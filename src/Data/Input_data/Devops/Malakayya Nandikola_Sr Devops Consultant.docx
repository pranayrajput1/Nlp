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799" w:rsidRDefault="000E435E">
      <w:pPr>
        <w:jc w:val="right"/>
        <w:rPr>
          <w:sz w:val="20"/>
          <w:szCs w:val="20"/>
        </w:rPr>
      </w:pPr>
      <w:r>
        <w:rPr>
          <w:sz w:val="20"/>
          <w:szCs w:val="20"/>
        </w:rPr>
        <w:t xml:space="preserve">Page </w:t>
      </w:r>
      <w:r w:rsidR="00990799">
        <w:rPr>
          <w:sz w:val="20"/>
          <w:szCs w:val="20"/>
        </w:rPr>
        <w:fldChar w:fldCharType="begin"/>
      </w:r>
      <w:r>
        <w:rPr>
          <w:sz w:val="20"/>
          <w:szCs w:val="20"/>
        </w:rPr>
        <w:instrText xml:space="preserve"> PAGE </w:instrText>
      </w:r>
      <w:r w:rsidR="00990799">
        <w:rPr>
          <w:sz w:val="20"/>
          <w:szCs w:val="20"/>
        </w:rPr>
        <w:fldChar w:fldCharType="separate"/>
      </w:r>
      <w:r>
        <w:rPr>
          <w:sz w:val="20"/>
          <w:szCs w:val="20"/>
        </w:rPr>
        <w:t>1</w:t>
      </w:r>
      <w:r w:rsidR="00990799">
        <w:rPr>
          <w:sz w:val="20"/>
          <w:szCs w:val="20"/>
        </w:rPr>
        <w:fldChar w:fldCharType="end"/>
      </w:r>
      <w:r>
        <w:rPr>
          <w:sz w:val="20"/>
          <w:szCs w:val="20"/>
        </w:rPr>
        <w:t xml:space="preserve"> of 4</w:t>
      </w:r>
    </w:p>
    <w:p w:rsidR="00990799" w:rsidRDefault="00990799">
      <w:pPr>
        <w:pBdr>
          <w:bottom w:val="single" w:sz="4" w:space="1" w:color="000000"/>
        </w:pBdr>
        <w:spacing w:after="160" w:line="240" w:lineRule="atLeast"/>
        <w:jc w:val="right"/>
      </w:pPr>
    </w:p>
    <w:p w:rsidR="00990799" w:rsidRDefault="00990799"/>
    <w:p w:rsidR="00990799" w:rsidRDefault="000E435E">
      <w:pPr>
        <w:keepNext/>
        <w:keepLines/>
        <w:spacing w:before="60" w:after="60"/>
      </w:pPr>
      <w:proofErr w:type="spellStart"/>
      <w:r>
        <w:rPr>
          <w:rFonts w:ascii="Verdana" w:eastAsia="Verdana" w:hAnsi="Verdana" w:cs="Verdana"/>
          <w:b/>
          <w:bCs/>
        </w:rPr>
        <w:t>Malakayya</w:t>
      </w:r>
      <w:proofErr w:type="spellEnd"/>
      <w:r>
        <w:rPr>
          <w:rFonts w:ascii="Verdana" w:eastAsia="Verdana" w:hAnsi="Verdana" w:cs="Verdana"/>
          <w:b/>
          <w:bCs/>
        </w:rPr>
        <w:t xml:space="preserve"> </w:t>
      </w:r>
      <w:proofErr w:type="spellStart"/>
      <w:r>
        <w:rPr>
          <w:rFonts w:ascii="Verdana" w:eastAsia="Verdana" w:hAnsi="Verdana" w:cs="Verdana"/>
          <w:b/>
          <w:bCs/>
        </w:rPr>
        <w:t>Nandikola</w:t>
      </w:r>
      <w:proofErr w:type="spellEnd"/>
    </w:p>
    <w:p w:rsidR="00990799" w:rsidRDefault="000E435E">
      <w:pPr>
        <w:keepNext/>
        <w:keepLines/>
        <w:spacing w:before="60" w:after="60"/>
        <w:rPr>
          <w:sz w:val="20"/>
          <w:szCs w:val="20"/>
        </w:rPr>
      </w:pPr>
      <w:r>
        <w:rPr>
          <w:rFonts w:ascii="Verdana" w:eastAsia="Verdana" w:hAnsi="Verdana" w:cs="Verdana"/>
          <w:b/>
          <w:bCs/>
          <w:sz w:val="20"/>
          <w:szCs w:val="20"/>
        </w:rPr>
        <w:t>Senior Software Engineer</w:t>
      </w:r>
    </w:p>
    <w:p w:rsidR="00990799" w:rsidRDefault="000E435E">
      <w:pPr>
        <w:keepNext/>
        <w:keepLines/>
        <w:spacing w:before="60" w:after="60"/>
        <w:rPr>
          <w:sz w:val="20"/>
          <w:szCs w:val="20"/>
        </w:rPr>
      </w:pPr>
      <w:r>
        <w:rPr>
          <w:rFonts w:ascii="Verdana" w:eastAsia="Verdana" w:hAnsi="Verdana" w:cs="Verdana"/>
          <w:sz w:val="20"/>
          <w:szCs w:val="20"/>
        </w:rPr>
        <w:t>HCL Technologies</w:t>
      </w:r>
    </w:p>
    <w:p w:rsidR="00990799" w:rsidRDefault="000E435E">
      <w:pPr>
        <w:keepNext/>
        <w:keepLines/>
        <w:spacing w:before="60" w:after="60"/>
        <w:rPr>
          <w:sz w:val="20"/>
          <w:szCs w:val="20"/>
        </w:rPr>
      </w:pPr>
      <w:proofErr w:type="spellStart"/>
      <w:r>
        <w:rPr>
          <w:rFonts w:ascii="Verdana" w:eastAsia="Verdana" w:hAnsi="Verdana" w:cs="Verdana"/>
          <w:sz w:val="20"/>
          <w:szCs w:val="20"/>
        </w:rPr>
        <w:t>Bengaluru</w:t>
      </w:r>
      <w:proofErr w:type="spellEnd"/>
    </w:p>
    <w:p w:rsidR="00990799" w:rsidRDefault="000E435E">
      <w:pPr>
        <w:keepNext/>
        <w:keepLines/>
        <w:spacing w:before="60" w:after="60"/>
        <w:rPr>
          <w:sz w:val="20"/>
          <w:szCs w:val="20"/>
        </w:rPr>
      </w:pPr>
      <w:r>
        <w:rPr>
          <w:rFonts w:ascii="Verdana" w:eastAsia="Verdana" w:hAnsi="Verdana" w:cs="Verdana"/>
          <w:sz w:val="20"/>
          <w:szCs w:val="20"/>
        </w:rPr>
        <w:t>Mob: +7019028684</w:t>
      </w:r>
    </w:p>
    <w:p w:rsidR="00990799" w:rsidRDefault="000E435E">
      <w:pPr>
        <w:keepNext/>
        <w:keepLines/>
        <w:spacing w:before="60" w:after="60"/>
        <w:rPr>
          <w:sz w:val="20"/>
          <w:szCs w:val="20"/>
        </w:rPr>
      </w:pPr>
      <w:r>
        <w:rPr>
          <w:rFonts w:ascii="Verdana" w:eastAsia="Verdana" w:hAnsi="Verdana" w:cs="Verdana"/>
          <w:sz w:val="20"/>
          <w:szCs w:val="20"/>
        </w:rPr>
        <w:t>Email: nandikolm@gmail.com</w:t>
      </w:r>
    </w:p>
    <w:p w:rsidR="00990799" w:rsidRDefault="000E435E">
      <w:pPr>
        <w:keepNext/>
        <w:keepLines/>
        <w:spacing w:before="60" w:after="60"/>
        <w:rPr>
          <w:sz w:val="20"/>
          <w:szCs w:val="20"/>
        </w:rPr>
      </w:pPr>
      <w:r>
        <w:rPr>
          <w:noProof/>
          <w:sz w:val="20"/>
          <w:szCs w:val="20"/>
        </w:rPr>
        <w:drawing>
          <wp:anchor distT="0" distB="0" distL="114300" distR="114300" simplePos="0" relativeHeight="251658240" behindDoc="0" locked="0" layoutInCell="1" allowOverlap="1">
            <wp:simplePos x="0" y="0"/>
            <wp:positionH relativeFrom="column">
              <wp:posOffset>-49276</wp:posOffset>
            </wp:positionH>
            <wp:positionV relativeFrom="paragraph">
              <wp:posOffset>12446</wp:posOffset>
            </wp:positionV>
            <wp:extent cx="6562725" cy="28575"/>
            <wp:effectExtent l="0" t="0" r="0" b="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5"/>
                    <a:stretch>
                      <a:fillRect/>
                    </a:stretch>
                  </pic:blipFill>
                  <pic:spPr>
                    <a:xfrm>
                      <a:off x="0" y="0"/>
                      <a:ext cx="6562725" cy="28575"/>
                    </a:xfrm>
                    <a:prstGeom prst="rect">
                      <a:avLst/>
                    </a:prstGeom>
                  </pic:spPr>
                </pic:pic>
              </a:graphicData>
            </a:graphic>
          </wp:anchor>
        </w:drawing>
      </w:r>
    </w:p>
    <w:p w:rsidR="00990799" w:rsidRDefault="000E435E">
      <w:pPr>
        <w:keepNext/>
        <w:keepLines/>
        <w:spacing w:before="60" w:after="60"/>
        <w:rPr>
          <w:sz w:val="20"/>
          <w:szCs w:val="20"/>
        </w:rPr>
      </w:pPr>
      <w:r>
        <w:rPr>
          <w:rFonts w:ascii="Verdana" w:eastAsia="Verdana" w:hAnsi="Verdana" w:cs="Verdana"/>
          <w:b/>
          <w:bCs/>
          <w:sz w:val="20"/>
          <w:szCs w:val="20"/>
        </w:rPr>
        <w:t>Summary of Experience and Qualifications</w:t>
      </w:r>
    </w:p>
    <w:p w:rsidR="00990799" w:rsidRDefault="000E435E">
      <w:pPr>
        <w:keepNext/>
        <w:keepLines/>
        <w:spacing w:before="60" w:after="60"/>
        <w:rPr>
          <w:sz w:val="20"/>
          <w:szCs w:val="20"/>
        </w:rPr>
      </w:pPr>
      <w:r>
        <w:rPr>
          <w:rFonts w:ascii="Verdana" w:eastAsia="Verdana" w:hAnsi="Verdana" w:cs="Verdana"/>
          <w:b/>
          <w:bCs/>
          <w:sz w:val="20"/>
          <w:szCs w:val="20"/>
        </w:rPr>
        <w:t xml:space="preserve"> </w:t>
      </w:r>
    </w:p>
    <w:p w:rsidR="00990799" w:rsidRDefault="000E435E">
      <w:pPr>
        <w:numPr>
          <w:ilvl w:val="0"/>
          <w:numId w:val="1"/>
        </w:numPr>
        <w:pBdr>
          <w:left w:val="none" w:sz="0" w:space="8" w:color="auto"/>
        </w:pBdr>
        <w:rPr>
          <w:sz w:val="20"/>
          <w:szCs w:val="20"/>
        </w:rPr>
      </w:pPr>
      <w:r>
        <w:rPr>
          <w:rFonts w:ascii="Verdana" w:eastAsia="Verdana" w:hAnsi="Verdana" w:cs="Verdana"/>
          <w:sz w:val="20"/>
          <w:szCs w:val="20"/>
        </w:rPr>
        <w:t xml:space="preserve">5+ Years of rich experience in </w:t>
      </w:r>
      <w:proofErr w:type="spellStart"/>
      <w:r>
        <w:rPr>
          <w:rFonts w:ascii="Verdana" w:eastAsia="Verdana" w:hAnsi="Verdana" w:cs="Verdana"/>
          <w:sz w:val="20"/>
          <w:szCs w:val="20"/>
        </w:rPr>
        <w:t>DevOps</w:t>
      </w:r>
      <w:proofErr w:type="spellEnd"/>
      <w:r>
        <w:rPr>
          <w:rFonts w:ascii="Verdana" w:eastAsia="Verdana" w:hAnsi="Verdana" w:cs="Verdana"/>
          <w:sz w:val="20"/>
          <w:szCs w:val="20"/>
        </w:rPr>
        <w:t xml:space="preserve"> &amp; Software Development </w:t>
      </w:r>
    </w:p>
    <w:p w:rsidR="00990799" w:rsidRDefault="000E435E">
      <w:pPr>
        <w:numPr>
          <w:ilvl w:val="0"/>
          <w:numId w:val="1"/>
        </w:numPr>
        <w:pBdr>
          <w:left w:val="none" w:sz="0" w:space="8" w:color="auto"/>
        </w:pBdr>
        <w:rPr>
          <w:sz w:val="20"/>
          <w:szCs w:val="20"/>
        </w:rPr>
      </w:pPr>
      <w:r>
        <w:rPr>
          <w:rFonts w:ascii="Verdana" w:eastAsia="Verdana" w:hAnsi="Verdana" w:cs="Verdana"/>
          <w:sz w:val="20"/>
          <w:szCs w:val="20"/>
        </w:rPr>
        <w:t xml:space="preserve">Expert </w:t>
      </w:r>
      <w:r>
        <w:rPr>
          <w:rFonts w:ascii="Verdana" w:eastAsia="Verdana" w:hAnsi="Verdana" w:cs="Verdana"/>
          <w:sz w:val="20"/>
          <w:szCs w:val="20"/>
        </w:rPr>
        <w:t xml:space="preserve">knowledge on Continuous Integration and Continuous delivery process and </w:t>
      </w:r>
      <w:proofErr w:type="spellStart"/>
      <w:r>
        <w:rPr>
          <w:rFonts w:ascii="Verdana" w:eastAsia="Verdana" w:hAnsi="Verdana" w:cs="Verdana"/>
          <w:sz w:val="20"/>
          <w:szCs w:val="20"/>
        </w:rPr>
        <w:t>DevOps</w:t>
      </w:r>
      <w:proofErr w:type="spellEnd"/>
      <w:r>
        <w:rPr>
          <w:rFonts w:ascii="Verdana" w:eastAsia="Verdana" w:hAnsi="Verdana" w:cs="Verdana"/>
          <w:sz w:val="20"/>
          <w:szCs w:val="20"/>
        </w:rPr>
        <w:t xml:space="preserve"> tools</w:t>
      </w:r>
    </w:p>
    <w:p w:rsidR="00990799" w:rsidRDefault="000E435E">
      <w:pPr>
        <w:numPr>
          <w:ilvl w:val="0"/>
          <w:numId w:val="1"/>
        </w:numPr>
        <w:pBdr>
          <w:left w:val="none" w:sz="0" w:space="8" w:color="auto"/>
        </w:pBdr>
        <w:rPr>
          <w:sz w:val="20"/>
          <w:szCs w:val="20"/>
        </w:rPr>
      </w:pPr>
      <w:r>
        <w:rPr>
          <w:rFonts w:ascii="Verdana" w:eastAsia="Verdana" w:hAnsi="Verdana" w:cs="Verdana"/>
          <w:sz w:val="20"/>
          <w:szCs w:val="20"/>
        </w:rPr>
        <w:t xml:space="preserve">Expertise in builds and maintain code quality with </w:t>
      </w:r>
      <w:proofErr w:type="spellStart"/>
      <w:r>
        <w:rPr>
          <w:rFonts w:ascii="Verdana" w:eastAsia="Verdana" w:hAnsi="Verdana" w:cs="Verdana"/>
          <w:b/>
          <w:bCs/>
          <w:sz w:val="20"/>
          <w:szCs w:val="20"/>
        </w:rPr>
        <w:t>Git</w:t>
      </w:r>
      <w:proofErr w:type="spellEnd"/>
    </w:p>
    <w:p w:rsidR="00990799" w:rsidRDefault="000E435E">
      <w:pPr>
        <w:numPr>
          <w:ilvl w:val="0"/>
          <w:numId w:val="1"/>
        </w:numPr>
        <w:pBdr>
          <w:left w:val="none" w:sz="0" w:space="8" w:color="auto"/>
        </w:pBdr>
        <w:rPr>
          <w:sz w:val="20"/>
          <w:szCs w:val="20"/>
        </w:rPr>
      </w:pPr>
      <w:r>
        <w:rPr>
          <w:rFonts w:ascii="Verdana" w:eastAsia="Verdana" w:hAnsi="Verdana" w:cs="Verdana"/>
          <w:sz w:val="20"/>
          <w:szCs w:val="20"/>
        </w:rPr>
        <w:t>Hands-on experience in development, debug, test, deliver End to End Applications.</w:t>
      </w:r>
    </w:p>
    <w:p w:rsidR="00990799" w:rsidRDefault="000E435E">
      <w:pPr>
        <w:numPr>
          <w:ilvl w:val="0"/>
          <w:numId w:val="1"/>
        </w:numPr>
        <w:pBdr>
          <w:left w:val="none" w:sz="0" w:space="8" w:color="auto"/>
        </w:pBdr>
        <w:rPr>
          <w:sz w:val="20"/>
          <w:szCs w:val="20"/>
        </w:rPr>
      </w:pPr>
      <w:r>
        <w:rPr>
          <w:rFonts w:ascii="Verdana" w:eastAsia="Verdana" w:hAnsi="Verdana" w:cs="Verdana"/>
          <w:sz w:val="20"/>
          <w:szCs w:val="20"/>
        </w:rPr>
        <w:t>Sound knowledge of standard Softwa</w:t>
      </w:r>
      <w:r>
        <w:rPr>
          <w:rFonts w:ascii="Verdana" w:eastAsia="Verdana" w:hAnsi="Verdana" w:cs="Verdana"/>
          <w:sz w:val="20"/>
          <w:szCs w:val="20"/>
        </w:rPr>
        <w:t>re Development Life Cycle, QA methodologies, and Agile Methodologies.</w:t>
      </w:r>
    </w:p>
    <w:p w:rsidR="00990799" w:rsidRDefault="000E435E">
      <w:pPr>
        <w:numPr>
          <w:ilvl w:val="0"/>
          <w:numId w:val="1"/>
        </w:numPr>
        <w:pBdr>
          <w:left w:val="none" w:sz="0" w:space="8" w:color="auto"/>
        </w:pBdr>
        <w:rPr>
          <w:sz w:val="20"/>
          <w:szCs w:val="20"/>
        </w:rPr>
      </w:pPr>
      <w:r>
        <w:rPr>
          <w:rFonts w:ascii="Verdana" w:eastAsia="Verdana" w:hAnsi="Verdana" w:cs="Verdana"/>
          <w:sz w:val="20"/>
          <w:szCs w:val="20"/>
        </w:rPr>
        <w:t>Hands-on experience in handling both development and testing projects and keeping up a good relationship with the teams</w:t>
      </w:r>
    </w:p>
    <w:p w:rsidR="00990799" w:rsidRDefault="000E435E">
      <w:pPr>
        <w:numPr>
          <w:ilvl w:val="0"/>
          <w:numId w:val="1"/>
        </w:numPr>
        <w:pBdr>
          <w:left w:val="none" w:sz="0" w:space="8" w:color="auto"/>
        </w:pBdr>
        <w:rPr>
          <w:sz w:val="20"/>
          <w:szCs w:val="20"/>
        </w:rPr>
      </w:pPr>
      <w:r>
        <w:rPr>
          <w:rFonts w:ascii="Verdana" w:eastAsia="Verdana" w:hAnsi="Verdana" w:cs="Verdana"/>
          <w:sz w:val="20"/>
          <w:szCs w:val="20"/>
        </w:rPr>
        <w:t xml:space="preserve">Scripting knowledge on </w:t>
      </w:r>
      <w:r>
        <w:rPr>
          <w:rFonts w:ascii="Verdana" w:eastAsia="Verdana" w:hAnsi="Verdana" w:cs="Verdana"/>
          <w:b/>
          <w:bCs/>
          <w:sz w:val="20"/>
          <w:szCs w:val="20"/>
        </w:rPr>
        <w:t>Shell</w:t>
      </w:r>
      <w:r>
        <w:rPr>
          <w:rFonts w:ascii="Verdana" w:eastAsia="Verdana" w:hAnsi="Verdana" w:cs="Verdana"/>
          <w:sz w:val="20"/>
          <w:szCs w:val="20"/>
        </w:rPr>
        <w:t xml:space="preserve"> and </w:t>
      </w:r>
      <w:r>
        <w:rPr>
          <w:rFonts w:ascii="Verdana" w:eastAsia="Verdana" w:hAnsi="Verdana" w:cs="Verdana"/>
          <w:b/>
          <w:bCs/>
          <w:sz w:val="20"/>
          <w:szCs w:val="20"/>
        </w:rPr>
        <w:t>Bash</w:t>
      </w:r>
      <w:r>
        <w:rPr>
          <w:rFonts w:ascii="Verdana" w:eastAsia="Verdana" w:hAnsi="Verdana" w:cs="Verdana"/>
          <w:sz w:val="20"/>
          <w:szCs w:val="20"/>
        </w:rPr>
        <w:t xml:space="preserve"> </w:t>
      </w:r>
      <w:r>
        <w:rPr>
          <w:rFonts w:ascii="Verdana" w:eastAsia="Verdana" w:hAnsi="Verdana" w:cs="Verdana"/>
          <w:b/>
          <w:bCs/>
          <w:sz w:val="20"/>
          <w:szCs w:val="20"/>
        </w:rPr>
        <w:t>Scripts</w:t>
      </w:r>
    </w:p>
    <w:p w:rsidR="00990799" w:rsidRDefault="000E435E">
      <w:pPr>
        <w:numPr>
          <w:ilvl w:val="0"/>
          <w:numId w:val="1"/>
        </w:numPr>
        <w:pBdr>
          <w:left w:val="none" w:sz="0" w:space="8" w:color="auto"/>
        </w:pBdr>
        <w:rPr>
          <w:sz w:val="20"/>
          <w:szCs w:val="20"/>
        </w:rPr>
      </w:pPr>
      <w:r>
        <w:rPr>
          <w:rFonts w:ascii="Verdana" w:eastAsia="Verdana" w:hAnsi="Verdana" w:cs="Verdana"/>
          <w:sz w:val="20"/>
          <w:szCs w:val="20"/>
        </w:rPr>
        <w:t xml:space="preserve">Hands-on experience </w:t>
      </w:r>
      <w:r>
        <w:rPr>
          <w:rFonts w:ascii="Verdana" w:eastAsia="Verdana" w:hAnsi="Verdana" w:cs="Verdana"/>
          <w:sz w:val="20"/>
          <w:szCs w:val="20"/>
        </w:rPr>
        <w:t xml:space="preserve">with </w:t>
      </w:r>
      <w:proofErr w:type="spellStart"/>
      <w:r>
        <w:rPr>
          <w:rFonts w:ascii="Verdana" w:eastAsia="Verdana" w:hAnsi="Verdana" w:cs="Verdana"/>
          <w:sz w:val="20"/>
          <w:szCs w:val="20"/>
        </w:rPr>
        <w:t>Docker</w:t>
      </w:r>
      <w:proofErr w:type="spellEnd"/>
      <w:r>
        <w:rPr>
          <w:rFonts w:ascii="Verdana" w:eastAsia="Verdana" w:hAnsi="Verdana" w:cs="Verdana"/>
          <w:sz w:val="20"/>
          <w:szCs w:val="20"/>
        </w:rPr>
        <w:t xml:space="preserve">, AWS and </w:t>
      </w:r>
      <w:proofErr w:type="spellStart"/>
      <w:r>
        <w:rPr>
          <w:rFonts w:ascii="Verdana" w:eastAsia="Verdana" w:hAnsi="Verdana" w:cs="Verdana"/>
          <w:sz w:val="20"/>
          <w:szCs w:val="20"/>
        </w:rPr>
        <w:t>Kubernetes</w:t>
      </w:r>
      <w:proofErr w:type="spellEnd"/>
    </w:p>
    <w:p w:rsidR="00990799" w:rsidRDefault="000E435E">
      <w:pPr>
        <w:numPr>
          <w:ilvl w:val="0"/>
          <w:numId w:val="1"/>
        </w:numPr>
        <w:pBdr>
          <w:left w:val="none" w:sz="0" w:space="8" w:color="auto"/>
        </w:pBdr>
        <w:rPr>
          <w:sz w:val="20"/>
          <w:szCs w:val="20"/>
        </w:rPr>
      </w:pPr>
      <w:r>
        <w:rPr>
          <w:rFonts w:ascii="Verdana" w:eastAsia="Verdana" w:hAnsi="Verdana" w:cs="Verdana"/>
          <w:sz w:val="20"/>
          <w:szCs w:val="20"/>
        </w:rPr>
        <w:t>Knowledge of Linux Administration/Unix/VM and Cloud infrastructure</w:t>
      </w:r>
    </w:p>
    <w:p w:rsidR="00990799" w:rsidRDefault="000E435E">
      <w:pPr>
        <w:numPr>
          <w:ilvl w:val="0"/>
          <w:numId w:val="1"/>
        </w:numPr>
        <w:pBdr>
          <w:left w:val="none" w:sz="0" w:space="8" w:color="auto"/>
        </w:pBdr>
        <w:rPr>
          <w:sz w:val="20"/>
          <w:szCs w:val="20"/>
        </w:rPr>
      </w:pPr>
      <w:r>
        <w:rPr>
          <w:rFonts w:ascii="Verdana" w:eastAsia="Verdana" w:hAnsi="Verdana" w:cs="Verdana"/>
          <w:sz w:val="20"/>
          <w:szCs w:val="20"/>
        </w:rPr>
        <w:t xml:space="preserve">Expertise with Application monitoring like </w:t>
      </w:r>
      <w:proofErr w:type="spellStart"/>
      <w:r>
        <w:rPr>
          <w:rFonts w:ascii="Verdana" w:eastAsia="Verdana" w:hAnsi="Verdana" w:cs="Verdana"/>
          <w:b/>
          <w:bCs/>
          <w:sz w:val="20"/>
          <w:szCs w:val="20"/>
        </w:rPr>
        <w:t>Grafana</w:t>
      </w:r>
      <w:proofErr w:type="spellEnd"/>
      <w:r>
        <w:rPr>
          <w:rFonts w:ascii="Verdana" w:eastAsia="Verdana" w:hAnsi="Verdana" w:cs="Verdana"/>
          <w:sz w:val="20"/>
          <w:szCs w:val="20"/>
        </w:rPr>
        <w:t xml:space="preserve">, </w:t>
      </w:r>
      <w:proofErr w:type="spellStart"/>
      <w:r>
        <w:rPr>
          <w:rFonts w:ascii="Verdana" w:eastAsia="Verdana" w:hAnsi="Verdana" w:cs="Verdana"/>
          <w:b/>
          <w:bCs/>
          <w:sz w:val="20"/>
          <w:szCs w:val="20"/>
        </w:rPr>
        <w:t>Kibana</w:t>
      </w:r>
      <w:proofErr w:type="spellEnd"/>
      <w:r>
        <w:rPr>
          <w:rFonts w:ascii="Verdana" w:eastAsia="Verdana" w:hAnsi="Verdana" w:cs="Verdana"/>
          <w:b/>
          <w:bCs/>
          <w:sz w:val="20"/>
          <w:szCs w:val="20"/>
        </w:rPr>
        <w:t xml:space="preserve"> </w:t>
      </w:r>
      <w:r>
        <w:rPr>
          <w:rFonts w:ascii="Verdana" w:eastAsia="Verdana" w:hAnsi="Verdana" w:cs="Verdana"/>
          <w:sz w:val="20"/>
          <w:szCs w:val="20"/>
        </w:rPr>
        <w:t>and</w:t>
      </w:r>
      <w:r>
        <w:rPr>
          <w:rFonts w:ascii="Verdana" w:eastAsia="Verdana" w:hAnsi="Verdana" w:cs="Verdana"/>
          <w:b/>
          <w:bCs/>
          <w:sz w:val="20"/>
          <w:szCs w:val="20"/>
        </w:rPr>
        <w:t xml:space="preserve"> Prometheus </w:t>
      </w:r>
    </w:p>
    <w:p w:rsidR="00990799" w:rsidRDefault="000E435E">
      <w:pPr>
        <w:numPr>
          <w:ilvl w:val="0"/>
          <w:numId w:val="1"/>
        </w:numPr>
        <w:pBdr>
          <w:left w:val="none" w:sz="0" w:space="8" w:color="auto"/>
        </w:pBdr>
        <w:rPr>
          <w:sz w:val="20"/>
          <w:szCs w:val="20"/>
        </w:rPr>
      </w:pPr>
      <w:r>
        <w:rPr>
          <w:rFonts w:ascii="Verdana" w:eastAsia="Verdana" w:hAnsi="Verdana" w:cs="Verdana"/>
          <w:sz w:val="20"/>
          <w:szCs w:val="20"/>
        </w:rPr>
        <w:t>Expertise in 24/7 Production Support</w:t>
      </w:r>
    </w:p>
    <w:p w:rsidR="00990799" w:rsidRDefault="000E435E">
      <w:pPr>
        <w:numPr>
          <w:ilvl w:val="0"/>
          <w:numId w:val="1"/>
        </w:numPr>
        <w:pBdr>
          <w:left w:val="none" w:sz="0" w:space="8" w:color="auto"/>
        </w:pBdr>
        <w:rPr>
          <w:sz w:val="20"/>
          <w:szCs w:val="20"/>
        </w:rPr>
      </w:pPr>
      <w:r>
        <w:rPr>
          <w:rFonts w:ascii="Verdana" w:eastAsia="Verdana" w:hAnsi="Verdana" w:cs="Verdana"/>
          <w:sz w:val="20"/>
          <w:szCs w:val="20"/>
        </w:rPr>
        <w:t xml:space="preserve">Expertise in Build Tools like </w:t>
      </w:r>
      <w:r>
        <w:rPr>
          <w:rFonts w:ascii="Verdana" w:eastAsia="Verdana" w:hAnsi="Verdana" w:cs="Verdana"/>
          <w:b/>
          <w:bCs/>
          <w:sz w:val="20"/>
          <w:szCs w:val="20"/>
        </w:rPr>
        <w:t>Maven</w:t>
      </w:r>
      <w:r>
        <w:rPr>
          <w:rFonts w:ascii="Verdana" w:eastAsia="Verdana" w:hAnsi="Verdana" w:cs="Verdana"/>
          <w:sz w:val="20"/>
          <w:szCs w:val="20"/>
        </w:rPr>
        <w:t xml:space="preserve"> and Exper</w:t>
      </w:r>
      <w:r>
        <w:rPr>
          <w:rFonts w:ascii="Verdana" w:eastAsia="Verdana" w:hAnsi="Verdana" w:cs="Verdana"/>
          <w:sz w:val="20"/>
          <w:szCs w:val="20"/>
        </w:rPr>
        <w:t xml:space="preserve">tise in software provisioning tool like </w:t>
      </w:r>
      <w:proofErr w:type="spellStart"/>
      <w:r>
        <w:rPr>
          <w:rFonts w:ascii="Verdana" w:eastAsia="Verdana" w:hAnsi="Verdana" w:cs="Verdana"/>
          <w:b/>
          <w:bCs/>
          <w:sz w:val="20"/>
          <w:szCs w:val="20"/>
        </w:rPr>
        <w:t>Ansible</w:t>
      </w:r>
      <w:proofErr w:type="spellEnd"/>
    </w:p>
    <w:p w:rsidR="00990799" w:rsidRDefault="000E435E">
      <w:pPr>
        <w:numPr>
          <w:ilvl w:val="0"/>
          <w:numId w:val="1"/>
        </w:numPr>
        <w:pBdr>
          <w:left w:val="none" w:sz="0" w:space="8" w:color="auto"/>
        </w:pBdr>
        <w:rPr>
          <w:sz w:val="20"/>
          <w:szCs w:val="20"/>
        </w:rPr>
      </w:pPr>
      <w:r>
        <w:rPr>
          <w:rFonts w:ascii="Verdana" w:eastAsia="Verdana" w:hAnsi="Verdana" w:cs="Verdana"/>
          <w:sz w:val="20"/>
          <w:szCs w:val="20"/>
        </w:rPr>
        <w:t xml:space="preserve">Awarded as </w:t>
      </w:r>
      <w:r>
        <w:rPr>
          <w:rFonts w:ascii="Verdana" w:eastAsia="Verdana" w:hAnsi="Verdana" w:cs="Verdana"/>
          <w:b/>
          <w:bCs/>
          <w:sz w:val="20"/>
          <w:szCs w:val="20"/>
        </w:rPr>
        <w:t>Value</w:t>
      </w:r>
      <w:r>
        <w:rPr>
          <w:rFonts w:ascii="Verdana" w:eastAsia="Verdana" w:hAnsi="Verdana" w:cs="Verdana"/>
          <w:sz w:val="20"/>
          <w:szCs w:val="20"/>
        </w:rPr>
        <w:t xml:space="preserve"> </w:t>
      </w:r>
      <w:r>
        <w:rPr>
          <w:rFonts w:ascii="Verdana" w:eastAsia="Verdana" w:hAnsi="Verdana" w:cs="Verdana"/>
          <w:b/>
          <w:bCs/>
          <w:sz w:val="20"/>
          <w:szCs w:val="20"/>
        </w:rPr>
        <w:t>Champ</w:t>
      </w:r>
      <w:r>
        <w:rPr>
          <w:rFonts w:ascii="Verdana" w:eastAsia="Verdana" w:hAnsi="Verdana" w:cs="Verdana"/>
          <w:sz w:val="20"/>
          <w:szCs w:val="20"/>
        </w:rPr>
        <w:t xml:space="preserve"> and </w:t>
      </w:r>
      <w:proofErr w:type="spellStart"/>
      <w:r>
        <w:rPr>
          <w:rFonts w:ascii="Verdana" w:eastAsia="Verdana" w:hAnsi="Verdana" w:cs="Verdana"/>
          <w:sz w:val="20"/>
          <w:szCs w:val="20"/>
        </w:rPr>
        <w:t>Good</w:t>
      </w:r>
      <w:r>
        <w:rPr>
          <w:rFonts w:ascii="Verdana" w:eastAsia="Verdana" w:hAnsi="Verdana" w:cs="Verdana"/>
          <w:b/>
          <w:bCs/>
          <w:sz w:val="20"/>
          <w:szCs w:val="20"/>
        </w:rPr>
        <w:t>Performer</w:t>
      </w:r>
      <w:proofErr w:type="spellEnd"/>
      <w:r>
        <w:rPr>
          <w:rFonts w:ascii="Verdana" w:eastAsia="Verdana" w:hAnsi="Verdana" w:cs="Verdana"/>
          <w:sz w:val="20"/>
          <w:szCs w:val="20"/>
        </w:rPr>
        <w:t xml:space="preserve"> for the year</w:t>
      </w:r>
    </w:p>
    <w:p w:rsidR="00990799" w:rsidRDefault="000E435E">
      <w:pPr>
        <w:numPr>
          <w:ilvl w:val="0"/>
          <w:numId w:val="1"/>
        </w:numPr>
        <w:pBdr>
          <w:left w:val="none" w:sz="0" w:space="8" w:color="auto"/>
        </w:pBdr>
        <w:rPr>
          <w:sz w:val="20"/>
          <w:szCs w:val="20"/>
        </w:rPr>
      </w:pPr>
      <w:r>
        <w:rPr>
          <w:rFonts w:ascii="Verdana" w:eastAsia="Verdana" w:hAnsi="Verdana" w:cs="Verdana"/>
          <w:sz w:val="20"/>
          <w:szCs w:val="20"/>
        </w:rPr>
        <w:t xml:space="preserve">Expertise in Application security like </w:t>
      </w:r>
      <w:proofErr w:type="spellStart"/>
      <w:r>
        <w:rPr>
          <w:rFonts w:ascii="Verdana" w:eastAsia="Verdana" w:hAnsi="Verdana" w:cs="Verdana"/>
          <w:b/>
          <w:bCs/>
          <w:sz w:val="20"/>
          <w:szCs w:val="20"/>
        </w:rPr>
        <w:t>SonarQube</w:t>
      </w:r>
      <w:proofErr w:type="spellEnd"/>
      <w:r>
        <w:rPr>
          <w:rFonts w:ascii="Verdana" w:eastAsia="Verdana" w:hAnsi="Verdana" w:cs="Verdana"/>
          <w:sz w:val="20"/>
          <w:szCs w:val="20"/>
        </w:rPr>
        <w:t>, Fortify and OWASP</w:t>
      </w:r>
    </w:p>
    <w:p w:rsidR="00990799" w:rsidRDefault="000E435E">
      <w:pPr>
        <w:numPr>
          <w:ilvl w:val="0"/>
          <w:numId w:val="1"/>
        </w:numPr>
        <w:pBdr>
          <w:left w:val="none" w:sz="0" w:space="8" w:color="auto"/>
        </w:pBdr>
        <w:rPr>
          <w:sz w:val="20"/>
          <w:szCs w:val="20"/>
        </w:rPr>
      </w:pPr>
      <w:r>
        <w:rPr>
          <w:rFonts w:ascii="Verdana" w:eastAsia="Verdana" w:hAnsi="Verdana" w:cs="Verdana"/>
          <w:sz w:val="20"/>
          <w:szCs w:val="20"/>
        </w:rPr>
        <w:t>Worked in Agile Methodology and Scrum</w:t>
      </w:r>
    </w:p>
    <w:p w:rsidR="00990799" w:rsidRDefault="000E435E">
      <w:pPr>
        <w:numPr>
          <w:ilvl w:val="0"/>
          <w:numId w:val="1"/>
        </w:numPr>
        <w:pBdr>
          <w:left w:val="none" w:sz="0" w:space="8" w:color="auto"/>
        </w:pBdr>
        <w:rPr>
          <w:sz w:val="20"/>
          <w:szCs w:val="20"/>
        </w:rPr>
      </w:pPr>
      <w:r>
        <w:rPr>
          <w:rFonts w:ascii="Verdana" w:eastAsia="Verdana" w:hAnsi="Verdana" w:cs="Verdana"/>
          <w:sz w:val="20"/>
          <w:szCs w:val="20"/>
        </w:rPr>
        <w:t xml:space="preserve">Expertise in software development life cycle </w:t>
      </w:r>
      <w:r>
        <w:rPr>
          <w:rFonts w:ascii="Verdana" w:eastAsia="Verdana" w:hAnsi="Verdana" w:cs="Verdana"/>
          <w:sz w:val="20"/>
          <w:szCs w:val="20"/>
        </w:rPr>
        <w:t>(SDLC)</w:t>
      </w:r>
    </w:p>
    <w:p w:rsidR="00990799" w:rsidRDefault="000E435E">
      <w:pPr>
        <w:numPr>
          <w:ilvl w:val="0"/>
          <w:numId w:val="1"/>
        </w:numPr>
        <w:pBdr>
          <w:left w:val="none" w:sz="0" w:space="8" w:color="auto"/>
        </w:pBdr>
        <w:rPr>
          <w:sz w:val="20"/>
          <w:szCs w:val="20"/>
        </w:rPr>
      </w:pPr>
      <w:proofErr w:type="gramStart"/>
      <w:r>
        <w:rPr>
          <w:rFonts w:ascii="Verdana" w:eastAsia="Verdana" w:hAnsi="Verdana" w:cs="Verdana"/>
          <w:sz w:val="20"/>
          <w:szCs w:val="20"/>
        </w:rPr>
        <w:t>working</w:t>
      </w:r>
      <w:proofErr w:type="gramEnd"/>
      <w:r>
        <w:rPr>
          <w:rFonts w:ascii="Verdana" w:eastAsia="Verdana" w:hAnsi="Verdana" w:cs="Verdana"/>
          <w:sz w:val="20"/>
          <w:szCs w:val="20"/>
        </w:rPr>
        <w:t xml:space="preserve"> on Azure pipeline like, importing </w:t>
      </w:r>
      <w:proofErr w:type="spellStart"/>
      <w:r>
        <w:rPr>
          <w:rFonts w:ascii="Verdana" w:eastAsia="Verdana" w:hAnsi="Verdana" w:cs="Verdana"/>
          <w:sz w:val="20"/>
          <w:szCs w:val="20"/>
        </w:rPr>
        <w:t>git</w:t>
      </w:r>
      <w:proofErr w:type="spellEnd"/>
      <w:r>
        <w:rPr>
          <w:rFonts w:ascii="Verdana" w:eastAsia="Verdana" w:hAnsi="Verdana" w:cs="Verdana"/>
          <w:sz w:val="20"/>
          <w:szCs w:val="20"/>
        </w:rPr>
        <w:t xml:space="preserve"> repo into azure repository, build pipeline, release pipeline and Azure artifact etc.</w:t>
      </w:r>
    </w:p>
    <w:p w:rsidR="00990799" w:rsidRDefault="00990799">
      <w:pPr>
        <w:keepNext/>
        <w:keepLines/>
        <w:spacing w:before="60" w:after="60"/>
        <w:jc w:val="both"/>
        <w:rPr>
          <w:sz w:val="20"/>
          <w:szCs w:val="20"/>
        </w:rPr>
      </w:pPr>
    </w:p>
    <w:p w:rsidR="00990799" w:rsidRDefault="000E435E">
      <w:pPr>
        <w:spacing w:after="160" w:line="259" w:lineRule="auto"/>
        <w:rPr>
          <w:sz w:val="20"/>
          <w:szCs w:val="20"/>
        </w:rPr>
      </w:pPr>
      <w:r>
        <w:rPr>
          <w:rFonts w:ascii="Verdana" w:eastAsia="Verdana" w:hAnsi="Verdana" w:cs="Verdana"/>
          <w:b/>
          <w:bCs/>
          <w:sz w:val="20"/>
          <w:szCs w:val="20"/>
        </w:rPr>
        <w:t>PERSONAL SKILLS:</w:t>
      </w:r>
    </w:p>
    <w:p w:rsidR="00990799" w:rsidRDefault="000E435E">
      <w:pPr>
        <w:numPr>
          <w:ilvl w:val="0"/>
          <w:numId w:val="2"/>
        </w:numPr>
        <w:pBdr>
          <w:left w:val="none" w:sz="0" w:space="8" w:color="auto"/>
        </w:pBdr>
        <w:rPr>
          <w:sz w:val="20"/>
          <w:szCs w:val="20"/>
        </w:rPr>
      </w:pPr>
      <w:r>
        <w:rPr>
          <w:rFonts w:ascii="Verdana" w:eastAsia="Verdana" w:hAnsi="Verdana" w:cs="Verdana"/>
          <w:sz w:val="20"/>
          <w:szCs w:val="20"/>
        </w:rPr>
        <w:t>Good communication skills</w:t>
      </w:r>
    </w:p>
    <w:p w:rsidR="00990799" w:rsidRDefault="000E435E">
      <w:pPr>
        <w:numPr>
          <w:ilvl w:val="0"/>
          <w:numId w:val="2"/>
        </w:numPr>
        <w:pBdr>
          <w:left w:val="none" w:sz="0" w:space="8" w:color="auto"/>
        </w:pBdr>
        <w:rPr>
          <w:sz w:val="20"/>
          <w:szCs w:val="20"/>
        </w:rPr>
      </w:pPr>
      <w:r>
        <w:rPr>
          <w:rFonts w:ascii="Verdana" w:eastAsia="Verdana" w:hAnsi="Verdana" w:cs="Verdana"/>
          <w:sz w:val="20"/>
          <w:szCs w:val="20"/>
        </w:rPr>
        <w:t xml:space="preserve">Thorough professional </w:t>
      </w:r>
    </w:p>
    <w:p w:rsidR="00990799" w:rsidRDefault="000E435E">
      <w:pPr>
        <w:numPr>
          <w:ilvl w:val="0"/>
          <w:numId w:val="2"/>
        </w:numPr>
        <w:pBdr>
          <w:left w:val="none" w:sz="0" w:space="8" w:color="auto"/>
        </w:pBdr>
        <w:rPr>
          <w:sz w:val="20"/>
          <w:szCs w:val="20"/>
        </w:rPr>
      </w:pPr>
      <w:r>
        <w:rPr>
          <w:rFonts w:ascii="Verdana" w:eastAsia="Verdana" w:hAnsi="Verdana" w:cs="Verdana"/>
          <w:sz w:val="20"/>
          <w:szCs w:val="20"/>
        </w:rPr>
        <w:t>Own the Responsibility of the overall sprint or ite</w:t>
      </w:r>
      <w:r>
        <w:rPr>
          <w:rFonts w:ascii="Verdana" w:eastAsia="Verdana" w:hAnsi="Verdana" w:cs="Verdana"/>
          <w:sz w:val="20"/>
          <w:szCs w:val="20"/>
        </w:rPr>
        <w:t>ration outcome</w:t>
      </w:r>
    </w:p>
    <w:p w:rsidR="00990799" w:rsidRDefault="000E435E">
      <w:pPr>
        <w:numPr>
          <w:ilvl w:val="0"/>
          <w:numId w:val="2"/>
        </w:numPr>
        <w:pBdr>
          <w:left w:val="none" w:sz="0" w:space="8" w:color="auto"/>
        </w:pBdr>
        <w:rPr>
          <w:sz w:val="20"/>
          <w:szCs w:val="20"/>
        </w:rPr>
      </w:pPr>
      <w:r>
        <w:rPr>
          <w:rFonts w:ascii="Verdana" w:eastAsia="Verdana" w:hAnsi="Verdana" w:cs="Verdana"/>
          <w:sz w:val="20"/>
          <w:szCs w:val="20"/>
        </w:rPr>
        <w:t>Involved in People management &amp; Technical management</w:t>
      </w:r>
    </w:p>
    <w:p w:rsidR="00990799" w:rsidRDefault="000E435E">
      <w:pPr>
        <w:numPr>
          <w:ilvl w:val="0"/>
          <w:numId w:val="2"/>
        </w:numPr>
        <w:pBdr>
          <w:left w:val="none" w:sz="0" w:space="8" w:color="auto"/>
        </w:pBdr>
        <w:rPr>
          <w:sz w:val="20"/>
          <w:szCs w:val="20"/>
        </w:rPr>
      </w:pPr>
      <w:bookmarkStart w:id="0" w:name="_Hlk514687175"/>
      <w:r>
        <w:rPr>
          <w:rFonts w:ascii="Verdana" w:eastAsia="Verdana" w:hAnsi="Verdana" w:cs="Verdana"/>
          <w:sz w:val="20"/>
          <w:szCs w:val="20"/>
        </w:rPr>
        <w:t>Innovative, quick learner, a good team player as well as an individual contributor.</w:t>
      </w:r>
      <w:bookmarkEnd w:id="0"/>
    </w:p>
    <w:p w:rsidR="00990799" w:rsidRDefault="000E435E">
      <w:pPr>
        <w:spacing w:before="100" w:after="100" w:line="259" w:lineRule="auto"/>
        <w:rPr>
          <w:sz w:val="20"/>
          <w:szCs w:val="20"/>
        </w:rPr>
      </w:pPr>
      <w:r>
        <w:rPr>
          <w:rFonts w:ascii="Verdana" w:eastAsia="Verdana" w:hAnsi="Verdana" w:cs="Verdana"/>
          <w:b/>
          <w:bCs/>
          <w:sz w:val="20"/>
          <w:szCs w:val="20"/>
        </w:rPr>
        <w:t>TECHNICAL SKILLS &amp; TOOLS:</w:t>
      </w:r>
    </w:p>
    <w:p w:rsidR="00990799" w:rsidRDefault="000E435E">
      <w:pPr>
        <w:numPr>
          <w:ilvl w:val="0"/>
          <w:numId w:val="3"/>
        </w:numPr>
        <w:pBdr>
          <w:left w:val="none" w:sz="0" w:space="8" w:color="auto"/>
        </w:pBdr>
        <w:spacing w:before="280"/>
        <w:rPr>
          <w:sz w:val="20"/>
          <w:szCs w:val="20"/>
        </w:rPr>
      </w:pPr>
      <w:r>
        <w:rPr>
          <w:rFonts w:ascii="Verdana" w:eastAsia="Verdana" w:hAnsi="Verdana" w:cs="Verdana"/>
          <w:b/>
          <w:bCs/>
          <w:sz w:val="20"/>
          <w:szCs w:val="20"/>
        </w:rPr>
        <w:t>Programming</w:t>
      </w:r>
      <w:r>
        <w:rPr>
          <w:rFonts w:ascii="Verdana" w:eastAsia="Verdana" w:hAnsi="Verdana" w:cs="Verdana"/>
          <w:sz w:val="20"/>
          <w:szCs w:val="20"/>
        </w:rPr>
        <w:t xml:space="preserve"> </w:t>
      </w:r>
      <w:r>
        <w:rPr>
          <w:rFonts w:ascii="Verdana" w:eastAsia="Verdana" w:hAnsi="Verdana" w:cs="Verdana"/>
          <w:b/>
          <w:bCs/>
          <w:sz w:val="20"/>
          <w:szCs w:val="20"/>
        </w:rPr>
        <w:t>language</w:t>
      </w:r>
      <w:r>
        <w:rPr>
          <w:rFonts w:ascii="Verdana" w:eastAsia="Verdana" w:hAnsi="Verdana" w:cs="Verdana"/>
          <w:sz w:val="20"/>
          <w:szCs w:val="20"/>
        </w:rPr>
        <w:t>: Java, Python, JavaScript, Groovy, Unix, shell</w:t>
      </w:r>
    </w:p>
    <w:p w:rsidR="00990799" w:rsidRDefault="000E435E">
      <w:pPr>
        <w:numPr>
          <w:ilvl w:val="0"/>
          <w:numId w:val="3"/>
        </w:numPr>
        <w:pBdr>
          <w:left w:val="none" w:sz="0" w:space="8" w:color="auto"/>
        </w:pBdr>
        <w:rPr>
          <w:sz w:val="20"/>
          <w:szCs w:val="20"/>
        </w:rPr>
      </w:pPr>
      <w:r>
        <w:rPr>
          <w:rFonts w:ascii="Verdana" w:eastAsia="Verdana" w:hAnsi="Verdana" w:cs="Verdana"/>
          <w:b/>
          <w:bCs/>
          <w:sz w:val="20"/>
          <w:szCs w:val="20"/>
        </w:rPr>
        <w:t>UI</w:t>
      </w:r>
      <w:r>
        <w:rPr>
          <w:rFonts w:ascii="Verdana" w:eastAsia="Verdana" w:hAnsi="Verdana" w:cs="Verdana"/>
          <w:sz w:val="20"/>
          <w:szCs w:val="20"/>
        </w:rPr>
        <w:t xml:space="preserve"> </w:t>
      </w:r>
      <w:r>
        <w:rPr>
          <w:rFonts w:ascii="Verdana" w:eastAsia="Verdana" w:hAnsi="Verdana" w:cs="Verdana"/>
          <w:b/>
          <w:bCs/>
          <w:sz w:val="20"/>
          <w:szCs w:val="20"/>
        </w:rPr>
        <w:t>Technol</w:t>
      </w:r>
      <w:r>
        <w:rPr>
          <w:rFonts w:ascii="Verdana" w:eastAsia="Verdana" w:hAnsi="Verdana" w:cs="Verdana"/>
          <w:b/>
          <w:bCs/>
          <w:sz w:val="20"/>
          <w:szCs w:val="20"/>
        </w:rPr>
        <w:t>ogies</w:t>
      </w:r>
      <w:r>
        <w:rPr>
          <w:rFonts w:ascii="Verdana" w:eastAsia="Verdana" w:hAnsi="Verdana" w:cs="Verdana"/>
          <w:sz w:val="20"/>
          <w:szCs w:val="20"/>
        </w:rPr>
        <w:t>: HTML5, CSS3, JavaScript, JSON</w:t>
      </w:r>
    </w:p>
    <w:p w:rsidR="00990799" w:rsidRDefault="000E435E">
      <w:pPr>
        <w:numPr>
          <w:ilvl w:val="0"/>
          <w:numId w:val="3"/>
        </w:numPr>
        <w:pBdr>
          <w:left w:val="none" w:sz="0" w:space="8" w:color="auto"/>
        </w:pBdr>
        <w:rPr>
          <w:sz w:val="20"/>
          <w:szCs w:val="20"/>
        </w:rPr>
      </w:pPr>
      <w:r>
        <w:rPr>
          <w:rFonts w:ascii="Verdana" w:eastAsia="Verdana" w:hAnsi="Verdana" w:cs="Verdana"/>
          <w:b/>
          <w:bCs/>
          <w:sz w:val="20"/>
          <w:szCs w:val="20"/>
        </w:rPr>
        <w:t>Web</w:t>
      </w:r>
      <w:r>
        <w:rPr>
          <w:rFonts w:ascii="Verdana" w:eastAsia="Verdana" w:hAnsi="Verdana" w:cs="Verdana"/>
          <w:sz w:val="20"/>
          <w:szCs w:val="20"/>
        </w:rPr>
        <w:t xml:space="preserve"> &amp; </w:t>
      </w:r>
      <w:r>
        <w:rPr>
          <w:rFonts w:ascii="Verdana" w:eastAsia="Verdana" w:hAnsi="Verdana" w:cs="Verdana"/>
          <w:b/>
          <w:bCs/>
          <w:sz w:val="20"/>
          <w:szCs w:val="20"/>
        </w:rPr>
        <w:t>Application</w:t>
      </w:r>
      <w:r>
        <w:rPr>
          <w:rFonts w:ascii="Verdana" w:eastAsia="Verdana" w:hAnsi="Verdana" w:cs="Verdana"/>
          <w:sz w:val="20"/>
          <w:szCs w:val="20"/>
        </w:rPr>
        <w:t xml:space="preserve"> Server: Apache Tomcat, NGINX</w:t>
      </w:r>
    </w:p>
    <w:p w:rsidR="00990799" w:rsidRDefault="000E435E">
      <w:pPr>
        <w:numPr>
          <w:ilvl w:val="0"/>
          <w:numId w:val="3"/>
        </w:numPr>
        <w:pBdr>
          <w:left w:val="none" w:sz="0" w:space="8" w:color="auto"/>
        </w:pBdr>
        <w:rPr>
          <w:sz w:val="20"/>
          <w:szCs w:val="20"/>
        </w:rPr>
      </w:pPr>
      <w:r>
        <w:rPr>
          <w:rFonts w:ascii="Verdana" w:eastAsia="Verdana" w:hAnsi="Verdana" w:cs="Verdana"/>
          <w:b/>
          <w:bCs/>
          <w:sz w:val="20"/>
          <w:szCs w:val="20"/>
        </w:rPr>
        <w:t>Unit</w:t>
      </w:r>
      <w:r>
        <w:rPr>
          <w:rFonts w:ascii="Verdana" w:eastAsia="Verdana" w:hAnsi="Verdana" w:cs="Verdana"/>
          <w:sz w:val="20"/>
          <w:szCs w:val="20"/>
        </w:rPr>
        <w:t xml:space="preserve"> </w:t>
      </w:r>
      <w:r>
        <w:rPr>
          <w:rFonts w:ascii="Verdana" w:eastAsia="Verdana" w:hAnsi="Verdana" w:cs="Verdana"/>
          <w:b/>
          <w:bCs/>
          <w:sz w:val="20"/>
          <w:szCs w:val="20"/>
        </w:rPr>
        <w:t>Testing</w:t>
      </w:r>
      <w:r>
        <w:rPr>
          <w:rFonts w:ascii="Verdana" w:eastAsia="Verdana" w:hAnsi="Verdana" w:cs="Verdana"/>
          <w:sz w:val="20"/>
          <w:szCs w:val="20"/>
        </w:rPr>
        <w:t xml:space="preserve"> </w:t>
      </w:r>
      <w:r>
        <w:rPr>
          <w:rFonts w:ascii="Verdana" w:eastAsia="Verdana" w:hAnsi="Verdana" w:cs="Verdana"/>
          <w:b/>
          <w:bCs/>
          <w:sz w:val="20"/>
          <w:szCs w:val="20"/>
        </w:rPr>
        <w:t>Tools</w:t>
      </w:r>
      <w:r>
        <w:rPr>
          <w:rFonts w:ascii="Verdana" w:eastAsia="Verdana" w:hAnsi="Verdana" w:cs="Verdana"/>
          <w:sz w:val="20"/>
          <w:szCs w:val="20"/>
        </w:rPr>
        <w:t>: </w:t>
      </w:r>
      <w:proofErr w:type="spellStart"/>
      <w:r>
        <w:rPr>
          <w:rFonts w:ascii="Verdana" w:eastAsia="Verdana" w:hAnsi="Verdana" w:cs="Verdana"/>
          <w:sz w:val="20"/>
          <w:szCs w:val="20"/>
        </w:rPr>
        <w:t>Junit</w:t>
      </w:r>
      <w:proofErr w:type="spellEnd"/>
      <w:r>
        <w:rPr>
          <w:rFonts w:ascii="Verdana" w:eastAsia="Verdana" w:hAnsi="Verdana" w:cs="Verdana"/>
          <w:sz w:val="20"/>
          <w:szCs w:val="20"/>
        </w:rPr>
        <w:t>, karma</w:t>
      </w:r>
    </w:p>
    <w:p w:rsidR="00990799" w:rsidRDefault="000E435E">
      <w:pPr>
        <w:numPr>
          <w:ilvl w:val="0"/>
          <w:numId w:val="3"/>
        </w:numPr>
        <w:pBdr>
          <w:left w:val="none" w:sz="0" w:space="8" w:color="auto"/>
        </w:pBdr>
        <w:rPr>
          <w:sz w:val="20"/>
          <w:szCs w:val="20"/>
        </w:rPr>
      </w:pPr>
      <w:r>
        <w:rPr>
          <w:rFonts w:ascii="Verdana" w:eastAsia="Verdana" w:hAnsi="Verdana" w:cs="Verdana"/>
          <w:b/>
          <w:bCs/>
          <w:sz w:val="20"/>
          <w:szCs w:val="20"/>
        </w:rPr>
        <w:lastRenderedPageBreak/>
        <w:t>Versioning</w:t>
      </w:r>
      <w:r>
        <w:rPr>
          <w:rFonts w:ascii="Verdana" w:eastAsia="Verdana" w:hAnsi="Verdana" w:cs="Verdana"/>
          <w:sz w:val="20"/>
          <w:szCs w:val="20"/>
        </w:rPr>
        <w:t xml:space="preserve"> </w:t>
      </w:r>
      <w:r>
        <w:rPr>
          <w:rFonts w:ascii="Verdana" w:eastAsia="Verdana" w:hAnsi="Verdana" w:cs="Verdana"/>
          <w:b/>
          <w:bCs/>
          <w:sz w:val="20"/>
          <w:szCs w:val="20"/>
        </w:rPr>
        <w:t>Tools</w:t>
      </w:r>
      <w:r>
        <w:rPr>
          <w:rFonts w:ascii="Verdana" w:eastAsia="Verdana" w:hAnsi="Verdana" w:cs="Verdana"/>
          <w:sz w:val="20"/>
          <w:szCs w:val="20"/>
        </w:rPr>
        <w:t>: </w:t>
      </w:r>
      <w:proofErr w:type="spellStart"/>
      <w:r>
        <w:rPr>
          <w:rFonts w:ascii="Verdana" w:eastAsia="Verdana" w:hAnsi="Verdana" w:cs="Verdana"/>
          <w:sz w:val="20"/>
          <w:szCs w:val="20"/>
        </w:rPr>
        <w:t>GitHub</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Gitlab</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Git</w:t>
      </w:r>
      <w:proofErr w:type="spellEnd"/>
    </w:p>
    <w:p w:rsidR="00990799" w:rsidRDefault="000E435E">
      <w:pPr>
        <w:numPr>
          <w:ilvl w:val="0"/>
          <w:numId w:val="3"/>
        </w:numPr>
        <w:pBdr>
          <w:left w:val="none" w:sz="0" w:space="8" w:color="auto"/>
        </w:pBdr>
        <w:rPr>
          <w:sz w:val="20"/>
          <w:szCs w:val="20"/>
        </w:rPr>
      </w:pPr>
      <w:r>
        <w:rPr>
          <w:rFonts w:ascii="Verdana" w:eastAsia="Verdana" w:hAnsi="Verdana" w:cs="Verdana"/>
          <w:b/>
          <w:bCs/>
          <w:sz w:val="20"/>
          <w:szCs w:val="20"/>
        </w:rPr>
        <w:t>Performance</w:t>
      </w:r>
      <w:r>
        <w:rPr>
          <w:rFonts w:ascii="Verdana" w:eastAsia="Verdana" w:hAnsi="Verdana" w:cs="Verdana"/>
          <w:sz w:val="20"/>
          <w:szCs w:val="20"/>
        </w:rPr>
        <w:t>/</w:t>
      </w:r>
      <w:r>
        <w:rPr>
          <w:rFonts w:ascii="Verdana" w:eastAsia="Verdana" w:hAnsi="Verdana" w:cs="Verdana"/>
          <w:b/>
          <w:bCs/>
          <w:sz w:val="20"/>
          <w:szCs w:val="20"/>
        </w:rPr>
        <w:t>Monitoring</w:t>
      </w:r>
      <w:r>
        <w:rPr>
          <w:rFonts w:ascii="Verdana" w:eastAsia="Verdana" w:hAnsi="Verdana" w:cs="Verdana"/>
          <w:sz w:val="20"/>
          <w:szCs w:val="20"/>
        </w:rPr>
        <w:t xml:space="preserve">: </w:t>
      </w:r>
      <w:proofErr w:type="spellStart"/>
      <w:r>
        <w:rPr>
          <w:rFonts w:ascii="Verdana" w:eastAsia="Verdana" w:hAnsi="Verdana" w:cs="Verdana"/>
          <w:sz w:val="20"/>
          <w:szCs w:val="20"/>
        </w:rPr>
        <w:t>Grafana</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Kibana</w:t>
      </w:r>
      <w:proofErr w:type="spellEnd"/>
      <w:r>
        <w:rPr>
          <w:rFonts w:ascii="Verdana" w:eastAsia="Verdana" w:hAnsi="Verdana" w:cs="Verdana"/>
          <w:sz w:val="20"/>
          <w:szCs w:val="20"/>
        </w:rPr>
        <w:t>, Prometheus &amp; Service Discovery</w:t>
      </w:r>
    </w:p>
    <w:p w:rsidR="00990799" w:rsidRDefault="000E435E">
      <w:pPr>
        <w:numPr>
          <w:ilvl w:val="0"/>
          <w:numId w:val="3"/>
        </w:numPr>
        <w:pBdr>
          <w:left w:val="none" w:sz="0" w:space="8" w:color="auto"/>
        </w:pBdr>
        <w:rPr>
          <w:sz w:val="20"/>
          <w:szCs w:val="20"/>
        </w:rPr>
      </w:pPr>
      <w:r>
        <w:rPr>
          <w:rFonts w:ascii="Verdana" w:eastAsia="Verdana" w:hAnsi="Verdana" w:cs="Verdana"/>
          <w:b/>
          <w:bCs/>
          <w:sz w:val="20"/>
          <w:szCs w:val="20"/>
        </w:rPr>
        <w:t>IDE</w:t>
      </w:r>
      <w:r>
        <w:rPr>
          <w:rFonts w:ascii="Verdana" w:eastAsia="Verdana" w:hAnsi="Verdana" w:cs="Verdana"/>
          <w:sz w:val="20"/>
          <w:szCs w:val="20"/>
        </w:rPr>
        <w:t xml:space="preserve"> &amp; </w:t>
      </w:r>
      <w:r>
        <w:rPr>
          <w:rFonts w:ascii="Verdana" w:eastAsia="Verdana" w:hAnsi="Verdana" w:cs="Verdana"/>
          <w:b/>
          <w:bCs/>
          <w:sz w:val="20"/>
          <w:szCs w:val="20"/>
        </w:rPr>
        <w:t>other</w:t>
      </w:r>
      <w:r>
        <w:rPr>
          <w:rFonts w:ascii="Verdana" w:eastAsia="Verdana" w:hAnsi="Verdana" w:cs="Verdana"/>
          <w:sz w:val="20"/>
          <w:szCs w:val="20"/>
        </w:rPr>
        <w:t xml:space="preserve"> </w:t>
      </w:r>
      <w:r>
        <w:rPr>
          <w:rFonts w:ascii="Verdana" w:eastAsia="Verdana" w:hAnsi="Verdana" w:cs="Verdana"/>
          <w:b/>
          <w:bCs/>
          <w:sz w:val="20"/>
          <w:szCs w:val="20"/>
        </w:rPr>
        <w:t>Tools</w:t>
      </w:r>
      <w:r>
        <w:rPr>
          <w:rFonts w:ascii="Verdana" w:eastAsia="Verdana" w:hAnsi="Verdana" w:cs="Verdana"/>
          <w:sz w:val="20"/>
          <w:szCs w:val="20"/>
        </w:rPr>
        <w:t>: </w:t>
      </w:r>
      <w:r>
        <w:rPr>
          <w:rFonts w:ascii="Verdana" w:eastAsia="Verdana" w:hAnsi="Verdana" w:cs="Verdana"/>
          <w:sz w:val="20"/>
          <w:szCs w:val="20"/>
        </w:rPr>
        <w:t xml:space="preserve">Eclipse, SNOW, Maven, Spring Tool Suite, Postman 5.3.0, Visual studio </w:t>
      </w:r>
    </w:p>
    <w:p w:rsidR="00990799" w:rsidRDefault="000E435E">
      <w:pPr>
        <w:numPr>
          <w:ilvl w:val="0"/>
          <w:numId w:val="3"/>
        </w:numPr>
        <w:pBdr>
          <w:left w:val="none" w:sz="0" w:space="8" w:color="auto"/>
        </w:pBdr>
        <w:rPr>
          <w:sz w:val="20"/>
          <w:szCs w:val="20"/>
        </w:rPr>
      </w:pPr>
      <w:r>
        <w:rPr>
          <w:rFonts w:ascii="Verdana" w:eastAsia="Verdana" w:hAnsi="Verdana" w:cs="Verdana"/>
          <w:b/>
          <w:bCs/>
          <w:sz w:val="20"/>
          <w:szCs w:val="20"/>
        </w:rPr>
        <w:t>Operating</w:t>
      </w:r>
      <w:r>
        <w:rPr>
          <w:rFonts w:ascii="Verdana" w:eastAsia="Verdana" w:hAnsi="Verdana" w:cs="Verdana"/>
          <w:sz w:val="20"/>
          <w:szCs w:val="20"/>
        </w:rPr>
        <w:t xml:space="preserve"> </w:t>
      </w:r>
      <w:r>
        <w:rPr>
          <w:rFonts w:ascii="Verdana" w:eastAsia="Verdana" w:hAnsi="Verdana" w:cs="Verdana"/>
          <w:b/>
          <w:bCs/>
          <w:sz w:val="20"/>
          <w:szCs w:val="20"/>
        </w:rPr>
        <w:t>Systems</w:t>
      </w:r>
      <w:r>
        <w:rPr>
          <w:rFonts w:ascii="Verdana" w:eastAsia="Verdana" w:hAnsi="Verdana" w:cs="Verdana"/>
          <w:sz w:val="20"/>
          <w:szCs w:val="20"/>
        </w:rPr>
        <w:t>: Windows 7/10, Linux</w:t>
      </w:r>
    </w:p>
    <w:p w:rsidR="00990799" w:rsidRDefault="000E435E">
      <w:pPr>
        <w:numPr>
          <w:ilvl w:val="0"/>
          <w:numId w:val="3"/>
        </w:numPr>
        <w:pBdr>
          <w:left w:val="none" w:sz="0" w:space="8" w:color="auto"/>
        </w:pBdr>
        <w:rPr>
          <w:sz w:val="20"/>
          <w:szCs w:val="20"/>
        </w:rPr>
      </w:pPr>
      <w:r>
        <w:rPr>
          <w:rFonts w:ascii="Verdana" w:eastAsia="Verdana" w:hAnsi="Verdana" w:cs="Verdana"/>
          <w:b/>
          <w:bCs/>
          <w:sz w:val="20"/>
          <w:szCs w:val="20"/>
        </w:rPr>
        <w:t>AWS</w:t>
      </w:r>
      <w:r>
        <w:rPr>
          <w:rFonts w:ascii="Verdana" w:eastAsia="Verdana" w:hAnsi="Verdana" w:cs="Verdana"/>
          <w:sz w:val="20"/>
          <w:szCs w:val="20"/>
        </w:rPr>
        <w:t xml:space="preserve"> – ec2, cloud watch, AWS deploy, S3, </w:t>
      </w:r>
      <w:proofErr w:type="spellStart"/>
      <w:r>
        <w:rPr>
          <w:rFonts w:ascii="Verdana" w:eastAsia="Verdana" w:hAnsi="Verdana" w:cs="Verdana"/>
          <w:sz w:val="20"/>
          <w:szCs w:val="20"/>
        </w:rPr>
        <w:t>Lamda</w:t>
      </w:r>
      <w:proofErr w:type="spellEnd"/>
      <w:r>
        <w:rPr>
          <w:rFonts w:ascii="Verdana" w:eastAsia="Verdana" w:hAnsi="Verdana" w:cs="Verdana"/>
          <w:sz w:val="20"/>
          <w:szCs w:val="20"/>
        </w:rPr>
        <w:t xml:space="preserve">, Elastic </w:t>
      </w:r>
      <w:proofErr w:type="spellStart"/>
      <w:r>
        <w:rPr>
          <w:rFonts w:ascii="Verdana" w:eastAsia="Verdana" w:hAnsi="Verdana" w:cs="Verdana"/>
          <w:sz w:val="20"/>
          <w:szCs w:val="20"/>
        </w:rPr>
        <w:t>Beanstack</w:t>
      </w:r>
      <w:proofErr w:type="spellEnd"/>
      <w:r>
        <w:rPr>
          <w:rFonts w:ascii="Verdana" w:eastAsia="Verdana" w:hAnsi="Verdana" w:cs="Verdana"/>
          <w:sz w:val="20"/>
          <w:szCs w:val="20"/>
        </w:rPr>
        <w:t>, Auto scaling</w:t>
      </w:r>
    </w:p>
    <w:p w:rsidR="00990799" w:rsidRDefault="000E435E">
      <w:pPr>
        <w:numPr>
          <w:ilvl w:val="0"/>
          <w:numId w:val="3"/>
        </w:numPr>
        <w:pBdr>
          <w:left w:val="none" w:sz="0" w:space="8" w:color="auto"/>
        </w:pBdr>
        <w:rPr>
          <w:sz w:val="20"/>
          <w:szCs w:val="20"/>
        </w:rPr>
      </w:pPr>
      <w:r>
        <w:rPr>
          <w:rFonts w:ascii="Verdana" w:eastAsia="Verdana" w:hAnsi="Verdana" w:cs="Verdana"/>
          <w:b/>
          <w:bCs/>
          <w:sz w:val="20"/>
          <w:szCs w:val="20"/>
        </w:rPr>
        <w:t>Cloud</w:t>
      </w:r>
      <w:r>
        <w:rPr>
          <w:rFonts w:ascii="Verdana" w:eastAsia="Verdana" w:hAnsi="Verdana" w:cs="Verdana"/>
          <w:sz w:val="20"/>
          <w:szCs w:val="20"/>
        </w:rPr>
        <w:t xml:space="preserve"> - Microsoft Azure, Amazon Web Services (AWS), Private cloud</w:t>
      </w:r>
    </w:p>
    <w:p w:rsidR="00990799" w:rsidRDefault="000E435E">
      <w:pPr>
        <w:numPr>
          <w:ilvl w:val="0"/>
          <w:numId w:val="3"/>
        </w:numPr>
        <w:pBdr>
          <w:left w:val="none" w:sz="0" w:space="8" w:color="auto"/>
        </w:pBdr>
        <w:rPr>
          <w:sz w:val="20"/>
          <w:szCs w:val="20"/>
        </w:rPr>
      </w:pPr>
      <w:r>
        <w:rPr>
          <w:rFonts w:ascii="Verdana" w:eastAsia="Verdana" w:hAnsi="Verdana" w:cs="Verdana"/>
          <w:b/>
          <w:bCs/>
          <w:sz w:val="20"/>
          <w:szCs w:val="20"/>
        </w:rPr>
        <w:t>C</w:t>
      </w:r>
      <w:r>
        <w:rPr>
          <w:rFonts w:ascii="Verdana" w:eastAsia="Verdana" w:hAnsi="Verdana" w:cs="Verdana"/>
          <w:b/>
          <w:bCs/>
          <w:sz w:val="20"/>
          <w:szCs w:val="20"/>
        </w:rPr>
        <w:t>onfiguration</w:t>
      </w:r>
      <w:r>
        <w:rPr>
          <w:rFonts w:ascii="Verdana" w:eastAsia="Verdana" w:hAnsi="Verdana" w:cs="Verdana"/>
          <w:sz w:val="20"/>
          <w:szCs w:val="20"/>
        </w:rPr>
        <w:t xml:space="preserve"> </w:t>
      </w:r>
      <w:r>
        <w:rPr>
          <w:rFonts w:ascii="Verdana" w:eastAsia="Verdana" w:hAnsi="Verdana" w:cs="Verdana"/>
          <w:b/>
          <w:bCs/>
          <w:sz w:val="20"/>
          <w:szCs w:val="20"/>
        </w:rPr>
        <w:t>Management</w:t>
      </w:r>
      <w:r>
        <w:rPr>
          <w:rFonts w:ascii="Verdana" w:eastAsia="Verdana" w:hAnsi="Verdana" w:cs="Verdana"/>
          <w:sz w:val="20"/>
          <w:szCs w:val="20"/>
        </w:rPr>
        <w:t xml:space="preserve"> &amp; CI/CD Tools: Jenkins, </w:t>
      </w:r>
      <w:proofErr w:type="spellStart"/>
      <w:r>
        <w:rPr>
          <w:rFonts w:ascii="Verdana" w:eastAsia="Verdana" w:hAnsi="Verdana" w:cs="Verdana"/>
          <w:sz w:val="20"/>
          <w:szCs w:val="20"/>
        </w:rPr>
        <w:t>Ansible</w:t>
      </w:r>
      <w:proofErr w:type="spellEnd"/>
      <w:r>
        <w:rPr>
          <w:rFonts w:ascii="Verdana" w:eastAsia="Verdana" w:hAnsi="Verdana" w:cs="Verdana"/>
          <w:sz w:val="20"/>
          <w:szCs w:val="20"/>
        </w:rPr>
        <w:t xml:space="preserve">, Azure, TFS, </w:t>
      </w:r>
      <w:proofErr w:type="spellStart"/>
      <w:r>
        <w:rPr>
          <w:rFonts w:ascii="Verdana" w:eastAsia="Verdana" w:hAnsi="Verdana" w:cs="Verdana"/>
          <w:sz w:val="20"/>
          <w:szCs w:val="20"/>
        </w:rPr>
        <w:t>Ansible</w:t>
      </w:r>
      <w:proofErr w:type="spellEnd"/>
      <w:r>
        <w:rPr>
          <w:rFonts w:ascii="Verdana" w:eastAsia="Verdana" w:hAnsi="Verdana" w:cs="Verdana"/>
          <w:sz w:val="20"/>
          <w:szCs w:val="20"/>
        </w:rPr>
        <w:t xml:space="preserve"> Tower, </w:t>
      </w:r>
      <w:proofErr w:type="spellStart"/>
      <w:r>
        <w:rPr>
          <w:rFonts w:ascii="Verdana" w:eastAsia="Verdana" w:hAnsi="Verdana" w:cs="Verdana"/>
          <w:sz w:val="20"/>
          <w:szCs w:val="20"/>
        </w:rPr>
        <w:t>Gitlab</w:t>
      </w:r>
      <w:proofErr w:type="spellEnd"/>
      <w:r>
        <w:rPr>
          <w:rFonts w:ascii="Verdana" w:eastAsia="Verdana" w:hAnsi="Verdana" w:cs="Verdana"/>
          <w:sz w:val="20"/>
          <w:szCs w:val="20"/>
        </w:rPr>
        <w:t xml:space="preserve"> CI </w:t>
      </w:r>
    </w:p>
    <w:p w:rsidR="00990799" w:rsidRDefault="000E435E">
      <w:pPr>
        <w:numPr>
          <w:ilvl w:val="0"/>
          <w:numId w:val="3"/>
        </w:numPr>
        <w:pBdr>
          <w:left w:val="none" w:sz="0" w:space="8" w:color="auto"/>
        </w:pBdr>
        <w:rPr>
          <w:sz w:val="20"/>
          <w:szCs w:val="20"/>
        </w:rPr>
      </w:pPr>
      <w:r>
        <w:rPr>
          <w:rFonts w:ascii="Verdana" w:eastAsia="Verdana" w:hAnsi="Verdana" w:cs="Verdana"/>
          <w:b/>
          <w:bCs/>
          <w:sz w:val="20"/>
          <w:szCs w:val="20"/>
        </w:rPr>
        <w:t>Application</w:t>
      </w:r>
      <w:r>
        <w:rPr>
          <w:rFonts w:ascii="Verdana" w:eastAsia="Verdana" w:hAnsi="Verdana" w:cs="Verdana"/>
          <w:sz w:val="20"/>
          <w:szCs w:val="20"/>
        </w:rPr>
        <w:t xml:space="preserve"> </w:t>
      </w:r>
      <w:r>
        <w:rPr>
          <w:rFonts w:ascii="Verdana" w:eastAsia="Verdana" w:hAnsi="Verdana" w:cs="Verdana"/>
          <w:b/>
          <w:bCs/>
          <w:sz w:val="20"/>
          <w:szCs w:val="20"/>
        </w:rPr>
        <w:t>Security</w:t>
      </w:r>
      <w:r>
        <w:rPr>
          <w:rFonts w:ascii="Verdana" w:eastAsia="Verdana" w:hAnsi="Verdana" w:cs="Verdana"/>
          <w:sz w:val="20"/>
          <w:szCs w:val="20"/>
        </w:rPr>
        <w:t xml:space="preserve">: Fortify, </w:t>
      </w:r>
      <w:proofErr w:type="spellStart"/>
      <w:r>
        <w:rPr>
          <w:rFonts w:ascii="Verdana" w:eastAsia="Verdana" w:hAnsi="Verdana" w:cs="Verdana"/>
          <w:sz w:val="20"/>
          <w:szCs w:val="20"/>
        </w:rPr>
        <w:t>owasp</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SonarQube</w:t>
      </w:r>
      <w:proofErr w:type="spellEnd"/>
      <w:r>
        <w:rPr>
          <w:rFonts w:ascii="Verdana" w:eastAsia="Verdana" w:hAnsi="Verdana" w:cs="Verdana"/>
          <w:sz w:val="20"/>
          <w:szCs w:val="20"/>
        </w:rPr>
        <w:t xml:space="preserve"> &amp; </w:t>
      </w:r>
      <w:proofErr w:type="spellStart"/>
      <w:r>
        <w:rPr>
          <w:rFonts w:ascii="Verdana" w:eastAsia="Verdana" w:hAnsi="Verdana" w:cs="Verdana"/>
          <w:sz w:val="20"/>
          <w:szCs w:val="20"/>
        </w:rPr>
        <w:t>checkmarx</w:t>
      </w:r>
      <w:proofErr w:type="spellEnd"/>
    </w:p>
    <w:p w:rsidR="00990799" w:rsidRDefault="000E435E">
      <w:pPr>
        <w:numPr>
          <w:ilvl w:val="0"/>
          <w:numId w:val="3"/>
        </w:numPr>
        <w:pBdr>
          <w:left w:val="none" w:sz="0" w:space="8" w:color="auto"/>
        </w:pBdr>
        <w:spacing w:after="280"/>
        <w:rPr>
          <w:sz w:val="20"/>
          <w:szCs w:val="20"/>
        </w:rPr>
      </w:pPr>
      <w:r>
        <w:rPr>
          <w:rFonts w:ascii="Verdana" w:eastAsia="Verdana" w:hAnsi="Verdana" w:cs="Verdana"/>
          <w:b/>
          <w:bCs/>
          <w:sz w:val="20"/>
          <w:szCs w:val="20"/>
        </w:rPr>
        <w:t>Linux system</w:t>
      </w:r>
      <w:r>
        <w:rPr>
          <w:rFonts w:ascii="Verdana" w:eastAsia="Verdana" w:hAnsi="Verdana" w:cs="Verdana"/>
          <w:sz w:val="20"/>
          <w:szCs w:val="20"/>
        </w:rPr>
        <w:t xml:space="preserve"> – </w:t>
      </w:r>
      <w:proofErr w:type="spellStart"/>
      <w:r>
        <w:rPr>
          <w:rFonts w:ascii="Verdana" w:eastAsia="Verdana" w:hAnsi="Verdana" w:cs="Verdana"/>
          <w:sz w:val="20"/>
          <w:szCs w:val="20"/>
        </w:rPr>
        <w:t>unix</w:t>
      </w:r>
      <w:proofErr w:type="spellEnd"/>
      <w:r>
        <w:rPr>
          <w:rFonts w:ascii="Verdana" w:eastAsia="Verdana" w:hAnsi="Verdana" w:cs="Verdana"/>
          <w:sz w:val="20"/>
          <w:szCs w:val="20"/>
        </w:rPr>
        <w:t>, shell script ad bash script</w:t>
      </w:r>
    </w:p>
    <w:p w:rsidR="00990799" w:rsidRDefault="000E435E">
      <w:pPr>
        <w:keepNext/>
        <w:keepLines/>
        <w:spacing w:before="60" w:after="60"/>
        <w:jc w:val="both"/>
        <w:rPr>
          <w:sz w:val="20"/>
          <w:szCs w:val="20"/>
        </w:rPr>
      </w:pPr>
      <w:r>
        <w:rPr>
          <w:rFonts w:ascii="Verdana" w:eastAsia="Verdana" w:hAnsi="Verdana" w:cs="Verdana"/>
          <w:b/>
          <w:bCs/>
          <w:sz w:val="20"/>
          <w:szCs w:val="20"/>
        </w:rPr>
        <w:t>HCL Experience (Mar-2019 to till Date)</w:t>
      </w:r>
    </w:p>
    <w:p w:rsidR="00990799" w:rsidRDefault="00990799">
      <w:pPr>
        <w:keepNext/>
        <w:keepLines/>
        <w:spacing w:before="60" w:after="60"/>
        <w:jc w:val="both"/>
        <w:rPr>
          <w:sz w:val="20"/>
          <w:szCs w:val="20"/>
        </w:rPr>
      </w:pPr>
    </w:p>
    <w:p w:rsidR="00990799" w:rsidRDefault="000E435E">
      <w:pPr>
        <w:spacing w:before="60" w:after="60"/>
        <w:rPr>
          <w:sz w:val="20"/>
          <w:szCs w:val="20"/>
        </w:rPr>
      </w:pPr>
      <w:r>
        <w:rPr>
          <w:rFonts w:ascii="Verdana" w:eastAsia="Verdana" w:hAnsi="Verdana" w:cs="Verdana"/>
          <w:b/>
          <w:bCs/>
          <w:sz w:val="20"/>
          <w:szCs w:val="20"/>
        </w:rPr>
        <w:t>Client:  ING</w:t>
      </w:r>
      <w:r>
        <w:rPr>
          <w:rFonts w:ascii="Verdana" w:eastAsia="Verdana" w:hAnsi="Verdana" w:cs="Verdana"/>
          <w:b/>
          <w:bCs/>
          <w:sz w:val="20"/>
          <w:szCs w:val="20"/>
        </w:rPr>
        <w:t xml:space="preserve"> - BE</w:t>
      </w:r>
    </w:p>
    <w:p w:rsidR="00990799" w:rsidRDefault="000E435E">
      <w:pPr>
        <w:spacing w:before="60" w:after="60"/>
        <w:rPr>
          <w:sz w:val="20"/>
          <w:szCs w:val="20"/>
        </w:rPr>
      </w:pPr>
      <w:r>
        <w:rPr>
          <w:rFonts w:ascii="Verdana" w:eastAsia="Verdana" w:hAnsi="Verdana" w:cs="Verdana"/>
          <w:b/>
          <w:bCs/>
          <w:sz w:val="20"/>
          <w:szCs w:val="20"/>
        </w:rPr>
        <w:t xml:space="preserve">Role: </w:t>
      </w:r>
      <w:proofErr w:type="spellStart"/>
      <w:r>
        <w:rPr>
          <w:rFonts w:ascii="Verdana" w:eastAsia="Verdana" w:hAnsi="Verdana" w:cs="Verdana"/>
          <w:b/>
          <w:bCs/>
          <w:sz w:val="20"/>
          <w:szCs w:val="20"/>
        </w:rPr>
        <w:t>DevOps</w:t>
      </w:r>
      <w:proofErr w:type="spellEnd"/>
      <w:r>
        <w:rPr>
          <w:rFonts w:ascii="Verdana" w:eastAsia="Verdana" w:hAnsi="Verdana" w:cs="Verdana"/>
          <w:b/>
          <w:bCs/>
          <w:sz w:val="20"/>
          <w:szCs w:val="20"/>
        </w:rPr>
        <w:t xml:space="preserve"> Engineer, Present</w:t>
      </w:r>
    </w:p>
    <w:p w:rsidR="00990799" w:rsidRDefault="000E435E">
      <w:pPr>
        <w:spacing w:before="60" w:after="60"/>
        <w:rPr>
          <w:sz w:val="20"/>
          <w:szCs w:val="20"/>
        </w:rPr>
      </w:pPr>
      <w:proofErr w:type="gramStart"/>
      <w:r>
        <w:rPr>
          <w:rFonts w:ascii="Verdana" w:eastAsia="Verdana" w:hAnsi="Verdana" w:cs="Verdana"/>
          <w:b/>
          <w:bCs/>
          <w:sz w:val="20"/>
          <w:szCs w:val="20"/>
        </w:rPr>
        <w:t>Client Description.</w:t>
      </w:r>
      <w:proofErr w:type="gramEnd"/>
      <w:r>
        <w:rPr>
          <w:rFonts w:ascii="Verdana" w:eastAsia="Verdana" w:hAnsi="Verdana" w:cs="Verdana"/>
          <w:b/>
          <w:bCs/>
          <w:sz w:val="20"/>
          <w:szCs w:val="20"/>
        </w:rPr>
        <w:t xml:space="preserve"> </w:t>
      </w:r>
    </w:p>
    <w:p w:rsidR="00990799" w:rsidRDefault="000E435E">
      <w:pPr>
        <w:spacing w:before="60" w:after="60"/>
        <w:rPr>
          <w:sz w:val="20"/>
          <w:szCs w:val="20"/>
        </w:rPr>
      </w:pPr>
      <w:r>
        <w:rPr>
          <w:rFonts w:ascii="Verdana" w:eastAsia="Verdana" w:hAnsi="Verdana" w:cs="Verdana"/>
          <w:sz w:val="20"/>
          <w:szCs w:val="20"/>
        </w:rPr>
        <w:t>ING (International Netherland Group) is a Banking and Insurance in Belgium</w:t>
      </w:r>
    </w:p>
    <w:p w:rsidR="00990799" w:rsidRDefault="000E435E">
      <w:pPr>
        <w:spacing w:before="60" w:after="60"/>
        <w:rPr>
          <w:sz w:val="20"/>
          <w:szCs w:val="20"/>
        </w:rPr>
      </w:pPr>
      <w:r>
        <w:rPr>
          <w:rFonts w:ascii="Verdana" w:eastAsia="Verdana" w:hAnsi="Verdana" w:cs="Verdana"/>
          <w:b/>
          <w:bCs/>
          <w:sz w:val="20"/>
          <w:szCs w:val="20"/>
        </w:rPr>
        <w:t>Project Description</w:t>
      </w:r>
    </w:p>
    <w:p w:rsidR="00990799" w:rsidRDefault="000E435E">
      <w:pPr>
        <w:spacing w:before="60" w:after="60"/>
        <w:rPr>
          <w:sz w:val="20"/>
          <w:szCs w:val="20"/>
        </w:rPr>
      </w:pPr>
      <w:r>
        <w:rPr>
          <w:rFonts w:ascii="Verdana" w:eastAsia="Verdana" w:hAnsi="Verdana" w:cs="Verdana"/>
          <w:sz w:val="20"/>
          <w:szCs w:val="20"/>
        </w:rPr>
        <w:t>The purpose of the project is to covert the Old legacy Application which is using Mainframes to the lat</w:t>
      </w:r>
      <w:r>
        <w:rPr>
          <w:rFonts w:ascii="Verdana" w:eastAsia="Verdana" w:hAnsi="Verdana" w:cs="Verdana"/>
          <w:sz w:val="20"/>
          <w:szCs w:val="20"/>
        </w:rPr>
        <w:t>est Application and change to the latest Technology</w:t>
      </w:r>
    </w:p>
    <w:p w:rsidR="00990799" w:rsidRDefault="000E435E">
      <w:pPr>
        <w:spacing w:line="360" w:lineRule="auto"/>
      </w:pPr>
      <w:r>
        <w:rPr>
          <w:rFonts w:ascii="Verdana" w:eastAsia="Verdana" w:hAnsi="Verdana" w:cs="Verdana"/>
          <w:b/>
          <w:bCs/>
          <w:sz w:val="20"/>
          <w:szCs w:val="20"/>
        </w:rPr>
        <w:t>Technology:</w:t>
      </w:r>
      <w:r>
        <w:rPr>
          <w:b/>
          <w:bCs/>
        </w:rPr>
        <w:t xml:space="preserve"> </w:t>
      </w:r>
      <w:proofErr w:type="spellStart"/>
      <w:r>
        <w:t>GitHub</w:t>
      </w:r>
      <w:proofErr w:type="spellEnd"/>
      <w:r>
        <w:t xml:space="preserve">, Jenkins, </w:t>
      </w:r>
      <w:proofErr w:type="spellStart"/>
      <w:r>
        <w:t>Artifactory</w:t>
      </w:r>
      <w:proofErr w:type="spellEnd"/>
      <w:r>
        <w:t xml:space="preserve">, </w:t>
      </w:r>
      <w:proofErr w:type="spellStart"/>
      <w:r>
        <w:t>SonarQube</w:t>
      </w:r>
      <w:proofErr w:type="spellEnd"/>
      <w:r>
        <w:t xml:space="preserve">, Azure </w:t>
      </w:r>
      <w:proofErr w:type="spellStart"/>
      <w:r>
        <w:t>DevOps</w:t>
      </w:r>
      <w:proofErr w:type="spellEnd"/>
      <w:r>
        <w:t xml:space="preserve"> (Build and Release pipeline), Java/J2EE, spring, Kafka, log stash, Maven, </w:t>
      </w:r>
      <w:proofErr w:type="spellStart"/>
      <w:r>
        <w:t>Ansible</w:t>
      </w:r>
      <w:proofErr w:type="spellEnd"/>
      <w:r>
        <w:t xml:space="preserve">, Linux, fortify, OWASP and </w:t>
      </w:r>
      <w:proofErr w:type="spellStart"/>
      <w:r>
        <w:t>Checkmarx</w:t>
      </w:r>
      <w:proofErr w:type="spellEnd"/>
    </w:p>
    <w:p w:rsidR="00990799" w:rsidRDefault="000E435E">
      <w:pPr>
        <w:spacing w:before="60" w:after="60"/>
        <w:rPr>
          <w:sz w:val="20"/>
          <w:szCs w:val="20"/>
        </w:rPr>
      </w:pPr>
      <w:r>
        <w:rPr>
          <w:rFonts w:ascii="Verdana" w:eastAsia="Verdana" w:hAnsi="Verdana" w:cs="Verdana"/>
          <w:b/>
          <w:bCs/>
          <w:sz w:val="20"/>
          <w:szCs w:val="20"/>
        </w:rPr>
        <w:t xml:space="preserve">Role: </w:t>
      </w:r>
      <w:r>
        <w:rPr>
          <w:rFonts w:ascii="Verdana" w:eastAsia="Verdana" w:hAnsi="Verdana" w:cs="Verdana"/>
          <w:sz w:val="20"/>
          <w:szCs w:val="20"/>
        </w:rPr>
        <w:t>My Role is to</w:t>
      </w:r>
      <w:r>
        <w:rPr>
          <w:rFonts w:ascii="Verdana" w:eastAsia="Verdana" w:hAnsi="Verdana" w:cs="Verdana"/>
          <w:sz w:val="20"/>
          <w:szCs w:val="20"/>
        </w:rPr>
        <w:t xml:space="preserve"> </w:t>
      </w:r>
      <w:proofErr w:type="gramStart"/>
      <w:r>
        <w:rPr>
          <w:rFonts w:ascii="Verdana" w:eastAsia="Verdana" w:hAnsi="Verdana" w:cs="Verdana"/>
          <w:sz w:val="20"/>
          <w:szCs w:val="20"/>
        </w:rPr>
        <w:t>Implement</w:t>
      </w:r>
      <w:proofErr w:type="gramEnd"/>
      <w:r>
        <w:rPr>
          <w:rFonts w:ascii="Verdana" w:eastAsia="Verdana" w:hAnsi="Verdana" w:cs="Verdana"/>
          <w:sz w:val="20"/>
          <w:szCs w:val="20"/>
        </w:rPr>
        <w:t xml:space="preserve"> the CI/CD pipeline using the Azure </w:t>
      </w:r>
      <w:proofErr w:type="spellStart"/>
      <w:r>
        <w:rPr>
          <w:rFonts w:ascii="Verdana" w:eastAsia="Verdana" w:hAnsi="Verdana" w:cs="Verdana"/>
          <w:sz w:val="20"/>
          <w:szCs w:val="20"/>
        </w:rPr>
        <w:t>DevOps</w:t>
      </w:r>
      <w:proofErr w:type="spellEnd"/>
      <w:r>
        <w:rPr>
          <w:rFonts w:ascii="Verdana" w:eastAsia="Verdana" w:hAnsi="Verdana" w:cs="Verdana"/>
          <w:sz w:val="20"/>
          <w:szCs w:val="20"/>
        </w:rPr>
        <w:t xml:space="preserve">, defect fix and enhancements, Requirement gathering, cloud monitoring, Load balancer, Firewalls, </w:t>
      </w:r>
      <w:proofErr w:type="spellStart"/>
      <w:r>
        <w:rPr>
          <w:rFonts w:ascii="Verdana" w:eastAsia="Verdana" w:hAnsi="Verdana" w:cs="Verdana"/>
          <w:sz w:val="20"/>
          <w:szCs w:val="20"/>
        </w:rPr>
        <w:t>Artitecture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Desing</w:t>
      </w:r>
      <w:proofErr w:type="spellEnd"/>
      <w:r>
        <w:rPr>
          <w:rFonts w:ascii="Verdana" w:eastAsia="Verdana" w:hAnsi="Verdana" w:cs="Verdana"/>
          <w:sz w:val="20"/>
          <w:szCs w:val="20"/>
        </w:rPr>
        <w:t>.</w:t>
      </w:r>
    </w:p>
    <w:p w:rsidR="00990799" w:rsidRDefault="000E435E">
      <w:pPr>
        <w:spacing w:after="160" w:line="259" w:lineRule="auto"/>
        <w:jc w:val="both"/>
        <w:rPr>
          <w:sz w:val="20"/>
          <w:szCs w:val="20"/>
        </w:rPr>
      </w:pPr>
      <w:r>
        <w:rPr>
          <w:rFonts w:ascii="Verdana" w:eastAsia="Verdana" w:hAnsi="Verdana" w:cs="Verdana"/>
          <w:b/>
          <w:bCs/>
          <w:sz w:val="20"/>
          <w:szCs w:val="20"/>
        </w:rPr>
        <w:t>Responsibilities:</w:t>
      </w:r>
    </w:p>
    <w:p w:rsidR="00990799" w:rsidRDefault="000E435E">
      <w:pPr>
        <w:numPr>
          <w:ilvl w:val="0"/>
          <w:numId w:val="4"/>
        </w:numPr>
        <w:pBdr>
          <w:left w:val="none" w:sz="0" w:space="8" w:color="auto"/>
        </w:pBdr>
        <w:jc w:val="both"/>
        <w:rPr>
          <w:sz w:val="20"/>
          <w:szCs w:val="20"/>
        </w:rPr>
      </w:pPr>
      <w:r>
        <w:rPr>
          <w:rFonts w:ascii="Verdana" w:eastAsia="Verdana" w:hAnsi="Verdana" w:cs="Verdana"/>
          <w:sz w:val="20"/>
          <w:szCs w:val="20"/>
        </w:rPr>
        <w:t>Worked on Private cloud specific to ING &amp; responsible to implement C</w:t>
      </w:r>
      <w:r>
        <w:rPr>
          <w:rFonts w:ascii="Verdana" w:eastAsia="Verdana" w:hAnsi="Verdana" w:cs="Verdana"/>
          <w:sz w:val="20"/>
          <w:szCs w:val="20"/>
        </w:rPr>
        <w:t xml:space="preserve">I/CD pipeline for Azure </w:t>
      </w:r>
      <w:proofErr w:type="spellStart"/>
      <w:r>
        <w:rPr>
          <w:rFonts w:ascii="Verdana" w:eastAsia="Verdana" w:hAnsi="Verdana" w:cs="Verdana"/>
          <w:sz w:val="20"/>
          <w:szCs w:val="20"/>
        </w:rPr>
        <w:t>DevOps</w:t>
      </w:r>
      <w:proofErr w:type="spellEnd"/>
      <w:r>
        <w:rPr>
          <w:rFonts w:ascii="Verdana" w:eastAsia="Verdana" w:hAnsi="Verdana" w:cs="Verdana"/>
          <w:sz w:val="20"/>
          <w:szCs w:val="20"/>
        </w:rPr>
        <w:t xml:space="preserve"> for Build and Release pipeline</w:t>
      </w:r>
    </w:p>
    <w:p w:rsidR="00990799" w:rsidRDefault="000E435E">
      <w:pPr>
        <w:numPr>
          <w:ilvl w:val="0"/>
          <w:numId w:val="4"/>
        </w:numPr>
        <w:pBdr>
          <w:left w:val="none" w:sz="0" w:space="8" w:color="auto"/>
        </w:pBdr>
        <w:jc w:val="both"/>
        <w:rPr>
          <w:sz w:val="20"/>
          <w:szCs w:val="20"/>
        </w:rPr>
      </w:pPr>
      <w:r>
        <w:rPr>
          <w:rFonts w:ascii="Verdana" w:eastAsia="Verdana" w:hAnsi="Verdana" w:cs="Verdana"/>
          <w:sz w:val="20"/>
          <w:szCs w:val="20"/>
        </w:rPr>
        <w:t>Worked on user access roles and created Domain Roles for the Team and implemented technical roles to the application for user to access application</w:t>
      </w:r>
    </w:p>
    <w:p w:rsidR="00990799" w:rsidRDefault="000E435E">
      <w:pPr>
        <w:numPr>
          <w:ilvl w:val="0"/>
          <w:numId w:val="4"/>
        </w:numPr>
        <w:pBdr>
          <w:left w:val="none" w:sz="0" w:space="8" w:color="auto"/>
        </w:pBdr>
        <w:jc w:val="both"/>
        <w:rPr>
          <w:sz w:val="20"/>
          <w:szCs w:val="20"/>
        </w:rPr>
      </w:pPr>
      <w:r>
        <w:rPr>
          <w:rFonts w:ascii="Verdana" w:eastAsia="Verdana" w:hAnsi="Verdana" w:cs="Verdana"/>
          <w:sz w:val="20"/>
          <w:szCs w:val="20"/>
        </w:rPr>
        <w:t xml:space="preserve">Worked on implementation of firewalls, Load </w:t>
      </w:r>
      <w:r>
        <w:rPr>
          <w:rFonts w:ascii="Verdana" w:eastAsia="Verdana" w:hAnsi="Verdana" w:cs="Verdana"/>
          <w:sz w:val="20"/>
          <w:szCs w:val="20"/>
        </w:rPr>
        <w:t>Balancer and Design the Infra structure to consume 3</w:t>
      </w:r>
      <w:r>
        <w:rPr>
          <w:rFonts w:ascii="Verdana" w:eastAsia="Verdana" w:hAnsi="Verdana" w:cs="Verdana"/>
          <w:sz w:val="20"/>
          <w:szCs w:val="20"/>
          <w:vertAlign w:val="superscript"/>
        </w:rPr>
        <w:t>rd</w:t>
      </w:r>
      <w:r>
        <w:rPr>
          <w:rFonts w:ascii="Verdana" w:eastAsia="Verdana" w:hAnsi="Verdana" w:cs="Verdana"/>
          <w:sz w:val="20"/>
          <w:szCs w:val="20"/>
        </w:rPr>
        <w:t xml:space="preserve"> party servers</w:t>
      </w:r>
    </w:p>
    <w:p w:rsidR="00990799" w:rsidRDefault="000E435E">
      <w:pPr>
        <w:numPr>
          <w:ilvl w:val="0"/>
          <w:numId w:val="4"/>
        </w:numPr>
        <w:pBdr>
          <w:left w:val="none" w:sz="0" w:space="8" w:color="auto"/>
        </w:pBdr>
        <w:jc w:val="both"/>
        <w:rPr>
          <w:sz w:val="20"/>
          <w:szCs w:val="20"/>
        </w:rPr>
      </w:pPr>
      <w:r>
        <w:rPr>
          <w:rFonts w:ascii="Verdana" w:eastAsia="Verdana" w:hAnsi="Verdana" w:cs="Verdana"/>
          <w:sz w:val="20"/>
          <w:szCs w:val="20"/>
        </w:rPr>
        <w:t xml:space="preserve">Implemented server security by creating an NPA(Non personal accounts) to login to server and implemented static code analysis checkmark, OWASP, fortify and </w:t>
      </w:r>
      <w:proofErr w:type="spellStart"/>
      <w:r>
        <w:rPr>
          <w:rFonts w:ascii="Verdana" w:eastAsia="Verdana" w:hAnsi="Verdana" w:cs="Verdana"/>
          <w:sz w:val="20"/>
          <w:szCs w:val="20"/>
        </w:rPr>
        <w:t>SonarQube</w:t>
      </w:r>
      <w:proofErr w:type="spellEnd"/>
      <w:r>
        <w:rPr>
          <w:rFonts w:ascii="Verdana" w:eastAsia="Verdana" w:hAnsi="Verdana" w:cs="Verdana"/>
          <w:sz w:val="20"/>
          <w:szCs w:val="20"/>
        </w:rPr>
        <w:t xml:space="preserve"> as a pipeline for app</w:t>
      </w:r>
      <w:r>
        <w:rPr>
          <w:rFonts w:ascii="Verdana" w:eastAsia="Verdana" w:hAnsi="Verdana" w:cs="Verdana"/>
          <w:sz w:val="20"/>
          <w:szCs w:val="20"/>
        </w:rPr>
        <w:t>lication security</w:t>
      </w:r>
    </w:p>
    <w:p w:rsidR="00990799" w:rsidRDefault="000E435E">
      <w:pPr>
        <w:numPr>
          <w:ilvl w:val="0"/>
          <w:numId w:val="4"/>
        </w:numPr>
        <w:pBdr>
          <w:left w:val="none" w:sz="0" w:space="8" w:color="auto"/>
        </w:pBdr>
        <w:jc w:val="both"/>
        <w:rPr>
          <w:sz w:val="20"/>
          <w:szCs w:val="20"/>
        </w:rPr>
      </w:pPr>
      <w:r>
        <w:rPr>
          <w:rFonts w:ascii="Verdana" w:eastAsia="Verdana" w:hAnsi="Verdana" w:cs="Verdana"/>
          <w:sz w:val="20"/>
          <w:szCs w:val="20"/>
        </w:rPr>
        <w:t>Worked on SSL certificates for servers and applications and implemented for TAP and order servers according to the Data centre`s</w:t>
      </w:r>
    </w:p>
    <w:p w:rsidR="00990799" w:rsidRDefault="000E435E">
      <w:pPr>
        <w:numPr>
          <w:ilvl w:val="0"/>
          <w:numId w:val="4"/>
        </w:numPr>
        <w:pBdr>
          <w:left w:val="none" w:sz="0" w:space="8" w:color="auto"/>
        </w:pBdr>
        <w:jc w:val="both"/>
        <w:rPr>
          <w:sz w:val="20"/>
          <w:szCs w:val="20"/>
        </w:rPr>
      </w:pPr>
      <w:r>
        <w:rPr>
          <w:rFonts w:ascii="Verdana" w:eastAsia="Verdana" w:hAnsi="Verdana" w:cs="Verdana"/>
          <w:sz w:val="20"/>
          <w:szCs w:val="20"/>
        </w:rPr>
        <w:t xml:space="preserve">Worked on Testing the rest API`s using </w:t>
      </w:r>
      <w:proofErr w:type="spellStart"/>
      <w:r>
        <w:rPr>
          <w:rFonts w:ascii="Verdana" w:eastAsia="Verdana" w:hAnsi="Verdana" w:cs="Verdana"/>
          <w:sz w:val="20"/>
          <w:szCs w:val="20"/>
        </w:rPr>
        <w:t>PostMan</w:t>
      </w:r>
      <w:proofErr w:type="spellEnd"/>
      <w:r>
        <w:rPr>
          <w:rFonts w:ascii="Verdana" w:eastAsia="Verdana" w:hAnsi="Verdana" w:cs="Verdana"/>
          <w:sz w:val="20"/>
          <w:szCs w:val="20"/>
        </w:rPr>
        <w:t xml:space="preserve"> for Post, get and put method</w:t>
      </w:r>
    </w:p>
    <w:p w:rsidR="00990799" w:rsidRDefault="000E435E">
      <w:pPr>
        <w:numPr>
          <w:ilvl w:val="0"/>
          <w:numId w:val="4"/>
        </w:numPr>
        <w:pBdr>
          <w:left w:val="none" w:sz="0" w:space="8" w:color="auto"/>
        </w:pBdr>
        <w:jc w:val="both"/>
        <w:rPr>
          <w:sz w:val="20"/>
          <w:szCs w:val="20"/>
        </w:rPr>
      </w:pPr>
      <w:r>
        <w:rPr>
          <w:rFonts w:ascii="Verdana" w:eastAsia="Verdana" w:hAnsi="Verdana" w:cs="Verdana"/>
          <w:sz w:val="20"/>
          <w:szCs w:val="20"/>
        </w:rPr>
        <w:t>Worked on Maven for the Build Lif</w:t>
      </w:r>
      <w:r>
        <w:rPr>
          <w:rFonts w:ascii="Verdana" w:eastAsia="Verdana" w:hAnsi="Verdana" w:cs="Verdana"/>
          <w:sz w:val="20"/>
          <w:szCs w:val="20"/>
        </w:rPr>
        <w:t>ecycle of the application</w:t>
      </w:r>
    </w:p>
    <w:p w:rsidR="00990799" w:rsidRDefault="000E435E">
      <w:pPr>
        <w:numPr>
          <w:ilvl w:val="0"/>
          <w:numId w:val="4"/>
        </w:numPr>
        <w:pBdr>
          <w:left w:val="none" w:sz="0" w:space="8" w:color="auto"/>
        </w:pBdr>
        <w:jc w:val="both"/>
        <w:rPr>
          <w:sz w:val="20"/>
          <w:szCs w:val="20"/>
        </w:rPr>
      </w:pPr>
      <w:r>
        <w:rPr>
          <w:rFonts w:ascii="Verdana" w:eastAsia="Verdana" w:hAnsi="Verdana" w:cs="Verdana"/>
          <w:sz w:val="20"/>
          <w:szCs w:val="20"/>
        </w:rPr>
        <w:t xml:space="preserve">Worked on implementation of the Monitoring Tools like </w:t>
      </w:r>
      <w:proofErr w:type="spellStart"/>
      <w:r>
        <w:rPr>
          <w:rFonts w:ascii="Verdana" w:eastAsia="Verdana" w:hAnsi="Verdana" w:cs="Verdana"/>
          <w:sz w:val="20"/>
          <w:szCs w:val="20"/>
        </w:rPr>
        <w:t>Grafana</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Kibana</w:t>
      </w:r>
      <w:proofErr w:type="spellEnd"/>
      <w:r>
        <w:rPr>
          <w:rFonts w:ascii="Verdana" w:eastAsia="Verdana" w:hAnsi="Verdana" w:cs="Verdana"/>
          <w:sz w:val="20"/>
          <w:szCs w:val="20"/>
        </w:rPr>
        <w:t xml:space="preserve"> and Prometheus</w:t>
      </w:r>
    </w:p>
    <w:p w:rsidR="00990799" w:rsidRDefault="000E435E">
      <w:pPr>
        <w:numPr>
          <w:ilvl w:val="0"/>
          <w:numId w:val="4"/>
        </w:numPr>
        <w:pBdr>
          <w:left w:val="none" w:sz="0" w:space="8" w:color="auto"/>
        </w:pBdr>
        <w:jc w:val="both"/>
        <w:rPr>
          <w:sz w:val="20"/>
          <w:szCs w:val="20"/>
        </w:rPr>
      </w:pPr>
      <w:r>
        <w:rPr>
          <w:rFonts w:ascii="Verdana" w:eastAsia="Verdana" w:hAnsi="Verdana" w:cs="Verdana"/>
          <w:sz w:val="20"/>
          <w:szCs w:val="20"/>
        </w:rPr>
        <w:t xml:space="preserve">Worked on creating SNAPSHOTS and release versions and deployed to </w:t>
      </w:r>
      <w:proofErr w:type="spellStart"/>
      <w:r>
        <w:rPr>
          <w:rFonts w:ascii="Verdana" w:eastAsia="Verdana" w:hAnsi="Verdana" w:cs="Verdana"/>
          <w:sz w:val="20"/>
          <w:szCs w:val="20"/>
        </w:rPr>
        <w:t>Artifactory</w:t>
      </w:r>
      <w:proofErr w:type="spellEnd"/>
    </w:p>
    <w:p w:rsidR="00990799" w:rsidRDefault="000E435E">
      <w:pPr>
        <w:numPr>
          <w:ilvl w:val="0"/>
          <w:numId w:val="4"/>
        </w:numPr>
        <w:pBdr>
          <w:left w:val="none" w:sz="0" w:space="8" w:color="auto"/>
        </w:pBdr>
        <w:jc w:val="both"/>
        <w:rPr>
          <w:sz w:val="20"/>
          <w:szCs w:val="20"/>
        </w:rPr>
      </w:pPr>
      <w:r>
        <w:rPr>
          <w:rFonts w:ascii="Verdana" w:eastAsia="Verdana" w:hAnsi="Verdana" w:cs="Verdana"/>
          <w:sz w:val="20"/>
          <w:szCs w:val="20"/>
        </w:rPr>
        <w:t xml:space="preserve">Worked  and Expertise in </w:t>
      </w:r>
      <w:proofErr w:type="spellStart"/>
      <w:r>
        <w:rPr>
          <w:rFonts w:ascii="Verdana" w:eastAsia="Verdana" w:hAnsi="Verdana" w:cs="Verdana"/>
          <w:sz w:val="20"/>
          <w:szCs w:val="20"/>
        </w:rPr>
        <w:t>Ansible</w:t>
      </w:r>
      <w:proofErr w:type="spellEnd"/>
      <w:r>
        <w:rPr>
          <w:rFonts w:ascii="Verdana" w:eastAsia="Verdana" w:hAnsi="Verdana" w:cs="Verdana"/>
          <w:sz w:val="20"/>
          <w:szCs w:val="20"/>
        </w:rPr>
        <w:t xml:space="preserve"> playbooks, shell script and bash s</w:t>
      </w:r>
      <w:r>
        <w:rPr>
          <w:rFonts w:ascii="Verdana" w:eastAsia="Verdana" w:hAnsi="Verdana" w:cs="Verdana"/>
          <w:sz w:val="20"/>
          <w:szCs w:val="20"/>
        </w:rPr>
        <w:t>cript</w:t>
      </w:r>
    </w:p>
    <w:p w:rsidR="00990799" w:rsidRDefault="000E435E">
      <w:pPr>
        <w:numPr>
          <w:ilvl w:val="0"/>
          <w:numId w:val="4"/>
        </w:numPr>
        <w:pBdr>
          <w:left w:val="none" w:sz="0" w:space="7" w:color="auto"/>
        </w:pBdr>
        <w:ind w:hanging="369"/>
      </w:pPr>
      <w:r>
        <w:rPr>
          <w:rFonts w:ascii="Verdana" w:eastAsia="Verdana" w:hAnsi="Verdana" w:cs="Verdana"/>
          <w:sz w:val="20"/>
          <w:szCs w:val="20"/>
        </w:rPr>
        <w:t>Worked on costume changes for the Front end in HTML LIT</w:t>
      </w:r>
    </w:p>
    <w:p w:rsidR="00990799" w:rsidRDefault="000E435E">
      <w:pPr>
        <w:numPr>
          <w:ilvl w:val="0"/>
          <w:numId w:val="4"/>
        </w:numPr>
        <w:pBdr>
          <w:left w:val="none" w:sz="0" w:space="7" w:color="auto"/>
        </w:pBdr>
        <w:ind w:hanging="369"/>
      </w:pPr>
      <w:r>
        <w:rPr>
          <w:rFonts w:ascii="Verdana" w:eastAsia="Verdana" w:hAnsi="Verdana" w:cs="Verdana"/>
          <w:sz w:val="20"/>
          <w:szCs w:val="20"/>
        </w:rPr>
        <w:t>Worked on JSON contract to implement the Endpoints for the application</w:t>
      </w:r>
    </w:p>
    <w:p w:rsidR="00990799" w:rsidRDefault="000E435E">
      <w:pPr>
        <w:numPr>
          <w:ilvl w:val="0"/>
          <w:numId w:val="4"/>
        </w:numPr>
        <w:pBdr>
          <w:left w:val="none" w:sz="0" w:space="7" w:color="auto"/>
        </w:pBdr>
        <w:ind w:hanging="369"/>
      </w:pPr>
      <w:r>
        <w:rPr>
          <w:rFonts w:ascii="Verdana" w:eastAsia="Verdana" w:hAnsi="Verdana" w:cs="Verdana"/>
          <w:sz w:val="20"/>
          <w:szCs w:val="20"/>
        </w:rPr>
        <w:lastRenderedPageBreak/>
        <w:t>Worked on the Incidents, change request and bug fixes</w:t>
      </w:r>
    </w:p>
    <w:p w:rsidR="00990799" w:rsidRDefault="000E435E">
      <w:pPr>
        <w:numPr>
          <w:ilvl w:val="0"/>
          <w:numId w:val="4"/>
        </w:numPr>
        <w:pBdr>
          <w:left w:val="none" w:sz="0" w:space="8" w:color="auto"/>
        </w:pBdr>
        <w:jc w:val="both"/>
        <w:rPr>
          <w:sz w:val="20"/>
          <w:szCs w:val="20"/>
        </w:rPr>
      </w:pPr>
      <w:r>
        <w:rPr>
          <w:rFonts w:ascii="Verdana" w:eastAsia="Verdana" w:hAnsi="Verdana" w:cs="Verdana"/>
          <w:sz w:val="20"/>
          <w:szCs w:val="20"/>
        </w:rPr>
        <w:t>Worked as Security Satellite and check the application security and g</w:t>
      </w:r>
      <w:r>
        <w:rPr>
          <w:rFonts w:ascii="Verdana" w:eastAsia="Verdana" w:hAnsi="Verdana" w:cs="Verdana"/>
          <w:sz w:val="20"/>
          <w:szCs w:val="20"/>
        </w:rPr>
        <w:t xml:space="preserve">ive approvals to Production </w:t>
      </w:r>
    </w:p>
    <w:p w:rsidR="00990799" w:rsidRDefault="00990799">
      <w:pPr>
        <w:ind w:left="720"/>
      </w:pPr>
    </w:p>
    <w:p w:rsidR="00990799" w:rsidRDefault="00990799">
      <w:pPr>
        <w:spacing w:before="60" w:after="60"/>
        <w:rPr>
          <w:sz w:val="20"/>
          <w:szCs w:val="20"/>
        </w:rPr>
      </w:pPr>
    </w:p>
    <w:p w:rsidR="00990799" w:rsidRDefault="00990799">
      <w:pPr>
        <w:spacing w:before="60" w:after="60"/>
        <w:rPr>
          <w:sz w:val="20"/>
          <w:szCs w:val="20"/>
        </w:rPr>
      </w:pPr>
    </w:p>
    <w:p w:rsidR="00990799" w:rsidRDefault="00990799">
      <w:pPr>
        <w:spacing w:before="60" w:after="60"/>
        <w:rPr>
          <w:sz w:val="20"/>
          <w:szCs w:val="20"/>
        </w:rPr>
      </w:pPr>
    </w:p>
    <w:p w:rsidR="00990799" w:rsidRDefault="000E435E">
      <w:pPr>
        <w:spacing w:before="60" w:after="60"/>
        <w:rPr>
          <w:sz w:val="20"/>
          <w:szCs w:val="20"/>
        </w:rPr>
      </w:pPr>
      <w:r>
        <w:rPr>
          <w:rFonts w:ascii="Verdana" w:eastAsia="Verdana" w:hAnsi="Verdana" w:cs="Verdana"/>
          <w:b/>
          <w:bCs/>
          <w:sz w:val="20"/>
          <w:szCs w:val="20"/>
        </w:rPr>
        <w:t>Client: ING - NL</w:t>
      </w:r>
    </w:p>
    <w:p w:rsidR="00990799" w:rsidRDefault="000E435E">
      <w:pPr>
        <w:spacing w:before="60" w:after="60"/>
        <w:rPr>
          <w:sz w:val="20"/>
          <w:szCs w:val="20"/>
        </w:rPr>
      </w:pPr>
      <w:r>
        <w:rPr>
          <w:rFonts w:ascii="Verdana" w:eastAsia="Verdana" w:hAnsi="Verdana" w:cs="Verdana"/>
          <w:b/>
          <w:bCs/>
          <w:sz w:val="20"/>
          <w:szCs w:val="20"/>
        </w:rPr>
        <w:t xml:space="preserve">Role: </w:t>
      </w:r>
      <w:proofErr w:type="spellStart"/>
      <w:r>
        <w:rPr>
          <w:rFonts w:ascii="Verdana" w:eastAsia="Verdana" w:hAnsi="Verdana" w:cs="Verdana"/>
          <w:b/>
          <w:bCs/>
          <w:sz w:val="20"/>
          <w:szCs w:val="20"/>
        </w:rPr>
        <w:t>DevOps</w:t>
      </w:r>
      <w:proofErr w:type="spellEnd"/>
      <w:r>
        <w:rPr>
          <w:rFonts w:ascii="Verdana" w:eastAsia="Verdana" w:hAnsi="Verdana" w:cs="Verdana"/>
          <w:b/>
          <w:bCs/>
          <w:sz w:val="20"/>
          <w:szCs w:val="20"/>
        </w:rPr>
        <w:t xml:space="preserve"> Engineer, 17 months</w:t>
      </w:r>
    </w:p>
    <w:p w:rsidR="00990799" w:rsidRDefault="000E435E">
      <w:pPr>
        <w:spacing w:before="60" w:after="60"/>
        <w:rPr>
          <w:sz w:val="20"/>
          <w:szCs w:val="20"/>
        </w:rPr>
      </w:pPr>
      <w:proofErr w:type="gramStart"/>
      <w:r>
        <w:rPr>
          <w:rFonts w:ascii="Verdana" w:eastAsia="Verdana" w:hAnsi="Verdana" w:cs="Verdana"/>
          <w:b/>
          <w:bCs/>
          <w:sz w:val="20"/>
          <w:szCs w:val="20"/>
        </w:rPr>
        <w:t>Client Description.</w:t>
      </w:r>
      <w:proofErr w:type="gramEnd"/>
      <w:r>
        <w:rPr>
          <w:rFonts w:ascii="Verdana" w:eastAsia="Verdana" w:hAnsi="Verdana" w:cs="Verdana"/>
          <w:b/>
          <w:bCs/>
          <w:sz w:val="20"/>
          <w:szCs w:val="20"/>
        </w:rPr>
        <w:t xml:space="preserve"> </w:t>
      </w:r>
    </w:p>
    <w:p w:rsidR="00990799" w:rsidRDefault="000E435E">
      <w:pPr>
        <w:spacing w:before="60" w:after="60"/>
        <w:rPr>
          <w:sz w:val="20"/>
          <w:szCs w:val="20"/>
        </w:rPr>
      </w:pPr>
      <w:r>
        <w:rPr>
          <w:rFonts w:ascii="Verdana" w:eastAsia="Verdana" w:hAnsi="Verdana" w:cs="Verdana"/>
          <w:sz w:val="20"/>
          <w:szCs w:val="20"/>
        </w:rPr>
        <w:t>ING (International Netherland Group) is a leading Bank in Netherland</w:t>
      </w:r>
    </w:p>
    <w:p w:rsidR="00990799" w:rsidRDefault="000E435E">
      <w:pPr>
        <w:spacing w:before="60" w:after="60"/>
        <w:rPr>
          <w:sz w:val="20"/>
          <w:szCs w:val="20"/>
        </w:rPr>
      </w:pPr>
      <w:r>
        <w:rPr>
          <w:rFonts w:ascii="Verdana" w:eastAsia="Verdana" w:hAnsi="Verdana" w:cs="Verdana"/>
          <w:b/>
          <w:bCs/>
          <w:sz w:val="20"/>
          <w:szCs w:val="20"/>
        </w:rPr>
        <w:t>Project Description</w:t>
      </w:r>
    </w:p>
    <w:p w:rsidR="00990799" w:rsidRDefault="000E435E">
      <w:pPr>
        <w:spacing w:after="160" w:line="259" w:lineRule="auto"/>
        <w:rPr>
          <w:sz w:val="20"/>
          <w:szCs w:val="20"/>
        </w:rPr>
      </w:pPr>
      <w:r>
        <w:rPr>
          <w:rFonts w:ascii="Verdana" w:eastAsia="Verdana" w:hAnsi="Verdana" w:cs="Verdana"/>
          <w:sz w:val="20"/>
          <w:szCs w:val="20"/>
        </w:rPr>
        <w:t>The purpose of this project is to implement and maintain and ca</w:t>
      </w:r>
      <w:r>
        <w:rPr>
          <w:rFonts w:ascii="Verdana" w:eastAsia="Verdana" w:hAnsi="Verdana" w:cs="Verdana"/>
          <w:sz w:val="20"/>
          <w:szCs w:val="20"/>
        </w:rPr>
        <w:t>ll centre Application and Migrate to new Application</w:t>
      </w:r>
      <w:r>
        <w:rPr>
          <w:rFonts w:ascii="Verdana" w:eastAsia="Verdana" w:hAnsi="Verdana" w:cs="Verdana"/>
          <w:color w:val="252525"/>
          <w:sz w:val="20"/>
          <w:szCs w:val="20"/>
        </w:rPr>
        <w:t>.</w:t>
      </w:r>
    </w:p>
    <w:p w:rsidR="00990799" w:rsidRDefault="000E435E">
      <w:pPr>
        <w:spacing w:after="160" w:line="259" w:lineRule="auto"/>
        <w:rPr>
          <w:sz w:val="20"/>
          <w:szCs w:val="20"/>
        </w:rPr>
      </w:pPr>
      <w:r>
        <w:rPr>
          <w:rFonts w:ascii="Verdana" w:eastAsia="Verdana" w:hAnsi="Verdana" w:cs="Verdana"/>
          <w:b/>
          <w:bCs/>
          <w:sz w:val="20"/>
          <w:szCs w:val="20"/>
        </w:rPr>
        <w:t>Technology</w:t>
      </w:r>
      <w:r>
        <w:rPr>
          <w:rFonts w:ascii="Verdana" w:eastAsia="Verdana" w:hAnsi="Verdana" w:cs="Verdana"/>
          <w:sz w:val="20"/>
          <w:szCs w:val="20"/>
        </w:rPr>
        <w:t xml:space="preserve">: </w:t>
      </w:r>
      <w:proofErr w:type="spellStart"/>
      <w:r>
        <w:rPr>
          <w:rFonts w:ascii="Verdana" w:eastAsia="Verdana" w:hAnsi="Verdana" w:cs="Verdana"/>
          <w:sz w:val="20"/>
          <w:szCs w:val="20"/>
        </w:rPr>
        <w:t>GitHub</w:t>
      </w:r>
      <w:proofErr w:type="spellEnd"/>
      <w:r>
        <w:rPr>
          <w:rFonts w:ascii="Verdana" w:eastAsia="Verdana" w:hAnsi="Verdana" w:cs="Verdana"/>
          <w:sz w:val="20"/>
          <w:szCs w:val="20"/>
        </w:rPr>
        <w:t xml:space="preserve">, Jenkins, </w:t>
      </w:r>
      <w:proofErr w:type="spellStart"/>
      <w:r>
        <w:rPr>
          <w:rFonts w:ascii="Verdana" w:eastAsia="Verdana" w:hAnsi="Verdana" w:cs="Verdana"/>
          <w:sz w:val="20"/>
          <w:szCs w:val="20"/>
        </w:rPr>
        <w:t>Artifactory</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SonarQube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JaCoCo</w:t>
      </w:r>
      <w:proofErr w:type="spellEnd"/>
      <w:r>
        <w:rPr>
          <w:rFonts w:ascii="Verdana" w:eastAsia="Verdana" w:hAnsi="Verdana" w:cs="Verdana"/>
          <w:sz w:val="20"/>
          <w:szCs w:val="20"/>
        </w:rPr>
        <w:t xml:space="preserve">, TFS (team foundation server), </w:t>
      </w:r>
      <w:proofErr w:type="spellStart"/>
      <w:r>
        <w:rPr>
          <w:rFonts w:ascii="Verdana" w:eastAsia="Verdana" w:hAnsi="Verdana" w:cs="Verdana"/>
          <w:sz w:val="20"/>
          <w:szCs w:val="20"/>
        </w:rPr>
        <w:t>Ansible</w:t>
      </w:r>
      <w:proofErr w:type="spellEnd"/>
      <w:r>
        <w:rPr>
          <w:rFonts w:ascii="Verdana" w:eastAsia="Verdana" w:hAnsi="Verdana" w:cs="Verdana"/>
          <w:sz w:val="20"/>
          <w:szCs w:val="20"/>
        </w:rPr>
        <w:t xml:space="preserve"> Tower, Java, spring, Kafka, log stash, Maven, </w:t>
      </w:r>
      <w:proofErr w:type="spellStart"/>
      <w:r>
        <w:rPr>
          <w:rFonts w:ascii="Verdana" w:eastAsia="Verdana" w:hAnsi="Verdana" w:cs="Verdana"/>
          <w:sz w:val="20"/>
          <w:szCs w:val="20"/>
        </w:rPr>
        <w:t>Ansible</w:t>
      </w:r>
      <w:proofErr w:type="spellEnd"/>
      <w:r>
        <w:rPr>
          <w:rFonts w:ascii="Verdana" w:eastAsia="Verdana" w:hAnsi="Verdana" w:cs="Verdana"/>
          <w:sz w:val="20"/>
          <w:szCs w:val="20"/>
        </w:rPr>
        <w:t>, Linux</w:t>
      </w:r>
    </w:p>
    <w:p w:rsidR="00990799" w:rsidRDefault="000E435E">
      <w:pPr>
        <w:spacing w:before="60" w:after="60"/>
        <w:rPr>
          <w:sz w:val="20"/>
          <w:szCs w:val="20"/>
        </w:rPr>
      </w:pPr>
      <w:r>
        <w:rPr>
          <w:rFonts w:ascii="Verdana" w:eastAsia="Verdana" w:hAnsi="Verdana" w:cs="Verdana"/>
          <w:b/>
          <w:bCs/>
          <w:sz w:val="20"/>
          <w:szCs w:val="20"/>
        </w:rPr>
        <w:t xml:space="preserve">Role: </w:t>
      </w:r>
      <w:r>
        <w:rPr>
          <w:rFonts w:ascii="Verdana" w:eastAsia="Verdana" w:hAnsi="Verdana" w:cs="Verdana"/>
          <w:sz w:val="20"/>
          <w:szCs w:val="20"/>
        </w:rPr>
        <w:t xml:space="preserve">As </w:t>
      </w:r>
      <w:proofErr w:type="spellStart"/>
      <w:r>
        <w:rPr>
          <w:rFonts w:ascii="Verdana" w:eastAsia="Verdana" w:hAnsi="Verdana" w:cs="Verdana"/>
          <w:sz w:val="20"/>
          <w:szCs w:val="20"/>
        </w:rPr>
        <w:t>DevOps</w:t>
      </w:r>
      <w:proofErr w:type="spellEnd"/>
      <w:r>
        <w:rPr>
          <w:rFonts w:ascii="Verdana" w:eastAsia="Verdana" w:hAnsi="Verdana" w:cs="Verdana"/>
          <w:sz w:val="20"/>
          <w:szCs w:val="20"/>
        </w:rPr>
        <w:t xml:space="preserve"> Engineer configuring and </w:t>
      </w:r>
      <w:r>
        <w:rPr>
          <w:rFonts w:ascii="Verdana" w:eastAsia="Verdana" w:hAnsi="Verdana" w:cs="Verdana"/>
          <w:sz w:val="20"/>
          <w:szCs w:val="20"/>
        </w:rPr>
        <w:t>Integrating CI/CD pipeline, Implement Firewalls, Implement physical volumes and Logical volumes, creating server SNAPSHOT</w:t>
      </w:r>
    </w:p>
    <w:p w:rsidR="00990799" w:rsidRDefault="000E435E">
      <w:pPr>
        <w:spacing w:after="160" w:line="259" w:lineRule="auto"/>
        <w:jc w:val="both"/>
        <w:rPr>
          <w:sz w:val="20"/>
          <w:szCs w:val="20"/>
        </w:rPr>
      </w:pPr>
      <w:r>
        <w:rPr>
          <w:rFonts w:ascii="Verdana" w:eastAsia="Verdana" w:hAnsi="Verdana" w:cs="Verdana"/>
          <w:b/>
          <w:bCs/>
          <w:sz w:val="20"/>
          <w:szCs w:val="20"/>
        </w:rPr>
        <w:t>Responsibilities:</w:t>
      </w:r>
    </w:p>
    <w:p w:rsidR="00990799" w:rsidRDefault="000E435E">
      <w:pPr>
        <w:numPr>
          <w:ilvl w:val="0"/>
          <w:numId w:val="5"/>
        </w:numPr>
        <w:pBdr>
          <w:left w:val="none" w:sz="0" w:space="8" w:color="auto"/>
        </w:pBdr>
        <w:jc w:val="both"/>
        <w:rPr>
          <w:sz w:val="20"/>
          <w:szCs w:val="20"/>
        </w:rPr>
      </w:pPr>
      <w:r>
        <w:rPr>
          <w:rFonts w:ascii="Verdana" w:eastAsia="Verdana" w:hAnsi="Verdana" w:cs="Verdana"/>
          <w:sz w:val="20"/>
          <w:szCs w:val="20"/>
        </w:rPr>
        <w:t>Worked in Design the Infra Architecture for the Project to make the Application more secure and migrated from old de</w:t>
      </w:r>
      <w:r>
        <w:rPr>
          <w:rFonts w:ascii="Verdana" w:eastAsia="Verdana" w:hAnsi="Verdana" w:cs="Verdana"/>
          <w:sz w:val="20"/>
          <w:szCs w:val="20"/>
        </w:rPr>
        <w:t>ploying tool NOLIO to TFS</w:t>
      </w:r>
    </w:p>
    <w:p w:rsidR="00990799" w:rsidRDefault="000E435E">
      <w:pPr>
        <w:numPr>
          <w:ilvl w:val="0"/>
          <w:numId w:val="5"/>
        </w:numPr>
        <w:pBdr>
          <w:left w:val="none" w:sz="0" w:space="8" w:color="auto"/>
        </w:pBdr>
        <w:jc w:val="both"/>
        <w:rPr>
          <w:sz w:val="20"/>
          <w:szCs w:val="20"/>
        </w:rPr>
      </w:pPr>
      <w:r>
        <w:rPr>
          <w:rFonts w:ascii="Verdana" w:eastAsia="Verdana" w:hAnsi="Verdana" w:cs="Verdana"/>
          <w:sz w:val="20"/>
          <w:szCs w:val="20"/>
        </w:rPr>
        <w:t xml:space="preserve">Configure the CI/CD pipeline using </w:t>
      </w:r>
      <w:proofErr w:type="spellStart"/>
      <w:r>
        <w:rPr>
          <w:rFonts w:ascii="Verdana" w:eastAsia="Verdana" w:hAnsi="Verdana" w:cs="Verdana"/>
          <w:sz w:val="20"/>
          <w:szCs w:val="20"/>
        </w:rPr>
        <w:t>Git</w:t>
      </w:r>
      <w:proofErr w:type="spellEnd"/>
      <w:r>
        <w:rPr>
          <w:rFonts w:ascii="Verdana" w:eastAsia="Verdana" w:hAnsi="Verdana" w:cs="Verdana"/>
          <w:sz w:val="20"/>
          <w:szCs w:val="20"/>
        </w:rPr>
        <w:t xml:space="preserve">, Jenkins, </w:t>
      </w:r>
      <w:proofErr w:type="spellStart"/>
      <w:r>
        <w:rPr>
          <w:rFonts w:ascii="Verdana" w:eastAsia="Verdana" w:hAnsi="Verdana" w:cs="Verdana"/>
          <w:sz w:val="20"/>
          <w:szCs w:val="20"/>
        </w:rPr>
        <w:t>Artifactory</w:t>
      </w:r>
      <w:proofErr w:type="spellEnd"/>
      <w:r>
        <w:rPr>
          <w:rFonts w:ascii="Verdana" w:eastAsia="Verdana" w:hAnsi="Verdana" w:cs="Verdana"/>
          <w:sz w:val="20"/>
          <w:szCs w:val="20"/>
        </w:rPr>
        <w:t xml:space="preserve"> and TFS and deployed Application Code to TAP Environments using </w:t>
      </w:r>
      <w:proofErr w:type="spellStart"/>
      <w:r>
        <w:rPr>
          <w:rFonts w:ascii="Verdana" w:eastAsia="Verdana" w:hAnsi="Verdana" w:cs="Verdana"/>
          <w:sz w:val="20"/>
          <w:szCs w:val="20"/>
        </w:rPr>
        <w:t>Ansible</w:t>
      </w:r>
      <w:proofErr w:type="spellEnd"/>
      <w:r>
        <w:rPr>
          <w:rFonts w:ascii="Verdana" w:eastAsia="Verdana" w:hAnsi="Verdana" w:cs="Verdana"/>
          <w:sz w:val="20"/>
          <w:szCs w:val="20"/>
        </w:rPr>
        <w:t xml:space="preserve"> and TFS( Team Foundation Server)</w:t>
      </w:r>
    </w:p>
    <w:p w:rsidR="00990799" w:rsidRDefault="000E435E">
      <w:pPr>
        <w:numPr>
          <w:ilvl w:val="0"/>
          <w:numId w:val="5"/>
        </w:numPr>
        <w:pBdr>
          <w:left w:val="none" w:sz="0" w:space="8" w:color="auto"/>
        </w:pBdr>
        <w:jc w:val="both"/>
        <w:rPr>
          <w:sz w:val="20"/>
          <w:szCs w:val="20"/>
        </w:rPr>
      </w:pPr>
      <w:r>
        <w:rPr>
          <w:rFonts w:ascii="Verdana" w:eastAsia="Verdana" w:hAnsi="Verdana" w:cs="Verdana"/>
          <w:sz w:val="20"/>
          <w:szCs w:val="20"/>
        </w:rPr>
        <w:t xml:space="preserve">Worked on implementing Firewalls ,Load Balancer &amp; Logical space </w:t>
      </w:r>
      <w:r>
        <w:rPr>
          <w:rFonts w:ascii="Verdana" w:eastAsia="Verdana" w:hAnsi="Verdana" w:cs="Verdana"/>
          <w:sz w:val="20"/>
          <w:szCs w:val="20"/>
        </w:rPr>
        <w:t>for the Application in Apache Tomcat servers</w:t>
      </w:r>
    </w:p>
    <w:p w:rsidR="00990799" w:rsidRDefault="000E435E">
      <w:pPr>
        <w:numPr>
          <w:ilvl w:val="0"/>
          <w:numId w:val="5"/>
        </w:numPr>
        <w:pBdr>
          <w:left w:val="none" w:sz="0" w:space="8" w:color="auto"/>
        </w:pBdr>
        <w:jc w:val="both"/>
        <w:rPr>
          <w:sz w:val="20"/>
          <w:szCs w:val="20"/>
        </w:rPr>
      </w:pPr>
      <w:r>
        <w:rPr>
          <w:rFonts w:ascii="Verdana" w:eastAsia="Verdana" w:hAnsi="Verdana" w:cs="Verdana"/>
          <w:sz w:val="20"/>
          <w:szCs w:val="20"/>
        </w:rPr>
        <w:t xml:space="preserve">Worked on creating SNAPSHOTS and release versions and deploying to </w:t>
      </w:r>
      <w:proofErr w:type="spellStart"/>
      <w:r>
        <w:rPr>
          <w:rFonts w:ascii="Verdana" w:eastAsia="Verdana" w:hAnsi="Verdana" w:cs="Verdana"/>
          <w:sz w:val="20"/>
          <w:szCs w:val="20"/>
        </w:rPr>
        <w:t>Artifactory</w:t>
      </w:r>
      <w:proofErr w:type="spellEnd"/>
    </w:p>
    <w:p w:rsidR="00990799" w:rsidRDefault="000E435E">
      <w:pPr>
        <w:numPr>
          <w:ilvl w:val="0"/>
          <w:numId w:val="5"/>
        </w:numPr>
        <w:pBdr>
          <w:left w:val="none" w:sz="0" w:space="8" w:color="auto"/>
        </w:pBdr>
        <w:jc w:val="both"/>
        <w:rPr>
          <w:sz w:val="20"/>
          <w:szCs w:val="20"/>
        </w:rPr>
      </w:pPr>
      <w:r>
        <w:rPr>
          <w:rFonts w:ascii="Verdana" w:eastAsia="Verdana" w:hAnsi="Verdana" w:cs="Verdana"/>
          <w:sz w:val="20"/>
          <w:szCs w:val="20"/>
        </w:rPr>
        <w:t>Worked on Maven for the Build Lifecycle of the application and implemented Jenkins master slave Build Jobs</w:t>
      </w:r>
    </w:p>
    <w:p w:rsidR="00990799" w:rsidRDefault="000E435E">
      <w:pPr>
        <w:numPr>
          <w:ilvl w:val="0"/>
          <w:numId w:val="5"/>
        </w:numPr>
        <w:pBdr>
          <w:left w:val="none" w:sz="0" w:space="8" w:color="auto"/>
        </w:pBdr>
        <w:jc w:val="both"/>
        <w:rPr>
          <w:sz w:val="20"/>
          <w:szCs w:val="20"/>
        </w:rPr>
      </w:pPr>
      <w:r>
        <w:rPr>
          <w:rFonts w:ascii="Verdana" w:eastAsia="Verdana" w:hAnsi="Verdana" w:cs="Verdana"/>
          <w:sz w:val="20"/>
          <w:szCs w:val="20"/>
        </w:rPr>
        <w:t xml:space="preserve">Worked on Implementation </w:t>
      </w:r>
      <w:r>
        <w:rPr>
          <w:rFonts w:ascii="Verdana" w:eastAsia="Verdana" w:hAnsi="Verdana" w:cs="Verdana"/>
          <w:sz w:val="20"/>
          <w:szCs w:val="20"/>
        </w:rPr>
        <w:t xml:space="preserve">of Monitoring tools to check the heap memory of the application using </w:t>
      </w:r>
      <w:proofErr w:type="spellStart"/>
      <w:r>
        <w:rPr>
          <w:rFonts w:ascii="Verdana" w:eastAsia="Verdana" w:hAnsi="Verdana" w:cs="Verdana"/>
          <w:sz w:val="20"/>
          <w:szCs w:val="20"/>
        </w:rPr>
        <w:t>Grafana</w:t>
      </w:r>
      <w:proofErr w:type="spellEnd"/>
      <w:r>
        <w:rPr>
          <w:rFonts w:ascii="Verdana" w:eastAsia="Verdana" w:hAnsi="Verdana" w:cs="Verdana"/>
          <w:sz w:val="20"/>
          <w:szCs w:val="20"/>
        </w:rPr>
        <w:t xml:space="preserve"> and for real time logs and the server response KIBANA and Alerts Prometheus and find out 3</w:t>
      </w:r>
      <w:r>
        <w:rPr>
          <w:rFonts w:ascii="Verdana" w:eastAsia="Verdana" w:hAnsi="Verdana" w:cs="Verdana"/>
          <w:sz w:val="20"/>
          <w:szCs w:val="20"/>
          <w:vertAlign w:val="superscript"/>
        </w:rPr>
        <w:t>rd</w:t>
      </w:r>
      <w:r>
        <w:rPr>
          <w:rFonts w:ascii="Verdana" w:eastAsia="Verdana" w:hAnsi="Verdana" w:cs="Verdana"/>
          <w:sz w:val="20"/>
          <w:szCs w:val="20"/>
        </w:rPr>
        <w:t xml:space="preserve"> party availability using Service Discovery </w:t>
      </w:r>
    </w:p>
    <w:p w:rsidR="00990799" w:rsidRDefault="000E435E">
      <w:pPr>
        <w:numPr>
          <w:ilvl w:val="0"/>
          <w:numId w:val="5"/>
        </w:numPr>
        <w:pBdr>
          <w:left w:val="none" w:sz="0" w:space="8" w:color="auto"/>
        </w:pBdr>
        <w:jc w:val="both"/>
        <w:rPr>
          <w:sz w:val="20"/>
          <w:szCs w:val="20"/>
        </w:rPr>
      </w:pPr>
      <w:r>
        <w:rPr>
          <w:rFonts w:ascii="Verdana" w:eastAsia="Verdana" w:hAnsi="Verdana" w:cs="Verdana"/>
          <w:sz w:val="20"/>
          <w:szCs w:val="20"/>
        </w:rPr>
        <w:t xml:space="preserve">Worked on the Incidents Handling and Bug </w:t>
      </w:r>
      <w:r>
        <w:rPr>
          <w:rFonts w:ascii="Verdana" w:eastAsia="Verdana" w:hAnsi="Verdana" w:cs="Verdana"/>
          <w:sz w:val="20"/>
          <w:szCs w:val="20"/>
        </w:rPr>
        <w:t>fix resolution</w:t>
      </w:r>
    </w:p>
    <w:p w:rsidR="00990799" w:rsidRDefault="000E435E">
      <w:pPr>
        <w:numPr>
          <w:ilvl w:val="0"/>
          <w:numId w:val="5"/>
        </w:numPr>
        <w:pBdr>
          <w:left w:val="none" w:sz="0" w:space="8" w:color="auto"/>
        </w:pBdr>
        <w:jc w:val="both"/>
        <w:rPr>
          <w:sz w:val="20"/>
          <w:szCs w:val="20"/>
        </w:rPr>
      </w:pPr>
      <w:r>
        <w:rPr>
          <w:rFonts w:ascii="Verdana" w:eastAsia="Verdana" w:hAnsi="Verdana" w:cs="Verdana"/>
          <w:sz w:val="20"/>
          <w:szCs w:val="20"/>
        </w:rPr>
        <w:t xml:space="preserve">Supporting the application 24/7 </w:t>
      </w:r>
    </w:p>
    <w:p w:rsidR="00990799" w:rsidRDefault="000E435E">
      <w:pPr>
        <w:numPr>
          <w:ilvl w:val="0"/>
          <w:numId w:val="5"/>
        </w:numPr>
        <w:pBdr>
          <w:left w:val="none" w:sz="0" w:space="8" w:color="auto"/>
        </w:pBdr>
        <w:jc w:val="both"/>
        <w:rPr>
          <w:sz w:val="20"/>
          <w:szCs w:val="20"/>
        </w:rPr>
      </w:pPr>
      <w:r>
        <w:rPr>
          <w:rFonts w:ascii="Verdana" w:eastAsia="Verdana" w:hAnsi="Verdana" w:cs="Verdana"/>
          <w:sz w:val="20"/>
          <w:szCs w:val="20"/>
        </w:rPr>
        <w:t>Worked on maintaining the LCM  (Life Cycle Management)</w:t>
      </w:r>
    </w:p>
    <w:p w:rsidR="00990799" w:rsidRDefault="000E435E">
      <w:pPr>
        <w:numPr>
          <w:ilvl w:val="0"/>
          <w:numId w:val="5"/>
        </w:numPr>
        <w:pBdr>
          <w:left w:val="none" w:sz="0" w:space="8" w:color="auto"/>
        </w:pBdr>
        <w:jc w:val="both"/>
        <w:rPr>
          <w:sz w:val="20"/>
          <w:szCs w:val="20"/>
        </w:rPr>
      </w:pPr>
      <w:r>
        <w:rPr>
          <w:rFonts w:ascii="Verdana" w:eastAsia="Verdana" w:hAnsi="Verdana" w:cs="Verdana"/>
          <w:sz w:val="20"/>
          <w:szCs w:val="20"/>
        </w:rPr>
        <w:t xml:space="preserve">Worked as Security Satellite and check the application security and give approvals to Production </w:t>
      </w:r>
    </w:p>
    <w:p w:rsidR="00990799" w:rsidRDefault="00990799">
      <w:pPr>
        <w:ind w:left="720"/>
        <w:jc w:val="both"/>
        <w:rPr>
          <w:sz w:val="20"/>
          <w:szCs w:val="20"/>
        </w:rPr>
      </w:pPr>
    </w:p>
    <w:p w:rsidR="00990799" w:rsidRDefault="000E435E">
      <w:pPr>
        <w:keepNext/>
        <w:keepLines/>
        <w:spacing w:before="60" w:after="60"/>
        <w:jc w:val="both"/>
        <w:rPr>
          <w:sz w:val="20"/>
          <w:szCs w:val="20"/>
        </w:rPr>
      </w:pPr>
      <w:r>
        <w:rPr>
          <w:rFonts w:ascii="Verdana" w:eastAsia="Verdana" w:hAnsi="Verdana" w:cs="Verdana"/>
          <w:b/>
          <w:bCs/>
          <w:sz w:val="20"/>
          <w:szCs w:val="20"/>
        </w:rPr>
        <w:t>Previous Experience</w:t>
      </w:r>
    </w:p>
    <w:p w:rsidR="00990799" w:rsidRDefault="000E435E">
      <w:pPr>
        <w:keepNext/>
        <w:keepLines/>
        <w:spacing w:before="60" w:after="60"/>
        <w:jc w:val="both"/>
        <w:rPr>
          <w:sz w:val="20"/>
          <w:szCs w:val="20"/>
        </w:rPr>
      </w:pPr>
      <w:proofErr w:type="spellStart"/>
      <w:r>
        <w:rPr>
          <w:rFonts w:ascii="Verdana" w:eastAsia="Verdana" w:hAnsi="Verdana" w:cs="Verdana"/>
          <w:b/>
          <w:bCs/>
          <w:sz w:val="20"/>
          <w:szCs w:val="20"/>
        </w:rPr>
        <w:t>Embdes</w:t>
      </w:r>
      <w:proofErr w:type="spellEnd"/>
      <w:r>
        <w:rPr>
          <w:rFonts w:ascii="Verdana" w:eastAsia="Verdana" w:hAnsi="Verdana" w:cs="Verdana"/>
          <w:b/>
          <w:bCs/>
          <w:sz w:val="20"/>
          <w:szCs w:val="20"/>
        </w:rPr>
        <w:t xml:space="preserve"> TECHNOLOGIES (Aug 2015 – Ma</w:t>
      </w:r>
      <w:r>
        <w:rPr>
          <w:rFonts w:ascii="Verdana" w:eastAsia="Verdana" w:hAnsi="Verdana" w:cs="Verdana"/>
          <w:b/>
          <w:bCs/>
          <w:sz w:val="20"/>
          <w:szCs w:val="20"/>
        </w:rPr>
        <w:t>r 2019)</w:t>
      </w:r>
    </w:p>
    <w:p w:rsidR="00990799" w:rsidRDefault="000E435E">
      <w:pPr>
        <w:spacing w:before="60" w:after="60"/>
        <w:rPr>
          <w:sz w:val="20"/>
          <w:szCs w:val="20"/>
        </w:rPr>
      </w:pPr>
      <w:r>
        <w:rPr>
          <w:rFonts w:ascii="Verdana" w:eastAsia="Verdana" w:hAnsi="Verdana" w:cs="Verdana"/>
          <w:b/>
          <w:bCs/>
          <w:sz w:val="20"/>
          <w:szCs w:val="20"/>
        </w:rPr>
        <w:t>Client:  Dorman</w:t>
      </w:r>
    </w:p>
    <w:p w:rsidR="00990799" w:rsidRDefault="000E435E">
      <w:pPr>
        <w:spacing w:before="60" w:after="60"/>
        <w:rPr>
          <w:sz w:val="20"/>
          <w:szCs w:val="20"/>
        </w:rPr>
      </w:pPr>
      <w:r>
        <w:rPr>
          <w:rFonts w:ascii="Verdana" w:eastAsia="Verdana" w:hAnsi="Verdana" w:cs="Verdana"/>
          <w:b/>
          <w:bCs/>
          <w:sz w:val="20"/>
          <w:szCs w:val="20"/>
        </w:rPr>
        <w:t>Role: Software Developer + operation.</w:t>
      </w:r>
    </w:p>
    <w:p w:rsidR="00990799" w:rsidRDefault="000E435E">
      <w:pPr>
        <w:spacing w:before="60" w:after="60"/>
        <w:rPr>
          <w:sz w:val="20"/>
          <w:szCs w:val="20"/>
        </w:rPr>
      </w:pPr>
      <w:r>
        <w:rPr>
          <w:rFonts w:ascii="Verdana" w:eastAsia="Verdana" w:hAnsi="Verdana" w:cs="Verdana"/>
          <w:b/>
          <w:bCs/>
          <w:sz w:val="20"/>
          <w:szCs w:val="20"/>
        </w:rPr>
        <w:t>Project Description</w:t>
      </w:r>
    </w:p>
    <w:p w:rsidR="00990799" w:rsidRDefault="000E435E">
      <w:pPr>
        <w:shd w:val="clear" w:color="auto" w:fill="FFFFFF"/>
        <w:spacing w:after="160" w:line="360" w:lineRule="auto"/>
        <w:jc w:val="both"/>
        <w:rPr>
          <w:sz w:val="20"/>
          <w:szCs w:val="20"/>
        </w:rPr>
      </w:pPr>
      <w:proofErr w:type="spellStart"/>
      <w:r>
        <w:rPr>
          <w:rFonts w:ascii="Verdana" w:eastAsia="Verdana" w:hAnsi="Verdana" w:cs="Verdana"/>
          <w:sz w:val="20"/>
          <w:szCs w:val="20"/>
        </w:rPr>
        <w:t>OrdaPOS</w:t>
      </w:r>
      <w:proofErr w:type="spellEnd"/>
      <w:r>
        <w:rPr>
          <w:rFonts w:ascii="Verdana" w:eastAsia="Verdana" w:hAnsi="Verdana" w:cs="Verdana"/>
          <w:sz w:val="20"/>
          <w:szCs w:val="20"/>
        </w:rPr>
        <w:t xml:space="preserve"> is Cloud based Order Taking system for the Hospitality Industry to improve the customer service and allow the Captain / Station Master to take orders with ease. The O</w:t>
      </w:r>
      <w:r>
        <w:rPr>
          <w:rFonts w:ascii="Verdana" w:eastAsia="Verdana" w:hAnsi="Verdana" w:cs="Verdana"/>
          <w:sz w:val="20"/>
          <w:szCs w:val="20"/>
        </w:rPr>
        <w:t xml:space="preserve">rder </w:t>
      </w:r>
      <w:r>
        <w:rPr>
          <w:rFonts w:ascii="Verdana" w:eastAsia="Verdana" w:hAnsi="Verdana" w:cs="Verdana"/>
          <w:sz w:val="20"/>
          <w:szCs w:val="20"/>
        </w:rPr>
        <w:lastRenderedPageBreak/>
        <w:t>taken will be sent directly to the respective Kitchen and the information is passed to the Cashier desk for billing and all the information will be posted to the Cloud Server for Report Generation. We built a Control Panel to Add / Edit / Delete Produ</w:t>
      </w:r>
      <w:r>
        <w:rPr>
          <w:rFonts w:ascii="Verdana" w:eastAsia="Verdana" w:hAnsi="Verdana" w:cs="Verdana"/>
          <w:sz w:val="20"/>
          <w:szCs w:val="20"/>
        </w:rPr>
        <w:t>ct, Category, Group. Different Kinds of Report Generation</w:t>
      </w:r>
      <w:proofErr w:type="gramStart"/>
      <w:r>
        <w:rPr>
          <w:rFonts w:ascii="Verdana" w:eastAsia="Verdana" w:hAnsi="Verdana" w:cs="Verdana"/>
          <w:sz w:val="20"/>
          <w:szCs w:val="20"/>
        </w:rPr>
        <w:t>  sing</w:t>
      </w:r>
      <w:proofErr w:type="gramEnd"/>
      <w:r>
        <w:rPr>
          <w:rFonts w:ascii="Verdana" w:eastAsia="Verdana" w:hAnsi="Verdana" w:cs="Verdana"/>
          <w:sz w:val="20"/>
          <w:szCs w:val="20"/>
        </w:rPr>
        <w:t xml:space="preserve"> Google Charts. Build a customizable Dashboard to view the Sales information of </w:t>
      </w:r>
      <w:proofErr w:type="gramStart"/>
      <w:r>
        <w:rPr>
          <w:rFonts w:ascii="Verdana" w:eastAsia="Verdana" w:hAnsi="Verdana" w:cs="Verdana"/>
          <w:sz w:val="20"/>
          <w:szCs w:val="20"/>
        </w:rPr>
        <w:t>Multiple</w:t>
      </w:r>
      <w:proofErr w:type="gramEnd"/>
      <w:r>
        <w:rPr>
          <w:rFonts w:ascii="Verdana" w:eastAsia="Verdana" w:hAnsi="Verdana" w:cs="Verdana"/>
          <w:sz w:val="20"/>
          <w:szCs w:val="20"/>
        </w:rPr>
        <w:t xml:space="preserve"> locations.</w:t>
      </w:r>
    </w:p>
    <w:p w:rsidR="00990799" w:rsidRDefault="000E435E">
      <w:pPr>
        <w:widowControl w:val="0"/>
        <w:spacing w:before="40" w:after="40"/>
        <w:ind w:left="360" w:hanging="360"/>
        <w:jc w:val="both"/>
        <w:rPr>
          <w:sz w:val="20"/>
          <w:szCs w:val="20"/>
        </w:rPr>
      </w:pPr>
      <w:r>
        <w:rPr>
          <w:rFonts w:ascii="Verdana" w:eastAsia="Verdana" w:hAnsi="Verdana" w:cs="Verdana"/>
          <w:b/>
          <w:bCs/>
          <w:sz w:val="20"/>
          <w:szCs w:val="20"/>
        </w:rPr>
        <w:t>Technology</w:t>
      </w:r>
      <w:r>
        <w:rPr>
          <w:rFonts w:ascii="Verdana" w:eastAsia="Verdana" w:hAnsi="Verdana" w:cs="Verdana"/>
          <w:sz w:val="20"/>
          <w:szCs w:val="20"/>
        </w:rPr>
        <w:t xml:space="preserve">: </w:t>
      </w:r>
      <w:proofErr w:type="spellStart"/>
      <w:r>
        <w:rPr>
          <w:rFonts w:ascii="Verdana" w:eastAsia="Verdana" w:hAnsi="Verdana" w:cs="Verdana"/>
          <w:sz w:val="20"/>
          <w:szCs w:val="20"/>
        </w:rPr>
        <w:t>Git</w:t>
      </w:r>
      <w:proofErr w:type="spellEnd"/>
      <w:r>
        <w:rPr>
          <w:rFonts w:ascii="Verdana" w:eastAsia="Verdana" w:hAnsi="Verdana" w:cs="Verdana"/>
          <w:sz w:val="20"/>
          <w:szCs w:val="20"/>
        </w:rPr>
        <w:t xml:space="preserve">, Jenkins, Nexus, </w:t>
      </w:r>
      <w:proofErr w:type="spellStart"/>
      <w:r>
        <w:rPr>
          <w:rFonts w:ascii="Verdana" w:eastAsia="Verdana" w:hAnsi="Verdana" w:cs="Verdana"/>
          <w:sz w:val="20"/>
          <w:szCs w:val="20"/>
        </w:rPr>
        <w:t>SonarQube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JaCoCo</w:t>
      </w:r>
      <w:proofErr w:type="spellEnd"/>
      <w:r>
        <w:rPr>
          <w:rFonts w:ascii="Verdana" w:eastAsia="Verdana" w:hAnsi="Verdana" w:cs="Verdana"/>
          <w:sz w:val="20"/>
          <w:szCs w:val="20"/>
        </w:rPr>
        <w:t xml:space="preserve">, Java/J2EE, </w:t>
      </w:r>
      <w:proofErr w:type="gramStart"/>
      <w:r>
        <w:rPr>
          <w:rFonts w:ascii="Verdana" w:eastAsia="Verdana" w:hAnsi="Verdana" w:cs="Verdana"/>
          <w:sz w:val="20"/>
          <w:szCs w:val="20"/>
        </w:rPr>
        <w:t>Spring</w:t>
      </w:r>
      <w:proofErr w:type="gramEnd"/>
      <w:r>
        <w:rPr>
          <w:rFonts w:ascii="Verdana" w:eastAsia="Verdana" w:hAnsi="Verdana" w:cs="Verdana"/>
          <w:sz w:val="20"/>
          <w:szCs w:val="20"/>
        </w:rPr>
        <w:t xml:space="preserve">, REST Web   Services, </w:t>
      </w:r>
      <w:r>
        <w:rPr>
          <w:rFonts w:ascii="Verdana" w:eastAsia="Verdana" w:hAnsi="Verdana" w:cs="Verdana"/>
          <w:sz w:val="20"/>
          <w:szCs w:val="20"/>
        </w:rPr>
        <w:t>HTML, CSS, Java Script, Oracle</w:t>
      </w:r>
    </w:p>
    <w:p w:rsidR="00990799" w:rsidRDefault="000E435E">
      <w:pPr>
        <w:spacing w:before="60" w:after="60"/>
        <w:rPr>
          <w:sz w:val="20"/>
          <w:szCs w:val="20"/>
        </w:rPr>
      </w:pPr>
      <w:r>
        <w:rPr>
          <w:rFonts w:ascii="Verdana" w:eastAsia="Verdana" w:hAnsi="Verdana" w:cs="Verdana"/>
          <w:b/>
          <w:bCs/>
          <w:sz w:val="20"/>
          <w:szCs w:val="20"/>
        </w:rPr>
        <w:t xml:space="preserve">Role: </w:t>
      </w:r>
      <w:r>
        <w:rPr>
          <w:rFonts w:ascii="Verdana" w:eastAsia="Verdana" w:hAnsi="Verdana" w:cs="Verdana"/>
          <w:sz w:val="20"/>
          <w:szCs w:val="20"/>
        </w:rPr>
        <w:t>Software Engineer</w:t>
      </w:r>
    </w:p>
    <w:p w:rsidR="00990799" w:rsidRDefault="000E435E">
      <w:pPr>
        <w:spacing w:after="160" w:line="259" w:lineRule="auto"/>
        <w:jc w:val="both"/>
        <w:rPr>
          <w:sz w:val="20"/>
          <w:szCs w:val="20"/>
        </w:rPr>
      </w:pPr>
      <w:r>
        <w:rPr>
          <w:rFonts w:ascii="Verdana" w:eastAsia="Verdana" w:hAnsi="Verdana" w:cs="Verdana"/>
          <w:b/>
          <w:bCs/>
          <w:sz w:val="20"/>
          <w:szCs w:val="20"/>
        </w:rPr>
        <w:t>Responsibilities:</w:t>
      </w:r>
    </w:p>
    <w:p w:rsidR="00990799" w:rsidRDefault="000E435E">
      <w:pPr>
        <w:numPr>
          <w:ilvl w:val="0"/>
          <w:numId w:val="6"/>
        </w:numPr>
        <w:pBdr>
          <w:left w:val="none" w:sz="0" w:space="8" w:color="auto"/>
        </w:pBdr>
        <w:jc w:val="both"/>
        <w:rPr>
          <w:sz w:val="20"/>
          <w:szCs w:val="20"/>
        </w:rPr>
      </w:pPr>
      <w:r>
        <w:rPr>
          <w:rFonts w:ascii="Verdana" w:eastAsia="Verdana" w:hAnsi="Verdana" w:cs="Verdana"/>
          <w:sz w:val="20"/>
          <w:szCs w:val="20"/>
        </w:rPr>
        <w:t>Worked on AWS Cloud</w:t>
      </w:r>
    </w:p>
    <w:p w:rsidR="00990799" w:rsidRDefault="000E435E">
      <w:pPr>
        <w:numPr>
          <w:ilvl w:val="0"/>
          <w:numId w:val="6"/>
        </w:numPr>
        <w:pBdr>
          <w:left w:val="none" w:sz="0" w:space="8" w:color="auto"/>
        </w:pBdr>
        <w:jc w:val="both"/>
        <w:rPr>
          <w:sz w:val="20"/>
          <w:szCs w:val="20"/>
        </w:rPr>
      </w:pPr>
      <w:r>
        <w:rPr>
          <w:rFonts w:ascii="Verdana" w:eastAsia="Verdana" w:hAnsi="Verdana" w:cs="Verdana"/>
          <w:sz w:val="20"/>
          <w:szCs w:val="20"/>
        </w:rPr>
        <w:t xml:space="preserve">Installation and configuration of </w:t>
      </w:r>
      <w:proofErr w:type="spellStart"/>
      <w:r>
        <w:rPr>
          <w:rFonts w:ascii="Verdana" w:eastAsia="Verdana" w:hAnsi="Verdana" w:cs="Verdana"/>
          <w:sz w:val="20"/>
          <w:szCs w:val="20"/>
        </w:rPr>
        <w:t>Git</w:t>
      </w:r>
      <w:proofErr w:type="spellEnd"/>
    </w:p>
    <w:p w:rsidR="00990799" w:rsidRDefault="000E435E">
      <w:pPr>
        <w:numPr>
          <w:ilvl w:val="0"/>
          <w:numId w:val="6"/>
        </w:numPr>
        <w:pBdr>
          <w:left w:val="none" w:sz="0" w:space="8" w:color="auto"/>
        </w:pBdr>
        <w:jc w:val="both"/>
        <w:rPr>
          <w:sz w:val="20"/>
          <w:szCs w:val="20"/>
        </w:rPr>
      </w:pPr>
      <w:r>
        <w:rPr>
          <w:rFonts w:ascii="Verdana" w:eastAsia="Verdana" w:hAnsi="Verdana" w:cs="Verdana"/>
          <w:sz w:val="20"/>
          <w:szCs w:val="20"/>
        </w:rPr>
        <w:t>Implemented Branching strategy.</w:t>
      </w:r>
    </w:p>
    <w:p w:rsidR="00990799" w:rsidRDefault="000E435E">
      <w:pPr>
        <w:numPr>
          <w:ilvl w:val="0"/>
          <w:numId w:val="6"/>
        </w:numPr>
        <w:pBdr>
          <w:left w:val="none" w:sz="0" w:space="8" w:color="auto"/>
        </w:pBdr>
        <w:jc w:val="both"/>
        <w:rPr>
          <w:sz w:val="20"/>
          <w:szCs w:val="20"/>
        </w:rPr>
      </w:pPr>
      <w:r>
        <w:rPr>
          <w:rFonts w:ascii="Verdana" w:eastAsia="Verdana" w:hAnsi="Verdana" w:cs="Verdana"/>
          <w:sz w:val="20"/>
          <w:szCs w:val="20"/>
        </w:rPr>
        <w:t xml:space="preserve">Configure Jenkins for CI (continuous integration) and automate the build with </w:t>
      </w:r>
      <w:proofErr w:type="spellStart"/>
      <w:r>
        <w:rPr>
          <w:rFonts w:ascii="Verdana" w:eastAsia="Verdana" w:hAnsi="Verdana" w:cs="Verdana"/>
          <w:sz w:val="20"/>
          <w:szCs w:val="20"/>
        </w:rPr>
        <w:t>Git</w:t>
      </w:r>
      <w:proofErr w:type="spellEnd"/>
      <w:r>
        <w:rPr>
          <w:rFonts w:ascii="Verdana" w:eastAsia="Verdana" w:hAnsi="Verdana" w:cs="Verdana"/>
          <w:sz w:val="20"/>
          <w:szCs w:val="20"/>
        </w:rPr>
        <w:t xml:space="preserve"> whenever th</w:t>
      </w:r>
      <w:r>
        <w:rPr>
          <w:rFonts w:ascii="Verdana" w:eastAsia="Verdana" w:hAnsi="Verdana" w:cs="Verdana"/>
          <w:sz w:val="20"/>
          <w:szCs w:val="20"/>
        </w:rPr>
        <w:t>ere is merge request happen.</w:t>
      </w:r>
    </w:p>
    <w:p w:rsidR="00990799" w:rsidRDefault="000E435E">
      <w:pPr>
        <w:numPr>
          <w:ilvl w:val="0"/>
          <w:numId w:val="6"/>
        </w:numPr>
        <w:pBdr>
          <w:left w:val="none" w:sz="0" w:space="8" w:color="auto"/>
        </w:pBdr>
        <w:jc w:val="both"/>
        <w:rPr>
          <w:sz w:val="20"/>
          <w:szCs w:val="20"/>
        </w:rPr>
      </w:pPr>
      <w:r>
        <w:rPr>
          <w:rFonts w:ascii="Verdana" w:eastAsia="Verdana" w:hAnsi="Verdana" w:cs="Verdana"/>
          <w:sz w:val="20"/>
          <w:szCs w:val="20"/>
        </w:rPr>
        <w:t>Work with development/testing, deployment, systems/infrastructure and project teams to ensure continuous operation of build and test systems.</w:t>
      </w:r>
    </w:p>
    <w:p w:rsidR="00990799" w:rsidRDefault="000E435E">
      <w:pPr>
        <w:numPr>
          <w:ilvl w:val="0"/>
          <w:numId w:val="6"/>
        </w:numPr>
        <w:pBdr>
          <w:left w:val="none" w:sz="0" w:space="8" w:color="auto"/>
        </w:pBdr>
        <w:jc w:val="both"/>
        <w:rPr>
          <w:sz w:val="20"/>
          <w:szCs w:val="20"/>
        </w:rPr>
      </w:pPr>
      <w:r>
        <w:rPr>
          <w:rFonts w:ascii="Verdana" w:eastAsia="Verdana" w:hAnsi="Verdana" w:cs="Verdana"/>
          <w:sz w:val="20"/>
          <w:szCs w:val="20"/>
        </w:rPr>
        <w:t>Server setup in all the environments, integration and unit testing.</w:t>
      </w:r>
    </w:p>
    <w:p w:rsidR="00990799" w:rsidRDefault="000E435E">
      <w:pPr>
        <w:numPr>
          <w:ilvl w:val="0"/>
          <w:numId w:val="6"/>
        </w:numPr>
        <w:pBdr>
          <w:left w:val="none" w:sz="0" w:space="8" w:color="auto"/>
        </w:pBdr>
        <w:jc w:val="both"/>
        <w:rPr>
          <w:sz w:val="20"/>
          <w:szCs w:val="20"/>
        </w:rPr>
      </w:pPr>
      <w:r>
        <w:rPr>
          <w:rFonts w:ascii="Verdana" w:eastAsia="Verdana" w:hAnsi="Verdana" w:cs="Verdana"/>
          <w:sz w:val="20"/>
          <w:szCs w:val="20"/>
        </w:rPr>
        <w:t>Handling the whol</w:t>
      </w:r>
      <w:r>
        <w:rPr>
          <w:rFonts w:ascii="Verdana" w:eastAsia="Verdana" w:hAnsi="Verdana" w:cs="Verdana"/>
          <w:sz w:val="20"/>
          <w:szCs w:val="20"/>
        </w:rPr>
        <w:t>e responsibility of enhancements, defects, bug fixes of the Application.</w:t>
      </w:r>
    </w:p>
    <w:p w:rsidR="00990799" w:rsidRDefault="000E435E">
      <w:pPr>
        <w:numPr>
          <w:ilvl w:val="0"/>
          <w:numId w:val="6"/>
        </w:numPr>
        <w:pBdr>
          <w:left w:val="none" w:sz="0" w:space="8" w:color="auto"/>
        </w:pBdr>
        <w:jc w:val="both"/>
        <w:rPr>
          <w:sz w:val="20"/>
          <w:szCs w:val="20"/>
        </w:rPr>
      </w:pPr>
      <w:r>
        <w:rPr>
          <w:rFonts w:ascii="Verdana" w:eastAsia="Verdana" w:hAnsi="Verdana" w:cs="Verdana"/>
          <w:sz w:val="20"/>
          <w:szCs w:val="20"/>
        </w:rPr>
        <w:t>Created Services to consume REST API's and to communicate between components using Dependency Injection provided by Angular 2.</w:t>
      </w:r>
    </w:p>
    <w:p w:rsidR="00990799" w:rsidRDefault="000E435E">
      <w:pPr>
        <w:numPr>
          <w:ilvl w:val="0"/>
          <w:numId w:val="6"/>
        </w:numPr>
        <w:pBdr>
          <w:left w:val="none" w:sz="0" w:space="8" w:color="auto"/>
        </w:pBdr>
        <w:jc w:val="both"/>
        <w:rPr>
          <w:sz w:val="20"/>
          <w:szCs w:val="20"/>
        </w:rPr>
      </w:pPr>
      <w:r>
        <w:rPr>
          <w:rFonts w:ascii="Verdana" w:eastAsia="Verdana" w:hAnsi="Verdana" w:cs="Verdana"/>
          <w:sz w:val="20"/>
          <w:szCs w:val="20"/>
        </w:rPr>
        <w:t>Written code using best practices and high-quality stand</w:t>
      </w:r>
      <w:r>
        <w:rPr>
          <w:rFonts w:ascii="Verdana" w:eastAsia="Verdana" w:hAnsi="Verdana" w:cs="Verdana"/>
          <w:sz w:val="20"/>
          <w:szCs w:val="20"/>
        </w:rPr>
        <w:t>ards.</w:t>
      </w:r>
    </w:p>
    <w:p w:rsidR="00990799" w:rsidRDefault="000E435E">
      <w:pPr>
        <w:numPr>
          <w:ilvl w:val="0"/>
          <w:numId w:val="6"/>
        </w:numPr>
        <w:pBdr>
          <w:left w:val="none" w:sz="0" w:space="8" w:color="auto"/>
        </w:pBdr>
        <w:jc w:val="both"/>
        <w:rPr>
          <w:sz w:val="20"/>
          <w:szCs w:val="20"/>
        </w:rPr>
      </w:pPr>
      <w:r>
        <w:rPr>
          <w:rFonts w:ascii="Verdana" w:eastAsia="Verdana" w:hAnsi="Verdana" w:cs="Verdana"/>
          <w:sz w:val="20"/>
          <w:szCs w:val="20"/>
        </w:rPr>
        <w:t>Creating and maintaining the Jenkins slaves for distribution of load and run the parallel builds.</w:t>
      </w:r>
    </w:p>
    <w:p w:rsidR="00990799" w:rsidRDefault="000E435E">
      <w:pPr>
        <w:numPr>
          <w:ilvl w:val="0"/>
          <w:numId w:val="6"/>
        </w:numPr>
        <w:pBdr>
          <w:left w:val="none" w:sz="0" w:space="8" w:color="auto"/>
        </w:pBdr>
        <w:jc w:val="both"/>
        <w:rPr>
          <w:sz w:val="20"/>
          <w:szCs w:val="20"/>
        </w:rPr>
      </w:pPr>
      <w:r>
        <w:rPr>
          <w:rFonts w:ascii="Verdana" w:eastAsia="Verdana" w:hAnsi="Verdana" w:cs="Verdana"/>
          <w:sz w:val="20"/>
          <w:szCs w:val="20"/>
        </w:rPr>
        <w:t>Configured application servers (Apache tomcat) to deploy the code.</w:t>
      </w:r>
    </w:p>
    <w:p w:rsidR="00990799" w:rsidRDefault="000E435E">
      <w:pPr>
        <w:numPr>
          <w:ilvl w:val="0"/>
          <w:numId w:val="6"/>
        </w:numPr>
        <w:pBdr>
          <w:left w:val="none" w:sz="0" w:space="8" w:color="auto"/>
        </w:pBdr>
        <w:jc w:val="both"/>
        <w:rPr>
          <w:sz w:val="20"/>
          <w:szCs w:val="20"/>
        </w:rPr>
      </w:pPr>
      <w:r>
        <w:rPr>
          <w:rFonts w:ascii="Verdana" w:eastAsia="Verdana" w:hAnsi="Verdana" w:cs="Verdana"/>
          <w:sz w:val="20"/>
          <w:szCs w:val="20"/>
        </w:rPr>
        <w:t>Created and configured multiple instances on tomcat for different teams.</w:t>
      </w:r>
    </w:p>
    <w:p w:rsidR="00990799" w:rsidRDefault="000E435E">
      <w:pPr>
        <w:numPr>
          <w:ilvl w:val="0"/>
          <w:numId w:val="6"/>
        </w:numPr>
        <w:pBdr>
          <w:left w:val="none" w:sz="0" w:space="8" w:color="auto"/>
        </w:pBdr>
        <w:jc w:val="both"/>
        <w:rPr>
          <w:sz w:val="20"/>
          <w:szCs w:val="20"/>
        </w:rPr>
      </w:pPr>
      <w:r>
        <w:rPr>
          <w:rFonts w:ascii="Verdana" w:eastAsia="Verdana" w:hAnsi="Verdana" w:cs="Verdana"/>
          <w:sz w:val="20"/>
          <w:szCs w:val="20"/>
        </w:rPr>
        <w:t>Worked in Ja</w:t>
      </w:r>
      <w:r>
        <w:rPr>
          <w:rFonts w:ascii="Verdana" w:eastAsia="Verdana" w:hAnsi="Verdana" w:cs="Verdana"/>
          <w:sz w:val="20"/>
          <w:szCs w:val="20"/>
        </w:rPr>
        <w:t>va code and developed the end-to-end flow for few modules using Java, spring, Hibernate at the backend.</w:t>
      </w:r>
    </w:p>
    <w:p w:rsidR="00990799" w:rsidRDefault="000E435E">
      <w:pPr>
        <w:numPr>
          <w:ilvl w:val="0"/>
          <w:numId w:val="6"/>
        </w:numPr>
        <w:pBdr>
          <w:left w:val="none" w:sz="0" w:space="8" w:color="auto"/>
        </w:pBdr>
        <w:jc w:val="both"/>
        <w:rPr>
          <w:sz w:val="20"/>
          <w:szCs w:val="20"/>
        </w:rPr>
      </w:pPr>
      <w:r>
        <w:rPr>
          <w:rFonts w:ascii="Verdana" w:eastAsia="Verdana" w:hAnsi="Verdana" w:cs="Verdana"/>
          <w:sz w:val="20"/>
          <w:szCs w:val="20"/>
        </w:rPr>
        <w:t>Server setup in all the environments, integration and unit testing.</w:t>
      </w:r>
    </w:p>
    <w:p w:rsidR="00990799" w:rsidRDefault="000E435E">
      <w:pPr>
        <w:numPr>
          <w:ilvl w:val="0"/>
          <w:numId w:val="6"/>
        </w:numPr>
        <w:pBdr>
          <w:left w:val="none" w:sz="0" w:space="8" w:color="auto"/>
        </w:pBdr>
        <w:jc w:val="both"/>
        <w:rPr>
          <w:sz w:val="20"/>
          <w:szCs w:val="20"/>
        </w:rPr>
      </w:pPr>
      <w:r>
        <w:rPr>
          <w:rFonts w:ascii="Verdana" w:eastAsia="Verdana" w:hAnsi="Verdana" w:cs="Verdana"/>
          <w:sz w:val="20"/>
          <w:szCs w:val="20"/>
        </w:rPr>
        <w:t>Handling the whole responsibility of enhancements, defects, bug fixes of the Applica</w:t>
      </w:r>
      <w:r>
        <w:rPr>
          <w:rFonts w:ascii="Verdana" w:eastAsia="Verdana" w:hAnsi="Verdana" w:cs="Verdana"/>
          <w:sz w:val="20"/>
          <w:szCs w:val="20"/>
        </w:rPr>
        <w:t>tion.</w:t>
      </w:r>
    </w:p>
    <w:p w:rsidR="00990799" w:rsidRDefault="000E435E">
      <w:pPr>
        <w:widowControl w:val="0"/>
        <w:spacing w:before="40" w:after="40"/>
        <w:ind w:left="360" w:hanging="360"/>
        <w:jc w:val="both"/>
        <w:rPr>
          <w:sz w:val="20"/>
          <w:szCs w:val="20"/>
        </w:rPr>
      </w:pPr>
      <w:r>
        <w:rPr>
          <w:rFonts w:ascii="Verdana" w:eastAsia="Verdana" w:hAnsi="Verdana" w:cs="Verdana"/>
          <w:b/>
          <w:bCs/>
          <w:sz w:val="20"/>
          <w:szCs w:val="20"/>
        </w:rPr>
        <w:t>Innovation:</w:t>
      </w:r>
    </w:p>
    <w:p w:rsidR="00990799" w:rsidRDefault="000E435E">
      <w:pPr>
        <w:numPr>
          <w:ilvl w:val="0"/>
          <w:numId w:val="7"/>
        </w:numPr>
        <w:tabs>
          <w:tab w:val="left" w:pos="720"/>
        </w:tabs>
        <w:spacing w:before="100" w:line="276" w:lineRule="auto"/>
        <w:ind w:left="720" w:hanging="360"/>
        <w:rPr>
          <w:sz w:val="20"/>
          <w:szCs w:val="20"/>
        </w:rPr>
      </w:pPr>
      <w:r>
        <w:rPr>
          <w:rFonts w:ascii="Verdana" w:eastAsia="Verdana" w:hAnsi="Verdana" w:cs="Verdana"/>
          <w:sz w:val="20"/>
          <w:szCs w:val="20"/>
        </w:rPr>
        <w:t>Automation to start the applications in server (Zero Down Time)</w:t>
      </w:r>
    </w:p>
    <w:p w:rsidR="00990799" w:rsidRDefault="000E435E">
      <w:pPr>
        <w:numPr>
          <w:ilvl w:val="0"/>
          <w:numId w:val="7"/>
        </w:numPr>
        <w:tabs>
          <w:tab w:val="left" w:pos="720"/>
        </w:tabs>
        <w:spacing w:line="276" w:lineRule="auto"/>
        <w:ind w:left="720" w:hanging="360"/>
        <w:rPr>
          <w:sz w:val="20"/>
          <w:szCs w:val="20"/>
        </w:rPr>
      </w:pPr>
      <w:r>
        <w:rPr>
          <w:rFonts w:ascii="Verdana" w:eastAsia="Verdana" w:hAnsi="Verdana" w:cs="Verdana"/>
          <w:sz w:val="20"/>
          <w:szCs w:val="20"/>
        </w:rPr>
        <w:t>Automation to cache clear for server when reaches 75%</w:t>
      </w:r>
    </w:p>
    <w:p w:rsidR="00990799" w:rsidRDefault="000E435E">
      <w:pPr>
        <w:spacing w:before="100" w:after="100" w:line="259" w:lineRule="auto"/>
        <w:rPr>
          <w:sz w:val="20"/>
          <w:szCs w:val="20"/>
        </w:rPr>
      </w:pPr>
      <w:proofErr w:type="spellStart"/>
      <w:r>
        <w:rPr>
          <w:rFonts w:ascii="Verdana" w:eastAsia="Verdana" w:hAnsi="Verdana" w:cs="Verdana"/>
          <w:b/>
          <w:bCs/>
          <w:sz w:val="20"/>
          <w:szCs w:val="20"/>
        </w:rPr>
        <w:t>Achivements</w:t>
      </w:r>
      <w:proofErr w:type="spellEnd"/>
      <w:r>
        <w:rPr>
          <w:rFonts w:ascii="Verdana" w:eastAsia="Verdana" w:hAnsi="Verdana" w:cs="Verdana"/>
          <w:sz w:val="20"/>
          <w:szCs w:val="20"/>
        </w:rPr>
        <w:t>:</w:t>
      </w:r>
    </w:p>
    <w:p w:rsidR="00990799" w:rsidRDefault="000E435E">
      <w:pPr>
        <w:numPr>
          <w:ilvl w:val="0"/>
          <w:numId w:val="7"/>
        </w:numPr>
        <w:tabs>
          <w:tab w:val="left" w:pos="720"/>
        </w:tabs>
        <w:spacing w:before="100" w:line="276" w:lineRule="auto"/>
        <w:ind w:left="720" w:hanging="360"/>
        <w:rPr>
          <w:sz w:val="20"/>
          <w:szCs w:val="20"/>
        </w:rPr>
      </w:pPr>
      <w:r>
        <w:rPr>
          <w:rFonts w:ascii="Verdana" w:eastAsia="Verdana" w:hAnsi="Verdana" w:cs="Verdana"/>
          <w:sz w:val="20"/>
          <w:szCs w:val="20"/>
        </w:rPr>
        <w:t>-</w:t>
      </w:r>
      <w:r>
        <w:rPr>
          <w:sz w:val="14"/>
          <w:szCs w:val="14"/>
        </w:rPr>
        <w:t xml:space="preserve">         </w:t>
      </w:r>
      <w:r>
        <w:rPr>
          <w:rFonts w:ascii="Verdana" w:eastAsia="Verdana" w:hAnsi="Verdana" w:cs="Verdana"/>
          <w:b/>
          <w:bCs/>
          <w:sz w:val="20"/>
          <w:szCs w:val="20"/>
        </w:rPr>
        <w:t>Responsible</w:t>
      </w:r>
      <w:r>
        <w:rPr>
          <w:rFonts w:ascii="Verdana" w:eastAsia="Verdana" w:hAnsi="Verdana" w:cs="Verdana"/>
          <w:sz w:val="20"/>
          <w:szCs w:val="20"/>
        </w:rPr>
        <w:t xml:space="preserve"> and </w:t>
      </w:r>
      <w:r>
        <w:rPr>
          <w:rFonts w:ascii="Verdana" w:eastAsia="Verdana" w:hAnsi="Verdana" w:cs="Verdana"/>
          <w:b/>
          <w:bCs/>
          <w:sz w:val="20"/>
          <w:szCs w:val="20"/>
        </w:rPr>
        <w:t>Independently</w:t>
      </w:r>
      <w:r>
        <w:rPr>
          <w:rFonts w:ascii="Verdana" w:eastAsia="Verdana" w:hAnsi="Verdana" w:cs="Verdana"/>
          <w:sz w:val="20"/>
          <w:szCs w:val="20"/>
        </w:rPr>
        <w:t xml:space="preserve"> Handle the front End servers with 160+ application</w:t>
      </w:r>
    </w:p>
    <w:p w:rsidR="00990799" w:rsidRDefault="000E435E">
      <w:pPr>
        <w:numPr>
          <w:ilvl w:val="0"/>
          <w:numId w:val="7"/>
        </w:numPr>
        <w:tabs>
          <w:tab w:val="left" w:pos="720"/>
        </w:tabs>
        <w:spacing w:after="100" w:line="276" w:lineRule="auto"/>
        <w:ind w:left="720" w:hanging="360"/>
        <w:rPr>
          <w:sz w:val="20"/>
          <w:szCs w:val="20"/>
        </w:rPr>
      </w:pPr>
      <w:r>
        <w:rPr>
          <w:rFonts w:ascii="Verdana" w:eastAsia="Verdana" w:hAnsi="Verdana" w:cs="Verdana"/>
          <w:sz w:val="20"/>
          <w:szCs w:val="20"/>
        </w:rPr>
        <w:t>Certified</w:t>
      </w:r>
      <w:r>
        <w:rPr>
          <w:rFonts w:ascii="Verdana" w:eastAsia="Verdana" w:hAnsi="Verdana" w:cs="Verdana"/>
          <w:b/>
          <w:bCs/>
          <w:sz w:val="20"/>
          <w:szCs w:val="20"/>
        </w:rPr>
        <w:t xml:space="preserve"> Security Satellite </w:t>
      </w:r>
      <w:r>
        <w:rPr>
          <w:rFonts w:ascii="Verdana" w:eastAsia="Verdana" w:hAnsi="Verdana" w:cs="Verdana"/>
          <w:sz w:val="20"/>
          <w:szCs w:val="20"/>
        </w:rPr>
        <w:t>in</w:t>
      </w:r>
      <w:r>
        <w:rPr>
          <w:rFonts w:ascii="Verdana" w:eastAsia="Verdana" w:hAnsi="Verdana" w:cs="Verdana"/>
          <w:b/>
          <w:bCs/>
          <w:sz w:val="20"/>
          <w:szCs w:val="20"/>
        </w:rPr>
        <w:t xml:space="preserve"> ING</w:t>
      </w:r>
    </w:p>
    <w:p w:rsidR="00990799" w:rsidRDefault="000E435E">
      <w:pPr>
        <w:spacing w:before="280" w:after="280"/>
        <w:rPr>
          <w:sz w:val="20"/>
          <w:szCs w:val="20"/>
        </w:rPr>
      </w:pPr>
      <w:r>
        <w:rPr>
          <w:rFonts w:ascii="Verdana" w:eastAsia="Verdana" w:hAnsi="Verdana" w:cs="Verdana"/>
          <w:b/>
          <w:bCs/>
          <w:sz w:val="20"/>
          <w:szCs w:val="20"/>
        </w:rPr>
        <w:t>Education</w:t>
      </w:r>
      <w:r>
        <w:rPr>
          <w:rFonts w:ascii="Verdana" w:eastAsia="Verdana" w:hAnsi="Verdana" w:cs="Verdana"/>
          <w:sz w:val="20"/>
          <w:szCs w:val="20"/>
        </w:rPr>
        <w:t>:</w:t>
      </w:r>
    </w:p>
    <w:p w:rsidR="00990799" w:rsidRDefault="000E435E">
      <w:pPr>
        <w:spacing w:before="280" w:after="280"/>
        <w:rPr>
          <w:sz w:val="20"/>
          <w:szCs w:val="20"/>
        </w:rPr>
      </w:pPr>
      <w:r>
        <w:rPr>
          <w:rFonts w:ascii="Verdana" w:eastAsia="Verdana" w:hAnsi="Verdana" w:cs="Verdana"/>
          <w:b/>
          <w:bCs/>
          <w:sz w:val="20"/>
          <w:szCs w:val="20"/>
        </w:rPr>
        <w:t xml:space="preserve">Master`s Degree, Master of Computer, P.E.S Engineering College </w:t>
      </w:r>
      <w:proofErr w:type="spellStart"/>
      <w:r>
        <w:rPr>
          <w:rFonts w:ascii="Verdana" w:eastAsia="Verdana" w:hAnsi="Verdana" w:cs="Verdana"/>
          <w:b/>
          <w:bCs/>
          <w:sz w:val="20"/>
          <w:szCs w:val="20"/>
        </w:rPr>
        <w:t>Mandya</w:t>
      </w:r>
      <w:proofErr w:type="spellEnd"/>
      <w:r>
        <w:rPr>
          <w:rFonts w:ascii="Verdana" w:eastAsia="Verdana" w:hAnsi="Verdana" w:cs="Verdana"/>
          <w:b/>
          <w:bCs/>
          <w:sz w:val="20"/>
          <w:szCs w:val="20"/>
        </w:rPr>
        <w:t xml:space="preserve">, </w:t>
      </w:r>
      <w:proofErr w:type="spellStart"/>
      <w:r>
        <w:rPr>
          <w:rFonts w:ascii="Verdana" w:eastAsia="Verdana" w:hAnsi="Verdana" w:cs="Verdana"/>
          <w:b/>
          <w:bCs/>
          <w:sz w:val="20"/>
          <w:szCs w:val="20"/>
        </w:rPr>
        <w:t>Krnataka</w:t>
      </w:r>
      <w:proofErr w:type="spellEnd"/>
      <w:r w:rsidR="00990799" w:rsidRPr="0099079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6"/>
          </v:shape>
        </w:pict>
      </w:r>
    </w:p>
    <w:sectPr w:rsidR="00990799" w:rsidSect="0099079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B630DC34">
      <w:start w:val="1"/>
      <w:numFmt w:val="bullet"/>
      <w:lvlText w:val=""/>
      <w:lvlJc w:val="left"/>
      <w:pPr>
        <w:ind w:left="720" w:hanging="360"/>
      </w:pPr>
      <w:rPr>
        <w:rFonts w:ascii="Symbol" w:hAnsi="Symbol"/>
        <w:b w:val="0"/>
        <w:bCs w:val="0"/>
      </w:rPr>
    </w:lvl>
    <w:lvl w:ilvl="1" w:tplc="49D86ABC">
      <w:start w:val="1"/>
      <w:numFmt w:val="bullet"/>
      <w:lvlText w:val="o"/>
      <w:lvlJc w:val="left"/>
      <w:pPr>
        <w:tabs>
          <w:tab w:val="num" w:pos="1440"/>
        </w:tabs>
        <w:ind w:left="1440" w:hanging="360"/>
      </w:pPr>
      <w:rPr>
        <w:rFonts w:ascii="Courier New" w:hAnsi="Courier New"/>
      </w:rPr>
    </w:lvl>
    <w:lvl w:ilvl="2" w:tplc="2DE8A74C">
      <w:start w:val="1"/>
      <w:numFmt w:val="bullet"/>
      <w:lvlText w:val=""/>
      <w:lvlJc w:val="left"/>
      <w:pPr>
        <w:tabs>
          <w:tab w:val="num" w:pos="2160"/>
        </w:tabs>
        <w:ind w:left="2160" w:hanging="360"/>
      </w:pPr>
      <w:rPr>
        <w:rFonts w:ascii="Wingdings" w:hAnsi="Wingdings"/>
      </w:rPr>
    </w:lvl>
    <w:lvl w:ilvl="3" w:tplc="8E5E453A">
      <w:start w:val="1"/>
      <w:numFmt w:val="bullet"/>
      <w:lvlText w:val=""/>
      <w:lvlJc w:val="left"/>
      <w:pPr>
        <w:tabs>
          <w:tab w:val="num" w:pos="2880"/>
        </w:tabs>
        <w:ind w:left="2880" w:hanging="360"/>
      </w:pPr>
      <w:rPr>
        <w:rFonts w:ascii="Symbol" w:hAnsi="Symbol"/>
      </w:rPr>
    </w:lvl>
    <w:lvl w:ilvl="4" w:tplc="24789100">
      <w:start w:val="1"/>
      <w:numFmt w:val="bullet"/>
      <w:lvlText w:val="o"/>
      <w:lvlJc w:val="left"/>
      <w:pPr>
        <w:tabs>
          <w:tab w:val="num" w:pos="3600"/>
        </w:tabs>
        <w:ind w:left="3600" w:hanging="360"/>
      </w:pPr>
      <w:rPr>
        <w:rFonts w:ascii="Courier New" w:hAnsi="Courier New"/>
      </w:rPr>
    </w:lvl>
    <w:lvl w:ilvl="5" w:tplc="3B5A48D2">
      <w:start w:val="1"/>
      <w:numFmt w:val="bullet"/>
      <w:lvlText w:val=""/>
      <w:lvlJc w:val="left"/>
      <w:pPr>
        <w:tabs>
          <w:tab w:val="num" w:pos="4320"/>
        </w:tabs>
        <w:ind w:left="4320" w:hanging="360"/>
      </w:pPr>
      <w:rPr>
        <w:rFonts w:ascii="Wingdings" w:hAnsi="Wingdings"/>
      </w:rPr>
    </w:lvl>
    <w:lvl w:ilvl="6" w:tplc="37948B5A">
      <w:start w:val="1"/>
      <w:numFmt w:val="bullet"/>
      <w:lvlText w:val=""/>
      <w:lvlJc w:val="left"/>
      <w:pPr>
        <w:tabs>
          <w:tab w:val="num" w:pos="5040"/>
        </w:tabs>
        <w:ind w:left="5040" w:hanging="360"/>
      </w:pPr>
      <w:rPr>
        <w:rFonts w:ascii="Symbol" w:hAnsi="Symbol"/>
      </w:rPr>
    </w:lvl>
    <w:lvl w:ilvl="7" w:tplc="99C6AD3A">
      <w:start w:val="1"/>
      <w:numFmt w:val="bullet"/>
      <w:lvlText w:val="o"/>
      <w:lvlJc w:val="left"/>
      <w:pPr>
        <w:tabs>
          <w:tab w:val="num" w:pos="5760"/>
        </w:tabs>
        <w:ind w:left="5760" w:hanging="360"/>
      </w:pPr>
      <w:rPr>
        <w:rFonts w:ascii="Courier New" w:hAnsi="Courier New"/>
      </w:rPr>
    </w:lvl>
    <w:lvl w:ilvl="8" w:tplc="0CA8F1F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D012F880">
      <w:start w:val="1"/>
      <w:numFmt w:val="bullet"/>
      <w:lvlText w:val=""/>
      <w:lvlJc w:val="left"/>
      <w:pPr>
        <w:ind w:left="720" w:hanging="360"/>
      </w:pPr>
      <w:rPr>
        <w:rFonts w:ascii="Symbol" w:hAnsi="Symbol"/>
        <w:b w:val="0"/>
        <w:bCs w:val="0"/>
      </w:rPr>
    </w:lvl>
    <w:lvl w:ilvl="1" w:tplc="DEDAD506">
      <w:start w:val="1"/>
      <w:numFmt w:val="bullet"/>
      <w:lvlText w:val="o"/>
      <w:lvlJc w:val="left"/>
      <w:pPr>
        <w:tabs>
          <w:tab w:val="num" w:pos="1440"/>
        </w:tabs>
        <w:ind w:left="1440" w:hanging="360"/>
      </w:pPr>
      <w:rPr>
        <w:rFonts w:ascii="Courier New" w:hAnsi="Courier New"/>
      </w:rPr>
    </w:lvl>
    <w:lvl w:ilvl="2" w:tplc="F9B8CEA8">
      <w:start w:val="1"/>
      <w:numFmt w:val="bullet"/>
      <w:lvlText w:val=""/>
      <w:lvlJc w:val="left"/>
      <w:pPr>
        <w:tabs>
          <w:tab w:val="num" w:pos="2160"/>
        </w:tabs>
        <w:ind w:left="2160" w:hanging="360"/>
      </w:pPr>
      <w:rPr>
        <w:rFonts w:ascii="Wingdings" w:hAnsi="Wingdings"/>
      </w:rPr>
    </w:lvl>
    <w:lvl w:ilvl="3" w:tplc="9580D618">
      <w:start w:val="1"/>
      <w:numFmt w:val="bullet"/>
      <w:lvlText w:val=""/>
      <w:lvlJc w:val="left"/>
      <w:pPr>
        <w:tabs>
          <w:tab w:val="num" w:pos="2880"/>
        </w:tabs>
        <w:ind w:left="2880" w:hanging="360"/>
      </w:pPr>
      <w:rPr>
        <w:rFonts w:ascii="Symbol" w:hAnsi="Symbol"/>
      </w:rPr>
    </w:lvl>
    <w:lvl w:ilvl="4" w:tplc="F51CB312">
      <w:start w:val="1"/>
      <w:numFmt w:val="bullet"/>
      <w:lvlText w:val="o"/>
      <w:lvlJc w:val="left"/>
      <w:pPr>
        <w:tabs>
          <w:tab w:val="num" w:pos="3600"/>
        </w:tabs>
        <w:ind w:left="3600" w:hanging="360"/>
      </w:pPr>
      <w:rPr>
        <w:rFonts w:ascii="Courier New" w:hAnsi="Courier New"/>
      </w:rPr>
    </w:lvl>
    <w:lvl w:ilvl="5" w:tplc="5A641AE6">
      <w:start w:val="1"/>
      <w:numFmt w:val="bullet"/>
      <w:lvlText w:val=""/>
      <w:lvlJc w:val="left"/>
      <w:pPr>
        <w:tabs>
          <w:tab w:val="num" w:pos="4320"/>
        </w:tabs>
        <w:ind w:left="4320" w:hanging="360"/>
      </w:pPr>
      <w:rPr>
        <w:rFonts w:ascii="Wingdings" w:hAnsi="Wingdings"/>
      </w:rPr>
    </w:lvl>
    <w:lvl w:ilvl="6" w:tplc="2A34983C">
      <w:start w:val="1"/>
      <w:numFmt w:val="bullet"/>
      <w:lvlText w:val=""/>
      <w:lvlJc w:val="left"/>
      <w:pPr>
        <w:tabs>
          <w:tab w:val="num" w:pos="5040"/>
        </w:tabs>
        <w:ind w:left="5040" w:hanging="360"/>
      </w:pPr>
      <w:rPr>
        <w:rFonts w:ascii="Symbol" w:hAnsi="Symbol"/>
      </w:rPr>
    </w:lvl>
    <w:lvl w:ilvl="7" w:tplc="C066B262">
      <w:start w:val="1"/>
      <w:numFmt w:val="bullet"/>
      <w:lvlText w:val="o"/>
      <w:lvlJc w:val="left"/>
      <w:pPr>
        <w:tabs>
          <w:tab w:val="num" w:pos="5760"/>
        </w:tabs>
        <w:ind w:left="5760" w:hanging="360"/>
      </w:pPr>
      <w:rPr>
        <w:rFonts w:ascii="Courier New" w:hAnsi="Courier New"/>
      </w:rPr>
    </w:lvl>
    <w:lvl w:ilvl="8" w:tplc="D528F342">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7EBC6A9A">
      <w:start w:val="1"/>
      <w:numFmt w:val="bullet"/>
      <w:lvlText w:val=""/>
      <w:lvlJc w:val="left"/>
      <w:pPr>
        <w:ind w:left="720" w:hanging="360"/>
      </w:pPr>
      <w:rPr>
        <w:rFonts w:ascii="Symbol" w:hAnsi="Symbol"/>
        <w:b w:val="0"/>
        <w:bCs w:val="0"/>
      </w:rPr>
    </w:lvl>
    <w:lvl w:ilvl="1" w:tplc="11765C26">
      <w:start w:val="1"/>
      <w:numFmt w:val="bullet"/>
      <w:lvlText w:val="o"/>
      <w:lvlJc w:val="left"/>
      <w:pPr>
        <w:tabs>
          <w:tab w:val="num" w:pos="1440"/>
        </w:tabs>
        <w:ind w:left="1440" w:hanging="360"/>
      </w:pPr>
      <w:rPr>
        <w:rFonts w:ascii="Courier New" w:hAnsi="Courier New"/>
      </w:rPr>
    </w:lvl>
    <w:lvl w:ilvl="2" w:tplc="A858C55A">
      <w:start w:val="1"/>
      <w:numFmt w:val="bullet"/>
      <w:lvlText w:val=""/>
      <w:lvlJc w:val="left"/>
      <w:pPr>
        <w:tabs>
          <w:tab w:val="num" w:pos="2160"/>
        </w:tabs>
        <w:ind w:left="2160" w:hanging="360"/>
      </w:pPr>
      <w:rPr>
        <w:rFonts w:ascii="Wingdings" w:hAnsi="Wingdings"/>
      </w:rPr>
    </w:lvl>
    <w:lvl w:ilvl="3" w:tplc="B456B7C2">
      <w:start w:val="1"/>
      <w:numFmt w:val="bullet"/>
      <w:lvlText w:val=""/>
      <w:lvlJc w:val="left"/>
      <w:pPr>
        <w:tabs>
          <w:tab w:val="num" w:pos="2880"/>
        </w:tabs>
        <w:ind w:left="2880" w:hanging="360"/>
      </w:pPr>
      <w:rPr>
        <w:rFonts w:ascii="Symbol" w:hAnsi="Symbol"/>
      </w:rPr>
    </w:lvl>
    <w:lvl w:ilvl="4" w:tplc="33ACD5FE">
      <w:start w:val="1"/>
      <w:numFmt w:val="bullet"/>
      <w:lvlText w:val="o"/>
      <w:lvlJc w:val="left"/>
      <w:pPr>
        <w:tabs>
          <w:tab w:val="num" w:pos="3600"/>
        </w:tabs>
        <w:ind w:left="3600" w:hanging="360"/>
      </w:pPr>
      <w:rPr>
        <w:rFonts w:ascii="Courier New" w:hAnsi="Courier New"/>
      </w:rPr>
    </w:lvl>
    <w:lvl w:ilvl="5" w:tplc="F82C328C">
      <w:start w:val="1"/>
      <w:numFmt w:val="bullet"/>
      <w:lvlText w:val=""/>
      <w:lvlJc w:val="left"/>
      <w:pPr>
        <w:tabs>
          <w:tab w:val="num" w:pos="4320"/>
        </w:tabs>
        <w:ind w:left="4320" w:hanging="360"/>
      </w:pPr>
      <w:rPr>
        <w:rFonts w:ascii="Wingdings" w:hAnsi="Wingdings"/>
      </w:rPr>
    </w:lvl>
    <w:lvl w:ilvl="6" w:tplc="700ACB34">
      <w:start w:val="1"/>
      <w:numFmt w:val="bullet"/>
      <w:lvlText w:val=""/>
      <w:lvlJc w:val="left"/>
      <w:pPr>
        <w:tabs>
          <w:tab w:val="num" w:pos="5040"/>
        </w:tabs>
        <w:ind w:left="5040" w:hanging="360"/>
      </w:pPr>
      <w:rPr>
        <w:rFonts w:ascii="Symbol" w:hAnsi="Symbol"/>
      </w:rPr>
    </w:lvl>
    <w:lvl w:ilvl="7" w:tplc="3A588BE2">
      <w:start w:val="1"/>
      <w:numFmt w:val="bullet"/>
      <w:lvlText w:val="o"/>
      <w:lvlJc w:val="left"/>
      <w:pPr>
        <w:tabs>
          <w:tab w:val="num" w:pos="5760"/>
        </w:tabs>
        <w:ind w:left="5760" w:hanging="360"/>
      </w:pPr>
      <w:rPr>
        <w:rFonts w:ascii="Courier New" w:hAnsi="Courier New"/>
      </w:rPr>
    </w:lvl>
    <w:lvl w:ilvl="8" w:tplc="E7EE150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7D64D37A">
      <w:start w:val="1"/>
      <w:numFmt w:val="bullet"/>
      <w:lvlText w:val=""/>
      <w:lvlJc w:val="left"/>
      <w:pPr>
        <w:ind w:left="720" w:hanging="360"/>
      </w:pPr>
      <w:rPr>
        <w:rFonts w:ascii="Symbol" w:hAnsi="Symbol"/>
        <w:b w:val="0"/>
        <w:bCs w:val="0"/>
      </w:rPr>
    </w:lvl>
    <w:lvl w:ilvl="1" w:tplc="A4E68150">
      <w:start w:val="1"/>
      <w:numFmt w:val="bullet"/>
      <w:lvlText w:val="o"/>
      <w:lvlJc w:val="left"/>
      <w:pPr>
        <w:tabs>
          <w:tab w:val="num" w:pos="1440"/>
        </w:tabs>
        <w:ind w:left="1440" w:hanging="360"/>
      </w:pPr>
      <w:rPr>
        <w:rFonts w:ascii="Courier New" w:hAnsi="Courier New"/>
      </w:rPr>
    </w:lvl>
    <w:lvl w:ilvl="2" w:tplc="3F5E43AA">
      <w:start w:val="1"/>
      <w:numFmt w:val="bullet"/>
      <w:lvlText w:val=""/>
      <w:lvlJc w:val="left"/>
      <w:pPr>
        <w:tabs>
          <w:tab w:val="num" w:pos="2160"/>
        </w:tabs>
        <w:ind w:left="2160" w:hanging="360"/>
      </w:pPr>
      <w:rPr>
        <w:rFonts w:ascii="Wingdings" w:hAnsi="Wingdings"/>
      </w:rPr>
    </w:lvl>
    <w:lvl w:ilvl="3" w:tplc="4EF6A9EA">
      <w:start w:val="1"/>
      <w:numFmt w:val="bullet"/>
      <w:lvlText w:val=""/>
      <w:lvlJc w:val="left"/>
      <w:pPr>
        <w:tabs>
          <w:tab w:val="num" w:pos="2880"/>
        </w:tabs>
        <w:ind w:left="2880" w:hanging="360"/>
      </w:pPr>
      <w:rPr>
        <w:rFonts w:ascii="Symbol" w:hAnsi="Symbol"/>
      </w:rPr>
    </w:lvl>
    <w:lvl w:ilvl="4" w:tplc="F528C442">
      <w:start w:val="1"/>
      <w:numFmt w:val="bullet"/>
      <w:lvlText w:val="o"/>
      <w:lvlJc w:val="left"/>
      <w:pPr>
        <w:tabs>
          <w:tab w:val="num" w:pos="3600"/>
        </w:tabs>
        <w:ind w:left="3600" w:hanging="360"/>
      </w:pPr>
      <w:rPr>
        <w:rFonts w:ascii="Courier New" w:hAnsi="Courier New"/>
      </w:rPr>
    </w:lvl>
    <w:lvl w:ilvl="5" w:tplc="A252BF52">
      <w:start w:val="1"/>
      <w:numFmt w:val="bullet"/>
      <w:lvlText w:val=""/>
      <w:lvlJc w:val="left"/>
      <w:pPr>
        <w:tabs>
          <w:tab w:val="num" w:pos="4320"/>
        </w:tabs>
        <w:ind w:left="4320" w:hanging="360"/>
      </w:pPr>
      <w:rPr>
        <w:rFonts w:ascii="Wingdings" w:hAnsi="Wingdings"/>
      </w:rPr>
    </w:lvl>
    <w:lvl w:ilvl="6" w:tplc="501A6002">
      <w:start w:val="1"/>
      <w:numFmt w:val="bullet"/>
      <w:lvlText w:val=""/>
      <w:lvlJc w:val="left"/>
      <w:pPr>
        <w:tabs>
          <w:tab w:val="num" w:pos="5040"/>
        </w:tabs>
        <w:ind w:left="5040" w:hanging="360"/>
      </w:pPr>
      <w:rPr>
        <w:rFonts w:ascii="Symbol" w:hAnsi="Symbol"/>
      </w:rPr>
    </w:lvl>
    <w:lvl w:ilvl="7" w:tplc="AF189890">
      <w:start w:val="1"/>
      <w:numFmt w:val="bullet"/>
      <w:lvlText w:val="o"/>
      <w:lvlJc w:val="left"/>
      <w:pPr>
        <w:tabs>
          <w:tab w:val="num" w:pos="5760"/>
        </w:tabs>
        <w:ind w:left="5760" w:hanging="360"/>
      </w:pPr>
      <w:rPr>
        <w:rFonts w:ascii="Courier New" w:hAnsi="Courier New"/>
      </w:rPr>
    </w:lvl>
    <w:lvl w:ilvl="8" w:tplc="5FA006FC">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E6D29488">
      <w:start w:val="1"/>
      <w:numFmt w:val="bullet"/>
      <w:lvlText w:val=""/>
      <w:lvlJc w:val="left"/>
      <w:pPr>
        <w:ind w:left="720" w:hanging="360"/>
      </w:pPr>
      <w:rPr>
        <w:rFonts w:ascii="Symbol" w:hAnsi="Symbol"/>
        <w:b w:val="0"/>
        <w:bCs w:val="0"/>
      </w:rPr>
    </w:lvl>
    <w:lvl w:ilvl="1" w:tplc="BD8EA1A8">
      <w:start w:val="1"/>
      <w:numFmt w:val="bullet"/>
      <w:lvlText w:val="o"/>
      <w:lvlJc w:val="left"/>
      <w:pPr>
        <w:tabs>
          <w:tab w:val="num" w:pos="1440"/>
        </w:tabs>
        <w:ind w:left="1440" w:hanging="360"/>
      </w:pPr>
      <w:rPr>
        <w:rFonts w:ascii="Courier New" w:hAnsi="Courier New"/>
      </w:rPr>
    </w:lvl>
    <w:lvl w:ilvl="2" w:tplc="5B487314">
      <w:start w:val="1"/>
      <w:numFmt w:val="bullet"/>
      <w:lvlText w:val=""/>
      <w:lvlJc w:val="left"/>
      <w:pPr>
        <w:tabs>
          <w:tab w:val="num" w:pos="2160"/>
        </w:tabs>
        <w:ind w:left="2160" w:hanging="360"/>
      </w:pPr>
      <w:rPr>
        <w:rFonts w:ascii="Wingdings" w:hAnsi="Wingdings"/>
      </w:rPr>
    </w:lvl>
    <w:lvl w:ilvl="3" w:tplc="5C800CAE">
      <w:start w:val="1"/>
      <w:numFmt w:val="bullet"/>
      <w:lvlText w:val=""/>
      <w:lvlJc w:val="left"/>
      <w:pPr>
        <w:tabs>
          <w:tab w:val="num" w:pos="2880"/>
        </w:tabs>
        <w:ind w:left="2880" w:hanging="360"/>
      </w:pPr>
      <w:rPr>
        <w:rFonts w:ascii="Symbol" w:hAnsi="Symbol"/>
      </w:rPr>
    </w:lvl>
    <w:lvl w:ilvl="4" w:tplc="C326181A">
      <w:start w:val="1"/>
      <w:numFmt w:val="bullet"/>
      <w:lvlText w:val="o"/>
      <w:lvlJc w:val="left"/>
      <w:pPr>
        <w:tabs>
          <w:tab w:val="num" w:pos="3600"/>
        </w:tabs>
        <w:ind w:left="3600" w:hanging="360"/>
      </w:pPr>
      <w:rPr>
        <w:rFonts w:ascii="Courier New" w:hAnsi="Courier New"/>
      </w:rPr>
    </w:lvl>
    <w:lvl w:ilvl="5" w:tplc="E90ABFAC">
      <w:start w:val="1"/>
      <w:numFmt w:val="bullet"/>
      <w:lvlText w:val=""/>
      <w:lvlJc w:val="left"/>
      <w:pPr>
        <w:tabs>
          <w:tab w:val="num" w:pos="4320"/>
        </w:tabs>
        <w:ind w:left="4320" w:hanging="360"/>
      </w:pPr>
      <w:rPr>
        <w:rFonts w:ascii="Wingdings" w:hAnsi="Wingdings"/>
      </w:rPr>
    </w:lvl>
    <w:lvl w:ilvl="6" w:tplc="B6324004">
      <w:start w:val="1"/>
      <w:numFmt w:val="bullet"/>
      <w:lvlText w:val=""/>
      <w:lvlJc w:val="left"/>
      <w:pPr>
        <w:tabs>
          <w:tab w:val="num" w:pos="5040"/>
        </w:tabs>
        <w:ind w:left="5040" w:hanging="360"/>
      </w:pPr>
      <w:rPr>
        <w:rFonts w:ascii="Symbol" w:hAnsi="Symbol"/>
      </w:rPr>
    </w:lvl>
    <w:lvl w:ilvl="7" w:tplc="237EF5C6">
      <w:start w:val="1"/>
      <w:numFmt w:val="bullet"/>
      <w:lvlText w:val="o"/>
      <w:lvlJc w:val="left"/>
      <w:pPr>
        <w:tabs>
          <w:tab w:val="num" w:pos="5760"/>
        </w:tabs>
        <w:ind w:left="5760" w:hanging="360"/>
      </w:pPr>
      <w:rPr>
        <w:rFonts w:ascii="Courier New" w:hAnsi="Courier New"/>
      </w:rPr>
    </w:lvl>
    <w:lvl w:ilvl="8" w:tplc="42C0242E">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1406B84">
      <w:start w:val="1"/>
      <w:numFmt w:val="bullet"/>
      <w:lvlText w:val=""/>
      <w:lvlJc w:val="left"/>
      <w:pPr>
        <w:ind w:left="720" w:hanging="360"/>
      </w:pPr>
      <w:rPr>
        <w:rFonts w:ascii="Symbol" w:hAnsi="Symbol"/>
        <w:b w:val="0"/>
        <w:bCs w:val="0"/>
      </w:rPr>
    </w:lvl>
    <w:lvl w:ilvl="1" w:tplc="36C48538">
      <w:start w:val="1"/>
      <w:numFmt w:val="bullet"/>
      <w:lvlText w:val="o"/>
      <w:lvlJc w:val="left"/>
      <w:pPr>
        <w:tabs>
          <w:tab w:val="num" w:pos="1440"/>
        </w:tabs>
        <w:ind w:left="1440" w:hanging="360"/>
      </w:pPr>
      <w:rPr>
        <w:rFonts w:ascii="Courier New" w:hAnsi="Courier New"/>
      </w:rPr>
    </w:lvl>
    <w:lvl w:ilvl="2" w:tplc="2B8E550E">
      <w:start w:val="1"/>
      <w:numFmt w:val="bullet"/>
      <w:lvlText w:val=""/>
      <w:lvlJc w:val="left"/>
      <w:pPr>
        <w:tabs>
          <w:tab w:val="num" w:pos="2160"/>
        </w:tabs>
        <w:ind w:left="2160" w:hanging="360"/>
      </w:pPr>
      <w:rPr>
        <w:rFonts w:ascii="Wingdings" w:hAnsi="Wingdings"/>
      </w:rPr>
    </w:lvl>
    <w:lvl w:ilvl="3" w:tplc="5C78E574">
      <w:start w:val="1"/>
      <w:numFmt w:val="bullet"/>
      <w:lvlText w:val=""/>
      <w:lvlJc w:val="left"/>
      <w:pPr>
        <w:tabs>
          <w:tab w:val="num" w:pos="2880"/>
        </w:tabs>
        <w:ind w:left="2880" w:hanging="360"/>
      </w:pPr>
      <w:rPr>
        <w:rFonts w:ascii="Symbol" w:hAnsi="Symbol"/>
      </w:rPr>
    </w:lvl>
    <w:lvl w:ilvl="4" w:tplc="40B25EE2">
      <w:start w:val="1"/>
      <w:numFmt w:val="bullet"/>
      <w:lvlText w:val="o"/>
      <w:lvlJc w:val="left"/>
      <w:pPr>
        <w:tabs>
          <w:tab w:val="num" w:pos="3600"/>
        </w:tabs>
        <w:ind w:left="3600" w:hanging="360"/>
      </w:pPr>
      <w:rPr>
        <w:rFonts w:ascii="Courier New" w:hAnsi="Courier New"/>
      </w:rPr>
    </w:lvl>
    <w:lvl w:ilvl="5" w:tplc="8A2AF260">
      <w:start w:val="1"/>
      <w:numFmt w:val="bullet"/>
      <w:lvlText w:val=""/>
      <w:lvlJc w:val="left"/>
      <w:pPr>
        <w:tabs>
          <w:tab w:val="num" w:pos="4320"/>
        </w:tabs>
        <w:ind w:left="4320" w:hanging="360"/>
      </w:pPr>
      <w:rPr>
        <w:rFonts w:ascii="Wingdings" w:hAnsi="Wingdings"/>
      </w:rPr>
    </w:lvl>
    <w:lvl w:ilvl="6" w:tplc="016CECA8">
      <w:start w:val="1"/>
      <w:numFmt w:val="bullet"/>
      <w:lvlText w:val=""/>
      <w:lvlJc w:val="left"/>
      <w:pPr>
        <w:tabs>
          <w:tab w:val="num" w:pos="5040"/>
        </w:tabs>
        <w:ind w:left="5040" w:hanging="360"/>
      </w:pPr>
      <w:rPr>
        <w:rFonts w:ascii="Symbol" w:hAnsi="Symbol"/>
      </w:rPr>
    </w:lvl>
    <w:lvl w:ilvl="7" w:tplc="9634DC66">
      <w:start w:val="1"/>
      <w:numFmt w:val="bullet"/>
      <w:lvlText w:val="o"/>
      <w:lvlJc w:val="left"/>
      <w:pPr>
        <w:tabs>
          <w:tab w:val="num" w:pos="5760"/>
        </w:tabs>
        <w:ind w:left="5760" w:hanging="360"/>
      </w:pPr>
      <w:rPr>
        <w:rFonts w:ascii="Courier New" w:hAnsi="Courier New"/>
      </w:rPr>
    </w:lvl>
    <w:lvl w:ilvl="8" w:tplc="CDE41E56">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6B1A31A2">
      <w:start w:val="1"/>
      <w:numFmt w:val="bullet"/>
      <w:lvlText w:val="-"/>
      <w:lvlJc w:val="left"/>
      <w:pPr>
        <w:ind w:left="0" w:firstLine="0"/>
      </w:pPr>
      <w:rPr>
        <w:rFonts w:ascii="Verdana" w:eastAsia="Verdana" w:hAnsi="Verdana" w:cs="Verdana"/>
        <w:sz w:val="20"/>
        <w:szCs w:val="20"/>
      </w:rPr>
    </w:lvl>
    <w:lvl w:ilvl="1" w:tplc="8168EBCE">
      <w:start w:val="1"/>
      <w:numFmt w:val="bullet"/>
      <w:lvlText w:val="o"/>
      <w:lvlJc w:val="left"/>
      <w:pPr>
        <w:tabs>
          <w:tab w:val="num" w:pos="1440"/>
        </w:tabs>
        <w:ind w:left="1440" w:hanging="360"/>
      </w:pPr>
      <w:rPr>
        <w:rFonts w:ascii="Courier New" w:hAnsi="Courier New"/>
      </w:rPr>
    </w:lvl>
    <w:lvl w:ilvl="2" w:tplc="C9AC52C6">
      <w:start w:val="1"/>
      <w:numFmt w:val="bullet"/>
      <w:lvlText w:val=""/>
      <w:lvlJc w:val="left"/>
      <w:pPr>
        <w:tabs>
          <w:tab w:val="num" w:pos="2160"/>
        </w:tabs>
        <w:ind w:left="2160" w:hanging="360"/>
      </w:pPr>
      <w:rPr>
        <w:rFonts w:ascii="Wingdings" w:hAnsi="Wingdings"/>
      </w:rPr>
    </w:lvl>
    <w:lvl w:ilvl="3" w:tplc="D93426CC">
      <w:start w:val="1"/>
      <w:numFmt w:val="bullet"/>
      <w:lvlText w:val=""/>
      <w:lvlJc w:val="left"/>
      <w:pPr>
        <w:tabs>
          <w:tab w:val="num" w:pos="2880"/>
        </w:tabs>
        <w:ind w:left="2880" w:hanging="360"/>
      </w:pPr>
      <w:rPr>
        <w:rFonts w:ascii="Symbol" w:hAnsi="Symbol"/>
      </w:rPr>
    </w:lvl>
    <w:lvl w:ilvl="4" w:tplc="CD12BA96">
      <w:start w:val="1"/>
      <w:numFmt w:val="bullet"/>
      <w:lvlText w:val="o"/>
      <w:lvlJc w:val="left"/>
      <w:pPr>
        <w:tabs>
          <w:tab w:val="num" w:pos="3600"/>
        </w:tabs>
        <w:ind w:left="3600" w:hanging="360"/>
      </w:pPr>
      <w:rPr>
        <w:rFonts w:ascii="Courier New" w:hAnsi="Courier New"/>
      </w:rPr>
    </w:lvl>
    <w:lvl w:ilvl="5" w:tplc="89621912">
      <w:start w:val="1"/>
      <w:numFmt w:val="bullet"/>
      <w:lvlText w:val=""/>
      <w:lvlJc w:val="left"/>
      <w:pPr>
        <w:tabs>
          <w:tab w:val="num" w:pos="4320"/>
        </w:tabs>
        <w:ind w:left="4320" w:hanging="360"/>
      </w:pPr>
      <w:rPr>
        <w:rFonts w:ascii="Wingdings" w:hAnsi="Wingdings"/>
      </w:rPr>
    </w:lvl>
    <w:lvl w:ilvl="6" w:tplc="41A6DF4A">
      <w:start w:val="1"/>
      <w:numFmt w:val="bullet"/>
      <w:lvlText w:val=""/>
      <w:lvlJc w:val="left"/>
      <w:pPr>
        <w:tabs>
          <w:tab w:val="num" w:pos="5040"/>
        </w:tabs>
        <w:ind w:left="5040" w:hanging="360"/>
      </w:pPr>
      <w:rPr>
        <w:rFonts w:ascii="Symbol" w:hAnsi="Symbol"/>
      </w:rPr>
    </w:lvl>
    <w:lvl w:ilvl="7" w:tplc="C9AEB4B0">
      <w:start w:val="1"/>
      <w:numFmt w:val="bullet"/>
      <w:lvlText w:val="o"/>
      <w:lvlJc w:val="left"/>
      <w:pPr>
        <w:tabs>
          <w:tab w:val="num" w:pos="5760"/>
        </w:tabs>
        <w:ind w:left="5760" w:hanging="360"/>
      </w:pPr>
      <w:rPr>
        <w:rFonts w:ascii="Courier New" w:hAnsi="Courier New"/>
      </w:rPr>
    </w:lvl>
    <w:lvl w:ilvl="8" w:tplc="454E1C0A">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990799"/>
    <w:rsid w:val="000E435E"/>
    <w:rsid w:val="009907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650d4c114939f708102d41b8143b88b1134f530e18705c4458440321091b5b58150c13051842585e1b4d58515c424154181c084b281e010303001346505a0f59580f1b425c4c01090340281e0103150b164851581543124a4b485d4637071f1b5b58170a10014042595858564d465d4507144359090f59431209175144410c595f5049100a1105035d4a1e500558191b150119485c5f0c504b161b5c6&amp;docType=doc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1312</Words>
  <Characters>7484</Characters>
  <Application>Microsoft Office Word</Application>
  <DocSecurity>0</DocSecurity>
  <Lines>62</Lines>
  <Paragraphs>17</Paragraphs>
  <ScaleCrop>false</ScaleCrop>
  <Company/>
  <LinksUpToDate>false</LinksUpToDate>
  <CharactersWithSpaces>8779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2021-03-04T04:57:00Z</dcterms:created>
  <dcterms:modified xsi:type="dcterms:W3CDTF">2021-03-04T04:57:00Z</dcterms:modified>
</cp:coreProperties>
</file>