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D5" w:rsidRPr="00892FA4" w:rsidRDefault="00C646D5" w:rsidP="005525C9">
      <w:pPr>
        <w:ind w:right="-450"/>
        <w:jc w:val="both"/>
        <w:rPr>
          <w:rFonts w:ascii="Calibri" w:hAnsi="Calibri" w:cs="Calibri"/>
        </w:rPr>
      </w:pPr>
    </w:p>
    <w:p w:rsidR="00C646D5" w:rsidRPr="00892FA4" w:rsidRDefault="00C646D5" w:rsidP="005525C9">
      <w:pPr>
        <w:ind w:right="-450"/>
        <w:jc w:val="both"/>
        <w:rPr>
          <w:rFonts w:ascii="Calibri" w:hAnsi="Calibri" w:cs="Calibri"/>
        </w:rPr>
      </w:pPr>
    </w:p>
    <w:p w:rsidR="00C646D5" w:rsidRPr="00892FA4" w:rsidRDefault="00C646D5" w:rsidP="005525C9">
      <w:pPr>
        <w:ind w:right="-450"/>
        <w:jc w:val="both"/>
        <w:rPr>
          <w:rFonts w:ascii="Calibri" w:hAnsi="Calibri" w:cs="Calibri"/>
        </w:rPr>
      </w:pPr>
    </w:p>
    <w:tbl>
      <w:tblPr>
        <w:tblpPr w:leftFromText="180" w:rightFromText="180" w:bottomFromText="200" w:vertAnchor="page" w:horzAnchor="page" w:tblpX="3646" w:tblpY="1831"/>
        <w:tblW w:w="5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35"/>
        <w:gridCol w:w="2510"/>
      </w:tblGrid>
      <w:tr w:rsidR="00CD269A" w:rsidRPr="00892FA4" w:rsidTr="00C646D5">
        <w:trPr>
          <w:trHeight w:val="35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F0DBDB"/>
            <w:hideMark/>
          </w:tcPr>
          <w:p w:rsidR="00C646D5" w:rsidRPr="00892FA4" w:rsidRDefault="00C646D5" w:rsidP="00CD269A">
            <w:pPr>
              <w:pStyle w:val="TableParagraph"/>
              <w:spacing w:line="248" w:lineRule="exact"/>
              <w:jc w:val="center"/>
              <w:rPr>
                <w:rFonts w:ascii="Calibri" w:hAnsi="Calibri" w:cs="Calibri"/>
                <w:b/>
                <w:lang w:val="en-GB"/>
              </w:rPr>
            </w:pPr>
            <w:r w:rsidRPr="00892FA4">
              <w:rPr>
                <w:rFonts w:ascii="Calibri" w:hAnsi="Calibri" w:cs="Calibri"/>
                <w:b/>
                <w:bCs/>
                <w:lang w:val="en-GB"/>
              </w:rPr>
              <w:t xml:space="preserve">Devops Consultant </w:t>
            </w:r>
            <w:r w:rsidRPr="00892FA4">
              <w:rPr>
                <w:rFonts w:ascii="Calibri" w:hAnsi="Calibri" w:cs="Calibri"/>
                <w:b/>
                <w:lang w:val="en-GB"/>
              </w:rPr>
              <w:t>-Pun</w:t>
            </w:r>
            <w:r w:rsidR="00CD269A" w:rsidRPr="00892FA4">
              <w:rPr>
                <w:rFonts w:ascii="Calibri" w:hAnsi="Calibri" w:cs="Calibri"/>
                <w:b/>
                <w:lang w:val="en-GB"/>
              </w:rPr>
              <w:t>e</w:t>
            </w:r>
          </w:p>
        </w:tc>
      </w:tr>
      <w:tr w:rsidR="00CD269A" w:rsidRPr="00892FA4" w:rsidTr="00C646D5">
        <w:trPr>
          <w:trHeight w:val="266"/>
        </w:trPr>
        <w:tc>
          <w:tcPr>
            <w:tcW w:w="3335"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7" w:lineRule="exact"/>
              <w:ind w:left="112"/>
              <w:jc w:val="both"/>
              <w:rPr>
                <w:rFonts w:ascii="Calibri" w:hAnsi="Calibri" w:cs="Calibri"/>
                <w:b/>
                <w:lang w:val="en-GB"/>
              </w:rPr>
            </w:pPr>
            <w:r w:rsidRPr="00892FA4">
              <w:rPr>
                <w:rFonts w:ascii="Calibri" w:hAnsi="Calibri" w:cs="Calibri"/>
                <w:b/>
                <w:lang w:val="en-GB"/>
              </w:rPr>
              <w:t>Candidate Name</w:t>
            </w:r>
          </w:p>
        </w:tc>
        <w:tc>
          <w:tcPr>
            <w:tcW w:w="2510"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7" w:lineRule="exact"/>
              <w:jc w:val="both"/>
              <w:rPr>
                <w:rFonts w:ascii="Calibri" w:hAnsi="Calibri" w:cs="Calibri"/>
                <w:lang w:val="en-GB"/>
              </w:rPr>
            </w:pPr>
            <w:r w:rsidRPr="00892FA4">
              <w:rPr>
                <w:rFonts w:ascii="Calibri" w:hAnsi="Calibri" w:cs="Calibri"/>
                <w:bCs/>
                <w:lang w:val="en-GB"/>
              </w:rPr>
              <w:t xml:space="preserve">  Siva Satish Babu</w:t>
            </w:r>
          </w:p>
        </w:tc>
      </w:tr>
      <w:tr w:rsidR="00CD269A" w:rsidRPr="00892FA4" w:rsidTr="00C646D5">
        <w:trPr>
          <w:trHeight w:val="260"/>
        </w:trPr>
        <w:tc>
          <w:tcPr>
            <w:tcW w:w="3335"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NoSpacing"/>
              <w:rPr>
                <w:rFonts w:cs="Calibri"/>
                <w:b/>
                <w:sz w:val="22"/>
                <w:szCs w:val="22"/>
                <w:lang w:val="en-GB"/>
              </w:rPr>
            </w:pPr>
            <w:r w:rsidRPr="00892FA4">
              <w:rPr>
                <w:rFonts w:cs="Calibri"/>
                <w:b/>
                <w:sz w:val="22"/>
                <w:szCs w:val="22"/>
                <w:lang w:val="en-GB"/>
              </w:rPr>
              <w:t xml:space="preserve">  Current Company</w:t>
            </w:r>
          </w:p>
        </w:tc>
        <w:tc>
          <w:tcPr>
            <w:tcW w:w="2510"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NoSpacing"/>
              <w:rPr>
                <w:rFonts w:cs="Calibri"/>
                <w:sz w:val="22"/>
                <w:szCs w:val="22"/>
                <w:lang w:val="en-GB"/>
              </w:rPr>
            </w:pPr>
            <w:r w:rsidRPr="00892FA4">
              <w:rPr>
                <w:rFonts w:cs="Calibri"/>
                <w:sz w:val="22"/>
                <w:szCs w:val="22"/>
                <w:lang w:val="en-GB"/>
              </w:rPr>
              <w:t xml:space="preserve">  Fluent Grid Ltd</w:t>
            </w:r>
          </w:p>
        </w:tc>
      </w:tr>
      <w:tr w:rsidR="00CD269A" w:rsidRPr="00892FA4" w:rsidTr="00C646D5">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8" w:lineRule="exact"/>
              <w:ind w:left="112"/>
              <w:jc w:val="both"/>
              <w:rPr>
                <w:rFonts w:ascii="Calibri" w:hAnsi="Calibri" w:cs="Calibri"/>
                <w:b/>
                <w:lang w:val="en-GB"/>
              </w:rPr>
            </w:pPr>
            <w:r w:rsidRPr="00892FA4">
              <w:rPr>
                <w:rFonts w:ascii="Calibri" w:hAnsi="Calibri" w:cs="Calibri"/>
                <w:b/>
                <w:lang w:val="en-GB"/>
              </w:rPr>
              <w:t>Current Designation</w:t>
            </w:r>
          </w:p>
        </w:tc>
        <w:tc>
          <w:tcPr>
            <w:tcW w:w="2510"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NoSpacing"/>
              <w:rPr>
                <w:rFonts w:cs="Calibri"/>
                <w:sz w:val="22"/>
                <w:szCs w:val="22"/>
                <w:lang w:val="en-GB"/>
              </w:rPr>
            </w:pPr>
            <w:r w:rsidRPr="00892FA4">
              <w:rPr>
                <w:rFonts w:cs="Calibri"/>
                <w:sz w:val="22"/>
                <w:szCs w:val="22"/>
                <w:lang w:val="en-GB"/>
              </w:rPr>
              <w:t xml:space="preserve"> Devops Engineer</w:t>
            </w:r>
          </w:p>
        </w:tc>
      </w:tr>
      <w:tr w:rsidR="00CD269A" w:rsidRPr="00892FA4" w:rsidTr="00C646D5">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8" w:lineRule="exact"/>
              <w:ind w:left="112"/>
              <w:jc w:val="both"/>
              <w:rPr>
                <w:rFonts w:ascii="Calibri" w:hAnsi="Calibri" w:cs="Calibri"/>
                <w:b/>
                <w:lang w:val="en-GB"/>
              </w:rPr>
            </w:pPr>
            <w:r w:rsidRPr="00892FA4">
              <w:rPr>
                <w:rFonts w:ascii="Calibri" w:hAnsi="Calibri" w:cs="Calibri"/>
                <w:b/>
                <w:lang w:val="en-GB"/>
              </w:rPr>
              <w:t>Current Location/Native</w:t>
            </w:r>
          </w:p>
        </w:tc>
        <w:tc>
          <w:tcPr>
            <w:tcW w:w="2510"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7" w:lineRule="exact"/>
              <w:ind w:left="112"/>
              <w:jc w:val="both"/>
              <w:rPr>
                <w:rFonts w:ascii="Calibri" w:hAnsi="Calibri" w:cs="Calibri"/>
                <w:lang w:val="en-GB"/>
              </w:rPr>
            </w:pPr>
            <w:r w:rsidRPr="00892FA4">
              <w:rPr>
                <w:rFonts w:ascii="Calibri" w:hAnsi="Calibri" w:cs="Calibri"/>
                <w:lang w:val="en-GB"/>
              </w:rPr>
              <w:t>Andhra Pradesh</w:t>
            </w:r>
          </w:p>
        </w:tc>
      </w:tr>
      <w:tr w:rsidR="00CD269A" w:rsidRPr="00892FA4" w:rsidTr="00C646D5">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8" w:lineRule="exact"/>
              <w:ind w:left="112"/>
              <w:jc w:val="both"/>
              <w:rPr>
                <w:rFonts w:ascii="Calibri" w:hAnsi="Calibri" w:cs="Calibri"/>
                <w:b/>
                <w:lang w:val="en-GB"/>
              </w:rPr>
            </w:pPr>
            <w:r w:rsidRPr="00892FA4">
              <w:rPr>
                <w:rFonts w:ascii="Calibri" w:hAnsi="Calibri" w:cs="Calibri"/>
                <w:b/>
                <w:lang w:val="en-GB"/>
              </w:rPr>
              <w:t>Education</w:t>
            </w:r>
          </w:p>
        </w:tc>
        <w:tc>
          <w:tcPr>
            <w:tcW w:w="2510"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7" w:lineRule="exact"/>
              <w:ind w:left="112"/>
              <w:jc w:val="both"/>
              <w:rPr>
                <w:rFonts w:ascii="Calibri" w:hAnsi="Calibri" w:cs="Calibri"/>
                <w:lang w:val="en-GB"/>
              </w:rPr>
            </w:pPr>
            <w:r w:rsidRPr="00892FA4">
              <w:rPr>
                <w:rFonts w:ascii="Calibri" w:hAnsi="Calibri" w:cs="Calibri"/>
                <w:lang w:val="en-GB"/>
              </w:rPr>
              <w:t>MCA</w:t>
            </w:r>
          </w:p>
        </w:tc>
      </w:tr>
      <w:tr w:rsidR="00CD269A" w:rsidRPr="00892FA4" w:rsidTr="00C646D5">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C646D5" w:rsidRPr="00892FA4" w:rsidRDefault="00C646D5" w:rsidP="00C646D5">
            <w:pPr>
              <w:pStyle w:val="TableParagraph"/>
              <w:spacing w:line="248" w:lineRule="exact"/>
              <w:ind w:left="112"/>
              <w:jc w:val="both"/>
              <w:rPr>
                <w:rFonts w:ascii="Calibri" w:hAnsi="Calibri" w:cs="Calibri"/>
                <w:b/>
                <w:lang w:val="en-GB"/>
              </w:rPr>
            </w:pPr>
            <w:r w:rsidRPr="00892FA4">
              <w:rPr>
                <w:rFonts w:ascii="Calibri" w:hAnsi="Calibri" w:cs="Calibri"/>
                <w:b/>
                <w:lang w:val="en-GB"/>
              </w:rPr>
              <w:t>Experience</w:t>
            </w:r>
          </w:p>
        </w:tc>
        <w:tc>
          <w:tcPr>
            <w:tcW w:w="2510" w:type="dxa"/>
            <w:tcBorders>
              <w:top w:val="single" w:sz="4" w:space="0" w:color="000000"/>
              <w:left w:val="single" w:sz="4" w:space="0" w:color="000000"/>
              <w:bottom w:val="single" w:sz="4" w:space="0" w:color="000000"/>
              <w:right w:val="single" w:sz="4" w:space="0" w:color="000000"/>
            </w:tcBorders>
            <w:hideMark/>
          </w:tcPr>
          <w:p w:rsidR="00C646D5" w:rsidRPr="00892FA4" w:rsidRDefault="00CD269A" w:rsidP="00C646D5">
            <w:pPr>
              <w:pStyle w:val="TableParagraph"/>
              <w:spacing w:line="247" w:lineRule="exact"/>
              <w:ind w:left="112"/>
              <w:jc w:val="both"/>
              <w:rPr>
                <w:rFonts w:ascii="Calibri" w:hAnsi="Calibri" w:cs="Calibri"/>
                <w:lang w:val="en-GB"/>
              </w:rPr>
            </w:pPr>
            <w:r w:rsidRPr="00892FA4">
              <w:rPr>
                <w:rFonts w:ascii="Calibri" w:hAnsi="Calibri" w:cs="Calibri"/>
                <w:lang w:val="en-GB"/>
              </w:rPr>
              <w:t>4</w:t>
            </w:r>
            <w:r w:rsidR="00C646D5" w:rsidRPr="00892FA4">
              <w:rPr>
                <w:rFonts w:ascii="Calibri" w:hAnsi="Calibri" w:cs="Calibri"/>
                <w:lang w:val="en-GB"/>
              </w:rPr>
              <w:t xml:space="preserve"> Years</w:t>
            </w:r>
          </w:p>
        </w:tc>
      </w:tr>
    </w:tbl>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C646D5" w:rsidRPr="00892FA4" w:rsidRDefault="00C646D5" w:rsidP="005525C9">
      <w:pPr>
        <w:ind w:right="-450"/>
        <w:jc w:val="both"/>
        <w:rPr>
          <w:rFonts w:ascii="Calibri" w:hAnsi="Calibri" w:cs="Calibri"/>
          <w:b/>
          <w:sz w:val="22"/>
          <w:szCs w:val="22"/>
        </w:rPr>
      </w:pPr>
    </w:p>
    <w:p w:rsidR="00EC7E65" w:rsidRPr="00EC7E65" w:rsidRDefault="00725C82" w:rsidP="005525C9">
      <w:pPr>
        <w:ind w:right="-450"/>
        <w:jc w:val="both"/>
        <w:rPr>
          <w:rFonts w:ascii="Calibri" w:hAnsi="Calibri" w:cs="Calibri"/>
          <w:b/>
          <w:color w:val="000000" w:themeColor="text1"/>
          <w:sz w:val="22"/>
          <w:szCs w:val="22"/>
        </w:rPr>
      </w:pPr>
      <w:r w:rsidRPr="00EC7E65">
        <w:rPr>
          <w:rFonts w:ascii="Calibri" w:hAnsi="Calibri" w:cs="Calibri"/>
          <w:b/>
          <w:color w:val="000000" w:themeColor="text1"/>
          <w:sz w:val="28"/>
          <w:szCs w:val="28"/>
        </w:rPr>
        <w:t>SIVA SATHISH BABU</w:t>
      </w:r>
      <w:r w:rsidR="002A44FD" w:rsidRPr="00EC7E65">
        <w:rPr>
          <w:rFonts w:ascii="Calibri" w:hAnsi="Calibri" w:cs="Calibri"/>
          <w:b/>
          <w:color w:val="000000" w:themeColor="text1"/>
          <w:sz w:val="28"/>
          <w:szCs w:val="28"/>
        </w:rPr>
        <w:tab/>
      </w:r>
      <w:r w:rsidR="002A44FD" w:rsidRPr="00EC7E65">
        <w:rPr>
          <w:rFonts w:ascii="Calibri" w:hAnsi="Calibri" w:cs="Calibri"/>
          <w:b/>
          <w:color w:val="000000" w:themeColor="text1"/>
          <w:sz w:val="22"/>
          <w:szCs w:val="22"/>
        </w:rPr>
        <w:tab/>
      </w:r>
      <w:r w:rsidR="00730630" w:rsidRPr="00EC7E65">
        <w:rPr>
          <w:rFonts w:ascii="Calibri" w:hAnsi="Calibri" w:cs="Calibri"/>
          <w:b/>
          <w:color w:val="000000" w:themeColor="text1"/>
          <w:sz w:val="22"/>
          <w:szCs w:val="22"/>
        </w:rPr>
        <w:tab/>
      </w:r>
      <w:r w:rsidR="00C646D5" w:rsidRPr="00EC7E65">
        <w:rPr>
          <w:rFonts w:ascii="Calibri" w:hAnsi="Calibri" w:cs="Calibri"/>
          <w:b/>
          <w:color w:val="000000" w:themeColor="text1"/>
          <w:sz w:val="22"/>
          <w:szCs w:val="22"/>
        </w:rPr>
        <w:t xml:space="preserve">              </w:t>
      </w:r>
    </w:p>
    <w:p w:rsidR="00AE6EBF" w:rsidRPr="00EC7E65" w:rsidRDefault="00EC7E65" w:rsidP="005525C9">
      <w:pPr>
        <w:ind w:right="-450"/>
        <w:jc w:val="both"/>
        <w:rPr>
          <w:rFonts w:ascii="Calibri" w:hAnsi="Calibri" w:cs="Calibri"/>
          <w:b/>
          <w:color w:val="000000" w:themeColor="text1"/>
          <w:sz w:val="22"/>
          <w:szCs w:val="22"/>
        </w:rPr>
      </w:pPr>
      <w:r w:rsidRPr="00EC7E65">
        <w:rPr>
          <w:rFonts w:ascii="Calibri" w:hAnsi="Calibri" w:cs="Calibri"/>
          <w:color w:val="000000" w:themeColor="text1"/>
          <w:sz w:val="22"/>
          <w:szCs w:val="22"/>
        </w:rPr>
        <w:t xml:space="preserve">Email </w:t>
      </w:r>
      <w:r w:rsidR="002A44FD" w:rsidRPr="00EC7E65">
        <w:rPr>
          <w:rFonts w:ascii="Calibri" w:hAnsi="Calibri" w:cs="Calibri"/>
          <w:color w:val="000000" w:themeColor="text1"/>
          <w:sz w:val="22"/>
          <w:szCs w:val="22"/>
        </w:rPr>
        <w:t>:</w:t>
      </w:r>
      <w:r w:rsidR="005D0A7A" w:rsidRPr="00EC7E65">
        <w:rPr>
          <w:rFonts w:ascii="Calibri" w:hAnsi="Calibri" w:cs="Calibri"/>
          <w:color w:val="000000" w:themeColor="text1"/>
          <w:sz w:val="22"/>
          <w:szCs w:val="22"/>
        </w:rPr>
        <w:t xml:space="preserve"> </w:t>
      </w:r>
      <w:r w:rsidR="003B582F" w:rsidRPr="00EC7E65">
        <w:rPr>
          <w:rFonts w:ascii="Calibri" w:hAnsi="Calibri" w:cs="Calibri"/>
          <w:color w:val="000000" w:themeColor="text1"/>
          <w:sz w:val="22"/>
          <w:szCs w:val="22"/>
        </w:rPr>
        <w:t>vaka</w:t>
      </w:r>
      <w:r w:rsidR="00607CC5" w:rsidRPr="00EC7E65">
        <w:rPr>
          <w:rFonts w:ascii="Calibri" w:hAnsi="Calibri" w:cs="Calibri"/>
          <w:b/>
          <w:bCs/>
          <w:color w:val="000000" w:themeColor="text1"/>
          <w:sz w:val="22"/>
          <w:szCs w:val="22"/>
        </w:rPr>
        <w:t>s</w:t>
      </w:r>
      <w:r w:rsidR="008525BD" w:rsidRPr="00EC7E65">
        <w:rPr>
          <w:rFonts w:ascii="Calibri" w:hAnsi="Calibri" w:cs="Calibri"/>
          <w:b/>
          <w:bCs/>
          <w:color w:val="000000" w:themeColor="text1"/>
          <w:sz w:val="22"/>
          <w:szCs w:val="22"/>
        </w:rPr>
        <w:t>atish</w:t>
      </w:r>
      <w:r w:rsidR="003B582F" w:rsidRPr="00EC7E65">
        <w:rPr>
          <w:rFonts w:ascii="Calibri" w:hAnsi="Calibri" w:cs="Calibri"/>
          <w:b/>
          <w:bCs/>
          <w:color w:val="000000" w:themeColor="text1"/>
          <w:sz w:val="22"/>
          <w:szCs w:val="22"/>
        </w:rPr>
        <w:t>babu1</w:t>
      </w:r>
      <w:r w:rsidR="001D7D22" w:rsidRPr="00EC7E65">
        <w:rPr>
          <w:rFonts w:ascii="Calibri" w:hAnsi="Calibri" w:cs="Calibri"/>
          <w:b/>
          <w:bCs/>
          <w:color w:val="000000" w:themeColor="text1"/>
          <w:sz w:val="22"/>
          <w:szCs w:val="22"/>
        </w:rPr>
        <w:t>99</w:t>
      </w:r>
      <w:r w:rsidR="003B582F" w:rsidRPr="00EC7E65">
        <w:rPr>
          <w:rFonts w:ascii="Calibri" w:hAnsi="Calibri" w:cs="Calibri"/>
          <w:b/>
          <w:bCs/>
          <w:color w:val="000000" w:themeColor="text1"/>
          <w:sz w:val="22"/>
          <w:szCs w:val="22"/>
        </w:rPr>
        <w:t>1</w:t>
      </w:r>
      <w:r w:rsidR="001D7D22" w:rsidRPr="00EC7E65">
        <w:rPr>
          <w:rFonts w:ascii="Calibri" w:hAnsi="Calibri" w:cs="Calibri"/>
          <w:b/>
          <w:bCs/>
          <w:color w:val="000000" w:themeColor="text1"/>
          <w:sz w:val="22"/>
          <w:szCs w:val="22"/>
        </w:rPr>
        <w:t>@gmail</w:t>
      </w:r>
      <w:r w:rsidR="00725C82" w:rsidRPr="00EC7E65">
        <w:rPr>
          <w:rFonts w:ascii="Calibri" w:hAnsi="Calibri" w:cs="Calibri"/>
          <w:b/>
          <w:bCs/>
          <w:color w:val="000000" w:themeColor="text1"/>
          <w:sz w:val="22"/>
          <w:szCs w:val="22"/>
        </w:rPr>
        <w:t>.com</w:t>
      </w:r>
    </w:p>
    <w:p w:rsidR="00736B14" w:rsidRPr="00EC7E65" w:rsidRDefault="002A44FD" w:rsidP="005525C9">
      <w:pPr>
        <w:ind w:right="-450"/>
        <w:jc w:val="both"/>
        <w:rPr>
          <w:rFonts w:ascii="Calibri" w:hAnsi="Calibri" w:cs="Calibri"/>
          <w:color w:val="000000" w:themeColor="text1"/>
          <w:sz w:val="22"/>
          <w:szCs w:val="22"/>
        </w:rPr>
      </w:pPr>
      <w:r w:rsidRPr="00EC7E65">
        <w:rPr>
          <w:rFonts w:ascii="Calibri" w:hAnsi="Calibri" w:cs="Calibri"/>
          <w:color w:val="000000" w:themeColor="text1"/>
          <w:sz w:val="22"/>
          <w:szCs w:val="22"/>
        </w:rPr>
        <w:t xml:space="preserve">Mobile No: </w:t>
      </w:r>
      <w:r w:rsidRPr="00EC7E65">
        <w:rPr>
          <w:rFonts w:ascii="Calibri" w:hAnsi="Calibri" w:cs="Calibri"/>
          <w:b/>
          <w:color w:val="000000" w:themeColor="text1"/>
          <w:sz w:val="22"/>
          <w:szCs w:val="22"/>
        </w:rPr>
        <w:t>+91-</w:t>
      </w:r>
      <w:r w:rsidR="00FC3B72" w:rsidRPr="00EC7E65">
        <w:rPr>
          <w:rFonts w:ascii="Calibri" w:hAnsi="Calibri" w:cs="Calibri"/>
          <w:b/>
          <w:color w:val="000000" w:themeColor="text1"/>
          <w:sz w:val="22"/>
          <w:szCs w:val="22"/>
        </w:rPr>
        <w:t>7780548657</w:t>
      </w:r>
    </w:p>
    <w:p w:rsidR="007244B1" w:rsidRPr="00892FA4" w:rsidRDefault="005525C9" w:rsidP="006E1444">
      <w:pPr>
        <w:pBdr>
          <w:bottom w:val="single" w:sz="12" w:space="0" w:color="auto"/>
        </w:pBdr>
        <w:jc w:val="both"/>
        <w:rPr>
          <w:rFonts w:ascii="Calibri" w:hAnsi="Calibri" w:cs="Calibri"/>
          <w:sz w:val="22"/>
          <w:szCs w:val="22"/>
        </w:rPr>
      </w:pP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00047859" w:rsidRPr="00892FA4">
        <w:rPr>
          <w:rFonts w:ascii="Calibri" w:hAnsi="Calibri" w:cs="Calibri"/>
          <w:sz w:val="22"/>
          <w:szCs w:val="22"/>
        </w:rPr>
        <w:tab/>
      </w:r>
      <w:r w:rsidR="00047859" w:rsidRPr="00892FA4">
        <w:rPr>
          <w:rFonts w:ascii="Calibri" w:hAnsi="Calibri" w:cs="Calibri"/>
          <w:sz w:val="22"/>
          <w:szCs w:val="22"/>
        </w:rPr>
        <w:tab/>
      </w:r>
    </w:p>
    <w:p w:rsidR="009805AF" w:rsidRPr="00892FA4" w:rsidRDefault="009805AF" w:rsidP="00E87A00">
      <w:pPr>
        <w:jc w:val="both"/>
        <w:rPr>
          <w:rFonts w:ascii="Calibri" w:hAnsi="Calibri" w:cs="Calibri"/>
          <w:b/>
          <w:bCs/>
          <w:sz w:val="22"/>
          <w:szCs w:val="22"/>
          <w:u w:val="single"/>
        </w:rPr>
      </w:pPr>
    </w:p>
    <w:p w:rsidR="00AF6951" w:rsidRPr="00892FA4" w:rsidRDefault="00626058" w:rsidP="00626058">
      <w:pPr>
        <w:pStyle w:val="Heading1"/>
        <w:rPr>
          <w:rFonts w:ascii="Calibri" w:hAnsi="Calibri" w:cs="Calibri"/>
          <w:sz w:val="22"/>
          <w:szCs w:val="22"/>
        </w:rPr>
      </w:pPr>
      <w:r w:rsidRPr="00892FA4">
        <w:rPr>
          <w:rFonts w:ascii="Calibri" w:hAnsi="Calibri" w:cs="Calibri"/>
          <w:sz w:val="22"/>
          <w:szCs w:val="22"/>
        </w:rPr>
        <w:t>PROFESSIONAL SUMMARY</w:t>
      </w:r>
    </w:p>
    <w:p w:rsidR="00626058" w:rsidRPr="00892FA4" w:rsidRDefault="00626058" w:rsidP="00626058">
      <w:pPr>
        <w:rPr>
          <w:rFonts w:ascii="Calibri" w:hAnsi="Calibri" w:cs="Calibri"/>
          <w:sz w:val="22"/>
          <w:szCs w:val="22"/>
        </w:rPr>
      </w:pPr>
    </w:p>
    <w:p w:rsidR="005F5015" w:rsidRPr="00892FA4" w:rsidRDefault="005F5015" w:rsidP="00EC7EE4">
      <w:pPr>
        <w:pStyle w:val="ListParagraph0"/>
        <w:widowControl w:val="0"/>
        <w:numPr>
          <w:ilvl w:val="0"/>
          <w:numId w:val="4"/>
        </w:numPr>
        <w:tabs>
          <w:tab w:val="left" w:pos="872"/>
        </w:tabs>
        <w:spacing w:before="36" w:line="276" w:lineRule="auto"/>
        <w:ind w:right="149"/>
        <w:jc w:val="both"/>
        <w:rPr>
          <w:rFonts w:ascii="Calibri" w:hAnsi="Calibri" w:cs="Calibri"/>
          <w:b/>
          <w:sz w:val="22"/>
          <w:szCs w:val="22"/>
        </w:rPr>
      </w:pPr>
      <w:r w:rsidRPr="00892FA4">
        <w:rPr>
          <w:rFonts w:ascii="Calibri" w:hAnsi="Calibri" w:cs="Calibri"/>
          <w:sz w:val="22"/>
          <w:szCs w:val="22"/>
        </w:rPr>
        <w:t xml:space="preserve">Having </w:t>
      </w:r>
      <w:r w:rsidR="00153DCA" w:rsidRPr="00892FA4">
        <w:rPr>
          <w:rFonts w:ascii="Calibri" w:hAnsi="Calibri" w:cs="Calibri"/>
          <w:b/>
          <w:sz w:val="22"/>
          <w:szCs w:val="22"/>
        </w:rPr>
        <w:t>4</w:t>
      </w:r>
      <w:r w:rsidRPr="00892FA4">
        <w:rPr>
          <w:rFonts w:ascii="Calibri" w:hAnsi="Calibri" w:cs="Calibri"/>
          <w:b/>
          <w:sz w:val="22"/>
          <w:szCs w:val="22"/>
        </w:rPr>
        <w:t xml:space="preserve"> years</w:t>
      </w:r>
      <w:r w:rsidRPr="00892FA4">
        <w:rPr>
          <w:rFonts w:ascii="Calibri" w:hAnsi="Calibri" w:cs="Calibri"/>
          <w:sz w:val="22"/>
          <w:szCs w:val="22"/>
        </w:rPr>
        <w:t xml:space="preserve"> of experience in development and implementation of software applications using </w:t>
      </w:r>
      <w:r w:rsidRPr="00892FA4">
        <w:rPr>
          <w:rFonts w:ascii="Calibri" w:hAnsi="Calibri" w:cs="Calibri"/>
          <w:b/>
          <w:sz w:val="22"/>
          <w:szCs w:val="22"/>
        </w:rPr>
        <w:t xml:space="preserve">Java/JEE </w:t>
      </w:r>
      <w:r w:rsidR="00AD636F" w:rsidRPr="00892FA4">
        <w:rPr>
          <w:rFonts w:ascii="Calibri" w:hAnsi="Calibri" w:cs="Calibri"/>
          <w:sz w:val="22"/>
          <w:szCs w:val="22"/>
        </w:rPr>
        <w:t>technologies, Software</w:t>
      </w:r>
      <w:r w:rsidR="00DE3A72" w:rsidRPr="00892FA4">
        <w:rPr>
          <w:rFonts w:ascii="Calibri" w:hAnsi="Calibri" w:cs="Calibri"/>
          <w:b/>
          <w:sz w:val="22"/>
          <w:szCs w:val="22"/>
        </w:rPr>
        <w:t xml:space="preserve"> Configuration</w:t>
      </w:r>
      <w:r w:rsidR="00DE3A72" w:rsidRPr="00892FA4">
        <w:rPr>
          <w:rFonts w:ascii="Calibri" w:hAnsi="Calibri" w:cs="Calibri"/>
          <w:sz w:val="22"/>
          <w:szCs w:val="22"/>
        </w:rPr>
        <w:t xml:space="preserve"> and </w:t>
      </w:r>
      <w:r w:rsidR="00DE3A72" w:rsidRPr="00892FA4">
        <w:rPr>
          <w:rFonts w:ascii="Calibri" w:hAnsi="Calibri" w:cs="Calibri"/>
          <w:b/>
          <w:sz w:val="22"/>
          <w:szCs w:val="22"/>
        </w:rPr>
        <w:t xml:space="preserve">DevOps </w:t>
      </w:r>
      <w:r w:rsidR="00DE3A72" w:rsidRPr="00892FA4">
        <w:rPr>
          <w:rFonts w:ascii="Calibri" w:hAnsi="Calibri" w:cs="Calibri"/>
          <w:sz w:val="22"/>
          <w:szCs w:val="22"/>
        </w:rPr>
        <w:t>methodologies</w:t>
      </w:r>
      <w:r w:rsidR="008E610B" w:rsidRPr="00892FA4">
        <w:rPr>
          <w:rFonts w:ascii="Calibri" w:hAnsi="Calibri" w:cs="Calibri"/>
          <w:sz w:val="22"/>
          <w:szCs w:val="22"/>
        </w:rPr>
        <w:t>.</w:t>
      </w:r>
    </w:p>
    <w:p w:rsidR="002C4861" w:rsidRPr="00892FA4" w:rsidRDefault="000359C7" w:rsidP="00DF509A">
      <w:pPr>
        <w:numPr>
          <w:ilvl w:val="0"/>
          <w:numId w:val="4"/>
        </w:numPr>
        <w:tabs>
          <w:tab w:val="left" w:pos="5760"/>
          <w:tab w:val="left" w:pos="5850"/>
          <w:tab w:val="left" w:pos="6120"/>
          <w:tab w:val="left" w:pos="7920"/>
          <w:tab w:val="left" w:pos="8640"/>
          <w:tab w:val="left" w:pos="9360"/>
          <w:tab w:val="left" w:pos="10080"/>
          <w:tab w:val="left" w:pos="10800"/>
          <w:tab w:val="left" w:pos="11520"/>
          <w:tab w:val="left" w:pos="14040"/>
          <w:tab w:val="left" w:pos="14130"/>
          <w:tab w:val="left" w:pos="15030"/>
        </w:tabs>
        <w:suppressAutoHyphens/>
        <w:overflowPunct w:val="0"/>
        <w:autoSpaceDE w:val="0"/>
        <w:spacing w:line="360" w:lineRule="auto"/>
        <w:ind w:right="25"/>
        <w:jc w:val="both"/>
        <w:textAlignment w:val="baseline"/>
        <w:rPr>
          <w:rFonts w:ascii="Calibri" w:hAnsi="Calibri" w:cs="Calibri"/>
          <w:b/>
          <w:sz w:val="22"/>
          <w:szCs w:val="22"/>
        </w:rPr>
      </w:pPr>
      <w:r w:rsidRPr="00892FA4">
        <w:rPr>
          <w:rFonts w:ascii="Calibri" w:hAnsi="Calibri" w:cs="Calibri"/>
          <w:sz w:val="22"/>
          <w:szCs w:val="22"/>
        </w:rPr>
        <w:t xml:space="preserve">Experienced working on </w:t>
      </w:r>
      <w:r w:rsidRPr="00892FA4">
        <w:rPr>
          <w:rFonts w:ascii="Calibri" w:hAnsi="Calibri" w:cs="Calibri"/>
          <w:b/>
          <w:sz w:val="22"/>
          <w:szCs w:val="22"/>
        </w:rPr>
        <w:t>Model View Controller (MVC)</w:t>
      </w:r>
      <w:r w:rsidR="009B1BC1" w:rsidRPr="00892FA4">
        <w:rPr>
          <w:rFonts w:ascii="Calibri" w:hAnsi="Calibri" w:cs="Calibri"/>
          <w:sz w:val="22"/>
          <w:szCs w:val="22"/>
        </w:rPr>
        <w:t xml:space="preserve"> Architecture by using </w:t>
      </w:r>
      <w:r w:rsidR="009B1BC1" w:rsidRPr="00892FA4">
        <w:rPr>
          <w:rFonts w:ascii="Calibri" w:hAnsi="Calibri" w:cs="Calibri"/>
          <w:b/>
          <w:sz w:val="22"/>
          <w:szCs w:val="22"/>
        </w:rPr>
        <w:t>Spring Framework</w:t>
      </w:r>
      <w:r w:rsidR="00B525F5" w:rsidRPr="00892FA4">
        <w:rPr>
          <w:rFonts w:ascii="Calibri" w:hAnsi="Calibri" w:cs="Calibri"/>
          <w:b/>
          <w:sz w:val="22"/>
          <w:szCs w:val="22"/>
        </w:rPr>
        <w:t>.</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Configured GIT version control tool for Source Code Management, handled access controlling for users, responsible for creating branches and tags, merging and resolving conflicts.</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Managed multiple releases of products in Git.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Working experience in continuous integration using Git, Maven, Jenkins, Ansible and Docker.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Automating the building process using continuous integration tool like Jenkins.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Worked on Jenkins to Implement CI/CD model by creating build jobs, integrating test cases, setting up distributed builds and deployments. </w:t>
      </w:r>
      <w:r w:rsidR="00E7433A" w:rsidRPr="00892FA4">
        <w:rPr>
          <w:rFonts w:ascii="Calibri" w:hAnsi="Calibri" w:cs="Calibri"/>
          <w:sz w:val="22"/>
          <w:szCs w:val="22"/>
        </w:rPr>
        <w:t>And</w:t>
      </w:r>
      <w:r w:rsidRPr="00892FA4">
        <w:rPr>
          <w:rFonts w:ascii="Calibri" w:hAnsi="Calibri" w:cs="Calibri"/>
          <w:sz w:val="22"/>
          <w:szCs w:val="22"/>
        </w:rPr>
        <w:t xml:space="preserve"> Setting up the Jenkins Pipeline for the continuous delivery.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Daily activities like creating builds for multiple Jobs, deploying the Artifacts into Nexus.</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Deployment in multiple</w:t>
      </w:r>
      <w:r w:rsidR="00E7433A" w:rsidRPr="00892FA4">
        <w:rPr>
          <w:rFonts w:ascii="Calibri" w:hAnsi="Calibri" w:cs="Calibri"/>
          <w:sz w:val="22"/>
          <w:szCs w:val="22"/>
        </w:rPr>
        <w:t xml:space="preserve"> environments such as Dev, QA, Stage and Production</w:t>
      </w:r>
      <w:r w:rsidRPr="00892FA4">
        <w:rPr>
          <w:rFonts w:ascii="Calibri" w:hAnsi="Calibri" w:cs="Calibri"/>
          <w:sz w:val="22"/>
          <w:szCs w:val="22"/>
        </w:rPr>
        <w:t>.</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Debugging errors and configuration related issues by using Jenkins.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Participated in installation and configuration of Apache-Tomcat Servers.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Experience in deploying the Artifacts in web server like Apache-Tomcat.</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Worked with Docker to create docker images, containers and worked with private docker repositories and automated QA deployment processes.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lastRenderedPageBreak/>
        <w:t xml:space="preserve"> Hands on experience in setting up the docker environment and deployments on containers.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Hands-on experience in implementing Automated Environment Provisioning using open source tools like Ansible and Docker.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Hands on experience in configuring the Infrastructure deployments through Ansible.</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Configured Ansible for infrastructure automation, have knowledge on writing Playbooks and creating Roles.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Hands on experience in configuring Ansible Playbooks with Jenkins jobs.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Having hands on experience to writing the deployment playbooks in to production servers.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Configuring Docker engine and creating the registry.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Experience deploying applications using containers and using automated deployment tools such as Kubernetes.</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 Experience in Kubernetes clustering, functions and services.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Proficient in installing, configuring and administration of Tomcat Server.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Good exposure in Cloud-Computing viz. AWS.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 xml:space="preserve">Worked closely with Development and remote Release Management teams to solve complex build/deployment processes throughout all phases of the software development life cycle. </w:t>
      </w:r>
    </w:p>
    <w:p w:rsidR="00DF509A" w:rsidRPr="00892FA4" w:rsidRDefault="00DF509A" w:rsidP="00EC7EE4">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Monitoring the health of servers, disk usage&amp; other statistics using monitoring tool viz. Nagios.</w:t>
      </w:r>
    </w:p>
    <w:p w:rsidR="002C4861" w:rsidRPr="00892FA4" w:rsidRDefault="00DF509A" w:rsidP="00D231F3">
      <w:pPr>
        <w:numPr>
          <w:ilvl w:val="0"/>
          <w:numId w:val="4"/>
        </w:numPr>
        <w:tabs>
          <w:tab w:val="left" w:pos="720"/>
        </w:tabs>
        <w:spacing w:line="360" w:lineRule="auto"/>
        <w:jc w:val="both"/>
        <w:rPr>
          <w:rFonts w:ascii="Calibri" w:eastAsia="Arial Unicode MS" w:hAnsi="Calibri" w:cs="Calibri"/>
          <w:bCs/>
          <w:sz w:val="22"/>
          <w:szCs w:val="22"/>
        </w:rPr>
      </w:pPr>
      <w:r w:rsidRPr="00892FA4">
        <w:rPr>
          <w:rFonts w:ascii="Calibri" w:hAnsi="Calibri" w:cs="Calibri"/>
          <w:sz w:val="22"/>
          <w:szCs w:val="22"/>
        </w:rPr>
        <w:t>Having good knowledge in linux commands and shell scripting.</w:t>
      </w:r>
    </w:p>
    <w:p w:rsidR="0034138A" w:rsidRPr="00892FA4" w:rsidRDefault="00626058" w:rsidP="00626058">
      <w:pPr>
        <w:pStyle w:val="Heading1"/>
        <w:rPr>
          <w:rFonts w:ascii="Calibri" w:hAnsi="Calibri" w:cs="Calibri"/>
          <w:sz w:val="22"/>
          <w:szCs w:val="22"/>
        </w:rPr>
      </w:pPr>
      <w:r w:rsidRPr="00892FA4">
        <w:rPr>
          <w:rFonts w:ascii="Calibri" w:hAnsi="Calibri" w:cs="Calibri"/>
          <w:sz w:val="22"/>
          <w:szCs w:val="22"/>
        </w:rPr>
        <w:t>PROFESSIONAL EXPERIENCE</w:t>
      </w:r>
    </w:p>
    <w:p w:rsidR="00154C6F" w:rsidRPr="00892FA4" w:rsidRDefault="00154C6F" w:rsidP="00154C6F">
      <w:pPr>
        <w:rPr>
          <w:rFonts w:ascii="Calibri" w:hAnsi="Calibri" w:cs="Calibri"/>
          <w:sz w:val="22"/>
          <w:szCs w:val="22"/>
        </w:rPr>
      </w:pPr>
    </w:p>
    <w:p w:rsidR="00626058" w:rsidRPr="00892FA4" w:rsidRDefault="00A83394" w:rsidP="00626058">
      <w:pPr>
        <w:widowControl w:val="0"/>
        <w:numPr>
          <w:ilvl w:val="0"/>
          <w:numId w:val="3"/>
        </w:numPr>
        <w:autoSpaceDE w:val="0"/>
        <w:spacing w:line="360" w:lineRule="auto"/>
        <w:jc w:val="both"/>
        <w:rPr>
          <w:rFonts w:ascii="Calibri" w:hAnsi="Calibri" w:cs="Calibri"/>
          <w:sz w:val="22"/>
          <w:szCs w:val="22"/>
        </w:rPr>
      </w:pPr>
      <w:r w:rsidRPr="00892FA4">
        <w:rPr>
          <w:rFonts w:ascii="Calibri" w:hAnsi="Calibri" w:cs="Calibri"/>
          <w:sz w:val="22"/>
          <w:szCs w:val="22"/>
        </w:rPr>
        <w:t>Worked as</w:t>
      </w:r>
      <w:r w:rsidRPr="00892FA4">
        <w:rPr>
          <w:rFonts w:ascii="Calibri" w:hAnsi="Calibri" w:cs="Calibri"/>
          <w:i/>
          <w:sz w:val="22"/>
          <w:szCs w:val="22"/>
        </w:rPr>
        <w:t xml:space="preserve"> </w:t>
      </w:r>
      <w:r w:rsidRPr="00892FA4">
        <w:rPr>
          <w:rFonts w:ascii="Calibri" w:hAnsi="Calibri" w:cs="Calibri"/>
          <w:b/>
          <w:i/>
          <w:sz w:val="22"/>
          <w:szCs w:val="22"/>
        </w:rPr>
        <w:t xml:space="preserve">Devops </w:t>
      </w:r>
      <w:r w:rsidR="00E40924" w:rsidRPr="00892FA4">
        <w:rPr>
          <w:rFonts w:ascii="Calibri" w:hAnsi="Calibri" w:cs="Calibri"/>
          <w:b/>
          <w:sz w:val="22"/>
          <w:szCs w:val="22"/>
        </w:rPr>
        <w:t>Engineer</w:t>
      </w:r>
      <w:r w:rsidR="00E40924" w:rsidRPr="00892FA4">
        <w:rPr>
          <w:rFonts w:ascii="Calibri" w:hAnsi="Calibri" w:cs="Calibri"/>
          <w:sz w:val="22"/>
          <w:szCs w:val="22"/>
        </w:rPr>
        <w:t xml:space="preserve"> in</w:t>
      </w:r>
      <w:r w:rsidR="00154C6F" w:rsidRPr="00892FA4">
        <w:rPr>
          <w:rFonts w:ascii="Calibri" w:hAnsi="Calibri" w:cs="Calibri"/>
          <w:sz w:val="22"/>
          <w:szCs w:val="22"/>
        </w:rPr>
        <w:t xml:space="preserve"> </w:t>
      </w:r>
      <w:r w:rsidR="00491302" w:rsidRPr="00892FA4">
        <w:rPr>
          <w:rFonts w:ascii="Calibri" w:hAnsi="Calibri" w:cs="Calibri"/>
          <w:bCs/>
          <w:sz w:val="22"/>
          <w:szCs w:val="22"/>
        </w:rPr>
        <w:t>Fluent</w:t>
      </w:r>
      <w:r w:rsidR="00154C6F" w:rsidRPr="00892FA4">
        <w:rPr>
          <w:rFonts w:ascii="Calibri" w:hAnsi="Calibri" w:cs="Calibri"/>
          <w:bCs/>
          <w:sz w:val="22"/>
          <w:szCs w:val="22"/>
        </w:rPr>
        <w:t>Grid Limited,</w:t>
      </w:r>
      <w:r w:rsidR="00154C6F" w:rsidRPr="00892FA4">
        <w:rPr>
          <w:rFonts w:ascii="Calibri" w:hAnsi="Calibri" w:cs="Calibri"/>
          <w:sz w:val="22"/>
          <w:szCs w:val="22"/>
        </w:rPr>
        <w:t xml:space="preserve"> Visakhapatnam from October 2017 to</w:t>
      </w:r>
      <w:r w:rsidR="00153DCA" w:rsidRPr="00892FA4">
        <w:rPr>
          <w:rFonts w:ascii="Calibri" w:hAnsi="Calibri" w:cs="Calibri"/>
          <w:sz w:val="22"/>
          <w:szCs w:val="22"/>
        </w:rPr>
        <w:t xml:space="preserve"> March 2020</w:t>
      </w:r>
      <w:r w:rsidR="00154C6F" w:rsidRPr="00892FA4">
        <w:rPr>
          <w:rFonts w:ascii="Calibri" w:hAnsi="Calibri" w:cs="Calibri"/>
          <w:sz w:val="22"/>
          <w:szCs w:val="22"/>
        </w:rPr>
        <w:t>.</w:t>
      </w:r>
    </w:p>
    <w:p w:rsidR="000359C7" w:rsidRPr="00892FA4" w:rsidRDefault="00291378" w:rsidP="00A101FE">
      <w:pPr>
        <w:numPr>
          <w:ilvl w:val="0"/>
          <w:numId w:val="3"/>
        </w:numPr>
        <w:spacing w:line="360" w:lineRule="auto"/>
        <w:jc w:val="both"/>
        <w:rPr>
          <w:rFonts w:ascii="Calibri" w:hAnsi="Calibri" w:cs="Calibri"/>
          <w:sz w:val="22"/>
          <w:szCs w:val="22"/>
        </w:rPr>
      </w:pPr>
      <w:r w:rsidRPr="00892FA4">
        <w:rPr>
          <w:rFonts w:ascii="Calibri" w:hAnsi="Calibri" w:cs="Calibri"/>
          <w:sz w:val="22"/>
          <w:szCs w:val="22"/>
        </w:rPr>
        <w:t>Worked</w:t>
      </w:r>
      <w:r w:rsidR="0034138A" w:rsidRPr="00892FA4">
        <w:rPr>
          <w:rFonts w:ascii="Calibri" w:hAnsi="Calibri" w:cs="Calibri"/>
          <w:sz w:val="22"/>
          <w:szCs w:val="22"/>
        </w:rPr>
        <w:t xml:space="preserve"> as</w:t>
      </w:r>
      <w:r w:rsidR="0034138A" w:rsidRPr="00892FA4">
        <w:rPr>
          <w:rFonts w:ascii="Calibri" w:hAnsi="Calibri" w:cs="Calibri"/>
          <w:i/>
          <w:sz w:val="22"/>
          <w:szCs w:val="22"/>
        </w:rPr>
        <w:t xml:space="preserve"> </w:t>
      </w:r>
      <w:r w:rsidR="0034138A" w:rsidRPr="00892FA4">
        <w:rPr>
          <w:rFonts w:ascii="Calibri" w:hAnsi="Calibri" w:cs="Calibri"/>
          <w:b/>
          <w:sz w:val="22"/>
          <w:szCs w:val="22"/>
        </w:rPr>
        <w:t>Software Developer</w:t>
      </w:r>
      <w:r w:rsidR="00E40924" w:rsidRPr="00892FA4">
        <w:rPr>
          <w:rFonts w:ascii="Calibri" w:hAnsi="Calibri" w:cs="Calibri"/>
          <w:sz w:val="22"/>
          <w:szCs w:val="22"/>
        </w:rPr>
        <w:t xml:space="preserve"> in</w:t>
      </w:r>
      <w:r w:rsidR="00CB137A" w:rsidRPr="00892FA4">
        <w:rPr>
          <w:rFonts w:ascii="Calibri" w:hAnsi="Calibri" w:cs="Calibri"/>
          <w:sz w:val="22"/>
          <w:szCs w:val="22"/>
        </w:rPr>
        <w:t xml:space="preserve"> </w:t>
      </w:r>
      <w:r w:rsidR="00B42F81" w:rsidRPr="00892FA4">
        <w:rPr>
          <w:rFonts w:ascii="Calibri" w:eastAsia="Trebuchet MS" w:hAnsi="Calibri" w:cs="Calibri"/>
          <w:sz w:val="22"/>
          <w:szCs w:val="22"/>
        </w:rPr>
        <w:t>schimatic</w:t>
      </w:r>
      <w:r w:rsidR="00CB137A" w:rsidRPr="00892FA4">
        <w:rPr>
          <w:rFonts w:ascii="Calibri" w:eastAsia="Trebuchet MS" w:hAnsi="Calibri" w:cs="Calibri"/>
          <w:sz w:val="22"/>
          <w:szCs w:val="22"/>
        </w:rPr>
        <w:t xml:space="preserve"> Software Solutions Pvt Ltd, </w:t>
      </w:r>
      <w:r w:rsidR="00B42F81" w:rsidRPr="00892FA4">
        <w:rPr>
          <w:rFonts w:ascii="Calibri" w:eastAsia="Trebuchet MS" w:hAnsi="Calibri" w:cs="Calibri"/>
          <w:sz w:val="22"/>
          <w:szCs w:val="22"/>
        </w:rPr>
        <w:t>vijayawada</w:t>
      </w:r>
      <w:r w:rsidR="001B5CC4" w:rsidRPr="00892FA4">
        <w:rPr>
          <w:rFonts w:ascii="Calibri" w:hAnsi="Calibri" w:cs="Calibri"/>
          <w:b/>
          <w:bCs/>
          <w:sz w:val="22"/>
          <w:szCs w:val="22"/>
          <w:shd w:val="clear" w:color="auto" w:fill="FFFFFF"/>
        </w:rPr>
        <w:t xml:space="preserve"> </w:t>
      </w:r>
      <w:r w:rsidR="0034138A" w:rsidRPr="00892FA4">
        <w:rPr>
          <w:rFonts w:ascii="Calibri" w:hAnsi="Calibri" w:cs="Calibri"/>
          <w:sz w:val="22"/>
          <w:szCs w:val="22"/>
        </w:rPr>
        <w:t xml:space="preserve">from </w:t>
      </w:r>
      <w:r w:rsidR="00832885" w:rsidRPr="00892FA4">
        <w:rPr>
          <w:rFonts w:ascii="Calibri" w:hAnsi="Calibri" w:cs="Calibri"/>
          <w:sz w:val="22"/>
          <w:szCs w:val="22"/>
        </w:rPr>
        <w:t>june</w:t>
      </w:r>
      <w:r w:rsidR="00AF21F0" w:rsidRPr="00892FA4">
        <w:rPr>
          <w:rFonts w:ascii="Calibri" w:hAnsi="Calibri" w:cs="Calibri"/>
          <w:sz w:val="22"/>
          <w:szCs w:val="22"/>
        </w:rPr>
        <w:t xml:space="preserve"> </w:t>
      </w:r>
      <w:r w:rsidR="00725C82" w:rsidRPr="00892FA4">
        <w:rPr>
          <w:rFonts w:ascii="Calibri" w:hAnsi="Calibri" w:cs="Calibri"/>
          <w:sz w:val="22"/>
          <w:szCs w:val="22"/>
        </w:rPr>
        <w:t xml:space="preserve"> </w:t>
      </w:r>
      <w:r w:rsidR="00832885" w:rsidRPr="00892FA4">
        <w:rPr>
          <w:rFonts w:ascii="Calibri" w:hAnsi="Calibri" w:cs="Calibri"/>
          <w:sz w:val="22"/>
          <w:szCs w:val="22"/>
        </w:rPr>
        <w:t>2015</w:t>
      </w:r>
      <w:r w:rsidR="0034138A" w:rsidRPr="00892FA4">
        <w:rPr>
          <w:rFonts w:ascii="Calibri" w:hAnsi="Calibri" w:cs="Calibri"/>
          <w:sz w:val="22"/>
          <w:szCs w:val="22"/>
        </w:rPr>
        <w:t xml:space="preserve"> to </w:t>
      </w:r>
      <w:r w:rsidR="001D3B53" w:rsidRPr="00892FA4">
        <w:rPr>
          <w:rFonts w:ascii="Calibri" w:hAnsi="Calibri" w:cs="Calibri"/>
          <w:sz w:val="22"/>
          <w:szCs w:val="22"/>
        </w:rPr>
        <w:t>August</w:t>
      </w:r>
      <w:r w:rsidR="00B42290" w:rsidRPr="00892FA4">
        <w:rPr>
          <w:rFonts w:ascii="Calibri" w:hAnsi="Calibri" w:cs="Calibri"/>
          <w:sz w:val="22"/>
          <w:szCs w:val="22"/>
        </w:rPr>
        <w:t xml:space="preserve"> 2017</w:t>
      </w:r>
    </w:p>
    <w:p w:rsidR="00AF6951" w:rsidRPr="00892FA4" w:rsidRDefault="005D4338" w:rsidP="00A101FE">
      <w:pPr>
        <w:spacing w:line="360" w:lineRule="auto"/>
        <w:jc w:val="both"/>
        <w:rPr>
          <w:rFonts w:ascii="Calibri" w:hAnsi="Calibri" w:cs="Calibri"/>
          <w:b/>
          <w:iCs/>
          <w:sz w:val="22"/>
          <w:szCs w:val="22"/>
          <w:u w:val="single"/>
        </w:rPr>
      </w:pPr>
      <w:r w:rsidRPr="00892FA4">
        <w:rPr>
          <w:rFonts w:ascii="Calibri" w:hAnsi="Calibri" w:cs="Calibri"/>
          <w:b/>
          <w:iCs/>
          <w:sz w:val="22"/>
          <w:szCs w:val="22"/>
          <w:u w:val="single"/>
        </w:rPr>
        <w:t>TECHNICAL SKILLS</w:t>
      </w:r>
      <w:r w:rsidR="00AF6951" w:rsidRPr="00892FA4">
        <w:rPr>
          <w:rFonts w:ascii="Calibri" w:hAnsi="Calibri" w:cs="Calibri"/>
          <w:b/>
          <w:iCs/>
          <w:sz w:val="22"/>
          <w:szCs w:val="22"/>
          <w:u w:val="single"/>
        </w:rPr>
        <w:t xml:space="preserve">: </w:t>
      </w:r>
    </w:p>
    <w:p w:rsidR="00EB291B" w:rsidRPr="00892FA4" w:rsidRDefault="00EB291B" w:rsidP="00A101FE">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rPr>
        <w:t>Languages</w:t>
      </w:r>
      <w:r w:rsidRPr="00892FA4">
        <w:rPr>
          <w:rFonts w:ascii="Calibri" w:hAnsi="Calibri" w:cs="Calibri"/>
          <w:sz w:val="22"/>
          <w:szCs w:val="22"/>
        </w:rPr>
        <w:tab/>
        <w:t>:</w:t>
      </w:r>
      <w:r w:rsidRPr="00892FA4">
        <w:rPr>
          <w:rFonts w:ascii="Calibri" w:hAnsi="Calibri" w:cs="Calibri"/>
          <w:sz w:val="22"/>
          <w:szCs w:val="22"/>
        </w:rPr>
        <w:tab/>
      </w:r>
      <w:r w:rsidR="00D31842" w:rsidRPr="00892FA4">
        <w:rPr>
          <w:rFonts w:ascii="Calibri" w:hAnsi="Calibri" w:cs="Calibri"/>
          <w:sz w:val="22"/>
          <w:szCs w:val="22"/>
        </w:rPr>
        <w:t xml:space="preserve">Core </w:t>
      </w:r>
      <w:r w:rsidRPr="00892FA4">
        <w:rPr>
          <w:rFonts w:ascii="Calibri" w:hAnsi="Calibri" w:cs="Calibri"/>
          <w:sz w:val="22"/>
          <w:szCs w:val="22"/>
        </w:rPr>
        <w:t>Java, J2EE</w:t>
      </w:r>
    </w:p>
    <w:p w:rsidR="00A00DBD" w:rsidRPr="00892FA4" w:rsidRDefault="00275EE3" w:rsidP="00A101FE">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rPr>
        <w:t>Web Design</w:t>
      </w:r>
      <w:r w:rsidRPr="00892FA4">
        <w:rPr>
          <w:rFonts w:ascii="Calibri" w:hAnsi="Calibri" w:cs="Calibri"/>
          <w:sz w:val="22"/>
          <w:szCs w:val="22"/>
        </w:rPr>
        <w:tab/>
        <w:t>:</w:t>
      </w:r>
      <w:r w:rsidRPr="00892FA4">
        <w:rPr>
          <w:rFonts w:ascii="Calibri" w:hAnsi="Calibri" w:cs="Calibri"/>
          <w:sz w:val="22"/>
          <w:szCs w:val="22"/>
        </w:rPr>
        <w:tab/>
        <w:t>HTML, CSS, BOOTSTRAP</w:t>
      </w:r>
    </w:p>
    <w:p w:rsidR="00EB291B" w:rsidRPr="00892FA4" w:rsidRDefault="008E00DE" w:rsidP="00A101FE">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rPr>
        <w:t>J2EE Technologies</w:t>
      </w:r>
      <w:r w:rsidRPr="00892FA4">
        <w:rPr>
          <w:rFonts w:ascii="Calibri" w:hAnsi="Calibri" w:cs="Calibri"/>
          <w:sz w:val="22"/>
          <w:szCs w:val="22"/>
        </w:rPr>
        <w:tab/>
        <w:t>:</w:t>
      </w:r>
      <w:r w:rsidRPr="00892FA4">
        <w:rPr>
          <w:rFonts w:ascii="Calibri" w:hAnsi="Calibri" w:cs="Calibri"/>
          <w:sz w:val="22"/>
          <w:szCs w:val="22"/>
        </w:rPr>
        <w:tab/>
        <w:t xml:space="preserve">Servlets, </w:t>
      </w:r>
      <w:r w:rsidR="00157393" w:rsidRPr="00892FA4">
        <w:rPr>
          <w:rFonts w:ascii="Calibri" w:hAnsi="Calibri" w:cs="Calibri"/>
          <w:sz w:val="22"/>
          <w:szCs w:val="22"/>
        </w:rPr>
        <w:t>JSP,</w:t>
      </w:r>
      <w:r w:rsidR="00CF2FE6" w:rsidRPr="00892FA4">
        <w:rPr>
          <w:rFonts w:ascii="Calibri" w:hAnsi="Calibri" w:cs="Calibri"/>
          <w:sz w:val="22"/>
          <w:szCs w:val="22"/>
        </w:rPr>
        <w:t xml:space="preserve"> JDBC</w:t>
      </w:r>
    </w:p>
    <w:p w:rsidR="00EB291B" w:rsidRPr="00892FA4" w:rsidRDefault="006163FE" w:rsidP="00A101FE">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rPr>
        <w:t xml:space="preserve">Web </w:t>
      </w:r>
      <w:r w:rsidR="00B4235C" w:rsidRPr="00892FA4">
        <w:rPr>
          <w:rFonts w:ascii="Calibri" w:hAnsi="Calibri" w:cs="Calibri"/>
          <w:sz w:val="22"/>
          <w:szCs w:val="22"/>
        </w:rPr>
        <w:t>Servers</w:t>
      </w:r>
      <w:r w:rsidR="00B4235C" w:rsidRPr="00892FA4">
        <w:rPr>
          <w:rFonts w:ascii="Calibri" w:hAnsi="Calibri" w:cs="Calibri"/>
          <w:sz w:val="22"/>
          <w:szCs w:val="22"/>
        </w:rPr>
        <w:tab/>
        <w:t>:</w:t>
      </w:r>
      <w:r w:rsidR="00B4235C" w:rsidRPr="00892FA4">
        <w:rPr>
          <w:rFonts w:ascii="Calibri" w:hAnsi="Calibri" w:cs="Calibri"/>
          <w:sz w:val="22"/>
          <w:szCs w:val="22"/>
        </w:rPr>
        <w:tab/>
        <w:t xml:space="preserve">Apache </w:t>
      </w:r>
      <w:r w:rsidR="00B42290" w:rsidRPr="00892FA4">
        <w:rPr>
          <w:rFonts w:ascii="Calibri" w:hAnsi="Calibri" w:cs="Calibri"/>
          <w:sz w:val="22"/>
          <w:szCs w:val="22"/>
        </w:rPr>
        <w:t>Tomcat</w:t>
      </w:r>
      <w:r w:rsidR="00EB291B" w:rsidRPr="00892FA4">
        <w:rPr>
          <w:rFonts w:ascii="Calibri" w:hAnsi="Calibri" w:cs="Calibri"/>
          <w:sz w:val="22"/>
          <w:szCs w:val="22"/>
        </w:rPr>
        <w:t xml:space="preserve"> </w:t>
      </w:r>
    </w:p>
    <w:p w:rsidR="00DF509A" w:rsidRPr="00892FA4" w:rsidRDefault="00DF509A" w:rsidP="00A101FE">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rPr>
        <w:t>CM Tool</w:t>
      </w:r>
      <w:r w:rsidRPr="00892FA4">
        <w:rPr>
          <w:rFonts w:ascii="Calibri" w:hAnsi="Calibri" w:cs="Calibri"/>
          <w:sz w:val="22"/>
          <w:szCs w:val="22"/>
        </w:rPr>
        <w:tab/>
        <w:t xml:space="preserve"> :</w:t>
      </w:r>
      <w:r w:rsidRPr="00892FA4">
        <w:rPr>
          <w:rFonts w:ascii="Calibri" w:hAnsi="Calibri" w:cs="Calibri"/>
          <w:sz w:val="22"/>
          <w:szCs w:val="22"/>
        </w:rPr>
        <w:tab/>
        <w:t>Ansible</w:t>
      </w:r>
    </w:p>
    <w:p w:rsidR="009F6F5D" w:rsidRPr="00892FA4" w:rsidRDefault="009F6F5D" w:rsidP="00A101FE">
      <w:pPr>
        <w:tabs>
          <w:tab w:val="left" w:pos="2700"/>
          <w:tab w:val="left" w:pos="3420"/>
        </w:tabs>
        <w:spacing w:before="120"/>
        <w:ind w:left="180"/>
        <w:jc w:val="both"/>
        <w:rPr>
          <w:rFonts w:ascii="Calibri" w:hAnsi="Calibri" w:cs="Calibri"/>
          <w:spacing w:val="4"/>
          <w:sz w:val="22"/>
          <w:szCs w:val="22"/>
        </w:rPr>
      </w:pPr>
      <w:r w:rsidRPr="00892FA4">
        <w:rPr>
          <w:rFonts w:ascii="Calibri" w:hAnsi="Calibri" w:cs="Calibri"/>
          <w:spacing w:val="4"/>
          <w:sz w:val="22"/>
          <w:szCs w:val="22"/>
        </w:rPr>
        <w:t>Cl Tools</w:t>
      </w:r>
      <w:r w:rsidRPr="00892FA4">
        <w:rPr>
          <w:rFonts w:ascii="Calibri" w:hAnsi="Calibri" w:cs="Calibri"/>
          <w:spacing w:val="4"/>
          <w:sz w:val="22"/>
          <w:szCs w:val="22"/>
        </w:rPr>
        <w:tab/>
        <w:t>:           Jenkins</w:t>
      </w:r>
    </w:p>
    <w:p w:rsidR="00802474" w:rsidRPr="00892FA4" w:rsidRDefault="00802474" w:rsidP="00A101FE">
      <w:pPr>
        <w:tabs>
          <w:tab w:val="left" w:pos="2700"/>
          <w:tab w:val="left" w:pos="3420"/>
        </w:tabs>
        <w:spacing w:before="120"/>
        <w:ind w:left="180"/>
        <w:jc w:val="both"/>
        <w:rPr>
          <w:rFonts w:ascii="Calibri" w:hAnsi="Calibri" w:cs="Calibri"/>
          <w:spacing w:val="4"/>
          <w:sz w:val="22"/>
          <w:szCs w:val="22"/>
        </w:rPr>
      </w:pPr>
      <w:r w:rsidRPr="00892FA4">
        <w:rPr>
          <w:rFonts w:ascii="Calibri" w:hAnsi="Calibri" w:cs="Calibri"/>
          <w:spacing w:val="4"/>
          <w:sz w:val="22"/>
          <w:szCs w:val="22"/>
        </w:rPr>
        <w:t xml:space="preserve">Container                              :         </w:t>
      </w:r>
      <w:r w:rsidR="00DC4090" w:rsidRPr="00892FA4">
        <w:rPr>
          <w:rFonts w:ascii="Calibri" w:hAnsi="Calibri" w:cs="Calibri"/>
          <w:spacing w:val="4"/>
          <w:sz w:val="22"/>
          <w:szCs w:val="22"/>
        </w:rPr>
        <w:t xml:space="preserve">  </w:t>
      </w:r>
      <w:r w:rsidRPr="00892FA4">
        <w:rPr>
          <w:rFonts w:ascii="Calibri" w:hAnsi="Calibri" w:cs="Calibri"/>
          <w:spacing w:val="4"/>
          <w:sz w:val="22"/>
          <w:szCs w:val="22"/>
        </w:rPr>
        <w:t>Docker</w:t>
      </w:r>
      <w:r w:rsidR="000F674A" w:rsidRPr="00892FA4">
        <w:rPr>
          <w:rFonts w:ascii="Calibri" w:hAnsi="Calibri" w:cs="Calibri"/>
          <w:spacing w:val="4"/>
          <w:sz w:val="22"/>
          <w:szCs w:val="22"/>
        </w:rPr>
        <w:t>,</w:t>
      </w:r>
      <w:r w:rsidR="00685E56" w:rsidRPr="00892FA4">
        <w:rPr>
          <w:rFonts w:ascii="Calibri" w:hAnsi="Calibri" w:cs="Calibri"/>
          <w:spacing w:val="4"/>
          <w:sz w:val="22"/>
          <w:szCs w:val="22"/>
        </w:rPr>
        <w:t xml:space="preserve"> </w:t>
      </w:r>
      <w:r w:rsidR="000F674A" w:rsidRPr="00892FA4">
        <w:rPr>
          <w:rFonts w:ascii="Calibri" w:hAnsi="Calibri" w:cs="Calibri"/>
          <w:spacing w:val="4"/>
          <w:sz w:val="22"/>
          <w:szCs w:val="22"/>
        </w:rPr>
        <w:t>Kubernates</w:t>
      </w:r>
    </w:p>
    <w:p w:rsidR="009F6F5D" w:rsidRPr="00892FA4" w:rsidRDefault="009F6F5D" w:rsidP="00A101FE">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shd w:val="clear" w:color="auto" w:fill="FFFFFF"/>
        </w:rPr>
        <w:t>AW</w:t>
      </w:r>
      <w:r w:rsidR="008415EF" w:rsidRPr="00892FA4">
        <w:rPr>
          <w:rFonts w:ascii="Calibri" w:hAnsi="Calibri" w:cs="Calibri"/>
          <w:sz w:val="22"/>
          <w:szCs w:val="22"/>
          <w:shd w:val="clear" w:color="auto" w:fill="FFFFFF"/>
        </w:rPr>
        <w:t>S</w:t>
      </w:r>
      <w:r w:rsidR="008415EF" w:rsidRPr="00892FA4">
        <w:rPr>
          <w:rFonts w:ascii="Calibri" w:hAnsi="Calibri" w:cs="Calibri"/>
          <w:sz w:val="22"/>
          <w:szCs w:val="22"/>
          <w:shd w:val="clear" w:color="auto" w:fill="FFFFFF"/>
        </w:rPr>
        <w:tab/>
        <w:t>:          EC2, S3, EBS</w:t>
      </w:r>
      <w:r w:rsidRPr="00892FA4">
        <w:rPr>
          <w:rFonts w:ascii="Calibri" w:hAnsi="Calibri" w:cs="Calibri"/>
          <w:sz w:val="22"/>
          <w:szCs w:val="22"/>
          <w:shd w:val="clear" w:color="auto" w:fill="FFFFFF"/>
        </w:rPr>
        <w:t>, RDS, ELB, AMI &amp; VPC</w:t>
      </w:r>
    </w:p>
    <w:p w:rsidR="00B42290" w:rsidRPr="00892FA4" w:rsidRDefault="006163FE" w:rsidP="00F72C9A">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rPr>
        <w:t>Application Server</w:t>
      </w:r>
      <w:r w:rsidRPr="00892FA4">
        <w:rPr>
          <w:rFonts w:ascii="Calibri" w:hAnsi="Calibri" w:cs="Calibri"/>
          <w:sz w:val="22"/>
          <w:szCs w:val="22"/>
        </w:rPr>
        <w:tab/>
        <w:t>:</w:t>
      </w:r>
      <w:r w:rsidRPr="00892FA4">
        <w:rPr>
          <w:rFonts w:ascii="Calibri" w:hAnsi="Calibri" w:cs="Calibri"/>
          <w:sz w:val="22"/>
          <w:szCs w:val="22"/>
        </w:rPr>
        <w:tab/>
        <w:t>jboss</w:t>
      </w:r>
      <w:r w:rsidR="00B42290" w:rsidRPr="00892FA4">
        <w:rPr>
          <w:rFonts w:ascii="Calibri" w:hAnsi="Calibri" w:cs="Calibri"/>
          <w:sz w:val="22"/>
          <w:szCs w:val="22"/>
        </w:rPr>
        <w:t>,</w:t>
      </w:r>
      <w:r w:rsidR="00B42290" w:rsidRPr="00892FA4">
        <w:rPr>
          <w:rFonts w:ascii="Calibri" w:hAnsi="Calibri" w:cs="Calibri"/>
          <w:sz w:val="22"/>
          <w:szCs w:val="22"/>
          <w:lang w:val="en-IN" w:eastAsia="en-IN"/>
        </w:rPr>
        <w:t xml:space="preserve"> Wildfly</w:t>
      </w:r>
    </w:p>
    <w:p w:rsidR="00B42290" w:rsidRPr="00892FA4" w:rsidRDefault="00B42290" w:rsidP="00190170">
      <w:pPr>
        <w:tabs>
          <w:tab w:val="left" w:pos="2700"/>
          <w:tab w:val="left" w:pos="3420"/>
        </w:tabs>
        <w:spacing w:before="120"/>
        <w:ind w:left="180"/>
        <w:jc w:val="both"/>
        <w:rPr>
          <w:rFonts w:ascii="Calibri" w:hAnsi="Calibri" w:cs="Calibri"/>
          <w:sz w:val="22"/>
          <w:szCs w:val="22"/>
        </w:rPr>
      </w:pPr>
      <w:r w:rsidRPr="00892FA4">
        <w:rPr>
          <w:rFonts w:ascii="Calibri" w:hAnsi="Calibri" w:cs="Calibri"/>
          <w:sz w:val="22"/>
          <w:szCs w:val="22"/>
          <w:lang w:val="en-IN" w:eastAsia="en-IN"/>
        </w:rPr>
        <w:lastRenderedPageBreak/>
        <w:t xml:space="preserve">Version Control </w:t>
      </w:r>
      <w:r w:rsidRPr="00892FA4">
        <w:rPr>
          <w:rFonts w:ascii="Calibri" w:hAnsi="Calibri" w:cs="Calibri"/>
          <w:sz w:val="22"/>
          <w:szCs w:val="22"/>
          <w:lang w:val="en-IN" w:eastAsia="en-IN"/>
        </w:rPr>
        <w:tab/>
        <w:t xml:space="preserve">: </w:t>
      </w:r>
      <w:r w:rsidRPr="00892FA4">
        <w:rPr>
          <w:rFonts w:ascii="Calibri" w:hAnsi="Calibri" w:cs="Calibri"/>
          <w:sz w:val="22"/>
          <w:szCs w:val="22"/>
          <w:lang w:val="en-IN" w:eastAsia="en-IN"/>
        </w:rPr>
        <w:tab/>
        <w:t>Tortiose SVN</w:t>
      </w:r>
      <w:r w:rsidR="00802474" w:rsidRPr="00892FA4">
        <w:rPr>
          <w:rFonts w:ascii="Calibri" w:hAnsi="Calibri" w:cs="Calibri"/>
          <w:sz w:val="22"/>
          <w:szCs w:val="22"/>
          <w:lang w:val="en-IN" w:eastAsia="en-IN"/>
        </w:rPr>
        <w:t>,GIT</w:t>
      </w:r>
    </w:p>
    <w:p w:rsidR="00935C5E" w:rsidRPr="00892FA4" w:rsidRDefault="005D4338" w:rsidP="00E14122">
      <w:pPr>
        <w:tabs>
          <w:tab w:val="left" w:pos="2700"/>
          <w:tab w:val="left" w:pos="3420"/>
        </w:tabs>
        <w:spacing w:before="120"/>
        <w:ind w:left="180"/>
        <w:jc w:val="both"/>
        <w:rPr>
          <w:rFonts w:ascii="Calibri" w:hAnsi="Calibri" w:cs="Calibri"/>
          <w:sz w:val="22"/>
          <w:szCs w:val="22"/>
          <w:u w:val="single"/>
        </w:rPr>
      </w:pPr>
      <w:r w:rsidRPr="00892FA4">
        <w:rPr>
          <w:rFonts w:ascii="Calibri" w:hAnsi="Calibri" w:cs="Calibri"/>
          <w:b/>
          <w:bCs/>
          <w:iCs/>
          <w:sz w:val="22"/>
          <w:szCs w:val="22"/>
          <w:u w:val="single"/>
        </w:rPr>
        <w:t>ACADEMIC PROFILE</w:t>
      </w:r>
      <w:r w:rsidR="00AF6951" w:rsidRPr="00892FA4">
        <w:rPr>
          <w:rFonts w:ascii="Calibri" w:hAnsi="Calibri" w:cs="Calibri"/>
          <w:b/>
          <w:bCs/>
          <w:iCs/>
          <w:sz w:val="22"/>
          <w:szCs w:val="22"/>
          <w:u w:val="single"/>
        </w:rPr>
        <w:t>:</w:t>
      </w:r>
    </w:p>
    <w:p w:rsidR="00E14122" w:rsidRPr="00892FA4" w:rsidRDefault="00E14122" w:rsidP="00E14122">
      <w:pPr>
        <w:tabs>
          <w:tab w:val="left" w:pos="2700"/>
          <w:tab w:val="left" w:pos="3420"/>
        </w:tabs>
        <w:spacing w:before="120"/>
        <w:ind w:left="180"/>
        <w:jc w:val="both"/>
        <w:rPr>
          <w:rFonts w:ascii="Calibri" w:hAnsi="Calibri" w:cs="Calibri"/>
          <w:sz w:val="22"/>
          <w:szCs w:val="22"/>
        </w:rPr>
      </w:pPr>
    </w:p>
    <w:p w:rsidR="00B42290" w:rsidRPr="00892FA4" w:rsidRDefault="00B42290" w:rsidP="00EC7EE4">
      <w:pPr>
        <w:pStyle w:val="ListParagraph0"/>
        <w:numPr>
          <w:ilvl w:val="0"/>
          <w:numId w:val="5"/>
        </w:numPr>
        <w:tabs>
          <w:tab w:val="clear" w:pos="720"/>
          <w:tab w:val="num" w:pos="0"/>
          <w:tab w:val="left" w:pos="1350"/>
        </w:tabs>
        <w:spacing w:after="200" w:line="276" w:lineRule="auto"/>
        <w:contextualSpacing/>
        <w:jc w:val="both"/>
        <w:rPr>
          <w:rFonts w:ascii="Calibri" w:hAnsi="Calibri" w:cs="Calibri"/>
          <w:sz w:val="22"/>
          <w:szCs w:val="22"/>
        </w:rPr>
      </w:pPr>
      <w:r w:rsidRPr="00892FA4">
        <w:rPr>
          <w:rFonts w:ascii="Calibri" w:hAnsi="Calibri" w:cs="Calibri"/>
          <w:sz w:val="22"/>
          <w:szCs w:val="22"/>
        </w:rPr>
        <w:t>M.C.A from Pydah College of p.g courses 2011-2014.</w:t>
      </w:r>
    </w:p>
    <w:p w:rsidR="00B42290" w:rsidRPr="00892FA4" w:rsidRDefault="00B42290" w:rsidP="00EC7EE4">
      <w:pPr>
        <w:pStyle w:val="ListParagraph0"/>
        <w:numPr>
          <w:ilvl w:val="0"/>
          <w:numId w:val="5"/>
        </w:numPr>
        <w:tabs>
          <w:tab w:val="clear" w:pos="720"/>
          <w:tab w:val="num" w:pos="0"/>
          <w:tab w:val="left" w:pos="1350"/>
        </w:tabs>
        <w:spacing w:after="200" w:line="276" w:lineRule="auto"/>
        <w:contextualSpacing/>
        <w:rPr>
          <w:rFonts w:ascii="Calibri" w:hAnsi="Calibri" w:cs="Calibri"/>
          <w:sz w:val="22"/>
          <w:szCs w:val="22"/>
        </w:rPr>
      </w:pPr>
      <w:r w:rsidRPr="00892FA4">
        <w:rPr>
          <w:rFonts w:ascii="Calibri" w:hAnsi="Calibri" w:cs="Calibri"/>
          <w:sz w:val="22"/>
          <w:szCs w:val="22"/>
        </w:rPr>
        <w:t>Degree B.Sc The Hindu college, Machiliptnam, 2008-2011.</w:t>
      </w:r>
    </w:p>
    <w:p w:rsidR="00B42290" w:rsidRPr="00892FA4" w:rsidRDefault="00B42290" w:rsidP="00EC7EE4">
      <w:pPr>
        <w:pStyle w:val="ListParagraph0"/>
        <w:numPr>
          <w:ilvl w:val="0"/>
          <w:numId w:val="5"/>
        </w:numPr>
        <w:tabs>
          <w:tab w:val="clear" w:pos="720"/>
          <w:tab w:val="num" w:pos="0"/>
          <w:tab w:val="left" w:pos="1350"/>
        </w:tabs>
        <w:spacing w:after="200" w:line="276" w:lineRule="auto"/>
        <w:contextualSpacing/>
        <w:rPr>
          <w:rFonts w:ascii="Calibri" w:hAnsi="Calibri" w:cs="Calibri"/>
          <w:sz w:val="22"/>
          <w:szCs w:val="22"/>
        </w:rPr>
      </w:pPr>
      <w:r w:rsidRPr="00892FA4">
        <w:rPr>
          <w:rFonts w:ascii="Calibri" w:hAnsi="Calibri" w:cs="Calibri"/>
          <w:sz w:val="22"/>
          <w:szCs w:val="22"/>
        </w:rPr>
        <w:t>+2 M.E.C Kshetraiah Govt Jr College, Movva, 2006-2008.</w:t>
      </w:r>
    </w:p>
    <w:p w:rsidR="00B42290" w:rsidRPr="00892FA4" w:rsidRDefault="00B42290" w:rsidP="00EC7EE4">
      <w:pPr>
        <w:pStyle w:val="ListParagraph0"/>
        <w:numPr>
          <w:ilvl w:val="0"/>
          <w:numId w:val="5"/>
        </w:numPr>
        <w:tabs>
          <w:tab w:val="clear" w:pos="720"/>
          <w:tab w:val="num" w:pos="0"/>
          <w:tab w:val="left" w:pos="1350"/>
        </w:tabs>
        <w:spacing w:after="200" w:line="276" w:lineRule="auto"/>
        <w:contextualSpacing/>
        <w:rPr>
          <w:rFonts w:ascii="Calibri" w:hAnsi="Calibri" w:cs="Calibri"/>
          <w:sz w:val="22"/>
          <w:szCs w:val="22"/>
        </w:rPr>
      </w:pPr>
      <w:r w:rsidRPr="00892FA4">
        <w:rPr>
          <w:rFonts w:ascii="Calibri" w:hAnsi="Calibri" w:cs="Calibri"/>
          <w:sz w:val="22"/>
          <w:szCs w:val="22"/>
        </w:rPr>
        <w:t>SSC Z.P.H School, Kosuru, 2006.</w:t>
      </w:r>
    </w:p>
    <w:p w:rsidR="000359C7" w:rsidRPr="00892FA4" w:rsidRDefault="00B42290" w:rsidP="00B42290">
      <w:pPr>
        <w:tabs>
          <w:tab w:val="left" w:pos="2898"/>
          <w:tab w:val="left" w:pos="8838"/>
        </w:tabs>
        <w:spacing w:after="120"/>
        <w:outlineLvl w:val="0"/>
        <w:rPr>
          <w:rFonts w:ascii="Calibri" w:hAnsi="Calibri" w:cs="Calibri"/>
          <w:b/>
          <w:sz w:val="22"/>
          <w:szCs w:val="22"/>
        </w:rPr>
      </w:pPr>
      <w:r w:rsidRPr="00892FA4">
        <w:rPr>
          <w:rFonts w:ascii="Calibri" w:hAnsi="Calibri" w:cs="Calibri"/>
          <w:sz w:val="22"/>
          <w:szCs w:val="22"/>
        </w:rPr>
        <w:tab/>
      </w:r>
    </w:p>
    <w:p w:rsidR="00CE35C0" w:rsidRPr="00892FA4" w:rsidRDefault="00A32F21" w:rsidP="00013AF2">
      <w:pPr>
        <w:pStyle w:val="Heading2"/>
        <w:rPr>
          <w:rFonts w:ascii="Calibri" w:hAnsi="Calibri" w:cs="Calibri"/>
          <w:sz w:val="22"/>
          <w:u w:val="single"/>
        </w:rPr>
      </w:pPr>
      <w:r w:rsidRPr="00892FA4">
        <w:rPr>
          <w:rFonts w:ascii="Calibri" w:hAnsi="Calibri" w:cs="Calibri"/>
          <w:sz w:val="22"/>
          <w:u w:val="single"/>
        </w:rPr>
        <w:t>PROJECTS</w:t>
      </w:r>
      <w:r w:rsidR="0034138A" w:rsidRPr="00892FA4">
        <w:rPr>
          <w:rFonts w:ascii="Calibri" w:hAnsi="Calibri" w:cs="Calibri"/>
          <w:sz w:val="22"/>
          <w:u w:val="single"/>
        </w:rPr>
        <w:t xml:space="preserve"> </w:t>
      </w:r>
      <w:r w:rsidRPr="00892FA4">
        <w:rPr>
          <w:rFonts w:ascii="Calibri" w:hAnsi="Calibri" w:cs="Calibri"/>
          <w:sz w:val="22"/>
          <w:u w:val="single"/>
        </w:rPr>
        <w:t>HANDLED:</w:t>
      </w:r>
    </w:p>
    <w:p w:rsidR="00013AF2" w:rsidRPr="00892FA4" w:rsidRDefault="00013AF2" w:rsidP="00013AF2">
      <w:pPr>
        <w:rPr>
          <w:rFonts w:ascii="Calibri" w:hAnsi="Calibri" w:cs="Calibri"/>
          <w:sz w:val="22"/>
          <w:szCs w:val="22"/>
        </w:rPr>
      </w:pPr>
    </w:p>
    <w:p w:rsidR="007C2D35" w:rsidRPr="00892FA4" w:rsidRDefault="007C2D35" w:rsidP="007C2D35">
      <w:pPr>
        <w:jc w:val="both"/>
        <w:rPr>
          <w:rFonts w:ascii="Calibri" w:hAnsi="Calibri" w:cs="Calibri"/>
          <w:b/>
          <w:sz w:val="22"/>
          <w:szCs w:val="22"/>
          <w:u w:val="single"/>
        </w:rPr>
      </w:pPr>
      <w:r w:rsidRPr="00892FA4">
        <w:rPr>
          <w:rFonts w:ascii="Calibri" w:hAnsi="Calibri" w:cs="Calibri"/>
          <w:b/>
          <w:sz w:val="22"/>
          <w:szCs w:val="22"/>
          <w:u w:val="single"/>
        </w:rPr>
        <w:t>PROJECT#1</w:t>
      </w:r>
    </w:p>
    <w:p w:rsidR="00971629" w:rsidRPr="00892FA4" w:rsidRDefault="00971629" w:rsidP="007C2D35">
      <w:pPr>
        <w:jc w:val="both"/>
        <w:rPr>
          <w:rFonts w:ascii="Calibri" w:hAnsi="Calibri" w:cs="Calibri"/>
          <w:b/>
          <w:sz w:val="22"/>
          <w:szCs w:val="22"/>
          <w:u w:val="single"/>
        </w:rPr>
      </w:pPr>
    </w:p>
    <w:p w:rsidR="000261C2" w:rsidRPr="00892FA4" w:rsidRDefault="00971629" w:rsidP="006113D4">
      <w:pPr>
        <w:tabs>
          <w:tab w:val="left" w:pos="361"/>
        </w:tabs>
        <w:spacing w:line="222" w:lineRule="auto"/>
        <w:ind w:right="20"/>
        <w:jc w:val="both"/>
        <w:rPr>
          <w:rFonts w:ascii="Calibri" w:hAnsi="Calibri" w:cs="Calibri"/>
          <w:sz w:val="22"/>
          <w:szCs w:val="22"/>
        </w:rPr>
      </w:pPr>
      <w:r w:rsidRPr="00892FA4">
        <w:rPr>
          <w:rFonts w:ascii="Calibri" w:hAnsi="Calibri" w:cs="Calibri"/>
          <w:sz w:val="22"/>
          <w:szCs w:val="22"/>
        </w:rPr>
        <w:t xml:space="preserve">Employer </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t>:</w:t>
      </w:r>
      <w:r w:rsidRPr="00892FA4">
        <w:rPr>
          <w:rFonts w:ascii="Calibri" w:hAnsi="Calibri" w:cs="Calibri"/>
          <w:sz w:val="22"/>
          <w:szCs w:val="22"/>
        </w:rPr>
        <w:tab/>
        <w:t>Fluent grid ltd.</w:t>
      </w:r>
    </w:p>
    <w:p w:rsidR="001D3B53" w:rsidRPr="00892FA4" w:rsidRDefault="007C2D35" w:rsidP="001D3B53">
      <w:pPr>
        <w:autoSpaceDE w:val="0"/>
        <w:autoSpaceDN w:val="0"/>
        <w:adjustRightInd w:val="0"/>
        <w:rPr>
          <w:rFonts w:ascii="Calibri" w:hAnsi="Calibri" w:cs="Calibri"/>
          <w:b/>
          <w:sz w:val="22"/>
          <w:szCs w:val="22"/>
          <w:lang w:val="en-IN" w:eastAsia="en-IN"/>
        </w:rPr>
      </w:pPr>
      <w:r w:rsidRPr="00892FA4">
        <w:rPr>
          <w:rFonts w:ascii="Calibri" w:hAnsi="Calibri" w:cs="Calibri"/>
          <w:sz w:val="22"/>
          <w:szCs w:val="22"/>
        </w:rPr>
        <w:t xml:space="preserve">Project </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00BD0014" w:rsidRPr="00892FA4">
        <w:rPr>
          <w:rFonts w:ascii="Calibri" w:hAnsi="Calibri" w:cs="Calibri"/>
          <w:sz w:val="22"/>
          <w:szCs w:val="22"/>
        </w:rPr>
        <w:tab/>
      </w:r>
      <w:r w:rsidRPr="00892FA4">
        <w:rPr>
          <w:rFonts w:ascii="Calibri" w:hAnsi="Calibri" w:cs="Calibri"/>
          <w:b/>
          <w:sz w:val="22"/>
          <w:szCs w:val="22"/>
        </w:rPr>
        <w:t xml:space="preserve">:     </w:t>
      </w:r>
      <w:r w:rsidRPr="00892FA4">
        <w:rPr>
          <w:rFonts w:ascii="Calibri" w:hAnsi="Calibri" w:cs="Calibri"/>
          <w:b/>
          <w:sz w:val="22"/>
          <w:szCs w:val="22"/>
        </w:rPr>
        <w:tab/>
      </w:r>
      <w:r w:rsidR="009926BA" w:rsidRPr="00892FA4">
        <w:rPr>
          <w:rFonts w:ascii="Calibri" w:hAnsi="Calibri" w:cs="Calibri"/>
          <w:b/>
          <w:sz w:val="22"/>
          <w:szCs w:val="22"/>
          <w:lang w:val="en-IN" w:eastAsia="en-IN"/>
        </w:rPr>
        <w:t>Smart Cities .</w:t>
      </w:r>
    </w:p>
    <w:p w:rsidR="007C2D35" w:rsidRPr="00892FA4" w:rsidRDefault="003058EA" w:rsidP="007C2D35">
      <w:pPr>
        <w:pStyle w:val="BodyText"/>
        <w:tabs>
          <w:tab w:val="left" w:pos="1200"/>
        </w:tabs>
        <w:rPr>
          <w:rFonts w:ascii="Calibri" w:hAnsi="Calibri" w:cs="Calibri"/>
          <w:sz w:val="22"/>
          <w:szCs w:val="22"/>
        </w:rPr>
      </w:pPr>
      <w:r w:rsidRPr="00892FA4">
        <w:rPr>
          <w:rFonts w:ascii="Calibri" w:hAnsi="Calibri" w:cs="Calibri"/>
          <w:sz w:val="22"/>
          <w:szCs w:val="22"/>
        </w:rPr>
        <w:t>Environment</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00BD0014" w:rsidRPr="00892FA4">
        <w:rPr>
          <w:rFonts w:ascii="Calibri" w:hAnsi="Calibri" w:cs="Calibri"/>
          <w:sz w:val="22"/>
          <w:szCs w:val="22"/>
        </w:rPr>
        <w:tab/>
      </w:r>
      <w:r w:rsidRPr="00892FA4">
        <w:rPr>
          <w:rFonts w:ascii="Calibri" w:hAnsi="Calibri" w:cs="Calibri"/>
          <w:sz w:val="22"/>
          <w:szCs w:val="22"/>
        </w:rPr>
        <w:t>:</w:t>
      </w:r>
      <w:r w:rsidRPr="00892FA4">
        <w:rPr>
          <w:rFonts w:ascii="Calibri" w:hAnsi="Calibri" w:cs="Calibri"/>
          <w:sz w:val="22"/>
          <w:szCs w:val="22"/>
        </w:rPr>
        <w:tab/>
        <w:t>Java1.8</w:t>
      </w:r>
      <w:r w:rsidR="00396C7B" w:rsidRPr="00892FA4">
        <w:rPr>
          <w:rFonts w:ascii="Calibri" w:hAnsi="Calibri" w:cs="Calibri"/>
          <w:sz w:val="22"/>
          <w:szCs w:val="22"/>
        </w:rPr>
        <w:t>, spring 4.2</w:t>
      </w:r>
      <w:r w:rsidR="007C2D35" w:rsidRPr="00892FA4">
        <w:rPr>
          <w:rFonts w:ascii="Calibri" w:hAnsi="Calibri" w:cs="Calibri"/>
          <w:sz w:val="22"/>
          <w:szCs w:val="22"/>
        </w:rPr>
        <w:t xml:space="preserve"> and</w:t>
      </w:r>
      <w:r w:rsidR="0086498F" w:rsidRPr="00892FA4">
        <w:rPr>
          <w:rFonts w:ascii="Calibri" w:hAnsi="Calibri" w:cs="Calibri"/>
          <w:sz w:val="22"/>
          <w:szCs w:val="22"/>
        </w:rPr>
        <w:t xml:space="preserve"> postgreSQL</w:t>
      </w:r>
      <w:r w:rsidR="007C2D35" w:rsidRPr="00892FA4">
        <w:rPr>
          <w:rFonts w:ascii="Calibri" w:hAnsi="Calibri" w:cs="Calibri"/>
          <w:sz w:val="22"/>
          <w:szCs w:val="22"/>
        </w:rPr>
        <w:t>.</w:t>
      </w:r>
    </w:p>
    <w:p w:rsidR="00AF23E5" w:rsidRPr="00892FA4" w:rsidRDefault="001D3B53" w:rsidP="00AF23E5">
      <w:pPr>
        <w:autoSpaceDE w:val="0"/>
        <w:autoSpaceDN w:val="0"/>
        <w:adjustRightInd w:val="0"/>
        <w:rPr>
          <w:rFonts w:ascii="Calibri" w:hAnsi="Calibri" w:cs="Calibri"/>
          <w:sz w:val="22"/>
          <w:szCs w:val="22"/>
          <w:lang w:val="en-IN" w:eastAsia="en-IN"/>
        </w:rPr>
      </w:pPr>
      <w:r w:rsidRPr="00892FA4">
        <w:rPr>
          <w:rFonts w:ascii="Calibri" w:hAnsi="Calibri" w:cs="Calibri"/>
          <w:sz w:val="22"/>
          <w:szCs w:val="22"/>
        </w:rPr>
        <w:t>Client</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t>:</w:t>
      </w:r>
      <w:r w:rsidRPr="00892FA4">
        <w:rPr>
          <w:rFonts w:ascii="Calibri" w:hAnsi="Calibri" w:cs="Calibri"/>
          <w:sz w:val="22"/>
          <w:szCs w:val="22"/>
        </w:rPr>
        <w:tab/>
      </w:r>
      <w:r w:rsidRPr="00892FA4">
        <w:rPr>
          <w:rFonts w:ascii="Calibri" w:hAnsi="Calibri" w:cs="Calibri"/>
          <w:sz w:val="22"/>
          <w:szCs w:val="22"/>
          <w:lang w:val="en-IN" w:eastAsia="en-IN"/>
        </w:rPr>
        <w:t>GVMC (Greater Visakhapatnam Municipal Corporation).</w:t>
      </w:r>
    </w:p>
    <w:p w:rsidR="007C2D35" w:rsidRPr="00892FA4" w:rsidRDefault="00AF23E5" w:rsidP="00AF23E5">
      <w:pPr>
        <w:autoSpaceDE w:val="0"/>
        <w:autoSpaceDN w:val="0"/>
        <w:adjustRightInd w:val="0"/>
        <w:rPr>
          <w:rFonts w:ascii="Calibri" w:hAnsi="Calibri" w:cs="Calibri"/>
          <w:sz w:val="22"/>
          <w:szCs w:val="22"/>
        </w:rPr>
      </w:pPr>
      <w:r w:rsidRPr="00892FA4">
        <w:rPr>
          <w:rFonts w:ascii="Calibri" w:hAnsi="Calibri" w:cs="Calibri"/>
          <w:sz w:val="22"/>
          <w:szCs w:val="22"/>
          <w:lang w:val="en-IN" w:eastAsia="en-IN"/>
        </w:rPr>
        <w:t>Role</w:t>
      </w:r>
      <w:r w:rsidR="007C2D35" w:rsidRPr="00892FA4">
        <w:rPr>
          <w:rFonts w:ascii="Calibri" w:hAnsi="Calibri" w:cs="Calibri"/>
          <w:sz w:val="22"/>
          <w:szCs w:val="22"/>
        </w:rPr>
        <w:tab/>
      </w:r>
      <w:r w:rsidR="007C2D35" w:rsidRPr="00892FA4">
        <w:rPr>
          <w:rFonts w:ascii="Calibri" w:hAnsi="Calibri" w:cs="Calibri"/>
          <w:sz w:val="22"/>
          <w:szCs w:val="22"/>
        </w:rPr>
        <w:tab/>
      </w:r>
      <w:r w:rsidR="007C2D35" w:rsidRPr="00892FA4">
        <w:rPr>
          <w:rFonts w:ascii="Calibri" w:hAnsi="Calibri" w:cs="Calibri"/>
          <w:sz w:val="22"/>
          <w:szCs w:val="22"/>
        </w:rPr>
        <w:tab/>
      </w:r>
      <w:r w:rsidR="007C2D35" w:rsidRPr="00892FA4">
        <w:rPr>
          <w:rFonts w:ascii="Calibri" w:hAnsi="Calibri" w:cs="Calibri"/>
          <w:sz w:val="22"/>
          <w:szCs w:val="22"/>
        </w:rPr>
        <w:tab/>
        <w:t xml:space="preserve">:      </w:t>
      </w:r>
      <w:r w:rsidR="007C2D35" w:rsidRPr="00892FA4">
        <w:rPr>
          <w:rFonts w:ascii="Calibri" w:hAnsi="Calibri" w:cs="Calibri"/>
          <w:sz w:val="22"/>
          <w:szCs w:val="22"/>
        </w:rPr>
        <w:tab/>
      </w:r>
      <w:r w:rsidRPr="00892FA4">
        <w:rPr>
          <w:rFonts w:ascii="Calibri" w:hAnsi="Calibri" w:cs="Calibri"/>
          <w:sz w:val="22"/>
          <w:szCs w:val="22"/>
        </w:rPr>
        <w:t>software engineer</w:t>
      </w:r>
    </w:p>
    <w:p w:rsidR="002D5299" w:rsidRPr="00892FA4" w:rsidRDefault="002D5299" w:rsidP="00AF23E5">
      <w:pPr>
        <w:autoSpaceDE w:val="0"/>
        <w:autoSpaceDN w:val="0"/>
        <w:adjustRightInd w:val="0"/>
        <w:rPr>
          <w:rFonts w:ascii="Calibri" w:hAnsi="Calibri" w:cs="Calibri"/>
          <w:sz w:val="22"/>
          <w:szCs w:val="22"/>
          <w:lang w:val="en-IN" w:eastAsia="en-IN"/>
        </w:rPr>
      </w:pPr>
      <w:r w:rsidRPr="00892FA4">
        <w:rPr>
          <w:rFonts w:ascii="Calibri" w:hAnsi="Calibri" w:cs="Calibri"/>
          <w:sz w:val="22"/>
          <w:szCs w:val="22"/>
        </w:rPr>
        <w:t xml:space="preserve">Experience </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t>:</w:t>
      </w:r>
      <w:r w:rsidRPr="00892FA4">
        <w:rPr>
          <w:rFonts w:ascii="Calibri" w:hAnsi="Calibri" w:cs="Calibri"/>
          <w:sz w:val="22"/>
          <w:szCs w:val="22"/>
        </w:rPr>
        <w:tab/>
        <w:t>09-10-2017 to 20-03-2020</w:t>
      </w:r>
    </w:p>
    <w:p w:rsidR="00A32F21" w:rsidRPr="00892FA4" w:rsidRDefault="00A32F21" w:rsidP="007C2D35">
      <w:pPr>
        <w:pStyle w:val="BodyText"/>
        <w:tabs>
          <w:tab w:val="left" w:pos="1200"/>
        </w:tabs>
        <w:rPr>
          <w:rFonts w:ascii="Calibri" w:hAnsi="Calibri" w:cs="Calibri"/>
          <w:sz w:val="22"/>
          <w:szCs w:val="22"/>
        </w:rPr>
      </w:pPr>
    </w:p>
    <w:p w:rsidR="007C2D35" w:rsidRPr="00892FA4" w:rsidRDefault="007C2D35" w:rsidP="007C2D35">
      <w:pPr>
        <w:pStyle w:val="BodyText"/>
        <w:tabs>
          <w:tab w:val="left" w:pos="1200"/>
        </w:tabs>
        <w:rPr>
          <w:rFonts w:ascii="Calibri" w:hAnsi="Calibri" w:cs="Calibri"/>
          <w:b/>
          <w:sz w:val="22"/>
          <w:szCs w:val="22"/>
          <w:u w:val="single"/>
        </w:rPr>
      </w:pPr>
      <w:r w:rsidRPr="00892FA4">
        <w:rPr>
          <w:rFonts w:ascii="Calibri" w:hAnsi="Calibri" w:cs="Calibri"/>
          <w:b/>
          <w:sz w:val="22"/>
          <w:szCs w:val="22"/>
          <w:u w:val="single"/>
        </w:rPr>
        <w:t>Description</w:t>
      </w:r>
      <w:r w:rsidR="00E33AEF" w:rsidRPr="00892FA4">
        <w:rPr>
          <w:rFonts w:ascii="Calibri" w:hAnsi="Calibri" w:cs="Calibri"/>
          <w:b/>
          <w:sz w:val="22"/>
          <w:szCs w:val="22"/>
          <w:u w:val="single"/>
        </w:rPr>
        <w:t>:</w:t>
      </w:r>
      <w:r w:rsidRPr="00892FA4">
        <w:rPr>
          <w:rFonts w:ascii="Calibri" w:hAnsi="Calibri" w:cs="Calibri"/>
          <w:b/>
          <w:sz w:val="22"/>
          <w:szCs w:val="22"/>
          <w:u w:val="single"/>
        </w:rPr>
        <w:t xml:space="preserve">                                    </w:t>
      </w:r>
    </w:p>
    <w:p w:rsidR="00630995" w:rsidRPr="00892FA4" w:rsidRDefault="00A32F21" w:rsidP="00A32F21">
      <w:pPr>
        <w:pStyle w:val="BodyText"/>
        <w:tabs>
          <w:tab w:val="left" w:pos="360"/>
          <w:tab w:val="left" w:pos="707"/>
        </w:tabs>
        <w:jc w:val="both"/>
        <w:rPr>
          <w:rFonts w:ascii="Calibri" w:hAnsi="Calibri" w:cs="Calibri"/>
          <w:sz w:val="22"/>
          <w:szCs w:val="22"/>
        </w:rPr>
      </w:pPr>
      <w:r w:rsidRPr="00892FA4">
        <w:rPr>
          <w:rFonts w:ascii="Calibri" w:hAnsi="Calibri" w:cs="Calibri"/>
          <w:sz w:val="22"/>
          <w:szCs w:val="22"/>
        </w:rPr>
        <w:tab/>
      </w:r>
      <w:r w:rsidRPr="00892FA4">
        <w:rPr>
          <w:rFonts w:ascii="Calibri" w:hAnsi="Calibri" w:cs="Calibri"/>
          <w:sz w:val="22"/>
          <w:szCs w:val="22"/>
        </w:rPr>
        <w:tab/>
      </w:r>
    </w:p>
    <w:p w:rsidR="007F347E" w:rsidRPr="00892FA4" w:rsidRDefault="00630995" w:rsidP="001D3B53">
      <w:pPr>
        <w:autoSpaceDE w:val="0"/>
        <w:autoSpaceDN w:val="0"/>
        <w:adjustRightInd w:val="0"/>
        <w:rPr>
          <w:rFonts w:ascii="Calibri" w:hAnsi="Calibri" w:cs="Calibri"/>
          <w:sz w:val="22"/>
          <w:szCs w:val="22"/>
          <w:lang w:val="en-IN" w:eastAsia="en-IN"/>
        </w:rPr>
      </w:pPr>
      <w:r w:rsidRPr="00892FA4">
        <w:rPr>
          <w:rFonts w:ascii="Calibri" w:hAnsi="Calibri" w:cs="Calibri"/>
          <w:sz w:val="22"/>
          <w:szCs w:val="22"/>
        </w:rPr>
        <w:tab/>
      </w:r>
      <w:r w:rsidR="00A32F21" w:rsidRPr="00892FA4">
        <w:rPr>
          <w:rFonts w:ascii="Calibri" w:hAnsi="Calibri" w:cs="Calibri"/>
          <w:sz w:val="22"/>
          <w:szCs w:val="22"/>
        </w:rPr>
        <w:tab/>
      </w:r>
      <w:r w:rsidR="001D3B53" w:rsidRPr="00892FA4">
        <w:rPr>
          <w:rFonts w:ascii="Calibri" w:hAnsi="Calibri" w:cs="Calibri"/>
          <w:sz w:val="22"/>
          <w:szCs w:val="22"/>
          <w:lang w:val="en-IN" w:eastAsia="en-IN"/>
        </w:rPr>
        <w:t xml:space="preserve">The Objective of this GVMC Smart Cities is to develop the smart applications which are used by GVMC agents and citizens of Visakhapatnam and also to centralize the data through this applications. This Smart City applications is divided into two major parts i.e. </w:t>
      </w:r>
      <w:r w:rsidR="00C953E9" w:rsidRPr="00892FA4">
        <w:rPr>
          <w:rFonts w:ascii="Calibri" w:hAnsi="Calibri" w:cs="Calibri"/>
          <w:sz w:val="22"/>
          <w:szCs w:val="22"/>
          <w:lang w:val="en-IN" w:eastAsia="en-IN"/>
        </w:rPr>
        <w:t>CCC (</w:t>
      </w:r>
      <w:r w:rsidR="001D3B53" w:rsidRPr="00892FA4">
        <w:rPr>
          <w:rFonts w:ascii="Calibri" w:hAnsi="Calibri" w:cs="Calibri"/>
          <w:sz w:val="22"/>
          <w:szCs w:val="22"/>
          <w:lang w:val="en-IN" w:eastAsia="en-IN"/>
        </w:rPr>
        <w:t>Command Control and entre) and ERP applications. ERP consists of totally 20 modules</w:t>
      </w:r>
      <w:r w:rsidR="00380F46" w:rsidRPr="00892FA4">
        <w:rPr>
          <w:rFonts w:ascii="Calibri" w:hAnsi="Calibri" w:cs="Calibri"/>
          <w:sz w:val="22"/>
          <w:szCs w:val="22"/>
          <w:lang w:val="en-IN" w:eastAsia="en-IN"/>
        </w:rPr>
        <w:t>.</w:t>
      </w:r>
    </w:p>
    <w:p w:rsidR="00062FF6" w:rsidRPr="00892FA4" w:rsidRDefault="00062FF6" w:rsidP="00062FF6">
      <w:pPr>
        <w:tabs>
          <w:tab w:val="left" w:pos="3150"/>
        </w:tabs>
        <w:spacing w:before="240" w:after="240" w:line="360" w:lineRule="auto"/>
        <w:jc w:val="both"/>
        <w:rPr>
          <w:rFonts w:ascii="Calibri" w:hAnsi="Calibri" w:cs="Calibri"/>
          <w:b/>
          <w:bCs/>
          <w:sz w:val="22"/>
          <w:szCs w:val="22"/>
        </w:rPr>
      </w:pPr>
      <w:r w:rsidRPr="00892FA4">
        <w:rPr>
          <w:rFonts w:ascii="Calibri" w:hAnsi="Calibri" w:cs="Calibri"/>
          <w:b/>
          <w:bCs/>
          <w:sz w:val="22"/>
          <w:szCs w:val="22"/>
          <w:u w:val="single"/>
        </w:rPr>
        <w:t>RESPONSIBILITIES</w:t>
      </w:r>
      <w:r w:rsidRPr="00892FA4">
        <w:rPr>
          <w:rFonts w:ascii="Calibri" w:hAnsi="Calibri" w:cs="Calibri"/>
          <w:b/>
          <w:bCs/>
          <w:sz w:val="22"/>
          <w:szCs w:val="22"/>
        </w:rPr>
        <w:t>:</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Responsible for version control Management, Branching, Merging, and user </w:t>
      </w:r>
      <w:r w:rsidR="00C953E9" w:rsidRPr="00892FA4">
        <w:rPr>
          <w:rFonts w:ascii="Calibri" w:hAnsi="Calibri" w:cs="Calibri"/>
          <w:sz w:val="22"/>
          <w:szCs w:val="22"/>
        </w:rPr>
        <w:t>group permissions</w:t>
      </w:r>
      <w:r w:rsidRPr="00892FA4">
        <w:rPr>
          <w:rFonts w:ascii="Calibri" w:hAnsi="Calibri" w:cs="Calibri"/>
          <w:sz w:val="22"/>
          <w:szCs w:val="22"/>
        </w:rPr>
        <w:t xml:space="preserve">. </w:t>
      </w:r>
    </w:p>
    <w:p w:rsidR="00685E56" w:rsidRPr="00892FA4" w:rsidRDefault="00685E56" w:rsidP="00C953E9">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Creating CI/CD pipelines by integrating Git, Maven, Jenkins, Ansible, and AWS.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Notify Broken builds to appropriate Team / Team Members and enable for successful build.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Configured and deployed applications in various work environments like Development, Test,</w:t>
      </w:r>
      <w:r w:rsidR="00C953E9" w:rsidRPr="00892FA4">
        <w:rPr>
          <w:rFonts w:ascii="Calibri" w:hAnsi="Calibri" w:cs="Calibri"/>
          <w:sz w:val="22"/>
          <w:szCs w:val="22"/>
        </w:rPr>
        <w:t xml:space="preserve"> Stage</w:t>
      </w:r>
      <w:r w:rsidRPr="00892FA4">
        <w:rPr>
          <w:rFonts w:ascii="Calibri" w:hAnsi="Calibri" w:cs="Calibri"/>
          <w:sz w:val="22"/>
          <w:szCs w:val="22"/>
        </w:rPr>
        <w:t xml:space="preserve"> and Production.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Monitoring daily builds using continuous integration tool Jenkins.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Check in Jenkins to schedule a job as per the requirement, report monitoring and notification functionality to report success or failure.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Setting up the docker environment and deployments on containers.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Maintaining cluster, pods and API-server by using kubernetes.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lastRenderedPageBreak/>
        <w:sym w:font="Symbol" w:char="F0B7"/>
      </w:r>
      <w:r w:rsidRPr="00892FA4">
        <w:rPr>
          <w:rFonts w:ascii="Calibri" w:hAnsi="Calibri" w:cs="Calibri"/>
          <w:sz w:val="22"/>
          <w:szCs w:val="22"/>
        </w:rPr>
        <w:t xml:space="preserve"> Coordinating with the Development team to fix the Build related issues.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Verify Deployments logs to check for successful deployments. Monitoring application servers and fixing issues if any.</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t xml:space="preserve"> </w:t>
      </w:r>
      <w:r w:rsidRPr="00892FA4">
        <w:rPr>
          <w:rFonts w:ascii="Calibri" w:hAnsi="Calibri" w:cs="Calibri"/>
          <w:sz w:val="22"/>
          <w:szCs w:val="22"/>
        </w:rPr>
        <w:sym w:font="Symbol" w:char="F0B7"/>
      </w:r>
      <w:r w:rsidRPr="00892FA4">
        <w:rPr>
          <w:rFonts w:ascii="Calibri" w:hAnsi="Calibri" w:cs="Calibri"/>
          <w:sz w:val="22"/>
          <w:szCs w:val="22"/>
        </w:rPr>
        <w:t xml:space="preserve"> Work with various development teams to build and support automated builds, supporting daily continuous integration. </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Provide support to Production, Development environments.</w:t>
      </w:r>
    </w:p>
    <w:p w:rsidR="00685E56" w:rsidRPr="00892FA4" w:rsidRDefault="00685E56" w:rsidP="00230046">
      <w:pPr>
        <w:spacing w:before="240" w:line="276" w:lineRule="auto"/>
        <w:ind w:left="360"/>
        <w:jc w:val="both"/>
        <w:rPr>
          <w:rFonts w:ascii="Calibri" w:hAnsi="Calibri" w:cs="Calibri"/>
          <w:sz w:val="22"/>
          <w:szCs w:val="22"/>
        </w:rPr>
      </w:pPr>
      <w:r w:rsidRPr="00892FA4">
        <w:rPr>
          <w:rFonts w:ascii="Calibri" w:hAnsi="Calibri" w:cs="Calibri"/>
          <w:sz w:val="22"/>
          <w:szCs w:val="22"/>
        </w:rPr>
        <w:t xml:space="preserve"> </w:t>
      </w:r>
      <w:r w:rsidRPr="00892FA4">
        <w:rPr>
          <w:rFonts w:ascii="Calibri" w:hAnsi="Calibri" w:cs="Calibri"/>
          <w:sz w:val="22"/>
          <w:szCs w:val="22"/>
        </w:rPr>
        <w:sym w:font="Symbol" w:char="F0B7"/>
      </w:r>
      <w:r w:rsidRPr="00892FA4">
        <w:rPr>
          <w:rFonts w:ascii="Calibri" w:hAnsi="Calibri" w:cs="Calibri"/>
          <w:sz w:val="22"/>
          <w:szCs w:val="22"/>
        </w:rPr>
        <w:t xml:space="preserve"> Automate Infrastructure using open source tools like Ansible, and Playbooks and creating the roles for Deployments. </w:t>
      </w:r>
    </w:p>
    <w:p w:rsidR="00062FF6" w:rsidRPr="00892FA4" w:rsidRDefault="00685E56" w:rsidP="00182FF6">
      <w:pPr>
        <w:spacing w:before="240" w:line="276" w:lineRule="auto"/>
        <w:ind w:left="360"/>
        <w:jc w:val="both"/>
        <w:rPr>
          <w:rFonts w:ascii="Calibri" w:hAnsi="Calibri" w:cs="Calibri"/>
          <w:sz w:val="22"/>
          <w:szCs w:val="22"/>
        </w:rPr>
      </w:pPr>
      <w:r w:rsidRPr="00892FA4">
        <w:rPr>
          <w:rFonts w:ascii="Calibri" w:hAnsi="Calibri" w:cs="Calibri"/>
          <w:sz w:val="22"/>
          <w:szCs w:val="22"/>
        </w:rPr>
        <w:sym w:font="Symbol" w:char="F0B7"/>
      </w:r>
      <w:r w:rsidRPr="00892FA4">
        <w:rPr>
          <w:rFonts w:ascii="Calibri" w:hAnsi="Calibri" w:cs="Calibri"/>
          <w:sz w:val="22"/>
          <w:szCs w:val="22"/>
        </w:rPr>
        <w:t xml:space="preserve"> Flexible and adaptable in regards to learning and understanding new technologies for project specific. </w:t>
      </w:r>
    </w:p>
    <w:p w:rsidR="006113D4" w:rsidRPr="00892FA4" w:rsidRDefault="006113D4" w:rsidP="001D3B53">
      <w:pPr>
        <w:pStyle w:val="BodyText"/>
        <w:tabs>
          <w:tab w:val="left" w:pos="360"/>
          <w:tab w:val="left" w:pos="707"/>
        </w:tabs>
        <w:jc w:val="both"/>
        <w:rPr>
          <w:rFonts w:ascii="Calibri" w:hAnsi="Calibri" w:cs="Calibri"/>
          <w:sz w:val="22"/>
          <w:szCs w:val="22"/>
        </w:rPr>
      </w:pPr>
    </w:p>
    <w:p w:rsidR="008D4797" w:rsidRPr="00892FA4" w:rsidRDefault="008D4797" w:rsidP="006113D4">
      <w:pPr>
        <w:pStyle w:val="BodyText"/>
        <w:tabs>
          <w:tab w:val="left" w:pos="360"/>
          <w:tab w:val="left" w:pos="707"/>
        </w:tabs>
        <w:jc w:val="both"/>
        <w:rPr>
          <w:rFonts w:ascii="Calibri" w:hAnsi="Calibri" w:cs="Calibri"/>
          <w:spacing w:val="-10"/>
          <w:sz w:val="22"/>
          <w:szCs w:val="22"/>
          <w:bdr w:val="none" w:sz="0" w:space="0" w:color="auto" w:frame="1"/>
          <w:shd w:val="clear" w:color="auto" w:fill="FFFFFF"/>
        </w:rPr>
      </w:pPr>
      <w:r w:rsidRPr="00892FA4">
        <w:rPr>
          <w:rFonts w:ascii="Calibri" w:hAnsi="Calibri" w:cs="Calibri"/>
          <w:b/>
          <w:sz w:val="22"/>
          <w:szCs w:val="22"/>
          <w:u w:val="single"/>
        </w:rPr>
        <w:t>PROJECT#2</w:t>
      </w:r>
    </w:p>
    <w:p w:rsidR="00881806" w:rsidRPr="00892FA4" w:rsidRDefault="00881806" w:rsidP="006113D4">
      <w:pPr>
        <w:tabs>
          <w:tab w:val="left" w:pos="361"/>
        </w:tabs>
        <w:spacing w:line="222" w:lineRule="auto"/>
        <w:ind w:right="20"/>
        <w:jc w:val="both"/>
        <w:rPr>
          <w:rFonts w:ascii="Calibri" w:hAnsi="Calibri" w:cs="Calibri"/>
          <w:sz w:val="22"/>
          <w:szCs w:val="22"/>
        </w:rPr>
      </w:pPr>
    </w:p>
    <w:p w:rsidR="00741EC7" w:rsidRPr="00892FA4" w:rsidRDefault="00741EC7" w:rsidP="006113D4">
      <w:pPr>
        <w:tabs>
          <w:tab w:val="left" w:pos="361"/>
        </w:tabs>
        <w:spacing w:line="222" w:lineRule="auto"/>
        <w:ind w:right="20"/>
        <w:jc w:val="both"/>
        <w:rPr>
          <w:rFonts w:ascii="Calibri" w:hAnsi="Calibri" w:cs="Calibri"/>
          <w:sz w:val="22"/>
          <w:szCs w:val="22"/>
        </w:rPr>
      </w:pPr>
      <w:r w:rsidRPr="00892FA4">
        <w:rPr>
          <w:rFonts w:ascii="Calibri" w:hAnsi="Calibri" w:cs="Calibri"/>
          <w:sz w:val="22"/>
          <w:szCs w:val="22"/>
        </w:rPr>
        <w:t xml:space="preserve">Employer </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t>:</w:t>
      </w:r>
      <w:r w:rsidRPr="00892FA4">
        <w:rPr>
          <w:rFonts w:ascii="Calibri" w:hAnsi="Calibri" w:cs="Calibri"/>
          <w:sz w:val="22"/>
          <w:szCs w:val="22"/>
        </w:rPr>
        <w:tab/>
        <w:t>schimatic technologies ltd.</w:t>
      </w:r>
    </w:p>
    <w:p w:rsidR="008D4797" w:rsidRPr="00892FA4" w:rsidRDefault="008D4797" w:rsidP="006113D4">
      <w:pPr>
        <w:tabs>
          <w:tab w:val="left" w:pos="361"/>
        </w:tabs>
        <w:spacing w:line="222" w:lineRule="auto"/>
        <w:ind w:right="20"/>
        <w:jc w:val="both"/>
        <w:rPr>
          <w:rFonts w:ascii="Calibri" w:eastAsia="Cambria" w:hAnsi="Calibri" w:cs="Calibri"/>
          <w:b/>
          <w:sz w:val="22"/>
          <w:szCs w:val="22"/>
        </w:rPr>
      </w:pPr>
      <w:r w:rsidRPr="00892FA4">
        <w:rPr>
          <w:rFonts w:ascii="Calibri" w:hAnsi="Calibri" w:cs="Calibri"/>
          <w:sz w:val="22"/>
          <w:szCs w:val="22"/>
        </w:rPr>
        <w:t xml:space="preserve">Project </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00050B13" w:rsidRPr="00892FA4">
        <w:rPr>
          <w:rFonts w:ascii="Calibri" w:hAnsi="Calibri" w:cs="Calibri"/>
          <w:sz w:val="22"/>
          <w:szCs w:val="22"/>
        </w:rPr>
        <w:tab/>
      </w:r>
      <w:r w:rsidRPr="00892FA4">
        <w:rPr>
          <w:rFonts w:ascii="Calibri" w:hAnsi="Calibri" w:cs="Calibri"/>
          <w:b/>
          <w:sz w:val="22"/>
          <w:szCs w:val="22"/>
        </w:rPr>
        <w:t xml:space="preserve">:     </w:t>
      </w:r>
      <w:r w:rsidRPr="00892FA4">
        <w:rPr>
          <w:rFonts w:ascii="Calibri" w:hAnsi="Calibri" w:cs="Calibri"/>
          <w:b/>
          <w:sz w:val="22"/>
          <w:szCs w:val="22"/>
        </w:rPr>
        <w:tab/>
      </w:r>
      <w:r w:rsidR="00B8366E" w:rsidRPr="00892FA4">
        <w:rPr>
          <w:rFonts w:ascii="Calibri" w:hAnsi="Calibri" w:cs="Calibri"/>
          <w:b/>
          <w:w w:val="0"/>
          <w:sz w:val="22"/>
          <w:szCs w:val="22"/>
        </w:rPr>
        <w:t>Aircon Hardware Management System</w:t>
      </w:r>
    </w:p>
    <w:p w:rsidR="008D4797" w:rsidRPr="00892FA4" w:rsidRDefault="008D4797" w:rsidP="008D4797">
      <w:pPr>
        <w:pStyle w:val="BodyText"/>
        <w:tabs>
          <w:tab w:val="left" w:pos="1200"/>
        </w:tabs>
        <w:rPr>
          <w:rFonts w:ascii="Calibri" w:hAnsi="Calibri" w:cs="Calibri"/>
          <w:sz w:val="22"/>
          <w:szCs w:val="22"/>
        </w:rPr>
      </w:pPr>
      <w:r w:rsidRPr="00892FA4">
        <w:rPr>
          <w:rFonts w:ascii="Calibri" w:hAnsi="Calibri" w:cs="Calibri"/>
          <w:sz w:val="22"/>
          <w:szCs w:val="22"/>
        </w:rPr>
        <w:t>Environment</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00050B13" w:rsidRPr="00892FA4">
        <w:rPr>
          <w:rFonts w:ascii="Calibri" w:hAnsi="Calibri" w:cs="Calibri"/>
          <w:sz w:val="22"/>
          <w:szCs w:val="22"/>
        </w:rPr>
        <w:tab/>
      </w:r>
      <w:r w:rsidRPr="00892FA4">
        <w:rPr>
          <w:rFonts w:ascii="Calibri" w:hAnsi="Calibri" w:cs="Calibri"/>
          <w:sz w:val="22"/>
          <w:szCs w:val="22"/>
        </w:rPr>
        <w:t>:</w:t>
      </w:r>
      <w:r w:rsidRPr="00892FA4">
        <w:rPr>
          <w:rFonts w:ascii="Calibri" w:hAnsi="Calibri" w:cs="Calibri"/>
          <w:sz w:val="22"/>
          <w:szCs w:val="22"/>
        </w:rPr>
        <w:tab/>
      </w:r>
      <w:r w:rsidR="00EE1FA4" w:rsidRPr="00892FA4">
        <w:rPr>
          <w:rFonts w:ascii="Calibri" w:hAnsi="Calibri" w:cs="Calibri"/>
          <w:sz w:val="22"/>
          <w:szCs w:val="22"/>
        </w:rPr>
        <w:t xml:space="preserve">Java1.6, </w:t>
      </w:r>
      <w:r w:rsidRPr="00892FA4">
        <w:rPr>
          <w:rFonts w:ascii="Calibri" w:hAnsi="Calibri" w:cs="Calibri"/>
          <w:sz w:val="22"/>
          <w:szCs w:val="22"/>
        </w:rPr>
        <w:t>spring 3.0 and Oracle10g.</w:t>
      </w:r>
    </w:p>
    <w:p w:rsidR="008D4797" w:rsidRPr="00892FA4" w:rsidRDefault="008D4797" w:rsidP="008D4797">
      <w:pPr>
        <w:pStyle w:val="BodyText"/>
        <w:tabs>
          <w:tab w:val="left" w:pos="1200"/>
        </w:tabs>
        <w:rPr>
          <w:rFonts w:ascii="Calibri" w:hAnsi="Calibri" w:cs="Calibri"/>
          <w:sz w:val="22"/>
          <w:szCs w:val="22"/>
        </w:rPr>
      </w:pPr>
      <w:r w:rsidRPr="00892FA4">
        <w:rPr>
          <w:rFonts w:ascii="Calibri" w:hAnsi="Calibri" w:cs="Calibri"/>
          <w:sz w:val="22"/>
          <w:szCs w:val="22"/>
        </w:rPr>
        <w:t>Web Server</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t xml:space="preserve">:      </w:t>
      </w:r>
      <w:r w:rsidRPr="00892FA4">
        <w:rPr>
          <w:rFonts w:ascii="Calibri" w:hAnsi="Calibri" w:cs="Calibri"/>
          <w:sz w:val="22"/>
          <w:szCs w:val="22"/>
        </w:rPr>
        <w:tab/>
        <w:t>Tomcat server 7.0</w:t>
      </w:r>
    </w:p>
    <w:p w:rsidR="00681559" w:rsidRPr="00892FA4" w:rsidRDefault="00681559" w:rsidP="00681559">
      <w:pPr>
        <w:autoSpaceDE w:val="0"/>
        <w:autoSpaceDN w:val="0"/>
        <w:adjustRightInd w:val="0"/>
        <w:rPr>
          <w:rFonts w:ascii="Calibri" w:hAnsi="Calibri" w:cs="Calibri"/>
          <w:sz w:val="22"/>
          <w:szCs w:val="22"/>
        </w:rPr>
      </w:pPr>
      <w:r w:rsidRPr="00892FA4">
        <w:rPr>
          <w:rFonts w:ascii="Calibri" w:hAnsi="Calibri" w:cs="Calibri"/>
          <w:sz w:val="22"/>
          <w:szCs w:val="22"/>
          <w:lang w:val="en-IN" w:eastAsia="en-IN"/>
        </w:rPr>
        <w:t>Role</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t xml:space="preserve">:      </w:t>
      </w:r>
      <w:r w:rsidRPr="00892FA4">
        <w:rPr>
          <w:rFonts w:ascii="Calibri" w:hAnsi="Calibri" w:cs="Calibri"/>
          <w:sz w:val="22"/>
          <w:szCs w:val="22"/>
        </w:rPr>
        <w:tab/>
        <w:t>software engineer</w:t>
      </w:r>
    </w:p>
    <w:p w:rsidR="002D5299" w:rsidRPr="00892FA4" w:rsidRDefault="002D5299" w:rsidP="00681559">
      <w:pPr>
        <w:autoSpaceDE w:val="0"/>
        <w:autoSpaceDN w:val="0"/>
        <w:adjustRightInd w:val="0"/>
        <w:rPr>
          <w:rFonts w:ascii="Calibri" w:hAnsi="Calibri" w:cs="Calibri"/>
          <w:sz w:val="22"/>
          <w:szCs w:val="22"/>
          <w:lang w:val="en-IN" w:eastAsia="en-IN"/>
        </w:rPr>
      </w:pPr>
      <w:r w:rsidRPr="00892FA4">
        <w:rPr>
          <w:rFonts w:ascii="Calibri" w:hAnsi="Calibri" w:cs="Calibri"/>
          <w:sz w:val="22"/>
          <w:szCs w:val="22"/>
        </w:rPr>
        <w:t xml:space="preserve">Experience </w:t>
      </w:r>
      <w:r w:rsidRPr="00892FA4">
        <w:rPr>
          <w:rFonts w:ascii="Calibri" w:hAnsi="Calibri" w:cs="Calibri"/>
          <w:sz w:val="22"/>
          <w:szCs w:val="22"/>
        </w:rPr>
        <w:tab/>
      </w:r>
      <w:r w:rsidRPr="00892FA4">
        <w:rPr>
          <w:rFonts w:ascii="Calibri" w:hAnsi="Calibri" w:cs="Calibri"/>
          <w:sz w:val="22"/>
          <w:szCs w:val="22"/>
        </w:rPr>
        <w:tab/>
      </w:r>
      <w:r w:rsidRPr="00892FA4">
        <w:rPr>
          <w:rFonts w:ascii="Calibri" w:hAnsi="Calibri" w:cs="Calibri"/>
          <w:sz w:val="22"/>
          <w:szCs w:val="22"/>
        </w:rPr>
        <w:tab/>
        <w:t>:           12-06-16 to 16-08-2017</w:t>
      </w:r>
    </w:p>
    <w:p w:rsidR="00681559" w:rsidRPr="00892FA4" w:rsidRDefault="00681559" w:rsidP="008D4797">
      <w:pPr>
        <w:pStyle w:val="BodyText"/>
        <w:tabs>
          <w:tab w:val="left" w:pos="1200"/>
        </w:tabs>
        <w:rPr>
          <w:rFonts w:ascii="Calibri" w:hAnsi="Calibri" w:cs="Calibri"/>
          <w:sz w:val="22"/>
          <w:szCs w:val="22"/>
        </w:rPr>
      </w:pPr>
    </w:p>
    <w:p w:rsidR="008D4797" w:rsidRPr="00892FA4" w:rsidRDefault="008D4797" w:rsidP="008D4797">
      <w:pPr>
        <w:pStyle w:val="BodyText"/>
        <w:tabs>
          <w:tab w:val="left" w:pos="1200"/>
        </w:tabs>
        <w:rPr>
          <w:rFonts w:ascii="Calibri" w:hAnsi="Calibri" w:cs="Calibri"/>
          <w:sz w:val="22"/>
          <w:szCs w:val="22"/>
        </w:rPr>
      </w:pPr>
    </w:p>
    <w:p w:rsidR="00942218" w:rsidRPr="00892FA4" w:rsidRDefault="00E33AEF" w:rsidP="008D4797">
      <w:pPr>
        <w:pStyle w:val="BodyText"/>
        <w:tabs>
          <w:tab w:val="left" w:pos="1200"/>
        </w:tabs>
        <w:rPr>
          <w:rFonts w:ascii="Calibri" w:hAnsi="Calibri" w:cs="Calibri"/>
          <w:b/>
          <w:sz w:val="22"/>
          <w:szCs w:val="22"/>
          <w:u w:val="single"/>
        </w:rPr>
      </w:pPr>
      <w:r w:rsidRPr="00892FA4">
        <w:rPr>
          <w:rFonts w:ascii="Calibri" w:hAnsi="Calibri" w:cs="Calibri"/>
          <w:b/>
          <w:sz w:val="22"/>
          <w:szCs w:val="22"/>
          <w:u w:val="single"/>
        </w:rPr>
        <w:t>Description:</w:t>
      </w:r>
    </w:p>
    <w:p w:rsidR="008D4797" w:rsidRPr="00892FA4" w:rsidRDefault="008D4797" w:rsidP="008D4797">
      <w:pPr>
        <w:pStyle w:val="BodyText"/>
        <w:tabs>
          <w:tab w:val="left" w:pos="1200"/>
        </w:tabs>
        <w:rPr>
          <w:rFonts w:ascii="Calibri" w:hAnsi="Calibri" w:cs="Calibri"/>
          <w:b/>
          <w:sz w:val="22"/>
          <w:szCs w:val="22"/>
        </w:rPr>
      </w:pPr>
      <w:r w:rsidRPr="00892FA4">
        <w:rPr>
          <w:rFonts w:ascii="Calibri" w:hAnsi="Calibri" w:cs="Calibri"/>
          <w:b/>
          <w:sz w:val="22"/>
          <w:szCs w:val="22"/>
        </w:rPr>
        <w:t xml:space="preserve">                                   </w:t>
      </w:r>
    </w:p>
    <w:p w:rsidR="00C038F7" w:rsidRPr="00892FA4" w:rsidRDefault="00B8366E" w:rsidP="007C2D35">
      <w:pPr>
        <w:numPr>
          <w:ilvl w:val="0"/>
          <w:numId w:val="7"/>
        </w:numPr>
        <w:jc w:val="both"/>
        <w:rPr>
          <w:rFonts w:ascii="Calibri" w:hAnsi="Calibri" w:cs="Calibri"/>
          <w:sz w:val="22"/>
          <w:szCs w:val="22"/>
        </w:rPr>
      </w:pPr>
      <w:r w:rsidRPr="00892FA4">
        <w:rPr>
          <w:rFonts w:ascii="Calibri" w:hAnsi="Calibri" w:cs="Calibri"/>
          <w:w w:val="0"/>
          <w:sz w:val="22"/>
          <w:szCs w:val="22"/>
        </w:rPr>
        <w:t xml:space="preserve">The objective of this project is to create a real-time user-friendly online application that helps the online hardware service </w:t>
      </w:r>
      <w:r w:rsidR="00AC0434" w:rsidRPr="00892FA4">
        <w:rPr>
          <w:rFonts w:ascii="Calibri" w:hAnsi="Calibri" w:cs="Calibri"/>
          <w:w w:val="0"/>
          <w:sz w:val="22"/>
          <w:szCs w:val="22"/>
        </w:rPr>
        <w:t>provider</w:t>
      </w:r>
      <w:r w:rsidR="00AC0434" w:rsidRPr="00892FA4">
        <w:rPr>
          <w:rFonts w:ascii="Calibri" w:hAnsi="Calibri" w:cs="Calibri"/>
          <w:sz w:val="22"/>
          <w:szCs w:val="22"/>
        </w:rPr>
        <w:t>,</w:t>
      </w:r>
      <w:r w:rsidRPr="00892FA4">
        <w:rPr>
          <w:rFonts w:ascii="Calibri" w:hAnsi="Calibri" w:cs="Calibri"/>
          <w:w w:val="0"/>
          <w:sz w:val="22"/>
          <w:szCs w:val="22"/>
        </w:rPr>
        <w:t xml:space="preserve"> customer to order the service through o</w:t>
      </w:r>
      <w:r w:rsidRPr="00892FA4">
        <w:rPr>
          <w:rFonts w:ascii="Calibri" w:hAnsi="Calibri" w:cs="Calibri"/>
          <w:w w:val="0"/>
          <w:sz w:val="22"/>
          <w:szCs w:val="22"/>
        </w:rPr>
        <w:t>n</w:t>
      </w:r>
      <w:r w:rsidRPr="00892FA4">
        <w:rPr>
          <w:rFonts w:ascii="Calibri" w:hAnsi="Calibri" w:cs="Calibri"/>
          <w:w w:val="0"/>
          <w:sz w:val="22"/>
          <w:szCs w:val="22"/>
        </w:rPr>
        <w:t>line.</w:t>
      </w:r>
      <w:r w:rsidR="00120BC6" w:rsidRPr="00892FA4">
        <w:rPr>
          <w:rFonts w:ascii="Calibri" w:hAnsi="Calibri" w:cs="Calibri"/>
          <w:sz w:val="22"/>
          <w:szCs w:val="22"/>
        </w:rPr>
        <w:t xml:space="preserve"> In general, this website would be designed to perform like any other airline ticketing website available online.</w:t>
      </w:r>
    </w:p>
    <w:p w:rsidR="00EF435F" w:rsidRPr="00892FA4" w:rsidRDefault="00EF435F" w:rsidP="007C2D35">
      <w:pPr>
        <w:tabs>
          <w:tab w:val="left" w:pos="3150"/>
        </w:tabs>
        <w:spacing w:before="240" w:after="240" w:line="360" w:lineRule="auto"/>
        <w:jc w:val="both"/>
        <w:rPr>
          <w:rFonts w:ascii="Calibri" w:hAnsi="Calibri" w:cs="Calibri"/>
          <w:b/>
          <w:bCs/>
          <w:sz w:val="22"/>
          <w:szCs w:val="22"/>
        </w:rPr>
      </w:pPr>
      <w:r w:rsidRPr="00892FA4">
        <w:rPr>
          <w:rFonts w:ascii="Calibri" w:hAnsi="Calibri" w:cs="Calibri"/>
          <w:b/>
          <w:bCs/>
          <w:sz w:val="22"/>
          <w:szCs w:val="22"/>
          <w:u w:val="single"/>
        </w:rPr>
        <w:t>RESPONSIBILITIES</w:t>
      </w:r>
      <w:r w:rsidRPr="00892FA4">
        <w:rPr>
          <w:rFonts w:ascii="Calibri" w:hAnsi="Calibri" w:cs="Calibri"/>
          <w:b/>
          <w:bCs/>
          <w:sz w:val="22"/>
          <w:szCs w:val="22"/>
        </w:rPr>
        <w:t>:</w:t>
      </w:r>
    </w:p>
    <w:p w:rsidR="00EF435F" w:rsidRPr="00892FA4" w:rsidRDefault="00EF435F" w:rsidP="00EF435F">
      <w:pPr>
        <w:numPr>
          <w:ilvl w:val="0"/>
          <w:numId w:val="2"/>
        </w:numPr>
        <w:suppressAutoHyphens/>
        <w:spacing w:before="240" w:line="276" w:lineRule="auto"/>
        <w:jc w:val="both"/>
        <w:rPr>
          <w:rFonts w:ascii="Calibri" w:hAnsi="Calibri" w:cs="Calibri"/>
          <w:sz w:val="22"/>
          <w:szCs w:val="22"/>
        </w:rPr>
      </w:pPr>
      <w:r w:rsidRPr="00892FA4">
        <w:rPr>
          <w:rFonts w:ascii="Calibri" w:hAnsi="Calibri" w:cs="Calibri"/>
          <w:sz w:val="22"/>
          <w:szCs w:val="22"/>
        </w:rPr>
        <w:t>Analysis the entire project.</w:t>
      </w:r>
    </w:p>
    <w:p w:rsidR="00EF435F" w:rsidRPr="00892FA4" w:rsidRDefault="00EF435F" w:rsidP="00EF435F">
      <w:pPr>
        <w:numPr>
          <w:ilvl w:val="0"/>
          <w:numId w:val="2"/>
        </w:numPr>
        <w:spacing w:before="240" w:line="276" w:lineRule="auto"/>
        <w:jc w:val="both"/>
        <w:rPr>
          <w:rFonts w:ascii="Calibri" w:hAnsi="Calibri" w:cs="Calibri"/>
          <w:b/>
          <w:bCs/>
          <w:sz w:val="22"/>
          <w:szCs w:val="22"/>
        </w:rPr>
      </w:pPr>
      <w:r w:rsidRPr="00892FA4">
        <w:rPr>
          <w:rFonts w:ascii="Calibri" w:hAnsi="Calibri" w:cs="Calibri"/>
          <w:sz w:val="22"/>
          <w:szCs w:val="22"/>
        </w:rPr>
        <w:t>Developed front-end applications using</w:t>
      </w:r>
      <w:r w:rsidRPr="00892FA4">
        <w:rPr>
          <w:rFonts w:ascii="Calibri" w:hAnsi="Calibri" w:cs="Calibri"/>
          <w:bCs/>
          <w:sz w:val="22"/>
          <w:szCs w:val="22"/>
        </w:rPr>
        <w:t xml:space="preserve"> JSP, HTML.</w:t>
      </w:r>
    </w:p>
    <w:p w:rsidR="00EF435F" w:rsidRPr="00892FA4" w:rsidRDefault="00EF435F" w:rsidP="00EF435F">
      <w:pPr>
        <w:numPr>
          <w:ilvl w:val="0"/>
          <w:numId w:val="2"/>
        </w:numPr>
        <w:suppressAutoHyphens/>
        <w:spacing w:before="240" w:line="276" w:lineRule="auto"/>
        <w:jc w:val="both"/>
        <w:rPr>
          <w:rFonts w:ascii="Calibri" w:hAnsi="Calibri" w:cs="Calibri"/>
          <w:sz w:val="22"/>
          <w:szCs w:val="22"/>
        </w:rPr>
      </w:pPr>
      <w:r w:rsidRPr="00892FA4">
        <w:rPr>
          <w:rFonts w:ascii="Calibri" w:hAnsi="Calibri" w:cs="Calibri"/>
          <w:sz w:val="22"/>
          <w:szCs w:val="22"/>
        </w:rPr>
        <w:t>Configuration of Apache Tomcat, Spring, Hibernate and Oracle10g.</w:t>
      </w:r>
    </w:p>
    <w:p w:rsidR="00EF435F" w:rsidRPr="00892FA4" w:rsidRDefault="00EF435F" w:rsidP="00D231F3">
      <w:pPr>
        <w:numPr>
          <w:ilvl w:val="0"/>
          <w:numId w:val="2"/>
        </w:numPr>
        <w:spacing w:before="240" w:line="276" w:lineRule="auto"/>
        <w:jc w:val="both"/>
        <w:rPr>
          <w:rFonts w:ascii="Calibri" w:hAnsi="Calibri" w:cs="Calibri"/>
          <w:b/>
          <w:bCs/>
          <w:sz w:val="22"/>
          <w:szCs w:val="22"/>
        </w:rPr>
      </w:pPr>
      <w:r w:rsidRPr="00892FA4">
        <w:rPr>
          <w:rFonts w:ascii="Calibri" w:hAnsi="Calibri" w:cs="Calibri"/>
          <w:bCs/>
          <w:sz w:val="22"/>
          <w:szCs w:val="22"/>
        </w:rPr>
        <w:t>Designed website using HTML, CSS.</w:t>
      </w:r>
    </w:p>
    <w:p w:rsidR="00EF2798" w:rsidRPr="00892FA4" w:rsidRDefault="00F57227" w:rsidP="00847B93">
      <w:pPr>
        <w:spacing w:line="360" w:lineRule="auto"/>
        <w:jc w:val="both"/>
        <w:rPr>
          <w:rFonts w:ascii="Calibri" w:hAnsi="Calibri" w:cs="Calibri"/>
          <w:b/>
          <w:iCs/>
          <w:sz w:val="22"/>
          <w:szCs w:val="22"/>
        </w:rPr>
      </w:pPr>
      <w:r w:rsidRPr="00892FA4">
        <w:rPr>
          <w:rFonts w:ascii="Calibri" w:hAnsi="Calibri" w:cs="Calibri"/>
          <w:b/>
          <w:iCs/>
          <w:sz w:val="22"/>
          <w:szCs w:val="22"/>
          <w:u w:val="single"/>
        </w:rPr>
        <w:t>PERSONAL DETAILS</w:t>
      </w:r>
      <w:r w:rsidR="00542D66" w:rsidRPr="00892FA4">
        <w:rPr>
          <w:rFonts w:ascii="Calibri" w:hAnsi="Calibri" w:cs="Calibri"/>
          <w:b/>
          <w:iCs/>
          <w:sz w:val="22"/>
          <w:szCs w:val="22"/>
        </w:rPr>
        <w:t xml:space="preserve">: </w:t>
      </w:r>
    </w:p>
    <w:p w:rsidR="00847B93" w:rsidRPr="00892FA4" w:rsidRDefault="00847B93" w:rsidP="00847B93">
      <w:pPr>
        <w:ind w:firstLine="720"/>
        <w:rPr>
          <w:rFonts w:ascii="Calibri" w:hAnsi="Calibri" w:cs="Calibri"/>
          <w:sz w:val="22"/>
          <w:szCs w:val="22"/>
        </w:rPr>
      </w:pPr>
      <w:r w:rsidRPr="00892FA4">
        <w:rPr>
          <w:rFonts w:ascii="Calibri" w:hAnsi="Calibri" w:cs="Calibri"/>
          <w:sz w:val="22"/>
          <w:szCs w:val="22"/>
        </w:rPr>
        <w:t>Father’s Name</w:t>
      </w:r>
      <w:r w:rsidRPr="00892FA4">
        <w:rPr>
          <w:rFonts w:ascii="Calibri" w:hAnsi="Calibri" w:cs="Calibri"/>
          <w:sz w:val="22"/>
          <w:szCs w:val="22"/>
        </w:rPr>
        <w:tab/>
      </w:r>
      <w:r w:rsidR="00DF321B" w:rsidRPr="00892FA4">
        <w:rPr>
          <w:rFonts w:ascii="Calibri" w:hAnsi="Calibri" w:cs="Calibri"/>
          <w:sz w:val="22"/>
          <w:szCs w:val="22"/>
        </w:rPr>
        <w:tab/>
      </w:r>
      <w:r w:rsidRPr="00892FA4">
        <w:rPr>
          <w:rFonts w:ascii="Calibri" w:hAnsi="Calibri" w:cs="Calibri"/>
          <w:sz w:val="22"/>
          <w:szCs w:val="22"/>
        </w:rPr>
        <w:t xml:space="preserve">: </w:t>
      </w:r>
      <w:r w:rsidRPr="00892FA4">
        <w:rPr>
          <w:rFonts w:ascii="Calibri" w:hAnsi="Calibri" w:cs="Calibri"/>
          <w:sz w:val="22"/>
          <w:szCs w:val="22"/>
        </w:rPr>
        <w:tab/>
        <w:t xml:space="preserve">Mr. </w:t>
      </w:r>
      <w:r w:rsidR="00B8366E" w:rsidRPr="00892FA4">
        <w:rPr>
          <w:rFonts w:ascii="Calibri" w:hAnsi="Calibri" w:cs="Calibri"/>
          <w:sz w:val="22"/>
          <w:szCs w:val="22"/>
        </w:rPr>
        <w:t>RAMA RAO</w:t>
      </w:r>
    </w:p>
    <w:p w:rsidR="00847B93" w:rsidRPr="00892FA4" w:rsidRDefault="00847B93" w:rsidP="00847B93">
      <w:pPr>
        <w:rPr>
          <w:rFonts w:ascii="Calibri" w:hAnsi="Calibri" w:cs="Calibri"/>
          <w:sz w:val="22"/>
          <w:szCs w:val="22"/>
        </w:rPr>
      </w:pPr>
      <w:r w:rsidRPr="00892FA4">
        <w:rPr>
          <w:rFonts w:ascii="Calibri" w:hAnsi="Calibri" w:cs="Calibri"/>
          <w:sz w:val="22"/>
          <w:szCs w:val="22"/>
        </w:rPr>
        <w:tab/>
        <w:t>Date of Birth</w:t>
      </w:r>
      <w:r w:rsidRPr="00892FA4">
        <w:rPr>
          <w:rFonts w:ascii="Calibri" w:hAnsi="Calibri" w:cs="Calibri"/>
          <w:sz w:val="22"/>
          <w:szCs w:val="22"/>
        </w:rPr>
        <w:tab/>
      </w:r>
      <w:r w:rsidRPr="00892FA4">
        <w:rPr>
          <w:rFonts w:ascii="Calibri" w:hAnsi="Calibri" w:cs="Calibri"/>
          <w:sz w:val="22"/>
          <w:szCs w:val="22"/>
        </w:rPr>
        <w:tab/>
        <w:t xml:space="preserve">: </w:t>
      </w:r>
      <w:r w:rsidRPr="00892FA4">
        <w:rPr>
          <w:rFonts w:ascii="Calibri" w:hAnsi="Calibri" w:cs="Calibri"/>
          <w:sz w:val="22"/>
          <w:szCs w:val="22"/>
        </w:rPr>
        <w:tab/>
      </w:r>
      <w:r w:rsidR="00B8366E" w:rsidRPr="00892FA4">
        <w:rPr>
          <w:rFonts w:ascii="Calibri" w:hAnsi="Calibri" w:cs="Calibri"/>
          <w:sz w:val="22"/>
          <w:szCs w:val="22"/>
        </w:rPr>
        <w:t>14</w:t>
      </w:r>
      <w:r w:rsidRPr="00892FA4">
        <w:rPr>
          <w:rFonts w:ascii="Calibri" w:hAnsi="Calibri" w:cs="Calibri"/>
          <w:sz w:val="22"/>
          <w:szCs w:val="22"/>
        </w:rPr>
        <w:t xml:space="preserve"> </w:t>
      </w:r>
      <w:r w:rsidR="00B8366E" w:rsidRPr="00892FA4">
        <w:rPr>
          <w:rFonts w:ascii="Calibri" w:hAnsi="Calibri" w:cs="Calibri"/>
          <w:sz w:val="22"/>
          <w:szCs w:val="22"/>
        </w:rPr>
        <w:t>June 1991</w:t>
      </w:r>
    </w:p>
    <w:p w:rsidR="00847B93" w:rsidRPr="00892FA4" w:rsidRDefault="00847B93" w:rsidP="00847B93">
      <w:pPr>
        <w:rPr>
          <w:rFonts w:ascii="Calibri" w:hAnsi="Calibri" w:cs="Calibri"/>
          <w:sz w:val="22"/>
          <w:szCs w:val="22"/>
        </w:rPr>
      </w:pPr>
      <w:r w:rsidRPr="00892FA4">
        <w:rPr>
          <w:rFonts w:ascii="Calibri" w:hAnsi="Calibri" w:cs="Calibri"/>
          <w:sz w:val="22"/>
          <w:szCs w:val="22"/>
        </w:rPr>
        <w:tab/>
        <w:t>Gender</w:t>
      </w:r>
      <w:r w:rsidRPr="00892FA4">
        <w:rPr>
          <w:rFonts w:ascii="Calibri" w:hAnsi="Calibri" w:cs="Calibri"/>
          <w:sz w:val="22"/>
          <w:szCs w:val="22"/>
        </w:rPr>
        <w:tab/>
      </w:r>
      <w:r w:rsidRPr="00892FA4">
        <w:rPr>
          <w:rFonts w:ascii="Calibri" w:hAnsi="Calibri" w:cs="Calibri"/>
          <w:sz w:val="22"/>
          <w:szCs w:val="22"/>
        </w:rPr>
        <w:tab/>
      </w:r>
      <w:r w:rsidR="00DF321B" w:rsidRPr="00892FA4">
        <w:rPr>
          <w:rFonts w:ascii="Calibri" w:hAnsi="Calibri" w:cs="Calibri"/>
          <w:sz w:val="22"/>
          <w:szCs w:val="22"/>
        </w:rPr>
        <w:tab/>
      </w:r>
      <w:r w:rsidR="0046378E" w:rsidRPr="00892FA4">
        <w:rPr>
          <w:rFonts w:ascii="Calibri" w:hAnsi="Calibri" w:cs="Calibri"/>
          <w:sz w:val="22"/>
          <w:szCs w:val="22"/>
        </w:rPr>
        <w:t xml:space="preserve">: </w:t>
      </w:r>
      <w:r w:rsidR="0046378E" w:rsidRPr="00892FA4">
        <w:rPr>
          <w:rFonts w:ascii="Calibri" w:hAnsi="Calibri" w:cs="Calibri"/>
          <w:sz w:val="22"/>
          <w:szCs w:val="22"/>
        </w:rPr>
        <w:tab/>
        <w:t>M</w:t>
      </w:r>
      <w:r w:rsidRPr="00892FA4">
        <w:rPr>
          <w:rFonts w:ascii="Calibri" w:hAnsi="Calibri" w:cs="Calibri"/>
          <w:sz w:val="22"/>
          <w:szCs w:val="22"/>
        </w:rPr>
        <w:t>ale</w:t>
      </w:r>
    </w:p>
    <w:p w:rsidR="00847B93" w:rsidRPr="00892FA4" w:rsidRDefault="00847B93" w:rsidP="00847B93">
      <w:pPr>
        <w:rPr>
          <w:rFonts w:ascii="Calibri" w:hAnsi="Calibri" w:cs="Calibri"/>
          <w:sz w:val="22"/>
          <w:szCs w:val="22"/>
        </w:rPr>
      </w:pPr>
      <w:r w:rsidRPr="00892FA4">
        <w:rPr>
          <w:rFonts w:ascii="Calibri" w:hAnsi="Calibri" w:cs="Calibri"/>
          <w:sz w:val="22"/>
          <w:szCs w:val="22"/>
        </w:rPr>
        <w:tab/>
        <w:t>Marital Status</w:t>
      </w:r>
      <w:r w:rsidRPr="00892FA4">
        <w:rPr>
          <w:rFonts w:ascii="Calibri" w:hAnsi="Calibri" w:cs="Calibri"/>
          <w:sz w:val="22"/>
          <w:szCs w:val="22"/>
        </w:rPr>
        <w:tab/>
      </w:r>
      <w:r w:rsidRPr="00892FA4">
        <w:rPr>
          <w:rFonts w:ascii="Calibri" w:hAnsi="Calibri" w:cs="Calibri"/>
          <w:sz w:val="22"/>
          <w:szCs w:val="22"/>
        </w:rPr>
        <w:tab/>
        <w:t xml:space="preserve">: </w:t>
      </w:r>
      <w:r w:rsidRPr="00892FA4">
        <w:rPr>
          <w:rFonts w:ascii="Calibri" w:hAnsi="Calibri" w:cs="Calibri"/>
          <w:sz w:val="22"/>
          <w:szCs w:val="22"/>
        </w:rPr>
        <w:tab/>
        <w:t>Unmarried</w:t>
      </w:r>
    </w:p>
    <w:p w:rsidR="00847B93" w:rsidRPr="00892FA4" w:rsidRDefault="00847B93" w:rsidP="00847B93">
      <w:pPr>
        <w:rPr>
          <w:rFonts w:ascii="Calibri" w:hAnsi="Calibri" w:cs="Calibri"/>
          <w:sz w:val="22"/>
          <w:szCs w:val="22"/>
        </w:rPr>
      </w:pPr>
      <w:r w:rsidRPr="00892FA4">
        <w:rPr>
          <w:rFonts w:ascii="Calibri" w:hAnsi="Calibri" w:cs="Calibri"/>
          <w:sz w:val="22"/>
          <w:szCs w:val="22"/>
        </w:rPr>
        <w:tab/>
        <w:t>Nationality</w:t>
      </w:r>
      <w:r w:rsidRPr="00892FA4">
        <w:rPr>
          <w:rFonts w:ascii="Calibri" w:hAnsi="Calibri" w:cs="Calibri"/>
          <w:sz w:val="22"/>
          <w:szCs w:val="22"/>
        </w:rPr>
        <w:tab/>
      </w:r>
      <w:r w:rsidRPr="00892FA4">
        <w:rPr>
          <w:rFonts w:ascii="Calibri" w:hAnsi="Calibri" w:cs="Calibri"/>
          <w:sz w:val="22"/>
          <w:szCs w:val="22"/>
        </w:rPr>
        <w:tab/>
        <w:t xml:space="preserve">: </w:t>
      </w:r>
      <w:r w:rsidRPr="00892FA4">
        <w:rPr>
          <w:rFonts w:ascii="Calibri" w:hAnsi="Calibri" w:cs="Calibri"/>
          <w:sz w:val="22"/>
          <w:szCs w:val="22"/>
        </w:rPr>
        <w:tab/>
        <w:t>Indian</w:t>
      </w:r>
    </w:p>
    <w:p w:rsidR="00847B93" w:rsidRPr="00892FA4" w:rsidRDefault="00847B93" w:rsidP="00847B93">
      <w:pPr>
        <w:rPr>
          <w:rFonts w:ascii="Calibri" w:hAnsi="Calibri" w:cs="Calibri"/>
          <w:sz w:val="22"/>
          <w:szCs w:val="22"/>
        </w:rPr>
      </w:pPr>
      <w:r w:rsidRPr="00892FA4">
        <w:rPr>
          <w:rFonts w:ascii="Calibri" w:hAnsi="Calibri" w:cs="Calibri"/>
          <w:sz w:val="22"/>
          <w:szCs w:val="22"/>
        </w:rPr>
        <w:tab/>
        <w:t>Languages known</w:t>
      </w:r>
      <w:r w:rsidRPr="00892FA4">
        <w:rPr>
          <w:rFonts w:ascii="Calibri" w:hAnsi="Calibri" w:cs="Calibri"/>
          <w:sz w:val="22"/>
          <w:szCs w:val="22"/>
        </w:rPr>
        <w:tab/>
        <w:t xml:space="preserve">: </w:t>
      </w:r>
      <w:r w:rsidRPr="00892FA4">
        <w:rPr>
          <w:rFonts w:ascii="Calibri" w:hAnsi="Calibri" w:cs="Calibri"/>
          <w:sz w:val="22"/>
          <w:szCs w:val="22"/>
        </w:rPr>
        <w:tab/>
      </w:r>
      <w:r w:rsidR="005601DA" w:rsidRPr="00892FA4">
        <w:rPr>
          <w:rFonts w:ascii="Calibri" w:hAnsi="Calibri" w:cs="Calibri"/>
          <w:sz w:val="22"/>
          <w:szCs w:val="22"/>
        </w:rPr>
        <w:t>Telugu</w:t>
      </w:r>
      <w:r w:rsidRPr="00892FA4">
        <w:rPr>
          <w:rFonts w:ascii="Calibri" w:hAnsi="Calibri" w:cs="Calibri"/>
          <w:sz w:val="22"/>
          <w:szCs w:val="22"/>
        </w:rPr>
        <w:t xml:space="preserve"> &amp; English</w:t>
      </w:r>
    </w:p>
    <w:p w:rsidR="00847B93" w:rsidRPr="00892FA4" w:rsidRDefault="00847B93" w:rsidP="00847B93">
      <w:pPr>
        <w:rPr>
          <w:rFonts w:ascii="Calibri" w:hAnsi="Calibri" w:cs="Calibri"/>
          <w:sz w:val="22"/>
          <w:szCs w:val="22"/>
        </w:rPr>
      </w:pPr>
      <w:r w:rsidRPr="00892FA4">
        <w:rPr>
          <w:rFonts w:ascii="Calibri" w:hAnsi="Calibri" w:cs="Calibri"/>
          <w:sz w:val="22"/>
          <w:szCs w:val="22"/>
        </w:rPr>
        <w:lastRenderedPageBreak/>
        <w:tab/>
        <w:t>Area of Interest</w:t>
      </w:r>
      <w:r w:rsidR="00DF321B" w:rsidRPr="00892FA4">
        <w:rPr>
          <w:rFonts w:ascii="Calibri" w:hAnsi="Calibri" w:cs="Calibri"/>
          <w:sz w:val="22"/>
          <w:szCs w:val="22"/>
        </w:rPr>
        <w:tab/>
      </w:r>
      <w:r w:rsidRPr="00892FA4">
        <w:rPr>
          <w:rFonts w:ascii="Calibri" w:hAnsi="Calibri" w:cs="Calibri"/>
          <w:sz w:val="22"/>
          <w:szCs w:val="22"/>
        </w:rPr>
        <w:tab/>
        <w:t xml:space="preserve">: </w:t>
      </w:r>
      <w:r w:rsidRPr="00892FA4">
        <w:rPr>
          <w:rFonts w:ascii="Calibri" w:hAnsi="Calibri" w:cs="Calibri"/>
          <w:sz w:val="22"/>
          <w:szCs w:val="22"/>
        </w:rPr>
        <w:tab/>
        <w:t>Net Surfing, Listening Music</w:t>
      </w:r>
      <w:r w:rsidR="00B8366E" w:rsidRPr="00892FA4">
        <w:rPr>
          <w:rFonts w:ascii="Calibri" w:hAnsi="Calibri" w:cs="Calibri"/>
          <w:sz w:val="22"/>
          <w:szCs w:val="22"/>
        </w:rPr>
        <w:t>,</w:t>
      </w:r>
    </w:p>
    <w:p w:rsidR="005029FE" w:rsidRPr="00892FA4" w:rsidRDefault="00F57227" w:rsidP="005029FE">
      <w:pPr>
        <w:suppressAutoHyphens/>
        <w:spacing w:before="240" w:line="276" w:lineRule="auto"/>
        <w:rPr>
          <w:rFonts w:ascii="Calibri" w:hAnsi="Calibri" w:cs="Calibri"/>
          <w:b/>
          <w:iCs/>
          <w:sz w:val="22"/>
          <w:szCs w:val="22"/>
          <w:u w:val="single"/>
        </w:rPr>
      </w:pPr>
      <w:r w:rsidRPr="00892FA4">
        <w:rPr>
          <w:rFonts w:ascii="Calibri" w:hAnsi="Calibri" w:cs="Calibri"/>
          <w:b/>
          <w:iCs/>
          <w:sz w:val="22"/>
          <w:szCs w:val="22"/>
          <w:u w:val="single"/>
        </w:rPr>
        <w:t>DECLARATION</w:t>
      </w:r>
      <w:r w:rsidR="005029FE" w:rsidRPr="00892FA4">
        <w:rPr>
          <w:rFonts w:ascii="Calibri" w:hAnsi="Calibri" w:cs="Calibri"/>
          <w:b/>
          <w:iCs/>
          <w:sz w:val="22"/>
          <w:szCs w:val="22"/>
          <w:u w:val="single"/>
        </w:rPr>
        <w:t>:</w:t>
      </w:r>
    </w:p>
    <w:p w:rsidR="005029FE" w:rsidRPr="00892FA4" w:rsidRDefault="005029FE" w:rsidP="005029FE">
      <w:pPr>
        <w:pStyle w:val="BodyText"/>
        <w:rPr>
          <w:rFonts w:ascii="Calibri" w:hAnsi="Calibri" w:cs="Calibri"/>
          <w:b/>
          <w:iCs/>
          <w:sz w:val="22"/>
          <w:szCs w:val="22"/>
        </w:rPr>
      </w:pPr>
    </w:p>
    <w:p w:rsidR="007D1F99" w:rsidRPr="00892FA4" w:rsidRDefault="005029FE" w:rsidP="002A44FD">
      <w:pPr>
        <w:pStyle w:val="BodyText"/>
        <w:rPr>
          <w:rFonts w:ascii="Calibri" w:hAnsi="Calibri" w:cs="Calibri"/>
          <w:sz w:val="22"/>
          <w:szCs w:val="22"/>
        </w:rPr>
      </w:pPr>
      <w:r w:rsidRPr="00892FA4">
        <w:rPr>
          <w:rFonts w:ascii="Calibri" w:hAnsi="Calibri" w:cs="Calibri"/>
          <w:sz w:val="22"/>
          <w:szCs w:val="22"/>
        </w:rPr>
        <w:t>I hereby declared that all the above details are true and correct to the best of my knowledge.</w:t>
      </w:r>
    </w:p>
    <w:p w:rsidR="007D1F99" w:rsidRPr="00892FA4" w:rsidRDefault="007D1F99" w:rsidP="007D1F99">
      <w:pPr>
        <w:jc w:val="both"/>
        <w:rPr>
          <w:rFonts w:ascii="Calibri" w:hAnsi="Calibri" w:cs="Calibri"/>
          <w:sz w:val="22"/>
          <w:szCs w:val="22"/>
        </w:rPr>
      </w:pPr>
    </w:p>
    <w:p w:rsidR="007D1F99" w:rsidRPr="00892FA4" w:rsidRDefault="007D1F99" w:rsidP="007D1F99">
      <w:pPr>
        <w:jc w:val="both"/>
        <w:rPr>
          <w:rFonts w:ascii="Calibri" w:hAnsi="Calibri" w:cs="Calibri"/>
          <w:sz w:val="22"/>
          <w:szCs w:val="22"/>
        </w:rPr>
      </w:pPr>
      <w:r w:rsidRPr="00892FA4">
        <w:rPr>
          <w:rFonts w:ascii="Calibri" w:hAnsi="Calibri" w:cs="Calibri"/>
          <w:sz w:val="22"/>
          <w:szCs w:val="22"/>
        </w:rPr>
        <w:t xml:space="preserve">Place: </w:t>
      </w:r>
    </w:p>
    <w:p w:rsidR="007D1F99" w:rsidRPr="00892FA4" w:rsidRDefault="007D1F99" w:rsidP="007D1F99">
      <w:pPr>
        <w:jc w:val="both"/>
        <w:rPr>
          <w:rFonts w:ascii="Calibri" w:hAnsi="Calibri" w:cs="Calibri"/>
          <w:sz w:val="22"/>
          <w:szCs w:val="22"/>
        </w:rPr>
      </w:pPr>
      <w:r w:rsidRPr="00892FA4">
        <w:rPr>
          <w:rFonts w:ascii="Calibri" w:hAnsi="Calibri" w:cs="Calibri"/>
          <w:sz w:val="22"/>
          <w:szCs w:val="22"/>
        </w:rPr>
        <w:t xml:space="preserve">Date:   </w:t>
      </w:r>
      <w:r w:rsidRPr="00892FA4">
        <w:rPr>
          <w:rFonts w:ascii="Calibri" w:hAnsi="Calibri" w:cs="Calibri"/>
          <w:sz w:val="22"/>
          <w:szCs w:val="22"/>
        </w:rPr>
        <w:tab/>
        <w:t xml:space="preserve">                                                                                                                     (Vaka siva Satish babu)</w:t>
      </w:r>
      <w:r w:rsidRPr="00892FA4">
        <w:rPr>
          <w:rFonts w:ascii="Calibri" w:hAnsi="Calibri" w:cs="Calibri"/>
          <w:sz w:val="22"/>
          <w:szCs w:val="22"/>
        </w:rPr>
        <w:tab/>
      </w:r>
    </w:p>
    <w:p w:rsidR="007D1F99" w:rsidRPr="00892FA4" w:rsidRDefault="00EC7E65" w:rsidP="002A44FD">
      <w:pPr>
        <w:pStyle w:val="BodyText"/>
        <w:rPr>
          <w:rFonts w:ascii="Calibri" w:hAnsi="Calibri" w:cs="Calibri"/>
          <w:sz w:val="22"/>
          <w:szCs w:val="22"/>
        </w:rPr>
      </w:pPr>
      <w:r>
        <w:rPr>
          <w:rFonts w:ascii="Calibri" w:hAnsi="Calibri" w:cs="Calibri"/>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8f2ef3e2a8095e85f661db1d1cce8c4a134f530e18705c4458440321091b5b58140e1604104258551b4d58515c424154181c084b281e0103030116485e5b0959580f1b425c4c01090340281e0103130119485f5d0b4d584b50535a4f162e024b4340010d120213105b5c0c004d145c455715445a5c5d57421a081105431458090d074b100a12031753444f4a081e01030307134359580b54481b0e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8f2ef3e2a8095e85f661db1d1cce8c4a134f530e18705c4458440321091b5b58140e1604104258551b4d58515c424154181c084b281e0103030116485e5b0959580f1b425c4c01090340281e0103130119485f5d0b4d584b50535a4f162e024b4340010d120213105b5c0c004d145c455715445a5c5d57421a081105431458090d074b100a12031753444f4a081e01030307134359580b54481b0e034e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7D1F99" w:rsidRPr="00892FA4" w:rsidSect="005525C9">
      <w:pgSz w:w="12240" w:h="15840"/>
      <w:pgMar w:top="810" w:right="99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FA4" w:rsidRDefault="00892FA4" w:rsidP="0023019A">
      <w:r>
        <w:separator/>
      </w:r>
    </w:p>
  </w:endnote>
  <w:endnote w:type="continuationSeparator" w:id="1">
    <w:p w:rsidR="00892FA4" w:rsidRDefault="00892FA4" w:rsidP="002301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FA4" w:rsidRDefault="00892FA4" w:rsidP="0023019A">
      <w:r>
        <w:separator/>
      </w:r>
    </w:p>
  </w:footnote>
  <w:footnote w:type="continuationSeparator" w:id="1">
    <w:p w:rsidR="00892FA4" w:rsidRDefault="00892FA4" w:rsidP="002301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1">
    <w:nsid w:val="00000005"/>
    <w:multiLevelType w:val="singleLevel"/>
    <w:tmpl w:val="00000005"/>
    <w:name w:val="WW8Num11"/>
    <w:lvl w:ilvl="0">
      <w:start w:val="1"/>
      <w:numFmt w:val="bullet"/>
      <w:lvlText w:val="o"/>
      <w:lvlJc w:val="left"/>
      <w:pPr>
        <w:tabs>
          <w:tab w:val="num" w:pos="1080"/>
        </w:tabs>
        <w:ind w:left="1080" w:hanging="360"/>
      </w:pPr>
      <w:rPr>
        <w:rFonts w:ascii="Courier New" w:hAnsi="Courier New" w:cs="Courier New"/>
      </w:rPr>
    </w:lvl>
  </w:abstractNum>
  <w:abstractNum w:abstractNumId="2">
    <w:nsid w:val="0000000A"/>
    <w:multiLevelType w:val="singleLevel"/>
    <w:tmpl w:val="0000000A"/>
    <w:name w:val="WW8Num27"/>
    <w:lvl w:ilvl="0">
      <w:start w:val="1"/>
      <w:numFmt w:val="bullet"/>
      <w:lvlText w:val=""/>
      <w:lvlJc w:val="left"/>
      <w:pPr>
        <w:tabs>
          <w:tab w:val="num" w:pos="0"/>
        </w:tabs>
        <w:ind w:left="360" w:hanging="360"/>
      </w:pPr>
      <w:rPr>
        <w:rFonts w:ascii="Wingdings" w:hAnsi="Wingdings"/>
      </w:rPr>
    </w:lvl>
  </w:abstractNum>
  <w:abstractNum w:abstractNumId="3">
    <w:nsid w:val="0F641005"/>
    <w:multiLevelType w:val="hybridMultilevel"/>
    <w:tmpl w:val="25C079F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6B20EFD"/>
    <w:multiLevelType w:val="hybridMultilevel"/>
    <w:tmpl w:val="3EA494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sz w:val="16"/>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nsid w:val="5B481D19"/>
    <w:multiLevelType w:val="hybridMultilevel"/>
    <w:tmpl w:val="F0C6991C"/>
    <w:lvl w:ilvl="0">
      <w:start w:val="1"/>
      <w:numFmt w:val="bullet"/>
      <w:pStyle w:val="NormalVerdana"/>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641A1527"/>
    <w:multiLevelType w:val="hybridMultilevel"/>
    <w:tmpl w:val="3CAE60B8"/>
    <w:lvl w:ilvl="0">
      <w:start w:val="1"/>
      <w:numFmt w:val="bullet"/>
      <w:lvlText w:val=""/>
      <w:lvlJc w:val="left"/>
      <w:pPr>
        <w:ind w:left="1056" w:hanging="360"/>
      </w:pPr>
      <w:rPr>
        <w:rFonts w:ascii="Symbol" w:hAnsi="Symbol" w:hint="default"/>
      </w:rPr>
    </w:lvl>
    <w:lvl w:ilvl="1" w:tentative="1">
      <w:start w:val="1"/>
      <w:numFmt w:val="bullet"/>
      <w:lvlText w:val="o"/>
      <w:lvlJc w:val="left"/>
      <w:pPr>
        <w:ind w:left="1776" w:hanging="360"/>
      </w:pPr>
      <w:rPr>
        <w:rFonts w:ascii="Courier New" w:hAnsi="Courier New" w:cs="Courier New" w:hint="default"/>
      </w:rPr>
    </w:lvl>
    <w:lvl w:ilvl="2" w:tentative="1">
      <w:start w:val="1"/>
      <w:numFmt w:val="bullet"/>
      <w:lvlText w:val=""/>
      <w:lvlJc w:val="left"/>
      <w:pPr>
        <w:ind w:left="2496" w:hanging="360"/>
      </w:pPr>
      <w:rPr>
        <w:rFonts w:ascii="Wingdings" w:hAnsi="Wingdings" w:hint="default"/>
      </w:rPr>
    </w:lvl>
    <w:lvl w:ilvl="3" w:tentative="1">
      <w:start w:val="1"/>
      <w:numFmt w:val="bullet"/>
      <w:lvlText w:val=""/>
      <w:lvlJc w:val="left"/>
      <w:pPr>
        <w:ind w:left="3216" w:hanging="360"/>
      </w:pPr>
      <w:rPr>
        <w:rFonts w:ascii="Symbol" w:hAnsi="Symbol" w:hint="default"/>
      </w:rPr>
    </w:lvl>
    <w:lvl w:ilvl="4" w:tentative="1">
      <w:start w:val="1"/>
      <w:numFmt w:val="bullet"/>
      <w:lvlText w:val="o"/>
      <w:lvlJc w:val="left"/>
      <w:pPr>
        <w:ind w:left="3936" w:hanging="360"/>
      </w:pPr>
      <w:rPr>
        <w:rFonts w:ascii="Courier New" w:hAnsi="Courier New" w:cs="Courier New" w:hint="default"/>
      </w:rPr>
    </w:lvl>
    <w:lvl w:ilvl="5" w:tentative="1">
      <w:start w:val="1"/>
      <w:numFmt w:val="bullet"/>
      <w:lvlText w:val=""/>
      <w:lvlJc w:val="left"/>
      <w:pPr>
        <w:ind w:left="4656" w:hanging="360"/>
      </w:pPr>
      <w:rPr>
        <w:rFonts w:ascii="Wingdings" w:hAnsi="Wingdings" w:hint="default"/>
      </w:rPr>
    </w:lvl>
    <w:lvl w:ilvl="6" w:tentative="1">
      <w:start w:val="1"/>
      <w:numFmt w:val="bullet"/>
      <w:lvlText w:val=""/>
      <w:lvlJc w:val="left"/>
      <w:pPr>
        <w:ind w:left="5376" w:hanging="360"/>
      </w:pPr>
      <w:rPr>
        <w:rFonts w:ascii="Symbol" w:hAnsi="Symbol" w:hint="default"/>
      </w:rPr>
    </w:lvl>
    <w:lvl w:ilvl="7" w:tentative="1">
      <w:start w:val="1"/>
      <w:numFmt w:val="bullet"/>
      <w:lvlText w:val="o"/>
      <w:lvlJc w:val="left"/>
      <w:pPr>
        <w:ind w:left="6096" w:hanging="360"/>
      </w:pPr>
      <w:rPr>
        <w:rFonts w:ascii="Courier New" w:hAnsi="Courier New" w:cs="Courier New" w:hint="default"/>
      </w:rPr>
    </w:lvl>
    <w:lvl w:ilvl="8" w:tentative="1">
      <w:start w:val="1"/>
      <w:numFmt w:val="bullet"/>
      <w:lvlText w:val=""/>
      <w:lvlJc w:val="left"/>
      <w:pPr>
        <w:ind w:left="6816" w:hanging="360"/>
      </w:pPr>
      <w:rPr>
        <w:rFonts w:ascii="Wingdings" w:hAnsi="Wingdings" w:hint="default"/>
      </w:rPr>
    </w:lvl>
  </w:abstractNum>
  <w:abstractNum w:abstractNumId="7">
    <w:nsid w:val="68857761"/>
    <w:multiLevelType w:val="hybridMultilevel"/>
    <w:tmpl w:val="173259A6"/>
    <w:lvl w:ilvl="0">
      <w:start w:val="1"/>
      <w:numFmt w:val="bullet"/>
      <w:lvlText w:val=""/>
      <w:lvlJc w:val="left"/>
      <w:pPr>
        <w:ind w:left="105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7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3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nsid w:val="6E353540"/>
    <w:multiLevelType w:val="hybridMultilevel"/>
    <w:tmpl w:val="CC4C3A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72BE2F2E"/>
    <w:multiLevelType w:val="hybridMultilevel"/>
    <w:tmpl w:val="58FE97EE"/>
    <w:lvl w:ilvl="0">
      <w:start w:val="1"/>
      <w:numFmt w:val="bullet"/>
      <w:pStyle w:val="StyleLatinHelvAsianMSMincho8ptBlackLeft-006cm"/>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E497FC9"/>
    <w:multiLevelType w:val="hybridMultilevel"/>
    <w:tmpl w:val="54EA19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rsids>
    <w:rsidRoot w:val="00E90414"/>
    <w:rsid w:val="000001B8"/>
    <w:rsid w:val="0000101B"/>
    <w:rsid w:val="00006C25"/>
    <w:rsid w:val="00010445"/>
    <w:rsid w:val="000105CD"/>
    <w:rsid w:val="00010B35"/>
    <w:rsid w:val="00010B4B"/>
    <w:rsid w:val="00010FB3"/>
    <w:rsid w:val="00012C39"/>
    <w:rsid w:val="00013AF2"/>
    <w:rsid w:val="000145EF"/>
    <w:rsid w:val="000148DC"/>
    <w:rsid w:val="000163AF"/>
    <w:rsid w:val="00017918"/>
    <w:rsid w:val="00020E4A"/>
    <w:rsid w:val="0002141B"/>
    <w:rsid w:val="000214F1"/>
    <w:rsid w:val="00022165"/>
    <w:rsid w:val="00022E03"/>
    <w:rsid w:val="00024911"/>
    <w:rsid w:val="000261C2"/>
    <w:rsid w:val="0002796D"/>
    <w:rsid w:val="000329CE"/>
    <w:rsid w:val="0003412E"/>
    <w:rsid w:val="00034290"/>
    <w:rsid w:val="0003467A"/>
    <w:rsid w:val="00034B93"/>
    <w:rsid w:val="000359C7"/>
    <w:rsid w:val="000367C3"/>
    <w:rsid w:val="00036E17"/>
    <w:rsid w:val="00036EA3"/>
    <w:rsid w:val="00041301"/>
    <w:rsid w:val="000420CC"/>
    <w:rsid w:val="00046079"/>
    <w:rsid w:val="000477CD"/>
    <w:rsid w:val="00047859"/>
    <w:rsid w:val="00047CEC"/>
    <w:rsid w:val="00047DDB"/>
    <w:rsid w:val="00050215"/>
    <w:rsid w:val="00050708"/>
    <w:rsid w:val="00050B13"/>
    <w:rsid w:val="0005223B"/>
    <w:rsid w:val="00052B7E"/>
    <w:rsid w:val="00052F2D"/>
    <w:rsid w:val="00055797"/>
    <w:rsid w:val="000566A9"/>
    <w:rsid w:val="00060CCF"/>
    <w:rsid w:val="00061D90"/>
    <w:rsid w:val="00062ABA"/>
    <w:rsid w:val="00062FF6"/>
    <w:rsid w:val="00064AB6"/>
    <w:rsid w:val="00065A93"/>
    <w:rsid w:val="00071DDE"/>
    <w:rsid w:val="00071EDF"/>
    <w:rsid w:val="000723F3"/>
    <w:rsid w:val="00074996"/>
    <w:rsid w:val="0007675A"/>
    <w:rsid w:val="00076916"/>
    <w:rsid w:val="00080C61"/>
    <w:rsid w:val="00084956"/>
    <w:rsid w:val="0008538C"/>
    <w:rsid w:val="00087E29"/>
    <w:rsid w:val="00090F75"/>
    <w:rsid w:val="00092473"/>
    <w:rsid w:val="00093F16"/>
    <w:rsid w:val="000968A8"/>
    <w:rsid w:val="000971F6"/>
    <w:rsid w:val="000A02A6"/>
    <w:rsid w:val="000A04BF"/>
    <w:rsid w:val="000A18C0"/>
    <w:rsid w:val="000A2B57"/>
    <w:rsid w:val="000A30AE"/>
    <w:rsid w:val="000A57DD"/>
    <w:rsid w:val="000A5A68"/>
    <w:rsid w:val="000B2E2E"/>
    <w:rsid w:val="000B347E"/>
    <w:rsid w:val="000B3F86"/>
    <w:rsid w:val="000B5267"/>
    <w:rsid w:val="000B7823"/>
    <w:rsid w:val="000C3D93"/>
    <w:rsid w:val="000C7775"/>
    <w:rsid w:val="000C7931"/>
    <w:rsid w:val="000D404E"/>
    <w:rsid w:val="000D5FAD"/>
    <w:rsid w:val="000D6EF5"/>
    <w:rsid w:val="000D727E"/>
    <w:rsid w:val="000D73FE"/>
    <w:rsid w:val="000E332C"/>
    <w:rsid w:val="000E3CCD"/>
    <w:rsid w:val="000E4164"/>
    <w:rsid w:val="000E4A06"/>
    <w:rsid w:val="000E61FC"/>
    <w:rsid w:val="000E6418"/>
    <w:rsid w:val="000E6E93"/>
    <w:rsid w:val="000E7A15"/>
    <w:rsid w:val="000E7D74"/>
    <w:rsid w:val="000F2A48"/>
    <w:rsid w:val="000F32FA"/>
    <w:rsid w:val="000F674A"/>
    <w:rsid w:val="000F75E3"/>
    <w:rsid w:val="000F78A7"/>
    <w:rsid w:val="000F7CD7"/>
    <w:rsid w:val="001016DC"/>
    <w:rsid w:val="001025C6"/>
    <w:rsid w:val="00104551"/>
    <w:rsid w:val="00104773"/>
    <w:rsid w:val="00104AFF"/>
    <w:rsid w:val="00105B65"/>
    <w:rsid w:val="0011166E"/>
    <w:rsid w:val="001166E0"/>
    <w:rsid w:val="0011751B"/>
    <w:rsid w:val="00120BC6"/>
    <w:rsid w:val="001215F8"/>
    <w:rsid w:val="001224E6"/>
    <w:rsid w:val="00124B4D"/>
    <w:rsid w:val="00126C34"/>
    <w:rsid w:val="0013340E"/>
    <w:rsid w:val="00134461"/>
    <w:rsid w:val="0013627A"/>
    <w:rsid w:val="001424B6"/>
    <w:rsid w:val="0014300E"/>
    <w:rsid w:val="00144237"/>
    <w:rsid w:val="00145504"/>
    <w:rsid w:val="00147FF9"/>
    <w:rsid w:val="00150F13"/>
    <w:rsid w:val="00153DCA"/>
    <w:rsid w:val="00154C6F"/>
    <w:rsid w:val="0015555C"/>
    <w:rsid w:val="00157393"/>
    <w:rsid w:val="001600CA"/>
    <w:rsid w:val="00160379"/>
    <w:rsid w:val="0016084C"/>
    <w:rsid w:val="001612E6"/>
    <w:rsid w:val="00161D06"/>
    <w:rsid w:val="00162C40"/>
    <w:rsid w:val="00163704"/>
    <w:rsid w:val="00163882"/>
    <w:rsid w:val="0016485B"/>
    <w:rsid w:val="00166704"/>
    <w:rsid w:val="00167D6E"/>
    <w:rsid w:val="001711AF"/>
    <w:rsid w:val="00173C29"/>
    <w:rsid w:val="0017416D"/>
    <w:rsid w:val="001767D3"/>
    <w:rsid w:val="0018168D"/>
    <w:rsid w:val="00182FF6"/>
    <w:rsid w:val="00190170"/>
    <w:rsid w:val="00192CD8"/>
    <w:rsid w:val="001952C1"/>
    <w:rsid w:val="001967BA"/>
    <w:rsid w:val="00197351"/>
    <w:rsid w:val="001A0281"/>
    <w:rsid w:val="001A252C"/>
    <w:rsid w:val="001A387D"/>
    <w:rsid w:val="001A69C1"/>
    <w:rsid w:val="001A6AE2"/>
    <w:rsid w:val="001A7C44"/>
    <w:rsid w:val="001B3A0F"/>
    <w:rsid w:val="001B5CC4"/>
    <w:rsid w:val="001B5D1E"/>
    <w:rsid w:val="001B5EFA"/>
    <w:rsid w:val="001B6A5A"/>
    <w:rsid w:val="001C2AB0"/>
    <w:rsid w:val="001C3C61"/>
    <w:rsid w:val="001C4169"/>
    <w:rsid w:val="001C51AE"/>
    <w:rsid w:val="001C6034"/>
    <w:rsid w:val="001C7285"/>
    <w:rsid w:val="001D3B53"/>
    <w:rsid w:val="001D55D5"/>
    <w:rsid w:val="001D573A"/>
    <w:rsid w:val="001D7D22"/>
    <w:rsid w:val="001E4543"/>
    <w:rsid w:val="001E475C"/>
    <w:rsid w:val="001E505B"/>
    <w:rsid w:val="001E575D"/>
    <w:rsid w:val="001E5D9F"/>
    <w:rsid w:val="001E7D07"/>
    <w:rsid w:val="001F0E82"/>
    <w:rsid w:val="001F2B45"/>
    <w:rsid w:val="001F46A0"/>
    <w:rsid w:val="001F79BE"/>
    <w:rsid w:val="001F7A1C"/>
    <w:rsid w:val="0020085F"/>
    <w:rsid w:val="00200EF1"/>
    <w:rsid w:val="002042D0"/>
    <w:rsid w:val="0020574E"/>
    <w:rsid w:val="00207C51"/>
    <w:rsid w:val="002108D9"/>
    <w:rsid w:val="00210B57"/>
    <w:rsid w:val="002137C5"/>
    <w:rsid w:val="00213856"/>
    <w:rsid w:val="00217D56"/>
    <w:rsid w:val="00217ED5"/>
    <w:rsid w:val="00220A62"/>
    <w:rsid w:val="00222DA7"/>
    <w:rsid w:val="00224206"/>
    <w:rsid w:val="00230046"/>
    <w:rsid w:val="0023019A"/>
    <w:rsid w:val="00232328"/>
    <w:rsid w:val="00232764"/>
    <w:rsid w:val="00233AFE"/>
    <w:rsid w:val="00233C0F"/>
    <w:rsid w:val="00234D6B"/>
    <w:rsid w:val="0023559B"/>
    <w:rsid w:val="002368AA"/>
    <w:rsid w:val="002369DC"/>
    <w:rsid w:val="0024085B"/>
    <w:rsid w:val="00241C53"/>
    <w:rsid w:val="002516AA"/>
    <w:rsid w:val="00254F1C"/>
    <w:rsid w:val="00257141"/>
    <w:rsid w:val="00263514"/>
    <w:rsid w:val="00266D96"/>
    <w:rsid w:val="00267627"/>
    <w:rsid w:val="00273254"/>
    <w:rsid w:val="00273494"/>
    <w:rsid w:val="002741C1"/>
    <w:rsid w:val="00275205"/>
    <w:rsid w:val="00275EE3"/>
    <w:rsid w:val="002816B5"/>
    <w:rsid w:val="002821EB"/>
    <w:rsid w:val="00283264"/>
    <w:rsid w:val="00285D08"/>
    <w:rsid w:val="00291378"/>
    <w:rsid w:val="00293605"/>
    <w:rsid w:val="00293888"/>
    <w:rsid w:val="002946E2"/>
    <w:rsid w:val="002A2152"/>
    <w:rsid w:val="002A2991"/>
    <w:rsid w:val="002A36C2"/>
    <w:rsid w:val="002A44FD"/>
    <w:rsid w:val="002A7BEA"/>
    <w:rsid w:val="002B03C2"/>
    <w:rsid w:val="002B5560"/>
    <w:rsid w:val="002B5A65"/>
    <w:rsid w:val="002B614C"/>
    <w:rsid w:val="002B61B6"/>
    <w:rsid w:val="002B73F4"/>
    <w:rsid w:val="002B77A7"/>
    <w:rsid w:val="002B795F"/>
    <w:rsid w:val="002C10F8"/>
    <w:rsid w:val="002C4861"/>
    <w:rsid w:val="002C4A4A"/>
    <w:rsid w:val="002C5A3D"/>
    <w:rsid w:val="002D1477"/>
    <w:rsid w:val="002D1721"/>
    <w:rsid w:val="002D5299"/>
    <w:rsid w:val="002D6726"/>
    <w:rsid w:val="002D6872"/>
    <w:rsid w:val="002E2BF8"/>
    <w:rsid w:val="002E3DDE"/>
    <w:rsid w:val="002E4269"/>
    <w:rsid w:val="002E4302"/>
    <w:rsid w:val="002E501F"/>
    <w:rsid w:val="002E61F6"/>
    <w:rsid w:val="002F0F9C"/>
    <w:rsid w:val="002F0FD0"/>
    <w:rsid w:val="002F1275"/>
    <w:rsid w:val="002F145D"/>
    <w:rsid w:val="002F1CEF"/>
    <w:rsid w:val="002F2DDA"/>
    <w:rsid w:val="002F4788"/>
    <w:rsid w:val="002F5AD8"/>
    <w:rsid w:val="002F61EA"/>
    <w:rsid w:val="00300EF2"/>
    <w:rsid w:val="0030130C"/>
    <w:rsid w:val="00304E2B"/>
    <w:rsid w:val="003058EA"/>
    <w:rsid w:val="003074C0"/>
    <w:rsid w:val="00311B6D"/>
    <w:rsid w:val="00312521"/>
    <w:rsid w:val="00313723"/>
    <w:rsid w:val="0031479C"/>
    <w:rsid w:val="00320E1C"/>
    <w:rsid w:val="0032130F"/>
    <w:rsid w:val="00322947"/>
    <w:rsid w:val="00326999"/>
    <w:rsid w:val="00327117"/>
    <w:rsid w:val="003272EC"/>
    <w:rsid w:val="00330798"/>
    <w:rsid w:val="00334DC0"/>
    <w:rsid w:val="00334FA1"/>
    <w:rsid w:val="003353B2"/>
    <w:rsid w:val="00335C01"/>
    <w:rsid w:val="00336AF3"/>
    <w:rsid w:val="00336DAA"/>
    <w:rsid w:val="0033708E"/>
    <w:rsid w:val="00337098"/>
    <w:rsid w:val="0034138A"/>
    <w:rsid w:val="00341B9A"/>
    <w:rsid w:val="00342AD4"/>
    <w:rsid w:val="00344969"/>
    <w:rsid w:val="00345F75"/>
    <w:rsid w:val="00346827"/>
    <w:rsid w:val="00347099"/>
    <w:rsid w:val="003476AB"/>
    <w:rsid w:val="00347E59"/>
    <w:rsid w:val="00353C32"/>
    <w:rsid w:val="0035626D"/>
    <w:rsid w:val="00357921"/>
    <w:rsid w:val="003604AC"/>
    <w:rsid w:val="00363825"/>
    <w:rsid w:val="00363EF8"/>
    <w:rsid w:val="00365BA9"/>
    <w:rsid w:val="00365C67"/>
    <w:rsid w:val="00367AC5"/>
    <w:rsid w:val="003719F4"/>
    <w:rsid w:val="00371F78"/>
    <w:rsid w:val="00372B30"/>
    <w:rsid w:val="00375E9A"/>
    <w:rsid w:val="00380F46"/>
    <w:rsid w:val="0038250F"/>
    <w:rsid w:val="0038442C"/>
    <w:rsid w:val="003876C9"/>
    <w:rsid w:val="00390020"/>
    <w:rsid w:val="00392611"/>
    <w:rsid w:val="00392CD9"/>
    <w:rsid w:val="00394005"/>
    <w:rsid w:val="0039550C"/>
    <w:rsid w:val="00396485"/>
    <w:rsid w:val="00396C7B"/>
    <w:rsid w:val="003975A1"/>
    <w:rsid w:val="00397AFA"/>
    <w:rsid w:val="003A0794"/>
    <w:rsid w:val="003A28DB"/>
    <w:rsid w:val="003A2CA5"/>
    <w:rsid w:val="003A5936"/>
    <w:rsid w:val="003A69E9"/>
    <w:rsid w:val="003B0BFA"/>
    <w:rsid w:val="003B263D"/>
    <w:rsid w:val="003B441E"/>
    <w:rsid w:val="003B582F"/>
    <w:rsid w:val="003B6957"/>
    <w:rsid w:val="003B7250"/>
    <w:rsid w:val="003C1E19"/>
    <w:rsid w:val="003C6E32"/>
    <w:rsid w:val="003C7312"/>
    <w:rsid w:val="003D199F"/>
    <w:rsid w:val="003D38BC"/>
    <w:rsid w:val="003D41EF"/>
    <w:rsid w:val="003D6658"/>
    <w:rsid w:val="003D7821"/>
    <w:rsid w:val="003E0967"/>
    <w:rsid w:val="003E0985"/>
    <w:rsid w:val="003E23D5"/>
    <w:rsid w:val="003E2994"/>
    <w:rsid w:val="003E5287"/>
    <w:rsid w:val="003E6BB1"/>
    <w:rsid w:val="003F1017"/>
    <w:rsid w:val="003F1379"/>
    <w:rsid w:val="003F2EF4"/>
    <w:rsid w:val="003F6C78"/>
    <w:rsid w:val="003F7190"/>
    <w:rsid w:val="00400A28"/>
    <w:rsid w:val="00402A44"/>
    <w:rsid w:val="00403824"/>
    <w:rsid w:val="00407C8C"/>
    <w:rsid w:val="00411AFA"/>
    <w:rsid w:val="0041663F"/>
    <w:rsid w:val="0042053B"/>
    <w:rsid w:val="00426818"/>
    <w:rsid w:val="00431C5F"/>
    <w:rsid w:val="00440731"/>
    <w:rsid w:val="00440BB6"/>
    <w:rsid w:val="00440E21"/>
    <w:rsid w:val="00442781"/>
    <w:rsid w:val="004433E5"/>
    <w:rsid w:val="004442B1"/>
    <w:rsid w:val="004444B9"/>
    <w:rsid w:val="004460F1"/>
    <w:rsid w:val="00447955"/>
    <w:rsid w:val="00451698"/>
    <w:rsid w:val="0045266A"/>
    <w:rsid w:val="0045355D"/>
    <w:rsid w:val="0045355F"/>
    <w:rsid w:val="00453ECA"/>
    <w:rsid w:val="00454220"/>
    <w:rsid w:val="004542C7"/>
    <w:rsid w:val="00460326"/>
    <w:rsid w:val="00460850"/>
    <w:rsid w:val="00461ECC"/>
    <w:rsid w:val="004634BD"/>
    <w:rsid w:val="0046378E"/>
    <w:rsid w:val="00466A7E"/>
    <w:rsid w:val="0047264B"/>
    <w:rsid w:val="0048046B"/>
    <w:rsid w:val="00483048"/>
    <w:rsid w:val="00483AD4"/>
    <w:rsid w:val="00486C38"/>
    <w:rsid w:val="00491302"/>
    <w:rsid w:val="004948EE"/>
    <w:rsid w:val="004A1B48"/>
    <w:rsid w:val="004A335E"/>
    <w:rsid w:val="004A4A05"/>
    <w:rsid w:val="004A5E64"/>
    <w:rsid w:val="004A641C"/>
    <w:rsid w:val="004B1813"/>
    <w:rsid w:val="004B3495"/>
    <w:rsid w:val="004B37C8"/>
    <w:rsid w:val="004B43F2"/>
    <w:rsid w:val="004B5003"/>
    <w:rsid w:val="004B5C7E"/>
    <w:rsid w:val="004B7C66"/>
    <w:rsid w:val="004C082F"/>
    <w:rsid w:val="004C16EB"/>
    <w:rsid w:val="004C391D"/>
    <w:rsid w:val="004C6619"/>
    <w:rsid w:val="004C6ACB"/>
    <w:rsid w:val="004C75FF"/>
    <w:rsid w:val="004C79E7"/>
    <w:rsid w:val="004D3428"/>
    <w:rsid w:val="004D4CDA"/>
    <w:rsid w:val="004D55DC"/>
    <w:rsid w:val="004D652C"/>
    <w:rsid w:val="004D7D08"/>
    <w:rsid w:val="004E3E50"/>
    <w:rsid w:val="004E4083"/>
    <w:rsid w:val="004E42D1"/>
    <w:rsid w:val="004E46B8"/>
    <w:rsid w:val="004E5C0B"/>
    <w:rsid w:val="004F073C"/>
    <w:rsid w:val="004F150E"/>
    <w:rsid w:val="004F2211"/>
    <w:rsid w:val="004F2CAE"/>
    <w:rsid w:val="004F2E7A"/>
    <w:rsid w:val="00500120"/>
    <w:rsid w:val="00500513"/>
    <w:rsid w:val="00500FE2"/>
    <w:rsid w:val="00501B51"/>
    <w:rsid w:val="00501DA1"/>
    <w:rsid w:val="005029FE"/>
    <w:rsid w:val="005042A7"/>
    <w:rsid w:val="00506746"/>
    <w:rsid w:val="00507B3B"/>
    <w:rsid w:val="00510F69"/>
    <w:rsid w:val="00511F5A"/>
    <w:rsid w:val="00512388"/>
    <w:rsid w:val="005142A8"/>
    <w:rsid w:val="005168A9"/>
    <w:rsid w:val="00532444"/>
    <w:rsid w:val="00537518"/>
    <w:rsid w:val="00541B2D"/>
    <w:rsid w:val="00542D66"/>
    <w:rsid w:val="00544FFC"/>
    <w:rsid w:val="005454A1"/>
    <w:rsid w:val="00545F87"/>
    <w:rsid w:val="005501B9"/>
    <w:rsid w:val="00550B9D"/>
    <w:rsid w:val="005525C9"/>
    <w:rsid w:val="005572A4"/>
    <w:rsid w:val="005601DA"/>
    <w:rsid w:val="00560619"/>
    <w:rsid w:val="005613AF"/>
    <w:rsid w:val="00565059"/>
    <w:rsid w:val="00565538"/>
    <w:rsid w:val="00566098"/>
    <w:rsid w:val="005674D7"/>
    <w:rsid w:val="00570F87"/>
    <w:rsid w:val="00573C5D"/>
    <w:rsid w:val="00575C9E"/>
    <w:rsid w:val="005768D2"/>
    <w:rsid w:val="00577C05"/>
    <w:rsid w:val="00581E3A"/>
    <w:rsid w:val="005827F7"/>
    <w:rsid w:val="00582A4D"/>
    <w:rsid w:val="005856D9"/>
    <w:rsid w:val="005874C3"/>
    <w:rsid w:val="00587980"/>
    <w:rsid w:val="00590C70"/>
    <w:rsid w:val="00591B5C"/>
    <w:rsid w:val="00592E01"/>
    <w:rsid w:val="0059378F"/>
    <w:rsid w:val="00593CD0"/>
    <w:rsid w:val="00597648"/>
    <w:rsid w:val="005A2BA3"/>
    <w:rsid w:val="005A3E31"/>
    <w:rsid w:val="005A4B83"/>
    <w:rsid w:val="005A66D4"/>
    <w:rsid w:val="005B172E"/>
    <w:rsid w:val="005B2220"/>
    <w:rsid w:val="005B47C0"/>
    <w:rsid w:val="005C25DE"/>
    <w:rsid w:val="005C47FD"/>
    <w:rsid w:val="005C7652"/>
    <w:rsid w:val="005D0A7A"/>
    <w:rsid w:val="005D4338"/>
    <w:rsid w:val="005D45F3"/>
    <w:rsid w:val="005D47A9"/>
    <w:rsid w:val="005D4A03"/>
    <w:rsid w:val="005E0776"/>
    <w:rsid w:val="005E1F33"/>
    <w:rsid w:val="005E2E17"/>
    <w:rsid w:val="005E306B"/>
    <w:rsid w:val="005E68FA"/>
    <w:rsid w:val="005F0499"/>
    <w:rsid w:val="005F04EB"/>
    <w:rsid w:val="005F333B"/>
    <w:rsid w:val="005F5015"/>
    <w:rsid w:val="005F52DB"/>
    <w:rsid w:val="00600D62"/>
    <w:rsid w:val="00602A52"/>
    <w:rsid w:val="0060343C"/>
    <w:rsid w:val="00606109"/>
    <w:rsid w:val="00607CC5"/>
    <w:rsid w:val="006113D4"/>
    <w:rsid w:val="00614140"/>
    <w:rsid w:val="00614EFE"/>
    <w:rsid w:val="006163FE"/>
    <w:rsid w:val="00617797"/>
    <w:rsid w:val="0062164D"/>
    <w:rsid w:val="006225E0"/>
    <w:rsid w:val="00622634"/>
    <w:rsid w:val="00622B13"/>
    <w:rsid w:val="00622E79"/>
    <w:rsid w:val="00624B7E"/>
    <w:rsid w:val="00626058"/>
    <w:rsid w:val="0063097C"/>
    <w:rsid w:val="00630995"/>
    <w:rsid w:val="00630F5A"/>
    <w:rsid w:val="0063137D"/>
    <w:rsid w:val="006334E2"/>
    <w:rsid w:val="00633AD9"/>
    <w:rsid w:val="00634ADC"/>
    <w:rsid w:val="0063525E"/>
    <w:rsid w:val="006371EE"/>
    <w:rsid w:val="006430DE"/>
    <w:rsid w:val="00643C52"/>
    <w:rsid w:val="00644D29"/>
    <w:rsid w:val="006458A6"/>
    <w:rsid w:val="00653638"/>
    <w:rsid w:val="00653706"/>
    <w:rsid w:val="006542F5"/>
    <w:rsid w:val="00655CE9"/>
    <w:rsid w:val="00656CF5"/>
    <w:rsid w:val="00657D2C"/>
    <w:rsid w:val="00660B1D"/>
    <w:rsid w:val="006624E4"/>
    <w:rsid w:val="00666238"/>
    <w:rsid w:val="00666A63"/>
    <w:rsid w:val="00670775"/>
    <w:rsid w:val="006722B4"/>
    <w:rsid w:val="00681559"/>
    <w:rsid w:val="0068185C"/>
    <w:rsid w:val="00682A65"/>
    <w:rsid w:val="00685D63"/>
    <w:rsid w:val="00685E56"/>
    <w:rsid w:val="00690E49"/>
    <w:rsid w:val="00693036"/>
    <w:rsid w:val="00693995"/>
    <w:rsid w:val="006B0C76"/>
    <w:rsid w:val="006B19A9"/>
    <w:rsid w:val="006B3748"/>
    <w:rsid w:val="006B5456"/>
    <w:rsid w:val="006B5E89"/>
    <w:rsid w:val="006B5E99"/>
    <w:rsid w:val="006B66CE"/>
    <w:rsid w:val="006B6E22"/>
    <w:rsid w:val="006C04EF"/>
    <w:rsid w:val="006C0C89"/>
    <w:rsid w:val="006C0D84"/>
    <w:rsid w:val="006C1E5A"/>
    <w:rsid w:val="006C3F8B"/>
    <w:rsid w:val="006C6391"/>
    <w:rsid w:val="006D2D1A"/>
    <w:rsid w:val="006D5EF9"/>
    <w:rsid w:val="006D69F2"/>
    <w:rsid w:val="006D7341"/>
    <w:rsid w:val="006E00F5"/>
    <w:rsid w:val="006E0E71"/>
    <w:rsid w:val="006E1444"/>
    <w:rsid w:val="006E684E"/>
    <w:rsid w:val="006E72D9"/>
    <w:rsid w:val="006E77EB"/>
    <w:rsid w:val="006E7FB6"/>
    <w:rsid w:val="006F099E"/>
    <w:rsid w:val="006F2CF5"/>
    <w:rsid w:val="006F505C"/>
    <w:rsid w:val="006F531F"/>
    <w:rsid w:val="006F6737"/>
    <w:rsid w:val="006F71FB"/>
    <w:rsid w:val="00701754"/>
    <w:rsid w:val="00702F71"/>
    <w:rsid w:val="0071176E"/>
    <w:rsid w:val="00712438"/>
    <w:rsid w:val="0071345F"/>
    <w:rsid w:val="007139A9"/>
    <w:rsid w:val="00715F84"/>
    <w:rsid w:val="007203AD"/>
    <w:rsid w:val="007210AE"/>
    <w:rsid w:val="00721E7C"/>
    <w:rsid w:val="007224A9"/>
    <w:rsid w:val="00723072"/>
    <w:rsid w:val="007244B1"/>
    <w:rsid w:val="00724A24"/>
    <w:rsid w:val="00724DC7"/>
    <w:rsid w:val="00725C82"/>
    <w:rsid w:val="00730630"/>
    <w:rsid w:val="0073109E"/>
    <w:rsid w:val="00733213"/>
    <w:rsid w:val="00736B14"/>
    <w:rsid w:val="0074195A"/>
    <w:rsid w:val="00741CC1"/>
    <w:rsid w:val="00741EC7"/>
    <w:rsid w:val="00742A21"/>
    <w:rsid w:val="007468A6"/>
    <w:rsid w:val="00753FD2"/>
    <w:rsid w:val="0075443A"/>
    <w:rsid w:val="00754A61"/>
    <w:rsid w:val="00755660"/>
    <w:rsid w:val="00757489"/>
    <w:rsid w:val="00760BB2"/>
    <w:rsid w:val="0076742B"/>
    <w:rsid w:val="00767700"/>
    <w:rsid w:val="00774C01"/>
    <w:rsid w:val="0077647C"/>
    <w:rsid w:val="00781278"/>
    <w:rsid w:val="007849D4"/>
    <w:rsid w:val="00784D08"/>
    <w:rsid w:val="00785587"/>
    <w:rsid w:val="00787731"/>
    <w:rsid w:val="00787C38"/>
    <w:rsid w:val="00787E46"/>
    <w:rsid w:val="007907CB"/>
    <w:rsid w:val="00791AD7"/>
    <w:rsid w:val="0079354A"/>
    <w:rsid w:val="00794CCB"/>
    <w:rsid w:val="007A2E4E"/>
    <w:rsid w:val="007A4AB6"/>
    <w:rsid w:val="007A4E20"/>
    <w:rsid w:val="007B227F"/>
    <w:rsid w:val="007B2F77"/>
    <w:rsid w:val="007B3F8D"/>
    <w:rsid w:val="007B4D40"/>
    <w:rsid w:val="007B6613"/>
    <w:rsid w:val="007B6A90"/>
    <w:rsid w:val="007C2D35"/>
    <w:rsid w:val="007C3404"/>
    <w:rsid w:val="007C7087"/>
    <w:rsid w:val="007D0179"/>
    <w:rsid w:val="007D0DC4"/>
    <w:rsid w:val="007D13F4"/>
    <w:rsid w:val="007D1F99"/>
    <w:rsid w:val="007D2787"/>
    <w:rsid w:val="007D2AE0"/>
    <w:rsid w:val="007D426A"/>
    <w:rsid w:val="007D76F8"/>
    <w:rsid w:val="007E1E20"/>
    <w:rsid w:val="007E24A8"/>
    <w:rsid w:val="007E25D3"/>
    <w:rsid w:val="007E2D82"/>
    <w:rsid w:val="007E3F24"/>
    <w:rsid w:val="007E4D48"/>
    <w:rsid w:val="007E4E3B"/>
    <w:rsid w:val="007E52ED"/>
    <w:rsid w:val="007E5E52"/>
    <w:rsid w:val="007E75DC"/>
    <w:rsid w:val="007F018A"/>
    <w:rsid w:val="007F0399"/>
    <w:rsid w:val="007F1BA6"/>
    <w:rsid w:val="007F347E"/>
    <w:rsid w:val="007F3D7D"/>
    <w:rsid w:val="007F3DFF"/>
    <w:rsid w:val="007F4874"/>
    <w:rsid w:val="007F49E4"/>
    <w:rsid w:val="007F5A41"/>
    <w:rsid w:val="007F5F97"/>
    <w:rsid w:val="00802474"/>
    <w:rsid w:val="00802BC6"/>
    <w:rsid w:val="008101E7"/>
    <w:rsid w:val="00810F89"/>
    <w:rsid w:val="00812113"/>
    <w:rsid w:val="00812553"/>
    <w:rsid w:val="00816791"/>
    <w:rsid w:val="00820610"/>
    <w:rsid w:val="0082142B"/>
    <w:rsid w:val="00821522"/>
    <w:rsid w:val="00821B4B"/>
    <w:rsid w:val="008232C9"/>
    <w:rsid w:val="00823A29"/>
    <w:rsid w:val="008241F6"/>
    <w:rsid w:val="008247B0"/>
    <w:rsid w:val="008247D9"/>
    <w:rsid w:val="00825FC8"/>
    <w:rsid w:val="008267DE"/>
    <w:rsid w:val="008274D8"/>
    <w:rsid w:val="008278EE"/>
    <w:rsid w:val="00827972"/>
    <w:rsid w:val="00830502"/>
    <w:rsid w:val="00832885"/>
    <w:rsid w:val="00833063"/>
    <w:rsid w:val="008347E5"/>
    <w:rsid w:val="00836ABF"/>
    <w:rsid w:val="00840239"/>
    <w:rsid w:val="008415EF"/>
    <w:rsid w:val="00841602"/>
    <w:rsid w:val="00842826"/>
    <w:rsid w:val="0084303F"/>
    <w:rsid w:val="008438FD"/>
    <w:rsid w:val="00844D41"/>
    <w:rsid w:val="00845760"/>
    <w:rsid w:val="00847B93"/>
    <w:rsid w:val="008520F6"/>
    <w:rsid w:val="0085213B"/>
    <w:rsid w:val="008522FC"/>
    <w:rsid w:val="008525BD"/>
    <w:rsid w:val="00862027"/>
    <w:rsid w:val="00862513"/>
    <w:rsid w:val="0086498F"/>
    <w:rsid w:val="00865357"/>
    <w:rsid w:val="008657A4"/>
    <w:rsid w:val="008667BF"/>
    <w:rsid w:val="008711A4"/>
    <w:rsid w:val="00873D7C"/>
    <w:rsid w:val="008748FA"/>
    <w:rsid w:val="0087693C"/>
    <w:rsid w:val="008800C7"/>
    <w:rsid w:val="00880D16"/>
    <w:rsid w:val="00881806"/>
    <w:rsid w:val="00884540"/>
    <w:rsid w:val="00884AD1"/>
    <w:rsid w:val="008874CB"/>
    <w:rsid w:val="00887D01"/>
    <w:rsid w:val="00887D3F"/>
    <w:rsid w:val="00890A1D"/>
    <w:rsid w:val="00891E15"/>
    <w:rsid w:val="00891F88"/>
    <w:rsid w:val="008927EA"/>
    <w:rsid w:val="00892FA4"/>
    <w:rsid w:val="008A2FE4"/>
    <w:rsid w:val="008A533D"/>
    <w:rsid w:val="008A6DF0"/>
    <w:rsid w:val="008B01F6"/>
    <w:rsid w:val="008B1294"/>
    <w:rsid w:val="008C648D"/>
    <w:rsid w:val="008D4797"/>
    <w:rsid w:val="008E00DE"/>
    <w:rsid w:val="008E12C6"/>
    <w:rsid w:val="008E20A0"/>
    <w:rsid w:val="008E2ACE"/>
    <w:rsid w:val="008E610B"/>
    <w:rsid w:val="008E7345"/>
    <w:rsid w:val="008E7CFA"/>
    <w:rsid w:val="008F04D5"/>
    <w:rsid w:val="008F0ECD"/>
    <w:rsid w:val="00903B8A"/>
    <w:rsid w:val="00904E71"/>
    <w:rsid w:val="0090668E"/>
    <w:rsid w:val="00906929"/>
    <w:rsid w:val="00906BDA"/>
    <w:rsid w:val="00907EA0"/>
    <w:rsid w:val="0091003D"/>
    <w:rsid w:val="0091007D"/>
    <w:rsid w:val="00915606"/>
    <w:rsid w:val="009203AB"/>
    <w:rsid w:val="00920C89"/>
    <w:rsid w:val="00921003"/>
    <w:rsid w:val="00921635"/>
    <w:rsid w:val="00921A8A"/>
    <w:rsid w:val="0093005E"/>
    <w:rsid w:val="00930574"/>
    <w:rsid w:val="00930C1F"/>
    <w:rsid w:val="00931301"/>
    <w:rsid w:val="00933EAD"/>
    <w:rsid w:val="00935C5E"/>
    <w:rsid w:val="0093738D"/>
    <w:rsid w:val="00941262"/>
    <w:rsid w:val="00941E3B"/>
    <w:rsid w:val="00942218"/>
    <w:rsid w:val="009423F7"/>
    <w:rsid w:val="0095130E"/>
    <w:rsid w:val="00952336"/>
    <w:rsid w:val="00953736"/>
    <w:rsid w:val="00956D37"/>
    <w:rsid w:val="009608EA"/>
    <w:rsid w:val="009626CC"/>
    <w:rsid w:val="00963563"/>
    <w:rsid w:val="00971629"/>
    <w:rsid w:val="00975DB0"/>
    <w:rsid w:val="009805AF"/>
    <w:rsid w:val="00982BF2"/>
    <w:rsid w:val="009840C0"/>
    <w:rsid w:val="009926BA"/>
    <w:rsid w:val="00994890"/>
    <w:rsid w:val="00996976"/>
    <w:rsid w:val="00996FC2"/>
    <w:rsid w:val="00997BB9"/>
    <w:rsid w:val="00997FC6"/>
    <w:rsid w:val="009A013A"/>
    <w:rsid w:val="009A0374"/>
    <w:rsid w:val="009A2305"/>
    <w:rsid w:val="009B1187"/>
    <w:rsid w:val="009B1BC1"/>
    <w:rsid w:val="009B1C1A"/>
    <w:rsid w:val="009B238C"/>
    <w:rsid w:val="009B4B98"/>
    <w:rsid w:val="009B5644"/>
    <w:rsid w:val="009B5C05"/>
    <w:rsid w:val="009B60EB"/>
    <w:rsid w:val="009C03B4"/>
    <w:rsid w:val="009C268E"/>
    <w:rsid w:val="009C66EC"/>
    <w:rsid w:val="009D2160"/>
    <w:rsid w:val="009D2B97"/>
    <w:rsid w:val="009D4B4B"/>
    <w:rsid w:val="009D5D06"/>
    <w:rsid w:val="009D7B1F"/>
    <w:rsid w:val="009E4E0A"/>
    <w:rsid w:val="009E5344"/>
    <w:rsid w:val="009E56A2"/>
    <w:rsid w:val="009E62BD"/>
    <w:rsid w:val="009E6CF0"/>
    <w:rsid w:val="009F6484"/>
    <w:rsid w:val="009F6F5D"/>
    <w:rsid w:val="00A008DC"/>
    <w:rsid w:val="00A00DBD"/>
    <w:rsid w:val="00A02970"/>
    <w:rsid w:val="00A0433F"/>
    <w:rsid w:val="00A05770"/>
    <w:rsid w:val="00A07157"/>
    <w:rsid w:val="00A0718B"/>
    <w:rsid w:val="00A101FE"/>
    <w:rsid w:val="00A10DDC"/>
    <w:rsid w:val="00A11468"/>
    <w:rsid w:val="00A1160A"/>
    <w:rsid w:val="00A12C5A"/>
    <w:rsid w:val="00A132F6"/>
    <w:rsid w:val="00A15974"/>
    <w:rsid w:val="00A172FA"/>
    <w:rsid w:val="00A235C9"/>
    <w:rsid w:val="00A254D8"/>
    <w:rsid w:val="00A26882"/>
    <w:rsid w:val="00A31D0E"/>
    <w:rsid w:val="00A32F21"/>
    <w:rsid w:val="00A3386C"/>
    <w:rsid w:val="00A339A4"/>
    <w:rsid w:val="00A34641"/>
    <w:rsid w:val="00A40A65"/>
    <w:rsid w:val="00A44426"/>
    <w:rsid w:val="00A444C9"/>
    <w:rsid w:val="00A44C76"/>
    <w:rsid w:val="00A46670"/>
    <w:rsid w:val="00A4764E"/>
    <w:rsid w:val="00A47B16"/>
    <w:rsid w:val="00A500B1"/>
    <w:rsid w:val="00A522D2"/>
    <w:rsid w:val="00A52A85"/>
    <w:rsid w:val="00A54E07"/>
    <w:rsid w:val="00A5768C"/>
    <w:rsid w:val="00A576F2"/>
    <w:rsid w:val="00A57BD3"/>
    <w:rsid w:val="00A613F2"/>
    <w:rsid w:val="00A65A04"/>
    <w:rsid w:val="00A66176"/>
    <w:rsid w:val="00A662AB"/>
    <w:rsid w:val="00A70A6C"/>
    <w:rsid w:val="00A70FAA"/>
    <w:rsid w:val="00A72B42"/>
    <w:rsid w:val="00A73325"/>
    <w:rsid w:val="00A73C51"/>
    <w:rsid w:val="00A7412A"/>
    <w:rsid w:val="00A76787"/>
    <w:rsid w:val="00A82843"/>
    <w:rsid w:val="00A83394"/>
    <w:rsid w:val="00A83A7B"/>
    <w:rsid w:val="00A83C34"/>
    <w:rsid w:val="00A86A9A"/>
    <w:rsid w:val="00A91675"/>
    <w:rsid w:val="00A91D6F"/>
    <w:rsid w:val="00A93511"/>
    <w:rsid w:val="00AA0085"/>
    <w:rsid w:val="00AA3053"/>
    <w:rsid w:val="00AA460E"/>
    <w:rsid w:val="00AA596B"/>
    <w:rsid w:val="00AA5CFA"/>
    <w:rsid w:val="00AA6A7A"/>
    <w:rsid w:val="00AA713B"/>
    <w:rsid w:val="00AA7F59"/>
    <w:rsid w:val="00AB2E9A"/>
    <w:rsid w:val="00AB73E3"/>
    <w:rsid w:val="00AC0434"/>
    <w:rsid w:val="00AC142D"/>
    <w:rsid w:val="00AC1BFE"/>
    <w:rsid w:val="00AC2694"/>
    <w:rsid w:val="00AC4060"/>
    <w:rsid w:val="00AC5429"/>
    <w:rsid w:val="00AC571F"/>
    <w:rsid w:val="00AD15DF"/>
    <w:rsid w:val="00AD540E"/>
    <w:rsid w:val="00AD636F"/>
    <w:rsid w:val="00AE1EC4"/>
    <w:rsid w:val="00AE289C"/>
    <w:rsid w:val="00AE6EBF"/>
    <w:rsid w:val="00AE6F16"/>
    <w:rsid w:val="00AF04D1"/>
    <w:rsid w:val="00AF21F0"/>
    <w:rsid w:val="00AF23E5"/>
    <w:rsid w:val="00AF6951"/>
    <w:rsid w:val="00AF6AF1"/>
    <w:rsid w:val="00AF769E"/>
    <w:rsid w:val="00AF7A7E"/>
    <w:rsid w:val="00B02803"/>
    <w:rsid w:val="00B02D55"/>
    <w:rsid w:val="00B0585A"/>
    <w:rsid w:val="00B10F9D"/>
    <w:rsid w:val="00B11648"/>
    <w:rsid w:val="00B143C6"/>
    <w:rsid w:val="00B1544C"/>
    <w:rsid w:val="00B17784"/>
    <w:rsid w:val="00B21FF6"/>
    <w:rsid w:val="00B255CF"/>
    <w:rsid w:val="00B26A9B"/>
    <w:rsid w:val="00B2780F"/>
    <w:rsid w:val="00B30649"/>
    <w:rsid w:val="00B30F19"/>
    <w:rsid w:val="00B324FD"/>
    <w:rsid w:val="00B32A1A"/>
    <w:rsid w:val="00B33620"/>
    <w:rsid w:val="00B355F5"/>
    <w:rsid w:val="00B366F2"/>
    <w:rsid w:val="00B41A66"/>
    <w:rsid w:val="00B42290"/>
    <w:rsid w:val="00B4235C"/>
    <w:rsid w:val="00B42F81"/>
    <w:rsid w:val="00B4382B"/>
    <w:rsid w:val="00B449E6"/>
    <w:rsid w:val="00B4586D"/>
    <w:rsid w:val="00B50F66"/>
    <w:rsid w:val="00B511BD"/>
    <w:rsid w:val="00B51CBC"/>
    <w:rsid w:val="00B525F5"/>
    <w:rsid w:val="00B5268D"/>
    <w:rsid w:val="00B526B9"/>
    <w:rsid w:val="00B55882"/>
    <w:rsid w:val="00B61AEE"/>
    <w:rsid w:val="00B62939"/>
    <w:rsid w:val="00B62B63"/>
    <w:rsid w:val="00B63348"/>
    <w:rsid w:val="00B63BBC"/>
    <w:rsid w:val="00B63E01"/>
    <w:rsid w:val="00B65327"/>
    <w:rsid w:val="00B65C04"/>
    <w:rsid w:val="00B7098B"/>
    <w:rsid w:val="00B71122"/>
    <w:rsid w:val="00B71550"/>
    <w:rsid w:val="00B75EF4"/>
    <w:rsid w:val="00B806A6"/>
    <w:rsid w:val="00B80A60"/>
    <w:rsid w:val="00B8366E"/>
    <w:rsid w:val="00B87E93"/>
    <w:rsid w:val="00B913CF"/>
    <w:rsid w:val="00B96CAA"/>
    <w:rsid w:val="00BA3A37"/>
    <w:rsid w:val="00BA3EAC"/>
    <w:rsid w:val="00BA4655"/>
    <w:rsid w:val="00BA7073"/>
    <w:rsid w:val="00BB191B"/>
    <w:rsid w:val="00BB2081"/>
    <w:rsid w:val="00BB22E2"/>
    <w:rsid w:val="00BB786A"/>
    <w:rsid w:val="00BC00CC"/>
    <w:rsid w:val="00BC1AF0"/>
    <w:rsid w:val="00BC324D"/>
    <w:rsid w:val="00BC38B5"/>
    <w:rsid w:val="00BC6897"/>
    <w:rsid w:val="00BD0014"/>
    <w:rsid w:val="00BD28E1"/>
    <w:rsid w:val="00BD3C03"/>
    <w:rsid w:val="00BD7238"/>
    <w:rsid w:val="00BE057A"/>
    <w:rsid w:val="00BE3DDB"/>
    <w:rsid w:val="00BE69DF"/>
    <w:rsid w:val="00BF1083"/>
    <w:rsid w:val="00BF45F8"/>
    <w:rsid w:val="00BF4C59"/>
    <w:rsid w:val="00C003BA"/>
    <w:rsid w:val="00C0296C"/>
    <w:rsid w:val="00C038F7"/>
    <w:rsid w:val="00C03C53"/>
    <w:rsid w:val="00C13A1B"/>
    <w:rsid w:val="00C13BFB"/>
    <w:rsid w:val="00C151D1"/>
    <w:rsid w:val="00C164E3"/>
    <w:rsid w:val="00C17ABF"/>
    <w:rsid w:val="00C17E1D"/>
    <w:rsid w:val="00C23D42"/>
    <w:rsid w:val="00C25FD6"/>
    <w:rsid w:val="00C265F4"/>
    <w:rsid w:val="00C30E3C"/>
    <w:rsid w:val="00C32373"/>
    <w:rsid w:val="00C342D7"/>
    <w:rsid w:val="00C344DD"/>
    <w:rsid w:val="00C347CD"/>
    <w:rsid w:val="00C3571D"/>
    <w:rsid w:val="00C439F4"/>
    <w:rsid w:val="00C44004"/>
    <w:rsid w:val="00C4505A"/>
    <w:rsid w:val="00C47551"/>
    <w:rsid w:val="00C47CB9"/>
    <w:rsid w:val="00C503B4"/>
    <w:rsid w:val="00C50EA6"/>
    <w:rsid w:val="00C51D4C"/>
    <w:rsid w:val="00C521F6"/>
    <w:rsid w:val="00C53361"/>
    <w:rsid w:val="00C542E5"/>
    <w:rsid w:val="00C570E1"/>
    <w:rsid w:val="00C5715E"/>
    <w:rsid w:val="00C57496"/>
    <w:rsid w:val="00C6294A"/>
    <w:rsid w:val="00C63BDF"/>
    <w:rsid w:val="00C646D5"/>
    <w:rsid w:val="00C64F4B"/>
    <w:rsid w:val="00C651EC"/>
    <w:rsid w:val="00C6539E"/>
    <w:rsid w:val="00C71352"/>
    <w:rsid w:val="00C73568"/>
    <w:rsid w:val="00C744E5"/>
    <w:rsid w:val="00C75619"/>
    <w:rsid w:val="00C76523"/>
    <w:rsid w:val="00C774F3"/>
    <w:rsid w:val="00C778B0"/>
    <w:rsid w:val="00C77A65"/>
    <w:rsid w:val="00C85221"/>
    <w:rsid w:val="00C85AEE"/>
    <w:rsid w:val="00C873F6"/>
    <w:rsid w:val="00C921A1"/>
    <w:rsid w:val="00C953E9"/>
    <w:rsid w:val="00CA20E7"/>
    <w:rsid w:val="00CA31A4"/>
    <w:rsid w:val="00CA4688"/>
    <w:rsid w:val="00CA5A7A"/>
    <w:rsid w:val="00CA6885"/>
    <w:rsid w:val="00CA7552"/>
    <w:rsid w:val="00CA7F0E"/>
    <w:rsid w:val="00CB137A"/>
    <w:rsid w:val="00CB2CDA"/>
    <w:rsid w:val="00CB47A8"/>
    <w:rsid w:val="00CC0583"/>
    <w:rsid w:val="00CC34BA"/>
    <w:rsid w:val="00CC5AD6"/>
    <w:rsid w:val="00CD063D"/>
    <w:rsid w:val="00CD269A"/>
    <w:rsid w:val="00CD2E27"/>
    <w:rsid w:val="00CD459B"/>
    <w:rsid w:val="00CD479D"/>
    <w:rsid w:val="00CD56D7"/>
    <w:rsid w:val="00CD5AE5"/>
    <w:rsid w:val="00CD6767"/>
    <w:rsid w:val="00CD703B"/>
    <w:rsid w:val="00CD7BF6"/>
    <w:rsid w:val="00CE0069"/>
    <w:rsid w:val="00CE1552"/>
    <w:rsid w:val="00CE1AF3"/>
    <w:rsid w:val="00CE35C0"/>
    <w:rsid w:val="00CF10C6"/>
    <w:rsid w:val="00CF2FE6"/>
    <w:rsid w:val="00CF44A8"/>
    <w:rsid w:val="00CF44BF"/>
    <w:rsid w:val="00CF4CD6"/>
    <w:rsid w:val="00CF4E46"/>
    <w:rsid w:val="00CF57EA"/>
    <w:rsid w:val="00D038F1"/>
    <w:rsid w:val="00D06CAD"/>
    <w:rsid w:val="00D10806"/>
    <w:rsid w:val="00D11287"/>
    <w:rsid w:val="00D12D67"/>
    <w:rsid w:val="00D14938"/>
    <w:rsid w:val="00D14944"/>
    <w:rsid w:val="00D15EDF"/>
    <w:rsid w:val="00D163E5"/>
    <w:rsid w:val="00D176A9"/>
    <w:rsid w:val="00D205E2"/>
    <w:rsid w:val="00D22240"/>
    <w:rsid w:val="00D231F3"/>
    <w:rsid w:val="00D232F0"/>
    <w:rsid w:val="00D24306"/>
    <w:rsid w:val="00D246B4"/>
    <w:rsid w:val="00D2470B"/>
    <w:rsid w:val="00D24823"/>
    <w:rsid w:val="00D26168"/>
    <w:rsid w:val="00D265DA"/>
    <w:rsid w:val="00D266C7"/>
    <w:rsid w:val="00D30535"/>
    <w:rsid w:val="00D31273"/>
    <w:rsid w:val="00D31842"/>
    <w:rsid w:val="00D31D39"/>
    <w:rsid w:val="00D326AE"/>
    <w:rsid w:val="00D32A4E"/>
    <w:rsid w:val="00D41147"/>
    <w:rsid w:val="00D4197B"/>
    <w:rsid w:val="00D4277F"/>
    <w:rsid w:val="00D44023"/>
    <w:rsid w:val="00D4453D"/>
    <w:rsid w:val="00D45F2B"/>
    <w:rsid w:val="00D477FC"/>
    <w:rsid w:val="00D50895"/>
    <w:rsid w:val="00D51508"/>
    <w:rsid w:val="00D51D8A"/>
    <w:rsid w:val="00D51E45"/>
    <w:rsid w:val="00D5214D"/>
    <w:rsid w:val="00D553F1"/>
    <w:rsid w:val="00D5560C"/>
    <w:rsid w:val="00D57E88"/>
    <w:rsid w:val="00D64384"/>
    <w:rsid w:val="00D71EFE"/>
    <w:rsid w:val="00D7232A"/>
    <w:rsid w:val="00D7330D"/>
    <w:rsid w:val="00D73975"/>
    <w:rsid w:val="00D74D3B"/>
    <w:rsid w:val="00D764F5"/>
    <w:rsid w:val="00D77F1E"/>
    <w:rsid w:val="00D81494"/>
    <w:rsid w:val="00D81F51"/>
    <w:rsid w:val="00D827F9"/>
    <w:rsid w:val="00D83604"/>
    <w:rsid w:val="00D83F46"/>
    <w:rsid w:val="00D87031"/>
    <w:rsid w:val="00D92638"/>
    <w:rsid w:val="00D93911"/>
    <w:rsid w:val="00D93F74"/>
    <w:rsid w:val="00D945B1"/>
    <w:rsid w:val="00D95DEC"/>
    <w:rsid w:val="00D96AF5"/>
    <w:rsid w:val="00D97473"/>
    <w:rsid w:val="00D97AC4"/>
    <w:rsid w:val="00DA010D"/>
    <w:rsid w:val="00DA2062"/>
    <w:rsid w:val="00DA4486"/>
    <w:rsid w:val="00DA49DE"/>
    <w:rsid w:val="00DA6B1C"/>
    <w:rsid w:val="00DB56C0"/>
    <w:rsid w:val="00DB5D21"/>
    <w:rsid w:val="00DB628B"/>
    <w:rsid w:val="00DB731D"/>
    <w:rsid w:val="00DB7DD7"/>
    <w:rsid w:val="00DC0DE5"/>
    <w:rsid w:val="00DC2D3A"/>
    <w:rsid w:val="00DC4090"/>
    <w:rsid w:val="00DC6361"/>
    <w:rsid w:val="00DC76F9"/>
    <w:rsid w:val="00DD1F19"/>
    <w:rsid w:val="00DD2CF6"/>
    <w:rsid w:val="00DD49A5"/>
    <w:rsid w:val="00DD62C6"/>
    <w:rsid w:val="00DD7B51"/>
    <w:rsid w:val="00DE3A72"/>
    <w:rsid w:val="00DE541A"/>
    <w:rsid w:val="00DE5E30"/>
    <w:rsid w:val="00DF098D"/>
    <w:rsid w:val="00DF158B"/>
    <w:rsid w:val="00DF321B"/>
    <w:rsid w:val="00DF509A"/>
    <w:rsid w:val="00DF554B"/>
    <w:rsid w:val="00DF59E2"/>
    <w:rsid w:val="00DF5D69"/>
    <w:rsid w:val="00DF6923"/>
    <w:rsid w:val="00E013FE"/>
    <w:rsid w:val="00E0564D"/>
    <w:rsid w:val="00E05830"/>
    <w:rsid w:val="00E06A7A"/>
    <w:rsid w:val="00E1012F"/>
    <w:rsid w:val="00E113DD"/>
    <w:rsid w:val="00E13705"/>
    <w:rsid w:val="00E14122"/>
    <w:rsid w:val="00E14B84"/>
    <w:rsid w:val="00E17336"/>
    <w:rsid w:val="00E17F48"/>
    <w:rsid w:val="00E20700"/>
    <w:rsid w:val="00E2125A"/>
    <w:rsid w:val="00E33AEF"/>
    <w:rsid w:val="00E35A4C"/>
    <w:rsid w:val="00E35A60"/>
    <w:rsid w:val="00E36F82"/>
    <w:rsid w:val="00E40924"/>
    <w:rsid w:val="00E43BB5"/>
    <w:rsid w:val="00E4456F"/>
    <w:rsid w:val="00E46261"/>
    <w:rsid w:val="00E510C2"/>
    <w:rsid w:val="00E5190A"/>
    <w:rsid w:val="00E51DBC"/>
    <w:rsid w:val="00E521C4"/>
    <w:rsid w:val="00E535DA"/>
    <w:rsid w:val="00E57DA3"/>
    <w:rsid w:val="00E65E13"/>
    <w:rsid w:val="00E6671A"/>
    <w:rsid w:val="00E670C6"/>
    <w:rsid w:val="00E708E0"/>
    <w:rsid w:val="00E73F68"/>
    <w:rsid w:val="00E7433A"/>
    <w:rsid w:val="00E7598D"/>
    <w:rsid w:val="00E76135"/>
    <w:rsid w:val="00E82CCE"/>
    <w:rsid w:val="00E840AC"/>
    <w:rsid w:val="00E84A30"/>
    <w:rsid w:val="00E85617"/>
    <w:rsid w:val="00E86ECB"/>
    <w:rsid w:val="00E87A00"/>
    <w:rsid w:val="00E90414"/>
    <w:rsid w:val="00E90EB6"/>
    <w:rsid w:val="00E94D7E"/>
    <w:rsid w:val="00E950B2"/>
    <w:rsid w:val="00E955C8"/>
    <w:rsid w:val="00E95F0F"/>
    <w:rsid w:val="00E977F9"/>
    <w:rsid w:val="00E97E25"/>
    <w:rsid w:val="00EA093F"/>
    <w:rsid w:val="00EA10F1"/>
    <w:rsid w:val="00EA1308"/>
    <w:rsid w:val="00EA16D7"/>
    <w:rsid w:val="00EA1DD9"/>
    <w:rsid w:val="00EA2EB2"/>
    <w:rsid w:val="00EA3DD1"/>
    <w:rsid w:val="00EA5F56"/>
    <w:rsid w:val="00EB28D5"/>
    <w:rsid w:val="00EB291B"/>
    <w:rsid w:val="00EB43CC"/>
    <w:rsid w:val="00EB5330"/>
    <w:rsid w:val="00EB7BFC"/>
    <w:rsid w:val="00EC289A"/>
    <w:rsid w:val="00EC4496"/>
    <w:rsid w:val="00EC59D0"/>
    <w:rsid w:val="00EC7E65"/>
    <w:rsid w:val="00EC7EE4"/>
    <w:rsid w:val="00ED330B"/>
    <w:rsid w:val="00ED3F10"/>
    <w:rsid w:val="00ED44A3"/>
    <w:rsid w:val="00ED5C3A"/>
    <w:rsid w:val="00ED7223"/>
    <w:rsid w:val="00ED79C2"/>
    <w:rsid w:val="00EE1FA4"/>
    <w:rsid w:val="00EE202D"/>
    <w:rsid w:val="00EE231B"/>
    <w:rsid w:val="00EE7110"/>
    <w:rsid w:val="00EF0DA5"/>
    <w:rsid w:val="00EF16BB"/>
    <w:rsid w:val="00EF2798"/>
    <w:rsid w:val="00EF2C08"/>
    <w:rsid w:val="00EF330A"/>
    <w:rsid w:val="00EF36B7"/>
    <w:rsid w:val="00EF435F"/>
    <w:rsid w:val="00EF48B1"/>
    <w:rsid w:val="00EF4CC2"/>
    <w:rsid w:val="00F02398"/>
    <w:rsid w:val="00F02A81"/>
    <w:rsid w:val="00F034E1"/>
    <w:rsid w:val="00F0429B"/>
    <w:rsid w:val="00F04AFF"/>
    <w:rsid w:val="00F05513"/>
    <w:rsid w:val="00F10E1C"/>
    <w:rsid w:val="00F11903"/>
    <w:rsid w:val="00F11B4F"/>
    <w:rsid w:val="00F14B85"/>
    <w:rsid w:val="00F1559B"/>
    <w:rsid w:val="00F16BCC"/>
    <w:rsid w:val="00F2065D"/>
    <w:rsid w:val="00F239AD"/>
    <w:rsid w:val="00F24712"/>
    <w:rsid w:val="00F264AF"/>
    <w:rsid w:val="00F267F7"/>
    <w:rsid w:val="00F31B94"/>
    <w:rsid w:val="00F331A4"/>
    <w:rsid w:val="00F33C4E"/>
    <w:rsid w:val="00F34643"/>
    <w:rsid w:val="00F35A2F"/>
    <w:rsid w:val="00F366E2"/>
    <w:rsid w:val="00F41623"/>
    <w:rsid w:val="00F418D0"/>
    <w:rsid w:val="00F437B7"/>
    <w:rsid w:val="00F50EDB"/>
    <w:rsid w:val="00F5142E"/>
    <w:rsid w:val="00F53992"/>
    <w:rsid w:val="00F5408C"/>
    <w:rsid w:val="00F5435D"/>
    <w:rsid w:val="00F559F5"/>
    <w:rsid w:val="00F57227"/>
    <w:rsid w:val="00F60826"/>
    <w:rsid w:val="00F60F89"/>
    <w:rsid w:val="00F620F5"/>
    <w:rsid w:val="00F64D9A"/>
    <w:rsid w:val="00F6537F"/>
    <w:rsid w:val="00F6583F"/>
    <w:rsid w:val="00F6645B"/>
    <w:rsid w:val="00F66ED3"/>
    <w:rsid w:val="00F72C9A"/>
    <w:rsid w:val="00F76114"/>
    <w:rsid w:val="00F800CB"/>
    <w:rsid w:val="00F831D6"/>
    <w:rsid w:val="00F84180"/>
    <w:rsid w:val="00F8472E"/>
    <w:rsid w:val="00F84EC5"/>
    <w:rsid w:val="00F90E5A"/>
    <w:rsid w:val="00F91837"/>
    <w:rsid w:val="00F91A26"/>
    <w:rsid w:val="00F92125"/>
    <w:rsid w:val="00F93233"/>
    <w:rsid w:val="00F9468E"/>
    <w:rsid w:val="00F95A79"/>
    <w:rsid w:val="00F96114"/>
    <w:rsid w:val="00F96A99"/>
    <w:rsid w:val="00F97EB2"/>
    <w:rsid w:val="00FA33FA"/>
    <w:rsid w:val="00FA4DC5"/>
    <w:rsid w:val="00FA6C0E"/>
    <w:rsid w:val="00FB16A5"/>
    <w:rsid w:val="00FC2F8C"/>
    <w:rsid w:val="00FC3B72"/>
    <w:rsid w:val="00FC4EAA"/>
    <w:rsid w:val="00FC62E3"/>
    <w:rsid w:val="00FD14AE"/>
    <w:rsid w:val="00FD1BEB"/>
    <w:rsid w:val="00FD21CB"/>
    <w:rsid w:val="00FD2D55"/>
    <w:rsid w:val="00FD2D79"/>
    <w:rsid w:val="00FD391F"/>
    <w:rsid w:val="00FD4AD6"/>
    <w:rsid w:val="00FD6D0A"/>
    <w:rsid w:val="00FE19D4"/>
    <w:rsid w:val="00FE44D0"/>
    <w:rsid w:val="00FF01C7"/>
    <w:rsid w:val="00FF0F23"/>
    <w:rsid w:val="00FF200C"/>
    <w:rsid w:val="00FF6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jc w:val="both"/>
      <w:outlineLvl w:val="1"/>
    </w:pPr>
    <w:rPr>
      <w:rFonts w:ascii="Verdana" w:hAnsi="Verdana" w:cs="Arial"/>
      <w:b/>
      <w:bCs/>
      <w:sz w:val="20"/>
      <w:szCs w:val="22"/>
    </w:rPr>
  </w:style>
  <w:style w:type="paragraph" w:styleId="Heading3">
    <w:name w:val="heading 3"/>
    <w:basedOn w:val="Normal"/>
    <w:next w:val="Normal"/>
    <w:qFormat/>
    <w:pPr>
      <w:keepNext/>
      <w:widowControl w:val="0"/>
      <w:autoSpaceDE w:val="0"/>
      <w:autoSpaceDN w:val="0"/>
      <w:adjustRightInd w:val="0"/>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odyText3">
    <w:name w:val="Body Text 3"/>
    <w:basedOn w:val="Normal"/>
    <w:pPr>
      <w:keepNext/>
      <w:jc w:val="both"/>
    </w:pPr>
    <w:rPr>
      <w:sz w:val="20"/>
      <w:szCs w:val="20"/>
    </w:rPr>
  </w:style>
  <w:style w:type="character" w:customStyle="1" w:styleId="titreo">
    <w:name w:val="titreo"/>
    <w:rPr>
      <w:rFonts w:ascii="Verdana" w:hAnsi="Verdana" w:hint="default"/>
      <w:b w:val="0"/>
      <w:bCs w:val="0"/>
      <w:color w:val="000000"/>
      <w:sz w:val="16"/>
      <w:szCs w:val="16"/>
    </w:rPr>
  </w:style>
  <w:style w:type="character" w:customStyle="1" w:styleId="texte">
    <w:name w:val="texte"/>
    <w:rPr>
      <w:rFonts w:ascii="Verdana" w:hAnsi="Verdana" w:hint="default"/>
      <w:b w:val="0"/>
      <w:bCs w:val="0"/>
      <w:color w:val="000000"/>
      <w:sz w:val="16"/>
      <w:szCs w:val="16"/>
    </w:rPr>
  </w:style>
  <w:style w:type="character" w:styleId="FollowedHyperlink">
    <w:name w:val="FollowedHyperlink"/>
    <w:rPr>
      <w:color w:val="800080"/>
      <w:u w:val="single"/>
    </w:rPr>
  </w:style>
  <w:style w:type="paragraph" w:styleId="BodyText">
    <w:name w:val="Body Text"/>
    <w:basedOn w:val="Normal"/>
    <w:rPr>
      <w:rFonts w:ascii="Verdana" w:hAnsi="Verdana"/>
      <w:sz w:val="20"/>
    </w:rPr>
  </w:style>
  <w:style w:type="paragraph" w:customStyle="1" w:styleId="Cog-body">
    <w:name w:val="Cog-body"/>
    <w:basedOn w:val="Normal"/>
    <w:pPr>
      <w:keepNext/>
      <w:spacing w:before="60" w:after="60" w:line="260" w:lineRule="atLeast"/>
      <w:ind w:left="720"/>
      <w:jc w:val="both"/>
    </w:pPr>
    <w:rPr>
      <w:rFonts w:ascii="Arial" w:hAnsi="Arial" w:cs="Arial"/>
      <w:b/>
      <w:bCs/>
      <w:sz w:val="20"/>
      <w:szCs w:val="20"/>
    </w:rPr>
  </w:style>
  <w:style w:type="paragraph" w:customStyle="1" w:styleId="Cog-bullet">
    <w:name w:val="Cog-bullet"/>
    <w:basedOn w:val="Normal"/>
    <w:pPr>
      <w:keepNext/>
      <w:spacing w:before="60" w:after="60" w:line="260" w:lineRule="atLeast"/>
    </w:pPr>
    <w:rPr>
      <w:rFonts w:ascii="Arial" w:hAnsi="Arial" w:cs="Arial"/>
      <w:b/>
      <w:bCs/>
      <w:sz w:val="20"/>
      <w:szCs w:val="20"/>
    </w:rPr>
  </w:style>
  <w:style w:type="paragraph" w:styleId="BodyText2">
    <w:name w:val="Body Text 2"/>
    <w:basedOn w:val="Normal"/>
    <w:rPr>
      <w:rFonts w:ascii="Verdana" w:hAnsi="Verdana"/>
      <w:color w:val="000000"/>
      <w:sz w:val="20"/>
      <w:szCs w:val="22"/>
    </w:rPr>
  </w:style>
  <w:style w:type="paragraph" w:customStyle="1" w:styleId="StyleLatinHelvAsianMSMincho8ptBlackLeft-006cm">
    <w:name w:val="Style (Latin) Helv (Asian) MS Mincho 8 pt Black Left:  -0.06 cm..."/>
    <w:basedOn w:val="Normal"/>
    <w:autoRedefine/>
    <w:rsid w:val="004F2211"/>
    <w:pPr>
      <w:numPr>
        <w:numId w:val="1"/>
      </w:numPr>
      <w:spacing w:line="240" w:lineRule="atLeast"/>
      <w:jc w:val="both"/>
    </w:pPr>
    <w:rPr>
      <w:rFonts w:ascii="Trebuchet MS" w:hAnsi="Trebuchet MS" w:cs="Arial"/>
      <w:bCs/>
      <w:color w:val="000000"/>
      <w:sz w:val="20"/>
      <w:szCs w:val="20"/>
      <w:lang w:eastAsia="en-AU"/>
    </w:rPr>
  </w:style>
  <w:style w:type="character" w:customStyle="1" w:styleId="emailstyle24">
    <w:name w:val="emailstyle24"/>
    <w:semiHidden/>
    <w:rsid w:val="001E7D07"/>
    <w:rPr>
      <w:rFonts w:ascii="Courier New" w:hAnsi="Courier New" w:cs="Courier New" w:hint="default"/>
      <w:b w:val="0"/>
      <w:bCs w:val="0"/>
      <w:i w:val="0"/>
      <w:iCs w:val="0"/>
      <w:strike w:val="0"/>
      <w:dstrike w:val="0"/>
      <w:color w:val="000080"/>
      <w:sz w:val="20"/>
      <w:szCs w:val="20"/>
      <w:u w:val="none"/>
      <w:effect w:val="none"/>
    </w:rPr>
  </w:style>
  <w:style w:type="paragraph" w:customStyle="1" w:styleId="ListParagraph">
    <w:name w:val="List Paragraph"/>
    <w:aliases w:val="List Paragraph1,SGLText List Paragraph"/>
    <w:basedOn w:val="Normal"/>
    <w:link w:val="ListParagraphChar"/>
    <w:uiPriority w:val="34"/>
    <w:qFormat/>
    <w:rsid w:val="00B21FF6"/>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List Paragraph1 Char,SGLText List Paragraph Char"/>
    <w:link w:val="ListParagraph"/>
    <w:uiPriority w:val="34"/>
    <w:locked/>
    <w:rsid w:val="00B21FF6"/>
    <w:rPr>
      <w:rFonts w:ascii="Calibri" w:eastAsia="Calibri" w:hAnsi="Calibri"/>
      <w:sz w:val="22"/>
      <w:szCs w:val="22"/>
    </w:rPr>
  </w:style>
  <w:style w:type="paragraph" w:styleId="PlainText">
    <w:name w:val="Plain Text"/>
    <w:basedOn w:val="Normal"/>
    <w:link w:val="PlainTextChar"/>
    <w:rsid w:val="00FD4AD6"/>
    <w:pPr>
      <w:suppressAutoHyphens/>
    </w:pPr>
    <w:rPr>
      <w:rFonts w:ascii="Courier New" w:hAnsi="Courier New"/>
      <w:sz w:val="20"/>
      <w:szCs w:val="20"/>
      <w:lang w:eastAsia="ar-SA"/>
    </w:rPr>
  </w:style>
  <w:style w:type="character" w:customStyle="1" w:styleId="PlainTextChar">
    <w:name w:val="Plain Text Char"/>
    <w:link w:val="PlainText"/>
    <w:rsid w:val="00FD4AD6"/>
    <w:rPr>
      <w:rFonts w:ascii="Courier New" w:hAnsi="Courier New"/>
      <w:lang w:eastAsia="ar-SA"/>
    </w:rPr>
  </w:style>
  <w:style w:type="character" w:styleId="Strong">
    <w:name w:val="Strong"/>
    <w:uiPriority w:val="22"/>
    <w:qFormat/>
    <w:rsid w:val="00BD28E1"/>
    <w:rPr>
      <w:b/>
      <w:bCs/>
    </w:rPr>
  </w:style>
  <w:style w:type="character" w:customStyle="1" w:styleId="apple-converted-space">
    <w:name w:val="apple-converted-space"/>
    <w:basedOn w:val="DefaultParagraphFont"/>
    <w:rsid w:val="00BD28E1"/>
  </w:style>
  <w:style w:type="paragraph" w:customStyle="1" w:styleId="NormalVerdana">
    <w:name w:val="Normal + Verdana"/>
    <w:aliases w:val="10 pt"/>
    <w:basedOn w:val="Normal"/>
    <w:rsid w:val="0003412E"/>
    <w:pPr>
      <w:numPr>
        <w:numId w:val="6"/>
      </w:numPr>
    </w:pPr>
    <w:rPr>
      <w:rFonts w:ascii="Verdana" w:hAnsi="Verdana"/>
      <w:sz w:val="20"/>
      <w:szCs w:val="20"/>
    </w:rPr>
  </w:style>
  <w:style w:type="character" w:styleId="CommentReference">
    <w:name w:val="annotation reference"/>
    <w:uiPriority w:val="99"/>
    <w:semiHidden/>
    <w:unhideWhenUsed/>
    <w:rsid w:val="00D51508"/>
    <w:rPr>
      <w:sz w:val="16"/>
      <w:szCs w:val="16"/>
    </w:rPr>
  </w:style>
  <w:style w:type="paragraph" w:styleId="CommentText">
    <w:name w:val="annotation text"/>
    <w:basedOn w:val="Normal"/>
    <w:link w:val="CommentTextChar"/>
    <w:uiPriority w:val="99"/>
    <w:semiHidden/>
    <w:unhideWhenUsed/>
    <w:rsid w:val="00D51508"/>
    <w:rPr>
      <w:sz w:val="20"/>
      <w:szCs w:val="20"/>
    </w:rPr>
  </w:style>
  <w:style w:type="character" w:customStyle="1" w:styleId="CommentTextChar">
    <w:name w:val="Comment Text Char"/>
    <w:basedOn w:val="DefaultParagraphFont"/>
    <w:link w:val="CommentText"/>
    <w:uiPriority w:val="99"/>
    <w:semiHidden/>
    <w:rsid w:val="00D51508"/>
  </w:style>
  <w:style w:type="paragraph" w:styleId="CommentSubject">
    <w:name w:val="annotation subject"/>
    <w:basedOn w:val="CommentText"/>
    <w:next w:val="CommentText"/>
    <w:link w:val="CommentSubjectChar"/>
    <w:uiPriority w:val="99"/>
    <w:semiHidden/>
    <w:unhideWhenUsed/>
    <w:rsid w:val="00D51508"/>
    <w:rPr>
      <w:b/>
      <w:bCs/>
    </w:rPr>
  </w:style>
  <w:style w:type="character" w:customStyle="1" w:styleId="CommentSubjectChar">
    <w:name w:val="Comment Subject Char"/>
    <w:link w:val="CommentSubject"/>
    <w:uiPriority w:val="99"/>
    <w:semiHidden/>
    <w:rsid w:val="00D51508"/>
    <w:rPr>
      <w:b/>
      <w:bCs/>
    </w:rPr>
  </w:style>
  <w:style w:type="paragraph" w:styleId="BalloonText">
    <w:name w:val="Balloon Text"/>
    <w:basedOn w:val="Normal"/>
    <w:link w:val="BalloonTextChar"/>
    <w:uiPriority w:val="99"/>
    <w:semiHidden/>
    <w:unhideWhenUsed/>
    <w:rsid w:val="00D51508"/>
    <w:rPr>
      <w:rFonts w:ascii="Tahoma" w:hAnsi="Tahoma" w:cs="Tahoma"/>
      <w:sz w:val="16"/>
      <w:szCs w:val="16"/>
    </w:rPr>
  </w:style>
  <w:style w:type="character" w:customStyle="1" w:styleId="BalloonTextChar">
    <w:name w:val="Balloon Text Char"/>
    <w:link w:val="BalloonText"/>
    <w:uiPriority w:val="99"/>
    <w:semiHidden/>
    <w:rsid w:val="00D51508"/>
    <w:rPr>
      <w:rFonts w:ascii="Tahoma" w:hAnsi="Tahoma" w:cs="Tahoma"/>
      <w:sz w:val="16"/>
      <w:szCs w:val="16"/>
    </w:rPr>
  </w:style>
  <w:style w:type="paragraph" w:styleId="Revision">
    <w:name w:val="Revision"/>
    <w:hidden/>
    <w:uiPriority w:val="99"/>
    <w:semiHidden/>
    <w:rsid w:val="00365C67"/>
    <w:rPr>
      <w:sz w:val="24"/>
      <w:szCs w:val="24"/>
    </w:rPr>
  </w:style>
  <w:style w:type="paragraph" w:styleId="Header">
    <w:name w:val="header"/>
    <w:basedOn w:val="Normal"/>
    <w:link w:val="HeaderChar"/>
    <w:uiPriority w:val="99"/>
    <w:semiHidden/>
    <w:unhideWhenUsed/>
    <w:rsid w:val="0023019A"/>
    <w:pPr>
      <w:tabs>
        <w:tab w:val="center" w:pos="4680"/>
        <w:tab w:val="right" w:pos="9360"/>
      </w:tabs>
    </w:pPr>
  </w:style>
  <w:style w:type="character" w:customStyle="1" w:styleId="HeaderChar">
    <w:name w:val="Header Char"/>
    <w:link w:val="Header"/>
    <w:uiPriority w:val="99"/>
    <w:semiHidden/>
    <w:rsid w:val="0023019A"/>
    <w:rPr>
      <w:sz w:val="24"/>
      <w:szCs w:val="24"/>
    </w:rPr>
  </w:style>
  <w:style w:type="paragraph" w:styleId="Footer">
    <w:name w:val="footer"/>
    <w:basedOn w:val="Normal"/>
    <w:link w:val="FooterChar"/>
    <w:uiPriority w:val="99"/>
    <w:semiHidden/>
    <w:unhideWhenUsed/>
    <w:rsid w:val="0023019A"/>
    <w:pPr>
      <w:tabs>
        <w:tab w:val="center" w:pos="4680"/>
        <w:tab w:val="right" w:pos="9360"/>
      </w:tabs>
    </w:pPr>
  </w:style>
  <w:style w:type="character" w:customStyle="1" w:styleId="FooterChar">
    <w:name w:val="Footer Char"/>
    <w:link w:val="Footer"/>
    <w:uiPriority w:val="99"/>
    <w:semiHidden/>
    <w:rsid w:val="0023019A"/>
    <w:rPr>
      <w:sz w:val="24"/>
      <w:szCs w:val="24"/>
    </w:rPr>
  </w:style>
  <w:style w:type="paragraph" w:styleId="HTMLPreformatted">
    <w:name w:val="HTML Preformatted"/>
    <w:basedOn w:val="Normal"/>
    <w:link w:val="HTMLPreformattedChar"/>
    <w:rsid w:val="00F4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sz w:val="20"/>
      <w:szCs w:val="20"/>
      <w:lang w:eastAsia="ar-SA"/>
    </w:rPr>
  </w:style>
  <w:style w:type="character" w:customStyle="1" w:styleId="HTMLPreformattedChar">
    <w:name w:val="HTML Preformatted Char"/>
    <w:link w:val="HTMLPreformatted"/>
    <w:rsid w:val="00F418D0"/>
    <w:rPr>
      <w:rFonts w:ascii="Arial Unicode MS" w:eastAsia="Arial Unicode MS" w:hAnsi="Arial Unicode MS" w:cs="Arial Unicode MS"/>
      <w:lang w:eastAsia="ar-SA"/>
    </w:rPr>
  </w:style>
  <w:style w:type="paragraph" w:styleId="NormalWeb">
    <w:name w:val="Normal (Web)"/>
    <w:basedOn w:val="Normal"/>
    <w:uiPriority w:val="99"/>
    <w:unhideWhenUsed/>
    <w:rsid w:val="00830502"/>
    <w:pPr>
      <w:spacing w:before="100" w:beforeAutospacing="1" w:after="100" w:afterAutospacing="1"/>
    </w:pPr>
  </w:style>
  <w:style w:type="paragraph" w:styleId="NoSpacing">
    <w:name w:val="No Spacing"/>
    <w:uiPriority w:val="1"/>
    <w:qFormat/>
    <w:rsid w:val="00507B3B"/>
    <w:rPr>
      <w:rFonts w:ascii="Calibri" w:eastAsia="Calibri" w:hAnsi="Calibri" w:cs="Arial"/>
      <w:lang w:val="en-IN" w:eastAsia="en-IN"/>
    </w:rPr>
  </w:style>
  <w:style w:type="paragraph" w:styleId="BodyTextIndent3">
    <w:name w:val="Body Text Indent 3"/>
    <w:basedOn w:val="Normal"/>
    <w:link w:val="BodyTextIndent3Char"/>
    <w:uiPriority w:val="99"/>
    <w:unhideWhenUsed/>
    <w:rsid w:val="002C4861"/>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2C4861"/>
    <w:rPr>
      <w:sz w:val="16"/>
      <w:szCs w:val="16"/>
      <w:lang w:eastAsia="ar-SA"/>
    </w:rPr>
  </w:style>
  <w:style w:type="paragraph" w:customStyle="1" w:styleId="NormalBatang">
    <w:name w:val="Normal + Batang"/>
    <w:basedOn w:val="Normal"/>
    <w:rsid w:val="006542F5"/>
    <w:pPr>
      <w:tabs>
        <w:tab w:val="left" w:pos="2790"/>
      </w:tabs>
      <w:suppressAutoHyphens/>
    </w:pPr>
    <w:rPr>
      <w:rFonts w:ascii="Calibri" w:eastAsia="Batang" w:hAnsi="Calibri" w:cs="Calibri"/>
      <w:lang w:bidi="en-US"/>
    </w:rPr>
  </w:style>
  <w:style w:type="paragraph" w:styleId="ListParagraph0">
    <w:name w:val="List Paragraph_0"/>
    <w:basedOn w:val="Normal"/>
    <w:uiPriority w:val="34"/>
    <w:qFormat/>
    <w:rsid w:val="00213856"/>
    <w:pPr>
      <w:ind w:left="720"/>
    </w:pPr>
  </w:style>
  <w:style w:type="character" w:customStyle="1" w:styleId="a">
    <w:name w:val="a"/>
    <w:basedOn w:val="DefaultParagraphFont"/>
    <w:rsid w:val="00207C51"/>
  </w:style>
  <w:style w:type="character" w:customStyle="1" w:styleId="l6">
    <w:name w:val="l6"/>
    <w:basedOn w:val="DefaultParagraphFont"/>
    <w:rsid w:val="00207C51"/>
  </w:style>
  <w:style w:type="character" w:customStyle="1" w:styleId="l7">
    <w:name w:val="l7"/>
    <w:basedOn w:val="DefaultParagraphFont"/>
    <w:rsid w:val="00207C51"/>
  </w:style>
  <w:style w:type="paragraph" w:styleId="Title">
    <w:name w:val="Title"/>
    <w:basedOn w:val="Normal"/>
    <w:next w:val="Normal"/>
    <w:link w:val="TitleChar"/>
    <w:uiPriority w:val="10"/>
    <w:qFormat/>
    <w:rsid w:val="0062605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26058"/>
    <w:rPr>
      <w:rFonts w:ascii="Cambria" w:eastAsia="Times New Roman" w:hAnsi="Cambria" w:cs="Times New Roman"/>
      <w:b/>
      <w:bCs/>
      <w:kern w:val="28"/>
      <w:sz w:val="32"/>
      <w:szCs w:val="32"/>
    </w:rPr>
  </w:style>
  <w:style w:type="paragraph" w:customStyle="1" w:styleId="TableParagraph">
    <w:name w:val="Table Paragraph"/>
    <w:basedOn w:val="Normal"/>
    <w:uiPriority w:val="1"/>
    <w:qFormat/>
    <w:rsid w:val="00C646D5"/>
    <w:pPr>
      <w:widowControl w:val="0"/>
      <w:autoSpaceDE w:val="0"/>
      <w:autoSpaceDN w:val="0"/>
    </w:pPr>
    <w:rPr>
      <w:rFonts w:ascii="Arial" w:eastAsia="Arial" w:hAnsi="Arial" w:cs="Arial"/>
      <w:sz w:val="22"/>
      <w:szCs w:val="22"/>
    </w:rPr>
  </w:style>
  <w:style w:type="character" w:customStyle="1" w:styleId="x10500422colour">
    <w:name w:val="x_10500422colour"/>
    <w:rsid w:val="00CD269A"/>
  </w:style>
</w:styles>
</file>

<file path=word/webSettings.xml><?xml version="1.0" encoding="utf-8"?>
<w:webSettings xmlns:r="http://schemas.openxmlformats.org/officeDocument/2006/relationships" xmlns:w="http://schemas.openxmlformats.org/wordprocessingml/2006/main">
  <w:divs>
    <w:div w:id="7828337">
      <w:bodyDiv w:val="1"/>
      <w:marLeft w:val="0"/>
      <w:marRight w:val="0"/>
      <w:marTop w:val="0"/>
      <w:marBottom w:val="0"/>
      <w:divBdr>
        <w:top w:val="none" w:sz="0" w:space="0" w:color="auto"/>
        <w:left w:val="none" w:sz="0" w:space="0" w:color="auto"/>
        <w:bottom w:val="none" w:sz="0" w:space="0" w:color="auto"/>
        <w:right w:val="none" w:sz="0" w:space="0" w:color="auto"/>
      </w:divBdr>
    </w:div>
    <w:div w:id="47731765">
      <w:bodyDiv w:val="1"/>
      <w:marLeft w:val="0"/>
      <w:marRight w:val="0"/>
      <w:marTop w:val="0"/>
      <w:marBottom w:val="0"/>
      <w:divBdr>
        <w:top w:val="none" w:sz="0" w:space="0" w:color="auto"/>
        <w:left w:val="none" w:sz="0" w:space="0" w:color="auto"/>
        <w:bottom w:val="none" w:sz="0" w:space="0" w:color="auto"/>
        <w:right w:val="none" w:sz="0" w:space="0" w:color="auto"/>
      </w:divBdr>
    </w:div>
    <w:div w:id="589630015">
      <w:bodyDiv w:val="1"/>
      <w:marLeft w:val="0"/>
      <w:marRight w:val="0"/>
      <w:marTop w:val="0"/>
      <w:marBottom w:val="0"/>
      <w:divBdr>
        <w:top w:val="none" w:sz="0" w:space="0" w:color="auto"/>
        <w:left w:val="none" w:sz="0" w:space="0" w:color="auto"/>
        <w:bottom w:val="none" w:sz="0" w:space="0" w:color="auto"/>
        <w:right w:val="none" w:sz="0" w:space="0" w:color="auto"/>
      </w:divBdr>
    </w:div>
    <w:div w:id="959724802">
      <w:bodyDiv w:val="1"/>
      <w:marLeft w:val="0"/>
      <w:marRight w:val="0"/>
      <w:marTop w:val="0"/>
      <w:marBottom w:val="0"/>
      <w:divBdr>
        <w:top w:val="none" w:sz="0" w:space="0" w:color="auto"/>
        <w:left w:val="none" w:sz="0" w:space="0" w:color="auto"/>
        <w:bottom w:val="none" w:sz="0" w:space="0" w:color="auto"/>
        <w:right w:val="none" w:sz="0" w:space="0" w:color="auto"/>
      </w:divBdr>
      <w:divsChild>
        <w:div w:id="1771661891">
          <w:marLeft w:val="0"/>
          <w:marRight w:val="0"/>
          <w:marTop w:val="0"/>
          <w:marBottom w:val="0"/>
          <w:divBdr>
            <w:top w:val="none" w:sz="0" w:space="0" w:color="auto"/>
            <w:left w:val="none" w:sz="0" w:space="0" w:color="auto"/>
            <w:bottom w:val="none" w:sz="0" w:space="0" w:color="auto"/>
            <w:right w:val="none" w:sz="0" w:space="0" w:color="auto"/>
          </w:divBdr>
        </w:div>
      </w:divsChild>
    </w:div>
    <w:div w:id="991059942">
      <w:bodyDiv w:val="1"/>
      <w:marLeft w:val="0"/>
      <w:marRight w:val="0"/>
      <w:marTop w:val="0"/>
      <w:marBottom w:val="0"/>
      <w:divBdr>
        <w:top w:val="none" w:sz="0" w:space="0" w:color="auto"/>
        <w:left w:val="none" w:sz="0" w:space="0" w:color="auto"/>
        <w:bottom w:val="none" w:sz="0" w:space="0" w:color="auto"/>
        <w:right w:val="none" w:sz="0" w:space="0" w:color="auto"/>
      </w:divBdr>
      <w:divsChild>
        <w:div w:id="159084103">
          <w:marLeft w:val="0"/>
          <w:marRight w:val="0"/>
          <w:marTop w:val="0"/>
          <w:marBottom w:val="0"/>
          <w:divBdr>
            <w:top w:val="none" w:sz="0" w:space="0" w:color="auto"/>
            <w:left w:val="none" w:sz="0" w:space="0" w:color="auto"/>
            <w:bottom w:val="none" w:sz="0" w:space="0" w:color="auto"/>
            <w:right w:val="none" w:sz="0" w:space="0" w:color="auto"/>
          </w:divBdr>
        </w:div>
        <w:div w:id="1693654217">
          <w:marLeft w:val="0"/>
          <w:marRight w:val="0"/>
          <w:marTop w:val="0"/>
          <w:marBottom w:val="0"/>
          <w:divBdr>
            <w:top w:val="none" w:sz="0" w:space="0" w:color="auto"/>
            <w:left w:val="none" w:sz="0" w:space="0" w:color="auto"/>
            <w:bottom w:val="none" w:sz="0" w:space="0" w:color="auto"/>
            <w:right w:val="none" w:sz="0" w:space="0" w:color="auto"/>
          </w:divBdr>
        </w:div>
        <w:div w:id="1758818552">
          <w:marLeft w:val="0"/>
          <w:marRight w:val="0"/>
          <w:marTop w:val="0"/>
          <w:marBottom w:val="0"/>
          <w:divBdr>
            <w:top w:val="none" w:sz="0" w:space="0" w:color="auto"/>
            <w:left w:val="none" w:sz="0" w:space="0" w:color="auto"/>
            <w:bottom w:val="none" w:sz="0" w:space="0" w:color="auto"/>
            <w:right w:val="none" w:sz="0" w:space="0" w:color="auto"/>
          </w:divBdr>
        </w:div>
      </w:divsChild>
    </w:div>
    <w:div w:id="2023626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f2ef3e2a8095e85f661db1d1cce8c4a134f530e18705c4458440321091b5b58140e1604104258551b4d58515c424154181c084b281e0103030116485e5b0959580f1b425c4c01090340281e0103130119485f5d0b4d584b50535a4f162e024b4340010d120213105b5c0c004d145c455715445a5c5d57421a081105431458090d074b100a12031753444f4a081e01030307134359580b54481b0e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6FB18-0EA6-47DB-920B-CC1CF2C3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Dinakar</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Dinakar</dc:title>
  <dc:creator>admin</dc:creator>
  <cp:lastModifiedBy>knoldus</cp:lastModifiedBy>
  <cp:revision>2</cp:revision>
  <cp:lastPrinted>2013-06-14T14:08:00Z</cp:lastPrinted>
  <dcterms:created xsi:type="dcterms:W3CDTF">2021-01-05T14:42:00Z</dcterms:created>
  <dcterms:modified xsi:type="dcterms:W3CDTF">2021-01-05T14:42:00Z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-734089737</vt:i4>
  </property>
  <property fmtid="{D5CDD505-2E9C-101B-9397-08002B2CF9AE}" pid="3" name="_AuthorEmail">
    <vt:lpwstr>s.reddy.varampati@accenture.com</vt:lpwstr>
  </property>
  <property fmtid="{D5CDD505-2E9C-101B-9397-08002B2CF9AE}" pid="4" name="_AuthorEmailDisplayName">
    <vt:lpwstr>Reddy Varampati, S.</vt:lpwstr>
  </property>
  <property fmtid="{D5CDD505-2E9C-101B-9397-08002B2CF9AE}" pid="5" name="_EmailSubject">
    <vt:lpwstr>hi</vt:lpwstr>
  </property>
  <property fmtid="{D5CDD505-2E9C-101B-9397-08002B2CF9AE}" pid="6" name="_NewReviewCycle">
    <vt:lpwstr/>
  </property>
  <property fmtid="{D5CDD505-2E9C-101B-9397-08002B2CF9AE}" pid="7" name="_ReviewingToolsShownOnce">
    <vt:lpwstr/>
  </property>
</Properties>
</file>