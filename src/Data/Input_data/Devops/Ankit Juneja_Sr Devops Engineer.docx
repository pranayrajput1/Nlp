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306BD" w:rsidRDefault="004B3A31">
      <w:pPr>
        <w:pStyle w:val="Style3"/>
      </w:pPr>
      <w:r>
        <w:rPr>
          <w:rFonts w:ascii="Calibri" w:hAnsi="Calibri" w:cs="Calibri"/>
          <w:lang w:val="en-US"/>
        </w:rPr>
        <w:t>ANKIT JUNEJA</w:t>
      </w:r>
    </w:p>
    <w:p w:rsidR="00C306BD" w:rsidRDefault="004B3A31">
      <w:pPr>
        <w:pStyle w:val="Style3"/>
      </w:pPr>
      <w:r>
        <w:rPr>
          <w:rFonts w:ascii="Calibri" w:hAnsi="Calibri" w:cs="Calibri"/>
          <w:b/>
          <w:lang w:val="en-US"/>
        </w:rPr>
        <w:t xml:space="preserve">Mobile: </w:t>
      </w:r>
      <w:r w:rsidR="00765F56">
        <w:rPr>
          <w:rFonts w:ascii="Calibri" w:hAnsi="Calibri" w:cs="Calibri"/>
          <w:b/>
          <w:lang w:val="en-US"/>
        </w:rPr>
        <w:t>9999904690</w:t>
      </w:r>
    </w:p>
    <w:p w:rsidR="00C306BD" w:rsidRDefault="004B3A31">
      <w:pPr>
        <w:pStyle w:val="Style3"/>
      </w:pPr>
      <w:r>
        <w:rPr>
          <w:rFonts w:ascii="Calibri" w:hAnsi="Calibri" w:cs="Calibri"/>
          <w:lang w:val="en-US"/>
        </w:rPr>
        <w:t xml:space="preserve">E-Mail: </w:t>
      </w:r>
      <w:r w:rsidR="00765F56">
        <w:rPr>
          <w:rFonts w:ascii="Calibri" w:hAnsi="Calibri" w:cs="Calibri"/>
          <w:lang w:val="en-US"/>
        </w:rPr>
        <w:t>ankit.juneja</w:t>
      </w:r>
      <w:r>
        <w:rPr>
          <w:rFonts w:ascii="Calibri" w:hAnsi="Calibri" w:cs="Calibri"/>
          <w:lang w:val="en-US"/>
        </w:rPr>
        <w:t>3@gmail.com</w:t>
      </w:r>
    </w:p>
    <w:p w:rsidR="00C306BD" w:rsidRDefault="004B3A31">
      <w:pPr>
        <w:pStyle w:val="Style2"/>
      </w:pPr>
      <w:r>
        <w:t>OBJECTIVE</w:t>
      </w:r>
    </w:p>
    <w:p w:rsidR="00C306BD" w:rsidRDefault="00C306BD">
      <w:pPr>
        <w:spacing w:before="40" w:line="360" w:lineRule="auto"/>
        <w:rPr>
          <w:bCs/>
          <w:sz w:val="22"/>
          <w:szCs w:val="22"/>
        </w:rPr>
      </w:pPr>
    </w:p>
    <w:p w:rsidR="00C306BD" w:rsidRDefault="004B3A31">
      <w:pPr>
        <w:pStyle w:val="ListParagraph"/>
        <w:autoSpaceDE w:val="0"/>
        <w:spacing w:after="0" w:line="240" w:lineRule="auto"/>
        <w:ind w:left="0"/>
      </w:pPr>
      <w:r>
        <w:rPr>
          <w:rFonts w:eastAsia="Times New Roman" w:cs="Calibri"/>
          <w:sz w:val="24"/>
          <w:szCs w:val="24"/>
        </w:rPr>
        <w:t>To reach the height of success in my work field within o</w:t>
      </w:r>
      <w:r w:rsidR="00777CCF">
        <w:rPr>
          <w:rFonts w:eastAsia="Times New Roman" w:cs="Calibri"/>
          <w:sz w:val="24"/>
          <w:szCs w:val="24"/>
        </w:rPr>
        <w:t xml:space="preserve">rganization by utilizing my </w:t>
      </w:r>
      <w:r>
        <w:rPr>
          <w:rFonts w:eastAsia="Times New Roman" w:cs="Calibri"/>
          <w:sz w:val="24"/>
          <w:szCs w:val="24"/>
        </w:rPr>
        <w:t xml:space="preserve">knowledge,skills and </w:t>
      </w:r>
      <w:r w:rsidR="00ED248B">
        <w:rPr>
          <w:rFonts w:eastAsia="Times New Roman" w:cs="Calibri"/>
          <w:sz w:val="24"/>
          <w:szCs w:val="24"/>
        </w:rPr>
        <w:t>hard work</w:t>
      </w:r>
      <w:r>
        <w:rPr>
          <w:rFonts w:eastAsia="Times New Roman" w:cs="Calibri"/>
          <w:sz w:val="24"/>
          <w:szCs w:val="24"/>
        </w:rPr>
        <w:t xml:space="preserve"> in continuously challenging environment.</w:t>
      </w:r>
    </w:p>
    <w:p w:rsidR="00C306BD" w:rsidRDefault="00C306BD">
      <w:pPr>
        <w:pStyle w:val="ListParagraph"/>
        <w:autoSpaceDE w:val="0"/>
        <w:spacing w:after="0" w:line="240" w:lineRule="auto"/>
        <w:ind w:left="0"/>
        <w:rPr>
          <w:rFonts w:ascii="Sylfaen" w:eastAsia="Times New Roman" w:hAnsi="Sylfaen" w:cs="Sylfaen"/>
          <w:szCs w:val="21"/>
        </w:rPr>
      </w:pPr>
    </w:p>
    <w:p w:rsidR="00C306BD" w:rsidRDefault="004B3A31">
      <w:pPr>
        <w:pStyle w:val="Style2"/>
      </w:pPr>
      <w:r>
        <w:t xml:space="preserve">SUMMARY </w:t>
      </w:r>
    </w:p>
    <w:p w:rsidR="00C306BD" w:rsidRDefault="004B3A31">
      <w:pPr>
        <w:tabs>
          <w:tab w:val="left" w:pos="3802"/>
        </w:tabs>
        <w:spacing w:line="360" w:lineRule="auto"/>
        <w:ind w:left="360"/>
        <w:jc w:val="both"/>
      </w:pPr>
      <w:r>
        <w:rPr>
          <w:b/>
        </w:rPr>
        <w:tab/>
      </w:r>
    </w:p>
    <w:p w:rsidR="00C306BD" w:rsidRDefault="004B3A31">
      <w:pPr>
        <w:numPr>
          <w:ilvl w:val="0"/>
          <w:numId w:val="9"/>
        </w:numPr>
        <w:spacing w:line="360" w:lineRule="auto"/>
        <w:jc w:val="both"/>
      </w:pPr>
      <w:r>
        <w:rPr>
          <w:rFonts w:ascii="Calibri" w:hAnsi="Calibri" w:cs="Calibri"/>
          <w:color w:val="000000"/>
        </w:rPr>
        <w:t>8</w:t>
      </w:r>
      <w:r w:rsidR="00C2277D">
        <w:rPr>
          <w:rFonts w:ascii="Calibri" w:hAnsi="Calibri" w:cs="Calibri"/>
          <w:color w:val="000000"/>
        </w:rPr>
        <w:t>+</w:t>
      </w:r>
      <w:r>
        <w:rPr>
          <w:rFonts w:ascii="Calibri" w:hAnsi="Calibri" w:cs="Calibri"/>
          <w:color w:val="000000"/>
        </w:rPr>
        <w:t>years</w:t>
      </w:r>
      <w:r w:rsidR="00F76A82">
        <w:rPr>
          <w:rFonts w:ascii="Calibri" w:hAnsi="Calibri" w:cs="Calibri"/>
          <w:color w:val="000000"/>
        </w:rPr>
        <w:t xml:space="preserve"> of IT Industrye</w:t>
      </w:r>
      <w:r>
        <w:rPr>
          <w:rFonts w:ascii="Calibri" w:hAnsi="Calibri" w:cs="Calibri"/>
          <w:color w:val="000000"/>
        </w:rPr>
        <w:t xml:space="preserve">xperience </w:t>
      </w:r>
      <w:r w:rsidR="00F76A82">
        <w:rPr>
          <w:rFonts w:ascii="Calibri" w:hAnsi="Calibri" w:cs="Calibri"/>
          <w:color w:val="000000"/>
        </w:rPr>
        <w:t>as a</w:t>
      </w:r>
      <w:r w:rsidR="00BB1BD0">
        <w:rPr>
          <w:rFonts w:ascii="Calibri" w:hAnsi="Calibri" w:cs="Calibri"/>
          <w:color w:val="000000"/>
        </w:rPr>
        <w:t>Devops</w:t>
      </w:r>
      <w:r w:rsidR="00F76A82">
        <w:rPr>
          <w:rFonts w:ascii="Calibri" w:hAnsi="Calibri" w:cs="Calibri"/>
          <w:color w:val="000000"/>
        </w:rPr>
        <w:t xml:space="preserve"> Engineer</w:t>
      </w:r>
      <w:r w:rsidR="000B6828">
        <w:rPr>
          <w:rFonts w:ascii="Calibri" w:hAnsi="Calibri" w:cs="Calibri"/>
          <w:color w:val="000000"/>
        </w:rPr>
        <w:t xml:space="preserve"> in managing integrated AWS cloud based infrastructure components</w:t>
      </w:r>
      <w:r w:rsidR="000B4123">
        <w:rPr>
          <w:rFonts w:ascii="Calibri" w:hAnsi="Calibri" w:cs="Calibri"/>
          <w:color w:val="000000"/>
        </w:rPr>
        <w:t xml:space="preserve"> , integrate, build and deploy manage</w:t>
      </w:r>
      <w:r w:rsidR="00FC7DE0">
        <w:rPr>
          <w:rFonts w:ascii="Calibri" w:hAnsi="Calibri" w:cs="Calibri"/>
          <w:color w:val="000000"/>
        </w:rPr>
        <w:t>me</w:t>
      </w:r>
      <w:r w:rsidR="000B4123">
        <w:rPr>
          <w:rFonts w:ascii="Calibri" w:hAnsi="Calibri" w:cs="Calibri"/>
          <w:color w:val="000000"/>
        </w:rPr>
        <w:t>nt.</w:t>
      </w:r>
    </w:p>
    <w:p w:rsidR="008F552E" w:rsidRDefault="004B3A31" w:rsidP="00765F56">
      <w:pPr>
        <w:numPr>
          <w:ilvl w:val="0"/>
          <w:numId w:val="9"/>
        </w:numPr>
        <w:spacing w:line="360" w:lineRule="auto"/>
        <w:jc w:val="both"/>
      </w:pPr>
      <w:r>
        <w:rPr>
          <w:rFonts w:ascii="Calibri" w:hAnsi="Calibri" w:cs="Calibri"/>
        </w:rPr>
        <w:t xml:space="preserve">8+ </w:t>
      </w:r>
      <w:r w:rsidR="00947298">
        <w:rPr>
          <w:rFonts w:ascii="Calibri" w:hAnsi="Calibri" w:cs="Calibri"/>
        </w:rPr>
        <w:t xml:space="preserve"> year Expe</w:t>
      </w:r>
      <w:r>
        <w:rPr>
          <w:rFonts w:ascii="Calibri" w:hAnsi="Calibri" w:cs="Calibri"/>
        </w:rPr>
        <w:t>rience as a Devops Engineer in Leesa Engineers</w:t>
      </w:r>
      <w:r w:rsidR="00947298">
        <w:rPr>
          <w:rFonts w:ascii="Calibri" w:hAnsi="Calibri" w:cs="Calibri"/>
        </w:rPr>
        <w:t>.</w:t>
      </w:r>
    </w:p>
    <w:p w:rsidR="00C306BD" w:rsidRDefault="004B3A31">
      <w:pPr>
        <w:numPr>
          <w:ilvl w:val="0"/>
          <w:numId w:val="9"/>
        </w:numPr>
        <w:spacing w:line="360" w:lineRule="auto"/>
        <w:jc w:val="both"/>
      </w:pPr>
      <w:r>
        <w:rPr>
          <w:rFonts w:ascii="Calibri" w:hAnsi="Calibri" w:cs="Calibri"/>
          <w:color w:val="000000"/>
        </w:rPr>
        <w:t xml:space="preserve">Ability to work will in both a team and </w:t>
      </w:r>
      <w:r>
        <w:rPr>
          <w:rFonts w:ascii="Calibri" w:hAnsi="Calibri" w:cs="Calibri"/>
          <w:color w:val="000000"/>
        </w:rPr>
        <w:t>individual environment.</w:t>
      </w:r>
    </w:p>
    <w:p w:rsidR="00C306BD" w:rsidRDefault="004B3A31">
      <w:pPr>
        <w:numPr>
          <w:ilvl w:val="0"/>
          <w:numId w:val="9"/>
        </w:numPr>
        <w:spacing w:line="360" w:lineRule="auto"/>
        <w:jc w:val="both"/>
      </w:pPr>
      <w:r>
        <w:rPr>
          <w:rFonts w:ascii="Calibri" w:hAnsi="Calibri" w:cs="Calibri"/>
          <w:color w:val="000000"/>
        </w:rPr>
        <w:t>Open to learning and exploring new domains and technologies.</w:t>
      </w:r>
    </w:p>
    <w:p w:rsidR="00C306BD" w:rsidRDefault="004B3A31">
      <w:pPr>
        <w:numPr>
          <w:ilvl w:val="0"/>
          <w:numId w:val="9"/>
        </w:numPr>
        <w:spacing w:line="360" w:lineRule="auto"/>
        <w:jc w:val="both"/>
      </w:pPr>
      <w:r>
        <w:rPr>
          <w:rFonts w:ascii="Calibri" w:hAnsi="Calibri" w:cs="Calibri"/>
        </w:rPr>
        <w:t>Willingness and enthusiasm to learn new technologies and accept new challenges</w:t>
      </w:r>
      <w:r>
        <w:rPr>
          <w:rFonts w:ascii="Calibri" w:hAnsi="Calibri" w:cs="Calibri"/>
          <w:b/>
        </w:rPr>
        <w:t>.</w:t>
      </w:r>
    </w:p>
    <w:p w:rsidR="00C306BD" w:rsidRDefault="004B3A31">
      <w:pPr>
        <w:numPr>
          <w:ilvl w:val="0"/>
          <w:numId w:val="9"/>
        </w:numPr>
        <w:spacing w:line="360" w:lineRule="auto"/>
        <w:jc w:val="both"/>
      </w:pPr>
      <w:r>
        <w:rPr>
          <w:rFonts w:ascii="Calibri" w:hAnsi="Calibri" w:cs="Calibri"/>
        </w:rPr>
        <w:t xml:space="preserve">Complete exposure of </w:t>
      </w:r>
      <w:r>
        <w:rPr>
          <w:rFonts w:ascii="Calibri" w:hAnsi="Calibri" w:cs="Calibri"/>
          <w:b/>
        </w:rPr>
        <w:t xml:space="preserve">Software </w:t>
      </w:r>
      <w:r w:rsidR="00E7748D">
        <w:rPr>
          <w:rFonts w:ascii="Calibri" w:hAnsi="Calibri" w:cs="Calibri"/>
          <w:b/>
        </w:rPr>
        <w:t>Engineer</w:t>
      </w:r>
      <w:r>
        <w:rPr>
          <w:rFonts w:ascii="Calibri" w:hAnsi="Calibri" w:cs="Calibri"/>
          <w:b/>
        </w:rPr>
        <w:t xml:space="preserve"> Life Cycle</w:t>
      </w:r>
      <w:r>
        <w:rPr>
          <w:rFonts w:ascii="Calibri" w:hAnsi="Calibri" w:cs="Calibri"/>
        </w:rPr>
        <w:t>.</w:t>
      </w:r>
    </w:p>
    <w:p w:rsidR="00C306BD" w:rsidRDefault="004B3A31" w:rsidP="000B4123">
      <w:pPr>
        <w:numPr>
          <w:ilvl w:val="0"/>
          <w:numId w:val="9"/>
        </w:numPr>
        <w:spacing w:line="360" w:lineRule="auto"/>
        <w:jc w:val="both"/>
      </w:pPr>
      <w:r>
        <w:rPr>
          <w:rFonts w:ascii="Calibri" w:hAnsi="Calibri" w:cs="Calibri"/>
        </w:rPr>
        <w:t xml:space="preserve">Good knowledge of agile methodology and </w:t>
      </w:r>
      <w:r>
        <w:rPr>
          <w:rFonts w:ascii="Calibri" w:hAnsi="Calibri" w:cs="Calibri"/>
          <w:b/>
          <w:bCs/>
        </w:rPr>
        <w:t>API's testing using Postman.</w:t>
      </w:r>
    </w:p>
    <w:p w:rsidR="000B4123" w:rsidRPr="000B4123" w:rsidRDefault="000B4123" w:rsidP="000B4123">
      <w:pPr>
        <w:spacing w:line="360" w:lineRule="auto"/>
        <w:ind w:left="720"/>
        <w:jc w:val="both"/>
      </w:pPr>
    </w:p>
    <w:p w:rsidR="00C306BD" w:rsidRDefault="000B4123">
      <w:pPr>
        <w:pStyle w:val="Style2"/>
        <w:jc w:val="left"/>
      </w:pPr>
      <w:r>
        <w:rPr>
          <w:rFonts w:eastAsia="Cambria"/>
          <w:b w:val="0"/>
          <w:bCs/>
        </w:rPr>
        <w:t>PROFESSIONAL</w:t>
      </w:r>
      <w:r w:rsidR="004B3A31">
        <w:rPr>
          <w:b w:val="0"/>
          <w:bCs/>
        </w:rPr>
        <w:t xml:space="preserve">SKILL </w:t>
      </w:r>
    </w:p>
    <w:p w:rsidR="00C306BD" w:rsidRDefault="00C306BD">
      <w:pPr>
        <w:pStyle w:val="ListParagraph"/>
        <w:spacing w:before="40"/>
        <w:ind w:left="0"/>
        <w:jc w:val="both"/>
      </w:pPr>
    </w:p>
    <w:p w:rsidR="000B4123" w:rsidRDefault="004B3A31" w:rsidP="000B4123">
      <w:pPr>
        <w:numPr>
          <w:ilvl w:val="0"/>
          <w:numId w:val="3"/>
        </w:numPr>
        <w:spacing w:line="276" w:lineRule="auto"/>
      </w:pPr>
      <w:r>
        <w:rPr>
          <w:rFonts w:ascii="Calibri" w:hAnsi="Calibri" w:cs="Calibri"/>
        </w:rPr>
        <w:t xml:space="preserve">Proficiency in </w:t>
      </w:r>
      <w:r w:rsidR="00BB1BD0">
        <w:rPr>
          <w:rFonts w:ascii="Calibri" w:hAnsi="Calibri" w:cs="Calibri"/>
          <w:b/>
        </w:rPr>
        <w:t>Devops</w:t>
      </w:r>
      <w:r>
        <w:rPr>
          <w:rFonts w:ascii="Calibri" w:hAnsi="Calibri" w:cs="Calibri"/>
          <w:b/>
        </w:rPr>
        <w:t xml:space="preserve">. </w:t>
      </w:r>
    </w:p>
    <w:p w:rsidR="00C306BD" w:rsidRDefault="004B3A31">
      <w:pPr>
        <w:numPr>
          <w:ilvl w:val="0"/>
          <w:numId w:val="3"/>
        </w:numPr>
        <w:spacing w:line="360" w:lineRule="auto"/>
      </w:pPr>
      <w:r>
        <w:rPr>
          <w:rFonts w:ascii="Calibri" w:hAnsi="Calibri" w:cs="Calibri"/>
        </w:rPr>
        <w:t xml:space="preserve">Good knowledge of </w:t>
      </w:r>
      <w:r>
        <w:rPr>
          <w:rFonts w:ascii="Calibri" w:hAnsi="Calibri" w:cs="Calibri"/>
          <w:b/>
        </w:rPr>
        <w:t>SDLC and STLC.</w:t>
      </w:r>
    </w:p>
    <w:p w:rsidR="00C306BD" w:rsidRDefault="004B3A31" w:rsidP="007D1AA8">
      <w:pPr>
        <w:numPr>
          <w:ilvl w:val="0"/>
          <w:numId w:val="3"/>
        </w:numPr>
        <w:spacing w:line="360" w:lineRule="auto"/>
      </w:pPr>
      <w:r>
        <w:rPr>
          <w:rFonts w:ascii="Calibri" w:hAnsi="Calibri" w:cs="Calibri"/>
        </w:rPr>
        <w:t xml:space="preserve">Good Knowledge </w:t>
      </w:r>
      <w:r w:rsidR="00FD1A47">
        <w:rPr>
          <w:rFonts w:ascii="Calibri" w:hAnsi="Calibri" w:cs="Calibri"/>
        </w:rPr>
        <w:t xml:space="preserve">of </w:t>
      </w:r>
      <w:r w:rsidR="00FD1A47">
        <w:rPr>
          <w:rFonts w:ascii="Calibri" w:hAnsi="Calibri" w:cs="Calibri"/>
          <w:b/>
        </w:rPr>
        <w:t>Jenkins</w:t>
      </w:r>
      <w:r w:rsidR="0045539D">
        <w:rPr>
          <w:rFonts w:ascii="Calibri" w:hAnsi="Calibri" w:cs="Calibri"/>
          <w:b/>
        </w:rPr>
        <w:t xml:space="preserve">, S3, </w:t>
      </w:r>
      <w:r w:rsidR="00C632F0">
        <w:rPr>
          <w:rFonts w:ascii="Calibri" w:hAnsi="Calibri" w:cs="Calibri"/>
          <w:b/>
        </w:rPr>
        <w:t>AWS</w:t>
      </w:r>
      <w:r w:rsidR="00947298">
        <w:rPr>
          <w:rFonts w:ascii="Calibri" w:hAnsi="Calibri" w:cs="Calibri"/>
          <w:b/>
        </w:rPr>
        <w:t xml:space="preserve"> (Ec2, Iambda, Cloudwatch, Cloudfront,Dynamo Db)</w:t>
      </w:r>
      <w:r w:rsidR="00C632F0">
        <w:rPr>
          <w:rFonts w:ascii="Calibri" w:hAnsi="Calibri" w:cs="Calibri"/>
          <w:b/>
        </w:rPr>
        <w:t>, Devops</w:t>
      </w:r>
      <w:r w:rsidR="005B2226">
        <w:rPr>
          <w:rFonts w:ascii="Calibri" w:hAnsi="Calibri" w:cs="Calibri"/>
          <w:b/>
        </w:rPr>
        <w:t xml:space="preserve">, </w:t>
      </w:r>
      <w:r w:rsidR="00B9304D">
        <w:rPr>
          <w:rFonts w:ascii="Calibri" w:hAnsi="Calibri" w:cs="Calibri"/>
          <w:b/>
        </w:rPr>
        <w:t>Docker</w:t>
      </w:r>
      <w:r w:rsidR="00D265AF">
        <w:rPr>
          <w:rFonts w:ascii="Calibri" w:hAnsi="Calibri" w:cs="Calibri"/>
          <w:b/>
        </w:rPr>
        <w:t>, Linux</w:t>
      </w:r>
      <w:r w:rsidR="00947298">
        <w:rPr>
          <w:rFonts w:ascii="Calibri" w:hAnsi="Calibri" w:cs="Calibri"/>
          <w:b/>
        </w:rPr>
        <w:t>, Ansible, Terraform.</w:t>
      </w:r>
    </w:p>
    <w:p w:rsidR="00C306BD" w:rsidRDefault="004B3A31" w:rsidP="00FC7DE0">
      <w:pPr>
        <w:numPr>
          <w:ilvl w:val="0"/>
          <w:numId w:val="3"/>
        </w:numPr>
        <w:spacing w:line="360" w:lineRule="auto"/>
        <w:jc w:val="both"/>
      </w:pPr>
      <w:r>
        <w:rPr>
          <w:rFonts w:ascii="Calibri" w:hAnsi="Calibri" w:cs="Calibri"/>
          <w:bCs/>
        </w:rPr>
        <w:t>Verifyingandreporting</w:t>
      </w:r>
      <w:r>
        <w:rPr>
          <w:rFonts w:ascii="Calibri" w:hAnsi="Calibri" w:cs="Calibri"/>
          <w:bCs/>
        </w:rPr>
        <w:t>bugsin</w:t>
      </w:r>
      <w:r>
        <w:rPr>
          <w:rFonts w:ascii="Calibri" w:eastAsia="Calibri" w:hAnsi="Calibri" w:cs="Calibri"/>
          <w:b/>
        </w:rPr>
        <w:t>BUGZILA</w:t>
      </w:r>
      <w:r>
        <w:rPr>
          <w:rFonts w:ascii="Calibri" w:hAnsi="Calibri" w:cs="Calibri"/>
          <w:bCs/>
        </w:rPr>
        <w:t xml:space="preserve">(bugreportingtool) and </w:t>
      </w:r>
      <w:r>
        <w:rPr>
          <w:rFonts w:ascii="Calibri" w:hAnsi="Calibri" w:cs="Calibri"/>
          <w:b/>
          <w:bCs/>
        </w:rPr>
        <w:t>JIRA</w:t>
      </w:r>
      <w:r>
        <w:rPr>
          <w:rFonts w:ascii="Calibri" w:hAnsi="Calibri" w:cs="Calibri"/>
          <w:bCs/>
        </w:rPr>
        <w:t>.</w:t>
      </w:r>
    </w:p>
    <w:p w:rsidR="00C306BD" w:rsidRDefault="004B3A31">
      <w:pPr>
        <w:numPr>
          <w:ilvl w:val="0"/>
          <w:numId w:val="3"/>
        </w:numPr>
        <w:spacing w:line="360" w:lineRule="auto"/>
        <w:jc w:val="both"/>
      </w:pPr>
      <w:r>
        <w:rPr>
          <w:rFonts w:ascii="Calibri" w:hAnsi="Calibri" w:cs="Calibri"/>
          <w:bCs/>
        </w:rPr>
        <w:t>Basic knowledge of MySQL.</w:t>
      </w:r>
    </w:p>
    <w:p w:rsidR="00C306BD" w:rsidRDefault="004B3A31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cs="Calibri"/>
          <w:sz w:val="24"/>
          <w:szCs w:val="24"/>
        </w:rPr>
        <w:t xml:space="preserve">Bug Tracking including the examining the </w:t>
      </w:r>
      <w:r>
        <w:rPr>
          <w:rFonts w:cs="Calibri"/>
          <w:b/>
          <w:bCs/>
          <w:sz w:val="24"/>
          <w:szCs w:val="24"/>
        </w:rPr>
        <w:t>severity and priority of the Defects and Reporting.</w:t>
      </w:r>
    </w:p>
    <w:p w:rsidR="00C306BD" w:rsidRDefault="004B3A31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cs="Calibri"/>
          <w:sz w:val="24"/>
          <w:szCs w:val="24"/>
        </w:rPr>
        <w:t xml:space="preserve">Good Proficiency in Web Technologies. </w:t>
      </w:r>
      <w:r>
        <w:rPr>
          <w:rFonts w:cs="Calibri"/>
          <w:bCs/>
          <w:sz w:val="24"/>
          <w:szCs w:val="24"/>
        </w:rPr>
        <w:t>Having</w:t>
      </w:r>
      <w:r>
        <w:rPr>
          <w:rFonts w:cs="Calibri"/>
          <w:sz w:val="24"/>
          <w:szCs w:val="24"/>
        </w:rPr>
        <w:t xml:space="preserve"> experience in </w:t>
      </w:r>
      <w:r w:rsidR="00D265AF">
        <w:rPr>
          <w:rFonts w:cs="Calibri"/>
          <w:b/>
          <w:sz w:val="24"/>
          <w:szCs w:val="24"/>
        </w:rPr>
        <w:t>Devops, AWS</w:t>
      </w:r>
      <w:r>
        <w:rPr>
          <w:rFonts w:cs="Calibri"/>
          <w:b/>
          <w:sz w:val="24"/>
          <w:szCs w:val="24"/>
        </w:rPr>
        <w:t xml:space="preserve">.            </w:t>
      </w:r>
    </w:p>
    <w:p w:rsidR="00C306BD" w:rsidRPr="00B21C97" w:rsidRDefault="004B3A31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cs="Calibri"/>
          <w:sz w:val="24"/>
          <w:szCs w:val="24"/>
        </w:rPr>
        <w:t>Actively pa</w:t>
      </w:r>
      <w:r>
        <w:rPr>
          <w:rFonts w:cs="Calibri"/>
          <w:sz w:val="24"/>
          <w:szCs w:val="24"/>
        </w:rPr>
        <w:t>rticipate in Daily stand</w:t>
      </w:r>
      <w:r w:rsidR="00FC7DE0">
        <w:rPr>
          <w:rFonts w:cs="Calibri"/>
          <w:sz w:val="24"/>
          <w:szCs w:val="24"/>
        </w:rPr>
        <w:t>-</w:t>
      </w:r>
      <w:r>
        <w:rPr>
          <w:rFonts w:cs="Calibri"/>
          <w:sz w:val="24"/>
          <w:szCs w:val="24"/>
        </w:rPr>
        <w:t>up meetings.</w:t>
      </w:r>
    </w:p>
    <w:p w:rsidR="00B21C97" w:rsidRDefault="00B21C97" w:rsidP="00B21C97"/>
    <w:p w:rsidR="00B21C97" w:rsidRDefault="00B21C97" w:rsidP="00B21C97"/>
    <w:p w:rsidR="00B21C97" w:rsidRDefault="004B3A31" w:rsidP="00EB0183">
      <w:pPr>
        <w:shd w:val="clear" w:color="auto" w:fill="0070C0"/>
      </w:pPr>
      <w:r w:rsidRPr="00EB0183">
        <w:rPr>
          <w:highlight w:val="lightGray"/>
        </w:rPr>
        <w:t>TECHNICAL - SKILLS:</w:t>
      </w:r>
    </w:p>
    <w:p w:rsidR="00B21C97" w:rsidRDefault="00B21C97" w:rsidP="00B21C97"/>
    <w:p w:rsidR="00B21C97" w:rsidRDefault="004B3A31" w:rsidP="00B21C97">
      <w:pPr>
        <w:pStyle w:val="ListParagraph"/>
        <w:numPr>
          <w:ilvl w:val="0"/>
          <w:numId w:val="11"/>
        </w:numPr>
      </w:pPr>
      <w:r>
        <w:t xml:space="preserve">Atlassian Tools </w:t>
      </w:r>
      <w:r w:rsidR="00732397">
        <w:t xml:space="preserve">- </w:t>
      </w:r>
      <w:r>
        <w:t>JIRA, JIRA Service Desk, Git</w:t>
      </w:r>
    </w:p>
    <w:p w:rsidR="00B21C97" w:rsidRDefault="004B3A31" w:rsidP="00B21C97">
      <w:pPr>
        <w:pStyle w:val="ListParagraph"/>
        <w:numPr>
          <w:ilvl w:val="0"/>
          <w:numId w:val="11"/>
        </w:numPr>
      </w:pPr>
      <w:r>
        <w:t>Operating System</w:t>
      </w:r>
      <w:r w:rsidR="00732397">
        <w:t xml:space="preserve"> -</w:t>
      </w:r>
      <w:r>
        <w:t xml:space="preserve"> Linux, Windows 8</w:t>
      </w:r>
    </w:p>
    <w:p w:rsidR="00B21C97" w:rsidRDefault="004B3A31" w:rsidP="00B21C97">
      <w:pPr>
        <w:pStyle w:val="ListParagraph"/>
        <w:numPr>
          <w:ilvl w:val="0"/>
          <w:numId w:val="11"/>
        </w:numPr>
      </w:pPr>
      <w:r>
        <w:t xml:space="preserve">Web Technologies </w:t>
      </w:r>
      <w:r w:rsidR="00732397">
        <w:t xml:space="preserve">- </w:t>
      </w:r>
      <w:r>
        <w:t>HTML , CSS</w:t>
      </w:r>
    </w:p>
    <w:p w:rsidR="00B21C97" w:rsidRDefault="004B3A31" w:rsidP="00B21C97">
      <w:pPr>
        <w:pStyle w:val="ListParagraph"/>
        <w:numPr>
          <w:ilvl w:val="0"/>
          <w:numId w:val="11"/>
        </w:numPr>
      </w:pPr>
      <w:r>
        <w:t>Programming Language -Python, Java</w:t>
      </w:r>
    </w:p>
    <w:p w:rsidR="00B21C97" w:rsidRDefault="004B3A31" w:rsidP="00B21C97">
      <w:pPr>
        <w:pStyle w:val="ListParagraph"/>
        <w:numPr>
          <w:ilvl w:val="0"/>
          <w:numId w:val="11"/>
        </w:numPr>
      </w:pPr>
      <w:r>
        <w:lastRenderedPageBreak/>
        <w:t>Build Tools - Maven, Git</w:t>
      </w:r>
    </w:p>
    <w:p w:rsidR="00B21C97" w:rsidRDefault="004B3A31" w:rsidP="00B21C97">
      <w:pPr>
        <w:pStyle w:val="ListParagraph"/>
        <w:numPr>
          <w:ilvl w:val="0"/>
          <w:numId w:val="11"/>
        </w:numPr>
      </w:pPr>
      <w:r>
        <w:t>Artifactory - Nexus</w:t>
      </w:r>
    </w:p>
    <w:p w:rsidR="00B21C97" w:rsidRDefault="004B3A31" w:rsidP="00B21C97">
      <w:pPr>
        <w:pStyle w:val="ListParagraph"/>
        <w:numPr>
          <w:ilvl w:val="0"/>
          <w:numId w:val="11"/>
        </w:numPr>
      </w:pPr>
      <w:r>
        <w:t>Code Analyzing Systems - SonarQube</w:t>
      </w:r>
    </w:p>
    <w:p w:rsidR="00B21C97" w:rsidRDefault="004B3A31" w:rsidP="00732397">
      <w:pPr>
        <w:pStyle w:val="ListParagraph"/>
        <w:numPr>
          <w:ilvl w:val="0"/>
          <w:numId w:val="11"/>
        </w:numPr>
      </w:pPr>
      <w:r>
        <w:t>CICD Server  -Jenkin</w:t>
      </w:r>
      <w:r w:rsidR="00732397">
        <w:t>s</w:t>
      </w:r>
    </w:p>
    <w:p w:rsidR="00B21C97" w:rsidRDefault="004B3A31" w:rsidP="00B21C97">
      <w:pPr>
        <w:pStyle w:val="ListParagraph"/>
        <w:numPr>
          <w:ilvl w:val="0"/>
          <w:numId w:val="11"/>
        </w:numPr>
      </w:pPr>
      <w:r>
        <w:t xml:space="preserve">Container Management /Orchestration Tool - Docker , Kubernetes </w:t>
      </w:r>
    </w:p>
    <w:p w:rsidR="00B21C97" w:rsidRDefault="004B3A31" w:rsidP="00B21C97">
      <w:pPr>
        <w:pStyle w:val="ListParagraph"/>
        <w:numPr>
          <w:ilvl w:val="0"/>
          <w:numId w:val="11"/>
        </w:numPr>
      </w:pPr>
      <w:r>
        <w:t xml:space="preserve">Configuration Management Tool - Ansible </w:t>
      </w:r>
    </w:p>
    <w:p w:rsidR="00B21C97" w:rsidRDefault="004B3A31" w:rsidP="00B21C97">
      <w:pPr>
        <w:pStyle w:val="ListParagraph"/>
        <w:numPr>
          <w:ilvl w:val="0"/>
          <w:numId w:val="11"/>
        </w:numPr>
      </w:pPr>
      <w:r>
        <w:t>Version Control Tool - GIT,SVN</w:t>
      </w:r>
    </w:p>
    <w:p w:rsidR="00B21C97" w:rsidRDefault="004B3A31" w:rsidP="00B21C97">
      <w:pPr>
        <w:pStyle w:val="ListParagraph"/>
        <w:numPr>
          <w:ilvl w:val="0"/>
          <w:numId w:val="11"/>
        </w:numPr>
      </w:pPr>
      <w:r>
        <w:t>WebServers – Apache , Proxy</w:t>
      </w:r>
    </w:p>
    <w:p w:rsidR="00B21C97" w:rsidRDefault="004B3A31" w:rsidP="00B21C97">
      <w:pPr>
        <w:pStyle w:val="ListParagraph"/>
        <w:numPr>
          <w:ilvl w:val="0"/>
          <w:numId w:val="11"/>
        </w:numPr>
      </w:pPr>
      <w:r>
        <w:t>Cloud Platform - AWS</w:t>
      </w:r>
    </w:p>
    <w:p w:rsidR="00B21C97" w:rsidRDefault="004B3A31" w:rsidP="00B21C97">
      <w:pPr>
        <w:pStyle w:val="ListParagraph"/>
        <w:numPr>
          <w:ilvl w:val="0"/>
          <w:numId w:val="11"/>
        </w:numPr>
      </w:pPr>
      <w:r>
        <w:t>Monitoring – Z</w:t>
      </w:r>
      <w:r>
        <w:t>abbix , Cloudwatch, Cloudfront</w:t>
      </w:r>
    </w:p>
    <w:p w:rsidR="00B21C97" w:rsidRDefault="004B3A31" w:rsidP="00B21C97">
      <w:pPr>
        <w:pStyle w:val="ListParagraph"/>
        <w:numPr>
          <w:ilvl w:val="0"/>
          <w:numId w:val="11"/>
        </w:numPr>
      </w:pPr>
      <w:r>
        <w:t>IAC - Terraform</w:t>
      </w:r>
    </w:p>
    <w:p w:rsidR="00C306BD" w:rsidRDefault="00C306BD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C306BD" w:rsidRDefault="00C306BD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C306BD" w:rsidRDefault="004B3A31">
      <w:pPr>
        <w:pStyle w:val="Style2"/>
      </w:pPr>
      <w:r>
        <w:rPr>
          <w:b w:val="0"/>
          <w:bCs/>
        </w:rPr>
        <w:t>OTHER SKILLS</w:t>
      </w:r>
    </w:p>
    <w:p w:rsidR="00C306BD" w:rsidRDefault="00C306BD">
      <w:pPr>
        <w:pStyle w:val="ListParagraph"/>
        <w:ind w:left="0"/>
        <w:rPr>
          <w:rFonts w:ascii="Cambria" w:eastAsia="Arial Unicode MS" w:hAnsi="Cambria" w:cs="Cambria"/>
          <w:sz w:val="24"/>
          <w:szCs w:val="24"/>
        </w:rPr>
      </w:pPr>
    </w:p>
    <w:p w:rsidR="00C306BD" w:rsidRDefault="004B3A31">
      <w:pPr>
        <w:pStyle w:val="ListParagraph"/>
        <w:numPr>
          <w:ilvl w:val="0"/>
          <w:numId w:val="2"/>
        </w:numPr>
        <w:spacing w:line="360" w:lineRule="auto"/>
      </w:pPr>
      <w:r>
        <w:rPr>
          <w:rFonts w:eastAsia="Arial Unicode MS" w:cs="Calibri"/>
          <w:sz w:val="24"/>
          <w:szCs w:val="24"/>
        </w:rPr>
        <w:t>Programming  Language</w:t>
      </w:r>
      <w:r>
        <w:rPr>
          <w:rFonts w:eastAsia="Arial Unicode MS" w:cs="Calibri"/>
          <w:sz w:val="24"/>
          <w:szCs w:val="24"/>
        </w:rPr>
        <w:tab/>
      </w:r>
      <w:r>
        <w:rPr>
          <w:rFonts w:eastAsia="Arial Unicode MS" w:cs="Calibri"/>
          <w:sz w:val="24"/>
          <w:szCs w:val="24"/>
        </w:rPr>
        <w:tab/>
        <w:t xml:space="preserve"> :  </w:t>
      </w:r>
      <w:r w:rsidR="00CA567D">
        <w:rPr>
          <w:rFonts w:eastAsia="Arial Unicode MS" w:cs="Calibri"/>
          <w:b/>
          <w:bCs/>
          <w:sz w:val="24"/>
          <w:szCs w:val="24"/>
        </w:rPr>
        <w:t>AWS</w:t>
      </w:r>
      <w:r w:rsidR="00773F23">
        <w:rPr>
          <w:rFonts w:eastAsia="Arial Unicode MS" w:cs="Calibri"/>
          <w:b/>
          <w:bCs/>
          <w:sz w:val="24"/>
          <w:szCs w:val="24"/>
        </w:rPr>
        <w:t>, Devops</w:t>
      </w:r>
    </w:p>
    <w:p w:rsidR="00C306BD" w:rsidRDefault="004B3A31">
      <w:pPr>
        <w:pStyle w:val="ListParagraph"/>
        <w:numPr>
          <w:ilvl w:val="0"/>
          <w:numId w:val="2"/>
        </w:numPr>
        <w:spacing w:line="360" w:lineRule="auto"/>
      </w:pPr>
      <w:r>
        <w:rPr>
          <w:rFonts w:eastAsia="Arial Unicode MS" w:cs="Calibri"/>
          <w:sz w:val="24"/>
          <w:szCs w:val="24"/>
        </w:rPr>
        <w:t>Operating system</w:t>
      </w:r>
      <w:r>
        <w:rPr>
          <w:rFonts w:eastAsia="Arial Unicode MS" w:cs="Calibri"/>
          <w:sz w:val="24"/>
          <w:szCs w:val="24"/>
        </w:rPr>
        <w:tab/>
      </w:r>
      <w:r>
        <w:rPr>
          <w:rFonts w:eastAsia="Arial Unicode MS" w:cs="Calibri"/>
          <w:sz w:val="24"/>
          <w:szCs w:val="24"/>
        </w:rPr>
        <w:tab/>
        <w:t xml:space="preserve">              :  </w:t>
      </w:r>
      <w:r>
        <w:rPr>
          <w:rFonts w:cs="Calibri"/>
          <w:b/>
          <w:sz w:val="24"/>
          <w:szCs w:val="24"/>
        </w:rPr>
        <w:t xml:space="preserve"> Window XP, 7,8</w:t>
      </w:r>
      <w:r>
        <w:rPr>
          <w:rFonts w:cs="Calibri"/>
          <w:bCs/>
          <w:sz w:val="24"/>
          <w:szCs w:val="24"/>
        </w:rPr>
        <w:t>,</w:t>
      </w:r>
      <w:r>
        <w:rPr>
          <w:rFonts w:cs="Calibri"/>
          <w:b/>
          <w:bCs/>
          <w:sz w:val="24"/>
          <w:szCs w:val="24"/>
        </w:rPr>
        <w:t>10</w:t>
      </w:r>
      <w:r>
        <w:rPr>
          <w:rFonts w:cs="Calibri"/>
          <w:bCs/>
          <w:sz w:val="24"/>
          <w:szCs w:val="24"/>
        </w:rPr>
        <w:t>,</w:t>
      </w:r>
      <w:r>
        <w:rPr>
          <w:rFonts w:cs="Calibri"/>
          <w:b/>
          <w:bCs/>
          <w:sz w:val="24"/>
          <w:szCs w:val="24"/>
        </w:rPr>
        <w:t>Linux</w:t>
      </w:r>
    </w:p>
    <w:p w:rsidR="00C306BD" w:rsidRDefault="004B3A31">
      <w:pPr>
        <w:pStyle w:val="Style2"/>
        <w:jc w:val="left"/>
      </w:pPr>
      <w:r>
        <w:rPr>
          <w:b w:val="0"/>
          <w:bCs/>
        </w:rPr>
        <w:t>WORK EXPERIENCE</w:t>
      </w:r>
    </w:p>
    <w:p w:rsidR="00947298" w:rsidRPr="00581CA4" w:rsidRDefault="004B3A31">
      <w:pPr>
        <w:pStyle w:val="ListParagraph"/>
        <w:numPr>
          <w:ilvl w:val="0"/>
          <w:numId w:val="4"/>
        </w:numPr>
        <w:spacing w:line="360" w:lineRule="auto"/>
      </w:pPr>
      <w:r>
        <w:rPr>
          <w:rFonts w:cs="Calibri"/>
          <w:b/>
          <w:sz w:val="24"/>
          <w:szCs w:val="24"/>
        </w:rPr>
        <w:t xml:space="preserve">Current Company   </w:t>
      </w:r>
      <w:r w:rsidR="008F552E">
        <w:rPr>
          <w:rFonts w:cs="Calibri"/>
          <w:b/>
          <w:sz w:val="24"/>
          <w:szCs w:val="24"/>
        </w:rPr>
        <w:t xml:space="preserve">                           :  </w:t>
      </w:r>
      <w:r w:rsidR="00A0422B">
        <w:rPr>
          <w:rFonts w:cs="Calibri"/>
          <w:b/>
          <w:sz w:val="24"/>
          <w:szCs w:val="24"/>
        </w:rPr>
        <w:t>L</w:t>
      </w:r>
      <w:r w:rsidR="00765F56">
        <w:rPr>
          <w:rFonts w:cs="Calibri"/>
          <w:b/>
          <w:sz w:val="24"/>
          <w:szCs w:val="24"/>
        </w:rPr>
        <w:t>EESA ENGINEERS</w:t>
      </w:r>
      <w:r>
        <w:rPr>
          <w:rFonts w:cs="Calibri"/>
          <w:b/>
          <w:sz w:val="24"/>
          <w:szCs w:val="24"/>
        </w:rPr>
        <w:t xml:space="preserve"> (Jan 20</w:t>
      </w:r>
      <w:r w:rsidR="00765F56">
        <w:rPr>
          <w:rFonts w:cs="Calibri"/>
          <w:b/>
          <w:sz w:val="24"/>
          <w:szCs w:val="24"/>
        </w:rPr>
        <w:t>1</w:t>
      </w:r>
      <w:r w:rsidR="00A0422B">
        <w:rPr>
          <w:rFonts w:cs="Calibri"/>
          <w:b/>
          <w:sz w:val="24"/>
          <w:szCs w:val="24"/>
        </w:rPr>
        <w:t>3</w:t>
      </w:r>
      <w:r w:rsidR="00ED4D07">
        <w:rPr>
          <w:rFonts w:cs="Calibri"/>
          <w:b/>
          <w:sz w:val="24"/>
          <w:szCs w:val="24"/>
        </w:rPr>
        <w:t xml:space="preserve">to </w:t>
      </w:r>
      <w:r w:rsidR="00A0422B">
        <w:rPr>
          <w:rFonts w:cs="Calibri"/>
          <w:b/>
          <w:sz w:val="24"/>
          <w:szCs w:val="24"/>
        </w:rPr>
        <w:t>present</w:t>
      </w:r>
      <w:r>
        <w:rPr>
          <w:rFonts w:cs="Calibri"/>
          <w:b/>
          <w:sz w:val="24"/>
          <w:szCs w:val="24"/>
        </w:rPr>
        <w:t>)</w:t>
      </w:r>
    </w:p>
    <w:p w:rsidR="00A0422B" w:rsidRPr="00A0422B" w:rsidRDefault="004B3A31" w:rsidP="00581CA4">
      <w:pPr>
        <w:pStyle w:val="ListParagraph"/>
        <w:numPr>
          <w:ilvl w:val="0"/>
          <w:numId w:val="4"/>
        </w:numPr>
        <w:spacing w:line="360" w:lineRule="auto"/>
      </w:pPr>
      <w:r>
        <w:rPr>
          <w:rFonts w:cs="Calibri"/>
          <w:b/>
          <w:sz w:val="24"/>
          <w:szCs w:val="24"/>
        </w:rPr>
        <w:t xml:space="preserve">Designation                                          :  System </w:t>
      </w:r>
      <w:r w:rsidR="00C05554">
        <w:rPr>
          <w:rFonts w:cs="Calibri"/>
          <w:b/>
          <w:sz w:val="24"/>
          <w:szCs w:val="24"/>
        </w:rPr>
        <w:t>engineers</w:t>
      </w:r>
      <w:r>
        <w:rPr>
          <w:rFonts w:cs="Calibri"/>
          <w:b/>
          <w:sz w:val="24"/>
          <w:szCs w:val="24"/>
        </w:rPr>
        <w:t xml:space="preserve"> (jan 201</w:t>
      </w:r>
      <w:r w:rsidR="00C2277D">
        <w:rPr>
          <w:rFonts w:cs="Calibri"/>
          <w:b/>
          <w:sz w:val="24"/>
          <w:szCs w:val="24"/>
        </w:rPr>
        <w:t>3</w:t>
      </w:r>
      <w:r>
        <w:rPr>
          <w:rFonts w:cs="Calibri"/>
          <w:b/>
          <w:sz w:val="24"/>
          <w:szCs w:val="24"/>
        </w:rPr>
        <w:t xml:space="preserve"> to July 2016)</w:t>
      </w:r>
    </w:p>
    <w:p w:rsidR="00A0422B" w:rsidRPr="008F552E" w:rsidRDefault="004B3A31" w:rsidP="00A0422B">
      <w:pPr>
        <w:pStyle w:val="ListParagraph"/>
        <w:numPr>
          <w:ilvl w:val="0"/>
          <w:numId w:val="4"/>
        </w:numPr>
        <w:spacing w:line="360" w:lineRule="auto"/>
      </w:pPr>
      <w:r>
        <w:rPr>
          <w:rFonts w:cs="Calibri"/>
          <w:b/>
          <w:sz w:val="24"/>
          <w:szCs w:val="24"/>
        </w:rPr>
        <w:t>Designation                                          :  Senior Devops Engineer (</w:t>
      </w:r>
      <w:r w:rsidR="00C2277D">
        <w:rPr>
          <w:rFonts w:cs="Calibri"/>
          <w:b/>
          <w:sz w:val="24"/>
          <w:szCs w:val="24"/>
        </w:rPr>
        <w:t>Aug</w:t>
      </w:r>
      <w:r>
        <w:rPr>
          <w:rFonts w:cs="Calibri"/>
          <w:b/>
          <w:sz w:val="24"/>
          <w:szCs w:val="24"/>
        </w:rPr>
        <w:t xml:space="preserve"> 20</w:t>
      </w:r>
      <w:r w:rsidR="00C2277D">
        <w:rPr>
          <w:rFonts w:cs="Calibri"/>
          <w:b/>
          <w:sz w:val="24"/>
          <w:szCs w:val="24"/>
        </w:rPr>
        <w:t>16</w:t>
      </w:r>
      <w:r>
        <w:rPr>
          <w:rFonts w:cs="Calibri"/>
          <w:b/>
          <w:sz w:val="24"/>
          <w:szCs w:val="24"/>
        </w:rPr>
        <w:t xml:space="preserve"> to present)</w:t>
      </w:r>
    </w:p>
    <w:p w:rsidR="00C306BD" w:rsidRDefault="004B3A31">
      <w:pPr>
        <w:pStyle w:val="Style2"/>
        <w:jc w:val="left"/>
      </w:pPr>
      <w:r>
        <w:rPr>
          <w:b w:val="0"/>
          <w:bCs/>
        </w:rPr>
        <w:t>PROFFESIONAL QUALIFICATION</w:t>
      </w:r>
    </w:p>
    <w:p w:rsidR="00C306BD" w:rsidRDefault="004B3A31">
      <w:pPr>
        <w:numPr>
          <w:ilvl w:val="0"/>
          <w:numId w:val="8"/>
        </w:numPr>
        <w:tabs>
          <w:tab w:val="left" w:pos="641"/>
        </w:tabs>
      </w:pPr>
      <w:r>
        <w:rPr>
          <w:rFonts w:ascii="Calibri" w:hAnsi="Calibri" w:cs="Calibri"/>
          <w:bCs/>
        </w:rPr>
        <w:t xml:space="preserve">Bachelor in information technology </w:t>
      </w:r>
      <w:r>
        <w:rPr>
          <w:rFonts w:ascii="Calibri" w:hAnsi="Calibri" w:cs="Calibri"/>
          <w:bCs/>
          <w:color w:val="000000"/>
        </w:rPr>
        <w:t>f</w:t>
      </w:r>
      <w:r w:rsidR="00ED248B">
        <w:rPr>
          <w:rFonts w:ascii="Calibri" w:hAnsi="Calibri" w:cs="Calibri"/>
          <w:bCs/>
          <w:color w:val="000000"/>
        </w:rPr>
        <w:t xml:space="preserve">rom </w:t>
      </w:r>
      <w:r w:rsidR="002E4575">
        <w:rPr>
          <w:rFonts w:ascii="Calibri" w:hAnsi="Calibri" w:cs="Calibri"/>
          <w:bCs/>
          <w:color w:val="000000"/>
        </w:rPr>
        <w:t>BSA</w:t>
      </w:r>
      <w:r w:rsidR="00ED248B">
        <w:rPr>
          <w:rFonts w:ascii="Calibri" w:hAnsi="Calibri" w:cs="Calibri"/>
          <w:bCs/>
          <w:color w:val="000000"/>
        </w:rPr>
        <w:t>College</w:t>
      </w:r>
      <w:r>
        <w:rPr>
          <w:rFonts w:ascii="Calibri" w:hAnsi="Calibri" w:cs="Calibri"/>
          <w:bCs/>
          <w:color w:val="000000"/>
        </w:rPr>
        <w:t xml:space="preserve"> of e</w:t>
      </w:r>
      <w:r w:rsidR="00ED248B">
        <w:rPr>
          <w:rFonts w:ascii="Calibri" w:hAnsi="Calibri" w:cs="Calibri"/>
          <w:bCs/>
          <w:color w:val="000000"/>
        </w:rPr>
        <w:t xml:space="preserve">ngineering &amp; technology MDU, with </w:t>
      </w:r>
      <w:r w:rsidR="002E4575">
        <w:rPr>
          <w:rFonts w:ascii="Calibri" w:hAnsi="Calibri" w:cs="Calibri"/>
          <w:bCs/>
          <w:color w:val="000000"/>
        </w:rPr>
        <w:t>60</w:t>
      </w:r>
      <w:r>
        <w:rPr>
          <w:rFonts w:ascii="Calibri" w:hAnsi="Calibri" w:cs="Calibri"/>
          <w:bCs/>
          <w:color w:val="000000"/>
        </w:rPr>
        <w:t>%.</w:t>
      </w:r>
    </w:p>
    <w:p w:rsidR="00C306BD" w:rsidRDefault="00C306BD">
      <w:pPr>
        <w:tabs>
          <w:tab w:val="left" w:pos="641"/>
        </w:tabs>
        <w:ind w:left="288"/>
        <w:jc w:val="both"/>
        <w:rPr>
          <w:rFonts w:ascii="Calibri" w:hAnsi="Calibri" w:cs="Calibri"/>
          <w:sz w:val="22"/>
          <w:szCs w:val="22"/>
        </w:rPr>
      </w:pPr>
    </w:p>
    <w:p w:rsidR="00C306BD" w:rsidRDefault="004B3A31">
      <w:pPr>
        <w:pStyle w:val="Style2"/>
        <w:jc w:val="left"/>
      </w:pPr>
      <w:r>
        <w:rPr>
          <w:b w:val="0"/>
          <w:bCs/>
        </w:rPr>
        <w:t>EDUCATIONAL</w:t>
      </w:r>
      <w:r>
        <w:rPr>
          <w:b w:val="0"/>
        </w:rPr>
        <w:t xml:space="preserve"> QUALIFICATION</w:t>
      </w:r>
    </w:p>
    <w:p w:rsidR="00C306BD" w:rsidRDefault="004B3A31">
      <w:pPr>
        <w:numPr>
          <w:ilvl w:val="0"/>
          <w:numId w:val="5"/>
        </w:numPr>
        <w:jc w:val="both"/>
      </w:pPr>
      <w:r>
        <w:rPr>
          <w:rFonts w:ascii="Calibri" w:hAnsi="Calibri" w:cs="Calibri"/>
        </w:rPr>
        <w:t xml:space="preserve">10+2 from </w:t>
      </w:r>
      <w:r w:rsidR="002E4575">
        <w:rPr>
          <w:rFonts w:ascii="Calibri" w:hAnsi="Calibri" w:cs="Calibri"/>
        </w:rPr>
        <w:t>Gold Fie</w:t>
      </w:r>
      <w:r w:rsidR="00A0422B">
        <w:rPr>
          <w:rFonts w:ascii="Calibri" w:hAnsi="Calibri" w:cs="Calibri"/>
        </w:rPr>
        <w:t>l</w:t>
      </w:r>
      <w:r w:rsidR="002E4575">
        <w:rPr>
          <w:rFonts w:ascii="Calibri" w:hAnsi="Calibri" w:cs="Calibri"/>
        </w:rPr>
        <w:t>d Public School, Faridabad.</w:t>
      </w:r>
    </w:p>
    <w:p w:rsidR="00C306BD" w:rsidRPr="00B84C46" w:rsidRDefault="004B3A31" w:rsidP="002E4575">
      <w:pPr>
        <w:numPr>
          <w:ilvl w:val="0"/>
          <w:numId w:val="5"/>
        </w:numPr>
        <w:jc w:val="both"/>
      </w:pPr>
      <w:r>
        <w:rPr>
          <w:rFonts w:ascii="Calibri" w:hAnsi="Calibri" w:cs="Calibri"/>
        </w:rPr>
        <w:t xml:space="preserve">10th from </w:t>
      </w:r>
      <w:r w:rsidR="002E4575">
        <w:rPr>
          <w:rFonts w:ascii="Calibri" w:hAnsi="Calibri" w:cs="Calibri"/>
        </w:rPr>
        <w:t>Gold Fie</w:t>
      </w:r>
      <w:r w:rsidR="00A0422B">
        <w:rPr>
          <w:rFonts w:ascii="Calibri" w:hAnsi="Calibri" w:cs="Calibri"/>
        </w:rPr>
        <w:t>l</w:t>
      </w:r>
      <w:r w:rsidR="002E4575">
        <w:rPr>
          <w:rFonts w:ascii="Calibri" w:hAnsi="Calibri" w:cs="Calibri"/>
        </w:rPr>
        <w:t>d Public School, Faridabad.</w:t>
      </w:r>
    </w:p>
    <w:p w:rsidR="00B84C46" w:rsidRPr="00B84C46" w:rsidRDefault="004B3A31" w:rsidP="00B84C46">
      <w:pPr>
        <w:numPr>
          <w:ilvl w:val="0"/>
          <w:numId w:val="5"/>
        </w:numPr>
        <w:jc w:val="both"/>
      </w:pPr>
      <w:r>
        <w:rPr>
          <w:rFonts w:ascii="Calibri" w:hAnsi="Calibri" w:cs="Calibri"/>
        </w:rPr>
        <w:t>B</w:t>
      </w:r>
      <w:r w:rsidR="00A0422B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tech from </w:t>
      </w:r>
      <w:r w:rsidR="002E4575">
        <w:rPr>
          <w:rFonts w:ascii="Calibri" w:hAnsi="Calibri" w:cs="Calibri"/>
        </w:rPr>
        <w:t>BSA</w:t>
      </w:r>
      <w:r w:rsidR="009B6245">
        <w:rPr>
          <w:rFonts w:ascii="Calibri" w:hAnsi="Calibri" w:cs="Calibri"/>
        </w:rPr>
        <w:t xml:space="preserve"> College of </w:t>
      </w:r>
      <w:r w:rsidR="009B6245">
        <w:rPr>
          <w:rFonts w:ascii="Calibri" w:hAnsi="Calibri" w:cs="Calibri"/>
          <w:bCs/>
          <w:color w:val="000000"/>
        </w:rPr>
        <w:t>Engineering</w:t>
      </w:r>
      <w:r>
        <w:rPr>
          <w:rFonts w:ascii="Calibri" w:hAnsi="Calibri" w:cs="Calibri"/>
        </w:rPr>
        <w:t>.</w:t>
      </w:r>
    </w:p>
    <w:p w:rsidR="00EB0183" w:rsidRDefault="00EB0183" w:rsidP="00EB0183">
      <w:pPr>
        <w:widowControl w:val="0"/>
        <w:suppressAutoHyphens w:val="0"/>
        <w:ind w:right="-720"/>
        <w:jc w:val="both"/>
        <w:rPr>
          <w:rFonts w:asciiTheme="minorHAnsi" w:eastAsia="Calibri" w:hAnsiTheme="minorHAnsi"/>
        </w:rPr>
      </w:pPr>
    </w:p>
    <w:p w:rsidR="00EB0183" w:rsidRDefault="00EB0183" w:rsidP="00EB0183">
      <w:pPr>
        <w:widowControl w:val="0"/>
        <w:suppressAutoHyphens w:val="0"/>
        <w:ind w:right="-720"/>
        <w:jc w:val="both"/>
        <w:rPr>
          <w:rFonts w:asciiTheme="minorHAnsi" w:eastAsia="Calibri" w:hAnsiTheme="minorHAnsi"/>
        </w:rPr>
      </w:pPr>
    </w:p>
    <w:p w:rsidR="00EB0183" w:rsidRPr="00EB0183" w:rsidRDefault="004B3A31" w:rsidP="00EB0183">
      <w:pPr>
        <w:widowControl w:val="0"/>
        <w:shd w:val="clear" w:color="auto" w:fill="2E74B5" w:themeFill="accent5" w:themeFillShade="BF"/>
        <w:suppressAutoHyphens w:val="0"/>
        <w:ind w:right="-720"/>
        <w:jc w:val="both"/>
        <w:rPr>
          <w:rFonts w:asciiTheme="minorHAnsi" w:hAnsiTheme="minorHAnsi"/>
          <w:b/>
          <w:bCs/>
          <w:color w:val="000000" w:themeColor="text1"/>
        </w:rPr>
      </w:pPr>
      <w:r w:rsidRPr="00EB0183">
        <w:rPr>
          <w:rFonts w:asciiTheme="minorHAnsi" w:hAnsiTheme="minorHAnsi"/>
          <w:b/>
          <w:bCs/>
          <w:color w:val="000000" w:themeColor="text1"/>
        </w:rPr>
        <w:t xml:space="preserve"> ROLES &amp; RESPONSIBILITIES:</w:t>
      </w:r>
    </w:p>
    <w:p w:rsidR="00EB0183" w:rsidRPr="00EB0183" w:rsidRDefault="00EB0183" w:rsidP="00EB0183">
      <w:pPr>
        <w:widowControl w:val="0"/>
        <w:suppressAutoHyphens w:val="0"/>
        <w:ind w:right="-720"/>
        <w:jc w:val="both"/>
        <w:rPr>
          <w:rFonts w:asciiTheme="minorHAnsi" w:hAnsiTheme="minorHAnsi"/>
          <w:color w:val="0070C0"/>
        </w:rPr>
      </w:pPr>
    </w:p>
    <w:p w:rsidR="00EB0183" w:rsidRPr="00EB0183" w:rsidRDefault="004B3A31" w:rsidP="00EB0183">
      <w:pPr>
        <w:pStyle w:val="ListParagraph"/>
        <w:widowControl w:val="0"/>
        <w:numPr>
          <w:ilvl w:val="0"/>
          <w:numId w:val="11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Responsible for Build and Packaging process of the software. Responsible for</w:t>
      </w:r>
    </w:p>
    <w:p w:rsidR="00EB0183" w:rsidRPr="00EB0183" w:rsidRDefault="004B3A31" w:rsidP="002A1AB8">
      <w:pPr>
        <w:pStyle w:val="ListParagraph"/>
        <w:widowControl w:val="0"/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maintaining source code repositories using source code and to track document and</w:t>
      </w:r>
    </w:p>
    <w:p w:rsidR="00EB0183" w:rsidRPr="00EB0183" w:rsidRDefault="004B3A31" w:rsidP="002A1AB8">
      <w:pPr>
        <w:pStyle w:val="ListParagraph"/>
        <w:widowControl w:val="0"/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lastRenderedPageBreak/>
        <w:t>control changes to source code.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 xml:space="preserve">Schedule the execution of builds and </w:t>
      </w:r>
      <w:r w:rsidRPr="00EB0183">
        <w:rPr>
          <w:rFonts w:asciiTheme="minorHAnsi" w:hAnsiTheme="minorHAnsi"/>
        </w:rPr>
        <w:t>ensure that all build failures are resolved in a timely</w:t>
      </w:r>
    </w:p>
    <w:p w:rsidR="00EB0183" w:rsidRPr="00EB0183" w:rsidRDefault="004B3A31" w:rsidP="002A1AB8">
      <w:pPr>
        <w:pStyle w:val="ListParagraph"/>
        <w:widowControl w:val="0"/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manner, support SCM and Build environment.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On-boarding new requests such as Bit</w:t>
      </w:r>
      <w:r w:rsidR="002A1AB8">
        <w:rPr>
          <w:rFonts w:asciiTheme="minorHAnsi" w:hAnsiTheme="minorHAnsi"/>
        </w:rPr>
        <w:t>-</w:t>
      </w:r>
      <w:r w:rsidRPr="00EB0183">
        <w:rPr>
          <w:rFonts w:asciiTheme="minorHAnsi" w:hAnsiTheme="minorHAnsi"/>
        </w:rPr>
        <w:t>Bucket projects &amp;amp; Jenkins Jobs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Implementing release deployment standards, troubleshooting packaging issues, fixing</w:t>
      </w:r>
    </w:p>
    <w:p w:rsidR="00EB0183" w:rsidRPr="00EB0183" w:rsidRDefault="004B3A31" w:rsidP="002A1AB8">
      <w:pPr>
        <w:pStyle w:val="ListParagraph"/>
        <w:widowControl w:val="0"/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compilation issues and database related issues.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Creating CI/CD pipelines by integrating Git, GitHub, Maven, and Jenkins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Schedule the execution of builds and ensure that all build failures are resolved in a timely</w:t>
      </w:r>
    </w:p>
    <w:p w:rsidR="00EB0183" w:rsidRPr="00EB0183" w:rsidRDefault="004B3A31" w:rsidP="002A1AB8">
      <w:pPr>
        <w:pStyle w:val="ListParagraph"/>
        <w:widowControl w:val="0"/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manner, support SCM and Build environment.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Schedule the execution of builds and ensure that all build failures are resolved in a timely</w:t>
      </w:r>
    </w:p>
    <w:p w:rsidR="00EB0183" w:rsidRPr="00EB0183" w:rsidRDefault="004B3A31" w:rsidP="002A1AB8">
      <w:pPr>
        <w:pStyle w:val="ListParagraph"/>
        <w:widowControl w:val="0"/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manner, support SCM and Build environment.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Creating Jobs, Nodes as per project requirement.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Automate the build Process Using Maven and Jenkins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Maintenance of autom</w:t>
      </w:r>
      <w:r w:rsidRPr="00EB0183">
        <w:rPr>
          <w:rFonts w:asciiTheme="minorHAnsi" w:hAnsiTheme="minorHAnsi"/>
        </w:rPr>
        <w:t>ation scripts for daily build.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Coordinate with the Development/Test Teams to receive the correct versions of re-usable</w:t>
      </w:r>
    </w:p>
    <w:p w:rsidR="00EB0183" w:rsidRPr="00EB0183" w:rsidRDefault="004B3A31" w:rsidP="002A1AB8">
      <w:pPr>
        <w:pStyle w:val="ListParagraph"/>
        <w:widowControl w:val="0"/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and dependent components and DB Script for issuing/installing successful builds and</w:t>
      </w:r>
    </w:p>
    <w:p w:rsidR="00EB0183" w:rsidRPr="00EB0183" w:rsidRDefault="004B3A31" w:rsidP="002A1AB8">
      <w:pPr>
        <w:pStyle w:val="ListParagraph"/>
        <w:widowControl w:val="0"/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making it ready for the Release on time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Providing the</w:t>
      </w:r>
      <w:r w:rsidRPr="00EB0183">
        <w:rPr>
          <w:rFonts w:asciiTheme="minorHAnsi" w:hAnsiTheme="minorHAnsi"/>
        </w:rPr>
        <w:t xml:space="preserve"> sonar reports to the individual modules for the integration tests and unit test</w:t>
      </w:r>
    </w:p>
    <w:p w:rsidR="00EB0183" w:rsidRPr="00EB0183" w:rsidRDefault="004B3A31" w:rsidP="002A1AB8">
      <w:pPr>
        <w:pStyle w:val="ListParagraph"/>
        <w:widowControl w:val="0"/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reports.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Launching &amp;amp; managing EC2 instances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Launching S3 bucket and managing bucket policy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For new applications, work with development to get the requirements of applicati</w:t>
      </w:r>
      <w:r w:rsidRPr="00EB0183">
        <w:rPr>
          <w:rFonts w:asciiTheme="minorHAnsi" w:hAnsiTheme="minorHAnsi"/>
        </w:rPr>
        <w:t>on build</w:t>
      </w:r>
    </w:p>
    <w:p w:rsidR="00EB0183" w:rsidRPr="00EB0183" w:rsidRDefault="004B3A31" w:rsidP="002A1AB8">
      <w:pPr>
        <w:pStyle w:val="ListParagraph"/>
        <w:widowControl w:val="0"/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and deployment process.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Troubleshooting of build errors in Jenkins for both the Software Configuration Mgmt.</w:t>
      </w:r>
    </w:p>
    <w:p w:rsidR="00EB0183" w:rsidRPr="00EB0183" w:rsidRDefault="004B3A31" w:rsidP="002A1AB8">
      <w:pPr>
        <w:pStyle w:val="ListParagraph"/>
        <w:widowControl w:val="0"/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team and the development team.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Provided 24x7 production support environments. Ability to communicate requirements</w:t>
      </w:r>
    </w:p>
    <w:p w:rsidR="00EB0183" w:rsidRPr="00EB0183" w:rsidRDefault="004B3A31" w:rsidP="002A1AB8">
      <w:pPr>
        <w:pStyle w:val="ListParagraph"/>
        <w:widowControl w:val="0"/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 xml:space="preserve">effectively to team </w:t>
      </w:r>
      <w:r w:rsidRPr="00EB0183">
        <w:rPr>
          <w:rFonts w:asciiTheme="minorHAnsi" w:hAnsiTheme="minorHAnsi"/>
        </w:rPr>
        <w:t>members and manage applications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Troubleshoot build issues in Jenkins, performance and generating metrics on master</w:t>
      </w:r>
    </w:p>
    <w:p w:rsidR="00EB0183" w:rsidRPr="00EB0183" w:rsidRDefault="004B3A31" w:rsidP="002A1AB8">
      <w:pPr>
        <w:pStyle w:val="ListParagraph"/>
        <w:widowControl w:val="0"/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performance along with jobs usage.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lastRenderedPageBreak/>
        <w:t>Design, develop build and packaging tools for CI build and reporting.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Co-ordinate all build and release ac</w:t>
      </w:r>
      <w:r w:rsidRPr="00EB0183">
        <w:rPr>
          <w:rFonts w:asciiTheme="minorHAnsi" w:hAnsiTheme="minorHAnsi"/>
        </w:rPr>
        <w:t>tivities, ensure release process is well documented,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SCM repositories including branching and tagging.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Setting up of Integration between Jenkins and Ansible.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Experience in upgrading of tools like Jenkins, Jira, Confluence.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Monitoring and administrating all</w:t>
      </w:r>
      <w:r w:rsidRPr="00EB0183">
        <w:rPr>
          <w:rFonts w:asciiTheme="minorHAnsi" w:hAnsiTheme="minorHAnsi"/>
        </w:rPr>
        <w:t xml:space="preserve"> the tools in GSEP Platform such as Jira, Confluence,</w:t>
      </w:r>
    </w:p>
    <w:p w:rsidR="00EB0183" w:rsidRPr="00EB0183" w:rsidRDefault="004B3A31" w:rsidP="002A1AB8">
      <w:pPr>
        <w:pStyle w:val="ListParagraph"/>
        <w:widowControl w:val="0"/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SVN, Jenkins</w:t>
      </w:r>
      <w:r w:rsidR="002A1AB8">
        <w:rPr>
          <w:rFonts w:asciiTheme="minorHAnsi" w:hAnsiTheme="minorHAnsi"/>
        </w:rPr>
        <w:t>.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Installation and configuration of Jenkins static/dynamic agent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Helping users to configure CI jobs for automating their development.</w:t>
      </w:r>
    </w:p>
    <w:p w:rsidR="00EB0183" w:rsidRPr="002A1AB8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Witting automation scripts to install Jenkins agent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Expo</w:t>
      </w:r>
      <w:r w:rsidRPr="00EB0183">
        <w:rPr>
          <w:rFonts w:asciiTheme="minorHAnsi" w:hAnsiTheme="minorHAnsi"/>
        </w:rPr>
        <w:t>sed to all aspects of SDLC such as Analysis, Planning ,Developing, Testing,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Implementing and Post-Production analysis of the projects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Configuring Github team project in Jenkins for Continuous Integration of</w:t>
      </w:r>
    </w:p>
    <w:p w:rsidR="00EB0183" w:rsidRPr="00EB0183" w:rsidRDefault="004B3A31" w:rsidP="002A1AB8">
      <w:pPr>
        <w:pStyle w:val="ListParagraph"/>
        <w:widowControl w:val="0"/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projects with multiple repos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Creating Quality Pro</w:t>
      </w:r>
      <w:r w:rsidRPr="00EB0183">
        <w:rPr>
          <w:rFonts w:asciiTheme="minorHAnsi" w:hAnsiTheme="minorHAnsi"/>
        </w:rPr>
        <w:t>files for specific programing languages and setting up custom</w:t>
      </w:r>
    </w:p>
    <w:p w:rsidR="00EB0183" w:rsidRPr="00EB0183" w:rsidRDefault="004B3A31" w:rsidP="002A1AB8">
      <w:pPr>
        <w:pStyle w:val="ListParagraph"/>
        <w:widowControl w:val="0"/>
        <w:suppressAutoHyphens w:val="0"/>
        <w:ind w:right="-720"/>
        <w:jc w:val="both"/>
        <w:rPr>
          <w:rFonts w:asciiTheme="minorHAnsi" w:hAnsiTheme="minorHAnsi"/>
        </w:rPr>
      </w:pPr>
      <w:r w:rsidRPr="00EB0183">
        <w:rPr>
          <w:rFonts w:asciiTheme="minorHAnsi" w:hAnsiTheme="minorHAnsi"/>
        </w:rPr>
        <w:t>Quality Gate as per request.</w:t>
      </w:r>
    </w:p>
    <w:p w:rsidR="00EB0183" w:rsidRPr="00EB0183" w:rsidRDefault="004B3A31" w:rsidP="00EB0183">
      <w:pPr>
        <w:pStyle w:val="ListParagraph"/>
        <w:widowControl w:val="0"/>
        <w:numPr>
          <w:ilvl w:val="0"/>
          <w:numId w:val="12"/>
        </w:numPr>
        <w:suppressAutoHyphens w:val="0"/>
        <w:ind w:right="-720"/>
        <w:jc w:val="both"/>
        <w:rPr>
          <w:rFonts w:asciiTheme="minorHAnsi" w:eastAsia="Times New Roman" w:hAnsiTheme="minorHAnsi"/>
        </w:rPr>
      </w:pPr>
      <w:r w:rsidRPr="00EB0183">
        <w:rPr>
          <w:rFonts w:asciiTheme="minorHAnsi" w:hAnsiTheme="minorHAnsi"/>
        </w:rPr>
        <w:t>Coordinating with Server Administrators for cleanup &amp;amp; patching activity</w:t>
      </w:r>
    </w:p>
    <w:p w:rsidR="00773F23" w:rsidRPr="00773F23" w:rsidRDefault="00773F23" w:rsidP="00773F23">
      <w:pPr>
        <w:widowControl w:val="0"/>
        <w:suppressAutoHyphens w:val="0"/>
        <w:ind w:right="-720"/>
        <w:jc w:val="both"/>
        <w:rPr>
          <w:rFonts w:asciiTheme="minorHAnsi" w:hAnsiTheme="minorHAnsi"/>
        </w:rPr>
      </w:pPr>
    </w:p>
    <w:p w:rsidR="00C306BD" w:rsidRDefault="004B3A31">
      <w:pPr>
        <w:pStyle w:val="Style2"/>
        <w:jc w:val="left"/>
      </w:pPr>
      <w:r>
        <w:rPr>
          <w:b w:val="0"/>
        </w:rPr>
        <w:t>TRAINING EXPERIENCE</w:t>
      </w:r>
    </w:p>
    <w:p w:rsidR="00C306BD" w:rsidRDefault="004B3A31">
      <w:pPr>
        <w:spacing w:before="40" w:line="276" w:lineRule="auto"/>
        <w:jc w:val="both"/>
      </w:pPr>
      <w:r>
        <w:rPr>
          <w:rFonts w:ascii="Calibri" w:hAnsi="Calibri" w:cs="Calibri"/>
          <w:b/>
        </w:rPr>
        <w:t>Training Completed</w:t>
      </w:r>
      <w:r w:rsidR="00AD2D73">
        <w:rPr>
          <w:rFonts w:ascii="Calibri" w:hAnsi="Calibri" w:cs="Calibri"/>
        </w:rPr>
        <w:t xml:space="preserve"> : </w:t>
      </w:r>
      <w:r w:rsidR="00FA5F6B">
        <w:rPr>
          <w:rFonts w:ascii="Calibri" w:hAnsi="Calibri" w:cs="Calibri"/>
        </w:rPr>
        <w:t>LEESA ENGINEERS</w:t>
      </w:r>
    </w:p>
    <w:p w:rsidR="00603221" w:rsidRDefault="00603221" w:rsidP="00603221">
      <w:pPr>
        <w:spacing w:before="40" w:line="276" w:lineRule="auto"/>
        <w:jc w:val="both"/>
      </w:pPr>
    </w:p>
    <w:p w:rsidR="00B16F84" w:rsidRPr="008979E5" w:rsidRDefault="004B3A31" w:rsidP="00B16F84">
      <w:pPr>
        <w:spacing w:before="4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PROJECT NAME: NETGEAR (INSIGHT</w:t>
      </w:r>
      <w:r>
        <w:rPr>
          <w:rFonts w:ascii="Calibri" w:hAnsi="Calibri" w:cs="Calibri"/>
          <w:b/>
        </w:rPr>
        <w:t xml:space="preserve"> PROJECT)</w:t>
      </w:r>
    </w:p>
    <w:p w:rsidR="001752C0" w:rsidRDefault="004B3A31" w:rsidP="00B16F84">
      <w:pPr>
        <w:spacing w:before="40" w:line="276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Designation : </w:t>
      </w:r>
      <w:r w:rsidR="00A0422B">
        <w:rPr>
          <w:rFonts w:ascii="Calibri" w:hAnsi="Calibri" w:cs="Calibri"/>
          <w:b/>
          <w:bCs/>
        </w:rPr>
        <w:t>NOC</w:t>
      </w:r>
    </w:p>
    <w:p w:rsidR="00603221" w:rsidRDefault="004B3A31" w:rsidP="00603221">
      <w:pPr>
        <w:shd w:val="clear" w:color="auto" w:fill="FFFFFF"/>
        <w:spacing w:line="360" w:lineRule="auto"/>
      </w:pPr>
      <w:r>
        <w:rPr>
          <w:rFonts w:ascii="Calibri" w:hAnsi="Calibri" w:cs="Calibri"/>
          <w:b/>
          <w:bCs/>
        </w:rPr>
        <w:t xml:space="preserve">My Responsibilities: </w:t>
      </w:r>
    </w:p>
    <w:p w:rsidR="00603221" w:rsidRPr="001752C0" w:rsidRDefault="004B3A31" w:rsidP="00603221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Involved in creating and checking metrics of Cloudwatch.</w:t>
      </w:r>
    </w:p>
    <w:p w:rsidR="001752C0" w:rsidRPr="001752C0" w:rsidRDefault="004B3A31" w:rsidP="00603221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Responsible for Setting alarms in Cloudwatch.</w:t>
      </w:r>
    </w:p>
    <w:p w:rsidR="001752C0" w:rsidRPr="001752C0" w:rsidRDefault="004B3A31" w:rsidP="00603221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Managing and Configuring Zabbix Dashboard.</w:t>
      </w:r>
    </w:p>
    <w:p w:rsidR="001752C0" w:rsidRPr="001752C0" w:rsidRDefault="004B3A31" w:rsidP="00603221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Check the load coming through services on Cloudwatch.</w:t>
      </w:r>
    </w:p>
    <w:p w:rsidR="001752C0" w:rsidRPr="00B16F84" w:rsidRDefault="004B3A31" w:rsidP="00603221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Manage</w:t>
      </w:r>
      <w:r>
        <w:rPr>
          <w:rFonts w:ascii="Calibri" w:hAnsi="Calibri" w:cs="Calibri"/>
        </w:rPr>
        <w:t xml:space="preserve"> and maintain the dashboard screen.</w:t>
      </w:r>
    </w:p>
    <w:p w:rsidR="00B16F84" w:rsidRPr="001752C0" w:rsidRDefault="004B3A31" w:rsidP="00603221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Launching instances and managing infrastructure.</w:t>
      </w:r>
    </w:p>
    <w:p w:rsidR="001752C0" w:rsidRDefault="001752C0" w:rsidP="001752C0">
      <w:pPr>
        <w:shd w:val="clear" w:color="auto" w:fill="FFFFFF"/>
        <w:spacing w:line="360" w:lineRule="auto"/>
        <w:ind w:left="360"/>
        <w:rPr>
          <w:rFonts w:ascii="Calibri" w:hAnsi="Calibri" w:cs="Calibri"/>
        </w:rPr>
      </w:pPr>
    </w:p>
    <w:p w:rsidR="00D042E5" w:rsidRPr="008979E5" w:rsidRDefault="004B3A31" w:rsidP="001752C0">
      <w:pPr>
        <w:spacing w:before="4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PROJECT NAME  :  UHD (UNITED HEALTH GROUP) </w:t>
      </w:r>
    </w:p>
    <w:p w:rsidR="001752C0" w:rsidRDefault="004B3A31" w:rsidP="001752C0">
      <w:pPr>
        <w:shd w:val="clear" w:color="auto" w:fill="FFFFFF"/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Designation : Software Engineer</w:t>
      </w:r>
    </w:p>
    <w:p w:rsidR="001752C0" w:rsidRDefault="004B3A31" w:rsidP="001752C0">
      <w:pPr>
        <w:shd w:val="clear" w:color="auto" w:fill="FFFFFF"/>
        <w:spacing w:line="360" w:lineRule="auto"/>
      </w:pPr>
      <w:r>
        <w:rPr>
          <w:rFonts w:ascii="Calibri" w:hAnsi="Calibri" w:cs="Calibri"/>
          <w:b/>
          <w:bCs/>
        </w:rPr>
        <w:t xml:space="preserve">My Responsibilities: </w:t>
      </w:r>
    </w:p>
    <w:p w:rsidR="00D042E5" w:rsidRPr="00D042E5" w:rsidRDefault="004B3A31" w:rsidP="00D042E5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 xml:space="preserve">Checking Email/ Jeera Tickets </w:t>
      </w:r>
    </w:p>
    <w:p w:rsidR="00D042E5" w:rsidRPr="00D042E5" w:rsidRDefault="004B3A31" w:rsidP="00D042E5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 xml:space="preserve">Checking Notifications from Monitoring </w:t>
      </w:r>
      <w:r>
        <w:rPr>
          <w:rFonts w:ascii="Calibri" w:hAnsi="Calibri" w:cs="Calibri"/>
        </w:rPr>
        <w:t>System.</w:t>
      </w:r>
    </w:p>
    <w:p w:rsidR="00D042E5" w:rsidRPr="00D042E5" w:rsidRDefault="004B3A31" w:rsidP="00D042E5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Ensuring that there is no critical alert unattended.</w:t>
      </w:r>
    </w:p>
    <w:p w:rsidR="00D042E5" w:rsidRPr="00D042E5" w:rsidRDefault="004B3A31" w:rsidP="00D042E5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Provide help and support to developers.</w:t>
      </w:r>
    </w:p>
    <w:p w:rsidR="00D042E5" w:rsidRPr="00D042E5" w:rsidRDefault="004B3A31" w:rsidP="00D042E5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Provide support for Production Servers.</w:t>
      </w:r>
    </w:p>
    <w:p w:rsidR="00D042E5" w:rsidRDefault="004B3A31" w:rsidP="0035184D">
      <w:pPr>
        <w:numPr>
          <w:ilvl w:val="0"/>
          <w:numId w:val="6"/>
        </w:numPr>
        <w:shd w:val="clear" w:color="auto" w:fill="FFFFFF"/>
        <w:spacing w:line="360" w:lineRule="auto"/>
        <w:rPr>
          <w:rFonts w:ascii="Calibri" w:hAnsi="Calibri" w:cs="Calibri"/>
        </w:rPr>
      </w:pPr>
      <w:r w:rsidRPr="009B6245">
        <w:rPr>
          <w:rFonts w:ascii="Calibri" w:hAnsi="Calibri" w:cs="Calibri"/>
        </w:rPr>
        <w:t>A</w:t>
      </w:r>
      <w:r w:rsidR="009B6245" w:rsidRPr="009B6245">
        <w:rPr>
          <w:rFonts w:ascii="Calibri" w:hAnsi="Calibri" w:cs="Calibri"/>
        </w:rPr>
        <w:t>utomation admin repeative tasks.</w:t>
      </w:r>
    </w:p>
    <w:p w:rsidR="00B16F84" w:rsidRPr="009B6245" w:rsidRDefault="004B3A31" w:rsidP="0035184D">
      <w:pPr>
        <w:numPr>
          <w:ilvl w:val="0"/>
          <w:numId w:val="6"/>
        </w:numPr>
        <w:shd w:val="clear" w:color="auto" w:fill="FFFFFF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Fixing bugs and resolving issues.</w:t>
      </w:r>
    </w:p>
    <w:p w:rsidR="00D042E5" w:rsidRPr="006548A6" w:rsidRDefault="00D042E5" w:rsidP="00D042E5">
      <w:pPr>
        <w:spacing w:before="40" w:line="276" w:lineRule="auto"/>
        <w:jc w:val="both"/>
        <w:rPr>
          <w:rFonts w:ascii="Calibri" w:hAnsi="Calibri" w:cs="Calibri"/>
          <w:color w:val="000000" w:themeColor="text1"/>
          <w:sz w:val="28"/>
          <w:szCs w:val="28"/>
        </w:rPr>
      </w:pPr>
    </w:p>
    <w:p w:rsidR="00D042E5" w:rsidRPr="008979E5" w:rsidRDefault="004B3A31" w:rsidP="00D042E5">
      <w:pPr>
        <w:spacing w:before="4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PROJECT NAME  :  NETGEAR (INSIGHT PROJECT)</w:t>
      </w:r>
    </w:p>
    <w:p w:rsidR="00D042E5" w:rsidRDefault="004B3A31" w:rsidP="00D042E5">
      <w:pPr>
        <w:shd w:val="clear" w:color="auto" w:fill="FFFFFF"/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Des</w:t>
      </w:r>
      <w:r>
        <w:rPr>
          <w:rFonts w:ascii="Calibri" w:hAnsi="Calibri" w:cs="Calibri"/>
          <w:b/>
          <w:bCs/>
        </w:rPr>
        <w:t>ignation : Devops Engineer</w:t>
      </w:r>
    </w:p>
    <w:p w:rsidR="00D042E5" w:rsidRDefault="004B3A31" w:rsidP="00D042E5">
      <w:pPr>
        <w:shd w:val="clear" w:color="auto" w:fill="FFFFFF"/>
        <w:spacing w:line="360" w:lineRule="auto"/>
      </w:pPr>
      <w:r>
        <w:rPr>
          <w:rFonts w:ascii="Calibri" w:hAnsi="Calibri" w:cs="Calibri"/>
          <w:b/>
          <w:bCs/>
        </w:rPr>
        <w:t xml:space="preserve">My Responsibilities: </w:t>
      </w:r>
    </w:p>
    <w:p w:rsidR="00D042E5" w:rsidRPr="00D042E5" w:rsidRDefault="004B3A31" w:rsidP="00D042E5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 xml:space="preserve">Checking Email/ Jeera Tickets </w:t>
      </w:r>
    </w:p>
    <w:p w:rsidR="00D042E5" w:rsidRPr="00D042E5" w:rsidRDefault="004B3A31" w:rsidP="00D042E5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Checking Notifications from Monitoring System.</w:t>
      </w:r>
    </w:p>
    <w:p w:rsidR="00D042E5" w:rsidRPr="00D042E5" w:rsidRDefault="004B3A31" w:rsidP="00D042E5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Ensuring that there is no critical alert unattended.</w:t>
      </w:r>
    </w:p>
    <w:p w:rsidR="00D042E5" w:rsidRPr="00D042E5" w:rsidRDefault="004B3A31" w:rsidP="00D042E5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Provide help and support to developers.</w:t>
      </w:r>
    </w:p>
    <w:p w:rsidR="00D042E5" w:rsidRPr="00D042E5" w:rsidRDefault="004B3A31" w:rsidP="00D042E5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Provide support for Production Serve</w:t>
      </w:r>
      <w:r>
        <w:rPr>
          <w:rFonts w:ascii="Calibri" w:hAnsi="Calibri" w:cs="Calibri"/>
        </w:rPr>
        <w:t>rs.</w:t>
      </w:r>
    </w:p>
    <w:p w:rsidR="00D042E5" w:rsidRPr="00B16F84" w:rsidRDefault="004B3A31" w:rsidP="00D042E5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 xml:space="preserve">Automation admin </w:t>
      </w:r>
      <w:r w:rsidR="00E747BE">
        <w:rPr>
          <w:rFonts w:ascii="Calibri" w:hAnsi="Calibri" w:cs="Calibri"/>
        </w:rPr>
        <w:t>R</w:t>
      </w:r>
      <w:r>
        <w:rPr>
          <w:rFonts w:ascii="Calibri" w:hAnsi="Calibri" w:cs="Calibri"/>
        </w:rPr>
        <w:t>epeative tasks.</w:t>
      </w:r>
    </w:p>
    <w:p w:rsidR="00B16F84" w:rsidRPr="006548A6" w:rsidRDefault="00B16F84" w:rsidP="00B16F84">
      <w:pPr>
        <w:spacing w:before="40" w:line="276" w:lineRule="auto"/>
        <w:jc w:val="both"/>
        <w:rPr>
          <w:rFonts w:ascii="Calibri" w:hAnsi="Calibri" w:cs="Calibri"/>
          <w:color w:val="000000" w:themeColor="text1"/>
          <w:sz w:val="28"/>
          <w:szCs w:val="28"/>
        </w:rPr>
      </w:pPr>
    </w:p>
    <w:p w:rsidR="00B16F84" w:rsidRPr="008979E5" w:rsidRDefault="004B3A31" w:rsidP="00B16F84">
      <w:pPr>
        <w:spacing w:before="4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PROJECT NAME  :  Project-Splash-Ui (Demat)</w:t>
      </w:r>
    </w:p>
    <w:p w:rsidR="00B16F84" w:rsidRDefault="004B3A31" w:rsidP="00B16F84">
      <w:pPr>
        <w:shd w:val="clear" w:color="auto" w:fill="FFFFFF"/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Designation : Devops Engineer</w:t>
      </w:r>
    </w:p>
    <w:p w:rsidR="00B16F84" w:rsidRDefault="004B3A31" w:rsidP="00B16F84">
      <w:pPr>
        <w:shd w:val="clear" w:color="auto" w:fill="FFFFFF"/>
        <w:spacing w:line="360" w:lineRule="auto"/>
      </w:pPr>
      <w:r>
        <w:rPr>
          <w:rFonts w:ascii="Calibri" w:hAnsi="Calibri" w:cs="Calibri"/>
          <w:b/>
          <w:bCs/>
        </w:rPr>
        <w:t xml:space="preserve">My Responsibilities: </w:t>
      </w:r>
    </w:p>
    <w:p w:rsidR="00B16F84" w:rsidRPr="00D042E5" w:rsidRDefault="004B3A31" w:rsidP="00B16F84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 xml:space="preserve">Checking Email/ Jeera Tickets </w:t>
      </w:r>
    </w:p>
    <w:p w:rsidR="00B16F84" w:rsidRPr="00D042E5" w:rsidRDefault="004B3A31" w:rsidP="00B16F84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Checking Notifications from Monitoring System.</w:t>
      </w:r>
    </w:p>
    <w:p w:rsidR="00B16F84" w:rsidRPr="00D042E5" w:rsidRDefault="004B3A31" w:rsidP="00B16F84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 xml:space="preserve">Ensuring that there is no critical alert </w:t>
      </w:r>
      <w:r>
        <w:rPr>
          <w:rFonts w:ascii="Calibri" w:hAnsi="Calibri" w:cs="Calibri"/>
        </w:rPr>
        <w:t>unattended.</w:t>
      </w:r>
    </w:p>
    <w:p w:rsidR="00B16F84" w:rsidRPr="00D042E5" w:rsidRDefault="004B3A31" w:rsidP="00B16F84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Provide help and support to developers.</w:t>
      </w:r>
    </w:p>
    <w:p w:rsidR="00B16F84" w:rsidRPr="00D042E5" w:rsidRDefault="004B3A31" w:rsidP="00B16F84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Provide support for Production Servers.</w:t>
      </w:r>
    </w:p>
    <w:p w:rsidR="00B16F84" w:rsidRPr="00D042E5" w:rsidRDefault="004B3A31" w:rsidP="00B16F84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Automation admin Repeative tasks.</w:t>
      </w:r>
    </w:p>
    <w:p w:rsidR="00D042E5" w:rsidRPr="00D042E5" w:rsidRDefault="004B3A31" w:rsidP="00D042E5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Creating Jenkins Jobs for Deployement.</w:t>
      </w:r>
    </w:p>
    <w:p w:rsidR="00D042E5" w:rsidRPr="008979E5" w:rsidRDefault="004B3A31" w:rsidP="00D042E5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Supporting existing infra and creating new servers.</w:t>
      </w:r>
    </w:p>
    <w:p w:rsidR="008979E5" w:rsidRPr="008979E5" w:rsidRDefault="004B3A31" w:rsidP="00D042E5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Deploy code on Dev and Prod Servers.</w:t>
      </w:r>
    </w:p>
    <w:p w:rsidR="008979E5" w:rsidRPr="00E747BE" w:rsidRDefault="004B3A31" w:rsidP="00D042E5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Ch</w:t>
      </w:r>
      <w:r>
        <w:rPr>
          <w:rFonts w:ascii="Calibri" w:hAnsi="Calibri" w:cs="Calibri"/>
        </w:rPr>
        <w:t>ecking for proper approvals before code release.</w:t>
      </w:r>
    </w:p>
    <w:p w:rsidR="00E747BE" w:rsidRPr="00E747BE" w:rsidRDefault="004B3A31" w:rsidP="00D042E5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Build and release process.</w:t>
      </w:r>
    </w:p>
    <w:p w:rsidR="00E747BE" w:rsidRPr="00E747BE" w:rsidRDefault="004B3A31" w:rsidP="00D042E5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lastRenderedPageBreak/>
        <w:t>Managing user access on Resources (Grant/Revoke)</w:t>
      </w:r>
    </w:p>
    <w:p w:rsidR="00E747BE" w:rsidRPr="00E747BE" w:rsidRDefault="004B3A31" w:rsidP="00D042E5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Managing Git Branches.</w:t>
      </w:r>
    </w:p>
    <w:p w:rsidR="00E747BE" w:rsidRPr="00B16F84" w:rsidRDefault="004B3A31" w:rsidP="00D042E5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Automation (Jenkins/Ansible)</w:t>
      </w:r>
    </w:p>
    <w:p w:rsidR="00B16F84" w:rsidRPr="00E747BE" w:rsidRDefault="004B3A31" w:rsidP="00D042E5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Kubernates and deploy application through Eks</w:t>
      </w:r>
    </w:p>
    <w:p w:rsidR="00E747BE" w:rsidRPr="00E747BE" w:rsidRDefault="004B3A31" w:rsidP="00D042E5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Server and application support</w:t>
      </w:r>
    </w:p>
    <w:p w:rsidR="00E747BE" w:rsidRPr="00D042E5" w:rsidRDefault="004B3A31" w:rsidP="00D042E5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Calibri" w:hAnsi="Calibri" w:cs="Calibri"/>
        </w:rPr>
        <w:t>Ensuring backup and creating backup policy.</w:t>
      </w:r>
    </w:p>
    <w:p w:rsidR="001752C0" w:rsidRDefault="001752C0" w:rsidP="00D042E5">
      <w:pPr>
        <w:shd w:val="clear" w:color="auto" w:fill="FFFFFF"/>
        <w:spacing w:line="360" w:lineRule="auto"/>
        <w:ind w:left="360"/>
      </w:pPr>
    </w:p>
    <w:p w:rsidR="00C306BD" w:rsidRDefault="00C306BD">
      <w:pPr>
        <w:shd w:val="clear" w:color="auto" w:fill="FFFFFF"/>
        <w:spacing w:line="360" w:lineRule="auto"/>
        <w:ind w:left="288"/>
        <w:rPr>
          <w:rFonts w:ascii="Cambria" w:hAnsi="Cambria" w:cs="Cambria"/>
          <w:b/>
        </w:rPr>
      </w:pPr>
    </w:p>
    <w:p w:rsidR="00C306BD" w:rsidRDefault="004B3A31">
      <w:pPr>
        <w:pStyle w:val="Style2"/>
        <w:jc w:val="left"/>
      </w:pPr>
      <w:r>
        <w:rPr>
          <w:b w:val="0"/>
        </w:rPr>
        <w:t>PERSONAL DETAILS</w:t>
      </w:r>
    </w:p>
    <w:p w:rsidR="00C306BD" w:rsidRDefault="00C306BD">
      <w:pPr>
        <w:shd w:val="clear" w:color="auto" w:fill="FFFFFF"/>
        <w:spacing w:line="360" w:lineRule="auto"/>
        <w:ind w:left="288"/>
        <w:rPr>
          <w:color w:val="333333"/>
          <w:sz w:val="22"/>
          <w:szCs w:val="22"/>
        </w:rPr>
      </w:pPr>
    </w:p>
    <w:p w:rsidR="00C306BD" w:rsidRDefault="004B3A31">
      <w:pPr>
        <w:pStyle w:val="ListParagraph"/>
        <w:spacing w:after="0" w:line="240" w:lineRule="auto"/>
        <w:ind w:left="0" w:right="-180"/>
        <w:jc w:val="both"/>
      </w:pPr>
      <w:r>
        <w:rPr>
          <w:rFonts w:cs="Calibri"/>
          <w:b/>
          <w:sz w:val="24"/>
          <w:szCs w:val="24"/>
        </w:rPr>
        <w:t>Father’s Name:</w:t>
      </w:r>
      <w:r w:rsidR="00AD2D73">
        <w:rPr>
          <w:rFonts w:cs="Calibri"/>
          <w:sz w:val="24"/>
          <w:szCs w:val="24"/>
        </w:rPr>
        <w:t xml:space="preserve">  Mr. </w:t>
      </w:r>
      <w:r w:rsidR="00EE5909">
        <w:rPr>
          <w:rFonts w:cs="Calibri"/>
          <w:sz w:val="24"/>
          <w:szCs w:val="24"/>
        </w:rPr>
        <w:t>Harish ChanderJuneja</w:t>
      </w:r>
    </w:p>
    <w:p w:rsidR="00E747BE" w:rsidRPr="00E747BE" w:rsidRDefault="004B3A31" w:rsidP="00BF50AA">
      <w:pPr>
        <w:tabs>
          <w:tab w:val="left" w:pos="-1440"/>
          <w:tab w:val="left" w:pos="-720"/>
          <w:tab w:val="left" w:pos="90"/>
          <w:tab w:val="left" w:pos="360"/>
          <w:tab w:val="left" w:pos="1620"/>
          <w:tab w:val="left" w:pos="2160"/>
          <w:tab w:val="left" w:pos="3060"/>
          <w:tab w:val="left" w:pos="3150"/>
          <w:tab w:val="left" w:pos="3240"/>
        </w:tabs>
        <w:rPr>
          <w:rFonts w:ascii="Calibri" w:hAnsi="Calibri" w:cs="Calibri"/>
        </w:rPr>
      </w:pPr>
      <w:r>
        <w:rPr>
          <w:rFonts w:ascii="Calibri" w:eastAsia="Calibri" w:hAnsi="Calibri" w:cs="Calibri"/>
          <w:b/>
        </w:rPr>
        <w:t>Date of Birth:</w:t>
      </w:r>
      <w:r w:rsidR="00AB59D4">
        <w:rPr>
          <w:rFonts w:ascii="Calibri" w:hAnsi="Calibri" w:cs="Calibri"/>
        </w:rPr>
        <w:t>28 November</w:t>
      </w:r>
      <w:r w:rsidR="00AD2D73">
        <w:rPr>
          <w:rFonts w:ascii="Calibri" w:hAnsi="Calibri" w:cs="Calibri"/>
        </w:rPr>
        <w:t xml:space="preserve"> 199</w:t>
      </w:r>
      <w:r w:rsidR="00AB59D4">
        <w:rPr>
          <w:rFonts w:ascii="Calibri" w:hAnsi="Calibri" w:cs="Calibri"/>
        </w:rPr>
        <w:t>0</w:t>
      </w:r>
    </w:p>
    <w:p w:rsidR="00C306BD" w:rsidRDefault="004B3A31">
      <w:pPr>
        <w:tabs>
          <w:tab w:val="left" w:pos="-1440"/>
          <w:tab w:val="left" w:pos="-720"/>
          <w:tab w:val="left" w:pos="90"/>
          <w:tab w:val="left" w:pos="360"/>
          <w:tab w:val="left" w:pos="1620"/>
          <w:tab w:val="left" w:pos="2160"/>
          <w:tab w:val="left" w:pos="3060"/>
          <w:tab w:val="left" w:pos="5115"/>
        </w:tabs>
      </w:pPr>
      <w:r>
        <w:rPr>
          <w:rFonts w:ascii="Calibri" w:eastAsia="Calibri" w:hAnsi="Calibri" w:cs="Calibri"/>
          <w:b/>
        </w:rPr>
        <w:t>Languages Known:</w:t>
      </w:r>
      <w:r>
        <w:rPr>
          <w:rFonts w:ascii="Calibri" w:hAnsi="Calibri" w:cs="Calibri"/>
        </w:rPr>
        <w:t xml:space="preserve">               English, Hindi</w:t>
      </w:r>
    </w:p>
    <w:p w:rsidR="00C306BD" w:rsidRDefault="004B3A31">
      <w:pPr>
        <w:tabs>
          <w:tab w:val="left" w:pos="-1440"/>
          <w:tab w:val="left" w:pos="-720"/>
          <w:tab w:val="left" w:pos="90"/>
          <w:tab w:val="left" w:pos="360"/>
          <w:tab w:val="left" w:pos="1620"/>
          <w:tab w:val="left" w:pos="2160"/>
          <w:tab w:val="left" w:pos="3060"/>
          <w:tab w:val="left" w:pos="5115"/>
        </w:tabs>
      </w:pPr>
      <w:r>
        <w:rPr>
          <w:rFonts w:ascii="Calibri" w:eastAsia="Calibri" w:hAnsi="Calibri" w:cs="Calibri"/>
          <w:b/>
        </w:rPr>
        <w:t>Address:</w:t>
      </w:r>
      <w:r>
        <w:rPr>
          <w:rFonts w:ascii="Calibri" w:hAnsi="Calibri" w:cs="Calibri"/>
        </w:rPr>
        <w:tab/>
      </w:r>
      <w:r w:rsidR="00ED4D07">
        <w:rPr>
          <w:rFonts w:ascii="Calibri" w:hAnsi="Calibri" w:cs="Calibri"/>
        </w:rPr>
        <w:t xml:space="preserve">  695 Sector-7,block -b</w:t>
      </w:r>
      <w:r w:rsidR="00AD2D73">
        <w:rPr>
          <w:rFonts w:ascii="Calibri" w:hAnsi="Calibri" w:cs="Calibri"/>
        </w:rPr>
        <w:t>, Faridabad</w:t>
      </w:r>
    </w:p>
    <w:p w:rsidR="00ED4D07" w:rsidRDefault="004B3A31" w:rsidP="00ED4D07">
      <w:pPr>
        <w:tabs>
          <w:tab w:val="left" w:pos="-1440"/>
          <w:tab w:val="left" w:pos="-720"/>
          <w:tab w:val="left" w:pos="90"/>
          <w:tab w:val="left" w:pos="360"/>
          <w:tab w:val="left" w:pos="1620"/>
          <w:tab w:val="left" w:pos="2160"/>
          <w:tab w:val="left" w:pos="3060"/>
          <w:tab w:val="left" w:pos="5115"/>
        </w:tabs>
      </w:pPr>
      <w:r>
        <w:rPr>
          <w:rFonts w:ascii="Calibri" w:eastAsia="Calibri" w:hAnsi="Calibri" w:cs="Calibri"/>
          <w:b/>
        </w:rPr>
        <w:t>Communication Address:</w:t>
      </w:r>
      <w:r>
        <w:rPr>
          <w:rFonts w:ascii="Calibri" w:hAnsi="Calibri" w:cs="Calibri"/>
        </w:rPr>
        <w:t xml:space="preserve">695 </w:t>
      </w:r>
      <w:r>
        <w:rPr>
          <w:rFonts w:ascii="Calibri" w:hAnsi="Calibri" w:cs="Calibri"/>
        </w:rPr>
        <w:t>Sector-7,block -b, Faridabad</w:t>
      </w:r>
    </w:p>
    <w:p w:rsidR="00C306BD" w:rsidRDefault="00C306BD">
      <w:pPr>
        <w:tabs>
          <w:tab w:val="left" w:pos="-1440"/>
          <w:tab w:val="left" w:pos="-720"/>
          <w:tab w:val="left" w:pos="90"/>
          <w:tab w:val="left" w:pos="360"/>
          <w:tab w:val="left" w:pos="1620"/>
          <w:tab w:val="left" w:pos="2160"/>
          <w:tab w:val="left" w:pos="3060"/>
          <w:tab w:val="left" w:pos="5115"/>
        </w:tabs>
      </w:pPr>
    </w:p>
    <w:p w:rsidR="00C306BD" w:rsidRDefault="00C306BD">
      <w:pPr>
        <w:tabs>
          <w:tab w:val="left" w:pos="-1440"/>
          <w:tab w:val="left" w:pos="-720"/>
          <w:tab w:val="left" w:pos="90"/>
          <w:tab w:val="left" w:pos="360"/>
          <w:tab w:val="left" w:pos="1620"/>
          <w:tab w:val="left" w:pos="2160"/>
          <w:tab w:val="left" w:pos="3060"/>
          <w:tab w:val="left" w:pos="5115"/>
        </w:tabs>
        <w:rPr>
          <w:sz w:val="22"/>
          <w:szCs w:val="22"/>
        </w:rPr>
      </w:pPr>
    </w:p>
    <w:p w:rsidR="00C306BD" w:rsidRDefault="00C306BD">
      <w:pPr>
        <w:tabs>
          <w:tab w:val="left" w:pos="-1440"/>
          <w:tab w:val="left" w:pos="-720"/>
          <w:tab w:val="left" w:pos="90"/>
          <w:tab w:val="left" w:pos="360"/>
          <w:tab w:val="left" w:pos="1620"/>
          <w:tab w:val="left" w:pos="2160"/>
          <w:tab w:val="left" w:pos="3060"/>
          <w:tab w:val="left" w:pos="5115"/>
        </w:tabs>
        <w:rPr>
          <w:sz w:val="22"/>
          <w:szCs w:val="22"/>
        </w:rPr>
      </w:pPr>
    </w:p>
    <w:p w:rsidR="00C306BD" w:rsidRDefault="004B3A31">
      <w:pPr>
        <w:pStyle w:val="Style2"/>
      </w:pPr>
      <w:r>
        <w:rPr>
          <w:b w:val="0"/>
        </w:rPr>
        <w:t>DECLARATION</w:t>
      </w:r>
    </w:p>
    <w:p w:rsidR="00C306BD" w:rsidRDefault="00C306BD">
      <w:pPr>
        <w:jc w:val="both"/>
        <w:rPr>
          <w:rFonts w:ascii="Cambria" w:hAnsi="Cambria" w:cs="Cambria"/>
        </w:rPr>
      </w:pPr>
    </w:p>
    <w:p w:rsidR="00C306BD" w:rsidRDefault="004B3A31">
      <w:pPr>
        <w:spacing w:line="276" w:lineRule="auto"/>
        <w:jc w:val="both"/>
      </w:pPr>
      <w:r>
        <w:rPr>
          <w:rFonts w:ascii="Calibri" w:hAnsi="Calibri" w:cs="Calibri"/>
        </w:rPr>
        <w:t>I hereby declare that the above information furnished above is to the best of my knowledge and belief.</w:t>
      </w:r>
    </w:p>
    <w:p w:rsidR="00C306BD" w:rsidRDefault="00C306BD">
      <w:pPr>
        <w:spacing w:before="60" w:after="60" w:line="276" w:lineRule="auto"/>
        <w:rPr>
          <w:rFonts w:ascii="Calibri" w:hAnsi="Calibri" w:cs="Calibri"/>
        </w:rPr>
      </w:pPr>
    </w:p>
    <w:p w:rsidR="00C306BD" w:rsidRDefault="004B3A31">
      <w:pPr>
        <w:spacing w:line="276" w:lineRule="auto"/>
        <w:jc w:val="both"/>
      </w:pPr>
      <w:r>
        <w:rPr>
          <w:rFonts w:ascii="Calibri" w:hAnsi="Calibri" w:cs="Calibri"/>
        </w:rPr>
        <w:t xml:space="preserve">Place:                                                                                                   </w:t>
      </w:r>
    </w:p>
    <w:p w:rsidR="00C306BD" w:rsidRDefault="004B3A31">
      <w:pPr>
        <w:spacing w:line="276" w:lineRule="auto"/>
        <w:jc w:val="both"/>
      </w:pPr>
      <w:r>
        <w:rPr>
          <w:rFonts w:ascii="Calibri" w:hAnsi="Calibri" w:cs="Calibri"/>
        </w:rPr>
        <w:t>Date: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C306BD" w:rsidRDefault="004B3A31">
      <w:pPr>
        <w:spacing w:line="276" w:lineRule="auto"/>
        <w:jc w:val="both"/>
      </w:pPr>
      <w:r>
        <w:rPr>
          <w:rFonts w:ascii="Calibri" w:hAnsi="Calibri" w:cs="Calibri"/>
          <w:b/>
          <w:bCs/>
        </w:rPr>
        <w:t>ANKIT JUNEJA</w:t>
      </w:r>
    </w:p>
    <w:p w:rsidR="00C306BD" w:rsidRDefault="004B3A31">
      <w:pPr>
        <w:spacing w:line="276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9</w:t>
      </w:r>
      <w:r w:rsidR="00AB59D4">
        <w:rPr>
          <w:rFonts w:ascii="Cambria" w:hAnsi="Cambria" w:cs="Cambria"/>
        </w:rPr>
        <w:t>999904690</w:t>
      </w:r>
      <w:r w:rsidR="003F236B" w:rsidRPr="003F236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C306BD" w:rsidSect="00AB59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80" w:right="680" w:bottom="680" w:left="680" w:header="576" w:footer="720" w:gutter="0"/>
      <w:pgBorders>
        <w:top w:val="double" w:sz="40" w:space="19" w:color="000000"/>
        <w:left w:val="double" w:sz="40" w:space="19" w:color="000000"/>
        <w:bottom w:val="double" w:sz="40" w:space="19" w:color="000000"/>
        <w:right w:val="double" w:sz="40" w:space="19" w:color="000000"/>
      </w:pgBorders>
      <w:cols w:space="72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A31" w:rsidRDefault="004B3A31" w:rsidP="003F236B">
      <w:r>
        <w:separator/>
      </w:r>
    </w:p>
  </w:endnote>
  <w:endnote w:type="continuationSeparator" w:id="1">
    <w:p w:rsidR="004B3A31" w:rsidRDefault="004B3A31" w:rsidP="003F2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C42" w:rsidRDefault="005F5C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C42" w:rsidRDefault="005F5C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C42" w:rsidRDefault="005F5C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A31" w:rsidRDefault="004B3A31" w:rsidP="003F236B">
      <w:r>
        <w:separator/>
      </w:r>
    </w:p>
  </w:footnote>
  <w:footnote w:type="continuationSeparator" w:id="1">
    <w:p w:rsidR="004B3A31" w:rsidRDefault="004B3A31" w:rsidP="003F23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C42" w:rsidRDefault="005F5C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C42" w:rsidRDefault="005F5C4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C42" w:rsidRDefault="005F5C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szCs w:val="24"/>
        <w:lang w:val="en-U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 w:hint="default"/>
        <w:sz w:val="24"/>
        <w:szCs w:val="24"/>
        <w:lang w:val="en-U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 w:hint="default"/>
        <w:color w:val="000000"/>
        <w:sz w:val="24"/>
        <w:szCs w:val="24"/>
        <w:lang w:val="sv-SE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333333"/>
        <w:sz w:val="22"/>
        <w:szCs w:val="22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color w:val="000000"/>
        <w:sz w:val="17"/>
        <w:szCs w:val="17"/>
        <w:lang w:val="en-U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Symbol" w:hint="default"/>
        <w:color w:val="333333"/>
        <w:sz w:val="24"/>
        <w:szCs w:val="22"/>
        <w:lang w:val="en-US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 w:hint="default"/>
        <w:color w:val="000000"/>
        <w:sz w:val="22"/>
        <w:szCs w:val="22"/>
        <w:lang w:val="en-US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17"/>
        <w:szCs w:val="17"/>
        <w:lang w:val="en-US"/>
      </w:rPr>
    </w:lvl>
  </w:abstractNum>
  <w:abstractNum w:abstractNumId="9">
    <w:nsid w:val="05787E63"/>
    <w:multiLevelType w:val="multilevel"/>
    <w:tmpl w:val="1D2EC2BE"/>
    <w:lvl w:ilvl="0">
      <w:start w:val="1"/>
      <w:numFmt w:val="bullet"/>
      <w:lvlText w:val="●"/>
      <w:lvlJc w:val="left"/>
      <w:pPr>
        <w:ind w:left="720" w:hanging="360"/>
      </w:pPr>
      <w:rPr>
        <w:rFonts w:ascii="Wingdings" w:eastAsia="Noto Sans Symbols" w:hAnsi="Wingdings" w:cs="Noto Sans Symbols" w:hint="default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15AD4870"/>
    <w:multiLevelType w:val="hybridMultilevel"/>
    <w:tmpl w:val="510476A6"/>
    <w:lvl w:ilvl="0" w:tplc="6E7E7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EC1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829C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E2D6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4D3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0C8B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613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680C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7417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406A66"/>
    <w:multiLevelType w:val="hybridMultilevel"/>
    <w:tmpl w:val="200CF85A"/>
    <w:lvl w:ilvl="0" w:tplc="94284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81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F646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83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7A2B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F265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04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8B4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986C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7CCF"/>
    <w:rsid w:val="000B4123"/>
    <w:rsid w:val="000B6828"/>
    <w:rsid w:val="000E603A"/>
    <w:rsid w:val="001752C0"/>
    <w:rsid w:val="001C1671"/>
    <w:rsid w:val="001C255A"/>
    <w:rsid w:val="001D2C7C"/>
    <w:rsid w:val="001F4E13"/>
    <w:rsid w:val="00207B45"/>
    <w:rsid w:val="00221493"/>
    <w:rsid w:val="0022456F"/>
    <w:rsid w:val="00280225"/>
    <w:rsid w:val="002A1AB8"/>
    <w:rsid w:val="002B024F"/>
    <w:rsid w:val="002E4575"/>
    <w:rsid w:val="0035184D"/>
    <w:rsid w:val="00352F18"/>
    <w:rsid w:val="00365E1A"/>
    <w:rsid w:val="003823C9"/>
    <w:rsid w:val="003F236B"/>
    <w:rsid w:val="0045539D"/>
    <w:rsid w:val="00456ECC"/>
    <w:rsid w:val="004625DE"/>
    <w:rsid w:val="004631BE"/>
    <w:rsid w:val="004800D6"/>
    <w:rsid w:val="004B3A31"/>
    <w:rsid w:val="005052D2"/>
    <w:rsid w:val="00505F75"/>
    <w:rsid w:val="00525173"/>
    <w:rsid w:val="00525533"/>
    <w:rsid w:val="005345C8"/>
    <w:rsid w:val="00562167"/>
    <w:rsid w:val="00581CA4"/>
    <w:rsid w:val="005B2226"/>
    <w:rsid w:val="005E06D0"/>
    <w:rsid w:val="005E2B6F"/>
    <w:rsid w:val="005F5C42"/>
    <w:rsid w:val="00603221"/>
    <w:rsid w:val="006066EE"/>
    <w:rsid w:val="006548A6"/>
    <w:rsid w:val="0068513F"/>
    <w:rsid w:val="00694282"/>
    <w:rsid w:val="006D7AB1"/>
    <w:rsid w:val="00723CC1"/>
    <w:rsid w:val="00724BA4"/>
    <w:rsid w:val="00732397"/>
    <w:rsid w:val="00765F56"/>
    <w:rsid w:val="00773F23"/>
    <w:rsid w:val="00777CCF"/>
    <w:rsid w:val="007A094E"/>
    <w:rsid w:val="007D1AA8"/>
    <w:rsid w:val="007D76A3"/>
    <w:rsid w:val="00805525"/>
    <w:rsid w:val="008979E5"/>
    <w:rsid w:val="008F552E"/>
    <w:rsid w:val="00930B94"/>
    <w:rsid w:val="00935C5E"/>
    <w:rsid w:val="00947298"/>
    <w:rsid w:val="009506FD"/>
    <w:rsid w:val="00963215"/>
    <w:rsid w:val="0098638B"/>
    <w:rsid w:val="00990647"/>
    <w:rsid w:val="00990C57"/>
    <w:rsid w:val="009B6245"/>
    <w:rsid w:val="00A0422B"/>
    <w:rsid w:val="00A45F81"/>
    <w:rsid w:val="00AB59D4"/>
    <w:rsid w:val="00AD2D73"/>
    <w:rsid w:val="00B16F84"/>
    <w:rsid w:val="00B21C97"/>
    <w:rsid w:val="00B23698"/>
    <w:rsid w:val="00B643C0"/>
    <w:rsid w:val="00B84C46"/>
    <w:rsid w:val="00B9304D"/>
    <w:rsid w:val="00BB1BD0"/>
    <w:rsid w:val="00BF50AA"/>
    <w:rsid w:val="00C04FDC"/>
    <w:rsid w:val="00C05554"/>
    <w:rsid w:val="00C2277D"/>
    <w:rsid w:val="00C306BD"/>
    <w:rsid w:val="00C43B5D"/>
    <w:rsid w:val="00C632F0"/>
    <w:rsid w:val="00C64A33"/>
    <w:rsid w:val="00CA567D"/>
    <w:rsid w:val="00D042E5"/>
    <w:rsid w:val="00D265AF"/>
    <w:rsid w:val="00D30C52"/>
    <w:rsid w:val="00D455F5"/>
    <w:rsid w:val="00E0452F"/>
    <w:rsid w:val="00E336BE"/>
    <w:rsid w:val="00E747BE"/>
    <w:rsid w:val="00E7748D"/>
    <w:rsid w:val="00EB0183"/>
    <w:rsid w:val="00ED248B"/>
    <w:rsid w:val="00ED4D07"/>
    <w:rsid w:val="00EE5909"/>
    <w:rsid w:val="00F63224"/>
    <w:rsid w:val="00F76A82"/>
    <w:rsid w:val="00F96476"/>
    <w:rsid w:val="00FA5F6B"/>
    <w:rsid w:val="00FC7DE0"/>
    <w:rsid w:val="00FD1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F84"/>
    <w:pPr>
      <w:suppressAutoHyphens/>
    </w:pPr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3F236B"/>
    <w:pPr>
      <w:keepNext/>
      <w:numPr>
        <w:numId w:val="1"/>
      </w:numPr>
      <w:pBdr>
        <w:top w:val="nil"/>
        <w:left w:val="nil"/>
        <w:bottom w:val="single" w:sz="20" w:space="1" w:color="000000"/>
        <w:right w:val="nil"/>
      </w:pBdr>
      <w:shd w:val="clear" w:color="auto" w:fill="CCCCCC"/>
      <w:spacing w:before="40"/>
      <w:jc w:val="right"/>
      <w:outlineLvl w:val="0"/>
    </w:pPr>
    <w:rPr>
      <w:rFonts w:ascii="Palatino Linotype" w:hAnsi="Palatino Linotype" w:cs="Palatino Linotype"/>
      <w:b/>
      <w:sz w:val="38"/>
      <w:szCs w:val="38"/>
    </w:rPr>
  </w:style>
  <w:style w:type="paragraph" w:styleId="Heading3">
    <w:name w:val="heading 3"/>
    <w:basedOn w:val="Normal"/>
    <w:next w:val="Normal"/>
    <w:qFormat/>
    <w:rsid w:val="003F236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F236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F236B"/>
    <w:rPr>
      <w:rFonts w:ascii="Symbol" w:hAnsi="Symbol" w:cs="Symbol" w:hint="default"/>
    </w:rPr>
  </w:style>
  <w:style w:type="character" w:customStyle="1" w:styleId="WW8Num1z1">
    <w:name w:val="WW8Num1z1"/>
    <w:rsid w:val="003F236B"/>
  </w:style>
  <w:style w:type="character" w:customStyle="1" w:styleId="WW8Num1z2">
    <w:name w:val="WW8Num1z2"/>
    <w:rsid w:val="003F236B"/>
  </w:style>
  <w:style w:type="character" w:customStyle="1" w:styleId="WW8Num1z3">
    <w:name w:val="WW8Num1z3"/>
    <w:rsid w:val="003F236B"/>
  </w:style>
  <w:style w:type="character" w:customStyle="1" w:styleId="WW8Num1z4">
    <w:name w:val="WW8Num1z4"/>
    <w:rsid w:val="003F236B"/>
  </w:style>
  <w:style w:type="character" w:customStyle="1" w:styleId="WW8Num1z5">
    <w:name w:val="WW8Num1z5"/>
    <w:rsid w:val="003F236B"/>
  </w:style>
  <w:style w:type="character" w:customStyle="1" w:styleId="WW8Num1z6">
    <w:name w:val="WW8Num1z6"/>
    <w:rsid w:val="003F236B"/>
  </w:style>
  <w:style w:type="character" w:customStyle="1" w:styleId="WW8Num1z7">
    <w:name w:val="WW8Num1z7"/>
    <w:rsid w:val="003F236B"/>
  </w:style>
  <w:style w:type="character" w:customStyle="1" w:styleId="WW8Num1z8">
    <w:name w:val="WW8Num1z8"/>
    <w:rsid w:val="003F236B"/>
  </w:style>
  <w:style w:type="character" w:customStyle="1" w:styleId="WW8Num2z0">
    <w:name w:val="WW8Num2z0"/>
    <w:rsid w:val="003F236B"/>
    <w:rPr>
      <w:rFonts w:ascii="Wingdings" w:eastAsia="Arial Unicode MS" w:hAnsi="Wingdings" w:cs="Wingdings" w:hint="default"/>
      <w:sz w:val="24"/>
      <w:szCs w:val="24"/>
      <w:lang w:val="en-US"/>
    </w:rPr>
  </w:style>
  <w:style w:type="character" w:customStyle="1" w:styleId="WW8Num3z0">
    <w:name w:val="WW8Num3z0"/>
    <w:rsid w:val="003F236B"/>
    <w:rPr>
      <w:rFonts w:ascii="Wingdings" w:hAnsi="Wingdings" w:cs="Symbol" w:hint="default"/>
      <w:sz w:val="24"/>
      <w:szCs w:val="24"/>
      <w:lang w:val="en-US"/>
    </w:rPr>
  </w:style>
  <w:style w:type="character" w:customStyle="1" w:styleId="WW8Num4z0">
    <w:name w:val="WW8Num4z0"/>
    <w:rsid w:val="003F236B"/>
    <w:rPr>
      <w:rFonts w:ascii="Wingdings" w:hAnsi="Wingdings" w:cs="Symbol" w:hint="default"/>
      <w:color w:val="000000"/>
      <w:sz w:val="24"/>
      <w:szCs w:val="24"/>
      <w:lang w:val="sv-SE"/>
    </w:rPr>
  </w:style>
  <w:style w:type="character" w:customStyle="1" w:styleId="WW8Num5z0">
    <w:name w:val="WW8Num5z0"/>
    <w:rsid w:val="003F236B"/>
    <w:rPr>
      <w:rFonts w:ascii="Wingdings" w:hAnsi="Wingdings" w:cs="Wingdings" w:hint="default"/>
      <w:color w:val="333333"/>
      <w:sz w:val="22"/>
      <w:szCs w:val="22"/>
    </w:rPr>
  </w:style>
  <w:style w:type="character" w:customStyle="1" w:styleId="WW8Num6z0">
    <w:name w:val="WW8Num6z0"/>
    <w:rsid w:val="003F236B"/>
    <w:rPr>
      <w:rFonts w:ascii="Wingdings" w:hAnsi="Wingdings" w:cs="Wingdings" w:hint="default"/>
      <w:color w:val="000000"/>
      <w:sz w:val="17"/>
      <w:szCs w:val="17"/>
      <w:lang w:val="en-US"/>
    </w:rPr>
  </w:style>
  <w:style w:type="character" w:customStyle="1" w:styleId="WW8Num7z0">
    <w:name w:val="WW8Num7z0"/>
    <w:rsid w:val="003F236B"/>
    <w:rPr>
      <w:rFonts w:ascii="Wingdings" w:eastAsia="Verdana" w:hAnsi="Wingdings" w:cs="Symbol" w:hint="default"/>
      <w:color w:val="333333"/>
      <w:sz w:val="24"/>
      <w:szCs w:val="22"/>
      <w:lang w:val="en-US"/>
    </w:rPr>
  </w:style>
  <w:style w:type="character" w:customStyle="1" w:styleId="WW8Num8z0">
    <w:name w:val="WW8Num8z0"/>
    <w:rsid w:val="003F236B"/>
    <w:rPr>
      <w:rFonts w:ascii="Wingdings" w:hAnsi="Wingdings" w:cs="Symbol" w:hint="default"/>
      <w:color w:val="000000"/>
      <w:sz w:val="22"/>
      <w:szCs w:val="22"/>
      <w:lang w:val="en-US"/>
    </w:rPr>
  </w:style>
  <w:style w:type="character" w:customStyle="1" w:styleId="WW8Num9z0">
    <w:name w:val="WW8Num9z0"/>
    <w:rsid w:val="003F236B"/>
    <w:rPr>
      <w:rFonts w:ascii="Wingdings" w:hAnsi="Wingdings" w:cs="Wingdings" w:hint="default"/>
      <w:color w:val="000000"/>
      <w:sz w:val="17"/>
      <w:szCs w:val="17"/>
      <w:lang w:val="en-US"/>
    </w:rPr>
  </w:style>
  <w:style w:type="character" w:customStyle="1" w:styleId="WW8Num7z1">
    <w:name w:val="WW8Num7z1"/>
    <w:rsid w:val="003F236B"/>
    <w:rPr>
      <w:rFonts w:ascii="Courier New" w:hAnsi="Courier New" w:cs="Courier New" w:hint="default"/>
    </w:rPr>
  </w:style>
  <w:style w:type="character" w:customStyle="1" w:styleId="WW8Num7z3">
    <w:name w:val="WW8Num7z3"/>
    <w:rsid w:val="003F236B"/>
    <w:rPr>
      <w:rFonts w:ascii="Symbol" w:hAnsi="Symbol" w:cs="Symbol" w:hint="default"/>
    </w:rPr>
  </w:style>
  <w:style w:type="character" w:customStyle="1" w:styleId="WW8Num8z1">
    <w:name w:val="WW8Num8z1"/>
    <w:rsid w:val="003F236B"/>
    <w:rPr>
      <w:rFonts w:ascii="Courier New" w:hAnsi="Courier New" w:cs="Courier New" w:hint="default"/>
    </w:rPr>
  </w:style>
  <w:style w:type="character" w:customStyle="1" w:styleId="WW8Num8z3">
    <w:name w:val="WW8Num8z3"/>
    <w:rsid w:val="003F236B"/>
    <w:rPr>
      <w:rFonts w:ascii="Symbol" w:hAnsi="Symbol" w:cs="Symbol" w:hint="default"/>
    </w:rPr>
  </w:style>
  <w:style w:type="character" w:customStyle="1" w:styleId="WW8Num9z1">
    <w:name w:val="WW8Num9z1"/>
    <w:rsid w:val="003F236B"/>
    <w:rPr>
      <w:rFonts w:ascii="Courier New" w:hAnsi="Courier New" w:cs="Courier New" w:hint="default"/>
    </w:rPr>
  </w:style>
  <w:style w:type="character" w:customStyle="1" w:styleId="WW8Num9z3">
    <w:name w:val="WW8Num9z3"/>
    <w:rsid w:val="003F236B"/>
    <w:rPr>
      <w:rFonts w:ascii="Symbol" w:hAnsi="Symbol" w:cs="Symbol" w:hint="default"/>
    </w:rPr>
  </w:style>
  <w:style w:type="character" w:customStyle="1" w:styleId="WW8Num10z0">
    <w:name w:val="WW8Num10z0"/>
    <w:rsid w:val="003F236B"/>
    <w:rPr>
      <w:rFonts w:ascii="Wingdings" w:eastAsia="Arial Unicode MS" w:hAnsi="Wingdings" w:cs="Wingdings" w:hint="default"/>
      <w:color w:val="000000"/>
      <w:sz w:val="17"/>
      <w:szCs w:val="17"/>
    </w:rPr>
  </w:style>
  <w:style w:type="character" w:customStyle="1" w:styleId="WW8Num10z1">
    <w:name w:val="WW8Num10z1"/>
    <w:rsid w:val="003F236B"/>
    <w:rPr>
      <w:rFonts w:ascii="Courier New" w:hAnsi="Courier New" w:cs="Courier New" w:hint="default"/>
    </w:rPr>
  </w:style>
  <w:style w:type="character" w:customStyle="1" w:styleId="WW8Num10z3">
    <w:name w:val="WW8Num10z3"/>
    <w:rsid w:val="003F236B"/>
    <w:rPr>
      <w:rFonts w:ascii="Symbol" w:hAnsi="Symbol" w:cs="Symbol" w:hint="default"/>
    </w:rPr>
  </w:style>
  <w:style w:type="character" w:customStyle="1" w:styleId="WW8Num11z0">
    <w:name w:val="WW8Num11z0"/>
    <w:rsid w:val="003F236B"/>
    <w:rPr>
      <w:rFonts w:ascii="Wingdings" w:hAnsi="Wingdings" w:cs="Wingdings" w:hint="default"/>
      <w:color w:val="000000"/>
      <w:sz w:val="17"/>
      <w:szCs w:val="17"/>
    </w:rPr>
  </w:style>
  <w:style w:type="character" w:customStyle="1" w:styleId="WW8Num11z1">
    <w:name w:val="WW8Num11z1"/>
    <w:rsid w:val="003F236B"/>
  </w:style>
  <w:style w:type="character" w:customStyle="1" w:styleId="WW8Num11z3">
    <w:name w:val="WW8Num11z3"/>
    <w:rsid w:val="003F236B"/>
    <w:rPr>
      <w:rFonts w:ascii="Symbol" w:hAnsi="Symbol" w:cs="Symbol" w:hint="default"/>
    </w:rPr>
  </w:style>
  <w:style w:type="character" w:customStyle="1" w:styleId="WW8Num12z0">
    <w:name w:val="WW8Num12z0"/>
    <w:rsid w:val="003F236B"/>
    <w:rPr>
      <w:rFonts w:ascii="Symbol" w:hAnsi="Symbol" w:cs="Symbol" w:hint="default"/>
    </w:rPr>
  </w:style>
  <w:style w:type="character" w:customStyle="1" w:styleId="WW8Num12z1">
    <w:name w:val="WW8Num12z1"/>
    <w:rsid w:val="003F236B"/>
    <w:rPr>
      <w:rFonts w:ascii="Courier New" w:hAnsi="Courier New" w:cs="Courier New" w:hint="default"/>
    </w:rPr>
  </w:style>
  <w:style w:type="character" w:customStyle="1" w:styleId="WW8Num12z3">
    <w:name w:val="WW8Num12z3"/>
    <w:rsid w:val="003F236B"/>
    <w:rPr>
      <w:rFonts w:ascii="Symbol" w:hAnsi="Symbol" w:cs="Symbol" w:hint="default"/>
    </w:rPr>
  </w:style>
  <w:style w:type="character" w:customStyle="1" w:styleId="WW8Num13z0">
    <w:name w:val="WW8Num13z0"/>
    <w:rsid w:val="003F236B"/>
    <w:rPr>
      <w:rFonts w:ascii="Wingdings" w:eastAsia="Times New Roman" w:hAnsi="Wingdings" w:cs="Wingdings" w:hint="default"/>
      <w:color w:val="000000"/>
      <w:sz w:val="17"/>
      <w:szCs w:val="17"/>
      <w:lang w:val="sv-SE"/>
    </w:rPr>
  </w:style>
  <w:style w:type="character" w:customStyle="1" w:styleId="WW8Num13z1">
    <w:name w:val="WW8Num13z1"/>
    <w:rsid w:val="003F236B"/>
    <w:rPr>
      <w:rFonts w:ascii="Courier New" w:hAnsi="Courier New" w:cs="Courier New" w:hint="default"/>
    </w:rPr>
  </w:style>
  <w:style w:type="character" w:customStyle="1" w:styleId="WW8Num13z3">
    <w:name w:val="WW8Num13z3"/>
    <w:rsid w:val="003F236B"/>
    <w:rPr>
      <w:rFonts w:ascii="Symbol" w:hAnsi="Symbol" w:cs="Symbol" w:hint="default"/>
    </w:rPr>
  </w:style>
  <w:style w:type="character" w:customStyle="1" w:styleId="WW8Num14z0">
    <w:name w:val="WW8Num14z0"/>
    <w:rsid w:val="003F236B"/>
    <w:rPr>
      <w:rFonts w:ascii="Wingdings" w:hAnsi="Wingdings" w:cs="Wingdings" w:hint="default"/>
      <w:color w:val="000000"/>
      <w:sz w:val="17"/>
      <w:szCs w:val="17"/>
    </w:rPr>
  </w:style>
  <w:style w:type="character" w:customStyle="1" w:styleId="WW8Num14z1">
    <w:name w:val="WW8Num14z1"/>
    <w:rsid w:val="003F236B"/>
    <w:rPr>
      <w:rFonts w:ascii="Courier New" w:hAnsi="Courier New" w:cs="Courier New" w:hint="default"/>
    </w:rPr>
  </w:style>
  <w:style w:type="character" w:customStyle="1" w:styleId="WW8Num14z3">
    <w:name w:val="WW8Num14z3"/>
    <w:rsid w:val="003F236B"/>
    <w:rPr>
      <w:rFonts w:ascii="Symbol" w:hAnsi="Symbol" w:cs="Symbol" w:hint="default"/>
    </w:rPr>
  </w:style>
  <w:style w:type="character" w:customStyle="1" w:styleId="WW8Num15z0">
    <w:name w:val="WW8Num15z0"/>
    <w:rsid w:val="003F236B"/>
    <w:rPr>
      <w:rFonts w:ascii="Wingdings" w:hAnsi="Wingdings" w:cs="Wingdings" w:hint="default"/>
      <w:color w:val="000000"/>
      <w:sz w:val="17"/>
      <w:szCs w:val="17"/>
    </w:rPr>
  </w:style>
  <w:style w:type="character" w:customStyle="1" w:styleId="WW8Num15z1">
    <w:name w:val="WW8Num15z1"/>
    <w:rsid w:val="003F236B"/>
    <w:rPr>
      <w:rFonts w:ascii="Courier New" w:hAnsi="Courier New" w:cs="Courier New" w:hint="default"/>
    </w:rPr>
  </w:style>
  <w:style w:type="character" w:customStyle="1" w:styleId="WW8Num15z3">
    <w:name w:val="WW8Num15z3"/>
    <w:rsid w:val="003F236B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F236B"/>
  </w:style>
  <w:style w:type="character" w:customStyle="1" w:styleId="WW8Num2z1">
    <w:name w:val="WW8Num2z1"/>
    <w:rsid w:val="003F236B"/>
    <w:rPr>
      <w:rFonts w:ascii="OpenSymbol" w:hAnsi="OpenSymbol" w:cs="Courier New" w:hint="default"/>
    </w:rPr>
  </w:style>
  <w:style w:type="character" w:customStyle="1" w:styleId="WW8Num3z1">
    <w:name w:val="WW8Num3z1"/>
    <w:rsid w:val="003F236B"/>
    <w:rPr>
      <w:rFonts w:ascii="OpenSymbol" w:hAnsi="OpenSymbol" w:cs="Courier New" w:hint="default"/>
    </w:rPr>
  </w:style>
  <w:style w:type="character" w:customStyle="1" w:styleId="WW8Num4z1">
    <w:name w:val="WW8Num4z1"/>
    <w:rsid w:val="003F236B"/>
    <w:rPr>
      <w:rFonts w:ascii="Courier New" w:hAnsi="Courier New" w:cs="Courier New" w:hint="default"/>
    </w:rPr>
  </w:style>
  <w:style w:type="character" w:customStyle="1" w:styleId="WW8Num4z2">
    <w:name w:val="WW8Num4z2"/>
    <w:rsid w:val="003F236B"/>
    <w:rPr>
      <w:rFonts w:ascii="Wingdings" w:hAnsi="Wingdings" w:cs="Wingdings" w:hint="default"/>
    </w:rPr>
  </w:style>
  <w:style w:type="character" w:customStyle="1" w:styleId="WW8Num4z3">
    <w:name w:val="WW8Num4z3"/>
    <w:rsid w:val="003F236B"/>
    <w:rPr>
      <w:rFonts w:ascii="Symbol" w:hAnsi="Symbol" w:cs="Symbol" w:hint="default"/>
    </w:rPr>
  </w:style>
  <w:style w:type="character" w:customStyle="1" w:styleId="WW8Num5z1">
    <w:name w:val="WW8Num5z1"/>
    <w:rsid w:val="003F236B"/>
    <w:rPr>
      <w:rFonts w:ascii="Courier New" w:hAnsi="Courier New" w:cs="Courier New" w:hint="default"/>
    </w:rPr>
  </w:style>
  <w:style w:type="character" w:customStyle="1" w:styleId="WW8Num5z3">
    <w:name w:val="WW8Num5z3"/>
    <w:rsid w:val="003F236B"/>
    <w:rPr>
      <w:rFonts w:ascii="Symbol" w:hAnsi="Symbol" w:cs="Symbol" w:hint="default"/>
    </w:rPr>
  </w:style>
  <w:style w:type="character" w:customStyle="1" w:styleId="WW8Num6z1">
    <w:name w:val="WW8Num6z1"/>
    <w:rsid w:val="003F236B"/>
    <w:rPr>
      <w:rFonts w:ascii="Courier New" w:hAnsi="Courier New" w:cs="Courier New" w:hint="default"/>
    </w:rPr>
  </w:style>
  <w:style w:type="character" w:customStyle="1" w:styleId="WW8Num6z2">
    <w:name w:val="WW8Num6z2"/>
    <w:rsid w:val="003F236B"/>
    <w:rPr>
      <w:rFonts w:ascii="Wingdings" w:hAnsi="Wingdings" w:cs="Wingdings" w:hint="default"/>
    </w:rPr>
  </w:style>
  <w:style w:type="character" w:customStyle="1" w:styleId="WW8Num6z3">
    <w:name w:val="WW8Num6z3"/>
    <w:rsid w:val="003F236B"/>
    <w:rPr>
      <w:rFonts w:ascii="Symbol" w:hAnsi="Symbol" w:cs="Symbol" w:hint="default"/>
    </w:rPr>
  </w:style>
  <w:style w:type="character" w:customStyle="1" w:styleId="WW8Num7z2">
    <w:name w:val="WW8Num7z2"/>
    <w:rsid w:val="003F236B"/>
    <w:rPr>
      <w:rFonts w:ascii="Wingdings" w:hAnsi="Wingdings" w:cs="Wingdings" w:hint="default"/>
    </w:rPr>
  </w:style>
  <w:style w:type="character" w:customStyle="1" w:styleId="WW8Num8z2">
    <w:name w:val="WW8Num8z2"/>
    <w:rsid w:val="003F236B"/>
    <w:rPr>
      <w:rFonts w:ascii="Wingdings" w:hAnsi="Wingdings" w:cs="Wingdings" w:hint="default"/>
    </w:rPr>
  </w:style>
  <w:style w:type="character" w:customStyle="1" w:styleId="WW8Num9z2">
    <w:name w:val="WW8Num9z2"/>
    <w:rsid w:val="003F236B"/>
    <w:rPr>
      <w:rFonts w:ascii="Wingdings" w:hAnsi="Wingdings" w:cs="Wingdings" w:hint="default"/>
    </w:rPr>
  </w:style>
  <w:style w:type="character" w:customStyle="1" w:styleId="WW8Num10z2">
    <w:name w:val="WW8Num10z2"/>
    <w:rsid w:val="003F236B"/>
    <w:rPr>
      <w:rFonts w:ascii="Wingdings" w:hAnsi="Wingdings" w:cs="Wingdings" w:hint="default"/>
    </w:rPr>
  </w:style>
  <w:style w:type="character" w:customStyle="1" w:styleId="WW8Num11z2">
    <w:name w:val="WW8Num11z2"/>
    <w:rsid w:val="003F236B"/>
    <w:rPr>
      <w:rFonts w:ascii="Wingdings" w:hAnsi="Wingdings" w:cs="Wingdings" w:hint="default"/>
    </w:rPr>
  </w:style>
  <w:style w:type="character" w:customStyle="1" w:styleId="WW8Num11z4">
    <w:name w:val="WW8Num11z4"/>
    <w:rsid w:val="003F236B"/>
    <w:rPr>
      <w:rFonts w:ascii="Courier New" w:hAnsi="Courier New" w:cs="Courier New" w:hint="default"/>
    </w:rPr>
  </w:style>
  <w:style w:type="character" w:customStyle="1" w:styleId="WW8Num12z2">
    <w:name w:val="WW8Num12z2"/>
    <w:rsid w:val="003F236B"/>
    <w:rPr>
      <w:rFonts w:ascii="Wingdings" w:hAnsi="Wingdings" w:cs="Wingdings" w:hint="default"/>
    </w:rPr>
  </w:style>
  <w:style w:type="character" w:customStyle="1" w:styleId="WW8Num13z2">
    <w:name w:val="WW8Num13z2"/>
    <w:rsid w:val="003F236B"/>
    <w:rPr>
      <w:rFonts w:ascii="Wingdings" w:hAnsi="Wingdings" w:cs="Wingdings" w:hint="default"/>
    </w:rPr>
  </w:style>
  <w:style w:type="character" w:customStyle="1" w:styleId="WW8Num14z2">
    <w:name w:val="WW8Num14z2"/>
    <w:rsid w:val="003F236B"/>
    <w:rPr>
      <w:rFonts w:ascii="Wingdings" w:hAnsi="Wingdings" w:cs="Wingdings" w:hint="default"/>
    </w:rPr>
  </w:style>
  <w:style w:type="character" w:customStyle="1" w:styleId="WW8Num15z2">
    <w:name w:val="WW8Num15z2"/>
    <w:rsid w:val="003F236B"/>
    <w:rPr>
      <w:rFonts w:ascii="Wingdings" w:hAnsi="Wingdings" w:cs="Wingdings" w:hint="default"/>
    </w:rPr>
  </w:style>
  <w:style w:type="character" w:customStyle="1" w:styleId="WW8Num16z0">
    <w:name w:val="WW8Num16z0"/>
    <w:rsid w:val="003F236B"/>
    <w:rPr>
      <w:rFonts w:ascii="Symbol" w:hAnsi="Symbol" w:cs="Symbol" w:hint="default"/>
    </w:rPr>
  </w:style>
  <w:style w:type="character" w:customStyle="1" w:styleId="WW8Num16z1">
    <w:name w:val="WW8Num16z1"/>
    <w:rsid w:val="003F236B"/>
    <w:rPr>
      <w:rFonts w:ascii="Courier New" w:hAnsi="Courier New" w:cs="Courier New" w:hint="default"/>
    </w:rPr>
  </w:style>
  <w:style w:type="character" w:customStyle="1" w:styleId="WW8Num16z2">
    <w:name w:val="WW8Num16z2"/>
    <w:rsid w:val="003F236B"/>
    <w:rPr>
      <w:rFonts w:ascii="Wingdings" w:hAnsi="Wingdings" w:cs="Wingdings" w:hint="default"/>
    </w:rPr>
  </w:style>
  <w:style w:type="character" w:customStyle="1" w:styleId="WW8Num17z0">
    <w:name w:val="WW8Num17z0"/>
    <w:rsid w:val="003F236B"/>
    <w:rPr>
      <w:rFonts w:ascii="Wingdings" w:hAnsi="Wingdings" w:cs="Wingdings" w:hint="default"/>
      <w:color w:val="000000"/>
      <w:sz w:val="17"/>
      <w:szCs w:val="17"/>
    </w:rPr>
  </w:style>
  <w:style w:type="character" w:customStyle="1" w:styleId="WW8Num17z1">
    <w:name w:val="WW8Num17z1"/>
    <w:rsid w:val="003F236B"/>
    <w:rPr>
      <w:rFonts w:ascii="Courier New" w:hAnsi="Courier New" w:cs="Courier New" w:hint="default"/>
    </w:rPr>
  </w:style>
  <w:style w:type="character" w:customStyle="1" w:styleId="WW8Num17z2">
    <w:name w:val="WW8Num17z2"/>
    <w:rsid w:val="003F236B"/>
    <w:rPr>
      <w:rFonts w:ascii="Wingdings" w:hAnsi="Wingdings" w:cs="Wingdings" w:hint="default"/>
    </w:rPr>
  </w:style>
  <w:style w:type="character" w:customStyle="1" w:styleId="WW8Num17z3">
    <w:name w:val="WW8Num17z3"/>
    <w:rsid w:val="003F236B"/>
    <w:rPr>
      <w:rFonts w:ascii="Symbol" w:hAnsi="Symbol" w:cs="Symbol" w:hint="default"/>
    </w:rPr>
  </w:style>
  <w:style w:type="character" w:customStyle="1" w:styleId="WW8Num18z0">
    <w:name w:val="WW8Num18z0"/>
    <w:rsid w:val="003F236B"/>
    <w:rPr>
      <w:rFonts w:ascii="Wingdings" w:eastAsia="Times New Roman" w:hAnsi="Wingdings" w:cs="Wingdings" w:hint="default"/>
      <w:color w:val="000000"/>
      <w:sz w:val="17"/>
      <w:szCs w:val="17"/>
    </w:rPr>
  </w:style>
  <w:style w:type="character" w:customStyle="1" w:styleId="WW8Num18z1">
    <w:name w:val="WW8Num18z1"/>
    <w:rsid w:val="003F236B"/>
  </w:style>
  <w:style w:type="character" w:customStyle="1" w:styleId="WW8Num18z2">
    <w:name w:val="WW8Num18z2"/>
    <w:rsid w:val="003F236B"/>
    <w:rPr>
      <w:rFonts w:ascii="Wingdings" w:hAnsi="Wingdings" w:cs="Wingdings" w:hint="default"/>
    </w:rPr>
  </w:style>
  <w:style w:type="character" w:customStyle="1" w:styleId="WW8Num18z3">
    <w:name w:val="WW8Num18z3"/>
    <w:rsid w:val="003F236B"/>
    <w:rPr>
      <w:rFonts w:ascii="Symbol" w:hAnsi="Symbol" w:cs="Symbol" w:hint="default"/>
    </w:rPr>
  </w:style>
  <w:style w:type="character" w:customStyle="1" w:styleId="WW8Num18z4">
    <w:name w:val="WW8Num18z4"/>
    <w:rsid w:val="003F236B"/>
    <w:rPr>
      <w:rFonts w:ascii="Courier New" w:hAnsi="Courier New" w:cs="Courier New" w:hint="default"/>
    </w:rPr>
  </w:style>
  <w:style w:type="character" w:customStyle="1" w:styleId="WW8Num19z0">
    <w:name w:val="WW8Num19z0"/>
    <w:rsid w:val="003F236B"/>
    <w:rPr>
      <w:rFonts w:ascii="Wingdings" w:hAnsi="Wingdings" w:cs="Wingdings" w:hint="default"/>
      <w:color w:val="000000"/>
      <w:sz w:val="17"/>
      <w:szCs w:val="17"/>
    </w:rPr>
  </w:style>
  <w:style w:type="character" w:customStyle="1" w:styleId="WW8Num19z1">
    <w:name w:val="WW8Num19z1"/>
    <w:rsid w:val="003F236B"/>
    <w:rPr>
      <w:rFonts w:ascii="Courier New" w:hAnsi="Courier New" w:cs="Courier New" w:hint="default"/>
    </w:rPr>
  </w:style>
  <w:style w:type="character" w:customStyle="1" w:styleId="WW8Num19z2">
    <w:name w:val="WW8Num19z2"/>
    <w:rsid w:val="003F236B"/>
    <w:rPr>
      <w:rFonts w:ascii="Wingdings" w:hAnsi="Wingdings" w:cs="Wingdings" w:hint="default"/>
    </w:rPr>
  </w:style>
  <w:style w:type="character" w:customStyle="1" w:styleId="WW8Num19z3">
    <w:name w:val="WW8Num19z3"/>
    <w:rsid w:val="003F236B"/>
    <w:rPr>
      <w:rFonts w:ascii="Symbol" w:hAnsi="Symbol" w:cs="Symbol" w:hint="default"/>
    </w:rPr>
  </w:style>
  <w:style w:type="character" w:customStyle="1" w:styleId="WW8Num20z0">
    <w:name w:val="WW8Num20z0"/>
    <w:rsid w:val="003F236B"/>
    <w:rPr>
      <w:rFonts w:ascii="Symbol" w:hAnsi="Symbol" w:cs="Symbol" w:hint="default"/>
      <w:sz w:val="24"/>
      <w:szCs w:val="24"/>
    </w:rPr>
  </w:style>
  <w:style w:type="character" w:customStyle="1" w:styleId="WW8Num20z1">
    <w:name w:val="WW8Num20z1"/>
    <w:rsid w:val="003F236B"/>
    <w:rPr>
      <w:rFonts w:ascii="Courier New" w:hAnsi="Courier New" w:cs="Courier New" w:hint="default"/>
    </w:rPr>
  </w:style>
  <w:style w:type="character" w:customStyle="1" w:styleId="WW8Num20z2">
    <w:name w:val="WW8Num20z2"/>
    <w:rsid w:val="003F236B"/>
    <w:rPr>
      <w:rFonts w:ascii="Wingdings" w:hAnsi="Wingdings" w:cs="Wingdings" w:hint="default"/>
    </w:rPr>
  </w:style>
  <w:style w:type="character" w:customStyle="1" w:styleId="WW8Num20z3">
    <w:name w:val="WW8Num20z3"/>
    <w:rsid w:val="003F236B"/>
    <w:rPr>
      <w:rFonts w:ascii="Symbol" w:hAnsi="Symbol" w:cs="Symbol" w:hint="default"/>
    </w:rPr>
  </w:style>
  <w:style w:type="character" w:customStyle="1" w:styleId="WW8Num21z0">
    <w:name w:val="WW8Num21z0"/>
    <w:rsid w:val="003F236B"/>
    <w:rPr>
      <w:rFonts w:ascii="Wingdings" w:hAnsi="Wingdings" w:cs="Wingdings" w:hint="default"/>
      <w:color w:val="000000"/>
      <w:sz w:val="17"/>
      <w:szCs w:val="17"/>
    </w:rPr>
  </w:style>
  <w:style w:type="character" w:customStyle="1" w:styleId="WW8Num21z1">
    <w:name w:val="WW8Num21z1"/>
    <w:rsid w:val="003F236B"/>
    <w:rPr>
      <w:rFonts w:ascii="Courier New" w:hAnsi="Courier New" w:cs="Courier New" w:hint="default"/>
    </w:rPr>
  </w:style>
  <w:style w:type="character" w:customStyle="1" w:styleId="WW8Num21z2">
    <w:name w:val="WW8Num21z2"/>
    <w:rsid w:val="003F236B"/>
    <w:rPr>
      <w:rFonts w:ascii="Wingdings" w:hAnsi="Wingdings" w:cs="Wingdings" w:hint="default"/>
    </w:rPr>
  </w:style>
  <w:style w:type="character" w:customStyle="1" w:styleId="WW8Num21z3">
    <w:name w:val="WW8Num21z3"/>
    <w:rsid w:val="003F236B"/>
    <w:rPr>
      <w:rFonts w:ascii="Symbol" w:hAnsi="Symbol" w:cs="Symbol" w:hint="default"/>
    </w:rPr>
  </w:style>
  <w:style w:type="character" w:customStyle="1" w:styleId="WW-DefaultParagraphFont1">
    <w:name w:val="WW-Default Paragraph Font1"/>
    <w:rsid w:val="003F236B"/>
  </w:style>
  <w:style w:type="character" w:styleId="Hyperlink">
    <w:name w:val="Hyperlink"/>
    <w:rsid w:val="003F236B"/>
    <w:rPr>
      <w:color w:val="0000FF"/>
      <w:u w:val="single"/>
    </w:rPr>
  </w:style>
  <w:style w:type="character" w:customStyle="1" w:styleId="HeaderChar">
    <w:name w:val="Header Char"/>
    <w:rsid w:val="003F236B"/>
    <w:rPr>
      <w:sz w:val="24"/>
      <w:szCs w:val="24"/>
    </w:rPr>
  </w:style>
  <w:style w:type="character" w:customStyle="1" w:styleId="FooterChar">
    <w:name w:val="Footer Char"/>
    <w:rsid w:val="003F236B"/>
    <w:rPr>
      <w:sz w:val="24"/>
      <w:szCs w:val="24"/>
    </w:rPr>
  </w:style>
  <w:style w:type="character" w:customStyle="1" w:styleId="BodyTextChar">
    <w:name w:val="Body Text Char"/>
    <w:rsid w:val="003F236B"/>
    <w:rPr>
      <w:rFonts w:ascii="Calibri" w:hAnsi="Calibri" w:cs="Calibri"/>
      <w:sz w:val="22"/>
      <w:szCs w:val="22"/>
    </w:rPr>
  </w:style>
  <w:style w:type="character" w:customStyle="1" w:styleId="TitleChar">
    <w:name w:val="Title Char"/>
    <w:rsid w:val="003F236B"/>
    <w:rPr>
      <w:b/>
      <w:bCs/>
      <w:sz w:val="24"/>
      <w:szCs w:val="24"/>
      <w:u w:val="single"/>
    </w:rPr>
  </w:style>
  <w:style w:type="character" w:customStyle="1" w:styleId="Style1Char">
    <w:name w:val="Style1 Char"/>
    <w:rsid w:val="003F236B"/>
    <w:rPr>
      <w:rFonts w:ascii="Cambria" w:hAnsi="Cambria" w:cs="Cambria"/>
      <w:sz w:val="24"/>
      <w:szCs w:val="24"/>
      <w:shd w:val="clear" w:color="auto" w:fill="8DB3E2"/>
      <w:lang w:val="fr-FR"/>
    </w:rPr>
  </w:style>
  <w:style w:type="character" w:customStyle="1" w:styleId="Style2Char">
    <w:name w:val="Style2 Char"/>
    <w:rsid w:val="003F236B"/>
    <w:rPr>
      <w:rFonts w:ascii="Cambria" w:hAnsi="Cambria" w:cs="Cambria"/>
      <w:b/>
      <w:sz w:val="24"/>
      <w:szCs w:val="24"/>
      <w:shd w:val="clear" w:color="auto" w:fill="8DB3E2"/>
    </w:rPr>
  </w:style>
  <w:style w:type="character" w:customStyle="1" w:styleId="Style3Char">
    <w:name w:val="Style3 Char"/>
    <w:rsid w:val="003F236B"/>
    <w:rPr>
      <w:rFonts w:ascii="Cambria" w:hAnsi="Cambria" w:cs="Cambria"/>
      <w:sz w:val="24"/>
      <w:szCs w:val="24"/>
      <w:shd w:val="clear" w:color="auto" w:fill="FFFFFF"/>
      <w:lang w:val="fr-FR"/>
    </w:rPr>
  </w:style>
  <w:style w:type="paragraph" w:customStyle="1" w:styleId="Heading">
    <w:name w:val="Heading"/>
    <w:basedOn w:val="Normal"/>
    <w:next w:val="BodyText"/>
    <w:rsid w:val="003F236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3F236B"/>
    <w:pPr>
      <w:spacing w:after="120" w:line="276" w:lineRule="auto"/>
    </w:pPr>
    <w:rPr>
      <w:rFonts w:ascii="Calibri" w:hAnsi="Calibri" w:cs="Calibri"/>
      <w:sz w:val="22"/>
      <w:szCs w:val="22"/>
      <w:lang/>
    </w:rPr>
  </w:style>
  <w:style w:type="paragraph" w:styleId="List">
    <w:name w:val="List"/>
    <w:basedOn w:val="BodyText"/>
    <w:rsid w:val="003F236B"/>
    <w:rPr>
      <w:rFonts w:cs="Mangal"/>
    </w:rPr>
  </w:style>
  <w:style w:type="paragraph" w:styleId="Caption">
    <w:name w:val="caption"/>
    <w:basedOn w:val="Normal"/>
    <w:qFormat/>
    <w:rsid w:val="003F236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3F236B"/>
    <w:pPr>
      <w:suppressLineNumbers/>
    </w:pPr>
    <w:rPr>
      <w:rFonts w:cs="Mangal"/>
    </w:rPr>
  </w:style>
  <w:style w:type="paragraph" w:customStyle="1" w:styleId="CharCharCharCharCharCharChar">
    <w:name w:val="Char Char Char Char Char Char Char"/>
    <w:basedOn w:val="Normal"/>
    <w:rsid w:val="003F236B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BalloonText">
    <w:name w:val="Balloon Text"/>
    <w:basedOn w:val="Normal"/>
    <w:rsid w:val="003F23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F236B"/>
    <w:pPr>
      <w:widowControl w:val="0"/>
      <w:spacing w:before="280" w:after="280" w:line="360" w:lineRule="atLeast"/>
      <w:jc w:val="both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qFormat/>
    <w:rsid w:val="003F236B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rsid w:val="003F236B"/>
    <w:pPr>
      <w:tabs>
        <w:tab w:val="center" w:pos="4680"/>
        <w:tab w:val="right" w:pos="9360"/>
      </w:tabs>
    </w:pPr>
    <w:rPr>
      <w:lang/>
    </w:rPr>
  </w:style>
  <w:style w:type="paragraph" w:styleId="Footer">
    <w:name w:val="footer"/>
    <w:basedOn w:val="Normal"/>
    <w:rsid w:val="003F236B"/>
    <w:pPr>
      <w:tabs>
        <w:tab w:val="center" w:pos="4680"/>
        <w:tab w:val="right" w:pos="9360"/>
      </w:tabs>
    </w:pPr>
    <w:rPr>
      <w:lang/>
    </w:rPr>
  </w:style>
  <w:style w:type="paragraph" w:styleId="Title">
    <w:name w:val="Title"/>
    <w:basedOn w:val="Normal"/>
    <w:next w:val="Subtitle"/>
    <w:qFormat/>
    <w:rsid w:val="003F236B"/>
    <w:pPr>
      <w:spacing w:line="360" w:lineRule="auto"/>
      <w:jc w:val="center"/>
    </w:pPr>
    <w:rPr>
      <w:b/>
      <w:bCs/>
      <w:u w:val="single"/>
      <w:lang/>
    </w:rPr>
  </w:style>
  <w:style w:type="paragraph" w:styleId="Subtitle">
    <w:name w:val="Subtitle"/>
    <w:basedOn w:val="Heading"/>
    <w:next w:val="BodyText"/>
    <w:qFormat/>
    <w:rsid w:val="003F236B"/>
    <w:pPr>
      <w:jc w:val="center"/>
    </w:pPr>
    <w:rPr>
      <w:i/>
      <w:iCs/>
    </w:rPr>
  </w:style>
  <w:style w:type="paragraph" w:customStyle="1" w:styleId="WW-Default">
    <w:name w:val="WW-Default"/>
    <w:rsid w:val="003F236B"/>
    <w:pPr>
      <w:suppressAutoHyphens/>
      <w:autoSpaceDE w:val="0"/>
    </w:pPr>
    <w:rPr>
      <w:rFonts w:ascii="Cambria" w:eastAsia="Calibri" w:hAnsi="Cambria" w:cs="Cambria"/>
      <w:color w:val="000000"/>
      <w:sz w:val="24"/>
      <w:szCs w:val="24"/>
      <w:lang w:val="en-IN" w:bidi="ar-SA"/>
    </w:rPr>
  </w:style>
  <w:style w:type="paragraph" w:customStyle="1" w:styleId="Style1">
    <w:name w:val="Style1"/>
    <w:basedOn w:val="Normal"/>
    <w:rsid w:val="003F236B"/>
    <w:pPr>
      <w:pBdr>
        <w:top w:val="nil"/>
        <w:left w:val="nil"/>
        <w:bottom w:val="single" w:sz="20" w:space="0" w:color="000000"/>
        <w:right w:val="nil"/>
      </w:pBdr>
      <w:shd w:val="clear" w:color="auto" w:fill="8DB3E2"/>
      <w:spacing w:before="40"/>
      <w:jc w:val="both"/>
    </w:pPr>
    <w:rPr>
      <w:rFonts w:ascii="Cambria" w:hAnsi="Cambria" w:cs="Cambria"/>
      <w:lang w:val="fr-FR"/>
    </w:rPr>
  </w:style>
  <w:style w:type="paragraph" w:customStyle="1" w:styleId="Style2">
    <w:name w:val="Style2"/>
    <w:basedOn w:val="Normal"/>
    <w:rsid w:val="003F236B"/>
    <w:pPr>
      <w:pBdr>
        <w:top w:val="nil"/>
        <w:left w:val="nil"/>
        <w:bottom w:val="single" w:sz="20" w:space="1" w:color="000000"/>
        <w:right w:val="nil"/>
      </w:pBdr>
      <w:shd w:val="clear" w:color="auto" w:fill="8DB3E2"/>
      <w:spacing w:before="40"/>
      <w:jc w:val="center"/>
    </w:pPr>
    <w:rPr>
      <w:rFonts w:ascii="Cambria" w:hAnsi="Cambria" w:cs="Cambria"/>
      <w:b/>
    </w:rPr>
  </w:style>
  <w:style w:type="paragraph" w:customStyle="1" w:styleId="Style3">
    <w:name w:val="Style3"/>
    <w:basedOn w:val="Style1"/>
    <w:rsid w:val="003F236B"/>
    <w:pPr>
      <w:shd w:val="clear" w:color="auto" w:fill="FFFFFF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000bd023f0eedcfdd4c0587c3253ffbb134f530e18705c4458440321091b5b581200180210455f5a0d4356014b4450530401195c1333471b1b1115485a590e5648011503504e1c180c571833471b1b0616435f580f595601514841481f0f2b561358191b15001043095e08541b140e445745455d5f08054c1b00100317130d5d5d551c120a120011474a411b1213471b1b1115445b5c015842150c18115c6&amp;docType=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KAPIL DEV SAH</vt:lpstr>
    </vt:vector>
  </TitlesOfParts>
  <Company/>
  <LinksUpToDate>false</LinksUpToDate>
  <CharactersWithSpaces>7906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KAPIL DEV SAH</dc:title>
  <dc:creator>Kapil</dc:creator>
  <cp:lastModifiedBy>knoldus</cp:lastModifiedBy>
  <cp:revision>2</cp:revision>
  <cp:lastPrinted>2008-10-15T07:50:00Z</cp:lastPrinted>
  <dcterms:created xsi:type="dcterms:W3CDTF">2021-07-22T09:15:00Z</dcterms:created>
  <dcterms:modified xsi:type="dcterms:W3CDTF">2021-07-22T09:15:00Z</dcterms:modified>
</cp:coreProperties>
</file>