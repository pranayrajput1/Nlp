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DF3" w:rsidRDefault="00846DF3" w:rsidP="00E247B4">
      <w:pPr>
        <w:spacing w:line="360" w:lineRule="auto"/>
        <w:jc w:val="both"/>
        <w:rPr>
          <w:rFonts w:ascii="Candara" w:hAnsi="Candara"/>
          <w:b/>
          <w:sz w:val="22"/>
          <w:szCs w:val="22"/>
        </w:rPr>
      </w:pPr>
      <w:r>
        <w:rPr>
          <w:rFonts w:ascii="Candara" w:hAnsi="Candara"/>
          <w:b/>
          <w:sz w:val="22"/>
          <w:szCs w:val="22"/>
        </w:rPr>
        <w:t xml:space="preserve">             </w:t>
      </w:r>
      <w:r w:rsidR="00D76174">
        <w:rPr>
          <w:rFonts w:ascii="Candara" w:hAnsi="Candara"/>
          <w:b/>
          <w:sz w:val="22"/>
          <w:szCs w:val="22"/>
        </w:rPr>
        <w:t xml:space="preserve">                                                                                  </w:t>
      </w:r>
      <w:r w:rsidR="00062E3A">
        <w:rPr>
          <w:rFonts w:ascii="Candara" w:hAnsi="Candara"/>
          <w:b/>
          <w:noProof/>
          <w:sz w:val="22"/>
          <w:szCs w:val="22"/>
        </w:rPr>
        <w:drawing>
          <wp:inline distT="0" distB="0" distL="0" distR="0">
            <wp:extent cx="923925" cy="923925"/>
            <wp:effectExtent l="19050" t="0" r="9525" b="0"/>
            <wp:docPr id="1" name="Picture 1" descr="23af5-rchs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af5-rchsa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4A42">
        <w:rPr>
          <w:rFonts w:ascii="Candara" w:hAnsi="Candara"/>
          <w:b/>
          <w:sz w:val="22"/>
          <w:szCs w:val="22"/>
        </w:rPr>
        <w:t xml:space="preserve">  </w:t>
      </w:r>
      <w:r w:rsidR="00062E3A">
        <w:rPr>
          <w:rFonts w:ascii="Candara" w:hAnsi="Candara"/>
          <w:b/>
          <w:noProof/>
          <w:sz w:val="22"/>
          <w:szCs w:val="22"/>
        </w:rPr>
        <w:drawing>
          <wp:inline distT="0" distB="0" distL="0" distR="0">
            <wp:extent cx="828675" cy="923925"/>
            <wp:effectExtent l="19050" t="0" r="9525" b="0"/>
            <wp:docPr id="2" name="Picture 2" descr="RH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H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4A42">
        <w:rPr>
          <w:rFonts w:ascii="Candara" w:hAnsi="Candara"/>
          <w:b/>
          <w:sz w:val="22"/>
          <w:szCs w:val="22"/>
        </w:rPr>
        <w:t xml:space="preserve">   </w:t>
      </w:r>
      <w:r w:rsidR="00062E3A">
        <w:rPr>
          <w:rFonts w:ascii="Candara" w:hAnsi="Candara"/>
          <w:b/>
          <w:noProof/>
          <w:sz w:val="22"/>
          <w:szCs w:val="22"/>
        </w:rPr>
        <w:drawing>
          <wp:inline distT="0" distB="0" distL="0" distR="0">
            <wp:extent cx="1619250" cy="628650"/>
            <wp:effectExtent l="19050" t="0" r="0" b="0"/>
            <wp:docPr id="3" name="Picture 3" descr="AWS-Solutions-Architect-Associ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-Solutions-Architect-Associa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DE8" w:rsidRPr="004455AC" w:rsidRDefault="004C1DCF" w:rsidP="00E247B4">
      <w:pPr>
        <w:spacing w:line="360" w:lineRule="auto"/>
        <w:jc w:val="both"/>
        <w:rPr>
          <w:rFonts w:ascii="Candara" w:hAnsi="Candara"/>
          <w:b/>
          <w:sz w:val="22"/>
          <w:szCs w:val="22"/>
        </w:rPr>
      </w:pPr>
      <w:r>
        <w:rPr>
          <w:rFonts w:ascii="Candara" w:hAnsi="Candara"/>
          <w:b/>
          <w:sz w:val="22"/>
          <w:szCs w:val="22"/>
        </w:rPr>
        <w:t xml:space="preserve">Ravindra Ambadas </w:t>
      </w:r>
      <w:r w:rsidR="00A75FCA">
        <w:rPr>
          <w:rFonts w:ascii="Candara" w:hAnsi="Candara"/>
          <w:b/>
          <w:sz w:val="22"/>
          <w:szCs w:val="22"/>
        </w:rPr>
        <w:t>Yerkandwar</w:t>
      </w:r>
      <w:r w:rsidR="00846DF3">
        <w:rPr>
          <w:rFonts w:ascii="Candara" w:hAnsi="Candara"/>
          <w:b/>
          <w:sz w:val="22"/>
          <w:szCs w:val="22"/>
        </w:rPr>
        <w:t xml:space="preserve">                                                                                     </w:t>
      </w:r>
    </w:p>
    <w:p w:rsidR="00F85EE0" w:rsidRDefault="00AD75AD" w:rsidP="00137F30">
      <w:pPr>
        <w:spacing w:line="360" w:lineRule="auto"/>
        <w:jc w:val="both"/>
        <w:rPr>
          <w:rFonts w:ascii="Candara" w:hAnsi="Candara"/>
          <w:sz w:val="22"/>
          <w:szCs w:val="22"/>
          <w:lang w:val="en-AU"/>
        </w:rPr>
      </w:pPr>
      <w:r w:rsidRPr="004339CD">
        <w:rPr>
          <w:rFonts w:ascii="Candara" w:hAnsi="Candara"/>
          <w:b/>
          <w:sz w:val="22"/>
          <w:szCs w:val="22"/>
          <w:lang w:val="en-AU"/>
        </w:rPr>
        <w:t>Mobile</w:t>
      </w:r>
      <w:r w:rsidRPr="004339CD">
        <w:rPr>
          <w:rFonts w:ascii="Candara" w:hAnsi="Candara"/>
          <w:sz w:val="22"/>
          <w:szCs w:val="22"/>
          <w:lang w:val="en-AU"/>
        </w:rPr>
        <w:t xml:space="preserve">: </w:t>
      </w:r>
      <w:r w:rsidRPr="005E4468">
        <w:rPr>
          <w:rFonts w:ascii="Arial" w:hAnsi="Arial" w:cs="Arial"/>
          <w:sz w:val="22"/>
          <w:szCs w:val="22"/>
        </w:rPr>
        <w:t>+ (</w:t>
      </w:r>
      <w:r w:rsidR="00966DE8" w:rsidRPr="005E4468">
        <w:rPr>
          <w:rFonts w:ascii="Arial" w:hAnsi="Arial" w:cs="Arial"/>
          <w:sz w:val="22"/>
          <w:szCs w:val="22"/>
          <w:lang w:val="fr-FR"/>
        </w:rPr>
        <w:t>91</w:t>
      </w:r>
      <w:r w:rsidR="000F6482" w:rsidRPr="005E4468">
        <w:rPr>
          <w:rFonts w:ascii="Arial" w:hAnsi="Arial" w:cs="Arial"/>
          <w:sz w:val="22"/>
          <w:szCs w:val="22"/>
          <w:lang w:val="fr-FR"/>
        </w:rPr>
        <w:t>) 9920808763</w:t>
      </w:r>
      <w:r w:rsidR="004C1DCF" w:rsidRPr="005E4468">
        <w:rPr>
          <w:rFonts w:ascii="Arial" w:hAnsi="Arial" w:cs="Arial"/>
          <w:sz w:val="22"/>
          <w:szCs w:val="22"/>
          <w:lang w:val="fr-FR"/>
        </w:rPr>
        <w:t>, 8149943463</w:t>
      </w:r>
      <w:r w:rsidR="00846DF3">
        <w:rPr>
          <w:rFonts w:ascii="Arial" w:hAnsi="Arial" w:cs="Arial"/>
          <w:sz w:val="22"/>
          <w:szCs w:val="22"/>
          <w:lang w:val="fr-FR"/>
        </w:rPr>
        <w:t xml:space="preserve">                                                    </w:t>
      </w:r>
    </w:p>
    <w:p w:rsidR="00137F30" w:rsidRPr="00137D97" w:rsidRDefault="00AD75AD" w:rsidP="00137F30">
      <w:pPr>
        <w:spacing w:line="360" w:lineRule="auto"/>
        <w:jc w:val="both"/>
        <w:rPr>
          <w:rFonts w:ascii="Candara" w:hAnsi="Candara"/>
          <w:sz w:val="22"/>
          <w:szCs w:val="22"/>
          <w:lang w:val="en-AU"/>
        </w:rPr>
      </w:pPr>
      <w:r w:rsidRPr="004339CD">
        <w:rPr>
          <w:rFonts w:ascii="Candara" w:hAnsi="Candara"/>
          <w:b/>
          <w:sz w:val="22"/>
          <w:szCs w:val="22"/>
          <w:lang w:val="en-AU"/>
        </w:rPr>
        <w:t>Email</w:t>
      </w:r>
      <w:r w:rsidRPr="004339CD">
        <w:rPr>
          <w:rFonts w:ascii="Candara" w:hAnsi="Candara"/>
          <w:sz w:val="22"/>
          <w:szCs w:val="22"/>
          <w:lang w:val="en-AU"/>
        </w:rPr>
        <w:t xml:space="preserve">: </w:t>
      </w:r>
      <w:r w:rsidR="00A75FCA" w:rsidRPr="005E4468">
        <w:rPr>
          <w:rFonts w:ascii="Arial" w:hAnsi="Arial" w:cs="Arial"/>
          <w:sz w:val="22"/>
          <w:szCs w:val="22"/>
        </w:rPr>
        <w:t>r</w:t>
      </w:r>
      <w:r w:rsidR="005038DA">
        <w:rPr>
          <w:rFonts w:ascii="Arial" w:hAnsi="Arial" w:cs="Arial"/>
          <w:sz w:val="22"/>
          <w:szCs w:val="22"/>
        </w:rPr>
        <w:t>aviyerkandwar6641</w:t>
      </w:r>
      <w:r w:rsidR="00302A08">
        <w:rPr>
          <w:rFonts w:ascii="Arial" w:hAnsi="Arial" w:cs="Arial"/>
          <w:sz w:val="22"/>
          <w:szCs w:val="22"/>
        </w:rPr>
        <w:t>@gmail.com</w:t>
      </w:r>
    </w:p>
    <w:p w:rsidR="00137F30" w:rsidRDefault="00AD75AD" w:rsidP="00920522">
      <w:pPr>
        <w:pBdr>
          <w:top w:val="thinThickSmallGap" w:sz="24" w:space="0" w:color="auto"/>
        </w:pBdr>
        <w:ind w:right="-25"/>
        <w:jc w:val="both"/>
        <w:rPr>
          <w:b/>
          <w:sz w:val="22"/>
          <w:szCs w:val="22"/>
          <w:lang w:val="en-AU"/>
        </w:rPr>
      </w:pPr>
      <w:r w:rsidRPr="00C94C62">
        <w:rPr>
          <w:b/>
          <w:sz w:val="22"/>
          <w:szCs w:val="22"/>
          <w:lang w:val="en-AU"/>
        </w:rPr>
        <w:t xml:space="preserve">                    </w:t>
      </w:r>
    </w:p>
    <w:p w:rsidR="002771A8" w:rsidRPr="00DD7E4F" w:rsidRDefault="002771A8" w:rsidP="002771A8">
      <w:pPr>
        <w:jc w:val="both"/>
        <w:rPr>
          <w:rFonts w:ascii="Candara" w:hAnsi="Candara"/>
          <w:b/>
          <w:sz w:val="22"/>
          <w:szCs w:val="22"/>
          <w:lang w:val="en-AU"/>
        </w:rPr>
      </w:pPr>
      <w:r w:rsidRPr="00DD7E4F">
        <w:rPr>
          <w:rFonts w:ascii="Candara" w:hAnsi="Candara"/>
          <w:b/>
          <w:sz w:val="22"/>
          <w:szCs w:val="22"/>
          <w:lang w:val="en-AU"/>
        </w:rPr>
        <w:t>PROFILE:</w:t>
      </w:r>
    </w:p>
    <w:p w:rsidR="001D0191" w:rsidRPr="00817EDF" w:rsidRDefault="00EA0A12" w:rsidP="00817EDF">
      <w:pPr>
        <w:spacing w:line="276" w:lineRule="auto"/>
        <w:ind w:firstLine="720"/>
        <w:jc w:val="both"/>
        <w:rPr>
          <w:rFonts w:ascii="Candara" w:hAnsi="Candara"/>
          <w:sz w:val="21"/>
          <w:szCs w:val="21"/>
          <w:lang w:val="en-AU"/>
        </w:rPr>
      </w:pPr>
      <w:r w:rsidRPr="00817EDF">
        <w:rPr>
          <w:rFonts w:ascii="Candara" w:hAnsi="Candara"/>
          <w:sz w:val="21"/>
          <w:szCs w:val="21"/>
          <w:lang w:val="en-AU"/>
        </w:rPr>
        <w:t xml:space="preserve">As a professional I am innovative and looking ahead to work in a challenging environment to gain professional edge in </w:t>
      </w:r>
      <w:r w:rsidR="00C12BA4">
        <w:rPr>
          <w:rFonts w:ascii="Candara" w:hAnsi="Candara"/>
          <w:sz w:val="21"/>
          <w:szCs w:val="21"/>
          <w:lang w:val="en-AU"/>
        </w:rPr>
        <w:t xml:space="preserve">DevOps Engineer </w:t>
      </w:r>
      <w:r w:rsidRPr="00817EDF">
        <w:rPr>
          <w:rFonts w:ascii="Candara" w:hAnsi="Candara"/>
          <w:sz w:val="21"/>
          <w:szCs w:val="21"/>
          <w:lang w:val="en-AU"/>
        </w:rPr>
        <w:t>to add value to my career through self-enhancement.</w:t>
      </w:r>
    </w:p>
    <w:p w:rsidR="00BC25EE" w:rsidRDefault="00BC25EE" w:rsidP="00043A21">
      <w:pPr>
        <w:jc w:val="both"/>
        <w:rPr>
          <w:rFonts w:ascii="Candara" w:hAnsi="Candara" w:cs="Arial"/>
          <w:b/>
          <w:bCs/>
          <w:sz w:val="21"/>
          <w:szCs w:val="21"/>
        </w:rPr>
      </w:pPr>
    </w:p>
    <w:p w:rsidR="00BC25EE" w:rsidRPr="00C95725" w:rsidRDefault="00812A41" w:rsidP="00C95725">
      <w:pPr>
        <w:jc w:val="both"/>
        <w:rPr>
          <w:rFonts w:ascii="Candara" w:hAnsi="Candara"/>
          <w:b/>
          <w:sz w:val="22"/>
          <w:szCs w:val="22"/>
          <w:lang w:val="en-AU"/>
        </w:rPr>
      </w:pPr>
      <w:r>
        <w:rPr>
          <w:rFonts w:ascii="Candara" w:hAnsi="Candara"/>
          <w:b/>
          <w:sz w:val="22"/>
          <w:szCs w:val="22"/>
          <w:lang w:val="en-AU"/>
        </w:rPr>
        <w:t>TECHNICAL</w:t>
      </w:r>
      <w:r w:rsidR="00C95725" w:rsidRPr="00C95725">
        <w:rPr>
          <w:rFonts w:ascii="Candara" w:hAnsi="Candara"/>
          <w:b/>
          <w:sz w:val="22"/>
          <w:szCs w:val="22"/>
          <w:lang w:val="en-AU"/>
        </w:rPr>
        <w:t xml:space="preserve"> </w:t>
      </w:r>
      <w:r>
        <w:rPr>
          <w:rFonts w:ascii="Candara" w:hAnsi="Candara"/>
          <w:b/>
          <w:sz w:val="22"/>
          <w:szCs w:val="22"/>
          <w:lang w:val="en-AU"/>
        </w:rPr>
        <w:t>SKILLS</w:t>
      </w:r>
      <w:r w:rsidR="00C95725" w:rsidRPr="00C95725">
        <w:rPr>
          <w:rFonts w:ascii="Candara" w:hAnsi="Candara"/>
          <w:b/>
          <w:sz w:val="22"/>
          <w:szCs w:val="22"/>
          <w:lang w:val="en-AU"/>
        </w:rPr>
        <w:t>:</w:t>
      </w:r>
    </w:p>
    <w:p w:rsidR="00C95725" w:rsidRPr="00C95725" w:rsidRDefault="00C95725" w:rsidP="00C95725">
      <w:pPr>
        <w:jc w:val="both"/>
        <w:rPr>
          <w:rFonts w:ascii="Candara" w:hAnsi="Candara"/>
          <w:b/>
          <w:sz w:val="22"/>
          <w:szCs w:val="22"/>
          <w:lang w:val="en-A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11"/>
        <w:gridCol w:w="6824"/>
      </w:tblGrid>
      <w:tr w:rsidR="00C95725" w:rsidRPr="00AE796C" w:rsidTr="007454A9">
        <w:tblPrEx>
          <w:tblCellMar>
            <w:top w:w="0" w:type="dxa"/>
            <w:bottom w:w="0" w:type="dxa"/>
          </w:tblCellMar>
        </w:tblPrEx>
        <w:trPr>
          <w:cantSplit/>
          <w:trHeight w:val="406"/>
        </w:trPr>
        <w:tc>
          <w:tcPr>
            <w:tcW w:w="29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C95725" w:rsidRPr="008C04BB" w:rsidRDefault="00C95725" w:rsidP="007454A9">
            <w:pPr>
              <w:rPr>
                <w:rFonts w:ascii="Candara" w:hAnsi="Candara"/>
                <w:bCs/>
                <w:sz w:val="21"/>
                <w:szCs w:val="21"/>
                <w:lang w:val="en-AU"/>
              </w:rPr>
            </w:pPr>
            <w:r w:rsidRPr="008C04BB">
              <w:rPr>
                <w:rFonts w:ascii="Candara" w:hAnsi="Candara"/>
                <w:bCs/>
                <w:sz w:val="21"/>
                <w:szCs w:val="21"/>
                <w:lang w:val="en-AU"/>
              </w:rPr>
              <w:t>Programming Languages</w:t>
            </w:r>
          </w:p>
        </w:tc>
        <w:tc>
          <w:tcPr>
            <w:tcW w:w="68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95725" w:rsidRPr="008C04BB" w:rsidRDefault="000A2366" w:rsidP="007454A9">
            <w:pPr>
              <w:rPr>
                <w:rFonts w:ascii="Candara" w:hAnsi="Candara"/>
                <w:bCs/>
                <w:sz w:val="21"/>
                <w:szCs w:val="21"/>
                <w:lang w:val="en-AU"/>
              </w:rPr>
            </w:pPr>
            <w:r>
              <w:rPr>
                <w:rFonts w:ascii="Candara" w:hAnsi="Candara"/>
                <w:bCs/>
                <w:sz w:val="21"/>
                <w:szCs w:val="21"/>
                <w:lang w:val="en-AU"/>
              </w:rPr>
              <w:t>Java, Shell scripting.</w:t>
            </w:r>
          </w:p>
        </w:tc>
      </w:tr>
      <w:tr w:rsidR="00C95725" w:rsidRPr="00AE796C" w:rsidTr="007454A9">
        <w:tblPrEx>
          <w:tblCellMar>
            <w:top w:w="0" w:type="dxa"/>
            <w:bottom w:w="0" w:type="dxa"/>
          </w:tblCellMar>
        </w:tblPrEx>
        <w:trPr>
          <w:cantSplit/>
          <w:trHeight w:val="406"/>
        </w:trPr>
        <w:tc>
          <w:tcPr>
            <w:tcW w:w="29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C95725" w:rsidRPr="008C04BB" w:rsidRDefault="00C95725" w:rsidP="007454A9">
            <w:pPr>
              <w:rPr>
                <w:rFonts w:ascii="Candara" w:hAnsi="Candara"/>
                <w:bCs/>
                <w:sz w:val="21"/>
                <w:szCs w:val="21"/>
                <w:lang w:val="en-AU"/>
              </w:rPr>
            </w:pPr>
            <w:r w:rsidRPr="008C04BB">
              <w:rPr>
                <w:rFonts w:ascii="Candara" w:hAnsi="Candara"/>
                <w:bCs/>
                <w:sz w:val="21"/>
                <w:szCs w:val="21"/>
                <w:lang w:val="en-AU"/>
              </w:rPr>
              <w:t xml:space="preserve">Operating Systems </w:t>
            </w:r>
          </w:p>
        </w:tc>
        <w:tc>
          <w:tcPr>
            <w:tcW w:w="68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95725" w:rsidRPr="008C04BB" w:rsidRDefault="00C95725" w:rsidP="00DA0072">
            <w:pPr>
              <w:rPr>
                <w:rFonts w:ascii="Candara" w:hAnsi="Candara"/>
                <w:bCs/>
                <w:sz w:val="21"/>
                <w:szCs w:val="21"/>
                <w:lang w:val="en-AU"/>
              </w:rPr>
            </w:pPr>
            <w:r w:rsidRPr="008C04BB">
              <w:rPr>
                <w:rFonts w:ascii="Candara" w:hAnsi="Candara"/>
                <w:bCs/>
                <w:sz w:val="21"/>
                <w:szCs w:val="21"/>
                <w:lang w:val="en-AU"/>
              </w:rPr>
              <w:t>REDHAT (rhel5, 6, 7), CENT OS (5, 6, 7)</w:t>
            </w:r>
            <w:r w:rsidR="00D82909">
              <w:rPr>
                <w:rFonts w:ascii="Candara" w:hAnsi="Candara"/>
                <w:bCs/>
                <w:sz w:val="21"/>
                <w:szCs w:val="21"/>
                <w:lang w:val="en-AU"/>
              </w:rPr>
              <w:t>, AWS cloud.</w:t>
            </w:r>
          </w:p>
        </w:tc>
      </w:tr>
      <w:tr w:rsidR="00C95725" w:rsidRPr="00AE796C" w:rsidTr="00C95725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29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C95725" w:rsidRPr="008C04BB" w:rsidRDefault="00C95725" w:rsidP="007454A9">
            <w:pPr>
              <w:rPr>
                <w:rFonts w:ascii="Candara" w:hAnsi="Candara"/>
                <w:bCs/>
                <w:sz w:val="21"/>
                <w:szCs w:val="21"/>
                <w:lang w:val="en-AU"/>
              </w:rPr>
            </w:pPr>
            <w:r w:rsidRPr="008C04BB">
              <w:rPr>
                <w:rFonts w:ascii="Candara" w:hAnsi="Candara"/>
                <w:bCs/>
                <w:sz w:val="21"/>
                <w:szCs w:val="21"/>
                <w:lang w:val="en-AU"/>
              </w:rPr>
              <w:t>RDBMS</w:t>
            </w:r>
            <w:r w:rsidRPr="008C04BB">
              <w:rPr>
                <w:rFonts w:ascii="Candara" w:hAnsi="Candara"/>
                <w:bCs/>
                <w:sz w:val="21"/>
                <w:szCs w:val="21"/>
                <w:lang w:val="en-AU"/>
              </w:rPr>
              <w:tab/>
              <w:t xml:space="preserve">         </w:t>
            </w:r>
            <w:r w:rsidRPr="008C04BB">
              <w:rPr>
                <w:rFonts w:ascii="Candara" w:hAnsi="Candara"/>
                <w:bCs/>
                <w:sz w:val="21"/>
                <w:szCs w:val="21"/>
                <w:lang w:val="en-AU"/>
              </w:rPr>
              <w:tab/>
            </w:r>
          </w:p>
        </w:tc>
        <w:tc>
          <w:tcPr>
            <w:tcW w:w="68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95725" w:rsidRPr="008C04BB" w:rsidRDefault="001B7C5B" w:rsidP="007454A9">
            <w:pPr>
              <w:rPr>
                <w:rFonts w:ascii="Candara" w:hAnsi="Candara"/>
                <w:bCs/>
                <w:sz w:val="21"/>
                <w:szCs w:val="21"/>
                <w:lang w:val="en-AU"/>
              </w:rPr>
            </w:pPr>
            <w:r>
              <w:rPr>
                <w:rFonts w:ascii="Candara" w:hAnsi="Candara"/>
                <w:bCs/>
                <w:sz w:val="21"/>
                <w:szCs w:val="21"/>
                <w:lang w:val="en-AU"/>
              </w:rPr>
              <w:t>Mysql</w:t>
            </w:r>
            <w:r w:rsidR="002067AA">
              <w:rPr>
                <w:rFonts w:ascii="Candara" w:hAnsi="Candara"/>
                <w:bCs/>
                <w:sz w:val="21"/>
                <w:szCs w:val="21"/>
                <w:lang w:val="en-AU"/>
              </w:rPr>
              <w:t>, SQ</w:t>
            </w:r>
            <w:r w:rsidR="00530070">
              <w:rPr>
                <w:rFonts w:ascii="Candara" w:hAnsi="Candara"/>
                <w:bCs/>
                <w:sz w:val="21"/>
                <w:szCs w:val="21"/>
                <w:lang w:val="en-AU"/>
              </w:rPr>
              <w:t>L.</w:t>
            </w:r>
          </w:p>
        </w:tc>
      </w:tr>
      <w:tr w:rsidR="00C95725" w:rsidRPr="00AE796C" w:rsidTr="007454A9">
        <w:tblPrEx>
          <w:tblCellMar>
            <w:top w:w="0" w:type="dxa"/>
            <w:bottom w:w="0" w:type="dxa"/>
          </w:tblCellMar>
        </w:tblPrEx>
        <w:trPr>
          <w:cantSplit/>
          <w:trHeight w:val="406"/>
        </w:trPr>
        <w:tc>
          <w:tcPr>
            <w:tcW w:w="29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C95725" w:rsidRPr="008C04BB" w:rsidRDefault="00C95725" w:rsidP="007454A9">
            <w:pPr>
              <w:rPr>
                <w:rFonts w:ascii="Candara" w:hAnsi="Candara"/>
                <w:bCs/>
                <w:sz w:val="21"/>
                <w:szCs w:val="21"/>
                <w:lang w:val="en-AU"/>
              </w:rPr>
            </w:pPr>
            <w:r w:rsidRPr="008C04BB">
              <w:rPr>
                <w:rFonts w:ascii="Candara" w:hAnsi="Candara"/>
                <w:bCs/>
                <w:sz w:val="21"/>
                <w:szCs w:val="21"/>
                <w:lang w:val="en-AU"/>
              </w:rPr>
              <w:t>Office Automation Tools</w:t>
            </w:r>
          </w:p>
        </w:tc>
        <w:tc>
          <w:tcPr>
            <w:tcW w:w="68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95725" w:rsidRPr="008C04BB" w:rsidRDefault="00FA38AA" w:rsidP="00C12BA4">
            <w:pPr>
              <w:ind w:left="-18"/>
              <w:rPr>
                <w:rFonts w:ascii="Candara" w:hAnsi="Candara"/>
                <w:bCs/>
                <w:sz w:val="21"/>
                <w:szCs w:val="21"/>
                <w:lang w:val="en-AU"/>
              </w:rPr>
            </w:pPr>
            <w:r>
              <w:rPr>
                <w:rFonts w:ascii="Candara" w:hAnsi="Candara"/>
                <w:sz w:val="21"/>
                <w:szCs w:val="21"/>
                <w:lang w:val="en-AU"/>
              </w:rPr>
              <w:t>Sql Manager, Sql Yog, Ansible</w:t>
            </w:r>
            <w:r w:rsidR="00C319E4">
              <w:rPr>
                <w:rFonts w:ascii="Candara" w:hAnsi="Candara"/>
                <w:sz w:val="21"/>
                <w:szCs w:val="21"/>
                <w:lang w:val="en-AU"/>
              </w:rPr>
              <w:t xml:space="preserve">, </w:t>
            </w:r>
            <w:r w:rsidR="007F30F0">
              <w:rPr>
                <w:rFonts w:ascii="Candara" w:hAnsi="Candara"/>
                <w:sz w:val="21"/>
                <w:szCs w:val="21"/>
                <w:lang w:val="en-AU"/>
              </w:rPr>
              <w:t>Ngaios</w:t>
            </w:r>
            <w:r w:rsidR="00C319E4">
              <w:rPr>
                <w:rFonts w:ascii="Candara" w:hAnsi="Candara"/>
                <w:sz w:val="21"/>
                <w:szCs w:val="21"/>
                <w:lang w:val="en-AU"/>
              </w:rPr>
              <w:t xml:space="preserve">, </w:t>
            </w:r>
            <w:r w:rsidR="00C12BA4">
              <w:rPr>
                <w:rFonts w:ascii="Candara" w:hAnsi="Candara"/>
                <w:sz w:val="21"/>
                <w:szCs w:val="21"/>
                <w:lang w:val="en-AU"/>
              </w:rPr>
              <w:t>J</w:t>
            </w:r>
            <w:r w:rsidR="005421F2">
              <w:rPr>
                <w:rFonts w:ascii="Candara" w:hAnsi="Candara"/>
                <w:sz w:val="21"/>
                <w:szCs w:val="21"/>
                <w:lang w:val="en-AU"/>
              </w:rPr>
              <w:t>b</w:t>
            </w:r>
            <w:r w:rsidR="00C319E4">
              <w:rPr>
                <w:rFonts w:ascii="Candara" w:hAnsi="Candara"/>
                <w:sz w:val="21"/>
                <w:szCs w:val="21"/>
                <w:lang w:val="en-AU"/>
              </w:rPr>
              <w:t>oSS</w:t>
            </w:r>
            <w:r w:rsidR="005421F2">
              <w:rPr>
                <w:rFonts w:ascii="Candara" w:hAnsi="Candara"/>
                <w:sz w:val="21"/>
                <w:szCs w:val="21"/>
                <w:lang w:val="en-AU"/>
              </w:rPr>
              <w:t>,Chef,Puupet</w:t>
            </w:r>
            <w:r w:rsidR="00A40CBD">
              <w:rPr>
                <w:rFonts w:ascii="Candara" w:hAnsi="Candara"/>
                <w:sz w:val="21"/>
                <w:szCs w:val="21"/>
                <w:lang w:val="en-AU"/>
              </w:rPr>
              <w:t>,GIT,SVN</w:t>
            </w:r>
            <w:r w:rsidR="00C12BA4">
              <w:rPr>
                <w:rFonts w:ascii="Candara" w:hAnsi="Candara"/>
                <w:sz w:val="21"/>
                <w:szCs w:val="21"/>
                <w:lang w:val="en-AU"/>
              </w:rPr>
              <w:t>,Docker,Kubernates.</w:t>
            </w:r>
          </w:p>
        </w:tc>
      </w:tr>
    </w:tbl>
    <w:p w:rsidR="00C95725" w:rsidRDefault="00C95725" w:rsidP="00E02BC6">
      <w:pPr>
        <w:rPr>
          <w:rFonts w:ascii="Candara" w:hAnsi="Candara" w:cs="Arial"/>
          <w:b/>
          <w:sz w:val="21"/>
          <w:szCs w:val="21"/>
          <w:shd w:val="clear" w:color="FFFFFF" w:fill="FFFFFF"/>
        </w:rPr>
      </w:pPr>
    </w:p>
    <w:p w:rsidR="001B0031" w:rsidRPr="001F3890" w:rsidRDefault="00527DFD" w:rsidP="001F3890">
      <w:pPr>
        <w:autoSpaceDE w:val="0"/>
        <w:autoSpaceDN w:val="0"/>
        <w:adjustRightInd w:val="0"/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 xml:space="preserve">Work </w:t>
      </w:r>
      <w:r w:rsidR="005F57B5">
        <w:rPr>
          <w:rFonts w:ascii="Cambria" w:hAnsi="Cambria" w:cs="Calibri"/>
          <w:b/>
          <w:sz w:val="22"/>
          <w:szCs w:val="22"/>
        </w:rPr>
        <w:t>E</w:t>
      </w:r>
      <w:r w:rsidR="00F758C7">
        <w:rPr>
          <w:rFonts w:ascii="Cambria" w:hAnsi="Cambria" w:cs="Calibri"/>
          <w:b/>
          <w:sz w:val="22"/>
          <w:szCs w:val="22"/>
        </w:rPr>
        <w:t>xperience (Total Exp – 7Years 04</w:t>
      </w:r>
      <w:r>
        <w:rPr>
          <w:rFonts w:ascii="Cambria" w:hAnsi="Cambria" w:cs="Calibri"/>
          <w:b/>
          <w:sz w:val="22"/>
          <w:szCs w:val="22"/>
        </w:rPr>
        <w:t>Months)</w:t>
      </w:r>
      <w:r w:rsidR="001F3890">
        <w:rPr>
          <w:rFonts w:ascii="Cambria" w:hAnsi="Cambria" w:cs="Calibri"/>
          <w:b/>
          <w:sz w:val="22"/>
          <w:szCs w:val="22"/>
        </w:rPr>
        <w:t xml:space="preserve">: </w:t>
      </w:r>
    </w:p>
    <w:p w:rsidR="001B0031" w:rsidRPr="00BB5756" w:rsidRDefault="001B0031" w:rsidP="001B0031">
      <w:pPr>
        <w:rPr>
          <w:rFonts w:ascii="Book Antiqua" w:hAnsi="Book Antiqua"/>
          <w:snapToGrid w:val="0"/>
          <w:sz w:val="22"/>
          <w:szCs w:val="22"/>
        </w:rPr>
      </w:pPr>
    </w:p>
    <w:p w:rsidR="001B0031" w:rsidRDefault="001B0031" w:rsidP="001B0031">
      <w:pPr>
        <w:numPr>
          <w:ilvl w:val="0"/>
          <w:numId w:val="38"/>
        </w:numPr>
        <w:rPr>
          <w:rFonts w:ascii="Book Antiqua" w:hAnsi="Book Antiqua" w:cs="Arial"/>
          <w:b/>
          <w:bCs/>
          <w:snapToGrid w:val="0"/>
          <w:sz w:val="22"/>
          <w:szCs w:val="22"/>
        </w:rPr>
      </w:pPr>
      <w:r>
        <w:rPr>
          <w:rFonts w:ascii="Book Antiqua" w:hAnsi="Book Antiqua" w:cs="Arial"/>
          <w:b/>
          <w:bCs/>
          <w:snapToGrid w:val="0"/>
          <w:sz w:val="22"/>
          <w:szCs w:val="22"/>
        </w:rPr>
        <w:t xml:space="preserve">Currently working with </w:t>
      </w:r>
      <w:r w:rsidR="005B34C0">
        <w:rPr>
          <w:b/>
          <w:sz w:val="21"/>
          <w:szCs w:val="21"/>
        </w:rPr>
        <w:t>Larsen &amp; T</w:t>
      </w:r>
      <w:r w:rsidR="00982430">
        <w:rPr>
          <w:b/>
          <w:sz w:val="21"/>
          <w:szCs w:val="21"/>
        </w:rPr>
        <w:t>ou</w:t>
      </w:r>
      <w:r w:rsidR="005B34C0">
        <w:rPr>
          <w:b/>
          <w:sz w:val="21"/>
          <w:szCs w:val="21"/>
        </w:rPr>
        <w:t>b</w:t>
      </w:r>
      <w:r w:rsidR="00982430">
        <w:rPr>
          <w:b/>
          <w:sz w:val="21"/>
          <w:szCs w:val="21"/>
        </w:rPr>
        <w:t>r</w:t>
      </w:r>
      <w:r w:rsidR="005B34C0">
        <w:rPr>
          <w:b/>
          <w:sz w:val="21"/>
          <w:szCs w:val="21"/>
        </w:rPr>
        <w:t xml:space="preserve">o </w:t>
      </w:r>
      <w:r w:rsidR="00E706E8">
        <w:rPr>
          <w:b/>
          <w:sz w:val="21"/>
          <w:szCs w:val="21"/>
        </w:rPr>
        <w:t>InfoTech (</w:t>
      </w:r>
      <w:r w:rsidR="002D7C19">
        <w:rPr>
          <w:b/>
          <w:sz w:val="21"/>
          <w:szCs w:val="21"/>
        </w:rPr>
        <w:t>2</w:t>
      </w:r>
      <w:r w:rsidR="005B34C0">
        <w:rPr>
          <w:b/>
          <w:sz w:val="21"/>
          <w:szCs w:val="21"/>
        </w:rPr>
        <w:t>8</w:t>
      </w:r>
      <w:r w:rsidR="005B34C0" w:rsidRPr="005B34C0">
        <w:rPr>
          <w:b/>
          <w:sz w:val="21"/>
          <w:szCs w:val="21"/>
          <w:vertAlign w:val="superscript"/>
        </w:rPr>
        <w:t>th</w:t>
      </w:r>
      <w:r w:rsidR="005B34C0">
        <w:rPr>
          <w:b/>
          <w:sz w:val="21"/>
          <w:szCs w:val="21"/>
        </w:rPr>
        <w:t xml:space="preserve"> November 2017</w:t>
      </w:r>
      <w:r w:rsidR="002D7C19">
        <w:rPr>
          <w:b/>
          <w:sz w:val="21"/>
          <w:szCs w:val="21"/>
        </w:rPr>
        <w:t xml:space="preserve"> to till date</w:t>
      </w:r>
      <w:r w:rsidR="00817EDF">
        <w:rPr>
          <w:b/>
          <w:sz w:val="21"/>
          <w:szCs w:val="21"/>
        </w:rPr>
        <w:t xml:space="preserve">) </w:t>
      </w:r>
      <w:r w:rsidR="00817EDF">
        <w:rPr>
          <w:rFonts w:ascii="Book Antiqua" w:hAnsi="Book Antiqua" w:cs="Arial"/>
          <w:b/>
          <w:bCs/>
          <w:snapToGrid w:val="0"/>
          <w:sz w:val="22"/>
          <w:szCs w:val="22"/>
        </w:rPr>
        <w:t>as</w:t>
      </w:r>
      <w:r w:rsidR="005B34C0">
        <w:rPr>
          <w:rFonts w:ascii="Book Antiqua" w:hAnsi="Book Antiqua" w:cs="Arial"/>
          <w:b/>
          <w:bCs/>
          <w:snapToGrid w:val="0"/>
          <w:sz w:val="22"/>
          <w:szCs w:val="22"/>
        </w:rPr>
        <w:t xml:space="preserve"> </w:t>
      </w:r>
      <w:r w:rsidR="00F758C7" w:rsidRPr="00F758C7">
        <w:rPr>
          <w:rFonts w:ascii="Book Antiqua" w:hAnsi="Book Antiqua" w:cs="Arial"/>
          <w:b/>
          <w:bCs/>
          <w:snapToGrid w:val="0"/>
          <w:sz w:val="22"/>
          <w:szCs w:val="22"/>
        </w:rPr>
        <w:t>Senior Engineer - Cloud &amp; Infra Services</w:t>
      </w:r>
      <w:r>
        <w:rPr>
          <w:rFonts w:ascii="Book Antiqua" w:hAnsi="Book Antiqua" w:cs="Arial"/>
          <w:b/>
          <w:bCs/>
          <w:snapToGrid w:val="0"/>
          <w:sz w:val="22"/>
          <w:szCs w:val="22"/>
        </w:rPr>
        <w:t>.</w:t>
      </w:r>
    </w:p>
    <w:p w:rsidR="0068490E" w:rsidRDefault="00C145C6" w:rsidP="0068490E">
      <w:pPr>
        <w:jc w:val="both"/>
        <w:rPr>
          <w:rFonts w:eastAsia="Arial Unicode MS"/>
          <w:b/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 xml:space="preserve">                                                        </w:t>
      </w:r>
    </w:p>
    <w:p w:rsidR="009D1747" w:rsidRPr="006A075B" w:rsidRDefault="009D1747" w:rsidP="00817EDF">
      <w:pPr>
        <w:autoSpaceDE w:val="0"/>
        <w:autoSpaceDN w:val="0"/>
        <w:adjustRightInd w:val="0"/>
        <w:rPr>
          <w:rFonts w:ascii="Cambria" w:hAnsi="Cambria" w:cs="Calibri"/>
          <w:b/>
          <w:sz w:val="22"/>
          <w:szCs w:val="22"/>
        </w:rPr>
      </w:pPr>
      <w:r w:rsidRPr="006A075B">
        <w:rPr>
          <w:rFonts w:ascii="Cambria" w:hAnsi="Cambria" w:cs="Calibri"/>
          <w:b/>
          <w:sz w:val="22"/>
          <w:szCs w:val="22"/>
        </w:rPr>
        <w:t>Roles &amp; Responsibilities:</w:t>
      </w:r>
    </w:p>
    <w:p w:rsidR="00817EDF" w:rsidRPr="00817EDF" w:rsidRDefault="00817EDF" w:rsidP="00817EDF">
      <w:pPr>
        <w:autoSpaceDE w:val="0"/>
        <w:autoSpaceDN w:val="0"/>
        <w:adjustRightInd w:val="0"/>
        <w:rPr>
          <w:rFonts w:ascii="Cambria" w:hAnsi="Cambria" w:cs="Calibri"/>
          <w:b/>
          <w:sz w:val="20"/>
          <w:szCs w:val="20"/>
        </w:rPr>
      </w:pPr>
    </w:p>
    <w:p w:rsidR="009D1747" w:rsidRPr="008B55C3" w:rsidRDefault="009D1747" w:rsidP="00742AA2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8B55C3">
        <w:rPr>
          <w:rFonts w:ascii="Candara" w:hAnsi="Candara"/>
          <w:sz w:val="21"/>
          <w:szCs w:val="21"/>
          <w:lang w:val="en-AU"/>
        </w:rPr>
        <w:t>Responsible for Installation of Red Hat Linux OS</w:t>
      </w:r>
      <w:r w:rsidR="00A47903">
        <w:rPr>
          <w:rFonts w:ascii="Candara" w:hAnsi="Candara"/>
          <w:sz w:val="21"/>
          <w:szCs w:val="21"/>
          <w:lang w:val="en-AU"/>
        </w:rPr>
        <w:t xml:space="preserve"> and </w:t>
      </w:r>
      <w:r w:rsidR="00806695">
        <w:rPr>
          <w:rFonts w:ascii="Candara" w:hAnsi="Candara"/>
          <w:sz w:val="21"/>
          <w:szCs w:val="21"/>
          <w:lang w:val="en-AU"/>
        </w:rPr>
        <w:t>Centos</w:t>
      </w:r>
      <w:r w:rsidRPr="008B55C3">
        <w:rPr>
          <w:rFonts w:ascii="Candara" w:hAnsi="Candara"/>
          <w:sz w:val="21"/>
          <w:szCs w:val="21"/>
          <w:lang w:val="en-AU"/>
        </w:rPr>
        <w:t>.</w:t>
      </w:r>
    </w:p>
    <w:p w:rsidR="00F03B66" w:rsidRPr="00DC371C" w:rsidRDefault="00F03B66" w:rsidP="00DC371C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FA2CB2">
        <w:rPr>
          <w:rFonts w:ascii="Candara" w:hAnsi="Candara"/>
          <w:sz w:val="21"/>
          <w:szCs w:val="21"/>
          <w:lang w:val="en-AU"/>
        </w:rPr>
        <w:t>Perfor</w:t>
      </w:r>
      <w:r w:rsidR="00860CCE">
        <w:rPr>
          <w:rFonts w:ascii="Candara" w:hAnsi="Candara"/>
          <w:sz w:val="21"/>
          <w:szCs w:val="21"/>
          <w:lang w:val="en-AU"/>
        </w:rPr>
        <w:t>mance Tuning of OS, Apache, DNS</w:t>
      </w:r>
      <w:r w:rsidRPr="00FA2CB2">
        <w:rPr>
          <w:rFonts w:ascii="Candara" w:hAnsi="Candara"/>
          <w:sz w:val="21"/>
          <w:szCs w:val="21"/>
          <w:lang w:val="en-AU"/>
        </w:rPr>
        <w:t xml:space="preserve"> etc. for better server resources management and performance.</w:t>
      </w:r>
    </w:p>
    <w:p w:rsidR="001F3890" w:rsidRDefault="001F3890" w:rsidP="00742AA2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FA2CB2">
        <w:rPr>
          <w:rFonts w:ascii="Candara" w:hAnsi="Candara"/>
          <w:sz w:val="21"/>
          <w:szCs w:val="21"/>
          <w:lang w:val="en-AU"/>
        </w:rPr>
        <w:t>Experience with MYSQL Replication setup and configuration</w:t>
      </w:r>
      <w:r w:rsidR="00FB6069">
        <w:rPr>
          <w:rFonts w:ascii="Candara" w:hAnsi="Candara"/>
          <w:sz w:val="21"/>
          <w:szCs w:val="21"/>
          <w:lang w:val="en-AU"/>
        </w:rPr>
        <w:t>.</w:t>
      </w:r>
    </w:p>
    <w:p w:rsidR="00D82909" w:rsidRPr="00D82909" w:rsidRDefault="00D82909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Infrastructure migration planning and setup on Amazon web service. Configured AWS VPC service to launch AWS resources into a virtual network.</w:t>
      </w:r>
    </w:p>
    <w:p w:rsidR="00D82909" w:rsidRPr="00D82909" w:rsidRDefault="00D82909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AWS services EC2</w:t>
      </w:r>
      <w:r w:rsidR="005B2E59">
        <w:rPr>
          <w:rFonts w:ascii="Candara" w:hAnsi="Candara"/>
          <w:sz w:val="21"/>
          <w:szCs w:val="21"/>
          <w:lang w:val="en-AU"/>
        </w:rPr>
        <w:t xml:space="preserve">, Cloud Watch Alarm, S3bucket, </w:t>
      </w:r>
      <w:r w:rsidR="003660D7" w:rsidRPr="00D82909">
        <w:rPr>
          <w:rFonts w:ascii="Candara" w:hAnsi="Candara"/>
          <w:sz w:val="21"/>
          <w:szCs w:val="21"/>
          <w:lang w:val="en-AU"/>
        </w:rPr>
        <w:t>and ELB</w:t>
      </w:r>
      <w:r w:rsidR="005038DA">
        <w:rPr>
          <w:rFonts w:ascii="Candara" w:hAnsi="Candara"/>
          <w:sz w:val="21"/>
          <w:szCs w:val="21"/>
          <w:lang w:val="en-AU"/>
        </w:rPr>
        <w:t>, SNS</w:t>
      </w:r>
      <w:r w:rsidR="003660D7">
        <w:rPr>
          <w:rFonts w:ascii="Candara" w:hAnsi="Candara"/>
          <w:sz w:val="21"/>
          <w:szCs w:val="21"/>
          <w:lang w:val="en-AU"/>
        </w:rPr>
        <w:t>.</w:t>
      </w:r>
    </w:p>
    <w:p w:rsidR="00D82909" w:rsidRPr="00D82909" w:rsidRDefault="00D82909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Setting up EC2 instances and deployment of client applications like Apache, Apache on AWS EC2 instances.</w:t>
      </w:r>
    </w:p>
    <w:p w:rsidR="00D82909" w:rsidRPr="00D82909" w:rsidRDefault="00D82909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Creation of AMI for the running instance and rebuilding a new instance with AMI.</w:t>
      </w:r>
    </w:p>
    <w:p w:rsidR="00D82909" w:rsidRPr="00D82909" w:rsidRDefault="00D82909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Vertical and Horizontal scale up of EC2 instances, launch, stop and reboot EC2 instances.</w:t>
      </w:r>
    </w:p>
    <w:p w:rsidR="00D82909" w:rsidRPr="00D82909" w:rsidRDefault="00D82909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Configured Auto scaling Policies of EC2 instances based on CPU, network and Memory.</w:t>
      </w:r>
    </w:p>
    <w:p w:rsidR="00D82909" w:rsidRPr="00D82909" w:rsidRDefault="00D82909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Configured AWS IAM service for accessing amazon console with using Multi factor authentication. Adding, importing, deleting key pairs.</w:t>
      </w:r>
    </w:p>
    <w:p w:rsidR="00D82909" w:rsidRPr="00D82909" w:rsidRDefault="00D82909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Configured Cloud Watch service for monitoring AWS resources.</w:t>
      </w:r>
    </w:p>
    <w:p w:rsidR="00D82909" w:rsidRPr="00D82909" w:rsidRDefault="00D82909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lastRenderedPageBreak/>
        <w:t>Creating and managing Elastic Load balancer and also managing EBS and EBS snapshots.</w:t>
      </w:r>
    </w:p>
    <w:p w:rsidR="00D82909" w:rsidRPr="00D82909" w:rsidRDefault="00D82909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Installation and Configuration of continuous integration tool Jenkins.</w:t>
      </w:r>
    </w:p>
    <w:p w:rsidR="00D82909" w:rsidRPr="00D82909" w:rsidRDefault="00D82909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Worked on integrating GIT into the continuous Integration (CI) environment along with Jenkins</w:t>
      </w:r>
    </w:p>
    <w:p w:rsidR="00D82909" w:rsidRPr="00D82909" w:rsidRDefault="00D82909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Implementing and developing solutions enabling Development and Operations teams to build, deploy, monitor and test applications and environments</w:t>
      </w:r>
    </w:p>
    <w:p w:rsidR="00D82909" w:rsidRPr="00D82909" w:rsidRDefault="00D82909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Creating snapshots and amazon machine images (AMIs) of the instances for backup and creating clone</w:t>
      </w:r>
    </w:p>
    <w:p w:rsidR="00D82909" w:rsidRPr="00D82909" w:rsidRDefault="007F30F0" w:rsidP="00D82909">
      <w:pPr>
        <w:suppressAutoHyphens/>
        <w:spacing w:after="120"/>
        <w:ind w:left="714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Instances</w:t>
      </w:r>
      <w:r w:rsidR="00D82909" w:rsidRPr="00D82909">
        <w:rPr>
          <w:rFonts w:ascii="Candara" w:hAnsi="Candara"/>
          <w:sz w:val="21"/>
          <w:szCs w:val="21"/>
          <w:lang w:val="en-AU"/>
        </w:rPr>
        <w:t>.</w:t>
      </w:r>
    </w:p>
    <w:p w:rsidR="00D82909" w:rsidRPr="00D82909" w:rsidRDefault="00D82909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Implementing monitoring and reporting solutions across a range of environments and platforms</w:t>
      </w:r>
    </w:p>
    <w:p w:rsidR="00D82909" w:rsidRPr="00D82909" w:rsidRDefault="00D82909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Automated the cloud deployments using AWS Cloud Formation JSON Templates</w:t>
      </w:r>
    </w:p>
    <w:p w:rsidR="00D82909" w:rsidRPr="00D82909" w:rsidRDefault="00D82909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Automated the deployment of 3 tier LAMP architecture using ANSIBLE configuration tool.</w:t>
      </w:r>
    </w:p>
    <w:p w:rsidR="00D82909" w:rsidRPr="00D82909" w:rsidRDefault="00D82909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Created Ansible playbooks to provision Apache Web servers, Nginx. </w:t>
      </w:r>
    </w:p>
    <w:p w:rsidR="00321711" w:rsidRPr="00D82909" w:rsidRDefault="00321711" w:rsidP="00D82909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>
        <w:rPr>
          <w:rFonts w:ascii="Candara" w:hAnsi="Candara"/>
          <w:sz w:val="21"/>
          <w:szCs w:val="21"/>
          <w:lang w:val="en-AU"/>
        </w:rPr>
        <w:t>Configured Ansible to</w:t>
      </w:r>
      <w:r w:rsidR="00860CCE">
        <w:rPr>
          <w:rFonts w:ascii="Candara" w:hAnsi="Candara"/>
          <w:sz w:val="21"/>
          <w:szCs w:val="21"/>
          <w:lang w:val="en-AU"/>
        </w:rPr>
        <w:t xml:space="preserve"> monitor server – client and manage day to day activities with the help of ansible playbooks</w:t>
      </w:r>
      <w:r w:rsidRPr="00D82909">
        <w:rPr>
          <w:rFonts w:ascii="Candara" w:hAnsi="Candara"/>
          <w:sz w:val="21"/>
          <w:szCs w:val="21"/>
          <w:lang w:val="en-AU"/>
        </w:rPr>
        <w:t>.</w:t>
      </w:r>
    </w:p>
    <w:p w:rsidR="007C0636" w:rsidRDefault="00D3388B" w:rsidP="00D36587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>
        <w:rPr>
          <w:rFonts w:ascii="Candara" w:hAnsi="Candara"/>
          <w:sz w:val="21"/>
          <w:szCs w:val="21"/>
          <w:lang w:val="en-AU"/>
        </w:rPr>
        <w:t xml:space="preserve">Ansible worked experience like write </w:t>
      </w:r>
      <w:r w:rsidR="00860CCE">
        <w:rPr>
          <w:rFonts w:ascii="Candara" w:hAnsi="Candara"/>
          <w:sz w:val="21"/>
          <w:szCs w:val="21"/>
          <w:lang w:val="en-AU"/>
        </w:rPr>
        <w:t xml:space="preserve">ansible </w:t>
      </w:r>
      <w:r>
        <w:rPr>
          <w:rFonts w:ascii="Candara" w:hAnsi="Candara"/>
          <w:sz w:val="21"/>
          <w:szCs w:val="21"/>
          <w:lang w:val="en-AU"/>
        </w:rPr>
        <w:t>playbook</w:t>
      </w:r>
      <w:r w:rsidR="00860CCE">
        <w:rPr>
          <w:rFonts w:ascii="Candara" w:hAnsi="Candara"/>
          <w:sz w:val="21"/>
          <w:szCs w:val="21"/>
          <w:lang w:val="en-AU"/>
        </w:rPr>
        <w:t xml:space="preserve"> like patch management, NFS, user </w:t>
      </w:r>
      <w:r w:rsidR="00245679">
        <w:rPr>
          <w:rFonts w:ascii="Candara" w:hAnsi="Candara"/>
          <w:sz w:val="21"/>
          <w:szCs w:val="21"/>
          <w:lang w:val="en-AU"/>
        </w:rPr>
        <w:t>management, NTP client configurations.</w:t>
      </w:r>
    </w:p>
    <w:p w:rsidR="00860CCE" w:rsidRPr="00D36587" w:rsidRDefault="00245679" w:rsidP="00D36587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>
        <w:rPr>
          <w:rFonts w:ascii="Candara" w:hAnsi="Candara"/>
          <w:sz w:val="21"/>
          <w:szCs w:val="21"/>
          <w:lang w:val="en-AU"/>
        </w:rPr>
        <w:t>Implementing Ansible Vault for encrypting and decrypting ansible-playbook for security purposes.</w:t>
      </w:r>
    </w:p>
    <w:p w:rsidR="001F3890" w:rsidRDefault="000A2366" w:rsidP="00CD667D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>
        <w:rPr>
          <w:rFonts w:ascii="Candara" w:hAnsi="Candara"/>
          <w:sz w:val="21"/>
          <w:szCs w:val="21"/>
          <w:lang w:val="en-AU"/>
        </w:rPr>
        <w:t>Experience with shell scripting for MySQL database backup and Linux Automation Work.</w:t>
      </w:r>
    </w:p>
    <w:p w:rsidR="005038DA" w:rsidRDefault="005038DA" w:rsidP="00CD667D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>
        <w:rPr>
          <w:rFonts w:ascii="Candara" w:hAnsi="Candara"/>
          <w:sz w:val="21"/>
          <w:szCs w:val="21"/>
          <w:lang w:val="en-AU"/>
        </w:rPr>
        <w:t>Create and deploy cloud formation template in AWS.</w:t>
      </w:r>
    </w:p>
    <w:p w:rsidR="005038DA" w:rsidRDefault="005038DA" w:rsidP="00CD667D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>
        <w:rPr>
          <w:rFonts w:ascii="Candara" w:hAnsi="Candara"/>
          <w:sz w:val="21"/>
          <w:szCs w:val="21"/>
          <w:lang w:val="en-AU"/>
        </w:rPr>
        <w:t>Create and configuration of Docker and Kubernates.</w:t>
      </w:r>
    </w:p>
    <w:p w:rsidR="005038DA" w:rsidRPr="00CD667D" w:rsidRDefault="005038DA" w:rsidP="00CD667D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>
        <w:rPr>
          <w:rFonts w:ascii="Candara" w:hAnsi="Candara"/>
          <w:sz w:val="21"/>
          <w:szCs w:val="21"/>
          <w:lang w:val="en-AU"/>
        </w:rPr>
        <w:t>Knowledge and expose of JIRA, confluence and bit bucket.</w:t>
      </w:r>
    </w:p>
    <w:p w:rsidR="005B34C0" w:rsidRDefault="005B34C0" w:rsidP="005B34C0">
      <w:pPr>
        <w:suppressAutoHyphens/>
        <w:spacing w:after="120"/>
        <w:ind w:left="714"/>
        <w:jc w:val="both"/>
        <w:rPr>
          <w:rFonts w:ascii="Candara" w:hAnsi="Candara"/>
          <w:sz w:val="21"/>
          <w:szCs w:val="21"/>
          <w:lang w:val="en-AU"/>
        </w:rPr>
      </w:pPr>
    </w:p>
    <w:p w:rsidR="005B34C0" w:rsidRPr="00635D6F" w:rsidRDefault="005B34C0" w:rsidP="005B34C0">
      <w:pPr>
        <w:rPr>
          <w:rFonts w:ascii="Book Antiqua" w:hAnsi="Book Antiqua" w:cs="Arial"/>
          <w:b/>
          <w:bCs/>
          <w:snapToGrid w:val="0"/>
          <w:sz w:val="22"/>
          <w:szCs w:val="22"/>
        </w:rPr>
      </w:pPr>
      <w:r w:rsidRPr="00635D6F">
        <w:rPr>
          <w:rFonts w:ascii="Book Antiqua" w:hAnsi="Book Antiqua" w:cs="Arial"/>
          <w:b/>
          <w:bCs/>
          <w:snapToGrid w:val="0"/>
          <w:sz w:val="22"/>
          <w:szCs w:val="22"/>
        </w:rPr>
        <w:t xml:space="preserve">Clover </w:t>
      </w:r>
      <w:r w:rsidR="00635D6F" w:rsidRPr="00635D6F">
        <w:rPr>
          <w:rFonts w:ascii="Book Antiqua" w:hAnsi="Book Antiqua" w:cs="Arial"/>
          <w:b/>
          <w:bCs/>
          <w:snapToGrid w:val="0"/>
          <w:sz w:val="22"/>
          <w:szCs w:val="22"/>
        </w:rPr>
        <w:t>InfoTech</w:t>
      </w:r>
      <w:r w:rsidRPr="00635D6F">
        <w:rPr>
          <w:rFonts w:ascii="Book Antiqua" w:hAnsi="Book Antiqua" w:cs="Arial"/>
          <w:b/>
          <w:bCs/>
          <w:snapToGrid w:val="0"/>
          <w:sz w:val="22"/>
          <w:szCs w:val="22"/>
        </w:rPr>
        <w:t xml:space="preserve"> Pvt Ltd.</w:t>
      </w:r>
    </w:p>
    <w:p w:rsidR="005B34C0" w:rsidRPr="00635D6F" w:rsidRDefault="005B34C0" w:rsidP="005B34C0">
      <w:pPr>
        <w:rPr>
          <w:rFonts w:ascii="Book Antiqua" w:hAnsi="Book Antiqua" w:cs="Arial"/>
          <w:b/>
          <w:bCs/>
          <w:snapToGrid w:val="0"/>
          <w:sz w:val="22"/>
          <w:szCs w:val="22"/>
        </w:rPr>
      </w:pPr>
      <w:r w:rsidRPr="00635D6F">
        <w:rPr>
          <w:rFonts w:ascii="Book Antiqua" w:hAnsi="Book Antiqua" w:cs="Arial"/>
          <w:b/>
          <w:bCs/>
          <w:snapToGrid w:val="0"/>
          <w:sz w:val="22"/>
          <w:szCs w:val="22"/>
        </w:rPr>
        <w:t xml:space="preserve">Designation: </w:t>
      </w:r>
      <w:r w:rsidRPr="00635D6F">
        <w:rPr>
          <w:rFonts w:ascii="Book Antiqua" w:hAnsi="Book Antiqua" w:cs="Arial"/>
          <w:b/>
          <w:bCs/>
          <w:snapToGrid w:val="0"/>
          <w:sz w:val="22"/>
          <w:szCs w:val="22"/>
        </w:rPr>
        <w:tab/>
        <w:t>Linux Technical Associate</w:t>
      </w:r>
    </w:p>
    <w:p w:rsidR="005B34C0" w:rsidRPr="00635D6F" w:rsidRDefault="00635D6F" w:rsidP="005B34C0">
      <w:pPr>
        <w:widowControl w:val="0"/>
        <w:tabs>
          <w:tab w:val="left" w:pos="900"/>
        </w:tabs>
        <w:ind w:left="900" w:right="-1080" w:hanging="900"/>
        <w:rPr>
          <w:rFonts w:ascii="Book Antiqua" w:hAnsi="Book Antiqua" w:cs="Arial"/>
          <w:b/>
          <w:bCs/>
          <w:snapToGrid w:val="0"/>
          <w:sz w:val="22"/>
          <w:szCs w:val="22"/>
        </w:rPr>
      </w:pPr>
      <w:r w:rsidRPr="00635D6F">
        <w:rPr>
          <w:rFonts w:ascii="Book Antiqua" w:hAnsi="Book Antiqua" w:cs="Arial"/>
          <w:b/>
          <w:bCs/>
          <w:snapToGrid w:val="0"/>
          <w:sz w:val="22"/>
          <w:szCs w:val="22"/>
        </w:rPr>
        <w:t>Period</w:t>
      </w:r>
      <w:r>
        <w:rPr>
          <w:rFonts w:ascii="Book Antiqua" w:hAnsi="Book Antiqua" w:cs="Arial"/>
          <w:b/>
          <w:bCs/>
          <w:snapToGrid w:val="0"/>
          <w:sz w:val="22"/>
          <w:szCs w:val="22"/>
        </w:rPr>
        <w:t>:</w:t>
      </w:r>
      <w:r w:rsidR="005B34C0" w:rsidRPr="00635D6F">
        <w:rPr>
          <w:rFonts w:ascii="Book Antiqua" w:hAnsi="Book Antiqua" w:cs="Arial"/>
          <w:b/>
          <w:bCs/>
          <w:snapToGrid w:val="0"/>
          <w:sz w:val="22"/>
          <w:szCs w:val="22"/>
        </w:rPr>
        <w:t xml:space="preserve"> Jan</w:t>
      </w:r>
      <w:r>
        <w:rPr>
          <w:rFonts w:ascii="Book Antiqua" w:hAnsi="Book Antiqua" w:cs="Arial"/>
          <w:b/>
          <w:bCs/>
          <w:snapToGrid w:val="0"/>
          <w:sz w:val="22"/>
          <w:szCs w:val="22"/>
        </w:rPr>
        <w:t>uary</w:t>
      </w:r>
      <w:r w:rsidR="005B34C0" w:rsidRPr="00635D6F">
        <w:rPr>
          <w:rFonts w:ascii="Book Antiqua" w:hAnsi="Book Antiqua" w:cs="Arial"/>
          <w:b/>
          <w:bCs/>
          <w:snapToGrid w:val="0"/>
          <w:sz w:val="22"/>
          <w:szCs w:val="22"/>
        </w:rPr>
        <w:t xml:space="preserve"> 2014 – </w:t>
      </w:r>
      <w:r w:rsidRPr="00635D6F">
        <w:rPr>
          <w:rFonts w:ascii="Book Antiqua" w:hAnsi="Book Antiqua" w:cs="Arial"/>
          <w:b/>
          <w:bCs/>
          <w:snapToGrid w:val="0"/>
          <w:sz w:val="22"/>
          <w:szCs w:val="22"/>
        </w:rPr>
        <w:t>Aug</w:t>
      </w:r>
      <w:r>
        <w:rPr>
          <w:rFonts w:ascii="Book Antiqua" w:hAnsi="Book Antiqua" w:cs="Arial"/>
          <w:b/>
          <w:bCs/>
          <w:snapToGrid w:val="0"/>
          <w:sz w:val="22"/>
          <w:szCs w:val="22"/>
        </w:rPr>
        <w:t>ust</w:t>
      </w:r>
      <w:r w:rsidR="005B34C0" w:rsidRPr="00635D6F">
        <w:rPr>
          <w:rFonts w:ascii="Book Antiqua" w:hAnsi="Book Antiqua" w:cs="Arial"/>
          <w:b/>
          <w:bCs/>
          <w:snapToGrid w:val="0"/>
          <w:sz w:val="22"/>
          <w:szCs w:val="22"/>
        </w:rPr>
        <w:t xml:space="preserve"> 2017</w:t>
      </w:r>
    </w:p>
    <w:p w:rsidR="005B34C0" w:rsidRPr="00635D6F" w:rsidRDefault="005B34C0" w:rsidP="005B34C0">
      <w:pPr>
        <w:pStyle w:val="Achievement"/>
        <w:spacing w:after="0" w:line="276" w:lineRule="auto"/>
        <w:ind w:left="0" w:firstLine="0"/>
        <w:jc w:val="left"/>
        <w:rPr>
          <w:rFonts w:ascii="Book Antiqua" w:hAnsi="Book Antiqua" w:cs="Arial"/>
          <w:b/>
          <w:bCs/>
          <w:snapToGrid w:val="0"/>
          <w:color w:val="auto"/>
          <w:spacing w:val="0"/>
          <w:sz w:val="22"/>
          <w:szCs w:val="22"/>
        </w:rPr>
      </w:pPr>
      <w:r w:rsidRPr="00635D6F">
        <w:rPr>
          <w:rFonts w:ascii="Book Antiqua" w:hAnsi="Book Antiqua" w:cs="Arial"/>
          <w:b/>
          <w:bCs/>
          <w:snapToGrid w:val="0"/>
          <w:color w:val="auto"/>
          <w:spacing w:val="0"/>
          <w:sz w:val="22"/>
          <w:szCs w:val="22"/>
        </w:rPr>
        <w:t>Responsibilities:</w:t>
      </w:r>
    </w:p>
    <w:p w:rsidR="00635D6F" w:rsidRPr="00635D6F" w:rsidRDefault="00635D6F" w:rsidP="00635D6F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635D6F">
        <w:rPr>
          <w:rFonts w:ascii="Candara" w:hAnsi="Candara"/>
          <w:sz w:val="21"/>
          <w:szCs w:val="21"/>
          <w:lang w:val="en-AU"/>
        </w:rPr>
        <w:t>Checking system log and took according to that action.</w:t>
      </w:r>
    </w:p>
    <w:p w:rsidR="00635D6F" w:rsidRPr="00635D6F" w:rsidRDefault="00635D6F" w:rsidP="00635D6F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635D6F">
        <w:rPr>
          <w:rFonts w:ascii="Candara" w:hAnsi="Candara"/>
          <w:sz w:val="21"/>
          <w:szCs w:val="21"/>
          <w:lang w:val="en-AU"/>
        </w:rPr>
        <w:t>Installation of OS like Red hat, Centos, Ubuntu and windows on VMware Virtual Machines.</w:t>
      </w:r>
    </w:p>
    <w:p w:rsidR="00635D6F" w:rsidRPr="00635D6F" w:rsidRDefault="00635D6F" w:rsidP="00635D6F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635D6F">
        <w:rPr>
          <w:rFonts w:ascii="Candara" w:hAnsi="Candara"/>
          <w:sz w:val="21"/>
          <w:szCs w:val="21"/>
          <w:lang w:val="en-AU"/>
        </w:rPr>
        <w:t>Package Installation with different methods like RPM, YUM and Source code</w:t>
      </w:r>
    </w:p>
    <w:p w:rsidR="00635D6F" w:rsidRPr="00C14681" w:rsidRDefault="00635D6F" w:rsidP="00C14681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635D6F">
        <w:rPr>
          <w:rFonts w:ascii="Candara" w:hAnsi="Candara"/>
          <w:sz w:val="21"/>
          <w:szCs w:val="21"/>
          <w:lang w:val="en-AU"/>
        </w:rPr>
        <w:t>Configuring and maintaining LVM on Linux servers with flexibility of data. Logical volume creating, size extending</w:t>
      </w:r>
      <w:r w:rsidR="00C14681">
        <w:rPr>
          <w:rFonts w:ascii="Candara" w:hAnsi="Candara"/>
          <w:sz w:val="21"/>
          <w:szCs w:val="21"/>
          <w:lang w:val="en-AU"/>
        </w:rPr>
        <w:t xml:space="preserve"> </w:t>
      </w:r>
      <w:r w:rsidRPr="00C14681">
        <w:rPr>
          <w:rFonts w:ascii="Candara" w:hAnsi="Candara"/>
          <w:sz w:val="21"/>
          <w:szCs w:val="21"/>
          <w:lang w:val="en-AU"/>
        </w:rPr>
        <w:t>and reducing.</w:t>
      </w:r>
    </w:p>
    <w:p w:rsidR="00635D6F" w:rsidRPr="00635D6F" w:rsidRDefault="00635D6F" w:rsidP="00635D6F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635D6F">
        <w:rPr>
          <w:rFonts w:ascii="Candara" w:hAnsi="Candara"/>
          <w:sz w:val="21"/>
          <w:szCs w:val="21"/>
          <w:lang w:val="en-AU"/>
        </w:rPr>
        <w:t>Troubleshooting did like Maintenance Mode and Kernel Panic.</w:t>
      </w:r>
    </w:p>
    <w:p w:rsidR="00635D6F" w:rsidRDefault="00635D6F" w:rsidP="00635D6F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>
        <w:rPr>
          <w:rFonts w:ascii="Candara" w:hAnsi="Candara"/>
          <w:sz w:val="21"/>
          <w:szCs w:val="21"/>
          <w:lang w:val="en-AU"/>
        </w:rPr>
        <w:t>Experience with shell scripting for MySQL database backup and Linux Automation Work.</w:t>
      </w:r>
    </w:p>
    <w:p w:rsidR="00C14681" w:rsidRDefault="00C14681" w:rsidP="00C14681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t>Created Ansible playbooks to provision Apache Web servers, Nginx. </w:t>
      </w:r>
    </w:p>
    <w:p w:rsidR="00F27205" w:rsidRPr="00F27205" w:rsidRDefault="00F27205" w:rsidP="00F27205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F27205">
        <w:rPr>
          <w:rFonts w:ascii="Candara" w:hAnsi="Candara"/>
          <w:sz w:val="21"/>
          <w:szCs w:val="21"/>
          <w:lang w:val="en-AU"/>
        </w:rPr>
        <w:t>Developing CI/CD roadmap and implementing to the project</w:t>
      </w:r>
    </w:p>
    <w:p w:rsidR="00F27205" w:rsidRPr="00F27205" w:rsidRDefault="00F27205" w:rsidP="00F27205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F27205">
        <w:rPr>
          <w:rFonts w:ascii="Candara" w:hAnsi="Candara"/>
          <w:sz w:val="21"/>
          <w:szCs w:val="21"/>
          <w:lang w:val="en-AU"/>
        </w:rPr>
        <w:t>Play a significant role in establishing operational processes for a fast-growing</w:t>
      </w:r>
      <w:r>
        <w:rPr>
          <w:rFonts w:ascii="Candara" w:hAnsi="Candara"/>
          <w:sz w:val="21"/>
          <w:szCs w:val="21"/>
          <w:lang w:val="en-AU"/>
        </w:rPr>
        <w:t xml:space="preserve"> </w:t>
      </w:r>
      <w:r w:rsidRPr="00F27205">
        <w:rPr>
          <w:rFonts w:ascii="Candara" w:hAnsi="Candara"/>
          <w:sz w:val="21"/>
          <w:szCs w:val="21"/>
          <w:lang w:val="en-AU"/>
        </w:rPr>
        <w:t>distributed cloud platform.</w:t>
      </w:r>
    </w:p>
    <w:p w:rsidR="00F27205" w:rsidRPr="00F27205" w:rsidRDefault="00F27205" w:rsidP="00F27205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F27205">
        <w:rPr>
          <w:rFonts w:ascii="Candara" w:hAnsi="Candara"/>
          <w:sz w:val="21"/>
          <w:szCs w:val="21"/>
          <w:lang w:val="en-AU"/>
        </w:rPr>
        <w:t>Help scale our platform to 10x customers.</w:t>
      </w:r>
    </w:p>
    <w:p w:rsidR="00F27205" w:rsidRPr="00F27205" w:rsidRDefault="00F27205" w:rsidP="00F27205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F27205">
        <w:rPr>
          <w:rFonts w:ascii="Candara" w:hAnsi="Candara"/>
          <w:sz w:val="21"/>
          <w:szCs w:val="21"/>
          <w:lang w:val="en-AU"/>
        </w:rPr>
        <w:t>Improve deployment process within AWS (ex. cross-region automated deployment).</w:t>
      </w:r>
    </w:p>
    <w:p w:rsidR="00F27205" w:rsidRPr="00F27205" w:rsidRDefault="00F27205" w:rsidP="00F27205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F27205">
        <w:rPr>
          <w:rFonts w:ascii="Candara" w:hAnsi="Candara"/>
          <w:sz w:val="21"/>
          <w:szCs w:val="21"/>
          <w:lang w:val="en-AU"/>
        </w:rPr>
        <w:t>AWS services administration: IAM, VPC, Route 53, EC2, S3, CodeBuild, CodeDeploy,Redshift, RDS, CloudWatch, CloudFormation,ALB,ELB,ECS cluster.</w:t>
      </w:r>
    </w:p>
    <w:p w:rsidR="00C14681" w:rsidRPr="00D82909" w:rsidRDefault="00C14681" w:rsidP="00C14681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D82909">
        <w:rPr>
          <w:rFonts w:ascii="Candara" w:hAnsi="Candara"/>
          <w:sz w:val="21"/>
          <w:szCs w:val="21"/>
          <w:lang w:val="en-AU"/>
        </w:rPr>
        <w:lastRenderedPageBreak/>
        <w:t> Wrote Ansible playbook for creating, security groups and deploying EC2 instances on AWS. </w:t>
      </w:r>
    </w:p>
    <w:p w:rsidR="00C14681" w:rsidRPr="00C14681" w:rsidRDefault="00C14681" w:rsidP="00C14681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>
        <w:rPr>
          <w:rFonts w:ascii="Candara" w:hAnsi="Candara"/>
          <w:sz w:val="21"/>
          <w:szCs w:val="21"/>
          <w:lang w:val="en-AU"/>
        </w:rPr>
        <w:t>Configured Ansible to monitor server – client and manage day to day activities with the help of ansible playbooks</w:t>
      </w:r>
      <w:r w:rsidRPr="00D82909">
        <w:rPr>
          <w:rFonts w:ascii="Candara" w:hAnsi="Candara"/>
          <w:sz w:val="21"/>
          <w:szCs w:val="21"/>
          <w:lang w:val="en-AU"/>
        </w:rPr>
        <w:t>.</w:t>
      </w:r>
    </w:p>
    <w:p w:rsidR="00635D6F" w:rsidRPr="00CD667D" w:rsidRDefault="00635D6F" w:rsidP="00635D6F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96517F">
        <w:rPr>
          <w:rFonts w:ascii="Candara" w:hAnsi="Candara"/>
          <w:sz w:val="21"/>
          <w:szCs w:val="21"/>
          <w:lang w:val="en-AU"/>
        </w:rPr>
        <w:t>Hands on Experience on MYSQL Tuning.</w:t>
      </w:r>
    </w:p>
    <w:p w:rsidR="00635D6F" w:rsidRPr="00CD667D" w:rsidRDefault="00635D6F" w:rsidP="00635D6F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96517F">
        <w:rPr>
          <w:rFonts w:ascii="Candara" w:hAnsi="Candara"/>
          <w:sz w:val="21"/>
          <w:szCs w:val="21"/>
          <w:lang w:val="en-AU"/>
        </w:rPr>
        <w:t xml:space="preserve">Monitoring all log of MySQL production </w:t>
      </w:r>
      <w:r w:rsidR="003117B2">
        <w:rPr>
          <w:rFonts w:ascii="Candara" w:hAnsi="Candara"/>
          <w:sz w:val="21"/>
          <w:szCs w:val="21"/>
          <w:lang w:val="en-AU"/>
        </w:rPr>
        <w:t>0</w:t>
      </w:r>
      <w:r w:rsidRPr="0096517F">
        <w:rPr>
          <w:rFonts w:ascii="Candara" w:hAnsi="Candara"/>
          <w:sz w:val="21"/>
          <w:szCs w:val="21"/>
          <w:lang w:val="en-AU"/>
        </w:rPr>
        <w:t>servers for any critical issues.</w:t>
      </w:r>
    </w:p>
    <w:p w:rsidR="00635D6F" w:rsidRPr="00FA2CB2" w:rsidRDefault="00635D6F" w:rsidP="00635D6F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FA2CB2">
        <w:rPr>
          <w:rFonts w:ascii="Candara" w:hAnsi="Candara"/>
          <w:sz w:val="21"/>
          <w:szCs w:val="21"/>
          <w:lang w:val="en-AU"/>
        </w:rPr>
        <w:t>Configuring Mysql Master to Slave replication.</w:t>
      </w:r>
    </w:p>
    <w:p w:rsidR="00635D6F" w:rsidRPr="001B57DB" w:rsidRDefault="00635D6F" w:rsidP="00635D6F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FA2CB2">
        <w:rPr>
          <w:rFonts w:ascii="Candara" w:hAnsi="Candara"/>
          <w:sz w:val="21"/>
          <w:szCs w:val="21"/>
          <w:lang w:val="en-AU"/>
        </w:rPr>
        <w:t>Installation, Implementation and Administration of</w:t>
      </w:r>
      <w:r>
        <w:rPr>
          <w:rFonts w:ascii="Candara" w:hAnsi="Candara"/>
          <w:sz w:val="21"/>
          <w:szCs w:val="21"/>
          <w:lang w:val="en-AU"/>
        </w:rPr>
        <w:t xml:space="preserve"> SVN, bugzilla, openfire (chat applications) and apache, Apache Tomcat, OsTicket ,Nginx ,glassfish ,JBOSS  applications.</w:t>
      </w:r>
    </w:p>
    <w:p w:rsidR="00C74737" w:rsidRDefault="00C74737" w:rsidP="00C74737">
      <w:pPr>
        <w:rPr>
          <w:rFonts w:ascii="Candara" w:hAnsi="Candara" w:cs="Arial"/>
          <w:b/>
          <w:sz w:val="21"/>
          <w:szCs w:val="21"/>
        </w:rPr>
      </w:pPr>
    </w:p>
    <w:p w:rsidR="003117B2" w:rsidRDefault="003117B2" w:rsidP="00971363"/>
    <w:p w:rsidR="00BC25EE" w:rsidRDefault="00BC25EE" w:rsidP="00BC25EE"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1"/>
          <w:szCs w:val="21"/>
        </w:rPr>
        <w:t>ACADEMICS</w:t>
      </w:r>
      <w:r>
        <w:rPr>
          <w:rFonts w:ascii="Candara" w:hAnsi="Candara" w:cs="Arial"/>
          <w:b/>
          <w:sz w:val="22"/>
          <w:szCs w:val="22"/>
        </w:rPr>
        <w:t>:</w:t>
      </w:r>
    </w:p>
    <w:p w:rsidR="00C74737" w:rsidRDefault="00C74737" w:rsidP="00BC25EE">
      <w:pPr>
        <w:rPr>
          <w:rFonts w:ascii="Candara" w:hAnsi="Candara" w:cs="Arial"/>
          <w:b/>
          <w:sz w:val="22"/>
          <w:szCs w:val="22"/>
        </w:rPr>
      </w:pPr>
    </w:p>
    <w:p w:rsidR="00BC25EE" w:rsidRPr="008B55C3" w:rsidRDefault="00B24CB6" w:rsidP="00742AA2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8B55C3">
        <w:rPr>
          <w:rFonts w:ascii="Candara" w:hAnsi="Candara"/>
          <w:b/>
          <w:sz w:val="21"/>
          <w:szCs w:val="21"/>
          <w:lang w:val="en-AU"/>
        </w:rPr>
        <w:t>B.E (</w:t>
      </w:r>
      <w:r w:rsidR="00A75FCA" w:rsidRPr="008B55C3">
        <w:rPr>
          <w:rFonts w:ascii="Candara" w:hAnsi="Candara"/>
          <w:b/>
          <w:sz w:val="21"/>
          <w:szCs w:val="21"/>
          <w:lang w:val="en-AU"/>
        </w:rPr>
        <w:t>C</w:t>
      </w:r>
      <w:r w:rsidR="00817EDF">
        <w:rPr>
          <w:rFonts w:ascii="Candara" w:hAnsi="Candara"/>
          <w:b/>
          <w:sz w:val="21"/>
          <w:szCs w:val="21"/>
          <w:lang w:val="en-AU"/>
        </w:rPr>
        <w:t xml:space="preserve">omputer </w:t>
      </w:r>
      <w:r w:rsidR="00A75FCA" w:rsidRPr="008B55C3">
        <w:rPr>
          <w:rFonts w:ascii="Candara" w:hAnsi="Candara"/>
          <w:b/>
          <w:sz w:val="21"/>
          <w:szCs w:val="21"/>
          <w:lang w:val="en-AU"/>
        </w:rPr>
        <w:t>S</w:t>
      </w:r>
      <w:r w:rsidR="00817EDF">
        <w:rPr>
          <w:rFonts w:ascii="Candara" w:hAnsi="Candara"/>
          <w:b/>
          <w:sz w:val="21"/>
          <w:szCs w:val="21"/>
          <w:lang w:val="en-AU"/>
        </w:rPr>
        <w:t xml:space="preserve">cience and </w:t>
      </w:r>
      <w:r w:rsidR="00A75FCA" w:rsidRPr="008B55C3">
        <w:rPr>
          <w:rFonts w:ascii="Candara" w:hAnsi="Candara"/>
          <w:b/>
          <w:sz w:val="21"/>
          <w:szCs w:val="21"/>
          <w:lang w:val="en-AU"/>
        </w:rPr>
        <w:t>E</w:t>
      </w:r>
      <w:r w:rsidR="00817EDF">
        <w:rPr>
          <w:rFonts w:ascii="Candara" w:hAnsi="Candara"/>
          <w:b/>
          <w:sz w:val="21"/>
          <w:szCs w:val="21"/>
          <w:lang w:val="en-AU"/>
        </w:rPr>
        <w:t>ngineering</w:t>
      </w:r>
      <w:r w:rsidR="00A75FCA" w:rsidRPr="008B55C3">
        <w:rPr>
          <w:rFonts w:ascii="Candara" w:hAnsi="Candara"/>
          <w:b/>
          <w:sz w:val="21"/>
          <w:szCs w:val="21"/>
          <w:lang w:val="en-AU"/>
        </w:rPr>
        <w:t>)</w:t>
      </w:r>
      <w:r w:rsidR="00BC25EE" w:rsidRPr="008B55C3">
        <w:rPr>
          <w:rFonts w:ascii="Candara" w:hAnsi="Candara"/>
          <w:b/>
          <w:sz w:val="21"/>
          <w:szCs w:val="21"/>
          <w:lang w:val="en-AU"/>
        </w:rPr>
        <w:t xml:space="preserve"> </w:t>
      </w:r>
      <w:r w:rsidR="00BC25EE" w:rsidRPr="008B55C3">
        <w:rPr>
          <w:rFonts w:ascii="Candara" w:hAnsi="Candara"/>
          <w:sz w:val="21"/>
          <w:szCs w:val="21"/>
          <w:lang w:val="en-AU"/>
        </w:rPr>
        <w:t xml:space="preserve">from </w:t>
      </w:r>
      <w:r w:rsidR="00A75FCA" w:rsidRPr="008B55C3">
        <w:rPr>
          <w:rFonts w:ascii="Candara" w:hAnsi="Candara"/>
          <w:sz w:val="21"/>
          <w:szCs w:val="21"/>
          <w:lang w:val="en-AU"/>
        </w:rPr>
        <w:t xml:space="preserve">Babasaheb naik collage of </w:t>
      </w:r>
      <w:r w:rsidR="00373FEC">
        <w:rPr>
          <w:rFonts w:ascii="Candara" w:hAnsi="Candara"/>
          <w:sz w:val="21"/>
          <w:szCs w:val="21"/>
          <w:lang w:val="en-AU"/>
        </w:rPr>
        <w:t>engineering, pusad</w:t>
      </w:r>
      <w:r w:rsidR="00BC25EE" w:rsidRPr="008B55C3">
        <w:rPr>
          <w:rFonts w:ascii="Candara" w:hAnsi="Candara"/>
          <w:sz w:val="21"/>
          <w:szCs w:val="21"/>
          <w:lang w:val="en-AU"/>
        </w:rPr>
        <w:t xml:space="preserve"> in year 2012</w:t>
      </w:r>
      <w:r w:rsidR="00A75FCA" w:rsidRPr="008B55C3">
        <w:rPr>
          <w:rFonts w:ascii="Candara" w:hAnsi="Candara"/>
          <w:sz w:val="21"/>
          <w:szCs w:val="21"/>
          <w:lang w:val="en-AU"/>
        </w:rPr>
        <w:t xml:space="preserve"> with </w:t>
      </w:r>
      <w:r w:rsidR="00373FEC" w:rsidRPr="008B55C3">
        <w:rPr>
          <w:rFonts w:ascii="Candara" w:hAnsi="Candara"/>
          <w:sz w:val="21"/>
          <w:szCs w:val="21"/>
          <w:lang w:val="en-AU"/>
        </w:rPr>
        <w:t>first class</w:t>
      </w:r>
      <w:r w:rsidR="00BC25EE" w:rsidRPr="008B55C3">
        <w:rPr>
          <w:rFonts w:ascii="Candara" w:hAnsi="Candara"/>
          <w:sz w:val="21"/>
          <w:szCs w:val="21"/>
          <w:lang w:val="en-AU"/>
        </w:rPr>
        <w:t>.</w:t>
      </w:r>
    </w:p>
    <w:p w:rsidR="00BC25EE" w:rsidRPr="008B55C3" w:rsidRDefault="00A75FCA" w:rsidP="00742AA2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8B55C3">
        <w:rPr>
          <w:rFonts w:ascii="Candara" w:hAnsi="Candara"/>
          <w:b/>
          <w:sz w:val="21"/>
          <w:szCs w:val="21"/>
          <w:lang w:val="en-AU"/>
        </w:rPr>
        <w:t>Diploma in computer eng</w:t>
      </w:r>
      <w:r w:rsidR="00373FEC">
        <w:rPr>
          <w:rFonts w:ascii="Candara" w:hAnsi="Candara"/>
          <w:b/>
          <w:sz w:val="21"/>
          <w:szCs w:val="21"/>
          <w:lang w:val="en-AU"/>
        </w:rPr>
        <w:t>ineering</w:t>
      </w:r>
      <w:r w:rsidRPr="008B55C3">
        <w:rPr>
          <w:rFonts w:ascii="Candara" w:hAnsi="Candara"/>
          <w:sz w:val="21"/>
          <w:szCs w:val="21"/>
          <w:lang w:val="en-AU"/>
        </w:rPr>
        <w:t xml:space="preserve"> from Government </w:t>
      </w:r>
      <w:r w:rsidR="00373FEC" w:rsidRPr="008B55C3">
        <w:rPr>
          <w:rFonts w:ascii="Candara" w:hAnsi="Candara"/>
          <w:sz w:val="21"/>
          <w:szCs w:val="21"/>
          <w:lang w:val="en-AU"/>
        </w:rPr>
        <w:t>Polytechnic, Yavatmal in</w:t>
      </w:r>
      <w:r w:rsidRPr="008B55C3">
        <w:rPr>
          <w:rFonts w:ascii="Candara" w:hAnsi="Candara"/>
          <w:sz w:val="21"/>
          <w:szCs w:val="21"/>
          <w:lang w:val="en-AU"/>
        </w:rPr>
        <w:t xml:space="preserve"> year 2009 with </w:t>
      </w:r>
      <w:r w:rsidR="00373FEC" w:rsidRPr="008B55C3">
        <w:rPr>
          <w:rFonts w:ascii="Candara" w:hAnsi="Candara"/>
          <w:sz w:val="21"/>
          <w:szCs w:val="21"/>
          <w:lang w:val="en-AU"/>
        </w:rPr>
        <w:t>first class</w:t>
      </w:r>
      <w:r w:rsidR="00BC25EE" w:rsidRPr="008B55C3">
        <w:rPr>
          <w:rFonts w:ascii="Candara" w:hAnsi="Candara"/>
          <w:sz w:val="21"/>
          <w:szCs w:val="21"/>
          <w:lang w:val="en-AU"/>
        </w:rPr>
        <w:t>.</w:t>
      </w:r>
    </w:p>
    <w:p w:rsidR="00836B0F" w:rsidRPr="00C94C62" w:rsidRDefault="00836B0F" w:rsidP="00BC25EE">
      <w:pPr>
        <w:ind w:left="360"/>
        <w:jc w:val="both"/>
        <w:rPr>
          <w:sz w:val="22"/>
          <w:szCs w:val="22"/>
          <w:lang w:val="en-GB"/>
        </w:rPr>
      </w:pPr>
    </w:p>
    <w:p w:rsidR="000E584E" w:rsidRDefault="000E584E" w:rsidP="000E584E">
      <w:pPr>
        <w:rPr>
          <w:rFonts w:ascii="Candara" w:hAnsi="Candara" w:cs="Arial"/>
          <w:b/>
          <w:sz w:val="21"/>
          <w:szCs w:val="21"/>
        </w:rPr>
      </w:pPr>
      <w:r>
        <w:rPr>
          <w:rFonts w:ascii="Candara" w:hAnsi="Candara" w:cs="Arial"/>
          <w:b/>
          <w:sz w:val="21"/>
          <w:szCs w:val="21"/>
        </w:rPr>
        <w:t>PERSONAL INFORMATION:</w:t>
      </w:r>
    </w:p>
    <w:p w:rsidR="00C74737" w:rsidRDefault="00C74737" w:rsidP="000E584E">
      <w:pPr>
        <w:rPr>
          <w:rFonts w:ascii="Candara" w:hAnsi="Candara" w:cs="Arial"/>
          <w:b/>
          <w:sz w:val="21"/>
          <w:szCs w:val="21"/>
        </w:rPr>
      </w:pPr>
    </w:p>
    <w:p w:rsidR="000E584E" w:rsidRPr="008B55C3" w:rsidRDefault="000E584E" w:rsidP="00742AA2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8B55C3">
        <w:rPr>
          <w:rFonts w:ascii="Candara" w:hAnsi="Candara"/>
          <w:sz w:val="21"/>
          <w:szCs w:val="21"/>
          <w:lang w:val="en-AU"/>
        </w:rPr>
        <w:t xml:space="preserve">Address: </w:t>
      </w:r>
      <w:r w:rsidR="005B34C0">
        <w:rPr>
          <w:rFonts w:ascii="Candara" w:hAnsi="Candara"/>
          <w:sz w:val="21"/>
          <w:szCs w:val="21"/>
          <w:lang w:val="en-AU"/>
        </w:rPr>
        <w:t xml:space="preserve">Gagangiri </w:t>
      </w:r>
      <w:r w:rsidR="00635D6F">
        <w:rPr>
          <w:rFonts w:ascii="Candara" w:hAnsi="Candara"/>
          <w:sz w:val="21"/>
          <w:szCs w:val="21"/>
          <w:lang w:val="en-AU"/>
        </w:rPr>
        <w:t>Society, C</w:t>
      </w:r>
      <w:r w:rsidR="005B34C0">
        <w:rPr>
          <w:rFonts w:ascii="Candara" w:hAnsi="Candara"/>
          <w:sz w:val="21"/>
          <w:szCs w:val="21"/>
          <w:lang w:val="en-AU"/>
        </w:rPr>
        <w:t>:06/2/0:</w:t>
      </w:r>
      <w:r w:rsidR="00635D6F">
        <w:rPr>
          <w:rFonts w:ascii="Candara" w:hAnsi="Candara"/>
          <w:sz w:val="21"/>
          <w:szCs w:val="21"/>
          <w:lang w:val="en-AU"/>
        </w:rPr>
        <w:t>4, sector-9</w:t>
      </w:r>
      <w:r w:rsidR="00373FEC" w:rsidRPr="008B55C3">
        <w:rPr>
          <w:rFonts w:ascii="Candara" w:hAnsi="Candara"/>
          <w:sz w:val="21"/>
          <w:szCs w:val="21"/>
          <w:lang w:val="en-AU"/>
        </w:rPr>
        <w:t>, koparkhairne, Navi</w:t>
      </w:r>
      <w:r w:rsidR="005F33D4" w:rsidRPr="008B55C3">
        <w:rPr>
          <w:rFonts w:ascii="Candara" w:hAnsi="Candara"/>
          <w:sz w:val="21"/>
          <w:szCs w:val="21"/>
          <w:lang w:val="en-AU"/>
        </w:rPr>
        <w:t>-Mumbai-400709.</w:t>
      </w:r>
    </w:p>
    <w:p w:rsidR="000E584E" w:rsidRPr="008B55C3" w:rsidRDefault="000E584E" w:rsidP="00742AA2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8B55C3">
        <w:rPr>
          <w:rFonts w:ascii="Candara" w:hAnsi="Candara"/>
          <w:sz w:val="21"/>
          <w:szCs w:val="21"/>
          <w:lang w:val="en-AU"/>
        </w:rPr>
        <w:t xml:space="preserve">DOB: </w:t>
      </w:r>
      <w:r w:rsidR="005F33D4" w:rsidRPr="008B55C3">
        <w:rPr>
          <w:rFonts w:ascii="Candara" w:hAnsi="Candara"/>
          <w:sz w:val="21"/>
          <w:szCs w:val="21"/>
          <w:lang w:val="en-AU"/>
        </w:rPr>
        <w:t>30-08-1987</w:t>
      </w:r>
      <w:r w:rsidRPr="008B55C3">
        <w:rPr>
          <w:rFonts w:ascii="Candara" w:hAnsi="Candara"/>
          <w:sz w:val="21"/>
          <w:szCs w:val="21"/>
          <w:lang w:val="en-AU"/>
        </w:rPr>
        <w:t>.</w:t>
      </w:r>
    </w:p>
    <w:p w:rsidR="000E584E" w:rsidRPr="008B55C3" w:rsidRDefault="000E584E" w:rsidP="00742AA2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8B55C3">
        <w:rPr>
          <w:rFonts w:ascii="Candara" w:hAnsi="Candara"/>
          <w:sz w:val="21"/>
          <w:szCs w:val="21"/>
          <w:lang w:val="en-AU"/>
        </w:rPr>
        <w:t xml:space="preserve">Languages Known: English, Hindi &amp; Marathi. </w:t>
      </w:r>
    </w:p>
    <w:p w:rsidR="00C8045E" w:rsidRPr="008B55C3" w:rsidRDefault="00C8045E" w:rsidP="00742AA2">
      <w:pPr>
        <w:numPr>
          <w:ilvl w:val="0"/>
          <w:numId w:val="34"/>
        </w:numPr>
        <w:suppressAutoHyphens/>
        <w:spacing w:after="120"/>
        <w:ind w:left="714" w:hanging="357"/>
        <w:jc w:val="both"/>
        <w:rPr>
          <w:rFonts w:ascii="Candara" w:hAnsi="Candara"/>
          <w:sz w:val="21"/>
          <w:szCs w:val="21"/>
          <w:lang w:val="en-AU"/>
        </w:rPr>
      </w:pPr>
      <w:r w:rsidRPr="008B55C3">
        <w:rPr>
          <w:rFonts w:ascii="Candara" w:hAnsi="Candara"/>
          <w:sz w:val="21"/>
          <w:szCs w:val="21"/>
          <w:lang w:val="en-AU"/>
        </w:rPr>
        <w:t>Leisure Activities: Listening Music, Internet Surfing, Cricket etc.</w:t>
      </w:r>
    </w:p>
    <w:p w:rsidR="00373FEC" w:rsidRDefault="00373FEC" w:rsidP="000E584E">
      <w:pPr>
        <w:rPr>
          <w:rFonts w:ascii="Candara" w:hAnsi="Candara" w:cs="Arial"/>
          <w:b/>
          <w:sz w:val="21"/>
          <w:szCs w:val="21"/>
        </w:rPr>
      </w:pPr>
    </w:p>
    <w:p w:rsidR="000E584E" w:rsidRDefault="000E584E" w:rsidP="000E584E">
      <w:pPr>
        <w:rPr>
          <w:rFonts w:ascii="Candara" w:hAnsi="Candara" w:cs="Arial"/>
          <w:b/>
          <w:sz w:val="21"/>
          <w:szCs w:val="21"/>
        </w:rPr>
      </w:pPr>
      <w:r>
        <w:rPr>
          <w:rFonts w:ascii="Candara" w:hAnsi="Candara" w:cs="Arial"/>
          <w:b/>
          <w:sz w:val="21"/>
          <w:szCs w:val="21"/>
        </w:rPr>
        <w:t>DECLARATION:</w:t>
      </w:r>
    </w:p>
    <w:p w:rsidR="008B55C3" w:rsidRDefault="008B55C3" w:rsidP="000E584E">
      <w:pPr>
        <w:rPr>
          <w:rFonts w:ascii="Candara" w:hAnsi="Candara" w:cs="Arial"/>
          <w:b/>
          <w:sz w:val="21"/>
          <w:szCs w:val="21"/>
        </w:rPr>
      </w:pPr>
    </w:p>
    <w:p w:rsidR="006D5808" w:rsidRDefault="000E584E" w:rsidP="00742AA2">
      <w:pPr>
        <w:suppressAutoHyphens/>
        <w:spacing w:after="120"/>
        <w:ind w:left="720"/>
        <w:jc w:val="both"/>
        <w:rPr>
          <w:rFonts w:ascii="Candara" w:hAnsi="Candara"/>
          <w:sz w:val="21"/>
          <w:szCs w:val="21"/>
          <w:lang w:val="en-AU"/>
        </w:rPr>
      </w:pPr>
      <w:r w:rsidRPr="008B55C3">
        <w:rPr>
          <w:rFonts w:ascii="Candara" w:hAnsi="Candara"/>
          <w:sz w:val="21"/>
          <w:szCs w:val="21"/>
          <w:lang w:val="en-AU"/>
        </w:rPr>
        <w:t xml:space="preserve">I am confident of my ability to work in a team. I hereby declare that the information furnished above is true to the best of my knowledge.  </w:t>
      </w:r>
    </w:p>
    <w:p w:rsidR="000E584E" w:rsidRPr="008B55C3" w:rsidRDefault="000E584E" w:rsidP="00742AA2">
      <w:pPr>
        <w:suppressAutoHyphens/>
        <w:spacing w:after="120"/>
        <w:ind w:left="720"/>
        <w:jc w:val="both"/>
        <w:rPr>
          <w:rFonts w:ascii="Candara" w:hAnsi="Candara"/>
          <w:sz w:val="21"/>
          <w:szCs w:val="21"/>
          <w:lang w:val="en-AU"/>
        </w:rPr>
      </w:pPr>
      <w:r w:rsidRPr="008B55C3">
        <w:rPr>
          <w:rFonts w:ascii="Candara" w:hAnsi="Candara"/>
          <w:sz w:val="21"/>
          <w:szCs w:val="21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D75AD" w:rsidRPr="0059167B" w:rsidRDefault="00365600" w:rsidP="00742AA2">
      <w:pPr>
        <w:suppressAutoHyphens/>
        <w:spacing w:after="120"/>
        <w:ind w:left="720"/>
        <w:jc w:val="both"/>
        <w:rPr>
          <w:b/>
        </w:rPr>
      </w:pPr>
      <w:r>
        <w:rPr>
          <w:rFonts w:ascii="Candara" w:hAnsi="Candara"/>
          <w:sz w:val="21"/>
          <w:szCs w:val="21"/>
          <w:lang w:val="en-AU"/>
        </w:rPr>
        <w:t>Date:</w:t>
      </w:r>
      <w:r w:rsidR="00086705">
        <w:rPr>
          <w:rFonts w:ascii="Candara" w:hAnsi="Candara"/>
          <w:sz w:val="21"/>
          <w:szCs w:val="21"/>
          <w:lang w:val="en-AU"/>
        </w:rPr>
        <w:t xml:space="preserve"> </w:t>
      </w:r>
      <w:r w:rsidR="000E584E" w:rsidRPr="008B55C3">
        <w:rPr>
          <w:rFonts w:ascii="Candara" w:hAnsi="Candara"/>
          <w:sz w:val="21"/>
          <w:szCs w:val="21"/>
          <w:lang w:val="en-AU"/>
        </w:rPr>
        <w:t xml:space="preserve">                                                                                                                (</w:t>
      </w:r>
      <w:r w:rsidR="006D4E80" w:rsidRPr="008B55C3">
        <w:rPr>
          <w:rFonts w:ascii="Candara" w:hAnsi="Candara"/>
          <w:sz w:val="21"/>
          <w:szCs w:val="21"/>
          <w:lang w:val="en-AU"/>
        </w:rPr>
        <w:t>Ravindra Yerkandwar</w:t>
      </w:r>
      <w:r w:rsidR="000E584E" w:rsidRPr="008B55C3">
        <w:rPr>
          <w:rFonts w:ascii="Candara" w:hAnsi="Candara"/>
          <w:sz w:val="21"/>
          <w:szCs w:val="21"/>
          <w:lang w:val="en-AU"/>
        </w:rPr>
        <w:t>)</w:t>
      </w:r>
      <w:r w:rsidR="00527DFD">
        <w:t xml:space="preserve">        </w:t>
      </w:r>
      <w:r w:rsidR="00891101" w:rsidRPr="008E2511">
        <w:t xml:space="preserve">                                      </w:t>
      </w:r>
      <w:r w:rsidR="00891101">
        <w:t xml:space="preserve">         </w:t>
      </w:r>
    </w:p>
    <w:sectPr w:rsidR="00AD75AD" w:rsidRPr="0059167B" w:rsidSect="002646EE">
      <w:headerReference w:type="default" r:id="rId10"/>
      <w:footerReference w:type="even" r:id="rId11"/>
      <w:footerReference w:type="default" r:id="rId12"/>
      <w:pgSz w:w="12240" w:h="15840"/>
      <w:pgMar w:top="1080" w:right="1080" w:bottom="1080" w:left="1080" w:header="288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9A0" w:rsidRDefault="00A069A0">
      <w:r>
        <w:separator/>
      </w:r>
    </w:p>
  </w:endnote>
  <w:endnote w:type="continuationSeparator" w:id="1">
    <w:p w:rsidR="00A069A0" w:rsidRDefault="00A06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363" w:rsidRDefault="00D411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713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71363" w:rsidRDefault="0097136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363" w:rsidRDefault="00D4118A">
    <w:pPr>
      <w:pStyle w:val="Footer"/>
      <w:framePr w:wrap="around" w:vAnchor="text" w:hAnchor="margin" w:xAlign="right" w:y="1"/>
      <w:rPr>
        <w:rStyle w:val="PageNumber"/>
        <w:rFonts w:ascii="Arial" w:hAnsi="Arial" w:cs="Arial"/>
        <w:color w:val="999999"/>
        <w:sz w:val="20"/>
        <w:szCs w:val="20"/>
      </w:rPr>
    </w:pPr>
    <w:r>
      <w:rPr>
        <w:rStyle w:val="PageNumber"/>
        <w:rFonts w:ascii="Arial" w:hAnsi="Arial" w:cs="Arial"/>
        <w:color w:val="999999"/>
        <w:sz w:val="20"/>
        <w:szCs w:val="20"/>
      </w:rPr>
      <w:fldChar w:fldCharType="begin"/>
    </w:r>
    <w:r w:rsidR="00971363">
      <w:rPr>
        <w:rStyle w:val="PageNumber"/>
        <w:rFonts w:ascii="Arial" w:hAnsi="Arial" w:cs="Arial"/>
        <w:color w:val="999999"/>
        <w:sz w:val="20"/>
        <w:szCs w:val="20"/>
      </w:rPr>
      <w:instrText xml:space="preserve">PAGE  </w:instrText>
    </w:r>
    <w:r>
      <w:rPr>
        <w:rStyle w:val="PageNumber"/>
        <w:rFonts w:ascii="Arial" w:hAnsi="Arial" w:cs="Arial"/>
        <w:color w:val="999999"/>
        <w:sz w:val="20"/>
        <w:szCs w:val="20"/>
      </w:rPr>
      <w:fldChar w:fldCharType="separate"/>
    </w:r>
    <w:r w:rsidR="00062E3A">
      <w:rPr>
        <w:rStyle w:val="PageNumber"/>
        <w:rFonts w:ascii="Arial" w:hAnsi="Arial" w:cs="Arial"/>
        <w:noProof/>
        <w:color w:val="999999"/>
        <w:sz w:val="20"/>
        <w:szCs w:val="20"/>
      </w:rPr>
      <w:t>1</w:t>
    </w:r>
    <w:r>
      <w:rPr>
        <w:rStyle w:val="PageNumber"/>
        <w:rFonts w:ascii="Arial" w:hAnsi="Arial" w:cs="Arial"/>
        <w:color w:val="999999"/>
        <w:sz w:val="20"/>
        <w:szCs w:val="20"/>
      </w:rPr>
      <w:fldChar w:fldCharType="end"/>
    </w:r>
  </w:p>
  <w:p w:rsidR="00971363" w:rsidRDefault="00971363" w:rsidP="005A773D">
    <w:pPr>
      <w:pStyle w:val="Footer"/>
      <w:ind w:right="360"/>
      <w:rPr>
        <w:rFonts w:ascii="Verdana" w:hAnsi="Verdana"/>
        <w:i/>
        <w:color w:val="999999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9A0" w:rsidRDefault="00A069A0">
      <w:r>
        <w:separator/>
      </w:r>
    </w:p>
  </w:footnote>
  <w:footnote w:type="continuationSeparator" w:id="1">
    <w:p w:rsidR="00A069A0" w:rsidRDefault="00A069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CB7" w:rsidRPr="009C4CB7" w:rsidRDefault="009C4CB7" w:rsidP="009C4CB7">
    <w:pPr>
      <w:pStyle w:val="Header"/>
    </w:pPr>
    <w:r>
      <w:t xml:space="preserve">                                                                                                                               </w:t>
    </w:r>
    <w:r w:rsidR="00AC27BE">
      <w:t xml:space="preserve">          </w:t>
    </w:r>
    <w:r>
      <w:t xml:space="preserve">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E084B1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Courier New"/>
      </w:rPr>
    </w:lvl>
  </w:abstractNum>
  <w:abstractNum w:abstractNumId="1">
    <w:nsid w:val="00000004"/>
    <w:multiLevelType w:val="multilevel"/>
    <w:tmpl w:val="00000000"/>
    <w:lvl w:ilvl="0">
      <w:start w:val="1"/>
      <w:numFmt w:val="bullet"/>
      <w:lvlText w:val=""/>
      <w:lvlJc w:val="left"/>
      <w:pPr>
        <w:ind w:left="776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ind w:left="113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ind w:left="1496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ind w:left="1856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ind w:left="221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ind w:left="2576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ind w:left="2936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ind w:left="329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ind w:left="3656" w:hanging="360"/>
      </w:pPr>
      <w:rPr>
        <w:rFonts w:ascii="OpenSymbol" w:hAnsi="OpenSymbol" w:cs="OpenSymbol"/>
      </w:rPr>
    </w:lvl>
  </w:abstractNum>
  <w:abstractNum w:abstractNumId="2">
    <w:nsid w:val="00000005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Courier New"/>
      </w:rPr>
    </w:lvl>
  </w:abstractNum>
  <w:abstractNum w:abstractNumId="3">
    <w:nsid w:val="00000008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/>
        <w:b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/>
        <w:b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/>
        <w:b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Courier New"/>
      </w:rPr>
    </w:lvl>
  </w:abstractNum>
  <w:abstractNum w:abstractNumId="4">
    <w:nsid w:val="00000009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Courier New"/>
      </w:rPr>
    </w:lvl>
  </w:abstractNum>
  <w:abstractNum w:abstractNumId="5">
    <w:nsid w:val="0000000A"/>
    <w:multiLevelType w:val="multilevel"/>
    <w:tmpl w:val="0000000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6">
    <w:nsid w:val="0052785D"/>
    <w:multiLevelType w:val="hybridMultilevel"/>
    <w:tmpl w:val="D1C05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302F55"/>
    <w:multiLevelType w:val="hybridMultilevel"/>
    <w:tmpl w:val="299E0B96"/>
    <w:lvl w:ilvl="0" w:tplc="911E8D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F2D5E9F"/>
    <w:multiLevelType w:val="hybridMultilevel"/>
    <w:tmpl w:val="A0764BA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0F707181"/>
    <w:multiLevelType w:val="hybridMultilevel"/>
    <w:tmpl w:val="6CAA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DA5C5D"/>
    <w:multiLevelType w:val="hybridMultilevel"/>
    <w:tmpl w:val="45948C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0023CFF"/>
    <w:multiLevelType w:val="hybridMultilevel"/>
    <w:tmpl w:val="7BC4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990D91"/>
    <w:multiLevelType w:val="hybridMultilevel"/>
    <w:tmpl w:val="DE449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748A0"/>
    <w:multiLevelType w:val="hybridMultilevel"/>
    <w:tmpl w:val="D402EE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773E20"/>
    <w:multiLevelType w:val="hybridMultilevel"/>
    <w:tmpl w:val="13EED3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C1036C7"/>
    <w:multiLevelType w:val="hybridMultilevel"/>
    <w:tmpl w:val="64720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823212"/>
    <w:multiLevelType w:val="hybridMultilevel"/>
    <w:tmpl w:val="0FD4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10A0E"/>
    <w:multiLevelType w:val="hybridMultilevel"/>
    <w:tmpl w:val="D9DC67F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DD0B74"/>
    <w:multiLevelType w:val="hybridMultilevel"/>
    <w:tmpl w:val="0714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E00E5E"/>
    <w:multiLevelType w:val="hybridMultilevel"/>
    <w:tmpl w:val="DE449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074874"/>
    <w:multiLevelType w:val="hybridMultilevel"/>
    <w:tmpl w:val="D060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D64EED"/>
    <w:multiLevelType w:val="hybridMultilevel"/>
    <w:tmpl w:val="2A821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897D92"/>
    <w:multiLevelType w:val="hybridMultilevel"/>
    <w:tmpl w:val="477CB4DA"/>
    <w:lvl w:ilvl="0" w:tplc="92D0D1AC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B100AF8"/>
    <w:multiLevelType w:val="hybridMultilevel"/>
    <w:tmpl w:val="E31E7F72"/>
    <w:lvl w:ilvl="0" w:tplc="D8EEE2B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72503D"/>
    <w:multiLevelType w:val="hybridMultilevel"/>
    <w:tmpl w:val="4F920548"/>
    <w:lvl w:ilvl="0" w:tplc="E9BA202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9D78F7"/>
    <w:multiLevelType w:val="hybridMultilevel"/>
    <w:tmpl w:val="4CD8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D5708B"/>
    <w:multiLevelType w:val="hybridMultilevel"/>
    <w:tmpl w:val="842A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775334"/>
    <w:multiLevelType w:val="hybridMultilevel"/>
    <w:tmpl w:val="9398A4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2BC46A7"/>
    <w:multiLevelType w:val="hybridMultilevel"/>
    <w:tmpl w:val="0D5A9BFE"/>
    <w:lvl w:ilvl="0" w:tplc="1F1C0142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BEB00D6"/>
    <w:multiLevelType w:val="hybridMultilevel"/>
    <w:tmpl w:val="36A4B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1558C2"/>
    <w:multiLevelType w:val="hybridMultilevel"/>
    <w:tmpl w:val="AF98E4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CDC4118"/>
    <w:multiLevelType w:val="hybridMultilevel"/>
    <w:tmpl w:val="D6BEBA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4D919B7"/>
    <w:multiLevelType w:val="hybridMultilevel"/>
    <w:tmpl w:val="8DD0F6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7864A0"/>
    <w:multiLevelType w:val="hybridMultilevel"/>
    <w:tmpl w:val="4B78AE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69D5152"/>
    <w:multiLevelType w:val="hybridMultilevel"/>
    <w:tmpl w:val="1194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7C29A6"/>
    <w:multiLevelType w:val="hybridMultilevel"/>
    <w:tmpl w:val="F40C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CF2279"/>
    <w:multiLevelType w:val="hybridMultilevel"/>
    <w:tmpl w:val="82E4E8B8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03111B"/>
    <w:multiLevelType w:val="hybridMultilevel"/>
    <w:tmpl w:val="76F4C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031313"/>
    <w:multiLevelType w:val="hybridMultilevel"/>
    <w:tmpl w:val="EEB64C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9F049DB"/>
    <w:multiLevelType w:val="hybridMultilevel"/>
    <w:tmpl w:val="2F7C197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0">
    <w:nsid w:val="7A4C7684"/>
    <w:multiLevelType w:val="hybridMultilevel"/>
    <w:tmpl w:val="0F8AA87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1">
    <w:nsid w:val="7B177BD4"/>
    <w:multiLevelType w:val="hybridMultilevel"/>
    <w:tmpl w:val="D818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FF7C52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E0E2AF3"/>
    <w:multiLevelType w:val="hybridMultilevel"/>
    <w:tmpl w:val="D9A05C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2"/>
  </w:num>
  <w:num w:numId="3">
    <w:abstractNumId w:val="23"/>
  </w:num>
  <w:num w:numId="4">
    <w:abstractNumId w:val="28"/>
  </w:num>
  <w:num w:numId="5">
    <w:abstractNumId w:val="42"/>
  </w:num>
  <w:num w:numId="6">
    <w:abstractNumId w:val="37"/>
  </w:num>
  <w:num w:numId="7">
    <w:abstractNumId w:val="15"/>
  </w:num>
  <w:num w:numId="8">
    <w:abstractNumId w:val="38"/>
  </w:num>
  <w:num w:numId="9">
    <w:abstractNumId w:val="31"/>
  </w:num>
  <w:num w:numId="10">
    <w:abstractNumId w:val="33"/>
  </w:num>
  <w:num w:numId="11">
    <w:abstractNumId w:val="10"/>
  </w:num>
  <w:num w:numId="12">
    <w:abstractNumId w:val="30"/>
  </w:num>
  <w:num w:numId="13">
    <w:abstractNumId w:val="17"/>
  </w:num>
  <w:num w:numId="14">
    <w:abstractNumId w:val="19"/>
  </w:num>
  <w:num w:numId="15">
    <w:abstractNumId w:val="12"/>
  </w:num>
  <w:num w:numId="16">
    <w:abstractNumId w:val="40"/>
  </w:num>
  <w:num w:numId="17">
    <w:abstractNumId w:val="26"/>
  </w:num>
  <w:num w:numId="18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7"/>
  </w:num>
  <w:num w:numId="21">
    <w:abstractNumId w:val="43"/>
  </w:num>
  <w:num w:numId="22">
    <w:abstractNumId w:val="34"/>
  </w:num>
  <w:num w:numId="23">
    <w:abstractNumId w:val="20"/>
  </w:num>
  <w:num w:numId="24">
    <w:abstractNumId w:val="9"/>
  </w:num>
  <w:num w:numId="25">
    <w:abstractNumId w:val="16"/>
  </w:num>
  <w:num w:numId="26">
    <w:abstractNumId w:val="35"/>
  </w:num>
  <w:num w:numId="27">
    <w:abstractNumId w:val="18"/>
  </w:num>
  <w:num w:numId="28">
    <w:abstractNumId w:val="0"/>
  </w:num>
  <w:num w:numId="29">
    <w:abstractNumId w:val="1"/>
  </w:num>
  <w:num w:numId="30">
    <w:abstractNumId w:val="5"/>
  </w:num>
  <w:num w:numId="31">
    <w:abstractNumId w:val="2"/>
  </w:num>
  <w:num w:numId="32">
    <w:abstractNumId w:val="3"/>
  </w:num>
  <w:num w:numId="33">
    <w:abstractNumId w:val="4"/>
  </w:num>
  <w:num w:numId="34">
    <w:abstractNumId w:val="21"/>
  </w:num>
  <w:num w:numId="35">
    <w:abstractNumId w:val="6"/>
  </w:num>
  <w:num w:numId="36">
    <w:abstractNumId w:val="32"/>
  </w:num>
  <w:num w:numId="37">
    <w:abstractNumId w:val="13"/>
  </w:num>
  <w:num w:numId="38">
    <w:abstractNumId w:val="14"/>
  </w:num>
  <w:num w:numId="39">
    <w:abstractNumId w:val="41"/>
  </w:num>
  <w:num w:numId="40">
    <w:abstractNumId w:val="11"/>
  </w:num>
  <w:num w:numId="41">
    <w:abstractNumId w:val="39"/>
  </w:num>
  <w:num w:numId="42">
    <w:abstractNumId w:val="8"/>
  </w:num>
  <w:num w:numId="43">
    <w:abstractNumId w:val="29"/>
  </w:num>
  <w:num w:numId="44">
    <w:abstractNumId w:val="36"/>
  </w:num>
  <w:num w:numId="4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D75AD"/>
    <w:rsid w:val="0000554D"/>
    <w:rsid w:val="000159AB"/>
    <w:rsid w:val="000173F3"/>
    <w:rsid w:val="00024BA6"/>
    <w:rsid w:val="0004216D"/>
    <w:rsid w:val="00043A21"/>
    <w:rsid w:val="00047227"/>
    <w:rsid w:val="00062087"/>
    <w:rsid w:val="00062E3A"/>
    <w:rsid w:val="00067B52"/>
    <w:rsid w:val="00086705"/>
    <w:rsid w:val="000A2366"/>
    <w:rsid w:val="000B5684"/>
    <w:rsid w:val="000E584E"/>
    <w:rsid w:val="000F36EA"/>
    <w:rsid w:val="000F6482"/>
    <w:rsid w:val="00100594"/>
    <w:rsid w:val="00111DF1"/>
    <w:rsid w:val="0011422C"/>
    <w:rsid w:val="00121BD2"/>
    <w:rsid w:val="00125275"/>
    <w:rsid w:val="00137D97"/>
    <w:rsid w:val="00137F30"/>
    <w:rsid w:val="00142E53"/>
    <w:rsid w:val="00143AC0"/>
    <w:rsid w:val="00144879"/>
    <w:rsid w:val="00147C08"/>
    <w:rsid w:val="00160FA9"/>
    <w:rsid w:val="0016262A"/>
    <w:rsid w:val="001632AB"/>
    <w:rsid w:val="0017707F"/>
    <w:rsid w:val="00180BB7"/>
    <w:rsid w:val="00184115"/>
    <w:rsid w:val="001841A0"/>
    <w:rsid w:val="00186F9C"/>
    <w:rsid w:val="001958B0"/>
    <w:rsid w:val="001B0031"/>
    <w:rsid w:val="001B57DB"/>
    <w:rsid w:val="001B7C5B"/>
    <w:rsid w:val="001D0191"/>
    <w:rsid w:val="001D3EC6"/>
    <w:rsid w:val="001D65CB"/>
    <w:rsid w:val="001E116E"/>
    <w:rsid w:val="001F3890"/>
    <w:rsid w:val="001F42A5"/>
    <w:rsid w:val="001F536F"/>
    <w:rsid w:val="0020445A"/>
    <w:rsid w:val="002067AA"/>
    <w:rsid w:val="002125F9"/>
    <w:rsid w:val="0023033D"/>
    <w:rsid w:val="00231480"/>
    <w:rsid w:val="002353B7"/>
    <w:rsid w:val="00245679"/>
    <w:rsid w:val="00245EE7"/>
    <w:rsid w:val="002573A2"/>
    <w:rsid w:val="002646EE"/>
    <w:rsid w:val="002701A0"/>
    <w:rsid w:val="002771A8"/>
    <w:rsid w:val="00280687"/>
    <w:rsid w:val="00296960"/>
    <w:rsid w:val="00296DC6"/>
    <w:rsid w:val="002B6E9E"/>
    <w:rsid w:val="002C164A"/>
    <w:rsid w:val="002D7C19"/>
    <w:rsid w:val="002E1096"/>
    <w:rsid w:val="002E4C32"/>
    <w:rsid w:val="00301054"/>
    <w:rsid w:val="00302A08"/>
    <w:rsid w:val="00304F40"/>
    <w:rsid w:val="003079B8"/>
    <w:rsid w:val="003117B2"/>
    <w:rsid w:val="0032130A"/>
    <w:rsid w:val="00321711"/>
    <w:rsid w:val="003520E3"/>
    <w:rsid w:val="00357009"/>
    <w:rsid w:val="00365600"/>
    <w:rsid w:val="003660D7"/>
    <w:rsid w:val="0036796B"/>
    <w:rsid w:val="00367C39"/>
    <w:rsid w:val="00373FEC"/>
    <w:rsid w:val="00386585"/>
    <w:rsid w:val="00396BC2"/>
    <w:rsid w:val="003C34AD"/>
    <w:rsid w:val="00401B06"/>
    <w:rsid w:val="00401DB9"/>
    <w:rsid w:val="0040644F"/>
    <w:rsid w:val="00406F34"/>
    <w:rsid w:val="00415170"/>
    <w:rsid w:val="00421B6E"/>
    <w:rsid w:val="00425774"/>
    <w:rsid w:val="00431731"/>
    <w:rsid w:val="004339CD"/>
    <w:rsid w:val="004426EC"/>
    <w:rsid w:val="004455AC"/>
    <w:rsid w:val="00451AE1"/>
    <w:rsid w:val="00454712"/>
    <w:rsid w:val="00456BE3"/>
    <w:rsid w:val="004664A6"/>
    <w:rsid w:val="00485404"/>
    <w:rsid w:val="00485A63"/>
    <w:rsid w:val="00494A94"/>
    <w:rsid w:val="004978A4"/>
    <w:rsid w:val="004A6BAE"/>
    <w:rsid w:val="004B79A3"/>
    <w:rsid w:val="004C1DCF"/>
    <w:rsid w:val="004D57C3"/>
    <w:rsid w:val="004D5E11"/>
    <w:rsid w:val="004E7727"/>
    <w:rsid w:val="004F529B"/>
    <w:rsid w:val="00501F98"/>
    <w:rsid w:val="00502681"/>
    <w:rsid w:val="005035FF"/>
    <w:rsid w:val="005038DA"/>
    <w:rsid w:val="00527DFD"/>
    <w:rsid w:val="00530070"/>
    <w:rsid w:val="005334BB"/>
    <w:rsid w:val="00540F05"/>
    <w:rsid w:val="005421F2"/>
    <w:rsid w:val="005428E7"/>
    <w:rsid w:val="00556238"/>
    <w:rsid w:val="0056606E"/>
    <w:rsid w:val="005676CB"/>
    <w:rsid w:val="00586538"/>
    <w:rsid w:val="00587442"/>
    <w:rsid w:val="00591084"/>
    <w:rsid w:val="0059167B"/>
    <w:rsid w:val="005A0BC9"/>
    <w:rsid w:val="005A773D"/>
    <w:rsid w:val="005B2E59"/>
    <w:rsid w:val="005B34C0"/>
    <w:rsid w:val="005C2EAB"/>
    <w:rsid w:val="005D08DB"/>
    <w:rsid w:val="005D3C6A"/>
    <w:rsid w:val="005E102A"/>
    <w:rsid w:val="005E4468"/>
    <w:rsid w:val="005E54BF"/>
    <w:rsid w:val="005F33D4"/>
    <w:rsid w:val="005F57B5"/>
    <w:rsid w:val="005F6660"/>
    <w:rsid w:val="005F7F3A"/>
    <w:rsid w:val="005F7FC2"/>
    <w:rsid w:val="00601A19"/>
    <w:rsid w:val="00635D6F"/>
    <w:rsid w:val="00651819"/>
    <w:rsid w:val="006840BF"/>
    <w:rsid w:val="0068490E"/>
    <w:rsid w:val="006949A4"/>
    <w:rsid w:val="006962B0"/>
    <w:rsid w:val="006A075B"/>
    <w:rsid w:val="006A22A0"/>
    <w:rsid w:val="006A50EE"/>
    <w:rsid w:val="006B0929"/>
    <w:rsid w:val="006B10E8"/>
    <w:rsid w:val="006B16EC"/>
    <w:rsid w:val="006B17A1"/>
    <w:rsid w:val="006B20B3"/>
    <w:rsid w:val="006B7B5E"/>
    <w:rsid w:val="006C3BA5"/>
    <w:rsid w:val="006C6815"/>
    <w:rsid w:val="006C6B50"/>
    <w:rsid w:val="006D120D"/>
    <w:rsid w:val="006D359D"/>
    <w:rsid w:val="006D4E80"/>
    <w:rsid w:val="006D5808"/>
    <w:rsid w:val="006D5E1D"/>
    <w:rsid w:val="006E19C1"/>
    <w:rsid w:val="006E74E6"/>
    <w:rsid w:val="006F0451"/>
    <w:rsid w:val="0072223E"/>
    <w:rsid w:val="0073416B"/>
    <w:rsid w:val="00742AA2"/>
    <w:rsid w:val="007454A9"/>
    <w:rsid w:val="00752339"/>
    <w:rsid w:val="007574CF"/>
    <w:rsid w:val="007649E6"/>
    <w:rsid w:val="007650F8"/>
    <w:rsid w:val="00781040"/>
    <w:rsid w:val="007940D3"/>
    <w:rsid w:val="007A121E"/>
    <w:rsid w:val="007A5E6B"/>
    <w:rsid w:val="007C0636"/>
    <w:rsid w:val="007C3A22"/>
    <w:rsid w:val="007C4C45"/>
    <w:rsid w:val="007D1864"/>
    <w:rsid w:val="007D7AAC"/>
    <w:rsid w:val="007F30F0"/>
    <w:rsid w:val="0080266C"/>
    <w:rsid w:val="00806695"/>
    <w:rsid w:val="00812A41"/>
    <w:rsid w:val="008164A4"/>
    <w:rsid w:val="00817EDF"/>
    <w:rsid w:val="008205A3"/>
    <w:rsid w:val="00836B0F"/>
    <w:rsid w:val="0083701B"/>
    <w:rsid w:val="00840E23"/>
    <w:rsid w:val="00846DF3"/>
    <w:rsid w:val="00860CCE"/>
    <w:rsid w:val="008619D3"/>
    <w:rsid w:val="0086729C"/>
    <w:rsid w:val="0087061D"/>
    <w:rsid w:val="008846E7"/>
    <w:rsid w:val="00891101"/>
    <w:rsid w:val="00896603"/>
    <w:rsid w:val="008A3B04"/>
    <w:rsid w:val="008A68DD"/>
    <w:rsid w:val="008B048E"/>
    <w:rsid w:val="008B55C3"/>
    <w:rsid w:val="008C04BB"/>
    <w:rsid w:val="008E43C7"/>
    <w:rsid w:val="008F546D"/>
    <w:rsid w:val="009123DA"/>
    <w:rsid w:val="00920522"/>
    <w:rsid w:val="0092251F"/>
    <w:rsid w:val="009238A1"/>
    <w:rsid w:val="00953EBA"/>
    <w:rsid w:val="0096517F"/>
    <w:rsid w:val="00966DE8"/>
    <w:rsid w:val="00971363"/>
    <w:rsid w:val="00972CAD"/>
    <w:rsid w:val="00973914"/>
    <w:rsid w:val="00974E52"/>
    <w:rsid w:val="00974EAE"/>
    <w:rsid w:val="00981619"/>
    <w:rsid w:val="00982430"/>
    <w:rsid w:val="009922AC"/>
    <w:rsid w:val="00992AB7"/>
    <w:rsid w:val="009A1638"/>
    <w:rsid w:val="009A1710"/>
    <w:rsid w:val="009A2702"/>
    <w:rsid w:val="009B51E1"/>
    <w:rsid w:val="009B57A3"/>
    <w:rsid w:val="009C2290"/>
    <w:rsid w:val="009C4CB7"/>
    <w:rsid w:val="009D00BB"/>
    <w:rsid w:val="009D1747"/>
    <w:rsid w:val="009E7B11"/>
    <w:rsid w:val="009F1A08"/>
    <w:rsid w:val="00A01EF1"/>
    <w:rsid w:val="00A03ADC"/>
    <w:rsid w:val="00A069A0"/>
    <w:rsid w:val="00A06A61"/>
    <w:rsid w:val="00A11BE7"/>
    <w:rsid w:val="00A122C3"/>
    <w:rsid w:val="00A40CBD"/>
    <w:rsid w:val="00A4215D"/>
    <w:rsid w:val="00A4695D"/>
    <w:rsid w:val="00A47903"/>
    <w:rsid w:val="00A53707"/>
    <w:rsid w:val="00A55FCB"/>
    <w:rsid w:val="00A630F0"/>
    <w:rsid w:val="00A6363F"/>
    <w:rsid w:val="00A666CB"/>
    <w:rsid w:val="00A7438F"/>
    <w:rsid w:val="00A75FCA"/>
    <w:rsid w:val="00A867F3"/>
    <w:rsid w:val="00A86FCE"/>
    <w:rsid w:val="00AB5CBB"/>
    <w:rsid w:val="00AC27BE"/>
    <w:rsid w:val="00AD75AD"/>
    <w:rsid w:val="00AF3550"/>
    <w:rsid w:val="00AF5562"/>
    <w:rsid w:val="00B03683"/>
    <w:rsid w:val="00B04D44"/>
    <w:rsid w:val="00B24CB6"/>
    <w:rsid w:val="00B26A62"/>
    <w:rsid w:val="00B37CE7"/>
    <w:rsid w:val="00B4370E"/>
    <w:rsid w:val="00B61A07"/>
    <w:rsid w:val="00B76BA6"/>
    <w:rsid w:val="00B8606F"/>
    <w:rsid w:val="00B871D9"/>
    <w:rsid w:val="00B91CCD"/>
    <w:rsid w:val="00B96424"/>
    <w:rsid w:val="00BA2EA3"/>
    <w:rsid w:val="00BA5F10"/>
    <w:rsid w:val="00BA6DCB"/>
    <w:rsid w:val="00BB094B"/>
    <w:rsid w:val="00BB70B6"/>
    <w:rsid w:val="00BB7273"/>
    <w:rsid w:val="00BC25EE"/>
    <w:rsid w:val="00BE0AA8"/>
    <w:rsid w:val="00BE4B15"/>
    <w:rsid w:val="00C03F72"/>
    <w:rsid w:val="00C11A92"/>
    <w:rsid w:val="00C12BA4"/>
    <w:rsid w:val="00C13A90"/>
    <w:rsid w:val="00C145C6"/>
    <w:rsid w:val="00C14681"/>
    <w:rsid w:val="00C16D84"/>
    <w:rsid w:val="00C3087B"/>
    <w:rsid w:val="00C319E4"/>
    <w:rsid w:val="00C35A2F"/>
    <w:rsid w:val="00C4032C"/>
    <w:rsid w:val="00C412E6"/>
    <w:rsid w:val="00C44EA3"/>
    <w:rsid w:val="00C70D25"/>
    <w:rsid w:val="00C72C8F"/>
    <w:rsid w:val="00C73357"/>
    <w:rsid w:val="00C74737"/>
    <w:rsid w:val="00C8045E"/>
    <w:rsid w:val="00C94C62"/>
    <w:rsid w:val="00C95725"/>
    <w:rsid w:val="00CA7540"/>
    <w:rsid w:val="00CA78B2"/>
    <w:rsid w:val="00CB3AE7"/>
    <w:rsid w:val="00CB6E4F"/>
    <w:rsid w:val="00CC0833"/>
    <w:rsid w:val="00CC1DA5"/>
    <w:rsid w:val="00CC7606"/>
    <w:rsid w:val="00CD667D"/>
    <w:rsid w:val="00CD7F48"/>
    <w:rsid w:val="00CE317C"/>
    <w:rsid w:val="00CF1471"/>
    <w:rsid w:val="00CF16FD"/>
    <w:rsid w:val="00D007C5"/>
    <w:rsid w:val="00D12DA5"/>
    <w:rsid w:val="00D31B9C"/>
    <w:rsid w:val="00D32E00"/>
    <w:rsid w:val="00D3388B"/>
    <w:rsid w:val="00D35520"/>
    <w:rsid w:val="00D36587"/>
    <w:rsid w:val="00D4118A"/>
    <w:rsid w:val="00D575B4"/>
    <w:rsid w:val="00D608D2"/>
    <w:rsid w:val="00D66DBF"/>
    <w:rsid w:val="00D73B5D"/>
    <w:rsid w:val="00D75157"/>
    <w:rsid w:val="00D76174"/>
    <w:rsid w:val="00D82909"/>
    <w:rsid w:val="00D94E85"/>
    <w:rsid w:val="00D975E4"/>
    <w:rsid w:val="00DA0072"/>
    <w:rsid w:val="00DC371C"/>
    <w:rsid w:val="00DD7E4F"/>
    <w:rsid w:val="00DE2D3B"/>
    <w:rsid w:val="00DF6DBB"/>
    <w:rsid w:val="00E02BC6"/>
    <w:rsid w:val="00E052F5"/>
    <w:rsid w:val="00E1278C"/>
    <w:rsid w:val="00E12D1B"/>
    <w:rsid w:val="00E247B4"/>
    <w:rsid w:val="00E247F5"/>
    <w:rsid w:val="00E25AB3"/>
    <w:rsid w:val="00E26A61"/>
    <w:rsid w:val="00E37276"/>
    <w:rsid w:val="00E54A42"/>
    <w:rsid w:val="00E55874"/>
    <w:rsid w:val="00E60D14"/>
    <w:rsid w:val="00E706E8"/>
    <w:rsid w:val="00E84F3D"/>
    <w:rsid w:val="00E8706E"/>
    <w:rsid w:val="00E949D2"/>
    <w:rsid w:val="00EA0A12"/>
    <w:rsid w:val="00EA3D67"/>
    <w:rsid w:val="00EA44C9"/>
    <w:rsid w:val="00EB3C77"/>
    <w:rsid w:val="00EC14D5"/>
    <w:rsid w:val="00ED6A61"/>
    <w:rsid w:val="00ED70A5"/>
    <w:rsid w:val="00EE7F9C"/>
    <w:rsid w:val="00EF4ED7"/>
    <w:rsid w:val="00EF4F86"/>
    <w:rsid w:val="00F0180C"/>
    <w:rsid w:val="00F03B66"/>
    <w:rsid w:val="00F105F3"/>
    <w:rsid w:val="00F27205"/>
    <w:rsid w:val="00F306BC"/>
    <w:rsid w:val="00F45E1C"/>
    <w:rsid w:val="00F53CFA"/>
    <w:rsid w:val="00F56F26"/>
    <w:rsid w:val="00F613DE"/>
    <w:rsid w:val="00F758C7"/>
    <w:rsid w:val="00F8411A"/>
    <w:rsid w:val="00F85EE0"/>
    <w:rsid w:val="00F9127C"/>
    <w:rsid w:val="00F9241D"/>
    <w:rsid w:val="00F97CA5"/>
    <w:rsid w:val="00FA2CB2"/>
    <w:rsid w:val="00FA38AA"/>
    <w:rsid w:val="00FA42C3"/>
    <w:rsid w:val="00FA59FF"/>
    <w:rsid w:val="00FB252F"/>
    <w:rsid w:val="00FB5A78"/>
    <w:rsid w:val="00FB6069"/>
    <w:rsid w:val="00FB7BC6"/>
    <w:rsid w:val="00FB7F0C"/>
    <w:rsid w:val="00FC2B7A"/>
    <w:rsid w:val="00FD6C03"/>
    <w:rsid w:val="00FD70EB"/>
    <w:rsid w:val="00FE095B"/>
    <w:rsid w:val="00FE2CCF"/>
    <w:rsid w:val="00FF1004"/>
    <w:rsid w:val="00FF1B01"/>
    <w:rsid w:val="00FF25F6"/>
    <w:rsid w:val="00FF6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5AD"/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AD75AD"/>
    <w:pPr>
      <w:keepNext/>
      <w:outlineLvl w:val="4"/>
    </w:pPr>
    <w:rPr>
      <w:rFonts w:ascii="Arial" w:hAnsi="Arial"/>
      <w:i/>
      <w:iCs/>
      <w:sz w:val="20"/>
      <w:szCs w:val="20"/>
      <w:lang w:val="en-AU"/>
    </w:rPr>
  </w:style>
  <w:style w:type="paragraph" w:styleId="Heading6">
    <w:name w:val="heading 6"/>
    <w:basedOn w:val="Normal"/>
    <w:next w:val="Normal"/>
    <w:qFormat/>
    <w:rsid w:val="00AD75AD"/>
    <w:pPr>
      <w:keepNext/>
      <w:outlineLvl w:val="5"/>
    </w:pPr>
    <w:rPr>
      <w:rFonts w:ascii="Arial" w:hAnsi="Arial" w:cs="Arial"/>
      <w:b/>
      <w:lang w:val="en-AU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45EE7"/>
    <w:pPr>
      <w:spacing w:before="240" w:after="60"/>
      <w:outlineLvl w:val="6"/>
    </w:pPr>
    <w:rPr>
      <w:rFonts w:ascii="Calibri" w:hAnsi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D75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D75AD"/>
  </w:style>
  <w:style w:type="paragraph" w:customStyle="1" w:styleId="TELcvCarsumm">
    <w:name w:val="TEL cv Carsumm"/>
    <w:basedOn w:val="Normal"/>
    <w:rsid w:val="00AD75AD"/>
    <w:pPr>
      <w:spacing w:before="80" w:line="216" w:lineRule="auto"/>
    </w:pPr>
    <w:rPr>
      <w:rFonts w:ascii="Lucida Sans Unicode" w:hAnsi="Lucida Sans Unicode"/>
      <w:sz w:val="16"/>
      <w:szCs w:val="20"/>
      <w:lang w:val="en-GB"/>
    </w:rPr>
  </w:style>
  <w:style w:type="paragraph" w:styleId="NormalWeb">
    <w:name w:val="Normal (Web)"/>
    <w:basedOn w:val="Normal"/>
    <w:rsid w:val="00AD75AD"/>
    <w:pPr>
      <w:spacing w:before="100" w:beforeAutospacing="1" w:after="100" w:afterAutospacing="1"/>
    </w:pPr>
  </w:style>
  <w:style w:type="character" w:styleId="Hyperlink">
    <w:name w:val="Hyperlink"/>
    <w:rsid w:val="00AD75AD"/>
    <w:rPr>
      <w:color w:val="0000FF"/>
      <w:u w:val="single"/>
    </w:rPr>
  </w:style>
  <w:style w:type="paragraph" w:customStyle="1" w:styleId="Char1CharCharChar">
    <w:name w:val="Char1 Char Char Char"/>
    <w:basedOn w:val="Normal"/>
    <w:rsid w:val="00AD75AD"/>
    <w:pPr>
      <w:spacing w:after="160" w:line="240" w:lineRule="exact"/>
    </w:pPr>
    <w:rPr>
      <w:rFonts w:ascii="Verdana" w:hAnsi="Verdana"/>
      <w:sz w:val="20"/>
      <w:szCs w:val="20"/>
      <w:lang w:val="en-GB" w:eastAsia="en-GB"/>
    </w:rPr>
  </w:style>
  <w:style w:type="paragraph" w:styleId="Title">
    <w:name w:val="Title"/>
    <w:basedOn w:val="Normal"/>
    <w:qFormat/>
    <w:rsid w:val="00AD75AD"/>
    <w:pPr>
      <w:jc w:val="center"/>
    </w:pPr>
    <w:rPr>
      <w:sz w:val="28"/>
      <w:u w:val="single"/>
    </w:rPr>
  </w:style>
  <w:style w:type="character" w:customStyle="1" w:styleId="apple-converted-space">
    <w:name w:val="apple-converted-space"/>
    <w:rsid w:val="009B51E1"/>
  </w:style>
  <w:style w:type="paragraph" w:customStyle="1" w:styleId="Char1CharCharChar1">
    <w:name w:val="Char1 Char Char Char1"/>
    <w:basedOn w:val="Normal"/>
    <w:rsid w:val="0016262A"/>
    <w:pPr>
      <w:spacing w:after="160" w:line="240" w:lineRule="exact"/>
    </w:pPr>
    <w:rPr>
      <w:rFonts w:ascii="Verdana" w:hAnsi="Verdana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rsid w:val="00B860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8606F"/>
    <w:rPr>
      <w:sz w:val="24"/>
      <w:szCs w:val="24"/>
      <w:lang w:val="en-US" w:eastAsia="en-US"/>
    </w:rPr>
  </w:style>
  <w:style w:type="character" w:customStyle="1" w:styleId="Heading5Char">
    <w:name w:val="Heading 5 Char"/>
    <w:link w:val="Heading5"/>
    <w:uiPriority w:val="9"/>
    <w:rsid w:val="00B8606F"/>
    <w:rPr>
      <w:rFonts w:ascii="Arial" w:hAnsi="Arial" w:cs="Arial"/>
      <w:i/>
      <w:iCs/>
      <w:lang w:val="en-AU" w:eastAsia="en-US"/>
    </w:rPr>
  </w:style>
  <w:style w:type="character" w:customStyle="1" w:styleId="email">
    <w:name w:val="email"/>
    <w:rsid w:val="00B8606F"/>
    <w:rPr>
      <w:rFonts w:cs="Times New Roman"/>
    </w:rPr>
  </w:style>
  <w:style w:type="paragraph" w:styleId="ListParagraph">
    <w:name w:val="List Paragraph"/>
    <w:basedOn w:val="Normal"/>
    <w:uiPriority w:val="34"/>
    <w:qFormat/>
    <w:rsid w:val="00143AC0"/>
    <w:pPr>
      <w:ind w:left="720"/>
      <w:contextualSpacing/>
    </w:pPr>
  </w:style>
  <w:style w:type="character" w:customStyle="1" w:styleId="Heading7Char">
    <w:name w:val="Heading 7 Char"/>
    <w:link w:val="Heading7"/>
    <w:uiPriority w:val="9"/>
    <w:rsid w:val="00245EE7"/>
    <w:rPr>
      <w:rFonts w:ascii="Calibri" w:eastAsia="Times New Roman" w:hAnsi="Calibri" w:cs="Times New Roman"/>
      <w:sz w:val="24"/>
      <w:szCs w:val="24"/>
    </w:rPr>
  </w:style>
  <w:style w:type="paragraph" w:styleId="NoSpacing">
    <w:name w:val="No Spacing"/>
    <w:uiPriority w:val="99"/>
    <w:qFormat/>
    <w:rsid w:val="0080266C"/>
    <w:rPr>
      <w:rFonts w:ascii="Calibri" w:eastAsia="Calibri" w:hAnsi="Calibri"/>
      <w:sz w:val="22"/>
      <w:szCs w:val="22"/>
    </w:rPr>
  </w:style>
  <w:style w:type="paragraph" w:customStyle="1" w:styleId="a">
    <w:rsid w:val="009D1747"/>
    <w:pPr>
      <w:spacing w:after="120"/>
    </w:pPr>
    <w:rPr>
      <w:rFonts w:eastAsia="SimSun" w:cs="Mangal"/>
      <w:sz w:val="24"/>
      <w:szCs w:val="24"/>
      <w:lang w:val="en-IN" w:bidi="hi-IN"/>
    </w:rPr>
  </w:style>
  <w:style w:type="paragraph" w:styleId="NoteHeading">
    <w:name w:val="Note Heading"/>
    <w:basedOn w:val="Normal"/>
    <w:next w:val="Normal"/>
    <w:link w:val="NoteHeadingChar"/>
    <w:rsid w:val="009D1747"/>
    <w:rPr>
      <w:lang/>
    </w:rPr>
  </w:style>
  <w:style w:type="character" w:customStyle="1" w:styleId="NoteHeadingChar">
    <w:name w:val="Note Heading Char"/>
    <w:link w:val="NoteHeading"/>
    <w:rsid w:val="009D1747"/>
    <w:rPr>
      <w:sz w:val="24"/>
      <w:szCs w:val="24"/>
    </w:rPr>
  </w:style>
  <w:style w:type="character" w:customStyle="1" w:styleId="WW8Num4z0">
    <w:name w:val="WW8Num4z0"/>
    <w:rsid w:val="000E584E"/>
    <w:rPr>
      <w:rFonts w:ascii="Symbol" w:hAnsi="Symbol" w:cs="Symbol"/>
    </w:rPr>
  </w:style>
  <w:style w:type="paragraph" w:styleId="BalloonText">
    <w:name w:val="Balloon Text"/>
    <w:basedOn w:val="Normal"/>
    <w:link w:val="BalloonTextChar"/>
    <w:rsid w:val="009C4CB7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9C4CB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C95725"/>
    <w:rPr>
      <w:b/>
      <w:bCs/>
    </w:rPr>
  </w:style>
  <w:style w:type="paragraph" w:styleId="PlainText">
    <w:name w:val="Plain Text"/>
    <w:basedOn w:val="Normal"/>
    <w:link w:val="PlainTextChar"/>
    <w:rsid w:val="00D36587"/>
    <w:rPr>
      <w:rFonts w:ascii="Courier New" w:hAnsi="Courier New"/>
      <w:sz w:val="20"/>
      <w:szCs w:val="20"/>
      <w:lang/>
    </w:rPr>
  </w:style>
  <w:style w:type="character" w:customStyle="1" w:styleId="PlainTextChar">
    <w:name w:val="Plain Text Char"/>
    <w:link w:val="PlainText"/>
    <w:rsid w:val="00D36587"/>
    <w:rPr>
      <w:rFonts w:ascii="Courier New" w:hAnsi="Courier New"/>
    </w:rPr>
  </w:style>
  <w:style w:type="paragraph" w:customStyle="1" w:styleId="Normal1">
    <w:name w:val="Normal1"/>
    <w:rsid w:val="00321711"/>
    <w:rPr>
      <w:color w:val="000000"/>
      <w:sz w:val="24"/>
      <w:szCs w:val="24"/>
    </w:rPr>
  </w:style>
  <w:style w:type="paragraph" w:customStyle="1" w:styleId="Achievement">
    <w:name w:val="Achievement"/>
    <w:basedOn w:val="BodyText"/>
    <w:rsid w:val="005B34C0"/>
    <w:pPr>
      <w:spacing w:after="60" w:line="220" w:lineRule="atLeast"/>
      <w:ind w:left="720" w:hanging="360"/>
      <w:jc w:val="both"/>
    </w:pPr>
    <w:rPr>
      <w:rFonts w:ascii="Arial" w:hAnsi="Arial"/>
      <w:color w:val="000000"/>
      <w:spacing w:val="-5"/>
      <w:sz w:val="20"/>
      <w:szCs w:val="20"/>
    </w:rPr>
  </w:style>
  <w:style w:type="paragraph" w:styleId="BodyText">
    <w:name w:val="Body Text"/>
    <w:basedOn w:val="Normal"/>
    <w:link w:val="BodyTextChar"/>
    <w:rsid w:val="005B34C0"/>
    <w:pPr>
      <w:spacing w:after="120"/>
    </w:pPr>
    <w:rPr>
      <w:lang/>
    </w:rPr>
  </w:style>
  <w:style w:type="character" w:customStyle="1" w:styleId="BodyTextChar">
    <w:name w:val="Body Text Char"/>
    <w:link w:val="BodyText"/>
    <w:rsid w:val="005B34C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Priyam P Dey</vt:lpstr>
    </vt:vector>
  </TitlesOfParts>
  <Company>Ab Soft Source Pvt Ltd</Company>
  <LinksUpToDate>false</LinksUpToDate>
  <CharactersWithSpaces>6246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Priyam P Dey</dc:title>
  <dc:creator>priyam</dc:creator>
  <cp:lastModifiedBy>knoldus</cp:lastModifiedBy>
  <cp:revision>2</cp:revision>
  <dcterms:created xsi:type="dcterms:W3CDTF">2021-08-06T14:33:00Z</dcterms:created>
  <dcterms:modified xsi:type="dcterms:W3CDTF">2021-08-06T14:33:00Z</dcterms:modified>
</cp:coreProperties>
</file>