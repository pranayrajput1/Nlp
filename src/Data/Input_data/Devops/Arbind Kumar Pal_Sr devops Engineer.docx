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9260C" w:rsidRPr="0009034F" w:rsidRDefault="0069260C">
      <w:pPr>
        <w:widowControl w:val="0"/>
        <w:rPr>
          <w:rFonts w:asciiTheme="majorHAnsi" w:hAnsiTheme="majorHAnsi"/>
          <w:sz w:val="32"/>
          <w:szCs w:val="32"/>
        </w:rPr>
      </w:pPr>
      <w:r w:rsidRPr="0009034F">
        <w:rPr>
          <w:rFonts w:asciiTheme="majorHAnsi" w:hAnsiTheme="majorHAnsi" w:cs="Verdana"/>
          <w:b/>
          <w:bCs/>
          <w:sz w:val="32"/>
          <w:szCs w:val="32"/>
        </w:rPr>
        <w:t>Arvind Kumar Pal</w:t>
      </w:r>
    </w:p>
    <w:p w:rsidR="0069260C" w:rsidRPr="0009034F" w:rsidRDefault="0069260C">
      <w:pPr>
        <w:widowControl w:val="0"/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rPr>
          <w:rFonts w:asciiTheme="majorHAnsi" w:hAnsiTheme="majorHAnsi"/>
        </w:rPr>
      </w:pPr>
      <w:r w:rsidRPr="0009034F">
        <w:rPr>
          <w:rFonts w:asciiTheme="majorHAnsi" w:hAnsiTheme="majorHAnsi" w:cs="Verdana"/>
          <w:b/>
          <w:bCs/>
        </w:rPr>
        <w:t>Mobile:</w:t>
      </w:r>
      <w:r w:rsidR="0009034F" w:rsidRPr="0009034F">
        <w:rPr>
          <w:rFonts w:asciiTheme="majorHAnsi" w:hAnsiTheme="majorHAnsi" w:cs="Arial"/>
          <w:b/>
        </w:rPr>
        <w:t xml:space="preserve"> 09716714922, </w:t>
      </w:r>
      <w:r w:rsidRPr="0009034F">
        <w:rPr>
          <w:rFonts w:asciiTheme="majorHAnsi" w:hAnsiTheme="majorHAnsi" w:cs="Arial"/>
          <w:b/>
        </w:rPr>
        <w:t xml:space="preserve">9654209013 </w:t>
      </w:r>
    </w:p>
    <w:p w:rsidR="0069260C" w:rsidRPr="0009034F" w:rsidRDefault="0069260C">
      <w:pPr>
        <w:widowControl w:val="0"/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rPr>
          <w:rFonts w:asciiTheme="majorHAnsi" w:hAnsiTheme="majorHAnsi"/>
        </w:rPr>
      </w:pPr>
      <w:r w:rsidRPr="0009034F">
        <w:rPr>
          <w:rFonts w:asciiTheme="majorHAnsi" w:hAnsiTheme="majorHAnsi" w:cs="Verdana"/>
        </w:rPr>
        <w:t>E</w:t>
      </w:r>
      <w:r w:rsidRPr="0009034F">
        <w:rPr>
          <w:rFonts w:asciiTheme="majorHAnsi" w:hAnsiTheme="majorHAnsi" w:cs="Verdana"/>
          <w:b/>
          <w:bCs/>
        </w:rPr>
        <w:t>-mail: arbindrpcl@gmail.com</w:t>
      </w:r>
    </w:p>
    <w:p w:rsidR="0069260C" w:rsidRPr="0009034F" w:rsidRDefault="0069260C">
      <w:pPr>
        <w:rPr>
          <w:rFonts w:asciiTheme="majorHAnsi" w:hAnsiTheme="majorHAnsi" w:cs="Arial"/>
          <w:u w:val="single"/>
        </w:rPr>
      </w:pPr>
    </w:p>
    <w:p w:rsidR="0069260C" w:rsidRPr="0009034F" w:rsidRDefault="0069260C">
      <w:pPr>
        <w:widowControl w:val="0"/>
        <w:rPr>
          <w:rFonts w:asciiTheme="majorHAnsi" w:hAnsiTheme="majorHAnsi"/>
        </w:rPr>
      </w:pPr>
      <w:r w:rsidRPr="0009034F">
        <w:rPr>
          <w:rFonts w:asciiTheme="majorHAnsi" w:hAnsiTheme="majorHAnsi" w:cs="Verdana"/>
          <w:b/>
        </w:rPr>
        <w:t xml:space="preserve">Seeking assignments </w:t>
      </w:r>
      <w:r w:rsidR="00440951" w:rsidRPr="0009034F">
        <w:rPr>
          <w:rFonts w:asciiTheme="majorHAnsi" w:hAnsiTheme="majorHAnsi" w:cs="Verdana"/>
          <w:b/>
        </w:rPr>
        <w:t>in AWS/DEVOPS</w:t>
      </w:r>
      <w:r w:rsidR="00DC2ED6" w:rsidRPr="0009034F">
        <w:rPr>
          <w:rFonts w:asciiTheme="majorHAnsi" w:hAnsiTheme="majorHAnsi" w:cs="Verdana"/>
          <w:b/>
        </w:rPr>
        <w:t xml:space="preserve"> Engineer</w:t>
      </w:r>
      <w:r w:rsidRPr="0009034F">
        <w:rPr>
          <w:rFonts w:asciiTheme="majorHAnsi" w:hAnsiTheme="majorHAnsi" w:cs="Verdana"/>
          <w:b/>
        </w:rPr>
        <w:t xml:space="preserve"> with an organization of repute</w:t>
      </w:r>
    </w:p>
    <w:p w:rsidR="0069260C" w:rsidRPr="0009034F" w:rsidRDefault="0069260C">
      <w:pPr>
        <w:rPr>
          <w:rFonts w:asciiTheme="majorHAnsi" w:hAnsiTheme="majorHAnsi" w:cs="Arial"/>
          <w:b/>
          <w:u w:val="single"/>
        </w:rPr>
      </w:pPr>
    </w:p>
    <w:p w:rsidR="0069260C" w:rsidRPr="0009034F" w:rsidRDefault="0069260C">
      <w:pPr>
        <w:pStyle w:val="NKS1"/>
        <w:numPr>
          <w:ilvl w:val="0"/>
          <w:numId w:val="0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6E6E6"/>
        <w:tabs>
          <w:tab w:val="left" w:pos="4057"/>
        </w:tabs>
        <w:spacing w:after="80" w:line="360" w:lineRule="auto"/>
        <w:rPr>
          <w:rFonts w:asciiTheme="majorHAnsi" w:hAnsiTheme="majorHAnsi"/>
        </w:rPr>
      </w:pPr>
      <w:r w:rsidRPr="0009034F">
        <w:rPr>
          <w:rFonts w:asciiTheme="majorHAnsi" w:hAnsiTheme="majorHAnsi" w:cs="Verdana"/>
          <w:b/>
          <w:bCs/>
          <w:iCs/>
          <w:sz w:val="20"/>
          <w:szCs w:val="20"/>
        </w:rPr>
        <w:tab/>
        <w:t>SYNOPSIS</w:t>
      </w:r>
    </w:p>
    <w:p w:rsidR="0069260C" w:rsidRPr="0009034F" w:rsidRDefault="00DC46CC">
      <w:pPr>
        <w:pStyle w:val="NKS1"/>
        <w:numPr>
          <w:ilvl w:val="0"/>
          <w:numId w:val="0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6E6E6"/>
        <w:tabs>
          <w:tab w:val="left" w:pos="4057"/>
        </w:tabs>
        <w:spacing w:after="80" w:line="360" w:lineRule="auto"/>
        <w:rPr>
          <w:rFonts w:asciiTheme="majorHAnsi" w:hAnsiTheme="majorHAnsi"/>
        </w:rPr>
      </w:pPr>
      <w:r w:rsidRPr="0009034F">
        <w:rPr>
          <w:rFonts w:asciiTheme="majorHAnsi" w:hAnsiTheme="majorHAnsi" w:cs="Helvetica"/>
          <w:color w:val="212529"/>
          <w:spacing w:val="-1"/>
          <w:sz w:val="26"/>
          <w:szCs w:val="26"/>
          <w:shd w:val="clear" w:color="auto" w:fill="FFFFFF"/>
        </w:rPr>
        <w:t xml:space="preserve">Skilled </w:t>
      </w:r>
      <w:r w:rsidR="00DC2ED6" w:rsidRPr="0009034F">
        <w:rPr>
          <w:rFonts w:asciiTheme="majorHAnsi" w:hAnsiTheme="majorHAnsi" w:cs="Helvetica"/>
          <w:color w:val="212529"/>
          <w:spacing w:val="-1"/>
          <w:sz w:val="26"/>
          <w:szCs w:val="26"/>
          <w:shd w:val="clear" w:color="auto" w:fill="FFFFFF"/>
        </w:rPr>
        <w:t xml:space="preserve">devops and </w:t>
      </w:r>
      <w:r w:rsidRPr="0009034F">
        <w:rPr>
          <w:rFonts w:asciiTheme="majorHAnsi" w:hAnsiTheme="majorHAnsi" w:cs="Helvetica"/>
          <w:color w:val="212529"/>
          <w:spacing w:val="-1"/>
          <w:sz w:val="26"/>
          <w:szCs w:val="26"/>
          <w:shd w:val="clear" w:color="auto" w:fill="FFFFFF"/>
        </w:rPr>
        <w:t>Solution Architect</w:t>
      </w:r>
      <w:r w:rsidR="007A57A4" w:rsidRPr="0009034F">
        <w:rPr>
          <w:rFonts w:asciiTheme="majorHAnsi" w:hAnsiTheme="majorHAnsi" w:cs="Helvetica"/>
          <w:color w:val="212529"/>
          <w:spacing w:val="-1"/>
          <w:sz w:val="26"/>
          <w:szCs w:val="26"/>
          <w:shd w:val="clear" w:color="auto" w:fill="FFFFFF"/>
        </w:rPr>
        <w:t xml:space="preserve"> Engineer</w:t>
      </w:r>
      <w:r w:rsidR="00DC2ED6" w:rsidRPr="0009034F">
        <w:rPr>
          <w:rFonts w:asciiTheme="majorHAnsi" w:hAnsiTheme="majorHAnsi" w:cs="Helvetica"/>
          <w:color w:val="212529"/>
          <w:spacing w:val="-1"/>
          <w:sz w:val="26"/>
          <w:szCs w:val="26"/>
          <w:shd w:val="clear" w:color="auto" w:fill="FFFFFF"/>
        </w:rPr>
        <w:t xml:space="preserve"> </w:t>
      </w:r>
      <w:r w:rsidR="007A57A4" w:rsidRPr="0009034F">
        <w:rPr>
          <w:rFonts w:asciiTheme="majorHAnsi" w:hAnsiTheme="majorHAnsi" w:cs="Helvetica"/>
          <w:color w:val="212529"/>
          <w:spacing w:val="-1"/>
          <w:sz w:val="26"/>
          <w:szCs w:val="26"/>
          <w:shd w:val="clear" w:color="auto" w:fill="FFFFFF"/>
        </w:rPr>
        <w:t xml:space="preserve"> with 2</w:t>
      </w:r>
      <w:r w:rsidR="00776499" w:rsidRPr="0009034F">
        <w:rPr>
          <w:rFonts w:asciiTheme="majorHAnsi" w:hAnsiTheme="majorHAnsi" w:cs="Helvetica"/>
          <w:color w:val="212529"/>
          <w:spacing w:val="-1"/>
          <w:sz w:val="26"/>
          <w:szCs w:val="26"/>
          <w:shd w:val="clear" w:color="auto" w:fill="FFFFFF"/>
        </w:rPr>
        <w:t xml:space="preserve">+ years of hands-on experience supporting, automating, and optimizing mission critical deployments in AWS, leveraging configuration </w:t>
      </w:r>
      <w:r w:rsidR="005854F6" w:rsidRPr="0009034F">
        <w:rPr>
          <w:rFonts w:asciiTheme="majorHAnsi" w:hAnsiTheme="majorHAnsi" w:cs="Helvetica"/>
          <w:color w:val="212529"/>
          <w:spacing w:val="-1"/>
          <w:sz w:val="26"/>
          <w:szCs w:val="26"/>
          <w:shd w:val="clear" w:color="auto" w:fill="FFFFFF"/>
        </w:rPr>
        <w:t xml:space="preserve">and </w:t>
      </w:r>
      <w:r w:rsidR="00776499" w:rsidRPr="0009034F">
        <w:rPr>
          <w:rFonts w:asciiTheme="majorHAnsi" w:hAnsiTheme="majorHAnsi" w:cs="Helvetica"/>
          <w:color w:val="212529"/>
          <w:spacing w:val="-1"/>
          <w:sz w:val="26"/>
          <w:szCs w:val="26"/>
          <w:shd w:val="clear" w:color="auto" w:fill="FFFFFF"/>
        </w:rPr>
        <w:t>managem</w:t>
      </w:r>
      <w:r w:rsidR="005854F6" w:rsidRPr="0009034F">
        <w:rPr>
          <w:rFonts w:asciiTheme="majorHAnsi" w:hAnsiTheme="majorHAnsi" w:cs="Helvetica"/>
          <w:color w:val="212529"/>
          <w:spacing w:val="-1"/>
          <w:sz w:val="26"/>
          <w:szCs w:val="26"/>
          <w:shd w:val="clear" w:color="auto" w:fill="FFFFFF"/>
        </w:rPr>
        <w:t>ent</w:t>
      </w:r>
      <w:r w:rsidR="00A665FA" w:rsidRPr="0009034F">
        <w:rPr>
          <w:rFonts w:asciiTheme="majorHAnsi" w:hAnsiTheme="majorHAnsi" w:cs="Helvetica"/>
          <w:color w:val="212529"/>
          <w:spacing w:val="-1"/>
          <w:sz w:val="26"/>
          <w:szCs w:val="26"/>
          <w:shd w:val="clear" w:color="auto" w:fill="FFFFFF"/>
        </w:rPr>
        <w:t>,CI/CD</w:t>
      </w:r>
      <w:r w:rsidR="00DC2ED6" w:rsidRPr="0009034F">
        <w:rPr>
          <w:rFonts w:asciiTheme="majorHAnsi" w:hAnsiTheme="majorHAnsi" w:cs="Helvetica"/>
          <w:color w:val="212529"/>
          <w:spacing w:val="-1"/>
          <w:sz w:val="26"/>
          <w:szCs w:val="26"/>
          <w:shd w:val="clear" w:color="auto" w:fill="FFFFFF"/>
        </w:rPr>
        <w:t xml:space="preserve"> pipeline </w:t>
      </w:r>
      <w:r w:rsidR="005854F6" w:rsidRPr="0009034F">
        <w:rPr>
          <w:rFonts w:asciiTheme="majorHAnsi" w:hAnsiTheme="majorHAnsi" w:cs="Helvetica"/>
          <w:color w:val="212529"/>
          <w:spacing w:val="-1"/>
          <w:sz w:val="26"/>
          <w:szCs w:val="26"/>
          <w:shd w:val="clear" w:color="auto" w:fill="FFFFFF"/>
        </w:rPr>
        <w:t xml:space="preserve">with young </w:t>
      </w:r>
      <w:r w:rsidR="009924FF" w:rsidRPr="0009034F">
        <w:rPr>
          <w:rFonts w:asciiTheme="majorHAnsi" w:hAnsiTheme="majorHAnsi" w:cs="Helvetica"/>
          <w:color w:val="212529"/>
          <w:spacing w:val="-1"/>
          <w:sz w:val="26"/>
          <w:szCs w:val="26"/>
          <w:shd w:val="clear" w:color="auto" w:fill="FFFFFF"/>
        </w:rPr>
        <w:t>energetic, good</w:t>
      </w:r>
      <w:r w:rsidR="005854F6" w:rsidRPr="0009034F">
        <w:rPr>
          <w:rFonts w:asciiTheme="majorHAnsi" w:hAnsiTheme="majorHAnsi" w:cs="Helvetica"/>
          <w:color w:val="212529"/>
          <w:spacing w:val="-1"/>
          <w:sz w:val="26"/>
          <w:szCs w:val="26"/>
          <w:shd w:val="clear" w:color="auto" w:fill="FFFFFF"/>
        </w:rPr>
        <w:t xml:space="preserve"> communication skill and team player</w:t>
      </w:r>
      <w:r w:rsidR="00776499" w:rsidRPr="0009034F">
        <w:rPr>
          <w:rFonts w:asciiTheme="majorHAnsi" w:hAnsiTheme="majorHAnsi" w:cs="Helvetica"/>
          <w:color w:val="212529"/>
          <w:spacing w:val="-1"/>
          <w:sz w:val="26"/>
          <w:szCs w:val="26"/>
          <w:shd w:val="clear" w:color="auto" w:fill="FFFFFF"/>
        </w:rPr>
        <w:t>.</w:t>
      </w:r>
    </w:p>
    <w:p w:rsidR="0069260C" w:rsidRPr="0009034F" w:rsidRDefault="0069260C">
      <w:pPr>
        <w:rPr>
          <w:rFonts w:asciiTheme="majorHAnsi" w:hAnsiTheme="majorHAnsi" w:cs="Arial"/>
          <w:iCs/>
          <w:sz w:val="20"/>
          <w:szCs w:val="20"/>
        </w:rPr>
      </w:pPr>
    </w:p>
    <w:p w:rsidR="0069260C" w:rsidRPr="0009034F" w:rsidRDefault="0069260C">
      <w:pPr>
        <w:rPr>
          <w:rFonts w:asciiTheme="majorHAnsi" w:hAnsiTheme="majorHAnsi" w:cs="Arial"/>
          <w:iCs/>
          <w:sz w:val="20"/>
          <w:szCs w:val="20"/>
        </w:rPr>
      </w:pPr>
    </w:p>
    <w:p w:rsidR="0069260C" w:rsidRPr="0009034F" w:rsidRDefault="0069260C">
      <w:pPr>
        <w:widowControl w:val="0"/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rPr>
          <w:rFonts w:asciiTheme="majorHAnsi" w:hAnsiTheme="majorHAnsi"/>
        </w:rPr>
      </w:pPr>
      <w:r w:rsidRPr="0009034F">
        <w:rPr>
          <w:rFonts w:asciiTheme="majorHAnsi" w:hAnsiTheme="majorHAnsi" w:cs="Verdana"/>
          <w:b/>
        </w:rPr>
        <w:t>CERTIFICATION</w:t>
      </w:r>
    </w:p>
    <w:p w:rsidR="0069260C" w:rsidRPr="0009034F" w:rsidRDefault="0069260C">
      <w:pPr>
        <w:rPr>
          <w:rFonts w:asciiTheme="majorHAnsi" w:hAnsiTheme="majorHAnsi" w:cs="Arial"/>
          <w:b/>
        </w:rPr>
      </w:pPr>
    </w:p>
    <w:p w:rsidR="0069260C" w:rsidRPr="0009034F" w:rsidRDefault="0069260C">
      <w:pPr>
        <w:rPr>
          <w:rFonts w:asciiTheme="majorHAnsi" w:hAnsiTheme="majorHAnsi" w:cs="Arial"/>
          <w:b/>
        </w:rPr>
      </w:pPr>
    </w:p>
    <w:p w:rsidR="0069260C" w:rsidRPr="0009034F" w:rsidRDefault="00C44E98">
      <w:pPr>
        <w:rPr>
          <w:rFonts w:asciiTheme="majorHAnsi" w:hAnsiTheme="majorHAnsi"/>
        </w:rPr>
      </w:pPr>
      <w:r w:rsidRPr="0009034F">
        <w:rPr>
          <w:rFonts w:asciiTheme="majorHAnsi" w:hAnsiTheme="majorHAnsi" w:cs="Verdana"/>
          <w:b/>
        </w:rPr>
        <w:t>AWS</w:t>
      </w:r>
      <w:r w:rsidR="00681343" w:rsidRPr="0009034F">
        <w:rPr>
          <w:rFonts w:asciiTheme="majorHAnsi" w:hAnsiTheme="majorHAnsi" w:cs="Verdana"/>
          <w:b/>
        </w:rPr>
        <w:t xml:space="preserve"> SA</w:t>
      </w:r>
      <w:r w:rsidR="00182C76" w:rsidRPr="0009034F">
        <w:rPr>
          <w:rFonts w:asciiTheme="majorHAnsi" w:hAnsiTheme="majorHAnsi" w:cs="Verdana"/>
          <w:b/>
        </w:rPr>
        <w:t>A</w:t>
      </w:r>
      <w:r w:rsidR="006236A3" w:rsidRPr="0009034F">
        <w:rPr>
          <w:rFonts w:asciiTheme="majorHAnsi" w:hAnsiTheme="majorHAnsi" w:cs="Verdana"/>
          <w:b/>
        </w:rPr>
        <w:t>C</w:t>
      </w:r>
      <w:r w:rsidR="000F03C4" w:rsidRPr="0009034F">
        <w:rPr>
          <w:rFonts w:asciiTheme="majorHAnsi" w:hAnsiTheme="majorHAnsi" w:cs="Verdana"/>
          <w:b/>
        </w:rPr>
        <w:t>02</w:t>
      </w:r>
      <w:r w:rsidR="0069260C" w:rsidRPr="0009034F">
        <w:rPr>
          <w:rFonts w:asciiTheme="majorHAnsi" w:hAnsiTheme="majorHAnsi" w:cs="Verdana"/>
          <w:b/>
        </w:rPr>
        <w:t>,CCC</w:t>
      </w:r>
    </w:p>
    <w:p w:rsidR="0069260C" w:rsidRPr="0009034F" w:rsidRDefault="0069260C">
      <w:pPr>
        <w:rPr>
          <w:rFonts w:asciiTheme="majorHAnsi" w:hAnsiTheme="majorHAnsi" w:cs="Verdana"/>
          <w:b/>
        </w:rPr>
      </w:pPr>
    </w:p>
    <w:p w:rsidR="0069260C" w:rsidRPr="0009034F" w:rsidRDefault="0069260C">
      <w:pPr>
        <w:widowControl w:val="0"/>
        <w:pBdr>
          <w:top w:val="none" w:sz="0" w:space="0" w:color="000000"/>
          <w:left w:val="none" w:sz="0" w:space="0" w:color="000000"/>
          <w:bottom w:val="thinThickSmallGap" w:sz="24" w:space="0" w:color="000000"/>
          <w:right w:val="none" w:sz="0" w:space="0" w:color="000000"/>
        </w:pBdr>
        <w:tabs>
          <w:tab w:val="right" w:pos="9000"/>
        </w:tabs>
        <w:rPr>
          <w:rFonts w:asciiTheme="majorHAnsi" w:hAnsiTheme="majorHAnsi"/>
        </w:rPr>
      </w:pPr>
      <w:r w:rsidRPr="0009034F">
        <w:rPr>
          <w:rFonts w:asciiTheme="majorHAnsi" w:hAnsiTheme="majorHAnsi" w:cs="Verdana"/>
          <w:b/>
        </w:rPr>
        <w:t>ORGANISATIONAL EXPERIENCE</w:t>
      </w:r>
      <w:r w:rsidRPr="0009034F">
        <w:rPr>
          <w:rFonts w:asciiTheme="majorHAnsi" w:hAnsiTheme="majorHAnsi" w:cs="Verdana"/>
          <w:b/>
        </w:rPr>
        <w:tab/>
      </w:r>
    </w:p>
    <w:p w:rsidR="0069260C" w:rsidRPr="0009034F" w:rsidRDefault="0069260C">
      <w:pPr>
        <w:pStyle w:val="ListParagraph"/>
        <w:widowControl w:val="0"/>
        <w:tabs>
          <w:tab w:val="left" w:pos="6120"/>
        </w:tabs>
        <w:spacing w:after="0" w:line="240" w:lineRule="auto"/>
        <w:ind w:left="0"/>
        <w:rPr>
          <w:rFonts w:asciiTheme="majorHAnsi" w:hAnsiTheme="majorHAnsi" w:cs="Arial"/>
          <w:b/>
        </w:rPr>
      </w:pPr>
    </w:p>
    <w:p w:rsidR="0069260C" w:rsidRPr="0009034F" w:rsidRDefault="00153BB1">
      <w:pPr>
        <w:pStyle w:val="ListParagraph"/>
        <w:widowControl w:val="0"/>
        <w:tabs>
          <w:tab w:val="left" w:pos="6120"/>
        </w:tabs>
        <w:spacing w:after="0" w:line="240" w:lineRule="auto"/>
        <w:ind w:left="0"/>
        <w:rPr>
          <w:rFonts w:asciiTheme="majorHAnsi" w:hAnsiTheme="majorHAnsi"/>
        </w:rPr>
      </w:pPr>
      <w:r w:rsidRPr="0009034F">
        <w:rPr>
          <w:rFonts w:asciiTheme="majorHAnsi" w:hAnsiTheme="majorHAnsi" w:cs="Arial"/>
          <w:b/>
        </w:rPr>
        <w:t xml:space="preserve">1- Primologic systems Pvt. Ltd. Duration: Aug 2020 to Till Date as AWS/Devops Engineer </w:t>
      </w:r>
      <w:r w:rsidR="005A0091" w:rsidRPr="0009034F">
        <w:rPr>
          <w:rFonts w:asciiTheme="majorHAnsi" w:hAnsiTheme="majorHAnsi" w:cs="Arial"/>
          <w:b/>
        </w:rPr>
        <w:t>(Lead)</w:t>
      </w:r>
      <w:r w:rsidRPr="0009034F">
        <w:rPr>
          <w:rFonts w:asciiTheme="majorHAnsi" w:hAnsiTheme="majorHAnsi" w:cs="Arial"/>
          <w:b/>
        </w:rPr>
        <w:t>.</w:t>
      </w:r>
    </w:p>
    <w:p w:rsidR="0069260C" w:rsidRPr="0009034F" w:rsidRDefault="00153BB1">
      <w:pPr>
        <w:pStyle w:val="ListParagraph"/>
        <w:widowControl w:val="0"/>
        <w:tabs>
          <w:tab w:val="left" w:pos="6120"/>
        </w:tabs>
        <w:spacing w:after="0" w:line="240" w:lineRule="auto"/>
        <w:ind w:left="0"/>
        <w:rPr>
          <w:rFonts w:asciiTheme="majorHAnsi" w:hAnsiTheme="majorHAnsi"/>
        </w:rPr>
      </w:pPr>
      <w:r w:rsidRPr="0009034F">
        <w:rPr>
          <w:rFonts w:asciiTheme="majorHAnsi" w:hAnsiTheme="majorHAnsi" w:cs="Arial"/>
          <w:b/>
        </w:rPr>
        <w:t>2</w:t>
      </w:r>
      <w:r w:rsidR="0069260C" w:rsidRPr="0009034F">
        <w:rPr>
          <w:rFonts w:asciiTheme="majorHAnsi" w:hAnsiTheme="majorHAnsi" w:cs="Arial"/>
          <w:b/>
        </w:rPr>
        <w:t xml:space="preserve">- Trustline Securities Ltd. </w:t>
      </w:r>
      <w:r w:rsidR="007910EC" w:rsidRPr="0009034F">
        <w:rPr>
          <w:rFonts w:asciiTheme="majorHAnsi" w:hAnsiTheme="majorHAnsi" w:cs="Arial"/>
          <w:b/>
        </w:rPr>
        <w:t xml:space="preserve">Duration: </w:t>
      </w:r>
      <w:r w:rsidRPr="0009034F">
        <w:rPr>
          <w:rFonts w:asciiTheme="majorHAnsi" w:hAnsiTheme="majorHAnsi" w:cs="Arial"/>
          <w:b/>
        </w:rPr>
        <w:t>Feb 2019 to july 2020</w:t>
      </w:r>
      <w:r w:rsidR="000822E5" w:rsidRPr="0009034F">
        <w:rPr>
          <w:rFonts w:asciiTheme="majorHAnsi" w:hAnsiTheme="majorHAnsi" w:cs="Arial"/>
          <w:b/>
        </w:rPr>
        <w:t xml:space="preserve"> as AWS</w:t>
      </w:r>
      <w:r w:rsidR="003C00CB" w:rsidRPr="0009034F">
        <w:rPr>
          <w:rFonts w:asciiTheme="majorHAnsi" w:hAnsiTheme="majorHAnsi" w:cs="Arial"/>
          <w:b/>
        </w:rPr>
        <w:t xml:space="preserve"> cloud</w:t>
      </w:r>
      <w:r w:rsidR="000822E5" w:rsidRPr="0009034F">
        <w:rPr>
          <w:rFonts w:asciiTheme="majorHAnsi" w:hAnsiTheme="majorHAnsi" w:cs="Arial"/>
          <w:b/>
        </w:rPr>
        <w:t xml:space="preserve"> </w:t>
      </w:r>
      <w:r w:rsidR="0062400D" w:rsidRPr="0009034F">
        <w:rPr>
          <w:rFonts w:asciiTheme="majorHAnsi" w:hAnsiTheme="majorHAnsi" w:cs="Arial"/>
          <w:b/>
        </w:rPr>
        <w:t xml:space="preserve">Technical </w:t>
      </w:r>
      <w:r w:rsidR="000822E5" w:rsidRPr="0009034F">
        <w:rPr>
          <w:rFonts w:asciiTheme="majorHAnsi" w:hAnsiTheme="majorHAnsi" w:cs="Arial"/>
          <w:b/>
        </w:rPr>
        <w:t xml:space="preserve">support </w:t>
      </w:r>
      <w:r w:rsidR="00416AC4" w:rsidRPr="0009034F">
        <w:rPr>
          <w:rFonts w:asciiTheme="majorHAnsi" w:hAnsiTheme="majorHAnsi" w:cs="Arial"/>
          <w:b/>
        </w:rPr>
        <w:t>executive</w:t>
      </w:r>
    </w:p>
    <w:p w:rsidR="0069260C" w:rsidRPr="0009034F" w:rsidRDefault="00153BB1">
      <w:pPr>
        <w:pStyle w:val="ListParagraph"/>
        <w:widowControl w:val="0"/>
        <w:tabs>
          <w:tab w:val="left" w:pos="6120"/>
        </w:tabs>
        <w:spacing w:after="0" w:line="240" w:lineRule="auto"/>
        <w:ind w:left="0"/>
        <w:rPr>
          <w:rFonts w:asciiTheme="majorHAnsi" w:hAnsiTheme="majorHAnsi"/>
        </w:rPr>
      </w:pPr>
      <w:r w:rsidRPr="0009034F">
        <w:rPr>
          <w:rFonts w:asciiTheme="majorHAnsi" w:hAnsiTheme="majorHAnsi" w:cs="Arial"/>
          <w:b/>
        </w:rPr>
        <w:t>3</w:t>
      </w:r>
      <w:r w:rsidR="0069260C" w:rsidRPr="0009034F">
        <w:rPr>
          <w:rFonts w:asciiTheme="majorHAnsi" w:hAnsiTheme="majorHAnsi" w:cs="Arial"/>
          <w:b/>
        </w:rPr>
        <w:t>-Cogmac Indu</w:t>
      </w:r>
      <w:r w:rsidR="00112E14" w:rsidRPr="0009034F">
        <w:rPr>
          <w:rFonts w:asciiTheme="majorHAnsi" w:hAnsiTheme="majorHAnsi" w:cs="Arial"/>
          <w:b/>
        </w:rPr>
        <w:t>stries Pvt.</w:t>
      </w:r>
      <w:r w:rsidR="001A382D" w:rsidRPr="0009034F">
        <w:rPr>
          <w:rFonts w:asciiTheme="majorHAnsi" w:hAnsiTheme="majorHAnsi" w:cs="Arial"/>
          <w:b/>
        </w:rPr>
        <w:t xml:space="preserve"> </w:t>
      </w:r>
      <w:r w:rsidR="00112E14" w:rsidRPr="0009034F">
        <w:rPr>
          <w:rFonts w:asciiTheme="majorHAnsi" w:hAnsiTheme="majorHAnsi" w:cs="Arial"/>
          <w:b/>
        </w:rPr>
        <w:t xml:space="preserve">Ltd. Duration: </w:t>
      </w:r>
      <w:r w:rsidR="0069260C" w:rsidRPr="0009034F">
        <w:rPr>
          <w:rFonts w:asciiTheme="majorHAnsi" w:hAnsiTheme="majorHAnsi" w:cs="Arial"/>
          <w:b/>
        </w:rPr>
        <w:t>Sep 2018 to Dec 20018</w:t>
      </w:r>
      <w:r w:rsidR="00112E14" w:rsidRPr="0009034F">
        <w:rPr>
          <w:rFonts w:asciiTheme="majorHAnsi" w:hAnsiTheme="majorHAnsi" w:cs="Arial"/>
          <w:b/>
        </w:rPr>
        <w:t xml:space="preserve"> as </w:t>
      </w:r>
      <w:r w:rsidR="00A80BE4" w:rsidRPr="0009034F">
        <w:rPr>
          <w:rFonts w:asciiTheme="majorHAnsi" w:hAnsiTheme="majorHAnsi" w:cs="Arial"/>
          <w:b/>
        </w:rPr>
        <w:t>AWS</w:t>
      </w:r>
      <w:r w:rsidR="003C00CB" w:rsidRPr="0009034F">
        <w:rPr>
          <w:rFonts w:asciiTheme="majorHAnsi" w:hAnsiTheme="majorHAnsi" w:cs="Arial"/>
          <w:b/>
        </w:rPr>
        <w:t xml:space="preserve"> cloud</w:t>
      </w:r>
      <w:r w:rsidR="00A80BE4" w:rsidRPr="0009034F">
        <w:rPr>
          <w:rFonts w:asciiTheme="majorHAnsi" w:hAnsiTheme="majorHAnsi" w:cs="Arial"/>
          <w:b/>
        </w:rPr>
        <w:t xml:space="preserve"> </w:t>
      </w:r>
      <w:r w:rsidR="00112E14" w:rsidRPr="0009034F">
        <w:rPr>
          <w:rFonts w:asciiTheme="majorHAnsi" w:hAnsiTheme="majorHAnsi" w:cs="Arial"/>
          <w:b/>
        </w:rPr>
        <w:t>Sr</w:t>
      </w:r>
      <w:r w:rsidR="00416AC4" w:rsidRPr="0009034F">
        <w:rPr>
          <w:rFonts w:asciiTheme="majorHAnsi" w:hAnsiTheme="majorHAnsi" w:cs="Arial"/>
          <w:b/>
        </w:rPr>
        <w:t>.</w:t>
      </w:r>
      <w:r w:rsidR="00112E14" w:rsidRPr="0009034F">
        <w:rPr>
          <w:rFonts w:asciiTheme="majorHAnsi" w:hAnsiTheme="majorHAnsi" w:cs="Arial"/>
          <w:b/>
        </w:rPr>
        <w:t>System engineer</w:t>
      </w:r>
      <w:r w:rsidR="0069260C" w:rsidRPr="0009034F">
        <w:rPr>
          <w:rFonts w:asciiTheme="majorHAnsi" w:hAnsiTheme="majorHAnsi" w:cs="Arial"/>
          <w:b/>
        </w:rPr>
        <w:t>.</w:t>
      </w:r>
    </w:p>
    <w:p w:rsidR="0069260C" w:rsidRPr="0009034F" w:rsidRDefault="00153BB1">
      <w:pPr>
        <w:pStyle w:val="ListParagraph"/>
        <w:widowControl w:val="0"/>
        <w:tabs>
          <w:tab w:val="left" w:pos="6120"/>
        </w:tabs>
        <w:spacing w:after="0" w:line="240" w:lineRule="auto"/>
        <w:ind w:left="0"/>
        <w:rPr>
          <w:rFonts w:asciiTheme="majorHAnsi" w:hAnsiTheme="majorHAnsi"/>
        </w:rPr>
      </w:pPr>
      <w:r w:rsidRPr="0009034F">
        <w:rPr>
          <w:rFonts w:asciiTheme="majorHAnsi" w:hAnsiTheme="majorHAnsi" w:cs="Arial"/>
          <w:b/>
        </w:rPr>
        <w:t>4</w:t>
      </w:r>
      <w:r w:rsidR="0069260C" w:rsidRPr="0009034F">
        <w:rPr>
          <w:rFonts w:asciiTheme="majorHAnsi" w:hAnsiTheme="majorHAnsi" w:cs="Arial"/>
          <w:b/>
        </w:rPr>
        <w:t>- NARAYAN GROUP</w:t>
      </w:r>
      <w:r w:rsidR="00112E14" w:rsidRPr="0009034F">
        <w:rPr>
          <w:rFonts w:asciiTheme="majorHAnsi" w:hAnsiTheme="majorHAnsi" w:cs="Arial"/>
          <w:b/>
        </w:rPr>
        <w:t xml:space="preserve"> Duration: JUL </w:t>
      </w:r>
      <w:r w:rsidR="00772962" w:rsidRPr="0009034F">
        <w:rPr>
          <w:rFonts w:asciiTheme="majorHAnsi" w:hAnsiTheme="majorHAnsi" w:cs="Arial"/>
          <w:b/>
        </w:rPr>
        <w:t>2017 to Aug 2018 as AWS</w:t>
      </w:r>
      <w:r w:rsidR="00112E14" w:rsidRPr="0009034F">
        <w:rPr>
          <w:rFonts w:asciiTheme="majorHAnsi" w:hAnsiTheme="majorHAnsi" w:cs="Arial"/>
          <w:b/>
        </w:rPr>
        <w:t xml:space="preserve"> administrator</w:t>
      </w:r>
    </w:p>
    <w:p w:rsidR="0069260C" w:rsidRPr="0009034F" w:rsidRDefault="00153BB1">
      <w:pPr>
        <w:pStyle w:val="ListParagraph"/>
        <w:widowControl w:val="0"/>
        <w:tabs>
          <w:tab w:val="left" w:pos="6120"/>
        </w:tabs>
        <w:spacing w:after="0" w:line="240" w:lineRule="auto"/>
        <w:ind w:left="0"/>
        <w:rPr>
          <w:rFonts w:asciiTheme="majorHAnsi" w:hAnsiTheme="majorHAnsi"/>
        </w:rPr>
      </w:pPr>
      <w:r w:rsidRPr="0009034F">
        <w:rPr>
          <w:rFonts w:asciiTheme="majorHAnsi" w:hAnsiTheme="majorHAnsi" w:cs="Arial"/>
          <w:b/>
        </w:rPr>
        <w:t>5</w:t>
      </w:r>
      <w:r w:rsidR="0069260C" w:rsidRPr="0009034F">
        <w:rPr>
          <w:rFonts w:asciiTheme="majorHAnsi" w:hAnsiTheme="majorHAnsi" w:cs="Arial"/>
          <w:b/>
        </w:rPr>
        <w:t xml:space="preserve"> - RAJLAXMI GROUP. Duration : APR 2014  to Apr 2017</w:t>
      </w:r>
      <w:r w:rsidR="00DC2ED6" w:rsidRPr="0009034F">
        <w:rPr>
          <w:rFonts w:asciiTheme="majorHAnsi" w:hAnsiTheme="majorHAnsi" w:cs="Arial"/>
          <w:b/>
        </w:rPr>
        <w:t xml:space="preserve"> as</w:t>
      </w:r>
      <w:r w:rsidR="001C6A95" w:rsidRPr="0009034F">
        <w:rPr>
          <w:rFonts w:asciiTheme="majorHAnsi" w:hAnsiTheme="majorHAnsi" w:cs="Arial"/>
          <w:b/>
        </w:rPr>
        <w:t xml:space="preserve">  </w:t>
      </w:r>
      <w:r w:rsidR="00112E14" w:rsidRPr="0009034F">
        <w:rPr>
          <w:rFonts w:asciiTheme="majorHAnsi" w:hAnsiTheme="majorHAnsi" w:cs="Arial"/>
          <w:b/>
        </w:rPr>
        <w:t>System administrator</w:t>
      </w:r>
      <w:r w:rsidR="0069260C" w:rsidRPr="0009034F">
        <w:rPr>
          <w:rFonts w:asciiTheme="majorHAnsi" w:hAnsiTheme="majorHAnsi" w:cs="Arial"/>
          <w:b/>
        </w:rPr>
        <w:t>.</w:t>
      </w:r>
    </w:p>
    <w:p w:rsidR="0069260C" w:rsidRPr="0009034F" w:rsidRDefault="00153BB1">
      <w:pPr>
        <w:pStyle w:val="ListParagraph"/>
        <w:widowControl w:val="0"/>
        <w:tabs>
          <w:tab w:val="left" w:pos="6120"/>
        </w:tabs>
        <w:spacing w:after="0" w:line="240" w:lineRule="auto"/>
        <w:ind w:left="0"/>
        <w:rPr>
          <w:rFonts w:asciiTheme="majorHAnsi" w:hAnsiTheme="majorHAnsi"/>
        </w:rPr>
      </w:pPr>
      <w:r w:rsidRPr="0009034F">
        <w:rPr>
          <w:rFonts w:asciiTheme="majorHAnsi" w:hAnsiTheme="majorHAnsi" w:cs="Arial"/>
          <w:b/>
        </w:rPr>
        <w:t>6</w:t>
      </w:r>
      <w:r w:rsidR="0069260C" w:rsidRPr="0009034F">
        <w:rPr>
          <w:rFonts w:asciiTheme="majorHAnsi" w:hAnsiTheme="majorHAnsi" w:cs="Arial"/>
          <w:b/>
        </w:rPr>
        <w:t>-  WELLINDIA GROUP. Duration : May 2008 to Jun 2009</w:t>
      </w:r>
      <w:r w:rsidR="00112E14" w:rsidRPr="0009034F">
        <w:rPr>
          <w:rFonts w:asciiTheme="majorHAnsi" w:hAnsiTheme="majorHAnsi" w:cs="Arial"/>
          <w:b/>
        </w:rPr>
        <w:t xml:space="preserve"> as System administrator</w:t>
      </w:r>
    </w:p>
    <w:p w:rsidR="0069260C" w:rsidRPr="0009034F" w:rsidRDefault="00153BB1">
      <w:pPr>
        <w:pStyle w:val="ListParagraph"/>
        <w:widowControl w:val="0"/>
        <w:tabs>
          <w:tab w:val="left" w:pos="6120"/>
        </w:tabs>
        <w:spacing w:after="0" w:line="240" w:lineRule="auto"/>
        <w:ind w:left="0"/>
        <w:rPr>
          <w:rFonts w:asciiTheme="majorHAnsi" w:hAnsiTheme="majorHAnsi"/>
        </w:rPr>
      </w:pPr>
      <w:r w:rsidRPr="0009034F">
        <w:rPr>
          <w:rFonts w:asciiTheme="majorHAnsi" w:hAnsiTheme="majorHAnsi" w:cs="Arial"/>
          <w:b/>
        </w:rPr>
        <w:t>7</w:t>
      </w:r>
      <w:r w:rsidR="0069260C" w:rsidRPr="0009034F">
        <w:rPr>
          <w:rFonts w:asciiTheme="majorHAnsi" w:hAnsiTheme="majorHAnsi" w:cs="Arial"/>
          <w:b/>
        </w:rPr>
        <w:t>-  Gay valley finance &amp; Investment LTD(Akshat commodity Ltd).Duration : May 2005 to Jun 2008 and JUN 2009 to March 20014</w:t>
      </w:r>
      <w:r w:rsidR="00112E14" w:rsidRPr="0009034F">
        <w:rPr>
          <w:rFonts w:asciiTheme="majorHAnsi" w:hAnsiTheme="majorHAnsi" w:cs="Arial"/>
          <w:b/>
        </w:rPr>
        <w:t xml:space="preserve"> as System support and net</w:t>
      </w:r>
      <w:r w:rsidR="000A2A76" w:rsidRPr="0009034F">
        <w:rPr>
          <w:rFonts w:asciiTheme="majorHAnsi" w:hAnsiTheme="majorHAnsi" w:cs="Arial"/>
          <w:b/>
        </w:rPr>
        <w:t>w</w:t>
      </w:r>
      <w:r w:rsidR="00112E14" w:rsidRPr="0009034F">
        <w:rPr>
          <w:rFonts w:asciiTheme="majorHAnsi" w:hAnsiTheme="majorHAnsi" w:cs="Arial"/>
          <w:b/>
        </w:rPr>
        <w:t>ork engineer</w:t>
      </w:r>
    </w:p>
    <w:p w:rsidR="0069260C" w:rsidRPr="0009034F" w:rsidRDefault="0069260C" w:rsidP="00252D8E">
      <w:pPr>
        <w:pStyle w:val="NormalWeb"/>
        <w:rPr>
          <w:rFonts w:asciiTheme="majorHAnsi" w:hAnsiTheme="majorHAnsi"/>
        </w:rPr>
      </w:pPr>
      <w:r w:rsidRPr="0009034F">
        <w:rPr>
          <w:rStyle w:val="Strong"/>
          <w:rFonts w:asciiTheme="majorHAnsi" w:hAnsiTheme="majorHAnsi"/>
          <w:u w:val="single"/>
        </w:rPr>
        <w:t>Professional summary</w:t>
      </w:r>
      <w:r w:rsidRPr="0009034F">
        <w:rPr>
          <w:rFonts w:asciiTheme="majorHAnsi" w:hAnsiTheme="majorHAnsi"/>
        </w:rPr>
        <w:t>:</w:t>
      </w:r>
      <w:r w:rsidRPr="0009034F">
        <w:rPr>
          <w:rFonts w:asciiTheme="majorHAnsi" w:hAnsiTheme="majorHAnsi"/>
        </w:rPr>
        <w:br/>
        <w:t xml:space="preserve">           Bachelor of Engineer in Information Technology with First grade  </w:t>
      </w:r>
    </w:p>
    <w:p w:rsidR="0069260C" w:rsidRPr="0009034F" w:rsidRDefault="00252D8E">
      <w:pPr>
        <w:numPr>
          <w:ilvl w:val="0"/>
          <w:numId w:val="4"/>
        </w:numPr>
        <w:tabs>
          <w:tab w:val="left" w:pos="360"/>
          <w:tab w:val="left" w:pos="450"/>
          <w:tab w:val="left" w:pos="630"/>
        </w:tabs>
        <w:jc w:val="both"/>
        <w:rPr>
          <w:rFonts w:asciiTheme="majorHAnsi" w:hAnsiTheme="majorHAnsi"/>
        </w:rPr>
      </w:pPr>
      <w:r w:rsidRPr="0009034F">
        <w:rPr>
          <w:rFonts w:asciiTheme="majorHAnsi" w:hAnsiTheme="majorHAnsi"/>
        </w:rPr>
        <w:t>Over 14</w:t>
      </w:r>
      <w:r w:rsidR="00201357" w:rsidRPr="0009034F">
        <w:rPr>
          <w:rFonts w:asciiTheme="majorHAnsi" w:hAnsiTheme="majorHAnsi"/>
        </w:rPr>
        <w:t>+ years of total IT</w:t>
      </w:r>
      <w:r w:rsidR="0069260C" w:rsidRPr="0009034F">
        <w:rPr>
          <w:rFonts w:asciiTheme="majorHAnsi" w:hAnsiTheme="majorHAnsi"/>
        </w:rPr>
        <w:t xml:space="preserve"> experience. Worked as </w:t>
      </w:r>
      <w:r w:rsidR="00407CB5" w:rsidRPr="0009034F">
        <w:rPr>
          <w:rFonts w:asciiTheme="majorHAnsi" w:hAnsiTheme="majorHAnsi"/>
        </w:rPr>
        <w:t xml:space="preserve">AWS/Devops Engineer </w:t>
      </w:r>
      <w:r w:rsidR="007A57A4" w:rsidRPr="0009034F">
        <w:rPr>
          <w:rFonts w:asciiTheme="majorHAnsi" w:hAnsiTheme="majorHAnsi"/>
        </w:rPr>
        <w:t>for 2</w:t>
      </w:r>
      <w:r w:rsidRPr="0009034F">
        <w:rPr>
          <w:rFonts w:asciiTheme="majorHAnsi" w:hAnsiTheme="majorHAnsi"/>
        </w:rPr>
        <w:t xml:space="preserve"> </w:t>
      </w:r>
      <w:r w:rsidR="0069260C" w:rsidRPr="0009034F">
        <w:rPr>
          <w:rFonts w:asciiTheme="majorHAnsi" w:hAnsiTheme="majorHAnsi"/>
        </w:rPr>
        <w:t xml:space="preserve">years and as </w:t>
      </w:r>
      <w:r w:rsidR="0069260C" w:rsidRPr="0009034F">
        <w:rPr>
          <w:rStyle w:val="Strong"/>
          <w:rFonts w:asciiTheme="majorHAnsi" w:hAnsiTheme="majorHAnsi"/>
        </w:rPr>
        <w:t>System engineer</w:t>
      </w:r>
      <w:r w:rsidR="00B76497" w:rsidRPr="0009034F">
        <w:rPr>
          <w:rStyle w:val="Strong"/>
          <w:rFonts w:asciiTheme="majorHAnsi" w:hAnsiTheme="majorHAnsi"/>
        </w:rPr>
        <w:t>/Network Engineer</w:t>
      </w:r>
      <w:r w:rsidR="007A57A4" w:rsidRPr="0009034F">
        <w:rPr>
          <w:rFonts w:asciiTheme="majorHAnsi" w:hAnsiTheme="majorHAnsi"/>
        </w:rPr>
        <w:t xml:space="preserve"> for 12</w:t>
      </w:r>
      <w:r w:rsidR="00E15053" w:rsidRPr="0009034F">
        <w:rPr>
          <w:rFonts w:asciiTheme="majorHAnsi" w:hAnsiTheme="majorHAnsi"/>
        </w:rPr>
        <w:t>+</w:t>
      </w:r>
      <w:r w:rsidR="0069260C" w:rsidRPr="0009034F">
        <w:rPr>
          <w:rFonts w:asciiTheme="majorHAnsi" w:hAnsiTheme="majorHAnsi"/>
        </w:rPr>
        <w:t xml:space="preserve"> years.</w:t>
      </w:r>
    </w:p>
    <w:p w:rsidR="00DC46CC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 xml:space="preserve">Deploying, managing and operating </w:t>
      </w:r>
      <w:r w:rsidR="008E343C" w:rsidRPr="0009034F">
        <w:rPr>
          <w:rFonts w:asciiTheme="majorHAnsi" w:hAnsiTheme="majorHAnsi" w:cs="Arial"/>
        </w:rPr>
        <w:t>scalable, high</w:t>
      </w:r>
      <w:r w:rsidRPr="0009034F">
        <w:rPr>
          <w:rFonts w:asciiTheme="majorHAnsi" w:hAnsiTheme="majorHAnsi" w:cs="Arial"/>
        </w:rPr>
        <w:t xml:space="preserve"> available and fault tolerant systems on AWS.</w:t>
      </w:r>
    </w:p>
    <w:p w:rsidR="00DC46CC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>Ability to identify and gather requirements to define a solution to be built and o</w:t>
      </w:r>
      <w:r w:rsidR="006408AD" w:rsidRPr="0009034F">
        <w:rPr>
          <w:rFonts w:asciiTheme="majorHAnsi" w:hAnsiTheme="majorHAnsi" w:cs="Arial"/>
        </w:rPr>
        <w:t>p</w:t>
      </w:r>
      <w:r w:rsidRPr="0009034F">
        <w:rPr>
          <w:rFonts w:asciiTheme="majorHAnsi" w:hAnsiTheme="majorHAnsi" w:cs="Arial"/>
        </w:rPr>
        <w:t>eration on AWS</w:t>
      </w:r>
    </w:p>
    <w:p w:rsidR="00DC46CC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lastRenderedPageBreak/>
        <w:t xml:space="preserve">Setup/Managing database on RDS, </w:t>
      </w:r>
      <w:r w:rsidR="00372579" w:rsidRPr="0009034F">
        <w:rPr>
          <w:rFonts w:asciiTheme="majorHAnsi" w:hAnsiTheme="majorHAnsi" w:cs="Arial"/>
        </w:rPr>
        <w:t>Monitoring</w:t>
      </w:r>
      <w:r w:rsidRPr="0009034F">
        <w:rPr>
          <w:rFonts w:asciiTheme="majorHAnsi" w:hAnsiTheme="majorHAnsi" w:cs="Arial"/>
        </w:rPr>
        <w:t xml:space="preserve"> servers through AWS Cloud</w:t>
      </w:r>
      <w:r w:rsidR="00803114" w:rsidRPr="0009034F">
        <w:rPr>
          <w:rFonts w:asciiTheme="majorHAnsi" w:hAnsiTheme="majorHAnsi" w:cs="Arial"/>
        </w:rPr>
        <w:t xml:space="preserve"> </w:t>
      </w:r>
      <w:r w:rsidRPr="0009034F">
        <w:rPr>
          <w:rFonts w:asciiTheme="majorHAnsi" w:hAnsiTheme="majorHAnsi" w:cs="Arial"/>
        </w:rPr>
        <w:t>watch,</w:t>
      </w:r>
      <w:r w:rsidR="00803114" w:rsidRPr="0009034F">
        <w:rPr>
          <w:rFonts w:asciiTheme="majorHAnsi" w:hAnsiTheme="majorHAnsi" w:cs="Arial"/>
        </w:rPr>
        <w:t xml:space="preserve"> </w:t>
      </w:r>
      <w:r w:rsidRPr="0009034F">
        <w:rPr>
          <w:rFonts w:asciiTheme="majorHAnsi" w:hAnsiTheme="majorHAnsi" w:cs="Arial"/>
        </w:rPr>
        <w:t>SNS</w:t>
      </w:r>
    </w:p>
    <w:p w:rsidR="00DC46CC" w:rsidRPr="0009034F" w:rsidRDefault="00921D78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>Implementing</w:t>
      </w:r>
      <w:r w:rsidR="00DC46CC" w:rsidRPr="0009034F">
        <w:rPr>
          <w:rFonts w:asciiTheme="majorHAnsi" w:hAnsiTheme="majorHAnsi" w:cs="Arial"/>
        </w:rPr>
        <w:t xml:space="preserve"> and controlling the flow of data and from AWS</w:t>
      </w:r>
    </w:p>
    <w:p w:rsidR="00DC46CC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>Selecting the appropriate AWS service based on compute, data or security requirements.</w:t>
      </w:r>
    </w:p>
    <w:p w:rsidR="00DC46CC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>Setup/Man</w:t>
      </w:r>
      <w:r w:rsidR="00921D78" w:rsidRPr="0009034F">
        <w:rPr>
          <w:rFonts w:asciiTheme="majorHAnsi" w:hAnsiTheme="majorHAnsi" w:cs="Arial"/>
        </w:rPr>
        <w:t>a</w:t>
      </w:r>
      <w:r w:rsidRPr="0009034F">
        <w:rPr>
          <w:rFonts w:asciiTheme="majorHAnsi" w:hAnsiTheme="majorHAnsi" w:cs="Arial"/>
        </w:rPr>
        <w:t>ging Linux servers on Amazon</w:t>
      </w:r>
      <w:r w:rsidR="0009034F">
        <w:rPr>
          <w:rFonts w:asciiTheme="majorHAnsi" w:hAnsiTheme="majorHAnsi" w:cs="Arial"/>
        </w:rPr>
        <w:t xml:space="preserve"> </w:t>
      </w:r>
      <w:r w:rsidRPr="0009034F">
        <w:rPr>
          <w:rFonts w:asciiTheme="majorHAnsi" w:hAnsiTheme="majorHAnsi" w:cs="Arial"/>
        </w:rPr>
        <w:t>(EC2,</w:t>
      </w:r>
      <w:r w:rsidR="0009034F">
        <w:rPr>
          <w:rFonts w:asciiTheme="majorHAnsi" w:hAnsiTheme="majorHAnsi" w:cs="Arial"/>
        </w:rPr>
        <w:t xml:space="preserve"> </w:t>
      </w:r>
      <w:r w:rsidR="005F1260" w:rsidRPr="0009034F">
        <w:rPr>
          <w:rFonts w:asciiTheme="majorHAnsi" w:hAnsiTheme="majorHAnsi" w:cs="Arial"/>
        </w:rPr>
        <w:t>S3,</w:t>
      </w:r>
      <w:r w:rsidR="0009034F">
        <w:rPr>
          <w:rFonts w:asciiTheme="majorHAnsi" w:hAnsiTheme="majorHAnsi" w:cs="Arial"/>
        </w:rPr>
        <w:t xml:space="preserve"> </w:t>
      </w:r>
      <w:r w:rsidRPr="0009034F">
        <w:rPr>
          <w:rFonts w:asciiTheme="majorHAnsi" w:hAnsiTheme="majorHAnsi" w:cs="Arial"/>
        </w:rPr>
        <w:t>EBS,</w:t>
      </w:r>
      <w:r w:rsidR="0009034F">
        <w:rPr>
          <w:rFonts w:asciiTheme="majorHAnsi" w:hAnsiTheme="majorHAnsi" w:cs="Arial"/>
        </w:rPr>
        <w:t xml:space="preserve"> </w:t>
      </w:r>
      <w:r w:rsidRPr="0009034F">
        <w:rPr>
          <w:rFonts w:asciiTheme="majorHAnsi" w:hAnsiTheme="majorHAnsi" w:cs="Arial"/>
        </w:rPr>
        <w:t>ELB,</w:t>
      </w:r>
      <w:r w:rsidR="0009034F">
        <w:rPr>
          <w:rFonts w:asciiTheme="majorHAnsi" w:hAnsiTheme="majorHAnsi" w:cs="Arial"/>
        </w:rPr>
        <w:t xml:space="preserve"> </w:t>
      </w:r>
      <w:r w:rsidRPr="0009034F">
        <w:rPr>
          <w:rFonts w:asciiTheme="majorHAnsi" w:hAnsiTheme="majorHAnsi" w:cs="Arial"/>
        </w:rPr>
        <w:t>Security Groups,</w:t>
      </w:r>
      <w:r w:rsidR="00803114" w:rsidRPr="0009034F">
        <w:rPr>
          <w:rFonts w:asciiTheme="majorHAnsi" w:hAnsiTheme="majorHAnsi" w:cs="Arial"/>
        </w:rPr>
        <w:t xml:space="preserve"> </w:t>
      </w:r>
      <w:r w:rsidRPr="0009034F">
        <w:rPr>
          <w:rFonts w:asciiTheme="majorHAnsi" w:hAnsiTheme="majorHAnsi" w:cs="Arial"/>
        </w:rPr>
        <w:t>RDS and AMI).</w:t>
      </w:r>
    </w:p>
    <w:p w:rsidR="00DC46CC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>Estimating AWS usage costs and identifying operational cost control mechanism.</w:t>
      </w:r>
    </w:p>
    <w:p w:rsidR="00DC46CC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>K</w:t>
      </w:r>
      <w:r w:rsidR="002B4E64" w:rsidRPr="0009034F">
        <w:rPr>
          <w:rFonts w:asciiTheme="majorHAnsi" w:hAnsiTheme="majorHAnsi" w:cs="Arial"/>
        </w:rPr>
        <w:t>nowledge on KINESIS, AWS Lambda,</w:t>
      </w:r>
      <w:r w:rsidR="0009034F">
        <w:rPr>
          <w:rFonts w:asciiTheme="majorHAnsi" w:hAnsiTheme="majorHAnsi" w:cs="Arial"/>
        </w:rPr>
        <w:t xml:space="preserve"> </w:t>
      </w:r>
      <w:r w:rsidR="002B4E64" w:rsidRPr="0009034F">
        <w:rPr>
          <w:rFonts w:asciiTheme="majorHAnsi" w:hAnsiTheme="majorHAnsi" w:cs="Arial"/>
        </w:rPr>
        <w:t>SNS and</w:t>
      </w:r>
      <w:r w:rsidR="009B5B01" w:rsidRPr="0009034F">
        <w:rPr>
          <w:rFonts w:asciiTheme="majorHAnsi" w:hAnsiTheme="majorHAnsi" w:cs="Arial"/>
        </w:rPr>
        <w:t xml:space="preserve"> </w:t>
      </w:r>
      <w:r w:rsidR="002B4E64" w:rsidRPr="0009034F">
        <w:rPr>
          <w:rFonts w:asciiTheme="majorHAnsi" w:hAnsiTheme="majorHAnsi" w:cs="Arial"/>
        </w:rPr>
        <w:t>SQS</w:t>
      </w:r>
    </w:p>
    <w:p w:rsidR="00DC46CC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>Amazon elast</w:t>
      </w:r>
      <w:r w:rsidR="00DF28BF" w:rsidRPr="0009034F">
        <w:rPr>
          <w:rFonts w:asciiTheme="majorHAnsi" w:hAnsiTheme="majorHAnsi" w:cs="Arial"/>
        </w:rPr>
        <w:t>ic compute cloud (EC2), elastic</w:t>
      </w:r>
      <w:r w:rsidRPr="0009034F">
        <w:rPr>
          <w:rFonts w:asciiTheme="majorHAnsi" w:hAnsiTheme="majorHAnsi" w:cs="Arial"/>
        </w:rPr>
        <w:t xml:space="preserve"> load bal</w:t>
      </w:r>
      <w:r w:rsidR="00DF28BF" w:rsidRPr="0009034F">
        <w:rPr>
          <w:rFonts w:asciiTheme="majorHAnsi" w:hAnsiTheme="majorHAnsi" w:cs="Arial"/>
        </w:rPr>
        <w:t>a</w:t>
      </w:r>
      <w:r w:rsidRPr="0009034F">
        <w:rPr>
          <w:rFonts w:asciiTheme="majorHAnsi" w:hAnsiTheme="majorHAnsi" w:cs="Arial"/>
        </w:rPr>
        <w:t>nce and auto scaling from the command line</w:t>
      </w:r>
    </w:p>
    <w:p w:rsidR="00DC46CC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>Setup/managing VPC, Subnets,</w:t>
      </w:r>
      <w:r w:rsidR="00872C5B" w:rsidRPr="0009034F">
        <w:rPr>
          <w:rFonts w:asciiTheme="majorHAnsi" w:hAnsiTheme="majorHAnsi" w:cs="Arial"/>
        </w:rPr>
        <w:t xml:space="preserve"> </w:t>
      </w:r>
      <w:r w:rsidRPr="0009034F">
        <w:rPr>
          <w:rFonts w:asciiTheme="majorHAnsi" w:hAnsiTheme="majorHAnsi" w:cs="Arial"/>
        </w:rPr>
        <w:t xml:space="preserve">make connection between </w:t>
      </w:r>
      <w:r w:rsidR="00872C5B" w:rsidRPr="0009034F">
        <w:rPr>
          <w:rFonts w:asciiTheme="majorHAnsi" w:hAnsiTheme="majorHAnsi" w:cs="Arial"/>
        </w:rPr>
        <w:t>different</w:t>
      </w:r>
      <w:r w:rsidRPr="0009034F">
        <w:rPr>
          <w:rFonts w:asciiTheme="majorHAnsi" w:hAnsiTheme="majorHAnsi" w:cs="Arial"/>
        </w:rPr>
        <w:t xml:space="preserve"> zones, blocking </w:t>
      </w:r>
      <w:r w:rsidR="00872C5B" w:rsidRPr="0009034F">
        <w:rPr>
          <w:rFonts w:asciiTheme="majorHAnsi" w:hAnsiTheme="majorHAnsi" w:cs="Arial"/>
        </w:rPr>
        <w:t>suspicious</w:t>
      </w:r>
      <w:r w:rsidRPr="0009034F">
        <w:rPr>
          <w:rFonts w:asciiTheme="majorHAnsi" w:hAnsiTheme="majorHAnsi" w:cs="Arial"/>
        </w:rPr>
        <w:t xml:space="preserve"> ip/subnet via ACL.</w:t>
      </w:r>
    </w:p>
    <w:p w:rsidR="00DC46CC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 xml:space="preserve">Recognize terminology and concepts as they relate to the AWS platform and </w:t>
      </w:r>
      <w:r w:rsidR="00FE6EDA" w:rsidRPr="0009034F">
        <w:rPr>
          <w:rFonts w:asciiTheme="majorHAnsi" w:hAnsiTheme="majorHAnsi" w:cs="Arial"/>
        </w:rPr>
        <w:t>navigate</w:t>
      </w:r>
      <w:r w:rsidRPr="0009034F">
        <w:rPr>
          <w:rFonts w:asciiTheme="majorHAnsi" w:hAnsiTheme="majorHAnsi" w:cs="Arial"/>
        </w:rPr>
        <w:t xml:space="preserve"> the AWS management console.</w:t>
      </w:r>
    </w:p>
    <w:p w:rsidR="00DC46CC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 xml:space="preserve">Solid understanding of fundamental </w:t>
      </w:r>
      <w:r w:rsidR="00C85DF6" w:rsidRPr="0009034F">
        <w:rPr>
          <w:rFonts w:asciiTheme="majorHAnsi" w:hAnsiTheme="majorHAnsi" w:cs="Arial"/>
        </w:rPr>
        <w:t>infrastructure</w:t>
      </w:r>
      <w:r w:rsidRPr="0009034F">
        <w:rPr>
          <w:rFonts w:asciiTheme="majorHAnsi" w:hAnsiTheme="majorHAnsi" w:cs="Arial"/>
        </w:rPr>
        <w:t xml:space="preserve"> services,</w:t>
      </w:r>
      <w:r w:rsidR="00C85DF6" w:rsidRPr="0009034F">
        <w:rPr>
          <w:rFonts w:asciiTheme="majorHAnsi" w:hAnsiTheme="majorHAnsi" w:cs="Arial"/>
        </w:rPr>
        <w:t xml:space="preserve"> </w:t>
      </w:r>
      <w:r w:rsidRPr="0009034F">
        <w:rPr>
          <w:rFonts w:asciiTheme="majorHAnsi" w:hAnsiTheme="majorHAnsi" w:cs="Arial"/>
        </w:rPr>
        <w:t xml:space="preserve">including </w:t>
      </w:r>
      <w:r w:rsidR="00484A91" w:rsidRPr="0009034F">
        <w:rPr>
          <w:rFonts w:asciiTheme="majorHAnsi" w:hAnsiTheme="majorHAnsi" w:cs="Arial"/>
        </w:rPr>
        <w:t>Amazon VPC,EC2,EBS,S3,ELB,</w:t>
      </w:r>
      <w:r w:rsidR="0009034F">
        <w:rPr>
          <w:rFonts w:asciiTheme="majorHAnsi" w:hAnsiTheme="majorHAnsi" w:cs="Arial"/>
        </w:rPr>
        <w:t xml:space="preserve"> </w:t>
      </w:r>
      <w:r w:rsidR="00484A91" w:rsidRPr="0009034F">
        <w:rPr>
          <w:rFonts w:asciiTheme="majorHAnsi" w:hAnsiTheme="majorHAnsi" w:cs="Arial"/>
        </w:rPr>
        <w:t>Auto Scaling, Route</w:t>
      </w:r>
      <w:r w:rsidR="00CD6BF9" w:rsidRPr="0009034F">
        <w:rPr>
          <w:rFonts w:asciiTheme="majorHAnsi" w:hAnsiTheme="majorHAnsi" w:cs="Arial"/>
        </w:rPr>
        <w:t xml:space="preserve"> 53, lambda</w:t>
      </w:r>
      <w:r w:rsidRPr="0009034F">
        <w:rPr>
          <w:rFonts w:asciiTheme="majorHAnsi" w:hAnsiTheme="majorHAnsi" w:cs="Arial"/>
        </w:rPr>
        <w:t>.</w:t>
      </w:r>
    </w:p>
    <w:p w:rsidR="00DC46CC" w:rsidRPr="0009034F" w:rsidRDefault="001639DF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>Under</w:t>
      </w:r>
      <w:r w:rsidR="00DC46CC" w:rsidRPr="0009034F">
        <w:rPr>
          <w:rFonts w:asciiTheme="majorHAnsi" w:hAnsiTheme="majorHAnsi" w:cs="Arial"/>
        </w:rPr>
        <w:t>standing of AWS database services including Amazon DynamoDB and Amazon Relational database s</w:t>
      </w:r>
      <w:r w:rsidR="00C85DF6" w:rsidRPr="0009034F">
        <w:rPr>
          <w:rFonts w:asciiTheme="majorHAnsi" w:hAnsiTheme="majorHAnsi" w:cs="Arial"/>
        </w:rPr>
        <w:t>e</w:t>
      </w:r>
      <w:r w:rsidR="00DC46CC" w:rsidRPr="0009034F">
        <w:rPr>
          <w:rFonts w:asciiTheme="majorHAnsi" w:hAnsiTheme="majorHAnsi" w:cs="Arial"/>
        </w:rPr>
        <w:t>rvice (RDS)</w:t>
      </w:r>
    </w:p>
    <w:p w:rsidR="00DC46CC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 xml:space="preserve">Understanding of AWS Management </w:t>
      </w:r>
      <w:r w:rsidR="00FE42B4" w:rsidRPr="0009034F">
        <w:rPr>
          <w:rFonts w:asciiTheme="majorHAnsi" w:hAnsiTheme="majorHAnsi" w:cs="Arial"/>
        </w:rPr>
        <w:t>tools, including A</w:t>
      </w:r>
      <w:r w:rsidRPr="0009034F">
        <w:rPr>
          <w:rFonts w:asciiTheme="majorHAnsi" w:hAnsiTheme="majorHAnsi" w:cs="Arial"/>
        </w:rPr>
        <w:t>mazon cloudwatch.</w:t>
      </w:r>
    </w:p>
    <w:p w:rsidR="00DC46CC" w:rsidRPr="0009034F" w:rsidRDefault="006408AD" w:rsidP="000455C5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>U</w:t>
      </w:r>
      <w:r w:rsidR="00DC46CC" w:rsidRPr="0009034F">
        <w:rPr>
          <w:rFonts w:asciiTheme="majorHAnsi" w:hAnsiTheme="majorHAnsi" w:cs="Arial"/>
        </w:rPr>
        <w:t xml:space="preserve">se AWS cloud Formation and other automation technologies to produce stacks of AWS </w:t>
      </w:r>
      <w:r w:rsidR="00C85DF6" w:rsidRPr="0009034F">
        <w:rPr>
          <w:rFonts w:asciiTheme="majorHAnsi" w:hAnsiTheme="majorHAnsi" w:cs="Arial"/>
        </w:rPr>
        <w:t>resources</w:t>
      </w:r>
      <w:r w:rsidR="00DC46CC" w:rsidRPr="0009034F">
        <w:rPr>
          <w:rFonts w:asciiTheme="majorHAnsi" w:hAnsiTheme="majorHAnsi" w:cs="Arial"/>
        </w:rPr>
        <w:t xml:space="preserve"> that can be deployed</w:t>
      </w:r>
      <w:r w:rsidR="000455C5" w:rsidRPr="0009034F">
        <w:rPr>
          <w:rFonts w:asciiTheme="majorHAnsi" w:hAnsiTheme="majorHAnsi" w:cs="Arial"/>
        </w:rPr>
        <w:t xml:space="preserve"> in an automation repeatable fashion.</w:t>
      </w:r>
    </w:p>
    <w:p w:rsidR="00DC46CC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>Build functioning</w:t>
      </w:r>
      <w:r w:rsidR="00FE42B4" w:rsidRPr="0009034F">
        <w:rPr>
          <w:rFonts w:asciiTheme="majorHAnsi" w:hAnsiTheme="majorHAnsi" w:cs="Arial"/>
        </w:rPr>
        <w:t xml:space="preserve"> virtual private networks with Amazon</w:t>
      </w:r>
      <w:r w:rsidRPr="0009034F">
        <w:rPr>
          <w:rFonts w:asciiTheme="majorHAnsi" w:hAnsiTheme="majorHAnsi" w:cs="Arial"/>
        </w:rPr>
        <w:t xml:space="preserve"> VPC From the group up using the AWS </w:t>
      </w:r>
      <w:r w:rsidR="00C85DF6" w:rsidRPr="0009034F">
        <w:rPr>
          <w:rFonts w:asciiTheme="majorHAnsi" w:hAnsiTheme="majorHAnsi" w:cs="Arial"/>
        </w:rPr>
        <w:t>management</w:t>
      </w:r>
      <w:r w:rsidRPr="0009034F">
        <w:rPr>
          <w:rFonts w:asciiTheme="majorHAnsi" w:hAnsiTheme="majorHAnsi" w:cs="Arial"/>
        </w:rPr>
        <w:t xml:space="preserve"> console.</w:t>
      </w:r>
    </w:p>
    <w:p w:rsidR="00DC46CC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 xml:space="preserve">Deploy Amazon EC2 Instance using command line calls and troubleshoot the most </w:t>
      </w:r>
      <w:r w:rsidR="008F4A6F" w:rsidRPr="0009034F">
        <w:rPr>
          <w:rFonts w:asciiTheme="majorHAnsi" w:hAnsiTheme="majorHAnsi" w:cs="Arial"/>
        </w:rPr>
        <w:t>common</w:t>
      </w:r>
      <w:r w:rsidRPr="0009034F">
        <w:rPr>
          <w:rFonts w:asciiTheme="majorHAnsi" w:hAnsiTheme="majorHAnsi" w:cs="Arial"/>
        </w:rPr>
        <w:t xml:space="preserve"> problem with instances.</w:t>
      </w:r>
    </w:p>
    <w:p w:rsidR="00DC46CC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>Monitor the health</w:t>
      </w:r>
      <w:r w:rsidR="00DA4616" w:rsidRPr="0009034F">
        <w:rPr>
          <w:rFonts w:asciiTheme="majorHAnsi" w:hAnsiTheme="majorHAnsi" w:cs="Arial"/>
        </w:rPr>
        <w:t xml:space="preserve"> of Amazon EC2 Instances and other’s</w:t>
      </w:r>
      <w:r w:rsidRPr="0009034F">
        <w:rPr>
          <w:rFonts w:asciiTheme="majorHAnsi" w:hAnsiTheme="majorHAnsi" w:cs="Arial"/>
        </w:rPr>
        <w:t xml:space="preserve"> AWS services.</w:t>
      </w:r>
    </w:p>
    <w:p w:rsidR="00DC46CC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 xml:space="preserve">Manage Resource </w:t>
      </w:r>
      <w:r w:rsidR="008F4A6F" w:rsidRPr="0009034F">
        <w:rPr>
          <w:rFonts w:asciiTheme="majorHAnsi" w:hAnsiTheme="majorHAnsi" w:cs="Arial"/>
        </w:rPr>
        <w:t>consumption</w:t>
      </w:r>
      <w:r w:rsidRPr="0009034F">
        <w:rPr>
          <w:rFonts w:asciiTheme="majorHAnsi" w:hAnsiTheme="majorHAnsi" w:cs="Arial"/>
        </w:rPr>
        <w:t xml:space="preserve"> in an AWS account using tools such as </w:t>
      </w:r>
      <w:r w:rsidR="00F819EA" w:rsidRPr="0009034F">
        <w:rPr>
          <w:rFonts w:asciiTheme="majorHAnsi" w:hAnsiTheme="majorHAnsi" w:cs="Arial"/>
        </w:rPr>
        <w:t>Amazon</w:t>
      </w:r>
      <w:r w:rsidRPr="0009034F">
        <w:rPr>
          <w:rFonts w:asciiTheme="majorHAnsi" w:hAnsiTheme="majorHAnsi" w:cs="Arial"/>
        </w:rPr>
        <w:t xml:space="preserve"> </w:t>
      </w:r>
      <w:r w:rsidR="00F819EA" w:rsidRPr="0009034F">
        <w:rPr>
          <w:rFonts w:asciiTheme="majorHAnsi" w:hAnsiTheme="majorHAnsi" w:cs="Arial"/>
        </w:rPr>
        <w:t>cloud watch</w:t>
      </w:r>
      <w:r w:rsidRPr="0009034F">
        <w:rPr>
          <w:rFonts w:asciiTheme="majorHAnsi" w:hAnsiTheme="majorHAnsi" w:cs="Arial"/>
        </w:rPr>
        <w:t>, tagging and trusted advisor.</w:t>
      </w:r>
    </w:p>
    <w:p w:rsidR="00DC46CC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 xml:space="preserve">Select </w:t>
      </w:r>
      <w:r w:rsidR="008F4A6F" w:rsidRPr="0009034F">
        <w:rPr>
          <w:rFonts w:asciiTheme="majorHAnsi" w:hAnsiTheme="majorHAnsi" w:cs="Arial"/>
        </w:rPr>
        <w:t>a</w:t>
      </w:r>
      <w:r w:rsidRPr="0009034F">
        <w:rPr>
          <w:rFonts w:asciiTheme="majorHAnsi" w:hAnsiTheme="majorHAnsi" w:cs="Arial"/>
        </w:rPr>
        <w:t>nd implemen</w:t>
      </w:r>
      <w:r w:rsidR="008F4A6F" w:rsidRPr="0009034F">
        <w:rPr>
          <w:rFonts w:asciiTheme="majorHAnsi" w:hAnsiTheme="majorHAnsi" w:cs="Arial"/>
        </w:rPr>
        <w:t>t</w:t>
      </w:r>
      <w:r w:rsidRPr="0009034F">
        <w:rPr>
          <w:rFonts w:asciiTheme="majorHAnsi" w:hAnsiTheme="majorHAnsi" w:cs="Arial"/>
        </w:rPr>
        <w:t xml:space="preserve"> of the best strategy for creati</w:t>
      </w:r>
      <w:r w:rsidR="006408AD" w:rsidRPr="0009034F">
        <w:rPr>
          <w:rFonts w:asciiTheme="majorHAnsi" w:hAnsiTheme="majorHAnsi" w:cs="Arial"/>
        </w:rPr>
        <w:t>ng reusable Amazon EC2 Instances</w:t>
      </w:r>
      <w:r w:rsidRPr="0009034F">
        <w:rPr>
          <w:rFonts w:asciiTheme="majorHAnsi" w:hAnsiTheme="majorHAnsi" w:cs="Arial"/>
        </w:rPr>
        <w:t xml:space="preserve"> Creating managing AMI /Snapshots/Volumes</w:t>
      </w:r>
    </w:p>
    <w:p w:rsidR="00DC46CC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>Upgrade/downgrade AWS resources (CPU,MEMO</w:t>
      </w:r>
      <w:r w:rsidR="00514885" w:rsidRPr="0009034F">
        <w:rPr>
          <w:rFonts w:asciiTheme="majorHAnsi" w:hAnsiTheme="majorHAnsi" w:cs="Arial"/>
        </w:rPr>
        <w:t>R</w:t>
      </w:r>
      <w:r w:rsidRPr="0009034F">
        <w:rPr>
          <w:rFonts w:asciiTheme="majorHAnsi" w:hAnsiTheme="majorHAnsi" w:cs="Arial"/>
        </w:rPr>
        <w:t>Y,EBS)</w:t>
      </w:r>
    </w:p>
    <w:p w:rsidR="00DC46CC" w:rsidRPr="0009034F" w:rsidRDefault="00F819EA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>Networking concept like s</w:t>
      </w:r>
      <w:r w:rsidR="0086113E" w:rsidRPr="0009034F">
        <w:rPr>
          <w:rFonts w:asciiTheme="majorHAnsi" w:hAnsiTheme="majorHAnsi" w:cs="Arial"/>
        </w:rPr>
        <w:t>ub</w:t>
      </w:r>
      <w:r w:rsidRPr="0009034F">
        <w:rPr>
          <w:rFonts w:asciiTheme="majorHAnsi" w:hAnsiTheme="majorHAnsi" w:cs="Arial"/>
        </w:rPr>
        <w:t xml:space="preserve"> </w:t>
      </w:r>
      <w:r w:rsidR="0086113E" w:rsidRPr="0009034F">
        <w:rPr>
          <w:rFonts w:asciiTheme="majorHAnsi" w:hAnsiTheme="majorHAnsi" w:cs="Arial"/>
        </w:rPr>
        <w:t>netting,</w:t>
      </w:r>
      <w:r w:rsidRPr="0009034F">
        <w:rPr>
          <w:rFonts w:asciiTheme="majorHAnsi" w:hAnsiTheme="majorHAnsi" w:cs="Arial"/>
        </w:rPr>
        <w:t xml:space="preserve"> </w:t>
      </w:r>
      <w:r w:rsidR="0086113E" w:rsidRPr="0009034F">
        <w:rPr>
          <w:rFonts w:asciiTheme="majorHAnsi" w:hAnsiTheme="majorHAnsi" w:cs="Arial"/>
        </w:rPr>
        <w:t>LAN,</w:t>
      </w:r>
      <w:r w:rsidRPr="0009034F">
        <w:rPr>
          <w:rFonts w:asciiTheme="majorHAnsi" w:hAnsiTheme="majorHAnsi" w:cs="Arial"/>
        </w:rPr>
        <w:t xml:space="preserve"> </w:t>
      </w:r>
      <w:r w:rsidR="0086113E" w:rsidRPr="0009034F">
        <w:rPr>
          <w:rFonts w:asciiTheme="majorHAnsi" w:hAnsiTheme="majorHAnsi" w:cs="Arial"/>
        </w:rPr>
        <w:t>IP addressing,WAN,VPN.</w:t>
      </w:r>
    </w:p>
    <w:p w:rsidR="00241440" w:rsidRPr="0009034F" w:rsidRDefault="003947C3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>Understanding</w:t>
      </w:r>
      <w:r w:rsidR="009573E7" w:rsidRPr="0009034F">
        <w:rPr>
          <w:rFonts w:asciiTheme="majorHAnsi" w:hAnsiTheme="majorHAnsi" w:cs="Arial"/>
        </w:rPr>
        <w:t xml:space="preserve"> of the security measures AWS</w:t>
      </w:r>
      <w:r w:rsidR="008F4A6F" w:rsidRPr="0009034F">
        <w:rPr>
          <w:rFonts w:asciiTheme="majorHAnsi" w:hAnsiTheme="majorHAnsi" w:cs="Arial"/>
        </w:rPr>
        <w:t xml:space="preserve"> </w:t>
      </w:r>
      <w:r w:rsidR="009573E7" w:rsidRPr="0009034F">
        <w:rPr>
          <w:rFonts w:asciiTheme="majorHAnsi" w:hAnsiTheme="majorHAnsi" w:cs="Arial"/>
        </w:rPr>
        <w:t>pro</w:t>
      </w:r>
      <w:r w:rsidR="0086113E" w:rsidRPr="0009034F">
        <w:rPr>
          <w:rFonts w:asciiTheme="majorHAnsi" w:hAnsiTheme="majorHAnsi" w:cs="Arial"/>
        </w:rPr>
        <w:t xml:space="preserve">viding </w:t>
      </w:r>
      <w:r w:rsidR="00D90148" w:rsidRPr="0009034F">
        <w:rPr>
          <w:rFonts w:asciiTheme="majorHAnsi" w:hAnsiTheme="majorHAnsi" w:cs="Arial"/>
        </w:rPr>
        <w:t>key concept of AWS i</w:t>
      </w:r>
      <w:r w:rsidR="009573E7" w:rsidRPr="0009034F">
        <w:rPr>
          <w:rFonts w:asciiTheme="majorHAnsi" w:hAnsiTheme="majorHAnsi" w:cs="Arial"/>
        </w:rPr>
        <w:t>dentity and access management(IAM)</w:t>
      </w:r>
      <w:r w:rsidR="00F47F07" w:rsidRPr="0009034F">
        <w:rPr>
          <w:rFonts w:asciiTheme="majorHAnsi" w:hAnsiTheme="majorHAnsi" w:cs="Arial"/>
        </w:rPr>
        <w:t>,creating IAM role and management also</w:t>
      </w:r>
      <w:r w:rsidR="009573E7" w:rsidRPr="0009034F">
        <w:rPr>
          <w:rFonts w:asciiTheme="majorHAnsi" w:hAnsiTheme="majorHAnsi" w:cs="Arial"/>
        </w:rPr>
        <w:t>.</w:t>
      </w:r>
    </w:p>
    <w:p w:rsidR="00DC46CC" w:rsidRPr="0009034F" w:rsidRDefault="00DC46CC" w:rsidP="00EB0F3B">
      <w:pPr>
        <w:rPr>
          <w:rFonts w:asciiTheme="majorHAnsi" w:hAnsiTheme="majorHAnsi" w:cs="Arial"/>
        </w:rPr>
      </w:pPr>
    </w:p>
    <w:p w:rsidR="00DC46CC" w:rsidRPr="0009034F" w:rsidRDefault="00774E32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 xml:space="preserve">Administered </w:t>
      </w:r>
      <w:r w:rsidR="003E3D3B" w:rsidRPr="0009034F">
        <w:rPr>
          <w:rFonts w:asciiTheme="majorHAnsi" w:hAnsiTheme="majorHAnsi" w:cs="Arial"/>
        </w:rPr>
        <w:t xml:space="preserve">Single sign on LDAP authentication for users by AWS AD connector </w:t>
      </w:r>
      <w:r w:rsidR="00DC46CC" w:rsidRPr="0009034F">
        <w:rPr>
          <w:rFonts w:asciiTheme="majorHAnsi" w:hAnsiTheme="majorHAnsi" w:cs="Arial"/>
        </w:rPr>
        <w:t>.</w:t>
      </w:r>
    </w:p>
    <w:p w:rsidR="006408AD" w:rsidRPr="0009034F" w:rsidRDefault="00A60C63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 xml:space="preserve">Create </w:t>
      </w:r>
      <w:r w:rsidR="006408AD" w:rsidRPr="0009034F">
        <w:rPr>
          <w:rFonts w:asciiTheme="majorHAnsi" w:hAnsiTheme="majorHAnsi" w:cs="Arial"/>
        </w:rPr>
        <w:t>Docker</w:t>
      </w:r>
      <w:r w:rsidRPr="0009034F">
        <w:rPr>
          <w:rFonts w:asciiTheme="majorHAnsi" w:hAnsiTheme="majorHAnsi" w:cs="Arial"/>
        </w:rPr>
        <w:t>s</w:t>
      </w:r>
      <w:r w:rsidR="006408AD" w:rsidRPr="0009034F">
        <w:rPr>
          <w:rFonts w:asciiTheme="majorHAnsi" w:hAnsiTheme="majorHAnsi" w:cs="Arial"/>
        </w:rPr>
        <w:t xml:space="preserve"> containerization</w:t>
      </w:r>
      <w:r w:rsidR="00BA5CC4" w:rsidRPr="0009034F">
        <w:rPr>
          <w:rFonts w:asciiTheme="majorHAnsi" w:hAnsiTheme="majorHAnsi" w:cs="Arial"/>
        </w:rPr>
        <w:t xml:space="preserve"> and make docker file for script</w:t>
      </w:r>
      <w:r w:rsidR="00090538" w:rsidRPr="0009034F">
        <w:rPr>
          <w:rFonts w:asciiTheme="majorHAnsi" w:hAnsiTheme="majorHAnsi" w:cs="Arial"/>
        </w:rPr>
        <w:t>,</w:t>
      </w:r>
      <w:r w:rsidRPr="0009034F">
        <w:rPr>
          <w:rFonts w:asciiTheme="majorHAnsi" w:hAnsiTheme="majorHAnsi" w:cs="Arial"/>
        </w:rPr>
        <w:t xml:space="preserve"> </w:t>
      </w:r>
      <w:r w:rsidR="00090538" w:rsidRPr="0009034F">
        <w:rPr>
          <w:rFonts w:asciiTheme="majorHAnsi" w:hAnsiTheme="majorHAnsi" w:cs="Arial"/>
        </w:rPr>
        <w:t>GIT</w:t>
      </w:r>
      <w:r w:rsidR="00A22CCB" w:rsidRPr="0009034F">
        <w:rPr>
          <w:rFonts w:asciiTheme="majorHAnsi" w:hAnsiTheme="majorHAnsi" w:cs="Arial"/>
        </w:rPr>
        <w:t xml:space="preserve"> HUB</w:t>
      </w:r>
    </w:p>
    <w:p w:rsidR="00DC46CC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>Ansible-configuration management</w:t>
      </w:r>
    </w:p>
    <w:p w:rsidR="00DC46CC" w:rsidRPr="0009034F" w:rsidRDefault="009325CE" w:rsidP="006408AD">
      <w:pPr>
        <w:numPr>
          <w:ilvl w:val="0"/>
          <w:numId w:val="6"/>
        </w:numPr>
        <w:rPr>
          <w:rFonts w:asciiTheme="majorHAnsi" w:hAnsiTheme="majorHAnsi" w:cs="Arial"/>
        </w:rPr>
      </w:pPr>
      <w:r w:rsidRPr="0009034F">
        <w:rPr>
          <w:rFonts w:asciiTheme="majorHAnsi" w:hAnsiTheme="majorHAnsi" w:cs="Arial"/>
        </w:rPr>
        <w:t>B</w:t>
      </w:r>
      <w:r w:rsidR="00DC46CC" w:rsidRPr="0009034F">
        <w:rPr>
          <w:rFonts w:asciiTheme="majorHAnsi" w:hAnsiTheme="majorHAnsi" w:cs="Arial"/>
        </w:rPr>
        <w:t>ash</w:t>
      </w:r>
      <w:r w:rsidR="00B6329B" w:rsidRPr="0009034F">
        <w:rPr>
          <w:rFonts w:asciiTheme="majorHAnsi" w:hAnsiTheme="majorHAnsi" w:cs="Arial"/>
        </w:rPr>
        <w:t xml:space="preserve"> </w:t>
      </w:r>
      <w:r w:rsidR="00DC46CC" w:rsidRPr="0009034F">
        <w:rPr>
          <w:rFonts w:asciiTheme="majorHAnsi" w:hAnsiTheme="majorHAnsi" w:cs="Arial"/>
        </w:rPr>
        <w:t>shell scripting</w:t>
      </w:r>
      <w:r w:rsidR="00D60CED" w:rsidRPr="0009034F">
        <w:rPr>
          <w:rFonts w:asciiTheme="majorHAnsi" w:hAnsiTheme="majorHAnsi" w:cs="Arial"/>
        </w:rPr>
        <w:t xml:space="preserve"> and </w:t>
      </w:r>
      <w:r w:rsidR="008A3950" w:rsidRPr="0009034F">
        <w:rPr>
          <w:rFonts w:asciiTheme="majorHAnsi" w:hAnsiTheme="majorHAnsi" w:cs="Arial"/>
        </w:rPr>
        <w:t>Python scripting</w:t>
      </w:r>
    </w:p>
    <w:p w:rsidR="00DC46CC" w:rsidRPr="0009034F" w:rsidRDefault="004A484F" w:rsidP="006408AD">
      <w:pPr>
        <w:numPr>
          <w:ilvl w:val="0"/>
          <w:numId w:val="6"/>
        </w:numPr>
        <w:rPr>
          <w:rFonts w:asciiTheme="majorHAnsi" w:hAnsiTheme="majorHAnsi" w:cs="Arial"/>
          <w:u w:val="single"/>
        </w:rPr>
      </w:pPr>
      <w:r w:rsidRPr="0009034F">
        <w:rPr>
          <w:rFonts w:asciiTheme="majorHAnsi" w:hAnsiTheme="majorHAnsi" w:cs="Arial"/>
        </w:rPr>
        <w:t xml:space="preserve">Jenkins use </w:t>
      </w:r>
      <w:r w:rsidR="00890EF5" w:rsidRPr="0009034F">
        <w:rPr>
          <w:rFonts w:asciiTheme="majorHAnsi" w:hAnsiTheme="majorHAnsi" w:cs="Arial"/>
        </w:rPr>
        <w:t>to implement CI/CD</w:t>
      </w:r>
      <w:r w:rsidRPr="0009034F">
        <w:rPr>
          <w:rFonts w:asciiTheme="majorHAnsi" w:hAnsiTheme="majorHAnsi" w:cs="Arial"/>
        </w:rPr>
        <w:t xml:space="preserve"> and versioning control i use GIT&amp; GITHUB.</w:t>
      </w:r>
    </w:p>
    <w:p w:rsidR="006408AD" w:rsidRPr="0009034F" w:rsidRDefault="00DC46CC" w:rsidP="006408AD">
      <w:pPr>
        <w:numPr>
          <w:ilvl w:val="0"/>
          <w:numId w:val="6"/>
        </w:numPr>
        <w:rPr>
          <w:rFonts w:asciiTheme="majorHAnsi" w:hAnsiTheme="majorHAnsi" w:cs="Arial"/>
          <w:u w:val="single"/>
        </w:rPr>
      </w:pPr>
      <w:r w:rsidRPr="0009034F">
        <w:rPr>
          <w:rFonts w:asciiTheme="majorHAnsi" w:hAnsiTheme="majorHAnsi" w:cs="Arial"/>
        </w:rPr>
        <w:t>Linux</w:t>
      </w:r>
      <w:r w:rsidRPr="0009034F">
        <w:rPr>
          <w:rFonts w:asciiTheme="majorHAnsi" w:hAnsiTheme="majorHAnsi" w:cs="Arial"/>
          <w:u w:val="single"/>
        </w:rPr>
        <w:t xml:space="preserve"> </w:t>
      </w:r>
      <w:r w:rsidRPr="0009034F">
        <w:rPr>
          <w:rFonts w:asciiTheme="majorHAnsi" w:hAnsiTheme="majorHAnsi" w:cs="Arial"/>
        </w:rPr>
        <w:t>administration</w:t>
      </w:r>
      <w:r w:rsidR="003B2077" w:rsidRPr="0009034F">
        <w:rPr>
          <w:rFonts w:asciiTheme="majorHAnsi" w:hAnsiTheme="majorHAnsi" w:cs="Arial"/>
        </w:rPr>
        <w:t>, Windows administration</w:t>
      </w:r>
    </w:p>
    <w:p w:rsidR="00024A19" w:rsidRPr="0009034F" w:rsidRDefault="00024A19" w:rsidP="006408AD">
      <w:pPr>
        <w:numPr>
          <w:ilvl w:val="0"/>
          <w:numId w:val="6"/>
        </w:numPr>
        <w:rPr>
          <w:rFonts w:asciiTheme="majorHAnsi" w:hAnsiTheme="majorHAnsi" w:cs="Arial"/>
          <w:u w:val="single"/>
        </w:rPr>
      </w:pPr>
      <w:r w:rsidRPr="0009034F">
        <w:rPr>
          <w:rFonts w:asciiTheme="majorHAnsi" w:hAnsiTheme="majorHAnsi" w:cs="Arial"/>
        </w:rPr>
        <w:t xml:space="preserve">Database- </w:t>
      </w:r>
      <w:r w:rsidR="004102F7" w:rsidRPr="0009034F">
        <w:rPr>
          <w:rFonts w:asciiTheme="majorHAnsi" w:hAnsiTheme="majorHAnsi" w:cs="Arial"/>
        </w:rPr>
        <w:t>mysql,postgre.</w:t>
      </w:r>
    </w:p>
    <w:p w:rsidR="00024A19" w:rsidRPr="0009034F" w:rsidRDefault="00024A19" w:rsidP="006408AD">
      <w:pPr>
        <w:numPr>
          <w:ilvl w:val="0"/>
          <w:numId w:val="6"/>
        </w:numPr>
        <w:rPr>
          <w:rFonts w:asciiTheme="majorHAnsi" w:hAnsiTheme="majorHAnsi" w:cs="Arial"/>
          <w:u w:val="single"/>
        </w:rPr>
      </w:pPr>
      <w:r w:rsidRPr="0009034F">
        <w:rPr>
          <w:rFonts w:asciiTheme="majorHAnsi" w:hAnsiTheme="majorHAnsi" w:cs="Arial"/>
        </w:rPr>
        <w:lastRenderedPageBreak/>
        <w:t>Language-python, bash scripting</w:t>
      </w:r>
    </w:p>
    <w:p w:rsidR="004102F7" w:rsidRPr="0009034F" w:rsidRDefault="004102F7" w:rsidP="006408AD">
      <w:pPr>
        <w:numPr>
          <w:ilvl w:val="0"/>
          <w:numId w:val="6"/>
        </w:numPr>
        <w:rPr>
          <w:rFonts w:asciiTheme="majorHAnsi" w:hAnsiTheme="majorHAnsi" w:cs="Arial"/>
          <w:u w:val="single"/>
        </w:rPr>
      </w:pPr>
      <w:r w:rsidRPr="0009034F">
        <w:rPr>
          <w:rFonts w:asciiTheme="majorHAnsi" w:hAnsiTheme="majorHAnsi" w:cs="Arial"/>
        </w:rPr>
        <w:t xml:space="preserve">Good knowledge of terraform </w:t>
      </w:r>
    </w:p>
    <w:p w:rsidR="004102F7" w:rsidRPr="0009034F" w:rsidRDefault="004102F7" w:rsidP="006408AD">
      <w:pPr>
        <w:numPr>
          <w:ilvl w:val="0"/>
          <w:numId w:val="6"/>
        </w:numPr>
        <w:rPr>
          <w:rFonts w:asciiTheme="majorHAnsi" w:hAnsiTheme="majorHAnsi" w:cs="Arial"/>
          <w:u w:val="single"/>
        </w:rPr>
      </w:pPr>
      <w:r w:rsidRPr="0009034F">
        <w:rPr>
          <w:rFonts w:asciiTheme="majorHAnsi" w:hAnsiTheme="majorHAnsi" w:cs="Arial"/>
        </w:rPr>
        <w:t>Good knowledge of Maven for build source code.</w:t>
      </w:r>
    </w:p>
    <w:p w:rsidR="004102F7" w:rsidRPr="0009034F" w:rsidRDefault="004102F7" w:rsidP="006408AD">
      <w:pPr>
        <w:numPr>
          <w:ilvl w:val="0"/>
          <w:numId w:val="6"/>
        </w:numPr>
        <w:rPr>
          <w:rFonts w:asciiTheme="majorHAnsi" w:hAnsiTheme="majorHAnsi" w:cs="Arial"/>
          <w:u w:val="single"/>
        </w:rPr>
      </w:pPr>
      <w:r w:rsidRPr="0009034F">
        <w:rPr>
          <w:rFonts w:asciiTheme="majorHAnsi" w:hAnsiTheme="majorHAnsi" w:cs="Arial"/>
        </w:rPr>
        <w:t>Good knowledge of kubernetes .</w:t>
      </w:r>
    </w:p>
    <w:p w:rsidR="00E369F5" w:rsidRPr="0009034F" w:rsidRDefault="00E369F5" w:rsidP="006408AD">
      <w:pPr>
        <w:numPr>
          <w:ilvl w:val="0"/>
          <w:numId w:val="6"/>
        </w:numPr>
        <w:rPr>
          <w:rFonts w:asciiTheme="majorHAnsi" w:hAnsiTheme="majorHAnsi" w:cs="Arial"/>
          <w:u w:val="single"/>
        </w:rPr>
      </w:pPr>
      <w:r w:rsidRPr="0009034F">
        <w:rPr>
          <w:rFonts w:asciiTheme="majorHAnsi" w:hAnsiTheme="majorHAnsi" w:cs="Arial"/>
        </w:rPr>
        <w:t>For code check i use sonarqube.</w:t>
      </w:r>
    </w:p>
    <w:p w:rsidR="00152BAA" w:rsidRPr="0009034F" w:rsidRDefault="006408AD">
      <w:pPr>
        <w:rPr>
          <w:rFonts w:asciiTheme="majorHAnsi" w:eastAsia="Verdana" w:hAnsiTheme="majorHAnsi" w:cs="Verdana"/>
          <w:b/>
        </w:rPr>
      </w:pPr>
      <w:r w:rsidRPr="0009034F">
        <w:rPr>
          <w:rFonts w:asciiTheme="majorHAnsi" w:eastAsia="Verdana" w:hAnsiTheme="majorHAnsi" w:cs="Verdana"/>
          <w:b/>
        </w:rPr>
        <w:t xml:space="preserve">       </w:t>
      </w:r>
    </w:p>
    <w:p w:rsidR="008F0930" w:rsidRPr="0009034F" w:rsidRDefault="008F0930">
      <w:pPr>
        <w:rPr>
          <w:rFonts w:asciiTheme="majorHAnsi" w:eastAsia="Verdana" w:hAnsiTheme="majorHAnsi" w:cs="Verdana"/>
          <w:b/>
        </w:rPr>
      </w:pPr>
      <w:r w:rsidRPr="0009034F">
        <w:rPr>
          <w:rFonts w:asciiTheme="majorHAnsi" w:eastAsia="Verdana" w:hAnsiTheme="majorHAnsi" w:cs="Verdana"/>
          <w:b/>
        </w:rPr>
        <w:t>DailyTask</w:t>
      </w:r>
      <w:r w:rsidR="002D1878" w:rsidRPr="0009034F">
        <w:rPr>
          <w:rFonts w:asciiTheme="majorHAnsi" w:eastAsia="Verdana" w:hAnsiTheme="majorHAnsi" w:cs="Verdana"/>
          <w:b/>
        </w:rPr>
        <w:t>s</w:t>
      </w:r>
      <w:r w:rsidRPr="0009034F">
        <w:rPr>
          <w:rFonts w:asciiTheme="majorHAnsi" w:eastAsia="Verdana" w:hAnsiTheme="majorHAnsi" w:cs="Verdana"/>
          <w:b/>
        </w:rPr>
        <w:t>:</w:t>
      </w:r>
    </w:p>
    <w:p w:rsidR="008F0930" w:rsidRPr="0009034F" w:rsidRDefault="008F0930">
      <w:pPr>
        <w:rPr>
          <w:rFonts w:asciiTheme="majorHAnsi" w:eastAsia="Verdana" w:hAnsiTheme="majorHAnsi" w:cs="Verdana"/>
        </w:rPr>
      </w:pPr>
      <w:r w:rsidRPr="0009034F">
        <w:rPr>
          <w:rFonts w:asciiTheme="majorHAnsi" w:eastAsia="Verdana" w:hAnsiTheme="majorHAnsi" w:cs="Verdana"/>
        </w:rPr>
        <w:t>1-</w:t>
      </w:r>
      <w:r w:rsidR="00476966" w:rsidRPr="0009034F">
        <w:rPr>
          <w:rFonts w:asciiTheme="majorHAnsi" w:eastAsia="Verdana" w:hAnsiTheme="majorHAnsi" w:cs="Verdana"/>
        </w:rPr>
        <w:t>monitoring the availability and to measure the extent of performance.</w:t>
      </w:r>
    </w:p>
    <w:p w:rsidR="00476966" w:rsidRPr="0009034F" w:rsidRDefault="00476966">
      <w:pPr>
        <w:rPr>
          <w:rFonts w:asciiTheme="majorHAnsi" w:eastAsia="Verdana" w:hAnsiTheme="majorHAnsi" w:cs="Verdana"/>
        </w:rPr>
      </w:pPr>
      <w:r w:rsidRPr="0009034F">
        <w:rPr>
          <w:rFonts w:asciiTheme="majorHAnsi" w:eastAsia="Verdana" w:hAnsiTheme="majorHAnsi" w:cs="Verdana"/>
        </w:rPr>
        <w:t>2-finelise the network connections</w:t>
      </w:r>
      <w:r w:rsidR="007C6AE9" w:rsidRPr="0009034F">
        <w:rPr>
          <w:rFonts w:asciiTheme="majorHAnsi" w:eastAsia="Verdana" w:hAnsiTheme="majorHAnsi" w:cs="Verdana"/>
        </w:rPr>
        <w:t xml:space="preserve"> and have to make sure CI/CD work properly </w:t>
      </w:r>
      <w:r w:rsidRPr="0009034F">
        <w:rPr>
          <w:rFonts w:asciiTheme="majorHAnsi" w:eastAsia="Verdana" w:hAnsiTheme="majorHAnsi" w:cs="Verdana"/>
        </w:rPr>
        <w:t>.</w:t>
      </w:r>
    </w:p>
    <w:p w:rsidR="00476966" w:rsidRPr="0009034F" w:rsidRDefault="00476966">
      <w:pPr>
        <w:rPr>
          <w:rFonts w:asciiTheme="majorHAnsi" w:eastAsia="Verdana" w:hAnsiTheme="majorHAnsi" w:cs="Verdana"/>
        </w:rPr>
      </w:pPr>
      <w:r w:rsidRPr="0009034F">
        <w:rPr>
          <w:rFonts w:asciiTheme="majorHAnsi" w:eastAsia="Verdana" w:hAnsiTheme="majorHAnsi" w:cs="Verdana"/>
        </w:rPr>
        <w:t>3-optimised the resource &amp; cost.</w:t>
      </w:r>
    </w:p>
    <w:p w:rsidR="00476966" w:rsidRPr="0009034F" w:rsidRDefault="00476966">
      <w:pPr>
        <w:rPr>
          <w:rFonts w:asciiTheme="majorHAnsi" w:eastAsia="Verdana" w:hAnsiTheme="majorHAnsi" w:cs="Verdana"/>
        </w:rPr>
      </w:pPr>
      <w:r w:rsidRPr="0009034F">
        <w:rPr>
          <w:rFonts w:asciiTheme="majorHAnsi" w:eastAsia="Verdana" w:hAnsiTheme="majorHAnsi" w:cs="Verdana"/>
        </w:rPr>
        <w:t>4-access control while using aws(application) IAM.</w:t>
      </w:r>
    </w:p>
    <w:p w:rsidR="00476966" w:rsidRPr="0009034F" w:rsidRDefault="00E369F5">
      <w:pPr>
        <w:rPr>
          <w:rFonts w:asciiTheme="majorHAnsi" w:eastAsia="Verdana" w:hAnsiTheme="majorHAnsi" w:cs="Verdana"/>
        </w:rPr>
      </w:pPr>
      <w:r w:rsidRPr="0009034F">
        <w:rPr>
          <w:rFonts w:asciiTheme="majorHAnsi" w:eastAsia="Verdana" w:hAnsiTheme="majorHAnsi" w:cs="Verdana"/>
        </w:rPr>
        <w:t>5-design and setup for new user for better interface to automation</w:t>
      </w:r>
      <w:r w:rsidR="00476966" w:rsidRPr="0009034F">
        <w:rPr>
          <w:rFonts w:asciiTheme="majorHAnsi" w:eastAsia="Verdana" w:hAnsiTheme="majorHAnsi" w:cs="Verdana"/>
        </w:rPr>
        <w:t>.</w:t>
      </w:r>
    </w:p>
    <w:p w:rsidR="00476966" w:rsidRPr="0009034F" w:rsidRDefault="00476966">
      <w:pPr>
        <w:rPr>
          <w:rFonts w:asciiTheme="majorHAnsi" w:eastAsia="Verdana" w:hAnsiTheme="majorHAnsi" w:cs="Verdana"/>
        </w:rPr>
      </w:pPr>
      <w:r w:rsidRPr="0009034F">
        <w:rPr>
          <w:rFonts w:asciiTheme="majorHAnsi" w:eastAsia="Verdana" w:hAnsiTheme="majorHAnsi" w:cs="Verdana"/>
        </w:rPr>
        <w:t>6-check emails and alarm.</w:t>
      </w:r>
    </w:p>
    <w:p w:rsidR="00476966" w:rsidRPr="0009034F" w:rsidRDefault="00476966">
      <w:pPr>
        <w:rPr>
          <w:rFonts w:asciiTheme="majorHAnsi" w:eastAsia="Verdana" w:hAnsiTheme="majorHAnsi" w:cs="Verdana"/>
        </w:rPr>
      </w:pPr>
      <w:r w:rsidRPr="0009034F">
        <w:rPr>
          <w:rFonts w:asciiTheme="majorHAnsi" w:eastAsia="Verdana" w:hAnsiTheme="majorHAnsi" w:cs="Verdana"/>
        </w:rPr>
        <w:t>7- manage disaster recovery processes.</w:t>
      </w:r>
    </w:p>
    <w:p w:rsidR="00476966" w:rsidRPr="0009034F" w:rsidRDefault="00476966">
      <w:pPr>
        <w:rPr>
          <w:rFonts w:asciiTheme="majorHAnsi" w:eastAsia="Verdana" w:hAnsiTheme="majorHAnsi" w:cs="Verdana"/>
        </w:rPr>
      </w:pPr>
      <w:r w:rsidRPr="0009034F">
        <w:rPr>
          <w:rFonts w:asciiTheme="majorHAnsi" w:eastAsia="Verdana" w:hAnsiTheme="majorHAnsi" w:cs="Verdana"/>
        </w:rPr>
        <w:t>8- creating dockers when need</w:t>
      </w:r>
    </w:p>
    <w:p w:rsidR="00476966" w:rsidRPr="0009034F" w:rsidRDefault="00476966">
      <w:pPr>
        <w:rPr>
          <w:rFonts w:asciiTheme="majorHAnsi" w:eastAsia="Verdana" w:hAnsiTheme="majorHAnsi" w:cs="Verdana"/>
        </w:rPr>
      </w:pPr>
      <w:r w:rsidRPr="0009034F">
        <w:rPr>
          <w:rFonts w:asciiTheme="majorHAnsi" w:eastAsia="Verdana" w:hAnsiTheme="majorHAnsi" w:cs="Verdana"/>
        </w:rPr>
        <w:t>9-</w:t>
      </w:r>
      <w:r w:rsidR="002D1878" w:rsidRPr="0009034F">
        <w:rPr>
          <w:rFonts w:asciiTheme="majorHAnsi" w:eastAsia="Verdana" w:hAnsiTheme="majorHAnsi" w:cs="Verdana"/>
        </w:rPr>
        <w:t>aws cloud formation.</w:t>
      </w:r>
    </w:p>
    <w:p w:rsidR="004102F7" w:rsidRPr="0009034F" w:rsidRDefault="004102F7">
      <w:pPr>
        <w:rPr>
          <w:rFonts w:asciiTheme="majorHAnsi" w:eastAsia="Verdana" w:hAnsiTheme="majorHAnsi" w:cs="Verdana"/>
        </w:rPr>
      </w:pPr>
      <w:r w:rsidRPr="0009034F">
        <w:rPr>
          <w:rFonts w:asciiTheme="majorHAnsi" w:eastAsia="Verdana" w:hAnsiTheme="majorHAnsi" w:cs="Verdana"/>
        </w:rPr>
        <w:t>10- backup of jenkins</w:t>
      </w:r>
    </w:p>
    <w:p w:rsidR="004102F7" w:rsidRPr="0009034F" w:rsidRDefault="004102F7">
      <w:pPr>
        <w:rPr>
          <w:rFonts w:asciiTheme="majorHAnsi" w:eastAsia="Verdana" w:hAnsiTheme="majorHAnsi" w:cs="Verdana"/>
          <w:b/>
        </w:rPr>
      </w:pPr>
      <w:r w:rsidRPr="0009034F">
        <w:rPr>
          <w:rFonts w:asciiTheme="majorHAnsi" w:eastAsia="Verdana" w:hAnsiTheme="majorHAnsi" w:cs="Verdana"/>
        </w:rPr>
        <w:t>11- backup of database.</w:t>
      </w:r>
    </w:p>
    <w:p w:rsidR="008F0930" w:rsidRPr="0009034F" w:rsidRDefault="008F0930">
      <w:pPr>
        <w:rPr>
          <w:rFonts w:asciiTheme="majorHAnsi" w:eastAsia="Verdana" w:hAnsiTheme="majorHAnsi" w:cs="Verdana"/>
          <w:b/>
        </w:rPr>
      </w:pPr>
    </w:p>
    <w:p w:rsidR="002D1878" w:rsidRPr="0009034F" w:rsidRDefault="004F68AC">
      <w:pPr>
        <w:rPr>
          <w:rFonts w:asciiTheme="majorHAnsi" w:eastAsia="Verdana" w:hAnsiTheme="majorHAnsi" w:cs="Verdana"/>
          <w:b/>
        </w:rPr>
      </w:pPr>
      <w:r w:rsidRPr="0009034F">
        <w:rPr>
          <w:rFonts w:asciiTheme="majorHAnsi" w:eastAsia="Verdana" w:hAnsiTheme="majorHAnsi" w:cs="Verdana"/>
          <w:b/>
        </w:rPr>
        <w:t xml:space="preserve">PROJECT 1- </w:t>
      </w:r>
    </w:p>
    <w:p w:rsidR="004F68AC" w:rsidRPr="0009034F" w:rsidRDefault="004F68AC">
      <w:pPr>
        <w:rPr>
          <w:rFonts w:asciiTheme="majorHAnsi" w:eastAsia="Verdana" w:hAnsiTheme="majorHAnsi" w:cs="Verdana"/>
        </w:rPr>
      </w:pPr>
      <w:r w:rsidRPr="0009034F">
        <w:rPr>
          <w:rFonts w:asciiTheme="majorHAnsi" w:hAnsiTheme="majorHAnsi" w:cs="Arial"/>
          <w:b/>
          <w:bCs/>
          <w:color w:val="222222"/>
        </w:rPr>
        <w:t>1:</w:t>
      </w:r>
      <w:r w:rsidRPr="0009034F">
        <w:rPr>
          <w:rFonts w:asciiTheme="majorHAnsi" w:hAnsiTheme="majorHAnsi" w:cs="Arial"/>
          <w:color w:val="222222"/>
          <w:shd w:val="clear" w:color="auto" w:fill="FFFFFF"/>
        </w:rPr>
        <w:t> Working with Primologics,noida from AUG 2020 to Present.</w:t>
      </w:r>
    </w:p>
    <w:p w:rsidR="004F68AC" w:rsidRPr="0009034F" w:rsidRDefault="00A73889" w:rsidP="004F68AC">
      <w:pPr>
        <w:shd w:val="clear" w:color="auto" w:fill="FFFFFF"/>
        <w:suppressAutoHyphens w:val="0"/>
        <w:spacing w:after="360" w:line="390" w:lineRule="atLeast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b/>
          <w:bCs/>
          <w:color w:val="222222"/>
          <w:lang w:val="en-US" w:eastAsia="en-US"/>
        </w:rPr>
        <w:t>As an AWS operation</w:t>
      </w:r>
      <w:r w:rsidR="004F68AC" w:rsidRPr="0009034F">
        <w:rPr>
          <w:rFonts w:asciiTheme="majorHAnsi" w:hAnsiTheme="majorHAnsi" w:cs="Arial"/>
          <w:b/>
          <w:bCs/>
          <w:color w:val="222222"/>
          <w:lang w:val="en-US" w:eastAsia="en-US"/>
        </w:rPr>
        <w:t>:</w:t>
      </w:r>
    </w:p>
    <w:p w:rsidR="004F68AC" w:rsidRPr="0009034F" w:rsidRDefault="004F68AC" w:rsidP="004F68AC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Setup/Managing Linux Servers on Amazon ( EC2, EBS, ELB, SSL, Security Groups, RDS and IAM).</w:t>
      </w:r>
    </w:p>
    <w:p w:rsidR="004F68AC" w:rsidRPr="0009034F" w:rsidRDefault="004F68AC" w:rsidP="004F68AC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Setup/Managing VPC, Subnets; make the connection between different zones; Blocking suspicious ip/subnet via ACL.</w:t>
      </w:r>
    </w:p>
    <w:p w:rsidR="004F68AC" w:rsidRPr="0009034F" w:rsidRDefault="004F68AC" w:rsidP="004F68AC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Setup/Managing CDN on Amazon CloudFront ( Origin Path: Server / S3) to improve site</w:t>
      </w:r>
    </w:p>
    <w:p w:rsidR="004F68AC" w:rsidRPr="0009034F" w:rsidRDefault="004F68AC" w:rsidP="004F68AC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Create/Managing buckets on S3 (CLI) and store db and logs backup, upload images for CDN serve.</w:t>
      </w:r>
    </w:p>
    <w:p w:rsidR="004F68AC" w:rsidRPr="0009034F" w:rsidRDefault="004F68AC" w:rsidP="004F68AC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Setup/Managing Databases on Amazon RDS. Monitoring servers through Amazon CloudWatch, SNS.</w:t>
      </w:r>
    </w:p>
    <w:p w:rsidR="004F68AC" w:rsidRPr="0009034F" w:rsidRDefault="004F68AC" w:rsidP="004F68AC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Creating/Managing DNS records on Amazon Route 53 and go-daddy panel.</w:t>
      </w:r>
    </w:p>
    <w:p w:rsidR="004F68AC" w:rsidRPr="0009034F" w:rsidRDefault="004F68AC" w:rsidP="004F68AC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Creating/Managing AMI/Snapshots/Volumes, Upgrade/downgrade AWS resources (CPU, Memory, EBS)</w:t>
      </w:r>
    </w:p>
    <w:p w:rsidR="004F68AC" w:rsidRPr="0009034F" w:rsidRDefault="004F68AC" w:rsidP="004F68AC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Creating AWS Instances and Resources Bills.</w:t>
      </w:r>
    </w:p>
    <w:p w:rsidR="002D1878" w:rsidRPr="0009034F" w:rsidRDefault="002D1878">
      <w:pPr>
        <w:rPr>
          <w:rFonts w:asciiTheme="majorHAnsi" w:eastAsia="Verdana" w:hAnsiTheme="majorHAnsi" w:cs="Verdana"/>
        </w:rPr>
      </w:pPr>
    </w:p>
    <w:p w:rsidR="002D1878" w:rsidRPr="0009034F" w:rsidRDefault="002D1878">
      <w:pPr>
        <w:rPr>
          <w:rFonts w:asciiTheme="majorHAnsi" w:eastAsia="Verdana" w:hAnsiTheme="majorHAnsi" w:cs="Verdana"/>
          <w:b/>
        </w:rPr>
      </w:pPr>
    </w:p>
    <w:p w:rsidR="002D1878" w:rsidRPr="0009034F" w:rsidRDefault="004F68AC">
      <w:pPr>
        <w:rPr>
          <w:rFonts w:asciiTheme="majorHAnsi" w:eastAsia="Verdana" w:hAnsiTheme="majorHAnsi" w:cs="Verdana"/>
          <w:b/>
        </w:rPr>
      </w:pPr>
      <w:r w:rsidRPr="0009034F">
        <w:rPr>
          <w:rFonts w:asciiTheme="majorHAnsi" w:eastAsia="Verdana" w:hAnsiTheme="majorHAnsi" w:cs="Verdana"/>
          <w:b/>
        </w:rPr>
        <w:t>PROJECT2-</w:t>
      </w:r>
    </w:p>
    <w:p w:rsidR="004F68AC" w:rsidRPr="0009034F" w:rsidRDefault="004F68AC">
      <w:pPr>
        <w:rPr>
          <w:rFonts w:asciiTheme="majorHAnsi" w:eastAsia="Verdana" w:hAnsiTheme="majorHAnsi" w:cs="Verdana"/>
          <w:b/>
        </w:rPr>
      </w:pPr>
    </w:p>
    <w:p w:rsidR="004F68AC" w:rsidRPr="0009034F" w:rsidRDefault="004F68AC">
      <w:pPr>
        <w:rPr>
          <w:rFonts w:asciiTheme="majorHAnsi" w:eastAsia="Verdana" w:hAnsiTheme="majorHAnsi" w:cs="Verdana"/>
          <w:b/>
        </w:rPr>
      </w:pPr>
      <w:r w:rsidRPr="0009034F">
        <w:rPr>
          <w:rFonts w:asciiTheme="majorHAnsi" w:hAnsiTheme="majorHAnsi" w:cs="Arial"/>
          <w:color w:val="222222"/>
          <w:shd w:val="clear" w:color="auto" w:fill="FFFFFF"/>
        </w:rPr>
        <w:t>Worked with Trustline Noida from Feb’2019 to July’2020.</w:t>
      </w:r>
    </w:p>
    <w:p w:rsidR="004F68AC" w:rsidRPr="0009034F" w:rsidRDefault="004F68AC">
      <w:pPr>
        <w:rPr>
          <w:rFonts w:asciiTheme="majorHAnsi" w:eastAsia="Verdana" w:hAnsiTheme="majorHAnsi" w:cs="Verdana"/>
          <w:b/>
        </w:rPr>
      </w:pPr>
    </w:p>
    <w:p w:rsidR="004F68AC" w:rsidRPr="0009034F" w:rsidRDefault="004F68AC" w:rsidP="004F68AC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Installing, Setup and Migration Dev. and Prod. Servers (Apache, MySQL, PHP, Perl, Git, Scripts manipulation. etc).</w:t>
      </w:r>
    </w:p>
    <w:p w:rsidR="004F68AC" w:rsidRPr="0009034F" w:rsidRDefault="004F68AC" w:rsidP="004F68AC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Setting up a new DNS and a corresponding VHOST to make the website functional</w:t>
      </w:r>
    </w:p>
    <w:p w:rsidR="004F68AC" w:rsidRPr="0009034F" w:rsidRDefault="004F68AC" w:rsidP="004F68AC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Worked on Production Server’s on Amazon Cloud (EC2, EBS, RDS, S3, Route 53).</w:t>
      </w:r>
    </w:p>
    <w:p w:rsidR="004F68AC" w:rsidRPr="0009034F" w:rsidRDefault="004F68AC" w:rsidP="004F68AC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Worked and Troubleshoot Git Repositories on Production, Staging, Development and Local Server’s.</w:t>
      </w:r>
    </w:p>
    <w:p w:rsidR="004F68AC" w:rsidRPr="0009034F" w:rsidRDefault="004F68AC" w:rsidP="004F68AC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Configure User Required Domain’s on apache server.; User Administration and Permission;</w:t>
      </w:r>
    </w:p>
    <w:p w:rsidR="004F68AC" w:rsidRPr="0009034F" w:rsidRDefault="004F68AC" w:rsidP="004F68AC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Monitor Production Server Health of different parameters (System Load, Physical Memory, Swap Memory, Hard disk, A</w:t>
      </w:r>
      <w:r w:rsidR="00E80CB2" w:rsidRPr="0009034F">
        <w:rPr>
          <w:rFonts w:asciiTheme="majorHAnsi" w:hAnsiTheme="majorHAnsi" w:cs="Arial"/>
          <w:color w:val="222222"/>
          <w:lang w:val="en-US" w:eastAsia="en-US"/>
        </w:rPr>
        <w:t xml:space="preserve">pache requests, Mailq) via CLOD WATCH </w:t>
      </w:r>
      <w:r w:rsidRPr="0009034F">
        <w:rPr>
          <w:rFonts w:asciiTheme="majorHAnsi" w:hAnsiTheme="majorHAnsi" w:cs="Arial"/>
          <w:color w:val="222222"/>
          <w:lang w:val="en-US" w:eastAsia="en-US"/>
        </w:rPr>
        <w:t>and Nagios.</w:t>
      </w:r>
    </w:p>
    <w:p w:rsidR="004F68AC" w:rsidRPr="0009034F" w:rsidRDefault="004F68AC" w:rsidP="004F68AC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Investigation and Recover of Production Server Issues like as Server load (Parsing, mailq, query stuck).</w:t>
      </w:r>
    </w:p>
    <w:p w:rsidR="004F68AC" w:rsidRPr="0009034F" w:rsidRDefault="004F68AC" w:rsidP="004F68AC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Monitor MySQL Database Backup on AWS cloud S3 (CLI).</w:t>
      </w:r>
    </w:p>
    <w:p w:rsidR="004F68AC" w:rsidRPr="0009034F" w:rsidRDefault="004F68AC" w:rsidP="004F68AC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Log Analysis, Maintaining Document’s of production server log’s reports and server’s list.</w:t>
      </w:r>
    </w:p>
    <w:p w:rsidR="004F68AC" w:rsidRPr="0009034F" w:rsidRDefault="004F68AC" w:rsidP="004F68AC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Worked on Virtualization (LVM, KVM, Bridge, Swap) on Superb DC.</w:t>
      </w:r>
    </w:p>
    <w:p w:rsidR="004F68AC" w:rsidRPr="0009034F" w:rsidRDefault="004F68AC" w:rsidP="004F68AC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Scheduling jobs and log rotations using crontab;</w:t>
      </w:r>
    </w:p>
    <w:p w:rsidR="004F68AC" w:rsidRPr="0009034F" w:rsidRDefault="004F68AC" w:rsidP="004F68AC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Create and Manipulate shell scripts on Production server for backup on AWS.</w:t>
      </w:r>
    </w:p>
    <w:p w:rsidR="004F68AC" w:rsidRPr="0009034F" w:rsidRDefault="004F68AC" w:rsidP="004F68AC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Give Remote Support to Developer via team-viewer; Give on Ticket Support, Mobile Support</w:t>
      </w:r>
    </w:p>
    <w:p w:rsidR="004F68AC" w:rsidRPr="0009034F" w:rsidRDefault="004F68AC">
      <w:pPr>
        <w:rPr>
          <w:rFonts w:asciiTheme="majorHAnsi" w:eastAsia="Verdana" w:hAnsiTheme="majorHAnsi" w:cs="Verdana"/>
          <w:b/>
        </w:rPr>
      </w:pPr>
    </w:p>
    <w:p w:rsidR="002D1878" w:rsidRPr="0009034F" w:rsidRDefault="002D1878">
      <w:pPr>
        <w:rPr>
          <w:rFonts w:asciiTheme="majorHAnsi" w:eastAsia="Verdana" w:hAnsiTheme="majorHAnsi" w:cs="Verdana"/>
        </w:rPr>
      </w:pPr>
    </w:p>
    <w:p w:rsidR="002D1878" w:rsidRPr="0009034F" w:rsidRDefault="002D1878">
      <w:pPr>
        <w:rPr>
          <w:rFonts w:asciiTheme="majorHAnsi" w:eastAsia="Verdana" w:hAnsiTheme="majorHAnsi" w:cs="Verdana"/>
          <w:b/>
        </w:rPr>
      </w:pPr>
    </w:p>
    <w:p w:rsidR="002D1878" w:rsidRPr="0009034F" w:rsidRDefault="001A26B7" w:rsidP="00BB28E1">
      <w:pPr>
        <w:rPr>
          <w:rFonts w:asciiTheme="majorHAnsi" w:eastAsia="Verdana" w:hAnsiTheme="majorHAnsi"/>
          <w:b/>
          <w:sz w:val="28"/>
          <w:szCs w:val="28"/>
        </w:rPr>
      </w:pPr>
      <w:r w:rsidRPr="0009034F">
        <w:rPr>
          <w:rFonts w:asciiTheme="majorHAnsi" w:eastAsia="Verdana" w:hAnsiTheme="majorHAnsi"/>
          <w:b/>
          <w:sz w:val="28"/>
          <w:szCs w:val="28"/>
        </w:rPr>
        <w:t xml:space="preserve">PROJECT3- </w:t>
      </w:r>
    </w:p>
    <w:p w:rsidR="001A26B7" w:rsidRPr="0009034F" w:rsidRDefault="001A26B7" w:rsidP="00BB28E1">
      <w:pPr>
        <w:rPr>
          <w:rFonts w:asciiTheme="majorHAnsi" w:eastAsia="Verdana" w:hAnsiTheme="majorHAnsi"/>
          <w:b/>
          <w:sz w:val="28"/>
          <w:szCs w:val="28"/>
        </w:rPr>
      </w:pPr>
    </w:p>
    <w:p w:rsidR="001A26B7" w:rsidRPr="0009034F" w:rsidRDefault="001A26B7" w:rsidP="00BB28E1">
      <w:pPr>
        <w:rPr>
          <w:rFonts w:asciiTheme="majorHAnsi" w:eastAsia="Verdana" w:hAnsiTheme="majorHAnsi"/>
          <w:b/>
          <w:sz w:val="28"/>
          <w:szCs w:val="28"/>
        </w:rPr>
      </w:pPr>
      <w:r w:rsidRPr="0009034F">
        <w:rPr>
          <w:rFonts w:asciiTheme="majorHAnsi" w:hAnsiTheme="majorHAnsi" w:cs="Arial"/>
          <w:color w:val="222222"/>
          <w:shd w:val="clear" w:color="auto" w:fill="FFFFFF"/>
        </w:rPr>
        <w:t>Worked with </w:t>
      </w:r>
      <w:r w:rsidRPr="0009034F">
        <w:rPr>
          <w:rFonts w:asciiTheme="majorHAnsi" w:hAnsiTheme="majorHAnsi" w:cs="Arial"/>
          <w:b/>
          <w:bCs/>
          <w:color w:val="222222"/>
        </w:rPr>
        <w:t xml:space="preserve">cogmac </w:t>
      </w:r>
      <w:r w:rsidRPr="0009034F">
        <w:rPr>
          <w:rFonts w:asciiTheme="majorHAnsi" w:hAnsiTheme="majorHAnsi" w:cs="Arial"/>
          <w:color w:val="222222"/>
          <w:shd w:val="clear" w:color="auto" w:fill="FFFFFF"/>
        </w:rPr>
        <w:t>, Noida from Sep’18 to Dec’18.</w:t>
      </w:r>
    </w:p>
    <w:p w:rsidR="001A26B7" w:rsidRPr="0009034F" w:rsidRDefault="001A26B7" w:rsidP="00BB28E1">
      <w:pPr>
        <w:rPr>
          <w:rFonts w:asciiTheme="majorHAnsi" w:eastAsia="Verdana" w:hAnsiTheme="majorHAnsi"/>
          <w:b/>
          <w:sz w:val="28"/>
          <w:szCs w:val="28"/>
        </w:rPr>
      </w:pPr>
    </w:p>
    <w:p w:rsidR="00A73889" w:rsidRPr="0009034F" w:rsidRDefault="00A73889" w:rsidP="001A26B7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 xml:space="preserve">Creating ec2 instances setup VPC and attach security group and NACL with subnet . </w:t>
      </w:r>
    </w:p>
    <w:p w:rsidR="00A73889" w:rsidRPr="0009034F" w:rsidRDefault="00A73889" w:rsidP="001A26B7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Creating IAM user, setup load balancer with auto scalling group.</w:t>
      </w:r>
    </w:p>
    <w:p w:rsidR="001A26B7" w:rsidRPr="0009034F" w:rsidRDefault="001A26B7" w:rsidP="001A26B7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Installation and configuration of Linux OS (Centos 5.5), Windows Xp, 7.</w:t>
      </w:r>
    </w:p>
    <w:p w:rsidR="001A26B7" w:rsidRPr="0009034F" w:rsidRDefault="001A26B7" w:rsidP="001A26B7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Monitoring Apache Server access log’s and error log’s, Hits.</w:t>
      </w:r>
    </w:p>
    <w:p w:rsidR="001A26B7" w:rsidRPr="0009034F" w:rsidRDefault="001A26B7" w:rsidP="001A26B7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Monitoring Linux Server Health via MRTG, Nagios , top.</w:t>
      </w:r>
    </w:p>
    <w:p w:rsidR="001A26B7" w:rsidRPr="0009034F" w:rsidRDefault="001A26B7" w:rsidP="001A26B7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User and Group administration</w:t>
      </w:r>
    </w:p>
    <w:p w:rsidR="001A26B7" w:rsidRPr="0009034F" w:rsidRDefault="001A26B7" w:rsidP="001A26B7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Mounting NTFS partitions, cd/dvd and usb.</w:t>
      </w:r>
    </w:p>
    <w:p w:rsidR="001A26B7" w:rsidRPr="0009034F" w:rsidRDefault="001A26B7" w:rsidP="001A26B7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Maintain error log report.</w:t>
      </w:r>
    </w:p>
    <w:p w:rsidR="001A26B7" w:rsidRPr="0009034F" w:rsidRDefault="001A26B7" w:rsidP="001A26B7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Maintain LAN connectivity, Netgear &amp; Dlink switches.</w:t>
      </w:r>
    </w:p>
    <w:p w:rsidR="001A26B7" w:rsidRPr="0009034F" w:rsidRDefault="001A26B7" w:rsidP="001A26B7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90" w:lineRule="atLeast"/>
        <w:ind w:left="1035"/>
        <w:rPr>
          <w:rFonts w:asciiTheme="majorHAnsi" w:hAnsiTheme="majorHAnsi" w:cs="Arial"/>
          <w:color w:val="222222"/>
          <w:lang w:val="en-US" w:eastAsia="en-US"/>
        </w:rPr>
      </w:pPr>
      <w:r w:rsidRPr="0009034F">
        <w:rPr>
          <w:rFonts w:asciiTheme="majorHAnsi" w:hAnsiTheme="majorHAnsi" w:cs="Arial"/>
          <w:color w:val="222222"/>
          <w:lang w:val="en-US" w:eastAsia="en-US"/>
        </w:rPr>
        <w:t>On-call support to users for OS, Ms Outlook, Outlook Express &amp; application.</w:t>
      </w:r>
    </w:p>
    <w:p w:rsidR="005B0B8D" w:rsidRPr="0009034F" w:rsidRDefault="005B0B8D" w:rsidP="005B0B8D">
      <w:pPr>
        <w:rPr>
          <w:rFonts w:asciiTheme="majorHAnsi" w:eastAsia="Verdana" w:hAnsiTheme="majorHAnsi"/>
          <w:b/>
          <w:sz w:val="28"/>
          <w:szCs w:val="28"/>
        </w:rPr>
      </w:pPr>
      <w:r w:rsidRPr="0009034F">
        <w:rPr>
          <w:rFonts w:asciiTheme="majorHAnsi" w:eastAsia="Verdana" w:hAnsiTheme="majorHAnsi"/>
          <w:b/>
          <w:sz w:val="28"/>
          <w:szCs w:val="28"/>
        </w:rPr>
        <w:t xml:space="preserve"> PROJECT4- </w:t>
      </w:r>
    </w:p>
    <w:p w:rsidR="001A26B7" w:rsidRPr="0009034F" w:rsidRDefault="001A26B7">
      <w:pPr>
        <w:rPr>
          <w:rFonts w:asciiTheme="majorHAnsi" w:eastAsia="Verdana" w:hAnsiTheme="majorHAnsi" w:cs="Verdana"/>
        </w:rPr>
      </w:pPr>
    </w:p>
    <w:p w:rsidR="005B0B8D" w:rsidRPr="0009034F" w:rsidRDefault="005B0B8D">
      <w:pPr>
        <w:rPr>
          <w:rFonts w:asciiTheme="majorHAnsi" w:eastAsia="Verdana" w:hAnsiTheme="majorHAnsi" w:cs="Verdana"/>
        </w:rPr>
      </w:pPr>
      <w:r w:rsidRPr="0009034F">
        <w:rPr>
          <w:rFonts w:asciiTheme="majorHAnsi" w:hAnsiTheme="majorHAnsi" w:cs="Arial"/>
          <w:color w:val="222222"/>
          <w:shd w:val="clear" w:color="auto" w:fill="FFFFFF"/>
        </w:rPr>
        <w:t>Worked with </w:t>
      </w:r>
      <w:r w:rsidRPr="0009034F">
        <w:rPr>
          <w:rFonts w:asciiTheme="majorHAnsi" w:hAnsiTheme="majorHAnsi" w:cs="Arial"/>
          <w:b/>
          <w:bCs/>
          <w:color w:val="222222"/>
        </w:rPr>
        <w:t xml:space="preserve">Narayan securities  </w:t>
      </w:r>
      <w:r w:rsidRPr="0009034F">
        <w:rPr>
          <w:rFonts w:asciiTheme="majorHAnsi" w:hAnsiTheme="majorHAnsi" w:cs="Arial"/>
          <w:color w:val="222222"/>
          <w:shd w:val="clear" w:color="auto" w:fill="FFFFFF"/>
        </w:rPr>
        <w:t>, Delhi from July’17 to Aug’18</w:t>
      </w:r>
    </w:p>
    <w:p w:rsidR="000A0282" w:rsidRPr="0009034F" w:rsidRDefault="000A0282">
      <w:pPr>
        <w:rPr>
          <w:rFonts w:asciiTheme="majorHAnsi" w:eastAsia="Verdana" w:hAnsiTheme="majorHAnsi" w:cs="Verdana"/>
        </w:rPr>
      </w:pPr>
    </w:p>
    <w:p w:rsidR="002D1878" w:rsidRPr="0009034F" w:rsidRDefault="002D1878">
      <w:pPr>
        <w:rPr>
          <w:rFonts w:asciiTheme="majorHAnsi" w:eastAsia="Verdana" w:hAnsiTheme="majorHAnsi" w:cs="Verdana"/>
        </w:rPr>
      </w:pPr>
      <w:r w:rsidRPr="0009034F">
        <w:rPr>
          <w:rFonts w:asciiTheme="majorHAnsi" w:eastAsia="Verdana" w:hAnsiTheme="majorHAnsi" w:cs="Verdana"/>
        </w:rPr>
        <w:t>I have made CI/CD pipeline and automate it, for project have 4 server here 1</w:t>
      </w:r>
      <w:r w:rsidRPr="0009034F">
        <w:rPr>
          <w:rFonts w:asciiTheme="majorHAnsi" w:eastAsia="Verdana" w:hAnsiTheme="majorHAnsi" w:cs="Verdana"/>
          <w:vertAlign w:val="superscript"/>
        </w:rPr>
        <w:t>st</w:t>
      </w:r>
      <w:r w:rsidRPr="0009034F">
        <w:rPr>
          <w:rFonts w:asciiTheme="majorHAnsi" w:eastAsia="Verdana" w:hAnsiTheme="majorHAnsi" w:cs="Verdana"/>
        </w:rPr>
        <w:t xml:space="preserve"> is GIT where codes are written, 2 is jenkins and 3 is ansible and 4</w:t>
      </w:r>
      <w:r w:rsidRPr="0009034F">
        <w:rPr>
          <w:rFonts w:asciiTheme="majorHAnsi" w:eastAsia="Verdana" w:hAnsiTheme="majorHAnsi" w:cs="Verdana"/>
          <w:vertAlign w:val="superscript"/>
        </w:rPr>
        <w:t>th</w:t>
      </w:r>
      <w:r w:rsidRPr="0009034F">
        <w:rPr>
          <w:rFonts w:asciiTheme="majorHAnsi" w:eastAsia="Verdana" w:hAnsiTheme="majorHAnsi" w:cs="Verdana"/>
        </w:rPr>
        <w:t xml:space="preserve"> is for web server</w:t>
      </w:r>
      <w:r w:rsidR="00A73889" w:rsidRPr="0009034F">
        <w:rPr>
          <w:rFonts w:asciiTheme="majorHAnsi" w:eastAsia="Verdana" w:hAnsiTheme="majorHAnsi" w:cs="Verdana"/>
        </w:rPr>
        <w:t>, migrate webserver to aws for our company.</w:t>
      </w:r>
      <w:r w:rsidRPr="0009034F">
        <w:rPr>
          <w:rFonts w:asciiTheme="majorHAnsi" w:eastAsia="Verdana" w:hAnsiTheme="majorHAnsi" w:cs="Verdana"/>
        </w:rPr>
        <w:t xml:space="preserve"> </w:t>
      </w:r>
    </w:p>
    <w:p w:rsidR="002D1878" w:rsidRPr="0009034F" w:rsidRDefault="002D1878">
      <w:pPr>
        <w:rPr>
          <w:rFonts w:asciiTheme="majorHAnsi" w:eastAsia="Verdana" w:hAnsiTheme="majorHAnsi" w:cs="Verdana"/>
        </w:rPr>
      </w:pPr>
    </w:p>
    <w:p w:rsidR="0069260C" w:rsidRPr="0009034F" w:rsidRDefault="0069260C">
      <w:pPr>
        <w:rPr>
          <w:rFonts w:asciiTheme="majorHAnsi" w:hAnsiTheme="majorHAnsi"/>
        </w:rPr>
      </w:pPr>
      <w:r w:rsidRPr="0009034F">
        <w:rPr>
          <w:rFonts w:asciiTheme="majorHAnsi" w:hAnsiTheme="majorHAnsi" w:cs="Verdana"/>
          <w:b/>
          <w:u w:val="single"/>
        </w:rPr>
        <w:t>ACADEMIC</w:t>
      </w:r>
    </w:p>
    <w:p w:rsidR="0069260C" w:rsidRPr="0009034F" w:rsidRDefault="0069260C">
      <w:pPr>
        <w:rPr>
          <w:rFonts w:asciiTheme="majorHAnsi" w:hAnsiTheme="majorHAnsi" w:cs="Verdana"/>
          <w:u w:val="single"/>
        </w:rPr>
      </w:pPr>
    </w:p>
    <w:p w:rsidR="0069260C" w:rsidRPr="0009034F" w:rsidRDefault="0069260C">
      <w:pPr>
        <w:numPr>
          <w:ilvl w:val="0"/>
          <w:numId w:val="3"/>
        </w:numPr>
        <w:ind w:left="360"/>
        <w:rPr>
          <w:rFonts w:asciiTheme="majorHAnsi" w:hAnsiTheme="majorHAnsi"/>
        </w:rPr>
      </w:pPr>
      <w:r w:rsidRPr="0009034F">
        <w:rPr>
          <w:rFonts w:asciiTheme="majorHAnsi" w:hAnsiTheme="majorHAnsi" w:cs="Verdana"/>
          <w:b/>
        </w:rPr>
        <w:t xml:space="preserve">BE </w:t>
      </w:r>
      <w:r w:rsidR="00487CD5" w:rsidRPr="0009034F">
        <w:rPr>
          <w:rFonts w:asciiTheme="majorHAnsi" w:hAnsiTheme="majorHAnsi" w:cs="Verdana"/>
        </w:rPr>
        <w:t xml:space="preserve">from  AEC AGRA </w:t>
      </w:r>
      <w:r w:rsidR="0072274D" w:rsidRPr="0009034F">
        <w:rPr>
          <w:rFonts w:asciiTheme="majorHAnsi" w:hAnsiTheme="majorHAnsi" w:cs="Verdana"/>
        </w:rPr>
        <w:t>,</w:t>
      </w:r>
      <w:r w:rsidR="00487CD5" w:rsidRPr="0009034F">
        <w:rPr>
          <w:rFonts w:asciiTheme="majorHAnsi" w:hAnsiTheme="majorHAnsi" w:cs="Verdana"/>
        </w:rPr>
        <w:t xml:space="preserve">U.P. </w:t>
      </w:r>
      <w:r w:rsidRPr="0009034F">
        <w:rPr>
          <w:rFonts w:asciiTheme="majorHAnsi" w:hAnsiTheme="majorHAnsi" w:cs="Verdana"/>
        </w:rPr>
        <w:t>in 2003.</w:t>
      </w:r>
    </w:p>
    <w:p w:rsidR="0069260C" w:rsidRPr="0009034F" w:rsidRDefault="0069260C">
      <w:pPr>
        <w:ind w:left="360"/>
        <w:rPr>
          <w:rFonts w:asciiTheme="majorHAnsi" w:hAnsiTheme="majorHAnsi"/>
        </w:rPr>
      </w:pPr>
      <w:r w:rsidRPr="0009034F">
        <w:rPr>
          <w:rFonts w:asciiTheme="majorHAnsi" w:eastAsia="Verdana" w:hAnsiTheme="majorHAnsi" w:cs="Verdana"/>
        </w:rPr>
        <w:t xml:space="preserve"> </w:t>
      </w:r>
      <w:r w:rsidRPr="0009034F">
        <w:rPr>
          <w:rFonts w:asciiTheme="majorHAnsi" w:hAnsiTheme="majorHAnsi" w:cs="Verdana"/>
        </w:rPr>
        <w:t>.</w:t>
      </w:r>
    </w:p>
    <w:p w:rsidR="0069260C" w:rsidRPr="0009034F" w:rsidRDefault="0069260C">
      <w:pPr>
        <w:numPr>
          <w:ilvl w:val="0"/>
          <w:numId w:val="3"/>
        </w:numPr>
        <w:spacing w:line="360" w:lineRule="auto"/>
        <w:ind w:left="360"/>
        <w:rPr>
          <w:rFonts w:asciiTheme="majorHAnsi" w:hAnsiTheme="majorHAnsi"/>
        </w:rPr>
      </w:pPr>
      <w:r w:rsidRPr="0009034F">
        <w:rPr>
          <w:rFonts w:asciiTheme="majorHAnsi" w:hAnsiTheme="majorHAnsi" w:cs="Verdana"/>
          <w:b/>
        </w:rPr>
        <w:t xml:space="preserve">H.S.C </w:t>
      </w:r>
      <w:r w:rsidRPr="0009034F">
        <w:rPr>
          <w:rFonts w:asciiTheme="majorHAnsi" w:hAnsiTheme="majorHAnsi" w:cs="Verdana"/>
        </w:rPr>
        <w:t>from TD COLLEGE JAUNPUR ,U</w:t>
      </w:r>
      <w:r w:rsidR="00DB3DD8" w:rsidRPr="0009034F">
        <w:rPr>
          <w:rFonts w:asciiTheme="majorHAnsi" w:hAnsiTheme="majorHAnsi" w:cs="Verdana"/>
        </w:rPr>
        <w:t>.</w:t>
      </w:r>
      <w:r w:rsidRPr="0009034F">
        <w:rPr>
          <w:rFonts w:asciiTheme="majorHAnsi" w:hAnsiTheme="majorHAnsi" w:cs="Verdana"/>
        </w:rPr>
        <w:t>P</w:t>
      </w:r>
      <w:r w:rsidR="00DB3DD8" w:rsidRPr="0009034F">
        <w:rPr>
          <w:rFonts w:asciiTheme="majorHAnsi" w:hAnsiTheme="majorHAnsi" w:cs="Verdana"/>
        </w:rPr>
        <w:t>.</w:t>
      </w:r>
      <w:r w:rsidRPr="0009034F">
        <w:rPr>
          <w:rFonts w:asciiTheme="majorHAnsi" w:hAnsiTheme="majorHAnsi" w:cs="Verdana"/>
        </w:rPr>
        <w:t xml:space="preserve"> in 1996.</w:t>
      </w:r>
    </w:p>
    <w:p w:rsidR="0069260C" w:rsidRPr="0009034F" w:rsidRDefault="0069260C">
      <w:pPr>
        <w:numPr>
          <w:ilvl w:val="0"/>
          <w:numId w:val="3"/>
        </w:numPr>
        <w:ind w:left="360"/>
        <w:rPr>
          <w:rFonts w:asciiTheme="majorHAnsi" w:hAnsiTheme="majorHAnsi"/>
        </w:rPr>
      </w:pPr>
      <w:r w:rsidRPr="0009034F">
        <w:rPr>
          <w:rFonts w:asciiTheme="majorHAnsi" w:hAnsiTheme="majorHAnsi" w:cs="Verdana"/>
          <w:b/>
        </w:rPr>
        <w:t xml:space="preserve">S.S.C </w:t>
      </w:r>
      <w:r w:rsidR="00DB3DD8" w:rsidRPr="0009034F">
        <w:rPr>
          <w:rFonts w:asciiTheme="majorHAnsi" w:hAnsiTheme="majorHAnsi" w:cs="Verdana"/>
        </w:rPr>
        <w:t>from GVIC ,JAUNPUR</w:t>
      </w:r>
      <w:r w:rsidRPr="0009034F">
        <w:rPr>
          <w:rFonts w:asciiTheme="majorHAnsi" w:hAnsiTheme="majorHAnsi" w:cs="Verdana"/>
        </w:rPr>
        <w:t>, U.P. in 1994.</w:t>
      </w:r>
    </w:p>
    <w:p w:rsidR="0069260C" w:rsidRPr="0009034F" w:rsidRDefault="0069260C">
      <w:pPr>
        <w:spacing w:line="360" w:lineRule="auto"/>
        <w:ind w:left="-360" w:firstLine="720"/>
        <w:rPr>
          <w:rFonts w:asciiTheme="majorHAnsi" w:hAnsiTheme="majorHAnsi" w:cs="Verdana"/>
          <w:b/>
          <w:color w:val="0000FF"/>
          <w:lang w:val="en-US" w:eastAsia="en-US"/>
        </w:rPr>
      </w:pPr>
      <w:r w:rsidRPr="0009034F">
        <w:rPr>
          <w:rFonts w:asciiTheme="majorHAnsi" w:hAnsiTheme="majorHAnsi"/>
        </w:rPr>
        <w:pict>
          <v:rect id="1026" o:spid="_x0000_s1026" style="position:absolute;left:0;text-align:left;margin-left:-1638.4pt;margin-top:-1638.4pt;width:468pt;height:171.4pt;z-index:251657216;mso-wrap-style:none;v-text-anchor:middle" filled="f" stroked="f" strokecolor="#3465a4">
            <v:stroke color2="#cb9a5b" joinstyle="round"/>
          </v:rect>
        </w:pict>
      </w:r>
    </w:p>
    <w:p w:rsidR="0069260C" w:rsidRPr="0009034F" w:rsidRDefault="0069260C">
      <w:pPr>
        <w:widowControl w:val="0"/>
        <w:rPr>
          <w:rFonts w:asciiTheme="majorHAnsi" w:hAnsiTheme="majorHAnsi"/>
        </w:rPr>
      </w:pPr>
      <w:r w:rsidRPr="0009034F">
        <w:rPr>
          <w:rFonts w:asciiTheme="majorHAnsi" w:hAnsiTheme="majorHAnsi" w:cs="Verdana"/>
          <w:color w:val="0000FF"/>
        </w:rPr>
        <w:tab/>
      </w:r>
    </w:p>
    <w:p w:rsidR="0069260C" w:rsidRPr="0009034F" w:rsidRDefault="0069260C">
      <w:pPr>
        <w:widowControl w:val="0"/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rPr>
          <w:rFonts w:asciiTheme="majorHAnsi" w:hAnsiTheme="majorHAnsi"/>
        </w:rPr>
      </w:pPr>
      <w:r w:rsidRPr="0009034F">
        <w:rPr>
          <w:rFonts w:asciiTheme="majorHAnsi" w:hAnsiTheme="majorHAnsi" w:cs="Verdana"/>
          <w:b/>
        </w:rPr>
        <w:t>PERSONAL DOSSIER</w:t>
      </w:r>
      <w:r w:rsidRPr="0009034F">
        <w:rPr>
          <w:rFonts w:asciiTheme="majorHAnsi" w:hAnsiTheme="majorHAnsi" w:cs="Verdana"/>
        </w:rPr>
        <w:tab/>
      </w:r>
    </w:p>
    <w:p w:rsidR="0069260C" w:rsidRPr="0009034F" w:rsidRDefault="0069260C">
      <w:pPr>
        <w:widowControl w:val="0"/>
        <w:rPr>
          <w:rFonts w:asciiTheme="majorHAnsi" w:hAnsiTheme="majorHAnsi" w:cs="Verdana"/>
          <w:bCs/>
        </w:rPr>
      </w:pPr>
    </w:p>
    <w:p w:rsidR="0069260C" w:rsidRPr="0009034F" w:rsidRDefault="0069260C">
      <w:pPr>
        <w:widowControl w:val="0"/>
        <w:rPr>
          <w:rFonts w:asciiTheme="majorHAnsi" w:hAnsiTheme="majorHAnsi"/>
        </w:rPr>
      </w:pPr>
      <w:r w:rsidRPr="0009034F">
        <w:rPr>
          <w:rFonts w:asciiTheme="majorHAnsi" w:hAnsiTheme="majorHAnsi" w:cs="Verdana"/>
          <w:bCs/>
        </w:rPr>
        <w:t>Date of Birth</w:t>
      </w:r>
      <w:r w:rsidRPr="0009034F">
        <w:rPr>
          <w:rFonts w:asciiTheme="majorHAnsi" w:hAnsiTheme="majorHAnsi" w:cs="Verdana"/>
          <w:bCs/>
        </w:rPr>
        <w:tab/>
      </w:r>
      <w:r w:rsidR="00D210B4" w:rsidRPr="0009034F">
        <w:rPr>
          <w:rFonts w:asciiTheme="majorHAnsi" w:hAnsiTheme="majorHAnsi" w:cs="Verdana"/>
          <w:bCs/>
        </w:rPr>
        <w:t xml:space="preserve">         </w:t>
      </w:r>
      <w:r w:rsidRPr="0009034F">
        <w:rPr>
          <w:rFonts w:asciiTheme="majorHAnsi" w:hAnsiTheme="majorHAnsi" w:cs="Verdana"/>
          <w:bCs/>
        </w:rPr>
        <w:t>15</w:t>
      </w:r>
      <w:r w:rsidR="004A1E7F" w:rsidRPr="0009034F">
        <w:rPr>
          <w:rFonts w:asciiTheme="majorHAnsi" w:hAnsiTheme="majorHAnsi" w:cs="Verdana"/>
        </w:rPr>
        <w:t xml:space="preserve">  MARCH</w:t>
      </w:r>
      <w:r w:rsidRPr="0009034F">
        <w:rPr>
          <w:rFonts w:asciiTheme="majorHAnsi" w:hAnsiTheme="majorHAnsi" w:cs="Verdana"/>
        </w:rPr>
        <w:t xml:space="preserve">  - 1980</w:t>
      </w:r>
    </w:p>
    <w:p w:rsidR="0069260C" w:rsidRPr="0009034F" w:rsidRDefault="00D210B4">
      <w:pPr>
        <w:widowControl w:val="0"/>
        <w:rPr>
          <w:rFonts w:asciiTheme="majorHAnsi" w:hAnsiTheme="majorHAnsi"/>
        </w:rPr>
      </w:pPr>
      <w:r w:rsidRPr="0009034F">
        <w:rPr>
          <w:rFonts w:asciiTheme="majorHAnsi" w:hAnsiTheme="majorHAnsi" w:cs="Verdana"/>
        </w:rPr>
        <w:t xml:space="preserve">Father’s Name </w:t>
      </w:r>
      <w:r w:rsidRPr="0009034F">
        <w:rPr>
          <w:rFonts w:asciiTheme="majorHAnsi" w:hAnsiTheme="majorHAnsi" w:cs="Verdana"/>
        </w:rPr>
        <w:tab/>
      </w:r>
      <w:r w:rsidRPr="0009034F">
        <w:rPr>
          <w:rFonts w:asciiTheme="majorHAnsi" w:hAnsiTheme="majorHAnsi" w:cs="Verdana"/>
        </w:rPr>
        <w:tab/>
        <w:t xml:space="preserve"> </w:t>
      </w:r>
      <w:r w:rsidR="0069260C" w:rsidRPr="0009034F">
        <w:rPr>
          <w:rFonts w:asciiTheme="majorHAnsi" w:hAnsiTheme="majorHAnsi" w:cs="Verdana"/>
        </w:rPr>
        <w:t>Mr. PRAJWALIT RAM PAL</w:t>
      </w:r>
    </w:p>
    <w:p w:rsidR="0069260C" w:rsidRPr="0009034F" w:rsidRDefault="0069260C">
      <w:pPr>
        <w:widowControl w:val="0"/>
        <w:ind w:left="2880" w:hanging="2880"/>
        <w:rPr>
          <w:rFonts w:asciiTheme="majorHAnsi" w:hAnsiTheme="majorHAnsi"/>
        </w:rPr>
      </w:pPr>
      <w:r w:rsidRPr="0009034F">
        <w:rPr>
          <w:rFonts w:asciiTheme="majorHAnsi" w:hAnsiTheme="majorHAnsi" w:cs="Verdana"/>
        </w:rPr>
        <w:t>P</w:t>
      </w:r>
      <w:r w:rsidR="00D210B4" w:rsidRPr="0009034F">
        <w:rPr>
          <w:rFonts w:asciiTheme="majorHAnsi" w:hAnsiTheme="majorHAnsi" w:cs="Verdana"/>
        </w:rPr>
        <w:t xml:space="preserve">resent Address            </w:t>
      </w:r>
      <w:r w:rsidRPr="0009034F">
        <w:rPr>
          <w:rFonts w:asciiTheme="majorHAnsi" w:hAnsiTheme="majorHAnsi" w:cs="Verdana"/>
        </w:rPr>
        <w:t>House No E-3/22 SONIA VIHAR DELHI-</w:t>
      </w:r>
      <w:r w:rsidR="00D210B4" w:rsidRPr="0009034F">
        <w:rPr>
          <w:rFonts w:asciiTheme="majorHAnsi" w:hAnsiTheme="majorHAnsi" w:cs="Verdana"/>
        </w:rPr>
        <w:t>110094</w:t>
      </w:r>
      <w:r w:rsidRPr="0009034F">
        <w:rPr>
          <w:rFonts w:asciiTheme="majorHAnsi" w:hAnsiTheme="majorHAnsi" w:cs="Verdana"/>
        </w:rPr>
        <w:t xml:space="preserve">                                                  </w:t>
      </w:r>
      <w:r w:rsidR="00D210B4" w:rsidRPr="0009034F">
        <w:rPr>
          <w:rFonts w:asciiTheme="majorHAnsi" w:hAnsiTheme="majorHAnsi" w:cs="Verdana"/>
        </w:rPr>
        <w:t xml:space="preserve">          </w:t>
      </w:r>
    </w:p>
    <w:p w:rsidR="0069260C" w:rsidRPr="0009034F" w:rsidRDefault="00D210B4">
      <w:pPr>
        <w:widowControl w:val="0"/>
        <w:rPr>
          <w:rFonts w:asciiTheme="majorHAnsi" w:hAnsiTheme="majorHAnsi"/>
        </w:rPr>
      </w:pPr>
      <w:r w:rsidRPr="0009034F">
        <w:rPr>
          <w:rFonts w:asciiTheme="majorHAnsi" w:hAnsiTheme="majorHAnsi" w:cs="Verdana"/>
          <w:bCs/>
        </w:rPr>
        <w:t xml:space="preserve">Languages Known </w:t>
      </w:r>
      <w:r w:rsidRPr="0009034F">
        <w:rPr>
          <w:rFonts w:asciiTheme="majorHAnsi" w:hAnsiTheme="majorHAnsi" w:cs="Verdana"/>
          <w:bCs/>
        </w:rPr>
        <w:tab/>
      </w:r>
      <w:r w:rsidR="0069260C" w:rsidRPr="0009034F">
        <w:rPr>
          <w:rFonts w:asciiTheme="majorHAnsi" w:hAnsiTheme="majorHAnsi" w:cs="Verdana"/>
        </w:rPr>
        <w:t>English, Hindi</w:t>
      </w:r>
    </w:p>
    <w:p w:rsidR="0069260C" w:rsidRPr="0009034F" w:rsidRDefault="0069260C">
      <w:pPr>
        <w:widowControl w:val="0"/>
        <w:rPr>
          <w:rFonts w:asciiTheme="majorHAnsi" w:hAnsiTheme="majorHAnsi" w:cs="Verdana"/>
        </w:rPr>
      </w:pPr>
    </w:p>
    <w:p w:rsidR="0069260C" w:rsidRPr="0009034F" w:rsidRDefault="0069260C">
      <w:pPr>
        <w:rPr>
          <w:rFonts w:asciiTheme="majorHAnsi" w:hAnsiTheme="majorHAnsi"/>
        </w:rPr>
      </w:pPr>
      <w:r w:rsidRPr="0009034F">
        <w:rPr>
          <w:rFonts w:asciiTheme="majorHAnsi" w:eastAsia="Verdana" w:hAnsiTheme="majorHAnsi" w:cs="Verdana"/>
          <w:b/>
        </w:rPr>
        <w:t xml:space="preserve"> </w:t>
      </w:r>
      <w:r w:rsidRPr="0009034F">
        <w:rPr>
          <w:rFonts w:asciiTheme="majorHAnsi" w:hAnsiTheme="majorHAnsi" w:cs="Verdana"/>
          <w:b/>
        </w:rPr>
        <w:t>Date</w:t>
      </w:r>
      <w:r w:rsidRPr="0009034F">
        <w:rPr>
          <w:rFonts w:asciiTheme="majorHAnsi" w:hAnsiTheme="majorHAnsi" w:cs="Verdana"/>
        </w:rPr>
        <w:tab/>
      </w:r>
      <w:r w:rsidRPr="0009034F">
        <w:rPr>
          <w:rFonts w:asciiTheme="majorHAnsi" w:hAnsiTheme="majorHAnsi" w:cs="Verdana"/>
        </w:rPr>
        <w:tab/>
      </w:r>
      <w:r w:rsidRPr="0009034F">
        <w:rPr>
          <w:rFonts w:asciiTheme="majorHAnsi" w:hAnsiTheme="majorHAnsi" w:cs="Verdana"/>
        </w:rPr>
        <w:tab/>
      </w:r>
      <w:r w:rsidRPr="0009034F">
        <w:rPr>
          <w:rFonts w:asciiTheme="majorHAnsi" w:hAnsiTheme="majorHAnsi" w:cs="Verdana"/>
        </w:rPr>
        <w:tab/>
      </w:r>
      <w:r w:rsidRPr="0009034F">
        <w:rPr>
          <w:rFonts w:asciiTheme="majorHAnsi" w:hAnsiTheme="majorHAnsi" w:cs="Verdana"/>
        </w:rPr>
        <w:tab/>
      </w:r>
      <w:r w:rsidRPr="0009034F">
        <w:rPr>
          <w:rFonts w:asciiTheme="majorHAnsi" w:hAnsiTheme="majorHAnsi" w:cs="Verdana"/>
        </w:rPr>
        <w:tab/>
      </w:r>
      <w:r w:rsidRPr="0009034F">
        <w:rPr>
          <w:rFonts w:asciiTheme="majorHAnsi" w:hAnsiTheme="majorHAnsi" w:cs="Verdana"/>
        </w:rPr>
        <w:tab/>
        <w:t>ARVIND KUMAR PAL</w:t>
      </w:r>
    </w:p>
    <w:p w:rsidR="0069260C" w:rsidRPr="0009034F" w:rsidRDefault="0069260C">
      <w:pPr>
        <w:rPr>
          <w:rFonts w:asciiTheme="majorHAnsi" w:hAnsiTheme="majorHAnsi" w:cs="Arial"/>
          <w:u w:val="single"/>
        </w:rPr>
      </w:pPr>
    </w:p>
    <w:p w:rsidR="0069260C" w:rsidRPr="0009034F" w:rsidRDefault="0069260C">
      <w:pPr>
        <w:rPr>
          <w:rFonts w:asciiTheme="majorHAnsi" w:hAnsiTheme="majorHAnsi" w:cs="Arial"/>
          <w:u w:val="single"/>
        </w:rPr>
      </w:pPr>
    </w:p>
    <w:p w:rsidR="0069260C" w:rsidRPr="0009034F" w:rsidRDefault="0069260C">
      <w:pPr>
        <w:rPr>
          <w:rFonts w:asciiTheme="majorHAnsi" w:hAnsiTheme="majorHAnsi" w:cs="Arial"/>
          <w:u w:val="single"/>
        </w:rPr>
      </w:pPr>
    </w:p>
    <w:p w:rsidR="0069260C" w:rsidRPr="0009034F" w:rsidRDefault="0069260C">
      <w:pPr>
        <w:rPr>
          <w:rFonts w:asciiTheme="majorHAnsi" w:hAnsiTheme="majorHAnsi" w:cs="Arial"/>
          <w:u w:val="single"/>
        </w:rPr>
      </w:pPr>
    </w:p>
    <w:p w:rsidR="0069260C" w:rsidRPr="0009034F" w:rsidRDefault="0069260C">
      <w:pPr>
        <w:rPr>
          <w:rFonts w:asciiTheme="majorHAnsi" w:hAnsiTheme="majorHAnsi" w:cs="Arial"/>
          <w:u w:val="single"/>
        </w:rPr>
      </w:pPr>
    </w:p>
    <w:p w:rsidR="0069260C" w:rsidRPr="0009034F" w:rsidRDefault="0069260C">
      <w:pPr>
        <w:rPr>
          <w:rFonts w:asciiTheme="majorHAnsi" w:hAnsiTheme="majorHAnsi" w:cs="Arial"/>
          <w:u w:val="single"/>
        </w:rPr>
      </w:pPr>
    </w:p>
    <w:p w:rsidR="0069260C" w:rsidRPr="0009034F" w:rsidRDefault="0069260C">
      <w:pPr>
        <w:rPr>
          <w:rFonts w:asciiTheme="majorHAnsi" w:hAnsiTheme="majorHAnsi" w:cs="Arial"/>
          <w:u w:val="single"/>
        </w:rPr>
      </w:pPr>
    </w:p>
    <w:p w:rsidR="0069260C" w:rsidRPr="0009034F" w:rsidRDefault="0069260C">
      <w:pPr>
        <w:rPr>
          <w:rFonts w:asciiTheme="majorHAnsi" w:hAnsiTheme="majorHAnsi" w:cs="Arial"/>
          <w:u w:val="single"/>
        </w:rPr>
      </w:pPr>
    </w:p>
    <w:p w:rsidR="0069260C" w:rsidRPr="0009034F" w:rsidRDefault="0009034F">
      <w:pPr>
        <w:rPr>
          <w:rFonts w:asciiTheme="majorHAnsi" w:hAnsiTheme="majorHAnsi" w:cs="Arial"/>
          <w:u w:val="single"/>
        </w:rPr>
      </w:pPr>
      <w:r>
        <w:rPr>
          <w:rFonts w:asciiTheme="majorHAnsi" w:hAnsiTheme="majorHAnsi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46d4d7ea4fc67ae6ff5a8c4f7a00c880134f530e18705c4458440321091b5b581401180217435f4f154308465a534648050d1f700558191b150b134850540d4356015a4e5e51100614700558190c160116445e551543124a4b485d4637071f1b5b58170a10014042595858564d465d4507144359090f59431209175144410c595f5049100a1105035d4a1e500558191b15051348505c0a5243121b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46d4d7ea4fc67ae6ff5a8c4f7a00c880134f530e18705c4458440321091b5b581401180217435f4f154308465a534648050d1f700558191b150b134850540d4356015a4e5e51100614700558190c160116445e551543124a4b485d4637071f1b5b58170a10014042595858564d465d4507144359090f59431209175144410c595f5049100a1105035d4a1e500558191b15051348505c0a5243121b5c6&amp;docType=doc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9260C" w:rsidRPr="0009034F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14A" w:rsidRDefault="00F5214A" w:rsidP="002A580A">
      <w:r>
        <w:separator/>
      </w:r>
    </w:p>
  </w:endnote>
  <w:endnote w:type="continuationSeparator" w:id="1">
    <w:p w:rsidR="00F5214A" w:rsidRDefault="00F5214A" w:rsidP="002A58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14A" w:rsidRDefault="00F5214A" w:rsidP="002A580A">
      <w:r>
        <w:separator/>
      </w:r>
    </w:p>
  </w:footnote>
  <w:footnote w:type="continuationSeparator" w:id="1">
    <w:p w:rsidR="00F5214A" w:rsidRDefault="00F5214A" w:rsidP="002A58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00061E2B"/>
    <w:multiLevelType w:val="hybridMultilevel"/>
    <w:tmpl w:val="ECD0A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446A2"/>
    <w:multiLevelType w:val="hybridMultilevel"/>
    <w:tmpl w:val="0158F6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C5379"/>
    <w:multiLevelType w:val="multilevel"/>
    <w:tmpl w:val="25E8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F171D1"/>
    <w:multiLevelType w:val="multilevel"/>
    <w:tmpl w:val="4AF6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0433C7"/>
    <w:multiLevelType w:val="multilevel"/>
    <w:tmpl w:val="E1A2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954C6"/>
    <w:rsid w:val="00024A19"/>
    <w:rsid w:val="000455C5"/>
    <w:rsid w:val="000822E5"/>
    <w:rsid w:val="0009034F"/>
    <w:rsid w:val="00090538"/>
    <w:rsid w:val="00092AEB"/>
    <w:rsid w:val="0009364E"/>
    <w:rsid w:val="000A0282"/>
    <w:rsid w:val="000A2A76"/>
    <w:rsid w:val="000E72A5"/>
    <w:rsid w:val="000F03C4"/>
    <w:rsid w:val="001105CA"/>
    <w:rsid w:val="00112E14"/>
    <w:rsid w:val="00152BAA"/>
    <w:rsid w:val="00153BB1"/>
    <w:rsid w:val="001639DF"/>
    <w:rsid w:val="00182C76"/>
    <w:rsid w:val="00190DC1"/>
    <w:rsid w:val="00193973"/>
    <w:rsid w:val="001A26B7"/>
    <w:rsid w:val="001A382D"/>
    <w:rsid w:val="001C27EE"/>
    <w:rsid w:val="001C6A95"/>
    <w:rsid w:val="001D41AA"/>
    <w:rsid w:val="001E638E"/>
    <w:rsid w:val="001E78CF"/>
    <w:rsid w:val="00201357"/>
    <w:rsid w:val="0024082A"/>
    <w:rsid w:val="00241440"/>
    <w:rsid w:val="00252D8E"/>
    <w:rsid w:val="00285E76"/>
    <w:rsid w:val="002A0F26"/>
    <w:rsid w:val="002A580A"/>
    <w:rsid w:val="002B4E64"/>
    <w:rsid w:val="002D1878"/>
    <w:rsid w:val="00342456"/>
    <w:rsid w:val="00366272"/>
    <w:rsid w:val="00372579"/>
    <w:rsid w:val="003947C3"/>
    <w:rsid w:val="003B2077"/>
    <w:rsid w:val="003C00CB"/>
    <w:rsid w:val="003E3D3B"/>
    <w:rsid w:val="00407CB5"/>
    <w:rsid w:val="004102F7"/>
    <w:rsid w:val="00416AC4"/>
    <w:rsid w:val="00440951"/>
    <w:rsid w:val="00476966"/>
    <w:rsid w:val="00480786"/>
    <w:rsid w:val="00484A91"/>
    <w:rsid w:val="00487CD5"/>
    <w:rsid w:val="004954C6"/>
    <w:rsid w:val="004A1E7F"/>
    <w:rsid w:val="004A484F"/>
    <w:rsid w:val="004B0E6C"/>
    <w:rsid w:val="004F11C8"/>
    <w:rsid w:val="004F68AC"/>
    <w:rsid w:val="00514885"/>
    <w:rsid w:val="005854F6"/>
    <w:rsid w:val="00591357"/>
    <w:rsid w:val="005A0091"/>
    <w:rsid w:val="005B0B8D"/>
    <w:rsid w:val="005C0CF7"/>
    <w:rsid w:val="005F1260"/>
    <w:rsid w:val="006236A3"/>
    <w:rsid w:val="0062400D"/>
    <w:rsid w:val="006408AD"/>
    <w:rsid w:val="0065363C"/>
    <w:rsid w:val="00681343"/>
    <w:rsid w:val="006831D5"/>
    <w:rsid w:val="0069260C"/>
    <w:rsid w:val="00697841"/>
    <w:rsid w:val="006D02AD"/>
    <w:rsid w:val="006F0FF5"/>
    <w:rsid w:val="006F6A5E"/>
    <w:rsid w:val="00714E6A"/>
    <w:rsid w:val="0072274D"/>
    <w:rsid w:val="00766066"/>
    <w:rsid w:val="00772962"/>
    <w:rsid w:val="00774E32"/>
    <w:rsid w:val="00776499"/>
    <w:rsid w:val="007910EC"/>
    <w:rsid w:val="00797C3D"/>
    <w:rsid w:val="007A57A4"/>
    <w:rsid w:val="007A642A"/>
    <w:rsid w:val="007B5943"/>
    <w:rsid w:val="007C6AE9"/>
    <w:rsid w:val="007D042C"/>
    <w:rsid w:val="00803114"/>
    <w:rsid w:val="008410E6"/>
    <w:rsid w:val="0086113E"/>
    <w:rsid w:val="00872C5B"/>
    <w:rsid w:val="00890EF5"/>
    <w:rsid w:val="00895A2C"/>
    <w:rsid w:val="008A3950"/>
    <w:rsid w:val="008E343C"/>
    <w:rsid w:val="008F0930"/>
    <w:rsid w:val="008F4A6F"/>
    <w:rsid w:val="009164FB"/>
    <w:rsid w:val="00921D78"/>
    <w:rsid w:val="009325CE"/>
    <w:rsid w:val="009573E7"/>
    <w:rsid w:val="00983BE8"/>
    <w:rsid w:val="009924FF"/>
    <w:rsid w:val="009B5B01"/>
    <w:rsid w:val="009B7753"/>
    <w:rsid w:val="00A22CCB"/>
    <w:rsid w:val="00A53712"/>
    <w:rsid w:val="00A60C63"/>
    <w:rsid w:val="00A665FA"/>
    <w:rsid w:val="00A73889"/>
    <w:rsid w:val="00A80BE4"/>
    <w:rsid w:val="00AA2D04"/>
    <w:rsid w:val="00AD1894"/>
    <w:rsid w:val="00AF218E"/>
    <w:rsid w:val="00AF7DED"/>
    <w:rsid w:val="00B254D4"/>
    <w:rsid w:val="00B45D58"/>
    <w:rsid w:val="00B61714"/>
    <w:rsid w:val="00B6329B"/>
    <w:rsid w:val="00B76497"/>
    <w:rsid w:val="00B84C2D"/>
    <w:rsid w:val="00BA5CC4"/>
    <w:rsid w:val="00BA7E0E"/>
    <w:rsid w:val="00BB28E1"/>
    <w:rsid w:val="00BC74EE"/>
    <w:rsid w:val="00BD2F86"/>
    <w:rsid w:val="00BE0DCE"/>
    <w:rsid w:val="00BE6548"/>
    <w:rsid w:val="00C14AFF"/>
    <w:rsid w:val="00C201A9"/>
    <w:rsid w:val="00C446BE"/>
    <w:rsid w:val="00C44E98"/>
    <w:rsid w:val="00C60EE7"/>
    <w:rsid w:val="00C85DF6"/>
    <w:rsid w:val="00CB3698"/>
    <w:rsid w:val="00CD6BF9"/>
    <w:rsid w:val="00D210B4"/>
    <w:rsid w:val="00D60CED"/>
    <w:rsid w:val="00D90148"/>
    <w:rsid w:val="00D9501B"/>
    <w:rsid w:val="00DA4616"/>
    <w:rsid w:val="00DB3DD8"/>
    <w:rsid w:val="00DC2ED6"/>
    <w:rsid w:val="00DC46CC"/>
    <w:rsid w:val="00DD23EF"/>
    <w:rsid w:val="00DE6530"/>
    <w:rsid w:val="00DE6EA5"/>
    <w:rsid w:val="00DE6FF7"/>
    <w:rsid w:val="00DF28BF"/>
    <w:rsid w:val="00E15053"/>
    <w:rsid w:val="00E369F5"/>
    <w:rsid w:val="00E54157"/>
    <w:rsid w:val="00E80CB2"/>
    <w:rsid w:val="00EB0F3B"/>
    <w:rsid w:val="00EE7C40"/>
    <w:rsid w:val="00F47F07"/>
    <w:rsid w:val="00F5214A"/>
    <w:rsid w:val="00F63789"/>
    <w:rsid w:val="00F819EA"/>
    <w:rsid w:val="00FB1A50"/>
    <w:rsid w:val="00FD0321"/>
    <w:rsid w:val="00FE42B4"/>
    <w:rsid w:val="00FE61E3"/>
    <w:rsid w:val="00FE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zh-CN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 w:after="280"/>
      <w:outlineLvl w:val="0"/>
    </w:pPr>
    <w:rPr>
      <w:b/>
      <w:bCs/>
      <w:kern w:val="2"/>
      <w:sz w:val="48"/>
      <w:szCs w:val="48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2z1">
    <w:name w:val="WW8Num2z1"/>
    <w:rPr>
      <w:rFonts w:ascii="Courier New" w:hAnsi="Courier New" w:cs="Courier New"/>
      <w:sz w:val="20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WW8Num3z0">
    <w:name w:val="WW8Num3z0"/>
    <w:rPr>
      <w:rFonts w:ascii="Wingdings" w:hAnsi="Wingdings" w:cs="Wingdings" w:hint="default"/>
      <w:color w:val="auto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ascii="Symbol" w:hAnsi="Symbol" w:cs="Symbol" w:hint="default"/>
      <w:sz w:val="20"/>
    </w:rPr>
  </w:style>
  <w:style w:type="character" w:customStyle="1" w:styleId="WW8Num5z1">
    <w:name w:val="WW8Num5z1"/>
    <w:rPr>
      <w:rFonts w:ascii="Courier New" w:hAnsi="Courier New" w:cs="Courier New" w:hint="default"/>
      <w:sz w:val="20"/>
    </w:rPr>
  </w:style>
  <w:style w:type="character" w:customStyle="1" w:styleId="WW8Num5z2">
    <w:name w:val="WW8Num5z2"/>
    <w:rPr>
      <w:rFonts w:ascii="Wingdings" w:hAnsi="Wingdings" w:cs="Wingdings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  <w:sz w:val="20"/>
    </w:rPr>
  </w:style>
  <w:style w:type="character" w:customStyle="1" w:styleId="WW8Num10z1">
    <w:name w:val="WW8Num10z1"/>
    <w:rPr>
      <w:rFonts w:ascii="Courier New" w:hAnsi="Courier New" w:cs="Courier New" w:hint="default"/>
      <w:sz w:val="20"/>
    </w:rPr>
  </w:style>
  <w:style w:type="character" w:customStyle="1" w:styleId="WW8Num10z2">
    <w:name w:val="WW8Num10z2"/>
    <w:rPr>
      <w:rFonts w:ascii="Wingdings" w:hAnsi="Wingdings" w:cs="Wingdings" w:hint="default"/>
      <w:sz w:val="20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  <w:color w:val="auto"/>
      <w:sz w:val="18"/>
      <w:szCs w:val="18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Wingdings" w:hAnsi="Wingdings" w:cs="Wingdings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hint="default"/>
      <w:b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  <w:sz w:val="20"/>
    </w:rPr>
  </w:style>
  <w:style w:type="character" w:customStyle="1" w:styleId="WW8Num24z1">
    <w:name w:val="WW8Num24z1"/>
    <w:rPr>
      <w:rFonts w:ascii="Courier New" w:hAnsi="Courier New" w:cs="Courier New" w:hint="default"/>
      <w:sz w:val="20"/>
    </w:rPr>
  </w:style>
  <w:style w:type="character" w:customStyle="1" w:styleId="WW8Num24z2">
    <w:name w:val="WW8Num24z2"/>
    <w:rPr>
      <w:rFonts w:ascii="Wingdings" w:hAnsi="Wingdings" w:cs="Wingdings" w:hint="default"/>
      <w:sz w:val="20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  <w:sz w:val="20"/>
    </w:rPr>
  </w:style>
  <w:style w:type="character" w:customStyle="1" w:styleId="WW8Num29z1">
    <w:name w:val="WW8Num29z1"/>
    <w:rPr>
      <w:rFonts w:ascii="Courier New" w:hAnsi="Courier New" w:cs="Courier New" w:hint="default"/>
      <w:sz w:val="20"/>
    </w:rPr>
  </w:style>
  <w:style w:type="character" w:customStyle="1" w:styleId="WW8Num29z2">
    <w:name w:val="WW8Num29z2"/>
    <w:rPr>
      <w:rFonts w:ascii="Wingdings" w:hAnsi="Wingdings" w:cs="Wingdings" w:hint="default"/>
      <w:sz w:val="20"/>
    </w:rPr>
  </w:style>
  <w:style w:type="character" w:customStyle="1" w:styleId="WW8Num30z0">
    <w:name w:val="WW8Num30z0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Wingdings" w:hAnsi="Wingdings" w:cs="Wingdings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rFonts w:hint="default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Symbol" w:hAnsi="Symbol" w:cs="Symbol" w:hint="default"/>
      <w:sz w:val="20"/>
    </w:rPr>
  </w:style>
  <w:style w:type="character" w:customStyle="1" w:styleId="WW8Num34z1">
    <w:name w:val="WW8Num34z1"/>
    <w:rPr>
      <w:rFonts w:ascii="Courier New" w:hAnsi="Courier New" w:cs="Courier New" w:hint="default"/>
      <w:sz w:val="20"/>
    </w:rPr>
  </w:style>
  <w:style w:type="character" w:customStyle="1" w:styleId="WW8Num34z2">
    <w:name w:val="WW8Num34z2"/>
    <w:rPr>
      <w:rFonts w:ascii="Wingdings" w:hAnsi="Wingdings" w:cs="Wingdings" w:hint="default"/>
      <w:sz w:val="20"/>
    </w:rPr>
  </w:style>
  <w:style w:type="character" w:customStyle="1" w:styleId="WW8Num35z0">
    <w:name w:val="WW8Num35z0"/>
    <w:rPr>
      <w:rFonts w:ascii="Wingdings" w:hAnsi="Wingdings" w:cs="Wingdings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DefaultParagraphFont0">
    <w:name w:val="Default Paragraph Font_0"/>
  </w:style>
  <w:style w:type="character" w:customStyle="1" w:styleId="BodyText2Char">
    <w:name w:val="Body Text 2 Char"/>
    <w:rPr>
      <w:sz w:val="24"/>
      <w:szCs w:val="24"/>
      <w:lang w:val="en-US" w:bidi="ar-SA"/>
    </w:rPr>
  </w:style>
  <w:style w:type="character" w:styleId="Emphasis">
    <w:name w:val="Emphasis"/>
    <w:qFormat/>
    <w:rPr>
      <w:i/>
      <w:iCs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character" w:customStyle="1" w:styleId="HeaderChar">
    <w:name w:val="Header Char"/>
    <w:rPr>
      <w:sz w:val="24"/>
      <w:szCs w:val="24"/>
      <w:lang w:val="en-GB"/>
    </w:rPr>
  </w:style>
  <w:style w:type="character" w:customStyle="1" w:styleId="m8po91">
    <w:name w:val="m8po91"/>
    <w:rPr>
      <w:rFonts w:ascii="Times New Roman" w:hAnsi="Times New Roman" w:cs="Times New Roman"/>
      <w:color w:val="0000FF"/>
      <w:u w:val="single"/>
    </w:rPr>
  </w:style>
  <w:style w:type="character" w:customStyle="1" w:styleId="NKS1Char">
    <w:name w:val="NKS1 Char"/>
    <w:rPr>
      <w:rFonts w:ascii="Bookman Old Style" w:hAnsi="Bookman Old Style" w:cs="Bookman Old Style"/>
      <w:sz w:val="22"/>
      <w:szCs w:val="22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  <w:lang w:val="en-US"/>
    </w:rPr>
  </w:style>
  <w:style w:type="paragraph" w:customStyle="1" w:styleId="StyleBookmanOldStyle10ptBlackJustifiedLinespacingAt">
    <w:name w:val="Style Bookman Old Style 10 pt Black Justified Line spacing:  At..."/>
    <w:basedOn w:val="Normal"/>
    <w:pPr>
      <w:tabs>
        <w:tab w:val="left" w:pos="2880"/>
        <w:tab w:val="left" w:pos="6120"/>
      </w:tabs>
      <w:spacing w:line="288" w:lineRule="atLeast"/>
      <w:jc w:val="both"/>
    </w:pPr>
    <w:rPr>
      <w:rFonts w:ascii="Verdana" w:hAnsi="Verdana" w:cs="Verdana"/>
      <w:b/>
      <w:color w:val="000000"/>
      <w:sz w:val="28"/>
      <w:szCs w:val="28"/>
      <w:u w:val="single"/>
      <w:lang w:val="en-US"/>
    </w:rPr>
  </w:style>
  <w:style w:type="paragraph" w:styleId="BodyText2">
    <w:name w:val="Body Text 2"/>
    <w:basedOn w:val="Normal"/>
    <w:pPr>
      <w:spacing w:after="120" w:line="480" w:lineRule="auto"/>
    </w:pPr>
    <w:rPr>
      <w:lang w:val="en-US"/>
    </w:rPr>
  </w:style>
  <w:style w:type="paragraph" w:styleId="NormalWeb">
    <w:name w:val="Normal (Web)"/>
    <w:basedOn w:val="Normal"/>
    <w:uiPriority w:val="99"/>
    <w:pPr>
      <w:spacing w:before="280" w:after="280"/>
    </w:pPr>
    <w:rPr>
      <w:lang w:val="en-US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customStyle="1" w:styleId="NKS1">
    <w:name w:val="NKS1"/>
    <w:basedOn w:val="Normal"/>
    <w:pPr>
      <w:widowControl w:val="0"/>
      <w:numPr>
        <w:numId w:val="2"/>
      </w:numPr>
    </w:pPr>
    <w:rPr>
      <w:rFonts w:ascii="Bookman Old Style" w:hAnsi="Bookman Old Style" w:cs="Bookman Old Style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46d4d7ea4fc67ae6ff5a8c4f7a00c880134f530e18705c4458440321091b5b581401180217435f4f154308465a534648050d1f700558191b150b134850540d4356015a4e5e51100614700558190c160116445e551543124a4b485d4637071f1b5b58170a10014042595858564d465d4507144359090f59431209175144410c595f5049100a1105035d4a1e500558191b15051348505c0a5243121b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Head HR,</vt:lpstr>
    </vt:vector>
  </TitlesOfParts>
  <Company/>
  <LinksUpToDate>false</LinksUpToDate>
  <CharactersWithSpaces>7975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Head HR,</dc:title>
  <dc:creator>ishan</dc:creator>
  <cp:lastModifiedBy>knoldus</cp:lastModifiedBy>
  <cp:revision>2</cp:revision>
  <cp:lastPrinted>1601-01-01T00:00:00Z</cp:lastPrinted>
  <dcterms:created xsi:type="dcterms:W3CDTF">2021-09-03T17:05:00Z</dcterms:created>
  <dcterms:modified xsi:type="dcterms:W3CDTF">2021-09-03T17:05:00Z</dcterms:modified>
</cp:coreProperties>
</file>