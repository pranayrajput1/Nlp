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0993" w:rsidRPr="00710FA3" w:rsidRDefault="002E4A83" w:rsidP="00723EB8">
      <w:pPr>
        <w:spacing w:line="276" w:lineRule="auto"/>
        <w:ind w:left="4320"/>
        <w:rPr>
          <w:rFonts w:ascii="Calibri" w:hAnsi="Calibri" w:cs="Calibri"/>
          <w:b/>
          <w:lang w:val="fr-FR"/>
        </w:rPr>
      </w:pPr>
      <w:r w:rsidRPr="00710FA3">
        <w:rPr>
          <w:rFonts w:ascii="Calibri" w:hAnsi="Calibri" w:cs="Calibri"/>
          <w:b/>
          <w:lang w:val="fr-FR"/>
        </w:rPr>
        <w:t>RESUME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243"/>
        <w:gridCol w:w="3032"/>
      </w:tblGrid>
      <w:tr w:rsidR="00000000" w:rsidTr="004271C0">
        <w:tc>
          <w:tcPr>
            <w:tcW w:w="7243" w:type="dxa"/>
            <w:tcBorders>
              <w:top w:val="nil"/>
              <w:left w:val="nil"/>
              <w:bottom w:val="nil"/>
              <w:right w:val="nil"/>
            </w:tcBorders>
            <w:shd w:val="clear" w:color="auto" w:fill="auto"/>
          </w:tcPr>
          <w:p w:rsidR="00C60993" w:rsidRPr="00710FA3" w:rsidRDefault="000D70D6" w:rsidP="00723EB8">
            <w:pPr>
              <w:spacing w:line="276" w:lineRule="auto"/>
              <w:rPr>
                <w:rFonts w:ascii="Calibri" w:hAnsi="Calibri" w:cs="Calibri"/>
                <w:b/>
                <w:sz w:val="22"/>
                <w:szCs w:val="22"/>
                <w:lang w:val="fr-FR"/>
              </w:rPr>
            </w:pPr>
            <w:r w:rsidRPr="00710FA3">
              <w:rPr>
                <w:rFonts w:ascii="Calibri" w:hAnsi="Calibri" w:cs="Calibri"/>
                <w:b/>
                <w:sz w:val="22"/>
                <w:szCs w:val="22"/>
                <w:lang w:val="fr-FR"/>
              </w:rPr>
              <w:t>Varaprasad K</w:t>
            </w:r>
            <w:r w:rsidR="001F2608">
              <w:rPr>
                <w:rFonts w:ascii="Calibri" w:hAnsi="Calibri" w:cs="Calibri"/>
                <w:b/>
                <w:sz w:val="22"/>
                <w:szCs w:val="22"/>
                <w:lang w:val="fr-FR"/>
              </w:rPr>
              <w:t>oonapuraju</w:t>
            </w:r>
          </w:p>
          <w:p w:rsidR="00C60993" w:rsidRPr="00710FA3" w:rsidRDefault="00115F51" w:rsidP="00723EB8">
            <w:pPr>
              <w:spacing w:line="276" w:lineRule="auto"/>
              <w:rPr>
                <w:rFonts w:ascii="Calibri" w:hAnsi="Calibri" w:cs="Calibri"/>
                <w:sz w:val="21"/>
                <w:szCs w:val="21"/>
                <w:lang w:val="fr-FR"/>
              </w:rPr>
            </w:pPr>
            <w:r>
              <w:rPr>
                <w:rFonts w:ascii="Calibri" w:hAnsi="Calibri" w:cs="Calibri"/>
                <w:sz w:val="22"/>
                <w:szCs w:val="22"/>
              </w:rPr>
              <w:t xml:space="preserve">Senior </w:t>
            </w:r>
            <w:r w:rsidR="00C60993" w:rsidRPr="00710FA3">
              <w:rPr>
                <w:rFonts w:ascii="Calibri" w:hAnsi="Calibri" w:cs="Calibri"/>
                <w:sz w:val="22"/>
                <w:szCs w:val="22"/>
              </w:rPr>
              <w:t>Software Engineer</w:t>
            </w:r>
          </w:p>
          <w:p w:rsidR="00C60993" w:rsidRPr="00710FA3" w:rsidRDefault="00AD64C8" w:rsidP="00723EB8">
            <w:pPr>
              <w:spacing w:line="276" w:lineRule="auto"/>
              <w:rPr>
                <w:rFonts w:ascii="Calibri" w:hAnsi="Calibri" w:cs="Calibri"/>
                <w:sz w:val="21"/>
                <w:szCs w:val="21"/>
                <w:lang w:val="fr-FR"/>
              </w:rPr>
            </w:pPr>
            <w:r w:rsidRPr="00710FA3">
              <w:rPr>
                <w:rFonts w:ascii="Calibri" w:hAnsi="Calibri" w:cs="Calibri"/>
                <w:sz w:val="21"/>
                <w:szCs w:val="21"/>
                <w:lang w:val="fr-FR"/>
              </w:rPr>
              <w:t xml:space="preserve">Mobile: </w:t>
            </w:r>
            <w:r w:rsidR="002F536E">
              <w:rPr>
                <w:rFonts w:ascii="Calibri" w:hAnsi="Calibri" w:cs="Calibri"/>
                <w:sz w:val="21"/>
                <w:szCs w:val="21"/>
                <w:lang w:val="fr-FR"/>
              </w:rPr>
              <w:t>9390489538</w:t>
            </w:r>
            <w:r w:rsidR="0046008D" w:rsidRPr="00710FA3">
              <w:rPr>
                <w:rFonts w:ascii="Calibri" w:hAnsi="Calibri" w:cs="Calibri"/>
                <w:sz w:val="21"/>
                <w:szCs w:val="21"/>
                <w:lang w:val="fr-FR"/>
              </w:rPr>
              <w:t>,</w:t>
            </w:r>
            <w:r w:rsidR="001B25FE">
              <w:rPr>
                <w:rFonts w:ascii="Calibri" w:hAnsi="Calibri" w:cs="Calibri"/>
                <w:sz w:val="21"/>
                <w:szCs w:val="21"/>
                <w:lang w:val="fr-FR"/>
              </w:rPr>
              <w:t>9550305503</w:t>
            </w:r>
          </w:p>
          <w:p w:rsidR="0085269E" w:rsidRDefault="00C60993" w:rsidP="00C601E9">
            <w:pPr>
              <w:tabs>
                <w:tab w:val="left" w:pos="9465"/>
              </w:tabs>
              <w:spacing w:line="276" w:lineRule="auto"/>
              <w:rPr>
                <w:rFonts w:ascii="Helvetica" w:hAnsi="Helvetica" w:cs="Helvetica"/>
                <w:color w:val="5F6368"/>
                <w:sz w:val="21"/>
                <w:szCs w:val="21"/>
                <w:shd w:val="clear" w:color="auto" w:fill="FFFFFF"/>
              </w:rPr>
            </w:pPr>
            <w:r w:rsidRPr="00710FA3">
              <w:rPr>
                <w:rFonts w:ascii="Calibri" w:hAnsi="Calibri" w:cs="Calibri"/>
                <w:sz w:val="21"/>
                <w:szCs w:val="21"/>
              </w:rPr>
              <w:t xml:space="preserve">Email: </w:t>
            </w:r>
            <w:hyperlink r:id="rId6" w:history="1">
              <w:r w:rsidR="001F2608" w:rsidRPr="00B61321">
                <w:rPr>
                  <w:rStyle w:val="Hyperlink"/>
                  <w:rFonts w:ascii="Helvetica" w:hAnsi="Helvetica" w:cs="Helvetica"/>
                  <w:sz w:val="21"/>
                  <w:szCs w:val="21"/>
                  <w:shd w:val="clear" w:color="auto" w:fill="FFFFFF"/>
                </w:rPr>
                <w:t>vkoonapuraju1990@gmail.com</w:t>
              </w:r>
            </w:hyperlink>
          </w:p>
          <w:p w:rsidR="001F2608" w:rsidRPr="00710FA3" w:rsidRDefault="001F2608" w:rsidP="00C601E9">
            <w:pPr>
              <w:tabs>
                <w:tab w:val="left" w:pos="9465"/>
              </w:tabs>
              <w:spacing w:line="276" w:lineRule="auto"/>
              <w:rPr>
                <w:rFonts w:ascii="Calibri" w:hAnsi="Calibri" w:cs="Calibri"/>
                <w:sz w:val="21"/>
                <w:szCs w:val="21"/>
              </w:rPr>
            </w:pPr>
          </w:p>
        </w:tc>
        <w:tc>
          <w:tcPr>
            <w:tcW w:w="3032" w:type="dxa"/>
            <w:tcBorders>
              <w:top w:val="nil"/>
              <w:left w:val="nil"/>
              <w:bottom w:val="nil"/>
              <w:right w:val="nil"/>
            </w:tcBorders>
            <w:shd w:val="clear" w:color="auto" w:fill="auto"/>
          </w:tcPr>
          <w:p w:rsidR="00C60993" w:rsidRPr="00710FA3" w:rsidRDefault="00C60993" w:rsidP="00723EB8">
            <w:pPr>
              <w:spacing w:line="276" w:lineRule="auto"/>
              <w:rPr>
                <w:rFonts w:ascii="Calibri" w:hAnsi="Calibri" w:cs="Calibri"/>
                <w:b/>
                <w:sz w:val="22"/>
                <w:szCs w:val="22"/>
                <w:lang w:val="fr-FR"/>
              </w:rPr>
            </w:pPr>
          </w:p>
        </w:tc>
      </w:tr>
    </w:tbl>
    <w:p w:rsidR="002E4A83" w:rsidRPr="00710FA3" w:rsidRDefault="004271C0" w:rsidP="001F2608">
      <w:pPr>
        <w:pStyle w:val="Subtitle"/>
        <w:pBdr>
          <w:bottom w:val="none" w:sz="0" w:space="0" w:color="auto"/>
        </w:pBdr>
        <w:jc w:val="left"/>
        <w:rPr>
          <w:rFonts w:ascii="Calibri" w:hAnsi="Calibri" w:cs="Calibri"/>
          <w:b w:val="0"/>
          <w:sz w:val="21"/>
          <w:szCs w:val="21"/>
        </w:rPr>
      </w:pPr>
      <w:r w:rsidRPr="00710FA3">
        <w:rPr>
          <w:rFonts w:ascii="Calibri" w:hAnsi="Calibri" w:cs="Calibri"/>
          <w:b w:val="0"/>
          <w:noProof/>
          <w:color w:val="000080"/>
          <w:sz w:val="21"/>
          <w:szCs w:val="21"/>
        </w:rPr>
        <w:pict>
          <v:line id="Line 2" o:spid="_x0000_s1025" style="position:absolute;flip:y;z-index:251657216;visibility:visible;mso-position-horizontal-relative:text;mso-position-vertical-relative:text" from="0,1.1pt" to="513pt,2.95pt" strokeweight="4.5pt">
            <v:stroke linestyle="thinThick"/>
          </v:line>
        </w:pict>
      </w:r>
      <w:r w:rsidR="002E4A83" w:rsidRPr="00710FA3">
        <w:rPr>
          <w:rFonts w:ascii="Calibri" w:hAnsi="Calibri" w:cs="Calibri"/>
          <w:sz w:val="21"/>
          <w:szCs w:val="21"/>
        </w:rPr>
        <w:tab/>
      </w:r>
      <w:r w:rsidR="002E4A83" w:rsidRPr="00710FA3">
        <w:rPr>
          <w:rFonts w:ascii="Calibri" w:hAnsi="Calibri" w:cs="Calibri"/>
          <w:sz w:val="21"/>
          <w:szCs w:val="21"/>
        </w:rPr>
        <w:tab/>
      </w:r>
      <w:r w:rsidR="002E4A83" w:rsidRPr="00710FA3">
        <w:rPr>
          <w:rFonts w:ascii="Calibri" w:hAnsi="Calibri" w:cs="Calibri"/>
          <w:sz w:val="21"/>
          <w:szCs w:val="21"/>
        </w:rPr>
        <w:tab/>
      </w:r>
      <w:r w:rsidR="002E4A83" w:rsidRPr="00710FA3">
        <w:rPr>
          <w:rFonts w:ascii="Calibri" w:hAnsi="Calibri" w:cs="Calibri"/>
          <w:sz w:val="21"/>
          <w:szCs w:val="21"/>
        </w:rPr>
        <w:tab/>
      </w:r>
      <w:r w:rsidR="002E4A83" w:rsidRPr="00710FA3">
        <w:rPr>
          <w:rFonts w:ascii="Calibri" w:hAnsi="Calibri" w:cs="Calibri"/>
          <w:sz w:val="21"/>
          <w:szCs w:val="21"/>
        </w:rPr>
        <w:tab/>
      </w:r>
      <w:r w:rsidR="002E4A83" w:rsidRPr="00710FA3">
        <w:rPr>
          <w:rFonts w:ascii="Calibri" w:hAnsi="Calibri" w:cs="Calibri"/>
          <w:sz w:val="21"/>
          <w:szCs w:val="21"/>
        </w:rPr>
        <w:tab/>
      </w:r>
      <w:r w:rsidR="002E4A83" w:rsidRPr="00710FA3">
        <w:rPr>
          <w:rFonts w:ascii="Calibri" w:hAnsi="Calibri" w:cs="Calibri"/>
          <w:sz w:val="21"/>
          <w:szCs w:val="21"/>
        </w:rPr>
        <w:tab/>
      </w:r>
    </w:p>
    <w:p w:rsidR="00C601E9" w:rsidRPr="00710FA3" w:rsidRDefault="00C601E9" w:rsidP="00723EB8">
      <w:pPr>
        <w:pStyle w:val="Subtitle"/>
        <w:pBdr>
          <w:bottom w:val="single" w:sz="8" w:space="1" w:color="auto"/>
        </w:pBdr>
        <w:jc w:val="left"/>
        <w:outlineLvl w:val="0"/>
        <w:rPr>
          <w:rFonts w:ascii="Calibri" w:hAnsi="Calibri" w:cs="Calibri"/>
          <w:color w:val="000080"/>
          <w:sz w:val="22"/>
          <w:szCs w:val="22"/>
        </w:rPr>
      </w:pPr>
    </w:p>
    <w:p w:rsidR="002E4A83" w:rsidRPr="00710FA3" w:rsidRDefault="002E4A83" w:rsidP="00723EB8">
      <w:pPr>
        <w:pStyle w:val="Subtitle"/>
        <w:pBdr>
          <w:bottom w:val="single" w:sz="8" w:space="1" w:color="auto"/>
        </w:pBdr>
        <w:jc w:val="left"/>
        <w:outlineLvl w:val="0"/>
        <w:rPr>
          <w:rFonts w:ascii="Calibri" w:hAnsi="Calibri" w:cs="Calibri"/>
          <w:b w:val="0"/>
          <w:color w:val="0000FF"/>
          <w:sz w:val="21"/>
          <w:szCs w:val="21"/>
          <w:u w:val="single"/>
        </w:rPr>
      </w:pPr>
      <w:r w:rsidRPr="00710FA3">
        <w:rPr>
          <w:rFonts w:ascii="Calibri" w:hAnsi="Calibri" w:cs="Calibri"/>
          <w:color w:val="000080"/>
          <w:sz w:val="22"/>
          <w:szCs w:val="22"/>
        </w:rPr>
        <w:t>Objective</w:t>
      </w:r>
    </w:p>
    <w:p w:rsidR="002E4A83" w:rsidRPr="00710FA3" w:rsidRDefault="002E4A83" w:rsidP="00723EB8">
      <w:pPr>
        <w:rPr>
          <w:rFonts w:ascii="Calibri" w:hAnsi="Calibri" w:cs="Calibri"/>
          <w:b/>
          <w:bCs/>
        </w:rPr>
      </w:pPr>
    </w:p>
    <w:p w:rsidR="002E4A83" w:rsidRPr="00710FA3" w:rsidRDefault="002E4A83" w:rsidP="00723EB8">
      <w:pPr>
        <w:rPr>
          <w:rFonts w:ascii="Calibri" w:hAnsi="Calibri" w:cs="Calibri"/>
          <w:sz w:val="21"/>
          <w:szCs w:val="21"/>
        </w:rPr>
      </w:pPr>
      <w:r w:rsidRPr="00710FA3">
        <w:rPr>
          <w:rFonts w:ascii="Calibri" w:hAnsi="Calibri" w:cs="Calibri"/>
          <w:sz w:val="21"/>
          <w:szCs w:val="21"/>
        </w:rPr>
        <w:t>To</w:t>
      </w:r>
      <w:r w:rsidR="00FB13FE" w:rsidRPr="00710FA3">
        <w:rPr>
          <w:rFonts w:ascii="Calibri" w:hAnsi="Calibri" w:cs="Calibri"/>
          <w:sz w:val="21"/>
          <w:szCs w:val="21"/>
        </w:rPr>
        <w:t xml:space="preserve"> take up challenging tasks</w:t>
      </w:r>
      <w:r w:rsidRPr="00710FA3">
        <w:rPr>
          <w:rFonts w:ascii="Calibri" w:hAnsi="Calibri" w:cs="Calibri"/>
          <w:sz w:val="21"/>
          <w:szCs w:val="21"/>
        </w:rPr>
        <w:t xml:space="preserve"> which demand</w:t>
      </w:r>
      <w:r w:rsidR="00FB13FE" w:rsidRPr="00710FA3">
        <w:rPr>
          <w:rFonts w:ascii="Calibri" w:hAnsi="Calibri" w:cs="Calibri"/>
          <w:sz w:val="21"/>
          <w:szCs w:val="21"/>
        </w:rPr>
        <w:t>s</w:t>
      </w:r>
      <w:r w:rsidRPr="00710FA3">
        <w:rPr>
          <w:rFonts w:ascii="Calibri" w:hAnsi="Calibri" w:cs="Calibri"/>
          <w:sz w:val="21"/>
          <w:szCs w:val="21"/>
        </w:rPr>
        <w:t xml:space="preserve"> responsibility, innovative and creative </w:t>
      </w:r>
      <w:r w:rsidR="00FB13FE" w:rsidRPr="00710FA3">
        <w:rPr>
          <w:rFonts w:ascii="Calibri" w:hAnsi="Calibri" w:cs="Calibri"/>
          <w:sz w:val="21"/>
          <w:szCs w:val="21"/>
        </w:rPr>
        <w:t xml:space="preserve">skills, </w:t>
      </w:r>
      <w:r w:rsidRPr="00710FA3">
        <w:rPr>
          <w:rFonts w:ascii="Calibri" w:hAnsi="Calibri" w:cs="Calibri"/>
          <w:sz w:val="21"/>
          <w:szCs w:val="21"/>
        </w:rPr>
        <w:t>where I can utilize my multidimensional experience and skills to contribute towards the organizational growth in conj</w:t>
      </w:r>
      <w:r w:rsidR="00774756" w:rsidRPr="00710FA3">
        <w:rPr>
          <w:rFonts w:ascii="Calibri" w:hAnsi="Calibri" w:cs="Calibri"/>
          <w:sz w:val="21"/>
          <w:szCs w:val="21"/>
        </w:rPr>
        <w:t xml:space="preserve">unction with my personal </w:t>
      </w:r>
      <w:r w:rsidR="00463535" w:rsidRPr="00710FA3">
        <w:rPr>
          <w:rFonts w:ascii="Calibri" w:hAnsi="Calibri" w:cs="Calibri"/>
          <w:sz w:val="21"/>
          <w:szCs w:val="21"/>
        </w:rPr>
        <w:t>advancement.</w:t>
      </w:r>
    </w:p>
    <w:p w:rsidR="00B447FA" w:rsidRPr="00710FA3" w:rsidRDefault="00B447FA" w:rsidP="00723EB8">
      <w:pPr>
        <w:rPr>
          <w:rFonts w:ascii="Calibri" w:hAnsi="Calibri" w:cs="Calibri"/>
          <w:sz w:val="21"/>
          <w:szCs w:val="21"/>
        </w:rPr>
      </w:pPr>
    </w:p>
    <w:p w:rsidR="002E4A83" w:rsidRDefault="002E4A83" w:rsidP="00723EB8">
      <w:pPr>
        <w:pStyle w:val="Subtitle"/>
        <w:pBdr>
          <w:bottom w:val="single" w:sz="8" w:space="1" w:color="auto"/>
        </w:pBdr>
        <w:jc w:val="left"/>
        <w:outlineLvl w:val="0"/>
        <w:rPr>
          <w:rFonts w:ascii="Calibri" w:hAnsi="Calibri" w:cs="Calibri"/>
          <w:color w:val="000080"/>
          <w:sz w:val="22"/>
          <w:szCs w:val="22"/>
          <w:lang w:val="en-IN"/>
        </w:rPr>
      </w:pPr>
      <w:r w:rsidRPr="00710FA3">
        <w:rPr>
          <w:rFonts w:ascii="Calibri" w:hAnsi="Calibri" w:cs="Calibri"/>
          <w:color w:val="000080"/>
          <w:sz w:val="22"/>
          <w:szCs w:val="22"/>
        </w:rPr>
        <w:t>Executive Summary:</w:t>
      </w:r>
    </w:p>
    <w:p w:rsidR="006E00C8" w:rsidRPr="006E00C8" w:rsidRDefault="006E00C8" w:rsidP="00723EB8">
      <w:pPr>
        <w:pStyle w:val="Subtitle"/>
        <w:pBdr>
          <w:bottom w:val="single" w:sz="8" w:space="1" w:color="auto"/>
        </w:pBdr>
        <w:jc w:val="left"/>
        <w:outlineLvl w:val="0"/>
        <w:rPr>
          <w:rFonts w:ascii="Calibri" w:hAnsi="Calibri" w:cs="Calibri"/>
          <w:color w:val="000080"/>
          <w:sz w:val="22"/>
          <w:szCs w:val="22"/>
          <w:lang w:val="en-IN"/>
        </w:rPr>
      </w:pPr>
    </w:p>
    <w:p w:rsidR="002E4A83" w:rsidRPr="00710FA3" w:rsidRDefault="002E4A83" w:rsidP="00723EB8">
      <w:pPr>
        <w:rPr>
          <w:rFonts w:ascii="Calibri" w:hAnsi="Calibri" w:cs="Calibri"/>
          <w:b/>
          <w:color w:val="0000FF"/>
          <w:sz w:val="12"/>
          <w:szCs w:val="21"/>
          <w:u w:val="single"/>
        </w:rPr>
      </w:pPr>
    </w:p>
    <w:p w:rsidR="00B51621" w:rsidRPr="00710FA3" w:rsidRDefault="00B51621" w:rsidP="00723EB8">
      <w:pPr>
        <w:numPr>
          <w:ilvl w:val="0"/>
          <w:numId w:val="2"/>
        </w:numPr>
        <w:rPr>
          <w:rFonts w:ascii="Calibri" w:hAnsi="Calibri" w:cs="Calibri"/>
          <w:sz w:val="21"/>
          <w:szCs w:val="21"/>
        </w:rPr>
      </w:pPr>
      <w:r w:rsidRPr="00710FA3">
        <w:rPr>
          <w:rFonts w:ascii="Calibri" w:hAnsi="Calibri" w:cs="Calibri"/>
          <w:sz w:val="21"/>
          <w:szCs w:val="21"/>
        </w:rPr>
        <w:t>Accomplished IT profess</w:t>
      </w:r>
      <w:r w:rsidR="00395A9E" w:rsidRPr="00710FA3">
        <w:rPr>
          <w:rFonts w:ascii="Calibri" w:hAnsi="Calibri" w:cs="Calibri"/>
          <w:sz w:val="21"/>
          <w:szCs w:val="21"/>
        </w:rPr>
        <w:t>ional, with experience of</w:t>
      </w:r>
      <w:r w:rsidR="00F66766">
        <w:rPr>
          <w:rFonts w:ascii="Calibri" w:hAnsi="Calibri" w:cs="Calibri"/>
          <w:sz w:val="21"/>
          <w:szCs w:val="21"/>
        </w:rPr>
        <w:t xml:space="preserve"> 7</w:t>
      </w:r>
      <w:r w:rsidRPr="00710FA3">
        <w:rPr>
          <w:rFonts w:ascii="Calibri" w:hAnsi="Calibri" w:cs="Calibri"/>
          <w:sz w:val="21"/>
          <w:szCs w:val="21"/>
        </w:rPr>
        <w:t xml:space="preserve"> year</w:t>
      </w:r>
      <w:r w:rsidR="00014B58" w:rsidRPr="00710FA3">
        <w:rPr>
          <w:rFonts w:ascii="Calibri" w:hAnsi="Calibri" w:cs="Calibri"/>
          <w:sz w:val="21"/>
          <w:szCs w:val="21"/>
        </w:rPr>
        <w:t>s</w:t>
      </w:r>
      <w:r w:rsidRPr="00710FA3">
        <w:rPr>
          <w:rFonts w:ascii="Calibri" w:hAnsi="Calibri" w:cs="Calibri"/>
          <w:sz w:val="21"/>
          <w:szCs w:val="21"/>
        </w:rPr>
        <w:t xml:space="preserve"> in designing and implementing customized IT solutions. Currently working as </w:t>
      </w:r>
      <w:r w:rsidR="006E3276" w:rsidRPr="00710FA3">
        <w:rPr>
          <w:rFonts w:ascii="Calibri" w:hAnsi="Calibri" w:cs="Calibri"/>
          <w:sz w:val="21"/>
          <w:szCs w:val="21"/>
        </w:rPr>
        <w:t xml:space="preserve">a </w:t>
      </w:r>
      <w:r w:rsidR="00F66766">
        <w:rPr>
          <w:rFonts w:ascii="Calibri" w:hAnsi="Calibri" w:cs="Calibri"/>
          <w:sz w:val="21"/>
          <w:szCs w:val="21"/>
        </w:rPr>
        <w:t xml:space="preserve">Senior </w:t>
      </w:r>
      <w:r w:rsidR="006E3276" w:rsidRPr="00710FA3">
        <w:rPr>
          <w:rFonts w:ascii="Calibri" w:hAnsi="Calibri" w:cs="Calibri"/>
          <w:sz w:val="21"/>
          <w:szCs w:val="21"/>
        </w:rPr>
        <w:t>Software</w:t>
      </w:r>
      <w:r w:rsidRPr="00710FA3">
        <w:rPr>
          <w:rFonts w:ascii="Calibri" w:hAnsi="Calibri" w:cs="Calibri"/>
          <w:sz w:val="21"/>
          <w:szCs w:val="21"/>
        </w:rPr>
        <w:t xml:space="preserve"> Engineer in </w:t>
      </w:r>
      <w:r w:rsidR="009B2F8B">
        <w:rPr>
          <w:rFonts w:ascii="Calibri" w:hAnsi="Calibri" w:cs="Calibri"/>
          <w:sz w:val="21"/>
          <w:szCs w:val="21"/>
        </w:rPr>
        <w:t xml:space="preserve">Pennant Technologies Private Limited </w:t>
      </w:r>
      <w:r w:rsidRPr="00710FA3">
        <w:rPr>
          <w:rFonts w:ascii="Calibri" w:hAnsi="Calibri" w:cs="Calibri"/>
          <w:sz w:val="21"/>
          <w:szCs w:val="21"/>
        </w:rPr>
        <w:t>.</w:t>
      </w:r>
    </w:p>
    <w:p w:rsidR="00B51621" w:rsidRPr="00710FA3" w:rsidRDefault="00B51621" w:rsidP="00723EB8">
      <w:pPr>
        <w:numPr>
          <w:ilvl w:val="0"/>
          <w:numId w:val="2"/>
        </w:numPr>
        <w:rPr>
          <w:rFonts w:ascii="Calibri" w:hAnsi="Calibri" w:cs="Calibri"/>
          <w:sz w:val="21"/>
          <w:szCs w:val="21"/>
        </w:rPr>
      </w:pPr>
      <w:r w:rsidRPr="00710FA3">
        <w:rPr>
          <w:rFonts w:ascii="Calibri" w:hAnsi="Calibri" w:cs="Calibri"/>
          <w:sz w:val="21"/>
          <w:szCs w:val="21"/>
        </w:rPr>
        <w:t xml:space="preserve">Good working knowledge in Java and J2EE Technologies like Servlets, JSP, </w:t>
      </w:r>
      <w:r w:rsidR="002B68C7" w:rsidRPr="00710FA3">
        <w:rPr>
          <w:rFonts w:ascii="Calibri" w:hAnsi="Calibri" w:cs="Calibri"/>
          <w:sz w:val="21"/>
          <w:szCs w:val="21"/>
        </w:rPr>
        <w:t xml:space="preserve">JDBC, </w:t>
      </w:r>
      <w:r w:rsidR="003B4F0C" w:rsidRPr="00710FA3">
        <w:rPr>
          <w:rFonts w:ascii="Calibri" w:hAnsi="Calibri" w:cs="Calibri"/>
          <w:sz w:val="21"/>
          <w:szCs w:val="21"/>
        </w:rPr>
        <w:t>STRUTS1.X and STRUTS 2.X</w:t>
      </w:r>
      <w:r w:rsidR="009B08CA" w:rsidRPr="00710FA3">
        <w:rPr>
          <w:rFonts w:ascii="Calibri" w:hAnsi="Calibri" w:cs="Calibri"/>
          <w:sz w:val="21"/>
          <w:szCs w:val="21"/>
        </w:rPr>
        <w:t>,SPRING,HIBERNATE,WEBSERVICE(SO</w:t>
      </w:r>
      <w:r w:rsidR="007D1EAD">
        <w:rPr>
          <w:rFonts w:ascii="Calibri" w:hAnsi="Calibri" w:cs="Calibri"/>
          <w:sz w:val="21"/>
          <w:szCs w:val="21"/>
        </w:rPr>
        <w:t>AP,REST),SpringBoot,MicroServices.</w:t>
      </w:r>
    </w:p>
    <w:p w:rsidR="00B51621" w:rsidRPr="00710FA3" w:rsidRDefault="00B51621" w:rsidP="00723EB8">
      <w:pPr>
        <w:numPr>
          <w:ilvl w:val="0"/>
          <w:numId w:val="2"/>
        </w:numPr>
        <w:rPr>
          <w:rFonts w:ascii="Calibri" w:hAnsi="Calibri" w:cs="Calibri"/>
          <w:sz w:val="21"/>
          <w:szCs w:val="21"/>
        </w:rPr>
      </w:pPr>
      <w:r w:rsidRPr="00710FA3">
        <w:rPr>
          <w:rFonts w:ascii="Calibri" w:hAnsi="Calibri" w:cs="Calibri"/>
          <w:sz w:val="21"/>
          <w:szCs w:val="21"/>
        </w:rPr>
        <w:t>Working knowledge with UNIX basics.</w:t>
      </w:r>
    </w:p>
    <w:p w:rsidR="002E4A83" w:rsidRPr="00710FA3" w:rsidRDefault="002E4A83" w:rsidP="00723EB8">
      <w:pPr>
        <w:widowControl w:val="0"/>
        <w:numPr>
          <w:ilvl w:val="0"/>
          <w:numId w:val="2"/>
        </w:numPr>
        <w:rPr>
          <w:rFonts w:ascii="Calibri" w:hAnsi="Calibri" w:cs="Calibri"/>
          <w:sz w:val="21"/>
          <w:szCs w:val="21"/>
        </w:rPr>
      </w:pPr>
      <w:r w:rsidRPr="00710FA3">
        <w:rPr>
          <w:rFonts w:ascii="Calibri" w:hAnsi="Calibri" w:cs="Calibri"/>
          <w:sz w:val="21"/>
          <w:szCs w:val="21"/>
        </w:rPr>
        <w:t xml:space="preserve">Having excellent troubleshooting and debugging skills. </w:t>
      </w:r>
    </w:p>
    <w:p w:rsidR="007B676C" w:rsidRPr="00710FA3" w:rsidRDefault="002E4A83" w:rsidP="00723EB8">
      <w:pPr>
        <w:widowControl w:val="0"/>
        <w:numPr>
          <w:ilvl w:val="0"/>
          <w:numId w:val="2"/>
        </w:numPr>
        <w:rPr>
          <w:rFonts w:ascii="Calibri" w:hAnsi="Calibri" w:cs="Calibri"/>
          <w:sz w:val="21"/>
          <w:szCs w:val="21"/>
        </w:rPr>
      </w:pPr>
      <w:r w:rsidRPr="00710FA3">
        <w:rPr>
          <w:rFonts w:ascii="Calibri" w:hAnsi="Calibri" w:cs="Calibri"/>
          <w:sz w:val="21"/>
          <w:szCs w:val="21"/>
        </w:rPr>
        <w:t>Possess good interpersonal skills which have put to good use in coordinating with Project teams and providing customized software solutions.</w:t>
      </w:r>
    </w:p>
    <w:p w:rsidR="007B676C" w:rsidRPr="00710FA3" w:rsidRDefault="007B676C" w:rsidP="00723EB8">
      <w:pPr>
        <w:widowControl w:val="0"/>
        <w:numPr>
          <w:ilvl w:val="0"/>
          <w:numId w:val="2"/>
        </w:numPr>
        <w:rPr>
          <w:rFonts w:ascii="Calibri" w:hAnsi="Calibri" w:cs="Calibri"/>
          <w:sz w:val="21"/>
          <w:szCs w:val="21"/>
        </w:rPr>
      </w:pPr>
      <w:r w:rsidRPr="00710FA3">
        <w:rPr>
          <w:rFonts w:ascii="Calibri" w:hAnsi="Calibri" w:cs="Calibri"/>
          <w:sz w:val="21"/>
          <w:szCs w:val="21"/>
        </w:rPr>
        <w:t>Good working knowledge on Application development and maintenance life cycle process.</w:t>
      </w:r>
    </w:p>
    <w:p w:rsidR="002E4A83" w:rsidRPr="00710FA3" w:rsidRDefault="00073A55" w:rsidP="00723EB8">
      <w:pPr>
        <w:widowControl w:val="0"/>
        <w:numPr>
          <w:ilvl w:val="0"/>
          <w:numId w:val="2"/>
        </w:numPr>
        <w:pBdr>
          <w:bottom w:val="single" w:sz="8" w:space="1" w:color="auto"/>
        </w:pBdr>
        <w:spacing w:line="276" w:lineRule="auto"/>
        <w:outlineLvl w:val="0"/>
        <w:rPr>
          <w:rFonts w:ascii="Calibri" w:hAnsi="Calibri" w:cs="Calibri"/>
          <w:sz w:val="21"/>
          <w:szCs w:val="21"/>
        </w:rPr>
      </w:pPr>
      <w:r w:rsidRPr="00710FA3">
        <w:rPr>
          <w:rFonts w:ascii="Calibri" w:hAnsi="Calibri" w:cs="Calibri"/>
          <w:sz w:val="21"/>
          <w:szCs w:val="21"/>
        </w:rPr>
        <w:t xml:space="preserve">Good </w:t>
      </w:r>
      <w:r w:rsidR="00A46741" w:rsidRPr="00710FA3">
        <w:rPr>
          <w:rFonts w:ascii="Calibri" w:hAnsi="Calibri" w:cs="Calibri"/>
          <w:sz w:val="21"/>
          <w:szCs w:val="21"/>
        </w:rPr>
        <w:t>t</w:t>
      </w:r>
      <w:r w:rsidR="002E4A83" w:rsidRPr="00710FA3">
        <w:rPr>
          <w:rFonts w:ascii="Calibri" w:hAnsi="Calibri" w:cs="Calibri"/>
          <w:sz w:val="21"/>
          <w:szCs w:val="21"/>
        </w:rPr>
        <w:t xml:space="preserve">eam player with effective communication skills and </w:t>
      </w:r>
      <w:r w:rsidR="006E3276" w:rsidRPr="00710FA3">
        <w:rPr>
          <w:rFonts w:ascii="Calibri" w:hAnsi="Calibri" w:cs="Calibri"/>
          <w:sz w:val="21"/>
          <w:szCs w:val="21"/>
        </w:rPr>
        <w:t xml:space="preserve">much more capable </w:t>
      </w:r>
      <w:r w:rsidR="002E4A83" w:rsidRPr="00710FA3">
        <w:rPr>
          <w:rFonts w:ascii="Calibri" w:hAnsi="Calibri" w:cs="Calibri"/>
          <w:sz w:val="21"/>
          <w:szCs w:val="21"/>
        </w:rPr>
        <w:t xml:space="preserve">in resolving complex issues. </w:t>
      </w:r>
    </w:p>
    <w:p w:rsidR="003E708C" w:rsidRPr="00710FA3" w:rsidRDefault="003E708C" w:rsidP="00723EB8">
      <w:pPr>
        <w:pStyle w:val="Subtitle"/>
        <w:pBdr>
          <w:bottom w:val="single" w:sz="8" w:space="1" w:color="auto"/>
        </w:pBdr>
        <w:jc w:val="left"/>
        <w:outlineLvl w:val="0"/>
        <w:rPr>
          <w:rFonts w:ascii="Calibri" w:hAnsi="Calibri" w:cs="Calibri"/>
          <w:color w:val="000080"/>
          <w:sz w:val="22"/>
          <w:szCs w:val="22"/>
        </w:rPr>
      </w:pPr>
    </w:p>
    <w:p w:rsidR="00414371" w:rsidRPr="00710FA3" w:rsidRDefault="00414371" w:rsidP="00723EB8">
      <w:pPr>
        <w:pStyle w:val="Subtitle"/>
        <w:pBdr>
          <w:bottom w:val="single" w:sz="8" w:space="1" w:color="auto"/>
        </w:pBdr>
        <w:jc w:val="left"/>
        <w:outlineLvl w:val="0"/>
        <w:rPr>
          <w:rFonts w:ascii="Calibri" w:hAnsi="Calibri" w:cs="Calibri"/>
          <w:b w:val="0"/>
          <w:color w:val="0000FF"/>
          <w:sz w:val="21"/>
          <w:szCs w:val="21"/>
          <w:u w:val="single"/>
        </w:rPr>
      </w:pPr>
      <w:r w:rsidRPr="00710FA3">
        <w:rPr>
          <w:rFonts w:ascii="Calibri" w:hAnsi="Calibri" w:cs="Calibri"/>
          <w:color w:val="000080"/>
          <w:sz w:val="22"/>
          <w:szCs w:val="22"/>
        </w:rPr>
        <w:t>Employers:</w:t>
      </w:r>
    </w:p>
    <w:p w:rsidR="00414371" w:rsidRPr="00710FA3" w:rsidRDefault="00414371" w:rsidP="00723EB8">
      <w:pPr>
        <w:pStyle w:val="ListParagraph"/>
        <w:rPr>
          <w:rFonts w:ascii="Calibri" w:hAnsi="Calibri" w:cs="Calibri"/>
          <w:sz w:val="12"/>
          <w:szCs w:val="20"/>
        </w:rPr>
      </w:pPr>
    </w:p>
    <w:p w:rsidR="00F05CCE" w:rsidRPr="00710FA3" w:rsidRDefault="00414371" w:rsidP="00723EB8">
      <w:pPr>
        <w:pStyle w:val="ListParagraph"/>
        <w:numPr>
          <w:ilvl w:val="0"/>
          <w:numId w:val="12"/>
        </w:numPr>
        <w:rPr>
          <w:rFonts w:ascii="Calibri" w:hAnsi="Calibri" w:cs="Calibri"/>
          <w:sz w:val="21"/>
          <w:szCs w:val="21"/>
        </w:rPr>
      </w:pPr>
      <w:r w:rsidRPr="00710FA3">
        <w:rPr>
          <w:rFonts w:ascii="Calibri" w:hAnsi="Calibri" w:cs="Calibri"/>
          <w:sz w:val="21"/>
          <w:szCs w:val="21"/>
        </w:rPr>
        <w:t>Working at</w:t>
      </w:r>
      <w:r w:rsidR="00B51621" w:rsidRPr="00710FA3">
        <w:rPr>
          <w:rFonts w:ascii="Calibri" w:hAnsi="Calibri" w:cs="Calibri"/>
          <w:sz w:val="21"/>
          <w:szCs w:val="21"/>
        </w:rPr>
        <w:t xml:space="preserve"> </w:t>
      </w:r>
      <w:r w:rsidR="00C81213" w:rsidRPr="00710FA3">
        <w:rPr>
          <w:rFonts w:ascii="Calibri" w:hAnsi="Calibri" w:cs="Calibri"/>
          <w:sz w:val="21"/>
          <w:szCs w:val="21"/>
        </w:rPr>
        <w:t>Pennant Technologies</w:t>
      </w:r>
      <w:r w:rsidR="00F05CCE" w:rsidRPr="00710FA3">
        <w:rPr>
          <w:rFonts w:ascii="Calibri" w:hAnsi="Calibri" w:cs="Calibri"/>
          <w:sz w:val="21"/>
          <w:szCs w:val="21"/>
        </w:rPr>
        <w:t>(Hyderabad)</w:t>
      </w:r>
    </w:p>
    <w:p w:rsidR="00C81213" w:rsidRPr="00710FA3" w:rsidRDefault="00C81213" w:rsidP="00723EB8">
      <w:pPr>
        <w:pStyle w:val="ListParagraph"/>
        <w:numPr>
          <w:ilvl w:val="0"/>
          <w:numId w:val="12"/>
        </w:numPr>
        <w:rPr>
          <w:rFonts w:ascii="Calibri" w:hAnsi="Calibri" w:cs="Calibri"/>
          <w:sz w:val="21"/>
          <w:szCs w:val="21"/>
        </w:rPr>
      </w:pPr>
      <w:r w:rsidRPr="00710FA3">
        <w:rPr>
          <w:rFonts w:ascii="Calibri" w:hAnsi="Calibri" w:cs="Calibri"/>
          <w:sz w:val="21"/>
          <w:szCs w:val="21"/>
        </w:rPr>
        <w:t xml:space="preserve">Worked for </w:t>
      </w:r>
      <w:r w:rsidR="00EF6C63">
        <w:rPr>
          <w:rFonts w:ascii="Calibri" w:hAnsi="Calibri" w:cs="Calibri"/>
          <w:sz w:val="21"/>
          <w:szCs w:val="21"/>
        </w:rPr>
        <w:t>BirlaS</w:t>
      </w:r>
      <w:r w:rsidR="00EF6C63" w:rsidRPr="00710FA3">
        <w:rPr>
          <w:rFonts w:ascii="Calibri" w:hAnsi="Calibri" w:cs="Calibri"/>
          <w:sz w:val="21"/>
          <w:szCs w:val="21"/>
        </w:rPr>
        <w:t>oft</w:t>
      </w:r>
      <w:r w:rsidRPr="00710FA3">
        <w:rPr>
          <w:rFonts w:ascii="Calibri" w:hAnsi="Calibri" w:cs="Calibri"/>
          <w:sz w:val="21"/>
          <w:szCs w:val="21"/>
        </w:rPr>
        <w:t xml:space="preserve"> </w:t>
      </w:r>
      <w:r w:rsidR="00EF6C63">
        <w:rPr>
          <w:rFonts w:ascii="Calibri" w:hAnsi="Calibri" w:cs="Calibri"/>
          <w:sz w:val="21"/>
          <w:szCs w:val="21"/>
        </w:rPr>
        <w:t xml:space="preserve">India Pvt </w:t>
      </w:r>
      <w:r w:rsidRPr="00710FA3">
        <w:rPr>
          <w:rFonts w:ascii="Calibri" w:hAnsi="Calibri" w:cs="Calibri"/>
          <w:sz w:val="21"/>
          <w:szCs w:val="21"/>
        </w:rPr>
        <w:t>ltd  about 1.9 years.</w:t>
      </w:r>
    </w:p>
    <w:p w:rsidR="00723EB8" w:rsidRPr="00710FA3" w:rsidRDefault="00F05CCE" w:rsidP="00C601E9">
      <w:pPr>
        <w:pStyle w:val="ListParagraph"/>
        <w:numPr>
          <w:ilvl w:val="0"/>
          <w:numId w:val="12"/>
        </w:numPr>
        <w:rPr>
          <w:rFonts w:ascii="Calibri" w:hAnsi="Calibri" w:cs="Calibri"/>
          <w:sz w:val="10"/>
          <w:szCs w:val="20"/>
        </w:rPr>
      </w:pPr>
      <w:r w:rsidRPr="00710FA3">
        <w:rPr>
          <w:rFonts w:ascii="Calibri" w:hAnsi="Calibri" w:cs="Calibri"/>
          <w:sz w:val="21"/>
          <w:szCs w:val="21"/>
        </w:rPr>
        <w:t xml:space="preserve">Worked for </w:t>
      </w:r>
      <w:r w:rsidR="00917CFD" w:rsidRPr="00710FA3">
        <w:rPr>
          <w:rFonts w:ascii="Calibri" w:hAnsi="Calibri" w:cs="Calibri"/>
          <w:sz w:val="21"/>
          <w:szCs w:val="21"/>
        </w:rPr>
        <w:t>Aquila Software Services about 2.9</w:t>
      </w:r>
      <w:r w:rsidRPr="00710FA3">
        <w:rPr>
          <w:rFonts w:ascii="Calibri" w:hAnsi="Calibri" w:cs="Calibri"/>
          <w:sz w:val="21"/>
          <w:szCs w:val="21"/>
        </w:rPr>
        <w:t xml:space="preserve"> years</w:t>
      </w:r>
      <w:r w:rsidR="00CA4612" w:rsidRPr="00710FA3">
        <w:rPr>
          <w:rFonts w:ascii="Calibri" w:hAnsi="Calibri" w:cs="Calibri"/>
          <w:sz w:val="21"/>
          <w:szCs w:val="21"/>
        </w:rPr>
        <w:t>.</w:t>
      </w:r>
    </w:p>
    <w:p w:rsidR="00C601E9" w:rsidRPr="00710FA3" w:rsidRDefault="00C601E9" w:rsidP="00C601E9">
      <w:pPr>
        <w:pStyle w:val="ListParagraph"/>
        <w:widowControl w:val="0"/>
        <w:ind w:left="-3"/>
        <w:rPr>
          <w:rFonts w:ascii="Calibri" w:hAnsi="Calibri" w:cs="Calibri"/>
          <w:sz w:val="10"/>
          <w:szCs w:val="20"/>
        </w:rPr>
      </w:pPr>
    </w:p>
    <w:p w:rsidR="004D3A83" w:rsidRPr="00710FA3" w:rsidRDefault="004D3A83" w:rsidP="00723EB8">
      <w:pPr>
        <w:pStyle w:val="ListParagraph"/>
        <w:widowControl w:val="0"/>
        <w:ind w:left="0"/>
        <w:rPr>
          <w:rFonts w:ascii="Calibri" w:hAnsi="Calibri" w:cs="Calibri"/>
          <w:sz w:val="10"/>
          <w:szCs w:val="20"/>
        </w:rPr>
      </w:pPr>
    </w:p>
    <w:p w:rsidR="002E4A83" w:rsidRPr="00710FA3" w:rsidRDefault="002E4A83" w:rsidP="00723EB8">
      <w:pPr>
        <w:pStyle w:val="Subtitle"/>
        <w:pBdr>
          <w:bottom w:val="single" w:sz="8" w:space="1" w:color="auto"/>
        </w:pBdr>
        <w:jc w:val="left"/>
        <w:outlineLvl w:val="0"/>
        <w:rPr>
          <w:rFonts w:ascii="Calibri" w:hAnsi="Calibri" w:cs="Calibri"/>
          <w:color w:val="000080"/>
          <w:sz w:val="22"/>
          <w:szCs w:val="22"/>
        </w:rPr>
      </w:pPr>
      <w:r w:rsidRPr="00710FA3">
        <w:rPr>
          <w:rFonts w:ascii="Calibri" w:hAnsi="Calibri" w:cs="Calibri"/>
          <w:color w:val="000080"/>
          <w:sz w:val="22"/>
          <w:szCs w:val="22"/>
        </w:rPr>
        <w:t>Technical Proficiency:</w:t>
      </w:r>
    </w:p>
    <w:p w:rsidR="00DB64D5" w:rsidRPr="00710FA3" w:rsidRDefault="00DB64D5" w:rsidP="00723EB8">
      <w:pPr>
        <w:rPr>
          <w:rFonts w:ascii="Calibri" w:hAnsi="Calibri" w:cs="Calibri"/>
          <w:b/>
          <w:color w:val="0000FF"/>
          <w:sz w:val="21"/>
          <w:szCs w:val="21"/>
          <w:u w:val="single"/>
        </w:rPr>
      </w:pPr>
    </w:p>
    <w:tbl>
      <w:tblPr>
        <w:tblpPr w:leftFromText="180" w:rightFromText="180" w:vertAnchor="text" w:horzAnchor="page" w:tblpX="1105" w:tblpY="80"/>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758"/>
        <w:gridCol w:w="7700"/>
      </w:tblGrid>
      <w:tr w:rsidR="00000000" w:rsidTr="00C601E9">
        <w:trPr>
          <w:cantSplit/>
          <w:trHeight w:val="385"/>
        </w:trPr>
        <w:tc>
          <w:tcPr>
            <w:tcW w:w="2758" w:type="dxa"/>
            <w:vAlign w:val="center"/>
          </w:tcPr>
          <w:p w:rsidR="0088757C" w:rsidRPr="00710FA3" w:rsidRDefault="0088757C" w:rsidP="00723EB8">
            <w:pPr>
              <w:rPr>
                <w:rFonts w:ascii="Calibri" w:hAnsi="Calibri" w:cs="Calibri"/>
                <w:b/>
                <w:sz w:val="21"/>
                <w:szCs w:val="21"/>
              </w:rPr>
            </w:pPr>
            <w:r w:rsidRPr="00710FA3">
              <w:rPr>
                <w:rFonts w:ascii="Calibri" w:hAnsi="Calibri" w:cs="Calibri"/>
                <w:b/>
                <w:sz w:val="21"/>
                <w:szCs w:val="21"/>
              </w:rPr>
              <w:t>Programming  Languages</w:t>
            </w:r>
          </w:p>
        </w:tc>
        <w:tc>
          <w:tcPr>
            <w:tcW w:w="7700" w:type="dxa"/>
            <w:vAlign w:val="center"/>
          </w:tcPr>
          <w:p w:rsidR="0088757C" w:rsidRPr="00710FA3" w:rsidRDefault="0088757C" w:rsidP="00723EB8">
            <w:pPr>
              <w:tabs>
                <w:tab w:val="left" w:pos="180"/>
                <w:tab w:val="center" w:pos="702"/>
              </w:tabs>
              <w:rPr>
                <w:rFonts w:ascii="Calibri" w:hAnsi="Calibri" w:cs="Calibri"/>
                <w:sz w:val="21"/>
                <w:szCs w:val="21"/>
              </w:rPr>
            </w:pPr>
            <w:r w:rsidRPr="00710FA3">
              <w:rPr>
                <w:rFonts w:ascii="Calibri" w:hAnsi="Calibri" w:cs="Calibri"/>
                <w:sz w:val="21"/>
                <w:szCs w:val="21"/>
              </w:rPr>
              <w:t>Core Java</w:t>
            </w:r>
          </w:p>
        </w:tc>
      </w:tr>
      <w:tr w:rsidR="00000000" w:rsidTr="00C601E9">
        <w:trPr>
          <w:cantSplit/>
          <w:trHeight w:val="385"/>
        </w:trPr>
        <w:tc>
          <w:tcPr>
            <w:tcW w:w="2758" w:type="dxa"/>
            <w:vAlign w:val="center"/>
          </w:tcPr>
          <w:p w:rsidR="002E4A83" w:rsidRPr="00710FA3" w:rsidRDefault="0088757C" w:rsidP="00723EB8">
            <w:pPr>
              <w:rPr>
                <w:rFonts w:ascii="Calibri" w:hAnsi="Calibri" w:cs="Calibri"/>
                <w:b/>
                <w:sz w:val="21"/>
                <w:szCs w:val="21"/>
              </w:rPr>
            </w:pPr>
            <w:r w:rsidRPr="00710FA3">
              <w:rPr>
                <w:rFonts w:ascii="Calibri" w:hAnsi="Calibri" w:cs="Calibri"/>
                <w:b/>
                <w:sz w:val="21"/>
                <w:szCs w:val="21"/>
              </w:rPr>
              <w:t>Java Technologies</w:t>
            </w:r>
          </w:p>
        </w:tc>
        <w:tc>
          <w:tcPr>
            <w:tcW w:w="7700" w:type="dxa"/>
            <w:vAlign w:val="center"/>
          </w:tcPr>
          <w:p w:rsidR="00C414A6" w:rsidRPr="00710FA3" w:rsidRDefault="00215454" w:rsidP="00723EB8">
            <w:pPr>
              <w:tabs>
                <w:tab w:val="left" w:pos="180"/>
                <w:tab w:val="center" w:pos="702"/>
              </w:tabs>
              <w:rPr>
                <w:rFonts w:ascii="Calibri" w:hAnsi="Calibri" w:cs="Calibri"/>
                <w:sz w:val="21"/>
                <w:szCs w:val="21"/>
              </w:rPr>
            </w:pPr>
            <w:r w:rsidRPr="00710FA3">
              <w:rPr>
                <w:rFonts w:ascii="Calibri" w:hAnsi="Calibri" w:cs="Calibri"/>
                <w:sz w:val="21"/>
                <w:szCs w:val="21"/>
              </w:rPr>
              <w:t>J2SE,</w:t>
            </w:r>
            <w:r w:rsidR="00B46964" w:rsidRPr="00710FA3">
              <w:rPr>
                <w:rFonts w:ascii="Calibri" w:hAnsi="Calibri" w:cs="Calibri"/>
                <w:sz w:val="21"/>
                <w:szCs w:val="21"/>
              </w:rPr>
              <w:t xml:space="preserve"> </w:t>
            </w:r>
            <w:r w:rsidRPr="00710FA3">
              <w:rPr>
                <w:rFonts w:ascii="Calibri" w:hAnsi="Calibri" w:cs="Calibri"/>
                <w:sz w:val="21"/>
                <w:szCs w:val="21"/>
              </w:rPr>
              <w:t>S</w:t>
            </w:r>
            <w:r w:rsidR="00C414A6" w:rsidRPr="00710FA3">
              <w:rPr>
                <w:rFonts w:ascii="Calibri" w:hAnsi="Calibri" w:cs="Calibri"/>
                <w:sz w:val="21"/>
                <w:szCs w:val="21"/>
              </w:rPr>
              <w:t>ervlets,  JDBC and Jsp</w:t>
            </w:r>
            <w:r w:rsidR="00F416AE" w:rsidRPr="00710FA3">
              <w:rPr>
                <w:rFonts w:ascii="Calibri" w:hAnsi="Calibri" w:cs="Calibri"/>
                <w:sz w:val="21"/>
                <w:szCs w:val="21"/>
              </w:rPr>
              <w:t>,Spring,Hibernate,Webservices(Soap &amp; Rest)</w:t>
            </w:r>
            <w:r w:rsidR="0083525E">
              <w:rPr>
                <w:rFonts w:ascii="Calibri" w:hAnsi="Calibri" w:cs="Calibri"/>
                <w:sz w:val="21"/>
                <w:szCs w:val="21"/>
              </w:rPr>
              <w:t>,SpringBoot,MicroServices.</w:t>
            </w:r>
          </w:p>
        </w:tc>
      </w:tr>
      <w:tr w:rsidR="00000000" w:rsidTr="00C601E9">
        <w:trPr>
          <w:cantSplit/>
          <w:trHeight w:val="385"/>
        </w:trPr>
        <w:tc>
          <w:tcPr>
            <w:tcW w:w="2758" w:type="dxa"/>
            <w:vAlign w:val="center"/>
          </w:tcPr>
          <w:p w:rsidR="002E4A83" w:rsidRPr="00774F69" w:rsidRDefault="002E4A83" w:rsidP="00723EB8">
            <w:pPr>
              <w:pStyle w:val="Heading2"/>
              <w:framePr w:hSpace="0" w:wrap="auto" w:vAnchor="margin" w:hAnchor="text" w:xAlign="left" w:yAlign="inline"/>
              <w:suppressOverlap w:val="0"/>
              <w:rPr>
                <w:rFonts w:ascii="Calibri" w:hAnsi="Calibri" w:cs="Calibri"/>
                <w:bCs w:val="0"/>
                <w:sz w:val="21"/>
                <w:szCs w:val="21"/>
                <w:lang w:val="en-US" w:eastAsia="en-US"/>
              </w:rPr>
            </w:pPr>
            <w:r w:rsidRPr="00774F69">
              <w:rPr>
                <w:rFonts w:ascii="Calibri" w:hAnsi="Calibri" w:cs="Calibri"/>
                <w:bCs w:val="0"/>
                <w:sz w:val="21"/>
                <w:szCs w:val="21"/>
                <w:lang w:val="en-US" w:eastAsia="en-US"/>
              </w:rPr>
              <w:t>Database</w:t>
            </w:r>
          </w:p>
        </w:tc>
        <w:tc>
          <w:tcPr>
            <w:tcW w:w="7700" w:type="dxa"/>
            <w:vAlign w:val="center"/>
          </w:tcPr>
          <w:p w:rsidR="002E4A83" w:rsidRPr="00710FA3" w:rsidRDefault="00B51621" w:rsidP="00723EB8">
            <w:pPr>
              <w:tabs>
                <w:tab w:val="left" w:pos="180"/>
                <w:tab w:val="center" w:pos="702"/>
              </w:tabs>
              <w:rPr>
                <w:rFonts w:ascii="Calibri" w:hAnsi="Calibri" w:cs="Calibri"/>
                <w:sz w:val="21"/>
                <w:szCs w:val="21"/>
              </w:rPr>
            </w:pPr>
            <w:r w:rsidRPr="00710FA3">
              <w:rPr>
                <w:rFonts w:ascii="Calibri" w:hAnsi="Calibri" w:cs="Calibri"/>
                <w:sz w:val="21"/>
                <w:szCs w:val="21"/>
              </w:rPr>
              <w:t>Oracle</w:t>
            </w:r>
            <w:r w:rsidR="00031199" w:rsidRPr="00710FA3">
              <w:rPr>
                <w:rFonts w:ascii="Calibri" w:hAnsi="Calibri" w:cs="Calibri"/>
                <w:sz w:val="21"/>
                <w:szCs w:val="21"/>
              </w:rPr>
              <w:t>,FD(First Data)</w:t>
            </w:r>
          </w:p>
        </w:tc>
      </w:tr>
      <w:tr w:rsidR="00000000" w:rsidTr="00C601E9">
        <w:trPr>
          <w:cantSplit/>
          <w:trHeight w:val="385"/>
        </w:trPr>
        <w:tc>
          <w:tcPr>
            <w:tcW w:w="2758" w:type="dxa"/>
            <w:vAlign w:val="center"/>
          </w:tcPr>
          <w:p w:rsidR="00031199" w:rsidRPr="00774F69" w:rsidRDefault="00031199" w:rsidP="00723EB8">
            <w:pPr>
              <w:pStyle w:val="Heading2"/>
              <w:framePr w:hSpace="0" w:wrap="auto" w:vAnchor="margin" w:hAnchor="text" w:xAlign="left" w:yAlign="inline"/>
              <w:suppressOverlap w:val="0"/>
              <w:rPr>
                <w:rFonts w:ascii="Calibri" w:hAnsi="Calibri" w:cs="Calibri"/>
                <w:bCs w:val="0"/>
                <w:sz w:val="21"/>
                <w:szCs w:val="21"/>
                <w:lang w:val="en-US" w:eastAsia="en-US"/>
              </w:rPr>
            </w:pPr>
            <w:r w:rsidRPr="00774F69">
              <w:rPr>
                <w:rFonts w:ascii="Calibri" w:hAnsi="Calibri" w:cs="Calibri"/>
                <w:bCs w:val="0"/>
                <w:sz w:val="21"/>
                <w:szCs w:val="21"/>
                <w:lang w:val="en-US" w:eastAsia="en-US"/>
              </w:rPr>
              <w:t>DB Designing Tools</w:t>
            </w:r>
          </w:p>
        </w:tc>
        <w:tc>
          <w:tcPr>
            <w:tcW w:w="7700" w:type="dxa"/>
            <w:vAlign w:val="center"/>
          </w:tcPr>
          <w:p w:rsidR="00031199" w:rsidRPr="00710FA3" w:rsidRDefault="00031199" w:rsidP="00723EB8">
            <w:pPr>
              <w:tabs>
                <w:tab w:val="left" w:pos="180"/>
                <w:tab w:val="center" w:pos="702"/>
              </w:tabs>
              <w:rPr>
                <w:rFonts w:ascii="Calibri" w:hAnsi="Calibri" w:cs="Calibri"/>
                <w:sz w:val="21"/>
                <w:szCs w:val="21"/>
              </w:rPr>
            </w:pPr>
            <w:r w:rsidRPr="00710FA3">
              <w:rPr>
                <w:rFonts w:ascii="Calibri" w:hAnsi="Calibri" w:cs="Calibri"/>
                <w:sz w:val="21"/>
                <w:szCs w:val="21"/>
              </w:rPr>
              <w:t>SQL Developer</w:t>
            </w:r>
          </w:p>
        </w:tc>
      </w:tr>
      <w:tr w:rsidR="00000000" w:rsidTr="00C601E9">
        <w:trPr>
          <w:cantSplit/>
          <w:trHeight w:val="385"/>
        </w:trPr>
        <w:tc>
          <w:tcPr>
            <w:tcW w:w="2758" w:type="dxa"/>
            <w:vAlign w:val="center"/>
          </w:tcPr>
          <w:p w:rsidR="00031199" w:rsidRPr="00774F69" w:rsidRDefault="00031199" w:rsidP="00723EB8">
            <w:pPr>
              <w:pStyle w:val="Heading2"/>
              <w:framePr w:hSpace="0" w:wrap="auto" w:vAnchor="margin" w:hAnchor="text" w:xAlign="left" w:yAlign="inline"/>
              <w:suppressOverlap w:val="0"/>
              <w:rPr>
                <w:rFonts w:ascii="Calibri" w:hAnsi="Calibri" w:cs="Calibri"/>
                <w:bCs w:val="0"/>
                <w:sz w:val="21"/>
                <w:szCs w:val="21"/>
                <w:lang w:val="en-US" w:eastAsia="en-US"/>
              </w:rPr>
            </w:pPr>
            <w:r w:rsidRPr="00774F69">
              <w:rPr>
                <w:rFonts w:ascii="Calibri" w:hAnsi="Calibri" w:cs="Calibri"/>
                <w:bCs w:val="0"/>
                <w:sz w:val="21"/>
                <w:szCs w:val="21"/>
                <w:lang w:val="en-US" w:eastAsia="en-US"/>
              </w:rPr>
              <w:t>RIA Frameworks</w:t>
            </w:r>
          </w:p>
        </w:tc>
        <w:tc>
          <w:tcPr>
            <w:tcW w:w="7700" w:type="dxa"/>
            <w:vAlign w:val="center"/>
          </w:tcPr>
          <w:p w:rsidR="00031199" w:rsidRPr="00710FA3" w:rsidRDefault="00031199" w:rsidP="00723EB8">
            <w:pPr>
              <w:tabs>
                <w:tab w:val="left" w:pos="180"/>
                <w:tab w:val="center" w:pos="702"/>
              </w:tabs>
              <w:rPr>
                <w:rFonts w:ascii="Calibri" w:hAnsi="Calibri" w:cs="Calibri"/>
                <w:sz w:val="21"/>
                <w:szCs w:val="21"/>
              </w:rPr>
            </w:pPr>
            <w:r w:rsidRPr="00710FA3">
              <w:rPr>
                <w:rFonts w:ascii="Calibri" w:hAnsi="Calibri" w:cs="Calibri"/>
                <w:sz w:val="21"/>
                <w:szCs w:val="21"/>
              </w:rPr>
              <w:t>Dojo 1.6</w:t>
            </w:r>
          </w:p>
        </w:tc>
      </w:tr>
      <w:tr w:rsidR="00000000" w:rsidTr="00C601E9">
        <w:trPr>
          <w:cantSplit/>
          <w:trHeight w:val="385"/>
        </w:trPr>
        <w:tc>
          <w:tcPr>
            <w:tcW w:w="2758" w:type="dxa"/>
            <w:vAlign w:val="center"/>
          </w:tcPr>
          <w:p w:rsidR="00C1729D" w:rsidRPr="00774F69" w:rsidRDefault="00031199" w:rsidP="00723EB8">
            <w:pPr>
              <w:pStyle w:val="Heading2"/>
              <w:framePr w:hSpace="0" w:wrap="auto" w:vAnchor="margin" w:hAnchor="text" w:xAlign="left" w:yAlign="inline"/>
              <w:suppressOverlap w:val="0"/>
              <w:rPr>
                <w:rFonts w:ascii="Calibri" w:hAnsi="Calibri" w:cs="Calibri"/>
                <w:bCs w:val="0"/>
                <w:sz w:val="21"/>
                <w:szCs w:val="21"/>
                <w:lang w:val="en-US" w:eastAsia="en-US"/>
              </w:rPr>
            </w:pPr>
            <w:r w:rsidRPr="00774F69">
              <w:rPr>
                <w:rFonts w:ascii="Calibri" w:hAnsi="Calibri" w:cs="Calibri"/>
                <w:bCs w:val="0"/>
                <w:sz w:val="21"/>
                <w:szCs w:val="21"/>
                <w:lang w:val="en-US" w:eastAsia="en-US"/>
              </w:rPr>
              <w:t>IDES</w:t>
            </w:r>
          </w:p>
        </w:tc>
        <w:tc>
          <w:tcPr>
            <w:tcW w:w="7700" w:type="dxa"/>
            <w:vAlign w:val="center"/>
          </w:tcPr>
          <w:p w:rsidR="00C1729D" w:rsidRPr="00710FA3" w:rsidRDefault="00CE672D" w:rsidP="00723EB8">
            <w:pPr>
              <w:tabs>
                <w:tab w:val="left" w:pos="180"/>
                <w:tab w:val="center" w:pos="702"/>
              </w:tabs>
              <w:rPr>
                <w:rFonts w:ascii="Calibri" w:hAnsi="Calibri" w:cs="Calibri"/>
                <w:sz w:val="21"/>
                <w:szCs w:val="21"/>
              </w:rPr>
            </w:pPr>
            <w:r w:rsidRPr="00710FA3">
              <w:rPr>
                <w:rFonts w:ascii="Calibri" w:hAnsi="Calibri" w:cs="Calibri"/>
                <w:sz w:val="21"/>
                <w:szCs w:val="21"/>
              </w:rPr>
              <w:t>Eclipse</w:t>
            </w:r>
            <w:r w:rsidR="00D2076F" w:rsidRPr="00710FA3">
              <w:rPr>
                <w:rFonts w:ascii="Calibri" w:hAnsi="Calibri" w:cs="Calibri"/>
                <w:sz w:val="21"/>
                <w:szCs w:val="21"/>
              </w:rPr>
              <w:t>, STS</w:t>
            </w:r>
          </w:p>
        </w:tc>
      </w:tr>
      <w:tr w:rsidR="00000000" w:rsidTr="00C601E9">
        <w:trPr>
          <w:cantSplit/>
          <w:trHeight w:val="385"/>
        </w:trPr>
        <w:tc>
          <w:tcPr>
            <w:tcW w:w="2758" w:type="dxa"/>
            <w:vAlign w:val="center"/>
          </w:tcPr>
          <w:p w:rsidR="00C1729D" w:rsidRPr="00774F69" w:rsidRDefault="00C1729D" w:rsidP="00723EB8">
            <w:pPr>
              <w:pStyle w:val="Heading2"/>
              <w:framePr w:hSpace="0" w:wrap="auto" w:vAnchor="margin" w:hAnchor="text" w:xAlign="left" w:yAlign="inline"/>
              <w:suppressOverlap w:val="0"/>
              <w:rPr>
                <w:rFonts w:ascii="Calibri" w:hAnsi="Calibri" w:cs="Calibri"/>
                <w:bCs w:val="0"/>
                <w:sz w:val="21"/>
                <w:szCs w:val="21"/>
                <w:lang w:val="en-US" w:eastAsia="en-US"/>
              </w:rPr>
            </w:pPr>
            <w:r w:rsidRPr="00774F69">
              <w:rPr>
                <w:rFonts w:ascii="Calibri" w:hAnsi="Calibri" w:cs="Calibri"/>
                <w:bCs w:val="0"/>
                <w:sz w:val="21"/>
                <w:szCs w:val="21"/>
                <w:lang w:val="en-US" w:eastAsia="en-US"/>
              </w:rPr>
              <w:t>Scripting Languages</w:t>
            </w:r>
          </w:p>
        </w:tc>
        <w:tc>
          <w:tcPr>
            <w:tcW w:w="7700" w:type="dxa"/>
            <w:vAlign w:val="center"/>
          </w:tcPr>
          <w:p w:rsidR="00C1729D" w:rsidRPr="00710FA3" w:rsidRDefault="007B676C" w:rsidP="00723EB8">
            <w:pPr>
              <w:tabs>
                <w:tab w:val="left" w:pos="180"/>
                <w:tab w:val="center" w:pos="702"/>
              </w:tabs>
              <w:rPr>
                <w:rFonts w:ascii="Calibri" w:hAnsi="Calibri" w:cs="Calibri"/>
                <w:sz w:val="21"/>
                <w:szCs w:val="21"/>
              </w:rPr>
            </w:pPr>
            <w:r w:rsidRPr="00710FA3">
              <w:rPr>
                <w:rFonts w:ascii="Calibri" w:hAnsi="Calibri" w:cs="Calibri"/>
                <w:sz w:val="21"/>
                <w:szCs w:val="21"/>
              </w:rPr>
              <w:t>JavaScript</w:t>
            </w:r>
            <w:r w:rsidR="008B36DA" w:rsidRPr="00710FA3">
              <w:rPr>
                <w:rFonts w:ascii="Calibri" w:hAnsi="Calibri" w:cs="Calibri"/>
                <w:sz w:val="21"/>
                <w:szCs w:val="21"/>
              </w:rPr>
              <w:t>, Jquery</w:t>
            </w:r>
          </w:p>
        </w:tc>
      </w:tr>
      <w:tr w:rsidR="00000000" w:rsidTr="00C601E9">
        <w:trPr>
          <w:cantSplit/>
          <w:trHeight w:val="385"/>
        </w:trPr>
        <w:tc>
          <w:tcPr>
            <w:tcW w:w="2758" w:type="dxa"/>
            <w:vAlign w:val="center"/>
          </w:tcPr>
          <w:p w:rsidR="00031199" w:rsidRPr="00774F69" w:rsidRDefault="00031199" w:rsidP="00723EB8">
            <w:pPr>
              <w:pStyle w:val="Heading2"/>
              <w:framePr w:hSpace="0" w:wrap="auto" w:vAnchor="margin" w:hAnchor="text" w:xAlign="left" w:yAlign="inline"/>
              <w:suppressOverlap w:val="0"/>
              <w:rPr>
                <w:rFonts w:ascii="Calibri" w:hAnsi="Calibri" w:cs="Calibri"/>
                <w:bCs w:val="0"/>
                <w:sz w:val="21"/>
                <w:szCs w:val="21"/>
                <w:lang w:val="en-US" w:eastAsia="en-US"/>
              </w:rPr>
            </w:pPr>
            <w:r w:rsidRPr="00774F69">
              <w:rPr>
                <w:rFonts w:ascii="Calibri" w:hAnsi="Calibri" w:cs="Calibri"/>
                <w:bCs w:val="0"/>
                <w:sz w:val="21"/>
                <w:szCs w:val="21"/>
                <w:lang w:val="en-US" w:eastAsia="en-US"/>
              </w:rPr>
              <w:t>Version Control Tools</w:t>
            </w:r>
          </w:p>
        </w:tc>
        <w:tc>
          <w:tcPr>
            <w:tcW w:w="7700" w:type="dxa"/>
            <w:vAlign w:val="center"/>
          </w:tcPr>
          <w:p w:rsidR="00031199" w:rsidRPr="00710FA3" w:rsidRDefault="00031199" w:rsidP="00723EB8">
            <w:pPr>
              <w:tabs>
                <w:tab w:val="left" w:pos="180"/>
                <w:tab w:val="center" w:pos="702"/>
              </w:tabs>
              <w:rPr>
                <w:rFonts w:ascii="Calibri" w:hAnsi="Calibri" w:cs="Calibri"/>
                <w:sz w:val="21"/>
                <w:szCs w:val="21"/>
              </w:rPr>
            </w:pPr>
            <w:r w:rsidRPr="00710FA3">
              <w:rPr>
                <w:rFonts w:ascii="Calibri" w:hAnsi="Calibri" w:cs="Calibri"/>
                <w:sz w:val="21"/>
                <w:szCs w:val="21"/>
              </w:rPr>
              <w:t>Svn,Git</w:t>
            </w:r>
          </w:p>
        </w:tc>
      </w:tr>
      <w:tr w:rsidR="00000000" w:rsidTr="00C601E9">
        <w:trPr>
          <w:cantSplit/>
          <w:trHeight w:val="385"/>
        </w:trPr>
        <w:tc>
          <w:tcPr>
            <w:tcW w:w="2758" w:type="dxa"/>
            <w:vAlign w:val="center"/>
          </w:tcPr>
          <w:p w:rsidR="00031199" w:rsidRPr="00774F69" w:rsidRDefault="00031199" w:rsidP="00723EB8">
            <w:pPr>
              <w:pStyle w:val="Heading2"/>
              <w:framePr w:hSpace="0" w:wrap="auto" w:vAnchor="margin" w:hAnchor="text" w:xAlign="left" w:yAlign="inline"/>
              <w:suppressOverlap w:val="0"/>
              <w:rPr>
                <w:rFonts w:ascii="Calibri" w:hAnsi="Calibri" w:cs="Calibri"/>
                <w:bCs w:val="0"/>
                <w:sz w:val="21"/>
                <w:szCs w:val="21"/>
                <w:lang w:val="en-US" w:eastAsia="en-US"/>
              </w:rPr>
            </w:pPr>
            <w:r w:rsidRPr="00774F69">
              <w:rPr>
                <w:rFonts w:ascii="Calibri" w:hAnsi="Calibri" w:cs="Calibri"/>
                <w:bCs w:val="0"/>
                <w:sz w:val="21"/>
                <w:szCs w:val="21"/>
                <w:lang w:val="en-US" w:eastAsia="en-US"/>
              </w:rPr>
              <w:t>Build Tool</w:t>
            </w:r>
          </w:p>
        </w:tc>
        <w:tc>
          <w:tcPr>
            <w:tcW w:w="7700" w:type="dxa"/>
            <w:vAlign w:val="center"/>
          </w:tcPr>
          <w:p w:rsidR="00031199" w:rsidRPr="00710FA3" w:rsidRDefault="00031199" w:rsidP="00723EB8">
            <w:pPr>
              <w:tabs>
                <w:tab w:val="left" w:pos="180"/>
                <w:tab w:val="center" w:pos="702"/>
              </w:tabs>
              <w:rPr>
                <w:rFonts w:ascii="Calibri" w:hAnsi="Calibri" w:cs="Calibri"/>
                <w:sz w:val="21"/>
                <w:szCs w:val="21"/>
              </w:rPr>
            </w:pPr>
            <w:r w:rsidRPr="00710FA3">
              <w:rPr>
                <w:rFonts w:ascii="Calibri" w:hAnsi="Calibri" w:cs="Calibri"/>
                <w:sz w:val="21"/>
                <w:szCs w:val="21"/>
              </w:rPr>
              <w:t>Ant,Maven</w:t>
            </w:r>
          </w:p>
        </w:tc>
      </w:tr>
      <w:tr w:rsidR="00000000" w:rsidTr="00C601E9">
        <w:trPr>
          <w:cantSplit/>
          <w:trHeight w:val="385"/>
        </w:trPr>
        <w:tc>
          <w:tcPr>
            <w:tcW w:w="2758" w:type="dxa"/>
            <w:vAlign w:val="center"/>
          </w:tcPr>
          <w:p w:rsidR="00A464B3" w:rsidRPr="00774F69" w:rsidRDefault="00A464B3" w:rsidP="00723EB8">
            <w:pPr>
              <w:pStyle w:val="Heading2"/>
              <w:framePr w:hSpace="0" w:wrap="auto" w:vAnchor="margin" w:hAnchor="text" w:xAlign="left" w:yAlign="inline"/>
              <w:suppressOverlap w:val="0"/>
              <w:rPr>
                <w:rFonts w:ascii="Calibri" w:hAnsi="Calibri" w:cs="Calibri"/>
                <w:bCs w:val="0"/>
                <w:sz w:val="21"/>
                <w:szCs w:val="21"/>
                <w:lang w:val="en-US" w:eastAsia="en-US"/>
              </w:rPr>
            </w:pPr>
            <w:r w:rsidRPr="00774F69">
              <w:rPr>
                <w:rFonts w:ascii="Calibri" w:hAnsi="Calibri" w:cs="Calibri"/>
                <w:bCs w:val="0"/>
                <w:sz w:val="21"/>
                <w:szCs w:val="21"/>
                <w:lang w:val="en-US" w:eastAsia="en-US"/>
              </w:rPr>
              <w:t>Logging Tool</w:t>
            </w:r>
          </w:p>
        </w:tc>
        <w:tc>
          <w:tcPr>
            <w:tcW w:w="7700" w:type="dxa"/>
            <w:vAlign w:val="center"/>
          </w:tcPr>
          <w:p w:rsidR="00A464B3" w:rsidRPr="00710FA3" w:rsidRDefault="00A464B3" w:rsidP="00723EB8">
            <w:pPr>
              <w:tabs>
                <w:tab w:val="left" w:pos="180"/>
                <w:tab w:val="center" w:pos="702"/>
              </w:tabs>
              <w:rPr>
                <w:rFonts w:ascii="Calibri" w:hAnsi="Calibri" w:cs="Calibri"/>
                <w:sz w:val="21"/>
                <w:szCs w:val="21"/>
              </w:rPr>
            </w:pPr>
            <w:r w:rsidRPr="00710FA3">
              <w:rPr>
                <w:rFonts w:ascii="Calibri" w:hAnsi="Calibri" w:cs="Calibri"/>
                <w:sz w:val="21"/>
                <w:szCs w:val="21"/>
              </w:rPr>
              <w:t>Log4j</w:t>
            </w:r>
          </w:p>
        </w:tc>
      </w:tr>
      <w:tr w:rsidR="00000000" w:rsidTr="00C601E9">
        <w:trPr>
          <w:trHeight w:val="385"/>
        </w:trPr>
        <w:tc>
          <w:tcPr>
            <w:tcW w:w="2758" w:type="dxa"/>
            <w:vAlign w:val="center"/>
          </w:tcPr>
          <w:p w:rsidR="002E4A83" w:rsidRPr="00774F69" w:rsidRDefault="00C8513C" w:rsidP="00723EB8">
            <w:pPr>
              <w:pStyle w:val="Heading2"/>
              <w:framePr w:hSpace="0" w:wrap="auto" w:vAnchor="margin" w:hAnchor="text" w:xAlign="left" w:yAlign="inline"/>
              <w:suppressOverlap w:val="0"/>
              <w:rPr>
                <w:rFonts w:ascii="Calibri" w:hAnsi="Calibri" w:cs="Calibri"/>
                <w:sz w:val="21"/>
                <w:szCs w:val="21"/>
                <w:lang w:val="en-US" w:eastAsia="en-US"/>
              </w:rPr>
            </w:pPr>
            <w:r w:rsidRPr="00774F69">
              <w:rPr>
                <w:rFonts w:ascii="Calibri" w:hAnsi="Calibri" w:cs="Calibri"/>
                <w:sz w:val="21"/>
                <w:szCs w:val="21"/>
                <w:lang w:val="en-US" w:eastAsia="en-US"/>
              </w:rPr>
              <w:t xml:space="preserve">Web </w:t>
            </w:r>
            <w:r w:rsidR="002E4A83" w:rsidRPr="00774F69">
              <w:rPr>
                <w:rFonts w:ascii="Calibri" w:hAnsi="Calibri" w:cs="Calibri"/>
                <w:sz w:val="21"/>
                <w:szCs w:val="21"/>
                <w:lang w:val="en-US" w:eastAsia="en-US"/>
              </w:rPr>
              <w:t>Technologies</w:t>
            </w:r>
          </w:p>
        </w:tc>
        <w:tc>
          <w:tcPr>
            <w:tcW w:w="7700" w:type="dxa"/>
            <w:vAlign w:val="center"/>
          </w:tcPr>
          <w:p w:rsidR="002E4A83" w:rsidRPr="00710FA3" w:rsidRDefault="00C8513C" w:rsidP="00723EB8">
            <w:pPr>
              <w:rPr>
                <w:rFonts w:ascii="Calibri" w:hAnsi="Calibri" w:cs="Calibri"/>
                <w:sz w:val="21"/>
                <w:szCs w:val="21"/>
              </w:rPr>
            </w:pPr>
            <w:r w:rsidRPr="00710FA3">
              <w:rPr>
                <w:rFonts w:ascii="Calibri" w:hAnsi="Calibri" w:cs="Calibri"/>
                <w:snapToGrid w:val="0"/>
                <w:sz w:val="21"/>
                <w:szCs w:val="21"/>
              </w:rPr>
              <w:t>HTML,CSS</w:t>
            </w:r>
            <w:r w:rsidR="0083525E">
              <w:rPr>
                <w:rFonts w:ascii="Calibri" w:hAnsi="Calibri" w:cs="Calibri"/>
                <w:snapToGrid w:val="0"/>
                <w:sz w:val="21"/>
                <w:szCs w:val="21"/>
              </w:rPr>
              <w:t>,ZKOSS,ANGULAR</w:t>
            </w:r>
          </w:p>
        </w:tc>
      </w:tr>
      <w:tr w:rsidR="00000000" w:rsidTr="00C601E9">
        <w:trPr>
          <w:trHeight w:val="385"/>
        </w:trPr>
        <w:tc>
          <w:tcPr>
            <w:tcW w:w="2758" w:type="dxa"/>
            <w:vAlign w:val="center"/>
          </w:tcPr>
          <w:p w:rsidR="00C87125" w:rsidRPr="00774F69" w:rsidRDefault="00C87125" w:rsidP="00723EB8">
            <w:pPr>
              <w:pStyle w:val="Heading2"/>
              <w:framePr w:hSpace="0" w:wrap="auto" w:vAnchor="margin" w:hAnchor="text" w:xAlign="left" w:yAlign="inline"/>
              <w:suppressOverlap w:val="0"/>
              <w:rPr>
                <w:rFonts w:ascii="Calibri" w:hAnsi="Calibri" w:cs="Calibri"/>
                <w:sz w:val="21"/>
                <w:szCs w:val="21"/>
                <w:lang w:val="en-US" w:eastAsia="en-US"/>
              </w:rPr>
            </w:pPr>
            <w:r w:rsidRPr="00774F69">
              <w:rPr>
                <w:rFonts w:ascii="Calibri" w:hAnsi="Calibri" w:cs="Calibri"/>
                <w:sz w:val="21"/>
                <w:szCs w:val="21"/>
                <w:lang w:val="en-US" w:eastAsia="en-US"/>
              </w:rPr>
              <w:lastRenderedPageBreak/>
              <w:t>Servers</w:t>
            </w:r>
          </w:p>
        </w:tc>
        <w:tc>
          <w:tcPr>
            <w:tcW w:w="7700" w:type="dxa"/>
            <w:vAlign w:val="center"/>
          </w:tcPr>
          <w:p w:rsidR="00C87125" w:rsidRPr="00710FA3" w:rsidRDefault="000D70D6" w:rsidP="00723EB8">
            <w:pPr>
              <w:rPr>
                <w:rFonts w:ascii="Calibri" w:hAnsi="Calibri" w:cs="Calibri"/>
                <w:snapToGrid w:val="0"/>
                <w:sz w:val="21"/>
                <w:szCs w:val="21"/>
              </w:rPr>
            </w:pPr>
            <w:r w:rsidRPr="00710FA3">
              <w:rPr>
                <w:rFonts w:ascii="Calibri" w:hAnsi="Calibri" w:cs="Calibri"/>
                <w:snapToGrid w:val="0"/>
                <w:sz w:val="21"/>
                <w:szCs w:val="21"/>
              </w:rPr>
              <w:t>GlassFish 4.0</w:t>
            </w:r>
          </w:p>
        </w:tc>
      </w:tr>
      <w:tr w:rsidR="00000000" w:rsidTr="00C601E9">
        <w:trPr>
          <w:trHeight w:val="65"/>
        </w:trPr>
        <w:tc>
          <w:tcPr>
            <w:tcW w:w="2758" w:type="dxa"/>
            <w:vAlign w:val="center"/>
          </w:tcPr>
          <w:p w:rsidR="002E4A83" w:rsidRPr="00774F69" w:rsidRDefault="00C8513C" w:rsidP="00723EB8">
            <w:pPr>
              <w:pStyle w:val="Heading2"/>
              <w:framePr w:hSpace="0" w:wrap="auto" w:vAnchor="margin" w:hAnchor="text" w:xAlign="left" w:yAlign="inline"/>
              <w:suppressOverlap w:val="0"/>
              <w:rPr>
                <w:rFonts w:ascii="Calibri" w:hAnsi="Calibri" w:cs="Calibri"/>
                <w:sz w:val="21"/>
                <w:szCs w:val="21"/>
                <w:lang w:val="en-US" w:eastAsia="en-US"/>
              </w:rPr>
            </w:pPr>
            <w:r w:rsidRPr="00774F69">
              <w:rPr>
                <w:rFonts w:ascii="Calibri" w:hAnsi="Calibri" w:cs="Calibri"/>
                <w:sz w:val="21"/>
                <w:szCs w:val="21"/>
                <w:lang w:val="en-US" w:eastAsia="en-US"/>
              </w:rPr>
              <w:t>Frameworks</w:t>
            </w:r>
            <w:r w:rsidR="00C414A6" w:rsidRPr="00774F69">
              <w:rPr>
                <w:rFonts w:ascii="Calibri" w:hAnsi="Calibri" w:cs="Calibri"/>
                <w:sz w:val="21"/>
                <w:szCs w:val="21"/>
                <w:lang w:val="en-US" w:eastAsia="en-US"/>
              </w:rPr>
              <w:t>/APIs</w:t>
            </w:r>
          </w:p>
        </w:tc>
        <w:tc>
          <w:tcPr>
            <w:tcW w:w="7700" w:type="dxa"/>
            <w:vAlign w:val="center"/>
          </w:tcPr>
          <w:p w:rsidR="00C1729D" w:rsidRPr="00710FA3" w:rsidRDefault="00494677" w:rsidP="00723EB8">
            <w:pPr>
              <w:rPr>
                <w:rFonts w:ascii="Calibri" w:hAnsi="Calibri" w:cs="Calibri"/>
                <w:sz w:val="21"/>
                <w:szCs w:val="21"/>
              </w:rPr>
            </w:pPr>
            <w:r w:rsidRPr="00710FA3">
              <w:rPr>
                <w:rFonts w:ascii="Calibri" w:hAnsi="Calibri" w:cs="Calibri"/>
                <w:sz w:val="21"/>
                <w:szCs w:val="21"/>
              </w:rPr>
              <w:t xml:space="preserve">Struts 1.x, </w:t>
            </w:r>
            <w:r w:rsidR="00DA5FA1" w:rsidRPr="00710FA3">
              <w:rPr>
                <w:rFonts w:ascii="Calibri" w:hAnsi="Calibri" w:cs="Calibri"/>
                <w:sz w:val="21"/>
                <w:szCs w:val="21"/>
              </w:rPr>
              <w:t>Struts 2.x</w:t>
            </w:r>
            <w:r w:rsidR="00E23958" w:rsidRPr="00710FA3">
              <w:rPr>
                <w:rFonts w:ascii="Calibri" w:hAnsi="Calibri" w:cs="Calibri"/>
                <w:sz w:val="21"/>
                <w:szCs w:val="21"/>
              </w:rPr>
              <w:t>,Spring,Hibernate</w:t>
            </w:r>
            <w:r w:rsidR="006E00C8">
              <w:rPr>
                <w:rFonts w:ascii="Calibri" w:hAnsi="Calibri" w:cs="Calibri"/>
                <w:sz w:val="21"/>
                <w:szCs w:val="21"/>
              </w:rPr>
              <w:t>,SpringBoot,JPA</w:t>
            </w:r>
          </w:p>
        </w:tc>
      </w:tr>
    </w:tbl>
    <w:p w:rsidR="00C601E9" w:rsidRPr="00710FA3" w:rsidRDefault="00C601E9" w:rsidP="00723EB8">
      <w:pPr>
        <w:ind w:left="360" w:hanging="360"/>
        <w:rPr>
          <w:rFonts w:ascii="Calibri" w:hAnsi="Calibri" w:cs="Calibri"/>
          <w:b/>
          <w:color w:val="0000FF"/>
          <w:sz w:val="21"/>
          <w:szCs w:val="21"/>
          <w:u w:val="single"/>
        </w:rPr>
      </w:pPr>
    </w:p>
    <w:p w:rsidR="002E4A83" w:rsidRPr="00710FA3" w:rsidRDefault="007B676C" w:rsidP="00723EB8">
      <w:pPr>
        <w:pStyle w:val="Subtitle"/>
        <w:pBdr>
          <w:bottom w:val="single" w:sz="8" w:space="1" w:color="auto"/>
        </w:pBdr>
        <w:jc w:val="left"/>
        <w:outlineLvl w:val="0"/>
        <w:rPr>
          <w:rFonts w:ascii="Calibri" w:hAnsi="Calibri" w:cs="Calibri"/>
          <w:b w:val="0"/>
          <w:color w:val="0000FF"/>
          <w:sz w:val="20"/>
          <w:u w:val="single"/>
        </w:rPr>
      </w:pPr>
      <w:r w:rsidRPr="00710FA3">
        <w:rPr>
          <w:rFonts w:ascii="Calibri" w:hAnsi="Calibri" w:cs="Calibri"/>
          <w:color w:val="000080"/>
          <w:sz w:val="20"/>
        </w:rPr>
        <w:t>E</w:t>
      </w:r>
      <w:r w:rsidR="002E4A83" w:rsidRPr="00710FA3">
        <w:rPr>
          <w:rFonts w:ascii="Calibri" w:hAnsi="Calibri" w:cs="Calibri"/>
          <w:color w:val="000080"/>
          <w:sz w:val="20"/>
        </w:rPr>
        <w:t>ducational Profile:</w:t>
      </w:r>
    </w:p>
    <w:p w:rsidR="00823A52" w:rsidRPr="00710FA3" w:rsidRDefault="00823A52" w:rsidP="00723EB8">
      <w:pPr>
        <w:widowControl w:val="0"/>
        <w:ind w:left="360"/>
        <w:rPr>
          <w:rFonts w:ascii="Calibri" w:hAnsi="Calibri" w:cs="Calibri"/>
          <w:sz w:val="21"/>
          <w:szCs w:val="21"/>
        </w:rPr>
      </w:pPr>
    </w:p>
    <w:p w:rsidR="007B676C" w:rsidRPr="00710FA3" w:rsidRDefault="0088757C" w:rsidP="00723EB8">
      <w:pPr>
        <w:widowControl w:val="0"/>
        <w:numPr>
          <w:ilvl w:val="0"/>
          <w:numId w:val="2"/>
        </w:numPr>
        <w:rPr>
          <w:rFonts w:ascii="Calibri" w:hAnsi="Calibri" w:cs="Calibri"/>
          <w:sz w:val="21"/>
          <w:szCs w:val="21"/>
        </w:rPr>
      </w:pPr>
      <w:r w:rsidRPr="00710FA3">
        <w:rPr>
          <w:rFonts w:ascii="Calibri" w:hAnsi="Calibri" w:cs="Calibri"/>
          <w:sz w:val="21"/>
          <w:szCs w:val="21"/>
        </w:rPr>
        <w:t xml:space="preserve">MCA in 2013 </w:t>
      </w:r>
      <w:r w:rsidR="007B676C" w:rsidRPr="00710FA3">
        <w:rPr>
          <w:rFonts w:ascii="Calibri" w:hAnsi="Calibri" w:cs="Calibri"/>
          <w:sz w:val="21"/>
          <w:szCs w:val="21"/>
        </w:rPr>
        <w:t xml:space="preserve">from </w:t>
      </w:r>
      <w:r w:rsidRPr="00710FA3">
        <w:rPr>
          <w:rFonts w:ascii="Calibri" w:hAnsi="Calibri" w:cs="Calibri"/>
          <w:sz w:val="21"/>
          <w:szCs w:val="21"/>
        </w:rPr>
        <w:t>VIPS College, affiliated to AU.</w:t>
      </w:r>
    </w:p>
    <w:p w:rsidR="007B676C" w:rsidRPr="00710FA3" w:rsidRDefault="0088757C" w:rsidP="00723EB8">
      <w:pPr>
        <w:widowControl w:val="0"/>
        <w:numPr>
          <w:ilvl w:val="0"/>
          <w:numId w:val="2"/>
        </w:numPr>
        <w:rPr>
          <w:rFonts w:ascii="Calibri" w:hAnsi="Calibri" w:cs="Calibri"/>
          <w:sz w:val="21"/>
          <w:szCs w:val="21"/>
        </w:rPr>
      </w:pPr>
      <w:r w:rsidRPr="00710FA3">
        <w:rPr>
          <w:rFonts w:ascii="Calibri" w:hAnsi="Calibri" w:cs="Calibri"/>
          <w:sz w:val="21"/>
          <w:szCs w:val="21"/>
        </w:rPr>
        <w:t>BSC in 2010</w:t>
      </w:r>
      <w:r w:rsidR="007B676C" w:rsidRPr="00710FA3">
        <w:rPr>
          <w:rFonts w:ascii="Calibri" w:hAnsi="Calibri" w:cs="Calibri"/>
          <w:sz w:val="21"/>
          <w:szCs w:val="21"/>
        </w:rPr>
        <w:t xml:space="preserve"> from </w:t>
      </w:r>
      <w:r w:rsidRPr="00710FA3">
        <w:rPr>
          <w:rFonts w:ascii="Calibri" w:hAnsi="Calibri" w:cs="Calibri"/>
          <w:sz w:val="21"/>
          <w:szCs w:val="21"/>
        </w:rPr>
        <w:t>Spaces</w:t>
      </w:r>
      <w:r w:rsidR="007B676C" w:rsidRPr="00710FA3">
        <w:rPr>
          <w:rFonts w:ascii="Calibri" w:hAnsi="Calibri" w:cs="Calibri"/>
          <w:sz w:val="21"/>
          <w:szCs w:val="21"/>
        </w:rPr>
        <w:t xml:space="preserve"> </w:t>
      </w:r>
      <w:r w:rsidRPr="00710FA3">
        <w:rPr>
          <w:rFonts w:ascii="Calibri" w:hAnsi="Calibri" w:cs="Calibri"/>
          <w:sz w:val="21"/>
          <w:szCs w:val="21"/>
        </w:rPr>
        <w:t>Degree</w:t>
      </w:r>
      <w:r w:rsidR="007B676C" w:rsidRPr="00710FA3">
        <w:rPr>
          <w:rFonts w:ascii="Calibri" w:hAnsi="Calibri" w:cs="Calibri"/>
          <w:sz w:val="21"/>
          <w:szCs w:val="21"/>
        </w:rPr>
        <w:t xml:space="preserve"> College, affiliated to </w:t>
      </w:r>
      <w:r w:rsidRPr="00710FA3">
        <w:rPr>
          <w:rFonts w:ascii="Calibri" w:hAnsi="Calibri" w:cs="Calibri"/>
          <w:sz w:val="21"/>
          <w:szCs w:val="21"/>
        </w:rPr>
        <w:t>AU</w:t>
      </w:r>
      <w:r w:rsidR="007B676C" w:rsidRPr="00710FA3">
        <w:rPr>
          <w:rFonts w:ascii="Calibri" w:hAnsi="Calibri" w:cs="Calibri"/>
          <w:sz w:val="21"/>
          <w:szCs w:val="21"/>
        </w:rPr>
        <w:t>.</w:t>
      </w:r>
    </w:p>
    <w:p w:rsidR="007B676C" w:rsidRPr="00710FA3" w:rsidRDefault="007B676C" w:rsidP="00723EB8">
      <w:pPr>
        <w:widowControl w:val="0"/>
        <w:numPr>
          <w:ilvl w:val="0"/>
          <w:numId w:val="2"/>
        </w:numPr>
        <w:rPr>
          <w:rFonts w:ascii="Calibri" w:hAnsi="Calibri" w:cs="Calibri"/>
          <w:sz w:val="21"/>
          <w:szCs w:val="21"/>
        </w:rPr>
      </w:pPr>
      <w:r w:rsidRPr="00710FA3">
        <w:rPr>
          <w:rFonts w:ascii="Calibri" w:hAnsi="Calibri" w:cs="Calibri"/>
          <w:sz w:val="21"/>
          <w:szCs w:val="21"/>
        </w:rPr>
        <w:t>12th Standard from Board o</w:t>
      </w:r>
      <w:r w:rsidR="0088757C" w:rsidRPr="00710FA3">
        <w:rPr>
          <w:rFonts w:ascii="Calibri" w:hAnsi="Calibri" w:cs="Calibri"/>
          <w:sz w:val="21"/>
          <w:szCs w:val="21"/>
        </w:rPr>
        <w:t>f Intermediate Education in 2007</w:t>
      </w:r>
      <w:r w:rsidRPr="00710FA3">
        <w:rPr>
          <w:rFonts w:ascii="Calibri" w:hAnsi="Calibri" w:cs="Calibri"/>
          <w:sz w:val="21"/>
          <w:szCs w:val="21"/>
        </w:rPr>
        <w:t>.</w:t>
      </w:r>
    </w:p>
    <w:p w:rsidR="002E4A83" w:rsidRPr="00710FA3" w:rsidRDefault="006E3276" w:rsidP="00723EB8">
      <w:pPr>
        <w:widowControl w:val="0"/>
        <w:numPr>
          <w:ilvl w:val="0"/>
          <w:numId w:val="2"/>
        </w:numPr>
        <w:rPr>
          <w:rFonts w:ascii="Calibri" w:hAnsi="Calibri" w:cs="Calibri"/>
          <w:sz w:val="21"/>
          <w:szCs w:val="21"/>
        </w:rPr>
      </w:pPr>
      <w:r w:rsidRPr="00710FA3">
        <w:rPr>
          <w:rFonts w:ascii="Calibri" w:hAnsi="Calibri" w:cs="Calibri"/>
          <w:sz w:val="21"/>
          <w:szCs w:val="21"/>
        </w:rPr>
        <w:t>10th standard from Board of S</w:t>
      </w:r>
      <w:r w:rsidR="007B676C" w:rsidRPr="00710FA3">
        <w:rPr>
          <w:rFonts w:ascii="Calibri" w:hAnsi="Calibri" w:cs="Calibri"/>
          <w:sz w:val="21"/>
          <w:szCs w:val="21"/>
        </w:rPr>
        <w:t>econdary s</w:t>
      </w:r>
      <w:r w:rsidR="0088757C" w:rsidRPr="00710FA3">
        <w:rPr>
          <w:rFonts w:ascii="Calibri" w:hAnsi="Calibri" w:cs="Calibri"/>
          <w:sz w:val="21"/>
          <w:szCs w:val="21"/>
        </w:rPr>
        <w:t>chool certificate in 2005</w:t>
      </w:r>
      <w:r w:rsidR="007B676C" w:rsidRPr="00710FA3">
        <w:rPr>
          <w:rFonts w:ascii="Calibri" w:hAnsi="Calibri" w:cs="Calibri"/>
          <w:sz w:val="21"/>
          <w:szCs w:val="21"/>
        </w:rPr>
        <w:t>.</w:t>
      </w:r>
    </w:p>
    <w:p w:rsidR="002E4A83" w:rsidRPr="00710FA3" w:rsidRDefault="0046158B" w:rsidP="00723EB8">
      <w:pPr>
        <w:pStyle w:val="Subtitle"/>
        <w:pBdr>
          <w:bottom w:val="single" w:sz="8" w:space="1" w:color="auto"/>
        </w:pBdr>
        <w:jc w:val="left"/>
        <w:outlineLvl w:val="0"/>
        <w:rPr>
          <w:rFonts w:ascii="Calibri" w:hAnsi="Calibri" w:cs="Calibri"/>
          <w:color w:val="17365D"/>
          <w:sz w:val="22"/>
          <w:szCs w:val="22"/>
        </w:rPr>
      </w:pPr>
      <w:r w:rsidRPr="00710FA3">
        <w:rPr>
          <w:rFonts w:ascii="Calibri" w:hAnsi="Calibri" w:cs="Calibri"/>
          <w:color w:val="17365D"/>
          <w:sz w:val="22"/>
          <w:szCs w:val="22"/>
        </w:rPr>
        <w:br/>
      </w:r>
      <w:r w:rsidR="002E4A83" w:rsidRPr="00710FA3">
        <w:rPr>
          <w:rFonts w:ascii="Calibri" w:hAnsi="Calibri" w:cs="Calibri"/>
          <w:color w:val="17365D"/>
          <w:sz w:val="22"/>
          <w:szCs w:val="22"/>
        </w:rPr>
        <w:t>Project Achievements:</w:t>
      </w:r>
    </w:p>
    <w:p w:rsidR="00345000" w:rsidRPr="00710FA3" w:rsidRDefault="00345000" w:rsidP="00723EB8">
      <w:pPr>
        <w:pStyle w:val="ListParagraph"/>
        <w:ind w:left="360"/>
        <w:rPr>
          <w:rFonts w:ascii="Calibri" w:hAnsi="Calibri" w:cs="Calibri"/>
          <w:sz w:val="10"/>
          <w:szCs w:val="21"/>
        </w:rPr>
      </w:pPr>
    </w:p>
    <w:p w:rsidR="00114206" w:rsidRDefault="00CE4941" w:rsidP="00723EB8">
      <w:pPr>
        <w:widowControl w:val="0"/>
        <w:numPr>
          <w:ilvl w:val="0"/>
          <w:numId w:val="2"/>
        </w:numPr>
        <w:rPr>
          <w:rFonts w:ascii="Calibri" w:hAnsi="Calibri" w:cs="Calibri"/>
          <w:sz w:val="21"/>
          <w:szCs w:val="21"/>
        </w:rPr>
      </w:pPr>
      <w:r>
        <w:rPr>
          <w:rFonts w:ascii="Calibri" w:hAnsi="Calibri" w:cs="Calibri"/>
          <w:sz w:val="21"/>
          <w:szCs w:val="21"/>
        </w:rPr>
        <w:t xml:space="preserve">Received </w:t>
      </w:r>
      <w:r w:rsidR="00114206">
        <w:rPr>
          <w:rFonts w:ascii="Calibri" w:hAnsi="Calibri" w:cs="Calibri"/>
          <w:sz w:val="21"/>
          <w:szCs w:val="21"/>
        </w:rPr>
        <w:t>Best Performer Award in Pennant Technologies for BHFL Project.</w:t>
      </w:r>
    </w:p>
    <w:p w:rsidR="00FF0F28" w:rsidRPr="00710FA3" w:rsidRDefault="00114206" w:rsidP="00723EB8">
      <w:pPr>
        <w:widowControl w:val="0"/>
        <w:numPr>
          <w:ilvl w:val="0"/>
          <w:numId w:val="2"/>
        </w:numPr>
        <w:rPr>
          <w:rFonts w:ascii="Calibri" w:hAnsi="Calibri" w:cs="Calibri"/>
          <w:sz w:val="21"/>
          <w:szCs w:val="21"/>
        </w:rPr>
      </w:pPr>
      <w:r>
        <w:rPr>
          <w:rFonts w:ascii="Calibri" w:hAnsi="Calibri" w:cs="Calibri"/>
          <w:sz w:val="21"/>
          <w:szCs w:val="21"/>
        </w:rPr>
        <w:t>Received Birlasoft STAR award</w:t>
      </w:r>
      <w:r w:rsidR="00FF0F28" w:rsidRPr="00710FA3">
        <w:rPr>
          <w:rFonts w:ascii="Calibri" w:hAnsi="Calibri" w:cs="Calibri"/>
          <w:sz w:val="21"/>
          <w:szCs w:val="21"/>
        </w:rPr>
        <w:t>.</w:t>
      </w:r>
    </w:p>
    <w:p w:rsidR="00A658B3" w:rsidRPr="00710FA3" w:rsidRDefault="00B3285E" w:rsidP="00723EB8">
      <w:pPr>
        <w:widowControl w:val="0"/>
        <w:numPr>
          <w:ilvl w:val="0"/>
          <w:numId w:val="2"/>
        </w:numPr>
        <w:rPr>
          <w:rFonts w:ascii="Calibri" w:hAnsi="Calibri" w:cs="Calibri"/>
          <w:sz w:val="21"/>
          <w:szCs w:val="21"/>
        </w:rPr>
      </w:pPr>
      <w:r w:rsidRPr="00710FA3">
        <w:rPr>
          <w:rFonts w:ascii="Calibri" w:hAnsi="Calibri" w:cs="Calibri"/>
          <w:sz w:val="21"/>
          <w:szCs w:val="21"/>
        </w:rPr>
        <w:t xml:space="preserve">Received significant appreciations from the </w:t>
      </w:r>
      <w:r w:rsidR="00AD338D" w:rsidRPr="00710FA3">
        <w:rPr>
          <w:rFonts w:ascii="Calibri" w:hAnsi="Calibri" w:cs="Calibri"/>
          <w:sz w:val="21"/>
          <w:szCs w:val="21"/>
        </w:rPr>
        <w:t xml:space="preserve">Clients for </w:t>
      </w:r>
      <w:r w:rsidR="008819FD" w:rsidRPr="00710FA3">
        <w:rPr>
          <w:rFonts w:ascii="Calibri" w:hAnsi="Calibri" w:cs="Calibri"/>
          <w:sz w:val="21"/>
          <w:szCs w:val="21"/>
        </w:rPr>
        <w:t xml:space="preserve">identifying </w:t>
      </w:r>
      <w:r w:rsidR="00AD338D" w:rsidRPr="00710FA3">
        <w:rPr>
          <w:rFonts w:ascii="Calibri" w:hAnsi="Calibri" w:cs="Calibri"/>
          <w:sz w:val="21"/>
          <w:szCs w:val="21"/>
        </w:rPr>
        <w:t>Major Bugs</w:t>
      </w:r>
      <w:r w:rsidRPr="00710FA3">
        <w:rPr>
          <w:rFonts w:ascii="Calibri" w:hAnsi="Calibri" w:cs="Calibri"/>
          <w:sz w:val="21"/>
          <w:szCs w:val="21"/>
        </w:rPr>
        <w:t xml:space="preserve"> in the system.</w:t>
      </w:r>
    </w:p>
    <w:p w:rsidR="00A658B3" w:rsidRPr="00710FA3" w:rsidRDefault="00A658B3" w:rsidP="00723EB8">
      <w:pPr>
        <w:pStyle w:val="BUllets"/>
        <w:tabs>
          <w:tab w:val="clear" w:pos="0"/>
          <w:tab w:val="left" w:pos="720"/>
        </w:tabs>
        <w:spacing w:line="240" w:lineRule="auto"/>
        <w:ind w:left="0" w:firstLine="0"/>
        <w:jc w:val="left"/>
        <w:rPr>
          <w:rFonts w:ascii="Calibri" w:eastAsia="Times New Roman" w:hAnsi="Calibri" w:cs="Calibri"/>
          <w:sz w:val="21"/>
          <w:szCs w:val="21"/>
          <w:lang w:eastAsia="en-US"/>
        </w:rPr>
      </w:pPr>
    </w:p>
    <w:p w:rsidR="00A658B3" w:rsidRPr="00710FA3" w:rsidRDefault="00A658B3" w:rsidP="00723EB8">
      <w:pPr>
        <w:pStyle w:val="Subtitle"/>
        <w:pBdr>
          <w:bottom w:val="single" w:sz="8" w:space="1" w:color="auto"/>
        </w:pBdr>
        <w:jc w:val="left"/>
        <w:outlineLvl w:val="0"/>
        <w:rPr>
          <w:rFonts w:ascii="Calibri" w:hAnsi="Calibri" w:cs="Calibri"/>
          <w:color w:val="000080"/>
          <w:sz w:val="22"/>
          <w:szCs w:val="22"/>
        </w:rPr>
      </w:pPr>
      <w:r w:rsidRPr="00710FA3">
        <w:rPr>
          <w:rFonts w:ascii="Calibri" w:hAnsi="Calibri" w:cs="Calibri"/>
          <w:color w:val="000080"/>
          <w:sz w:val="22"/>
          <w:szCs w:val="22"/>
        </w:rPr>
        <w:t xml:space="preserve">Personal Traits: </w:t>
      </w:r>
    </w:p>
    <w:p w:rsidR="00A658B3" w:rsidRPr="00710FA3" w:rsidRDefault="00A658B3" w:rsidP="00723EB8">
      <w:pPr>
        <w:rPr>
          <w:rFonts w:ascii="Calibri" w:hAnsi="Calibri" w:cs="Calibri"/>
          <w:b/>
          <w:color w:val="0000FF"/>
          <w:sz w:val="21"/>
          <w:szCs w:val="21"/>
          <w:u w:val="single"/>
        </w:rPr>
      </w:pPr>
    </w:p>
    <w:p w:rsidR="00AC6E8F" w:rsidRPr="00710FA3" w:rsidRDefault="00A658B3" w:rsidP="00723EB8">
      <w:pPr>
        <w:widowControl w:val="0"/>
        <w:numPr>
          <w:ilvl w:val="0"/>
          <w:numId w:val="2"/>
        </w:numPr>
        <w:rPr>
          <w:rFonts w:ascii="Calibri" w:hAnsi="Calibri" w:cs="Calibri"/>
          <w:sz w:val="21"/>
          <w:szCs w:val="21"/>
        </w:rPr>
      </w:pPr>
      <w:r w:rsidRPr="00710FA3">
        <w:rPr>
          <w:rFonts w:ascii="Calibri" w:hAnsi="Calibri" w:cs="Calibri"/>
          <w:sz w:val="21"/>
          <w:szCs w:val="21"/>
        </w:rPr>
        <w:t>Curious to learn</w:t>
      </w:r>
      <w:r w:rsidR="00470B8C" w:rsidRPr="00710FA3">
        <w:rPr>
          <w:rFonts w:ascii="Calibri" w:hAnsi="Calibri" w:cs="Calibri"/>
          <w:sz w:val="21"/>
          <w:szCs w:val="21"/>
        </w:rPr>
        <w:t xml:space="preserve"> and explore </w:t>
      </w:r>
      <w:r w:rsidR="008819FD" w:rsidRPr="00710FA3">
        <w:rPr>
          <w:rFonts w:ascii="Calibri" w:hAnsi="Calibri" w:cs="Calibri"/>
          <w:sz w:val="21"/>
          <w:szCs w:val="21"/>
        </w:rPr>
        <w:t>new technologies</w:t>
      </w:r>
      <w:r w:rsidR="00AC6E8F" w:rsidRPr="00710FA3">
        <w:rPr>
          <w:rFonts w:ascii="Calibri" w:hAnsi="Calibri" w:cs="Calibri"/>
          <w:sz w:val="21"/>
          <w:szCs w:val="21"/>
        </w:rPr>
        <w:t>.</w:t>
      </w:r>
    </w:p>
    <w:p w:rsidR="00A658B3" w:rsidRPr="00710FA3" w:rsidRDefault="00470B8C" w:rsidP="00723EB8">
      <w:pPr>
        <w:widowControl w:val="0"/>
        <w:numPr>
          <w:ilvl w:val="0"/>
          <w:numId w:val="2"/>
        </w:numPr>
        <w:rPr>
          <w:rFonts w:ascii="Calibri" w:hAnsi="Calibri" w:cs="Calibri"/>
          <w:sz w:val="21"/>
          <w:szCs w:val="21"/>
        </w:rPr>
      </w:pPr>
      <w:r w:rsidRPr="00710FA3">
        <w:rPr>
          <w:rFonts w:ascii="Calibri" w:hAnsi="Calibri" w:cs="Calibri"/>
          <w:sz w:val="21"/>
          <w:szCs w:val="21"/>
        </w:rPr>
        <w:t>G</w:t>
      </w:r>
      <w:r w:rsidR="00A658B3" w:rsidRPr="00710FA3">
        <w:rPr>
          <w:rFonts w:ascii="Calibri" w:hAnsi="Calibri" w:cs="Calibri"/>
          <w:sz w:val="21"/>
          <w:szCs w:val="21"/>
        </w:rPr>
        <w:t>ood team player</w:t>
      </w:r>
      <w:r w:rsidR="00AC6E8F" w:rsidRPr="00710FA3">
        <w:rPr>
          <w:rFonts w:ascii="Calibri" w:hAnsi="Calibri" w:cs="Calibri"/>
          <w:sz w:val="21"/>
          <w:szCs w:val="21"/>
        </w:rPr>
        <w:t xml:space="preserve"> and have good team building capabilities.</w:t>
      </w:r>
    </w:p>
    <w:p w:rsidR="00A658B3" w:rsidRPr="00710FA3" w:rsidRDefault="00A658B3" w:rsidP="00723EB8">
      <w:pPr>
        <w:widowControl w:val="0"/>
        <w:numPr>
          <w:ilvl w:val="0"/>
          <w:numId w:val="2"/>
        </w:numPr>
        <w:rPr>
          <w:rFonts w:ascii="Calibri" w:hAnsi="Calibri" w:cs="Calibri"/>
          <w:sz w:val="21"/>
          <w:szCs w:val="21"/>
        </w:rPr>
      </w:pPr>
      <w:r w:rsidRPr="00710FA3">
        <w:rPr>
          <w:rFonts w:ascii="Calibri" w:hAnsi="Calibri" w:cs="Calibri"/>
          <w:sz w:val="21"/>
          <w:szCs w:val="21"/>
        </w:rPr>
        <w:t>Positive attitude and leadership qualities</w:t>
      </w:r>
      <w:r w:rsidR="00AC6E8F" w:rsidRPr="00710FA3">
        <w:rPr>
          <w:rFonts w:ascii="Calibri" w:hAnsi="Calibri" w:cs="Calibri"/>
          <w:sz w:val="21"/>
          <w:szCs w:val="21"/>
        </w:rPr>
        <w:t>.</w:t>
      </w:r>
    </w:p>
    <w:p w:rsidR="00A658B3" w:rsidRPr="00710FA3" w:rsidRDefault="00A658B3" w:rsidP="00723EB8">
      <w:pPr>
        <w:widowControl w:val="0"/>
        <w:numPr>
          <w:ilvl w:val="0"/>
          <w:numId w:val="2"/>
        </w:numPr>
        <w:rPr>
          <w:rFonts w:ascii="Calibri" w:hAnsi="Calibri" w:cs="Calibri"/>
          <w:sz w:val="21"/>
          <w:szCs w:val="21"/>
        </w:rPr>
      </w:pPr>
      <w:r w:rsidRPr="00710FA3">
        <w:rPr>
          <w:rFonts w:ascii="Calibri" w:hAnsi="Calibri" w:cs="Calibri"/>
          <w:sz w:val="21"/>
          <w:szCs w:val="21"/>
        </w:rPr>
        <w:t>Honest, Responsible and hardworking</w:t>
      </w:r>
      <w:r w:rsidR="00AC6E8F" w:rsidRPr="00710FA3">
        <w:rPr>
          <w:rFonts w:ascii="Calibri" w:hAnsi="Calibri" w:cs="Calibri"/>
          <w:sz w:val="21"/>
          <w:szCs w:val="21"/>
        </w:rPr>
        <w:t>.</w:t>
      </w:r>
    </w:p>
    <w:p w:rsidR="00A658B3" w:rsidRPr="00710FA3" w:rsidRDefault="00A658B3" w:rsidP="00723EB8">
      <w:pPr>
        <w:pStyle w:val="Subtitle"/>
        <w:pBdr>
          <w:bottom w:val="single" w:sz="8" w:space="1" w:color="auto"/>
        </w:pBdr>
        <w:jc w:val="left"/>
        <w:outlineLvl w:val="0"/>
        <w:rPr>
          <w:rFonts w:ascii="Calibri" w:hAnsi="Calibri" w:cs="Calibri"/>
          <w:color w:val="000080"/>
          <w:sz w:val="22"/>
          <w:szCs w:val="22"/>
        </w:rPr>
      </w:pPr>
    </w:p>
    <w:p w:rsidR="00723EB8" w:rsidRPr="00710FA3" w:rsidRDefault="00723EB8" w:rsidP="00723EB8">
      <w:pPr>
        <w:pStyle w:val="BUllets"/>
        <w:tabs>
          <w:tab w:val="clear" w:pos="0"/>
          <w:tab w:val="left" w:pos="720"/>
        </w:tabs>
        <w:spacing w:line="240" w:lineRule="auto"/>
        <w:ind w:left="0" w:firstLine="0"/>
        <w:jc w:val="left"/>
        <w:rPr>
          <w:rFonts w:ascii="Calibri" w:hAnsi="Calibri" w:cs="Calibri"/>
          <w:sz w:val="21"/>
          <w:szCs w:val="21"/>
        </w:rPr>
      </w:pPr>
    </w:p>
    <w:p w:rsidR="00345000" w:rsidRPr="00710FA3" w:rsidRDefault="00345000" w:rsidP="00723EB8">
      <w:pPr>
        <w:pStyle w:val="ListParagraph"/>
        <w:ind w:left="360"/>
        <w:rPr>
          <w:rFonts w:ascii="Calibri" w:hAnsi="Calibri" w:cs="Calibri"/>
          <w:sz w:val="12"/>
          <w:szCs w:val="21"/>
        </w:rPr>
      </w:pPr>
    </w:p>
    <w:p w:rsidR="002E4A83" w:rsidRPr="00710FA3" w:rsidRDefault="002E4A83" w:rsidP="00723EB8">
      <w:pPr>
        <w:pStyle w:val="Subtitle"/>
        <w:pBdr>
          <w:bottom w:val="single" w:sz="8" w:space="0" w:color="auto"/>
        </w:pBdr>
        <w:jc w:val="left"/>
        <w:outlineLvl w:val="0"/>
        <w:rPr>
          <w:rFonts w:ascii="Calibri" w:hAnsi="Calibri" w:cs="Calibri"/>
          <w:b w:val="0"/>
          <w:color w:val="0000FF"/>
          <w:sz w:val="21"/>
          <w:szCs w:val="21"/>
          <w:u w:val="single"/>
        </w:rPr>
      </w:pPr>
      <w:r w:rsidRPr="00710FA3">
        <w:rPr>
          <w:rFonts w:ascii="Calibri" w:hAnsi="Calibri" w:cs="Calibri"/>
          <w:color w:val="000080"/>
          <w:sz w:val="22"/>
          <w:szCs w:val="22"/>
        </w:rPr>
        <w:t>Project</w:t>
      </w:r>
      <w:r w:rsidR="00791642" w:rsidRPr="00710FA3">
        <w:rPr>
          <w:rFonts w:ascii="Calibri" w:hAnsi="Calibri" w:cs="Calibri"/>
          <w:color w:val="000080"/>
          <w:sz w:val="22"/>
          <w:szCs w:val="22"/>
        </w:rPr>
        <w:t>s</w:t>
      </w:r>
      <w:r w:rsidRPr="00710FA3">
        <w:rPr>
          <w:rFonts w:ascii="Calibri" w:hAnsi="Calibri" w:cs="Calibri"/>
          <w:color w:val="000080"/>
          <w:sz w:val="22"/>
          <w:szCs w:val="22"/>
        </w:rPr>
        <w:t xml:space="preserve"> Involved</w:t>
      </w:r>
      <w:r w:rsidR="00414371" w:rsidRPr="00710FA3">
        <w:rPr>
          <w:rFonts w:ascii="Calibri" w:hAnsi="Calibri" w:cs="Calibri"/>
          <w:color w:val="000080"/>
          <w:sz w:val="22"/>
          <w:szCs w:val="22"/>
        </w:rPr>
        <w:t>:</w:t>
      </w:r>
    </w:p>
    <w:p w:rsidR="002E4A83" w:rsidRPr="00710FA3" w:rsidRDefault="002E4A83" w:rsidP="00C601E9">
      <w:pPr>
        <w:rPr>
          <w:rFonts w:ascii="Calibri" w:hAnsi="Calibri" w:cs="Calibri"/>
          <w:sz w:val="14"/>
        </w:rPr>
      </w:pPr>
    </w:p>
    <w:tbl>
      <w:tblPr>
        <w:tblW w:w="495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365"/>
        <w:gridCol w:w="8543"/>
      </w:tblGrid>
      <w:tr w:rsidR="00000000" w:rsidTr="00710FA3">
        <w:trPr>
          <w:cantSplit/>
          <w:trHeight w:val="310"/>
        </w:trPr>
        <w:tc>
          <w:tcPr>
            <w:tcW w:w="5000" w:type="pct"/>
            <w:gridSpan w:val="2"/>
            <w:tcBorders>
              <w:top w:val="single" w:sz="4" w:space="0" w:color="808080"/>
              <w:left w:val="single" w:sz="4" w:space="0" w:color="808080"/>
              <w:bottom w:val="single" w:sz="4" w:space="0" w:color="808080"/>
              <w:right w:val="single" w:sz="4" w:space="0" w:color="808080"/>
            </w:tcBorders>
            <w:shd w:val="clear" w:color="auto" w:fill="808080"/>
            <w:vAlign w:val="center"/>
          </w:tcPr>
          <w:p w:rsidR="005C311F" w:rsidRPr="00710FA3" w:rsidRDefault="005C311F" w:rsidP="00723EB8">
            <w:pPr>
              <w:rPr>
                <w:rFonts w:ascii="Calibri" w:hAnsi="Calibri" w:cs="Calibri"/>
                <w:color w:val="000080"/>
                <w:sz w:val="22"/>
                <w:szCs w:val="22"/>
              </w:rPr>
            </w:pPr>
            <w:r w:rsidRPr="00710FA3">
              <w:rPr>
                <w:rFonts w:ascii="Calibri" w:hAnsi="Calibri" w:cs="Calibri"/>
                <w:color w:val="000080"/>
                <w:sz w:val="22"/>
                <w:szCs w:val="22"/>
              </w:rPr>
              <w:br w:type="page"/>
            </w:r>
            <w:r w:rsidR="00583408" w:rsidRPr="00710FA3">
              <w:rPr>
                <w:rFonts w:ascii="Calibri" w:hAnsi="Calibri" w:cs="Calibri"/>
                <w:color w:val="000080"/>
                <w:sz w:val="22"/>
                <w:szCs w:val="22"/>
              </w:rPr>
              <w:t xml:space="preserve">Project 1:BHFL (Bajaj Housing Finance Limited)    </w:t>
            </w:r>
          </w:p>
        </w:tc>
      </w:tr>
      <w:tr w:rsidR="00000000" w:rsidTr="00710FA3">
        <w:trPr>
          <w:cantSplit/>
          <w:trHeight w:val="320"/>
        </w:trPr>
        <w:tc>
          <w:tcPr>
            <w:tcW w:w="1084" w:type="pct"/>
            <w:tcBorders>
              <w:top w:val="single" w:sz="4" w:space="0" w:color="C0C0C0"/>
              <w:left w:val="single" w:sz="4" w:space="0" w:color="C0C0C0"/>
              <w:bottom w:val="single" w:sz="4" w:space="0" w:color="C0C0C0"/>
              <w:right w:val="single" w:sz="4" w:space="0" w:color="C0C0C0"/>
            </w:tcBorders>
            <w:shd w:val="pct5" w:color="auto" w:fill="FFFFFF"/>
            <w:vAlign w:val="center"/>
          </w:tcPr>
          <w:p w:rsidR="005C311F" w:rsidRPr="00710FA3" w:rsidRDefault="005C311F" w:rsidP="00723EB8">
            <w:pPr>
              <w:rPr>
                <w:rFonts w:ascii="Calibri" w:hAnsi="Calibri" w:cs="Calibri"/>
                <w:sz w:val="21"/>
                <w:szCs w:val="21"/>
                <w:lang w:val="fr-FR"/>
              </w:rPr>
            </w:pPr>
            <w:r w:rsidRPr="00710FA3">
              <w:rPr>
                <w:rFonts w:ascii="Calibri" w:hAnsi="Calibri" w:cs="Calibri"/>
                <w:b/>
                <w:sz w:val="21"/>
                <w:szCs w:val="21"/>
                <w:lang w:val="fr-FR"/>
              </w:rPr>
              <w:t>Team Size</w:t>
            </w:r>
          </w:p>
        </w:tc>
        <w:tc>
          <w:tcPr>
            <w:tcW w:w="3916" w:type="pct"/>
            <w:tcBorders>
              <w:top w:val="single" w:sz="4" w:space="0" w:color="C0C0C0"/>
              <w:left w:val="single" w:sz="4" w:space="0" w:color="C0C0C0"/>
              <w:bottom w:val="single" w:sz="4" w:space="0" w:color="C0C0C0"/>
              <w:right w:val="single" w:sz="4" w:space="0" w:color="C0C0C0"/>
            </w:tcBorders>
            <w:shd w:val="clear" w:color="auto" w:fill="auto"/>
            <w:vAlign w:val="center"/>
          </w:tcPr>
          <w:p w:rsidR="005C311F" w:rsidRPr="00710FA3" w:rsidRDefault="00D72A88" w:rsidP="00723EB8">
            <w:pPr>
              <w:rPr>
                <w:rFonts w:ascii="Calibri" w:hAnsi="Calibri" w:cs="Calibri"/>
                <w:sz w:val="21"/>
                <w:szCs w:val="21"/>
                <w:lang w:val="fr-FR"/>
              </w:rPr>
            </w:pPr>
            <w:r w:rsidRPr="00710FA3">
              <w:rPr>
                <w:rFonts w:ascii="Calibri" w:hAnsi="Calibri" w:cs="Calibri"/>
                <w:sz w:val="21"/>
                <w:szCs w:val="21"/>
              </w:rPr>
              <w:t>15</w:t>
            </w:r>
          </w:p>
        </w:tc>
      </w:tr>
      <w:tr w:rsidR="00000000" w:rsidTr="00710FA3">
        <w:trPr>
          <w:cantSplit/>
          <w:trHeight w:val="320"/>
        </w:trPr>
        <w:tc>
          <w:tcPr>
            <w:tcW w:w="1084" w:type="pct"/>
            <w:tcBorders>
              <w:top w:val="single" w:sz="4" w:space="0" w:color="C0C0C0"/>
              <w:left w:val="single" w:sz="4" w:space="0" w:color="C0C0C0"/>
              <w:bottom w:val="single" w:sz="4" w:space="0" w:color="C0C0C0"/>
              <w:right w:val="single" w:sz="4" w:space="0" w:color="C0C0C0"/>
            </w:tcBorders>
            <w:shd w:val="pct5" w:color="auto" w:fill="FFFFFF"/>
            <w:vAlign w:val="center"/>
          </w:tcPr>
          <w:p w:rsidR="005C311F" w:rsidRPr="00710FA3" w:rsidRDefault="005C311F" w:rsidP="00723EB8">
            <w:pPr>
              <w:rPr>
                <w:rFonts w:ascii="Calibri" w:hAnsi="Calibri" w:cs="Calibri"/>
                <w:b/>
                <w:sz w:val="21"/>
                <w:szCs w:val="21"/>
                <w:lang w:val="fr-FR"/>
              </w:rPr>
            </w:pPr>
            <w:r w:rsidRPr="00710FA3">
              <w:rPr>
                <w:rFonts w:ascii="Calibri" w:hAnsi="Calibri" w:cs="Calibri"/>
                <w:b/>
                <w:sz w:val="21"/>
                <w:szCs w:val="21"/>
              </w:rPr>
              <w:t>Environment</w:t>
            </w:r>
          </w:p>
        </w:tc>
        <w:tc>
          <w:tcPr>
            <w:tcW w:w="3916" w:type="pct"/>
            <w:tcBorders>
              <w:top w:val="single" w:sz="4" w:space="0" w:color="C0C0C0"/>
              <w:left w:val="single" w:sz="4" w:space="0" w:color="C0C0C0"/>
              <w:bottom w:val="single" w:sz="4" w:space="0" w:color="C0C0C0"/>
              <w:right w:val="single" w:sz="4" w:space="0" w:color="C0C0C0"/>
            </w:tcBorders>
            <w:shd w:val="clear" w:color="auto" w:fill="auto"/>
            <w:vAlign w:val="center"/>
          </w:tcPr>
          <w:p w:rsidR="005C311F" w:rsidRPr="00710FA3" w:rsidRDefault="00583408" w:rsidP="00774F69">
            <w:pPr>
              <w:rPr>
                <w:rFonts w:ascii="Calibri" w:hAnsi="Calibri" w:cs="Calibri"/>
                <w:sz w:val="21"/>
                <w:szCs w:val="21"/>
                <w:lang w:val="fr-FR"/>
              </w:rPr>
            </w:pPr>
            <w:r w:rsidRPr="00710FA3">
              <w:rPr>
                <w:rFonts w:ascii="Calibri" w:eastAsia="Calibri" w:hAnsi="Calibri" w:cs="Calibri"/>
                <w:sz w:val="22"/>
              </w:rPr>
              <w:t>Java, Spring</w:t>
            </w:r>
            <w:r w:rsidR="00774F69">
              <w:rPr>
                <w:rFonts w:ascii="Calibri" w:eastAsia="Calibri" w:hAnsi="Calibri" w:cs="Calibri"/>
                <w:sz w:val="22"/>
              </w:rPr>
              <w:t xml:space="preserve">Boot, JPA </w:t>
            </w:r>
            <w:r w:rsidRPr="00710FA3">
              <w:rPr>
                <w:rFonts w:ascii="Calibri" w:eastAsia="Calibri" w:hAnsi="Calibri" w:cs="Calibri"/>
                <w:sz w:val="22"/>
              </w:rPr>
              <w:t>, zkoss,</w:t>
            </w:r>
            <w:r w:rsidR="00774F69">
              <w:rPr>
                <w:rFonts w:ascii="Calibri" w:eastAsia="Calibri" w:hAnsi="Calibri" w:cs="Calibri"/>
                <w:sz w:val="22"/>
              </w:rPr>
              <w:t xml:space="preserve"> REST, </w:t>
            </w:r>
            <w:r w:rsidRPr="00710FA3">
              <w:rPr>
                <w:rFonts w:ascii="Calibri" w:eastAsia="Calibri" w:hAnsi="Calibri" w:cs="Calibri"/>
                <w:sz w:val="22"/>
              </w:rPr>
              <w:t xml:space="preserve">Oracle, Postgres, </w:t>
            </w:r>
            <w:r w:rsidR="00774F69">
              <w:rPr>
                <w:rFonts w:ascii="Calibri" w:eastAsia="Calibri" w:hAnsi="Calibri" w:cs="Calibri"/>
                <w:sz w:val="22"/>
              </w:rPr>
              <w:t xml:space="preserve">MicroServices, </w:t>
            </w:r>
            <w:r w:rsidRPr="00710FA3">
              <w:rPr>
                <w:rFonts w:ascii="Calibri" w:eastAsia="Calibri" w:hAnsi="Calibri" w:cs="Calibri"/>
                <w:sz w:val="22"/>
              </w:rPr>
              <w:t xml:space="preserve">SVN, Apache Tomcat.               </w:t>
            </w:r>
          </w:p>
        </w:tc>
      </w:tr>
      <w:tr w:rsidR="00000000" w:rsidTr="00710FA3">
        <w:trPr>
          <w:cantSplit/>
          <w:trHeight w:val="300"/>
        </w:trPr>
        <w:tc>
          <w:tcPr>
            <w:tcW w:w="1084" w:type="pct"/>
            <w:tcBorders>
              <w:top w:val="single" w:sz="4" w:space="0" w:color="C0C0C0"/>
              <w:left w:val="single" w:sz="4" w:space="0" w:color="C0C0C0"/>
              <w:bottom w:val="single" w:sz="4" w:space="0" w:color="auto"/>
              <w:right w:val="single" w:sz="4" w:space="0" w:color="C0C0C0"/>
            </w:tcBorders>
            <w:shd w:val="pct5" w:color="auto" w:fill="FFFFFF"/>
            <w:vAlign w:val="center"/>
          </w:tcPr>
          <w:p w:rsidR="005C311F" w:rsidRPr="00710FA3" w:rsidRDefault="005C311F" w:rsidP="00723EB8">
            <w:pPr>
              <w:rPr>
                <w:rFonts w:ascii="Calibri" w:hAnsi="Calibri" w:cs="Calibri"/>
                <w:b/>
                <w:sz w:val="21"/>
                <w:szCs w:val="21"/>
              </w:rPr>
            </w:pPr>
            <w:r w:rsidRPr="00710FA3">
              <w:rPr>
                <w:rFonts w:ascii="Calibri" w:hAnsi="Calibri" w:cs="Calibri"/>
                <w:b/>
                <w:sz w:val="21"/>
                <w:szCs w:val="21"/>
              </w:rPr>
              <w:t>Role</w:t>
            </w:r>
          </w:p>
        </w:tc>
        <w:tc>
          <w:tcPr>
            <w:tcW w:w="3916" w:type="pct"/>
            <w:tcBorders>
              <w:top w:val="single" w:sz="4" w:space="0" w:color="C0C0C0"/>
              <w:left w:val="single" w:sz="4" w:space="0" w:color="C0C0C0"/>
              <w:bottom w:val="single" w:sz="4" w:space="0" w:color="C0C0C0"/>
              <w:right w:val="single" w:sz="4" w:space="0" w:color="C0C0C0"/>
            </w:tcBorders>
            <w:shd w:val="clear" w:color="auto" w:fill="auto"/>
            <w:vAlign w:val="center"/>
          </w:tcPr>
          <w:p w:rsidR="005C311F" w:rsidRPr="00710FA3" w:rsidRDefault="005C311F" w:rsidP="00723EB8">
            <w:pPr>
              <w:rPr>
                <w:rFonts w:ascii="Calibri" w:hAnsi="Calibri" w:cs="Calibri"/>
                <w:color w:val="000000"/>
                <w:sz w:val="21"/>
                <w:szCs w:val="21"/>
              </w:rPr>
            </w:pPr>
            <w:r w:rsidRPr="00710FA3">
              <w:rPr>
                <w:rFonts w:ascii="Calibri" w:hAnsi="Calibri" w:cs="Calibri"/>
                <w:bCs/>
                <w:sz w:val="21"/>
                <w:szCs w:val="21"/>
              </w:rPr>
              <w:t>Developer</w:t>
            </w:r>
          </w:p>
        </w:tc>
      </w:tr>
      <w:tr w:rsidR="00000000" w:rsidTr="00710FA3">
        <w:trPr>
          <w:cantSplit/>
          <w:trHeight w:val="1826"/>
        </w:trPr>
        <w:tc>
          <w:tcPr>
            <w:tcW w:w="1084" w:type="pct"/>
            <w:tcBorders>
              <w:top w:val="single" w:sz="4" w:space="0" w:color="auto"/>
              <w:left w:val="single" w:sz="4" w:space="0" w:color="C0C0C0"/>
              <w:bottom w:val="single" w:sz="4" w:space="0" w:color="C0C0C0"/>
              <w:right w:val="single" w:sz="4" w:space="0" w:color="C0C0C0"/>
            </w:tcBorders>
            <w:shd w:val="pct5" w:color="auto" w:fill="FFFFFF"/>
            <w:vAlign w:val="center"/>
          </w:tcPr>
          <w:p w:rsidR="005C311F" w:rsidRPr="00710FA3" w:rsidRDefault="005C311F" w:rsidP="00723EB8">
            <w:pPr>
              <w:rPr>
                <w:rFonts w:ascii="Calibri" w:hAnsi="Calibri" w:cs="Calibri"/>
                <w:b/>
                <w:sz w:val="21"/>
                <w:szCs w:val="21"/>
                <w:lang w:val="fr-FR"/>
              </w:rPr>
            </w:pPr>
            <w:r w:rsidRPr="00710FA3">
              <w:rPr>
                <w:rFonts w:ascii="Calibri" w:hAnsi="Calibri" w:cs="Calibri"/>
                <w:b/>
                <w:sz w:val="21"/>
                <w:szCs w:val="21"/>
              </w:rPr>
              <w:t xml:space="preserve">Project Abstract </w:t>
            </w:r>
          </w:p>
        </w:tc>
        <w:tc>
          <w:tcPr>
            <w:tcW w:w="3916" w:type="pct"/>
            <w:tcBorders>
              <w:top w:val="single" w:sz="4" w:space="0" w:color="C0C0C0"/>
              <w:left w:val="single" w:sz="4" w:space="0" w:color="C0C0C0"/>
              <w:bottom w:val="single" w:sz="4" w:space="0" w:color="C0C0C0"/>
              <w:right w:val="single" w:sz="4" w:space="0" w:color="C0C0C0"/>
            </w:tcBorders>
            <w:shd w:val="clear" w:color="auto" w:fill="auto"/>
            <w:vAlign w:val="center"/>
          </w:tcPr>
          <w:p w:rsidR="005C311F" w:rsidRPr="00710FA3" w:rsidRDefault="00583408" w:rsidP="00723EB8">
            <w:pPr>
              <w:rPr>
                <w:rFonts w:ascii="Calibri" w:hAnsi="Calibri" w:cs="Calibri"/>
                <w:sz w:val="21"/>
                <w:szCs w:val="21"/>
              </w:rPr>
            </w:pPr>
            <w:r w:rsidRPr="00710FA3">
              <w:rPr>
                <w:rFonts w:ascii="Calibri" w:eastAsia="Calibri" w:hAnsi="Calibri" w:cs="Calibri"/>
                <w:sz w:val="22"/>
              </w:rPr>
              <w:t>Bajaj Housing Finance Limited provides long-term finance to individuals as well as corporate entities for purchase, construction and renovation of homes, plots or commercial spaces. We provide loan against property for business or personal needs. We also cater to a dedicated segment of professionals for facilitating working capital requirements for business expansion purposes. We provide finance to builders and developers engaged in construction of homes</w:t>
            </w:r>
            <w:r w:rsidR="005C311F" w:rsidRPr="00710FA3">
              <w:rPr>
                <w:rFonts w:ascii="Calibri" w:hAnsi="Calibri" w:cs="Calibri"/>
                <w:sz w:val="21"/>
                <w:szCs w:val="21"/>
              </w:rPr>
              <w:t>.</w:t>
            </w:r>
          </w:p>
          <w:p w:rsidR="005C311F" w:rsidRPr="00710FA3" w:rsidRDefault="005C311F" w:rsidP="00723EB8">
            <w:pPr>
              <w:rPr>
                <w:rFonts w:ascii="Calibri" w:hAnsi="Calibri" w:cs="Calibri"/>
                <w:sz w:val="20"/>
                <w:szCs w:val="20"/>
              </w:rPr>
            </w:pPr>
          </w:p>
        </w:tc>
      </w:tr>
      <w:tr w:rsidR="00000000" w:rsidTr="00710FA3">
        <w:trPr>
          <w:cantSplit/>
          <w:trHeight w:val="2088"/>
        </w:trPr>
        <w:tc>
          <w:tcPr>
            <w:tcW w:w="1084" w:type="pct"/>
            <w:tcBorders>
              <w:top w:val="single" w:sz="4" w:space="0" w:color="auto"/>
              <w:left w:val="single" w:sz="4" w:space="0" w:color="C0C0C0"/>
              <w:bottom w:val="single" w:sz="4" w:space="0" w:color="C0C0C0"/>
              <w:right w:val="single" w:sz="4" w:space="0" w:color="C0C0C0"/>
            </w:tcBorders>
            <w:shd w:val="pct5" w:color="auto" w:fill="FFFFFF"/>
            <w:vAlign w:val="center"/>
          </w:tcPr>
          <w:p w:rsidR="005C311F" w:rsidRPr="00710FA3" w:rsidRDefault="005C311F" w:rsidP="00723EB8">
            <w:pPr>
              <w:rPr>
                <w:rFonts w:ascii="Calibri" w:hAnsi="Calibri" w:cs="Calibri"/>
                <w:b/>
                <w:sz w:val="21"/>
                <w:szCs w:val="21"/>
              </w:rPr>
            </w:pPr>
            <w:r w:rsidRPr="00710FA3">
              <w:rPr>
                <w:rFonts w:ascii="Calibri" w:hAnsi="Calibri" w:cs="Calibri"/>
                <w:b/>
                <w:sz w:val="21"/>
                <w:szCs w:val="21"/>
              </w:rPr>
              <w:t>Roles and Responsibilities</w:t>
            </w:r>
          </w:p>
        </w:tc>
        <w:tc>
          <w:tcPr>
            <w:tcW w:w="3916" w:type="pct"/>
            <w:tcBorders>
              <w:top w:val="single" w:sz="4" w:space="0" w:color="C0C0C0"/>
              <w:left w:val="single" w:sz="4" w:space="0" w:color="C0C0C0"/>
              <w:bottom w:val="single" w:sz="4" w:space="0" w:color="C0C0C0"/>
              <w:right w:val="single" w:sz="4" w:space="0" w:color="C0C0C0"/>
            </w:tcBorders>
            <w:shd w:val="clear" w:color="auto" w:fill="auto"/>
          </w:tcPr>
          <w:p w:rsidR="00710FA3" w:rsidRPr="00710FA3" w:rsidRDefault="00710FA3" w:rsidP="00710FA3">
            <w:pPr>
              <w:pStyle w:val="ListParagraph"/>
              <w:tabs>
                <w:tab w:val="left" w:pos="720"/>
              </w:tabs>
              <w:spacing w:line="276" w:lineRule="auto"/>
              <w:ind w:left="846"/>
              <w:contextualSpacing w:val="0"/>
              <w:rPr>
                <w:rFonts w:ascii="Calibri" w:hAnsi="Calibri" w:cs="Calibri"/>
                <w:sz w:val="21"/>
                <w:szCs w:val="21"/>
              </w:rPr>
            </w:pPr>
          </w:p>
          <w:p w:rsidR="005C311F" w:rsidRPr="00710FA3" w:rsidRDefault="005C311F" w:rsidP="00723EB8">
            <w:pPr>
              <w:pStyle w:val="ListParagraph"/>
              <w:numPr>
                <w:ilvl w:val="0"/>
                <w:numId w:val="8"/>
              </w:numPr>
              <w:tabs>
                <w:tab w:val="left" w:pos="720"/>
              </w:tabs>
              <w:spacing w:line="276" w:lineRule="auto"/>
              <w:contextualSpacing w:val="0"/>
              <w:rPr>
                <w:rFonts w:ascii="Calibri" w:hAnsi="Calibri" w:cs="Calibri"/>
                <w:sz w:val="21"/>
                <w:szCs w:val="21"/>
              </w:rPr>
            </w:pPr>
            <w:r w:rsidRPr="00710FA3">
              <w:rPr>
                <w:rFonts w:ascii="Calibri" w:hAnsi="Calibri" w:cs="Calibri"/>
                <w:sz w:val="21"/>
                <w:szCs w:val="21"/>
              </w:rPr>
              <w:t>Involved in development, integration and testing of application.</w:t>
            </w:r>
          </w:p>
          <w:p w:rsidR="00D72A88" w:rsidRPr="00710FA3" w:rsidRDefault="00583408" w:rsidP="00723EB8">
            <w:pPr>
              <w:pStyle w:val="ListParagraph"/>
              <w:numPr>
                <w:ilvl w:val="0"/>
                <w:numId w:val="8"/>
              </w:numPr>
              <w:tabs>
                <w:tab w:val="left" w:pos="720"/>
              </w:tabs>
              <w:spacing w:line="276" w:lineRule="auto"/>
              <w:contextualSpacing w:val="0"/>
              <w:rPr>
                <w:rFonts w:ascii="Calibri" w:hAnsi="Calibri" w:cs="Calibri"/>
                <w:sz w:val="21"/>
                <w:szCs w:val="21"/>
              </w:rPr>
            </w:pPr>
            <w:r w:rsidRPr="00710FA3">
              <w:rPr>
                <w:rFonts w:ascii="Calibri" w:eastAsia="Calibri" w:hAnsi="Calibri" w:cs="Calibri"/>
                <w:sz w:val="22"/>
              </w:rPr>
              <w:t>Developed new features for the project from the scratch.</w:t>
            </w:r>
          </w:p>
          <w:p w:rsidR="00583408" w:rsidRPr="00710FA3" w:rsidRDefault="00583408" w:rsidP="00723EB8">
            <w:pPr>
              <w:pStyle w:val="ListParagraph"/>
              <w:numPr>
                <w:ilvl w:val="0"/>
                <w:numId w:val="8"/>
              </w:numPr>
              <w:tabs>
                <w:tab w:val="left" w:pos="720"/>
              </w:tabs>
              <w:spacing w:line="276" w:lineRule="auto"/>
              <w:contextualSpacing w:val="0"/>
              <w:rPr>
                <w:rFonts w:ascii="Calibri" w:hAnsi="Calibri" w:cs="Calibri"/>
                <w:sz w:val="21"/>
                <w:szCs w:val="21"/>
              </w:rPr>
            </w:pPr>
            <w:r w:rsidRPr="00710FA3">
              <w:rPr>
                <w:rFonts w:ascii="Calibri" w:eastAsia="Calibri" w:hAnsi="Calibri" w:cs="Calibri"/>
                <w:sz w:val="22"/>
              </w:rPr>
              <w:t>Technical Analysis, requirement Study and Client interaction for working in project enhancement and development.</w:t>
            </w:r>
          </w:p>
          <w:p w:rsidR="005C311F" w:rsidRPr="00710FA3" w:rsidRDefault="005C311F" w:rsidP="00723EB8">
            <w:pPr>
              <w:pStyle w:val="ListParagraph"/>
              <w:numPr>
                <w:ilvl w:val="0"/>
                <w:numId w:val="8"/>
              </w:numPr>
              <w:tabs>
                <w:tab w:val="left" w:pos="720"/>
              </w:tabs>
              <w:spacing w:line="276" w:lineRule="auto"/>
              <w:contextualSpacing w:val="0"/>
              <w:rPr>
                <w:rFonts w:ascii="Calibri" w:hAnsi="Calibri" w:cs="Calibri"/>
                <w:sz w:val="21"/>
                <w:szCs w:val="21"/>
              </w:rPr>
            </w:pPr>
            <w:r w:rsidRPr="00710FA3">
              <w:rPr>
                <w:rFonts w:ascii="Calibri" w:hAnsi="Calibri" w:cs="Calibri"/>
                <w:sz w:val="21"/>
                <w:szCs w:val="21"/>
              </w:rPr>
              <w:t>Integration of various modules.</w:t>
            </w:r>
          </w:p>
          <w:p w:rsidR="005C311F" w:rsidRPr="00710FA3" w:rsidRDefault="005C311F" w:rsidP="00723EB8">
            <w:pPr>
              <w:pStyle w:val="ListParagraph"/>
              <w:numPr>
                <w:ilvl w:val="0"/>
                <w:numId w:val="8"/>
              </w:numPr>
              <w:tabs>
                <w:tab w:val="left" w:pos="720"/>
              </w:tabs>
              <w:spacing w:line="276" w:lineRule="auto"/>
              <w:contextualSpacing w:val="0"/>
              <w:rPr>
                <w:rFonts w:ascii="Calibri" w:hAnsi="Calibri" w:cs="Calibri"/>
                <w:sz w:val="21"/>
                <w:szCs w:val="21"/>
              </w:rPr>
            </w:pPr>
            <w:r w:rsidRPr="00710FA3">
              <w:rPr>
                <w:rFonts w:ascii="Calibri" w:hAnsi="Calibri" w:cs="Calibri"/>
                <w:sz w:val="21"/>
                <w:szCs w:val="21"/>
              </w:rPr>
              <w:t>Involved in unit testing and coordinated with QA team for bug fixing.</w:t>
            </w:r>
          </w:p>
          <w:p w:rsidR="005C311F" w:rsidRPr="00710FA3" w:rsidRDefault="005C311F" w:rsidP="00723EB8">
            <w:pPr>
              <w:pStyle w:val="ListParagraph"/>
              <w:numPr>
                <w:ilvl w:val="0"/>
                <w:numId w:val="8"/>
              </w:numPr>
              <w:tabs>
                <w:tab w:val="left" w:pos="720"/>
              </w:tabs>
              <w:spacing w:line="276" w:lineRule="auto"/>
              <w:contextualSpacing w:val="0"/>
              <w:rPr>
                <w:rFonts w:ascii="Calibri" w:hAnsi="Calibri" w:cs="Calibri"/>
                <w:sz w:val="21"/>
                <w:szCs w:val="21"/>
              </w:rPr>
            </w:pPr>
            <w:r w:rsidRPr="00710FA3">
              <w:rPr>
                <w:rFonts w:ascii="Calibri" w:hAnsi="Calibri" w:cs="Calibri"/>
                <w:sz w:val="21"/>
                <w:szCs w:val="21"/>
              </w:rPr>
              <w:t>Preparation of Unit Test Cases</w:t>
            </w:r>
          </w:p>
          <w:p w:rsidR="005C311F" w:rsidRPr="00710FA3" w:rsidRDefault="005C311F" w:rsidP="00723EB8">
            <w:pPr>
              <w:pStyle w:val="ListParagraph"/>
              <w:numPr>
                <w:ilvl w:val="0"/>
                <w:numId w:val="8"/>
              </w:numPr>
              <w:tabs>
                <w:tab w:val="left" w:pos="720"/>
              </w:tabs>
              <w:spacing w:line="276" w:lineRule="auto"/>
              <w:contextualSpacing w:val="0"/>
              <w:rPr>
                <w:rFonts w:ascii="Calibri" w:hAnsi="Calibri" w:cs="Calibri"/>
                <w:sz w:val="20"/>
                <w:szCs w:val="20"/>
              </w:rPr>
            </w:pPr>
            <w:r w:rsidRPr="00710FA3">
              <w:rPr>
                <w:rFonts w:ascii="Calibri" w:hAnsi="Calibri" w:cs="Calibri"/>
                <w:sz w:val="21"/>
                <w:szCs w:val="21"/>
              </w:rPr>
              <w:t>Preparation of the Technical Design documents and client sign-off.</w:t>
            </w:r>
          </w:p>
          <w:p w:rsidR="00710FA3" w:rsidRPr="00710FA3" w:rsidRDefault="00710FA3" w:rsidP="00710FA3">
            <w:pPr>
              <w:pStyle w:val="ListParagraph"/>
              <w:tabs>
                <w:tab w:val="left" w:pos="720"/>
              </w:tabs>
              <w:spacing w:line="276" w:lineRule="auto"/>
              <w:ind w:left="846"/>
              <w:contextualSpacing w:val="0"/>
              <w:rPr>
                <w:rFonts w:ascii="Calibri" w:hAnsi="Calibri" w:cs="Calibri"/>
                <w:sz w:val="20"/>
                <w:szCs w:val="20"/>
              </w:rPr>
            </w:pPr>
          </w:p>
        </w:tc>
      </w:tr>
    </w:tbl>
    <w:p w:rsidR="00FF0F28" w:rsidRPr="00710FA3" w:rsidRDefault="00FF0F28" w:rsidP="00723EB8">
      <w:pPr>
        <w:widowControl w:val="0"/>
        <w:spacing w:line="360" w:lineRule="auto"/>
        <w:rPr>
          <w:rFonts w:ascii="Calibri" w:hAnsi="Calibri" w:cs="Calibri"/>
          <w:sz w:val="14"/>
        </w:rPr>
      </w:pPr>
    </w:p>
    <w:tbl>
      <w:tblPr>
        <w:tblW w:w="495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339"/>
        <w:gridCol w:w="8569"/>
      </w:tblGrid>
      <w:tr w:rsidR="00000000" w:rsidTr="00710FA3">
        <w:trPr>
          <w:cantSplit/>
          <w:trHeight w:val="310"/>
        </w:trPr>
        <w:tc>
          <w:tcPr>
            <w:tcW w:w="5000" w:type="pct"/>
            <w:gridSpan w:val="2"/>
            <w:tcBorders>
              <w:top w:val="single" w:sz="4" w:space="0" w:color="808080"/>
              <w:left w:val="single" w:sz="4" w:space="0" w:color="808080"/>
              <w:bottom w:val="single" w:sz="4" w:space="0" w:color="808080"/>
              <w:right w:val="single" w:sz="4" w:space="0" w:color="808080"/>
            </w:tcBorders>
            <w:shd w:val="clear" w:color="auto" w:fill="808080"/>
            <w:vAlign w:val="center"/>
          </w:tcPr>
          <w:p w:rsidR="00C601E9" w:rsidRPr="00710FA3" w:rsidRDefault="00C601E9" w:rsidP="00C601E9">
            <w:pPr>
              <w:rPr>
                <w:rFonts w:ascii="Calibri" w:hAnsi="Calibri" w:cs="Calibri"/>
                <w:color w:val="FFFFFF"/>
              </w:rPr>
            </w:pPr>
            <w:r w:rsidRPr="00710FA3">
              <w:rPr>
                <w:rFonts w:ascii="Calibri" w:hAnsi="Calibri" w:cs="Calibri"/>
                <w:b/>
                <w:color w:val="FFFFFF"/>
                <w:sz w:val="22"/>
                <w:szCs w:val="22"/>
              </w:rPr>
              <w:t>Project 2:Intigrate VERIFI in workstation</w:t>
            </w:r>
          </w:p>
        </w:tc>
      </w:tr>
      <w:tr w:rsidR="00000000" w:rsidTr="00710FA3">
        <w:trPr>
          <w:cantSplit/>
          <w:trHeight w:val="320"/>
        </w:trPr>
        <w:tc>
          <w:tcPr>
            <w:tcW w:w="1072" w:type="pct"/>
            <w:tcBorders>
              <w:top w:val="single" w:sz="4" w:space="0" w:color="C0C0C0"/>
              <w:left w:val="single" w:sz="4" w:space="0" w:color="C0C0C0"/>
              <w:bottom w:val="single" w:sz="4" w:space="0" w:color="C0C0C0"/>
              <w:right w:val="single" w:sz="4" w:space="0" w:color="C0C0C0"/>
            </w:tcBorders>
            <w:shd w:val="pct5" w:color="auto" w:fill="FFFFFF"/>
            <w:vAlign w:val="center"/>
          </w:tcPr>
          <w:p w:rsidR="00C601E9" w:rsidRPr="00710FA3" w:rsidRDefault="00C601E9" w:rsidP="00C601E9">
            <w:pPr>
              <w:rPr>
                <w:rFonts w:ascii="Calibri" w:hAnsi="Calibri" w:cs="Calibri"/>
                <w:sz w:val="21"/>
                <w:szCs w:val="21"/>
                <w:lang w:val="fr-FR"/>
              </w:rPr>
            </w:pPr>
            <w:r w:rsidRPr="00710FA3">
              <w:rPr>
                <w:rFonts w:ascii="Calibri" w:hAnsi="Calibri" w:cs="Calibri"/>
                <w:b/>
                <w:sz w:val="21"/>
                <w:szCs w:val="21"/>
                <w:lang w:val="fr-FR"/>
              </w:rPr>
              <w:t>Team Size</w:t>
            </w:r>
          </w:p>
        </w:tc>
        <w:tc>
          <w:tcPr>
            <w:tcW w:w="3928" w:type="pct"/>
            <w:tcBorders>
              <w:top w:val="single" w:sz="4" w:space="0" w:color="C0C0C0"/>
              <w:left w:val="single" w:sz="4" w:space="0" w:color="C0C0C0"/>
              <w:bottom w:val="single" w:sz="4" w:space="0" w:color="C0C0C0"/>
              <w:right w:val="single" w:sz="4" w:space="0" w:color="C0C0C0"/>
            </w:tcBorders>
            <w:shd w:val="clear" w:color="auto" w:fill="auto"/>
            <w:vAlign w:val="center"/>
          </w:tcPr>
          <w:p w:rsidR="00C601E9" w:rsidRPr="00710FA3" w:rsidRDefault="00C601E9" w:rsidP="00C601E9">
            <w:pPr>
              <w:rPr>
                <w:rFonts w:ascii="Calibri" w:hAnsi="Calibri" w:cs="Calibri"/>
                <w:sz w:val="21"/>
                <w:szCs w:val="21"/>
                <w:lang w:val="fr-FR"/>
              </w:rPr>
            </w:pPr>
            <w:r w:rsidRPr="00710FA3">
              <w:rPr>
                <w:rFonts w:ascii="Calibri" w:hAnsi="Calibri" w:cs="Calibri"/>
                <w:sz w:val="21"/>
                <w:szCs w:val="21"/>
                <w:lang w:val="fr-FR"/>
              </w:rPr>
              <w:t>6</w:t>
            </w:r>
          </w:p>
        </w:tc>
      </w:tr>
      <w:tr w:rsidR="00000000" w:rsidTr="00710FA3">
        <w:trPr>
          <w:cantSplit/>
          <w:trHeight w:val="320"/>
        </w:trPr>
        <w:tc>
          <w:tcPr>
            <w:tcW w:w="1072" w:type="pct"/>
            <w:tcBorders>
              <w:top w:val="single" w:sz="4" w:space="0" w:color="C0C0C0"/>
              <w:left w:val="single" w:sz="4" w:space="0" w:color="C0C0C0"/>
              <w:bottom w:val="single" w:sz="4" w:space="0" w:color="C0C0C0"/>
              <w:right w:val="single" w:sz="4" w:space="0" w:color="C0C0C0"/>
            </w:tcBorders>
            <w:shd w:val="pct5" w:color="auto" w:fill="FFFFFF"/>
            <w:vAlign w:val="center"/>
          </w:tcPr>
          <w:p w:rsidR="00C601E9" w:rsidRPr="00710FA3" w:rsidRDefault="00C601E9" w:rsidP="00C601E9">
            <w:pPr>
              <w:rPr>
                <w:rFonts w:ascii="Calibri" w:hAnsi="Calibri" w:cs="Calibri"/>
                <w:b/>
                <w:sz w:val="21"/>
                <w:szCs w:val="21"/>
                <w:lang w:val="fr-FR"/>
              </w:rPr>
            </w:pPr>
            <w:r w:rsidRPr="00710FA3">
              <w:rPr>
                <w:rFonts w:ascii="Calibri" w:hAnsi="Calibri" w:cs="Calibri"/>
                <w:b/>
                <w:sz w:val="21"/>
                <w:szCs w:val="21"/>
              </w:rPr>
              <w:lastRenderedPageBreak/>
              <w:t>Environment</w:t>
            </w:r>
          </w:p>
        </w:tc>
        <w:tc>
          <w:tcPr>
            <w:tcW w:w="3928" w:type="pct"/>
            <w:tcBorders>
              <w:top w:val="single" w:sz="4" w:space="0" w:color="C0C0C0"/>
              <w:left w:val="single" w:sz="4" w:space="0" w:color="C0C0C0"/>
              <w:bottom w:val="single" w:sz="4" w:space="0" w:color="C0C0C0"/>
              <w:right w:val="single" w:sz="4" w:space="0" w:color="C0C0C0"/>
            </w:tcBorders>
            <w:shd w:val="clear" w:color="auto" w:fill="auto"/>
            <w:vAlign w:val="center"/>
          </w:tcPr>
          <w:p w:rsidR="00C601E9" w:rsidRPr="00710FA3" w:rsidRDefault="00323D9E" w:rsidP="00C601E9">
            <w:pPr>
              <w:rPr>
                <w:rFonts w:ascii="Calibri" w:hAnsi="Calibri" w:cs="Calibri"/>
                <w:sz w:val="21"/>
                <w:szCs w:val="21"/>
                <w:lang w:val="fr-FR"/>
              </w:rPr>
            </w:pPr>
            <w:r>
              <w:rPr>
                <w:rFonts w:ascii="Calibri" w:hAnsi="Calibri" w:cs="Calibri"/>
                <w:color w:val="000000"/>
                <w:sz w:val="21"/>
                <w:szCs w:val="21"/>
              </w:rPr>
              <w:t>Weblogic, JDK 1.8</w:t>
            </w:r>
            <w:r w:rsidR="00C601E9" w:rsidRPr="00710FA3">
              <w:rPr>
                <w:rFonts w:ascii="Calibri" w:hAnsi="Calibri" w:cs="Calibri"/>
                <w:color w:val="000000"/>
                <w:sz w:val="21"/>
                <w:szCs w:val="21"/>
              </w:rPr>
              <w:t xml:space="preserve">, </w:t>
            </w:r>
            <w:r w:rsidR="00C601E9" w:rsidRPr="00710FA3">
              <w:rPr>
                <w:rFonts w:ascii="Calibri" w:hAnsi="Calibri" w:cs="Calibri"/>
                <w:sz w:val="20"/>
                <w:szCs w:val="20"/>
              </w:rPr>
              <w:t>Core Java, Struts2.x,Spring,hibernate,Oracle10g,Rest Services.</w:t>
            </w:r>
          </w:p>
        </w:tc>
      </w:tr>
      <w:tr w:rsidR="00000000" w:rsidTr="00710FA3">
        <w:trPr>
          <w:cantSplit/>
          <w:trHeight w:val="300"/>
        </w:trPr>
        <w:tc>
          <w:tcPr>
            <w:tcW w:w="1072" w:type="pct"/>
            <w:tcBorders>
              <w:top w:val="single" w:sz="4" w:space="0" w:color="C0C0C0"/>
              <w:left w:val="single" w:sz="4" w:space="0" w:color="C0C0C0"/>
              <w:bottom w:val="single" w:sz="4" w:space="0" w:color="auto"/>
              <w:right w:val="single" w:sz="4" w:space="0" w:color="C0C0C0"/>
            </w:tcBorders>
            <w:shd w:val="pct5" w:color="auto" w:fill="FFFFFF"/>
            <w:vAlign w:val="center"/>
          </w:tcPr>
          <w:p w:rsidR="00C601E9" w:rsidRPr="00710FA3" w:rsidRDefault="00C601E9" w:rsidP="00C601E9">
            <w:pPr>
              <w:rPr>
                <w:rFonts w:ascii="Calibri" w:hAnsi="Calibri" w:cs="Calibri"/>
                <w:b/>
                <w:sz w:val="21"/>
                <w:szCs w:val="21"/>
              </w:rPr>
            </w:pPr>
            <w:r w:rsidRPr="00710FA3">
              <w:rPr>
                <w:rFonts w:ascii="Calibri" w:hAnsi="Calibri" w:cs="Calibri"/>
                <w:b/>
                <w:sz w:val="21"/>
                <w:szCs w:val="21"/>
              </w:rPr>
              <w:t>Role</w:t>
            </w:r>
          </w:p>
        </w:tc>
        <w:tc>
          <w:tcPr>
            <w:tcW w:w="3928" w:type="pct"/>
            <w:tcBorders>
              <w:top w:val="single" w:sz="4" w:space="0" w:color="C0C0C0"/>
              <w:left w:val="single" w:sz="4" w:space="0" w:color="C0C0C0"/>
              <w:bottom w:val="single" w:sz="4" w:space="0" w:color="C0C0C0"/>
              <w:right w:val="single" w:sz="4" w:space="0" w:color="C0C0C0"/>
            </w:tcBorders>
            <w:shd w:val="clear" w:color="auto" w:fill="auto"/>
            <w:vAlign w:val="center"/>
          </w:tcPr>
          <w:p w:rsidR="00C601E9" w:rsidRPr="00710FA3" w:rsidRDefault="00C601E9" w:rsidP="00C601E9">
            <w:pPr>
              <w:rPr>
                <w:rFonts w:ascii="Calibri" w:hAnsi="Calibri" w:cs="Calibri"/>
                <w:color w:val="000000"/>
                <w:sz w:val="21"/>
                <w:szCs w:val="21"/>
              </w:rPr>
            </w:pPr>
            <w:r w:rsidRPr="00710FA3">
              <w:rPr>
                <w:rFonts w:ascii="Calibri" w:hAnsi="Calibri" w:cs="Calibri"/>
                <w:bCs/>
                <w:sz w:val="21"/>
                <w:szCs w:val="21"/>
              </w:rPr>
              <w:t>Developer</w:t>
            </w:r>
          </w:p>
        </w:tc>
      </w:tr>
      <w:tr w:rsidR="00000000" w:rsidTr="00710FA3">
        <w:trPr>
          <w:cantSplit/>
          <w:trHeight w:val="2529"/>
        </w:trPr>
        <w:tc>
          <w:tcPr>
            <w:tcW w:w="1072" w:type="pct"/>
            <w:tcBorders>
              <w:top w:val="single" w:sz="4" w:space="0" w:color="auto"/>
              <w:left w:val="single" w:sz="4" w:space="0" w:color="C0C0C0"/>
              <w:bottom w:val="single" w:sz="4" w:space="0" w:color="C0C0C0"/>
              <w:right w:val="single" w:sz="4" w:space="0" w:color="C0C0C0"/>
            </w:tcBorders>
            <w:shd w:val="pct5" w:color="auto" w:fill="FFFFFF"/>
            <w:vAlign w:val="center"/>
          </w:tcPr>
          <w:p w:rsidR="00C601E9" w:rsidRPr="00710FA3" w:rsidRDefault="00C601E9" w:rsidP="00C601E9">
            <w:pPr>
              <w:rPr>
                <w:rFonts w:ascii="Calibri" w:hAnsi="Calibri" w:cs="Calibri"/>
                <w:b/>
                <w:sz w:val="21"/>
                <w:szCs w:val="21"/>
                <w:lang w:val="fr-FR"/>
              </w:rPr>
            </w:pPr>
            <w:r w:rsidRPr="00710FA3">
              <w:rPr>
                <w:rFonts w:ascii="Calibri" w:hAnsi="Calibri" w:cs="Calibri"/>
                <w:b/>
                <w:sz w:val="21"/>
                <w:szCs w:val="21"/>
              </w:rPr>
              <w:t xml:space="preserve">Project Abstract </w:t>
            </w:r>
          </w:p>
        </w:tc>
        <w:tc>
          <w:tcPr>
            <w:tcW w:w="3928" w:type="pct"/>
            <w:tcBorders>
              <w:top w:val="single" w:sz="4" w:space="0" w:color="C0C0C0"/>
              <w:left w:val="single" w:sz="4" w:space="0" w:color="C0C0C0"/>
              <w:bottom w:val="single" w:sz="4" w:space="0" w:color="C0C0C0"/>
              <w:right w:val="single" w:sz="4" w:space="0" w:color="C0C0C0"/>
            </w:tcBorders>
            <w:shd w:val="clear" w:color="auto" w:fill="auto"/>
            <w:vAlign w:val="center"/>
          </w:tcPr>
          <w:p w:rsidR="00710FA3" w:rsidRPr="00710FA3" w:rsidRDefault="00710FA3" w:rsidP="00C601E9">
            <w:pPr>
              <w:rPr>
                <w:rFonts w:ascii="Calibri" w:hAnsi="Calibri" w:cs="Calibri"/>
                <w:b/>
                <w:sz w:val="21"/>
                <w:szCs w:val="21"/>
              </w:rPr>
            </w:pPr>
          </w:p>
          <w:p w:rsidR="00C601E9" w:rsidRPr="00710FA3" w:rsidRDefault="00C601E9" w:rsidP="00C601E9">
            <w:pPr>
              <w:rPr>
                <w:rFonts w:ascii="Calibri" w:hAnsi="Calibri" w:cs="Calibri"/>
                <w:sz w:val="21"/>
                <w:szCs w:val="21"/>
              </w:rPr>
            </w:pPr>
            <w:r w:rsidRPr="00710FA3">
              <w:rPr>
                <w:rFonts w:ascii="Calibri" w:hAnsi="Calibri" w:cs="Calibri"/>
                <w:b/>
                <w:sz w:val="21"/>
                <w:szCs w:val="21"/>
              </w:rPr>
              <w:t>Synchrony Financial - Workstation</w:t>
            </w:r>
            <w:r w:rsidRPr="00710FA3">
              <w:rPr>
                <w:rFonts w:ascii="Calibri" w:hAnsi="Calibri" w:cs="Calibri"/>
                <w:sz w:val="21"/>
                <w:szCs w:val="21"/>
              </w:rPr>
              <w:t xml:space="preserve"> is a Call Center Application. This application provides service for credit card holders of clients such as Wal-Mart, JC Penney etc. The Synchrony Financial call center Agent uses the application for receiving queries from credit card holders. Based on the details provided by card holders Agent responds to customers by checking the information with the Workstation application. </w:t>
            </w:r>
          </w:p>
          <w:p w:rsidR="00C601E9" w:rsidRPr="00710FA3" w:rsidRDefault="00C601E9" w:rsidP="00C601E9">
            <w:pPr>
              <w:rPr>
                <w:rFonts w:ascii="Calibri" w:hAnsi="Calibri" w:cs="Calibri"/>
                <w:sz w:val="20"/>
                <w:szCs w:val="20"/>
              </w:rPr>
            </w:pPr>
            <w:r w:rsidRPr="00710FA3">
              <w:rPr>
                <w:rFonts w:ascii="Calibri" w:hAnsi="Calibri" w:cs="Calibri"/>
                <w:sz w:val="21"/>
                <w:szCs w:val="21"/>
              </w:rPr>
              <w:t>“</w:t>
            </w:r>
            <w:r w:rsidR="00710FA3" w:rsidRPr="00710FA3">
              <w:rPr>
                <w:rFonts w:ascii="Calibri" w:hAnsi="Calibri" w:cs="Calibri"/>
                <w:b/>
                <w:sz w:val="21"/>
                <w:szCs w:val="21"/>
              </w:rPr>
              <w:t>Integrate</w:t>
            </w:r>
            <w:r w:rsidRPr="00710FA3">
              <w:rPr>
                <w:rFonts w:ascii="Calibri" w:hAnsi="Calibri" w:cs="Calibri"/>
                <w:b/>
                <w:sz w:val="21"/>
                <w:szCs w:val="21"/>
              </w:rPr>
              <w:t xml:space="preserve"> </w:t>
            </w:r>
            <w:r w:rsidR="00710FA3" w:rsidRPr="00710FA3">
              <w:rPr>
                <w:rFonts w:ascii="Calibri" w:hAnsi="Calibri" w:cs="Calibri"/>
                <w:b/>
                <w:sz w:val="21"/>
                <w:szCs w:val="21"/>
              </w:rPr>
              <w:t>Verify</w:t>
            </w:r>
            <w:r w:rsidRPr="00710FA3">
              <w:rPr>
                <w:rFonts w:ascii="Calibri" w:hAnsi="Calibri" w:cs="Calibri"/>
                <w:sz w:val="21"/>
                <w:szCs w:val="21"/>
              </w:rPr>
              <w:t>” is used to provide payments into users account for the disputed transactions based on verifying dispute transaction request. “Intigrate Verifi” is a three step process, taking feedback from user for cancelation of transaction, verifying the dispute transaction and making payment. Feedback consists of list of questions related to cancelation of transaction. To verify dispute transaction, relevant request related to dispute transaction will be send to vendor “VERIFI” to assist on dispute transactions, where VERIFI will verify the request and provides response.  On verified request from VERIFI, the same request will be passed to ACM.  ACM will re- verify the same request with VERIFI, on verifying request ACM will initiate immediate payment.  “</w:t>
            </w:r>
            <w:r w:rsidR="00710FA3" w:rsidRPr="00710FA3">
              <w:rPr>
                <w:rFonts w:ascii="Calibri" w:hAnsi="Calibri" w:cs="Calibri"/>
                <w:sz w:val="21"/>
                <w:szCs w:val="21"/>
              </w:rPr>
              <w:t>Integrate</w:t>
            </w:r>
            <w:r w:rsidRPr="00710FA3">
              <w:rPr>
                <w:rFonts w:ascii="Calibri" w:hAnsi="Calibri" w:cs="Calibri"/>
                <w:sz w:val="21"/>
                <w:szCs w:val="21"/>
              </w:rPr>
              <w:t xml:space="preserve"> </w:t>
            </w:r>
            <w:r w:rsidR="00710FA3" w:rsidRPr="00710FA3">
              <w:rPr>
                <w:rFonts w:ascii="Calibri" w:hAnsi="Calibri" w:cs="Calibri"/>
                <w:sz w:val="21"/>
                <w:szCs w:val="21"/>
              </w:rPr>
              <w:t>Verify</w:t>
            </w:r>
            <w:r w:rsidRPr="00710FA3">
              <w:rPr>
                <w:rFonts w:ascii="Calibri" w:hAnsi="Calibri" w:cs="Calibri"/>
                <w:sz w:val="21"/>
                <w:szCs w:val="21"/>
              </w:rPr>
              <w:t>” helps user in faster dispute resolution process without any cost avoidance.</w:t>
            </w:r>
            <w:r w:rsidRPr="00710FA3">
              <w:rPr>
                <w:rFonts w:ascii="Calibri" w:hAnsi="Calibri" w:cs="Calibri"/>
                <w:sz w:val="20"/>
                <w:szCs w:val="20"/>
              </w:rPr>
              <w:br/>
            </w:r>
          </w:p>
        </w:tc>
      </w:tr>
      <w:tr w:rsidR="00000000" w:rsidTr="00710FA3">
        <w:trPr>
          <w:cantSplit/>
          <w:trHeight w:val="2088"/>
        </w:trPr>
        <w:tc>
          <w:tcPr>
            <w:tcW w:w="1072" w:type="pct"/>
            <w:tcBorders>
              <w:top w:val="single" w:sz="4" w:space="0" w:color="auto"/>
              <w:left w:val="single" w:sz="4" w:space="0" w:color="C0C0C0"/>
              <w:bottom w:val="single" w:sz="4" w:space="0" w:color="C0C0C0"/>
              <w:right w:val="single" w:sz="4" w:space="0" w:color="C0C0C0"/>
            </w:tcBorders>
            <w:shd w:val="pct5" w:color="auto" w:fill="FFFFFF"/>
            <w:vAlign w:val="center"/>
          </w:tcPr>
          <w:p w:rsidR="00C601E9" w:rsidRPr="00710FA3" w:rsidRDefault="00C601E9" w:rsidP="00C601E9">
            <w:pPr>
              <w:rPr>
                <w:rFonts w:ascii="Calibri" w:hAnsi="Calibri" w:cs="Calibri"/>
                <w:b/>
                <w:sz w:val="21"/>
                <w:szCs w:val="21"/>
              </w:rPr>
            </w:pPr>
            <w:r w:rsidRPr="00710FA3">
              <w:rPr>
                <w:rFonts w:ascii="Calibri" w:hAnsi="Calibri" w:cs="Calibri"/>
                <w:b/>
                <w:sz w:val="21"/>
                <w:szCs w:val="21"/>
              </w:rPr>
              <w:t>Roles and Responsibilities</w:t>
            </w:r>
          </w:p>
        </w:tc>
        <w:tc>
          <w:tcPr>
            <w:tcW w:w="3928" w:type="pct"/>
            <w:tcBorders>
              <w:top w:val="single" w:sz="4" w:space="0" w:color="C0C0C0"/>
              <w:left w:val="single" w:sz="4" w:space="0" w:color="C0C0C0"/>
              <w:bottom w:val="single" w:sz="4" w:space="0" w:color="C0C0C0"/>
              <w:right w:val="single" w:sz="4" w:space="0" w:color="C0C0C0"/>
            </w:tcBorders>
            <w:shd w:val="clear" w:color="auto" w:fill="auto"/>
          </w:tcPr>
          <w:p w:rsidR="00710FA3" w:rsidRPr="00710FA3" w:rsidRDefault="00710FA3" w:rsidP="00710FA3">
            <w:pPr>
              <w:pStyle w:val="ListParagraph"/>
              <w:tabs>
                <w:tab w:val="left" w:pos="720"/>
              </w:tabs>
              <w:spacing w:line="276" w:lineRule="auto"/>
              <w:ind w:left="360"/>
              <w:contextualSpacing w:val="0"/>
              <w:rPr>
                <w:rFonts w:ascii="Calibri" w:hAnsi="Calibri" w:cs="Calibri"/>
                <w:sz w:val="21"/>
                <w:szCs w:val="21"/>
              </w:rPr>
            </w:pPr>
          </w:p>
          <w:p w:rsidR="00C601E9" w:rsidRPr="00710FA3" w:rsidRDefault="00C601E9" w:rsidP="00710FA3">
            <w:pPr>
              <w:pStyle w:val="ListParagraph"/>
              <w:numPr>
                <w:ilvl w:val="0"/>
                <w:numId w:val="8"/>
              </w:numPr>
              <w:tabs>
                <w:tab w:val="left" w:pos="720"/>
              </w:tabs>
              <w:spacing w:line="276" w:lineRule="auto"/>
              <w:contextualSpacing w:val="0"/>
              <w:rPr>
                <w:rFonts w:ascii="Calibri" w:hAnsi="Calibri" w:cs="Calibri"/>
                <w:sz w:val="21"/>
                <w:szCs w:val="21"/>
              </w:rPr>
            </w:pPr>
            <w:r w:rsidRPr="00710FA3">
              <w:rPr>
                <w:rFonts w:ascii="Calibri" w:hAnsi="Calibri" w:cs="Calibri"/>
                <w:sz w:val="21"/>
                <w:szCs w:val="21"/>
              </w:rPr>
              <w:t>Involved in development, integration and testing of application.</w:t>
            </w:r>
          </w:p>
          <w:p w:rsidR="00C601E9" w:rsidRPr="00710FA3" w:rsidRDefault="00C601E9" w:rsidP="00710FA3">
            <w:pPr>
              <w:pStyle w:val="ListParagraph"/>
              <w:numPr>
                <w:ilvl w:val="0"/>
                <w:numId w:val="8"/>
              </w:numPr>
              <w:tabs>
                <w:tab w:val="left" w:pos="720"/>
              </w:tabs>
              <w:spacing w:line="276" w:lineRule="auto"/>
              <w:contextualSpacing w:val="0"/>
              <w:rPr>
                <w:rFonts w:ascii="Calibri" w:hAnsi="Calibri" w:cs="Calibri"/>
                <w:sz w:val="21"/>
                <w:szCs w:val="21"/>
              </w:rPr>
            </w:pPr>
            <w:r w:rsidRPr="00710FA3">
              <w:rPr>
                <w:rFonts w:ascii="Calibri" w:hAnsi="Calibri" w:cs="Calibri"/>
                <w:sz w:val="21"/>
                <w:szCs w:val="21"/>
              </w:rPr>
              <w:t>JavaScript and HTML for client side scripting</w:t>
            </w:r>
          </w:p>
          <w:p w:rsidR="00C601E9" w:rsidRPr="00710FA3" w:rsidRDefault="00C601E9" w:rsidP="00710FA3">
            <w:pPr>
              <w:pStyle w:val="ListParagraph"/>
              <w:numPr>
                <w:ilvl w:val="0"/>
                <w:numId w:val="8"/>
              </w:numPr>
              <w:tabs>
                <w:tab w:val="left" w:pos="720"/>
              </w:tabs>
              <w:spacing w:line="276" w:lineRule="auto"/>
              <w:contextualSpacing w:val="0"/>
              <w:rPr>
                <w:rFonts w:ascii="Calibri" w:hAnsi="Calibri" w:cs="Calibri"/>
                <w:sz w:val="21"/>
                <w:szCs w:val="21"/>
              </w:rPr>
            </w:pPr>
            <w:r w:rsidRPr="00710FA3">
              <w:rPr>
                <w:rFonts w:ascii="Calibri" w:hAnsi="Calibri" w:cs="Calibri"/>
                <w:sz w:val="21"/>
                <w:szCs w:val="21"/>
              </w:rPr>
              <w:t xml:space="preserve">Program to interact with middleware  where mainframes database called FDR is used for </w:t>
            </w:r>
            <w:r w:rsidR="00710FA3" w:rsidRPr="00710FA3">
              <w:rPr>
                <w:rFonts w:ascii="Calibri" w:hAnsi="Calibri" w:cs="Calibri"/>
                <w:sz w:val="21"/>
                <w:szCs w:val="21"/>
              </w:rPr>
              <w:t xml:space="preserve">    </w:t>
            </w:r>
            <w:r w:rsidRPr="00710FA3">
              <w:rPr>
                <w:rFonts w:ascii="Calibri" w:hAnsi="Calibri" w:cs="Calibri"/>
                <w:sz w:val="21"/>
                <w:szCs w:val="21"/>
              </w:rPr>
              <w:t>storing customer data</w:t>
            </w:r>
          </w:p>
          <w:p w:rsidR="00C601E9" w:rsidRPr="00710FA3" w:rsidRDefault="00C601E9" w:rsidP="00710FA3">
            <w:pPr>
              <w:pStyle w:val="ListParagraph"/>
              <w:numPr>
                <w:ilvl w:val="0"/>
                <w:numId w:val="8"/>
              </w:numPr>
              <w:tabs>
                <w:tab w:val="left" w:pos="720"/>
              </w:tabs>
              <w:spacing w:line="276" w:lineRule="auto"/>
              <w:contextualSpacing w:val="0"/>
              <w:rPr>
                <w:rFonts w:ascii="Calibri" w:hAnsi="Calibri" w:cs="Calibri"/>
                <w:sz w:val="21"/>
                <w:szCs w:val="21"/>
              </w:rPr>
            </w:pPr>
            <w:r w:rsidRPr="00710FA3">
              <w:rPr>
                <w:rFonts w:ascii="Calibri" w:hAnsi="Calibri" w:cs="Calibri"/>
                <w:sz w:val="21"/>
                <w:szCs w:val="21"/>
              </w:rPr>
              <w:t>Integration of various modules.</w:t>
            </w:r>
          </w:p>
          <w:p w:rsidR="00C601E9" w:rsidRPr="00710FA3" w:rsidRDefault="00C601E9" w:rsidP="00710FA3">
            <w:pPr>
              <w:pStyle w:val="ListParagraph"/>
              <w:numPr>
                <w:ilvl w:val="0"/>
                <w:numId w:val="8"/>
              </w:numPr>
              <w:tabs>
                <w:tab w:val="left" w:pos="720"/>
              </w:tabs>
              <w:spacing w:line="276" w:lineRule="auto"/>
              <w:contextualSpacing w:val="0"/>
              <w:rPr>
                <w:rFonts w:ascii="Calibri" w:hAnsi="Calibri" w:cs="Calibri"/>
                <w:sz w:val="21"/>
                <w:szCs w:val="21"/>
              </w:rPr>
            </w:pPr>
            <w:r w:rsidRPr="00710FA3">
              <w:rPr>
                <w:rFonts w:ascii="Calibri" w:hAnsi="Calibri" w:cs="Calibri"/>
                <w:sz w:val="21"/>
                <w:szCs w:val="21"/>
              </w:rPr>
              <w:t>Involved in unit testing and coordinated with QA team for bug fixing.</w:t>
            </w:r>
          </w:p>
          <w:p w:rsidR="00C601E9" w:rsidRPr="00710FA3" w:rsidRDefault="00C601E9" w:rsidP="00710FA3">
            <w:pPr>
              <w:pStyle w:val="ListParagraph"/>
              <w:numPr>
                <w:ilvl w:val="0"/>
                <w:numId w:val="8"/>
              </w:numPr>
              <w:tabs>
                <w:tab w:val="left" w:pos="720"/>
              </w:tabs>
              <w:spacing w:line="276" w:lineRule="auto"/>
              <w:contextualSpacing w:val="0"/>
              <w:rPr>
                <w:rFonts w:ascii="Calibri" w:hAnsi="Calibri" w:cs="Calibri"/>
                <w:sz w:val="21"/>
                <w:szCs w:val="21"/>
              </w:rPr>
            </w:pPr>
            <w:r w:rsidRPr="00710FA3">
              <w:rPr>
                <w:rFonts w:ascii="Calibri" w:hAnsi="Calibri" w:cs="Calibri"/>
                <w:sz w:val="21"/>
                <w:szCs w:val="21"/>
              </w:rPr>
              <w:t>Preparation of Unit Test Cases</w:t>
            </w:r>
          </w:p>
          <w:p w:rsidR="00C601E9" w:rsidRPr="00710FA3" w:rsidRDefault="00C601E9" w:rsidP="00710FA3">
            <w:pPr>
              <w:pStyle w:val="ListParagraph"/>
              <w:numPr>
                <w:ilvl w:val="0"/>
                <w:numId w:val="8"/>
              </w:numPr>
              <w:tabs>
                <w:tab w:val="left" w:pos="720"/>
              </w:tabs>
              <w:spacing w:line="276" w:lineRule="auto"/>
              <w:contextualSpacing w:val="0"/>
              <w:rPr>
                <w:rFonts w:ascii="Calibri" w:hAnsi="Calibri" w:cs="Calibri"/>
                <w:sz w:val="21"/>
                <w:szCs w:val="21"/>
              </w:rPr>
            </w:pPr>
            <w:r w:rsidRPr="00710FA3">
              <w:rPr>
                <w:rFonts w:ascii="Calibri" w:hAnsi="Calibri" w:cs="Calibri"/>
                <w:sz w:val="21"/>
                <w:szCs w:val="21"/>
              </w:rPr>
              <w:t xml:space="preserve">Analyses the complex data provided by client in Excel sheet and store the client data in database in the form of XML or database tables.  </w:t>
            </w:r>
          </w:p>
          <w:p w:rsidR="00C601E9" w:rsidRPr="00710FA3" w:rsidRDefault="00C601E9" w:rsidP="00710FA3">
            <w:pPr>
              <w:pStyle w:val="ListParagraph"/>
              <w:numPr>
                <w:ilvl w:val="0"/>
                <w:numId w:val="8"/>
              </w:numPr>
              <w:tabs>
                <w:tab w:val="left" w:pos="720"/>
              </w:tabs>
              <w:spacing w:line="276" w:lineRule="auto"/>
              <w:contextualSpacing w:val="0"/>
              <w:rPr>
                <w:rFonts w:ascii="Calibri" w:hAnsi="Calibri" w:cs="Calibri"/>
                <w:sz w:val="21"/>
                <w:szCs w:val="21"/>
              </w:rPr>
            </w:pPr>
            <w:r w:rsidRPr="00710FA3">
              <w:rPr>
                <w:rFonts w:ascii="Calibri" w:hAnsi="Calibri" w:cs="Calibri"/>
                <w:sz w:val="21"/>
                <w:szCs w:val="21"/>
              </w:rPr>
              <w:t>Preparation of the Technical Design documents and client sign-off.</w:t>
            </w:r>
          </w:p>
          <w:p w:rsidR="00710FA3" w:rsidRPr="00710FA3" w:rsidRDefault="00710FA3" w:rsidP="00710FA3">
            <w:pPr>
              <w:pStyle w:val="ListParagraph"/>
              <w:tabs>
                <w:tab w:val="left" w:pos="720"/>
              </w:tabs>
              <w:spacing w:line="276" w:lineRule="auto"/>
              <w:ind w:left="846"/>
              <w:contextualSpacing w:val="0"/>
              <w:rPr>
                <w:rFonts w:ascii="Calibri" w:hAnsi="Calibri" w:cs="Calibri"/>
                <w:sz w:val="20"/>
                <w:szCs w:val="20"/>
              </w:rPr>
            </w:pPr>
          </w:p>
        </w:tc>
      </w:tr>
    </w:tbl>
    <w:p w:rsidR="00C601E9" w:rsidRPr="00710FA3" w:rsidRDefault="00C601E9" w:rsidP="00723EB8">
      <w:pPr>
        <w:widowControl w:val="0"/>
        <w:spacing w:line="360" w:lineRule="auto"/>
        <w:rPr>
          <w:rFonts w:ascii="Calibri" w:hAnsi="Calibri" w:cs="Calibri"/>
          <w:sz w:val="14"/>
        </w:rPr>
      </w:pPr>
    </w:p>
    <w:p w:rsidR="00723EB8" w:rsidRPr="00710FA3" w:rsidRDefault="00723EB8" w:rsidP="00723EB8">
      <w:pPr>
        <w:widowControl w:val="0"/>
        <w:spacing w:line="360" w:lineRule="auto"/>
        <w:rPr>
          <w:rFonts w:ascii="Calibri" w:hAnsi="Calibri" w:cs="Calibri"/>
          <w:sz w:val="14"/>
        </w:rPr>
      </w:pPr>
    </w:p>
    <w:tbl>
      <w:tblPr>
        <w:tblW w:w="495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365"/>
        <w:gridCol w:w="8543"/>
      </w:tblGrid>
      <w:tr w:rsidR="00000000" w:rsidTr="00C601E9">
        <w:trPr>
          <w:cantSplit/>
          <w:trHeight w:val="310"/>
        </w:trPr>
        <w:tc>
          <w:tcPr>
            <w:tcW w:w="5000" w:type="pct"/>
            <w:gridSpan w:val="2"/>
            <w:tcBorders>
              <w:top w:val="single" w:sz="4" w:space="0" w:color="808080"/>
              <w:left w:val="single" w:sz="4" w:space="0" w:color="808080"/>
              <w:bottom w:val="single" w:sz="4" w:space="0" w:color="808080"/>
              <w:right w:val="single" w:sz="4" w:space="0" w:color="808080"/>
            </w:tcBorders>
            <w:shd w:val="clear" w:color="auto" w:fill="808080"/>
            <w:vAlign w:val="center"/>
          </w:tcPr>
          <w:p w:rsidR="00C601E9" w:rsidRPr="00710FA3" w:rsidRDefault="00C601E9" w:rsidP="00710FA3">
            <w:pPr>
              <w:rPr>
                <w:rFonts w:ascii="Calibri" w:hAnsi="Calibri" w:cs="Calibri"/>
                <w:color w:val="FFFFFF"/>
              </w:rPr>
            </w:pPr>
            <w:r w:rsidRPr="00710FA3">
              <w:rPr>
                <w:rFonts w:ascii="Calibri" w:hAnsi="Calibri" w:cs="Calibri"/>
                <w:b/>
                <w:color w:val="FFFFFF"/>
                <w:sz w:val="22"/>
                <w:szCs w:val="22"/>
                <w:lang w:val="da-DK"/>
              </w:rPr>
              <w:t>Project 3:CaterXpert</w:t>
            </w:r>
          </w:p>
        </w:tc>
      </w:tr>
      <w:tr w:rsidR="00000000" w:rsidTr="00C601E9">
        <w:trPr>
          <w:cantSplit/>
          <w:trHeight w:val="320"/>
        </w:trPr>
        <w:tc>
          <w:tcPr>
            <w:tcW w:w="1084" w:type="pct"/>
            <w:tcBorders>
              <w:top w:val="single" w:sz="4" w:space="0" w:color="C0C0C0"/>
              <w:left w:val="single" w:sz="4" w:space="0" w:color="C0C0C0"/>
              <w:bottom w:val="single" w:sz="4" w:space="0" w:color="C0C0C0"/>
              <w:right w:val="single" w:sz="4" w:space="0" w:color="C0C0C0"/>
            </w:tcBorders>
            <w:shd w:val="pct5" w:color="auto" w:fill="FFFFFF"/>
            <w:vAlign w:val="center"/>
          </w:tcPr>
          <w:p w:rsidR="00C601E9" w:rsidRPr="00710FA3" w:rsidRDefault="00C601E9" w:rsidP="00710FA3">
            <w:pPr>
              <w:rPr>
                <w:rFonts w:ascii="Calibri" w:hAnsi="Calibri" w:cs="Calibri"/>
                <w:sz w:val="21"/>
                <w:szCs w:val="21"/>
                <w:lang w:val="fr-FR"/>
              </w:rPr>
            </w:pPr>
            <w:r w:rsidRPr="00710FA3">
              <w:rPr>
                <w:rFonts w:ascii="Calibri" w:hAnsi="Calibri" w:cs="Calibri"/>
                <w:b/>
                <w:sz w:val="21"/>
                <w:szCs w:val="21"/>
                <w:lang w:val="fr-FR"/>
              </w:rPr>
              <w:t>Team Size</w:t>
            </w:r>
          </w:p>
        </w:tc>
        <w:tc>
          <w:tcPr>
            <w:tcW w:w="3916" w:type="pct"/>
            <w:tcBorders>
              <w:top w:val="single" w:sz="4" w:space="0" w:color="C0C0C0"/>
              <w:left w:val="single" w:sz="4" w:space="0" w:color="C0C0C0"/>
              <w:bottom w:val="single" w:sz="4" w:space="0" w:color="C0C0C0"/>
              <w:right w:val="single" w:sz="4" w:space="0" w:color="C0C0C0"/>
            </w:tcBorders>
            <w:shd w:val="clear" w:color="auto" w:fill="auto"/>
            <w:vAlign w:val="center"/>
          </w:tcPr>
          <w:p w:rsidR="00C601E9" w:rsidRPr="00710FA3" w:rsidRDefault="00C601E9" w:rsidP="00710FA3">
            <w:pPr>
              <w:rPr>
                <w:rFonts w:ascii="Calibri" w:hAnsi="Calibri" w:cs="Calibri"/>
                <w:sz w:val="21"/>
                <w:szCs w:val="21"/>
                <w:lang w:val="fr-FR"/>
              </w:rPr>
            </w:pPr>
            <w:r w:rsidRPr="00710FA3">
              <w:rPr>
                <w:rFonts w:ascii="Calibri" w:hAnsi="Calibri" w:cs="Calibri"/>
                <w:sz w:val="21"/>
                <w:szCs w:val="21"/>
                <w:lang w:val="fr-FR"/>
              </w:rPr>
              <w:t>6</w:t>
            </w:r>
          </w:p>
        </w:tc>
      </w:tr>
      <w:tr w:rsidR="00000000" w:rsidTr="00C601E9">
        <w:trPr>
          <w:cantSplit/>
          <w:trHeight w:val="320"/>
        </w:trPr>
        <w:tc>
          <w:tcPr>
            <w:tcW w:w="1084" w:type="pct"/>
            <w:tcBorders>
              <w:top w:val="single" w:sz="4" w:space="0" w:color="C0C0C0"/>
              <w:left w:val="single" w:sz="4" w:space="0" w:color="C0C0C0"/>
              <w:bottom w:val="single" w:sz="4" w:space="0" w:color="C0C0C0"/>
              <w:right w:val="single" w:sz="4" w:space="0" w:color="C0C0C0"/>
            </w:tcBorders>
            <w:shd w:val="pct5" w:color="auto" w:fill="FFFFFF"/>
            <w:vAlign w:val="center"/>
          </w:tcPr>
          <w:p w:rsidR="00C601E9" w:rsidRPr="00710FA3" w:rsidRDefault="00C601E9" w:rsidP="00C601E9">
            <w:pPr>
              <w:rPr>
                <w:rFonts w:ascii="Calibri" w:hAnsi="Calibri" w:cs="Calibri"/>
                <w:b/>
                <w:sz w:val="21"/>
                <w:szCs w:val="21"/>
                <w:lang w:val="fr-FR"/>
              </w:rPr>
            </w:pPr>
            <w:r w:rsidRPr="00710FA3">
              <w:rPr>
                <w:rFonts w:ascii="Calibri" w:hAnsi="Calibri" w:cs="Calibri"/>
                <w:b/>
                <w:sz w:val="21"/>
                <w:szCs w:val="21"/>
              </w:rPr>
              <w:t>Environment</w:t>
            </w:r>
          </w:p>
        </w:tc>
        <w:tc>
          <w:tcPr>
            <w:tcW w:w="3916" w:type="pct"/>
            <w:tcBorders>
              <w:top w:val="single" w:sz="4" w:space="0" w:color="C0C0C0"/>
              <w:left w:val="single" w:sz="4" w:space="0" w:color="C0C0C0"/>
              <w:bottom w:val="single" w:sz="4" w:space="0" w:color="C0C0C0"/>
              <w:right w:val="single" w:sz="4" w:space="0" w:color="C0C0C0"/>
            </w:tcBorders>
            <w:shd w:val="clear" w:color="auto" w:fill="auto"/>
            <w:vAlign w:val="center"/>
          </w:tcPr>
          <w:p w:rsidR="00C601E9" w:rsidRPr="00710FA3" w:rsidRDefault="00C601E9" w:rsidP="00C601E9">
            <w:pPr>
              <w:rPr>
                <w:rFonts w:ascii="Calibri" w:hAnsi="Calibri" w:cs="Calibri"/>
                <w:sz w:val="21"/>
                <w:szCs w:val="21"/>
                <w:lang w:val="fr-FR"/>
              </w:rPr>
            </w:pPr>
            <w:r w:rsidRPr="00710FA3">
              <w:rPr>
                <w:rFonts w:ascii="Calibri" w:hAnsi="Calibri" w:cs="Calibri"/>
                <w:bCs/>
                <w:sz w:val="21"/>
                <w:szCs w:val="21"/>
              </w:rPr>
              <w:t>JDK1.7, Spring,Dojo,JDBC,Oracle 10g,Glassfish 4.0,SVN, Eclipse, SQL Developer</w:t>
            </w:r>
          </w:p>
        </w:tc>
      </w:tr>
      <w:tr w:rsidR="00000000" w:rsidTr="00C601E9">
        <w:trPr>
          <w:cantSplit/>
          <w:trHeight w:val="300"/>
        </w:trPr>
        <w:tc>
          <w:tcPr>
            <w:tcW w:w="1084" w:type="pct"/>
            <w:tcBorders>
              <w:top w:val="single" w:sz="4" w:space="0" w:color="C0C0C0"/>
              <w:left w:val="single" w:sz="4" w:space="0" w:color="C0C0C0"/>
              <w:bottom w:val="single" w:sz="4" w:space="0" w:color="auto"/>
              <w:right w:val="single" w:sz="4" w:space="0" w:color="C0C0C0"/>
            </w:tcBorders>
            <w:shd w:val="pct5" w:color="auto" w:fill="FFFFFF"/>
            <w:vAlign w:val="center"/>
          </w:tcPr>
          <w:p w:rsidR="00C601E9" w:rsidRPr="00710FA3" w:rsidRDefault="00C601E9" w:rsidP="00C601E9">
            <w:pPr>
              <w:rPr>
                <w:rFonts w:ascii="Calibri" w:hAnsi="Calibri" w:cs="Calibri"/>
                <w:b/>
                <w:sz w:val="21"/>
                <w:szCs w:val="21"/>
              </w:rPr>
            </w:pPr>
            <w:r w:rsidRPr="00710FA3">
              <w:rPr>
                <w:rFonts w:ascii="Calibri" w:hAnsi="Calibri" w:cs="Calibri"/>
                <w:b/>
                <w:sz w:val="21"/>
                <w:szCs w:val="21"/>
              </w:rPr>
              <w:t>Role</w:t>
            </w:r>
          </w:p>
        </w:tc>
        <w:tc>
          <w:tcPr>
            <w:tcW w:w="3916" w:type="pct"/>
            <w:tcBorders>
              <w:top w:val="single" w:sz="4" w:space="0" w:color="C0C0C0"/>
              <w:left w:val="single" w:sz="4" w:space="0" w:color="C0C0C0"/>
              <w:bottom w:val="single" w:sz="4" w:space="0" w:color="C0C0C0"/>
              <w:right w:val="single" w:sz="4" w:space="0" w:color="C0C0C0"/>
            </w:tcBorders>
            <w:shd w:val="clear" w:color="auto" w:fill="auto"/>
            <w:vAlign w:val="center"/>
          </w:tcPr>
          <w:p w:rsidR="00C601E9" w:rsidRPr="00710FA3" w:rsidRDefault="00C601E9" w:rsidP="00C601E9">
            <w:pPr>
              <w:rPr>
                <w:rFonts w:ascii="Calibri" w:hAnsi="Calibri" w:cs="Calibri"/>
                <w:color w:val="000000"/>
                <w:sz w:val="21"/>
                <w:szCs w:val="21"/>
              </w:rPr>
            </w:pPr>
            <w:r w:rsidRPr="00710FA3">
              <w:rPr>
                <w:rFonts w:ascii="Calibri" w:hAnsi="Calibri" w:cs="Calibri"/>
                <w:bCs/>
                <w:sz w:val="21"/>
                <w:szCs w:val="21"/>
              </w:rPr>
              <w:t>Developer</w:t>
            </w:r>
          </w:p>
        </w:tc>
      </w:tr>
      <w:tr w:rsidR="00000000" w:rsidTr="00C601E9">
        <w:trPr>
          <w:cantSplit/>
          <w:trHeight w:val="2529"/>
        </w:trPr>
        <w:tc>
          <w:tcPr>
            <w:tcW w:w="1084" w:type="pct"/>
            <w:tcBorders>
              <w:top w:val="single" w:sz="4" w:space="0" w:color="auto"/>
              <w:left w:val="single" w:sz="4" w:space="0" w:color="C0C0C0"/>
              <w:bottom w:val="single" w:sz="4" w:space="0" w:color="C0C0C0"/>
              <w:right w:val="single" w:sz="4" w:space="0" w:color="C0C0C0"/>
            </w:tcBorders>
            <w:shd w:val="pct5" w:color="auto" w:fill="FFFFFF"/>
            <w:vAlign w:val="center"/>
          </w:tcPr>
          <w:p w:rsidR="00C601E9" w:rsidRPr="00710FA3" w:rsidRDefault="00C601E9" w:rsidP="00C601E9">
            <w:pPr>
              <w:rPr>
                <w:rFonts w:ascii="Calibri" w:hAnsi="Calibri" w:cs="Calibri"/>
                <w:b/>
                <w:sz w:val="21"/>
                <w:szCs w:val="21"/>
                <w:lang w:val="fr-FR"/>
              </w:rPr>
            </w:pPr>
            <w:r w:rsidRPr="00710FA3">
              <w:rPr>
                <w:rFonts w:ascii="Calibri" w:hAnsi="Calibri" w:cs="Calibri"/>
                <w:b/>
                <w:sz w:val="21"/>
                <w:szCs w:val="21"/>
              </w:rPr>
              <w:lastRenderedPageBreak/>
              <w:t xml:space="preserve">Project Abstract </w:t>
            </w:r>
          </w:p>
        </w:tc>
        <w:tc>
          <w:tcPr>
            <w:tcW w:w="3916" w:type="pct"/>
            <w:tcBorders>
              <w:top w:val="single" w:sz="4" w:space="0" w:color="C0C0C0"/>
              <w:left w:val="single" w:sz="4" w:space="0" w:color="C0C0C0"/>
              <w:bottom w:val="single" w:sz="4" w:space="0" w:color="C0C0C0"/>
              <w:right w:val="single" w:sz="4" w:space="0" w:color="C0C0C0"/>
            </w:tcBorders>
            <w:shd w:val="clear" w:color="auto" w:fill="auto"/>
            <w:vAlign w:val="center"/>
          </w:tcPr>
          <w:p w:rsidR="00710FA3" w:rsidRPr="00710FA3" w:rsidRDefault="00710FA3" w:rsidP="00C601E9">
            <w:pPr>
              <w:pStyle w:val="NoSpacing"/>
              <w:spacing w:line="276" w:lineRule="auto"/>
              <w:rPr>
                <w:rFonts w:eastAsia="Times New Roman" w:cs="Calibri"/>
                <w:sz w:val="21"/>
                <w:szCs w:val="21"/>
                <w:lang w:val="en-US"/>
              </w:rPr>
            </w:pPr>
          </w:p>
          <w:p w:rsidR="00C601E9" w:rsidRPr="00710FA3" w:rsidRDefault="00C601E9" w:rsidP="00C601E9">
            <w:pPr>
              <w:pStyle w:val="NoSpacing"/>
              <w:spacing w:line="276" w:lineRule="auto"/>
              <w:rPr>
                <w:rFonts w:cs="Calibri"/>
                <w:color w:val="000000"/>
                <w:sz w:val="21"/>
                <w:szCs w:val="21"/>
              </w:rPr>
            </w:pPr>
            <w:r w:rsidRPr="00710FA3">
              <w:rPr>
                <w:rFonts w:eastAsia="Times New Roman" w:cs="Calibri"/>
                <w:sz w:val="21"/>
                <w:szCs w:val="21"/>
                <w:lang w:val="en-US"/>
              </w:rPr>
              <w:t xml:space="preserve">CaterXpert is an innovative catering management solution helping caterers run their business more efficiently, accommodate growth, and deliver high-quality events more consistently. Built to meet the exacting standards of the country’s top caterers, the CaterXpert system bundles the industry’s best work flow practices with powerful productivity features. The service is delivered conveniently and economically over the web, benefiting caterers of any size and budget. </w:t>
            </w:r>
          </w:p>
          <w:p w:rsidR="00C601E9" w:rsidRPr="00710FA3" w:rsidRDefault="00C601E9" w:rsidP="00C601E9">
            <w:pPr>
              <w:rPr>
                <w:rFonts w:ascii="Calibri" w:hAnsi="Calibri" w:cs="Calibri"/>
                <w:color w:val="000000"/>
                <w:sz w:val="21"/>
                <w:szCs w:val="21"/>
              </w:rPr>
            </w:pPr>
            <w:r w:rsidRPr="00710FA3">
              <w:rPr>
                <w:rFonts w:ascii="Calibri" w:hAnsi="Calibri" w:cs="Calibri"/>
                <w:color w:val="000000"/>
                <w:sz w:val="21"/>
                <w:szCs w:val="21"/>
              </w:rPr>
              <w:tab/>
              <w:t xml:space="preserve">CaterXpert was designed with following actual catering work flow modes. </w:t>
            </w:r>
          </w:p>
          <w:p w:rsidR="00710FA3" w:rsidRPr="00710FA3" w:rsidRDefault="00710FA3" w:rsidP="00C601E9">
            <w:pPr>
              <w:rPr>
                <w:rFonts w:ascii="Calibri" w:hAnsi="Calibri" w:cs="Calibri"/>
                <w:sz w:val="21"/>
                <w:szCs w:val="21"/>
              </w:rPr>
            </w:pPr>
          </w:p>
          <w:p w:rsidR="00C601E9" w:rsidRPr="00710FA3" w:rsidRDefault="00C601E9" w:rsidP="00C601E9">
            <w:pPr>
              <w:numPr>
                <w:ilvl w:val="0"/>
                <w:numId w:val="21"/>
              </w:numPr>
              <w:suppressAutoHyphens/>
              <w:rPr>
                <w:rFonts w:ascii="Calibri" w:hAnsi="Calibri" w:cs="Calibri"/>
                <w:color w:val="000000"/>
                <w:sz w:val="21"/>
                <w:szCs w:val="21"/>
              </w:rPr>
            </w:pPr>
            <w:r w:rsidRPr="00710FA3">
              <w:rPr>
                <w:rFonts w:ascii="Calibri" w:hAnsi="Calibri" w:cs="Calibri"/>
                <w:color w:val="000000"/>
                <w:sz w:val="21"/>
                <w:szCs w:val="21"/>
              </w:rPr>
              <w:t>Sales Module.</w:t>
            </w:r>
          </w:p>
          <w:p w:rsidR="00C601E9" w:rsidRPr="00710FA3" w:rsidRDefault="00C601E9" w:rsidP="00C601E9">
            <w:pPr>
              <w:numPr>
                <w:ilvl w:val="0"/>
                <w:numId w:val="21"/>
              </w:numPr>
              <w:suppressAutoHyphens/>
              <w:rPr>
                <w:rFonts w:ascii="Calibri" w:hAnsi="Calibri" w:cs="Calibri"/>
                <w:color w:val="000000"/>
                <w:sz w:val="21"/>
                <w:szCs w:val="21"/>
              </w:rPr>
            </w:pPr>
            <w:r w:rsidRPr="00710FA3">
              <w:rPr>
                <w:rFonts w:ascii="Calibri" w:hAnsi="Calibri" w:cs="Calibri"/>
                <w:color w:val="000000"/>
                <w:sz w:val="21"/>
                <w:szCs w:val="21"/>
              </w:rPr>
              <w:t>Corporate</w:t>
            </w:r>
            <w:r w:rsidRPr="00710FA3">
              <w:rPr>
                <w:rFonts w:ascii="Calibri" w:hAnsi="Calibri" w:cs="Calibri"/>
                <w:i/>
                <w:iCs/>
                <w:color w:val="000000"/>
                <w:sz w:val="21"/>
                <w:szCs w:val="21"/>
              </w:rPr>
              <w:t xml:space="preserve"> </w:t>
            </w:r>
            <w:r w:rsidRPr="00710FA3">
              <w:rPr>
                <w:rFonts w:ascii="Calibri" w:hAnsi="Calibri" w:cs="Calibri"/>
                <w:color w:val="000000"/>
                <w:sz w:val="21"/>
                <w:szCs w:val="21"/>
              </w:rPr>
              <w:t>sales</w:t>
            </w:r>
          </w:p>
          <w:p w:rsidR="00C601E9" w:rsidRPr="00710FA3" w:rsidRDefault="00C601E9" w:rsidP="00C601E9">
            <w:pPr>
              <w:numPr>
                <w:ilvl w:val="0"/>
                <w:numId w:val="21"/>
              </w:numPr>
              <w:suppressAutoHyphens/>
              <w:rPr>
                <w:rFonts w:ascii="Calibri" w:hAnsi="Calibri" w:cs="Calibri"/>
                <w:color w:val="000000"/>
                <w:sz w:val="21"/>
                <w:szCs w:val="21"/>
              </w:rPr>
            </w:pPr>
            <w:r w:rsidRPr="00710FA3">
              <w:rPr>
                <w:rFonts w:ascii="Calibri" w:hAnsi="Calibri" w:cs="Calibri"/>
                <w:color w:val="000000"/>
                <w:sz w:val="21"/>
                <w:szCs w:val="21"/>
              </w:rPr>
              <w:t>Kitchen</w:t>
            </w:r>
          </w:p>
          <w:p w:rsidR="00C601E9" w:rsidRPr="00710FA3" w:rsidRDefault="00C601E9" w:rsidP="00C601E9">
            <w:pPr>
              <w:numPr>
                <w:ilvl w:val="0"/>
                <w:numId w:val="21"/>
              </w:numPr>
              <w:suppressAutoHyphens/>
              <w:rPr>
                <w:rFonts w:ascii="Calibri" w:hAnsi="Calibri" w:cs="Calibri"/>
                <w:color w:val="000000"/>
                <w:sz w:val="21"/>
                <w:szCs w:val="21"/>
              </w:rPr>
            </w:pPr>
            <w:r w:rsidRPr="00710FA3">
              <w:rPr>
                <w:rFonts w:ascii="Calibri" w:hAnsi="Calibri" w:cs="Calibri"/>
                <w:color w:val="000000"/>
                <w:sz w:val="21"/>
                <w:szCs w:val="21"/>
              </w:rPr>
              <w:t>Maintenance</w:t>
            </w:r>
          </w:p>
          <w:p w:rsidR="00C601E9" w:rsidRPr="00710FA3" w:rsidRDefault="00C601E9" w:rsidP="00C601E9">
            <w:pPr>
              <w:numPr>
                <w:ilvl w:val="0"/>
                <w:numId w:val="21"/>
              </w:numPr>
              <w:suppressAutoHyphens/>
              <w:rPr>
                <w:rFonts w:ascii="Calibri" w:hAnsi="Calibri" w:cs="Calibri"/>
                <w:color w:val="000000"/>
                <w:sz w:val="21"/>
                <w:szCs w:val="21"/>
              </w:rPr>
            </w:pPr>
            <w:r w:rsidRPr="00710FA3">
              <w:rPr>
                <w:rFonts w:ascii="Calibri" w:hAnsi="Calibri" w:cs="Calibri"/>
                <w:color w:val="000000"/>
                <w:sz w:val="21"/>
                <w:szCs w:val="21"/>
              </w:rPr>
              <w:t>Scheduling</w:t>
            </w:r>
          </w:p>
          <w:p w:rsidR="00C601E9" w:rsidRPr="00710FA3" w:rsidRDefault="00C601E9" w:rsidP="00C601E9">
            <w:pPr>
              <w:numPr>
                <w:ilvl w:val="0"/>
                <w:numId w:val="21"/>
              </w:numPr>
              <w:suppressAutoHyphens/>
              <w:rPr>
                <w:rFonts w:ascii="Calibri" w:hAnsi="Calibri" w:cs="Calibri"/>
                <w:color w:val="000000"/>
                <w:sz w:val="21"/>
                <w:szCs w:val="21"/>
              </w:rPr>
            </w:pPr>
            <w:r w:rsidRPr="00710FA3">
              <w:rPr>
                <w:rFonts w:ascii="Calibri" w:hAnsi="Calibri" w:cs="Calibri"/>
                <w:color w:val="000000"/>
                <w:sz w:val="21"/>
                <w:szCs w:val="21"/>
              </w:rPr>
              <w:t>Warehouse</w:t>
            </w:r>
          </w:p>
          <w:p w:rsidR="00C601E9" w:rsidRPr="00710FA3" w:rsidRDefault="00C601E9" w:rsidP="00C601E9">
            <w:pPr>
              <w:numPr>
                <w:ilvl w:val="0"/>
                <w:numId w:val="21"/>
              </w:numPr>
              <w:suppressAutoHyphens/>
              <w:rPr>
                <w:rFonts w:ascii="Calibri" w:hAnsi="Calibri" w:cs="Calibri"/>
                <w:sz w:val="20"/>
                <w:szCs w:val="20"/>
              </w:rPr>
            </w:pPr>
            <w:r w:rsidRPr="00710FA3">
              <w:rPr>
                <w:rFonts w:ascii="Calibri" w:hAnsi="Calibri" w:cs="Calibri"/>
                <w:color w:val="000000"/>
                <w:sz w:val="21"/>
                <w:szCs w:val="21"/>
              </w:rPr>
              <w:t>Transportation</w:t>
            </w:r>
          </w:p>
          <w:p w:rsidR="00C601E9" w:rsidRPr="00710FA3" w:rsidRDefault="00C601E9" w:rsidP="00C601E9">
            <w:pPr>
              <w:numPr>
                <w:ilvl w:val="0"/>
                <w:numId w:val="21"/>
              </w:numPr>
              <w:suppressAutoHyphens/>
              <w:rPr>
                <w:rFonts w:ascii="Calibri" w:hAnsi="Calibri" w:cs="Calibri"/>
                <w:sz w:val="20"/>
                <w:szCs w:val="20"/>
              </w:rPr>
            </w:pPr>
            <w:r w:rsidRPr="00710FA3">
              <w:rPr>
                <w:rFonts w:ascii="Calibri" w:hAnsi="Calibri" w:cs="Calibri"/>
                <w:color w:val="000000"/>
                <w:sz w:val="21"/>
                <w:szCs w:val="21"/>
              </w:rPr>
              <w:t>Accounting</w:t>
            </w:r>
          </w:p>
          <w:p w:rsidR="00710FA3" w:rsidRPr="00710FA3" w:rsidRDefault="00710FA3" w:rsidP="00710FA3">
            <w:pPr>
              <w:suppressAutoHyphens/>
              <w:ind w:left="720"/>
              <w:rPr>
                <w:rFonts w:ascii="Calibri" w:hAnsi="Calibri" w:cs="Calibri"/>
                <w:sz w:val="20"/>
                <w:szCs w:val="20"/>
              </w:rPr>
            </w:pPr>
          </w:p>
        </w:tc>
      </w:tr>
      <w:tr w:rsidR="00000000" w:rsidTr="00C601E9">
        <w:trPr>
          <w:cantSplit/>
          <w:trHeight w:val="2088"/>
        </w:trPr>
        <w:tc>
          <w:tcPr>
            <w:tcW w:w="1084" w:type="pct"/>
            <w:tcBorders>
              <w:top w:val="single" w:sz="4" w:space="0" w:color="auto"/>
              <w:left w:val="single" w:sz="4" w:space="0" w:color="C0C0C0"/>
              <w:bottom w:val="single" w:sz="4" w:space="0" w:color="C0C0C0"/>
              <w:right w:val="single" w:sz="4" w:space="0" w:color="C0C0C0"/>
            </w:tcBorders>
            <w:shd w:val="pct5" w:color="auto" w:fill="FFFFFF"/>
            <w:vAlign w:val="center"/>
          </w:tcPr>
          <w:p w:rsidR="00C601E9" w:rsidRPr="00710FA3" w:rsidRDefault="00C601E9" w:rsidP="00C601E9">
            <w:pPr>
              <w:rPr>
                <w:rFonts w:ascii="Calibri" w:hAnsi="Calibri" w:cs="Calibri"/>
                <w:b/>
                <w:sz w:val="21"/>
                <w:szCs w:val="21"/>
              </w:rPr>
            </w:pPr>
            <w:r w:rsidRPr="00710FA3">
              <w:rPr>
                <w:rFonts w:ascii="Calibri" w:hAnsi="Calibri" w:cs="Calibri"/>
                <w:b/>
                <w:sz w:val="21"/>
                <w:szCs w:val="21"/>
              </w:rPr>
              <w:t>Roles and Responsibilities</w:t>
            </w:r>
          </w:p>
        </w:tc>
        <w:tc>
          <w:tcPr>
            <w:tcW w:w="3916" w:type="pct"/>
            <w:tcBorders>
              <w:top w:val="single" w:sz="4" w:space="0" w:color="C0C0C0"/>
              <w:left w:val="single" w:sz="4" w:space="0" w:color="C0C0C0"/>
              <w:bottom w:val="single" w:sz="4" w:space="0" w:color="C0C0C0"/>
              <w:right w:val="single" w:sz="4" w:space="0" w:color="C0C0C0"/>
            </w:tcBorders>
            <w:shd w:val="clear" w:color="auto" w:fill="auto"/>
          </w:tcPr>
          <w:p w:rsidR="00C601E9" w:rsidRPr="00710FA3" w:rsidRDefault="00C601E9" w:rsidP="00710FA3">
            <w:pPr>
              <w:pStyle w:val="ListParagraph"/>
              <w:numPr>
                <w:ilvl w:val="0"/>
                <w:numId w:val="8"/>
              </w:numPr>
              <w:tabs>
                <w:tab w:val="left" w:pos="720"/>
              </w:tabs>
              <w:spacing w:line="276" w:lineRule="auto"/>
              <w:contextualSpacing w:val="0"/>
              <w:rPr>
                <w:rFonts w:ascii="Calibri" w:hAnsi="Calibri" w:cs="Calibri"/>
                <w:sz w:val="21"/>
                <w:szCs w:val="21"/>
              </w:rPr>
            </w:pPr>
            <w:r w:rsidRPr="00710FA3">
              <w:rPr>
                <w:rFonts w:ascii="Calibri" w:hAnsi="Calibri" w:cs="Calibri"/>
                <w:sz w:val="21"/>
                <w:szCs w:val="21"/>
              </w:rPr>
              <w:t>Analysis and understanding of the requirements.</w:t>
            </w:r>
          </w:p>
          <w:p w:rsidR="00C601E9" w:rsidRPr="00710FA3" w:rsidRDefault="00C601E9" w:rsidP="00710FA3">
            <w:pPr>
              <w:pStyle w:val="ListParagraph"/>
              <w:numPr>
                <w:ilvl w:val="0"/>
                <w:numId w:val="8"/>
              </w:numPr>
              <w:tabs>
                <w:tab w:val="left" w:pos="720"/>
              </w:tabs>
              <w:spacing w:line="276" w:lineRule="auto"/>
              <w:contextualSpacing w:val="0"/>
              <w:rPr>
                <w:rFonts w:ascii="Calibri" w:hAnsi="Calibri" w:cs="Calibri"/>
                <w:sz w:val="21"/>
                <w:szCs w:val="21"/>
              </w:rPr>
            </w:pPr>
            <w:r w:rsidRPr="00710FA3">
              <w:rPr>
                <w:rFonts w:ascii="Calibri" w:hAnsi="Calibri" w:cs="Calibri"/>
                <w:sz w:val="21"/>
                <w:szCs w:val="21"/>
              </w:rPr>
              <w:t>Discussing the requirement and features of the requirements with the business.</w:t>
            </w:r>
          </w:p>
          <w:p w:rsidR="00C601E9" w:rsidRPr="00710FA3" w:rsidRDefault="00C601E9" w:rsidP="00710FA3">
            <w:pPr>
              <w:pStyle w:val="ListParagraph"/>
              <w:numPr>
                <w:ilvl w:val="0"/>
                <w:numId w:val="8"/>
              </w:numPr>
              <w:tabs>
                <w:tab w:val="left" w:pos="720"/>
              </w:tabs>
              <w:spacing w:line="276" w:lineRule="auto"/>
              <w:contextualSpacing w:val="0"/>
              <w:rPr>
                <w:rFonts w:ascii="Calibri" w:hAnsi="Calibri" w:cs="Calibri"/>
                <w:sz w:val="21"/>
                <w:szCs w:val="21"/>
              </w:rPr>
            </w:pPr>
            <w:r w:rsidRPr="00710FA3">
              <w:rPr>
                <w:rFonts w:ascii="Calibri" w:hAnsi="Calibri" w:cs="Calibri"/>
                <w:sz w:val="21"/>
                <w:szCs w:val="21"/>
              </w:rPr>
              <w:t>Developed the JSP pages for UI Design using the DOJO and CSS.</w:t>
            </w:r>
          </w:p>
          <w:p w:rsidR="00C601E9" w:rsidRPr="00710FA3" w:rsidRDefault="00C601E9" w:rsidP="00710FA3">
            <w:pPr>
              <w:pStyle w:val="ListParagraph"/>
              <w:numPr>
                <w:ilvl w:val="0"/>
                <w:numId w:val="8"/>
              </w:numPr>
              <w:tabs>
                <w:tab w:val="left" w:pos="720"/>
              </w:tabs>
              <w:spacing w:line="276" w:lineRule="auto"/>
              <w:contextualSpacing w:val="0"/>
              <w:rPr>
                <w:rFonts w:ascii="Calibri" w:hAnsi="Calibri" w:cs="Calibri"/>
                <w:sz w:val="21"/>
                <w:szCs w:val="21"/>
              </w:rPr>
            </w:pPr>
            <w:r w:rsidRPr="00710FA3">
              <w:rPr>
                <w:rFonts w:ascii="Calibri" w:hAnsi="Calibri" w:cs="Calibri"/>
                <w:sz w:val="21"/>
                <w:szCs w:val="21"/>
              </w:rPr>
              <w:t>Involved in coding and unit testing.</w:t>
            </w:r>
          </w:p>
          <w:p w:rsidR="00C601E9" w:rsidRPr="00710FA3" w:rsidRDefault="00C601E9" w:rsidP="00710FA3">
            <w:pPr>
              <w:pStyle w:val="ListParagraph"/>
              <w:numPr>
                <w:ilvl w:val="0"/>
                <w:numId w:val="8"/>
              </w:numPr>
              <w:tabs>
                <w:tab w:val="left" w:pos="720"/>
              </w:tabs>
              <w:spacing w:line="276" w:lineRule="auto"/>
              <w:contextualSpacing w:val="0"/>
              <w:rPr>
                <w:rFonts w:ascii="Calibri" w:hAnsi="Calibri" w:cs="Calibri"/>
                <w:sz w:val="21"/>
                <w:szCs w:val="21"/>
              </w:rPr>
            </w:pPr>
            <w:r w:rsidRPr="00710FA3">
              <w:rPr>
                <w:rFonts w:ascii="Calibri" w:hAnsi="Calibri" w:cs="Calibri"/>
                <w:sz w:val="21"/>
                <w:szCs w:val="21"/>
              </w:rPr>
              <w:t>Creating all the required tables, procedures and functions.</w:t>
            </w:r>
          </w:p>
          <w:p w:rsidR="00C601E9" w:rsidRPr="00710FA3" w:rsidRDefault="00C601E9" w:rsidP="00710FA3">
            <w:pPr>
              <w:pStyle w:val="ListParagraph"/>
              <w:numPr>
                <w:ilvl w:val="0"/>
                <w:numId w:val="8"/>
              </w:numPr>
              <w:tabs>
                <w:tab w:val="left" w:pos="720"/>
              </w:tabs>
              <w:spacing w:line="276" w:lineRule="auto"/>
              <w:contextualSpacing w:val="0"/>
              <w:rPr>
                <w:rFonts w:ascii="Calibri" w:hAnsi="Calibri" w:cs="Calibri"/>
                <w:sz w:val="21"/>
                <w:szCs w:val="21"/>
              </w:rPr>
            </w:pPr>
            <w:r w:rsidRPr="00710FA3">
              <w:rPr>
                <w:rFonts w:ascii="Calibri" w:hAnsi="Calibri" w:cs="Calibri"/>
                <w:sz w:val="21"/>
                <w:szCs w:val="21"/>
              </w:rPr>
              <w:t>Unit and end-to-end testing of the functionality and work status reporting to project manager.</w:t>
            </w:r>
          </w:p>
        </w:tc>
      </w:tr>
    </w:tbl>
    <w:p w:rsidR="00723EB8" w:rsidRPr="00710FA3" w:rsidRDefault="00723EB8" w:rsidP="00723EB8">
      <w:pPr>
        <w:widowControl w:val="0"/>
        <w:spacing w:line="360" w:lineRule="auto"/>
        <w:rPr>
          <w:rFonts w:ascii="Calibri" w:hAnsi="Calibri" w:cs="Calibri"/>
          <w:sz w:val="14"/>
        </w:rPr>
      </w:pPr>
    </w:p>
    <w:tbl>
      <w:tblPr>
        <w:tblW w:w="495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365"/>
        <w:gridCol w:w="8543"/>
      </w:tblGrid>
      <w:tr w:rsidR="00000000" w:rsidTr="00710FA3">
        <w:trPr>
          <w:cantSplit/>
          <w:trHeight w:val="310"/>
        </w:trPr>
        <w:tc>
          <w:tcPr>
            <w:tcW w:w="5000" w:type="pct"/>
            <w:gridSpan w:val="2"/>
            <w:tcBorders>
              <w:top w:val="single" w:sz="4" w:space="0" w:color="808080"/>
              <w:left w:val="single" w:sz="4" w:space="0" w:color="808080"/>
              <w:bottom w:val="single" w:sz="4" w:space="0" w:color="808080"/>
              <w:right w:val="single" w:sz="4" w:space="0" w:color="808080"/>
            </w:tcBorders>
            <w:shd w:val="clear" w:color="auto" w:fill="808080"/>
            <w:vAlign w:val="center"/>
          </w:tcPr>
          <w:p w:rsidR="00C601E9" w:rsidRPr="00710FA3" w:rsidRDefault="00710FA3" w:rsidP="00710FA3">
            <w:pPr>
              <w:rPr>
                <w:rFonts w:ascii="Calibri" w:hAnsi="Calibri" w:cs="Calibri"/>
                <w:color w:val="FFFFFF"/>
              </w:rPr>
            </w:pPr>
            <w:r w:rsidRPr="00710FA3">
              <w:rPr>
                <w:rFonts w:ascii="Calibri" w:hAnsi="Calibri" w:cs="Calibri"/>
                <w:b/>
                <w:color w:val="FFFFFF"/>
                <w:sz w:val="22"/>
                <w:szCs w:val="22"/>
                <w:lang w:val="da-DK"/>
              </w:rPr>
              <w:t>Project 4:RA LITE</w:t>
            </w:r>
          </w:p>
        </w:tc>
      </w:tr>
      <w:tr w:rsidR="00000000" w:rsidTr="00710FA3">
        <w:trPr>
          <w:cantSplit/>
          <w:trHeight w:val="320"/>
        </w:trPr>
        <w:tc>
          <w:tcPr>
            <w:tcW w:w="1084" w:type="pct"/>
            <w:tcBorders>
              <w:top w:val="single" w:sz="4" w:space="0" w:color="C0C0C0"/>
              <w:left w:val="single" w:sz="4" w:space="0" w:color="C0C0C0"/>
              <w:bottom w:val="single" w:sz="4" w:space="0" w:color="C0C0C0"/>
              <w:right w:val="single" w:sz="4" w:space="0" w:color="C0C0C0"/>
            </w:tcBorders>
            <w:shd w:val="pct5" w:color="auto" w:fill="FFFFFF"/>
            <w:vAlign w:val="center"/>
          </w:tcPr>
          <w:p w:rsidR="00C601E9" w:rsidRPr="00710FA3" w:rsidRDefault="00C601E9" w:rsidP="00710FA3">
            <w:pPr>
              <w:rPr>
                <w:rFonts w:ascii="Calibri" w:hAnsi="Calibri" w:cs="Calibri"/>
                <w:sz w:val="21"/>
                <w:szCs w:val="21"/>
                <w:lang w:val="fr-FR"/>
              </w:rPr>
            </w:pPr>
            <w:r w:rsidRPr="00710FA3">
              <w:rPr>
                <w:rFonts w:ascii="Calibri" w:hAnsi="Calibri" w:cs="Calibri"/>
                <w:b/>
                <w:sz w:val="21"/>
                <w:szCs w:val="21"/>
                <w:lang w:val="fr-FR"/>
              </w:rPr>
              <w:t>Team Size</w:t>
            </w:r>
          </w:p>
        </w:tc>
        <w:tc>
          <w:tcPr>
            <w:tcW w:w="3916" w:type="pct"/>
            <w:tcBorders>
              <w:top w:val="single" w:sz="4" w:space="0" w:color="C0C0C0"/>
              <w:left w:val="single" w:sz="4" w:space="0" w:color="C0C0C0"/>
              <w:bottom w:val="single" w:sz="4" w:space="0" w:color="C0C0C0"/>
              <w:right w:val="single" w:sz="4" w:space="0" w:color="C0C0C0"/>
            </w:tcBorders>
            <w:shd w:val="clear" w:color="auto" w:fill="auto"/>
            <w:vAlign w:val="center"/>
          </w:tcPr>
          <w:p w:rsidR="00C601E9" w:rsidRPr="00710FA3" w:rsidRDefault="00C601E9" w:rsidP="00710FA3">
            <w:pPr>
              <w:rPr>
                <w:rFonts w:ascii="Calibri" w:hAnsi="Calibri" w:cs="Calibri"/>
                <w:sz w:val="21"/>
                <w:szCs w:val="21"/>
                <w:lang w:val="fr-FR"/>
              </w:rPr>
            </w:pPr>
            <w:r w:rsidRPr="00710FA3">
              <w:rPr>
                <w:rFonts w:ascii="Calibri" w:hAnsi="Calibri" w:cs="Calibri"/>
                <w:sz w:val="21"/>
                <w:szCs w:val="21"/>
                <w:lang w:val="fr-FR"/>
              </w:rPr>
              <w:t>6</w:t>
            </w:r>
          </w:p>
        </w:tc>
      </w:tr>
      <w:tr w:rsidR="00000000" w:rsidTr="00710FA3">
        <w:trPr>
          <w:cantSplit/>
          <w:trHeight w:val="320"/>
        </w:trPr>
        <w:tc>
          <w:tcPr>
            <w:tcW w:w="1084" w:type="pct"/>
            <w:tcBorders>
              <w:top w:val="single" w:sz="4" w:space="0" w:color="C0C0C0"/>
              <w:left w:val="single" w:sz="4" w:space="0" w:color="C0C0C0"/>
              <w:bottom w:val="single" w:sz="4" w:space="0" w:color="C0C0C0"/>
              <w:right w:val="single" w:sz="4" w:space="0" w:color="C0C0C0"/>
            </w:tcBorders>
            <w:shd w:val="pct5" w:color="auto" w:fill="FFFFFF"/>
            <w:vAlign w:val="center"/>
          </w:tcPr>
          <w:p w:rsidR="00C601E9" w:rsidRPr="00710FA3" w:rsidRDefault="00C601E9" w:rsidP="00710FA3">
            <w:pPr>
              <w:rPr>
                <w:rFonts w:ascii="Calibri" w:hAnsi="Calibri" w:cs="Calibri"/>
                <w:b/>
                <w:sz w:val="21"/>
                <w:szCs w:val="21"/>
                <w:lang w:val="fr-FR"/>
              </w:rPr>
            </w:pPr>
            <w:r w:rsidRPr="00710FA3">
              <w:rPr>
                <w:rFonts w:ascii="Calibri" w:hAnsi="Calibri" w:cs="Calibri"/>
                <w:b/>
                <w:sz w:val="21"/>
                <w:szCs w:val="21"/>
              </w:rPr>
              <w:t>Environment</w:t>
            </w:r>
          </w:p>
        </w:tc>
        <w:tc>
          <w:tcPr>
            <w:tcW w:w="3916" w:type="pct"/>
            <w:tcBorders>
              <w:top w:val="single" w:sz="4" w:space="0" w:color="C0C0C0"/>
              <w:left w:val="single" w:sz="4" w:space="0" w:color="C0C0C0"/>
              <w:bottom w:val="single" w:sz="4" w:space="0" w:color="C0C0C0"/>
              <w:right w:val="single" w:sz="4" w:space="0" w:color="C0C0C0"/>
            </w:tcBorders>
            <w:shd w:val="clear" w:color="auto" w:fill="auto"/>
            <w:vAlign w:val="center"/>
          </w:tcPr>
          <w:p w:rsidR="00C601E9" w:rsidRPr="00710FA3" w:rsidRDefault="00710FA3" w:rsidP="00710FA3">
            <w:pPr>
              <w:rPr>
                <w:rFonts w:ascii="Calibri" w:hAnsi="Calibri" w:cs="Calibri"/>
                <w:sz w:val="21"/>
                <w:szCs w:val="21"/>
                <w:lang w:val="fr-FR"/>
              </w:rPr>
            </w:pPr>
            <w:r w:rsidRPr="00710FA3">
              <w:rPr>
                <w:rFonts w:ascii="Calibri" w:hAnsi="Calibri" w:cs="Calibri"/>
                <w:sz w:val="18"/>
                <w:szCs w:val="18"/>
              </w:rPr>
              <w:t>Core Java, Struts 2.x, Dojo, JDBC,Oracle10g.</w:t>
            </w:r>
          </w:p>
        </w:tc>
      </w:tr>
      <w:tr w:rsidR="00000000" w:rsidTr="00710FA3">
        <w:trPr>
          <w:cantSplit/>
          <w:trHeight w:val="300"/>
        </w:trPr>
        <w:tc>
          <w:tcPr>
            <w:tcW w:w="1084" w:type="pct"/>
            <w:tcBorders>
              <w:top w:val="single" w:sz="4" w:space="0" w:color="C0C0C0"/>
              <w:left w:val="single" w:sz="4" w:space="0" w:color="C0C0C0"/>
              <w:bottom w:val="single" w:sz="4" w:space="0" w:color="auto"/>
              <w:right w:val="single" w:sz="4" w:space="0" w:color="C0C0C0"/>
            </w:tcBorders>
            <w:shd w:val="pct5" w:color="auto" w:fill="FFFFFF"/>
            <w:vAlign w:val="center"/>
          </w:tcPr>
          <w:p w:rsidR="00C601E9" w:rsidRPr="00710FA3" w:rsidRDefault="00C601E9" w:rsidP="00710FA3">
            <w:pPr>
              <w:rPr>
                <w:rFonts w:ascii="Calibri" w:hAnsi="Calibri" w:cs="Calibri"/>
                <w:b/>
                <w:sz w:val="21"/>
                <w:szCs w:val="21"/>
              </w:rPr>
            </w:pPr>
            <w:r w:rsidRPr="00710FA3">
              <w:rPr>
                <w:rFonts w:ascii="Calibri" w:hAnsi="Calibri" w:cs="Calibri"/>
                <w:b/>
                <w:sz w:val="21"/>
                <w:szCs w:val="21"/>
              </w:rPr>
              <w:t>Role</w:t>
            </w:r>
          </w:p>
        </w:tc>
        <w:tc>
          <w:tcPr>
            <w:tcW w:w="3916" w:type="pct"/>
            <w:tcBorders>
              <w:top w:val="single" w:sz="4" w:space="0" w:color="C0C0C0"/>
              <w:left w:val="single" w:sz="4" w:space="0" w:color="C0C0C0"/>
              <w:bottom w:val="single" w:sz="4" w:space="0" w:color="C0C0C0"/>
              <w:right w:val="single" w:sz="4" w:space="0" w:color="C0C0C0"/>
            </w:tcBorders>
            <w:shd w:val="clear" w:color="auto" w:fill="auto"/>
            <w:vAlign w:val="center"/>
          </w:tcPr>
          <w:p w:rsidR="00C601E9" w:rsidRPr="00710FA3" w:rsidRDefault="00710FA3" w:rsidP="00710FA3">
            <w:pPr>
              <w:rPr>
                <w:rFonts w:ascii="Calibri" w:hAnsi="Calibri" w:cs="Calibri"/>
                <w:color w:val="000000"/>
                <w:sz w:val="21"/>
                <w:szCs w:val="21"/>
              </w:rPr>
            </w:pPr>
            <w:r w:rsidRPr="00710FA3">
              <w:rPr>
                <w:rFonts w:ascii="Calibri" w:hAnsi="Calibri" w:cs="Calibri"/>
                <w:bCs/>
                <w:sz w:val="21"/>
                <w:szCs w:val="21"/>
              </w:rPr>
              <w:t>Developer &amp; Support Executive</w:t>
            </w:r>
          </w:p>
        </w:tc>
      </w:tr>
      <w:tr w:rsidR="00000000" w:rsidTr="00710FA3">
        <w:trPr>
          <w:cantSplit/>
          <w:trHeight w:val="2529"/>
        </w:trPr>
        <w:tc>
          <w:tcPr>
            <w:tcW w:w="1084" w:type="pct"/>
            <w:tcBorders>
              <w:top w:val="single" w:sz="4" w:space="0" w:color="auto"/>
              <w:left w:val="single" w:sz="4" w:space="0" w:color="C0C0C0"/>
              <w:bottom w:val="single" w:sz="4" w:space="0" w:color="C0C0C0"/>
              <w:right w:val="single" w:sz="4" w:space="0" w:color="C0C0C0"/>
            </w:tcBorders>
            <w:shd w:val="pct5" w:color="auto" w:fill="FFFFFF"/>
            <w:vAlign w:val="center"/>
          </w:tcPr>
          <w:p w:rsidR="00C601E9" w:rsidRPr="00710FA3" w:rsidRDefault="00C601E9" w:rsidP="00710FA3">
            <w:pPr>
              <w:rPr>
                <w:rFonts w:ascii="Calibri" w:hAnsi="Calibri" w:cs="Calibri"/>
                <w:b/>
                <w:sz w:val="21"/>
                <w:szCs w:val="21"/>
                <w:lang w:val="fr-FR"/>
              </w:rPr>
            </w:pPr>
            <w:r w:rsidRPr="00710FA3">
              <w:rPr>
                <w:rFonts w:ascii="Calibri" w:hAnsi="Calibri" w:cs="Calibri"/>
                <w:b/>
                <w:sz w:val="21"/>
                <w:szCs w:val="21"/>
              </w:rPr>
              <w:t xml:space="preserve">Project Abstract </w:t>
            </w:r>
          </w:p>
        </w:tc>
        <w:tc>
          <w:tcPr>
            <w:tcW w:w="3916" w:type="pct"/>
            <w:tcBorders>
              <w:top w:val="single" w:sz="4" w:space="0" w:color="C0C0C0"/>
              <w:left w:val="single" w:sz="4" w:space="0" w:color="C0C0C0"/>
              <w:bottom w:val="single" w:sz="4" w:space="0" w:color="C0C0C0"/>
              <w:right w:val="single" w:sz="4" w:space="0" w:color="C0C0C0"/>
            </w:tcBorders>
            <w:shd w:val="clear" w:color="auto" w:fill="auto"/>
            <w:vAlign w:val="center"/>
          </w:tcPr>
          <w:p w:rsidR="00710FA3" w:rsidRPr="00710FA3" w:rsidRDefault="00710FA3" w:rsidP="00710FA3">
            <w:pPr>
              <w:snapToGrid w:val="0"/>
              <w:spacing w:before="60" w:after="60"/>
              <w:rPr>
                <w:rFonts w:ascii="Calibri" w:hAnsi="Calibri" w:cs="Calibri"/>
                <w:sz w:val="21"/>
                <w:szCs w:val="21"/>
              </w:rPr>
            </w:pPr>
            <w:r w:rsidRPr="00710FA3">
              <w:rPr>
                <w:rFonts w:ascii="Calibri" w:hAnsi="Calibri" w:cs="Calibri"/>
                <w:sz w:val="21"/>
                <w:szCs w:val="21"/>
              </w:rPr>
              <w:t>The full blown Rest Assured setup is a heavy weight and tightly coupled solution with high infrastructure and management cost. The proposed solution is a light weight and loosely coupled solution and easily manageable solution.</w:t>
            </w:r>
          </w:p>
          <w:p w:rsidR="00710FA3" w:rsidRPr="00710FA3" w:rsidRDefault="00710FA3" w:rsidP="00710FA3">
            <w:pPr>
              <w:snapToGrid w:val="0"/>
              <w:spacing w:before="60" w:after="60"/>
              <w:rPr>
                <w:rFonts w:ascii="Calibri" w:hAnsi="Calibri" w:cs="Calibri"/>
                <w:sz w:val="21"/>
                <w:szCs w:val="21"/>
              </w:rPr>
            </w:pPr>
            <w:r w:rsidRPr="00710FA3">
              <w:rPr>
                <w:rFonts w:ascii="Calibri" w:hAnsi="Calibri" w:cs="Calibri"/>
                <w:sz w:val="21"/>
                <w:szCs w:val="21"/>
              </w:rPr>
              <w:t>The main objective of RA Lite is to provide services to the clients (i.e. patient) by providing interaction with nurses and their contacts.</w:t>
            </w:r>
          </w:p>
          <w:p w:rsidR="00710FA3" w:rsidRPr="00710FA3" w:rsidRDefault="00710FA3" w:rsidP="00710FA3">
            <w:pPr>
              <w:snapToGrid w:val="0"/>
              <w:spacing w:before="60" w:after="60"/>
              <w:rPr>
                <w:rFonts w:ascii="Calibri" w:hAnsi="Calibri" w:cs="Calibri"/>
                <w:sz w:val="21"/>
                <w:szCs w:val="21"/>
              </w:rPr>
            </w:pPr>
            <w:r w:rsidRPr="00710FA3">
              <w:rPr>
                <w:rFonts w:ascii="Calibri" w:hAnsi="Calibri" w:cs="Calibri"/>
                <w:sz w:val="21"/>
                <w:szCs w:val="21"/>
              </w:rPr>
              <w:t>Modules in the project are,</w:t>
            </w:r>
          </w:p>
          <w:p w:rsidR="00710FA3" w:rsidRPr="00710FA3" w:rsidRDefault="00710FA3" w:rsidP="00710FA3">
            <w:pPr>
              <w:pStyle w:val="NoSpacing"/>
              <w:numPr>
                <w:ilvl w:val="0"/>
                <w:numId w:val="21"/>
              </w:numPr>
              <w:snapToGrid w:val="0"/>
              <w:rPr>
                <w:rFonts w:cs="Calibri"/>
                <w:sz w:val="21"/>
                <w:szCs w:val="21"/>
                <w:lang w:val="en-US"/>
              </w:rPr>
            </w:pPr>
            <w:r w:rsidRPr="00710FA3">
              <w:rPr>
                <w:rFonts w:cs="Calibri"/>
                <w:sz w:val="21"/>
                <w:szCs w:val="21"/>
                <w:lang w:val="en-US"/>
              </w:rPr>
              <w:t xml:space="preserve">Actors / user groups </w:t>
            </w:r>
          </w:p>
          <w:p w:rsidR="00710FA3" w:rsidRPr="00710FA3" w:rsidRDefault="00710FA3" w:rsidP="00710FA3">
            <w:pPr>
              <w:pStyle w:val="NoSpacing"/>
              <w:numPr>
                <w:ilvl w:val="0"/>
                <w:numId w:val="21"/>
              </w:numPr>
              <w:snapToGrid w:val="0"/>
              <w:rPr>
                <w:rFonts w:cs="Calibri"/>
                <w:sz w:val="21"/>
                <w:szCs w:val="21"/>
                <w:lang w:val="en-US"/>
              </w:rPr>
            </w:pPr>
            <w:r w:rsidRPr="00710FA3">
              <w:rPr>
                <w:rFonts w:cs="Calibri"/>
                <w:sz w:val="21"/>
                <w:szCs w:val="21"/>
                <w:lang w:val="en-US"/>
              </w:rPr>
              <w:t>Site/LINC Station</w:t>
            </w:r>
          </w:p>
          <w:p w:rsidR="00710FA3" w:rsidRPr="00710FA3" w:rsidRDefault="00710FA3" w:rsidP="00710FA3">
            <w:pPr>
              <w:pStyle w:val="NoSpacing"/>
              <w:numPr>
                <w:ilvl w:val="0"/>
                <w:numId w:val="21"/>
              </w:numPr>
              <w:snapToGrid w:val="0"/>
              <w:rPr>
                <w:rFonts w:cs="Calibri"/>
                <w:sz w:val="21"/>
                <w:szCs w:val="21"/>
                <w:lang w:val="en-US"/>
              </w:rPr>
            </w:pPr>
            <w:r w:rsidRPr="00710FA3">
              <w:rPr>
                <w:rFonts w:cs="Calibri"/>
                <w:sz w:val="21"/>
                <w:szCs w:val="21"/>
                <w:lang w:val="en-US"/>
              </w:rPr>
              <w:t>Nurse/Branch Communication Station</w:t>
            </w:r>
          </w:p>
          <w:p w:rsidR="00710FA3" w:rsidRPr="00710FA3" w:rsidRDefault="00710FA3" w:rsidP="00710FA3">
            <w:pPr>
              <w:pStyle w:val="NoSpacing"/>
              <w:numPr>
                <w:ilvl w:val="0"/>
                <w:numId w:val="21"/>
              </w:numPr>
              <w:snapToGrid w:val="0"/>
              <w:rPr>
                <w:rFonts w:cs="Calibri"/>
                <w:sz w:val="21"/>
                <w:szCs w:val="21"/>
                <w:lang w:val="en-US"/>
              </w:rPr>
            </w:pPr>
            <w:r w:rsidRPr="00710FA3">
              <w:rPr>
                <w:rFonts w:cs="Calibri"/>
                <w:sz w:val="21"/>
                <w:szCs w:val="21"/>
                <w:lang w:val="en-US"/>
              </w:rPr>
              <w:t>Alerts Application</w:t>
            </w:r>
          </w:p>
          <w:p w:rsidR="00C601E9" w:rsidRPr="00710FA3" w:rsidRDefault="00710FA3" w:rsidP="00710FA3">
            <w:pPr>
              <w:numPr>
                <w:ilvl w:val="0"/>
                <w:numId w:val="21"/>
              </w:numPr>
              <w:suppressAutoHyphens/>
              <w:rPr>
                <w:rFonts w:ascii="Calibri" w:hAnsi="Calibri" w:cs="Calibri"/>
                <w:sz w:val="20"/>
                <w:szCs w:val="20"/>
              </w:rPr>
            </w:pPr>
            <w:r w:rsidRPr="00710FA3">
              <w:rPr>
                <w:rFonts w:ascii="Calibri" w:hAnsi="Calibri" w:cs="Calibri"/>
                <w:sz w:val="21"/>
                <w:szCs w:val="21"/>
              </w:rPr>
              <w:t>RA Lite Family Portal</w:t>
            </w:r>
          </w:p>
          <w:p w:rsidR="00710FA3" w:rsidRPr="00710FA3" w:rsidRDefault="00710FA3" w:rsidP="00710FA3">
            <w:pPr>
              <w:suppressAutoHyphens/>
              <w:ind w:left="720"/>
              <w:rPr>
                <w:rFonts w:ascii="Calibri" w:hAnsi="Calibri" w:cs="Calibri"/>
                <w:sz w:val="20"/>
                <w:szCs w:val="20"/>
              </w:rPr>
            </w:pPr>
          </w:p>
        </w:tc>
      </w:tr>
      <w:tr w:rsidR="00000000" w:rsidTr="00710FA3">
        <w:trPr>
          <w:cantSplit/>
          <w:trHeight w:val="2088"/>
        </w:trPr>
        <w:tc>
          <w:tcPr>
            <w:tcW w:w="1084" w:type="pct"/>
            <w:tcBorders>
              <w:top w:val="single" w:sz="4" w:space="0" w:color="auto"/>
              <w:left w:val="single" w:sz="4" w:space="0" w:color="C0C0C0"/>
              <w:bottom w:val="single" w:sz="4" w:space="0" w:color="C0C0C0"/>
              <w:right w:val="single" w:sz="4" w:space="0" w:color="C0C0C0"/>
            </w:tcBorders>
            <w:shd w:val="pct5" w:color="auto" w:fill="FFFFFF"/>
            <w:vAlign w:val="center"/>
          </w:tcPr>
          <w:p w:rsidR="00C601E9" w:rsidRPr="00710FA3" w:rsidRDefault="00C601E9" w:rsidP="00710FA3">
            <w:pPr>
              <w:rPr>
                <w:rFonts w:ascii="Calibri" w:hAnsi="Calibri" w:cs="Calibri"/>
                <w:b/>
                <w:sz w:val="21"/>
                <w:szCs w:val="21"/>
              </w:rPr>
            </w:pPr>
            <w:r w:rsidRPr="00710FA3">
              <w:rPr>
                <w:rFonts w:ascii="Calibri" w:hAnsi="Calibri" w:cs="Calibri"/>
                <w:b/>
                <w:sz w:val="21"/>
                <w:szCs w:val="21"/>
              </w:rPr>
              <w:t>Roles and Responsibilities</w:t>
            </w:r>
          </w:p>
        </w:tc>
        <w:tc>
          <w:tcPr>
            <w:tcW w:w="3916" w:type="pct"/>
            <w:tcBorders>
              <w:top w:val="single" w:sz="4" w:space="0" w:color="C0C0C0"/>
              <w:left w:val="single" w:sz="4" w:space="0" w:color="C0C0C0"/>
              <w:bottom w:val="single" w:sz="4" w:space="0" w:color="C0C0C0"/>
              <w:right w:val="single" w:sz="4" w:space="0" w:color="C0C0C0"/>
            </w:tcBorders>
            <w:shd w:val="clear" w:color="auto" w:fill="auto"/>
          </w:tcPr>
          <w:p w:rsidR="00710FA3" w:rsidRPr="00710FA3" w:rsidRDefault="00710FA3" w:rsidP="00710FA3">
            <w:pPr>
              <w:pStyle w:val="ListParagraph"/>
              <w:tabs>
                <w:tab w:val="left" w:pos="720"/>
              </w:tabs>
              <w:spacing w:line="276" w:lineRule="auto"/>
              <w:ind w:left="360"/>
              <w:contextualSpacing w:val="0"/>
              <w:rPr>
                <w:rFonts w:ascii="Calibri" w:hAnsi="Calibri" w:cs="Calibri"/>
                <w:sz w:val="21"/>
                <w:szCs w:val="21"/>
              </w:rPr>
            </w:pPr>
          </w:p>
          <w:p w:rsidR="00710FA3" w:rsidRPr="00710FA3" w:rsidRDefault="00710FA3" w:rsidP="00710FA3">
            <w:pPr>
              <w:pStyle w:val="ListParagraph"/>
              <w:numPr>
                <w:ilvl w:val="0"/>
                <w:numId w:val="8"/>
              </w:numPr>
              <w:tabs>
                <w:tab w:val="left" w:pos="720"/>
              </w:tabs>
              <w:spacing w:line="276" w:lineRule="auto"/>
              <w:ind w:leftChars="150" w:left="360" w:firstLine="0"/>
              <w:contextualSpacing w:val="0"/>
              <w:rPr>
                <w:rFonts w:ascii="Calibri" w:hAnsi="Calibri" w:cs="Calibri"/>
                <w:sz w:val="21"/>
                <w:szCs w:val="21"/>
              </w:rPr>
            </w:pPr>
            <w:r w:rsidRPr="00710FA3">
              <w:rPr>
                <w:rFonts w:ascii="Calibri" w:hAnsi="Calibri" w:cs="Calibri"/>
                <w:sz w:val="21"/>
                <w:szCs w:val="21"/>
              </w:rPr>
              <w:t>Communicating with the client and getting inputs for new requirements.</w:t>
            </w:r>
          </w:p>
          <w:p w:rsidR="00710FA3" w:rsidRPr="00710FA3" w:rsidRDefault="00710FA3" w:rsidP="00710FA3">
            <w:pPr>
              <w:pStyle w:val="ListParagraph"/>
              <w:numPr>
                <w:ilvl w:val="0"/>
                <w:numId w:val="8"/>
              </w:numPr>
              <w:tabs>
                <w:tab w:val="left" w:pos="720"/>
              </w:tabs>
              <w:spacing w:line="276" w:lineRule="auto"/>
              <w:ind w:leftChars="150" w:left="360" w:firstLine="0"/>
              <w:contextualSpacing w:val="0"/>
              <w:rPr>
                <w:rFonts w:ascii="Calibri" w:hAnsi="Calibri" w:cs="Calibri"/>
                <w:sz w:val="21"/>
                <w:szCs w:val="21"/>
              </w:rPr>
            </w:pPr>
            <w:r w:rsidRPr="00710FA3">
              <w:rPr>
                <w:rFonts w:ascii="Calibri" w:hAnsi="Calibri" w:cs="Calibri"/>
                <w:sz w:val="21"/>
                <w:szCs w:val="21"/>
              </w:rPr>
              <w:t>Making code optimization and reduce the memory leaks.</w:t>
            </w:r>
          </w:p>
          <w:p w:rsidR="00710FA3" w:rsidRPr="00710FA3" w:rsidRDefault="00710FA3" w:rsidP="00710FA3">
            <w:pPr>
              <w:pStyle w:val="ListParagraph"/>
              <w:numPr>
                <w:ilvl w:val="0"/>
                <w:numId w:val="8"/>
              </w:numPr>
              <w:tabs>
                <w:tab w:val="left" w:pos="720"/>
              </w:tabs>
              <w:spacing w:line="276" w:lineRule="auto"/>
              <w:ind w:leftChars="150" w:left="360" w:firstLine="0"/>
              <w:contextualSpacing w:val="0"/>
              <w:rPr>
                <w:rFonts w:ascii="Calibri" w:hAnsi="Calibri" w:cs="Calibri"/>
                <w:sz w:val="21"/>
                <w:szCs w:val="21"/>
              </w:rPr>
            </w:pPr>
            <w:r w:rsidRPr="00710FA3">
              <w:rPr>
                <w:rFonts w:ascii="Calibri" w:hAnsi="Calibri" w:cs="Calibri"/>
                <w:sz w:val="21"/>
                <w:szCs w:val="21"/>
              </w:rPr>
              <w:t>Scheduled the jobs in Java environment.</w:t>
            </w:r>
          </w:p>
          <w:p w:rsidR="00710FA3" w:rsidRPr="00710FA3" w:rsidRDefault="00710FA3" w:rsidP="00710FA3">
            <w:pPr>
              <w:pStyle w:val="ListParagraph"/>
              <w:numPr>
                <w:ilvl w:val="0"/>
                <w:numId w:val="8"/>
              </w:numPr>
              <w:tabs>
                <w:tab w:val="left" w:pos="720"/>
              </w:tabs>
              <w:spacing w:line="276" w:lineRule="auto"/>
              <w:ind w:leftChars="150" w:left="360" w:firstLine="0"/>
              <w:contextualSpacing w:val="0"/>
              <w:rPr>
                <w:rFonts w:ascii="Calibri" w:hAnsi="Calibri" w:cs="Calibri"/>
                <w:sz w:val="21"/>
                <w:szCs w:val="21"/>
              </w:rPr>
            </w:pPr>
            <w:r w:rsidRPr="00710FA3">
              <w:rPr>
                <w:rFonts w:ascii="Calibri" w:hAnsi="Calibri" w:cs="Calibri"/>
                <w:sz w:val="21"/>
                <w:szCs w:val="21"/>
              </w:rPr>
              <w:t>Proactively communicate with onsite people in resolving IRs.</w:t>
            </w:r>
          </w:p>
          <w:p w:rsidR="00710FA3" w:rsidRPr="00710FA3" w:rsidRDefault="00710FA3" w:rsidP="00710FA3">
            <w:pPr>
              <w:pStyle w:val="ListParagraph"/>
              <w:numPr>
                <w:ilvl w:val="0"/>
                <w:numId w:val="8"/>
              </w:numPr>
              <w:tabs>
                <w:tab w:val="left" w:pos="720"/>
              </w:tabs>
              <w:spacing w:line="276" w:lineRule="auto"/>
              <w:ind w:leftChars="150" w:left="360" w:firstLine="0"/>
              <w:contextualSpacing w:val="0"/>
              <w:rPr>
                <w:rFonts w:ascii="Calibri" w:hAnsi="Calibri" w:cs="Calibri"/>
                <w:sz w:val="21"/>
                <w:szCs w:val="21"/>
              </w:rPr>
            </w:pPr>
            <w:r w:rsidRPr="00710FA3">
              <w:rPr>
                <w:rFonts w:ascii="Calibri" w:hAnsi="Calibri" w:cs="Calibri"/>
                <w:sz w:val="21"/>
                <w:szCs w:val="21"/>
              </w:rPr>
              <w:t>Involved in the creating user interface and implementing business logic.</w:t>
            </w:r>
          </w:p>
          <w:p w:rsidR="00C601E9" w:rsidRPr="00710FA3" w:rsidRDefault="00710FA3" w:rsidP="00710FA3">
            <w:pPr>
              <w:pStyle w:val="ListParagraph"/>
              <w:numPr>
                <w:ilvl w:val="0"/>
                <w:numId w:val="8"/>
              </w:numPr>
              <w:tabs>
                <w:tab w:val="left" w:pos="720"/>
              </w:tabs>
              <w:spacing w:line="276" w:lineRule="auto"/>
              <w:ind w:leftChars="150" w:left="360" w:firstLine="0"/>
              <w:contextualSpacing w:val="0"/>
              <w:rPr>
                <w:rFonts w:ascii="Calibri" w:hAnsi="Calibri" w:cs="Calibri"/>
                <w:sz w:val="21"/>
                <w:szCs w:val="21"/>
              </w:rPr>
            </w:pPr>
            <w:r w:rsidRPr="00710FA3">
              <w:rPr>
                <w:rFonts w:ascii="Calibri" w:hAnsi="Calibri" w:cs="Calibri"/>
                <w:sz w:val="21"/>
                <w:szCs w:val="21"/>
              </w:rPr>
              <w:t>Proactively helped the client in Build and Release Management.</w:t>
            </w:r>
            <w:r w:rsidRPr="00710FA3">
              <w:rPr>
                <w:rFonts w:ascii="Calibri" w:hAnsi="Calibri" w:cs="Calibri"/>
                <w:bCs/>
                <w:sz w:val="20"/>
                <w:szCs w:val="20"/>
              </w:rPr>
              <w:br/>
            </w:r>
          </w:p>
        </w:tc>
      </w:tr>
    </w:tbl>
    <w:p w:rsidR="008618EF" w:rsidRPr="00710FA3" w:rsidRDefault="008618EF" w:rsidP="00723EB8">
      <w:pPr>
        <w:pStyle w:val="Subtitle"/>
        <w:pBdr>
          <w:bottom w:val="single" w:sz="8" w:space="1" w:color="auto"/>
        </w:pBdr>
        <w:jc w:val="left"/>
        <w:outlineLvl w:val="0"/>
        <w:rPr>
          <w:rFonts w:ascii="Calibri" w:hAnsi="Calibri" w:cs="Calibri"/>
          <w:color w:val="000080"/>
          <w:sz w:val="22"/>
          <w:szCs w:val="22"/>
        </w:rPr>
      </w:pPr>
    </w:p>
    <w:p w:rsidR="002E4A83" w:rsidRPr="00710FA3" w:rsidRDefault="002E4A83" w:rsidP="00723EB8">
      <w:pPr>
        <w:pStyle w:val="Subtitle"/>
        <w:pBdr>
          <w:bottom w:val="single" w:sz="8" w:space="1" w:color="auto"/>
        </w:pBdr>
        <w:jc w:val="left"/>
        <w:outlineLvl w:val="0"/>
        <w:rPr>
          <w:rFonts w:ascii="Calibri" w:hAnsi="Calibri" w:cs="Calibri"/>
          <w:color w:val="000080"/>
          <w:sz w:val="22"/>
          <w:szCs w:val="22"/>
        </w:rPr>
      </w:pPr>
      <w:r w:rsidRPr="00710FA3">
        <w:rPr>
          <w:rFonts w:ascii="Calibri" w:hAnsi="Calibri" w:cs="Calibri"/>
          <w:color w:val="000080"/>
          <w:sz w:val="22"/>
          <w:szCs w:val="22"/>
        </w:rPr>
        <w:lastRenderedPageBreak/>
        <w:t xml:space="preserve">Personal Details: </w:t>
      </w:r>
    </w:p>
    <w:p w:rsidR="002E4A83" w:rsidRPr="00710FA3" w:rsidRDefault="002E4A83" w:rsidP="00723EB8">
      <w:pPr>
        <w:rPr>
          <w:rFonts w:ascii="Calibri" w:hAnsi="Calibri" w:cs="Calibri"/>
          <w:sz w:val="21"/>
          <w:szCs w:val="21"/>
        </w:rPr>
      </w:pPr>
    </w:p>
    <w:p w:rsidR="008618EF" w:rsidRPr="00710FA3" w:rsidRDefault="008074F4" w:rsidP="00723EB8">
      <w:pPr>
        <w:suppressAutoHyphens/>
        <w:spacing w:line="360" w:lineRule="auto"/>
        <w:ind w:firstLine="720"/>
        <w:rPr>
          <w:rFonts w:ascii="Calibri" w:hAnsi="Calibri" w:cs="Calibri"/>
          <w:color w:val="000000"/>
          <w:sz w:val="21"/>
          <w:szCs w:val="21"/>
        </w:rPr>
      </w:pPr>
      <w:r w:rsidRPr="00710FA3">
        <w:rPr>
          <w:rFonts w:ascii="Calibri" w:hAnsi="Calibri" w:cs="Calibri"/>
          <w:color w:val="000000"/>
          <w:sz w:val="21"/>
          <w:szCs w:val="21"/>
        </w:rPr>
        <w:t>Date of Birth</w:t>
      </w:r>
      <w:r w:rsidRPr="00710FA3">
        <w:rPr>
          <w:rFonts w:ascii="Calibri" w:hAnsi="Calibri" w:cs="Calibri"/>
          <w:color w:val="000000"/>
          <w:sz w:val="21"/>
          <w:szCs w:val="21"/>
        </w:rPr>
        <w:tab/>
      </w:r>
      <w:r w:rsidRPr="00710FA3">
        <w:rPr>
          <w:rFonts w:ascii="Calibri" w:hAnsi="Calibri" w:cs="Calibri"/>
          <w:color w:val="000000"/>
          <w:sz w:val="21"/>
          <w:szCs w:val="21"/>
        </w:rPr>
        <w:tab/>
      </w:r>
      <w:r w:rsidRPr="00710FA3">
        <w:rPr>
          <w:rFonts w:ascii="Calibri" w:hAnsi="Calibri" w:cs="Calibri"/>
          <w:color w:val="000000"/>
          <w:sz w:val="21"/>
          <w:szCs w:val="21"/>
        </w:rPr>
        <w:tab/>
        <w:t xml:space="preserve">: </w:t>
      </w:r>
      <w:r w:rsidR="006C65EE" w:rsidRPr="00710FA3">
        <w:rPr>
          <w:rFonts w:ascii="Calibri" w:hAnsi="Calibri" w:cs="Calibri"/>
          <w:color w:val="000000"/>
          <w:sz w:val="21"/>
          <w:szCs w:val="21"/>
        </w:rPr>
        <w:t>16</w:t>
      </w:r>
      <w:r w:rsidR="00B41101" w:rsidRPr="00710FA3">
        <w:rPr>
          <w:rFonts w:ascii="Calibri" w:hAnsi="Calibri" w:cs="Calibri"/>
          <w:color w:val="000000"/>
          <w:sz w:val="21"/>
          <w:szCs w:val="21"/>
          <w:vertAlign w:val="superscript"/>
        </w:rPr>
        <w:t>th</w:t>
      </w:r>
      <w:r w:rsidR="00F542A8" w:rsidRPr="00710FA3">
        <w:rPr>
          <w:rFonts w:ascii="Calibri" w:hAnsi="Calibri" w:cs="Calibri"/>
          <w:color w:val="000000"/>
          <w:sz w:val="21"/>
          <w:szCs w:val="21"/>
        </w:rPr>
        <w:t xml:space="preserve"> April, 1990</w:t>
      </w:r>
    </w:p>
    <w:p w:rsidR="008618EF" w:rsidRPr="00710FA3" w:rsidRDefault="008618EF" w:rsidP="00723EB8">
      <w:pPr>
        <w:suppressAutoHyphens/>
        <w:spacing w:line="360" w:lineRule="auto"/>
        <w:ind w:firstLine="720"/>
        <w:rPr>
          <w:rFonts w:ascii="Calibri" w:hAnsi="Calibri" w:cs="Calibri"/>
          <w:color w:val="000000"/>
          <w:sz w:val="21"/>
          <w:szCs w:val="21"/>
        </w:rPr>
      </w:pPr>
      <w:r w:rsidRPr="00710FA3">
        <w:rPr>
          <w:rFonts w:ascii="Calibri" w:hAnsi="Calibri" w:cs="Calibri"/>
          <w:color w:val="000000"/>
          <w:sz w:val="21"/>
          <w:szCs w:val="21"/>
        </w:rPr>
        <w:t xml:space="preserve">Gender </w:t>
      </w:r>
      <w:r w:rsidRPr="00710FA3">
        <w:rPr>
          <w:rFonts w:ascii="Calibri" w:hAnsi="Calibri" w:cs="Calibri"/>
          <w:color w:val="000000"/>
          <w:sz w:val="21"/>
          <w:szCs w:val="21"/>
        </w:rPr>
        <w:tab/>
      </w:r>
      <w:r w:rsidRPr="00710FA3">
        <w:rPr>
          <w:rFonts w:ascii="Calibri" w:hAnsi="Calibri" w:cs="Calibri"/>
          <w:color w:val="000000"/>
          <w:sz w:val="21"/>
          <w:szCs w:val="21"/>
        </w:rPr>
        <w:tab/>
      </w:r>
      <w:r w:rsidRPr="00710FA3">
        <w:rPr>
          <w:rFonts w:ascii="Calibri" w:hAnsi="Calibri" w:cs="Calibri"/>
          <w:color w:val="000000"/>
          <w:sz w:val="21"/>
          <w:szCs w:val="21"/>
        </w:rPr>
        <w:tab/>
      </w:r>
      <w:r w:rsidRPr="00710FA3">
        <w:rPr>
          <w:rFonts w:ascii="Calibri" w:hAnsi="Calibri" w:cs="Calibri"/>
          <w:color w:val="000000"/>
          <w:sz w:val="21"/>
          <w:szCs w:val="21"/>
        </w:rPr>
        <w:tab/>
      </w:r>
      <w:r w:rsidR="0039632B" w:rsidRPr="00710FA3">
        <w:rPr>
          <w:rFonts w:ascii="Calibri" w:hAnsi="Calibri" w:cs="Calibri"/>
          <w:color w:val="000000"/>
          <w:sz w:val="21"/>
          <w:szCs w:val="21"/>
        </w:rPr>
        <w:t xml:space="preserve">: </w:t>
      </w:r>
      <w:r w:rsidRPr="00710FA3">
        <w:rPr>
          <w:rFonts w:ascii="Calibri" w:hAnsi="Calibri" w:cs="Calibri"/>
          <w:color w:val="000000"/>
          <w:sz w:val="21"/>
          <w:szCs w:val="21"/>
        </w:rPr>
        <w:t>Male</w:t>
      </w:r>
    </w:p>
    <w:p w:rsidR="008618EF" w:rsidRPr="00710FA3" w:rsidRDefault="008618EF" w:rsidP="00723EB8">
      <w:pPr>
        <w:suppressAutoHyphens/>
        <w:spacing w:line="360" w:lineRule="auto"/>
        <w:ind w:firstLine="720"/>
        <w:rPr>
          <w:rFonts w:ascii="Calibri" w:hAnsi="Calibri" w:cs="Calibri"/>
          <w:color w:val="000000"/>
          <w:sz w:val="21"/>
          <w:szCs w:val="21"/>
        </w:rPr>
      </w:pPr>
      <w:r w:rsidRPr="00710FA3">
        <w:rPr>
          <w:rFonts w:ascii="Calibri" w:hAnsi="Calibri" w:cs="Calibri"/>
          <w:color w:val="000000"/>
          <w:sz w:val="21"/>
          <w:szCs w:val="21"/>
        </w:rPr>
        <w:t xml:space="preserve">Marital Status </w:t>
      </w:r>
      <w:r w:rsidRPr="00710FA3">
        <w:rPr>
          <w:rFonts w:ascii="Calibri" w:hAnsi="Calibri" w:cs="Calibri"/>
          <w:color w:val="000000"/>
          <w:sz w:val="21"/>
          <w:szCs w:val="21"/>
        </w:rPr>
        <w:tab/>
      </w:r>
      <w:r w:rsidRPr="00710FA3">
        <w:rPr>
          <w:rFonts w:ascii="Calibri" w:hAnsi="Calibri" w:cs="Calibri"/>
          <w:color w:val="000000"/>
          <w:sz w:val="21"/>
          <w:szCs w:val="21"/>
        </w:rPr>
        <w:tab/>
      </w:r>
      <w:r w:rsidR="00E26221" w:rsidRPr="00710FA3">
        <w:rPr>
          <w:rFonts w:ascii="Calibri" w:hAnsi="Calibri" w:cs="Calibri"/>
          <w:color w:val="000000"/>
          <w:sz w:val="21"/>
          <w:szCs w:val="21"/>
        </w:rPr>
        <w:t xml:space="preserve"> </w:t>
      </w:r>
      <w:r w:rsidR="005C5B20" w:rsidRPr="00710FA3">
        <w:rPr>
          <w:rFonts w:ascii="Calibri" w:hAnsi="Calibri" w:cs="Calibri"/>
          <w:color w:val="000000"/>
          <w:sz w:val="21"/>
          <w:szCs w:val="21"/>
        </w:rPr>
        <w:tab/>
      </w:r>
      <w:r w:rsidR="00E26221" w:rsidRPr="00710FA3">
        <w:rPr>
          <w:rFonts w:ascii="Calibri" w:hAnsi="Calibri" w:cs="Calibri"/>
          <w:color w:val="000000"/>
          <w:sz w:val="21"/>
          <w:szCs w:val="21"/>
        </w:rPr>
        <w:t xml:space="preserve">: </w:t>
      </w:r>
      <w:r w:rsidR="000C7CBB">
        <w:rPr>
          <w:rFonts w:ascii="Calibri" w:hAnsi="Calibri" w:cs="Calibri"/>
          <w:color w:val="000000"/>
          <w:sz w:val="21"/>
          <w:szCs w:val="21"/>
        </w:rPr>
        <w:t>Married</w:t>
      </w:r>
    </w:p>
    <w:p w:rsidR="008618EF" w:rsidRPr="00710FA3" w:rsidRDefault="00E26221" w:rsidP="00723EB8">
      <w:pPr>
        <w:suppressAutoHyphens/>
        <w:spacing w:line="360" w:lineRule="auto"/>
        <w:ind w:firstLine="720"/>
        <w:rPr>
          <w:rFonts w:ascii="Calibri" w:hAnsi="Calibri" w:cs="Calibri"/>
          <w:color w:val="000000"/>
          <w:sz w:val="21"/>
          <w:szCs w:val="21"/>
        </w:rPr>
      </w:pPr>
      <w:r w:rsidRPr="00710FA3">
        <w:rPr>
          <w:rFonts w:ascii="Calibri" w:hAnsi="Calibri" w:cs="Calibri"/>
          <w:color w:val="000000"/>
          <w:sz w:val="21"/>
          <w:szCs w:val="21"/>
        </w:rPr>
        <w:t>Languages</w:t>
      </w:r>
      <w:r w:rsidRPr="00710FA3">
        <w:rPr>
          <w:rFonts w:ascii="Calibri" w:hAnsi="Calibri" w:cs="Calibri"/>
          <w:color w:val="000000"/>
          <w:sz w:val="21"/>
          <w:szCs w:val="21"/>
        </w:rPr>
        <w:tab/>
      </w:r>
      <w:r w:rsidRPr="00710FA3">
        <w:rPr>
          <w:rFonts w:ascii="Calibri" w:hAnsi="Calibri" w:cs="Calibri"/>
          <w:color w:val="000000"/>
          <w:sz w:val="21"/>
          <w:szCs w:val="21"/>
        </w:rPr>
        <w:tab/>
      </w:r>
      <w:r w:rsidRPr="00710FA3">
        <w:rPr>
          <w:rFonts w:ascii="Calibri" w:hAnsi="Calibri" w:cs="Calibri"/>
          <w:color w:val="000000"/>
          <w:sz w:val="21"/>
          <w:szCs w:val="21"/>
        </w:rPr>
        <w:tab/>
        <w:t xml:space="preserve">: </w:t>
      </w:r>
      <w:r w:rsidR="0080553A" w:rsidRPr="00710FA3">
        <w:rPr>
          <w:rFonts w:ascii="Calibri" w:hAnsi="Calibri" w:cs="Calibri"/>
          <w:color w:val="000000"/>
          <w:sz w:val="21"/>
          <w:szCs w:val="21"/>
        </w:rPr>
        <w:t xml:space="preserve">English </w:t>
      </w:r>
      <w:r w:rsidR="00E32F64" w:rsidRPr="00710FA3">
        <w:rPr>
          <w:rFonts w:ascii="Calibri" w:hAnsi="Calibri" w:cs="Calibri"/>
          <w:color w:val="000000"/>
          <w:sz w:val="21"/>
          <w:szCs w:val="21"/>
        </w:rPr>
        <w:t>,</w:t>
      </w:r>
      <w:r w:rsidR="008618EF" w:rsidRPr="00710FA3">
        <w:rPr>
          <w:rFonts w:ascii="Calibri" w:hAnsi="Calibri" w:cs="Calibri"/>
          <w:color w:val="000000"/>
          <w:sz w:val="21"/>
          <w:szCs w:val="21"/>
        </w:rPr>
        <w:t>Telugu</w:t>
      </w:r>
    </w:p>
    <w:p w:rsidR="009C06F4" w:rsidRPr="00710FA3" w:rsidRDefault="00283CF3" w:rsidP="00723EB8">
      <w:pPr>
        <w:tabs>
          <w:tab w:val="left" w:pos="4320"/>
        </w:tabs>
        <w:suppressAutoHyphens/>
        <w:spacing w:line="360" w:lineRule="auto"/>
        <w:ind w:left="3600" w:hanging="2880"/>
        <w:rPr>
          <w:rFonts w:ascii="Calibri" w:hAnsi="Calibri" w:cs="Calibri"/>
          <w:color w:val="000000"/>
          <w:sz w:val="21"/>
          <w:szCs w:val="21"/>
        </w:rPr>
      </w:pPr>
      <w:r w:rsidRPr="00710FA3">
        <w:rPr>
          <w:rFonts w:ascii="Calibri" w:hAnsi="Calibri" w:cs="Calibri"/>
          <w:color w:val="000000"/>
          <w:sz w:val="21"/>
          <w:szCs w:val="21"/>
        </w:rPr>
        <w:t>Present</w:t>
      </w:r>
      <w:r w:rsidR="00E26221" w:rsidRPr="00710FA3">
        <w:rPr>
          <w:rFonts w:ascii="Calibri" w:hAnsi="Calibri" w:cs="Calibri"/>
          <w:color w:val="000000"/>
          <w:sz w:val="21"/>
          <w:szCs w:val="21"/>
        </w:rPr>
        <w:t xml:space="preserve"> Address</w:t>
      </w:r>
      <w:r w:rsidR="00E26221" w:rsidRPr="00710FA3">
        <w:rPr>
          <w:rFonts w:ascii="Calibri" w:hAnsi="Calibri" w:cs="Calibri"/>
          <w:color w:val="000000"/>
          <w:sz w:val="21"/>
          <w:szCs w:val="21"/>
        </w:rPr>
        <w:tab/>
        <w:t>:</w:t>
      </w:r>
      <w:r w:rsidR="003B12F2" w:rsidRPr="00710FA3">
        <w:rPr>
          <w:rFonts w:ascii="Calibri" w:hAnsi="Calibri" w:cs="Calibri"/>
          <w:color w:val="000000"/>
          <w:sz w:val="21"/>
          <w:szCs w:val="21"/>
        </w:rPr>
        <w:t xml:space="preserve"> </w:t>
      </w:r>
      <w:r w:rsidR="0030249A" w:rsidRPr="00710FA3">
        <w:rPr>
          <w:rFonts w:ascii="Calibri" w:hAnsi="Calibri" w:cs="Calibri"/>
          <w:color w:val="000000"/>
          <w:sz w:val="21"/>
          <w:szCs w:val="21"/>
        </w:rPr>
        <w:t>H.</w:t>
      </w:r>
      <w:r w:rsidR="008618EF" w:rsidRPr="00710FA3">
        <w:rPr>
          <w:rFonts w:ascii="Calibri" w:hAnsi="Calibri" w:cs="Calibri"/>
          <w:color w:val="000000"/>
          <w:sz w:val="21"/>
          <w:szCs w:val="21"/>
        </w:rPr>
        <w:t xml:space="preserve">No: </w:t>
      </w:r>
      <w:r w:rsidR="009C06F4" w:rsidRPr="00710FA3">
        <w:rPr>
          <w:rFonts w:ascii="Calibri" w:hAnsi="Calibri" w:cs="Calibri"/>
          <w:color w:val="000000"/>
          <w:sz w:val="21"/>
          <w:szCs w:val="21"/>
        </w:rPr>
        <w:t>24-50/4</w:t>
      </w:r>
      <w:r w:rsidR="006C65EE" w:rsidRPr="00710FA3">
        <w:rPr>
          <w:rFonts w:ascii="Calibri" w:hAnsi="Calibri" w:cs="Calibri"/>
          <w:color w:val="000000"/>
          <w:sz w:val="21"/>
          <w:szCs w:val="21"/>
        </w:rPr>
        <w:t xml:space="preserve">  </w:t>
      </w:r>
      <w:r w:rsidR="009C06F4" w:rsidRPr="00710FA3">
        <w:rPr>
          <w:rFonts w:ascii="Calibri" w:hAnsi="Calibri" w:cs="Calibri"/>
          <w:color w:val="000000"/>
          <w:sz w:val="21"/>
          <w:szCs w:val="21"/>
        </w:rPr>
        <w:t>KK NAGAR</w:t>
      </w:r>
      <w:r w:rsidR="00592A05" w:rsidRPr="00710FA3">
        <w:rPr>
          <w:rFonts w:ascii="Calibri" w:hAnsi="Calibri" w:cs="Calibri"/>
          <w:color w:val="000000"/>
          <w:sz w:val="21"/>
          <w:szCs w:val="21"/>
        </w:rPr>
        <w:t xml:space="preserve">, </w:t>
      </w:r>
      <w:r w:rsidR="009C06F4" w:rsidRPr="00710FA3">
        <w:rPr>
          <w:rFonts w:ascii="Calibri" w:hAnsi="Calibri" w:cs="Calibri"/>
          <w:color w:val="000000"/>
          <w:sz w:val="21"/>
          <w:szCs w:val="21"/>
        </w:rPr>
        <w:t>Ashok Nagar</w:t>
      </w:r>
      <w:r w:rsidR="000D495F" w:rsidRPr="00710FA3">
        <w:rPr>
          <w:rFonts w:ascii="Calibri" w:hAnsi="Calibri" w:cs="Calibri"/>
          <w:color w:val="000000"/>
          <w:sz w:val="21"/>
          <w:szCs w:val="21"/>
        </w:rPr>
        <w:t>,</w:t>
      </w:r>
      <w:r w:rsidR="009C06F4" w:rsidRPr="00710FA3">
        <w:rPr>
          <w:rFonts w:ascii="Calibri" w:hAnsi="Calibri" w:cs="Calibri"/>
          <w:color w:val="000000"/>
          <w:sz w:val="21"/>
          <w:szCs w:val="21"/>
        </w:rPr>
        <w:t>Lingampally,</w:t>
      </w:r>
    </w:p>
    <w:p w:rsidR="00283CF3" w:rsidRPr="00710FA3" w:rsidRDefault="009C06F4" w:rsidP="00C601E9">
      <w:pPr>
        <w:tabs>
          <w:tab w:val="left" w:pos="4320"/>
        </w:tabs>
        <w:suppressAutoHyphens/>
        <w:spacing w:line="360" w:lineRule="auto"/>
        <w:ind w:left="3600" w:hanging="2880"/>
        <w:rPr>
          <w:rFonts w:ascii="Calibri" w:hAnsi="Calibri" w:cs="Calibri"/>
          <w:color w:val="000000"/>
          <w:sz w:val="21"/>
          <w:szCs w:val="21"/>
        </w:rPr>
      </w:pPr>
      <w:r w:rsidRPr="00710FA3">
        <w:rPr>
          <w:rFonts w:ascii="Calibri" w:hAnsi="Calibri" w:cs="Calibri"/>
          <w:color w:val="000000"/>
          <w:sz w:val="21"/>
          <w:szCs w:val="21"/>
        </w:rPr>
        <w:t xml:space="preserve">                                                               </w:t>
      </w:r>
      <w:r w:rsidR="00592A05" w:rsidRPr="00710FA3">
        <w:rPr>
          <w:rFonts w:ascii="Calibri" w:hAnsi="Calibri" w:cs="Calibri"/>
          <w:color w:val="000000"/>
          <w:sz w:val="21"/>
          <w:szCs w:val="21"/>
        </w:rPr>
        <w:t xml:space="preserve"> </w:t>
      </w:r>
      <w:r w:rsidRPr="00710FA3">
        <w:rPr>
          <w:rFonts w:ascii="Calibri" w:hAnsi="Calibri" w:cs="Calibri"/>
          <w:color w:val="000000"/>
          <w:sz w:val="21"/>
          <w:szCs w:val="21"/>
        </w:rPr>
        <w:t xml:space="preserve"> </w:t>
      </w:r>
      <w:r w:rsidR="000D495F" w:rsidRPr="00710FA3">
        <w:rPr>
          <w:rFonts w:ascii="Calibri" w:hAnsi="Calibri" w:cs="Calibri"/>
          <w:color w:val="000000"/>
          <w:sz w:val="21"/>
          <w:szCs w:val="21"/>
        </w:rPr>
        <w:t>HYDERABAD</w:t>
      </w:r>
      <w:r w:rsidR="001B5666" w:rsidRPr="00710FA3">
        <w:rPr>
          <w:rFonts w:ascii="Calibri" w:hAnsi="Calibri" w:cs="Calibri"/>
          <w:color w:val="000000"/>
          <w:sz w:val="21"/>
          <w:szCs w:val="21"/>
        </w:rPr>
        <w:t>,</w:t>
      </w:r>
      <w:r w:rsidR="000D495F" w:rsidRPr="00710FA3">
        <w:rPr>
          <w:rFonts w:ascii="Calibri" w:hAnsi="Calibri" w:cs="Calibri"/>
          <w:color w:val="000000"/>
          <w:sz w:val="21"/>
          <w:szCs w:val="21"/>
        </w:rPr>
        <w:t>TELANGANA 5000</w:t>
      </w:r>
      <w:r w:rsidRPr="00710FA3">
        <w:rPr>
          <w:rFonts w:ascii="Calibri" w:hAnsi="Calibri" w:cs="Calibri"/>
          <w:color w:val="000000"/>
          <w:sz w:val="21"/>
          <w:szCs w:val="21"/>
        </w:rPr>
        <w:t>20</w:t>
      </w:r>
    </w:p>
    <w:p w:rsidR="006C65EE" w:rsidRPr="00710FA3" w:rsidRDefault="00582D80" w:rsidP="00723EB8">
      <w:pPr>
        <w:pStyle w:val="Subtitle"/>
        <w:pBdr>
          <w:bottom w:val="single" w:sz="8" w:space="1" w:color="auto"/>
        </w:pBdr>
        <w:jc w:val="left"/>
        <w:outlineLvl w:val="0"/>
        <w:rPr>
          <w:rFonts w:ascii="Calibri" w:hAnsi="Calibri" w:cs="Calibri"/>
          <w:color w:val="17365D"/>
          <w:sz w:val="22"/>
          <w:szCs w:val="22"/>
        </w:rPr>
      </w:pPr>
      <w:r w:rsidRPr="00710FA3">
        <w:rPr>
          <w:rFonts w:ascii="Calibri" w:hAnsi="Calibri" w:cs="Calibri"/>
          <w:color w:val="17365D"/>
          <w:sz w:val="22"/>
          <w:szCs w:val="22"/>
        </w:rPr>
        <w:t>Declaration</w:t>
      </w:r>
      <w:r w:rsidR="006C65EE" w:rsidRPr="00710FA3">
        <w:rPr>
          <w:rFonts w:ascii="Calibri" w:hAnsi="Calibri" w:cs="Calibri"/>
          <w:color w:val="17365D"/>
          <w:sz w:val="22"/>
          <w:szCs w:val="22"/>
        </w:rPr>
        <w:t>:</w:t>
      </w:r>
    </w:p>
    <w:p w:rsidR="006C65EE" w:rsidRPr="00710FA3" w:rsidRDefault="006C65EE" w:rsidP="00723EB8">
      <w:pPr>
        <w:pStyle w:val="ListParagraph"/>
        <w:ind w:left="360"/>
        <w:rPr>
          <w:rFonts w:ascii="Calibri" w:hAnsi="Calibri" w:cs="Calibri"/>
          <w:sz w:val="10"/>
          <w:szCs w:val="21"/>
        </w:rPr>
      </w:pPr>
    </w:p>
    <w:p w:rsidR="00582D80" w:rsidRPr="00710FA3" w:rsidRDefault="00470B8C" w:rsidP="00723EB8">
      <w:pPr>
        <w:tabs>
          <w:tab w:val="left" w:pos="3566"/>
          <w:tab w:val="left" w:pos="4320"/>
        </w:tabs>
        <w:suppressAutoHyphens/>
        <w:spacing w:line="360" w:lineRule="auto"/>
        <w:ind w:left="3600" w:hanging="2880"/>
        <w:rPr>
          <w:rFonts w:ascii="Calibri" w:hAnsi="Calibri" w:cs="Calibri"/>
          <w:sz w:val="21"/>
          <w:szCs w:val="21"/>
        </w:rPr>
      </w:pPr>
      <w:r w:rsidRPr="00710FA3">
        <w:rPr>
          <w:rFonts w:ascii="Calibri" w:hAnsi="Calibri" w:cs="Calibri"/>
          <w:sz w:val="21"/>
          <w:szCs w:val="21"/>
        </w:rPr>
        <w:t>I here</w:t>
      </w:r>
      <w:r w:rsidR="00582D80" w:rsidRPr="00710FA3">
        <w:rPr>
          <w:rFonts w:ascii="Calibri" w:hAnsi="Calibri" w:cs="Calibri"/>
          <w:sz w:val="21"/>
          <w:szCs w:val="21"/>
        </w:rPr>
        <w:t>by declare that, all the details furnished above are true to the best of my knowledge.</w:t>
      </w:r>
    </w:p>
    <w:p w:rsidR="00582D80" w:rsidRPr="00710FA3" w:rsidRDefault="00582D80" w:rsidP="00723EB8">
      <w:pPr>
        <w:tabs>
          <w:tab w:val="left" w:pos="3566"/>
          <w:tab w:val="left" w:pos="4320"/>
        </w:tabs>
        <w:suppressAutoHyphens/>
        <w:spacing w:line="360" w:lineRule="auto"/>
        <w:ind w:left="3600" w:hanging="2880"/>
        <w:rPr>
          <w:rFonts w:ascii="Calibri" w:hAnsi="Calibri" w:cs="Calibri"/>
          <w:sz w:val="21"/>
          <w:szCs w:val="21"/>
        </w:rPr>
      </w:pPr>
    </w:p>
    <w:p w:rsidR="00582D80" w:rsidRPr="00710FA3" w:rsidRDefault="00582D80" w:rsidP="00723EB8">
      <w:pPr>
        <w:tabs>
          <w:tab w:val="left" w:pos="3566"/>
          <w:tab w:val="left" w:pos="4320"/>
        </w:tabs>
        <w:suppressAutoHyphens/>
        <w:spacing w:line="360" w:lineRule="auto"/>
        <w:ind w:left="3600" w:hanging="2880"/>
        <w:rPr>
          <w:rFonts w:ascii="Calibri" w:hAnsi="Calibri" w:cs="Calibri"/>
          <w:sz w:val="21"/>
          <w:szCs w:val="21"/>
        </w:rPr>
      </w:pPr>
      <w:r w:rsidRPr="00710FA3">
        <w:rPr>
          <w:rFonts w:ascii="Calibri" w:hAnsi="Calibri" w:cs="Calibri"/>
          <w:sz w:val="21"/>
          <w:szCs w:val="21"/>
        </w:rPr>
        <w:t xml:space="preserve">Place: HYDERABAAD                                                                            </w:t>
      </w:r>
    </w:p>
    <w:p w:rsidR="00283CF3" w:rsidRPr="00710FA3" w:rsidRDefault="00917CFD" w:rsidP="00723EB8">
      <w:pPr>
        <w:tabs>
          <w:tab w:val="left" w:pos="3566"/>
          <w:tab w:val="left" w:pos="4320"/>
        </w:tabs>
        <w:suppressAutoHyphens/>
        <w:spacing w:line="360" w:lineRule="auto"/>
        <w:ind w:left="3600" w:hanging="2880"/>
        <w:rPr>
          <w:rFonts w:ascii="Calibri" w:hAnsi="Calibri" w:cs="Calibri"/>
          <w:sz w:val="21"/>
          <w:szCs w:val="21"/>
        </w:rPr>
      </w:pPr>
      <w:r w:rsidRPr="00710FA3">
        <w:rPr>
          <w:rFonts w:ascii="Calibri" w:hAnsi="Calibri" w:cs="Calibri"/>
          <w:sz w:val="21"/>
          <w:szCs w:val="21"/>
        </w:rPr>
        <w:t>Date:</w:t>
      </w:r>
      <w:r w:rsidRPr="00710FA3">
        <w:rPr>
          <w:rFonts w:ascii="Calibri" w:hAnsi="Calibri" w:cs="Calibri"/>
          <w:sz w:val="21"/>
          <w:szCs w:val="21"/>
        </w:rPr>
        <w:tab/>
      </w:r>
      <w:r w:rsidRPr="00710FA3">
        <w:rPr>
          <w:rFonts w:ascii="Calibri" w:hAnsi="Calibri" w:cs="Calibri"/>
          <w:sz w:val="21"/>
          <w:szCs w:val="21"/>
        </w:rPr>
        <w:tab/>
      </w:r>
      <w:r w:rsidRPr="00710FA3">
        <w:rPr>
          <w:rFonts w:ascii="Calibri" w:hAnsi="Calibri" w:cs="Calibri"/>
          <w:sz w:val="21"/>
          <w:szCs w:val="21"/>
        </w:rPr>
        <w:tab/>
      </w:r>
      <w:r w:rsidRPr="00710FA3">
        <w:rPr>
          <w:rFonts w:ascii="Calibri" w:hAnsi="Calibri" w:cs="Calibri"/>
          <w:sz w:val="21"/>
          <w:szCs w:val="21"/>
        </w:rPr>
        <w:tab/>
      </w:r>
      <w:r w:rsidRPr="00710FA3">
        <w:rPr>
          <w:rFonts w:ascii="Calibri" w:hAnsi="Calibri" w:cs="Calibri"/>
          <w:sz w:val="21"/>
          <w:szCs w:val="21"/>
        </w:rPr>
        <w:tab/>
      </w:r>
      <w:r w:rsidRPr="00710FA3">
        <w:rPr>
          <w:rFonts w:ascii="Calibri" w:hAnsi="Calibri" w:cs="Calibri"/>
          <w:sz w:val="21"/>
          <w:szCs w:val="21"/>
        </w:rPr>
        <w:tab/>
      </w:r>
      <w:r w:rsidRPr="00710FA3">
        <w:rPr>
          <w:rFonts w:ascii="Calibri" w:hAnsi="Calibri" w:cs="Calibri"/>
          <w:sz w:val="21"/>
          <w:szCs w:val="21"/>
        </w:rPr>
        <w:tab/>
        <w:t>(Mr. Varprasad Koonapuraju</w:t>
      </w:r>
      <w:r w:rsidR="00582D80" w:rsidRPr="00710FA3">
        <w:rPr>
          <w:rFonts w:ascii="Calibri" w:hAnsi="Calibri" w:cs="Calibri"/>
          <w:sz w:val="21"/>
          <w:szCs w:val="21"/>
        </w:rPr>
        <w:t>)</w:t>
      </w:r>
      <w:r w:rsidR="007967F2">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12700" cy="12700"/>
            <wp:effectExtent l="0" t="0" r="0" b="0"/>
            <wp:wrapNone/>
            <wp:docPr id="2" name="Picture 2" descr="https://rdxfootmark.naukri.com/v2/track/openCv?trackingInfo=6062a150521830b66706194377d6c4db134f530e18705c4458440321091b5b581108130a144458540b4356014b4450530401195c1333471b1b111546505f0b574a011503504e1c180c571833471b1b0716405b5c0e595601514841481f0f2b561358191b15001043095e08541b140e445745455d5f08054c1b00100317130d5d5d551c120a120011474a411b1213471b1b1115475e540a594d110f12115c6&amp;docType=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rdxfootmark.naukri.com/v2/track/openCv?trackingInfo=6062a150521830b66706194377d6c4db134f530e18705c4458440321091b5b581108130a144458540b4356014b4450530401195c1333471b1b111546505f0b574a011503504e1c180c571833471b1b0716405b5c0e595601514841481f0f2b561358191b15001043095e08541b140e445745455d5f08054c1b00100317130d5d5d551c120a120011474a411b1213471b1b1115475e540a594d110f12115c6&amp;docType=doc"/>
                    <pic:cNvPicPr>
                      <a:picLocks noChangeAspect="1" noChangeArrowheads="1"/>
                    </pic:cNvPicPr>
                  </pic:nvPicPr>
                  <pic:blipFill>
                    <a:blip r:link="rId7"/>
                    <a:srcRect/>
                    <a:stretch>
                      <a:fillRect/>
                    </a:stretch>
                  </pic:blipFill>
                  <pic:spPr bwMode="auto">
                    <a:xfrm>
                      <a:off x="0" y="0"/>
                      <a:ext cx="12700" cy="12700"/>
                    </a:xfrm>
                    <a:prstGeom prst="rect">
                      <a:avLst/>
                    </a:prstGeom>
                    <a:noFill/>
                  </pic:spPr>
                </pic:pic>
              </a:graphicData>
            </a:graphic>
          </wp:anchor>
        </w:drawing>
      </w:r>
    </w:p>
    <w:sectPr w:rsidR="00283CF3" w:rsidRPr="00710FA3" w:rsidSect="00723EB8">
      <w:pgSz w:w="12240" w:h="15840"/>
      <w:pgMar w:top="720" w:right="720" w:bottom="720" w:left="720" w:header="720" w:footer="720" w:gutter="0"/>
      <w:pgBorders w:offsetFrom="page">
        <w:top w:val="double" w:sz="4" w:space="24" w:color="000080"/>
        <w:left w:val="double" w:sz="4" w:space="24" w:color="000080"/>
        <w:bottom w:val="double" w:sz="4" w:space="24" w:color="000080"/>
        <w:right w:val="double" w:sz="4" w:space="24" w:color="000080"/>
      </w:pgBorders>
      <w:cols w:space="720"/>
      <w:docGrid w:linePitch="360"/>
    </w:sectPr>
  </w:body>
</w:document>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tabs>
          <w:tab w:val="num" w:pos="360"/>
        </w:tabs>
        <w:ind w:left="360"/>
      </w:pPr>
      <w:rPr>
        <w:rFonts w:ascii="Verdana" w:eastAsia="Times New Roman" w:hAnsi="Verdana"/>
        <w:b w:val="0"/>
        <w:i w:val="0"/>
        <w:strike w:val="0"/>
        <w:color w:val="000000"/>
        <w:sz w:val="20"/>
        <w:u w:val="none"/>
      </w:rPr>
    </w:lvl>
    <w:lvl w:ilvl="1">
      <w:start w:val="1"/>
      <w:numFmt w:val="bullet"/>
      <w:lvlText w:val="○"/>
      <w:lvlJc w:val="left"/>
      <w:pPr>
        <w:tabs>
          <w:tab w:val="num" w:pos="1440"/>
        </w:tabs>
        <w:ind w:left="1440" w:hanging="360"/>
      </w:pPr>
      <w:rPr>
        <w:rFonts w:ascii="Courier New" w:eastAsia="Times New Roman" w:hAnsi="Courier New"/>
        <w:b w:val="0"/>
        <w:i w:val="0"/>
        <w:strike w:val="0"/>
        <w:color w:val="000000"/>
        <w:sz w:val="20"/>
        <w:u w:val="none"/>
      </w:rPr>
    </w:lvl>
    <w:lvl w:ilvl="2">
      <w:start w:val="1"/>
      <w:numFmt w:val="bullet"/>
      <w:lvlText w:val="■"/>
      <w:lvlJc w:val="right"/>
      <w:pPr>
        <w:tabs>
          <w:tab w:val="num" w:pos="2160"/>
        </w:tabs>
        <w:ind w:left="2160" w:hanging="180"/>
      </w:pPr>
      <w:rPr>
        <w:rFonts w:ascii="Verdana" w:eastAsia="Times New Roman" w:hAnsi="Verdana"/>
        <w:b w:val="0"/>
        <w:i w:val="0"/>
        <w:strike w:val="0"/>
        <w:color w:val="000000"/>
        <w:sz w:val="20"/>
        <w:u w:val="none"/>
      </w:rPr>
    </w:lvl>
    <w:lvl w:ilvl="3">
      <w:start w:val="1"/>
      <w:numFmt w:val="bullet"/>
      <w:lvlText w:val="●"/>
      <w:lvlJc w:val="left"/>
      <w:pPr>
        <w:tabs>
          <w:tab w:val="num" w:pos="2880"/>
        </w:tabs>
        <w:ind w:left="2880" w:hanging="360"/>
      </w:pPr>
      <w:rPr>
        <w:rFonts w:ascii="Verdana" w:eastAsia="Times New Roman" w:hAnsi="Verdana"/>
        <w:b w:val="0"/>
        <w:i w:val="0"/>
        <w:strike w:val="0"/>
        <w:color w:val="000000"/>
        <w:sz w:val="20"/>
        <w:u w:val="none"/>
      </w:rPr>
    </w:lvl>
    <w:lvl w:ilvl="4">
      <w:start w:val="1"/>
      <w:numFmt w:val="bullet"/>
      <w:lvlText w:val="○"/>
      <w:lvlJc w:val="left"/>
      <w:pPr>
        <w:tabs>
          <w:tab w:val="num" w:pos="3600"/>
        </w:tabs>
        <w:ind w:left="3600" w:hanging="360"/>
      </w:pPr>
      <w:rPr>
        <w:rFonts w:ascii="Courier New" w:eastAsia="Times New Roman" w:hAnsi="Courier New"/>
        <w:b w:val="0"/>
        <w:i w:val="0"/>
        <w:strike w:val="0"/>
        <w:color w:val="000000"/>
        <w:sz w:val="20"/>
        <w:u w:val="none"/>
      </w:rPr>
    </w:lvl>
    <w:lvl w:ilvl="5">
      <w:start w:val="1"/>
      <w:numFmt w:val="bullet"/>
      <w:lvlText w:val="■"/>
      <w:lvlJc w:val="right"/>
      <w:pPr>
        <w:tabs>
          <w:tab w:val="num" w:pos="4320"/>
        </w:tabs>
        <w:ind w:left="4320" w:hanging="180"/>
      </w:pPr>
      <w:rPr>
        <w:rFonts w:ascii="Verdana" w:eastAsia="Times New Roman" w:hAnsi="Verdana"/>
        <w:b w:val="0"/>
        <w:i w:val="0"/>
        <w:strike w:val="0"/>
        <w:color w:val="000000"/>
        <w:sz w:val="20"/>
        <w:u w:val="none"/>
      </w:rPr>
    </w:lvl>
    <w:lvl w:ilvl="6">
      <w:start w:val="1"/>
      <w:numFmt w:val="bullet"/>
      <w:lvlText w:val="●"/>
      <w:lvlJc w:val="left"/>
      <w:pPr>
        <w:tabs>
          <w:tab w:val="num" w:pos="5040"/>
        </w:tabs>
        <w:ind w:left="5040" w:hanging="360"/>
      </w:pPr>
      <w:rPr>
        <w:rFonts w:ascii="Verdana" w:eastAsia="Times New Roman" w:hAnsi="Verdana"/>
        <w:b w:val="0"/>
        <w:i w:val="0"/>
        <w:strike w:val="0"/>
        <w:color w:val="000000"/>
        <w:sz w:val="20"/>
        <w:u w:val="none"/>
      </w:rPr>
    </w:lvl>
    <w:lvl w:ilvl="7">
      <w:start w:val="1"/>
      <w:numFmt w:val="bullet"/>
      <w:lvlText w:val="○"/>
      <w:lvlJc w:val="left"/>
      <w:pPr>
        <w:tabs>
          <w:tab w:val="num" w:pos="5760"/>
        </w:tabs>
        <w:ind w:left="5760" w:hanging="360"/>
      </w:pPr>
      <w:rPr>
        <w:rFonts w:ascii="Courier New" w:eastAsia="Times New Roman" w:hAnsi="Courier New"/>
        <w:b w:val="0"/>
        <w:i w:val="0"/>
        <w:strike w:val="0"/>
        <w:color w:val="000000"/>
        <w:sz w:val="20"/>
        <w:u w:val="none"/>
      </w:rPr>
    </w:lvl>
    <w:lvl w:ilvl="8">
      <w:start w:val="1"/>
      <w:numFmt w:val="bullet"/>
      <w:lvlText w:val="■"/>
      <w:lvlJc w:val="right"/>
      <w:pPr>
        <w:tabs>
          <w:tab w:val="num" w:pos="6480"/>
        </w:tabs>
        <w:ind w:left="6480" w:hanging="180"/>
      </w:pPr>
      <w:rPr>
        <w:rFonts w:ascii="Verdana" w:eastAsia="Times New Roman" w:hAnsi="Verdana"/>
        <w:b w:val="0"/>
        <w:i w:val="0"/>
        <w:strike w:val="0"/>
        <w:color w:val="000000"/>
        <w:sz w:val="20"/>
        <w:u w:val="none"/>
      </w:rPr>
    </w:lvl>
  </w:abstractNum>
  <w:abstractNum w:abstractNumId="1">
    <w:nsid w:val="00000002"/>
    <w:multiLevelType w:val="singleLevel"/>
    <w:tmpl w:val="00000002"/>
    <w:name w:val="WW8Num17"/>
    <w:lvl w:ilvl="0">
      <w:start w:val="1"/>
      <w:numFmt w:val="bullet"/>
      <w:lvlText w:val=""/>
      <w:lvlJc w:val="left"/>
      <w:pPr>
        <w:tabs>
          <w:tab w:val="num" w:pos="540"/>
        </w:tabs>
        <w:ind w:left="540" w:hanging="360"/>
      </w:pPr>
      <w:rPr>
        <w:rFonts w:ascii="Symbol" w:hAnsi="Symbol"/>
      </w:rPr>
    </w:lvl>
  </w:abstractNum>
  <w:abstractNum w:abstractNumId="2">
    <w:nsid w:val="00000004"/>
    <w:multiLevelType w:val="singleLevel"/>
    <w:tmpl w:val="3EFCC258"/>
    <w:name w:val="WW8Num4"/>
    <w:lvl w:ilvl="0">
      <w:start w:val="1"/>
      <w:numFmt w:val="bullet"/>
      <w:lvlText w:val=""/>
      <w:lvlJc w:val="left"/>
      <w:pPr>
        <w:tabs>
          <w:tab w:val="num" w:pos="0"/>
        </w:tabs>
        <w:ind w:left="720" w:hanging="360"/>
      </w:pPr>
      <w:rPr>
        <w:rFonts w:ascii="Symbol" w:hAnsi="Symbol" w:cs="Times New Roman" w:hint="default"/>
        <w:color w:val="000000"/>
        <w:sz w:val="16"/>
        <w:szCs w:val="18"/>
      </w:rPr>
    </w:lvl>
  </w:abstractNum>
  <w:abstractNum w:abstractNumId="3">
    <w:nsid w:val="00000006"/>
    <w:multiLevelType w:val="multilevel"/>
    <w:tmpl w:val="BFF0161E"/>
    <w:name w:val="WW8Num6"/>
    <w:lvl w:ilvl="0">
      <w:start w:val="1"/>
      <w:numFmt w:val="bullet"/>
      <w:lvlText w:val=""/>
      <w:lvlJc w:val="left"/>
      <w:pPr>
        <w:tabs>
          <w:tab w:val="num" w:pos="720"/>
        </w:tabs>
        <w:ind w:left="720" w:hanging="360"/>
      </w:pPr>
      <w:rPr>
        <w:rFonts w:ascii="Wingdings" w:hAnsi="Wingdings" w:hint="default"/>
        <w:color w:val="000000"/>
        <w:sz w:val="16"/>
        <w:szCs w:val="18"/>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4">
    <w:nsid w:val="00000009"/>
    <w:multiLevelType w:val="singleLevel"/>
    <w:tmpl w:val="00000009"/>
    <w:lvl w:ilvl="0">
      <w:start w:val="1"/>
      <w:numFmt w:val="bullet"/>
      <w:lvlText w:val=""/>
      <w:lvlJc w:val="left"/>
      <w:pPr>
        <w:tabs>
          <w:tab w:val="num" w:pos="846"/>
        </w:tabs>
        <w:ind w:left="846" w:hanging="420"/>
      </w:pPr>
      <w:rPr>
        <w:rFonts w:ascii="Wingdings" w:hAnsi="Wingdings" w:hint="default"/>
        <w:sz w:val="16"/>
      </w:rPr>
    </w:lvl>
  </w:abstractNum>
  <w:abstractNum w:abstractNumId="5">
    <w:nsid w:val="01636EBE"/>
    <w:multiLevelType w:val="hybridMultilevel"/>
    <w:tmpl w:val="D9F65E84"/>
    <w:lvl w:ilvl="0">
      <w:start w:val="1"/>
      <w:numFmt w:val="decimal"/>
      <w:lvlText w:val="%1)"/>
      <w:lvlJc w:val="left"/>
      <w:pPr>
        <w:ind w:left="81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
    <w:nsid w:val="0E335E5B"/>
    <w:multiLevelType w:val="hybridMultilevel"/>
    <w:tmpl w:val="90D82290"/>
    <w:lvl w:ilvl="0">
      <w:start w:val="1"/>
      <w:numFmt w:val="bullet"/>
      <w:lvlText w:val=""/>
      <w:lvlJc w:val="left"/>
      <w:pPr>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1AF8489E"/>
    <w:multiLevelType w:val="hybridMultilevel"/>
    <w:tmpl w:val="36E4160C"/>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8">
    <w:nsid w:val="1DC246AA"/>
    <w:multiLevelType w:val="hybridMultilevel"/>
    <w:tmpl w:val="51EEB204"/>
    <w:lvl w:ilvl="0">
      <w:numFmt w:val="bullet"/>
      <w:lvlText w:val=""/>
      <w:lvlJc w:val="left"/>
      <w:pPr>
        <w:ind w:left="360" w:hanging="360"/>
      </w:pPr>
      <w:rPr>
        <w:rFonts w:ascii="Symbol" w:eastAsia="Calibri" w:hAnsi="Symbol" w:cs="Arial" w:hint="default"/>
        <w:color w:val="000000"/>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9">
    <w:nsid w:val="1DCF5467"/>
    <w:multiLevelType w:val="hybridMultilevel"/>
    <w:tmpl w:val="6B96F14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24DF4077"/>
    <w:multiLevelType w:val="hybridMultilevel"/>
    <w:tmpl w:val="29FC0902"/>
    <w:lvl w:ilvl="0">
      <w:numFmt w:val="bullet"/>
      <w:lvlText w:val=""/>
      <w:lvlJc w:val="left"/>
      <w:pPr>
        <w:ind w:left="360" w:hanging="360"/>
      </w:pPr>
      <w:rPr>
        <w:rFonts w:ascii="Symbol" w:eastAsia="Calibri" w:hAnsi="Symbol" w:cs="Arial" w:hint="default"/>
        <w:color w:val="000000"/>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1">
    <w:nsid w:val="24FD26F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nsid w:val="2821357D"/>
    <w:multiLevelType w:val="hybridMultilevel"/>
    <w:tmpl w:val="A3DA8F6C"/>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3">
    <w:nsid w:val="36AD4789"/>
    <w:multiLevelType w:val="multilevel"/>
    <w:tmpl w:val="06AA1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013526F"/>
    <w:multiLevelType w:val="hybridMultilevel"/>
    <w:tmpl w:val="66EA89E4"/>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5">
    <w:nsid w:val="58D53A5B"/>
    <w:multiLevelType w:val="multilevel"/>
    <w:tmpl w:val="F208E5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59350FE5"/>
    <w:multiLevelType w:val="hybridMultilevel"/>
    <w:tmpl w:val="FB2ECA6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nsid w:val="662A2450"/>
    <w:multiLevelType w:val="hybridMultilevel"/>
    <w:tmpl w:val="CF14C2F6"/>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8">
    <w:nsid w:val="6CEA270F"/>
    <w:multiLevelType w:val="hybridMultilevel"/>
    <w:tmpl w:val="5A721E58"/>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9">
    <w:nsid w:val="6F380456"/>
    <w:multiLevelType w:val="hybridMultilevel"/>
    <w:tmpl w:val="33A245E4"/>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20">
    <w:nsid w:val="709D17A4"/>
    <w:multiLevelType w:val="singleLevel"/>
    <w:tmpl w:val="04090001"/>
    <w:lvl w:ilvl="0">
      <w:start w:val="1"/>
      <w:numFmt w:val="bullet"/>
      <w:lvlText w:val=""/>
      <w:lvlJc w:val="left"/>
      <w:pPr>
        <w:ind w:left="720" w:hanging="360"/>
      </w:pPr>
      <w:rPr>
        <w:rFonts w:ascii="Symbol" w:hAnsi="Symbol" w:hint="default"/>
      </w:rPr>
    </w:lvl>
  </w:abstractNum>
  <w:num w:numId="1">
    <w:abstractNumId w:val="20"/>
  </w:num>
  <w:num w:numId="2">
    <w:abstractNumId w:val="14"/>
  </w:num>
  <w:num w:numId="3">
    <w:abstractNumId w:val="10"/>
  </w:num>
  <w:num w:numId="4">
    <w:abstractNumId w:val="8"/>
  </w:num>
  <w:num w:numId="5">
    <w:abstractNumId w:val="17"/>
  </w:num>
  <w:num w:numId="6">
    <w:abstractNumId w:val="5"/>
  </w:num>
  <w:num w:numId="7">
    <w:abstractNumId w:val="12"/>
  </w:num>
  <w:num w:numId="8">
    <w:abstractNumId w:val="4"/>
  </w:num>
  <w:num w:numId="9">
    <w:abstractNumId w:val="19"/>
  </w:num>
  <w:num w:numId="10">
    <w:abstractNumId w:val="9"/>
  </w:num>
  <w:num w:numId="11">
    <w:abstractNumId w:val="16"/>
  </w:num>
  <w:num w:numId="12">
    <w:abstractNumId w:val="18"/>
  </w:num>
  <w:num w:numId="13">
    <w:abstractNumId w:val="0"/>
  </w:num>
  <w:num w:numId="14">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num>
  <w:num w:numId="16">
    <w:abstractNumId w:val="7"/>
  </w:num>
  <w:num w:numId="17">
    <w:abstractNumId w:val="6"/>
  </w:num>
  <w:num w:numId="18">
    <w:abstractNumId w:val="11"/>
  </w:num>
  <w:num w:numId="19">
    <w:abstractNumId w:val="1"/>
  </w:num>
  <w:num w:numId="20">
    <w:abstractNumId w:val="2"/>
  </w:num>
  <w:num w:numId="21">
    <w:abstractNumId w:val="3"/>
  </w:num>
  <w:num w:numId="22">
    <w:abstractNumId w:val="2"/>
  </w:num>
  <w:num w:numId="23">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2E4A83"/>
    <w:rsid w:val="0000080C"/>
    <w:rsid w:val="00003524"/>
    <w:rsid w:val="00005A6A"/>
    <w:rsid w:val="00006FD4"/>
    <w:rsid w:val="0001240D"/>
    <w:rsid w:val="00014B58"/>
    <w:rsid w:val="00020EDF"/>
    <w:rsid w:val="0002653F"/>
    <w:rsid w:val="00031199"/>
    <w:rsid w:val="00031CEA"/>
    <w:rsid w:val="00036AD2"/>
    <w:rsid w:val="00036F16"/>
    <w:rsid w:val="00044891"/>
    <w:rsid w:val="0006024C"/>
    <w:rsid w:val="00073A55"/>
    <w:rsid w:val="00073FE4"/>
    <w:rsid w:val="00076372"/>
    <w:rsid w:val="00076380"/>
    <w:rsid w:val="0008565C"/>
    <w:rsid w:val="0008579B"/>
    <w:rsid w:val="00093CCC"/>
    <w:rsid w:val="000B21F3"/>
    <w:rsid w:val="000B695D"/>
    <w:rsid w:val="000C0111"/>
    <w:rsid w:val="000C2BFA"/>
    <w:rsid w:val="000C66CA"/>
    <w:rsid w:val="000C7CBB"/>
    <w:rsid w:val="000D1154"/>
    <w:rsid w:val="000D495F"/>
    <w:rsid w:val="000D5DD4"/>
    <w:rsid w:val="000D62A6"/>
    <w:rsid w:val="000D70D6"/>
    <w:rsid w:val="000E0DDE"/>
    <w:rsid w:val="000F652A"/>
    <w:rsid w:val="00100AFD"/>
    <w:rsid w:val="00103C0F"/>
    <w:rsid w:val="00106F4B"/>
    <w:rsid w:val="00114206"/>
    <w:rsid w:val="00115F51"/>
    <w:rsid w:val="00121CFC"/>
    <w:rsid w:val="00132F74"/>
    <w:rsid w:val="00134ED7"/>
    <w:rsid w:val="001363D8"/>
    <w:rsid w:val="00136D7D"/>
    <w:rsid w:val="001415BC"/>
    <w:rsid w:val="0014324A"/>
    <w:rsid w:val="00143390"/>
    <w:rsid w:val="00144119"/>
    <w:rsid w:val="00164335"/>
    <w:rsid w:val="0017183F"/>
    <w:rsid w:val="0017292A"/>
    <w:rsid w:val="00190442"/>
    <w:rsid w:val="001B0E7C"/>
    <w:rsid w:val="001B25FE"/>
    <w:rsid w:val="001B5666"/>
    <w:rsid w:val="001B7B42"/>
    <w:rsid w:val="001C1AC5"/>
    <w:rsid w:val="001D2947"/>
    <w:rsid w:val="001E666C"/>
    <w:rsid w:val="001E70D5"/>
    <w:rsid w:val="001F2608"/>
    <w:rsid w:val="00205B1C"/>
    <w:rsid w:val="0020686F"/>
    <w:rsid w:val="00215454"/>
    <w:rsid w:val="00230B0C"/>
    <w:rsid w:val="00235718"/>
    <w:rsid w:val="002366F0"/>
    <w:rsid w:val="00241392"/>
    <w:rsid w:val="00244312"/>
    <w:rsid w:val="00247E8A"/>
    <w:rsid w:val="00254254"/>
    <w:rsid w:val="00260F3E"/>
    <w:rsid w:val="00266B3B"/>
    <w:rsid w:val="00283CF3"/>
    <w:rsid w:val="002958E8"/>
    <w:rsid w:val="00296FC3"/>
    <w:rsid w:val="002A242D"/>
    <w:rsid w:val="002B1DCF"/>
    <w:rsid w:val="002B5067"/>
    <w:rsid w:val="002B68C7"/>
    <w:rsid w:val="002D4C0D"/>
    <w:rsid w:val="002D76EA"/>
    <w:rsid w:val="002D77B0"/>
    <w:rsid w:val="002E2C94"/>
    <w:rsid w:val="002E2EF0"/>
    <w:rsid w:val="002E491B"/>
    <w:rsid w:val="002E4A83"/>
    <w:rsid w:val="002E6EA5"/>
    <w:rsid w:val="002F46C2"/>
    <w:rsid w:val="002F536E"/>
    <w:rsid w:val="002F6ACD"/>
    <w:rsid w:val="002F72B0"/>
    <w:rsid w:val="00301EFF"/>
    <w:rsid w:val="0030249A"/>
    <w:rsid w:val="00303AC9"/>
    <w:rsid w:val="00314E3D"/>
    <w:rsid w:val="003175B6"/>
    <w:rsid w:val="00323D9E"/>
    <w:rsid w:val="00333DC1"/>
    <w:rsid w:val="00336F4B"/>
    <w:rsid w:val="00345000"/>
    <w:rsid w:val="00346A4B"/>
    <w:rsid w:val="00346B96"/>
    <w:rsid w:val="00353512"/>
    <w:rsid w:val="003638E6"/>
    <w:rsid w:val="0037418B"/>
    <w:rsid w:val="00385312"/>
    <w:rsid w:val="00395A9E"/>
    <w:rsid w:val="0039632B"/>
    <w:rsid w:val="00396EEC"/>
    <w:rsid w:val="003A29C1"/>
    <w:rsid w:val="003A3340"/>
    <w:rsid w:val="003B12F2"/>
    <w:rsid w:val="003B170A"/>
    <w:rsid w:val="003B4F0C"/>
    <w:rsid w:val="003C3009"/>
    <w:rsid w:val="003D3052"/>
    <w:rsid w:val="003D3110"/>
    <w:rsid w:val="003D7D09"/>
    <w:rsid w:val="003E27FD"/>
    <w:rsid w:val="003E5319"/>
    <w:rsid w:val="003E708C"/>
    <w:rsid w:val="003F3646"/>
    <w:rsid w:val="003F3676"/>
    <w:rsid w:val="0040384F"/>
    <w:rsid w:val="004040D7"/>
    <w:rsid w:val="0040597B"/>
    <w:rsid w:val="00414371"/>
    <w:rsid w:val="00414C0B"/>
    <w:rsid w:val="00415D7A"/>
    <w:rsid w:val="00425B75"/>
    <w:rsid w:val="00425BEB"/>
    <w:rsid w:val="004271C0"/>
    <w:rsid w:val="0043026F"/>
    <w:rsid w:val="0043536D"/>
    <w:rsid w:val="00436BD4"/>
    <w:rsid w:val="004462F3"/>
    <w:rsid w:val="004471BD"/>
    <w:rsid w:val="0045740E"/>
    <w:rsid w:val="0046008D"/>
    <w:rsid w:val="0046158B"/>
    <w:rsid w:val="00463535"/>
    <w:rsid w:val="00470B8C"/>
    <w:rsid w:val="004758D3"/>
    <w:rsid w:val="00481328"/>
    <w:rsid w:val="00493D95"/>
    <w:rsid w:val="00494677"/>
    <w:rsid w:val="004956B6"/>
    <w:rsid w:val="00497FB7"/>
    <w:rsid w:val="004A088E"/>
    <w:rsid w:val="004A19C0"/>
    <w:rsid w:val="004B65F1"/>
    <w:rsid w:val="004B739F"/>
    <w:rsid w:val="004C35C2"/>
    <w:rsid w:val="004D3A83"/>
    <w:rsid w:val="004D491A"/>
    <w:rsid w:val="004E5DFA"/>
    <w:rsid w:val="004F5481"/>
    <w:rsid w:val="004F6E6B"/>
    <w:rsid w:val="005030A7"/>
    <w:rsid w:val="00515959"/>
    <w:rsid w:val="0052226F"/>
    <w:rsid w:val="00523ACB"/>
    <w:rsid w:val="00523ADA"/>
    <w:rsid w:val="00523F60"/>
    <w:rsid w:val="00527F31"/>
    <w:rsid w:val="00542E41"/>
    <w:rsid w:val="00544097"/>
    <w:rsid w:val="00550E1D"/>
    <w:rsid w:val="00551C4E"/>
    <w:rsid w:val="0055643F"/>
    <w:rsid w:val="005622B9"/>
    <w:rsid w:val="00572A98"/>
    <w:rsid w:val="005828AB"/>
    <w:rsid w:val="00582D80"/>
    <w:rsid w:val="00583408"/>
    <w:rsid w:val="00592A05"/>
    <w:rsid w:val="005974B2"/>
    <w:rsid w:val="005A071C"/>
    <w:rsid w:val="005B1EEA"/>
    <w:rsid w:val="005B23BB"/>
    <w:rsid w:val="005B2896"/>
    <w:rsid w:val="005B5745"/>
    <w:rsid w:val="005B717F"/>
    <w:rsid w:val="005C311F"/>
    <w:rsid w:val="005C37D0"/>
    <w:rsid w:val="005C5B20"/>
    <w:rsid w:val="005D5A33"/>
    <w:rsid w:val="005E607A"/>
    <w:rsid w:val="005F4620"/>
    <w:rsid w:val="006071A0"/>
    <w:rsid w:val="006204A4"/>
    <w:rsid w:val="00627245"/>
    <w:rsid w:val="0063126B"/>
    <w:rsid w:val="00652C22"/>
    <w:rsid w:val="006660D7"/>
    <w:rsid w:val="00667857"/>
    <w:rsid w:val="00671385"/>
    <w:rsid w:val="00683D11"/>
    <w:rsid w:val="00687FF8"/>
    <w:rsid w:val="00691530"/>
    <w:rsid w:val="00697DA6"/>
    <w:rsid w:val="006A7C15"/>
    <w:rsid w:val="006B7CBC"/>
    <w:rsid w:val="006C3B6B"/>
    <w:rsid w:val="006C40C0"/>
    <w:rsid w:val="006C65EE"/>
    <w:rsid w:val="006D162C"/>
    <w:rsid w:val="006E00C8"/>
    <w:rsid w:val="006E3276"/>
    <w:rsid w:val="006F5202"/>
    <w:rsid w:val="00705E0C"/>
    <w:rsid w:val="00710FA3"/>
    <w:rsid w:val="00715DB0"/>
    <w:rsid w:val="00721572"/>
    <w:rsid w:val="00723EB8"/>
    <w:rsid w:val="0073140F"/>
    <w:rsid w:val="007467FB"/>
    <w:rsid w:val="0075188B"/>
    <w:rsid w:val="00751B78"/>
    <w:rsid w:val="007572FC"/>
    <w:rsid w:val="00762392"/>
    <w:rsid w:val="00764B3D"/>
    <w:rsid w:val="00770250"/>
    <w:rsid w:val="00772B31"/>
    <w:rsid w:val="00774756"/>
    <w:rsid w:val="00774F69"/>
    <w:rsid w:val="00782998"/>
    <w:rsid w:val="00782A95"/>
    <w:rsid w:val="00782B69"/>
    <w:rsid w:val="00786F88"/>
    <w:rsid w:val="00791642"/>
    <w:rsid w:val="00792D98"/>
    <w:rsid w:val="00794BB0"/>
    <w:rsid w:val="00794BED"/>
    <w:rsid w:val="007967F2"/>
    <w:rsid w:val="00797C0F"/>
    <w:rsid w:val="007A0D9C"/>
    <w:rsid w:val="007B1CF0"/>
    <w:rsid w:val="007B676C"/>
    <w:rsid w:val="007B6A44"/>
    <w:rsid w:val="007C700F"/>
    <w:rsid w:val="007D11A1"/>
    <w:rsid w:val="007D1EAD"/>
    <w:rsid w:val="007E3310"/>
    <w:rsid w:val="007E5E41"/>
    <w:rsid w:val="007E73E7"/>
    <w:rsid w:val="007F3175"/>
    <w:rsid w:val="00800754"/>
    <w:rsid w:val="0080553A"/>
    <w:rsid w:val="008074F4"/>
    <w:rsid w:val="00821254"/>
    <w:rsid w:val="00821487"/>
    <w:rsid w:val="00823A52"/>
    <w:rsid w:val="008243B9"/>
    <w:rsid w:val="00825F43"/>
    <w:rsid w:val="00831470"/>
    <w:rsid w:val="0083525E"/>
    <w:rsid w:val="00844BF0"/>
    <w:rsid w:val="0085009C"/>
    <w:rsid w:val="0085269E"/>
    <w:rsid w:val="008600D1"/>
    <w:rsid w:val="008600E6"/>
    <w:rsid w:val="008618EF"/>
    <w:rsid w:val="00863001"/>
    <w:rsid w:val="00865517"/>
    <w:rsid w:val="00874508"/>
    <w:rsid w:val="00876AE9"/>
    <w:rsid w:val="008819FD"/>
    <w:rsid w:val="008830FC"/>
    <w:rsid w:val="00883E2E"/>
    <w:rsid w:val="0088757C"/>
    <w:rsid w:val="00891A9D"/>
    <w:rsid w:val="00897727"/>
    <w:rsid w:val="008B36DA"/>
    <w:rsid w:val="008C2F79"/>
    <w:rsid w:val="008C7D47"/>
    <w:rsid w:val="008D6389"/>
    <w:rsid w:val="008E0E28"/>
    <w:rsid w:val="008E5D7B"/>
    <w:rsid w:val="008F2E7F"/>
    <w:rsid w:val="00917CFD"/>
    <w:rsid w:val="009228B6"/>
    <w:rsid w:val="009229C0"/>
    <w:rsid w:val="0092473F"/>
    <w:rsid w:val="009264C9"/>
    <w:rsid w:val="00947904"/>
    <w:rsid w:val="0095156F"/>
    <w:rsid w:val="00953A75"/>
    <w:rsid w:val="0098001D"/>
    <w:rsid w:val="009834AD"/>
    <w:rsid w:val="00990AF4"/>
    <w:rsid w:val="009A210A"/>
    <w:rsid w:val="009A5210"/>
    <w:rsid w:val="009B08CA"/>
    <w:rsid w:val="009B2F8B"/>
    <w:rsid w:val="009C06F4"/>
    <w:rsid w:val="009C3D42"/>
    <w:rsid w:val="009D368A"/>
    <w:rsid w:val="009E518C"/>
    <w:rsid w:val="009E67ED"/>
    <w:rsid w:val="00A02B81"/>
    <w:rsid w:val="00A0416C"/>
    <w:rsid w:val="00A04FAC"/>
    <w:rsid w:val="00A063F2"/>
    <w:rsid w:val="00A224E6"/>
    <w:rsid w:val="00A23220"/>
    <w:rsid w:val="00A24426"/>
    <w:rsid w:val="00A24863"/>
    <w:rsid w:val="00A2559E"/>
    <w:rsid w:val="00A33024"/>
    <w:rsid w:val="00A44FF6"/>
    <w:rsid w:val="00A464B3"/>
    <w:rsid w:val="00A46741"/>
    <w:rsid w:val="00A471C5"/>
    <w:rsid w:val="00A47F86"/>
    <w:rsid w:val="00A649F5"/>
    <w:rsid w:val="00A658B3"/>
    <w:rsid w:val="00A6599B"/>
    <w:rsid w:val="00A66A92"/>
    <w:rsid w:val="00A740A1"/>
    <w:rsid w:val="00A74361"/>
    <w:rsid w:val="00A773F5"/>
    <w:rsid w:val="00A85D37"/>
    <w:rsid w:val="00AA48E0"/>
    <w:rsid w:val="00AB5AE3"/>
    <w:rsid w:val="00AC4370"/>
    <w:rsid w:val="00AC6E8F"/>
    <w:rsid w:val="00AD21A0"/>
    <w:rsid w:val="00AD2C91"/>
    <w:rsid w:val="00AD338D"/>
    <w:rsid w:val="00AD64C8"/>
    <w:rsid w:val="00AE1557"/>
    <w:rsid w:val="00AE1602"/>
    <w:rsid w:val="00AE7277"/>
    <w:rsid w:val="00AF1FED"/>
    <w:rsid w:val="00AF3E1F"/>
    <w:rsid w:val="00AF3FF3"/>
    <w:rsid w:val="00AF739F"/>
    <w:rsid w:val="00B20258"/>
    <w:rsid w:val="00B24CBD"/>
    <w:rsid w:val="00B277B1"/>
    <w:rsid w:val="00B318C4"/>
    <w:rsid w:val="00B3285E"/>
    <w:rsid w:val="00B41101"/>
    <w:rsid w:val="00B4374D"/>
    <w:rsid w:val="00B447FA"/>
    <w:rsid w:val="00B46964"/>
    <w:rsid w:val="00B51621"/>
    <w:rsid w:val="00B52986"/>
    <w:rsid w:val="00B5407C"/>
    <w:rsid w:val="00B54AD4"/>
    <w:rsid w:val="00B578D0"/>
    <w:rsid w:val="00B61321"/>
    <w:rsid w:val="00B65B2B"/>
    <w:rsid w:val="00B86223"/>
    <w:rsid w:val="00B912FE"/>
    <w:rsid w:val="00B925C3"/>
    <w:rsid w:val="00B9574A"/>
    <w:rsid w:val="00B957FF"/>
    <w:rsid w:val="00BA4257"/>
    <w:rsid w:val="00BA5373"/>
    <w:rsid w:val="00BC3E33"/>
    <w:rsid w:val="00BC7695"/>
    <w:rsid w:val="00BD623D"/>
    <w:rsid w:val="00BE11B4"/>
    <w:rsid w:val="00BE3827"/>
    <w:rsid w:val="00BF0C45"/>
    <w:rsid w:val="00BF2F39"/>
    <w:rsid w:val="00C022D6"/>
    <w:rsid w:val="00C04175"/>
    <w:rsid w:val="00C1652D"/>
    <w:rsid w:val="00C1729D"/>
    <w:rsid w:val="00C213A4"/>
    <w:rsid w:val="00C276E5"/>
    <w:rsid w:val="00C328FC"/>
    <w:rsid w:val="00C3380F"/>
    <w:rsid w:val="00C37F80"/>
    <w:rsid w:val="00C414A6"/>
    <w:rsid w:val="00C457A2"/>
    <w:rsid w:val="00C473B1"/>
    <w:rsid w:val="00C601E9"/>
    <w:rsid w:val="00C60993"/>
    <w:rsid w:val="00C73CCC"/>
    <w:rsid w:val="00C74B80"/>
    <w:rsid w:val="00C81213"/>
    <w:rsid w:val="00C83451"/>
    <w:rsid w:val="00C8513C"/>
    <w:rsid w:val="00C87125"/>
    <w:rsid w:val="00C92B1E"/>
    <w:rsid w:val="00C92B5E"/>
    <w:rsid w:val="00C95B57"/>
    <w:rsid w:val="00C95D56"/>
    <w:rsid w:val="00CA4612"/>
    <w:rsid w:val="00CA64CF"/>
    <w:rsid w:val="00CB08E1"/>
    <w:rsid w:val="00CB3085"/>
    <w:rsid w:val="00CC1B67"/>
    <w:rsid w:val="00CC4C8D"/>
    <w:rsid w:val="00CC70A4"/>
    <w:rsid w:val="00CD593E"/>
    <w:rsid w:val="00CD6D1A"/>
    <w:rsid w:val="00CE4941"/>
    <w:rsid w:val="00CE672D"/>
    <w:rsid w:val="00CF044B"/>
    <w:rsid w:val="00CF2B1B"/>
    <w:rsid w:val="00CF3594"/>
    <w:rsid w:val="00D0229D"/>
    <w:rsid w:val="00D04DF5"/>
    <w:rsid w:val="00D11E81"/>
    <w:rsid w:val="00D137B7"/>
    <w:rsid w:val="00D2076F"/>
    <w:rsid w:val="00D22543"/>
    <w:rsid w:val="00D2272C"/>
    <w:rsid w:val="00D22E23"/>
    <w:rsid w:val="00D24831"/>
    <w:rsid w:val="00D34420"/>
    <w:rsid w:val="00D34E1A"/>
    <w:rsid w:val="00D37283"/>
    <w:rsid w:val="00D463C4"/>
    <w:rsid w:val="00D472C1"/>
    <w:rsid w:val="00D53214"/>
    <w:rsid w:val="00D6657C"/>
    <w:rsid w:val="00D72A88"/>
    <w:rsid w:val="00D82F91"/>
    <w:rsid w:val="00D93BF6"/>
    <w:rsid w:val="00DA1103"/>
    <w:rsid w:val="00DA5FA1"/>
    <w:rsid w:val="00DB114A"/>
    <w:rsid w:val="00DB32F7"/>
    <w:rsid w:val="00DB64D5"/>
    <w:rsid w:val="00DB6701"/>
    <w:rsid w:val="00DC317E"/>
    <w:rsid w:val="00DD3BCB"/>
    <w:rsid w:val="00DD5C44"/>
    <w:rsid w:val="00DD7DED"/>
    <w:rsid w:val="00DF43DA"/>
    <w:rsid w:val="00DF5125"/>
    <w:rsid w:val="00E01CFB"/>
    <w:rsid w:val="00E026A3"/>
    <w:rsid w:val="00E03F6A"/>
    <w:rsid w:val="00E12A37"/>
    <w:rsid w:val="00E159D0"/>
    <w:rsid w:val="00E23958"/>
    <w:rsid w:val="00E26221"/>
    <w:rsid w:val="00E32F64"/>
    <w:rsid w:val="00E337C0"/>
    <w:rsid w:val="00E34E92"/>
    <w:rsid w:val="00E418A8"/>
    <w:rsid w:val="00E448DE"/>
    <w:rsid w:val="00E51786"/>
    <w:rsid w:val="00E5287E"/>
    <w:rsid w:val="00E600A2"/>
    <w:rsid w:val="00E65C18"/>
    <w:rsid w:val="00E66479"/>
    <w:rsid w:val="00E748D0"/>
    <w:rsid w:val="00E80E01"/>
    <w:rsid w:val="00E901C3"/>
    <w:rsid w:val="00E905E4"/>
    <w:rsid w:val="00E919C7"/>
    <w:rsid w:val="00E92FE9"/>
    <w:rsid w:val="00E930AA"/>
    <w:rsid w:val="00E96266"/>
    <w:rsid w:val="00EA3AEC"/>
    <w:rsid w:val="00EB0781"/>
    <w:rsid w:val="00EC016A"/>
    <w:rsid w:val="00EC3783"/>
    <w:rsid w:val="00EC6059"/>
    <w:rsid w:val="00ED312F"/>
    <w:rsid w:val="00EE300F"/>
    <w:rsid w:val="00EE5A51"/>
    <w:rsid w:val="00EF6C63"/>
    <w:rsid w:val="00F05CCE"/>
    <w:rsid w:val="00F07EDE"/>
    <w:rsid w:val="00F229D3"/>
    <w:rsid w:val="00F32ED8"/>
    <w:rsid w:val="00F347E1"/>
    <w:rsid w:val="00F416AE"/>
    <w:rsid w:val="00F43390"/>
    <w:rsid w:val="00F542A8"/>
    <w:rsid w:val="00F663B4"/>
    <w:rsid w:val="00F66766"/>
    <w:rsid w:val="00F74269"/>
    <w:rsid w:val="00F77E87"/>
    <w:rsid w:val="00F84FAE"/>
    <w:rsid w:val="00F960C2"/>
    <w:rsid w:val="00F97792"/>
    <w:rsid w:val="00FA277D"/>
    <w:rsid w:val="00FA52AA"/>
    <w:rsid w:val="00FA70A0"/>
    <w:rsid w:val="00FA7EA8"/>
    <w:rsid w:val="00FB13FE"/>
    <w:rsid w:val="00FB5372"/>
    <w:rsid w:val="00FD1256"/>
    <w:rsid w:val="00FD3BB0"/>
    <w:rsid w:val="00FD5EF8"/>
    <w:rsid w:val="00FE0112"/>
    <w:rsid w:val="00FE0146"/>
    <w:rsid w:val="00FE2F94"/>
    <w:rsid w:val="00FE5F1D"/>
    <w:rsid w:val="00FF0F28"/>
    <w:rsid w:val="00FF1403"/>
    <w:rsid w:val="00FF3DB5"/>
    <w:rsid w:val="00FF5EA2"/>
    <w:rsid w:val="00FF7CF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4A83"/>
    <w:rPr>
      <w:rFonts w:ascii="Times New Roman" w:eastAsia="Times New Roman" w:hAnsi="Times New Roman"/>
      <w:sz w:val="24"/>
      <w:szCs w:val="24"/>
    </w:rPr>
  </w:style>
  <w:style w:type="paragraph" w:styleId="Heading2">
    <w:name w:val="heading 2"/>
    <w:basedOn w:val="Normal"/>
    <w:next w:val="Normal"/>
    <w:link w:val="Heading2Char"/>
    <w:qFormat/>
    <w:rsid w:val="002E4A83"/>
    <w:pPr>
      <w:keepNext/>
      <w:framePr w:hSpace="180" w:wrap="around" w:vAnchor="text" w:hAnchor="page" w:x="2017" w:y="80"/>
      <w:suppressOverlap/>
      <w:outlineLvl w:val="1"/>
    </w:pPr>
    <w:rPr>
      <w:rFonts w:ascii="Trebuchet MS" w:hAnsi="Trebuchet MS"/>
      <w:b/>
      <w:bCs/>
      <w:sz w:val="20"/>
      <w:lang/>
    </w:rPr>
  </w:style>
  <w:style w:type="paragraph" w:styleId="Heading3">
    <w:name w:val="heading 3"/>
    <w:basedOn w:val="Normal"/>
    <w:next w:val="Normal"/>
    <w:link w:val="Heading3Char"/>
    <w:uiPriority w:val="9"/>
    <w:qFormat/>
    <w:rsid w:val="008618EF"/>
    <w:pPr>
      <w:keepNext/>
      <w:keepLines/>
      <w:spacing w:before="200"/>
      <w:outlineLvl w:val="2"/>
    </w:pPr>
    <w:rPr>
      <w:rFonts w:ascii="Cambria" w:hAnsi="Cambria"/>
      <w:b/>
      <w:bCs/>
      <w:color w:val="4F81BD"/>
      <w:lang/>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2E4A83"/>
    <w:rPr>
      <w:rFonts w:ascii="Trebuchet MS" w:eastAsia="Times New Roman" w:hAnsi="Trebuchet MS" w:cs="Times New Roman"/>
      <w:b/>
      <w:bCs/>
      <w:sz w:val="20"/>
      <w:szCs w:val="24"/>
    </w:rPr>
  </w:style>
  <w:style w:type="paragraph" w:styleId="Subtitle">
    <w:name w:val="Subtitle"/>
    <w:basedOn w:val="Normal"/>
    <w:link w:val="SubtitleChar"/>
    <w:qFormat/>
    <w:rsid w:val="002E4A83"/>
    <w:pPr>
      <w:pBdr>
        <w:bottom w:val="single" w:sz="12" w:space="1" w:color="auto"/>
      </w:pBdr>
      <w:jc w:val="both"/>
    </w:pPr>
    <w:rPr>
      <w:b/>
      <w:szCs w:val="20"/>
      <w:lang/>
    </w:rPr>
  </w:style>
  <w:style w:type="character" w:customStyle="1" w:styleId="SubtitleChar">
    <w:name w:val="Subtitle Char"/>
    <w:link w:val="Subtitle"/>
    <w:rsid w:val="002E4A83"/>
    <w:rPr>
      <w:rFonts w:ascii="Times New Roman" w:eastAsia="Times New Roman" w:hAnsi="Times New Roman" w:cs="Times New Roman"/>
      <w:b/>
      <w:sz w:val="24"/>
      <w:szCs w:val="20"/>
    </w:rPr>
  </w:style>
  <w:style w:type="character" w:styleId="Hyperlink">
    <w:name w:val="Hyperlink"/>
    <w:semiHidden/>
    <w:rsid w:val="002E4A83"/>
    <w:rPr>
      <w:color w:val="0066FF"/>
      <w:u w:val="single"/>
    </w:rPr>
  </w:style>
  <w:style w:type="paragraph" w:styleId="ListParagraph">
    <w:name w:val="List Paragraph"/>
    <w:basedOn w:val="Normal"/>
    <w:qFormat/>
    <w:rsid w:val="002E4A83"/>
    <w:pPr>
      <w:ind w:left="720"/>
      <w:contextualSpacing/>
    </w:pPr>
  </w:style>
  <w:style w:type="character" w:customStyle="1" w:styleId="Heading3Char">
    <w:name w:val="Heading 3 Char"/>
    <w:link w:val="Heading3"/>
    <w:uiPriority w:val="9"/>
    <w:semiHidden/>
    <w:rsid w:val="008618EF"/>
    <w:rPr>
      <w:rFonts w:ascii="Cambria" w:eastAsia="Times New Roman" w:hAnsi="Cambria" w:cs="Times New Roman"/>
      <w:b/>
      <w:bCs/>
      <w:color w:val="4F81BD"/>
      <w:sz w:val="24"/>
      <w:szCs w:val="24"/>
    </w:rPr>
  </w:style>
  <w:style w:type="paragraph" w:styleId="BalloonText">
    <w:name w:val="Balloon Text"/>
    <w:basedOn w:val="Normal"/>
    <w:link w:val="BalloonTextChar"/>
    <w:uiPriority w:val="99"/>
    <w:semiHidden/>
    <w:unhideWhenUsed/>
    <w:rsid w:val="00E919C7"/>
    <w:rPr>
      <w:rFonts w:ascii="Tahoma" w:hAnsi="Tahoma"/>
      <w:sz w:val="16"/>
      <w:szCs w:val="16"/>
      <w:lang/>
    </w:rPr>
  </w:style>
  <w:style w:type="character" w:customStyle="1" w:styleId="BalloonTextChar">
    <w:name w:val="Balloon Text Char"/>
    <w:link w:val="BalloonText"/>
    <w:uiPriority w:val="99"/>
    <w:semiHidden/>
    <w:rsid w:val="00E919C7"/>
    <w:rPr>
      <w:rFonts w:ascii="Tahoma" w:eastAsia="Times New Roman" w:hAnsi="Tahoma" w:cs="Tahoma"/>
      <w:sz w:val="16"/>
      <w:szCs w:val="16"/>
    </w:rPr>
  </w:style>
  <w:style w:type="table" w:styleId="TableGrid">
    <w:name w:val="Table Grid"/>
    <w:basedOn w:val="TableNormal"/>
    <w:uiPriority w:val="59"/>
    <w:rsid w:val="00C6099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Ullets">
    <w:name w:val="BUllets"/>
    <w:rsid w:val="00B3285E"/>
    <w:pPr>
      <w:tabs>
        <w:tab w:val="num" w:pos="0"/>
      </w:tabs>
      <w:suppressAutoHyphens/>
      <w:spacing w:line="360" w:lineRule="auto"/>
      <w:ind w:left="720" w:hanging="360"/>
      <w:jc w:val="both"/>
    </w:pPr>
    <w:rPr>
      <w:rFonts w:ascii="Arial" w:hAnsi="Arial" w:cs="Arial"/>
      <w:lang w:eastAsia="ar-SA"/>
    </w:rPr>
  </w:style>
  <w:style w:type="paragraph" w:styleId="NormalWeb">
    <w:name w:val="Normal (Web)"/>
    <w:basedOn w:val="Normal"/>
    <w:uiPriority w:val="99"/>
    <w:unhideWhenUsed/>
    <w:rsid w:val="00241392"/>
    <w:pPr>
      <w:spacing w:before="100" w:beforeAutospacing="1" w:after="100" w:afterAutospacing="1"/>
    </w:pPr>
    <w:rPr>
      <w:lang w:val="en-IN" w:eastAsia="en-IN"/>
    </w:rPr>
  </w:style>
  <w:style w:type="character" w:styleId="Strong">
    <w:name w:val="Strong"/>
    <w:uiPriority w:val="22"/>
    <w:qFormat/>
    <w:rsid w:val="00241392"/>
    <w:rPr>
      <w:b/>
      <w:bCs/>
    </w:rPr>
  </w:style>
  <w:style w:type="character" w:customStyle="1" w:styleId="apple-converted-space">
    <w:name w:val="apple-converted-space"/>
    <w:basedOn w:val="DefaultParagraphFont"/>
    <w:rsid w:val="00241392"/>
  </w:style>
  <w:style w:type="paragraph" w:styleId="Title">
    <w:name w:val="Title"/>
    <w:basedOn w:val="Normal"/>
    <w:next w:val="Subtitle"/>
    <w:link w:val="TitleChar"/>
    <w:qFormat/>
    <w:rsid w:val="00FF0F28"/>
    <w:pPr>
      <w:suppressAutoHyphens/>
      <w:jc w:val="center"/>
    </w:pPr>
    <w:rPr>
      <w:sz w:val="36"/>
      <w:lang w:eastAsia="ar-SA"/>
    </w:rPr>
  </w:style>
  <w:style w:type="character" w:customStyle="1" w:styleId="TitleChar">
    <w:name w:val="Title Char"/>
    <w:link w:val="Title"/>
    <w:rsid w:val="00FF0F28"/>
    <w:rPr>
      <w:rFonts w:ascii="Times New Roman" w:eastAsia="Times New Roman" w:hAnsi="Times New Roman"/>
      <w:sz w:val="36"/>
      <w:szCs w:val="24"/>
      <w:lang w:eastAsia="ar-SA"/>
    </w:rPr>
  </w:style>
  <w:style w:type="paragraph" w:styleId="NoSpacing">
    <w:name w:val="No Spacing"/>
    <w:qFormat/>
    <w:rsid w:val="00BA5373"/>
    <w:pPr>
      <w:suppressAutoHyphens/>
    </w:pPr>
    <w:rPr>
      <w:sz w:val="22"/>
      <w:szCs w:val="22"/>
      <w:lang w:val="en-IN" w:eastAsia="ar-SA"/>
    </w:rPr>
  </w:style>
</w:styles>
</file>

<file path=word/webSettings.xml><?xml version="1.0" encoding="utf-8"?>
<w:webSettings xmlns:r="http://schemas.openxmlformats.org/officeDocument/2006/relationships" xmlns:w="http://schemas.openxmlformats.org/wordprocessingml/2006/main">
  <w:divs>
    <w:div w:id="252007863">
      <w:bodyDiv w:val="1"/>
      <w:marLeft w:val="0"/>
      <w:marRight w:val="0"/>
      <w:marTop w:val="0"/>
      <w:marBottom w:val="0"/>
      <w:divBdr>
        <w:top w:val="none" w:sz="0" w:space="0" w:color="auto"/>
        <w:left w:val="none" w:sz="0" w:space="0" w:color="auto"/>
        <w:bottom w:val="none" w:sz="0" w:space="0" w:color="auto"/>
        <w:right w:val="none" w:sz="0" w:space="0" w:color="auto"/>
      </w:divBdr>
    </w:div>
    <w:div w:id="733163277">
      <w:bodyDiv w:val="1"/>
      <w:marLeft w:val="0"/>
      <w:marRight w:val="0"/>
      <w:marTop w:val="0"/>
      <w:marBottom w:val="0"/>
      <w:divBdr>
        <w:top w:val="none" w:sz="0" w:space="0" w:color="auto"/>
        <w:left w:val="none" w:sz="0" w:space="0" w:color="auto"/>
        <w:bottom w:val="none" w:sz="0" w:space="0" w:color="auto"/>
        <w:right w:val="none" w:sz="0" w:space="0" w:color="auto"/>
      </w:divBdr>
    </w:div>
    <w:div w:id="907691168">
      <w:bodyDiv w:val="1"/>
      <w:marLeft w:val="0"/>
      <w:marRight w:val="0"/>
      <w:marTop w:val="0"/>
      <w:marBottom w:val="0"/>
      <w:divBdr>
        <w:top w:val="none" w:sz="0" w:space="0" w:color="auto"/>
        <w:left w:val="none" w:sz="0" w:space="0" w:color="auto"/>
        <w:bottom w:val="none" w:sz="0" w:space="0" w:color="auto"/>
        <w:right w:val="none" w:sz="0" w:space="0" w:color="auto"/>
      </w:divBdr>
      <w:divsChild>
        <w:div w:id="406928902">
          <w:marLeft w:val="0"/>
          <w:marRight w:val="0"/>
          <w:marTop w:val="0"/>
          <w:marBottom w:val="73"/>
          <w:divBdr>
            <w:top w:val="none" w:sz="0" w:space="0" w:color="auto"/>
            <w:left w:val="none" w:sz="0" w:space="0" w:color="auto"/>
            <w:bottom w:val="none" w:sz="0" w:space="0" w:color="auto"/>
            <w:right w:val="none" w:sz="0" w:space="0" w:color="auto"/>
          </w:divBdr>
          <w:divsChild>
            <w:div w:id="1919048404">
              <w:marLeft w:val="0"/>
              <w:marRight w:val="0"/>
              <w:marTop w:val="0"/>
              <w:marBottom w:val="0"/>
              <w:divBdr>
                <w:top w:val="none" w:sz="0" w:space="0" w:color="auto"/>
                <w:left w:val="none" w:sz="0" w:space="0" w:color="auto"/>
                <w:bottom w:val="none" w:sz="0" w:space="0" w:color="auto"/>
                <w:right w:val="none" w:sz="0" w:space="0" w:color="auto"/>
              </w:divBdr>
            </w:div>
          </w:divsChild>
        </w:div>
        <w:div w:id="595671599">
          <w:marLeft w:val="0"/>
          <w:marRight w:val="0"/>
          <w:marTop w:val="0"/>
          <w:marBottom w:val="73"/>
          <w:divBdr>
            <w:top w:val="none" w:sz="0" w:space="0" w:color="auto"/>
            <w:left w:val="none" w:sz="0" w:space="0" w:color="auto"/>
            <w:bottom w:val="none" w:sz="0" w:space="0" w:color="auto"/>
            <w:right w:val="none" w:sz="0" w:space="0" w:color="auto"/>
          </w:divBdr>
          <w:divsChild>
            <w:div w:id="18278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491959">
      <w:bodyDiv w:val="1"/>
      <w:marLeft w:val="0"/>
      <w:marRight w:val="0"/>
      <w:marTop w:val="0"/>
      <w:marBottom w:val="0"/>
      <w:divBdr>
        <w:top w:val="none" w:sz="0" w:space="0" w:color="auto"/>
        <w:left w:val="none" w:sz="0" w:space="0" w:color="auto"/>
        <w:bottom w:val="none" w:sz="0" w:space="0" w:color="auto"/>
        <w:right w:val="none" w:sz="0" w:space="0" w:color="auto"/>
      </w:divBdr>
    </w:div>
    <w:div w:id="1500002314">
      <w:bodyDiv w:val="1"/>
      <w:marLeft w:val="0"/>
      <w:marRight w:val="0"/>
      <w:marTop w:val="0"/>
      <w:marBottom w:val="0"/>
      <w:divBdr>
        <w:top w:val="none" w:sz="0" w:space="0" w:color="auto"/>
        <w:left w:val="none" w:sz="0" w:space="0" w:color="auto"/>
        <w:bottom w:val="none" w:sz="0" w:space="0" w:color="auto"/>
        <w:right w:val="none" w:sz="0" w:space="0" w:color="auto"/>
      </w:divBdr>
    </w:div>
    <w:div w:id="1632709249">
      <w:bodyDiv w:val="1"/>
      <w:marLeft w:val="0"/>
      <w:marRight w:val="0"/>
      <w:marTop w:val="0"/>
      <w:marBottom w:val="0"/>
      <w:divBdr>
        <w:top w:val="none" w:sz="0" w:space="0" w:color="auto"/>
        <w:left w:val="none" w:sz="0" w:space="0" w:color="auto"/>
        <w:bottom w:val="none" w:sz="0" w:space="0" w:color="auto"/>
        <w:right w:val="none" w:sz="0" w:space="0" w:color="auto"/>
      </w:divBdr>
    </w:div>
    <w:div w:id="17309597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targetScreenSz w:val="1024x768"/>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https://rdxfootmark.naukri.com/v2/track/openCv?trackingInfo=6062a150521830b66706194377d6c4db134f530e18705c4458440321091b5b581108130a144458540b4356014b4450530401195c1333471b1b111546505f0b574a011503504e1c180c571833471b1b0716405b5c0e595601514841481f0f2b561358191b15001043095e08541b140e445745455d5f08054c1b00100317130d5d5d551c120a120011474a411b1213471b1b1115475e540a594d110f12115c6&amp;docType=doc"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vkoonapuraju1990@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61C2F6-5DD5-4741-9FCC-B878404A61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1294</Words>
  <Characters>7376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8653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Kranthi Kumar</dc:creator>
  <cp:lastModifiedBy>knoldus</cp:lastModifiedBy>
  <cp:revision>2</cp:revision>
  <cp:lastPrinted>2016-06-17T02:28:00Z</cp:lastPrinted>
  <dcterms:created xsi:type="dcterms:W3CDTF">2021-09-24T09:00:00Z</dcterms:created>
  <dcterms:modified xsi:type="dcterms:W3CDTF">2021-09-24T09:00:00Z</dcterms:modified>
</cp:coreProperties>
</file>