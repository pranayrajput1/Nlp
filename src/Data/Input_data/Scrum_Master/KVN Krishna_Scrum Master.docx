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983" w:rsidRPr="00A47766" w:rsidRDefault="00654983" w:rsidP="00654983">
      <w:pPr>
        <w:shd w:val="clear" w:color="auto" w:fill="F2F2F2"/>
        <w:ind w:right="-108"/>
        <w:rPr>
          <w:rFonts w:ascii="Century Gothic" w:hAnsi="Century Gothic"/>
          <w:b/>
          <w:bCs/>
          <w:color w:val="244061"/>
          <w:sz w:val="20"/>
          <w:szCs w:val="20"/>
        </w:rPr>
      </w:pPr>
      <w:r w:rsidRPr="00A47766">
        <w:rPr>
          <w:rFonts w:ascii="Century Gothic" w:hAnsi="Century Gothic"/>
          <w:b/>
          <w:bCs/>
          <w:color w:val="244061"/>
          <w:sz w:val="20"/>
          <w:szCs w:val="20"/>
        </w:rPr>
        <w:t>Career Summary</w:t>
      </w:r>
    </w:p>
    <w:p w:rsidR="00654983" w:rsidRPr="001504DD" w:rsidRDefault="00654983" w:rsidP="00654983">
      <w:pPr>
        <w:spacing w:line="320" w:lineRule="exact"/>
        <w:ind w:left="180"/>
        <w:jc w:val="both"/>
        <w:rPr>
          <w:rFonts w:ascii="Calibri" w:hAnsi="Calibri" w:cs="Arial"/>
          <w:sz w:val="4"/>
          <w:szCs w:val="4"/>
          <w:lang w:val="en-IN"/>
        </w:rPr>
      </w:pPr>
    </w:p>
    <w:p w:rsidR="00654983" w:rsidRPr="003264BF" w:rsidRDefault="00654983" w:rsidP="00654983">
      <w:pPr>
        <w:pStyle w:val="Heading2"/>
        <w:numPr>
          <w:ilvl w:val="0"/>
          <w:numId w:val="41"/>
        </w:numPr>
        <w:jc w:val="left"/>
        <w:rPr>
          <w:rFonts w:ascii="Century Gothic" w:hAnsi="Century Gothic" w:cs="Calibri"/>
          <w:sz w:val="18"/>
          <w:lang w:val="en-IN"/>
        </w:rPr>
      </w:pPr>
      <w:r>
        <w:rPr>
          <w:rFonts w:ascii="Century Gothic" w:hAnsi="Century Gothic" w:cs="Calibri"/>
          <w:sz w:val="18"/>
        </w:rPr>
        <w:t xml:space="preserve">Have </w:t>
      </w:r>
      <w:bookmarkStart w:id="0" w:name="_GoBack"/>
      <w:bookmarkEnd w:id="0"/>
      <w:r>
        <w:rPr>
          <w:rFonts w:ascii="Century Gothic" w:hAnsi="Century Gothic" w:cs="Calibri"/>
          <w:sz w:val="18"/>
        </w:rPr>
        <w:t>1</w:t>
      </w:r>
      <w:r w:rsidR="00440887">
        <w:rPr>
          <w:rFonts w:ascii="Century Gothic" w:hAnsi="Century Gothic" w:cs="Calibri"/>
          <w:sz w:val="18"/>
        </w:rPr>
        <w:t>6</w:t>
      </w:r>
      <w:r>
        <w:rPr>
          <w:rFonts w:ascii="Century Gothic" w:hAnsi="Century Gothic" w:cs="Calibri"/>
          <w:sz w:val="18"/>
        </w:rPr>
        <w:t>+</w:t>
      </w:r>
      <w:r w:rsidRPr="003264BF">
        <w:rPr>
          <w:rFonts w:ascii="Century Gothic" w:hAnsi="Century Gothic" w:cs="Calibri"/>
          <w:sz w:val="18"/>
        </w:rPr>
        <w:t xml:space="preserve"> years of total experience in IT with emphasis on Project Delivery&amp; Agile Methodology</w:t>
      </w:r>
    </w:p>
    <w:p w:rsidR="00654983" w:rsidRPr="003264BF" w:rsidRDefault="00654983" w:rsidP="001504DD">
      <w:pPr>
        <w:spacing w:line="334" w:lineRule="atLeast"/>
        <w:ind w:left="644"/>
        <w:jc w:val="both"/>
        <w:textAlignment w:val="baseline"/>
        <w:rPr>
          <w:rFonts w:ascii="Century Gothic" w:hAnsi="Century Gothic" w:cs="Calibri"/>
          <w:sz w:val="18"/>
          <w:szCs w:val="20"/>
        </w:rPr>
      </w:pPr>
      <w:r w:rsidRPr="003264BF">
        <w:rPr>
          <w:rFonts w:ascii="Century Gothic" w:hAnsi="Century Gothic" w:cs="Calibri"/>
          <w:sz w:val="18"/>
          <w:szCs w:val="20"/>
        </w:rPr>
        <w:t>I am a forward thinking, capable and committed Scrum Master / Senior Project Delivery Professional</w:t>
      </w:r>
      <w:r>
        <w:rPr>
          <w:rFonts w:ascii="Century Gothic" w:hAnsi="Century Gothic" w:cs="Calibri"/>
          <w:sz w:val="18"/>
          <w:szCs w:val="20"/>
        </w:rPr>
        <w:t xml:space="preserve"> </w:t>
      </w:r>
      <w:r w:rsidRPr="003264BF">
        <w:rPr>
          <w:rFonts w:ascii="Century Gothic" w:hAnsi="Century Gothic" w:cs="Calibri"/>
          <w:sz w:val="18"/>
          <w:szCs w:val="20"/>
        </w:rPr>
        <w:t>with a proven ability to meet agreed deadlines, co-ordinate work and work to defined software methodologies within a structured environment. Focused on any task and able to utilize knowledge and experiences to come up with practical solutions. Having first class executive leadership, negotiating and communicating skills and capable of providing guidance and advice to both in house and third party teams.</w:t>
      </w:r>
    </w:p>
    <w:p w:rsidR="00654983" w:rsidRPr="000759F5" w:rsidRDefault="00654983" w:rsidP="00654983">
      <w:pPr>
        <w:ind w:right="-108"/>
        <w:rPr>
          <w:rFonts w:ascii="Calibri" w:hAnsi="Calibri"/>
          <w:b/>
          <w:bCs/>
          <w:color w:val="244061"/>
          <w:sz w:val="20"/>
          <w:szCs w:val="20"/>
        </w:rPr>
      </w:pPr>
    </w:p>
    <w:p w:rsidR="00654983" w:rsidRPr="006F3429" w:rsidRDefault="00654983" w:rsidP="001504DD">
      <w:pPr>
        <w:shd w:val="clear" w:color="auto" w:fill="F2F2F2"/>
        <w:ind w:right="-108"/>
        <w:rPr>
          <w:rFonts w:ascii="Century Gothic" w:hAnsi="Century Gothic"/>
          <w:b/>
          <w:color w:val="E36C0A"/>
          <w:sz w:val="20"/>
          <w:szCs w:val="20"/>
        </w:rPr>
      </w:pPr>
      <w:r w:rsidRPr="006F3429">
        <w:rPr>
          <w:rFonts w:ascii="Century Gothic" w:hAnsi="Century Gothic"/>
          <w:b/>
          <w:bCs/>
          <w:color w:val="244061"/>
          <w:sz w:val="20"/>
          <w:szCs w:val="20"/>
        </w:rPr>
        <w:t>Work Experience</w:t>
      </w:r>
    </w:p>
    <w:p w:rsidR="00654983" w:rsidRPr="001504DD" w:rsidRDefault="00654983" w:rsidP="00654983">
      <w:pPr>
        <w:spacing w:line="334" w:lineRule="atLeast"/>
        <w:textAlignment w:val="baseline"/>
        <w:rPr>
          <w:rFonts w:ascii="Century Gothic" w:hAnsi="Century Gothic"/>
          <w:sz w:val="6"/>
          <w:szCs w:val="6"/>
        </w:rPr>
      </w:pP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072"/>
      </w:tblGrid>
      <w:tr w:rsidR="00B61FD5" w:rsidRPr="000B0AF8" w:rsidTr="000B0AF8">
        <w:trPr>
          <w:trHeight w:val="313"/>
        </w:trPr>
        <w:tc>
          <w:tcPr>
            <w:tcW w:w="2830" w:type="dxa"/>
            <w:shd w:val="clear" w:color="auto" w:fill="2F5496"/>
          </w:tcPr>
          <w:p w:rsidR="00B61FD5" w:rsidRPr="000B0AF8" w:rsidRDefault="00B61FD5" w:rsidP="000B0AF8">
            <w:pPr>
              <w:jc w:val="center"/>
              <w:rPr>
                <w:rFonts w:ascii="Century Gothic" w:hAnsi="Century Gothic"/>
                <w:b/>
                <w:bCs/>
                <w:color w:val="FFFFFF"/>
                <w:sz w:val="20"/>
                <w:szCs w:val="20"/>
              </w:rPr>
            </w:pPr>
            <w:r w:rsidRPr="000B0AF8">
              <w:rPr>
                <w:rFonts w:ascii="Century Gothic" w:hAnsi="Century Gothic"/>
                <w:b/>
                <w:bCs/>
                <w:color w:val="FFFFFF"/>
                <w:sz w:val="20"/>
                <w:szCs w:val="20"/>
              </w:rPr>
              <w:t>Timeline</w:t>
            </w:r>
          </w:p>
        </w:tc>
        <w:tc>
          <w:tcPr>
            <w:tcW w:w="5072" w:type="dxa"/>
            <w:shd w:val="clear" w:color="auto" w:fill="2F5496"/>
          </w:tcPr>
          <w:p w:rsidR="00B61FD5" w:rsidRPr="000B0AF8" w:rsidRDefault="00B61FD5" w:rsidP="000B0AF8">
            <w:pPr>
              <w:jc w:val="center"/>
              <w:rPr>
                <w:rFonts w:ascii="Century Gothic" w:hAnsi="Century Gothic"/>
                <w:b/>
                <w:bCs/>
                <w:color w:val="FFFFFF"/>
                <w:sz w:val="20"/>
                <w:szCs w:val="20"/>
              </w:rPr>
            </w:pPr>
            <w:r w:rsidRPr="000B0AF8">
              <w:rPr>
                <w:rFonts w:ascii="Century Gothic" w:hAnsi="Century Gothic"/>
                <w:b/>
                <w:bCs/>
                <w:color w:val="FFFFFF"/>
                <w:sz w:val="20"/>
                <w:szCs w:val="20"/>
              </w:rPr>
              <w:t>Organization</w:t>
            </w:r>
          </w:p>
        </w:tc>
      </w:tr>
      <w:tr w:rsidR="00B61FD5" w:rsidRPr="000B0AF8" w:rsidTr="000B0AF8">
        <w:trPr>
          <w:trHeight w:val="313"/>
        </w:trPr>
        <w:tc>
          <w:tcPr>
            <w:tcW w:w="2830" w:type="dxa"/>
            <w:shd w:val="clear" w:color="auto" w:fill="auto"/>
          </w:tcPr>
          <w:p w:rsidR="00B61FD5" w:rsidRPr="000B0AF8" w:rsidRDefault="00B61FD5" w:rsidP="000B0AF8">
            <w:pPr>
              <w:jc w:val="center"/>
              <w:rPr>
                <w:rFonts w:ascii="Century Gothic" w:hAnsi="Century Gothic"/>
                <w:b/>
                <w:bCs/>
                <w:sz w:val="18"/>
                <w:szCs w:val="18"/>
              </w:rPr>
            </w:pPr>
            <w:r w:rsidRPr="000B0AF8">
              <w:rPr>
                <w:rFonts w:ascii="Century Gothic" w:hAnsi="Century Gothic"/>
                <w:b/>
                <w:bCs/>
                <w:sz w:val="18"/>
                <w:szCs w:val="18"/>
              </w:rPr>
              <w:t xml:space="preserve">Oct 2005 – </w:t>
            </w:r>
            <w:r w:rsidR="00580A7F">
              <w:rPr>
                <w:rFonts w:ascii="Century Gothic" w:hAnsi="Century Gothic"/>
                <w:b/>
                <w:bCs/>
                <w:sz w:val="18"/>
                <w:szCs w:val="18"/>
              </w:rPr>
              <w:t>May</w:t>
            </w:r>
            <w:r w:rsidRPr="000B0AF8">
              <w:rPr>
                <w:rFonts w:ascii="Century Gothic" w:hAnsi="Century Gothic"/>
                <w:b/>
                <w:bCs/>
                <w:sz w:val="18"/>
                <w:szCs w:val="18"/>
              </w:rPr>
              <w:t xml:space="preserve"> 2019</w:t>
            </w:r>
          </w:p>
        </w:tc>
        <w:tc>
          <w:tcPr>
            <w:tcW w:w="5072" w:type="dxa"/>
            <w:shd w:val="clear" w:color="auto" w:fill="auto"/>
          </w:tcPr>
          <w:p w:rsidR="00154EF1" w:rsidRPr="000B0AF8" w:rsidRDefault="00B61FD5" w:rsidP="000B0AF8">
            <w:pPr>
              <w:rPr>
                <w:rFonts w:ascii="Century Gothic" w:hAnsi="Century Gothic"/>
                <w:b/>
                <w:bCs/>
                <w:sz w:val="18"/>
                <w:szCs w:val="18"/>
              </w:rPr>
            </w:pPr>
            <w:r w:rsidRPr="000B0AF8">
              <w:rPr>
                <w:rFonts w:ascii="Century Gothic" w:hAnsi="Century Gothic"/>
                <w:b/>
                <w:bCs/>
                <w:sz w:val="18"/>
                <w:szCs w:val="18"/>
              </w:rPr>
              <w:t>DTDC Express L</w:t>
            </w:r>
            <w:r w:rsidR="009E3815">
              <w:rPr>
                <w:rFonts w:ascii="Century Gothic" w:hAnsi="Century Gothic"/>
                <w:b/>
                <w:bCs/>
                <w:sz w:val="18"/>
                <w:szCs w:val="18"/>
              </w:rPr>
              <w:t>td</w:t>
            </w:r>
          </w:p>
        </w:tc>
      </w:tr>
      <w:tr w:rsidR="00154EF1" w:rsidRPr="000B0AF8" w:rsidTr="000B0AF8">
        <w:trPr>
          <w:trHeight w:val="313"/>
        </w:trPr>
        <w:tc>
          <w:tcPr>
            <w:tcW w:w="2830" w:type="dxa"/>
            <w:shd w:val="clear" w:color="auto" w:fill="auto"/>
          </w:tcPr>
          <w:p w:rsidR="00154EF1" w:rsidRPr="000B0AF8" w:rsidRDefault="00154EF1" w:rsidP="00154EF1">
            <w:pPr>
              <w:rPr>
                <w:rFonts w:ascii="Century Gothic" w:hAnsi="Century Gothic"/>
                <w:b/>
                <w:bCs/>
                <w:sz w:val="18"/>
                <w:szCs w:val="18"/>
              </w:rPr>
            </w:pPr>
            <w:r>
              <w:rPr>
                <w:rFonts w:ascii="Century Gothic" w:hAnsi="Century Gothic"/>
                <w:b/>
                <w:bCs/>
                <w:sz w:val="18"/>
                <w:szCs w:val="18"/>
              </w:rPr>
              <w:t xml:space="preserve">         </w:t>
            </w:r>
            <w:r w:rsidR="004F36DD">
              <w:rPr>
                <w:rFonts w:ascii="Century Gothic" w:hAnsi="Century Gothic"/>
                <w:b/>
                <w:bCs/>
                <w:sz w:val="18"/>
                <w:szCs w:val="18"/>
              </w:rPr>
              <w:t>May</w:t>
            </w:r>
            <w:r>
              <w:rPr>
                <w:rFonts w:ascii="Century Gothic" w:hAnsi="Century Gothic"/>
                <w:b/>
                <w:bCs/>
                <w:sz w:val="18"/>
                <w:szCs w:val="18"/>
              </w:rPr>
              <w:t xml:space="preserve"> 2019 -  Till date</w:t>
            </w:r>
          </w:p>
        </w:tc>
        <w:tc>
          <w:tcPr>
            <w:tcW w:w="5072" w:type="dxa"/>
            <w:shd w:val="clear" w:color="auto" w:fill="auto"/>
          </w:tcPr>
          <w:p w:rsidR="00154EF1" w:rsidRPr="000B0AF8" w:rsidRDefault="00731029" w:rsidP="000B0AF8">
            <w:pPr>
              <w:rPr>
                <w:rFonts w:ascii="Century Gothic" w:hAnsi="Century Gothic"/>
                <w:b/>
                <w:bCs/>
                <w:sz w:val="18"/>
                <w:szCs w:val="18"/>
              </w:rPr>
            </w:pPr>
            <w:r>
              <w:rPr>
                <w:rFonts w:ascii="Century Gothic" w:hAnsi="Century Gothic"/>
                <w:b/>
                <w:bCs/>
                <w:sz w:val="18"/>
                <w:szCs w:val="18"/>
              </w:rPr>
              <w:t>Tech Mahindra</w:t>
            </w:r>
            <w:r w:rsidR="00F868FA">
              <w:rPr>
                <w:rFonts w:ascii="Century Gothic" w:hAnsi="Century Gothic"/>
                <w:b/>
                <w:bCs/>
                <w:sz w:val="18"/>
                <w:szCs w:val="18"/>
              </w:rPr>
              <w:t xml:space="preserve"> Ltd</w:t>
            </w:r>
          </w:p>
        </w:tc>
      </w:tr>
    </w:tbl>
    <w:p w:rsidR="00B61FD5" w:rsidRPr="006F3429" w:rsidRDefault="00B61FD5" w:rsidP="00654983">
      <w:pPr>
        <w:spacing w:line="334" w:lineRule="atLeast"/>
        <w:textAlignment w:val="baseline"/>
        <w:rPr>
          <w:rFonts w:ascii="Century Gothic" w:hAnsi="Century Gothic"/>
          <w:sz w:val="20"/>
          <w:szCs w:val="20"/>
        </w:rPr>
      </w:pPr>
    </w:p>
    <w:p w:rsidR="00654983" w:rsidRPr="006F3429" w:rsidRDefault="00654983" w:rsidP="00654983">
      <w:pPr>
        <w:shd w:val="clear" w:color="auto" w:fill="F2F2F2"/>
        <w:rPr>
          <w:rFonts w:ascii="Century Gothic" w:hAnsi="Century Gothic"/>
          <w:b/>
          <w:bCs/>
          <w:color w:val="244061"/>
          <w:sz w:val="20"/>
          <w:szCs w:val="20"/>
        </w:rPr>
      </w:pPr>
      <w:r w:rsidRPr="006F3429">
        <w:rPr>
          <w:rFonts w:ascii="Century Gothic" w:hAnsi="Century Gothic"/>
          <w:b/>
          <w:bCs/>
          <w:color w:val="244061"/>
          <w:sz w:val="20"/>
          <w:szCs w:val="20"/>
        </w:rPr>
        <w:t>Profession Summary</w:t>
      </w:r>
    </w:p>
    <w:p w:rsidR="00654983" w:rsidRPr="006F3429" w:rsidRDefault="00654983" w:rsidP="00654983">
      <w:pPr>
        <w:autoSpaceDE w:val="0"/>
        <w:autoSpaceDN w:val="0"/>
        <w:adjustRightInd w:val="0"/>
        <w:rPr>
          <w:rFonts w:ascii="Century Gothic" w:hAnsi="Century Gothic" w:cs="Calibri"/>
          <w:color w:val="000000"/>
          <w:sz w:val="22"/>
          <w:szCs w:val="22"/>
        </w:rPr>
      </w:pPr>
    </w:p>
    <w:p w:rsidR="00F06733" w:rsidRDefault="00654983" w:rsidP="00F06733">
      <w:pPr>
        <w:pStyle w:val="ListParagraph"/>
        <w:numPr>
          <w:ilvl w:val="0"/>
          <w:numId w:val="43"/>
        </w:numPr>
        <w:autoSpaceDE w:val="0"/>
        <w:autoSpaceDN w:val="0"/>
        <w:adjustRightInd w:val="0"/>
        <w:spacing w:after="0" w:line="240" w:lineRule="auto"/>
        <w:contextualSpacing w:val="0"/>
        <w:rPr>
          <w:rFonts w:ascii="Century Gothic" w:eastAsia="Times New Roman" w:hAnsi="Century Gothic" w:cs="Calibri"/>
          <w:sz w:val="18"/>
          <w:szCs w:val="20"/>
        </w:rPr>
      </w:pPr>
      <w:r>
        <w:rPr>
          <w:rFonts w:ascii="Century Gothic" w:eastAsia="Times New Roman" w:hAnsi="Century Gothic" w:cs="Calibri"/>
          <w:sz w:val="18"/>
          <w:szCs w:val="20"/>
        </w:rPr>
        <w:t>Have 1</w:t>
      </w:r>
      <w:r w:rsidR="00284013">
        <w:rPr>
          <w:rFonts w:ascii="Century Gothic" w:eastAsia="Times New Roman" w:hAnsi="Century Gothic" w:cs="Calibri"/>
          <w:sz w:val="18"/>
          <w:szCs w:val="20"/>
        </w:rPr>
        <w:t>5</w:t>
      </w:r>
      <w:r>
        <w:rPr>
          <w:rFonts w:ascii="Century Gothic" w:eastAsia="Times New Roman" w:hAnsi="Century Gothic" w:cs="Calibri"/>
          <w:sz w:val="18"/>
          <w:szCs w:val="20"/>
        </w:rPr>
        <w:t>+</w:t>
      </w:r>
      <w:r w:rsidRPr="006F3429">
        <w:rPr>
          <w:rFonts w:ascii="Century Gothic" w:eastAsia="Times New Roman" w:hAnsi="Century Gothic" w:cs="Calibri"/>
          <w:sz w:val="18"/>
          <w:szCs w:val="20"/>
        </w:rPr>
        <w:t xml:space="preserve"> years of experience in Information Technology sector and </w:t>
      </w:r>
      <w:r w:rsidR="00154EF1">
        <w:rPr>
          <w:rFonts w:ascii="Century Gothic" w:eastAsia="Times New Roman" w:hAnsi="Century Gothic" w:cs="Calibri"/>
          <w:sz w:val="18"/>
          <w:szCs w:val="20"/>
        </w:rPr>
        <w:t>2</w:t>
      </w:r>
      <w:r>
        <w:rPr>
          <w:rFonts w:ascii="Century Gothic" w:eastAsia="Times New Roman" w:hAnsi="Century Gothic" w:cs="Calibri"/>
          <w:sz w:val="18"/>
          <w:szCs w:val="20"/>
        </w:rPr>
        <w:t>+</w:t>
      </w:r>
      <w:r w:rsidRPr="006F3429">
        <w:rPr>
          <w:rFonts w:ascii="Century Gothic" w:eastAsia="Times New Roman" w:hAnsi="Century Gothic" w:cs="Calibri"/>
          <w:sz w:val="18"/>
          <w:szCs w:val="20"/>
        </w:rPr>
        <w:t xml:space="preserve"> years as Scrum Master with excellence in: </w:t>
      </w:r>
    </w:p>
    <w:p w:rsidR="00F06733" w:rsidRPr="00F06733" w:rsidRDefault="00F06733" w:rsidP="00F06733">
      <w:pPr>
        <w:pStyle w:val="ListParagraph"/>
        <w:autoSpaceDE w:val="0"/>
        <w:autoSpaceDN w:val="0"/>
        <w:adjustRightInd w:val="0"/>
        <w:spacing w:after="0" w:line="240" w:lineRule="auto"/>
        <w:contextualSpacing w:val="0"/>
        <w:rPr>
          <w:rFonts w:ascii="Century Gothic" w:eastAsia="Times New Roman" w:hAnsi="Century Gothic" w:cs="Calibri"/>
          <w:sz w:val="18"/>
          <w:szCs w:val="20"/>
        </w:rPr>
      </w:pPr>
    </w:p>
    <w:p w:rsidR="00654983" w:rsidRPr="006F3429" w:rsidRDefault="00654983" w:rsidP="00654983">
      <w:pPr>
        <w:autoSpaceDE w:val="0"/>
        <w:autoSpaceDN w:val="0"/>
        <w:adjustRightInd w:val="0"/>
        <w:ind w:firstLine="720"/>
        <w:rPr>
          <w:rFonts w:ascii="Century Gothic" w:hAnsi="Century Gothic" w:cs="Calibri"/>
          <w:sz w:val="18"/>
          <w:szCs w:val="20"/>
        </w:rPr>
      </w:pPr>
      <w:r w:rsidRPr="006F3429">
        <w:rPr>
          <w:rFonts w:ascii="Century Gothic" w:hAnsi="Century Gothic" w:cs="Calibri"/>
          <w:sz w:val="18"/>
          <w:szCs w:val="20"/>
        </w:rPr>
        <w:t>~ Project Management</w:t>
      </w:r>
      <w:r>
        <w:rPr>
          <w:rFonts w:ascii="Century Gothic" w:hAnsi="Century Gothic" w:cs="Calibri"/>
          <w:sz w:val="18"/>
          <w:szCs w:val="20"/>
        </w:rPr>
        <w:tab/>
      </w:r>
      <w:r>
        <w:rPr>
          <w:rFonts w:ascii="Century Gothic" w:hAnsi="Century Gothic" w:cs="Calibri"/>
          <w:sz w:val="18"/>
          <w:szCs w:val="20"/>
        </w:rPr>
        <w:tab/>
      </w:r>
      <w:r w:rsidRPr="006F3429">
        <w:rPr>
          <w:rFonts w:ascii="Century Gothic" w:hAnsi="Century Gothic" w:cs="Calibri"/>
          <w:sz w:val="18"/>
          <w:szCs w:val="20"/>
        </w:rPr>
        <w:t xml:space="preserve">~ Scrum Master      </w:t>
      </w:r>
      <w:r w:rsidRPr="006F3429">
        <w:rPr>
          <w:rFonts w:ascii="Century Gothic" w:hAnsi="Century Gothic" w:cs="Calibri"/>
          <w:sz w:val="18"/>
          <w:szCs w:val="20"/>
        </w:rPr>
        <w:tab/>
      </w:r>
      <w:r w:rsidRPr="006F3429">
        <w:rPr>
          <w:rFonts w:ascii="Century Gothic" w:hAnsi="Century Gothic" w:cs="Calibri"/>
          <w:sz w:val="18"/>
          <w:szCs w:val="20"/>
        </w:rPr>
        <w:tab/>
        <w:t xml:space="preserve">~ Service Delivery </w:t>
      </w:r>
    </w:p>
    <w:p w:rsidR="00654983" w:rsidRPr="006F3429" w:rsidRDefault="00654983" w:rsidP="00654983">
      <w:pPr>
        <w:autoSpaceDE w:val="0"/>
        <w:autoSpaceDN w:val="0"/>
        <w:adjustRightInd w:val="0"/>
        <w:ind w:firstLine="720"/>
        <w:rPr>
          <w:rFonts w:ascii="Century Gothic" w:hAnsi="Century Gothic" w:cs="Calibri"/>
          <w:sz w:val="18"/>
          <w:szCs w:val="20"/>
        </w:rPr>
      </w:pPr>
      <w:r w:rsidRPr="006F3429">
        <w:rPr>
          <w:rFonts w:ascii="Century Gothic" w:hAnsi="Century Gothic" w:cs="Calibri"/>
          <w:sz w:val="18"/>
          <w:szCs w:val="20"/>
        </w:rPr>
        <w:t xml:space="preserve">~ Release Management </w:t>
      </w:r>
      <w:r w:rsidRPr="006F3429">
        <w:rPr>
          <w:rFonts w:ascii="Century Gothic" w:hAnsi="Century Gothic" w:cs="Calibri"/>
          <w:sz w:val="18"/>
          <w:szCs w:val="20"/>
        </w:rPr>
        <w:tab/>
        <w:t xml:space="preserve">~ Team Management </w:t>
      </w:r>
      <w:r w:rsidRPr="006F3429">
        <w:rPr>
          <w:rFonts w:ascii="Century Gothic" w:hAnsi="Century Gothic" w:cs="Calibri"/>
          <w:sz w:val="18"/>
          <w:szCs w:val="20"/>
        </w:rPr>
        <w:tab/>
      </w:r>
      <w:r w:rsidRPr="006F3429">
        <w:rPr>
          <w:rFonts w:ascii="Century Gothic" w:hAnsi="Century Gothic" w:cs="Calibri"/>
          <w:sz w:val="18"/>
          <w:szCs w:val="20"/>
        </w:rPr>
        <w:tab/>
        <w:t xml:space="preserve">~ Liaison &amp; Coordination </w:t>
      </w:r>
    </w:p>
    <w:p w:rsidR="00654983" w:rsidRPr="006F3429" w:rsidRDefault="00654983" w:rsidP="00654983">
      <w:pPr>
        <w:ind w:left="720"/>
        <w:rPr>
          <w:rFonts w:ascii="Century Gothic" w:hAnsi="Century Gothic" w:cs="Calibri"/>
          <w:sz w:val="18"/>
          <w:szCs w:val="20"/>
        </w:rPr>
      </w:pPr>
      <w:r>
        <w:rPr>
          <w:rFonts w:ascii="Century Gothic" w:hAnsi="Century Gothic" w:cs="Calibri"/>
          <w:sz w:val="18"/>
          <w:szCs w:val="20"/>
        </w:rPr>
        <w:t>~ Program Management</w:t>
      </w:r>
      <w:r w:rsidRPr="006F3429">
        <w:rPr>
          <w:rFonts w:ascii="Century Gothic" w:hAnsi="Century Gothic" w:cs="Calibri"/>
          <w:sz w:val="18"/>
          <w:szCs w:val="20"/>
        </w:rPr>
        <w:t xml:space="preserve"> </w:t>
      </w:r>
      <w:r>
        <w:rPr>
          <w:rFonts w:ascii="Century Gothic" w:hAnsi="Century Gothic" w:cs="Calibri"/>
          <w:sz w:val="18"/>
          <w:szCs w:val="20"/>
        </w:rPr>
        <w:tab/>
      </w:r>
      <w:r w:rsidRPr="006F3429">
        <w:rPr>
          <w:rFonts w:ascii="Century Gothic" w:hAnsi="Century Gothic" w:cs="Calibri"/>
          <w:sz w:val="18"/>
          <w:szCs w:val="20"/>
        </w:rPr>
        <w:t xml:space="preserve">~ Coaching Agile practices  </w:t>
      </w:r>
      <w:r>
        <w:rPr>
          <w:rFonts w:ascii="Century Gothic" w:hAnsi="Century Gothic" w:cs="Calibri"/>
          <w:sz w:val="18"/>
          <w:szCs w:val="20"/>
        </w:rPr>
        <w:tab/>
      </w:r>
      <w:r w:rsidRPr="006F3429">
        <w:rPr>
          <w:rFonts w:ascii="Century Gothic" w:hAnsi="Century Gothic" w:cs="Calibri"/>
          <w:sz w:val="18"/>
          <w:szCs w:val="20"/>
        </w:rPr>
        <w:t>~ Servant Leadership</w:t>
      </w:r>
    </w:p>
    <w:p w:rsidR="00654983" w:rsidRPr="006F3429" w:rsidRDefault="00654983" w:rsidP="00654983">
      <w:pPr>
        <w:ind w:left="720"/>
        <w:rPr>
          <w:rFonts w:ascii="Century Gothic" w:hAnsi="Century Gothic" w:cs="Calibri"/>
          <w:sz w:val="18"/>
          <w:szCs w:val="20"/>
        </w:rPr>
      </w:pPr>
    </w:p>
    <w:p w:rsidR="00654983" w:rsidRPr="006F3429" w:rsidRDefault="00654983" w:rsidP="00654983">
      <w:pPr>
        <w:ind w:left="720"/>
        <w:rPr>
          <w:rFonts w:ascii="Century Gothic" w:hAnsi="Century Gothic" w:cs="Calibri"/>
          <w:sz w:val="18"/>
          <w:szCs w:val="20"/>
        </w:rPr>
      </w:pPr>
      <w:r w:rsidRPr="006F3429">
        <w:rPr>
          <w:rFonts w:ascii="Century Gothic" w:hAnsi="Century Gothic" w:cs="Calibri"/>
          <w:sz w:val="18"/>
          <w:szCs w:val="20"/>
        </w:rPr>
        <w:t>As a Scrum Master:</w:t>
      </w:r>
    </w:p>
    <w:p w:rsidR="00654983" w:rsidRPr="006F3429" w:rsidRDefault="00654983" w:rsidP="00654983">
      <w:pPr>
        <w:ind w:left="720"/>
        <w:rPr>
          <w:rFonts w:ascii="Century Gothic" w:hAnsi="Century Gothic" w:cs="Calibri"/>
          <w:sz w:val="18"/>
          <w:szCs w:val="20"/>
        </w:rPr>
      </w:pP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 xml:space="preserve">As a Scrum Master, responsible to </w:t>
      </w:r>
      <w:r w:rsidR="001A5DF4">
        <w:rPr>
          <w:rFonts w:ascii="Century Gothic" w:hAnsi="Century Gothic" w:cs="Calibri"/>
          <w:sz w:val="18"/>
          <w:szCs w:val="20"/>
        </w:rPr>
        <w:t>C</w:t>
      </w:r>
      <w:r w:rsidRPr="006F3429">
        <w:rPr>
          <w:rFonts w:ascii="Century Gothic" w:hAnsi="Century Gothic" w:cs="Calibri"/>
          <w:sz w:val="18"/>
          <w:szCs w:val="20"/>
        </w:rPr>
        <w:t>ollaborate, facilitate, lead and coach many Scrum teams responsible for developing different modules in the product.</w:t>
      </w:r>
    </w:p>
    <w:p w:rsidR="00654983" w:rsidRPr="00A06ACA" w:rsidRDefault="00654983" w:rsidP="00654983">
      <w:pPr>
        <w:widowControl w:val="0"/>
        <w:numPr>
          <w:ilvl w:val="0"/>
          <w:numId w:val="42"/>
        </w:numPr>
        <w:tabs>
          <w:tab w:val="left" w:pos="720"/>
        </w:tabs>
        <w:suppressAutoHyphens/>
        <w:rPr>
          <w:rFonts w:ascii="Century Gothic" w:hAnsi="Century Gothic" w:cs="Calibri"/>
          <w:sz w:val="18"/>
          <w:szCs w:val="20"/>
        </w:rPr>
      </w:pPr>
      <w:r w:rsidRPr="00A06ACA">
        <w:rPr>
          <w:rFonts w:ascii="Century Gothic" w:hAnsi="Century Gothic" w:cs="Calibri"/>
          <w:sz w:val="18"/>
          <w:szCs w:val="20"/>
        </w:rPr>
        <w:t>Expert at driving the adoption and enforcement of Scrum rules, removing impediments and fostering self-management. Capable of bringing overwhelming enthusiasm and awareness to projects, applying expert</w:t>
      </w:r>
      <w:r>
        <w:rPr>
          <w:rFonts w:ascii="Century Gothic" w:hAnsi="Century Gothic" w:cs="Calibri"/>
          <w:sz w:val="18"/>
          <w:szCs w:val="20"/>
        </w:rPr>
        <w:t xml:space="preserve"> </w:t>
      </w:r>
      <w:r w:rsidRPr="00A06ACA">
        <w:rPr>
          <w:rFonts w:ascii="Century Gothic" w:hAnsi="Century Gothic" w:cs="Calibri"/>
          <w:sz w:val="18"/>
          <w:szCs w:val="20"/>
        </w:rPr>
        <w:t>Judgment to the removal of impediments, keeping teams focused and delivering success in rapidly evolving and dynamic environments.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Facilitate scrum ceremonies (grooming, sprint planning, retrospectives, daily standups, etc.)</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Assisted team with making appropriate commitments through story selection, manage backlog, prioritize resolution of defects/bugs as evidenced by the on-time delivery of sprints and participated proactively in developing and maintaining team standards, tools and best practices reducing development time.</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Educate and reinforce scrum methodology and agile framework to team members and key stakeholders.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Protect team from over-commitment, manage backlog, prioritize resolution of defects/bugs</w:t>
      </w:r>
      <w:r w:rsidR="001A5DF4">
        <w:rPr>
          <w:rFonts w:ascii="Century Gothic" w:hAnsi="Century Gothic" w:cs="Calibri"/>
          <w:sz w:val="18"/>
          <w:szCs w:val="20"/>
        </w:rPr>
        <w:t>.</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Removed impediments and protected team members from interruptions and distractions to maximize productivity. Encouraged and implemented process improvements, created team-building opportunities.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Track and communicate team velocity and sprint/release progress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Responsible for guiding the planning, tracking and day-to-day activities of Web development teams during its transition from Waterfall to Agile methodologies.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Organized and facilitated sprint planning, daily stand-up meetings, reviews, retrospectives, release planning, demos and other Scrum-related meetings</w:t>
      </w:r>
    </w:p>
    <w:p w:rsidR="00654983" w:rsidRPr="006F3429" w:rsidRDefault="00654983" w:rsidP="00654983">
      <w:pPr>
        <w:widowControl w:val="0"/>
        <w:numPr>
          <w:ilvl w:val="0"/>
          <w:numId w:val="42"/>
        </w:numPr>
        <w:tabs>
          <w:tab w:val="left" w:pos="720"/>
        </w:tabs>
        <w:suppressAutoHyphens/>
        <w:rPr>
          <w:rFonts w:ascii="Century Gothic" w:hAnsi="Century Gothic" w:cs="Calibri"/>
          <w:sz w:val="18"/>
          <w:szCs w:val="20"/>
        </w:rPr>
      </w:pPr>
      <w:r w:rsidRPr="006F3429">
        <w:rPr>
          <w:rFonts w:ascii="Century Gothic" w:hAnsi="Century Gothic" w:cs="Calibri"/>
          <w:sz w:val="18"/>
          <w:szCs w:val="20"/>
        </w:rPr>
        <w:t>Resolved many complex issues by bringing together the Engineering teams, Product owners, Scrum Masters across different scrums within organization.</w:t>
      </w:r>
    </w:p>
    <w:p w:rsidR="00654983" w:rsidRPr="006F3429" w:rsidRDefault="00654983" w:rsidP="00654983">
      <w:pPr>
        <w:widowControl w:val="0"/>
        <w:numPr>
          <w:ilvl w:val="0"/>
          <w:numId w:val="42"/>
        </w:numPr>
        <w:suppressAutoHyphens/>
        <w:rPr>
          <w:rFonts w:ascii="Century Gothic" w:hAnsi="Century Gothic" w:cs="Calibri"/>
          <w:color w:val="000000"/>
          <w:sz w:val="20"/>
          <w:szCs w:val="20"/>
        </w:rPr>
      </w:pPr>
      <w:r w:rsidRPr="006F3429">
        <w:rPr>
          <w:rFonts w:ascii="Century Gothic" w:hAnsi="Century Gothic" w:cs="Calibri"/>
          <w:sz w:val="18"/>
          <w:szCs w:val="20"/>
        </w:rPr>
        <w:t xml:space="preserve">Have good exposure to different agile frameworks such as </w:t>
      </w:r>
      <w:r w:rsidRPr="00845E31">
        <w:rPr>
          <w:rFonts w:ascii="Century Gothic" w:hAnsi="Century Gothic" w:cs="Calibri"/>
          <w:b/>
          <w:sz w:val="18"/>
          <w:szCs w:val="20"/>
        </w:rPr>
        <w:t>Scrum, Kanban, Extreme Programming (XP), Feature-Driven Development (FDD), Test Driven Development (TDD), Automated Testing, Continuous Integration / Continuous Delivery (CI/CD), Pai</w:t>
      </w:r>
      <w:r>
        <w:rPr>
          <w:rFonts w:ascii="Century Gothic" w:hAnsi="Century Gothic" w:cs="Calibri"/>
          <w:b/>
          <w:sz w:val="18"/>
          <w:szCs w:val="20"/>
        </w:rPr>
        <w:t xml:space="preserve">r Programming </w:t>
      </w:r>
      <w:r w:rsidRPr="00845E31">
        <w:rPr>
          <w:rFonts w:ascii="Century Gothic" w:hAnsi="Century Gothic" w:cs="Calibri"/>
          <w:b/>
          <w:sz w:val="18"/>
          <w:szCs w:val="20"/>
        </w:rPr>
        <w:t>etc</w:t>
      </w:r>
      <w:r w:rsidRPr="00A06ACA">
        <w:rPr>
          <w:rFonts w:ascii="Century Gothic" w:hAnsi="Century Gothic" w:cs="Calibri"/>
          <w:b/>
          <w:sz w:val="18"/>
          <w:szCs w:val="20"/>
        </w:rPr>
        <w:t>.</w:t>
      </w:r>
    </w:p>
    <w:p w:rsidR="00654983" w:rsidRPr="006F3429" w:rsidRDefault="00654983" w:rsidP="00654983">
      <w:pPr>
        <w:widowControl w:val="0"/>
        <w:tabs>
          <w:tab w:val="left" w:pos="720"/>
        </w:tabs>
        <w:suppressAutoHyphens/>
        <w:rPr>
          <w:rFonts w:ascii="Century Gothic" w:hAnsi="Century Gothic" w:cs="Calibri"/>
          <w:b/>
          <w:bCs/>
          <w:color w:val="000000"/>
          <w:sz w:val="22"/>
          <w:szCs w:val="22"/>
          <w:lang w:val="en-GB"/>
        </w:rPr>
      </w:pPr>
    </w:p>
    <w:p w:rsidR="00654983" w:rsidRPr="001631FD" w:rsidRDefault="00654983" w:rsidP="00654983">
      <w:pPr>
        <w:tabs>
          <w:tab w:val="left" w:pos="720"/>
        </w:tabs>
        <w:rPr>
          <w:rFonts w:ascii="Century Gothic" w:hAnsi="Century Gothic" w:cs="Calibri"/>
          <w:color w:val="000000"/>
          <w:sz w:val="20"/>
          <w:szCs w:val="20"/>
        </w:rPr>
      </w:pPr>
      <w:r w:rsidRPr="001631FD">
        <w:rPr>
          <w:rFonts w:ascii="Century Gothic" w:hAnsi="Century Gothic" w:cs="Calibri"/>
          <w:b/>
          <w:bCs/>
          <w:color w:val="000000"/>
          <w:sz w:val="20"/>
          <w:szCs w:val="20"/>
          <w:lang w:val="en-GB"/>
        </w:rPr>
        <w:t>Managerial Abilities:</w:t>
      </w:r>
    </w:p>
    <w:p w:rsidR="00654983" w:rsidRPr="006F3429" w:rsidRDefault="00654983" w:rsidP="00654983">
      <w:pPr>
        <w:rPr>
          <w:rFonts w:ascii="Century Gothic" w:hAnsi="Century Gothic" w:cs="Calibri"/>
          <w:bCs/>
          <w:color w:val="000000"/>
          <w:sz w:val="22"/>
          <w:szCs w:val="22"/>
          <w:lang w:val="en-GB"/>
        </w:rPr>
      </w:pP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Managing teams</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Strong influencing and Communication skills</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Having a flexible attitude and positive approach</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Ability to lead Onshore/offshore teams</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Project scheduling and analyzing the requirements for further proceedings</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Possess excellent organizational skills with proven abilities in team and customer relationship management</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Ability to quickly learn applications with minimal documentation</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Delivering and implementing the project as per scheduled milestones</w:t>
      </w:r>
    </w:p>
    <w:p w:rsidR="00654983" w:rsidRPr="001631FD" w:rsidRDefault="00654983" w:rsidP="00654983">
      <w:pPr>
        <w:widowControl w:val="0"/>
        <w:numPr>
          <w:ilvl w:val="0"/>
          <w:numId w:val="42"/>
        </w:numPr>
        <w:suppressAutoHyphens/>
        <w:rPr>
          <w:rFonts w:ascii="Century Gothic" w:hAnsi="Century Gothic" w:cs="Calibri"/>
          <w:sz w:val="18"/>
          <w:szCs w:val="20"/>
        </w:rPr>
      </w:pPr>
      <w:r w:rsidRPr="001631FD">
        <w:rPr>
          <w:rFonts w:ascii="Century Gothic" w:hAnsi="Century Gothic" w:cs="Calibri"/>
          <w:sz w:val="18"/>
          <w:szCs w:val="20"/>
        </w:rPr>
        <w:t>Conducting user training sessions</w:t>
      </w:r>
    </w:p>
    <w:p w:rsidR="00654983" w:rsidRPr="006F3429" w:rsidRDefault="00654983" w:rsidP="00654983">
      <w:pPr>
        <w:widowControl w:val="0"/>
        <w:suppressAutoHyphens/>
        <w:ind w:left="720"/>
        <w:rPr>
          <w:rFonts w:ascii="Century Gothic" w:hAnsi="Century Gothic" w:cs="Calibri"/>
          <w:b/>
          <w:color w:val="000000"/>
          <w:sz w:val="22"/>
          <w:szCs w:val="22"/>
          <w:lang w:val="en-GB"/>
        </w:rPr>
      </w:pPr>
    </w:p>
    <w:p w:rsidR="00654983" w:rsidRPr="00F06733" w:rsidRDefault="00861CC1" w:rsidP="00F06733">
      <w:pPr>
        <w:tabs>
          <w:tab w:val="left" w:pos="720"/>
        </w:tabs>
        <w:rPr>
          <w:rFonts w:ascii="Century Gothic" w:hAnsi="Century Gothic" w:cs="Calibri"/>
          <w:b/>
          <w:bCs/>
          <w:color w:val="000000"/>
          <w:sz w:val="20"/>
          <w:szCs w:val="20"/>
          <w:lang w:val="en-GB"/>
        </w:rPr>
      </w:pPr>
      <w:r>
        <w:rPr>
          <w:rFonts w:ascii="Century Gothic" w:hAnsi="Century Gothic" w:cs="Calibri"/>
          <w:b/>
          <w:bCs/>
          <w:color w:val="000000"/>
          <w:sz w:val="20"/>
          <w:szCs w:val="20"/>
          <w:lang w:val="en-GB"/>
        </w:rPr>
        <w:t>Achievements</w:t>
      </w:r>
      <w:r w:rsidR="00654983" w:rsidRPr="001631FD">
        <w:rPr>
          <w:rFonts w:ascii="Century Gothic" w:hAnsi="Century Gothic" w:cs="Calibri"/>
          <w:b/>
          <w:bCs/>
          <w:color w:val="000000"/>
          <w:sz w:val="20"/>
          <w:szCs w:val="20"/>
          <w:lang w:val="en-GB"/>
        </w:rPr>
        <w:t>:</w:t>
      </w:r>
    </w:p>
    <w:p w:rsidR="00654983" w:rsidRPr="00C60146" w:rsidRDefault="00C60146" w:rsidP="00654983">
      <w:pPr>
        <w:widowControl w:val="0"/>
        <w:numPr>
          <w:ilvl w:val="0"/>
          <w:numId w:val="42"/>
        </w:numPr>
        <w:suppressAutoHyphens/>
        <w:rPr>
          <w:rFonts w:cs="Calibri"/>
          <w:sz w:val="18"/>
          <w:szCs w:val="20"/>
        </w:rPr>
      </w:pPr>
      <w:r>
        <w:rPr>
          <w:rFonts w:ascii="Century Gothic" w:hAnsi="Century Gothic" w:cs="Calibri"/>
          <w:sz w:val="18"/>
          <w:szCs w:val="20"/>
        </w:rPr>
        <w:t>Best Employee For the Year 2009</w:t>
      </w:r>
    </w:p>
    <w:p w:rsidR="00C60146" w:rsidRPr="004B4021" w:rsidRDefault="00C60146" w:rsidP="00654983">
      <w:pPr>
        <w:widowControl w:val="0"/>
        <w:numPr>
          <w:ilvl w:val="0"/>
          <w:numId w:val="42"/>
        </w:numPr>
        <w:suppressAutoHyphens/>
        <w:rPr>
          <w:rFonts w:cs="Calibri"/>
          <w:sz w:val="18"/>
          <w:szCs w:val="20"/>
        </w:rPr>
      </w:pPr>
      <w:r>
        <w:rPr>
          <w:rFonts w:ascii="Century Gothic" w:hAnsi="Century Gothic" w:cs="Calibri"/>
          <w:sz w:val="18"/>
          <w:szCs w:val="20"/>
        </w:rPr>
        <w:t>Bravo Card For Best Performance 2011</w:t>
      </w:r>
    </w:p>
    <w:p w:rsidR="004B4021" w:rsidRPr="00845E31" w:rsidRDefault="004B4021" w:rsidP="00654983">
      <w:pPr>
        <w:widowControl w:val="0"/>
        <w:numPr>
          <w:ilvl w:val="0"/>
          <w:numId w:val="42"/>
        </w:numPr>
        <w:suppressAutoHyphens/>
        <w:rPr>
          <w:rFonts w:cs="Calibri"/>
          <w:sz w:val="18"/>
          <w:szCs w:val="20"/>
        </w:rPr>
      </w:pPr>
      <w:r>
        <w:rPr>
          <w:rFonts w:ascii="Century Gothic" w:hAnsi="Century Gothic" w:cs="Calibri"/>
          <w:sz w:val="18"/>
          <w:szCs w:val="20"/>
        </w:rPr>
        <w:t>Bravo Card For Best Performance 2016</w:t>
      </w:r>
    </w:p>
    <w:p w:rsidR="00654983" w:rsidRPr="009235DD" w:rsidRDefault="00654983" w:rsidP="00654983">
      <w:pPr>
        <w:widowControl w:val="0"/>
        <w:suppressAutoHyphens/>
        <w:ind w:left="720"/>
        <w:rPr>
          <w:rStyle w:val="apple-style-span"/>
          <w:rFonts w:cs="Calibri"/>
          <w:sz w:val="18"/>
          <w:szCs w:val="20"/>
        </w:rPr>
      </w:pPr>
    </w:p>
    <w:p w:rsidR="00654983" w:rsidRPr="006F3429" w:rsidRDefault="00654983" w:rsidP="00654983">
      <w:pPr>
        <w:tabs>
          <w:tab w:val="left" w:pos="720"/>
        </w:tabs>
        <w:rPr>
          <w:rFonts w:ascii="Century Gothic" w:hAnsi="Century Gothic" w:cs="Calibri"/>
          <w:color w:val="000000"/>
          <w:sz w:val="20"/>
          <w:szCs w:val="20"/>
        </w:rPr>
      </w:pPr>
      <w:r w:rsidRPr="006F3429">
        <w:rPr>
          <w:rFonts w:ascii="Century Gothic" w:hAnsi="Century Gothic" w:cs="Calibri"/>
          <w:b/>
          <w:color w:val="000000"/>
          <w:sz w:val="20"/>
          <w:szCs w:val="20"/>
          <w:lang w:val="en-GB"/>
        </w:rPr>
        <w:t>Domain Expertise:</w:t>
      </w:r>
    </w:p>
    <w:p w:rsidR="00654983" w:rsidRPr="006F3429" w:rsidRDefault="00654983" w:rsidP="00654983">
      <w:pPr>
        <w:rPr>
          <w:rFonts w:ascii="Century Gothic" w:hAnsi="Century Gothic" w:cs="Calibri"/>
          <w:bCs/>
          <w:color w:val="000000"/>
          <w:sz w:val="22"/>
          <w:szCs w:val="22"/>
          <w:u w:val="single"/>
          <w:lang w:val="en-GB"/>
        </w:rPr>
      </w:pPr>
    </w:p>
    <w:p w:rsidR="00654983" w:rsidRPr="00E61781" w:rsidRDefault="006D40DD" w:rsidP="00654983">
      <w:pPr>
        <w:widowControl w:val="0"/>
        <w:numPr>
          <w:ilvl w:val="0"/>
          <w:numId w:val="42"/>
        </w:numPr>
        <w:suppressAutoHyphens/>
        <w:rPr>
          <w:rFonts w:ascii="Century Gothic" w:hAnsi="Century Gothic" w:cs="Calibri"/>
          <w:sz w:val="18"/>
          <w:szCs w:val="20"/>
        </w:rPr>
      </w:pPr>
      <w:r>
        <w:rPr>
          <w:rFonts w:ascii="Century Gothic" w:hAnsi="Century Gothic" w:cs="Calibri"/>
          <w:sz w:val="18"/>
          <w:szCs w:val="20"/>
        </w:rPr>
        <w:t>Logistics</w:t>
      </w:r>
      <w:r w:rsidR="00606DE2">
        <w:rPr>
          <w:rFonts w:ascii="Century Gothic" w:hAnsi="Century Gothic" w:cs="Calibri"/>
          <w:sz w:val="18"/>
          <w:szCs w:val="20"/>
        </w:rPr>
        <w:t xml:space="preserve"> &amp; Supply Chain Management</w:t>
      </w:r>
    </w:p>
    <w:p w:rsidR="00654983" w:rsidRPr="006F3429" w:rsidRDefault="00654983" w:rsidP="00654983">
      <w:pPr>
        <w:widowControl w:val="0"/>
        <w:suppressAutoHyphens/>
        <w:ind w:left="720"/>
        <w:rPr>
          <w:rStyle w:val="apple-style-span"/>
          <w:rFonts w:ascii="Century Gothic" w:hAnsi="Century Gothic"/>
        </w:rPr>
      </w:pPr>
    </w:p>
    <w:p w:rsidR="00654983" w:rsidRPr="006F3429" w:rsidRDefault="00654983" w:rsidP="00654983">
      <w:pPr>
        <w:shd w:val="clear" w:color="auto" w:fill="F2F2F2"/>
        <w:ind w:right="-108"/>
        <w:rPr>
          <w:rFonts w:ascii="Century Gothic" w:hAnsi="Century Gothic"/>
          <w:b/>
          <w:color w:val="E36C0A"/>
          <w:sz w:val="20"/>
          <w:szCs w:val="20"/>
        </w:rPr>
      </w:pPr>
      <w:r w:rsidRPr="006F3429">
        <w:rPr>
          <w:rFonts w:ascii="Century Gothic" w:hAnsi="Century Gothic"/>
          <w:b/>
          <w:bCs/>
          <w:color w:val="244061"/>
          <w:sz w:val="20"/>
          <w:szCs w:val="20"/>
        </w:rPr>
        <w:t>Professional Certifications</w:t>
      </w:r>
    </w:p>
    <w:p w:rsidR="00654983" w:rsidRPr="006F3429" w:rsidRDefault="00654983" w:rsidP="00654983">
      <w:pPr>
        <w:tabs>
          <w:tab w:val="left" w:pos="720"/>
        </w:tabs>
        <w:rPr>
          <w:rFonts w:ascii="Century Gothic" w:hAnsi="Century Gothic"/>
          <w:b/>
          <w:sz w:val="20"/>
          <w:szCs w:val="20"/>
          <w:lang w:val="en-GB"/>
        </w:rPr>
      </w:pPr>
    </w:p>
    <w:p w:rsidR="00654983" w:rsidRPr="00823FFF" w:rsidRDefault="008F2DE0" w:rsidP="00654983">
      <w:pPr>
        <w:widowControl w:val="0"/>
        <w:numPr>
          <w:ilvl w:val="0"/>
          <w:numId w:val="42"/>
        </w:numPr>
        <w:suppressAutoHyphens/>
        <w:rPr>
          <w:rFonts w:ascii="Century Gothic" w:hAnsi="Century Gothic" w:cs="Calibri"/>
          <w:b/>
          <w:sz w:val="18"/>
          <w:szCs w:val="18"/>
        </w:rPr>
      </w:pPr>
      <w:r>
        <w:rPr>
          <w:rFonts w:ascii="Century Gothic" w:hAnsi="Century Gothic" w:cs="Calibri"/>
          <w:b/>
          <w:sz w:val="18"/>
          <w:szCs w:val="20"/>
        </w:rPr>
        <w:t>Scrum Alliance</w:t>
      </w:r>
      <w:r w:rsidR="00654983" w:rsidRPr="001541E5">
        <w:rPr>
          <w:rFonts w:ascii="Century Gothic" w:hAnsi="Century Gothic" w:cs="Calibri"/>
          <w:b/>
          <w:sz w:val="18"/>
          <w:szCs w:val="20"/>
        </w:rPr>
        <w:t xml:space="preserve"> Certified Scrum Maser (</w:t>
      </w:r>
      <w:r>
        <w:rPr>
          <w:rFonts w:ascii="Century Gothic" w:hAnsi="Century Gothic" w:cs="Calibri"/>
          <w:b/>
          <w:sz w:val="18"/>
          <w:szCs w:val="20"/>
        </w:rPr>
        <w:t>C</w:t>
      </w:r>
      <w:r w:rsidR="00654983" w:rsidRPr="001541E5">
        <w:rPr>
          <w:rFonts w:ascii="Century Gothic" w:hAnsi="Century Gothic" w:cs="Calibri"/>
          <w:b/>
          <w:sz w:val="18"/>
          <w:szCs w:val="20"/>
        </w:rPr>
        <w:t>SM)</w:t>
      </w:r>
    </w:p>
    <w:p w:rsidR="00654983" w:rsidRPr="006F3429" w:rsidRDefault="00654983" w:rsidP="00654983">
      <w:pPr>
        <w:widowControl w:val="0"/>
        <w:tabs>
          <w:tab w:val="left" w:pos="720"/>
        </w:tabs>
        <w:suppressAutoHyphens/>
        <w:ind w:left="720"/>
        <w:rPr>
          <w:rFonts w:ascii="Century Gothic" w:hAnsi="Century Gothic"/>
        </w:rPr>
      </w:pPr>
    </w:p>
    <w:p w:rsidR="00654983" w:rsidRPr="006F3429" w:rsidRDefault="00654983" w:rsidP="00654983">
      <w:pPr>
        <w:shd w:val="clear" w:color="auto" w:fill="F2F2F2"/>
        <w:rPr>
          <w:rFonts w:ascii="Century Gothic" w:hAnsi="Century Gothic"/>
          <w:b/>
          <w:bCs/>
          <w:color w:val="244061"/>
          <w:sz w:val="20"/>
          <w:szCs w:val="20"/>
        </w:rPr>
      </w:pPr>
      <w:r w:rsidRPr="006F3429">
        <w:rPr>
          <w:rFonts w:ascii="Century Gothic" w:hAnsi="Century Gothic"/>
          <w:b/>
          <w:bCs/>
          <w:color w:val="244061"/>
          <w:sz w:val="20"/>
          <w:szCs w:val="20"/>
        </w:rPr>
        <w:t>Technical Expertise</w:t>
      </w:r>
    </w:p>
    <w:p w:rsidR="00654983" w:rsidRPr="006F3429" w:rsidRDefault="00654983" w:rsidP="00654983">
      <w:pPr>
        <w:ind w:left="-284" w:firstLine="284"/>
        <w:rPr>
          <w:rFonts w:ascii="Century Gothic" w:hAnsi="Century Gothic"/>
          <w:b/>
          <w:color w:val="E36C0A"/>
          <w:sz w:val="20"/>
          <w:szCs w:val="20"/>
        </w:rPr>
      </w:pPr>
    </w:p>
    <w:tbl>
      <w:tblPr>
        <w:tblW w:w="6015" w:type="dxa"/>
        <w:tblInd w:w="660" w:type="dxa"/>
        <w:shd w:val="clear" w:color="auto" w:fill="FFFFFF"/>
        <w:tblCellMar>
          <w:left w:w="0" w:type="dxa"/>
          <w:right w:w="0" w:type="dxa"/>
        </w:tblCellMar>
        <w:tblLook w:val="04A0" w:firstRow="1" w:lastRow="0" w:firstColumn="1" w:lastColumn="0" w:noHBand="0" w:noVBand="1"/>
      </w:tblPr>
      <w:tblGrid>
        <w:gridCol w:w="3045"/>
        <w:gridCol w:w="2970"/>
      </w:tblGrid>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2E74B5"/>
            <w:noWrap/>
            <w:tcMar>
              <w:top w:w="15" w:type="dxa"/>
              <w:left w:w="15" w:type="dxa"/>
              <w:bottom w:w="0" w:type="dxa"/>
              <w:right w:w="15" w:type="dxa"/>
            </w:tcMar>
            <w:vAlign w:val="center"/>
            <w:hideMark/>
          </w:tcPr>
          <w:p w:rsidR="00654983" w:rsidRPr="00E61781" w:rsidRDefault="00654983" w:rsidP="002543FA">
            <w:pPr>
              <w:jc w:val="center"/>
              <w:rPr>
                <w:rFonts w:ascii="Century Gothic" w:hAnsi="Century Gothic" w:cs="Arial"/>
                <w:b/>
                <w:bCs/>
                <w:color w:val="FFFFFF"/>
                <w:sz w:val="20"/>
                <w:szCs w:val="20"/>
              </w:rPr>
            </w:pPr>
            <w:r w:rsidRPr="00E61781">
              <w:rPr>
                <w:rFonts w:ascii="Century Gothic" w:hAnsi="Century Gothic" w:cs="Arial"/>
                <w:b/>
                <w:bCs/>
                <w:color w:val="FFFFFF"/>
                <w:sz w:val="20"/>
                <w:szCs w:val="20"/>
                <w:lang w:val="en-IN"/>
              </w:rPr>
              <w:t>Tools</w:t>
            </w:r>
          </w:p>
        </w:tc>
        <w:tc>
          <w:tcPr>
            <w:tcW w:w="2970" w:type="dxa"/>
            <w:tcBorders>
              <w:top w:val="single" w:sz="8" w:space="0" w:color="auto"/>
              <w:left w:val="single" w:sz="8" w:space="0" w:color="auto"/>
              <w:bottom w:val="single" w:sz="8" w:space="0" w:color="auto"/>
              <w:right w:val="single" w:sz="8" w:space="0" w:color="auto"/>
            </w:tcBorders>
            <w:shd w:val="clear" w:color="auto" w:fill="2E74B5"/>
            <w:noWrap/>
            <w:tcMar>
              <w:top w:w="15" w:type="dxa"/>
              <w:left w:w="15" w:type="dxa"/>
              <w:bottom w:w="0" w:type="dxa"/>
              <w:right w:w="15" w:type="dxa"/>
            </w:tcMar>
            <w:vAlign w:val="center"/>
            <w:hideMark/>
          </w:tcPr>
          <w:p w:rsidR="00654983" w:rsidRPr="00E61781" w:rsidRDefault="00654983" w:rsidP="002543FA">
            <w:pPr>
              <w:jc w:val="center"/>
              <w:rPr>
                <w:rFonts w:ascii="Century Gothic" w:hAnsi="Century Gothic" w:cs="Arial"/>
                <w:b/>
                <w:bCs/>
                <w:color w:val="FFFFFF"/>
                <w:sz w:val="20"/>
                <w:szCs w:val="20"/>
                <w:lang w:val="en-IN"/>
              </w:rPr>
            </w:pPr>
            <w:r w:rsidRPr="00E61781">
              <w:rPr>
                <w:rFonts w:ascii="Century Gothic" w:hAnsi="Century Gothic" w:cs="Arial"/>
                <w:b/>
                <w:bCs/>
                <w:color w:val="FFFFFF"/>
                <w:sz w:val="20"/>
                <w:szCs w:val="20"/>
                <w:lang w:val="en-IN"/>
              </w:rPr>
              <w:t>Expertise Level</w:t>
            </w:r>
          </w:p>
        </w:tc>
      </w:tr>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center"/>
          </w:tcPr>
          <w:p w:rsidR="00654983" w:rsidRPr="009F36C6" w:rsidRDefault="00654983" w:rsidP="002543FA">
            <w:pPr>
              <w:rPr>
                <w:rFonts w:ascii="Century Gothic" w:hAnsi="Century Gothic" w:cs="Calibri"/>
                <w:sz w:val="18"/>
                <w:szCs w:val="20"/>
              </w:rPr>
            </w:pPr>
            <w:r>
              <w:rPr>
                <w:rFonts w:ascii="Century Gothic" w:hAnsi="Century Gothic" w:cs="Calibri"/>
                <w:sz w:val="18"/>
                <w:szCs w:val="20"/>
              </w:rPr>
              <w:t>JIRA</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9F36C6" w:rsidRDefault="00654983" w:rsidP="002543FA">
            <w:pPr>
              <w:rPr>
                <w:rFonts w:ascii="Century Gothic" w:hAnsi="Century Gothic" w:cs="Calibri"/>
                <w:sz w:val="18"/>
                <w:szCs w:val="20"/>
              </w:rPr>
            </w:pPr>
            <w:r w:rsidRPr="009F36C6">
              <w:rPr>
                <w:rFonts w:ascii="Century Gothic" w:hAnsi="Century Gothic" w:cs="Calibri"/>
                <w:sz w:val="18"/>
                <w:szCs w:val="20"/>
              </w:rPr>
              <w:t>Advanced</w:t>
            </w:r>
          </w:p>
        </w:tc>
      </w:tr>
      <w:tr w:rsidR="00654983" w:rsidRPr="006F3429" w:rsidTr="008F2DE0">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center"/>
          </w:tcPr>
          <w:p w:rsidR="00654983" w:rsidRPr="009F36C6" w:rsidRDefault="00AD76BE" w:rsidP="002543FA">
            <w:pPr>
              <w:rPr>
                <w:rFonts w:ascii="Century Gothic" w:hAnsi="Century Gothic" w:cs="Calibri"/>
                <w:sz w:val="18"/>
                <w:szCs w:val="20"/>
              </w:rPr>
            </w:pPr>
            <w:r>
              <w:rPr>
                <w:rFonts w:ascii="Century Gothic" w:hAnsi="Century Gothic" w:cs="Calibri"/>
                <w:sz w:val="18"/>
                <w:szCs w:val="20"/>
              </w:rPr>
              <w:t>Project Management</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9F36C6" w:rsidRDefault="003776B0" w:rsidP="002543FA">
            <w:pPr>
              <w:rPr>
                <w:rFonts w:ascii="Century Gothic" w:hAnsi="Century Gothic" w:cs="Calibri"/>
                <w:sz w:val="18"/>
                <w:szCs w:val="20"/>
              </w:rPr>
            </w:pPr>
            <w:r>
              <w:rPr>
                <w:rFonts w:ascii="Century Gothic" w:hAnsi="Century Gothic" w:cs="Calibri"/>
                <w:sz w:val="18"/>
                <w:szCs w:val="20"/>
              </w:rPr>
              <w:t>Advanced</w:t>
            </w:r>
          </w:p>
        </w:tc>
      </w:tr>
      <w:tr w:rsidR="00654983" w:rsidRPr="006F3429" w:rsidTr="008F2DE0">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tcPr>
          <w:p w:rsidR="00654983" w:rsidRPr="009F36C6" w:rsidRDefault="00AD76BE" w:rsidP="002543FA">
            <w:pPr>
              <w:rPr>
                <w:rFonts w:ascii="Century Gothic" w:hAnsi="Century Gothic" w:cs="Calibri"/>
                <w:sz w:val="18"/>
                <w:szCs w:val="20"/>
              </w:rPr>
            </w:pPr>
            <w:r>
              <w:rPr>
                <w:rFonts w:ascii="Century Gothic" w:hAnsi="Century Gothic" w:cs="Calibri"/>
                <w:sz w:val="18"/>
                <w:szCs w:val="20"/>
              </w:rPr>
              <w:t>Excel</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9F36C6" w:rsidRDefault="006D40DD" w:rsidP="002543FA">
            <w:pPr>
              <w:rPr>
                <w:rFonts w:ascii="Century Gothic" w:hAnsi="Century Gothic" w:cs="Calibri"/>
                <w:sz w:val="18"/>
                <w:szCs w:val="20"/>
              </w:rPr>
            </w:pPr>
            <w:r>
              <w:rPr>
                <w:rFonts w:ascii="Century Gothic" w:hAnsi="Century Gothic" w:cs="Calibri"/>
                <w:sz w:val="18"/>
                <w:szCs w:val="20"/>
              </w:rPr>
              <w:t>Intermediate</w:t>
            </w:r>
          </w:p>
        </w:tc>
      </w:tr>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tcPr>
          <w:p w:rsidR="00654983" w:rsidRPr="00E61781" w:rsidRDefault="009228A8" w:rsidP="002543FA">
            <w:pPr>
              <w:rPr>
                <w:rFonts w:ascii="Century Gothic" w:hAnsi="Century Gothic" w:cs="Calibri"/>
                <w:sz w:val="18"/>
                <w:szCs w:val="20"/>
              </w:rPr>
            </w:pPr>
            <w:r>
              <w:rPr>
                <w:rFonts w:ascii="Century Gothic" w:hAnsi="Century Gothic" w:cs="Calibri"/>
                <w:sz w:val="18"/>
                <w:szCs w:val="20"/>
              </w:rPr>
              <w:t>Project Planning</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E61781" w:rsidRDefault="006D40DD" w:rsidP="002543FA">
            <w:pPr>
              <w:rPr>
                <w:rFonts w:ascii="Century Gothic" w:hAnsi="Century Gothic" w:cs="Calibri"/>
                <w:sz w:val="18"/>
                <w:szCs w:val="20"/>
              </w:rPr>
            </w:pPr>
            <w:r>
              <w:rPr>
                <w:rFonts w:ascii="Century Gothic" w:hAnsi="Century Gothic" w:cs="Calibri"/>
                <w:sz w:val="18"/>
                <w:szCs w:val="20"/>
              </w:rPr>
              <w:t>Advanced</w:t>
            </w:r>
          </w:p>
        </w:tc>
      </w:tr>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tcPr>
          <w:p w:rsidR="00654983" w:rsidRPr="00E61781" w:rsidRDefault="009228A8" w:rsidP="002543FA">
            <w:pPr>
              <w:rPr>
                <w:rFonts w:ascii="Century Gothic" w:hAnsi="Century Gothic" w:cs="Calibri"/>
                <w:sz w:val="18"/>
                <w:szCs w:val="20"/>
              </w:rPr>
            </w:pPr>
            <w:r>
              <w:rPr>
                <w:rFonts w:ascii="Century Gothic" w:hAnsi="Century Gothic" w:cs="Calibri"/>
                <w:sz w:val="18"/>
                <w:szCs w:val="20"/>
              </w:rPr>
              <w:t>Scrum Agile Development  Methodology</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E61781" w:rsidRDefault="006D40DD" w:rsidP="002543FA">
            <w:pPr>
              <w:rPr>
                <w:rFonts w:ascii="Century Gothic" w:hAnsi="Century Gothic" w:cs="Calibri"/>
                <w:sz w:val="18"/>
                <w:szCs w:val="20"/>
              </w:rPr>
            </w:pPr>
            <w:r>
              <w:rPr>
                <w:rFonts w:ascii="Century Gothic" w:hAnsi="Century Gothic" w:cs="Calibri"/>
                <w:sz w:val="18"/>
                <w:szCs w:val="20"/>
              </w:rPr>
              <w:t>Advanced</w:t>
            </w:r>
          </w:p>
        </w:tc>
      </w:tr>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tcPr>
          <w:p w:rsidR="00654983" w:rsidRDefault="009228A8" w:rsidP="002543FA">
            <w:pPr>
              <w:rPr>
                <w:rFonts w:ascii="Century Gothic" w:hAnsi="Century Gothic" w:cs="Calibri"/>
                <w:sz w:val="18"/>
                <w:szCs w:val="20"/>
              </w:rPr>
            </w:pPr>
            <w:r>
              <w:rPr>
                <w:rFonts w:ascii="Century Gothic" w:hAnsi="Century Gothic" w:cs="Calibri"/>
                <w:sz w:val="18"/>
                <w:szCs w:val="20"/>
              </w:rPr>
              <w:t>Kanban</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E61781" w:rsidRDefault="006D40DD" w:rsidP="002543FA">
            <w:pPr>
              <w:rPr>
                <w:rFonts w:ascii="Century Gothic" w:hAnsi="Century Gothic" w:cs="Calibri"/>
                <w:sz w:val="18"/>
                <w:szCs w:val="20"/>
              </w:rPr>
            </w:pPr>
            <w:r>
              <w:rPr>
                <w:rFonts w:ascii="Century Gothic" w:hAnsi="Century Gothic" w:cs="Calibri"/>
                <w:sz w:val="18"/>
                <w:szCs w:val="20"/>
              </w:rPr>
              <w:t>Intermediate</w:t>
            </w:r>
          </w:p>
        </w:tc>
      </w:tr>
      <w:tr w:rsidR="00654983" w:rsidRPr="006F3429" w:rsidTr="002543FA">
        <w:trPr>
          <w:trHeight w:val="300"/>
        </w:trPr>
        <w:tc>
          <w:tcPr>
            <w:tcW w:w="3045" w:type="dxa"/>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tcPr>
          <w:p w:rsidR="00654983" w:rsidRPr="00E61781" w:rsidRDefault="006D40DD" w:rsidP="002543FA">
            <w:pPr>
              <w:rPr>
                <w:rFonts w:ascii="Century Gothic" w:hAnsi="Century Gothic" w:cs="Calibri"/>
                <w:sz w:val="18"/>
                <w:szCs w:val="20"/>
              </w:rPr>
            </w:pPr>
            <w:r>
              <w:rPr>
                <w:rFonts w:ascii="Century Gothic" w:hAnsi="Century Gothic" w:cs="Calibri"/>
                <w:sz w:val="18"/>
                <w:szCs w:val="20"/>
              </w:rPr>
              <w:t>CI/CD Methodologies</w:t>
            </w:r>
          </w:p>
        </w:tc>
        <w:tc>
          <w:tcPr>
            <w:tcW w:w="2970"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center"/>
          </w:tcPr>
          <w:p w:rsidR="00654983" w:rsidRPr="00E61781" w:rsidRDefault="006D40DD" w:rsidP="002543FA">
            <w:pPr>
              <w:rPr>
                <w:rFonts w:ascii="Century Gothic" w:hAnsi="Century Gothic" w:cs="Calibri"/>
                <w:sz w:val="18"/>
                <w:szCs w:val="20"/>
              </w:rPr>
            </w:pPr>
            <w:r>
              <w:rPr>
                <w:rFonts w:ascii="Century Gothic" w:hAnsi="Century Gothic" w:cs="Calibri"/>
                <w:sz w:val="18"/>
                <w:szCs w:val="20"/>
              </w:rPr>
              <w:t>Intermediate</w:t>
            </w:r>
          </w:p>
        </w:tc>
      </w:tr>
    </w:tbl>
    <w:p w:rsidR="00654983" w:rsidRPr="006F3429" w:rsidRDefault="00654983" w:rsidP="00654983">
      <w:pPr>
        <w:rPr>
          <w:rFonts w:ascii="Century Gothic" w:hAnsi="Century Gothic" w:cs="Calibri"/>
          <w:sz w:val="20"/>
          <w:szCs w:val="20"/>
        </w:rPr>
      </w:pPr>
    </w:p>
    <w:p w:rsidR="00654983" w:rsidRPr="006F3429" w:rsidRDefault="00654983" w:rsidP="00654983">
      <w:pPr>
        <w:shd w:val="clear" w:color="auto" w:fill="F2F2F2"/>
        <w:rPr>
          <w:rFonts w:ascii="Century Gothic" w:hAnsi="Century Gothic"/>
          <w:b/>
          <w:color w:val="E36C0A"/>
          <w:sz w:val="20"/>
          <w:szCs w:val="20"/>
        </w:rPr>
      </w:pPr>
      <w:r w:rsidRPr="006F3429">
        <w:rPr>
          <w:rFonts w:ascii="Century Gothic" w:hAnsi="Century Gothic"/>
          <w:b/>
          <w:bCs/>
          <w:color w:val="244061"/>
          <w:sz w:val="20"/>
          <w:szCs w:val="20"/>
        </w:rPr>
        <w:t xml:space="preserve">Education </w:t>
      </w:r>
    </w:p>
    <w:p w:rsidR="00654983" w:rsidRPr="006F3429" w:rsidRDefault="00654983" w:rsidP="00654983">
      <w:pPr>
        <w:rPr>
          <w:rFonts w:ascii="Century Gothic" w:hAnsi="Century Gothic"/>
          <w:sz w:val="20"/>
          <w:szCs w:val="20"/>
          <w:lang w:val="en-IN"/>
        </w:rPr>
      </w:pPr>
    </w:p>
    <w:p w:rsidR="009B5420" w:rsidRPr="001504DD" w:rsidRDefault="00654983" w:rsidP="009B5420">
      <w:pPr>
        <w:widowControl w:val="0"/>
        <w:numPr>
          <w:ilvl w:val="0"/>
          <w:numId w:val="42"/>
        </w:numPr>
        <w:suppressAutoHyphens/>
        <w:rPr>
          <w:rFonts w:ascii="Century Gothic" w:hAnsi="Century Gothic" w:cs="Calibri"/>
          <w:sz w:val="18"/>
          <w:szCs w:val="20"/>
        </w:rPr>
      </w:pPr>
      <w:r w:rsidRPr="009F36C6">
        <w:rPr>
          <w:rFonts w:ascii="Century Gothic" w:hAnsi="Century Gothic" w:cs="Calibri"/>
          <w:sz w:val="18"/>
          <w:szCs w:val="20"/>
        </w:rPr>
        <w:t>B.</w:t>
      </w:r>
      <w:r w:rsidR="008F2DE0">
        <w:rPr>
          <w:rFonts w:ascii="Century Gothic" w:hAnsi="Century Gothic" w:cs="Calibri"/>
          <w:sz w:val="18"/>
          <w:szCs w:val="20"/>
        </w:rPr>
        <w:t xml:space="preserve">Sc (General) </w:t>
      </w:r>
      <w:r w:rsidR="0002776A">
        <w:rPr>
          <w:rFonts w:ascii="Century Gothic" w:hAnsi="Century Gothic" w:cs="Calibri"/>
          <w:sz w:val="18"/>
          <w:szCs w:val="20"/>
        </w:rPr>
        <w:t>from Acharya Nagarjuna University</w:t>
      </w:r>
      <w:r w:rsidR="00B61FD5">
        <w:rPr>
          <w:rFonts w:ascii="Century Gothic" w:hAnsi="Century Gothic" w:cs="Calibri"/>
          <w:sz w:val="18"/>
          <w:szCs w:val="20"/>
        </w:rPr>
        <w:t xml:space="preserve">, </w:t>
      </w:r>
      <w:r w:rsidR="0002776A">
        <w:rPr>
          <w:rFonts w:ascii="Century Gothic" w:hAnsi="Century Gothic" w:cs="Calibri"/>
          <w:sz w:val="18"/>
          <w:szCs w:val="20"/>
        </w:rPr>
        <w:t>Guntur</w:t>
      </w:r>
    </w:p>
    <w:p w:rsidR="00654983" w:rsidRPr="006F3429" w:rsidRDefault="00654983" w:rsidP="00654983">
      <w:pPr>
        <w:pStyle w:val="Heading2"/>
        <w:jc w:val="left"/>
        <w:rPr>
          <w:rFonts w:ascii="Century Gothic" w:hAnsi="Century Gothic" w:cs="Calibri"/>
          <w:sz w:val="20"/>
          <w:u w:val="single"/>
        </w:rPr>
      </w:pPr>
      <w:r w:rsidRPr="006F3429">
        <w:rPr>
          <w:rFonts w:ascii="Century Gothic" w:hAnsi="Century Gothic" w:cs="Calibri"/>
          <w:sz w:val="20"/>
          <w:u w:val="single"/>
        </w:rPr>
        <w:t>Representative Projects:</w:t>
      </w:r>
    </w:p>
    <w:p w:rsidR="00654983" w:rsidRPr="006F3429" w:rsidRDefault="00654983" w:rsidP="00654983">
      <w:pPr>
        <w:rPr>
          <w:rFonts w:ascii="Century Gothic" w:hAnsi="Century Gothic"/>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140"/>
      </w:tblGrid>
      <w:tr w:rsidR="00654983" w:rsidRPr="00E202B7" w:rsidTr="002543FA">
        <w:trPr>
          <w:trHeight w:val="150"/>
        </w:trPr>
        <w:tc>
          <w:tcPr>
            <w:tcW w:w="1515" w:type="dxa"/>
          </w:tcPr>
          <w:p w:rsidR="00654983" w:rsidRPr="00E202B7" w:rsidRDefault="00654983" w:rsidP="002543FA">
            <w:pPr>
              <w:ind w:left="-15"/>
              <w:rPr>
                <w:rFonts w:ascii="Century Gothic" w:eastAsia="Calibri" w:hAnsi="Century Gothic" w:cs="Calibri"/>
                <w:bCs/>
                <w:snapToGrid w:val="0"/>
                <w:color w:val="000000"/>
                <w:sz w:val="18"/>
                <w:szCs w:val="20"/>
                <w:u w:val="single"/>
              </w:rPr>
            </w:pPr>
            <w:r w:rsidRPr="00E202B7">
              <w:rPr>
                <w:rFonts w:ascii="Century Gothic" w:hAnsi="Century Gothic" w:cs="Arial"/>
                <w:sz w:val="18"/>
                <w:szCs w:val="20"/>
                <w:lang w:val="en-IN"/>
              </w:rPr>
              <w:t>Project Name</w:t>
            </w:r>
          </w:p>
        </w:tc>
        <w:tc>
          <w:tcPr>
            <w:tcW w:w="4140" w:type="dxa"/>
          </w:tcPr>
          <w:p w:rsidR="00654983" w:rsidRPr="005D0B17" w:rsidRDefault="00D805CA" w:rsidP="002543FA">
            <w:pPr>
              <w:ind w:left="-15"/>
              <w:rPr>
                <w:rFonts w:ascii="Century Gothic" w:eastAsia="Calibri" w:hAnsi="Century Gothic" w:cs="Calibri"/>
                <w:bCs/>
                <w:snapToGrid w:val="0"/>
                <w:color w:val="000000"/>
                <w:sz w:val="18"/>
                <w:szCs w:val="20"/>
              </w:rPr>
            </w:pPr>
            <w:r>
              <w:rPr>
                <w:rFonts w:ascii="Century Gothic" w:eastAsia="Calibri" w:hAnsi="Century Gothic" w:cs="Calibri"/>
                <w:bCs/>
                <w:snapToGrid w:val="0"/>
                <w:color w:val="000000"/>
                <w:sz w:val="18"/>
                <w:szCs w:val="20"/>
              </w:rPr>
              <w:t>TMS</w:t>
            </w:r>
          </w:p>
        </w:tc>
      </w:tr>
      <w:tr w:rsidR="00654983" w:rsidRPr="00E202B7"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Organization</w:t>
            </w:r>
          </w:p>
        </w:tc>
        <w:tc>
          <w:tcPr>
            <w:tcW w:w="4140" w:type="dxa"/>
          </w:tcPr>
          <w:p w:rsidR="00654983" w:rsidRPr="005D0B17" w:rsidRDefault="0045104E" w:rsidP="002543FA">
            <w:pPr>
              <w:ind w:left="-15"/>
              <w:rPr>
                <w:rFonts w:ascii="Century Gothic" w:hAnsi="Century Gothic" w:cs="Arial"/>
                <w:sz w:val="18"/>
                <w:szCs w:val="20"/>
                <w:lang w:val="en-IN"/>
              </w:rPr>
            </w:pPr>
            <w:r>
              <w:rPr>
                <w:rFonts w:ascii="Century Gothic" w:hAnsi="Century Gothic" w:cs="Arial"/>
                <w:sz w:val="18"/>
                <w:szCs w:val="20"/>
                <w:lang w:val="en-IN"/>
              </w:rPr>
              <w:t>Tech Mahindra</w:t>
            </w:r>
            <w:r w:rsidR="004C6EC1">
              <w:rPr>
                <w:rFonts w:ascii="Century Gothic" w:hAnsi="Century Gothic" w:cs="Arial"/>
                <w:sz w:val="18"/>
                <w:szCs w:val="20"/>
                <w:lang w:val="en-IN"/>
              </w:rPr>
              <w:t xml:space="preserve"> Ltd</w:t>
            </w:r>
          </w:p>
        </w:tc>
      </w:tr>
      <w:tr w:rsidR="00654983" w:rsidRPr="00E202B7"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Client</w:t>
            </w:r>
          </w:p>
        </w:tc>
        <w:tc>
          <w:tcPr>
            <w:tcW w:w="4140" w:type="dxa"/>
          </w:tcPr>
          <w:p w:rsidR="00654983" w:rsidRPr="005D0B17" w:rsidRDefault="00D805CA" w:rsidP="002543FA">
            <w:pPr>
              <w:ind w:left="-15"/>
              <w:rPr>
                <w:rFonts w:ascii="Century Gothic" w:hAnsi="Century Gothic" w:cs="Arial"/>
                <w:sz w:val="18"/>
                <w:szCs w:val="20"/>
                <w:lang w:val="en-IN"/>
              </w:rPr>
            </w:pPr>
            <w:r>
              <w:rPr>
                <w:rFonts w:ascii="Century Gothic" w:hAnsi="Century Gothic" w:cs="Arial"/>
                <w:sz w:val="18"/>
                <w:szCs w:val="20"/>
                <w:lang w:val="en-IN"/>
              </w:rPr>
              <w:t>Allcargo</w:t>
            </w:r>
            <w:r w:rsidR="008645E3">
              <w:rPr>
                <w:rFonts w:ascii="Century Gothic" w:hAnsi="Century Gothic" w:cs="Arial"/>
                <w:sz w:val="18"/>
                <w:szCs w:val="20"/>
                <w:lang w:val="en-IN"/>
              </w:rPr>
              <w:t xml:space="preserve"> Logistics</w:t>
            </w:r>
          </w:p>
        </w:tc>
      </w:tr>
      <w:tr w:rsidR="00654983" w:rsidRPr="00E202B7"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Role</w:t>
            </w:r>
          </w:p>
        </w:tc>
        <w:tc>
          <w:tcPr>
            <w:tcW w:w="4140" w:type="dxa"/>
          </w:tcPr>
          <w:p w:rsidR="00654983" w:rsidRPr="005D0B17" w:rsidRDefault="00362E71" w:rsidP="002543FA">
            <w:pPr>
              <w:ind w:left="-15"/>
              <w:rPr>
                <w:rFonts w:ascii="Century Gothic" w:hAnsi="Century Gothic" w:cs="Arial"/>
                <w:sz w:val="18"/>
                <w:szCs w:val="20"/>
                <w:lang w:val="en-IN"/>
              </w:rPr>
            </w:pPr>
            <w:r>
              <w:rPr>
                <w:rFonts w:ascii="Century Gothic" w:hAnsi="Century Gothic" w:cs="Arial"/>
                <w:sz w:val="18"/>
                <w:szCs w:val="20"/>
                <w:lang w:val="en-IN"/>
              </w:rPr>
              <w:t>Scrum Master</w:t>
            </w:r>
          </w:p>
        </w:tc>
      </w:tr>
      <w:tr w:rsidR="00654983" w:rsidRPr="00E202B7"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Date</w:t>
            </w:r>
          </w:p>
        </w:tc>
        <w:tc>
          <w:tcPr>
            <w:tcW w:w="4140" w:type="dxa"/>
          </w:tcPr>
          <w:p w:rsidR="00654983" w:rsidRPr="00E202B7" w:rsidRDefault="00F9235F" w:rsidP="002543FA">
            <w:pPr>
              <w:ind w:left="-15"/>
              <w:rPr>
                <w:rFonts w:ascii="Century Gothic" w:hAnsi="Century Gothic" w:cs="Arial"/>
                <w:sz w:val="18"/>
                <w:szCs w:val="20"/>
                <w:lang w:val="en-IN"/>
              </w:rPr>
            </w:pPr>
            <w:r>
              <w:rPr>
                <w:rFonts w:ascii="Century Gothic" w:hAnsi="Century Gothic" w:cs="Arial"/>
                <w:sz w:val="18"/>
                <w:szCs w:val="20"/>
                <w:lang w:val="en-IN"/>
              </w:rPr>
              <w:t>Jul</w:t>
            </w:r>
            <w:r w:rsidR="000729D4">
              <w:rPr>
                <w:rFonts w:ascii="Century Gothic" w:hAnsi="Century Gothic" w:cs="Arial"/>
                <w:sz w:val="18"/>
                <w:szCs w:val="20"/>
                <w:lang w:val="en-IN"/>
              </w:rPr>
              <w:t xml:space="preserve"> </w:t>
            </w:r>
            <w:r w:rsidR="00082E18">
              <w:rPr>
                <w:rFonts w:ascii="Century Gothic" w:hAnsi="Century Gothic" w:cs="Arial"/>
                <w:sz w:val="18"/>
                <w:szCs w:val="20"/>
                <w:lang w:val="en-IN"/>
              </w:rPr>
              <w:t>2019</w:t>
            </w:r>
            <w:r w:rsidR="000729D4">
              <w:rPr>
                <w:rFonts w:ascii="Century Gothic" w:hAnsi="Century Gothic" w:cs="Arial"/>
                <w:sz w:val="18"/>
                <w:szCs w:val="20"/>
                <w:lang w:val="en-IN"/>
              </w:rPr>
              <w:t xml:space="preserve"> to Till</w:t>
            </w:r>
            <w:r w:rsidR="00082E18">
              <w:rPr>
                <w:rFonts w:ascii="Century Gothic" w:hAnsi="Century Gothic" w:cs="Arial"/>
                <w:sz w:val="18"/>
                <w:szCs w:val="20"/>
                <w:lang w:val="en-IN"/>
              </w:rPr>
              <w:t>l</w:t>
            </w:r>
            <w:r w:rsidR="000729D4">
              <w:rPr>
                <w:rFonts w:ascii="Century Gothic" w:hAnsi="Century Gothic" w:cs="Arial"/>
                <w:sz w:val="18"/>
                <w:szCs w:val="20"/>
                <w:lang w:val="en-IN"/>
              </w:rPr>
              <w:t xml:space="preserve"> now</w:t>
            </w:r>
          </w:p>
        </w:tc>
      </w:tr>
    </w:tbl>
    <w:p w:rsidR="00654983" w:rsidRPr="006F3429" w:rsidRDefault="00654983" w:rsidP="00654983">
      <w:pPr>
        <w:rPr>
          <w:rFonts w:ascii="Century Gothic" w:hAnsi="Century Gothic"/>
          <w:b/>
          <w:sz w:val="20"/>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140"/>
      </w:tblGrid>
      <w:tr w:rsidR="00654983" w:rsidRPr="006F3429"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Project Name</w:t>
            </w:r>
          </w:p>
        </w:tc>
        <w:tc>
          <w:tcPr>
            <w:tcW w:w="4140" w:type="dxa"/>
          </w:tcPr>
          <w:p w:rsidR="00654983" w:rsidRPr="000540C1" w:rsidRDefault="000729D4" w:rsidP="002543FA">
            <w:pPr>
              <w:ind w:left="-15"/>
              <w:rPr>
                <w:rFonts w:ascii="Century Gothic" w:hAnsi="Century Gothic" w:cs="Arial"/>
                <w:sz w:val="18"/>
                <w:szCs w:val="20"/>
                <w:lang w:val="en-IN"/>
              </w:rPr>
            </w:pPr>
            <w:r>
              <w:rPr>
                <w:rFonts w:ascii="Century Gothic" w:hAnsi="Century Gothic" w:cs="Arial"/>
                <w:sz w:val="18"/>
                <w:szCs w:val="20"/>
                <w:lang w:val="en-IN"/>
              </w:rPr>
              <w:t>MyDTDCApp</w:t>
            </w:r>
          </w:p>
        </w:tc>
      </w:tr>
      <w:tr w:rsidR="00654983" w:rsidRPr="006F3429"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Organization</w:t>
            </w:r>
          </w:p>
        </w:tc>
        <w:tc>
          <w:tcPr>
            <w:tcW w:w="4140" w:type="dxa"/>
          </w:tcPr>
          <w:p w:rsidR="00654983" w:rsidRPr="00E202B7" w:rsidRDefault="000729D4" w:rsidP="002543FA">
            <w:pPr>
              <w:ind w:left="-15"/>
              <w:rPr>
                <w:rFonts w:ascii="Century Gothic" w:hAnsi="Century Gothic" w:cs="Arial"/>
                <w:sz w:val="18"/>
                <w:szCs w:val="20"/>
                <w:lang w:val="en-IN"/>
              </w:rPr>
            </w:pPr>
            <w:r>
              <w:rPr>
                <w:rFonts w:ascii="Century Gothic" w:hAnsi="Century Gothic" w:cs="Arial"/>
                <w:sz w:val="18"/>
                <w:szCs w:val="20"/>
                <w:lang w:val="en-IN"/>
              </w:rPr>
              <w:t>DTDC</w:t>
            </w:r>
            <w:r w:rsidR="00082E18">
              <w:rPr>
                <w:rFonts w:ascii="Century Gothic" w:hAnsi="Century Gothic" w:cs="Arial"/>
                <w:sz w:val="18"/>
                <w:szCs w:val="20"/>
                <w:lang w:val="en-IN"/>
              </w:rPr>
              <w:t xml:space="preserve"> Express Ltd</w:t>
            </w:r>
          </w:p>
        </w:tc>
      </w:tr>
      <w:tr w:rsidR="00654983" w:rsidRPr="006F3429"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Client</w:t>
            </w:r>
          </w:p>
        </w:tc>
        <w:tc>
          <w:tcPr>
            <w:tcW w:w="4140" w:type="dxa"/>
          </w:tcPr>
          <w:p w:rsidR="00654983" w:rsidRPr="00E202B7" w:rsidRDefault="000729D4" w:rsidP="002543FA">
            <w:pPr>
              <w:ind w:left="-15"/>
              <w:rPr>
                <w:rFonts w:ascii="Century Gothic" w:hAnsi="Century Gothic" w:cs="Arial"/>
                <w:sz w:val="18"/>
                <w:szCs w:val="20"/>
                <w:lang w:val="en-IN"/>
              </w:rPr>
            </w:pPr>
            <w:r>
              <w:rPr>
                <w:rFonts w:ascii="Century Gothic" w:hAnsi="Century Gothic" w:cs="Arial"/>
                <w:sz w:val="18"/>
                <w:szCs w:val="20"/>
                <w:lang w:val="en-IN"/>
              </w:rPr>
              <w:t>Mobile App Development / Improvisations</w:t>
            </w:r>
          </w:p>
        </w:tc>
      </w:tr>
      <w:tr w:rsidR="00654983" w:rsidRPr="006F3429"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Role</w:t>
            </w:r>
          </w:p>
        </w:tc>
        <w:tc>
          <w:tcPr>
            <w:tcW w:w="4140" w:type="dxa"/>
          </w:tcPr>
          <w:p w:rsidR="00654983" w:rsidRPr="00E202B7" w:rsidRDefault="00082E18" w:rsidP="002543FA">
            <w:pPr>
              <w:ind w:left="-15"/>
              <w:rPr>
                <w:rFonts w:ascii="Century Gothic" w:hAnsi="Century Gothic" w:cs="Arial"/>
                <w:sz w:val="18"/>
                <w:szCs w:val="20"/>
                <w:lang w:val="en-IN"/>
              </w:rPr>
            </w:pPr>
            <w:r>
              <w:rPr>
                <w:rFonts w:ascii="Century Gothic" w:hAnsi="Century Gothic" w:cs="Arial"/>
                <w:sz w:val="18"/>
                <w:szCs w:val="20"/>
                <w:lang w:val="en-IN"/>
              </w:rPr>
              <w:t>Lead Business Consultant</w:t>
            </w:r>
          </w:p>
        </w:tc>
      </w:tr>
      <w:tr w:rsidR="00654983" w:rsidRPr="006F3429" w:rsidTr="002543FA">
        <w:trPr>
          <w:trHeight w:val="150"/>
        </w:trPr>
        <w:tc>
          <w:tcPr>
            <w:tcW w:w="1515" w:type="dxa"/>
          </w:tcPr>
          <w:p w:rsidR="00654983" w:rsidRPr="00E202B7" w:rsidRDefault="00654983" w:rsidP="002543FA">
            <w:pPr>
              <w:ind w:left="-15"/>
              <w:rPr>
                <w:rFonts w:ascii="Century Gothic" w:hAnsi="Century Gothic" w:cs="Arial"/>
                <w:sz w:val="18"/>
                <w:szCs w:val="20"/>
                <w:lang w:val="en-IN"/>
              </w:rPr>
            </w:pPr>
            <w:r w:rsidRPr="00E202B7">
              <w:rPr>
                <w:rFonts w:ascii="Century Gothic" w:hAnsi="Century Gothic" w:cs="Arial"/>
                <w:sz w:val="18"/>
                <w:szCs w:val="20"/>
                <w:lang w:val="en-IN"/>
              </w:rPr>
              <w:t>Date</w:t>
            </w:r>
          </w:p>
        </w:tc>
        <w:tc>
          <w:tcPr>
            <w:tcW w:w="4140" w:type="dxa"/>
          </w:tcPr>
          <w:p w:rsidR="00654983" w:rsidRPr="005A0AC0" w:rsidRDefault="00082E18" w:rsidP="002543FA">
            <w:pPr>
              <w:ind w:left="-15"/>
              <w:rPr>
                <w:rFonts w:ascii="Century Gothic" w:hAnsi="Century Gothic" w:cs="Arial"/>
                <w:b/>
                <w:bCs/>
                <w:sz w:val="18"/>
                <w:szCs w:val="20"/>
                <w:lang w:val="en-IN"/>
              </w:rPr>
            </w:pPr>
            <w:r w:rsidRPr="005A0AC0">
              <w:rPr>
                <w:rFonts w:ascii="Century Gothic" w:hAnsi="Century Gothic" w:cs="Arial"/>
                <w:b/>
                <w:bCs/>
                <w:sz w:val="18"/>
                <w:szCs w:val="20"/>
                <w:lang w:val="en-IN"/>
              </w:rPr>
              <w:t>Ma</w:t>
            </w:r>
            <w:r w:rsidR="009B5D5D" w:rsidRPr="005A0AC0">
              <w:rPr>
                <w:rFonts w:ascii="Century Gothic" w:hAnsi="Century Gothic" w:cs="Arial"/>
                <w:b/>
                <w:bCs/>
                <w:sz w:val="18"/>
                <w:szCs w:val="20"/>
                <w:lang w:val="en-IN"/>
              </w:rPr>
              <w:t>y</w:t>
            </w:r>
            <w:r w:rsidRPr="005A0AC0">
              <w:rPr>
                <w:rFonts w:ascii="Century Gothic" w:hAnsi="Century Gothic" w:cs="Arial"/>
                <w:b/>
                <w:bCs/>
                <w:sz w:val="18"/>
                <w:szCs w:val="20"/>
                <w:lang w:val="en-IN"/>
              </w:rPr>
              <w:t xml:space="preserve"> 201</w:t>
            </w:r>
            <w:r w:rsidR="000B0ABA">
              <w:rPr>
                <w:rFonts w:ascii="Century Gothic" w:hAnsi="Century Gothic" w:cs="Arial"/>
                <w:b/>
                <w:bCs/>
                <w:sz w:val="18"/>
                <w:szCs w:val="20"/>
                <w:lang w:val="en-IN"/>
              </w:rPr>
              <w:t>7</w:t>
            </w:r>
            <w:r w:rsidRPr="005A0AC0">
              <w:rPr>
                <w:rFonts w:ascii="Century Gothic" w:hAnsi="Century Gothic" w:cs="Arial"/>
                <w:b/>
                <w:bCs/>
                <w:sz w:val="18"/>
                <w:szCs w:val="20"/>
                <w:lang w:val="en-IN"/>
              </w:rPr>
              <w:t xml:space="preserve"> to April 2019</w:t>
            </w:r>
          </w:p>
        </w:tc>
      </w:tr>
    </w:tbl>
    <w:p w:rsidR="003F3170" w:rsidRDefault="003F3170" w:rsidP="00654983">
      <w:pPr>
        <w:rPr>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140"/>
      </w:tblGrid>
      <w:tr w:rsidR="009B5D5D" w:rsidRPr="000540C1"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Project Name</w:t>
            </w:r>
          </w:p>
        </w:tc>
        <w:tc>
          <w:tcPr>
            <w:tcW w:w="4140" w:type="dxa"/>
          </w:tcPr>
          <w:p w:rsidR="009B5D5D" w:rsidRPr="000540C1"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DTDC</w:t>
            </w:r>
            <w:r w:rsidR="005A0AC0">
              <w:rPr>
                <w:rFonts w:ascii="Century Gothic" w:hAnsi="Century Gothic" w:cs="Arial"/>
                <w:sz w:val="18"/>
                <w:szCs w:val="20"/>
                <w:lang w:val="en-IN"/>
              </w:rPr>
              <w:t>– eSolutions</w:t>
            </w:r>
            <w:r w:rsidR="009C4773">
              <w:rPr>
                <w:rFonts w:ascii="Century Gothic" w:hAnsi="Century Gothic" w:cs="Arial"/>
                <w:sz w:val="18"/>
                <w:szCs w:val="20"/>
                <w:lang w:val="en-IN"/>
              </w:rPr>
              <w:t xml:space="preserve"> (Smart Track/Shipsy</w:t>
            </w:r>
            <w:r w:rsidR="00E5568F">
              <w:rPr>
                <w:rFonts w:ascii="Century Gothic" w:hAnsi="Century Gothic" w:cs="Arial"/>
                <w:sz w:val="18"/>
                <w:szCs w:val="20"/>
                <w:lang w:val="en-IN"/>
              </w:rPr>
              <w:t>…etc</w:t>
            </w:r>
            <w:r w:rsidR="009C4773">
              <w:rPr>
                <w:rFonts w:ascii="Century Gothic" w:hAnsi="Century Gothic" w:cs="Arial"/>
                <w:sz w:val="18"/>
                <w:szCs w:val="20"/>
                <w:lang w:val="en-IN"/>
              </w:rPr>
              <w:t>)</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Organization</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DTDC Express Ltd</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Client</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Internal</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Role</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Regional Manager</w:t>
            </w:r>
          </w:p>
        </w:tc>
      </w:tr>
      <w:tr w:rsidR="009B5D5D" w:rsidRPr="00E202B7" w:rsidTr="00F959FA">
        <w:trPr>
          <w:trHeight w:val="150"/>
        </w:trPr>
        <w:tc>
          <w:tcPr>
            <w:tcW w:w="1515" w:type="dxa"/>
          </w:tcPr>
          <w:p w:rsidR="009B5D5D" w:rsidRPr="00E202B7" w:rsidRDefault="00CE6CD7" w:rsidP="00F959FA">
            <w:pPr>
              <w:ind w:left="-15"/>
              <w:rPr>
                <w:rFonts w:ascii="Century Gothic" w:hAnsi="Century Gothic" w:cs="Arial"/>
                <w:sz w:val="18"/>
                <w:szCs w:val="20"/>
                <w:lang w:val="en-IN"/>
              </w:rPr>
            </w:pPr>
            <w:r>
              <w:rPr>
                <w:rFonts w:ascii="Century Gothic" w:hAnsi="Century Gothic" w:cs="Arial"/>
                <w:sz w:val="18"/>
                <w:szCs w:val="20"/>
                <w:lang w:val="en-IN"/>
              </w:rPr>
              <w:t>6</w:t>
            </w:r>
            <w:r w:rsidR="009B5D5D" w:rsidRPr="00E202B7">
              <w:rPr>
                <w:rFonts w:ascii="Century Gothic" w:hAnsi="Century Gothic" w:cs="Arial"/>
                <w:sz w:val="18"/>
                <w:szCs w:val="20"/>
                <w:lang w:val="en-IN"/>
              </w:rPr>
              <w:t>Date</w:t>
            </w:r>
          </w:p>
        </w:tc>
        <w:tc>
          <w:tcPr>
            <w:tcW w:w="4140" w:type="dxa"/>
          </w:tcPr>
          <w:p w:rsidR="009B5D5D" w:rsidRPr="005A0AC0" w:rsidRDefault="009B5D5D" w:rsidP="00F959FA">
            <w:pPr>
              <w:ind w:left="-15"/>
              <w:rPr>
                <w:rFonts w:ascii="Century Gothic" w:hAnsi="Century Gothic" w:cs="Arial"/>
                <w:b/>
                <w:bCs/>
                <w:sz w:val="18"/>
                <w:szCs w:val="20"/>
                <w:lang w:val="en-IN"/>
              </w:rPr>
            </w:pPr>
            <w:r w:rsidRPr="005A0AC0">
              <w:rPr>
                <w:rFonts w:ascii="Century Gothic" w:hAnsi="Century Gothic" w:cs="Arial"/>
                <w:b/>
                <w:bCs/>
                <w:sz w:val="18"/>
                <w:szCs w:val="20"/>
                <w:lang w:val="en-IN"/>
              </w:rPr>
              <w:t>Mar 201</w:t>
            </w:r>
            <w:r w:rsidR="000B0ABA">
              <w:rPr>
                <w:rFonts w:ascii="Century Gothic" w:hAnsi="Century Gothic" w:cs="Arial"/>
                <w:b/>
                <w:bCs/>
                <w:sz w:val="18"/>
                <w:szCs w:val="20"/>
                <w:lang w:val="en-IN"/>
              </w:rPr>
              <w:t>4</w:t>
            </w:r>
            <w:r w:rsidRPr="005A0AC0">
              <w:rPr>
                <w:rFonts w:ascii="Century Gothic" w:hAnsi="Century Gothic" w:cs="Arial"/>
                <w:b/>
                <w:bCs/>
                <w:sz w:val="18"/>
                <w:szCs w:val="20"/>
                <w:lang w:val="en-IN"/>
              </w:rPr>
              <w:t xml:space="preserve"> to Aug 201</w:t>
            </w:r>
            <w:r w:rsidR="000B0ABA">
              <w:rPr>
                <w:rFonts w:ascii="Century Gothic" w:hAnsi="Century Gothic" w:cs="Arial"/>
                <w:b/>
                <w:bCs/>
                <w:sz w:val="18"/>
                <w:szCs w:val="20"/>
                <w:lang w:val="en-IN"/>
              </w:rPr>
              <w:t>7</w:t>
            </w:r>
          </w:p>
        </w:tc>
      </w:tr>
    </w:tbl>
    <w:p w:rsidR="009B5D5D" w:rsidRDefault="009B5D5D" w:rsidP="00654983">
      <w:pPr>
        <w:rPr>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140"/>
      </w:tblGrid>
      <w:tr w:rsidR="009B5D5D" w:rsidRPr="000540C1"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Project Name</w:t>
            </w:r>
          </w:p>
        </w:tc>
        <w:tc>
          <w:tcPr>
            <w:tcW w:w="4140" w:type="dxa"/>
          </w:tcPr>
          <w:p w:rsidR="009B5D5D" w:rsidRPr="000540C1" w:rsidRDefault="006D2885" w:rsidP="00F959FA">
            <w:pPr>
              <w:ind w:left="-15"/>
              <w:rPr>
                <w:rFonts w:ascii="Century Gothic" w:hAnsi="Century Gothic" w:cs="Arial"/>
                <w:sz w:val="18"/>
                <w:szCs w:val="20"/>
                <w:lang w:val="en-IN"/>
              </w:rPr>
            </w:pPr>
            <w:r>
              <w:rPr>
                <w:rFonts w:ascii="Century Gothic" w:hAnsi="Century Gothic" w:cs="Arial"/>
                <w:sz w:val="18"/>
                <w:szCs w:val="20"/>
                <w:lang w:val="en-IN"/>
              </w:rPr>
              <w:t>E Commerce Operations</w:t>
            </w:r>
            <w:r w:rsidR="00781C3A">
              <w:rPr>
                <w:rFonts w:ascii="Century Gothic" w:hAnsi="Century Gothic" w:cs="Arial"/>
                <w:sz w:val="18"/>
                <w:szCs w:val="20"/>
                <w:lang w:val="en-IN"/>
              </w:rPr>
              <w:t xml:space="preserve"> (Instacom)</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Organization</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DTDC Express Ltd</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Client</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Internal</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Role</w:t>
            </w:r>
          </w:p>
        </w:tc>
        <w:tc>
          <w:tcPr>
            <w:tcW w:w="4140" w:type="dxa"/>
          </w:tcPr>
          <w:p w:rsidR="009B5D5D" w:rsidRPr="00E202B7" w:rsidRDefault="00673EBE" w:rsidP="00F959FA">
            <w:pPr>
              <w:ind w:left="-15"/>
              <w:rPr>
                <w:rFonts w:ascii="Century Gothic" w:hAnsi="Century Gothic" w:cs="Arial"/>
                <w:sz w:val="18"/>
                <w:szCs w:val="20"/>
                <w:lang w:val="en-IN"/>
              </w:rPr>
            </w:pPr>
            <w:r>
              <w:rPr>
                <w:rFonts w:ascii="Century Gothic" w:hAnsi="Century Gothic" w:cs="Arial"/>
                <w:sz w:val="18"/>
                <w:szCs w:val="20"/>
                <w:lang w:val="en-IN"/>
              </w:rPr>
              <w:t>Product Head</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Date</w:t>
            </w:r>
          </w:p>
        </w:tc>
        <w:tc>
          <w:tcPr>
            <w:tcW w:w="4140" w:type="dxa"/>
          </w:tcPr>
          <w:p w:rsidR="009B5D5D" w:rsidRPr="005A0AC0" w:rsidRDefault="005A0AC0" w:rsidP="00F959FA">
            <w:pPr>
              <w:ind w:left="-15"/>
              <w:rPr>
                <w:rFonts w:ascii="Century Gothic" w:hAnsi="Century Gothic" w:cs="Arial"/>
                <w:b/>
                <w:bCs/>
                <w:sz w:val="18"/>
                <w:szCs w:val="20"/>
                <w:lang w:val="en-IN"/>
              </w:rPr>
            </w:pPr>
            <w:r>
              <w:rPr>
                <w:rFonts w:ascii="Century Gothic" w:hAnsi="Century Gothic" w:cs="Arial"/>
                <w:b/>
                <w:bCs/>
                <w:sz w:val="18"/>
                <w:szCs w:val="20"/>
                <w:lang w:val="en-IN"/>
              </w:rPr>
              <w:t>Nov</w:t>
            </w:r>
            <w:r w:rsidR="009B5D5D" w:rsidRPr="005A0AC0">
              <w:rPr>
                <w:rFonts w:ascii="Century Gothic" w:hAnsi="Century Gothic" w:cs="Arial"/>
                <w:b/>
                <w:bCs/>
                <w:sz w:val="18"/>
                <w:szCs w:val="20"/>
                <w:lang w:val="en-IN"/>
              </w:rPr>
              <w:t xml:space="preserve"> 20</w:t>
            </w:r>
            <w:r>
              <w:rPr>
                <w:rFonts w:ascii="Century Gothic" w:hAnsi="Century Gothic" w:cs="Arial"/>
                <w:b/>
                <w:bCs/>
                <w:sz w:val="18"/>
                <w:szCs w:val="20"/>
                <w:lang w:val="en-IN"/>
              </w:rPr>
              <w:t>10</w:t>
            </w:r>
            <w:r w:rsidR="009B5D5D" w:rsidRPr="005A0AC0">
              <w:rPr>
                <w:rFonts w:ascii="Century Gothic" w:hAnsi="Century Gothic" w:cs="Arial"/>
                <w:b/>
                <w:bCs/>
                <w:sz w:val="18"/>
                <w:szCs w:val="20"/>
                <w:lang w:val="en-IN"/>
              </w:rPr>
              <w:t xml:space="preserve"> to </w:t>
            </w:r>
            <w:r>
              <w:rPr>
                <w:rFonts w:ascii="Century Gothic" w:hAnsi="Century Gothic" w:cs="Arial"/>
                <w:b/>
                <w:bCs/>
                <w:sz w:val="18"/>
                <w:szCs w:val="20"/>
                <w:lang w:val="en-IN"/>
              </w:rPr>
              <w:t>Feb</w:t>
            </w:r>
            <w:r w:rsidR="009B5D5D" w:rsidRPr="005A0AC0">
              <w:rPr>
                <w:rFonts w:ascii="Century Gothic" w:hAnsi="Century Gothic" w:cs="Arial"/>
                <w:b/>
                <w:bCs/>
                <w:sz w:val="18"/>
                <w:szCs w:val="20"/>
                <w:lang w:val="en-IN"/>
              </w:rPr>
              <w:t xml:space="preserve"> 201</w:t>
            </w:r>
            <w:r w:rsidR="000B0ABA">
              <w:rPr>
                <w:rFonts w:ascii="Century Gothic" w:hAnsi="Century Gothic" w:cs="Arial"/>
                <w:b/>
                <w:bCs/>
                <w:sz w:val="18"/>
                <w:szCs w:val="20"/>
                <w:lang w:val="en-IN"/>
              </w:rPr>
              <w:t>4</w:t>
            </w:r>
          </w:p>
        </w:tc>
      </w:tr>
    </w:tbl>
    <w:p w:rsidR="009B5D5D" w:rsidRDefault="009B5D5D" w:rsidP="00654983">
      <w:pPr>
        <w:rPr>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4140"/>
      </w:tblGrid>
      <w:tr w:rsidR="009B5D5D" w:rsidRPr="000540C1"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Project Name</w:t>
            </w:r>
          </w:p>
        </w:tc>
        <w:tc>
          <w:tcPr>
            <w:tcW w:w="4140" w:type="dxa"/>
          </w:tcPr>
          <w:p w:rsidR="009B5D5D" w:rsidRPr="000540C1" w:rsidRDefault="006D2885" w:rsidP="00F959FA">
            <w:pPr>
              <w:ind w:left="-15"/>
              <w:rPr>
                <w:rFonts w:ascii="Century Gothic" w:hAnsi="Century Gothic" w:cs="Arial"/>
                <w:sz w:val="18"/>
                <w:szCs w:val="20"/>
                <w:lang w:val="en-IN"/>
              </w:rPr>
            </w:pPr>
            <w:r>
              <w:rPr>
                <w:rFonts w:ascii="Century Gothic" w:hAnsi="Century Gothic" w:cs="Arial"/>
                <w:sz w:val="18"/>
                <w:szCs w:val="20"/>
                <w:lang w:val="en-IN"/>
              </w:rPr>
              <w:t>ITBS</w:t>
            </w:r>
            <w:r w:rsidR="00673EBE">
              <w:rPr>
                <w:rFonts w:ascii="Century Gothic" w:hAnsi="Century Gothic" w:cs="Arial"/>
                <w:sz w:val="18"/>
                <w:szCs w:val="20"/>
                <w:lang w:val="en-IN"/>
              </w:rPr>
              <w:t xml:space="preserve"> – Intl Operations</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Organization</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DTDC Express Ltd</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Client</w:t>
            </w:r>
          </w:p>
        </w:tc>
        <w:tc>
          <w:tcPr>
            <w:tcW w:w="4140" w:type="dxa"/>
          </w:tcPr>
          <w:p w:rsidR="009B5D5D" w:rsidRPr="00E202B7" w:rsidRDefault="009B5D5D" w:rsidP="00F959FA">
            <w:pPr>
              <w:ind w:left="-15"/>
              <w:rPr>
                <w:rFonts w:ascii="Century Gothic" w:hAnsi="Century Gothic" w:cs="Arial"/>
                <w:sz w:val="18"/>
                <w:szCs w:val="20"/>
                <w:lang w:val="en-IN"/>
              </w:rPr>
            </w:pPr>
            <w:r>
              <w:rPr>
                <w:rFonts w:ascii="Century Gothic" w:hAnsi="Century Gothic" w:cs="Arial"/>
                <w:sz w:val="18"/>
                <w:szCs w:val="20"/>
                <w:lang w:val="en-IN"/>
              </w:rPr>
              <w:t>Internal</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Role</w:t>
            </w:r>
          </w:p>
        </w:tc>
        <w:tc>
          <w:tcPr>
            <w:tcW w:w="4140" w:type="dxa"/>
          </w:tcPr>
          <w:p w:rsidR="009B5D5D" w:rsidRPr="00E202B7" w:rsidRDefault="00673EBE" w:rsidP="00F959FA">
            <w:pPr>
              <w:ind w:left="-15"/>
              <w:rPr>
                <w:rFonts w:ascii="Century Gothic" w:hAnsi="Century Gothic" w:cs="Arial"/>
                <w:sz w:val="18"/>
                <w:szCs w:val="20"/>
                <w:lang w:val="en-IN"/>
              </w:rPr>
            </w:pPr>
            <w:r>
              <w:rPr>
                <w:rFonts w:ascii="Century Gothic" w:hAnsi="Century Gothic" w:cs="Arial"/>
                <w:sz w:val="18"/>
                <w:szCs w:val="20"/>
                <w:lang w:val="en-IN"/>
              </w:rPr>
              <w:t>Area Manager</w:t>
            </w:r>
          </w:p>
        </w:tc>
      </w:tr>
      <w:tr w:rsidR="009B5D5D" w:rsidRPr="00E202B7" w:rsidTr="00F959FA">
        <w:trPr>
          <w:trHeight w:val="150"/>
        </w:trPr>
        <w:tc>
          <w:tcPr>
            <w:tcW w:w="1515" w:type="dxa"/>
          </w:tcPr>
          <w:p w:rsidR="009B5D5D" w:rsidRPr="00E202B7" w:rsidRDefault="009B5D5D" w:rsidP="00F959FA">
            <w:pPr>
              <w:ind w:left="-15"/>
              <w:rPr>
                <w:rFonts w:ascii="Century Gothic" w:hAnsi="Century Gothic" w:cs="Arial"/>
                <w:sz w:val="18"/>
                <w:szCs w:val="20"/>
                <w:lang w:val="en-IN"/>
              </w:rPr>
            </w:pPr>
            <w:r w:rsidRPr="00E202B7">
              <w:rPr>
                <w:rFonts w:ascii="Century Gothic" w:hAnsi="Century Gothic" w:cs="Arial"/>
                <w:sz w:val="18"/>
                <w:szCs w:val="20"/>
                <w:lang w:val="en-IN"/>
              </w:rPr>
              <w:t>Date</w:t>
            </w:r>
          </w:p>
        </w:tc>
        <w:tc>
          <w:tcPr>
            <w:tcW w:w="4140" w:type="dxa"/>
          </w:tcPr>
          <w:p w:rsidR="009B5D5D" w:rsidRPr="005A0AC0" w:rsidRDefault="009B5D5D" w:rsidP="00F959FA">
            <w:pPr>
              <w:ind w:left="-15"/>
              <w:rPr>
                <w:rFonts w:ascii="Century Gothic" w:hAnsi="Century Gothic" w:cs="Arial"/>
                <w:b/>
                <w:bCs/>
                <w:sz w:val="18"/>
                <w:szCs w:val="20"/>
                <w:lang w:val="en-IN"/>
              </w:rPr>
            </w:pPr>
            <w:r w:rsidRPr="005A0AC0">
              <w:rPr>
                <w:rFonts w:ascii="Century Gothic" w:hAnsi="Century Gothic" w:cs="Arial"/>
                <w:b/>
                <w:bCs/>
                <w:sz w:val="18"/>
                <w:szCs w:val="20"/>
                <w:lang w:val="en-IN"/>
              </w:rPr>
              <w:t xml:space="preserve">Oct 2005 to </w:t>
            </w:r>
            <w:r w:rsidR="005A0AC0" w:rsidRPr="005A0AC0">
              <w:rPr>
                <w:rFonts w:ascii="Century Gothic" w:hAnsi="Century Gothic" w:cs="Arial"/>
                <w:b/>
                <w:bCs/>
                <w:sz w:val="18"/>
                <w:szCs w:val="20"/>
                <w:lang w:val="en-IN"/>
              </w:rPr>
              <w:t>Sep</w:t>
            </w:r>
            <w:r w:rsidRPr="005A0AC0">
              <w:rPr>
                <w:rFonts w:ascii="Century Gothic" w:hAnsi="Century Gothic" w:cs="Arial"/>
                <w:b/>
                <w:bCs/>
                <w:sz w:val="18"/>
                <w:szCs w:val="20"/>
                <w:lang w:val="en-IN"/>
              </w:rPr>
              <w:t xml:space="preserve"> 2010</w:t>
            </w:r>
          </w:p>
        </w:tc>
      </w:tr>
    </w:tbl>
    <w:p w:rsidR="009B5D5D" w:rsidRPr="00654983" w:rsidRDefault="009B5D5D" w:rsidP="00654983">
      <w:pPr>
        <w:rPr>
          <w:szCs w:val="20"/>
        </w:rPr>
      </w:pPr>
    </w:p>
    <w:sectPr w:rsidR="009B5D5D" w:rsidRPr="00654983" w:rsidSect="007D0F2B">
      <w:headerReference w:type="default" r:id="rId8"/>
      <w:footerReference w:type="default" r:id="rId9"/>
      <w:headerReference w:type="first" r:id="rId10"/>
      <w:footerReference w:type="first" r:id="rId11"/>
      <w:pgSz w:w="12240" w:h="15840"/>
      <w:pgMar w:top="2016"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4AF" w:rsidRDefault="00E104AF">
      <w:r>
        <w:separator/>
      </w:r>
    </w:p>
  </w:endnote>
  <w:endnote w:type="continuationSeparator" w:id="0">
    <w:p w:rsidR="00E104AF" w:rsidRDefault="00E1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7E4" w:rsidRDefault="00CE47E4">
    <w:pPr>
      <w:pStyle w:val="Footer"/>
      <w:rPr>
        <w:rFonts w:ascii="Arial Narrow" w:hAnsi="Arial Narrow"/>
        <w:i/>
        <w:sz w:val="20"/>
      </w:rPr>
    </w:pPr>
  </w:p>
  <w:p w:rsidR="00CE47E4" w:rsidRDefault="00CE47E4" w:rsidP="005952AA">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r>
    <w:r w:rsidR="005952AA">
      <w:rPr>
        <w:rFonts w:ascii="Arial Narrow" w:hAnsi="Arial Narrow"/>
        <w:iCs/>
        <w:sz w:val="20"/>
      </w:rPr>
      <w:t xml:space="preserve"> </w:t>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sidR="00154EF1">
      <w:rPr>
        <w:rFonts w:ascii="Arial Narrow" w:hAnsi="Arial Narrow"/>
        <w:iCs/>
        <w:noProof/>
        <w:snapToGrid w:val="0"/>
        <w:sz w:val="20"/>
      </w:rPr>
      <w:t>1</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sidR="00154EF1">
      <w:rPr>
        <w:rFonts w:ascii="Arial Narrow" w:hAnsi="Arial Narrow"/>
        <w:iCs/>
        <w:noProof/>
        <w:snapToGrid w:val="0"/>
        <w:sz w:val="20"/>
      </w:rPr>
      <w:t>3</w:t>
    </w:r>
    <w:r>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7E4" w:rsidRDefault="006A0EA9" w:rsidP="00111985">
    <w:pPr>
      <w:pStyle w:val="Footer"/>
      <w:tabs>
        <w:tab w:val="left" w:pos="8280"/>
      </w:tabs>
      <w:rPr>
        <w:rFonts w:ascii="Arial Narrow" w:hAnsi="Arial Narrow"/>
        <w:iCs/>
        <w:sz w:val="20"/>
      </w:rPr>
    </w:pPr>
    <w:r>
      <w:rPr>
        <w:rFonts w:ascii="Arial Narrow" w:hAnsi="Arial Narrow"/>
        <w:iCs/>
        <w:noProof/>
        <w:sz w:val="20"/>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-73025</wp:posOffset>
              </wp:positionV>
              <wp:extent cx="5943600" cy="0"/>
              <wp:effectExtent l="0" t="0" r="0" b="0"/>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570E3" id="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" o:allowincell="f" strokeweight="1pt">
              <o:lock v:ext="edit" shapetype="f"/>
            </v:line>
          </w:pict>
        </mc:Fallback>
      </mc:AlternateContent>
    </w:r>
    <w:r w:rsidR="006178CB">
      <w:rPr>
        <w:rFonts w:ascii="Arial Narrow" w:hAnsi="Arial Narrow"/>
        <w:iCs/>
        <w:sz w:val="20"/>
      </w:rPr>
      <w:t xml:space="preserve"> Resume </w:t>
    </w:r>
    <w:r w:rsidR="00580020">
      <w:rPr>
        <w:rFonts w:ascii="Arial Narrow" w:hAnsi="Arial Narrow"/>
        <w:iCs/>
        <w:sz w:val="20"/>
      </w:rPr>
      <w:t>of I.A</w:t>
    </w:r>
    <w:r w:rsidR="006178CB">
      <w:rPr>
        <w:rFonts w:ascii="Arial Narrow" w:hAnsi="Arial Narrow"/>
        <w:iCs/>
        <w:sz w:val="20"/>
      </w:rPr>
      <w:t>. Baskar</w:t>
    </w:r>
    <w:r w:rsidR="00CE47E4">
      <w:rPr>
        <w:rFonts w:ascii="Arial Narrow" w:hAnsi="Arial Narrow"/>
        <w:i/>
        <w:sz w:val="20"/>
      </w:rPr>
      <w:tab/>
    </w:r>
    <w:r w:rsidR="00CE47E4">
      <w:rPr>
        <w:rFonts w:ascii="Arial Narrow" w:hAnsi="Arial Narrow"/>
        <w:i/>
        <w:sz w:val="20"/>
      </w:rPr>
      <w:tab/>
    </w:r>
    <w:r w:rsidR="00111985">
      <w:rPr>
        <w:rFonts w:ascii="Arial Narrow" w:hAnsi="Arial Narrow"/>
        <w:i/>
        <w:sz w:val="20"/>
      </w:rPr>
      <w:t xml:space="preserve">  </w:t>
    </w:r>
    <w:r w:rsidR="00111985">
      <w:rPr>
        <w:rFonts w:ascii="Arial Narrow" w:hAnsi="Arial Narrow"/>
        <w:i/>
        <w:sz w:val="20"/>
      </w:rPr>
      <w:tab/>
    </w:r>
    <w:r w:rsidR="00CE47E4">
      <w:rPr>
        <w:rFonts w:ascii="Arial Narrow" w:hAnsi="Arial Narrow"/>
        <w:iCs/>
        <w:snapToGrid w:val="0"/>
        <w:sz w:val="20"/>
      </w:rPr>
      <w:t xml:space="preserve">Page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PAGE </w:instrText>
    </w:r>
    <w:r w:rsidR="00CE47E4">
      <w:rPr>
        <w:rFonts w:ascii="Arial Narrow" w:hAnsi="Arial Narrow"/>
        <w:iCs/>
        <w:snapToGrid w:val="0"/>
        <w:sz w:val="20"/>
      </w:rPr>
      <w:fldChar w:fldCharType="separate"/>
    </w:r>
    <w:r w:rsidR="007D0F2B">
      <w:rPr>
        <w:rFonts w:ascii="Arial Narrow" w:hAnsi="Arial Narrow"/>
        <w:iCs/>
        <w:noProof/>
        <w:snapToGrid w:val="0"/>
        <w:sz w:val="20"/>
      </w:rPr>
      <w:t>1</w:t>
    </w:r>
    <w:r w:rsidR="00CE47E4">
      <w:rPr>
        <w:rFonts w:ascii="Arial Narrow" w:hAnsi="Arial Narrow"/>
        <w:iCs/>
        <w:snapToGrid w:val="0"/>
        <w:sz w:val="20"/>
      </w:rPr>
      <w:fldChar w:fldCharType="end"/>
    </w:r>
    <w:r w:rsidR="00CE47E4">
      <w:rPr>
        <w:rFonts w:ascii="Arial Narrow" w:hAnsi="Arial Narrow"/>
        <w:iCs/>
        <w:snapToGrid w:val="0"/>
        <w:sz w:val="20"/>
      </w:rPr>
      <w:t xml:space="preserve"> of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NUMPAGES </w:instrText>
    </w:r>
    <w:r w:rsidR="00CE47E4">
      <w:rPr>
        <w:rFonts w:ascii="Arial Narrow" w:hAnsi="Arial Narrow"/>
        <w:iCs/>
        <w:snapToGrid w:val="0"/>
        <w:sz w:val="20"/>
      </w:rPr>
      <w:fldChar w:fldCharType="separate"/>
    </w:r>
    <w:r w:rsidR="00960279">
      <w:rPr>
        <w:rFonts w:ascii="Arial Narrow" w:hAnsi="Arial Narrow"/>
        <w:iCs/>
        <w:noProof/>
        <w:snapToGrid w:val="0"/>
        <w:sz w:val="20"/>
      </w:rPr>
      <w:t>4</w:t>
    </w:r>
    <w:r w:rsidR="00CE47E4">
      <w:rPr>
        <w:rFonts w:ascii="Arial Narrow" w:hAnsi="Arial Narrow"/>
        <w:iCs/>
        <w:snapToGrid w:val="0"/>
        <w:sz w:val="20"/>
      </w:rPr>
      <w:fldChar w:fldCharType="end"/>
    </w:r>
  </w:p>
  <w:p w:rsidR="00CE47E4" w:rsidRDefault="00CE4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AF" w:rsidRDefault="00E104AF">
      <w:r>
        <w:separator/>
      </w:r>
    </w:p>
  </w:footnote>
  <w:footnote w:type="continuationSeparator" w:id="0">
    <w:p w:rsidR="00E104AF" w:rsidRDefault="00E10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8B1" w:rsidRPr="00654983" w:rsidRDefault="006A0EA9" w:rsidP="002918B1">
    <w:pPr>
      <w:pStyle w:val="Heading1"/>
      <w:jc w:val="center"/>
      <w:rPr>
        <w:rFonts w:ascii="Century Gothic" w:hAnsi="Century Gothic" w:cs="Arial"/>
        <w:i/>
        <w:noProof/>
        <w:color w:val="000000"/>
        <w:sz w:val="24"/>
        <w:u w:val="single"/>
      </w:rPr>
    </w:pPr>
    <w:r>
      <w:rPr>
        <w:noProof/>
      </w:rPr>
      <w:drawing>
        <wp:anchor distT="0" distB="0" distL="114300" distR="114300" simplePos="0" relativeHeight="251659776" behindDoc="0" locked="0" layoutInCell="1" allowOverlap="1">
          <wp:simplePos x="0" y="0"/>
          <wp:positionH relativeFrom="margin">
            <wp:posOffset>4780280</wp:posOffset>
          </wp:positionH>
          <wp:positionV relativeFrom="margin">
            <wp:posOffset>-1148080</wp:posOffset>
          </wp:positionV>
          <wp:extent cx="838835" cy="763905"/>
          <wp:effectExtent l="0" t="0" r="0" b="0"/>
          <wp:wrapSquare wrapText="bothSides"/>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E2F">
      <w:rPr>
        <w:rFonts w:ascii="Century Gothic" w:hAnsi="Century Gothic" w:cs="Arial"/>
        <w:i/>
        <w:noProof/>
        <w:color w:val="000000"/>
        <w:sz w:val="24"/>
        <w:u w:val="single"/>
      </w:rPr>
      <mc:AlternateContent>
        <mc:Choice Requires="wpc">
          <w:drawing>
            <wp:anchor distT="0" distB="0" distL="114300" distR="114300" simplePos="0" relativeHeight="251658752" behindDoc="0" locked="0" layoutInCell="1" allowOverlap="1">
              <wp:simplePos x="0" y="0"/>
              <wp:positionH relativeFrom="page">
                <wp:posOffset>8890</wp:posOffset>
              </wp:positionH>
              <wp:positionV relativeFrom="paragraph">
                <wp:posOffset>-457200</wp:posOffset>
              </wp:positionV>
              <wp:extent cx="1979295" cy="1042035"/>
              <wp:effectExtent l="0" t="0" r="0" b="0"/>
              <wp:wrapNone/>
              <wp:docPr id="5"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3" name="Freeform 135"/>
                      <wps:cNvSpPr>
                        <a:spLocks/>
                      </wps:cNvSpPr>
                      <wps:spPr bwMode="auto">
                        <a:xfrm>
                          <a:off x="1599617" y="26957"/>
                          <a:ext cx="243777" cy="299658"/>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5" name="Freeform 137"/>
                      <wps:cNvSpPr>
                        <a:spLocks/>
                      </wps:cNvSpPr>
                      <wps:spPr bwMode="auto">
                        <a:xfrm>
                          <a:off x="891985" y="33085"/>
                          <a:ext cx="119444" cy="295467"/>
                        </a:xfrm>
                        <a:custGeom>
                          <a:avLst/>
                          <a:gdLst>
                            <a:gd name="T0" fmla="*/ 29 w 29"/>
                            <a:gd name="T1" fmla="*/ 36 h 72"/>
                            <a:gd name="T2" fmla="*/ 29 w 29"/>
                            <a:gd name="T3" fmla="*/ 58 h 72"/>
                            <a:gd name="T4" fmla="*/ 14 w 29"/>
                            <a:gd name="T5" fmla="*/ 71 h 72"/>
                            <a:gd name="T6" fmla="*/ 1 w 29"/>
                            <a:gd name="T7" fmla="*/ 57 h 72"/>
                            <a:gd name="T8" fmla="*/ 1 w 29"/>
                            <a:gd name="T9" fmla="*/ 14 h 72"/>
                            <a:gd name="T10" fmla="*/ 15 w 29"/>
                            <a:gd name="T11" fmla="*/ 0 h 72"/>
                            <a:gd name="T12" fmla="*/ 29 w 29"/>
                            <a:gd name="T13" fmla="*/ 13 h 72"/>
                            <a:gd name="T14" fmla="*/ 29 w 29"/>
                            <a:gd name="T15" fmla="*/ 36 h 72"/>
                            <a:gd name="T16" fmla="*/ 29 w 29"/>
                            <a:gd name="T17" fmla="*/ 3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72">
                              <a:moveTo>
                                <a:pt x="29" y="36"/>
                              </a:moveTo>
                              <a:cubicBezTo>
                                <a:pt x="29" y="43"/>
                                <a:pt x="29" y="50"/>
                                <a:pt x="29" y="58"/>
                              </a:cubicBezTo>
                              <a:cubicBezTo>
                                <a:pt x="28" y="67"/>
                                <a:pt x="23" y="72"/>
                                <a:pt x="14" y="71"/>
                              </a:cubicBezTo>
                              <a:cubicBezTo>
                                <a:pt x="6" y="71"/>
                                <a:pt x="1" y="66"/>
                                <a:pt x="1" y="57"/>
                              </a:cubicBezTo>
                              <a:cubicBezTo>
                                <a:pt x="0" y="43"/>
                                <a:pt x="0" y="28"/>
                                <a:pt x="1" y="14"/>
                              </a:cubicBezTo>
                              <a:cubicBezTo>
                                <a:pt x="1" y="5"/>
                                <a:pt x="7" y="0"/>
                                <a:pt x="15" y="0"/>
                              </a:cubicBezTo>
                              <a:cubicBezTo>
                                <a:pt x="23" y="0"/>
                                <a:pt x="28" y="5"/>
                                <a:pt x="29" y="13"/>
                              </a:cubicBezTo>
                              <a:cubicBezTo>
                                <a:pt x="29" y="21"/>
                                <a:pt x="29" y="28"/>
                                <a:pt x="29" y="36"/>
                              </a:cubicBezTo>
                              <a:cubicBezTo>
                                <a:pt x="29" y="36"/>
                                <a:pt x="29" y="36"/>
                                <a:pt x="29" y="36"/>
                              </a:cubicBezTo>
                              <a:close/>
                            </a:path>
                          </a:pathLst>
                        </a:custGeom>
                        <a:solidFill>
                          <a:srgbClr val="45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6" name="Freeform 138"/>
                      <wps:cNvSpPr>
                        <a:spLocks/>
                      </wps:cNvSpPr>
                      <wps:spPr bwMode="auto">
                        <a:xfrm>
                          <a:off x="1077788" y="33085"/>
                          <a:ext cx="115253" cy="295467"/>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7" name="Freeform 139"/>
                      <wps:cNvSpPr>
                        <a:spLocks/>
                      </wps:cNvSpPr>
                      <wps:spPr bwMode="auto">
                        <a:xfrm>
                          <a:off x="268953" y="43184"/>
                          <a:ext cx="239586" cy="114554"/>
                        </a:xfrm>
                        <a:custGeom>
                          <a:avLst/>
                          <a:gdLst>
                            <a:gd name="T0" fmla="*/ 28 w 58"/>
                            <a:gd name="T1" fmla="*/ 28 h 28"/>
                            <a:gd name="T2" fmla="*/ 13 w 58"/>
                            <a:gd name="T3" fmla="*/ 28 h 28"/>
                            <a:gd name="T4" fmla="*/ 0 w 58"/>
                            <a:gd name="T5" fmla="*/ 14 h 28"/>
                            <a:gd name="T6" fmla="*/ 12 w 58"/>
                            <a:gd name="T7" fmla="*/ 0 h 28"/>
                            <a:gd name="T8" fmla="*/ 46 w 58"/>
                            <a:gd name="T9" fmla="*/ 1 h 28"/>
                            <a:gd name="T10" fmla="*/ 57 w 58"/>
                            <a:gd name="T11" fmla="*/ 15 h 28"/>
                            <a:gd name="T12" fmla="*/ 45 w 58"/>
                            <a:gd name="T13" fmla="*/ 28 h 28"/>
                            <a:gd name="T14" fmla="*/ 28 w 58"/>
                            <a:gd name="T15" fmla="*/ 28 h 28"/>
                            <a:gd name="T16" fmla="*/ 28 w 58"/>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28">
                              <a:moveTo>
                                <a:pt x="28" y="28"/>
                              </a:moveTo>
                              <a:cubicBezTo>
                                <a:pt x="23" y="28"/>
                                <a:pt x="18" y="28"/>
                                <a:pt x="13" y="28"/>
                              </a:cubicBezTo>
                              <a:cubicBezTo>
                                <a:pt x="5" y="27"/>
                                <a:pt x="0" y="22"/>
                                <a:pt x="0" y="14"/>
                              </a:cubicBezTo>
                              <a:cubicBezTo>
                                <a:pt x="0" y="6"/>
                                <a:pt x="4" y="1"/>
                                <a:pt x="12" y="0"/>
                              </a:cubicBezTo>
                              <a:cubicBezTo>
                                <a:pt x="23" y="0"/>
                                <a:pt x="35" y="0"/>
                                <a:pt x="46" y="1"/>
                              </a:cubicBezTo>
                              <a:cubicBezTo>
                                <a:pt x="53" y="1"/>
                                <a:pt x="58" y="7"/>
                                <a:pt x="57" y="15"/>
                              </a:cubicBezTo>
                              <a:cubicBezTo>
                                <a:pt x="57" y="22"/>
                                <a:pt x="53" y="27"/>
                                <a:pt x="45" y="28"/>
                              </a:cubicBezTo>
                              <a:cubicBezTo>
                                <a:pt x="39" y="28"/>
                                <a:pt x="34" y="28"/>
                                <a:pt x="28" y="28"/>
                              </a:cubicBezTo>
                              <a:cubicBezTo>
                                <a:pt x="28" y="28"/>
                                <a:pt x="28" y="28"/>
                                <a:pt x="28"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8" name="Freeform 140"/>
                      <wps:cNvSpPr>
                        <a:spLocks/>
                      </wps:cNvSpPr>
                      <wps:spPr bwMode="auto">
                        <a:xfrm>
                          <a:off x="1294437" y="185237"/>
                          <a:ext cx="120142" cy="118745"/>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99" name="Freeform 141"/>
                      <wps:cNvSpPr>
                        <a:spLocks/>
                      </wps:cNvSpPr>
                      <wps:spPr bwMode="auto">
                        <a:xfrm>
                          <a:off x="40847" y="13412"/>
                          <a:ext cx="115951" cy="115253"/>
                        </a:xfrm>
                        <a:custGeom>
                          <a:avLst/>
                          <a:gdLst>
                            <a:gd name="T0" fmla="*/ 28 w 28"/>
                            <a:gd name="T1" fmla="*/ 14 h 28"/>
                            <a:gd name="T2" fmla="*/ 15 w 28"/>
                            <a:gd name="T3" fmla="*/ 28 h 28"/>
                            <a:gd name="T4" fmla="*/ 0 w 28"/>
                            <a:gd name="T5" fmla="*/ 15 h 28"/>
                            <a:gd name="T6" fmla="*/ 14 w 28"/>
                            <a:gd name="T7" fmla="*/ 0 h 28"/>
                            <a:gd name="T8" fmla="*/ 28 w 28"/>
                            <a:gd name="T9" fmla="*/ 14 h 28"/>
                          </a:gdLst>
                          <a:ahLst/>
                          <a:cxnLst>
                            <a:cxn ang="0">
                              <a:pos x="T0" y="T1"/>
                            </a:cxn>
                            <a:cxn ang="0">
                              <a:pos x="T2" y="T3"/>
                            </a:cxn>
                            <a:cxn ang="0">
                              <a:pos x="T4" y="T5"/>
                            </a:cxn>
                            <a:cxn ang="0">
                              <a:pos x="T6" y="T7"/>
                            </a:cxn>
                            <a:cxn ang="0">
                              <a:pos x="T8" y="T9"/>
                            </a:cxn>
                          </a:cxnLst>
                          <a:rect l="0" t="0" r="r" b="b"/>
                          <a:pathLst>
                            <a:path w="28" h="28">
                              <a:moveTo>
                                <a:pt x="28" y="14"/>
                              </a:moveTo>
                              <a:cubicBezTo>
                                <a:pt x="28" y="22"/>
                                <a:pt x="23" y="28"/>
                                <a:pt x="15" y="28"/>
                              </a:cubicBezTo>
                              <a:cubicBezTo>
                                <a:pt x="7" y="28"/>
                                <a:pt x="1" y="23"/>
                                <a:pt x="0" y="15"/>
                              </a:cubicBezTo>
                              <a:cubicBezTo>
                                <a:pt x="0" y="6"/>
                                <a:pt x="6" y="0"/>
                                <a:pt x="14" y="0"/>
                              </a:cubicBezTo>
                              <a:cubicBezTo>
                                <a:pt x="23" y="0"/>
                                <a:pt x="28" y="6"/>
                                <a:pt x="28" y="14"/>
                              </a:cubicBezTo>
                              <a:close/>
                            </a:path>
                          </a:pathLst>
                        </a:custGeom>
                        <a:solidFill>
                          <a:srgbClr val="46BA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0" name="Freeform 142"/>
                      <wps:cNvSpPr>
                        <a:spLocks/>
                      </wps:cNvSpPr>
                      <wps:spPr bwMode="auto">
                        <a:xfrm>
                          <a:off x="1247779" y="32136"/>
                          <a:ext cx="429578" cy="118745"/>
                        </a:xfrm>
                        <a:custGeom>
                          <a:avLst/>
                          <a:gdLst>
                            <a:gd name="T0" fmla="*/ 51 w 104"/>
                            <a:gd name="T1" fmla="*/ 29 h 29"/>
                            <a:gd name="T2" fmla="*/ 16 w 104"/>
                            <a:gd name="T3" fmla="*/ 29 h 29"/>
                            <a:gd name="T4" fmla="*/ 0 w 104"/>
                            <a:gd name="T5" fmla="*/ 14 h 29"/>
                            <a:gd name="T6" fmla="*/ 16 w 104"/>
                            <a:gd name="T7" fmla="*/ 1 h 29"/>
                            <a:gd name="T8" fmla="*/ 87 w 104"/>
                            <a:gd name="T9" fmla="*/ 1 h 29"/>
                            <a:gd name="T10" fmla="*/ 103 w 104"/>
                            <a:gd name="T11" fmla="*/ 15 h 29"/>
                            <a:gd name="T12" fmla="*/ 87 w 104"/>
                            <a:gd name="T13" fmla="*/ 29 h 29"/>
                            <a:gd name="T14" fmla="*/ 51 w 104"/>
                            <a:gd name="T15" fmla="*/ 29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 h="29">
                              <a:moveTo>
                                <a:pt x="51" y="29"/>
                              </a:moveTo>
                              <a:cubicBezTo>
                                <a:pt x="39" y="29"/>
                                <a:pt x="28" y="29"/>
                                <a:pt x="16" y="29"/>
                              </a:cubicBezTo>
                              <a:cubicBezTo>
                                <a:pt x="6" y="28"/>
                                <a:pt x="0" y="23"/>
                                <a:pt x="0" y="14"/>
                              </a:cubicBezTo>
                              <a:cubicBezTo>
                                <a:pt x="0" y="6"/>
                                <a:pt x="7" y="1"/>
                                <a:pt x="16" y="1"/>
                              </a:cubicBezTo>
                              <a:cubicBezTo>
                                <a:pt x="39" y="0"/>
                                <a:pt x="63" y="0"/>
                                <a:pt x="87" y="1"/>
                              </a:cubicBezTo>
                              <a:cubicBezTo>
                                <a:pt x="96" y="1"/>
                                <a:pt x="104" y="7"/>
                                <a:pt x="103" y="15"/>
                              </a:cubicBezTo>
                              <a:cubicBezTo>
                                <a:pt x="102" y="24"/>
                                <a:pt x="96" y="29"/>
                                <a:pt x="87" y="29"/>
                              </a:cubicBezTo>
                              <a:cubicBezTo>
                                <a:pt x="75" y="29"/>
                                <a:pt x="63" y="29"/>
                                <a:pt x="51" y="29"/>
                              </a:cubicBezTo>
                              <a:close/>
                            </a:path>
                          </a:pathLst>
                        </a:custGeom>
                        <a:solidFill>
                          <a:srgbClr val="FDB8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1" name="Freeform 143"/>
                      <wps:cNvSpPr>
                        <a:spLocks/>
                      </wps:cNvSpPr>
                      <wps:spPr bwMode="auto">
                        <a:xfrm>
                          <a:off x="669166" y="20512"/>
                          <a:ext cx="123635" cy="299658"/>
                        </a:xfrm>
                        <a:custGeom>
                          <a:avLst/>
                          <a:gdLst>
                            <a:gd name="T0" fmla="*/ 29 w 30"/>
                            <a:gd name="T1" fmla="*/ 37 h 73"/>
                            <a:gd name="T2" fmla="*/ 29 w 30"/>
                            <a:gd name="T3" fmla="*/ 58 h 73"/>
                            <a:gd name="T4" fmla="*/ 15 w 30"/>
                            <a:gd name="T5" fmla="*/ 73 h 73"/>
                            <a:gd name="T6" fmla="*/ 1 w 30"/>
                            <a:gd name="T7" fmla="*/ 59 h 73"/>
                            <a:gd name="T8" fmla="*/ 1 w 30"/>
                            <a:gd name="T9" fmla="*/ 15 h 73"/>
                            <a:gd name="T10" fmla="*/ 15 w 30"/>
                            <a:gd name="T11" fmla="*/ 1 h 73"/>
                            <a:gd name="T12" fmla="*/ 29 w 30"/>
                            <a:gd name="T13" fmla="*/ 16 h 73"/>
                            <a:gd name="T14" fmla="*/ 29 w 30"/>
                            <a:gd name="T15" fmla="*/ 37 h 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73">
                              <a:moveTo>
                                <a:pt x="29" y="37"/>
                              </a:moveTo>
                              <a:cubicBezTo>
                                <a:pt x="29" y="44"/>
                                <a:pt x="30" y="51"/>
                                <a:pt x="29" y="58"/>
                              </a:cubicBezTo>
                              <a:cubicBezTo>
                                <a:pt x="29" y="67"/>
                                <a:pt x="25" y="73"/>
                                <a:pt x="15" y="73"/>
                              </a:cubicBezTo>
                              <a:cubicBezTo>
                                <a:pt x="5" y="73"/>
                                <a:pt x="1" y="67"/>
                                <a:pt x="1" y="59"/>
                              </a:cubicBezTo>
                              <a:cubicBezTo>
                                <a:pt x="0" y="44"/>
                                <a:pt x="0" y="29"/>
                                <a:pt x="1" y="15"/>
                              </a:cubicBezTo>
                              <a:cubicBezTo>
                                <a:pt x="1" y="6"/>
                                <a:pt x="6" y="0"/>
                                <a:pt x="15" y="1"/>
                              </a:cubicBezTo>
                              <a:cubicBezTo>
                                <a:pt x="24" y="1"/>
                                <a:pt x="29" y="7"/>
                                <a:pt x="29" y="16"/>
                              </a:cubicBezTo>
                              <a:cubicBezTo>
                                <a:pt x="30" y="23"/>
                                <a:pt x="29" y="30"/>
                                <a:pt x="29" y="37"/>
                              </a:cubicBezTo>
                              <a:close/>
                            </a:path>
                          </a:pathLst>
                        </a:custGeom>
                        <a:solidFill>
                          <a:srgbClr val="EA3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2" name="Freeform 144"/>
                      <wps:cNvSpPr>
                        <a:spLocks/>
                      </wps:cNvSpPr>
                      <wps:spPr bwMode="auto">
                        <a:xfrm>
                          <a:off x="4193" y="205615"/>
                          <a:ext cx="235395" cy="114554"/>
                        </a:xfrm>
                        <a:custGeom>
                          <a:avLst/>
                          <a:gdLst>
                            <a:gd name="T0" fmla="*/ 27 w 57"/>
                            <a:gd name="T1" fmla="*/ 28 h 28"/>
                            <a:gd name="T2" fmla="*/ 13 w 57"/>
                            <a:gd name="T3" fmla="*/ 28 h 28"/>
                            <a:gd name="T4" fmla="*/ 0 w 57"/>
                            <a:gd name="T5" fmla="*/ 14 h 28"/>
                            <a:gd name="T6" fmla="*/ 12 w 57"/>
                            <a:gd name="T7" fmla="*/ 0 h 28"/>
                            <a:gd name="T8" fmla="*/ 46 w 57"/>
                            <a:gd name="T9" fmla="*/ 1 h 28"/>
                            <a:gd name="T10" fmla="*/ 57 w 57"/>
                            <a:gd name="T11" fmla="*/ 15 h 28"/>
                            <a:gd name="T12" fmla="*/ 44 w 57"/>
                            <a:gd name="T13" fmla="*/ 28 h 28"/>
                            <a:gd name="T14" fmla="*/ 27 w 57"/>
                            <a:gd name="T15" fmla="*/ 28 h 28"/>
                            <a:gd name="T16" fmla="*/ 27 w 57"/>
                            <a:gd name="T17"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28">
                              <a:moveTo>
                                <a:pt x="27" y="28"/>
                              </a:moveTo>
                              <a:cubicBezTo>
                                <a:pt x="23" y="28"/>
                                <a:pt x="18" y="28"/>
                                <a:pt x="13" y="28"/>
                              </a:cubicBezTo>
                              <a:cubicBezTo>
                                <a:pt x="4" y="27"/>
                                <a:pt x="0" y="22"/>
                                <a:pt x="0" y="14"/>
                              </a:cubicBezTo>
                              <a:cubicBezTo>
                                <a:pt x="0" y="6"/>
                                <a:pt x="4" y="1"/>
                                <a:pt x="12" y="0"/>
                              </a:cubicBezTo>
                              <a:cubicBezTo>
                                <a:pt x="23" y="0"/>
                                <a:pt x="34" y="0"/>
                                <a:pt x="46" y="1"/>
                              </a:cubicBezTo>
                              <a:cubicBezTo>
                                <a:pt x="53" y="1"/>
                                <a:pt x="57" y="7"/>
                                <a:pt x="57" y="15"/>
                              </a:cubicBezTo>
                              <a:cubicBezTo>
                                <a:pt x="57" y="22"/>
                                <a:pt x="52" y="27"/>
                                <a:pt x="44" y="28"/>
                              </a:cubicBezTo>
                              <a:cubicBezTo>
                                <a:pt x="39" y="28"/>
                                <a:pt x="33" y="28"/>
                                <a:pt x="27" y="28"/>
                              </a:cubicBezTo>
                              <a:cubicBezTo>
                                <a:pt x="27" y="28"/>
                                <a:pt x="27" y="28"/>
                                <a:pt x="27" y="28"/>
                              </a:cubicBezTo>
                              <a:close/>
                            </a:path>
                          </a:pathLst>
                        </a:custGeom>
                        <a:solidFill>
                          <a:srgbClr val="EA2E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4" name="Freeform 146"/>
                      <wps:cNvSpPr>
                        <a:spLocks/>
                      </wps:cNvSpPr>
                      <wps:spPr bwMode="auto">
                        <a:xfrm>
                          <a:off x="487554" y="205615"/>
                          <a:ext cx="119444" cy="114554"/>
                        </a:xfrm>
                        <a:custGeom>
                          <a:avLst/>
                          <a:gdLst>
                            <a:gd name="T0" fmla="*/ 14 w 29"/>
                            <a:gd name="T1" fmla="*/ 0 h 28"/>
                            <a:gd name="T2" fmla="*/ 29 w 29"/>
                            <a:gd name="T3" fmla="*/ 14 h 28"/>
                            <a:gd name="T4" fmla="*/ 14 w 29"/>
                            <a:gd name="T5" fmla="*/ 28 h 28"/>
                            <a:gd name="T6" fmla="*/ 0 w 29"/>
                            <a:gd name="T7" fmla="*/ 14 h 28"/>
                            <a:gd name="T8" fmla="*/ 14 w 29"/>
                            <a:gd name="T9" fmla="*/ 0 h 28"/>
                          </a:gdLst>
                          <a:ahLst/>
                          <a:cxnLst>
                            <a:cxn ang="0">
                              <a:pos x="T0" y="T1"/>
                            </a:cxn>
                            <a:cxn ang="0">
                              <a:pos x="T2" y="T3"/>
                            </a:cxn>
                            <a:cxn ang="0">
                              <a:pos x="T4" y="T5"/>
                            </a:cxn>
                            <a:cxn ang="0">
                              <a:pos x="T6" y="T7"/>
                            </a:cxn>
                            <a:cxn ang="0">
                              <a:pos x="T8" y="T9"/>
                            </a:cxn>
                          </a:cxnLst>
                          <a:rect l="0" t="0" r="r" b="b"/>
                          <a:pathLst>
                            <a:path w="29" h="28">
                              <a:moveTo>
                                <a:pt x="14" y="0"/>
                              </a:moveTo>
                              <a:cubicBezTo>
                                <a:pt x="22" y="0"/>
                                <a:pt x="29" y="6"/>
                                <a:pt x="29" y="14"/>
                              </a:cubicBezTo>
                              <a:cubicBezTo>
                                <a:pt x="29" y="22"/>
                                <a:pt x="23" y="28"/>
                                <a:pt x="14" y="28"/>
                              </a:cubicBezTo>
                              <a:cubicBezTo>
                                <a:pt x="6" y="28"/>
                                <a:pt x="0" y="22"/>
                                <a:pt x="0" y="14"/>
                              </a:cubicBezTo>
                              <a:cubicBezTo>
                                <a:pt x="0" y="7"/>
                                <a:pt x="7" y="0"/>
                                <a:pt x="14" y="0"/>
                              </a:cubicBezTo>
                              <a:close/>
                            </a:path>
                          </a:pathLst>
                        </a:custGeom>
                        <a:solidFill>
                          <a:srgbClr val="10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205" name="Freeform 147"/>
                      <wps:cNvSpPr>
                        <a:spLocks/>
                      </wps:cNvSpPr>
                      <wps:spPr bwMode="auto">
                        <a:xfrm>
                          <a:off x="309437" y="205615"/>
                          <a:ext cx="115951" cy="1145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08" name="Freeform 138"/>
                      <wps:cNvSpPr>
                        <a:spLocks/>
                      </wps:cNvSpPr>
                      <wps:spPr bwMode="auto">
                        <a:xfrm>
                          <a:off x="23785" y="380513"/>
                          <a:ext cx="115253" cy="295467"/>
                        </a:xfrm>
                        <a:custGeom>
                          <a:avLst/>
                          <a:gdLst>
                            <a:gd name="T0" fmla="*/ 28 w 28"/>
                            <a:gd name="T1" fmla="*/ 36 h 72"/>
                            <a:gd name="T2" fmla="*/ 28 w 28"/>
                            <a:gd name="T3" fmla="*/ 58 h 72"/>
                            <a:gd name="T4" fmla="*/ 15 w 28"/>
                            <a:gd name="T5" fmla="*/ 71 h 72"/>
                            <a:gd name="T6" fmla="*/ 0 w 28"/>
                            <a:gd name="T7" fmla="*/ 58 h 72"/>
                            <a:gd name="T8" fmla="*/ 0 w 28"/>
                            <a:gd name="T9" fmla="*/ 14 h 72"/>
                            <a:gd name="T10" fmla="*/ 15 w 28"/>
                            <a:gd name="T11" fmla="*/ 0 h 72"/>
                            <a:gd name="T12" fmla="*/ 28 w 28"/>
                            <a:gd name="T13" fmla="*/ 14 h 72"/>
                            <a:gd name="T14" fmla="*/ 28 w 28"/>
                            <a:gd name="T15" fmla="*/ 36 h 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2">
                              <a:moveTo>
                                <a:pt x="28" y="36"/>
                              </a:moveTo>
                              <a:cubicBezTo>
                                <a:pt x="28" y="43"/>
                                <a:pt x="28" y="51"/>
                                <a:pt x="28" y="58"/>
                              </a:cubicBezTo>
                              <a:cubicBezTo>
                                <a:pt x="28" y="67"/>
                                <a:pt x="22" y="71"/>
                                <a:pt x="15" y="71"/>
                              </a:cubicBezTo>
                              <a:cubicBezTo>
                                <a:pt x="7" y="72"/>
                                <a:pt x="0" y="67"/>
                                <a:pt x="0" y="58"/>
                              </a:cubicBezTo>
                              <a:cubicBezTo>
                                <a:pt x="0" y="43"/>
                                <a:pt x="0" y="28"/>
                                <a:pt x="0" y="14"/>
                              </a:cubicBezTo>
                              <a:cubicBezTo>
                                <a:pt x="1" y="5"/>
                                <a:pt x="7" y="0"/>
                                <a:pt x="15" y="0"/>
                              </a:cubicBezTo>
                              <a:cubicBezTo>
                                <a:pt x="23" y="0"/>
                                <a:pt x="28" y="5"/>
                                <a:pt x="28" y="14"/>
                              </a:cubicBezTo>
                              <a:cubicBezTo>
                                <a:pt x="28" y="21"/>
                                <a:pt x="28" y="28"/>
                                <a:pt x="28" y="36"/>
                              </a:cubicBezTo>
                              <a:close/>
                            </a:path>
                          </a:pathLst>
                        </a:custGeom>
                        <a:solidFill>
                          <a:srgbClr val="0C5C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09" name="Freeform 135"/>
                      <wps:cNvSpPr>
                        <a:spLocks/>
                      </wps:cNvSpPr>
                      <wps:spPr bwMode="auto">
                        <a:xfrm rot="10800000">
                          <a:off x="194085" y="376318"/>
                          <a:ext cx="243777" cy="299658"/>
                        </a:xfrm>
                        <a:custGeom>
                          <a:avLst/>
                          <a:gdLst>
                            <a:gd name="T0" fmla="*/ 59 w 59"/>
                            <a:gd name="T1" fmla="*/ 37 h 73"/>
                            <a:gd name="T2" fmla="*/ 59 w 59"/>
                            <a:gd name="T3" fmla="*/ 56 h 73"/>
                            <a:gd name="T4" fmla="*/ 42 w 59"/>
                            <a:gd name="T5" fmla="*/ 71 h 73"/>
                            <a:gd name="T6" fmla="*/ 17 w 59"/>
                            <a:gd name="T7" fmla="*/ 70 h 73"/>
                            <a:gd name="T8" fmla="*/ 1 w 59"/>
                            <a:gd name="T9" fmla="*/ 56 h 73"/>
                            <a:gd name="T10" fmla="*/ 16 w 59"/>
                            <a:gd name="T11" fmla="*/ 42 h 73"/>
                            <a:gd name="T12" fmla="*/ 30 w 59"/>
                            <a:gd name="T13" fmla="*/ 27 h 73"/>
                            <a:gd name="T14" fmla="*/ 30 w 59"/>
                            <a:gd name="T15" fmla="*/ 13 h 73"/>
                            <a:gd name="T16" fmla="*/ 45 w 59"/>
                            <a:gd name="T17" fmla="*/ 0 h 73"/>
                            <a:gd name="T18" fmla="*/ 58 w 59"/>
                            <a:gd name="T19" fmla="*/ 13 h 73"/>
                            <a:gd name="T20" fmla="*/ 58 w 59"/>
                            <a:gd name="T21" fmla="*/ 37 h 73"/>
                            <a:gd name="T22" fmla="*/ 59 w 59"/>
                            <a:gd name="T23" fmla="*/ 37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73">
                              <a:moveTo>
                                <a:pt x="59" y="37"/>
                              </a:moveTo>
                              <a:cubicBezTo>
                                <a:pt x="59" y="43"/>
                                <a:pt x="59" y="49"/>
                                <a:pt x="59" y="56"/>
                              </a:cubicBezTo>
                              <a:cubicBezTo>
                                <a:pt x="59" y="66"/>
                                <a:pt x="52" y="73"/>
                                <a:pt x="42" y="71"/>
                              </a:cubicBezTo>
                              <a:cubicBezTo>
                                <a:pt x="33" y="70"/>
                                <a:pt x="25" y="70"/>
                                <a:pt x="17" y="70"/>
                              </a:cubicBezTo>
                              <a:cubicBezTo>
                                <a:pt x="6" y="70"/>
                                <a:pt x="0" y="64"/>
                                <a:pt x="1" y="56"/>
                              </a:cubicBezTo>
                              <a:cubicBezTo>
                                <a:pt x="1" y="46"/>
                                <a:pt x="7" y="42"/>
                                <a:pt x="16" y="42"/>
                              </a:cubicBezTo>
                              <a:cubicBezTo>
                                <a:pt x="30" y="41"/>
                                <a:pt x="30" y="41"/>
                                <a:pt x="30" y="27"/>
                              </a:cubicBezTo>
                              <a:cubicBezTo>
                                <a:pt x="30" y="22"/>
                                <a:pt x="30" y="18"/>
                                <a:pt x="30" y="13"/>
                              </a:cubicBezTo>
                              <a:cubicBezTo>
                                <a:pt x="31" y="5"/>
                                <a:pt x="37" y="0"/>
                                <a:pt x="45" y="0"/>
                              </a:cubicBezTo>
                              <a:cubicBezTo>
                                <a:pt x="52" y="0"/>
                                <a:pt x="58" y="5"/>
                                <a:pt x="58" y="13"/>
                              </a:cubicBezTo>
                              <a:cubicBezTo>
                                <a:pt x="58" y="21"/>
                                <a:pt x="58" y="29"/>
                                <a:pt x="58" y="37"/>
                              </a:cubicBezTo>
                              <a:cubicBezTo>
                                <a:pt x="58" y="37"/>
                                <a:pt x="59" y="37"/>
                                <a:pt x="59" y="37"/>
                              </a:cubicBezTo>
                              <a:close/>
                            </a:path>
                          </a:pathLst>
                        </a:custGeom>
                        <a:solidFill>
                          <a:srgbClr val="FDB8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11" name="Freeform 147"/>
                      <wps:cNvSpPr>
                        <a:spLocks/>
                      </wps:cNvSpPr>
                      <wps:spPr bwMode="auto">
                        <a:xfrm>
                          <a:off x="214605" y="720352"/>
                          <a:ext cx="115951" cy="114554"/>
                        </a:xfrm>
                        <a:custGeom>
                          <a:avLst/>
                          <a:gdLst>
                            <a:gd name="T0" fmla="*/ 13 w 28"/>
                            <a:gd name="T1" fmla="*/ 0 h 28"/>
                            <a:gd name="T2" fmla="*/ 28 w 28"/>
                            <a:gd name="T3" fmla="*/ 14 h 28"/>
                            <a:gd name="T4" fmla="*/ 14 w 28"/>
                            <a:gd name="T5" fmla="*/ 28 h 28"/>
                            <a:gd name="T6" fmla="*/ 0 w 28"/>
                            <a:gd name="T7" fmla="*/ 14 h 28"/>
                            <a:gd name="T8" fmla="*/ 13 w 28"/>
                            <a:gd name="T9" fmla="*/ 0 h 28"/>
                          </a:gdLst>
                          <a:ahLst/>
                          <a:cxnLst>
                            <a:cxn ang="0">
                              <a:pos x="T0" y="T1"/>
                            </a:cxn>
                            <a:cxn ang="0">
                              <a:pos x="T2" y="T3"/>
                            </a:cxn>
                            <a:cxn ang="0">
                              <a:pos x="T4" y="T5"/>
                            </a:cxn>
                            <a:cxn ang="0">
                              <a:pos x="T6" y="T7"/>
                            </a:cxn>
                            <a:cxn ang="0">
                              <a:pos x="T8" y="T9"/>
                            </a:cxn>
                          </a:cxnLst>
                          <a:rect l="0" t="0" r="r" b="b"/>
                          <a:pathLst>
                            <a:path w="28" h="28">
                              <a:moveTo>
                                <a:pt x="13" y="0"/>
                              </a:moveTo>
                              <a:cubicBezTo>
                                <a:pt x="21" y="0"/>
                                <a:pt x="28" y="6"/>
                                <a:pt x="28" y="14"/>
                              </a:cubicBezTo>
                              <a:cubicBezTo>
                                <a:pt x="28" y="22"/>
                                <a:pt x="22" y="28"/>
                                <a:pt x="14" y="28"/>
                              </a:cubicBezTo>
                              <a:cubicBezTo>
                                <a:pt x="6" y="28"/>
                                <a:pt x="0" y="23"/>
                                <a:pt x="0" y="14"/>
                              </a:cubicBezTo>
                              <a:cubicBezTo>
                                <a:pt x="0" y="6"/>
                                <a:pt x="5" y="0"/>
                                <a:pt x="13" y="0"/>
                              </a:cubicBezTo>
                              <a:close/>
                            </a:path>
                          </a:pathLst>
                        </a:custGeom>
                        <a:solidFill>
                          <a:srgbClr val="F370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s:wsp>
                      <wps:cNvPr id="112" name="Freeform 140"/>
                      <wps:cNvSpPr>
                        <a:spLocks/>
                      </wps:cNvSpPr>
                      <wps:spPr bwMode="auto">
                        <a:xfrm>
                          <a:off x="57633" y="800539"/>
                          <a:ext cx="120142" cy="118745"/>
                        </a:xfrm>
                        <a:custGeom>
                          <a:avLst/>
                          <a:gdLst>
                            <a:gd name="T0" fmla="*/ 29 w 29"/>
                            <a:gd name="T1" fmla="*/ 15 h 29"/>
                            <a:gd name="T2" fmla="*/ 14 w 29"/>
                            <a:gd name="T3" fmla="*/ 29 h 29"/>
                            <a:gd name="T4" fmla="*/ 0 w 29"/>
                            <a:gd name="T5" fmla="*/ 15 h 29"/>
                            <a:gd name="T6" fmla="*/ 15 w 29"/>
                            <a:gd name="T7" fmla="*/ 0 h 29"/>
                            <a:gd name="T8" fmla="*/ 29 w 29"/>
                            <a:gd name="T9" fmla="*/ 15 h 29"/>
                          </a:gdLst>
                          <a:ahLst/>
                          <a:cxnLst>
                            <a:cxn ang="0">
                              <a:pos x="T0" y="T1"/>
                            </a:cxn>
                            <a:cxn ang="0">
                              <a:pos x="T2" y="T3"/>
                            </a:cxn>
                            <a:cxn ang="0">
                              <a:pos x="T4" y="T5"/>
                            </a:cxn>
                            <a:cxn ang="0">
                              <a:pos x="T6" y="T7"/>
                            </a:cxn>
                            <a:cxn ang="0">
                              <a:pos x="T8" y="T9"/>
                            </a:cxn>
                          </a:cxnLst>
                          <a:rect l="0" t="0" r="r" b="b"/>
                          <a:pathLst>
                            <a:path w="29" h="29">
                              <a:moveTo>
                                <a:pt x="29" y="15"/>
                              </a:moveTo>
                              <a:cubicBezTo>
                                <a:pt x="28" y="23"/>
                                <a:pt x="22" y="29"/>
                                <a:pt x="14" y="29"/>
                              </a:cubicBezTo>
                              <a:cubicBezTo>
                                <a:pt x="6" y="29"/>
                                <a:pt x="0" y="23"/>
                                <a:pt x="0" y="15"/>
                              </a:cubicBezTo>
                              <a:cubicBezTo>
                                <a:pt x="0" y="7"/>
                                <a:pt x="6" y="0"/>
                                <a:pt x="15" y="0"/>
                              </a:cubicBezTo>
                              <a:cubicBezTo>
                                <a:pt x="22" y="1"/>
                                <a:pt x="29" y="7"/>
                                <a:pt x="29" y="15"/>
                              </a:cubicBezTo>
                              <a:close/>
                            </a:path>
                          </a:pathLst>
                        </a:custGeom>
                        <a:solidFill>
                          <a:srgbClr val="0F5DA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00564" tIns="50281" rIns="100564" bIns="50281"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C59681D" id="Canvas 19" o:spid="_x0000_s1026" editas="canvas" style="position:absolute;margin-left:.7pt;margin-top:-36pt;width:155.85pt;height:82.05pt;z-index:251658752;mso-position-horizontal-relative:page" coordsize="19792,1042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792;height:10420;visibility:visible;mso-wrap-style:square">
                <v:fill o:detectmouseclick="t"/>
                <v:path o:connecttype="none"/>
              </v:shape>
              <v:shape id="Freeform 135" o:spid="_x0000_s1028" style="position:absolute;left:15996;top:269;width:2437;height:2997;visibility:visible;mso-wrap-style:square;v-text-anchor:top" coordsize="59,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" path="m59,37v,6,,12,,19c59,66,52,73,42,71,33,70,25,70,17,70,6,70,,64,1,56,1,46,7,42,16,42,30,41,30,41,30,27v,-5,,-9,,-14c31,5,37,,45,v7,,13,5,13,13c58,21,58,29,58,37v,,1,,1,xe" fillcolor="#fdb81c" stroked="f">
                <v:path arrowok="t" o:connecttype="custom" o:connectlocs="243777,151881;243777,229875;173536,291448;70241,287343;4132,229875;66109,172406;123954,110832;123954,53364;185932,0;239645,53364;239645,151881;243777,151881" o:connectangles="0,0,0,0,0,0,0,0,0,0,0,0"/>
              </v:shape>
              <v:shape id="Freeform 137" o:spid="_x0000_s1029" style="position:absolute;left:8919;top:330;width:1195;height:2955;visibility:visible;mso-wrap-style:square;v-text-anchor:top" coordsize="29,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" path="m29,36v,7,,14,,22c28,67,23,72,14,71,6,71,1,66,1,57,,43,,28,1,14,1,5,7,,15,v8,,13,5,14,13c29,21,29,28,29,36v,,,,,xe" fillcolor="#45ba84" stroked="f">
                <v:path arrowok="t" o:connecttype="custom" o:connectlocs="119444,147734;119444,238015;57663,291363;4119,233911;4119,57452;61781,0;119444,53348;119444,147734;119444,147734" o:connectangles="0,0,0,0,0,0,0,0,0"/>
              </v:shape>
              <v:shape id="Freeform 138" o:spid="_x0000_s1030" style="position:absolute;left:10777;top:330;width:1153;height:2955;visibility:visible;mso-wrap-style:square;v-text-anchor:top" coordsize="28,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" path="m28,36v,7,,15,,22c28,67,22,71,15,71,7,72,,67,,58,,43,,28,,14,1,5,7,,15,v8,,13,5,13,14c28,21,28,28,28,36xe" fillcolor="#0c5caa" stroked="f">
                <v:path arrowok="t" o:connecttype="custom" o:connectlocs="115253,147734;115253,238015;61743,291363;0,238015;0,57452;61743,0;115253,57452;115253,147734" o:connectangles="0,0,0,0,0,0,0,0"/>
              </v:shape>
              <v:shape id="Freeform 139" o:spid="_x0000_s1031" style="position:absolute;left:2689;top:431;width:2396;height:1146;visibility:visible;mso-wrap-style:square;v-text-anchor:top" coordsize="5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" path="m28,28v-5,,-10,,-15,c5,27,,22,,14,,6,4,1,12,,23,,35,,46,1v7,,12,6,11,14c57,22,53,27,45,28v-6,,-11,,-17,c28,28,28,28,28,28xe" fillcolor="#ea2e30" stroked="f">
                <v:path arrowok="t" o:connecttype="custom" o:connectlocs="115662,114554;53700,114554;0,57277;49570,0;190016,4091;235455,61368;185886,114554;115662,114554;115662,114554" o:connectangles="0,0,0,0,0,0,0,0,0"/>
              </v:shape>
              <v:shape id="Freeform 140" o:spid="_x0000_s1032" style="position:absolute;left:12944;top:1852;width:1201;height:1187;visibility:visible;mso-wrap-style:square;v-text-anchor:top" coordsize="29,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" path="m29,15c28,23,22,29,14,29,6,29,,23,,15,,7,6,,15,v7,1,14,7,14,15xe" fillcolor="#0f5daa" stroked="f">
                <v:path arrowok="t" o:connecttype="custom" o:connectlocs="120142,61420;58000,118745;0,61420;62142,0;120142,61420" o:connectangles="0,0,0,0,0"/>
              </v:shape>
              <v:shape id="Freeform 141" o:spid="_x0000_s1033" style="position:absolute;left:408;top:134;width:1159;height:1152;visibility:visible;mso-wrap-style:square;v-text-anchor:top" coordsize="2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" path="m28,14v,8,-5,14,-13,14c7,28,1,23,,15,,6,6,,14,v9,,14,6,14,14xe" fillcolor="#46ba84" stroked="f">
                <v:path arrowok="t" o:connecttype="custom" o:connectlocs="115951,57627;62117,115253;0,61743;57976,0;115951,57627" o:connectangles="0,0,0,0,0"/>
              </v:shape>
              <v:shape id="Freeform 142" o:spid="_x0000_s1034" style="position:absolute;left:12477;top:321;width:4296;height:1187;visibility:visible;mso-wrap-style:square;v-text-anchor:top" coordsize="104,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" path="m51,29v-12,,-23,,-35,c6,28,,23,,14,,6,7,1,16,1,39,,63,,87,1v9,,17,6,16,14c102,24,96,29,87,29v-12,,-24,,-36,xe" fillcolor="#fdb81b" stroked="f">
                <v:path arrowok="t" o:connecttype="custom" o:connectlocs="210658,118745;66089,118745;0,57325;66089,4095;359359,4095;425447,61420;359359,118745;210658,118745" o:connectangles="0,0,0,0,0,0,0,0"/>
              </v:shape>
              <v:shape id="Freeform 143" o:spid="_x0000_s1035" style="position:absolute;left:6691;top:205;width:1237;height:2996;visibility:visible;mso-wrap-style:square;v-text-anchor:top" coordsize="30,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" path="m29,37v,7,1,14,,21c29,67,25,73,15,73,5,73,1,67,1,59,,44,,29,1,15,1,6,6,,15,1v9,,14,6,14,15c30,23,29,30,29,37xe" fillcolor="#ea3030" stroked="f">
                <v:path arrowok="t" o:connecttype="custom" o:connectlocs="119514,151881;119514,238084;61818,299658;4121,242189;4121,61574;61818,4105;119514,65678;119514,151881" o:connectangles="0,0,0,0,0,0,0,0"/>
              </v:shape>
              <v:shape id="Freeform 144" o:spid="_x0000_s1036" style="position:absolute;left:41;top:2056;width:2354;height:1145;visibility:visible;mso-wrap-style:square;v-text-anchor:top" coordsize="57,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" path="m27,28v-4,,-9,,-14,c4,27,,22,,14,,6,4,1,12,,23,,34,,46,1v7,,11,6,11,14c57,22,52,27,44,28v-5,,-11,,-17,c27,28,27,28,27,28xe" fillcolor="#ea2e30" stroked="f">
                <v:path arrowok="t" o:connecttype="custom" o:connectlocs="111503,114554;53687,114554;0,57277;49557,0;189968,4091;235395,61368;181708,114554;111503,114554;111503,114554" o:connectangles="0,0,0,0,0,0,0,0,0"/>
              </v:shape>
              <v:shape id="Freeform 146" o:spid="_x0000_s1037" style="position:absolute;left:4875;top:2056;width:1194;height:1145;visibility:visible;mso-wrap-style:square;v-text-anchor:top" coordsize="29,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" path="m14,v8,,15,6,15,14c29,22,23,28,14,28,6,28,,22,,14,,7,7,,14,xe" fillcolor="#105daa" stroked="f">
                <v:path arrowok="t" o:connecttype="custom" o:connectlocs="57663,0;119444,57277;57663,114554;0,57277;57663,0" o:connectangles="0,0,0,0,0"/>
              </v:shape>
              <v:shape id="Freeform 147" o:spid="_x0000_s1038" style="position:absolute;left:3094;top:2056;width:1159;height:1145;visibility:visible;mso-wrap-style:square;v-text-anchor:top" coordsize="2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" path="m13,v8,,15,6,15,14c28,22,22,28,14,28,6,28,,23,,14,,6,5,,13,xe" fillcolor="#f37025" stroked="f">
                <v:path arrowok="t" o:connecttype="custom" o:connectlocs="53834,0;115951,57277;57976,114554;0,57277;53834,0" o:connectangles="0,0,0,0,0"/>
              </v:shape>
              <v:shape id="Freeform 138" o:spid="_x0000_s1039" style="position:absolute;left:237;top:3805;width:1153;height:2954;visibility:visible;mso-wrap-style:square;v-text-anchor:top" coordsize="28,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" path="m28,36v,7,,15,,22c28,67,22,71,15,71,7,72,,67,,58,,43,,28,,14,1,5,7,,15,v8,,13,5,13,14c28,21,28,28,28,36xe" fillcolor="#0c5caa" stroked="f">
                <v:path arrowok="t" o:connecttype="custom" o:connectlocs="115253,147734;115253,238015;61743,291363;0,238015;0,57452;61743,0;115253,57452;115253,147734" o:connectangles="0,0,0,0,0,0,0,0"/>
              </v:shape>
              <v:shape id="Freeform 135" o:spid="_x0000_s1040" style="position:absolute;left:1940;top:3763;width:2438;height:2996;rotation:180;visibility:visible;mso-wrap-style:square;v-text-anchor:top" coordsize="59,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" path="m59,37v,6,,12,,19c59,66,52,73,42,71,33,70,25,70,17,70,6,70,,64,1,56,1,46,7,42,16,42,30,41,30,41,30,27v,-5,,-9,,-14c31,5,37,,45,v7,,13,5,13,13c58,21,58,29,58,37v,,1,,1,xe" fillcolor="#fdb81c" stroked="f">
                <v:path arrowok="t" o:connecttype="custom" o:connectlocs="243777,151881;243777,229875;173536,291448;70241,287343;4132,229875;66109,172406;123954,110832;123954,53364;185932,0;239645,53364;239645,151881;243777,151881" o:connectangles="0,0,0,0,0,0,0,0,0,0,0,0"/>
              </v:shape>
              <v:shape id="Freeform 147" o:spid="_x0000_s1041" style="position:absolute;left:2146;top:7203;width:1159;height:1146;visibility:visible;mso-wrap-style:square;v-text-anchor:top" coordsize="2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" path="m13,v8,,15,6,15,14c28,22,22,28,14,28,6,28,,23,,14,,6,5,,13,xe" fillcolor="#f37025" stroked="f">
                <v:path arrowok="t" o:connecttype="custom" o:connectlocs="53834,0;115951,57277;57976,114554;0,57277;53834,0" o:connectangles="0,0,0,0,0"/>
              </v:shape>
              <v:shape id="Freeform 140" o:spid="_x0000_s1042" style="position:absolute;left:576;top:8005;width:1201;height:1187;visibility:visible;mso-wrap-style:square;v-text-anchor:top" coordsize="29,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" path="m29,15c28,23,22,29,14,29,6,29,,23,,15,,7,6,,15,v7,1,14,7,14,15xe" fillcolor="#0f5daa" stroked="f">
                <v:path arrowok="t" o:connecttype="custom" o:connectlocs="120142,61420;58000,118745;0,61420;62142,0;120142,61420" o:connectangles="0,0,0,0,0"/>
              </v:shape>
              <w10:wrap anchorx="page"/>
            </v:group>
          </w:pict>
        </mc:Fallback>
      </mc:AlternateContent>
    </w:r>
    <w:r w:rsidR="0007500F">
      <w:rPr>
        <w:rFonts w:ascii="Century Gothic" w:hAnsi="Century Gothic" w:cs="Arial"/>
        <w:i/>
        <w:noProof/>
        <w:color w:val="000000"/>
        <w:sz w:val="24"/>
        <w:u w:val="single"/>
      </w:rPr>
      <w:t>K V N KRISHNA</w:t>
    </w:r>
    <w:r w:rsidR="00951D5F">
      <w:rPr>
        <w:rFonts w:ascii="Century Gothic" w:hAnsi="Century Gothic" w:cs="Arial"/>
        <w:i/>
        <w:noProof/>
        <w:color w:val="000000"/>
        <w:sz w:val="24"/>
        <w:u w:val="single"/>
      </w:rPr>
      <w:t xml:space="preserve"> </w:t>
    </w:r>
    <w:r w:rsidR="00951D5F" w:rsidRPr="00951D5F">
      <w:rPr>
        <w:rFonts w:ascii="Century Gothic" w:hAnsi="Century Gothic" w:cs="Arial"/>
        <w:i/>
        <w:noProof/>
        <w:color w:val="000000"/>
        <w:sz w:val="22"/>
        <w:szCs w:val="22"/>
        <w:u w:val="single"/>
      </w:rPr>
      <w:t>(</w:t>
    </w:r>
    <w:r w:rsidR="00951D5F" w:rsidRPr="00951D5F">
      <w:rPr>
        <w:rFonts w:ascii="Century Gothic" w:hAnsi="Century Gothic"/>
        <w:sz w:val="22"/>
        <w:szCs w:val="22"/>
        <w:u w:val="single"/>
      </w:rPr>
      <w:t>CSM®)</w:t>
    </w:r>
  </w:p>
  <w:p w:rsidR="002918B1" w:rsidRDefault="002918B1" w:rsidP="002918B1">
    <w:pPr>
      <w:pStyle w:val="Heading1"/>
      <w:jc w:val="center"/>
      <w:rPr>
        <w:rFonts w:ascii="Century Gothic" w:hAnsi="Century Gothic"/>
        <w:i/>
        <w:color w:val="000000"/>
        <w:sz w:val="24"/>
        <w:u w:val="single"/>
      </w:rPr>
    </w:pPr>
    <w:r w:rsidRPr="00790E2F">
      <w:rPr>
        <w:rFonts w:ascii="Century Gothic" w:hAnsi="Century Gothic"/>
        <w:i/>
        <w:color w:val="000000"/>
        <w:szCs w:val="20"/>
      </w:rPr>
      <w:t xml:space="preserve">Email: </w:t>
    </w:r>
    <w:r w:rsidR="006F10A5">
      <w:rPr>
        <w:rFonts w:ascii="Century Gothic" w:hAnsi="Century Gothic"/>
        <w:i/>
        <w:color w:val="000000"/>
        <w:szCs w:val="20"/>
      </w:rPr>
      <w:t>krishna</w:t>
    </w:r>
    <w:r w:rsidR="00E04907">
      <w:rPr>
        <w:rFonts w:ascii="Century Gothic" w:hAnsi="Century Gothic"/>
        <w:i/>
        <w:color w:val="000000"/>
        <w:szCs w:val="20"/>
      </w:rPr>
      <w:t>knv</w:t>
    </w:r>
    <w:r w:rsidR="008F2DE0">
      <w:rPr>
        <w:rFonts w:ascii="Century Gothic" w:hAnsi="Century Gothic"/>
        <w:i/>
        <w:color w:val="000000"/>
        <w:szCs w:val="20"/>
      </w:rPr>
      <w:t>.</w:t>
    </w:r>
    <w:r w:rsidR="00795378">
      <w:rPr>
        <w:rFonts w:ascii="Century Gothic" w:hAnsi="Century Gothic"/>
        <w:i/>
        <w:color w:val="000000"/>
        <w:szCs w:val="20"/>
      </w:rPr>
      <w:t>smconsultant@gmail.com</w:t>
    </w:r>
  </w:p>
  <w:p w:rsidR="001F3656" w:rsidRPr="00790E2F" w:rsidRDefault="00654983" w:rsidP="002918B1">
    <w:pPr>
      <w:pStyle w:val="Heading1"/>
      <w:jc w:val="center"/>
      <w:rPr>
        <w:rFonts w:ascii="Century Gothic" w:hAnsi="Century Gothic"/>
        <w:i/>
        <w:color w:val="000000"/>
        <w:sz w:val="24"/>
        <w:u w:val="single"/>
      </w:rPr>
    </w:pPr>
    <w:r>
      <w:rPr>
        <w:rFonts w:ascii="Century Gothic" w:hAnsi="Century Gothic"/>
        <w:i/>
        <w:color w:val="000000"/>
        <w:szCs w:val="20"/>
      </w:rPr>
      <w:t xml:space="preserve">Mob. No.: </w:t>
    </w:r>
    <w:r w:rsidR="005B6E0B">
      <w:rPr>
        <w:rFonts w:ascii="Century Gothic" w:hAnsi="Century Gothic"/>
        <w:i/>
        <w:color w:val="000000"/>
        <w:szCs w:val="20"/>
      </w:rPr>
      <w:t>7901</w:t>
    </w:r>
    <w:r w:rsidR="00A31268">
      <w:rPr>
        <w:rFonts w:ascii="Century Gothic" w:hAnsi="Century Gothic"/>
        <w:i/>
        <w:color w:val="000000"/>
        <w:szCs w:val="20"/>
      </w:rPr>
      <w:t>666668</w:t>
    </w:r>
  </w:p>
  <w:p w:rsidR="002918B1" w:rsidRDefault="002918B1" w:rsidP="00B74070"/>
  <w:p w:rsidR="00B74070" w:rsidRPr="00B74070" w:rsidRDefault="006A0EA9" w:rsidP="00B74070">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77470</wp:posOffset>
              </wp:positionV>
              <wp:extent cx="6035040" cy="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6F9B4" id="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75.2pt,6.1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" strokeweight="1pt">
              <o:lock v:ext="edit" shapetype="f"/>
            </v:line>
          </w:pict>
        </mc:Fallback>
      </mc:AlternateContent>
    </w:r>
  </w:p>
  <w:p w:rsidR="00CE47E4" w:rsidRDefault="00CE4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7E4" w:rsidRDefault="006A0EA9" w:rsidP="00111985">
    <w:pPr>
      <w:pStyle w:val="Header"/>
      <w:ind w:left="720"/>
    </w:pPr>
    <w:r>
      <w:rPr>
        <w:noProof/>
      </w:rPr>
      <w:drawing>
        <wp:anchor distT="0" distB="0" distL="114300" distR="114300" simplePos="0" relativeHeight="251656704" behindDoc="0" locked="0" layoutInCell="1" allowOverlap="1">
          <wp:simplePos x="0" y="0"/>
          <wp:positionH relativeFrom="column">
            <wp:posOffset>38100</wp:posOffset>
          </wp:positionH>
          <wp:positionV relativeFrom="paragraph">
            <wp:posOffset>190500</wp:posOffset>
          </wp:positionV>
          <wp:extent cx="1562100" cy="51689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t xml:space="preserve">                                                </w:t>
    </w:r>
    <w:r w:rsidR="006178C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DA267D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7"/>
    <w:lvl w:ilvl="0">
      <w:start w:val="1"/>
      <w:numFmt w:val="bullet"/>
      <w:lvlText w:val=""/>
      <w:lvlJc w:val="left"/>
      <w:pPr>
        <w:tabs>
          <w:tab w:val="num" w:pos="360"/>
        </w:tabs>
        <w:ind w:left="360" w:hanging="360"/>
      </w:pPr>
      <w:rPr>
        <w:rFonts w:ascii="Wingdings" w:hAnsi="Wingdings" w:cs="Times New Roman"/>
      </w:rPr>
    </w:lvl>
  </w:abstractNum>
  <w:abstractNum w:abstractNumId="3" w15:restartNumberingAfterBreak="0">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4" w15:restartNumberingAfterBreak="0">
    <w:nsid w:val="00000009"/>
    <w:multiLevelType w:val="singleLevel"/>
    <w:tmpl w:val="00000009"/>
    <w:name w:val="WW8Num1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B"/>
    <w:multiLevelType w:val="singleLevel"/>
    <w:tmpl w:val="0000000B"/>
    <w:lvl w:ilvl="0">
      <w:numFmt w:val="bullet"/>
      <w:lvlText w:val=""/>
      <w:lvlJc w:val="left"/>
      <w:pPr>
        <w:tabs>
          <w:tab w:val="num" w:pos="0"/>
        </w:tabs>
        <w:ind w:left="0" w:firstLine="0"/>
      </w:pPr>
      <w:rPr>
        <w:rFonts w:ascii="Symbol" w:hAnsi="Symbol"/>
      </w:rPr>
    </w:lvl>
  </w:abstractNum>
  <w:abstractNum w:abstractNumId="6" w15:restartNumberingAfterBreak="0">
    <w:nsid w:val="0AF043E6"/>
    <w:multiLevelType w:val="hybridMultilevel"/>
    <w:tmpl w:val="2CFC352C"/>
    <w:lvl w:ilvl="0" w:tplc="79B6C9EC">
      <w:start w:val="1"/>
      <w:numFmt w:val="bullet"/>
      <w:lvlText w:val=""/>
      <w:lvlJc w:val="left"/>
      <w:pPr>
        <w:tabs>
          <w:tab w:val="num" w:pos="2925"/>
        </w:tabs>
        <w:ind w:left="292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612B3"/>
    <w:multiLevelType w:val="hybridMultilevel"/>
    <w:tmpl w:val="F2EABF60"/>
    <w:lvl w:ilvl="0" w:tplc="A9F6D3E8">
      <w:start w:val="5"/>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74A77"/>
    <w:multiLevelType w:val="hybridMultilevel"/>
    <w:tmpl w:val="0C4863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DB79D8"/>
    <w:multiLevelType w:val="hybridMultilevel"/>
    <w:tmpl w:val="4FB078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106B93"/>
    <w:multiLevelType w:val="hybridMultilevel"/>
    <w:tmpl w:val="2F0AF77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594AC9"/>
    <w:multiLevelType w:val="hybridMultilevel"/>
    <w:tmpl w:val="6EE6E736"/>
    <w:lvl w:ilvl="0" w:tplc="2DF430B8">
      <w:start w:val="1"/>
      <w:numFmt w:val="bullet"/>
      <w:lvlText w:val=""/>
      <w:lvlJc w:val="left"/>
      <w:pPr>
        <w:ind w:left="720" w:hanging="360"/>
      </w:pPr>
      <w:rPr>
        <w:rFonts w:ascii="Wingdings" w:hAnsi="Wingdings" w:hint="default"/>
      </w:rPr>
    </w:lvl>
    <w:lvl w:ilvl="1" w:tplc="76D44334" w:tentative="1">
      <w:start w:val="1"/>
      <w:numFmt w:val="bullet"/>
      <w:lvlText w:val="o"/>
      <w:lvlJc w:val="left"/>
      <w:pPr>
        <w:ind w:left="1440" w:hanging="360"/>
      </w:pPr>
      <w:rPr>
        <w:rFonts w:ascii="Courier New" w:hAnsi="Courier New" w:cs="Courier New" w:hint="default"/>
      </w:rPr>
    </w:lvl>
    <w:lvl w:ilvl="2" w:tplc="A420EADC" w:tentative="1">
      <w:start w:val="1"/>
      <w:numFmt w:val="bullet"/>
      <w:lvlText w:val=""/>
      <w:lvlJc w:val="left"/>
      <w:pPr>
        <w:ind w:left="2160" w:hanging="360"/>
      </w:pPr>
      <w:rPr>
        <w:rFonts w:ascii="Wingdings" w:hAnsi="Wingdings" w:hint="default"/>
      </w:rPr>
    </w:lvl>
    <w:lvl w:ilvl="3" w:tplc="7C9CED1A" w:tentative="1">
      <w:start w:val="1"/>
      <w:numFmt w:val="bullet"/>
      <w:lvlText w:val=""/>
      <w:lvlJc w:val="left"/>
      <w:pPr>
        <w:ind w:left="2880" w:hanging="360"/>
      </w:pPr>
      <w:rPr>
        <w:rFonts w:ascii="Symbol" w:hAnsi="Symbol" w:hint="default"/>
      </w:rPr>
    </w:lvl>
    <w:lvl w:ilvl="4" w:tplc="C50CF2CC" w:tentative="1">
      <w:start w:val="1"/>
      <w:numFmt w:val="bullet"/>
      <w:lvlText w:val="o"/>
      <w:lvlJc w:val="left"/>
      <w:pPr>
        <w:ind w:left="3600" w:hanging="360"/>
      </w:pPr>
      <w:rPr>
        <w:rFonts w:ascii="Courier New" w:hAnsi="Courier New" w:cs="Courier New" w:hint="default"/>
      </w:rPr>
    </w:lvl>
    <w:lvl w:ilvl="5" w:tplc="056696C8" w:tentative="1">
      <w:start w:val="1"/>
      <w:numFmt w:val="bullet"/>
      <w:lvlText w:val=""/>
      <w:lvlJc w:val="left"/>
      <w:pPr>
        <w:ind w:left="4320" w:hanging="360"/>
      </w:pPr>
      <w:rPr>
        <w:rFonts w:ascii="Wingdings" w:hAnsi="Wingdings" w:hint="default"/>
      </w:rPr>
    </w:lvl>
    <w:lvl w:ilvl="6" w:tplc="E668BF04" w:tentative="1">
      <w:start w:val="1"/>
      <w:numFmt w:val="bullet"/>
      <w:lvlText w:val=""/>
      <w:lvlJc w:val="left"/>
      <w:pPr>
        <w:ind w:left="5040" w:hanging="360"/>
      </w:pPr>
      <w:rPr>
        <w:rFonts w:ascii="Symbol" w:hAnsi="Symbol" w:hint="default"/>
      </w:rPr>
    </w:lvl>
    <w:lvl w:ilvl="7" w:tplc="7A245622" w:tentative="1">
      <w:start w:val="1"/>
      <w:numFmt w:val="bullet"/>
      <w:lvlText w:val="o"/>
      <w:lvlJc w:val="left"/>
      <w:pPr>
        <w:ind w:left="5760" w:hanging="360"/>
      </w:pPr>
      <w:rPr>
        <w:rFonts w:ascii="Courier New" w:hAnsi="Courier New" w:cs="Courier New" w:hint="default"/>
      </w:rPr>
    </w:lvl>
    <w:lvl w:ilvl="8" w:tplc="AF7EF21A" w:tentative="1">
      <w:start w:val="1"/>
      <w:numFmt w:val="bullet"/>
      <w:lvlText w:val=""/>
      <w:lvlJc w:val="left"/>
      <w:pPr>
        <w:ind w:left="6480" w:hanging="360"/>
      </w:pPr>
      <w:rPr>
        <w:rFonts w:ascii="Wingdings" w:hAnsi="Wingdings" w:hint="default"/>
      </w:rPr>
    </w:lvl>
  </w:abstractNum>
  <w:abstractNum w:abstractNumId="12" w15:restartNumberingAfterBreak="0">
    <w:nsid w:val="19643959"/>
    <w:multiLevelType w:val="hybridMultilevel"/>
    <w:tmpl w:val="73889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1F2634AB"/>
    <w:multiLevelType w:val="multilevel"/>
    <w:tmpl w:val="1F2634AB"/>
    <w:lvl w:ilvl="0">
      <w:start w:val="1"/>
      <w:numFmt w:val="bullet"/>
      <w:lvlText w:val="»"/>
      <w:lvlJc w:val="left"/>
      <w:pPr>
        <w:ind w:left="644" w:hanging="360"/>
      </w:pPr>
      <w:rPr>
        <w:rFonts w:ascii="Arial" w:hAnsi="Arial" w:hint="default"/>
        <w:color w:val="FF82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0B44E97"/>
    <w:multiLevelType w:val="hybridMultilevel"/>
    <w:tmpl w:val="92567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E144E"/>
    <w:multiLevelType w:val="multilevel"/>
    <w:tmpl w:val="432A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070390"/>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18" w15:restartNumberingAfterBreak="0">
    <w:nsid w:val="2A6B05FB"/>
    <w:multiLevelType w:val="hybridMultilevel"/>
    <w:tmpl w:val="432A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7A53DF"/>
    <w:multiLevelType w:val="hybridMultilevel"/>
    <w:tmpl w:val="B36EF3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429389F"/>
    <w:multiLevelType w:val="hybridMultilevel"/>
    <w:tmpl w:val="D54C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7F56940"/>
    <w:multiLevelType w:val="hybridMultilevel"/>
    <w:tmpl w:val="02BA1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8E55EC6"/>
    <w:multiLevelType w:val="hybridMultilevel"/>
    <w:tmpl w:val="2C7C1768"/>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3" w15:restartNumberingAfterBreak="0">
    <w:nsid w:val="3D594E01"/>
    <w:multiLevelType w:val="hybridMultilevel"/>
    <w:tmpl w:val="6BEEF6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3E7F5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56D3230"/>
    <w:multiLevelType w:val="hybridMultilevel"/>
    <w:tmpl w:val="2A52DFD0"/>
    <w:lvl w:ilvl="0" w:tplc="79B6C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26" w15:restartNumberingAfterBreak="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0A1544"/>
    <w:multiLevelType w:val="hybridMultilevel"/>
    <w:tmpl w:val="63F2DBAA"/>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E4C018D"/>
    <w:multiLevelType w:val="hybridMultilevel"/>
    <w:tmpl w:val="7A3CBE6E"/>
    <w:lvl w:ilvl="0" w:tplc="1DCEBD48">
      <w:start w:val="1"/>
      <w:numFmt w:val="bullet"/>
      <w:lvlText w:val=""/>
      <w:lvlJc w:val="left"/>
      <w:pPr>
        <w:ind w:left="1080" w:hanging="360"/>
      </w:pPr>
      <w:rPr>
        <w:rFonts w:ascii="Wingdings" w:hAnsi="Wingdings" w:hint="default"/>
        <w:b w:val="0"/>
      </w:rPr>
    </w:lvl>
    <w:lvl w:ilvl="1" w:tplc="1E2AA3F0" w:tentative="1">
      <w:start w:val="1"/>
      <w:numFmt w:val="lowerLetter"/>
      <w:lvlText w:val="%2."/>
      <w:lvlJc w:val="left"/>
      <w:pPr>
        <w:ind w:left="1800" w:hanging="360"/>
      </w:pPr>
    </w:lvl>
    <w:lvl w:ilvl="2" w:tplc="DD943466" w:tentative="1">
      <w:start w:val="1"/>
      <w:numFmt w:val="lowerRoman"/>
      <w:lvlText w:val="%3."/>
      <w:lvlJc w:val="right"/>
      <w:pPr>
        <w:ind w:left="2520" w:hanging="180"/>
      </w:pPr>
    </w:lvl>
    <w:lvl w:ilvl="3" w:tplc="7EE6E0C2" w:tentative="1">
      <w:start w:val="1"/>
      <w:numFmt w:val="decimal"/>
      <w:lvlText w:val="%4."/>
      <w:lvlJc w:val="left"/>
      <w:pPr>
        <w:ind w:left="3240" w:hanging="360"/>
      </w:pPr>
    </w:lvl>
    <w:lvl w:ilvl="4" w:tplc="271815FE" w:tentative="1">
      <w:start w:val="1"/>
      <w:numFmt w:val="lowerLetter"/>
      <w:lvlText w:val="%5."/>
      <w:lvlJc w:val="left"/>
      <w:pPr>
        <w:ind w:left="3960" w:hanging="360"/>
      </w:pPr>
    </w:lvl>
    <w:lvl w:ilvl="5" w:tplc="0AC21ABC" w:tentative="1">
      <w:start w:val="1"/>
      <w:numFmt w:val="lowerRoman"/>
      <w:lvlText w:val="%6."/>
      <w:lvlJc w:val="right"/>
      <w:pPr>
        <w:ind w:left="4680" w:hanging="180"/>
      </w:pPr>
    </w:lvl>
    <w:lvl w:ilvl="6" w:tplc="17463A82" w:tentative="1">
      <w:start w:val="1"/>
      <w:numFmt w:val="decimal"/>
      <w:lvlText w:val="%7."/>
      <w:lvlJc w:val="left"/>
      <w:pPr>
        <w:ind w:left="5400" w:hanging="360"/>
      </w:pPr>
    </w:lvl>
    <w:lvl w:ilvl="7" w:tplc="2194B666" w:tentative="1">
      <w:start w:val="1"/>
      <w:numFmt w:val="lowerLetter"/>
      <w:lvlText w:val="%8."/>
      <w:lvlJc w:val="left"/>
      <w:pPr>
        <w:ind w:left="6120" w:hanging="360"/>
      </w:pPr>
    </w:lvl>
    <w:lvl w:ilvl="8" w:tplc="F5DA4F4C" w:tentative="1">
      <w:start w:val="1"/>
      <w:numFmt w:val="lowerRoman"/>
      <w:lvlText w:val="%9."/>
      <w:lvlJc w:val="right"/>
      <w:pPr>
        <w:ind w:left="6840" w:hanging="180"/>
      </w:pPr>
    </w:lvl>
  </w:abstractNum>
  <w:abstractNum w:abstractNumId="29" w15:restartNumberingAfterBreak="0">
    <w:nsid w:val="507F66EF"/>
    <w:multiLevelType w:val="hybridMultilevel"/>
    <w:tmpl w:val="5D669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16AD7"/>
    <w:multiLevelType w:val="hybridMultilevel"/>
    <w:tmpl w:val="F5EA9D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15:restartNumberingAfterBreak="0">
    <w:nsid w:val="54200BB3"/>
    <w:multiLevelType w:val="hybridMultilevel"/>
    <w:tmpl w:val="2034C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D5BB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5AC508C0"/>
    <w:multiLevelType w:val="hybridMultilevel"/>
    <w:tmpl w:val="D8165DBE"/>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D762FDC"/>
    <w:multiLevelType w:val="hybridMultilevel"/>
    <w:tmpl w:val="ABA443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9F5EB5"/>
    <w:multiLevelType w:val="hybridMultilevel"/>
    <w:tmpl w:val="2C866B04"/>
    <w:lvl w:ilvl="0" w:tplc="13564CB4">
      <w:start w:val="1"/>
      <w:numFmt w:val="bullet"/>
      <w:lvlText w:val=""/>
      <w:lvlJc w:val="left"/>
      <w:pPr>
        <w:ind w:left="1080" w:hanging="360"/>
      </w:pPr>
      <w:rPr>
        <w:rFonts w:ascii="Symbol" w:hAnsi="Symbol" w:hint="default"/>
      </w:rPr>
    </w:lvl>
    <w:lvl w:ilvl="1" w:tplc="FD50719C" w:tentative="1">
      <w:start w:val="1"/>
      <w:numFmt w:val="bullet"/>
      <w:lvlText w:val="o"/>
      <w:lvlJc w:val="left"/>
      <w:pPr>
        <w:ind w:left="1440" w:hanging="360"/>
      </w:pPr>
      <w:rPr>
        <w:rFonts w:ascii="Courier New" w:hAnsi="Courier New" w:cs="Courier New" w:hint="default"/>
      </w:rPr>
    </w:lvl>
    <w:lvl w:ilvl="2" w:tplc="FB7EC7AE" w:tentative="1">
      <w:start w:val="1"/>
      <w:numFmt w:val="bullet"/>
      <w:lvlText w:val=""/>
      <w:lvlJc w:val="left"/>
      <w:pPr>
        <w:ind w:left="2160" w:hanging="360"/>
      </w:pPr>
      <w:rPr>
        <w:rFonts w:ascii="Wingdings" w:hAnsi="Wingdings" w:hint="default"/>
      </w:rPr>
    </w:lvl>
    <w:lvl w:ilvl="3" w:tplc="E03E6A52" w:tentative="1">
      <w:start w:val="1"/>
      <w:numFmt w:val="bullet"/>
      <w:lvlText w:val=""/>
      <w:lvlJc w:val="left"/>
      <w:pPr>
        <w:ind w:left="2880" w:hanging="360"/>
      </w:pPr>
      <w:rPr>
        <w:rFonts w:ascii="Symbol" w:hAnsi="Symbol" w:hint="default"/>
      </w:rPr>
    </w:lvl>
    <w:lvl w:ilvl="4" w:tplc="53BA9B08" w:tentative="1">
      <w:start w:val="1"/>
      <w:numFmt w:val="bullet"/>
      <w:lvlText w:val="o"/>
      <w:lvlJc w:val="left"/>
      <w:pPr>
        <w:ind w:left="3600" w:hanging="360"/>
      </w:pPr>
      <w:rPr>
        <w:rFonts w:ascii="Courier New" w:hAnsi="Courier New" w:cs="Courier New" w:hint="default"/>
      </w:rPr>
    </w:lvl>
    <w:lvl w:ilvl="5" w:tplc="ECE0F4CA" w:tentative="1">
      <w:start w:val="1"/>
      <w:numFmt w:val="bullet"/>
      <w:lvlText w:val=""/>
      <w:lvlJc w:val="left"/>
      <w:pPr>
        <w:ind w:left="4320" w:hanging="360"/>
      </w:pPr>
      <w:rPr>
        <w:rFonts w:ascii="Wingdings" w:hAnsi="Wingdings" w:hint="default"/>
      </w:rPr>
    </w:lvl>
    <w:lvl w:ilvl="6" w:tplc="6C768DE8" w:tentative="1">
      <w:start w:val="1"/>
      <w:numFmt w:val="bullet"/>
      <w:lvlText w:val=""/>
      <w:lvlJc w:val="left"/>
      <w:pPr>
        <w:ind w:left="5040" w:hanging="360"/>
      </w:pPr>
      <w:rPr>
        <w:rFonts w:ascii="Symbol" w:hAnsi="Symbol" w:hint="default"/>
      </w:rPr>
    </w:lvl>
    <w:lvl w:ilvl="7" w:tplc="A1220DD4" w:tentative="1">
      <w:start w:val="1"/>
      <w:numFmt w:val="bullet"/>
      <w:lvlText w:val="o"/>
      <w:lvlJc w:val="left"/>
      <w:pPr>
        <w:ind w:left="5760" w:hanging="360"/>
      </w:pPr>
      <w:rPr>
        <w:rFonts w:ascii="Courier New" w:hAnsi="Courier New" w:cs="Courier New" w:hint="default"/>
      </w:rPr>
    </w:lvl>
    <w:lvl w:ilvl="8" w:tplc="FDF2E144" w:tentative="1">
      <w:start w:val="1"/>
      <w:numFmt w:val="bullet"/>
      <w:lvlText w:val=""/>
      <w:lvlJc w:val="left"/>
      <w:pPr>
        <w:ind w:left="6480" w:hanging="360"/>
      </w:pPr>
      <w:rPr>
        <w:rFonts w:ascii="Wingdings" w:hAnsi="Wingdings" w:hint="default"/>
      </w:rPr>
    </w:lvl>
  </w:abstractNum>
  <w:abstractNum w:abstractNumId="36" w15:restartNumberingAfterBreak="0">
    <w:nsid w:val="64E85F1F"/>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37" w15:restartNumberingAfterBreak="0">
    <w:nsid w:val="670151D4"/>
    <w:multiLevelType w:val="hybridMultilevel"/>
    <w:tmpl w:val="7EC0F9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351859"/>
    <w:multiLevelType w:val="hybridMultilevel"/>
    <w:tmpl w:val="AA007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EA7C06"/>
    <w:multiLevelType w:val="hybridMultilevel"/>
    <w:tmpl w:val="83D4C3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3C29C8"/>
    <w:multiLevelType w:val="hybridMultilevel"/>
    <w:tmpl w:val="DD50E4A6"/>
    <w:lvl w:ilvl="0" w:tplc="5E7E8DAE">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D434349"/>
    <w:multiLevelType w:val="hybridMultilevel"/>
    <w:tmpl w:val="EFCE60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DEB76BA"/>
    <w:multiLevelType w:val="hybridMultilevel"/>
    <w:tmpl w:val="2F12163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36"/>
  </w:num>
  <w:num w:numId="4">
    <w:abstractNumId w:val="25"/>
  </w:num>
  <w:num w:numId="5">
    <w:abstractNumId w:val="6"/>
  </w:num>
  <w:num w:numId="6">
    <w:abstractNumId w:val="30"/>
  </w:num>
  <w:num w:numId="7">
    <w:abstractNumId w:val="3"/>
  </w:num>
  <w:num w:numId="8">
    <w:abstractNumId w:val="7"/>
  </w:num>
  <w:num w:numId="9">
    <w:abstractNumId w:val="21"/>
  </w:num>
  <w:num w:numId="10">
    <w:abstractNumId w:val="26"/>
  </w:num>
  <w:num w:numId="11">
    <w:abstractNumId w:val="27"/>
  </w:num>
  <w:num w:numId="12">
    <w:abstractNumId w:val="13"/>
  </w:num>
  <w:num w:numId="13">
    <w:abstractNumId w:val="33"/>
  </w:num>
  <w:num w:numId="14">
    <w:abstractNumId w:val="10"/>
  </w:num>
  <w:num w:numId="15">
    <w:abstractNumId w:val="19"/>
  </w:num>
  <w:num w:numId="16">
    <w:abstractNumId w:val="34"/>
  </w:num>
  <w:num w:numId="17">
    <w:abstractNumId w:val="32"/>
  </w:num>
  <w:num w:numId="18">
    <w:abstractNumId w:val="18"/>
  </w:num>
  <w:num w:numId="19">
    <w:abstractNumId w:val="16"/>
  </w:num>
  <w:num w:numId="20">
    <w:abstractNumId w:val="12"/>
  </w:num>
  <w:num w:numId="21">
    <w:abstractNumId w:val="29"/>
  </w:num>
  <w:num w:numId="22">
    <w:abstractNumId w:val="23"/>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2"/>
    <w:lvlOverride w:ilvl="0"/>
  </w:num>
  <w:num w:numId="25">
    <w:abstractNumId w:val="4"/>
    <w:lvlOverride w:ilvl="0"/>
  </w:num>
  <w:num w:numId="26">
    <w:abstractNumId w:val="5"/>
    <w:lvlOverride w:ilvl="0"/>
  </w:num>
  <w:num w:numId="27">
    <w:abstractNumId w:val="8"/>
  </w:num>
  <w:num w:numId="28">
    <w:abstractNumId w:val="20"/>
    <w:lvlOverride w:ilvl="0"/>
    <w:lvlOverride w:ilvl="1"/>
    <w:lvlOverride w:ilvl="2"/>
    <w:lvlOverride w:ilvl="3"/>
    <w:lvlOverride w:ilvl="4"/>
    <w:lvlOverride w:ilvl="5"/>
    <w:lvlOverride w:ilvl="6"/>
    <w:lvlOverride w:ilvl="7"/>
    <w:lvlOverride w:ilvl="8"/>
  </w:num>
  <w:num w:numId="29">
    <w:abstractNumId w:val="38"/>
  </w:num>
  <w:num w:numId="30">
    <w:abstractNumId w:val="1"/>
    <w:lvlOverride w:ilvl="0"/>
  </w:num>
  <w:num w:numId="31">
    <w:abstractNumId w:val="42"/>
  </w:num>
  <w:num w:numId="32">
    <w:abstractNumId w:val="37"/>
  </w:num>
  <w:num w:numId="33">
    <w:abstractNumId w:val="9"/>
  </w:num>
  <w:num w:numId="34">
    <w:abstractNumId w:val="39"/>
  </w:num>
  <w:num w:numId="35">
    <w:abstractNumId w:val="41"/>
    <w:lvlOverride w:ilvl="0"/>
    <w:lvlOverride w:ilvl="1"/>
    <w:lvlOverride w:ilvl="2"/>
    <w:lvlOverride w:ilvl="3"/>
    <w:lvlOverride w:ilvl="4"/>
    <w:lvlOverride w:ilvl="5"/>
    <w:lvlOverride w:ilvl="6"/>
    <w:lvlOverride w:ilvl="7"/>
    <w:lvlOverride w:ilvl="8"/>
  </w:num>
  <w:num w:numId="36">
    <w:abstractNumId w:val="40"/>
  </w:num>
  <w:num w:numId="37">
    <w:abstractNumId w:val="31"/>
  </w:num>
  <w:num w:numId="38">
    <w:abstractNumId w:val="35"/>
  </w:num>
  <w:num w:numId="39">
    <w:abstractNumId w:val="28"/>
  </w:num>
  <w:num w:numId="40">
    <w:abstractNumId w:val="11"/>
  </w:num>
  <w:num w:numId="41">
    <w:abstractNumId w:val="14"/>
  </w:num>
  <w:num w:numId="42">
    <w:abstractNumId w:val="0"/>
  </w:num>
  <w:num w:numId="4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BC"/>
    <w:rsid w:val="000050B3"/>
    <w:rsid w:val="00006589"/>
    <w:rsid w:val="000078B7"/>
    <w:rsid w:val="00016974"/>
    <w:rsid w:val="00017086"/>
    <w:rsid w:val="0002509D"/>
    <w:rsid w:val="0002776A"/>
    <w:rsid w:val="0002789B"/>
    <w:rsid w:val="00031DEC"/>
    <w:rsid w:val="00031E17"/>
    <w:rsid w:val="00034D69"/>
    <w:rsid w:val="00042EAC"/>
    <w:rsid w:val="00052549"/>
    <w:rsid w:val="00056B89"/>
    <w:rsid w:val="00057F94"/>
    <w:rsid w:val="0006353A"/>
    <w:rsid w:val="000708DC"/>
    <w:rsid w:val="00071296"/>
    <w:rsid w:val="000729D4"/>
    <w:rsid w:val="00073F7C"/>
    <w:rsid w:val="00074EEE"/>
    <w:rsid w:val="0007500F"/>
    <w:rsid w:val="00077514"/>
    <w:rsid w:val="00082E18"/>
    <w:rsid w:val="00085327"/>
    <w:rsid w:val="000A7830"/>
    <w:rsid w:val="000B0ABA"/>
    <w:rsid w:val="000B0AF8"/>
    <w:rsid w:val="000B1F23"/>
    <w:rsid w:val="000C03CF"/>
    <w:rsid w:val="000C05B4"/>
    <w:rsid w:val="000C341B"/>
    <w:rsid w:val="000E41EF"/>
    <w:rsid w:val="00101628"/>
    <w:rsid w:val="00104101"/>
    <w:rsid w:val="0010459A"/>
    <w:rsid w:val="001057DA"/>
    <w:rsid w:val="001103AE"/>
    <w:rsid w:val="00111985"/>
    <w:rsid w:val="00123593"/>
    <w:rsid w:val="0012577A"/>
    <w:rsid w:val="00125D07"/>
    <w:rsid w:val="00130BC3"/>
    <w:rsid w:val="00137EEB"/>
    <w:rsid w:val="001504DD"/>
    <w:rsid w:val="0015130B"/>
    <w:rsid w:val="00154EF1"/>
    <w:rsid w:val="00155629"/>
    <w:rsid w:val="00160C91"/>
    <w:rsid w:val="00161C01"/>
    <w:rsid w:val="00161D12"/>
    <w:rsid w:val="00161E5C"/>
    <w:rsid w:val="00162305"/>
    <w:rsid w:val="0016307D"/>
    <w:rsid w:val="00165849"/>
    <w:rsid w:val="00170AA6"/>
    <w:rsid w:val="00173BBB"/>
    <w:rsid w:val="00183282"/>
    <w:rsid w:val="00186B84"/>
    <w:rsid w:val="00187465"/>
    <w:rsid w:val="00190B76"/>
    <w:rsid w:val="001929E5"/>
    <w:rsid w:val="001941EC"/>
    <w:rsid w:val="00194EB2"/>
    <w:rsid w:val="001A48F2"/>
    <w:rsid w:val="001A5DF4"/>
    <w:rsid w:val="001A6063"/>
    <w:rsid w:val="001B31AC"/>
    <w:rsid w:val="001B43A9"/>
    <w:rsid w:val="001B4C4D"/>
    <w:rsid w:val="001B6D89"/>
    <w:rsid w:val="001D5D20"/>
    <w:rsid w:val="001E5515"/>
    <w:rsid w:val="001E64B0"/>
    <w:rsid w:val="001F2083"/>
    <w:rsid w:val="001F2D7A"/>
    <w:rsid w:val="001F3656"/>
    <w:rsid w:val="00200292"/>
    <w:rsid w:val="002011D0"/>
    <w:rsid w:val="0020607F"/>
    <w:rsid w:val="00216967"/>
    <w:rsid w:val="0022293B"/>
    <w:rsid w:val="0023081C"/>
    <w:rsid w:val="00230F2E"/>
    <w:rsid w:val="00235742"/>
    <w:rsid w:val="002451BE"/>
    <w:rsid w:val="002543FA"/>
    <w:rsid w:val="00261629"/>
    <w:rsid w:val="002621F6"/>
    <w:rsid w:val="0027452D"/>
    <w:rsid w:val="002775DD"/>
    <w:rsid w:val="00280750"/>
    <w:rsid w:val="0028096B"/>
    <w:rsid w:val="00283EC4"/>
    <w:rsid w:val="00284013"/>
    <w:rsid w:val="002873D4"/>
    <w:rsid w:val="0029161D"/>
    <w:rsid w:val="002917C5"/>
    <w:rsid w:val="002918B1"/>
    <w:rsid w:val="00293C04"/>
    <w:rsid w:val="002A1566"/>
    <w:rsid w:val="002A2029"/>
    <w:rsid w:val="002A78B8"/>
    <w:rsid w:val="002C04E2"/>
    <w:rsid w:val="002C08C9"/>
    <w:rsid w:val="002C123B"/>
    <w:rsid w:val="002C4ABF"/>
    <w:rsid w:val="002C6EE8"/>
    <w:rsid w:val="002C7DD1"/>
    <w:rsid w:val="002D1349"/>
    <w:rsid w:val="002D4C9B"/>
    <w:rsid w:val="002E5B2B"/>
    <w:rsid w:val="002E657B"/>
    <w:rsid w:val="002E7AAC"/>
    <w:rsid w:val="00303A9D"/>
    <w:rsid w:val="003117E9"/>
    <w:rsid w:val="00316D55"/>
    <w:rsid w:val="003228E7"/>
    <w:rsid w:val="00325531"/>
    <w:rsid w:val="00332928"/>
    <w:rsid w:val="003372EE"/>
    <w:rsid w:val="00340E64"/>
    <w:rsid w:val="0034151D"/>
    <w:rsid w:val="00355D38"/>
    <w:rsid w:val="00355D3E"/>
    <w:rsid w:val="00356515"/>
    <w:rsid w:val="00356921"/>
    <w:rsid w:val="00362E71"/>
    <w:rsid w:val="00367F2E"/>
    <w:rsid w:val="00373CCC"/>
    <w:rsid w:val="00376AD3"/>
    <w:rsid w:val="00376B5B"/>
    <w:rsid w:val="00376E52"/>
    <w:rsid w:val="003776B0"/>
    <w:rsid w:val="003819AA"/>
    <w:rsid w:val="00384672"/>
    <w:rsid w:val="00384921"/>
    <w:rsid w:val="003923BC"/>
    <w:rsid w:val="00394CF0"/>
    <w:rsid w:val="003A286A"/>
    <w:rsid w:val="003A2B3C"/>
    <w:rsid w:val="003B3D44"/>
    <w:rsid w:val="003C0C23"/>
    <w:rsid w:val="003C5665"/>
    <w:rsid w:val="003D2F01"/>
    <w:rsid w:val="003D35E4"/>
    <w:rsid w:val="003E1847"/>
    <w:rsid w:val="003F0C5D"/>
    <w:rsid w:val="003F3170"/>
    <w:rsid w:val="003F5566"/>
    <w:rsid w:val="003F5950"/>
    <w:rsid w:val="00406ACA"/>
    <w:rsid w:val="004071BD"/>
    <w:rsid w:val="00413314"/>
    <w:rsid w:val="0041657A"/>
    <w:rsid w:val="00422457"/>
    <w:rsid w:val="0042259B"/>
    <w:rsid w:val="00423F93"/>
    <w:rsid w:val="00424690"/>
    <w:rsid w:val="00440887"/>
    <w:rsid w:val="004414B6"/>
    <w:rsid w:val="0045104E"/>
    <w:rsid w:val="0045130E"/>
    <w:rsid w:val="00472F1F"/>
    <w:rsid w:val="00487086"/>
    <w:rsid w:val="004968C5"/>
    <w:rsid w:val="00496CF1"/>
    <w:rsid w:val="0049742D"/>
    <w:rsid w:val="004A15F0"/>
    <w:rsid w:val="004A329C"/>
    <w:rsid w:val="004A72C7"/>
    <w:rsid w:val="004B309D"/>
    <w:rsid w:val="004B4021"/>
    <w:rsid w:val="004B54FA"/>
    <w:rsid w:val="004C6EC1"/>
    <w:rsid w:val="004C70D3"/>
    <w:rsid w:val="004D2899"/>
    <w:rsid w:val="004D6A0A"/>
    <w:rsid w:val="004E0A60"/>
    <w:rsid w:val="004E701B"/>
    <w:rsid w:val="004F153E"/>
    <w:rsid w:val="004F36DD"/>
    <w:rsid w:val="00501481"/>
    <w:rsid w:val="005079E3"/>
    <w:rsid w:val="005101FD"/>
    <w:rsid w:val="00525EC2"/>
    <w:rsid w:val="005269E2"/>
    <w:rsid w:val="00535686"/>
    <w:rsid w:val="005405B0"/>
    <w:rsid w:val="005527DB"/>
    <w:rsid w:val="0055472F"/>
    <w:rsid w:val="00562DA1"/>
    <w:rsid w:val="00580020"/>
    <w:rsid w:val="00580A7F"/>
    <w:rsid w:val="005846A4"/>
    <w:rsid w:val="00586FD6"/>
    <w:rsid w:val="005950D7"/>
    <w:rsid w:val="005952AA"/>
    <w:rsid w:val="005A0AC0"/>
    <w:rsid w:val="005A3394"/>
    <w:rsid w:val="005B207B"/>
    <w:rsid w:val="005B2892"/>
    <w:rsid w:val="005B6E0B"/>
    <w:rsid w:val="005C1A80"/>
    <w:rsid w:val="005C7825"/>
    <w:rsid w:val="005C7B22"/>
    <w:rsid w:val="005D100A"/>
    <w:rsid w:val="005D75AE"/>
    <w:rsid w:val="005E6D79"/>
    <w:rsid w:val="005F0FE3"/>
    <w:rsid w:val="005F1CA9"/>
    <w:rsid w:val="005F4F7D"/>
    <w:rsid w:val="005F7393"/>
    <w:rsid w:val="00603F8A"/>
    <w:rsid w:val="00606BB4"/>
    <w:rsid w:val="00606DE2"/>
    <w:rsid w:val="00614AC7"/>
    <w:rsid w:val="006178CB"/>
    <w:rsid w:val="00622C0C"/>
    <w:rsid w:val="006241C0"/>
    <w:rsid w:val="00625060"/>
    <w:rsid w:val="0063575A"/>
    <w:rsid w:val="00644DB0"/>
    <w:rsid w:val="00654983"/>
    <w:rsid w:val="00654A73"/>
    <w:rsid w:val="00660AF7"/>
    <w:rsid w:val="0066267E"/>
    <w:rsid w:val="00662DB0"/>
    <w:rsid w:val="006647E7"/>
    <w:rsid w:val="006647F8"/>
    <w:rsid w:val="00673EBE"/>
    <w:rsid w:val="00682B2B"/>
    <w:rsid w:val="006A0EA9"/>
    <w:rsid w:val="006A3C37"/>
    <w:rsid w:val="006B0915"/>
    <w:rsid w:val="006B3E63"/>
    <w:rsid w:val="006B49C3"/>
    <w:rsid w:val="006B5D86"/>
    <w:rsid w:val="006B711F"/>
    <w:rsid w:val="006C720F"/>
    <w:rsid w:val="006D0F18"/>
    <w:rsid w:val="006D23C8"/>
    <w:rsid w:val="006D2885"/>
    <w:rsid w:val="006D40DD"/>
    <w:rsid w:val="006E15EC"/>
    <w:rsid w:val="006F10A5"/>
    <w:rsid w:val="006F5139"/>
    <w:rsid w:val="0071624A"/>
    <w:rsid w:val="007204CB"/>
    <w:rsid w:val="00726B97"/>
    <w:rsid w:val="00731029"/>
    <w:rsid w:val="00731824"/>
    <w:rsid w:val="0073726B"/>
    <w:rsid w:val="0075206B"/>
    <w:rsid w:val="007521B7"/>
    <w:rsid w:val="00757B1B"/>
    <w:rsid w:val="00760B1A"/>
    <w:rsid w:val="00762808"/>
    <w:rsid w:val="007703CC"/>
    <w:rsid w:val="00772CFB"/>
    <w:rsid w:val="00780C42"/>
    <w:rsid w:val="00781C3A"/>
    <w:rsid w:val="007821CF"/>
    <w:rsid w:val="00783BD4"/>
    <w:rsid w:val="00790E2F"/>
    <w:rsid w:val="007932F7"/>
    <w:rsid w:val="007944E5"/>
    <w:rsid w:val="00795378"/>
    <w:rsid w:val="007A471B"/>
    <w:rsid w:val="007A6AF6"/>
    <w:rsid w:val="007B20B0"/>
    <w:rsid w:val="007C2A1D"/>
    <w:rsid w:val="007C3FFD"/>
    <w:rsid w:val="007C5AE3"/>
    <w:rsid w:val="007D0F2B"/>
    <w:rsid w:val="007D1ADA"/>
    <w:rsid w:val="007D2D1D"/>
    <w:rsid w:val="007D6838"/>
    <w:rsid w:val="007E7099"/>
    <w:rsid w:val="007F7710"/>
    <w:rsid w:val="00801C2E"/>
    <w:rsid w:val="00803E5A"/>
    <w:rsid w:val="008162A2"/>
    <w:rsid w:val="00823FFF"/>
    <w:rsid w:val="00837B0C"/>
    <w:rsid w:val="00840D40"/>
    <w:rsid w:val="00842985"/>
    <w:rsid w:val="00845CB2"/>
    <w:rsid w:val="00845E31"/>
    <w:rsid w:val="00855F2B"/>
    <w:rsid w:val="0085682A"/>
    <w:rsid w:val="00861CC1"/>
    <w:rsid w:val="008645E3"/>
    <w:rsid w:val="00865FA0"/>
    <w:rsid w:val="00871AA6"/>
    <w:rsid w:val="0087536F"/>
    <w:rsid w:val="008775B1"/>
    <w:rsid w:val="0089086D"/>
    <w:rsid w:val="008A005A"/>
    <w:rsid w:val="008A2C0D"/>
    <w:rsid w:val="008B03C7"/>
    <w:rsid w:val="008D1D7D"/>
    <w:rsid w:val="008D61A4"/>
    <w:rsid w:val="008E1DB7"/>
    <w:rsid w:val="008E5815"/>
    <w:rsid w:val="008F2DE0"/>
    <w:rsid w:val="0090136E"/>
    <w:rsid w:val="00906684"/>
    <w:rsid w:val="009212E3"/>
    <w:rsid w:val="009228A8"/>
    <w:rsid w:val="009302AD"/>
    <w:rsid w:val="00934754"/>
    <w:rsid w:val="00937803"/>
    <w:rsid w:val="00942267"/>
    <w:rsid w:val="0094733D"/>
    <w:rsid w:val="00951226"/>
    <w:rsid w:val="00951D5F"/>
    <w:rsid w:val="009548A6"/>
    <w:rsid w:val="00957881"/>
    <w:rsid w:val="00960279"/>
    <w:rsid w:val="00965EA9"/>
    <w:rsid w:val="00971D17"/>
    <w:rsid w:val="00972D66"/>
    <w:rsid w:val="009748A1"/>
    <w:rsid w:val="009836CF"/>
    <w:rsid w:val="00985805"/>
    <w:rsid w:val="00990FDD"/>
    <w:rsid w:val="0099672F"/>
    <w:rsid w:val="00996A0C"/>
    <w:rsid w:val="009A5FD2"/>
    <w:rsid w:val="009A6A47"/>
    <w:rsid w:val="009B5420"/>
    <w:rsid w:val="009B5D5D"/>
    <w:rsid w:val="009B7232"/>
    <w:rsid w:val="009C3E72"/>
    <w:rsid w:val="009C4773"/>
    <w:rsid w:val="009C55BB"/>
    <w:rsid w:val="009D556F"/>
    <w:rsid w:val="009E19F6"/>
    <w:rsid w:val="009E2BCF"/>
    <w:rsid w:val="009E3815"/>
    <w:rsid w:val="009F1C7E"/>
    <w:rsid w:val="009F1D38"/>
    <w:rsid w:val="009F2F93"/>
    <w:rsid w:val="009F5008"/>
    <w:rsid w:val="00A01556"/>
    <w:rsid w:val="00A0534E"/>
    <w:rsid w:val="00A079C3"/>
    <w:rsid w:val="00A113FA"/>
    <w:rsid w:val="00A164E7"/>
    <w:rsid w:val="00A2684A"/>
    <w:rsid w:val="00A31268"/>
    <w:rsid w:val="00A371EC"/>
    <w:rsid w:val="00A41BFF"/>
    <w:rsid w:val="00A528BB"/>
    <w:rsid w:val="00A56901"/>
    <w:rsid w:val="00A63091"/>
    <w:rsid w:val="00A67801"/>
    <w:rsid w:val="00A85E04"/>
    <w:rsid w:val="00A92402"/>
    <w:rsid w:val="00A97299"/>
    <w:rsid w:val="00AA5900"/>
    <w:rsid w:val="00AA5FD8"/>
    <w:rsid w:val="00AB1B8F"/>
    <w:rsid w:val="00AB6CCA"/>
    <w:rsid w:val="00AB7272"/>
    <w:rsid w:val="00AC06DB"/>
    <w:rsid w:val="00AC3237"/>
    <w:rsid w:val="00AC4988"/>
    <w:rsid w:val="00AD5069"/>
    <w:rsid w:val="00AD76BE"/>
    <w:rsid w:val="00AE3888"/>
    <w:rsid w:val="00AE536A"/>
    <w:rsid w:val="00AE62B2"/>
    <w:rsid w:val="00B04D4C"/>
    <w:rsid w:val="00B34163"/>
    <w:rsid w:val="00B43628"/>
    <w:rsid w:val="00B44925"/>
    <w:rsid w:val="00B450D8"/>
    <w:rsid w:val="00B5568D"/>
    <w:rsid w:val="00B61FD5"/>
    <w:rsid w:val="00B67186"/>
    <w:rsid w:val="00B714D3"/>
    <w:rsid w:val="00B74070"/>
    <w:rsid w:val="00B7443B"/>
    <w:rsid w:val="00B762CC"/>
    <w:rsid w:val="00B81516"/>
    <w:rsid w:val="00B8278C"/>
    <w:rsid w:val="00B82F60"/>
    <w:rsid w:val="00B95188"/>
    <w:rsid w:val="00B97FD9"/>
    <w:rsid w:val="00BC1490"/>
    <w:rsid w:val="00BC2732"/>
    <w:rsid w:val="00BC2A0B"/>
    <w:rsid w:val="00BE7ED0"/>
    <w:rsid w:val="00BF591D"/>
    <w:rsid w:val="00C0131C"/>
    <w:rsid w:val="00C143EB"/>
    <w:rsid w:val="00C15292"/>
    <w:rsid w:val="00C25673"/>
    <w:rsid w:val="00C26F13"/>
    <w:rsid w:val="00C33FF2"/>
    <w:rsid w:val="00C363FF"/>
    <w:rsid w:val="00C369DD"/>
    <w:rsid w:val="00C41C63"/>
    <w:rsid w:val="00C47D93"/>
    <w:rsid w:val="00C56384"/>
    <w:rsid w:val="00C60146"/>
    <w:rsid w:val="00C618FE"/>
    <w:rsid w:val="00C62189"/>
    <w:rsid w:val="00C630E0"/>
    <w:rsid w:val="00C641FA"/>
    <w:rsid w:val="00C7113D"/>
    <w:rsid w:val="00CA0DBC"/>
    <w:rsid w:val="00CA201F"/>
    <w:rsid w:val="00CA34C0"/>
    <w:rsid w:val="00CA35A0"/>
    <w:rsid w:val="00CD34E3"/>
    <w:rsid w:val="00CD3B05"/>
    <w:rsid w:val="00CE1BD5"/>
    <w:rsid w:val="00CE4127"/>
    <w:rsid w:val="00CE47E4"/>
    <w:rsid w:val="00CE6989"/>
    <w:rsid w:val="00CE6CD7"/>
    <w:rsid w:val="00CF4D07"/>
    <w:rsid w:val="00D07FBA"/>
    <w:rsid w:val="00D16AB0"/>
    <w:rsid w:val="00D17268"/>
    <w:rsid w:val="00D264DF"/>
    <w:rsid w:val="00D33CFC"/>
    <w:rsid w:val="00D46350"/>
    <w:rsid w:val="00D62E60"/>
    <w:rsid w:val="00D63DB8"/>
    <w:rsid w:val="00D6493B"/>
    <w:rsid w:val="00D67E9A"/>
    <w:rsid w:val="00D805CA"/>
    <w:rsid w:val="00D82E99"/>
    <w:rsid w:val="00D9545D"/>
    <w:rsid w:val="00DA091D"/>
    <w:rsid w:val="00DA45BD"/>
    <w:rsid w:val="00DB4F6C"/>
    <w:rsid w:val="00DD65E7"/>
    <w:rsid w:val="00DD6D0B"/>
    <w:rsid w:val="00DE4CFA"/>
    <w:rsid w:val="00DE790B"/>
    <w:rsid w:val="00DF781D"/>
    <w:rsid w:val="00DF7DC7"/>
    <w:rsid w:val="00E010E7"/>
    <w:rsid w:val="00E04907"/>
    <w:rsid w:val="00E05160"/>
    <w:rsid w:val="00E070DA"/>
    <w:rsid w:val="00E104AF"/>
    <w:rsid w:val="00E114B0"/>
    <w:rsid w:val="00E20241"/>
    <w:rsid w:val="00E22C20"/>
    <w:rsid w:val="00E2327F"/>
    <w:rsid w:val="00E343DF"/>
    <w:rsid w:val="00E35D47"/>
    <w:rsid w:val="00E363BE"/>
    <w:rsid w:val="00E51E2F"/>
    <w:rsid w:val="00E523FF"/>
    <w:rsid w:val="00E53732"/>
    <w:rsid w:val="00E5422C"/>
    <w:rsid w:val="00E551A5"/>
    <w:rsid w:val="00E5568F"/>
    <w:rsid w:val="00E56B56"/>
    <w:rsid w:val="00E5782E"/>
    <w:rsid w:val="00E71E52"/>
    <w:rsid w:val="00E8144E"/>
    <w:rsid w:val="00E91A4F"/>
    <w:rsid w:val="00E9293E"/>
    <w:rsid w:val="00E96876"/>
    <w:rsid w:val="00EA2C64"/>
    <w:rsid w:val="00EB768F"/>
    <w:rsid w:val="00EB7FCB"/>
    <w:rsid w:val="00EC5E6E"/>
    <w:rsid w:val="00ED053B"/>
    <w:rsid w:val="00ED1FD1"/>
    <w:rsid w:val="00ED5F1D"/>
    <w:rsid w:val="00EE3525"/>
    <w:rsid w:val="00EE4DB0"/>
    <w:rsid w:val="00EE6D3A"/>
    <w:rsid w:val="00EE7BA1"/>
    <w:rsid w:val="00EF49F0"/>
    <w:rsid w:val="00EF5239"/>
    <w:rsid w:val="00F00A4E"/>
    <w:rsid w:val="00F03363"/>
    <w:rsid w:val="00F06733"/>
    <w:rsid w:val="00F14B7C"/>
    <w:rsid w:val="00F15490"/>
    <w:rsid w:val="00F205EF"/>
    <w:rsid w:val="00F21386"/>
    <w:rsid w:val="00F23C20"/>
    <w:rsid w:val="00F328F8"/>
    <w:rsid w:val="00F36001"/>
    <w:rsid w:val="00F36A93"/>
    <w:rsid w:val="00F36F8B"/>
    <w:rsid w:val="00F45324"/>
    <w:rsid w:val="00F453E2"/>
    <w:rsid w:val="00F459A0"/>
    <w:rsid w:val="00F45C1E"/>
    <w:rsid w:val="00F574C5"/>
    <w:rsid w:val="00F66105"/>
    <w:rsid w:val="00F731F0"/>
    <w:rsid w:val="00F76E65"/>
    <w:rsid w:val="00F83CF8"/>
    <w:rsid w:val="00F868FA"/>
    <w:rsid w:val="00F87396"/>
    <w:rsid w:val="00F9235F"/>
    <w:rsid w:val="00F93588"/>
    <w:rsid w:val="00F93F92"/>
    <w:rsid w:val="00F959FA"/>
    <w:rsid w:val="00FB6066"/>
    <w:rsid w:val="00FB7365"/>
    <w:rsid w:val="00FB736F"/>
    <w:rsid w:val="00FC089C"/>
    <w:rsid w:val="00FC108B"/>
    <w:rsid w:val="00FC3E12"/>
    <w:rsid w:val="00FD610B"/>
    <w:rsid w:val="00FE1651"/>
    <w:rsid w:val="00FE6A51"/>
    <w:rsid w:val="00FF5116"/>
    <w:rsid w:val="00FF6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1D03CFA-4456-3547-A4F9-BD392DAB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autoSpaceDE w:val="0"/>
      <w:autoSpaceDN w:val="0"/>
      <w:adjustRightInd w:val="0"/>
      <w:outlineLvl w:val="0"/>
    </w:pPr>
    <w:rPr>
      <w:rFonts w:ascii="Arial" w:hAnsi="Arial"/>
      <w:b/>
      <w:bCs/>
      <w:sz w:val="20"/>
    </w:rPr>
  </w:style>
  <w:style w:type="paragraph" w:styleId="Heading2">
    <w:name w:val="heading 2"/>
    <w:basedOn w:val="Normal"/>
    <w:next w:val="Normal"/>
    <w:qFormat/>
    <w:pPr>
      <w:keepNext/>
      <w:jc w:val="both"/>
      <w:outlineLvl w:val="1"/>
    </w:pPr>
    <w:rPr>
      <w:rFonts w:ascii="Arial" w:hAnsi="Arial" w:cs="Arial"/>
      <w:b/>
      <w:bCs/>
      <w:color w:val="000000"/>
    </w:rPr>
  </w:style>
  <w:style w:type="paragraph" w:styleId="Heading3">
    <w:name w:val="heading 3"/>
    <w:basedOn w:val="Normal"/>
    <w:next w:val="Normal"/>
    <w:qFormat/>
    <w:pPr>
      <w:keepNext/>
      <w:jc w:val="center"/>
      <w:outlineLvl w:val="2"/>
    </w:pPr>
    <w:rPr>
      <w:rFonts w:ascii="Arial" w:hAnsi="Arial"/>
      <w:b/>
      <w:color w:val="000000"/>
    </w:rPr>
  </w:style>
  <w:style w:type="paragraph" w:styleId="Heading4">
    <w:name w:val="heading 4"/>
    <w:basedOn w:val="Normal"/>
    <w:next w:val="Normal"/>
    <w:qFormat/>
    <w:pPr>
      <w:keepNext/>
      <w:outlineLvl w:val="3"/>
    </w:pPr>
    <w:rPr>
      <w:rFonts w:ascii="Arial Narrow" w:hAnsi="Arial Narrow" w:cs="Arial"/>
      <w:b/>
      <w:bCs/>
      <w:sz w:val="26"/>
    </w:rPr>
  </w:style>
  <w:style w:type="paragraph" w:styleId="Heading5">
    <w:name w:val="heading 5"/>
    <w:basedOn w:val="Normal"/>
    <w:next w:val="Normal"/>
    <w:qFormat/>
    <w:pPr>
      <w:keepNext/>
      <w:outlineLvl w:val="4"/>
    </w:pPr>
    <w:rPr>
      <w:rFonts w:ascii="Arial" w:hAnsi="Arial"/>
    </w:rPr>
  </w:style>
  <w:style w:type="paragraph" w:styleId="Heading6">
    <w:name w:val="heading 6"/>
    <w:basedOn w:val="Normal"/>
    <w:next w:val="Normal"/>
    <w:qFormat/>
    <w:pPr>
      <w:keepNext/>
      <w:jc w:val="center"/>
      <w:outlineLvl w:val="5"/>
    </w:pPr>
    <w:rPr>
      <w:b/>
      <w:snapToGrid w:val="0"/>
      <w:color w:val="0000FF"/>
      <w:sz w:val="48"/>
    </w:rPr>
  </w:style>
  <w:style w:type="paragraph" w:styleId="Heading7">
    <w:name w:val="heading 7"/>
    <w:basedOn w:val="Normal"/>
    <w:next w:val="Normal"/>
    <w:qFormat/>
    <w:pPr>
      <w:keepNext/>
      <w:jc w:val="both"/>
      <w:outlineLvl w:val="6"/>
    </w:pPr>
    <w:rPr>
      <w:rFonts w:ascii="Arial Narrow" w:hAnsi="Arial Narrow"/>
      <w:b/>
      <w:sz w:val="26"/>
    </w:rPr>
  </w:style>
  <w:style w:type="paragraph" w:styleId="Heading8">
    <w:name w:val="heading 8"/>
    <w:basedOn w:val="Normal"/>
    <w:next w:val="Normal"/>
    <w:qFormat/>
    <w:pPr>
      <w:keepNext/>
      <w:ind w:left="2160" w:firstLine="720"/>
      <w:outlineLvl w:val="7"/>
    </w:pPr>
    <w:rPr>
      <w:rFonts w:ascii="Arial" w:hAnsi="Arial"/>
    </w:rPr>
  </w:style>
  <w:style w:type="paragraph" w:styleId="Heading9">
    <w:name w:val="heading 9"/>
    <w:basedOn w:val="Normal"/>
    <w:next w:val="Normal"/>
    <w:qFormat/>
    <w:pPr>
      <w:keepNext/>
      <w:jc w:val="both"/>
      <w:outlineLvl w:val="8"/>
    </w:pPr>
    <w:rPr>
      <w:rFonts w:ascii="Arial Narrow" w:hAnsi="Arial Narrow"/>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Normal"/>
    <w:pPr>
      <w:autoSpaceDE w:val="0"/>
      <w:autoSpaceDN w:val="0"/>
      <w:adjustRightInd w:val="0"/>
    </w:pPr>
    <w:rPr>
      <w:rFonts w:ascii="Arial" w:hAnsi="Arial"/>
      <w:sz w:val="20"/>
    </w:rPr>
  </w:style>
  <w:style w:type="paragraph" w:styleId="Title">
    <w:name w:val="Title"/>
    <w:basedOn w:val="Normal"/>
    <w:qFormat/>
    <w:pPr>
      <w:jc w:val="center"/>
    </w:pPr>
    <w:rPr>
      <w:rFonts w:ascii="Arial" w:hAnsi="Arial" w:cs="Arial"/>
      <w:b/>
      <w:bCs/>
      <w:color w:val="000000"/>
      <w:sz w:val="28"/>
      <w:szCs w:val="28"/>
      <w:u w:val="single"/>
    </w:rPr>
  </w:style>
  <w:style w:type="paragraph" w:styleId="BodyText">
    <w:name w:val="Body Text"/>
    <w:basedOn w:val="Normal"/>
    <w:pPr>
      <w:jc w:val="both"/>
    </w:pPr>
    <w:rPr>
      <w:rFonts w:ascii="Arial" w:hAnsi="Arial"/>
    </w:rPr>
  </w:style>
  <w:style w:type="paragraph" w:styleId="BodyText2">
    <w:name w:val="Body Text 2"/>
    <w:basedOn w:val="Normal"/>
    <w:rPr>
      <w:rFonts w:ascii="Arial" w:hAnsi="Arial"/>
    </w:rPr>
  </w:style>
  <w:style w:type="paragraph" w:styleId="Footer">
    <w:name w:val="footer"/>
    <w:basedOn w:val="Normal"/>
    <w:pPr>
      <w:tabs>
        <w:tab w:val="center" w:pos="4320"/>
        <w:tab w:val="right" w:pos="8640"/>
      </w:tabs>
    </w:pPr>
  </w:style>
  <w:style w:type="paragraph" w:styleId="BodyTextIndent">
    <w:name w:val="Body Text Indent"/>
    <w:basedOn w:val="Normal"/>
    <w:pPr>
      <w:ind w:left="720"/>
    </w:pPr>
    <w:rPr>
      <w:rFonts w:ascii="Arial" w:hAnsi="Arial"/>
    </w:rPr>
  </w:style>
  <w:style w:type="paragraph" w:styleId="ListBullet">
    <w:name w:val="List Bullet"/>
    <w:basedOn w:val="Normal"/>
    <w:autoRedefine/>
    <w:pPr>
      <w:jc w:val="both"/>
    </w:pPr>
    <w:rPr>
      <w:rFonts w:ascii="Arial Narrow" w:hAnsi="Arial Narrow"/>
      <w:b/>
      <w:snapToGrid w:val="0"/>
      <w:sz w:val="26"/>
    </w:rPr>
  </w:style>
  <w:style w:type="paragraph" w:styleId="BodyTextIndent3">
    <w:name w:val="Body Text Indent 3"/>
    <w:basedOn w:val="Normal"/>
    <w:pPr>
      <w:ind w:left="709" w:firstLine="11"/>
    </w:pPr>
    <w:rPr>
      <w:rFonts w:ascii="Book Antiqua" w:hAnsi="Book Antiqua"/>
      <w:sz w:val="20"/>
    </w:rPr>
  </w:style>
  <w:style w:type="paragraph" w:styleId="BodyTextIndent2">
    <w:name w:val="Body Text Indent 2"/>
    <w:basedOn w:val="Normal"/>
    <w:pPr>
      <w:tabs>
        <w:tab w:val="left" w:pos="709"/>
      </w:tabs>
      <w:ind w:left="851"/>
    </w:pPr>
    <w:rPr>
      <w:rFonts w:ascii="Book Antiqua" w:hAnsi="Book Antiqua"/>
      <w:sz w:val="20"/>
    </w:rPr>
  </w:style>
  <w:style w:type="paragraph" w:styleId="CommentText">
    <w:name w:val="annotation text"/>
    <w:basedOn w:val="Normal"/>
    <w:semiHidden/>
    <w:rPr>
      <w:sz w:val="20"/>
      <w:szCs w:val="20"/>
    </w:rPr>
  </w:style>
  <w:style w:type="paragraph" w:styleId="BodyText3">
    <w:name w:val="Body Text 3"/>
    <w:basedOn w:val="Normal"/>
    <w:pPr>
      <w:jc w:val="both"/>
    </w:pPr>
    <w:rPr>
      <w:rFonts w:ascii="Arial Narrow" w:hAnsi="Arial Narrow"/>
      <w:sz w:val="26"/>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4">
    <w:name w:val="Normal 4"/>
    <w:basedOn w:val="Normal"/>
    <w:pPr>
      <w:keepLines/>
      <w:spacing w:line="260" w:lineRule="atLeast"/>
      <w:ind w:left="568"/>
      <w:jc w:val="both"/>
    </w:pPr>
    <w:rPr>
      <w:rFonts w:eastAsia="Batang"/>
      <w:bCs/>
      <w:szCs w:val="20"/>
    </w:rPr>
  </w:style>
  <w:style w:type="paragraph" w:styleId="NormalIndent">
    <w:name w:val="Normal Indent"/>
    <w:basedOn w:val="Normal"/>
    <w:pPr>
      <w:ind w:left="720"/>
      <w:jc w:val="both"/>
    </w:pPr>
    <w:rPr>
      <w:szCs w:val="20"/>
    </w:rPr>
  </w:style>
  <w:style w:type="paragraph" w:customStyle="1" w:styleId="Standard1">
    <w:name w:val="Standard1"/>
    <w:pPr>
      <w:autoSpaceDE w:val="0"/>
      <w:autoSpaceDN w:val="0"/>
      <w:adjustRightInd w:val="0"/>
    </w:pPr>
    <w:rPr>
      <w:sz w:val="24"/>
      <w:szCs w:val="24"/>
      <w:lang w:val="en-US"/>
    </w:rPr>
  </w:style>
  <w:style w:type="character" w:styleId="Strong">
    <w:name w:val="Strong"/>
    <w:qFormat/>
    <w:rPr>
      <w:b/>
    </w:rPr>
  </w:style>
  <w:style w:type="character" w:styleId="FollowedHyperlink">
    <w:name w:val="FollowedHyperlink"/>
    <w:rPr>
      <w:color w:val="800080"/>
      <w:u w:val="single"/>
    </w:rPr>
  </w:style>
  <w:style w:type="paragraph" w:customStyle="1" w:styleId="ISGSTYLE3">
    <w:name w:val="ISGSTYLE3"/>
    <w:basedOn w:val="Normal"/>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 Char"/>
    <w:basedOn w:val="Normal"/>
    <w:rsid w:val="009F1C7E"/>
    <w:pPr>
      <w:spacing w:after="160" w:line="240" w:lineRule="exact"/>
    </w:pPr>
    <w:rPr>
      <w:rFonts w:ascii="Arial" w:eastAsia="Arial" w:hAnsi="Arial" w:cs="Arial"/>
      <w:sz w:val="22"/>
    </w:rPr>
  </w:style>
  <w:style w:type="paragraph" w:customStyle="1" w:styleId="Heading311pt">
    <w:name w:val="Heading 3 + 11 pt"/>
    <w:basedOn w:val="Heading3"/>
    <w:rsid w:val="009F1C7E"/>
    <w:pPr>
      <w:keepLines/>
      <w:widowControl w:val="0"/>
      <w:tabs>
        <w:tab w:val="num" w:pos="360"/>
      </w:tabs>
      <w:overflowPunct w:val="0"/>
      <w:autoSpaceDE w:val="0"/>
      <w:spacing w:after="220" w:line="360" w:lineRule="auto"/>
      <w:ind w:left="360" w:hanging="360"/>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eGrid">
    <w:name w:val="Table Grid"/>
    <w:basedOn w:val="TableNormal"/>
    <w:uiPriority w:val="39"/>
    <w:rsid w:val="001B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nhideWhenUsed/>
    <w:rsid w:val="00F93F92"/>
    <w:pPr>
      <w:suppressAutoHyphens/>
      <w:overflowPunct w:val="0"/>
      <w:autoSpaceDE w:val="0"/>
      <w:ind w:left="360" w:hanging="360"/>
    </w:pPr>
    <w:rPr>
      <w:rFonts w:ascii="Verdana" w:hAnsi="Verdana"/>
      <w:sz w:val="20"/>
      <w:szCs w:val="20"/>
      <w:lang w:val="en-IN" w:eastAsia="ar-SA"/>
    </w:rPr>
  </w:style>
  <w:style w:type="paragraph" w:customStyle="1" w:styleId="Cog-H2a">
    <w:name w:val="Cog-H2a"/>
    <w:basedOn w:val="Heading2"/>
    <w:next w:val="Normal"/>
    <w:rsid w:val="0085682A"/>
    <w:pPr>
      <w:spacing w:after="120"/>
      <w:jc w:val="left"/>
    </w:pPr>
    <w:rPr>
      <w:rFonts w:cs="Times New Roman"/>
      <w:bCs w:val="0"/>
      <w:color w:val="000080"/>
      <w:szCs w:val="20"/>
    </w:rPr>
  </w:style>
  <w:style w:type="paragraph" w:styleId="NormalWeb">
    <w:name w:val="Normal (Web)"/>
    <w:basedOn w:val="Normal"/>
    <w:uiPriority w:val="99"/>
    <w:rsid w:val="00261629"/>
    <w:pPr>
      <w:spacing w:before="100" w:beforeAutospacing="1" w:after="100" w:afterAutospacing="1"/>
    </w:pPr>
  </w:style>
  <w:style w:type="character" w:styleId="Emphasis">
    <w:name w:val="Emphasis"/>
    <w:qFormat/>
    <w:rsid w:val="001B6D89"/>
    <w:rPr>
      <w:i/>
      <w:iCs/>
    </w:rPr>
  </w:style>
  <w:style w:type="paragraph" w:styleId="NoSpacing">
    <w:name w:val="No Spacing"/>
    <w:uiPriority w:val="1"/>
    <w:qFormat/>
    <w:rsid w:val="006F5139"/>
    <w:rPr>
      <w:rFonts w:ascii="Calibri" w:eastAsia="Calibri" w:hAnsi="Calibri"/>
      <w:sz w:val="22"/>
      <w:szCs w:val="22"/>
      <w:lang w:val="en-US"/>
    </w:rPr>
  </w:style>
  <w:style w:type="paragraph" w:styleId="ListParagraph">
    <w:name w:val="List Paragraph"/>
    <w:basedOn w:val="Normal"/>
    <w:link w:val="ListParagraphChar"/>
    <w:uiPriority w:val="34"/>
    <w:qFormat/>
    <w:rsid w:val="00216967"/>
    <w:pPr>
      <w:spacing w:after="200" w:line="276" w:lineRule="auto"/>
      <w:ind w:left="720"/>
      <w:contextualSpacing/>
    </w:pPr>
    <w:rPr>
      <w:rFonts w:ascii="Calibri" w:eastAsia="SimSun" w:hAnsi="Calibri"/>
      <w:sz w:val="22"/>
      <w:szCs w:val="22"/>
    </w:rPr>
  </w:style>
  <w:style w:type="character" w:customStyle="1" w:styleId="apple-style-span">
    <w:name w:val="apple-style-span"/>
    <w:rsid w:val="00845E31"/>
  </w:style>
  <w:style w:type="character" w:customStyle="1" w:styleId="ListParagraphChar">
    <w:name w:val="List Paragraph Char"/>
    <w:link w:val="ListParagraph"/>
    <w:uiPriority w:val="34"/>
    <w:locked/>
    <w:rsid w:val="00845E31"/>
    <w:rPr>
      <w:rFonts w:ascii="Calibri" w:eastAsia="SimSun"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2">
      <w:bodyDiv w:val="1"/>
      <w:marLeft w:val="0"/>
      <w:marRight w:val="0"/>
      <w:marTop w:val="0"/>
      <w:marBottom w:val="0"/>
      <w:divBdr>
        <w:top w:val="none" w:sz="0" w:space="0" w:color="auto"/>
        <w:left w:val="none" w:sz="0" w:space="0" w:color="auto"/>
        <w:bottom w:val="none" w:sz="0" w:space="0" w:color="auto"/>
        <w:right w:val="none" w:sz="0" w:space="0" w:color="auto"/>
      </w:divBdr>
    </w:div>
    <w:div w:id="78525172">
      <w:bodyDiv w:val="1"/>
      <w:marLeft w:val="0"/>
      <w:marRight w:val="0"/>
      <w:marTop w:val="0"/>
      <w:marBottom w:val="0"/>
      <w:divBdr>
        <w:top w:val="none" w:sz="0" w:space="0" w:color="auto"/>
        <w:left w:val="none" w:sz="0" w:space="0" w:color="auto"/>
        <w:bottom w:val="none" w:sz="0" w:space="0" w:color="auto"/>
        <w:right w:val="none" w:sz="0" w:space="0" w:color="auto"/>
      </w:divBdr>
    </w:div>
    <w:div w:id="85352346">
      <w:bodyDiv w:val="1"/>
      <w:marLeft w:val="0"/>
      <w:marRight w:val="0"/>
      <w:marTop w:val="0"/>
      <w:marBottom w:val="0"/>
      <w:divBdr>
        <w:top w:val="none" w:sz="0" w:space="0" w:color="auto"/>
        <w:left w:val="none" w:sz="0" w:space="0" w:color="auto"/>
        <w:bottom w:val="none" w:sz="0" w:space="0" w:color="auto"/>
        <w:right w:val="none" w:sz="0" w:space="0" w:color="auto"/>
      </w:divBdr>
    </w:div>
    <w:div w:id="103770463">
      <w:bodyDiv w:val="1"/>
      <w:marLeft w:val="0"/>
      <w:marRight w:val="0"/>
      <w:marTop w:val="0"/>
      <w:marBottom w:val="0"/>
      <w:divBdr>
        <w:top w:val="none" w:sz="0" w:space="0" w:color="auto"/>
        <w:left w:val="none" w:sz="0" w:space="0" w:color="auto"/>
        <w:bottom w:val="none" w:sz="0" w:space="0" w:color="auto"/>
        <w:right w:val="none" w:sz="0" w:space="0" w:color="auto"/>
      </w:divBdr>
    </w:div>
    <w:div w:id="235481295">
      <w:bodyDiv w:val="1"/>
      <w:marLeft w:val="0"/>
      <w:marRight w:val="0"/>
      <w:marTop w:val="0"/>
      <w:marBottom w:val="0"/>
      <w:divBdr>
        <w:top w:val="none" w:sz="0" w:space="0" w:color="auto"/>
        <w:left w:val="none" w:sz="0" w:space="0" w:color="auto"/>
        <w:bottom w:val="none" w:sz="0" w:space="0" w:color="auto"/>
        <w:right w:val="none" w:sz="0" w:space="0" w:color="auto"/>
      </w:divBdr>
    </w:div>
    <w:div w:id="256181364">
      <w:bodyDiv w:val="1"/>
      <w:marLeft w:val="0"/>
      <w:marRight w:val="0"/>
      <w:marTop w:val="0"/>
      <w:marBottom w:val="0"/>
      <w:divBdr>
        <w:top w:val="none" w:sz="0" w:space="0" w:color="auto"/>
        <w:left w:val="none" w:sz="0" w:space="0" w:color="auto"/>
        <w:bottom w:val="none" w:sz="0" w:space="0" w:color="auto"/>
        <w:right w:val="none" w:sz="0" w:space="0" w:color="auto"/>
      </w:divBdr>
    </w:div>
    <w:div w:id="290021455">
      <w:bodyDiv w:val="1"/>
      <w:marLeft w:val="0"/>
      <w:marRight w:val="0"/>
      <w:marTop w:val="0"/>
      <w:marBottom w:val="0"/>
      <w:divBdr>
        <w:top w:val="none" w:sz="0" w:space="0" w:color="auto"/>
        <w:left w:val="none" w:sz="0" w:space="0" w:color="auto"/>
        <w:bottom w:val="none" w:sz="0" w:space="0" w:color="auto"/>
        <w:right w:val="none" w:sz="0" w:space="0" w:color="auto"/>
      </w:divBdr>
    </w:div>
    <w:div w:id="352071958">
      <w:bodyDiv w:val="1"/>
      <w:marLeft w:val="0"/>
      <w:marRight w:val="0"/>
      <w:marTop w:val="0"/>
      <w:marBottom w:val="0"/>
      <w:divBdr>
        <w:top w:val="none" w:sz="0" w:space="0" w:color="auto"/>
        <w:left w:val="none" w:sz="0" w:space="0" w:color="auto"/>
        <w:bottom w:val="none" w:sz="0" w:space="0" w:color="auto"/>
        <w:right w:val="none" w:sz="0" w:space="0" w:color="auto"/>
      </w:divBdr>
    </w:div>
    <w:div w:id="355082797">
      <w:bodyDiv w:val="1"/>
      <w:marLeft w:val="0"/>
      <w:marRight w:val="0"/>
      <w:marTop w:val="0"/>
      <w:marBottom w:val="0"/>
      <w:divBdr>
        <w:top w:val="none" w:sz="0" w:space="0" w:color="auto"/>
        <w:left w:val="none" w:sz="0" w:space="0" w:color="auto"/>
        <w:bottom w:val="none" w:sz="0" w:space="0" w:color="auto"/>
        <w:right w:val="none" w:sz="0" w:space="0" w:color="auto"/>
      </w:divBdr>
    </w:div>
    <w:div w:id="400063578">
      <w:bodyDiv w:val="1"/>
      <w:marLeft w:val="0"/>
      <w:marRight w:val="0"/>
      <w:marTop w:val="0"/>
      <w:marBottom w:val="0"/>
      <w:divBdr>
        <w:top w:val="none" w:sz="0" w:space="0" w:color="auto"/>
        <w:left w:val="none" w:sz="0" w:space="0" w:color="auto"/>
        <w:bottom w:val="none" w:sz="0" w:space="0" w:color="auto"/>
        <w:right w:val="none" w:sz="0" w:space="0" w:color="auto"/>
      </w:divBdr>
    </w:div>
    <w:div w:id="694110928">
      <w:bodyDiv w:val="1"/>
      <w:marLeft w:val="0"/>
      <w:marRight w:val="0"/>
      <w:marTop w:val="0"/>
      <w:marBottom w:val="0"/>
      <w:divBdr>
        <w:top w:val="none" w:sz="0" w:space="0" w:color="auto"/>
        <w:left w:val="none" w:sz="0" w:space="0" w:color="auto"/>
        <w:bottom w:val="none" w:sz="0" w:space="0" w:color="auto"/>
        <w:right w:val="none" w:sz="0" w:space="0" w:color="auto"/>
      </w:divBdr>
    </w:div>
    <w:div w:id="768962708">
      <w:bodyDiv w:val="1"/>
      <w:marLeft w:val="0"/>
      <w:marRight w:val="0"/>
      <w:marTop w:val="0"/>
      <w:marBottom w:val="0"/>
      <w:divBdr>
        <w:top w:val="none" w:sz="0" w:space="0" w:color="auto"/>
        <w:left w:val="none" w:sz="0" w:space="0" w:color="auto"/>
        <w:bottom w:val="none" w:sz="0" w:space="0" w:color="auto"/>
        <w:right w:val="none" w:sz="0" w:space="0" w:color="auto"/>
      </w:divBdr>
    </w:div>
    <w:div w:id="913399236">
      <w:bodyDiv w:val="1"/>
      <w:marLeft w:val="0"/>
      <w:marRight w:val="0"/>
      <w:marTop w:val="0"/>
      <w:marBottom w:val="0"/>
      <w:divBdr>
        <w:top w:val="none" w:sz="0" w:space="0" w:color="auto"/>
        <w:left w:val="none" w:sz="0" w:space="0" w:color="auto"/>
        <w:bottom w:val="none" w:sz="0" w:space="0" w:color="auto"/>
        <w:right w:val="none" w:sz="0" w:space="0" w:color="auto"/>
      </w:divBdr>
    </w:div>
    <w:div w:id="1023166282">
      <w:bodyDiv w:val="1"/>
      <w:marLeft w:val="0"/>
      <w:marRight w:val="0"/>
      <w:marTop w:val="0"/>
      <w:marBottom w:val="0"/>
      <w:divBdr>
        <w:top w:val="none" w:sz="0" w:space="0" w:color="auto"/>
        <w:left w:val="none" w:sz="0" w:space="0" w:color="auto"/>
        <w:bottom w:val="none" w:sz="0" w:space="0" w:color="auto"/>
        <w:right w:val="none" w:sz="0" w:space="0" w:color="auto"/>
      </w:divBdr>
    </w:div>
    <w:div w:id="1045833844">
      <w:bodyDiv w:val="1"/>
      <w:marLeft w:val="0"/>
      <w:marRight w:val="0"/>
      <w:marTop w:val="0"/>
      <w:marBottom w:val="0"/>
      <w:divBdr>
        <w:top w:val="none" w:sz="0" w:space="0" w:color="auto"/>
        <w:left w:val="none" w:sz="0" w:space="0" w:color="auto"/>
        <w:bottom w:val="none" w:sz="0" w:space="0" w:color="auto"/>
        <w:right w:val="none" w:sz="0" w:space="0" w:color="auto"/>
      </w:divBdr>
    </w:div>
    <w:div w:id="1127040801">
      <w:bodyDiv w:val="1"/>
      <w:marLeft w:val="0"/>
      <w:marRight w:val="0"/>
      <w:marTop w:val="0"/>
      <w:marBottom w:val="0"/>
      <w:divBdr>
        <w:top w:val="none" w:sz="0" w:space="0" w:color="auto"/>
        <w:left w:val="none" w:sz="0" w:space="0" w:color="auto"/>
        <w:bottom w:val="none" w:sz="0" w:space="0" w:color="auto"/>
        <w:right w:val="none" w:sz="0" w:space="0" w:color="auto"/>
      </w:divBdr>
    </w:div>
    <w:div w:id="1286695387">
      <w:bodyDiv w:val="1"/>
      <w:marLeft w:val="0"/>
      <w:marRight w:val="0"/>
      <w:marTop w:val="0"/>
      <w:marBottom w:val="0"/>
      <w:divBdr>
        <w:top w:val="none" w:sz="0" w:space="0" w:color="auto"/>
        <w:left w:val="none" w:sz="0" w:space="0" w:color="auto"/>
        <w:bottom w:val="none" w:sz="0" w:space="0" w:color="auto"/>
        <w:right w:val="none" w:sz="0" w:space="0" w:color="auto"/>
      </w:divBdr>
    </w:div>
    <w:div w:id="1426923722">
      <w:bodyDiv w:val="1"/>
      <w:marLeft w:val="0"/>
      <w:marRight w:val="0"/>
      <w:marTop w:val="0"/>
      <w:marBottom w:val="0"/>
      <w:divBdr>
        <w:top w:val="none" w:sz="0" w:space="0" w:color="auto"/>
        <w:left w:val="none" w:sz="0" w:space="0" w:color="auto"/>
        <w:bottom w:val="none" w:sz="0" w:space="0" w:color="auto"/>
        <w:right w:val="none" w:sz="0" w:space="0" w:color="auto"/>
      </w:divBdr>
    </w:div>
    <w:div w:id="1562595134">
      <w:bodyDiv w:val="1"/>
      <w:marLeft w:val="0"/>
      <w:marRight w:val="0"/>
      <w:marTop w:val="0"/>
      <w:marBottom w:val="0"/>
      <w:divBdr>
        <w:top w:val="none" w:sz="0" w:space="0" w:color="auto"/>
        <w:left w:val="none" w:sz="0" w:space="0" w:color="auto"/>
        <w:bottom w:val="none" w:sz="0" w:space="0" w:color="auto"/>
        <w:right w:val="none" w:sz="0" w:space="0" w:color="auto"/>
      </w:divBdr>
    </w:div>
    <w:div w:id="1628122051">
      <w:bodyDiv w:val="1"/>
      <w:marLeft w:val="0"/>
      <w:marRight w:val="0"/>
      <w:marTop w:val="0"/>
      <w:marBottom w:val="0"/>
      <w:divBdr>
        <w:top w:val="none" w:sz="0" w:space="0" w:color="auto"/>
        <w:left w:val="none" w:sz="0" w:space="0" w:color="auto"/>
        <w:bottom w:val="none" w:sz="0" w:space="0" w:color="auto"/>
        <w:right w:val="none" w:sz="0" w:space="0" w:color="auto"/>
      </w:divBdr>
    </w:div>
    <w:div w:id="1658729884">
      <w:bodyDiv w:val="1"/>
      <w:marLeft w:val="0"/>
      <w:marRight w:val="0"/>
      <w:marTop w:val="0"/>
      <w:marBottom w:val="0"/>
      <w:divBdr>
        <w:top w:val="none" w:sz="0" w:space="0" w:color="auto"/>
        <w:left w:val="none" w:sz="0" w:space="0" w:color="auto"/>
        <w:bottom w:val="none" w:sz="0" w:space="0" w:color="auto"/>
        <w:right w:val="none" w:sz="0" w:space="0" w:color="auto"/>
      </w:divBdr>
    </w:div>
    <w:div w:id="1721635776">
      <w:bodyDiv w:val="1"/>
      <w:marLeft w:val="0"/>
      <w:marRight w:val="0"/>
      <w:marTop w:val="0"/>
      <w:marBottom w:val="0"/>
      <w:divBdr>
        <w:top w:val="none" w:sz="0" w:space="0" w:color="auto"/>
        <w:left w:val="none" w:sz="0" w:space="0" w:color="auto"/>
        <w:bottom w:val="none" w:sz="0" w:space="0" w:color="auto"/>
        <w:right w:val="none" w:sz="0" w:space="0" w:color="auto"/>
      </w:divBdr>
    </w:div>
    <w:div w:id="1721788256">
      <w:bodyDiv w:val="1"/>
      <w:marLeft w:val="0"/>
      <w:marRight w:val="0"/>
      <w:marTop w:val="0"/>
      <w:marBottom w:val="0"/>
      <w:divBdr>
        <w:top w:val="none" w:sz="0" w:space="0" w:color="auto"/>
        <w:left w:val="none" w:sz="0" w:space="0" w:color="auto"/>
        <w:bottom w:val="none" w:sz="0" w:space="0" w:color="auto"/>
        <w:right w:val="none" w:sz="0" w:space="0" w:color="auto"/>
      </w:divBdr>
    </w:div>
    <w:div w:id="1787429963">
      <w:bodyDiv w:val="1"/>
      <w:marLeft w:val="0"/>
      <w:marRight w:val="0"/>
      <w:marTop w:val="0"/>
      <w:marBottom w:val="0"/>
      <w:divBdr>
        <w:top w:val="none" w:sz="0" w:space="0" w:color="auto"/>
        <w:left w:val="none" w:sz="0" w:space="0" w:color="auto"/>
        <w:bottom w:val="none" w:sz="0" w:space="0" w:color="auto"/>
        <w:right w:val="none" w:sz="0" w:space="0" w:color="auto"/>
      </w:divBdr>
    </w:div>
    <w:div w:id="1829634958">
      <w:bodyDiv w:val="1"/>
      <w:marLeft w:val="0"/>
      <w:marRight w:val="0"/>
      <w:marTop w:val="0"/>
      <w:marBottom w:val="0"/>
      <w:divBdr>
        <w:top w:val="none" w:sz="0" w:space="0" w:color="auto"/>
        <w:left w:val="none" w:sz="0" w:space="0" w:color="auto"/>
        <w:bottom w:val="none" w:sz="0" w:space="0" w:color="auto"/>
        <w:right w:val="none" w:sz="0" w:space="0" w:color="auto"/>
      </w:divBdr>
    </w:div>
    <w:div w:id="1838377547">
      <w:bodyDiv w:val="1"/>
      <w:marLeft w:val="0"/>
      <w:marRight w:val="0"/>
      <w:marTop w:val="0"/>
      <w:marBottom w:val="0"/>
      <w:divBdr>
        <w:top w:val="none" w:sz="0" w:space="0" w:color="auto"/>
        <w:left w:val="none" w:sz="0" w:space="0" w:color="auto"/>
        <w:bottom w:val="none" w:sz="0" w:space="0" w:color="auto"/>
        <w:right w:val="none" w:sz="0" w:space="0" w:color="auto"/>
      </w:divBdr>
    </w:div>
    <w:div w:id="1888839473">
      <w:bodyDiv w:val="1"/>
      <w:marLeft w:val="0"/>
      <w:marRight w:val="0"/>
      <w:marTop w:val="0"/>
      <w:marBottom w:val="0"/>
      <w:divBdr>
        <w:top w:val="none" w:sz="0" w:space="0" w:color="auto"/>
        <w:left w:val="none" w:sz="0" w:space="0" w:color="auto"/>
        <w:bottom w:val="none" w:sz="0" w:space="0" w:color="auto"/>
        <w:right w:val="none" w:sz="0" w:space="0" w:color="auto"/>
      </w:divBdr>
    </w:div>
    <w:div w:id="1910994817">
      <w:bodyDiv w:val="1"/>
      <w:marLeft w:val="0"/>
      <w:marRight w:val="0"/>
      <w:marTop w:val="0"/>
      <w:marBottom w:val="0"/>
      <w:divBdr>
        <w:top w:val="none" w:sz="0" w:space="0" w:color="auto"/>
        <w:left w:val="none" w:sz="0" w:space="0" w:color="auto"/>
        <w:bottom w:val="none" w:sz="0" w:space="0" w:color="auto"/>
        <w:right w:val="none" w:sz="0" w:space="0" w:color="auto"/>
      </w:divBdr>
    </w:div>
    <w:div w:id="1966736981">
      <w:bodyDiv w:val="1"/>
      <w:marLeft w:val="0"/>
      <w:marRight w:val="0"/>
      <w:marTop w:val="0"/>
      <w:marBottom w:val="0"/>
      <w:divBdr>
        <w:top w:val="none" w:sz="0" w:space="0" w:color="auto"/>
        <w:left w:val="none" w:sz="0" w:space="0" w:color="auto"/>
        <w:bottom w:val="none" w:sz="0" w:space="0" w:color="auto"/>
        <w:right w:val="none" w:sz="0" w:space="0" w:color="auto"/>
      </w:divBdr>
    </w:div>
    <w:div w:id="20264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4D95D-BF57-43E8-A6BF-0FE0F2FD78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4230</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RESUME SNAPSHOT</vt:lpstr>
      <vt:lpstr>RESUME SNAPSHOT</vt:lpstr>
    </vt:vector>
  </TitlesOfParts>
  <Company>itil</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SNAPSHOT</dc:title>
  <dc:subject/>
  <dc:creator>Raghu ram Annavarjula</dc:creator>
  <cp:keywords/>
  <cp:lastModifiedBy>Krishna Koganti</cp:lastModifiedBy>
  <cp:revision>2</cp:revision>
  <cp:lastPrinted>2000-12-01T10:50:00Z</cp:lastPrinted>
  <dcterms:created xsi:type="dcterms:W3CDTF">2022-04-07T06:08:00Z</dcterms:created>
  <dcterms:modified xsi:type="dcterms:W3CDTF">2022-04-07T06:08:00Z</dcterms:modified>
</cp:coreProperties>
</file>