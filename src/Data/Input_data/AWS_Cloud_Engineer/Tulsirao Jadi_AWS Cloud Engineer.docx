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4ED" w:rsidRPr="0031761D" w:rsidRDefault="006F04ED" w:rsidP="0031761D">
      <w:pPr>
        <w:shd w:val="clear" w:color="auto" w:fill="FFFFFF"/>
        <w:suppressAutoHyphens w:val="0"/>
        <w:spacing w:line="240" w:lineRule="auto"/>
        <w:rPr>
          <w:color w:val="000000"/>
          <w:sz w:val="36"/>
          <w:szCs w:val="36"/>
          <w:lang w:eastAsia="en-US"/>
        </w:rPr>
      </w:pPr>
      <w:r w:rsidRPr="0031761D">
        <w:rPr>
          <w:rFonts w:ascii="Calibri" w:hAnsi="Calibri" w:cs="Calibri"/>
          <w:b/>
          <w:bCs/>
          <w:smallCaps/>
          <w:color w:val="1F3864"/>
          <w:sz w:val="36"/>
          <w:szCs w:val="36"/>
        </w:rPr>
        <w:t xml:space="preserve"> </w:t>
      </w:r>
      <w:proofErr w:type="spellStart"/>
      <w:r w:rsidR="00352BA4" w:rsidRPr="0031761D">
        <w:rPr>
          <w:rFonts w:ascii="Calibri" w:hAnsi="Calibri" w:cs="Calibri"/>
          <w:b/>
          <w:bCs/>
          <w:smallCaps/>
          <w:sz w:val="36"/>
          <w:szCs w:val="36"/>
        </w:rPr>
        <w:t>Jadi</w:t>
      </w:r>
      <w:proofErr w:type="spellEnd"/>
      <w:r w:rsidR="00352BA4" w:rsidRPr="0031761D">
        <w:rPr>
          <w:rFonts w:ascii="Calibri" w:hAnsi="Calibri" w:cs="Calibri"/>
          <w:b/>
          <w:bCs/>
          <w:smallCaps/>
          <w:sz w:val="36"/>
          <w:szCs w:val="36"/>
        </w:rPr>
        <w:t xml:space="preserve"> </w:t>
      </w:r>
      <w:proofErr w:type="spellStart"/>
      <w:r w:rsidR="00352BA4" w:rsidRPr="0031761D">
        <w:rPr>
          <w:rFonts w:ascii="Calibri" w:hAnsi="Calibri" w:cs="Calibri"/>
          <w:b/>
          <w:bCs/>
          <w:smallCaps/>
          <w:sz w:val="36"/>
          <w:szCs w:val="36"/>
        </w:rPr>
        <w:t>Tulasirao</w:t>
      </w:r>
      <w:proofErr w:type="spellEnd"/>
    </w:p>
    <w:p w:rsidR="006F04ED" w:rsidRPr="00B36B31" w:rsidRDefault="006F04ED" w:rsidP="006F04ED">
      <w:pPr>
        <w:spacing w:line="240" w:lineRule="auto"/>
        <w:ind w:left="5760"/>
        <w:rPr>
          <w:rFonts w:ascii="Calibri" w:hAnsi="Calibri" w:cs="Calibri"/>
          <w:color w:val="1F3864"/>
        </w:rPr>
      </w:pPr>
      <w:r w:rsidRPr="00B36B31">
        <w:rPr>
          <w:rFonts w:ascii="Calibri" w:hAnsi="Calibri" w:cs="Calibri"/>
        </w:rPr>
        <w:t>Contact: 9494199501.                                                                                                                              Email:tulasirao511@gmail.com.</w:t>
      </w:r>
    </w:p>
    <w:p w:rsidR="006F04ED" w:rsidRPr="00CA478A" w:rsidRDefault="00A32534" w:rsidP="00CA478A">
      <w:pPr>
        <w:tabs>
          <w:tab w:val="right" w:pos="10670"/>
        </w:tabs>
        <w:spacing w:line="360" w:lineRule="auto"/>
        <w:rPr>
          <w:rFonts w:ascii="Bookman Old Style" w:hAnsi="Bookman Old Style"/>
          <w:b/>
          <w:bCs/>
          <w:smallCaps/>
          <w:sz w:val="20"/>
          <w:szCs w:val="20"/>
        </w:rPr>
      </w:pPr>
      <w:r w:rsidRPr="00A32534">
        <w:rPr>
          <w:rFonts w:ascii="Bookman Old Style" w:hAnsi="Bookman Old Style"/>
          <w:b/>
          <w:bCs/>
          <w:smallCaps/>
          <w:noProof/>
          <w:sz w:val="20"/>
          <w:szCs w:val="20"/>
          <w:lang w:val="en-IN" w:eastAsia="en-IN"/>
        </w:rPr>
        <w:pict>
          <v:line id="Straight Connector 1" o:spid="_x0000_s1026" style="position:absolute;z-index:251657728;visibility:visible" from="-4.5pt,9.85pt" to="532.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" strokecolor="#f2f2f2" strokeweight="3pt">
            <v:shadow color="#7f5f00" opacity=".5" offset="1pt"/>
          </v:line>
        </w:pict>
      </w:r>
      <w:r w:rsidR="006F04ED" w:rsidRPr="005022A9">
        <w:rPr>
          <w:rFonts w:ascii="Bookman Old Style" w:hAnsi="Bookman Old Style"/>
          <w:b/>
          <w:bCs/>
          <w:smallCaps/>
          <w:sz w:val="20"/>
          <w:szCs w:val="20"/>
        </w:rPr>
        <w:t xml:space="preserve">                                </w:t>
      </w:r>
    </w:p>
    <w:p w:rsidR="006F04ED" w:rsidRPr="00856433" w:rsidRDefault="006F04ED" w:rsidP="006F04ED">
      <w:pPr>
        <w:pStyle w:val="Title"/>
        <w:spacing w:line="240" w:lineRule="auto"/>
        <w:jc w:val="left"/>
        <w:rPr>
          <w:rFonts w:ascii="Calibri" w:hAnsi="Calibri" w:cs="Calibri"/>
          <w:i/>
          <w:sz w:val="24"/>
          <w:szCs w:val="24"/>
          <w:u w:val="single"/>
        </w:rPr>
      </w:pPr>
      <w:r>
        <w:rPr>
          <w:rFonts w:ascii="Calibri" w:hAnsi="Calibri" w:cs="Calibri"/>
          <w:i/>
          <w:sz w:val="24"/>
          <w:szCs w:val="24"/>
          <w:u w:val="single"/>
        </w:rPr>
        <w:t>Professional Summary:</w:t>
      </w:r>
    </w:p>
    <w:p w:rsidR="009419DB" w:rsidRDefault="009419DB" w:rsidP="006F04ED">
      <w:pPr>
        <w:pStyle w:val="BodyText"/>
        <w:spacing w:line="240" w:lineRule="auto"/>
        <w:jc w:val="left"/>
        <w:rPr>
          <w:rFonts w:ascii="Calibri" w:hAnsi="Calibri" w:cs="Calibri"/>
          <w:sz w:val="24"/>
          <w:shd w:val="clear" w:color="auto" w:fill="FFFFFF"/>
        </w:rPr>
      </w:pPr>
      <w:r>
        <w:rPr>
          <w:rFonts w:ascii="Calibri" w:hAnsi="Calibri" w:cs="Calibri"/>
          <w:sz w:val="24"/>
          <w:shd w:val="clear" w:color="auto" w:fill="FFFFFF"/>
        </w:rPr>
        <w:t xml:space="preserve"> </w:t>
      </w:r>
    </w:p>
    <w:p w:rsidR="006F04ED" w:rsidRDefault="00E114D6" w:rsidP="006F04ED">
      <w:pPr>
        <w:pStyle w:val="BodyText"/>
        <w:spacing w:line="240" w:lineRule="auto"/>
        <w:jc w:val="left"/>
        <w:rPr>
          <w:rFonts w:ascii="Calibri" w:hAnsi="Calibri" w:cs="Calibri"/>
          <w:sz w:val="24"/>
          <w:shd w:val="clear" w:color="auto" w:fill="FFFFFF"/>
        </w:rPr>
      </w:pPr>
      <w:r>
        <w:rPr>
          <w:rFonts w:ascii="Calibri" w:hAnsi="Calibri" w:cs="Calibri"/>
          <w:sz w:val="24"/>
          <w:shd w:val="clear" w:color="auto" w:fill="FFFFFF"/>
        </w:rPr>
        <w:t xml:space="preserve"> </w:t>
      </w:r>
      <w:bookmarkStart w:id="0" w:name="_GoBack"/>
      <w:bookmarkEnd w:id="0"/>
      <w:r w:rsidR="006F04ED" w:rsidRPr="00047C87">
        <w:rPr>
          <w:rFonts w:ascii="Calibri" w:hAnsi="Calibri" w:cs="Calibri"/>
          <w:sz w:val="24"/>
          <w:shd w:val="clear" w:color="auto" w:fill="FFFFFF"/>
        </w:rPr>
        <w:t>Havi</w:t>
      </w:r>
      <w:r w:rsidR="006F04ED">
        <w:rPr>
          <w:rFonts w:ascii="Calibri" w:hAnsi="Calibri" w:cs="Calibri"/>
          <w:sz w:val="24"/>
          <w:shd w:val="clear" w:color="auto" w:fill="FFFFFF"/>
        </w:rPr>
        <w:t>ng</w:t>
      </w:r>
      <w:r w:rsidR="006F04ED" w:rsidRPr="00047C87">
        <w:rPr>
          <w:rFonts w:ascii="Calibri" w:hAnsi="Calibri" w:cs="Calibri"/>
          <w:sz w:val="24"/>
          <w:shd w:val="clear" w:color="auto" w:fill="FFFFFF"/>
        </w:rPr>
        <w:t xml:space="preserve"> 3.9 years of experience in Information Technology industry</w:t>
      </w:r>
      <w:r w:rsidR="006F04ED">
        <w:rPr>
          <w:rFonts w:ascii="Calibri" w:hAnsi="Calibri" w:cs="Calibri"/>
          <w:sz w:val="24"/>
          <w:shd w:val="clear" w:color="auto" w:fill="FFFFFF"/>
        </w:rPr>
        <w:t>,</w:t>
      </w:r>
      <w:r w:rsidR="006F04ED" w:rsidRPr="00047C87">
        <w:rPr>
          <w:rFonts w:ascii="Calibri" w:hAnsi="Calibri" w:cs="Calibri"/>
          <w:sz w:val="24"/>
          <w:shd w:val="clear" w:color="auto" w:fill="FFFFFF"/>
        </w:rPr>
        <w:t xml:space="preserve"> in various roles</w:t>
      </w:r>
    </w:p>
    <w:p w:rsidR="006F04ED" w:rsidRDefault="006F04ED" w:rsidP="006F04ED">
      <w:pPr>
        <w:pStyle w:val="BodyText"/>
        <w:spacing w:line="240" w:lineRule="auto"/>
        <w:jc w:val="left"/>
        <w:rPr>
          <w:rFonts w:ascii="Calibri" w:hAnsi="Calibri" w:cs="Calibri"/>
          <w:sz w:val="24"/>
          <w:shd w:val="clear" w:color="auto" w:fill="FFFFFF"/>
        </w:rPr>
      </w:pPr>
      <w:r>
        <w:rPr>
          <w:rFonts w:ascii="Calibri" w:hAnsi="Calibri" w:cs="Calibri"/>
          <w:sz w:val="24"/>
          <w:shd w:val="clear" w:color="auto" w:fill="FFFFFF"/>
        </w:rPr>
        <w:t xml:space="preserve"> With</w:t>
      </w:r>
      <w:r w:rsidRPr="00047C87">
        <w:rPr>
          <w:rFonts w:ascii="Calibri" w:hAnsi="Calibri" w:cs="Calibri"/>
          <w:sz w:val="24"/>
          <w:shd w:val="clear" w:color="auto" w:fill="FFFFFF"/>
        </w:rPr>
        <w:t xml:space="preserve"> excellent experience in AWS &amp; Azure Infrastructure/ </w:t>
      </w:r>
      <w:proofErr w:type="spellStart"/>
      <w:r w:rsidRPr="00047C87">
        <w:rPr>
          <w:rFonts w:ascii="Calibri" w:hAnsi="Calibri" w:cs="Calibri"/>
          <w:sz w:val="24"/>
          <w:shd w:val="clear" w:color="auto" w:fill="FFFFFF"/>
        </w:rPr>
        <w:t>DevOps</w:t>
      </w:r>
      <w:proofErr w:type="spellEnd"/>
      <w:r w:rsidRPr="00047C87">
        <w:rPr>
          <w:rFonts w:ascii="Calibri" w:hAnsi="Calibri" w:cs="Calibri"/>
          <w:sz w:val="24"/>
          <w:shd w:val="clear" w:color="auto" w:fill="FFFFFF"/>
        </w:rPr>
        <w:t xml:space="preserve"> (build &amp; release)</w:t>
      </w:r>
    </w:p>
    <w:p w:rsidR="006F04ED" w:rsidRPr="00047C87" w:rsidRDefault="006F04ED" w:rsidP="006F04ED">
      <w:pPr>
        <w:pStyle w:val="BodyText"/>
        <w:spacing w:line="240" w:lineRule="auto"/>
        <w:jc w:val="left"/>
        <w:rPr>
          <w:rFonts w:ascii="Calibri" w:hAnsi="Calibri" w:cs="Calibri"/>
          <w:sz w:val="24"/>
          <w:shd w:val="clear" w:color="auto" w:fill="FFFFFF"/>
        </w:rPr>
      </w:pPr>
      <w:r w:rsidRPr="00047C87">
        <w:rPr>
          <w:rFonts w:ascii="Calibri" w:hAnsi="Calibri" w:cs="Calibri"/>
          <w:sz w:val="24"/>
          <w:shd w:val="clear" w:color="auto" w:fill="FFFFFF"/>
        </w:rPr>
        <w:t xml:space="preserve"> With diversified exposure in Software Process Engineering.</w:t>
      </w:r>
    </w:p>
    <w:p w:rsidR="009419DB" w:rsidRDefault="009419DB" w:rsidP="006F04ED">
      <w:pPr>
        <w:pStyle w:val="Title"/>
        <w:spacing w:line="240" w:lineRule="auto"/>
        <w:jc w:val="left"/>
        <w:rPr>
          <w:rFonts w:ascii="Calibri" w:hAnsi="Calibri" w:cs="Calibri"/>
          <w:i/>
          <w:iCs/>
          <w:sz w:val="24"/>
          <w:szCs w:val="24"/>
          <w:u w:val="single"/>
        </w:rPr>
      </w:pPr>
    </w:p>
    <w:p w:rsidR="006F04ED" w:rsidRDefault="009419DB" w:rsidP="006F04ED">
      <w:pPr>
        <w:pStyle w:val="Title"/>
        <w:spacing w:line="240" w:lineRule="auto"/>
        <w:jc w:val="left"/>
        <w:rPr>
          <w:rFonts w:ascii="Calibri" w:hAnsi="Calibri" w:cs="Calibri"/>
        </w:rPr>
      </w:pPr>
      <w:r>
        <w:rPr>
          <w:rFonts w:ascii="Calibri" w:hAnsi="Calibri" w:cs="Calibri"/>
          <w:i/>
          <w:iCs/>
          <w:sz w:val="24"/>
          <w:szCs w:val="24"/>
          <w:u w:val="single"/>
        </w:rPr>
        <w:t xml:space="preserve"> </w:t>
      </w:r>
      <w:r w:rsidR="006F04ED">
        <w:rPr>
          <w:rFonts w:ascii="Calibri" w:hAnsi="Calibri" w:cs="Calibri"/>
          <w:i/>
          <w:iCs/>
          <w:sz w:val="24"/>
          <w:szCs w:val="24"/>
          <w:u w:val="single"/>
        </w:rPr>
        <w:t>Professional Experience:</w:t>
      </w:r>
    </w:p>
    <w:p w:rsidR="006F04ED" w:rsidRPr="00C72894" w:rsidRDefault="006F04ED" w:rsidP="006F04ED">
      <w:pPr>
        <w:numPr>
          <w:ilvl w:val="0"/>
          <w:numId w:val="1"/>
        </w:numPr>
        <w:tabs>
          <w:tab w:val="left" w:pos="3960"/>
          <w:tab w:val="left" w:pos="4320"/>
        </w:tabs>
        <w:overflowPunct w:val="0"/>
        <w:autoSpaceDE w:val="0"/>
        <w:spacing w:line="240" w:lineRule="auto"/>
        <w:textAlignment w:val="baseline"/>
        <w:rPr>
          <w:rFonts w:ascii="Calibri" w:hAnsi="Calibri" w:cs="Calibri"/>
          <w:color w:val="000000"/>
          <w:lang w:val="en-IN" w:eastAsia="zh-CN" w:bidi="hi-IN"/>
        </w:rPr>
      </w:pPr>
      <w:r w:rsidRPr="00C72894">
        <w:rPr>
          <w:rFonts w:ascii="Calibri" w:hAnsi="Calibri" w:cs="Calibri"/>
          <w:color w:val="000000"/>
          <w:lang w:val="en-IN" w:eastAsia="zh-CN" w:bidi="hi-IN"/>
        </w:rPr>
        <w:t xml:space="preserve">Good experience working in Agile &amp; </w:t>
      </w:r>
      <w:proofErr w:type="spellStart"/>
      <w:r w:rsidRPr="00C72894">
        <w:rPr>
          <w:rFonts w:ascii="Calibri" w:hAnsi="Calibri" w:cs="Calibri"/>
          <w:color w:val="000000"/>
          <w:lang w:val="en-IN" w:eastAsia="zh-CN" w:bidi="hi-IN"/>
        </w:rPr>
        <w:t>DevOps</w:t>
      </w:r>
      <w:proofErr w:type="spellEnd"/>
      <w:r w:rsidRPr="00C72894">
        <w:rPr>
          <w:rFonts w:ascii="Calibri" w:hAnsi="Calibri" w:cs="Calibri"/>
          <w:color w:val="000000"/>
          <w:lang w:val="en-IN" w:eastAsia="zh-CN" w:bidi="hi-IN"/>
        </w:rPr>
        <w:t xml:space="preserve"> projects</w:t>
      </w:r>
      <w:r>
        <w:rPr>
          <w:rFonts w:ascii="Calibri" w:hAnsi="Calibri" w:cs="Calibri"/>
          <w:color w:val="000000"/>
          <w:lang w:val="en-IN" w:eastAsia="zh-CN" w:bidi="hi-IN"/>
        </w:rPr>
        <w:t>.</w:t>
      </w:r>
    </w:p>
    <w:p w:rsidR="006F04ED" w:rsidRPr="00C72894" w:rsidRDefault="006F04ED" w:rsidP="006F04ED">
      <w:pPr>
        <w:numPr>
          <w:ilvl w:val="0"/>
          <w:numId w:val="1"/>
        </w:numPr>
        <w:suppressAutoHyphens w:val="0"/>
        <w:spacing w:line="240" w:lineRule="auto"/>
        <w:contextualSpacing/>
        <w:rPr>
          <w:rFonts w:ascii="Calibri" w:hAnsi="Calibri" w:cs="Calibri"/>
          <w:color w:val="000000"/>
          <w:lang w:val="en-IN" w:eastAsia="zh-CN" w:bidi="hi-IN"/>
        </w:rPr>
      </w:pPr>
      <w:r>
        <w:rPr>
          <w:rFonts w:ascii="Calibri" w:hAnsi="Calibri" w:cs="Calibri"/>
          <w:color w:val="000000"/>
          <w:lang w:val="en-IN" w:eastAsia="zh-CN" w:bidi="hi-IN"/>
        </w:rPr>
        <w:t xml:space="preserve">Actively </w:t>
      </w:r>
      <w:r w:rsidRPr="00C72894">
        <w:rPr>
          <w:rFonts w:ascii="Calibri" w:hAnsi="Calibri" w:cs="Calibri"/>
          <w:color w:val="000000"/>
          <w:lang w:val="en-IN" w:eastAsia="zh-CN" w:bidi="hi-IN"/>
        </w:rPr>
        <w:t>participate in daily SCRUM meetings and perform daily risk analysis of backlogs.</w:t>
      </w:r>
    </w:p>
    <w:p w:rsidR="006F04ED" w:rsidRPr="00D1198A" w:rsidRDefault="006F04ED" w:rsidP="006F04ED">
      <w:pPr>
        <w:numPr>
          <w:ilvl w:val="0"/>
          <w:numId w:val="1"/>
        </w:numPr>
        <w:suppressAutoHyphens w:val="0"/>
        <w:spacing w:line="240" w:lineRule="auto"/>
        <w:contextualSpacing/>
        <w:rPr>
          <w:rFonts w:ascii="Calibri" w:hAnsi="Calibri" w:cs="Calibri"/>
          <w:color w:val="000000"/>
          <w:lang w:val="en-IN" w:eastAsia="zh-CN" w:bidi="hi-IN"/>
        </w:rPr>
      </w:pPr>
      <w:r w:rsidRPr="00C72894">
        <w:rPr>
          <w:rFonts w:ascii="Calibri" w:hAnsi="Calibri" w:cs="Calibri"/>
          <w:color w:val="000000"/>
          <w:lang w:val="en-IN" w:eastAsia="zh-CN" w:bidi="hi-IN"/>
        </w:rPr>
        <w:t>Extensive hands on work with Private &amp; Public Cloud Solution Providers.</w:t>
      </w:r>
    </w:p>
    <w:p w:rsidR="006F04ED" w:rsidRDefault="006F04ED" w:rsidP="006F04ED">
      <w:pPr>
        <w:numPr>
          <w:ilvl w:val="0"/>
          <w:numId w:val="1"/>
        </w:numPr>
        <w:suppressAutoHyphens w:val="0"/>
        <w:spacing w:line="240" w:lineRule="auto"/>
        <w:rPr>
          <w:rFonts w:ascii="Calibri" w:hAnsi="Calibri" w:cs="Calibri"/>
          <w:lang w:val="en-GB"/>
        </w:rPr>
      </w:pPr>
      <w:r>
        <w:rPr>
          <w:rFonts w:ascii="Calibri" w:hAnsi="Calibri" w:cs="Calibri"/>
        </w:rPr>
        <w:t>Good experience in version control tool Subversion and GIT.</w:t>
      </w:r>
    </w:p>
    <w:p w:rsidR="006F04ED" w:rsidRDefault="006F04ED" w:rsidP="006F04ED">
      <w:pPr>
        <w:numPr>
          <w:ilvl w:val="0"/>
          <w:numId w:val="1"/>
        </w:numPr>
        <w:suppressAutoHyphens w:val="0"/>
        <w:spacing w:line="240" w:lineRule="auto"/>
        <w:rPr>
          <w:rFonts w:ascii="Calibri" w:hAnsi="Calibri" w:cs="Calibri"/>
        </w:rPr>
      </w:pPr>
      <w:r>
        <w:rPr>
          <w:rFonts w:ascii="Calibri" w:hAnsi="Calibri" w:cs="Calibri"/>
          <w:lang w:val="en-GB"/>
        </w:rPr>
        <w:t xml:space="preserve">Experience in using Build Automation </w:t>
      </w:r>
      <w:proofErr w:type="spellStart"/>
      <w:r>
        <w:rPr>
          <w:rFonts w:ascii="Calibri" w:hAnsi="Calibri" w:cs="Calibri"/>
          <w:lang w:val="en-GB"/>
        </w:rPr>
        <w:t>DevOps</w:t>
      </w:r>
      <w:proofErr w:type="spellEnd"/>
      <w:r>
        <w:rPr>
          <w:rFonts w:ascii="Calibri" w:hAnsi="Calibri" w:cs="Calibri"/>
          <w:lang w:val="en-GB"/>
        </w:rPr>
        <w:t xml:space="preserve"> Tool like ANT and Maven</w:t>
      </w:r>
    </w:p>
    <w:p w:rsidR="006F04ED" w:rsidRPr="00D1198A" w:rsidRDefault="006F04ED" w:rsidP="006F04ED">
      <w:pPr>
        <w:numPr>
          <w:ilvl w:val="0"/>
          <w:numId w:val="1"/>
        </w:numPr>
        <w:suppressAutoHyphens w:val="0"/>
        <w:spacing w:line="240" w:lineRule="auto"/>
        <w:rPr>
          <w:rFonts w:cs="Calibri"/>
        </w:rPr>
      </w:pPr>
      <w:r>
        <w:rPr>
          <w:rFonts w:ascii="Calibri" w:hAnsi="Calibri" w:cs="Calibri"/>
        </w:rPr>
        <w:t>Experienced in setting up project baselines, branching strategies, merging and taking regular backups of the source code.</w:t>
      </w:r>
    </w:p>
    <w:p w:rsidR="006F04ED" w:rsidRDefault="006F04ED" w:rsidP="006F04ED">
      <w:pPr>
        <w:numPr>
          <w:ilvl w:val="0"/>
          <w:numId w:val="1"/>
        </w:numPr>
        <w:suppressAutoHyphens w:val="0"/>
        <w:spacing w:line="240" w:lineRule="auto"/>
        <w:rPr>
          <w:rFonts w:ascii="Calibri" w:hAnsi="Calibri" w:cs="Calibri"/>
        </w:rPr>
      </w:pPr>
      <w:r w:rsidRPr="00D1198A">
        <w:rPr>
          <w:rFonts w:ascii="Calibri" w:hAnsi="Calibri" w:cs="Calibri"/>
        </w:rPr>
        <w:t>Experience in configuring the Continuous Integration tool like Jenkins.</w:t>
      </w:r>
    </w:p>
    <w:p w:rsidR="006F04ED" w:rsidRDefault="006F04ED" w:rsidP="006F04ED">
      <w:pPr>
        <w:numPr>
          <w:ilvl w:val="0"/>
          <w:numId w:val="1"/>
        </w:numPr>
        <w:suppressAutoHyphens w:val="0"/>
        <w:spacing w:line="240" w:lineRule="auto"/>
        <w:rPr>
          <w:rFonts w:ascii="Calibri" w:hAnsi="Calibri" w:cs="Calibri"/>
        </w:rPr>
      </w:pPr>
      <w:r w:rsidRPr="00D1198A">
        <w:rPr>
          <w:rFonts w:ascii="Calibri" w:hAnsi="Calibri" w:cs="Calibri"/>
        </w:rPr>
        <w:t>Created Pipelines in Jenkins using build Pipeline and code as a pipe line and worked on master-slave nodes.</w:t>
      </w:r>
    </w:p>
    <w:p w:rsidR="006F04ED" w:rsidRPr="005872EF" w:rsidRDefault="006F04ED" w:rsidP="006F04ED">
      <w:pPr>
        <w:numPr>
          <w:ilvl w:val="0"/>
          <w:numId w:val="1"/>
        </w:numPr>
        <w:suppressAutoHyphens w:val="0"/>
        <w:spacing w:line="240" w:lineRule="auto"/>
        <w:rPr>
          <w:rFonts w:ascii="Calibri" w:hAnsi="Calibri" w:cs="Calibri"/>
          <w:color w:val="000000"/>
          <w:lang w:val="en-IN" w:eastAsia="zh-CN" w:bidi="hi-IN"/>
        </w:rPr>
      </w:pPr>
      <w:r w:rsidRPr="005872EF">
        <w:rPr>
          <w:rFonts w:ascii="Calibri" w:hAnsi="Calibri" w:cs="Calibri"/>
          <w:color w:val="000000"/>
          <w:lang w:val="en-IN" w:eastAsia="zh-CN" w:bidi="hi-IN"/>
        </w:rPr>
        <w:t xml:space="preserve">Demonstrated ability in installation, configuration and management of provision tools </w:t>
      </w:r>
      <w:r w:rsidRPr="005872EF">
        <w:rPr>
          <w:rFonts w:ascii="Calibri" w:hAnsi="Calibri" w:cs="Calibri"/>
          <w:bCs/>
          <w:color w:val="000000"/>
          <w:lang w:val="en-IN" w:eastAsia="zh-CN" w:bidi="hi-IN"/>
        </w:rPr>
        <w:t>chef</w:t>
      </w:r>
      <w:r w:rsidRPr="005872EF">
        <w:rPr>
          <w:rFonts w:ascii="Calibri" w:hAnsi="Calibri" w:cs="Calibri"/>
          <w:color w:val="000000"/>
          <w:lang w:val="en-IN" w:eastAsia="zh-CN" w:bidi="hi-IN"/>
        </w:rPr>
        <w:t xml:space="preserve"> and </w:t>
      </w:r>
      <w:proofErr w:type="spellStart"/>
      <w:r w:rsidRPr="005872EF">
        <w:rPr>
          <w:rFonts w:ascii="Calibri" w:hAnsi="Calibri" w:cs="Calibri"/>
          <w:bCs/>
          <w:color w:val="000000"/>
          <w:lang w:val="en-IN" w:eastAsia="zh-CN" w:bidi="hi-IN"/>
        </w:rPr>
        <w:t>Ansible</w:t>
      </w:r>
      <w:proofErr w:type="spellEnd"/>
      <w:r>
        <w:rPr>
          <w:rFonts w:ascii="Calibri" w:hAnsi="Calibri" w:cs="Calibri"/>
          <w:bCs/>
          <w:color w:val="000000"/>
          <w:lang w:val="en-IN" w:eastAsia="zh-CN" w:bidi="hi-IN"/>
        </w:rPr>
        <w:t>.</w:t>
      </w:r>
    </w:p>
    <w:p w:rsidR="006F04ED" w:rsidRDefault="006F04ED" w:rsidP="006F04ED">
      <w:pPr>
        <w:numPr>
          <w:ilvl w:val="0"/>
          <w:numId w:val="1"/>
        </w:numPr>
        <w:suppressAutoHyphens w:val="0"/>
        <w:spacing w:line="240" w:lineRule="auto"/>
        <w:rPr>
          <w:rFonts w:ascii="Calibri" w:hAnsi="Calibri" w:cs="Calibri"/>
        </w:rPr>
      </w:pPr>
      <w:r w:rsidRPr="005872EF">
        <w:rPr>
          <w:rFonts w:ascii="Calibri" w:hAnsi="Calibri" w:cs="Calibri"/>
        </w:rPr>
        <w:t xml:space="preserve">Experienced in </w:t>
      </w:r>
      <w:r>
        <w:rPr>
          <w:rFonts w:ascii="Calibri" w:hAnsi="Calibri" w:cs="Calibri"/>
        </w:rPr>
        <w:t>Dockers</w:t>
      </w:r>
      <w:r w:rsidRPr="005872EF">
        <w:rPr>
          <w:rFonts w:ascii="Calibri" w:hAnsi="Calibri" w:cs="Calibri"/>
        </w:rPr>
        <w:t xml:space="preserve"> to building containers with automating creation.</w:t>
      </w:r>
    </w:p>
    <w:p w:rsidR="006F04ED" w:rsidRDefault="006F04ED" w:rsidP="006F04ED">
      <w:pPr>
        <w:numPr>
          <w:ilvl w:val="0"/>
          <w:numId w:val="1"/>
        </w:numPr>
        <w:suppressAutoHyphens w:val="0"/>
        <w:spacing w:line="240" w:lineRule="auto"/>
        <w:rPr>
          <w:rFonts w:ascii="Calibri" w:hAnsi="Calibri" w:cs="Calibri"/>
        </w:rPr>
      </w:pPr>
      <w:r w:rsidRPr="005872EF">
        <w:rPr>
          <w:rFonts w:ascii="Calibri" w:hAnsi="Calibri" w:cs="Calibri"/>
        </w:rPr>
        <w:t xml:space="preserve">Having Experience in creating Custom </w:t>
      </w:r>
      <w:proofErr w:type="spellStart"/>
      <w:r w:rsidRPr="005872EF">
        <w:rPr>
          <w:rFonts w:ascii="Calibri" w:hAnsi="Calibri" w:cs="Calibri"/>
        </w:rPr>
        <w:t>Docker</w:t>
      </w:r>
      <w:proofErr w:type="spellEnd"/>
      <w:r w:rsidRPr="005872EF">
        <w:rPr>
          <w:rFonts w:ascii="Calibri" w:hAnsi="Calibri" w:cs="Calibri"/>
        </w:rPr>
        <w:t xml:space="preserve"> images using </w:t>
      </w:r>
      <w:r w:rsidR="00A44775" w:rsidRPr="005872EF">
        <w:rPr>
          <w:rFonts w:ascii="Calibri" w:hAnsi="Calibri" w:cs="Calibri"/>
        </w:rPr>
        <w:t>Dockers</w:t>
      </w:r>
      <w:r w:rsidRPr="005872EF">
        <w:rPr>
          <w:rFonts w:ascii="Calibri" w:hAnsi="Calibri" w:cs="Calibri"/>
        </w:rPr>
        <w:t xml:space="preserve"> file and Knowledge over Dockers Networking.</w:t>
      </w:r>
    </w:p>
    <w:p w:rsidR="006F04ED" w:rsidRDefault="006F04ED" w:rsidP="006F04ED">
      <w:pPr>
        <w:numPr>
          <w:ilvl w:val="0"/>
          <w:numId w:val="1"/>
        </w:numPr>
        <w:suppressAutoHyphens w:val="0"/>
        <w:spacing w:line="240" w:lineRule="auto"/>
        <w:rPr>
          <w:rFonts w:ascii="Calibri" w:hAnsi="Calibri" w:cs="Calibri"/>
        </w:rPr>
      </w:pPr>
      <w:r>
        <w:rPr>
          <w:rFonts w:ascii="Calibri" w:hAnsi="Calibri" w:cs="Calibri"/>
          <w:color w:val="000000"/>
          <w:lang w:val="en-IN" w:eastAsia="zh-CN" w:bidi="hi-IN"/>
        </w:rPr>
        <w:t>Having God</w:t>
      </w:r>
      <w:r w:rsidRPr="00314176">
        <w:rPr>
          <w:rFonts w:ascii="Calibri" w:hAnsi="Calibri" w:cs="Calibri"/>
          <w:color w:val="000000"/>
          <w:lang w:val="en-IN" w:eastAsia="zh-CN" w:bidi="hi-IN"/>
        </w:rPr>
        <w:t xml:space="preserve"> knowledge</w:t>
      </w:r>
      <w:r>
        <w:rPr>
          <w:rFonts w:ascii="Calibri" w:hAnsi="Calibri" w:cs="Calibri"/>
          <w:color w:val="000000"/>
          <w:lang w:val="en-IN" w:eastAsia="zh-CN" w:bidi="hi-IN"/>
        </w:rPr>
        <w:t xml:space="preserve"> and Understand in Kubernities.</w:t>
      </w:r>
    </w:p>
    <w:p w:rsidR="006F04ED" w:rsidRPr="00314176" w:rsidRDefault="006F04ED" w:rsidP="006F04ED">
      <w:pPr>
        <w:numPr>
          <w:ilvl w:val="0"/>
          <w:numId w:val="1"/>
        </w:numPr>
        <w:suppressAutoHyphens w:val="0"/>
        <w:spacing w:line="240" w:lineRule="auto"/>
        <w:rPr>
          <w:rFonts w:ascii="Calibri" w:hAnsi="Calibri" w:cs="Calibri"/>
        </w:rPr>
      </w:pPr>
      <w:r w:rsidRPr="00314176">
        <w:rPr>
          <w:rFonts w:ascii="Calibri" w:hAnsi="Calibri" w:cs="Calibri"/>
        </w:rPr>
        <w:t xml:space="preserve">Having knowledge on Azure cloud &amp; AWS cloud infra management Like </w:t>
      </w:r>
      <w:r>
        <w:rPr>
          <w:rFonts w:ascii="Calibri" w:hAnsi="Calibri" w:cs="Calibri"/>
        </w:rPr>
        <w:t>(</w:t>
      </w:r>
      <w:r w:rsidRPr="005872EF">
        <w:rPr>
          <w:rFonts w:ascii="Calibri" w:hAnsi="Calibri" w:cs="Calibri"/>
        </w:rPr>
        <w:t>EC2, S3,</w:t>
      </w:r>
      <w:r>
        <w:rPr>
          <w:rFonts w:ascii="Calibri" w:hAnsi="Calibri" w:cs="Calibri"/>
        </w:rPr>
        <w:t xml:space="preserve"> </w:t>
      </w:r>
      <w:r w:rsidRPr="005872EF">
        <w:rPr>
          <w:rFonts w:ascii="Calibri" w:hAnsi="Calibri" w:cs="Calibri"/>
        </w:rPr>
        <w:t xml:space="preserve">EBS, </w:t>
      </w:r>
      <w:r>
        <w:rPr>
          <w:rFonts w:ascii="Calibri" w:hAnsi="Calibri" w:cs="Calibri"/>
        </w:rPr>
        <w:t xml:space="preserve">RDS,) </w:t>
      </w:r>
      <w:r w:rsidRPr="005872EF">
        <w:rPr>
          <w:rFonts w:ascii="Calibri" w:hAnsi="Calibri" w:cs="Calibri"/>
        </w:rPr>
        <w:t>Load Balancer, and Autos calling</w:t>
      </w:r>
      <w:r>
        <w:rPr>
          <w:rFonts w:ascii="Calibri" w:hAnsi="Calibri" w:cs="Calibri"/>
        </w:rPr>
        <w:t xml:space="preserve"> and good </w:t>
      </w:r>
      <w:r w:rsidRPr="00053D40">
        <w:rPr>
          <w:rFonts w:ascii="Calibri" w:hAnsi="Calibri" w:cs="Calibri"/>
        </w:rPr>
        <w:t xml:space="preserve">Knowledge </w:t>
      </w:r>
      <w:r>
        <w:rPr>
          <w:rFonts w:ascii="Calibri" w:hAnsi="Calibri" w:cs="Calibri"/>
        </w:rPr>
        <w:t xml:space="preserve">over </w:t>
      </w:r>
      <w:r w:rsidRPr="00053D40">
        <w:rPr>
          <w:rFonts w:ascii="Calibri" w:hAnsi="Calibri" w:cs="Calibri"/>
        </w:rPr>
        <w:t>VPC</w:t>
      </w:r>
      <w:r>
        <w:rPr>
          <w:rFonts w:ascii="Calibri" w:hAnsi="Calibri" w:cs="Calibri"/>
        </w:rPr>
        <w:t xml:space="preserve"> also</w:t>
      </w:r>
      <w:r w:rsidRPr="00053D40">
        <w:rPr>
          <w:rFonts w:ascii="Calibri" w:hAnsi="Calibri" w:cs="Calibri"/>
        </w:rPr>
        <w:t>.</w:t>
      </w:r>
    </w:p>
    <w:p w:rsidR="006F04ED" w:rsidRPr="00703DC3" w:rsidRDefault="006F04ED" w:rsidP="006F04ED">
      <w:pPr>
        <w:numPr>
          <w:ilvl w:val="0"/>
          <w:numId w:val="1"/>
        </w:numPr>
        <w:suppressAutoHyphens w:val="0"/>
        <w:spacing w:line="240" w:lineRule="auto"/>
        <w:rPr>
          <w:rFonts w:ascii="Calibri" w:hAnsi="Calibri" w:cs="Calibri"/>
        </w:rPr>
      </w:pPr>
      <w:r>
        <w:rPr>
          <w:rFonts w:ascii="Calibri" w:hAnsi="Calibri" w:cs="Calibri"/>
        </w:rPr>
        <w:t>Worked on POC for AWS services for healthcare application to create and maintain virtual machines in cloud flat form.</w:t>
      </w:r>
    </w:p>
    <w:p w:rsidR="006F04ED" w:rsidRPr="005872EF" w:rsidRDefault="006F04ED" w:rsidP="006F04ED">
      <w:pPr>
        <w:pStyle w:val="Header"/>
        <w:numPr>
          <w:ilvl w:val="0"/>
          <w:numId w:val="1"/>
        </w:numPr>
        <w:tabs>
          <w:tab w:val="clear" w:pos="4680"/>
          <w:tab w:val="clear" w:pos="9360"/>
          <w:tab w:val="center" w:pos="720"/>
          <w:tab w:val="right" w:pos="8640"/>
        </w:tabs>
        <w:spacing w:line="240" w:lineRule="auto"/>
        <w:rPr>
          <w:sz w:val="24"/>
          <w:szCs w:val="24"/>
        </w:rPr>
      </w:pPr>
      <w:r>
        <w:rPr>
          <w:sz w:val="24"/>
          <w:szCs w:val="24"/>
        </w:rPr>
        <w:t xml:space="preserve"> Good experience in Tomcat Application Server for application Deployments.</w:t>
      </w:r>
    </w:p>
    <w:p w:rsidR="006F04ED" w:rsidRPr="00E84F1C" w:rsidRDefault="006F04ED" w:rsidP="006F04ED">
      <w:pPr>
        <w:pStyle w:val="Header"/>
        <w:numPr>
          <w:ilvl w:val="0"/>
          <w:numId w:val="1"/>
        </w:numPr>
        <w:tabs>
          <w:tab w:val="clear" w:pos="4680"/>
          <w:tab w:val="clear" w:pos="9360"/>
          <w:tab w:val="center" w:pos="720"/>
          <w:tab w:val="right" w:pos="8640"/>
        </w:tabs>
        <w:spacing w:line="240" w:lineRule="auto"/>
        <w:rPr>
          <w:sz w:val="24"/>
          <w:szCs w:val="24"/>
        </w:rPr>
      </w:pPr>
      <w:r>
        <w:rPr>
          <w:sz w:val="24"/>
          <w:szCs w:val="24"/>
        </w:rPr>
        <w:t xml:space="preserve"> Good experience in Linux and Shell scripting.</w:t>
      </w:r>
    </w:p>
    <w:p w:rsidR="006F04ED" w:rsidRDefault="006F04ED" w:rsidP="006F04ED">
      <w:pPr>
        <w:pStyle w:val="Header"/>
        <w:numPr>
          <w:ilvl w:val="0"/>
          <w:numId w:val="1"/>
        </w:numPr>
        <w:tabs>
          <w:tab w:val="clear" w:pos="4680"/>
          <w:tab w:val="clear" w:pos="9360"/>
          <w:tab w:val="center" w:pos="720"/>
          <w:tab w:val="right" w:pos="8640"/>
        </w:tabs>
        <w:spacing w:line="240" w:lineRule="auto"/>
      </w:pPr>
      <w:r>
        <w:rPr>
          <w:sz w:val="24"/>
          <w:szCs w:val="24"/>
        </w:rPr>
        <w:t xml:space="preserve"> Good experience in </w:t>
      </w:r>
      <w:proofErr w:type="spellStart"/>
      <w:r>
        <w:rPr>
          <w:sz w:val="24"/>
          <w:szCs w:val="24"/>
        </w:rPr>
        <w:t>Jira</w:t>
      </w:r>
      <w:proofErr w:type="spellEnd"/>
      <w:r>
        <w:rPr>
          <w:sz w:val="24"/>
          <w:szCs w:val="24"/>
        </w:rPr>
        <w:t xml:space="preserve"> Bug Tracking.</w:t>
      </w:r>
    </w:p>
    <w:p w:rsidR="006F04ED" w:rsidRPr="008B1229" w:rsidRDefault="006F04ED" w:rsidP="006F04ED">
      <w:pPr>
        <w:numPr>
          <w:ilvl w:val="0"/>
          <w:numId w:val="1"/>
        </w:numPr>
        <w:suppressAutoHyphens w:val="0"/>
        <w:spacing w:line="240" w:lineRule="auto"/>
        <w:rPr>
          <w:rFonts w:ascii="Calibri" w:hAnsi="Calibri" w:cs="Calibri"/>
        </w:rPr>
      </w:pPr>
      <w:r>
        <w:rPr>
          <w:rFonts w:ascii="Calibri" w:hAnsi="Calibri" w:cs="Calibri"/>
        </w:rPr>
        <w:t xml:space="preserve"> Highly flexible with work and timings.</w:t>
      </w:r>
    </w:p>
    <w:p w:rsidR="006F04ED" w:rsidRPr="00E84F1C" w:rsidRDefault="006F04ED" w:rsidP="006F04ED">
      <w:pPr>
        <w:numPr>
          <w:ilvl w:val="0"/>
          <w:numId w:val="1"/>
        </w:numPr>
        <w:suppressAutoHyphens w:val="0"/>
        <w:spacing w:line="240" w:lineRule="auto"/>
        <w:jc w:val="both"/>
        <w:rPr>
          <w:rFonts w:ascii="Calibri" w:hAnsi="Calibri" w:cs="Calibri"/>
        </w:rPr>
      </w:pPr>
      <w:r>
        <w:t>I</w:t>
      </w:r>
      <w:r w:rsidRPr="002D503D">
        <w:rPr>
          <w:rFonts w:ascii="Calibri" w:hAnsi="Calibri" w:cs="Calibri"/>
        </w:rPr>
        <w:t xml:space="preserve"> have Experience on Monitoring tools like </w:t>
      </w:r>
      <w:proofErr w:type="spellStart"/>
      <w:r w:rsidRPr="002D503D">
        <w:rPr>
          <w:rFonts w:ascii="Calibri" w:hAnsi="Calibri" w:cs="Calibri"/>
        </w:rPr>
        <w:t>Nagios</w:t>
      </w:r>
      <w:proofErr w:type="spellEnd"/>
      <w:r w:rsidRPr="002D503D">
        <w:rPr>
          <w:rFonts w:ascii="Calibri" w:hAnsi="Calibri" w:cs="Calibri"/>
        </w:rPr>
        <w:t xml:space="preserve"> and </w:t>
      </w:r>
      <w:proofErr w:type="spellStart"/>
      <w:r w:rsidRPr="002D503D">
        <w:rPr>
          <w:rFonts w:ascii="Calibri" w:hAnsi="Calibri" w:cs="Calibri"/>
        </w:rPr>
        <w:t>MonitTool</w:t>
      </w:r>
      <w:proofErr w:type="spellEnd"/>
      <w:r w:rsidRPr="002D503D">
        <w:rPr>
          <w:rFonts w:ascii="Calibri" w:hAnsi="Calibri" w:cs="Calibri"/>
        </w:rPr>
        <w:t>.</w:t>
      </w:r>
    </w:p>
    <w:p w:rsidR="006F04ED" w:rsidRPr="00C66456" w:rsidRDefault="006F04ED" w:rsidP="006F04ED">
      <w:pPr>
        <w:pStyle w:val="Bullet"/>
        <w:numPr>
          <w:ilvl w:val="0"/>
          <w:numId w:val="1"/>
        </w:numPr>
        <w:tabs>
          <w:tab w:val="left" w:pos="360"/>
        </w:tabs>
        <w:jc w:val="both"/>
        <w:rPr>
          <w:rFonts w:ascii="Calibri" w:hAnsi="Calibri" w:cs="Calibri"/>
          <w:sz w:val="24"/>
          <w:szCs w:val="24"/>
        </w:rPr>
      </w:pPr>
      <w:r w:rsidRPr="00C66456">
        <w:rPr>
          <w:rFonts w:ascii="Calibri" w:hAnsi="Calibri" w:cs="Calibri"/>
          <w:sz w:val="24"/>
          <w:szCs w:val="24"/>
        </w:rPr>
        <w:t>Having good knowledge ITIL process to handle incident requests, problem status and change requests</w:t>
      </w:r>
    </w:p>
    <w:p w:rsidR="006F04ED" w:rsidRDefault="006F04ED" w:rsidP="006F04ED">
      <w:pPr>
        <w:spacing w:line="240" w:lineRule="auto"/>
        <w:rPr>
          <w:rFonts w:ascii="Calibri" w:hAnsi="Calibri" w:cs="Calibri"/>
        </w:rPr>
      </w:pPr>
      <w:r>
        <w:rPr>
          <w:rFonts w:ascii="Calibri" w:hAnsi="Calibri" w:cs="Calibri"/>
        </w:rPr>
        <w:t>Good analytical thinking with demonstrated talent for identifying, scrutinizing, improving, and streamlining complex work processes with willingness to learn new things.</w:t>
      </w:r>
    </w:p>
    <w:p w:rsidR="006F04ED" w:rsidRDefault="006F04ED" w:rsidP="006F04ED">
      <w:pPr>
        <w:spacing w:line="240" w:lineRule="auto"/>
        <w:rPr>
          <w:rFonts w:ascii="Calibri" w:hAnsi="Calibri" w:cs="Calibri"/>
        </w:rPr>
      </w:pPr>
    </w:p>
    <w:p w:rsidR="006F04ED" w:rsidRPr="00047C87" w:rsidRDefault="006F04ED" w:rsidP="006F04ED">
      <w:pPr>
        <w:spacing w:line="240" w:lineRule="auto"/>
        <w:rPr>
          <w:rFonts w:ascii="Calibri" w:hAnsi="Calibri" w:cs="Calibri"/>
        </w:rPr>
      </w:pPr>
      <w:r w:rsidRPr="002D503D">
        <w:rPr>
          <w:rFonts w:ascii="Calibri" w:hAnsi="Calibri" w:cs="Calibri"/>
        </w:rPr>
        <w:t>Willing to relocate: Anywhere</w:t>
      </w:r>
    </w:p>
    <w:p w:rsidR="006F04ED" w:rsidRDefault="006F04ED" w:rsidP="006F04ED">
      <w:pPr>
        <w:spacing w:line="240" w:lineRule="auto"/>
        <w:rPr>
          <w:rFonts w:ascii="Calibri" w:hAnsi="Calibri" w:cs="Calibri"/>
        </w:rPr>
      </w:pPr>
    </w:p>
    <w:p w:rsidR="006F04ED" w:rsidRDefault="006F04ED" w:rsidP="006F04ED">
      <w:pPr>
        <w:spacing w:line="240" w:lineRule="auto"/>
        <w:rPr>
          <w:rFonts w:ascii="Calibri" w:hAnsi="Calibri" w:cs="Calibri"/>
        </w:rPr>
      </w:pPr>
    </w:p>
    <w:p w:rsidR="006F04ED" w:rsidRDefault="006F04ED" w:rsidP="006F04ED">
      <w:pPr>
        <w:spacing w:line="240" w:lineRule="auto"/>
        <w:rPr>
          <w:rFonts w:ascii="Calibri" w:hAnsi="Calibri" w:cs="Calibri"/>
        </w:rPr>
      </w:pPr>
    </w:p>
    <w:p w:rsidR="006F04ED" w:rsidRDefault="006F04ED" w:rsidP="006F04ED">
      <w:pPr>
        <w:spacing w:line="240" w:lineRule="auto"/>
        <w:rPr>
          <w:rFonts w:ascii="Calibri" w:hAnsi="Calibri" w:cs="Calibri"/>
        </w:rPr>
      </w:pPr>
    </w:p>
    <w:tbl>
      <w:tblPr>
        <w:tblW w:w="4840"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30"/>
        <w:gridCol w:w="4516"/>
      </w:tblGrid>
      <w:tr w:rsidR="006F04ED" w:rsidRPr="00D34AD0" w:rsidTr="00B00F1B">
        <w:trPr>
          <w:trHeight w:val="260"/>
        </w:trPr>
        <w:tc>
          <w:tcPr>
            <w:tcW w:w="2476" w:type="pct"/>
            <w:tcBorders>
              <w:bottom w:val="single" w:sz="4" w:space="0" w:color="auto"/>
            </w:tcBorders>
            <w:shd w:val="clear" w:color="auto" w:fill="000000"/>
          </w:tcPr>
          <w:p w:rsidR="006F04ED" w:rsidRPr="00D34AD0" w:rsidRDefault="006F04ED" w:rsidP="00B00F1B">
            <w:pPr>
              <w:spacing w:line="240" w:lineRule="auto"/>
              <w:rPr>
                <w:rFonts w:cs="Calibri"/>
              </w:rPr>
            </w:pPr>
            <w:r>
              <w:rPr>
                <w:rFonts w:cs="Calibri"/>
                <w:bCs/>
              </w:rPr>
              <w:t>Technical Tools</w:t>
            </w:r>
            <w:r w:rsidRPr="00D34AD0">
              <w:rPr>
                <w:rFonts w:cs="Calibri"/>
                <w:bCs/>
              </w:rPr>
              <w:t>:</w:t>
            </w:r>
          </w:p>
        </w:tc>
        <w:tc>
          <w:tcPr>
            <w:tcW w:w="2524" w:type="pct"/>
            <w:tcBorders>
              <w:bottom w:val="single" w:sz="4" w:space="0" w:color="auto"/>
            </w:tcBorders>
            <w:shd w:val="clear" w:color="auto" w:fill="000000"/>
          </w:tcPr>
          <w:p w:rsidR="006F04ED" w:rsidRPr="00D34AD0" w:rsidRDefault="006F04ED" w:rsidP="00B00F1B">
            <w:pPr>
              <w:spacing w:line="240" w:lineRule="auto"/>
              <w:rPr>
                <w:rFonts w:cs="Calibri"/>
                <w:bCs/>
              </w:rPr>
            </w:pPr>
          </w:p>
        </w:tc>
      </w:tr>
      <w:tr w:rsidR="006F04ED" w:rsidRPr="00D34AD0" w:rsidTr="00B00F1B">
        <w:trPr>
          <w:trHeight w:val="64"/>
        </w:trPr>
        <w:tc>
          <w:tcPr>
            <w:tcW w:w="2476"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O</w:t>
            </w:r>
            <w:r w:rsidRPr="00D34AD0">
              <w:rPr>
                <w:rFonts w:ascii="Calibri" w:hAnsi="Calibri" w:cs="Calibri"/>
                <w:sz w:val="22"/>
                <w:szCs w:val="22"/>
              </w:rPr>
              <w:t>perating Systems</w:t>
            </w:r>
          </w:p>
        </w:tc>
        <w:tc>
          <w:tcPr>
            <w:tcW w:w="2524"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Unix, Windows, Linux.</w:t>
            </w:r>
          </w:p>
        </w:tc>
      </w:tr>
      <w:tr w:rsidR="006F04ED" w:rsidRPr="00D34AD0" w:rsidTr="00B00F1B">
        <w:trPr>
          <w:trHeight w:val="323"/>
        </w:trPr>
        <w:tc>
          <w:tcPr>
            <w:tcW w:w="2476"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Scripting</w:t>
            </w:r>
          </w:p>
        </w:tc>
        <w:tc>
          <w:tcPr>
            <w:tcW w:w="2524"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S</w:t>
            </w:r>
            <w:r w:rsidRPr="00D34AD0">
              <w:rPr>
                <w:rFonts w:ascii="Calibri" w:hAnsi="Calibri" w:cs="Calibri"/>
                <w:sz w:val="22"/>
                <w:szCs w:val="22"/>
              </w:rPr>
              <w:t>hell</w:t>
            </w:r>
            <w:r>
              <w:rPr>
                <w:rFonts w:ascii="Calibri" w:hAnsi="Calibri" w:cs="Calibri"/>
                <w:sz w:val="22"/>
                <w:szCs w:val="22"/>
              </w:rPr>
              <w:t xml:space="preserve"> Scripting, Python.</w:t>
            </w:r>
          </w:p>
        </w:tc>
      </w:tr>
      <w:tr w:rsidR="006F04ED" w:rsidRPr="00D34AD0" w:rsidTr="00B00F1B">
        <w:trPr>
          <w:trHeight w:val="64"/>
        </w:trPr>
        <w:tc>
          <w:tcPr>
            <w:tcW w:w="2476"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Language</w:t>
            </w:r>
          </w:p>
        </w:tc>
        <w:tc>
          <w:tcPr>
            <w:tcW w:w="2524"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Core Java, HTML, XML.</w:t>
            </w:r>
          </w:p>
        </w:tc>
      </w:tr>
      <w:tr w:rsidR="006F04ED" w:rsidRPr="00D34AD0" w:rsidTr="00B00F1B">
        <w:trPr>
          <w:trHeight w:val="64"/>
        </w:trPr>
        <w:tc>
          <w:tcPr>
            <w:tcW w:w="2476"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Database</w:t>
            </w:r>
          </w:p>
        </w:tc>
        <w:tc>
          <w:tcPr>
            <w:tcW w:w="2524"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Oracle, MySQL</w:t>
            </w:r>
            <w:r>
              <w:rPr>
                <w:rFonts w:ascii="Calibri" w:hAnsi="Calibri" w:cs="Calibri"/>
                <w:sz w:val="22"/>
                <w:szCs w:val="22"/>
              </w:rPr>
              <w:t>.</w:t>
            </w:r>
          </w:p>
        </w:tc>
      </w:tr>
      <w:tr w:rsidR="006F04ED" w:rsidRPr="00D34AD0" w:rsidTr="00B00F1B">
        <w:trPr>
          <w:trHeight w:val="64"/>
        </w:trPr>
        <w:tc>
          <w:tcPr>
            <w:tcW w:w="2476"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Build and CI tools</w:t>
            </w:r>
          </w:p>
        </w:tc>
        <w:tc>
          <w:tcPr>
            <w:tcW w:w="2524"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Ant,</w:t>
            </w:r>
            <w:r w:rsidRPr="00D34AD0">
              <w:rPr>
                <w:rFonts w:ascii="Calibri" w:hAnsi="Calibri" w:cs="Calibri"/>
                <w:sz w:val="22"/>
                <w:szCs w:val="22"/>
              </w:rPr>
              <w:t xml:space="preserve"> </w:t>
            </w:r>
            <w:r>
              <w:rPr>
                <w:rFonts w:ascii="Calibri" w:hAnsi="Calibri" w:cs="Calibri"/>
                <w:sz w:val="22"/>
                <w:szCs w:val="22"/>
              </w:rPr>
              <w:t>MAVEN, NEXUS, J</w:t>
            </w:r>
            <w:r w:rsidRPr="00D34AD0">
              <w:rPr>
                <w:rFonts w:ascii="Calibri" w:hAnsi="Calibri" w:cs="Calibri"/>
                <w:sz w:val="22"/>
                <w:szCs w:val="22"/>
              </w:rPr>
              <w:t>enkins</w:t>
            </w:r>
            <w:r>
              <w:rPr>
                <w:rFonts w:ascii="Calibri" w:hAnsi="Calibri" w:cs="Calibri"/>
                <w:sz w:val="22"/>
                <w:szCs w:val="22"/>
              </w:rPr>
              <w:t>.</w:t>
            </w:r>
          </w:p>
        </w:tc>
      </w:tr>
      <w:tr w:rsidR="006F04ED" w:rsidRPr="00D34AD0" w:rsidTr="00B00F1B">
        <w:trPr>
          <w:trHeight w:val="64"/>
        </w:trPr>
        <w:tc>
          <w:tcPr>
            <w:tcW w:w="2476"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Source Control tool</w:t>
            </w:r>
          </w:p>
        </w:tc>
        <w:tc>
          <w:tcPr>
            <w:tcW w:w="2524"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SVN</w:t>
            </w:r>
            <w:r>
              <w:rPr>
                <w:rFonts w:ascii="Calibri" w:hAnsi="Calibri" w:cs="Calibri"/>
                <w:sz w:val="22"/>
                <w:szCs w:val="22"/>
              </w:rPr>
              <w:t>, Git, GIT Hub.</w:t>
            </w:r>
          </w:p>
        </w:tc>
      </w:tr>
      <w:tr w:rsidR="006F04ED" w:rsidRPr="00D34AD0" w:rsidTr="00B00F1B">
        <w:trPr>
          <w:trHeight w:val="64"/>
        </w:trPr>
        <w:tc>
          <w:tcPr>
            <w:tcW w:w="2476"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 xml:space="preserve">Application / </w:t>
            </w:r>
            <w:r w:rsidRPr="00D34AD0">
              <w:rPr>
                <w:rFonts w:ascii="Calibri" w:hAnsi="Calibri" w:cs="Calibri"/>
                <w:sz w:val="22"/>
                <w:szCs w:val="22"/>
              </w:rPr>
              <w:t>Web servers</w:t>
            </w:r>
          </w:p>
        </w:tc>
        <w:tc>
          <w:tcPr>
            <w:tcW w:w="2524" w:type="pct"/>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Tomcat, Apache, Web logic.</w:t>
            </w:r>
          </w:p>
        </w:tc>
      </w:tr>
      <w:tr w:rsidR="006F04ED" w:rsidRPr="00D34AD0" w:rsidTr="00B00F1B">
        <w:trPr>
          <w:trHeight w:val="64"/>
        </w:trPr>
        <w:tc>
          <w:tcPr>
            <w:tcW w:w="2476" w:type="pct"/>
            <w:tcBorders>
              <w:top w:val="single" w:sz="4" w:space="0" w:color="auto"/>
              <w:left w:val="single" w:sz="4" w:space="0" w:color="auto"/>
              <w:bottom w:val="single" w:sz="4" w:space="0" w:color="auto"/>
              <w:right w:val="single" w:sz="4" w:space="0" w:color="auto"/>
            </w:tcBorders>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sidRPr="00D34AD0">
              <w:rPr>
                <w:rFonts w:ascii="Calibri" w:hAnsi="Calibri" w:cs="Calibri"/>
                <w:sz w:val="22"/>
                <w:szCs w:val="22"/>
              </w:rPr>
              <w:t>Issue tracking tools</w:t>
            </w:r>
          </w:p>
        </w:tc>
        <w:tc>
          <w:tcPr>
            <w:tcW w:w="2524" w:type="pct"/>
            <w:shd w:val="clear" w:color="auto" w:fill="auto"/>
          </w:tcPr>
          <w:p w:rsidR="006F04ED" w:rsidRPr="00D34AD0" w:rsidRDefault="006F04ED" w:rsidP="00B00F1B">
            <w:pPr>
              <w:pStyle w:val="BodyText"/>
              <w:widowControl w:val="0"/>
              <w:spacing w:line="240" w:lineRule="auto"/>
              <w:jc w:val="left"/>
              <w:rPr>
                <w:rFonts w:ascii="Calibri" w:hAnsi="Calibri" w:cs="Calibri"/>
                <w:sz w:val="22"/>
              </w:rPr>
            </w:pPr>
            <w:r>
              <w:rPr>
                <w:rFonts w:ascii="Calibri" w:hAnsi="Calibri" w:cs="Calibri"/>
                <w:sz w:val="22"/>
                <w:szCs w:val="22"/>
              </w:rPr>
              <w:t xml:space="preserve">    JIRA</w:t>
            </w:r>
          </w:p>
        </w:tc>
      </w:tr>
      <w:tr w:rsidR="006F04ED" w:rsidRPr="00D34AD0" w:rsidTr="00B00F1B">
        <w:trPr>
          <w:trHeight w:val="64"/>
        </w:trPr>
        <w:tc>
          <w:tcPr>
            <w:tcW w:w="2476" w:type="pct"/>
            <w:tcBorders>
              <w:top w:val="single" w:sz="4" w:space="0" w:color="auto"/>
              <w:left w:val="single" w:sz="4" w:space="0" w:color="auto"/>
              <w:bottom w:val="single" w:sz="4" w:space="0" w:color="auto"/>
              <w:right w:val="single" w:sz="4" w:space="0" w:color="auto"/>
            </w:tcBorders>
            <w:shd w:val="clear" w:color="auto" w:fill="auto"/>
          </w:tcPr>
          <w:p w:rsidR="006F04ED" w:rsidRPr="00D34AD0" w:rsidRDefault="006F04ED" w:rsidP="00B00F1B">
            <w:pPr>
              <w:pStyle w:val="BodyText"/>
              <w:widowControl w:val="0"/>
              <w:spacing w:line="240" w:lineRule="auto"/>
              <w:ind w:left="162"/>
              <w:jc w:val="left"/>
              <w:rPr>
                <w:rFonts w:ascii="Calibri" w:hAnsi="Calibri" w:cs="Calibri"/>
                <w:sz w:val="22"/>
              </w:rPr>
            </w:pPr>
            <w:r>
              <w:rPr>
                <w:rFonts w:ascii="Calibri" w:hAnsi="Calibri" w:cs="Calibri"/>
                <w:sz w:val="22"/>
                <w:szCs w:val="22"/>
              </w:rPr>
              <w:t>Cloud Technologies</w:t>
            </w:r>
          </w:p>
        </w:tc>
        <w:tc>
          <w:tcPr>
            <w:tcW w:w="2524" w:type="pct"/>
            <w:tcBorders>
              <w:top w:val="single" w:sz="4" w:space="0" w:color="auto"/>
              <w:left w:val="single" w:sz="4" w:space="0" w:color="auto"/>
              <w:bottom w:val="single" w:sz="4" w:space="0" w:color="auto"/>
              <w:right w:val="single" w:sz="4" w:space="0" w:color="auto"/>
            </w:tcBorders>
            <w:shd w:val="clear" w:color="auto" w:fill="auto"/>
          </w:tcPr>
          <w:p w:rsidR="006F04ED" w:rsidRPr="00D34AD0" w:rsidRDefault="006F04ED" w:rsidP="00B00F1B">
            <w:pPr>
              <w:pStyle w:val="BodyText"/>
              <w:widowControl w:val="0"/>
              <w:tabs>
                <w:tab w:val="left" w:pos="2865"/>
              </w:tabs>
              <w:spacing w:line="240" w:lineRule="auto"/>
              <w:jc w:val="left"/>
              <w:rPr>
                <w:rFonts w:ascii="Calibri" w:hAnsi="Calibri" w:cs="Calibri"/>
                <w:sz w:val="22"/>
              </w:rPr>
            </w:pPr>
            <w:r>
              <w:rPr>
                <w:rFonts w:ascii="Calibri" w:hAnsi="Calibri" w:cs="Calibri"/>
                <w:sz w:val="22"/>
                <w:szCs w:val="22"/>
              </w:rPr>
              <w:t xml:space="preserve">    Amazon web services, Microsoft Azure.</w:t>
            </w:r>
          </w:p>
        </w:tc>
      </w:tr>
      <w:tr w:rsidR="006F04ED" w:rsidRPr="00D34AD0" w:rsidTr="00B00F1B">
        <w:trPr>
          <w:trHeight w:val="64"/>
        </w:trPr>
        <w:tc>
          <w:tcPr>
            <w:tcW w:w="2476" w:type="pct"/>
            <w:tcBorders>
              <w:top w:val="single" w:sz="4" w:space="0" w:color="auto"/>
              <w:left w:val="single" w:sz="4" w:space="0" w:color="auto"/>
              <w:bottom w:val="single" w:sz="4" w:space="0" w:color="auto"/>
              <w:right w:val="single" w:sz="4" w:space="0" w:color="auto"/>
            </w:tcBorders>
            <w:shd w:val="clear" w:color="auto" w:fill="auto"/>
          </w:tcPr>
          <w:p w:rsidR="006F04ED" w:rsidRPr="00B93963" w:rsidRDefault="006F04ED" w:rsidP="00B00F1B">
            <w:pPr>
              <w:pStyle w:val="BodyText"/>
              <w:widowControl w:val="0"/>
              <w:spacing w:line="240" w:lineRule="auto"/>
              <w:ind w:left="162"/>
              <w:jc w:val="left"/>
              <w:rPr>
                <w:rFonts w:ascii="Calibri" w:hAnsi="Calibri" w:cs="Calibri"/>
                <w:sz w:val="24"/>
              </w:rPr>
            </w:pPr>
            <w:r w:rsidRPr="00B93963">
              <w:rPr>
                <w:rFonts w:ascii="Calibri" w:hAnsi="Calibri" w:cs="Calibri"/>
                <w:bCs/>
                <w:sz w:val="24"/>
              </w:rPr>
              <w:t>Container Technology</w:t>
            </w:r>
          </w:p>
        </w:tc>
        <w:tc>
          <w:tcPr>
            <w:tcW w:w="2524" w:type="pct"/>
            <w:tcBorders>
              <w:top w:val="single" w:sz="4" w:space="0" w:color="auto"/>
              <w:left w:val="single" w:sz="4" w:space="0" w:color="auto"/>
              <w:bottom w:val="single" w:sz="4" w:space="0" w:color="auto"/>
              <w:right w:val="single" w:sz="4" w:space="0" w:color="auto"/>
            </w:tcBorders>
            <w:shd w:val="clear" w:color="auto" w:fill="auto"/>
          </w:tcPr>
          <w:p w:rsidR="006F04ED" w:rsidRPr="00B93963" w:rsidRDefault="006F04ED" w:rsidP="00B00F1B">
            <w:pPr>
              <w:pStyle w:val="BodyText"/>
              <w:widowControl w:val="0"/>
              <w:tabs>
                <w:tab w:val="left" w:pos="2865"/>
              </w:tabs>
              <w:spacing w:line="240" w:lineRule="auto"/>
              <w:jc w:val="left"/>
              <w:rPr>
                <w:rFonts w:ascii="Calibri" w:hAnsi="Calibri" w:cs="Calibri"/>
                <w:sz w:val="24"/>
              </w:rPr>
            </w:pPr>
            <w:r>
              <w:rPr>
                <w:rFonts w:ascii="Bookman Old Style" w:hAnsi="Bookman Old Style"/>
                <w:szCs w:val="20"/>
              </w:rPr>
              <w:t xml:space="preserve">  </w:t>
            </w:r>
            <w:r>
              <w:rPr>
                <w:rFonts w:ascii="Calibri" w:hAnsi="Calibri" w:cs="Calibri"/>
                <w:sz w:val="24"/>
              </w:rPr>
              <w:t>Dockers, Kubernities.</w:t>
            </w:r>
          </w:p>
        </w:tc>
      </w:tr>
      <w:tr w:rsidR="006F04ED" w:rsidRPr="00D34AD0" w:rsidTr="00B00F1B">
        <w:trPr>
          <w:trHeight w:val="64"/>
        </w:trPr>
        <w:tc>
          <w:tcPr>
            <w:tcW w:w="2476" w:type="pct"/>
            <w:tcBorders>
              <w:top w:val="single" w:sz="4" w:space="0" w:color="auto"/>
              <w:left w:val="single" w:sz="4" w:space="0" w:color="auto"/>
              <w:bottom w:val="single" w:sz="4" w:space="0" w:color="auto"/>
              <w:right w:val="single" w:sz="4" w:space="0" w:color="auto"/>
            </w:tcBorders>
            <w:shd w:val="clear" w:color="auto" w:fill="auto"/>
          </w:tcPr>
          <w:p w:rsidR="006F04ED" w:rsidRPr="00D30DAE" w:rsidRDefault="006F04ED" w:rsidP="00B00F1B">
            <w:pPr>
              <w:pStyle w:val="BodyText"/>
              <w:widowControl w:val="0"/>
              <w:spacing w:line="240" w:lineRule="auto"/>
              <w:ind w:left="162"/>
              <w:jc w:val="left"/>
              <w:rPr>
                <w:rFonts w:ascii="Calibri" w:hAnsi="Calibri" w:cs="Calibri"/>
                <w:sz w:val="24"/>
              </w:rPr>
            </w:pPr>
            <w:r>
              <w:rPr>
                <w:rFonts w:ascii="Calibri" w:hAnsi="Calibri" w:cs="Calibri"/>
                <w:bCs/>
                <w:sz w:val="24"/>
              </w:rPr>
              <w:t>Virtual Environment</w:t>
            </w:r>
          </w:p>
        </w:tc>
        <w:tc>
          <w:tcPr>
            <w:tcW w:w="2524" w:type="pct"/>
            <w:tcBorders>
              <w:top w:val="single" w:sz="4" w:space="0" w:color="auto"/>
              <w:left w:val="single" w:sz="4" w:space="0" w:color="auto"/>
              <w:bottom w:val="single" w:sz="4" w:space="0" w:color="auto"/>
              <w:right w:val="single" w:sz="4" w:space="0" w:color="auto"/>
            </w:tcBorders>
            <w:shd w:val="clear" w:color="auto" w:fill="auto"/>
          </w:tcPr>
          <w:p w:rsidR="006F04ED" w:rsidRPr="00D30DAE" w:rsidRDefault="006F04ED" w:rsidP="00B00F1B">
            <w:pPr>
              <w:pStyle w:val="BodyText"/>
              <w:widowControl w:val="0"/>
              <w:tabs>
                <w:tab w:val="left" w:pos="3136"/>
              </w:tabs>
              <w:spacing w:line="240" w:lineRule="auto"/>
              <w:jc w:val="left"/>
              <w:rPr>
                <w:rFonts w:ascii="Calibri" w:hAnsi="Calibri" w:cs="Calibri"/>
                <w:sz w:val="24"/>
              </w:rPr>
            </w:pPr>
            <w:r>
              <w:rPr>
                <w:rFonts w:ascii="Calibri" w:hAnsi="Calibri" w:cs="Calibri"/>
                <w:sz w:val="24"/>
              </w:rPr>
              <w:t xml:space="preserve">  </w:t>
            </w:r>
            <w:r w:rsidRPr="00D30DAE">
              <w:rPr>
                <w:rFonts w:ascii="Calibri" w:hAnsi="Calibri" w:cs="Calibri"/>
                <w:sz w:val="24"/>
              </w:rPr>
              <w:t>VMware, Virtual box.</w:t>
            </w:r>
          </w:p>
        </w:tc>
      </w:tr>
      <w:tr w:rsidR="006F04ED" w:rsidRPr="00D34AD0" w:rsidTr="00B00F1B">
        <w:trPr>
          <w:trHeight w:val="64"/>
        </w:trPr>
        <w:tc>
          <w:tcPr>
            <w:tcW w:w="2476" w:type="pct"/>
            <w:tcBorders>
              <w:top w:val="single" w:sz="4" w:space="0" w:color="auto"/>
              <w:left w:val="single" w:sz="4" w:space="0" w:color="auto"/>
              <w:bottom w:val="single" w:sz="4" w:space="0" w:color="auto"/>
              <w:right w:val="single" w:sz="4" w:space="0" w:color="auto"/>
            </w:tcBorders>
            <w:shd w:val="clear" w:color="auto" w:fill="auto"/>
          </w:tcPr>
          <w:p w:rsidR="006F04ED" w:rsidRPr="00146EB8" w:rsidRDefault="006F04ED" w:rsidP="00B00F1B">
            <w:pPr>
              <w:pStyle w:val="BodyText"/>
              <w:widowControl w:val="0"/>
              <w:spacing w:line="240" w:lineRule="auto"/>
              <w:ind w:left="162"/>
              <w:jc w:val="left"/>
              <w:rPr>
                <w:rFonts w:ascii="Calibri" w:hAnsi="Calibri" w:cs="Calibri"/>
                <w:bCs/>
                <w:sz w:val="24"/>
              </w:rPr>
            </w:pPr>
            <w:r w:rsidRPr="00146EB8">
              <w:rPr>
                <w:rFonts w:ascii="Calibri" w:hAnsi="Calibri" w:cs="Calibri"/>
                <w:bCs/>
                <w:sz w:val="24"/>
              </w:rPr>
              <w:t>Server and Service Monitoring</w:t>
            </w:r>
          </w:p>
        </w:tc>
        <w:tc>
          <w:tcPr>
            <w:tcW w:w="2524" w:type="pct"/>
            <w:tcBorders>
              <w:top w:val="single" w:sz="4" w:space="0" w:color="auto"/>
              <w:left w:val="single" w:sz="4" w:space="0" w:color="auto"/>
              <w:bottom w:val="single" w:sz="4" w:space="0" w:color="auto"/>
              <w:right w:val="single" w:sz="4" w:space="0" w:color="auto"/>
            </w:tcBorders>
            <w:shd w:val="clear" w:color="auto" w:fill="auto"/>
          </w:tcPr>
          <w:p w:rsidR="006F04ED" w:rsidRPr="00146EB8" w:rsidRDefault="006F04ED" w:rsidP="00B00F1B">
            <w:pPr>
              <w:pStyle w:val="BodyText"/>
              <w:widowControl w:val="0"/>
              <w:tabs>
                <w:tab w:val="left" w:pos="3136"/>
              </w:tabs>
              <w:spacing w:line="240" w:lineRule="auto"/>
              <w:jc w:val="left"/>
              <w:rPr>
                <w:rFonts w:ascii="Calibri" w:hAnsi="Calibri" w:cs="Calibri"/>
                <w:sz w:val="24"/>
              </w:rPr>
            </w:pPr>
            <w:r>
              <w:rPr>
                <w:rFonts w:ascii="Calibri" w:hAnsi="Calibri" w:cs="Calibri"/>
                <w:sz w:val="24"/>
              </w:rPr>
              <w:t xml:space="preserve">  </w:t>
            </w:r>
            <w:proofErr w:type="spellStart"/>
            <w:r w:rsidRPr="00146EB8">
              <w:rPr>
                <w:rFonts w:ascii="Calibri" w:hAnsi="Calibri" w:cs="Calibri"/>
                <w:sz w:val="24"/>
              </w:rPr>
              <w:t>Nagios</w:t>
            </w:r>
            <w:proofErr w:type="spellEnd"/>
            <w:r w:rsidRPr="00146EB8">
              <w:rPr>
                <w:rFonts w:ascii="Calibri" w:hAnsi="Calibri" w:cs="Calibri"/>
                <w:sz w:val="24"/>
              </w:rPr>
              <w:t xml:space="preserve"> Cloud Watch.</w:t>
            </w:r>
          </w:p>
        </w:tc>
      </w:tr>
    </w:tbl>
    <w:p w:rsidR="006F04ED" w:rsidRDefault="006F04ED" w:rsidP="006F04ED">
      <w:pPr>
        <w:spacing w:line="240" w:lineRule="auto"/>
        <w:rPr>
          <w:rFonts w:ascii="Calibri" w:hAnsi="Calibri" w:cs="Calibri"/>
        </w:rPr>
      </w:pPr>
    </w:p>
    <w:p w:rsidR="006F04ED" w:rsidRDefault="006F04ED" w:rsidP="006F04ED">
      <w:pPr>
        <w:spacing w:line="240" w:lineRule="auto"/>
        <w:rPr>
          <w:rFonts w:ascii="Calibri" w:hAnsi="Calibri" w:cs="Calibri"/>
        </w:rPr>
      </w:pPr>
    </w:p>
    <w:p w:rsidR="006F04ED" w:rsidRDefault="006F04ED" w:rsidP="006F04ED">
      <w:pPr>
        <w:spacing w:line="240" w:lineRule="auto"/>
        <w:rPr>
          <w:rFonts w:ascii="Calibri" w:hAnsi="Calibri" w:cs="Calibri"/>
        </w:rPr>
      </w:pPr>
    </w:p>
    <w:p w:rsidR="006F04ED" w:rsidRPr="004417C6" w:rsidRDefault="006F04ED" w:rsidP="006F04ED">
      <w:pPr>
        <w:pStyle w:val="Title"/>
        <w:spacing w:line="240" w:lineRule="auto"/>
        <w:jc w:val="left"/>
        <w:rPr>
          <w:rFonts w:ascii="Calibri" w:hAnsi="Calibri" w:cs="Calibri"/>
          <w:b w:val="0"/>
          <w:i/>
          <w:iCs/>
          <w:color w:val="000000"/>
          <w:sz w:val="24"/>
          <w:szCs w:val="24"/>
          <w:u w:val="single"/>
        </w:rPr>
      </w:pPr>
      <w:r>
        <w:rPr>
          <w:rFonts w:ascii="Calibri" w:hAnsi="Calibri" w:cs="Calibri"/>
          <w:i/>
          <w:iCs/>
          <w:sz w:val="24"/>
          <w:szCs w:val="24"/>
          <w:u w:val="single"/>
        </w:rPr>
        <w:t>Education Profile</w:t>
      </w:r>
      <w:r>
        <w:rPr>
          <w:rFonts w:ascii="Calibri" w:hAnsi="Calibri" w:cs="Calibri"/>
          <w:b w:val="0"/>
          <w:i/>
          <w:iCs/>
          <w:color w:val="000000"/>
          <w:sz w:val="24"/>
          <w:szCs w:val="24"/>
          <w:u w:val="single"/>
        </w:rPr>
        <w:t>:</w:t>
      </w:r>
    </w:p>
    <w:p w:rsidR="006F04ED" w:rsidRDefault="006F04ED" w:rsidP="006F04ED">
      <w:pPr>
        <w:pStyle w:val="Normal1"/>
        <w:numPr>
          <w:ilvl w:val="0"/>
          <w:numId w:val="2"/>
        </w:numPr>
        <w:tabs>
          <w:tab w:val="left" w:pos="360"/>
          <w:tab w:val="left" w:pos="720"/>
        </w:tabs>
        <w:spacing w:line="240" w:lineRule="auto"/>
      </w:pPr>
      <w:r>
        <w:rPr>
          <w:rFonts w:ascii="Calibri" w:hAnsi="Calibri" w:cs="Calibri"/>
          <w:color w:val="00000A"/>
          <w:szCs w:val="24"/>
        </w:rPr>
        <w:t xml:space="preserve">Bachelors of Technology in </w:t>
      </w:r>
      <w:r>
        <w:rPr>
          <w:rFonts w:ascii="Calibri" w:hAnsi="Calibri" w:cs="Calibri"/>
          <w:b/>
          <w:color w:val="00000A"/>
          <w:szCs w:val="24"/>
        </w:rPr>
        <w:t>Computer Science</w:t>
      </w:r>
      <w:r>
        <w:rPr>
          <w:rFonts w:ascii="Calibri" w:hAnsi="Calibri" w:cs="Calibri"/>
          <w:color w:val="00000A"/>
          <w:szCs w:val="24"/>
        </w:rPr>
        <w:t xml:space="preserve"> from </w:t>
      </w:r>
      <w:proofErr w:type="spellStart"/>
      <w:r>
        <w:rPr>
          <w:rFonts w:ascii="Calibri" w:hAnsi="Calibri" w:cs="Calibri"/>
          <w:b/>
          <w:color w:val="00000A"/>
          <w:szCs w:val="24"/>
        </w:rPr>
        <w:t>Gandhiji</w:t>
      </w:r>
      <w:proofErr w:type="spellEnd"/>
      <w:r>
        <w:rPr>
          <w:rFonts w:ascii="Calibri" w:hAnsi="Calibri" w:cs="Calibri"/>
          <w:b/>
          <w:color w:val="00000A"/>
          <w:szCs w:val="24"/>
        </w:rPr>
        <w:t xml:space="preserve"> institute of science and Technology</w:t>
      </w:r>
      <w:r>
        <w:rPr>
          <w:rFonts w:ascii="Calibri" w:hAnsi="Calibri" w:cs="Calibri"/>
          <w:color w:val="00000A"/>
          <w:szCs w:val="24"/>
        </w:rPr>
        <w:t>, Affiliated by JNTU Kakinada in 2014.</w:t>
      </w:r>
    </w:p>
    <w:p w:rsidR="006F04ED" w:rsidRDefault="006F04ED" w:rsidP="006F04ED">
      <w:pPr>
        <w:pStyle w:val="Normal1"/>
        <w:tabs>
          <w:tab w:val="left" w:pos="360"/>
          <w:tab w:val="left" w:pos="720"/>
        </w:tabs>
        <w:spacing w:line="240" w:lineRule="auto"/>
        <w:ind w:left="720"/>
      </w:pPr>
    </w:p>
    <w:p w:rsidR="006F04ED" w:rsidRDefault="006F04ED" w:rsidP="006F04ED">
      <w:pPr>
        <w:pStyle w:val="Title"/>
        <w:spacing w:line="240" w:lineRule="auto"/>
        <w:jc w:val="left"/>
        <w:rPr>
          <w:rFonts w:ascii="Calibri" w:hAnsi="Calibri" w:cs="Calibri"/>
        </w:rPr>
      </w:pPr>
      <w:r>
        <w:rPr>
          <w:rStyle w:val="WW-Emphasis"/>
          <w:rFonts w:eastAsia="Calibri"/>
          <w:color w:val="222222"/>
          <w:sz w:val="24"/>
          <w:szCs w:val="24"/>
          <w:u w:val="single"/>
        </w:rPr>
        <w:t>Projects Profile:</w:t>
      </w:r>
    </w:p>
    <w:p w:rsidR="006F04ED" w:rsidRDefault="006F04ED" w:rsidP="006F04ED">
      <w:pPr>
        <w:widowControl w:val="0"/>
        <w:numPr>
          <w:ilvl w:val="0"/>
          <w:numId w:val="1"/>
        </w:numPr>
        <w:suppressAutoHyphens w:val="0"/>
        <w:spacing w:line="240" w:lineRule="auto"/>
        <w:ind w:left="284" w:hanging="284"/>
        <w:rPr>
          <w:rFonts w:ascii="Calibri" w:hAnsi="Calibri" w:cs="Calibri"/>
        </w:rPr>
      </w:pPr>
      <w:r>
        <w:rPr>
          <w:rFonts w:ascii="Calibri" w:hAnsi="Calibri" w:cs="Calibri"/>
        </w:rPr>
        <w:t xml:space="preserve">Currently working with </w:t>
      </w:r>
      <w:r w:rsidRPr="00CB3364">
        <w:rPr>
          <w:rFonts w:ascii="Calibri" w:hAnsi="Calibri" w:cs="Calibri"/>
          <w:b/>
        </w:rPr>
        <w:t>Serole technology</w:t>
      </w:r>
      <w:r>
        <w:rPr>
          <w:rFonts w:ascii="Calibri" w:hAnsi="Calibri" w:cs="Calibri"/>
        </w:rPr>
        <w:t xml:space="preserve"> as a Devops Engineer from </w:t>
      </w:r>
      <w:r>
        <w:rPr>
          <w:rFonts w:ascii="Calibri" w:hAnsi="Calibri" w:cs="Calibri"/>
          <w:b/>
        </w:rPr>
        <w:t>Oct-2017 to till.</w:t>
      </w:r>
    </w:p>
    <w:p w:rsidR="006F04ED" w:rsidRDefault="006F04ED" w:rsidP="006F04ED">
      <w:pPr>
        <w:widowControl w:val="0"/>
        <w:numPr>
          <w:ilvl w:val="0"/>
          <w:numId w:val="1"/>
        </w:numPr>
        <w:suppressAutoHyphens w:val="0"/>
        <w:spacing w:line="240" w:lineRule="auto"/>
        <w:ind w:left="284" w:hanging="284"/>
        <w:rPr>
          <w:rFonts w:ascii="Calibri" w:hAnsi="Calibri" w:cs="Calibri"/>
        </w:rPr>
      </w:pPr>
      <w:r>
        <w:rPr>
          <w:rFonts w:ascii="Calibri" w:hAnsi="Calibri" w:cs="Calibri"/>
        </w:rPr>
        <w:t xml:space="preserve">Worked as </w:t>
      </w:r>
      <w:r w:rsidRPr="00174663">
        <w:rPr>
          <w:rFonts w:ascii="Calibri" w:hAnsi="Calibri" w:cs="Calibri"/>
        </w:rPr>
        <w:t>Linux/Aws Engineer</w:t>
      </w:r>
      <w:r>
        <w:rPr>
          <w:rFonts w:ascii="Calibri" w:hAnsi="Calibri" w:cs="Calibri"/>
        </w:rPr>
        <w:t xml:space="preserve"> for </w:t>
      </w:r>
      <w:r>
        <w:rPr>
          <w:rFonts w:ascii="Calibri" w:hAnsi="Calibri" w:cs="Calibri"/>
          <w:b/>
        </w:rPr>
        <w:t>3i InfoTech</w:t>
      </w:r>
      <w:r>
        <w:rPr>
          <w:rFonts w:ascii="Calibri" w:hAnsi="Calibri" w:cs="Calibri"/>
        </w:rPr>
        <w:t xml:space="preserve"> from</w:t>
      </w:r>
      <w:r>
        <w:rPr>
          <w:rFonts w:ascii="Calibri" w:hAnsi="Calibri" w:cs="Calibri"/>
          <w:b/>
        </w:rPr>
        <w:t xml:space="preserve"> Dec-2016 Sept-2017.</w:t>
      </w:r>
    </w:p>
    <w:p w:rsidR="006F04ED" w:rsidRDefault="006F04ED" w:rsidP="006F04ED">
      <w:pPr>
        <w:widowControl w:val="0"/>
        <w:suppressAutoHyphens w:val="0"/>
        <w:spacing w:line="240" w:lineRule="auto"/>
        <w:rPr>
          <w:rFonts w:ascii="Calibri" w:hAnsi="Calibri" w:cs="Calibri"/>
        </w:rPr>
      </w:pP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spacing w:line="240" w:lineRule="auto"/>
        <w:rPr>
          <w:rFonts w:ascii="Calibri" w:hAnsi="Calibri" w:cs="Calibri"/>
          <w:b/>
          <w:i/>
        </w:rPr>
      </w:pPr>
      <w:proofErr w:type="gramStart"/>
      <w:r>
        <w:rPr>
          <w:rFonts w:ascii="Calibri" w:hAnsi="Calibri" w:cs="Calibri"/>
          <w:b/>
          <w:i/>
        </w:rPr>
        <w:t>PROJECTS # 1.</w:t>
      </w:r>
      <w:proofErr w:type="gramEnd"/>
      <w:r>
        <w:rPr>
          <w:rFonts w:ascii="Calibri" w:hAnsi="Calibri" w:cs="Calibri"/>
          <w:b/>
          <w:i/>
        </w:rPr>
        <w:tab/>
      </w:r>
      <w:r>
        <w:rPr>
          <w:rFonts w:ascii="Calibri" w:hAnsi="Calibri" w:cs="Calibri"/>
          <w:b/>
          <w:i/>
        </w:rPr>
        <w:tab/>
      </w:r>
      <w:r>
        <w:rPr>
          <w:rFonts w:ascii="Calibri" w:hAnsi="Calibri" w:cs="Calibri"/>
          <w:b/>
          <w:i/>
        </w:rPr>
        <w:tab/>
      </w:r>
      <w:r>
        <w:rPr>
          <w:rFonts w:ascii="Calibri" w:hAnsi="Calibri" w:cs="Calibri"/>
          <w:b/>
          <w:i/>
        </w:rPr>
        <w:tab/>
      </w:r>
      <w:r>
        <w:rPr>
          <w:rFonts w:ascii="Calibri" w:hAnsi="Calibri" w:cs="Calibri"/>
          <w:b/>
          <w:i/>
        </w:rPr>
        <w:tab/>
      </w:r>
      <w:r>
        <w:rPr>
          <w:rFonts w:ascii="Calibri" w:hAnsi="Calibri" w:cs="Calibri"/>
          <w:b/>
          <w:i/>
        </w:rPr>
        <w:tab/>
        <w:t xml:space="preserve">   </w:t>
      </w:r>
      <w:proofErr w:type="gramStart"/>
      <w:r>
        <w:rPr>
          <w:rFonts w:ascii="Calibri" w:hAnsi="Calibri" w:cs="Calibri"/>
          <w:b/>
        </w:rPr>
        <w:t>Oct-2017</w:t>
      </w:r>
      <w:r w:rsidR="009E13B1">
        <w:rPr>
          <w:rFonts w:ascii="Calibri" w:hAnsi="Calibri" w:cs="Calibri"/>
          <w:b/>
        </w:rPr>
        <w:t xml:space="preserve"> to </w:t>
      </w:r>
      <w:r>
        <w:rPr>
          <w:rFonts w:ascii="Calibri" w:hAnsi="Calibri" w:cs="Calibri"/>
          <w:b/>
        </w:rPr>
        <w:t>Till Date.</w:t>
      </w:r>
      <w:proofErr w:type="gramEnd"/>
    </w:p>
    <w:p w:rsidR="006F04ED" w:rsidRPr="00BF0999" w:rsidRDefault="006F04ED" w:rsidP="006F04ED">
      <w:pPr>
        <w:spacing w:line="240" w:lineRule="auto"/>
        <w:rPr>
          <w:rFonts w:ascii="Calibri" w:hAnsi="Calibri" w:cs="Calibri"/>
          <w:b/>
          <w:i/>
        </w:rPr>
      </w:pPr>
      <w:r>
        <w:rPr>
          <w:rFonts w:ascii="Calibri" w:hAnsi="Calibri" w:cs="Calibri"/>
          <w:b/>
        </w:rPr>
        <w:t>Devops</w:t>
      </w:r>
      <w:r w:rsidRPr="00BF0999">
        <w:rPr>
          <w:rFonts w:ascii="Calibri" w:hAnsi="Calibri" w:cs="Calibri"/>
          <w:b/>
        </w:rPr>
        <w:t xml:space="preserve"> Engineer</w:t>
      </w:r>
      <w:r>
        <w:t>:</w:t>
      </w:r>
    </w:p>
    <w:p w:rsidR="006F04ED" w:rsidRPr="00447F75" w:rsidRDefault="006F04ED" w:rsidP="006F04ED">
      <w:pPr>
        <w:spacing w:line="240" w:lineRule="auto"/>
        <w:rPr>
          <w:rFonts w:ascii="Calibri" w:hAnsi="Calibri" w:cs="Calibri"/>
        </w:rPr>
      </w:pPr>
      <w:r w:rsidRPr="00447F75">
        <w:rPr>
          <w:rFonts w:ascii="Calibri" w:hAnsi="Calibri" w:cs="Calibri"/>
          <w:b/>
        </w:rPr>
        <w:t>Clint</w:t>
      </w:r>
      <w:r>
        <w:rPr>
          <w:rFonts w:ascii="Calibri" w:hAnsi="Calibri" w:cs="Calibri"/>
          <w:b/>
        </w:rPr>
        <w:t xml:space="preserve">                 </w:t>
      </w:r>
      <w:r w:rsidRPr="00447F75">
        <w:rPr>
          <w:rFonts w:ascii="Calibri" w:hAnsi="Calibri" w:cs="Calibri"/>
          <w:b/>
        </w:rPr>
        <w:t xml:space="preserve"> </w:t>
      </w:r>
      <w:r w:rsidRPr="00E746DB">
        <w:rPr>
          <w:rFonts w:ascii="Calibri" w:hAnsi="Calibri" w:cs="Calibri"/>
          <w:b/>
        </w:rPr>
        <w:t xml:space="preserve">: </w:t>
      </w:r>
      <w:r w:rsidRPr="00E746DB">
        <w:rPr>
          <w:rFonts w:ascii="Calibri" w:hAnsi="Calibri" w:cs="Calibri"/>
        </w:rPr>
        <w:t>CHECKFREE Bill Management Portal</w:t>
      </w:r>
      <w:r>
        <w:t>.</w:t>
      </w:r>
    </w:p>
    <w:p w:rsidR="006F04ED" w:rsidRPr="00BF0999" w:rsidRDefault="006F04ED" w:rsidP="006F04ED">
      <w:pPr>
        <w:spacing w:line="240" w:lineRule="auto"/>
        <w:rPr>
          <w:rFonts w:ascii="Calibri" w:hAnsi="Calibri" w:cs="Calibri"/>
        </w:rPr>
      </w:pPr>
      <w:r w:rsidRPr="00880809">
        <w:rPr>
          <w:rFonts w:ascii="Calibri" w:hAnsi="Calibri" w:cs="Calibri"/>
          <w:b/>
        </w:rPr>
        <w:t>Role</w:t>
      </w:r>
      <w:r w:rsidRPr="00880809">
        <w:rPr>
          <w:rFonts w:ascii="Calibri" w:hAnsi="Calibri" w:cs="Calibri"/>
        </w:rPr>
        <w:t xml:space="preserve"> </w:t>
      </w:r>
      <w:r>
        <w:rPr>
          <w:rFonts w:ascii="Calibri" w:hAnsi="Calibri" w:cs="Calibri"/>
        </w:rPr>
        <w:t xml:space="preserve">                 :  Devops Engineer.</w:t>
      </w:r>
    </w:p>
    <w:p w:rsidR="006F04ED" w:rsidRDefault="006F04ED" w:rsidP="006F04ED">
      <w:pPr>
        <w:spacing w:line="240" w:lineRule="auto"/>
        <w:rPr>
          <w:rFonts w:ascii="Calibri" w:hAnsi="Calibri" w:cs="Calibri"/>
        </w:rPr>
      </w:pPr>
      <w:r w:rsidRPr="00880809">
        <w:rPr>
          <w:rFonts w:ascii="Calibri" w:hAnsi="Calibri" w:cs="Calibri"/>
          <w:b/>
        </w:rPr>
        <w:t>Location</w:t>
      </w:r>
      <w:r w:rsidRPr="00880809">
        <w:rPr>
          <w:rFonts w:ascii="Calibri" w:hAnsi="Calibri" w:cs="Calibri"/>
        </w:rPr>
        <w:t xml:space="preserve"> </w:t>
      </w:r>
      <w:r>
        <w:rPr>
          <w:rFonts w:ascii="Calibri" w:hAnsi="Calibri" w:cs="Calibri"/>
        </w:rPr>
        <w:t xml:space="preserve">          : Hyderabad.</w:t>
      </w:r>
      <w:r w:rsidRPr="00BF0999">
        <w:rPr>
          <w:rFonts w:ascii="Calibri" w:hAnsi="Calibri" w:cs="Calibri"/>
        </w:rPr>
        <w:t xml:space="preserve"> </w:t>
      </w: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r>
        <w:rPr>
          <w:b/>
          <w:i/>
          <w:sz w:val="24"/>
          <w:szCs w:val="24"/>
          <w:u w:val="single"/>
        </w:rPr>
        <w:t>Project Description:</w:t>
      </w:r>
    </w:p>
    <w:p w:rsidR="006F04ED" w:rsidRDefault="006F04ED" w:rsidP="006F04ED">
      <w:pPr>
        <w:pStyle w:val="Header"/>
        <w:tabs>
          <w:tab w:val="left" w:pos="540"/>
        </w:tabs>
        <w:spacing w:line="240" w:lineRule="auto"/>
        <w:ind w:right="360"/>
        <w:rPr>
          <w:b/>
          <w:i/>
          <w:sz w:val="24"/>
          <w:szCs w:val="24"/>
          <w:u w:val="single"/>
        </w:rPr>
      </w:pPr>
    </w:p>
    <w:p w:rsidR="006F04ED" w:rsidRPr="00BD5243" w:rsidRDefault="006F04ED" w:rsidP="006F04ED">
      <w:pPr>
        <w:pStyle w:val="Header"/>
        <w:tabs>
          <w:tab w:val="left" w:pos="540"/>
        </w:tabs>
        <w:spacing w:line="240" w:lineRule="auto"/>
        <w:ind w:right="360"/>
        <w:rPr>
          <w:b/>
          <w:i/>
          <w:sz w:val="24"/>
          <w:szCs w:val="24"/>
          <w:u w:val="single"/>
        </w:rPr>
      </w:pPr>
      <w:r w:rsidRPr="00BD5243">
        <w:rPr>
          <w:sz w:val="24"/>
          <w:szCs w:val="24"/>
        </w:rPr>
        <w:t>Check Free BMP has an intuitive user interface that makes it easy for consumers to pay their bills, view their e-bills, and maintain complete control over their financial activities through the Payment Center. Almost any bill pay activity can be completed from the Payment Center without the consumer having to navigate to other pages. The Payment Assistant layer presents consumers with just-in-time, relevant information for each biller, such as recent and pending payments and biller information.</w:t>
      </w: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p>
    <w:p w:rsidR="00197BB1" w:rsidRDefault="00197BB1" w:rsidP="006F04ED">
      <w:pPr>
        <w:pStyle w:val="Header"/>
        <w:tabs>
          <w:tab w:val="left" w:pos="540"/>
        </w:tabs>
        <w:spacing w:line="240" w:lineRule="auto"/>
        <w:ind w:right="360"/>
        <w:rPr>
          <w:b/>
          <w:i/>
          <w:sz w:val="24"/>
          <w:szCs w:val="24"/>
          <w:u w:val="single"/>
        </w:rPr>
      </w:pPr>
    </w:p>
    <w:p w:rsidR="00197BB1" w:rsidRDefault="00197BB1" w:rsidP="006F04ED">
      <w:pPr>
        <w:pStyle w:val="Header"/>
        <w:tabs>
          <w:tab w:val="left" w:pos="540"/>
        </w:tabs>
        <w:spacing w:line="240" w:lineRule="auto"/>
        <w:ind w:right="360"/>
        <w:rPr>
          <w:b/>
          <w:i/>
          <w:sz w:val="24"/>
          <w:szCs w:val="24"/>
          <w:u w:val="single"/>
        </w:rPr>
      </w:pPr>
    </w:p>
    <w:p w:rsidR="00197BB1" w:rsidRDefault="00197BB1" w:rsidP="006F04ED">
      <w:pPr>
        <w:pStyle w:val="Header"/>
        <w:tabs>
          <w:tab w:val="left" w:pos="540"/>
        </w:tabs>
        <w:spacing w:line="240" w:lineRule="auto"/>
        <w:ind w:right="360"/>
        <w:rPr>
          <w:b/>
          <w:i/>
          <w:sz w:val="24"/>
          <w:szCs w:val="24"/>
          <w:u w:val="single"/>
        </w:rPr>
      </w:pPr>
    </w:p>
    <w:p w:rsidR="00197BB1" w:rsidRDefault="00197BB1"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r w:rsidRPr="00237C6C">
        <w:rPr>
          <w:b/>
          <w:i/>
          <w:sz w:val="24"/>
          <w:szCs w:val="24"/>
          <w:u w:val="single"/>
        </w:rPr>
        <w:t>Roles and Responsibilities:</w:t>
      </w:r>
    </w:p>
    <w:p w:rsidR="006F04ED" w:rsidRPr="00237C6C" w:rsidRDefault="006F04ED" w:rsidP="006F04ED">
      <w:pPr>
        <w:pStyle w:val="Header"/>
        <w:tabs>
          <w:tab w:val="left" w:pos="540"/>
        </w:tabs>
        <w:spacing w:line="240" w:lineRule="auto"/>
        <w:ind w:right="360"/>
        <w:rPr>
          <w:b/>
          <w:i/>
          <w:sz w:val="24"/>
          <w:szCs w:val="24"/>
          <w:u w:val="single"/>
        </w:rPr>
      </w:pPr>
    </w:p>
    <w:p w:rsidR="006F04ED" w:rsidRDefault="006F04ED" w:rsidP="006F04ED">
      <w:pPr>
        <w:spacing w:line="240" w:lineRule="auto"/>
      </w:pPr>
    </w:p>
    <w:p w:rsidR="006F04ED" w:rsidRPr="005A344E" w:rsidRDefault="006F04ED" w:rsidP="006F04ED">
      <w:pPr>
        <w:pStyle w:val="ListParagraph"/>
        <w:numPr>
          <w:ilvl w:val="0"/>
          <w:numId w:val="4"/>
        </w:numPr>
        <w:spacing w:line="240" w:lineRule="auto"/>
        <w:contextualSpacing w:val="0"/>
        <w:rPr>
          <w:rFonts w:ascii="Calibri" w:hAnsi="Calibri" w:cs="Calibri"/>
        </w:rPr>
      </w:pPr>
      <w:r w:rsidRPr="0011266C">
        <w:rPr>
          <w:rFonts w:ascii="Calibri" w:hAnsi="Calibri" w:cs="Calibri"/>
        </w:rPr>
        <w:t>Created the automated build and deployment process for application, re-engineering setup for better user experience, and leading up to building a continuous integration system for all our products.</w:t>
      </w:r>
    </w:p>
    <w:p w:rsidR="006F04ED" w:rsidRPr="00A47786" w:rsidRDefault="006F04ED" w:rsidP="006F04ED">
      <w:pPr>
        <w:pStyle w:val="ListParagraph"/>
        <w:numPr>
          <w:ilvl w:val="0"/>
          <w:numId w:val="4"/>
        </w:numPr>
        <w:spacing w:line="240" w:lineRule="auto"/>
        <w:contextualSpacing w:val="0"/>
        <w:rPr>
          <w:rFonts w:ascii="Calibri" w:hAnsi="Calibri" w:cs="Calibri"/>
        </w:rPr>
      </w:pPr>
      <w:r>
        <w:rPr>
          <w:rFonts w:ascii="Calibri" w:hAnsi="Calibri" w:cs="Calibri"/>
        </w:rPr>
        <w:t>Installed and configured Jenkins for Automating build, deployments and test execution and providing a complete automation solution.</w:t>
      </w:r>
    </w:p>
    <w:p w:rsidR="006F04ED" w:rsidRPr="005A344E" w:rsidRDefault="006F04ED" w:rsidP="006F04ED">
      <w:pPr>
        <w:pStyle w:val="ListParagraph"/>
        <w:numPr>
          <w:ilvl w:val="0"/>
          <w:numId w:val="4"/>
        </w:numPr>
        <w:spacing w:line="240" w:lineRule="auto"/>
        <w:contextualSpacing w:val="0"/>
        <w:rPr>
          <w:rFonts w:ascii="Calibri" w:hAnsi="Calibri" w:cs="Calibri"/>
        </w:rPr>
      </w:pPr>
      <w:r w:rsidRPr="005A344E">
        <w:rPr>
          <w:rFonts w:ascii="Calibri" w:hAnsi="Calibri" w:cs="Calibri"/>
        </w:rPr>
        <w:t>Automated the bundling process and reduced all the manual intervention needed and merged that to the Jenkins job.</w:t>
      </w:r>
    </w:p>
    <w:p w:rsidR="006F04ED" w:rsidRDefault="006F04ED" w:rsidP="006F04ED">
      <w:pPr>
        <w:pStyle w:val="ListParagraph"/>
        <w:numPr>
          <w:ilvl w:val="0"/>
          <w:numId w:val="4"/>
        </w:numPr>
        <w:spacing w:line="240" w:lineRule="auto"/>
        <w:contextualSpacing w:val="0"/>
        <w:rPr>
          <w:rFonts w:ascii="Calibri" w:hAnsi="Calibri" w:cs="Calibri"/>
        </w:rPr>
      </w:pPr>
      <w:r w:rsidRPr="0067082F">
        <w:rPr>
          <w:rFonts w:ascii="Calibri" w:hAnsi="Calibri" w:cs="Calibri"/>
        </w:rPr>
        <w:t>Collaborated with development support teams to setup a continuous delivery environment with the use of Dockers.</w:t>
      </w:r>
    </w:p>
    <w:p w:rsidR="006F04ED" w:rsidRPr="00E408B8" w:rsidRDefault="006F04ED" w:rsidP="006F04ED">
      <w:pPr>
        <w:pStyle w:val="ListParagraph"/>
        <w:numPr>
          <w:ilvl w:val="0"/>
          <w:numId w:val="4"/>
        </w:numPr>
        <w:spacing w:line="240" w:lineRule="auto"/>
        <w:contextualSpacing w:val="0"/>
        <w:rPr>
          <w:rFonts w:ascii="Calibri" w:hAnsi="Calibri" w:cs="Calibri"/>
        </w:rPr>
      </w:pPr>
      <w:r>
        <w:rPr>
          <w:rFonts w:ascii="Calibri" w:hAnsi="Calibri" w:cs="Calibri"/>
        </w:rPr>
        <w:t>Deploying configuring, managing, maintaining, a server machine using Ansible.</w:t>
      </w:r>
    </w:p>
    <w:p w:rsidR="006F04ED" w:rsidRPr="00CA6541" w:rsidRDefault="006F04ED" w:rsidP="006F04ED">
      <w:pPr>
        <w:pStyle w:val="ListParagraph"/>
        <w:numPr>
          <w:ilvl w:val="0"/>
          <w:numId w:val="4"/>
        </w:numPr>
        <w:spacing w:line="240" w:lineRule="auto"/>
        <w:contextualSpacing w:val="0"/>
        <w:rPr>
          <w:rFonts w:ascii="Calibri" w:hAnsi="Calibri" w:cs="Calibri"/>
        </w:rPr>
      </w:pPr>
      <w:r w:rsidRPr="00A47786">
        <w:rPr>
          <w:rFonts w:ascii="Calibri" w:hAnsi="Calibri" w:cs="Calibri"/>
        </w:rPr>
        <w:t xml:space="preserve">Configuring the </w:t>
      </w:r>
      <w:r w:rsidR="009E13B1" w:rsidRPr="00A47786">
        <w:rPr>
          <w:rFonts w:ascii="Calibri" w:hAnsi="Calibri" w:cs="Calibri"/>
        </w:rPr>
        <w:t>Dockers</w:t>
      </w:r>
      <w:r w:rsidRPr="00A47786">
        <w:rPr>
          <w:rFonts w:ascii="Calibri" w:hAnsi="Calibri" w:cs="Calibri"/>
        </w:rPr>
        <w:t xml:space="preserve"> containers and creating </w:t>
      </w:r>
      <w:r w:rsidR="009E13B1" w:rsidRPr="00A47786">
        <w:rPr>
          <w:rFonts w:ascii="Calibri" w:hAnsi="Calibri" w:cs="Calibri"/>
        </w:rPr>
        <w:t>Dockers</w:t>
      </w:r>
      <w:r w:rsidRPr="00A47786">
        <w:rPr>
          <w:rFonts w:ascii="Calibri" w:hAnsi="Calibri" w:cs="Calibri"/>
        </w:rPr>
        <w:t xml:space="preserve"> files for different environments.</w:t>
      </w:r>
    </w:p>
    <w:p w:rsidR="006F04ED" w:rsidRPr="00A47786" w:rsidRDefault="006F04ED" w:rsidP="006F04ED">
      <w:pPr>
        <w:pStyle w:val="ListParagraph"/>
        <w:numPr>
          <w:ilvl w:val="0"/>
          <w:numId w:val="4"/>
        </w:numPr>
        <w:spacing w:line="240" w:lineRule="auto"/>
        <w:contextualSpacing w:val="0"/>
        <w:rPr>
          <w:rFonts w:ascii="Calibri" w:hAnsi="Calibri" w:cs="Calibri"/>
        </w:rPr>
      </w:pPr>
      <w:r w:rsidRPr="00A47786">
        <w:rPr>
          <w:rFonts w:ascii="Calibri" w:hAnsi="Calibri" w:cs="Calibri"/>
        </w:rPr>
        <w:t>Involved in deploying the content cloud platform on Amazon Web Services using EC2, S3 and EBS, CLOUDFORMATION.</w:t>
      </w:r>
    </w:p>
    <w:p w:rsidR="006F04ED" w:rsidRPr="00A47786" w:rsidRDefault="006F04ED" w:rsidP="006F04ED">
      <w:pPr>
        <w:pStyle w:val="ListParagraph"/>
        <w:numPr>
          <w:ilvl w:val="0"/>
          <w:numId w:val="4"/>
        </w:numPr>
        <w:spacing w:line="240" w:lineRule="auto"/>
        <w:contextualSpacing w:val="0"/>
        <w:rPr>
          <w:rFonts w:ascii="Calibri" w:hAnsi="Calibri" w:cs="Calibri"/>
        </w:rPr>
      </w:pPr>
      <w:r w:rsidRPr="00A47786">
        <w:rPr>
          <w:rFonts w:ascii="Calibri" w:hAnsi="Calibri" w:cs="Calibri"/>
        </w:rPr>
        <w:t>Creating S3 buckets and also managing policies for S3 buckets and Utilized S3 bucket and for storage and backup on AWS.</w:t>
      </w:r>
    </w:p>
    <w:p w:rsidR="006F04ED" w:rsidRDefault="006F04ED" w:rsidP="006F04ED">
      <w:pPr>
        <w:numPr>
          <w:ilvl w:val="0"/>
          <w:numId w:val="4"/>
        </w:numPr>
        <w:tabs>
          <w:tab w:val="left" w:pos="720"/>
          <w:tab w:val="left" w:pos="1080"/>
        </w:tabs>
        <w:spacing w:after="60" w:line="240" w:lineRule="auto"/>
      </w:pPr>
      <w:r w:rsidRPr="00237C6C">
        <w:rPr>
          <w:rFonts w:ascii="Calibri" w:eastAsia="Cambria" w:hAnsi="Calibri" w:cs="Calibri"/>
        </w:rPr>
        <w:t>Working experience in taking snapshots of the EBS Volumes</w:t>
      </w:r>
      <w:r>
        <w:rPr>
          <w:rFonts w:ascii="Cambria" w:eastAsia="Cambria" w:hAnsi="Cambria" w:cs="Cambria"/>
        </w:rPr>
        <w:t>.</w:t>
      </w:r>
    </w:p>
    <w:p w:rsidR="006F04ED" w:rsidRPr="00CA6541" w:rsidRDefault="006F04ED" w:rsidP="006F04ED">
      <w:pPr>
        <w:numPr>
          <w:ilvl w:val="0"/>
          <w:numId w:val="4"/>
        </w:numPr>
        <w:tabs>
          <w:tab w:val="left" w:pos="720"/>
          <w:tab w:val="left" w:pos="1080"/>
        </w:tabs>
        <w:spacing w:after="60" w:line="240" w:lineRule="auto"/>
      </w:pPr>
      <w:r w:rsidRPr="00CA6541">
        <w:rPr>
          <w:rFonts w:ascii="Calibri" w:hAnsi="Calibri" w:cs="Calibri"/>
          <w:color w:val="000000"/>
          <w:lang w:val="en-IN" w:eastAsia="zh-CN" w:bidi="hi-IN"/>
        </w:rPr>
        <w:t xml:space="preserve">Clear understanding of deployment concepts of </w:t>
      </w:r>
      <w:r w:rsidRPr="00CA6541">
        <w:rPr>
          <w:rFonts w:ascii="Calibri" w:hAnsi="Calibri" w:cs="Calibri"/>
          <w:bCs/>
          <w:color w:val="000000"/>
          <w:lang w:val="en-IN" w:eastAsia="zh-CN" w:bidi="hi-IN"/>
        </w:rPr>
        <w:t>Microsoft</w:t>
      </w:r>
      <w:r w:rsidRPr="00CA6541">
        <w:rPr>
          <w:rFonts w:ascii="Calibri" w:hAnsi="Calibri" w:cs="Calibri"/>
          <w:color w:val="000000"/>
          <w:lang w:val="en-IN" w:eastAsia="zh-CN" w:bidi="hi-IN"/>
        </w:rPr>
        <w:t xml:space="preserve"> </w:t>
      </w:r>
      <w:r w:rsidRPr="00CA6541">
        <w:rPr>
          <w:rFonts w:ascii="Calibri" w:hAnsi="Calibri" w:cs="Calibri"/>
          <w:bCs/>
          <w:color w:val="000000"/>
          <w:lang w:val="en-IN" w:eastAsia="zh-CN" w:bidi="hi-IN"/>
        </w:rPr>
        <w:t>Azure</w:t>
      </w:r>
      <w:r w:rsidRPr="00CA6541">
        <w:rPr>
          <w:rFonts w:ascii="Calibri" w:hAnsi="Calibri" w:cs="Calibri"/>
          <w:color w:val="000000"/>
          <w:lang w:val="en-IN" w:eastAsia="zh-CN" w:bidi="hi-IN"/>
        </w:rPr>
        <w:t xml:space="preserve"> services.</w:t>
      </w:r>
    </w:p>
    <w:p w:rsidR="006F04ED" w:rsidRDefault="006F04ED" w:rsidP="006F04ED">
      <w:pPr>
        <w:pStyle w:val="ListParagraph"/>
        <w:numPr>
          <w:ilvl w:val="0"/>
          <w:numId w:val="4"/>
        </w:numPr>
        <w:spacing w:line="240" w:lineRule="auto"/>
        <w:contextualSpacing w:val="0"/>
        <w:rPr>
          <w:rFonts w:ascii="Calibri" w:hAnsi="Calibri" w:cs="Calibri"/>
        </w:rPr>
      </w:pPr>
      <w:r w:rsidRPr="005A344E">
        <w:rPr>
          <w:rFonts w:ascii="Calibri" w:hAnsi="Calibri" w:cs="Calibri"/>
        </w:rPr>
        <w:t>Fixed bugs on the build/deploy platforms, and worked closely with developers to understand their build requirements.</w:t>
      </w:r>
    </w:p>
    <w:p w:rsidR="006F04ED" w:rsidRDefault="006F04ED" w:rsidP="006F04ED">
      <w:pPr>
        <w:pStyle w:val="ListParagraph"/>
        <w:numPr>
          <w:ilvl w:val="0"/>
          <w:numId w:val="4"/>
        </w:numPr>
        <w:spacing w:line="240" w:lineRule="auto"/>
        <w:contextualSpacing w:val="0"/>
        <w:rPr>
          <w:rFonts w:ascii="Calibri" w:hAnsi="Calibri" w:cs="Calibri"/>
        </w:rPr>
      </w:pPr>
      <w:r w:rsidRPr="00E07BE4">
        <w:rPr>
          <w:rFonts w:ascii="Calibri" w:hAnsi="Calibri" w:cs="Calibri"/>
        </w:rPr>
        <w:t>Configuring Jenkins jobs and schedule jobs using POLL SCM option and integrated the tools with Git &amp; Maven.</w:t>
      </w:r>
    </w:p>
    <w:p w:rsidR="006F04ED" w:rsidRPr="00CA6541" w:rsidRDefault="006F04ED" w:rsidP="006F04ED">
      <w:pPr>
        <w:pStyle w:val="ListParagraph"/>
        <w:numPr>
          <w:ilvl w:val="0"/>
          <w:numId w:val="4"/>
        </w:numPr>
        <w:spacing w:line="240" w:lineRule="auto"/>
        <w:contextualSpacing w:val="0"/>
        <w:rPr>
          <w:rFonts w:ascii="Calibri" w:hAnsi="Calibri" w:cs="Calibri"/>
        </w:rPr>
      </w:pPr>
      <w:r w:rsidRPr="00E07BE4">
        <w:rPr>
          <w:rFonts w:ascii="Calibri" w:hAnsi="Calibri" w:cs="Calibri"/>
        </w:rPr>
        <w:t>Experienced in design and maintenance of the GIT repositories.</w:t>
      </w:r>
    </w:p>
    <w:p w:rsidR="006F04ED" w:rsidRPr="00E07BE4" w:rsidRDefault="006F04ED" w:rsidP="006F04ED">
      <w:pPr>
        <w:pStyle w:val="ListParagraph"/>
        <w:numPr>
          <w:ilvl w:val="0"/>
          <w:numId w:val="4"/>
        </w:numPr>
        <w:spacing w:line="240" w:lineRule="auto"/>
        <w:contextualSpacing w:val="0"/>
        <w:rPr>
          <w:rFonts w:ascii="Calibri" w:hAnsi="Calibri" w:cs="Calibri"/>
        </w:rPr>
      </w:pPr>
      <w:r w:rsidRPr="00E07BE4">
        <w:rPr>
          <w:rFonts w:ascii="Calibri" w:hAnsi="Calibri" w:cs="Calibri"/>
        </w:rPr>
        <w:t>Monitoring various resources such as CPU utilization, memory utilization, file System space issue.</w:t>
      </w:r>
    </w:p>
    <w:p w:rsidR="006F04ED" w:rsidRDefault="006F04ED" w:rsidP="006F04ED">
      <w:pPr>
        <w:pStyle w:val="ListParagraph"/>
        <w:numPr>
          <w:ilvl w:val="0"/>
          <w:numId w:val="4"/>
        </w:numPr>
        <w:spacing w:line="240" w:lineRule="auto"/>
        <w:contextualSpacing w:val="0"/>
        <w:rPr>
          <w:rFonts w:ascii="Calibri" w:hAnsi="Calibri" w:cs="Calibri"/>
        </w:rPr>
      </w:pPr>
      <w:r w:rsidRPr="00844E7C">
        <w:rPr>
          <w:rFonts w:ascii="Calibri" w:hAnsi="Calibri" w:cs="Calibri"/>
        </w:rPr>
        <w:t>Daily involved in team stand-up calls.</w:t>
      </w:r>
    </w:p>
    <w:p w:rsidR="006F04ED" w:rsidRPr="00F203A5" w:rsidRDefault="006F04ED" w:rsidP="006F04ED">
      <w:pPr>
        <w:pStyle w:val="ListParagraph"/>
        <w:spacing w:line="240" w:lineRule="auto"/>
        <w:contextualSpacing w:val="0"/>
        <w:rPr>
          <w:rFonts w:ascii="Calibri" w:hAnsi="Calibri" w:cs="Calibr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rPr>
      </w:pPr>
    </w:p>
    <w:p w:rsidR="006F04ED" w:rsidRPr="00A077F2" w:rsidRDefault="006F04ED" w:rsidP="006F04ED">
      <w:pPr>
        <w:spacing w:line="240" w:lineRule="auto"/>
        <w:rPr>
          <w:rFonts w:ascii="Calibri" w:hAnsi="Calibri" w:cs="Calibri"/>
          <w:b/>
          <w:i/>
        </w:rPr>
      </w:pPr>
      <w:r w:rsidRPr="00F77A8F">
        <w:rPr>
          <w:rFonts w:ascii="Calibri" w:hAnsi="Calibri" w:cs="Calibri"/>
          <w:b/>
        </w:rPr>
        <w:t>Environment</w:t>
      </w:r>
      <w:r>
        <w:rPr>
          <w:rFonts w:ascii="Calibri" w:hAnsi="Calibri" w:cs="Calibri"/>
          <w:b/>
        </w:rPr>
        <w:t>:</w:t>
      </w:r>
      <w:r w:rsidRPr="00A077F2">
        <w:rPr>
          <w:rFonts w:ascii="Calibri" w:hAnsi="Calibri" w:cs="Calibri"/>
        </w:rPr>
        <w:t xml:space="preserve">  AWS,</w:t>
      </w:r>
      <w:r>
        <w:rPr>
          <w:rFonts w:ascii="Calibri" w:hAnsi="Calibri" w:cs="Calibri"/>
        </w:rPr>
        <w:t xml:space="preserve"> Azure,</w:t>
      </w:r>
      <w:r w:rsidRPr="00A077F2">
        <w:rPr>
          <w:rFonts w:ascii="Calibri" w:hAnsi="Calibri" w:cs="Calibri"/>
        </w:rPr>
        <w:t xml:space="preserve"> GIT, </w:t>
      </w:r>
      <w:proofErr w:type="spellStart"/>
      <w:r w:rsidRPr="00A077F2">
        <w:rPr>
          <w:rFonts w:ascii="Calibri" w:hAnsi="Calibri" w:cs="Calibri"/>
        </w:rPr>
        <w:t>GitHub</w:t>
      </w:r>
      <w:proofErr w:type="spellEnd"/>
      <w:r w:rsidRPr="00A077F2">
        <w:rPr>
          <w:rFonts w:ascii="Calibri" w:hAnsi="Calibri" w:cs="Calibri"/>
        </w:rPr>
        <w:t>, Maven, Jenkins,</w:t>
      </w:r>
      <w:r>
        <w:rPr>
          <w:rFonts w:ascii="Calibri" w:hAnsi="Calibri" w:cs="Calibri"/>
        </w:rPr>
        <w:t xml:space="preserve"> </w:t>
      </w:r>
      <w:proofErr w:type="spellStart"/>
      <w:r>
        <w:rPr>
          <w:rFonts w:ascii="Calibri" w:hAnsi="Calibri" w:cs="Calibri"/>
        </w:rPr>
        <w:t>Ansible</w:t>
      </w:r>
      <w:proofErr w:type="spellEnd"/>
      <w:r>
        <w:rPr>
          <w:rFonts w:ascii="Calibri" w:hAnsi="Calibri" w:cs="Calibri"/>
        </w:rPr>
        <w:t>, Dockers,</w:t>
      </w:r>
      <w:r w:rsidRPr="00A077F2">
        <w:rPr>
          <w:rFonts w:ascii="Calibri" w:hAnsi="Calibri" w:cs="Calibri"/>
        </w:rPr>
        <w:t xml:space="preserve"> Linux, Tomcat Application server, Virtual Box, Shell </w:t>
      </w: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3A7215" w:rsidRDefault="003A7215"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r>
        <w:rPr>
          <w:rFonts w:ascii="Calibri" w:hAnsi="Calibri" w:cs="Calibri"/>
          <w:b/>
          <w:i/>
        </w:rPr>
        <w:t>PROJECTS # 2</w:t>
      </w:r>
    </w:p>
    <w:p w:rsidR="006F04ED" w:rsidRPr="00BF0999" w:rsidRDefault="006F04ED" w:rsidP="006F04ED">
      <w:pPr>
        <w:spacing w:line="240" w:lineRule="auto"/>
        <w:rPr>
          <w:rFonts w:ascii="Calibri" w:hAnsi="Calibri" w:cs="Calibri"/>
          <w:b/>
          <w:i/>
        </w:rPr>
      </w:pPr>
      <w:r>
        <w:rPr>
          <w:rFonts w:ascii="Calibri" w:hAnsi="Calibri" w:cs="Calibri"/>
          <w:b/>
        </w:rPr>
        <w:t>Devops/BR</w:t>
      </w:r>
      <w:r w:rsidRPr="00BF0999">
        <w:rPr>
          <w:rFonts w:ascii="Calibri" w:hAnsi="Calibri" w:cs="Calibri"/>
          <w:b/>
        </w:rPr>
        <w:t xml:space="preserve"> Engineer</w:t>
      </w:r>
      <w:r>
        <w:t>:</w:t>
      </w:r>
    </w:p>
    <w:p w:rsidR="006F04ED" w:rsidRPr="00447F75" w:rsidRDefault="006F04ED" w:rsidP="006F04ED">
      <w:pPr>
        <w:spacing w:line="240" w:lineRule="auto"/>
        <w:rPr>
          <w:rFonts w:ascii="Calibri" w:hAnsi="Calibri" w:cs="Calibri"/>
        </w:rPr>
      </w:pPr>
      <w:r w:rsidRPr="00447F75">
        <w:rPr>
          <w:rFonts w:ascii="Calibri" w:hAnsi="Calibri" w:cs="Calibri"/>
          <w:b/>
        </w:rPr>
        <w:t>Clint</w:t>
      </w:r>
      <w:r>
        <w:rPr>
          <w:rFonts w:ascii="Calibri" w:hAnsi="Calibri" w:cs="Calibri"/>
          <w:b/>
        </w:rPr>
        <w:t xml:space="preserve">                 </w:t>
      </w:r>
      <w:r w:rsidRPr="00447F75">
        <w:rPr>
          <w:rFonts w:ascii="Calibri" w:hAnsi="Calibri" w:cs="Calibri"/>
          <w:b/>
        </w:rPr>
        <w:t xml:space="preserve"> :</w:t>
      </w:r>
      <w:r>
        <w:rPr>
          <w:rFonts w:ascii="Calibri" w:hAnsi="Calibri" w:cs="Calibri"/>
          <w:b/>
        </w:rPr>
        <w:t xml:space="preserve"> </w:t>
      </w:r>
      <w:r w:rsidRPr="00CE2A33">
        <w:rPr>
          <w:rFonts w:ascii="Calibri" w:hAnsi="Calibri" w:cs="Calibri"/>
        </w:rPr>
        <w:t>Sears Holdings.</w:t>
      </w:r>
    </w:p>
    <w:p w:rsidR="006F04ED" w:rsidRPr="00BF0999" w:rsidRDefault="006F04ED" w:rsidP="006F04ED">
      <w:pPr>
        <w:spacing w:line="240" w:lineRule="auto"/>
        <w:rPr>
          <w:rFonts w:ascii="Calibri" w:hAnsi="Calibri" w:cs="Calibri"/>
        </w:rPr>
      </w:pPr>
      <w:r w:rsidRPr="00880809">
        <w:rPr>
          <w:rFonts w:ascii="Calibri" w:hAnsi="Calibri" w:cs="Calibri"/>
          <w:b/>
        </w:rPr>
        <w:t>Role</w:t>
      </w:r>
      <w:r w:rsidRPr="00880809">
        <w:rPr>
          <w:rFonts w:ascii="Calibri" w:hAnsi="Calibri" w:cs="Calibri"/>
        </w:rPr>
        <w:t xml:space="preserve"> </w:t>
      </w:r>
      <w:r>
        <w:rPr>
          <w:rFonts w:ascii="Calibri" w:hAnsi="Calibri" w:cs="Calibri"/>
        </w:rPr>
        <w:t xml:space="preserve">                 : </w:t>
      </w:r>
      <w:proofErr w:type="spellStart"/>
      <w:r w:rsidRPr="00CE2A33">
        <w:rPr>
          <w:rFonts w:ascii="Calibri" w:hAnsi="Calibri" w:cs="Calibri"/>
        </w:rPr>
        <w:t>DevOps</w:t>
      </w:r>
      <w:proofErr w:type="spellEnd"/>
      <w:r w:rsidRPr="00CE2A33">
        <w:rPr>
          <w:rFonts w:ascii="Calibri" w:hAnsi="Calibri" w:cs="Calibri"/>
        </w:rPr>
        <w:t xml:space="preserve"> and Build &amp; Release Engineer.</w:t>
      </w:r>
    </w:p>
    <w:p w:rsidR="006F04ED" w:rsidRDefault="006F04ED" w:rsidP="006F04ED">
      <w:pPr>
        <w:spacing w:line="240" w:lineRule="auto"/>
        <w:rPr>
          <w:rFonts w:ascii="Calibri" w:hAnsi="Calibri" w:cs="Calibri"/>
        </w:rPr>
      </w:pPr>
      <w:r w:rsidRPr="00880809">
        <w:rPr>
          <w:rFonts w:ascii="Calibri" w:hAnsi="Calibri" w:cs="Calibri"/>
          <w:b/>
        </w:rPr>
        <w:t>Location</w:t>
      </w:r>
      <w:r w:rsidRPr="00880809">
        <w:rPr>
          <w:rFonts w:ascii="Calibri" w:hAnsi="Calibri" w:cs="Calibri"/>
        </w:rPr>
        <w:t xml:space="preserve"> </w:t>
      </w:r>
      <w:r>
        <w:rPr>
          <w:rFonts w:ascii="Calibri" w:hAnsi="Calibri" w:cs="Calibri"/>
        </w:rPr>
        <w:t xml:space="preserve">          : Hyderabad.</w:t>
      </w:r>
      <w:r w:rsidRPr="00BF0999">
        <w:rPr>
          <w:rFonts w:ascii="Calibri" w:hAnsi="Calibri" w:cs="Calibri"/>
        </w:rPr>
        <w:t xml:space="preserve"> </w:t>
      </w: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r>
        <w:rPr>
          <w:b/>
          <w:i/>
          <w:sz w:val="24"/>
          <w:szCs w:val="24"/>
          <w:u w:val="single"/>
        </w:rPr>
        <w:t>Project Description:</w:t>
      </w:r>
    </w:p>
    <w:p w:rsidR="006F04ED" w:rsidRDefault="006F04ED" w:rsidP="006F04ED">
      <w:pPr>
        <w:pStyle w:val="Header"/>
        <w:tabs>
          <w:tab w:val="left" w:pos="540"/>
        </w:tabs>
        <w:spacing w:line="240" w:lineRule="auto"/>
        <w:ind w:right="360"/>
        <w:rPr>
          <w:b/>
          <w:i/>
          <w:sz w:val="24"/>
          <w:szCs w:val="24"/>
          <w:u w:val="single"/>
        </w:rPr>
      </w:pPr>
    </w:p>
    <w:p w:rsidR="006F04ED" w:rsidRPr="00573E75" w:rsidRDefault="006F04ED" w:rsidP="006F04ED">
      <w:pPr>
        <w:pStyle w:val="Header"/>
        <w:tabs>
          <w:tab w:val="left" w:pos="540"/>
        </w:tabs>
        <w:spacing w:line="240" w:lineRule="auto"/>
        <w:ind w:right="360"/>
        <w:jc w:val="both"/>
        <w:rPr>
          <w:sz w:val="24"/>
          <w:szCs w:val="24"/>
        </w:rPr>
      </w:pPr>
      <w:r w:rsidRPr="00573E75">
        <w:rPr>
          <w:sz w:val="24"/>
          <w:szCs w:val="24"/>
        </w:rPr>
        <w:t>Sears Hold</w:t>
      </w:r>
      <w:r>
        <w:rPr>
          <w:sz w:val="24"/>
          <w:szCs w:val="24"/>
        </w:rPr>
        <w:t xml:space="preserve">ings Corporation </w:t>
      </w:r>
      <w:r w:rsidRPr="0082069D">
        <w:rPr>
          <w:color w:val="000000"/>
          <w:sz w:val="24"/>
          <w:szCs w:val="24"/>
          <w:shd w:val="clear" w:color="auto" w:fill="FFFFFF"/>
        </w:rPr>
        <w:t>is a leading integrated</w:t>
      </w:r>
      <w:r w:rsidRPr="0082069D">
        <w:rPr>
          <w:color w:val="000000"/>
          <w:sz w:val="24"/>
          <w:szCs w:val="24"/>
        </w:rPr>
        <w:t xml:space="preserve"> </w:t>
      </w:r>
      <w:r w:rsidRPr="00573E75">
        <w:rPr>
          <w:sz w:val="24"/>
          <w:szCs w:val="24"/>
        </w:rPr>
        <w:t>retailer providing merchandise and related services</w:t>
      </w:r>
      <w:r>
        <w:rPr>
          <w:sz w:val="24"/>
          <w:szCs w:val="24"/>
        </w:rPr>
        <w:t xml:space="preserve"> and is part of Shop Your Way, </w:t>
      </w:r>
      <w:r w:rsidRPr="00573E75">
        <w:rPr>
          <w:sz w:val="24"/>
          <w:szCs w:val="24"/>
        </w:rPr>
        <w:t>a social shopping experience where members have receive benefits across a wide variety of physical and digital fo</w:t>
      </w:r>
      <w:r>
        <w:rPr>
          <w:sz w:val="24"/>
          <w:szCs w:val="24"/>
        </w:rPr>
        <w:t>rmats through shopyourway.com. Its</w:t>
      </w:r>
      <w:r w:rsidRPr="00573E75">
        <w:rPr>
          <w:sz w:val="24"/>
          <w:szCs w:val="24"/>
        </w:rPr>
        <w:t xml:space="preserve"> offers its </w:t>
      </w:r>
      <w:r>
        <w:rPr>
          <w:sz w:val="24"/>
          <w:szCs w:val="24"/>
        </w:rPr>
        <w:t xml:space="preserve">wide range of home merchandise, </w:t>
      </w:r>
      <w:r w:rsidRPr="00573E75">
        <w:rPr>
          <w:sz w:val="24"/>
          <w:szCs w:val="24"/>
        </w:rPr>
        <w:t>apparel and automotive products and services through Sears-branded and affiliated full-line and specialty retai</w:t>
      </w:r>
      <w:r>
        <w:rPr>
          <w:sz w:val="24"/>
          <w:szCs w:val="24"/>
        </w:rPr>
        <w:t xml:space="preserve">l stores in the United States. </w:t>
      </w:r>
      <w:r w:rsidRPr="00573E75">
        <w:rPr>
          <w:sz w:val="24"/>
          <w:szCs w:val="24"/>
        </w:rPr>
        <w:t>Sears, Roebuck also offers a variety of merchandise a</w:t>
      </w:r>
      <w:r>
        <w:rPr>
          <w:sz w:val="24"/>
          <w:szCs w:val="24"/>
        </w:rPr>
        <w:t xml:space="preserve">nd services through sears.com, </w:t>
      </w:r>
      <w:r w:rsidRPr="00573E75">
        <w:rPr>
          <w:sz w:val="24"/>
          <w:szCs w:val="24"/>
        </w:rPr>
        <w:t>offers consumers leading proprietary</w:t>
      </w:r>
    </w:p>
    <w:p w:rsidR="006F04ED" w:rsidRPr="00573E75" w:rsidRDefault="006F04ED" w:rsidP="006F04ED">
      <w:pPr>
        <w:pStyle w:val="Header"/>
        <w:tabs>
          <w:tab w:val="left" w:pos="540"/>
        </w:tabs>
        <w:spacing w:line="240" w:lineRule="auto"/>
        <w:ind w:right="360"/>
        <w:jc w:val="both"/>
        <w:rPr>
          <w:sz w:val="24"/>
          <w:szCs w:val="24"/>
        </w:rPr>
      </w:pPr>
      <w:r>
        <w:rPr>
          <w:sz w:val="24"/>
          <w:szCs w:val="24"/>
        </w:rPr>
        <w:t xml:space="preserve">The </w:t>
      </w:r>
      <w:r w:rsidRPr="00573E75">
        <w:rPr>
          <w:sz w:val="24"/>
          <w:szCs w:val="24"/>
        </w:rPr>
        <w:t>company is the nation's largest provider of home services, with more than 14 million service and installation calls made annually.</w:t>
      </w:r>
    </w:p>
    <w:p w:rsidR="006F04ED" w:rsidRDefault="006F04ED" w:rsidP="006F04ED">
      <w:pPr>
        <w:pStyle w:val="Header"/>
        <w:tabs>
          <w:tab w:val="left" w:pos="540"/>
        </w:tabs>
        <w:spacing w:line="240" w:lineRule="auto"/>
        <w:ind w:right="360"/>
        <w:rPr>
          <w:b/>
          <w:i/>
          <w:sz w:val="24"/>
          <w:szCs w:val="24"/>
          <w:u w:val="single"/>
        </w:rPr>
      </w:pPr>
    </w:p>
    <w:p w:rsidR="006F04ED" w:rsidRDefault="006F04ED" w:rsidP="006F04ED">
      <w:pPr>
        <w:pStyle w:val="Header"/>
        <w:tabs>
          <w:tab w:val="left" w:pos="540"/>
        </w:tabs>
        <w:spacing w:line="240" w:lineRule="auto"/>
        <w:ind w:right="360"/>
        <w:rPr>
          <w:b/>
          <w:i/>
          <w:sz w:val="24"/>
          <w:szCs w:val="24"/>
          <w:u w:val="single"/>
        </w:rPr>
      </w:pPr>
      <w:r w:rsidRPr="00237C6C">
        <w:rPr>
          <w:b/>
          <w:i/>
          <w:sz w:val="24"/>
          <w:szCs w:val="24"/>
          <w:u w:val="single"/>
        </w:rPr>
        <w:t>Roles and Responsibilities:</w:t>
      </w:r>
    </w:p>
    <w:p w:rsidR="006F04ED" w:rsidRDefault="006F04ED" w:rsidP="006F04ED">
      <w:pPr>
        <w:pStyle w:val="Header"/>
        <w:tabs>
          <w:tab w:val="left" w:pos="540"/>
        </w:tabs>
        <w:spacing w:line="240" w:lineRule="auto"/>
        <w:ind w:right="360"/>
        <w:rPr>
          <w:b/>
          <w:i/>
          <w:sz w:val="24"/>
          <w:szCs w:val="24"/>
          <w:u w:val="single"/>
        </w:rPr>
      </w:pPr>
    </w:p>
    <w:p w:rsidR="006F04ED" w:rsidRPr="00D30233" w:rsidRDefault="006F04ED" w:rsidP="006F04ED">
      <w:pPr>
        <w:pStyle w:val="Header"/>
        <w:tabs>
          <w:tab w:val="left" w:pos="540"/>
        </w:tabs>
        <w:spacing w:line="240" w:lineRule="auto"/>
        <w:ind w:right="360"/>
        <w:jc w:val="both"/>
        <w:rPr>
          <w:b/>
          <w:i/>
          <w:sz w:val="24"/>
          <w:szCs w:val="24"/>
          <w:u w:val="single"/>
        </w:rPr>
      </w:pPr>
    </w:p>
    <w:p w:rsidR="006F04ED" w:rsidRPr="00D30233" w:rsidRDefault="006F04ED" w:rsidP="006F04ED">
      <w:pPr>
        <w:pStyle w:val="ListParagraph"/>
        <w:numPr>
          <w:ilvl w:val="0"/>
          <w:numId w:val="4"/>
        </w:numPr>
        <w:spacing w:line="240" w:lineRule="auto"/>
        <w:contextualSpacing w:val="0"/>
        <w:jc w:val="both"/>
        <w:rPr>
          <w:rFonts w:ascii="Calibri" w:hAnsi="Calibri" w:cs="Calibri"/>
        </w:rPr>
      </w:pPr>
      <w:r w:rsidRPr="00D30233">
        <w:rPr>
          <w:rFonts w:ascii="Calibri" w:eastAsia="SymbolMT" w:hAnsi="Calibri" w:cs="Calibri"/>
          <w:bCs/>
          <w:color w:val="000000"/>
        </w:rPr>
        <w:t xml:space="preserve">Working experience in continuous integration using </w:t>
      </w:r>
      <w:proofErr w:type="spellStart"/>
      <w:r w:rsidRPr="00D30233">
        <w:rPr>
          <w:rFonts w:ascii="Calibri" w:eastAsia="SymbolMT" w:hAnsi="Calibri" w:cs="Calibri"/>
          <w:bCs/>
          <w:color w:val="000000"/>
        </w:rPr>
        <w:t>GitHub</w:t>
      </w:r>
      <w:proofErr w:type="spellEnd"/>
      <w:r w:rsidRPr="00D30233">
        <w:rPr>
          <w:rFonts w:ascii="Calibri" w:eastAsia="SymbolMT" w:hAnsi="Calibri" w:cs="Calibri"/>
          <w:bCs/>
          <w:color w:val="000000"/>
        </w:rPr>
        <w:t>, Maven, Jenkins and Aws.</w:t>
      </w:r>
    </w:p>
    <w:p w:rsidR="006F04ED" w:rsidRDefault="006F04ED" w:rsidP="006F04ED">
      <w:pPr>
        <w:pStyle w:val="ListParagraph"/>
        <w:numPr>
          <w:ilvl w:val="0"/>
          <w:numId w:val="4"/>
        </w:numPr>
        <w:spacing w:line="240" w:lineRule="auto"/>
        <w:contextualSpacing w:val="0"/>
        <w:jc w:val="both"/>
        <w:rPr>
          <w:rFonts w:ascii="Calibri" w:hAnsi="Calibri" w:cs="Calibri"/>
        </w:rPr>
      </w:pPr>
      <w:r w:rsidRPr="00D30233">
        <w:rPr>
          <w:rFonts w:ascii="Calibri" w:hAnsi="Calibri" w:cs="Calibri"/>
        </w:rPr>
        <w:t>Experienced in all SCM activities like Branching, Tagging and Backup/Restore etc.</w:t>
      </w:r>
    </w:p>
    <w:p w:rsidR="006F04ED" w:rsidRPr="00D30233" w:rsidRDefault="006F04ED" w:rsidP="006F04ED">
      <w:pPr>
        <w:pStyle w:val="ListParagraph"/>
        <w:numPr>
          <w:ilvl w:val="0"/>
          <w:numId w:val="4"/>
        </w:numPr>
        <w:suppressAutoHyphens w:val="0"/>
        <w:autoSpaceDE w:val="0"/>
        <w:autoSpaceDN w:val="0"/>
        <w:adjustRightInd w:val="0"/>
        <w:spacing w:line="240" w:lineRule="auto"/>
        <w:jc w:val="both"/>
        <w:rPr>
          <w:rFonts w:ascii="Calibri" w:hAnsi="Calibri" w:cs="Calibri"/>
        </w:rPr>
      </w:pPr>
      <w:r w:rsidRPr="00D30233">
        <w:rPr>
          <w:rFonts w:ascii="Calibri" w:hAnsi="Calibri" w:cs="Calibri"/>
        </w:rPr>
        <w:t>Configuring Jenkins jobs and schedule jobs using POLL SCM option and integrated the tools with Git &amp;Maven.</w:t>
      </w:r>
    </w:p>
    <w:p w:rsidR="006F04ED" w:rsidRPr="009A17D8" w:rsidRDefault="006F04ED" w:rsidP="006F04ED">
      <w:pPr>
        <w:pStyle w:val="ListParagraph"/>
        <w:numPr>
          <w:ilvl w:val="0"/>
          <w:numId w:val="4"/>
        </w:numPr>
        <w:spacing w:line="240" w:lineRule="auto"/>
        <w:contextualSpacing w:val="0"/>
        <w:jc w:val="both"/>
        <w:rPr>
          <w:rFonts w:ascii="Calibri" w:hAnsi="Calibri" w:cs="Calibri"/>
        </w:rPr>
      </w:pPr>
      <w:r w:rsidRPr="009A17D8">
        <w:rPr>
          <w:rFonts w:ascii="Calibri" w:hAnsi="Calibri" w:cs="Calibri"/>
        </w:rPr>
        <w:t>Monitoring daily builds using continuous integration tool Jenkins.</w:t>
      </w:r>
    </w:p>
    <w:p w:rsidR="006F04ED" w:rsidRPr="009C145F" w:rsidRDefault="006F04ED" w:rsidP="006F04ED">
      <w:pPr>
        <w:pStyle w:val="ListParagraph"/>
        <w:numPr>
          <w:ilvl w:val="0"/>
          <w:numId w:val="4"/>
        </w:numPr>
        <w:suppressAutoHyphens w:val="0"/>
        <w:autoSpaceDE w:val="0"/>
        <w:autoSpaceDN w:val="0"/>
        <w:adjustRightInd w:val="0"/>
        <w:spacing w:line="240" w:lineRule="auto"/>
        <w:jc w:val="both"/>
        <w:rPr>
          <w:rFonts w:ascii="Bookman Old Style" w:eastAsia="SymbolMT" w:hAnsi="Bookman Old Style"/>
          <w:bCs/>
          <w:color w:val="000000"/>
          <w:sz w:val="20"/>
          <w:szCs w:val="20"/>
        </w:rPr>
      </w:pPr>
      <w:r w:rsidRPr="007466B3">
        <w:rPr>
          <w:rFonts w:ascii="Calibri" w:eastAsia="SymbolMT" w:hAnsi="Calibri" w:cs="Calibri"/>
          <w:bCs/>
          <w:color w:val="000000"/>
        </w:rPr>
        <w:t>Deploying the JAR and WAR into Tomcat Application Server</w:t>
      </w:r>
      <w:r w:rsidRPr="00E27A89">
        <w:rPr>
          <w:rFonts w:ascii="Bookman Old Style" w:eastAsia="SymbolMT" w:hAnsi="Bookman Old Style"/>
          <w:bCs/>
          <w:color w:val="000000"/>
          <w:sz w:val="20"/>
          <w:szCs w:val="20"/>
        </w:rPr>
        <w:t>.</w:t>
      </w:r>
    </w:p>
    <w:p w:rsidR="006F04ED" w:rsidRPr="00641132" w:rsidRDefault="006F04ED" w:rsidP="006F04ED">
      <w:pPr>
        <w:pStyle w:val="ListParagraph"/>
        <w:numPr>
          <w:ilvl w:val="0"/>
          <w:numId w:val="4"/>
        </w:numPr>
        <w:spacing w:line="240" w:lineRule="auto"/>
        <w:contextualSpacing w:val="0"/>
        <w:jc w:val="both"/>
        <w:rPr>
          <w:rFonts w:ascii="Calibri" w:hAnsi="Calibri" w:cs="Calibri"/>
        </w:rPr>
      </w:pPr>
      <w:r w:rsidRPr="00D46AEB">
        <w:rPr>
          <w:rFonts w:ascii="Calibri" w:hAnsi="Calibri" w:cs="Calibri"/>
          <w:bCs/>
        </w:rPr>
        <w:t>Installed and configured Jenkins with different tools (plug-ins) for continues integration process</w:t>
      </w:r>
      <w:r>
        <w:rPr>
          <w:rFonts w:ascii="Calibri" w:hAnsi="Calibri" w:cs="Calibri"/>
          <w:bCs/>
        </w:rPr>
        <w:t>.</w:t>
      </w:r>
    </w:p>
    <w:p w:rsidR="006F04ED" w:rsidRPr="00641132" w:rsidRDefault="006F04ED" w:rsidP="006F04ED">
      <w:pPr>
        <w:pStyle w:val="ListParagraph"/>
        <w:numPr>
          <w:ilvl w:val="0"/>
          <w:numId w:val="4"/>
        </w:numPr>
        <w:spacing w:line="240" w:lineRule="auto"/>
        <w:contextualSpacing w:val="0"/>
        <w:jc w:val="both"/>
        <w:rPr>
          <w:rFonts w:ascii="Calibri" w:hAnsi="Calibri" w:cs="Calibri"/>
        </w:rPr>
      </w:pPr>
      <w:r w:rsidRPr="00641132">
        <w:rPr>
          <w:rFonts w:ascii="Calibri" w:hAnsi="Calibri" w:cs="Calibri"/>
          <w:color w:val="000000"/>
          <w:lang w:val="en-IN" w:eastAsia="en-IN"/>
        </w:rPr>
        <w:t>Works closely with the development team to integrate new features, components and assets into the build and release process.</w:t>
      </w:r>
    </w:p>
    <w:p w:rsidR="006F04ED" w:rsidRPr="00641132" w:rsidRDefault="006F04ED" w:rsidP="006F04ED">
      <w:pPr>
        <w:pStyle w:val="ListParagraph"/>
        <w:numPr>
          <w:ilvl w:val="0"/>
          <w:numId w:val="4"/>
        </w:numPr>
        <w:spacing w:line="240" w:lineRule="auto"/>
        <w:contextualSpacing w:val="0"/>
        <w:jc w:val="both"/>
        <w:rPr>
          <w:rFonts w:ascii="Calibri" w:hAnsi="Calibri" w:cs="Calibri"/>
        </w:rPr>
      </w:pPr>
      <w:r w:rsidRPr="00641132">
        <w:rPr>
          <w:rFonts w:ascii="Calibri" w:hAnsi="Calibri" w:cs="Calibri"/>
          <w:color w:val="000000"/>
          <w:lang w:val="en-IN" w:eastAsia="en-IN"/>
        </w:rPr>
        <w:t>Assists with troubleshooting, resolve build and release issues/errors, and other related processes and procedures.</w:t>
      </w:r>
    </w:p>
    <w:p w:rsidR="006F04ED" w:rsidRPr="00F219DD" w:rsidRDefault="006F04ED" w:rsidP="006F04ED">
      <w:pPr>
        <w:pStyle w:val="NoSpacing"/>
        <w:numPr>
          <w:ilvl w:val="0"/>
          <w:numId w:val="4"/>
        </w:numPr>
        <w:jc w:val="both"/>
        <w:rPr>
          <w:rFonts w:ascii="Calibri" w:hAnsi="Calibri" w:cs="Calibri"/>
          <w:sz w:val="24"/>
          <w:szCs w:val="24"/>
        </w:rPr>
      </w:pPr>
      <w:r w:rsidRPr="00F219DD">
        <w:rPr>
          <w:rFonts w:ascii="Calibri" w:hAnsi="Calibri" w:cs="Calibri"/>
          <w:sz w:val="24"/>
          <w:szCs w:val="24"/>
        </w:rPr>
        <w:t>Worked on middleware technologies like TOMCAT, Web logic.</w:t>
      </w:r>
    </w:p>
    <w:p w:rsidR="006F04ED" w:rsidRPr="0003532B" w:rsidRDefault="006F04ED" w:rsidP="006F04ED">
      <w:pPr>
        <w:numPr>
          <w:ilvl w:val="0"/>
          <w:numId w:val="4"/>
        </w:numPr>
        <w:spacing w:line="240" w:lineRule="auto"/>
        <w:jc w:val="both"/>
        <w:rPr>
          <w:rFonts w:ascii="Calibri" w:hAnsi="Calibri" w:cs="Calibri"/>
        </w:rPr>
      </w:pPr>
      <w:r w:rsidRPr="0003532B">
        <w:rPr>
          <w:rFonts w:ascii="Calibri" w:hAnsi="Calibri" w:cs="Calibri"/>
        </w:rPr>
        <w:t>Launch and managing Amazon EC2.</w:t>
      </w:r>
    </w:p>
    <w:p w:rsidR="006F04ED" w:rsidRPr="009A17D8" w:rsidRDefault="006F04ED" w:rsidP="006F04ED">
      <w:pPr>
        <w:pStyle w:val="NoSpacing"/>
        <w:numPr>
          <w:ilvl w:val="0"/>
          <w:numId w:val="4"/>
        </w:numPr>
        <w:jc w:val="both"/>
        <w:rPr>
          <w:rFonts w:ascii="Calibri" w:hAnsi="Calibri" w:cs="Calibri"/>
          <w:sz w:val="24"/>
          <w:szCs w:val="24"/>
        </w:rPr>
      </w:pPr>
      <w:r w:rsidRPr="009A17D8">
        <w:rPr>
          <w:rFonts w:ascii="Calibri" w:hAnsi="Calibri" w:cs="Calibri"/>
          <w:sz w:val="24"/>
          <w:szCs w:val="24"/>
        </w:rPr>
        <w:t xml:space="preserve">Taking snapshot on monthly basis for backup purpose. For storage managing </w:t>
      </w:r>
      <w:r>
        <w:rPr>
          <w:rFonts w:ascii="Calibri" w:hAnsi="Calibri" w:cs="Calibri"/>
          <w:sz w:val="24"/>
          <w:szCs w:val="24"/>
        </w:rPr>
        <w:t>EBS.</w:t>
      </w:r>
      <w:r w:rsidRPr="009A17D8">
        <w:rPr>
          <w:rFonts w:ascii="Calibri" w:hAnsi="Calibri" w:cs="Calibri"/>
          <w:sz w:val="24"/>
          <w:szCs w:val="24"/>
        </w:rPr>
        <w:t xml:space="preserve"> </w:t>
      </w:r>
      <w:r>
        <w:rPr>
          <w:rFonts w:ascii="Calibri" w:hAnsi="Calibri" w:cs="Calibri"/>
          <w:sz w:val="24"/>
          <w:szCs w:val="24"/>
        </w:rPr>
        <w:t>A</w:t>
      </w:r>
      <w:r w:rsidRPr="009A17D8">
        <w:rPr>
          <w:rFonts w:ascii="Calibri" w:hAnsi="Calibri" w:cs="Calibri"/>
          <w:sz w:val="24"/>
          <w:szCs w:val="24"/>
        </w:rPr>
        <w:t>nd S3 (Simple Storage Service).</w:t>
      </w:r>
    </w:p>
    <w:p w:rsidR="006F04ED" w:rsidRPr="009A17D8" w:rsidRDefault="006F04ED" w:rsidP="006F04ED">
      <w:pPr>
        <w:pStyle w:val="ListParagraph"/>
        <w:numPr>
          <w:ilvl w:val="0"/>
          <w:numId w:val="4"/>
        </w:numPr>
        <w:spacing w:line="240" w:lineRule="auto"/>
        <w:contextualSpacing w:val="0"/>
        <w:jc w:val="both"/>
        <w:rPr>
          <w:rFonts w:ascii="Calibri" w:hAnsi="Calibri" w:cs="Calibri"/>
        </w:rPr>
      </w:pPr>
      <w:r w:rsidRPr="009A17D8">
        <w:rPr>
          <w:rFonts w:ascii="Calibri" w:hAnsi="Calibri" w:cs="Calibri"/>
        </w:rPr>
        <w:t xml:space="preserve">Created custom </w:t>
      </w:r>
      <w:r>
        <w:rPr>
          <w:rFonts w:ascii="Calibri" w:hAnsi="Calibri" w:cs="Calibri"/>
        </w:rPr>
        <w:t xml:space="preserve">Dockers </w:t>
      </w:r>
      <w:r w:rsidRPr="009A17D8">
        <w:rPr>
          <w:rFonts w:ascii="Calibri" w:hAnsi="Calibri" w:cs="Calibri"/>
        </w:rPr>
        <w:t>images using Dockerfile.</w:t>
      </w:r>
    </w:p>
    <w:p w:rsidR="006F04ED" w:rsidRDefault="006F04ED" w:rsidP="006F04ED">
      <w:pPr>
        <w:pStyle w:val="ListParagraph"/>
        <w:numPr>
          <w:ilvl w:val="0"/>
          <w:numId w:val="4"/>
        </w:numPr>
        <w:spacing w:line="240" w:lineRule="auto"/>
        <w:contextualSpacing w:val="0"/>
        <w:jc w:val="both"/>
        <w:rPr>
          <w:rFonts w:ascii="Calibri" w:hAnsi="Calibri" w:cs="Calibri"/>
        </w:rPr>
      </w:pPr>
      <w:r w:rsidRPr="00CF1397">
        <w:rPr>
          <w:rFonts w:ascii="Calibri" w:hAnsi="Calibri" w:cs="Calibri"/>
        </w:rPr>
        <w:t>Identify, troubleshoot and resolve issues related to build and deploy process.</w:t>
      </w:r>
    </w:p>
    <w:p w:rsidR="006F04ED" w:rsidRPr="00C5320A" w:rsidRDefault="006F04ED" w:rsidP="006F04ED">
      <w:pPr>
        <w:pStyle w:val="ListParagraph"/>
        <w:numPr>
          <w:ilvl w:val="0"/>
          <w:numId w:val="4"/>
        </w:numPr>
        <w:spacing w:line="240" w:lineRule="auto"/>
        <w:contextualSpacing w:val="0"/>
        <w:jc w:val="both"/>
        <w:rPr>
          <w:rFonts w:ascii="Calibri" w:hAnsi="Calibri" w:cs="Calibri"/>
        </w:rPr>
      </w:pPr>
      <w:r w:rsidRPr="00C5320A">
        <w:rPr>
          <w:rFonts w:ascii="Calibri" w:hAnsi="Calibri" w:cs="Calibri"/>
          <w:color w:val="333333"/>
          <w:lang w:val="en-IN" w:eastAsia="en-IN"/>
        </w:rPr>
        <w:t>Automation of routine tasks where possible.</w:t>
      </w:r>
    </w:p>
    <w:p w:rsidR="006F04ED" w:rsidRPr="00C23736" w:rsidRDefault="006F04ED" w:rsidP="006F04ED">
      <w:pPr>
        <w:pStyle w:val="ListParagraph"/>
        <w:numPr>
          <w:ilvl w:val="0"/>
          <w:numId w:val="4"/>
        </w:numPr>
        <w:spacing w:line="240" w:lineRule="auto"/>
        <w:contextualSpacing w:val="0"/>
        <w:rPr>
          <w:rFonts w:ascii="Calibri" w:hAnsi="Calibri" w:cs="Calibri"/>
        </w:rPr>
      </w:pPr>
      <w:r w:rsidRPr="00E07BE4">
        <w:rPr>
          <w:rFonts w:ascii="Calibri" w:hAnsi="Calibri" w:cs="Calibri"/>
        </w:rPr>
        <w:t>Daily involved in team stand-up calls.</w:t>
      </w:r>
    </w:p>
    <w:p w:rsidR="006F04ED" w:rsidRPr="00C5320A" w:rsidRDefault="006F04ED" w:rsidP="006F04ED">
      <w:pPr>
        <w:pStyle w:val="ListParagraph"/>
        <w:spacing w:line="240" w:lineRule="auto"/>
        <w:contextualSpacing w:val="0"/>
        <w:jc w:val="both"/>
        <w:rPr>
          <w:rFonts w:ascii="Calibri" w:hAnsi="Calibri" w:cs="Calibri"/>
        </w:rPr>
      </w:pPr>
    </w:p>
    <w:p w:rsidR="006F04ED" w:rsidRPr="00C5320A" w:rsidRDefault="006F04ED" w:rsidP="006F04ED">
      <w:pPr>
        <w:spacing w:line="240" w:lineRule="auto"/>
        <w:ind w:left="360"/>
        <w:jc w:val="both"/>
        <w:rPr>
          <w:rFonts w:ascii="Calibri" w:hAnsi="Calibri" w:cs="Calibri"/>
        </w:rPr>
      </w:pPr>
    </w:p>
    <w:p w:rsidR="006F04ED" w:rsidRDefault="00DB77E2" w:rsidP="006F04ED">
      <w:pPr>
        <w:pStyle w:val="Header"/>
        <w:tabs>
          <w:tab w:val="left" w:pos="540"/>
        </w:tabs>
        <w:ind w:right="360"/>
        <w:jc w:val="both"/>
        <w:rPr>
          <w:sz w:val="24"/>
          <w:szCs w:val="24"/>
        </w:rPr>
      </w:pPr>
      <w:r w:rsidRPr="00665256">
        <w:rPr>
          <w:b/>
          <w:color w:val="000000"/>
          <w:sz w:val="24"/>
          <w:szCs w:val="24"/>
        </w:rPr>
        <w:lastRenderedPageBreak/>
        <w:t>Environment</w:t>
      </w:r>
      <w:r>
        <w:rPr>
          <w:color w:val="000000"/>
          <w:sz w:val="24"/>
          <w:szCs w:val="24"/>
        </w:rPr>
        <w:t>:</w:t>
      </w:r>
      <w:r w:rsidR="006F04ED">
        <w:rPr>
          <w:color w:val="000000"/>
          <w:sz w:val="24"/>
          <w:szCs w:val="24"/>
        </w:rPr>
        <w:t xml:space="preserve"> Git</w:t>
      </w:r>
      <w:r w:rsidR="006F04ED">
        <w:rPr>
          <w:color w:val="000000"/>
          <w:sz w:val="24"/>
          <w:szCs w:val="24"/>
          <w:lang w:val="en-GB"/>
        </w:rPr>
        <w:t>, Maven, Jenkins,</w:t>
      </w:r>
      <w:r w:rsidR="006F04ED" w:rsidRPr="00665256">
        <w:rPr>
          <w:color w:val="000000"/>
          <w:sz w:val="24"/>
          <w:szCs w:val="24"/>
          <w:lang w:val="en-GB"/>
        </w:rPr>
        <w:t xml:space="preserve"> </w:t>
      </w:r>
      <w:r w:rsidR="006F04ED">
        <w:rPr>
          <w:color w:val="000000"/>
          <w:sz w:val="24"/>
          <w:szCs w:val="24"/>
          <w:lang w:val="en-GB"/>
        </w:rPr>
        <w:t>Jira, Linux, Putty Apache Tomcat</w:t>
      </w:r>
      <w:r w:rsidR="005C770F">
        <w:rPr>
          <w:color w:val="000000"/>
          <w:sz w:val="24"/>
          <w:szCs w:val="24"/>
          <w:lang w:val="en-GB"/>
        </w:rPr>
        <w:t>, Web logic</w:t>
      </w:r>
      <w:r w:rsidR="00B52A96">
        <w:rPr>
          <w:color w:val="000000"/>
          <w:sz w:val="24"/>
          <w:szCs w:val="24"/>
          <w:lang w:val="en-GB"/>
        </w:rPr>
        <w:t>,</w:t>
      </w:r>
      <w:r w:rsidR="006F04ED">
        <w:rPr>
          <w:color w:val="000000"/>
          <w:sz w:val="24"/>
          <w:szCs w:val="24"/>
          <w:lang w:val="en-GB"/>
        </w:rPr>
        <w:t xml:space="preserve"> Ansible, Dockers, AWS Tolls like (Ec2, EBS, S3...).</w:t>
      </w: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spacing w:line="240" w:lineRule="auto"/>
        <w:rPr>
          <w:rFonts w:ascii="Calibri" w:hAnsi="Calibri" w:cs="Calibri"/>
          <w:b/>
          <w:i/>
        </w:rPr>
      </w:pPr>
    </w:p>
    <w:p w:rsidR="006F04ED" w:rsidRDefault="006F04ED" w:rsidP="006F04E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240" w:lineRule="auto"/>
        <w:rPr>
          <w:rFonts w:ascii="Calibri" w:hAnsi="Calibri" w:cs="Calibri"/>
          <w:b/>
          <w:i/>
        </w:rPr>
      </w:pPr>
      <w:proofErr w:type="gramStart"/>
      <w:r w:rsidRPr="00BF0999">
        <w:rPr>
          <w:rFonts w:ascii="Calibri" w:hAnsi="Calibri" w:cs="Calibri"/>
          <w:b/>
          <w:i/>
        </w:rPr>
        <w:t>PROJECTS #</w:t>
      </w:r>
      <w:r>
        <w:rPr>
          <w:rFonts w:ascii="Calibri" w:hAnsi="Calibri" w:cs="Calibri"/>
          <w:b/>
          <w:i/>
        </w:rPr>
        <w:t xml:space="preserve"> 3.</w:t>
      </w:r>
      <w:proofErr w:type="gramEnd"/>
      <w:r>
        <w:rPr>
          <w:rFonts w:ascii="Calibri" w:hAnsi="Calibri" w:cs="Calibri"/>
          <w:b/>
          <w:i/>
        </w:rPr>
        <w:t xml:space="preserve"> </w:t>
      </w:r>
      <w:r>
        <w:rPr>
          <w:rFonts w:ascii="Calibri" w:hAnsi="Calibri" w:cs="Calibri"/>
          <w:b/>
          <w:i/>
        </w:rPr>
        <w:tab/>
      </w:r>
      <w:r>
        <w:rPr>
          <w:rFonts w:ascii="Calibri" w:hAnsi="Calibri" w:cs="Calibri"/>
          <w:b/>
          <w:i/>
        </w:rPr>
        <w:tab/>
      </w:r>
      <w:r>
        <w:rPr>
          <w:rFonts w:ascii="Calibri" w:hAnsi="Calibri" w:cs="Calibri"/>
          <w:b/>
          <w:i/>
        </w:rPr>
        <w:tab/>
      </w:r>
      <w:r>
        <w:rPr>
          <w:rFonts w:ascii="Calibri" w:hAnsi="Calibri" w:cs="Calibri"/>
          <w:b/>
          <w:i/>
        </w:rPr>
        <w:tab/>
      </w:r>
      <w:r>
        <w:rPr>
          <w:rFonts w:ascii="Calibri" w:hAnsi="Calibri" w:cs="Calibri"/>
          <w:b/>
          <w:i/>
        </w:rPr>
        <w:tab/>
        <w:t xml:space="preserve">         </w:t>
      </w:r>
      <w:r>
        <w:rPr>
          <w:rFonts w:ascii="Calibri" w:hAnsi="Calibri" w:cs="Calibri"/>
          <w:b/>
          <w:i/>
        </w:rPr>
        <w:tab/>
      </w:r>
      <w:r>
        <w:rPr>
          <w:rFonts w:ascii="Calibri" w:hAnsi="Calibri" w:cs="Calibri"/>
          <w:b/>
          <w:i/>
        </w:rPr>
        <w:tab/>
      </w:r>
      <w:proofErr w:type="gramStart"/>
      <w:r w:rsidRPr="00835634">
        <w:rPr>
          <w:rFonts w:ascii="Calibri" w:hAnsi="Calibri" w:cs="Calibri"/>
          <w:b/>
        </w:rPr>
        <w:t>Dec-2016 Sept-2017.</w:t>
      </w:r>
      <w:proofErr w:type="gramEnd"/>
      <w:r w:rsidRPr="00835634">
        <w:rPr>
          <w:rFonts w:ascii="Calibri" w:hAnsi="Calibri" w:cs="Calibri"/>
          <w:b/>
          <w:i/>
        </w:rPr>
        <w:tab/>
      </w:r>
    </w:p>
    <w:p w:rsidR="006F04ED" w:rsidRPr="00BF0999" w:rsidRDefault="006F04ED" w:rsidP="006F04ED">
      <w:pPr>
        <w:spacing w:line="240" w:lineRule="auto"/>
        <w:rPr>
          <w:rFonts w:ascii="Calibri" w:hAnsi="Calibri" w:cs="Calibri"/>
          <w:b/>
          <w:i/>
        </w:rPr>
      </w:pPr>
      <w:r w:rsidRPr="00880809">
        <w:rPr>
          <w:rFonts w:ascii="Calibri" w:hAnsi="Calibri" w:cs="Calibri"/>
          <w:b/>
        </w:rPr>
        <w:t>Linux/Aws Engineer</w:t>
      </w:r>
      <w:r>
        <w:t>:</w:t>
      </w:r>
    </w:p>
    <w:p w:rsidR="006F04ED" w:rsidRDefault="006F04ED" w:rsidP="006F04ED">
      <w:pPr>
        <w:spacing w:line="240" w:lineRule="auto"/>
        <w:rPr>
          <w:rFonts w:ascii="Calibri" w:hAnsi="Calibri" w:cs="Calibri"/>
        </w:rPr>
      </w:pPr>
      <w:r w:rsidRPr="00880809">
        <w:rPr>
          <w:rFonts w:ascii="Calibri" w:hAnsi="Calibri" w:cs="Calibri"/>
          <w:b/>
        </w:rPr>
        <w:t>Organization</w:t>
      </w:r>
      <w:r>
        <w:rPr>
          <w:rFonts w:ascii="Calibri" w:hAnsi="Calibri" w:cs="Calibri"/>
          <w:b/>
          <w:i/>
        </w:rPr>
        <w:t xml:space="preserve">  </w:t>
      </w:r>
      <w:r w:rsidRPr="00E47466">
        <w:rPr>
          <w:rFonts w:ascii="Calibri" w:hAnsi="Calibri" w:cs="Calibri"/>
          <w:b/>
        </w:rPr>
        <w:t xml:space="preserve"> :</w:t>
      </w:r>
      <w:r w:rsidR="0042512B">
        <w:rPr>
          <w:rFonts w:ascii="Calibri" w:hAnsi="Calibri" w:cs="Calibri"/>
        </w:rPr>
        <w:t xml:space="preserve"> 3i InfoTech.</w:t>
      </w:r>
    </w:p>
    <w:p w:rsidR="006F04ED" w:rsidRPr="00BF0999" w:rsidRDefault="006F04ED" w:rsidP="006F04ED">
      <w:pPr>
        <w:spacing w:line="240" w:lineRule="auto"/>
        <w:rPr>
          <w:rFonts w:ascii="Calibri" w:hAnsi="Calibri" w:cs="Calibri"/>
        </w:rPr>
      </w:pPr>
      <w:r w:rsidRPr="00880809">
        <w:rPr>
          <w:rFonts w:ascii="Calibri" w:hAnsi="Calibri" w:cs="Calibri"/>
          <w:b/>
        </w:rPr>
        <w:t>Role</w:t>
      </w:r>
      <w:r w:rsidRPr="00880809">
        <w:rPr>
          <w:rFonts w:ascii="Calibri" w:hAnsi="Calibri" w:cs="Calibri"/>
        </w:rPr>
        <w:t xml:space="preserve"> </w:t>
      </w:r>
      <w:r>
        <w:rPr>
          <w:rFonts w:ascii="Calibri" w:hAnsi="Calibri" w:cs="Calibri"/>
        </w:rPr>
        <w:t xml:space="preserve">                 : System Engineer.</w:t>
      </w:r>
    </w:p>
    <w:p w:rsidR="006F04ED" w:rsidRPr="00BF0999" w:rsidRDefault="006F04ED" w:rsidP="006F04ED">
      <w:pPr>
        <w:spacing w:line="240" w:lineRule="auto"/>
        <w:rPr>
          <w:rFonts w:ascii="Calibri" w:hAnsi="Calibri" w:cs="Calibri"/>
        </w:rPr>
      </w:pPr>
      <w:r w:rsidRPr="00880809">
        <w:rPr>
          <w:rFonts w:ascii="Calibri" w:hAnsi="Calibri" w:cs="Calibri"/>
          <w:b/>
        </w:rPr>
        <w:t>Duration</w:t>
      </w:r>
      <w:r>
        <w:rPr>
          <w:rFonts w:ascii="Calibri" w:hAnsi="Calibri" w:cs="Calibri"/>
          <w:b/>
          <w:i/>
        </w:rPr>
        <w:t xml:space="preserve">          </w:t>
      </w:r>
      <w:r w:rsidRPr="00BF0999">
        <w:rPr>
          <w:rFonts w:ascii="Calibri" w:hAnsi="Calibri" w:cs="Calibri"/>
        </w:rPr>
        <w:t>:</w:t>
      </w:r>
      <w:r>
        <w:rPr>
          <w:rFonts w:ascii="Calibri" w:hAnsi="Calibri" w:cs="Calibri"/>
        </w:rPr>
        <w:t xml:space="preserve"> </w:t>
      </w:r>
      <w:r w:rsidRPr="00D04139">
        <w:rPr>
          <w:rFonts w:ascii="Calibri" w:hAnsi="Calibri" w:cs="Calibri"/>
        </w:rPr>
        <w:t>Dec-2016 Sept-2017.</w:t>
      </w:r>
    </w:p>
    <w:p w:rsidR="006F04ED" w:rsidRPr="00BF0999" w:rsidRDefault="006F04ED" w:rsidP="006F04ED">
      <w:pPr>
        <w:spacing w:line="240" w:lineRule="auto"/>
        <w:rPr>
          <w:rFonts w:ascii="Calibri" w:hAnsi="Calibri" w:cs="Calibri"/>
        </w:rPr>
      </w:pPr>
      <w:r w:rsidRPr="00880809">
        <w:rPr>
          <w:rFonts w:ascii="Calibri" w:hAnsi="Calibri" w:cs="Calibri"/>
          <w:b/>
        </w:rPr>
        <w:t>Location</w:t>
      </w:r>
      <w:r w:rsidRPr="00880809">
        <w:rPr>
          <w:rFonts w:ascii="Calibri" w:hAnsi="Calibri" w:cs="Calibri"/>
        </w:rPr>
        <w:t xml:space="preserve"> </w:t>
      </w:r>
      <w:r>
        <w:rPr>
          <w:rFonts w:ascii="Calibri" w:hAnsi="Calibri" w:cs="Calibri"/>
        </w:rPr>
        <w:t xml:space="preserve">          : Hyderabad.</w:t>
      </w:r>
      <w:r w:rsidRPr="00BF0999">
        <w:rPr>
          <w:rFonts w:ascii="Calibri" w:hAnsi="Calibri" w:cs="Calibri"/>
        </w:rPr>
        <w:t xml:space="preserve"> </w:t>
      </w:r>
    </w:p>
    <w:p w:rsidR="006F04ED" w:rsidRDefault="006F04ED" w:rsidP="006F04ED">
      <w:pPr>
        <w:spacing w:line="240" w:lineRule="auto"/>
      </w:pPr>
    </w:p>
    <w:p w:rsidR="006F04ED" w:rsidRPr="00237C6C" w:rsidRDefault="006F04ED" w:rsidP="006F04ED">
      <w:pPr>
        <w:pStyle w:val="Header"/>
        <w:tabs>
          <w:tab w:val="left" w:pos="540"/>
        </w:tabs>
        <w:spacing w:line="240" w:lineRule="auto"/>
        <w:ind w:right="360"/>
        <w:rPr>
          <w:b/>
          <w:i/>
          <w:sz w:val="24"/>
          <w:szCs w:val="24"/>
          <w:u w:val="single"/>
        </w:rPr>
      </w:pPr>
      <w:r w:rsidRPr="00237C6C">
        <w:rPr>
          <w:b/>
          <w:i/>
          <w:sz w:val="24"/>
          <w:szCs w:val="24"/>
          <w:u w:val="single"/>
        </w:rPr>
        <w:t>Roles and Responsibilities:</w:t>
      </w:r>
    </w:p>
    <w:p w:rsidR="006F04ED" w:rsidRDefault="006F04ED" w:rsidP="006F04ED">
      <w:pPr>
        <w:spacing w:line="240" w:lineRule="auto"/>
      </w:pPr>
    </w:p>
    <w:p w:rsidR="006F04ED" w:rsidRPr="002A1216" w:rsidRDefault="006F04ED" w:rsidP="006F04ED">
      <w:pPr>
        <w:numPr>
          <w:ilvl w:val="0"/>
          <w:numId w:val="4"/>
        </w:numPr>
        <w:spacing w:line="276" w:lineRule="auto"/>
        <w:jc w:val="both"/>
        <w:rPr>
          <w:rFonts w:ascii="Calibri" w:hAnsi="Calibri" w:cs="Calibri"/>
        </w:rPr>
      </w:pPr>
      <w:r w:rsidRPr="002A1216">
        <w:rPr>
          <w:rFonts w:ascii="Calibri" w:hAnsi="Calibri" w:cs="Calibri"/>
        </w:rPr>
        <w:t>Installation, Configuration, Maintenance and Administration of Red Hat Enterprise Linux 4/5.</w:t>
      </w:r>
    </w:p>
    <w:p w:rsidR="006F04ED" w:rsidRPr="00E30B85" w:rsidRDefault="006F04ED" w:rsidP="006F04ED">
      <w:pPr>
        <w:pStyle w:val="ListParagraph"/>
        <w:numPr>
          <w:ilvl w:val="0"/>
          <w:numId w:val="4"/>
        </w:numPr>
        <w:spacing w:line="240" w:lineRule="auto"/>
        <w:contextualSpacing w:val="0"/>
        <w:rPr>
          <w:rFonts w:ascii="Calibri" w:hAnsi="Calibri" w:cs="Calibri"/>
        </w:rPr>
      </w:pPr>
      <w:r w:rsidRPr="00880809">
        <w:rPr>
          <w:rFonts w:ascii="Calibri" w:hAnsi="Calibri" w:cs="Calibri"/>
        </w:rPr>
        <w:t>U</w:t>
      </w:r>
      <w:r>
        <w:rPr>
          <w:rFonts w:ascii="Calibri" w:hAnsi="Calibri" w:cs="Calibri"/>
        </w:rPr>
        <w:t>s</w:t>
      </w:r>
      <w:r w:rsidRPr="00880809">
        <w:rPr>
          <w:rFonts w:ascii="Calibri" w:hAnsi="Calibri" w:cs="Calibri"/>
        </w:rPr>
        <w:t>er administration, creating, modifying and deletion password.</w:t>
      </w:r>
    </w:p>
    <w:p w:rsidR="006F04ED" w:rsidRPr="00E30B85" w:rsidRDefault="006F04ED" w:rsidP="006F04ED">
      <w:pPr>
        <w:pStyle w:val="ListParagraph"/>
        <w:numPr>
          <w:ilvl w:val="0"/>
          <w:numId w:val="4"/>
        </w:numPr>
        <w:spacing w:line="240" w:lineRule="auto"/>
        <w:contextualSpacing w:val="0"/>
        <w:rPr>
          <w:rFonts w:ascii="Calibri" w:hAnsi="Calibri" w:cs="Calibri"/>
        </w:rPr>
      </w:pPr>
      <w:r w:rsidRPr="00880809">
        <w:rPr>
          <w:rFonts w:ascii="Calibri" w:hAnsi="Calibri" w:cs="Calibri"/>
        </w:rPr>
        <w:t>Backup, Restore.</w:t>
      </w:r>
    </w:p>
    <w:p w:rsidR="006F04ED" w:rsidRPr="00E30B85" w:rsidRDefault="006F04ED" w:rsidP="006F04ED">
      <w:pPr>
        <w:pStyle w:val="NoSpacing"/>
        <w:numPr>
          <w:ilvl w:val="0"/>
          <w:numId w:val="4"/>
        </w:numPr>
        <w:jc w:val="both"/>
        <w:rPr>
          <w:rFonts w:ascii="Calibri" w:hAnsi="Calibri" w:cs="Calibri"/>
          <w:sz w:val="24"/>
          <w:szCs w:val="24"/>
        </w:rPr>
      </w:pPr>
      <w:r w:rsidRPr="00E30B85">
        <w:rPr>
          <w:rFonts w:ascii="Calibri" w:hAnsi="Calibri" w:cs="Calibri"/>
          <w:sz w:val="24"/>
          <w:szCs w:val="24"/>
        </w:rPr>
        <w:t>Account management for workplace environment users. Setting up user accounts assign privileges, and user permissions</w:t>
      </w:r>
    </w:p>
    <w:p w:rsidR="006F04ED" w:rsidRPr="00A63534" w:rsidRDefault="006F04ED" w:rsidP="006F04ED">
      <w:pPr>
        <w:pStyle w:val="NoSpacing"/>
        <w:numPr>
          <w:ilvl w:val="0"/>
          <w:numId w:val="4"/>
        </w:numPr>
        <w:jc w:val="both"/>
        <w:rPr>
          <w:rFonts w:ascii="Calibri" w:hAnsi="Calibri" w:cs="Calibri"/>
          <w:sz w:val="24"/>
          <w:szCs w:val="24"/>
        </w:rPr>
      </w:pPr>
      <w:r w:rsidRPr="00E30B85">
        <w:rPr>
          <w:rFonts w:ascii="Calibri" w:eastAsia="Calibri" w:hAnsi="Calibri" w:cs="Calibri"/>
          <w:sz w:val="24"/>
          <w:szCs w:val="24"/>
        </w:rPr>
        <w:t xml:space="preserve">Experience in implementing and configuring network services such as </w:t>
      </w:r>
      <w:r w:rsidRPr="00A63534">
        <w:rPr>
          <w:rFonts w:ascii="Calibri" w:eastAsia="Calibri" w:hAnsi="Calibri" w:cs="Calibri"/>
          <w:sz w:val="24"/>
          <w:szCs w:val="24"/>
        </w:rPr>
        <w:t>HTTP, DHCP,</w:t>
      </w:r>
      <w:r w:rsidRPr="00E30B85">
        <w:rPr>
          <w:rFonts w:ascii="Calibri" w:eastAsia="Calibri" w:hAnsi="Calibri" w:cs="Calibri"/>
          <w:sz w:val="24"/>
          <w:szCs w:val="24"/>
        </w:rPr>
        <w:t xml:space="preserve"> and </w:t>
      </w:r>
      <w:r w:rsidRPr="00A63534">
        <w:rPr>
          <w:rFonts w:ascii="Calibri" w:eastAsia="Calibri" w:hAnsi="Calibri" w:cs="Calibri"/>
          <w:sz w:val="24"/>
          <w:szCs w:val="24"/>
        </w:rPr>
        <w:t>TFTP</w:t>
      </w:r>
      <w:r>
        <w:rPr>
          <w:rFonts w:ascii="Calibri" w:eastAsia="Calibri" w:hAnsi="Calibri" w:cs="Calibri"/>
          <w:sz w:val="24"/>
          <w:szCs w:val="24"/>
        </w:rPr>
        <w:t>.</w:t>
      </w:r>
    </w:p>
    <w:p w:rsidR="006F04ED" w:rsidRPr="00A63534" w:rsidRDefault="006F04ED" w:rsidP="006F04ED">
      <w:pPr>
        <w:pStyle w:val="NoSpacing"/>
        <w:numPr>
          <w:ilvl w:val="0"/>
          <w:numId w:val="4"/>
        </w:numPr>
        <w:jc w:val="both"/>
        <w:rPr>
          <w:rFonts w:ascii="Calibri" w:hAnsi="Calibri" w:cs="Calibri"/>
          <w:sz w:val="24"/>
          <w:szCs w:val="24"/>
        </w:rPr>
      </w:pPr>
      <w:r w:rsidRPr="00E30B85">
        <w:rPr>
          <w:rFonts w:ascii="Calibri" w:hAnsi="Calibri" w:cs="Calibri"/>
          <w:sz w:val="24"/>
          <w:szCs w:val="24"/>
        </w:rPr>
        <w:t xml:space="preserve">Working with file systems like </w:t>
      </w:r>
      <w:r w:rsidRPr="00A63534">
        <w:rPr>
          <w:rFonts w:ascii="Calibri" w:hAnsi="Calibri" w:cs="Calibri"/>
          <w:sz w:val="24"/>
          <w:szCs w:val="24"/>
        </w:rPr>
        <w:t>NFS, FTP.</w:t>
      </w:r>
    </w:p>
    <w:p w:rsidR="006F04ED" w:rsidRPr="00E30B85" w:rsidRDefault="006F04ED" w:rsidP="006F04ED">
      <w:pPr>
        <w:pStyle w:val="NoSpacing"/>
        <w:numPr>
          <w:ilvl w:val="0"/>
          <w:numId w:val="4"/>
        </w:numPr>
        <w:jc w:val="both"/>
        <w:rPr>
          <w:rFonts w:ascii="Calibri" w:hAnsi="Calibri" w:cs="Calibri"/>
          <w:sz w:val="24"/>
          <w:szCs w:val="24"/>
        </w:rPr>
      </w:pPr>
      <w:r w:rsidRPr="00E30B85">
        <w:rPr>
          <w:rFonts w:ascii="Calibri" w:hAnsi="Calibri" w:cs="Calibri"/>
          <w:sz w:val="24"/>
          <w:szCs w:val="24"/>
        </w:rPr>
        <w:t>Setting up of Corn tab jobs for scheduling few tasks.</w:t>
      </w:r>
    </w:p>
    <w:p w:rsidR="006F04ED" w:rsidRPr="002A1216" w:rsidRDefault="006F04ED" w:rsidP="006F04ED">
      <w:pPr>
        <w:pStyle w:val="ListParagraph"/>
        <w:numPr>
          <w:ilvl w:val="0"/>
          <w:numId w:val="4"/>
        </w:numPr>
        <w:spacing w:line="240" w:lineRule="auto"/>
        <w:jc w:val="both"/>
        <w:rPr>
          <w:rFonts w:ascii="Calibri" w:hAnsi="Calibri" w:cs="Calibri"/>
        </w:rPr>
      </w:pPr>
      <w:r w:rsidRPr="00E30B85">
        <w:rPr>
          <w:rFonts w:ascii="Calibri" w:hAnsi="Calibri" w:cs="Calibri"/>
        </w:rPr>
        <w:t>Installed Apache/Tomcat Server.</w:t>
      </w:r>
    </w:p>
    <w:p w:rsidR="006F04ED" w:rsidRPr="00E30B85" w:rsidRDefault="006F04ED" w:rsidP="006F04ED">
      <w:pPr>
        <w:pStyle w:val="NoSpacing"/>
        <w:numPr>
          <w:ilvl w:val="0"/>
          <w:numId w:val="4"/>
        </w:numPr>
        <w:jc w:val="both"/>
        <w:rPr>
          <w:rFonts w:ascii="Calibri" w:hAnsi="Calibri" w:cs="Calibri"/>
          <w:sz w:val="24"/>
          <w:szCs w:val="24"/>
        </w:rPr>
      </w:pPr>
      <w:r w:rsidRPr="00E30B85">
        <w:rPr>
          <w:rFonts w:ascii="Calibri" w:eastAsia="Calibri" w:hAnsi="Calibri" w:cs="Calibri"/>
          <w:sz w:val="24"/>
          <w:szCs w:val="24"/>
        </w:rPr>
        <w:t>Troubleshooting network and system related problems</w:t>
      </w:r>
      <w:r>
        <w:rPr>
          <w:rFonts w:ascii="Calibri" w:eastAsia="Calibri" w:hAnsi="Calibri" w:cs="Calibri"/>
          <w:sz w:val="24"/>
          <w:szCs w:val="24"/>
        </w:rPr>
        <w:t>.</w:t>
      </w:r>
    </w:p>
    <w:p w:rsidR="006F04ED" w:rsidRDefault="006F04ED" w:rsidP="006F04ED">
      <w:pPr>
        <w:numPr>
          <w:ilvl w:val="0"/>
          <w:numId w:val="4"/>
        </w:numPr>
        <w:spacing w:line="240" w:lineRule="auto"/>
        <w:contextualSpacing/>
        <w:jc w:val="both"/>
        <w:rPr>
          <w:rFonts w:ascii="Calibri" w:eastAsia="Cambria" w:hAnsi="Calibri" w:cs="Calibri"/>
          <w:b/>
        </w:rPr>
      </w:pPr>
      <w:r w:rsidRPr="00E30B85">
        <w:rPr>
          <w:rFonts w:ascii="Calibri" w:hAnsi="Calibri" w:cs="Calibri"/>
          <w:color w:val="000000"/>
        </w:rPr>
        <w:t xml:space="preserve">Installing packages on Linux servers using </w:t>
      </w:r>
      <w:r w:rsidRPr="00A63534">
        <w:rPr>
          <w:rFonts w:ascii="Calibri" w:hAnsi="Calibri" w:cs="Calibri"/>
          <w:color w:val="000000"/>
        </w:rPr>
        <w:t>YUM</w:t>
      </w:r>
      <w:r w:rsidRPr="00E30B85">
        <w:rPr>
          <w:rFonts w:ascii="Calibri" w:hAnsi="Calibri" w:cs="Calibri"/>
          <w:b/>
          <w:color w:val="000000"/>
        </w:rPr>
        <w:t xml:space="preserve"> </w:t>
      </w:r>
      <w:r w:rsidRPr="00E30B85">
        <w:rPr>
          <w:rFonts w:ascii="Calibri" w:hAnsi="Calibri" w:cs="Calibri"/>
          <w:color w:val="000000"/>
        </w:rPr>
        <w:t xml:space="preserve">and </w:t>
      </w:r>
      <w:r w:rsidRPr="00A63534">
        <w:rPr>
          <w:rFonts w:ascii="Calibri" w:hAnsi="Calibri" w:cs="Calibri"/>
          <w:color w:val="000000"/>
        </w:rPr>
        <w:t>RPM</w:t>
      </w:r>
      <w:r w:rsidRPr="00E30B85">
        <w:rPr>
          <w:rFonts w:ascii="Calibri" w:hAnsi="Calibri" w:cs="Calibri"/>
          <w:color w:val="000000"/>
        </w:rPr>
        <w:t xml:space="preserve"> utilities</w:t>
      </w:r>
      <w:r w:rsidRPr="00E30B85">
        <w:rPr>
          <w:rFonts w:ascii="Calibri" w:hAnsi="Calibri" w:cs="Calibri"/>
          <w:b/>
          <w:color w:val="333333"/>
        </w:rPr>
        <w:t>.</w:t>
      </w:r>
    </w:p>
    <w:p w:rsidR="006F04ED" w:rsidRPr="002A1216" w:rsidRDefault="006F04ED" w:rsidP="006F04ED">
      <w:pPr>
        <w:numPr>
          <w:ilvl w:val="0"/>
          <w:numId w:val="4"/>
        </w:numPr>
        <w:spacing w:line="240" w:lineRule="auto"/>
        <w:contextualSpacing/>
        <w:jc w:val="both"/>
        <w:rPr>
          <w:rFonts w:ascii="Calibri" w:eastAsia="Cambria" w:hAnsi="Calibri" w:cs="Calibri"/>
        </w:rPr>
      </w:pPr>
      <w:r w:rsidRPr="00864617">
        <w:rPr>
          <w:rFonts w:ascii="Calibri" w:hAnsi="Calibri" w:cs="Calibri"/>
        </w:rPr>
        <w:t>Implemented AWS solutions using EC2, S3, RDS, EBS, Elastic Load Balancer, and Auto scaling groups, VPC, Cloud Formation</w:t>
      </w:r>
      <w:r>
        <w:rPr>
          <w:rFonts w:ascii="Calibri" w:hAnsi="Calibri" w:cs="Calibri"/>
        </w:rPr>
        <w:t xml:space="preserve"> </w:t>
      </w:r>
      <w:r w:rsidRPr="002A1216">
        <w:rPr>
          <w:rFonts w:ascii="Calibri" w:hAnsi="Calibri" w:cs="Calibri"/>
        </w:rPr>
        <w:t>and Cloud watch, SNS SQS.</w:t>
      </w:r>
    </w:p>
    <w:p w:rsidR="006F04ED" w:rsidRPr="002A1216" w:rsidRDefault="006F04ED" w:rsidP="006F04ED">
      <w:pPr>
        <w:numPr>
          <w:ilvl w:val="0"/>
          <w:numId w:val="4"/>
        </w:numPr>
        <w:spacing w:line="276" w:lineRule="auto"/>
        <w:jc w:val="both"/>
        <w:rPr>
          <w:rFonts w:ascii="Calibri" w:hAnsi="Calibri" w:cs="Calibri"/>
        </w:rPr>
      </w:pPr>
      <w:r w:rsidRPr="002A1216">
        <w:rPr>
          <w:rFonts w:ascii="Calibri" w:hAnsi="Calibri" w:cs="Calibri"/>
        </w:rPr>
        <w:t>Launch and managing Amazon EC2.</w:t>
      </w:r>
    </w:p>
    <w:p w:rsidR="006F04ED" w:rsidRPr="002A1216" w:rsidRDefault="006F04ED" w:rsidP="006F04ED">
      <w:pPr>
        <w:numPr>
          <w:ilvl w:val="0"/>
          <w:numId w:val="4"/>
        </w:numPr>
        <w:spacing w:line="276" w:lineRule="auto"/>
        <w:jc w:val="both"/>
        <w:rPr>
          <w:rFonts w:ascii="Calibri" w:hAnsi="Calibri" w:cs="Calibri"/>
        </w:rPr>
      </w:pPr>
      <w:r>
        <w:rPr>
          <w:rFonts w:ascii="Calibri" w:hAnsi="Calibri" w:cs="Calibri"/>
        </w:rPr>
        <w:t xml:space="preserve">Having experience and  involved &amp; examine in </w:t>
      </w:r>
      <w:r w:rsidRPr="002A1216">
        <w:rPr>
          <w:rFonts w:ascii="Calibri" w:hAnsi="Calibri" w:cs="Calibri"/>
        </w:rPr>
        <w:t>Create and managing VPC, Subnet,</w:t>
      </w:r>
      <w:r w:rsidRPr="002A1216">
        <w:rPr>
          <w:rFonts w:ascii="Calibri" w:hAnsi="Calibri" w:cs="Calibri"/>
          <w:b/>
        </w:rPr>
        <w:t xml:space="preserve"> </w:t>
      </w:r>
      <w:r w:rsidRPr="002A1216">
        <w:rPr>
          <w:rFonts w:ascii="Calibri" w:hAnsi="Calibri" w:cs="Calibri"/>
        </w:rPr>
        <w:t>Security groups and launching instances in it.</w:t>
      </w:r>
    </w:p>
    <w:p w:rsidR="006F04ED" w:rsidRPr="002A1216" w:rsidRDefault="006F04ED" w:rsidP="006F04ED">
      <w:pPr>
        <w:numPr>
          <w:ilvl w:val="0"/>
          <w:numId w:val="4"/>
        </w:numPr>
        <w:spacing w:line="276" w:lineRule="auto"/>
        <w:jc w:val="both"/>
        <w:rPr>
          <w:rFonts w:ascii="Calibri" w:hAnsi="Calibri" w:cs="Calibri"/>
        </w:rPr>
      </w:pPr>
      <w:r w:rsidRPr="002A1216">
        <w:rPr>
          <w:rFonts w:ascii="Calibri" w:hAnsi="Calibri" w:cs="Calibri"/>
        </w:rPr>
        <w:t>Managing files and policies in S3 bucket</w:t>
      </w:r>
    </w:p>
    <w:p w:rsidR="006F04ED" w:rsidRPr="002A1216" w:rsidRDefault="006F04ED" w:rsidP="006F04ED">
      <w:pPr>
        <w:numPr>
          <w:ilvl w:val="0"/>
          <w:numId w:val="4"/>
        </w:numPr>
        <w:spacing w:line="276" w:lineRule="auto"/>
        <w:jc w:val="both"/>
        <w:rPr>
          <w:rFonts w:ascii="Calibri" w:hAnsi="Calibri" w:cs="Calibri"/>
        </w:rPr>
      </w:pPr>
      <w:r w:rsidRPr="002A1216">
        <w:rPr>
          <w:rFonts w:ascii="Calibri" w:hAnsi="Calibri" w:cs="Calibri"/>
        </w:rPr>
        <w:t xml:space="preserve">Up scaling and attaching new EBS volumes. </w:t>
      </w:r>
    </w:p>
    <w:p w:rsidR="006F04ED" w:rsidRPr="005C7D4C" w:rsidRDefault="006F04ED" w:rsidP="006F04ED">
      <w:pPr>
        <w:numPr>
          <w:ilvl w:val="0"/>
          <w:numId w:val="4"/>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Calibri" w:hAnsi="Calibri" w:cs="Calibri"/>
        </w:rPr>
      </w:pPr>
      <w:r w:rsidRPr="005C7D4C">
        <w:rPr>
          <w:rFonts w:ascii="Calibri" w:hAnsi="Calibri" w:cs="Calibri"/>
        </w:rPr>
        <w:t>Handling of tickets based on the priorities.</w:t>
      </w:r>
    </w:p>
    <w:p w:rsidR="006F04ED" w:rsidRPr="005C7D4C" w:rsidRDefault="006F04ED" w:rsidP="006F04ED">
      <w:pPr>
        <w:numPr>
          <w:ilvl w:val="0"/>
          <w:numId w:val="4"/>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Calibri" w:hAnsi="Calibri" w:cs="Calibri"/>
        </w:rPr>
      </w:pPr>
      <w:r w:rsidRPr="005C7D4C">
        <w:rPr>
          <w:rFonts w:ascii="Calibri" w:hAnsi="Calibri" w:cs="Calibri"/>
        </w:rPr>
        <w:t>Response to incident tickets and resolves them with SLA.</w:t>
      </w:r>
    </w:p>
    <w:p w:rsidR="006F04ED" w:rsidRPr="005C7D4C" w:rsidRDefault="006F04ED" w:rsidP="006F04ED">
      <w:pPr>
        <w:numPr>
          <w:ilvl w:val="0"/>
          <w:numId w:val="4"/>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Calibri" w:hAnsi="Calibri" w:cs="Calibri"/>
        </w:rPr>
      </w:pPr>
      <w:r w:rsidRPr="005C7D4C">
        <w:rPr>
          <w:rFonts w:ascii="Calibri" w:hAnsi="Calibri" w:cs="Calibri"/>
        </w:rPr>
        <w:t>Monitoring system Performance of Virtual memory, Disk utilization and CPU utilization.</w:t>
      </w:r>
    </w:p>
    <w:p w:rsidR="006F04ED" w:rsidRPr="005C7D4C" w:rsidRDefault="006F04ED" w:rsidP="006F04ED">
      <w:pPr>
        <w:numPr>
          <w:ilvl w:val="0"/>
          <w:numId w:val="4"/>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Calibri" w:hAnsi="Calibri" w:cs="Calibri"/>
        </w:rPr>
      </w:pPr>
      <w:r w:rsidRPr="005C7D4C">
        <w:rPr>
          <w:rFonts w:ascii="Calibri" w:hAnsi="Calibri" w:cs="Calibri"/>
        </w:rPr>
        <w:t>Managing file system and resolve the file system problems.</w:t>
      </w:r>
    </w:p>
    <w:p w:rsidR="006F04ED" w:rsidRPr="00E30B85" w:rsidRDefault="006F04ED" w:rsidP="006F04ED">
      <w:pPr>
        <w:pStyle w:val="NoSpacing"/>
        <w:numPr>
          <w:ilvl w:val="0"/>
          <w:numId w:val="4"/>
        </w:numPr>
        <w:jc w:val="both"/>
        <w:rPr>
          <w:rFonts w:ascii="Calibri" w:hAnsi="Calibri" w:cs="Calibri"/>
          <w:sz w:val="24"/>
          <w:szCs w:val="24"/>
        </w:rPr>
      </w:pPr>
      <w:r w:rsidRPr="00E30B85">
        <w:rPr>
          <w:rFonts w:ascii="Calibri" w:eastAsia="Times New Roman" w:hAnsi="Calibri" w:cs="Calibri"/>
          <w:color w:val="000000"/>
          <w:sz w:val="24"/>
          <w:szCs w:val="24"/>
        </w:rPr>
        <w:t>Performing Mount and unmounts operations on file systems.</w:t>
      </w:r>
    </w:p>
    <w:p w:rsidR="006F04ED" w:rsidRDefault="006F04ED" w:rsidP="006F04ED">
      <w:pPr>
        <w:pStyle w:val="ListParagraph"/>
        <w:numPr>
          <w:ilvl w:val="0"/>
          <w:numId w:val="4"/>
        </w:numPr>
        <w:spacing w:line="240" w:lineRule="auto"/>
        <w:contextualSpacing w:val="0"/>
        <w:rPr>
          <w:rFonts w:ascii="Calibri" w:hAnsi="Calibri" w:cs="Calibri"/>
        </w:rPr>
      </w:pPr>
      <w:r w:rsidRPr="00E30B85">
        <w:rPr>
          <w:rFonts w:ascii="Calibri" w:hAnsi="Calibri" w:cs="Calibri"/>
        </w:rPr>
        <w:t>Strong conceptual understanding of Security</w:t>
      </w:r>
      <w:r w:rsidRPr="00864617">
        <w:rPr>
          <w:rFonts w:ascii="Calibri" w:hAnsi="Calibri" w:cs="Calibri"/>
          <w:b/>
        </w:rPr>
        <w:t xml:space="preserve">, </w:t>
      </w:r>
      <w:r w:rsidRPr="00864617">
        <w:rPr>
          <w:rFonts w:ascii="Calibri" w:hAnsi="Calibri" w:cs="Calibri"/>
        </w:rPr>
        <w:t>VI,</w:t>
      </w:r>
      <w:r w:rsidRPr="00E30B85">
        <w:rPr>
          <w:rFonts w:ascii="Calibri" w:hAnsi="Calibri" w:cs="Calibri"/>
          <w:b/>
        </w:rPr>
        <w:t xml:space="preserve"> </w:t>
      </w:r>
      <w:r w:rsidRPr="00864617">
        <w:rPr>
          <w:rFonts w:ascii="Calibri" w:hAnsi="Calibri" w:cs="Calibri"/>
        </w:rPr>
        <w:t>VIM, Editors</w:t>
      </w:r>
    </w:p>
    <w:p w:rsidR="006F04ED" w:rsidRDefault="006F04ED" w:rsidP="006F04ED">
      <w:pPr>
        <w:spacing w:line="240" w:lineRule="auto"/>
        <w:ind w:left="360"/>
        <w:rPr>
          <w:rFonts w:ascii="Calibri" w:hAnsi="Calibri" w:cs="Calibri"/>
        </w:rPr>
      </w:pPr>
    </w:p>
    <w:p w:rsidR="006F04ED" w:rsidRPr="009D72C8" w:rsidRDefault="006F04ED" w:rsidP="006F04ED">
      <w:pPr>
        <w:spacing w:line="240" w:lineRule="auto"/>
        <w:rPr>
          <w:rFonts w:ascii="Calibri" w:hAnsi="Calibri" w:cs="Calibri"/>
          <w:b/>
        </w:rPr>
      </w:pPr>
      <w:r w:rsidRPr="00F77A8F">
        <w:rPr>
          <w:rFonts w:ascii="Calibri" w:hAnsi="Calibri" w:cs="Calibri"/>
          <w:b/>
        </w:rPr>
        <w:t>Environment</w:t>
      </w:r>
      <w:r>
        <w:rPr>
          <w:rFonts w:ascii="Calibri" w:hAnsi="Calibri" w:cs="Calibri"/>
          <w:b/>
        </w:rPr>
        <w:t xml:space="preserve"> </w:t>
      </w:r>
      <w:r w:rsidRPr="00F77A8F">
        <w:rPr>
          <w:rFonts w:ascii="Calibri" w:hAnsi="Calibri" w:cs="Calibri"/>
          <w:b/>
        </w:rPr>
        <w:t>:</w:t>
      </w:r>
      <w:r w:rsidRPr="009D72C8">
        <w:rPr>
          <w:rFonts w:ascii="Calibri" w:hAnsi="Calibri" w:cs="Calibri"/>
        </w:rPr>
        <w:t xml:space="preserve"> RHEL 5/6, RPM &amp; YUM Server, HTTP, FTP, SSH, RSH, UNIX, Enterprise 2016.1.x, Apache/Tomcat Server, PHP, NFS &amp; VMware</w:t>
      </w:r>
      <w:r>
        <w:rPr>
          <w:rFonts w:ascii="Calibri" w:hAnsi="Calibri" w:cs="Calibri"/>
        </w:rPr>
        <w:t>, Amazon Web Services (Ec2,s3,EBS..</w:t>
      </w:r>
      <w:proofErr w:type="gramStart"/>
      <w:r w:rsidR="00727026">
        <w:rPr>
          <w:rFonts w:ascii="Calibri" w:hAnsi="Calibri" w:cs="Calibri"/>
        </w:rPr>
        <w:t>Etc)</w:t>
      </w:r>
      <w:r>
        <w:rPr>
          <w:rFonts w:ascii="Calibri" w:hAnsi="Calibri" w:cs="Calibri"/>
        </w:rPr>
        <w:t>.</w:t>
      </w:r>
      <w:proofErr w:type="gramEnd"/>
    </w:p>
    <w:sectPr w:rsidR="006F04ED" w:rsidRPr="009D72C8" w:rsidSect="00A325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lbany">
    <w:altName w:val="Arial"/>
    <w:charset w:val="00"/>
    <w:family w:val="roman"/>
    <w:pitch w:val="variable"/>
    <w:sig w:usb0="00000000" w:usb1="00000000" w:usb2="00000000" w:usb3="00000000" w:csb0="00000000"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color w:val="222222"/>
        <w:sz w:val="22"/>
        <w:szCs w:val="22"/>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15E1003C"/>
    <w:multiLevelType w:val="hybridMultilevel"/>
    <w:tmpl w:val="CC846048"/>
    <w:lvl w:ilvl="0" w:tplc="170EF054">
      <w:start w:val="1"/>
      <w:numFmt w:val="bullet"/>
      <w:pStyle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F04ED"/>
    <w:rsid w:val="00197BB1"/>
    <w:rsid w:val="00206F0D"/>
    <w:rsid w:val="002F5D82"/>
    <w:rsid w:val="0031761D"/>
    <w:rsid w:val="00352BA4"/>
    <w:rsid w:val="003A7215"/>
    <w:rsid w:val="004153BB"/>
    <w:rsid w:val="0042512B"/>
    <w:rsid w:val="0049147F"/>
    <w:rsid w:val="005C770F"/>
    <w:rsid w:val="006F04ED"/>
    <w:rsid w:val="00727026"/>
    <w:rsid w:val="00765232"/>
    <w:rsid w:val="0090725C"/>
    <w:rsid w:val="009419DB"/>
    <w:rsid w:val="009E13B1"/>
    <w:rsid w:val="00A24028"/>
    <w:rsid w:val="00A32534"/>
    <w:rsid w:val="00A44775"/>
    <w:rsid w:val="00B00F1B"/>
    <w:rsid w:val="00B52A96"/>
    <w:rsid w:val="00C04001"/>
    <w:rsid w:val="00C56C73"/>
    <w:rsid w:val="00C8014B"/>
    <w:rsid w:val="00CA478A"/>
    <w:rsid w:val="00DB77E2"/>
    <w:rsid w:val="00E114D6"/>
    <w:rsid w:val="00FD0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4ED"/>
    <w:pPr>
      <w:suppressAutoHyphens/>
      <w:spacing w:line="100" w:lineRule="atLeast"/>
    </w:pPr>
    <w:rPr>
      <w:rFonts w:ascii="Times New Roman" w:eastAsia="Times New Roman" w:hAnsi="Times New Roman"/>
      <w:sz w:val="24"/>
      <w:szCs w:val="24"/>
      <w:lang w:eastAsia="ar-SA"/>
    </w:rPr>
  </w:style>
  <w:style w:type="paragraph" w:styleId="Heading3">
    <w:name w:val="heading 3"/>
    <w:basedOn w:val="Normal"/>
    <w:next w:val="Normal"/>
    <w:link w:val="Heading3Char"/>
    <w:qFormat/>
    <w:rsid w:val="006F04ED"/>
    <w:pPr>
      <w:keepNext/>
      <w:suppressAutoHyphens w:val="0"/>
      <w:spacing w:before="240" w:after="60" w:line="240" w:lineRule="auto"/>
      <w:outlineLvl w:val="2"/>
    </w:pPr>
    <w:rPr>
      <w:rFonts w:ascii="Arial" w:hAnsi="Arial" w:cs="Arial"/>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F04ED"/>
    <w:rPr>
      <w:rFonts w:ascii="Arial" w:eastAsia="Times New Roman" w:hAnsi="Arial" w:cs="Arial"/>
      <w:b/>
      <w:bCs/>
      <w:sz w:val="26"/>
      <w:szCs w:val="26"/>
      <w:lang w:val="en-US"/>
    </w:rPr>
  </w:style>
  <w:style w:type="paragraph" w:styleId="BodyText">
    <w:name w:val="Body Text"/>
    <w:basedOn w:val="Normal"/>
    <w:link w:val="BodyTextChar"/>
    <w:rsid w:val="006F04ED"/>
    <w:pPr>
      <w:jc w:val="both"/>
    </w:pPr>
    <w:rPr>
      <w:rFonts w:ascii="Arial" w:hAnsi="Arial" w:cs="Arial"/>
      <w:sz w:val="20"/>
    </w:rPr>
  </w:style>
  <w:style w:type="character" w:customStyle="1" w:styleId="BodyTextChar">
    <w:name w:val="Body Text Char"/>
    <w:basedOn w:val="DefaultParagraphFont"/>
    <w:link w:val="BodyText"/>
    <w:rsid w:val="006F04ED"/>
    <w:rPr>
      <w:rFonts w:ascii="Arial" w:eastAsia="Times New Roman" w:hAnsi="Arial" w:cs="Arial"/>
      <w:sz w:val="20"/>
      <w:szCs w:val="24"/>
      <w:lang w:val="en-US" w:eastAsia="ar-SA"/>
    </w:rPr>
  </w:style>
  <w:style w:type="paragraph" w:styleId="Title">
    <w:name w:val="Title"/>
    <w:basedOn w:val="Normal"/>
    <w:next w:val="Subtitle"/>
    <w:link w:val="TitleChar"/>
    <w:qFormat/>
    <w:rsid w:val="006F04ED"/>
    <w:pPr>
      <w:jc w:val="center"/>
    </w:pPr>
    <w:rPr>
      <w:rFonts w:ascii="Trebuchet MS" w:hAnsi="Trebuchet MS" w:cs="Trebuchet MS"/>
      <w:b/>
      <w:bCs/>
      <w:sz w:val="21"/>
      <w:szCs w:val="21"/>
    </w:rPr>
  </w:style>
  <w:style w:type="character" w:customStyle="1" w:styleId="TitleChar">
    <w:name w:val="Title Char"/>
    <w:basedOn w:val="DefaultParagraphFont"/>
    <w:link w:val="Title"/>
    <w:rsid w:val="006F04ED"/>
    <w:rPr>
      <w:rFonts w:ascii="Trebuchet MS" w:eastAsia="Times New Roman" w:hAnsi="Trebuchet MS" w:cs="Trebuchet MS"/>
      <w:b/>
      <w:bCs/>
      <w:sz w:val="21"/>
      <w:szCs w:val="21"/>
      <w:lang w:val="en-US" w:eastAsia="ar-SA"/>
    </w:rPr>
  </w:style>
  <w:style w:type="paragraph" w:styleId="Subtitle">
    <w:name w:val="Subtitle"/>
    <w:basedOn w:val="Normal"/>
    <w:next w:val="BodyText"/>
    <w:link w:val="SubtitleChar"/>
    <w:qFormat/>
    <w:rsid w:val="006F04ED"/>
    <w:pPr>
      <w:spacing w:before="240" w:after="120"/>
      <w:jc w:val="center"/>
    </w:pPr>
    <w:rPr>
      <w:rFonts w:ascii="Albany" w:eastAsia="Andale Sans UI" w:hAnsi="Albany" w:cs="Tahoma"/>
      <w:i/>
      <w:iCs/>
      <w:sz w:val="28"/>
      <w:szCs w:val="28"/>
    </w:rPr>
  </w:style>
  <w:style w:type="character" w:customStyle="1" w:styleId="SubtitleChar">
    <w:name w:val="Subtitle Char"/>
    <w:basedOn w:val="DefaultParagraphFont"/>
    <w:link w:val="Subtitle"/>
    <w:rsid w:val="006F04ED"/>
    <w:rPr>
      <w:rFonts w:ascii="Albany" w:eastAsia="Andale Sans UI" w:hAnsi="Albany" w:cs="Tahoma"/>
      <w:i/>
      <w:iCs/>
      <w:sz w:val="28"/>
      <w:szCs w:val="28"/>
      <w:lang w:val="en-US" w:eastAsia="ar-SA"/>
    </w:rPr>
  </w:style>
  <w:style w:type="paragraph" w:styleId="Header">
    <w:name w:val="header"/>
    <w:basedOn w:val="Normal"/>
    <w:link w:val="HeaderChar"/>
    <w:rsid w:val="006F04ED"/>
    <w:pPr>
      <w:suppressLineNumbers/>
      <w:tabs>
        <w:tab w:val="center" w:pos="4680"/>
        <w:tab w:val="right" w:pos="9360"/>
      </w:tabs>
      <w:suppressAutoHyphens w:val="0"/>
    </w:pPr>
    <w:rPr>
      <w:rFonts w:ascii="Calibri" w:eastAsia="Calibri" w:hAnsi="Calibri" w:cs="Calibri"/>
      <w:sz w:val="22"/>
      <w:szCs w:val="22"/>
    </w:rPr>
  </w:style>
  <w:style w:type="character" w:customStyle="1" w:styleId="HeaderChar">
    <w:name w:val="Header Char"/>
    <w:basedOn w:val="DefaultParagraphFont"/>
    <w:link w:val="Header"/>
    <w:rsid w:val="006F04ED"/>
    <w:rPr>
      <w:rFonts w:ascii="Calibri" w:eastAsia="Calibri" w:hAnsi="Calibri" w:cs="Calibri"/>
      <w:lang w:val="en-US" w:eastAsia="ar-SA"/>
    </w:rPr>
  </w:style>
  <w:style w:type="character" w:customStyle="1" w:styleId="WW-Emphasis">
    <w:name w:val="WW-Emphasis"/>
    <w:rsid w:val="006F04ED"/>
    <w:rPr>
      <w:i/>
      <w:iCs/>
    </w:rPr>
  </w:style>
  <w:style w:type="paragraph" w:customStyle="1" w:styleId="Normal1">
    <w:name w:val="Normal1"/>
    <w:rsid w:val="006F04ED"/>
    <w:pPr>
      <w:suppressAutoHyphens/>
      <w:spacing w:line="100" w:lineRule="atLeast"/>
    </w:pPr>
    <w:rPr>
      <w:rFonts w:ascii="Times New Roman" w:eastAsia="Times New Roman" w:hAnsi="Times New Roman"/>
      <w:color w:val="000000"/>
      <w:sz w:val="24"/>
      <w:szCs w:val="22"/>
      <w:lang w:val="en-IN" w:eastAsia="ar-SA"/>
    </w:rPr>
  </w:style>
  <w:style w:type="paragraph" w:customStyle="1" w:styleId="Bullet">
    <w:name w:val="Bullet"/>
    <w:basedOn w:val="ListParagraph"/>
    <w:link w:val="BulletChar"/>
    <w:qFormat/>
    <w:rsid w:val="006F04ED"/>
    <w:pPr>
      <w:widowControl w:val="0"/>
      <w:numPr>
        <w:numId w:val="3"/>
      </w:numPr>
      <w:tabs>
        <w:tab w:val="num" w:pos="360"/>
      </w:tabs>
      <w:suppressAutoHyphens w:val="0"/>
      <w:autoSpaceDE w:val="0"/>
      <w:autoSpaceDN w:val="0"/>
      <w:adjustRightInd w:val="0"/>
      <w:spacing w:line="240" w:lineRule="auto"/>
      <w:ind w:left="720" w:firstLine="0"/>
    </w:pPr>
    <w:rPr>
      <w:sz w:val="20"/>
      <w:szCs w:val="20"/>
      <w:lang w:eastAsia="zh-CN"/>
    </w:rPr>
  </w:style>
  <w:style w:type="character" w:customStyle="1" w:styleId="BulletChar">
    <w:name w:val="Bullet Char"/>
    <w:link w:val="Bullet"/>
    <w:rsid w:val="006F04ED"/>
    <w:rPr>
      <w:rFonts w:ascii="Times New Roman" w:eastAsia="Times New Roman" w:hAnsi="Times New Roman" w:cs="Times New Roman"/>
      <w:sz w:val="20"/>
      <w:szCs w:val="20"/>
      <w:lang w:val="en-US" w:eastAsia="zh-CN"/>
    </w:rPr>
  </w:style>
  <w:style w:type="paragraph" w:styleId="ListParagraph">
    <w:name w:val="List Paragraph"/>
    <w:basedOn w:val="Normal"/>
    <w:link w:val="ListParagraphChar"/>
    <w:uiPriority w:val="34"/>
    <w:qFormat/>
    <w:rsid w:val="006F04ED"/>
    <w:pPr>
      <w:ind w:left="720"/>
      <w:contextualSpacing/>
    </w:pPr>
  </w:style>
  <w:style w:type="paragraph" w:styleId="NoSpacing">
    <w:name w:val="No Spacing"/>
    <w:qFormat/>
    <w:rsid w:val="006F04ED"/>
    <w:rPr>
      <w:rFonts w:ascii="Cambria" w:eastAsia="Cambria" w:hAnsi="Cambria"/>
      <w:sz w:val="22"/>
      <w:szCs w:val="22"/>
    </w:rPr>
  </w:style>
  <w:style w:type="character" w:customStyle="1" w:styleId="ListParagraphChar">
    <w:name w:val="List Paragraph Char"/>
    <w:link w:val="ListParagraph"/>
    <w:uiPriority w:val="34"/>
    <w:locked/>
    <w:rsid w:val="006F04ED"/>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CA47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8A"/>
    <w:rPr>
      <w:rFonts w:ascii="Tahoma" w:eastAsia="Times New Roman" w:hAnsi="Tahoma" w:cs="Tahoma"/>
      <w:sz w:val="16"/>
      <w:szCs w:val="16"/>
      <w:lang w:val="en-US" w:eastAsia="ar-SA"/>
    </w:rPr>
  </w:style>
  <w:style w:type="character" w:customStyle="1" w:styleId="zminlnk">
    <w:name w:val="zm_inlnk"/>
    <w:basedOn w:val="DefaultParagraphFont"/>
    <w:rsid w:val="00C56C73"/>
  </w:style>
</w:styles>
</file>

<file path=word/webSettings.xml><?xml version="1.0" encoding="utf-8"?>
<w:webSettings xmlns:r="http://schemas.openxmlformats.org/officeDocument/2006/relationships" xmlns:w="http://schemas.openxmlformats.org/wordprocessingml/2006/main">
  <w:divs>
    <w:div w:id="837622511">
      <w:bodyDiv w:val="1"/>
      <w:marLeft w:val="0"/>
      <w:marRight w:val="0"/>
      <w:marTop w:val="0"/>
      <w:marBottom w:val="0"/>
      <w:divBdr>
        <w:top w:val="none" w:sz="0" w:space="0" w:color="auto"/>
        <w:left w:val="none" w:sz="0" w:space="0" w:color="auto"/>
        <w:bottom w:val="none" w:sz="0" w:space="0" w:color="auto"/>
        <w:right w:val="none" w:sz="0" w:space="0" w:color="auto"/>
      </w:divBdr>
      <w:divsChild>
        <w:div w:id="153644623">
          <w:marLeft w:val="0"/>
          <w:marRight w:val="0"/>
          <w:marTop w:val="0"/>
          <w:marBottom w:val="105"/>
          <w:divBdr>
            <w:top w:val="none" w:sz="0" w:space="0" w:color="auto"/>
            <w:left w:val="none" w:sz="0" w:space="0" w:color="auto"/>
            <w:bottom w:val="none" w:sz="0" w:space="0" w:color="auto"/>
            <w:right w:val="none" w:sz="0" w:space="0" w:color="auto"/>
          </w:divBdr>
        </w:div>
        <w:div w:id="615021604">
          <w:marLeft w:val="0"/>
          <w:marRight w:val="0"/>
          <w:marTop w:val="0"/>
          <w:marBottom w:val="105"/>
          <w:divBdr>
            <w:top w:val="none" w:sz="0" w:space="0" w:color="auto"/>
            <w:left w:val="none" w:sz="0" w:space="0" w:color="auto"/>
            <w:bottom w:val="none" w:sz="0" w:space="0" w:color="auto"/>
            <w:right w:val="none" w:sz="0" w:space="0" w:color="auto"/>
          </w:divBdr>
        </w:div>
        <w:div w:id="758910670">
          <w:marLeft w:val="0"/>
          <w:marRight w:val="0"/>
          <w:marTop w:val="0"/>
          <w:marBottom w:val="105"/>
          <w:divBdr>
            <w:top w:val="none" w:sz="0" w:space="0" w:color="auto"/>
            <w:left w:val="none" w:sz="0" w:space="0" w:color="auto"/>
            <w:bottom w:val="none" w:sz="0" w:space="0" w:color="auto"/>
            <w:right w:val="none" w:sz="0" w:space="0" w:color="auto"/>
          </w:divBdr>
        </w:div>
        <w:div w:id="1040281195">
          <w:marLeft w:val="0"/>
          <w:marRight w:val="0"/>
          <w:marTop w:val="0"/>
          <w:marBottom w:val="105"/>
          <w:divBdr>
            <w:top w:val="none" w:sz="0" w:space="0" w:color="auto"/>
            <w:left w:val="none" w:sz="0" w:space="0" w:color="auto"/>
            <w:bottom w:val="none" w:sz="0" w:space="0" w:color="auto"/>
            <w:right w:val="none" w:sz="0" w:space="0" w:color="auto"/>
          </w:divBdr>
          <w:divsChild>
            <w:div w:id="392313675">
              <w:marLeft w:val="0"/>
              <w:marRight w:val="0"/>
              <w:marTop w:val="0"/>
              <w:marBottom w:val="105"/>
              <w:divBdr>
                <w:top w:val="none" w:sz="0" w:space="0" w:color="auto"/>
                <w:left w:val="none" w:sz="0" w:space="0" w:color="auto"/>
                <w:bottom w:val="none" w:sz="0" w:space="0" w:color="auto"/>
                <w:right w:val="none" w:sz="0" w:space="0" w:color="auto"/>
              </w:divBdr>
            </w:div>
            <w:div w:id="1066489237">
              <w:marLeft w:val="0"/>
              <w:marRight w:val="0"/>
              <w:marTop w:val="0"/>
              <w:marBottom w:val="105"/>
              <w:divBdr>
                <w:top w:val="none" w:sz="0" w:space="0" w:color="auto"/>
                <w:left w:val="none" w:sz="0" w:space="0" w:color="auto"/>
                <w:bottom w:val="none" w:sz="0" w:space="0" w:color="auto"/>
                <w:right w:val="none" w:sz="0" w:space="0" w:color="auto"/>
              </w:divBdr>
            </w:div>
            <w:div w:id="1273516845">
              <w:marLeft w:val="0"/>
              <w:marRight w:val="0"/>
              <w:marTop w:val="0"/>
              <w:marBottom w:val="105"/>
              <w:divBdr>
                <w:top w:val="none" w:sz="0" w:space="0" w:color="auto"/>
                <w:left w:val="none" w:sz="0" w:space="0" w:color="auto"/>
                <w:bottom w:val="none" w:sz="0" w:space="0" w:color="auto"/>
                <w:right w:val="none" w:sz="0" w:space="0" w:color="auto"/>
              </w:divBdr>
            </w:div>
            <w:div w:id="1457986470">
              <w:marLeft w:val="0"/>
              <w:marRight w:val="0"/>
              <w:marTop w:val="0"/>
              <w:marBottom w:val="105"/>
              <w:divBdr>
                <w:top w:val="none" w:sz="0" w:space="0" w:color="auto"/>
                <w:left w:val="none" w:sz="0" w:space="0" w:color="auto"/>
                <w:bottom w:val="none" w:sz="0" w:space="0" w:color="auto"/>
                <w:right w:val="none" w:sz="0" w:space="0" w:color="auto"/>
              </w:divBdr>
            </w:div>
          </w:divsChild>
        </w:div>
        <w:div w:id="1104377900">
          <w:marLeft w:val="0"/>
          <w:marRight w:val="0"/>
          <w:marTop w:val="0"/>
          <w:marBottom w:val="105"/>
          <w:divBdr>
            <w:top w:val="none" w:sz="0" w:space="0" w:color="auto"/>
            <w:left w:val="none" w:sz="0" w:space="0" w:color="auto"/>
            <w:bottom w:val="none" w:sz="0" w:space="0" w:color="auto"/>
            <w:right w:val="none" w:sz="0" w:space="0" w:color="auto"/>
          </w:divBdr>
        </w:div>
        <w:div w:id="1236547111">
          <w:marLeft w:val="0"/>
          <w:marRight w:val="0"/>
          <w:marTop w:val="0"/>
          <w:marBottom w:val="105"/>
          <w:divBdr>
            <w:top w:val="none" w:sz="0" w:space="0" w:color="auto"/>
            <w:left w:val="none" w:sz="0" w:space="0" w:color="auto"/>
            <w:bottom w:val="none" w:sz="0" w:space="0" w:color="auto"/>
            <w:right w:val="none" w:sz="0" w:space="0" w:color="auto"/>
          </w:divBdr>
        </w:div>
        <w:div w:id="1517815817">
          <w:marLeft w:val="0"/>
          <w:marRight w:val="0"/>
          <w:marTop w:val="0"/>
          <w:marBottom w:val="105"/>
          <w:divBdr>
            <w:top w:val="none" w:sz="0" w:space="0" w:color="auto"/>
            <w:left w:val="none" w:sz="0" w:space="0" w:color="auto"/>
            <w:bottom w:val="none" w:sz="0" w:space="0" w:color="auto"/>
            <w:right w:val="none" w:sz="0" w:space="0" w:color="auto"/>
          </w:divBdr>
        </w:div>
        <w:div w:id="1546864854">
          <w:marLeft w:val="0"/>
          <w:marRight w:val="0"/>
          <w:marTop w:val="0"/>
          <w:marBottom w:val="105"/>
          <w:divBdr>
            <w:top w:val="none" w:sz="0" w:space="0" w:color="auto"/>
            <w:left w:val="none" w:sz="0" w:space="0" w:color="auto"/>
            <w:bottom w:val="none" w:sz="0" w:space="0" w:color="auto"/>
            <w:right w:val="none" w:sz="0" w:space="0" w:color="auto"/>
          </w:divBdr>
        </w:div>
        <w:div w:id="1665469993">
          <w:marLeft w:val="0"/>
          <w:marRight w:val="0"/>
          <w:marTop w:val="0"/>
          <w:marBottom w:val="105"/>
          <w:divBdr>
            <w:top w:val="none" w:sz="0" w:space="0" w:color="auto"/>
            <w:left w:val="none" w:sz="0" w:space="0" w:color="auto"/>
            <w:bottom w:val="none" w:sz="0" w:space="0" w:color="auto"/>
            <w:right w:val="none" w:sz="0" w:space="0" w:color="auto"/>
          </w:divBdr>
        </w:div>
        <w:div w:id="1688097138">
          <w:marLeft w:val="0"/>
          <w:marRight w:val="0"/>
          <w:marTop w:val="0"/>
          <w:marBottom w:val="105"/>
          <w:divBdr>
            <w:top w:val="none" w:sz="0" w:space="0" w:color="auto"/>
            <w:left w:val="none" w:sz="0" w:space="0" w:color="auto"/>
            <w:bottom w:val="none" w:sz="0" w:space="0" w:color="auto"/>
            <w:right w:val="none" w:sz="0" w:space="0" w:color="auto"/>
          </w:divBdr>
        </w:div>
        <w:div w:id="1885674654">
          <w:marLeft w:val="0"/>
          <w:marRight w:val="0"/>
          <w:marTop w:val="0"/>
          <w:marBottom w:val="105"/>
          <w:divBdr>
            <w:top w:val="none" w:sz="0" w:space="0" w:color="auto"/>
            <w:left w:val="none" w:sz="0" w:space="0" w:color="auto"/>
            <w:bottom w:val="none" w:sz="0" w:space="0" w:color="auto"/>
            <w:right w:val="none" w:sz="0" w:space="0" w:color="auto"/>
          </w:divBdr>
        </w:div>
        <w:div w:id="2052488487">
          <w:marLeft w:val="0"/>
          <w:marRight w:val="0"/>
          <w:marTop w:val="0"/>
          <w:marBottom w:val="105"/>
          <w:divBdr>
            <w:top w:val="none" w:sz="0" w:space="0" w:color="auto"/>
            <w:left w:val="none" w:sz="0" w:space="0" w:color="auto"/>
            <w:bottom w:val="none" w:sz="0" w:space="0" w:color="auto"/>
            <w:right w:val="none" w:sz="0" w:space="0" w:color="auto"/>
          </w:divBdr>
        </w:div>
        <w:div w:id="2092266439">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knoldus</cp:lastModifiedBy>
  <cp:revision>2</cp:revision>
  <dcterms:created xsi:type="dcterms:W3CDTF">2020-11-18T17:20:00Z</dcterms:created>
  <dcterms:modified xsi:type="dcterms:W3CDTF">2020-11-18T17:20:00Z</dcterms:modified>
</cp:coreProperties>
</file>