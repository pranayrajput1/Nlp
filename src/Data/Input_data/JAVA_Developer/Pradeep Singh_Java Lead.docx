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A4E4D">
      <w:pPr>
        <w:spacing w:after="0" w:line="240" w:lineRule="auto"/>
        <w:jc w:val="center"/>
        <w:rPr>
          <w:rFonts w:eastAsia="Times New Roman" w:cs="Times New Roman"/>
          <w:b/>
          <w:bCs/>
          <w:sz w:val="28"/>
          <w:szCs w:val="28"/>
          <w:lang w:val="en-IN"/>
        </w:rPr>
      </w:pPr>
      <w:r>
        <w:rPr>
          <w:rFonts w:eastAsia="Times New Roman" w:cs="Times New Roman"/>
          <w:b/>
          <w:bCs/>
          <w:sz w:val="28"/>
          <w:szCs w:val="28"/>
          <w:lang w:val="en-IN"/>
        </w:rPr>
        <w:t>Pradeep Singh</w:t>
      </w:r>
    </w:p>
    <w:p w:rsidR="003A4E4D">
      <w:pPr>
        <w:spacing w:after="0" w:line="240" w:lineRule="auto"/>
        <w:jc w:val="center"/>
        <w:rPr>
          <w:rFonts w:eastAsia="Times New Roman" w:cs="Times New Roman"/>
          <w:sz w:val="24"/>
          <w:szCs w:val="24"/>
        </w:rPr>
      </w:pPr>
      <w:r>
        <w:rPr>
          <w:rFonts w:eastAsia="Times New Roman" w:cs="Times New Roman"/>
          <w:sz w:val="24"/>
          <w:szCs w:val="24"/>
          <w:lang w:val="en-IN"/>
        </w:rPr>
        <w:t>pinnacle.act11</w:t>
      </w:r>
      <w:r w:rsidR="00421398">
        <w:rPr>
          <w:rFonts w:eastAsia="Times New Roman" w:cs="Times New Roman"/>
          <w:sz w:val="24"/>
          <w:szCs w:val="24"/>
        </w:rPr>
        <w:t>@gmail.com</w:t>
      </w:r>
    </w:p>
    <w:p w:rsidR="003A4E4D">
      <w:pPr>
        <w:spacing w:after="0" w:line="240" w:lineRule="auto"/>
        <w:jc w:val="center"/>
        <w:rPr>
          <w:rFonts w:eastAsia="Times New Roman" w:cs="Times New Roman"/>
          <w:sz w:val="24"/>
          <w:szCs w:val="24"/>
        </w:rPr>
      </w:pPr>
      <w:r>
        <w:rPr>
          <w:rFonts w:eastAsia="Times New Roman" w:cs="Times New Roman"/>
          <w:sz w:val="24"/>
          <w:szCs w:val="24"/>
        </w:rPr>
        <w:t>+91-</w:t>
      </w:r>
      <w:r w:rsidR="00910857">
        <w:rPr>
          <w:rFonts w:eastAsia="Times New Roman" w:cs="Times New Roman"/>
          <w:sz w:val="24"/>
          <w:szCs w:val="24"/>
          <w:lang w:val="en-IN"/>
        </w:rPr>
        <w:t>6260474611</w:t>
      </w:r>
    </w:p>
    <w:p w:rsidR="003A4E4D">
      <w:pPr>
        <w:spacing w:after="0" w:line="240" w:lineRule="auto"/>
        <w:rPr>
          <w:rFonts w:eastAsia="Times New Roman" w:cs="Times New Roman"/>
          <w:b/>
          <w:sz w:val="24"/>
          <w:szCs w:val="24"/>
        </w:rPr>
      </w:pPr>
      <w:r>
        <w:rPr>
          <w:rFonts w:eastAsia="Times New Roman" w:cs="Times New Roman"/>
          <w:b/>
          <w:sz w:val="24"/>
          <w:szCs w:val="24"/>
        </w:rPr>
        <w:t>Profile Summary</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 xml:space="preserve">A pro-active and talented </w:t>
      </w:r>
      <w:r>
        <w:rPr>
          <w:rFonts w:eastAsia="Times New Roman" w:cs="Arial"/>
          <w:b/>
          <w:bCs/>
          <w:sz w:val="24"/>
          <w:szCs w:val="24"/>
        </w:rPr>
        <w:t>IT professional</w:t>
      </w:r>
      <w:r>
        <w:rPr>
          <w:rFonts w:eastAsia="Times New Roman" w:cs="Times New Roman"/>
          <w:sz w:val="24"/>
          <w:szCs w:val="24"/>
        </w:rPr>
        <w:t>, having</w:t>
      </w:r>
      <w:r>
        <w:rPr>
          <w:rFonts w:eastAsia="Times New Roman" w:cs="Times New Roman"/>
          <w:sz w:val="24"/>
          <w:szCs w:val="24"/>
          <w:lang w:val="en-IN"/>
        </w:rPr>
        <w:t xml:space="preserve"> around </w:t>
      </w:r>
      <w:r w:rsidR="0038264A">
        <w:rPr>
          <w:rFonts w:eastAsia="Times New Roman" w:cs="Times New Roman"/>
          <w:sz w:val="24"/>
          <w:szCs w:val="24"/>
          <w:lang w:val="en-IN"/>
        </w:rPr>
        <w:t>10.4</w:t>
      </w:r>
      <w:r>
        <w:rPr>
          <w:rFonts w:eastAsia="Times New Roman" w:cs="Times New Roman"/>
          <w:sz w:val="24"/>
          <w:szCs w:val="24"/>
        </w:rPr>
        <w:t xml:space="preserve"> </w:t>
      </w:r>
      <w:r>
        <w:rPr>
          <w:rFonts w:eastAsia="Times New Roman" w:cs="Arial"/>
          <w:sz w:val="24"/>
          <w:szCs w:val="24"/>
        </w:rPr>
        <w:t>years</w:t>
      </w:r>
      <w:r>
        <w:rPr>
          <w:rFonts w:eastAsia="Times New Roman" w:cs="Arial"/>
          <w:b/>
          <w:bCs/>
          <w:sz w:val="24"/>
          <w:szCs w:val="24"/>
        </w:rPr>
        <w:t xml:space="preserve"> </w:t>
      </w:r>
      <w:r>
        <w:rPr>
          <w:rFonts w:eastAsia="Times New Roman" w:cs="Times New Roman"/>
          <w:sz w:val="24"/>
          <w:szCs w:val="24"/>
        </w:rPr>
        <w:t xml:space="preserve">of extensive experience in team leading &amp; </w:t>
      </w:r>
      <w:r>
        <w:rPr>
          <w:rFonts w:eastAsia="Times New Roman" w:cs="Times New Roman"/>
          <w:sz w:val="24"/>
          <w:szCs w:val="24"/>
          <w:lang w:val="en-IN"/>
        </w:rPr>
        <w:t>software application development</w:t>
      </w:r>
      <w:r w:rsidR="008B0DC1">
        <w:rPr>
          <w:rFonts w:eastAsia="Times New Roman" w:cs="Times New Roman"/>
          <w:sz w:val="24"/>
          <w:szCs w:val="24"/>
        </w:rPr>
        <w:t xml:space="preserve"> &amp; SDLC cycle.</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 xml:space="preserve">Excellent expertise in programming software applications using </w:t>
      </w:r>
      <w:r>
        <w:rPr>
          <w:rFonts w:eastAsia="Times New Roman" w:cs="Times New Roman"/>
          <w:b/>
          <w:bCs/>
          <w:sz w:val="24"/>
          <w:szCs w:val="24"/>
          <w:lang w:val="en-IN"/>
        </w:rPr>
        <w:t xml:space="preserve"> </w:t>
      </w:r>
      <w:r w:rsidR="002117D4">
        <w:rPr>
          <w:rFonts w:eastAsia="Times New Roman" w:cs="Arial"/>
          <w:b/>
          <w:bCs/>
          <w:sz w:val="24"/>
          <w:szCs w:val="24"/>
        </w:rPr>
        <w:t>Jav</w:t>
      </w:r>
      <w:r>
        <w:rPr>
          <w:rFonts w:eastAsia="Times New Roman" w:cs="Arial"/>
          <w:b/>
          <w:bCs/>
          <w:sz w:val="24"/>
          <w:szCs w:val="24"/>
        </w:rPr>
        <w:t xml:space="preserve">a, </w:t>
      </w:r>
      <w:r w:rsidR="002117D4">
        <w:rPr>
          <w:rFonts w:eastAsia="Times New Roman" w:cs="Arial"/>
          <w:b/>
          <w:bCs/>
          <w:sz w:val="24"/>
          <w:szCs w:val="24"/>
          <w:lang w:val="en-IN"/>
        </w:rPr>
        <w:t>J2ee, S</w:t>
      </w:r>
      <w:r>
        <w:rPr>
          <w:rFonts w:eastAsia="Times New Roman" w:cs="Arial"/>
          <w:b/>
          <w:bCs/>
          <w:sz w:val="24"/>
          <w:szCs w:val="24"/>
          <w:lang w:val="en-IN"/>
        </w:rPr>
        <w:t>pring</w:t>
      </w:r>
      <w:r w:rsidR="007E3DA2">
        <w:rPr>
          <w:rFonts w:eastAsia="Times New Roman" w:cs="Arial"/>
          <w:b/>
          <w:bCs/>
          <w:sz w:val="24"/>
          <w:szCs w:val="24"/>
          <w:lang w:val="en-IN"/>
        </w:rPr>
        <w:t xml:space="preserve">, </w:t>
      </w:r>
      <w:r w:rsidR="00C35430">
        <w:rPr>
          <w:rFonts w:eastAsia="Times New Roman" w:cs="Arial"/>
          <w:b/>
          <w:bCs/>
          <w:sz w:val="24"/>
          <w:szCs w:val="24"/>
          <w:lang w:val="en-IN"/>
        </w:rPr>
        <w:t>Cloud, AWS</w:t>
      </w:r>
      <w:r>
        <w:rPr>
          <w:rFonts w:eastAsia="Times New Roman" w:cs="Arial"/>
          <w:b/>
          <w:bCs/>
          <w:sz w:val="24"/>
          <w:szCs w:val="24"/>
          <w:lang w:val="en-IN"/>
        </w:rPr>
        <w:t xml:space="preserve">, Hibernate, </w:t>
      </w:r>
      <w:r w:rsidR="00AF36CE">
        <w:rPr>
          <w:rFonts w:eastAsia="Times New Roman" w:cs="Arial"/>
          <w:b/>
          <w:bCs/>
          <w:sz w:val="24"/>
          <w:szCs w:val="24"/>
          <w:lang w:val="en-IN"/>
        </w:rPr>
        <w:t xml:space="preserve">Spring Boot, Microservicrs, </w:t>
      </w:r>
      <w:r>
        <w:rPr>
          <w:rFonts w:eastAsia="Times New Roman" w:cs="Arial"/>
          <w:b/>
          <w:bCs/>
          <w:sz w:val="24"/>
          <w:szCs w:val="24"/>
          <w:lang w:val="en-IN"/>
        </w:rPr>
        <w:t>W</w:t>
      </w:r>
      <w:r>
        <w:rPr>
          <w:rFonts w:eastAsia="Times New Roman" w:cs="Arial"/>
          <w:b/>
          <w:bCs/>
          <w:sz w:val="24"/>
          <w:szCs w:val="24"/>
        </w:rPr>
        <w:t>eb services(Rest</w:t>
      </w:r>
      <w:r>
        <w:rPr>
          <w:rFonts w:eastAsia="Times New Roman" w:cs="Arial"/>
          <w:b/>
          <w:bCs/>
          <w:sz w:val="24"/>
          <w:szCs w:val="24"/>
          <w:lang w:val="en-IN"/>
        </w:rPr>
        <w:t>ful</w:t>
      </w:r>
      <w:r>
        <w:rPr>
          <w:rFonts w:eastAsia="Times New Roman" w:cs="Arial"/>
          <w:b/>
          <w:bCs/>
          <w:sz w:val="24"/>
          <w:szCs w:val="24"/>
        </w:rPr>
        <w:t>)</w:t>
      </w:r>
      <w:r>
        <w:rPr>
          <w:rFonts w:eastAsia="Times New Roman" w:cs="Arial"/>
          <w:b/>
          <w:bCs/>
          <w:sz w:val="24"/>
          <w:szCs w:val="24"/>
          <w:lang w:val="en-IN"/>
        </w:rPr>
        <w:t xml:space="preserve">, </w:t>
      </w:r>
      <w:r w:rsidR="00606DCF">
        <w:rPr>
          <w:rFonts w:eastAsia="Times New Roman" w:cs="Arial"/>
          <w:b/>
          <w:bCs/>
          <w:sz w:val="24"/>
          <w:szCs w:val="24"/>
          <w:lang w:val="en-IN"/>
        </w:rPr>
        <w:t xml:space="preserve">Angular, </w:t>
      </w:r>
      <w:r w:rsidR="00037F30">
        <w:rPr>
          <w:rFonts w:eastAsia="Times New Roman" w:cs="Arial"/>
          <w:b/>
          <w:bCs/>
          <w:sz w:val="24"/>
          <w:szCs w:val="24"/>
          <w:lang w:val="en-IN"/>
        </w:rPr>
        <w:t>IB</w:t>
      </w:r>
      <w:r>
        <w:rPr>
          <w:rFonts w:eastAsia="Times New Roman" w:cs="Arial"/>
          <w:b/>
          <w:bCs/>
          <w:sz w:val="24"/>
          <w:szCs w:val="24"/>
          <w:lang w:val="en-IN"/>
        </w:rPr>
        <w:t xml:space="preserve">M websphere, MQ, Jms, Soap ui, sonarlint, </w:t>
      </w:r>
      <w:r>
        <w:rPr>
          <w:rFonts w:eastAsia="Times New Roman" w:cs="Arial"/>
          <w:b/>
          <w:bCs/>
          <w:sz w:val="24"/>
          <w:szCs w:val="24"/>
        </w:rPr>
        <w:t>design pattern, agile software development.</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Effective database management skill using</w:t>
      </w:r>
      <w:r>
        <w:rPr>
          <w:rFonts w:eastAsia="Times New Roman" w:cs="Times New Roman"/>
          <w:sz w:val="24"/>
          <w:szCs w:val="24"/>
          <w:lang w:val="en-IN"/>
        </w:rPr>
        <w:t xml:space="preserve"> MySQL, </w:t>
      </w:r>
      <w:r>
        <w:rPr>
          <w:rFonts w:eastAsia="Times New Roman" w:cs="Times New Roman"/>
          <w:sz w:val="24"/>
          <w:szCs w:val="24"/>
        </w:rPr>
        <w:t xml:space="preserve"> Oracle SQL.</w:t>
      </w:r>
    </w:p>
    <w:p w:rsidR="003A4E4D">
      <w:pPr>
        <w:pStyle w:val="ListParagraph"/>
        <w:numPr>
          <w:ilvl w:val="0"/>
          <w:numId w:val="1"/>
        </w:numPr>
        <w:spacing w:after="0" w:line="240" w:lineRule="auto"/>
        <w:rPr>
          <w:rFonts w:eastAsia="Times New Roman" w:cs="Times New Roman"/>
          <w:sz w:val="24"/>
          <w:szCs w:val="24"/>
        </w:rPr>
      </w:pPr>
      <w:r>
        <w:rPr>
          <w:rFonts w:eastAsia="Times New Roman" w:cs="Arial"/>
          <w:sz w:val="24"/>
          <w:szCs w:val="24"/>
        </w:rPr>
        <w:t xml:space="preserve">Excellent exposure to </w:t>
      </w:r>
      <w:r>
        <w:rPr>
          <w:rFonts w:eastAsia="Times New Roman" w:cs="Times New Roman"/>
          <w:sz w:val="24"/>
          <w:szCs w:val="24"/>
        </w:rPr>
        <w:t>Investment banking domain</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Excellent expertise in SDLC life cycle, Agile Software Development and Test driven development.</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Superior debugging skill, analytical aptitude and problem solving skills</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Ability to learn and apply the newly gained knowledge, resolve complex problems and wor</w:t>
      </w:r>
      <w:r>
        <w:rPr>
          <w:rFonts w:eastAsia="Times New Roman" w:cs="Times New Roman"/>
          <w:sz w:val="24"/>
          <w:szCs w:val="24"/>
          <w:lang w:val="en-IN"/>
        </w:rPr>
        <w:t>k i</w:t>
      </w:r>
      <w:r>
        <w:rPr>
          <w:rFonts w:eastAsia="Times New Roman" w:cs="Times New Roman"/>
          <w:sz w:val="24"/>
          <w:szCs w:val="24"/>
        </w:rPr>
        <w:t>ndependently.</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Ability to cope with ambiguous situations and adapt rapidly to new ones and work under pressure</w:t>
      </w:r>
    </w:p>
    <w:p w:rsidR="003A4E4D">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Excellent team player, enthusiastic, value-driven, Organized, Precise, Thorough, Service-oriented and Cooperative</w:t>
      </w:r>
    </w:p>
    <w:p w:rsidR="003A4E4D">
      <w:pPr>
        <w:spacing w:after="0" w:line="240" w:lineRule="auto"/>
        <w:rPr>
          <w:rFonts w:eastAsia="Times New Roman" w:cs="Times New Roman"/>
          <w:sz w:val="24"/>
          <w:szCs w:val="24"/>
        </w:rPr>
      </w:pPr>
    </w:p>
    <w:p w:rsidR="003A4E4D">
      <w:pPr>
        <w:spacing w:after="0" w:line="240" w:lineRule="auto"/>
        <w:rPr>
          <w:rFonts w:eastAsia="Times New Roman" w:cs="Times New Roman"/>
          <w:b/>
          <w:sz w:val="24"/>
          <w:szCs w:val="24"/>
        </w:rPr>
      </w:pPr>
      <w:r>
        <w:rPr>
          <w:rFonts w:eastAsia="Times New Roman" w:cs="Times New Roman"/>
          <w:b/>
          <w:sz w:val="24"/>
          <w:szCs w:val="24"/>
        </w:rPr>
        <w:t>Employment</w:t>
      </w:r>
    </w:p>
    <w:p w:rsidR="003A4E4D" w:rsidP="00AA491A">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Work</w:t>
      </w:r>
      <w:r w:rsidR="00CD102A">
        <w:rPr>
          <w:rFonts w:eastAsia="Times New Roman" w:cs="Times New Roman"/>
          <w:sz w:val="24"/>
          <w:szCs w:val="24"/>
        </w:rPr>
        <w:t xml:space="preserve">ing </w:t>
      </w:r>
      <w:r w:rsidR="0002609F">
        <w:rPr>
          <w:rFonts w:eastAsia="Times New Roman" w:cs="Times New Roman"/>
          <w:sz w:val="24"/>
          <w:szCs w:val="24"/>
        </w:rPr>
        <w:t xml:space="preserve">as </w:t>
      </w:r>
      <w:r w:rsidR="00C35430">
        <w:rPr>
          <w:rFonts w:eastAsia="Times New Roman" w:cs="Times New Roman"/>
          <w:sz w:val="24"/>
          <w:szCs w:val="24"/>
        </w:rPr>
        <w:t>Project Manager</w:t>
      </w:r>
      <w:r w:rsidR="0002609F">
        <w:rPr>
          <w:rFonts w:eastAsia="Times New Roman" w:cs="Times New Roman"/>
          <w:sz w:val="24"/>
          <w:szCs w:val="24"/>
        </w:rPr>
        <w:t xml:space="preserve"> </w:t>
      </w:r>
      <w:r>
        <w:rPr>
          <w:rFonts w:eastAsia="Times New Roman" w:cs="Times New Roman"/>
          <w:sz w:val="24"/>
          <w:szCs w:val="24"/>
        </w:rPr>
        <w:t>in</w:t>
      </w:r>
      <w:r w:rsidR="00DB602A">
        <w:rPr>
          <w:rFonts w:eastAsia="Times New Roman" w:cs="Times New Roman"/>
          <w:sz w:val="24"/>
          <w:szCs w:val="24"/>
        </w:rPr>
        <w:t xml:space="preserve"> </w:t>
      </w:r>
      <w:r w:rsidR="00691565">
        <w:rPr>
          <w:rFonts w:eastAsia="Times New Roman" w:cs="Times New Roman"/>
          <w:sz w:val="24"/>
          <w:szCs w:val="24"/>
        </w:rPr>
        <w:t>American Express</w:t>
      </w:r>
      <w:r w:rsidR="003B4CA4">
        <w:rPr>
          <w:rFonts w:eastAsia="Times New Roman" w:cs="Times New Roman"/>
          <w:sz w:val="24"/>
          <w:szCs w:val="24"/>
        </w:rPr>
        <w:t xml:space="preserve"> from </w:t>
      </w:r>
      <w:r w:rsidR="00C54ADB">
        <w:rPr>
          <w:rFonts w:eastAsia="Times New Roman" w:cs="Times New Roman"/>
          <w:sz w:val="24"/>
          <w:szCs w:val="24"/>
        </w:rPr>
        <w:t xml:space="preserve">Jan-2020 </w:t>
      </w:r>
      <w:r w:rsidR="003B4CA4">
        <w:rPr>
          <w:rFonts w:eastAsia="Times New Roman" w:cs="Times New Roman"/>
          <w:sz w:val="24"/>
          <w:szCs w:val="24"/>
        </w:rPr>
        <w:t>to</w:t>
      </w:r>
      <w:r w:rsidR="0002609F">
        <w:rPr>
          <w:rFonts w:eastAsia="Times New Roman" w:cs="Times New Roman"/>
          <w:sz w:val="24"/>
          <w:szCs w:val="24"/>
        </w:rPr>
        <w:t xml:space="preserve"> </w:t>
      </w:r>
      <w:r w:rsidR="00CD102A">
        <w:rPr>
          <w:rFonts w:eastAsia="Times New Roman" w:cs="Times New Roman"/>
          <w:sz w:val="24"/>
          <w:szCs w:val="24"/>
        </w:rPr>
        <w:t>present.</w:t>
      </w:r>
    </w:p>
    <w:p w:rsidR="00D2519C" w:rsidP="00AA491A">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 xml:space="preserve">Worked as </w:t>
      </w:r>
      <w:r w:rsidR="001D5528">
        <w:rPr>
          <w:rFonts w:eastAsia="Times New Roman" w:cs="Times New Roman"/>
          <w:sz w:val="24"/>
          <w:szCs w:val="24"/>
        </w:rPr>
        <w:t xml:space="preserve">Project Lead </w:t>
      </w:r>
      <w:r w:rsidR="00F15DD3">
        <w:rPr>
          <w:rFonts w:eastAsia="Times New Roman" w:cs="Times New Roman"/>
          <w:sz w:val="24"/>
          <w:szCs w:val="24"/>
        </w:rPr>
        <w:t>in US Bank</w:t>
      </w:r>
      <w:r w:rsidR="0091348E">
        <w:rPr>
          <w:rFonts w:eastAsia="Times New Roman" w:cs="Times New Roman"/>
          <w:sz w:val="24"/>
          <w:szCs w:val="24"/>
        </w:rPr>
        <w:t xml:space="preserve"> through NTTDATA </w:t>
      </w:r>
      <w:r w:rsidR="001413C6">
        <w:rPr>
          <w:rFonts w:eastAsia="Times New Roman" w:cs="Times New Roman"/>
          <w:sz w:val="24"/>
          <w:szCs w:val="24"/>
        </w:rPr>
        <w:t>Inc.</w:t>
      </w:r>
      <w:r w:rsidR="008D648D">
        <w:rPr>
          <w:rFonts w:eastAsia="Times New Roman" w:cs="Times New Roman"/>
          <w:sz w:val="24"/>
          <w:szCs w:val="24"/>
        </w:rPr>
        <w:t xml:space="preserve"> from Aug-201</w:t>
      </w:r>
      <w:r w:rsidR="007D3BB9">
        <w:rPr>
          <w:rFonts w:eastAsia="Times New Roman" w:cs="Times New Roman"/>
          <w:sz w:val="24"/>
          <w:szCs w:val="24"/>
        </w:rPr>
        <w:t xml:space="preserve">8 </w:t>
      </w:r>
      <w:r w:rsidR="008D648D">
        <w:rPr>
          <w:rFonts w:eastAsia="Times New Roman" w:cs="Times New Roman"/>
          <w:sz w:val="24"/>
          <w:szCs w:val="24"/>
        </w:rPr>
        <w:t xml:space="preserve">to </w:t>
      </w:r>
      <w:r w:rsidR="004A1585">
        <w:rPr>
          <w:rFonts w:eastAsia="Times New Roman" w:cs="Times New Roman"/>
          <w:sz w:val="24"/>
          <w:szCs w:val="24"/>
        </w:rPr>
        <w:t>Nov-</w:t>
      </w:r>
      <w:r w:rsidR="00CD5DBC">
        <w:rPr>
          <w:rFonts w:eastAsia="Times New Roman" w:cs="Times New Roman"/>
          <w:sz w:val="24"/>
          <w:szCs w:val="24"/>
        </w:rPr>
        <w:t>20</w:t>
      </w:r>
      <w:r w:rsidR="00AF058F">
        <w:rPr>
          <w:rFonts w:eastAsia="Times New Roman" w:cs="Times New Roman"/>
          <w:sz w:val="24"/>
          <w:szCs w:val="24"/>
        </w:rPr>
        <w:t>20</w:t>
      </w:r>
    </w:p>
    <w:p w:rsidR="00A570A2" w:rsidRPr="00AA491A" w:rsidP="00AA491A">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Worked as Senior Software Engineer w</w:t>
      </w:r>
      <w:r w:rsidR="00CD57B7">
        <w:rPr>
          <w:rFonts w:eastAsia="Times New Roman" w:cs="Times New Roman"/>
          <w:sz w:val="24"/>
          <w:szCs w:val="24"/>
        </w:rPr>
        <w:t>ith American Express</w:t>
      </w:r>
      <w:r w:rsidR="00C46C89">
        <w:rPr>
          <w:rFonts w:eastAsia="Times New Roman" w:cs="Times New Roman"/>
          <w:sz w:val="24"/>
          <w:szCs w:val="24"/>
        </w:rPr>
        <w:t xml:space="preserve"> from Feb-2011 to </w:t>
      </w:r>
      <w:r w:rsidR="007B3DC2">
        <w:rPr>
          <w:rFonts w:eastAsia="Times New Roman" w:cs="Times New Roman"/>
          <w:sz w:val="24"/>
          <w:szCs w:val="24"/>
        </w:rPr>
        <w:t>Aug-201</w:t>
      </w:r>
      <w:r w:rsidR="00730148">
        <w:rPr>
          <w:rFonts w:eastAsia="Times New Roman" w:cs="Times New Roman"/>
          <w:sz w:val="24"/>
          <w:szCs w:val="24"/>
        </w:rPr>
        <w:t>8</w:t>
      </w:r>
    </w:p>
    <w:p w:rsidR="003A4E4D">
      <w:pPr>
        <w:spacing w:after="0" w:line="240" w:lineRule="auto"/>
        <w:rPr>
          <w:rFonts w:eastAsia="Times New Roman" w:cs="Times New Roman"/>
          <w:sz w:val="24"/>
          <w:szCs w:val="24"/>
        </w:rPr>
      </w:pPr>
    </w:p>
    <w:p w:rsidR="003A4E4D">
      <w:pPr>
        <w:spacing w:after="0" w:line="240" w:lineRule="auto"/>
        <w:rPr>
          <w:rFonts w:eastAsia="Times New Roman" w:cs="Times New Roman"/>
          <w:b/>
          <w:sz w:val="24"/>
          <w:szCs w:val="24"/>
        </w:rPr>
      </w:pPr>
      <w:r>
        <w:rPr>
          <w:rFonts w:eastAsia="Times New Roman" w:cs="Times New Roman"/>
          <w:b/>
          <w:sz w:val="24"/>
          <w:szCs w:val="24"/>
        </w:rPr>
        <w:t>Education</w:t>
      </w:r>
    </w:p>
    <w:p w:rsidR="003A4E4D">
      <w:pPr>
        <w:pStyle w:val="ListParagraph"/>
        <w:numPr>
          <w:ilvl w:val="0"/>
          <w:numId w:val="1"/>
        </w:numPr>
        <w:spacing w:before="120" w:after="0" w:line="240" w:lineRule="auto"/>
        <w:rPr>
          <w:rFonts w:eastAsia="Times New Roman" w:cs="Times New Roman"/>
          <w:sz w:val="24"/>
          <w:szCs w:val="24"/>
        </w:rPr>
      </w:pPr>
      <w:r>
        <w:rPr>
          <w:rFonts w:eastAsia="Times New Roman" w:cs="Arial"/>
          <w:b/>
          <w:bCs/>
          <w:sz w:val="24"/>
          <w:szCs w:val="24"/>
        </w:rPr>
        <w:t xml:space="preserve">B.Tech </w:t>
      </w:r>
      <w:r>
        <w:rPr>
          <w:rFonts w:eastAsia="Times New Roman" w:cs="Times New Roman"/>
          <w:sz w:val="24"/>
          <w:szCs w:val="24"/>
        </w:rPr>
        <w:t>in Information Technology with 74.44% from RGPV, Bhopal.</w:t>
      </w:r>
    </w:p>
    <w:p w:rsidR="003A4E4D">
      <w:pPr>
        <w:spacing w:after="0" w:line="240" w:lineRule="auto"/>
        <w:rPr>
          <w:rFonts w:eastAsia="Times New Roman" w:cs="Times New Roman"/>
          <w:sz w:val="24"/>
          <w:szCs w:val="24"/>
        </w:rPr>
      </w:pPr>
    </w:p>
    <w:p w:rsidR="003A4E4D">
      <w:pPr>
        <w:spacing w:after="0" w:line="240" w:lineRule="auto"/>
        <w:rPr>
          <w:rFonts w:eastAsia="Times New Roman" w:cs="Times New Roman"/>
          <w:b/>
          <w:sz w:val="24"/>
          <w:szCs w:val="24"/>
        </w:rPr>
      </w:pPr>
      <w:r>
        <w:rPr>
          <w:rFonts w:eastAsia="Times New Roman" w:cs="Times New Roman"/>
          <w:b/>
          <w:sz w:val="24"/>
          <w:szCs w:val="24"/>
        </w:rPr>
        <w:t>Training</w:t>
      </w:r>
    </w:p>
    <w:p w:rsidR="003A4E4D">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Ambassador (Onsite Readiness Program)</w:t>
      </w:r>
    </w:p>
    <w:p w:rsidR="003A4E4D">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Java-J2EE transformation</w:t>
      </w:r>
    </w:p>
    <w:p w:rsidR="003A4E4D">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SOA</w:t>
      </w:r>
    </w:p>
    <w:p w:rsidR="003A4E4D">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Pinnacle</w:t>
      </w:r>
    </w:p>
    <w:p w:rsidR="003A4E4D">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Project Readiness Program (PRP)</w:t>
      </w:r>
    </w:p>
    <w:p w:rsidR="003A4E4D">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Fundamental Readiness Program (FRP)</w:t>
      </w:r>
    </w:p>
    <w:p w:rsidR="003A4E4D">
      <w:pPr>
        <w:spacing w:after="0" w:line="240" w:lineRule="auto"/>
        <w:rPr>
          <w:rFonts w:eastAsia="Times New Roman" w:cs="Times New Roman"/>
          <w:sz w:val="24"/>
          <w:szCs w:val="24"/>
        </w:rPr>
      </w:pPr>
    </w:p>
    <w:p w:rsidR="003A4E4D">
      <w:pPr>
        <w:spacing w:after="0" w:line="240" w:lineRule="auto"/>
        <w:rPr>
          <w:rFonts w:eastAsia="Times New Roman" w:cs="Times New Roman"/>
          <w:b/>
          <w:sz w:val="24"/>
          <w:szCs w:val="24"/>
        </w:rPr>
      </w:pPr>
      <w:r>
        <w:rPr>
          <w:rFonts w:eastAsia="Times New Roman" w:cs="Times New Roman"/>
          <w:b/>
          <w:sz w:val="24"/>
          <w:szCs w:val="24"/>
        </w:rPr>
        <w:t>Skills Summary</w:t>
      </w:r>
    </w:p>
    <w:p w:rsidR="003A4E4D">
      <w:pPr>
        <w:spacing w:after="0" w:line="240" w:lineRule="auto"/>
        <w:rPr>
          <w:rFonts w:eastAsia="Times New Roman" w:cs="Times New Roman"/>
          <w:b/>
          <w:sz w:val="24"/>
          <w:szCs w:val="24"/>
        </w:rPr>
      </w:pPr>
    </w:p>
    <w:p w:rsidR="003A4E4D">
      <w:pPr>
        <w:spacing w:after="0" w:line="240" w:lineRule="auto"/>
        <w:rPr>
          <w:rFonts w:eastAsia="Times New Roman" w:cs="Times New Roman"/>
          <w:sz w:val="24"/>
          <w:szCs w:val="24"/>
        </w:rPr>
      </w:pPr>
      <w:r>
        <w:rPr>
          <w:rFonts w:eastAsia="Times New Roman" w:cs="Arial"/>
          <w:b/>
          <w:bCs/>
          <w:sz w:val="24"/>
          <w:szCs w:val="24"/>
        </w:rPr>
        <w:t xml:space="preserve">Language: </w:t>
      </w:r>
      <w:r>
        <w:rPr>
          <w:rFonts w:eastAsia="Times New Roman" w:cs="Arial"/>
          <w:bCs/>
          <w:sz w:val="24"/>
          <w:szCs w:val="24"/>
        </w:rPr>
        <w:t xml:space="preserve"> Java, </w:t>
      </w:r>
      <w:r w:rsidR="00396E7D">
        <w:rPr>
          <w:rFonts w:eastAsia="Times New Roman" w:cs="Arial"/>
          <w:bCs/>
          <w:sz w:val="24"/>
          <w:szCs w:val="24"/>
        </w:rPr>
        <w:t>J2ee</w:t>
      </w:r>
      <w:r w:rsidR="00A25216">
        <w:rPr>
          <w:rFonts w:eastAsia="Times New Roman" w:cs="Arial"/>
          <w:bCs/>
          <w:sz w:val="24"/>
          <w:szCs w:val="24"/>
        </w:rPr>
        <w:t>, sql, javascript</w:t>
      </w:r>
    </w:p>
    <w:p w:rsidR="003A4E4D">
      <w:pPr>
        <w:spacing w:after="0" w:line="240" w:lineRule="auto"/>
        <w:rPr>
          <w:rFonts w:eastAsia="Times New Roman" w:cs="Times New Roman"/>
          <w:sz w:val="24"/>
          <w:szCs w:val="24"/>
        </w:rPr>
      </w:pPr>
      <w:r>
        <w:rPr>
          <w:rFonts w:eastAsia="Times New Roman" w:cs="Arial"/>
          <w:b/>
          <w:bCs/>
          <w:sz w:val="24"/>
          <w:szCs w:val="24"/>
        </w:rPr>
        <w:t>Framework</w:t>
      </w:r>
      <w:r>
        <w:rPr>
          <w:rFonts w:eastAsia="Times New Roman" w:cs="Times New Roman"/>
          <w:sz w:val="24"/>
          <w:szCs w:val="24"/>
        </w:rPr>
        <w:t xml:space="preserve">: </w:t>
      </w:r>
      <w:r>
        <w:rPr>
          <w:rFonts w:eastAsia="Times New Roman" w:cs="Times New Roman"/>
          <w:sz w:val="24"/>
          <w:szCs w:val="24"/>
          <w:lang w:val="en-IN"/>
        </w:rPr>
        <w:t>s</w:t>
      </w:r>
      <w:r w:rsidR="00794C98">
        <w:rPr>
          <w:rFonts w:eastAsia="Times New Roman" w:cs="Times New Roman"/>
          <w:sz w:val="24"/>
          <w:szCs w:val="24"/>
        </w:rPr>
        <w:t>pring</w:t>
      </w:r>
      <w:r w:rsidR="0099241E">
        <w:rPr>
          <w:rFonts w:eastAsia="Times New Roman" w:cs="Times New Roman"/>
          <w:sz w:val="24"/>
          <w:szCs w:val="24"/>
        </w:rPr>
        <w:t>b</w:t>
      </w:r>
      <w:r w:rsidR="00794C98">
        <w:rPr>
          <w:rFonts w:eastAsia="Times New Roman" w:cs="Times New Roman"/>
          <w:sz w:val="24"/>
          <w:szCs w:val="24"/>
        </w:rPr>
        <w:t>oot, microservices</w:t>
      </w:r>
      <w:r w:rsidR="007472B4">
        <w:rPr>
          <w:rFonts w:eastAsia="Times New Roman" w:cs="Times New Roman"/>
          <w:sz w:val="24"/>
          <w:szCs w:val="24"/>
        </w:rPr>
        <w:t xml:space="preserve">, </w:t>
      </w:r>
      <w:r w:rsidR="003D5D43">
        <w:rPr>
          <w:rFonts w:eastAsia="Times New Roman" w:cs="Times New Roman"/>
          <w:sz w:val="24"/>
          <w:szCs w:val="24"/>
        </w:rPr>
        <w:t>kafka</w:t>
      </w:r>
      <w:r w:rsidR="00561A76">
        <w:rPr>
          <w:rFonts w:eastAsia="Times New Roman" w:cs="Times New Roman"/>
          <w:sz w:val="24"/>
          <w:szCs w:val="24"/>
        </w:rPr>
        <w:t>, aerospike, s</w:t>
      </w:r>
      <w:r w:rsidR="00C00ED6">
        <w:rPr>
          <w:rFonts w:eastAsia="Times New Roman" w:cs="Times New Roman"/>
          <w:sz w:val="24"/>
          <w:szCs w:val="24"/>
        </w:rPr>
        <w:t xml:space="preserve">pring, hibernate, </w:t>
      </w:r>
      <w:r w:rsidR="007472B4">
        <w:rPr>
          <w:rFonts w:eastAsia="Times New Roman" w:cs="Times New Roman"/>
          <w:sz w:val="24"/>
          <w:szCs w:val="24"/>
        </w:rPr>
        <w:t>M</w:t>
      </w:r>
      <w:r>
        <w:rPr>
          <w:rFonts w:eastAsia="Times New Roman" w:cs="Times New Roman"/>
          <w:sz w:val="24"/>
          <w:szCs w:val="24"/>
        </w:rPr>
        <w:t>Q, JMS, cloud</w:t>
      </w:r>
      <w:r w:rsidR="00B07671">
        <w:rPr>
          <w:rFonts w:eastAsia="Times New Roman" w:cs="Times New Roman"/>
          <w:sz w:val="24"/>
          <w:szCs w:val="24"/>
        </w:rPr>
        <w:t>, AWS</w:t>
      </w:r>
    </w:p>
    <w:p w:rsidR="003A4E4D">
      <w:pPr>
        <w:spacing w:after="0" w:line="240" w:lineRule="auto"/>
        <w:rPr>
          <w:rFonts w:eastAsia="Times New Roman" w:cs="Times New Roman"/>
          <w:sz w:val="24"/>
          <w:szCs w:val="24"/>
        </w:rPr>
      </w:pPr>
      <w:r>
        <w:rPr>
          <w:rFonts w:eastAsia="Times New Roman" w:cs="Arial"/>
          <w:b/>
          <w:bCs/>
          <w:sz w:val="24"/>
          <w:szCs w:val="24"/>
        </w:rPr>
        <w:t xml:space="preserve">Server: </w:t>
      </w:r>
      <w:r>
        <w:rPr>
          <w:rFonts w:eastAsia="Times New Roman" w:cs="Times New Roman"/>
          <w:sz w:val="24"/>
          <w:szCs w:val="24"/>
        </w:rPr>
        <w:t>JBoss, IBM RAD Websphere 8.5</w:t>
      </w:r>
      <w:r>
        <w:rPr>
          <w:rFonts w:eastAsia="Times New Roman" w:cs="Times New Roman"/>
          <w:sz w:val="24"/>
          <w:szCs w:val="24"/>
          <w:lang w:val="en-IN"/>
        </w:rPr>
        <w:t>, tomcat</w:t>
      </w:r>
    </w:p>
    <w:p w:rsidR="003A4E4D">
      <w:pPr>
        <w:spacing w:after="0" w:line="240" w:lineRule="auto"/>
        <w:rPr>
          <w:rFonts w:eastAsia="Times New Roman" w:cs="Times New Roman"/>
          <w:sz w:val="24"/>
          <w:szCs w:val="24"/>
        </w:rPr>
      </w:pPr>
      <w:r>
        <w:rPr>
          <w:rFonts w:eastAsia="Times New Roman" w:cs="Arial"/>
          <w:b/>
          <w:bCs/>
          <w:sz w:val="24"/>
          <w:szCs w:val="24"/>
        </w:rPr>
        <w:t>Tools:</w:t>
      </w:r>
      <w:r>
        <w:rPr>
          <w:rFonts w:eastAsia="Times New Roman" w:cs="Arial"/>
          <w:sz w:val="24"/>
          <w:szCs w:val="24"/>
          <w:lang w:val="en-IN"/>
        </w:rPr>
        <w:t xml:space="preserve"> Eclipse, maven, git, soap ui, restlet client, sonarlint</w:t>
      </w:r>
    </w:p>
    <w:p w:rsidR="003A4E4D">
      <w:pPr>
        <w:spacing w:after="0" w:line="240" w:lineRule="auto"/>
        <w:rPr>
          <w:rFonts w:eastAsia="Times New Roman" w:cs="Times New Roman"/>
          <w:sz w:val="24"/>
          <w:szCs w:val="24"/>
        </w:rPr>
      </w:pPr>
      <w:r>
        <w:rPr>
          <w:rFonts w:eastAsia="Times New Roman" w:cs="Arial"/>
          <w:b/>
          <w:bCs/>
          <w:sz w:val="24"/>
          <w:szCs w:val="24"/>
        </w:rPr>
        <w:t xml:space="preserve">Operating System: </w:t>
      </w:r>
      <w:r>
        <w:rPr>
          <w:rFonts w:eastAsia="Times New Roman" w:cs="Times New Roman"/>
          <w:sz w:val="24"/>
          <w:szCs w:val="24"/>
        </w:rPr>
        <w:t>UNIX, Windows XP/NT/2000</w:t>
      </w:r>
    </w:p>
    <w:p w:rsidR="003A4E4D">
      <w:pPr>
        <w:spacing w:after="0" w:line="240" w:lineRule="auto"/>
        <w:rPr>
          <w:rFonts w:eastAsia="Times New Roman" w:cs="Times New Roman"/>
          <w:sz w:val="24"/>
          <w:szCs w:val="24"/>
        </w:rPr>
      </w:pPr>
      <w:r>
        <w:rPr>
          <w:rFonts w:eastAsia="Times New Roman" w:cs="Arial"/>
          <w:b/>
          <w:bCs/>
          <w:sz w:val="24"/>
          <w:szCs w:val="24"/>
        </w:rPr>
        <w:t xml:space="preserve">RDBMS: </w:t>
      </w:r>
      <w:r>
        <w:rPr>
          <w:rFonts w:eastAsia="Times New Roman" w:cs="Arial"/>
          <w:sz w:val="24"/>
          <w:szCs w:val="24"/>
          <w:lang w:val="en-IN"/>
        </w:rPr>
        <w:t>MySQL,</w:t>
      </w:r>
      <w:r>
        <w:rPr>
          <w:rFonts w:eastAsia="Times New Roman" w:cs="Arial"/>
          <w:b/>
          <w:bCs/>
          <w:sz w:val="24"/>
          <w:szCs w:val="24"/>
          <w:lang w:val="en-IN"/>
        </w:rPr>
        <w:t xml:space="preserve"> </w:t>
      </w:r>
      <w:r>
        <w:rPr>
          <w:rFonts w:eastAsia="Times New Roman" w:cs="Times New Roman"/>
          <w:sz w:val="24"/>
          <w:szCs w:val="24"/>
        </w:rPr>
        <w:t>Oracle 11g</w:t>
      </w:r>
    </w:p>
    <w:p w:rsidR="003A4E4D">
      <w:pPr>
        <w:spacing w:before="120" w:after="0" w:line="240" w:lineRule="auto"/>
        <w:rPr>
          <w:rFonts w:eastAsia="Times New Roman" w:cs="Times New Roman"/>
          <w:b/>
          <w:sz w:val="24"/>
          <w:szCs w:val="24"/>
        </w:rPr>
      </w:pPr>
      <w:r>
        <w:rPr>
          <w:rFonts w:eastAsia="Times New Roman" w:cs="Times New Roman"/>
          <w:b/>
          <w:sz w:val="24"/>
          <w:szCs w:val="24"/>
        </w:rPr>
        <w:t>Project Engagement</w:t>
      </w:r>
    </w:p>
    <w:p w:rsidR="003A4E4D">
      <w:pPr>
        <w:spacing w:after="0" w:line="240" w:lineRule="auto"/>
        <w:rPr>
          <w:rFonts w:eastAsia="Times New Roman" w:cs="Times New Roman"/>
          <w:b/>
          <w:sz w:val="24"/>
          <w:szCs w:val="24"/>
        </w:rPr>
      </w:pPr>
      <w:r>
        <w:rPr>
          <w:rFonts w:eastAsia="Times New Roman" w:cs="Times New Roman"/>
          <w:b/>
          <w:sz w:val="24"/>
          <w:szCs w:val="24"/>
        </w:rPr>
        <w:t>Project-I</w:t>
      </w:r>
    </w:p>
    <w:p w:rsidR="003A4E4D">
      <w:pPr>
        <w:spacing w:after="0" w:line="240" w:lineRule="auto"/>
        <w:rPr>
          <w:rFonts w:eastAsia="Times New Roman" w:cs="Times New Roman"/>
          <w:b/>
          <w:sz w:val="24"/>
          <w:szCs w:val="24"/>
        </w:rPr>
      </w:pPr>
      <w:r>
        <w:rPr>
          <w:rFonts w:eastAsia="Times New Roman" w:cs="Times New Roman"/>
          <w:b/>
          <w:bCs/>
          <w:sz w:val="24"/>
          <w:szCs w:val="24"/>
        </w:rPr>
        <w:t>Title</w:t>
      </w:r>
      <w:r>
        <w:rPr>
          <w:rFonts w:eastAsia="Times New Roman" w:cs="Times New Roman"/>
          <w:sz w:val="24"/>
          <w:szCs w:val="24"/>
        </w:rPr>
        <w:t>: FACT_INVT_SER</w:t>
      </w:r>
    </w:p>
    <w:p w:rsidR="003A4E4D">
      <w:pPr>
        <w:spacing w:after="0" w:line="240" w:lineRule="auto"/>
        <w:rPr>
          <w:rFonts w:eastAsia="Times New Roman" w:cs="Times New Roman"/>
          <w:sz w:val="24"/>
          <w:szCs w:val="24"/>
        </w:rPr>
      </w:pPr>
      <w:r>
        <w:rPr>
          <w:rFonts w:eastAsia="Times New Roman" w:cs="Arial"/>
          <w:b/>
          <w:bCs/>
          <w:sz w:val="24"/>
          <w:szCs w:val="24"/>
        </w:rPr>
        <w:t xml:space="preserve">Environment: </w:t>
      </w:r>
      <w:r w:rsidR="002E5374">
        <w:rPr>
          <w:rFonts w:eastAsia="Times New Roman" w:cs="Arial"/>
          <w:sz w:val="24"/>
          <w:szCs w:val="24"/>
          <w:lang w:val="en-IN"/>
        </w:rPr>
        <w:t xml:space="preserve">Java, </w:t>
      </w:r>
      <w:r w:rsidR="00F975AB">
        <w:rPr>
          <w:rFonts w:eastAsia="Times New Roman" w:cs="Arial"/>
          <w:sz w:val="24"/>
          <w:szCs w:val="24"/>
          <w:lang w:val="en-IN"/>
        </w:rPr>
        <w:t xml:space="preserve">Spring Boot, Microservices, </w:t>
      </w:r>
      <w:r w:rsidR="007472B4">
        <w:rPr>
          <w:rFonts w:eastAsia="Times New Roman" w:cs="Times New Roman"/>
          <w:sz w:val="24"/>
          <w:szCs w:val="24"/>
          <w:lang w:val="en-IN"/>
        </w:rPr>
        <w:t>Angular</w:t>
      </w:r>
      <w:r w:rsidR="00820E4F">
        <w:rPr>
          <w:rFonts w:eastAsia="Times New Roman" w:cs="Times New Roman"/>
          <w:sz w:val="24"/>
          <w:szCs w:val="24"/>
          <w:lang w:val="en-IN"/>
        </w:rPr>
        <w:t>,</w:t>
      </w:r>
      <w:r w:rsidR="00855D32">
        <w:rPr>
          <w:rFonts w:eastAsia="Times New Roman" w:cs="Times New Roman"/>
          <w:sz w:val="24"/>
          <w:szCs w:val="24"/>
          <w:lang w:val="en-IN"/>
        </w:rPr>
        <w:t xml:space="preserve"> c</w:t>
      </w:r>
      <w:r>
        <w:rPr>
          <w:rFonts w:eastAsia="Times New Roman" w:cs="Times New Roman"/>
          <w:sz w:val="24"/>
          <w:szCs w:val="24"/>
          <w:lang w:val="en-IN"/>
        </w:rPr>
        <w:t xml:space="preserve">loud, </w:t>
      </w:r>
      <w:r w:rsidR="00B07671">
        <w:rPr>
          <w:rFonts w:eastAsia="Times New Roman" w:cs="Times New Roman"/>
          <w:sz w:val="24"/>
          <w:szCs w:val="24"/>
          <w:lang w:val="en-IN"/>
        </w:rPr>
        <w:t>AWS</w:t>
      </w:r>
      <w:r w:rsidR="005C1CFC">
        <w:rPr>
          <w:rFonts w:eastAsia="Times New Roman" w:cs="Times New Roman"/>
          <w:sz w:val="24"/>
          <w:szCs w:val="24"/>
          <w:lang w:val="en-IN"/>
        </w:rPr>
        <w:t xml:space="preserve">, </w:t>
      </w:r>
      <w:r>
        <w:rPr>
          <w:rFonts w:eastAsia="Times New Roman" w:cs="Times New Roman"/>
          <w:sz w:val="24"/>
          <w:szCs w:val="24"/>
          <w:lang w:val="en-IN"/>
        </w:rPr>
        <w:t xml:space="preserve"> websphere, </w:t>
      </w:r>
      <w:r w:rsidR="004D7B70">
        <w:rPr>
          <w:rFonts w:eastAsia="Times New Roman" w:cs="Times New Roman"/>
          <w:sz w:val="24"/>
          <w:szCs w:val="24"/>
          <w:lang w:val="en-IN"/>
        </w:rPr>
        <w:t>kafka, aerospike</w:t>
      </w:r>
    </w:p>
    <w:p w:rsidR="003A4E4D">
      <w:pPr>
        <w:spacing w:after="0" w:line="240" w:lineRule="auto"/>
        <w:rPr>
          <w:rFonts w:eastAsia="Times New Roman" w:cs="Times New Roman"/>
          <w:sz w:val="24"/>
          <w:szCs w:val="24"/>
        </w:rPr>
      </w:pPr>
      <w:r>
        <w:rPr>
          <w:rFonts w:eastAsia="Times New Roman" w:cs="Arial"/>
          <w:b/>
          <w:bCs/>
          <w:sz w:val="24"/>
          <w:szCs w:val="24"/>
        </w:rPr>
        <w:t xml:space="preserve">Duration: </w:t>
      </w:r>
      <w:r w:rsidR="00704719">
        <w:rPr>
          <w:rFonts w:eastAsia="Times New Roman" w:cs="Arial"/>
          <w:sz w:val="24"/>
          <w:szCs w:val="24"/>
        </w:rPr>
        <w:t>Jan’20</w:t>
      </w:r>
      <w:r w:rsidR="006C718C">
        <w:rPr>
          <w:rFonts w:eastAsia="Times New Roman" w:cs="Times New Roman"/>
          <w:sz w:val="24"/>
          <w:szCs w:val="24"/>
        </w:rPr>
        <w:t>-</w:t>
      </w:r>
      <w:r>
        <w:rPr>
          <w:rFonts w:eastAsia="Times New Roman" w:cs="Times New Roman"/>
          <w:sz w:val="24"/>
          <w:szCs w:val="24"/>
        </w:rPr>
        <w:t xml:space="preserve"> Present</w:t>
      </w:r>
    </w:p>
    <w:p w:rsidR="003A4E4D">
      <w:pPr>
        <w:spacing w:after="0" w:line="240" w:lineRule="auto"/>
        <w:rPr>
          <w:rFonts w:eastAsia="Times New Roman" w:cs="Times New Roman"/>
          <w:sz w:val="24"/>
          <w:szCs w:val="24"/>
        </w:rPr>
      </w:pPr>
      <w:r>
        <w:rPr>
          <w:rFonts w:eastAsia="Times New Roman" w:cs="Arial"/>
          <w:b/>
          <w:bCs/>
          <w:sz w:val="24"/>
          <w:szCs w:val="24"/>
        </w:rPr>
        <w:t xml:space="preserve">Role: </w:t>
      </w:r>
      <w:r>
        <w:rPr>
          <w:rFonts w:eastAsia="Times New Roman" w:cs="Arial"/>
          <w:sz w:val="24"/>
          <w:szCs w:val="24"/>
        </w:rPr>
        <w:t xml:space="preserve">Project </w:t>
      </w:r>
      <w:r w:rsidR="00704719">
        <w:rPr>
          <w:rFonts w:eastAsia="Times New Roman" w:cs="Arial"/>
          <w:sz w:val="24"/>
          <w:szCs w:val="24"/>
        </w:rPr>
        <w:t>Manager</w:t>
      </w:r>
    </w:p>
    <w:p w:rsidR="003A4E4D">
      <w:pPr>
        <w:spacing w:after="0" w:line="240" w:lineRule="auto"/>
        <w:rPr>
          <w:rFonts w:eastAsia="Times New Roman" w:cs="Times New Roman"/>
          <w:sz w:val="24"/>
          <w:szCs w:val="24"/>
        </w:rPr>
      </w:pPr>
      <w:r>
        <w:rPr>
          <w:rFonts w:eastAsia="Times New Roman" w:cs="Times New Roman"/>
          <w:sz w:val="24"/>
          <w:szCs w:val="24"/>
        </w:rPr>
        <w:t>Description:</w:t>
      </w:r>
    </w:p>
    <w:p w:rsidR="003A4E4D">
      <w:pPr>
        <w:spacing w:after="0" w:line="240" w:lineRule="auto"/>
        <w:rPr>
          <w:rFonts w:eastAsia="Times New Roman" w:cs="Times New Roman"/>
          <w:sz w:val="24"/>
          <w:szCs w:val="24"/>
        </w:rPr>
      </w:pPr>
      <w:r>
        <w:rPr>
          <w:rFonts w:eastAsia="Times New Roman" w:cs="Times New Roman"/>
          <w:sz w:val="24"/>
          <w:szCs w:val="24"/>
        </w:rPr>
        <w:t xml:space="preserve">Application involves </w:t>
      </w:r>
      <w:r>
        <w:rPr>
          <w:rFonts w:eastAsia="Times New Roman" w:cs="Times New Roman"/>
          <w:sz w:val="24"/>
          <w:szCs w:val="24"/>
          <w:lang w:val="en-IN"/>
        </w:rPr>
        <w:t xml:space="preserve">development </w:t>
      </w:r>
      <w:r>
        <w:rPr>
          <w:rFonts w:eastAsia="Times New Roman" w:cs="Times New Roman"/>
          <w:sz w:val="24"/>
          <w:szCs w:val="24"/>
        </w:rPr>
        <w:t>to cloud environment. It involves background jobs which were to be replaced by Autosys scheduler, these jobs also known as feeds are running on daily &amp; monthly basis to fetch relevant investor's fact cards data and make it available to customers via MSIM.COM site.</w:t>
      </w:r>
    </w:p>
    <w:p w:rsidR="003A4E4D">
      <w:pPr>
        <w:spacing w:after="0" w:line="240" w:lineRule="auto"/>
        <w:rPr>
          <w:rFonts w:eastAsia="Times New Roman" w:cs="Times New Roman"/>
          <w:sz w:val="24"/>
          <w:szCs w:val="24"/>
        </w:rPr>
      </w:pPr>
      <w:r>
        <w:rPr>
          <w:rFonts w:eastAsia="Times New Roman" w:cs="Times New Roman"/>
          <w:sz w:val="24"/>
          <w:szCs w:val="24"/>
        </w:rPr>
        <w:t>Significant Contribution:</w:t>
      </w:r>
    </w:p>
    <w:p w:rsidR="003A4E4D">
      <w:pPr>
        <w:pStyle w:val="ListParagraph"/>
        <w:numPr>
          <w:ilvl w:val="0"/>
          <w:numId w:val="3"/>
        </w:numPr>
        <w:spacing w:after="0" w:line="240" w:lineRule="auto"/>
        <w:rPr>
          <w:rFonts w:eastAsia="Times New Roman" w:cs="Times New Roman"/>
          <w:sz w:val="24"/>
          <w:szCs w:val="24"/>
        </w:rPr>
      </w:pPr>
      <w:r>
        <w:rPr>
          <w:rFonts w:eastAsia="Times New Roman" w:cs="Times New Roman"/>
          <w:sz w:val="24"/>
          <w:szCs w:val="24"/>
        </w:rPr>
        <w:t>Designed and developed robust and scalable and secure banking application in cloud framework with effective cost controlling strategy.</w:t>
      </w:r>
    </w:p>
    <w:p w:rsidR="003A4E4D">
      <w:pPr>
        <w:pStyle w:val="ListParagraph"/>
        <w:numPr>
          <w:ilvl w:val="0"/>
          <w:numId w:val="3"/>
        </w:numPr>
        <w:spacing w:after="0" w:line="240" w:lineRule="auto"/>
        <w:rPr>
          <w:rFonts w:eastAsia="Times New Roman" w:cs="Times New Roman"/>
          <w:sz w:val="24"/>
          <w:szCs w:val="24"/>
        </w:rPr>
      </w:pPr>
      <w:r>
        <w:rPr>
          <w:rFonts w:eastAsia="Times New Roman" w:cs="Times New Roman"/>
          <w:sz w:val="24"/>
          <w:szCs w:val="24"/>
        </w:rPr>
        <w:t>Performed all the relevant activities to migrate legacy version to cloud environment</w:t>
      </w:r>
    </w:p>
    <w:p w:rsidR="003A4E4D">
      <w:pPr>
        <w:pStyle w:val="ListParagraph"/>
        <w:numPr>
          <w:ilvl w:val="0"/>
          <w:numId w:val="3"/>
        </w:numPr>
        <w:spacing w:after="0" w:line="240" w:lineRule="auto"/>
        <w:rPr>
          <w:rFonts w:eastAsia="Times New Roman" w:cs="Times New Roman"/>
          <w:sz w:val="24"/>
          <w:szCs w:val="24"/>
        </w:rPr>
      </w:pPr>
      <w:r>
        <w:rPr>
          <w:rFonts w:eastAsia="Times New Roman" w:cs="Times New Roman"/>
          <w:sz w:val="24"/>
          <w:szCs w:val="24"/>
        </w:rPr>
        <w:t>Improved product performance 50% more by profiling and optimizing cod</w:t>
      </w:r>
      <w:r>
        <w:rPr>
          <w:rFonts w:eastAsia="Times New Roman" w:cs="Times New Roman"/>
          <w:sz w:val="24"/>
          <w:szCs w:val="24"/>
          <w:lang w:val="en-IN"/>
        </w:rPr>
        <w:t>e</w:t>
      </w:r>
    </w:p>
    <w:p w:rsidR="003A4E4D">
      <w:pPr>
        <w:pStyle w:val="ListParagraph"/>
        <w:numPr>
          <w:ilvl w:val="0"/>
          <w:numId w:val="3"/>
        </w:numPr>
        <w:spacing w:after="0" w:line="240" w:lineRule="auto"/>
        <w:rPr>
          <w:rFonts w:eastAsia="Times New Roman" w:cs="Times New Roman"/>
          <w:sz w:val="24"/>
          <w:szCs w:val="24"/>
        </w:rPr>
      </w:pPr>
      <w:r>
        <w:rPr>
          <w:rFonts w:eastAsia="Times New Roman" w:cs="Times New Roman"/>
          <w:sz w:val="24"/>
          <w:szCs w:val="24"/>
        </w:rPr>
        <w:t>Performed all the relevant activities to migrate application to cloud environment.</w:t>
      </w:r>
    </w:p>
    <w:p w:rsidR="003A4E4D">
      <w:pPr>
        <w:pStyle w:val="ListParagraph"/>
        <w:numPr>
          <w:ilvl w:val="0"/>
          <w:numId w:val="3"/>
        </w:numPr>
        <w:spacing w:after="0" w:line="240" w:lineRule="auto"/>
        <w:rPr>
          <w:rFonts w:eastAsia="Times New Roman" w:cs="Times New Roman"/>
          <w:sz w:val="24"/>
          <w:szCs w:val="24"/>
        </w:rPr>
      </w:pPr>
      <w:r>
        <w:rPr>
          <w:rFonts w:eastAsia="Times New Roman" w:cs="Times New Roman"/>
          <w:sz w:val="24"/>
          <w:szCs w:val="24"/>
        </w:rPr>
        <w:t>Communicated effectively with team</w:t>
      </w:r>
    </w:p>
    <w:p w:rsidR="003A4E4D">
      <w:pPr>
        <w:spacing w:after="0" w:line="240" w:lineRule="auto"/>
        <w:rPr>
          <w:rFonts w:eastAsia="Times New Roman" w:cs="Times New Roman"/>
          <w:b/>
          <w:sz w:val="24"/>
          <w:szCs w:val="24"/>
        </w:rPr>
      </w:pPr>
    </w:p>
    <w:p w:rsidR="003A4E4D">
      <w:pPr>
        <w:spacing w:after="0" w:line="240" w:lineRule="auto"/>
        <w:rPr>
          <w:rFonts w:eastAsia="Times New Roman" w:cs="Times New Roman"/>
          <w:b/>
          <w:sz w:val="24"/>
          <w:szCs w:val="24"/>
        </w:rPr>
      </w:pPr>
      <w:r>
        <w:rPr>
          <w:rFonts w:eastAsia="Times New Roman" w:cs="Times New Roman"/>
          <w:b/>
          <w:sz w:val="24"/>
          <w:szCs w:val="24"/>
        </w:rPr>
        <w:t>Project-II</w:t>
      </w:r>
    </w:p>
    <w:p w:rsidR="003A4E4D">
      <w:pPr>
        <w:spacing w:after="0" w:line="240" w:lineRule="auto"/>
        <w:rPr>
          <w:rFonts w:eastAsia="Times New Roman" w:cs="Times New Roman"/>
          <w:sz w:val="24"/>
          <w:szCs w:val="24"/>
        </w:rPr>
      </w:pPr>
      <w:r>
        <w:rPr>
          <w:rFonts w:eastAsia="Times New Roman" w:cs="Times New Roman"/>
          <w:b/>
          <w:bCs/>
          <w:sz w:val="24"/>
          <w:szCs w:val="24"/>
        </w:rPr>
        <w:t>Title</w:t>
      </w:r>
      <w:r>
        <w:rPr>
          <w:rFonts w:eastAsia="Times New Roman" w:cs="Times New Roman"/>
          <w:sz w:val="24"/>
          <w:szCs w:val="24"/>
        </w:rPr>
        <w:t>: EUR-NUS-CLOUD-REFCT</w:t>
      </w:r>
    </w:p>
    <w:p w:rsidR="003A4E4D">
      <w:pPr>
        <w:spacing w:after="0" w:line="240" w:lineRule="auto"/>
        <w:rPr>
          <w:rFonts w:eastAsia="Times New Roman" w:cs="Times New Roman"/>
          <w:sz w:val="24"/>
          <w:szCs w:val="24"/>
        </w:rPr>
      </w:pPr>
      <w:r>
        <w:rPr>
          <w:rFonts w:eastAsia="Times New Roman" w:cs="Arial"/>
          <w:b/>
          <w:bCs/>
          <w:sz w:val="24"/>
          <w:szCs w:val="24"/>
        </w:rPr>
        <w:t>Environment:</w:t>
      </w:r>
      <w:r>
        <w:rPr>
          <w:rFonts w:eastAsia="Times New Roman" w:cs="Arial"/>
          <w:sz w:val="24"/>
          <w:szCs w:val="24"/>
          <w:lang w:val="en-IN"/>
        </w:rPr>
        <w:t xml:space="preserve">  </w:t>
      </w:r>
      <w:r w:rsidR="00615C2F">
        <w:rPr>
          <w:rFonts w:eastAsia="Times New Roman" w:cs="Arial"/>
          <w:sz w:val="24"/>
          <w:szCs w:val="24"/>
          <w:lang w:val="en-IN"/>
        </w:rPr>
        <w:t xml:space="preserve">Java, </w:t>
      </w:r>
      <w:r w:rsidR="004D7B70">
        <w:rPr>
          <w:rFonts w:eastAsia="Times New Roman" w:cs="Arial"/>
          <w:sz w:val="24"/>
          <w:szCs w:val="24"/>
          <w:lang w:val="en-IN"/>
        </w:rPr>
        <w:t xml:space="preserve">Spring Boot, </w:t>
      </w:r>
      <w:r w:rsidR="001105F2">
        <w:rPr>
          <w:rFonts w:eastAsia="Times New Roman" w:cs="Arial"/>
          <w:sz w:val="24"/>
          <w:szCs w:val="24"/>
          <w:lang w:val="en-IN"/>
        </w:rPr>
        <w:t>Microservices</w:t>
      </w:r>
      <w:r w:rsidR="004D7B70">
        <w:rPr>
          <w:rFonts w:eastAsia="Times New Roman" w:cs="Arial"/>
          <w:sz w:val="24"/>
          <w:szCs w:val="24"/>
          <w:lang w:val="en-IN"/>
        </w:rPr>
        <w:t xml:space="preserve">, </w:t>
      </w:r>
      <w:r w:rsidR="00E73730">
        <w:rPr>
          <w:rFonts w:eastAsia="Times New Roman" w:cs="Arial"/>
          <w:sz w:val="24"/>
          <w:szCs w:val="24"/>
          <w:lang w:val="en-IN"/>
        </w:rPr>
        <w:t>AWS, Cloud, kafka, aerospike</w:t>
      </w:r>
    </w:p>
    <w:p w:rsidR="003A4E4D">
      <w:pPr>
        <w:spacing w:after="0" w:line="240" w:lineRule="auto"/>
        <w:rPr>
          <w:rFonts w:eastAsia="Times New Roman" w:cs="Times New Roman"/>
          <w:sz w:val="24"/>
          <w:szCs w:val="24"/>
        </w:rPr>
      </w:pPr>
      <w:r>
        <w:rPr>
          <w:rFonts w:eastAsia="Times New Roman" w:cs="Arial"/>
          <w:b/>
          <w:bCs/>
          <w:sz w:val="24"/>
          <w:szCs w:val="24"/>
        </w:rPr>
        <w:t xml:space="preserve">Duration: </w:t>
      </w:r>
      <w:r w:rsidR="00DB5BA5">
        <w:rPr>
          <w:rFonts w:eastAsia="Times New Roman" w:cs="Arial"/>
          <w:sz w:val="24"/>
          <w:szCs w:val="24"/>
        </w:rPr>
        <w:t>Aug’18</w:t>
      </w:r>
      <w:r>
        <w:rPr>
          <w:rFonts w:eastAsia="Times New Roman" w:cs="Times New Roman"/>
          <w:sz w:val="24"/>
          <w:szCs w:val="24"/>
        </w:rPr>
        <w:t xml:space="preserve">– </w:t>
      </w:r>
      <w:r w:rsidR="00DB5BA5">
        <w:rPr>
          <w:rFonts w:eastAsia="Times New Roman" w:cs="Times New Roman"/>
          <w:sz w:val="24"/>
          <w:szCs w:val="24"/>
        </w:rPr>
        <w:t>Nov’</w:t>
      </w:r>
      <w:r w:rsidR="0049405B">
        <w:rPr>
          <w:rFonts w:eastAsia="Times New Roman" w:cs="Times New Roman"/>
          <w:sz w:val="24"/>
          <w:szCs w:val="24"/>
        </w:rPr>
        <w:t>19</w:t>
      </w:r>
    </w:p>
    <w:p w:rsidR="003A4E4D">
      <w:pPr>
        <w:spacing w:after="0" w:line="240" w:lineRule="auto"/>
        <w:rPr>
          <w:rFonts w:eastAsia="Times New Roman" w:cs="Times New Roman"/>
          <w:sz w:val="24"/>
          <w:szCs w:val="24"/>
        </w:rPr>
      </w:pPr>
      <w:r>
        <w:rPr>
          <w:rFonts w:eastAsia="Times New Roman" w:cs="Arial"/>
          <w:b/>
          <w:bCs/>
          <w:sz w:val="24"/>
          <w:szCs w:val="24"/>
        </w:rPr>
        <w:t xml:space="preserve">Role: </w:t>
      </w:r>
      <w:r w:rsidR="00DB5BA5">
        <w:rPr>
          <w:rFonts w:eastAsia="Times New Roman" w:cs="Times New Roman"/>
          <w:sz w:val="24"/>
          <w:szCs w:val="24"/>
        </w:rPr>
        <w:t>Project Lead</w:t>
      </w:r>
    </w:p>
    <w:p w:rsidR="003A4E4D">
      <w:pPr>
        <w:spacing w:after="0" w:line="240" w:lineRule="auto"/>
        <w:rPr>
          <w:rFonts w:eastAsia="Times New Roman" w:cs="Times New Roman"/>
          <w:sz w:val="24"/>
          <w:szCs w:val="24"/>
        </w:rPr>
      </w:pPr>
      <w:r>
        <w:rPr>
          <w:rFonts w:eastAsia="Times New Roman" w:cs="Times New Roman"/>
          <w:sz w:val="24"/>
          <w:szCs w:val="24"/>
        </w:rPr>
        <w:t>Description:</w:t>
      </w:r>
    </w:p>
    <w:p w:rsidR="003A4E4D">
      <w:pPr>
        <w:spacing w:after="0" w:line="240" w:lineRule="auto"/>
        <w:rPr>
          <w:rFonts w:eastAsia="Times New Roman" w:cs="Times New Roman"/>
          <w:sz w:val="24"/>
          <w:szCs w:val="24"/>
        </w:rPr>
      </w:pPr>
      <w:r>
        <w:rPr>
          <w:rFonts w:eastAsia="Times New Roman" w:cs="Times New Roman"/>
          <w:sz w:val="24"/>
          <w:szCs w:val="24"/>
          <w:lang w:val="en-IN"/>
        </w:rPr>
        <w:t xml:space="preserve">This is the cloud application development </w:t>
      </w:r>
      <w:r>
        <w:rPr>
          <w:rFonts w:eastAsia="Times New Roman" w:cs="Times New Roman"/>
          <w:sz w:val="24"/>
          <w:szCs w:val="24"/>
        </w:rPr>
        <w:t xml:space="preserve">to help reduce overall cost of ownership. it compliant with the agreed cloud principles and then host it on private cloud platform. The </w:t>
      </w:r>
      <w:r>
        <w:rPr>
          <w:rFonts w:eastAsia="Times New Roman" w:cs="Times New Roman"/>
          <w:sz w:val="24"/>
          <w:szCs w:val="24"/>
          <w:lang w:val="en-IN"/>
        </w:rPr>
        <w:t>development</w:t>
      </w:r>
      <w:r>
        <w:rPr>
          <w:rFonts w:eastAsia="Times New Roman" w:cs="Times New Roman"/>
          <w:sz w:val="24"/>
          <w:szCs w:val="24"/>
        </w:rPr>
        <w:t xml:space="preserve"> activity includes the changes for ESF implementation, Logging, CX Code, File system calls, loaders and Quartz.</w:t>
      </w:r>
    </w:p>
    <w:p w:rsidR="003A4E4D">
      <w:pPr>
        <w:spacing w:after="0" w:line="240" w:lineRule="auto"/>
        <w:rPr>
          <w:rFonts w:eastAsia="Times New Roman" w:cs="Times New Roman"/>
          <w:sz w:val="24"/>
          <w:szCs w:val="24"/>
        </w:rPr>
      </w:pPr>
      <w:r>
        <w:rPr>
          <w:rFonts w:eastAsia="Times New Roman" w:cs="Times New Roman"/>
          <w:sz w:val="24"/>
          <w:szCs w:val="24"/>
        </w:rPr>
        <w:t>Significant Contribution:</w:t>
      </w:r>
    </w:p>
    <w:p w:rsidR="003A4E4D">
      <w:pPr>
        <w:pStyle w:val="ListParagraph"/>
        <w:numPr>
          <w:ilvl w:val="0"/>
          <w:numId w:val="4"/>
        </w:numPr>
        <w:spacing w:after="0" w:line="240" w:lineRule="auto"/>
        <w:rPr>
          <w:rFonts w:eastAsia="Times New Roman" w:cs="Times New Roman"/>
          <w:sz w:val="24"/>
          <w:szCs w:val="24"/>
        </w:rPr>
      </w:pPr>
      <w:r>
        <w:rPr>
          <w:rFonts w:eastAsia="Times New Roman" w:cs="Times New Roman"/>
          <w:sz w:val="24"/>
          <w:szCs w:val="24"/>
        </w:rPr>
        <w:t>Involved in implementing Enterprise Security Framework concept, CX code for the tactical pricing app(TTP)</w:t>
      </w:r>
    </w:p>
    <w:p w:rsidR="003A4E4D">
      <w:pPr>
        <w:pStyle w:val="ListParagraph"/>
        <w:numPr>
          <w:ilvl w:val="0"/>
          <w:numId w:val="4"/>
        </w:numPr>
        <w:spacing w:after="0" w:line="240" w:lineRule="auto"/>
        <w:rPr>
          <w:rFonts w:eastAsia="Times New Roman" w:cs="Times New Roman"/>
          <w:sz w:val="24"/>
          <w:szCs w:val="24"/>
        </w:rPr>
      </w:pPr>
      <w:r>
        <w:rPr>
          <w:rFonts w:eastAsia="Times New Roman" w:cs="Times New Roman"/>
          <w:sz w:val="24"/>
          <w:szCs w:val="24"/>
        </w:rPr>
        <w:t xml:space="preserve">Involved in doing all the relevant activity to </w:t>
      </w:r>
      <w:r>
        <w:rPr>
          <w:rFonts w:eastAsia="Times New Roman" w:cs="Times New Roman"/>
          <w:sz w:val="24"/>
          <w:szCs w:val="24"/>
          <w:lang w:val="en-IN"/>
        </w:rPr>
        <w:t>develop</w:t>
      </w:r>
      <w:r>
        <w:rPr>
          <w:rFonts w:eastAsia="Times New Roman" w:cs="Times New Roman"/>
          <w:sz w:val="24"/>
          <w:szCs w:val="24"/>
        </w:rPr>
        <w:t xml:space="preserve"> application into cloud environment.</w:t>
      </w:r>
    </w:p>
    <w:p w:rsidR="003A4E4D">
      <w:pPr>
        <w:pStyle w:val="ListParagraph"/>
        <w:numPr>
          <w:ilvl w:val="0"/>
          <w:numId w:val="4"/>
        </w:numPr>
        <w:spacing w:after="0" w:line="240" w:lineRule="auto"/>
        <w:rPr>
          <w:rFonts w:eastAsia="Times New Roman" w:cs="Times New Roman"/>
          <w:sz w:val="24"/>
          <w:szCs w:val="24"/>
        </w:rPr>
      </w:pPr>
      <w:r>
        <w:rPr>
          <w:rFonts w:eastAsia="Times New Roman" w:cs="Times New Roman"/>
          <w:sz w:val="24"/>
          <w:szCs w:val="24"/>
        </w:rPr>
        <w:t>Improved product performance at large extent by effectively developing scalable module and optimizing code.</w:t>
      </w:r>
    </w:p>
    <w:p w:rsidR="003A4E4D">
      <w:pPr>
        <w:pStyle w:val="ListParagraph"/>
        <w:numPr>
          <w:ilvl w:val="0"/>
          <w:numId w:val="4"/>
        </w:numPr>
        <w:spacing w:after="0" w:line="240" w:lineRule="auto"/>
        <w:rPr>
          <w:rFonts w:eastAsia="Times New Roman" w:cs="Times New Roman"/>
          <w:sz w:val="24"/>
          <w:szCs w:val="24"/>
        </w:rPr>
      </w:pPr>
      <w:r>
        <w:rPr>
          <w:rFonts w:eastAsia="Times New Roman" w:cs="Times New Roman"/>
          <w:sz w:val="24"/>
          <w:szCs w:val="24"/>
        </w:rPr>
        <w:t xml:space="preserve">Involved in application module performance improvement </w:t>
      </w:r>
    </w:p>
    <w:p w:rsidR="003A4E4D">
      <w:pPr>
        <w:pStyle w:val="ListParagraph"/>
        <w:numPr>
          <w:ilvl w:val="0"/>
          <w:numId w:val="4"/>
        </w:numPr>
        <w:spacing w:after="0" w:line="240" w:lineRule="auto"/>
        <w:rPr>
          <w:rFonts w:eastAsia="Times New Roman" w:cs="Times New Roman"/>
          <w:sz w:val="24"/>
          <w:szCs w:val="24"/>
        </w:rPr>
      </w:pPr>
      <w:r>
        <w:rPr>
          <w:rFonts w:eastAsia="Times New Roman" w:cs="Times New Roman"/>
          <w:sz w:val="24"/>
          <w:szCs w:val="24"/>
        </w:rPr>
        <w:t>Communicated effectively with team</w:t>
      </w:r>
    </w:p>
    <w:p w:rsidR="003A4E4D">
      <w:pPr>
        <w:spacing w:after="0" w:line="240" w:lineRule="auto"/>
        <w:rPr>
          <w:rFonts w:eastAsia="Times New Roman" w:cs="Times New Roman"/>
          <w:sz w:val="24"/>
          <w:szCs w:val="24"/>
        </w:rPr>
      </w:pPr>
    </w:p>
    <w:p w:rsidR="003A4E4D">
      <w:pPr>
        <w:spacing w:after="0" w:line="240" w:lineRule="auto"/>
        <w:rPr>
          <w:rFonts w:eastAsia="Times New Roman" w:cs="Times New Roman"/>
          <w:b/>
          <w:sz w:val="24"/>
          <w:szCs w:val="24"/>
        </w:rPr>
      </w:pPr>
      <w:r>
        <w:rPr>
          <w:rFonts w:eastAsia="Times New Roman" w:cs="Times New Roman"/>
          <w:b/>
          <w:sz w:val="24"/>
          <w:szCs w:val="24"/>
        </w:rPr>
        <w:t>Project-III</w:t>
      </w:r>
    </w:p>
    <w:p w:rsidR="003A4E4D">
      <w:pPr>
        <w:spacing w:after="0" w:line="240" w:lineRule="auto"/>
        <w:rPr>
          <w:rFonts w:eastAsia="Times New Roman" w:cs="Times New Roman"/>
          <w:sz w:val="24"/>
          <w:szCs w:val="24"/>
        </w:rPr>
      </w:pPr>
      <w:r>
        <w:rPr>
          <w:rFonts w:eastAsia="Times New Roman" w:cs="Times New Roman"/>
          <w:b/>
          <w:bCs/>
          <w:sz w:val="24"/>
          <w:szCs w:val="24"/>
        </w:rPr>
        <w:t>Title</w:t>
      </w:r>
      <w:r>
        <w:rPr>
          <w:rFonts w:eastAsia="Times New Roman" w:cs="Times New Roman"/>
          <w:sz w:val="24"/>
          <w:szCs w:val="24"/>
        </w:rPr>
        <w:t>: BT-EUR-INVT</w:t>
      </w:r>
    </w:p>
    <w:p w:rsidR="003A4E4D">
      <w:pPr>
        <w:spacing w:after="0" w:line="240" w:lineRule="auto"/>
        <w:rPr>
          <w:rFonts w:eastAsia="Times New Roman" w:cs="Times New Roman"/>
          <w:sz w:val="24"/>
          <w:szCs w:val="24"/>
        </w:rPr>
      </w:pPr>
      <w:r>
        <w:rPr>
          <w:rFonts w:eastAsia="Times New Roman" w:cs="Arial"/>
          <w:b/>
          <w:bCs/>
          <w:sz w:val="24"/>
          <w:szCs w:val="24"/>
        </w:rPr>
        <w:t xml:space="preserve">Environment: </w:t>
      </w:r>
      <w:r>
        <w:rPr>
          <w:rFonts w:eastAsia="Times New Roman" w:cs="Arial"/>
          <w:sz w:val="24"/>
          <w:szCs w:val="24"/>
          <w:lang w:val="en-IN"/>
        </w:rPr>
        <w:t xml:space="preserve"> </w:t>
      </w:r>
      <w:r w:rsidR="00D60ACD">
        <w:rPr>
          <w:rFonts w:eastAsia="Times New Roman" w:cs="Arial"/>
          <w:sz w:val="24"/>
          <w:szCs w:val="24"/>
          <w:lang w:val="en-IN"/>
        </w:rPr>
        <w:t xml:space="preserve">Java, </w:t>
      </w:r>
      <w:r w:rsidR="00531858">
        <w:rPr>
          <w:rFonts w:eastAsia="Times New Roman" w:cs="Arial"/>
          <w:sz w:val="24"/>
          <w:szCs w:val="24"/>
          <w:lang w:val="en-IN"/>
        </w:rPr>
        <w:t xml:space="preserve">Microservices, Hibernate, </w:t>
      </w:r>
      <w:r w:rsidR="005C165D">
        <w:rPr>
          <w:rFonts w:eastAsia="Times New Roman" w:cs="Arial"/>
          <w:sz w:val="24"/>
          <w:szCs w:val="24"/>
          <w:lang w:val="en-IN"/>
        </w:rPr>
        <w:t>Kafka, Jenkins</w:t>
      </w:r>
      <w:r w:rsidR="000C019F">
        <w:rPr>
          <w:rFonts w:eastAsia="Times New Roman" w:cs="Arial"/>
          <w:sz w:val="24"/>
          <w:szCs w:val="24"/>
          <w:lang w:val="en-IN"/>
        </w:rPr>
        <w:t xml:space="preserve">, cloud, </w:t>
      </w:r>
      <w:r w:rsidR="00B60E6E">
        <w:rPr>
          <w:rFonts w:eastAsia="Times New Roman" w:cs="Arial"/>
          <w:sz w:val="24"/>
          <w:szCs w:val="24"/>
          <w:lang w:val="en-IN"/>
        </w:rPr>
        <w:t>git, maven, Angular</w:t>
      </w:r>
    </w:p>
    <w:p w:rsidR="003A4E4D">
      <w:pPr>
        <w:spacing w:after="0" w:line="240" w:lineRule="auto"/>
        <w:rPr>
          <w:rFonts w:eastAsia="Times New Roman" w:cs="Times New Roman"/>
          <w:sz w:val="24"/>
          <w:szCs w:val="24"/>
        </w:rPr>
      </w:pPr>
      <w:r>
        <w:rPr>
          <w:rFonts w:eastAsia="Times New Roman" w:cs="Arial"/>
          <w:b/>
          <w:bCs/>
          <w:sz w:val="24"/>
          <w:szCs w:val="24"/>
        </w:rPr>
        <w:t xml:space="preserve">Duration: </w:t>
      </w:r>
      <w:r>
        <w:rPr>
          <w:rFonts w:eastAsia="Times New Roman" w:cs="Times New Roman"/>
          <w:sz w:val="24"/>
          <w:szCs w:val="24"/>
        </w:rPr>
        <w:t>Jan' 201</w:t>
      </w:r>
      <w:r w:rsidR="0049405B">
        <w:rPr>
          <w:rFonts w:eastAsia="Times New Roman" w:cs="Times New Roman"/>
          <w:sz w:val="24"/>
          <w:szCs w:val="24"/>
        </w:rPr>
        <w:t>4-</w:t>
      </w:r>
      <w:r>
        <w:rPr>
          <w:rFonts w:eastAsia="Times New Roman" w:cs="Times New Roman"/>
          <w:sz w:val="24"/>
          <w:szCs w:val="24"/>
        </w:rPr>
        <w:t xml:space="preserve"> Dec 201</w:t>
      </w:r>
      <w:r w:rsidR="0049405B">
        <w:rPr>
          <w:rFonts w:eastAsia="Times New Roman" w:cs="Times New Roman"/>
          <w:sz w:val="24"/>
          <w:szCs w:val="24"/>
        </w:rPr>
        <w:t>8</w:t>
      </w:r>
    </w:p>
    <w:p w:rsidR="003A4E4D">
      <w:pPr>
        <w:spacing w:after="0" w:line="240" w:lineRule="auto"/>
        <w:rPr>
          <w:rFonts w:eastAsia="Times New Roman" w:cs="Times New Roman"/>
          <w:sz w:val="24"/>
          <w:szCs w:val="24"/>
        </w:rPr>
      </w:pPr>
      <w:r>
        <w:rPr>
          <w:rFonts w:eastAsia="Times New Roman" w:cs="Arial"/>
          <w:b/>
          <w:bCs/>
          <w:sz w:val="24"/>
          <w:szCs w:val="24"/>
        </w:rPr>
        <w:t xml:space="preserve">Role: </w:t>
      </w:r>
      <w:r w:rsidR="005C165D">
        <w:rPr>
          <w:rFonts w:eastAsia="Times New Roman" w:cs="Times New Roman"/>
          <w:sz w:val="24"/>
          <w:szCs w:val="24"/>
        </w:rPr>
        <w:t>Lead</w:t>
      </w:r>
    </w:p>
    <w:p w:rsidR="003A4E4D">
      <w:pPr>
        <w:spacing w:after="0" w:line="240" w:lineRule="auto"/>
        <w:rPr>
          <w:rFonts w:eastAsia="Times New Roman" w:cs="Times New Roman"/>
          <w:sz w:val="24"/>
          <w:szCs w:val="24"/>
        </w:rPr>
      </w:pPr>
      <w:r>
        <w:rPr>
          <w:rFonts w:eastAsia="Times New Roman" w:cs="Times New Roman"/>
          <w:sz w:val="24"/>
          <w:szCs w:val="24"/>
        </w:rPr>
        <w:t>Description:</w:t>
      </w:r>
    </w:p>
    <w:p w:rsidR="003A4E4D">
      <w:pPr>
        <w:spacing w:after="0" w:line="240" w:lineRule="auto"/>
        <w:rPr>
          <w:rFonts w:eastAsia="Times New Roman" w:cs="Times New Roman"/>
          <w:sz w:val="24"/>
          <w:szCs w:val="24"/>
        </w:rPr>
      </w:pPr>
      <w:r>
        <w:rPr>
          <w:rFonts w:eastAsia="Times New Roman" w:cs="Times New Roman"/>
          <w:sz w:val="24"/>
          <w:szCs w:val="24"/>
        </w:rPr>
        <w:t>It provides services to on a variety of investment products, including UK Life Unit Linked Funds. These UK clients require capital gain tax (CGT) calculation for Life Funds. The Life Funds need to calculate Capital Gains Tax (CGT) based upon the realized and unrealized values on their direct investments.</w:t>
      </w:r>
    </w:p>
    <w:p w:rsidR="003A4E4D">
      <w:pPr>
        <w:spacing w:after="0" w:line="240" w:lineRule="auto"/>
        <w:rPr>
          <w:rFonts w:eastAsia="Times New Roman" w:cs="Times New Roman"/>
          <w:sz w:val="24"/>
          <w:szCs w:val="24"/>
        </w:rPr>
      </w:pPr>
      <w:r>
        <w:rPr>
          <w:rFonts w:eastAsia="Times New Roman" w:cs="Times New Roman"/>
          <w:sz w:val="24"/>
          <w:szCs w:val="24"/>
        </w:rPr>
        <w:t>Significant Contribution:</w:t>
      </w:r>
    </w:p>
    <w:p w:rsidR="003A4E4D">
      <w:pPr>
        <w:pStyle w:val="ListParagraph"/>
        <w:numPr>
          <w:ilvl w:val="0"/>
          <w:numId w:val="5"/>
        </w:numPr>
        <w:spacing w:before="15" w:after="0" w:line="240" w:lineRule="auto"/>
        <w:rPr>
          <w:rFonts w:eastAsia="Times New Roman" w:cs="Times New Roman"/>
          <w:sz w:val="24"/>
          <w:szCs w:val="24"/>
        </w:rPr>
      </w:pPr>
      <w:r>
        <w:rPr>
          <w:rFonts w:eastAsia="Times New Roman" w:cs="Times New Roman"/>
          <w:sz w:val="24"/>
          <w:szCs w:val="24"/>
        </w:rPr>
        <w:t>Resolved product compliance at customer site and funneled the insight into development team.</w:t>
      </w:r>
    </w:p>
    <w:p w:rsidR="003A4E4D">
      <w:pPr>
        <w:pStyle w:val="ListParagraph"/>
        <w:numPr>
          <w:ilvl w:val="0"/>
          <w:numId w:val="5"/>
        </w:numPr>
        <w:spacing w:before="15" w:after="0" w:line="240" w:lineRule="auto"/>
        <w:rPr>
          <w:rFonts w:eastAsia="Times New Roman" w:cs="Times New Roman"/>
          <w:sz w:val="24"/>
          <w:szCs w:val="24"/>
        </w:rPr>
      </w:pPr>
      <w:r>
        <w:rPr>
          <w:rFonts w:eastAsia="Times New Roman" w:cs="Times New Roman"/>
          <w:sz w:val="24"/>
          <w:szCs w:val="24"/>
        </w:rPr>
        <w:t>Adapted long term product development strategy, while ensuring minimum roadblocks.</w:t>
      </w:r>
    </w:p>
    <w:p w:rsidR="003A4E4D">
      <w:pPr>
        <w:pStyle w:val="ListParagraph"/>
        <w:numPr>
          <w:ilvl w:val="0"/>
          <w:numId w:val="5"/>
        </w:numPr>
        <w:spacing w:before="15" w:after="0" w:line="240" w:lineRule="auto"/>
        <w:rPr>
          <w:rFonts w:eastAsia="Times New Roman" w:cs="Times New Roman"/>
          <w:sz w:val="24"/>
          <w:szCs w:val="24"/>
        </w:rPr>
      </w:pPr>
      <w:r>
        <w:rPr>
          <w:rFonts w:eastAsia="Times New Roman" w:cs="Times New Roman"/>
          <w:sz w:val="24"/>
          <w:szCs w:val="24"/>
        </w:rPr>
        <w:t>Enhanced product reliability by fixing object persistence issues.</w:t>
      </w:r>
    </w:p>
    <w:p w:rsidR="003A4E4D">
      <w:pPr>
        <w:pStyle w:val="ListParagraph"/>
        <w:numPr>
          <w:ilvl w:val="0"/>
          <w:numId w:val="5"/>
        </w:numPr>
        <w:spacing w:before="15" w:after="0" w:line="240" w:lineRule="auto"/>
        <w:rPr>
          <w:rFonts w:eastAsia="Times New Roman" w:cs="Times New Roman"/>
          <w:sz w:val="24"/>
          <w:szCs w:val="24"/>
        </w:rPr>
      </w:pPr>
      <w:r>
        <w:rPr>
          <w:rFonts w:eastAsia="Times New Roman" w:cs="Times New Roman"/>
          <w:sz w:val="24"/>
          <w:szCs w:val="24"/>
        </w:rPr>
        <w:t>Communicated effectively with team.</w:t>
      </w:r>
    </w:p>
    <w:p w:rsidR="003A4E4D">
      <w:pPr>
        <w:spacing w:after="0" w:line="240" w:lineRule="auto"/>
        <w:rPr>
          <w:rFonts w:eastAsia="Times New Roman" w:cs="Times New Roman"/>
          <w:sz w:val="24"/>
          <w:szCs w:val="24"/>
        </w:rPr>
      </w:pPr>
    </w:p>
    <w:p w:rsidR="003A4E4D">
      <w:pPr>
        <w:spacing w:after="0" w:line="240" w:lineRule="auto"/>
        <w:rPr>
          <w:rFonts w:eastAsia="Times New Roman" w:cs="Times New Roman"/>
          <w:b/>
          <w:sz w:val="24"/>
          <w:szCs w:val="24"/>
        </w:rPr>
      </w:pPr>
      <w:r>
        <w:rPr>
          <w:rFonts w:eastAsia="Times New Roman" w:cs="Times New Roman"/>
          <w:b/>
          <w:sz w:val="24"/>
          <w:szCs w:val="24"/>
        </w:rPr>
        <w:t>Project-IV</w:t>
      </w:r>
    </w:p>
    <w:p w:rsidR="003A4E4D">
      <w:pPr>
        <w:spacing w:after="0" w:line="240" w:lineRule="auto"/>
        <w:rPr>
          <w:rFonts w:eastAsia="Times New Roman" w:cs="Times New Roman"/>
          <w:sz w:val="24"/>
          <w:szCs w:val="24"/>
        </w:rPr>
      </w:pPr>
      <w:r>
        <w:rPr>
          <w:rFonts w:eastAsia="Times New Roman" w:cs="Times New Roman"/>
          <w:b/>
          <w:bCs/>
          <w:sz w:val="24"/>
          <w:szCs w:val="24"/>
        </w:rPr>
        <w:t>Title</w:t>
      </w:r>
      <w:r>
        <w:rPr>
          <w:rFonts w:eastAsia="Times New Roman" w:cs="Times New Roman"/>
          <w:sz w:val="24"/>
          <w:szCs w:val="24"/>
        </w:rPr>
        <w:t>: Pay Money VC</w:t>
      </w:r>
    </w:p>
    <w:p w:rsidR="003A4E4D">
      <w:pPr>
        <w:spacing w:after="0" w:line="240" w:lineRule="auto"/>
        <w:rPr>
          <w:rFonts w:eastAsia="Times New Roman" w:cs="Times New Roman"/>
          <w:sz w:val="24"/>
          <w:szCs w:val="24"/>
        </w:rPr>
      </w:pPr>
      <w:r>
        <w:rPr>
          <w:rFonts w:eastAsia="Times New Roman" w:cs="Arial"/>
          <w:b/>
          <w:bCs/>
          <w:sz w:val="24"/>
          <w:szCs w:val="24"/>
        </w:rPr>
        <w:t>Environment:</w:t>
      </w:r>
      <w:r>
        <w:rPr>
          <w:rFonts w:eastAsia="Times New Roman" w:cs="Arial"/>
          <w:b/>
          <w:bCs/>
          <w:sz w:val="24"/>
          <w:szCs w:val="24"/>
          <w:lang w:val="en-IN"/>
        </w:rPr>
        <w:t xml:space="preserve"> </w:t>
      </w:r>
      <w:r>
        <w:rPr>
          <w:rFonts w:eastAsia="Times New Roman" w:cs="Arial"/>
          <w:sz w:val="24"/>
          <w:szCs w:val="24"/>
          <w:lang w:val="en-IN"/>
        </w:rPr>
        <w:t>Core Java, multi</w:t>
      </w:r>
      <w:r w:rsidR="00041241">
        <w:rPr>
          <w:rFonts w:eastAsia="Times New Roman" w:cs="Arial"/>
          <w:sz w:val="24"/>
          <w:szCs w:val="24"/>
          <w:lang w:val="en-IN"/>
        </w:rPr>
        <w:t>threading</w:t>
      </w:r>
      <w:r>
        <w:rPr>
          <w:rFonts w:eastAsia="Times New Roman" w:cs="Times New Roman"/>
          <w:sz w:val="24"/>
          <w:szCs w:val="24"/>
        </w:rPr>
        <w:t>, spring,</w:t>
      </w:r>
      <w:r>
        <w:rPr>
          <w:rFonts w:eastAsia="Times New Roman" w:cs="Times New Roman"/>
          <w:sz w:val="24"/>
          <w:szCs w:val="24"/>
          <w:lang w:val="en-IN"/>
        </w:rPr>
        <w:t xml:space="preserve"> hibernate,</w:t>
      </w:r>
      <w:r>
        <w:rPr>
          <w:rFonts w:eastAsia="Times New Roman" w:cs="Times New Roman"/>
          <w:sz w:val="24"/>
          <w:szCs w:val="24"/>
        </w:rPr>
        <w:t xml:space="preserve"> web services (Res</w:t>
      </w:r>
      <w:r>
        <w:rPr>
          <w:rFonts w:eastAsia="Times New Roman" w:cs="Times New Roman"/>
          <w:sz w:val="24"/>
          <w:szCs w:val="24"/>
          <w:lang w:val="en-IN"/>
        </w:rPr>
        <w:t>tful</w:t>
      </w:r>
      <w:r>
        <w:rPr>
          <w:rFonts w:eastAsia="Times New Roman" w:cs="Times New Roman"/>
          <w:sz w:val="24"/>
          <w:szCs w:val="24"/>
        </w:rPr>
        <w:t>)</w:t>
      </w:r>
      <w:r>
        <w:rPr>
          <w:rFonts w:eastAsia="Times New Roman" w:cs="Times New Roman"/>
          <w:sz w:val="24"/>
          <w:szCs w:val="24"/>
          <w:lang w:val="en-IN"/>
        </w:rPr>
        <w:t>, git, sonarlint, unit testing, soap ui, Oracle, sonarlint</w:t>
      </w:r>
    </w:p>
    <w:p w:rsidR="003A4E4D">
      <w:pPr>
        <w:spacing w:after="0" w:line="240" w:lineRule="auto"/>
        <w:rPr>
          <w:rFonts w:eastAsia="Times New Roman" w:cs="Times New Roman"/>
          <w:sz w:val="24"/>
          <w:szCs w:val="24"/>
        </w:rPr>
      </w:pPr>
      <w:r>
        <w:rPr>
          <w:rFonts w:eastAsia="Times New Roman" w:cs="Arial"/>
          <w:b/>
          <w:bCs/>
          <w:sz w:val="24"/>
          <w:szCs w:val="24"/>
        </w:rPr>
        <w:t>Duration:</w:t>
      </w:r>
      <w:r>
        <w:rPr>
          <w:rFonts w:eastAsia="Times New Roman" w:cs="Arial"/>
          <w:sz w:val="24"/>
          <w:szCs w:val="24"/>
        </w:rPr>
        <w:t xml:space="preserve"> </w:t>
      </w:r>
      <w:r w:rsidR="00B40136">
        <w:rPr>
          <w:rFonts w:eastAsia="Times New Roman" w:cs="Arial"/>
          <w:sz w:val="24"/>
          <w:szCs w:val="24"/>
        </w:rPr>
        <w:t>Feb-2011</w:t>
      </w:r>
      <w:r>
        <w:rPr>
          <w:rFonts w:eastAsia="Times New Roman" w:cs="Times New Roman"/>
          <w:sz w:val="24"/>
          <w:szCs w:val="24"/>
        </w:rPr>
        <w:t>- Dec' 201</w:t>
      </w:r>
      <w:r w:rsidR="0049405B">
        <w:rPr>
          <w:rFonts w:eastAsia="Times New Roman" w:cs="Times New Roman"/>
          <w:sz w:val="24"/>
          <w:szCs w:val="24"/>
        </w:rPr>
        <w:t>4</w:t>
      </w:r>
    </w:p>
    <w:p w:rsidR="003A4E4D">
      <w:pPr>
        <w:spacing w:after="0" w:line="240" w:lineRule="auto"/>
        <w:rPr>
          <w:rFonts w:eastAsia="Times New Roman" w:cs="Times New Roman"/>
          <w:sz w:val="24"/>
          <w:szCs w:val="24"/>
        </w:rPr>
      </w:pPr>
      <w:r>
        <w:rPr>
          <w:rFonts w:eastAsia="Times New Roman" w:cs="Arial"/>
          <w:b/>
          <w:bCs/>
          <w:sz w:val="24"/>
          <w:szCs w:val="24"/>
        </w:rPr>
        <w:t xml:space="preserve">Role: </w:t>
      </w:r>
      <w:r w:rsidR="00423FB8">
        <w:rPr>
          <w:rFonts w:eastAsia="Times New Roman" w:cs="Times New Roman"/>
          <w:sz w:val="24"/>
          <w:szCs w:val="24"/>
        </w:rPr>
        <w:t>Lead developer</w:t>
      </w:r>
    </w:p>
    <w:p w:rsidR="003A4E4D">
      <w:pPr>
        <w:spacing w:before="30" w:after="0" w:line="240" w:lineRule="auto"/>
        <w:rPr>
          <w:rFonts w:eastAsia="Times New Roman" w:cs="Times New Roman"/>
          <w:sz w:val="24"/>
          <w:szCs w:val="24"/>
        </w:rPr>
      </w:pPr>
      <w:r>
        <w:rPr>
          <w:rFonts w:eastAsia="Times New Roman" w:cs="Times New Roman"/>
          <w:sz w:val="24"/>
          <w:szCs w:val="24"/>
        </w:rPr>
        <w:t>Description:</w:t>
      </w:r>
    </w:p>
    <w:p w:rsidR="003A4E4D">
      <w:pPr>
        <w:spacing w:before="30" w:after="0" w:line="240" w:lineRule="auto"/>
        <w:rPr>
          <w:rFonts w:eastAsia="Times New Roman" w:cs="Times New Roman"/>
          <w:sz w:val="24"/>
          <w:szCs w:val="24"/>
        </w:rPr>
      </w:pPr>
      <w:r>
        <w:rPr>
          <w:rFonts w:eastAsia="Times New Roman" w:cs="Times New Roman"/>
          <w:sz w:val="24"/>
          <w:szCs w:val="24"/>
        </w:rPr>
        <w:t>This application is banking application based on the Customer Service and having payment gateway features. It is useful for providing VAS services like mobile recharges, DTH recharges and bill payments having various levels. It also provides payment gateway approach to the user and introduced pay money facility so that customer can make payments at the counter using pay money tag.</w:t>
      </w:r>
    </w:p>
    <w:p w:rsidR="003A4E4D">
      <w:pPr>
        <w:spacing w:after="0" w:line="240" w:lineRule="auto"/>
        <w:rPr>
          <w:rFonts w:eastAsia="Times New Roman" w:cs="Times New Roman"/>
          <w:sz w:val="24"/>
          <w:szCs w:val="24"/>
        </w:rPr>
      </w:pPr>
      <w:r>
        <w:rPr>
          <w:rFonts w:eastAsia="Times New Roman" w:cs="Times New Roman"/>
          <w:sz w:val="24"/>
          <w:szCs w:val="24"/>
        </w:rPr>
        <w:t>Significant Contribution:</w:t>
      </w:r>
    </w:p>
    <w:p w:rsidR="003A4E4D">
      <w:pPr>
        <w:pStyle w:val="ListParagraph"/>
        <w:numPr>
          <w:ilvl w:val="0"/>
          <w:numId w:val="6"/>
        </w:numPr>
        <w:spacing w:after="0" w:line="240" w:lineRule="auto"/>
        <w:rPr>
          <w:rFonts w:eastAsia="Times New Roman" w:cs="Times New Roman"/>
          <w:sz w:val="24"/>
          <w:szCs w:val="24"/>
        </w:rPr>
      </w:pPr>
      <w:r>
        <w:rPr>
          <w:rFonts w:eastAsia="Times New Roman" w:cs="Times New Roman"/>
          <w:sz w:val="24"/>
          <w:szCs w:val="24"/>
        </w:rPr>
        <w:t>Resolved product compliance at customer site and funneled the insight into development team.</w:t>
      </w:r>
    </w:p>
    <w:p w:rsidR="003A4E4D">
      <w:pPr>
        <w:pStyle w:val="ListParagraph"/>
        <w:numPr>
          <w:ilvl w:val="0"/>
          <w:numId w:val="6"/>
        </w:numPr>
        <w:spacing w:after="0" w:line="240" w:lineRule="auto"/>
        <w:rPr>
          <w:rFonts w:eastAsia="Times New Roman" w:cs="Times New Roman"/>
          <w:sz w:val="24"/>
          <w:szCs w:val="24"/>
        </w:rPr>
      </w:pPr>
      <w:r>
        <w:rPr>
          <w:rFonts w:eastAsia="Times New Roman" w:cs="Times New Roman"/>
          <w:sz w:val="24"/>
          <w:szCs w:val="24"/>
        </w:rPr>
        <w:t>Adapted long term product development strategy, while ensuring minimum roadblocks.</w:t>
      </w:r>
    </w:p>
    <w:p w:rsidR="003A4E4D">
      <w:pPr>
        <w:pStyle w:val="ListParagraph"/>
        <w:numPr>
          <w:ilvl w:val="0"/>
          <w:numId w:val="6"/>
        </w:numPr>
        <w:spacing w:after="0" w:line="240" w:lineRule="auto"/>
        <w:rPr>
          <w:rFonts w:eastAsia="Times New Roman" w:cs="Times New Roman"/>
          <w:sz w:val="24"/>
          <w:szCs w:val="24"/>
        </w:rPr>
      </w:pPr>
      <w:r>
        <w:rPr>
          <w:rFonts w:eastAsia="Times New Roman" w:cs="Times New Roman"/>
          <w:sz w:val="24"/>
          <w:szCs w:val="24"/>
        </w:rPr>
        <w:t>Enhanced product reliability by fixing object persistence issues.</w:t>
      </w:r>
    </w:p>
    <w:p w:rsidR="003A4E4D">
      <w:pPr>
        <w:pStyle w:val="ListParagraph"/>
        <w:numPr>
          <w:ilvl w:val="0"/>
          <w:numId w:val="6"/>
        </w:numPr>
        <w:spacing w:after="0" w:line="240" w:lineRule="auto"/>
        <w:rPr>
          <w:rFonts w:eastAsia="Times New Roman" w:cs="Times New Roman"/>
          <w:sz w:val="24"/>
          <w:szCs w:val="24"/>
        </w:rPr>
      </w:pPr>
      <w:r>
        <w:rPr>
          <w:rFonts w:eastAsia="Times New Roman" w:cs="Times New Roman"/>
          <w:sz w:val="24"/>
          <w:szCs w:val="24"/>
        </w:rPr>
        <w:t>Communicated effectively with team</w:t>
      </w:r>
    </w:p>
    <w:p w:rsidR="00421398">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lvl w:ilvl="0">
      <w:start w:val="1"/>
      <w:numFmt w:val="bullet"/>
      <w:lvlText w:val=""/>
      <w:lvlJc w:val="left"/>
      <w:pPr>
        <w:ind w:left="375" w:hanging="360"/>
      </w:pPr>
      <w:rPr>
        <w:rFonts w:ascii="Symbol" w:hAnsi="Symbol" w:hint="default"/>
      </w:rPr>
    </w:lvl>
    <w:lvl w:ilvl="1">
      <w:start w:val="1"/>
      <w:numFmt w:val="bullet"/>
      <w:lvlText w:val="o"/>
      <w:lvlJc w:val="left"/>
      <w:pPr>
        <w:ind w:left="1095" w:hanging="360"/>
      </w:pPr>
      <w:rPr>
        <w:rFonts w:ascii="Courier New" w:hAnsi="Courier New" w:cs="Courier New" w:hint="default"/>
      </w:rPr>
    </w:lvl>
    <w:lvl w:ilvl="2">
      <w:start w:val="1"/>
      <w:numFmt w:val="bullet"/>
      <w:lvlText w:val=""/>
      <w:lvlJc w:val="left"/>
      <w:pPr>
        <w:ind w:left="1815" w:hanging="360"/>
      </w:pPr>
      <w:rPr>
        <w:rFonts w:ascii="Wingdings" w:hAnsi="Wingdings" w:hint="default"/>
      </w:rPr>
    </w:lvl>
    <w:lvl w:ilvl="3">
      <w:start w:val="1"/>
      <w:numFmt w:val="bullet"/>
      <w:lvlText w:val=""/>
      <w:lvlJc w:val="left"/>
      <w:pPr>
        <w:ind w:left="2535" w:hanging="360"/>
      </w:pPr>
      <w:rPr>
        <w:rFonts w:ascii="Symbol" w:hAnsi="Symbol" w:hint="default"/>
      </w:rPr>
    </w:lvl>
    <w:lvl w:ilvl="4">
      <w:start w:val="1"/>
      <w:numFmt w:val="bullet"/>
      <w:lvlText w:val="o"/>
      <w:lvlJc w:val="left"/>
      <w:pPr>
        <w:ind w:left="3255" w:hanging="360"/>
      </w:pPr>
      <w:rPr>
        <w:rFonts w:ascii="Courier New" w:hAnsi="Courier New" w:cs="Courier New" w:hint="default"/>
      </w:rPr>
    </w:lvl>
    <w:lvl w:ilvl="5">
      <w:start w:val="1"/>
      <w:numFmt w:val="bullet"/>
      <w:lvlText w:val=""/>
      <w:lvlJc w:val="left"/>
      <w:pPr>
        <w:ind w:left="3975" w:hanging="360"/>
      </w:pPr>
      <w:rPr>
        <w:rFonts w:ascii="Wingdings" w:hAnsi="Wingdings" w:hint="default"/>
      </w:rPr>
    </w:lvl>
    <w:lvl w:ilvl="6">
      <w:start w:val="1"/>
      <w:numFmt w:val="bullet"/>
      <w:lvlText w:val=""/>
      <w:lvlJc w:val="left"/>
      <w:pPr>
        <w:ind w:left="4695" w:hanging="360"/>
      </w:pPr>
      <w:rPr>
        <w:rFonts w:ascii="Symbol" w:hAnsi="Symbol" w:hint="default"/>
      </w:rPr>
    </w:lvl>
    <w:lvl w:ilvl="7">
      <w:start w:val="1"/>
      <w:numFmt w:val="bullet"/>
      <w:lvlText w:val="o"/>
      <w:lvlJc w:val="left"/>
      <w:pPr>
        <w:ind w:left="5415" w:hanging="360"/>
      </w:pPr>
      <w:rPr>
        <w:rFonts w:ascii="Courier New" w:hAnsi="Courier New" w:cs="Courier New" w:hint="default"/>
      </w:rPr>
    </w:lvl>
    <w:lvl w:ilvl="8">
      <w:start w:val="1"/>
      <w:numFmt w:val="bullet"/>
      <w:lvlText w:val=""/>
      <w:lvlJc w:val="left"/>
      <w:pPr>
        <w:ind w:left="6135"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6"/>
    <w:multiLevelType w:val="multilevel"/>
    <w:tmpl w:val="00000006"/>
    <w:lvl w:ilvl="0">
      <w:start w:val="1"/>
      <w:numFmt w:val="bullet"/>
      <w:lvlText w:val=""/>
      <w:lvlJc w:val="left"/>
      <w:pPr>
        <w:ind w:left="375" w:hanging="360"/>
      </w:pPr>
      <w:rPr>
        <w:rFonts w:ascii="Symbol" w:hAnsi="Symbol" w:hint="default"/>
      </w:rPr>
    </w:lvl>
    <w:lvl w:ilvl="1">
      <w:start w:val="1"/>
      <w:numFmt w:val="bullet"/>
      <w:lvlText w:val="o"/>
      <w:lvlJc w:val="left"/>
      <w:pPr>
        <w:ind w:left="1095" w:hanging="360"/>
      </w:pPr>
      <w:rPr>
        <w:rFonts w:ascii="Courier New" w:hAnsi="Courier New" w:cs="Courier New" w:hint="default"/>
      </w:rPr>
    </w:lvl>
    <w:lvl w:ilvl="2">
      <w:start w:val="1"/>
      <w:numFmt w:val="bullet"/>
      <w:lvlText w:val=""/>
      <w:lvlJc w:val="left"/>
      <w:pPr>
        <w:ind w:left="1815" w:hanging="360"/>
      </w:pPr>
      <w:rPr>
        <w:rFonts w:ascii="Wingdings" w:hAnsi="Wingdings" w:hint="default"/>
      </w:rPr>
    </w:lvl>
    <w:lvl w:ilvl="3">
      <w:start w:val="1"/>
      <w:numFmt w:val="bullet"/>
      <w:lvlText w:val=""/>
      <w:lvlJc w:val="left"/>
      <w:pPr>
        <w:ind w:left="2535" w:hanging="360"/>
      </w:pPr>
      <w:rPr>
        <w:rFonts w:ascii="Symbol" w:hAnsi="Symbol" w:hint="default"/>
      </w:rPr>
    </w:lvl>
    <w:lvl w:ilvl="4">
      <w:start w:val="1"/>
      <w:numFmt w:val="bullet"/>
      <w:lvlText w:val="o"/>
      <w:lvlJc w:val="left"/>
      <w:pPr>
        <w:ind w:left="3255" w:hanging="360"/>
      </w:pPr>
      <w:rPr>
        <w:rFonts w:ascii="Courier New" w:hAnsi="Courier New" w:cs="Courier New" w:hint="default"/>
      </w:rPr>
    </w:lvl>
    <w:lvl w:ilvl="5">
      <w:start w:val="1"/>
      <w:numFmt w:val="bullet"/>
      <w:lvlText w:val=""/>
      <w:lvlJc w:val="left"/>
      <w:pPr>
        <w:ind w:left="3975" w:hanging="360"/>
      </w:pPr>
      <w:rPr>
        <w:rFonts w:ascii="Wingdings" w:hAnsi="Wingdings" w:hint="default"/>
      </w:rPr>
    </w:lvl>
    <w:lvl w:ilvl="6">
      <w:start w:val="1"/>
      <w:numFmt w:val="bullet"/>
      <w:lvlText w:val=""/>
      <w:lvlJc w:val="left"/>
      <w:pPr>
        <w:ind w:left="4695" w:hanging="360"/>
      </w:pPr>
      <w:rPr>
        <w:rFonts w:ascii="Symbol" w:hAnsi="Symbol" w:hint="default"/>
      </w:rPr>
    </w:lvl>
    <w:lvl w:ilvl="7">
      <w:start w:val="1"/>
      <w:numFmt w:val="bullet"/>
      <w:lvlText w:val="o"/>
      <w:lvlJc w:val="left"/>
      <w:pPr>
        <w:ind w:left="5415" w:hanging="360"/>
      </w:pPr>
      <w:rPr>
        <w:rFonts w:ascii="Courier New" w:hAnsi="Courier New" w:cs="Courier New" w:hint="default"/>
      </w:rPr>
    </w:lvl>
    <w:lvl w:ilvl="8">
      <w:start w:val="1"/>
      <w:numFmt w:val="bullet"/>
      <w:lvlText w:val=""/>
      <w:lvlJc w:val="left"/>
      <w:pPr>
        <w:ind w:left="6135" w:hanging="360"/>
      </w:pPr>
      <w:rPr>
        <w:rFonts w:ascii="Wingdings" w:hAnsi="Wingdings" w:hint="default"/>
      </w:rPr>
    </w:lvl>
  </w:abstractNum>
  <w:abstractNum w:abstractNumId="3">
    <w:nsid w:val="00000007"/>
    <w:multiLevelType w:val="multilevel"/>
    <w:tmpl w:val="00000007"/>
    <w:lvl w:ilvl="0">
      <w:start w:val="1"/>
      <w:numFmt w:val="bullet"/>
      <w:lvlText w:val=""/>
      <w:lvlJc w:val="left"/>
      <w:pPr>
        <w:ind w:left="375" w:hanging="360"/>
      </w:pPr>
      <w:rPr>
        <w:rFonts w:ascii="Symbol" w:hAnsi="Symbol" w:hint="default"/>
      </w:rPr>
    </w:lvl>
    <w:lvl w:ilvl="1">
      <w:start w:val="1"/>
      <w:numFmt w:val="bullet"/>
      <w:lvlText w:val="o"/>
      <w:lvlJc w:val="left"/>
      <w:pPr>
        <w:ind w:left="1095" w:hanging="360"/>
      </w:pPr>
      <w:rPr>
        <w:rFonts w:ascii="Courier New" w:hAnsi="Courier New" w:cs="Courier New" w:hint="default"/>
      </w:rPr>
    </w:lvl>
    <w:lvl w:ilvl="2">
      <w:start w:val="1"/>
      <w:numFmt w:val="bullet"/>
      <w:lvlText w:val=""/>
      <w:lvlJc w:val="left"/>
      <w:pPr>
        <w:ind w:left="1815" w:hanging="360"/>
      </w:pPr>
      <w:rPr>
        <w:rFonts w:ascii="Wingdings" w:hAnsi="Wingdings" w:hint="default"/>
      </w:rPr>
    </w:lvl>
    <w:lvl w:ilvl="3">
      <w:start w:val="1"/>
      <w:numFmt w:val="bullet"/>
      <w:lvlText w:val=""/>
      <w:lvlJc w:val="left"/>
      <w:pPr>
        <w:ind w:left="2535" w:hanging="360"/>
      </w:pPr>
      <w:rPr>
        <w:rFonts w:ascii="Symbol" w:hAnsi="Symbol" w:hint="default"/>
      </w:rPr>
    </w:lvl>
    <w:lvl w:ilvl="4">
      <w:start w:val="1"/>
      <w:numFmt w:val="bullet"/>
      <w:lvlText w:val="o"/>
      <w:lvlJc w:val="left"/>
      <w:pPr>
        <w:ind w:left="3255" w:hanging="360"/>
      </w:pPr>
      <w:rPr>
        <w:rFonts w:ascii="Courier New" w:hAnsi="Courier New" w:cs="Courier New" w:hint="default"/>
      </w:rPr>
    </w:lvl>
    <w:lvl w:ilvl="5">
      <w:start w:val="1"/>
      <w:numFmt w:val="bullet"/>
      <w:lvlText w:val=""/>
      <w:lvlJc w:val="left"/>
      <w:pPr>
        <w:ind w:left="3975" w:hanging="360"/>
      </w:pPr>
      <w:rPr>
        <w:rFonts w:ascii="Wingdings" w:hAnsi="Wingdings" w:hint="default"/>
      </w:rPr>
    </w:lvl>
    <w:lvl w:ilvl="6">
      <w:start w:val="1"/>
      <w:numFmt w:val="bullet"/>
      <w:lvlText w:val=""/>
      <w:lvlJc w:val="left"/>
      <w:pPr>
        <w:ind w:left="4695" w:hanging="360"/>
      </w:pPr>
      <w:rPr>
        <w:rFonts w:ascii="Symbol" w:hAnsi="Symbol" w:hint="default"/>
      </w:rPr>
    </w:lvl>
    <w:lvl w:ilvl="7">
      <w:start w:val="1"/>
      <w:numFmt w:val="bullet"/>
      <w:lvlText w:val="o"/>
      <w:lvlJc w:val="left"/>
      <w:pPr>
        <w:ind w:left="5415" w:hanging="360"/>
      </w:pPr>
      <w:rPr>
        <w:rFonts w:ascii="Courier New" w:hAnsi="Courier New" w:cs="Courier New" w:hint="default"/>
      </w:rPr>
    </w:lvl>
    <w:lvl w:ilvl="8">
      <w:start w:val="1"/>
      <w:numFmt w:val="bullet"/>
      <w:lvlText w:val=""/>
      <w:lvlJc w:val="left"/>
      <w:pPr>
        <w:ind w:left="6135" w:hanging="360"/>
      </w:pPr>
      <w:rPr>
        <w:rFonts w:ascii="Wingdings" w:hAnsi="Wingdings" w:hint="default"/>
      </w:rPr>
    </w:lvl>
  </w:abstractNum>
  <w:abstractNum w:abstractNumId="4">
    <w:nsid w:val="00000008"/>
    <w:multiLevelType w:val="multilevel"/>
    <w:tmpl w:val="00000008"/>
    <w:lvl w:ilvl="0">
      <w:start w:val="1"/>
      <w:numFmt w:val="bullet"/>
      <w:lvlText w:val=""/>
      <w:lvlJc w:val="left"/>
      <w:pPr>
        <w:ind w:left="735" w:hanging="360"/>
      </w:pPr>
      <w:rPr>
        <w:rFonts w:ascii="Symbol" w:hAnsi="Symbol" w:hint="default"/>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hint="default"/>
      </w:rPr>
    </w:lvl>
    <w:lvl w:ilvl="3">
      <w:start w:val="1"/>
      <w:numFmt w:val="bullet"/>
      <w:lvlText w:val=""/>
      <w:lvlJc w:val="left"/>
      <w:pPr>
        <w:ind w:left="2895" w:hanging="360"/>
      </w:pPr>
      <w:rPr>
        <w:rFonts w:ascii="Symbol" w:hAnsi="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hint="default"/>
      </w:rPr>
    </w:lvl>
    <w:lvl w:ilvl="6">
      <w:start w:val="1"/>
      <w:numFmt w:val="bullet"/>
      <w:lvlText w:val=""/>
      <w:lvlJc w:val="left"/>
      <w:pPr>
        <w:ind w:left="5055" w:hanging="360"/>
      </w:pPr>
      <w:rPr>
        <w:rFonts w:ascii="Symbol" w:hAnsi="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hint="default"/>
      </w:rPr>
    </w:lvl>
  </w:abstractNum>
  <w:abstractNum w:abstractNumId="5">
    <w:nsid w:val="0000000B"/>
    <w:multiLevelType w:val="multilevel"/>
    <w:tmpl w:val="0000000B"/>
    <w:lvl w:ilvl="0">
      <w:start w:val="1"/>
      <w:numFmt w:val="bullet"/>
      <w:lvlText w:val=""/>
      <w:lvlJc w:val="left"/>
      <w:pPr>
        <w:ind w:left="375" w:hanging="360"/>
      </w:pPr>
      <w:rPr>
        <w:rFonts w:ascii="Symbol" w:hAnsi="Symbol" w:hint="default"/>
      </w:rPr>
    </w:lvl>
    <w:lvl w:ilvl="1">
      <w:start w:val="1"/>
      <w:numFmt w:val="bullet"/>
      <w:lvlText w:val="o"/>
      <w:lvlJc w:val="left"/>
      <w:pPr>
        <w:ind w:left="1095" w:hanging="360"/>
      </w:pPr>
      <w:rPr>
        <w:rFonts w:ascii="Courier New" w:hAnsi="Courier New" w:cs="Courier New" w:hint="default"/>
      </w:rPr>
    </w:lvl>
    <w:lvl w:ilvl="2">
      <w:start w:val="1"/>
      <w:numFmt w:val="bullet"/>
      <w:lvlText w:val=""/>
      <w:lvlJc w:val="left"/>
      <w:pPr>
        <w:ind w:left="1815" w:hanging="360"/>
      </w:pPr>
      <w:rPr>
        <w:rFonts w:ascii="Wingdings" w:hAnsi="Wingdings" w:hint="default"/>
      </w:rPr>
    </w:lvl>
    <w:lvl w:ilvl="3">
      <w:start w:val="1"/>
      <w:numFmt w:val="bullet"/>
      <w:lvlText w:val=""/>
      <w:lvlJc w:val="left"/>
      <w:pPr>
        <w:ind w:left="2535" w:hanging="360"/>
      </w:pPr>
      <w:rPr>
        <w:rFonts w:ascii="Symbol" w:hAnsi="Symbol" w:hint="default"/>
      </w:rPr>
    </w:lvl>
    <w:lvl w:ilvl="4">
      <w:start w:val="1"/>
      <w:numFmt w:val="bullet"/>
      <w:lvlText w:val="o"/>
      <w:lvlJc w:val="left"/>
      <w:pPr>
        <w:ind w:left="3255" w:hanging="360"/>
      </w:pPr>
      <w:rPr>
        <w:rFonts w:ascii="Courier New" w:hAnsi="Courier New" w:cs="Courier New" w:hint="default"/>
      </w:rPr>
    </w:lvl>
    <w:lvl w:ilvl="5">
      <w:start w:val="1"/>
      <w:numFmt w:val="bullet"/>
      <w:lvlText w:val=""/>
      <w:lvlJc w:val="left"/>
      <w:pPr>
        <w:ind w:left="3975" w:hanging="360"/>
      </w:pPr>
      <w:rPr>
        <w:rFonts w:ascii="Wingdings" w:hAnsi="Wingdings" w:hint="default"/>
      </w:rPr>
    </w:lvl>
    <w:lvl w:ilvl="6">
      <w:start w:val="1"/>
      <w:numFmt w:val="bullet"/>
      <w:lvlText w:val=""/>
      <w:lvlJc w:val="left"/>
      <w:pPr>
        <w:ind w:left="4695" w:hanging="360"/>
      </w:pPr>
      <w:rPr>
        <w:rFonts w:ascii="Symbol" w:hAnsi="Symbol" w:hint="default"/>
      </w:rPr>
    </w:lvl>
    <w:lvl w:ilvl="7">
      <w:start w:val="1"/>
      <w:numFmt w:val="bullet"/>
      <w:lvlText w:val="o"/>
      <w:lvlJc w:val="left"/>
      <w:pPr>
        <w:ind w:left="5415" w:hanging="360"/>
      </w:pPr>
      <w:rPr>
        <w:rFonts w:ascii="Courier New" w:hAnsi="Courier New" w:cs="Courier New" w:hint="default"/>
      </w:rPr>
    </w:lvl>
    <w:lvl w:ilvl="8">
      <w:start w:val="1"/>
      <w:numFmt w:val="bullet"/>
      <w:lvlText w:val=""/>
      <w:lvlJc w:val="left"/>
      <w:pPr>
        <w:ind w:left="6135"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2"/>
  <w:bordersDoNotSurroundHeader/>
  <w:bordersDoNotSurroundFooter/>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0"/>
    <w:rsid w:val="0002609F"/>
    <w:rsid w:val="00037F30"/>
    <w:rsid w:val="00041241"/>
    <w:rsid w:val="000C019F"/>
    <w:rsid w:val="0010792C"/>
    <w:rsid w:val="001105F2"/>
    <w:rsid w:val="001353EA"/>
    <w:rsid w:val="001413C6"/>
    <w:rsid w:val="001756DD"/>
    <w:rsid w:val="001D311C"/>
    <w:rsid w:val="001D5528"/>
    <w:rsid w:val="002117D4"/>
    <w:rsid w:val="00281D40"/>
    <w:rsid w:val="002E5374"/>
    <w:rsid w:val="0034667A"/>
    <w:rsid w:val="00361D87"/>
    <w:rsid w:val="0038264A"/>
    <w:rsid w:val="00385CCA"/>
    <w:rsid w:val="00396E7D"/>
    <w:rsid w:val="003A4E4D"/>
    <w:rsid w:val="003B4CA4"/>
    <w:rsid w:val="003D5D43"/>
    <w:rsid w:val="00421398"/>
    <w:rsid w:val="00423FB8"/>
    <w:rsid w:val="004318D0"/>
    <w:rsid w:val="00471302"/>
    <w:rsid w:val="0049405B"/>
    <w:rsid w:val="004A1585"/>
    <w:rsid w:val="004D4B47"/>
    <w:rsid w:val="004D7B70"/>
    <w:rsid w:val="00513948"/>
    <w:rsid w:val="00531858"/>
    <w:rsid w:val="0053300B"/>
    <w:rsid w:val="0054545F"/>
    <w:rsid w:val="00561A76"/>
    <w:rsid w:val="005C165D"/>
    <w:rsid w:val="005C1CFC"/>
    <w:rsid w:val="005E6228"/>
    <w:rsid w:val="00606DCF"/>
    <w:rsid w:val="00610CF3"/>
    <w:rsid w:val="00615C2F"/>
    <w:rsid w:val="00623B0D"/>
    <w:rsid w:val="00670F09"/>
    <w:rsid w:val="00691565"/>
    <w:rsid w:val="006C718C"/>
    <w:rsid w:val="00704719"/>
    <w:rsid w:val="0070671C"/>
    <w:rsid w:val="00730148"/>
    <w:rsid w:val="007472B4"/>
    <w:rsid w:val="0079021B"/>
    <w:rsid w:val="00794C98"/>
    <w:rsid w:val="007B3DC2"/>
    <w:rsid w:val="007D3BB9"/>
    <w:rsid w:val="007E3DA2"/>
    <w:rsid w:val="007F07DB"/>
    <w:rsid w:val="00820E4F"/>
    <w:rsid w:val="008250ED"/>
    <w:rsid w:val="00855D32"/>
    <w:rsid w:val="008669E7"/>
    <w:rsid w:val="0088233C"/>
    <w:rsid w:val="008B0DC1"/>
    <w:rsid w:val="008D648D"/>
    <w:rsid w:val="00910857"/>
    <w:rsid w:val="0091348E"/>
    <w:rsid w:val="00955897"/>
    <w:rsid w:val="00974901"/>
    <w:rsid w:val="0099241E"/>
    <w:rsid w:val="00A23F6B"/>
    <w:rsid w:val="00A25216"/>
    <w:rsid w:val="00A47E86"/>
    <w:rsid w:val="00A570A2"/>
    <w:rsid w:val="00A61500"/>
    <w:rsid w:val="00AA491A"/>
    <w:rsid w:val="00AF058F"/>
    <w:rsid w:val="00AF36CE"/>
    <w:rsid w:val="00B07671"/>
    <w:rsid w:val="00B40136"/>
    <w:rsid w:val="00B60E6E"/>
    <w:rsid w:val="00B97864"/>
    <w:rsid w:val="00BE759A"/>
    <w:rsid w:val="00C00ED6"/>
    <w:rsid w:val="00C35430"/>
    <w:rsid w:val="00C46C89"/>
    <w:rsid w:val="00C47C74"/>
    <w:rsid w:val="00C54ADB"/>
    <w:rsid w:val="00C72CD6"/>
    <w:rsid w:val="00C865AA"/>
    <w:rsid w:val="00CA0EF2"/>
    <w:rsid w:val="00CB201E"/>
    <w:rsid w:val="00CD102A"/>
    <w:rsid w:val="00CD57B7"/>
    <w:rsid w:val="00CD5DBC"/>
    <w:rsid w:val="00D14A81"/>
    <w:rsid w:val="00D15BB8"/>
    <w:rsid w:val="00D2519C"/>
    <w:rsid w:val="00D60ACD"/>
    <w:rsid w:val="00DB5BA5"/>
    <w:rsid w:val="00DB602A"/>
    <w:rsid w:val="00DD0D8A"/>
    <w:rsid w:val="00E73730"/>
    <w:rsid w:val="00EB3DB8"/>
    <w:rsid w:val="00F15DD3"/>
    <w:rsid w:val="00F52B63"/>
    <w:rsid w:val="00F9626E"/>
    <w:rsid w:val="00F975AB"/>
    <w:rsid w:val="06971262"/>
    <w:rsid w:val="082C5983"/>
    <w:rsid w:val="0E9D7529"/>
    <w:rsid w:val="2BDA6091"/>
    <w:rsid w:val="4E60110A"/>
    <w:rsid w:val="68C34E26"/>
    <w:rsid w:val="6BAA5FC9"/>
    <w:rsid w:val="6D7A344D"/>
    <w:rsid w:val="741452EF"/>
    <w:rsid w:val="7CB445AE"/>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314E396F-CD87-8E4B-98EB-88A24A8A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pixelsPerInch w:val="42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2a4192ecee65c9867a49da28afe4983134f530e18705c4458440321091b5b58120c100111465a5a084356014b4450530401195c1333471b1b111546505f0b574a011503504e1c180c571833471b1b0716405b5c0e595601514841481f0f2b561358191b195115495d0c00584e4209430247460c590858184508105042445b0c0f054e4108120211474a411b1213471b1b1115485d5a0a584a1b0d10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809</Words>
  <Characters>4617</Characters>
  <Application>Microsoft Office Word</Application>
  <DocSecurity>0</DocSecurity>
  <Lines>38</Lines>
  <Paragraphs>10</Paragraphs>
  <ScaleCrop>false</ScaleCrop>
  <Company>UnitedHealth Group</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Pradeep</dc:creator>
  <cp:lastModifiedBy>Pradeep Singh</cp:lastModifiedBy>
  <cp:revision>2</cp:revision>
  <dcterms:created xsi:type="dcterms:W3CDTF">2022-01-19T10:17:00Z</dcterms:created>
  <dcterms:modified xsi:type="dcterms:W3CDTF">2022-01-19T10:17:00Z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