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0B" w:rsidRPr="00E0290B" w:rsidRDefault="00E0290B" w:rsidP="00E0290B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E0290B">
        <w:rPr>
          <w:rFonts w:asciiTheme="majorHAnsi" w:hAnsiTheme="majorHAnsi" w:cstheme="majorHAnsi"/>
          <w:b/>
          <w:bCs/>
          <w:color w:val="000000"/>
          <w:sz w:val="22"/>
          <w:szCs w:val="22"/>
        </w:rPr>
        <w:t>DHRUMIL RAJENDERA SHAH</w:t>
      </w:r>
    </w:p>
    <w:p w:rsidR="00E0290B" w:rsidRPr="00E0290B" w:rsidRDefault="00E0290B" w:rsidP="00E0290B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563C1"/>
          <w:sz w:val="22"/>
          <w:szCs w:val="22"/>
          <w:u w:val="single"/>
        </w:rPr>
        <w:t>Email:</w:t>
      </w:r>
      <w:r w:rsidRPr="00E0290B">
        <w:rPr>
          <w:rFonts w:asciiTheme="majorHAnsi" w:hAnsiTheme="majorHAnsi" w:cstheme="majorHAnsi"/>
          <w:b/>
          <w:bCs/>
          <w:color w:val="0563C1"/>
          <w:sz w:val="22"/>
          <w:szCs w:val="22"/>
          <w:u w:val="single"/>
        </w:rPr>
        <w:t>dhru18shah@gmail.com</w:t>
      </w:r>
    </w:p>
    <w:p w:rsidR="00E0290B" w:rsidRPr="00E0290B" w:rsidRDefault="00E0290B" w:rsidP="00E0290B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Mobile: </w:t>
      </w:r>
      <w:r w:rsidRPr="00E0290B">
        <w:rPr>
          <w:rFonts w:asciiTheme="majorHAnsi" w:hAnsiTheme="majorHAnsi" w:cstheme="majorHAnsi"/>
          <w:b/>
          <w:bCs/>
          <w:color w:val="000000"/>
          <w:sz w:val="22"/>
          <w:szCs w:val="22"/>
        </w:rPr>
        <w:t>9222303330 / 7700002973</w:t>
      </w:r>
    </w:p>
    <w:p w:rsidR="00E0290B" w:rsidRPr="00E0290B" w:rsidRDefault="00E0290B">
      <w:pPr>
        <w:jc w:val="center"/>
        <w:rPr>
          <w:rFonts w:asciiTheme="majorHAnsi" w:hAnsiTheme="majorHAnsi"/>
          <w:sz w:val="22"/>
          <w:szCs w:val="22"/>
        </w:rPr>
      </w:pPr>
    </w:p>
    <w:p w:rsidR="00E0290B" w:rsidRPr="00E0290B" w:rsidRDefault="00E0290B">
      <w:pPr>
        <w:jc w:val="center"/>
        <w:rPr>
          <w:rFonts w:asciiTheme="majorHAnsi" w:hAnsiTheme="majorHAnsi"/>
          <w:sz w:val="22"/>
          <w:szCs w:val="22"/>
        </w:rPr>
      </w:pPr>
    </w:p>
    <w:p w:rsidR="00E0290B" w:rsidRPr="00E0290B" w:rsidRDefault="00E0290B">
      <w:pPr>
        <w:jc w:val="center"/>
        <w:rPr>
          <w:rFonts w:asciiTheme="majorHAnsi" w:hAnsiTheme="majorHAnsi"/>
          <w:sz w:val="22"/>
          <w:szCs w:val="22"/>
        </w:rPr>
      </w:pPr>
    </w:p>
    <w:p w:rsidR="00C04159" w:rsidRPr="00E0290B" w:rsidRDefault="000A2EC4">
      <w:pPr>
        <w:jc w:val="center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I am a Technology enthusiast with over </w:t>
      </w:r>
      <w:r w:rsidR="003A4820" w:rsidRPr="00E0290B">
        <w:rPr>
          <w:rFonts w:asciiTheme="majorHAnsi" w:hAnsiTheme="majorHAnsi"/>
          <w:b/>
          <w:sz w:val="22"/>
          <w:szCs w:val="22"/>
        </w:rPr>
        <w:t>7</w:t>
      </w:r>
      <w:r w:rsidR="00214F18" w:rsidRPr="00E0290B">
        <w:rPr>
          <w:rFonts w:asciiTheme="majorHAnsi" w:hAnsiTheme="majorHAnsi"/>
          <w:b/>
          <w:sz w:val="22"/>
          <w:szCs w:val="22"/>
        </w:rPr>
        <w:t>.</w:t>
      </w:r>
      <w:r w:rsidR="004C32B6" w:rsidRPr="00E0290B">
        <w:rPr>
          <w:rFonts w:asciiTheme="majorHAnsi" w:hAnsiTheme="majorHAnsi"/>
          <w:b/>
          <w:sz w:val="22"/>
          <w:szCs w:val="22"/>
        </w:rPr>
        <w:t>9</w:t>
      </w:r>
      <w:r w:rsidRPr="00E0290B">
        <w:rPr>
          <w:rFonts w:asciiTheme="majorHAnsi" w:hAnsiTheme="majorHAnsi"/>
          <w:b/>
          <w:sz w:val="22"/>
          <w:szCs w:val="22"/>
        </w:rPr>
        <w:t>+ years</w:t>
      </w:r>
      <w:r w:rsidRPr="00E0290B">
        <w:rPr>
          <w:rFonts w:asciiTheme="majorHAnsi" w:hAnsiTheme="majorHAnsi"/>
          <w:sz w:val="22"/>
          <w:szCs w:val="22"/>
        </w:rPr>
        <w:t xml:space="preserve"> of experience building innovative business solutions across various domains like Banking and finance (BSFI). </w:t>
      </w:r>
      <w:r w:rsidR="009B47B6" w:rsidRPr="00E0290B">
        <w:rPr>
          <w:rFonts w:asciiTheme="majorHAnsi" w:hAnsiTheme="majorHAnsi"/>
          <w:sz w:val="22"/>
          <w:szCs w:val="22"/>
        </w:rPr>
        <w:t xml:space="preserve">Although I carry strong skill sets across various Java / J2EE based platforms. </w:t>
      </w:r>
      <w:r w:rsidRPr="00E0290B">
        <w:rPr>
          <w:rFonts w:asciiTheme="majorHAnsi" w:hAnsiTheme="majorHAnsi"/>
          <w:sz w:val="22"/>
          <w:szCs w:val="22"/>
        </w:rPr>
        <w:t>Demonstrated mastery across Client Interaction, Requirements Evaluation, Integration and working with cross-functional teams in AGILE manner. Proven excellence in coaching, mentoring, open communication across multiple levels of hierarchy and teams across locations.</w:t>
      </w:r>
    </w:p>
    <w:p w:rsidR="00E905C2" w:rsidRPr="00E0290B" w:rsidRDefault="000A2EC4" w:rsidP="000847AE">
      <w:pPr>
        <w:pStyle w:val="Heading2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Professional </w:t>
      </w:r>
      <w:r w:rsidR="00DC266E" w:rsidRPr="00E0290B">
        <w:rPr>
          <w:rFonts w:asciiTheme="majorHAnsi" w:hAnsiTheme="majorHAnsi"/>
          <w:sz w:val="22"/>
          <w:szCs w:val="22"/>
        </w:rPr>
        <w:t>Experience:</w:t>
      </w:r>
      <w:r w:rsidR="00E0290B" w:rsidRPr="00E0290B">
        <w:rPr>
          <w:rFonts w:asciiTheme="majorHAnsi" w:hAnsiTheme="majorHAnsi"/>
          <w:sz w:val="22"/>
          <w:szCs w:val="22"/>
        </w:rPr>
        <w:t xml:space="preserve"> </w:t>
      </w:r>
    </w:p>
    <w:p w:rsidR="00E0290B" w:rsidRPr="00E0290B" w:rsidRDefault="00E0290B" w:rsidP="00E0290B">
      <w:pPr>
        <w:rPr>
          <w:rFonts w:asciiTheme="majorHAnsi" w:hAnsiTheme="majorHAnsi"/>
          <w:sz w:val="22"/>
          <w:szCs w:val="22"/>
        </w:rPr>
      </w:pPr>
    </w:p>
    <w:p w:rsidR="00C04159" w:rsidRPr="00E0290B" w:rsidRDefault="000A2EC4" w:rsidP="00E0290B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Currently working as a </w:t>
      </w:r>
      <w:r w:rsidRPr="00E0290B">
        <w:rPr>
          <w:rFonts w:asciiTheme="majorHAnsi" w:hAnsiTheme="majorHAnsi"/>
          <w:b/>
          <w:sz w:val="22"/>
          <w:szCs w:val="22"/>
        </w:rPr>
        <w:t>Senior Software Engineer</w:t>
      </w:r>
      <w:r w:rsidRPr="00E0290B">
        <w:rPr>
          <w:rFonts w:asciiTheme="majorHAnsi" w:hAnsiTheme="majorHAnsi"/>
          <w:sz w:val="22"/>
          <w:szCs w:val="22"/>
        </w:rPr>
        <w:t xml:space="preserve"> with </w:t>
      </w:r>
      <w:r w:rsidRPr="00E0290B">
        <w:rPr>
          <w:rFonts w:asciiTheme="majorHAnsi" w:hAnsiTheme="majorHAnsi"/>
          <w:b/>
          <w:sz w:val="22"/>
          <w:szCs w:val="22"/>
        </w:rPr>
        <w:t xml:space="preserve">Xoriant Solution Pvt. </w:t>
      </w:r>
      <w:r w:rsidR="0050058C" w:rsidRPr="00E0290B">
        <w:rPr>
          <w:rFonts w:asciiTheme="majorHAnsi" w:hAnsiTheme="majorHAnsi"/>
          <w:b/>
          <w:sz w:val="22"/>
          <w:szCs w:val="22"/>
        </w:rPr>
        <w:t>Ltd.,</w:t>
      </w:r>
      <w:r w:rsidRPr="00E0290B">
        <w:rPr>
          <w:rFonts w:asciiTheme="majorHAnsi" w:hAnsiTheme="majorHAnsi"/>
          <w:b/>
          <w:sz w:val="22"/>
          <w:szCs w:val="22"/>
        </w:rPr>
        <w:t xml:space="preserve"> Pune </w:t>
      </w:r>
      <w:r w:rsidRPr="00E0290B">
        <w:rPr>
          <w:rFonts w:asciiTheme="majorHAnsi" w:hAnsiTheme="majorHAnsi"/>
          <w:sz w:val="22"/>
          <w:szCs w:val="22"/>
        </w:rPr>
        <w:t xml:space="preserve">from </w:t>
      </w:r>
      <w:r w:rsidR="00A6097C" w:rsidRPr="00E0290B">
        <w:rPr>
          <w:rFonts w:asciiTheme="majorHAnsi" w:hAnsiTheme="majorHAnsi"/>
          <w:b/>
          <w:sz w:val="22"/>
          <w:szCs w:val="22"/>
        </w:rPr>
        <w:t xml:space="preserve">June </w:t>
      </w:r>
      <w:r w:rsidRPr="00E0290B">
        <w:rPr>
          <w:rFonts w:asciiTheme="majorHAnsi" w:hAnsiTheme="majorHAnsi"/>
          <w:b/>
          <w:sz w:val="22"/>
          <w:szCs w:val="22"/>
        </w:rPr>
        <w:t xml:space="preserve">2019 – </w:t>
      </w:r>
      <w:r w:rsidR="00004DD6" w:rsidRPr="00E0290B">
        <w:rPr>
          <w:rFonts w:asciiTheme="majorHAnsi" w:hAnsiTheme="majorHAnsi"/>
          <w:b/>
          <w:sz w:val="22"/>
          <w:szCs w:val="22"/>
        </w:rPr>
        <w:t>Serving Notice</w:t>
      </w:r>
    </w:p>
    <w:p w:rsidR="00E0290B" w:rsidRPr="00E0290B" w:rsidRDefault="000A2EC4" w:rsidP="00E0290B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Previously worked as a </w:t>
      </w:r>
      <w:r w:rsidRPr="00E0290B">
        <w:rPr>
          <w:rFonts w:asciiTheme="majorHAnsi" w:hAnsiTheme="majorHAnsi"/>
          <w:b/>
          <w:sz w:val="22"/>
          <w:szCs w:val="22"/>
        </w:rPr>
        <w:t>Senior Project Engineer</w:t>
      </w:r>
      <w:r w:rsidRPr="00E0290B">
        <w:rPr>
          <w:rFonts w:asciiTheme="majorHAnsi" w:hAnsiTheme="majorHAnsi"/>
          <w:sz w:val="22"/>
          <w:szCs w:val="22"/>
        </w:rPr>
        <w:t xml:space="preserve"> with </w:t>
      </w:r>
      <w:r w:rsidRPr="00E0290B">
        <w:rPr>
          <w:rFonts w:asciiTheme="majorHAnsi" w:hAnsiTheme="majorHAnsi"/>
          <w:b/>
          <w:sz w:val="22"/>
          <w:szCs w:val="22"/>
        </w:rPr>
        <w:t>Wipro Technologies</w:t>
      </w:r>
      <w:r w:rsidRPr="00E0290B">
        <w:rPr>
          <w:rFonts w:asciiTheme="majorHAnsi" w:hAnsiTheme="majorHAnsi"/>
          <w:sz w:val="22"/>
          <w:szCs w:val="22"/>
        </w:rPr>
        <w:t>,</w:t>
      </w:r>
      <w:r w:rsidRPr="00E0290B">
        <w:rPr>
          <w:rFonts w:asciiTheme="majorHAnsi" w:hAnsiTheme="majorHAnsi"/>
          <w:b/>
          <w:sz w:val="22"/>
          <w:szCs w:val="22"/>
        </w:rPr>
        <w:t xml:space="preserve"> Pune</w:t>
      </w:r>
      <w:r w:rsidRPr="00E0290B">
        <w:rPr>
          <w:rFonts w:asciiTheme="majorHAnsi" w:hAnsiTheme="majorHAnsi"/>
          <w:sz w:val="22"/>
          <w:szCs w:val="22"/>
        </w:rPr>
        <w:t xml:space="preserve"> from </w:t>
      </w:r>
      <w:r w:rsidR="00E0290B" w:rsidRPr="00E0290B">
        <w:rPr>
          <w:rFonts w:asciiTheme="majorHAnsi" w:hAnsiTheme="majorHAnsi"/>
          <w:b/>
          <w:sz w:val="22"/>
          <w:szCs w:val="22"/>
        </w:rPr>
        <w:t xml:space="preserve">April </w:t>
      </w:r>
      <w:r w:rsidRPr="00E0290B">
        <w:rPr>
          <w:rFonts w:asciiTheme="majorHAnsi" w:hAnsiTheme="majorHAnsi"/>
          <w:b/>
          <w:sz w:val="22"/>
          <w:szCs w:val="22"/>
        </w:rPr>
        <w:t>2019</w:t>
      </w:r>
      <w:r w:rsidR="00E0290B" w:rsidRPr="00E0290B">
        <w:rPr>
          <w:rFonts w:asciiTheme="majorHAnsi" w:hAnsiTheme="majorHAnsi"/>
          <w:b/>
          <w:sz w:val="22"/>
          <w:szCs w:val="22"/>
        </w:rPr>
        <w:t xml:space="preserve"> –June 2019</w:t>
      </w:r>
    </w:p>
    <w:p w:rsidR="00364043" w:rsidRPr="00E0290B" w:rsidRDefault="000A2EC4" w:rsidP="00E0290B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Previously worked as a </w:t>
      </w:r>
      <w:r w:rsidR="00FC2C8F" w:rsidRPr="00E0290B">
        <w:rPr>
          <w:rFonts w:asciiTheme="majorHAnsi" w:hAnsiTheme="majorHAnsi"/>
          <w:b/>
          <w:sz w:val="22"/>
          <w:szCs w:val="22"/>
        </w:rPr>
        <w:t>Senior Consultant</w:t>
      </w:r>
      <w:r w:rsidR="00FC2C8F" w:rsidRPr="00E0290B">
        <w:rPr>
          <w:rFonts w:asciiTheme="majorHAnsi" w:hAnsiTheme="majorHAnsi"/>
          <w:sz w:val="22"/>
          <w:szCs w:val="22"/>
        </w:rPr>
        <w:t xml:space="preserve"> </w:t>
      </w:r>
      <w:r w:rsidR="00E96A22" w:rsidRPr="00E0290B">
        <w:rPr>
          <w:rFonts w:asciiTheme="majorHAnsi" w:hAnsiTheme="majorHAnsi"/>
          <w:sz w:val="22"/>
          <w:szCs w:val="22"/>
        </w:rPr>
        <w:t>with</w:t>
      </w:r>
      <w:r w:rsidRPr="00E0290B">
        <w:rPr>
          <w:rFonts w:asciiTheme="majorHAnsi" w:hAnsiTheme="majorHAnsi"/>
          <w:sz w:val="22"/>
          <w:szCs w:val="22"/>
        </w:rPr>
        <w:t xml:space="preserve"> </w:t>
      </w:r>
      <w:r w:rsidRPr="00E0290B">
        <w:rPr>
          <w:rFonts w:asciiTheme="majorHAnsi" w:hAnsiTheme="majorHAnsi"/>
          <w:b/>
          <w:sz w:val="22"/>
          <w:szCs w:val="22"/>
        </w:rPr>
        <w:t xml:space="preserve">Quinnox </w:t>
      </w:r>
      <w:r w:rsidR="00FC2C8F" w:rsidRPr="00E0290B">
        <w:rPr>
          <w:rFonts w:asciiTheme="majorHAnsi" w:hAnsiTheme="majorHAnsi"/>
          <w:b/>
          <w:sz w:val="22"/>
          <w:szCs w:val="22"/>
        </w:rPr>
        <w:t>pvt</w:t>
      </w:r>
      <w:r w:rsidRPr="00E0290B">
        <w:rPr>
          <w:rFonts w:asciiTheme="majorHAnsi" w:hAnsiTheme="majorHAnsi"/>
          <w:b/>
          <w:sz w:val="22"/>
          <w:szCs w:val="22"/>
        </w:rPr>
        <w:t xml:space="preserve">. </w:t>
      </w:r>
      <w:r w:rsidR="00FC2C8F" w:rsidRPr="00E0290B">
        <w:rPr>
          <w:rFonts w:asciiTheme="majorHAnsi" w:hAnsiTheme="majorHAnsi"/>
          <w:b/>
          <w:sz w:val="22"/>
          <w:szCs w:val="22"/>
        </w:rPr>
        <w:t>ltd</w:t>
      </w:r>
      <w:r w:rsidRPr="00E0290B">
        <w:rPr>
          <w:rFonts w:asciiTheme="majorHAnsi" w:hAnsiTheme="majorHAnsi"/>
          <w:b/>
          <w:sz w:val="22"/>
          <w:szCs w:val="22"/>
        </w:rPr>
        <w:t>., Mumbai</w:t>
      </w:r>
      <w:r w:rsidRPr="00E0290B">
        <w:rPr>
          <w:rFonts w:asciiTheme="majorHAnsi" w:hAnsiTheme="majorHAnsi"/>
          <w:sz w:val="22"/>
          <w:szCs w:val="22"/>
        </w:rPr>
        <w:t xml:space="preserve"> from </w:t>
      </w:r>
      <w:r w:rsidRPr="00E0290B">
        <w:rPr>
          <w:rFonts w:asciiTheme="majorHAnsi" w:hAnsiTheme="majorHAnsi"/>
          <w:b/>
          <w:sz w:val="22"/>
          <w:szCs w:val="22"/>
        </w:rPr>
        <w:t>March 2018 – April 2019</w:t>
      </w:r>
      <w:r w:rsidR="00F858B5" w:rsidRPr="00E0290B">
        <w:rPr>
          <w:rFonts w:asciiTheme="majorHAnsi" w:hAnsiTheme="majorHAnsi"/>
          <w:b/>
          <w:sz w:val="22"/>
          <w:szCs w:val="22"/>
        </w:rPr>
        <w:t>.</w:t>
      </w:r>
    </w:p>
    <w:p w:rsidR="00C04159" w:rsidRPr="00E0290B" w:rsidRDefault="000A2EC4" w:rsidP="00E0290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Previously worked as a </w:t>
      </w:r>
      <w:r w:rsidRPr="00E0290B">
        <w:rPr>
          <w:rFonts w:asciiTheme="majorHAnsi" w:hAnsiTheme="majorHAnsi"/>
          <w:b/>
          <w:sz w:val="22"/>
          <w:szCs w:val="22"/>
        </w:rPr>
        <w:t>Team Lead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with </w:t>
      </w:r>
      <w:r w:rsidRPr="00E0290B">
        <w:rPr>
          <w:rFonts w:asciiTheme="majorHAnsi" w:hAnsiTheme="majorHAnsi"/>
          <w:b/>
          <w:color w:val="000000"/>
          <w:sz w:val="22"/>
          <w:szCs w:val="22"/>
        </w:rPr>
        <w:t>Symphony Fintech Solutions Pvt. Ltd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., </w:t>
      </w:r>
      <w:r w:rsidRPr="00E0290B">
        <w:rPr>
          <w:rFonts w:asciiTheme="majorHAnsi" w:hAnsiTheme="majorHAnsi"/>
          <w:b/>
          <w:color w:val="000000"/>
          <w:sz w:val="22"/>
          <w:szCs w:val="22"/>
        </w:rPr>
        <w:t>Mumbai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from </w:t>
      </w:r>
      <w:r w:rsidR="00D00E44" w:rsidRPr="00E0290B">
        <w:rPr>
          <w:rFonts w:asciiTheme="majorHAnsi" w:hAnsiTheme="majorHAnsi"/>
          <w:b/>
          <w:color w:val="000000"/>
          <w:sz w:val="22"/>
          <w:szCs w:val="22"/>
        </w:rPr>
        <w:t>June</w:t>
      </w:r>
      <w:r w:rsidRPr="00E0290B">
        <w:rPr>
          <w:rFonts w:asciiTheme="majorHAnsi" w:hAnsiTheme="majorHAnsi"/>
          <w:b/>
          <w:color w:val="000000"/>
          <w:sz w:val="22"/>
          <w:szCs w:val="22"/>
        </w:rPr>
        <w:t xml:space="preserve"> 2013 to Feb 2018.</w:t>
      </w:r>
    </w:p>
    <w:p w:rsidR="00C04159" w:rsidRPr="00E0290B" w:rsidRDefault="000A2EC4" w:rsidP="00167DC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sz w:val="22"/>
          <w:szCs w:val="22"/>
        </w:rPr>
        <w:t xml:space="preserve">               </w:t>
      </w:r>
      <w:r w:rsidR="00295109" w:rsidRPr="00E0290B">
        <w:rPr>
          <w:rFonts w:asciiTheme="majorHAnsi" w:hAnsiTheme="majorHAnsi"/>
          <w:b/>
          <w:sz w:val="22"/>
          <w:szCs w:val="22"/>
        </w:rPr>
        <w:t xml:space="preserve">    </w:t>
      </w:r>
      <w:r w:rsidR="00483BF0" w:rsidRPr="00E0290B">
        <w:rPr>
          <w:rFonts w:asciiTheme="majorHAnsi" w:hAnsiTheme="majorHAnsi"/>
          <w:b/>
          <w:sz w:val="22"/>
          <w:szCs w:val="22"/>
        </w:rPr>
        <w:t xml:space="preserve"> </w:t>
      </w:r>
      <w:r w:rsidR="00863C1F" w:rsidRPr="00E0290B">
        <w:rPr>
          <w:rFonts w:asciiTheme="majorHAnsi" w:hAnsiTheme="majorHAnsi"/>
          <w:b/>
          <w:sz w:val="22"/>
          <w:szCs w:val="22"/>
        </w:rPr>
        <w:t xml:space="preserve">                </w:t>
      </w:r>
    </w:p>
    <w:p w:rsidR="006809C3" w:rsidRPr="00E0290B" w:rsidRDefault="000A2EC4" w:rsidP="00764BB0">
      <w:pPr>
        <w:pStyle w:val="Heading2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Technical </w:t>
      </w:r>
      <w:r w:rsidR="00EC1467" w:rsidRPr="00E0290B">
        <w:rPr>
          <w:rFonts w:asciiTheme="majorHAnsi" w:hAnsiTheme="majorHAnsi"/>
          <w:sz w:val="22"/>
          <w:szCs w:val="22"/>
        </w:rPr>
        <w:t>Stack: -</w:t>
      </w:r>
    </w:p>
    <w:p w:rsidR="00C04159" w:rsidRPr="00E0290B" w:rsidRDefault="000A2EC4" w:rsidP="009353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color w:val="000000"/>
          <w:sz w:val="22"/>
          <w:szCs w:val="22"/>
        </w:rPr>
        <w:t>Open Source Frameworks and Technologies</w:t>
      </w:r>
    </w:p>
    <w:p w:rsidR="00FD67D2" w:rsidRPr="00E0290B" w:rsidRDefault="000A2EC4" w:rsidP="00FD67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bCs/>
          <w:color w:val="000000"/>
          <w:sz w:val="22"/>
          <w:szCs w:val="22"/>
        </w:rPr>
        <w:t>Server Side: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Java</w:t>
      </w:r>
      <w:r w:rsidR="0007290B" w:rsidRPr="00E0290B">
        <w:rPr>
          <w:rFonts w:asciiTheme="majorHAnsi" w:hAnsiTheme="majorHAnsi"/>
          <w:color w:val="000000"/>
          <w:sz w:val="22"/>
          <w:szCs w:val="22"/>
        </w:rPr>
        <w:t xml:space="preserve">8, </w:t>
      </w:r>
      <w:r w:rsidR="006856F0" w:rsidRPr="00E0290B">
        <w:rPr>
          <w:rFonts w:asciiTheme="majorHAnsi" w:hAnsiTheme="majorHAnsi"/>
          <w:color w:val="000000"/>
          <w:sz w:val="22"/>
          <w:szCs w:val="22"/>
        </w:rPr>
        <w:t>Servlet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52702D" w:rsidRPr="00E0290B">
        <w:rPr>
          <w:rFonts w:asciiTheme="majorHAnsi" w:hAnsiTheme="majorHAnsi"/>
          <w:color w:val="000000"/>
          <w:sz w:val="22"/>
          <w:szCs w:val="22"/>
        </w:rPr>
        <w:t xml:space="preserve">, Spring </w:t>
      </w:r>
      <w:r w:rsidR="00597F6E" w:rsidRPr="00E0290B">
        <w:rPr>
          <w:rFonts w:asciiTheme="majorHAnsi" w:hAnsiTheme="majorHAnsi"/>
          <w:color w:val="000000"/>
          <w:sz w:val="22"/>
          <w:szCs w:val="22"/>
        </w:rPr>
        <w:t>Core</w:t>
      </w:r>
      <w:r w:rsidR="0052702D" w:rsidRPr="00E0290B">
        <w:rPr>
          <w:rFonts w:asciiTheme="majorHAnsi" w:hAnsiTheme="majorHAnsi"/>
          <w:color w:val="000000"/>
          <w:sz w:val="22"/>
          <w:szCs w:val="22"/>
        </w:rPr>
        <w:t xml:space="preserve">, Spring </w:t>
      </w:r>
      <w:r w:rsidR="00523889" w:rsidRPr="00E0290B">
        <w:rPr>
          <w:rFonts w:asciiTheme="majorHAnsi" w:hAnsiTheme="majorHAnsi"/>
          <w:color w:val="000000"/>
          <w:sz w:val="22"/>
          <w:szCs w:val="22"/>
        </w:rPr>
        <w:t>MVC</w:t>
      </w:r>
      <w:r w:rsidR="0052702D" w:rsidRPr="00E0290B">
        <w:rPr>
          <w:rFonts w:asciiTheme="majorHAnsi" w:hAnsiTheme="majorHAnsi"/>
          <w:color w:val="000000"/>
          <w:sz w:val="22"/>
          <w:szCs w:val="22"/>
        </w:rPr>
        <w:t xml:space="preserve">, Spring </w:t>
      </w:r>
      <w:r w:rsidR="00523889" w:rsidRPr="00E0290B">
        <w:rPr>
          <w:rFonts w:asciiTheme="majorHAnsi" w:hAnsiTheme="majorHAnsi"/>
          <w:color w:val="000000"/>
          <w:sz w:val="22"/>
          <w:szCs w:val="22"/>
        </w:rPr>
        <w:t>Security</w:t>
      </w:r>
      <w:r w:rsidR="0052702D" w:rsidRPr="00E0290B">
        <w:rPr>
          <w:rFonts w:asciiTheme="majorHAnsi" w:hAnsiTheme="majorHAnsi"/>
          <w:color w:val="000000"/>
          <w:sz w:val="22"/>
          <w:szCs w:val="22"/>
        </w:rPr>
        <w:t xml:space="preserve">, Spring </w:t>
      </w:r>
      <w:r w:rsidR="006856F0" w:rsidRPr="00E0290B">
        <w:rPr>
          <w:rFonts w:asciiTheme="majorHAnsi" w:hAnsiTheme="majorHAnsi"/>
          <w:color w:val="000000"/>
          <w:sz w:val="22"/>
          <w:szCs w:val="22"/>
        </w:rPr>
        <w:t>Data,</w:t>
      </w:r>
    </w:p>
    <w:p w:rsidR="00F858B5" w:rsidRPr="00E0290B" w:rsidRDefault="000106F8" w:rsidP="00FD67D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S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 xml:space="preserve">pring boot, </w:t>
      </w:r>
      <w:r w:rsidR="00597F6E" w:rsidRPr="00E0290B">
        <w:rPr>
          <w:rFonts w:asciiTheme="majorHAnsi" w:hAnsiTheme="majorHAnsi"/>
          <w:color w:val="000000"/>
          <w:sz w:val="22"/>
          <w:szCs w:val="22"/>
        </w:rPr>
        <w:t xml:space="preserve">Spring </w:t>
      </w:r>
      <w:r w:rsidR="007134F8" w:rsidRPr="00E0290B">
        <w:rPr>
          <w:rFonts w:asciiTheme="majorHAnsi" w:hAnsiTheme="majorHAnsi"/>
          <w:color w:val="000000"/>
          <w:sz w:val="22"/>
          <w:szCs w:val="22"/>
        </w:rPr>
        <w:t>Cloud</w:t>
      </w:r>
      <w:r w:rsidR="00597F6E" w:rsidRPr="00E0290B">
        <w:rPr>
          <w:rFonts w:asciiTheme="majorHAnsi" w:hAnsiTheme="majorHAnsi"/>
          <w:color w:val="000000"/>
          <w:sz w:val="22"/>
          <w:szCs w:val="22"/>
        </w:rPr>
        <w:t xml:space="preserve"> &amp;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 xml:space="preserve"> Hibernate</w:t>
      </w:r>
      <w:r w:rsidR="006856F0" w:rsidRPr="00E0290B">
        <w:rPr>
          <w:rFonts w:asciiTheme="majorHAnsi" w:hAnsiTheme="majorHAnsi"/>
          <w:color w:val="000000"/>
          <w:sz w:val="22"/>
          <w:szCs w:val="22"/>
        </w:rPr>
        <w:t>/JPA , REST/SOAP</w:t>
      </w:r>
      <w:r w:rsidR="004928FC" w:rsidRPr="00E0290B">
        <w:rPr>
          <w:rFonts w:asciiTheme="majorHAnsi" w:hAnsiTheme="majorHAnsi"/>
          <w:color w:val="000000"/>
          <w:sz w:val="22"/>
          <w:szCs w:val="22"/>
        </w:rPr>
        <w:t>.</w:t>
      </w:r>
    </w:p>
    <w:p w:rsidR="00C04159" w:rsidRPr="00E0290B" w:rsidRDefault="000A2E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bCs/>
          <w:color w:val="000000"/>
          <w:sz w:val="22"/>
          <w:szCs w:val="22"/>
        </w:rPr>
        <w:t>Client-Side: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2232CF" w:rsidRPr="00E0290B">
        <w:rPr>
          <w:rFonts w:asciiTheme="majorHAnsi" w:hAnsiTheme="majorHAnsi"/>
          <w:color w:val="000000"/>
          <w:sz w:val="22"/>
          <w:szCs w:val="22"/>
        </w:rPr>
        <w:t>Angular,</w:t>
      </w:r>
      <w:r w:rsidR="00D00E44" w:rsidRPr="00E0290B">
        <w:rPr>
          <w:rFonts w:asciiTheme="majorHAnsi" w:hAnsiTheme="majorHAnsi"/>
          <w:color w:val="000000"/>
          <w:sz w:val="22"/>
          <w:szCs w:val="22"/>
        </w:rPr>
        <w:t xml:space="preserve">, </w:t>
      </w:r>
      <w:r w:rsidRPr="00E0290B">
        <w:rPr>
          <w:rFonts w:asciiTheme="majorHAnsi" w:hAnsiTheme="majorHAnsi"/>
          <w:color w:val="000000"/>
          <w:sz w:val="22"/>
          <w:szCs w:val="22"/>
        </w:rPr>
        <w:t>HTML</w:t>
      </w:r>
      <w:r w:rsidR="009D6F93" w:rsidRPr="00E0290B">
        <w:rPr>
          <w:rFonts w:asciiTheme="majorHAnsi" w:hAnsiTheme="majorHAnsi"/>
          <w:color w:val="000000"/>
          <w:sz w:val="22"/>
          <w:szCs w:val="22"/>
        </w:rPr>
        <w:t>&amp;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CSS</w:t>
      </w:r>
      <w:r w:rsidR="006856F0" w:rsidRPr="00E0290B">
        <w:rPr>
          <w:rFonts w:asciiTheme="majorHAnsi" w:hAnsiTheme="majorHAnsi"/>
          <w:color w:val="000000"/>
          <w:sz w:val="22"/>
          <w:szCs w:val="22"/>
        </w:rPr>
        <w:t xml:space="preserve"> , JSP</w:t>
      </w:r>
    </w:p>
    <w:p w:rsidR="00C04159" w:rsidRPr="00E0290B" w:rsidRDefault="000A2E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bCs/>
          <w:color w:val="000000"/>
          <w:sz w:val="22"/>
          <w:szCs w:val="22"/>
        </w:rPr>
        <w:t>Database: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Oracle, </w:t>
      </w:r>
      <w:r w:rsidR="00DC266E" w:rsidRPr="00E0290B">
        <w:rPr>
          <w:rFonts w:asciiTheme="majorHAnsi" w:hAnsiTheme="majorHAnsi"/>
          <w:color w:val="000000"/>
          <w:sz w:val="22"/>
          <w:szCs w:val="22"/>
        </w:rPr>
        <w:t>MySQL</w:t>
      </w:r>
      <w:r w:rsidR="00DC266E" w:rsidRPr="00E0290B">
        <w:rPr>
          <w:rFonts w:asciiTheme="majorHAnsi" w:hAnsiTheme="majorHAnsi"/>
          <w:sz w:val="22"/>
          <w:szCs w:val="22"/>
        </w:rPr>
        <w:t>,</w:t>
      </w:r>
      <w:r w:rsidR="00395560" w:rsidRPr="00E0290B">
        <w:rPr>
          <w:rFonts w:asciiTheme="majorHAnsi" w:hAnsiTheme="majorHAnsi"/>
          <w:sz w:val="22"/>
          <w:szCs w:val="22"/>
        </w:rPr>
        <w:t xml:space="preserve"> HANA DB </w:t>
      </w:r>
    </w:p>
    <w:p w:rsidR="00C04159" w:rsidRPr="00E0290B" w:rsidRDefault="000A2E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bCs/>
          <w:color w:val="000000"/>
          <w:sz w:val="22"/>
          <w:szCs w:val="22"/>
        </w:rPr>
        <w:t>Servers: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Tomcat</w:t>
      </w:r>
      <w:r w:rsidR="00AF6801" w:rsidRPr="00E0290B">
        <w:rPr>
          <w:rFonts w:asciiTheme="majorHAnsi" w:hAnsiTheme="majorHAnsi"/>
          <w:color w:val="000000"/>
          <w:sz w:val="22"/>
          <w:szCs w:val="22"/>
        </w:rPr>
        <w:t xml:space="preserve"> 6+</w:t>
      </w:r>
      <w:r w:rsidR="009D6F93" w:rsidRPr="00E0290B">
        <w:rPr>
          <w:rFonts w:asciiTheme="majorHAnsi" w:hAnsiTheme="majorHAnsi"/>
          <w:color w:val="000000"/>
          <w:sz w:val="22"/>
          <w:szCs w:val="22"/>
        </w:rPr>
        <w:t xml:space="preserve"> &amp; </w:t>
      </w:r>
      <w:r w:rsidRPr="00E0290B">
        <w:rPr>
          <w:rFonts w:asciiTheme="majorHAnsi" w:hAnsiTheme="majorHAnsi"/>
          <w:color w:val="000000"/>
          <w:sz w:val="22"/>
          <w:szCs w:val="22"/>
        </w:rPr>
        <w:t>Jetty.</w:t>
      </w:r>
    </w:p>
    <w:p w:rsidR="00C04159" w:rsidRPr="00E0290B" w:rsidRDefault="000A2EC4" w:rsidP="009353C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color w:val="000000"/>
          <w:sz w:val="22"/>
          <w:szCs w:val="22"/>
        </w:rPr>
        <w:t>Cloud Integration</w:t>
      </w:r>
    </w:p>
    <w:p w:rsidR="00C04159" w:rsidRPr="00E0290B" w:rsidRDefault="000A2E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AWS</w:t>
      </w:r>
      <w:r w:rsidR="008214AF" w:rsidRPr="00E0290B">
        <w:rPr>
          <w:rFonts w:asciiTheme="majorHAnsi" w:hAnsiTheme="majorHAnsi"/>
          <w:sz w:val="22"/>
          <w:szCs w:val="22"/>
        </w:rPr>
        <w:t xml:space="preserve"> </w:t>
      </w:r>
    </w:p>
    <w:p w:rsidR="00C04159" w:rsidRPr="00E0290B" w:rsidRDefault="000A2EC4" w:rsidP="009353C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color w:val="000000"/>
          <w:sz w:val="22"/>
          <w:szCs w:val="22"/>
        </w:rPr>
        <w:t xml:space="preserve">Task Tracking / </w:t>
      </w:r>
      <w:r w:rsidRPr="00E0290B">
        <w:rPr>
          <w:rFonts w:asciiTheme="majorHAnsi" w:hAnsiTheme="majorHAnsi"/>
          <w:b/>
          <w:sz w:val="22"/>
          <w:szCs w:val="22"/>
        </w:rPr>
        <w:t>Source Code Management</w:t>
      </w:r>
    </w:p>
    <w:p w:rsidR="00C04159" w:rsidRPr="00E0290B" w:rsidRDefault="002A50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JIRA</w:t>
      </w:r>
      <w:r w:rsidR="004B54AC"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, 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>Git</w:t>
      </w:r>
      <w:r w:rsidR="005A049F" w:rsidRPr="00E0290B">
        <w:rPr>
          <w:rFonts w:asciiTheme="majorHAnsi" w:hAnsiTheme="majorHAnsi"/>
          <w:color w:val="000000"/>
          <w:sz w:val="22"/>
          <w:szCs w:val="22"/>
        </w:rPr>
        <w:t xml:space="preserve"> &amp; 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>SVN</w:t>
      </w:r>
    </w:p>
    <w:p w:rsidR="009353C4" w:rsidRPr="00E0290B" w:rsidRDefault="000A2EC4" w:rsidP="009353C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b/>
          <w:color w:val="000000"/>
          <w:sz w:val="22"/>
          <w:szCs w:val="22"/>
        </w:rPr>
        <w:t>SDLC</w:t>
      </w:r>
    </w:p>
    <w:p w:rsidR="00C04159" w:rsidRPr="00E0290B" w:rsidRDefault="000A2EC4" w:rsidP="009353C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AGILE</w:t>
      </w:r>
    </w:p>
    <w:p w:rsidR="00C04159" w:rsidRPr="00E0290B" w:rsidRDefault="000A2EC4" w:rsidP="009353C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E0290B">
        <w:rPr>
          <w:rFonts w:asciiTheme="majorHAnsi" w:hAnsiTheme="majorHAnsi"/>
          <w:b/>
          <w:color w:val="000000"/>
          <w:sz w:val="22"/>
          <w:szCs w:val="22"/>
        </w:rPr>
        <w:t>Test Automation</w:t>
      </w:r>
    </w:p>
    <w:p w:rsidR="00C04159" w:rsidRPr="00E0290B" w:rsidRDefault="000A2E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Unit Testing – </w:t>
      </w:r>
      <w:r w:rsidR="002A50AD" w:rsidRPr="00E0290B">
        <w:rPr>
          <w:rFonts w:asciiTheme="majorHAnsi" w:hAnsiTheme="majorHAnsi"/>
          <w:color w:val="000000"/>
          <w:sz w:val="22"/>
          <w:szCs w:val="22"/>
        </w:rPr>
        <w:t>Junit,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ED71F3" w:rsidRPr="00E0290B">
        <w:rPr>
          <w:rFonts w:asciiTheme="majorHAnsi" w:hAnsiTheme="majorHAnsi"/>
          <w:color w:val="000000"/>
          <w:sz w:val="22"/>
          <w:szCs w:val="22"/>
        </w:rPr>
        <w:t>Mockito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and </w:t>
      </w:r>
      <w:r w:rsidR="00ED71F3" w:rsidRPr="00E0290B">
        <w:rPr>
          <w:rFonts w:asciiTheme="majorHAnsi" w:hAnsiTheme="majorHAnsi"/>
          <w:color w:val="000000"/>
          <w:sz w:val="22"/>
          <w:szCs w:val="22"/>
        </w:rPr>
        <w:t>M</w:t>
      </w:r>
      <w:r w:rsidRPr="00E0290B">
        <w:rPr>
          <w:rFonts w:asciiTheme="majorHAnsi" w:hAnsiTheme="majorHAnsi"/>
          <w:color w:val="000000"/>
          <w:sz w:val="22"/>
          <w:szCs w:val="22"/>
        </w:rPr>
        <w:t>ock</w:t>
      </w:r>
      <w:r w:rsidR="009353C4" w:rsidRPr="00E0290B">
        <w:rPr>
          <w:rFonts w:asciiTheme="majorHAnsi" w:hAnsiTheme="majorHAnsi"/>
          <w:color w:val="000000"/>
          <w:sz w:val="22"/>
          <w:szCs w:val="22"/>
        </w:rPr>
        <w:t>-</w:t>
      </w:r>
      <w:r w:rsidR="00ED71F3" w:rsidRPr="00E0290B">
        <w:rPr>
          <w:rFonts w:asciiTheme="majorHAnsi" w:hAnsiTheme="majorHAnsi"/>
          <w:color w:val="000000"/>
          <w:sz w:val="22"/>
          <w:szCs w:val="22"/>
        </w:rPr>
        <w:t>MVC</w:t>
      </w:r>
    </w:p>
    <w:p w:rsidR="00993312" w:rsidRPr="00E0290B" w:rsidRDefault="00993312" w:rsidP="0099331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HAnsi" w:hAnsiTheme="majorHAnsi"/>
          <w:sz w:val="22"/>
          <w:szCs w:val="22"/>
        </w:rPr>
      </w:pPr>
    </w:p>
    <w:p w:rsidR="00DC266E" w:rsidRPr="00E0290B" w:rsidRDefault="00AF6801" w:rsidP="00AF6123">
      <w:pPr>
        <w:pStyle w:val="Heading2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Projects: -</w:t>
      </w:r>
    </w:p>
    <w:p w:rsidR="00AF6123" w:rsidRPr="00E0290B" w:rsidRDefault="00AF6123" w:rsidP="00AF6123">
      <w:pPr>
        <w:rPr>
          <w:rFonts w:asciiTheme="majorHAnsi" w:hAnsiTheme="majorHAnsi"/>
          <w:sz w:val="22"/>
          <w:szCs w:val="22"/>
        </w:rPr>
      </w:pPr>
    </w:p>
    <w:tbl>
      <w:tblPr>
        <w:tblStyle w:val="a5"/>
        <w:tblW w:w="95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75"/>
        <w:gridCol w:w="3857"/>
      </w:tblGrid>
      <w:tr w:rsidR="0050058C" w:rsidRPr="00E0290B" w:rsidTr="00050005">
        <w:trPr>
          <w:trHeight w:val="42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7007" w:rsidRPr="00E0290B" w:rsidRDefault="0050058C" w:rsidP="00F73B0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Senior Software </w:t>
            </w:r>
            <w:r w:rsidR="00483BF0" w:rsidRPr="00E0290B">
              <w:rPr>
                <w:rFonts w:asciiTheme="majorHAnsi" w:hAnsiTheme="majorHAnsi"/>
                <w:b/>
                <w:sz w:val="22"/>
                <w:szCs w:val="22"/>
              </w:rPr>
              <w:t>Engineer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72CEF" w:rsidRPr="00E0290B">
              <w:rPr>
                <w:rFonts w:asciiTheme="majorHAnsi" w:hAnsiTheme="majorHAnsi"/>
                <w:sz w:val="22"/>
                <w:szCs w:val="22"/>
                <w:u w:val="single"/>
              </w:rPr>
              <w:t>(Xoriant</w:t>
            </w:r>
            <w:r w:rsidRPr="00E0290B">
              <w:rPr>
                <w:rFonts w:asciiTheme="majorHAnsi" w:hAnsiTheme="majorHAnsi"/>
                <w:sz w:val="22"/>
                <w:szCs w:val="22"/>
                <w:u w:val="single"/>
              </w:rPr>
              <w:t xml:space="preserve"> Solutions </w:t>
            </w:r>
            <w:r w:rsidR="00DC266E" w:rsidRPr="00E0290B">
              <w:rPr>
                <w:rFonts w:asciiTheme="majorHAnsi" w:hAnsiTheme="majorHAnsi"/>
                <w:sz w:val="22"/>
                <w:szCs w:val="22"/>
                <w:u w:val="single"/>
              </w:rPr>
              <w:t>P</w:t>
            </w:r>
            <w:r w:rsidRPr="00E0290B">
              <w:rPr>
                <w:rFonts w:asciiTheme="majorHAnsi" w:hAnsiTheme="majorHAnsi"/>
                <w:sz w:val="22"/>
                <w:szCs w:val="22"/>
                <w:u w:val="single"/>
              </w:rPr>
              <w:t xml:space="preserve">vt </w:t>
            </w:r>
            <w:r w:rsidR="00390992" w:rsidRPr="00E0290B">
              <w:rPr>
                <w:rFonts w:asciiTheme="majorHAnsi" w:hAnsiTheme="majorHAnsi"/>
                <w:sz w:val="22"/>
                <w:szCs w:val="22"/>
                <w:u w:val="single"/>
              </w:rPr>
              <w:t>ltd)</w:t>
            </w:r>
          </w:p>
          <w:p w:rsidR="0050058C" w:rsidRPr="00E0290B" w:rsidRDefault="0050058C" w:rsidP="00F73B0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Project [</w:t>
            </w:r>
            <w:r w:rsidR="00483BF0"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 xml:space="preserve">ARIBA CORE </w:t>
            </w:r>
            <w:r w:rsidR="00DB363A"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PROCUREMENT]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058C" w:rsidRPr="00E0290B" w:rsidRDefault="00797351" w:rsidP="00F73B09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June</w:t>
            </w:r>
            <w:r w:rsidR="0050058C"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2019</w:t>
            </w: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– present </w:t>
            </w:r>
          </w:p>
        </w:tc>
      </w:tr>
      <w:tr w:rsidR="0050058C" w:rsidRPr="00E0290B" w:rsidTr="00050005">
        <w:trPr>
          <w:trHeight w:val="36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058C" w:rsidRPr="00E0290B" w:rsidRDefault="00D72CEF" w:rsidP="00F73B0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Client:</w:t>
            </w:r>
            <w:r w:rsidR="0050058C"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SAP Ariba</w:t>
            </w: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058C" w:rsidRPr="00E0290B" w:rsidRDefault="0050058C" w:rsidP="00842FBC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Team Size </w:t>
            </w:r>
            <w:r w:rsidR="00797351" w:rsidRPr="00E0290B">
              <w:rPr>
                <w:rFonts w:asciiTheme="majorHAnsi" w:hAnsiTheme="majorHAnsi"/>
                <w:b/>
                <w:sz w:val="22"/>
                <w:szCs w:val="22"/>
              </w:rPr>
              <w:t>12</w:t>
            </w:r>
          </w:p>
        </w:tc>
      </w:tr>
    </w:tbl>
    <w:p w:rsidR="0050058C" w:rsidRPr="00E0290B" w:rsidRDefault="0050058C" w:rsidP="00DC26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</w:p>
    <w:p w:rsidR="000B2146" w:rsidRPr="00E0290B" w:rsidRDefault="000B2146" w:rsidP="000B45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SAP Ariba’s procure-to-pay solution provides streamlined catalog maintenance and a configurable interface. It also delivers quick ROI with built-in approval flows for catalog and contract compliance</w:t>
      </w:r>
    </w:p>
    <w:p w:rsidR="000B2146" w:rsidRPr="00E0290B" w:rsidRDefault="000B2146" w:rsidP="000B21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lastRenderedPageBreak/>
        <w:t xml:space="preserve">SAP Ariba’s procure-to-order solution helps your front-end procurement process operate with maximum efficiency while </w:t>
      </w:r>
      <w:r w:rsidRPr="00E0290B">
        <w:rPr>
          <w:rFonts w:asciiTheme="majorHAnsi" w:hAnsiTheme="majorHAnsi"/>
          <w:color w:val="000000"/>
          <w:sz w:val="22"/>
          <w:szCs w:val="22"/>
        </w:rPr>
        <w:t>integrating seamlessly with your ERP for invoice and payment processing.</w:t>
      </w:r>
    </w:p>
    <w:p w:rsidR="00F858B5" w:rsidRPr="00E0290B" w:rsidRDefault="00F858B5" w:rsidP="00F858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Analyze the specifications provided by the Client and handled Change Request’s.</w:t>
      </w:r>
    </w:p>
    <w:p w:rsidR="00D72CEF" w:rsidRPr="00E0290B" w:rsidRDefault="00D72CEF" w:rsidP="00D72C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Involved </w:t>
      </w:r>
      <w:r w:rsidR="000B45FA" w:rsidRPr="00E0290B">
        <w:rPr>
          <w:rFonts w:asciiTheme="majorHAnsi" w:hAnsiTheme="majorHAnsi"/>
          <w:color w:val="000000"/>
          <w:sz w:val="22"/>
          <w:szCs w:val="22"/>
        </w:rPr>
        <w:t>in Feature development,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Defect </w:t>
      </w:r>
      <w:r w:rsidR="00483BF0" w:rsidRPr="00E0290B">
        <w:rPr>
          <w:rFonts w:asciiTheme="majorHAnsi" w:hAnsiTheme="majorHAnsi"/>
          <w:color w:val="000000"/>
          <w:sz w:val="22"/>
          <w:szCs w:val="22"/>
        </w:rPr>
        <w:t>Fixing</w:t>
      </w:r>
      <w:r w:rsidR="000B45FA" w:rsidRPr="00E0290B">
        <w:rPr>
          <w:rFonts w:asciiTheme="majorHAnsi" w:hAnsiTheme="majorHAnsi"/>
          <w:color w:val="000000"/>
          <w:sz w:val="22"/>
          <w:szCs w:val="22"/>
        </w:rPr>
        <w:t xml:space="preserve"> &amp; </w:t>
      </w:r>
      <w:r w:rsidRPr="00E0290B">
        <w:rPr>
          <w:rFonts w:asciiTheme="majorHAnsi" w:hAnsiTheme="majorHAnsi"/>
          <w:color w:val="000000"/>
          <w:sz w:val="22"/>
          <w:szCs w:val="22"/>
        </w:rPr>
        <w:t>Enhancement.</w:t>
      </w:r>
    </w:p>
    <w:p w:rsidR="00D72CEF" w:rsidRPr="00E0290B" w:rsidRDefault="00D72CEF" w:rsidP="00D72C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Investigating and resolving Application issues.</w:t>
      </w:r>
    </w:p>
    <w:p w:rsidR="003B2D7D" w:rsidRPr="00E0290B" w:rsidRDefault="00FC2C8F" w:rsidP="008B74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Spring</w:t>
      </w:r>
      <w:r w:rsidR="005A049F" w:rsidRPr="00E0290B">
        <w:rPr>
          <w:rFonts w:asciiTheme="majorHAnsi" w:hAnsiTheme="majorHAnsi"/>
          <w:sz w:val="22"/>
          <w:szCs w:val="22"/>
        </w:rPr>
        <w:t xml:space="preserve"> boot, </w:t>
      </w:r>
      <w:r w:rsidR="008B7411" w:rsidRPr="00E0290B">
        <w:rPr>
          <w:rFonts w:asciiTheme="majorHAnsi" w:hAnsiTheme="majorHAnsi"/>
          <w:sz w:val="22"/>
          <w:szCs w:val="22"/>
        </w:rPr>
        <w:t>JAVA-8, MAVEN</w:t>
      </w:r>
      <w:r w:rsidR="00D72CEF" w:rsidRPr="00E0290B">
        <w:rPr>
          <w:rFonts w:asciiTheme="majorHAnsi" w:hAnsiTheme="majorHAnsi"/>
          <w:sz w:val="22"/>
          <w:szCs w:val="22"/>
        </w:rPr>
        <w:t xml:space="preserve">, HANA </w:t>
      </w:r>
      <w:r w:rsidR="00247C1F" w:rsidRPr="00E0290B">
        <w:rPr>
          <w:rFonts w:asciiTheme="majorHAnsi" w:hAnsiTheme="majorHAnsi"/>
          <w:sz w:val="22"/>
          <w:szCs w:val="22"/>
        </w:rPr>
        <w:t>DB</w:t>
      </w:r>
      <w:r w:rsidRPr="00E0290B">
        <w:rPr>
          <w:rFonts w:asciiTheme="majorHAnsi" w:hAnsiTheme="majorHAnsi"/>
          <w:sz w:val="22"/>
          <w:szCs w:val="22"/>
        </w:rPr>
        <w:t xml:space="preserve"> </w:t>
      </w:r>
      <w:r w:rsidR="00E45ED0" w:rsidRPr="00E0290B">
        <w:rPr>
          <w:rFonts w:asciiTheme="majorHAnsi" w:hAnsiTheme="majorHAnsi"/>
          <w:sz w:val="22"/>
          <w:szCs w:val="22"/>
        </w:rPr>
        <w:t>/</w:t>
      </w:r>
      <w:r w:rsidRPr="00E0290B">
        <w:rPr>
          <w:rFonts w:asciiTheme="majorHAnsi" w:hAnsiTheme="majorHAnsi"/>
          <w:sz w:val="22"/>
          <w:szCs w:val="22"/>
        </w:rPr>
        <w:t xml:space="preserve"> </w:t>
      </w:r>
      <w:r w:rsidR="00E45ED0" w:rsidRPr="00E0290B">
        <w:rPr>
          <w:rFonts w:asciiTheme="majorHAnsi" w:hAnsiTheme="majorHAnsi"/>
          <w:sz w:val="22"/>
          <w:szCs w:val="22"/>
        </w:rPr>
        <w:t>Oracle DB</w:t>
      </w:r>
    </w:p>
    <w:p w:rsidR="003A609C" w:rsidRPr="00E0290B" w:rsidRDefault="003A609C" w:rsidP="003A60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a5"/>
        <w:tblW w:w="95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75"/>
        <w:gridCol w:w="3857"/>
      </w:tblGrid>
      <w:tr w:rsidR="00C04159" w:rsidRPr="00E0290B">
        <w:trPr>
          <w:trHeight w:val="42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7031D6" w:rsidP="00F73B0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Senior Consultant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A2EC4" w:rsidRPr="00E0290B">
              <w:rPr>
                <w:rFonts w:asciiTheme="majorHAnsi" w:hAnsiTheme="majorHAnsi"/>
                <w:sz w:val="22"/>
                <w:szCs w:val="22"/>
              </w:rPr>
              <w:t>(</w:t>
            </w:r>
            <w:r w:rsidR="000A2EC4" w:rsidRPr="00E0290B">
              <w:rPr>
                <w:rFonts w:asciiTheme="majorHAnsi" w:hAnsiTheme="majorHAnsi"/>
                <w:sz w:val="22"/>
                <w:szCs w:val="22"/>
                <w:u w:val="single"/>
              </w:rPr>
              <w:t xml:space="preserve">Quinnox Consultancy Services Ltd.) </w:t>
            </w:r>
          </w:p>
          <w:p w:rsidR="00C04159" w:rsidRPr="00E0290B" w:rsidRDefault="000A2EC4" w:rsidP="00F73B09">
            <w:pPr>
              <w:rPr>
                <w:rFonts w:asciiTheme="majorHAnsi" w:hAnsiTheme="majorHAnsi"/>
                <w:b/>
                <w:color w:val="595959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Project [Atlas]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F73B09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March 2018 – April 2019</w:t>
            </w:r>
          </w:p>
        </w:tc>
      </w:tr>
      <w:tr w:rsidR="00C04159" w:rsidRPr="00E0290B">
        <w:trPr>
          <w:trHeight w:val="36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DF3065" w:rsidP="00F73B0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Client:</w:t>
            </w:r>
            <w:r w:rsidR="000A2EC4"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Firmenich International SA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842FBC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Size 4</w:t>
            </w:r>
          </w:p>
        </w:tc>
      </w:tr>
    </w:tbl>
    <w:p w:rsidR="00C04159" w:rsidRPr="00E0290B" w:rsidRDefault="00C04159" w:rsidP="00F73B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</w:p>
    <w:p w:rsidR="004E4824" w:rsidRPr="00E0290B" w:rsidRDefault="000A2EC4" w:rsidP="004E48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Tool’s helps client to understand new Business Requirements, prepare effort estimations, create a project, action report, add different group of people from different region work together. </w:t>
      </w:r>
      <w:r w:rsidR="00A661E1" w:rsidRPr="00E0290B">
        <w:rPr>
          <w:rFonts w:asciiTheme="majorHAnsi" w:hAnsiTheme="majorHAnsi"/>
          <w:color w:val="000000"/>
          <w:sz w:val="22"/>
          <w:szCs w:val="22"/>
        </w:rPr>
        <w:t>Basically,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end to end management system from requirement gathering to final product creation.</w:t>
      </w:r>
    </w:p>
    <w:p w:rsidR="00C04159" w:rsidRPr="00E0290B" w:rsidRDefault="000A2E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Coordinate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tasks between onshore / offshore teams to achieve shared vision and maintain common knowledge base.</w:t>
      </w:r>
    </w:p>
    <w:p w:rsidR="004E4824" w:rsidRPr="00E0290B" w:rsidRDefault="004E4824" w:rsidP="004E48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Drives analysis of problems to understand root cause and provide recommended solutions</w:t>
      </w:r>
    </w:p>
    <w:p w:rsidR="00B9021E" w:rsidRPr="00E0290B" w:rsidRDefault="002421A7" w:rsidP="00B90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Involved in </w:t>
      </w:r>
      <w:r w:rsidR="00B9021E" w:rsidRPr="00E0290B">
        <w:rPr>
          <w:rFonts w:asciiTheme="majorHAnsi" w:hAnsiTheme="majorHAnsi"/>
          <w:color w:val="000000"/>
          <w:sz w:val="22"/>
          <w:szCs w:val="22"/>
        </w:rPr>
        <w:t>design, develop, and troubleshoot end to end technical solutions</w:t>
      </w:r>
      <w:r w:rsidR="00B80A6E" w:rsidRPr="00E0290B">
        <w:rPr>
          <w:rFonts w:asciiTheme="majorHAnsi" w:hAnsiTheme="majorHAnsi"/>
          <w:color w:val="000000"/>
          <w:sz w:val="22"/>
          <w:szCs w:val="22"/>
        </w:rPr>
        <w:t>.</w:t>
      </w:r>
    </w:p>
    <w:p w:rsidR="004E4824" w:rsidRPr="00E0290B" w:rsidRDefault="000A2EC4" w:rsidP="004E48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To understand business drivers and critical areas around the requirement</w:t>
      </w:r>
      <w:r w:rsidR="00B80A6E" w:rsidRPr="00E0290B">
        <w:rPr>
          <w:rFonts w:asciiTheme="majorHAnsi" w:hAnsiTheme="majorHAnsi"/>
          <w:color w:val="000000"/>
          <w:sz w:val="22"/>
          <w:szCs w:val="22"/>
        </w:rPr>
        <w:t xml:space="preserve"> &amp; e</w:t>
      </w:r>
      <w:r w:rsidRPr="00E0290B">
        <w:rPr>
          <w:rFonts w:asciiTheme="majorHAnsi" w:hAnsiTheme="majorHAnsi"/>
          <w:color w:val="000000"/>
          <w:sz w:val="22"/>
          <w:szCs w:val="22"/>
        </w:rPr>
        <w:t>ducate team with the help of Product Owner.</w:t>
      </w:r>
    </w:p>
    <w:p w:rsidR="00C04159" w:rsidRPr="00E0290B" w:rsidRDefault="00272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bookmarkStart w:id="0" w:name="_heading=h.gjdgxs" w:colFirst="0" w:colLast="0"/>
      <w:bookmarkEnd w:id="0"/>
      <w:r w:rsidRPr="00E0290B">
        <w:rPr>
          <w:rFonts w:asciiTheme="majorHAnsi" w:hAnsiTheme="majorHAnsi"/>
          <w:color w:val="000000"/>
          <w:sz w:val="22"/>
          <w:szCs w:val="22"/>
        </w:rPr>
        <w:t>Spring Core / MVC / Security / Data</w:t>
      </w:r>
      <w:r w:rsidRPr="00E0290B">
        <w:rPr>
          <w:rFonts w:asciiTheme="majorHAnsi" w:hAnsiTheme="majorHAnsi"/>
          <w:sz w:val="22"/>
          <w:szCs w:val="22"/>
        </w:rPr>
        <w:t xml:space="preserve"> </w:t>
      </w:r>
      <w:r w:rsidR="00904C59" w:rsidRPr="00E0290B">
        <w:rPr>
          <w:rFonts w:asciiTheme="majorHAnsi" w:hAnsiTheme="majorHAnsi"/>
          <w:sz w:val="22"/>
          <w:szCs w:val="22"/>
        </w:rPr>
        <w:t xml:space="preserve">, </w:t>
      </w:r>
      <w:r w:rsidR="000A2EC4" w:rsidRPr="00E0290B">
        <w:rPr>
          <w:rFonts w:asciiTheme="majorHAnsi" w:hAnsiTheme="majorHAnsi"/>
          <w:sz w:val="22"/>
          <w:szCs w:val="22"/>
        </w:rPr>
        <w:t xml:space="preserve">Cloud </w:t>
      </w:r>
      <w:r w:rsidR="00A661E1" w:rsidRPr="00E0290B">
        <w:rPr>
          <w:rFonts w:asciiTheme="majorHAnsi" w:hAnsiTheme="majorHAnsi"/>
          <w:sz w:val="22"/>
          <w:szCs w:val="22"/>
        </w:rPr>
        <w:t>Foundry</w:t>
      </w:r>
      <w:r w:rsidR="00863C1F" w:rsidRPr="00E0290B">
        <w:rPr>
          <w:rFonts w:asciiTheme="majorHAnsi" w:hAnsiTheme="majorHAnsi"/>
          <w:sz w:val="22"/>
          <w:szCs w:val="22"/>
        </w:rPr>
        <w:t xml:space="preserve">, </w:t>
      </w:r>
      <w:r w:rsidR="00F90ACA" w:rsidRPr="00E0290B">
        <w:rPr>
          <w:rFonts w:asciiTheme="majorHAnsi" w:hAnsiTheme="majorHAnsi"/>
          <w:sz w:val="22"/>
          <w:szCs w:val="22"/>
        </w:rPr>
        <w:t>Hibernate ,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>Oracle &amp; Junit.</w:t>
      </w:r>
    </w:p>
    <w:p w:rsidR="00AF6123" w:rsidRPr="00E0290B" w:rsidRDefault="00AF6123" w:rsidP="00AF61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</w:p>
    <w:p w:rsidR="00AF6123" w:rsidRPr="00E0290B" w:rsidRDefault="00AF6123" w:rsidP="00AF61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</w:p>
    <w:tbl>
      <w:tblPr>
        <w:tblStyle w:val="a6"/>
        <w:tblW w:w="95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75"/>
        <w:gridCol w:w="3857"/>
      </w:tblGrid>
      <w:tr w:rsidR="00C04159" w:rsidRPr="00E0290B">
        <w:trPr>
          <w:trHeight w:val="42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rPr>
                <w:rFonts w:asciiTheme="majorHAnsi" w:hAnsiTheme="majorHAnsi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Lead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E0290B">
              <w:rPr>
                <w:rFonts w:asciiTheme="majorHAnsi" w:hAnsiTheme="majorHAnsi"/>
                <w:sz w:val="22"/>
                <w:szCs w:val="22"/>
                <w:u w:val="single"/>
              </w:rPr>
              <w:t>Symphony Fintech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>)</w:t>
            </w:r>
          </w:p>
          <w:p w:rsidR="00C04159" w:rsidRPr="00E0290B" w:rsidRDefault="000A2EC4">
            <w:pPr>
              <w:rPr>
                <w:rFonts w:asciiTheme="majorHAnsi" w:hAnsiTheme="majorHAnsi"/>
                <w:color w:val="595959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 xml:space="preserve">Project [ RISK MANAGEMENT </w:t>
            </w:r>
            <w:r w:rsidR="00DF3065"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SYSTEM]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February 2017 – Feb 2018.</w:t>
            </w:r>
          </w:p>
        </w:tc>
      </w:tr>
      <w:tr w:rsidR="00C04159" w:rsidRPr="00E0290B">
        <w:trPr>
          <w:trHeight w:val="360"/>
        </w:trPr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rPr>
                <w:rFonts w:asciiTheme="majorHAnsi" w:hAnsiTheme="majorHAnsi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sz w:val="22"/>
                <w:szCs w:val="22"/>
              </w:rPr>
              <w:t xml:space="preserve">INTERNAL 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842FBC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Size 6</w:t>
            </w:r>
          </w:p>
        </w:tc>
      </w:tr>
    </w:tbl>
    <w:p w:rsidR="00C04159" w:rsidRPr="00E0290B" w:rsidRDefault="00C041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/>
          <w:sz w:val="22"/>
          <w:szCs w:val="22"/>
        </w:rPr>
      </w:pPr>
    </w:p>
    <w:p w:rsidR="00C04159" w:rsidRPr="00E0290B" w:rsidRDefault="000A2E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Understand new Business Requirements, prepare effort estimations, design document and develop proof of concept models.</w:t>
      </w:r>
    </w:p>
    <w:p w:rsidR="00C04159" w:rsidRPr="00E0290B" w:rsidRDefault="000A2E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Prepare strategies and sustainable platform to help feature development in incremental order.</w:t>
      </w:r>
    </w:p>
    <w:p w:rsidR="00C04159" w:rsidRPr="00E0290B" w:rsidRDefault="000A2E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Coach and Mentor juniors and introduce new trends and technologies.</w:t>
      </w:r>
    </w:p>
    <w:p w:rsidR="00C04159" w:rsidRPr="00E0290B" w:rsidRDefault="000A2E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Admin </w:t>
      </w:r>
      <w:r w:rsidR="0096447E" w:rsidRPr="00E0290B">
        <w:rPr>
          <w:rFonts w:asciiTheme="majorHAnsi" w:hAnsiTheme="majorHAnsi"/>
          <w:color w:val="000000"/>
          <w:sz w:val="22"/>
          <w:szCs w:val="22"/>
        </w:rPr>
        <w:t>web-based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dashboard for administrator activities.</w:t>
      </w:r>
    </w:p>
    <w:p w:rsidR="00C04159" w:rsidRPr="00E0290B" w:rsidRDefault="000437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 xml:space="preserve">Spring boot,  </w:t>
      </w:r>
      <w:r w:rsidR="00863C1F" w:rsidRPr="00E0290B">
        <w:rPr>
          <w:rFonts w:asciiTheme="majorHAnsi" w:hAnsiTheme="majorHAnsi"/>
          <w:color w:val="000000"/>
          <w:sz w:val="22"/>
          <w:szCs w:val="22"/>
        </w:rPr>
        <w:t xml:space="preserve">Java, Hibernate, </w:t>
      </w:r>
      <w:r w:rsidR="0096447E"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9D069A" w:rsidRPr="00E0290B">
        <w:rPr>
          <w:rFonts w:asciiTheme="majorHAnsi" w:hAnsiTheme="majorHAnsi"/>
          <w:color w:val="000000"/>
          <w:sz w:val="22"/>
          <w:szCs w:val="22"/>
        </w:rPr>
        <w:t xml:space="preserve">JMS, </w:t>
      </w:r>
      <w:r w:rsidR="0096447E" w:rsidRPr="00E0290B">
        <w:rPr>
          <w:rFonts w:asciiTheme="majorHAnsi" w:hAnsiTheme="majorHAnsi"/>
          <w:color w:val="000000"/>
          <w:sz w:val="22"/>
          <w:szCs w:val="22"/>
        </w:rPr>
        <w:t>AWS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 xml:space="preserve"> and MySQL. </w:t>
      </w:r>
    </w:p>
    <w:p w:rsidR="00C04159" w:rsidRPr="00E0290B" w:rsidRDefault="00C041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</w:p>
    <w:tbl>
      <w:tblPr>
        <w:tblStyle w:val="a7"/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363"/>
        <w:gridCol w:w="3250"/>
      </w:tblGrid>
      <w:tr w:rsidR="00C04159" w:rsidRPr="00E0290B">
        <w:trPr>
          <w:trHeight w:val="580"/>
        </w:trPr>
        <w:tc>
          <w:tcPr>
            <w:tcW w:w="6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Senior Software Engineer 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>(Symphony Fintech)</w:t>
            </w:r>
          </w:p>
          <w:p w:rsidR="00C04159" w:rsidRPr="00E0290B" w:rsidRDefault="000A2EC4">
            <w:pPr>
              <w:rPr>
                <w:rFonts w:asciiTheme="majorHAnsi" w:hAnsiTheme="majorHAnsi"/>
                <w:b/>
                <w:color w:val="595959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 xml:space="preserve">Project [ONE TOUCH </w:t>
            </w:r>
            <w:r w:rsidR="0096447E"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GATEWAY]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SEP 2016 to Dec 2016.</w:t>
            </w:r>
          </w:p>
        </w:tc>
      </w:tr>
      <w:tr w:rsidR="00C04159" w:rsidRPr="00E0290B">
        <w:trPr>
          <w:trHeight w:val="480"/>
        </w:trPr>
        <w:tc>
          <w:tcPr>
            <w:tcW w:w="6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rPr>
                <w:rFonts w:asciiTheme="majorHAnsi" w:hAnsiTheme="majorHAnsi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sz w:val="22"/>
                <w:szCs w:val="22"/>
              </w:rPr>
              <w:t>Client: RELIANCE SECURITIES, IIFL, COMPOSITE EDGE.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842FBC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Size 2</w:t>
            </w:r>
          </w:p>
        </w:tc>
      </w:tr>
    </w:tbl>
    <w:p w:rsidR="00C04159" w:rsidRPr="00E0290B" w:rsidRDefault="00C041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/>
          <w:sz w:val="22"/>
          <w:szCs w:val="22"/>
        </w:rPr>
      </w:pPr>
    </w:p>
    <w:p w:rsidR="00C04159" w:rsidRPr="00E0290B" w:rsidRDefault="000A2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One touch gateway is used to connect external entities with the Symphony Presto platform.  </w:t>
      </w:r>
    </w:p>
    <w:p w:rsidR="00C04159" w:rsidRPr="00E0290B" w:rsidRDefault="000A2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These APIs enable external clients to:</w:t>
      </w:r>
    </w:p>
    <w:p w:rsidR="00C04159" w:rsidRPr="00E0290B" w:rsidRDefault="000A2EC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Do order management (send orders, receive confirmations) via Web Service.</w:t>
      </w:r>
    </w:p>
    <w:p w:rsidR="00C04159" w:rsidRPr="00E0290B" w:rsidRDefault="000A2EC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Access the Presto Strategy Manager/Agent (start/stop/control strategies) via Web Service.</w:t>
      </w:r>
    </w:p>
    <w:p w:rsidR="00C04159" w:rsidRPr="00E0290B" w:rsidRDefault="000A2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SPRING BOOT/ MVC, </w:t>
      </w:r>
      <w:r w:rsidR="00DF3065" w:rsidRPr="00E0290B">
        <w:rPr>
          <w:rFonts w:asciiTheme="majorHAnsi" w:hAnsiTheme="majorHAnsi"/>
          <w:color w:val="000000"/>
          <w:sz w:val="22"/>
          <w:szCs w:val="22"/>
        </w:rPr>
        <w:t>REST,</w:t>
      </w:r>
      <w:r w:rsidR="0018209F" w:rsidRPr="00E0290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DF3065" w:rsidRPr="00E0290B">
        <w:rPr>
          <w:rFonts w:asciiTheme="majorHAnsi" w:hAnsiTheme="majorHAnsi"/>
          <w:color w:val="000000"/>
          <w:sz w:val="22"/>
          <w:szCs w:val="22"/>
        </w:rPr>
        <w:t>ANDROID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APP AND </w:t>
      </w:r>
      <w:r w:rsidR="00EE66A1" w:rsidRPr="00E0290B">
        <w:rPr>
          <w:rFonts w:asciiTheme="majorHAnsi" w:hAnsiTheme="majorHAnsi"/>
          <w:sz w:val="22"/>
          <w:szCs w:val="22"/>
        </w:rPr>
        <w:t>HIBERNATE.</w:t>
      </w:r>
    </w:p>
    <w:p w:rsidR="0050058C" w:rsidRPr="00E0290B" w:rsidRDefault="0050058C" w:rsidP="00F73B09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Style w:val="a8"/>
        <w:tblW w:w="96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403"/>
        <w:gridCol w:w="3270"/>
      </w:tblGrid>
      <w:tr w:rsidR="00C04159" w:rsidRPr="00E0290B">
        <w:trPr>
          <w:trHeight w:val="420"/>
        </w:trPr>
        <w:tc>
          <w:tcPr>
            <w:tcW w:w="6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F73B0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 xml:space="preserve">Software Engineer 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>(Symphony Fintech)</w:t>
            </w:r>
          </w:p>
          <w:p w:rsidR="00C04159" w:rsidRPr="00E0290B" w:rsidRDefault="000A2EC4" w:rsidP="00F73B09">
            <w:pPr>
              <w:rPr>
                <w:rFonts w:asciiTheme="majorHAnsi" w:hAnsiTheme="majorHAnsi"/>
                <w:b/>
                <w:color w:val="595959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Project [ALGORITHMIC TRADING SYSTEM]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F73B09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 JAN 2016 to Aug 2016.</w:t>
            </w:r>
          </w:p>
        </w:tc>
      </w:tr>
      <w:tr w:rsidR="00C04159" w:rsidRPr="00E0290B">
        <w:trPr>
          <w:trHeight w:val="360"/>
        </w:trPr>
        <w:tc>
          <w:tcPr>
            <w:tcW w:w="6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F73B09">
            <w:pPr>
              <w:rPr>
                <w:rFonts w:asciiTheme="majorHAnsi" w:hAnsiTheme="majorHAnsi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sz w:val="22"/>
                <w:szCs w:val="22"/>
              </w:rPr>
              <w:t>Client: RELIANCE SECURITIES, IIFL, COMPOSITE EDGE.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 w:rsidP="00842FBC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Size 2</w:t>
            </w:r>
          </w:p>
        </w:tc>
      </w:tr>
    </w:tbl>
    <w:p w:rsidR="00C04159" w:rsidRPr="00E0290B" w:rsidRDefault="00C04159" w:rsidP="00F73B09">
      <w:pPr>
        <w:ind w:left="720"/>
        <w:rPr>
          <w:rFonts w:asciiTheme="majorHAnsi" w:hAnsiTheme="majorHAnsi"/>
          <w:sz w:val="22"/>
          <w:szCs w:val="22"/>
        </w:rPr>
      </w:pPr>
    </w:p>
    <w:p w:rsidR="00C04159" w:rsidRPr="00E0290B" w:rsidRDefault="000A2EC4" w:rsidP="00F73B09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Symphony Presto-NSE Automated Trading System is an advanced Trading Platform for cross-asset trading in Derivatives and Equity. It is based on standard protocols accepted worldwide called FIX version 4.2. It can be used for all major Segments/Instruments, such as, NSE Futures/Options, NSE Equity, NSE Currency Derivatives.</w:t>
      </w:r>
    </w:p>
    <w:p w:rsidR="00C04159" w:rsidRPr="00E0290B" w:rsidRDefault="000A2EC4" w:rsidP="00167D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Do order management (send orders, receive confirmations) via Web Service.</w:t>
      </w:r>
    </w:p>
    <w:p w:rsidR="00C04159" w:rsidRPr="00E0290B" w:rsidRDefault="000A2EC4" w:rsidP="00F73B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Work on Strategy module of this trading system.</w:t>
      </w:r>
    </w:p>
    <w:p w:rsidR="00C04159" w:rsidRPr="00E0290B" w:rsidRDefault="000A2EC4" w:rsidP="00F73B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To be involved in complete end-to-end Software Development Lifecycle.</w:t>
      </w:r>
    </w:p>
    <w:p w:rsidR="00C04159" w:rsidRPr="00E0290B" w:rsidRDefault="000A2EC4" w:rsidP="00F73B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Coordinate among various teams and establish clear protocols of data transfer, provide estimates, assist integration testing team during test cycle</w:t>
      </w:r>
    </w:p>
    <w:p w:rsidR="00167DC9" w:rsidRPr="00E0290B" w:rsidRDefault="00167DC9" w:rsidP="00167D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Attending the client calls and resolving the issues</w:t>
      </w:r>
    </w:p>
    <w:p w:rsidR="002725B8" w:rsidRPr="00E0290B" w:rsidRDefault="002725B8" w:rsidP="00167D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Servlet/JSP, JMS &amp; MySQL.</w:t>
      </w:r>
    </w:p>
    <w:p w:rsidR="009353C4" w:rsidRPr="00E0290B" w:rsidRDefault="009353C4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Style w:val="a9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284"/>
        <w:gridCol w:w="3209"/>
      </w:tblGrid>
      <w:tr w:rsidR="00C04159" w:rsidRPr="00E0290B">
        <w:trPr>
          <w:trHeight w:val="560"/>
        </w:trPr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Software Engineer </w:t>
            </w:r>
            <w:r w:rsidRPr="00E0290B">
              <w:rPr>
                <w:rFonts w:asciiTheme="majorHAnsi" w:hAnsiTheme="majorHAnsi"/>
                <w:sz w:val="22"/>
                <w:szCs w:val="22"/>
              </w:rPr>
              <w:t>(Symphony Fintech)</w:t>
            </w:r>
          </w:p>
          <w:p w:rsidR="00C04159" w:rsidRPr="00E0290B" w:rsidRDefault="000A2EC4">
            <w:pPr>
              <w:rPr>
                <w:rFonts w:asciiTheme="majorHAnsi" w:hAnsiTheme="majorHAnsi"/>
                <w:b/>
                <w:color w:val="595959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color w:val="595959"/>
                <w:sz w:val="22"/>
                <w:szCs w:val="22"/>
              </w:rPr>
              <w:t>Project [ORDER MANAGEMENT SYSTEM]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364043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 xml:space="preserve">DEC 2013 </w:t>
            </w:r>
            <w:r w:rsidR="000A2EC4" w:rsidRPr="00E0290B">
              <w:rPr>
                <w:rFonts w:asciiTheme="majorHAnsi" w:hAnsiTheme="majorHAnsi"/>
                <w:b/>
                <w:sz w:val="22"/>
                <w:szCs w:val="22"/>
              </w:rPr>
              <w:t>to DEC 2015.</w:t>
            </w:r>
          </w:p>
        </w:tc>
      </w:tr>
      <w:tr w:rsidR="00C04159" w:rsidRPr="00E0290B">
        <w:trPr>
          <w:trHeight w:val="280"/>
        </w:trPr>
        <w:tc>
          <w:tcPr>
            <w:tcW w:w="6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50058C">
            <w:pPr>
              <w:rPr>
                <w:rFonts w:asciiTheme="majorHAnsi" w:hAnsiTheme="majorHAnsi"/>
                <w:sz w:val="22"/>
                <w:szCs w:val="22"/>
              </w:rPr>
            </w:pPr>
            <w:r w:rsidRPr="00E0290B">
              <w:rPr>
                <w:rFonts w:asciiTheme="majorHAnsi" w:hAnsiTheme="majorHAnsi"/>
                <w:sz w:val="22"/>
                <w:szCs w:val="22"/>
              </w:rPr>
              <w:t xml:space="preserve">INTERNAL 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4159" w:rsidRPr="00E0290B" w:rsidRDefault="000A2EC4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E0290B">
              <w:rPr>
                <w:rFonts w:asciiTheme="majorHAnsi" w:hAnsiTheme="majorHAnsi"/>
                <w:b/>
                <w:sz w:val="22"/>
                <w:szCs w:val="22"/>
              </w:rPr>
              <w:t>Team Size 4</w:t>
            </w:r>
          </w:p>
        </w:tc>
      </w:tr>
    </w:tbl>
    <w:p w:rsidR="00C04159" w:rsidRPr="00E0290B" w:rsidRDefault="00C041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hAnsiTheme="majorHAnsi"/>
          <w:sz w:val="22"/>
          <w:szCs w:val="22"/>
        </w:rPr>
      </w:pPr>
    </w:p>
    <w:p w:rsidR="00C04159" w:rsidRPr="00E0290B" w:rsidRDefault="000A2E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FIX (</w:t>
      </w:r>
      <w:r w:rsidRPr="00E0290B">
        <w:rPr>
          <w:rFonts w:asciiTheme="majorHAnsi" w:hAnsiTheme="majorHAnsi"/>
          <w:sz w:val="22"/>
          <w:szCs w:val="22"/>
        </w:rPr>
        <w:t>FINANCIAL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INFORMATION EXCHANGE) protocol support.</w:t>
      </w:r>
    </w:p>
    <w:p w:rsidR="00C04159" w:rsidRPr="00E0290B" w:rsidRDefault="000A2E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Work on FIX connectivity between Symphony-Presto ORS (Order Routing Server) and NSE gateway.</w:t>
      </w:r>
    </w:p>
    <w:p w:rsidR="00C04159" w:rsidRPr="00E0290B" w:rsidRDefault="000A2E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>Analyze and define end-to-end System Architecture Design in order to achieve business objective</w:t>
      </w:r>
    </w:p>
    <w:p w:rsidR="00C04159" w:rsidRPr="00E0290B" w:rsidRDefault="000A2E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color w:val="000000"/>
          <w:sz w:val="22"/>
          <w:szCs w:val="22"/>
        </w:rPr>
        <w:t xml:space="preserve">Understand Business Requirements and establish development plan and scope to meet </w:t>
      </w:r>
      <w:r w:rsidRPr="00E0290B">
        <w:rPr>
          <w:rFonts w:asciiTheme="majorHAnsi" w:hAnsiTheme="majorHAnsi"/>
          <w:sz w:val="22"/>
          <w:szCs w:val="22"/>
        </w:rPr>
        <w:t>predefined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deadlines</w:t>
      </w:r>
    </w:p>
    <w:p w:rsidR="00C04159" w:rsidRPr="00E0290B" w:rsidRDefault="000A2E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Coordinate</w:t>
      </w:r>
      <w:r w:rsidRPr="00E0290B">
        <w:rPr>
          <w:rFonts w:asciiTheme="majorHAnsi" w:hAnsiTheme="majorHAnsi"/>
          <w:color w:val="000000"/>
          <w:sz w:val="22"/>
          <w:szCs w:val="22"/>
        </w:rPr>
        <w:t xml:space="preserve"> with the team to follow best practices and foster better code quality</w:t>
      </w:r>
    </w:p>
    <w:p w:rsidR="00167DC9" w:rsidRPr="00E0290B" w:rsidRDefault="00167DC9" w:rsidP="00167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Involved in production deployment</w:t>
      </w:r>
    </w:p>
    <w:p w:rsidR="00167DC9" w:rsidRPr="00E0290B" w:rsidRDefault="000A2EC4" w:rsidP="00167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MULTI THREADING, FIX, SPRING, HIBERNATE, MYSQL, JETTY AND JMS.</w:t>
      </w:r>
    </w:p>
    <w:p w:rsidR="00C04159" w:rsidRPr="00E0290B" w:rsidRDefault="000A2EC4" w:rsidP="0050058C">
      <w:pPr>
        <w:pStyle w:val="Heading2"/>
        <w:spacing w:line="360" w:lineRule="auto"/>
        <w:rPr>
          <w:rFonts w:asciiTheme="majorHAnsi" w:hAnsiTheme="majorHAnsi"/>
          <w:sz w:val="22"/>
          <w:szCs w:val="22"/>
        </w:rPr>
      </w:pPr>
      <w:r w:rsidRPr="00E0290B">
        <w:rPr>
          <w:rFonts w:asciiTheme="majorHAnsi" w:hAnsiTheme="majorHAnsi"/>
          <w:sz w:val="22"/>
          <w:szCs w:val="22"/>
        </w:rPr>
        <w:t>Qualification / Certifications</w:t>
      </w:r>
    </w:p>
    <w:p w:rsidR="00C04159" w:rsidRPr="00E0290B" w:rsidRDefault="00E0290B" w:rsidP="00F13D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BSC-IT </w:t>
      </w:r>
      <w:r w:rsidR="000A2EC4" w:rsidRPr="00E0290B">
        <w:rPr>
          <w:rFonts w:asciiTheme="majorHAnsi" w:hAnsiTheme="majorHAnsi"/>
          <w:color w:val="000000"/>
          <w:sz w:val="22"/>
          <w:szCs w:val="22"/>
        </w:rPr>
        <w:t xml:space="preserve"> - University of Mumbai, 2014</w:t>
      </w:r>
    </w:p>
    <w:p w:rsidR="00C04159" w:rsidRPr="00E0290B" w:rsidRDefault="00C04159" w:rsidP="00E029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color w:val="000000"/>
          <w:sz w:val="22"/>
          <w:szCs w:val="22"/>
        </w:rPr>
      </w:pPr>
    </w:p>
    <w:sectPr w:rsidR="00C04159" w:rsidRPr="00E0290B" w:rsidSect="00F465C6"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EAD" w:rsidRDefault="00271EAD">
      <w:r>
        <w:separator/>
      </w:r>
    </w:p>
  </w:endnote>
  <w:endnote w:type="continuationSeparator" w:id="1">
    <w:p w:rsidR="00271EAD" w:rsidRDefault="00271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59" w:rsidRDefault="00C041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04159" w:rsidRDefault="000A2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5B9BD5"/>
        <w:sz w:val="20"/>
        <w:szCs w:val="20"/>
      </w:rPr>
    </w:pPr>
    <w:r>
      <w:rPr>
        <w:color w:val="5B9BD5"/>
        <w:sz w:val="20"/>
        <w:szCs w:val="20"/>
      </w:rPr>
      <w:t xml:space="preserve">pg. </w:t>
    </w:r>
    <w:r w:rsidR="009005C9"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 w:rsidR="009005C9">
      <w:rPr>
        <w:color w:val="5B9BD5"/>
        <w:sz w:val="20"/>
        <w:szCs w:val="20"/>
      </w:rPr>
      <w:fldChar w:fldCharType="separate"/>
    </w:r>
    <w:r w:rsidR="008A6AF0">
      <w:rPr>
        <w:noProof/>
        <w:color w:val="5B9BD5"/>
        <w:sz w:val="20"/>
        <w:szCs w:val="20"/>
      </w:rPr>
      <w:t>3</w:t>
    </w:r>
    <w:r w:rsidR="009005C9">
      <w:rPr>
        <w:color w:val="5B9BD5"/>
        <w:sz w:val="20"/>
        <w:szCs w:val="20"/>
      </w:rPr>
      <w:fldChar w:fldCharType="end"/>
    </w:r>
  </w:p>
  <w:p w:rsidR="00C04159" w:rsidRDefault="00C041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EAD" w:rsidRDefault="00271EAD">
      <w:r>
        <w:separator/>
      </w:r>
    </w:p>
  </w:footnote>
  <w:footnote w:type="continuationSeparator" w:id="1">
    <w:p w:rsidR="00271EAD" w:rsidRDefault="00271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1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1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9"/>
    <w:multiLevelType w:val="multilevel"/>
    <w:tmpl w:val="00000009"/>
    <w:name w:val="WWNum3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DC1715"/>
    <w:multiLevelType w:val="multilevel"/>
    <w:tmpl w:val="9064D47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59C67E2"/>
    <w:multiLevelType w:val="multilevel"/>
    <w:tmpl w:val="502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C51C04"/>
    <w:multiLevelType w:val="multilevel"/>
    <w:tmpl w:val="EAE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57344"/>
    <w:multiLevelType w:val="hybridMultilevel"/>
    <w:tmpl w:val="AC3E7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461"/>
    <w:multiLevelType w:val="multilevel"/>
    <w:tmpl w:val="4DDA1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F652362"/>
    <w:multiLevelType w:val="hybridMultilevel"/>
    <w:tmpl w:val="639CD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ED4354"/>
    <w:multiLevelType w:val="hybridMultilevel"/>
    <w:tmpl w:val="7332CF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A44D7B"/>
    <w:multiLevelType w:val="hybridMultilevel"/>
    <w:tmpl w:val="4B463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666534"/>
    <w:multiLevelType w:val="multilevel"/>
    <w:tmpl w:val="6F243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19C4C82"/>
    <w:multiLevelType w:val="multilevel"/>
    <w:tmpl w:val="B210A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168532B"/>
    <w:multiLevelType w:val="multilevel"/>
    <w:tmpl w:val="DF323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EBE6B92"/>
    <w:multiLevelType w:val="hybridMultilevel"/>
    <w:tmpl w:val="22687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400D1"/>
    <w:multiLevelType w:val="multilevel"/>
    <w:tmpl w:val="209ED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04159"/>
    <w:rsid w:val="00004DD6"/>
    <w:rsid w:val="000106F8"/>
    <w:rsid w:val="00037C17"/>
    <w:rsid w:val="000437D5"/>
    <w:rsid w:val="000549E4"/>
    <w:rsid w:val="0007290B"/>
    <w:rsid w:val="000847AE"/>
    <w:rsid w:val="000914A0"/>
    <w:rsid w:val="000A2EC4"/>
    <w:rsid w:val="000B2146"/>
    <w:rsid w:val="000B38FF"/>
    <w:rsid w:val="000B45FA"/>
    <w:rsid w:val="000C67A8"/>
    <w:rsid w:val="000D3E56"/>
    <w:rsid w:val="000E4182"/>
    <w:rsid w:val="00106F50"/>
    <w:rsid w:val="00120284"/>
    <w:rsid w:val="001372BE"/>
    <w:rsid w:val="00167DC9"/>
    <w:rsid w:val="0018209F"/>
    <w:rsid w:val="001A195D"/>
    <w:rsid w:val="001C282F"/>
    <w:rsid w:val="001F716C"/>
    <w:rsid w:val="00214F18"/>
    <w:rsid w:val="002232CF"/>
    <w:rsid w:val="002421A7"/>
    <w:rsid w:val="00247C1F"/>
    <w:rsid w:val="00271EAD"/>
    <w:rsid w:val="002723D1"/>
    <w:rsid w:val="002725B8"/>
    <w:rsid w:val="00295109"/>
    <w:rsid w:val="002A50AD"/>
    <w:rsid w:val="002E142C"/>
    <w:rsid w:val="002E690A"/>
    <w:rsid w:val="002F7007"/>
    <w:rsid w:val="0030593D"/>
    <w:rsid w:val="0032396C"/>
    <w:rsid w:val="00364043"/>
    <w:rsid w:val="0036763A"/>
    <w:rsid w:val="00390992"/>
    <w:rsid w:val="0039552B"/>
    <w:rsid w:val="00395560"/>
    <w:rsid w:val="003A4820"/>
    <w:rsid w:val="003A609C"/>
    <w:rsid w:val="003B2D7D"/>
    <w:rsid w:val="004342E6"/>
    <w:rsid w:val="00483BF0"/>
    <w:rsid w:val="004928FC"/>
    <w:rsid w:val="004B54AC"/>
    <w:rsid w:val="004C32B6"/>
    <w:rsid w:val="004E4824"/>
    <w:rsid w:val="0050058C"/>
    <w:rsid w:val="00523889"/>
    <w:rsid w:val="00523926"/>
    <w:rsid w:val="0052702D"/>
    <w:rsid w:val="005453C3"/>
    <w:rsid w:val="00554163"/>
    <w:rsid w:val="00597F6E"/>
    <w:rsid w:val="005A049F"/>
    <w:rsid w:val="005A2264"/>
    <w:rsid w:val="00650A64"/>
    <w:rsid w:val="0067399D"/>
    <w:rsid w:val="006809C3"/>
    <w:rsid w:val="006856F0"/>
    <w:rsid w:val="006B5F68"/>
    <w:rsid w:val="006C54D0"/>
    <w:rsid w:val="006E06AE"/>
    <w:rsid w:val="007031D6"/>
    <w:rsid w:val="007134F8"/>
    <w:rsid w:val="00716B5C"/>
    <w:rsid w:val="00717602"/>
    <w:rsid w:val="00764BB0"/>
    <w:rsid w:val="00797351"/>
    <w:rsid w:val="007A5D8A"/>
    <w:rsid w:val="007B76BB"/>
    <w:rsid w:val="007F304D"/>
    <w:rsid w:val="008214AF"/>
    <w:rsid w:val="00842FBC"/>
    <w:rsid w:val="00863C1F"/>
    <w:rsid w:val="00882645"/>
    <w:rsid w:val="00884E26"/>
    <w:rsid w:val="0089182E"/>
    <w:rsid w:val="008A6AF0"/>
    <w:rsid w:val="008B7411"/>
    <w:rsid w:val="009005C9"/>
    <w:rsid w:val="00904C59"/>
    <w:rsid w:val="00927E50"/>
    <w:rsid w:val="009353C4"/>
    <w:rsid w:val="009528EE"/>
    <w:rsid w:val="00955D7D"/>
    <w:rsid w:val="0096447E"/>
    <w:rsid w:val="009835C9"/>
    <w:rsid w:val="00993312"/>
    <w:rsid w:val="009B47B6"/>
    <w:rsid w:val="009C5993"/>
    <w:rsid w:val="009D069A"/>
    <w:rsid w:val="009D6F93"/>
    <w:rsid w:val="009D7D84"/>
    <w:rsid w:val="00A00A73"/>
    <w:rsid w:val="00A242F7"/>
    <w:rsid w:val="00A6097C"/>
    <w:rsid w:val="00A661E1"/>
    <w:rsid w:val="00A90868"/>
    <w:rsid w:val="00AF6123"/>
    <w:rsid w:val="00AF6801"/>
    <w:rsid w:val="00B75C49"/>
    <w:rsid w:val="00B80A6E"/>
    <w:rsid w:val="00B9021E"/>
    <w:rsid w:val="00BB711E"/>
    <w:rsid w:val="00BC236C"/>
    <w:rsid w:val="00C04159"/>
    <w:rsid w:val="00C140BB"/>
    <w:rsid w:val="00C1755B"/>
    <w:rsid w:val="00C83A0C"/>
    <w:rsid w:val="00CC61D2"/>
    <w:rsid w:val="00CE171E"/>
    <w:rsid w:val="00D00E44"/>
    <w:rsid w:val="00D24903"/>
    <w:rsid w:val="00D301D8"/>
    <w:rsid w:val="00D37550"/>
    <w:rsid w:val="00D43443"/>
    <w:rsid w:val="00D57F1B"/>
    <w:rsid w:val="00D72CEF"/>
    <w:rsid w:val="00D813C3"/>
    <w:rsid w:val="00DB363A"/>
    <w:rsid w:val="00DC266E"/>
    <w:rsid w:val="00DC723E"/>
    <w:rsid w:val="00DD615F"/>
    <w:rsid w:val="00DF3065"/>
    <w:rsid w:val="00DF41AA"/>
    <w:rsid w:val="00DF72C2"/>
    <w:rsid w:val="00E0290B"/>
    <w:rsid w:val="00E2627D"/>
    <w:rsid w:val="00E45ED0"/>
    <w:rsid w:val="00E53EC6"/>
    <w:rsid w:val="00E61BBE"/>
    <w:rsid w:val="00E809A8"/>
    <w:rsid w:val="00E905C2"/>
    <w:rsid w:val="00E96A22"/>
    <w:rsid w:val="00EA6ADE"/>
    <w:rsid w:val="00EC1467"/>
    <w:rsid w:val="00ED71F3"/>
    <w:rsid w:val="00EE66A1"/>
    <w:rsid w:val="00EE7386"/>
    <w:rsid w:val="00F13DD2"/>
    <w:rsid w:val="00F43AE5"/>
    <w:rsid w:val="00F465C6"/>
    <w:rsid w:val="00F618B7"/>
    <w:rsid w:val="00F73B09"/>
    <w:rsid w:val="00F858B5"/>
    <w:rsid w:val="00F90ACA"/>
    <w:rsid w:val="00FB7B6B"/>
    <w:rsid w:val="00FC2C8F"/>
    <w:rsid w:val="00FD022F"/>
    <w:rsid w:val="00FD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rsid w:val="00DF41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F41AA"/>
    <w:pPr>
      <w:keepNext/>
      <w:keepLines/>
      <w:spacing w:before="20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41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41A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41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41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41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F41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0D"/>
  </w:style>
  <w:style w:type="paragraph" w:styleId="Footer">
    <w:name w:val="footer"/>
    <w:basedOn w:val="Normal"/>
    <w:link w:val="FooterChar"/>
    <w:uiPriority w:val="99"/>
    <w:unhideWhenUsed/>
    <w:rsid w:val="00D36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0D"/>
  </w:style>
  <w:style w:type="table" w:customStyle="1" w:styleId="a5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DF41AA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6097C"/>
  </w:style>
  <w:style w:type="paragraph" w:styleId="NormalWeb">
    <w:name w:val="Normal (Web)"/>
    <w:basedOn w:val="Normal"/>
    <w:uiPriority w:val="99"/>
    <w:semiHidden/>
    <w:unhideWhenUsed/>
    <w:rsid w:val="00A6097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B2146"/>
    <w:pPr>
      <w:ind w:left="720"/>
      <w:contextualSpacing/>
    </w:pPr>
  </w:style>
  <w:style w:type="paragraph" w:customStyle="1" w:styleId="content-teasertext">
    <w:name w:val="content-teaser__text"/>
    <w:basedOn w:val="Normal"/>
    <w:rsid w:val="000B214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4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PbZgghjZmRVQsDEHlS3Wc01JQ==">AMUW2mXrM7g78kzlNJuUZrbb35eZtzRbigVLnv+D3tPj1f4jN/+jm5xRROjUc6lxrxJmAZoLyjg9TWonMHF9loFi+PRdYNjsx2DjVB+KHqgVmF9xm6IYK8Ca6wZPKHTf8DK8R6KBw8PK</go:docsCustomData>
</go:gDocsCustomXmlDataStorage>
</file>

<file path=customXml/itemProps1.xml><?xml version="1.0" encoding="utf-8"?>
<ds:datastoreItem xmlns:ds="http://schemas.openxmlformats.org/officeDocument/2006/customXml" ds:itemID="{6A2E005C-91C8-4F8D-8F2A-90D5DEAACD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knoldus</cp:lastModifiedBy>
  <cp:revision>2</cp:revision>
  <dcterms:created xsi:type="dcterms:W3CDTF">2021-03-01T15:44:00Z</dcterms:created>
  <dcterms:modified xsi:type="dcterms:W3CDTF">2021-03-01T15:44:00Z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DH20078171@wipro.com</vt:lpwstr>
  </property>
  <property fmtid="{D5CDD505-2E9C-101B-9397-08002B2CF9AE}" pid="6" name="MSIP_Label_a3599e32-523d-45cf-80c8-50d522cc3338_SetDate">
    <vt:lpwstr>2019-05-22T08:43:22.2050606+05:30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