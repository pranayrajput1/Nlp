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82AC9" w:rsidRPr="00782AC9" w:rsidRDefault="00643294" w:rsidP="00782AC9">
      <w:pPr>
        <w:pBdr>
          <w:bottom w:val="single" w:sz="6" w:space="1" w:color="000000"/>
        </w:pBdr>
        <w:ind w:hanging="2"/>
        <w:rPr>
          <w:rFonts w:ascii="Calibri Light" w:eastAsia="Verdana" w:hAnsi="Calibri Light" w:cs="Calibri Light"/>
          <w:sz w:val="22"/>
          <w:szCs w:val="22"/>
        </w:rPr>
      </w:pPr>
      <w:r>
        <w:rPr>
          <w:rFonts w:ascii="Calibri Light" w:hAnsi="Calibri Light" w:cs="Calibri Light"/>
          <w:noProof/>
          <w:sz w:val="22"/>
          <w:szCs w:val="22"/>
          <w:lang w:val="en-US" w:eastAsia="en-US"/>
        </w:rPr>
        <w:drawing>
          <wp:inline distT="0" distB="0" distL="0" distR="0">
            <wp:extent cx="1733550" cy="629285"/>
            <wp:effectExtent l="0" t="0" r="0" b="0"/>
            <wp:docPr id="1" name="Picture 2" descr="Exotalent Consultancy - Executive Search , Recruitment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otalent Consultancy - Executive Search , Recruitment and Technolog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Spec="center" w:tblpY="2686"/>
        <w:tblW w:w="9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2"/>
        <w:gridCol w:w="4508"/>
      </w:tblGrid>
      <w:tr w:rsidR="00782AC9" w:rsidRPr="00D26F1F" w:rsidTr="00C67EB4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9040" w:type="dxa"/>
            <w:gridSpan w:val="2"/>
            <w:shd w:val="clear" w:color="auto" w:fill="F0DBDB"/>
          </w:tcPr>
          <w:p w:rsidR="00782AC9" w:rsidRPr="00782AC9" w:rsidRDefault="00782AC9" w:rsidP="00C67EB4">
            <w:pPr>
              <w:pStyle w:val="TableParagraph"/>
              <w:spacing w:line="248" w:lineRule="exact"/>
              <w:ind w:left="2203"/>
              <w:rPr>
                <w:rFonts w:ascii="Calibri Light" w:hAnsi="Calibri Light" w:cs="Calibri Light"/>
                <w:b/>
              </w:rPr>
            </w:pPr>
            <w:r w:rsidRPr="00782AC9">
              <w:rPr>
                <w:rFonts w:ascii="Calibri Light" w:hAnsi="Calibri Light" w:cs="Calibri Light"/>
                <w:b/>
              </w:rPr>
              <w:t xml:space="preserve">                     </w:t>
            </w:r>
            <w:r w:rsidRPr="00782AC9">
              <w:rPr>
                <w:rFonts w:ascii="Calibri Light" w:hAnsi="Calibri Light" w:cs="Calibri Light"/>
                <w:b/>
                <w:bCs/>
              </w:rPr>
              <w:t>Sr. Software Consultant – Java</w:t>
            </w:r>
            <w:r w:rsidRPr="00782AC9">
              <w:rPr>
                <w:rFonts w:ascii="Calibri Light" w:hAnsi="Calibri Light" w:cs="Calibri Light"/>
                <w:b/>
              </w:rPr>
              <w:t xml:space="preserve"> - Noida</w:t>
            </w:r>
          </w:p>
        </w:tc>
      </w:tr>
      <w:tr w:rsidR="00782AC9" w:rsidRPr="00D26F1F" w:rsidTr="00C67EB4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4532" w:type="dxa"/>
          </w:tcPr>
          <w:p w:rsidR="00782AC9" w:rsidRPr="00782AC9" w:rsidRDefault="00782AC9" w:rsidP="00C67EB4">
            <w:pPr>
              <w:pStyle w:val="TableParagraph"/>
              <w:spacing w:line="247" w:lineRule="exact"/>
              <w:ind w:left="112"/>
              <w:rPr>
                <w:rFonts w:ascii="Calibri Light" w:hAnsi="Calibri Light" w:cs="Calibri Light"/>
                <w:b/>
              </w:rPr>
            </w:pPr>
            <w:r w:rsidRPr="00782AC9">
              <w:rPr>
                <w:rFonts w:ascii="Calibri Light" w:hAnsi="Calibri Light" w:cs="Calibri Light"/>
                <w:b/>
              </w:rPr>
              <w:t>Candidate Name</w:t>
            </w:r>
          </w:p>
        </w:tc>
        <w:tc>
          <w:tcPr>
            <w:tcW w:w="4508" w:type="dxa"/>
          </w:tcPr>
          <w:p w:rsidR="00782AC9" w:rsidRPr="00782AC9" w:rsidRDefault="00782AC9" w:rsidP="00C67EB4">
            <w:pPr>
              <w:pStyle w:val="TableParagraph"/>
              <w:spacing w:line="247" w:lineRule="exact"/>
              <w:rPr>
                <w:rFonts w:ascii="Calibri Light" w:hAnsi="Calibri Light" w:cs="Calibri Light"/>
              </w:rPr>
            </w:pPr>
            <w:r w:rsidRPr="00782AC9">
              <w:rPr>
                <w:rFonts w:ascii="Calibri Light" w:hAnsi="Calibri Light" w:cs="Calibri Light"/>
              </w:rPr>
              <w:t>Pranav Kumar</w:t>
            </w:r>
          </w:p>
        </w:tc>
      </w:tr>
      <w:tr w:rsidR="00782AC9" w:rsidRPr="00D26F1F" w:rsidTr="00C67EB4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532" w:type="dxa"/>
          </w:tcPr>
          <w:p w:rsidR="00782AC9" w:rsidRPr="00782AC9" w:rsidRDefault="00782AC9" w:rsidP="00C67EB4">
            <w:pPr>
              <w:pStyle w:val="TableParagraph"/>
              <w:spacing w:line="260" w:lineRule="exact"/>
              <w:ind w:left="112"/>
              <w:rPr>
                <w:rFonts w:ascii="Calibri Light" w:hAnsi="Calibri Light" w:cs="Calibri Light"/>
                <w:b/>
              </w:rPr>
            </w:pPr>
            <w:r w:rsidRPr="00782AC9">
              <w:rPr>
                <w:rFonts w:ascii="Calibri Light" w:hAnsi="Calibri Light" w:cs="Calibri Light"/>
                <w:b/>
              </w:rPr>
              <w:t>Current Company</w:t>
            </w:r>
          </w:p>
        </w:tc>
        <w:tc>
          <w:tcPr>
            <w:tcW w:w="4508" w:type="dxa"/>
          </w:tcPr>
          <w:p w:rsidR="00782AC9" w:rsidRPr="00782AC9" w:rsidRDefault="00782AC9" w:rsidP="00C67EB4">
            <w:pPr>
              <w:pStyle w:val="TableParagraph"/>
              <w:spacing w:line="247" w:lineRule="exact"/>
              <w:rPr>
                <w:rFonts w:ascii="Calibri Light" w:hAnsi="Calibri Light" w:cs="Calibri Light"/>
              </w:rPr>
            </w:pPr>
            <w:r w:rsidRPr="00782AC9">
              <w:rPr>
                <w:rFonts w:ascii="Calibri Light" w:hAnsi="Calibri Light" w:cs="Calibri Light"/>
              </w:rPr>
              <w:t>Autumn Leaf Consulting Services</w:t>
            </w:r>
          </w:p>
        </w:tc>
      </w:tr>
      <w:tr w:rsidR="00782AC9" w:rsidRPr="00D26F1F" w:rsidTr="00C67EB4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32" w:type="dxa"/>
          </w:tcPr>
          <w:p w:rsidR="00782AC9" w:rsidRPr="00782AC9" w:rsidRDefault="00782AC9" w:rsidP="00C67EB4">
            <w:pPr>
              <w:pStyle w:val="TableParagraph"/>
              <w:spacing w:line="248" w:lineRule="exact"/>
              <w:ind w:left="112"/>
              <w:rPr>
                <w:rFonts w:ascii="Calibri Light" w:hAnsi="Calibri Light" w:cs="Calibri Light"/>
                <w:b/>
              </w:rPr>
            </w:pPr>
            <w:r w:rsidRPr="00782AC9">
              <w:rPr>
                <w:rFonts w:ascii="Calibri Light" w:hAnsi="Calibri Light" w:cs="Calibri Light"/>
                <w:b/>
              </w:rPr>
              <w:t>Current Designation</w:t>
            </w:r>
          </w:p>
        </w:tc>
        <w:tc>
          <w:tcPr>
            <w:tcW w:w="4508" w:type="dxa"/>
          </w:tcPr>
          <w:p w:rsidR="00782AC9" w:rsidRPr="00782AC9" w:rsidRDefault="00782AC9" w:rsidP="00C67EB4">
            <w:pPr>
              <w:pStyle w:val="TableParagraph"/>
              <w:spacing w:line="247" w:lineRule="exact"/>
              <w:rPr>
                <w:rFonts w:ascii="Calibri Light" w:hAnsi="Calibri Light" w:cs="Calibri Light"/>
              </w:rPr>
            </w:pPr>
            <w:r w:rsidRPr="00782AC9">
              <w:rPr>
                <w:rFonts w:ascii="Calibri Light" w:hAnsi="Calibri Light" w:cs="Calibri Light"/>
              </w:rPr>
              <w:t>Software Developer</w:t>
            </w:r>
          </w:p>
        </w:tc>
      </w:tr>
      <w:tr w:rsidR="00782AC9" w:rsidRPr="00D26F1F" w:rsidTr="00C67EB4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32" w:type="dxa"/>
          </w:tcPr>
          <w:p w:rsidR="00782AC9" w:rsidRPr="00782AC9" w:rsidRDefault="00782AC9" w:rsidP="00C67EB4">
            <w:pPr>
              <w:pStyle w:val="TableParagraph"/>
              <w:spacing w:line="248" w:lineRule="exact"/>
              <w:ind w:left="112"/>
              <w:rPr>
                <w:rFonts w:ascii="Calibri Light" w:hAnsi="Calibri Light" w:cs="Calibri Light"/>
                <w:b/>
              </w:rPr>
            </w:pPr>
            <w:r w:rsidRPr="00782AC9">
              <w:rPr>
                <w:rFonts w:ascii="Calibri Light" w:hAnsi="Calibri Light" w:cs="Calibri Light"/>
                <w:b/>
              </w:rPr>
              <w:t>Current Location/Native</w:t>
            </w:r>
          </w:p>
        </w:tc>
        <w:tc>
          <w:tcPr>
            <w:tcW w:w="4508" w:type="dxa"/>
          </w:tcPr>
          <w:p w:rsidR="00782AC9" w:rsidRPr="00782AC9" w:rsidRDefault="00782AC9" w:rsidP="00C67EB4">
            <w:pPr>
              <w:pStyle w:val="TableParagraph"/>
              <w:spacing w:line="247" w:lineRule="exact"/>
              <w:rPr>
                <w:rFonts w:ascii="Calibri Light" w:hAnsi="Calibri Light" w:cs="Calibri Light"/>
              </w:rPr>
            </w:pPr>
            <w:r w:rsidRPr="00782AC9">
              <w:rPr>
                <w:rFonts w:ascii="Calibri Light" w:hAnsi="Calibri Light" w:cs="Calibri Light"/>
              </w:rPr>
              <w:t>Bangalore</w:t>
            </w:r>
          </w:p>
        </w:tc>
      </w:tr>
      <w:tr w:rsidR="00782AC9" w:rsidRPr="00D26F1F" w:rsidTr="00C67EB4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32" w:type="dxa"/>
          </w:tcPr>
          <w:p w:rsidR="00782AC9" w:rsidRPr="00782AC9" w:rsidRDefault="00782AC9" w:rsidP="00C67EB4">
            <w:pPr>
              <w:pStyle w:val="TableParagraph"/>
              <w:spacing w:line="248" w:lineRule="exact"/>
              <w:ind w:left="112"/>
              <w:rPr>
                <w:rFonts w:ascii="Calibri Light" w:hAnsi="Calibri Light" w:cs="Calibri Light"/>
                <w:b/>
              </w:rPr>
            </w:pPr>
            <w:r w:rsidRPr="00782AC9">
              <w:rPr>
                <w:rFonts w:ascii="Calibri Light" w:hAnsi="Calibri Light" w:cs="Calibri Light"/>
                <w:b/>
              </w:rPr>
              <w:t>Education</w:t>
            </w:r>
          </w:p>
        </w:tc>
        <w:tc>
          <w:tcPr>
            <w:tcW w:w="4508" w:type="dxa"/>
          </w:tcPr>
          <w:p w:rsidR="00782AC9" w:rsidRPr="00782AC9" w:rsidRDefault="00782AC9" w:rsidP="00C67EB4">
            <w:pPr>
              <w:pStyle w:val="TableParagraph"/>
              <w:spacing w:line="247" w:lineRule="exact"/>
              <w:rPr>
                <w:rFonts w:ascii="Calibri Light" w:hAnsi="Calibri Light" w:cs="Calibri Light"/>
              </w:rPr>
            </w:pPr>
            <w:r w:rsidRPr="00782AC9">
              <w:rPr>
                <w:rFonts w:ascii="Calibri Light" w:hAnsi="Calibri Light" w:cs="Calibri Light"/>
              </w:rPr>
              <w:t>MCA</w:t>
            </w:r>
          </w:p>
        </w:tc>
      </w:tr>
      <w:tr w:rsidR="00782AC9" w:rsidRPr="00D26F1F" w:rsidTr="00C67EB4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532" w:type="dxa"/>
          </w:tcPr>
          <w:p w:rsidR="00782AC9" w:rsidRPr="00782AC9" w:rsidRDefault="00782AC9" w:rsidP="00C67EB4">
            <w:pPr>
              <w:pStyle w:val="TableParagraph"/>
              <w:spacing w:line="248" w:lineRule="exact"/>
              <w:ind w:left="112"/>
              <w:rPr>
                <w:rFonts w:ascii="Calibri Light" w:hAnsi="Calibri Light" w:cs="Calibri Light"/>
                <w:b/>
              </w:rPr>
            </w:pPr>
            <w:r w:rsidRPr="00782AC9">
              <w:rPr>
                <w:rFonts w:ascii="Calibri Light" w:hAnsi="Calibri Light" w:cs="Calibri Light"/>
                <w:b/>
              </w:rPr>
              <w:t>Experience</w:t>
            </w:r>
          </w:p>
        </w:tc>
        <w:tc>
          <w:tcPr>
            <w:tcW w:w="4508" w:type="dxa"/>
          </w:tcPr>
          <w:p w:rsidR="00782AC9" w:rsidRPr="00782AC9" w:rsidRDefault="00782AC9" w:rsidP="00C67EB4">
            <w:pPr>
              <w:pStyle w:val="TableParagraph"/>
              <w:spacing w:line="247" w:lineRule="exact"/>
              <w:rPr>
                <w:rFonts w:ascii="Calibri Light" w:hAnsi="Calibri Light" w:cs="Calibri Light"/>
              </w:rPr>
            </w:pPr>
            <w:r w:rsidRPr="00782AC9">
              <w:rPr>
                <w:rFonts w:ascii="Calibri Light" w:hAnsi="Calibri Light" w:cs="Calibri Light"/>
              </w:rPr>
              <w:t>6.2 Years</w:t>
            </w:r>
          </w:p>
        </w:tc>
      </w:tr>
    </w:tbl>
    <w:p w:rsidR="00782AC9" w:rsidRPr="00782AC9" w:rsidRDefault="00782AC9" w:rsidP="00782AC9">
      <w:pPr>
        <w:tabs>
          <w:tab w:val="left" w:pos="6360"/>
        </w:tabs>
        <w:rPr>
          <w:rFonts w:ascii="Calibri Light" w:eastAsia="Verdana" w:hAnsi="Calibri Light" w:cs="Calibri Light"/>
          <w:sz w:val="22"/>
          <w:szCs w:val="22"/>
        </w:rPr>
      </w:pPr>
      <w:bookmarkStart w:id="0" w:name="_gjdgxs" w:colFirst="0" w:colLast="0"/>
      <w:bookmarkEnd w:id="0"/>
      <w:r w:rsidRPr="00782AC9">
        <w:rPr>
          <w:rFonts w:ascii="Calibri Light" w:eastAsia="Verdana" w:hAnsi="Calibri Light" w:cs="Calibri Light"/>
          <w:sz w:val="22"/>
          <w:szCs w:val="22"/>
        </w:rPr>
        <w:t xml:space="preserve"> </w:t>
      </w:r>
      <w:r w:rsidRPr="00782AC9">
        <w:rPr>
          <w:rFonts w:ascii="Calibri Light" w:eastAsia="Verdana" w:hAnsi="Calibri Light" w:cs="Calibri Light"/>
          <w:sz w:val="22"/>
          <w:szCs w:val="22"/>
        </w:rPr>
        <w:tab/>
      </w:r>
    </w:p>
    <w:p w:rsidR="00782AC9" w:rsidRPr="00782AC9" w:rsidRDefault="00782AC9" w:rsidP="00782AC9">
      <w:pPr>
        <w:rPr>
          <w:rFonts w:ascii="Calibri Light" w:eastAsia="Verdana" w:hAnsi="Calibri Light" w:cs="Calibri Light"/>
          <w:sz w:val="22"/>
          <w:szCs w:val="22"/>
        </w:rPr>
      </w:pPr>
    </w:p>
    <w:p w:rsidR="00782AC9" w:rsidRPr="00782AC9" w:rsidRDefault="00782AC9" w:rsidP="00782AC9">
      <w:pPr>
        <w:rPr>
          <w:rFonts w:ascii="Calibri Light" w:eastAsia="Verdana" w:hAnsi="Calibri Light" w:cs="Calibri Light"/>
          <w:sz w:val="22"/>
          <w:szCs w:val="22"/>
        </w:rPr>
      </w:pPr>
    </w:p>
    <w:p w:rsidR="00782AC9" w:rsidRPr="00782AC9" w:rsidRDefault="00782AC9" w:rsidP="00782AC9">
      <w:pPr>
        <w:rPr>
          <w:rFonts w:ascii="Calibri Light" w:eastAsia="Verdana" w:hAnsi="Calibri Light" w:cs="Calibri Light"/>
          <w:sz w:val="22"/>
          <w:szCs w:val="22"/>
        </w:rPr>
      </w:pPr>
    </w:p>
    <w:tbl>
      <w:tblPr>
        <w:tblpPr w:leftFromText="180" w:rightFromText="180" w:vertAnchor="text" w:horzAnchor="margin" w:tblpXSpec="center" w:tblpY="8"/>
        <w:tblW w:w="6814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514"/>
        <w:gridCol w:w="2300"/>
      </w:tblGrid>
      <w:tr w:rsidR="00782AC9" w:rsidRPr="005B0564" w:rsidTr="00C67EB4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82AC9" w:rsidRPr="005B0564" w:rsidRDefault="00782AC9" w:rsidP="00C67EB4">
            <w:pP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Skills ( Scala Developer)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82AC9" w:rsidRPr="005B0564" w:rsidRDefault="00782AC9" w:rsidP="00C67EB4">
            <w:pP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Years of Experience</w:t>
            </w:r>
          </w:p>
        </w:tc>
      </w:tr>
      <w:tr w:rsidR="00782AC9" w:rsidRPr="005B0564" w:rsidTr="00C67EB4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4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2AC9" w:rsidRPr="005B0564" w:rsidRDefault="00782AC9" w:rsidP="00C67EB4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color w:val="000000"/>
                <w:sz w:val="18"/>
                <w:szCs w:val="18"/>
              </w:rPr>
              <w:t>Scala/ Play/Akka/HTTP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2AC9" w:rsidRPr="005B0564" w:rsidRDefault="00782AC9" w:rsidP="00C67EB4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</w:tr>
      <w:tr w:rsidR="00782AC9" w:rsidRPr="005B0564" w:rsidTr="00C67EB4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4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2AC9" w:rsidRPr="005B0564" w:rsidRDefault="00782AC9" w:rsidP="00C67EB4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color w:val="000000"/>
                <w:sz w:val="18"/>
                <w:szCs w:val="18"/>
              </w:rPr>
              <w:t>Scala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2AC9" w:rsidRPr="005B0564" w:rsidRDefault="00782AC9" w:rsidP="00C67EB4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</w:tr>
      <w:tr w:rsidR="00782AC9" w:rsidRPr="005B0564" w:rsidTr="00C67EB4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4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2AC9" w:rsidRPr="005B0564" w:rsidRDefault="00782AC9" w:rsidP="00C67EB4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color w:val="000000"/>
                <w:sz w:val="18"/>
                <w:szCs w:val="18"/>
              </w:rPr>
              <w:t>microservices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2AC9" w:rsidRPr="005B0564" w:rsidRDefault="00782AC9" w:rsidP="00C67EB4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</w:tr>
      <w:tr w:rsidR="00782AC9" w:rsidRPr="005B0564" w:rsidTr="00C67EB4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4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2AC9" w:rsidRPr="005B0564" w:rsidRDefault="00782AC9" w:rsidP="00C67EB4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color w:val="000000"/>
                <w:sz w:val="18"/>
                <w:szCs w:val="18"/>
              </w:rPr>
              <w:t>MYSQL/ Postgres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2AC9" w:rsidRPr="005B0564" w:rsidRDefault="00782AC9" w:rsidP="00C67EB4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782AC9" w:rsidRPr="005B0564" w:rsidTr="00C67EB4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4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2AC9" w:rsidRPr="005B0564" w:rsidRDefault="00782AC9" w:rsidP="00C67EB4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color w:val="000000"/>
                <w:sz w:val="18"/>
                <w:szCs w:val="18"/>
              </w:rPr>
              <w:t>Experience in Elastic Search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2AC9" w:rsidRPr="005B0564" w:rsidRDefault="00782AC9" w:rsidP="00C67EB4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782AC9" w:rsidRPr="005B0564" w:rsidTr="00C67EB4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4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2AC9" w:rsidRPr="005B0564" w:rsidRDefault="00782AC9" w:rsidP="00C67EB4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color w:val="000000"/>
                <w:sz w:val="18"/>
                <w:szCs w:val="18"/>
              </w:rPr>
              <w:t>AWS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2AC9" w:rsidRPr="005B0564" w:rsidRDefault="00782AC9" w:rsidP="00C67EB4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</w:tr>
      <w:tr w:rsidR="00782AC9" w:rsidRPr="005B0564" w:rsidTr="00C67EB4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4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2AC9" w:rsidRPr="005B0564" w:rsidRDefault="00782AC9" w:rsidP="00C67EB4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color w:val="000000"/>
                <w:sz w:val="18"/>
                <w:szCs w:val="18"/>
              </w:rPr>
              <w:t>Experience Git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2AC9" w:rsidRPr="005B0564" w:rsidRDefault="00782AC9" w:rsidP="00C67EB4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</w:tr>
      <w:tr w:rsidR="00782AC9" w:rsidRPr="005B0564" w:rsidTr="00C67EB4">
        <w:tblPrEx>
          <w:tblCellMar>
            <w:top w:w="0" w:type="dxa"/>
            <w:bottom w:w="0" w:type="dxa"/>
          </w:tblCellMar>
        </w:tblPrEx>
        <w:trPr>
          <w:trHeight w:val="472"/>
        </w:trPr>
        <w:tc>
          <w:tcPr>
            <w:tcW w:w="4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2AC9" w:rsidRPr="005B0564" w:rsidRDefault="00782AC9" w:rsidP="00C67EB4">
            <w:pPr>
              <w:rPr>
                <w:rFonts w:eastAsia="Times New Roman" w:cs="Calibri"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color w:val="000000"/>
                <w:sz w:val="18"/>
                <w:szCs w:val="18"/>
              </w:rPr>
              <w:t>Ubuntu/ Linux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2AC9" w:rsidRPr="005B0564" w:rsidRDefault="00782AC9" w:rsidP="00C67EB4">
            <w:pPr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5B0564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</w:tbl>
    <w:p w:rsidR="00782AC9" w:rsidRDefault="00782AC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2" o:spid="_x0000_s1031" type="#_x0000_t202" style="position:absolute;margin-left:17.85pt;margin-top:688.8pt;width:559.55pt;height:77.3pt;z-index:251659264;visibility:visible;mso-width-percent:941;mso-height-percent:92;mso-position-horizontal-relative:page;mso-position-vertical-relative:page;mso-width-percent:941;mso-height-percent:92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" filled="f" stroked="f" strokeweight=".5pt">
            <v:textbox inset="126pt,0,54pt,0">
              <w:txbxContent>
                <w:p w:rsidR="00782AC9" w:rsidRPr="00782AC9" w:rsidRDefault="00782AC9">
                  <w:pPr>
                    <w:pStyle w:val="NoSpacing"/>
                    <w:jc w:val="right"/>
                    <w:rPr>
                      <w:color w:val="595959"/>
                      <w:sz w:val="18"/>
                      <w:szCs w:val="18"/>
                    </w:rPr>
                  </w:pPr>
                </w:p>
              </w:txbxContent>
            </v:textbox>
            <w10:wrap type="square" anchorx="page" anchory="page"/>
          </v:shape>
        </w:pict>
      </w:r>
    </w:p>
    <w:p w:rsidR="00C67EB4" w:rsidRDefault="00782AC9">
      <w:pPr>
        <w:spacing w:line="0" w:lineRule="atLeast"/>
        <w:rPr>
          <w:rFonts w:ascii="Tahoma" w:eastAsia="Tahoma" w:hAnsi="Tahoma"/>
          <w:b/>
          <w:color w:val="335B74"/>
          <w:sz w:val="70"/>
        </w:rPr>
      </w:pPr>
      <w:r>
        <w:br w:type="page"/>
      </w:r>
      <w:r w:rsidR="00643294">
        <w:rPr>
          <w:noProof/>
          <w:lang w:val="en-US" w:eastAsia="en-US"/>
        </w:rPr>
        <w:lastRenderedPageBreak/>
        <w:drawing>
          <wp:anchor distT="0" distB="0" distL="114300" distR="114300" simplePos="0" relativeHeight="251656192" behindDoc="1" locked="0" layoutInCell="1" allowOverlap="1">
            <wp:simplePos x="0" y="0"/>
            <wp:positionH relativeFrom="page">
              <wp:posOffset>209550</wp:posOffset>
            </wp:positionH>
            <wp:positionV relativeFrom="page">
              <wp:posOffset>234315</wp:posOffset>
            </wp:positionV>
            <wp:extent cx="7139305" cy="10217785"/>
            <wp:effectExtent l="1905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305" cy="1021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67EB4">
        <w:rPr>
          <w:rFonts w:ascii="Tahoma" w:eastAsia="Tahoma" w:hAnsi="Tahoma"/>
          <w:b/>
          <w:color w:val="335B74"/>
          <w:sz w:val="70"/>
        </w:rPr>
        <w:t>PRANAV KUMAR</w:t>
      </w:r>
    </w:p>
    <w:p w:rsidR="00C67EB4" w:rsidRDefault="00C67EB4">
      <w:pPr>
        <w:spacing w:line="152" w:lineRule="exact"/>
        <w:rPr>
          <w:rFonts w:ascii="Times New Roman" w:eastAsia="Times New Roman" w:hAnsi="Times New Roman"/>
          <w:sz w:val="24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6EAC1C"/>
          <w:sz w:val="24"/>
          <w:u w:val="single"/>
        </w:rPr>
      </w:pPr>
      <w:r>
        <w:rPr>
          <w:rFonts w:ascii="Tahoma" w:eastAsia="Tahoma" w:hAnsi="Tahoma"/>
          <w:color w:val="7F7F7F"/>
          <w:sz w:val="24"/>
        </w:rPr>
        <w:t xml:space="preserve">Bangalore | 7411707393 | </w:t>
      </w:r>
      <w:hyperlink r:id="rId7" w:history="1">
        <w:r>
          <w:rPr>
            <w:rFonts w:ascii="Tahoma" w:eastAsia="Tahoma" w:hAnsi="Tahoma"/>
            <w:color w:val="6EAC1C"/>
            <w:sz w:val="24"/>
            <w:u w:val="single"/>
          </w:rPr>
          <w:t>spranav0503@gmail.com</w:t>
        </w:r>
      </w:hyperlink>
    </w:p>
    <w:p w:rsidR="00C67EB4" w:rsidRDefault="00C67E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67EB4" w:rsidRDefault="00C67EB4">
      <w:pPr>
        <w:spacing w:line="202" w:lineRule="exact"/>
        <w:rPr>
          <w:rFonts w:ascii="Times New Roman" w:eastAsia="Times New Roman" w:hAnsi="Times New Roman"/>
          <w:sz w:val="24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6EAC1C"/>
          <w:sz w:val="24"/>
          <w:u w:val="single"/>
        </w:rPr>
      </w:pPr>
      <w:hyperlink r:id="rId8" w:history="1">
        <w:r>
          <w:rPr>
            <w:rFonts w:ascii="Tahoma" w:eastAsia="Tahoma" w:hAnsi="Tahoma"/>
            <w:color w:val="6EAC1C"/>
            <w:sz w:val="24"/>
            <w:u w:val="single"/>
          </w:rPr>
          <w:t>https://www.linkedin.com/in/pranavkumar0503/</w:t>
        </w:r>
      </w:hyperlink>
    </w:p>
    <w:p w:rsidR="00C67EB4" w:rsidRDefault="00C67E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67EB4" w:rsidRDefault="00C67EB4">
      <w:pPr>
        <w:spacing w:line="371" w:lineRule="exact"/>
        <w:rPr>
          <w:rFonts w:ascii="Times New Roman" w:eastAsia="Times New Roman" w:hAnsi="Times New Roman"/>
          <w:sz w:val="24"/>
        </w:rPr>
      </w:pPr>
    </w:p>
    <w:p w:rsidR="00C67EB4" w:rsidRDefault="00C67EB4">
      <w:pPr>
        <w:spacing w:line="0" w:lineRule="atLeast"/>
        <w:rPr>
          <w:rFonts w:ascii="Tahoma" w:eastAsia="Tahoma" w:hAnsi="Tahoma"/>
          <w:b/>
          <w:color w:val="335B74"/>
          <w:sz w:val="24"/>
        </w:rPr>
      </w:pPr>
      <w:r>
        <w:rPr>
          <w:rFonts w:ascii="Tahoma" w:eastAsia="Tahoma" w:hAnsi="Tahoma"/>
          <w:b/>
          <w:color w:val="335B74"/>
          <w:sz w:val="24"/>
        </w:rPr>
        <w:t>OBJECTIVE</w:t>
      </w:r>
    </w:p>
    <w:p w:rsidR="00C67EB4" w:rsidRDefault="00C67EB4">
      <w:pPr>
        <w:spacing w:line="269" w:lineRule="exact"/>
        <w:rPr>
          <w:rFonts w:ascii="Times New Roman" w:eastAsia="Times New Roman" w:hAnsi="Times New Roman"/>
          <w:sz w:val="24"/>
        </w:rPr>
      </w:pPr>
    </w:p>
    <w:p w:rsidR="00C67EB4" w:rsidRDefault="00C67EB4">
      <w:pPr>
        <w:spacing w:line="310" w:lineRule="auto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color w:val="7F7F7F"/>
        </w:rPr>
        <w:t>A platform which gives me a chance to prove my extreme interest in the field of Computer Science as a backend engineer, fulfill my desire to do something effectively and creatively, explore my talent and showcase my skill properly.</w:t>
      </w:r>
    </w:p>
    <w:p w:rsidR="00C67EB4" w:rsidRDefault="00C67E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67EB4" w:rsidRDefault="00C67EB4">
      <w:pPr>
        <w:spacing w:line="216" w:lineRule="exact"/>
        <w:rPr>
          <w:rFonts w:ascii="Times New Roman" w:eastAsia="Times New Roman" w:hAnsi="Times New Roman"/>
          <w:sz w:val="24"/>
        </w:rPr>
      </w:pPr>
    </w:p>
    <w:p w:rsidR="00C67EB4" w:rsidRDefault="00C67EB4">
      <w:pPr>
        <w:spacing w:line="0" w:lineRule="atLeast"/>
        <w:rPr>
          <w:rFonts w:ascii="Tahoma" w:eastAsia="Tahoma" w:hAnsi="Tahoma"/>
          <w:b/>
          <w:color w:val="335B74"/>
          <w:sz w:val="24"/>
        </w:rPr>
      </w:pPr>
      <w:r>
        <w:rPr>
          <w:rFonts w:ascii="Tahoma" w:eastAsia="Tahoma" w:hAnsi="Tahoma"/>
          <w:b/>
          <w:color w:val="335B74"/>
          <w:sz w:val="24"/>
        </w:rPr>
        <w:t>EXPERIENCE</w:t>
      </w:r>
    </w:p>
    <w:p w:rsidR="00C67EB4" w:rsidRDefault="00C67EB4">
      <w:pPr>
        <w:spacing w:line="265" w:lineRule="exact"/>
        <w:rPr>
          <w:rFonts w:ascii="Times New Roman" w:eastAsia="Times New Roman" w:hAnsi="Times New Roman"/>
          <w:sz w:val="24"/>
        </w:rPr>
      </w:pPr>
    </w:p>
    <w:p w:rsidR="00C67EB4" w:rsidRDefault="00C67EB4">
      <w:pPr>
        <w:spacing w:line="491" w:lineRule="auto"/>
        <w:ind w:right="3860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b/>
          <w:color w:val="7F7F7F"/>
        </w:rPr>
        <w:t xml:space="preserve">Autumn Leaf Consulting Services Pvt. Ltd, Bangalore </w:t>
      </w:r>
      <w:r>
        <w:rPr>
          <w:rFonts w:ascii="Tahoma" w:eastAsia="Tahoma" w:hAnsi="Tahoma"/>
          <w:color w:val="7F7F7F"/>
        </w:rPr>
        <w:t>Software Engineer | August 2014 to present</w:t>
      </w:r>
    </w:p>
    <w:p w:rsidR="00C67EB4" w:rsidRDefault="00C67EB4">
      <w:pPr>
        <w:spacing w:line="6" w:lineRule="exact"/>
        <w:rPr>
          <w:rFonts w:ascii="Times New Roman" w:eastAsia="Times New Roman" w:hAnsi="Times New Roman"/>
          <w:sz w:val="24"/>
        </w:rPr>
      </w:pPr>
    </w:p>
    <w:p w:rsidR="00C67EB4" w:rsidRDefault="00C67EB4">
      <w:pPr>
        <w:numPr>
          <w:ilvl w:val="0"/>
          <w:numId w:val="1"/>
        </w:numPr>
        <w:tabs>
          <w:tab w:val="left" w:pos="220"/>
        </w:tabs>
        <w:spacing w:line="309" w:lineRule="auto"/>
        <w:ind w:left="220" w:right="110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Having around 6+ years of Software Development Experience which includes design and Implementation.</w:t>
      </w:r>
    </w:p>
    <w:p w:rsidR="00C67EB4" w:rsidRDefault="00C67EB4">
      <w:pPr>
        <w:spacing w:line="125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Responsible for developing, enhancing, re-engineering &amp; maintaining applications with Scala.</w:t>
      </w:r>
    </w:p>
    <w:p w:rsidR="00C67EB4" w:rsidRDefault="00C67EB4">
      <w:pPr>
        <w:spacing w:line="189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Contribute to the overall design and architecture of the application developed and deployed.</w:t>
      </w:r>
    </w:p>
    <w:p w:rsidR="00C67EB4" w:rsidRDefault="00C67EB4">
      <w:pPr>
        <w:spacing w:line="194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Interact with clients to understand requirements and troubleshoot issues.</w:t>
      </w:r>
    </w:p>
    <w:p w:rsidR="00C67EB4" w:rsidRDefault="00C67EB4">
      <w:pPr>
        <w:spacing w:line="189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Working knowledge in Web based Applications.</w:t>
      </w:r>
    </w:p>
    <w:p w:rsidR="00C67EB4" w:rsidRDefault="00C67EB4">
      <w:pPr>
        <w:spacing w:line="190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1"/>
        </w:numPr>
        <w:tabs>
          <w:tab w:val="left" w:pos="220"/>
        </w:tabs>
        <w:spacing w:line="314" w:lineRule="auto"/>
        <w:ind w:left="220" w:right="56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Ability to multitask on demands and work both independently and as part of a team to develop solutions.</w:t>
      </w:r>
    </w:p>
    <w:p w:rsidR="00C67EB4" w:rsidRDefault="00C67E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67EB4" w:rsidRDefault="00C67EB4">
      <w:pPr>
        <w:spacing w:line="207" w:lineRule="exact"/>
        <w:rPr>
          <w:rFonts w:ascii="Times New Roman" w:eastAsia="Times New Roman" w:hAnsi="Times New Roman"/>
          <w:sz w:val="24"/>
        </w:rPr>
      </w:pPr>
    </w:p>
    <w:p w:rsidR="00C67EB4" w:rsidRDefault="00C67EB4">
      <w:pPr>
        <w:spacing w:line="0" w:lineRule="atLeast"/>
        <w:rPr>
          <w:rFonts w:ascii="Tahoma" w:eastAsia="Tahoma" w:hAnsi="Tahoma"/>
          <w:b/>
          <w:color w:val="335B74"/>
          <w:sz w:val="24"/>
        </w:rPr>
      </w:pPr>
      <w:r>
        <w:rPr>
          <w:rFonts w:ascii="Tahoma" w:eastAsia="Tahoma" w:hAnsi="Tahoma"/>
          <w:b/>
          <w:color w:val="335B74"/>
          <w:sz w:val="24"/>
        </w:rPr>
        <w:t>SKILLS</w:t>
      </w:r>
    </w:p>
    <w:p w:rsidR="00C67EB4" w:rsidRDefault="00C67EB4">
      <w:pPr>
        <w:spacing w:line="269" w:lineRule="exact"/>
        <w:rPr>
          <w:rFonts w:ascii="Times New Roman" w:eastAsia="Times New Roman" w:hAnsi="Times New Roman"/>
          <w:sz w:val="24"/>
        </w:rPr>
      </w:pPr>
    </w:p>
    <w:p w:rsidR="00C67EB4" w:rsidRDefault="00C67EB4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SCALA, Core Java, Angular JS, Java script, AWS tools, REST APIs, AKKA, Mongo DB</w:t>
      </w:r>
    </w:p>
    <w:p w:rsidR="00C67EB4" w:rsidRDefault="00C67EB4">
      <w:pPr>
        <w:spacing w:line="189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4+ years’ experience in Scala</w:t>
      </w:r>
    </w:p>
    <w:p w:rsidR="00C67EB4" w:rsidRDefault="00C67EB4">
      <w:pPr>
        <w:spacing w:line="194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4+ years’ experience in Core java 8</w:t>
      </w:r>
    </w:p>
    <w:p w:rsidR="00C67EB4" w:rsidRDefault="00C67EB4">
      <w:pPr>
        <w:spacing w:line="189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6+ years’ experience in Mongo DB</w:t>
      </w:r>
    </w:p>
    <w:p w:rsidR="00C67EB4" w:rsidRDefault="00C67EB4">
      <w:pPr>
        <w:spacing w:line="194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5+ years’ experience in Angular JS</w:t>
      </w:r>
    </w:p>
    <w:p w:rsidR="00C67EB4" w:rsidRDefault="00C67EB4">
      <w:pPr>
        <w:spacing w:line="189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6+ years’ experience on Play Framework</w:t>
      </w:r>
    </w:p>
    <w:p w:rsidR="00C67EB4" w:rsidRDefault="00C67EB4">
      <w:pPr>
        <w:spacing w:line="189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Hands on experience in AWS Tools like EC2, lambda function, SNS</w:t>
      </w:r>
    </w:p>
    <w:p w:rsidR="00C67EB4" w:rsidRDefault="00C67EB4">
      <w:pPr>
        <w:spacing w:line="194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Hands on experience in AKKA</w:t>
      </w:r>
    </w:p>
    <w:p w:rsidR="00C67EB4" w:rsidRDefault="00C67EB4">
      <w:pPr>
        <w:spacing w:line="190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Hands on experience on Jenkins.</w:t>
      </w:r>
    </w:p>
    <w:p w:rsidR="00C67EB4" w:rsidRDefault="00C67EB4">
      <w:p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  <w:sectPr w:rsidR="00C67EB4" w:rsidSect="00782AC9">
          <w:pgSz w:w="11900" w:h="16838"/>
          <w:pgMar w:top="1152" w:right="1389" w:bottom="1119" w:left="1360" w:header="0" w:footer="0" w:gutter="0"/>
          <w:pgNumType w:start="0"/>
          <w:cols w:space="0" w:equalWidth="0">
            <w:col w:w="9160"/>
          </w:cols>
          <w:titlePg/>
          <w:docGrid w:linePitch="360"/>
        </w:sectPr>
      </w:pPr>
    </w:p>
    <w:p w:rsidR="00C67EB4" w:rsidRDefault="00643294">
      <w:pPr>
        <w:spacing w:line="23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Wingdings" w:eastAsia="Wingdings" w:hAnsi="Wingdings"/>
          <w:noProof/>
          <w:color w:val="1CADE4"/>
          <w:lang w:val="en-US" w:eastAsia="en-US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209550</wp:posOffset>
            </wp:positionH>
            <wp:positionV relativeFrom="page">
              <wp:posOffset>234315</wp:posOffset>
            </wp:positionV>
            <wp:extent cx="7139305" cy="10217785"/>
            <wp:effectExtent l="1905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305" cy="1021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7EB4" w:rsidRDefault="00C67EB4">
      <w:pPr>
        <w:spacing w:line="0" w:lineRule="atLeast"/>
        <w:rPr>
          <w:rFonts w:ascii="Tahoma" w:eastAsia="Tahoma" w:hAnsi="Tahoma"/>
          <w:b/>
          <w:color w:val="335B74"/>
          <w:sz w:val="24"/>
        </w:rPr>
      </w:pPr>
      <w:r>
        <w:rPr>
          <w:rFonts w:ascii="Tahoma" w:eastAsia="Tahoma" w:hAnsi="Tahoma"/>
          <w:b/>
          <w:color w:val="335B74"/>
          <w:sz w:val="24"/>
        </w:rPr>
        <w:t>PROFESSIONAL EXPERIENCE</w:t>
      </w:r>
    </w:p>
    <w:p w:rsidR="00C67EB4" w:rsidRDefault="00C67EB4">
      <w:pPr>
        <w:spacing w:line="269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0" w:lineRule="atLeast"/>
        <w:rPr>
          <w:rFonts w:ascii="Tahoma" w:eastAsia="Tahoma" w:hAnsi="Tahoma"/>
          <w:b/>
          <w:color w:val="7F7F7F"/>
        </w:rPr>
      </w:pPr>
      <w:r>
        <w:rPr>
          <w:rFonts w:ascii="Tahoma" w:eastAsia="Tahoma" w:hAnsi="Tahoma"/>
          <w:b/>
          <w:color w:val="7F7F7F"/>
        </w:rPr>
        <w:t>Project 1 : Experitite,</w:t>
      </w:r>
    </w:p>
    <w:p w:rsidR="00C67EB4" w:rsidRDefault="00C67EB4">
      <w:pPr>
        <w:spacing w:line="114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color w:val="7F7F7F"/>
        </w:rPr>
        <w:t>Client: Autumn Leaf Consulting Services Private Limited</w:t>
      </w:r>
    </w:p>
    <w:p w:rsidR="00C67EB4" w:rsidRDefault="00C67EB4">
      <w:pPr>
        <w:spacing w:line="182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color w:val="7F7F7F"/>
        </w:rPr>
        <w:t>Team Size: 8</w:t>
      </w:r>
    </w:p>
    <w:p w:rsidR="00C67EB4" w:rsidRDefault="00C67EB4">
      <w:pPr>
        <w:spacing w:line="181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color w:val="7F7F7F"/>
        </w:rPr>
        <w:t>Duration: Jul 2014 to Till Date</w:t>
      </w:r>
    </w:p>
    <w:p w:rsidR="00C67EB4" w:rsidRDefault="00C67EB4">
      <w:pPr>
        <w:spacing w:line="181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color w:val="7F7F7F"/>
        </w:rPr>
        <w:t>Technologies:  Java, Scala, Play, JavaScript, Angular JS, MongoDB, Maria DB, Netty</w:t>
      </w:r>
    </w:p>
    <w:p w:rsidR="00C67EB4" w:rsidRDefault="00C67EB4">
      <w:pPr>
        <w:spacing w:line="176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color w:val="7F7F7F"/>
        </w:rPr>
        <w:t>Third Party Services: EC2, SQS, SES, Memcache, AWS lambda</w:t>
      </w:r>
    </w:p>
    <w:p w:rsidR="00C67EB4" w:rsidRDefault="00C67EB4">
      <w:pPr>
        <w:spacing w:line="181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color w:val="7F7F7F"/>
        </w:rPr>
        <w:t>Tools &amp; IDE: Log4j, Intellij</w:t>
      </w:r>
    </w:p>
    <w:p w:rsidR="00C67EB4" w:rsidRDefault="00C67EB4">
      <w:pPr>
        <w:spacing w:line="186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37" w:lineRule="auto"/>
        <w:ind w:right="1780"/>
        <w:jc w:val="center"/>
        <w:rPr>
          <w:rFonts w:ascii="Tahoma" w:eastAsia="Tahoma" w:hAnsi="Tahoma"/>
          <w:color w:val="6EAC1C"/>
          <w:u w:val="single"/>
        </w:rPr>
      </w:pPr>
      <w:r>
        <w:rPr>
          <w:rFonts w:ascii="Tahoma" w:eastAsia="Tahoma" w:hAnsi="Tahoma"/>
          <w:color w:val="7F7F7F"/>
        </w:rPr>
        <w:t>Website</w:t>
      </w:r>
      <w:r>
        <w:rPr>
          <w:rFonts w:ascii="Cambria" w:eastAsia="Cambria" w:hAnsi="Cambria"/>
          <w:color w:val="7F7F7F"/>
        </w:rPr>
        <w:t>:</w:t>
      </w:r>
      <w:r>
        <w:rPr>
          <w:rFonts w:ascii="Tahoma" w:eastAsia="Tahoma" w:hAnsi="Tahoma"/>
          <w:color w:val="7F7F7F"/>
        </w:rPr>
        <w:t xml:space="preserve">            </w:t>
      </w:r>
      <w:hyperlink r:id="rId10" w:history="1">
        <w:r>
          <w:rPr>
            <w:rFonts w:ascii="Cambria" w:eastAsia="Cambria" w:hAnsi="Cambria"/>
            <w:color w:val="6EAC1C"/>
            <w:u w:val="single"/>
          </w:rPr>
          <w:t>https://www.expertite.com</w:t>
        </w:r>
        <w:r>
          <w:rPr>
            <w:rFonts w:ascii="Tahoma" w:eastAsia="Tahoma" w:hAnsi="Tahoma"/>
            <w:color w:val="7F7F7F"/>
            <w:u w:val="single"/>
          </w:rPr>
          <w:t xml:space="preserve">, </w:t>
        </w:r>
      </w:hyperlink>
      <w:hyperlink r:id="rId11" w:history="1">
        <w:r>
          <w:rPr>
            <w:rFonts w:ascii="Tahoma" w:eastAsia="Tahoma" w:hAnsi="Tahoma"/>
            <w:color w:val="6EAC1C"/>
            <w:u w:val="single"/>
          </w:rPr>
          <w:t>https://vendor.expertite.com</w:t>
        </w:r>
        <w:r>
          <w:rPr>
            <w:rFonts w:ascii="Tahoma" w:eastAsia="Tahoma" w:hAnsi="Tahoma"/>
            <w:color w:val="7F7F7F"/>
            <w:u w:val="single"/>
          </w:rPr>
          <w:t xml:space="preserve"> </w:t>
        </w:r>
      </w:hyperlink>
      <w:r>
        <w:rPr>
          <w:rFonts w:ascii="Tahoma" w:eastAsia="Tahoma" w:hAnsi="Tahoma"/>
          <w:color w:val="7F7F7F"/>
        </w:rPr>
        <w:t xml:space="preserve">, </w:t>
      </w:r>
      <w:hyperlink r:id="rId12" w:history="1">
        <w:r>
          <w:rPr>
            <w:rFonts w:ascii="Tahoma" w:eastAsia="Tahoma" w:hAnsi="Tahoma"/>
            <w:color w:val="6EAC1C"/>
            <w:u w:val="single"/>
          </w:rPr>
          <w:t>https://enterprise.expertite.com</w:t>
        </w:r>
      </w:hyperlink>
    </w:p>
    <w:p w:rsidR="00C67EB4" w:rsidRDefault="00C67EB4">
      <w:pPr>
        <w:spacing w:line="183" w:lineRule="exact"/>
        <w:rPr>
          <w:rFonts w:ascii="Tahoma" w:eastAsia="Tahoma" w:hAnsi="Tahoma"/>
          <w:color w:val="7F7F7F"/>
        </w:rPr>
      </w:pPr>
    </w:p>
    <w:p w:rsidR="00C67EB4" w:rsidRDefault="00C67EB4">
      <w:pPr>
        <w:spacing w:line="292" w:lineRule="auto"/>
        <w:rPr>
          <w:rFonts w:ascii="Tahoma" w:eastAsia="Tahoma" w:hAnsi="Tahoma"/>
          <w:color w:val="7F7F7F"/>
          <w:sz w:val="19"/>
        </w:rPr>
      </w:pPr>
      <w:r>
        <w:rPr>
          <w:rFonts w:ascii="Tahoma" w:eastAsia="Tahoma" w:hAnsi="Tahoma"/>
          <w:b/>
          <w:color w:val="7F7F7F"/>
          <w:sz w:val="19"/>
        </w:rPr>
        <w:t xml:space="preserve">Description: </w:t>
      </w:r>
      <w:r>
        <w:rPr>
          <w:rFonts w:ascii="Tahoma" w:eastAsia="Tahoma" w:hAnsi="Tahoma"/>
          <w:color w:val="7F7F7F"/>
          <w:sz w:val="19"/>
        </w:rPr>
        <w:t>The aim of this Project is to provide end to end solution for the Jobseeker &amp; Recruitment</w:t>
      </w:r>
      <w:r>
        <w:rPr>
          <w:rFonts w:ascii="Tahoma" w:eastAsia="Tahoma" w:hAnsi="Tahoma"/>
          <w:b/>
          <w:color w:val="7F7F7F"/>
          <w:sz w:val="19"/>
        </w:rPr>
        <w:t xml:space="preserve"> </w:t>
      </w:r>
      <w:r>
        <w:rPr>
          <w:rFonts w:ascii="Tahoma" w:eastAsia="Tahoma" w:hAnsi="Tahoma"/>
          <w:color w:val="7F7F7F"/>
          <w:sz w:val="19"/>
        </w:rPr>
        <w:t>team in Organization. It’s a job portal not just publish a job &amp; get resume from candidates, It has all the features for recruitment team &amp; jobseeker. We can easily find the company rating, work-life balance salary range etc. Jobseeker can practice throw audio &amp; video interviews in their account itself. Jobseeker knows about the company interview process &amp; success ratio in company profile. We are providing analytics to improve the organization in their business perspective &amp; providing the interaction to the company in jobseeker view. Using this company can improve their area of expertise.</w:t>
      </w:r>
    </w:p>
    <w:p w:rsidR="00C67EB4" w:rsidRDefault="00C67EB4">
      <w:pPr>
        <w:spacing w:line="174" w:lineRule="exact"/>
        <w:rPr>
          <w:rFonts w:ascii="Tahoma" w:eastAsia="Tahoma" w:hAnsi="Tahoma"/>
          <w:color w:val="7F7F7F"/>
        </w:rPr>
      </w:pPr>
    </w:p>
    <w:p w:rsidR="00C67EB4" w:rsidRDefault="00C67EB4">
      <w:pPr>
        <w:spacing w:line="0" w:lineRule="atLeast"/>
        <w:rPr>
          <w:rFonts w:ascii="Cambria" w:eastAsia="Cambria" w:hAnsi="Cambria"/>
          <w:b/>
          <w:color w:val="7F7F7F"/>
        </w:rPr>
      </w:pPr>
      <w:r>
        <w:rPr>
          <w:rFonts w:ascii="Cambria" w:eastAsia="Cambria" w:hAnsi="Cambria"/>
          <w:b/>
          <w:color w:val="7F7F7F"/>
        </w:rPr>
        <w:t>Responsibilities:</w:t>
      </w:r>
    </w:p>
    <w:p w:rsidR="00C67EB4" w:rsidRDefault="00C67EB4">
      <w:pPr>
        <w:spacing w:line="216" w:lineRule="exact"/>
        <w:rPr>
          <w:rFonts w:ascii="Tahoma" w:eastAsia="Tahoma" w:hAnsi="Tahoma"/>
          <w:color w:val="7F7F7F"/>
        </w:rPr>
      </w:pPr>
    </w:p>
    <w:p w:rsidR="00C67EB4" w:rsidRDefault="00C67EB4">
      <w:pPr>
        <w:numPr>
          <w:ilvl w:val="0"/>
          <w:numId w:val="3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Implemented Company registration, Company user setting, manage company users</w:t>
      </w:r>
    </w:p>
    <w:p w:rsidR="00C67EB4" w:rsidRDefault="00C67EB4">
      <w:pPr>
        <w:spacing w:line="117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3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Helped to integrated Scala page with angular code</w:t>
      </w:r>
    </w:p>
    <w:p w:rsidR="00C67EB4" w:rsidRDefault="00C67EB4">
      <w:pPr>
        <w:spacing w:line="117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3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Implemented Jobseeker registration with unique email id and contact number</w:t>
      </w:r>
    </w:p>
    <w:p w:rsidR="00C67EB4" w:rsidRDefault="00C67EB4">
      <w:pPr>
        <w:spacing w:line="122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3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Implemented like account setting, Billing Details, help center etc.</w:t>
      </w:r>
    </w:p>
    <w:p w:rsidR="00C67EB4" w:rsidRDefault="00C67EB4">
      <w:pPr>
        <w:spacing w:line="118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3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Implemented  Jobseeker Notification, Blog list and Blog details</w:t>
      </w:r>
    </w:p>
    <w:p w:rsidR="00C67EB4" w:rsidRDefault="00C67EB4">
      <w:pPr>
        <w:spacing w:line="118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3"/>
        </w:numPr>
        <w:tabs>
          <w:tab w:val="left" w:pos="220"/>
        </w:tabs>
        <w:spacing w:line="242" w:lineRule="auto"/>
        <w:ind w:left="220" w:right="4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Implemented Recommended Jobs, Status Jobs and Job Details page, Future prospect details for Jobseeker</w:t>
      </w:r>
    </w:p>
    <w:p w:rsidR="00C67EB4" w:rsidRDefault="00C67EB4">
      <w:pPr>
        <w:spacing w:line="116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3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Implemented Company feedback, Interview feedback</w:t>
      </w:r>
    </w:p>
    <w:p w:rsidR="00C67EB4" w:rsidRDefault="00C67EB4">
      <w:pPr>
        <w:spacing w:line="117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3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Implemented Mentor module</w:t>
      </w:r>
    </w:p>
    <w:p w:rsidR="00C67EB4" w:rsidRDefault="00C67EB4">
      <w:pPr>
        <w:spacing w:line="117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3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Written Code to gather user &amp; company data to provide analytics.</w:t>
      </w:r>
    </w:p>
    <w:p w:rsidR="00C67EB4" w:rsidRDefault="00C67EB4">
      <w:pPr>
        <w:spacing w:line="123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3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Defining best practices for project support and documentation</w:t>
      </w:r>
    </w:p>
    <w:p w:rsidR="00C67EB4" w:rsidRDefault="00C67EB4">
      <w:pPr>
        <w:spacing w:line="358" w:lineRule="exact"/>
        <w:rPr>
          <w:rFonts w:ascii="Tahoma" w:eastAsia="Tahoma" w:hAnsi="Tahoma"/>
          <w:color w:val="7F7F7F"/>
        </w:rPr>
      </w:pPr>
    </w:p>
    <w:p w:rsidR="00C67EB4" w:rsidRDefault="00C67EB4">
      <w:pPr>
        <w:spacing w:line="0" w:lineRule="atLeast"/>
        <w:rPr>
          <w:rFonts w:ascii="Tahoma" w:eastAsia="Tahoma" w:hAnsi="Tahoma"/>
          <w:b/>
          <w:color w:val="7F7F7F"/>
        </w:rPr>
      </w:pPr>
      <w:r>
        <w:rPr>
          <w:rFonts w:ascii="Tahoma" w:eastAsia="Tahoma" w:hAnsi="Tahoma"/>
          <w:b/>
          <w:color w:val="7F7F7F"/>
        </w:rPr>
        <w:t xml:space="preserve">Project 2 : </w:t>
      </w:r>
      <w:r>
        <w:rPr>
          <w:rFonts w:ascii="Cambria" w:eastAsia="Cambria" w:hAnsi="Cambria"/>
          <w:b/>
          <w:color w:val="7F7F7F"/>
        </w:rPr>
        <w:t>Decision Factor</w:t>
      </w:r>
      <w:r>
        <w:rPr>
          <w:rFonts w:ascii="Tahoma" w:eastAsia="Tahoma" w:hAnsi="Tahoma"/>
          <w:b/>
          <w:color w:val="7F7F7F"/>
        </w:rPr>
        <w:t>,</w:t>
      </w:r>
    </w:p>
    <w:p w:rsidR="00C67EB4" w:rsidRDefault="00C67EB4">
      <w:pPr>
        <w:spacing w:line="115" w:lineRule="exact"/>
        <w:rPr>
          <w:rFonts w:ascii="Tahoma" w:eastAsia="Tahoma" w:hAnsi="Tahoma"/>
          <w:color w:val="7F7F7F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color w:val="7F7F7F"/>
        </w:rPr>
        <w:t>Client: Autumn Leaf Consulting Services Private Limited</w:t>
      </w:r>
    </w:p>
    <w:p w:rsidR="00C67EB4" w:rsidRDefault="00C67EB4">
      <w:pPr>
        <w:spacing w:line="181" w:lineRule="exact"/>
        <w:rPr>
          <w:rFonts w:ascii="Tahoma" w:eastAsia="Tahoma" w:hAnsi="Tahoma"/>
          <w:color w:val="7F7F7F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color w:val="7F7F7F"/>
        </w:rPr>
        <w:t>Team Size: 6</w:t>
      </w:r>
    </w:p>
    <w:p w:rsidR="00C67EB4" w:rsidRDefault="00C67EB4">
      <w:pPr>
        <w:spacing w:line="181" w:lineRule="exact"/>
        <w:rPr>
          <w:rFonts w:ascii="Tahoma" w:eastAsia="Tahoma" w:hAnsi="Tahoma"/>
          <w:color w:val="7F7F7F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color w:val="7F7F7F"/>
        </w:rPr>
        <w:t>Duration: Aug 2017 to Till Date</w:t>
      </w:r>
    </w:p>
    <w:p w:rsidR="00C67EB4" w:rsidRDefault="00C67EB4">
      <w:pPr>
        <w:spacing w:line="181" w:lineRule="exact"/>
        <w:rPr>
          <w:rFonts w:ascii="Tahoma" w:eastAsia="Tahoma" w:hAnsi="Tahoma"/>
          <w:color w:val="7F7F7F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color w:val="7F7F7F"/>
        </w:rPr>
        <w:t>Technologies: Java, Scala, Play, JavaScript, Angular JS, MongoDB &amp; Netty</w:t>
      </w:r>
    </w:p>
    <w:p w:rsidR="00C67EB4" w:rsidRDefault="00C67EB4">
      <w:pPr>
        <w:spacing w:line="176" w:lineRule="exact"/>
        <w:rPr>
          <w:rFonts w:ascii="Tahoma" w:eastAsia="Tahoma" w:hAnsi="Tahoma"/>
          <w:color w:val="7F7F7F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color w:val="7F7F7F"/>
        </w:rPr>
        <w:t>Third Party Services:  EC2, SQS, Memcache</w:t>
      </w:r>
    </w:p>
    <w:p w:rsidR="00C67EB4" w:rsidRDefault="00C67EB4">
      <w:pPr>
        <w:spacing w:line="181" w:lineRule="exact"/>
        <w:rPr>
          <w:rFonts w:ascii="Tahoma" w:eastAsia="Tahoma" w:hAnsi="Tahoma"/>
          <w:color w:val="7F7F7F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color w:val="7F7F7F"/>
        </w:rPr>
        <w:t>Tools &amp; IDE: Log4j, Intellij</w:t>
      </w:r>
    </w:p>
    <w:p w:rsidR="00C67EB4" w:rsidRDefault="00C67EB4">
      <w:pPr>
        <w:spacing w:line="200" w:lineRule="exact"/>
        <w:rPr>
          <w:rFonts w:ascii="Tahoma" w:eastAsia="Tahoma" w:hAnsi="Tahoma"/>
          <w:color w:val="7F7F7F"/>
        </w:rPr>
      </w:pPr>
    </w:p>
    <w:p w:rsidR="00C67EB4" w:rsidRDefault="00C67EB4">
      <w:pPr>
        <w:spacing w:line="316" w:lineRule="exact"/>
        <w:rPr>
          <w:rFonts w:ascii="Tahoma" w:eastAsia="Tahoma" w:hAnsi="Tahoma"/>
          <w:color w:val="7F7F7F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335B74"/>
          <w:sz w:val="24"/>
        </w:rPr>
      </w:pPr>
      <w:r>
        <w:rPr>
          <w:rFonts w:ascii="Tahoma" w:eastAsia="Tahoma" w:hAnsi="Tahoma"/>
          <w:color w:val="335B74"/>
          <w:sz w:val="24"/>
        </w:rPr>
        <w:t>2</w:t>
      </w:r>
    </w:p>
    <w:p w:rsidR="00C67EB4" w:rsidRDefault="00C67EB4">
      <w:pPr>
        <w:spacing w:line="0" w:lineRule="atLeast"/>
        <w:rPr>
          <w:rFonts w:ascii="Tahoma" w:eastAsia="Tahoma" w:hAnsi="Tahoma"/>
          <w:color w:val="335B74"/>
          <w:sz w:val="24"/>
        </w:rPr>
        <w:sectPr w:rsidR="00C67EB4">
          <w:pgSz w:w="11900" w:h="16838"/>
          <w:pgMar w:top="1440" w:right="1429" w:bottom="511" w:left="1360" w:header="0" w:footer="0" w:gutter="0"/>
          <w:cols w:space="0" w:equalWidth="0">
            <w:col w:w="9120"/>
          </w:cols>
          <w:docGrid w:linePitch="360"/>
        </w:sectPr>
      </w:pPr>
    </w:p>
    <w:p w:rsidR="00C67EB4" w:rsidRDefault="00643294">
      <w:pPr>
        <w:spacing w:line="0" w:lineRule="atLeast"/>
        <w:rPr>
          <w:rFonts w:ascii="Cambria" w:eastAsia="Cambria" w:hAnsi="Cambria"/>
          <w:color w:val="6EAC1C"/>
          <w:u w:val="single"/>
        </w:rPr>
      </w:pPr>
      <w:bookmarkStart w:id="2" w:name="page3"/>
      <w:bookmarkEnd w:id="2"/>
      <w:r>
        <w:rPr>
          <w:rFonts w:ascii="Tahoma" w:eastAsia="Tahoma" w:hAnsi="Tahoma"/>
          <w:noProof/>
          <w:color w:val="335B74"/>
          <w:sz w:val="24"/>
          <w:lang w:val="en-US" w:eastAsia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209550</wp:posOffset>
            </wp:positionH>
            <wp:positionV relativeFrom="page">
              <wp:posOffset>234315</wp:posOffset>
            </wp:positionV>
            <wp:extent cx="7139305" cy="10217785"/>
            <wp:effectExtent l="1905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305" cy="1021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67EB4">
        <w:rPr>
          <w:rFonts w:ascii="Tahoma" w:eastAsia="Tahoma" w:hAnsi="Tahoma"/>
          <w:color w:val="7F7F7F"/>
        </w:rPr>
        <w:t xml:space="preserve">Website: </w:t>
      </w:r>
      <w:hyperlink r:id="rId14" w:history="1">
        <w:r w:rsidR="00C67EB4">
          <w:rPr>
            <w:rFonts w:ascii="Cambria" w:eastAsia="Cambria" w:hAnsi="Cambria"/>
            <w:color w:val="6EAC1C"/>
            <w:u w:val="single"/>
          </w:rPr>
          <w:t>www.autumnglobal.com</w:t>
        </w:r>
      </w:hyperlink>
    </w:p>
    <w:p w:rsidR="00C67EB4" w:rsidRDefault="00C67EB4">
      <w:pPr>
        <w:spacing w:line="178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312" w:lineRule="auto"/>
        <w:jc w:val="both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b/>
          <w:color w:val="7F7F7F"/>
        </w:rPr>
        <w:t xml:space="preserve">Description: </w:t>
      </w:r>
      <w:r>
        <w:rPr>
          <w:rFonts w:ascii="Tahoma" w:eastAsia="Tahoma" w:hAnsi="Tahoma"/>
          <w:color w:val="7F7F7F"/>
        </w:rPr>
        <w:t>Decision Factors helps organizations by providing actionable intelligence about potential</w:t>
      </w:r>
      <w:r>
        <w:rPr>
          <w:rFonts w:ascii="Tahoma" w:eastAsia="Tahoma" w:hAnsi="Tahoma"/>
          <w:b/>
          <w:color w:val="7F7F7F"/>
        </w:rPr>
        <w:t xml:space="preserve"> </w:t>
      </w:r>
      <w:r>
        <w:rPr>
          <w:rFonts w:ascii="Tahoma" w:eastAsia="Tahoma" w:hAnsi="Tahoma"/>
          <w:color w:val="7F7F7F"/>
        </w:rPr>
        <w:t>candidates which can be used to prevent a wrong hire. As a result, different organizations benefit in different ways.</w:t>
      </w:r>
    </w:p>
    <w:p w:rsidR="00C67EB4" w:rsidRDefault="00C67EB4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52"/>
        <w:rPr>
          <w:rFonts w:ascii="Symbol" w:eastAsia="Symbol" w:hAnsi="Symbol"/>
          <w:color w:val="7F7F7F"/>
        </w:rPr>
      </w:pPr>
      <w:r>
        <w:rPr>
          <w:rFonts w:ascii="Tahoma" w:eastAsia="Tahoma" w:hAnsi="Tahoma"/>
          <w:color w:val="7F7F7F"/>
        </w:rPr>
        <w:t>Some get the most relevant candidates</w:t>
      </w:r>
    </w:p>
    <w:p w:rsidR="00C67EB4" w:rsidRDefault="00C67EB4">
      <w:pPr>
        <w:numPr>
          <w:ilvl w:val="0"/>
          <w:numId w:val="4"/>
        </w:numPr>
        <w:tabs>
          <w:tab w:val="left" w:pos="720"/>
        </w:tabs>
        <w:spacing w:line="236" w:lineRule="auto"/>
        <w:ind w:left="720" w:hanging="352"/>
        <w:rPr>
          <w:rFonts w:ascii="Symbol" w:eastAsia="Symbol" w:hAnsi="Symbol"/>
          <w:color w:val="7F7F7F"/>
        </w:rPr>
      </w:pPr>
      <w:r>
        <w:rPr>
          <w:rFonts w:ascii="Tahoma" w:eastAsia="Tahoma" w:hAnsi="Tahoma"/>
          <w:color w:val="7F7F7F"/>
        </w:rPr>
        <w:t>Some save a lot of money from being wasted</w:t>
      </w:r>
    </w:p>
    <w:p w:rsidR="00C67EB4" w:rsidRDefault="00C67EB4">
      <w:pPr>
        <w:spacing w:line="2" w:lineRule="exact"/>
        <w:rPr>
          <w:rFonts w:ascii="Symbol" w:eastAsia="Symbol" w:hAnsi="Symbol"/>
          <w:color w:val="7F7F7F"/>
        </w:rPr>
      </w:pPr>
    </w:p>
    <w:p w:rsidR="00C67EB4" w:rsidRDefault="00C67EB4">
      <w:pPr>
        <w:numPr>
          <w:ilvl w:val="0"/>
          <w:numId w:val="4"/>
        </w:numPr>
        <w:tabs>
          <w:tab w:val="left" w:pos="720"/>
        </w:tabs>
        <w:spacing w:line="237" w:lineRule="auto"/>
        <w:ind w:left="720" w:hanging="352"/>
        <w:rPr>
          <w:rFonts w:ascii="Symbol" w:eastAsia="Symbol" w:hAnsi="Symbol"/>
          <w:color w:val="7F7F7F"/>
        </w:rPr>
      </w:pPr>
      <w:r>
        <w:rPr>
          <w:rFonts w:ascii="Tahoma" w:eastAsia="Tahoma" w:hAnsi="Tahoma"/>
          <w:color w:val="7F7F7F"/>
        </w:rPr>
        <w:t>Some save a lot of time from re-doing things</w:t>
      </w:r>
    </w:p>
    <w:p w:rsidR="00C67EB4" w:rsidRDefault="00C67EB4">
      <w:pPr>
        <w:spacing w:line="24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0" w:lineRule="atLeast"/>
        <w:rPr>
          <w:rFonts w:ascii="Cambria" w:eastAsia="Cambria" w:hAnsi="Cambria"/>
          <w:b/>
          <w:color w:val="7F7F7F"/>
        </w:rPr>
      </w:pPr>
      <w:r>
        <w:rPr>
          <w:rFonts w:ascii="Cambria" w:eastAsia="Cambria" w:hAnsi="Cambria"/>
          <w:b/>
          <w:color w:val="7F7F7F"/>
        </w:rPr>
        <w:t>Responsibilities:</w:t>
      </w:r>
    </w:p>
    <w:p w:rsidR="00C67EB4" w:rsidRDefault="00C67EB4">
      <w:pPr>
        <w:spacing w:line="216" w:lineRule="exact"/>
        <w:rPr>
          <w:rFonts w:ascii="Times New Roman" w:eastAsia="Times New Roman" w:hAnsi="Times New Roman"/>
        </w:rPr>
      </w:pPr>
    </w:p>
    <w:p w:rsidR="00C67EB4" w:rsidRDefault="00C67EB4">
      <w:pPr>
        <w:numPr>
          <w:ilvl w:val="0"/>
          <w:numId w:val="5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Implemented Signup for Admin and User of Organization</w:t>
      </w:r>
    </w:p>
    <w:p w:rsidR="00C67EB4" w:rsidRDefault="00C67EB4">
      <w:pPr>
        <w:spacing w:line="118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5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Implemented Plan and Pricing for Registered Organization</w:t>
      </w:r>
    </w:p>
    <w:p w:rsidR="00C67EB4" w:rsidRDefault="00C67EB4">
      <w:pPr>
        <w:spacing w:line="122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5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Implemented Blog of Company, Employee Brand Audit</w:t>
      </w:r>
    </w:p>
    <w:p w:rsidR="00C67EB4" w:rsidRDefault="00C67EB4">
      <w:pPr>
        <w:spacing w:line="117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5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Helping team to solve the issue &amp; make them to understand root cause of the issue</w:t>
      </w:r>
    </w:p>
    <w:p w:rsidR="00C67EB4" w:rsidRDefault="00C67EB4">
      <w:pPr>
        <w:spacing w:line="117" w:lineRule="exact"/>
        <w:rPr>
          <w:rFonts w:ascii="Wingdings" w:eastAsia="Wingdings" w:hAnsi="Wingdings"/>
          <w:color w:val="1CADE4"/>
        </w:rPr>
      </w:pPr>
    </w:p>
    <w:p w:rsidR="00C67EB4" w:rsidRDefault="00C67EB4">
      <w:pPr>
        <w:numPr>
          <w:ilvl w:val="0"/>
          <w:numId w:val="5"/>
        </w:numPr>
        <w:tabs>
          <w:tab w:val="left" w:pos="220"/>
        </w:tabs>
        <w:spacing w:line="0" w:lineRule="atLeast"/>
        <w:ind w:left="220" w:hanging="212"/>
        <w:rPr>
          <w:rFonts w:ascii="Wingdings" w:eastAsia="Wingdings" w:hAnsi="Wingdings"/>
          <w:color w:val="1CADE4"/>
        </w:rPr>
      </w:pPr>
      <w:r>
        <w:rPr>
          <w:rFonts w:ascii="Tahoma" w:eastAsia="Tahoma" w:hAnsi="Tahoma"/>
          <w:color w:val="7F7F7F"/>
        </w:rPr>
        <w:t>Defining best practices for project support and documentation.</w:t>
      </w: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1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0" w:lineRule="atLeast"/>
        <w:rPr>
          <w:rFonts w:ascii="Tahoma" w:eastAsia="Tahoma" w:hAnsi="Tahoma"/>
          <w:b/>
          <w:color w:val="335B74"/>
          <w:sz w:val="24"/>
        </w:rPr>
      </w:pPr>
      <w:r>
        <w:rPr>
          <w:rFonts w:ascii="Tahoma" w:eastAsia="Tahoma" w:hAnsi="Tahoma"/>
          <w:b/>
          <w:color w:val="335B74"/>
          <w:sz w:val="24"/>
        </w:rPr>
        <w:t>EDUCATION</w:t>
      </w:r>
    </w:p>
    <w:p w:rsidR="00C67EB4" w:rsidRDefault="00C67EB4">
      <w:pPr>
        <w:spacing w:line="269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310" w:lineRule="auto"/>
        <w:ind w:right="260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b/>
          <w:color w:val="7F7F7F"/>
        </w:rPr>
        <w:t xml:space="preserve">2011 – 2014 | Master of Computer Application, </w:t>
      </w:r>
      <w:r>
        <w:rPr>
          <w:rFonts w:ascii="Tahoma" w:eastAsia="Tahoma" w:hAnsi="Tahoma"/>
          <w:color w:val="7F7F7F"/>
        </w:rPr>
        <w:t>Siddha Ganga Institute of technology, Tumkur</w:t>
      </w:r>
      <w:r>
        <w:rPr>
          <w:rFonts w:ascii="Tahoma" w:eastAsia="Tahoma" w:hAnsi="Tahoma"/>
          <w:b/>
          <w:color w:val="7F7F7F"/>
        </w:rPr>
        <w:t xml:space="preserve"> </w:t>
      </w:r>
      <w:r>
        <w:rPr>
          <w:rFonts w:ascii="Tahoma" w:eastAsia="Tahoma" w:hAnsi="Tahoma"/>
          <w:color w:val="7F7F7F"/>
        </w:rPr>
        <w:t>(Karnataka)</w:t>
      </w:r>
    </w:p>
    <w:p w:rsidR="00C67EB4" w:rsidRDefault="00C67EB4">
      <w:pPr>
        <w:spacing w:line="183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color w:val="7F7F7F"/>
        </w:rPr>
        <w:t>Completed with 8.25 CGPA</w:t>
      </w:r>
    </w:p>
    <w:p w:rsidR="00C67EB4" w:rsidRDefault="00C67EB4">
      <w:pPr>
        <w:spacing w:line="253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b/>
          <w:color w:val="7F7F7F"/>
        </w:rPr>
        <w:t xml:space="preserve">2006 – 2009 | Bachelor of Computer Application, </w:t>
      </w:r>
      <w:r>
        <w:rPr>
          <w:rFonts w:ascii="Tahoma" w:eastAsia="Tahoma" w:hAnsi="Tahoma"/>
          <w:color w:val="7F7F7F"/>
        </w:rPr>
        <w:t>Jiwaji University Gwalior (M.P.)</w:t>
      </w:r>
    </w:p>
    <w:p w:rsidR="00C67EB4" w:rsidRDefault="00C67EB4">
      <w:pPr>
        <w:spacing w:line="253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7F7F7F"/>
        </w:rPr>
      </w:pPr>
      <w:r>
        <w:rPr>
          <w:rFonts w:ascii="Tahoma" w:eastAsia="Tahoma" w:hAnsi="Tahoma"/>
          <w:color w:val="7F7F7F"/>
        </w:rPr>
        <w:t>Completed with 60 %.</w:t>
      </w: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200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304" w:lineRule="exact"/>
        <w:rPr>
          <w:rFonts w:ascii="Times New Roman" w:eastAsia="Times New Roman" w:hAnsi="Times New Roman"/>
        </w:rPr>
      </w:pPr>
    </w:p>
    <w:p w:rsidR="00C67EB4" w:rsidRDefault="00C67EB4">
      <w:pPr>
        <w:spacing w:line="0" w:lineRule="atLeast"/>
        <w:rPr>
          <w:rFonts w:ascii="Tahoma" w:eastAsia="Tahoma" w:hAnsi="Tahoma"/>
          <w:color w:val="335B74"/>
          <w:sz w:val="24"/>
        </w:rPr>
      </w:pPr>
      <w:r>
        <w:rPr>
          <w:rFonts w:ascii="Tahoma" w:eastAsia="Tahoma" w:hAnsi="Tahoma"/>
          <w:color w:val="335B74"/>
          <w:sz w:val="24"/>
        </w:rPr>
        <w:t>3</w:t>
      </w:r>
    </w:p>
    <w:sectPr w:rsidR="00C67EB4">
      <w:pgSz w:w="11900" w:h="16838"/>
      <w:pgMar w:top="1291" w:right="1369" w:bottom="511" w:left="1360" w:header="0" w:footer="0" w:gutter="0"/>
      <w:cols w:space="0" w:equalWidth="0">
        <w:col w:w="918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9495CFE"/>
    <w:lvl w:ilvl="0">
      <w:start w:val="1"/>
      <w:numFmt w:val="bullet"/>
      <w:lvlText w:val="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AE8944A"/>
    <w:lvl w:ilvl="0">
      <w:start w:val="1"/>
      <w:numFmt w:val="bullet"/>
      <w:lvlText w:val="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625558EC"/>
    <w:lvl w:ilvl="0">
      <w:start w:val="1"/>
      <w:numFmt w:val="bullet"/>
      <w:lvlText w:val="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238E1F28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46E87CCC"/>
    <w:lvl w:ilvl="0">
      <w:start w:val="1"/>
      <w:numFmt w:val="bullet"/>
      <w:lvlText w:val="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82AC9"/>
    <w:rsid w:val="00643294"/>
    <w:rsid w:val="00782AC9"/>
    <w:rsid w:val="00C67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2AC9"/>
    <w:rPr>
      <w:rFonts w:eastAsia="Times New Roman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782AC9"/>
    <w:rPr>
      <w:rFonts w:eastAsia="Times New Roman" w:cs="Times New Roman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82AC9"/>
    <w:pPr>
      <w:widowControl w:val="0"/>
      <w:autoSpaceDE w:val="0"/>
      <w:autoSpaceDN w:val="0"/>
    </w:pPr>
    <w:rPr>
      <w:rFonts w:ascii="Arial" w:eastAsia="Arial" w:hAnsi="Arial"/>
      <w:sz w:val="22"/>
      <w:szCs w:val="22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navkumar0503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spranav0503@gmail.com" TargetMode="External"/><Relationship Id="rId12" Type="http://schemas.openxmlformats.org/officeDocument/2006/relationships/hyperlink" Target="https://enterprise.expertit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vendor.expertite.com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expertit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autumnglob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Links>
    <vt:vector size="36" baseType="variant">
      <vt:variant>
        <vt:i4>5505106</vt:i4>
      </vt:variant>
      <vt:variant>
        <vt:i4>15</vt:i4>
      </vt:variant>
      <vt:variant>
        <vt:i4>0</vt:i4>
      </vt:variant>
      <vt:variant>
        <vt:i4>5</vt:i4>
      </vt:variant>
      <vt:variant>
        <vt:lpwstr>http://www.autumnglobal.com/</vt:lpwstr>
      </vt:variant>
      <vt:variant>
        <vt:lpwstr/>
      </vt:variant>
      <vt:variant>
        <vt:i4>196688</vt:i4>
      </vt:variant>
      <vt:variant>
        <vt:i4>12</vt:i4>
      </vt:variant>
      <vt:variant>
        <vt:i4>0</vt:i4>
      </vt:variant>
      <vt:variant>
        <vt:i4>5</vt:i4>
      </vt:variant>
      <vt:variant>
        <vt:lpwstr>https://enterprise.expertite.com/</vt:lpwstr>
      </vt:variant>
      <vt:variant>
        <vt:lpwstr/>
      </vt:variant>
      <vt:variant>
        <vt:i4>458821</vt:i4>
      </vt:variant>
      <vt:variant>
        <vt:i4>9</vt:i4>
      </vt:variant>
      <vt:variant>
        <vt:i4>0</vt:i4>
      </vt:variant>
      <vt:variant>
        <vt:i4>5</vt:i4>
      </vt:variant>
      <vt:variant>
        <vt:lpwstr>https://vendor.expertite.com/</vt:lpwstr>
      </vt:variant>
      <vt:variant>
        <vt:lpwstr/>
      </vt:variant>
      <vt:variant>
        <vt:i4>3866661</vt:i4>
      </vt:variant>
      <vt:variant>
        <vt:i4>6</vt:i4>
      </vt:variant>
      <vt:variant>
        <vt:i4>0</vt:i4>
      </vt:variant>
      <vt:variant>
        <vt:i4>5</vt:i4>
      </vt:variant>
      <vt:variant>
        <vt:lpwstr>https://www.expertite.com/</vt:lpwstr>
      </vt:variant>
      <vt:variant>
        <vt:lpwstr/>
      </vt:variant>
      <vt:variant>
        <vt:i4>5832780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https://www.linkedin.com/in/pranavkumar0503/</vt:lpwstr>
      </vt:variant>
      <vt:variant>
        <vt:lpwstr/>
      </vt:variant>
      <vt:variant>
        <vt:i4>1638463</vt:i4>
      </vt:variant>
      <vt:variant>
        <vt:i4>0</vt:i4>
      </vt:variant>
      <vt:variant>
        <vt:i4>0</vt:i4>
      </vt:variant>
      <vt:variant>
        <vt:i4>5</vt:i4>
      </vt:variant>
      <vt:variant>
        <vt:lpwstr>mailto:spranav0503@gmail.com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 Sobti</dc:creator>
  <cp:lastModifiedBy>knoldus</cp:lastModifiedBy>
  <cp:revision>2</cp:revision>
  <dcterms:created xsi:type="dcterms:W3CDTF">2020-10-23T13:25:00Z</dcterms:created>
  <dcterms:modified xsi:type="dcterms:W3CDTF">2020-10-23T13:25:00Z</dcterms:modified>
</cp:coreProperties>
</file>