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366B" w:rsidRDefault="007E366B">
      <w:pPr>
        <w:spacing w:after="0"/>
        <w:jc w:val="both"/>
      </w:pPr>
      <w:r>
        <w:rPr>
          <w:rFonts w:ascii="Times New Roman" w:hAnsi="Times New Roman" w:cs="Times New Roman"/>
          <w:b/>
          <w:sz w:val="36"/>
          <w:szCs w:val="36"/>
        </w:rPr>
        <w:t>UTSAV DHIMAN</w:t>
      </w:r>
    </w:p>
    <w:p w:rsidR="003368BE" w:rsidRDefault="003368BE" w:rsidP="003368BE">
      <w:pPr>
        <w:spacing w:after="0"/>
        <w:jc w:val="both"/>
      </w:pPr>
      <w:r>
        <w:rPr>
          <w:rFonts w:ascii="Times New Roman" w:hAnsi="Times New Roman" w:cs="Times New Roman"/>
          <w:sz w:val="24"/>
          <w:szCs w:val="24"/>
        </w:rPr>
        <w:t>B1/9 Himalaya Pride, Noida</w:t>
      </w:r>
    </w:p>
    <w:p w:rsidR="007E366B" w:rsidRDefault="007E366B">
      <w:pPr>
        <w:spacing w:after="0"/>
        <w:jc w:val="both"/>
      </w:pPr>
      <w:r>
        <w:rPr>
          <w:rFonts w:ascii="Times New Roman" w:hAnsi="Times New Roman" w:cs="Times New Roman"/>
          <w:sz w:val="24"/>
          <w:szCs w:val="24"/>
        </w:rPr>
        <w:t>Contact: +919560574543</w:t>
      </w:r>
    </w:p>
    <w:p w:rsidR="007E366B" w:rsidRDefault="007E366B">
      <w:pPr>
        <w:spacing w:after="0"/>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Pr>
            <w:rStyle w:val="Hyperlink"/>
            <w:rFonts w:ascii="Times New Roman" w:hAnsi="Times New Roman"/>
            <w:sz w:val="24"/>
            <w:szCs w:val="24"/>
          </w:rPr>
          <w:t>utsavsohal@gmail.com</w:t>
        </w:r>
      </w:hyperlink>
    </w:p>
    <w:p w:rsidR="007E366B" w:rsidRDefault="007E366B">
      <w:pPr>
        <w:spacing w:after="0"/>
        <w:jc w:val="both"/>
        <w:rPr>
          <w:rFonts w:ascii="Times New Roman" w:hAnsi="Times New Roman" w:cs="Times New Roman"/>
          <w:sz w:val="24"/>
          <w:szCs w:val="24"/>
        </w:rPr>
      </w:pPr>
    </w:p>
    <w:p w:rsidR="007E366B" w:rsidRDefault="007E366B">
      <w:pPr>
        <w:pStyle w:val="Heading1"/>
        <w:pBdr>
          <w:bottom w:val="single" w:sz="4" w:space="0" w:color="000000"/>
        </w:pBdr>
        <w:shd w:val="clear" w:color="auto" w:fill="E0E0E0"/>
        <w:spacing w:after="240"/>
        <w:ind w:left="0" w:firstLine="0"/>
      </w:pPr>
      <w:r>
        <w:rPr>
          <w:smallCaps/>
          <w:spacing w:val="6"/>
          <w:position w:val="28"/>
          <w:sz w:val="28"/>
          <w:szCs w:val="28"/>
          <w:shd w:val="clear" w:color="auto" w:fill="E0E0E0"/>
        </w:rPr>
        <w:t>Professional summary</w:t>
      </w:r>
    </w:p>
    <w:p w:rsidR="007E366B" w:rsidRDefault="007E366B">
      <w:pPr>
        <w:numPr>
          <w:ilvl w:val="0"/>
          <w:numId w:val="3"/>
        </w:numPr>
        <w:spacing w:after="0"/>
        <w:jc w:val="both"/>
      </w:pPr>
      <w:r>
        <w:rPr>
          <w:rFonts w:ascii="Times New Roman" w:hAnsi="Times New Roman" w:cs="Times New Roman"/>
        </w:rPr>
        <w:t xml:space="preserve">Having </w:t>
      </w:r>
      <w:r w:rsidR="00B90558">
        <w:rPr>
          <w:rFonts w:ascii="Times New Roman" w:hAnsi="Times New Roman" w:cs="Times New Roman"/>
        </w:rPr>
        <w:t>6+</w:t>
      </w:r>
      <w:r>
        <w:rPr>
          <w:rFonts w:ascii="Times New Roman" w:hAnsi="Times New Roman" w:cs="Times New Roman"/>
          <w:b/>
        </w:rPr>
        <w:t xml:space="preserve"> years</w:t>
      </w:r>
      <w:r>
        <w:rPr>
          <w:rFonts w:ascii="Times New Roman" w:hAnsi="Times New Roman" w:cs="Times New Roman"/>
        </w:rPr>
        <w:t xml:space="preserve"> of experience in developing Web and Enterprise Applications using technologies Java / J2EE, Spring,</w:t>
      </w:r>
      <w:r w:rsidR="0069754E">
        <w:rPr>
          <w:rFonts w:ascii="Times New Roman" w:hAnsi="Times New Roman" w:cs="Times New Roman"/>
        </w:rPr>
        <w:t xml:space="preserve"> Spring Boot,</w:t>
      </w:r>
      <w:r>
        <w:rPr>
          <w:rFonts w:ascii="Times New Roman" w:hAnsi="Times New Roman" w:cs="Times New Roman"/>
        </w:rPr>
        <w:t xml:space="preserve"> Struts and JPA/Hibernate as </w:t>
      </w:r>
      <w:r w:rsidR="00DA1074">
        <w:rPr>
          <w:rFonts w:ascii="Times New Roman" w:hAnsi="Times New Roman" w:cs="Times New Roman"/>
        </w:rPr>
        <w:t xml:space="preserve">a </w:t>
      </w:r>
      <w:r>
        <w:rPr>
          <w:rFonts w:ascii="Times New Roman" w:hAnsi="Times New Roman" w:cs="Times New Roman"/>
          <w:b/>
        </w:rPr>
        <w:t>Java</w:t>
      </w:r>
      <w:r w:rsidR="00DA1074">
        <w:rPr>
          <w:rFonts w:ascii="Times New Roman" w:hAnsi="Times New Roman" w:cs="Times New Roman"/>
          <w:b/>
        </w:rPr>
        <w:t>/J2EE</w:t>
      </w:r>
      <w:r>
        <w:rPr>
          <w:rFonts w:ascii="Times New Roman" w:hAnsi="Times New Roman" w:cs="Times New Roman"/>
          <w:b/>
        </w:rPr>
        <w:t xml:space="preserve"> developer</w:t>
      </w:r>
      <w:r>
        <w:rPr>
          <w:rFonts w:ascii="Times New Roman" w:hAnsi="Times New Roman" w:cs="Times New Roman"/>
        </w:rPr>
        <w:t>.</w:t>
      </w:r>
    </w:p>
    <w:p w:rsidR="007E366B" w:rsidRPr="003368BE" w:rsidRDefault="007E366B">
      <w:pPr>
        <w:numPr>
          <w:ilvl w:val="0"/>
          <w:numId w:val="3"/>
        </w:numPr>
        <w:spacing w:after="0"/>
        <w:jc w:val="both"/>
      </w:pPr>
      <w:r>
        <w:rPr>
          <w:rFonts w:ascii="Times New Roman" w:hAnsi="Times New Roman" w:cs="Times New Roman"/>
        </w:rPr>
        <w:t>Hands on experience in</w:t>
      </w:r>
      <w:r w:rsidR="003368BE">
        <w:rPr>
          <w:rFonts w:ascii="Times New Roman" w:hAnsi="Times New Roman" w:cs="Times New Roman"/>
        </w:rPr>
        <w:t xml:space="preserve"> Core Java, JDBC, Servlets, JSP</w:t>
      </w:r>
      <w:r>
        <w:rPr>
          <w:rFonts w:ascii="Times New Roman" w:hAnsi="Times New Roman" w:cs="Times New Roman"/>
        </w:rPr>
        <w:t>.</w:t>
      </w:r>
    </w:p>
    <w:p w:rsidR="003368BE" w:rsidRDefault="003368BE">
      <w:pPr>
        <w:numPr>
          <w:ilvl w:val="0"/>
          <w:numId w:val="3"/>
        </w:numPr>
        <w:spacing w:after="0"/>
        <w:jc w:val="both"/>
      </w:pPr>
      <w:r>
        <w:rPr>
          <w:rFonts w:ascii="Times New Roman" w:hAnsi="Times New Roman" w:cs="Times New Roman"/>
        </w:rPr>
        <w:t>Hands on experience in Angular,</w:t>
      </w:r>
      <w:r w:rsidRPr="003368BE">
        <w:rPr>
          <w:rFonts w:ascii="Times New Roman" w:hAnsi="Times New Roman" w:cs="Times New Roman"/>
        </w:rPr>
        <w:t xml:space="preserve"> </w:t>
      </w:r>
      <w:r>
        <w:rPr>
          <w:rFonts w:ascii="Times New Roman" w:hAnsi="Times New Roman" w:cs="Times New Roman"/>
        </w:rPr>
        <w:t>JavaScript, JQuery, Ajax.</w:t>
      </w:r>
    </w:p>
    <w:p w:rsidR="007E366B" w:rsidRDefault="007E366B">
      <w:pPr>
        <w:numPr>
          <w:ilvl w:val="0"/>
          <w:numId w:val="3"/>
        </w:numPr>
        <w:spacing w:after="0"/>
        <w:jc w:val="both"/>
      </w:pPr>
      <w:r>
        <w:rPr>
          <w:rFonts w:ascii="Times New Roman" w:hAnsi="Times New Roman" w:cs="Times New Roman"/>
        </w:rPr>
        <w:t>Hands on experience in using Tomcat</w:t>
      </w:r>
      <w:r w:rsidR="003368BE">
        <w:rPr>
          <w:rFonts w:ascii="Times New Roman" w:hAnsi="Times New Roman" w:cs="Times New Roman"/>
        </w:rPr>
        <w:t>, Jetty</w:t>
      </w:r>
      <w:r w:rsidR="002A5D7B">
        <w:rPr>
          <w:rFonts w:ascii="Times New Roman" w:hAnsi="Times New Roman" w:cs="Times New Roman"/>
        </w:rPr>
        <w:t xml:space="preserve"> and Websphere</w:t>
      </w:r>
      <w:r>
        <w:rPr>
          <w:rFonts w:ascii="Times New Roman" w:hAnsi="Times New Roman" w:cs="Times New Roman"/>
        </w:rPr>
        <w:t xml:space="preserve"> servers.</w:t>
      </w:r>
    </w:p>
    <w:p w:rsidR="007E366B" w:rsidRDefault="007E366B">
      <w:pPr>
        <w:numPr>
          <w:ilvl w:val="0"/>
          <w:numId w:val="3"/>
        </w:numPr>
        <w:spacing w:after="0"/>
        <w:jc w:val="both"/>
      </w:pPr>
      <w:r>
        <w:rPr>
          <w:rFonts w:ascii="Times New Roman" w:hAnsi="Times New Roman" w:cs="Times New Roman"/>
        </w:rPr>
        <w:t>Hands on experience in using Eclipse and NetBeans IDEs.</w:t>
      </w:r>
    </w:p>
    <w:p w:rsidR="007E366B" w:rsidRDefault="007E366B">
      <w:pPr>
        <w:numPr>
          <w:ilvl w:val="0"/>
          <w:numId w:val="3"/>
        </w:numPr>
        <w:spacing w:after="0"/>
        <w:jc w:val="both"/>
      </w:pPr>
      <w:r>
        <w:rPr>
          <w:rFonts w:ascii="Times New Roman" w:hAnsi="Times New Roman" w:cs="Times New Roman"/>
        </w:rPr>
        <w:t>Experience in version control using GIT</w:t>
      </w:r>
      <w:r w:rsidR="003368BE">
        <w:rPr>
          <w:rFonts w:ascii="Times New Roman" w:hAnsi="Times New Roman" w:cs="Times New Roman"/>
        </w:rPr>
        <w:t xml:space="preserve"> and Gerrit</w:t>
      </w:r>
    </w:p>
    <w:p w:rsidR="007E366B" w:rsidRDefault="007E366B" w:rsidP="003368BE">
      <w:pPr>
        <w:numPr>
          <w:ilvl w:val="0"/>
          <w:numId w:val="3"/>
        </w:numPr>
        <w:spacing w:after="0"/>
        <w:jc w:val="both"/>
      </w:pPr>
      <w:r>
        <w:rPr>
          <w:rFonts w:ascii="Times New Roman" w:hAnsi="Times New Roman" w:cs="Times New Roman"/>
        </w:rPr>
        <w:t>Experience in Mysql</w:t>
      </w:r>
      <w:r w:rsidR="003368BE">
        <w:rPr>
          <w:rFonts w:ascii="Times New Roman" w:hAnsi="Times New Roman" w:cs="Times New Roman"/>
        </w:rPr>
        <w:t>, MSSQL</w:t>
      </w:r>
      <w:r w:rsidR="00906212">
        <w:rPr>
          <w:rFonts w:ascii="Times New Roman" w:hAnsi="Times New Roman" w:cs="Times New Roman"/>
        </w:rPr>
        <w:t xml:space="preserve">, Oracle </w:t>
      </w:r>
      <w:r>
        <w:rPr>
          <w:rFonts w:ascii="Times New Roman" w:hAnsi="Times New Roman" w:cs="Times New Roman"/>
        </w:rPr>
        <w:t xml:space="preserve"> and MongoDB(Nosql) database.</w:t>
      </w:r>
    </w:p>
    <w:p w:rsidR="007E366B" w:rsidRPr="00906212" w:rsidRDefault="007E366B">
      <w:pPr>
        <w:numPr>
          <w:ilvl w:val="0"/>
          <w:numId w:val="3"/>
        </w:numPr>
        <w:spacing w:after="0"/>
        <w:jc w:val="both"/>
      </w:pPr>
      <w:r>
        <w:rPr>
          <w:rFonts w:ascii="Times New Roman" w:hAnsi="Times New Roman" w:cs="Times New Roman"/>
        </w:rPr>
        <w:t>Knowledge of Rest Services with JAX-RS</w:t>
      </w:r>
      <w:r w:rsidR="003368BE">
        <w:rPr>
          <w:rFonts w:ascii="Times New Roman" w:hAnsi="Times New Roman" w:cs="Times New Roman"/>
        </w:rPr>
        <w:t xml:space="preserve"> and Spring</w:t>
      </w:r>
      <w:r>
        <w:rPr>
          <w:rFonts w:ascii="Times New Roman" w:hAnsi="Times New Roman" w:cs="Times New Roman"/>
        </w:rPr>
        <w:t>.</w:t>
      </w:r>
    </w:p>
    <w:p w:rsidR="00906212" w:rsidRPr="002C566C" w:rsidRDefault="00906212" w:rsidP="00906212">
      <w:pPr>
        <w:numPr>
          <w:ilvl w:val="0"/>
          <w:numId w:val="3"/>
        </w:numPr>
        <w:spacing w:after="0"/>
        <w:jc w:val="both"/>
      </w:pPr>
      <w:r>
        <w:rPr>
          <w:rFonts w:ascii="Times New Roman" w:hAnsi="Times New Roman" w:cs="Times New Roman"/>
        </w:rPr>
        <w:t>Knowledge of Documenting in Rest Services using Swagger.</w:t>
      </w:r>
    </w:p>
    <w:p w:rsidR="002C566C" w:rsidRPr="008B3D96" w:rsidRDefault="002C566C" w:rsidP="002C566C">
      <w:pPr>
        <w:numPr>
          <w:ilvl w:val="0"/>
          <w:numId w:val="3"/>
        </w:numPr>
        <w:spacing w:after="0"/>
        <w:jc w:val="both"/>
      </w:pPr>
      <w:r>
        <w:rPr>
          <w:rFonts w:ascii="Times New Roman" w:hAnsi="Times New Roman" w:cs="Times New Roman"/>
        </w:rPr>
        <w:t>Knowledge of Unit Testing and Integration testing using Junit and Mockito.</w:t>
      </w:r>
    </w:p>
    <w:p w:rsidR="008B3D96" w:rsidRPr="000B11D1" w:rsidRDefault="008B3D96" w:rsidP="008B3D96">
      <w:pPr>
        <w:numPr>
          <w:ilvl w:val="0"/>
          <w:numId w:val="3"/>
        </w:numPr>
        <w:spacing w:after="0"/>
        <w:jc w:val="both"/>
      </w:pPr>
      <w:r>
        <w:rPr>
          <w:rFonts w:ascii="Times New Roman" w:hAnsi="Times New Roman" w:cs="Times New Roman"/>
        </w:rPr>
        <w:t>Knowledge of Javafx,</w:t>
      </w:r>
      <w:r w:rsidRPr="003368BE">
        <w:rPr>
          <w:rFonts w:ascii="Times New Roman" w:hAnsi="Times New Roman" w:cs="Times New Roman"/>
        </w:rPr>
        <w:t xml:space="preserve"> </w:t>
      </w:r>
      <w:r>
        <w:rPr>
          <w:rFonts w:ascii="Times New Roman" w:hAnsi="Times New Roman" w:cs="Times New Roman"/>
        </w:rPr>
        <w:t>and Websockets.</w:t>
      </w:r>
    </w:p>
    <w:p w:rsidR="000B11D1" w:rsidRDefault="000B11D1" w:rsidP="008B3D96">
      <w:pPr>
        <w:numPr>
          <w:ilvl w:val="0"/>
          <w:numId w:val="3"/>
        </w:numPr>
        <w:spacing w:after="0"/>
        <w:jc w:val="both"/>
      </w:pPr>
      <w:r>
        <w:rPr>
          <w:rFonts w:ascii="Times New Roman" w:hAnsi="Times New Roman" w:cs="Times New Roman"/>
        </w:rPr>
        <w:t>Knowledge of</w:t>
      </w:r>
      <w:r w:rsidR="00B1347B">
        <w:rPr>
          <w:rFonts w:ascii="Times New Roman" w:hAnsi="Times New Roman" w:cs="Times New Roman"/>
        </w:rPr>
        <w:t xml:space="preserve"> </w:t>
      </w:r>
      <w:r>
        <w:rPr>
          <w:rFonts w:ascii="Times New Roman" w:hAnsi="Times New Roman" w:cs="Times New Roman"/>
        </w:rPr>
        <w:t>cloud computing using AWS</w:t>
      </w:r>
      <w:r w:rsidR="005B52B2">
        <w:rPr>
          <w:rFonts w:ascii="Times New Roman" w:hAnsi="Times New Roman" w:cs="Times New Roman"/>
        </w:rPr>
        <w:t>.</w:t>
      </w:r>
    </w:p>
    <w:p w:rsidR="007E366B" w:rsidRDefault="007E366B">
      <w:pPr>
        <w:numPr>
          <w:ilvl w:val="0"/>
          <w:numId w:val="3"/>
        </w:numPr>
        <w:spacing w:after="0"/>
        <w:jc w:val="both"/>
      </w:pPr>
      <w:r>
        <w:rPr>
          <w:rFonts w:ascii="Times New Roman" w:hAnsi="Times New Roman" w:cs="Times New Roman"/>
        </w:rPr>
        <w:t>Good Team player and also have ability to work independently.</w:t>
      </w:r>
    </w:p>
    <w:p w:rsidR="007E366B" w:rsidRDefault="007E366B">
      <w:pPr>
        <w:numPr>
          <w:ilvl w:val="0"/>
          <w:numId w:val="3"/>
        </w:numPr>
        <w:spacing w:after="0"/>
        <w:jc w:val="both"/>
      </w:pPr>
      <w:r>
        <w:rPr>
          <w:rFonts w:ascii="Times New Roman" w:hAnsi="Times New Roman" w:cs="Times New Roman"/>
        </w:rPr>
        <w:t>Adaptive to learn new technologies.</w:t>
      </w:r>
    </w:p>
    <w:p w:rsidR="007E366B" w:rsidRDefault="007E366B">
      <w:pPr>
        <w:numPr>
          <w:ilvl w:val="0"/>
          <w:numId w:val="3"/>
        </w:numPr>
        <w:spacing w:after="0"/>
        <w:jc w:val="both"/>
      </w:pPr>
      <w:r>
        <w:rPr>
          <w:rFonts w:ascii="Times New Roman" w:hAnsi="Times New Roman" w:cs="Times New Roman"/>
        </w:rPr>
        <w:t>Easily mingle with any environment and hardworking nature.</w:t>
      </w:r>
    </w:p>
    <w:p w:rsidR="007E366B" w:rsidRDefault="007E366B">
      <w:pPr>
        <w:spacing w:after="0"/>
        <w:jc w:val="both"/>
        <w:rPr>
          <w:rFonts w:ascii="Times New Roman" w:hAnsi="Times New Roman" w:cs="Times New Roman"/>
          <w:sz w:val="24"/>
          <w:szCs w:val="24"/>
        </w:rPr>
      </w:pPr>
    </w:p>
    <w:p w:rsidR="007E366B" w:rsidRDefault="007E366B">
      <w:pPr>
        <w:pStyle w:val="Heading1"/>
        <w:pBdr>
          <w:bottom w:val="single" w:sz="4" w:space="0" w:color="000000"/>
        </w:pBdr>
        <w:shd w:val="clear" w:color="auto" w:fill="E0E0E0"/>
        <w:spacing w:after="240"/>
        <w:ind w:left="0" w:firstLine="0"/>
      </w:pPr>
      <w:r>
        <w:rPr>
          <w:smallCaps/>
          <w:spacing w:val="6"/>
          <w:position w:val="28"/>
          <w:sz w:val="28"/>
          <w:szCs w:val="28"/>
        </w:rPr>
        <w:t>Career Objective</w:t>
      </w:r>
    </w:p>
    <w:p w:rsidR="007E366B" w:rsidRPr="004E3C95" w:rsidRDefault="007E366B">
      <w:pPr>
        <w:jc w:val="both"/>
        <w:rPr>
          <w:rFonts w:ascii="Times New Roman" w:hAnsi="Times New Roman" w:cs="Times New Roman"/>
        </w:rPr>
      </w:pPr>
      <w:r>
        <w:rPr>
          <w:rFonts w:ascii="Times New Roman" w:hAnsi="Times New Roman" w:cs="Times New Roman"/>
        </w:rPr>
        <w:t>Willing to work in a challenging position with a growing Organization where I can utilize my technical and interpersonal skills to serve the Organization and enhanced the same.</w:t>
      </w:r>
    </w:p>
    <w:p w:rsidR="003368BE" w:rsidRPr="000759D6" w:rsidRDefault="007E366B" w:rsidP="000759D6">
      <w:pPr>
        <w:pStyle w:val="Heading1"/>
        <w:pBdr>
          <w:bottom w:val="single" w:sz="4" w:space="0" w:color="000000"/>
        </w:pBdr>
        <w:shd w:val="clear" w:color="auto" w:fill="E0E0E0"/>
        <w:spacing w:after="240"/>
        <w:ind w:left="0" w:firstLine="0"/>
      </w:pPr>
      <w:r>
        <w:rPr>
          <w:smallCaps/>
          <w:spacing w:val="6"/>
          <w:position w:val="28"/>
          <w:sz w:val="28"/>
          <w:szCs w:val="28"/>
          <w:shd w:val="clear" w:color="auto" w:fill="E0E0E0"/>
        </w:rPr>
        <w:t>Experience</w:t>
      </w:r>
    </w:p>
    <w:p w:rsidR="007E366B" w:rsidRPr="00713BE7" w:rsidRDefault="00713BE7" w:rsidP="00713BE7">
      <w:pPr>
        <w:numPr>
          <w:ilvl w:val="0"/>
          <w:numId w:val="2"/>
        </w:numPr>
        <w:jc w:val="both"/>
        <w:rPr>
          <w:rFonts w:ascii="Times New Roman" w:hAnsi="Times New Roman" w:cs="Times New Roman"/>
        </w:rPr>
      </w:pPr>
      <w:r w:rsidRPr="00713BE7">
        <w:rPr>
          <w:rFonts w:ascii="Times New Roman" w:hAnsi="Times New Roman" w:cs="Times New Roman"/>
        </w:rPr>
        <w:t xml:space="preserve">Currently working as a </w:t>
      </w:r>
      <w:r w:rsidRPr="00713BE7">
        <w:rPr>
          <w:rFonts w:ascii="Times New Roman" w:hAnsi="Times New Roman" w:cs="Times New Roman"/>
          <w:b/>
        </w:rPr>
        <w:t>Sr. Software Engineer</w:t>
      </w:r>
      <w:r w:rsidRPr="00713BE7">
        <w:rPr>
          <w:rFonts w:ascii="Times New Roman" w:hAnsi="Times New Roman" w:cs="Times New Roman"/>
        </w:rPr>
        <w:t xml:space="preserve"> in </w:t>
      </w:r>
      <w:r w:rsidRPr="00713BE7">
        <w:rPr>
          <w:rFonts w:ascii="Times New Roman" w:hAnsi="Times New Roman" w:cs="Times New Roman"/>
          <w:b/>
        </w:rPr>
        <w:t xml:space="preserve">Altran India pvt ltd - </w:t>
      </w:r>
      <w:r w:rsidRPr="00713BE7">
        <w:rPr>
          <w:rFonts w:ascii="Times New Roman" w:hAnsi="Times New Roman" w:cs="Times New Roman"/>
        </w:rPr>
        <w:t>Gurgaon</w:t>
      </w:r>
      <w:r w:rsidRPr="00713BE7">
        <w:rPr>
          <w:rFonts w:ascii="Times New Roman" w:hAnsi="Times New Roman" w:cs="Times New Roman"/>
          <w:b/>
        </w:rPr>
        <w:t xml:space="preserve">. </w:t>
      </w:r>
      <w:r w:rsidRPr="00713BE7">
        <w:rPr>
          <w:rFonts w:ascii="Times New Roman" w:hAnsi="Times New Roman" w:cs="Times New Roman"/>
        </w:rPr>
        <w:t>from  June 2019.</w:t>
      </w:r>
      <w:r w:rsidRPr="00713BE7">
        <w:t xml:space="preserve"> </w:t>
      </w:r>
    </w:p>
    <w:p w:rsidR="003368BE" w:rsidRDefault="00747AF5">
      <w:pPr>
        <w:numPr>
          <w:ilvl w:val="0"/>
          <w:numId w:val="2"/>
        </w:numPr>
        <w:jc w:val="both"/>
      </w:pPr>
      <w:r>
        <w:rPr>
          <w:rFonts w:ascii="Times New Roman" w:hAnsi="Times New Roman" w:cs="Times New Roman"/>
        </w:rPr>
        <w:t xml:space="preserve">Worked as </w:t>
      </w:r>
      <w:r>
        <w:rPr>
          <w:rFonts w:ascii="Times New Roman" w:hAnsi="Times New Roman" w:cs="Times New Roman"/>
          <w:b/>
        </w:rPr>
        <w:t>Software Engineer</w:t>
      </w:r>
      <w:r w:rsidR="003368BE">
        <w:rPr>
          <w:rFonts w:ascii="Times New Roman" w:hAnsi="Times New Roman" w:cs="Times New Roman"/>
        </w:rPr>
        <w:t xml:space="preserve"> in </w:t>
      </w:r>
      <w:r>
        <w:rPr>
          <w:rFonts w:ascii="Times New Roman" w:hAnsi="Times New Roman" w:cs="Times New Roman"/>
          <w:b/>
        </w:rPr>
        <w:t>Orange Mantra Technology India p</w:t>
      </w:r>
      <w:r w:rsidR="003368BE">
        <w:rPr>
          <w:rFonts w:ascii="Times New Roman" w:hAnsi="Times New Roman" w:cs="Times New Roman"/>
          <w:b/>
        </w:rPr>
        <w:t xml:space="preserve">vt ltd - </w:t>
      </w:r>
      <w:r w:rsidR="003368BE">
        <w:rPr>
          <w:rFonts w:ascii="Times New Roman" w:hAnsi="Times New Roman" w:cs="Times New Roman"/>
        </w:rPr>
        <w:t>Gurgaon</w:t>
      </w:r>
      <w:r w:rsidR="003368BE">
        <w:rPr>
          <w:rFonts w:ascii="Times New Roman" w:hAnsi="Times New Roman" w:cs="Times New Roman"/>
          <w:b/>
        </w:rPr>
        <w:t xml:space="preserve">. </w:t>
      </w:r>
      <w:r w:rsidR="003368BE">
        <w:rPr>
          <w:rFonts w:ascii="Times New Roman" w:hAnsi="Times New Roman" w:cs="Times New Roman"/>
        </w:rPr>
        <w:t>from  Dec2017</w:t>
      </w:r>
      <w:r>
        <w:rPr>
          <w:rFonts w:ascii="Times New Roman" w:hAnsi="Times New Roman" w:cs="Times New Roman"/>
        </w:rPr>
        <w:t xml:space="preserve"> to Jun2019</w:t>
      </w:r>
      <w:r w:rsidR="003368BE">
        <w:rPr>
          <w:rFonts w:ascii="Times New Roman" w:hAnsi="Times New Roman" w:cs="Times New Roman"/>
        </w:rPr>
        <w:t>(</w:t>
      </w:r>
      <w:r w:rsidR="003368BE">
        <w:rPr>
          <w:rFonts w:ascii="Times New Roman" w:hAnsi="Times New Roman" w:cs="Times New Roman"/>
          <w:b/>
        </w:rPr>
        <w:t>1</w:t>
      </w:r>
      <w:r>
        <w:rPr>
          <w:rFonts w:ascii="Times New Roman" w:hAnsi="Times New Roman" w:cs="Times New Roman"/>
          <w:b/>
        </w:rPr>
        <w:t>.5</w:t>
      </w:r>
      <w:r w:rsidR="003368BE">
        <w:rPr>
          <w:rFonts w:ascii="Times New Roman" w:hAnsi="Times New Roman" w:cs="Times New Roman"/>
          <w:b/>
        </w:rPr>
        <w:t xml:space="preserve"> year</w:t>
      </w:r>
      <w:r>
        <w:rPr>
          <w:rFonts w:ascii="Times New Roman" w:hAnsi="Times New Roman" w:cs="Times New Roman"/>
          <w:b/>
        </w:rPr>
        <w:t>s</w:t>
      </w:r>
      <w:r w:rsidR="003368BE">
        <w:rPr>
          <w:rFonts w:ascii="Times New Roman" w:hAnsi="Times New Roman" w:cs="Times New Roman"/>
        </w:rPr>
        <w:t>)</w:t>
      </w:r>
    </w:p>
    <w:p w:rsidR="007E366B" w:rsidRDefault="007E366B">
      <w:pPr>
        <w:jc w:val="both"/>
      </w:pPr>
      <w:r>
        <w:rPr>
          <w:rFonts w:ascii="Times New Roman" w:hAnsi="Times New Roman" w:cs="Times New Roman"/>
        </w:rPr>
        <w:t xml:space="preserve">Worked as </w:t>
      </w:r>
      <w:r>
        <w:rPr>
          <w:rFonts w:ascii="Times New Roman" w:hAnsi="Times New Roman" w:cs="Times New Roman"/>
          <w:b/>
        </w:rPr>
        <w:t>Java Developer</w:t>
      </w:r>
      <w:r>
        <w:rPr>
          <w:rFonts w:ascii="Times New Roman" w:hAnsi="Times New Roman" w:cs="Times New Roman"/>
        </w:rPr>
        <w:t xml:space="preserve"> in </w:t>
      </w:r>
      <w:r>
        <w:rPr>
          <w:rFonts w:ascii="Times New Roman" w:hAnsi="Times New Roman" w:cs="Times New Roman"/>
          <w:b/>
        </w:rPr>
        <w:t xml:space="preserve">Mobiloitte Technology India pvt </w:t>
      </w:r>
      <w:r w:rsidR="00747AF5">
        <w:rPr>
          <w:rFonts w:ascii="Times New Roman" w:hAnsi="Times New Roman" w:cs="Times New Roman"/>
          <w:b/>
        </w:rPr>
        <w:t>l</w:t>
      </w:r>
      <w:r>
        <w:rPr>
          <w:rFonts w:ascii="Times New Roman" w:hAnsi="Times New Roman" w:cs="Times New Roman"/>
          <w:b/>
        </w:rPr>
        <w:t>td</w:t>
      </w:r>
      <w:r>
        <w:rPr>
          <w:rFonts w:ascii="Times New Roman" w:hAnsi="Times New Roman" w:cs="Times New Roman"/>
        </w:rPr>
        <w:t xml:space="preserve"> – New Delhi from May 2015 to October 2017(</w:t>
      </w:r>
      <w:r>
        <w:rPr>
          <w:rFonts w:ascii="Times New Roman" w:hAnsi="Times New Roman" w:cs="Times New Roman"/>
          <w:b/>
        </w:rPr>
        <w:t>2.5 years)</w:t>
      </w:r>
      <w:r>
        <w:rPr>
          <w:rFonts w:ascii="Times New Roman" w:hAnsi="Times New Roman" w:cs="Times New Roman"/>
        </w:rPr>
        <w:t>.</w:t>
      </w:r>
    </w:p>
    <w:p w:rsidR="00EA3C0E" w:rsidRPr="00D12E63" w:rsidRDefault="007E366B">
      <w:pPr>
        <w:jc w:val="both"/>
        <w:rPr>
          <w:rFonts w:ascii="Times New Roman" w:hAnsi="Times New Roman" w:cs="Times New Roman"/>
        </w:rPr>
      </w:pPr>
      <w:r>
        <w:rPr>
          <w:rFonts w:ascii="Times New Roman" w:hAnsi="Times New Roman" w:cs="Times New Roman"/>
        </w:rPr>
        <w:lastRenderedPageBreak/>
        <w:t xml:space="preserve">Main area of experience covers – Data Base Design, development and implementation of Web Applications and Web Services using Java/J2EE. </w:t>
      </w:r>
    </w:p>
    <w:p w:rsidR="007E366B" w:rsidRDefault="007E366B">
      <w:pPr>
        <w:pStyle w:val="Heading1"/>
        <w:pBdr>
          <w:bottom w:val="single" w:sz="4" w:space="0" w:color="000000"/>
        </w:pBdr>
        <w:shd w:val="clear" w:color="auto" w:fill="E0E0E0"/>
        <w:spacing w:after="240"/>
        <w:ind w:left="0" w:firstLine="0"/>
      </w:pPr>
      <w:r>
        <w:rPr>
          <w:smallCaps/>
          <w:spacing w:val="6"/>
          <w:position w:val="28"/>
          <w:sz w:val="28"/>
          <w:szCs w:val="28"/>
        </w:rPr>
        <w:t>Technical Skills</w:t>
      </w:r>
    </w:p>
    <w:p w:rsidR="009A2760" w:rsidRPr="009A2760" w:rsidRDefault="009A2760" w:rsidP="009A2760">
      <w:pPr>
        <w:pStyle w:val="ListParagraph"/>
        <w:numPr>
          <w:ilvl w:val="0"/>
          <w:numId w:val="4"/>
        </w:numPr>
        <w:jc w:val="both"/>
      </w:pPr>
      <w:r>
        <w:rPr>
          <w:rFonts w:ascii="Times New Roman" w:hAnsi="Times New Roman"/>
          <w:b/>
        </w:rPr>
        <w:t>Java frameworks/API</w:t>
      </w:r>
      <w:r>
        <w:rPr>
          <w:rFonts w:ascii="Times New Roman" w:hAnsi="Times New Roman"/>
        </w:rPr>
        <w:t>: Spring , Hibernate, Spring Boot, Struts, JAX-RS</w:t>
      </w:r>
    </w:p>
    <w:p w:rsidR="007E366B" w:rsidRDefault="007E366B">
      <w:pPr>
        <w:pStyle w:val="ListParagraph"/>
        <w:numPr>
          <w:ilvl w:val="0"/>
          <w:numId w:val="4"/>
        </w:numPr>
        <w:jc w:val="both"/>
      </w:pPr>
      <w:r>
        <w:rPr>
          <w:rFonts w:ascii="Times New Roman" w:hAnsi="Times New Roman"/>
          <w:b/>
        </w:rPr>
        <w:t>Databases</w:t>
      </w:r>
      <w:r>
        <w:rPr>
          <w:rFonts w:ascii="Times New Roman" w:hAnsi="Times New Roman"/>
        </w:rPr>
        <w:t>: MySQL</w:t>
      </w:r>
      <w:r w:rsidR="00906212">
        <w:rPr>
          <w:rFonts w:ascii="Times New Roman" w:hAnsi="Times New Roman"/>
        </w:rPr>
        <w:t>, MSSQL,</w:t>
      </w:r>
      <w:r>
        <w:rPr>
          <w:rFonts w:ascii="Times New Roman" w:hAnsi="Times New Roman"/>
        </w:rPr>
        <w:t xml:space="preserve"> ORACLE and NoSQL(MongoDB)</w:t>
      </w:r>
    </w:p>
    <w:p w:rsidR="007E366B" w:rsidRPr="00906212" w:rsidRDefault="007E366B">
      <w:pPr>
        <w:pStyle w:val="ListParagraph"/>
        <w:numPr>
          <w:ilvl w:val="0"/>
          <w:numId w:val="4"/>
        </w:numPr>
        <w:jc w:val="both"/>
      </w:pPr>
      <w:r>
        <w:rPr>
          <w:rFonts w:ascii="Times New Roman" w:hAnsi="Times New Roman"/>
          <w:b/>
        </w:rPr>
        <w:t>Web Technologies</w:t>
      </w:r>
      <w:r>
        <w:rPr>
          <w:rFonts w:ascii="Times New Roman" w:hAnsi="Times New Roman"/>
        </w:rPr>
        <w:t xml:space="preserve">: </w:t>
      </w:r>
      <w:r w:rsidR="00906212">
        <w:rPr>
          <w:rFonts w:ascii="Times New Roman" w:hAnsi="Times New Roman"/>
        </w:rPr>
        <w:t xml:space="preserve">Angular, </w:t>
      </w:r>
      <w:r>
        <w:rPr>
          <w:rFonts w:ascii="Times New Roman" w:hAnsi="Times New Roman"/>
        </w:rPr>
        <w:t>Java Script, Ajax, Servlet, JSP, Html, Thymleaf</w:t>
      </w:r>
    </w:p>
    <w:p w:rsidR="00906212" w:rsidRPr="00906212" w:rsidRDefault="00906212">
      <w:pPr>
        <w:pStyle w:val="ListParagraph"/>
        <w:numPr>
          <w:ilvl w:val="0"/>
          <w:numId w:val="4"/>
        </w:numPr>
        <w:jc w:val="both"/>
        <w:rPr>
          <w:b/>
        </w:rPr>
      </w:pPr>
      <w:r w:rsidRPr="00906212">
        <w:rPr>
          <w:rFonts w:ascii="Times New Roman" w:hAnsi="Times New Roman"/>
          <w:b/>
        </w:rPr>
        <w:t>Reporting Tool:</w:t>
      </w:r>
      <w:r>
        <w:rPr>
          <w:rFonts w:ascii="Times New Roman" w:hAnsi="Times New Roman"/>
          <w:b/>
        </w:rPr>
        <w:t xml:space="preserve"> </w:t>
      </w:r>
      <w:r w:rsidRPr="00906212">
        <w:rPr>
          <w:rFonts w:ascii="Times New Roman" w:hAnsi="Times New Roman"/>
        </w:rPr>
        <w:t>Jas</w:t>
      </w:r>
      <w:r>
        <w:rPr>
          <w:rFonts w:ascii="Times New Roman" w:hAnsi="Times New Roman"/>
        </w:rPr>
        <w:t>per Report</w:t>
      </w:r>
    </w:p>
    <w:p w:rsidR="007E366B" w:rsidRDefault="007E366B">
      <w:pPr>
        <w:pStyle w:val="ListParagraph"/>
        <w:numPr>
          <w:ilvl w:val="0"/>
          <w:numId w:val="4"/>
        </w:numPr>
        <w:jc w:val="both"/>
      </w:pPr>
      <w:r>
        <w:rPr>
          <w:rFonts w:ascii="Times New Roman" w:hAnsi="Times New Roman"/>
          <w:b/>
        </w:rPr>
        <w:t>Development Tools</w:t>
      </w:r>
      <w:r>
        <w:rPr>
          <w:rFonts w:ascii="Times New Roman" w:hAnsi="Times New Roman"/>
        </w:rPr>
        <w:t>: Eclipse, MyEclipse, NetBeans</w:t>
      </w:r>
    </w:p>
    <w:p w:rsidR="007E366B" w:rsidRDefault="007E366B">
      <w:pPr>
        <w:pStyle w:val="ListParagraph"/>
        <w:numPr>
          <w:ilvl w:val="0"/>
          <w:numId w:val="4"/>
        </w:numPr>
        <w:jc w:val="both"/>
      </w:pPr>
      <w:r>
        <w:rPr>
          <w:rFonts w:ascii="Times New Roman" w:hAnsi="Times New Roman"/>
          <w:b/>
        </w:rPr>
        <w:t>Desktop App</w:t>
      </w:r>
      <w:r>
        <w:rPr>
          <w:rFonts w:ascii="Times New Roman" w:hAnsi="Times New Roman"/>
        </w:rPr>
        <w:t>: JavaFX</w:t>
      </w:r>
      <w:r w:rsidR="00747AF5">
        <w:rPr>
          <w:rFonts w:ascii="Times New Roman" w:hAnsi="Times New Roman"/>
        </w:rPr>
        <w:t>, Swing</w:t>
      </w:r>
    </w:p>
    <w:p w:rsidR="007E366B" w:rsidRDefault="007E366B">
      <w:pPr>
        <w:pStyle w:val="ListParagraph"/>
        <w:numPr>
          <w:ilvl w:val="0"/>
          <w:numId w:val="4"/>
        </w:numPr>
        <w:jc w:val="both"/>
      </w:pPr>
      <w:r>
        <w:rPr>
          <w:rFonts w:ascii="Times New Roman" w:hAnsi="Times New Roman"/>
          <w:b/>
        </w:rPr>
        <w:t>Web Servers</w:t>
      </w:r>
      <w:r>
        <w:rPr>
          <w:rFonts w:ascii="Times New Roman" w:hAnsi="Times New Roman"/>
        </w:rPr>
        <w:t>: Apache’s Tomcat, WebLogic Server</w:t>
      </w:r>
      <w:r w:rsidR="00747AF5">
        <w:rPr>
          <w:rFonts w:ascii="Times New Roman" w:hAnsi="Times New Roman"/>
        </w:rPr>
        <w:t>, Jetty</w:t>
      </w:r>
    </w:p>
    <w:p w:rsidR="007E366B" w:rsidRDefault="007E366B">
      <w:pPr>
        <w:pStyle w:val="ListParagraph"/>
        <w:numPr>
          <w:ilvl w:val="0"/>
          <w:numId w:val="4"/>
        </w:numPr>
        <w:jc w:val="both"/>
      </w:pPr>
      <w:r>
        <w:rPr>
          <w:rFonts w:ascii="Times New Roman" w:hAnsi="Times New Roman"/>
          <w:b/>
        </w:rPr>
        <w:t>Mobile App</w:t>
      </w:r>
      <w:r>
        <w:rPr>
          <w:rFonts w:ascii="Times New Roman" w:hAnsi="Times New Roman"/>
        </w:rPr>
        <w:t>: One month training in Android.</w:t>
      </w:r>
    </w:p>
    <w:p w:rsidR="007E366B" w:rsidRDefault="007E366B">
      <w:pPr>
        <w:pStyle w:val="ListParagraph"/>
        <w:numPr>
          <w:ilvl w:val="0"/>
          <w:numId w:val="4"/>
        </w:numPr>
        <w:jc w:val="both"/>
      </w:pPr>
      <w:r>
        <w:rPr>
          <w:rFonts w:ascii="Times New Roman" w:hAnsi="Times New Roman"/>
          <w:b/>
        </w:rPr>
        <w:t xml:space="preserve">Version Control </w:t>
      </w:r>
      <w:r>
        <w:rPr>
          <w:rFonts w:ascii="Times New Roman" w:hAnsi="Times New Roman"/>
        </w:rPr>
        <w:t>: Git, SVN</w:t>
      </w:r>
    </w:p>
    <w:p w:rsidR="009A2760" w:rsidRPr="009A2760" w:rsidRDefault="007E366B" w:rsidP="009A2760">
      <w:pPr>
        <w:pStyle w:val="ListParagraph"/>
        <w:numPr>
          <w:ilvl w:val="0"/>
          <w:numId w:val="4"/>
        </w:numPr>
        <w:jc w:val="both"/>
      </w:pPr>
      <w:r w:rsidRPr="009A2760">
        <w:rPr>
          <w:rFonts w:ascii="Times New Roman" w:hAnsi="Times New Roman"/>
          <w:b/>
        </w:rPr>
        <w:t xml:space="preserve">Deployment: </w:t>
      </w:r>
      <w:r w:rsidR="009A2760">
        <w:rPr>
          <w:rFonts w:ascii="Times New Roman" w:hAnsi="Times New Roman"/>
        </w:rPr>
        <w:t xml:space="preserve">AWS EC2, AWS Elastic Beanstalk </w:t>
      </w:r>
      <w:r w:rsidR="009A2760">
        <w:t xml:space="preserve">, </w:t>
      </w:r>
      <w:r w:rsidRPr="009A2760">
        <w:rPr>
          <w:rFonts w:ascii="Times New Roman" w:hAnsi="Times New Roman"/>
        </w:rPr>
        <w:t xml:space="preserve">Google App Engine </w:t>
      </w:r>
    </w:p>
    <w:p w:rsidR="007E366B" w:rsidRPr="000B1014" w:rsidRDefault="007E366B" w:rsidP="009A2760">
      <w:pPr>
        <w:pStyle w:val="ListParagraph"/>
        <w:numPr>
          <w:ilvl w:val="0"/>
          <w:numId w:val="4"/>
        </w:numPr>
        <w:jc w:val="both"/>
      </w:pPr>
      <w:r w:rsidRPr="009A2760">
        <w:rPr>
          <w:rFonts w:ascii="Times New Roman" w:hAnsi="Times New Roman"/>
          <w:b/>
        </w:rPr>
        <w:t xml:space="preserve">Cloud Technology: </w:t>
      </w:r>
      <w:r w:rsidRPr="009A2760">
        <w:rPr>
          <w:rFonts w:ascii="Times New Roman" w:hAnsi="Times New Roman"/>
        </w:rPr>
        <w:t xml:space="preserve"> </w:t>
      </w:r>
      <w:r w:rsidR="00DE52D8" w:rsidRPr="009A2760">
        <w:rPr>
          <w:rFonts w:ascii="Times New Roman" w:hAnsi="Times New Roman"/>
        </w:rPr>
        <w:t xml:space="preserve">AWS Lambda, </w:t>
      </w:r>
      <w:r w:rsidR="000B1014">
        <w:rPr>
          <w:rFonts w:ascii="Times New Roman" w:hAnsi="Times New Roman"/>
        </w:rPr>
        <w:t>AWS IOT core, AWS API</w:t>
      </w:r>
      <w:r w:rsidRPr="009A2760">
        <w:rPr>
          <w:rFonts w:ascii="Times New Roman" w:hAnsi="Times New Roman"/>
        </w:rPr>
        <w:t xml:space="preserve"> gateway, AWS S</w:t>
      </w:r>
      <w:r w:rsidRPr="009A2760">
        <w:rPr>
          <w:rFonts w:ascii="Times New Roman" w:hAnsi="Times New Roman"/>
          <w:b/>
        </w:rPr>
        <w:t xml:space="preserve">3  </w:t>
      </w:r>
    </w:p>
    <w:p w:rsidR="000B1014" w:rsidRPr="000B1014" w:rsidRDefault="000B1014" w:rsidP="009A2760">
      <w:pPr>
        <w:pStyle w:val="ListParagraph"/>
        <w:numPr>
          <w:ilvl w:val="0"/>
          <w:numId w:val="4"/>
        </w:numPr>
        <w:jc w:val="both"/>
      </w:pPr>
      <w:r>
        <w:rPr>
          <w:rFonts w:ascii="Times New Roman" w:hAnsi="Times New Roman"/>
          <w:b/>
        </w:rPr>
        <w:t xml:space="preserve">Reporting Tool: </w:t>
      </w:r>
      <w:r w:rsidRPr="000B1014">
        <w:rPr>
          <w:rFonts w:ascii="Times New Roman" w:hAnsi="Times New Roman"/>
        </w:rPr>
        <w:t>Jasper Reports</w:t>
      </w:r>
    </w:p>
    <w:p w:rsidR="000B1014" w:rsidRDefault="000B1014" w:rsidP="009A2760">
      <w:pPr>
        <w:pStyle w:val="ListParagraph"/>
        <w:numPr>
          <w:ilvl w:val="0"/>
          <w:numId w:val="4"/>
        </w:numPr>
        <w:jc w:val="both"/>
      </w:pPr>
      <w:r w:rsidRPr="000B1014">
        <w:rPr>
          <w:rFonts w:ascii="Times New Roman" w:hAnsi="Times New Roman"/>
          <w:b/>
        </w:rPr>
        <w:t>Testing:</w:t>
      </w:r>
      <w:r>
        <w:t xml:space="preserve"> Unit and Integration testing using Junit4 and Mockito</w:t>
      </w:r>
    </w:p>
    <w:p w:rsidR="000B1014" w:rsidRDefault="000B1014" w:rsidP="000B1014">
      <w:pPr>
        <w:pStyle w:val="ListParagraph"/>
        <w:numPr>
          <w:ilvl w:val="0"/>
          <w:numId w:val="4"/>
        </w:numPr>
        <w:jc w:val="both"/>
      </w:pPr>
      <w:r>
        <w:rPr>
          <w:rFonts w:ascii="Times New Roman" w:hAnsi="Times New Roman"/>
          <w:b/>
        </w:rPr>
        <w:t xml:space="preserve">Third Party APIs: </w:t>
      </w:r>
      <w:r>
        <w:rPr>
          <w:rFonts w:ascii="Times New Roman" w:hAnsi="Times New Roman"/>
        </w:rPr>
        <w:t xml:space="preserve"> Twilio, benchmark mail, Sendgrid, Facebook, Google places,</w:t>
      </w:r>
    </w:p>
    <w:p w:rsidR="000B1014" w:rsidRDefault="000B1014" w:rsidP="000B1014">
      <w:pPr>
        <w:pStyle w:val="ListParagraph"/>
        <w:jc w:val="both"/>
      </w:pPr>
      <w:r>
        <w:rPr>
          <w:rFonts w:ascii="Times New Roman" w:hAnsi="Times New Roman"/>
        </w:rPr>
        <w:t>IPAY, SendOtp API</w:t>
      </w:r>
    </w:p>
    <w:p w:rsidR="000B1014" w:rsidRDefault="000B1014" w:rsidP="000B1014">
      <w:pPr>
        <w:pStyle w:val="ListParagraph"/>
        <w:numPr>
          <w:ilvl w:val="0"/>
          <w:numId w:val="4"/>
        </w:numPr>
        <w:jc w:val="both"/>
      </w:pPr>
      <w:r>
        <w:rPr>
          <w:rFonts w:ascii="Times New Roman" w:hAnsi="Times New Roman"/>
          <w:b/>
        </w:rPr>
        <w:t xml:space="preserve">Payments Gateways: </w:t>
      </w:r>
      <w:r>
        <w:rPr>
          <w:rFonts w:ascii="Times New Roman" w:hAnsi="Times New Roman"/>
        </w:rPr>
        <w:t>Braintree, Web-pay</w:t>
      </w:r>
    </w:p>
    <w:p w:rsidR="007E366B" w:rsidRDefault="007E366B">
      <w:pPr>
        <w:pStyle w:val="ListParagraph"/>
        <w:jc w:val="both"/>
        <w:rPr>
          <w:rFonts w:ascii="Times New Roman" w:hAnsi="Times New Roman"/>
          <w:b/>
        </w:rPr>
      </w:pPr>
    </w:p>
    <w:p w:rsidR="007E366B" w:rsidRDefault="007E366B">
      <w:pPr>
        <w:pStyle w:val="Heading1"/>
        <w:numPr>
          <w:ilvl w:val="0"/>
          <w:numId w:val="0"/>
        </w:numPr>
        <w:pBdr>
          <w:bottom w:val="single" w:sz="4" w:space="0" w:color="000000"/>
        </w:pBdr>
        <w:shd w:val="clear" w:color="auto" w:fill="E0E0E0"/>
        <w:spacing w:after="240"/>
      </w:pPr>
      <w:r>
        <w:rPr>
          <w:smallCaps/>
          <w:spacing w:val="6"/>
          <w:position w:val="28"/>
          <w:sz w:val="28"/>
          <w:szCs w:val="28"/>
        </w:rPr>
        <w:t>Functional Skill Set</w:t>
      </w:r>
    </w:p>
    <w:p w:rsidR="007E366B" w:rsidRDefault="007E366B">
      <w:pPr>
        <w:pStyle w:val="ListParagraph"/>
        <w:numPr>
          <w:ilvl w:val="0"/>
          <w:numId w:val="4"/>
        </w:numPr>
        <w:jc w:val="both"/>
      </w:pPr>
      <w:r>
        <w:rPr>
          <w:rFonts w:ascii="Times New Roman" w:hAnsi="Times New Roman"/>
        </w:rPr>
        <w:t>Interaction with client to understand the project and finalize its scope.</w:t>
      </w:r>
    </w:p>
    <w:p w:rsidR="007E366B" w:rsidRDefault="007E366B">
      <w:pPr>
        <w:pStyle w:val="ListParagraph"/>
        <w:numPr>
          <w:ilvl w:val="0"/>
          <w:numId w:val="4"/>
        </w:numPr>
        <w:jc w:val="both"/>
      </w:pPr>
      <w:r>
        <w:rPr>
          <w:rFonts w:ascii="Times New Roman" w:hAnsi="Times New Roman"/>
        </w:rPr>
        <w:t>Estimation , design and development of different modules</w:t>
      </w:r>
      <w:r>
        <w:rPr>
          <w:rFonts w:ascii="Times New Roman" w:hAnsi="Times New Roman"/>
        </w:rPr>
        <w:tab/>
      </w:r>
    </w:p>
    <w:p w:rsidR="007E366B" w:rsidRDefault="007E366B">
      <w:pPr>
        <w:pStyle w:val="ListParagraph"/>
        <w:numPr>
          <w:ilvl w:val="0"/>
          <w:numId w:val="4"/>
        </w:numPr>
        <w:jc w:val="both"/>
      </w:pPr>
      <w:r>
        <w:rPr>
          <w:rFonts w:ascii="Times New Roman" w:hAnsi="Times New Roman"/>
        </w:rPr>
        <w:t>Bug fixing and maintenance of the product</w:t>
      </w:r>
    </w:p>
    <w:p w:rsidR="007E366B" w:rsidRDefault="007E366B">
      <w:pPr>
        <w:pStyle w:val="ListParagraph"/>
        <w:numPr>
          <w:ilvl w:val="0"/>
          <w:numId w:val="4"/>
        </w:numPr>
        <w:jc w:val="both"/>
      </w:pPr>
      <w:r>
        <w:rPr>
          <w:rFonts w:ascii="Times New Roman" w:hAnsi="Times New Roman"/>
        </w:rPr>
        <w:t>Mentoring junior members in the team</w:t>
      </w:r>
    </w:p>
    <w:p w:rsidR="007E366B" w:rsidRDefault="007E366B">
      <w:pPr>
        <w:pStyle w:val="ListParagraph"/>
        <w:numPr>
          <w:ilvl w:val="0"/>
          <w:numId w:val="4"/>
        </w:numPr>
        <w:jc w:val="both"/>
      </w:pPr>
      <w:r>
        <w:rPr>
          <w:rFonts w:ascii="Times New Roman" w:hAnsi="Times New Roman"/>
        </w:rPr>
        <w:t>co-ordination with Testing team for bug fixing</w:t>
      </w:r>
    </w:p>
    <w:p w:rsidR="007E366B" w:rsidRDefault="007E366B">
      <w:pPr>
        <w:pStyle w:val="ListParagraph"/>
        <w:numPr>
          <w:ilvl w:val="0"/>
          <w:numId w:val="4"/>
        </w:numPr>
        <w:jc w:val="both"/>
      </w:pPr>
      <w:r>
        <w:rPr>
          <w:rFonts w:ascii="Times New Roman" w:hAnsi="Times New Roman"/>
        </w:rPr>
        <w:t>Ensuring smooth delivery of project</w:t>
      </w:r>
    </w:p>
    <w:p w:rsidR="007E366B" w:rsidRDefault="007E366B">
      <w:pPr>
        <w:pStyle w:val="Heading1"/>
        <w:pBdr>
          <w:bottom w:val="single" w:sz="4" w:space="0" w:color="000000"/>
        </w:pBdr>
        <w:shd w:val="clear" w:color="auto" w:fill="E0E0E0"/>
        <w:spacing w:after="240"/>
        <w:ind w:left="0" w:firstLine="0"/>
      </w:pPr>
      <w:r>
        <w:rPr>
          <w:smallCaps/>
          <w:spacing w:val="6"/>
          <w:position w:val="28"/>
          <w:sz w:val="28"/>
          <w:szCs w:val="28"/>
        </w:rPr>
        <w:t>Academic Qualifications</w:t>
      </w:r>
    </w:p>
    <w:p w:rsidR="007E366B" w:rsidRDefault="007E366B">
      <w:pPr>
        <w:pStyle w:val="ListParagraph"/>
        <w:numPr>
          <w:ilvl w:val="0"/>
          <w:numId w:val="4"/>
        </w:numPr>
        <w:jc w:val="both"/>
      </w:pPr>
      <w:r>
        <w:rPr>
          <w:rFonts w:ascii="Times New Roman" w:hAnsi="Times New Roman"/>
          <w:b/>
        </w:rPr>
        <w:t>MCA 2014</w:t>
      </w:r>
    </w:p>
    <w:p w:rsidR="007E366B" w:rsidRDefault="007E366B">
      <w:pPr>
        <w:pStyle w:val="ListParagraph"/>
        <w:jc w:val="both"/>
      </w:pPr>
      <w:r>
        <w:rPr>
          <w:rFonts w:ascii="Times New Roman" w:hAnsi="Times New Roman"/>
        </w:rPr>
        <w:t>Kurukshetra University, 63.30%</w:t>
      </w:r>
    </w:p>
    <w:p w:rsidR="007E366B" w:rsidRDefault="007E366B">
      <w:pPr>
        <w:pStyle w:val="ListParagraph"/>
        <w:numPr>
          <w:ilvl w:val="0"/>
          <w:numId w:val="4"/>
        </w:numPr>
        <w:jc w:val="both"/>
      </w:pPr>
      <w:r>
        <w:rPr>
          <w:rFonts w:ascii="Times New Roman" w:hAnsi="Times New Roman"/>
          <w:b/>
        </w:rPr>
        <w:t>B.Sc.(Computer Science) 2010</w:t>
      </w:r>
    </w:p>
    <w:p w:rsidR="007E366B" w:rsidRDefault="007E366B">
      <w:pPr>
        <w:pStyle w:val="ListParagraph"/>
        <w:jc w:val="both"/>
      </w:pPr>
      <w:r>
        <w:rPr>
          <w:rFonts w:ascii="Times New Roman" w:hAnsi="Times New Roman"/>
        </w:rPr>
        <w:lastRenderedPageBreak/>
        <w:t>Kurukshetra University, 75.58%</w:t>
      </w:r>
    </w:p>
    <w:p w:rsidR="007E366B" w:rsidRDefault="007E366B">
      <w:pPr>
        <w:pStyle w:val="ListParagraph"/>
        <w:numPr>
          <w:ilvl w:val="0"/>
          <w:numId w:val="4"/>
        </w:numPr>
        <w:jc w:val="both"/>
      </w:pPr>
      <w:r>
        <w:rPr>
          <w:rFonts w:ascii="Times New Roman" w:hAnsi="Times New Roman"/>
          <w:b/>
        </w:rPr>
        <w:t>12th:2006</w:t>
      </w:r>
      <w:r>
        <w:rPr>
          <w:rFonts w:ascii="Times New Roman" w:hAnsi="Times New Roman"/>
          <w:b/>
        </w:rPr>
        <w:br/>
      </w:r>
      <w:r>
        <w:rPr>
          <w:rFonts w:ascii="Times New Roman" w:hAnsi="Times New Roman"/>
        </w:rPr>
        <w:t>S.A.M. Inter College, U.P. Board, 61%</w:t>
      </w:r>
    </w:p>
    <w:p w:rsidR="007E366B" w:rsidRDefault="007E366B">
      <w:pPr>
        <w:pStyle w:val="ListParagraph"/>
        <w:numPr>
          <w:ilvl w:val="0"/>
          <w:numId w:val="4"/>
        </w:numPr>
        <w:jc w:val="both"/>
      </w:pPr>
      <w:r>
        <w:rPr>
          <w:rFonts w:ascii="Times New Roman" w:hAnsi="Times New Roman"/>
          <w:b/>
        </w:rPr>
        <w:t>10th 2004</w:t>
      </w:r>
    </w:p>
    <w:p w:rsidR="0091355E" w:rsidRDefault="007E366B">
      <w:pPr>
        <w:pStyle w:val="ListParagraph"/>
        <w:jc w:val="both"/>
        <w:rPr>
          <w:rFonts w:ascii="Times New Roman" w:hAnsi="Times New Roman"/>
        </w:rPr>
      </w:pPr>
      <w:r>
        <w:rPr>
          <w:rFonts w:ascii="Times New Roman" w:hAnsi="Times New Roman"/>
        </w:rPr>
        <w:t>S.A.M. Inter College, U.P. Board, 66.66%</w:t>
      </w:r>
    </w:p>
    <w:p w:rsidR="00661381" w:rsidRPr="00EA3C0E" w:rsidRDefault="00661381">
      <w:pPr>
        <w:pStyle w:val="ListParagraph"/>
        <w:jc w:val="both"/>
      </w:pPr>
    </w:p>
    <w:p w:rsidR="007E366B" w:rsidRDefault="007E366B" w:rsidP="00661381">
      <w:pPr>
        <w:pStyle w:val="Heading1"/>
        <w:pBdr>
          <w:bottom w:val="single" w:sz="4" w:space="0" w:color="000000"/>
        </w:pBdr>
        <w:shd w:val="clear" w:color="auto" w:fill="E0E0E0"/>
        <w:spacing w:after="240"/>
        <w:ind w:left="0" w:firstLine="0"/>
      </w:pPr>
      <w:r w:rsidRPr="00661381">
        <w:rPr>
          <w:smallCaps/>
          <w:spacing w:val="6"/>
          <w:position w:val="28"/>
          <w:sz w:val="28"/>
          <w:szCs w:val="28"/>
          <w:shd w:val="clear" w:color="auto" w:fill="E0E0E0"/>
        </w:rPr>
        <w:t xml:space="preserve">Projects summary </w:t>
      </w:r>
    </w:p>
    <w:p w:rsidR="007B05F8" w:rsidRDefault="007B05F8" w:rsidP="00BE32A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Control Center Management:</w:t>
      </w:r>
    </w:p>
    <w:p w:rsidR="007B05F8" w:rsidRDefault="007E366B" w:rsidP="007B05F8">
      <w:pPr>
        <w:pStyle w:val="NormalWeb"/>
        <w:spacing w:before="0" w:after="0" w:line="360" w:lineRule="auto"/>
        <w:jc w:val="both"/>
      </w:pPr>
      <w:r w:rsidRPr="00ED452B">
        <w:rPr>
          <w:b/>
          <w:bCs/>
        </w:rPr>
        <w:t xml:space="preserve"> </w:t>
      </w:r>
      <w:r w:rsidR="007B05F8">
        <w:rPr>
          <w:b/>
        </w:rPr>
        <w:t xml:space="preserve">Team size: </w:t>
      </w:r>
      <w:r w:rsidR="00AF11A9">
        <w:rPr>
          <w:b/>
        </w:rPr>
        <w:t>3</w:t>
      </w:r>
      <w:r w:rsidR="007B05F8" w:rsidRPr="00AF11A9">
        <w:rPr>
          <w:b/>
        </w:rPr>
        <w:t>5</w:t>
      </w:r>
      <w:r w:rsidR="007B05F8">
        <w:t xml:space="preserve">, </w:t>
      </w:r>
      <w:r w:rsidR="007B05F8">
        <w:rPr>
          <w:b/>
        </w:rPr>
        <w:t xml:space="preserve"> </w:t>
      </w:r>
      <w:r w:rsidR="007B05F8">
        <w:rPr>
          <w:rFonts w:eastAsia="Calibri"/>
          <w:b/>
          <w:sz w:val="22"/>
          <w:szCs w:val="22"/>
        </w:rPr>
        <w:t>Duration:</w:t>
      </w:r>
      <w:r w:rsidR="007B05F8">
        <w:rPr>
          <w:rFonts w:eastAsia="Calibri"/>
          <w:sz w:val="22"/>
          <w:szCs w:val="22"/>
        </w:rPr>
        <w:t xml:space="preserve"> 1</w:t>
      </w:r>
      <w:r w:rsidR="00F15AA6">
        <w:rPr>
          <w:rFonts w:eastAsia="Calibri"/>
          <w:sz w:val="22"/>
          <w:szCs w:val="22"/>
        </w:rPr>
        <w:t xml:space="preserve">.5 </w:t>
      </w:r>
      <w:r w:rsidR="007B05F8">
        <w:rPr>
          <w:rFonts w:eastAsia="Calibri"/>
          <w:sz w:val="22"/>
          <w:szCs w:val="22"/>
        </w:rPr>
        <w:t>year</w:t>
      </w:r>
      <w:r w:rsidR="00F15AA6">
        <w:rPr>
          <w:rFonts w:eastAsia="Calibri"/>
          <w:sz w:val="22"/>
          <w:szCs w:val="22"/>
        </w:rPr>
        <w:t>s</w:t>
      </w:r>
    </w:p>
    <w:p w:rsidR="00AF11A9" w:rsidRDefault="00AF11A9" w:rsidP="00AF11A9">
      <w:pPr>
        <w:pStyle w:val="NormalWeb"/>
        <w:spacing w:before="0" w:after="0" w:line="360" w:lineRule="auto"/>
        <w:jc w:val="both"/>
        <w:rPr>
          <w:rFonts w:eastAsia="Calibri"/>
          <w:sz w:val="22"/>
          <w:szCs w:val="22"/>
        </w:rPr>
      </w:pPr>
      <w:r>
        <w:rPr>
          <w:rFonts w:eastAsia="Calibri"/>
          <w:b/>
          <w:sz w:val="22"/>
          <w:szCs w:val="22"/>
        </w:rPr>
        <w:t xml:space="preserve">Description:  </w:t>
      </w:r>
      <w:r>
        <w:rPr>
          <w:rFonts w:eastAsia="Calibri"/>
          <w:sz w:val="22"/>
          <w:szCs w:val="22"/>
        </w:rPr>
        <w:t>Control Center Management is a Monitoring tool which basically monitor some IBM servers.</w:t>
      </w:r>
      <w:r w:rsidR="00F15AA6">
        <w:rPr>
          <w:rFonts w:eastAsia="Calibri"/>
          <w:sz w:val="22"/>
          <w:szCs w:val="22"/>
        </w:rPr>
        <w:t xml:space="preserve"> </w:t>
      </w:r>
      <w:r>
        <w:rPr>
          <w:rFonts w:eastAsia="Calibri"/>
          <w:sz w:val="22"/>
          <w:szCs w:val="22"/>
        </w:rPr>
        <w:t xml:space="preserve">It gives </w:t>
      </w:r>
      <w:r w:rsidRPr="00AF11A9">
        <w:rPr>
          <w:rFonts w:eastAsia="Calibri"/>
          <w:sz w:val="22"/>
          <w:szCs w:val="22"/>
        </w:rPr>
        <w:t>the capability to continuously monitor the status of Configuration Managers, engines, and adapters across the enterprise for IBM Sterling products and for many FTP servers and manage the configurations and licenses of Sterling Connect</w:t>
      </w:r>
      <w:r w:rsidR="00F15AA6">
        <w:rPr>
          <w:rFonts w:eastAsia="Calibri"/>
          <w:sz w:val="22"/>
          <w:szCs w:val="22"/>
        </w:rPr>
        <w:t xml:space="preserve"> </w:t>
      </w:r>
      <w:r w:rsidRPr="00AF11A9">
        <w:rPr>
          <w:rFonts w:eastAsia="Calibri"/>
          <w:sz w:val="22"/>
          <w:szCs w:val="22"/>
        </w:rPr>
        <w:t>Direct servers</w:t>
      </w:r>
      <w:r w:rsidR="00F15AA6">
        <w:rPr>
          <w:rFonts w:eastAsia="Calibri"/>
          <w:sz w:val="22"/>
          <w:szCs w:val="22"/>
        </w:rPr>
        <w:t>.</w:t>
      </w:r>
      <w:r>
        <w:rPr>
          <w:rFonts w:eastAsia="Calibri"/>
          <w:sz w:val="22"/>
          <w:szCs w:val="22"/>
        </w:rPr>
        <w:t xml:space="preserve"> </w:t>
      </w:r>
    </w:p>
    <w:p w:rsidR="00A6687C" w:rsidRDefault="00A6687C" w:rsidP="00AF11A9">
      <w:pPr>
        <w:pStyle w:val="NormalWeb"/>
        <w:spacing w:before="0" w:after="0" w:line="360" w:lineRule="auto"/>
        <w:jc w:val="both"/>
        <w:rPr>
          <w:rFonts w:eastAsia="Calibri"/>
          <w:sz w:val="22"/>
          <w:szCs w:val="22"/>
        </w:rPr>
      </w:pPr>
      <w:r w:rsidRPr="00A6687C">
        <w:rPr>
          <w:rFonts w:eastAsia="Calibri"/>
          <w:sz w:val="22"/>
          <w:szCs w:val="22"/>
        </w:rPr>
        <w:t>Control Center have three pieces of layers.</w:t>
      </w:r>
    </w:p>
    <w:p w:rsidR="00A6687C" w:rsidRPr="00A6687C" w:rsidRDefault="00A55A32" w:rsidP="00A6687C">
      <w:pPr>
        <w:pStyle w:val="NormalWeb"/>
        <w:spacing w:before="0" w:after="0" w:line="360" w:lineRule="auto"/>
        <w:jc w:val="both"/>
        <w:rPr>
          <w:rFonts w:eastAsia="Calibri"/>
          <w:sz w:val="22"/>
          <w:szCs w:val="22"/>
        </w:rPr>
      </w:pPr>
      <w:r w:rsidRPr="00A6687C">
        <w:rPr>
          <w:rFonts w:eastAsia="Calibri"/>
          <w:sz w:val="22"/>
          <w:szCs w:val="22"/>
        </w:rPr>
        <w:t>Service level and Management :- It is the heart of what control center is doing. Here various monitoring and actions are configured.</w:t>
      </w:r>
    </w:p>
    <w:p w:rsidR="00A55A32" w:rsidRPr="00A6687C" w:rsidRDefault="00A55A32" w:rsidP="00A6687C">
      <w:pPr>
        <w:pStyle w:val="NormalWeb"/>
        <w:spacing w:before="0" w:after="0" w:line="360" w:lineRule="auto"/>
        <w:jc w:val="both"/>
        <w:rPr>
          <w:rFonts w:eastAsia="Calibri"/>
          <w:sz w:val="22"/>
          <w:szCs w:val="22"/>
        </w:rPr>
      </w:pPr>
      <w:r w:rsidRPr="00A6687C">
        <w:rPr>
          <w:rFonts w:eastAsia="Calibri"/>
          <w:sz w:val="22"/>
          <w:szCs w:val="22"/>
        </w:rPr>
        <w:t>Reporting :- Reports are driven by IBM own business intelligence cognos solutions. These reports can be customized and new one can be created and can be run either on schedule wise or in an own demand way.</w:t>
      </w:r>
    </w:p>
    <w:p w:rsidR="00A6687C" w:rsidRDefault="00A6687C" w:rsidP="00A6687C">
      <w:pPr>
        <w:pStyle w:val="NormalWeb"/>
        <w:spacing w:before="0" w:after="0" w:line="360" w:lineRule="auto"/>
        <w:jc w:val="both"/>
        <w:rPr>
          <w:rFonts w:eastAsia="Calibri"/>
          <w:sz w:val="22"/>
          <w:szCs w:val="22"/>
        </w:rPr>
      </w:pPr>
      <w:r w:rsidRPr="00A6687C">
        <w:rPr>
          <w:rFonts w:eastAsia="Calibri"/>
          <w:sz w:val="22"/>
          <w:szCs w:val="22"/>
          <w:lang w:val="en-IN"/>
        </w:rPr>
        <w:t>Governance and compliance Area :- This is actually looking at the environment, the actual solutions. For example, looking at the state of the actual servers, giving information on licensing and particularly for connect direct and connect express, acting like a centralized configuration management hub.</w:t>
      </w:r>
    </w:p>
    <w:p w:rsidR="00AF11A9" w:rsidRDefault="00AF11A9" w:rsidP="00AF11A9">
      <w:pPr>
        <w:pStyle w:val="NormalWeb"/>
        <w:spacing w:before="0" w:after="0" w:line="360" w:lineRule="auto"/>
      </w:pPr>
      <w:r>
        <w:rPr>
          <w:rFonts w:eastAsia="Calibri"/>
          <w:sz w:val="22"/>
          <w:szCs w:val="22"/>
        </w:rPr>
        <w:br/>
      </w:r>
      <w:r>
        <w:rPr>
          <w:b/>
          <w:u w:val="single"/>
        </w:rPr>
        <w:t>Technologies</w:t>
      </w:r>
      <w:r>
        <w:rPr>
          <w:u w:val="single"/>
        </w:rPr>
        <w:t>:</w:t>
      </w:r>
      <w:r>
        <w:t xml:space="preserve">   Java Web </w:t>
      </w:r>
      <w:r>
        <w:rPr>
          <w:sz w:val="22"/>
          <w:szCs w:val="22"/>
        </w:rPr>
        <w:t>Framework: Spring Boot, JPA,</w:t>
      </w:r>
      <w:r w:rsidR="002F35D5">
        <w:rPr>
          <w:sz w:val="22"/>
          <w:szCs w:val="22"/>
        </w:rPr>
        <w:t xml:space="preserve"> IBM 10x, </w:t>
      </w:r>
      <w:r w:rsidR="00A6687C">
        <w:rPr>
          <w:sz w:val="22"/>
          <w:szCs w:val="22"/>
        </w:rPr>
        <w:t>Jasper</w:t>
      </w:r>
      <w:r w:rsidR="00D67AD0">
        <w:rPr>
          <w:sz w:val="22"/>
          <w:szCs w:val="22"/>
        </w:rPr>
        <w:t xml:space="preserve"> </w:t>
      </w:r>
      <w:r w:rsidR="00A6687C">
        <w:rPr>
          <w:sz w:val="22"/>
          <w:szCs w:val="22"/>
        </w:rPr>
        <w:t>Report, Swagger</w:t>
      </w:r>
      <w:r w:rsidR="00A167D4">
        <w:rPr>
          <w:sz w:val="22"/>
          <w:szCs w:val="22"/>
        </w:rPr>
        <w:t>2</w:t>
      </w:r>
      <w:r w:rsidR="00B241A8">
        <w:rPr>
          <w:sz w:val="22"/>
          <w:szCs w:val="22"/>
        </w:rPr>
        <w:t xml:space="preserve">, </w:t>
      </w:r>
      <w:r w:rsidR="002F35D5">
        <w:rPr>
          <w:sz w:val="22"/>
          <w:szCs w:val="22"/>
        </w:rPr>
        <w:tab/>
      </w:r>
      <w:r w:rsidR="002F35D5">
        <w:rPr>
          <w:sz w:val="22"/>
          <w:szCs w:val="22"/>
        </w:rPr>
        <w:tab/>
      </w:r>
      <w:r w:rsidR="002F35D5">
        <w:rPr>
          <w:sz w:val="22"/>
          <w:szCs w:val="22"/>
        </w:rPr>
        <w:tab/>
      </w:r>
      <w:r w:rsidR="002F35D5">
        <w:rPr>
          <w:sz w:val="22"/>
          <w:szCs w:val="22"/>
        </w:rPr>
        <w:tab/>
        <w:t xml:space="preserve">  </w:t>
      </w:r>
      <w:r w:rsidR="00B241A8">
        <w:rPr>
          <w:sz w:val="22"/>
          <w:szCs w:val="22"/>
        </w:rPr>
        <w:t>Angular</w:t>
      </w:r>
      <w:r w:rsidR="00A167D4">
        <w:rPr>
          <w:sz w:val="22"/>
          <w:szCs w:val="22"/>
        </w:rPr>
        <w:t>8</w:t>
      </w:r>
    </w:p>
    <w:p w:rsidR="00AF11A9" w:rsidRDefault="00AF11A9" w:rsidP="00AF11A9">
      <w:pPr>
        <w:pStyle w:val="NormalWeb"/>
        <w:spacing w:before="0" w:after="0" w:line="360" w:lineRule="auto"/>
        <w:ind w:left="1440"/>
        <w:jc w:val="both"/>
      </w:pPr>
      <w:r>
        <w:t xml:space="preserve">  </w:t>
      </w:r>
      <w:r>
        <w:rPr>
          <w:sz w:val="22"/>
          <w:szCs w:val="22"/>
        </w:rPr>
        <w:t xml:space="preserve">Database: </w:t>
      </w:r>
      <w:r w:rsidR="00A6687C">
        <w:rPr>
          <w:sz w:val="22"/>
          <w:szCs w:val="22"/>
        </w:rPr>
        <w:t>MSSQL</w:t>
      </w:r>
      <w:r>
        <w:rPr>
          <w:sz w:val="22"/>
          <w:szCs w:val="22"/>
        </w:rPr>
        <w:t xml:space="preserve">   </w:t>
      </w:r>
    </w:p>
    <w:p w:rsidR="00AF11A9" w:rsidRDefault="00AF11A9" w:rsidP="00AF11A9">
      <w:pPr>
        <w:pStyle w:val="NormalWeb"/>
        <w:spacing w:before="0" w:after="0" w:line="360" w:lineRule="auto"/>
        <w:jc w:val="both"/>
        <w:rPr>
          <w:sz w:val="22"/>
          <w:szCs w:val="22"/>
        </w:rPr>
      </w:pPr>
      <w:r>
        <w:rPr>
          <w:sz w:val="22"/>
          <w:szCs w:val="22"/>
        </w:rPr>
        <w:tab/>
      </w:r>
      <w:r>
        <w:rPr>
          <w:sz w:val="22"/>
          <w:szCs w:val="22"/>
        </w:rPr>
        <w:tab/>
        <w:t xml:space="preserve">  Web Server: </w:t>
      </w:r>
      <w:r w:rsidR="00A6687C">
        <w:rPr>
          <w:sz w:val="22"/>
          <w:szCs w:val="22"/>
        </w:rPr>
        <w:t>Jetty server</w:t>
      </w:r>
      <w:r>
        <w:rPr>
          <w:sz w:val="22"/>
          <w:szCs w:val="22"/>
        </w:rPr>
        <w:t>.</w:t>
      </w:r>
    </w:p>
    <w:p w:rsidR="00A6687C" w:rsidRDefault="00A6687C" w:rsidP="00AF11A9">
      <w:pPr>
        <w:pStyle w:val="NormalWeb"/>
        <w:spacing w:before="0" w:after="0" w:line="360" w:lineRule="auto"/>
        <w:jc w:val="both"/>
      </w:pPr>
      <w:r>
        <w:rPr>
          <w:sz w:val="22"/>
          <w:szCs w:val="22"/>
        </w:rPr>
        <w:tab/>
      </w:r>
      <w:r>
        <w:rPr>
          <w:sz w:val="22"/>
          <w:szCs w:val="22"/>
        </w:rPr>
        <w:tab/>
        <w:t xml:space="preserve">  Desktop Client: Swing</w:t>
      </w:r>
    </w:p>
    <w:p w:rsidR="00AF11A9" w:rsidRDefault="00AF11A9" w:rsidP="00AF11A9">
      <w:pPr>
        <w:pStyle w:val="NormalWeb"/>
        <w:spacing w:before="0" w:after="0" w:line="360" w:lineRule="auto"/>
        <w:jc w:val="both"/>
      </w:pPr>
      <w:r>
        <w:rPr>
          <w:sz w:val="22"/>
          <w:szCs w:val="22"/>
        </w:rPr>
        <w:tab/>
      </w:r>
      <w:r>
        <w:rPr>
          <w:sz w:val="22"/>
          <w:szCs w:val="22"/>
        </w:rPr>
        <w:tab/>
        <w:t xml:space="preserve">  IDE: </w:t>
      </w:r>
      <w:r w:rsidR="00A6687C">
        <w:rPr>
          <w:sz w:val="22"/>
          <w:szCs w:val="22"/>
        </w:rPr>
        <w:t>Eclipse</w:t>
      </w:r>
      <w:r>
        <w:rPr>
          <w:sz w:val="22"/>
          <w:szCs w:val="22"/>
        </w:rPr>
        <w:t xml:space="preserve">  </w:t>
      </w:r>
    </w:p>
    <w:p w:rsidR="00A6687C" w:rsidRPr="00B241A8" w:rsidRDefault="00AF11A9" w:rsidP="00AF11A9">
      <w:pPr>
        <w:pStyle w:val="NormalWeb"/>
        <w:spacing w:before="0" w:after="0" w:line="360" w:lineRule="auto"/>
        <w:jc w:val="both"/>
        <w:rPr>
          <w:rFonts w:eastAsia="Calibri"/>
          <w:sz w:val="22"/>
          <w:szCs w:val="22"/>
        </w:rPr>
      </w:pPr>
      <w:r>
        <w:rPr>
          <w:b/>
          <w:u w:val="single"/>
        </w:rPr>
        <w:t>Responsibilities</w:t>
      </w:r>
      <w:r>
        <w:rPr>
          <w:u w:val="single"/>
        </w:rPr>
        <w:t>:</w:t>
      </w:r>
      <w:r>
        <w:t xml:space="preserve">  </w:t>
      </w:r>
      <w:r w:rsidR="00A6687C" w:rsidRPr="00B241A8">
        <w:rPr>
          <w:rFonts w:eastAsia="Calibri"/>
          <w:sz w:val="22"/>
          <w:szCs w:val="22"/>
        </w:rPr>
        <w:t xml:space="preserve">Responsible to enhance the product by upgrading some of old legacy </w:t>
      </w:r>
    </w:p>
    <w:p w:rsidR="007B05F8" w:rsidRPr="000B1014" w:rsidRDefault="00B241A8" w:rsidP="000B1014">
      <w:pPr>
        <w:pStyle w:val="NormalWeb"/>
        <w:spacing w:before="0" w:after="0" w:line="360" w:lineRule="auto"/>
        <w:rPr>
          <w:bCs/>
        </w:rPr>
      </w:pPr>
      <w:r w:rsidRPr="00B241A8">
        <w:rPr>
          <w:rFonts w:eastAsia="Calibri"/>
          <w:sz w:val="22"/>
          <w:szCs w:val="22"/>
        </w:rPr>
        <w:t>technologies</w:t>
      </w:r>
      <w:r>
        <w:rPr>
          <w:rFonts w:eastAsia="Calibri"/>
          <w:sz w:val="22"/>
          <w:szCs w:val="22"/>
        </w:rPr>
        <w:t xml:space="preserve">.  I </w:t>
      </w:r>
      <w:r>
        <w:rPr>
          <w:sz w:val="22"/>
          <w:szCs w:val="22"/>
        </w:rPr>
        <w:t xml:space="preserve">worked on </w:t>
      </w:r>
      <w:r w:rsidR="00AF11A9">
        <w:rPr>
          <w:sz w:val="22"/>
          <w:szCs w:val="22"/>
        </w:rPr>
        <w:t xml:space="preserve"> rest API </w:t>
      </w:r>
      <w:r>
        <w:rPr>
          <w:sz w:val="22"/>
          <w:szCs w:val="22"/>
        </w:rPr>
        <w:t xml:space="preserve">section </w:t>
      </w:r>
      <w:r w:rsidR="00AF11A9">
        <w:rPr>
          <w:sz w:val="22"/>
          <w:szCs w:val="22"/>
        </w:rPr>
        <w:t xml:space="preserve">for </w:t>
      </w:r>
      <w:r>
        <w:rPr>
          <w:sz w:val="22"/>
          <w:szCs w:val="22"/>
        </w:rPr>
        <w:t xml:space="preserve">Angular web application, worked </w:t>
      </w:r>
      <w:r>
        <w:rPr>
          <w:bCs/>
        </w:rPr>
        <w:t xml:space="preserve">on </w:t>
      </w:r>
      <w:r w:rsidRPr="00D67AD0">
        <w:rPr>
          <w:rFonts w:eastAsia="Calibri"/>
          <w:sz w:val="22"/>
          <w:szCs w:val="22"/>
          <w:lang w:val="en-IN"/>
        </w:rPr>
        <w:t xml:space="preserve">Reporting module </w:t>
      </w:r>
      <w:r w:rsidR="00B1683F">
        <w:rPr>
          <w:rFonts w:eastAsia="Calibri"/>
          <w:sz w:val="22"/>
          <w:szCs w:val="22"/>
          <w:lang w:val="en-IN"/>
        </w:rPr>
        <w:t>with Jasper reports</w:t>
      </w:r>
      <w:r w:rsidR="000B1014" w:rsidRPr="00D67AD0">
        <w:rPr>
          <w:rFonts w:eastAsia="Calibri"/>
          <w:sz w:val="22"/>
          <w:szCs w:val="22"/>
          <w:lang w:val="en-IN"/>
        </w:rPr>
        <w:t>,</w:t>
      </w:r>
      <w:r w:rsidR="00B1683F">
        <w:rPr>
          <w:rFonts w:eastAsia="Calibri"/>
          <w:sz w:val="22"/>
          <w:szCs w:val="22"/>
          <w:lang w:val="en-IN"/>
        </w:rPr>
        <w:t xml:space="preserve"> </w:t>
      </w:r>
      <w:r w:rsidR="000B1014" w:rsidRPr="00D67AD0">
        <w:rPr>
          <w:rFonts w:eastAsia="Calibri"/>
          <w:sz w:val="22"/>
          <w:szCs w:val="22"/>
          <w:lang w:val="en-IN"/>
        </w:rPr>
        <w:t xml:space="preserve">Unit testing,  </w:t>
      </w:r>
      <w:r w:rsidR="00B1683F">
        <w:rPr>
          <w:rFonts w:eastAsia="Calibri"/>
          <w:sz w:val="22"/>
          <w:szCs w:val="22"/>
          <w:lang w:val="en-IN"/>
        </w:rPr>
        <w:t>REST</w:t>
      </w:r>
      <w:r w:rsidR="000B1014" w:rsidRPr="00D67AD0">
        <w:rPr>
          <w:rFonts w:eastAsia="Calibri"/>
          <w:sz w:val="22"/>
          <w:szCs w:val="22"/>
          <w:lang w:val="en-IN"/>
        </w:rPr>
        <w:t xml:space="preserve"> APIs integration testing </w:t>
      </w:r>
      <w:r w:rsidRPr="00D67AD0">
        <w:rPr>
          <w:rFonts w:eastAsia="Calibri"/>
          <w:sz w:val="22"/>
          <w:szCs w:val="22"/>
          <w:lang w:val="en-IN"/>
        </w:rPr>
        <w:t>and also worked some other part as well.</w:t>
      </w:r>
    </w:p>
    <w:p w:rsidR="007B05F8" w:rsidRDefault="007B05F8" w:rsidP="00BE32AD">
      <w:pPr>
        <w:rPr>
          <w:rFonts w:ascii="Times New Roman" w:eastAsia="Times New Roman" w:hAnsi="Times New Roman" w:cs="Times New Roman"/>
          <w:b/>
          <w:bCs/>
          <w:sz w:val="24"/>
          <w:szCs w:val="24"/>
        </w:rPr>
      </w:pPr>
    </w:p>
    <w:p w:rsidR="00A857FE" w:rsidRDefault="00A857FE" w:rsidP="00BE32AD">
      <w:pPr>
        <w:rPr>
          <w:rFonts w:ascii="Times New Roman" w:eastAsia="Times New Roman" w:hAnsi="Times New Roman" w:cs="Times New Roman"/>
          <w:b/>
          <w:bCs/>
          <w:sz w:val="24"/>
          <w:szCs w:val="24"/>
        </w:rPr>
      </w:pPr>
    </w:p>
    <w:p w:rsidR="007E366B" w:rsidRPr="00ED452B" w:rsidRDefault="007E366B" w:rsidP="00BE32AD">
      <w:pPr>
        <w:rPr>
          <w:rFonts w:ascii="Times New Roman" w:eastAsia="Times New Roman" w:hAnsi="Times New Roman" w:cs="Times New Roman"/>
          <w:b/>
          <w:bCs/>
          <w:sz w:val="24"/>
          <w:szCs w:val="24"/>
        </w:rPr>
      </w:pPr>
      <w:r w:rsidRPr="00ED452B">
        <w:rPr>
          <w:rFonts w:ascii="Times New Roman" w:eastAsia="Times New Roman" w:hAnsi="Times New Roman" w:cs="Times New Roman"/>
          <w:b/>
          <w:bCs/>
          <w:sz w:val="24"/>
          <w:szCs w:val="24"/>
        </w:rPr>
        <w:t>Fleet Management System</w:t>
      </w:r>
      <w:r w:rsidR="001A0450" w:rsidRPr="00ED452B">
        <w:rPr>
          <w:rFonts w:ascii="Times New Roman" w:eastAsia="Times New Roman" w:hAnsi="Times New Roman" w:cs="Times New Roman"/>
          <w:b/>
          <w:bCs/>
          <w:sz w:val="24"/>
          <w:szCs w:val="24"/>
        </w:rPr>
        <w:t xml:space="preserve">: </w:t>
      </w:r>
    </w:p>
    <w:p w:rsidR="007E366B" w:rsidRDefault="007E366B">
      <w:pPr>
        <w:pStyle w:val="NormalWeb"/>
        <w:spacing w:before="0" w:after="0" w:line="360" w:lineRule="auto"/>
        <w:jc w:val="both"/>
      </w:pPr>
      <w:r>
        <w:rPr>
          <w:b/>
        </w:rPr>
        <w:t xml:space="preserve">Team size: </w:t>
      </w:r>
      <w:r>
        <w:t xml:space="preserve">5, </w:t>
      </w:r>
      <w:r>
        <w:rPr>
          <w:b/>
        </w:rPr>
        <w:t xml:space="preserve"> </w:t>
      </w:r>
      <w:r>
        <w:rPr>
          <w:rFonts w:eastAsia="Calibri"/>
          <w:b/>
          <w:sz w:val="22"/>
          <w:szCs w:val="22"/>
        </w:rPr>
        <w:t>Duration:</w:t>
      </w:r>
      <w:r>
        <w:rPr>
          <w:rFonts w:eastAsia="Calibri"/>
          <w:sz w:val="22"/>
          <w:szCs w:val="22"/>
        </w:rPr>
        <w:t xml:space="preserve"> 1</w:t>
      </w:r>
      <w:r w:rsidR="000B1014">
        <w:rPr>
          <w:rFonts w:eastAsia="Calibri"/>
          <w:sz w:val="22"/>
          <w:szCs w:val="22"/>
        </w:rPr>
        <w:t>.5</w:t>
      </w:r>
      <w:r>
        <w:rPr>
          <w:rFonts w:eastAsia="Calibri"/>
          <w:sz w:val="22"/>
          <w:szCs w:val="22"/>
        </w:rPr>
        <w:t>year</w:t>
      </w:r>
    </w:p>
    <w:p w:rsidR="007E366B" w:rsidRDefault="007E366B">
      <w:pPr>
        <w:pStyle w:val="NormalWeb"/>
        <w:spacing w:before="0" w:after="0" w:line="360" w:lineRule="auto"/>
        <w:jc w:val="both"/>
      </w:pPr>
      <w:r>
        <w:rPr>
          <w:rFonts w:eastAsia="Calibri"/>
          <w:b/>
          <w:sz w:val="22"/>
          <w:szCs w:val="22"/>
        </w:rPr>
        <w:t xml:space="preserve">Description:  </w:t>
      </w:r>
      <w:r>
        <w:rPr>
          <w:rFonts w:eastAsia="Calibri"/>
          <w:sz w:val="22"/>
          <w:szCs w:val="22"/>
        </w:rPr>
        <w:t>This Project is kind of a Driver Alertness System and the main approach of Project is to make driving safe. This Complete system provide a hardware device which installs in the any vehicle just front of driver's face where device can detect the drowsiness of driver and alert the driver by warning.</w:t>
      </w:r>
      <w:r>
        <w:rPr>
          <w:rFonts w:eastAsia="Calibri"/>
          <w:sz w:val="22"/>
          <w:szCs w:val="22"/>
        </w:rPr>
        <w:br/>
        <w:t>If device detect any warning it forward the warning data and video to the server so that the data could be analyzed on server and  there could be performed appropriate action to reduce the road accidents.</w:t>
      </w:r>
    </w:p>
    <w:p w:rsidR="007E366B" w:rsidRDefault="007E366B">
      <w:pPr>
        <w:pStyle w:val="NormalWeb"/>
        <w:spacing w:before="0" w:after="0" w:line="360" w:lineRule="auto"/>
      </w:pPr>
      <w:r>
        <w:rPr>
          <w:rFonts w:eastAsia="Calibri"/>
          <w:sz w:val="22"/>
          <w:szCs w:val="22"/>
        </w:rPr>
        <w:t xml:space="preserve">There are 4 types of users in the system, Super admin who can create any transport company and supervise all the things in the system, Admin(Owner of company) who creates and manges Fleet managers under his company, Fleet Manager who is responsible to manage the drivers and their driving trips, Driver who is assigned to a vehicle(device enabled) by fleet manager. </w:t>
      </w:r>
      <w:r>
        <w:rPr>
          <w:rFonts w:eastAsia="Calibri"/>
          <w:sz w:val="22"/>
          <w:szCs w:val="22"/>
        </w:rPr>
        <w:br/>
      </w:r>
      <w:r>
        <w:rPr>
          <w:b/>
          <w:u w:val="single"/>
        </w:rPr>
        <w:t>Technologies</w:t>
      </w:r>
      <w:r>
        <w:rPr>
          <w:u w:val="single"/>
        </w:rPr>
        <w:t>:</w:t>
      </w:r>
      <w:r>
        <w:t xml:space="preserve">   Java Web </w:t>
      </w:r>
      <w:r>
        <w:rPr>
          <w:sz w:val="22"/>
          <w:szCs w:val="22"/>
        </w:rPr>
        <w:t>Framework: Spring Boot, JPA, Spring Data Mongo.</w:t>
      </w:r>
    </w:p>
    <w:p w:rsidR="007E366B" w:rsidRDefault="007E366B">
      <w:pPr>
        <w:pStyle w:val="NormalWeb"/>
        <w:spacing w:before="0" w:after="0" w:line="360" w:lineRule="auto"/>
        <w:ind w:left="1440"/>
        <w:jc w:val="both"/>
      </w:pPr>
      <w:r>
        <w:t xml:space="preserve">  </w:t>
      </w:r>
      <w:r>
        <w:rPr>
          <w:sz w:val="22"/>
          <w:szCs w:val="22"/>
        </w:rPr>
        <w:t xml:space="preserve">Database: Mongo DB    </w:t>
      </w:r>
    </w:p>
    <w:p w:rsidR="007E366B" w:rsidRDefault="007E366B">
      <w:pPr>
        <w:pStyle w:val="NormalWeb"/>
        <w:spacing w:before="0" w:after="0" w:line="360" w:lineRule="auto"/>
        <w:jc w:val="both"/>
      </w:pPr>
      <w:r>
        <w:rPr>
          <w:sz w:val="22"/>
          <w:szCs w:val="22"/>
        </w:rPr>
        <w:tab/>
      </w:r>
      <w:r>
        <w:rPr>
          <w:sz w:val="22"/>
          <w:szCs w:val="22"/>
        </w:rPr>
        <w:tab/>
        <w:t xml:space="preserve">  Web Server: Apache’s Tomcat8.5.</w:t>
      </w:r>
    </w:p>
    <w:p w:rsidR="007E366B" w:rsidRDefault="007E366B">
      <w:pPr>
        <w:pStyle w:val="NormalWeb"/>
        <w:spacing w:before="0" w:after="0" w:line="360" w:lineRule="auto"/>
        <w:jc w:val="both"/>
      </w:pPr>
      <w:r>
        <w:rPr>
          <w:sz w:val="22"/>
          <w:szCs w:val="22"/>
        </w:rPr>
        <w:tab/>
      </w:r>
      <w:r>
        <w:rPr>
          <w:sz w:val="22"/>
          <w:szCs w:val="22"/>
        </w:rPr>
        <w:tab/>
        <w:t xml:space="preserve">  IDE: Spring Tool Suit  </w:t>
      </w:r>
    </w:p>
    <w:p w:rsidR="007E366B" w:rsidRDefault="007E366B">
      <w:pPr>
        <w:pStyle w:val="NormalWeb"/>
        <w:spacing w:before="0" w:after="0" w:line="360" w:lineRule="auto"/>
        <w:jc w:val="both"/>
      </w:pPr>
      <w:r>
        <w:rPr>
          <w:b/>
          <w:u w:val="single"/>
        </w:rPr>
        <w:t>Responsibilities</w:t>
      </w:r>
      <w:r>
        <w:rPr>
          <w:u w:val="single"/>
        </w:rPr>
        <w:t>:</w:t>
      </w:r>
      <w:r>
        <w:t xml:space="preserve">  </w:t>
      </w:r>
      <w:r>
        <w:rPr>
          <w:sz w:val="22"/>
          <w:szCs w:val="22"/>
        </w:rPr>
        <w:t>Responsible to Provide Configuration and connectivity of IOT devices to AWS Cloud using AWS IOT core and  AWS Lambda Function ,</w:t>
      </w:r>
    </w:p>
    <w:p w:rsidR="007E366B" w:rsidRDefault="007E366B">
      <w:pPr>
        <w:pStyle w:val="NormalWeb"/>
        <w:spacing w:before="0" w:after="0" w:line="360" w:lineRule="auto"/>
        <w:jc w:val="both"/>
      </w:pPr>
      <w:r>
        <w:rPr>
          <w:sz w:val="22"/>
          <w:szCs w:val="22"/>
        </w:rPr>
        <w:t>develop rest API for mobile app, admin panel and consume api's in admin panel.</w:t>
      </w:r>
    </w:p>
    <w:p w:rsidR="007E366B" w:rsidRDefault="007E366B">
      <w:pPr>
        <w:pStyle w:val="NormalWeb"/>
        <w:spacing w:before="0" w:after="0" w:line="360" w:lineRule="auto"/>
        <w:jc w:val="both"/>
        <w:rPr>
          <w:sz w:val="22"/>
          <w:szCs w:val="22"/>
        </w:rPr>
      </w:pPr>
    </w:p>
    <w:p w:rsidR="007E366B" w:rsidRPr="0091355E" w:rsidRDefault="007E366B">
      <w:pPr>
        <w:pStyle w:val="NormalWeb"/>
        <w:spacing w:before="0" w:after="0" w:line="360" w:lineRule="auto"/>
        <w:jc w:val="both"/>
      </w:pPr>
      <w:r w:rsidRPr="0091355E">
        <w:rPr>
          <w:b/>
          <w:bCs/>
        </w:rPr>
        <w:t>Other Projects:</w:t>
      </w:r>
    </w:p>
    <w:p w:rsidR="007E366B" w:rsidRDefault="007E366B">
      <w:pPr>
        <w:pStyle w:val="NormalWeb"/>
        <w:spacing w:before="0" w:after="0" w:line="360" w:lineRule="auto"/>
        <w:jc w:val="both"/>
      </w:pPr>
      <w:r>
        <w:rPr>
          <w:sz w:val="22"/>
          <w:szCs w:val="22"/>
        </w:rPr>
        <w:t>Butlrr (Restaurant Management System),  EVAPP Application(Electricity Billing Application),</w:t>
      </w:r>
    </w:p>
    <w:p w:rsidR="007E366B" w:rsidRDefault="00D23F5A">
      <w:pPr>
        <w:pStyle w:val="NormalWeb"/>
        <w:spacing w:before="0" w:after="0" w:line="360" w:lineRule="auto"/>
        <w:jc w:val="both"/>
      </w:pPr>
      <w:r>
        <w:rPr>
          <w:sz w:val="22"/>
          <w:szCs w:val="22"/>
        </w:rPr>
        <w:t xml:space="preserve">Vendor management system(ERP), </w:t>
      </w:r>
      <w:r w:rsidR="007E366B">
        <w:rPr>
          <w:sz w:val="22"/>
          <w:szCs w:val="22"/>
        </w:rPr>
        <w:t>PikNdel(Courier Application)</w:t>
      </w:r>
      <w:r w:rsidR="00ED452B">
        <w:rPr>
          <w:sz w:val="22"/>
          <w:szCs w:val="22"/>
        </w:rPr>
        <w:t>, Better Ride(A US based Cab application Product)</w:t>
      </w:r>
      <w:r w:rsidR="000759D6">
        <w:rPr>
          <w:sz w:val="22"/>
          <w:szCs w:val="22"/>
        </w:rPr>
        <w:t>, Feasibility Tool</w:t>
      </w:r>
      <w:r w:rsidR="007E366B">
        <w:rPr>
          <w:sz w:val="22"/>
          <w:szCs w:val="22"/>
        </w:rPr>
        <w:t xml:space="preserve"> etc</w:t>
      </w:r>
    </w:p>
    <w:p w:rsidR="007E366B" w:rsidRDefault="007E366B">
      <w:pPr>
        <w:pStyle w:val="NormalWeb"/>
        <w:spacing w:before="0" w:after="0" w:line="360" w:lineRule="auto"/>
        <w:jc w:val="both"/>
      </w:pPr>
    </w:p>
    <w:p w:rsidR="007E366B" w:rsidRDefault="007E366B">
      <w:pPr>
        <w:pStyle w:val="NormalWeb"/>
        <w:spacing w:before="0" w:after="0"/>
        <w:jc w:val="both"/>
      </w:pPr>
      <w:r>
        <w:rPr>
          <w:b/>
          <w:smallCaps/>
          <w:spacing w:val="6"/>
          <w:position w:val="6"/>
          <w:u w:val="single"/>
          <w:shd w:val="clear" w:color="auto" w:fill="E0E0E0"/>
        </w:rPr>
        <w:t>Achievements</w:t>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r>
        <w:rPr>
          <w:b/>
          <w:smallCaps/>
          <w:spacing w:val="6"/>
          <w:position w:val="6"/>
          <w:u w:val="single"/>
          <w:shd w:val="clear" w:color="auto" w:fill="E0E0E0"/>
        </w:rPr>
        <w:tab/>
      </w:r>
    </w:p>
    <w:p w:rsidR="007E366B" w:rsidRDefault="007E366B">
      <w:pPr>
        <w:pStyle w:val="NormalWeb"/>
        <w:spacing w:before="0" w:after="0"/>
        <w:jc w:val="both"/>
        <w:rPr>
          <w:b/>
          <w:iCs/>
          <w:sz w:val="22"/>
          <w:szCs w:val="19"/>
        </w:rPr>
      </w:pPr>
    </w:p>
    <w:p w:rsidR="007E366B" w:rsidRDefault="007E366B">
      <w:pPr>
        <w:pStyle w:val="ListParagraph"/>
        <w:numPr>
          <w:ilvl w:val="0"/>
          <w:numId w:val="4"/>
        </w:numPr>
        <w:jc w:val="both"/>
      </w:pPr>
      <w:r>
        <w:rPr>
          <w:rFonts w:ascii="Times New Roman" w:hAnsi="Times New Roman"/>
        </w:rPr>
        <w:t>Won 1st Prize in programming Quiz in MCA.</w:t>
      </w:r>
    </w:p>
    <w:p w:rsidR="007E366B" w:rsidRDefault="007E366B">
      <w:pPr>
        <w:pStyle w:val="ListParagraph"/>
        <w:numPr>
          <w:ilvl w:val="0"/>
          <w:numId w:val="4"/>
        </w:numPr>
        <w:jc w:val="both"/>
      </w:pPr>
      <w:r>
        <w:rPr>
          <w:rFonts w:ascii="Times New Roman" w:hAnsi="Times New Roman"/>
        </w:rPr>
        <w:t xml:space="preserve">Got First position in B.Sc. in College. </w:t>
      </w:r>
    </w:p>
    <w:p w:rsidR="007E366B" w:rsidRDefault="007E366B">
      <w:pPr>
        <w:jc w:val="both"/>
      </w:pPr>
      <w:r>
        <w:rPr>
          <w:rFonts w:ascii="Times New Roman" w:hAnsi="Times New Roman" w:cs="Times New Roman"/>
          <w:b/>
          <w:smallCaps/>
          <w:spacing w:val="6"/>
          <w:position w:val="6"/>
          <w:sz w:val="24"/>
          <w:szCs w:val="24"/>
          <w:u w:val="single"/>
          <w:shd w:val="clear" w:color="auto" w:fill="E0E0E0"/>
        </w:rPr>
        <w:t xml:space="preserve">Personal details </w:t>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r>
        <w:rPr>
          <w:rFonts w:ascii="Times New Roman" w:hAnsi="Times New Roman" w:cs="Times New Roman"/>
          <w:b/>
          <w:smallCaps/>
          <w:spacing w:val="6"/>
          <w:position w:val="6"/>
          <w:sz w:val="24"/>
          <w:szCs w:val="24"/>
          <w:u w:val="single"/>
          <w:shd w:val="clear" w:color="auto" w:fill="E0E0E0"/>
        </w:rPr>
        <w:tab/>
      </w:r>
    </w:p>
    <w:p w:rsidR="007E366B" w:rsidRDefault="007E366B">
      <w:pPr>
        <w:pStyle w:val="ListParagraph"/>
        <w:numPr>
          <w:ilvl w:val="0"/>
          <w:numId w:val="4"/>
        </w:numPr>
        <w:jc w:val="both"/>
      </w:pPr>
      <w:r>
        <w:rPr>
          <w:rFonts w:ascii="Times New Roman" w:hAnsi="Times New Roman"/>
        </w:rPr>
        <w:t>Date of Birth:</w:t>
      </w:r>
      <w:r>
        <w:rPr>
          <w:rFonts w:ascii="Times New Roman" w:hAnsi="Times New Roman"/>
        </w:rPr>
        <w:tab/>
        <w:t>08/09/1989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7E366B" w:rsidRDefault="007E366B">
      <w:pPr>
        <w:pStyle w:val="ListParagraph"/>
        <w:numPr>
          <w:ilvl w:val="0"/>
          <w:numId w:val="4"/>
        </w:numPr>
        <w:jc w:val="both"/>
      </w:pPr>
      <w:r>
        <w:rPr>
          <w:rFonts w:ascii="Times New Roman" w:hAnsi="Times New Roman"/>
        </w:rPr>
        <w:t>Languages: Hindi, English</w:t>
      </w:r>
      <w:r w:rsidR="009C74F3">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f93811a1ac3fad2272c820e75c0100e134f530e18705c4458440321091b5b581b0d13001843585d1b4d58515c424154181c084b281e010303071848515f0055580f1b425c4c01090340281e0103150b164851581543124a4b485d4637071f1b5b58170a10014042595858564d465d4507144359090f59431209175144410c595f5049100a1105035d4a1e500558191b150519405f550a524d1a1b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2f93811a1ac3fad2272c820e75c0100e134f530e18705c4458440321091b5b581b0d13001843585d1b4d58515c424154181c084b281e010303071848515f0055580f1b425c4c01090340281e0103150b164851581543124a4b485d4637071f1b5b58170a10014042595858564d465d4507144359090f59431209175144410c595f5049100a1105035d4a1e500558191b150519405f550a524d1a1b5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7E366B">
      <w:pgSz w:w="12240" w:h="15840" w:orient="landscape"/>
      <w:pgMar w:top="144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Times New Roman" w:hAnsi="Times New Roman" w:cs="Times New Roman"/>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rPr>
        <w:rFonts w:ascii="Times New Roman" w:hAnsi="Times New Roman" w:cs="Times New Roman"/>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4"/>
        <w:szCs w:val="24"/>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mallCaps/>
        <w:spacing w:val="6"/>
        <w:position w:val="15"/>
        <w:sz w:val="28"/>
        <w:szCs w:val="28"/>
        <w:highlight w:val="white"/>
      </w:rPr>
    </w:lvl>
  </w:abstractNum>
  <w:abstractNum w:abstractNumId="4">
    <w:nsid w:val="4A2A671B"/>
    <w:multiLevelType w:val="hybridMultilevel"/>
    <w:tmpl w:val="281AEE4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91355E"/>
    <w:rsid w:val="000759D6"/>
    <w:rsid w:val="000B1014"/>
    <w:rsid w:val="000B11D1"/>
    <w:rsid w:val="001823DB"/>
    <w:rsid w:val="001A0450"/>
    <w:rsid w:val="00203C7F"/>
    <w:rsid w:val="002A5D7B"/>
    <w:rsid w:val="002C566C"/>
    <w:rsid w:val="002F35D5"/>
    <w:rsid w:val="003368BE"/>
    <w:rsid w:val="003B2C0D"/>
    <w:rsid w:val="004E3C95"/>
    <w:rsid w:val="0058439D"/>
    <w:rsid w:val="005B52B2"/>
    <w:rsid w:val="0063630E"/>
    <w:rsid w:val="00661381"/>
    <w:rsid w:val="006819AC"/>
    <w:rsid w:val="0069754E"/>
    <w:rsid w:val="00713BE7"/>
    <w:rsid w:val="00747AF5"/>
    <w:rsid w:val="007B05F8"/>
    <w:rsid w:val="007D0C65"/>
    <w:rsid w:val="007E366B"/>
    <w:rsid w:val="008B3D96"/>
    <w:rsid w:val="00906212"/>
    <w:rsid w:val="0091355E"/>
    <w:rsid w:val="009A2760"/>
    <w:rsid w:val="009C74F3"/>
    <w:rsid w:val="00A167D4"/>
    <w:rsid w:val="00A55A32"/>
    <w:rsid w:val="00A6687C"/>
    <w:rsid w:val="00A857FE"/>
    <w:rsid w:val="00AF11A9"/>
    <w:rsid w:val="00B1347B"/>
    <w:rsid w:val="00B1683F"/>
    <w:rsid w:val="00B241A8"/>
    <w:rsid w:val="00B90558"/>
    <w:rsid w:val="00BE32AD"/>
    <w:rsid w:val="00D12E63"/>
    <w:rsid w:val="00D23F5A"/>
    <w:rsid w:val="00D67AD0"/>
    <w:rsid w:val="00DA1074"/>
    <w:rsid w:val="00DE52D8"/>
    <w:rsid w:val="00E91395"/>
    <w:rsid w:val="00EA3C0E"/>
    <w:rsid w:val="00ED452B"/>
    <w:rsid w:val="00F15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Heading1">
    <w:name w:val="heading 1"/>
    <w:basedOn w:val="Normal"/>
    <w:next w:val="Normal"/>
    <w:qFormat/>
    <w:pPr>
      <w:keepNext/>
      <w:numPr>
        <w:numId w:val="1"/>
      </w:numPr>
      <w:pBdr>
        <w:top w:val="none" w:sz="0" w:space="0" w:color="000000"/>
        <w:left w:val="none" w:sz="0" w:space="0" w:color="000000"/>
        <w:bottom w:val="single" w:sz="4" w:space="1" w:color="000000"/>
        <w:right w:val="none" w:sz="0" w:space="0" w:color="000000"/>
      </w:pBdr>
      <w:spacing w:after="0" w:line="240" w:lineRule="auto"/>
      <w:ind w:left="720" w:hanging="720"/>
      <w:outlineLvl w:val="0"/>
    </w:pPr>
    <w:rPr>
      <w:rFonts w:ascii="Times New Roman" w:eastAsia="Times New Roman" w:hAnsi="Times New Roman" w:cs="Times New Roman"/>
      <w:b/>
      <w:sz w:val="20"/>
      <w:szCs w:val="20"/>
    </w:rPr>
  </w:style>
  <w:style w:type="paragraph" w:styleId="Heading3">
    <w:name w:val="heading 3"/>
    <w:basedOn w:val="Normal"/>
    <w:next w:val="Normal"/>
    <w:qFormat/>
    <w:pPr>
      <w:keepNext/>
      <w:keepLines/>
      <w:numPr>
        <w:ilvl w:val="2"/>
        <w:numId w:val="1"/>
      </w:numPr>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4"/>
      <w:szCs w:val="24"/>
    </w:rPr>
  </w:style>
  <w:style w:type="character" w:customStyle="1" w:styleId="WW8Num4z0">
    <w:name w:val="WW8Num4z0"/>
    <w:rPr>
      <w:rFonts w:ascii="Symbol" w:hAnsi="Symbol" w:cs="Symbol"/>
      <w:smallCaps/>
      <w:spacing w:val="6"/>
      <w:position w:val="15"/>
      <w:sz w:val="28"/>
      <w:szCs w:val="28"/>
      <w:highlight w:val="white"/>
    </w:rPr>
  </w:style>
  <w:style w:type="character" w:customStyle="1" w:styleId="WW8Num5z0">
    <w:name w:val="WW8Num5z0"/>
    <w:rPr>
      <w:rFonts w:ascii="Symbol" w:hAnsi="Symbol" w:cs="Symbol"/>
      <w:smallCaps/>
      <w:spacing w:val="6"/>
      <w:position w:val="15"/>
      <w:sz w:val="28"/>
      <w:szCs w:val="28"/>
      <w:highlight w:val="white"/>
    </w:rPr>
  </w:style>
  <w:style w:type="character" w:customStyle="1" w:styleId="WW8Num6z0">
    <w:name w:val="WW8Num6z0"/>
    <w:rPr>
      <w:rFonts w:eastAsia="Calibri"/>
      <w:b/>
      <w:sz w:val="22"/>
      <w:szCs w:val="22"/>
    </w:rPr>
  </w:style>
  <w:style w:type="character" w:customStyle="1" w:styleId="DefaultParagraphFont0">
    <w:name w:val="Default Paragraph Font_0"/>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color w:val="auto"/>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eastAsia="Calibri"/>
      <w:sz w:val="22"/>
      <w:szCs w:val="22"/>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DefaultParagraphFont1">
    <w:name w:val="WW-Default Paragraph Font1"/>
    <w:rPr>
      <w:rFonts w:ascii="Calibri" w:eastAsia="Calibri" w:hAnsi="Calibri" w:cs="Times New Roman"/>
    </w:rPr>
  </w:style>
  <w:style w:type="character" w:styleId="Hyperlink">
    <w:name w:val="Hyperlink"/>
    <w:basedOn w:val="WW-DefaultParagraphFont1"/>
    <w:rPr>
      <w:rFonts w:ascii="Calibri" w:eastAsia="Calibri" w:hAnsi="Calibri" w:cs="Times New Roman"/>
      <w:color w:val="0000FF"/>
      <w:u w:val="single"/>
    </w:rPr>
  </w:style>
  <w:style w:type="character" w:customStyle="1" w:styleId="Heading1Char">
    <w:name w:val="Heading 1 Char"/>
    <w:basedOn w:val="WW-DefaultParagraphFont1"/>
    <w:rPr>
      <w:rFonts w:ascii="Times New Roman" w:eastAsia="Times New Roman" w:hAnsi="Times New Roman" w:cs="Times New Roman"/>
      <w:b/>
      <w:sz w:val="20"/>
      <w:szCs w:val="20"/>
    </w:rPr>
  </w:style>
  <w:style w:type="character" w:customStyle="1" w:styleId="Heading3Char">
    <w:name w:val="Heading 3 Char"/>
    <w:basedOn w:val="WW-DefaultParagraphFont1"/>
    <w:rPr>
      <w:rFonts w:ascii="Cambria" w:eastAsia="Times New Roman" w:hAnsi="Cambria" w:cs="Times New Roman"/>
      <w:b/>
      <w:bCs/>
      <w:color w:val="4F81BD"/>
    </w:rPr>
  </w:style>
  <w:style w:type="character" w:styleId="BookTitle">
    <w:name w:val="Book Title"/>
    <w:basedOn w:val="WW-DefaultParagraphFont1"/>
    <w:qFormat/>
    <w:rPr>
      <w:rFonts w:ascii="Calibri" w:eastAsia="Calibri" w:hAnsi="Calibri" w:cs="Times New Roman"/>
      <w:b/>
      <w:bCs/>
      <w:smallCaps/>
      <w:spacing w:val="5"/>
    </w:rPr>
  </w:style>
  <w:style w:type="character" w:customStyle="1" w:styleId="BalloonTextChar">
    <w:name w:val="Balloon Text Char"/>
    <w:basedOn w:val="WW-DefaultParagraphFont1"/>
    <w:rPr>
      <w:rFonts w:ascii="Tahoma" w:eastAsia="Calibri" w:hAnsi="Tahoma" w:cs="Tahoma"/>
      <w:sz w:val="16"/>
      <w:szCs w:val="16"/>
    </w:rPr>
  </w:style>
  <w:style w:type="character" w:customStyle="1" w:styleId="NoSpacingChar">
    <w:name w:val="No Spacing Char"/>
    <w:basedOn w:val="WW-DefaultParagraphFont1"/>
    <w:rPr>
      <w:rFonts w:ascii="Times New Roman" w:eastAsia="Times New Roman" w:hAnsi="Times New Roman" w:cs="Times New Roman"/>
      <w:sz w:val="24"/>
      <w:szCs w:val="24"/>
      <w:lang w:val="en-US" w:bidi="ar-SA"/>
    </w:rPr>
  </w:style>
  <w:style w:type="character" w:customStyle="1" w:styleId="HeaderChar">
    <w:name w:val="Header Char"/>
    <w:basedOn w:val="WW-DefaultParagraphFont1"/>
    <w:rPr>
      <w:rFonts w:ascii="Calibri" w:eastAsia="Calibri" w:hAnsi="Calibri" w:cs="Times New Roman"/>
    </w:rPr>
  </w:style>
  <w:style w:type="character" w:customStyle="1" w:styleId="FooterChar">
    <w:name w:val="Footer Char"/>
    <w:basedOn w:val="WW-DefaultParagraphFont1"/>
    <w:rPr>
      <w:rFonts w:ascii="Calibri" w:eastAsia="Calibri" w:hAnsi="Calibri" w:cs="Times New Roman"/>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contextualSpacing/>
    </w:pPr>
    <w:rPr>
      <w:rFonts w:cs="Times New Roman"/>
    </w:r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r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sz w:val="24"/>
      <w:szCs w:val="24"/>
      <w:lang w:eastAsia="zh-CN"/>
    </w:rPr>
  </w:style>
  <w:style w:type="paragraph" w:styleId="Header">
    <w:name w:val="header"/>
    <w:basedOn w:val="Normal"/>
    <w:pPr>
      <w:tabs>
        <w:tab w:val="center" w:pos="4680"/>
        <w:tab w:val="right" w:pos="9360"/>
      </w:tabs>
      <w:spacing w:after="0" w:line="240" w:lineRule="auto"/>
    </w:pPr>
    <w:rPr>
      <w:rFonts w:cs="Times New Roman"/>
    </w:rPr>
  </w:style>
  <w:style w:type="paragraph" w:styleId="Footer">
    <w:name w:val="footer"/>
    <w:basedOn w:val="Normal"/>
    <w:pPr>
      <w:tabs>
        <w:tab w:val="center" w:pos="4680"/>
        <w:tab w:val="right" w:pos="9360"/>
      </w:tabs>
      <w:spacing w:after="0" w:line="240" w:lineRule="auto"/>
    </w:pPr>
    <w:rPr>
      <w:rFonts w:cs="Times New Roman"/>
    </w:rPr>
  </w:style>
</w:styles>
</file>

<file path=word/webSettings.xml><?xml version="1.0" encoding="utf-8"?>
<w:webSettings xmlns:r="http://schemas.openxmlformats.org/officeDocument/2006/relationships" xmlns:w="http://schemas.openxmlformats.org/wordprocessingml/2006/main">
  <w:divs>
    <w:div w:id="361632503">
      <w:bodyDiv w:val="1"/>
      <w:marLeft w:val="0"/>
      <w:marRight w:val="0"/>
      <w:marTop w:val="0"/>
      <w:marBottom w:val="0"/>
      <w:divBdr>
        <w:top w:val="none" w:sz="0" w:space="0" w:color="auto"/>
        <w:left w:val="none" w:sz="0" w:space="0" w:color="auto"/>
        <w:bottom w:val="none" w:sz="0" w:space="0" w:color="auto"/>
        <w:right w:val="none" w:sz="0" w:space="0" w:color="auto"/>
      </w:divBdr>
    </w:div>
    <w:div w:id="1925021507">
      <w:bodyDiv w:val="1"/>
      <w:marLeft w:val="0"/>
      <w:marRight w:val="0"/>
      <w:marTop w:val="0"/>
      <w:marBottom w:val="0"/>
      <w:divBdr>
        <w:top w:val="none" w:sz="0" w:space="0" w:color="auto"/>
        <w:left w:val="none" w:sz="0" w:space="0" w:color="auto"/>
        <w:bottom w:val="none" w:sz="0" w:space="0" w:color="auto"/>
        <w:right w:val="none" w:sz="0" w:space="0" w:color="auto"/>
      </w:divBdr>
      <w:divsChild>
        <w:div w:id="294026699">
          <w:marLeft w:val="547"/>
          <w:marRight w:val="0"/>
          <w:marTop w:val="106"/>
          <w:marBottom w:val="0"/>
          <w:divBdr>
            <w:top w:val="none" w:sz="0" w:space="0" w:color="auto"/>
            <w:left w:val="none" w:sz="0" w:space="0" w:color="auto"/>
            <w:bottom w:val="none" w:sz="0" w:space="0" w:color="auto"/>
            <w:right w:val="none" w:sz="0" w:space="0" w:color="auto"/>
          </w:divBdr>
        </w:div>
        <w:div w:id="2110274481">
          <w:marLeft w:val="547"/>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2f93811a1ac3fad2272c820e75c0100e134f530e18705c4458440321091b5b581b0d13001843585d1b4d58515c424154181c084b281e010303071848515f0055580f1b425c4c01090340281e0103150b164851581543124a4b485d4637071f1b5b58170a10014042595858564d465d4507144359090f59431209175144410c595f5049100a1105035d4a1e500558191b150519405f550a524d1a1b5c6&amp;docTyp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tsavsoha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1CED1A-82C9-4811-BC3F-9582D729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knoldus</cp:lastModifiedBy>
  <cp:revision>3</cp:revision>
  <cp:lastPrinted>1601-01-01T00:00:00Z</cp:lastPrinted>
  <dcterms:created xsi:type="dcterms:W3CDTF">2021-10-18T10:42:00Z</dcterms:created>
  <dcterms:modified xsi:type="dcterms:W3CDTF">2021-10-18T10:42:00Z</dcterms:modified>
</cp:coreProperties>
</file>