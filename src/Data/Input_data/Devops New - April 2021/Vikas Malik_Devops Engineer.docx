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90E" w:rsidRDefault="001B090E">
      <w:pPr>
        <w:spacing w:after="0" w:line="240" w:lineRule="auto"/>
        <w:jc w:val="center"/>
      </w:pPr>
      <w:r>
        <w:rPr>
          <w:rFonts w:ascii="Franklin Gothic Medium" w:hAnsi="Franklin Gothic Medium" w:cs="Franklin Gothic Medium"/>
          <w:b/>
          <w:sz w:val="32"/>
          <w:szCs w:val="20"/>
        </w:rPr>
        <w:t>Vikas Malik</w:t>
      </w:r>
    </w:p>
    <w:p w:rsidR="001B090E" w:rsidRDefault="001B090E">
      <w:pPr>
        <w:pStyle w:val="ListParagraph"/>
        <w:spacing w:after="0" w:line="240" w:lineRule="auto"/>
        <w:ind w:left="0"/>
        <w:jc w:val="center"/>
      </w:pPr>
      <w:r>
        <w:rPr>
          <w:rFonts w:ascii="Franklin Gothic Medium" w:hAnsi="Franklin Gothic Medium" w:cs="Franklin Gothic Medium"/>
          <w:b/>
          <w:sz w:val="20"/>
          <w:szCs w:val="20"/>
        </w:rPr>
        <w:t>E-Mail:</w:t>
      </w:r>
      <w:r>
        <w:rPr>
          <w:rFonts w:ascii="Franklin Gothic Medium" w:hAnsi="Franklin Gothic Medium" w:cs="Franklin Gothic Medium"/>
          <w:sz w:val="20"/>
          <w:szCs w:val="20"/>
        </w:rPr>
        <w:t xml:space="preserve"> </w:t>
      </w:r>
      <w:hyperlink r:id="rId5" w:history="1">
        <w:r>
          <w:rPr>
            <w:rStyle w:val="Hyperlink"/>
            <w:rFonts w:ascii="Franklin Gothic Medium" w:hAnsi="Franklin Gothic Medium" w:cs="Franklin Gothic Medium"/>
            <w:sz w:val="20"/>
            <w:szCs w:val="20"/>
          </w:rPr>
          <w:t>vikasmalik9927@gmail.com</w:t>
        </w:r>
      </w:hyperlink>
      <w:r>
        <w:rPr>
          <w:rFonts w:ascii="Franklin Gothic Medium" w:hAnsi="Franklin Gothic Medium" w:cs="Franklin Gothic Medium"/>
          <w:sz w:val="20"/>
          <w:szCs w:val="20"/>
        </w:rPr>
        <w:t xml:space="preserve">                               </w:t>
      </w:r>
      <w:r>
        <w:rPr>
          <w:rFonts w:ascii="Franklin Gothic Medium" w:hAnsi="Franklin Gothic Medium" w:cs="Franklin Gothic Medium"/>
          <w:sz w:val="20"/>
          <w:szCs w:val="20"/>
        </w:rPr>
        <w:tab/>
        <w:t xml:space="preserve"> </w:t>
      </w:r>
      <w:r>
        <w:rPr>
          <w:rFonts w:ascii="Franklin Gothic Medium" w:hAnsi="Franklin Gothic Medium" w:cs="Franklin Gothic Medium"/>
          <w:b/>
          <w:sz w:val="20"/>
          <w:szCs w:val="20"/>
        </w:rPr>
        <w:t>Mobile:</w:t>
      </w:r>
      <w:r w:rsidR="00DD2DD1">
        <w:rPr>
          <w:rFonts w:ascii="Franklin Gothic Medium" w:hAnsi="Franklin Gothic Medium" w:cs="Franklin Gothic Medium"/>
          <w:sz w:val="20"/>
          <w:szCs w:val="20"/>
        </w:rPr>
        <w:t xml:space="preserve"> 09971001255/9557001255</w:t>
      </w:r>
    </w:p>
    <w:p w:rsidR="001B090E" w:rsidRDefault="00C46FBD">
      <w:pPr>
        <w:spacing w:after="0" w:line="240" w:lineRule="auto"/>
        <w:jc w:val="both"/>
        <w:rPr>
          <w:rFonts w:ascii="Franklin Gothic Medium" w:hAnsi="Franklin Gothic Medium" w:cs="Franklin Gothic Medium"/>
          <w:sz w:val="20"/>
          <w:szCs w:val="20"/>
          <w:u w:val="single"/>
        </w:rPr>
      </w:pPr>
      <w:r>
        <w:rPr>
          <w:rFonts w:ascii="Garamond" w:hAnsi="Garamond" w:cs="Garamond"/>
          <w:b/>
          <w:noProof/>
          <w:lang w:eastAsia="en-US"/>
        </w:rPr>
        <w:drawing>
          <wp:inline distT="0" distB="0" distL="0" distR="0">
            <wp:extent cx="6429375" cy="85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grayscl/>
                    </a:blip>
                    <a:srcRect/>
                    <a:stretch>
                      <a:fillRect/>
                    </a:stretch>
                  </pic:blipFill>
                  <pic:spPr bwMode="auto">
                    <a:xfrm>
                      <a:off x="0" y="0"/>
                      <a:ext cx="6429375" cy="85725"/>
                    </a:xfrm>
                    <a:prstGeom prst="rect">
                      <a:avLst/>
                    </a:prstGeom>
                    <a:solidFill>
                      <a:srgbClr val="FFFFFF"/>
                    </a:solidFill>
                    <a:ln w="9525">
                      <a:noFill/>
                      <a:miter lim="800000"/>
                      <a:headEnd/>
                      <a:tailEnd/>
                    </a:ln>
                  </pic:spPr>
                </pic:pic>
              </a:graphicData>
            </a:graphic>
          </wp:inline>
        </w:drawing>
      </w:r>
    </w:p>
    <w:p w:rsidR="001B090E" w:rsidRDefault="001B090E">
      <w:pPr>
        <w:spacing w:after="0" w:line="240" w:lineRule="auto"/>
        <w:jc w:val="both"/>
        <w:rPr>
          <w:rFonts w:ascii="Franklin Gothic Medium" w:hAnsi="Franklin Gothic Medium" w:cs="Franklin Gothic Medium"/>
          <w:sz w:val="20"/>
          <w:szCs w:val="20"/>
          <w:u w:val="single"/>
        </w:rPr>
      </w:pPr>
    </w:p>
    <w:p w:rsidR="001B090E" w:rsidRPr="00250664" w:rsidRDefault="00250664">
      <w:pPr>
        <w:spacing w:after="0" w:line="240" w:lineRule="auto"/>
        <w:jc w:val="both"/>
        <w:rPr>
          <w:rFonts w:ascii="Franklin Gothic Medium" w:hAnsi="Franklin Gothic Medium" w:cs="Franklin Gothic Medium"/>
        </w:rPr>
      </w:pPr>
      <w:r w:rsidRPr="00250664">
        <w:rPr>
          <w:rFonts w:ascii="Franklin Gothic Medium" w:hAnsi="Franklin Gothic Medium" w:cs="Franklin Gothic Medium"/>
        </w:rPr>
        <w:t>Skilled DevOps Engineer with 2.9 years of hands-on experience supporting, automating, and optimizing mission critical deployments in AWS, leveraging configuration management, CI/CD, and DevOps processes.</w:t>
      </w:r>
    </w:p>
    <w:p w:rsidR="00250664" w:rsidRDefault="00250664">
      <w:pPr>
        <w:spacing w:after="0" w:line="240" w:lineRule="auto"/>
        <w:jc w:val="both"/>
        <w:rPr>
          <w:rFonts w:ascii="Franklin Gothic Medium" w:hAnsi="Franklin Gothic Medium" w:cs="Franklin Gothic Medium"/>
          <w:sz w:val="20"/>
          <w:szCs w:val="20"/>
        </w:rPr>
      </w:pPr>
    </w:p>
    <w:p w:rsidR="001B090E" w:rsidRDefault="001B090E">
      <w:pPr>
        <w:jc w:val="both"/>
      </w:pPr>
      <w:r>
        <w:rPr>
          <w:rFonts w:ascii="Cambria" w:hAnsi="Cambria" w:cs="Cambria"/>
          <w:b/>
          <w:i/>
          <w:iCs/>
          <w:sz w:val="20"/>
          <w:szCs w:val="20"/>
          <w:u w:val="single"/>
        </w:rPr>
        <w:t>PROFESSIONAL SNAPSHOT</w:t>
      </w:r>
    </w:p>
    <w:p w:rsidR="001B090E" w:rsidRPr="00347ADA" w:rsidRDefault="000045B8">
      <w:pPr>
        <w:numPr>
          <w:ilvl w:val="0"/>
          <w:numId w:val="4"/>
        </w:numPr>
        <w:shd w:val="clear" w:color="auto" w:fill="E6E6E6"/>
        <w:spacing w:before="100" w:after="0" w:line="240" w:lineRule="auto"/>
        <w:jc w:val="both"/>
      </w:pPr>
      <w:r>
        <w:rPr>
          <w:rFonts w:ascii="Cambria" w:hAnsi="Cambria" w:cs="Cambria"/>
          <w:sz w:val="20"/>
          <w:szCs w:val="20"/>
        </w:rPr>
        <w:t>A dynamic professional 7</w:t>
      </w:r>
      <w:r w:rsidR="001B090E">
        <w:rPr>
          <w:rFonts w:ascii="Cambria" w:hAnsi="Cambria" w:cs="Cambria"/>
          <w:b/>
          <w:sz w:val="20"/>
          <w:szCs w:val="20"/>
        </w:rPr>
        <w:t xml:space="preserve"> years</w:t>
      </w:r>
      <w:r w:rsidR="001B090E">
        <w:rPr>
          <w:rFonts w:ascii="Cambria" w:hAnsi="Cambria" w:cs="Cambria"/>
          <w:sz w:val="20"/>
          <w:szCs w:val="20"/>
        </w:rPr>
        <w:t xml:space="preserve"> of valuable experience in </w:t>
      </w:r>
      <w:r w:rsidR="001B090E">
        <w:rPr>
          <w:rFonts w:ascii="Cambria" w:hAnsi="Cambria" w:cs="Cambria"/>
          <w:b/>
          <w:sz w:val="20"/>
          <w:szCs w:val="20"/>
        </w:rPr>
        <w:t xml:space="preserve">Software </w:t>
      </w:r>
      <w:r w:rsidR="00335CAA">
        <w:rPr>
          <w:rFonts w:ascii="Cambria" w:hAnsi="Cambria" w:cs="Cambria"/>
          <w:b/>
          <w:sz w:val="20"/>
          <w:szCs w:val="20"/>
        </w:rPr>
        <w:t>Engineer (</w:t>
      </w:r>
      <w:r w:rsidR="001B090E">
        <w:rPr>
          <w:rFonts w:ascii="Cambria" w:hAnsi="Cambria" w:cs="Cambria"/>
          <w:b/>
          <w:sz w:val="20"/>
          <w:szCs w:val="20"/>
        </w:rPr>
        <w:t>Devops)</w:t>
      </w:r>
      <w:r w:rsidR="001B090E">
        <w:rPr>
          <w:rFonts w:ascii="Cambria" w:hAnsi="Cambria" w:cs="Cambria"/>
          <w:sz w:val="20"/>
          <w:szCs w:val="20"/>
        </w:rPr>
        <w:t>.</w:t>
      </w:r>
    </w:p>
    <w:p w:rsidR="00347ADA" w:rsidRDefault="00347ADA" w:rsidP="00347ADA">
      <w:pPr>
        <w:numPr>
          <w:ilvl w:val="0"/>
          <w:numId w:val="4"/>
        </w:numPr>
        <w:shd w:val="clear" w:color="auto" w:fill="E6E6E6"/>
        <w:spacing w:before="100" w:after="0" w:line="240" w:lineRule="auto"/>
        <w:jc w:val="both"/>
      </w:pPr>
      <w:r>
        <w:rPr>
          <w:rFonts w:ascii="Cambria" w:hAnsi="Cambria" w:cs="Cambria"/>
          <w:sz w:val="20"/>
          <w:szCs w:val="20"/>
        </w:rPr>
        <w:t xml:space="preserve">Current working with </w:t>
      </w:r>
      <w:r w:rsidRPr="00347ADA">
        <w:rPr>
          <w:rFonts w:ascii="Cambria" w:hAnsi="Cambria" w:cs="Cambria"/>
          <w:b/>
          <w:sz w:val="20"/>
          <w:szCs w:val="20"/>
        </w:rPr>
        <w:t>Seasia Infotech Ltd</w:t>
      </w:r>
      <w:r>
        <w:rPr>
          <w:rFonts w:ascii="Cambria" w:hAnsi="Cambria" w:cs="Cambria"/>
          <w:sz w:val="20"/>
          <w:szCs w:val="20"/>
        </w:rPr>
        <w:t xml:space="preserve"> as </w:t>
      </w:r>
      <w:r w:rsidRPr="00BC6AFB">
        <w:rPr>
          <w:rFonts w:ascii="Cambria" w:hAnsi="Cambria" w:cs="Cambria"/>
          <w:b/>
          <w:sz w:val="20"/>
          <w:szCs w:val="20"/>
        </w:rPr>
        <w:t>Sr.</w:t>
      </w:r>
      <w:r>
        <w:rPr>
          <w:rFonts w:ascii="Cambria" w:hAnsi="Cambria" w:cs="Cambria"/>
          <w:sz w:val="20"/>
          <w:szCs w:val="20"/>
        </w:rPr>
        <w:t xml:space="preserve"> </w:t>
      </w:r>
      <w:r>
        <w:rPr>
          <w:rFonts w:ascii="Cambria" w:hAnsi="Cambria" w:cs="Cambria"/>
          <w:b/>
          <w:sz w:val="20"/>
          <w:szCs w:val="20"/>
        </w:rPr>
        <w:t>DevOps Engineer.</w:t>
      </w:r>
    </w:p>
    <w:p w:rsidR="00BC6AFB" w:rsidRDefault="00347ADA">
      <w:pPr>
        <w:numPr>
          <w:ilvl w:val="0"/>
          <w:numId w:val="4"/>
        </w:numPr>
        <w:shd w:val="clear" w:color="auto" w:fill="E6E6E6"/>
        <w:spacing w:before="100" w:after="0" w:line="240" w:lineRule="auto"/>
        <w:jc w:val="both"/>
      </w:pPr>
      <w:r>
        <w:rPr>
          <w:rFonts w:ascii="Cambria" w:hAnsi="Cambria" w:cs="Cambria"/>
          <w:sz w:val="20"/>
          <w:szCs w:val="20"/>
        </w:rPr>
        <w:t>Previous</w:t>
      </w:r>
      <w:r w:rsidR="00BC6AFB">
        <w:rPr>
          <w:rFonts w:ascii="Cambria" w:hAnsi="Cambria" w:cs="Cambria"/>
          <w:sz w:val="20"/>
          <w:szCs w:val="20"/>
        </w:rPr>
        <w:t xml:space="preserve"> working with </w:t>
      </w:r>
      <w:r w:rsidR="00463E7B">
        <w:rPr>
          <w:rFonts w:ascii="Cambria" w:hAnsi="Cambria" w:cs="Cambria"/>
          <w:b/>
          <w:bCs/>
          <w:sz w:val="20"/>
          <w:szCs w:val="20"/>
        </w:rPr>
        <w:t>Onward eServices Ltd</w:t>
      </w:r>
      <w:r w:rsidR="00BC6AFB">
        <w:rPr>
          <w:rFonts w:ascii="Cambria" w:hAnsi="Cambria" w:cs="Cambria"/>
          <w:sz w:val="20"/>
          <w:szCs w:val="20"/>
        </w:rPr>
        <w:t xml:space="preserve"> as </w:t>
      </w:r>
      <w:r w:rsidR="00BC6AFB" w:rsidRPr="00BC6AFB">
        <w:rPr>
          <w:rFonts w:ascii="Cambria" w:hAnsi="Cambria" w:cs="Cambria"/>
          <w:b/>
          <w:sz w:val="20"/>
          <w:szCs w:val="20"/>
        </w:rPr>
        <w:t>Sr.</w:t>
      </w:r>
      <w:r w:rsidR="00BC6AFB">
        <w:rPr>
          <w:rFonts w:ascii="Cambria" w:hAnsi="Cambria" w:cs="Cambria"/>
          <w:sz w:val="20"/>
          <w:szCs w:val="20"/>
        </w:rPr>
        <w:t xml:space="preserve"> </w:t>
      </w:r>
      <w:r w:rsidR="00BC6AFB">
        <w:rPr>
          <w:rFonts w:ascii="Cambria" w:hAnsi="Cambria" w:cs="Cambria"/>
          <w:b/>
          <w:sz w:val="20"/>
          <w:szCs w:val="20"/>
        </w:rPr>
        <w:t>Software Engineer DevOps.</w:t>
      </w:r>
    </w:p>
    <w:p w:rsidR="001B090E" w:rsidRDefault="00BC6AFB">
      <w:pPr>
        <w:numPr>
          <w:ilvl w:val="0"/>
          <w:numId w:val="4"/>
        </w:numPr>
        <w:shd w:val="clear" w:color="auto" w:fill="E6E6E6"/>
        <w:spacing w:before="100" w:after="0" w:line="240" w:lineRule="auto"/>
        <w:jc w:val="both"/>
      </w:pPr>
      <w:r>
        <w:rPr>
          <w:rFonts w:ascii="Cambria" w:hAnsi="Cambria" w:cs="Cambria"/>
          <w:sz w:val="20"/>
          <w:szCs w:val="20"/>
        </w:rPr>
        <w:t>Previous</w:t>
      </w:r>
      <w:r w:rsidR="001B090E">
        <w:rPr>
          <w:rFonts w:ascii="Cambria" w:hAnsi="Cambria" w:cs="Cambria"/>
          <w:sz w:val="20"/>
          <w:szCs w:val="20"/>
        </w:rPr>
        <w:t xml:space="preserve"> working with </w:t>
      </w:r>
      <w:r w:rsidR="001B090E">
        <w:rPr>
          <w:rFonts w:ascii="Cambria" w:hAnsi="Cambria" w:cs="Cambria"/>
          <w:b/>
          <w:bCs/>
          <w:sz w:val="20"/>
          <w:szCs w:val="20"/>
        </w:rPr>
        <w:t>One97 Communications Ltd - Paytm</w:t>
      </w:r>
      <w:r w:rsidR="001B090E">
        <w:rPr>
          <w:rFonts w:ascii="Cambria" w:hAnsi="Cambria" w:cs="Cambria"/>
          <w:sz w:val="20"/>
          <w:szCs w:val="20"/>
        </w:rPr>
        <w:t xml:space="preserve"> as </w:t>
      </w:r>
      <w:r w:rsidR="001B090E">
        <w:rPr>
          <w:rFonts w:ascii="Cambria" w:hAnsi="Cambria" w:cs="Cambria"/>
          <w:b/>
          <w:sz w:val="20"/>
          <w:szCs w:val="20"/>
        </w:rPr>
        <w:t>Software Engineer.</w:t>
      </w:r>
    </w:p>
    <w:p w:rsidR="001B090E" w:rsidRDefault="001B090E" w:rsidP="001B090E">
      <w:pPr>
        <w:numPr>
          <w:ilvl w:val="0"/>
          <w:numId w:val="4"/>
        </w:numPr>
        <w:shd w:val="clear" w:color="auto" w:fill="E6E6E6"/>
        <w:spacing w:before="100" w:after="0" w:line="240" w:lineRule="auto"/>
        <w:jc w:val="both"/>
      </w:pPr>
      <w:r w:rsidRPr="00BC6AFB">
        <w:rPr>
          <w:rFonts w:ascii="Cambria" w:hAnsi="Cambria" w:cs="Cambria"/>
          <w:sz w:val="20"/>
          <w:szCs w:val="20"/>
        </w:rPr>
        <w:t xml:space="preserve">Previous working with </w:t>
      </w:r>
      <w:r w:rsidRPr="00BC6AFB">
        <w:rPr>
          <w:rFonts w:ascii="Cambria" w:hAnsi="Cambria" w:cs="Cambria"/>
          <w:b/>
          <w:sz w:val="20"/>
          <w:szCs w:val="20"/>
        </w:rPr>
        <w:t>mCarbon Tech Innovation Pvt. Ltd.</w:t>
      </w:r>
      <w:r w:rsidRPr="00BC6AFB">
        <w:rPr>
          <w:rFonts w:ascii="Cambria" w:hAnsi="Cambria" w:cs="Cambria"/>
          <w:sz w:val="20"/>
          <w:szCs w:val="20"/>
        </w:rPr>
        <w:t xml:space="preserve"> as </w:t>
      </w:r>
      <w:r w:rsidRPr="00BC6AFB">
        <w:rPr>
          <w:rFonts w:ascii="Cambria" w:hAnsi="Cambria" w:cs="Cambria"/>
          <w:b/>
          <w:sz w:val="20"/>
          <w:szCs w:val="20"/>
        </w:rPr>
        <w:t>Sr. Support Engineer.</w:t>
      </w: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rPr>
          <w:rFonts w:ascii="Franklin Gothic Medium" w:hAnsi="Franklin Gothic Medium" w:cs="Franklin Gothic Medium"/>
          <w:b/>
          <w:u w:val="single"/>
        </w:rPr>
      </w:pPr>
    </w:p>
    <w:p w:rsidR="001B090E" w:rsidRDefault="001B090E">
      <w:pPr>
        <w:jc w:val="both"/>
      </w:pPr>
      <w:r>
        <w:rPr>
          <w:rFonts w:ascii="Cambria" w:hAnsi="Cambria" w:cs="Cambria"/>
          <w:b/>
          <w:i/>
          <w:iCs/>
          <w:sz w:val="20"/>
          <w:szCs w:val="20"/>
          <w:u w:val="single"/>
        </w:rPr>
        <w:t>CAREER CONTOUR</w:t>
      </w:r>
    </w:p>
    <w:p w:rsidR="001B090E" w:rsidRDefault="00EA5A32">
      <w:pPr>
        <w:shd w:val="clear" w:color="auto" w:fill="F3F3F3"/>
        <w:jc w:val="center"/>
      </w:pPr>
      <w:r>
        <w:rPr>
          <w:rFonts w:ascii="Cambria" w:hAnsi="Cambria" w:cs="Cambria"/>
          <w:b/>
          <w:sz w:val="20"/>
          <w:szCs w:val="20"/>
        </w:rPr>
        <w:t>Oct</w:t>
      </w:r>
      <w:r w:rsidR="004A2E3B">
        <w:rPr>
          <w:rFonts w:ascii="Cambria" w:hAnsi="Cambria" w:cs="Cambria"/>
          <w:b/>
          <w:sz w:val="20"/>
          <w:szCs w:val="20"/>
        </w:rPr>
        <w:t>’ 2014</w:t>
      </w:r>
      <w:r w:rsidR="001B090E">
        <w:rPr>
          <w:rFonts w:ascii="Cambria" w:hAnsi="Cambria" w:cs="Cambria"/>
          <w:b/>
          <w:sz w:val="20"/>
          <w:szCs w:val="20"/>
        </w:rPr>
        <w:t xml:space="preserve"> – Previous: As Sr. Support Engineer in mCarbon Tech Innovation Private Ltd. NOIDA.</w:t>
      </w:r>
    </w:p>
    <w:p w:rsidR="001B090E" w:rsidRDefault="00BC6AFB" w:rsidP="00BC6AFB">
      <w:pPr>
        <w:shd w:val="clear" w:color="auto" w:fill="F3F3F3"/>
        <w:tabs>
          <w:tab w:val="center" w:pos="5440"/>
          <w:tab w:val="right" w:pos="10880"/>
        </w:tabs>
        <w:rPr>
          <w:rFonts w:ascii="Cambria" w:hAnsi="Cambria" w:cs="Cambria"/>
          <w:b/>
          <w:sz w:val="20"/>
          <w:szCs w:val="20"/>
        </w:rPr>
      </w:pPr>
      <w:r>
        <w:rPr>
          <w:rFonts w:ascii="Cambria" w:hAnsi="Cambria" w:cs="Cambria"/>
          <w:b/>
          <w:sz w:val="20"/>
          <w:szCs w:val="20"/>
        </w:rPr>
        <w:tab/>
        <w:t>JAN’ 2017 – Previous:</w:t>
      </w:r>
      <w:r w:rsidR="001B090E">
        <w:rPr>
          <w:rFonts w:ascii="Cambria" w:hAnsi="Cambria" w:cs="Cambria"/>
          <w:b/>
          <w:sz w:val="20"/>
          <w:szCs w:val="20"/>
        </w:rPr>
        <w:t xml:space="preserve"> As Software Engineer in </w:t>
      </w:r>
      <w:r w:rsidR="001B090E">
        <w:rPr>
          <w:rFonts w:ascii="Cambria" w:hAnsi="Cambria" w:cs="Cambria"/>
          <w:b/>
          <w:bCs/>
          <w:sz w:val="20"/>
          <w:szCs w:val="20"/>
        </w:rPr>
        <w:t>One97 Communications Ltd- Paytm</w:t>
      </w:r>
      <w:r w:rsidR="001B090E">
        <w:rPr>
          <w:rFonts w:ascii="Cambria" w:hAnsi="Cambria" w:cs="Cambria"/>
          <w:b/>
          <w:sz w:val="20"/>
          <w:szCs w:val="20"/>
        </w:rPr>
        <w:t xml:space="preserve"> NOIDA.</w:t>
      </w:r>
      <w:r>
        <w:rPr>
          <w:rFonts w:ascii="Cambria" w:hAnsi="Cambria" w:cs="Cambria"/>
          <w:b/>
          <w:sz w:val="20"/>
          <w:szCs w:val="20"/>
        </w:rPr>
        <w:tab/>
      </w:r>
    </w:p>
    <w:p w:rsidR="00BC6AFB" w:rsidRDefault="00EA5A32" w:rsidP="00BC6AFB">
      <w:pPr>
        <w:shd w:val="clear" w:color="auto" w:fill="F3F3F3"/>
        <w:jc w:val="center"/>
        <w:rPr>
          <w:rFonts w:ascii="Cambria" w:hAnsi="Cambria" w:cs="Cambria"/>
          <w:b/>
          <w:sz w:val="20"/>
          <w:szCs w:val="20"/>
        </w:rPr>
      </w:pPr>
      <w:r>
        <w:rPr>
          <w:rFonts w:ascii="Cambria" w:hAnsi="Cambria" w:cs="Cambria"/>
          <w:b/>
          <w:sz w:val="20"/>
          <w:szCs w:val="20"/>
        </w:rPr>
        <w:t>Feb’ 2020 – Previous</w:t>
      </w:r>
      <w:r w:rsidR="00BC6AFB">
        <w:rPr>
          <w:rFonts w:ascii="Cambria" w:hAnsi="Cambria" w:cs="Cambria"/>
          <w:b/>
          <w:sz w:val="20"/>
          <w:szCs w:val="20"/>
        </w:rPr>
        <w:t xml:space="preserve">: As </w:t>
      </w:r>
      <w:r w:rsidR="00BC6AFB" w:rsidRPr="00BC6AFB">
        <w:rPr>
          <w:rFonts w:ascii="Cambria" w:hAnsi="Cambria" w:cs="Cambria"/>
          <w:b/>
          <w:sz w:val="20"/>
          <w:szCs w:val="20"/>
        </w:rPr>
        <w:t>Sr.</w:t>
      </w:r>
      <w:r w:rsidR="00BC6AFB">
        <w:rPr>
          <w:rFonts w:ascii="Cambria" w:hAnsi="Cambria" w:cs="Cambria"/>
          <w:sz w:val="20"/>
          <w:szCs w:val="20"/>
        </w:rPr>
        <w:t xml:space="preserve"> </w:t>
      </w:r>
      <w:r w:rsidR="00BC6AFB">
        <w:rPr>
          <w:rFonts w:ascii="Cambria" w:hAnsi="Cambria" w:cs="Cambria"/>
          <w:b/>
          <w:sz w:val="20"/>
          <w:szCs w:val="20"/>
        </w:rPr>
        <w:t xml:space="preserve">Software Engineer DevOps in </w:t>
      </w:r>
      <w:r w:rsidR="00BC6AFB">
        <w:rPr>
          <w:rFonts w:ascii="Cambria" w:hAnsi="Cambria" w:cs="Cambria"/>
          <w:b/>
          <w:bCs/>
          <w:sz w:val="20"/>
          <w:szCs w:val="20"/>
        </w:rPr>
        <w:t>Onward eServices Ltd</w:t>
      </w:r>
      <w:r w:rsidR="00BC6AFB">
        <w:rPr>
          <w:rFonts w:ascii="Cambria" w:hAnsi="Cambria" w:cs="Cambria"/>
          <w:sz w:val="20"/>
          <w:szCs w:val="20"/>
        </w:rPr>
        <w:t xml:space="preserve"> </w:t>
      </w:r>
      <w:r w:rsidR="00BC6AFB">
        <w:rPr>
          <w:rFonts w:ascii="Cambria" w:hAnsi="Cambria" w:cs="Cambria"/>
          <w:b/>
          <w:sz w:val="20"/>
          <w:szCs w:val="20"/>
        </w:rPr>
        <w:t>Gurgaon</w:t>
      </w:r>
      <w:r>
        <w:rPr>
          <w:rFonts w:ascii="Cambria" w:hAnsi="Cambria" w:cs="Cambria"/>
          <w:b/>
          <w:sz w:val="20"/>
          <w:szCs w:val="20"/>
        </w:rPr>
        <w:t>.</w:t>
      </w:r>
    </w:p>
    <w:p w:rsidR="00EA5A32" w:rsidRPr="00BC6AFB" w:rsidRDefault="00EA5A32" w:rsidP="00EA5A32">
      <w:pPr>
        <w:shd w:val="clear" w:color="auto" w:fill="F3F3F3"/>
        <w:jc w:val="center"/>
        <w:rPr>
          <w:rFonts w:ascii="Cambria" w:hAnsi="Cambria" w:cs="Cambria"/>
          <w:b/>
          <w:sz w:val="20"/>
          <w:szCs w:val="20"/>
        </w:rPr>
      </w:pPr>
      <w:r>
        <w:rPr>
          <w:rFonts w:ascii="Cambria" w:hAnsi="Cambria" w:cs="Cambria"/>
          <w:b/>
          <w:sz w:val="20"/>
          <w:szCs w:val="20"/>
        </w:rPr>
        <w:t xml:space="preserve">JAN’ 2021 – Currently Working: As </w:t>
      </w:r>
      <w:r w:rsidRPr="00BC6AFB">
        <w:rPr>
          <w:rFonts w:ascii="Cambria" w:hAnsi="Cambria" w:cs="Cambria"/>
          <w:b/>
          <w:sz w:val="20"/>
          <w:szCs w:val="20"/>
        </w:rPr>
        <w:t>Sr.</w:t>
      </w:r>
      <w:r>
        <w:rPr>
          <w:rFonts w:ascii="Cambria" w:hAnsi="Cambria" w:cs="Cambria"/>
          <w:sz w:val="20"/>
          <w:szCs w:val="20"/>
        </w:rPr>
        <w:t xml:space="preserve"> </w:t>
      </w:r>
      <w:r>
        <w:rPr>
          <w:rFonts w:ascii="Cambria" w:hAnsi="Cambria" w:cs="Cambria"/>
          <w:b/>
          <w:sz w:val="20"/>
          <w:szCs w:val="20"/>
        </w:rPr>
        <w:t>Devops Engineer in Seasia Infotech</w:t>
      </w:r>
      <w:r>
        <w:rPr>
          <w:rFonts w:ascii="Cambria" w:hAnsi="Cambria" w:cs="Cambria"/>
          <w:b/>
          <w:bCs/>
          <w:sz w:val="20"/>
          <w:szCs w:val="20"/>
        </w:rPr>
        <w:t xml:space="preserve"> Ltd</w:t>
      </w:r>
      <w:r>
        <w:rPr>
          <w:rFonts w:ascii="Cambria" w:hAnsi="Cambria" w:cs="Cambria"/>
          <w:sz w:val="20"/>
          <w:szCs w:val="20"/>
        </w:rPr>
        <w:t xml:space="preserve"> </w:t>
      </w:r>
      <w:r>
        <w:rPr>
          <w:rFonts w:ascii="Cambria" w:hAnsi="Cambria" w:cs="Cambria"/>
          <w:b/>
          <w:sz w:val="20"/>
          <w:szCs w:val="20"/>
        </w:rPr>
        <w:t>Punjab.</w:t>
      </w:r>
    </w:p>
    <w:p w:rsidR="001B090E"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cs="Cambria"/>
          <w:b/>
        </w:rPr>
      </w:pPr>
      <w:r>
        <w:rPr>
          <w:rFonts w:ascii="Cambria" w:hAnsi="Cambria" w:cs="Cambria"/>
          <w:b/>
          <w:u w:val="single"/>
        </w:rPr>
        <w:t>Current Project</w:t>
      </w:r>
      <w:r>
        <w:rPr>
          <w:rFonts w:ascii="Cambria" w:hAnsi="Cambria" w:cs="Cambria"/>
          <w:b/>
        </w:rPr>
        <w:t>:</w:t>
      </w:r>
    </w:p>
    <w:p w:rsidR="00667D0A" w:rsidRDefault="00667D0A">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cs="Cambria"/>
        </w:rPr>
      </w:pPr>
      <w:r>
        <w:rPr>
          <w:rFonts w:ascii="Cambria" w:hAnsi="Cambria" w:cs="Cambria"/>
          <w:b/>
        </w:rPr>
        <w:t xml:space="preserve">1. </w:t>
      </w:r>
      <w:r w:rsidRPr="00667D0A">
        <w:rPr>
          <w:rFonts w:ascii="Cambria" w:hAnsi="Cambria" w:cs="Cambria"/>
          <w:b/>
          <w:u w:val="single"/>
        </w:rPr>
        <w:t>Consumer-Dev.Collectively.Com</w:t>
      </w:r>
      <w:r>
        <w:rPr>
          <w:rFonts w:ascii="Cambria" w:hAnsi="Cambria" w:cs="Cambria"/>
          <w:b/>
          <w:u w:val="single"/>
        </w:rPr>
        <w:t xml:space="preserve">(Job Profile/ Responsibility) </w:t>
      </w:r>
      <w:r>
        <w:rPr>
          <w:rFonts w:ascii="Cambria" w:hAnsi="Cambria" w:cs="Cambria"/>
        </w:rPr>
        <w:t>From (4</w:t>
      </w:r>
      <w:r w:rsidRPr="00667D0A">
        <w:rPr>
          <w:rFonts w:ascii="Cambria" w:hAnsi="Cambria" w:cs="Cambria"/>
          <w:vertAlign w:val="superscript"/>
        </w:rPr>
        <w:t>th</w:t>
      </w:r>
      <w:r w:rsidR="0004742F">
        <w:rPr>
          <w:rFonts w:ascii="Cambria" w:hAnsi="Cambria" w:cs="Cambria"/>
        </w:rPr>
        <w:t xml:space="preserve"> Jan 2021 to 4</w:t>
      </w:r>
      <w:r w:rsidR="0004742F" w:rsidRPr="0004742F">
        <w:rPr>
          <w:rFonts w:ascii="Cambria" w:hAnsi="Cambria" w:cs="Cambria"/>
          <w:vertAlign w:val="superscript"/>
        </w:rPr>
        <w:t>th</w:t>
      </w:r>
      <w:r w:rsidR="0004742F">
        <w:rPr>
          <w:rFonts w:ascii="Cambria" w:hAnsi="Cambria" w:cs="Cambria"/>
        </w:rPr>
        <w:t xml:space="preserve"> June 2021</w:t>
      </w:r>
      <w:r>
        <w:rPr>
          <w:rFonts w:ascii="Cambria" w:hAnsi="Cambria" w:cs="Cambria"/>
        </w:rPr>
        <w:t>)</w:t>
      </w:r>
    </w:p>
    <w:p w:rsidR="00667D0A" w:rsidRDefault="00667D0A">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cs="Cambria"/>
        </w:rPr>
      </w:pPr>
    </w:p>
    <w:p w:rsidR="00667D0A" w:rsidRDefault="00667D0A">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cs="Cambria"/>
        </w:rPr>
      </w:pPr>
      <w:r>
        <w:rPr>
          <w:rFonts w:ascii="Cambria" w:hAnsi="Cambria" w:cs="Cambria"/>
        </w:rPr>
        <w:t xml:space="preserve">A. </w:t>
      </w:r>
      <w:r w:rsidR="00333A4E">
        <w:rPr>
          <w:rFonts w:ascii="Cambria" w:hAnsi="Cambria" w:cs="Cambria"/>
        </w:rPr>
        <w:t>Good hands-on Knowledge of So</w:t>
      </w:r>
      <w:r w:rsidR="00FF2595">
        <w:rPr>
          <w:rFonts w:ascii="Cambria" w:hAnsi="Cambria" w:cs="Cambria"/>
        </w:rPr>
        <w:t>urce Code Management/ GIT &amp; GitHub tools</w:t>
      </w:r>
      <w:r w:rsidR="00333A4E">
        <w:rPr>
          <w:rFonts w:ascii="Cambria" w:hAnsi="Cambria" w:cs="Cambria"/>
        </w:rPr>
        <w:t>.</w:t>
      </w:r>
    </w:p>
    <w:p w:rsidR="00667D0A" w:rsidRDefault="00667D0A">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cs="Cambria"/>
        </w:rPr>
      </w:pPr>
      <w:r>
        <w:rPr>
          <w:rFonts w:ascii="Cambria" w:hAnsi="Cambria" w:cs="Cambria"/>
        </w:rPr>
        <w:t>B.</w:t>
      </w:r>
      <w:r w:rsidR="00333A4E">
        <w:rPr>
          <w:rFonts w:ascii="Cambria" w:hAnsi="Cambria" w:cs="Cambria"/>
        </w:rPr>
        <w:t xml:space="preserve"> Good hands-on Knowledge major cloud service provider like AWS and Services (EC2, VPC, Cloud Front, Route53,         IAM, S3, Code Build, Cognito, ECS, ELB</w:t>
      </w:r>
      <w:r w:rsidR="00A366DB">
        <w:rPr>
          <w:rFonts w:ascii="Cambria" w:hAnsi="Cambria" w:cs="Cambria"/>
        </w:rPr>
        <w:t>, AWS with Terraform</w:t>
      </w:r>
      <w:r w:rsidR="00333A4E">
        <w:rPr>
          <w:rFonts w:ascii="Cambria" w:hAnsi="Cambria" w:cs="Cambria"/>
        </w:rPr>
        <w:t>).</w:t>
      </w:r>
    </w:p>
    <w:p w:rsidR="00667D0A" w:rsidRDefault="00667D0A">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cs="Cambria"/>
        </w:rPr>
      </w:pPr>
      <w:r>
        <w:rPr>
          <w:rFonts w:ascii="Cambria" w:hAnsi="Cambria" w:cs="Cambria"/>
        </w:rPr>
        <w:t>C.</w:t>
      </w:r>
      <w:r w:rsidR="00333A4E">
        <w:rPr>
          <w:rFonts w:ascii="Cambria" w:hAnsi="Cambria" w:cs="Cambria"/>
        </w:rPr>
        <w:t xml:space="preserve"> </w:t>
      </w:r>
      <w:r w:rsidR="00A366DB">
        <w:rPr>
          <w:rFonts w:ascii="Cambria" w:hAnsi="Cambria" w:cs="Cambria"/>
        </w:rPr>
        <w:t>Good Hands-on Knowled</w:t>
      </w:r>
      <w:r w:rsidR="000045B8">
        <w:rPr>
          <w:rFonts w:ascii="Cambria" w:hAnsi="Cambria" w:cs="Cambria"/>
        </w:rPr>
        <w:t xml:space="preserve">ge of Containerization Platform </w:t>
      </w:r>
      <w:r w:rsidR="00A366DB">
        <w:rPr>
          <w:rFonts w:ascii="Cambria" w:hAnsi="Cambria" w:cs="Cambria"/>
        </w:rPr>
        <w:t xml:space="preserve">like Docker and container orchestration tools like Kubernetes. </w:t>
      </w:r>
    </w:p>
    <w:p w:rsidR="00667D0A" w:rsidRDefault="00667D0A">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cs="Cambria"/>
        </w:rPr>
      </w:pPr>
      <w:r>
        <w:rPr>
          <w:rFonts w:ascii="Cambria" w:hAnsi="Cambria" w:cs="Cambria"/>
        </w:rPr>
        <w:t>D.</w:t>
      </w:r>
      <w:r w:rsidR="00386743">
        <w:rPr>
          <w:rFonts w:ascii="Cambria" w:hAnsi="Cambria" w:cs="Cambria"/>
        </w:rPr>
        <w:t xml:space="preserve"> Good hands-on Knowledge automation / integration tools Jenkins.</w:t>
      </w:r>
    </w:p>
    <w:p w:rsidR="00386743" w:rsidRPr="00667D0A" w:rsidRDefault="00386743">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cs="Cambria"/>
        </w:rPr>
      </w:pPr>
      <w:r>
        <w:rPr>
          <w:rFonts w:ascii="Cambria" w:hAnsi="Cambria" w:cs="Cambria"/>
        </w:rPr>
        <w:t>E. Good hands-on Knowledge automation CI Continuous integration tools Ansible.</w:t>
      </w:r>
    </w:p>
    <w:p w:rsidR="00667D0A" w:rsidRDefault="00667D0A">
      <w:pPr>
        <w:pBdr>
          <w:top w:val="single" w:sz="4" w:space="5" w:color="000000"/>
          <w:left w:val="none" w:sz="0" w:space="0" w:color="000000"/>
          <w:bottom w:val="single" w:sz="8" w:space="1" w:color="000000"/>
          <w:right w:val="none" w:sz="0" w:space="0" w:color="000000"/>
        </w:pBdr>
        <w:spacing w:after="0" w:line="240" w:lineRule="auto"/>
        <w:jc w:val="both"/>
      </w:pPr>
    </w:p>
    <w:p w:rsidR="001B090E" w:rsidRDefault="00667D0A">
      <w:pPr>
        <w:pBdr>
          <w:top w:val="single" w:sz="4" w:space="5" w:color="000000"/>
          <w:left w:val="none" w:sz="0" w:space="0" w:color="000000"/>
          <w:bottom w:val="single" w:sz="8" w:space="1" w:color="000000"/>
          <w:right w:val="none" w:sz="0" w:space="0" w:color="000000"/>
        </w:pBdr>
        <w:spacing w:after="0" w:line="240" w:lineRule="auto"/>
        <w:jc w:val="both"/>
      </w:pPr>
      <w:r w:rsidRPr="008E134E">
        <w:rPr>
          <w:b/>
          <w:i/>
        </w:rPr>
        <w:t>2</w:t>
      </w:r>
      <w:r w:rsidR="00674839" w:rsidRPr="00674839">
        <w:rPr>
          <w:i/>
        </w:rPr>
        <w:t xml:space="preserve">. </w:t>
      </w:r>
      <w:r w:rsidR="00055548" w:rsidRPr="00674839">
        <w:rPr>
          <w:b/>
          <w:i/>
          <w:u w:val="single"/>
        </w:rPr>
        <w:t>GST</w:t>
      </w:r>
      <w:r w:rsidR="00CF460D">
        <w:rPr>
          <w:b/>
          <w:i/>
          <w:u w:val="single"/>
        </w:rPr>
        <w:t>I</w:t>
      </w:r>
      <w:r w:rsidR="00055548" w:rsidRPr="00674839">
        <w:rPr>
          <w:b/>
          <w:i/>
          <w:u w:val="single"/>
        </w:rPr>
        <w:t>N (</w:t>
      </w:r>
      <w:r w:rsidR="00055548" w:rsidRPr="00674839">
        <w:rPr>
          <w:rFonts w:ascii="Arial" w:hAnsi="Arial" w:cs="Arial"/>
          <w:b/>
          <w:i/>
          <w:color w:val="222222"/>
          <w:u w:val="single"/>
          <w:shd w:val="clear" w:color="auto" w:fill="FFFFFF"/>
        </w:rPr>
        <w:t>Goods and Services Tax Identification Number</w:t>
      </w:r>
      <w:r w:rsidR="006A744E" w:rsidRPr="00674839">
        <w:rPr>
          <w:b/>
          <w:i/>
          <w:u w:val="single"/>
        </w:rPr>
        <w:t>)</w:t>
      </w:r>
      <w:r w:rsidR="006A744E" w:rsidRPr="000203A3">
        <w:rPr>
          <w:b/>
        </w:rPr>
        <w:t xml:space="preserve"> </w:t>
      </w:r>
      <w:r w:rsidR="006A744E">
        <w:rPr>
          <w:b/>
        </w:rPr>
        <w:t>From</w:t>
      </w:r>
      <w:r w:rsidR="00055548">
        <w:t xml:space="preserve"> (17</w:t>
      </w:r>
      <w:r w:rsidR="00055548" w:rsidRPr="00055548">
        <w:rPr>
          <w:vertAlign w:val="superscript"/>
        </w:rPr>
        <w:t>th</w:t>
      </w:r>
      <w:r w:rsidR="00D71177">
        <w:t xml:space="preserve"> Feb 2020 to 31</w:t>
      </w:r>
      <w:r w:rsidR="00D71177" w:rsidRPr="00D71177">
        <w:rPr>
          <w:vertAlign w:val="superscript"/>
        </w:rPr>
        <w:t>st</w:t>
      </w:r>
      <w:r w:rsidR="00D71177">
        <w:t xml:space="preserve"> Dec 2020</w:t>
      </w:r>
      <w:r w:rsidR="00055548">
        <w:t>)</w:t>
      </w:r>
    </w:p>
    <w:p w:rsidR="00055548" w:rsidRDefault="00055548">
      <w:pPr>
        <w:pBdr>
          <w:top w:val="single" w:sz="4" w:space="5" w:color="000000"/>
          <w:left w:val="none" w:sz="0" w:space="0" w:color="000000"/>
          <w:bottom w:val="single" w:sz="8" w:space="1" w:color="000000"/>
          <w:right w:val="none" w:sz="0" w:space="0" w:color="000000"/>
        </w:pBdr>
        <w:spacing w:after="0" w:line="240" w:lineRule="auto"/>
        <w:jc w:val="both"/>
      </w:pPr>
    </w:p>
    <w:p w:rsidR="00055548" w:rsidRPr="00C55081" w:rsidRDefault="00055548">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rPr>
        <w:t>A.</w:t>
      </w:r>
      <w:r w:rsidR="00674839" w:rsidRPr="00C55081">
        <w:rPr>
          <w:rFonts w:ascii="Cambria" w:hAnsi="Cambria"/>
        </w:rPr>
        <w:t xml:space="preserve"> Good hands-on knowledge of Source Code Management (Version Co</w:t>
      </w:r>
      <w:r w:rsidR="00712CDE" w:rsidRPr="00C55081">
        <w:rPr>
          <w:rFonts w:ascii="Cambria" w:hAnsi="Cambria"/>
        </w:rPr>
        <w:t>ntrol System) tools like</w:t>
      </w:r>
      <w:r w:rsidR="00674839" w:rsidRPr="00C55081">
        <w:rPr>
          <w:rFonts w:ascii="Cambria" w:hAnsi="Cambria"/>
        </w:rPr>
        <w:t xml:space="preserve"> SVN.</w:t>
      </w:r>
    </w:p>
    <w:p w:rsidR="00055548" w:rsidRPr="00C55081" w:rsidRDefault="00055548">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rPr>
        <w:t>B.</w:t>
      </w:r>
      <w:r w:rsidR="00674839" w:rsidRPr="00C55081">
        <w:rPr>
          <w:rFonts w:ascii="Cambria" w:hAnsi="Cambria"/>
        </w:rPr>
        <w:t xml:space="preserve"> Proficient in developing Continuous Integration/ Delivery pipelines.</w:t>
      </w:r>
    </w:p>
    <w:p w:rsidR="00055548" w:rsidRPr="00C55081" w:rsidRDefault="00055548">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rPr>
        <w:t>C.</w:t>
      </w:r>
      <w:r w:rsidR="00674839" w:rsidRPr="00C55081">
        <w:rPr>
          <w:rFonts w:ascii="Cambria" w:hAnsi="Cambria"/>
        </w:rPr>
        <w:t xml:space="preserve"> Experience with automation/ integration tools like Jenkins.</w:t>
      </w:r>
    </w:p>
    <w:p w:rsidR="00055548" w:rsidRPr="00C55081" w:rsidRDefault="00055548">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rPr>
        <w:t>D.</w:t>
      </w:r>
      <w:r w:rsidR="00674839" w:rsidRPr="00C55081">
        <w:rPr>
          <w:rFonts w:ascii="Cambria" w:hAnsi="Cambria"/>
        </w:rPr>
        <w:t xml:space="preserve"> Knowledge of major cloud service providers, like AWS</w:t>
      </w:r>
      <w:r w:rsidR="002B23FF" w:rsidRPr="00C55081">
        <w:rPr>
          <w:rFonts w:ascii="Cambria" w:hAnsi="Cambria"/>
        </w:rPr>
        <w:t>, GCP</w:t>
      </w:r>
      <w:r w:rsidR="00674839" w:rsidRPr="00C55081">
        <w:rPr>
          <w:rFonts w:ascii="Cambria" w:hAnsi="Cambria"/>
        </w:rPr>
        <w:t>.</w:t>
      </w:r>
    </w:p>
    <w:p w:rsidR="00055548" w:rsidRPr="00C55081" w:rsidRDefault="00055548">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rPr>
        <w:t>E.</w:t>
      </w:r>
      <w:r w:rsidR="00674839" w:rsidRPr="00C55081">
        <w:rPr>
          <w:rFonts w:ascii="Cambria" w:hAnsi="Cambria"/>
        </w:rPr>
        <w:t xml:space="preserve"> Good understanding of Infrastructure as Code (Programmable Infrastructure), and how you can achieve that by using tools like Ansible.</w:t>
      </w:r>
    </w:p>
    <w:p w:rsidR="00674839" w:rsidRPr="00C55081" w:rsidRDefault="00674839">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rPr>
        <w:t>F. Hands-on knowledge of software containerization platforms like Docker and container orchestration tools like Kubernetes.</w:t>
      </w:r>
    </w:p>
    <w:p w:rsidR="00055548" w:rsidRDefault="00055548">
      <w:pPr>
        <w:pBdr>
          <w:top w:val="single" w:sz="4" w:space="5" w:color="000000"/>
          <w:left w:val="none" w:sz="0" w:space="0" w:color="000000"/>
          <w:bottom w:val="single" w:sz="8" w:space="1" w:color="000000"/>
          <w:right w:val="none" w:sz="0" w:space="0" w:color="000000"/>
        </w:pBdr>
        <w:spacing w:after="0" w:line="240" w:lineRule="auto"/>
        <w:jc w:val="both"/>
      </w:pPr>
    </w:p>
    <w:p w:rsidR="001B090E" w:rsidRDefault="008E134E">
      <w:pPr>
        <w:pBdr>
          <w:top w:val="single" w:sz="4" w:space="5" w:color="000000"/>
          <w:left w:val="none" w:sz="0" w:space="0" w:color="000000"/>
          <w:bottom w:val="single" w:sz="8" w:space="1" w:color="000000"/>
          <w:right w:val="none" w:sz="0" w:space="0" w:color="000000"/>
        </w:pBdr>
        <w:spacing w:after="0" w:line="240" w:lineRule="auto"/>
        <w:jc w:val="both"/>
      </w:pPr>
      <w:r>
        <w:rPr>
          <w:rFonts w:ascii="Cambria" w:hAnsi="Cambria" w:cs="Cambria"/>
          <w:b/>
          <w:i/>
          <w:iCs/>
          <w:sz w:val="21"/>
          <w:szCs w:val="21"/>
        </w:rPr>
        <w:t>3</w:t>
      </w:r>
      <w:r w:rsidR="001B090E" w:rsidRPr="00674839">
        <w:rPr>
          <w:rFonts w:ascii="Cambria" w:hAnsi="Cambria" w:cs="Cambria"/>
          <w:b/>
          <w:i/>
          <w:iCs/>
          <w:sz w:val="21"/>
          <w:szCs w:val="21"/>
        </w:rPr>
        <w:t>.</w:t>
      </w:r>
      <w:r w:rsidR="00674839" w:rsidRPr="00674839">
        <w:rPr>
          <w:rFonts w:ascii="Cambria" w:hAnsi="Cambria" w:cs="Cambria"/>
          <w:b/>
          <w:i/>
          <w:iCs/>
          <w:sz w:val="21"/>
          <w:szCs w:val="21"/>
        </w:rPr>
        <w:t xml:space="preserve"> </w:t>
      </w:r>
      <w:r w:rsidR="001B090E" w:rsidRPr="00674839">
        <w:rPr>
          <w:rFonts w:ascii="Cambria" w:hAnsi="Cambria" w:cs="Cambria"/>
          <w:b/>
          <w:i/>
          <w:iCs/>
          <w:sz w:val="21"/>
          <w:szCs w:val="21"/>
          <w:u w:val="single"/>
        </w:rPr>
        <w:t>Wallet/Payment Gateway (Job Profile/Responsibility)</w:t>
      </w:r>
      <w:r w:rsidR="001B090E">
        <w:rPr>
          <w:rFonts w:ascii="Cambria" w:hAnsi="Cambria" w:cs="Cambria"/>
          <w:b/>
          <w:sz w:val="21"/>
          <w:szCs w:val="21"/>
        </w:rPr>
        <w:t xml:space="preserve">  </w:t>
      </w:r>
      <w:r w:rsidR="001B090E">
        <w:rPr>
          <w:rFonts w:ascii="Cambria" w:hAnsi="Cambria" w:cs="Cambria"/>
          <w:sz w:val="21"/>
          <w:szCs w:val="21"/>
        </w:rPr>
        <w:t>From (16</w:t>
      </w:r>
      <w:r w:rsidR="001B090E">
        <w:rPr>
          <w:rFonts w:ascii="Cambria" w:hAnsi="Cambria" w:cs="Cambria"/>
          <w:sz w:val="21"/>
          <w:szCs w:val="21"/>
          <w:vertAlign w:val="superscript"/>
        </w:rPr>
        <w:t>th</w:t>
      </w:r>
      <w:r w:rsidR="003F2E6D">
        <w:rPr>
          <w:rFonts w:ascii="Cambria" w:hAnsi="Cambria" w:cs="Cambria"/>
          <w:sz w:val="21"/>
          <w:szCs w:val="21"/>
        </w:rPr>
        <w:t xml:space="preserve"> Jan 2017 to 13</w:t>
      </w:r>
      <w:r w:rsidR="003F2E6D" w:rsidRPr="003F2E6D">
        <w:rPr>
          <w:rFonts w:ascii="Cambria" w:hAnsi="Cambria" w:cs="Cambria"/>
          <w:sz w:val="21"/>
          <w:szCs w:val="21"/>
          <w:vertAlign w:val="superscript"/>
        </w:rPr>
        <w:t>th</w:t>
      </w:r>
      <w:r w:rsidR="003F2E6D">
        <w:rPr>
          <w:rFonts w:ascii="Cambria" w:hAnsi="Cambria" w:cs="Cambria"/>
          <w:sz w:val="21"/>
          <w:szCs w:val="21"/>
        </w:rPr>
        <w:t xml:space="preserve"> Feb 2020</w:t>
      </w:r>
      <w:r w:rsidR="001B090E">
        <w:rPr>
          <w:rFonts w:ascii="Cambria" w:hAnsi="Cambria" w:cs="Cambria"/>
          <w:sz w:val="21"/>
          <w:szCs w:val="21"/>
        </w:rPr>
        <w:t>)</w:t>
      </w:r>
    </w:p>
    <w:p w:rsidR="001B090E" w:rsidRDefault="001B090E">
      <w:pPr>
        <w:pBdr>
          <w:top w:val="single" w:sz="4" w:space="5" w:color="000000"/>
          <w:left w:val="none" w:sz="0" w:space="0" w:color="000000"/>
          <w:bottom w:val="single" w:sz="8" w:space="1" w:color="000000"/>
          <w:right w:val="none" w:sz="0" w:space="0" w:color="000000"/>
        </w:pBdr>
        <w:spacing w:after="0" w:line="240" w:lineRule="auto"/>
        <w:jc w:val="both"/>
      </w:pPr>
    </w:p>
    <w:p w:rsidR="001B090E" w:rsidRPr="00C55081"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cs="TakaoPGothic"/>
        </w:rPr>
        <w:t>A. Performed DevOps for Linux(RHEL) platforms.</w:t>
      </w:r>
    </w:p>
    <w:p w:rsidR="001B090E" w:rsidRPr="00C55081"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cs="TakaoPGothic"/>
        </w:rPr>
        <w:t xml:space="preserve">B. </w:t>
      </w:r>
      <w:bookmarkStart w:id="0" w:name="docs-internal-guid-ba4fd303-6b01-bdab-71"/>
      <w:bookmarkEnd w:id="0"/>
      <w:r w:rsidRPr="00C55081">
        <w:rPr>
          <w:rFonts w:ascii="Cambria" w:hAnsi="Cambria" w:cs="TakaoPGothic"/>
          <w:color w:val="000000"/>
        </w:rPr>
        <w:t>Installation and Configuration of Zabbix Monitoring tool.</w:t>
      </w:r>
      <w:r w:rsidRPr="00C55081">
        <w:rPr>
          <w:rFonts w:ascii="Cambria" w:hAnsi="Cambria" w:cs="TakaoPGothic"/>
        </w:rPr>
        <w:t xml:space="preserve"> </w:t>
      </w:r>
    </w:p>
    <w:p w:rsidR="001B090E" w:rsidRPr="00C55081"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cs="TakaoPGothic"/>
        </w:rPr>
        <w:t>C. Worked within the Cloud for integration processes.</w:t>
      </w:r>
    </w:p>
    <w:p w:rsidR="001B090E" w:rsidRPr="00C55081"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cs="TakaoPGothic"/>
        </w:rPr>
        <w:t xml:space="preserve">D. </w:t>
      </w:r>
      <w:r w:rsidRPr="00C55081">
        <w:rPr>
          <w:rFonts w:ascii="Cambria" w:hAnsi="Cambria" w:cs="TakaoPGothic"/>
          <w:color w:val="000000"/>
        </w:rPr>
        <w:t>Good hands-on knowledge of Source Code Management (Version Control System) tools like Git and Github.</w:t>
      </w:r>
    </w:p>
    <w:p w:rsidR="001B090E" w:rsidRPr="00C55081"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cs="TakaoPGothic"/>
          <w:color w:val="000000"/>
        </w:rPr>
        <w:t xml:space="preserve">E. Hands-on knowledge of software containerization platforms like Docker and container orchestration tools like        </w:t>
      </w:r>
      <w:r w:rsidR="003C0F20" w:rsidRPr="00C55081">
        <w:rPr>
          <w:rFonts w:ascii="Cambria" w:hAnsi="Cambria" w:cs="TakaoPGothic"/>
          <w:color w:val="000000"/>
        </w:rPr>
        <w:t xml:space="preserve"> </w:t>
      </w:r>
      <w:r w:rsidRPr="00C55081">
        <w:rPr>
          <w:rFonts w:ascii="Cambria" w:hAnsi="Cambria" w:cs="TakaoPGothic"/>
          <w:color w:val="000000"/>
        </w:rPr>
        <w:t>Kubernetes and Docker.</w:t>
      </w:r>
    </w:p>
    <w:p w:rsidR="001B090E"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Franklin Gothic Medium" w:hAnsi="Franklin Gothic Medium" w:cs="Franklin Gothic Medium"/>
          <w:b/>
          <w:sz w:val="20"/>
          <w:szCs w:val="20"/>
        </w:rPr>
      </w:pPr>
    </w:p>
    <w:p w:rsidR="001B090E" w:rsidRPr="00674839" w:rsidRDefault="008E134E">
      <w:pPr>
        <w:pBdr>
          <w:top w:val="single" w:sz="4" w:space="5" w:color="000000"/>
          <w:left w:val="none" w:sz="0" w:space="0" w:color="000000"/>
          <w:bottom w:val="single" w:sz="8" w:space="1" w:color="000000"/>
          <w:right w:val="none" w:sz="0" w:space="0" w:color="000000"/>
        </w:pBdr>
        <w:spacing w:after="0" w:line="240" w:lineRule="auto"/>
        <w:jc w:val="both"/>
      </w:pPr>
      <w:r>
        <w:rPr>
          <w:rFonts w:ascii="Cambria" w:hAnsi="Cambria" w:cs="Cambria"/>
          <w:b/>
          <w:i/>
          <w:iCs/>
          <w:sz w:val="20"/>
          <w:szCs w:val="20"/>
        </w:rPr>
        <w:t>4</w:t>
      </w:r>
      <w:r w:rsidR="001B090E" w:rsidRPr="00674839">
        <w:rPr>
          <w:rFonts w:ascii="Cambria" w:hAnsi="Cambria" w:cs="Cambria"/>
          <w:b/>
          <w:i/>
          <w:iCs/>
          <w:sz w:val="20"/>
          <w:szCs w:val="20"/>
        </w:rPr>
        <w:t>.</w:t>
      </w:r>
      <w:r w:rsidR="00674839" w:rsidRPr="00674839">
        <w:rPr>
          <w:rFonts w:ascii="Cambria" w:hAnsi="Cambria" w:cs="Cambria"/>
          <w:b/>
          <w:i/>
          <w:iCs/>
          <w:sz w:val="20"/>
          <w:szCs w:val="20"/>
        </w:rPr>
        <w:t xml:space="preserve"> </w:t>
      </w:r>
      <w:r w:rsidR="001B090E" w:rsidRPr="00674839">
        <w:rPr>
          <w:rFonts w:ascii="Cambria" w:hAnsi="Cambria" w:cs="Cambria"/>
          <w:b/>
          <w:i/>
          <w:iCs/>
          <w:sz w:val="20"/>
          <w:szCs w:val="20"/>
          <w:u w:val="single"/>
        </w:rPr>
        <w:t>Aircel TPCG (Third Party Consent Gateway)</w:t>
      </w:r>
    </w:p>
    <w:p w:rsidR="001B090E"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Franklin Gothic Medium" w:hAnsi="Franklin Gothic Medium" w:cs="Franklin Gothic Medium"/>
          <w:b/>
          <w:sz w:val="20"/>
          <w:szCs w:val="20"/>
        </w:rPr>
      </w:pPr>
    </w:p>
    <w:p w:rsidR="001B090E" w:rsidRPr="00C55081"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cs="Cambria"/>
          <w:b/>
        </w:rPr>
        <w:t xml:space="preserve">Project </w:t>
      </w:r>
      <w:r w:rsidR="006A744E" w:rsidRPr="00C55081">
        <w:rPr>
          <w:rFonts w:ascii="Cambria" w:hAnsi="Cambria" w:cs="Cambria"/>
          <w:b/>
        </w:rPr>
        <w:t>Description: -</w:t>
      </w:r>
      <w:r w:rsidRPr="00C55081">
        <w:rPr>
          <w:rFonts w:ascii="Cambria" w:hAnsi="Cambria" w:cs="Franklin Gothic Medium"/>
        </w:rPr>
        <w:t xml:space="preserve"> </w:t>
      </w:r>
      <w:r w:rsidRPr="00C55081">
        <w:rPr>
          <w:rFonts w:ascii="Cambria" w:hAnsi="Cambria" w:cs="Cambria"/>
        </w:rPr>
        <w:t>As per TRAI regulation TPCG take second confirmation request from content partner(CP) on different modes (SMS, USSD, IVR, OBD, WEB, WAP) and send it to charging gateway to activate the services on users phone.</w:t>
      </w:r>
    </w:p>
    <w:p w:rsidR="001B090E" w:rsidRPr="00C55081" w:rsidRDefault="001B090E">
      <w:pPr>
        <w:pBdr>
          <w:top w:val="single" w:sz="4" w:space="5" w:color="000000"/>
          <w:left w:val="none" w:sz="0" w:space="0" w:color="000000"/>
          <w:bottom w:val="single" w:sz="8" w:space="1" w:color="000000"/>
          <w:right w:val="none" w:sz="0" w:space="0" w:color="000000"/>
        </w:pBdr>
        <w:spacing w:after="0" w:line="240" w:lineRule="auto"/>
        <w:jc w:val="both"/>
        <w:rPr>
          <w:rFonts w:ascii="Cambria" w:hAnsi="Cambria" w:cs="Franklin Gothic Medium"/>
          <w:b/>
        </w:rPr>
      </w:pPr>
    </w:p>
    <w:p w:rsidR="001B090E" w:rsidRPr="00C55081" w:rsidRDefault="001B090E">
      <w:pPr>
        <w:numPr>
          <w:ilvl w:val="0"/>
          <w:numId w:val="6"/>
        </w:num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cs="Cambria"/>
          <w:color w:val="3B3A39"/>
          <w:shd w:val="clear" w:color="auto" w:fill="FFFFFF"/>
        </w:rPr>
        <w:t>The operators can take the first consent from consumer on their platform but for the second consent, a dedicated gateway, which is owned by a third party, has to be set up to take the final confirmation.</w:t>
      </w:r>
    </w:p>
    <w:p w:rsidR="001B090E" w:rsidRPr="00C55081" w:rsidRDefault="001B090E">
      <w:pPr>
        <w:numPr>
          <w:ilvl w:val="0"/>
          <w:numId w:val="6"/>
        </w:num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cs="Cambria"/>
          <w:color w:val="3B3A39"/>
          <w:shd w:val="clear" w:color="auto" w:fill="FFFFFF"/>
        </w:rPr>
        <w:t>The first offer of a service is on the service providers’ platform and a second confirmation from the customer is through a dedicated consent gateway which is owned by a third party and not by the service provider.</w:t>
      </w:r>
    </w:p>
    <w:p w:rsidR="001B090E" w:rsidRPr="00C55081" w:rsidRDefault="001B090E">
      <w:pPr>
        <w:numPr>
          <w:ilvl w:val="0"/>
          <w:numId w:val="6"/>
        </w:num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rPr>
      </w:pPr>
      <w:r w:rsidRPr="00C55081">
        <w:rPr>
          <w:rFonts w:ascii="Cambria" w:hAnsi="Cambria" w:cs="Cambria"/>
          <w:color w:val="3B3A39"/>
          <w:shd w:val="clear" w:color="auto" w:fill="FFFFFF"/>
        </w:rPr>
        <w:t>Only after receiving a second confirmation from the customer, service provider will activate the value added service.</w:t>
      </w: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rPr>
          <w:rFonts w:ascii="Franklin Gothic Medium" w:hAnsi="Franklin Gothic Medium" w:cs="Franklin Gothic Medium"/>
          <w:b/>
          <w:u w:val="single"/>
        </w:rPr>
      </w:pPr>
    </w:p>
    <w:p w:rsidR="001B090E" w:rsidRDefault="001B090E">
      <w:pPr>
        <w:jc w:val="both"/>
      </w:pPr>
      <w:r>
        <w:rPr>
          <w:rFonts w:ascii="Cambria" w:hAnsi="Cambria" w:cs="Cambria"/>
          <w:b/>
          <w:i/>
          <w:iCs/>
          <w:sz w:val="20"/>
          <w:szCs w:val="20"/>
          <w:u w:val="single"/>
        </w:rPr>
        <w:t>EDUCATIONAL CREDENTIALS</w:t>
      </w:r>
    </w:p>
    <w:p w:rsidR="001B090E" w:rsidRDefault="001B090E">
      <w:pPr>
        <w:widowControl w:val="0"/>
        <w:numPr>
          <w:ilvl w:val="0"/>
          <w:numId w:val="5"/>
        </w:numPr>
        <w:pBdr>
          <w:top w:val="single" w:sz="4" w:space="1" w:color="000000" w:shadow="1"/>
          <w:left w:val="single" w:sz="4" w:space="4" w:color="000000" w:shadow="1"/>
          <w:bottom w:val="single" w:sz="4" w:space="1" w:color="000000" w:shadow="1"/>
          <w:right w:val="single" w:sz="4" w:space="4" w:color="000000" w:shadow="1"/>
        </w:pBdr>
        <w:shd w:val="clear" w:color="auto" w:fill="F3F3F3"/>
        <w:autoSpaceDE w:val="0"/>
        <w:spacing w:before="120" w:after="120" w:line="240" w:lineRule="auto"/>
        <w:jc w:val="both"/>
      </w:pPr>
      <w:r>
        <w:rPr>
          <w:rFonts w:ascii="Cambria" w:hAnsi="Cambria" w:cs="Cambria"/>
          <w:b/>
          <w:sz w:val="20"/>
          <w:szCs w:val="20"/>
        </w:rPr>
        <w:t xml:space="preserve">M.Sc. (IT) </w:t>
      </w:r>
      <w:r>
        <w:rPr>
          <w:rFonts w:ascii="Cambria" w:hAnsi="Cambria" w:cs="Cambria"/>
          <w:sz w:val="20"/>
          <w:szCs w:val="20"/>
        </w:rPr>
        <w:t xml:space="preserve">with 61% </w:t>
      </w:r>
      <w:r>
        <w:rPr>
          <w:rFonts w:ascii="Cambria" w:hAnsi="Cambria" w:cs="Cambria"/>
          <w:b/>
          <w:sz w:val="20"/>
          <w:szCs w:val="20"/>
        </w:rPr>
        <w:t xml:space="preserve"> </w:t>
      </w:r>
      <w:r>
        <w:rPr>
          <w:rFonts w:ascii="Cambria" w:hAnsi="Cambria" w:cs="Cambria"/>
          <w:sz w:val="20"/>
          <w:szCs w:val="20"/>
        </w:rPr>
        <w:t>from kuvempu university 2012</w:t>
      </w:r>
    </w:p>
    <w:p w:rsidR="001B090E" w:rsidRDefault="001B090E">
      <w:pPr>
        <w:widowControl w:val="0"/>
        <w:numPr>
          <w:ilvl w:val="0"/>
          <w:numId w:val="5"/>
        </w:numPr>
        <w:pBdr>
          <w:top w:val="single" w:sz="4" w:space="1" w:color="000000" w:shadow="1"/>
          <w:left w:val="single" w:sz="4" w:space="4" w:color="000000" w:shadow="1"/>
          <w:bottom w:val="single" w:sz="4" w:space="1" w:color="000000" w:shadow="1"/>
          <w:right w:val="single" w:sz="4" w:space="4" w:color="000000" w:shadow="1"/>
        </w:pBdr>
        <w:shd w:val="clear" w:color="auto" w:fill="F3F3F3"/>
        <w:autoSpaceDE w:val="0"/>
        <w:spacing w:before="120" w:after="120" w:line="240" w:lineRule="auto"/>
        <w:jc w:val="both"/>
      </w:pPr>
      <w:r>
        <w:rPr>
          <w:rFonts w:ascii="Cambria" w:hAnsi="Cambria" w:cs="Cambria"/>
          <w:b/>
          <w:sz w:val="20"/>
          <w:szCs w:val="20"/>
        </w:rPr>
        <w:t xml:space="preserve">B.Sc. (IT) </w:t>
      </w:r>
      <w:r>
        <w:rPr>
          <w:rFonts w:ascii="Cambria" w:hAnsi="Cambria" w:cs="Cambria"/>
          <w:sz w:val="20"/>
          <w:szCs w:val="20"/>
        </w:rPr>
        <w:t>with 59%  from kuvempu university 2010</w:t>
      </w:r>
    </w:p>
    <w:p w:rsidR="001B090E" w:rsidRDefault="001B090E">
      <w:pPr>
        <w:widowControl w:val="0"/>
        <w:numPr>
          <w:ilvl w:val="0"/>
          <w:numId w:val="5"/>
        </w:numPr>
        <w:pBdr>
          <w:top w:val="single" w:sz="4" w:space="1" w:color="000000" w:shadow="1"/>
          <w:left w:val="single" w:sz="4" w:space="4" w:color="000000" w:shadow="1"/>
          <w:bottom w:val="single" w:sz="4" w:space="1" w:color="000000" w:shadow="1"/>
          <w:right w:val="single" w:sz="4" w:space="4" w:color="000000" w:shadow="1"/>
        </w:pBdr>
        <w:shd w:val="clear" w:color="auto" w:fill="F3F3F3"/>
        <w:autoSpaceDE w:val="0"/>
        <w:spacing w:before="120" w:after="120" w:line="240" w:lineRule="auto"/>
        <w:jc w:val="both"/>
      </w:pPr>
      <w:r>
        <w:rPr>
          <w:rFonts w:ascii="Cambria" w:hAnsi="Cambria" w:cs="Cambria"/>
          <w:b/>
          <w:sz w:val="20"/>
          <w:szCs w:val="20"/>
        </w:rPr>
        <w:t>12</w:t>
      </w:r>
      <w:r>
        <w:rPr>
          <w:rFonts w:ascii="Cambria" w:hAnsi="Cambria" w:cs="Cambria"/>
          <w:b/>
          <w:sz w:val="20"/>
          <w:szCs w:val="20"/>
          <w:vertAlign w:val="superscript"/>
        </w:rPr>
        <w:t>th</w:t>
      </w:r>
      <w:r>
        <w:rPr>
          <w:rFonts w:ascii="Cambria" w:hAnsi="Cambria" w:cs="Cambria"/>
          <w:b/>
          <w:sz w:val="20"/>
          <w:szCs w:val="20"/>
        </w:rPr>
        <w:t xml:space="preserve"> </w:t>
      </w:r>
      <w:r>
        <w:rPr>
          <w:rFonts w:ascii="Cambria" w:hAnsi="Cambria" w:cs="Cambria"/>
          <w:sz w:val="20"/>
          <w:szCs w:val="20"/>
        </w:rPr>
        <w:t>with 51% from U.P Board 2007</w:t>
      </w:r>
    </w:p>
    <w:p w:rsidR="001B090E" w:rsidRDefault="001B090E">
      <w:pPr>
        <w:widowControl w:val="0"/>
        <w:numPr>
          <w:ilvl w:val="0"/>
          <w:numId w:val="5"/>
        </w:numPr>
        <w:pBdr>
          <w:top w:val="single" w:sz="4" w:space="1" w:color="000000" w:shadow="1"/>
          <w:left w:val="single" w:sz="4" w:space="4" w:color="000000" w:shadow="1"/>
          <w:bottom w:val="single" w:sz="4" w:space="1" w:color="000000" w:shadow="1"/>
          <w:right w:val="single" w:sz="4" w:space="4" w:color="000000" w:shadow="1"/>
        </w:pBdr>
        <w:shd w:val="clear" w:color="auto" w:fill="F3F3F3"/>
        <w:autoSpaceDE w:val="0"/>
        <w:spacing w:before="120" w:after="120" w:line="240" w:lineRule="auto"/>
        <w:jc w:val="both"/>
      </w:pPr>
      <w:r>
        <w:rPr>
          <w:rFonts w:ascii="Cambria" w:hAnsi="Cambria" w:cs="Cambria"/>
          <w:b/>
          <w:sz w:val="20"/>
          <w:szCs w:val="20"/>
        </w:rPr>
        <w:t>10</w:t>
      </w:r>
      <w:r>
        <w:rPr>
          <w:rFonts w:ascii="Cambria" w:hAnsi="Cambria" w:cs="Cambria"/>
          <w:b/>
          <w:sz w:val="20"/>
          <w:szCs w:val="20"/>
          <w:vertAlign w:val="superscript"/>
        </w:rPr>
        <w:t>th</w:t>
      </w:r>
      <w:r>
        <w:rPr>
          <w:rFonts w:ascii="Cambria" w:hAnsi="Cambria" w:cs="Cambria"/>
          <w:sz w:val="20"/>
          <w:szCs w:val="20"/>
        </w:rPr>
        <w:t xml:space="preserve"> with 50% from U.P Board 2005. </w:t>
      </w:r>
    </w:p>
    <w:p w:rsidR="001B090E" w:rsidRDefault="001B090E">
      <w:pPr>
        <w:spacing w:after="0" w:line="240" w:lineRule="auto"/>
        <w:jc w:val="both"/>
        <w:rPr>
          <w:rFonts w:ascii="Franklin Gothic Medium" w:hAnsi="Franklin Gothic Medium" w:cs="Franklin Gothic Medium"/>
          <w:b/>
          <w:sz w:val="20"/>
          <w:szCs w:val="20"/>
        </w:rPr>
      </w:pPr>
    </w:p>
    <w:p w:rsidR="001B090E" w:rsidRDefault="001B090E">
      <w:pPr>
        <w:spacing w:after="0" w:line="240" w:lineRule="auto"/>
        <w:jc w:val="both"/>
      </w:pPr>
      <w:r>
        <w:rPr>
          <w:rFonts w:ascii="Cambria" w:hAnsi="Cambria" w:cs="Cambria"/>
          <w:b/>
          <w:i/>
          <w:iCs/>
          <w:sz w:val="20"/>
          <w:szCs w:val="20"/>
          <w:u w:val="single"/>
        </w:rPr>
        <w:t>DIPLOMA CREDENTIALS</w:t>
      </w:r>
    </w:p>
    <w:p w:rsidR="001B090E" w:rsidRDefault="001B090E">
      <w:pPr>
        <w:spacing w:after="0" w:line="240" w:lineRule="auto"/>
        <w:jc w:val="both"/>
        <w:rPr>
          <w:rFonts w:ascii="Cambria" w:hAnsi="Cambria" w:cs="Cambria"/>
          <w:b/>
          <w:sz w:val="17"/>
          <w:szCs w:val="17"/>
        </w:rPr>
      </w:pPr>
    </w:p>
    <w:p w:rsidR="001B090E" w:rsidRDefault="001B090E">
      <w:pPr>
        <w:widowControl w:val="0"/>
        <w:numPr>
          <w:ilvl w:val="0"/>
          <w:numId w:val="5"/>
        </w:numPr>
        <w:pBdr>
          <w:top w:val="single" w:sz="4" w:space="1" w:color="000000" w:shadow="1"/>
          <w:left w:val="single" w:sz="4" w:space="4" w:color="000000" w:shadow="1"/>
          <w:bottom w:val="single" w:sz="4" w:space="1" w:color="000000" w:shadow="1"/>
          <w:right w:val="single" w:sz="4" w:space="4" w:color="000000" w:shadow="1"/>
        </w:pBdr>
        <w:shd w:val="clear" w:color="auto" w:fill="F3F3F3"/>
        <w:autoSpaceDE w:val="0"/>
        <w:spacing w:before="120" w:after="120" w:line="240" w:lineRule="auto"/>
        <w:jc w:val="both"/>
      </w:pPr>
      <w:r>
        <w:rPr>
          <w:rFonts w:ascii="Cambria" w:eastAsia="Times New Roman" w:hAnsi="Cambria" w:cs="Cambria"/>
          <w:b/>
          <w:bCs/>
          <w:i/>
          <w:iCs/>
          <w:sz w:val="20"/>
          <w:szCs w:val="20"/>
        </w:rPr>
        <w:t>Software Engineering</w:t>
      </w:r>
      <w:r>
        <w:rPr>
          <w:rFonts w:ascii="Cambria" w:eastAsia="Times New Roman" w:hAnsi="Cambria" w:cs="Cambria"/>
          <w:sz w:val="20"/>
          <w:szCs w:val="20"/>
        </w:rPr>
        <w:t xml:space="preserve"> from GNIIT (Diploma in Software Engineering) Full time 3 year</w:t>
      </w:r>
      <w:r>
        <w:rPr>
          <w:rFonts w:ascii="Cambria" w:eastAsia="Times New Roman" w:hAnsi="Cambria" w:cs="Cambria"/>
          <w:b/>
          <w:bCs/>
          <w:i/>
          <w:iCs/>
          <w:sz w:val="20"/>
          <w:szCs w:val="20"/>
        </w:rPr>
        <w:t xml:space="preserve">. </w:t>
      </w:r>
      <w:r>
        <w:rPr>
          <w:rFonts w:ascii="Cambria" w:eastAsia="Times New Roman" w:hAnsi="Cambria" w:cs="Cambria"/>
          <w:bCs/>
          <w:i/>
          <w:iCs/>
          <w:sz w:val="20"/>
          <w:szCs w:val="20"/>
        </w:rPr>
        <w:t>(</w:t>
      </w:r>
      <w:r>
        <w:rPr>
          <w:rFonts w:ascii="Cambria" w:eastAsia="Times New Roman" w:hAnsi="Cambria" w:cs="Cambria"/>
          <w:sz w:val="20"/>
          <w:szCs w:val="20"/>
        </w:rPr>
        <w:t>62% Aug 2010)</w:t>
      </w:r>
    </w:p>
    <w:p w:rsidR="001B090E" w:rsidRDefault="001B090E">
      <w:pPr>
        <w:spacing w:after="0" w:line="240" w:lineRule="auto"/>
        <w:jc w:val="both"/>
        <w:rPr>
          <w:rFonts w:ascii="Franklin Gothic Medium" w:hAnsi="Franklin Gothic Medium" w:cs="Franklin Gothic Medium"/>
          <w:b/>
          <w:sz w:val="20"/>
          <w:szCs w:val="20"/>
        </w:rPr>
      </w:pP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u w:val="single"/>
        </w:rPr>
        <w:t>PROFESSIONAL EXPERIENCE</w:t>
      </w: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rPr>
        <w:t xml:space="preserve">Employer             :  </w:t>
      </w:r>
      <w:r w:rsidR="004F6D23" w:rsidRPr="004F6D23">
        <w:rPr>
          <w:rFonts w:ascii="Cambria" w:hAnsi="Cambria" w:cs="Cambria"/>
          <w:b/>
          <w:sz w:val="20"/>
          <w:szCs w:val="20"/>
        </w:rPr>
        <w:t>mC</w:t>
      </w:r>
      <w:r w:rsidRPr="004F6D23">
        <w:rPr>
          <w:rFonts w:ascii="Cambria" w:hAnsi="Cambria" w:cs="Cambria"/>
          <w:b/>
          <w:sz w:val="20"/>
          <w:szCs w:val="20"/>
        </w:rPr>
        <w:t>arbon tech innovation pvt. Ltd.</w:t>
      </w: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rPr>
        <w:t xml:space="preserve">Role                        :  </w:t>
      </w:r>
      <w:r>
        <w:rPr>
          <w:rFonts w:ascii="Cambria" w:hAnsi="Cambria" w:cs="Cambria"/>
          <w:sz w:val="20"/>
          <w:szCs w:val="20"/>
        </w:rPr>
        <w:t>Technical support engineer                         From (1</w:t>
      </w:r>
      <w:r>
        <w:rPr>
          <w:rFonts w:ascii="Cambria" w:hAnsi="Cambria" w:cs="Cambria"/>
          <w:sz w:val="20"/>
          <w:szCs w:val="20"/>
          <w:vertAlign w:val="superscript"/>
        </w:rPr>
        <w:t>st</w:t>
      </w:r>
      <w:r>
        <w:rPr>
          <w:rFonts w:ascii="Cambria" w:hAnsi="Cambria" w:cs="Cambria"/>
          <w:sz w:val="20"/>
          <w:szCs w:val="20"/>
        </w:rPr>
        <w:t xml:space="preserve"> Oct 2014 to 13</w:t>
      </w:r>
      <w:r>
        <w:rPr>
          <w:rFonts w:ascii="Cambria" w:hAnsi="Cambria" w:cs="Cambria"/>
          <w:sz w:val="20"/>
          <w:szCs w:val="20"/>
          <w:vertAlign w:val="superscript"/>
        </w:rPr>
        <w:t>th</w:t>
      </w:r>
      <w:r>
        <w:rPr>
          <w:rFonts w:ascii="Cambria" w:hAnsi="Cambria" w:cs="Cambria"/>
          <w:sz w:val="20"/>
          <w:szCs w:val="20"/>
        </w:rPr>
        <w:t xml:space="preserve"> Jan 2017)</w:t>
      </w: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rPr>
        <w:t>Employee ID</w:t>
      </w:r>
      <w:r>
        <w:rPr>
          <w:rFonts w:ascii="Cambria" w:hAnsi="Cambria" w:cs="Cambria"/>
          <w:sz w:val="20"/>
          <w:szCs w:val="20"/>
        </w:rPr>
        <w:t xml:space="preserve">       :   MC 0228        </w:t>
      </w:r>
      <w:r>
        <w:rPr>
          <w:rFonts w:ascii="Cambria" w:hAnsi="Cambria" w:cs="Cambria"/>
          <w:sz w:val="20"/>
          <w:szCs w:val="20"/>
        </w:rPr>
        <w:tab/>
        <w:t xml:space="preserve"> </w:t>
      </w:r>
      <w:r>
        <w:rPr>
          <w:rFonts w:ascii="Cambria" w:hAnsi="Cambria" w:cs="Cambria"/>
          <w:sz w:val="20"/>
          <w:szCs w:val="20"/>
        </w:rPr>
        <w:tab/>
        <w:t xml:space="preserve">       </w:t>
      </w: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cs="Cambria"/>
          <w:sz w:val="20"/>
          <w:szCs w:val="20"/>
        </w:rPr>
      </w:pP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u w:val="single"/>
        </w:rPr>
        <w:t>PROFESSIONAL EXPERIENCE</w:t>
      </w: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rPr>
        <w:t xml:space="preserve">Employer                :  </w:t>
      </w:r>
      <w:r>
        <w:rPr>
          <w:rFonts w:ascii="Cambria" w:hAnsi="Cambria" w:cs="Cambria"/>
          <w:b/>
          <w:bCs/>
          <w:sz w:val="20"/>
          <w:szCs w:val="20"/>
        </w:rPr>
        <w:t>One97 Communications Ltd - Paytm</w:t>
      </w:r>
      <w:r>
        <w:rPr>
          <w:rFonts w:ascii="Cambria" w:hAnsi="Cambria" w:cs="Cambria"/>
          <w:sz w:val="20"/>
          <w:szCs w:val="20"/>
        </w:rPr>
        <w:t>.</w:t>
      </w: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rPr>
        <w:t xml:space="preserve">Role                        </w:t>
      </w:r>
      <w:r w:rsidR="00B36D71">
        <w:rPr>
          <w:rFonts w:ascii="Cambria" w:hAnsi="Cambria" w:cs="Cambria"/>
          <w:b/>
          <w:sz w:val="20"/>
          <w:szCs w:val="20"/>
        </w:rPr>
        <w:t xml:space="preserve">   </w:t>
      </w:r>
      <w:r>
        <w:rPr>
          <w:rFonts w:ascii="Cambria" w:hAnsi="Cambria" w:cs="Cambria"/>
          <w:b/>
          <w:sz w:val="20"/>
          <w:szCs w:val="20"/>
        </w:rPr>
        <w:t xml:space="preserve">:  </w:t>
      </w:r>
      <w:r>
        <w:rPr>
          <w:rFonts w:ascii="Cambria" w:hAnsi="Cambria" w:cs="Cambria"/>
          <w:sz w:val="20"/>
          <w:szCs w:val="20"/>
        </w:rPr>
        <w:t>Software Engineer                                        From (16</w:t>
      </w:r>
      <w:r>
        <w:rPr>
          <w:rFonts w:ascii="Cambria" w:hAnsi="Cambria" w:cs="Cambria"/>
          <w:sz w:val="20"/>
          <w:szCs w:val="20"/>
          <w:vertAlign w:val="superscript"/>
        </w:rPr>
        <w:t>th</w:t>
      </w:r>
      <w:r>
        <w:rPr>
          <w:rFonts w:ascii="Cambria" w:hAnsi="Cambria" w:cs="Cambria"/>
          <w:sz w:val="20"/>
          <w:szCs w:val="20"/>
        </w:rPr>
        <w:t xml:space="preserve"> JAN 2017</w:t>
      </w:r>
      <w:r w:rsidR="00B36D71">
        <w:rPr>
          <w:rFonts w:ascii="Cambria" w:hAnsi="Cambria" w:cs="Cambria"/>
          <w:sz w:val="20"/>
          <w:szCs w:val="20"/>
        </w:rPr>
        <w:t xml:space="preserve"> to 13</w:t>
      </w:r>
      <w:r w:rsidR="00B36D71" w:rsidRPr="00B36D71">
        <w:rPr>
          <w:rFonts w:ascii="Cambria" w:hAnsi="Cambria" w:cs="Cambria"/>
          <w:sz w:val="20"/>
          <w:szCs w:val="20"/>
          <w:vertAlign w:val="superscript"/>
        </w:rPr>
        <w:t>th</w:t>
      </w:r>
      <w:r w:rsidR="00B36D71">
        <w:rPr>
          <w:rFonts w:ascii="Cambria" w:hAnsi="Cambria" w:cs="Cambria"/>
          <w:sz w:val="20"/>
          <w:szCs w:val="20"/>
        </w:rPr>
        <w:t xml:space="preserve"> Feb 2020</w:t>
      </w:r>
      <w:r>
        <w:rPr>
          <w:rFonts w:ascii="Cambria" w:hAnsi="Cambria" w:cs="Cambria"/>
          <w:sz w:val="20"/>
          <w:szCs w:val="20"/>
        </w:rPr>
        <w:t>)</w:t>
      </w:r>
    </w:p>
    <w:p w:rsidR="004F6D23" w:rsidRDefault="001B090E">
      <w:p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cs="Cambria"/>
          <w:sz w:val="20"/>
          <w:szCs w:val="20"/>
        </w:rPr>
      </w:pPr>
      <w:r>
        <w:rPr>
          <w:rFonts w:ascii="Cambria" w:hAnsi="Cambria" w:cs="Cambria"/>
          <w:b/>
          <w:sz w:val="20"/>
          <w:szCs w:val="20"/>
        </w:rPr>
        <w:t>Employee ID</w:t>
      </w:r>
      <w:r>
        <w:rPr>
          <w:rFonts w:ascii="Cambria" w:hAnsi="Cambria" w:cs="Cambria"/>
          <w:sz w:val="20"/>
          <w:szCs w:val="20"/>
        </w:rPr>
        <w:t xml:space="preserve">          </w:t>
      </w:r>
      <w:r w:rsidRPr="00B36D71">
        <w:rPr>
          <w:rFonts w:ascii="Cambria" w:hAnsi="Cambria" w:cs="Cambria"/>
          <w:b/>
          <w:sz w:val="20"/>
          <w:szCs w:val="20"/>
        </w:rPr>
        <w:t>:</w:t>
      </w:r>
      <w:r>
        <w:rPr>
          <w:rFonts w:ascii="Cambria" w:hAnsi="Cambria" w:cs="Cambria"/>
          <w:sz w:val="20"/>
          <w:szCs w:val="20"/>
        </w:rPr>
        <w:t xml:space="preserve">  17833        </w:t>
      </w:r>
      <w:r>
        <w:rPr>
          <w:rFonts w:ascii="Cambria" w:hAnsi="Cambria" w:cs="Cambria"/>
          <w:sz w:val="20"/>
          <w:szCs w:val="20"/>
        </w:rPr>
        <w:tab/>
        <w:t xml:space="preserve"> </w:t>
      </w:r>
      <w:r>
        <w:rPr>
          <w:rFonts w:ascii="Cambria" w:hAnsi="Cambria" w:cs="Cambria"/>
          <w:sz w:val="20"/>
          <w:szCs w:val="20"/>
        </w:rPr>
        <w:tab/>
        <w:t xml:space="preserve">    </w:t>
      </w:r>
    </w:p>
    <w:p w:rsidR="004F6D23" w:rsidRDefault="004F6D23">
      <w:p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cs="Cambria"/>
          <w:sz w:val="20"/>
          <w:szCs w:val="20"/>
        </w:rPr>
      </w:pPr>
    </w:p>
    <w:p w:rsidR="004F6D23" w:rsidRDefault="004F6D23" w:rsidP="004F6D23">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u w:val="single"/>
        </w:rPr>
        <w:t>PROFESSIONAL EXPERIENCE</w:t>
      </w:r>
    </w:p>
    <w:p w:rsidR="004F6D23" w:rsidRDefault="004F6D23" w:rsidP="004F6D23">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rPr>
        <w:t xml:space="preserve">Employer                :  </w:t>
      </w:r>
      <w:r w:rsidR="00463E7B">
        <w:rPr>
          <w:rFonts w:ascii="Cambria" w:hAnsi="Cambria" w:cs="Cambria"/>
          <w:b/>
          <w:bCs/>
          <w:sz w:val="20"/>
          <w:szCs w:val="20"/>
        </w:rPr>
        <w:t>Onward eServices Ltd</w:t>
      </w:r>
    </w:p>
    <w:p w:rsidR="004F6D23" w:rsidRDefault="004F6D23" w:rsidP="004F6D23">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rPr>
        <w:t xml:space="preserve">Role                           :  </w:t>
      </w:r>
      <w:r>
        <w:rPr>
          <w:rFonts w:ascii="Cambria" w:hAnsi="Cambria" w:cs="Cambria"/>
          <w:sz w:val="20"/>
          <w:szCs w:val="20"/>
        </w:rPr>
        <w:t>Sr. Devops Engineer                                        From (17</w:t>
      </w:r>
      <w:r>
        <w:rPr>
          <w:rFonts w:ascii="Cambria" w:hAnsi="Cambria" w:cs="Cambria"/>
          <w:sz w:val="20"/>
          <w:szCs w:val="20"/>
          <w:vertAlign w:val="superscript"/>
        </w:rPr>
        <w:t>th</w:t>
      </w:r>
      <w:r>
        <w:rPr>
          <w:rFonts w:ascii="Cambria" w:hAnsi="Cambria" w:cs="Cambria"/>
          <w:sz w:val="20"/>
          <w:szCs w:val="20"/>
        </w:rPr>
        <w:t xml:space="preserve"> Feb 2020 to 31</w:t>
      </w:r>
      <w:r w:rsidRPr="004F6D23">
        <w:rPr>
          <w:rFonts w:ascii="Cambria" w:hAnsi="Cambria" w:cs="Cambria"/>
          <w:sz w:val="20"/>
          <w:szCs w:val="20"/>
          <w:vertAlign w:val="superscript"/>
        </w:rPr>
        <w:t>st</w:t>
      </w:r>
      <w:r>
        <w:rPr>
          <w:rFonts w:ascii="Cambria" w:hAnsi="Cambria" w:cs="Cambria"/>
          <w:sz w:val="20"/>
          <w:szCs w:val="20"/>
        </w:rPr>
        <w:t xml:space="preserve"> Dec 2020)</w:t>
      </w:r>
    </w:p>
    <w:p w:rsidR="004F6D23" w:rsidRDefault="004F6D23" w:rsidP="004F6D23">
      <w:p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cs="Cambria"/>
          <w:sz w:val="20"/>
          <w:szCs w:val="20"/>
        </w:rPr>
      </w:pPr>
      <w:r>
        <w:rPr>
          <w:rFonts w:ascii="Cambria" w:hAnsi="Cambria" w:cs="Cambria"/>
          <w:b/>
          <w:sz w:val="20"/>
          <w:szCs w:val="20"/>
        </w:rPr>
        <w:t>Employee ID</w:t>
      </w:r>
      <w:r>
        <w:rPr>
          <w:rFonts w:ascii="Cambria" w:hAnsi="Cambria" w:cs="Cambria"/>
          <w:sz w:val="20"/>
          <w:szCs w:val="20"/>
        </w:rPr>
        <w:t xml:space="preserve">          </w:t>
      </w:r>
      <w:r w:rsidRPr="00B36D71">
        <w:rPr>
          <w:rFonts w:ascii="Cambria" w:hAnsi="Cambria" w:cs="Cambria"/>
          <w:b/>
          <w:sz w:val="20"/>
          <w:szCs w:val="20"/>
        </w:rPr>
        <w:t>:</w:t>
      </w:r>
      <w:r>
        <w:rPr>
          <w:rFonts w:ascii="Cambria" w:hAnsi="Cambria" w:cs="Cambria"/>
          <w:sz w:val="20"/>
          <w:szCs w:val="20"/>
        </w:rPr>
        <w:t xml:space="preserve">  15941        </w:t>
      </w:r>
    </w:p>
    <w:p w:rsidR="004F6D23" w:rsidRDefault="004F6D23" w:rsidP="004F6D23">
      <w:p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cs="Cambria"/>
          <w:sz w:val="20"/>
          <w:szCs w:val="20"/>
        </w:rPr>
      </w:pPr>
    </w:p>
    <w:p w:rsidR="004F6D23" w:rsidRDefault="004F6D23" w:rsidP="004F6D23">
      <w:p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cs="Cambria"/>
          <w:sz w:val="20"/>
          <w:szCs w:val="20"/>
        </w:rPr>
      </w:pPr>
      <w:r>
        <w:rPr>
          <w:rFonts w:ascii="Cambria" w:hAnsi="Cambria" w:cs="Cambria"/>
          <w:sz w:val="20"/>
          <w:szCs w:val="20"/>
        </w:rPr>
        <w:tab/>
        <w:t xml:space="preserve">    </w:t>
      </w:r>
    </w:p>
    <w:p w:rsidR="004F6D23" w:rsidRDefault="004F6D23">
      <w:pPr>
        <w:pBdr>
          <w:top w:val="single" w:sz="4" w:space="0" w:color="000000"/>
          <w:left w:val="none" w:sz="0" w:space="0" w:color="000000"/>
          <w:bottom w:val="single" w:sz="8" w:space="1" w:color="000000"/>
          <w:right w:val="none" w:sz="0" w:space="0" w:color="000000"/>
        </w:pBdr>
        <w:spacing w:after="0" w:line="240" w:lineRule="auto"/>
        <w:jc w:val="both"/>
        <w:rPr>
          <w:rFonts w:ascii="Cambria" w:hAnsi="Cambria" w:cs="Cambria"/>
          <w:sz w:val="20"/>
          <w:szCs w:val="20"/>
        </w:rPr>
      </w:pPr>
    </w:p>
    <w:p w:rsidR="001B090E" w:rsidRDefault="001B090E">
      <w:pPr>
        <w:pBdr>
          <w:top w:val="single" w:sz="4" w:space="0" w:color="000000"/>
          <w:left w:val="none" w:sz="0" w:space="0" w:color="000000"/>
          <w:bottom w:val="single" w:sz="8" w:space="1" w:color="000000"/>
          <w:right w:val="none" w:sz="0" w:space="0" w:color="000000"/>
        </w:pBdr>
        <w:spacing w:after="0" w:line="240" w:lineRule="auto"/>
        <w:jc w:val="both"/>
      </w:pPr>
      <w:r>
        <w:rPr>
          <w:rFonts w:ascii="Cambria" w:hAnsi="Cambria" w:cs="Cambria"/>
          <w:sz w:val="20"/>
          <w:szCs w:val="20"/>
        </w:rPr>
        <w:t xml:space="preserve">   </w:t>
      </w:r>
    </w:p>
    <w:p w:rsidR="001B090E" w:rsidRDefault="001B090E">
      <w:pPr>
        <w:jc w:val="both"/>
        <w:rPr>
          <w:rFonts w:ascii="Cambria" w:hAnsi="Cambria" w:cs="Cambria"/>
          <w:b/>
          <w:sz w:val="20"/>
          <w:szCs w:val="20"/>
        </w:rPr>
      </w:pPr>
    </w:p>
    <w:p w:rsidR="001B090E" w:rsidRDefault="001B090E">
      <w:pPr>
        <w:jc w:val="both"/>
        <w:rPr>
          <w:rFonts w:ascii="Cambria" w:hAnsi="Cambria" w:cs="Cambria"/>
          <w:b/>
          <w:sz w:val="20"/>
          <w:szCs w:val="20"/>
        </w:rPr>
      </w:pPr>
    </w:p>
    <w:p w:rsidR="004F6D23" w:rsidRDefault="004F6D23">
      <w:pPr>
        <w:jc w:val="both"/>
        <w:rPr>
          <w:rFonts w:ascii="Cambria" w:hAnsi="Cambria" w:cs="Cambria"/>
          <w:b/>
          <w:sz w:val="20"/>
          <w:szCs w:val="20"/>
          <w:u w:val="single"/>
        </w:rPr>
      </w:pPr>
    </w:p>
    <w:p w:rsidR="001B090E" w:rsidRDefault="001B090E">
      <w:pPr>
        <w:jc w:val="both"/>
      </w:pPr>
      <w:r>
        <w:rPr>
          <w:rFonts w:ascii="Cambria" w:hAnsi="Cambria" w:cs="Cambria"/>
          <w:b/>
          <w:sz w:val="20"/>
          <w:szCs w:val="20"/>
          <w:u w:val="single"/>
        </w:rPr>
        <w:t>TECHNICAL SKILLS</w:t>
      </w:r>
    </w:p>
    <w:p w:rsidR="001B090E" w:rsidRDefault="001B090E">
      <w:pPr>
        <w:jc w:val="both"/>
      </w:pPr>
      <w:r>
        <w:rPr>
          <w:rFonts w:ascii="TakaoPGothic" w:hAnsi="TakaoPGothic" w:cs="TakaoPGothic"/>
          <w:sz w:val="20"/>
          <w:szCs w:val="20"/>
        </w:rPr>
        <w:t>Operating System</w:t>
      </w:r>
      <w:r w:rsidR="00DD2DD1">
        <w:rPr>
          <w:rFonts w:ascii="TakaoPGothic" w:hAnsi="TakaoPGothic" w:cs="TakaoPGothic"/>
          <w:sz w:val="20"/>
          <w:szCs w:val="20"/>
        </w:rPr>
        <w:t>s             :     Linux(RHEL 8</w:t>
      </w:r>
      <w:r>
        <w:rPr>
          <w:rFonts w:ascii="TakaoPGothic" w:hAnsi="TakaoPGothic" w:cs="TakaoPGothic"/>
          <w:sz w:val="20"/>
          <w:szCs w:val="20"/>
        </w:rPr>
        <w:t>), Ubuntu</w:t>
      </w:r>
    </w:p>
    <w:p w:rsidR="001B090E" w:rsidRDefault="001B090E">
      <w:pPr>
        <w:jc w:val="both"/>
      </w:pPr>
      <w:r>
        <w:rPr>
          <w:rFonts w:ascii="TakaoPGothic" w:hAnsi="TakaoPGothic" w:cs="TakaoPGothic"/>
          <w:sz w:val="20"/>
          <w:szCs w:val="20"/>
        </w:rPr>
        <w:t>Clou</w:t>
      </w:r>
      <w:r w:rsidR="00384374">
        <w:rPr>
          <w:rFonts w:ascii="TakaoPGothic" w:hAnsi="TakaoPGothic" w:cs="TakaoPGothic"/>
          <w:sz w:val="20"/>
          <w:szCs w:val="20"/>
        </w:rPr>
        <w:t xml:space="preserve">d Computing          </w:t>
      </w:r>
      <w:r w:rsidR="002B23FF">
        <w:rPr>
          <w:rFonts w:ascii="TakaoPGothic" w:hAnsi="TakaoPGothic" w:cs="TakaoPGothic"/>
          <w:sz w:val="20"/>
          <w:szCs w:val="20"/>
        </w:rPr>
        <w:t xml:space="preserve"> </w:t>
      </w:r>
      <w:r w:rsidR="00DD2DD1">
        <w:rPr>
          <w:rFonts w:ascii="TakaoPGothic" w:hAnsi="TakaoPGothic" w:cs="TakaoPGothic"/>
          <w:sz w:val="20"/>
          <w:szCs w:val="20"/>
        </w:rPr>
        <w:t xml:space="preserve">    </w:t>
      </w:r>
      <w:r w:rsidR="002B23FF">
        <w:rPr>
          <w:rFonts w:ascii="TakaoPGothic" w:hAnsi="TakaoPGothic" w:cs="TakaoPGothic"/>
          <w:sz w:val="20"/>
          <w:szCs w:val="20"/>
        </w:rPr>
        <w:t>:</w:t>
      </w:r>
      <w:r w:rsidR="00DD2DD1">
        <w:rPr>
          <w:rFonts w:ascii="TakaoPGothic" w:hAnsi="TakaoPGothic" w:cs="TakaoPGothic"/>
          <w:sz w:val="20"/>
          <w:szCs w:val="20"/>
        </w:rPr>
        <w:t xml:space="preserve">    </w:t>
      </w:r>
      <w:r w:rsidR="002B23FF">
        <w:rPr>
          <w:rFonts w:ascii="TakaoPGothic" w:hAnsi="TakaoPGothic" w:cs="TakaoPGothic"/>
          <w:sz w:val="20"/>
          <w:szCs w:val="20"/>
        </w:rPr>
        <w:t xml:space="preserve">  </w:t>
      </w:r>
      <w:r>
        <w:rPr>
          <w:rFonts w:ascii="TakaoPGothic" w:hAnsi="TakaoPGothic" w:cs="TakaoPGothic"/>
          <w:sz w:val="20"/>
          <w:szCs w:val="20"/>
        </w:rPr>
        <w:t>AWS (EC2, S3, VPC, IAM, ELB, EBS, Elastic IP, Cloud Front,</w:t>
      </w:r>
      <w:r w:rsidR="00384374">
        <w:rPr>
          <w:rFonts w:ascii="TakaoPGothic" w:hAnsi="TakaoPGothic" w:cs="TakaoPGothic"/>
          <w:sz w:val="20"/>
          <w:szCs w:val="20"/>
        </w:rPr>
        <w:t xml:space="preserve"> ECS, Code Build, Cognito</w:t>
      </w:r>
      <w:r>
        <w:rPr>
          <w:rFonts w:ascii="TakaoPGothic" w:hAnsi="TakaoPGothic" w:cs="TakaoPGothic"/>
          <w:sz w:val="20"/>
          <w:szCs w:val="20"/>
        </w:rPr>
        <w:t>)</w:t>
      </w:r>
    </w:p>
    <w:p w:rsidR="001B090E" w:rsidRDefault="001B090E">
      <w:pPr>
        <w:jc w:val="both"/>
      </w:pPr>
      <w:r>
        <w:rPr>
          <w:rFonts w:ascii="TakaoPGothic" w:hAnsi="TakaoPGothic" w:cs="TakaoPGothic"/>
          <w:sz w:val="20"/>
          <w:szCs w:val="20"/>
        </w:rPr>
        <w:lastRenderedPageBreak/>
        <w:t xml:space="preserve">CI/CD Tools                       :    </w:t>
      </w:r>
      <w:r w:rsidR="00AB64F1">
        <w:rPr>
          <w:rFonts w:ascii="TakaoPGothic" w:hAnsi="TakaoPGothic" w:cs="TakaoPGothic"/>
          <w:sz w:val="20"/>
          <w:szCs w:val="20"/>
        </w:rPr>
        <w:t xml:space="preserve">  SVN</w:t>
      </w:r>
      <w:r w:rsidR="00DD2DD1">
        <w:rPr>
          <w:rFonts w:ascii="TakaoPGothic" w:hAnsi="TakaoPGothic" w:cs="TakaoPGothic"/>
          <w:sz w:val="20"/>
          <w:szCs w:val="20"/>
        </w:rPr>
        <w:t>/GIT</w:t>
      </w:r>
      <w:r>
        <w:rPr>
          <w:rFonts w:ascii="TakaoPGothic" w:hAnsi="TakaoPGothic" w:cs="TakaoPGothic"/>
          <w:sz w:val="20"/>
          <w:szCs w:val="20"/>
        </w:rPr>
        <w:t>, Jenkins, Ansible</w:t>
      </w:r>
    </w:p>
    <w:p w:rsidR="001B090E" w:rsidRDefault="001B090E">
      <w:pPr>
        <w:jc w:val="both"/>
      </w:pPr>
      <w:r>
        <w:rPr>
          <w:rFonts w:ascii="TakaoPGothic" w:hAnsi="TakaoPGothic" w:cs="TakaoPGothic"/>
          <w:sz w:val="20"/>
          <w:szCs w:val="20"/>
        </w:rPr>
        <w:t xml:space="preserve">Containers                         :      </w:t>
      </w:r>
      <w:r w:rsidR="00AB64F1">
        <w:rPr>
          <w:rFonts w:ascii="TakaoPGothic" w:hAnsi="TakaoPGothic" w:cs="TakaoPGothic"/>
          <w:sz w:val="20"/>
          <w:szCs w:val="20"/>
        </w:rPr>
        <w:t xml:space="preserve"> </w:t>
      </w:r>
      <w:r>
        <w:rPr>
          <w:rFonts w:ascii="TakaoPGothic" w:hAnsi="TakaoPGothic" w:cs="TakaoPGothic"/>
        </w:rPr>
        <w:t xml:space="preserve">Docker, Kubernetes </w:t>
      </w:r>
    </w:p>
    <w:p w:rsidR="001B090E" w:rsidRDefault="001B090E">
      <w:pPr>
        <w:jc w:val="both"/>
      </w:pPr>
      <w:r>
        <w:rPr>
          <w:rFonts w:ascii="TakaoPGothic" w:hAnsi="TakaoPGothic" w:cs="TakaoPGothic"/>
          <w:sz w:val="20"/>
          <w:szCs w:val="20"/>
        </w:rPr>
        <w:t xml:space="preserve">Build Tools                         :      </w:t>
      </w:r>
      <w:r w:rsidR="00AB64F1">
        <w:rPr>
          <w:rFonts w:ascii="TakaoPGothic" w:hAnsi="TakaoPGothic" w:cs="TakaoPGothic"/>
          <w:sz w:val="20"/>
          <w:szCs w:val="20"/>
        </w:rPr>
        <w:t xml:space="preserve">  </w:t>
      </w:r>
      <w:r>
        <w:rPr>
          <w:rFonts w:ascii="TakaoPGothic" w:hAnsi="TakaoPGothic" w:cs="TakaoPGothic"/>
          <w:sz w:val="20"/>
          <w:szCs w:val="20"/>
        </w:rPr>
        <w:t>Maven</w:t>
      </w:r>
      <w:r w:rsidR="00384374">
        <w:rPr>
          <w:rFonts w:ascii="TakaoPGothic" w:hAnsi="TakaoPGothic" w:cs="TakaoPGothic"/>
          <w:sz w:val="20"/>
          <w:szCs w:val="20"/>
        </w:rPr>
        <w:t>, Code Build</w:t>
      </w:r>
    </w:p>
    <w:p w:rsidR="001B090E" w:rsidRDefault="001B090E">
      <w:pPr>
        <w:jc w:val="both"/>
      </w:pPr>
      <w:r>
        <w:rPr>
          <w:rFonts w:ascii="TakaoPGothic" w:hAnsi="TakaoPGothic" w:cs="TakaoPGothic"/>
          <w:sz w:val="20"/>
          <w:szCs w:val="20"/>
        </w:rPr>
        <w:t>Web Servers</w:t>
      </w:r>
      <w:r>
        <w:rPr>
          <w:rFonts w:ascii="TakaoPGothic" w:hAnsi="TakaoPGothic" w:cs="TakaoPGothic"/>
          <w:sz w:val="20"/>
          <w:szCs w:val="20"/>
        </w:rPr>
        <w:tab/>
      </w:r>
      <w:r>
        <w:rPr>
          <w:rFonts w:ascii="TakaoPGothic" w:hAnsi="TakaoPGothic" w:cs="TakaoPGothic"/>
          <w:sz w:val="20"/>
          <w:szCs w:val="20"/>
        </w:rPr>
        <w:tab/>
        <w:t xml:space="preserve">    :</w:t>
      </w:r>
      <w:r>
        <w:rPr>
          <w:rFonts w:ascii="TakaoPGothic" w:hAnsi="TakaoPGothic" w:cs="TakaoPGothic"/>
          <w:sz w:val="20"/>
          <w:szCs w:val="20"/>
        </w:rPr>
        <w:tab/>
        <w:t>Apache, Tomcat.</w:t>
      </w:r>
    </w:p>
    <w:p w:rsidR="001B090E" w:rsidRDefault="001B090E">
      <w:pPr>
        <w:jc w:val="both"/>
      </w:pPr>
      <w:r>
        <w:rPr>
          <w:rFonts w:ascii="TakaoPGothic" w:hAnsi="TakaoPGothic" w:cs="TakaoPGothic"/>
          <w:sz w:val="20"/>
          <w:szCs w:val="20"/>
        </w:rPr>
        <w:t>Load Balancer                    :       Nginx</w:t>
      </w:r>
    </w:p>
    <w:p w:rsidR="001B090E" w:rsidRDefault="001B090E">
      <w:pPr>
        <w:jc w:val="both"/>
      </w:pPr>
      <w:r>
        <w:rPr>
          <w:rFonts w:ascii="TakaoPGothic" w:hAnsi="TakaoPGothic" w:cs="TakaoPGothic"/>
          <w:sz w:val="20"/>
          <w:szCs w:val="20"/>
        </w:rPr>
        <w:t xml:space="preserve">Scripting Language            :      </w:t>
      </w:r>
      <w:r w:rsidR="00AB64F1">
        <w:rPr>
          <w:rFonts w:ascii="TakaoPGothic" w:hAnsi="TakaoPGothic" w:cs="TakaoPGothic"/>
          <w:sz w:val="20"/>
          <w:szCs w:val="20"/>
        </w:rPr>
        <w:t xml:space="preserve">  </w:t>
      </w:r>
      <w:r>
        <w:rPr>
          <w:rFonts w:ascii="TakaoPGothic" w:hAnsi="TakaoPGothic" w:cs="TakaoPGothic"/>
          <w:sz w:val="20"/>
          <w:szCs w:val="20"/>
        </w:rPr>
        <w:t>Python</w:t>
      </w:r>
    </w:p>
    <w:p w:rsidR="001B090E" w:rsidRDefault="001B090E">
      <w:pPr>
        <w:jc w:val="both"/>
      </w:pPr>
      <w:r>
        <w:rPr>
          <w:rFonts w:ascii="Cambria" w:hAnsi="Cambria" w:cs="Cambria"/>
          <w:b/>
          <w:sz w:val="20"/>
          <w:szCs w:val="20"/>
        </w:rPr>
        <w:t>STRENGTHS</w:t>
      </w:r>
    </w:p>
    <w:p w:rsidR="001B090E" w:rsidRDefault="001B090E">
      <w:pPr>
        <w:numPr>
          <w:ilvl w:val="0"/>
          <w:numId w:val="7"/>
        </w:numPr>
        <w:spacing w:after="0" w:line="240" w:lineRule="auto"/>
        <w:jc w:val="both"/>
      </w:pPr>
      <w:r>
        <w:rPr>
          <w:rFonts w:ascii="Cambria" w:hAnsi="Cambria" w:cs="Cambria"/>
          <w:sz w:val="20"/>
          <w:szCs w:val="20"/>
        </w:rPr>
        <w:t>Flexible.</w:t>
      </w:r>
    </w:p>
    <w:p w:rsidR="001B090E" w:rsidRDefault="001B090E">
      <w:pPr>
        <w:numPr>
          <w:ilvl w:val="0"/>
          <w:numId w:val="7"/>
        </w:numPr>
        <w:spacing w:after="0" w:line="240" w:lineRule="auto"/>
        <w:jc w:val="both"/>
      </w:pPr>
      <w:r>
        <w:rPr>
          <w:rFonts w:ascii="Cambria" w:hAnsi="Cambria" w:cs="Cambria"/>
          <w:sz w:val="20"/>
          <w:szCs w:val="20"/>
        </w:rPr>
        <w:t>Good Learner.</w:t>
      </w:r>
    </w:p>
    <w:p w:rsidR="001B090E" w:rsidRDefault="001B090E">
      <w:pPr>
        <w:numPr>
          <w:ilvl w:val="0"/>
          <w:numId w:val="7"/>
        </w:numPr>
        <w:spacing w:after="0" w:line="240" w:lineRule="auto"/>
        <w:jc w:val="both"/>
      </w:pPr>
      <w:r>
        <w:rPr>
          <w:rFonts w:ascii="Cambria" w:hAnsi="Cambria" w:cs="Cambria"/>
          <w:sz w:val="20"/>
          <w:szCs w:val="20"/>
        </w:rPr>
        <w:t>Time Punctual.</w:t>
      </w:r>
    </w:p>
    <w:p w:rsidR="001B090E" w:rsidRDefault="001B090E">
      <w:pPr>
        <w:pStyle w:val="ListParagraph"/>
        <w:spacing w:after="0" w:line="240" w:lineRule="auto"/>
        <w:ind w:left="0"/>
        <w:jc w:val="both"/>
        <w:rPr>
          <w:rFonts w:ascii="Cambria" w:hAnsi="Cambria" w:cs="Cambria"/>
          <w:b/>
          <w:sz w:val="20"/>
          <w:szCs w:val="20"/>
        </w:rPr>
      </w:pPr>
    </w:p>
    <w:p w:rsidR="001B090E" w:rsidRDefault="001B090E">
      <w:pPr>
        <w:pStyle w:val="ListParagraph"/>
        <w:spacing w:after="0" w:line="240" w:lineRule="auto"/>
        <w:ind w:left="0"/>
        <w:jc w:val="both"/>
        <w:rPr>
          <w:rFonts w:ascii="Cambria" w:hAnsi="Cambria" w:cs="Cambria"/>
          <w:b/>
          <w:sz w:val="20"/>
          <w:szCs w:val="20"/>
        </w:rPr>
      </w:pPr>
    </w:p>
    <w:p w:rsidR="001B090E" w:rsidRDefault="001B090E">
      <w:pPr>
        <w:pBdr>
          <w:top w:val="single" w:sz="4" w:space="1" w:color="000000"/>
          <w:left w:val="none" w:sz="0" w:space="0" w:color="000000"/>
          <w:bottom w:val="single" w:sz="8" w:space="1" w:color="000000"/>
          <w:right w:val="none" w:sz="0" w:space="0" w:color="000000"/>
        </w:pBdr>
        <w:spacing w:after="0" w:line="240" w:lineRule="auto"/>
        <w:jc w:val="both"/>
      </w:pPr>
      <w:r>
        <w:rPr>
          <w:rFonts w:ascii="Cambria" w:hAnsi="Cambria" w:cs="Cambria"/>
          <w:b/>
          <w:sz w:val="20"/>
          <w:szCs w:val="20"/>
        </w:rPr>
        <w:t>PERSONAL Details</w:t>
      </w:r>
    </w:p>
    <w:p w:rsidR="001B090E" w:rsidRDefault="001B090E">
      <w:pPr>
        <w:spacing w:before="120" w:after="120" w:line="240" w:lineRule="auto"/>
      </w:pPr>
      <w:r>
        <w:rPr>
          <w:rFonts w:ascii="Cambria" w:eastAsia="Times New Roman" w:hAnsi="Cambria" w:cs="Cambria"/>
          <w:sz w:val="20"/>
          <w:szCs w:val="20"/>
        </w:rPr>
        <w:t>                 </w:t>
      </w:r>
      <w:r>
        <w:rPr>
          <w:rFonts w:ascii="Cambria" w:eastAsia="Cambria" w:hAnsi="Cambria" w:cs="Cambria"/>
          <w:sz w:val="20"/>
          <w:szCs w:val="20"/>
        </w:rPr>
        <w:t xml:space="preserve"> </w:t>
      </w:r>
      <w:r>
        <w:rPr>
          <w:rFonts w:ascii="Cambria" w:eastAsia="Times New Roman" w:hAnsi="Cambria" w:cs="Cambria"/>
          <w:b/>
          <w:bCs/>
          <w:i/>
          <w:iCs/>
          <w:sz w:val="20"/>
          <w:szCs w:val="20"/>
        </w:rPr>
        <w:t>Name </w:t>
      </w:r>
      <w:r w:rsidR="00EF133B">
        <w:rPr>
          <w:rFonts w:ascii="Cambria" w:eastAsia="Times New Roman" w:hAnsi="Cambria" w:cs="Cambria"/>
          <w:b/>
          <w:bCs/>
          <w:sz w:val="20"/>
          <w:szCs w:val="20"/>
        </w:rPr>
        <w:t>   </w:t>
      </w:r>
      <w:r w:rsidR="00EF133B">
        <w:rPr>
          <w:rFonts w:ascii="Cambria" w:eastAsia="Times New Roman" w:hAnsi="Cambria" w:cs="Cambria"/>
          <w:b/>
          <w:bCs/>
          <w:sz w:val="20"/>
          <w:szCs w:val="20"/>
        </w:rPr>
        <w:tab/>
        <w:t xml:space="preserve">               </w:t>
      </w:r>
      <w:r>
        <w:rPr>
          <w:rFonts w:ascii="Cambria" w:eastAsia="Times New Roman" w:hAnsi="Cambria" w:cs="Cambria"/>
          <w:b/>
          <w:bCs/>
          <w:sz w:val="20"/>
          <w:szCs w:val="20"/>
        </w:rPr>
        <w:t xml:space="preserve"> : </w:t>
      </w:r>
      <w:r>
        <w:rPr>
          <w:rFonts w:ascii="Cambria" w:eastAsia="Times New Roman" w:hAnsi="Cambria" w:cs="Cambria"/>
          <w:b/>
          <w:bCs/>
          <w:sz w:val="20"/>
          <w:szCs w:val="20"/>
        </w:rPr>
        <w:tab/>
      </w:r>
      <w:r>
        <w:rPr>
          <w:rFonts w:ascii="Cambria" w:eastAsia="Times New Roman" w:hAnsi="Cambria" w:cs="Cambria"/>
          <w:b/>
          <w:bCs/>
          <w:i/>
          <w:iCs/>
          <w:sz w:val="20"/>
          <w:szCs w:val="20"/>
        </w:rPr>
        <w:t>Vikas Malik</w:t>
      </w:r>
    </w:p>
    <w:p w:rsidR="001B090E" w:rsidRDefault="001B090E">
      <w:pPr>
        <w:spacing w:before="120" w:after="120" w:line="240" w:lineRule="auto"/>
      </w:pPr>
      <w:r>
        <w:rPr>
          <w:rFonts w:ascii="Cambria" w:eastAsia="Times New Roman" w:hAnsi="Cambria" w:cs="Cambria"/>
          <w:sz w:val="20"/>
          <w:szCs w:val="20"/>
        </w:rPr>
        <w:t>                 </w:t>
      </w:r>
      <w:r>
        <w:rPr>
          <w:rFonts w:ascii="Cambria" w:eastAsia="Times New Roman" w:hAnsi="Cambria" w:cs="Cambria"/>
          <w:b/>
          <w:bCs/>
          <w:i/>
          <w:iCs/>
          <w:sz w:val="20"/>
          <w:szCs w:val="20"/>
        </w:rPr>
        <w:t>Date of Birth </w:t>
      </w:r>
      <w:r>
        <w:rPr>
          <w:rFonts w:ascii="Cambria" w:eastAsia="Times New Roman" w:hAnsi="Cambria" w:cs="Cambria"/>
          <w:b/>
          <w:bCs/>
          <w:sz w:val="20"/>
          <w:szCs w:val="20"/>
        </w:rPr>
        <w:t> </w:t>
      </w:r>
      <w:r>
        <w:rPr>
          <w:rFonts w:ascii="Cambria" w:eastAsia="Times New Roman" w:hAnsi="Cambria" w:cs="Cambria"/>
          <w:b/>
          <w:bCs/>
          <w:sz w:val="20"/>
          <w:szCs w:val="20"/>
        </w:rPr>
        <w:tab/>
        <w:t> </w:t>
      </w:r>
      <w:r>
        <w:rPr>
          <w:rFonts w:ascii="Cambria" w:eastAsia="Times New Roman" w:hAnsi="Cambria" w:cs="Cambria"/>
          <w:b/>
          <w:bCs/>
          <w:sz w:val="20"/>
          <w:szCs w:val="20"/>
        </w:rPr>
        <w:tab/>
        <w:t>: </w:t>
      </w:r>
      <w:r>
        <w:rPr>
          <w:rFonts w:ascii="Cambria" w:eastAsia="Times New Roman" w:hAnsi="Cambria" w:cs="Cambria"/>
          <w:b/>
          <w:bCs/>
          <w:sz w:val="20"/>
          <w:szCs w:val="20"/>
        </w:rPr>
        <w:tab/>
      </w:r>
      <w:r>
        <w:rPr>
          <w:rFonts w:ascii="Cambria" w:eastAsia="Times New Roman" w:hAnsi="Cambria" w:cs="Cambria"/>
          <w:b/>
          <w:bCs/>
          <w:i/>
          <w:iCs/>
          <w:sz w:val="20"/>
          <w:szCs w:val="20"/>
        </w:rPr>
        <w:t>19 June 1988</w:t>
      </w:r>
    </w:p>
    <w:p w:rsidR="001B090E" w:rsidRDefault="001B090E">
      <w:pPr>
        <w:spacing w:before="120" w:after="120" w:line="240" w:lineRule="auto"/>
      </w:pPr>
      <w:r>
        <w:rPr>
          <w:rFonts w:ascii="Cambria" w:eastAsia="Times New Roman" w:hAnsi="Cambria" w:cs="Cambria"/>
          <w:sz w:val="20"/>
          <w:szCs w:val="20"/>
        </w:rPr>
        <w:t>                 </w:t>
      </w:r>
      <w:r>
        <w:rPr>
          <w:rFonts w:ascii="Cambria" w:eastAsia="Times New Roman" w:hAnsi="Cambria" w:cs="Cambria"/>
          <w:b/>
          <w:bCs/>
          <w:i/>
          <w:iCs/>
          <w:sz w:val="20"/>
          <w:szCs w:val="20"/>
        </w:rPr>
        <w:t>Father’s name</w:t>
      </w:r>
      <w:r>
        <w:rPr>
          <w:rFonts w:ascii="Cambria" w:eastAsia="Times New Roman" w:hAnsi="Cambria" w:cs="Cambria"/>
          <w:b/>
          <w:bCs/>
          <w:sz w:val="20"/>
          <w:szCs w:val="20"/>
        </w:rPr>
        <w:t>   </w:t>
      </w:r>
      <w:r>
        <w:rPr>
          <w:rFonts w:ascii="Cambria" w:eastAsia="Times New Roman" w:hAnsi="Cambria" w:cs="Cambria"/>
          <w:b/>
          <w:bCs/>
          <w:sz w:val="20"/>
          <w:szCs w:val="20"/>
        </w:rPr>
        <w:tab/>
        <w:t>: </w:t>
      </w:r>
      <w:r>
        <w:rPr>
          <w:rFonts w:ascii="Cambria" w:eastAsia="Times New Roman" w:hAnsi="Cambria" w:cs="Cambria"/>
          <w:b/>
          <w:bCs/>
          <w:sz w:val="20"/>
          <w:szCs w:val="20"/>
        </w:rPr>
        <w:tab/>
      </w:r>
      <w:r>
        <w:rPr>
          <w:rFonts w:ascii="Cambria" w:eastAsia="Times New Roman" w:hAnsi="Cambria" w:cs="Cambria"/>
          <w:sz w:val="20"/>
          <w:szCs w:val="20"/>
        </w:rPr>
        <w:t xml:space="preserve">Shree Devendra Malik </w:t>
      </w:r>
    </w:p>
    <w:p w:rsidR="001B090E" w:rsidRDefault="001B090E">
      <w:pPr>
        <w:spacing w:before="120" w:after="120" w:line="240" w:lineRule="auto"/>
      </w:pPr>
      <w:r>
        <w:rPr>
          <w:rFonts w:ascii="Cambria" w:eastAsia="Times New Roman" w:hAnsi="Cambria" w:cs="Cambria"/>
          <w:sz w:val="20"/>
          <w:szCs w:val="20"/>
        </w:rPr>
        <w:t>                 </w:t>
      </w:r>
      <w:r>
        <w:rPr>
          <w:rFonts w:ascii="Cambria" w:eastAsia="Times New Roman" w:hAnsi="Cambria" w:cs="Cambria"/>
          <w:b/>
          <w:bCs/>
          <w:i/>
          <w:iCs/>
          <w:sz w:val="20"/>
          <w:szCs w:val="20"/>
        </w:rPr>
        <w:t>Gender</w:t>
      </w:r>
      <w:r>
        <w:rPr>
          <w:rFonts w:ascii="Cambria" w:eastAsia="Times New Roman" w:hAnsi="Cambria" w:cs="Cambria"/>
          <w:b/>
          <w:bCs/>
          <w:sz w:val="20"/>
          <w:szCs w:val="20"/>
        </w:rPr>
        <w:t>    </w:t>
      </w:r>
      <w:r>
        <w:rPr>
          <w:rFonts w:ascii="Cambria" w:eastAsia="Times New Roman" w:hAnsi="Cambria" w:cs="Cambria"/>
          <w:b/>
          <w:bCs/>
          <w:sz w:val="20"/>
          <w:szCs w:val="20"/>
        </w:rPr>
        <w:tab/>
      </w:r>
      <w:r>
        <w:rPr>
          <w:rFonts w:ascii="Cambria" w:eastAsia="Times New Roman" w:hAnsi="Cambria" w:cs="Cambria"/>
          <w:b/>
          <w:bCs/>
          <w:sz w:val="20"/>
          <w:szCs w:val="20"/>
        </w:rPr>
        <w:tab/>
        <w:t>: </w:t>
      </w:r>
      <w:r>
        <w:rPr>
          <w:rFonts w:ascii="Cambria" w:eastAsia="Times New Roman" w:hAnsi="Cambria" w:cs="Cambria"/>
          <w:b/>
          <w:bCs/>
          <w:sz w:val="20"/>
          <w:szCs w:val="20"/>
        </w:rPr>
        <w:tab/>
      </w:r>
      <w:r>
        <w:rPr>
          <w:rFonts w:ascii="Cambria" w:eastAsia="Times New Roman" w:hAnsi="Cambria" w:cs="Cambria"/>
          <w:sz w:val="20"/>
          <w:szCs w:val="20"/>
        </w:rPr>
        <w:t>Male</w:t>
      </w:r>
    </w:p>
    <w:p w:rsidR="001B090E" w:rsidRDefault="001B090E">
      <w:pPr>
        <w:spacing w:before="120" w:after="120" w:line="240" w:lineRule="auto"/>
      </w:pPr>
      <w:r>
        <w:rPr>
          <w:rFonts w:ascii="Cambria" w:eastAsia="Times New Roman" w:hAnsi="Cambria" w:cs="Cambria"/>
          <w:sz w:val="20"/>
          <w:szCs w:val="20"/>
        </w:rPr>
        <w:t>                 </w:t>
      </w:r>
      <w:r>
        <w:rPr>
          <w:rFonts w:ascii="Cambria" w:eastAsia="Times New Roman" w:hAnsi="Cambria" w:cs="Cambria"/>
          <w:b/>
          <w:bCs/>
          <w:i/>
          <w:iCs/>
          <w:sz w:val="20"/>
          <w:szCs w:val="20"/>
        </w:rPr>
        <w:t>Nationality</w:t>
      </w:r>
      <w:r>
        <w:rPr>
          <w:rFonts w:ascii="Cambria" w:eastAsia="Times New Roman" w:hAnsi="Cambria" w:cs="Cambria"/>
          <w:b/>
          <w:bCs/>
          <w:sz w:val="20"/>
          <w:szCs w:val="20"/>
        </w:rPr>
        <w:t>   </w:t>
      </w:r>
      <w:r>
        <w:rPr>
          <w:rFonts w:ascii="Cambria" w:eastAsia="Times New Roman" w:hAnsi="Cambria" w:cs="Cambria"/>
          <w:b/>
          <w:bCs/>
          <w:sz w:val="20"/>
          <w:szCs w:val="20"/>
        </w:rPr>
        <w:tab/>
        <w:t xml:space="preserve">          </w:t>
      </w:r>
      <w:r>
        <w:rPr>
          <w:rFonts w:ascii="Cambria" w:eastAsia="Times New Roman" w:hAnsi="Cambria" w:cs="Cambria"/>
          <w:b/>
          <w:bCs/>
          <w:sz w:val="20"/>
          <w:szCs w:val="20"/>
        </w:rPr>
        <w:tab/>
        <w:t>: </w:t>
      </w:r>
      <w:r>
        <w:rPr>
          <w:rFonts w:ascii="Cambria" w:eastAsia="Times New Roman" w:hAnsi="Cambria" w:cs="Cambria"/>
          <w:b/>
          <w:bCs/>
          <w:sz w:val="20"/>
          <w:szCs w:val="20"/>
        </w:rPr>
        <w:tab/>
      </w:r>
      <w:r>
        <w:rPr>
          <w:rFonts w:ascii="Cambria" w:eastAsia="Times New Roman" w:hAnsi="Cambria" w:cs="Cambria"/>
          <w:sz w:val="20"/>
          <w:szCs w:val="20"/>
        </w:rPr>
        <w:t>Indian</w:t>
      </w:r>
    </w:p>
    <w:p w:rsidR="001B090E" w:rsidRDefault="001B090E">
      <w:pPr>
        <w:spacing w:before="120" w:after="120" w:line="240" w:lineRule="auto"/>
      </w:pPr>
      <w:r>
        <w:rPr>
          <w:rFonts w:ascii="Cambria" w:eastAsia="Times New Roman" w:hAnsi="Cambria" w:cs="Cambria"/>
          <w:sz w:val="20"/>
          <w:szCs w:val="20"/>
        </w:rPr>
        <w:t>                 </w:t>
      </w:r>
      <w:r>
        <w:rPr>
          <w:rFonts w:ascii="Cambria" w:eastAsia="Times New Roman" w:hAnsi="Cambria" w:cs="Cambria"/>
          <w:b/>
          <w:bCs/>
          <w:i/>
          <w:iCs/>
          <w:sz w:val="20"/>
          <w:szCs w:val="20"/>
        </w:rPr>
        <w:t>Language Know n</w:t>
      </w:r>
      <w:r>
        <w:rPr>
          <w:rFonts w:ascii="Cambria" w:eastAsia="Times New Roman" w:hAnsi="Cambria" w:cs="Cambria"/>
          <w:b/>
          <w:bCs/>
          <w:sz w:val="20"/>
          <w:szCs w:val="20"/>
        </w:rPr>
        <w:t> </w:t>
      </w:r>
      <w:r>
        <w:rPr>
          <w:rFonts w:ascii="Cambria" w:eastAsia="Times New Roman" w:hAnsi="Cambria" w:cs="Cambria"/>
          <w:b/>
          <w:bCs/>
          <w:sz w:val="20"/>
          <w:szCs w:val="20"/>
        </w:rPr>
        <w:tab/>
        <w:t> : </w:t>
      </w:r>
      <w:r>
        <w:rPr>
          <w:rFonts w:ascii="Cambria" w:eastAsia="Times New Roman" w:hAnsi="Cambria" w:cs="Cambria"/>
          <w:b/>
          <w:bCs/>
          <w:sz w:val="20"/>
          <w:szCs w:val="20"/>
        </w:rPr>
        <w:tab/>
      </w:r>
      <w:r>
        <w:rPr>
          <w:rFonts w:ascii="Cambria" w:eastAsia="Times New Roman" w:hAnsi="Cambria" w:cs="Cambria"/>
          <w:sz w:val="20"/>
          <w:szCs w:val="20"/>
        </w:rPr>
        <w:t>Hindi &amp; English</w:t>
      </w:r>
    </w:p>
    <w:p w:rsidR="001B090E" w:rsidRDefault="001B090E">
      <w:pPr>
        <w:spacing w:before="120" w:after="120" w:line="240" w:lineRule="auto"/>
      </w:pPr>
      <w:r>
        <w:rPr>
          <w:rFonts w:ascii="Cambria" w:eastAsia="Times New Roman" w:hAnsi="Cambria" w:cs="Cambria"/>
          <w:sz w:val="20"/>
          <w:szCs w:val="20"/>
        </w:rPr>
        <w:t>                 </w:t>
      </w:r>
      <w:r>
        <w:rPr>
          <w:rFonts w:ascii="Cambria" w:eastAsia="Times New Roman" w:hAnsi="Cambria" w:cs="Cambria"/>
          <w:b/>
          <w:bCs/>
          <w:i/>
          <w:iCs/>
          <w:sz w:val="20"/>
          <w:szCs w:val="20"/>
        </w:rPr>
        <w:t>Marital Status  </w:t>
      </w:r>
      <w:r>
        <w:rPr>
          <w:rFonts w:ascii="Cambria" w:eastAsia="Times New Roman" w:hAnsi="Cambria" w:cs="Cambria"/>
          <w:b/>
          <w:bCs/>
          <w:i/>
          <w:iCs/>
          <w:sz w:val="20"/>
          <w:szCs w:val="20"/>
        </w:rPr>
        <w:tab/>
      </w:r>
      <w:r>
        <w:rPr>
          <w:rFonts w:ascii="Cambria" w:eastAsia="Times New Roman" w:hAnsi="Cambria" w:cs="Cambria"/>
          <w:b/>
          <w:bCs/>
          <w:sz w:val="20"/>
          <w:szCs w:val="20"/>
        </w:rPr>
        <w:t> </w:t>
      </w:r>
      <w:r>
        <w:rPr>
          <w:rFonts w:ascii="Cambria" w:eastAsia="Times New Roman" w:hAnsi="Cambria" w:cs="Cambria"/>
          <w:b/>
          <w:bCs/>
          <w:sz w:val="20"/>
          <w:szCs w:val="20"/>
        </w:rPr>
        <w:tab/>
        <w:t xml:space="preserve"> : </w:t>
      </w:r>
      <w:r>
        <w:rPr>
          <w:rFonts w:ascii="Cambria" w:eastAsia="Times New Roman" w:hAnsi="Cambria" w:cs="Cambria"/>
          <w:b/>
          <w:bCs/>
          <w:sz w:val="20"/>
          <w:szCs w:val="20"/>
        </w:rPr>
        <w:tab/>
      </w:r>
      <w:r>
        <w:rPr>
          <w:rFonts w:ascii="Cambria" w:eastAsia="Times New Roman" w:hAnsi="Cambria" w:cs="Cambria"/>
          <w:sz w:val="20"/>
          <w:szCs w:val="20"/>
        </w:rPr>
        <w:t>Married</w:t>
      </w:r>
    </w:p>
    <w:p w:rsidR="001B090E" w:rsidRDefault="001B090E">
      <w:pPr>
        <w:spacing w:before="120" w:after="120" w:line="240" w:lineRule="auto"/>
      </w:pPr>
      <w:r>
        <w:rPr>
          <w:rFonts w:ascii="Cambria" w:eastAsia="Times New Roman" w:hAnsi="Cambria" w:cs="Cambria"/>
          <w:sz w:val="20"/>
          <w:szCs w:val="20"/>
        </w:rPr>
        <w:t>                 </w:t>
      </w:r>
      <w:r>
        <w:rPr>
          <w:rFonts w:ascii="Cambria" w:eastAsia="Times New Roman" w:hAnsi="Cambria" w:cs="Cambria"/>
          <w:b/>
          <w:bCs/>
          <w:i/>
          <w:iCs/>
          <w:sz w:val="20"/>
          <w:szCs w:val="20"/>
        </w:rPr>
        <w:t>Hobbies</w:t>
      </w:r>
      <w:r>
        <w:rPr>
          <w:rFonts w:ascii="Cambria" w:eastAsia="Times New Roman" w:hAnsi="Cambria" w:cs="Cambria"/>
          <w:b/>
          <w:bCs/>
          <w:sz w:val="20"/>
          <w:szCs w:val="20"/>
        </w:rPr>
        <w:t>  </w:t>
      </w:r>
      <w:r>
        <w:rPr>
          <w:rFonts w:ascii="Cambria" w:eastAsia="Times New Roman" w:hAnsi="Cambria" w:cs="Cambria"/>
          <w:b/>
          <w:bCs/>
          <w:sz w:val="20"/>
          <w:szCs w:val="20"/>
        </w:rPr>
        <w:tab/>
      </w:r>
      <w:r w:rsidR="00EF133B">
        <w:rPr>
          <w:rFonts w:ascii="Cambria" w:eastAsia="Times New Roman" w:hAnsi="Cambria" w:cs="Cambria"/>
          <w:b/>
          <w:bCs/>
          <w:sz w:val="20"/>
          <w:szCs w:val="20"/>
        </w:rPr>
        <w:t xml:space="preserve">      </w:t>
      </w:r>
      <w:r>
        <w:rPr>
          <w:rFonts w:ascii="Cambria" w:eastAsia="Times New Roman" w:hAnsi="Cambria" w:cs="Cambria"/>
          <w:b/>
          <w:bCs/>
          <w:sz w:val="20"/>
          <w:szCs w:val="20"/>
        </w:rPr>
        <w:t xml:space="preserve">           : </w:t>
      </w:r>
      <w:r>
        <w:rPr>
          <w:rFonts w:ascii="Cambria" w:eastAsia="Times New Roman" w:hAnsi="Cambria" w:cs="Cambria"/>
          <w:b/>
          <w:bCs/>
          <w:sz w:val="20"/>
          <w:szCs w:val="20"/>
        </w:rPr>
        <w:tab/>
      </w:r>
      <w:r>
        <w:rPr>
          <w:rFonts w:ascii="Cambria" w:eastAsia="Times New Roman" w:hAnsi="Cambria" w:cs="Cambria"/>
          <w:sz w:val="20"/>
          <w:szCs w:val="20"/>
        </w:rPr>
        <w:t>Playing Cricket, Listening Music</w:t>
      </w:r>
    </w:p>
    <w:p w:rsidR="001B090E" w:rsidRDefault="001B090E">
      <w:pPr>
        <w:spacing w:after="0" w:line="240" w:lineRule="auto"/>
        <w:jc w:val="both"/>
      </w:pPr>
      <w:r>
        <w:rPr>
          <w:rFonts w:ascii="Cambria" w:eastAsia="Cambria" w:hAnsi="Cambria" w:cs="Cambria"/>
          <w:sz w:val="20"/>
          <w:szCs w:val="20"/>
        </w:rPr>
        <w:t xml:space="preserve">                 </w:t>
      </w:r>
      <w:r>
        <w:rPr>
          <w:rFonts w:ascii="Cambria" w:eastAsia="Cambria" w:hAnsi="Cambria" w:cs="Cambria"/>
          <w:b/>
          <w:bCs/>
          <w:sz w:val="20"/>
          <w:szCs w:val="20"/>
        </w:rPr>
        <w:t>Address</w:t>
      </w:r>
      <w:r>
        <w:rPr>
          <w:rFonts w:ascii="Cambria" w:eastAsia="Cambria" w:hAnsi="Cambria" w:cs="Cambria"/>
          <w:sz w:val="20"/>
          <w:szCs w:val="20"/>
        </w:rPr>
        <w:t xml:space="preserve"> </w:t>
      </w:r>
      <w:r>
        <w:rPr>
          <w:rFonts w:ascii="Cambria" w:hAnsi="Cambria" w:cs="Cambria"/>
          <w:sz w:val="20"/>
          <w:szCs w:val="20"/>
        </w:rPr>
        <w:t xml:space="preserve">             </w:t>
      </w:r>
      <w:r w:rsidR="00EF133B">
        <w:rPr>
          <w:rFonts w:ascii="Cambria" w:hAnsi="Cambria" w:cs="Cambria"/>
          <w:sz w:val="20"/>
          <w:szCs w:val="20"/>
        </w:rPr>
        <w:t xml:space="preserve">      </w:t>
      </w:r>
      <w:r>
        <w:rPr>
          <w:rFonts w:ascii="Cambria" w:hAnsi="Cambria" w:cs="Cambria"/>
          <w:sz w:val="20"/>
          <w:szCs w:val="20"/>
        </w:rPr>
        <w:tab/>
      </w:r>
      <w:r>
        <w:rPr>
          <w:rFonts w:ascii="Cambria" w:hAnsi="Cambria" w:cs="Cambria"/>
          <w:b/>
          <w:bCs/>
          <w:sz w:val="20"/>
          <w:szCs w:val="20"/>
        </w:rPr>
        <w:t xml:space="preserve"> :  </w:t>
      </w:r>
      <w:r w:rsidR="00EF133B">
        <w:rPr>
          <w:rFonts w:ascii="Cambria" w:hAnsi="Cambria" w:cs="Cambria"/>
          <w:sz w:val="20"/>
          <w:szCs w:val="20"/>
        </w:rPr>
        <w:t xml:space="preserve">   </w:t>
      </w:r>
      <w:r w:rsidR="007158BE">
        <w:rPr>
          <w:rFonts w:ascii="Cambria" w:hAnsi="Cambria" w:cs="Cambria"/>
          <w:sz w:val="20"/>
          <w:szCs w:val="20"/>
        </w:rPr>
        <w:t xml:space="preserve">         Bala Ji homes Sector-22 NOIDA</w:t>
      </w: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pPr>
    </w:p>
    <w:p w:rsidR="001B090E" w:rsidRDefault="001B090E">
      <w:pPr>
        <w:spacing w:after="0" w:line="240" w:lineRule="auto"/>
        <w:jc w:val="both"/>
        <w:rPr>
          <w:rFonts w:ascii="Cambria" w:hAnsi="Cambria" w:cs="Cambria"/>
          <w:sz w:val="20"/>
          <w:szCs w:val="20"/>
        </w:rPr>
      </w:pPr>
    </w:p>
    <w:p w:rsidR="001B090E" w:rsidRDefault="001B090E">
      <w:pPr>
        <w:spacing w:after="0" w:line="240" w:lineRule="auto"/>
      </w:pPr>
      <w:r>
        <w:rPr>
          <w:rFonts w:ascii="Cambria" w:eastAsia="Times New Roman" w:hAnsi="Cambria" w:cs="Cambria"/>
          <w:b/>
          <w:bCs/>
          <w:i/>
          <w:iCs/>
          <w:sz w:val="20"/>
          <w:szCs w:val="20"/>
        </w:rPr>
        <w:t>Date……….</w:t>
      </w:r>
    </w:p>
    <w:p w:rsidR="001B090E" w:rsidRDefault="00C55081">
      <w:pPr>
        <w:spacing w:after="0" w:line="240" w:lineRule="auto"/>
        <w:jc w:val="both"/>
      </w:pPr>
      <w:r>
        <w:rPr>
          <w:rFonts w:ascii="Cambria" w:eastAsia="Times New Roman" w:hAnsi="Cambria" w:cs="Cambria"/>
          <w:b/>
          <w:bCs/>
          <w:i/>
          <w:iCs/>
          <w:sz w:val="20"/>
          <w:szCs w:val="20"/>
        </w:rPr>
        <w:t xml:space="preserve">Place: NOIDA     </w:t>
      </w:r>
      <w:r w:rsidR="001B090E">
        <w:rPr>
          <w:rFonts w:ascii="Cambria" w:eastAsia="Times New Roman" w:hAnsi="Cambria" w:cs="Cambria"/>
          <w:b/>
          <w:bCs/>
          <w:sz w:val="20"/>
          <w:szCs w:val="20"/>
        </w:rPr>
        <w:t>    </w:t>
      </w:r>
      <w:r w:rsidR="001B090E">
        <w:rPr>
          <w:rFonts w:ascii="Cambria" w:eastAsia="Times New Roman" w:hAnsi="Cambria" w:cs="Cambria"/>
          <w:b/>
          <w:bCs/>
          <w:sz w:val="20"/>
          <w:szCs w:val="20"/>
        </w:rPr>
        <w:tab/>
      </w:r>
      <w:r w:rsidR="001B090E">
        <w:rPr>
          <w:rFonts w:ascii="Cambria" w:eastAsia="Times New Roman" w:hAnsi="Cambria" w:cs="Cambria"/>
          <w:b/>
          <w:bCs/>
          <w:sz w:val="20"/>
          <w:szCs w:val="20"/>
        </w:rPr>
        <w:tab/>
      </w:r>
      <w:r w:rsidR="001B090E">
        <w:rPr>
          <w:rFonts w:ascii="Cambria" w:eastAsia="Times New Roman" w:hAnsi="Cambria" w:cs="Cambria"/>
          <w:b/>
          <w:bCs/>
          <w:sz w:val="20"/>
          <w:szCs w:val="20"/>
        </w:rPr>
        <w:tab/>
      </w:r>
      <w:r w:rsidR="001B090E">
        <w:rPr>
          <w:rFonts w:ascii="Cambria" w:eastAsia="Times New Roman" w:hAnsi="Cambria" w:cs="Cambria"/>
          <w:b/>
          <w:bCs/>
          <w:sz w:val="20"/>
          <w:szCs w:val="20"/>
        </w:rPr>
        <w:tab/>
      </w:r>
      <w:r w:rsidR="001B090E">
        <w:rPr>
          <w:rFonts w:ascii="Cambria" w:eastAsia="Times New Roman" w:hAnsi="Cambria" w:cs="Cambria"/>
          <w:b/>
          <w:bCs/>
          <w:sz w:val="20"/>
          <w:szCs w:val="20"/>
        </w:rPr>
        <w:tab/>
      </w:r>
      <w:r w:rsidR="001B090E">
        <w:rPr>
          <w:rFonts w:ascii="Cambria" w:eastAsia="Times New Roman" w:hAnsi="Cambria" w:cs="Cambria"/>
          <w:b/>
          <w:bCs/>
          <w:sz w:val="20"/>
          <w:szCs w:val="20"/>
        </w:rPr>
        <w:tab/>
        <w:t xml:space="preserve">                                                  </w:t>
      </w:r>
      <w:r w:rsidR="001B090E">
        <w:rPr>
          <w:rFonts w:ascii="Cambria" w:eastAsia="Times New Roman" w:hAnsi="Cambria" w:cs="Cambria"/>
          <w:b/>
          <w:bCs/>
          <w:sz w:val="20"/>
          <w:szCs w:val="20"/>
        </w:rPr>
        <w:tab/>
      </w:r>
      <w:r>
        <w:rPr>
          <w:rFonts w:ascii="Cambria" w:eastAsia="Times New Roman" w:hAnsi="Cambria" w:cs="Cambria"/>
          <w:b/>
          <w:bCs/>
          <w:sz w:val="20"/>
          <w:szCs w:val="20"/>
        </w:rPr>
        <w:t xml:space="preserve">       </w:t>
      </w:r>
      <w:r w:rsidR="001B090E">
        <w:rPr>
          <w:rFonts w:ascii="Cambria" w:eastAsia="Times New Roman" w:hAnsi="Cambria" w:cs="Cambria"/>
          <w:b/>
          <w:bCs/>
          <w:i/>
          <w:iCs/>
          <w:sz w:val="20"/>
          <w:szCs w:val="20"/>
        </w:rPr>
        <w:t>(Vikas Malik)</w:t>
      </w:r>
      <w:r w:rsidR="00C46FBD">
        <w:rPr>
          <w:noProof/>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ad4b052cb2a154aa782de9270218b551134f530e18705c4458440321091b5b58170e160b18475b581b4d58515c424154181c084b281e0103030212485e550c57580f1b425c4c01090340281e0103150b164851581543124a4b485d4637071f1b5b58170a10014042595858564d465d4507144359090f59431209175144410c595f5049100a1105035d4a1e500558191b15071940505b0b5548141b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ad4b052cb2a154aa782de9270218b551134f530e18705c4458440321091b5b58170e160b18475b581b4d58515c424154181c084b281e0103030212485e550c57580f1b425c4c01090340281e0103150b164851581543124a4b485d4637071f1b5b58170a10014042595858564d465d4507144359090f59431209175144410c595f5049100a1105035d4a1e500558191b15071940505b0b5548141b5c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1B090E">
      <w:pgSz w:w="12240" w:h="15840"/>
      <w:pgMar w:top="680" w:right="680" w:bottom="680" w:left="680" w:header="720" w:footer="720" w:gutter="0"/>
      <w:pgBorders>
        <w:top w:val="double" w:sz="40" w:space="19" w:color="000000"/>
        <w:left w:val="double" w:sz="40" w:space="19" w:color="000000"/>
        <w:bottom w:val="double" w:sz="40" w:space="19" w:color="000000"/>
        <w:right w:val="double" w:sz="40" w:space="19" w:color="000000"/>
      </w:pgBorders>
      <w:cols w:space="720"/>
      <w:docGrid w:linePitch="600" w:charSpace="3686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kaoPGothic">
    <w:altName w:val="Arial"/>
    <w:charset w:val="01"/>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color w:val="3B3A39"/>
        <w:sz w:val="20"/>
        <w:szCs w:val="20"/>
        <w:shd w:val="clear" w:color="auto" w:fill="FFFFFF"/>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hint="default"/>
        <w:sz w:val="20"/>
        <w:szCs w:val="20"/>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3" w:hAnsi="Wingdings 3" w:cs="Wingdings" w:hint="default"/>
        <w:sz w:val="24"/>
        <w:szCs w:val="24"/>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color w:val="3B3A39"/>
        <w:sz w:val="20"/>
        <w:szCs w:val="20"/>
        <w:shd w:val="clear" w:color="auto" w:fill="FFFFFF"/>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Wingdings" w:hAnsi="Wingdings" w:cs="Wingdings" w:hint="default"/>
        <w:color w:val="auto"/>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BC6AFB"/>
    <w:rsid w:val="000045B8"/>
    <w:rsid w:val="000203A3"/>
    <w:rsid w:val="00042791"/>
    <w:rsid w:val="0004742F"/>
    <w:rsid w:val="00055548"/>
    <w:rsid w:val="000715EB"/>
    <w:rsid w:val="000B6A0D"/>
    <w:rsid w:val="001B090E"/>
    <w:rsid w:val="00250664"/>
    <w:rsid w:val="00294E4F"/>
    <w:rsid w:val="002B23FF"/>
    <w:rsid w:val="002B32FB"/>
    <w:rsid w:val="00326DFB"/>
    <w:rsid w:val="00333A4E"/>
    <w:rsid w:val="00335CAA"/>
    <w:rsid w:val="00347ADA"/>
    <w:rsid w:val="00353A91"/>
    <w:rsid w:val="00384374"/>
    <w:rsid w:val="00386743"/>
    <w:rsid w:val="003C0F20"/>
    <w:rsid w:val="003E0671"/>
    <w:rsid w:val="003F2E6D"/>
    <w:rsid w:val="00463E7B"/>
    <w:rsid w:val="004A2E3B"/>
    <w:rsid w:val="004A6363"/>
    <w:rsid w:val="004D7976"/>
    <w:rsid w:val="004F6D23"/>
    <w:rsid w:val="005A00BD"/>
    <w:rsid w:val="00667D0A"/>
    <w:rsid w:val="00674839"/>
    <w:rsid w:val="006A3CF6"/>
    <w:rsid w:val="006A744E"/>
    <w:rsid w:val="00712CDE"/>
    <w:rsid w:val="007158BE"/>
    <w:rsid w:val="00781332"/>
    <w:rsid w:val="007A38B4"/>
    <w:rsid w:val="007C54FD"/>
    <w:rsid w:val="007D7625"/>
    <w:rsid w:val="00864CDB"/>
    <w:rsid w:val="008E134E"/>
    <w:rsid w:val="00A366DB"/>
    <w:rsid w:val="00A420AB"/>
    <w:rsid w:val="00A925F8"/>
    <w:rsid w:val="00AB64F1"/>
    <w:rsid w:val="00B20E47"/>
    <w:rsid w:val="00B36D71"/>
    <w:rsid w:val="00B37D59"/>
    <w:rsid w:val="00B5719A"/>
    <w:rsid w:val="00BC6AFB"/>
    <w:rsid w:val="00C46FBD"/>
    <w:rsid w:val="00C55081"/>
    <w:rsid w:val="00CD135C"/>
    <w:rsid w:val="00CF460D"/>
    <w:rsid w:val="00D358C0"/>
    <w:rsid w:val="00D71177"/>
    <w:rsid w:val="00DB5096"/>
    <w:rsid w:val="00DD2DD1"/>
    <w:rsid w:val="00DF159E"/>
    <w:rsid w:val="00EA5A32"/>
    <w:rsid w:val="00EF133B"/>
    <w:rsid w:val="00FF2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Heading9">
    <w:name w:val="heading 9"/>
    <w:basedOn w:val="Normal"/>
    <w:next w:val="Normal"/>
    <w:qFormat/>
    <w:pPr>
      <w:numPr>
        <w:ilvl w:val="8"/>
        <w:numId w:val="1"/>
      </w:numPr>
      <w:spacing w:before="200" w:after="0"/>
      <w:outlineLvl w:val="8"/>
    </w:pPr>
    <w:rPr>
      <w:rFonts w:ascii="Franklin Gothic Book" w:eastAsia="Perpetua" w:hAnsi="Franklin Gothic Book" w:cs="Franklin Gothic Book"/>
      <w:i/>
      <w:iCs/>
      <w:color w:val="D34817"/>
      <w:spacing w:val="1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3z0">
    <w:name w:val="WW8Num3z0"/>
    <w:rPr>
      <w:rFonts w:ascii="Symbol" w:hAnsi="Symbol" w:cs="Symbol" w:hint="default"/>
      <w:color w:val="3B3A39"/>
      <w:sz w:val="20"/>
      <w:szCs w:val="20"/>
      <w:shd w:val="clear" w:color="auto" w:fill="FFFFFF"/>
    </w:rPr>
  </w:style>
  <w:style w:type="character" w:customStyle="1" w:styleId="WW8Num4z0">
    <w:name w:val="WW8Num4z0"/>
    <w:rPr>
      <w:rFonts w:ascii="Wingdings" w:hAnsi="Wingdings" w:cs="Wingdings" w:hint="default"/>
      <w:sz w:val="20"/>
      <w:szCs w:val="20"/>
    </w:rPr>
  </w:style>
  <w:style w:type="character" w:customStyle="1" w:styleId="WW8Num5z0">
    <w:name w:val="WW8Num5z0"/>
    <w:rPr>
      <w:rFonts w:ascii="Wingdings 3" w:eastAsia="Times New Roman" w:hAnsi="Wingdings 3" w:cs="Wingdings" w:hint="default"/>
      <w:sz w:val="24"/>
      <w:szCs w:val="24"/>
    </w:rPr>
  </w:style>
  <w:style w:type="character" w:customStyle="1" w:styleId="WW8Num6z0">
    <w:name w:val="WW8Num6z0"/>
    <w:rPr>
      <w:rFonts w:ascii="Symbol" w:hAnsi="Symbol" w:cs="Symbol" w:hint="default"/>
      <w:color w:val="3B3A39"/>
      <w:sz w:val="20"/>
      <w:szCs w:val="20"/>
      <w:shd w:val="clear" w:color="auto" w:fill="FFFFFF"/>
    </w:rPr>
  </w:style>
  <w:style w:type="character" w:customStyle="1" w:styleId="WW8Num7z0">
    <w:name w:val="WW8Num7z0"/>
    <w:rPr>
      <w:rFonts w:ascii="Wingdings" w:hAnsi="Wingdings" w:cs="Wingdings" w:hint="default"/>
      <w:color w:val="auto"/>
      <w:sz w:val="20"/>
      <w:szCs w:val="20"/>
    </w:rPr>
  </w:style>
  <w:style w:type="character" w:customStyle="1" w:styleId="WW8Num8z0">
    <w:name w:val="WW8Num8z0"/>
    <w:rPr>
      <w:rFonts w:ascii="Symbol" w:hAnsi="Symbol" w:cs="Symbol" w:hint="default"/>
    </w:rPr>
  </w:style>
  <w:style w:type="character" w:customStyle="1" w:styleId="WW8Num9z0">
    <w:name w:val="WW8Num9z0"/>
    <w:rPr>
      <w:rFonts w:ascii="Wingdings 3" w:hAnsi="Wingdings 3" w:cs="Wingdings 3" w:hint="default"/>
      <w:b/>
      <w:color w:val="000000"/>
      <w:sz w:val="16"/>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sz w:val="24"/>
      <w:szCs w:val="24"/>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Times New Roman"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3" w:hAnsi="Wingdings 3" w:cs="Wingdings 3" w:hint="default"/>
      <w:b/>
      <w:color w:val="000000"/>
      <w:sz w:val="16"/>
      <w:szCs w:val="20"/>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color w:val="3B3A39"/>
      <w:sz w:val="20"/>
      <w:szCs w:val="20"/>
      <w:shd w:val="clear" w:color="auto" w:fill="FFFFFF"/>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Wingdings" w:hAnsi="Wingdings" w:cs="Wingdings" w:hint="default"/>
      <w:color w:val="auto"/>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Symbol" w:hAnsi="Symbol" w:cs="Symbol" w:hint="default"/>
      <w:sz w:val="20"/>
      <w:szCs w:val="2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DefaultParagraphFont0">
    <w:name w:val="Default Paragraph Font_0"/>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NoSpacingChar">
    <w:name w:val="No Spacing Char"/>
    <w:rPr>
      <w:rFonts w:eastAsia="MS Mincho"/>
      <w:sz w:val="22"/>
      <w:szCs w:val="22"/>
      <w:lang w:eastAsia="ja-JP" w:bidi="ar-SA"/>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apple-converted-space">
    <w:name w:val="apple-converted-space"/>
  </w:style>
  <w:style w:type="character" w:customStyle="1" w:styleId="Heading9Char">
    <w:name w:val="Heading 9 Char"/>
    <w:rPr>
      <w:rFonts w:ascii="Franklin Gothic Book" w:eastAsia="Perpetua" w:hAnsi="Franklin Gothic Book" w:cs="Franklin Gothic Book"/>
      <w:i/>
      <w:iCs/>
      <w:color w:val="D34817"/>
      <w:spacing w:val="10"/>
      <w:sz w:val="22"/>
      <w:szCs w:val="22"/>
      <w:lang w:eastAsia="ja-JP"/>
    </w:rPr>
  </w:style>
  <w:style w:type="character" w:customStyle="1" w:styleId="SubsectionChar">
    <w:name w:val="Subsection Char"/>
    <w:rPr>
      <w:rFonts w:ascii="Franklin Gothic Book" w:eastAsia="Perpetua" w:hAnsi="Franklin Gothic Book" w:cs="Franklin Gothic Book"/>
      <w:b/>
      <w:bCs/>
      <w:color w:val="D34817"/>
      <w:spacing w:val="20"/>
      <w:sz w:val="24"/>
      <w:szCs w:val="24"/>
      <w:lang w:eastAsia="ja-JP"/>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ListParagraph">
    <w:name w:val="List Paragraph"/>
    <w:basedOn w:val="Normal"/>
    <w:qFormat/>
    <w:pPr>
      <w:ind w:left="720"/>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1">
    <w:name w:val="1"/>
    <w:basedOn w:val="Normal"/>
    <w:pPr>
      <w:spacing w:before="60" w:after="160" w:line="240" w:lineRule="exact"/>
    </w:pPr>
    <w:rPr>
      <w:rFonts w:ascii="Verdana" w:eastAsia="Times New Roman" w:hAnsi="Verdana" w:cs="Arial"/>
      <w:color w:val="FF00FF"/>
      <w:sz w:val="20"/>
      <w:szCs w:val="24"/>
      <w:lang w:val="en-GB"/>
    </w:rPr>
  </w:style>
  <w:style w:type="paragraph" w:styleId="NoSpacing">
    <w:name w:val="No Spacing"/>
    <w:qFormat/>
    <w:pPr>
      <w:suppressAutoHyphens/>
    </w:pPr>
    <w:rPr>
      <w:rFonts w:ascii="Calibri" w:eastAsia="MS Mincho" w:hAnsi="Calibri"/>
      <w:sz w:val="22"/>
      <w:szCs w:val="22"/>
      <w:lang w:eastAsia="ja-JP"/>
    </w:rPr>
  </w:style>
  <w:style w:type="paragraph" w:styleId="Header">
    <w:name w:val="header"/>
    <w:basedOn w:val="Normal"/>
    <w:pPr>
      <w:tabs>
        <w:tab w:val="center" w:pos="4680"/>
        <w:tab w:val="right" w:pos="9360"/>
      </w:tabs>
    </w:pPr>
    <w:rPr>
      <w:lang/>
    </w:rPr>
  </w:style>
  <w:style w:type="paragraph" w:styleId="Footer">
    <w:name w:val="footer"/>
    <w:basedOn w:val="Normal"/>
    <w:pPr>
      <w:tabs>
        <w:tab w:val="center" w:pos="4680"/>
        <w:tab w:val="right" w:pos="9360"/>
      </w:tabs>
    </w:pPr>
    <w:rPr>
      <w:lang/>
    </w:rPr>
  </w:style>
  <w:style w:type="paragraph" w:customStyle="1" w:styleId="Subsection">
    <w:name w:val="Subsection"/>
    <w:basedOn w:val="Normal"/>
    <w:next w:val="Normal"/>
    <w:pPr>
      <w:spacing w:after="0" w:line="240" w:lineRule="auto"/>
    </w:pPr>
    <w:rPr>
      <w:rFonts w:ascii="Franklin Gothic Book" w:eastAsia="Perpetua" w:hAnsi="Franklin Gothic Book" w:cs="Franklin Gothic Book"/>
      <w:b/>
      <w:bCs/>
      <w:color w:val="D34817"/>
      <w:spacing w:val="20"/>
      <w:sz w:val="24"/>
      <w:szCs w:val="24"/>
      <w:lang w:eastAsia="ja-JP"/>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ad4b052cb2a154aa782de9270218b551134f530e18705c4458440321091b5b58170e160b18475b581b4d58515c424154181c084b281e0103030212485e550c57580f1b425c4c01090340281e0103150b164851581543124a4b485d4637071f1b5b58170a10014042595858564d465d4507144359090f59431209175144410c595f5049100a1105035d4a1e500558191b15071940505b0b5548141b5c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ikasmalik992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ANKUR NARESH</vt:lpstr>
    </vt:vector>
  </TitlesOfParts>
  <Company>Infosys Ltd</Company>
  <LinksUpToDate>false</LinksUpToDate>
  <CharactersWithSpaces>6057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ANKUR NARESH</dc:title>
  <dc:creator>Arun Kumar</dc:creator>
  <cp:lastModifiedBy>knoldus</cp:lastModifiedBy>
  <cp:revision>2</cp:revision>
  <cp:lastPrinted>1601-01-01T00:00:00Z</cp:lastPrinted>
  <dcterms:created xsi:type="dcterms:W3CDTF">2021-06-16T15:14:00Z</dcterms:created>
  <dcterms:modified xsi:type="dcterms:W3CDTF">2021-06-16T15:14:00Z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torName">
    <vt:lpwstr>Poonam Ahuja</vt:lpwstr>
  </property>
  <property fmtid="{D5CDD505-2E9C-101B-9397-08002B2CF9AE}" pid="3" name="CorrespondenceListID">
    <vt:lpwstr>973102.000000000</vt:lpwstr>
  </property>
  <property fmtid="{D5CDD505-2E9C-101B-9397-08002B2CF9AE}" pid="4" name="DeveloperVersionID">
    <vt:lpwstr>6656.00000000000</vt:lpwstr>
  </property>
  <property fmtid="{D5CDD505-2E9C-101B-9397-08002B2CF9AE}" pid="5" name="ExecutionStage">
    <vt:lpwstr>Auditing Done</vt:lpwstr>
  </property>
  <property fmtid="{D5CDD505-2E9C-101B-9397-08002B2CF9AE}" pid="6" name="ExperienceLevel">
    <vt:lpwstr>0</vt:lpwstr>
  </property>
  <property fmtid="{D5CDD505-2E9C-101B-9397-08002B2CF9AE}" pid="7" name="Format">
    <vt:lpwstr>Chronological</vt:lpwstr>
  </property>
  <property fmtid="{D5CDD505-2E9C-101B-9397-08002B2CF9AE}" pid="8" name="FunctionalArea">
    <vt:lpwstr>Other;</vt:lpwstr>
  </property>
  <property fmtid="{D5CDD505-2E9C-101B-9397-08002B2CF9AE}" pid="9" name="IsFlagDraftRequestRejected">
    <vt:lpwstr>False</vt:lpwstr>
  </property>
  <property fmtid="{D5CDD505-2E9C-101B-9397-08002B2CF9AE}" pid="10" name="IsReFlashed">
    <vt:lpwstr>False</vt:lpwstr>
  </property>
  <property fmtid="{D5CDD505-2E9C-101B-9397-08002B2CF9AE}" pid="11" name="IsResBillingProfileCreated">
    <vt:lpwstr>Y</vt:lpwstr>
  </property>
  <property fmtid="{D5CDD505-2E9C-101B-9397-08002B2CF9AE}" pid="12" name="IsRUA">
    <vt:lpwstr>False</vt:lpwstr>
  </property>
  <property fmtid="{D5CDD505-2E9C-101B-9397-08002B2CF9AE}" pid="13" name="IsSoftCopy">
    <vt:lpwstr>Y</vt:lpwstr>
  </property>
  <property fmtid="{D5CDD505-2E9C-101B-9397-08002B2CF9AE}" pid="14" name="OriginalDeveloperID">
    <vt:lpwstr>d96de60b-822e-4984-9009-d5d472fc638a</vt:lpwstr>
  </property>
  <property fmtid="{D5CDD505-2E9C-101B-9397-08002B2CF9AE}" pid="15" name="QABonusScore">
    <vt:lpwstr>0</vt:lpwstr>
  </property>
  <property fmtid="{D5CDD505-2E9C-101B-9397-08002B2CF9AE}" pid="16" name="QADateTime">
    <vt:lpwstr>2012-08-21T14:15:02Z</vt:lpwstr>
  </property>
  <property fmtid="{D5CDD505-2E9C-101B-9397-08002B2CF9AE}" pid="17" name="QAFactualFiguresScore">
    <vt:lpwstr>0</vt:lpwstr>
  </property>
  <property fmtid="{D5CDD505-2E9C-101B-9397-08002B2CF9AE}" pid="18" name="QAFocusAreaScore">
    <vt:lpwstr>0</vt:lpwstr>
  </property>
  <property fmtid="{D5CDD505-2E9C-101B-9397-08002B2CF9AE}" pid="19" name="QAFormattingScore">
    <vt:lpwstr>0</vt:lpwstr>
  </property>
  <property fmtid="{D5CDD505-2E9C-101B-9397-08002B2CF9AE}" pid="20" name="QAGrammarScore">
    <vt:lpwstr>0</vt:lpwstr>
  </property>
  <property fmtid="{D5CDD505-2E9C-101B-9397-08002B2CF9AE}" pid="21" name="QAQualityScore">
    <vt:lpwstr>0</vt:lpwstr>
  </property>
  <property fmtid="{D5CDD505-2E9C-101B-9397-08002B2CF9AE}" pid="22" name="Rating">
    <vt:lpwstr>1</vt:lpwstr>
  </property>
  <property fmtid="{D5CDD505-2E9C-101B-9397-08002B2CF9AE}" pid="23" name="ResumeDevelopmentListID">
    <vt:lpwstr>374644.000000000</vt:lpwstr>
  </property>
  <property fmtid="{D5CDD505-2E9C-101B-9397-08002B2CF9AE}" pid="24" name="SendMail">
    <vt:lpwstr>True</vt:lpwstr>
  </property>
  <property fmtid="{D5CDD505-2E9C-101B-9397-08002B2CF9AE}" pid="25" name="VisibleOnSMSPage">
    <vt:lpwstr>True</vt:lpwstr>
  </property>
  <property fmtid="{D5CDD505-2E9C-101B-9397-08002B2CF9AE}" pid="26" name="WorkflowStatus">
    <vt:lpwstr>Under Process</vt:lpwstr>
  </property>
</Properties>
</file>