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6296" w:rsidRPr="00A10391" w:rsidRDefault="00B86296" w:rsidP="005D2934">
      <w:pPr>
        <w:pStyle w:val="Title"/>
        <w:ind w:left="-1276" w:firstLine="720"/>
        <w:jc w:val="left"/>
        <w:rPr>
          <w:rFonts w:ascii="Segoe UI" w:hAnsi="Segoe UI" w:cs="Segoe UI"/>
          <w:sz w:val="20"/>
          <w:szCs w:val="20"/>
        </w:rPr>
      </w:pPr>
    </w:p>
    <w:p w:rsidR="003A604D" w:rsidRPr="00A10391" w:rsidRDefault="003A604D" w:rsidP="008F7F41">
      <w:pPr>
        <w:pStyle w:val="Title"/>
        <w:ind w:left="3600" w:firstLine="720"/>
        <w:jc w:val="left"/>
        <w:rPr>
          <w:rFonts w:ascii="Segoe UI" w:hAnsi="Segoe UI" w:cs="Segoe UI"/>
          <w:sz w:val="20"/>
          <w:szCs w:val="20"/>
        </w:rPr>
      </w:pPr>
    </w:p>
    <w:p w:rsidR="008C759C" w:rsidRPr="00A10391" w:rsidRDefault="008C759C">
      <w:pPr>
        <w:pStyle w:val="Title"/>
        <w:jc w:val="left"/>
        <w:rPr>
          <w:rFonts w:ascii="Segoe UI" w:hAnsi="Segoe UI" w:cs="Segoe UI"/>
          <w:sz w:val="20"/>
          <w:szCs w:val="20"/>
        </w:rPr>
      </w:pPr>
    </w:p>
    <w:p w:rsidR="008C759C" w:rsidRPr="00A10391" w:rsidRDefault="00296D2F" w:rsidP="000959AA">
      <w:pPr>
        <w:tabs>
          <w:tab w:val="left" w:pos="720"/>
          <w:tab w:val="left" w:pos="1440"/>
          <w:tab w:val="left" w:pos="2160"/>
          <w:tab w:val="left" w:pos="7740"/>
        </w:tabs>
        <w:ind w:hanging="720"/>
        <w:rPr>
          <w:rFonts w:ascii="Segoe UI" w:hAnsi="Segoe UI" w:cs="Segoe UI"/>
          <w:b/>
          <w:sz w:val="20"/>
          <w:szCs w:val="20"/>
        </w:rPr>
      </w:pPr>
      <w:r w:rsidRPr="00A10391">
        <w:rPr>
          <w:rFonts w:ascii="Segoe UI" w:hAnsi="Segoe UI" w:cs="Segoe UI"/>
          <w:b/>
          <w:sz w:val="20"/>
          <w:szCs w:val="20"/>
        </w:rPr>
        <w:t>Name:</w:t>
      </w:r>
      <w:r w:rsidR="001E352D" w:rsidRPr="00A10391">
        <w:rPr>
          <w:rFonts w:ascii="Segoe UI" w:hAnsi="Segoe UI" w:cs="Segoe UI"/>
          <w:bCs/>
          <w:sz w:val="20"/>
          <w:szCs w:val="20"/>
        </w:rPr>
        <w:t>Vipin Srivastav</w:t>
      </w:r>
      <w:r w:rsidR="007D5169" w:rsidRPr="00A10391">
        <w:rPr>
          <w:rFonts w:ascii="Segoe UI" w:hAnsi="Segoe UI" w:cs="Segoe UI"/>
          <w:b/>
          <w:sz w:val="20"/>
          <w:szCs w:val="20"/>
        </w:rPr>
        <w:tab/>
      </w:r>
      <w:r w:rsidR="004E7262" w:rsidRPr="00A10391">
        <w:rPr>
          <w:rFonts w:ascii="Segoe UI" w:hAnsi="Segoe UI" w:cs="Segoe UI"/>
          <w:b/>
          <w:sz w:val="20"/>
          <w:szCs w:val="20"/>
        </w:rPr>
        <w:t xml:space="preserve">Mobile No: </w:t>
      </w:r>
      <w:r w:rsidR="002F28F5" w:rsidRPr="00A10391">
        <w:rPr>
          <w:rFonts w:ascii="Segoe UI" w:hAnsi="Segoe UI" w:cs="Segoe UI"/>
          <w:sz w:val="20"/>
          <w:szCs w:val="20"/>
        </w:rPr>
        <w:t>+91</w:t>
      </w:r>
      <w:r w:rsidR="00966074" w:rsidRPr="00A10391">
        <w:rPr>
          <w:rFonts w:ascii="Segoe UI" w:hAnsi="Segoe UI" w:cs="Segoe UI"/>
          <w:sz w:val="20"/>
          <w:szCs w:val="20"/>
        </w:rPr>
        <w:t>-</w:t>
      </w:r>
      <w:r w:rsidR="0045639B" w:rsidRPr="00A10391">
        <w:rPr>
          <w:rFonts w:ascii="Segoe UI" w:hAnsi="Segoe UI" w:cs="Segoe UI"/>
          <w:sz w:val="20"/>
          <w:szCs w:val="20"/>
        </w:rPr>
        <w:t>9711</w:t>
      </w:r>
      <w:r w:rsidR="001E352D" w:rsidRPr="00A10391">
        <w:rPr>
          <w:rFonts w:ascii="Segoe UI" w:hAnsi="Segoe UI" w:cs="Segoe UI"/>
          <w:sz w:val="20"/>
          <w:szCs w:val="20"/>
        </w:rPr>
        <w:t>046864</w:t>
      </w:r>
    </w:p>
    <w:p w:rsidR="004B2230" w:rsidRPr="00A10391" w:rsidRDefault="008C759C" w:rsidP="00DD05CB">
      <w:pPr>
        <w:ind w:left="-720"/>
        <w:rPr>
          <w:rFonts w:ascii="Segoe UI" w:hAnsi="Segoe UI" w:cs="Segoe UI"/>
          <w:b/>
          <w:sz w:val="20"/>
          <w:szCs w:val="20"/>
        </w:rPr>
      </w:pPr>
      <w:r w:rsidRPr="00A10391">
        <w:rPr>
          <w:rFonts w:ascii="Segoe UI" w:hAnsi="Segoe UI" w:cs="Segoe UI"/>
          <w:b/>
          <w:sz w:val="20"/>
          <w:szCs w:val="20"/>
        </w:rPr>
        <w:t xml:space="preserve">E-mail:  </w:t>
      </w:r>
      <w:r w:rsidR="001E352D" w:rsidRPr="00A10391">
        <w:rPr>
          <w:rFonts w:ascii="Segoe UI" w:hAnsi="Segoe UI" w:cs="Segoe UI"/>
          <w:bCs/>
          <w:sz w:val="20"/>
          <w:szCs w:val="20"/>
        </w:rPr>
        <w:t>vipin.srivastav@gmail.com</w:t>
      </w:r>
    </w:p>
    <w:p w:rsidR="008C759C" w:rsidRPr="00A10391" w:rsidRDefault="008C759C">
      <w:pPr>
        <w:pStyle w:val="FootnoteText"/>
        <w:rPr>
          <w:rFonts w:ascii="Segoe UI" w:hAnsi="Segoe UI" w:cs="Segoe UI"/>
          <w:noProof/>
        </w:rPr>
      </w:pPr>
    </w:p>
    <w:p w:rsidR="006917A5" w:rsidRPr="00A10391" w:rsidRDefault="008876C6" w:rsidP="0034116C">
      <w:pPr>
        <w:pStyle w:val="FootnoteText"/>
        <w:ind w:left="-720"/>
        <w:rPr>
          <w:rFonts w:ascii="Segoe UI" w:hAnsi="Segoe UI" w:cs="Segoe UI"/>
        </w:rPr>
      </w:pPr>
      <w:r>
        <w:rPr>
          <w:rFonts w:ascii="Segoe UI" w:hAnsi="Segoe UI" w:cs="Segoe UI"/>
          <w:noProof/>
        </w:rPr>
        <w:pict>
          <v:line id="Line 1" o:spid="_x0000_s1026" style="position:absolute;left:0;text-align:left;z-index:251656704;visibility:visible" from="-37.5pt,.9pt" to="481.0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" o:allowincell="f" strokeweight="1.5pt"/>
        </w:pict>
      </w:r>
    </w:p>
    <w:p w:rsidR="006917A5" w:rsidRPr="00A10391" w:rsidRDefault="006917A5" w:rsidP="0034116C">
      <w:pPr>
        <w:pStyle w:val="FootnoteText"/>
        <w:ind w:left="-720"/>
        <w:rPr>
          <w:rFonts w:ascii="Segoe UI" w:hAnsi="Segoe UI" w:cs="Segoe UI"/>
        </w:rPr>
      </w:pPr>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440"/>
        <w:gridCol w:w="6"/>
      </w:tblGrid>
      <w:tr w:rsidR="00E341E5" w:rsidRPr="00A10391" w:rsidTr="00883CEB">
        <w:trPr>
          <w:gridAfter w:val="1"/>
          <w:wAfter w:w="6" w:type="dxa"/>
          <w:trHeight w:val="295"/>
        </w:trPr>
        <w:tc>
          <w:tcPr>
            <w:tcW w:w="10440" w:type="dxa"/>
            <w:tcBorders>
              <w:top w:val="single" w:sz="4" w:space="0" w:color="808080"/>
              <w:left w:val="single" w:sz="4" w:space="0" w:color="808080"/>
              <w:bottom w:val="single" w:sz="4" w:space="0" w:color="808080"/>
              <w:right w:val="single" w:sz="4" w:space="0" w:color="808080"/>
            </w:tcBorders>
            <w:shd w:val="clear" w:color="auto" w:fill="F2F2F2"/>
            <w:vAlign w:val="center"/>
          </w:tcPr>
          <w:p w:rsidR="006917A5" w:rsidRPr="00A10391" w:rsidRDefault="006917A5" w:rsidP="0064352A">
            <w:pPr>
              <w:jc w:val="both"/>
              <w:rPr>
                <w:rFonts w:ascii="Segoe UI" w:hAnsi="Segoe UI" w:cs="Segoe UI"/>
                <w:b/>
                <w:sz w:val="20"/>
                <w:szCs w:val="20"/>
              </w:rPr>
            </w:pPr>
            <w:r w:rsidRPr="00A10391">
              <w:rPr>
                <w:rFonts w:ascii="Segoe UI" w:hAnsi="Segoe UI" w:cs="Segoe UI"/>
                <w:b/>
                <w:sz w:val="20"/>
                <w:szCs w:val="20"/>
              </w:rPr>
              <w:t>Objective:</w:t>
            </w:r>
          </w:p>
        </w:tc>
      </w:tr>
      <w:tr w:rsidR="00E341E5" w:rsidRPr="00A10391" w:rsidTr="0064352A">
        <w:trPr>
          <w:cantSplit/>
          <w:trHeight w:val="889"/>
        </w:trPr>
        <w:tc>
          <w:tcPr>
            <w:tcW w:w="10446" w:type="dxa"/>
            <w:gridSpan w:val="2"/>
            <w:tcBorders>
              <w:top w:val="single" w:sz="4" w:space="0" w:color="C0C0C0"/>
              <w:left w:val="single" w:sz="4" w:space="0" w:color="C0C0C0"/>
              <w:bottom w:val="single" w:sz="4" w:space="0" w:color="C0C0C0"/>
              <w:right w:val="single" w:sz="4" w:space="0" w:color="C0C0C0"/>
            </w:tcBorders>
            <w:vAlign w:val="center"/>
          </w:tcPr>
          <w:p w:rsidR="006917A5" w:rsidRPr="00A10391" w:rsidRDefault="007D5169" w:rsidP="006917A5">
            <w:pPr>
              <w:rPr>
                <w:rFonts w:ascii="Segoe UI" w:hAnsi="Segoe UI" w:cs="Segoe UI"/>
                <w:sz w:val="20"/>
                <w:szCs w:val="20"/>
              </w:rPr>
            </w:pPr>
            <w:r w:rsidRPr="00A10391">
              <w:rPr>
                <w:rFonts w:ascii="Segoe UI" w:hAnsi="Segoe UI" w:cs="Segoe UI"/>
                <w:sz w:val="20"/>
                <w:szCs w:val="20"/>
              </w:rPr>
              <w:t>Insightful and result driven IT professional seeking a challenging and rewarding career in Build &amp; Release / Dev Ops Engineer with opportunities to contribute knowledge and skills for growth and development of the organization.</w:t>
            </w:r>
          </w:p>
        </w:tc>
      </w:tr>
    </w:tbl>
    <w:p w:rsidR="006917A5" w:rsidRPr="00A10391" w:rsidRDefault="006917A5" w:rsidP="0034116C">
      <w:pPr>
        <w:pStyle w:val="FootnoteText"/>
        <w:ind w:left="-720"/>
        <w:rPr>
          <w:rFonts w:ascii="Segoe UI" w:hAnsi="Segoe UI" w:cs="Segoe UI"/>
        </w:rPr>
      </w:pPr>
    </w:p>
    <w:p w:rsidR="006917A5" w:rsidRPr="00A10391" w:rsidRDefault="006917A5" w:rsidP="0034116C">
      <w:pPr>
        <w:pStyle w:val="FootnoteText"/>
        <w:ind w:left="-720"/>
        <w:rPr>
          <w:rFonts w:ascii="Segoe UI" w:hAnsi="Segoe UI" w:cs="Segoe UI"/>
        </w:rPr>
      </w:pPr>
    </w:p>
    <w:tbl>
      <w:tblPr>
        <w:tblW w:w="1044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440"/>
      </w:tblGrid>
      <w:tr w:rsidR="00E341E5" w:rsidRPr="00A10391" w:rsidTr="00883CEB">
        <w:trPr>
          <w:trHeight w:val="377"/>
        </w:trPr>
        <w:tc>
          <w:tcPr>
            <w:tcW w:w="10440" w:type="dxa"/>
            <w:tcBorders>
              <w:top w:val="single" w:sz="4" w:space="0" w:color="808080"/>
              <w:left w:val="single" w:sz="4" w:space="0" w:color="808080"/>
              <w:bottom w:val="single" w:sz="4" w:space="0" w:color="808080"/>
              <w:right w:val="single" w:sz="4" w:space="0" w:color="808080"/>
            </w:tcBorders>
            <w:shd w:val="clear" w:color="auto" w:fill="F2F2F2"/>
            <w:vAlign w:val="center"/>
          </w:tcPr>
          <w:p w:rsidR="008C759C" w:rsidRPr="00A10391" w:rsidRDefault="008C759C">
            <w:pPr>
              <w:jc w:val="both"/>
              <w:rPr>
                <w:rFonts w:ascii="Segoe UI" w:hAnsi="Segoe UI" w:cs="Segoe UI"/>
                <w:b/>
                <w:sz w:val="20"/>
                <w:szCs w:val="20"/>
                <w:u w:val="single"/>
              </w:rPr>
            </w:pPr>
            <w:r w:rsidRPr="00A10391">
              <w:rPr>
                <w:rFonts w:ascii="Segoe UI" w:hAnsi="Segoe UI" w:cs="Segoe UI"/>
                <w:b/>
                <w:sz w:val="20"/>
                <w:szCs w:val="20"/>
              </w:rPr>
              <w:t>Summary:</w:t>
            </w:r>
          </w:p>
        </w:tc>
      </w:tr>
      <w:tr w:rsidR="00E341E5" w:rsidRPr="00A10391" w:rsidTr="002F29E4">
        <w:trPr>
          <w:cantSplit/>
          <w:trHeight w:val="1061"/>
        </w:trPr>
        <w:tc>
          <w:tcPr>
            <w:tcW w:w="10440" w:type="dxa"/>
            <w:tcBorders>
              <w:top w:val="single" w:sz="4" w:space="0" w:color="C0C0C0"/>
              <w:left w:val="single" w:sz="4" w:space="0" w:color="C0C0C0"/>
              <w:bottom w:val="single" w:sz="4" w:space="0" w:color="C0C0C0"/>
              <w:right w:val="single" w:sz="4" w:space="0" w:color="C0C0C0"/>
            </w:tcBorders>
            <w:vAlign w:val="center"/>
          </w:tcPr>
          <w:p w:rsidR="002A0130" w:rsidRPr="00A10391" w:rsidRDefault="002A0130">
            <w:pPr>
              <w:jc w:val="both"/>
              <w:rPr>
                <w:rFonts w:ascii="Segoe UI" w:hAnsi="Segoe UI" w:cs="Segoe UI"/>
                <w:b/>
                <w:bCs/>
                <w:sz w:val="20"/>
                <w:szCs w:val="20"/>
              </w:rPr>
            </w:pPr>
          </w:p>
          <w:p w:rsidR="00546FE6" w:rsidRPr="00A10391" w:rsidRDefault="001E352D" w:rsidP="00001CC4">
            <w:pPr>
              <w:numPr>
                <w:ilvl w:val="0"/>
                <w:numId w:val="3"/>
              </w:numPr>
              <w:rPr>
                <w:rFonts w:ascii="Segoe UI" w:hAnsi="Segoe UI" w:cs="Segoe UI"/>
                <w:sz w:val="20"/>
                <w:szCs w:val="20"/>
              </w:rPr>
            </w:pPr>
            <w:r w:rsidRPr="00A10391">
              <w:rPr>
                <w:rFonts w:ascii="Segoe UI" w:hAnsi="Segoe UI" w:cs="Segoe UI"/>
                <w:b/>
                <w:sz w:val="20"/>
                <w:szCs w:val="20"/>
              </w:rPr>
              <w:t>3</w:t>
            </w:r>
            <w:r w:rsidR="003A604D" w:rsidRPr="00A10391">
              <w:rPr>
                <w:rFonts w:ascii="Segoe UI" w:hAnsi="Segoe UI" w:cs="Segoe UI"/>
                <w:b/>
                <w:sz w:val="20"/>
                <w:szCs w:val="20"/>
              </w:rPr>
              <w:t xml:space="preserve"> +</w:t>
            </w:r>
            <w:r w:rsidR="00546FE6" w:rsidRPr="00A10391">
              <w:rPr>
                <w:rFonts w:ascii="Segoe UI" w:hAnsi="Segoe UI" w:cs="Segoe UI"/>
                <w:b/>
                <w:sz w:val="20"/>
                <w:szCs w:val="20"/>
              </w:rPr>
              <w:t xml:space="preserve"> years</w:t>
            </w:r>
            <w:r w:rsidR="00546FE6" w:rsidRPr="00A10391">
              <w:rPr>
                <w:rFonts w:ascii="Segoe UI" w:hAnsi="Segoe UI" w:cs="Segoe UI"/>
                <w:sz w:val="20"/>
                <w:szCs w:val="20"/>
              </w:rPr>
              <w:t xml:space="preserve">of experience </w:t>
            </w:r>
            <w:r w:rsidR="007D5169" w:rsidRPr="00A10391">
              <w:rPr>
                <w:rFonts w:ascii="Segoe UI" w:hAnsi="Segoe UI" w:cs="Segoe UI"/>
                <w:sz w:val="20"/>
                <w:szCs w:val="20"/>
              </w:rPr>
              <w:t xml:space="preserve">as </w:t>
            </w:r>
            <w:r w:rsidR="00421C29" w:rsidRPr="00A10391">
              <w:rPr>
                <w:rFonts w:ascii="Segoe UI" w:hAnsi="Segoe UI" w:cs="Segoe UI"/>
                <w:b/>
                <w:sz w:val="20"/>
                <w:szCs w:val="20"/>
              </w:rPr>
              <w:t xml:space="preserve">DevOps / Build &amp; Release </w:t>
            </w:r>
            <w:r w:rsidR="007D5169" w:rsidRPr="00A10391">
              <w:rPr>
                <w:rFonts w:ascii="Segoe UI" w:hAnsi="Segoe UI" w:cs="Segoe UI"/>
                <w:b/>
                <w:sz w:val="20"/>
                <w:szCs w:val="20"/>
              </w:rPr>
              <w:t>/ Environment &amp; Infrastructure Engineer</w:t>
            </w:r>
            <w:r w:rsidR="00FE601B" w:rsidRPr="00A10391">
              <w:rPr>
                <w:rFonts w:ascii="Segoe UI" w:hAnsi="Segoe UI" w:cs="Segoe UI"/>
                <w:b/>
                <w:sz w:val="20"/>
                <w:szCs w:val="20"/>
              </w:rPr>
              <w:t>.</w:t>
            </w:r>
            <w:r w:rsidR="0045639B" w:rsidRPr="00A10391">
              <w:rPr>
                <w:rFonts w:ascii="Segoe UI" w:hAnsi="Segoe UI" w:cs="Segoe UI"/>
                <w:bCs/>
                <w:sz w:val="20"/>
                <w:szCs w:val="20"/>
              </w:rPr>
              <w:t>And Overall, 1</w:t>
            </w:r>
            <w:r w:rsidR="007B1A7D">
              <w:rPr>
                <w:rFonts w:ascii="Segoe UI" w:hAnsi="Segoe UI" w:cs="Segoe UI"/>
                <w:bCs/>
                <w:sz w:val="20"/>
                <w:szCs w:val="20"/>
              </w:rPr>
              <w:t>3</w:t>
            </w:r>
            <w:r w:rsidR="0045639B" w:rsidRPr="00A10391">
              <w:rPr>
                <w:rFonts w:ascii="Segoe UI" w:hAnsi="Segoe UI" w:cs="Segoe UI"/>
                <w:bCs/>
                <w:sz w:val="20"/>
                <w:szCs w:val="20"/>
              </w:rPr>
              <w:t xml:space="preserve"> Years of Experience.</w:t>
            </w:r>
          </w:p>
          <w:p w:rsidR="00001CC4" w:rsidRPr="00A10391" w:rsidRDefault="00001CC4" w:rsidP="00001CC4">
            <w:pPr>
              <w:numPr>
                <w:ilvl w:val="0"/>
                <w:numId w:val="3"/>
              </w:numPr>
              <w:rPr>
                <w:rFonts w:ascii="Segoe UI" w:hAnsi="Segoe UI" w:cs="Segoe UI"/>
                <w:color w:val="000000"/>
                <w:sz w:val="20"/>
                <w:szCs w:val="20"/>
                <w:lang w:val="en-GB" w:eastAsia="en-GB"/>
              </w:rPr>
            </w:pPr>
            <w:r w:rsidRPr="00A10391">
              <w:rPr>
                <w:rFonts w:ascii="Segoe UI" w:hAnsi="Segoe UI" w:cs="Segoe UI"/>
                <w:color w:val="000000"/>
                <w:sz w:val="20"/>
                <w:szCs w:val="20"/>
                <w:lang w:val="en-GB" w:eastAsia="en-GB"/>
              </w:rPr>
              <w:t xml:space="preserve">Experience in working on </w:t>
            </w:r>
            <w:r w:rsidRPr="00A10391">
              <w:rPr>
                <w:rFonts w:ascii="Segoe UI" w:hAnsi="Segoe UI" w:cs="Segoe UI"/>
                <w:b/>
                <w:bCs/>
                <w:color w:val="000000"/>
                <w:sz w:val="20"/>
                <w:szCs w:val="20"/>
                <w:lang w:val="en-GB" w:eastAsia="en-GB"/>
              </w:rPr>
              <w:t>Cloud (Azure, AWS), DevOps</w:t>
            </w:r>
            <w:r w:rsidRPr="00A10391">
              <w:rPr>
                <w:rFonts w:ascii="Segoe UI" w:hAnsi="Segoe UI" w:cs="Segoe UI"/>
                <w:color w:val="000000"/>
                <w:sz w:val="20"/>
                <w:szCs w:val="20"/>
                <w:lang w:val="en-GB" w:eastAsia="en-GB"/>
              </w:rPr>
              <w:t xml:space="preserve">, Configuration management, Infrastructure automation, </w:t>
            </w:r>
            <w:r w:rsidRPr="00A10391">
              <w:rPr>
                <w:rFonts w:ascii="Segoe UI" w:hAnsi="Segoe UI" w:cs="Segoe UI"/>
                <w:b/>
                <w:bCs/>
                <w:color w:val="000000"/>
                <w:sz w:val="20"/>
                <w:szCs w:val="20"/>
                <w:lang w:val="en-GB" w:eastAsia="en-GB"/>
              </w:rPr>
              <w:t xml:space="preserve">Continuous Integration and </w:t>
            </w:r>
            <w:r w:rsidR="00092613" w:rsidRPr="00A10391">
              <w:rPr>
                <w:rFonts w:ascii="Segoe UI" w:hAnsi="Segoe UI" w:cs="Segoe UI"/>
                <w:b/>
                <w:bCs/>
                <w:color w:val="000000"/>
                <w:sz w:val="20"/>
                <w:szCs w:val="20"/>
                <w:lang w:val="en-GB" w:eastAsia="en-GB"/>
              </w:rPr>
              <w:t>Delivery (</w:t>
            </w:r>
            <w:r w:rsidRPr="00A10391">
              <w:rPr>
                <w:rFonts w:ascii="Segoe UI" w:hAnsi="Segoe UI" w:cs="Segoe UI"/>
                <w:b/>
                <w:bCs/>
                <w:color w:val="000000"/>
                <w:sz w:val="20"/>
                <w:szCs w:val="20"/>
                <w:lang w:val="en-GB" w:eastAsia="en-GB"/>
              </w:rPr>
              <w:t>CI/CD).</w:t>
            </w:r>
          </w:p>
          <w:p w:rsidR="00CC77FC" w:rsidRPr="00A10391" w:rsidRDefault="00CC77FC" w:rsidP="00001CC4">
            <w:pPr>
              <w:numPr>
                <w:ilvl w:val="0"/>
                <w:numId w:val="3"/>
              </w:numPr>
              <w:rPr>
                <w:rFonts w:ascii="Segoe UI" w:hAnsi="Segoe UI" w:cs="Segoe UI"/>
                <w:sz w:val="20"/>
                <w:szCs w:val="20"/>
              </w:rPr>
            </w:pPr>
            <w:r w:rsidRPr="00A10391">
              <w:rPr>
                <w:rFonts w:ascii="Segoe UI" w:hAnsi="Segoe UI" w:cs="Segoe UI"/>
                <w:sz w:val="20"/>
                <w:szCs w:val="20"/>
              </w:rPr>
              <w:t xml:space="preserve">Expert level knowledge to setup and managing </w:t>
            </w:r>
            <w:r w:rsidRPr="00A10391">
              <w:rPr>
                <w:rFonts w:ascii="Segoe UI" w:hAnsi="Segoe UI" w:cs="Segoe UI"/>
                <w:b/>
                <w:bCs/>
                <w:sz w:val="20"/>
                <w:szCs w:val="20"/>
              </w:rPr>
              <w:t>Kubernetes cluster</w:t>
            </w:r>
            <w:r w:rsidRPr="00A10391">
              <w:rPr>
                <w:rFonts w:ascii="Segoe UI" w:hAnsi="Segoe UI" w:cs="Segoe UI"/>
                <w:sz w:val="20"/>
                <w:szCs w:val="20"/>
              </w:rPr>
              <w:t xml:space="preserve"> with </w:t>
            </w:r>
            <w:r w:rsidRPr="00A10391">
              <w:rPr>
                <w:rFonts w:ascii="Segoe UI" w:hAnsi="Segoe UI" w:cs="Segoe UI"/>
                <w:b/>
                <w:bCs/>
                <w:sz w:val="20"/>
                <w:szCs w:val="20"/>
              </w:rPr>
              <w:t>high availability</w:t>
            </w:r>
            <w:r w:rsidRPr="00A10391">
              <w:rPr>
                <w:rFonts w:ascii="Segoe UI" w:hAnsi="Segoe UI" w:cs="Segoe UI"/>
                <w:sz w:val="20"/>
                <w:szCs w:val="20"/>
              </w:rPr>
              <w:t xml:space="preserve">.  </w:t>
            </w:r>
          </w:p>
          <w:p w:rsidR="00FE601B" w:rsidRPr="00A10391" w:rsidRDefault="00FE601B" w:rsidP="00001CC4">
            <w:pPr>
              <w:pStyle w:val="Default"/>
              <w:numPr>
                <w:ilvl w:val="0"/>
                <w:numId w:val="3"/>
              </w:numPr>
              <w:rPr>
                <w:rFonts w:ascii="Segoe UI" w:hAnsi="Segoe UI" w:cs="Segoe UI"/>
                <w:sz w:val="20"/>
                <w:szCs w:val="20"/>
              </w:rPr>
            </w:pPr>
            <w:r w:rsidRPr="00A10391">
              <w:rPr>
                <w:rFonts w:ascii="Segoe UI" w:hAnsi="Segoe UI" w:cs="Segoe UI"/>
                <w:sz w:val="20"/>
                <w:szCs w:val="20"/>
              </w:rPr>
              <w:t xml:space="preserve">Setup High availability of </w:t>
            </w:r>
            <w:r w:rsidRPr="00A10391">
              <w:rPr>
                <w:rFonts w:ascii="Segoe UI" w:hAnsi="Segoe UI" w:cs="Segoe UI"/>
                <w:b/>
                <w:bCs/>
                <w:sz w:val="20"/>
                <w:szCs w:val="20"/>
              </w:rPr>
              <w:t>Kubernetes</w:t>
            </w:r>
            <w:r w:rsidRPr="00A10391">
              <w:rPr>
                <w:rFonts w:ascii="Segoe UI" w:hAnsi="Segoe UI" w:cs="Segoe UI"/>
                <w:sz w:val="20"/>
                <w:szCs w:val="20"/>
              </w:rPr>
              <w:t xml:space="preserve"> Cluster Using in and AWS/Azure using </w:t>
            </w:r>
            <w:r w:rsidRPr="00A10391">
              <w:rPr>
                <w:rFonts w:ascii="Segoe UI" w:hAnsi="Segoe UI" w:cs="Segoe UI"/>
                <w:b/>
                <w:bCs/>
                <w:sz w:val="20"/>
                <w:szCs w:val="20"/>
              </w:rPr>
              <w:t>EKS/AKS</w:t>
            </w:r>
            <w:r w:rsidRPr="00A10391">
              <w:rPr>
                <w:rFonts w:ascii="Segoe UI" w:hAnsi="Segoe UI" w:cs="Segoe UI"/>
                <w:sz w:val="20"/>
                <w:szCs w:val="20"/>
              </w:rPr>
              <w:t xml:space="preserve">. </w:t>
            </w:r>
          </w:p>
          <w:p w:rsidR="00FE601B" w:rsidRPr="00A10391" w:rsidRDefault="00FE601B" w:rsidP="00001CC4">
            <w:pPr>
              <w:pStyle w:val="Default"/>
              <w:numPr>
                <w:ilvl w:val="0"/>
                <w:numId w:val="3"/>
              </w:numPr>
              <w:rPr>
                <w:rFonts w:ascii="Segoe UI" w:hAnsi="Segoe UI" w:cs="Segoe UI"/>
                <w:sz w:val="20"/>
                <w:szCs w:val="20"/>
              </w:rPr>
            </w:pPr>
            <w:r w:rsidRPr="00A10391">
              <w:rPr>
                <w:rFonts w:ascii="Segoe UI" w:hAnsi="Segoe UI" w:cs="Segoe UI"/>
                <w:sz w:val="20"/>
                <w:szCs w:val="20"/>
              </w:rPr>
              <w:t xml:space="preserve">Deploying application on </w:t>
            </w:r>
            <w:r w:rsidRPr="00A10391">
              <w:rPr>
                <w:rFonts w:ascii="Segoe UI" w:hAnsi="Segoe UI" w:cs="Segoe UI"/>
                <w:b/>
                <w:bCs/>
                <w:sz w:val="20"/>
                <w:szCs w:val="20"/>
              </w:rPr>
              <w:t>AWS/Azure</w:t>
            </w:r>
            <w:r w:rsidRPr="00A10391">
              <w:rPr>
                <w:rFonts w:ascii="Segoe UI" w:hAnsi="Segoe UI" w:cs="Segoe UI"/>
                <w:sz w:val="20"/>
                <w:szCs w:val="20"/>
              </w:rPr>
              <w:t xml:space="preserve"> keeping </w:t>
            </w:r>
            <w:r w:rsidRPr="00A10391">
              <w:rPr>
                <w:rFonts w:ascii="Segoe UI" w:hAnsi="Segoe UI" w:cs="Segoe UI"/>
                <w:b/>
                <w:bCs/>
                <w:sz w:val="20"/>
                <w:szCs w:val="20"/>
              </w:rPr>
              <w:t>HA</w:t>
            </w:r>
            <w:r w:rsidRPr="00A10391">
              <w:rPr>
                <w:rFonts w:ascii="Segoe UI" w:hAnsi="Segoe UI" w:cs="Segoe UI"/>
                <w:sz w:val="20"/>
                <w:szCs w:val="20"/>
              </w:rPr>
              <w:t xml:space="preserve"> and </w:t>
            </w:r>
            <w:r w:rsidRPr="00A10391">
              <w:rPr>
                <w:rFonts w:ascii="Segoe UI" w:hAnsi="Segoe UI" w:cs="Segoe UI"/>
                <w:b/>
                <w:bCs/>
                <w:sz w:val="20"/>
                <w:szCs w:val="20"/>
              </w:rPr>
              <w:t>Security</w:t>
            </w:r>
            <w:r w:rsidRPr="00A10391">
              <w:rPr>
                <w:rFonts w:ascii="Segoe UI" w:hAnsi="Segoe UI" w:cs="Segoe UI"/>
                <w:sz w:val="20"/>
                <w:szCs w:val="20"/>
              </w:rPr>
              <w:t xml:space="preserve"> in mind. </w:t>
            </w:r>
          </w:p>
          <w:p w:rsidR="00902576" w:rsidRPr="00A10391" w:rsidRDefault="00902576" w:rsidP="00001CC4">
            <w:pPr>
              <w:pStyle w:val="Default"/>
              <w:numPr>
                <w:ilvl w:val="0"/>
                <w:numId w:val="3"/>
              </w:numPr>
              <w:rPr>
                <w:rFonts w:ascii="Segoe UI" w:hAnsi="Segoe UI" w:cs="Segoe UI"/>
                <w:sz w:val="20"/>
                <w:szCs w:val="20"/>
              </w:rPr>
            </w:pPr>
            <w:r w:rsidRPr="00A10391">
              <w:rPr>
                <w:rFonts w:ascii="Segoe UI" w:hAnsi="Segoe UI" w:cs="Segoe UI"/>
                <w:sz w:val="20"/>
                <w:szCs w:val="20"/>
              </w:rPr>
              <w:t xml:space="preserve">Manage </w:t>
            </w:r>
            <w:r w:rsidRPr="00A10391">
              <w:rPr>
                <w:rFonts w:ascii="Segoe UI" w:hAnsi="Segoe UI" w:cs="Segoe UI"/>
                <w:b/>
                <w:bCs/>
                <w:sz w:val="20"/>
                <w:szCs w:val="20"/>
              </w:rPr>
              <w:t xml:space="preserve">IAM roles, users, groups, policies and implement MFA </w:t>
            </w:r>
            <w:r w:rsidRPr="00A10391">
              <w:rPr>
                <w:rFonts w:ascii="Segoe UI" w:hAnsi="Segoe UI" w:cs="Segoe UI"/>
                <w:sz w:val="20"/>
                <w:szCs w:val="20"/>
              </w:rPr>
              <w:t xml:space="preserve">to provide additional security </w:t>
            </w:r>
          </w:p>
          <w:p w:rsidR="00277654" w:rsidRPr="00A10391" w:rsidRDefault="00277654" w:rsidP="00001CC4">
            <w:pPr>
              <w:pStyle w:val="Default"/>
              <w:numPr>
                <w:ilvl w:val="0"/>
                <w:numId w:val="3"/>
              </w:numPr>
              <w:spacing w:after="8"/>
              <w:rPr>
                <w:rFonts w:ascii="Segoe UI" w:hAnsi="Segoe UI" w:cs="Segoe UI"/>
                <w:sz w:val="20"/>
                <w:szCs w:val="20"/>
              </w:rPr>
            </w:pPr>
            <w:r w:rsidRPr="00A10391">
              <w:rPr>
                <w:rFonts w:ascii="Segoe UI" w:hAnsi="Segoe UI" w:cs="Segoe UI"/>
                <w:sz w:val="20"/>
                <w:szCs w:val="20"/>
              </w:rPr>
              <w:t xml:space="preserve">Developing and maintaining the AWS resources like Amazon Simple Storage Service, Amazon EC2, Amazon SSM, Amazon Simple Queue Service, Amazon Simple Notification Service, AWS Cloud Formation, Creating AMI’s, Amazon Elastic Search, Amazon Lambda. </w:t>
            </w:r>
          </w:p>
          <w:p w:rsidR="00277654" w:rsidRPr="00A10391" w:rsidRDefault="00277654" w:rsidP="00001CC4">
            <w:pPr>
              <w:pStyle w:val="Default"/>
              <w:numPr>
                <w:ilvl w:val="0"/>
                <w:numId w:val="3"/>
              </w:numPr>
              <w:rPr>
                <w:rFonts w:ascii="Segoe UI" w:hAnsi="Segoe UI" w:cs="Segoe UI"/>
                <w:sz w:val="20"/>
                <w:szCs w:val="20"/>
              </w:rPr>
            </w:pPr>
            <w:r w:rsidRPr="00A10391">
              <w:rPr>
                <w:rFonts w:ascii="Segoe UI" w:hAnsi="Segoe UI" w:cs="Segoe UI"/>
                <w:sz w:val="20"/>
                <w:szCs w:val="20"/>
              </w:rPr>
              <w:t xml:space="preserve">Setup and build AWS infrastructure various resources, VPC EC2, RDS, S3, IAM, EBS, Security Group, Auto Scaling, SNS and RDS in Cloud Formation yaml templates. </w:t>
            </w:r>
          </w:p>
          <w:p w:rsidR="006917A5" w:rsidRPr="00A10391" w:rsidRDefault="006917A5" w:rsidP="00001CC4">
            <w:pPr>
              <w:numPr>
                <w:ilvl w:val="0"/>
                <w:numId w:val="3"/>
              </w:numPr>
              <w:rPr>
                <w:rFonts w:ascii="Segoe UI" w:hAnsi="Segoe UI" w:cs="Segoe UI"/>
                <w:sz w:val="20"/>
                <w:szCs w:val="20"/>
              </w:rPr>
            </w:pPr>
            <w:r w:rsidRPr="00A10391">
              <w:rPr>
                <w:rFonts w:ascii="Segoe UI" w:hAnsi="Segoe UI" w:cs="Segoe UI"/>
                <w:sz w:val="20"/>
                <w:szCs w:val="20"/>
              </w:rPr>
              <w:t>Setting up and maintaining automated build scripts in Jenkins</w:t>
            </w:r>
          </w:p>
          <w:p w:rsidR="006917A5" w:rsidRPr="00A10391" w:rsidRDefault="006917A5" w:rsidP="00001CC4">
            <w:pPr>
              <w:numPr>
                <w:ilvl w:val="0"/>
                <w:numId w:val="3"/>
              </w:numPr>
              <w:rPr>
                <w:rFonts w:ascii="Segoe UI" w:hAnsi="Segoe UI" w:cs="Segoe UI"/>
                <w:sz w:val="20"/>
                <w:szCs w:val="20"/>
              </w:rPr>
            </w:pPr>
            <w:r w:rsidRPr="00A10391">
              <w:rPr>
                <w:rFonts w:ascii="Segoe UI" w:hAnsi="Segoe UI" w:cs="Segoe UI"/>
                <w:sz w:val="20"/>
                <w:szCs w:val="20"/>
              </w:rPr>
              <w:t>Debugging build failures, coordinating with developers and testers to resolve related issues</w:t>
            </w:r>
          </w:p>
          <w:p w:rsidR="006917A5" w:rsidRPr="00A10391" w:rsidRDefault="006917A5" w:rsidP="00001CC4">
            <w:pPr>
              <w:numPr>
                <w:ilvl w:val="0"/>
                <w:numId w:val="3"/>
              </w:numPr>
              <w:rPr>
                <w:rFonts w:ascii="Segoe UI" w:hAnsi="Segoe UI" w:cs="Segoe UI"/>
                <w:sz w:val="20"/>
                <w:szCs w:val="20"/>
              </w:rPr>
            </w:pPr>
            <w:r w:rsidRPr="00A10391">
              <w:rPr>
                <w:rFonts w:ascii="Segoe UI" w:hAnsi="Segoe UI" w:cs="Segoe UI"/>
                <w:sz w:val="20"/>
                <w:szCs w:val="20"/>
              </w:rPr>
              <w:t>Regu</w:t>
            </w:r>
            <w:r w:rsidR="001E2EE7" w:rsidRPr="00A10391">
              <w:rPr>
                <w:rFonts w:ascii="Segoe UI" w:hAnsi="Segoe UI" w:cs="Segoe UI"/>
                <w:sz w:val="20"/>
                <w:szCs w:val="20"/>
              </w:rPr>
              <w:t>lar builds, monitoring cron job</w:t>
            </w:r>
            <w:r w:rsidRPr="00A10391">
              <w:rPr>
                <w:rFonts w:ascii="Segoe UI" w:hAnsi="Segoe UI" w:cs="Segoe UI"/>
                <w:sz w:val="20"/>
                <w:szCs w:val="20"/>
              </w:rPr>
              <w:t xml:space="preserve"> and reporting status</w:t>
            </w:r>
          </w:p>
          <w:p w:rsidR="006917A5" w:rsidRPr="00A10391" w:rsidRDefault="006917A5" w:rsidP="00001CC4">
            <w:pPr>
              <w:numPr>
                <w:ilvl w:val="0"/>
                <w:numId w:val="3"/>
              </w:numPr>
              <w:rPr>
                <w:rFonts w:ascii="Segoe UI" w:hAnsi="Segoe UI" w:cs="Segoe UI"/>
                <w:sz w:val="20"/>
                <w:szCs w:val="20"/>
              </w:rPr>
            </w:pPr>
            <w:r w:rsidRPr="00A10391">
              <w:rPr>
                <w:rFonts w:ascii="Segoe UI" w:hAnsi="Segoe UI" w:cs="Segoe UI"/>
                <w:sz w:val="20"/>
                <w:szCs w:val="20"/>
              </w:rPr>
              <w:t>Experience in providing Tools and Services for delivering efficient, high quality releases to Customers</w:t>
            </w:r>
            <w:r w:rsidR="007D5169" w:rsidRPr="00A10391">
              <w:rPr>
                <w:rFonts w:ascii="Segoe UI" w:hAnsi="Segoe UI" w:cs="Segoe UI"/>
                <w:sz w:val="20"/>
                <w:szCs w:val="20"/>
              </w:rPr>
              <w:t>.</w:t>
            </w:r>
          </w:p>
          <w:p w:rsidR="002A0130" w:rsidRPr="00A10391" w:rsidRDefault="006917A5" w:rsidP="00001CC4">
            <w:pPr>
              <w:numPr>
                <w:ilvl w:val="0"/>
                <w:numId w:val="3"/>
              </w:numPr>
              <w:rPr>
                <w:rFonts w:ascii="Segoe UI" w:hAnsi="Segoe UI" w:cs="Segoe UI"/>
                <w:sz w:val="20"/>
                <w:szCs w:val="20"/>
              </w:rPr>
            </w:pPr>
            <w:r w:rsidRPr="00A10391">
              <w:rPr>
                <w:rFonts w:ascii="Segoe UI" w:hAnsi="Segoe UI" w:cs="Segoe UI"/>
                <w:sz w:val="20"/>
                <w:szCs w:val="20"/>
              </w:rPr>
              <w:t>Working experience with internal and external customers of Automotive domain for Build and Release processes</w:t>
            </w:r>
          </w:p>
          <w:p w:rsidR="00001CC4" w:rsidRPr="00A10391" w:rsidRDefault="000469D5" w:rsidP="00092613">
            <w:pPr>
              <w:numPr>
                <w:ilvl w:val="0"/>
                <w:numId w:val="3"/>
              </w:numPr>
              <w:autoSpaceDE w:val="0"/>
              <w:autoSpaceDN w:val="0"/>
              <w:adjustRightInd w:val="0"/>
              <w:rPr>
                <w:rFonts w:ascii="Segoe UI" w:hAnsi="Segoe UI" w:cs="Segoe UI"/>
                <w:color w:val="000000"/>
                <w:sz w:val="20"/>
                <w:szCs w:val="20"/>
                <w:lang w:val="en-GB" w:eastAsia="en-GB"/>
              </w:rPr>
            </w:pPr>
            <w:r w:rsidRPr="00A10391">
              <w:rPr>
                <w:rFonts w:ascii="Segoe UI" w:hAnsi="Segoe UI" w:cs="Segoe UI"/>
                <w:sz w:val="20"/>
                <w:szCs w:val="20"/>
              </w:rPr>
              <w:t xml:space="preserve">Setup </w:t>
            </w:r>
            <w:r w:rsidR="00001CC4" w:rsidRPr="00A10391">
              <w:rPr>
                <w:rFonts w:ascii="Segoe UI" w:hAnsi="Segoe UI" w:cs="Segoe UI"/>
                <w:sz w:val="20"/>
                <w:szCs w:val="20"/>
              </w:rPr>
              <w:t>SSL and configuration on LB</w:t>
            </w:r>
            <w:r w:rsidRPr="00A10391">
              <w:rPr>
                <w:rFonts w:ascii="Segoe UI" w:hAnsi="Segoe UI" w:cs="Segoe UI"/>
                <w:sz w:val="20"/>
                <w:szCs w:val="20"/>
              </w:rPr>
              <w:t>/Nginx/Apache/XAMPP</w:t>
            </w:r>
            <w:r w:rsidR="00001CC4" w:rsidRPr="00A10391">
              <w:rPr>
                <w:rFonts w:ascii="Segoe UI" w:hAnsi="Segoe UI" w:cs="Segoe UI"/>
                <w:sz w:val="20"/>
                <w:szCs w:val="20"/>
              </w:rPr>
              <w:t>.</w:t>
            </w:r>
          </w:p>
        </w:tc>
      </w:tr>
    </w:tbl>
    <w:p w:rsidR="0041281E" w:rsidRPr="00A10391" w:rsidRDefault="0041281E">
      <w:pPr>
        <w:jc w:val="both"/>
        <w:rPr>
          <w:rFonts w:ascii="Segoe UI" w:hAnsi="Segoe UI" w:cs="Segoe UI"/>
          <w:sz w:val="20"/>
          <w:szCs w:val="20"/>
        </w:rPr>
      </w:pPr>
    </w:p>
    <w:p w:rsidR="0041281E" w:rsidRPr="00A10391" w:rsidRDefault="0041281E">
      <w:pPr>
        <w:jc w:val="both"/>
        <w:rPr>
          <w:rFonts w:ascii="Segoe UI" w:hAnsi="Segoe UI" w:cs="Segoe UI"/>
          <w:sz w:val="20"/>
          <w:szCs w:val="20"/>
        </w:rPr>
      </w:pPr>
    </w:p>
    <w:tbl>
      <w:tblPr>
        <w:tblW w:w="1044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430"/>
        <w:gridCol w:w="8010"/>
      </w:tblGrid>
      <w:tr w:rsidR="00E341E5" w:rsidRPr="00A10391" w:rsidTr="00883CEB">
        <w:trPr>
          <w:cantSplit/>
          <w:trHeight w:hRule="exact" w:val="478"/>
        </w:trPr>
        <w:tc>
          <w:tcPr>
            <w:tcW w:w="10440" w:type="dxa"/>
            <w:gridSpan w:val="2"/>
            <w:tcBorders>
              <w:top w:val="single" w:sz="4" w:space="0" w:color="C0C0C0"/>
              <w:left w:val="single" w:sz="4" w:space="0" w:color="C0C0C0"/>
              <w:bottom w:val="single" w:sz="4" w:space="0" w:color="C0C0C0"/>
              <w:right w:val="single" w:sz="4" w:space="0" w:color="C0C0C0"/>
            </w:tcBorders>
            <w:shd w:val="pct5" w:color="auto" w:fill="FFFFFF"/>
            <w:vAlign w:val="center"/>
          </w:tcPr>
          <w:p w:rsidR="007D5169" w:rsidRPr="00A10391" w:rsidRDefault="007D5169" w:rsidP="00253120">
            <w:pPr>
              <w:rPr>
                <w:rFonts w:ascii="Segoe UI" w:hAnsi="Segoe UI" w:cs="Segoe UI"/>
                <w:sz w:val="20"/>
                <w:szCs w:val="20"/>
              </w:rPr>
            </w:pPr>
            <w:r w:rsidRPr="00A10391">
              <w:rPr>
                <w:rFonts w:ascii="Segoe UI" w:hAnsi="Segoe UI" w:cs="Segoe UI"/>
                <w:b/>
                <w:sz w:val="20"/>
                <w:szCs w:val="20"/>
              </w:rPr>
              <w:t>Work Experience:</w:t>
            </w:r>
          </w:p>
        </w:tc>
      </w:tr>
      <w:tr w:rsidR="00E341E5" w:rsidRPr="00A10391" w:rsidTr="00883CEB">
        <w:trPr>
          <w:cantSplit/>
          <w:trHeight w:hRule="exact" w:val="505"/>
        </w:trPr>
        <w:tc>
          <w:tcPr>
            <w:tcW w:w="243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8B0FB6" w:rsidRPr="00A10391" w:rsidRDefault="008B0FB6" w:rsidP="006872AD">
            <w:pPr>
              <w:rPr>
                <w:rFonts w:ascii="Segoe UI" w:hAnsi="Segoe UI" w:cs="Segoe UI"/>
                <w:b/>
                <w:sz w:val="20"/>
                <w:szCs w:val="20"/>
              </w:rPr>
            </w:pPr>
            <w:r w:rsidRPr="00A10391">
              <w:rPr>
                <w:rFonts w:ascii="Segoe UI" w:hAnsi="Segoe UI" w:cs="Segoe UI"/>
                <w:b/>
                <w:sz w:val="20"/>
                <w:szCs w:val="20"/>
              </w:rPr>
              <w:t xml:space="preserve">Current Company: </w:t>
            </w:r>
          </w:p>
        </w:tc>
        <w:tc>
          <w:tcPr>
            <w:tcW w:w="8010" w:type="dxa"/>
            <w:tcBorders>
              <w:top w:val="single" w:sz="4" w:space="0" w:color="C0C0C0"/>
              <w:left w:val="single" w:sz="4" w:space="0" w:color="C0C0C0"/>
              <w:bottom w:val="single" w:sz="4" w:space="0" w:color="C0C0C0"/>
              <w:right w:val="single" w:sz="4" w:space="0" w:color="C0C0C0"/>
            </w:tcBorders>
            <w:shd w:val="clear" w:color="auto" w:fill="auto"/>
            <w:vAlign w:val="center"/>
          </w:tcPr>
          <w:p w:rsidR="008B0FB6" w:rsidRPr="00A10391" w:rsidRDefault="0045639B" w:rsidP="003B5714">
            <w:pPr>
              <w:rPr>
                <w:rFonts w:ascii="Segoe UI" w:hAnsi="Segoe UI" w:cs="Segoe UI"/>
                <w:sz w:val="20"/>
                <w:szCs w:val="20"/>
              </w:rPr>
            </w:pPr>
            <w:r w:rsidRPr="00A10391">
              <w:rPr>
                <w:rFonts w:ascii="Segoe UI" w:hAnsi="Segoe UI" w:cs="Segoe UI"/>
                <w:sz w:val="20"/>
                <w:szCs w:val="20"/>
              </w:rPr>
              <w:t xml:space="preserve">TSI India Pvt Ltd, New Delhi                            </w:t>
            </w:r>
            <w:r w:rsidR="003B5714" w:rsidRPr="00A10391">
              <w:rPr>
                <w:rFonts w:ascii="Segoe UI" w:hAnsi="Segoe UI" w:cs="Segoe UI"/>
                <w:sz w:val="20"/>
                <w:szCs w:val="20"/>
              </w:rPr>
              <w:t>Duration (</w:t>
            </w:r>
            <w:r w:rsidR="00A10391" w:rsidRPr="00A10391">
              <w:rPr>
                <w:rFonts w:ascii="Segoe UI" w:hAnsi="Segoe UI" w:cs="Segoe UI"/>
                <w:sz w:val="20"/>
                <w:szCs w:val="20"/>
              </w:rPr>
              <w:t xml:space="preserve">Nov </w:t>
            </w:r>
            <w:r w:rsidR="001E352D" w:rsidRPr="00A10391">
              <w:rPr>
                <w:rFonts w:ascii="Segoe UI" w:hAnsi="Segoe UI" w:cs="Segoe UI"/>
                <w:sz w:val="20"/>
                <w:szCs w:val="20"/>
              </w:rPr>
              <w:t>17</w:t>
            </w:r>
            <w:r w:rsidR="008B0FB6" w:rsidRPr="00A10391">
              <w:rPr>
                <w:rFonts w:ascii="Segoe UI" w:hAnsi="Segoe UI" w:cs="Segoe UI"/>
                <w:sz w:val="20"/>
                <w:szCs w:val="20"/>
              </w:rPr>
              <w:t xml:space="preserve">To </w:t>
            </w:r>
            <w:r w:rsidR="00A10391" w:rsidRPr="00A10391">
              <w:rPr>
                <w:rFonts w:ascii="Segoe UI" w:hAnsi="Segoe UI" w:cs="Segoe UI"/>
                <w:sz w:val="20"/>
                <w:szCs w:val="20"/>
              </w:rPr>
              <w:t>Presence</w:t>
            </w:r>
            <w:r w:rsidR="008B0FB6" w:rsidRPr="00A10391">
              <w:rPr>
                <w:rFonts w:ascii="Segoe UI" w:hAnsi="Segoe UI" w:cs="Segoe UI"/>
                <w:sz w:val="20"/>
                <w:szCs w:val="20"/>
              </w:rPr>
              <w:t xml:space="preserve">) </w:t>
            </w:r>
          </w:p>
        </w:tc>
      </w:tr>
      <w:tr w:rsidR="00E341E5" w:rsidRPr="00A10391" w:rsidTr="00883CEB">
        <w:trPr>
          <w:cantSplit/>
          <w:trHeight w:hRule="exact" w:val="370"/>
        </w:trPr>
        <w:tc>
          <w:tcPr>
            <w:tcW w:w="243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8B0FB6" w:rsidRPr="00A10391" w:rsidRDefault="008B0FB6" w:rsidP="006872AD">
            <w:pPr>
              <w:rPr>
                <w:rFonts w:ascii="Segoe UI" w:hAnsi="Segoe UI" w:cs="Segoe UI"/>
                <w:b/>
                <w:sz w:val="20"/>
                <w:szCs w:val="20"/>
              </w:rPr>
            </w:pPr>
            <w:r w:rsidRPr="00A10391">
              <w:rPr>
                <w:rFonts w:ascii="Segoe UI" w:hAnsi="Segoe UI" w:cs="Segoe UI"/>
                <w:b/>
                <w:sz w:val="20"/>
                <w:szCs w:val="20"/>
              </w:rPr>
              <w:t>Role:</w:t>
            </w:r>
          </w:p>
        </w:tc>
        <w:tc>
          <w:tcPr>
            <w:tcW w:w="8010" w:type="dxa"/>
            <w:tcBorders>
              <w:top w:val="single" w:sz="4" w:space="0" w:color="C0C0C0"/>
              <w:left w:val="single" w:sz="4" w:space="0" w:color="C0C0C0"/>
              <w:bottom w:val="single" w:sz="4" w:space="0" w:color="C0C0C0"/>
              <w:right w:val="single" w:sz="4" w:space="0" w:color="C0C0C0"/>
            </w:tcBorders>
            <w:shd w:val="clear" w:color="auto" w:fill="auto"/>
            <w:vAlign w:val="center"/>
          </w:tcPr>
          <w:p w:rsidR="008B0FB6" w:rsidRPr="00A10391" w:rsidRDefault="0045639B" w:rsidP="00253120">
            <w:pPr>
              <w:rPr>
                <w:rFonts w:ascii="Segoe UI" w:hAnsi="Segoe UI" w:cs="Segoe UI"/>
                <w:sz w:val="20"/>
                <w:szCs w:val="20"/>
              </w:rPr>
            </w:pPr>
            <w:r w:rsidRPr="00A10391">
              <w:rPr>
                <w:rFonts w:ascii="Segoe UI" w:hAnsi="Segoe UI" w:cs="Segoe UI"/>
                <w:sz w:val="20"/>
                <w:szCs w:val="20"/>
              </w:rPr>
              <w:t>Manager –Build and Release</w:t>
            </w:r>
          </w:p>
        </w:tc>
      </w:tr>
      <w:tr w:rsidR="00E341E5" w:rsidRPr="00A10391" w:rsidTr="00883CEB">
        <w:trPr>
          <w:cantSplit/>
          <w:trHeight w:hRule="exact" w:val="370"/>
        </w:trPr>
        <w:tc>
          <w:tcPr>
            <w:tcW w:w="243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8B0FB6" w:rsidRPr="00A10391" w:rsidRDefault="008B0FB6" w:rsidP="006872AD">
            <w:pPr>
              <w:rPr>
                <w:rFonts w:ascii="Segoe UI" w:hAnsi="Segoe UI" w:cs="Segoe UI"/>
                <w:b/>
                <w:sz w:val="20"/>
                <w:szCs w:val="20"/>
              </w:rPr>
            </w:pPr>
            <w:r w:rsidRPr="00A10391">
              <w:rPr>
                <w:rFonts w:ascii="Segoe UI" w:hAnsi="Segoe UI" w:cs="Segoe UI"/>
                <w:b/>
                <w:sz w:val="20"/>
                <w:szCs w:val="20"/>
              </w:rPr>
              <w:t xml:space="preserve">Previous Company: </w:t>
            </w:r>
          </w:p>
        </w:tc>
        <w:tc>
          <w:tcPr>
            <w:tcW w:w="8010" w:type="dxa"/>
            <w:tcBorders>
              <w:top w:val="single" w:sz="4" w:space="0" w:color="C0C0C0"/>
              <w:left w:val="single" w:sz="4" w:space="0" w:color="C0C0C0"/>
              <w:bottom w:val="single" w:sz="4" w:space="0" w:color="C0C0C0"/>
              <w:right w:val="single" w:sz="4" w:space="0" w:color="C0C0C0"/>
            </w:tcBorders>
            <w:shd w:val="clear" w:color="auto" w:fill="auto"/>
            <w:vAlign w:val="center"/>
          </w:tcPr>
          <w:p w:rsidR="008B0FB6" w:rsidRPr="00A10391" w:rsidRDefault="008B6932" w:rsidP="00763F8C">
            <w:pPr>
              <w:rPr>
                <w:rFonts w:ascii="Segoe UI" w:hAnsi="Segoe UI" w:cs="Segoe UI"/>
                <w:sz w:val="20"/>
                <w:szCs w:val="20"/>
              </w:rPr>
            </w:pPr>
            <w:r w:rsidRPr="00A10391">
              <w:rPr>
                <w:rFonts w:ascii="Segoe UI" w:hAnsi="Segoe UI" w:cs="Segoe UI"/>
                <w:sz w:val="20"/>
                <w:szCs w:val="20"/>
              </w:rPr>
              <w:t>TSI India Pvt Ltd, New Delhi</w:t>
            </w:r>
            <w:r w:rsidR="008B0FB6" w:rsidRPr="00A10391">
              <w:rPr>
                <w:rFonts w:ascii="Segoe UI" w:hAnsi="Segoe UI" w:cs="Segoe UI"/>
                <w:sz w:val="20"/>
                <w:szCs w:val="20"/>
              </w:rPr>
              <w:t>Duration (</w:t>
            </w:r>
            <w:r w:rsidR="0045639B" w:rsidRPr="00A10391">
              <w:rPr>
                <w:rFonts w:ascii="Segoe UI" w:hAnsi="Segoe UI" w:cs="Segoe UI"/>
                <w:sz w:val="20"/>
                <w:szCs w:val="20"/>
              </w:rPr>
              <w:t>A</w:t>
            </w:r>
            <w:r w:rsidR="001E352D" w:rsidRPr="00A10391">
              <w:rPr>
                <w:rFonts w:ascii="Segoe UI" w:hAnsi="Segoe UI" w:cs="Segoe UI"/>
                <w:sz w:val="20"/>
                <w:szCs w:val="20"/>
              </w:rPr>
              <w:t>ug</w:t>
            </w:r>
            <w:r w:rsidR="003B5714" w:rsidRPr="00A10391">
              <w:rPr>
                <w:rFonts w:ascii="Segoe UI" w:hAnsi="Segoe UI" w:cs="Segoe UI"/>
                <w:sz w:val="20"/>
                <w:szCs w:val="20"/>
              </w:rPr>
              <w:t>-</w:t>
            </w:r>
            <w:r w:rsidR="0045639B" w:rsidRPr="00A10391">
              <w:rPr>
                <w:rFonts w:ascii="Segoe UI" w:hAnsi="Segoe UI" w:cs="Segoe UI"/>
                <w:sz w:val="20"/>
                <w:szCs w:val="20"/>
              </w:rPr>
              <w:t>0</w:t>
            </w:r>
            <w:r w:rsidR="001E352D" w:rsidRPr="00A10391">
              <w:rPr>
                <w:rFonts w:ascii="Segoe UI" w:hAnsi="Segoe UI" w:cs="Segoe UI"/>
                <w:sz w:val="20"/>
                <w:szCs w:val="20"/>
              </w:rPr>
              <w:t>8</w:t>
            </w:r>
            <w:r w:rsidR="003B5714" w:rsidRPr="00A10391">
              <w:rPr>
                <w:rFonts w:ascii="Segoe UI" w:hAnsi="Segoe UI" w:cs="Segoe UI"/>
                <w:sz w:val="20"/>
                <w:szCs w:val="20"/>
              </w:rPr>
              <w:t xml:space="preserve"> to </w:t>
            </w:r>
            <w:r w:rsidR="00A10391" w:rsidRPr="00A10391">
              <w:rPr>
                <w:rFonts w:ascii="Segoe UI" w:hAnsi="Segoe UI" w:cs="Segoe UI"/>
                <w:sz w:val="20"/>
                <w:szCs w:val="20"/>
              </w:rPr>
              <w:t>Oct</w:t>
            </w:r>
            <w:r w:rsidR="003B5714" w:rsidRPr="00A10391">
              <w:rPr>
                <w:rFonts w:ascii="Segoe UI" w:hAnsi="Segoe UI" w:cs="Segoe UI"/>
                <w:sz w:val="20"/>
                <w:szCs w:val="20"/>
              </w:rPr>
              <w:t>-</w:t>
            </w:r>
            <w:r w:rsidR="001E352D" w:rsidRPr="00A10391">
              <w:rPr>
                <w:rFonts w:ascii="Segoe UI" w:hAnsi="Segoe UI" w:cs="Segoe UI"/>
                <w:sz w:val="20"/>
                <w:szCs w:val="20"/>
              </w:rPr>
              <w:t>1</w:t>
            </w:r>
            <w:r w:rsidR="00A10391" w:rsidRPr="00A10391">
              <w:rPr>
                <w:rFonts w:ascii="Segoe UI" w:hAnsi="Segoe UI" w:cs="Segoe UI"/>
                <w:sz w:val="20"/>
                <w:szCs w:val="20"/>
              </w:rPr>
              <w:t>7</w:t>
            </w:r>
            <w:r w:rsidR="008B0FB6" w:rsidRPr="00A10391">
              <w:rPr>
                <w:rFonts w:ascii="Segoe UI" w:hAnsi="Segoe UI" w:cs="Segoe UI"/>
                <w:sz w:val="20"/>
                <w:szCs w:val="20"/>
              </w:rPr>
              <w:t>)</w:t>
            </w:r>
          </w:p>
        </w:tc>
      </w:tr>
      <w:tr w:rsidR="00E341E5" w:rsidRPr="00A10391" w:rsidTr="00883CEB">
        <w:trPr>
          <w:cantSplit/>
          <w:trHeight w:hRule="exact" w:val="370"/>
        </w:trPr>
        <w:tc>
          <w:tcPr>
            <w:tcW w:w="243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8B0FB6" w:rsidRPr="00A10391" w:rsidRDefault="008B0FB6" w:rsidP="006872AD">
            <w:pPr>
              <w:rPr>
                <w:rFonts w:ascii="Segoe UI" w:hAnsi="Segoe UI" w:cs="Segoe UI"/>
                <w:b/>
                <w:sz w:val="20"/>
                <w:szCs w:val="20"/>
              </w:rPr>
            </w:pPr>
            <w:r w:rsidRPr="00A10391">
              <w:rPr>
                <w:rFonts w:ascii="Segoe UI" w:hAnsi="Segoe UI" w:cs="Segoe UI"/>
                <w:b/>
                <w:sz w:val="20"/>
                <w:szCs w:val="20"/>
              </w:rPr>
              <w:t>Role:</w:t>
            </w:r>
          </w:p>
        </w:tc>
        <w:tc>
          <w:tcPr>
            <w:tcW w:w="8010" w:type="dxa"/>
            <w:tcBorders>
              <w:top w:val="single" w:sz="4" w:space="0" w:color="C0C0C0"/>
              <w:left w:val="single" w:sz="4" w:space="0" w:color="C0C0C0"/>
              <w:bottom w:val="single" w:sz="4" w:space="0" w:color="C0C0C0"/>
              <w:right w:val="single" w:sz="4" w:space="0" w:color="C0C0C0"/>
            </w:tcBorders>
            <w:shd w:val="clear" w:color="auto" w:fill="auto"/>
            <w:vAlign w:val="center"/>
          </w:tcPr>
          <w:p w:rsidR="008B0FB6" w:rsidRPr="00A10391" w:rsidRDefault="0045639B" w:rsidP="00763F8C">
            <w:pPr>
              <w:rPr>
                <w:rFonts w:ascii="Segoe UI" w:hAnsi="Segoe UI" w:cs="Segoe UI"/>
                <w:sz w:val="20"/>
                <w:szCs w:val="20"/>
              </w:rPr>
            </w:pPr>
            <w:r w:rsidRPr="00A10391">
              <w:rPr>
                <w:rFonts w:ascii="Segoe UI" w:hAnsi="Segoe UI" w:cs="Segoe UI"/>
                <w:sz w:val="20"/>
                <w:szCs w:val="20"/>
              </w:rPr>
              <w:t>Assistant manager – System Admin &amp; Network Server Support</w:t>
            </w:r>
          </w:p>
        </w:tc>
      </w:tr>
    </w:tbl>
    <w:p w:rsidR="0022037E" w:rsidRPr="00A10391" w:rsidRDefault="0022037E">
      <w:pPr>
        <w:jc w:val="both"/>
        <w:rPr>
          <w:rFonts w:ascii="Segoe UI" w:hAnsi="Segoe UI" w:cs="Segoe UI"/>
          <w:sz w:val="20"/>
          <w:szCs w:val="20"/>
        </w:rPr>
      </w:pPr>
    </w:p>
    <w:p w:rsidR="00B9544D" w:rsidRPr="00A10391" w:rsidRDefault="00B9544D">
      <w:pPr>
        <w:jc w:val="both"/>
        <w:rPr>
          <w:rFonts w:ascii="Segoe UI" w:hAnsi="Segoe UI" w:cs="Segoe UI"/>
          <w:sz w:val="20"/>
          <w:szCs w:val="20"/>
        </w:rPr>
      </w:pPr>
    </w:p>
    <w:p w:rsidR="0041281E" w:rsidRPr="00A10391" w:rsidRDefault="0041281E">
      <w:pPr>
        <w:jc w:val="both"/>
        <w:rPr>
          <w:rFonts w:ascii="Segoe UI" w:hAnsi="Segoe UI" w:cs="Segoe UI"/>
          <w:sz w:val="20"/>
          <w:szCs w:val="20"/>
        </w:rPr>
      </w:pPr>
    </w:p>
    <w:tbl>
      <w:tblPr>
        <w:tblW w:w="1044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960"/>
        <w:gridCol w:w="6480"/>
      </w:tblGrid>
      <w:tr w:rsidR="00E341E5" w:rsidRPr="00A10391" w:rsidTr="006E37CB">
        <w:trPr>
          <w:trHeight w:val="482"/>
        </w:trPr>
        <w:tc>
          <w:tcPr>
            <w:tcW w:w="10440" w:type="dxa"/>
            <w:gridSpan w:val="2"/>
            <w:tcBorders>
              <w:top w:val="single" w:sz="4" w:space="0" w:color="808080"/>
              <w:left w:val="single" w:sz="4" w:space="0" w:color="808080"/>
              <w:bottom w:val="single" w:sz="4" w:space="0" w:color="808080"/>
              <w:right w:val="single" w:sz="4" w:space="0" w:color="808080"/>
            </w:tcBorders>
            <w:shd w:val="clear" w:color="auto" w:fill="F2F2F2"/>
            <w:vAlign w:val="center"/>
          </w:tcPr>
          <w:p w:rsidR="0089609C" w:rsidRPr="00A10391" w:rsidRDefault="005C3BBB" w:rsidP="005C3BBB">
            <w:pPr>
              <w:rPr>
                <w:rFonts w:ascii="Segoe UI" w:hAnsi="Segoe UI" w:cs="Segoe UI"/>
                <w:b/>
                <w:sz w:val="20"/>
                <w:szCs w:val="20"/>
              </w:rPr>
            </w:pPr>
            <w:r w:rsidRPr="00A10391">
              <w:rPr>
                <w:rFonts w:ascii="Segoe UI" w:hAnsi="Segoe UI" w:cs="Segoe UI"/>
                <w:b/>
                <w:sz w:val="20"/>
                <w:szCs w:val="20"/>
              </w:rPr>
              <w:t xml:space="preserve">Educational </w:t>
            </w:r>
            <w:r w:rsidR="008C759C" w:rsidRPr="00A10391">
              <w:rPr>
                <w:rFonts w:ascii="Segoe UI" w:hAnsi="Segoe UI" w:cs="Segoe UI"/>
                <w:b/>
                <w:sz w:val="20"/>
                <w:szCs w:val="20"/>
              </w:rPr>
              <w:t>Qualification:</w:t>
            </w:r>
          </w:p>
        </w:tc>
      </w:tr>
      <w:tr w:rsidR="001E352D" w:rsidRPr="00A10391" w:rsidTr="006E37CB">
        <w:trPr>
          <w:trHeight w:val="482"/>
        </w:trPr>
        <w:tc>
          <w:tcPr>
            <w:tcW w:w="10440" w:type="dxa"/>
            <w:gridSpan w:val="2"/>
            <w:tcBorders>
              <w:top w:val="single" w:sz="4" w:space="0" w:color="808080"/>
              <w:left w:val="single" w:sz="4" w:space="0" w:color="808080"/>
              <w:bottom w:val="single" w:sz="4" w:space="0" w:color="808080"/>
              <w:right w:val="single" w:sz="4" w:space="0" w:color="808080"/>
            </w:tcBorders>
            <w:shd w:val="clear" w:color="auto" w:fill="F2F2F2"/>
            <w:vAlign w:val="center"/>
          </w:tcPr>
          <w:p w:rsidR="00A10391" w:rsidRPr="00A10391" w:rsidRDefault="00A10391" w:rsidP="001E352D">
            <w:pPr>
              <w:pStyle w:val="BodyTextIndent"/>
              <w:spacing w:after="120"/>
              <w:rPr>
                <w:rFonts w:ascii="Segoe UI" w:hAnsi="Segoe UI" w:cs="Segoe UI"/>
                <w:sz w:val="20"/>
                <w:szCs w:val="20"/>
              </w:rPr>
            </w:pPr>
            <w:r w:rsidRPr="00A10391">
              <w:rPr>
                <w:rFonts w:ascii="Segoe UI" w:hAnsi="Segoe UI" w:cs="Segoe UI"/>
                <w:sz w:val="20"/>
                <w:szCs w:val="20"/>
              </w:rPr>
              <w:t>Post Graduate Diploma in Computer application from J.J. Infotech  authorised MCRP University in 2006-2007</w:t>
            </w:r>
          </w:p>
          <w:p w:rsidR="001E352D" w:rsidRPr="00A10391" w:rsidRDefault="001E352D" w:rsidP="001E352D">
            <w:pPr>
              <w:pStyle w:val="BodyTextIndent"/>
              <w:spacing w:after="120"/>
              <w:rPr>
                <w:rFonts w:ascii="Segoe UI" w:hAnsi="Segoe UI" w:cs="Segoe UI"/>
                <w:sz w:val="20"/>
                <w:szCs w:val="20"/>
              </w:rPr>
            </w:pPr>
            <w:r w:rsidRPr="00A10391">
              <w:rPr>
                <w:rFonts w:ascii="Segoe UI" w:hAnsi="Segoe UI" w:cs="Segoe UI"/>
                <w:sz w:val="20"/>
                <w:szCs w:val="20"/>
              </w:rPr>
              <w:t>Have completed B.Sc. in Physics, Chemistry and Mathematics from MDPG College Pratapgarh UP authorized by Ram Manohar Lohia Avadh University Faizabad in 2005.</w:t>
            </w:r>
          </w:p>
          <w:p w:rsidR="001E352D" w:rsidRPr="00A10391" w:rsidRDefault="001E352D" w:rsidP="001E352D">
            <w:pPr>
              <w:pStyle w:val="BodyTextIndent"/>
              <w:spacing w:after="120"/>
              <w:rPr>
                <w:rFonts w:ascii="Segoe UI" w:hAnsi="Segoe UI" w:cs="Segoe UI"/>
                <w:sz w:val="20"/>
                <w:szCs w:val="20"/>
              </w:rPr>
            </w:pPr>
            <w:r w:rsidRPr="00A10391">
              <w:rPr>
                <w:rFonts w:ascii="Segoe UI" w:hAnsi="Segoe UI" w:cs="Segoe UI"/>
                <w:sz w:val="20"/>
                <w:szCs w:val="20"/>
              </w:rPr>
              <w:t>Senior Secondary education from U.P. Board Allahabad in 2001.</w:t>
            </w:r>
          </w:p>
          <w:p w:rsidR="001E352D" w:rsidRPr="00A10391" w:rsidRDefault="001E352D" w:rsidP="001E352D">
            <w:pPr>
              <w:rPr>
                <w:rFonts w:ascii="Segoe UI" w:hAnsi="Segoe UI" w:cs="Segoe UI"/>
                <w:sz w:val="20"/>
                <w:szCs w:val="20"/>
              </w:rPr>
            </w:pPr>
            <w:r w:rsidRPr="00A10391">
              <w:rPr>
                <w:rFonts w:ascii="Segoe UI" w:hAnsi="Segoe UI" w:cs="Segoe UI"/>
                <w:sz w:val="20"/>
                <w:szCs w:val="20"/>
              </w:rPr>
              <w:t xml:space="preserve">      Secondary education from U.P. Board Allahabad in 1999.     </w:t>
            </w:r>
          </w:p>
          <w:p w:rsidR="001E352D" w:rsidRPr="00A10391" w:rsidRDefault="001E352D" w:rsidP="005C3BBB">
            <w:pPr>
              <w:rPr>
                <w:rFonts w:ascii="Segoe UI" w:hAnsi="Segoe UI" w:cs="Segoe UI"/>
                <w:b/>
                <w:sz w:val="20"/>
                <w:szCs w:val="20"/>
              </w:rPr>
            </w:pPr>
          </w:p>
        </w:tc>
      </w:tr>
      <w:tr w:rsidR="00E341E5" w:rsidRPr="00A10391" w:rsidTr="006E37CB">
        <w:trPr>
          <w:cantSplit/>
          <w:trHeight w:val="377"/>
        </w:trPr>
        <w:tc>
          <w:tcPr>
            <w:tcW w:w="10440" w:type="dxa"/>
            <w:gridSpan w:val="2"/>
            <w:tcBorders>
              <w:top w:val="single" w:sz="4" w:space="0" w:color="C0C0C0"/>
              <w:left w:val="single" w:sz="4" w:space="0" w:color="C0C0C0"/>
              <w:bottom w:val="single" w:sz="4" w:space="0" w:color="C0C0C0"/>
              <w:right w:val="single" w:sz="4" w:space="0" w:color="C0C0C0"/>
            </w:tcBorders>
            <w:shd w:val="clear" w:color="auto" w:fill="F2F2F2"/>
            <w:vAlign w:val="center"/>
          </w:tcPr>
          <w:p w:rsidR="00A10391" w:rsidRPr="00A10391" w:rsidRDefault="00A10391" w:rsidP="00D82C6F">
            <w:pPr>
              <w:jc w:val="both"/>
              <w:rPr>
                <w:rFonts w:ascii="Segoe UI" w:hAnsi="Segoe UI" w:cs="Segoe UI"/>
                <w:b/>
                <w:sz w:val="20"/>
                <w:szCs w:val="20"/>
              </w:rPr>
            </w:pPr>
          </w:p>
          <w:p w:rsidR="00A10391" w:rsidRPr="00A10391" w:rsidRDefault="00A10391" w:rsidP="00D82C6F">
            <w:pPr>
              <w:jc w:val="both"/>
              <w:rPr>
                <w:rFonts w:ascii="Segoe UI" w:hAnsi="Segoe UI" w:cs="Segoe UI"/>
                <w:b/>
                <w:sz w:val="20"/>
                <w:szCs w:val="20"/>
              </w:rPr>
            </w:pPr>
          </w:p>
          <w:p w:rsidR="007D5169" w:rsidRPr="00A10391" w:rsidRDefault="00BF4D3D" w:rsidP="00D82C6F">
            <w:pPr>
              <w:jc w:val="both"/>
              <w:rPr>
                <w:rFonts w:ascii="Segoe UI" w:hAnsi="Segoe UI" w:cs="Segoe UI"/>
                <w:sz w:val="20"/>
                <w:szCs w:val="20"/>
              </w:rPr>
            </w:pPr>
            <w:r w:rsidRPr="00A10391">
              <w:rPr>
                <w:rFonts w:ascii="Segoe UI" w:hAnsi="Segoe UI" w:cs="Segoe UI"/>
                <w:b/>
                <w:sz w:val="20"/>
                <w:szCs w:val="20"/>
              </w:rPr>
              <w:t>Technical</w:t>
            </w:r>
            <w:r w:rsidR="007D5169" w:rsidRPr="00A10391">
              <w:rPr>
                <w:rFonts w:ascii="Segoe UI" w:hAnsi="Segoe UI" w:cs="Segoe UI"/>
                <w:b/>
                <w:sz w:val="20"/>
                <w:szCs w:val="20"/>
              </w:rPr>
              <w:t xml:space="preserve"> Skills</w:t>
            </w:r>
            <w:r w:rsidR="00F00E70" w:rsidRPr="00A10391">
              <w:rPr>
                <w:rFonts w:ascii="Segoe UI" w:hAnsi="Segoe UI" w:cs="Segoe UI"/>
                <w:b/>
                <w:sz w:val="20"/>
                <w:szCs w:val="20"/>
              </w:rPr>
              <w:t xml:space="preserve"> :</w:t>
            </w:r>
          </w:p>
        </w:tc>
      </w:tr>
      <w:tr w:rsidR="00E341E5" w:rsidRPr="00A10391" w:rsidTr="006E37CB">
        <w:trPr>
          <w:cantSplit/>
          <w:trHeight w:val="288"/>
        </w:trPr>
        <w:tc>
          <w:tcPr>
            <w:tcW w:w="39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8C759C" w:rsidRPr="00A10391" w:rsidRDefault="00D82C6F" w:rsidP="00F00E70">
            <w:pPr>
              <w:rPr>
                <w:rFonts w:ascii="Segoe UI" w:hAnsi="Segoe UI" w:cs="Segoe UI"/>
                <w:sz w:val="20"/>
                <w:szCs w:val="20"/>
              </w:rPr>
            </w:pPr>
            <w:r w:rsidRPr="00A10391">
              <w:rPr>
                <w:rFonts w:ascii="Segoe UI" w:hAnsi="Segoe UI" w:cs="Segoe UI"/>
                <w:b/>
                <w:bCs/>
                <w:sz w:val="20"/>
                <w:szCs w:val="20"/>
              </w:rPr>
              <w:t xml:space="preserve">Scripting </w:t>
            </w:r>
            <w:r w:rsidR="008C759C" w:rsidRPr="00A10391">
              <w:rPr>
                <w:rFonts w:ascii="Segoe UI" w:hAnsi="Segoe UI" w:cs="Segoe UI"/>
                <w:b/>
                <w:bCs/>
                <w:sz w:val="20"/>
                <w:szCs w:val="20"/>
              </w:rPr>
              <w:t xml:space="preserve">Languages: </w:t>
            </w:r>
          </w:p>
        </w:tc>
        <w:tc>
          <w:tcPr>
            <w:tcW w:w="6480" w:type="dxa"/>
            <w:tcBorders>
              <w:top w:val="single" w:sz="4" w:space="0" w:color="C0C0C0"/>
              <w:left w:val="single" w:sz="4" w:space="0" w:color="C0C0C0"/>
              <w:bottom w:val="single" w:sz="4" w:space="0" w:color="C0C0C0"/>
              <w:right w:val="single" w:sz="4" w:space="0" w:color="C0C0C0"/>
            </w:tcBorders>
            <w:shd w:val="clear" w:color="auto" w:fill="auto"/>
            <w:vAlign w:val="center"/>
          </w:tcPr>
          <w:p w:rsidR="008C759C" w:rsidRPr="00A10391" w:rsidRDefault="00F6091F" w:rsidP="003B5714">
            <w:pPr>
              <w:jc w:val="both"/>
              <w:rPr>
                <w:rFonts w:ascii="Segoe UI" w:hAnsi="Segoe UI" w:cs="Segoe UI"/>
                <w:sz w:val="20"/>
                <w:szCs w:val="20"/>
              </w:rPr>
            </w:pPr>
            <w:r w:rsidRPr="00A10391">
              <w:rPr>
                <w:rFonts w:ascii="Segoe UI" w:hAnsi="Segoe UI" w:cs="Segoe UI"/>
                <w:sz w:val="20"/>
                <w:szCs w:val="20"/>
              </w:rPr>
              <w:t>Shell</w:t>
            </w:r>
            <w:r w:rsidR="000941AC" w:rsidRPr="00A10391">
              <w:rPr>
                <w:rFonts w:ascii="Segoe UI" w:hAnsi="Segoe UI" w:cs="Segoe UI"/>
                <w:sz w:val="20"/>
                <w:szCs w:val="20"/>
              </w:rPr>
              <w:t xml:space="preserve"> Script</w:t>
            </w:r>
          </w:p>
        </w:tc>
      </w:tr>
      <w:tr w:rsidR="00E341E5" w:rsidRPr="00A10391" w:rsidTr="006E37CB">
        <w:trPr>
          <w:cantSplit/>
          <w:trHeight w:val="288"/>
        </w:trPr>
        <w:tc>
          <w:tcPr>
            <w:tcW w:w="39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946882" w:rsidRPr="00A10391" w:rsidRDefault="00946882" w:rsidP="00F00E70">
            <w:pPr>
              <w:rPr>
                <w:rFonts w:ascii="Segoe UI" w:hAnsi="Segoe UI" w:cs="Segoe UI"/>
                <w:b/>
                <w:bCs/>
                <w:sz w:val="20"/>
                <w:szCs w:val="20"/>
              </w:rPr>
            </w:pPr>
            <w:r w:rsidRPr="00A10391">
              <w:rPr>
                <w:rFonts w:ascii="Segoe UI" w:hAnsi="Segoe UI" w:cs="Segoe UI"/>
                <w:b/>
                <w:bCs/>
                <w:sz w:val="20"/>
                <w:szCs w:val="20"/>
              </w:rPr>
              <w:t>SCM:</w:t>
            </w:r>
          </w:p>
        </w:tc>
        <w:tc>
          <w:tcPr>
            <w:tcW w:w="6480" w:type="dxa"/>
            <w:tcBorders>
              <w:top w:val="single" w:sz="4" w:space="0" w:color="C0C0C0"/>
              <w:left w:val="single" w:sz="4" w:space="0" w:color="C0C0C0"/>
              <w:bottom w:val="single" w:sz="4" w:space="0" w:color="C0C0C0"/>
              <w:right w:val="single" w:sz="4" w:space="0" w:color="C0C0C0"/>
            </w:tcBorders>
            <w:shd w:val="clear" w:color="auto" w:fill="auto"/>
            <w:vAlign w:val="center"/>
          </w:tcPr>
          <w:p w:rsidR="00946882" w:rsidRPr="00A10391" w:rsidRDefault="00946882" w:rsidP="007F1240">
            <w:pPr>
              <w:ind w:left="-18"/>
              <w:jc w:val="both"/>
              <w:rPr>
                <w:rFonts w:ascii="Segoe UI" w:hAnsi="Segoe UI" w:cs="Segoe UI"/>
                <w:sz w:val="20"/>
                <w:szCs w:val="20"/>
              </w:rPr>
            </w:pPr>
            <w:r w:rsidRPr="00A10391">
              <w:rPr>
                <w:rFonts w:ascii="Segoe UI" w:hAnsi="Segoe UI" w:cs="Segoe UI"/>
                <w:sz w:val="20"/>
                <w:szCs w:val="20"/>
              </w:rPr>
              <w:t>Git</w:t>
            </w:r>
          </w:p>
        </w:tc>
      </w:tr>
      <w:tr w:rsidR="00E341E5" w:rsidRPr="00A10391" w:rsidTr="006E37CB">
        <w:trPr>
          <w:cantSplit/>
          <w:trHeight w:val="288"/>
        </w:trPr>
        <w:tc>
          <w:tcPr>
            <w:tcW w:w="39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946882" w:rsidRPr="00A10391" w:rsidRDefault="00F6091F" w:rsidP="00F00E70">
            <w:pPr>
              <w:rPr>
                <w:rFonts w:ascii="Segoe UI" w:hAnsi="Segoe UI" w:cs="Segoe UI"/>
                <w:b/>
                <w:bCs/>
                <w:sz w:val="20"/>
                <w:szCs w:val="20"/>
              </w:rPr>
            </w:pPr>
            <w:r w:rsidRPr="00A10391">
              <w:rPr>
                <w:rFonts w:ascii="Segoe UI" w:hAnsi="Segoe UI" w:cs="Segoe UI"/>
                <w:b/>
                <w:bCs/>
                <w:sz w:val="20"/>
                <w:szCs w:val="20"/>
              </w:rPr>
              <w:t>Continuous</w:t>
            </w:r>
            <w:r w:rsidR="00946882" w:rsidRPr="00A10391">
              <w:rPr>
                <w:rFonts w:ascii="Segoe UI" w:hAnsi="Segoe UI" w:cs="Segoe UI"/>
                <w:b/>
                <w:bCs/>
                <w:sz w:val="20"/>
                <w:szCs w:val="20"/>
              </w:rPr>
              <w:t xml:space="preserve"> Integration</w:t>
            </w:r>
            <w:r w:rsidR="00D82C6F" w:rsidRPr="00A10391">
              <w:rPr>
                <w:rFonts w:ascii="Segoe UI" w:hAnsi="Segoe UI" w:cs="Segoe UI"/>
                <w:b/>
                <w:bCs/>
                <w:sz w:val="20"/>
                <w:szCs w:val="20"/>
              </w:rPr>
              <w:t xml:space="preserve"> Tool</w:t>
            </w:r>
            <w:r w:rsidR="00946882" w:rsidRPr="00A10391">
              <w:rPr>
                <w:rFonts w:ascii="Segoe UI" w:hAnsi="Segoe UI" w:cs="Segoe UI"/>
                <w:b/>
                <w:bCs/>
                <w:sz w:val="20"/>
                <w:szCs w:val="20"/>
              </w:rPr>
              <w:t>:</w:t>
            </w:r>
          </w:p>
        </w:tc>
        <w:tc>
          <w:tcPr>
            <w:tcW w:w="6480" w:type="dxa"/>
            <w:tcBorders>
              <w:top w:val="single" w:sz="4" w:space="0" w:color="C0C0C0"/>
              <w:left w:val="single" w:sz="4" w:space="0" w:color="C0C0C0"/>
              <w:bottom w:val="single" w:sz="4" w:space="0" w:color="C0C0C0"/>
              <w:right w:val="single" w:sz="4" w:space="0" w:color="C0C0C0"/>
            </w:tcBorders>
            <w:shd w:val="clear" w:color="auto" w:fill="auto"/>
            <w:vAlign w:val="center"/>
          </w:tcPr>
          <w:p w:rsidR="00946882" w:rsidRPr="00A10391" w:rsidRDefault="00946882" w:rsidP="009D581F">
            <w:pPr>
              <w:ind w:left="-18"/>
              <w:rPr>
                <w:rFonts w:ascii="Segoe UI" w:hAnsi="Segoe UI" w:cs="Segoe UI"/>
                <w:sz w:val="20"/>
                <w:szCs w:val="20"/>
              </w:rPr>
            </w:pPr>
            <w:r w:rsidRPr="00A10391">
              <w:rPr>
                <w:rFonts w:ascii="Segoe UI" w:hAnsi="Segoe UI" w:cs="Segoe UI"/>
                <w:sz w:val="20"/>
                <w:szCs w:val="20"/>
              </w:rPr>
              <w:t>Jenkins</w:t>
            </w:r>
          </w:p>
        </w:tc>
      </w:tr>
      <w:tr w:rsidR="00E341E5" w:rsidRPr="00A10391" w:rsidTr="006E37CB">
        <w:trPr>
          <w:cantSplit/>
          <w:trHeight w:val="288"/>
        </w:trPr>
        <w:tc>
          <w:tcPr>
            <w:tcW w:w="39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9D581F" w:rsidRPr="00A10391" w:rsidRDefault="009D581F" w:rsidP="00F00E70">
            <w:pPr>
              <w:rPr>
                <w:rFonts w:ascii="Segoe UI" w:hAnsi="Segoe UI" w:cs="Segoe UI"/>
                <w:b/>
                <w:bCs/>
                <w:sz w:val="20"/>
                <w:szCs w:val="20"/>
              </w:rPr>
            </w:pPr>
            <w:r w:rsidRPr="00A10391">
              <w:rPr>
                <w:rFonts w:ascii="Segoe UI" w:hAnsi="Segoe UI" w:cs="Segoe UI"/>
                <w:b/>
                <w:bCs/>
                <w:sz w:val="20"/>
                <w:szCs w:val="20"/>
              </w:rPr>
              <w:t>Monitoring Tools:</w:t>
            </w:r>
          </w:p>
        </w:tc>
        <w:tc>
          <w:tcPr>
            <w:tcW w:w="6480" w:type="dxa"/>
            <w:tcBorders>
              <w:top w:val="single" w:sz="4" w:space="0" w:color="C0C0C0"/>
              <w:left w:val="single" w:sz="4" w:space="0" w:color="C0C0C0"/>
              <w:bottom w:val="single" w:sz="4" w:space="0" w:color="C0C0C0"/>
              <w:right w:val="single" w:sz="4" w:space="0" w:color="C0C0C0"/>
            </w:tcBorders>
            <w:shd w:val="clear" w:color="auto" w:fill="auto"/>
            <w:vAlign w:val="center"/>
          </w:tcPr>
          <w:p w:rsidR="009D581F" w:rsidRPr="00A10391" w:rsidRDefault="009D581F" w:rsidP="003B5714">
            <w:pPr>
              <w:ind w:left="-18"/>
              <w:rPr>
                <w:rFonts w:ascii="Segoe UI" w:hAnsi="Segoe UI" w:cs="Segoe UI"/>
                <w:sz w:val="20"/>
                <w:szCs w:val="20"/>
              </w:rPr>
            </w:pPr>
            <w:r w:rsidRPr="00A10391">
              <w:rPr>
                <w:rFonts w:ascii="Segoe UI" w:hAnsi="Segoe UI" w:cs="Segoe UI"/>
                <w:sz w:val="20"/>
                <w:szCs w:val="20"/>
              </w:rPr>
              <w:t>Grafana, Nagios, ELK, Splunk</w:t>
            </w:r>
          </w:p>
        </w:tc>
      </w:tr>
      <w:tr w:rsidR="00E341E5" w:rsidRPr="00A10391" w:rsidTr="006E37CB">
        <w:trPr>
          <w:cantSplit/>
          <w:trHeight w:val="288"/>
        </w:trPr>
        <w:tc>
          <w:tcPr>
            <w:tcW w:w="39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F95DA8" w:rsidRPr="00A10391" w:rsidRDefault="00F95DA8" w:rsidP="00F00E70">
            <w:pPr>
              <w:rPr>
                <w:rFonts w:ascii="Segoe UI" w:hAnsi="Segoe UI" w:cs="Segoe UI"/>
                <w:b/>
                <w:bCs/>
                <w:sz w:val="20"/>
                <w:szCs w:val="20"/>
              </w:rPr>
            </w:pPr>
            <w:r w:rsidRPr="00A10391">
              <w:rPr>
                <w:rFonts w:ascii="Segoe UI" w:hAnsi="Segoe UI" w:cs="Segoe UI"/>
                <w:b/>
                <w:bCs/>
                <w:sz w:val="20"/>
                <w:szCs w:val="20"/>
              </w:rPr>
              <w:t>Build Tools:</w:t>
            </w:r>
          </w:p>
        </w:tc>
        <w:tc>
          <w:tcPr>
            <w:tcW w:w="6480" w:type="dxa"/>
            <w:tcBorders>
              <w:top w:val="single" w:sz="4" w:space="0" w:color="C0C0C0"/>
              <w:left w:val="single" w:sz="4" w:space="0" w:color="C0C0C0"/>
              <w:bottom w:val="single" w:sz="4" w:space="0" w:color="C0C0C0"/>
              <w:right w:val="single" w:sz="4" w:space="0" w:color="C0C0C0"/>
            </w:tcBorders>
            <w:shd w:val="clear" w:color="auto" w:fill="auto"/>
            <w:vAlign w:val="center"/>
          </w:tcPr>
          <w:p w:rsidR="00F95DA8" w:rsidRPr="00A10391" w:rsidRDefault="00F95DA8" w:rsidP="00946882">
            <w:pPr>
              <w:ind w:left="-18"/>
              <w:rPr>
                <w:rFonts w:ascii="Segoe UI" w:hAnsi="Segoe UI" w:cs="Segoe UI"/>
                <w:sz w:val="20"/>
                <w:szCs w:val="20"/>
              </w:rPr>
            </w:pPr>
            <w:r w:rsidRPr="00A10391">
              <w:rPr>
                <w:rFonts w:ascii="Segoe UI" w:hAnsi="Segoe UI" w:cs="Segoe UI"/>
                <w:sz w:val="20"/>
                <w:szCs w:val="20"/>
              </w:rPr>
              <w:t>ANT, Maven</w:t>
            </w:r>
          </w:p>
        </w:tc>
      </w:tr>
      <w:tr w:rsidR="00E341E5" w:rsidRPr="00A10391" w:rsidTr="006E37CB">
        <w:trPr>
          <w:cantSplit/>
          <w:trHeight w:val="288"/>
        </w:trPr>
        <w:tc>
          <w:tcPr>
            <w:tcW w:w="39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424150" w:rsidRPr="00A10391" w:rsidRDefault="00424150" w:rsidP="00F00E70">
            <w:pPr>
              <w:rPr>
                <w:rFonts w:ascii="Segoe UI" w:hAnsi="Segoe UI" w:cs="Segoe UI"/>
                <w:b/>
                <w:bCs/>
                <w:sz w:val="20"/>
                <w:szCs w:val="20"/>
              </w:rPr>
            </w:pPr>
            <w:r w:rsidRPr="00A10391">
              <w:rPr>
                <w:rFonts w:ascii="Segoe UI" w:hAnsi="Segoe UI" w:cs="Segoe UI"/>
                <w:b/>
                <w:bCs/>
                <w:sz w:val="20"/>
                <w:szCs w:val="20"/>
              </w:rPr>
              <w:t>Issue Tracking Tool:</w:t>
            </w:r>
          </w:p>
        </w:tc>
        <w:tc>
          <w:tcPr>
            <w:tcW w:w="6480" w:type="dxa"/>
            <w:tcBorders>
              <w:top w:val="single" w:sz="4" w:space="0" w:color="C0C0C0"/>
              <w:left w:val="single" w:sz="4" w:space="0" w:color="C0C0C0"/>
              <w:bottom w:val="single" w:sz="4" w:space="0" w:color="C0C0C0"/>
              <w:right w:val="single" w:sz="4" w:space="0" w:color="C0C0C0"/>
            </w:tcBorders>
            <w:shd w:val="clear" w:color="auto" w:fill="auto"/>
            <w:vAlign w:val="center"/>
          </w:tcPr>
          <w:p w:rsidR="00424150" w:rsidRPr="00A10391" w:rsidRDefault="009D581F" w:rsidP="009D581F">
            <w:pPr>
              <w:ind w:left="-18"/>
              <w:rPr>
                <w:rFonts w:ascii="Segoe UI" w:hAnsi="Segoe UI" w:cs="Segoe UI"/>
                <w:sz w:val="20"/>
                <w:szCs w:val="20"/>
              </w:rPr>
            </w:pPr>
            <w:r w:rsidRPr="00A10391">
              <w:rPr>
                <w:rFonts w:ascii="Segoe UI" w:hAnsi="Segoe UI" w:cs="Segoe UI"/>
                <w:sz w:val="20"/>
                <w:szCs w:val="20"/>
              </w:rPr>
              <w:t>ServiceNow</w:t>
            </w:r>
          </w:p>
        </w:tc>
      </w:tr>
      <w:tr w:rsidR="00E341E5" w:rsidRPr="00A10391" w:rsidTr="006E37CB">
        <w:trPr>
          <w:cantSplit/>
          <w:trHeight w:val="288"/>
        </w:trPr>
        <w:tc>
          <w:tcPr>
            <w:tcW w:w="3960" w:type="dxa"/>
            <w:tcBorders>
              <w:top w:val="single" w:sz="4" w:space="0" w:color="C0C0C0"/>
              <w:left w:val="single" w:sz="4" w:space="0" w:color="C0C0C0"/>
              <w:bottom w:val="single" w:sz="4" w:space="0" w:color="C0C0C0"/>
              <w:right w:val="single" w:sz="4" w:space="0" w:color="C0C0C0"/>
            </w:tcBorders>
            <w:shd w:val="clear" w:color="auto" w:fill="FFFFFF"/>
          </w:tcPr>
          <w:p w:rsidR="00E62DF7" w:rsidRPr="00A10391" w:rsidRDefault="00E62DF7" w:rsidP="00F00E70">
            <w:pPr>
              <w:rPr>
                <w:rFonts w:ascii="Segoe UI" w:hAnsi="Segoe UI" w:cs="Segoe UI"/>
                <w:b/>
                <w:bCs/>
                <w:sz w:val="20"/>
                <w:szCs w:val="20"/>
              </w:rPr>
            </w:pPr>
            <w:r w:rsidRPr="00A10391">
              <w:rPr>
                <w:rFonts w:ascii="Segoe UI" w:hAnsi="Segoe UI" w:cs="Segoe UI"/>
                <w:b/>
                <w:bCs/>
                <w:sz w:val="20"/>
                <w:szCs w:val="20"/>
              </w:rPr>
              <w:t>Operating Systems: Windows:</w:t>
            </w:r>
          </w:p>
        </w:tc>
        <w:tc>
          <w:tcPr>
            <w:tcW w:w="6480" w:type="dxa"/>
            <w:tcBorders>
              <w:top w:val="single" w:sz="4" w:space="0" w:color="C0C0C0"/>
              <w:left w:val="single" w:sz="4" w:space="0" w:color="C0C0C0"/>
              <w:bottom w:val="single" w:sz="4" w:space="0" w:color="C0C0C0"/>
              <w:right w:val="single" w:sz="4" w:space="0" w:color="C0C0C0"/>
            </w:tcBorders>
            <w:shd w:val="clear" w:color="auto" w:fill="auto"/>
          </w:tcPr>
          <w:p w:rsidR="00E62DF7" w:rsidRPr="00A10391" w:rsidRDefault="00E62DF7" w:rsidP="00E62DF7">
            <w:pPr>
              <w:rPr>
                <w:rFonts w:ascii="Segoe UI" w:hAnsi="Segoe UI" w:cs="Segoe UI"/>
                <w:bCs/>
                <w:sz w:val="20"/>
                <w:szCs w:val="20"/>
              </w:rPr>
            </w:pPr>
            <w:r w:rsidRPr="00A10391">
              <w:rPr>
                <w:rFonts w:ascii="Segoe UI" w:hAnsi="Segoe UI" w:cs="Segoe UI"/>
                <w:bCs/>
                <w:sz w:val="20"/>
                <w:szCs w:val="20"/>
              </w:rPr>
              <w:t>Linux</w:t>
            </w:r>
            <w:r w:rsidR="009D581F" w:rsidRPr="00A10391">
              <w:rPr>
                <w:rFonts w:ascii="Segoe UI" w:hAnsi="Segoe UI" w:cs="Segoe UI"/>
                <w:bCs/>
                <w:sz w:val="20"/>
                <w:szCs w:val="20"/>
              </w:rPr>
              <w:t>, Windows</w:t>
            </w:r>
          </w:p>
        </w:tc>
      </w:tr>
      <w:tr w:rsidR="00E341E5" w:rsidRPr="00A10391" w:rsidTr="006E37CB">
        <w:trPr>
          <w:cantSplit/>
          <w:trHeight w:val="288"/>
        </w:trPr>
        <w:tc>
          <w:tcPr>
            <w:tcW w:w="39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946882" w:rsidRPr="00A10391" w:rsidRDefault="00D82C6F" w:rsidP="00F00E70">
            <w:pPr>
              <w:rPr>
                <w:rFonts w:ascii="Segoe UI" w:hAnsi="Segoe UI" w:cs="Segoe UI"/>
                <w:b/>
                <w:bCs/>
                <w:sz w:val="20"/>
                <w:szCs w:val="20"/>
              </w:rPr>
            </w:pPr>
            <w:r w:rsidRPr="00A10391">
              <w:rPr>
                <w:rFonts w:ascii="Segoe UI" w:hAnsi="Segoe UI" w:cs="Segoe UI"/>
                <w:b/>
                <w:bCs/>
                <w:sz w:val="20"/>
                <w:szCs w:val="20"/>
              </w:rPr>
              <w:t>Configuration Management</w:t>
            </w:r>
            <w:r w:rsidR="009D581F" w:rsidRPr="00A10391">
              <w:rPr>
                <w:rFonts w:ascii="Segoe UI" w:hAnsi="Segoe UI" w:cs="Segoe UI"/>
                <w:b/>
                <w:bCs/>
                <w:sz w:val="20"/>
                <w:szCs w:val="20"/>
              </w:rPr>
              <w:t>/Deployment</w:t>
            </w:r>
            <w:r w:rsidRPr="00A10391">
              <w:rPr>
                <w:rFonts w:ascii="Segoe UI" w:hAnsi="Segoe UI" w:cs="Segoe UI"/>
                <w:b/>
                <w:bCs/>
                <w:sz w:val="20"/>
                <w:szCs w:val="20"/>
              </w:rPr>
              <w:t xml:space="preserve"> Tool</w:t>
            </w:r>
            <w:r w:rsidR="00946882" w:rsidRPr="00A10391">
              <w:rPr>
                <w:rFonts w:ascii="Segoe UI" w:hAnsi="Segoe UI" w:cs="Segoe UI"/>
                <w:b/>
                <w:bCs/>
                <w:sz w:val="20"/>
                <w:szCs w:val="20"/>
              </w:rPr>
              <w:t>:</w:t>
            </w:r>
          </w:p>
        </w:tc>
        <w:tc>
          <w:tcPr>
            <w:tcW w:w="6480" w:type="dxa"/>
            <w:tcBorders>
              <w:top w:val="single" w:sz="4" w:space="0" w:color="C0C0C0"/>
              <w:left w:val="single" w:sz="4" w:space="0" w:color="C0C0C0"/>
              <w:bottom w:val="single" w:sz="4" w:space="0" w:color="C0C0C0"/>
              <w:right w:val="single" w:sz="4" w:space="0" w:color="C0C0C0"/>
            </w:tcBorders>
            <w:shd w:val="clear" w:color="auto" w:fill="auto"/>
            <w:vAlign w:val="center"/>
          </w:tcPr>
          <w:p w:rsidR="00946882" w:rsidRPr="00A10391" w:rsidRDefault="00946882" w:rsidP="00946882">
            <w:pPr>
              <w:ind w:left="-18"/>
              <w:rPr>
                <w:rFonts w:ascii="Segoe UI" w:hAnsi="Segoe UI" w:cs="Segoe UI"/>
                <w:sz w:val="20"/>
                <w:szCs w:val="20"/>
              </w:rPr>
            </w:pPr>
            <w:r w:rsidRPr="00A10391">
              <w:rPr>
                <w:rFonts w:ascii="Segoe UI" w:hAnsi="Segoe UI" w:cs="Segoe UI"/>
                <w:sz w:val="20"/>
                <w:szCs w:val="20"/>
              </w:rPr>
              <w:t>Ansible</w:t>
            </w:r>
          </w:p>
        </w:tc>
      </w:tr>
      <w:tr w:rsidR="00E341E5" w:rsidRPr="00A10391" w:rsidTr="006E37CB">
        <w:trPr>
          <w:cantSplit/>
          <w:trHeight w:val="287"/>
        </w:trPr>
        <w:tc>
          <w:tcPr>
            <w:tcW w:w="39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946882" w:rsidRPr="00A10391" w:rsidRDefault="00946882" w:rsidP="00F00E70">
            <w:pPr>
              <w:rPr>
                <w:rFonts w:ascii="Segoe UI" w:hAnsi="Segoe UI" w:cs="Segoe UI"/>
                <w:b/>
                <w:bCs/>
                <w:sz w:val="20"/>
                <w:szCs w:val="20"/>
              </w:rPr>
            </w:pPr>
            <w:r w:rsidRPr="00A10391">
              <w:rPr>
                <w:rFonts w:ascii="Segoe UI" w:hAnsi="Segoe UI" w:cs="Segoe UI"/>
                <w:b/>
                <w:bCs/>
                <w:sz w:val="20"/>
                <w:szCs w:val="20"/>
              </w:rPr>
              <w:t>Virtualization:</w:t>
            </w:r>
          </w:p>
        </w:tc>
        <w:tc>
          <w:tcPr>
            <w:tcW w:w="6480" w:type="dxa"/>
            <w:tcBorders>
              <w:top w:val="single" w:sz="4" w:space="0" w:color="C0C0C0"/>
              <w:left w:val="single" w:sz="4" w:space="0" w:color="C0C0C0"/>
              <w:bottom w:val="single" w:sz="4" w:space="0" w:color="C0C0C0"/>
              <w:right w:val="single" w:sz="4" w:space="0" w:color="C0C0C0"/>
            </w:tcBorders>
            <w:shd w:val="clear" w:color="auto" w:fill="auto"/>
            <w:vAlign w:val="center"/>
          </w:tcPr>
          <w:p w:rsidR="00946882" w:rsidRPr="00A10391" w:rsidRDefault="00946882" w:rsidP="00D82C6F">
            <w:pPr>
              <w:ind w:left="-18"/>
              <w:jc w:val="both"/>
              <w:rPr>
                <w:rFonts w:ascii="Segoe UI" w:hAnsi="Segoe UI" w:cs="Segoe UI"/>
                <w:sz w:val="20"/>
                <w:szCs w:val="20"/>
              </w:rPr>
            </w:pPr>
            <w:r w:rsidRPr="00A10391">
              <w:rPr>
                <w:rFonts w:ascii="Segoe UI" w:hAnsi="Segoe UI" w:cs="Segoe UI"/>
                <w:sz w:val="20"/>
                <w:szCs w:val="20"/>
              </w:rPr>
              <w:t>Docker</w:t>
            </w:r>
            <w:r w:rsidR="008B6932" w:rsidRPr="00A10391">
              <w:rPr>
                <w:rFonts w:ascii="Segoe UI" w:hAnsi="Segoe UI" w:cs="Segoe UI"/>
                <w:sz w:val="20"/>
                <w:szCs w:val="20"/>
              </w:rPr>
              <w:t>, Kubernetes (Expert)</w:t>
            </w:r>
          </w:p>
        </w:tc>
      </w:tr>
      <w:tr w:rsidR="00E341E5" w:rsidRPr="00A10391" w:rsidTr="006E37CB">
        <w:trPr>
          <w:cantSplit/>
          <w:trHeight w:val="278"/>
        </w:trPr>
        <w:tc>
          <w:tcPr>
            <w:tcW w:w="39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946882" w:rsidRPr="00A10391" w:rsidRDefault="00946882" w:rsidP="00F00E70">
            <w:pPr>
              <w:rPr>
                <w:rFonts w:ascii="Segoe UI" w:hAnsi="Segoe UI" w:cs="Segoe UI"/>
                <w:b/>
                <w:bCs/>
                <w:sz w:val="20"/>
                <w:szCs w:val="20"/>
              </w:rPr>
            </w:pPr>
            <w:r w:rsidRPr="00A10391">
              <w:rPr>
                <w:rFonts w:ascii="Segoe UI" w:hAnsi="Segoe UI" w:cs="Segoe UI"/>
                <w:b/>
                <w:bCs/>
                <w:sz w:val="20"/>
                <w:szCs w:val="20"/>
              </w:rPr>
              <w:t>Artifactory:</w:t>
            </w:r>
          </w:p>
        </w:tc>
        <w:tc>
          <w:tcPr>
            <w:tcW w:w="6480" w:type="dxa"/>
            <w:tcBorders>
              <w:top w:val="single" w:sz="4" w:space="0" w:color="C0C0C0"/>
              <w:left w:val="single" w:sz="4" w:space="0" w:color="C0C0C0"/>
              <w:bottom w:val="single" w:sz="4" w:space="0" w:color="C0C0C0"/>
              <w:right w:val="single" w:sz="4" w:space="0" w:color="C0C0C0"/>
            </w:tcBorders>
            <w:shd w:val="clear" w:color="auto" w:fill="auto"/>
            <w:vAlign w:val="center"/>
          </w:tcPr>
          <w:p w:rsidR="00946882" w:rsidRPr="00A10391" w:rsidRDefault="00946882" w:rsidP="00250370">
            <w:pPr>
              <w:jc w:val="both"/>
              <w:rPr>
                <w:rFonts w:ascii="Segoe UI" w:hAnsi="Segoe UI" w:cs="Segoe UI"/>
                <w:sz w:val="20"/>
                <w:szCs w:val="20"/>
              </w:rPr>
            </w:pPr>
            <w:r w:rsidRPr="00A10391">
              <w:rPr>
                <w:rFonts w:ascii="Segoe UI" w:hAnsi="Segoe UI" w:cs="Segoe UI"/>
                <w:sz w:val="20"/>
                <w:szCs w:val="20"/>
              </w:rPr>
              <w:t>Nexus</w:t>
            </w:r>
          </w:p>
        </w:tc>
      </w:tr>
      <w:tr w:rsidR="00E341E5" w:rsidRPr="00A10391" w:rsidTr="006E37CB">
        <w:trPr>
          <w:cantSplit/>
          <w:trHeight w:val="278"/>
        </w:trPr>
        <w:tc>
          <w:tcPr>
            <w:tcW w:w="39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946882" w:rsidRPr="00A10391" w:rsidRDefault="00946882" w:rsidP="00F00E70">
            <w:pPr>
              <w:rPr>
                <w:rFonts w:ascii="Segoe UI" w:hAnsi="Segoe UI" w:cs="Segoe UI"/>
                <w:b/>
                <w:bCs/>
                <w:sz w:val="20"/>
                <w:szCs w:val="20"/>
              </w:rPr>
            </w:pPr>
            <w:r w:rsidRPr="00A10391">
              <w:rPr>
                <w:rFonts w:ascii="Segoe UI" w:hAnsi="Segoe UI" w:cs="Segoe UI"/>
                <w:b/>
                <w:bCs/>
                <w:sz w:val="20"/>
                <w:szCs w:val="20"/>
              </w:rPr>
              <w:t>Servers:</w:t>
            </w:r>
          </w:p>
        </w:tc>
        <w:tc>
          <w:tcPr>
            <w:tcW w:w="6480" w:type="dxa"/>
            <w:tcBorders>
              <w:top w:val="single" w:sz="4" w:space="0" w:color="C0C0C0"/>
              <w:left w:val="single" w:sz="4" w:space="0" w:color="C0C0C0"/>
              <w:bottom w:val="single" w:sz="4" w:space="0" w:color="C0C0C0"/>
              <w:right w:val="single" w:sz="4" w:space="0" w:color="C0C0C0"/>
            </w:tcBorders>
            <w:shd w:val="clear" w:color="auto" w:fill="auto"/>
            <w:vAlign w:val="center"/>
          </w:tcPr>
          <w:p w:rsidR="00946882" w:rsidRPr="00A10391" w:rsidRDefault="00E11ECC" w:rsidP="00946882">
            <w:pPr>
              <w:jc w:val="both"/>
              <w:rPr>
                <w:rFonts w:ascii="Segoe UI" w:hAnsi="Segoe UI" w:cs="Segoe UI"/>
                <w:sz w:val="20"/>
                <w:szCs w:val="20"/>
              </w:rPr>
            </w:pPr>
            <w:r w:rsidRPr="00A10391">
              <w:rPr>
                <w:rFonts w:ascii="Segoe UI" w:hAnsi="Segoe UI" w:cs="Segoe UI"/>
                <w:sz w:val="20"/>
                <w:szCs w:val="20"/>
              </w:rPr>
              <w:t xml:space="preserve">Nginx, </w:t>
            </w:r>
            <w:r w:rsidR="00946882" w:rsidRPr="00A10391">
              <w:rPr>
                <w:rFonts w:ascii="Segoe UI" w:hAnsi="Segoe UI" w:cs="Segoe UI"/>
                <w:sz w:val="20"/>
                <w:szCs w:val="20"/>
              </w:rPr>
              <w:t>Tomcat</w:t>
            </w:r>
            <w:r w:rsidR="008A5D56" w:rsidRPr="00A10391">
              <w:rPr>
                <w:rFonts w:ascii="Segoe UI" w:hAnsi="Segoe UI" w:cs="Segoe UI"/>
                <w:sz w:val="20"/>
                <w:szCs w:val="20"/>
              </w:rPr>
              <w:t>, XAMPP</w:t>
            </w:r>
          </w:p>
        </w:tc>
      </w:tr>
      <w:tr w:rsidR="00E341E5" w:rsidRPr="00A10391" w:rsidTr="006E37CB">
        <w:trPr>
          <w:cantSplit/>
          <w:trHeight w:val="278"/>
        </w:trPr>
        <w:tc>
          <w:tcPr>
            <w:tcW w:w="39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41281E" w:rsidRPr="00A10391" w:rsidRDefault="0041281E" w:rsidP="00F00E70">
            <w:pPr>
              <w:rPr>
                <w:rFonts w:ascii="Segoe UI" w:hAnsi="Segoe UI" w:cs="Segoe UI"/>
                <w:b/>
                <w:bCs/>
                <w:sz w:val="20"/>
                <w:szCs w:val="20"/>
              </w:rPr>
            </w:pPr>
            <w:r w:rsidRPr="00A10391">
              <w:rPr>
                <w:rFonts w:ascii="Segoe UI" w:hAnsi="Segoe UI" w:cs="Segoe UI"/>
                <w:b/>
                <w:bCs/>
                <w:sz w:val="20"/>
                <w:szCs w:val="20"/>
              </w:rPr>
              <w:t>Cloud:</w:t>
            </w:r>
          </w:p>
        </w:tc>
        <w:tc>
          <w:tcPr>
            <w:tcW w:w="6480" w:type="dxa"/>
            <w:tcBorders>
              <w:top w:val="single" w:sz="4" w:space="0" w:color="C0C0C0"/>
              <w:left w:val="single" w:sz="4" w:space="0" w:color="C0C0C0"/>
              <w:bottom w:val="single" w:sz="4" w:space="0" w:color="C0C0C0"/>
              <w:right w:val="single" w:sz="4" w:space="0" w:color="C0C0C0"/>
            </w:tcBorders>
            <w:shd w:val="clear" w:color="auto" w:fill="auto"/>
            <w:vAlign w:val="center"/>
          </w:tcPr>
          <w:p w:rsidR="0041281E" w:rsidRPr="00A10391" w:rsidRDefault="00E11ECC" w:rsidP="00421C29">
            <w:pPr>
              <w:jc w:val="both"/>
              <w:rPr>
                <w:rFonts w:ascii="Segoe UI" w:hAnsi="Segoe UI" w:cs="Segoe UI"/>
                <w:sz w:val="20"/>
                <w:szCs w:val="20"/>
              </w:rPr>
            </w:pPr>
            <w:r w:rsidRPr="00A10391">
              <w:rPr>
                <w:rFonts w:ascii="Segoe UI" w:hAnsi="Segoe UI" w:cs="Segoe UI"/>
                <w:sz w:val="20"/>
                <w:szCs w:val="20"/>
              </w:rPr>
              <w:t xml:space="preserve">AWS, </w:t>
            </w:r>
            <w:r w:rsidR="00421C29" w:rsidRPr="00A10391">
              <w:rPr>
                <w:rFonts w:ascii="Segoe UI" w:hAnsi="Segoe UI" w:cs="Segoe UI"/>
                <w:sz w:val="20"/>
                <w:szCs w:val="20"/>
              </w:rPr>
              <w:t>Microsoft Azure Fundamentals</w:t>
            </w:r>
          </w:p>
        </w:tc>
      </w:tr>
      <w:tr w:rsidR="00E341E5" w:rsidRPr="00A10391" w:rsidTr="006E37CB">
        <w:trPr>
          <w:cantSplit/>
          <w:trHeight w:val="278"/>
        </w:trPr>
        <w:tc>
          <w:tcPr>
            <w:tcW w:w="39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642645" w:rsidRPr="00A10391" w:rsidRDefault="00642645" w:rsidP="00F00E70">
            <w:pPr>
              <w:rPr>
                <w:rFonts w:ascii="Segoe UI" w:hAnsi="Segoe UI" w:cs="Segoe UI"/>
                <w:b/>
                <w:bCs/>
                <w:sz w:val="20"/>
                <w:szCs w:val="20"/>
              </w:rPr>
            </w:pPr>
            <w:r w:rsidRPr="00A10391">
              <w:rPr>
                <w:rFonts w:ascii="Segoe UI" w:hAnsi="Segoe UI" w:cs="Segoe UI"/>
                <w:b/>
                <w:bCs/>
                <w:sz w:val="20"/>
                <w:szCs w:val="20"/>
              </w:rPr>
              <w:t>Other Tools:</w:t>
            </w:r>
          </w:p>
        </w:tc>
        <w:tc>
          <w:tcPr>
            <w:tcW w:w="6480" w:type="dxa"/>
            <w:tcBorders>
              <w:top w:val="single" w:sz="4" w:space="0" w:color="C0C0C0"/>
              <w:left w:val="single" w:sz="4" w:space="0" w:color="C0C0C0"/>
              <w:bottom w:val="single" w:sz="4" w:space="0" w:color="C0C0C0"/>
              <w:right w:val="single" w:sz="4" w:space="0" w:color="C0C0C0"/>
            </w:tcBorders>
            <w:shd w:val="clear" w:color="auto" w:fill="auto"/>
            <w:vAlign w:val="center"/>
          </w:tcPr>
          <w:p w:rsidR="00642645" w:rsidRPr="00A10391" w:rsidRDefault="00421C29" w:rsidP="00421C29">
            <w:pPr>
              <w:jc w:val="both"/>
              <w:rPr>
                <w:rFonts w:ascii="Segoe UI" w:hAnsi="Segoe UI" w:cs="Segoe UI"/>
                <w:sz w:val="20"/>
                <w:szCs w:val="20"/>
              </w:rPr>
            </w:pPr>
            <w:r w:rsidRPr="00A10391">
              <w:rPr>
                <w:rFonts w:ascii="Segoe UI" w:hAnsi="Segoe UI" w:cs="Segoe UI"/>
                <w:sz w:val="20"/>
                <w:szCs w:val="20"/>
              </w:rPr>
              <w:t>SonarQube,</w:t>
            </w:r>
            <w:r w:rsidR="008330D6" w:rsidRPr="00A10391">
              <w:rPr>
                <w:rFonts w:ascii="Segoe UI" w:hAnsi="Segoe UI" w:cs="Segoe UI"/>
                <w:sz w:val="20"/>
                <w:szCs w:val="20"/>
              </w:rPr>
              <w:t>Putty, WinSCP</w:t>
            </w:r>
            <w:r w:rsidRPr="00A10391">
              <w:rPr>
                <w:rFonts w:ascii="Segoe UI" w:hAnsi="Segoe UI" w:cs="Segoe UI"/>
                <w:sz w:val="20"/>
                <w:szCs w:val="20"/>
              </w:rPr>
              <w:t>, Grafana</w:t>
            </w:r>
          </w:p>
        </w:tc>
      </w:tr>
    </w:tbl>
    <w:p w:rsidR="0041281E" w:rsidRPr="00A10391" w:rsidRDefault="0041281E" w:rsidP="0041281E">
      <w:pPr>
        <w:rPr>
          <w:rFonts w:ascii="Segoe UI" w:hAnsi="Segoe UI" w:cs="Segoe UI"/>
          <w:sz w:val="20"/>
          <w:szCs w:val="20"/>
        </w:rPr>
      </w:pPr>
    </w:p>
    <w:p w:rsidR="0041281E" w:rsidRPr="00A10391" w:rsidRDefault="0041281E" w:rsidP="0041281E">
      <w:pPr>
        <w:rPr>
          <w:rFonts w:ascii="Segoe UI" w:hAnsi="Segoe UI" w:cs="Segoe UI"/>
          <w:sz w:val="20"/>
          <w:szCs w:val="20"/>
        </w:rPr>
      </w:pPr>
    </w:p>
    <w:p w:rsidR="007C1C91" w:rsidRPr="00A10391" w:rsidRDefault="007C1C91" w:rsidP="0041281E">
      <w:pPr>
        <w:rPr>
          <w:rFonts w:ascii="Segoe UI" w:hAnsi="Segoe UI" w:cs="Segoe UI"/>
          <w:sz w:val="20"/>
          <w:szCs w:val="20"/>
        </w:rPr>
      </w:pPr>
    </w:p>
    <w:p w:rsidR="00CE376F" w:rsidRPr="00A10391" w:rsidRDefault="008C759C" w:rsidP="007C1C91">
      <w:pPr>
        <w:pStyle w:val="Heading6"/>
        <w:rPr>
          <w:rFonts w:ascii="Segoe UI" w:hAnsi="Segoe UI" w:cs="Segoe UI"/>
          <w:sz w:val="20"/>
          <w:szCs w:val="20"/>
        </w:rPr>
      </w:pPr>
      <w:r w:rsidRPr="00A10391">
        <w:rPr>
          <w:rFonts w:ascii="Segoe UI" w:hAnsi="Segoe UI" w:cs="Segoe UI"/>
          <w:sz w:val="20"/>
          <w:szCs w:val="20"/>
        </w:rPr>
        <w:t>PROJECTS</w:t>
      </w:r>
    </w:p>
    <w:p w:rsidR="00F52108" w:rsidRPr="00A10391" w:rsidRDefault="00F52108" w:rsidP="00F52108">
      <w:pPr>
        <w:rPr>
          <w:rFonts w:ascii="Segoe UI" w:hAnsi="Segoe UI" w:cs="Segoe UI"/>
          <w:sz w:val="20"/>
          <w:szCs w:val="20"/>
        </w:rPr>
      </w:pPr>
    </w:p>
    <w:tbl>
      <w:tblPr>
        <w:tblW w:w="1035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80"/>
        <w:gridCol w:w="7455"/>
        <w:gridCol w:w="15"/>
      </w:tblGrid>
      <w:tr w:rsidR="00E341E5" w:rsidRPr="00A10391" w:rsidTr="00D50AE0">
        <w:trPr>
          <w:trHeight w:val="287"/>
        </w:trPr>
        <w:tc>
          <w:tcPr>
            <w:tcW w:w="10350" w:type="dxa"/>
            <w:gridSpan w:val="3"/>
            <w:tcBorders>
              <w:top w:val="single" w:sz="4" w:space="0" w:color="808080"/>
              <w:left w:val="single" w:sz="4" w:space="0" w:color="808080"/>
              <w:bottom w:val="single" w:sz="4" w:space="0" w:color="C0C0C0"/>
              <w:right w:val="single" w:sz="4" w:space="0" w:color="808080"/>
            </w:tcBorders>
            <w:shd w:val="clear" w:color="auto" w:fill="F2F2F2"/>
            <w:vAlign w:val="center"/>
          </w:tcPr>
          <w:p w:rsidR="00F52108" w:rsidRPr="00A10391" w:rsidRDefault="00F52108" w:rsidP="00812F8D">
            <w:pPr>
              <w:outlineLvl w:val="0"/>
              <w:rPr>
                <w:rFonts w:ascii="Segoe UI" w:hAnsi="Segoe UI" w:cs="Segoe UI"/>
                <w:b/>
                <w:bCs/>
                <w:sz w:val="20"/>
                <w:szCs w:val="20"/>
              </w:rPr>
            </w:pPr>
            <w:r w:rsidRPr="00A10391">
              <w:rPr>
                <w:rFonts w:ascii="Segoe UI" w:hAnsi="Segoe UI" w:cs="Segoe UI"/>
                <w:b/>
                <w:bCs/>
                <w:sz w:val="20"/>
                <w:szCs w:val="20"/>
              </w:rPr>
              <w:t>#</w:t>
            </w:r>
            <w:r w:rsidR="00D50AE0" w:rsidRPr="00A10391">
              <w:rPr>
                <w:rFonts w:ascii="Segoe UI" w:hAnsi="Segoe UI" w:cs="Segoe UI"/>
                <w:b/>
                <w:bCs/>
                <w:sz w:val="20"/>
                <w:szCs w:val="20"/>
              </w:rPr>
              <w:t>1</w:t>
            </w:r>
            <w:r w:rsidR="00F87FF2" w:rsidRPr="00A10391">
              <w:rPr>
                <w:rFonts w:ascii="Segoe UI" w:hAnsi="Segoe UI" w:cs="Segoe UI"/>
                <w:b/>
                <w:bCs/>
                <w:sz w:val="20"/>
                <w:szCs w:val="20"/>
              </w:rPr>
              <w:t xml:space="preserve"> TSI India Pvt Limited</w:t>
            </w:r>
          </w:p>
        </w:tc>
      </w:tr>
      <w:tr w:rsidR="00E341E5" w:rsidRPr="00A10391" w:rsidTr="00D50AE0">
        <w:trPr>
          <w:trHeight w:val="287"/>
        </w:trPr>
        <w:tc>
          <w:tcPr>
            <w:tcW w:w="10350" w:type="dxa"/>
            <w:gridSpan w:val="3"/>
            <w:tcBorders>
              <w:top w:val="single" w:sz="4" w:space="0" w:color="808080"/>
              <w:left w:val="single" w:sz="4" w:space="0" w:color="808080"/>
              <w:bottom w:val="single" w:sz="4" w:space="0" w:color="C0C0C0"/>
              <w:right w:val="single" w:sz="4" w:space="0" w:color="808080"/>
            </w:tcBorders>
            <w:shd w:val="clear" w:color="auto" w:fill="F2F2F2"/>
            <w:vAlign w:val="center"/>
          </w:tcPr>
          <w:p w:rsidR="00F52108" w:rsidRPr="00A10391" w:rsidRDefault="00F52108" w:rsidP="008B1326">
            <w:pPr>
              <w:outlineLvl w:val="0"/>
              <w:rPr>
                <w:rFonts w:ascii="Segoe UI" w:hAnsi="Segoe UI" w:cs="Segoe UI"/>
                <w:b/>
                <w:bCs/>
                <w:sz w:val="20"/>
                <w:szCs w:val="20"/>
              </w:rPr>
            </w:pPr>
            <w:r w:rsidRPr="00A10391">
              <w:rPr>
                <w:rFonts w:ascii="Segoe UI" w:hAnsi="Segoe UI" w:cs="Segoe UI"/>
                <w:b/>
                <w:bCs/>
                <w:sz w:val="20"/>
                <w:szCs w:val="20"/>
              </w:rPr>
              <w:t xml:space="preserve">Project :  </w:t>
            </w:r>
            <w:r w:rsidR="00F87FF2" w:rsidRPr="00A10391">
              <w:rPr>
                <w:rFonts w:ascii="Segoe UI" w:hAnsi="Segoe UI" w:cs="Segoe UI"/>
                <w:b/>
                <w:bCs/>
                <w:sz w:val="20"/>
                <w:szCs w:val="20"/>
              </w:rPr>
              <w:t>Offshore – Infra and Cloud Services.</w:t>
            </w:r>
          </w:p>
        </w:tc>
      </w:tr>
      <w:tr w:rsidR="00E341E5" w:rsidRPr="00A10391" w:rsidTr="00D50AE0">
        <w:trPr>
          <w:gridAfter w:val="1"/>
          <w:wAfter w:w="15" w:type="dxa"/>
          <w:trHeight w:val="227"/>
        </w:trPr>
        <w:tc>
          <w:tcPr>
            <w:tcW w:w="288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F52108" w:rsidRPr="00A10391" w:rsidRDefault="00F52108" w:rsidP="003E08C3">
            <w:pPr>
              <w:rPr>
                <w:rFonts w:ascii="Segoe UI" w:hAnsi="Segoe UI" w:cs="Segoe UI"/>
                <w:b/>
                <w:sz w:val="20"/>
                <w:szCs w:val="20"/>
              </w:rPr>
            </w:pPr>
            <w:r w:rsidRPr="00A10391">
              <w:rPr>
                <w:rFonts w:ascii="Segoe UI" w:hAnsi="Segoe UI" w:cs="Segoe UI"/>
                <w:b/>
                <w:sz w:val="20"/>
                <w:szCs w:val="20"/>
              </w:rPr>
              <w:t>Duration:</w:t>
            </w:r>
          </w:p>
        </w:tc>
        <w:tc>
          <w:tcPr>
            <w:tcW w:w="7455" w:type="dxa"/>
            <w:tcBorders>
              <w:top w:val="single" w:sz="4" w:space="0" w:color="C0C0C0"/>
              <w:left w:val="single" w:sz="4" w:space="0" w:color="C0C0C0"/>
              <w:bottom w:val="single" w:sz="4" w:space="0" w:color="C0C0C0"/>
              <w:right w:val="single" w:sz="4" w:space="0" w:color="C0C0C0"/>
            </w:tcBorders>
            <w:shd w:val="clear" w:color="auto" w:fill="auto"/>
            <w:vAlign w:val="center"/>
          </w:tcPr>
          <w:p w:rsidR="00F52108" w:rsidRPr="00A10391" w:rsidRDefault="00A10391" w:rsidP="008B1326">
            <w:pPr>
              <w:rPr>
                <w:rFonts w:ascii="Segoe UI" w:hAnsi="Segoe UI" w:cs="Segoe UI"/>
                <w:sz w:val="20"/>
                <w:szCs w:val="20"/>
              </w:rPr>
            </w:pPr>
            <w:r w:rsidRPr="00A10391">
              <w:rPr>
                <w:rFonts w:ascii="Segoe UI" w:hAnsi="Segoe UI" w:cs="Segoe UI"/>
                <w:sz w:val="20"/>
                <w:szCs w:val="20"/>
              </w:rPr>
              <w:t>Nov</w:t>
            </w:r>
            <w:r w:rsidR="00F87FF2" w:rsidRPr="00A10391">
              <w:rPr>
                <w:rFonts w:ascii="Segoe UI" w:hAnsi="Segoe UI" w:cs="Segoe UI"/>
                <w:sz w:val="20"/>
                <w:szCs w:val="20"/>
              </w:rPr>
              <w:t xml:space="preserve"> 201</w:t>
            </w:r>
            <w:r w:rsidRPr="00A10391">
              <w:rPr>
                <w:rFonts w:ascii="Segoe UI" w:hAnsi="Segoe UI" w:cs="Segoe UI"/>
                <w:sz w:val="20"/>
                <w:szCs w:val="20"/>
              </w:rPr>
              <w:t>7</w:t>
            </w:r>
            <w:r w:rsidR="00812F8D" w:rsidRPr="00A10391">
              <w:rPr>
                <w:rFonts w:ascii="Segoe UI" w:hAnsi="Segoe UI" w:cs="Segoe UI"/>
                <w:sz w:val="20"/>
                <w:szCs w:val="20"/>
              </w:rPr>
              <w:t xml:space="preserve">– </w:t>
            </w:r>
            <w:r w:rsidRPr="00A10391">
              <w:rPr>
                <w:rFonts w:ascii="Segoe UI" w:hAnsi="Segoe UI" w:cs="Segoe UI"/>
                <w:sz w:val="20"/>
                <w:szCs w:val="20"/>
              </w:rPr>
              <w:t xml:space="preserve">Presence </w:t>
            </w:r>
          </w:p>
        </w:tc>
      </w:tr>
      <w:tr w:rsidR="00E341E5" w:rsidRPr="00A10391" w:rsidTr="00D50AE0">
        <w:trPr>
          <w:gridAfter w:val="1"/>
          <w:wAfter w:w="15" w:type="dxa"/>
          <w:trHeight w:val="227"/>
        </w:trPr>
        <w:tc>
          <w:tcPr>
            <w:tcW w:w="288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F52108" w:rsidRPr="00A10391" w:rsidRDefault="00F52108" w:rsidP="003E08C3">
            <w:pPr>
              <w:rPr>
                <w:rFonts w:ascii="Segoe UI" w:hAnsi="Segoe UI" w:cs="Segoe UI"/>
                <w:b/>
                <w:sz w:val="20"/>
                <w:szCs w:val="20"/>
              </w:rPr>
            </w:pPr>
            <w:r w:rsidRPr="00A10391">
              <w:rPr>
                <w:rFonts w:ascii="Segoe UI" w:hAnsi="Segoe UI" w:cs="Segoe UI"/>
                <w:b/>
                <w:sz w:val="20"/>
                <w:szCs w:val="20"/>
              </w:rPr>
              <w:t>Technologies/Tools:</w:t>
            </w:r>
          </w:p>
        </w:tc>
        <w:tc>
          <w:tcPr>
            <w:tcW w:w="7455" w:type="dxa"/>
            <w:tcBorders>
              <w:top w:val="single" w:sz="4" w:space="0" w:color="C0C0C0"/>
              <w:left w:val="single" w:sz="4" w:space="0" w:color="C0C0C0"/>
              <w:bottom w:val="single" w:sz="4" w:space="0" w:color="C0C0C0"/>
              <w:right w:val="single" w:sz="4" w:space="0" w:color="C0C0C0"/>
            </w:tcBorders>
            <w:shd w:val="clear" w:color="auto" w:fill="auto"/>
            <w:vAlign w:val="center"/>
          </w:tcPr>
          <w:p w:rsidR="00F52108" w:rsidRPr="00A10391" w:rsidRDefault="00812F8D" w:rsidP="00812F8D">
            <w:pPr>
              <w:rPr>
                <w:rFonts w:ascii="Segoe UI" w:hAnsi="Segoe UI" w:cs="Segoe UI"/>
                <w:sz w:val="20"/>
                <w:szCs w:val="20"/>
              </w:rPr>
            </w:pPr>
            <w:r w:rsidRPr="00A10391">
              <w:rPr>
                <w:rFonts w:ascii="Segoe UI" w:hAnsi="Segoe UI" w:cs="Segoe UI"/>
                <w:sz w:val="20"/>
                <w:szCs w:val="20"/>
              </w:rPr>
              <w:t xml:space="preserve">Jenkins, Git, </w:t>
            </w:r>
            <w:r w:rsidR="00F87FF2" w:rsidRPr="00A10391">
              <w:rPr>
                <w:rFonts w:ascii="Segoe UI" w:hAnsi="Segoe UI" w:cs="Segoe UI"/>
                <w:sz w:val="20"/>
                <w:szCs w:val="20"/>
              </w:rPr>
              <w:t>AWS, Nginx, GitHub, Docker, Kubernetes, Azure, Apache, IIS, Ansible</w:t>
            </w:r>
            <w:r w:rsidR="009016ED" w:rsidRPr="00A10391">
              <w:rPr>
                <w:rFonts w:ascii="Segoe UI" w:hAnsi="Segoe UI" w:cs="Segoe UI"/>
                <w:sz w:val="20"/>
                <w:szCs w:val="20"/>
              </w:rPr>
              <w:t>, AKS, ACR and Azure</w:t>
            </w:r>
          </w:p>
        </w:tc>
      </w:tr>
      <w:tr w:rsidR="00E341E5" w:rsidRPr="00A10391" w:rsidTr="00D50AE0">
        <w:trPr>
          <w:gridAfter w:val="1"/>
          <w:wAfter w:w="15" w:type="dxa"/>
          <w:trHeight w:val="1359"/>
        </w:trPr>
        <w:tc>
          <w:tcPr>
            <w:tcW w:w="10335" w:type="dxa"/>
            <w:gridSpan w:val="2"/>
            <w:tcBorders>
              <w:top w:val="single" w:sz="4" w:space="0" w:color="C0C0C0"/>
              <w:left w:val="single" w:sz="4" w:space="0" w:color="C0C0C0"/>
              <w:bottom w:val="single" w:sz="4" w:space="0" w:color="C0C0C0"/>
              <w:right w:val="single" w:sz="4" w:space="0" w:color="C0C0C0"/>
            </w:tcBorders>
            <w:shd w:val="clear" w:color="auto" w:fill="FFFFFF"/>
            <w:vAlign w:val="center"/>
          </w:tcPr>
          <w:p w:rsidR="00731206" w:rsidRPr="00A10391" w:rsidRDefault="00731206" w:rsidP="00E30C94">
            <w:pPr>
              <w:rPr>
                <w:rFonts w:ascii="Segoe UI" w:hAnsi="Segoe UI" w:cs="Segoe UI"/>
                <w:sz w:val="20"/>
                <w:szCs w:val="20"/>
              </w:rPr>
            </w:pPr>
          </w:p>
          <w:p w:rsidR="00E30C94" w:rsidRPr="00A10391" w:rsidRDefault="00E30C94" w:rsidP="00B1015E">
            <w:pPr>
              <w:pStyle w:val="Default"/>
              <w:numPr>
                <w:ilvl w:val="0"/>
                <w:numId w:val="6"/>
              </w:numPr>
              <w:rPr>
                <w:rFonts w:ascii="Segoe UI" w:hAnsi="Segoe UI" w:cs="Segoe UI"/>
                <w:color w:val="auto"/>
                <w:sz w:val="20"/>
                <w:szCs w:val="20"/>
                <w:lang w:val="en-US" w:eastAsia="en-US"/>
              </w:rPr>
            </w:pPr>
            <w:r w:rsidRPr="00A10391">
              <w:rPr>
                <w:rFonts w:ascii="Segoe UI" w:hAnsi="Segoe UI" w:cs="Segoe UI"/>
                <w:color w:val="auto"/>
                <w:sz w:val="20"/>
                <w:szCs w:val="20"/>
                <w:lang w:val="en-US" w:eastAsia="en-US"/>
              </w:rPr>
              <w:t xml:space="preserve">Creation and Managing Kubernetes resources, scheduling, Application life cycle management, Cluster Maintenance, Security, Storage, Networking, logging, </w:t>
            </w:r>
            <w:r w:rsidR="00F51B6A" w:rsidRPr="00A10391">
              <w:rPr>
                <w:rFonts w:ascii="Segoe UI" w:hAnsi="Segoe UI" w:cs="Segoe UI"/>
                <w:color w:val="auto"/>
                <w:sz w:val="20"/>
                <w:szCs w:val="20"/>
                <w:lang w:val="en-US" w:eastAsia="en-US"/>
              </w:rPr>
              <w:t>monitoring,</w:t>
            </w:r>
            <w:r w:rsidRPr="00A10391">
              <w:rPr>
                <w:rFonts w:ascii="Segoe UI" w:hAnsi="Segoe UI" w:cs="Segoe UI"/>
                <w:color w:val="auto"/>
                <w:sz w:val="20"/>
                <w:szCs w:val="20"/>
                <w:lang w:val="en-US" w:eastAsia="en-US"/>
              </w:rPr>
              <w:t xml:space="preserve"> and troubleshooting of Kubernetes.</w:t>
            </w:r>
          </w:p>
          <w:p w:rsidR="00E30C94" w:rsidRPr="00A10391" w:rsidRDefault="00E30C94" w:rsidP="00B1015E">
            <w:pPr>
              <w:pStyle w:val="Default"/>
              <w:numPr>
                <w:ilvl w:val="0"/>
                <w:numId w:val="6"/>
              </w:numPr>
              <w:rPr>
                <w:rFonts w:ascii="Segoe UI" w:hAnsi="Segoe UI" w:cs="Segoe UI"/>
                <w:color w:val="auto"/>
                <w:sz w:val="20"/>
                <w:szCs w:val="20"/>
                <w:lang w:val="en-US" w:eastAsia="en-US"/>
              </w:rPr>
            </w:pPr>
            <w:r w:rsidRPr="00A10391">
              <w:rPr>
                <w:rFonts w:ascii="Segoe UI" w:hAnsi="Segoe UI" w:cs="Segoe UI"/>
                <w:color w:val="auto"/>
                <w:sz w:val="20"/>
                <w:szCs w:val="20"/>
                <w:lang w:val="en-US" w:eastAsia="en-US"/>
              </w:rPr>
              <w:t>Experience in creating &amp; maintaining Docker images, and Kubernetes manifest files and repository.</w:t>
            </w:r>
          </w:p>
          <w:p w:rsidR="00E30C94" w:rsidRPr="00A10391" w:rsidRDefault="00E30C94" w:rsidP="00B1015E">
            <w:pPr>
              <w:pStyle w:val="Default"/>
              <w:numPr>
                <w:ilvl w:val="0"/>
                <w:numId w:val="6"/>
              </w:numPr>
              <w:rPr>
                <w:rFonts w:ascii="Segoe UI" w:hAnsi="Segoe UI" w:cs="Segoe UI"/>
                <w:color w:val="auto"/>
                <w:sz w:val="20"/>
                <w:szCs w:val="20"/>
                <w:lang w:val="en-US" w:eastAsia="en-US"/>
              </w:rPr>
            </w:pPr>
            <w:r w:rsidRPr="00A10391">
              <w:rPr>
                <w:rFonts w:ascii="Segoe UI" w:hAnsi="Segoe UI" w:cs="Segoe UI"/>
                <w:color w:val="auto"/>
                <w:sz w:val="20"/>
                <w:szCs w:val="20"/>
                <w:lang w:val="en-US" w:eastAsia="en-US"/>
              </w:rPr>
              <w:t>Provide the new Application server and Webserver environment on containers using Kubernetes.</w:t>
            </w:r>
          </w:p>
          <w:p w:rsidR="00E30C94" w:rsidRPr="00A10391" w:rsidRDefault="00E30C94" w:rsidP="00B1015E">
            <w:pPr>
              <w:pStyle w:val="Default"/>
              <w:numPr>
                <w:ilvl w:val="0"/>
                <w:numId w:val="6"/>
              </w:numPr>
              <w:rPr>
                <w:rFonts w:ascii="Segoe UI" w:hAnsi="Segoe UI" w:cs="Segoe UI"/>
                <w:color w:val="auto"/>
                <w:sz w:val="20"/>
                <w:szCs w:val="20"/>
                <w:lang w:val="en-US" w:eastAsia="en-US"/>
              </w:rPr>
            </w:pPr>
            <w:r w:rsidRPr="00A10391">
              <w:rPr>
                <w:rFonts w:ascii="Segoe UI" w:hAnsi="Segoe UI" w:cs="Segoe UI"/>
                <w:color w:val="auto"/>
                <w:sz w:val="20"/>
                <w:szCs w:val="20"/>
                <w:lang w:val="en-US" w:eastAsia="en-US"/>
              </w:rPr>
              <w:t>Doing application deployment as per schedule on Azure Kubernetes Services.</w:t>
            </w:r>
          </w:p>
          <w:p w:rsidR="00E30C94" w:rsidRPr="00A10391" w:rsidRDefault="00E30C94" w:rsidP="00B1015E">
            <w:pPr>
              <w:pStyle w:val="Default"/>
              <w:numPr>
                <w:ilvl w:val="0"/>
                <w:numId w:val="6"/>
              </w:numPr>
              <w:rPr>
                <w:rFonts w:ascii="Segoe UI" w:hAnsi="Segoe UI" w:cs="Segoe UI"/>
                <w:color w:val="auto"/>
                <w:sz w:val="20"/>
                <w:szCs w:val="20"/>
                <w:lang w:val="en-US" w:eastAsia="en-US"/>
              </w:rPr>
            </w:pPr>
            <w:r w:rsidRPr="00A10391">
              <w:rPr>
                <w:rFonts w:ascii="Segoe UI" w:hAnsi="Segoe UI" w:cs="Segoe UI"/>
                <w:color w:val="auto"/>
                <w:sz w:val="20"/>
                <w:szCs w:val="20"/>
                <w:lang w:val="en-US" w:eastAsia="en-US"/>
              </w:rPr>
              <w:t>Managed Kubernetes charts using Helm and created reproducible builds of the Kubernetes applications, managed Kubernetes manifest files &amp; releases of Helm packages.</w:t>
            </w:r>
          </w:p>
          <w:p w:rsidR="00E30C94" w:rsidRPr="00A10391" w:rsidRDefault="00E30C94" w:rsidP="00B1015E">
            <w:pPr>
              <w:pStyle w:val="Default"/>
              <w:numPr>
                <w:ilvl w:val="0"/>
                <w:numId w:val="6"/>
              </w:numPr>
              <w:rPr>
                <w:rFonts w:ascii="Segoe UI" w:hAnsi="Segoe UI" w:cs="Segoe UI"/>
                <w:color w:val="auto"/>
                <w:sz w:val="20"/>
                <w:szCs w:val="20"/>
                <w:lang w:val="en-US" w:eastAsia="en-US"/>
              </w:rPr>
            </w:pPr>
            <w:r w:rsidRPr="00A10391">
              <w:rPr>
                <w:rFonts w:ascii="Segoe UI" w:hAnsi="Segoe UI" w:cs="Segoe UI"/>
                <w:color w:val="auto"/>
                <w:sz w:val="20"/>
                <w:szCs w:val="20"/>
                <w:lang w:val="en-US" w:eastAsia="en-US"/>
              </w:rPr>
              <w:t>Creation and managing of Docker images, Docker registry, networking &amp; Docker volumes.</w:t>
            </w:r>
          </w:p>
          <w:p w:rsidR="00E30C94" w:rsidRPr="00A10391" w:rsidRDefault="00E30C94" w:rsidP="003970F0">
            <w:pPr>
              <w:pStyle w:val="Default"/>
              <w:numPr>
                <w:ilvl w:val="0"/>
                <w:numId w:val="6"/>
              </w:numPr>
              <w:rPr>
                <w:rFonts w:ascii="Segoe UI" w:hAnsi="Segoe UI" w:cs="Segoe UI"/>
                <w:color w:val="auto"/>
                <w:sz w:val="20"/>
                <w:szCs w:val="20"/>
                <w:lang w:val="en-US" w:eastAsia="en-US"/>
              </w:rPr>
            </w:pPr>
            <w:r w:rsidRPr="00A10391">
              <w:rPr>
                <w:rFonts w:ascii="Segoe UI" w:hAnsi="Segoe UI" w:cs="Segoe UI"/>
                <w:color w:val="auto"/>
                <w:sz w:val="20"/>
                <w:szCs w:val="20"/>
                <w:lang w:val="en-US" w:eastAsia="en-US"/>
              </w:rPr>
              <w:t>Implemented a prod ready, load balanced, highly available, and fault tolerant Kubernetes infrastructure. Built and deployed Docker container on Azure Kubernetes cluster.</w:t>
            </w:r>
          </w:p>
          <w:p w:rsidR="00E30C94" w:rsidRPr="00A10391" w:rsidRDefault="00E30C94" w:rsidP="00B1015E">
            <w:pPr>
              <w:pStyle w:val="Default"/>
              <w:numPr>
                <w:ilvl w:val="0"/>
                <w:numId w:val="6"/>
              </w:numPr>
              <w:rPr>
                <w:rFonts w:ascii="Segoe UI" w:hAnsi="Segoe UI" w:cs="Segoe UI"/>
                <w:color w:val="auto"/>
                <w:sz w:val="20"/>
                <w:szCs w:val="20"/>
                <w:lang w:val="en-US" w:eastAsia="en-US"/>
              </w:rPr>
            </w:pPr>
            <w:r w:rsidRPr="00A10391">
              <w:rPr>
                <w:rFonts w:ascii="Segoe UI" w:hAnsi="Segoe UI" w:cs="Segoe UI"/>
                <w:color w:val="auto"/>
                <w:sz w:val="20"/>
                <w:szCs w:val="20"/>
                <w:lang w:val="en-US" w:eastAsia="en-US"/>
              </w:rPr>
              <w:t>Managing Kubernetes pod deployments.</w:t>
            </w:r>
          </w:p>
          <w:p w:rsidR="00E30C94" w:rsidRPr="00A10391" w:rsidRDefault="00E30C94" w:rsidP="00B1015E">
            <w:pPr>
              <w:pStyle w:val="Default"/>
              <w:numPr>
                <w:ilvl w:val="0"/>
                <w:numId w:val="6"/>
              </w:numPr>
              <w:rPr>
                <w:rFonts w:ascii="Segoe UI" w:hAnsi="Segoe UI" w:cs="Segoe UI"/>
                <w:color w:val="auto"/>
                <w:sz w:val="20"/>
                <w:szCs w:val="20"/>
                <w:lang w:val="en-US" w:eastAsia="en-US"/>
              </w:rPr>
            </w:pPr>
            <w:r w:rsidRPr="00A10391">
              <w:rPr>
                <w:rFonts w:ascii="Segoe UI" w:hAnsi="Segoe UI" w:cs="Segoe UI"/>
                <w:color w:val="auto"/>
                <w:sz w:val="20"/>
                <w:szCs w:val="20"/>
                <w:lang w:val="en-US" w:eastAsia="en-US"/>
              </w:rPr>
              <w:t>Create images from source code using Docker file.</w:t>
            </w:r>
          </w:p>
          <w:p w:rsidR="00E30C94" w:rsidRPr="00A10391" w:rsidRDefault="00E30C94" w:rsidP="00B1015E">
            <w:pPr>
              <w:pStyle w:val="Default"/>
              <w:numPr>
                <w:ilvl w:val="0"/>
                <w:numId w:val="6"/>
              </w:numPr>
              <w:rPr>
                <w:rFonts w:ascii="Segoe UI" w:hAnsi="Segoe UI" w:cs="Segoe UI"/>
                <w:color w:val="auto"/>
                <w:sz w:val="20"/>
                <w:szCs w:val="20"/>
                <w:lang w:val="en-US" w:eastAsia="en-US"/>
              </w:rPr>
            </w:pPr>
            <w:r w:rsidRPr="00A10391">
              <w:rPr>
                <w:rFonts w:ascii="Segoe UI" w:hAnsi="Segoe UI" w:cs="Segoe UI"/>
                <w:color w:val="auto"/>
                <w:sz w:val="20"/>
                <w:szCs w:val="20"/>
                <w:lang w:val="en-US" w:eastAsia="en-US"/>
              </w:rPr>
              <w:t>Push created images to Azure Container Registry.</w:t>
            </w:r>
          </w:p>
          <w:p w:rsidR="00E30C94" w:rsidRPr="00A10391" w:rsidRDefault="00E30C94" w:rsidP="00B1015E">
            <w:pPr>
              <w:pStyle w:val="Default"/>
              <w:numPr>
                <w:ilvl w:val="0"/>
                <w:numId w:val="6"/>
              </w:numPr>
              <w:rPr>
                <w:rFonts w:ascii="Segoe UI" w:hAnsi="Segoe UI" w:cs="Segoe UI"/>
                <w:color w:val="auto"/>
                <w:sz w:val="20"/>
                <w:szCs w:val="20"/>
                <w:lang w:val="en-US" w:eastAsia="en-US"/>
              </w:rPr>
            </w:pPr>
            <w:r w:rsidRPr="00A10391">
              <w:rPr>
                <w:rFonts w:ascii="Segoe UI" w:hAnsi="Segoe UI" w:cs="Segoe UI"/>
                <w:color w:val="auto"/>
                <w:sz w:val="20"/>
                <w:szCs w:val="20"/>
                <w:lang w:val="en-US" w:eastAsia="en-US"/>
              </w:rPr>
              <w:t>Create deployment using existing ACR images.</w:t>
            </w:r>
          </w:p>
          <w:p w:rsidR="00E30C94" w:rsidRPr="00A10391" w:rsidRDefault="00E30C94" w:rsidP="00B1015E">
            <w:pPr>
              <w:pStyle w:val="Default"/>
              <w:numPr>
                <w:ilvl w:val="0"/>
                <w:numId w:val="6"/>
              </w:numPr>
              <w:rPr>
                <w:rFonts w:ascii="Segoe UI" w:hAnsi="Segoe UI" w:cs="Segoe UI"/>
                <w:color w:val="auto"/>
                <w:sz w:val="20"/>
                <w:szCs w:val="20"/>
                <w:lang w:val="en-US" w:eastAsia="en-US"/>
              </w:rPr>
            </w:pPr>
            <w:r w:rsidRPr="00A10391">
              <w:rPr>
                <w:rFonts w:ascii="Segoe UI" w:hAnsi="Segoe UI" w:cs="Segoe UI"/>
                <w:color w:val="auto"/>
                <w:sz w:val="20"/>
                <w:szCs w:val="20"/>
                <w:lang w:val="en-US" w:eastAsia="en-US"/>
              </w:rPr>
              <w:t>Responsible for managing rolled back to previous version if needed.</w:t>
            </w:r>
          </w:p>
          <w:p w:rsidR="00E30C94" w:rsidRPr="00A10391" w:rsidRDefault="00E30C94" w:rsidP="00B1015E">
            <w:pPr>
              <w:pStyle w:val="Default"/>
              <w:numPr>
                <w:ilvl w:val="0"/>
                <w:numId w:val="6"/>
              </w:numPr>
              <w:rPr>
                <w:rFonts w:ascii="Segoe UI" w:hAnsi="Segoe UI" w:cs="Segoe UI"/>
                <w:color w:val="auto"/>
                <w:sz w:val="20"/>
                <w:szCs w:val="20"/>
                <w:lang w:val="en-US" w:eastAsia="en-US"/>
              </w:rPr>
            </w:pPr>
            <w:r w:rsidRPr="00A10391">
              <w:rPr>
                <w:rFonts w:ascii="Segoe UI" w:hAnsi="Segoe UI" w:cs="Segoe UI"/>
                <w:color w:val="auto"/>
                <w:sz w:val="20"/>
                <w:szCs w:val="20"/>
                <w:lang w:val="en-US" w:eastAsia="en-US"/>
              </w:rPr>
              <w:t>Responsible for managing rolled out new version once new version release from development team.</w:t>
            </w:r>
          </w:p>
          <w:p w:rsidR="00E30C94" w:rsidRPr="00A10391" w:rsidRDefault="00E30C94" w:rsidP="009572CD">
            <w:pPr>
              <w:pStyle w:val="Default"/>
              <w:numPr>
                <w:ilvl w:val="0"/>
                <w:numId w:val="6"/>
              </w:numPr>
              <w:rPr>
                <w:rFonts w:ascii="Segoe UI" w:hAnsi="Segoe UI" w:cs="Segoe UI"/>
                <w:color w:val="auto"/>
                <w:sz w:val="20"/>
                <w:szCs w:val="20"/>
                <w:lang w:val="en-US" w:eastAsia="en-US"/>
              </w:rPr>
            </w:pPr>
            <w:r w:rsidRPr="00A10391">
              <w:rPr>
                <w:rFonts w:ascii="Segoe UI" w:hAnsi="Segoe UI" w:cs="Segoe UI"/>
                <w:color w:val="auto"/>
                <w:sz w:val="20"/>
                <w:szCs w:val="20"/>
                <w:lang w:val="en-US" w:eastAsia="en-US"/>
              </w:rPr>
              <w:t xml:space="preserve">Responsible for all infrastructure changes, tool changes, environment changes </w:t>
            </w:r>
          </w:p>
          <w:p w:rsidR="00E30C94" w:rsidRPr="00A10391" w:rsidRDefault="00E30C94" w:rsidP="00F10E3E">
            <w:pPr>
              <w:pStyle w:val="Default"/>
              <w:numPr>
                <w:ilvl w:val="0"/>
                <w:numId w:val="6"/>
              </w:numPr>
              <w:rPr>
                <w:rFonts w:ascii="Segoe UI" w:hAnsi="Segoe UI" w:cs="Segoe UI"/>
                <w:color w:val="auto"/>
                <w:sz w:val="20"/>
                <w:szCs w:val="20"/>
                <w:lang w:val="en-US" w:eastAsia="en-US"/>
              </w:rPr>
            </w:pPr>
            <w:r w:rsidRPr="00A10391">
              <w:rPr>
                <w:rFonts w:ascii="Segoe UI" w:hAnsi="Segoe UI" w:cs="Segoe UI"/>
                <w:color w:val="auto"/>
                <w:sz w:val="20"/>
                <w:szCs w:val="20"/>
                <w:lang w:val="en-US" w:eastAsia="en-US"/>
              </w:rPr>
              <w:t>This project continuously monitors the code health and code quality by automating the builds and by             integrating the quality check tools in the build automation.</w:t>
            </w:r>
          </w:p>
          <w:p w:rsidR="00B1015E" w:rsidRPr="00A10391" w:rsidRDefault="00B1015E" w:rsidP="00B1015E">
            <w:pPr>
              <w:pStyle w:val="Default"/>
              <w:numPr>
                <w:ilvl w:val="0"/>
                <w:numId w:val="6"/>
              </w:numPr>
              <w:rPr>
                <w:rFonts w:ascii="Segoe UI" w:hAnsi="Segoe UI" w:cs="Segoe UI"/>
                <w:color w:val="auto"/>
                <w:sz w:val="20"/>
                <w:szCs w:val="20"/>
                <w:lang w:val="en-US" w:eastAsia="en-US"/>
              </w:rPr>
            </w:pPr>
            <w:r w:rsidRPr="00A10391">
              <w:rPr>
                <w:rFonts w:ascii="Segoe UI" w:hAnsi="Segoe UI" w:cs="Segoe UI"/>
                <w:color w:val="auto"/>
                <w:sz w:val="20"/>
                <w:szCs w:val="20"/>
                <w:lang w:val="en-US" w:eastAsia="en-US"/>
              </w:rPr>
              <w:t xml:space="preserve">Implemented CI/CD pipeline involving GIT, Jenkins, Docker, and Kubernetes for complete automation from commit to deployment. </w:t>
            </w:r>
          </w:p>
          <w:p w:rsidR="00B1015E" w:rsidRPr="00A10391" w:rsidRDefault="00B1015E" w:rsidP="00B1015E">
            <w:pPr>
              <w:numPr>
                <w:ilvl w:val="0"/>
                <w:numId w:val="6"/>
              </w:numPr>
              <w:tabs>
                <w:tab w:val="left" w:pos="345"/>
              </w:tabs>
              <w:spacing w:line="288" w:lineRule="auto"/>
              <w:rPr>
                <w:rFonts w:ascii="Segoe UI" w:hAnsi="Segoe UI" w:cs="Segoe UI"/>
                <w:sz w:val="20"/>
                <w:szCs w:val="20"/>
              </w:rPr>
            </w:pPr>
            <w:r w:rsidRPr="00A10391">
              <w:rPr>
                <w:rFonts w:ascii="Segoe UI" w:hAnsi="Segoe UI" w:cs="Segoe UI"/>
                <w:sz w:val="20"/>
                <w:szCs w:val="20"/>
              </w:rPr>
              <w:t>Working on AWS resources creation and managing of EC2, EBS, elastic load balancing, Route53, Cloud Front, Auto Scaling, usage of S3 storage , configuring IAM Accounts, VPC designing.</w:t>
            </w:r>
          </w:p>
          <w:p w:rsidR="00B1015E" w:rsidRPr="00A10391" w:rsidRDefault="00B1015E" w:rsidP="00B1015E">
            <w:pPr>
              <w:numPr>
                <w:ilvl w:val="0"/>
                <w:numId w:val="6"/>
              </w:numPr>
              <w:tabs>
                <w:tab w:val="left" w:pos="345"/>
              </w:tabs>
              <w:spacing w:line="0" w:lineRule="atLeast"/>
              <w:rPr>
                <w:rFonts w:ascii="Segoe UI" w:hAnsi="Segoe UI" w:cs="Segoe UI"/>
                <w:sz w:val="20"/>
                <w:szCs w:val="20"/>
              </w:rPr>
            </w:pPr>
            <w:r w:rsidRPr="00A10391">
              <w:rPr>
                <w:rFonts w:ascii="Segoe UI" w:hAnsi="Segoe UI" w:cs="Segoe UI"/>
                <w:sz w:val="20"/>
                <w:szCs w:val="20"/>
              </w:rPr>
              <w:t>Migrated various application &amp; Servers (50+) from Data Center to AWS Cloud.</w:t>
            </w:r>
          </w:p>
          <w:p w:rsidR="00812F8D" w:rsidRPr="00A10391" w:rsidRDefault="00812F8D" w:rsidP="00B1015E">
            <w:pPr>
              <w:numPr>
                <w:ilvl w:val="0"/>
                <w:numId w:val="6"/>
              </w:numPr>
              <w:rPr>
                <w:rFonts w:ascii="Segoe UI" w:hAnsi="Segoe UI" w:cs="Segoe UI"/>
                <w:sz w:val="20"/>
                <w:szCs w:val="20"/>
              </w:rPr>
            </w:pPr>
            <w:r w:rsidRPr="00A10391">
              <w:rPr>
                <w:rFonts w:ascii="Segoe UI" w:hAnsi="Segoe UI" w:cs="Segoe UI"/>
                <w:sz w:val="20"/>
                <w:szCs w:val="20"/>
              </w:rPr>
              <w:t>Understood the project requirements and came up with design and solution and take the implementation to completion.</w:t>
            </w:r>
          </w:p>
          <w:p w:rsidR="00B1015E" w:rsidRPr="00A10391" w:rsidRDefault="00B1015E" w:rsidP="00B1015E">
            <w:pPr>
              <w:numPr>
                <w:ilvl w:val="0"/>
                <w:numId w:val="6"/>
              </w:numPr>
              <w:tabs>
                <w:tab w:val="left" w:pos="345"/>
              </w:tabs>
              <w:spacing w:line="237" w:lineRule="auto"/>
              <w:rPr>
                <w:rFonts w:ascii="Segoe UI" w:hAnsi="Segoe UI" w:cs="Segoe UI"/>
                <w:sz w:val="20"/>
                <w:szCs w:val="20"/>
              </w:rPr>
            </w:pPr>
            <w:r w:rsidRPr="00A10391">
              <w:rPr>
                <w:rFonts w:ascii="Segoe UI" w:hAnsi="Segoe UI" w:cs="Segoe UI"/>
                <w:sz w:val="20"/>
                <w:szCs w:val="20"/>
              </w:rPr>
              <w:lastRenderedPageBreak/>
              <w:t>Created and configured elastic load balancers and auto scaling groups to distribute the traffic and to have a cost efficient, fault tolerant and highly available environment.</w:t>
            </w:r>
          </w:p>
          <w:p w:rsidR="00B1015E" w:rsidRPr="00A10391" w:rsidRDefault="00B1015E" w:rsidP="00B1015E">
            <w:pPr>
              <w:numPr>
                <w:ilvl w:val="0"/>
                <w:numId w:val="6"/>
              </w:numPr>
              <w:tabs>
                <w:tab w:val="left" w:pos="345"/>
              </w:tabs>
              <w:spacing w:line="0" w:lineRule="atLeast"/>
              <w:rPr>
                <w:rFonts w:ascii="Segoe UI" w:hAnsi="Segoe UI" w:cs="Segoe UI"/>
                <w:sz w:val="20"/>
                <w:szCs w:val="20"/>
              </w:rPr>
            </w:pPr>
            <w:r w:rsidRPr="00A10391">
              <w:rPr>
                <w:rFonts w:ascii="Segoe UI" w:hAnsi="Segoe UI" w:cs="Segoe UI"/>
                <w:sz w:val="20"/>
                <w:szCs w:val="20"/>
              </w:rPr>
              <w:t>Change the EC2 instance type in production environment.</w:t>
            </w:r>
          </w:p>
          <w:p w:rsidR="00B1015E" w:rsidRPr="00A10391" w:rsidRDefault="00B1015E" w:rsidP="00B1015E">
            <w:pPr>
              <w:spacing w:line="36" w:lineRule="exact"/>
              <w:rPr>
                <w:rFonts w:ascii="Segoe UI" w:hAnsi="Segoe UI" w:cs="Segoe UI"/>
                <w:sz w:val="20"/>
                <w:szCs w:val="20"/>
              </w:rPr>
            </w:pPr>
          </w:p>
          <w:p w:rsidR="00B1015E" w:rsidRPr="00A10391" w:rsidRDefault="00B1015E" w:rsidP="00B1015E">
            <w:pPr>
              <w:numPr>
                <w:ilvl w:val="0"/>
                <w:numId w:val="6"/>
              </w:numPr>
              <w:tabs>
                <w:tab w:val="left" w:pos="345"/>
              </w:tabs>
              <w:spacing w:line="0" w:lineRule="atLeast"/>
              <w:rPr>
                <w:rFonts w:ascii="Segoe UI" w:hAnsi="Segoe UI" w:cs="Segoe UI"/>
                <w:sz w:val="20"/>
                <w:szCs w:val="20"/>
              </w:rPr>
            </w:pPr>
            <w:r w:rsidRPr="00A10391">
              <w:rPr>
                <w:rFonts w:ascii="Segoe UI" w:hAnsi="Segoe UI" w:cs="Segoe UI"/>
                <w:sz w:val="20"/>
                <w:szCs w:val="20"/>
              </w:rPr>
              <w:t>Enable and upgrade the Enhanced networking in EC2 instances.</w:t>
            </w:r>
          </w:p>
          <w:p w:rsidR="00B1015E" w:rsidRPr="00A10391" w:rsidRDefault="00B1015E" w:rsidP="00B1015E">
            <w:pPr>
              <w:spacing w:line="36" w:lineRule="exact"/>
              <w:rPr>
                <w:rFonts w:ascii="Segoe UI" w:hAnsi="Segoe UI" w:cs="Segoe UI"/>
                <w:sz w:val="20"/>
                <w:szCs w:val="20"/>
              </w:rPr>
            </w:pPr>
          </w:p>
          <w:p w:rsidR="00B1015E" w:rsidRPr="00A10391" w:rsidRDefault="00B1015E" w:rsidP="00B1015E">
            <w:pPr>
              <w:numPr>
                <w:ilvl w:val="0"/>
                <w:numId w:val="6"/>
              </w:numPr>
              <w:tabs>
                <w:tab w:val="left" w:pos="345"/>
              </w:tabs>
              <w:spacing w:line="0" w:lineRule="atLeast"/>
              <w:rPr>
                <w:rFonts w:ascii="Segoe UI" w:hAnsi="Segoe UI" w:cs="Segoe UI"/>
                <w:sz w:val="20"/>
                <w:szCs w:val="20"/>
              </w:rPr>
            </w:pPr>
            <w:r w:rsidRPr="00A10391">
              <w:rPr>
                <w:rFonts w:ascii="Segoe UI" w:hAnsi="Segoe UI" w:cs="Segoe UI"/>
                <w:sz w:val="20"/>
                <w:szCs w:val="20"/>
              </w:rPr>
              <w:t>Server Migration from One AWS account to another AWS account</w:t>
            </w:r>
          </w:p>
          <w:p w:rsidR="00B1015E" w:rsidRPr="00A10391" w:rsidRDefault="00B1015E" w:rsidP="00B1015E">
            <w:pPr>
              <w:numPr>
                <w:ilvl w:val="0"/>
                <w:numId w:val="6"/>
              </w:numPr>
              <w:tabs>
                <w:tab w:val="left" w:pos="345"/>
              </w:tabs>
              <w:rPr>
                <w:rFonts w:ascii="Segoe UI" w:hAnsi="Segoe UI" w:cs="Segoe UI"/>
                <w:sz w:val="20"/>
                <w:szCs w:val="20"/>
              </w:rPr>
            </w:pPr>
            <w:r w:rsidRPr="00A10391">
              <w:rPr>
                <w:rFonts w:ascii="Segoe UI" w:hAnsi="Segoe UI" w:cs="Segoe UI"/>
                <w:sz w:val="20"/>
                <w:szCs w:val="20"/>
              </w:rPr>
              <w:t>Configured S3 buckets with various life cycle policies to archive the infrequently accessed data to storage classes based on requirement.</w:t>
            </w:r>
          </w:p>
          <w:p w:rsidR="00B1015E" w:rsidRPr="00A10391" w:rsidRDefault="00B1015E" w:rsidP="00B1015E">
            <w:pPr>
              <w:numPr>
                <w:ilvl w:val="0"/>
                <w:numId w:val="6"/>
              </w:numPr>
              <w:tabs>
                <w:tab w:val="left" w:pos="345"/>
              </w:tabs>
              <w:spacing w:line="0" w:lineRule="atLeast"/>
              <w:rPr>
                <w:rFonts w:ascii="Segoe UI" w:hAnsi="Segoe UI" w:cs="Segoe UI"/>
                <w:sz w:val="20"/>
                <w:szCs w:val="20"/>
              </w:rPr>
            </w:pPr>
            <w:r w:rsidRPr="00A10391">
              <w:rPr>
                <w:rFonts w:ascii="Segoe UI" w:hAnsi="Segoe UI" w:cs="Segoe UI"/>
                <w:sz w:val="20"/>
                <w:szCs w:val="20"/>
              </w:rPr>
              <w:t>Maintained the monitoring and alerting of production infra using Cloud Watch service.</w:t>
            </w:r>
          </w:p>
          <w:p w:rsidR="00B1015E" w:rsidRPr="00A10391" w:rsidRDefault="00B1015E" w:rsidP="00B1015E">
            <w:pPr>
              <w:numPr>
                <w:ilvl w:val="0"/>
                <w:numId w:val="6"/>
              </w:numPr>
              <w:tabs>
                <w:tab w:val="left" w:pos="345"/>
              </w:tabs>
              <w:spacing w:line="0" w:lineRule="atLeast"/>
              <w:rPr>
                <w:rFonts w:ascii="Segoe UI" w:hAnsi="Segoe UI" w:cs="Segoe UI"/>
                <w:sz w:val="20"/>
                <w:szCs w:val="20"/>
              </w:rPr>
            </w:pPr>
            <w:r w:rsidRPr="00A10391">
              <w:rPr>
                <w:rFonts w:ascii="Segoe UI" w:hAnsi="Segoe UI" w:cs="Segoe UI"/>
                <w:sz w:val="20"/>
                <w:szCs w:val="20"/>
              </w:rPr>
              <w:t>Package management with RPM and YUM - Installation and upgradation on Linux instances.</w:t>
            </w:r>
          </w:p>
          <w:p w:rsidR="00B1015E" w:rsidRPr="00A10391" w:rsidRDefault="00B1015E" w:rsidP="00B1015E">
            <w:pPr>
              <w:numPr>
                <w:ilvl w:val="0"/>
                <w:numId w:val="6"/>
              </w:numPr>
              <w:tabs>
                <w:tab w:val="left" w:pos="380"/>
              </w:tabs>
              <w:spacing w:line="237" w:lineRule="auto"/>
              <w:ind w:right="40"/>
              <w:rPr>
                <w:rFonts w:ascii="Segoe UI" w:hAnsi="Segoe UI" w:cs="Segoe UI"/>
                <w:sz w:val="20"/>
                <w:szCs w:val="20"/>
              </w:rPr>
            </w:pPr>
            <w:r w:rsidRPr="00A10391">
              <w:rPr>
                <w:rFonts w:ascii="Segoe UI" w:hAnsi="Segoe UI" w:cs="Segoe UI"/>
                <w:sz w:val="20"/>
                <w:szCs w:val="20"/>
              </w:rPr>
              <w:t>Experienced in creating multiple VPC’s and public, private subnets as per requirement and distributed them as groups into various availability zones of the VPC.</w:t>
            </w:r>
          </w:p>
          <w:p w:rsidR="00B1015E" w:rsidRPr="00A10391" w:rsidRDefault="00B1015E" w:rsidP="00B1015E">
            <w:pPr>
              <w:spacing w:line="7" w:lineRule="exact"/>
              <w:rPr>
                <w:rFonts w:ascii="Segoe UI" w:hAnsi="Segoe UI" w:cs="Segoe UI"/>
                <w:sz w:val="20"/>
                <w:szCs w:val="20"/>
              </w:rPr>
            </w:pPr>
          </w:p>
          <w:p w:rsidR="00B1015E" w:rsidRPr="00A10391" w:rsidRDefault="00B1015E" w:rsidP="00B1015E">
            <w:pPr>
              <w:numPr>
                <w:ilvl w:val="0"/>
                <w:numId w:val="6"/>
              </w:numPr>
              <w:tabs>
                <w:tab w:val="left" w:pos="380"/>
              </w:tabs>
              <w:spacing w:line="0" w:lineRule="atLeast"/>
              <w:rPr>
                <w:rFonts w:ascii="Segoe UI" w:hAnsi="Segoe UI" w:cs="Segoe UI"/>
                <w:sz w:val="20"/>
                <w:szCs w:val="20"/>
              </w:rPr>
            </w:pPr>
            <w:r w:rsidRPr="00A10391">
              <w:rPr>
                <w:rFonts w:ascii="Segoe UI" w:hAnsi="Segoe UI" w:cs="Segoe UI"/>
                <w:sz w:val="20"/>
                <w:szCs w:val="20"/>
              </w:rPr>
              <w:t>Taking volume snapshots for backup, Configured Security group for EC2.</w:t>
            </w:r>
          </w:p>
          <w:p w:rsidR="00B1015E" w:rsidRPr="00A10391" w:rsidRDefault="00B1015E" w:rsidP="00B1015E">
            <w:pPr>
              <w:spacing w:line="36" w:lineRule="exact"/>
              <w:rPr>
                <w:rFonts w:ascii="Segoe UI" w:hAnsi="Segoe UI" w:cs="Segoe UI"/>
                <w:sz w:val="20"/>
                <w:szCs w:val="20"/>
              </w:rPr>
            </w:pPr>
          </w:p>
          <w:p w:rsidR="00B1015E" w:rsidRPr="00A10391" w:rsidRDefault="00B1015E" w:rsidP="00B1015E">
            <w:pPr>
              <w:numPr>
                <w:ilvl w:val="0"/>
                <w:numId w:val="6"/>
              </w:numPr>
              <w:tabs>
                <w:tab w:val="left" w:pos="380"/>
              </w:tabs>
              <w:spacing w:line="0" w:lineRule="atLeast"/>
              <w:rPr>
                <w:rFonts w:ascii="Segoe UI" w:hAnsi="Segoe UI" w:cs="Segoe UI"/>
                <w:sz w:val="20"/>
                <w:szCs w:val="20"/>
              </w:rPr>
            </w:pPr>
            <w:r w:rsidRPr="00A10391">
              <w:rPr>
                <w:rFonts w:ascii="Segoe UI" w:hAnsi="Segoe UI" w:cs="Segoe UI"/>
                <w:sz w:val="20"/>
                <w:szCs w:val="20"/>
              </w:rPr>
              <w:t>Creating S3 buckets and granting requested permissions through IAM.</w:t>
            </w:r>
          </w:p>
          <w:p w:rsidR="00F52108" w:rsidRPr="00A10391" w:rsidRDefault="00F52108" w:rsidP="00812F8D">
            <w:pPr>
              <w:ind w:left="720"/>
              <w:rPr>
                <w:rFonts w:ascii="Segoe UI" w:hAnsi="Segoe UI" w:cs="Segoe UI"/>
                <w:sz w:val="20"/>
                <w:szCs w:val="20"/>
              </w:rPr>
            </w:pPr>
          </w:p>
        </w:tc>
      </w:tr>
    </w:tbl>
    <w:p w:rsidR="00E43CF8" w:rsidRPr="00A10391" w:rsidRDefault="00E43CF8" w:rsidP="00A57546">
      <w:pPr>
        <w:rPr>
          <w:rFonts w:ascii="Segoe UI" w:hAnsi="Segoe UI" w:cs="Segoe UI"/>
          <w:b/>
          <w:sz w:val="20"/>
          <w:szCs w:val="20"/>
        </w:rPr>
      </w:pPr>
    </w:p>
    <w:p w:rsidR="00E43CF8" w:rsidRPr="00A10391" w:rsidRDefault="00E43CF8" w:rsidP="00A57546">
      <w:pPr>
        <w:rPr>
          <w:rFonts w:ascii="Segoe UI" w:hAnsi="Segoe UI" w:cs="Segoe UI"/>
          <w:b/>
          <w:sz w:val="20"/>
          <w:szCs w:val="20"/>
        </w:rPr>
      </w:pPr>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50"/>
        <w:gridCol w:w="8085"/>
        <w:gridCol w:w="15"/>
      </w:tblGrid>
      <w:tr w:rsidR="00E43CF8" w:rsidRPr="00A10391" w:rsidTr="00E813EE">
        <w:trPr>
          <w:trHeight w:val="332"/>
        </w:trPr>
        <w:tc>
          <w:tcPr>
            <w:tcW w:w="10350" w:type="dxa"/>
            <w:gridSpan w:val="3"/>
            <w:tcBorders>
              <w:top w:val="single" w:sz="4" w:space="0" w:color="808080"/>
              <w:left w:val="single" w:sz="4" w:space="0" w:color="808080"/>
              <w:bottom w:val="single" w:sz="4" w:space="0" w:color="C0C0C0"/>
              <w:right w:val="single" w:sz="4" w:space="0" w:color="808080"/>
            </w:tcBorders>
            <w:shd w:val="clear" w:color="auto" w:fill="F2F2F2"/>
            <w:vAlign w:val="center"/>
          </w:tcPr>
          <w:p w:rsidR="00E43CF8" w:rsidRPr="00A10391" w:rsidRDefault="00E43CF8" w:rsidP="00E813EE">
            <w:pPr>
              <w:rPr>
                <w:rFonts w:ascii="Segoe UI" w:hAnsi="Segoe UI" w:cs="Segoe UI"/>
                <w:b/>
                <w:bCs/>
                <w:sz w:val="20"/>
                <w:szCs w:val="20"/>
              </w:rPr>
            </w:pPr>
            <w:r w:rsidRPr="00A10391">
              <w:rPr>
                <w:rFonts w:ascii="Segoe UI" w:hAnsi="Segoe UI" w:cs="Segoe UI"/>
                <w:b/>
                <w:bCs/>
                <w:sz w:val="20"/>
                <w:szCs w:val="20"/>
              </w:rPr>
              <w:t>#2 TSI India Pvt Ltd</w:t>
            </w:r>
          </w:p>
        </w:tc>
      </w:tr>
      <w:tr w:rsidR="00E43CF8" w:rsidRPr="00A10391" w:rsidTr="00E813EE">
        <w:trPr>
          <w:trHeight w:val="350"/>
        </w:trPr>
        <w:tc>
          <w:tcPr>
            <w:tcW w:w="10350" w:type="dxa"/>
            <w:gridSpan w:val="3"/>
            <w:tcBorders>
              <w:top w:val="single" w:sz="4" w:space="0" w:color="808080"/>
              <w:left w:val="single" w:sz="4" w:space="0" w:color="808080"/>
              <w:bottom w:val="single" w:sz="4" w:space="0" w:color="C0C0C0"/>
              <w:right w:val="single" w:sz="4" w:space="0" w:color="808080"/>
            </w:tcBorders>
            <w:shd w:val="clear" w:color="auto" w:fill="F2F2F2"/>
            <w:vAlign w:val="center"/>
          </w:tcPr>
          <w:p w:rsidR="00E43CF8" w:rsidRPr="00A10391" w:rsidRDefault="00E43CF8" w:rsidP="00E813EE">
            <w:pPr>
              <w:outlineLvl w:val="0"/>
              <w:rPr>
                <w:rFonts w:ascii="Segoe UI" w:hAnsi="Segoe UI" w:cs="Segoe UI"/>
                <w:b/>
                <w:sz w:val="20"/>
                <w:szCs w:val="20"/>
              </w:rPr>
            </w:pPr>
            <w:r w:rsidRPr="00A10391">
              <w:rPr>
                <w:rFonts w:ascii="Segoe UI" w:hAnsi="Segoe UI" w:cs="Segoe UI"/>
                <w:b/>
                <w:bCs/>
                <w:sz w:val="20"/>
                <w:szCs w:val="20"/>
              </w:rPr>
              <w:t xml:space="preserve">Project : </w:t>
            </w:r>
            <w:r w:rsidRPr="00A10391">
              <w:rPr>
                <w:rStyle w:val="Strong"/>
                <w:rFonts w:ascii="Segoe UI" w:hAnsi="Segoe UI" w:cs="Segoe UI"/>
                <w:sz w:val="20"/>
                <w:szCs w:val="20"/>
              </w:rPr>
              <w:t>System Admin &amp; Network Server Support</w:t>
            </w:r>
          </w:p>
        </w:tc>
      </w:tr>
      <w:tr w:rsidR="00E43CF8" w:rsidRPr="00A10391" w:rsidTr="00E813EE">
        <w:trPr>
          <w:gridAfter w:val="1"/>
          <w:wAfter w:w="15" w:type="dxa"/>
          <w:trHeight w:val="227"/>
        </w:trPr>
        <w:tc>
          <w:tcPr>
            <w:tcW w:w="225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E43CF8" w:rsidRPr="00A10391" w:rsidRDefault="00E43CF8" w:rsidP="00E813EE">
            <w:pPr>
              <w:rPr>
                <w:rFonts w:ascii="Segoe UI" w:hAnsi="Segoe UI" w:cs="Segoe UI"/>
                <w:b/>
                <w:sz w:val="20"/>
                <w:szCs w:val="20"/>
              </w:rPr>
            </w:pPr>
            <w:r w:rsidRPr="00A10391">
              <w:rPr>
                <w:rFonts w:ascii="Segoe UI" w:hAnsi="Segoe UI" w:cs="Segoe UI"/>
                <w:b/>
                <w:sz w:val="20"/>
                <w:szCs w:val="20"/>
              </w:rPr>
              <w:t xml:space="preserve">       Duration:</w:t>
            </w:r>
          </w:p>
        </w:tc>
        <w:tc>
          <w:tcPr>
            <w:tcW w:w="8085" w:type="dxa"/>
            <w:tcBorders>
              <w:top w:val="single" w:sz="4" w:space="0" w:color="C0C0C0"/>
              <w:left w:val="single" w:sz="4" w:space="0" w:color="C0C0C0"/>
              <w:bottom w:val="single" w:sz="4" w:space="0" w:color="C0C0C0"/>
              <w:right w:val="single" w:sz="4" w:space="0" w:color="C0C0C0"/>
            </w:tcBorders>
            <w:shd w:val="clear" w:color="auto" w:fill="auto"/>
            <w:vAlign w:val="center"/>
          </w:tcPr>
          <w:p w:rsidR="00E43CF8" w:rsidRPr="00A10391" w:rsidRDefault="00A10391" w:rsidP="00E813EE">
            <w:pPr>
              <w:rPr>
                <w:rFonts w:ascii="Segoe UI" w:hAnsi="Segoe UI" w:cs="Segoe UI"/>
                <w:sz w:val="20"/>
                <w:szCs w:val="20"/>
              </w:rPr>
            </w:pPr>
            <w:r w:rsidRPr="00A10391">
              <w:rPr>
                <w:rFonts w:ascii="Segoe UI" w:hAnsi="Segoe UI" w:cs="Segoe UI"/>
                <w:sz w:val="20"/>
                <w:szCs w:val="20"/>
              </w:rPr>
              <w:t>Aug</w:t>
            </w:r>
            <w:r w:rsidR="00E43CF8" w:rsidRPr="00A10391">
              <w:rPr>
                <w:rFonts w:ascii="Segoe UI" w:hAnsi="Segoe UI" w:cs="Segoe UI"/>
                <w:sz w:val="20"/>
                <w:szCs w:val="20"/>
              </w:rPr>
              <w:t xml:space="preserve"> 200</w:t>
            </w:r>
            <w:r w:rsidRPr="00A10391">
              <w:rPr>
                <w:rFonts w:ascii="Segoe UI" w:hAnsi="Segoe UI" w:cs="Segoe UI"/>
                <w:sz w:val="20"/>
                <w:szCs w:val="20"/>
              </w:rPr>
              <w:t>8</w:t>
            </w:r>
            <w:r w:rsidR="00E43CF8" w:rsidRPr="00A10391">
              <w:rPr>
                <w:rFonts w:ascii="Segoe UI" w:hAnsi="Segoe UI" w:cs="Segoe UI"/>
                <w:sz w:val="20"/>
                <w:szCs w:val="20"/>
              </w:rPr>
              <w:t xml:space="preserve"> to </w:t>
            </w:r>
            <w:r w:rsidRPr="00A10391">
              <w:rPr>
                <w:rFonts w:ascii="Segoe UI" w:hAnsi="Segoe UI" w:cs="Segoe UI"/>
                <w:sz w:val="20"/>
                <w:szCs w:val="20"/>
              </w:rPr>
              <w:t>Oct</w:t>
            </w:r>
            <w:r w:rsidR="00E43CF8" w:rsidRPr="00A10391">
              <w:rPr>
                <w:rFonts w:ascii="Segoe UI" w:hAnsi="Segoe UI" w:cs="Segoe UI"/>
                <w:sz w:val="20"/>
                <w:szCs w:val="20"/>
              </w:rPr>
              <w:t xml:space="preserve"> 20</w:t>
            </w:r>
            <w:r w:rsidRPr="00A10391">
              <w:rPr>
                <w:rFonts w:ascii="Segoe UI" w:hAnsi="Segoe UI" w:cs="Segoe UI"/>
                <w:sz w:val="20"/>
                <w:szCs w:val="20"/>
              </w:rPr>
              <w:t>17</w:t>
            </w:r>
          </w:p>
        </w:tc>
      </w:tr>
      <w:tr w:rsidR="00E43CF8" w:rsidRPr="00A10391" w:rsidTr="00E813EE">
        <w:trPr>
          <w:gridAfter w:val="1"/>
          <w:wAfter w:w="15" w:type="dxa"/>
          <w:trHeight w:val="1359"/>
        </w:trPr>
        <w:tc>
          <w:tcPr>
            <w:tcW w:w="10335" w:type="dxa"/>
            <w:gridSpan w:val="2"/>
            <w:tcBorders>
              <w:top w:val="single" w:sz="4" w:space="0" w:color="C0C0C0"/>
              <w:left w:val="single" w:sz="4" w:space="0" w:color="C0C0C0"/>
              <w:bottom w:val="single" w:sz="4" w:space="0" w:color="C0C0C0"/>
              <w:right w:val="single" w:sz="4" w:space="0" w:color="C0C0C0"/>
            </w:tcBorders>
            <w:shd w:val="clear" w:color="auto" w:fill="FFFFFF"/>
            <w:vAlign w:val="center"/>
          </w:tcPr>
          <w:p w:rsidR="00E43CF8" w:rsidRPr="00A10391" w:rsidRDefault="00E43CF8" w:rsidP="00E813EE">
            <w:pPr>
              <w:autoSpaceDE w:val="0"/>
              <w:autoSpaceDN w:val="0"/>
              <w:rPr>
                <w:rFonts w:ascii="Segoe UI" w:hAnsi="Segoe UI" w:cs="Segoe UI"/>
                <w:iCs/>
                <w:sz w:val="20"/>
                <w:szCs w:val="20"/>
              </w:rPr>
            </w:pPr>
          </w:p>
          <w:p w:rsidR="00E43CF8" w:rsidRPr="00A10391" w:rsidRDefault="00E43CF8" w:rsidP="00E813EE">
            <w:pPr>
              <w:pStyle w:val="ListParagraph"/>
              <w:numPr>
                <w:ilvl w:val="0"/>
                <w:numId w:val="9"/>
              </w:numPr>
              <w:jc w:val="both"/>
              <w:rPr>
                <w:rFonts w:ascii="Segoe UI" w:hAnsi="Segoe UI" w:cs="Segoe UI"/>
                <w:bCs/>
                <w:sz w:val="20"/>
                <w:szCs w:val="20"/>
                <w:lang w:val="en-US" w:eastAsia="en-US"/>
              </w:rPr>
            </w:pPr>
            <w:r w:rsidRPr="00A10391">
              <w:rPr>
                <w:rFonts w:ascii="Segoe UI" w:hAnsi="Segoe UI" w:cs="Segoe UI"/>
                <w:bCs/>
                <w:sz w:val="20"/>
                <w:szCs w:val="20"/>
                <w:lang w:val="en-US" w:eastAsia="en-US"/>
              </w:rPr>
              <w:t>Managing network server.</w:t>
            </w:r>
          </w:p>
          <w:p w:rsidR="00E43CF8" w:rsidRPr="00A10391" w:rsidRDefault="00E43CF8" w:rsidP="00E813EE">
            <w:pPr>
              <w:pStyle w:val="ListParagraph"/>
              <w:numPr>
                <w:ilvl w:val="0"/>
                <w:numId w:val="9"/>
              </w:numPr>
              <w:jc w:val="both"/>
              <w:rPr>
                <w:rFonts w:ascii="Segoe UI" w:hAnsi="Segoe UI" w:cs="Segoe UI"/>
                <w:bCs/>
                <w:sz w:val="20"/>
                <w:szCs w:val="20"/>
                <w:lang w:val="en-US" w:eastAsia="en-US"/>
              </w:rPr>
            </w:pPr>
            <w:r w:rsidRPr="00A10391">
              <w:rPr>
                <w:rFonts w:ascii="Segoe UI" w:hAnsi="Segoe UI" w:cs="Segoe UI"/>
                <w:bCs/>
                <w:sz w:val="20"/>
                <w:szCs w:val="20"/>
                <w:lang w:val="en-US" w:eastAsia="en-US"/>
              </w:rPr>
              <w:t>Manage Active Directory Accounts involves Creating, Modifying and deleting Users, Group, Computers or contact).</w:t>
            </w:r>
          </w:p>
          <w:p w:rsidR="00E43CF8" w:rsidRPr="00A10391" w:rsidRDefault="00E43CF8" w:rsidP="00E813EE">
            <w:pPr>
              <w:pStyle w:val="ListParagraph"/>
              <w:numPr>
                <w:ilvl w:val="0"/>
                <w:numId w:val="9"/>
              </w:numPr>
              <w:jc w:val="both"/>
              <w:rPr>
                <w:rFonts w:ascii="Segoe UI" w:hAnsi="Segoe UI" w:cs="Segoe UI"/>
                <w:bCs/>
                <w:sz w:val="20"/>
                <w:szCs w:val="20"/>
                <w:lang w:val="en-US" w:eastAsia="en-US"/>
              </w:rPr>
            </w:pPr>
            <w:r w:rsidRPr="00A10391">
              <w:rPr>
                <w:rFonts w:ascii="Segoe UI" w:hAnsi="Segoe UI" w:cs="Segoe UI"/>
                <w:bCs/>
                <w:sz w:val="20"/>
                <w:szCs w:val="20"/>
                <w:lang w:val="en-US" w:eastAsia="en-US"/>
              </w:rPr>
              <w:t>Moves users, unlock users, disable computers, move group, delete contact.</w:t>
            </w:r>
          </w:p>
          <w:p w:rsidR="00E43CF8" w:rsidRPr="00A10391" w:rsidRDefault="00E43CF8" w:rsidP="00E813EE">
            <w:pPr>
              <w:pStyle w:val="ListParagraph"/>
              <w:numPr>
                <w:ilvl w:val="0"/>
                <w:numId w:val="9"/>
              </w:numPr>
              <w:jc w:val="both"/>
              <w:rPr>
                <w:rFonts w:ascii="Segoe UI" w:hAnsi="Segoe UI" w:cs="Segoe UI"/>
                <w:bCs/>
                <w:sz w:val="20"/>
                <w:szCs w:val="20"/>
                <w:lang w:val="en-US" w:eastAsia="en-US"/>
              </w:rPr>
            </w:pPr>
            <w:r w:rsidRPr="00A10391">
              <w:rPr>
                <w:rFonts w:ascii="Segoe UI" w:hAnsi="Segoe UI" w:cs="Segoe UI"/>
                <w:bCs/>
                <w:sz w:val="20"/>
                <w:szCs w:val="20"/>
                <w:lang w:val="en-US" w:eastAsia="en-US"/>
              </w:rPr>
              <w:t>Configure and installation of Active Directory, DNS Server, DHCP Server, DNS server, WSUS server and Print Server.</w:t>
            </w:r>
          </w:p>
          <w:p w:rsidR="00E43CF8" w:rsidRPr="00A10391" w:rsidRDefault="00E43CF8" w:rsidP="00E813EE">
            <w:pPr>
              <w:pStyle w:val="ListParagraph"/>
              <w:numPr>
                <w:ilvl w:val="0"/>
                <w:numId w:val="9"/>
              </w:numPr>
              <w:jc w:val="both"/>
              <w:rPr>
                <w:rFonts w:ascii="Segoe UI" w:hAnsi="Segoe UI" w:cs="Segoe UI"/>
                <w:bCs/>
                <w:sz w:val="20"/>
                <w:szCs w:val="20"/>
                <w:lang w:val="en-US" w:eastAsia="en-US"/>
              </w:rPr>
            </w:pPr>
            <w:r w:rsidRPr="00A10391">
              <w:rPr>
                <w:rFonts w:ascii="Segoe UI" w:hAnsi="Segoe UI" w:cs="Segoe UI"/>
                <w:bCs/>
                <w:sz w:val="20"/>
                <w:szCs w:val="20"/>
                <w:lang w:val="en-US" w:eastAsia="en-US"/>
              </w:rPr>
              <w:t>Check and monitor of all user’s workstation, which is have unauthorized access like (folder sharing, admin rights, USB access, and software dump in local machine</w:t>
            </w:r>
          </w:p>
          <w:p w:rsidR="00E43CF8" w:rsidRPr="00A10391" w:rsidRDefault="00E43CF8" w:rsidP="00E813EE">
            <w:pPr>
              <w:pStyle w:val="ListParagraph"/>
              <w:numPr>
                <w:ilvl w:val="0"/>
                <w:numId w:val="9"/>
              </w:numPr>
              <w:jc w:val="both"/>
              <w:rPr>
                <w:rFonts w:ascii="Segoe UI" w:hAnsi="Segoe UI" w:cs="Segoe UI"/>
                <w:bCs/>
                <w:sz w:val="20"/>
                <w:szCs w:val="20"/>
                <w:lang w:val="en-US" w:eastAsia="en-US"/>
              </w:rPr>
            </w:pPr>
            <w:r w:rsidRPr="00A10391">
              <w:rPr>
                <w:rFonts w:ascii="Segoe UI" w:hAnsi="Segoe UI" w:cs="Segoe UI"/>
                <w:bCs/>
                <w:sz w:val="20"/>
                <w:szCs w:val="20"/>
                <w:lang w:val="en-US" w:eastAsia="en-US"/>
              </w:rPr>
              <w:t>Managing Consumer data.</w:t>
            </w:r>
          </w:p>
          <w:p w:rsidR="00E43CF8" w:rsidRPr="00A10391" w:rsidRDefault="00E43CF8" w:rsidP="00E813EE">
            <w:pPr>
              <w:pStyle w:val="ListParagraph"/>
              <w:numPr>
                <w:ilvl w:val="0"/>
                <w:numId w:val="9"/>
              </w:numPr>
              <w:jc w:val="both"/>
              <w:rPr>
                <w:rFonts w:ascii="Segoe UI" w:hAnsi="Segoe UI" w:cs="Segoe UI"/>
                <w:bCs/>
                <w:sz w:val="20"/>
                <w:szCs w:val="20"/>
                <w:lang w:val="en-US" w:eastAsia="en-US"/>
              </w:rPr>
            </w:pPr>
            <w:r w:rsidRPr="00A10391">
              <w:rPr>
                <w:rFonts w:ascii="Segoe UI" w:hAnsi="Segoe UI" w:cs="Segoe UI"/>
                <w:bCs/>
                <w:sz w:val="20"/>
                <w:szCs w:val="20"/>
                <w:lang w:val="en-US" w:eastAsia="en-US"/>
              </w:rPr>
              <w:t>Server backup scheduling.</w:t>
            </w:r>
          </w:p>
          <w:p w:rsidR="00E43CF8" w:rsidRPr="00A10391" w:rsidRDefault="00E43CF8" w:rsidP="00E813EE">
            <w:pPr>
              <w:pStyle w:val="ListParagraph"/>
              <w:numPr>
                <w:ilvl w:val="0"/>
                <w:numId w:val="9"/>
              </w:numPr>
              <w:jc w:val="both"/>
              <w:rPr>
                <w:rFonts w:ascii="Segoe UI" w:hAnsi="Segoe UI" w:cs="Segoe UI"/>
                <w:bCs/>
                <w:sz w:val="20"/>
                <w:szCs w:val="20"/>
                <w:lang w:val="en-US" w:eastAsia="en-US"/>
              </w:rPr>
            </w:pPr>
            <w:r w:rsidRPr="00A10391">
              <w:rPr>
                <w:rFonts w:ascii="Segoe UI" w:hAnsi="Segoe UI" w:cs="Segoe UI"/>
                <w:bCs/>
                <w:sz w:val="20"/>
                <w:szCs w:val="20"/>
                <w:lang w:val="en-US" w:eastAsia="en-US"/>
              </w:rPr>
              <w:t xml:space="preserve">Played a key role in planning &amp; implementation, improvements in existing systems and procedures. </w:t>
            </w:r>
          </w:p>
        </w:tc>
      </w:tr>
    </w:tbl>
    <w:p w:rsidR="00E43CF8" w:rsidRPr="00A10391" w:rsidRDefault="00E43CF8" w:rsidP="00A57546">
      <w:pPr>
        <w:rPr>
          <w:rFonts w:ascii="Segoe UI" w:hAnsi="Segoe UI" w:cs="Segoe UI"/>
          <w:b/>
          <w:sz w:val="20"/>
          <w:szCs w:val="20"/>
        </w:rPr>
      </w:pPr>
    </w:p>
    <w:p w:rsidR="000B376E" w:rsidRPr="00A10391" w:rsidRDefault="000B376E" w:rsidP="00A57546">
      <w:pPr>
        <w:rPr>
          <w:rFonts w:ascii="Segoe UI" w:hAnsi="Segoe UI" w:cs="Segoe UI"/>
          <w:b/>
          <w:sz w:val="20"/>
          <w:szCs w:val="20"/>
        </w:rPr>
      </w:pPr>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359"/>
      </w:tblGrid>
      <w:tr w:rsidR="00E341E5" w:rsidRPr="00A10391" w:rsidTr="00883CEB">
        <w:trPr>
          <w:trHeight w:val="332"/>
        </w:trPr>
        <w:tc>
          <w:tcPr>
            <w:tcW w:w="10359" w:type="dxa"/>
            <w:tcBorders>
              <w:top w:val="single" w:sz="4" w:space="0" w:color="808080"/>
              <w:left w:val="single" w:sz="4" w:space="0" w:color="808080"/>
              <w:bottom w:val="single" w:sz="4" w:space="0" w:color="808080"/>
              <w:right w:val="single" w:sz="4" w:space="0" w:color="808080"/>
            </w:tcBorders>
            <w:shd w:val="clear" w:color="auto" w:fill="F2F2F2"/>
            <w:vAlign w:val="center"/>
          </w:tcPr>
          <w:p w:rsidR="006872AD" w:rsidRPr="00A10391" w:rsidRDefault="006872AD" w:rsidP="006872AD">
            <w:pPr>
              <w:jc w:val="both"/>
              <w:rPr>
                <w:rFonts w:ascii="Segoe UI" w:hAnsi="Segoe UI" w:cs="Segoe UI"/>
                <w:b/>
                <w:sz w:val="20"/>
                <w:szCs w:val="20"/>
              </w:rPr>
            </w:pPr>
            <w:r w:rsidRPr="00A10391">
              <w:rPr>
                <w:rFonts w:ascii="Segoe UI" w:hAnsi="Segoe UI" w:cs="Segoe UI"/>
                <w:b/>
                <w:sz w:val="20"/>
                <w:szCs w:val="20"/>
              </w:rPr>
              <w:t>Strength:</w:t>
            </w:r>
          </w:p>
        </w:tc>
      </w:tr>
      <w:tr w:rsidR="00E341E5" w:rsidRPr="00A10391" w:rsidTr="00883C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801"/>
        </w:trPr>
        <w:tc>
          <w:tcPr>
            <w:tcW w:w="10359"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6872AD" w:rsidRPr="00A10391" w:rsidRDefault="006872AD" w:rsidP="00883CEB">
            <w:pPr>
              <w:pBdr>
                <w:top w:val="nil"/>
                <w:left w:val="nil"/>
                <w:bottom w:val="nil"/>
                <w:right w:val="nil"/>
                <w:between w:val="nil"/>
              </w:pBdr>
              <w:rPr>
                <w:rFonts w:ascii="Segoe UI" w:eastAsia="Quattrocento Sans" w:hAnsi="Segoe UI" w:cs="Segoe UI"/>
                <w:color w:val="000000"/>
                <w:sz w:val="20"/>
                <w:szCs w:val="20"/>
              </w:rPr>
            </w:pPr>
            <w:r w:rsidRPr="00A10391">
              <w:rPr>
                <w:rFonts w:ascii="Segoe UI" w:hAnsi="Segoe UI" w:cs="Segoe UI"/>
                <w:sz w:val="20"/>
                <w:szCs w:val="20"/>
              </w:rPr>
              <w:t>Good communication skills, flexible, highly adaptive nature, quick learner, a good team player, learn new things with a strong determination to achieve goal</w:t>
            </w:r>
          </w:p>
        </w:tc>
      </w:tr>
    </w:tbl>
    <w:p w:rsidR="006872AD" w:rsidRPr="00A10391" w:rsidRDefault="006872AD" w:rsidP="00A57546">
      <w:pPr>
        <w:rPr>
          <w:rFonts w:ascii="Segoe UI" w:hAnsi="Segoe UI" w:cs="Segoe UI"/>
          <w:b/>
          <w:sz w:val="20"/>
          <w:szCs w:val="20"/>
        </w:rPr>
      </w:pPr>
    </w:p>
    <w:p w:rsidR="006872AD" w:rsidRPr="00A10391" w:rsidRDefault="006872AD" w:rsidP="006872AD">
      <w:pPr>
        <w:jc w:val="both"/>
        <w:rPr>
          <w:rFonts w:ascii="Segoe UI" w:hAnsi="Segoe UI" w:cs="Segoe UI"/>
          <w:b/>
          <w:sz w:val="20"/>
          <w:szCs w:val="20"/>
        </w:rPr>
      </w:pPr>
    </w:p>
    <w:tbl>
      <w:tblPr>
        <w:tblW w:w="0" w:type="auto"/>
        <w:tblInd w:w="-612" w:type="dxa"/>
        <w:tblLayout w:type="fixed"/>
        <w:tblLook w:val="0000"/>
      </w:tblPr>
      <w:tblGrid>
        <w:gridCol w:w="2070"/>
        <w:gridCol w:w="8370"/>
      </w:tblGrid>
      <w:tr w:rsidR="00E341E5" w:rsidRPr="00A10391" w:rsidTr="00883CEB">
        <w:trPr>
          <w:trHeight w:hRule="exact" w:val="288"/>
        </w:trPr>
        <w:tc>
          <w:tcPr>
            <w:tcW w:w="10440" w:type="dxa"/>
            <w:gridSpan w:val="2"/>
            <w:tcBorders>
              <w:top w:val="single" w:sz="4" w:space="0" w:color="auto"/>
              <w:left w:val="single" w:sz="4" w:space="0" w:color="auto"/>
              <w:bottom w:val="single" w:sz="4" w:space="0" w:color="auto"/>
              <w:right w:val="single" w:sz="4" w:space="0" w:color="auto"/>
            </w:tcBorders>
            <w:shd w:val="clear" w:color="auto" w:fill="F2F2F2"/>
            <w:vAlign w:val="center"/>
          </w:tcPr>
          <w:p w:rsidR="006872AD" w:rsidRPr="00A10391" w:rsidRDefault="006872AD" w:rsidP="006872AD">
            <w:pPr>
              <w:jc w:val="both"/>
              <w:rPr>
                <w:rFonts w:ascii="Segoe UI" w:hAnsi="Segoe UI" w:cs="Segoe UI"/>
                <w:b/>
                <w:sz w:val="20"/>
                <w:szCs w:val="20"/>
              </w:rPr>
            </w:pPr>
            <w:r w:rsidRPr="00A10391">
              <w:rPr>
                <w:rFonts w:ascii="Segoe UI" w:hAnsi="Segoe UI" w:cs="Segoe UI"/>
                <w:b/>
                <w:sz w:val="20"/>
                <w:szCs w:val="20"/>
              </w:rPr>
              <w:t>Personal Information:</w:t>
            </w:r>
          </w:p>
        </w:tc>
      </w:tr>
      <w:tr w:rsidR="00E341E5" w:rsidRPr="00A10391" w:rsidTr="006872AD">
        <w:trPr>
          <w:trHeight w:hRule="exact" w:val="288"/>
        </w:trPr>
        <w:tc>
          <w:tcPr>
            <w:tcW w:w="2070" w:type="dxa"/>
            <w:tcBorders>
              <w:top w:val="single" w:sz="4" w:space="0" w:color="auto"/>
              <w:left w:val="single" w:sz="4" w:space="0" w:color="C0C0C0"/>
              <w:bottom w:val="single" w:sz="4" w:space="0" w:color="C0C0C0"/>
              <w:right w:val="single" w:sz="4" w:space="0" w:color="C0C0C0"/>
            </w:tcBorders>
            <w:shd w:val="clear" w:color="auto" w:fill="FFFFFF"/>
            <w:vAlign w:val="center"/>
          </w:tcPr>
          <w:p w:rsidR="006872AD" w:rsidRPr="00A10391" w:rsidRDefault="006872AD" w:rsidP="003E08C3">
            <w:pPr>
              <w:rPr>
                <w:rFonts w:ascii="Segoe UI" w:hAnsi="Segoe UI" w:cs="Segoe UI"/>
                <w:b/>
                <w:bCs/>
                <w:sz w:val="20"/>
                <w:szCs w:val="20"/>
              </w:rPr>
            </w:pPr>
            <w:r w:rsidRPr="00A10391">
              <w:rPr>
                <w:rFonts w:ascii="Segoe UI" w:hAnsi="Segoe UI" w:cs="Segoe UI"/>
                <w:b/>
                <w:bCs/>
                <w:sz w:val="20"/>
                <w:szCs w:val="20"/>
              </w:rPr>
              <w:t>D.O.B:</w:t>
            </w:r>
          </w:p>
        </w:tc>
        <w:tc>
          <w:tcPr>
            <w:tcW w:w="8370" w:type="dxa"/>
            <w:tcBorders>
              <w:top w:val="single" w:sz="4" w:space="0" w:color="auto"/>
              <w:left w:val="single" w:sz="4" w:space="0" w:color="C0C0C0"/>
              <w:bottom w:val="single" w:sz="4" w:space="0" w:color="C0C0C0"/>
              <w:right w:val="single" w:sz="4" w:space="0" w:color="C0C0C0"/>
            </w:tcBorders>
            <w:shd w:val="clear" w:color="auto" w:fill="auto"/>
            <w:vAlign w:val="center"/>
          </w:tcPr>
          <w:p w:rsidR="006872AD" w:rsidRPr="00A10391" w:rsidRDefault="006872AD" w:rsidP="00883CEB">
            <w:pPr>
              <w:rPr>
                <w:rFonts w:ascii="Segoe UI" w:hAnsi="Segoe UI" w:cs="Segoe UI"/>
                <w:sz w:val="20"/>
                <w:szCs w:val="20"/>
              </w:rPr>
            </w:pPr>
            <w:r w:rsidRPr="00A10391">
              <w:rPr>
                <w:rFonts w:ascii="Segoe UI" w:hAnsi="Segoe UI" w:cs="Segoe UI"/>
                <w:sz w:val="20"/>
                <w:szCs w:val="20"/>
              </w:rPr>
              <w:t>1</w:t>
            </w:r>
            <w:r w:rsidR="00A10391" w:rsidRPr="00A10391">
              <w:rPr>
                <w:rFonts w:ascii="Segoe UI" w:hAnsi="Segoe UI" w:cs="Segoe UI"/>
                <w:sz w:val="20"/>
                <w:szCs w:val="20"/>
              </w:rPr>
              <w:t>1</w:t>
            </w:r>
            <w:r w:rsidRPr="00A10391">
              <w:rPr>
                <w:rFonts w:ascii="Segoe UI" w:hAnsi="Segoe UI" w:cs="Segoe UI"/>
                <w:sz w:val="20"/>
                <w:szCs w:val="20"/>
                <w:vertAlign w:val="superscript"/>
              </w:rPr>
              <w:t>th</w:t>
            </w:r>
            <w:r w:rsidR="00E43CF8" w:rsidRPr="00A10391">
              <w:rPr>
                <w:rFonts w:ascii="Segoe UI" w:hAnsi="Segoe UI" w:cs="Segoe UI"/>
                <w:sz w:val="20"/>
                <w:szCs w:val="20"/>
              </w:rPr>
              <w:t>July</w:t>
            </w:r>
            <w:r w:rsidRPr="00A10391">
              <w:rPr>
                <w:rFonts w:ascii="Segoe UI" w:hAnsi="Segoe UI" w:cs="Segoe UI"/>
                <w:sz w:val="20"/>
                <w:szCs w:val="20"/>
              </w:rPr>
              <w:t xml:space="preserve"> 19</w:t>
            </w:r>
            <w:r w:rsidR="00E43CF8" w:rsidRPr="00A10391">
              <w:rPr>
                <w:rFonts w:ascii="Segoe UI" w:hAnsi="Segoe UI" w:cs="Segoe UI"/>
                <w:sz w:val="20"/>
                <w:szCs w:val="20"/>
              </w:rPr>
              <w:t>84</w:t>
            </w:r>
          </w:p>
        </w:tc>
      </w:tr>
      <w:tr w:rsidR="00E341E5" w:rsidRPr="00A10391" w:rsidTr="006872AD">
        <w:trPr>
          <w:trHeight w:hRule="exact" w:val="288"/>
        </w:trPr>
        <w:tc>
          <w:tcPr>
            <w:tcW w:w="207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6872AD" w:rsidRPr="00A10391" w:rsidRDefault="006872AD" w:rsidP="003E08C3">
            <w:pPr>
              <w:rPr>
                <w:rFonts w:ascii="Segoe UI" w:hAnsi="Segoe UI" w:cs="Segoe UI"/>
                <w:b/>
                <w:bCs/>
                <w:sz w:val="20"/>
                <w:szCs w:val="20"/>
              </w:rPr>
            </w:pPr>
            <w:r w:rsidRPr="00A10391">
              <w:rPr>
                <w:rFonts w:ascii="Segoe UI" w:hAnsi="Segoe UI" w:cs="Segoe UI"/>
                <w:b/>
                <w:bCs/>
                <w:sz w:val="20"/>
                <w:szCs w:val="20"/>
              </w:rPr>
              <w:t>Nationality:</w:t>
            </w:r>
          </w:p>
        </w:tc>
        <w:tc>
          <w:tcPr>
            <w:tcW w:w="8370" w:type="dxa"/>
            <w:tcBorders>
              <w:top w:val="single" w:sz="4" w:space="0" w:color="C0C0C0"/>
              <w:left w:val="single" w:sz="4" w:space="0" w:color="C0C0C0"/>
              <w:bottom w:val="single" w:sz="4" w:space="0" w:color="C0C0C0"/>
              <w:right w:val="single" w:sz="4" w:space="0" w:color="C0C0C0"/>
            </w:tcBorders>
            <w:shd w:val="clear" w:color="auto" w:fill="auto"/>
            <w:vAlign w:val="center"/>
          </w:tcPr>
          <w:p w:rsidR="006872AD" w:rsidRPr="00A10391" w:rsidRDefault="006872AD" w:rsidP="00883CEB">
            <w:pPr>
              <w:rPr>
                <w:rFonts w:ascii="Segoe UI" w:hAnsi="Segoe UI" w:cs="Segoe UI"/>
                <w:sz w:val="20"/>
                <w:szCs w:val="20"/>
              </w:rPr>
            </w:pPr>
            <w:r w:rsidRPr="00A10391">
              <w:rPr>
                <w:rFonts w:ascii="Segoe UI" w:hAnsi="Segoe UI" w:cs="Segoe UI"/>
                <w:sz w:val="20"/>
                <w:szCs w:val="20"/>
              </w:rPr>
              <w:t>Indian</w:t>
            </w:r>
          </w:p>
        </w:tc>
      </w:tr>
      <w:tr w:rsidR="00E341E5" w:rsidRPr="00A10391" w:rsidTr="006872AD">
        <w:trPr>
          <w:trHeight w:hRule="exact" w:val="288"/>
        </w:trPr>
        <w:tc>
          <w:tcPr>
            <w:tcW w:w="2070" w:type="dxa"/>
            <w:tcBorders>
              <w:top w:val="single" w:sz="4" w:space="0" w:color="C0C0C0"/>
              <w:left w:val="single" w:sz="4" w:space="0" w:color="C0C0C0"/>
              <w:bottom w:val="single" w:sz="4" w:space="0" w:color="C0C0C0"/>
              <w:right w:val="single" w:sz="4" w:space="0" w:color="C0C0C0"/>
            </w:tcBorders>
            <w:shd w:val="clear" w:color="auto" w:fill="auto"/>
            <w:vAlign w:val="center"/>
          </w:tcPr>
          <w:p w:rsidR="006872AD" w:rsidRPr="00A10391" w:rsidRDefault="006872AD" w:rsidP="003E08C3">
            <w:pPr>
              <w:rPr>
                <w:rFonts w:ascii="Segoe UI" w:hAnsi="Segoe UI" w:cs="Segoe UI"/>
                <w:b/>
                <w:bCs/>
                <w:sz w:val="20"/>
                <w:szCs w:val="20"/>
              </w:rPr>
            </w:pPr>
            <w:r w:rsidRPr="00A10391">
              <w:rPr>
                <w:rFonts w:ascii="Segoe UI" w:hAnsi="Segoe UI" w:cs="Segoe UI"/>
                <w:b/>
                <w:bCs/>
                <w:sz w:val="20"/>
                <w:szCs w:val="20"/>
              </w:rPr>
              <w:t>Languages:</w:t>
            </w:r>
          </w:p>
        </w:tc>
        <w:tc>
          <w:tcPr>
            <w:tcW w:w="8370" w:type="dxa"/>
            <w:tcBorders>
              <w:top w:val="single" w:sz="4" w:space="0" w:color="C0C0C0"/>
              <w:left w:val="single" w:sz="4" w:space="0" w:color="C0C0C0"/>
              <w:bottom w:val="single" w:sz="4" w:space="0" w:color="C0C0C0"/>
              <w:right w:val="single" w:sz="4" w:space="0" w:color="C0C0C0"/>
            </w:tcBorders>
            <w:shd w:val="clear" w:color="auto" w:fill="auto"/>
            <w:vAlign w:val="center"/>
          </w:tcPr>
          <w:p w:rsidR="006872AD" w:rsidRPr="00A10391" w:rsidRDefault="006872AD" w:rsidP="006872AD">
            <w:pPr>
              <w:rPr>
                <w:rFonts w:ascii="Segoe UI" w:hAnsi="Segoe UI" w:cs="Segoe UI"/>
                <w:sz w:val="20"/>
                <w:szCs w:val="20"/>
              </w:rPr>
            </w:pPr>
            <w:r w:rsidRPr="00A10391">
              <w:rPr>
                <w:rFonts w:ascii="Segoe UI" w:hAnsi="Segoe UI" w:cs="Segoe UI"/>
                <w:sz w:val="20"/>
                <w:szCs w:val="20"/>
              </w:rPr>
              <w:t>English, Hindi</w:t>
            </w:r>
          </w:p>
        </w:tc>
      </w:tr>
      <w:tr w:rsidR="00E341E5" w:rsidRPr="00A10391" w:rsidTr="006872AD">
        <w:trPr>
          <w:trHeight w:hRule="exact" w:val="288"/>
        </w:trPr>
        <w:tc>
          <w:tcPr>
            <w:tcW w:w="2070" w:type="dxa"/>
            <w:tcBorders>
              <w:top w:val="single" w:sz="4" w:space="0" w:color="C0C0C0"/>
              <w:left w:val="single" w:sz="4" w:space="0" w:color="C0C0C0"/>
              <w:bottom w:val="single" w:sz="4" w:space="0" w:color="C0C0C0"/>
              <w:right w:val="single" w:sz="4" w:space="0" w:color="C0C0C0"/>
            </w:tcBorders>
            <w:shd w:val="clear" w:color="auto" w:fill="auto"/>
            <w:vAlign w:val="center"/>
          </w:tcPr>
          <w:p w:rsidR="006872AD" w:rsidRPr="00A10391" w:rsidRDefault="006872AD" w:rsidP="003E08C3">
            <w:pPr>
              <w:rPr>
                <w:rFonts w:ascii="Segoe UI" w:hAnsi="Segoe UI" w:cs="Segoe UI"/>
                <w:b/>
                <w:bCs/>
                <w:sz w:val="20"/>
                <w:szCs w:val="20"/>
              </w:rPr>
            </w:pPr>
            <w:r w:rsidRPr="00A10391">
              <w:rPr>
                <w:rFonts w:ascii="Segoe UI" w:hAnsi="Segoe UI" w:cs="Segoe UI"/>
                <w:b/>
                <w:bCs/>
                <w:sz w:val="20"/>
                <w:szCs w:val="20"/>
              </w:rPr>
              <w:t xml:space="preserve">Passport: </w:t>
            </w:r>
          </w:p>
        </w:tc>
        <w:tc>
          <w:tcPr>
            <w:tcW w:w="8370" w:type="dxa"/>
            <w:tcBorders>
              <w:top w:val="single" w:sz="4" w:space="0" w:color="C0C0C0"/>
              <w:left w:val="single" w:sz="4" w:space="0" w:color="C0C0C0"/>
              <w:bottom w:val="single" w:sz="4" w:space="0" w:color="C0C0C0"/>
              <w:right w:val="single" w:sz="4" w:space="0" w:color="C0C0C0"/>
            </w:tcBorders>
            <w:shd w:val="clear" w:color="auto" w:fill="auto"/>
            <w:vAlign w:val="center"/>
          </w:tcPr>
          <w:p w:rsidR="006872AD" w:rsidRPr="00A10391" w:rsidRDefault="006872AD" w:rsidP="00883CEB">
            <w:pPr>
              <w:rPr>
                <w:rFonts w:ascii="Segoe UI" w:hAnsi="Segoe UI" w:cs="Segoe UI"/>
                <w:sz w:val="20"/>
                <w:szCs w:val="20"/>
              </w:rPr>
            </w:pPr>
            <w:r w:rsidRPr="00A10391">
              <w:rPr>
                <w:rFonts w:ascii="Segoe UI" w:hAnsi="Segoe UI" w:cs="Segoe UI"/>
                <w:sz w:val="20"/>
                <w:szCs w:val="20"/>
              </w:rPr>
              <w:t>Yes</w:t>
            </w:r>
          </w:p>
        </w:tc>
      </w:tr>
    </w:tbl>
    <w:p w:rsidR="009A763E" w:rsidRPr="00A10391" w:rsidRDefault="000959AA" w:rsidP="006872AD">
      <w:pPr>
        <w:pBdr>
          <w:top w:val="nil"/>
          <w:left w:val="nil"/>
          <w:bottom w:val="nil"/>
          <w:right w:val="nil"/>
          <w:between w:val="nil"/>
        </w:pBdr>
        <w:jc w:val="center"/>
        <w:rPr>
          <w:rFonts w:ascii="Segoe UI" w:hAnsi="Segoe UI" w:cs="Segoe UI"/>
          <w:b/>
          <w:sz w:val="20"/>
          <w:szCs w:val="20"/>
          <w:u w:val="single"/>
        </w:rPr>
      </w:pPr>
      <w:r w:rsidRPr="00A10391">
        <w:rPr>
          <w:rFonts w:ascii="Segoe UI" w:hAnsi="Segoe UI" w:cs="Segoe UI"/>
          <w:b/>
          <w:sz w:val="20"/>
          <w:szCs w:val="20"/>
          <w:u w:val="single"/>
        </w:rPr>
        <w:t>Declaration</w:t>
      </w:r>
    </w:p>
    <w:tbl>
      <w:tblPr>
        <w:tblW w:w="0" w:type="auto"/>
        <w:tblInd w:w="-612" w:type="dxa"/>
        <w:tblLayout w:type="fixed"/>
        <w:tblLook w:val="0000"/>
      </w:tblPr>
      <w:tblGrid>
        <w:gridCol w:w="9727"/>
        <w:gridCol w:w="713"/>
      </w:tblGrid>
      <w:tr w:rsidR="00E341E5" w:rsidRPr="00A10391" w:rsidTr="0053669D">
        <w:trPr>
          <w:gridAfter w:val="1"/>
          <w:wAfter w:w="713" w:type="dxa"/>
          <w:trHeight w:hRule="exact" w:val="1224"/>
        </w:trPr>
        <w:tc>
          <w:tcPr>
            <w:tcW w:w="9727" w:type="dxa"/>
            <w:shd w:val="clear" w:color="auto" w:fill="FFFFFF"/>
            <w:vAlign w:val="center"/>
          </w:tcPr>
          <w:p w:rsidR="0053669D" w:rsidRPr="00A10391" w:rsidRDefault="0053669D" w:rsidP="00883CEB">
            <w:pPr>
              <w:pBdr>
                <w:top w:val="nil"/>
                <w:left w:val="nil"/>
                <w:bottom w:val="nil"/>
                <w:right w:val="nil"/>
                <w:between w:val="nil"/>
              </w:pBdr>
              <w:rPr>
                <w:rFonts w:ascii="Segoe UI" w:eastAsia="Quattrocento Sans" w:hAnsi="Segoe UI" w:cs="Segoe UI"/>
                <w:color w:val="000000"/>
                <w:sz w:val="20"/>
                <w:szCs w:val="20"/>
              </w:rPr>
            </w:pPr>
            <w:r w:rsidRPr="00A10391">
              <w:rPr>
                <w:rFonts w:ascii="Segoe UI" w:hAnsi="Segoe UI" w:cs="Segoe UI"/>
                <w:sz w:val="20"/>
                <w:szCs w:val="20"/>
              </w:rPr>
              <w:t>I hereby declare that all the above information provided is true to the best of my knowledge and will be responsible for any candidature.</w:t>
            </w:r>
          </w:p>
        </w:tc>
      </w:tr>
      <w:tr w:rsidR="00E341E5" w:rsidRPr="00A10391" w:rsidTr="0053669D">
        <w:trPr>
          <w:trHeight w:hRule="exact" w:val="288"/>
        </w:trPr>
        <w:tc>
          <w:tcPr>
            <w:tcW w:w="10440" w:type="dxa"/>
            <w:gridSpan w:val="2"/>
            <w:shd w:val="clear" w:color="auto" w:fill="auto"/>
            <w:vAlign w:val="center"/>
          </w:tcPr>
          <w:p w:rsidR="0053669D" w:rsidRPr="00A10391" w:rsidRDefault="00E43CF8" w:rsidP="00883CEB">
            <w:pPr>
              <w:rPr>
                <w:rFonts w:ascii="Segoe UI" w:hAnsi="Segoe UI" w:cs="Segoe UI"/>
                <w:sz w:val="20"/>
                <w:szCs w:val="20"/>
              </w:rPr>
            </w:pPr>
            <w:r w:rsidRPr="00A10391">
              <w:rPr>
                <w:rFonts w:ascii="Segoe UI" w:hAnsi="Segoe UI" w:cs="Segoe UI"/>
                <w:sz w:val="20"/>
                <w:szCs w:val="20"/>
              </w:rPr>
              <w:t>Vi</w:t>
            </w:r>
            <w:r w:rsidR="00A10391" w:rsidRPr="00A10391">
              <w:rPr>
                <w:rFonts w:ascii="Segoe UI" w:hAnsi="Segoe UI" w:cs="Segoe UI"/>
                <w:sz w:val="20"/>
                <w:szCs w:val="20"/>
              </w:rPr>
              <w:t>pin Srivastav</w:t>
            </w:r>
          </w:p>
        </w:tc>
      </w:tr>
    </w:tbl>
    <w:p w:rsidR="009A763E" w:rsidRPr="00A10391" w:rsidRDefault="0053669D" w:rsidP="00E43CF8">
      <w:pPr>
        <w:tabs>
          <w:tab w:val="left" w:pos="1125"/>
        </w:tabs>
        <w:jc w:val="both"/>
        <w:rPr>
          <w:rFonts w:ascii="Segoe UI" w:hAnsi="Segoe UI" w:cs="Segoe UI"/>
          <w:b/>
          <w:sz w:val="20"/>
          <w:szCs w:val="20"/>
        </w:rPr>
      </w:pPr>
      <w:r w:rsidRPr="00A10391">
        <w:rPr>
          <w:rFonts w:ascii="Segoe UI" w:hAnsi="Segoe UI" w:cs="Segoe UI"/>
          <w:b/>
          <w:sz w:val="20"/>
          <w:szCs w:val="20"/>
        </w:rPr>
        <w:tab/>
      </w:r>
      <w:r w:rsidR="008B6932" w:rsidRPr="00A10391">
        <w:rPr>
          <w:rFonts w:ascii="Segoe UI" w:hAnsi="Segoe UI" w:cs="Segoe UI"/>
          <w:noProof/>
          <w:sz w:val="20"/>
          <w:szCs w:val="20"/>
        </w:rPr>
        <w:drawing>
          <wp:anchor distT="0" distB="0" distL="114300" distR="114300" simplePos="0" relativeHeight="251658752"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700" cy="12700"/>
                    </a:xfrm>
                    <a:prstGeom prst="rect">
                      <a:avLst/>
                    </a:prstGeom>
                    <a:noFill/>
                  </pic:spPr>
                </pic:pic>
              </a:graphicData>
            </a:graphic>
          </wp:anchor>
        </w:drawing>
      </w:r>
      <w:r w:rsidR="008B6932" w:rsidRPr="00A10391">
        <w:rPr>
          <w:rFonts w:ascii="Segoe UI" w:hAnsi="Segoe UI" w:cs="Segoe UI"/>
          <w:noProof/>
          <w:sz w:val="20"/>
          <w:szCs w:val="20"/>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2700" cy="127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700" cy="12700"/>
                    </a:xfrm>
                    <a:prstGeom prst="rect">
                      <a:avLst/>
                    </a:prstGeom>
                    <a:noFill/>
                  </pic:spPr>
                </pic:pic>
              </a:graphicData>
            </a:graphic>
          </wp:anchor>
        </w:drawing>
      </w:r>
    </w:p>
    <w:sectPr w:rsidR="009A763E" w:rsidRPr="00A10391" w:rsidSect="00E622FD">
      <w:headerReference w:type="even" r:id="rId10"/>
      <w:headerReference w:type="default" r:id="rId11"/>
      <w:footerReference w:type="even" r:id="rId12"/>
      <w:footerReference w:type="default" r:id="rId13"/>
      <w:headerReference w:type="first" r:id="rId14"/>
      <w:footerReference w:type="first" r:id="rId15"/>
      <w:pgSz w:w="11909" w:h="16834" w:code="9"/>
      <w:pgMar w:top="720" w:right="720" w:bottom="540" w:left="144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1550" w:rsidRDefault="007F1550" w:rsidP="001C0AAA">
      <w:r>
        <w:separator/>
      </w:r>
    </w:p>
  </w:endnote>
  <w:endnote w:type="continuationSeparator" w:id="1">
    <w:p w:rsidR="007F1550" w:rsidRDefault="007F1550" w:rsidP="001C0AA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Ebrima">
    <w:panose1 w:val="02000000000000000000"/>
    <w:charset w:val="00"/>
    <w:family w:val="auto"/>
    <w:pitch w:val="variable"/>
    <w:sig w:usb0="A000005F" w:usb1="02000041" w:usb2="00000800" w:usb3="00000000" w:csb0="00000093" w:csb1="00000000"/>
  </w:font>
  <w:font w:name="Segoe UI">
    <w:panose1 w:val="020B0502040204020203"/>
    <w:charset w:val="00"/>
    <w:family w:val="swiss"/>
    <w:pitch w:val="variable"/>
    <w:sig w:usb0="E4002EFF" w:usb1="C000E47F" w:usb2="00000009" w:usb3="00000000" w:csb0="000001FF" w:csb1="00000000"/>
  </w:font>
  <w:font w:name="Quattrocento Sans">
    <w:altName w:val="Times New Roman"/>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6932" w:rsidRDefault="008B693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5E2A" w:rsidRDefault="008876C6">
    <w:pPr>
      <w:pStyle w:val="Footer"/>
      <w:jc w:val="center"/>
    </w:pPr>
    <w:r>
      <w:fldChar w:fldCharType="begin"/>
    </w:r>
    <w:r w:rsidR="00875E2A">
      <w:instrText xml:space="preserve"> PAGE   \* MERGEFORMAT </w:instrText>
    </w:r>
    <w:r>
      <w:fldChar w:fldCharType="separate"/>
    </w:r>
    <w:r w:rsidR="006511EC">
      <w:rPr>
        <w:noProof/>
      </w:rPr>
      <w:t>1</w:t>
    </w:r>
    <w:r>
      <w:fldChar w:fldCharType="end"/>
    </w:r>
  </w:p>
  <w:p w:rsidR="00875E2A" w:rsidRDefault="00875E2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6932" w:rsidRDefault="008B693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1550" w:rsidRDefault="007F1550" w:rsidP="001C0AAA">
      <w:r>
        <w:separator/>
      </w:r>
    </w:p>
  </w:footnote>
  <w:footnote w:type="continuationSeparator" w:id="1">
    <w:p w:rsidR="007F1550" w:rsidRDefault="007F1550" w:rsidP="001C0A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6932" w:rsidRDefault="008B693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6932" w:rsidRDefault="008B693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6932" w:rsidRDefault="008B693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4DBAE41"/>
    <w:multiLevelType w:val="hybridMultilevel"/>
    <w:tmpl w:val="612E03B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8EBA2728"/>
    <w:multiLevelType w:val="hybridMultilevel"/>
    <w:tmpl w:val="52D6D29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AE62E221"/>
    <w:multiLevelType w:val="hybridMultilevel"/>
    <w:tmpl w:val="BE0BF6C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F0A09F77"/>
    <w:multiLevelType w:val="hybridMultilevel"/>
    <w:tmpl w:val="BD996F7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sz w:val="8"/>
        <w:szCs w:val="8"/>
      </w:rPr>
    </w:lvl>
  </w:abstractNum>
  <w:abstractNum w:abstractNumId="5">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color w:val="000000"/>
      </w:rPr>
    </w:lvl>
  </w:abstractNum>
  <w:abstractNum w:abstractNumId="6">
    <w:nsid w:val="00000005"/>
    <w:multiLevelType w:val="singleLevel"/>
    <w:tmpl w:val="00000005"/>
    <w:name w:val="WW8Num5"/>
    <w:lvl w:ilvl="0">
      <w:start w:val="1"/>
      <w:numFmt w:val="bullet"/>
      <w:lvlText w:val=""/>
      <w:lvlJc w:val="left"/>
      <w:pPr>
        <w:tabs>
          <w:tab w:val="num" w:pos="0"/>
        </w:tabs>
        <w:ind w:left="720" w:hanging="360"/>
      </w:pPr>
      <w:rPr>
        <w:rFonts w:ascii="Wingdings" w:hAnsi="Wingdings" w:cs="Wingdings"/>
      </w:rPr>
    </w:lvl>
  </w:abstractNum>
  <w:abstractNum w:abstractNumId="7">
    <w:nsid w:val="00000007"/>
    <w:multiLevelType w:val="hybridMultilevel"/>
    <w:tmpl w:val="515F007C"/>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8">
    <w:nsid w:val="00000008"/>
    <w:multiLevelType w:val="hybridMultilevel"/>
    <w:tmpl w:val="5BD062C2"/>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9">
    <w:nsid w:val="15D06EC3"/>
    <w:multiLevelType w:val="hybridMultilevel"/>
    <w:tmpl w:val="01DCC98E"/>
    <w:lvl w:ilvl="0" w:tplc="3E0A7BA8">
      <w:start w:val="1"/>
      <w:numFmt w:val="bullet"/>
      <w:lvlText w:val=""/>
      <w:lvlJc w:val="left"/>
      <w:pPr>
        <w:ind w:left="720" w:hanging="360"/>
      </w:pPr>
      <w:rPr>
        <w:rFonts w:ascii="Symbol" w:hAnsi="Symbol" w:hint="default"/>
      </w:rPr>
    </w:lvl>
    <w:lvl w:ilvl="1" w:tplc="7AE6626A" w:tentative="1">
      <w:start w:val="1"/>
      <w:numFmt w:val="bullet"/>
      <w:lvlText w:val="o"/>
      <w:lvlJc w:val="left"/>
      <w:pPr>
        <w:ind w:left="1440" w:hanging="360"/>
      </w:pPr>
      <w:rPr>
        <w:rFonts w:ascii="Courier New" w:hAnsi="Courier New" w:cs="Courier New" w:hint="default"/>
      </w:rPr>
    </w:lvl>
    <w:lvl w:ilvl="2" w:tplc="02B40698" w:tentative="1">
      <w:start w:val="1"/>
      <w:numFmt w:val="bullet"/>
      <w:lvlText w:val=""/>
      <w:lvlJc w:val="left"/>
      <w:pPr>
        <w:ind w:left="2160" w:hanging="360"/>
      </w:pPr>
      <w:rPr>
        <w:rFonts w:ascii="Wingdings" w:hAnsi="Wingdings" w:hint="default"/>
      </w:rPr>
    </w:lvl>
    <w:lvl w:ilvl="3" w:tplc="2F7ACFB0" w:tentative="1">
      <w:start w:val="1"/>
      <w:numFmt w:val="bullet"/>
      <w:lvlText w:val=""/>
      <w:lvlJc w:val="left"/>
      <w:pPr>
        <w:ind w:left="2880" w:hanging="360"/>
      </w:pPr>
      <w:rPr>
        <w:rFonts w:ascii="Symbol" w:hAnsi="Symbol" w:hint="default"/>
      </w:rPr>
    </w:lvl>
    <w:lvl w:ilvl="4" w:tplc="516635D4" w:tentative="1">
      <w:start w:val="1"/>
      <w:numFmt w:val="bullet"/>
      <w:lvlText w:val="o"/>
      <w:lvlJc w:val="left"/>
      <w:pPr>
        <w:ind w:left="3600" w:hanging="360"/>
      </w:pPr>
      <w:rPr>
        <w:rFonts w:ascii="Courier New" w:hAnsi="Courier New" w:cs="Courier New" w:hint="default"/>
      </w:rPr>
    </w:lvl>
    <w:lvl w:ilvl="5" w:tplc="588C85F8" w:tentative="1">
      <w:start w:val="1"/>
      <w:numFmt w:val="bullet"/>
      <w:lvlText w:val=""/>
      <w:lvlJc w:val="left"/>
      <w:pPr>
        <w:ind w:left="4320" w:hanging="360"/>
      </w:pPr>
      <w:rPr>
        <w:rFonts w:ascii="Wingdings" w:hAnsi="Wingdings" w:hint="default"/>
      </w:rPr>
    </w:lvl>
    <w:lvl w:ilvl="6" w:tplc="0764FCAE" w:tentative="1">
      <w:start w:val="1"/>
      <w:numFmt w:val="bullet"/>
      <w:lvlText w:val=""/>
      <w:lvlJc w:val="left"/>
      <w:pPr>
        <w:ind w:left="5040" w:hanging="360"/>
      </w:pPr>
      <w:rPr>
        <w:rFonts w:ascii="Symbol" w:hAnsi="Symbol" w:hint="default"/>
      </w:rPr>
    </w:lvl>
    <w:lvl w:ilvl="7" w:tplc="4AF6503C" w:tentative="1">
      <w:start w:val="1"/>
      <w:numFmt w:val="bullet"/>
      <w:lvlText w:val="o"/>
      <w:lvlJc w:val="left"/>
      <w:pPr>
        <w:ind w:left="5760" w:hanging="360"/>
      </w:pPr>
      <w:rPr>
        <w:rFonts w:ascii="Courier New" w:hAnsi="Courier New" w:cs="Courier New" w:hint="default"/>
      </w:rPr>
    </w:lvl>
    <w:lvl w:ilvl="8" w:tplc="81DEAC88" w:tentative="1">
      <w:start w:val="1"/>
      <w:numFmt w:val="bullet"/>
      <w:lvlText w:val=""/>
      <w:lvlJc w:val="left"/>
      <w:pPr>
        <w:ind w:left="6480" w:hanging="360"/>
      </w:pPr>
      <w:rPr>
        <w:rFonts w:ascii="Wingdings" w:hAnsi="Wingdings" w:hint="default"/>
      </w:rPr>
    </w:lvl>
  </w:abstractNum>
  <w:abstractNum w:abstractNumId="10">
    <w:nsid w:val="1D173D98"/>
    <w:multiLevelType w:val="hybridMultilevel"/>
    <w:tmpl w:val="4BB016C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D2F2BC2"/>
    <w:multiLevelType w:val="hybridMultilevel"/>
    <w:tmpl w:val="FEAA5DC6"/>
    <w:lvl w:ilvl="0" w:tplc="40090001">
      <w:start w:val="1"/>
      <w:numFmt w:val="bullet"/>
      <w:lvlText w:val=""/>
      <w:lvlJc w:val="left"/>
      <w:pPr>
        <w:ind w:left="979" w:hanging="360"/>
      </w:pPr>
      <w:rPr>
        <w:rFonts w:ascii="Symbol" w:hAnsi="Symbol" w:hint="default"/>
      </w:rPr>
    </w:lvl>
    <w:lvl w:ilvl="1" w:tplc="40090003">
      <w:start w:val="1"/>
      <w:numFmt w:val="bullet"/>
      <w:lvlText w:val="o"/>
      <w:lvlJc w:val="left"/>
      <w:pPr>
        <w:ind w:left="1699" w:hanging="360"/>
      </w:pPr>
      <w:rPr>
        <w:rFonts w:ascii="Courier New" w:hAnsi="Courier New" w:cs="Courier New" w:hint="default"/>
      </w:rPr>
    </w:lvl>
    <w:lvl w:ilvl="2" w:tplc="40090005">
      <w:start w:val="1"/>
      <w:numFmt w:val="bullet"/>
      <w:lvlText w:val=""/>
      <w:lvlJc w:val="left"/>
      <w:pPr>
        <w:ind w:left="2419" w:hanging="360"/>
      </w:pPr>
      <w:rPr>
        <w:rFonts w:ascii="Wingdings" w:hAnsi="Wingdings" w:hint="default"/>
      </w:rPr>
    </w:lvl>
    <w:lvl w:ilvl="3" w:tplc="40090001">
      <w:start w:val="1"/>
      <w:numFmt w:val="bullet"/>
      <w:lvlText w:val=""/>
      <w:lvlJc w:val="left"/>
      <w:pPr>
        <w:ind w:left="3139" w:hanging="360"/>
      </w:pPr>
      <w:rPr>
        <w:rFonts w:ascii="Symbol" w:hAnsi="Symbol" w:hint="default"/>
      </w:rPr>
    </w:lvl>
    <w:lvl w:ilvl="4" w:tplc="40090003">
      <w:start w:val="1"/>
      <w:numFmt w:val="bullet"/>
      <w:lvlText w:val="o"/>
      <w:lvlJc w:val="left"/>
      <w:pPr>
        <w:ind w:left="3859" w:hanging="360"/>
      </w:pPr>
      <w:rPr>
        <w:rFonts w:ascii="Courier New" w:hAnsi="Courier New" w:cs="Courier New" w:hint="default"/>
      </w:rPr>
    </w:lvl>
    <w:lvl w:ilvl="5" w:tplc="40090005">
      <w:start w:val="1"/>
      <w:numFmt w:val="bullet"/>
      <w:lvlText w:val=""/>
      <w:lvlJc w:val="left"/>
      <w:pPr>
        <w:ind w:left="4579" w:hanging="360"/>
      </w:pPr>
      <w:rPr>
        <w:rFonts w:ascii="Wingdings" w:hAnsi="Wingdings" w:hint="default"/>
      </w:rPr>
    </w:lvl>
    <w:lvl w:ilvl="6" w:tplc="40090001">
      <w:start w:val="1"/>
      <w:numFmt w:val="bullet"/>
      <w:lvlText w:val=""/>
      <w:lvlJc w:val="left"/>
      <w:pPr>
        <w:ind w:left="5299" w:hanging="360"/>
      </w:pPr>
      <w:rPr>
        <w:rFonts w:ascii="Symbol" w:hAnsi="Symbol" w:hint="default"/>
      </w:rPr>
    </w:lvl>
    <w:lvl w:ilvl="7" w:tplc="40090003">
      <w:start w:val="1"/>
      <w:numFmt w:val="bullet"/>
      <w:lvlText w:val="o"/>
      <w:lvlJc w:val="left"/>
      <w:pPr>
        <w:ind w:left="6019" w:hanging="360"/>
      </w:pPr>
      <w:rPr>
        <w:rFonts w:ascii="Courier New" w:hAnsi="Courier New" w:cs="Courier New" w:hint="default"/>
      </w:rPr>
    </w:lvl>
    <w:lvl w:ilvl="8" w:tplc="40090005">
      <w:start w:val="1"/>
      <w:numFmt w:val="bullet"/>
      <w:lvlText w:val=""/>
      <w:lvlJc w:val="left"/>
      <w:pPr>
        <w:ind w:left="6739" w:hanging="360"/>
      </w:pPr>
      <w:rPr>
        <w:rFonts w:ascii="Wingdings" w:hAnsi="Wingdings" w:hint="default"/>
      </w:rPr>
    </w:lvl>
  </w:abstractNum>
  <w:abstractNum w:abstractNumId="12">
    <w:nsid w:val="344924B6"/>
    <w:multiLevelType w:val="hybridMultilevel"/>
    <w:tmpl w:val="25B8708A"/>
    <w:lvl w:ilvl="0" w:tplc="0B5E8B9C">
      <w:start w:val="1"/>
      <w:numFmt w:val="bullet"/>
      <w:lvlText w:val=""/>
      <w:lvlJc w:val="left"/>
      <w:pPr>
        <w:ind w:left="720" w:hanging="360"/>
      </w:pPr>
      <w:rPr>
        <w:rFonts w:ascii="Symbol" w:hAnsi="Symbol" w:hint="default"/>
      </w:rPr>
    </w:lvl>
    <w:lvl w:ilvl="1" w:tplc="873210BC" w:tentative="1">
      <w:start w:val="1"/>
      <w:numFmt w:val="bullet"/>
      <w:lvlText w:val="o"/>
      <w:lvlJc w:val="left"/>
      <w:pPr>
        <w:ind w:left="1800" w:hanging="360"/>
      </w:pPr>
      <w:rPr>
        <w:rFonts w:ascii="Courier New" w:hAnsi="Courier New" w:cs="Courier New" w:hint="default"/>
      </w:rPr>
    </w:lvl>
    <w:lvl w:ilvl="2" w:tplc="3E4C7928" w:tentative="1">
      <w:start w:val="1"/>
      <w:numFmt w:val="bullet"/>
      <w:lvlText w:val=""/>
      <w:lvlJc w:val="left"/>
      <w:pPr>
        <w:ind w:left="2520" w:hanging="360"/>
      </w:pPr>
      <w:rPr>
        <w:rFonts w:ascii="Wingdings" w:hAnsi="Wingdings" w:hint="default"/>
      </w:rPr>
    </w:lvl>
    <w:lvl w:ilvl="3" w:tplc="79041D4A" w:tentative="1">
      <w:start w:val="1"/>
      <w:numFmt w:val="bullet"/>
      <w:lvlText w:val=""/>
      <w:lvlJc w:val="left"/>
      <w:pPr>
        <w:ind w:left="3240" w:hanging="360"/>
      </w:pPr>
      <w:rPr>
        <w:rFonts w:ascii="Symbol" w:hAnsi="Symbol" w:hint="default"/>
      </w:rPr>
    </w:lvl>
    <w:lvl w:ilvl="4" w:tplc="081A33EC" w:tentative="1">
      <w:start w:val="1"/>
      <w:numFmt w:val="bullet"/>
      <w:lvlText w:val="o"/>
      <w:lvlJc w:val="left"/>
      <w:pPr>
        <w:ind w:left="3960" w:hanging="360"/>
      </w:pPr>
      <w:rPr>
        <w:rFonts w:ascii="Courier New" w:hAnsi="Courier New" w:cs="Courier New" w:hint="default"/>
      </w:rPr>
    </w:lvl>
    <w:lvl w:ilvl="5" w:tplc="5F1628BA" w:tentative="1">
      <w:start w:val="1"/>
      <w:numFmt w:val="bullet"/>
      <w:lvlText w:val=""/>
      <w:lvlJc w:val="left"/>
      <w:pPr>
        <w:ind w:left="4680" w:hanging="360"/>
      </w:pPr>
      <w:rPr>
        <w:rFonts w:ascii="Wingdings" w:hAnsi="Wingdings" w:hint="default"/>
      </w:rPr>
    </w:lvl>
    <w:lvl w:ilvl="6" w:tplc="E208E788" w:tentative="1">
      <w:start w:val="1"/>
      <w:numFmt w:val="bullet"/>
      <w:lvlText w:val=""/>
      <w:lvlJc w:val="left"/>
      <w:pPr>
        <w:ind w:left="5400" w:hanging="360"/>
      </w:pPr>
      <w:rPr>
        <w:rFonts w:ascii="Symbol" w:hAnsi="Symbol" w:hint="default"/>
      </w:rPr>
    </w:lvl>
    <w:lvl w:ilvl="7" w:tplc="D08E9212" w:tentative="1">
      <w:start w:val="1"/>
      <w:numFmt w:val="bullet"/>
      <w:lvlText w:val="o"/>
      <w:lvlJc w:val="left"/>
      <w:pPr>
        <w:ind w:left="6120" w:hanging="360"/>
      </w:pPr>
      <w:rPr>
        <w:rFonts w:ascii="Courier New" w:hAnsi="Courier New" w:cs="Courier New" w:hint="default"/>
      </w:rPr>
    </w:lvl>
    <w:lvl w:ilvl="8" w:tplc="27B827F8" w:tentative="1">
      <w:start w:val="1"/>
      <w:numFmt w:val="bullet"/>
      <w:lvlText w:val=""/>
      <w:lvlJc w:val="left"/>
      <w:pPr>
        <w:ind w:left="6840" w:hanging="360"/>
      </w:pPr>
      <w:rPr>
        <w:rFonts w:ascii="Wingdings" w:hAnsi="Wingdings" w:hint="default"/>
      </w:rPr>
    </w:lvl>
  </w:abstractNum>
  <w:abstractNum w:abstractNumId="13">
    <w:nsid w:val="3F7572E3"/>
    <w:multiLevelType w:val="hybridMultilevel"/>
    <w:tmpl w:val="7013159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44DB5458"/>
    <w:multiLevelType w:val="hybridMultilevel"/>
    <w:tmpl w:val="57C2130C"/>
    <w:lvl w:ilvl="0" w:tplc="10CE134C">
      <w:start w:val="1"/>
      <w:numFmt w:val="bullet"/>
      <w:pStyle w:val="ListBullet1"/>
      <w:lvlText w:val=""/>
      <w:lvlJc w:val="left"/>
      <w:pPr>
        <w:tabs>
          <w:tab w:val="num" w:pos="360"/>
        </w:tabs>
        <w:ind w:left="360" w:hanging="360"/>
      </w:pPr>
      <w:rPr>
        <w:rFonts w:ascii="Symbol" w:hAnsi="Symbol" w:hint="default"/>
        <w:lang w:val="en-US"/>
      </w:rPr>
    </w:lvl>
    <w:lvl w:ilvl="1" w:tplc="8F927B16">
      <w:start w:val="1"/>
      <w:numFmt w:val="bullet"/>
      <w:lvlText w:val="o"/>
      <w:lvlJc w:val="left"/>
      <w:pPr>
        <w:tabs>
          <w:tab w:val="num" w:pos="1440"/>
        </w:tabs>
        <w:ind w:left="1440" w:hanging="360"/>
      </w:pPr>
      <w:rPr>
        <w:rFonts w:ascii="Courier New" w:hAnsi="Courier New" w:hint="default"/>
      </w:rPr>
    </w:lvl>
    <w:lvl w:ilvl="2" w:tplc="85C8CBF6">
      <w:start w:val="1"/>
      <w:numFmt w:val="bullet"/>
      <w:lvlText w:val=""/>
      <w:lvlJc w:val="left"/>
      <w:pPr>
        <w:tabs>
          <w:tab w:val="num" w:pos="2160"/>
        </w:tabs>
        <w:ind w:left="2160" w:hanging="360"/>
      </w:pPr>
      <w:rPr>
        <w:rFonts w:ascii="Wingdings" w:hAnsi="Wingdings" w:hint="default"/>
      </w:rPr>
    </w:lvl>
    <w:lvl w:ilvl="3" w:tplc="5784E6A6" w:tentative="1">
      <w:start w:val="1"/>
      <w:numFmt w:val="bullet"/>
      <w:lvlText w:val=""/>
      <w:lvlJc w:val="left"/>
      <w:pPr>
        <w:tabs>
          <w:tab w:val="num" w:pos="2880"/>
        </w:tabs>
        <w:ind w:left="2880" w:hanging="360"/>
      </w:pPr>
      <w:rPr>
        <w:rFonts w:ascii="Symbol" w:hAnsi="Symbol" w:hint="default"/>
      </w:rPr>
    </w:lvl>
    <w:lvl w:ilvl="4" w:tplc="1AB4E3F0" w:tentative="1">
      <w:start w:val="1"/>
      <w:numFmt w:val="bullet"/>
      <w:lvlText w:val="o"/>
      <w:lvlJc w:val="left"/>
      <w:pPr>
        <w:tabs>
          <w:tab w:val="num" w:pos="3600"/>
        </w:tabs>
        <w:ind w:left="3600" w:hanging="360"/>
      </w:pPr>
      <w:rPr>
        <w:rFonts w:ascii="Courier New" w:hAnsi="Courier New" w:hint="default"/>
      </w:rPr>
    </w:lvl>
    <w:lvl w:ilvl="5" w:tplc="02143564" w:tentative="1">
      <w:start w:val="1"/>
      <w:numFmt w:val="bullet"/>
      <w:lvlText w:val=""/>
      <w:lvlJc w:val="left"/>
      <w:pPr>
        <w:tabs>
          <w:tab w:val="num" w:pos="4320"/>
        </w:tabs>
        <w:ind w:left="4320" w:hanging="360"/>
      </w:pPr>
      <w:rPr>
        <w:rFonts w:ascii="Wingdings" w:hAnsi="Wingdings" w:hint="default"/>
      </w:rPr>
    </w:lvl>
    <w:lvl w:ilvl="6" w:tplc="C700D850" w:tentative="1">
      <w:start w:val="1"/>
      <w:numFmt w:val="bullet"/>
      <w:lvlText w:val=""/>
      <w:lvlJc w:val="left"/>
      <w:pPr>
        <w:tabs>
          <w:tab w:val="num" w:pos="5040"/>
        </w:tabs>
        <w:ind w:left="5040" w:hanging="360"/>
      </w:pPr>
      <w:rPr>
        <w:rFonts w:ascii="Symbol" w:hAnsi="Symbol" w:hint="default"/>
      </w:rPr>
    </w:lvl>
    <w:lvl w:ilvl="7" w:tplc="EC4A7648" w:tentative="1">
      <w:start w:val="1"/>
      <w:numFmt w:val="bullet"/>
      <w:lvlText w:val="o"/>
      <w:lvlJc w:val="left"/>
      <w:pPr>
        <w:tabs>
          <w:tab w:val="num" w:pos="5760"/>
        </w:tabs>
        <w:ind w:left="5760" w:hanging="360"/>
      </w:pPr>
      <w:rPr>
        <w:rFonts w:ascii="Courier New" w:hAnsi="Courier New" w:hint="default"/>
      </w:rPr>
    </w:lvl>
    <w:lvl w:ilvl="8" w:tplc="0EC2793E" w:tentative="1">
      <w:start w:val="1"/>
      <w:numFmt w:val="bullet"/>
      <w:lvlText w:val=""/>
      <w:lvlJc w:val="left"/>
      <w:pPr>
        <w:tabs>
          <w:tab w:val="num" w:pos="6480"/>
        </w:tabs>
        <w:ind w:left="6480" w:hanging="360"/>
      </w:pPr>
      <w:rPr>
        <w:rFonts w:ascii="Wingdings" w:hAnsi="Wingdings" w:hint="default"/>
      </w:rPr>
    </w:lvl>
  </w:abstractNum>
  <w:abstractNum w:abstractNumId="15">
    <w:nsid w:val="49852CCD"/>
    <w:multiLevelType w:val="multilevel"/>
    <w:tmpl w:val="6B04D786"/>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lvl>
  </w:abstractNum>
  <w:abstractNum w:abstractNumId="16">
    <w:nsid w:val="522F2051"/>
    <w:multiLevelType w:val="hybridMultilevel"/>
    <w:tmpl w:val="E606F3E6"/>
    <w:lvl w:ilvl="0" w:tplc="33B65DEC">
      <w:start w:val="1"/>
      <w:numFmt w:val="bullet"/>
      <w:lvlText w:val=""/>
      <w:lvlJc w:val="left"/>
      <w:pPr>
        <w:ind w:left="720" w:hanging="360"/>
      </w:pPr>
      <w:rPr>
        <w:rFonts w:ascii="Symbol" w:hAnsi="Symbol" w:hint="default"/>
      </w:rPr>
    </w:lvl>
    <w:lvl w:ilvl="1" w:tplc="BBB82EAE" w:tentative="1">
      <w:start w:val="1"/>
      <w:numFmt w:val="bullet"/>
      <w:lvlText w:val="o"/>
      <w:lvlJc w:val="left"/>
      <w:pPr>
        <w:ind w:left="1440" w:hanging="360"/>
      </w:pPr>
      <w:rPr>
        <w:rFonts w:ascii="Courier New" w:hAnsi="Courier New" w:cs="Courier New" w:hint="default"/>
      </w:rPr>
    </w:lvl>
    <w:lvl w:ilvl="2" w:tplc="3738ACB6" w:tentative="1">
      <w:start w:val="1"/>
      <w:numFmt w:val="bullet"/>
      <w:lvlText w:val=""/>
      <w:lvlJc w:val="left"/>
      <w:pPr>
        <w:ind w:left="2160" w:hanging="360"/>
      </w:pPr>
      <w:rPr>
        <w:rFonts w:ascii="Wingdings" w:hAnsi="Wingdings" w:hint="default"/>
      </w:rPr>
    </w:lvl>
    <w:lvl w:ilvl="3" w:tplc="744298DC" w:tentative="1">
      <w:start w:val="1"/>
      <w:numFmt w:val="bullet"/>
      <w:lvlText w:val=""/>
      <w:lvlJc w:val="left"/>
      <w:pPr>
        <w:ind w:left="2880" w:hanging="360"/>
      </w:pPr>
      <w:rPr>
        <w:rFonts w:ascii="Symbol" w:hAnsi="Symbol" w:hint="default"/>
      </w:rPr>
    </w:lvl>
    <w:lvl w:ilvl="4" w:tplc="D4B827A2" w:tentative="1">
      <w:start w:val="1"/>
      <w:numFmt w:val="bullet"/>
      <w:lvlText w:val="o"/>
      <w:lvlJc w:val="left"/>
      <w:pPr>
        <w:ind w:left="3600" w:hanging="360"/>
      </w:pPr>
      <w:rPr>
        <w:rFonts w:ascii="Courier New" w:hAnsi="Courier New" w:cs="Courier New" w:hint="default"/>
      </w:rPr>
    </w:lvl>
    <w:lvl w:ilvl="5" w:tplc="B6ECEF02" w:tentative="1">
      <w:start w:val="1"/>
      <w:numFmt w:val="bullet"/>
      <w:lvlText w:val=""/>
      <w:lvlJc w:val="left"/>
      <w:pPr>
        <w:ind w:left="4320" w:hanging="360"/>
      </w:pPr>
      <w:rPr>
        <w:rFonts w:ascii="Wingdings" w:hAnsi="Wingdings" w:hint="default"/>
      </w:rPr>
    </w:lvl>
    <w:lvl w:ilvl="6" w:tplc="B4281144" w:tentative="1">
      <w:start w:val="1"/>
      <w:numFmt w:val="bullet"/>
      <w:lvlText w:val=""/>
      <w:lvlJc w:val="left"/>
      <w:pPr>
        <w:ind w:left="5040" w:hanging="360"/>
      </w:pPr>
      <w:rPr>
        <w:rFonts w:ascii="Symbol" w:hAnsi="Symbol" w:hint="default"/>
      </w:rPr>
    </w:lvl>
    <w:lvl w:ilvl="7" w:tplc="DF22A3E2" w:tentative="1">
      <w:start w:val="1"/>
      <w:numFmt w:val="bullet"/>
      <w:lvlText w:val="o"/>
      <w:lvlJc w:val="left"/>
      <w:pPr>
        <w:ind w:left="5760" w:hanging="360"/>
      </w:pPr>
      <w:rPr>
        <w:rFonts w:ascii="Courier New" w:hAnsi="Courier New" w:cs="Courier New" w:hint="default"/>
      </w:rPr>
    </w:lvl>
    <w:lvl w:ilvl="8" w:tplc="C4EC0CC2" w:tentative="1">
      <w:start w:val="1"/>
      <w:numFmt w:val="bullet"/>
      <w:lvlText w:val=""/>
      <w:lvlJc w:val="left"/>
      <w:pPr>
        <w:ind w:left="6480" w:hanging="360"/>
      </w:pPr>
      <w:rPr>
        <w:rFonts w:ascii="Wingdings" w:hAnsi="Wingdings" w:hint="default"/>
      </w:rPr>
    </w:lvl>
  </w:abstractNum>
  <w:abstractNum w:abstractNumId="17">
    <w:nsid w:val="55834C2A"/>
    <w:multiLevelType w:val="hybridMultilevel"/>
    <w:tmpl w:val="51C420D8"/>
    <w:lvl w:ilvl="0" w:tplc="28E68B4C">
      <w:start w:val="1"/>
      <w:numFmt w:val="bullet"/>
      <w:lvlText w:val=""/>
      <w:lvlJc w:val="left"/>
      <w:pPr>
        <w:ind w:left="720" w:hanging="360"/>
      </w:pPr>
      <w:rPr>
        <w:rFonts w:ascii="Symbol" w:hAnsi="Symbol" w:hint="default"/>
      </w:rPr>
    </w:lvl>
    <w:lvl w:ilvl="1" w:tplc="4AD8B00E" w:tentative="1">
      <w:start w:val="1"/>
      <w:numFmt w:val="bullet"/>
      <w:lvlText w:val="o"/>
      <w:lvlJc w:val="left"/>
      <w:pPr>
        <w:ind w:left="1440" w:hanging="360"/>
      </w:pPr>
      <w:rPr>
        <w:rFonts w:ascii="Courier New" w:hAnsi="Courier New" w:cs="Courier New" w:hint="default"/>
      </w:rPr>
    </w:lvl>
    <w:lvl w:ilvl="2" w:tplc="A7584C3C" w:tentative="1">
      <w:start w:val="1"/>
      <w:numFmt w:val="bullet"/>
      <w:lvlText w:val=""/>
      <w:lvlJc w:val="left"/>
      <w:pPr>
        <w:ind w:left="2160" w:hanging="360"/>
      </w:pPr>
      <w:rPr>
        <w:rFonts w:ascii="Wingdings" w:hAnsi="Wingdings" w:hint="default"/>
      </w:rPr>
    </w:lvl>
    <w:lvl w:ilvl="3" w:tplc="0E38CD16" w:tentative="1">
      <w:start w:val="1"/>
      <w:numFmt w:val="bullet"/>
      <w:lvlText w:val=""/>
      <w:lvlJc w:val="left"/>
      <w:pPr>
        <w:ind w:left="2880" w:hanging="360"/>
      </w:pPr>
      <w:rPr>
        <w:rFonts w:ascii="Symbol" w:hAnsi="Symbol" w:hint="default"/>
      </w:rPr>
    </w:lvl>
    <w:lvl w:ilvl="4" w:tplc="444681D4" w:tentative="1">
      <w:start w:val="1"/>
      <w:numFmt w:val="bullet"/>
      <w:lvlText w:val="o"/>
      <w:lvlJc w:val="left"/>
      <w:pPr>
        <w:ind w:left="3600" w:hanging="360"/>
      </w:pPr>
      <w:rPr>
        <w:rFonts w:ascii="Courier New" w:hAnsi="Courier New" w:cs="Courier New" w:hint="default"/>
      </w:rPr>
    </w:lvl>
    <w:lvl w:ilvl="5" w:tplc="07EC424A" w:tentative="1">
      <w:start w:val="1"/>
      <w:numFmt w:val="bullet"/>
      <w:lvlText w:val=""/>
      <w:lvlJc w:val="left"/>
      <w:pPr>
        <w:ind w:left="4320" w:hanging="360"/>
      </w:pPr>
      <w:rPr>
        <w:rFonts w:ascii="Wingdings" w:hAnsi="Wingdings" w:hint="default"/>
      </w:rPr>
    </w:lvl>
    <w:lvl w:ilvl="6" w:tplc="A308079C" w:tentative="1">
      <w:start w:val="1"/>
      <w:numFmt w:val="bullet"/>
      <w:lvlText w:val=""/>
      <w:lvlJc w:val="left"/>
      <w:pPr>
        <w:ind w:left="5040" w:hanging="360"/>
      </w:pPr>
      <w:rPr>
        <w:rFonts w:ascii="Symbol" w:hAnsi="Symbol" w:hint="default"/>
      </w:rPr>
    </w:lvl>
    <w:lvl w:ilvl="7" w:tplc="29DC69DE" w:tentative="1">
      <w:start w:val="1"/>
      <w:numFmt w:val="bullet"/>
      <w:lvlText w:val="o"/>
      <w:lvlJc w:val="left"/>
      <w:pPr>
        <w:ind w:left="5760" w:hanging="360"/>
      </w:pPr>
      <w:rPr>
        <w:rFonts w:ascii="Courier New" w:hAnsi="Courier New" w:cs="Courier New" w:hint="default"/>
      </w:rPr>
    </w:lvl>
    <w:lvl w:ilvl="8" w:tplc="C66A7628" w:tentative="1">
      <w:start w:val="1"/>
      <w:numFmt w:val="bullet"/>
      <w:lvlText w:val=""/>
      <w:lvlJc w:val="left"/>
      <w:pPr>
        <w:ind w:left="6480" w:hanging="360"/>
      </w:pPr>
      <w:rPr>
        <w:rFonts w:ascii="Wingdings" w:hAnsi="Wingdings" w:hint="default"/>
      </w:rPr>
    </w:lvl>
  </w:abstractNum>
  <w:abstractNum w:abstractNumId="18">
    <w:nsid w:val="5D5DD58C"/>
    <w:multiLevelType w:val="hybridMultilevel"/>
    <w:tmpl w:val="E7E6259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62A63769"/>
    <w:multiLevelType w:val="hybridMultilevel"/>
    <w:tmpl w:val="5A2E16CA"/>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0">
    <w:nsid w:val="632A0A7F"/>
    <w:multiLevelType w:val="hybridMultilevel"/>
    <w:tmpl w:val="CCD0D8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75D1D92"/>
    <w:multiLevelType w:val="hybridMultilevel"/>
    <w:tmpl w:val="9D462C44"/>
    <w:lvl w:ilvl="0" w:tplc="2E44662A">
      <w:numFmt w:val="bullet"/>
      <w:lvlText w:val=""/>
      <w:lvlJc w:val="left"/>
      <w:pPr>
        <w:ind w:left="940" w:hanging="360"/>
      </w:pPr>
      <w:rPr>
        <w:rFonts w:ascii="Symbol" w:eastAsia="Symbol" w:hAnsi="Symbol" w:cs="Symbol" w:hint="default"/>
        <w:w w:val="99"/>
        <w:sz w:val="20"/>
        <w:szCs w:val="20"/>
        <w:lang w:val="en-US" w:eastAsia="en-US" w:bidi="en-US"/>
      </w:rPr>
    </w:lvl>
    <w:lvl w:ilvl="1" w:tplc="BB8EC4B8">
      <w:numFmt w:val="bullet"/>
      <w:lvlText w:val="•"/>
      <w:lvlJc w:val="left"/>
      <w:pPr>
        <w:ind w:left="1798" w:hanging="360"/>
      </w:pPr>
      <w:rPr>
        <w:rFonts w:hint="default"/>
        <w:lang w:val="en-US" w:eastAsia="en-US" w:bidi="en-US"/>
      </w:rPr>
    </w:lvl>
    <w:lvl w:ilvl="2" w:tplc="6A6AE816">
      <w:numFmt w:val="bullet"/>
      <w:lvlText w:val="•"/>
      <w:lvlJc w:val="left"/>
      <w:pPr>
        <w:ind w:left="2657" w:hanging="360"/>
      </w:pPr>
      <w:rPr>
        <w:rFonts w:hint="default"/>
        <w:lang w:val="en-US" w:eastAsia="en-US" w:bidi="en-US"/>
      </w:rPr>
    </w:lvl>
    <w:lvl w:ilvl="3" w:tplc="4E50DB16">
      <w:numFmt w:val="bullet"/>
      <w:lvlText w:val="•"/>
      <w:lvlJc w:val="left"/>
      <w:pPr>
        <w:ind w:left="3515" w:hanging="360"/>
      </w:pPr>
      <w:rPr>
        <w:rFonts w:hint="default"/>
        <w:lang w:val="en-US" w:eastAsia="en-US" w:bidi="en-US"/>
      </w:rPr>
    </w:lvl>
    <w:lvl w:ilvl="4" w:tplc="72F000C4">
      <w:numFmt w:val="bullet"/>
      <w:lvlText w:val="•"/>
      <w:lvlJc w:val="left"/>
      <w:pPr>
        <w:ind w:left="4374" w:hanging="360"/>
      </w:pPr>
      <w:rPr>
        <w:rFonts w:hint="default"/>
        <w:lang w:val="en-US" w:eastAsia="en-US" w:bidi="en-US"/>
      </w:rPr>
    </w:lvl>
    <w:lvl w:ilvl="5" w:tplc="A8763B26">
      <w:numFmt w:val="bullet"/>
      <w:lvlText w:val="•"/>
      <w:lvlJc w:val="left"/>
      <w:pPr>
        <w:ind w:left="5233" w:hanging="360"/>
      </w:pPr>
      <w:rPr>
        <w:rFonts w:hint="default"/>
        <w:lang w:val="en-US" w:eastAsia="en-US" w:bidi="en-US"/>
      </w:rPr>
    </w:lvl>
    <w:lvl w:ilvl="6" w:tplc="973C7D1E">
      <w:numFmt w:val="bullet"/>
      <w:lvlText w:val="•"/>
      <w:lvlJc w:val="left"/>
      <w:pPr>
        <w:ind w:left="6091" w:hanging="360"/>
      </w:pPr>
      <w:rPr>
        <w:rFonts w:hint="default"/>
        <w:lang w:val="en-US" w:eastAsia="en-US" w:bidi="en-US"/>
      </w:rPr>
    </w:lvl>
    <w:lvl w:ilvl="7" w:tplc="7736E9B0">
      <w:numFmt w:val="bullet"/>
      <w:lvlText w:val="•"/>
      <w:lvlJc w:val="left"/>
      <w:pPr>
        <w:ind w:left="6950" w:hanging="360"/>
      </w:pPr>
      <w:rPr>
        <w:rFonts w:hint="default"/>
        <w:lang w:val="en-US" w:eastAsia="en-US" w:bidi="en-US"/>
      </w:rPr>
    </w:lvl>
    <w:lvl w:ilvl="8" w:tplc="814EFB4E">
      <w:numFmt w:val="bullet"/>
      <w:lvlText w:val="•"/>
      <w:lvlJc w:val="left"/>
      <w:pPr>
        <w:ind w:left="7809" w:hanging="360"/>
      </w:pPr>
      <w:rPr>
        <w:rFonts w:hint="default"/>
        <w:lang w:val="en-US" w:eastAsia="en-US" w:bidi="en-US"/>
      </w:rPr>
    </w:lvl>
  </w:abstractNum>
  <w:num w:numId="1">
    <w:abstractNumId w:val="15"/>
  </w:num>
  <w:num w:numId="2">
    <w:abstractNumId w:val="14"/>
  </w:num>
  <w:num w:numId="3">
    <w:abstractNumId w:val="12"/>
  </w:num>
  <w:num w:numId="4">
    <w:abstractNumId w:val="9"/>
  </w:num>
  <w:num w:numId="5">
    <w:abstractNumId w:val="17"/>
  </w:num>
  <w:num w:numId="6">
    <w:abstractNumId w:val="16"/>
  </w:num>
  <w:num w:numId="7">
    <w:abstractNumId w:val="21"/>
  </w:num>
  <w:num w:numId="8">
    <w:abstractNumId w:val="11"/>
  </w:num>
  <w:num w:numId="9">
    <w:abstractNumId w:val="19"/>
  </w:num>
  <w:num w:numId="10">
    <w:abstractNumId w:val="6"/>
  </w:num>
  <w:num w:numId="11">
    <w:abstractNumId w:val="7"/>
  </w:num>
  <w:num w:numId="12">
    <w:abstractNumId w:val="8"/>
  </w:num>
  <w:num w:numId="13">
    <w:abstractNumId w:val="1"/>
  </w:num>
  <w:num w:numId="14">
    <w:abstractNumId w:val="0"/>
  </w:num>
  <w:num w:numId="15">
    <w:abstractNumId w:val="18"/>
  </w:num>
  <w:num w:numId="16">
    <w:abstractNumId w:val="2"/>
  </w:num>
  <w:num w:numId="17">
    <w:abstractNumId w:val="13"/>
  </w:num>
  <w:num w:numId="18">
    <w:abstractNumId w:val="3"/>
  </w:num>
  <w:num w:numId="19">
    <w:abstractNumId w:val="20"/>
  </w:num>
  <w:num w:numId="2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oNotHyphenateCaps/>
  <w:characterSpacingControl w:val="doNotCompress"/>
  <w:hdrShapeDefaults>
    <o:shapedefaults v:ext="edit" spidmax="5122"/>
  </w:hdrShapeDefaults>
  <w:footnotePr>
    <w:footnote w:id="0"/>
    <w:footnote w:id="1"/>
  </w:footnotePr>
  <w:endnotePr>
    <w:endnote w:id="0"/>
    <w:endnote w:id="1"/>
  </w:endnotePr>
  <w:compat/>
  <w:rsids>
    <w:rsidRoot w:val="0063358C"/>
    <w:rsid w:val="00000AD5"/>
    <w:rsid w:val="00001CC4"/>
    <w:rsid w:val="0000206E"/>
    <w:rsid w:val="0000317E"/>
    <w:rsid w:val="000036CF"/>
    <w:rsid w:val="0000431B"/>
    <w:rsid w:val="0000468B"/>
    <w:rsid w:val="00006298"/>
    <w:rsid w:val="00007AF4"/>
    <w:rsid w:val="00012A6F"/>
    <w:rsid w:val="00013649"/>
    <w:rsid w:val="00014E4B"/>
    <w:rsid w:val="000164D9"/>
    <w:rsid w:val="000171C8"/>
    <w:rsid w:val="000204A4"/>
    <w:rsid w:val="00022698"/>
    <w:rsid w:val="00022B23"/>
    <w:rsid w:val="00022C26"/>
    <w:rsid w:val="00023ED0"/>
    <w:rsid w:val="00024FF7"/>
    <w:rsid w:val="00025E58"/>
    <w:rsid w:val="00027D1F"/>
    <w:rsid w:val="00030A82"/>
    <w:rsid w:val="00031659"/>
    <w:rsid w:val="00031C0D"/>
    <w:rsid w:val="00031E66"/>
    <w:rsid w:val="0003625D"/>
    <w:rsid w:val="0003705D"/>
    <w:rsid w:val="000440CA"/>
    <w:rsid w:val="000455D1"/>
    <w:rsid w:val="000463E0"/>
    <w:rsid w:val="000469D5"/>
    <w:rsid w:val="000472BF"/>
    <w:rsid w:val="00050688"/>
    <w:rsid w:val="000506D1"/>
    <w:rsid w:val="00055597"/>
    <w:rsid w:val="00056734"/>
    <w:rsid w:val="00056DCF"/>
    <w:rsid w:val="00060D7B"/>
    <w:rsid w:val="00061B08"/>
    <w:rsid w:val="00061E9F"/>
    <w:rsid w:val="00062DDC"/>
    <w:rsid w:val="000630DA"/>
    <w:rsid w:val="00063769"/>
    <w:rsid w:val="000637FF"/>
    <w:rsid w:val="000720F9"/>
    <w:rsid w:val="00075375"/>
    <w:rsid w:val="00080A7A"/>
    <w:rsid w:val="00083571"/>
    <w:rsid w:val="00083AC4"/>
    <w:rsid w:val="0008604C"/>
    <w:rsid w:val="000863B7"/>
    <w:rsid w:val="000901F3"/>
    <w:rsid w:val="000908AF"/>
    <w:rsid w:val="00092613"/>
    <w:rsid w:val="000941AC"/>
    <w:rsid w:val="000953F3"/>
    <w:rsid w:val="000959AA"/>
    <w:rsid w:val="000967DA"/>
    <w:rsid w:val="00096DEC"/>
    <w:rsid w:val="000A2583"/>
    <w:rsid w:val="000A4012"/>
    <w:rsid w:val="000A43CB"/>
    <w:rsid w:val="000A5B9D"/>
    <w:rsid w:val="000A6E02"/>
    <w:rsid w:val="000A737D"/>
    <w:rsid w:val="000B070D"/>
    <w:rsid w:val="000B1986"/>
    <w:rsid w:val="000B376E"/>
    <w:rsid w:val="000B4B93"/>
    <w:rsid w:val="000B51A2"/>
    <w:rsid w:val="000B5727"/>
    <w:rsid w:val="000B5EA0"/>
    <w:rsid w:val="000C3D15"/>
    <w:rsid w:val="000C42FC"/>
    <w:rsid w:val="000C4418"/>
    <w:rsid w:val="000C52B6"/>
    <w:rsid w:val="000C6844"/>
    <w:rsid w:val="000C78EA"/>
    <w:rsid w:val="000D1C89"/>
    <w:rsid w:val="000D243B"/>
    <w:rsid w:val="000D33F8"/>
    <w:rsid w:val="000D40DC"/>
    <w:rsid w:val="000D7766"/>
    <w:rsid w:val="000E3571"/>
    <w:rsid w:val="000E72D9"/>
    <w:rsid w:val="000E7709"/>
    <w:rsid w:val="000F026A"/>
    <w:rsid w:val="000F1164"/>
    <w:rsid w:val="000F1AA1"/>
    <w:rsid w:val="000F1B8F"/>
    <w:rsid w:val="000F2127"/>
    <w:rsid w:val="000F2C17"/>
    <w:rsid w:val="000F59DF"/>
    <w:rsid w:val="000F5E61"/>
    <w:rsid w:val="000F6551"/>
    <w:rsid w:val="00101AB0"/>
    <w:rsid w:val="00102998"/>
    <w:rsid w:val="00104258"/>
    <w:rsid w:val="00105EA0"/>
    <w:rsid w:val="001071FA"/>
    <w:rsid w:val="00107366"/>
    <w:rsid w:val="00107CFA"/>
    <w:rsid w:val="00112A79"/>
    <w:rsid w:val="00116BCD"/>
    <w:rsid w:val="00116D63"/>
    <w:rsid w:val="001236FE"/>
    <w:rsid w:val="00123999"/>
    <w:rsid w:val="0012537A"/>
    <w:rsid w:val="001257B1"/>
    <w:rsid w:val="001265C2"/>
    <w:rsid w:val="0012672D"/>
    <w:rsid w:val="00130604"/>
    <w:rsid w:val="00132858"/>
    <w:rsid w:val="0013300B"/>
    <w:rsid w:val="00133105"/>
    <w:rsid w:val="001408F9"/>
    <w:rsid w:val="00140B9E"/>
    <w:rsid w:val="0014297A"/>
    <w:rsid w:val="00144C9C"/>
    <w:rsid w:val="001472CB"/>
    <w:rsid w:val="001511E7"/>
    <w:rsid w:val="00152711"/>
    <w:rsid w:val="00154738"/>
    <w:rsid w:val="00155A80"/>
    <w:rsid w:val="0015790E"/>
    <w:rsid w:val="0016470E"/>
    <w:rsid w:val="001674E9"/>
    <w:rsid w:val="00170741"/>
    <w:rsid w:val="001738B7"/>
    <w:rsid w:val="00175738"/>
    <w:rsid w:val="00175959"/>
    <w:rsid w:val="00175B5F"/>
    <w:rsid w:val="001776BA"/>
    <w:rsid w:val="00180BC5"/>
    <w:rsid w:val="00180CB4"/>
    <w:rsid w:val="00180CB5"/>
    <w:rsid w:val="00182392"/>
    <w:rsid w:val="00183031"/>
    <w:rsid w:val="001845A2"/>
    <w:rsid w:val="00187709"/>
    <w:rsid w:val="00192CD4"/>
    <w:rsid w:val="0019419E"/>
    <w:rsid w:val="001A279C"/>
    <w:rsid w:val="001A3E6B"/>
    <w:rsid w:val="001A660D"/>
    <w:rsid w:val="001A6D45"/>
    <w:rsid w:val="001A7691"/>
    <w:rsid w:val="001A78A4"/>
    <w:rsid w:val="001B5549"/>
    <w:rsid w:val="001B6D90"/>
    <w:rsid w:val="001B7DBD"/>
    <w:rsid w:val="001C0AAA"/>
    <w:rsid w:val="001D00D7"/>
    <w:rsid w:val="001D674E"/>
    <w:rsid w:val="001E0823"/>
    <w:rsid w:val="001E1BB5"/>
    <w:rsid w:val="001E1EC2"/>
    <w:rsid w:val="001E1F66"/>
    <w:rsid w:val="001E2EE7"/>
    <w:rsid w:val="001E3098"/>
    <w:rsid w:val="001E352D"/>
    <w:rsid w:val="001E3633"/>
    <w:rsid w:val="001E451B"/>
    <w:rsid w:val="001F35A4"/>
    <w:rsid w:val="0020243D"/>
    <w:rsid w:val="00207E21"/>
    <w:rsid w:val="00207E43"/>
    <w:rsid w:val="002112C2"/>
    <w:rsid w:val="002112C8"/>
    <w:rsid w:val="00213EFE"/>
    <w:rsid w:val="00213F16"/>
    <w:rsid w:val="00215CD9"/>
    <w:rsid w:val="002168E0"/>
    <w:rsid w:val="00217356"/>
    <w:rsid w:val="0022037E"/>
    <w:rsid w:val="00220C5E"/>
    <w:rsid w:val="00222D87"/>
    <w:rsid w:val="002239E2"/>
    <w:rsid w:val="002254DE"/>
    <w:rsid w:val="00226353"/>
    <w:rsid w:val="00227189"/>
    <w:rsid w:val="00231AE4"/>
    <w:rsid w:val="002346CD"/>
    <w:rsid w:val="00237B8F"/>
    <w:rsid w:val="002413F7"/>
    <w:rsid w:val="00242404"/>
    <w:rsid w:val="00242AD8"/>
    <w:rsid w:val="00244DE9"/>
    <w:rsid w:val="0024533B"/>
    <w:rsid w:val="00245B41"/>
    <w:rsid w:val="00250370"/>
    <w:rsid w:val="002507F9"/>
    <w:rsid w:val="00250F6F"/>
    <w:rsid w:val="00253120"/>
    <w:rsid w:val="002536A5"/>
    <w:rsid w:val="00253839"/>
    <w:rsid w:val="00253B70"/>
    <w:rsid w:val="00254998"/>
    <w:rsid w:val="00257172"/>
    <w:rsid w:val="00257BDD"/>
    <w:rsid w:val="00261DC3"/>
    <w:rsid w:val="00262C66"/>
    <w:rsid w:val="002630B7"/>
    <w:rsid w:val="00267CCD"/>
    <w:rsid w:val="00273744"/>
    <w:rsid w:val="0027377F"/>
    <w:rsid w:val="002740A8"/>
    <w:rsid w:val="002741F1"/>
    <w:rsid w:val="002745E1"/>
    <w:rsid w:val="0027662C"/>
    <w:rsid w:val="00277654"/>
    <w:rsid w:val="002831C2"/>
    <w:rsid w:val="00284824"/>
    <w:rsid w:val="00286044"/>
    <w:rsid w:val="00291D87"/>
    <w:rsid w:val="002924AA"/>
    <w:rsid w:val="00294DF6"/>
    <w:rsid w:val="00296124"/>
    <w:rsid w:val="00296D2F"/>
    <w:rsid w:val="00296F56"/>
    <w:rsid w:val="0029716A"/>
    <w:rsid w:val="002A0130"/>
    <w:rsid w:val="002A0567"/>
    <w:rsid w:val="002A25E0"/>
    <w:rsid w:val="002A2696"/>
    <w:rsid w:val="002A5341"/>
    <w:rsid w:val="002B1FC5"/>
    <w:rsid w:val="002B3BF0"/>
    <w:rsid w:val="002B4D27"/>
    <w:rsid w:val="002B5B13"/>
    <w:rsid w:val="002B5E22"/>
    <w:rsid w:val="002B5FE7"/>
    <w:rsid w:val="002B792F"/>
    <w:rsid w:val="002C02D7"/>
    <w:rsid w:val="002C2210"/>
    <w:rsid w:val="002C330F"/>
    <w:rsid w:val="002C3572"/>
    <w:rsid w:val="002C5534"/>
    <w:rsid w:val="002C5F57"/>
    <w:rsid w:val="002D50F0"/>
    <w:rsid w:val="002D56A1"/>
    <w:rsid w:val="002D6543"/>
    <w:rsid w:val="002E07AC"/>
    <w:rsid w:val="002E3A92"/>
    <w:rsid w:val="002E4FB6"/>
    <w:rsid w:val="002E5CA2"/>
    <w:rsid w:val="002E6D1A"/>
    <w:rsid w:val="002E7E6B"/>
    <w:rsid w:val="002E7F92"/>
    <w:rsid w:val="002F06B3"/>
    <w:rsid w:val="002F11AC"/>
    <w:rsid w:val="002F18BB"/>
    <w:rsid w:val="002F28F5"/>
    <w:rsid w:val="002F29E4"/>
    <w:rsid w:val="002F3CCC"/>
    <w:rsid w:val="002F4918"/>
    <w:rsid w:val="002F5F48"/>
    <w:rsid w:val="002F746B"/>
    <w:rsid w:val="002F7866"/>
    <w:rsid w:val="002F7ECB"/>
    <w:rsid w:val="00300669"/>
    <w:rsid w:val="00300CCE"/>
    <w:rsid w:val="003035D9"/>
    <w:rsid w:val="00303D64"/>
    <w:rsid w:val="0030416D"/>
    <w:rsid w:val="003047FB"/>
    <w:rsid w:val="003049D2"/>
    <w:rsid w:val="00304A3E"/>
    <w:rsid w:val="0030546F"/>
    <w:rsid w:val="00307992"/>
    <w:rsid w:val="00307AE2"/>
    <w:rsid w:val="003107CB"/>
    <w:rsid w:val="00315736"/>
    <w:rsid w:val="003175A2"/>
    <w:rsid w:val="00317D4A"/>
    <w:rsid w:val="003204AB"/>
    <w:rsid w:val="003205C9"/>
    <w:rsid w:val="00320E48"/>
    <w:rsid w:val="003224BD"/>
    <w:rsid w:val="003229F5"/>
    <w:rsid w:val="00323329"/>
    <w:rsid w:val="003236EA"/>
    <w:rsid w:val="00323744"/>
    <w:rsid w:val="00324DB0"/>
    <w:rsid w:val="00325D23"/>
    <w:rsid w:val="00327BCB"/>
    <w:rsid w:val="003303D1"/>
    <w:rsid w:val="00333BE1"/>
    <w:rsid w:val="00334469"/>
    <w:rsid w:val="00335F13"/>
    <w:rsid w:val="00336B95"/>
    <w:rsid w:val="00336F0B"/>
    <w:rsid w:val="00337019"/>
    <w:rsid w:val="00340F5B"/>
    <w:rsid w:val="0034116C"/>
    <w:rsid w:val="00341D1F"/>
    <w:rsid w:val="003434A9"/>
    <w:rsid w:val="00344F19"/>
    <w:rsid w:val="00345637"/>
    <w:rsid w:val="0035071A"/>
    <w:rsid w:val="00350CE7"/>
    <w:rsid w:val="00352496"/>
    <w:rsid w:val="0035549C"/>
    <w:rsid w:val="00355C55"/>
    <w:rsid w:val="003621D6"/>
    <w:rsid w:val="00362A0A"/>
    <w:rsid w:val="00366177"/>
    <w:rsid w:val="003665C1"/>
    <w:rsid w:val="00367582"/>
    <w:rsid w:val="0037501C"/>
    <w:rsid w:val="00377AC2"/>
    <w:rsid w:val="00377C27"/>
    <w:rsid w:val="00382551"/>
    <w:rsid w:val="00384856"/>
    <w:rsid w:val="003862DF"/>
    <w:rsid w:val="0038698B"/>
    <w:rsid w:val="003906E2"/>
    <w:rsid w:val="003911F1"/>
    <w:rsid w:val="00391331"/>
    <w:rsid w:val="00394EC4"/>
    <w:rsid w:val="00394F4D"/>
    <w:rsid w:val="00396986"/>
    <w:rsid w:val="00396B35"/>
    <w:rsid w:val="00397F2C"/>
    <w:rsid w:val="003A05E4"/>
    <w:rsid w:val="003A34C9"/>
    <w:rsid w:val="003A4459"/>
    <w:rsid w:val="003A4CCF"/>
    <w:rsid w:val="003A5123"/>
    <w:rsid w:val="003A604D"/>
    <w:rsid w:val="003A6DD8"/>
    <w:rsid w:val="003B20C1"/>
    <w:rsid w:val="003B3A7A"/>
    <w:rsid w:val="003B3E24"/>
    <w:rsid w:val="003B5714"/>
    <w:rsid w:val="003B5CD5"/>
    <w:rsid w:val="003B64C2"/>
    <w:rsid w:val="003C026B"/>
    <w:rsid w:val="003C0F7F"/>
    <w:rsid w:val="003C10CA"/>
    <w:rsid w:val="003C154C"/>
    <w:rsid w:val="003C3D9D"/>
    <w:rsid w:val="003C4790"/>
    <w:rsid w:val="003C70DF"/>
    <w:rsid w:val="003C7FA5"/>
    <w:rsid w:val="003D1221"/>
    <w:rsid w:val="003D639D"/>
    <w:rsid w:val="003E08C3"/>
    <w:rsid w:val="003E0F79"/>
    <w:rsid w:val="003E147B"/>
    <w:rsid w:val="003E2AD5"/>
    <w:rsid w:val="003E4542"/>
    <w:rsid w:val="003E5524"/>
    <w:rsid w:val="003F0A93"/>
    <w:rsid w:val="003F0EB0"/>
    <w:rsid w:val="003F14FD"/>
    <w:rsid w:val="003F1ED4"/>
    <w:rsid w:val="003F27C2"/>
    <w:rsid w:val="003F2B97"/>
    <w:rsid w:val="003F4052"/>
    <w:rsid w:val="003F77DF"/>
    <w:rsid w:val="004044B0"/>
    <w:rsid w:val="00407F82"/>
    <w:rsid w:val="004100CE"/>
    <w:rsid w:val="00410AD4"/>
    <w:rsid w:val="0041281E"/>
    <w:rsid w:val="00416B59"/>
    <w:rsid w:val="00416DCA"/>
    <w:rsid w:val="00417873"/>
    <w:rsid w:val="00421C29"/>
    <w:rsid w:val="004226A1"/>
    <w:rsid w:val="00424150"/>
    <w:rsid w:val="0042436E"/>
    <w:rsid w:val="004246CF"/>
    <w:rsid w:val="00425C87"/>
    <w:rsid w:val="00425D4A"/>
    <w:rsid w:val="0042738C"/>
    <w:rsid w:val="004310F4"/>
    <w:rsid w:val="00433387"/>
    <w:rsid w:val="00433623"/>
    <w:rsid w:val="00434612"/>
    <w:rsid w:val="00435461"/>
    <w:rsid w:val="00435C61"/>
    <w:rsid w:val="00435DA5"/>
    <w:rsid w:val="0043648C"/>
    <w:rsid w:val="00436B09"/>
    <w:rsid w:val="004376C6"/>
    <w:rsid w:val="00437C15"/>
    <w:rsid w:val="00440F0F"/>
    <w:rsid w:val="004411D4"/>
    <w:rsid w:val="004413D1"/>
    <w:rsid w:val="0044503E"/>
    <w:rsid w:val="0044545F"/>
    <w:rsid w:val="00446D3B"/>
    <w:rsid w:val="0044721A"/>
    <w:rsid w:val="00447B4B"/>
    <w:rsid w:val="004554EC"/>
    <w:rsid w:val="00455976"/>
    <w:rsid w:val="00455E5A"/>
    <w:rsid w:val="0045639B"/>
    <w:rsid w:val="004576FE"/>
    <w:rsid w:val="00461854"/>
    <w:rsid w:val="00463BFF"/>
    <w:rsid w:val="004648D0"/>
    <w:rsid w:val="004668C3"/>
    <w:rsid w:val="00473818"/>
    <w:rsid w:val="00474724"/>
    <w:rsid w:val="00480707"/>
    <w:rsid w:val="00482200"/>
    <w:rsid w:val="004844E1"/>
    <w:rsid w:val="0048614B"/>
    <w:rsid w:val="00487068"/>
    <w:rsid w:val="0049092D"/>
    <w:rsid w:val="00490E1E"/>
    <w:rsid w:val="00491D9A"/>
    <w:rsid w:val="004920EA"/>
    <w:rsid w:val="00492B05"/>
    <w:rsid w:val="00493250"/>
    <w:rsid w:val="00493342"/>
    <w:rsid w:val="0049572E"/>
    <w:rsid w:val="00495D83"/>
    <w:rsid w:val="004972D8"/>
    <w:rsid w:val="004A2D2A"/>
    <w:rsid w:val="004A2FF4"/>
    <w:rsid w:val="004A3174"/>
    <w:rsid w:val="004A79F2"/>
    <w:rsid w:val="004B1CDA"/>
    <w:rsid w:val="004B2230"/>
    <w:rsid w:val="004B22C5"/>
    <w:rsid w:val="004B2C57"/>
    <w:rsid w:val="004B7011"/>
    <w:rsid w:val="004B74B9"/>
    <w:rsid w:val="004C797D"/>
    <w:rsid w:val="004D12E0"/>
    <w:rsid w:val="004D1CAB"/>
    <w:rsid w:val="004D4553"/>
    <w:rsid w:val="004D46B1"/>
    <w:rsid w:val="004D58C0"/>
    <w:rsid w:val="004D79AE"/>
    <w:rsid w:val="004E067A"/>
    <w:rsid w:val="004E2277"/>
    <w:rsid w:val="004E6435"/>
    <w:rsid w:val="004E6711"/>
    <w:rsid w:val="004E6DF6"/>
    <w:rsid w:val="004E7262"/>
    <w:rsid w:val="004F0C2B"/>
    <w:rsid w:val="004F28B6"/>
    <w:rsid w:val="004F3A7C"/>
    <w:rsid w:val="004F5254"/>
    <w:rsid w:val="004F5C5E"/>
    <w:rsid w:val="00500998"/>
    <w:rsid w:val="00502183"/>
    <w:rsid w:val="005041E0"/>
    <w:rsid w:val="005044D8"/>
    <w:rsid w:val="00505428"/>
    <w:rsid w:val="005078E1"/>
    <w:rsid w:val="005135BB"/>
    <w:rsid w:val="00513B46"/>
    <w:rsid w:val="00516049"/>
    <w:rsid w:val="00516601"/>
    <w:rsid w:val="00516AAD"/>
    <w:rsid w:val="0052016C"/>
    <w:rsid w:val="00520C40"/>
    <w:rsid w:val="00520DE9"/>
    <w:rsid w:val="00522E2F"/>
    <w:rsid w:val="005232EC"/>
    <w:rsid w:val="00523870"/>
    <w:rsid w:val="00523A8C"/>
    <w:rsid w:val="00525B42"/>
    <w:rsid w:val="00526A60"/>
    <w:rsid w:val="00526B42"/>
    <w:rsid w:val="005318A8"/>
    <w:rsid w:val="00531DF5"/>
    <w:rsid w:val="00531FAD"/>
    <w:rsid w:val="00533CF3"/>
    <w:rsid w:val="00533CFD"/>
    <w:rsid w:val="00534C68"/>
    <w:rsid w:val="00535BC8"/>
    <w:rsid w:val="0053669D"/>
    <w:rsid w:val="00536C65"/>
    <w:rsid w:val="00542619"/>
    <w:rsid w:val="00542C26"/>
    <w:rsid w:val="00545085"/>
    <w:rsid w:val="00546DFE"/>
    <w:rsid w:val="00546FE6"/>
    <w:rsid w:val="00547EE9"/>
    <w:rsid w:val="0055021B"/>
    <w:rsid w:val="00550A52"/>
    <w:rsid w:val="00553202"/>
    <w:rsid w:val="00557243"/>
    <w:rsid w:val="0056097E"/>
    <w:rsid w:val="00561FF9"/>
    <w:rsid w:val="00562906"/>
    <w:rsid w:val="00563030"/>
    <w:rsid w:val="005636A8"/>
    <w:rsid w:val="00566258"/>
    <w:rsid w:val="00566291"/>
    <w:rsid w:val="0057022D"/>
    <w:rsid w:val="005718FC"/>
    <w:rsid w:val="005738BF"/>
    <w:rsid w:val="00573DE4"/>
    <w:rsid w:val="005760EE"/>
    <w:rsid w:val="00577B36"/>
    <w:rsid w:val="00583333"/>
    <w:rsid w:val="00583B92"/>
    <w:rsid w:val="00583CE0"/>
    <w:rsid w:val="00586C89"/>
    <w:rsid w:val="005902E5"/>
    <w:rsid w:val="005923B7"/>
    <w:rsid w:val="00592CA1"/>
    <w:rsid w:val="00595882"/>
    <w:rsid w:val="00595DA9"/>
    <w:rsid w:val="00596631"/>
    <w:rsid w:val="005A06F9"/>
    <w:rsid w:val="005A1A09"/>
    <w:rsid w:val="005A25E8"/>
    <w:rsid w:val="005A2F6A"/>
    <w:rsid w:val="005A777C"/>
    <w:rsid w:val="005B09C0"/>
    <w:rsid w:val="005B1776"/>
    <w:rsid w:val="005B19FB"/>
    <w:rsid w:val="005B2CB7"/>
    <w:rsid w:val="005B2D31"/>
    <w:rsid w:val="005B418F"/>
    <w:rsid w:val="005B50DF"/>
    <w:rsid w:val="005B73C0"/>
    <w:rsid w:val="005C3BBB"/>
    <w:rsid w:val="005C458A"/>
    <w:rsid w:val="005C585F"/>
    <w:rsid w:val="005C6C14"/>
    <w:rsid w:val="005C7C9B"/>
    <w:rsid w:val="005D01D9"/>
    <w:rsid w:val="005D0B17"/>
    <w:rsid w:val="005D0FC8"/>
    <w:rsid w:val="005D2422"/>
    <w:rsid w:val="005D2934"/>
    <w:rsid w:val="005D2A8F"/>
    <w:rsid w:val="005D4AF6"/>
    <w:rsid w:val="005D5A1A"/>
    <w:rsid w:val="005D64B9"/>
    <w:rsid w:val="005D6751"/>
    <w:rsid w:val="005D7561"/>
    <w:rsid w:val="005E28AA"/>
    <w:rsid w:val="005E5CF1"/>
    <w:rsid w:val="005E6E9F"/>
    <w:rsid w:val="005F00A4"/>
    <w:rsid w:val="005F2258"/>
    <w:rsid w:val="005F4546"/>
    <w:rsid w:val="005F714E"/>
    <w:rsid w:val="0060085C"/>
    <w:rsid w:val="00601026"/>
    <w:rsid w:val="00604C81"/>
    <w:rsid w:val="00604E58"/>
    <w:rsid w:val="006124F9"/>
    <w:rsid w:val="00612643"/>
    <w:rsid w:val="006127D3"/>
    <w:rsid w:val="006138CD"/>
    <w:rsid w:val="00617D19"/>
    <w:rsid w:val="00622B8C"/>
    <w:rsid w:val="006254AB"/>
    <w:rsid w:val="0062595E"/>
    <w:rsid w:val="00626179"/>
    <w:rsid w:val="00626EDD"/>
    <w:rsid w:val="0062700D"/>
    <w:rsid w:val="00630566"/>
    <w:rsid w:val="006314E4"/>
    <w:rsid w:val="0063358C"/>
    <w:rsid w:val="00640EFE"/>
    <w:rsid w:val="00642645"/>
    <w:rsid w:val="0064352A"/>
    <w:rsid w:val="006436B1"/>
    <w:rsid w:val="00643FB2"/>
    <w:rsid w:val="006511EC"/>
    <w:rsid w:val="0065469E"/>
    <w:rsid w:val="00655F0F"/>
    <w:rsid w:val="00656075"/>
    <w:rsid w:val="00661FA4"/>
    <w:rsid w:val="00666782"/>
    <w:rsid w:val="00670C37"/>
    <w:rsid w:val="006716BA"/>
    <w:rsid w:val="00671889"/>
    <w:rsid w:val="006720D2"/>
    <w:rsid w:val="00673EDC"/>
    <w:rsid w:val="00674508"/>
    <w:rsid w:val="00677063"/>
    <w:rsid w:val="006822F3"/>
    <w:rsid w:val="00683447"/>
    <w:rsid w:val="006844C5"/>
    <w:rsid w:val="0068555F"/>
    <w:rsid w:val="00685A2D"/>
    <w:rsid w:val="00686DF9"/>
    <w:rsid w:val="006872AD"/>
    <w:rsid w:val="00687911"/>
    <w:rsid w:val="00687D7B"/>
    <w:rsid w:val="006913FD"/>
    <w:rsid w:val="006917A5"/>
    <w:rsid w:val="00692ED2"/>
    <w:rsid w:val="00693918"/>
    <w:rsid w:val="006A17B7"/>
    <w:rsid w:val="006A1A81"/>
    <w:rsid w:val="006A226D"/>
    <w:rsid w:val="006A705B"/>
    <w:rsid w:val="006B2E6D"/>
    <w:rsid w:val="006B3DB6"/>
    <w:rsid w:val="006B5F28"/>
    <w:rsid w:val="006B7256"/>
    <w:rsid w:val="006B7B55"/>
    <w:rsid w:val="006C11EF"/>
    <w:rsid w:val="006C1335"/>
    <w:rsid w:val="006C1CE1"/>
    <w:rsid w:val="006C4010"/>
    <w:rsid w:val="006C505A"/>
    <w:rsid w:val="006D1924"/>
    <w:rsid w:val="006D2056"/>
    <w:rsid w:val="006D45F4"/>
    <w:rsid w:val="006D46BF"/>
    <w:rsid w:val="006D5F97"/>
    <w:rsid w:val="006D66E9"/>
    <w:rsid w:val="006E05BA"/>
    <w:rsid w:val="006E10AC"/>
    <w:rsid w:val="006E172B"/>
    <w:rsid w:val="006E1CF9"/>
    <w:rsid w:val="006E24CB"/>
    <w:rsid w:val="006E2E34"/>
    <w:rsid w:val="006E37CB"/>
    <w:rsid w:val="006E58D7"/>
    <w:rsid w:val="006E5C5E"/>
    <w:rsid w:val="006F0039"/>
    <w:rsid w:val="006F2A15"/>
    <w:rsid w:val="006F32ED"/>
    <w:rsid w:val="006F6EDD"/>
    <w:rsid w:val="0070464B"/>
    <w:rsid w:val="00704CF3"/>
    <w:rsid w:val="00705D1B"/>
    <w:rsid w:val="00705D2C"/>
    <w:rsid w:val="00705F0C"/>
    <w:rsid w:val="007068F5"/>
    <w:rsid w:val="00706CA1"/>
    <w:rsid w:val="007073D4"/>
    <w:rsid w:val="0071200A"/>
    <w:rsid w:val="0071533E"/>
    <w:rsid w:val="007178E9"/>
    <w:rsid w:val="007202D0"/>
    <w:rsid w:val="00724588"/>
    <w:rsid w:val="007268E6"/>
    <w:rsid w:val="00731206"/>
    <w:rsid w:val="00732402"/>
    <w:rsid w:val="00732FE9"/>
    <w:rsid w:val="00733563"/>
    <w:rsid w:val="0073484B"/>
    <w:rsid w:val="00735570"/>
    <w:rsid w:val="007356DD"/>
    <w:rsid w:val="00735DFF"/>
    <w:rsid w:val="00736C8D"/>
    <w:rsid w:val="00737015"/>
    <w:rsid w:val="0074160C"/>
    <w:rsid w:val="00742EB2"/>
    <w:rsid w:val="0074327E"/>
    <w:rsid w:val="00744260"/>
    <w:rsid w:val="007455A5"/>
    <w:rsid w:val="00745EBA"/>
    <w:rsid w:val="00746A57"/>
    <w:rsid w:val="00747557"/>
    <w:rsid w:val="00753670"/>
    <w:rsid w:val="00761384"/>
    <w:rsid w:val="007626CF"/>
    <w:rsid w:val="00763B16"/>
    <w:rsid w:val="00763B41"/>
    <w:rsid w:val="00763F8C"/>
    <w:rsid w:val="00765F43"/>
    <w:rsid w:val="00770448"/>
    <w:rsid w:val="007711F9"/>
    <w:rsid w:val="007727DD"/>
    <w:rsid w:val="00775991"/>
    <w:rsid w:val="00781389"/>
    <w:rsid w:val="00781DC5"/>
    <w:rsid w:val="00782B16"/>
    <w:rsid w:val="00786501"/>
    <w:rsid w:val="007871CC"/>
    <w:rsid w:val="007902CC"/>
    <w:rsid w:val="00790CD9"/>
    <w:rsid w:val="007942FA"/>
    <w:rsid w:val="00797B88"/>
    <w:rsid w:val="007A0747"/>
    <w:rsid w:val="007A1197"/>
    <w:rsid w:val="007A3185"/>
    <w:rsid w:val="007A3CDA"/>
    <w:rsid w:val="007A49B6"/>
    <w:rsid w:val="007A710E"/>
    <w:rsid w:val="007A7F8D"/>
    <w:rsid w:val="007B1A7D"/>
    <w:rsid w:val="007B633F"/>
    <w:rsid w:val="007B6D0A"/>
    <w:rsid w:val="007B7227"/>
    <w:rsid w:val="007B72F3"/>
    <w:rsid w:val="007B7FE5"/>
    <w:rsid w:val="007C081E"/>
    <w:rsid w:val="007C133D"/>
    <w:rsid w:val="007C1677"/>
    <w:rsid w:val="007C1C91"/>
    <w:rsid w:val="007C1E04"/>
    <w:rsid w:val="007C4525"/>
    <w:rsid w:val="007C7B57"/>
    <w:rsid w:val="007D1E1D"/>
    <w:rsid w:val="007D4015"/>
    <w:rsid w:val="007D422C"/>
    <w:rsid w:val="007D5169"/>
    <w:rsid w:val="007D5CAB"/>
    <w:rsid w:val="007D678A"/>
    <w:rsid w:val="007E237B"/>
    <w:rsid w:val="007E4C98"/>
    <w:rsid w:val="007F1240"/>
    <w:rsid w:val="007F1550"/>
    <w:rsid w:val="007F16D6"/>
    <w:rsid w:val="007F2262"/>
    <w:rsid w:val="007F2455"/>
    <w:rsid w:val="007F441D"/>
    <w:rsid w:val="007F4B5E"/>
    <w:rsid w:val="007F55BE"/>
    <w:rsid w:val="00800400"/>
    <w:rsid w:val="00806447"/>
    <w:rsid w:val="00807106"/>
    <w:rsid w:val="008100CD"/>
    <w:rsid w:val="008100FA"/>
    <w:rsid w:val="00812F8D"/>
    <w:rsid w:val="00813C78"/>
    <w:rsid w:val="008154B5"/>
    <w:rsid w:val="008156C6"/>
    <w:rsid w:val="00817ADF"/>
    <w:rsid w:val="00821CA8"/>
    <w:rsid w:val="008227D9"/>
    <w:rsid w:val="008242A6"/>
    <w:rsid w:val="0082484B"/>
    <w:rsid w:val="008256EE"/>
    <w:rsid w:val="0082626D"/>
    <w:rsid w:val="00827B4C"/>
    <w:rsid w:val="00827C99"/>
    <w:rsid w:val="00832337"/>
    <w:rsid w:val="008330D6"/>
    <w:rsid w:val="008435D0"/>
    <w:rsid w:val="008444AA"/>
    <w:rsid w:val="008452F7"/>
    <w:rsid w:val="00846CA4"/>
    <w:rsid w:val="00846D56"/>
    <w:rsid w:val="00847A3F"/>
    <w:rsid w:val="00853985"/>
    <w:rsid w:val="00853B1C"/>
    <w:rsid w:val="00853D9C"/>
    <w:rsid w:val="00854A17"/>
    <w:rsid w:val="00855E3F"/>
    <w:rsid w:val="00856170"/>
    <w:rsid w:val="00862DE4"/>
    <w:rsid w:val="00864341"/>
    <w:rsid w:val="0086528D"/>
    <w:rsid w:val="0086566B"/>
    <w:rsid w:val="00865C39"/>
    <w:rsid w:val="0086783F"/>
    <w:rsid w:val="00870A18"/>
    <w:rsid w:val="00870BCA"/>
    <w:rsid w:val="0087456C"/>
    <w:rsid w:val="0087582E"/>
    <w:rsid w:val="00875E2A"/>
    <w:rsid w:val="0087623B"/>
    <w:rsid w:val="008773C0"/>
    <w:rsid w:val="008774DC"/>
    <w:rsid w:val="00877C83"/>
    <w:rsid w:val="0088150C"/>
    <w:rsid w:val="00882160"/>
    <w:rsid w:val="0088338C"/>
    <w:rsid w:val="00883CEB"/>
    <w:rsid w:val="008857C8"/>
    <w:rsid w:val="008876C6"/>
    <w:rsid w:val="00893EEE"/>
    <w:rsid w:val="0089609C"/>
    <w:rsid w:val="008A487B"/>
    <w:rsid w:val="008A5D56"/>
    <w:rsid w:val="008A7D54"/>
    <w:rsid w:val="008B0FB6"/>
    <w:rsid w:val="008B1326"/>
    <w:rsid w:val="008B2F38"/>
    <w:rsid w:val="008B31FE"/>
    <w:rsid w:val="008B3BEF"/>
    <w:rsid w:val="008B6932"/>
    <w:rsid w:val="008B6BDD"/>
    <w:rsid w:val="008B76E5"/>
    <w:rsid w:val="008C0CF9"/>
    <w:rsid w:val="008C59CF"/>
    <w:rsid w:val="008C61D8"/>
    <w:rsid w:val="008C759C"/>
    <w:rsid w:val="008C7AF4"/>
    <w:rsid w:val="008D1D6D"/>
    <w:rsid w:val="008D28DA"/>
    <w:rsid w:val="008D2998"/>
    <w:rsid w:val="008D4922"/>
    <w:rsid w:val="008D7964"/>
    <w:rsid w:val="008D7DD3"/>
    <w:rsid w:val="008E0D4F"/>
    <w:rsid w:val="008F04D7"/>
    <w:rsid w:val="008F591F"/>
    <w:rsid w:val="008F7F41"/>
    <w:rsid w:val="0090020A"/>
    <w:rsid w:val="009014AE"/>
    <w:rsid w:val="009016ED"/>
    <w:rsid w:val="0090252D"/>
    <w:rsid w:val="00902576"/>
    <w:rsid w:val="00902830"/>
    <w:rsid w:val="009029C2"/>
    <w:rsid w:val="009036B0"/>
    <w:rsid w:val="00904779"/>
    <w:rsid w:val="00907100"/>
    <w:rsid w:val="00912C34"/>
    <w:rsid w:val="00912F70"/>
    <w:rsid w:val="00913A86"/>
    <w:rsid w:val="0091548C"/>
    <w:rsid w:val="00921124"/>
    <w:rsid w:val="009217CE"/>
    <w:rsid w:val="00924AC6"/>
    <w:rsid w:val="0092749B"/>
    <w:rsid w:val="0093012D"/>
    <w:rsid w:val="0093083F"/>
    <w:rsid w:val="00932D20"/>
    <w:rsid w:val="00934B12"/>
    <w:rsid w:val="009362F0"/>
    <w:rsid w:val="00936C8D"/>
    <w:rsid w:val="00937642"/>
    <w:rsid w:val="009405C2"/>
    <w:rsid w:val="00940A2D"/>
    <w:rsid w:val="009425CD"/>
    <w:rsid w:val="00943BC4"/>
    <w:rsid w:val="0094400E"/>
    <w:rsid w:val="009445EA"/>
    <w:rsid w:val="00944B35"/>
    <w:rsid w:val="00946882"/>
    <w:rsid w:val="009504AF"/>
    <w:rsid w:val="009507F2"/>
    <w:rsid w:val="009520DF"/>
    <w:rsid w:val="00952A60"/>
    <w:rsid w:val="00956A5E"/>
    <w:rsid w:val="00956C95"/>
    <w:rsid w:val="009605FE"/>
    <w:rsid w:val="00960E5D"/>
    <w:rsid w:val="00966074"/>
    <w:rsid w:val="00966C69"/>
    <w:rsid w:val="00970C8D"/>
    <w:rsid w:val="00971182"/>
    <w:rsid w:val="009718E1"/>
    <w:rsid w:val="0097396A"/>
    <w:rsid w:val="00977E6D"/>
    <w:rsid w:val="00980824"/>
    <w:rsid w:val="00980F95"/>
    <w:rsid w:val="0098110C"/>
    <w:rsid w:val="0098287E"/>
    <w:rsid w:val="00982997"/>
    <w:rsid w:val="00984D65"/>
    <w:rsid w:val="00985EEE"/>
    <w:rsid w:val="00986CBA"/>
    <w:rsid w:val="00987BA2"/>
    <w:rsid w:val="00991F0B"/>
    <w:rsid w:val="00993409"/>
    <w:rsid w:val="00994D31"/>
    <w:rsid w:val="0099603B"/>
    <w:rsid w:val="009A0735"/>
    <w:rsid w:val="009A6CEC"/>
    <w:rsid w:val="009A763E"/>
    <w:rsid w:val="009B4AEA"/>
    <w:rsid w:val="009B4BF3"/>
    <w:rsid w:val="009B69C6"/>
    <w:rsid w:val="009B72D9"/>
    <w:rsid w:val="009B7443"/>
    <w:rsid w:val="009B7678"/>
    <w:rsid w:val="009C0EAD"/>
    <w:rsid w:val="009C3ED9"/>
    <w:rsid w:val="009C4870"/>
    <w:rsid w:val="009C4C17"/>
    <w:rsid w:val="009C4E79"/>
    <w:rsid w:val="009C6290"/>
    <w:rsid w:val="009D009A"/>
    <w:rsid w:val="009D26BD"/>
    <w:rsid w:val="009D3E0C"/>
    <w:rsid w:val="009D444F"/>
    <w:rsid w:val="009D581F"/>
    <w:rsid w:val="009D5E2D"/>
    <w:rsid w:val="009D6E89"/>
    <w:rsid w:val="009E139D"/>
    <w:rsid w:val="009E16E0"/>
    <w:rsid w:val="009E461E"/>
    <w:rsid w:val="009E4731"/>
    <w:rsid w:val="009E53C3"/>
    <w:rsid w:val="009E6003"/>
    <w:rsid w:val="009E60D5"/>
    <w:rsid w:val="009E6131"/>
    <w:rsid w:val="009E626A"/>
    <w:rsid w:val="009F05EB"/>
    <w:rsid w:val="009F13D1"/>
    <w:rsid w:val="009F18DA"/>
    <w:rsid w:val="009F2AF8"/>
    <w:rsid w:val="009F4C52"/>
    <w:rsid w:val="009F61E0"/>
    <w:rsid w:val="009F7065"/>
    <w:rsid w:val="00A0220B"/>
    <w:rsid w:val="00A06964"/>
    <w:rsid w:val="00A10391"/>
    <w:rsid w:val="00A103B2"/>
    <w:rsid w:val="00A1164C"/>
    <w:rsid w:val="00A12B63"/>
    <w:rsid w:val="00A143F2"/>
    <w:rsid w:val="00A147A0"/>
    <w:rsid w:val="00A15C11"/>
    <w:rsid w:val="00A16D92"/>
    <w:rsid w:val="00A24963"/>
    <w:rsid w:val="00A25864"/>
    <w:rsid w:val="00A25C84"/>
    <w:rsid w:val="00A27BF8"/>
    <w:rsid w:val="00A33B42"/>
    <w:rsid w:val="00A34E36"/>
    <w:rsid w:val="00A34F43"/>
    <w:rsid w:val="00A3541F"/>
    <w:rsid w:val="00A40D87"/>
    <w:rsid w:val="00A41455"/>
    <w:rsid w:val="00A41BE8"/>
    <w:rsid w:val="00A41FD2"/>
    <w:rsid w:val="00A431EB"/>
    <w:rsid w:val="00A4405A"/>
    <w:rsid w:val="00A457BB"/>
    <w:rsid w:val="00A457F7"/>
    <w:rsid w:val="00A45834"/>
    <w:rsid w:val="00A500E8"/>
    <w:rsid w:val="00A50787"/>
    <w:rsid w:val="00A50A05"/>
    <w:rsid w:val="00A516D1"/>
    <w:rsid w:val="00A52065"/>
    <w:rsid w:val="00A53CCF"/>
    <w:rsid w:val="00A57546"/>
    <w:rsid w:val="00A6033A"/>
    <w:rsid w:val="00A66825"/>
    <w:rsid w:val="00A72A89"/>
    <w:rsid w:val="00A752B5"/>
    <w:rsid w:val="00A801A0"/>
    <w:rsid w:val="00A81E07"/>
    <w:rsid w:val="00A83369"/>
    <w:rsid w:val="00A853B2"/>
    <w:rsid w:val="00A85F87"/>
    <w:rsid w:val="00A85FFA"/>
    <w:rsid w:val="00A870BC"/>
    <w:rsid w:val="00A87A6F"/>
    <w:rsid w:val="00A92977"/>
    <w:rsid w:val="00A92BB9"/>
    <w:rsid w:val="00A92E4D"/>
    <w:rsid w:val="00A94B56"/>
    <w:rsid w:val="00A96961"/>
    <w:rsid w:val="00A978B8"/>
    <w:rsid w:val="00A97D0B"/>
    <w:rsid w:val="00AA07E3"/>
    <w:rsid w:val="00AA144D"/>
    <w:rsid w:val="00AA4221"/>
    <w:rsid w:val="00AA788A"/>
    <w:rsid w:val="00AB0C9E"/>
    <w:rsid w:val="00AB3165"/>
    <w:rsid w:val="00AB3AF7"/>
    <w:rsid w:val="00AB3DAF"/>
    <w:rsid w:val="00AB42FB"/>
    <w:rsid w:val="00AB77CF"/>
    <w:rsid w:val="00AB7B84"/>
    <w:rsid w:val="00AC5664"/>
    <w:rsid w:val="00AC5EA8"/>
    <w:rsid w:val="00AD416E"/>
    <w:rsid w:val="00AD5AC6"/>
    <w:rsid w:val="00AD6339"/>
    <w:rsid w:val="00AD6ABB"/>
    <w:rsid w:val="00AD6EED"/>
    <w:rsid w:val="00AE417B"/>
    <w:rsid w:val="00AE4BCB"/>
    <w:rsid w:val="00AE5EB1"/>
    <w:rsid w:val="00AF21EC"/>
    <w:rsid w:val="00AF23DA"/>
    <w:rsid w:val="00AF4FDF"/>
    <w:rsid w:val="00AF619C"/>
    <w:rsid w:val="00B0017D"/>
    <w:rsid w:val="00B01477"/>
    <w:rsid w:val="00B01C38"/>
    <w:rsid w:val="00B02C66"/>
    <w:rsid w:val="00B04EDA"/>
    <w:rsid w:val="00B06017"/>
    <w:rsid w:val="00B076A8"/>
    <w:rsid w:val="00B1015E"/>
    <w:rsid w:val="00B10B68"/>
    <w:rsid w:val="00B11C9B"/>
    <w:rsid w:val="00B121A6"/>
    <w:rsid w:val="00B13A11"/>
    <w:rsid w:val="00B16DAE"/>
    <w:rsid w:val="00B17FB1"/>
    <w:rsid w:val="00B20A77"/>
    <w:rsid w:val="00B20ABF"/>
    <w:rsid w:val="00B27038"/>
    <w:rsid w:val="00B33BE6"/>
    <w:rsid w:val="00B34585"/>
    <w:rsid w:val="00B44C31"/>
    <w:rsid w:val="00B44D1E"/>
    <w:rsid w:val="00B461D8"/>
    <w:rsid w:val="00B466C7"/>
    <w:rsid w:val="00B467E7"/>
    <w:rsid w:val="00B469F6"/>
    <w:rsid w:val="00B47A6D"/>
    <w:rsid w:val="00B508D6"/>
    <w:rsid w:val="00B52CD3"/>
    <w:rsid w:val="00B541C6"/>
    <w:rsid w:val="00B547BA"/>
    <w:rsid w:val="00B55845"/>
    <w:rsid w:val="00B60F14"/>
    <w:rsid w:val="00B60FDF"/>
    <w:rsid w:val="00B61E80"/>
    <w:rsid w:val="00B623EC"/>
    <w:rsid w:val="00B6307A"/>
    <w:rsid w:val="00B65FD2"/>
    <w:rsid w:val="00B664EB"/>
    <w:rsid w:val="00B66B58"/>
    <w:rsid w:val="00B67B62"/>
    <w:rsid w:val="00B70D71"/>
    <w:rsid w:val="00B74FC9"/>
    <w:rsid w:val="00B76011"/>
    <w:rsid w:val="00B764B8"/>
    <w:rsid w:val="00B805F2"/>
    <w:rsid w:val="00B81F36"/>
    <w:rsid w:val="00B82DD9"/>
    <w:rsid w:val="00B84380"/>
    <w:rsid w:val="00B86296"/>
    <w:rsid w:val="00B862EB"/>
    <w:rsid w:val="00B90F72"/>
    <w:rsid w:val="00B910E3"/>
    <w:rsid w:val="00B92260"/>
    <w:rsid w:val="00B93FE8"/>
    <w:rsid w:val="00B9544D"/>
    <w:rsid w:val="00B95E48"/>
    <w:rsid w:val="00B96850"/>
    <w:rsid w:val="00B976FE"/>
    <w:rsid w:val="00BA0C54"/>
    <w:rsid w:val="00BA2061"/>
    <w:rsid w:val="00BA3896"/>
    <w:rsid w:val="00BA698B"/>
    <w:rsid w:val="00BA6BD9"/>
    <w:rsid w:val="00BA79E3"/>
    <w:rsid w:val="00BB0AD1"/>
    <w:rsid w:val="00BB1AE1"/>
    <w:rsid w:val="00BB219D"/>
    <w:rsid w:val="00BB290D"/>
    <w:rsid w:val="00BB35A5"/>
    <w:rsid w:val="00BB593F"/>
    <w:rsid w:val="00BB7150"/>
    <w:rsid w:val="00BD2C19"/>
    <w:rsid w:val="00BD4048"/>
    <w:rsid w:val="00BD5396"/>
    <w:rsid w:val="00BE1967"/>
    <w:rsid w:val="00BE2A17"/>
    <w:rsid w:val="00BE2DB4"/>
    <w:rsid w:val="00BE3EDC"/>
    <w:rsid w:val="00BE3F07"/>
    <w:rsid w:val="00BE4682"/>
    <w:rsid w:val="00BE67F0"/>
    <w:rsid w:val="00BE6CB9"/>
    <w:rsid w:val="00BE7EFF"/>
    <w:rsid w:val="00BF0E33"/>
    <w:rsid w:val="00BF4D3D"/>
    <w:rsid w:val="00BF6F36"/>
    <w:rsid w:val="00BF7954"/>
    <w:rsid w:val="00BF7A22"/>
    <w:rsid w:val="00C0042A"/>
    <w:rsid w:val="00C01482"/>
    <w:rsid w:val="00C01BBB"/>
    <w:rsid w:val="00C04C13"/>
    <w:rsid w:val="00C06119"/>
    <w:rsid w:val="00C110E9"/>
    <w:rsid w:val="00C11FA2"/>
    <w:rsid w:val="00C1481A"/>
    <w:rsid w:val="00C15532"/>
    <w:rsid w:val="00C15F30"/>
    <w:rsid w:val="00C17FA3"/>
    <w:rsid w:val="00C2414D"/>
    <w:rsid w:val="00C3142D"/>
    <w:rsid w:val="00C328B1"/>
    <w:rsid w:val="00C37A33"/>
    <w:rsid w:val="00C410F0"/>
    <w:rsid w:val="00C4171B"/>
    <w:rsid w:val="00C418CC"/>
    <w:rsid w:val="00C41D2A"/>
    <w:rsid w:val="00C43E19"/>
    <w:rsid w:val="00C448AA"/>
    <w:rsid w:val="00C5073E"/>
    <w:rsid w:val="00C514EC"/>
    <w:rsid w:val="00C53C06"/>
    <w:rsid w:val="00C54CAF"/>
    <w:rsid w:val="00C57F30"/>
    <w:rsid w:val="00C65F4E"/>
    <w:rsid w:val="00C720A5"/>
    <w:rsid w:val="00C72E62"/>
    <w:rsid w:val="00C764F9"/>
    <w:rsid w:val="00C775A5"/>
    <w:rsid w:val="00C8020D"/>
    <w:rsid w:val="00C80AC9"/>
    <w:rsid w:val="00C852E6"/>
    <w:rsid w:val="00C9113E"/>
    <w:rsid w:val="00C93A97"/>
    <w:rsid w:val="00C93FE0"/>
    <w:rsid w:val="00C960A2"/>
    <w:rsid w:val="00CA0EB0"/>
    <w:rsid w:val="00CA1321"/>
    <w:rsid w:val="00CA25AE"/>
    <w:rsid w:val="00CA42A9"/>
    <w:rsid w:val="00CA5D41"/>
    <w:rsid w:val="00CA5EAC"/>
    <w:rsid w:val="00CA64AD"/>
    <w:rsid w:val="00CA6A65"/>
    <w:rsid w:val="00CA6DBE"/>
    <w:rsid w:val="00CA7E4C"/>
    <w:rsid w:val="00CB1F30"/>
    <w:rsid w:val="00CB3677"/>
    <w:rsid w:val="00CB3A90"/>
    <w:rsid w:val="00CB3DB8"/>
    <w:rsid w:val="00CB47E8"/>
    <w:rsid w:val="00CC211A"/>
    <w:rsid w:val="00CC21F0"/>
    <w:rsid w:val="00CC225C"/>
    <w:rsid w:val="00CC2418"/>
    <w:rsid w:val="00CC4975"/>
    <w:rsid w:val="00CC5A57"/>
    <w:rsid w:val="00CC5D7A"/>
    <w:rsid w:val="00CC5EC2"/>
    <w:rsid w:val="00CC60E0"/>
    <w:rsid w:val="00CC6C1B"/>
    <w:rsid w:val="00CC73B7"/>
    <w:rsid w:val="00CC77FC"/>
    <w:rsid w:val="00CD11FF"/>
    <w:rsid w:val="00CD22C2"/>
    <w:rsid w:val="00CD2780"/>
    <w:rsid w:val="00CD443C"/>
    <w:rsid w:val="00CE1849"/>
    <w:rsid w:val="00CE291C"/>
    <w:rsid w:val="00CE376F"/>
    <w:rsid w:val="00CE52CC"/>
    <w:rsid w:val="00CE61E0"/>
    <w:rsid w:val="00CE6263"/>
    <w:rsid w:val="00CE6CBB"/>
    <w:rsid w:val="00CE7F48"/>
    <w:rsid w:val="00CF0C35"/>
    <w:rsid w:val="00CF4693"/>
    <w:rsid w:val="00CF4ECE"/>
    <w:rsid w:val="00D01991"/>
    <w:rsid w:val="00D02DE4"/>
    <w:rsid w:val="00D03CE5"/>
    <w:rsid w:val="00D05429"/>
    <w:rsid w:val="00D058D8"/>
    <w:rsid w:val="00D06E00"/>
    <w:rsid w:val="00D112B8"/>
    <w:rsid w:val="00D12AE0"/>
    <w:rsid w:val="00D13065"/>
    <w:rsid w:val="00D13B85"/>
    <w:rsid w:val="00D14476"/>
    <w:rsid w:val="00D14957"/>
    <w:rsid w:val="00D16542"/>
    <w:rsid w:val="00D23BC8"/>
    <w:rsid w:val="00D256AE"/>
    <w:rsid w:val="00D26228"/>
    <w:rsid w:val="00D2632D"/>
    <w:rsid w:val="00D268AE"/>
    <w:rsid w:val="00D26C9A"/>
    <w:rsid w:val="00D27E53"/>
    <w:rsid w:val="00D31041"/>
    <w:rsid w:val="00D31CFA"/>
    <w:rsid w:val="00D32CA2"/>
    <w:rsid w:val="00D33959"/>
    <w:rsid w:val="00D373FE"/>
    <w:rsid w:val="00D37821"/>
    <w:rsid w:val="00D422EF"/>
    <w:rsid w:val="00D43401"/>
    <w:rsid w:val="00D44B03"/>
    <w:rsid w:val="00D5087A"/>
    <w:rsid w:val="00D50AE0"/>
    <w:rsid w:val="00D552C3"/>
    <w:rsid w:val="00D556D3"/>
    <w:rsid w:val="00D56F4D"/>
    <w:rsid w:val="00D61D4B"/>
    <w:rsid w:val="00D633CE"/>
    <w:rsid w:val="00D6364A"/>
    <w:rsid w:val="00D651CD"/>
    <w:rsid w:val="00D66C63"/>
    <w:rsid w:val="00D66D95"/>
    <w:rsid w:val="00D671BD"/>
    <w:rsid w:val="00D67289"/>
    <w:rsid w:val="00D67856"/>
    <w:rsid w:val="00D73F8C"/>
    <w:rsid w:val="00D754C1"/>
    <w:rsid w:val="00D7677C"/>
    <w:rsid w:val="00D7761D"/>
    <w:rsid w:val="00D81DCF"/>
    <w:rsid w:val="00D82C6F"/>
    <w:rsid w:val="00D859DA"/>
    <w:rsid w:val="00D85A25"/>
    <w:rsid w:val="00D86340"/>
    <w:rsid w:val="00D865BB"/>
    <w:rsid w:val="00D910E4"/>
    <w:rsid w:val="00D946FB"/>
    <w:rsid w:val="00D964C3"/>
    <w:rsid w:val="00D96B1F"/>
    <w:rsid w:val="00DA3C1A"/>
    <w:rsid w:val="00DA3F18"/>
    <w:rsid w:val="00DA3F72"/>
    <w:rsid w:val="00DA43CB"/>
    <w:rsid w:val="00DA55E1"/>
    <w:rsid w:val="00DA5CEE"/>
    <w:rsid w:val="00DA6CA3"/>
    <w:rsid w:val="00DB07DB"/>
    <w:rsid w:val="00DB0871"/>
    <w:rsid w:val="00DB3449"/>
    <w:rsid w:val="00DB3B83"/>
    <w:rsid w:val="00DB606B"/>
    <w:rsid w:val="00DC269C"/>
    <w:rsid w:val="00DC2E23"/>
    <w:rsid w:val="00DD05CB"/>
    <w:rsid w:val="00DD2ECA"/>
    <w:rsid w:val="00DD4E66"/>
    <w:rsid w:val="00DD6617"/>
    <w:rsid w:val="00DD7527"/>
    <w:rsid w:val="00DE2D3A"/>
    <w:rsid w:val="00DE34AE"/>
    <w:rsid w:val="00DE6662"/>
    <w:rsid w:val="00DE71AD"/>
    <w:rsid w:val="00DF3EF8"/>
    <w:rsid w:val="00DF439A"/>
    <w:rsid w:val="00DF54AC"/>
    <w:rsid w:val="00DF5E7A"/>
    <w:rsid w:val="00E006DF"/>
    <w:rsid w:val="00E01364"/>
    <w:rsid w:val="00E01DE9"/>
    <w:rsid w:val="00E02090"/>
    <w:rsid w:val="00E03ECA"/>
    <w:rsid w:val="00E1040B"/>
    <w:rsid w:val="00E116D2"/>
    <w:rsid w:val="00E11ECC"/>
    <w:rsid w:val="00E142C1"/>
    <w:rsid w:val="00E14484"/>
    <w:rsid w:val="00E21AB1"/>
    <w:rsid w:val="00E21BED"/>
    <w:rsid w:val="00E2307F"/>
    <w:rsid w:val="00E236FF"/>
    <w:rsid w:val="00E25EA1"/>
    <w:rsid w:val="00E261E5"/>
    <w:rsid w:val="00E26928"/>
    <w:rsid w:val="00E30C94"/>
    <w:rsid w:val="00E341E5"/>
    <w:rsid w:val="00E37D3C"/>
    <w:rsid w:val="00E4076C"/>
    <w:rsid w:val="00E43552"/>
    <w:rsid w:val="00E43A22"/>
    <w:rsid w:val="00E43CF8"/>
    <w:rsid w:val="00E442A0"/>
    <w:rsid w:val="00E45CAC"/>
    <w:rsid w:val="00E506FF"/>
    <w:rsid w:val="00E5144C"/>
    <w:rsid w:val="00E540B4"/>
    <w:rsid w:val="00E55D52"/>
    <w:rsid w:val="00E57125"/>
    <w:rsid w:val="00E573C4"/>
    <w:rsid w:val="00E60B13"/>
    <w:rsid w:val="00E614D1"/>
    <w:rsid w:val="00E622FD"/>
    <w:rsid w:val="00E62DF7"/>
    <w:rsid w:val="00E63963"/>
    <w:rsid w:val="00E63BC6"/>
    <w:rsid w:val="00E66A67"/>
    <w:rsid w:val="00E72C93"/>
    <w:rsid w:val="00E733FD"/>
    <w:rsid w:val="00E760F8"/>
    <w:rsid w:val="00E77512"/>
    <w:rsid w:val="00E84B8A"/>
    <w:rsid w:val="00E85DB3"/>
    <w:rsid w:val="00E86D9C"/>
    <w:rsid w:val="00E91EA8"/>
    <w:rsid w:val="00E9262F"/>
    <w:rsid w:val="00E9349B"/>
    <w:rsid w:val="00E95639"/>
    <w:rsid w:val="00E97045"/>
    <w:rsid w:val="00E97216"/>
    <w:rsid w:val="00E97442"/>
    <w:rsid w:val="00E977C0"/>
    <w:rsid w:val="00EA0480"/>
    <w:rsid w:val="00EA14AE"/>
    <w:rsid w:val="00EA51F2"/>
    <w:rsid w:val="00EA5FA3"/>
    <w:rsid w:val="00EA7631"/>
    <w:rsid w:val="00EB1A44"/>
    <w:rsid w:val="00EB290E"/>
    <w:rsid w:val="00EB754C"/>
    <w:rsid w:val="00EB75E3"/>
    <w:rsid w:val="00EB7737"/>
    <w:rsid w:val="00EC37DD"/>
    <w:rsid w:val="00EC5EC9"/>
    <w:rsid w:val="00EC68D7"/>
    <w:rsid w:val="00EC6FF5"/>
    <w:rsid w:val="00EC7653"/>
    <w:rsid w:val="00ED2BE0"/>
    <w:rsid w:val="00ED35FD"/>
    <w:rsid w:val="00EE2E77"/>
    <w:rsid w:val="00EE4581"/>
    <w:rsid w:val="00EE65AC"/>
    <w:rsid w:val="00EE65FA"/>
    <w:rsid w:val="00EF18E4"/>
    <w:rsid w:val="00EF2104"/>
    <w:rsid w:val="00EF4C15"/>
    <w:rsid w:val="00EF69FD"/>
    <w:rsid w:val="00EF6F96"/>
    <w:rsid w:val="00F00E70"/>
    <w:rsid w:val="00F0104E"/>
    <w:rsid w:val="00F013DB"/>
    <w:rsid w:val="00F018B6"/>
    <w:rsid w:val="00F01A57"/>
    <w:rsid w:val="00F0511F"/>
    <w:rsid w:val="00F069B2"/>
    <w:rsid w:val="00F07650"/>
    <w:rsid w:val="00F1026A"/>
    <w:rsid w:val="00F10592"/>
    <w:rsid w:val="00F106FD"/>
    <w:rsid w:val="00F10B70"/>
    <w:rsid w:val="00F1122B"/>
    <w:rsid w:val="00F11DF0"/>
    <w:rsid w:val="00F13502"/>
    <w:rsid w:val="00F13B6A"/>
    <w:rsid w:val="00F16447"/>
    <w:rsid w:val="00F16A5C"/>
    <w:rsid w:val="00F21FEC"/>
    <w:rsid w:val="00F24B51"/>
    <w:rsid w:val="00F30C69"/>
    <w:rsid w:val="00F31686"/>
    <w:rsid w:val="00F32F11"/>
    <w:rsid w:val="00F341E7"/>
    <w:rsid w:val="00F3545D"/>
    <w:rsid w:val="00F40139"/>
    <w:rsid w:val="00F430DC"/>
    <w:rsid w:val="00F440A7"/>
    <w:rsid w:val="00F4747C"/>
    <w:rsid w:val="00F511B2"/>
    <w:rsid w:val="00F51302"/>
    <w:rsid w:val="00F51B6A"/>
    <w:rsid w:val="00F52108"/>
    <w:rsid w:val="00F52A87"/>
    <w:rsid w:val="00F53CB0"/>
    <w:rsid w:val="00F544A3"/>
    <w:rsid w:val="00F54A52"/>
    <w:rsid w:val="00F557B5"/>
    <w:rsid w:val="00F6074F"/>
    <w:rsid w:val="00F6091F"/>
    <w:rsid w:val="00F64382"/>
    <w:rsid w:val="00F64DE9"/>
    <w:rsid w:val="00F64E02"/>
    <w:rsid w:val="00F65EE2"/>
    <w:rsid w:val="00F66295"/>
    <w:rsid w:val="00F81438"/>
    <w:rsid w:val="00F8318F"/>
    <w:rsid w:val="00F83470"/>
    <w:rsid w:val="00F856AA"/>
    <w:rsid w:val="00F8688F"/>
    <w:rsid w:val="00F87FF2"/>
    <w:rsid w:val="00F918F0"/>
    <w:rsid w:val="00F92F93"/>
    <w:rsid w:val="00F95DA8"/>
    <w:rsid w:val="00F97380"/>
    <w:rsid w:val="00F9796B"/>
    <w:rsid w:val="00F97DF1"/>
    <w:rsid w:val="00FB1377"/>
    <w:rsid w:val="00FB2779"/>
    <w:rsid w:val="00FB2CFC"/>
    <w:rsid w:val="00FB5F02"/>
    <w:rsid w:val="00FC36FF"/>
    <w:rsid w:val="00FC3F76"/>
    <w:rsid w:val="00FC75E8"/>
    <w:rsid w:val="00FC7AA2"/>
    <w:rsid w:val="00FD01B6"/>
    <w:rsid w:val="00FD0525"/>
    <w:rsid w:val="00FD098D"/>
    <w:rsid w:val="00FD0E4D"/>
    <w:rsid w:val="00FD1843"/>
    <w:rsid w:val="00FD335E"/>
    <w:rsid w:val="00FD4C8A"/>
    <w:rsid w:val="00FD53B3"/>
    <w:rsid w:val="00FE25C1"/>
    <w:rsid w:val="00FE2CD5"/>
    <w:rsid w:val="00FE2D28"/>
    <w:rsid w:val="00FE43ED"/>
    <w:rsid w:val="00FE601B"/>
    <w:rsid w:val="00FE6A1B"/>
    <w:rsid w:val="00FF0295"/>
    <w:rsid w:val="00FF23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C7FA5"/>
    <w:rPr>
      <w:sz w:val="24"/>
      <w:szCs w:val="24"/>
      <w:lang w:val="en-US" w:eastAsia="en-US"/>
    </w:rPr>
  </w:style>
  <w:style w:type="paragraph" w:styleId="Heading1">
    <w:name w:val="heading 1"/>
    <w:basedOn w:val="Normal"/>
    <w:next w:val="Normal"/>
    <w:qFormat/>
    <w:rsid w:val="00B27038"/>
    <w:pPr>
      <w:keepNext/>
      <w:spacing w:line="360" w:lineRule="auto"/>
      <w:outlineLvl w:val="0"/>
    </w:pPr>
    <w:rPr>
      <w:b/>
      <w:bCs/>
      <w:sz w:val="26"/>
      <w:szCs w:val="26"/>
    </w:rPr>
  </w:style>
  <w:style w:type="paragraph" w:styleId="Heading2">
    <w:name w:val="heading 2"/>
    <w:basedOn w:val="Normal"/>
    <w:next w:val="Normal"/>
    <w:qFormat/>
    <w:rsid w:val="00B27038"/>
    <w:pPr>
      <w:keepNext/>
      <w:jc w:val="center"/>
      <w:outlineLvl w:val="1"/>
    </w:pPr>
    <w:rPr>
      <w:b/>
      <w:bCs/>
    </w:rPr>
  </w:style>
  <w:style w:type="paragraph" w:styleId="Heading3">
    <w:name w:val="heading 3"/>
    <w:basedOn w:val="Normal"/>
    <w:next w:val="Normal"/>
    <w:qFormat/>
    <w:rsid w:val="00B27038"/>
    <w:pPr>
      <w:keepNext/>
      <w:outlineLvl w:val="2"/>
    </w:pPr>
    <w:rPr>
      <w:b/>
      <w:bCs/>
    </w:rPr>
  </w:style>
  <w:style w:type="paragraph" w:styleId="Heading4">
    <w:name w:val="heading 4"/>
    <w:basedOn w:val="Normal"/>
    <w:next w:val="Normal"/>
    <w:qFormat/>
    <w:rsid w:val="00B27038"/>
    <w:pPr>
      <w:keepNext/>
      <w:jc w:val="right"/>
      <w:outlineLvl w:val="3"/>
    </w:pPr>
    <w:rPr>
      <w:rFonts w:ascii="Verdana" w:hAnsi="Verdana"/>
      <w:b/>
      <w:bCs/>
      <w:sz w:val="16"/>
      <w:szCs w:val="16"/>
    </w:rPr>
  </w:style>
  <w:style w:type="paragraph" w:styleId="Heading5">
    <w:name w:val="heading 5"/>
    <w:basedOn w:val="Normal"/>
    <w:next w:val="Normal"/>
    <w:qFormat/>
    <w:rsid w:val="00B27038"/>
    <w:pPr>
      <w:keepNext/>
      <w:jc w:val="center"/>
      <w:outlineLvl w:val="4"/>
    </w:pPr>
    <w:rPr>
      <w:rFonts w:ascii="Verdana" w:hAnsi="Verdana"/>
      <w:b/>
      <w:bCs/>
      <w:sz w:val="16"/>
      <w:szCs w:val="16"/>
    </w:rPr>
  </w:style>
  <w:style w:type="paragraph" w:styleId="Heading6">
    <w:name w:val="heading 6"/>
    <w:basedOn w:val="Normal"/>
    <w:next w:val="Normal"/>
    <w:qFormat/>
    <w:rsid w:val="00B27038"/>
    <w:pPr>
      <w:keepNext/>
      <w:jc w:val="center"/>
      <w:outlineLvl w:val="5"/>
    </w:pPr>
    <w:rPr>
      <w:b/>
      <w:bCs/>
      <w:sz w:val="30"/>
      <w:szCs w:val="30"/>
      <w:u w:val="single"/>
    </w:rPr>
  </w:style>
  <w:style w:type="paragraph" w:styleId="Heading9">
    <w:name w:val="heading 9"/>
    <w:basedOn w:val="Normal"/>
    <w:next w:val="Normal"/>
    <w:link w:val="Heading9Char"/>
    <w:qFormat/>
    <w:rsid w:val="00B27038"/>
    <w:pPr>
      <w:keepNex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7038"/>
    <w:pPr>
      <w:jc w:val="center"/>
    </w:pPr>
    <w:rPr>
      <w:b/>
      <w:bCs/>
      <w:sz w:val="32"/>
      <w:szCs w:val="32"/>
      <w:u w:val="single"/>
    </w:rPr>
  </w:style>
  <w:style w:type="character" w:styleId="Hyperlink">
    <w:name w:val="Hyperlink"/>
    <w:rsid w:val="00B27038"/>
    <w:rPr>
      <w:color w:val="0000FF"/>
      <w:u w:val="single"/>
    </w:rPr>
  </w:style>
  <w:style w:type="paragraph" w:styleId="FootnoteText">
    <w:name w:val="footnote text"/>
    <w:basedOn w:val="Normal"/>
    <w:semiHidden/>
    <w:rsid w:val="00B27038"/>
    <w:rPr>
      <w:sz w:val="20"/>
      <w:szCs w:val="20"/>
    </w:rPr>
  </w:style>
  <w:style w:type="character" w:styleId="FollowedHyperlink">
    <w:name w:val="FollowedHyperlink"/>
    <w:rsid w:val="00B27038"/>
    <w:rPr>
      <w:color w:val="800080"/>
      <w:u w:val="single"/>
    </w:rPr>
  </w:style>
  <w:style w:type="paragraph" w:styleId="BodyTextIndent">
    <w:name w:val="Body Text Indent"/>
    <w:basedOn w:val="Normal"/>
    <w:rsid w:val="00B27038"/>
    <w:pPr>
      <w:ind w:left="810" w:hanging="450"/>
    </w:pPr>
  </w:style>
  <w:style w:type="paragraph" w:styleId="NormalWeb">
    <w:name w:val="Normal (Web)"/>
    <w:basedOn w:val="Normal"/>
    <w:rsid w:val="00B27038"/>
    <w:pPr>
      <w:spacing w:before="100" w:beforeAutospacing="1" w:after="100" w:afterAutospacing="1"/>
    </w:pPr>
  </w:style>
  <w:style w:type="paragraph" w:styleId="BodyText3">
    <w:name w:val="Body Text 3"/>
    <w:basedOn w:val="Normal"/>
    <w:rsid w:val="00B27038"/>
    <w:pPr>
      <w:spacing w:after="120"/>
    </w:pPr>
    <w:rPr>
      <w:sz w:val="16"/>
      <w:szCs w:val="16"/>
    </w:rPr>
  </w:style>
  <w:style w:type="paragraph" w:styleId="BodyTextIndent3">
    <w:name w:val="Body Text Indent 3"/>
    <w:basedOn w:val="Normal"/>
    <w:rsid w:val="00B27038"/>
    <w:pPr>
      <w:tabs>
        <w:tab w:val="left" w:pos="858"/>
      </w:tabs>
      <w:ind w:left="2056" w:hanging="2056"/>
    </w:pPr>
    <w:rPr>
      <w:rFonts w:ascii="Arial" w:hAnsi="Arial" w:cs="Arial"/>
      <w:sz w:val="22"/>
      <w:szCs w:val="22"/>
    </w:rPr>
  </w:style>
  <w:style w:type="paragraph" w:customStyle="1" w:styleId="pg1body">
    <w:name w:val="pg1body"/>
    <w:basedOn w:val="Normal"/>
    <w:rsid w:val="00B27038"/>
    <w:pPr>
      <w:widowControl w:val="0"/>
      <w:suppressAutoHyphens/>
      <w:spacing w:before="40" w:after="120" w:line="276" w:lineRule="auto"/>
    </w:pPr>
    <w:rPr>
      <w:rFonts w:ascii="Arial" w:hAnsi="Arial" w:cs="Arial"/>
      <w:sz w:val="20"/>
      <w:szCs w:val="20"/>
      <w:lang w:eastAsia="ar-SA"/>
    </w:rPr>
  </w:style>
  <w:style w:type="paragraph" w:customStyle="1" w:styleId="ResumeList">
    <w:name w:val="Resume List"/>
    <w:link w:val="ResumeListChar"/>
    <w:rsid w:val="00F97DF1"/>
    <w:pPr>
      <w:spacing w:before="60"/>
    </w:pPr>
    <w:rPr>
      <w:lang w:val="en-US" w:eastAsia="en-US"/>
    </w:rPr>
  </w:style>
  <w:style w:type="character" w:customStyle="1" w:styleId="ResumeListChar">
    <w:name w:val="Resume List Char"/>
    <w:link w:val="ResumeList"/>
    <w:rsid w:val="00F97DF1"/>
    <w:rPr>
      <w:lang w:val="en-US" w:eastAsia="en-US" w:bidi="ar-SA"/>
    </w:rPr>
  </w:style>
  <w:style w:type="paragraph" w:customStyle="1" w:styleId="ResumeBullet">
    <w:name w:val="Resume Bullet"/>
    <w:basedOn w:val="Normal"/>
    <w:next w:val="ResumeBullet2"/>
    <w:rsid w:val="00F97DF1"/>
    <w:pPr>
      <w:keepLines/>
      <w:widowControl w:val="0"/>
      <w:numPr>
        <w:numId w:val="1"/>
      </w:numPr>
      <w:spacing w:before="60"/>
    </w:pPr>
    <w:rPr>
      <w:sz w:val="20"/>
    </w:rPr>
  </w:style>
  <w:style w:type="paragraph" w:customStyle="1" w:styleId="ResumeBullet2">
    <w:name w:val="Resume Bullet 2"/>
    <w:rsid w:val="00F97DF1"/>
    <w:pPr>
      <w:numPr>
        <w:ilvl w:val="1"/>
        <w:numId w:val="1"/>
      </w:numPr>
    </w:pPr>
    <w:rPr>
      <w:noProof/>
      <w:lang w:val="en-US" w:eastAsia="en-US"/>
    </w:rPr>
  </w:style>
  <w:style w:type="paragraph" w:styleId="HTMLPreformatted">
    <w:name w:val="HTML Preformatted"/>
    <w:basedOn w:val="Normal"/>
    <w:rsid w:val="00882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paragraph" w:customStyle="1" w:styleId="commentary">
    <w:name w:val="commentary"/>
    <w:basedOn w:val="Normal"/>
    <w:rsid w:val="00FD1843"/>
    <w:pPr>
      <w:widowControl w:val="0"/>
      <w:spacing w:before="60" w:after="60" w:line="240" w:lineRule="atLeast"/>
      <w:ind w:left="397"/>
    </w:pPr>
    <w:rPr>
      <w:i/>
      <w:vanish/>
      <w:color w:val="0000FF"/>
      <w:sz w:val="20"/>
      <w:szCs w:val="20"/>
      <w:lang w:val="en-GB" w:eastAsia="en-GB"/>
    </w:rPr>
  </w:style>
  <w:style w:type="paragraph" w:customStyle="1" w:styleId="ListBullet1">
    <w:name w:val="ListBullet1"/>
    <w:basedOn w:val="Normal"/>
    <w:rsid w:val="00FD1843"/>
    <w:pPr>
      <w:widowControl w:val="0"/>
      <w:numPr>
        <w:numId w:val="2"/>
      </w:numPr>
      <w:spacing w:line="240" w:lineRule="atLeast"/>
      <w:jc w:val="both"/>
    </w:pPr>
    <w:rPr>
      <w:rFonts w:ascii="Arial" w:hAnsi="Arial"/>
      <w:sz w:val="20"/>
      <w:szCs w:val="20"/>
      <w:lang w:val="en-GB"/>
    </w:rPr>
  </w:style>
  <w:style w:type="paragraph" w:customStyle="1" w:styleId="Achievement">
    <w:name w:val="Achievement"/>
    <w:basedOn w:val="BodyText"/>
    <w:rsid w:val="00FD1843"/>
    <w:pPr>
      <w:spacing w:after="60" w:line="220" w:lineRule="atLeast"/>
      <w:jc w:val="both"/>
    </w:pPr>
    <w:rPr>
      <w:rFonts w:ascii="Arial" w:hAnsi="Arial"/>
      <w:spacing w:val="-5"/>
      <w:sz w:val="20"/>
      <w:szCs w:val="20"/>
    </w:rPr>
  </w:style>
  <w:style w:type="paragraph" w:styleId="BodyText">
    <w:name w:val="Body Text"/>
    <w:basedOn w:val="Normal"/>
    <w:rsid w:val="00FD1843"/>
    <w:pPr>
      <w:spacing w:after="120"/>
    </w:pPr>
  </w:style>
  <w:style w:type="paragraph" w:styleId="DocumentMap">
    <w:name w:val="Document Map"/>
    <w:basedOn w:val="Normal"/>
    <w:semiHidden/>
    <w:rsid w:val="003224BD"/>
    <w:pPr>
      <w:shd w:val="clear" w:color="auto" w:fill="000080"/>
    </w:pPr>
    <w:rPr>
      <w:rFonts w:ascii="Tahoma" w:hAnsi="Tahoma" w:cs="Tahoma"/>
      <w:sz w:val="20"/>
      <w:szCs w:val="20"/>
    </w:rPr>
  </w:style>
  <w:style w:type="character" w:customStyle="1" w:styleId="rtlabel">
    <w:name w:val="rtlabel"/>
    <w:basedOn w:val="DefaultParagraphFont"/>
    <w:rsid w:val="00303D64"/>
  </w:style>
  <w:style w:type="paragraph" w:customStyle="1" w:styleId="Body1">
    <w:name w:val="Body1"/>
    <w:basedOn w:val="Normal"/>
    <w:link w:val="Body1Char"/>
    <w:rsid w:val="00D26C9A"/>
    <w:pPr>
      <w:spacing w:after="120"/>
      <w:ind w:left="709"/>
    </w:pPr>
    <w:rPr>
      <w:rFonts w:ascii="Verdana" w:hAnsi="Verdana"/>
      <w:sz w:val="20"/>
      <w:szCs w:val="20"/>
      <w:lang w:val="en-GB" w:eastAsia="en-GB"/>
    </w:rPr>
  </w:style>
  <w:style w:type="character" w:customStyle="1" w:styleId="Body1Char">
    <w:name w:val="Body1 Char"/>
    <w:link w:val="Body1"/>
    <w:rsid w:val="00D26C9A"/>
    <w:rPr>
      <w:rFonts w:ascii="Verdana" w:hAnsi="Verdana" w:cs="Arial"/>
      <w:lang w:val="en-GB" w:eastAsia="en-GB"/>
    </w:rPr>
  </w:style>
  <w:style w:type="paragraph" w:styleId="ListParagraph">
    <w:name w:val="List Paragraph"/>
    <w:aliases w:val="1st Level Bullet List,List Paragraph1"/>
    <w:basedOn w:val="Normal"/>
    <w:link w:val="ListParagraphChar"/>
    <w:uiPriority w:val="34"/>
    <w:qFormat/>
    <w:rsid w:val="007C4525"/>
    <w:pPr>
      <w:ind w:left="720"/>
      <w:contextualSpacing/>
    </w:pPr>
    <w:rPr>
      <w:lang/>
    </w:rPr>
  </w:style>
  <w:style w:type="character" w:customStyle="1" w:styleId="ListParagraphChar">
    <w:name w:val="List Paragraph Char"/>
    <w:aliases w:val="1st Level Bullet List Char,List Paragraph1 Char"/>
    <w:link w:val="ListParagraph"/>
    <w:uiPriority w:val="34"/>
    <w:locked/>
    <w:rsid w:val="00F16447"/>
    <w:rPr>
      <w:sz w:val="24"/>
      <w:szCs w:val="24"/>
    </w:rPr>
  </w:style>
  <w:style w:type="paragraph" w:customStyle="1" w:styleId="Head3">
    <w:name w:val="Head 3"/>
    <w:basedOn w:val="BodyTextIndent3"/>
    <w:rsid w:val="00CB47E8"/>
    <w:pPr>
      <w:tabs>
        <w:tab w:val="clear" w:pos="858"/>
      </w:tabs>
      <w:spacing w:after="120"/>
      <w:ind w:left="0" w:firstLine="0"/>
      <w:jc w:val="center"/>
    </w:pPr>
    <w:rPr>
      <w:rFonts w:ascii="Verdana" w:hAnsi="Verdana" w:cs="Times New Roman"/>
      <w:b/>
      <w:bCs/>
      <w:sz w:val="24"/>
      <w:szCs w:val="20"/>
      <w:u w:val="single"/>
      <w:lang w:val="en-GB"/>
    </w:rPr>
  </w:style>
  <w:style w:type="character" w:customStyle="1" w:styleId="apple-style-span">
    <w:name w:val="apple-style-span"/>
    <w:basedOn w:val="DefaultParagraphFont"/>
    <w:rsid w:val="00536C65"/>
  </w:style>
  <w:style w:type="character" w:customStyle="1" w:styleId="WW-WW8Num7ztrue7">
    <w:name w:val="WW-WW8Num7ztrue7"/>
    <w:rsid w:val="001E1EC2"/>
  </w:style>
  <w:style w:type="paragraph" w:styleId="Header">
    <w:name w:val="header"/>
    <w:basedOn w:val="Normal"/>
    <w:link w:val="HeaderChar"/>
    <w:rsid w:val="001C0AAA"/>
    <w:pPr>
      <w:tabs>
        <w:tab w:val="center" w:pos="4680"/>
        <w:tab w:val="right" w:pos="9360"/>
      </w:tabs>
    </w:pPr>
    <w:rPr>
      <w:lang/>
    </w:rPr>
  </w:style>
  <w:style w:type="character" w:customStyle="1" w:styleId="HeaderChar">
    <w:name w:val="Header Char"/>
    <w:link w:val="Header"/>
    <w:rsid w:val="001C0AAA"/>
    <w:rPr>
      <w:sz w:val="24"/>
      <w:szCs w:val="24"/>
    </w:rPr>
  </w:style>
  <w:style w:type="paragraph" w:styleId="Footer">
    <w:name w:val="footer"/>
    <w:basedOn w:val="Normal"/>
    <w:link w:val="FooterChar"/>
    <w:uiPriority w:val="99"/>
    <w:rsid w:val="001C0AAA"/>
    <w:pPr>
      <w:tabs>
        <w:tab w:val="center" w:pos="4680"/>
        <w:tab w:val="right" w:pos="9360"/>
      </w:tabs>
    </w:pPr>
    <w:rPr>
      <w:lang/>
    </w:rPr>
  </w:style>
  <w:style w:type="character" w:customStyle="1" w:styleId="FooterChar">
    <w:name w:val="Footer Char"/>
    <w:link w:val="Footer"/>
    <w:uiPriority w:val="99"/>
    <w:rsid w:val="001C0AAA"/>
    <w:rPr>
      <w:sz w:val="24"/>
      <w:szCs w:val="24"/>
    </w:rPr>
  </w:style>
  <w:style w:type="table" w:styleId="TableGrid">
    <w:name w:val="Table Grid"/>
    <w:basedOn w:val="TableNormal"/>
    <w:rsid w:val="000959A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LineNumber">
    <w:name w:val="line number"/>
    <w:basedOn w:val="DefaultParagraphFont"/>
    <w:rsid w:val="00875E2A"/>
  </w:style>
  <w:style w:type="paragraph" w:customStyle="1" w:styleId="xmsonormal">
    <w:name w:val="x_msonormal"/>
    <w:basedOn w:val="Normal"/>
    <w:rsid w:val="004C797D"/>
    <w:pPr>
      <w:spacing w:before="100" w:beforeAutospacing="1" w:after="100" w:afterAutospacing="1"/>
    </w:pPr>
    <w:rPr>
      <w:lang w:val="en-IN" w:eastAsia="en-IN"/>
    </w:rPr>
  </w:style>
  <w:style w:type="paragraph" w:customStyle="1" w:styleId="chbullet2">
    <w:name w:val="ch bullet2"/>
    <w:rsid w:val="00982997"/>
    <w:pPr>
      <w:widowControl w:val="0"/>
      <w:suppressAutoHyphens/>
      <w:spacing w:before="60" w:after="60" w:line="240" w:lineRule="exact"/>
      <w:jc w:val="both"/>
    </w:pPr>
    <w:rPr>
      <w:rFonts w:ascii="Arial" w:eastAsia="Arial" w:hAnsi="Arial"/>
      <w:lang w:val="en-US" w:eastAsia="ar-SA"/>
    </w:rPr>
  </w:style>
  <w:style w:type="paragraph" w:customStyle="1" w:styleId="Default">
    <w:name w:val="Default"/>
    <w:rsid w:val="00B1015E"/>
    <w:pPr>
      <w:autoSpaceDE w:val="0"/>
      <w:autoSpaceDN w:val="0"/>
      <w:adjustRightInd w:val="0"/>
    </w:pPr>
    <w:rPr>
      <w:rFonts w:ascii="Ebrima" w:hAnsi="Ebrima" w:cs="Ebrima"/>
      <w:color w:val="000000"/>
      <w:sz w:val="24"/>
      <w:szCs w:val="24"/>
    </w:rPr>
  </w:style>
  <w:style w:type="character" w:styleId="Strong">
    <w:name w:val="Strong"/>
    <w:basedOn w:val="DefaultParagraphFont"/>
    <w:qFormat/>
    <w:rsid w:val="00E30C94"/>
    <w:rPr>
      <w:b/>
      <w:bCs/>
    </w:rPr>
  </w:style>
  <w:style w:type="character" w:customStyle="1" w:styleId="Heading9Char">
    <w:name w:val="Heading 9 Char"/>
    <w:basedOn w:val="DefaultParagraphFont"/>
    <w:link w:val="Heading9"/>
    <w:rsid w:val="001E352D"/>
    <w:rPr>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144397825">
      <w:bodyDiv w:val="1"/>
      <w:marLeft w:val="0"/>
      <w:marRight w:val="0"/>
      <w:marTop w:val="0"/>
      <w:marBottom w:val="0"/>
      <w:divBdr>
        <w:top w:val="none" w:sz="0" w:space="0" w:color="auto"/>
        <w:left w:val="none" w:sz="0" w:space="0" w:color="auto"/>
        <w:bottom w:val="none" w:sz="0" w:space="0" w:color="auto"/>
        <w:right w:val="none" w:sz="0" w:space="0" w:color="auto"/>
      </w:divBdr>
    </w:div>
    <w:div w:id="246036725">
      <w:bodyDiv w:val="1"/>
      <w:marLeft w:val="0"/>
      <w:marRight w:val="0"/>
      <w:marTop w:val="0"/>
      <w:marBottom w:val="0"/>
      <w:divBdr>
        <w:top w:val="none" w:sz="0" w:space="0" w:color="auto"/>
        <w:left w:val="none" w:sz="0" w:space="0" w:color="auto"/>
        <w:bottom w:val="none" w:sz="0" w:space="0" w:color="auto"/>
        <w:right w:val="none" w:sz="0" w:space="0" w:color="auto"/>
      </w:divBdr>
      <w:divsChild>
        <w:div w:id="1284389389">
          <w:marLeft w:val="0"/>
          <w:marRight w:val="0"/>
          <w:marTop w:val="0"/>
          <w:marBottom w:val="0"/>
          <w:divBdr>
            <w:top w:val="none" w:sz="0" w:space="0" w:color="auto"/>
            <w:left w:val="none" w:sz="0" w:space="0" w:color="auto"/>
            <w:bottom w:val="none" w:sz="0" w:space="0" w:color="auto"/>
            <w:right w:val="none" w:sz="0" w:space="0" w:color="auto"/>
          </w:divBdr>
        </w:div>
      </w:divsChild>
    </w:div>
    <w:div w:id="253559857">
      <w:bodyDiv w:val="1"/>
      <w:marLeft w:val="0"/>
      <w:marRight w:val="0"/>
      <w:marTop w:val="0"/>
      <w:marBottom w:val="0"/>
      <w:divBdr>
        <w:top w:val="none" w:sz="0" w:space="0" w:color="auto"/>
        <w:left w:val="none" w:sz="0" w:space="0" w:color="auto"/>
        <w:bottom w:val="none" w:sz="0" w:space="0" w:color="auto"/>
        <w:right w:val="none" w:sz="0" w:space="0" w:color="auto"/>
      </w:divBdr>
    </w:div>
    <w:div w:id="339044857">
      <w:bodyDiv w:val="1"/>
      <w:marLeft w:val="0"/>
      <w:marRight w:val="0"/>
      <w:marTop w:val="0"/>
      <w:marBottom w:val="0"/>
      <w:divBdr>
        <w:top w:val="none" w:sz="0" w:space="0" w:color="auto"/>
        <w:left w:val="none" w:sz="0" w:space="0" w:color="auto"/>
        <w:bottom w:val="none" w:sz="0" w:space="0" w:color="auto"/>
        <w:right w:val="none" w:sz="0" w:space="0" w:color="auto"/>
      </w:divBdr>
    </w:div>
    <w:div w:id="437482682">
      <w:bodyDiv w:val="1"/>
      <w:marLeft w:val="0"/>
      <w:marRight w:val="0"/>
      <w:marTop w:val="0"/>
      <w:marBottom w:val="0"/>
      <w:divBdr>
        <w:top w:val="none" w:sz="0" w:space="0" w:color="auto"/>
        <w:left w:val="none" w:sz="0" w:space="0" w:color="auto"/>
        <w:bottom w:val="none" w:sz="0" w:space="0" w:color="auto"/>
        <w:right w:val="none" w:sz="0" w:space="0" w:color="auto"/>
      </w:divBdr>
    </w:div>
    <w:div w:id="439422596">
      <w:bodyDiv w:val="1"/>
      <w:marLeft w:val="0"/>
      <w:marRight w:val="0"/>
      <w:marTop w:val="0"/>
      <w:marBottom w:val="0"/>
      <w:divBdr>
        <w:top w:val="none" w:sz="0" w:space="0" w:color="auto"/>
        <w:left w:val="none" w:sz="0" w:space="0" w:color="auto"/>
        <w:bottom w:val="none" w:sz="0" w:space="0" w:color="auto"/>
        <w:right w:val="none" w:sz="0" w:space="0" w:color="auto"/>
      </w:divBdr>
    </w:div>
    <w:div w:id="516962135">
      <w:bodyDiv w:val="1"/>
      <w:marLeft w:val="0"/>
      <w:marRight w:val="0"/>
      <w:marTop w:val="0"/>
      <w:marBottom w:val="0"/>
      <w:divBdr>
        <w:top w:val="none" w:sz="0" w:space="0" w:color="auto"/>
        <w:left w:val="none" w:sz="0" w:space="0" w:color="auto"/>
        <w:bottom w:val="none" w:sz="0" w:space="0" w:color="auto"/>
        <w:right w:val="none" w:sz="0" w:space="0" w:color="auto"/>
      </w:divBdr>
    </w:div>
    <w:div w:id="574978353">
      <w:bodyDiv w:val="1"/>
      <w:marLeft w:val="0"/>
      <w:marRight w:val="0"/>
      <w:marTop w:val="0"/>
      <w:marBottom w:val="0"/>
      <w:divBdr>
        <w:top w:val="none" w:sz="0" w:space="0" w:color="auto"/>
        <w:left w:val="none" w:sz="0" w:space="0" w:color="auto"/>
        <w:bottom w:val="none" w:sz="0" w:space="0" w:color="auto"/>
        <w:right w:val="none" w:sz="0" w:space="0" w:color="auto"/>
      </w:divBdr>
    </w:div>
    <w:div w:id="805900544">
      <w:bodyDiv w:val="1"/>
      <w:marLeft w:val="0"/>
      <w:marRight w:val="0"/>
      <w:marTop w:val="0"/>
      <w:marBottom w:val="0"/>
      <w:divBdr>
        <w:top w:val="none" w:sz="0" w:space="0" w:color="auto"/>
        <w:left w:val="none" w:sz="0" w:space="0" w:color="auto"/>
        <w:bottom w:val="none" w:sz="0" w:space="0" w:color="auto"/>
        <w:right w:val="none" w:sz="0" w:space="0" w:color="auto"/>
      </w:divBdr>
    </w:div>
    <w:div w:id="913970162">
      <w:bodyDiv w:val="1"/>
      <w:marLeft w:val="0"/>
      <w:marRight w:val="0"/>
      <w:marTop w:val="0"/>
      <w:marBottom w:val="0"/>
      <w:divBdr>
        <w:top w:val="none" w:sz="0" w:space="0" w:color="auto"/>
        <w:left w:val="none" w:sz="0" w:space="0" w:color="auto"/>
        <w:bottom w:val="none" w:sz="0" w:space="0" w:color="auto"/>
        <w:right w:val="none" w:sz="0" w:space="0" w:color="auto"/>
      </w:divBdr>
      <w:divsChild>
        <w:div w:id="16465492">
          <w:marLeft w:val="274"/>
          <w:marRight w:val="0"/>
          <w:marTop w:val="0"/>
          <w:marBottom w:val="130"/>
          <w:divBdr>
            <w:top w:val="none" w:sz="0" w:space="0" w:color="auto"/>
            <w:left w:val="none" w:sz="0" w:space="0" w:color="auto"/>
            <w:bottom w:val="none" w:sz="0" w:space="0" w:color="auto"/>
            <w:right w:val="none" w:sz="0" w:space="0" w:color="auto"/>
          </w:divBdr>
        </w:div>
        <w:div w:id="686710567">
          <w:marLeft w:val="274"/>
          <w:marRight w:val="0"/>
          <w:marTop w:val="0"/>
          <w:marBottom w:val="130"/>
          <w:divBdr>
            <w:top w:val="none" w:sz="0" w:space="0" w:color="auto"/>
            <w:left w:val="none" w:sz="0" w:space="0" w:color="auto"/>
            <w:bottom w:val="none" w:sz="0" w:space="0" w:color="auto"/>
            <w:right w:val="none" w:sz="0" w:space="0" w:color="auto"/>
          </w:divBdr>
        </w:div>
        <w:div w:id="1958950703">
          <w:marLeft w:val="274"/>
          <w:marRight w:val="0"/>
          <w:marTop w:val="0"/>
          <w:marBottom w:val="130"/>
          <w:divBdr>
            <w:top w:val="none" w:sz="0" w:space="0" w:color="auto"/>
            <w:left w:val="none" w:sz="0" w:space="0" w:color="auto"/>
            <w:bottom w:val="none" w:sz="0" w:space="0" w:color="auto"/>
            <w:right w:val="none" w:sz="0" w:space="0" w:color="auto"/>
          </w:divBdr>
        </w:div>
      </w:divsChild>
    </w:div>
    <w:div w:id="1308628628">
      <w:bodyDiv w:val="1"/>
      <w:marLeft w:val="0"/>
      <w:marRight w:val="0"/>
      <w:marTop w:val="0"/>
      <w:marBottom w:val="0"/>
      <w:divBdr>
        <w:top w:val="none" w:sz="0" w:space="0" w:color="auto"/>
        <w:left w:val="none" w:sz="0" w:space="0" w:color="auto"/>
        <w:bottom w:val="none" w:sz="0" w:space="0" w:color="auto"/>
        <w:right w:val="none" w:sz="0" w:space="0" w:color="auto"/>
      </w:divBdr>
    </w:div>
    <w:div w:id="1457914209">
      <w:bodyDiv w:val="1"/>
      <w:marLeft w:val="0"/>
      <w:marRight w:val="0"/>
      <w:marTop w:val="0"/>
      <w:marBottom w:val="0"/>
      <w:divBdr>
        <w:top w:val="none" w:sz="0" w:space="0" w:color="auto"/>
        <w:left w:val="none" w:sz="0" w:space="0" w:color="auto"/>
        <w:bottom w:val="none" w:sz="0" w:space="0" w:color="auto"/>
        <w:right w:val="none" w:sz="0" w:space="0" w:color="auto"/>
      </w:divBdr>
    </w:div>
    <w:div w:id="1662463957">
      <w:bodyDiv w:val="1"/>
      <w:marLeft w:val="0"/>
      <w:marRight w:val="0"/>
      <w:marTop w:val="0"/>
      <w:marBottom w:val="0"/>
      <w:divBdr>
        <w:top w:val="none" w:sz="0" w:space="0" w:color="auto"/>
        <w:left w:val="none" w:sz="0" w:space="0" w:color="auto"/>
        <w:bottom w:val="none" w:sz="0" w:space="0" w:color="auto"/>
        <w:right w:val="none" w:sz="0" w:space="0" w:color="auto"/>
      </w:divBdr>
    </w:div>
    <w:div w:id="1871187866">
      <w:bodyDiv w:val="1"/>
      <w:marLeft w:val="0"/>
      <w:marRight w:val="0"/>
      <w:marTop w:val="0"/>
      <w:marBottom w:val="0"/>
      <w:divBdr>
        <w:top w:val="none" w:sz="0" w:space="0" w:color="auto"/>
        <w:left w:val="none" w:sz="0" w:space="0" w:color="auto"/>
        <w:bottom w:val="none" w:sz="0" w:space="0" w:color="auto"/>
        <w:right w:val="none" w:sz="0" w:space="0" w:color="auto"/>
      </w:divBdr>
    </w:div>
    <w:div w:id="1951549101">
      <w:bodyDiv w:val="1"/>
      <w:marLeft w:val="0"/>
      <w:marRight w:val="0"/>
      <w:marTop w:val="0"/>
      <w:marBottom w:val="0"/>
      <w:divBdr>
        <w:top w:val="none" w:sz="0" w:space="0" w:color="auto"/>
        <w:left w:val="none" w:sz="0" w:space="0" w:color="auto"/>
        <w:bottom w:val="none" w:sz="0" w:space="0" w:color="auto"/>
        <w:right w:val="none" w:sz="0" w:space="0" w:color="auto"/>
      </w:divBdr>
    </w:div>
    <w:div w:id="19923668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d22fc40fda864b0827e4bee9c1cae11c134f530e18705c4458440321091b5b58150f140614485c5e1b4d58515c424154181c084b281e0103030417415c5e1b4d5840564c43401f11245d4340170d121f0319011f500f1d655653111b535c5e08531b1008145216460d095d554f110845051948595d0f031f135d155510425b5e0957580f1b525a4553524f0a58421b0c140615455b4f446&amp;docType=doc"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https://rdxfootmark.naukri.com/v2/track/openCv?trackingInfo=3c383d5c0fecd1658d719a9c79cf459a134f530e18705c4458440321091b5b581b0818001349515f1b4d58515c424154181c084b281e010303001448595b0f53580f1b425c4c01090340281e010310021143595e0d4d584b50535a4f162e024b4340010d120213105b5c0c004d145c455715445a5c5d57421a081105431458090d074b100a12031753444f4a081e0103030710475c540855431008034e6&amp;docType=doc"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710A21-CD24-43FD-84FE-908B01930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1113</Words>
  <Characters>6349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RESUME</vt:lpstr>
    </vt:vector>
  </TitlesOfParts>
  <Company>VIKRAM OSWAL</Company>
  <LinksUpToDate>false</LinksUpToDate>
  <CharactersWithSpaces>7448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Prem</dc:creator>
  <cp:lastModifiedBy>knoldus</cp:lastModifiedBy>
  <cp:revision>2</cp:revision>
  <cp:lastPrinted>2019-03-11T18:51:00Z</cp:lastPrinted>
  <dcterms:created xsi:type="dcterms:W3CDTF">2021-06-25T10:04:00Z</dcterms:created>
  <dcterms:modified xsi:type="dcterms:W3CDTF">2021-06-25T10:04:00Z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5a50d26f-5c2c-4137-8396-1b24eb24286c_Enabled">
    <vt:lpwstr>True</vt:lpwstr>
  </property>
  <property fmtid="{D5CDD505-2E9C-101B-9397-08002B2CF9AE}" pid="4" name="MSIP_Label_5a50d26f-5c2c-4137-8396-1b24eb24286c_SiteId">
    <vt:lpwstr>0af648de-310c-4068-8ae4-f9418bae24cc</vt:lpwstr>
  </property>
  <property fmtid="{D5CDD505-2E9C-101B-9397-08002B2CF9AE}" pid="5" name="MSIP_Label_5a50d26f-5c2c-4137-8396-1b24eb24286c_Owner">
    <vt:lpwstr>PremVir.Singh@ofcom.org.uk</vt:lpwstr>
  </property>
  <property fmtid="{D5CDD505-2E9C-101B-9397-08002B2CF9AE}" pid="6" name="MSIP_Label_5a50d26f-5c2c-4137-8396-1b24eb24286c_SetDate">
    <vt:lpwstr>2020-11-23T12:50:10.6048042Z</vt:lpwstr>
  </property>
  <property fmtid="{D5CDD505-2E9C-101B-9397-08002B2CF9AE}" pid="7" name="MSIP_Label_5a50d26f-5c2c-4137-8396-1b24eb24286c_Name">
    <vt:lpwstr>Protected</vt:lpwstr>
  </property>
  <property fmtid="{D5CDD505-2E9C-101B-9397-08002B2CF9AE}" pid="8" name="MSIP_Label_5a50d26f-5c2c-4137-8396-1b24eb24286c_Application">
    <vt:lpwstr>Microsoft Azure Information Protection</vt:lpwstr>
  </property>
  <property fmtid="{D5CDD505-2E9C-101B-9397-08002B2CF9AE}" pid="9" name="MSIP_Label_5a50d26f-5c2c-4137-8396-1b24eb24286c_ActionId">
    <vt:lpwstr>275fc799-c6e6-48e3-a445-18473eb5a9c8</vt:lpwstr>
  </property>
  <property fmtid="{D5CDD505-2E9C-101B-9397-08002B2CF9AE}" pid="10" name="MSIP_Label_5a50d26f-5c2c-4137-8396-1b24eb24286c_Extended_MSFT_Method">
    <vt:lpwstr>Manual</vt:lpwstr>
  </property>
  <property fmtid="{D5CDD505-2E9C-101B-9397-08002B2CF9AE}" pid="11" name="Sensitivity">
    <vt:lpwstr>Protected</vt:lpwstr>
  </property>
</Properties>
</file>