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BE0" w:rsidRPr="00FB6B6F" w:rsidRDefault="005237C0" w:rsidP="00FB6B6F">
      <w:pPr>
        <w:spacing w:before="40"/>
        <w:jc w:val="both"/>
        <w:outlineLvl w:val="0"/>
        <w:rPr>
          <w:rFonts w:asciiTheme="minorHAnsi" w:hAnsiTheme="minorHAnsi" w:cstheme="minorHAnsi"/>
          <w:b/>
          <w:noProof/>
          <w:sz w:val="22"/>
          <w:szCs w:val="22"/>
          <w:lang w:val="en-US"/>
        </w:rPr>
      </w:pPr>
      <w:r>
        <w:rPr>
          <w:rFonts w:asciiTheme="minorHAnsi" w:hAnsiTheme="minorHAnsi" w:cstheme="minorHAnsi"/>
          <w:b/>
          <w:noProof/>
          <w:sz w:val="22"/>
          <w:szCs w:val="22"/>
          <w:lang w:val="en-US"/>
        </w:rPr>
        <w:drawing>
          <wp:inline distT="0" distB="0" distL="0" distR="0">
            <wp:extent cx="17240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55669" name="my name.JP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4025" cy="552450"/>
                    </a:xfrm>
                    <a:prstGeom prst="rect">
                      <a:avLst/>
                    </a:prstGeom>
                  </pic:spPr>
                </pic:pic>
              </a:graphicData>
            </a:graphic>
          </wp:inline>
        </w:drawing>
      </w:r>
    </w:p>
    <w:p w:rsidR="00F32BE0" w:rsidRPr="004E117B" w:rsidRDefault="002D39A3" w:rsidP="00F32BE0">
      <w:pPr>
        <w:rPr>
          <w:rFonts w:ascii="Calibri" w:hAnsi="Calibri" w:cs="Tahoma"/>
          <w:sz w:val="20"/>
          <w:szCs w:val="20"/>
        </w:rPr>
      </w:pPr>
      <w:r w:rsidRPr="002D39A3">
        <w:rPr>
          <w:rFonts w:ascii="Calibri" w:hAnsi="Calibri" w:cs="Tahom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pt;height:7.5pt" o:hrpct="0" o:hr="t">
            <v:imagedata r:id="rId7" o:title="" gain="109227f" blacklevel="-6554f"/>
          </v:shape>
        </w:pict>
      </w:r>
    </w:p>
    <w:p w:rsidR="0075328C" w:rsidRPr="006E3B38" w:rsidRDefault="00581533" w:rsidP="00F32BE0">
      <w:pPr>
        <w:rPr>
          <w:rFonts w:ascii="Calibri" w:hAnsi="Calibri" w:cs="Tahoma"/>
          <w:b/>
          <w:bCs/>
          <w:color w:val="003366"/>
          <w:u w:val="single"/>
        </w:rPr>
      </w:pPr>
      <w:r w:rsidRPr="006E3B38">
        <w:rPr>
          <w:rFonts w:ascii="Calibri" w:hAnsi="Calibri" w:cs="Tahoma"/>
          <w:b/>
          <w:bCs/>
          <w:color w:val="003366"/>
          <w:u w:val="single"/>
        </w:rPr>
        <w:t>CAREER OBJECTIVE</w:t>
      </w:r>
      <w:r w:rsidR="006F3F5D">
        <w:rPr>
          <w:rFonts w:ascii="Calibri" w:hAnsi="Calibri" w:cs="Tahoma"/>
          <w:b/>
          <w:bCs/>
          <w:color w:val="003366"/>
          <w:u w:val="single"/>
        </w:rPr>
        <w:t>-</w:t>
      </w:r>
    </w:p>
    <w:p w:rsidR="0000490C" w:rsidRDefault="00581533" w:rsidP="005237C0">
      <w:pPr>
        <w:widowControl w:val="0"/>
        <w:autoSpaceDE w:val="0"/>
        <w:autoSpaceDN w:val="0"/>
        <w:adjustRightInd w:val="0"/>
        <w:rPr>
          <w:rFonts w:asciiTheme="minorHAnsi" w:hAnsiTheme="minorHAnsi" w:cs="Arial"/>
          <w:sz w:val="22"/>
          <w:szCs w:val="22"/>
        </w:rPr>
      </w:pPr>
      <w:r w:rsidRPr="006E3B38">
        <w:rPr>
          <w:rFonts w:asciiTheme="minorHAnsi" w:hAnsiTheme="minorHAnsi"/>
          <w:bCs/>
          <w:sz w:val="22"/>
          <w:szCs w:val="22"/>
        </w:rPr>
        <w:t xml:space="preserve">To work with maximum potential in a challenging and dynamic environment, with an opportunity of working with diverse group of people and enhancing my professional skills with learning and experience for career growth. </w:t>
      </w:r>
    </w:p>
    <w:p w:rsidR="005C0CCD" w:rsidRPr="008E3B09" w:rsidRDefault="005C0CCD" w:rsidP="005237C0">
      <w:pPr>
        <w:widowControl w:val="0"/>
        <w:autoSpaceDE w:val="0"/>
        <w:autoSpaceDN w:val="0"/>
        <w:adjustRightInd w:val="0"/>
        <w:rPr>
          <w:rFonts w:asciiTheme="minorHAnsi" w:hAnsiTheme="minorHAnsi" w:cs="Arial"/>
          <w:sz w:val="22"/>
          <w:szCs w:val="22"/>
        </w:rPr>
      </w:pPr>
    </w:p>
    <w:p w:rsidR="00703DB6" w:rsidRPr="00155D26" w:rsidRDefault="002D39A3" w:rsidP="00155D26">
      <w:pPr>
        <w:widowControl w:val="0"/>
        <w:autoSpaceDE w:val="0"/>
        <w:autoSpaceDN w:val="0"/>
        <w:adjustRightInd w:val="0"/>
        <w:rPr>
          <w:rFonts w:ascii="Arial" w:hAnsi="Arial" w:cs="Arial"/>
        </w:rPr>
      </w:pPr>
      <w:r w:rsidRPr="002D39A3">
        <w:rPr>
          <w:rFonts w:ascii="Calibri" w:hAnsi="Calibri" w:cs="Tahoma"/>
          <w:sz w:val="20"/>
          <w:szCs w:val="20"/>
        </w:rPr>
        <w:pict>
          <v:shape id="_x0000_i1026" type="#_x0000_t75" style="width:571pt;height:7.5pt" o:hrpct="0" o:hr="t">
            <v:imagedata r:id="rId7" o:title="" gain="109227f" blacklevel="-6554f"/>
          </v:shape>
        </w:pict>
      </w:r>
    </w:p>
    <w:p w:rsidR="0061371A" w:rsidRDefault="00581533" w:rsidP="002F456A">
      <w:pPr>
        <w:rPr>
          <w:rFonts w:ascii="Calibri" w:hAnsi="Calibri" w:cs="Tahoma"/>
          <w:b/>
          <w:bCs/>
          <w:color w:val="003366"/>
          <w:u w:val="single"/>
        </w:rPr>
      </w:pPr>
      <w:r w:rsidRPr="002F456A">
        <w:rPr>
          <w:rFonts w:ascii="Calibri" w:hAnsi="Calibri" w:cs="Tahoma"/>
          <w:b/>
          <w:bCs/>
          <w:color w:val="003366"/>
          <w:u w:val="single"/>
        </w:rPr>
        <w:t>PROFESSIONAL SYNOPSIS-</w:t>
      </w:r>
    </w:p>
    <w:p w:rsidR="005237C0" w:rsidRPr="0075328C" w:rsidRDefault="00581533" w:rsidP="0075328C">
      <w:pPr>
        <w:pStyle w:val="ListParagraph"/>
        <w:widowControl w:val="0"/>
        <w:numPr>
          <w:ilvl w:val="0"/>
          <w:numId w:val="30"/>
        </w:numPr>
        <w:autoSpaceDE w:val="0"/>
        <w:autoSpaceDN w:val="0"/>
        <w:adjustRightInd w:val="0"/>
        <w:rPr>
          <w:rFonts w:asciiTheme="minorHAnsi" w:hAnsiTheme="minorHAnsi"/>
          <w:bCs/>
          <w:sz w:val="22"/>
          <w:szCs w:val="22"/>
        </w:rPr>
      </w:pPr>
      <w:r w:rsidRPr="0075328C">
        <w:rPr>
          <w:rFonts w:asciiTheme="minorHAnsi" w:hAnsiTheme="minorHAnsi"/>
          <w:b w:val="0"/>
          <w:bCs/>
          <w:sz w:val="22"/>
          <w:szCs w:val="22"/>
        </w:rPr>
        <w:t>Presently, working as Network Planning &amp; Design Engineer with</w:t>
      </w:r>
      <w:r w:rsidRPr="0075328C">
        <w:rPr>
          <w:rFonts w:asciiTheme="minorHAnsi" w:hAnsiTheme="minorHAnsi"/>
          <w:bCs/>
          <w:sz w:val="22"/>
          <w:szCs w:val="22"/>
        </w:rPr>
        <w:t xml:space="preserve"> BT Global Services Pvt. LTD</w:t>
      </w:r>
      <w:r w:rsidR="00B649BC">
        <w:rPr>
          <w:rFonts w:asciiTheme="minorHAnsi" w:hAnsiTheme="minorHAnsi"/>
          <w:bCs/>
          <w:sz w:val="22"/>
          <w:szCs w:val="22"/>
        </w:rPr>
        <w:t xml:space="preserve">, having </w:t>
      </w:r>
      <w:r w:rsidR="002F456A" w:rsidRPr="0075328C">
        <w:rPr>
          <w:rFonts w:asciiTheme="minorHAnsi" w:hAnsiTheme="minorHAnsi"/>
          <w:bCs/>
          <w:sz w:val="22"/>
          <w:szCs w:val="22"/>
        </w:rPr>
        <w:t xml:space="preserve">5            </w:t>
      </w:r>
      <w:r w:rsidR="00B649BC">
        <w:rPr>
          <w:rFonts w:asciiTheme="minorHAnsi" w:hAnsiTheme="minorHAnsi"/>
          <w:bCs/>
          <w:sz w:val="22"/>
          <w:szCs w:val="22"/>
        </w:rPr>
        <w:t>(3.</w:t>
      </w:r>
      <w:r w:rsidR="00B03BD4">
        <w:rPr>
          <w:rFonts w:asciiTheme="minorHAnsi" w:hAnsiTheme="minorHAnsi"/>
          <w:bCs/>
          <w:sz w:val="22"/>
          <w:szCs w:val="22"/>
        </w:rPr>
        <w:t xml:space="preserve">5 </w:t>
      </w:r>
      <w:r w:rsidR="00950380" w:rsidRPr="0075328C">
        <w:rPr>
          <w:rFonts w:asciiTheme="minorHAnsi" w:hAnsiTheme="minorHAnsi"/>
          <w:bCs/>
          <w:sz w:val="22"/>
          <w:szCs w:val="22"/>
        </w:rPr>
        <w:t>years</w:t>
      </w:r>
      <w:r w:rsidR="00B03BD4">
        <w:rPr>
          <w:rFonts w:asciiTheme="minorHAnsi" w:hAnsiTheme="minorHAnsi"/>
          <w:bCs/>
          <w:sz w:val="22"/>
          <w:szCs w:val="22"/>
        </w:rPr>
        <w:t xml:space="preserve"> Network planner+ 1</w:t>
      </w:r>
      <w:r w:rsidR="00B649BC">
        <w:rPr>
          <w:rFonts w:asciiTheme="minorHAnsi" w:hAnsiTheme="minorHAnsi"/>
          <w:bCs/>
          <w:sz w:val="22"/>
          <w:szCs w:val="22"/>
        </w:rPr>
        <w:t>.5</w:t>
      </w:r>
      <w:r w:rsidR="002E3268">
        <w:rPr>
          <w:rFonts w:asciiTheme="minorHAnsi" w:hAnsiTheme="minorHAnsi"/>
          <w:bCs/>
          <w:sz w:val="22"/>
          <w:szCs w:val="22"/>
        </w:rPr>
        <w:t xml:space="preserve"> year</w:t>
      </w:r>
      <w:r w:rsidR="00B649BC">
        <w:rPr>
          <w:rFonts w:asciiTheme="minorHAnsi" w:hAnsiTheme="minorHAnsi"/>
          <w:bCs/>
          <w:sz w:val="22"/>
          <w:szCs w:val="22"/>
        </w:rPr>
        <w:t>s</w:t>
      </w:r>
      <w:r w:rsidR="002F456A" w:rsidRPr="0075328C">
        <w:rPr>
          <w:rFonts w:asciiTheme="minorHAnsi" w:hAnsiTheme="minorHAnsi"/>
          <w:bCs/>
          <w:sz w:val="22"/>
          <w:szCs w:val="22"/>
        </w:rPr>
        <w:t xml:space="preserve"> of AWS cloud)</w:t>
      </w:r>
      <w:r w:rsidRPr="0075328C">
        <w:rPr>
          <w:rFonts w:asciiTheme="minorHAnsi" w:hAnsiTheme="minorHAnsi"/>
          <w:bCs/>
          <w:sz w:val="22"/>
          <w:szCs w:val="22"/>
        </w:rPr>
        <w:t xml:space="preserve"> years of experience.</w:t>
      </w:r>
    </w:p>
    <w:p w:rsidR="005237C0" w:rsidRPr="002F456A" w:rsidRDefault="00581533" w:rsidP="005237C0">
      <w:pPr>
        <w:widowControl w:val="0"/>
        <w:numPr>
          <w:ilvl w:val="0"/>
          <w:numId w:val="13"/>
        </w:numPr>
        <w:autoSpaceDE w:val="0"/>
        <w:autoSpaceDN w:val="0"/>
        <w:adjustRightInd w:val="0"/>
        <w:rPr>
          <w:rFonts w:asciiTheme="minorHAnsi" w:hAnsiTheme="minorHAnsi"/>
          <w:bCs/>
          <w:sz w:val="22"/>
          <w:szCs w:val="22"/>
        </w:rPr>
      </w:pPr>
      <w:r w:rsidRPr="002F456A">
        <w:rPr>
          <w:rFonts w:asciiTheme="minorHAnsi" w:hAnsiTheme="minorHAnsi"/>
          <w:bCs/>
          <w:sz w:val="22"/>
          <w:szCs w:val="22"/>
        </w:rPr>
        <w:t>Worked as Consultant with Ericsson Global India, Noida from April 2015 to August 2016.</w:t>
      </w:r>
    </w:p>
    <w:p w:rsidR="0000490C" w:rsidRDefault="00581533" w:rsidP="00D2195C">
      <w:pPr>
        <w:widowControl w:val="0"/>
        <w:numPr>
          <w:ilvl w:val="0"/>
          <w:numId w:val="13"/>
        </w:numPr>
        <w:autoSpaceDE w:val="0"/>
        <w:autoSpaceDN w:val="0"/>
        <w:adjustRightInd w:val="0"/>
        <w:rPr>
          <w:bCs/>
          <w:sz w:val="22"/>
          <w:szCs w:val="22"/>
        </w:rPr>
      </w:pPr>
      <w:r w:rsidRPr="002F456A">
        <w:rPr>
          <w:rFonts w:asciiTheme="minorHAnsi" w:hAnsiTheme="minorHAnsi"/>
          <w:bCs/>
          <w:sz w:val="22"/>
          <w:szCs w:val="22"/>
        </w:rPr>
        <w:t>Confident and resourceful with a willingness to learn new concepts and apply them to yield successful results</w:t>
      </w:r>
      <w:r w:rsidR="00F1424F" w:rsidRPr="002F456A">
        <w:rPr>
          <w:bCs/>
          <w:sz w:val="22"/>
          <w:szCs w:val="22"/>
        </w:rPr>
        <w:t>.</w:t>
      </w:r>
    </w:p>
    <w:p w:rsidR="00D2195C" w:rsidRDefault="002D39A3" w:rsidP="00D2195C">
      <w:pPr>
        <w:widowControl w:val="0"/>
        <w:autoSpaceDE w:val="0"/>
        <w:autoSpaceDN w:val="0"/>
        <w:adjustRightInd w:val="0"/>
        <w:rPr>
          <w:bCs/>
          <w:sz w:val="22"/>
          <w:szCs w:val="22"/>
        </w:rPr>
      </w:pPr>
      <w:r w:rsidRPr="002D39A3">
        <w:rPr>
          <w:rFonts w:ascii="Calibri" w:hAnsi="Calibri" w:cs="Tahoma"/>
          <w:sz w:val="20"/>
          <w:szCs w:val="20"/>
        </w:rPr>
        <w:pict>
          <v:shape id="_x0000_i1027" type="#_x0000_t75" style="width:571pt;height:7.5pt" o:hrpct="0" o:hr="t">
            <v:imagedata r:id="rId7" o:title="" gain="109227f" blacklevel="-6554f"/>
          </v:shape>
        </w:pict>
      </w:r>
    </w:p>
    <w:p w:rsidR="00D2195C" w:rsidRDefault="00581533" w:rsidP="00D2195C">
      <w:pPr>
        <w:rPr>
          <w:rFonts w:ascii="Calibri" w:hAnsi="Calibri" w:cs="Tahoma"/>
          <w:b/>
          <w:bCs/>
          <w:color w:val="003366"/>
          <w:u w:val="single"/>
        </w:rPr>
      </w:pPr>
      <w:r>
        <w:rPr>
          <w:rFonts w:ascii="Calibri" w:hAnsi="Calibri" w:cs="Tahoma"/>
          <w:b/>
          <w:bCs/>
          <w:color w:val="003366"/>
          <w:u w:val="single"/>
        </w:rPr>
        <w:t>Skill Set-</w:t>
      </w:r>
    </w:p>
    <w:p w:rsidR="001B3594" w:rsidRDefault="00581533" w:rsidP="00D2195C">
      <w:pPr>
        <w:rPr>
          <w:rFonts w:asciiTheme="minorHAnsi" w:hAnsiTheme="minorHAnsi"/>
          <w:bCs/>
          <w:sz w:val="22"/>
          <w:szCs w:val="22"/>
        </w:rPr>
      </w:pPr>
      <w:r w:rsidRPr="002E0302">
        <w:rPr>
          <w:rFonts w:asciiTheme="minorHAnsi" w:hAnsiTheme="minorHAnsi"/>
          <w:bCs/>
          <w:sz w:val="22"/>
          <w:szCs w:val="22"/>
        </w:rPr>
        <w:t>Architecting on AWS, basic knowledge of Linux operating system. Remote access through SSH and putty, Amazon EC2, load balancing, Auto scaling, EBS, Route 53, creating S3 buckets, IAM roles and policies, CLI on EC2, cloud front, Snowball, Sever less computing AWS lambda, Dynamo DB, AWS cloud watch alarms, AW</w:t>
      </w:r>
      <w:r w:rsidR="002E3268">
        <w:rPr>
          <w:rFonts w:asciiTheme="minorHAnsi" w:hAnsiTheme="minorHAnsi"/>
          <w:bCs/>
          <w:sz w:val="22"/>
          <w:szCs w:val="22"/>
        </w:rPr>
        <w:t>S cloud trail, Networking-VPC</w:t>
      </w:r>
      <w:r w:rsidRPr="002E0302">
        <w:rPr>
          <w:rFonts w:asciiTheme="minorHAnsi" w:hAnsiTheme="minorHAnsi"/>
          <w:bCs/>
          <w:sz w:val="22"/>
          <w:szCs w:val="22"/>
        </w:rPr>
        <w:t>, NACL and security groups.</w:t>
      </w:r>
    </w:p>
    <w:p w:rsidR="0000490C" w:rsidRDefault="00581533" w:rsidP="00E00C3C">
      <w:pPr>
        <w:widowControl w:val="0"/>
        <w:autoSpaceDE w:val="0"/>
        <w:autoSpaceDN w:val="0"/>
        <w:adjustRightInd w:val="0"/>
        <w:rPr>
          <w:rFonts w:cs="Arial"/>
          <w:b/>
          <w:bCs/>
        </w:rPr>
      </w:pPr>
      <w:r>
        <w:rPr>
          <w:rFonts w:cs="Arial"/>
          <w:b/>
          <w:bCs/>
        </w:rPr>
        <w:t>Certification</w:t>
      </w:r>
      <w:r w:rsidRPr="007F62A6">
        <w:rPr>
          <w:rFonts w:cs="Arial"/>
          <w:b/>
          <w:bCs/>
        </w:rPr>
        <w:t xml:space="preserve">    :</w:t>
      </w:r>
      <w:r>
        <w:rPr>
          <w:rFonts w:cs="Arial"/>
          <w:bCs/>
        </w:rPr>
        <w:t xml:space="preserve"> Got certified from ITS </w:t>
      </w:r>
      <w:r w:rsidRPr="00C158ED">
        <w:rPr>
          <w:rFonts w:cs="Arial"/>
          <w:b/>
          <w:bCs/>
        </w:rPr>
        <w:t>Architecting on AWS training</w:t>
      </w:r>
      <w:r>
        <w:rPr>
          <w:rFonts w:cs="Arial"/>
          <w:bCs/>
        </w:rPr>
        <w:t xml:space="preserve">. Got certification from Course era for </w:t>
      </w:r>
      <w:r w:rsidRPr="00C158ED">
        <w:rPr>
          <w:rFonts w:cs="Arial"/>
          <w:b/>
          <w:bCs/>
        </w:rPr>
        <w:t>Cloud Computing- Going cloud Native</w:t>
      </w:r>
      <w:r>
        <w:rPr>
          <w:rFonts w:cs="Arial"/>
          <w:bCs/>
        </w:rPr>
        <w:t xml:space="preserve">. Get certification from Udemy for </w:t>
      </w:r>
      <w:r w:rsidRPr="000B2CE9">
        <w:rPr>
          <w:rFonts w:cs="Arial"/>
          <w:b/>
          <w:bCs/>
        </w:rPr>
        <w:t>AWS Solution architect</w:t>
      </w:r>
      <w:r w:rsidR="008E3B09">
        <w:rPr>
          <w:rFonts w:cs="Arial"/>
          <w:b/>
          <w:bCs/>
        </w:rPr>
        <w:t>.</w:t>
      </w:r>
    </w:p>
    <w:p w:rsidR="00F4754F" w:rsidRPr="00B17BCE" w:rsidRDefault="002D39A3" w:rsidP="00B17BCE">
      <w:pPr>
        <w:rPr>
          <w:rFonts w:ascii="Calibri" w:hAnsi="Calibri" w:cs="Tahoma"/>
          <w:sz w:val="22"/>
          <w:szCs w:val="22"/>
        </w:rPr>
      </w:pPr>
      <w:r w:rsidRPr="002D39A3">
        <w:rPr>
          <w:rFonts w:ascii="Calibri" w:hAnsi="Calibri" w:cs="Tahoma"/>
          <w:sz w:val="20"/>
          <w:szCs w:val="20"/>
        </w:rPr>
        <w:pict>
          <v:shape id="_x0000_i1028" type="#_x0000_t75" style="width:571pt;height:7.5pt" o:hrpct="0" o:hr="t">
            <v:imagedata r:id="rId7" o:title="" gain="109227f" blacklevel="-6554f"/>
          </v:shape>
        </w:pict>
      </w:r>
    </w:p>
    <w:p w:rsidR="0061371A" w:rsidRPr="006F3F5D" w:rsidRDefault="00581533" w:rsidP="00F4754F">
      <w:pPr>
        <w:rPr>
          <w:rFonts w:ascii="Calibri" w:hAnsi="Calibri" w:cs="Tahoma"/>
          <w:b/>
          <w:bCs/>
          <w:color w:val="003366"/>
          <w:u w:val="single"/>
        </w:rPr>
      </w:pPr>
      <w:r w:rsidRPr="006F3F5D">
        <w:rPr>
          <w:rFonts w:ascii="Calibri" w:hAnsi="Calibri" w:cs="Tahoma"/>
          <w:b/>
          <w:bCs/>
          <w:color w:val="003366"/>
          <w:u w:val="single"/>
        </w:rPr>
        <w:t>WORK EXPERIENCE-</w:t>
      </w:r>
    </w:p>
    <w:p w:rsidR="00837B5B" w:rsidRDefault="00837B5B" w:rsidP="00F4754F">
      <w:pPr>
        <w:rPr>
          <w:rFonts w:ascii="Calibri" w:hAnsi="Calibri" w:cs="Tahoma"/>
          <w:b/>
          <w:bCs/>
          <w:color w:val="003366"/>
          <w:sz w:val="20"/>
          <w:szCs w:val="20"/>
          <w:u w:val="single"/>
        </w:rPr>
      </w:pPr>
    </w:p>
    <w:p w:rsidR="005237C0" w:rsidRPr="006F3F5D" w:rsidRDefault="00581533" w:rsidP="005237C0">
      <w:pPr>
        <w:pStyle w:val="ListParagraph"/>
        <w:numPr>
          <w:ilvl w:val="1"/>
          <w:numId w:val="17"/>
        </w:numPr>
        <w:spacing w:after="150"/>
        <w:rPr>
          <w:rFonts w:asciiTheme="minorHAnsi" w:hAnsiTheme="minorHAnsi"/>
          <w:bCs/>
          <w:sz w:val="22"/>
          <w:szCs w:val="22"/>
        </w:rPr>
      </w:pPr>
      <w:r w:rsidRPr="006F3F5D">
        <w:rPr>
          <w:rFonts w:asciiTheme="minorHAnsi" w:hAnsiTheme="minorHAnsi"/>
          <w:bCs/>
          <w:sz w:val="22"/>
          <w:szCs w:val="22"/>
        </w:rPr>
        <w:t>British Telecom Global Services (Network Planning &amp; Design Engineer)</w:t>
      </w:r>
    </w:p>
    <w:p w:rsidR="005237C0" w:rsidRPr="006F3F5D" w:rsidRDefault="00581533" w:rsidP="005237C0">
      <w:pPr>
        <w:pStyle w:val="ListParagraph"/>
        <w:spacing w:after="150"/>
        <w:ind w:left="360"/>
        <w:rPr>
          <w:rFonts w:asciiTheme="minorHAnsi" w:hAnsiTheme="minorHAnsi"/>
          <w:b w:val="0"/>
          <w:bCs/>
          <w:sz w:val="22"/>
          <w:szCs w:val="22"/>
        </w:rPr>
      </w:pPr>
      <w:r w:rsidRPr="006F3F5D">
        <w:rPr>
          <w:rFonts w:asciiTheme="minorHAnsi" w:hAnsiTheme="minorHAnsi"/>
          <w:b w:val="0"/>
          <w:bCs/>
          <w:sz w:val="22"/>
          <w:szCs w:val="22"/>
        </w:rPr>
        <w:t>Project Name – MBNL (Mobile Broadband Network Limited)</w:t>
      </w:r>
    </w:p>
    <w:p w:rsidR="0061371A" w:rsidRPr="006F3F5D" w:rsidRDefault="005237C0" w:rsidP="0061371A">
      <w:pPr>
        <w:pStyle w:val="ListParagraph"/>
        <w:spacing w:after="150"/>
        <w:ind w:left="360"/>
        <w:rPr>
          <w:rFonts w:asciiTheme="minorHAnsi" w:hAnsiTheme="minorHAnsi"/>
          <w:b w:val="0"/>
          <w:bCs/>
          <w:sz w:val="22"/>
          <w:szCs w:val="22"/>
        </w:rPr>
      </w:pPr>
      <w:r w:rsidRPr="006F3F5D">
        <w:rPr>
          <w:rFonts w:asciiTheme="minorHAnsi" w:hAnsiTheme="minorHAnsi"/>
          <w:b w:val="0"/>
          <w:bCs/>
          <w:sz w:val="22"/>
          <w:szCs w:val="22"/>
        </w:rPr>
        <w:t xml:space="preserve">Role: </w:t>
      </w:r>
      <w:r w:rsidR="00581533" w:rsidRPr="006F3F5D">
        <w:rPr>
          <w:rFonts w:asciiTheme="minorHAnsi" w:hAnsiTheme="minorHAnsi"/>
          <w:b w:val="0"/>
          <w:bCs/>
          <w:sz w:val="22"/>
          <w:szCs w:val="22"/>
        </w:rPr>
        <w:t xml:space="preserve">AWS Cloud </w:t>
      </w:r>
      <w:r w:rsidR="001D2766">
        <w:rPr>
          <w:rFonts w:asciiTheme="minorHAnsi" w:hAnsiTheme="minorHAnsi"/>
          <w:b w:val="0"/>
          <w:bCs/>
          <w:sz w:val="22"/>
          <w:szCs w:val="22"/>
        </w:rPr>
        <w:t>Engineer</w:t>
      </w:r>
    </w:p>
    <w:p w:rsidR="00EA50A7" w:rsidRDefault="00581533" w:rsidP="00EA50A7">
      <w:pPr>
        <w:spacing w:after="150"/>
        <w:rPr>
          <w:rFonts w:ascii="Calibri" w:hAnsi="Calibri" w:cs="Tahoma"/>
          <w:b/>
          <w:bCs/>
          <w:color w:val="003366"/>
          <w:sz w:val="22"/>
          <w:szCs w:val="22"/>
          <w:u w:val="single"/>
        </w:rPr>
      </w:pPr>
      <w:r w:rsidRPr="003947F3">
        <w:rPr>
          <w:rFonts w:ascii="Calibri" w:hAnsi="Calibri" w:cs="Tahoma"/>
          <w:b/>
          <w:bCs/>
          <w:color w:val="003366"/>
          <w:sz w:val="22"/>
          <w:szCs w:val="22"/>
          <w:u w:val="single"/>
        </w:rPr>
        <w:t>Responsibilities-</w:t>
      </w:r>
    </w:p>
    <w:p w:rsidR="00F13723" w:rsidRPr="00F13723" w:rsidRDefault="00581533" w:rsidP="00F13723">
      <w:pPr>
        <w:pStyle w:val="ListParagraph"/>
        <w:numPr>
          <w:ilvl w:val="0"/>
          <w:numId w:val="30"/>
        </w:numPr>
        <w:spacing w:after="150"/>
        <w:rPr>
          <w:rFonts w:ascii="Calibri" w:hAnsi="Calibri" w:cs="Tahoma"/>
          <w:b w:val="0"/>
          <w:bCs/>
          <w:color w:val="003366"/>
          <w:sz w:val="22"/>
          <w:szCs w:val="22"/>
          <w:u w:val="single"/>
        </w:rPr>
      </w:pPr>
      <w:r w:rsidRPr="00502909">
        <w:rPr>
          <w:rFonts w:asciiTheme="minorHAnsi" w:hAnsiTheme="minorHAnsi"/>
          <w:b w:val="0"/>
          <w:bCs/>
          <w:sz w:val="22"/>
          <w:szCs w:val="22"/>
        </w:rPr>
        <w:t>Responsible for launching Amazon EC2 cloud instances using AWS (Linux) and configuring launched instances with respect to specific applications and regions.</w:t>
      </w:r>
    </w:p>
    <w:p w:rsidR="009B4AE4" w:rsidRPr="00F13723" w:rsidRDefault="00581533" w:rsidP="00F13723">
      <w:pPr>
        <w:pStyle w:val="ListParagraph"/>
        <w:numPr>
          <w:ilvl w:val="0"/>
          <w:numId w:val="30"/>
        </w:numPr>
        <w:spacing w:after="150"/>
        <w:rPr>
          <w:rFonts w:asciiTheme="minorHAnsi" w:hAnsiTheme="minorHAnsi"/>
          <w:b w:val="0"/>
          <w:bCs/>
          <w:sz w:val="22"/>
          <w:szCs w:val="22"/>
        </w:rPr>
      </w:pPr>
      <w:r w:rsidRPr="00F13723">
        <w:rPr>
          <w:rFonts w:asciiTheme="minorHAnsi" w:hAnsiTheme="minorHAnsi"/>
          <w:b w:val="0"/>
          <w:bCs/>
          <w:sz w:val="22"/>
          <w:szCs w:val="22"/>
        </w:rPr>
        <w:t>Experience of managing Compute and Storage infrastructure on AWS Cloud.</w:t>
      </w:r>
    </w:p>
    <w:p w:rsidR="00EA50A7" w:rsidRPr="001D6CC9" w:rsidRDefault="00581533" w:rsidP="001D6CC9">
      <w:pPr>
        <w:pStyle w:val="ListParagraph"/>
        <w:numPr>
          <w:ilvl w:val="0"/>
          <w:numId w:val="30"/>
        </w:numPr>
        <w:spacing w:after="150"/>
        <w:rPr>
          <w:rFonts w:asciiTheme="minorHAnsi" w:hAnsiTheme="minorHAnsi" w:cs="Tahoma"/>
          <w:b w:val="0"/>
          <w:bCs/>
          <w:color w:val="003366"/>
          <w:sz w:val="22"/>
          <w:szCs w:val="22"/>
          <w:u w:val="single"/>
        </w:rPr>
      </w:pPr>
      <w:r w:rsidRPr="001D6CC9">
        <w:rPr>
          <w:rFonts w:asciiTheme="minorHAnsi" w:hAnsiTheme="minorHAnsi"/>
          <w:b w:val="0"/>
          <w:bCs/>
          <w:sz w:val="22"/>
          <w:szCs w:val="22"/>
        </w:rPr>
        <w:t>Installed the applications on EC2 instances &amp; configured the storage on S3 buckets</w:t>
      </w:r>
      <w:r w:rsidRPr="001D6CC9">
        <w:rPr>
          <w:rFonts w:asciiTheme="minorHAnsi" w:hAnsiTheme="minorHAnsi"/>
          <w:bCs/>
          <w:sz w:val="22"/>
          <w:szCs w:val="22"/>
        </w:rPr>
        <w:t>.</w:t>
      </w:r>
    </w:p>
    <w:p w:rsidR="00EA50A7" w:rsidRPr="005D3A1F" w:rsidRDefault="00581533" w:rsidP="00EA50A7">
      <w:pPr>
        <w:pStyle w:val="ListParagraph"/>
        <w:numPr>
          <w:ilvl w:val="0"/>
          <w:numId w:val="30"/>
        </w:numPr>
        <w:rPr>
          <w:rFonts w:asciiTheme="minorHAnsi" w:hAnsiTheme="minorHAnsi"/>
          <w:b w:val="0"/>
          <w:bCs/>
          <w:sz w:val="22"/>
          <w:szCs w:val="22"/>
        </w:rPr>
      </w:pPr>
      <w:r w:rsidRPr="00502909">
        <w:rPr>
          <w:rFonts w:asciiTheme="minorHAnsi" w:hAnsiTheme="minorHAnsi"/>
          <w:b w:val="0"/>
          <w:bCs/>
          <w:sz w:val="22"/>
          <w:szCs w:val="22"/>
        </w:rPr>
        <w:t>Build Server using AWS, importing volumes, launching EC2,RDS</w:t>
      </w:r>
      <w:r w:rsidRPr="005D3A1F">
        <w:rPr>
          <w:rFonts w:asciiTheme="minorHAnsi" w:hAnsiTheme="minorHAnsi"/>
          <w:b w:val="0"/>
          <w:bCs/>
          <w:sz w:val="22"/>
          <w:szCs w:val="22"/>
        </w:rPr>
        <w:t>, creating security groups, auto scaling, load balancers in the defined virtual private connection.</w:t>
      </w:r>
    </w:p>
    <w:p w:rsidR="00EA50A7" w:rsidRPr="005D3A1F" w:rsidRDefault="00581533" w:rsidP="00EA50A7">
      <w:pPr>
        <w:pStyle w:val="ListParagraph"/>
        <w:numPr>
          <w:ilvl w:val="0"/>
          <w:numId w:val="30"/>
        </w:numPr>
        <w:rPr>
          <w:rFonts w:asciiTheme="minorHAnsi" w:hAnsiTheme="minorHAnsi"/>
          <w:b w:val="0"/>
          <w:bCs/>
          <w:sz w:val="22"/>
          <w:szCs w:val="22"/>
        </w:rPr>
      </w:pPr>
      <w:r w:rsidRPr="005D3A1F">
        <w:rPr>
          <w:rFonts w:asciiTheme="minorHAnsi" w:hAnsiTheme="minorHAnsi"/>
          <w:b w:val="0"/>
          <w:bCs/>
          <w:sz w:val="22"/>
          <w:szCs w:val="22"/>
        </w:rPr>
        <w:t>Responsible for creating monitors, alarms, and notifications for EC2 hosts using cloud watch.</w:t>
      </w:r>
    </w:p>
    <w:p w:rsidR="00EA50A7" w:rsidRPr="005D3A1F" w:rsidRDefault="00581533" w:rsidP="00EA50A7">
      <w:pPr>
        <w:pStyle w:val="ListParagraph"/>
        <w:numPr>
          <w:ilvl w:val="0"/>
          <w:numId w:val="30"/>
        </w:numPr>
        <w:rPr>
          <w:rFonts w:asciiTheme="minorHAnsi" w:hAnsiTheme="minorHAnsi"/>
          <w:b w:val="0"/>
          <w:bCs/>
          <w:sz w:val="22"/>
          <w:szCs w:val="22"/>
        </w:rPr>
      </w:pPr>
      <w:r w:rsidRPr="005D3A1F">
        <w:rPr>
          <w:rFonts w:asciiTheme="minorHAnsi" w:hAnsiTheme="minorHAnsi"/>
          <w:b w:val="0"/>
          <w:bCs/>
          <w:sz w:val="22"/>
          <w:szCs w:val="22"/>
        </w:rPr>
        <w:t xml:space="preserve">Involved in the migration and implementation of multiple applications from on- premises to cloud using AWS services like SNS,Cloud Formation, S3, Route 53, Glacier, EC2, </w:t>
      </w:r>
      <w:r>
        <w:rPr>
          <w:rFonts w:asciiTheme="minorHAnsi" w:hAnsiTheme="minorHAnsi"/>
          <w:b w:val="0"/>
          <w:bCs/>
          <w:sz w:val="22"/>
          <w:szCs w:val="22"/>
        </w:rPr>
        <w:t xml:space="preserve">Aws lambda </w:t>
      </w:r>
      <w:r w:rsidRPr="005D3A1F">
        <w:rPr>
          <w:rFonts w:asciiTheme="minorHAnsi" w:hAnsiTheme="minorHAnsi"/>
          <w:b w:val="0"/>
          <w:bCs/>
          <w:sz w:val="22"/>
          <w:szCs w:val="22"/>
        </w:rPr>
        <w:t>and VPC.</w:t>
      </w:r>
    </w:p>
    <w:p w:rsidR="00EA50A7" w:rsidRPr="005D3A1F" w:rsidRDefault="00581533" w:rsidP="00EA50A7">
      <w:pPr>
        <w:pStyle w:val="ListParagraph"/>
        <w:numPr>
          <w:ilvl w:val="0"/>
          <w:numId w:val="30"/>
        </w:numPr>
        <w:rPr>
          <w:rFonts w:asciiTheme="minorHAnsi" w:hAnsiTheme="minorHAnsi"/>
          <w:b w:val="0"/>
          <w:bCs/>
          <w:sz w:val="22"/>
          <w:szCs w:val="22"/>
        </w:rPr>
      </w:pPr>
      <w:r w:rsidRPr="005D3A1F">
        <w:rPr>
          <w:rFonts w:asciiTheme="minorHAnsi" w:hAnsiTheme="minorHAnsi"/>
          <w:b w:val="0"/>
          <w:bCs/>
          <w:sz w:val="22"/>
          <w:szCs w:val="22"/>
        </w:rPr>
        <w:t>Knowledge of AWS compute services EC2 instances, auto scaling, load balancing, VPC.</w:t>
      </w:r>
    </w:p>
    <w:p w:rsidR="00EA50A7" w:rsidRPr="005D3A1F" w:rsidRDefault="00581533" w:rsidP="00EA50A7">
      <w:pPr>
        <w:pStyle w:val="ListParagraph"/>
        <w:numPr>
          <w:ilvl w:val="0"/>
          <w:numId w:val="30"/>
        </w:numPr>
        <w:rPr>
          <w:rFonts w:asciiTheme="minorHAnsi" w:hAnsiTheme="minorHAnsi"/>
          <w:b w:val="0"/>
          <w:bCs/>
          <w:sz w:val="22"/>
          <w:szCs w:val="22"/>
        </w:rPr>
      </w:pPr>
      <w:r w:rsidRPr="005D3A1F">
        <w:rPr>
          <w:rFonts w:asciiTheme="minorHAnsi" w:hAnsiTheme="minorHAnsi"/>
          <w:b w:val="0"/>
          <w:bCs/>
          <w:sz w:val="22"/>
          <w:szCs w:val="22"/>
        </w:rPr>
        <w:t>Web applications migrations. I.e. Go Daddy server to AWS server through Ubuntu.</w:t>
      </w:r>
    </w:p>
    <w:p w:rsidR="00EA50A7" w:rsidRDefault="00581533" w:rsidP="00F36577">
      <w:pPr>
        <w:pStyle w:val="ListParagraph"/>
        <w:numPr>
          <w:ilvl w:val="0"/>
          <w:numId w:val="30"/>
        </w:numPr>
        <w:rPr>
          <w:rFonts w:asciiTheme="minorHAnsi" w:hAnsiTheme="minorHAnsi"/>
          <w:b w:val="0"/>
          <w:bCs/>
          <w:sz w:val="22"/>
          <w:szCs w:val="22"/>
        </w:rPr>
      </w:pPr>
      <w:r w:rsidRPr="005D3A1F">
        <w:rPr>
          <w:rFonts w:asciiTheme="minorHAnsi" w:hAnsiTheme="minorHAnsi"/>
          <w:b w:val="0"/>
          <w:bCs/>
          <w:sz w:val="22"/>
          <w:szCs w:val="22"/>
        </w:rPr>
        <w:t xml:space="preserve">Create cloud watch alarms for certain EC2 instances and assign IAM policies as per the AWS </w:t>
      </w:r>
      <w:r w:rsidR="00ED266E" w:rsidRPr="005D3A1F">
        <w:rPr>
          <w:rFonts w:asciiTheme="minorHAnsi" w:hAnsiTheme="minorHAnsi"/>
          <w:b w:val="0"/>
          <w:bCs/>
          <w:sz w:val="22"/>
          <w:szCs w:val="22"/>
        </w:rPr>
        <w:t>user’s</w:t>
      </w:r>
      <w:r w:rsidR="00F36577" w:rsidRPr="005D3A1F">
        <w:rPr>
          <w:rFonts w:asciiTheme="minorHAnsi" w:hAnsiTheme="minorHAnsi"/>
          <w:b w:val="0"/>
          <w:bCs/>
          <w:sz w:val="22"/>
          <w:szCs w:val="22"/>
        </w:rPr>
        <w:t>requirement</w:t>
      </w:r>
      <w:r w:rsidR="00F36577">
        <w:rPr>
          <w:rFonts w:asciiTheme="minorHAnsi" w:hAnsiTheme="minorHAnsi"/>
          <w:b w:val="0"/>
          <w:bCs/>
          <w:sz w:val="22"/>
          <w:szCs w:val="22"/>
        </w:rPr>
        <w:t>.</w:t>
      </w:r>
      <w:r w:rsidR="00F36577" w:rsidRPr="00F36577">
        <w:rPr>
          <w:rFonts w:asciiTheme="minorHAnsi" w:hAnsiTheme="minorHAnsi"/>
          <w:b w:val="0"/>
          <w:bCs/>
          <w:sz w:val="22"/>
          <w:szCs w:val="22"/>
        </w:rPr>
        <w:t xml:space="preserve"> Networking</w:t>
      </w:r>
      <w:r w:rsidRPr="00F36577">
        <w:rPr>
          <w:rFonts w:asciiTheme="minorHAnsi" w:hAnsiTheme="minorHAnsi"/>
          <w:b w:val="0"/>
          <w:bCs/>
          <w:sz w:val="22"/>
          <w:szCs w:val="22"/>
        </w:rPr>
        <w:t xml:space="preserve"> concepts including routing tables, access control lists, firewalls, NAT, HTTP, DNS, TCP/IP, OSI model, NACL’s, security groups.</w:t>
      </w:r>
    </w:p>
    <w:p w:rsidR="00535143" w:rsidRPr="00535143" w:rsidRDefault="00581533" w:rsidP="00535143">
      <w:pPr>
        <w:spacing w:after="150"/>
        <w:rPr>
          <w:rFonts w:ascii="Calibri" w:hAnsi="Calibri" w:cs="Tahoma"/>
          <w:b/>
          <w:bCs/>
          <w:color w:val="003366"/>
          <w:sz w:val="22"/>
          <w:szCs w:val="22"/>
          <w:u w:val="single"/>
        </w:rPr>
      </w:pPr>
      <w:r w:rsidRPr="00535143">
        <w:rPr>
          <w:rFonts w:ascii="Calibri" w:hAnsi="Calibri" w:cs="Tahoma"/>
          <w:b/>
          <w:bCs/>
          <w:color w:val="003366"/>
          <w:sz w:val="22"/>
          <w:szCs w:val="22"/>
          <w:u w:val="single"/>
        </w:rPr>
        <w:t>Network Role:</w:t>
      </w:r>
    </w:p>
    <w:p w:rsidR="001346D3" w:rsidRPr="001346D3" w:rsidRDefault="00581533" w:rsidP="001346D3">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t>Responsible for DE to IPVPN migrations and end to end planning.</w:t>
      </w:r>
    </w:p>
    <w:p w:rsidR="001346D3" w:rsidRPr="001346D3" w:rsidRDefault="00581533" w:rsidP="001346D3">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t>Responsible for Cease VLAN request after migration.</w:t>
      </w:r>
    </w:p>
    <w:p w:rsidR="001346D3" w:rsidRPr="001346D3" w:rsidRDefault="00581533" w:rsidP="001346D3">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lastRenderedPageBreak/>
        <w:t>End to End physical paths are to be created from Radio to Core NEs with MW or Fiber transmission media depending upon the technology and service provider used.</w:t>
      </w:r>
    </w:p>
    <w:p w:rsidR="001346D3" w:rsidRPr="001346D3" w:rsidRDefault="00581533" w:rsidP="001346D3">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t>Radio Network Elements involved are BTS, NodeB and eNodeB. Transmission NEs involved are multi-vendor ODUs, IDUs, Tellabs 8605/8660, and Huawei’s ATN910/950B. Core NEs involved are BSC, RNC, Huawei's Cx600 and IP Sec gateway.</w:t>
      </w:r>
    </w:p>
    <w:p w:rsidR="001346D3" w:rsidRPr="001346D3" w:rsidRDefault="00581533" w:rsidP="001346D3">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t>Identifying correct transmission solution i.e. LL or MW on the new upcoming site depending upon its position in a cluster getting the site properly enabled for Leased Line/HBR deployment from SWC (Making sure availability of enough space, appropriate power and voltage available on the site). </w:t>
      </w:r>
    </w:p>
    <w:p w:rsidR="001346D3" w:rsidRPr="001346D3" w:rsidRDefault="00581533" w:rsidP="001346D3">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t>Getting appropriate Purchase Orders from MBNL, DIM data for site deployment from WP1 team.</w:t>
      </w:r>
    </w:p>
    <w:p w:rsidR="001346D3" w:rsidRPr="001346D3" w:rsidRDefault="00581533" w:rsidP="001346D3">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t>Placing complete order with necessary finances and required technical data into the system so that LL/HBR can be deployed at the new site by the deployment team.</w:t>
      </w:r>
    </w:p>
    <w:p w:rsidR="003D0169" w:rsidRDefault="00581533" w:rsidP="00B418BC">
      <w:pPr>
        <w:pStyle w:val="ListParagraph"/>
        <w:numPr>
          <w:ilvl w:val="0"/>
          <w:numId w:val="30"/>
        </w:numPr>
        <w:rPr>
          <w:rFonts w:asciiTheme="minorHAnsi" w:hAnsiTheme="minorHAnsi"/>
          <w:b w:val="0"/>
          <w:bCs/>
          <w:sz w:val="22"/>
          <w:szCs w:val="22"/>
        </w:rPr>
      </w:pPr>
      <w:r w:rsidRPr="001346D3">
        <w:rPr>
          <w:rFonts w:asciiTheme="minorHAnsi" w:hAnsiTheme="minorHAnsi"/>
          <w:b w:val="0"/>
          <w:bCs/>
          <w:sz w:val="22"/>
          <w:szCs w:val="22"/>
        </w:rPr>
        <w:t>Managing multiple vendors on daily basis, providing them finances, getting work complete and approving their invoices accordingly.</w:t>
      </w:r>
    </w:p>
    <w:p w:rsidR="00B418BC" w:rsidRPr="00B418BC" w:rsidRDefault="00B418BC" w:rsidP="00B418BC">
      <w:pPr>
        <w:pStyle w:val="ListParagraph"/>
        <w:rPr>
          <w:rFonts w:asciiTheme="minorHAnsi" w:hAnsiTheme="minorHAnsi"/>
          <w:b w:val="0"/>
          <w:bCs/>
          <w:sz w:val="22"/>
          <w:szCs w:val="22"/>
        </w:rPr>
      </w:pPr>
    </w:p>
    <w:p w:rsidR="00F37A07" w:rsidRPr="003D0169" w:rsidRDefault="00581533" w:rsidP="003D0169">
      <w:pPr>
        <w:pStyle w:val="ListParagraph"/>
        <w:numPr>
          <w:ilvl w:val="1"/>
          <w:numId w:val="17"/>
        </w:numPr>
        <w:spacing w:after="150"/>
        <w:rPr>
          <w:rFonts w:asciiTheme="minorHAnsi" w:hAnsiTheme="minorHAnsi"/>
          <w:bCs/>
          <w:sz w:val="22"/>
          <w:szCs w:val="22"/>
        </w:rPr>
      </w:pPr>
      <w:r w:rsidRPr="003D0169">
        <w:rPr>
          <w:rFonts w:asciiTheme="minorHAnsi" w:hAnsiTheme="minorHAnsi"/>
          <w:bCs/>
          <w:sz w:val="22"/>
          <w:szCs w:val="22"/>
        </w:rPr>
        <w:t>Ericsson India Global Services (Consultant)</w:t>
      </w:r>
    </w:p>
    <w:p w:rsidR="00F37A07" w:rsidRPr="00F37A07" w:rsidRDefault="00581533" w:rsidP="00F37A07">
      <w:pPr>
        <w:pStyle w:val="ListParagraph"/>
        <w:spacing w:after="150"/>
        <w:ind w:left="360"/>
        <w:rPr>
          <w:b w:val="0"/>
          <w:bCs/>
          <w:sz w:val="20"/>
          <w:szCs w:val="20"/>
        </w:rPr>
      </w:pPr>
      <w:r w:rsidRPr="00F37A07">
        <w:rPr>
          <w:b w:val="0"/>
          <w:bCs/>
          <w:sz w:val="20"/>
          <w:szCs w:val="20"/>
        </w:rPr>
        <w:t xml:space="preserve">Project Name-Orange (Mobistar), Belgium </w:t>
      </w:r>
    </w:p>
    <w:p w:rsidR="00922EB7" w:rsidRDefault="00581533" w:rsidP="00922EB7">
      <w:pPr>
        <w:pStyle w:val="ListParagraph"/>
        <w:spacing w:after="150"/>
        <w:ind w:left="360"/>
        <w:rPr>
          <w:b w:val="0"/>
          <w:bCs/>
          <w:sz w:val="20"/>
          <w:szCs w:val="20"/>
        </w:rPr>
      </w:pPr>
      <w:r w:rsidRPr="00F37A07">
        <w:rPr>
          <w:b w:val="0"/>
          <w:bCs/>
          <w:sz w:val="20"/>
          <w:szCs w:val="20"/>
        </w:rPr>
        <w:t xml:space="preserve"> Role: Engineer (Consultant) - CA Provisioning</w:t>
      </w:r>
    </w:p>
    <w:p w:rsidR="008E3B09" w:rsidRPr="00922EB7" w:rsidRDefault="00581533" w:rsidP="00922EB7">
      <w:pPr>
        <w:spacing w:after="150"/>
        <w:rPr>
          <w:rFonts w:ascii="Calibri" w:hAnsi="Calibri" w:cs="Tahoma"/>
          <w:b/>
          <w:bCs/>
          <w:color w:val="003366"/>
          <w:sz w:val="22"/>
          <w:szCs w:val="22"/>
          <w:u w:val="single"/>
        </w:rPr>
      </w:pPr>
      <w:r w:rsidRPr="00922EB7">
        <w:rPr>
          <w:rFonts w:ascii="Calibri" w:hAnsi="Calibri" w:cs="Tahoma"/>
          <w:b/>
          <w:bCs/>
          <w:color w:val="003366"/>
          <w:sz w:val="22"/>
          <w:szCs w:val="22"/>
          <w:u w:val="single"/>
        </w:rPr>
        <w:t>Responsibilities-</w:t>
      </w:r>
    </w:p>
    <w:p w:rsidR="00F37A07" w:rsidRPr="00922EB7" w:rsidRDefault="00581533" w:rsidP="00922EB7">
      <w:pPr>
        <w:pStyle w:val="ListParagraph"/>
        <w:numPr>
          <w:ilvl w:val="0"/>
          <w:numId w:val="30"/>
        </w:numPr>
        <w:rPr>
          <w:rFonts w:asciiTheme="minorHAnsi" w:hAnsiTheme="minorHAnsi"/>
          <w:b w:val="0"/>
          <w:bCs/>
          <w:sz w:val="22"/>
          <w:szCs w:val="22"/>
        </w:rPr>
      </w:pPr>
      <w:r w:rsidRPr="00922EB7">
        <w:rPr>
          <w:rFonts w:asciiTheme="minorHAnsi" w:hAnsiTheme="minorHAnsi"/>
          <w:b w:val="0"/>
          <w:bCs/>
          <w:sz w:val="22"/>
          <w:szCs w:val="22"/>
        </w:rPr>
        <w:t>Managing various local tools of Belgium network (U2000, Net cracker, Citrix etc.).</w:t>
      </w:r>
    </w:p>
    <w:p w:rsidR="00F37A07" w:rsidRPr="008E3B09" w:rsidRDefault="00581533" w:rsidP="008E3B09">
      <w:pPr>
        <w:pStyle w:val="ListParagraph"/>
        <w:numPr>
          <w:ilvl w:val="0"/>
          <w:numId w:val="30"/>
        </w:numPr>
        <w:rPr>
          <w:rFonts w:asciiTheme="minorHAnsi" w:hAnsiTheme="minorHAnsi"/>
          <w:b w:val="0"/>
          <w:bCs/>
          <w:sz w:val="22"/>
          <w:szCs w:val="22"/>
        </w:rPr>
      </w:pPr>
      <w:r w:rsidRPr="008E3B09">
        <w:rPr>
          <w:rFonts w:asciiTheme="minorHAnsi" w:hAnsiTheme="minorHAnsi"/>
          <w:b w:val="0"/>
          <w:bCs/>
          <w:sz w:val="22"/>
          <w:szCs w:val="22"/>
        </w:rPr>
        <w:t>End to end encoding of circuits based on request of CR and Interacting with customer regarding various parameters related to delivery of project.</w:t>
      </w:r>
    </w:p>
    <w:p w:rsidR="00F37A07" w:rsidRDefault="00581533" w:rsidP="008E3B09">
      <w:pPr>
        <w:pStyle w:val="ListParagraph"/>
        <w:numPr>
          <w:ilvl w:val="0"/>
          <w:numId w:val="30"/>
        </w:numPr>
        <w:rPr>
          <w:rFonts w:asciiTheme="minorHAnsi" w:hAnsiTheme="minorHAnsi"/>
          <w:b w:val="0"/>
          <w:bCs/>
          <w:sz w:val="22"/>
          <w:szCs w:val="22"/>
        </w:rPr>
      </w:pPr>
      <w:r w:rsidRPr="008E3B09">
        <w:rPr>
          <w:rFonts w:asciiTheme="minorHAnsi" w:hAnsiTheme="minorHAnsi"/>
          <w:b w:val="0"/>
          <w:bCs/>
          <w:sz w:val="22"/>
          <w:szCs w:val="22"/>
        </w:rPr>
        <w:t>Ensuring all the deliveries are made on time and correctly.</w:t>
      </w:r>
    </w:p>
    <w:p w:rsidR="0038253C" w:rsidRPr="0038253C" w:rsidRDefault="0038253C" w:rsidP="0038253C">
      <w:pPr>
        <w:rPr>
          <w:rFonts w:asciiTheme="minorHAnsi" w:hAnsiTheme="minorHAnsi"/>
          <w:bCs/>
          <w:sz w:val="22"/>
          <w:szCs w:val="22"/>
        </w:rPr>
      </w:pPr>
    </w:p>
    <w:p w:rsidR="00087253" w:rsidRPr="004E117B" w:rsidRDefault="0074529C" w:rsidP="00087253">
      <w:pPr>
        <w:rPr>
          <w:rFonts w:ascii="Calibri" w:hAnsi="Calibri" w:cs="Tahoma"/>
          <w:b/>
          <w:bCs/>
          <w:color w:val="003366"/>
          <w:sz w:val="20"/>
          <w:szCs w:val="20"/>
          <w:u w:val="single"/>
        </w:rPr>
      </w:pPr>
      <w:r w:rsidRPr="002D39A3">
        <w:rPr>
          <w:rFonts w:ascii="Calibri" w:hAnsi="Calibri" w:cs="Tahoma"/>
          <w:sz w:val="20"/>
          <w:szCs w:val="20"/>
        </w:rPr>
        <w:pict>
          <v:shape id="_x0000_i1029" type="#_x0000_t75" style="width:8in;height:7.5pt" o:hrpct="0" o:hr="t">
            <v:imagedata r:id="rId7" o:title="" gain="109227f" blacklevel="-6554f"/>
          </v:shape>
        </w:pict>
      </w:r>
    </w:p>
    <w:p w:rsidR="000469C8" w:rsidRDefault="00581533" w:rsidP="00087253">
      <w:pPr>
        <w:spacing w:before="40" w:line="276" w:lineRule="auto"/>
        <w:jc w:val="both"/>
        <w:rPr>
          <w:rFonts w:ascii="Calibri" w:hAnsi="Calibri" w:cs="Tahoma"/>
          <w:b/>
          <w:bCs/>
          <w:color w:val="003366"/>
          <w:sz w:val="20"/>
          <w:szCs w:val="20"/>
          <w:u w:val="single"/>
        </w:rPr>
      </w:pPr>
      <w:r>
        <w:rPr>
          <w:rFonts w:ascii="Calibri" w:hAnsi="Calibri" w:cs="Tahoma"/>
          <w:b/>
          <w:bCs/>
          <w:color w:val="003366"/>
          <w:sz w:val="20"/>
          <w:szCs w:val="20"/>
          <w:u w:val="single"/>
        </w:rPr>
        <w:t>ACADEMIA-</w:t>
      </w:r>
    </w:p>
    <w:tbl>
      <w:tblPr>
        <w:tblStyle w:val="TableGrid"/>
        <w:tblW w:w="10310" w:type="dxa"/>
        <w:tblLook w:val="04A0"/>
      </w:tblPr>
      <w:tblGrid>
        <w:gridCol w:w="2405"/>
        <w:gridCol w:w="1660"/>
        <w:gridCol w:w="2117"/>
        <w:gridCol w:w="2886"/>
        <w:gridCol w:w="1242"/>
      </w:tblGrid>
      <w:tr w:rsidR="007841A4" w:rsidTr="00082646">
        <w:trPr>
          <w:trHeight w:val="95"/>
        </w:trPr>
        <w:tc>
          <w:tcPr>
            <w:tcW w:w="2405" w:type="dxa"/>
          </w:tcPr>
          <w:p w:rsidR="000469C8" w:rsidRPr="000469C8" w:rsidRDefault="00581533" w:rsidP="00087253">
            <w:pPr>
              <w:spacing w:before="40" w:line="276" w:lineRule="auto"/>
              <w:jc w:val="both"/>
              <w:rPr>
                <w:rFonts w:ascii="Calibri" w:hAnsi="Calibri" w:cs="Tahoma"/>
                <w:b/>
                <w:bCs/>
                <w:color w:val="003366"/>
                <w:sz w:val="20"/>
                <w:szCs w:val="20"/>
              </w:rPr>
            </w:pPr>
            <w:r w:rsidRPr="000469C8">
              <w:rPr>
                <w:rFonts w:ascii="Calibri" w:hAnsi="Calibri" w:cs="Tahoma"/>
                <w:b/>
                <w:bCs/>
                <w:sz w:val="20"/>
                <w:szCs w:val="20"/>
              </w:rPr>
              <w:t>Degree/Examination</w:t>
            </w:r>
          </w:p>
        </w:tc>
        <w:tc>
          <w:tcPr>
            <w:tcW w:w="1660" w:type="dxa"/>
          </w:tcPr>
          <w:p w:rsidR="000469C8" w:rsidRPr="000469C8" w:rsidRDefault="00581533" w:rsidP="00087253">
            <w:pPr>
              <w:spacing w:before="40" w:line="276" w:lineRule="auto"/>
              <w:jc w:val="both"/>
              <w:rPr>
                <w:rFonts w:ascii="Calibri" w:hAnsi="Calibri" w:cs="Tahoma"/>
                <w:b/>
                <w:bCs/>
                <w:sz w:val="20"/>
                <w:szCs w:val="20"/>
              </w:rPr>
            </w:pPr>
            <w:r w:rsidRPr="000469C8">
              <w:rPr>
                <w:rFonts w:ascii="Calibri" w:hAnsi="Calibri" w:cs="Tahoma"/>
                <w:b/>
                <w:bCs/>
                <w:sz w:val="20"/>
                <w:szCs w:val="20"/>
              </w:rPr>
              <w:t xml:space="preserve">Year of passing </w:t>
            </w:r>
          </w:p>
        </w:tc>
        <w:tc>
          <w:tcPr>
            <w:tcW w:w="2117" w:type="dxa"/>
          </w:tcPr>
          <w:p w:rsidR="000469C8" w:rsidRPr="000469C8" w:rsidRDefault="00581533" w:rsidP="00087253">
            <w:pPr>
              <w:spacing w:before="40" w:line="276" w:lineRule="auto"/>
              <w:jc w:val="both"/>
              <w:rPr>
                <w:rFonts w:ascii="Calibri" w:hAnsi="Calibri" w:cs="Tahoma"/>
                <w:b/>
                <w:bCs/>
                <w:sz w:val="20"/>
                <w:szCs w:val="20"/>
              </w:rPr>
            </w:pPr>
            <w:r w:rsidRPr="000469C8">
              <w:rPr>
                <w:rFonts w:ascii="Calibri" w:hAnsi="Calibri" w:cs="Tahoma"/>
                <w:b/>
                <w:bCs/>
                <w:sz w:val="20"/>
                <w:szCs w:val="20"/>
              </w:rPr>
              <w:t>School/Institute</w:t>
            </w:r>
          </w:p>
        </w:tc>
        <w:tc>
          <w:tcPr>
            <w:tcW w:w="2886" w:type="dxa"/>
          </w:tcPr>
          <w:p w:rsidR="000469C8" w:rsidRPr="000469C8" w:rsidRDefault="00581533" w:rsidP="00087253">
            <w:pPr>
              <w:spacing w:before="40" w:line="276" w:lineRule="auto"/>
              <w:jc w:val="both"/>
              <w:rPr>
                <w:rFonts w:ascii="Calibri" w:hAnsi="Calibri" w:cs="Tahoma"/>
                <w:b/>
                <w:bCs/>
                <w:sz w:val="20"/>
                <w:szCs w:val="20"/>
              </w:rPr>
            </w:pPr>
            <w:r w:rsidRPr="000469C8">
              <w:rPr>
                <w:rFonts w:ascii="Calibri" w:hAnsi="Calibri" w:cs="Tahoma"/>
                <w:b/>
                <w:bCs/>
                <w:sz w:val="20"/>
                <w:szCs w:val="20"/>
              </w:rPr>
              <w:t>Board/University</w:t>
            </w:r>
          </w:p>
        </w:tc>
        <w:tc>
          <w:tcPr>
            <w:tcW w:w="1242" w:type="dxa"/>
          </w:tcPr>
          <w:p w:rsidR="000469C8" w:rsidRPr="000469C8" w:rsidRDefault="00581533" w:rsidP="00087253">
            <w:pPr>
              <w:spacing w:before="40" w:line="276" w:lineRule="auto"/>
              <w:jc w:val="both"/>
              <w:rPr>
                <w:rFonts w:ascii="Calibri" w:hAnsi="Calibri" w:cs="Tahoma"/>
                <w:b/>
                <w:bCs/>
                <w:sz w:val="20"/>
                <w:szCs w:val="20"/>
              </w:rPr>
            </w:pPr>
            <w:r w:rsidRPr="000469C8">
              <w:rPr>
                <w:rFonts w:ascii="Calibri" w:hAnsi="Calibri" w:cs="Tahoma"/>
                <w:b/>
                <w:bCs/>
                <w:sz w:val="20"/>
                <w:szCs w:val="20"/>
              </w:rPr>
              <w:t>Percentage</w:t>
            </w:r>
          </w:p>
        </w:tc>
      </w:tr>
      <w:tr w:rsidR="007841A4" w:rsidTr="00082646">
        <w:trPr>
          <w:trHeight w:val="95"/>
        </w:trPr>
        <w:tc>
          <w:tcPr>
            <w:tcW w:w="2405" w:type="dxa"/>
          </w:tcPr>
          <w:p w:rsidR="000469C8" w:rsidRPr="008054AF" w:rsidRDefault="00581533" w:rsidP="00087253">
            <w:pPr>
              <w:spacing w:before="40" w:line="276" w:lineRule="auto"/>
              <w:jc w:val="both"/>
              <w:rPr>
                <w:bCs/>
                <w:sz w:val="20"/>
                <w:szCs w:val="20"/>
              </w:rPr>
            </w:pPr>
            <w:r w:rsidRPr="008054AF">
              <w:rPr>
                <w:bCs/>
                <w:sz w:val="20"/>
                <w:szCs w:val="20"/>
              </w:rPr>
              <w:t>B.TECH(ECE)</w:t>
            </w:r>
          </w:p>
        </w:tc>
        <w:tc>
          <w:tcPr>
            <w:tcW w:w="1660" w:type="dxa"/>
          </w:tcPr>
          <w:p w:rsidR="000469C8" w:rsidRPr="008054AF" w:rsidRDefault="00581533" w:rsidP="00087253">
            <w:pPr>
              <w:spacing w:before="40" w:line="276" w:lineRule="auto"/>
              <w:jc w:val="both"/>
              <w:rPr>
                <w:bCs/>
                <w:sz w:val="20"/>
                <w:szCs w:val="20"/>
              </w:rPr>
            </w:pPr>
            <w:r w:rsidRPr="008054AF">
              <w:rPr>
                <w:bCs/>
                <w:sz w:val="20"/>
                <w:szCs w:val="20"/>
              </w:rPr>
              <w:t>2014</w:t>
            </w:r>
          </w:p>
        </w:tc>
        <w:tc>
          <w:tcPr>
            <w:tcW w:w="2117" w:type="dxa"/>
          </w:tcPr>
          <w:p w:rsidR="000469C8" w:rsidRDefault="00581533" w:rsidP="00E2250F">
            <w:pPr>
              <w:widowControl w:val="0"/>
              <w:autoSpaceDE w:val="0"/>
              <w:autoSpaceDN w:val="0"/>
              <w:adjustRightInd w:val="0"/>
              <w:rPr>
                <w:rFonts w:ascii="Calibri" w:hAnsi="Calibri" w:cs="Tahoma"/>
                <w:b/>
                <w:bCs/>
                <w:color w:val="003366"/>
                <w:sz w:val="20"/>
                <w:szCs w:val="20"/>
                <w:u w:val="single"/>
              </w:rPr>
            </w:pPr>
            <w:r w:rsidRPr="00066258">
              <w:rPr>
                <w:bCs/>
                <w:sz w:val="20"/>
                <w:szCs w:val="20"/>
              </w:rPr>
              <w:t>Doon Institute of Engineering &amp;Technology</w:t>
            </w:r>
          </w:p>
        </w:tc>
        <w:tc>
          <w:tcPr>
            <w:tcW w:w="2886" w:type="dxa"/>
          </w:tcPr>
          <w:p w:rsidR="000469C8" w:rsidRDefault="00581533" w:rsidP="00E2250F">
            <w:pPr>
              <w:widowControl w:val="0"/>
              <w:autoSpaceDE w:val="0"/>
              <w:autoSpaceDN w:val="0"/>
              <w:adjustRightInd w:val="0"/>
              <w:rPr>
                <w:rFonts w:ascii="Calibri" w:hAnsi="Calibri" w:cs="Tahoma"/>
                <w:b/>
                <w:bCs/>
                <w:color w:val="003366"/>
                <w:sz w:val="20"/>
                <w:szCs w:val="20"/>
                <w:u w:val="single"/>
              </w:rPr>
            </w:pPr>
            <w:r>
              <w:rPr>
                <w:bCs/>
                <w:sz w:val="20"/>
                <w:szCs w:val="20"/>
              </w:rPr>
              <w:t>Uttarakhand Technical University</w:t>
            </w:r>
          </w:p>
        </w:tc>
        <w:tc>
          <w:tcPr>
            <w:tcW w:w="1242" w:type="dxa"/>
          </w:tcPr>
          <w:p w:rsidR="000469C8" w:rsidRPr="00E2250F" w:rsidRDefault="00581533" w:rsidP="00087253">
            <w:pPr>
              <w:spacing w:before="40" w:line="276" w:lineRule="auto"/>
              <w:jc w:val="both"/>
              <w:rPr>
                <w:rFonts w:ascii="Calibri" w:hAnsi="Calibri" w:cs="Tahoma"/>
                <w:bCs/>
                <w:sz w:val="20"/>
                <w:szCs w:val="20"/>
              </w:rPr>
            </w:pPr>
            <w:r w:rsidRPr="00E2250F">
              <w:rPr>
                <w:rFonts w:ascii="Calibri" w:hAnsi="Calibri" w:cs="Tahoma"/>
                <w:bCs/>
                <w:sz w:val="20"/>
                <w:szCs w:val="20"/>
              </w:rPr>
              <w:t>70</w:t>
            </w:r>
            <w:r w:rsidR="00181FFA">
              <w:rPr>
                <w:rFonts w:ascii="Calibri" w:hAnsi="Calibri" w:cs="Tahoma"/>
                <w:bCs/>
                <w:sz w:val="20"/>
                <w:szCs w:val="20"/>
              </w:rPr>
              <w:t>%</w:t>
            </w:r>
          </w:p>
        </w:tc>
      </w:tr>
      <w:tr w:rsidR="007841A4" w:rsidTr="00082646">
        <w:trPr>
          <w:trHeight w:val="95"/>
        </w:trPr>
        <w:tc>
          <w:tcPr>
            <w:tcW w:w="2405" w:type="dxa"/>
          </w:tcPr>
          <w:p w:rsidR="000469C8" w:rsidRPr="008054AF" w:rsidRDefault="00581533" w:rsidP="00087253">
            <w:pPr>
              <w:spacing w:before="40" w:line="276" w:lineRule="auto"/>
              <w:jc w:val="both"/>
              <w:rPr>
                <w:bCs/>
                <w:sz w:val="20"/>
                <w:szCs w:val="20"/>
              </w:rPr>
            </w:pPr>
            <w:r w:rsidRPr="008054AF">
              <w:rPr>
                <w:bCs/>
                <w:sz w:val="20"/>
                <w:szCs w:val="20"/>
              </w:rPr>
              <w:t>12</w:t>
            </w:r>
            <w:r w:rsidRPr="0060153B">
              <w:rPr>
                <w:bCs/>
                <w:sz w:val="20"/>
                <w:szCs w:val="20"/>
                <w:vertAlign w:val="superscript"/>
              </w:rPr>
              <w:t>TH</w:t>
            </w:r>
          </w:p>
        </w:tc>
        <w:tc>
          <w:tcPr>
            <w:tcW w:w="1660" w:type="dxa"/>
          </w:tcPr>
          <w:p w:rsidR="000469C8" w:rsidRPr="008054AF" w:rsidRDefault="00581533" w:rsidP="00087253">
            <w:pPr>
              <w:spacing w:before="40" w:line="276" w:lineRule="auto"/>
              <w:jc w:val="both"/>
              <w:rPr>
                <w:bCs/>
                <w:sz w:val="20"/>
                <w:szCs w:val="20"/>
              </w:rPr>
            </w:pPr>
            <w:r w:rsidRPr="008054AF">
              <w:rPr>
                <w:bCs/>
                <w:sz w:val="20"/>
                <w:szCs w:val="20"/>
              </w:rPr>
              <w:t>2010</w:t>
            </w:r>
          </w:p>
        </w:tc>
        <w:tc>
          <w:tcPr>
            <w:tcW w:w="2117" w:type="dxa"/>
          </w:tcPr>
          <w:p w:rsidR="000469C8" w:rsidRDefault="00581533" w:rsidP="00087253">
            <w:pPr>
              <w:spacing w:before="40" w:line="276" w:lineRule="auto"/>
              <w:jc w:val="both"/>
              <w:rPr>
                <w:rFonts w:ascii="Calibri" w:hAnsi="Calibri" w:cs="Tahoma"/>
                <w:b/>
                <w:bCs/>
                <w:color w:val="003366"/>
                <w:sz w:val="20"/>
                <w:szCs w:val="20"/>
                <w:u w:val="single"/>
              </w:rPr>
            </w:pPr>
            <w:r w:rsidRPr="00066258">
              <w:rPr>
                <w:bCs/>
                <w:sz w:val="20"/>
                <w:szCs w:val="20"/>
              </w:rPr>
              <w:t>SVMIC,Rishikesh</w:t>
            </w:r>
          </w:p>
        </w:tc>
        <w:tc>
          <w:tcPr>
            <w:tcW w:w="2886" w:type="dxa"/>
          </w:tcPr>
          <w:p w:rsidR="000469C8" w:rsidRDefault="00581533" w:rsidP="00087253">
            <w:pPr>
              <w:spacing w:before="40" w:line="276" w:lineRule="auto"/>
              <w:jc w:val="both"/>
              <w:rPr>
                <w:rFonts w:ascii="Calibri" w:hAnsi="Calibri" w:cs="Tahoma"/>
                <w:b/>
                <w:bCs/>
                <w:color w:val="003366"/>
                <w:sz w:val="20"/>
                <w:szCs w:val="20"/>
                <w:u w:val="single"/>
              </w:rPr>
            </w:pPr>
            <w:r w:rsidRPr="00066258">
              <w:rPr>
                <w:bCs/>
                <w:sz w:val="20"/>
                <w:szCs w:val="20"/>
              </w:rPr>
              <w:t>Uttarakhand Board</w:t>
            </w:r>
          </w:p>
        </w:tc>
        <w:tc>
          <w:tcPr>
            <w:tcW w:w="1242" w:type="dxa"/>
          </w:tcPr>
          <w:p w:rsidR="000469C8" w:rsidRPr="00E2250F" w:rsidRDefault="00581533" w:rsidP="00087253">
            <w:pPr>
              <w:spacing w:before="40" w:line="276" w:lineRule="auto"/>
              <w:jc w:val="both"/>
              <w:rPr>
                <w:rFonts w:ascii="Calibri" w:hAnsi="Calibri" w:cs="Tahoma"/>
                <w:bCs/>
                <w:sz w:val="20"/>
                <w:szCs w:val="20"/>
              </w:rPr>
            </w:pPr>
            <w:r w:rsidRPr="00E2250F">
              <w:rPr>
                <w:rFonts w:ascii="Calibri" w:hAnsi="Calibri" w:cs="Tahoma"/>
                <w:bCs/>
                <w:sz w:val="20"/>
                <w:szCs w:val="20"/>
              </w:rPr>
              <w:t>63</w:t>
            </w:r>
            <w:r w:rsidR="00181FFA">
              <w:rPr>
                <w:rFonts w:ascii="Calibri" w:hAnsi="Calibri" w:cs="Tahoma"/>
                <w:bCs/>
                <w:sz w:val="20"/>
                <w:szCs w:val="20"/>
              </w:rPr>
              <w:t>%</w:t>
            </w:r>
          </w:p>
        </w:tc>
      </w:tr>
      <w:tr w:rsidR="007841A4" w:rsidTr="00082646">
        <w:trPr>
          <w:trHeight w:val="95"/>
        </w:trPr>
        <w:tc>
          <w:tcPr>
            <w:tcW w:w="2405" w:type="dxa"/>
          </w:tcPr>
          <w:p w:rsidR="000469C8" w:rsidRPr="008054AF" w:rsidRDefault="00581533" w:rsidP="00087253">
            <w:pPr>
              <w:spacing w:before="40" w:line="276" w:lineRule="auto"/>
              <w:jc w:val="both"/>
              <w:rPr>
                <w:bCs/>
                <w:sz w:val="20"/>
                <w:szCs w:val="20"/>
              </w:rPr>
            </w:pPr>
            <w:r w:rsidRPr="008054AF">
              <w:rPr>
                <w:bCs/>
                <w:sz w:val="20"/>
                <w:szCs w:val="20"/>
              </w:rPr>
              <w:t>10</w:t>
            </w:r>
            <w:r w:rsidRPr="0060153B">
              <w:rPr>
                <w:bCs/>
                <w:sz w:val="20"/>
                <w:szCs w:val="20"/>
                <w:vertAlign w:val="superscript"/>
              </w:rPr>
              <w:t>TH</w:t>
            </w:r>
          </w:p>
        </w:tc>
        <w:tc>
          <w:tcPr>
            <w:tcW w:w="1660" w:type="dxa"/>
          </w:tcPr>
          <w:p w:rsidR="000469C8" w:rsidRPr="008054AF" w:rsidRDefault="00581533" w:rsidP="00087253">
            <w:pPr>
              <w:spacing w:before="40" w:line="276" w:lineRule="auto"/>
              <w:jc w:val="both"/>
              <w:rPr>
                <w:bCs/>
                <w:sz w:val="20"/>
                <w:szCs w:val="20"/>
              </w:rPr>
            </w:pPr>
            <w:r w:rsidRPr="008054AF">
              <w:rPr>
                <w:bCs/>
                <w:sz w:val="20"/>
                <w:szCs w:val="20"/>
              </w:rPr>
              <w:t>2008</w:t>
            </w:r>
          </w:p>
        </w:tc>
        <w:tc>
          <w:tcPr>
            <w:tcW w:w="2117" w:type="dxa"/>
          </w:tcPr>
          <w:p w:rsidR="000469C8" w:rsidRDefault="00581533" w:rsidP="00087253">
            <w:pPr>
              <w:spacing w:before="40" w:line="276" w:lineRule="auto"/>
              <w:jc w:val="both"/>
              <w:rPr>
                <w:rFonts w:ascii="Calibri" w:hAnsi="Calibri" w:cs="Tahoma"/>
                <w:b/>
                <w:bCs/>
                <w:color w:val="003366"/>
                <w:sz w:val="20"/>
                <w:szCs w:val="20"/>
                <w:u w:val="single"/>
              </w:rPr>
            </w:pPr>
            <w:r w:rsidRPr="00066258">
              <w:rPr>
                <w:bCs/>
                <w:sz w:val="20"/>
                <w:szCs w:val="20"/>
              </w:rPr>
              <w:t>SVMIC,Rishikesh</w:t>
            </w:r>
          </w:p>
        </w:tc>
        <w:tc>
          <w:tcPr>
            <w:tcW w:w="2886" w:type="dxa"/>
          </w:tcPr>
          <w:p w:rsidR="000469C8" w:rsidRDefault="00581533" w:rsidP="00087253">
            <w:pPr>
              <w:spacing w:before="40" w:line="276" w:lineRule="auto"/>
              <w:jc w:val="both"/>
              <w:rPr>
                <w:rFonts w:ascii="Calibri" w:hAnsi="Calibri" w:cs="Tahoma"/>
                <w:b/>
                <w:bCs/>
                <w:color w:val="003366"/>
                <w:sz w:val="20"/>
                <w:szCs w:val="20"/>
                <w:u w:val="single"/>
              </w:rPr>
            </w:pPr>
            <w:r w:rsidRPr="00066258">
              <w:rPr>
                <w:bCs/>
                <w:sz w:val="20"/>
                <w:szCs w:val="20"/>
              </w:rPr>
              <w:t>Uttarakhand Board</w:t>
            </w:r>
          </w:p>
        </w:tc>
        <w:tc>
          <w:tcPr>
            <w:tcW w:w="1242" w:type="dxa"/>
          </w:tcPr>
          <w:p w:rsidR="000469C8" w:rsidRPr="00E2250F" w:rsidRDefault="00581533" w:rsidP="00087253">
            <w:pPr>
              <w:spacing w:before="40" w:line="276" w:lineRule="auto"/>
              <w:jc w:val="both"/>
              <w:rPr>
                <w:rFonts w:ascii="Calibri" w:hAnsi="Calibri" w:cs="Tahoma"/>
                <w:bCs/>
                <w:sz w:val="20"/>
                <w:szCs w:val="20"/>
              </w:rPr>
            </w:pPr>
            <w:r w:rsidRPr="00E2250F">
              <w:rPr>
                <w:rFonts w:ascii="Calibri" w:hAnsi="Calibri" w:cs="Tahoma"/>
                <w:bCs/>
                <w:sz w:val="20"/>
                <w:szCs w:val="20"/>
              </w:rPr>
              <w:t>76.8</w:t>
            </w:r>
            <w:r w:rsidR="00181FFA">
              <w:rPr>
                <w:rFonts w:ascii="Calibri" w:hAnsi="Calibri" w:cs="Tahoma"/>
                <w:bCs/>
                <w:sz w:val="20"/>
                <w:szCs w:val="20"/>
              </w:rPr>
              <w:t>%</w:t>
            </w:r>
          </w:p>
        </w:tc>
      </w:tr>
    </w:tbl>
    <w:p w:rsidR="005931F5" w:rsidRPr="005931F5" w:rsidRDefault="0074529C" w:rsidP="005931F5">
      <w:pPr>
        <w:rPr>
          <w:rFonts w:ascii="Calibri" w:hAnsi="Calibri" w:cs="Tahoma"/>
          <w:sz w:val="20"/>
          <w:szCs w:val="20"/>
        </w:rPr>
      </w:pPr>
      <w:r>
        <w:pict>
          <v:shape id="_x0000_i1030" type="#_x0000_t75" style="width:8in;height:7.5pt" o:hrpct="0" o:hr="t">
            <v:imagedata r:id="rId7" o:title="" gain="109227f" blacklevel="-6554f"/>
          </v:shape>
        </w:pict>
      </w:r>
    </w:p>
    <w:p w:rsidR="005931F5" w:rsidRDefault="00581533" w:rsidP="005931F5">
      <w:pPr>
        <w:spacing w:before="40" w:line="276" w:lineRule="auto"/>
        <w:jc w:val="both"/>
        <w:rPr>
          <w:rFonts w:ascii="Calibri" w:hAnsi="Calibri" w:cs="Tahoma"/>
          <w:b/>
          <w:bCs/>
          <w:color w:val="003366"/>
          <w:sz w:val="20"/>
          <w:szCs w:val="20"/>
          <w:u w:val="single"/>
        </w:rPr>
      </w:pPr>
      <w:r w:rsidRPr="005931F5">
        <w:rPr>
          <w:rFonts w:ascii="Calibri" w:hAnsi="Calibri" w:cs="Tahoma"/>
          <w:b/>
          <w:bCs/>
          <w:color w:val="003366"/>
          <w:sz w:val="20"/>
          <w:szCs w:val="20"/>
          <w:u w:val="single"/>
        </w:rPr>
        <w:t>AWARDS AND ACHIEVEMENTS</w:t>
      </w:r>
      <w:r>
        <w:rPr>
          <w:rFonts w:ascii="Calibri" w:hAnsi="Calibri" w:cs="Tahoma"/>
          <w:b/>
          <w:bCs/>
          <w:color w:val="003366"/>
          <w:sz w:val="20"/>
          <w:szCs w:val="20"/>
          <w:u w:val="single"/>
        </w:rPr>
        <w:t>-</w:t>
      </w:r>
    </w:p>
    <w:p w:rsidR="005931F5" w:rsidRPr="00922EB7" w:rsidRDefault="00581533" w:rsidP="00922EB7">
      <w:pPr>
        <w:pStyle w:val="ListParagraph"/>
        <w:numPr>
          <w:ilvl w:val="0"/>
          <w:numId w:val="30"/>
        </w:numPr>
        <w:rPr>
          <w:rFonts w:asciiTheme="minorHAnsi" w:hAnsiTheme="minorHAnsi"/>
          <w:b w:val="0"/>
          <w:bCs/>
          <w:sz w:val="22"/>
          <w:szCs w:val="22"/>
        </w:rPr>
      </w:pPr>
      <w:r w:rsidRPr="00922EB7">
        <w:rPr>
          <w:rFonts w:asciiTheme="minorHAnsi" w:hAnsiTheme="minorHAnsi"/>
          <w:b w:val="0"/>
          <w:bCs/>
          <w:sz w:val="22"/>
          <w:szCs w:val="22"/>
        </w:rPr>
        <w:t>Awarded by VP of operations’ department as star performer of the team when I was in Ericsson.</w:t>
      </w:r>
    </w:p>
    <w:p w:rsidR="005931F5" w:rsidRPr="00922EB7" w:rsidRDefault="00581533" w:rsidP="00922EB7">
      <w:pPr>
        <w:pStyle w:val="ListParagraph"/>
        <w:numPr>
          <w:ilvl w:val="0"/>
          <w:numId w:val="30"/>
        </w:numPr>
        <w:rPr>
          <w:rFonts w:asciiTheme="minorHAnsi" w:hAnsiTheme="minorHAnsi"/>
          <w:b w:val="0"/>
          <w:bCs/>
          <w:sz w:val="22"/>
          <w:szCs w:val="22"/>
        </w:rPr>
      </w:pPr>
      <w:r>
        <w:rPr>
          <w:rFonts w:asciiTheme="minorHAnsi" w:hAnsiTheme="minorHAnsi"/>
          <w:b w:val="0"/>
          <w:bCs/>
          <w:sz w:val="22"/>
          <w:szCs w:val="22"/>
        </w:rPr>
        <w:t xml:space="preserve">Three </w:t>
      </w:r>
      <w:bookmarkStart w:id="0" w:name="_GoBack"/>
      <w:bookmarkEnd w:id="0"/>
      <w:r w:rsidRPr="00922EB7">
        <w:rPr>
          <w:rFonts w:asciiTheme="minorHAnsi" w:hAnsiTheme="minorHAnsi"/>
          <w:b w:val="0"/>
          <w:bCs/>
          <w:sz w:val="22"/>
          <w:szCs w:val="22"/>
        </w:rPr>
        <w:t xml:space="preserve"> times Won BT Value Award in BT.</w:t>
      </w:r>
    </w:p>
    <w:p w:rsidR="005931F5" w:rsidRDefault="00581533" w:rsidP="001F2854">
      <w:pPr>
        <w:pStyle w:val="ListParagraph"/>
        <w:numPr>
          <w:ilvl w:val="0"/>
          <w:numId w:val="30"/>
        </w:numPr>
        <w:rPr>
          <w:rFonts w:asciiTheme="minorHAnsi" w:hAnsiTheme="minorHAnsi"/>
          <w:b w:val="0"/>
          <w:bCs/>
          <w:sz w:val="22"/>
          <w:szCs w:val="22"/>
        </w:rPr>
      </w:pPr>
      <w:r w:rsidRPr="00922EB7">
        <w:rPr>
          <w:rFonts w:asciiTheme="minorHAnsi" w:hAnsiTheme="minorHAnsi"/>
          <w:b w:val="0"/>
          <w:bCs/>
          <w:sz w:val="22"/>
          <w:szCs w:val="22"/>
        </w:rPr>
        <w:t>Awarded by UK’s customer’s part as a ‘rising star’</w:t>
      </w:r>
      <w:r w:rsidR="001F2854">
        <w:rPr>
          <w:rFonts w:asciiTheme="minorHAnsi" w:hAnsiTheme="minorHAnsi"/>
          <w:b w:val="0"/>
          <w:bCs/>
          <w:sz w:val="22"/>
          <w:szCs w:val="22"/>
        </w:rPr>
        <w:t>.</w:t>
      </w:r>
    </w:p>
    <w:p w:rsidR="00C72143" w:rsidRPr="00C72143" w:rsidRDefault="0074529C" w:rsidP="00C72143">
      <w:pPr>
        <w:rPr>
          <w:rFonts w:ascii="Calibri" w:hAnsi="Calibri" w:cs="Tahoma"/>
          <w:sz w:val="20"/>
          <w:szCs w:val="20"/>
        </w:rPr>
      </w:pPr>
      <w:r w:rsidRPr="002D39A3">
        <w:rPr>
          <w:rFonts w:ascii="Calibri" w:hAnsi="Calibri" w:cs="Tahoma"/>
          <w:sz w:val="20"/>
          <w:szCs w:val="20"/>
        </w:rPr>
        <w:pict>
          <v:shape id="_x0000_i1031" type="#_x0000_t75" style="width:8in;height:7.5pt" o:hrpct="0" o:hr="t">
            <v:imagedata r:id="rId7" o:title="" gain="109227f" blacklevel="-6554f"/>
          </v:shape>
        </w:pict>
      </w:r>
    </w:p>
    <w:p w:rsidR="00C72143" w:rsidRPr="00C72143" w:rsidRDefault="00581533" w:rsidP="00C72143">
      <w:pPr>
        <w:spacing w:before="40" w:line="276" w:lineRule="auto"/>
        <w:jc w:val="both"/>
        <w:rPr>
          <w:rFonts w:ascii="Calibri" w:hAnsi="Calibri" w:cs="Tahoma"/>
          <w:b/>
          <w:bCs/>
          <w:color w:val="003366"/>
          <w:sz w:val="20"/>
          <w:szCs w:val="20"/>
          <w:u w:val="single"/>
        </w:rPr>
      </w:pPr>
      <w:r w:rsidRPr="00C72143">
        <w:rPr>
          <w:rFonts w:ascii="Calibri" w:hAnsi="Calibri" w:cs="Tahoma"/>
          <w:b/>
          <w:bCs/>
          <w:color w:val="003366"/>
          <w:sz w:val="20"/>
          <w:szCs w:val="20"/>
          <w:u w:val="single"/>
        </w:rPr>
        <w:t>PERSONAL DOSSIER-</w:t>
      </w:r>
    </w:p>
    <w:p w:rsidR="00E2250F" w:rsidRPr="003F3B88" w:rsidRDefault="00581533" w:rsidP="003F3B88">
      <w:pPr>
        <w:pStyle w:val="ListParagraph"/>
        <w:numPr>
          <w:ilvl w:val="0"/>
          <w:numId w:val="30"/>
        </w:numPr>
        <w:rPr>
          <w:rFonts w:asciiTheme="minorHAnsi" w:hAnsiTheme="minorHAnsi"/>
          <w:b w:val="0"/>
          <w:bCs/>
          <w:sz w:val="22"/>
          <w:szCs w:val="22"/>
        </w:rPr>
      </w:pPr>
      <w:r w:rsidRPr="003F3B88">
        <w:rPr>
          <w:rFonts w:asciiTheme="minorHAnsi" w:hAnsiTheme="minorHAnsi"/>
          <w:b w:val="0"/>
          <w:bCs/>
          <w:sz w:val="22"/>
          <w:szCs w:val="22"/>
        </w:rPr>
        <w:t>Present Address</w:t>
      </w:r>
      <w:r w:rsidR="00BF5511" w:rsidRPr="003F3B88">
        <w:rPr>
          <w:rFonts w:asciiTheme="minorHAnsi" w:hAnsiTheme="minorHAnsi"/>
          <w:b w:val="0"/>
          <w:bCs/>
          <w:sz w:val="22"/>
          <w:szCs w:val="22"/>
        </w:rPr>
        <w:t>–House No.105,Sector 5 Part-6</w:t>
      </w:r>
      <w:r w:rsidRPr="003F3B88">
        <w:rPr>
          <w:rFonts w:asciiTheme="minorHAnsi" w:hAnsiTheme="minorHAnsi"/>
          <w:b w:val="0"/>
          <w:bCs/>
          <w:sz w:val="22"/>
          <w:szCs w:val="22"/>
        </w:rPr>
        <w:t xml:space="preserve"> Gurugram</w:t>
      </w:r>
    </w:p>
    <w:p w:rsidR="00C72143" w:rsidRPr="003F3B88" w:rsidRDefault="00581533" w:rsidP="003F3B88">
      <w:pPr>
        <w:pStyle w:val="ListParagraph"/>
        <w:numPr>
          <w:ilvl w:val="0"/>
          <w:numId w:val="30"/>
        </w:numPr>
        <w:rPr>
          <w:rFonts w:asciiTheme="minorHAnsi" w:hAnsiTheme="minorHAnsi"/>
          <w:b w:val="0"/>
          <w:bCs/>
          <w:sz w:val="22"/>
          <w:szCs w:val="22"/>
        </w:rPr>
      </w:pPr>
      <w:r w:rsidRPr="003F3B88">
        <w:rPr>
          <w:rFonts w:asciiTheme="minorHAnsi" w:hAnsiTheme="minorHAnsi"/>
          <w:b w:val="0"/>
          <w:bCs/>
          <w:sz w:val="22"/>
          <w:szCs w:val="22"/>
        </w:rPr>
        <w:t>Permanent Address</w:t>
      </w:r>
      <w:r w:rsidR="00955003" w:rsidRPr="003F3B88">
        <w:rPr>
          <w:rFonts w:asciiTheme="minorHAnsi" w:hAnsiTheme="minorHAnsi"/>
          <w:b w:val="0"/>
          <w:bCs/>
          <w:sz w:val="22"/>
          <w:szCs w:val="22"/>
        </w:rPr>
        <w:t>-</w:t>
      </w:r>
      <w:r w:rsidR="00E2250F" w:rsidRPr="003F3B88">
        <w:rPr>
          <w:rFonts w:asciiTheme="minorHAnsi" w:hAnsiTheme="minorHAnsi"/>
          <w:b w:val="0"/>
          <w:bCs/>
          <w:sz w:val="22"/>
          <w:szCs w:val="22"/>
        </w:rPr>
        <w:t>House No.441, Bankhandi, Rishikesh-249201, Uttarakhand</w:t>
      </w:r>
    </w:p>
    <w:p w:rsidR="00C72143" w:rsidRPr="003F3B88" w:rsidRDefault="00581533" w:rsidP="003F3B88">
      <w:pPr>
        <w:pStyle w:val="ListParagraph"/>
        <w:numPr>
          <w:ilvl w:val="0"/>
          <w:numId w:val="30"/>
        </w:numPr>
        <w:rPr>
          <w:rFonts w:asciiTheme="minorHAnsi" w:hAnsiTheme="minorHAnsi"/>
          <w:b w:val="0"/>
          <w:bCs/>
          <w:sz w:val="22"/>
          <w:szCs w:val="22"/>
        </w:rPr>
      </w:pPr>
      <w:r w:rsidRPr="003F3B88">
        <w:rPr>
          <w:rFonts w:asciiTheme="minorHAnsi" w:hAnsiTheme="minorHAnsi"/>
          <w:b w:val="0"/>
          <w:bCs/>
          <w:sz w:val="22"/>
          <w:szCs w:val="22"/>
        </w:rPr>
        <w:t>Marital Status</w:t>
      </w:r>
      <w:r w:rsidR="00955003" w:rsidRPr="003F3B88">
        <w:rPr>
          <w:rFonts w:asciiTheme="minorHAnsi" w:hAnsiTheme="minorHAnsi"/>
          <w:b w:val="0"/>
          <w:bCs/>
          <w:sz w:val="22"/>
          <w:szCs w:val="22"/>
        </w:rPr>
        <w:t>-</w:t>
      </w:r>
      <w:r w:rsidRPr="003F3B88">
        <w:rPr>
          <w:rFonts w:asciiTheme="minorHAnsi" w:hAnsiTheme="minorHAnsi"/>
          <w:b w:val="0"/>
          <w:bCs/>
          <w:sz w:val="22"/>
          <w:szCs w:val="22"/>
        </w:rPr>
        <w:t>Single</w:t>
      </w:r>
    </w:p>
    <w:p w:rsidR="0038253C" w:rsidRPr="0038253C" w:rsidRDefault="00581533" w:rsidP="0038253C">
      <w:pPr>
        <w:pStyle w:val="ListParagraph"/>
        <w:numPr>
          <w:ilvl w:val="0"/>
          <w:numId w:val="30"/>
        </w:numPr>
        <w:rPr>
          <w:rFonts w:asciiTheme="minorHAnsi" w:hAnsiTheme="minorHAnsi"/>
          <w:b w:val="0"/>
          <w:bCs/>
          <w:sz w:val="22"/>
          <w:szCs w:val="22"/>
        </w:rPr>
      </w:pPr>
      <w:r w:rsidRPr="003F3B88">
        <w:rPr>
          <w:rFonts w:asciiTheme="minorHAnsi" w:hAnsiTheme="minorHAnsi"/>
          <w:b w:val="0"/>
          <w:bCs/>
          <w:sz w:val="22"/>
          <w:szCs w:val="22"/>
        </w:rPr>
        <w:t>Date of Birth-</w:t>
      </w:r>
      <w:r w:rsidR="00E2250F" w:rsidRPr="003F3B88">
        <w:rPr>
          <w:rFonts w:asciiTheme="minorHAnsi" w:hAnsiTheme="minorHAnsi"/>
          <w:b w:val="0"/>
          <w:bCs/>
          <w:sz w:val="22"/>
          <w:szCs w:val="22"/>
        </w:rPr>
        <w:t>10/09</w:t>
      </w:r>
      <w:r w:rsidR="000944BB" w:rsidRPr="003F3B88">
        <w:rPr>
          <w:rFonts w:asciiTheme="minorHAnsi" w:hAnsiTheme="minorHAnsi"/>
          <w:b w:val="0"/>
          <w:bCs/>
          <w:sz w:val="22"/>
          <w:szCs w:val="22"/>
        </w:rPr>
        <w:t>/</w:t>
      </w:r>
      <w:r w:rsidR="00E2250F" w:rsidRPr="003F3B88">
        <w:rPr>
          <w:rFonts w:asciiTheme="minorHAnsi" w:hAnsiTheme="minorHAnsi"/>
          <w:b w:val="0"/>
          <w:bCs/>
          <w:sz w:val="22"/>
          <w:szCs w:val="22"/>
        </w:rPr>
        <w:t>1993</w:t>
      </w:r>
    </w:p>
    <w:p w:rsidR="00087253" w:rsidRPr="004E117B" w:rsidRDefault="0074529C" w:rsidP="00087253">
      <w:pPr>
        <w:rPr>
          <w:rFonts w:ascii="Calibri" w:hAnsi="Calibri" w:cs="Tahoma"/>
          <w:sz w:val="20"/>
          <w:szCs w:val="20"/>
        </w:rPr>
      </w:pPr>
      <w:r w:rsidRPr="002D39A3">
        <w:rPr>
          <w:rFonts w:ascii="Calibri" w:hAnsi="Calibri" w:cs="Tahoma"/>
          <w:sz w:val="20"/>
          <w:szCs w:val="20"/>
        </w:rPr>
        <w:pict>
          <v:shape id="_x0000_i1032" type="#_x0000_t75" style="width:8in;height:7.5pt" o:hrpct="0" o:hr="t">
            <v:imagedata r:id="rId7" o:title="" gain="109227f" blacklevel="-6554f"/>
          </v:shape>
        </w:pict>
      </w:r>
    </w:p>
    <w:p w:rsidR="00087253" w:rsidRDefault="00581533" w:rsidP="00087253">
      <w:pPr>
        <w:rPr>
          <w:rFonts w:ascii="Calibri" w:hAnsi="Calibri" w:cs="Tahoma"/>
          <w:b/>
          <w:bCs/>
          <w:color w:val="003366"/>
          <w:sz w:val="20"/>
          <w:szCs w:val="20"/>
          <w:u w:val="single"/>
        </w:rPr>
      </w:pPr>
      <w:r w:rsidRPr="004E117B">
        <w:rPr>
          <w:rFonts w:ascii="Calibri" w:hAnsi="Calibri" w:cs="Tahoma"/>
          <w:b/>
          <w:bCs/>
          <w:color w:val="003366"/>
          <w:sz w:val="20"/>
          <w:szCs w:val="20"/>
          <w:u w:val="single"/>
        </w:rPr>
        <w:t>DECLARATION</w:t>
      </w:r>
      <w:r w:rsidR="00E2250F">
        <w:rPr>
          <w:rFonts w:ascii="Calibri" w:hAnsi="Calibri" w:cs="Tahoma"/>
          <w:b/>
          <w:bCs/>
          <w:color w:val="003366"/>
          <w:sz w:val="20"/>
          <w:szCs w:val="20"/>
          <w:u w:val="single"/>
        </w:rPr>
        <w:t>:</w:t>
      </w:r>
    </w:p>
    <w:p w:rsidR="00E2250F" w:rsidRPr="004E117B" w:rsidRDefault="00E2250F" w:rsidP="00087253">
      <w:pPr>
        <w:rPr>
          <w:rFonts w:ascii="Calibri" w:hAnsi="Calibri" w:cs="Tahoma"/>
          <w:b/>
          <w:bCs/>
          <w:color w:val="003366"/>
          <w:sz w:val="20"/>
          <w:szCs w:val="20"/>
          <w:u w:val="single"/>
        </w:rPr>
      </w:pPr>
    </w:p>
    <w:p w:rsidR="0038253C" w:rsidRDefault="00581533" w:rsidP="00110CDF">
      <w:pPr>
        <w:rPr>
          <w:rFonts w:ascii="Calibri" w:hAnsi="Calibri" w:cs="Tahoma"/>
          <w:sz w:val="20"/>
          <w:szCs w:val="20"/>
        </w:rPr>
      </w:pPr>
      <w:r w:rsidRPr="004E117B">
        <w:rPr>
          <w:rFonts w:ascii="Calibri" w:hAnsi="Calibri" w:cs="Tahoma"/>
          <w:sz w:val="20"/>
          <w:szCs w:val="20"/>
        </w:rPr>
        <w:t>I hereby declare that the information furnished above is true to the best of my knowledge.</w:t>
      </w:r>
    </w:p>
    <w:p w:rsidR="0038253C" w:rsidRDefault="0038253C" w:rsidP="00110CDF">
      <w:pPr>
        <w:rPr>
          <w:rFonts w:ascii="Calibri" w:hAnsi="Calibri" w:cs="Tahoma"/>
          <w:bCs/>
          <w:color w:val="003366"/>
          <w:sz w:val="20"/>
          <w:szCs w:val="20"/>
        </w:rPr>
      </w:pPr>
    </w:p>
    <w:p w:rsidR="006D6B2C" w:rsidRPr="0038253C" w:rsidRDefault="00E2250F" w:rsidP="00110CDF">
      <w:pPr>
        <w:rPr>
          <w:rFonts w:ascii="Calibri" w:hAnsi="Calibri" w:cs="Tahoma"/>
          <w:sz w:val="20"/>
          <w:szCs w:val="20"/>
        </w:rPr>
      </w:pPr>
      <w:r>
        <w:rPr>
          <w:rFonts w:ascii="Calibri" w:hAnsi="Calibri" w:cs="Tahoma"/>
          <w:bCs/>
          <w:color w:val="003366"/>
          <w:sz w:val="20"/>
          <w:szCs w:val="20"/>
        </w:rPr>
        <w:t>ITI GAUTAM</w:t>
      </w:r>
      <w:r w:rsidR="002D39A3" w:rsidRPr="002D39A3">
        <w:pict>
          <v:shape id="_x0000_s1033" type="#_x0000_t75" style="position:absolute;margin-left:0;margin-top:0;width:1pt;height:1pt;z-index:251658240;mso-position-horizontal-relative:text;mso-position-vertical-relative:text">
            <v:imagedata r:id="rId8"/>
          </v:shape>
        </w:pict>
      </w:r>
    </w:p>
    <w:sectPr w:rsidR="006D6B2C" w:rsidRPr="0038253C" w:rsidSect="004823F4">
      <w:type w:val="continuous"/>
      <w:pgSz w:w="12240" w:h="15840"/>
      <w:pgMar w:top="1152" w:right="864" w:bottom="1152" w:left="864"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olor w:val="auto"/>
      </w:rPr>
    </w:lvl>
  </w:abstractNum>
  <w:abstractNum w:abstractNumId="2">
    <w:nsid w:val="00000003"/>
    <w:multiLevelType w:val="singleLevel"/>
    <w:tmpl w:val="00000003"/>
    <w:name w:val="WW8Num3"/>
    <w:lvl w:ilvl="0">
      <w:start w:val="1"/>
      <w:numFmt w:val="bullet"/>
      <w:lvlText w:val=""/>
      <w:lvlJc w:val="left"/>
      <w:pPr>
        <w:tabs>
          <w:tab w:val="num" w:pos="-76"/>
        </w:tabs>
        <w:ind w:left="644" w:hanging="360"/>
      </w:pPr>
      <w:rPr>
        <w:rFonts w:ascii="Wingdings" w:hAnsi="Wingdings"/>
        <w:color w:val="auto"/>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Wingdings" w:hAnsi="Wingdings"/>
        <w:color w:val="auto"/>
      </w:rPr>
    </w:lvl>
  </w:abstractNum>
  <w:abstractNum w:abstractNumId="4">
    <w:nsid w:val="00000009"/>
    <w:multiLevelType w:val="hybridMultilevel"/>
    <w:tmpl w:val="CDFA9A56"/>
    <w:lvl w:ilvl="0" w:tplc="E86E8984">
      <w:start w:val="1"/>
      <w:numFmt w:val="bullet"/>
      <w:lvlText w:val=""/>
      <w:lvlJc w:val="left"/>
      <w:pPr>
        <w:ind w:left="720" w:hanging="360"/>
      </w:pPr>
      <w:rPr>
        <w:rFonts w:ascii="Symbol" w:hAnsi="Symbol" w:hint="default"/>
      </w:rPr>
    </w:lvl>
    <w:lvl w:ilvl="1" w:tplc="0E10B7A0" w:tentative="1">
      <w:start w:val="1"/>
      <w:numFmt w:val="bullet"/>
      <w:lvlText w:val="o"/>
      <w:lvlJc w:val="left"/>
      <w:pPr>
        <w:ind w:left="1440" w:hanging="360"/>
      </w:pPr>
      <w:rPr>
        <w:rFonts w:ascii="Courier New" w:hAnsi="Courier New" w:cs="Courier New" w:hint="default"/>
      </w:rPr>
    </w:lvl>
    <w:lvl w:ilvl="2" w:tplc="078A926A" w:tentative="1">
      <w:start w:val="1"/>
      <w:numFmt w:val="bullet"/>
      <w:lvlText w:val=""/>
      <w:lvlJc w:val="left"/>
      <w:pPr>
        <w:ind w:left="2160" w:hanging="360"/>
      </w:pPr>
      <w:rPr>
        <w:rFonts w:ascii="Wingdings" w:hAnsi="Wingdings" w:hint="default"/>
      </w:rPr>
    </w:lvl>
    <w:lvl w:ilvl="3" w:tplc="7F7E73C2">
      <w:start w:val="1"/>
      <w:numFmt w:val="bullet"/>
      <w:lvlText w:val=""/>
      <w:lvlJc w:val="left"/>
      <w:pPr>
        <w:ind w:left="2880" w:hanging="360"/>
      </w:pPr>
      <w:rPr>
        <w:rFonts w:ascii="Symbol" w:hAnsi="Symbol" w:hint="default"/>
      </w:rPr>
    </w:lvl>
    <w:lvl w:ilvl="4" w:tplc="3402AF6E" w:tentative="1">
      <w:start w:val="1"/>
      <w:numFmt w:val="bullet"/>
      <w:lvlText w:val="o"/>
      <w:lvlJc w:val="left"/>
      <w:pPr>
        <w:ind w:left="3600" w:hanging="360"/>
      </w:pPr>
      <w:rPr>
        <w:rFonts w:ascii="Courier New" w:hAnsi="Courier New" w:cs="Courier New" w:hint="default"/>
      </w:rPr>
    </w:lvl>
    <w:lvl w:ilvl="5" w:tplc="8B222C5A" w:tentative="1">
      <w:start w:val="1"/>
      <w:numFmt w:val="bullet"/>
      <w:lvlText w:val=""/>
      <w:lvlJc w:val="left"/>
      <w:pPr>
        <w:ind w:left="4320" w:hanging="360"/>
      </w:pPr>
      <w:rPr>
        <w:rFonts w:ascii="Wingdings" w:hAnsi="Wingdings" w:hint="default"/>
      </w:rPr>
    </w:lvl>
    <w:lvl w:ilvl="6" w:tplc="FD80D7DA" w:tentative="1">
      <w:start w:val="1"/>
      <w:numFmt w:val="bullet"/>
      <w:lvlText w:val=""/>
      <w:lvlJc w:val="left"/>
      <w:pPr>
        <w:ind w:left="5040" w:hanging="360"/>
      </w:pPr>
      <w:rPr>
        <w:rFonts w:ascii="Symbol" w:hAnsi="Symbol" w:hint="default"/>
      </w:rPr>
    </w:lvl>
    <w:lvl w:ilvl="7" w:tplc="75328632" w:tentative="1">
      <w:start w:val="1"/>
      <w:numFmt w:val="bullet"/>
      <w:lvlText w:val="o"/>
      <w:lvlJc w:val="left"/>
      <w:pPr>
        <w:ind w:left="5760" w:hanging="360"/>
      </w:pPr>
      <w:rPr>
        <w:rFonts w:ascii="Courier New" w:hAnsi="Courier New" w:cs="Courier New" w:hint="default"/>
      </w:rPr>
    </w:lvl>
    <w:lvl w:ilvl="8" w:tplc="D67CF588" w:tentative="1">
      <w:start w:val="1"/>
      <w:numFmt w:val="bullet"/>
      <w:lvlText w:val=""/>
      <w:lvlJc w:val="left"/>
      <w:pPr>
        <w:ind w:left="6480" w:hanging="360"/>
      </w:pPr>
      <w:rPr>
        <w:rFonts w:ascii="Wingdings" w:hAnsi="Wingdings" w:hint="default"/>
      </w:rPr>
    </w:lvl>
  </w:abstractNum>
  <w:abstractNum w:abstractNumId="5">
    <w:nsid w:val="0000000A"/>
    <w:multiLevelType w:val="singleLevel"/>
    <w:tmpl w:val="0000000A"/>
    <w:name w:val="WW8Num10"/>
    <w:lvl w:ilvl="0">
      <w:start w:val="3"/>
      <w:numFmt w:val="bullet"/>
      <w:lvlText w:val="-"/>
      <w:lvlJc w:val="left"/>
      <w:pPr>
        <w:tabs>
          <w:tab w:val="num" w:pos="0"/>
        </w:tabs>
        <w:ind w:left="1080" w:hanging="360"/>
      </w:pPr>
      <w:rPr>
        <w:rFonts w:ascii="Cambria" w:hAnsi="Cambria"/>
      </w:rPr>
    </w:lvl>
  </w:abstractNum>
  <w:abstractNum w:abstractNumId="6">
    <w:nsid w:val="009D3304"/>
    <w:multiLevelType w:val="hybridMultilevel"/>
    <w:tmpl w:val="DFB0F2BC"/>
    <w:lvl w:ilvl="0" w:tplc="6B5890FC">
      <w:start w:val="1"/>
      <w:numFmt w:val="bullet"/>
      <w:lvlText w:val=""/>
      <w:lvlJc w:val="left"/>
      <w:pPr>
        <w:ind w:left="720" w:hanging="360"/>
      </w:pPr>
      <w:rPr>
        <w:rFonts w:ascii="Wingdings" w:hAnsi="Wingdings" w:hint="default"/>
        <w:color w:val="auto"/>
      </w:rPr>
    </w:lvl>
    <w:lvl w:ilvl="1" w:tplc="77406F30" w:tentative="1">
      <w:start w:val="1"/>
      <w:numFmt w:val="bullet"/>
      <w:lvlText w:val="o"/>
      <w:lvlJc w:val="left"/>
      <w:pPr>
        <w:ind w:left="1440" w:hanging="360"/>
      </w:pPr>
      <w:rPr>
        <w:rFonts w:ascii="Courier New" w:hAnsi="Courier New" w:cs="Courier New" w:hint="default"/>
      </w:rPr>
    </w:lvl>
    <w:lvl w:ilvl="2" w:tplc="E3F25CCC" w:tentative="1">
      <w:start w:val="1"/>
      <w:numFmt w:val="bullet"/>
      <w:lvlText w:val=""/>
      <w:lvlJc w:val="left"/>
      <w:pPr>
        <w:ind w:left="2160" w:hanging="360"/>
      </w:pPr>
      <w:rPr>
        <w:rFonts w:ascii="Wingdings" w:hAnsi="Wingdings" w:hint="default"/>
      </w:rPr>
    </w:lvl>
    <w:lvl w:ilvl="3" w:tplc="83D8645E" w:tentative="1">
      <w:start w:val="1"/>
      <w:numFmt w:val="bullet"/>
      <w:lvlText w:val=""/>
      <w:lvlJc w:val="left"/>
      <w:pPr>
        <w:ind w:left="2880" w:hanging="360"/>
      </w:pPr>
      <w:rPr>
        <w:rFonts w:ascii="Symbol" w:hAnsi="Symbol" w:hint="default"/>
      </w:rPr>
    </w:lvl>
    <w:lvl w:ilvl="4" w:tplc="C7BE75E6" w:tentative="1">
      <w:start w:val="1"/>
      <w:numFmt w:val="bullet"/>
      <w:lvlText w:val="o"/>
      <w:lvlJc w:val="left"/>
      <w:pPr>
        <w:ind w:left="3600" w:hanging="360"/>
      </w:pPr>
      <w:rPr>
        <w:rFonts w:ascii="Courier New" w:hAnsi="Courier New" w:cs="Courier New" w:hint="default"/>
      </w:rPr>
    </w:lvl>
    <w:lvl w:ilvl="5" w:tplc="75663610" w:tentative="1">
      <w:start w:val="1"/>
      <w:numFmt w:val="bullet"/>
      <w:lvlText w:val=""/>
      <w:lvlJc w:val="left"/>
      <w:pPr>
        <w:ind w:left="4320" w:hanging="360"/>
      </w:pPr>
      <w:rPr>
        <w:rFonts w:ascii="Wingdings" w:hAnsi="Wingdings" w:hint="default"/>
      </w:rPr>
    </w:lvl>
    <w:lvl w:ilvl="6" w:tplc="4E0EFEB6" w:tentative="1">
      <w:start w:val="1"/>
      <w:numFmt w:val="bullet"/>
      <w:lvlText w:val=""/>
      <w:lvlJc w:val="left"/>
      <w:pPr>
        <w:ind w:left="5040" w:hanging="360"/>
      </w:pPr>
      <w:rPr>
        <w:rFonts w:ascii="Symbol" w:hAnsi="Symbol" w:hint="default"/>
      </w:rPr>
    </w:lvl>
    <w:lvl w:ilvl="7" w:tplc="33FCCD3A" w:tentative="1">
      <w:start w:val="1"/>
      <w:numFmt w:val="bullet"/>
      <w:lvlText w:val="o"/>
      <w:lvlJc w:val="left"/>
      <w:pPr>
        <w:ind w:left="5760" w:hanging="360"/>
      </w:pPr>
      <w:rPr>
        <w:rFonts w:ascii="Courier New" w:hAnsi="Courier New" w:cs="Courier New" w:hint="default"/>
      </w:rPr>
    </w:lvl>
    <w:lvl w:ilvl="8" w:tplc="BBF8A2F2" w:tentative="1">
      <w:start w:val="1"/>
      <w:numFmt w:val="bullet"/>
      <w:lvlText w:val=""/>
      <w:lvlJc w:val="left"/>
      <w:pPr>
        <w:ind w:left="6480" w:hanging="360"/>
      </w:pPr>
      <w:rPr>
        <w:rFonts w:ascii="Wingdings" w:hAnsi="Wingdings" w:hint="default"/>
      </w:rPr>
    </w:lvl>
  </w:abstractNum>
  <w:abstractNum w:abstractNumId="7">
    <w:nsid w:val="05B642FB"/>
    <w:multiLevelType w:val="hybridMultilevel"/>
    <w:tmpl w:val="5C0CB020"/>
    <w:lvl w:ilvl="0" w:tplc="557622FA">
      <w:start w:val="1"/>
      <w:numFmt w:val="bullet"/>
      <w:lvlText w:val=""/>
      <w:lvlJc w:val="left"/>
      <w:pPr>
        <w:ind w:left="900" w:hanging="360"/>
      </w:pPr>
      <w:rPr>
        <w:rFonts w:ascii="Symbol" w:hAnsi="Symbol" w:hint="default"/>
      </w:rPr>
    </w:lvl>
    <w:lvl w:ilvl="1" w:tplc="5B58ADCC" w:tentative="1">
      <w:start w:val="1"/>
      <w:numFmt w:val="bullet"/>
      <w:lvlText w:val="o"/>
      <w:lvlJc w:val="left"/>
      <w:pPr>
        <w:ind w:left="1620" w:hanging="360"/>
      </w:pPr>
      <w:rPr>
        <w:rFonts w:ascii="Courier New" w:hAnsi="Courier New" w:cs="Courier New" w:hint="default"/>
      </w:rPr>
    </w:lvl>
    <w:lvl w:ilvl="2" w:tplc="E2E6359A" w:tentative="1">
      <w:start w:val="1"/>
      <w:numFmt w:val="bullet"/>
      <w:lvlText w:val=""/>
      <w:lvlJc w:val="left"/>
      <w:pPr>
        <w:ind w:left="2340" w:hanging="360"/>
      </w:pPr>
      <w:rPr>
        <w:rFonts w:ascii="Wingdings" w:hAnsi="Wingdings" w:hint="default"/>
      </w:rPr>
    </w:lvl>
    <w:lvl w:ilvl="3" w:tplc="A594CE64" w:tentative="1">
      <w:start w:val="1"/>
      <w:numFmt w:val="bullet"/>
      <w:lvlText w:val=""/>
      <w:lvlJc w:val="left"/>
      <w:pPr>
        <w:ind w:left="3060" w:hanging="360"/>
      </w:pPr>
      <w:rPr>
        <w:rFonts w:ascii="Symbol" w:hAnsi="Symbol" w:hint="default"/>
      </w:rPr>
    </w:lvl>
    <w:lvl w:ilvl="4" w:tplc="73C00CFE" w:tentative="1">
      <w:start w:val="1"/>
      <w:numFmt w:val="bullet"/>
      <w:lvlText w:val="o"/>
      <w:lvlJc w:val="left"/>
      <w:pPr>
        <w:ind w:left="3780" w:hanging="360"/>
      </w:pPr>
      <w:rPr>
        <w:rFonts w:ascii="Courier New" w:hAnsi="Courier New" w:cs="Courier New" w:hint="default"/>
      </w:rPr>
    </w:lvl>
    <w:lvl w:ilvl="5" w:tplc="D7DEE948" w:tentative="1">
      <w:start w:val="1"/>
      <w:numFmt w:val="bullet"/>
      <w:lvlText w:val=""/>
      <w:lvlJc w:val="left"/>
      <w:pPr>
        <w:ind w:left="4500" w:hanging="360"/>
      </w:pPr>
      <w:rPr>
        <w:rFonts w:ascii="Wingdings" w:hAnsi="Wingdings" w:hint="default"/>
      </w:rPr>
    </w:lvl>
    <w:lvl w:ilvl="6" w:tplc="0C5A14BC" w:tentative="1">
      <w:start w:val="1"/>
      <w:numFmt w:val="bullet"/>
      <w:lvlText w:val=""/>
      <w:lvlJc w:val="left"/>
      <w:pPr>
        <w:ind w:left="5220" w:hanging="360"/>
      </w:pPr>
      <w:rPr>
        <w:rFonts w:ascii="Symbol" w:hAnsi="Symbol" w:hint="default"/>
      </w:rPr>
    </w:lvl>
    <w:lvl w:ilvl="7" w:tplc="B9381706" w:tentative="1">
      <w:start w:val="1"/>
      <w:numFmt w:val="bullet"/>
      <w:lvlText w:val="o"/>
      <w:lvlJc w:val="left"/>
      <w:pPr>
        <w:ind w:left="5940" w:hanging="360"/>
      </w:pPr>
      <w:rPr>
        <w:rFonts w:ascii="Courier New" w:hAnsi="Courier New" w:cs="Courier New" w:hint="default"/>
      </w:rPr>
    </w:lvl>
    <w:lvl w:ilvl="8" w:tplc="87008938" w:tentative="1">
      <w:start w:val="1"/>
      <w:numFmt w:val="bullet"/>
      <w:lvlText w:val=""/>
      <w:lvlJc w:val="left"/>
      <w:pPr>
        <w:ind w:left="6660" w:hanging="360"/>
      </w:pPr>
      <w:rPr>
        <w:rFonts w:ascii="Wingdings" w:hAnsi="Wingdings" w:hint="default"/>
      </w:rPr>
    </w:lvl>
  </w:abstractNum>
  <w:abstractNum w:abstractNumId="8">
    <w:nsid w:val="0631409B"/>
    <w:multiLevelType w:val="multilevel"/>
    <w:tmpl w:val="0409001D"/>
    <w:numStyleLink w:val="Style1"/>
  </w:abstractNum>
  <w:abstractNum w:abstractNumId="9">
    <w:nsid w:val="0B3F0F36"/>
    <w:multiLevelType w:val="hybridMultilevel"/>
    <w:tmpl w:val="66EC0B94"/>
    <w:lvl w:ilvl="0" w:tplc="F6EC66B2">
      <w:start w:val="1"/>
      <w:numFmt w:val="bullet"/>
      <w:lvlText w:val=""/>
      <w:lvlJc w:val="left"/>
      <w:pPr>
        <w:tabs>
          <w:tab w:val="num" w:pos="720"/>
        </w:tabs>
        <w:ind w:left="720" w:hanging="360"/>
      </w:pPr>
      <w:rPr>
        <w:rFonts w:ascii="Wingdings" w:hAnsi="Wingdings" w:hint="default"/>
      </w:rPr>
    </w:lvl>
    <w:lvl w:ilvl="1" w:tplc="14FA1FC4" w:tentative="1">
      <w:start w:val="1"/>
      <w:numFmt w:val="bullet"/>
      <w:lvlText w:val="o"/>
      <w:lvlJc w:val="left"/>
      <w:pPr>
        <w:ind w:left="1440" w:hanging="360"/>
      </w:pPr>
      <w:rPr>
        <w:rFonts w:ascii="Courier New" w:hAnsi="Courier New" w:hint="default"/>
      </w:rPr>
    </w:lvl>
    <w:lvl w:ilvl="2" w:tplc="F0E89336" w:tentative="1">
      <w:start w:val="1"/>
      <w:numFmt w:val="bullet"/>
      <w:lvlText w:val=""/>
      <w:lvlJc w:val="left"/>
      <w:pPr>
        <w:ind w:left="2160" w:hanging="360"/>
      </w:pPr>
      <w:rPr>
        <w:rFonts w:ascii="Wingdings" w:hAnsi="Wingdings" w:hint="default"/>
      </w:rPr>
    </w:lvl>
    <w:lvl w:ilvl="3" w:tplc="E264B09A" w:tentative="1">
      <w:start w:val="1"/>
      <w:numFmt w:val="bullet"/>
      <w:lvlText w:val=""/>
      <w:lvlJc w:val="left"/>
      <w:pPr>
        <w:ind w:left="2880" w:hanging="360"/>
      </w:pPr>
      <w:rPr>
        <w:rFonts w:ascii="Symbol" w:hAnsi="Symbol" w:hint="default"/>
      </w:rPr>
    </w:lvl>
    <w:lvl w:ilvl="4" w:tplc="9564C452" w:tentative="1">
      <w:start w:val="1"/>
      <w:numFmt w:val="bullet"/>
      <w:lvlText w:val="o"/>
      <w:lvlJc w:val="left"/>
      <w:pPr>
        <w:ind w:left="3600" w:hanging="360"/>
      </w:pPr>
      <w:rPr>
        <w:rFonts w:ascii="Courier New" w:hAnsi="Courier New" w:hint="default"/>
      </w:rPr>
    </w:lvl>
    <w:lvl w:ilvl="5" w:tplc="12B650D2" w:tentative="1">
      <w:start w:val="1"/>
      <w:numFmt w:val="bullet"/>
      <w:lvlText w:val=""/>
      <w:lvlJc w:val="left"/>
      <w:pPr>
        <w:ind w:left="4320" w:hanging="360"/>
      </w:pPr>
      <w:rPr>
        <w:rFonts w:ascii="Wingdings" w:hAnsi="Wingdings" w:hint="default"/>
      </w:rPr>
    </w:lvl>
    <w:lvl w:ilvl="6" w:tplc="FA2E6898" w:tentative="1">
      <w:start w:val="1"/>
      <w:numFmt w:val="bullet"/>
      <w:lvlText w:val=""/>
      <w:lvlJc w:val="left"/>
      <w:pPr>
        <w:ind w:left="5040" w:hanging="360"/>
      </w:pPr>
      <w:rPr>
        <w:rFonts w:ascii="Symbol" w:hAnsi="Symbol" w:hint="default"/>
      </w:rPr>
    </w:lvl>
    <w:lvl w:ilvl="7" w:tplc="01A2EA34" w:tentative="1">
      <w:start w:val="1"/>
      <w:numFmt w:val="bullet"/>
      <w:lvlText w:val="o"/>
      <w:lvlJc w:val="left"/>
      <w:pPr>
        <w:ind w:left="5760" w:hanging="360"/>
      </w:pPr>
      <w:rPr>
        <w:rFonts w:ascii="Courier New" w:hAnsi="Courier New" w:hint="default"/>
      </w:rPr>
    </w:lvl>
    <w:lvl w:ilvl="8" w:tplc="5492DAFE" w:tentative="1">
      <w:start w:val="1"/>
      <w:numFmt w:val="bullet"/>
      <w:lvlText w:val=""/>
      <w:lvlJc w:val="left"/>
      <w:pPr>
        <w:ind w:left="6480" w:hanging="360"/>
      </w:pPr>
      <w:rPr>
        <w:rFonts w:ascii="Wingdings" w:hAnsi="Wingdings" w:hint="default"/>
      </w:rPr>
    </w:lvl>
  </w:abstractNum>
  <w:abstractNum w:abstractNumId="10">
    <w:nsid w:val="0F9C08C0"/>
    <w:multiLevelType w:val="multilevel"/>
    <w:tmpl w:val="0409001D"/>
    <w:styleLink w:val="Style1"/>
    <w:lvl w:ilvl="0">
      <w:start w:val="1"/>
      <w:numFmt w:val="bullet"/>
      <w:lvlText w:val=""/>
      <w:lvlJc w:val="left"/>
      <w:pPr>
        <w:tabs>
          <w:tab w:val="num" w:pos="360"/>
        </w:tabs>
        <w:ind w:left="360" w:hanging="360"/>
      </w:pPr>
      <w:rPr>
        <w:rFonts w:ascii="Wingdings 3" w:hAnsi="Wingdings 3" w:cs="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022107E"/>
    <w:multiLevelType w:val="hybridMultilevel"/>
    <w:tmpl w:val="A8CC19FE"/>
    <w:lvl w:ilvl="0" w:tplc="7408E8BC">
      <w:start w:val="1"/>
      <w:numFmt w:val="bullet"/>
      <w:lvlText w:val=""/>
      <w:lvlJc w:val="left"/>
      <w:pPr>
        <w:ind w:left="720" w:hanging="360"/>
      </w:pPr>
      <w:rPr>
        <w:rFonts w:ascii="Wingdings" w:hAnsi="Wingdings" w:hint="default"/>
      </w:rPr>
    </w:lvl>
    <w:lvl w:ilvl="1" w:tplc="07C09840" w:tentative="1">
      <w:start w:val="1"/>
      <w:numFmt w:val="bullet"/>
      <w:lvlText w:val="o"/>
      <w:lvlJc w:val="left"/>
      <w:pPr>
        <w:ind w:left="1440" w:hanging="360"/>
      </w:pPr>
      <w:rPr>
        <w:rFonts w:ascii="Courier New" w:hAnsi="Courier New" w:cs="Courier New" w:hint="default"/>
      </w:rPr>
    </w:lvl>
    <w:lvl w:ilvl="2" w:tplc="562EB8EE" w:tentative="1">
      <w:start w:val="1"/>
      <w:numFmt w:val="bullet"/>
      <w:lvlText w:val=""/>
      <w:lvlJc w:val="left"/>
      <w:pPr>
        <w:ind w:left="2160" w:hanging="360"/>
      </w:pPr>
      <w:rPr>
        <w:rFonts w:ascii="Wingdings" w:hAnsi="Wingdings" w:hint="default"/>
      </w:rPr>
    </w:lvl>
    <w:lvl w:ilvl="3" w:tplc="12F0E9DE" w:tentative="1">
      <w:start w:val="1"/>
      <w:numFmt w:val="bullet"/>
      <w:lvlText w:val=""/>
      <w:lvlJc w:val="left"/>
      <w:pPr>
        <w:ind w:left="2880" w:hanging="360"/>
      </w:pPr>
      <w:rPr>
        <w:rFonts w:ascii="Symbol" w:hAnsi="Symbol" w:hint="default"/>
      </w:rPr>
    </w:lvl>
    <w:lvl w:ilvl="4" w:tplc="A8C64512" w:tentative="1">
      <w:start w:val="1"/>
      <w:numFmt w:val="bullet"/>
      <w:lvlText w:val="o"/>
      <w:lvlJc w:val="left"/>
      <w:pPr>
        <w:ind w:left="3600" w:hanging="360"/>
      </w:pPr>
      <w:rPr>
        <w:rFonts w:ascii="Courier New" w:hAnsi="Courier New" w:cs="Courier New" w:hint="default"/>
      </w:rPr>
    </w:lvl>
    <w:lvl w:ilvl="5" w:tplc="2FF41C4E" w:tentative="1">
      <w:start w:val="1"/>
      <w:numFmt w:val="bullet"/>
      <w:lvlText w:val=""/>
      <w:lvlJc w:val="left"/>
      <w:pPr>
        <w:ind w:left="4320" w:hanging="360"/>
      </w:pPr>
      <w:rPr>
        <w:rFonts w:ascii="Wingdings" w:hAnsi="Wingdings" w:hint="default"/>
      </w:rPr>
    </w:lvl>
    <w:lvl w:ilvl="6" w:tplc="1BBAF200" w:tentative="1">
      <w:start w:val="1"/>
      <w:numFmt w:val="bullet"/>
      <w:lvlText w:val=""/>
      <w:lvlJc w:val="left"/>
      <w:pPr>
        <w:ind w:left="5040" w:hanging="360"/>
      </w:pPr>
      <w:rPr>
        <w:rFonts w:ascii="Symbol" w:hAnsi="Symbol" w:hint="default"/>
      </w:rPr>
    </w:lvl>
    <w:lvl w:ilvl="7" w:tplc="6B3EC910" w:tentative="1">
      <w:start w:val="1"/>
      <w:numFmt w:val="bullet"/>
      <w:lvlText w:val="o"/>
      <w:lvlJc w:val="left"/>
      <w:pPr>
        <w:ind w:left="5760" w:hanging="360"/>
      </w:pPr>
      <w:rPr>
        <w:rFonts w:ascii="Courier New" w:hAnsi="Courier New" w:cs="Courier New" w:hint="default"/>
      </w:rPr>
    </w:lvl>
    <w:lvl w:ilvl="8" w:tplc="00507AD0" w:tentative="1">
      <w:start w:val="1"/>
      <w:numFmt w:val="bullet"/>
      <w:lvlText w:val=""/>
      <w:lvlJc w:val="left"/>
      <w:pPr>
        <w:ind w:left="6480" w:hanging="360"/>
      </w:pPr>
      <w:rPr>
        <w:rFonts w:ascii="Wingdings" w:hAnsi="Wingdings" w:hint="default"/>
      </w:rPr>
    </w:lvl>
  </w:abstractNum>
  <w:abstractNum w:abstractNumId="12">
    <w:nsid w:val="16AD209E"/>
    <w:multiLevelType w:val="hybridMultilevel"/>
    <w:tmpl w:val="1DA24F1C"/>
    <w:lvl w:ilvl="0" w:tplc="79F2D638">
      <w:start w:val="1"/>
      <w:numFmt w:val="bullet"/>
      <w:lvlText w:val=""/>
      <w:lvlJc w:val="left"/>
      <w:pPr>
        <w:ind w:left="1080" w:hanging="360"/>
      </w:pPr>
      <w:rPr>
        <w:rFonts w:ascii="Wingdings" w:hAnsi="Wingdings" w:hint="default"/>
        <w:color w:val="auto"/>
      </w:rPr>
    </w:lvl>
    <w:lvl w:ilvl="1" w:tplc="A35A5F24" w:tentative="1">
      <w:start w:val="1"/>
      <w:numFmt w:val="bullet"/>
      <w:lvlText w:val="o"/>
      <w:lvlJc w:val="left"/>
      <w:pPr>
        <w:ind w:left="1800" w:hanging="360"/>
      </w:pPr>
      <w:rPr>
        <w:rFonts w:ascii="Courier New" w:hAnsi="Courier New" w:cs="Courier New" w:hint="default"/>
      </w:rPr>
    </w:lvl>
    <w:lvl w:ilvl="2" w:tplc="5826FB74" w:tentative="1">
      <w:start w:val="1"/>
      <w:numFmt w:val="bullet"/>
      <w:lvlText w:val=""/>
      <w:lvlJc w:val="left"/>
      <w:pPr>
        <w:ind w:left="2520" w:hanging="360"/>
      </w:pPr>
      <w:rPr>
        <w:rFonts w:ascii="Wingdings" w:hAnsi="Wingdings" w:hint="default"/>
      </w:rPr>
    </w:lvl>
    <w:lvl w:ilvl="3" w:tplc="25D26292" w:tentative="1">
      <w:start w:val="1"/>
      <w:numFmt w:val="bullet"/>
      <w:lvlText w:val=""/>
      <w:lvlJc w:val="left"/>
      <w:pPr>
        <w:ind w:left="3240" w:hanging="360"/>
      </w:pPr>
      <w:rPr>
        <w:rFonts w:ascii="Symbol" w:hAnsi="Symbol" w:hint="default"/>
      </w:rPr>
    </w:lvl>
    <w:lvl w:ilvl="4" w:tplc="03C88C56" w:tentative="1">
      <w:start w:val="1"/>
      <w:numFmt w:val="bullet"/>
      <w:lvlText w:val="o"/>
      <w:lvlJc w:val="left"/>
      <w:pPr>
        <w:ind w:left="3960" w:hanging="360"/>
      </w:pPr>
      <w:rPr>
        <w:rFonts w:ascii="Courier New" w:hAnsi="Courier New" w:cs="Courier New" w:hint="default"/>
      </w:rPr>
    </w:lvl>
    <w:lvl w:ilvl="5" w:tplc="478E8B90" w:tentative="1">
      <w:start w:val="1"/>
      <w:numFmt w:val="bullet"/>
      <w:lvlText w:val=""/>
      <w:lvlJc w:val="left"/>
      <w:pPr>
        <w:ind w:left="4680" w:hanging="360"/>
      </w:pPr>
      <w:rPr>
        <w:rFonts w:ascii="Wingdings" w:hAnsi="Wingdings" w:hint="default"/>
      </w:rPr>
    </w:lvl>
    <w:lvl w:ilvl="6" w:tplc="9058E5CE" w:tentative="1">
      <w:start w:val="1"/>
      <w:numFmt w:val="bullet"/>
      <w:lvlText w:val=""/>
      <w:lvlJc w:val="left"/>
      <w:pPr>
        <w:ind w:left="5400" w:hanging="360"/>
      </w:pPr>
      <w:rPr>
        <w:rFonts w:ascii="Symbol" w:hAnsi="Symbol" w:hint="default"/>
      </w:rPr>
    </w:lvl>
    <w:lvl w:ilvl="7" w:tplc="B748D028" w:tentative="1">
      <w:start w:val="1"/>
      <w:numFmt w:val="bullet"/>
      <w:lvlText w:val="o"/>
      <w:lvlJc w:val="left"/>
      <w:pPr>
        <w:ind w:left="6120" w:hanging="360"/>
      </w:pPr>
      <w:rPr>
        <w:rFonts w:ascii="Courier New" w:hAnsi="Courier New" w:cs="Courier New" w:hint="default"/>
      </w:rPr>
    </w:lvl>
    <w:lvl w:ilvl="8" w:tplc="0E88B20E" w:tentative="1">
      <w:start w:val="1"/>
      <w:numFmt w:val="bullet"/>
      <w:lvlText w:val=""/>
      <w:lvlJc w:val="left"/>
      <w:pPr>
        <w:ind w:left="6840" w:hanging="360"/>
      </w:pPr>
      <w:rPr>
        <w:rFonts w:ascii="Wingdings" w:hAnsi="Wingdings" w:hint="default"/>
      </w:rPr>
    </w:lvl>
  </w:abstractNum>
  <w:abstractNum w:abstractNumId="13">
    <w:nsid w:val="24464C5A"/>
    <w:multiLevelType w:val="hybridMultilevel"/>
    <w:tmpl w:val="C93A3A4E"/>
    <w:lvl w:ilvl="0" w:tplc="85045024">
      <w:start w:val="1"/>
      <w:numFmt w:val="bullet"/>
      <w:lvlText w:val=""/>
      <w:lvlJc w:val="left"/>
      <w:pPr>
        <w:ind w:left="720" w:hanging="360"/>
      </w:pPr>
      <w:rPr>
        <w:rFonts w:ascii="Wingdings" w:hAnsi="Wingdings" w:hint="default"/>
      </w:rPr>
    </w:lvl>
    <w:lvl w:ilvl="1" w:tplc="D23E399A" w:tentative="1">
      <w:start w:val="1"/>
      <w:numFmt w:val="bullet"/>
      <w:lvlText w:val="o"/>
      <w:lvlJc w:val="left"/>
      <w:pPr>
        <w:ind w:left="1440" w:hanging="360"/>
      </w:pPr>
      <w:rPr>
        <w:rFonts w:ascii="Courier New" w:hAnsi="Courier New" w:cs="Courier New" w:hint="default"/>
      </w:rPr>
    </w:lvl>
    <w:lvl w:ilvl="2" w:tplc="268AD598" w:tentative="1">
      <w:start w:val="1"/>
      <w:numFmt w:val="bullet"/>
      <w:lvlText w:val=""/>
      <w:lvlJc w:val="left"/>
      <w:pPr>
        <w:ind w:left="2160" w:hanging="360"/>
      </w:pPr>
      <w:rPr>
        <w:rFonts w:ascii="Wingdings" w:hAnsi="Wingdings" w:hint="default"/>
      </w:rPr>
    </w:lvl>
    <w:lvl w:ilvl="3" w:tplc="ADCCFECE" w:tentative="1">
      <w:start w:val="1"/>
      <w:numFmt w:val="bullet"/>
      <w:lvlText w:val=""/>
      <w:lvlJc w:val="left"/>
      <w:pPr>
        <w:ind w:left="2880" w:hanging="360"/>
      </w:pPr>
      <w:rPr>
        <w:rFonts w:ascii="Symbol" w:hAnsi="Symbol" w:hint="default"/>
      </w:rPr>
    </w:lvl>
    <w:lvl w:ilvl="4" w:tplc="E77AB83C" w:tentative="1">
      <w:start w:val="1"/>
      <w:numFmt w:val="bullet"/>
      <w:lvlText w:val="o"/>
      <w:lvlJc w:val="left"/>
      <w:pPr>
        <w:ind w:left="3600" w:hanging="360"/>
      </w:pPr>
      <w:rPr>
        <w:rFonts w:ascii="Courier New" w:hAnsi="Courier New" w:cs="Courier New" w:hint="default"/>
      </w:rPr>
    </w:lvl>
    <w:lvl w:ilvl="5" w:tplc="81B688F0" w:tentative="1">
      <w:start w:val="1"/>
      <w:numFmt w:val="bullet"/>
      <w:lvlText w:val=""/>
      <w:lvlJc w:val="left"/>
      <w:pPr>
        <w:ind w:left="4320" w:hanging="360"/>
      </w:pPr>
      <w:rPr>
        <w:rFonts w:ascii="Wingdings" w:hAnsi="Wingdings" w:hint="default"/>
      </w:rPr>
    </w:lvl>
    <w:lvl w:ilvl="6" w:tplc="0AAA6296" w:tentative="1">
      <w:start w:val="1"/>
      <w:numFmt w:val="bullet"/>
      <w:lvlText w:val=""/>
      <w:lvlJc w:val="left"/>
      <w:pPr>
        <w:ind w:left="5040" w:hanging="360"/>
      </w:pPr>
      <w:rPr>
        <w:rFonts w:ascii="Symbol" w:hAnsi="Symbol" w:hint="default"/>
      </w:rPr>
    </w:lvl>
    <w:lvl w:ilvl="7" w:tplc="7B26C04C" w:tentative="1">
      <w:start w:val="1"/>
      <w:numFmt w:val="bullet"/>
      <w:lvlText w:val="o"/>
      <w:lvlJc w:val="left"/>
      <w:pPr>
        <w:ind w:left="5760" w:hanging="360"/>
      </w:pPr>
      <w:rPr>
        <w:rFonts w:ascii="Courier New" w:hAnsi="Courier New" w:cs="Courier New" w:hint="default"/>
      </w:rPr>
    </w:lvl>
    <w:lvl w:ilvl="8" w:tplc="AFB09A9E" w:tentative="1">
      <w:start w:val="1"/>
      <w:numFmt w:val="bullet"/>
      <w:lvlText w:val=""/>
      <w:lvlJc w:val="left"/>
      <w:pPr>
        <w:ind w:left="6480" w:hanging="360"/>
      </w:pPr>
      <w:rPr>
        <w:rFonts w:ascii="Wingdings" w:hAnsi="Wingdings" w:hint="default"/>
      </w:rPr>
    </w:lvl>
  </w:abstractNum>
  <w:abstractNum w:abstractNumId="14">
    <w:nsid w:val="25154D94"/>
    <w:multiLevelType w:val="hybridMultilevel"/>
    <w:tmpl w:val="6CF4443C"/>
    <w:lvl w:ilvl="0" w:tplc="5F94342E">
      <w:start w:val="1"/>
      <w:numFmt w:val="bullet"/>
      <w:lvlText w:val=""/>
      <w:lvlJc w:val="left"/>
      <w:pPr>
        <w:ind w:left="720" w:hanging="360"/>
      </w:pPr>
      <w:rPr>
        <w:rFonts w:ascii="Wingdings" w:hAnsi="Wingdings" w:hint="default"/>
        <w:color w:val="auto"/>
      </w:rPr>
    </w:lvl>
    <w:lvl w:ilvl="1" w:tplc="5742DF28" w:tentative="1">
      <w:start w:val="1"/>
      <w:numFmt w:val="bullet"/>
      <w:lvlText w:val="o"/>
      <w:lvlJc w:val="left"/>
      <w:pPr>
        <w:ind w:left="1440" w:hanging="360"/>
      </w:pPr>
      <w:rPr>
        <w:rFonts w:ascii="Courier New" w:hAnsi="Courier New" w:cs="Courier New" w:hint="default"/>
      </w:rPr>
    </w:lvl>
    <w:lvl w:ilvl="2" w:tplc="91A29D36" w:tentative="1">
      <w:start w:val="1"/>
      <w:numFmt w:val="bullet"/>
      <w:lvlText w:val=""/>
      <w:lvlJc w:val="left"/>
      <w:pPr>
        <w:ind w:left="2160" w:hanging="360"/>
      </w:pPr>
      <w:rPr>
        <w:rFonts w:ascii="Wingdings" w:hAnsi="Wingdings" w:hint="default"/>
      </w:rPr>
    </w:lvl>
    <w:lvl w:ilvl="3" w:tplc="946A4568" w:tentative="1">
      <w:start w:val="1"/>
      <w:numFmt w:val="bullet"/>
      <w:lvlText w:val=""/>
      <w:lvlJc w:val="left"/>
      <w:pPr>
        <w:ind w:left="2880" w:hanging="360"/>
      </w:pPr>
      <w:rPr>
        <w:rFonts w:ascii="Symbol" w:hAnsi="Symbol" w:hint="default"/>
      </w:rPr>
    </w:lvl>
    <w:lvl w:ilvl="4" w:tplc="FF0AE622" w:tentative="1">
      <w:start w:val="1"/>
      <w:numFmt w:val="bullet"/>
      <w:lvlText w:val="o"/>
      <w:lvlJc w:val="left"/>
      <w:pPr>
        <w:ind w:left="3600" w:hanging="360"/>
      </w:pPr>
      <w:rPr>
        <w:rFonts w:ascii="Courier New" w:hAnsi="Courier New" w:cs="Courier New" w:hint="default"/>
      </w:rPr>
    </w:lvl>
    <w:lvl w:ilvl="5" w:tplc="4FF25184" w:tentative="1">
      <w:start w:val="1"/>
      <w:numFmt w:val="bullet"/>
      <w:lvlText w:val=""/>
      <w:lvlJc w:val="left"/>
      <w:pPr>
        <w:ind w:left="4320" w:hanging="360"/>
      </w:pPr>
      <w:rPr>
        <w:rFonts w:ascii="Wingdings" w:hAnsi="Wingdings" w:hint="default"/>
      </w:rPr>
    </w:lvl>
    <w:lvl w:ilvl="6" w:tplc="C386703A" w:tentative="1">
      <w:start w:val="1"/>
      <w:numFmt w:val="bullet"/>
      <w:lvlText w:val=""/>
      <w:lvlJc w:val="left"/>
      <w:pPr>
        <w:ind w:left="5040" w:hanging="360"/>
      </w:pPr>
      <w:rPr>
        <w:rFonts w:ascii="Symbol" w:hAnsi="Symbol" w:hint="default"/>
      </w:rPr>
    </w:lvl>
    <w:lvl w:ilvl="7" w:tplc="C188FCB0" w:tentative="1">
      <w:start w:val="1"/>
      <w:numFmt w:val="bullet"/>
      <w:lvlText w:val="o"/>
      <w:lvlJc w:val="left"/>
      <w:pPr>
        <w:ind w:left="5760" w:hanging="360"/>
      </w:pPr>
      <w:rPr>
        <w:rFonts w:ascii="Courier New" w:hAnsi="Courier New" w:cs="Courier New" w:hint="default"/>
      </w:rPr>
    </w:lvl>
    <w:lvl w:ilvl="8" w:tplc="83468098" w:tentative="1">
      <w:start w:val="1"/>
      <w:numFmt w:val="bullet"/>
      <w:lvlText w:val=""/>
      <w:lvlJc w:val="left"/>
      <w:pPr>
        <w:ind w:left="6480" w:hanging="360"/>
      </w:pPr>
      <w:rPr>
        <w:rFonts w:ascii="Wingdings" w:hAnsi="Wingdings" w:hint="default"/>
      </w:rPr>
    </w:lvl>
  </w:abstractNum>
  <w:abstractNum w:abstractNumId="15">
    <w:nsid w:val="27A0605D"/>
    <w:multiLevelType w:val="hybridMultilevel"/>
    <w:tmpl w:val="5434E048"/>
    <w:lvl w:ilvl="0" w:tplc="383810CA">
      <w:start w:val="1"/>
      <w:numFmt w:val="bullet"/>
      <w:lvlText w:val=""/>
      <w:lvlJc w:val="left"/>
      <w:pPr>
        <w:ind w:left="720" w:hanging="360"/>
      </w:pPr>
      <w:rPr>
        <w:rFonts w:ascii="Wingdings" w:hAnsi="Wingdings" w:hint="default"/>
      </w:rPr>
    </w:lvl>
    <w:lvl w:ilvl="1" w:tplc="7F8ED484" w:tentative="1">
      <w:start w:val="1"/>
      <w:numFmt w:val="bullet"/>
      <w:lvlText w:val="o"/>
      <w:lvlJc w:val="left"/>
      <w:pPr>
        <w:ind w:left="1440" w:hanging="360"/>
      </w:pPr>
      <w:rPr>
        <w:rFonts w:ascii="Courier New" w:hAnsi="Courier New" w:cs="Courier New" w:hint="default"/>
      </w:rPr>
    </w:lvl>
    <w:lvl w:ilvl="2" w:tplc="66CACA36" w:tentative="1">
      <w:start w:val="1"/>
      <w:numFmt w:val="bullet"/>
      <w:lvlText w:val=""/>
      <w:lvlJc w:val="left"/>
      <w:pPr>
        <w:ind w:left="2160" w:hanging="360"/>
      </w:pPr>
      <w:rPr>
        <w:rFonts w:ascii="Wingdings" w:hAnsi="Wingdings" w:hint="default"/>
      </w:rPr>
    </w:lvl>
    <w:lvl w:ilvl="3" w:tplc="267CC4DE" w:tentative="1">
      <w:start w:val="1"/>
      <w:numFmt w:val="bullet"/>
      <w:lvlText w:val=""/>
      <w:lvlJc w:val="left"/>
      <w:pPr>
        <w:ind w:left="2880" w:hanging="360"/>
      </w:pPr>
      <w:rPr>
        <w:rFonts w:ascii="Symbol" w:hAnsi="Symbol" w:hint="default"/>
      </w:rPr>
    </w:lvl>
    <w:lvl w:ilvl="4" w:tplc="08C823A0" w:tentative="1">
      <w:start w:val="1"/>
      <w:numFmt w:val="bullet"/>
      <w:lvlText w:val="o"/>
      <w:lvlJc w:val="left"/>
      <w:pPr>
        <w:ind w:left="3600" w:hanging="360"/>
      </w:pPr>
      <w:rPr>
        <w:rFonts w:ascii="Courier New" w:hAnsi="Courier New" w:cs="Courier New" w:hint="default"/>
      </w:rPr>
    </w:lvl>
    <w:lvl w:ilvl="5" w:tplc="26C6D402" w:tentative="1">
      <w:start w:val="1"/>
      <w:numFmt w:val="bullet"/>
      <w:lvlText w:val=""/>
      <w:lvlJc w:val="left"/>
      <w:pPr>
        <w:ind w:left="4320" w:hanging="360"/>
      </w:pPr>
      <w:rPr>
        <w:rFonts w:ascii="Wingdings" w:hAnsi="Wingdings" w:hint="default"/>
      </w:rPr>
    </w:lvl>
    <w:lvl w:ilvl="6" w:tplc="E18C4364" w:tentative="1">
      <w:start w:val="1"/>
      <w:numFmt w:val="bullet"/>
      <w:lvlText w:val=""/>
      <w:lvlJc w:val="left"/>
      <w:pPr>
        <w:ind w:left="5040" w:hanging="360"/>
      </w:pPr>
      <w:rPr>
        <w:rFonts w:ascii="Symbol" w:hAnsi="Symbol" w:hint="default"/>
      </w:rPr>
    </w:lvl>
    <w:lvl w:ilvl="7" w:tplc="C772E01A" w:tentative="1">
      <w:start w:val="1"/>
      <w:numFmt w:val="bullet"/>
      <w:lvlText w:val="o"/>
      <w:lvlJc w:val="left"/>
      <w:pPr>
        <w:ind w:left="5760" w:hanging="360"/>
      </w:pPr>
      <w:rPr>
        <w:rFonts w:ascii="Courier New" w:hAnsi="Courier New" w:cs="Courier New" w:hint="default"/>
      </w:rPr>
    </w:lvl>
    <w:lvl w:ilvl="8" w:tplc="C8C4A4EE" w:tentative="1">
      <w:start w:val="1"/>
      <w:numFmt w:val="bullet"/>
      <w:lvlText w:val=""/>
      <w:lvlJc w:val="left"/>
      <w:pPr>
        <w:ind w:left="6480" w:hanging="360"/>
      </w:pPr>
      <w:rPr>
        <w:rFonts w:ascii="Wingdings" w:hAnsi="Wingdings" w:hint="default"/>
      </w:rPr>
    </w:lvl>
  </w:abstractNum>
  <w:abstractNum w:abstractNumId="16">
    <w:nsid w:val="2FA934A6"/>
    <w:multiLevelType w:val="hybridMultilevel"/>
    <w:tmpl w:val="171002B6"/>
    <w:lvl w:ilvl="0" w:tplc="F716880A">
      <w:start w:val="1"/>
      <w:numFmt w:val="bullet"/>
      <w:lvlText w:val=""/>
      <w:lvlJc w:val="left"/>
      <w:pPr>
        <w:ind w:left="720" w:hanging="360"/>
      </w:pPr>
      <w:rPr>
        <w:rFonts w:ascii="Wingdings" w:hAnsi="Wingdings" w:hint="default"/>
      </w:rPr>
    </w:lvl>
    <w:lvl w:ilvl="1" w:tplc="5044CD62" w:tentative="1">
      <w:start w:val="1"/>
      <w:numFmt w:val="bullet"/>
      <w:lvlText w:val="o"/>
      <w:lvlJc w:val="left"/>
      <w:pPr>
        <w:ind w:left="1440" w:hanging="360"/>
      </w:pPr>
      <w:rPr>
        <w:rFonts w:ascii="Courier New" w:hAnsi="Courier New" w:cs="Courier New" w:hint="default"/>
      </w:rPr>
    </w:lvl>
    <w:lvl w:ilvl="2" w:tplc="A5DA2B12" w:tentative="1">
      <w:start w:val="1"/>
      <w:numFmt w:val="bullet"/>
      <w:lvlText w:val=""/>
      <w:lvlJc w:val="left"/>
      <w:pPr>
        <w:ind w:left="2160" w:hanging="360"/>
      </w:pPr>
      <w:rPr>
        <w:rFonts w:ascii="Wingdings" w:hAnsi="Wingdings" w:hint="default"/>
      </w:rPr>
    </w:lvl>
    <w:lvl w:ilvl="3" w:tplc="BF5E0F1A" w:tentative="1">
      <w:start w:val="1"/>
      <w:numFmt w:val="bullet"/>
      <w:lvlText w:val=""/>
      <w:lvlJc w:val="left"/>
      <w:pPr>
        <w:ind w:left="2880" w:hanging="360"/>
      </w:pPr>
      <w:rPr>
        <w:rFonts w:ascii="Symbol" w:hAnsi="Symbol" w:hint="default"/>
      </w:rPr>
    </w:lvl>
    <w:lvl w:ilvl="4" w:tplc="AFB06304" w:tentative="1">
      <w:start w:val="1"/>
      <w:numFmt w:val="bullet"/>
      <w:lvlText w:val="o"/>
      <w:lvlJc w:val="left"/>
      <w:pPr>
        <w:ind w:left="3600" w:hanging="360"/>
      </w:pPr>
      <w:rPr>
        <w:rFonts w:ascii="Courier New" w:hAnsi="Courier New" w:cs="Courier New" w:hint="default"/>
      </w:rPr>
    </w:lvl>
    <w:lvl w:ilvl="5" w:tplc="0A908702" w:tentative="1">
      <w:start w:val="1"/>
      <w:numFmt w:val="bullet"/>
      <w:lvlText w:val=""/>
      <w:lvlJc w:val="left"/>
      <w:pPr>
        <w:ind w:left="4320" w:hanging="360"/>
      </w:pPr>
      <w:rPr>
        <w:rFonts w:ascii="Wingdings" w:hAnsi="Wingdings" w:hint="default"/>
      </w:rPr>
    </w:lvl>
    <w:lvl w:ilvl="6" w:tplc="EBD29A30" w:tentative="1">
      <w:start w:val="1"/>
      <w:numFmt w:val="bullet"/>
      <w:lvlText w:val=""/>
      <w:lvlJc w:val="left"/>
      <w:pPr>
        <w:ind w:left="5040" w:hanging="360"/>
      </w:pPr>
      <w:rPr>
        <w:rFonts w:ascii="Symbol" w:hAnsi="Symbol" w:hint="default"/>
      </w:rPr>
    </w:lvl>
    <w:lvl w:ilvl="7" w:tplc="92C290F2" w:tentative="1">
      <w:start w:val="1"/>
      <w:numFmt w:val="bullet"/>
      <w:lvlText w:val="o"/>
      <w:lvlJc w:val="left"/>
      <w:pPr>
        <w:ind w:left="5760" w:hanging="360"/>
      </w:pPr>
      <w:rPr>
        <w:rFonts w:ascii="Courier New" w:hAnsi="Courier New" w:cs="Courier New" w:hint="default"/>
      </w:rPr>
    </w:lvl>
    <w:lvl w:ilvl="8" w:tplc="3EA228D6" w:tentative="1">
      <w:start w:val="1"/>
      <w:numFmt w:val="bullet"/>
      <w:lvlText w:val=""/>
      <w:lvlJc w:val="left"/>
      <w:pPr>
        <w:ind w:left="6480" w:hanging="360"/>
      </w:pPr>
      <w:rPr>
        <w:rFonts w:ascii="Wingdings" w:hAnsi="Wingdings" w:hint="default"/>
      </w:rPr>
    </w:lvl>
  </w:abstractNum>
  <w:abstractNum w:abstractNumId="17">
    <w:nsid w:val="3AF75699"/>
    <w:multiLevelType w:val="hybridMultilevel"/>
    <w:tmpl w:val="9056A17C"/>
    <w:lvl w:ilvl="0" w:tplc="C886725E">
      <w:start w:val="1"/>
      <w:numFmt w:val="bullet"/>
      <w:lvlText w:val=""/>
      <w:lvlJc w:val="left"/>
      <w:pPr>
        <w:ind w:left="360" w:hanging="360"/>
      </w:pPr>
      <w:rPr>
        <w:rFonts w:ascii="Symbol" w:hAnsi="Symbol" w:hint="default"/>
      </w:rPr>
    </w:lvl>
    <w:lvl w:ilvl="1" w:tplc="F618923E" w:tentative="1">
      <w:start w:val="1"/>
      <w:numFmt w:val="lowerLetter"/>
      <w:lvlText w:val="%2."/>
      <w:lvlJc w:val="left"/>
      <w:pPr>
        <w:ind w:left="1080" w:hanging="360"/>
      </w:pPr>
    </w:lvl>
    <w:lvl w:ilvl="2" w:tplc="D7265ACE" w:tentative="1">
      <w:start w:val="1"/>
      <w:numFmt w:val="lowerRoman"/>
      <w:lvlText w:val="%3."/>
      <w:lvlJc w:val="right"/>
      <w:pPr>
        <w:ind w:left="1800" w:hanging="180"/>
      </w:pPr>
    </w:lvl>
    <w:lvl w:ilvl="3" w:tplc="EE2A5216" w:tentative="1">
      <w:start w:val="1"/>
      <w:numFmt w:val="decimal"/>
      <w:lvlText w:val="%4."/>
      <w:lvlJc w:val="left"/>
      <w:pPr>
        <w:ind w:left="2520" w:hanging="360"/>
      </w:pPr>
    </w:lvl>
    <w:lvl w:ilvl="4" w:tplc="8D40693E" w:tentative="1">
      <w:start w:val="1"/>
      <w:numFmt w:val="lowerLetter"/>
      <w:lvlText w:val="%5."/>
      <w:lvlJc w:val="left"/>
      <w:pPr>
        <w:ind w:left="3240" w:hanging="360"/>
      </w:pPr>
    </w:lvl>
    <w:lvl w:ilvl="5" w:tplc="D2ACBF76" w:tentative="1">
      <w:start w:val="1"/>
      <w:numFmt w:val="lowerRoman"/>
      <w:lvlText w:val="%6."/>
      <w:lvlJc w:val="right"/>
      <w:pPr>
        <w:ind w:left="3960" w:hanging="180"/>
      </w:pPr>
    </w:lvl>
    <w:lvl w:ilvl="6" w:tplc="BF3ACD02" w:tentative="1">
      <w:start w:val="1"/>
      <w:numFmt w:val="decimal"/>
      <w:lvlText w:val="%7."/>
      <w:lvlJc w:val="left"/>
      <w:pPr>
        <w:ind w:left="4680" w:hanging="360"/>
      </w:pPr>
    </w:lvl>
    <w:lvl w:ilvl="7" w:tplc="3D1E2CAC" w:tentative="1">
      <w:start w:val="1"/>
      <w:numFmt w:val="lowerLetter"/>
      <w:lvlText w:val="%8."/>
      <w:lvlJc w:val="left"/>
      <w:pPr>
        <w:ind w:left="5400" w:hanging="360"/>
      </w:pPr>
    </w:lvl>
    <w:lvl w:ilvl="8" w:tplc="417A6DE8" w:tentative="1">
      <w:start w:val="1"/>
      <w:numFmt w:val="lowerRoman"/>
      <w:lvlText w:val="%9."/>
      <w:lvlJc w:val="right"/>
      <w:pPr>
        <w:ind w:left="6120" w:hanging="180"/>
      </w:pPr>
    </w:lvl>
  </w:abstractNum>
  <w:abstractNum w:abstractNumId="18">
    <w:nsid w:val="3BA855E0"/>
    <w:multiLevelType w:val="hybridMultilevel"/>
    <w:tmpl w:val="040A4B2E"/>
    <w:lvl w:ilvl="0" w:tplc="B07C09E0">
      <w:start w:val="1"/>
      <w:numFmt w:val="bullet"/>
      <w:lvlText w:val=""/>
      <w:lvlJc w:val="left"/>
      <w:pPr>
        <w:ind w:left="501" w:hanging="360"/>
      </w:pPr>
      <w:rPr>
        <w:rFonts w:ascii="Wingdings" w:hAnsi="Wingdings" w:hint="default"/>
      </w:rPr>
    </w:lvl>
    <w:lvl w:ilvl="1" w:tplc="2350FCE6" w:tentative="1">
      <w:start w:val="1"/>
      <w:numFmt w:val="bullet"/>
      <w:lvlText w:val="o"/>
      <w:lvlJc w:val="left"/>
      <w:pPr>
        <w:ind w:left="1440" w:hanging="360"/>
      </w:pPr>
      <w:rPr>
        <w:rFonts w:ascii="Courier New" w:hAnsi="Courier New" w:cs="Courier New" w:hint="default"/>
      </w:rPr>
    </w:lvl>
    <w:lvl w:ilvl="2" w:tplc="BE86BF06" w:tentative="1">
      <w:start w:val="1"/>
      <w:numFmt w:val="bullet"/>
      <w:lvlText w:val=""/>
      <w:lvlJc w:val="left"/>
      <w:pPr>
        <w:ind w:left="2160" w:hanging="360"/>
      </w:pPr>
      <w:rPr>
        <w:rFonts w:ascii="Wingdings" w:hAnsi="Wingdings" w:hint="default"/>
      </w:rPr>
    </w:lvl>
    <w:lvl w:ilvl="3" w:tplc="F2C6185A" w:tentative="1">
      <w:start w:val="1"/>
      <w:numFmt w:val="bullet"/>
      <w:lvlText w:val=""/>
      <w:lvlJc w:val="left"/>
      <w:pPr>
        <w:ind w:left="2880" w:hanging="360"/>
      </w:pPr>
      <w:rPr>
        <w:rFonts w:ascii="Symbol" w:hAnsi="Symbol" w:hint="default"/>
      </w:rPr>
    </w:lvl>
    <w:lvl w:ilvl="4" w:tplc="9B4A10E6" w:tentative="1">
      <w:start w:val="1"/>
      <w:numFmt w:val="bullet"/>
      <w:lvlText w:val="o"/>
      <w:lvlJc w:val="left"/>
      <w:pPr>
        <w:ind w:left="3600" w:hanging="360"/>
      </w:pPr>
      <w:rPr>
        <w:rFonts w:ascii="Courier New" w:hAnsi="Courier New" w:cs="Courier New" w:hint="default"/>
      </w:rPr>
    </w:lvl>
    <w:lvl w:ilvl="5" w:tplc="A2783CC6" w:tentative="1">
      <w:start w:val="1"/>
      <w:numFmt w:val="bullet"/>
      <w:lvlText w:val=""/>
      <w:lvlJc w:val="left"/>
      <w:pPr>
        <w:ind w:left="4320" w:hanging="360"/>
      </w:pPr>
      <w:rPr>
        <w:rFonts w:ascii="Wingdings" w:hAnsi="Wingdings" w:hint="default"/>
      </w:rPr>
    </w:lvl>
    <w:lvl w:ilvl="6" w:tplc="03DE99C0" w:tentative="1">
      <w:start w:val="1"/>
      <w:numFmt w:val="bullet"/>
      <w:lvlText w:val=""/>
      <w:lvlJc w:val="left"/>
      <w:pPr>
        <w:ind w:left="5040" w:hanging="360"/>
      </w:pPr>
      <w:rPr>
        <w:rFonts w:ascii="Symbol" w:hAnsi="Symbol" w:hint="default"/>
      </w:rPr>
    </w:lvl>
    <w:lvl w:ilvl="7" w:tplc="EAC880F8" w:tentative="1">
      <w:start w:val="1"/>
      <w:numFmt w:val="bullet"/>
      <w:lvlText w:val="o"/>
      <w:lvlJc w:val="left"/>
      <w:pPr>
        <w:ind w:left="5760" w:hanging="360"/>
      </w:pPr>
      <w:rPr>
        <w:rFonts w:ascii="Courier New" w:hAnsi="Courier New" w:cs="Courier New" w:hint="default"/>
      </w:rPr>
    </w:lvl>
    <w:lvl w:ilvl="8" w:tplc="2A52E0B4" w:tentative="1">
      <w:start w:val="1"/>
      <w:numFmt w:val="bullet"/>
      <w:lvlText w:val=""/>
      <w:lvlJc w:val="left"/>
      <w:pPr>
        <w:ind w:left="6480" w:hanging="360"/>
      </w:pPr>
      <w:rPr>
        <w:rFonts w:ascii="Wingdings" w:hAnsi="Wingdings" w:hint="default"/>
      </w:rPr>
    </w:lvl>
  </w:abstractNum>
  <w:abstractNum w:abstractNumId="19">
    <w:nsid w:val="3EB61F2F"/>
    <w:multiLevelType w:val="multilevel"/>
    <w:tmpl w:val="E9B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A07E15"/>
    <w:multiLevelType w:val="hybridMultilevel"/>
    <w:tmpl w:val="72F21A12"/>
    <w:lvl w:ilvl="0" w:tplc="D48EC778">
      <w:start w:val="1"/>
      <w:numFmt w:val="bullet"/>
      <w:lvlText w:val=""/>
      <w:lvlJc w:val="left"/>
      <w:pPr>
        <w:ind w:left="1215" w:hanging="360"/>
      </w:pPr>
      <w:rPr>
        <w:rFonts w:ascii="Symbol" w:hAnsi="Symbol" w:hint="default"/>
      </w:rPr>
    </w:lvl>
    <w:lvl w:ilvl="1" w:tplc="E09A28A4" w:tentative="1">
      <w:start w:val="1"/>
      <w:numFmt w:val="bullet"/>
      <w:lvlText w:val="o"/>
      <w:lvlJc w:val="left"/>
      <w:pPr>
        <w:ind w:left="1935" w:hanging="360"/>
      </w:pPr>
      <w:rPr>
        <w:rFonts w:ascii="Courier New" w:hAnsi="Courier New" w:hint="default"/>
      </w:rPr>
    </w:lvl>
    <w:lvl w:ilvl="2" w:tplc="8A36B7B8" w:tentative="1">
      <w:start w:val="1"/>
      <w:numFmt w:val="bullet"/>
      <w:lvlText w:val=""/>
      <w:lvlJc w:val="left"/>
      <w:pPr>
        <w:ind w:left="2655" w:hanging="360"/>
      </w:pPr>
      <w:rPr>
        <w:rFonts w:ascii="Wingdings" w:hAnsi="Wingdings" w:hint="default"/>
      </w:rPr>
    </w:lvl>
    <w:lvl w:ilvl="3" w:tplc="9F503BF2" w:tentative="1">
      <w:start w:val="1"/>
      <w:numFmt w:val="bullet"/>
      <w:lvlText w:val=""/>
      <w:lvlJc w:val="left"/>
      <w:pPr>
        <w:ind w:left="3375" w:hanging="360"/>
      </w:pPr>
      <w:rPr>
        <w:rFonts w:ascii="Symbol" w:hAnsi="Symbol" w:hint="default"/>
      </w:rPr>
    </w:lvl>
    <w:lvl w:ilvl="4" w:tplc="24B0D4A2" w:tentative="1">
      <w:start w:val="1"/>
      <w:numFmt w:val="bullet"/>
      <w:lvlText w:val="o"/>
      <w:lvlJc w:val="left"/>
      <w:pPr>
        <w:ind w:left="4095" w:hanging="360"/>
      </w:pPr>
      <w:rPr>
        <w:rFonts w:ascii="Courier New" w:hAnsi="Courier New" w:hint="default"/>
      </w:rPr>
    </w:lvl>
    <w:lvl w:ilvl="5" w:tplc="F4341980" w:tentative="1">
      <w:start w:val="1"/>
      <w:numFmt w:val="bullet"/>
      <w:lvlText w:val=""/>
      <w:lvlJc w:val="left"/>
      <w:pPr>
        <w:ind w:left="4815" w:hanging="360"/>
      </w:pPr>
      <w:rPr>
        <w:rFonts w:ascii="Wingdings" w:hAnsi="Wingdings" w:hint="default"/>
      </w:rPr>
    </w:lvl>
    <w:lvl w:ilvl="6" w:tplc="BB808C28" w:tentative="1">
      <w:start w:val="1"/>
      <w:numFmt w:val="bullet"/>
      <w:lvlText w:val=""/>
      <w:lvlJc w:val="left"/>
      <w:pPr>
        <w:ind w:left="5535" w:hanging="360"/>
      </w:pPr>
      <w:rPr>
        <w:rFonts w:ascii="Symbol" w:hAnsi="Symbol" w:hint="default"/>
      </w:rPr>
    </w:lvl>
    <w:lvl w:ilvl="7" w:tplc="62BACF32" w:tentative="1">
      <w:start w:val="1"/>
      <w:numFmt w:val="bullet"/>
      <w:lvlText w:val="o"/>
      <w:lvlJc w:val="left"/>
      <w:pPr>
        <w:ind w:left="6255" w:hanging="360"/>
      </w:pPr>
      <w:rPr>
        <w:rFonts w:ascii="Courier New" w:hAnsi="Courier New" w:hint="default"/>
      </w:rPr>
    </w:lvl>
    <w:lvl w:ilvl="8" w:tplc="5246B26C" w:tentative="1">
      <w:start w:val="1"/>
      <w:numFmt w:val="bullet"/>
      <w:lvlText w:val=""/>
      <w:lvlJc w:val="left"/>
      <w:pPr>
        <w:ind w:left="6975" w:hanging="360"/>
      </w:pPr>
      <w:rPr>
        <w:rFonts w:ascii="Wingdings" w:hAnsi="Wingdings" w:hint="default"/>
      </w:rPr>
    </w:lvl>
  </w:abstractNum>
  <w:abstractNum w:abstractNumId="21">
    <w:nsid w:val="4B5A71AB"/>
    <w:multiLevelType w:val="hybridMultilevel"/>
    <w:tmpl w:val="0F68443C"/>
    <w:lvl w:ilvl="0" w:tplc="261C75DC">
      <w:start w:val="1"/>
      <w:numFmt w:val="bullet"/>
      <w:lvlText w:val=""/>
      <w:lvlJc w:val="left"/>
      <w:pPr>
        <w:ind w:left="720" w:hanging="360"/>
      </w:pPr>
      <w:rPr>
        <w:rFonts w:ascii="Symbol" w:hAnsi="Symbol" w:hint="default"/>
      </w:rPr>
    </w:lvl>
    <w:lvl w:ilvl="1" w:tplc="E278CE76" w:tentative="1">
      <w:start w:val="1"/>
      <w:numFmt w:val="bullet"/>
      <w:lvlText w:val="o"/>
      <w:lvlJc w:val="left"/>
      <w:pPr>
        <w:ind w:left="1440" w:hanging="360"/>
      </w:pPr>
      <w:rPr>
        <w:rFonts w:ascii="Courier New" w:hAnsi="Courier New" w:hint="default"/>
      </w:rPr>
    </w:lvl>
    <w:lvl w:ilvl="2" w:tplc="1A40700C" w:tentative="1">
      <w:start w:val="1"/>
      <w:numFmt w:val="bullet"/>
      <w:lvlText w:val=""/>
      <w:lvlJc w:val="left"/>
      <w:pPr>
        <w:ind w:left="2160" w:hanging="360"/>
      </w:pPr>
      <w:rPr>
        <w:rFonts w:ascii="Wingdings" w:hAnsi="Wingdings" w:hint="default"/>
      </w:rPr>
    </w:lvl>
    <w:lvl w:ilvl="3" w:tplc="148A6D7C" w:tentative="1">
      <w:start w:val="1"/>
      <w:numFmt w:val="bullet"/>
      <w:lvlText w:val=""/>
      <w:lvlJc w:val="left"/>
      <w:pPr>
        <w:ind w:left="2880" w:hanging="360"/>
      </w:pPr>
      <w:rPr>
        <w:rFonts w:ascii="Symbol" w:hAnsi="Symbol" w:hint="default"/>
      </w:rPr>
    </w:lvl>
    <w:lvl w:ilvl="4" w:tplc="96C44362" w:tentative="1">
      <w:start w:val="1"/>
      <w:numFmt w:val="bullet"/>
      <w:lvlText w:val="o"/>
      <w:lvlJc w:val="left"/>
      <w:pPr>
        <w:ind w:left="3600" w:hanging="360"/>
      </w:pPr>
      <w:rPr>
        <w:rFonts w:ascii="Courier New" w:hAnsi="Courier New" w:hint="default"/>
      </w:rPr>
    </w:lvl>
    <w:lvl w:ilvl="5" w:tplc="544E8B8E" w:tentative="1">
      <w:start w:val="1"/>
      <w:numFmt w:val="bullet"/>
      <w:lvlText w:val=""/>
      <w:lvlJc w:val="left"/>
      <w:pPr>
        <w:ind w:left="4320" w:hanging="360"/>
      </w:pPr>
      <w:rPr>
        <w:rFonts w:ascii="Wingdings" w:hAnsi="Wingdings" w:hint="default"/>
      </w:rPr>
    </w:lvl>
    <w:lvl w:ilvl="6" w:tplc="40A8C6C6" w:tentative="1">
      <w:start w:val="1"/>
      <w:numFmt w:val="bullet"/>
      <w:lvlText w:val=""/>
      <w:lvlJc w:val="left"/>
      <w:pPr>
        <w:ind w:left="5040" w:hanging="360"/>
      </w:pPr>
      <w:rPr>
        <w:rFonts w:ascii="Symbol" w:hAnsi="Symbol" w:hint="default"/>
      </w:rPr>
    </w:lvl>
    <w:lvl w:ilvl="7" w:tplc="4EC07046" w:tentative="1">
      <w:start w:val="1"/>
      <w:numFmt w:val="bullet"/>
      <w:lvlText w:val="o"/>
      <w:lvlJc w:val="left"/>
      <w:pPr>
        <w:ind w:left="5760" w:hanging="360"/>
      </w:pPr>
      <w:rPr>
        <w:rFonts w:ascii="Courier New" w:hAnsi="Courier New" w:hint="default"/>
      </w:rPr>
    </w:lvl>
    <w:lvl w:ilvl="8" w:tplc="B2E21880" w:tentative="1">
      <w:start w:val="1"/>
      <w:numFmt w:val="bullet"/>
      <w:lvlText w:val=""/>
      <w:lvlJc w:val="left"/>
      <w:pPr>
        <w:ind w:left="6480" w:hanging="360"/>
      </w:pPr>
      <w:rPr>
        <w:rFonts w:ascii="Wingdings" w:hAnsi="Wingdings" w:hint="default"/>
      </w:rPr>
    </w:lvl>
  </w:abstractNum>
  <w:abstractNum w:abstractNumId="22">
    <w:nsid w:val="4C66231C"/>
    <w:multiLevelType w:val="hybridMultilevel"/>
    <w:tmpl w:val="4D0C1C1C"/>
    <w:lvl w:ilvl="0" w:tplc="143EEBC8">
      <w:start w:val="1"/>
      <w:numFmt w:val="bullet"/>
      <w:lvlText w:val=""/>
      <w:lvlJc w:val="left"/>
      <w:pPr>
        <w:ind w:left="720" w:hanging="360"/>
      </w:pPr>
      <w:rPr>
        <w:rFonts w:ascii="Wingdings" w:hAnsi="Wingdings" w:hint="default"/>
      </w:rPr>
    </w:lvl>
    <w:lvl w:ilvl="1" w:tplc="EF3A2240" w:tentative="1">
      <w:start w:val="1"/>
      <w:numFmt w:val="bullet"/>
      <w:lvlText w:val="o"/>
      <w:lvlJc w:val="left"/>
      <w:pPr>
        <w:ind w:left="1440" w:hanging="360"/>
      </w:pPr>
      <w:rPr>
        <w:rFonts w:ascii="Courier New" w:hAnsi="Courier New" w:cs="Courier New" w:hint="default"/>
      </w:rPr>
    </w:lvl>
    <w:lvl w:ilvl="2" w:tplc="4E082176" w:tentative="1">
      <w:start w:val="1"/>
      <w:numFmt w:val="bullet"/>
      <w:lvlText w:val=""/>
      <w:lvlJc w:val="left"/>
      <w:pPr>
        <w:ind w:left="2160" w:hanging="360"/>
      </w:pPr>
      <w:rPr>
        <w:rFonts w:ascii="Wingdings" w:hAnsi="Wingdings" w:hint="default"/>
      </w:rPr>
    </w:lvl>
    <w:lvl w:ilvl="3" w:tplc="1B24A08C" w:tentative="1">
      <w:start w:val="1"/>
      <w:numFmt w:val="bullet"/>
      <w:lvlText w:val=""/>
      <w:lvlJc w:val="left"/>
      <w:pPr>
        <w:ind w:left="2880" w:hanging="360"/>
      </w:pPr>
      <w:rPr>
        <w:rFonts w:ascii="Symbol" w:hAnsi="Symbol" w:hint="default"/>
      </w:rPr>
    </w:lvl>
    <w:lvl w:ilvl="4" w:tplc="A1FA60B0" w:tentative="1">
      <w:start w:val="1"/>
      <w:numFmt w:val="bullet"/>
      <w:lvlText w:val="o"/>
      <w:lvlJc w:val="left"/>
      <w:pPr>
        <w:ind w:left="3600" w:hanging="360"/>
      </w:pPr>
      <w:rPr>
        <w:rFonts w:ascii="Courier New" w:hAnsi="Courier New" w:cs="Courier New" w:hint="default"/>
      </w:rPr>
    </w:lvl>
    <w:lvl w:ilvl="5" w:tplc="C74E9F54" w:tentative="1">
      <w:start w:val="1"/>
      <w:numFmt w:val="bullet"/>
      <w:lvlText w:val=""/>
      <w:lvlJc w:val="left"/>
      <w:pPr>
        <w:ind w:left="4320" w:hanging="360"/>
      </w:pPr>
      <w:rPr>
        <w:rFonts w:ascii="Wingdings" w:hAnsi="Wingdings" w:hint="default"/>
      </w:rPr>
    </w:lvl>
    <w:lvl w:ilvl="6" w:tplc="F6384B44" w:tentative="1">
      <w:start w:val="1"/>
      <w:numFmt w:val="bullet"/>
      <w:lvlText w:val=""/>
      <w:lvlJc w:val="left"/>
      <w:pPr>
        <w:ind w:left="5040" w:hanging="360"/>
      </w:pPr>
      <w:rPr>
        <w:rFonts w:ascii="Symbol" w:hAnsi="Symbol" w:hint="default"/>
      </w:rPr>
    </w:lvl>
    <w:lvl w:ilvl="7" w:tplc="F2C4CA7E" w:tentative="1">
      <w:start w:val="1"/>
      <w:numFmt w:val="bullet"/>
      <w:lvlText w:val="o"/>
      <w:lvlJc w:val="left"/>
      <w:pPr>
        <w:ind w:left="5760" w:hanging="360"/>
      </w:pPr>
      <w:rPr>
        <w:rFonts w:ascii="Courier New" w:hAnsi="Courier New" w:cs="Courier New" w:hint="default"/>
      </w:rPr>
    </w:lvl>
    <w:lvl w:ilvl="8" w:tplc="F7CC1706" w:tentative="1">
      <w:start w:val="1"/>
      <w:numFmt w:val="bullet"/>
      <w:lvlText w:val=""/>
      <w:lvlJc w:val="left"/>
      <w:pPr>
        <w:ind w:left="6480" w:hanging="360"/>
      </w:pPr>
      <w:rPr>
        <w:rFonts w:ascii="Wingdings" w:hAnsi="Wingdings" w:hint="default"/>
      </w:rPr>
    </w:lvl>
  </w:abstractNum>
  <w:abstractNum w:abstractNumId="23">
    <w:nsid w:val="54312E94"/>
    <w:multiLevelType w:val="hybridMultilevel"/>
    <w:tmpl w:val="53541138"/>
    <w:lvl w:ilvl="0" w:tplc="EFB23618">
      <w:start w:val="1"/>
      <w:numFmt w:val="bullet"/>
      <w:lvlText w:val=""/>
      <w:lvlJc w:val="left"/>
      <w:pPr>
        <w:ind w:left="720" w:hanging="360"/>
      </w:pPr>
      <w:rPr>
        <w:rFonts w:ascii="Symbol" w:hAnsi="Symbol" w:hint="default"/>
      </w:rPr>
    </w:lvl>
    <w:lvl w:ilvl="1" w:tplc="B8960224" w:tentative="1">
      <w:start w:val="1"/>
      <w:numFmt w:val="bullet"/>
      <w:lvlText w:val="o"/>
      <w:lvlJc w:val="left"/>
      <w:pPr>
        <w:ind w:left="1440" w:hanging="360"/>
      </w:pPr>
      <w:rPr>
        <w:rFonts w:ascii="Courier New" w:hAnsi="Courier New" w:cs="Courier New" w:hint="default"/>
      </w:rPr>
    </w:lvl>
    <w:lvl w:ilvl="2" w:tplc="62AE2848" w:tentative="1">
      <w:start w:val="1"/>
      <w:numFmt w:val="bullet"/>
      <w:lvlText w:val=""/>
      <w:lvlJc w:val="left"/>
      <w:pPr>
        <w:ind w:left="2160" w:hanging="360"/>
      </w:pPr>
      <w:rPr>
        <w:rFonts w:ascii="Wingdings" w:hAnsi="Wingdings" w:hint="default"/>
      </w:rPr>
    </w:lvl>
    <w:lvl w:ilvl="3" w:tplc="9E9C6B7E" w:tentative="1">
      <w:start w:val="1"/>
      <w:numFmt w:val="bullet"/>
      <w:lvlText w:val=""/>
      <w:lvlJc w:val="left"/>
      <w:pPr>
        <w:ind w:left="2880" w:hanging="360"/>
      </w:pPr>
      <w:rPr>
        <w:rFonts w:ascii="Symbol" w:hAnsi="Symbol" w:hint="default"/>
      </w:rPr>
    </w:lvl>
    <w:lvl w:ilvl="4" w:tplc="39025EB6" w:tentative="1">
      <w:start w:val="1"/>
      <w:numFmt w:val="bullet"/>
      <w:lvlText w:val="o"/>
      <w:lvlJc w:val="left"/>
      <w:pPr>
        <w:ind w:left="3600" w:hanging="360"/>
      </w:pPr>
      <w:rPr>
        <w:rFonts w:ascii="Courier New" w:hAnsi="Courier New" w:cs="Courier New" w:hint="default"/>
      </w:rPr>
    </w:lvl>
    <w:lvl w:ilvl="5" w:tplc="E090AB6A" w:tentative="1">
      <w:start w:val="1"/>
      <w:numFmt w:val="bullet"/>
      <w:lvlText w:val=""/>
      <w:lvlJc w:val="left"/>
      <w:pPr>
        <w:ind w:left="4320" w:hanging="360"/>
      </w:pPr>
      <w:rPr>
        <w:rFonts w:ascii="Wingdings" w:hAnsi="Wingdings" w:hint="default"/>
      </w:rPr>
    </w:lvl>
    <w:lvl w:ilvl="6" w:tplc="B5AAEEE0" w:tentative="1">
      <w:start w:val="1"/>
      <w:numFmt w:val="bullet"/>
      <w:lvlText w:val=""/>
      <w:lvlJc w:val="left"/>
      <w:pPr>
        <w:ind w:left="5040" w:hanging="360"/>
      </w:pPr>
      <w:rPr>
        <w:rFonts w:ascii="Symbol" w:hAnsi="Symbol" w:hint="default"/>
      </w:rPr>
    </w:lvl>
    <w:lvl w:ilvl="7" w:tplc="CAE6960E" w:tentative="1">
      <w:start w:val="1"/>
      <w:numFmt w:val="bullet"/>
      <w:lvlText w:val="o"/>
      <w:lvlJc w:val="left"/>
      <w:pPr>
        <w:ind w:left="5760" w:hanging="360"/>
      </w:pPr>
      <w:rPr>
        <w:rFonts w:ascii="Courier New" w:hAnsi="Courier New" w:cs="Courier New" w:hint="default"/>
      </w:rPr>
    </w:lvl>
    <w:lvl w:ilvl="8" w:tplc="367A783C" w:tentative="1">
      <w:start w:val="1"/>
      <w:numFmt w:val="bullet"/>
      <w:lvlText w:val=""/>
      <w:lvlJc w:val="left"/>
      <w:pPr>
        <w:ind w:left="6480" w:hanging="360"/>
      </w:pPr>
      <w:rPr>
        <w:rFonts w:ascii="Wingdings" w:hAnsi="Wingdings" w:hint="default"/>
      </w:rPr>
    </w:lvl>
  </w:abstractNum>
  <w:abstractNum w:abstractNumId="24">
    <w:nsid w:val="55D756FE"/>
    <w:multiLevelType w:val="hybridMultilevel"/>
    <w:tmpl w:val="217041EC"/>
    <w:lvl w:ilvl="0" w:tplc="6428DE70">
      <w:start w:val="1"/>
      <w:numFmt w:val="bullet"/>
      <w:lvlText w:val=""/>
      <w:lvlJc w:val="left"/>
      <w:pPr>
        <w:ind w:left="1170" w:hanging="360"/>
      </w:pPr>
      <w:rPr>
        <w:rFonts w:ascii="Wingdings" w:hAnsi="Wingdings" w:hint="default"/>
      </w:rPr>
    </w:lvl>
    <w:lvl w:ilvl="1" w:tplc="E816163A" w:tentative="1">
      <w:start w:val="1"/>
      <w:numFmt w:val="bullet"/>
      <w:lvlText w:val="o"/>
      <w:lvlJc w:val="left"/>
      <w:pPr>
        <w:ind w:left="1890" w:hanging="360"/>
      </w:pPr>
      <w:rPr>
        <w:rFonts w:ascii="Courier New" w:hAnsi="Courier New" w:cs="Courier New" w:hint="default"/>
      </w:rPr>
    </w:lvl>
    <w:lvl w:ilvl="2" w:tplc="FC58534E" w:tentative="1">
      <w:start w:val="1"/>
      <w:numFmt w:val="bullet"/>
      <w:lvlText w:val=""/>
      <w:lvlJc w:val="left"/>
      <w:pPr>
        <w:ind w:left="2610" w:hanging="360"/>
      </w:pPr>
      <w:rPr>
        <w:rFonts w:ascii="Wingdings" w:hAnsi="Wingdings" w:hint="default"/>
      </w:rPr>
    </w:lvl>
    <w:lvl w:ilvl="3" w:tplc="3D428A08" w:tentative="1">
      <w:start w:val="1"/>
      <w:numFmt w:val="bullet"/>
      <w:lvlText w:val=""/>
      <w:lvlJc w:val="left"/>
      <w:pPr>
        <w:ind w:left="3330" w:hanging="360"/>
      </w:pPr>
      <w:rPr>
        <w:rFonts w:ascii="Symbol" w:hAnsi="Symbol" w:hint="default"/>
      </w:rPr>
    </w:lvl>
    <w:lvl w:ilvl="4" w:tplc="E702EE9C" w:tentative="1">
      <w:start w:val="1"/>
      <w:numFmt w:val="bullet"/>
      <w:lvlText w:val="o"/>
      <w:lvlJc w:val="left"/>
      <w:pPr>
        <w:ind w:left="4050" w:hanging="360"/>
      </w:pPr>
      <w:rPr>
        <w:rFonts w:ascii="Courier New" w:hAnsi="Courier New" w:cs="Courier New" w:hint="default"/>
      </w:rPr>
    </w:lvl>
    <w:lvl w:ilvl="5" w:tplc="649C20DE" w:tentative="1">
      <w:start w:val="1"/>
      <w:numFmt w:val="bullet"/>
      <w:lvlText w:val=""/>
      <w:lvlJc w:val="left"/>
      <w:pPr>
        <w:ind w:left="4770" w:hanging="360"/>
      </w:pPr>
      <w:rPr>
        <w:rFonts w:ascii="Wingdings" w:hAnsi="Wingdings" w:hint="default"/>
      </w:rPr>
    </w:lvl>
    <w:lvl w:ilvl="6" w:tplc="437A1ADA" w:tentative="1">
      <w:start w:val="1"/>
      <w:numFmt w:val="bullet"/>
      <w:lvlText w:val=""/>
      <w:lvlJc w:val="left"/>
      <w:pPr>
        <w:ind w:left="5490" w:hanging="360"/>
      </w:pPr>
      <w:rPr>
        <w:rFonts w:ascii="Symbol" w:hAnsi="Symbol" w:hint="default"/>
      </w:rPr>
    </w:lvl>
    <w:lvl w:ilvl="7" w:tplc="A4CA8AEE" w:tentative="1">
      <w:start w:val="1"/>
      <w:numFmt w:val="bullet"/>
      <w:lvlText w:val="o"/>
      <w:lvlJc w:val="left"/>
      <w:pPr>
        <w:ind w:left="6210" w:hanging="360"/>
      </w:pPr>
      <w:rPr>
        <w:rFonts w:ascii="Courier New" w:hAnsi="Courier New" w:cs="Courier New" w:hint="default"/>
      </w:rPr>
    </w:lvl>
    <w:lvl w:ilvl="8" w:tplc="6A68B382" w:tentative="1">
      <w:start w:val="1"/>
      <w:numFmt w:val="bullet"/>
      <w:lvlText w:val=""/>
      <w:lvlJc w:val="left"/>
      <w:pPr>
        <w:ind w:left="6930" w:hanging="360"/>
      </w:pPr>
      <w:rPr>
        <w:rFonts w:ascii="Wingdings" w:hAnsi="Wingdings" w:hint="default"/>
      </w:rPr>
    </w:lvl>
  </w:abstractNum>
  <w:abstractNum w:abstractNumId="25">
    <w:nsid w:val="567D31DE"/>
    <w:multiLevelType w:val="hybridMultilevel"/>
    <w:tmpl w:val="B916FD7A"/>
    <w:lvl w:ilvl="0" w:tplc="61987948">
      <w:start w:val="1"/>
      <w:numFmt w:val="bullet"/>
      <w:lvlText w:val=""/>
      <w:lvlJc w:val="left"/>
      <w:pPr>
        <w:ind w:left="720" w:hanging="360"/>
      </w:pPr>
      <w:rPr>
        <w:rFonts w:ascii="Wingdings" w:hAnsi="Wingdings" w:hint="default"/>
      </w:rPr>
    </w:lvl>
    <w:lvl w:ilvl="1" w:tplc="55B2E68A" w:tentative="1">
      <w:start w:val="1"/>
      <w:numFmt w:val="bullet"/>
      <w:lvlText w:val="o"/>
      <w:lvlJc w:val="left"/>
      <w:pPr>
        <w:ind w:left="1440" w:hanging="360"/>
      </w:pPr>
      <w:rPr>
        <w:rFonts w:ascii="Courier New" w:hAnsi="Courier New" w:cs="Courier New" w:hint="default"/>
      </w:rPr>
    </w:lvl>
    <w:lvl w:ilvl="2" w:tplc="E6CA5CC6" w:tentative="1">
      <w:start w:val="1"/>
      <w:numFmt w:val="bullet"/>
      <w:lvlText w:val=""/>
      <w:lvlJc w:val="left"/>
      <w:pPr>
        <w:ind w:left="2160" w:hanging="360"/>
      </w:pPr>
      <w:rPr>
        <w:rFonts w:ascii="Wingdings" w:hAnsi="Wingdings" w:hint="default"/>
      </w:rPr>
    </w:lvl>
    <w:lvl w:ilvl="3" w:tplc="86D8B590" w:tentative="1">
      <w:start w:val="1"/>
      <w:numFmt w:val="bullet"/>
      <w:lvlText w:val=""/>
      <w:lvlJc w:val="left"/>
      <w:pPr>
        <w:ind w:left="2880" w:hanging="360"/>
      </w:pPr>
      <w:rPr>
        <w:rFonts w:ascii="Symbol" w:hAnsi="Symbol" w:hint="default"/>
      </w:rPr>
    </w:lvl>
    <w:lvl w:ilvl="4" w:tplc="DEE201F0" w:tentative="1">
      <w:start w:val="1"/>
      <w:numFmt w:val="bullet"/>
      <w:lvlText w:val="o"/>
      <w:lvlJc w:val="left"/>
      <w:pPr>
        <w:ind w:left="3600" w:hanging="360"/>
      </w:pPr>
      <w:rPr>
        <w:rFonts w:ascii="Courier New" w:hAnsi="Courier New" w:cs="Courier New" w:hint="default"/>
      </w:rPr>
    </w:lvl>
    <w:lvl w:ilvl="5" w:tplc="C1265E42" w:tentative="1">
      <w:start w:val="1"/>
      <w:numFmt w:val="bullet"/>
      <w:lvlText w:val=""/>
      <w:lvlJc w:val="left"/>
      <w:pPr>
        <w:ind w:left="4320" w:hanging="360"/>
      </w:pPr>
      <w:rPr>
        <w:rFonts w:ascii="Wingdings" w:hAnsi="Wingdings" w:hint="default"/>
      </w:rPr>
    </w:lvl>
    <w:lvl w:ilvl="6" w:tplc="72FEF7A0" w:tentative="1">
      <w:start w:val="1"/>
      <w:numFmt w:val="bullet"/>
      <w:lvlText w:val=""/>
      <w:lvlJc w:val="left"/>
      <w:pPr>
        <w:ind w:left="5040" w:hanging="360"/>
      </w:pPr>
      <w:rPr>
        <w:rFonts w:ascii="Symbol" w:hAnsi="Symbol" w:hint="default"/>
      </w:rPr>
    </w:lvl>
    <w:lvl w:ilvl="7" w:tplc="50C2A568" w:tentative="1">
      <w:start w:val="1"/>
      <w:numFmt w:val="bullet"/>
      <w:lvlText w:val="o"/>
      <w:lvlJc w:val="left"/>
      <w:pPr>
        <w:ind w:left="5760" w:hanging="360"/>
      </w:pPr>
      <w:rPr>
        <w:rFonts w:ascii="Courier New" w:hAnsi="Courier New" w:cs="Courier New" w:hint="default"/>
      </w:rPr>
    </w:lvl>
    <w:lvl w:ilvl="8" w:tplc="1AD0FEC4" w:tentative="1">
      <w:start w:val="1"/>
      <w:numFmt w:val="bullet"/>
      <w:lvlText w:val=""/>
      <w:lvlJc w:val="left"/>
      <w:pPr>
        <w:ind w:left="6480" w:hanging="360"/>
      </w:pPr>
      <w:rPr>
        <w:rFonts w:ascii="Wingdings" w:hAnsi="Wingdings" w:hint="default"/>
      </w:rPr>
    </w:lvl>
  </w:abstractNum>
  <w:abstractNum w:abstractNumId="26">
    <w:nsid w:val="6098788B"/>
    <w:multiLevelType w:val="multilevel"/>
    <w:tmpl w:val="8960A1B8"/>
    <w:lvl w:ilvl="0">
      <w:start w:val="1"/>
      <w:numFmt w:val="bullet"/>
      <w:lvlText w:val=""/>
      <w:lvlJc w:val="left"/>
      <w:pPr>
        <w:tabs>
          <w:tab w:val="num" w:pos="360"/>
        </w:tabs>
        <w:ind w:left="360" w:hanging="360"/>
      </w:pPr>
      <w:rPr>
        <w:rFonts w:ascii="Wingdings" w:hAnsi="Wingdings" w:hint="default"/>
        <w:b w:val="0"/>
        <w:i w:val="0"/>
        <w:color w:val="auto"/>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2110321"/>
    <w:multiLevelType w:val="hybridMultilevel"/>
    <w:tmpl w:val="640E0082"/>
    <w:lvl w:ilvl="0" w:tplc="A8B0E3CC">
      <w:start w:val="1"/>
      <w:numFmt w:val="bullet"/>
      <w:lvlText w:val=""/>
      <w:lvlJc w:val="left"/>
      <w:pPr>
        <w:ind w:left="720" w:hanging="360"/>
      </w:pPr>
      <w:rPr>
        <w:rFonts w:ascii="Symbol" w:hAnsi="Symbol" w:hint="default"/>
      </w:rPr>
    </w:lvl>
    <w:lvl w:ilvl="1" w:tplc="CDFCE4DC" w:tentative="1">
      <w:start w:val="1"/>
      <w:numFmt w:val="bullet"/>
      <w:lvlText w:val="o"/>
      <w:lvlJc w:val="left"/>
      <w:pPr>
        <w:ind w:left="1440" w:hanging="360"/>
      </w:pPr>
      <w:rPr>
        <w:rFonts w:ascii="Courier New" w:hAnsi="Courier New" w:cs="Courier New" w:hint="default"/>
      </w:rPr>
    </w:lvl>
    <w:lvl w:ilvl="2" w:tplc="7D22DF2E" w:tentative="1">
      <w:start w:val="1"/>
      <w:numFmt w:val="bullet"/>
      <w:lvlText w:val=""/>
      <w:lvlJc w:val="left"/>
      <w:pPr>
        <w:ind w:left="2160" w:hanging="360"/>
      </w:pPr>
      <w:rPr>
        <w:rFonts w:ascii="Wingdings" w:hAnsi="Wingdings" w:hint="default"/>
      </w:rPr>
    </w:lvl>
    <w:lvl w:ilvl="3" w:tplc="730270F6" w:tentative="1">
      <w:start w:val="1"/>
      <w:numFmt w:val="bullet"/>
      <w:lvlText w:val=""/>
      <w:lvlJc w:val="left"/>
      <w:pPr>
        <w:ind w:left="2880" w:hanging="360"/>
      </w:pPr>
      <w:rPr>
        <w:rFonts w:ascii="Symbol" w:hAnsi="Symbol" w:hint="default"/>
      </w:rPr>
    </w:lvl>
    <w:lvl w:ilvl="4" w:tplc="06EAA1FE" w:tentative="1">
      <w:start w:val="1"/>
      <w:numFmt w:val="bullet"/>
      <w:lvlText w:val="o"/>
      <w:lvlJc w:val="left"/>
      <w:pPr>
        <w:ind w:left="3600" w:hanging="360"/>
      </w:pPr>
      <w:rPr>
        <w:rFonts w:ascii="Courier New" w:hAnsi="Courier New" w:cs="Courier New" w:hint="default"/>
      </w:rPr>
    </w:lvl>
    <w:lvl w:ilvl="5" w:tplc="F9E2EC6E" w:tentative="1">
      <w:start w:val="1"/>
      <w:numFmt w:val="bullet"/>
      <w:lvlText w:val=""/>
      <w:lvlJc w:val="left"/>
      <w:pPr>
        <w:ind w:left="4320" w:hanging="360"/>
      </w:pPr>
      <w:rPr>
        <w:rFonts w:ascii="Wingdings" w:hAnsi="Wingdings" w:hint="default"/>
      </w:rPr>
    </w:lvl>
    <w:lvl w:ilvl="6" w:tplc="E0141662" w:tentative="1">
      <w:start w:val="1"/>
      <w:numFmt w:val="bullet"/>
      <w:lvlText w:val=""/>
      <w:lvlJc w:val="left"/>
      <w:pPr>
        <w:ind w:left="5040" w:hanging="360"/>
      </w:pPr>
      <w:rPr>
        <w:rFonts w:ascii="Symbol" w:hAnsi="Symbol" w:hint="default"/>
      </w:rPr>
    </w:lvl>
    <w:lvl w:ilvl="7" w:tplc="0CC4F92E" w:tentative="1">
      <w:start w:val="1"/>
      <w:numFmt w:val="bullet"/>
      <w:lvlText w:val="o"/>
      <w:lvlJc w:val="left"/>
      <w:pPr>
        <w:ind w:left="5760" w:hanging="360"/>
      </w:pPr>
      <w:rPr>
        <w:rFonts w:ascii="Courier New" w:hAnsi="Courier New" w:cs="Courier New" w:hint="default"/>
      </w:rPr>
    </w:lvl>
    <w:lvl w:ilvl="8" w:tplc="0AE2E94A" w:tentative="1">
      <w:start w:val="1"/>
      <w:numFmt w:val="bullet"/>
      <w:lvlText w:val=""/>
      <w:lvlJc w:val="left"/>
      <w:pPr>
        <w:ind w:left="6480" w:hanging="360"/>
      </w:pPr>
      <w:rPr>
        <w:rFonts w:ascii="Wingdings" w:hAnsi="Wingdings" w:hint="default"/>
      </w:rPr>
    </w:lvl>
  </w:abstractNum>
  <w:abstractNum w:abstractNumId="28">
    <w:nsid w:val="621F0685"/>
    <w:multiLevelType w:val="hybridMultilevel"/>
    <w:tmpl w:val="93E2C32A"/>
    <w:lvl w:ilvl="0" w:tplc="9DFA2C00">
      <w:start w:val="1"/>
      <w:numFmt w:val="bullet"/>
      <w:lvlText w:val=""/>
      <w:lvlJc w:val="left"/>
      <w:pPr>
        <w:ind w:left="720" w:hanging="360"/>
      </w:pPr>
      <w:rPr>
        <w:rFonts w:ascii="Wingdings" w:hAnsi="Wingdings" w:hint="default"/>
      </w:rPr>
    </w:lvl>
    <w:lvl w:ilvl="1" w:tplc="5F42CF3A" w:tentative="1">
      <w:start w:val="1"/>
      <w:numFmt w:val="bullet"/>
      <w:lvlText w:val="o"/>
      <w:lvlJc w:val="left"/>
      <w:pPr>
        <w:ind w:left="1440" w:hanging="360"/>
      </w:pPr>
      <w:rPr>
        <w:rFonts w:ascii="Courier New" w:hAnsi="Courier New" w:cs="Courier New" w:hint="default"/>
      </w:rPr>
    </w:lvl>
    <w:lvl w:ilvl="2" w:tplc="956E2D4A" w:tentative="1">
      <w:start w:val="1"/>
      <w:numFmt w:val="bullet"/>
      <w:lvlText w:val=""/>
      <w:lvlJc w:val="left"/>
      <w:pPr>
        <w:ind w:left="2160" w:hanging="360"/>
      </w:pPr>
      <w:rPr>
        <w:rFonts w:ascii="Wingdings" w:hAnsi="Wingdings" w:hint="default"/>
      </w:rPr>
    </w:lvl>
    <w:lvl w:ilvl="3" w:tplc="DA26739E" w:tentative="1">
      <w:start w:val="1"/>
      <w:numFmt w:val="bullet"/>
      <w:lvlText w:val=""/>
      <w:lvlJc w:val="left"/>
      <w:pPr>
        <w:ind w:left="2880" w:hanging="360"/>
      </w:pPr>
      <w:rPr>
        <w:rFonts w:ascii="Symbol" w:hAnsi="Symbol" w:hint="default"/>
      </w:rPr>
    </w:lvl>
    <w:lvl w:ilvl="4" w:tplc="F7226C08" w:tentative="1">
      <w:start w:val="1"/>
      <w:numFmt w:val="bullet"/>
      <w:lvlText w:val="o"/>
      <w:lvlJc w:val="left"/>
      <w:pPr>
        <w:ind w:left="3600" w:hanging="360"/>
      </w:pPr>
      <w:rPr>
        <w:rFonts w:ascii="Courier New" w:hAnsi="Courier New" w:cs="Courier New" w:hint="default"/>
      </w:rPr>
    </w:lvl>
    <w:lvl w:ilvl="5" w:tplc="D396AA92" w:tentative="1">
      <w:start w:val="1"/>
      <w:numFmt w:val="bullet"/>
      <w:lvlText w:val=""/>
      <w:lvlJc w:val="left"/>
      <w:pPr>
        <w:ind w:left="4320" w:hanging="360"/>
      </w:pPr>
      <w:rPr>
        <w:rFonts w:ascii="Wingdings" w:hAnsi="Wingdings" w:hint="default"/>
      </w:rPr>
    </w:lvl>
    <w:lvl w:ilvl="6" w:tplc="41A26DA4" w:tentative="1">
      <w:start w:val="1"/>
      <w:numFmt w:val="bullet"/>
      <w:lvlText w:val=""/>
      <w:lvlJc w:val="left"/>
      <w:pPr>
        <w:ind w:left="5040" w:hanging="360"/>
      </w:pPr>
      <w:rPr>
        <w:rFonts w:ascii="Symbol" w:hAnsi="Symbol" w:hint="default"/>
      </w:rPr>
    </w:lvl>
    <w:lvl w:ilvl="7" w:tplc="C5DC03AE" w:tentative="1">
      <w:start w:val="1"/>
      <w:numFmt w:val="bullet"/>
      <w:lvlText w:val="o"/>
      <w:lvlJc w:val="left"/>
      <w:pPr>
        <w:ind w:left="5760" w:hanging="360"/>
      </w:pPr>
      <w:rPr>
        <w:rFonts w:ascii="Courier New" w:hAnsi="Courier New" w:cs="Courier New" w:hint="default"/>
      </w:rPr>
    </w:lvl>
    <w:lvl w:ilvl="8" w:tplc="64C07D32" w:tentative="1">
      <w:start w:val="1"/>
      <w:numFmt w:val="bullet"/>
      <w:lvlText w:val=""/>
      <w:lvlJc w:val="left"/>
      <w:pPr>
        <w:ind w:left="6480" w:hanging="360"/>
      </w:pPr>
      <w:rPr>
        <w:rFonts w:ascii="Wingdings" w:hAnsi="Wingdings" w:hint="default"/>
      </w:rPr>
    </w:lvl>
  </w:abstractNum>
  <w:abstractNum w:abstractNumId="29">
    <w:nsid w:val="642B0AB9"/>
    <w:multiLevelType w:val="hybridMultilevel"/>
    <w:tmpl w:val="3C9CB6E2"/>
    <w:lvl w:ilvl="0" w:tplc="8BA2295E">
      <w:start w:val="1"/>
      <w:numFmt w:val="bullet"/>
      <w:lvlText w:val=""/>
      <w:lvlJc w:val="left"/>
      <w:pPr>
        <w:ind w:left="720" w:hanging="360"/>
      </w:pPr>
      <w:rPr>
        <w:rFonts w:ascii="Symbol" w:hAnsi="Symbol" w:hint="default"/>
      </w:rPr>
    </w:lvl>
    <w:lvl w:ilvl="1" w:tplc="51DE4160">
      <w:start w:val="1"/>
      <w:numFmt w:val="bullet"/>
      <w:lvlText w:val="o"/>
      <w:lvlJc w:val="left"/>
      <w:pPr>
        <w:ind w:left="1440" w:hanging="360"/>
      </w:pPr>
      <w:rPr>
        <w:rFonts w:ascii="Courier New" w:hAnsi="Courier New" w:cs="Courier New" w:hint="default"/>
      </w:rPr>
    </w:lvl>
    <w:lvl w:ilvl="2" w:tplc="6B0065C8">
      <w:start w:val="1"/>
      <w:numFmt w:val="bullet"/>
      <w:lvlText w:val=""/>
      <w:lvlJc w:val="left"/>
      <w:pPr>
        <w:ind w:left="2160" w:hanging="360"/>
      </w:pPr>
      <w:rPr>
        <w:rFonts w:ascii="Wingdings" w:hAnsi="Wingdings" w:hint="default"/>
      </w:rPr>
    </w:lvl>
    <w:lvl w:ilvl="3" w:tplc="46C2FEDA" w:tentative="1">
      <w:start w:val="1"/>
      <w:numFmt w:val="bullet"/>
      <w:lvlText w:val=""/>
      <w:lvlJc w:val="left"/>
      <w:pPr>
        <w:ind w:left="2880" w:hanging="360"/>
      </w:pPr>
      <w:rPr>
        <w:rFonts w:ascii="Symbol" w:hAnsi="Symbol" w:hint="default"/>
      </w:rPr>
    </w:lvl>
    <w:lvl w:ilvl="4" w:tplc="7AE416A2" w:tentative="1">
      <w:start w:val="1"/>
      <w:numFmt w:val="bullet"/>
      <w:lvlText w:val="o"/>
      <w:lvlJc w:val="left"/>
      <w:pPr>
        <w:ind w:left="3600" w:hanging="360"/>
      </w:pPr>
      <w:rPr>
        <w:rFonts w:ascii="Courier New" w:hAnsi="Courier New" w:cs="Courier New" w:hint="default"/>
      </w:rPr>
    </w:lvl>
    <w:lvl w:ilvl="5" w:tplc="A89A99AC" w:tentative="1">
      <w:start w:val="1"/>
      <w:numFmt w:val="bullet"/>
      <w:lvlText w:val=""/>
      <w:lvlJc w:val="left"/>
      <w:pPr>
        <w:ind w:left="4320" w:hanging="360"/>
      </w:pPr>
      <w:rPr>
        <w:rFonts w:ascii="Wingdings" w:hAnsi="Wingdings" w:hint="default"/>
      </w:rPr>
    </w:lvl>
    <w:lvl w:ilvl="6" w:tplc="E8BAA8A8" w:tentative="1">
      <w:start w:val="1"/>
      <w:numFmt w:val="bullet"/>
      <w:lvlText w:val=""/>
      <w:lvlJc w:val="left"/>
      <w:pPr>
        <w:ind w:left="5040" w:hanging="360"/>
      </w:pPr>
      <w:rPr>
        <w:rFonts w:ascii="Symbol" w:hAnsi="Symbol" w:hint="default"/>
      </w:rPr>
    </w:lvl>
    <w:lvl w:ilvl="7" w:tplc="BB9E54E0" w:tentative="1">
      <w:start w:val="1"/>
      <w:numFmt w:val="bullet"/>
      <w:lvlText w:val="o"/>
      <w:lvlJc w:val="left"/>
      <w:pPr>
        <w:ind w:left="5760" w:hanging="360"/>
      </w:pPr>
      <w:rPr>
        <w:rFonts w:ascii="Courier New" w:hAnsi="Courier New" w:cs="Courier New" w:hint="default"/>
      </w:rPr>
    </w:lvl>
    <w:lvl w:ilvl="8" w:tplc="965EFB98" w:tentative="1">
      <w:start w:val="1"/>
      <w:numFmt w:val="bullet"/>
      <w:lvlText w:val=""/>
      <w:lvlJc w:val="left"/>
      <w:pPr>
        <w:ind w:left="6480" w:hanging="360"/>
      </w:pPr>
      <w:rPr>
        <w:rFonts w:ascii="Wingdings" w:hAnsi="Wingdings" w:hint="default"/>
      </w:rPr>
    </w:lvl>
  </w:abstractNum>
  <w:abstractNum w:abstractNumId="30">
    <w:nsid w:val="690F2EA7"/>
    <w:multiLevelType w:val="hybridMultilevel"/>
    <w:tmpl w:val="F02081C0"/>
    <w:lvl w:ilvl="0" w:tplc="17206CE6">
      <w:start w:val="1"/>
      <w:numFmt w:val="bullet"/>
      <w:lvlText w:val=""/>
      <w:lvlJc w:val="left"/>
      <w:pPr>
        <w:ind w:left="2880" w:hanging="360"/>
      </w:pPr>
      <w:rPr>
        <w:rFonts w:ascii="Symbol" w:hAnsi="Symbol" w:hint="default"/>
      </w:rPr>
    </w:lvl>
    <w:lvl w:ilvl="1" w:tplc="17F46F4E" w:tentative="1">
      <w:start w:val="1"/>
      <w:numFmt w:val="bullet"/>
      <w:lvlText w:val="o"/>
      <w:lvlJc w:val="left"/>
      <w:pPr>
        <w:ind w:left="3600" w:hanging="360"/>
      </w:pPr>
      <w:rPr>
        <w:rFonts w:ascii="Courier New" w:hAnsi="Courier New" w:cs="Courier New" w:hint="default"/>
      </w:rPr>
    </w:lvl>
    <w:lvl w:ilvl="2" w:tplc="5F640818" w:tentative="1">
      <w:start w:val="1"/>
      <w:numFmt w:val="bullet"/>
      <w:lvlText w:val=""/>
      <w:lvlJc w:val="left"/>
      <w:pPr>
        <w:ind w:left="4320" w:hanging="360"/>
      </w:pPr>
      <w:rPr>
        <w:rFonts w:ascii="Wingdings" w:hAnsi="Wingdings" w:hint="default"/>
      </w:rPr>
    </w:lvl>
    <w:lvl w:ilvl="3" w:tplc="DCA2EFA4" w:tentative="1">
      <w:start w:val="1"/>
      <w:numFmt w:val="bullet"/>
      <w:lvlText w:val=""/>
      <w:lvlJc w:val="left"/>
      <w:pPr>
        <w:ind w:left="5040" w:hanging="360"/>
      </w:pPr>
      <w:rPr>
        <w:rFonts w:ascii="Symbol" w:hAnsi="Symbol" w:hint="default"/>
      </w:rPr>
    </w:lvl>
    <w:lvl w:ilvl="4" w:tplc="F42E0A6A" w:tentative="1">
      <w:start w:val="1"/>
      <w:numFmt w:val="bullet"/>
      <w:lvlText w:val="o"/>
      <w:lvlJc w:val="left"/>
      <w:pPr>
        <w:ind w:left="5760" w:hanging="360"/>
      </w:pPr>
      <w:rPr>
        <w:rFonts w:ascii="Courier New" w:hAnsi="Courier New" w:cs="Courier New" w:hint="default"/>
      </w:rPr>
    </w:lvl>
    <w:lvl w:ilvl="5" w:tplc="F54867CA" w:tentative="1">
      <w:start w:val="1"/>
      <w:numFmt w:val="bullet"/>
      <w:lvlText w:val=""/>
      <w:lvlJc w:val="left"/>
      <w:pPr>
        <w:ind w:left="6480" w:hanging="360"/>
      </w:pPr>
      <w:rPr>
        <w:rFonts w:ascii="Wingdings" w:hAnsi="Wingdings" w:hint="default"/>
      </w:rPr>
    </w:lvl>
    <w:lvl w:ilvl="6" w:tplc="39746CA6" w:tentative="1">
      <w:start w:val="1"/>
      <w:numFmt w:val="bullet"/>
      <w:lvlText w:val=""/>
      <w:lvlJc w:val="left"/>
      <w:pPr>
        <w:ind w:left="7200" w:hanging="360"/>
      </w:pPr>
      <w:rPr>
        <w:rFonts w:ascii="Symbol" w:hAnsi="Symbol" w:hint="default"/>
      </w:rPr>
    </w:lvl>
    <w:lvl w:ilvl="7" w:tplc="B8E6CD14" w:tentative="1">
      <w:start w:val="1"/>
      <w:numFmt w:val="bullet"/>
      <w:lvlText w:val="o"/>
      <w:lvlJc w:val="left"/>
      <w:pPr>
        <w:ind w:left="7920" w:hanging="360"/>
      </w:pPr>
      <w:rPr>
        <w:rFonts w:ascii="Courier New" w:hAnsi="Courier New" w:cs="Courier New" w:hint="default"/>
      </w:rPr>
    </w:lvl>
    <w:lvl w:ilvl="8" w:tplc="F536DC40" w:tentative="1">
      <w:start w:val="1"/>
      <w:numFmt w:val="bullet"/>
      <w:lvlText w:val=""/>
      <w:lvlJc w:val="left"/>
      <w:pPr>
        <w:ind w:left="8640" w:hanging="360"/>
      </w:pPr>
      <w:rPr>
        <w:rFonts w:ascii="Wingdings" w:hAnsi="Wingdings" w:hint="default"/>
      </w:rPr>
    </w:lvl>
  </w:abstractNum>
  <w:abstractNum w:abstractNumId="31">
    <w:nsid w:val="70A95A6B"/>
    <w:multiLevelType w:val="multilevel"/>
    <w:tmpl w:val="32E49D7A"/>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75F17E3D"/>
    <w:multiLevelType w:val="hybridMultilevel"/>
    <w:tmpl w:val="B6127A5A"/>
    <w:lvl w:ilvl="0" w:tplc="62DC0A6E">
      <w:start w:val="1"/>
      <w:numFmt w:val="bullet"/>
      <w:lvlText w:val=""/>
      <w:lvlJc w:val="left"/>
      <w:pPr>
        <w:ind w:left="720" w:hanging="360"/>
      </w:pPr>
      <w:rPr>
        <w:rFonts w:ascii="Wingdings" w:hAnsi="Wingdings" w:hint="default"/>
      </w:rPr>
    </w:lvl>
    <w:lvl w:ilvl="1" w:tplc="79F41F7E" w:tentative="1">
      <w:start w:val="1"/>
      <w:numFmt w:val="bullet"/>
      <w:lvlText w:val="o"/>
      <w:lvlJc w:val="left"/>
      <w:pPr>
        <w:ind w:left="1440" w:hanging="360"/>
      </w:pPr>
      <w:rPr>
        <w:rFonts w:ascii="Courier New" w:hAnsi="Courier New" w:cs="Courier New" w:hint="default"/>
      </w:rPr>
    </w:lvl>
    <w:lvl w:ilvl="2" w:tplc="7AD6CA9A" w:tentative="1">
      <w:start w:val="1"/>
      <w:numFmt w:val="bullet"/>
      <w:lvlText w:val=""/>
      <w:lvlJc w:val="left"/>
      <w:pPr>
        <w:ind w:left="2160" w:hanging="360"/>
      </w:pPr>
      <w:rPr>
        <w:rFonts w:ascii="Wingdings" w:hAnsi="Wingdings" w:hint="default"/>
      </w:rPr>
    </w:lvl>
    <w:lvl w:ilvl="3" w:tplc="132A83B2" w:tentative="1">
      <w:start w:val="1"/>
      <w:numFmt w:val="bullet"/>
      <w:lvlText w:val=""/>
      <w:lvlJc w:val="left"/>
      <w:pPr>
        <w:ind w:left="2880" w:hanging="360"/>
      </w:pPr>
      <w:rPr>
        <w:rFonts w:ascii="Symbol" w:hAnsi="Symbol" w:hint="default"/>
      </w:rPr>
    </w:lvl>
    <w:lvl w:ilvl="4" w:tplc="D6A4D59C" w:tentative="1">
      <w:start w:val="1"/>
      <w:numFmt w:val="bullet"/>
      <w:lvlText w:val="o"/>
      <w:lvlJc w:val="left"/>
      <w:pPr>
        <w:ind w:left="3600" w:hanging="360"/>
      </w:pPr>
      <w:rPr>
        <w:rFonts w:ascii="Courier New" w:hAnsi="Courier New" w:cs="Courier New" w:hint="default"/>
      </w:rPr>
    </w:lvl>
    <w:lvl w:ilvl="5" w:tplc="72B4C342" w:tentative="1">
      <w:start w:val="1"/>
      <w:numFmt w:val="bullet"/>
      <w:lvlText w:val=""/>
      <w:lvlJc w:val="left"/>
      <w:pPr>
        <w:ind w:left="4320" w:hanging="360"/>
      </w:pPr>
      <w:rPr>
        <w:rFonts w:ascii="Wingdings" w:hAnsi="Wingdings" w:hint="default"/>
      </w:rPr>
    </w:lvl>
    <w:lvl w:ilvl="6" w:tplc="4852F302" w:tentative="1">
      <w:start w:val="1"/>
      <w:numFmt w:val="bullet"/>
      <w:lvlText w:val=""/>
      <w:lvlJc w:val="left"/>
      <w:pPr>
        <w:ind w:left="5040" w:hanging="360"/>
      </w:pPr>
      <w:rPr>
        <w:rFonts w:ascii="Symbol" w:hAnsi="Symbol" w:hint="default"/>
      </w:rPr>
    </w:lvl>
    <w:lvl w:ilvl="7" w:tplc="58623A9A" w:tentative="1">
      <w:start w:val="1"/>
      <w:numFmt w:val="bullet"/>
      <w:lvlText w:val="o"/>
      <w:lvlJc w:val="left"/>
      <w:pPr>
        <w:ind w:left="5760" w:hanging="360"/>
      </w:pPr>
      <w:rPr>
        <w:rFonts w:ascii="Courier New" w:hAnsi="Courier New" w:cs="Courier New" w:hint="default"/>
      </w:rPr>
    </w:lvl>
    <w:lvl w:ilvl="8" w:tplc="B526E620" w:tentative="1">
      <w:start w:val="1"/>
      <w:numFmt w:val="bullet"/>
      <w:lvlText w:val=""/>
      <w:lvlJc w:val="left"/>
      <w:pPr>
        <w:ind w:left="6480" w:hanging="360"/>
      </w:pPr>
      <w:rPr>
        <w:rFonts w:ascii="Wingdings" w:hAnsi="Wingdings" w:hint="default"/>
      </w:rPr>
    </w:lvl>
  </w:abstractNum>
  <w:abstractNum w:abstractNumId="33">
    <w:nsid w:val="7CA06138"/>
    <w:multiLevelType w:val="hybridMultilevel"/>
    <w:tmpl w:val="FD6E12D8"/>
    <w:lvl w:ilvl="0" w:tplc="8F040736">
      <w:start w:val="1"/>
      <w:numFmt w:val="bullet"/>
      <w:lvlText w:val=""/>
      <w:lvlJc w:val="left"/>
      <w:pPr>
        <w:ind w:left="720" w:hanging="360"/>
      </w:pPr>
      <w:rPr>
        <w:rFonts w:ascii="Wingdings" w:hAnsi="Wingdings"/>
        <w:color w:val="auto"/>
      </w:rPr>
    </w:lvl>
    <w:lvl w:ilvl="1" w:tplc="155E0FE6" w:tentative="1">
      <w:start w:val="1"/>
      <w:numFmt w:val="bullet"/>
      <w:lvlText w:val="o"/>
      <w:lvlJc w:val="left"/>
      <w:pPr>
        <w:ind w:left="1440" w:hanging="360"/>
      </w:pPr>
      <w:rPr>
        <w:rFonts w:ascii="Courier New" w:hAnsi="Courier New" w:cs="Courier New" w:hint="default"/>
      </w:rPr>
    </w:lvl>
    <w:lvl w:ilvl="2" w:tplc="5E8C780C" w:tentative="1">
      <w:start w:val="1"/>
      <w:numFmt w:val="bullet"/>
      <w:lvlText w:val=""/>
      <w:lvlJc w:val="left"/>
      <w:pPr>
        <w:ind w:left="2160" w:hanging="360"/>
      </w:pPr>
      <w:rPr>
        <w:rFonts w:ascii="Wingdings" w:hAnsi="Wingdings" w:hint="default"/>
      </w:rPr>
    </w:lvl>
    <w:lvl w:ilvl="3" w:tplc="F356E862" w:tentative="1">
      <w:start w:val="1"/>
      <w:numFmt w:val="bullet"/>
      <w:lvlText w:val=""/>
      <w:lvlJc w:val="left"/>
      <w:pPr>
        <w:ind w:left="2880" w:hanging="360"/>
      </w:pPr>
      <w:rPr>
        <w:rFonts w:ascii="Symbol" w:hAnsi="Symbol" w:hint="default"/>
      </w:rPr>
    </w:lvl>
    <w:lvl w:ilvl="4" w:tplc="7ACAFD3E" w:tentative="1">
      <w:start w:val="1"/>
      <w:numFmt w:val="bullet"/>
      <w:lvlText w:val="o"/>
      <w:lvlJc w:val="left"/>
      <w:pPr>
        <w:ind w:left="3600" w:hanging="360"/>
      </w:pPr>
      <w:rPr>
        <w:rFonts w:ascii="Courier New" w:hAnsi="Courier New" w:cs="Courier New" w:hint="default"/>
      </w:rPr>
    </w:lvl>
    <w:lvl w:ilvl="5" w:tplc="C14E5A34" w:tentative="1">
      <w:start w:val="1"/>
      <w:numFmt w:val="bullet"/>
      <w:lvlText w:val=""/>
      <w:lvlJc w:val="left"/>
      <w:pPr>
        <w:ind w:left="4320" w:hanging="360"/>
      </w:pPr>
      <w:rPr>
        <w:rFonts w:ascii="Wingdings" w:hAnsi="Wingdings" w:hint="default"/>
      </w:rPr>
    </w:lvl>
    <w:lvl w:ilvl="6" w:tplc="FB30E9C0" w:tentative="1">
      <w:start w:val="1"/>
      <w:numFmt w:val="bullet"/>
      <w:lvlText w:val=""/>
      <w:lvlJc w:val="left"/>
      <w:pPr>
        <w:ind w:left="5040" w:hanging="360"/>
      </w:pPr>
      <w:rPr>
        <w:rFonts w:ascii="Symbol" w:hAnsi="Symbol" w:hint="default"/>
      </w:rPr>
    </w:lvl>
    <w:lvl w:ilvl="7" w:tplc="0F92A0DE" w:tentative="1">
      <w:start w:val="1"/>
      <w:numFmt w:val="bullet"/>
      <w:lvlText w:val="o"/>
      <w:lvlJc w:val="left"/>
      <w:pPr>
        <w:ind w:left="5760" w:hanging="360"/>
      </w:pPr>
      <w:rPr>
        <w:rFonts w:ascii="Courier New" w:hAnsi="Courier New" w:cs="Courier New" w:hint="default"/>
      </w:rPr>
    </w:lvl>
    <w:lvl w:ilvl="8" w:tplc="115EB4A2" w:tentative="1">
      <w:start w:val="1"/>
      <w:numFmt w:val="bullet"/>
      <w:lvlText w:val=""/>
      <w:lvlJc w:val="left"/>
      <w:pPr>
        <w:ind w:left="6480" w:hanging="360"/>
      </w:pPr>
      <w:rPr>
        <w:rFonts w:ascii="Wingdings" w:hAnsi="Wingdings" w:hint="default"/>
      </w:rPr>
    </w:lvl>
  </w:abstractNum>
  <w:abstractNum w:abstractNumId="34">
    <w:nsid w:val="7DEA4EDE"/>
    <w:multiLevelType w:val="hybridMultilevel"/>
    <w:tmpl w:val="CBA4F768"/>
    <w:lvl w:ilvl="0" w:tplc="D1BA4194">
      <w:start w:val="1"/>
      <w:numFmt w:val="bullet"/>
      <w:lvlText w:val=""/>
      <w:lvlJc w:val="left"/>
      <w:pPr>
        <w:ind w:left="720" w:hanging="360"/>
      </w:pPr>
      <w:rPr>
        <w:rFonts w:ascii="Wingdings" w:hAnsi="Wingdings" w:hint="default"/>
      </w:rPr>
    </w:lvl>
    <w:lvl w:ilvl="1" w:tplc="2EB08E9C" w:tentative="1">
      <w:start w:val="1"/>
      <w:numFmt w:val="bullet"/>
      <w:lvlText w:val="o"/>
      <w:lvlJc w:val="left"/>
      <w:pPr>
        <w:ind w:left="1440" w:hanging="360"/>
      </w:pPr>
      <w:rPr>
        <w:rFonts w:ascii="Courier New" w:hAnsi="Courier New" w:cs="Courier New" w:hint="default"/>
      </w:rPr>
    </w:lvl>
    <w:lvl w:ilvl="2" w:tplc="68700548" w:tentative="1">
      <w:start w:val="1"/>
      <w:numFmt w:val="bullet"/>
      <w:lvlText w:val=""/>
      <w:lvlJc w:val="left"/>
      <w:pPr>
        <w:ind w:left="2160" w:hanging="360"/>
      </w:pPr>
      <w:rPr>
        <w:rFonts w:ascii="Wingdings" w:hAnsi="Wingdings" w:hint="default"/>
      </w:rPr>
    </w:lvl>
    <w:lvl w:ilvl="3" w:tplc="DD34C550" w:tentative="1">
      <w:start w:val="1"/>
      <w:numFmt w:val="bullet"/>
      <w:lvlText w:val=""/>
      <w:lvlJc w:val="left"/>
      <w:pPr>
        <w:ind w:left="2880" w:hanging="360"/>
      </w:pPr>
      <w:rPr>
        <w:rFonts w:ascii="Symbol" w:hAnsi="Symbol" w:hint="default"/>
      </w:rPr>
    </w:lvl>
    <w:lvl w:ilvl="4" w:tplc="0A802F98" w:tentative="1">
      <w:start w:val="1"/>
      <w:numFmt w:val="bullet"/>
      <w:lvlText w:val="o"/>
      <w:lvlJc w:val="left"/>
      <w:pPr>
        <w:ind w:left="3600" w:hanging="360"/>
      </w:pPr>
      <w:rPr>
        <w:rFonts w:ascii="Courier New" w:hAnsi="Courier New" w:cs="Courier New" w:hint="default"/>
      </w:rPr>
    </w:lvl>
    <w:lvl w:ilvl="5" w:tplc="613EED30" w:tentative="1">
      <w:start w:val="1"/>
      <w:numFmt w:val="bullet"/>
      <w:lvlText w:val=""/>
      <w:lvlJc w:val="left"/>
      <w:pPr>
        <w:ind w:left="4320" w:hanging="360"/>
      </w:pPr>
      <w:rPr>
        <w:rFonts w:ascii="Wingdings" w:hAnsi="Wingdings" w:hint="default"/>
      </w:rPr>
    </w:lvl>
    <w:lvl w:ilvl="6" w:tplc="C824913E" w:tentative="1">
      <w:start w:val="1"/>
      <w:numFmt w:val="bullet"/>
      <w:lvlText w:val=""/>
      <w:lvlJc w:val="left"/>
      <w:pPr>
        <w:ind w:left="5040" w:hanging="360"/>
      </w:pPr>
      <w:rPr>
        <w:rFonts w:ascii="Symbol" w:hAnsi="Symbol" w:hint="default"/>
      </w:rPr>
    </w:lvl>
    <w:lvl w:ilvl="7" w:tplc="82C66CBE" w:tentative="1">
      <w:start w:val="1"/>
      <w:numFmt w:val="bullet"/>
      <w:lvlText w:val="o"/>
      <w:lvlJc w:val="left"/>
      <w:pPr>
        <w:ind w:left="5760" w:hanging="360"/>
      </w:pPr>
      <w:rPr>
        <w:rFonts w:ascii="Courier New" w:hAnsi="Courier New" w:cs="Courier New" w:hint="default"/>
      </w:rPr>
    </w:lvl>
    <w:lvl w:ilvl="8" w:tplc="4ECC3A10"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9"/>
  </w:num>
  <w:num w:numId="7">
    <w:abstractNumId w:val="26"/>
  </w:num>
  <w:num w:numId="8">
    <w:abstractNumId w:val="32"/>
  </w:num>
  <w:num w:numId="9">
    <w:abstractNumId w:val="22"/>
  </w:num>
  <w:num w:numId="10">
    <w:abstractNumId w:val="10"/>
  </w:num>
  <w:num w:numId="11">
    <w:abstractNumId w:val="8"/>
    <w:lvlOverride w:ilvl="0">
      <w:lvl w:ilvl="0">
        <w:start w:val="1"/>
        <w:numFmt w:val="bullet"/>
        <w:lvlText w:val=""/>
        <w:lvlJc w:val="left"/>
        <w:pPr>
          <w:tabs>
            <w:tab w:val="num" w:pos="360"/>
          </w:tabs>
          <w:ind w:left="360" w:hanging="360"/>
        </w:pPr>
        <w:rPr>
          <w:rFonts w:ascii="Wingdings 3" w:hAnsi="Wingdings 3" w:cs="Wingdings 3" w:hint="default"/>
          <w:b/>
          <w:bCs/>
          <w:color w:val="auto"/>
          <w:sz w:val="20"/>
          <w:szCs w:val="20"/>
        </w:rPr>
      </w:lvl>
    </w:lvlOverride>
  </w:num>
  <w:num w:numId="12">
    <w:abstractNumId w:val="15"/>
  </w:num>
  <w:num w:numId="13">
    <w:abstractNumId w:val="25"/>
  </w:num>
  <w:num w:numId="14">
    <w:abstractNumId w:val="34"/>
  </w:num>
  <w:num w:numId="15">
    <w:abstractNumId w:val="7"/>
  </w:num>
  <w:num w:numId="16">
    <w:abstractNumId w:val="30"/>
  </w:num>
  <w:num w:numId="17">
    <w:abstractNumId w:val="31"/>
  </w:num>
  <w:num w:numId="18">
    <w:abstractNumId w:val="29"/>
  </w:num>
  <w:num w:numId="19">
    <w:abstractNumId w:val="3"/>
  </w:num>
  <w:num w:numId="20">
    <w:abstractNumId w:val="11"/>
  </w:num>
  <w:num w:numId="21">
    <w:abstractNumId w:val="13"/>
  </w:num>
  <w:num w:numId="22">
    <w:abstractNumId w:val="33"/>
  </w:num>
  <w:num w:numId="23">
    <w:abstractNumId w:val="24"/>
  </w:num>
  <w:num w:numId="24">
    <w:abstractNumId w:val="17"/>
  </w:num>
  <w:num w:numId="25">
    <w:abstractNumId w:val="19"/>
  </w:num>
  <w:num w:numId="26">
    <w:abstractNumId w:val="28"/>
  </w:num>
  <w:num w:numId="27">
    <w:abstractNumId w:val="20"/>
  </w:num>
  <w:num w:numId="28">
    <w:abstractNumId w:val="16"/>
  </w:num>
  <w:num w:numId="29">
    <w:abstractNumId w:val="21"/>
  </w:num>
  <w:num w:numId="30">
    <w:abstractNumId w:val="14"/>
  </w:num>
  <w:num w:numId="31">
    <w:abstractNumId w:val="18"/>
  </w:num>
  <w:num w:numId="32">
    <w:abstractNumId w:val="4"/>
  </w:num>
  <w:num w:numId="33">
    <w:abstractNumId w:val="27"/>
  </w:num>
  <w:num w:numId="34">
    <w:abstractNumId w:val="23"/>
  </w:num>
  <w:num w:numId="35">
    <w:abstractNumId w:val="12"/>
  </w:num>
  <w:num w:numId="36">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543DB4"/>
    <w:rsid w:val="00003DC6"/>
    <w:rsid w:val="0000490C"/>
    <w:rsid w:val="0000518E"/>
    <w:rsid w:val="00010500"/>
    <w:rsid w:val="00011090"/>
    <w:rsid w:val="000145EF"/>
    <w:rsid w:val="00014661"/>
    <w:rsid w:val="00015BEB"/>
    <w:rsid w:val="0002735F"/>
    <w:rsid w:val="00027418"/>
    <w:rsid w:val="00027CC6"/>
    <w:rsid w:val="0003168D"/>
    <w:rsid w:val="00037EC1"/>
    <w:rsid w:val="000432F5"/>
    <w:rsid w:val="0004499F"/>
    <w:rsid w:val="00044F53"/>
    <w:rsid w:val="000463E7"/>
    <w:rsid w:val="000469C8"/>
    <w:rsid w:val="00046A31"/>
    <w:rsid w:val="0005178E"/>
    <w:rsid w:val="00051D44"/>
    <w:rsid w:val="000546B2"/>
    <w:rsid w:val="000569C3"/>
    <w:rsid w:val="00056FC7"/>
    <w:rsid w:val="00066258"/>
    <w:rsid w:val="000667AB"/>
    <w:rsid w:val="00075657"/>
    <w:rsid w:val="00077D53"/>
    <w:rsid w:val="00080BD1"/>
    <w:rsid w:val="00082646"/>
    <w:rsid w:val="00083AFA"/>
    <w:rsid w:val="000846A9"/>
    <w:rsid w:val="0008490B"/>
    <w:rsid w:val="00085D3B"/>
    <w:rsid w:val="00087253"/>
    <w:rsid w:val="00087AC1"/>
    <w:rsid w:val="00090806"/>
    <w:rsid w:val="00090DEA"/>
    <w:rsid w:val="000915F2"/>
    <w:rsid w:val="0009382C"/>
    <w:rsid w:val="00093F22"/>
    <w:rsid w:val="000944BB"/>
    <w:rsid w:val="000A031B"/>
    <w:rsid w:val="000A42F4"/>
    <w:rsid w:val="000B0544"/>
    <w:rsid w:val="000B2BC2"/>
    <w:rsid w:val="000B2CE9"/>
    <w:rsid w:val="000C02DA"/>
    <w:rsid w:val="000C2849"/>
    <w:rsid w:val="000D1EDA"/>
    <w:rsid w:val="000D4130"/>
    <w:rsid w:val="000D60F2"/>
    <w:rsid w:val="000D7824"/>
    <w:rsid w:val="000E2468"/>
    <w:rsid w:val="000E373D"/>
    <w:rsid w:val="000E38CE"/>
    <w:rsid w:val="000E5B4E"/>
    <w:rsid w:val="000F0B5F"/>
    <w:rsid w:val="0010557D"/>
    <w:rsid w:val="00110CDF"/>
    <w:rsid w:val="0011355A"/>
    <w:rsid w:val="001218D6"/>
    <w:rsid w:val="0012195B"/>
    <w:rsid w:val="001220CC"/>
    <w:rsid w:val="00126AD0"/>
    <w:rsid w:val="00126EC6"/>
    <w:rsid w:val="001346D3"/>
    <w:rsid w:val="00152317"/>
    <w:rsid w:val="00155984"/>
    <w:rsid w:val="00155D26"/>
    <w:rsid w:val="00156E23"/>
    <w:rsid w:val="00163D31"/>
    <w:rsid w:val="001717AD"/>
    <w:rsid w:val="00171E4B"/>
    <w:rsid w:val="001779B2"/>
    <w:rsid w:val="00181FFA"/>
    <w:rsid w:val="00185B7E"/>
    <w:rsid w:val="001905BE"/>
    <w:rsid w:val="001932D6"/>
    <w:rsid w:val="001A183C"/>
    <w:rsid w:val="001A1D7A"/>
    <w:rsid w:val="001A3930"/>
    <w:rsid w:val="001A75B0"/>
    <w:rsid w:val="001B3594"/>
    <w:rsid w:val="001B489B"/>
    <w:rsid w:val="001B504A"/>
    <w:rsid w:val="001C0B0E"/>
    <w:rsid w:val="001C0EEF"/>
    <w:rsid w:val="001C128A"/>
    <w:rsid w:val="001C2531"/>
    <w:rsid w:val="001C3042"/>
    <w:rsid w:val="001C59B9"/>
    <w:rsid w:val="001D2766"/>
    <w:rsid w:val="001D2C05"/>
    <w:rsid w:val="001D44FB"/>
    <w:rsid w:val="001D6C9C"/>
    <w:rsid w:val="001D6CC9"/>
    <w:rsid w:val="001E34EF"/>
    <w:rsid w:val="001F0130"/>
    <w:rsid w:val="001F0AB3"/>
    <w:rsid w:val="001F2854"/>
    <w:rsid w:val="002058E9"/>
    <w:rsid w:val="00206E9D"/>
    <w:rsid w:val="00206FA1"/>
    <w:rsid w:val="00213C18"/>
    <w:rsid w:val="0022006F"/>
    <w:rsid w:val="002232F9"/>
    <w:rsid w:val="002241F3"/>
    <w:rsid w:val="00226E5E"/>
    <w:rsid w:val="00227159"/>
    <w:rsid w:val="00227F53"/>
    <w:rsid w:val="002333AC"/>
    <w:rsid w:val="0024778F"/>
    <w:rsid w:val="002532A5"/>
    <w:rsid w:val="002557F5"/>
    <w:rsid w:val="002657C6"/>
    <w:rsid w:val="002709BD"/>
    <w:rsid w:val="00271FDC"/>
    <w:rsid w:val="00276A82"/>
    <w:rsid w:val="00276E88"/>
    <w:rsid w:val="00292DE1"/>
    <w:rsid w:val="0029738F"/>
    <w:rsid w:val="002A4503"/>
    <w:rsid w:val="002B6514"/>
    <w:rsid w:val="002C6182"/>
    <w:rsid w:val="002C7067"/>
    <w:rsid w:val="002C7901"/>
    <w:rsid w:val="002C7D1A"/>
    <w:rsid w:val="002D1D9C"/>
    <w:rsid w:val="002D39A3"/>
    <w:rsid w:val="002D5B18"/>
    <w:rsid w:val="002E0302"/>
    <w:rsid w:val="002E3268"/>
    <w:rsid w:val="002E3E70"/>
    <w:rsid w:val="002E6544"/>
    <w:rsid w:val="002F322B"/>
    <w:rsid w:val="002F456A"/>
    <w:rsid w:val="002F4B99"/>
    <w:rsid w:val="002F6835"/>
    <w:rsid w:val="002F7C15"/>
    <w:rsid w:val="00302BAD"/>
    <w:rsid w:val="00304F61"/>
    <w:rsid w:val="003052CC"/>
    <w:rsid w:val="003126ED"/>
    <w:rsid w:val="00321205"/>
    <w:rsid w:val="003221DD"/>
    <w:rsid w:val="00327D59"/>
    <w:rsid w:val="00331DEA"/>
    <w:rsid w:val="003344B7"/>
    <w:rsid w:val="003378BA"/>
    <w:rsid w:val="003406DA"/>
    <w:rsid w:val="00340B1E"/>
    <w:rsid w:val="0034388D"/>
    <w:rsid w:val="003447EF"/>
    <w:rsid w:val="00347C5B"/>
    <w:rsid w:val="00366AF7"/>
    <w:rsid w:val="003702CB"/>
    <w:rsid w:val="00374F10"/>
    <w:rsid w:val="0038253C"/>
    <w:rsid w:val="00385DC5"/>
    <w:rsid w:val="00386453"/>
    <w:rsid w:val="003947F3"/>
    <w:rsid w:val="003A0C62"/>
    <w:rsid w:val="003A177F"/>
    <w:rsid w:val="003B013B"/>
    <w:rsid w:val="003B40CB"/>
    <w:rsid w:val="003C2778"/>
    <w:rsid w:val="003C68A1"/>
    <w:rsid w:val="003D0169"/>
    <w:rsid w:val="003D4C43"/>
    <w:rsid w:val="003D5131"/>
    <w:rsid w:val="003D6CDC"/>
    <w:rsid w:val="003E4859"/>
    <w:rsid w:val="003F3B88"/>
    <w:rsid w:val="003F4ADE"/>
    <w:rsid w:val="003F5BF7"/>
    <w:rsid w:val="0040769A"/>
    <w:rsid w:val="00410B0F"/>
    <w:rsid w:val="004171A9"/>
    <w:rsid w:val="00425E41"/>
    <w:rsid w:val="00427515"/>
    <w:rsid w:val="0043094F"/>
    <w:rsid w:val="00432634"/>
    <w:rsid w:val="00436A3D"/>
    <w:rsid w:val="00441B48"/>
    <w:rsid w:val="004475B5"/>
    <w:rsid w:val="0045002C"/>
    <w:rsid w:val="00454BE3"/>
    <w:rsid w:val="004613A0"/>
    <w:rsid w:val="004630B4"/>
    <w:rsid w:val="00463919"/>
    <w:rsid w:val="00465C89"/>
    <w:rsid w:val="00472248"/>
    <w:rsid w:val="00474A2C"/>
    <w:rsid w:val="00481AB6"/>
    <w:rsid w:val="004823F4"/>
    <w:rsid w:val="0048766C"/>
    <w:rsid w:val="00494942"/>
    <w:rsid w:val="00494E1E"/>
    <w:rsid w:val="00495FD9"/>
    <w:rsid w:val="004A4088"/>
    <w:rsid w:val="004A48AF"/>
    <w:rsid w:val="004B2FB7"/>
    <w:rsid w:val="004B4378"/>
    <w:rsid w:val="004C19DD"/>
    <w:rsid w:val="004C28AD"/>
    <w:rsid w:val="004D5A41"/>
    <w:rsid w:val="004D63E9"/>
    <w:rsid w:val="004E117B"/>
    <w:rsid w:val="004F2E07"/>
    <w:rsid w:val="004F47CA"/>
    <w:rsid w:val="005016B8"/>
    <w:rsid w:val="00502909"/>
    <w:rsid w:val="00503236"/>
    <w:rsid w:val="00505052"/>
    <w:rsid w:val="00512289"/>
    <w:rsid w:val="00520C1B"/>
    <w:rsid w:val="005237C0"/>
    <w:rsid w:val="005238FB"/>
    <w:rsid w:val="005261A2"/>
    <w:rsid w:val="00530A86"/>
    <w:rsid w:val="00535143"/>
    <w:rsid w:val="00536249"/>
    <w:rsid w:val="00543DB4"/>
    <w:rsid w:val="00546656"/>
    <w:rsid w:val="00551DEB"/>
    <w:rsid w:val="00552F6E"/>
    <w:rsid w:val="005627E7"/>
    <w:rsid w:val="00571C7B"/>
    <w:rsid w:val="005762DA"/>
    <w:rsid w:val="005772E6"/>
    <w:rsid w:val="00577CE0"/>
    <w:rsid w:val="005802AD"/>
    <w:rsid w:val="005803C3"/>
    <w:rsid w:val="005808C9"/>
    <w:rsid w:val="00581533"/>
    <w:rsid w:val="005837D3"/>
    <w:rsid w:val="005858E9"/>
    <w:rsid w:val="005931F5"/>
    <w:rsid w:val="00597B31"/>
    <w:rsid w:val="005A70EB"/>
    <w:rsid w:val="005B08EE"/>
    <w:rsid w:val="005B4A39"/>
    <w:rsid w:val="005B5628"/>
    <w:rsid w:val="005C0CCD"/>
    <w:rsid w:val="005C15EB"/>
    <w:rsid w:val="005C21AD"/>
    <w:rsid w:val="005C632B"/>
    <w:rsid w:val="005C6B5E"/>
    <w:rsid w:val="005D3A1F"/>
    <w:rsid w:val="005D4ABF"/>
    <w:rsid w:val="005E0C69"/>
    <w:rsid w:val="005E29B3"/>
    <w:rsid w:val="005E4068"/>
    <w:rsid w:val="005E5354"/>
    <w:rsid w:val="005E6156"/>
    <w:rsid w:val="005F269F"/>
    <w:rsid w:val="005F28D2"/>
    <w:rsid w:val="005F3956"/>
    <w:rsid w:val="005F71AC"/>
    <w:rsid w:val="005F7C7A"/>
    <w:rsid w:val="005F7FEB"/>
    <w:rsid w:val="00600A6B"/>
    <w:rsid w:val="00601471"/>
    <w:rsid w:val="00601476"/>
    <w:rsid w:val="0060153B"/>
    <w:rsid w:val="00601AB6"/>
    <w:rsid w:val="006042EC"/>
    <w:rsid w:val="00605C11"/>
    <w:rsid w:val="006134CC"/>
    <w:rsid w:val="00613611"/>
    <w:rsid w:val="0061371A"/>
    <w:rsid w:val="00631585"/>
    <w:rsid w:val="00634BA2"/>
    <w:rsid w:val="00642AF8"/>
    <w:rsid w:val="00646DA1"/>
    <w:rsid w:val="00652742"/>
    <w:rsid w:val="0065372C"/>
    <w:rsid w:val="0065574A"/>
    <w:rsid w:val="00657447"/>
    <w:rsid w:val="00662DC9"/>
    <w:rsid w:val="006634C3"/>
    <w:rsid w:val="00666673"/>
    <w:rsid w:val="00672118"/>
    <w:rsid w:val="00673D00"/>
    <w:rsid w:val="00683CA2"/>
    <w:rsid w:val="0068711F"/>
    <w:rsid w:val="0069004A"/>
    <w:rsid w:val="00690C77"/>
    <w:rsid w:val="006A42F0"/>
    <w:rsid w:val="006B370B"/>
    <w:rsid w:val="006B6212"/>
    <w:rsid w:val="006B6B4D"/>
    <w:rsid w:val="006B7709"/>
    <w:rsid w:val="006C0168"/>
    <w:rsid w:val="006C21E6"/>
    <w:rsid w:val="006C54A7"/>
    <w:rsid w:val="006C7489"/>
    <w:rsid w:val="006D3E26"/>
    <w:rsid w:val="006D6B2C"/>
    <w:rsid w:val="006D751B"/>
    <w:rsid w:val="006E0F0E"/>
    <w:rsid w:val="006E3B38"/>
    <w:rsid w:val="006E538A"/>
    <w:rsid w:val="006E7A5E"/>
    <w:rsid w:val="006F3427"/>
    <w:rsid w:val="006F3F5D"/>
    <w:rsid w:val="006F691A"/>
    <w:rsid w:val="006F7257"/>
    <w:rsid w:val="00703DB6"/>
    <w:rsid w:val="00712F2B"/>
    <w:rsid w:val="0071320B"/>
    <w:rsid w:val="007150BC"/>
    <w:rsid w:val="00717686"/>
    <w:rsid w:val="00723005"/>
    <w:rsid w:val="00723199"/>
    <w:rsid w:val="007330D3"/>
    <w:rsid w:val="00734DE7"/>
    <w:rsid w:val="007401A8"/>
    <w:rsid w:val="0074529C"/>
    <w:rsid w:val="0075328C"/>
    <w:rsid w:val="00766243"/>
    <w:rsid w:val="00771074"/>
    <w:rsid w:val="0077551D"/>
    <w:rsid w:val="007755AF"/>
    <w:rsid w:val="00777872"/>
    <w:rsid w:val="00777CE8"/>
    <w:rsid w:val="007841A4"/>
    <w:rsid w:val="00791BBA"/>
    <w:rsid w:val="007A1589"/>
    <w:rsid w:val="007A71FB"/>
    <w:rsid w:val="007B373B"/>
    <w:rsid w:val="007C00EC"/>
    <w:rsid w:val="007C5FF3"/>
    <w:rsid w:val="007D2E60"/>
    <w:rsid w:val="007D48EF"/>
    <w:rsid w:val="007D7ED1"/>
    <w:rsid w:val="007E0ACD"/>
    <w:rsid w:val="007E11A6"/>
    <w:rsid w:val="007E4488"/>
    <w:rsid w:val="007E555F"/>
    <w:rsid w:val="007E55A9"/>
    <w:rsid w:val="007E608D"/>
    <w:rsid w:val="007E6D15"/>
    <w:rsid w:val="007F62A6"/>
    <w:rsid w:val="008004F7"/>
    <w:rsid w:val="00803240"/>
    <w:rsid w:val="008054AF"/>
    <w:rsid w:val="00816287"/>
    <w:rsid w:val="0082001F"/>
    <w:rsid w:val="0082446C"/>
    <w:rsid w:val="00837B5B"/>
    <w:rsid w:val="00845326"/>
    <w:rsid w:val="008455D8"/>
    <w:rsid w:val="00854E1B"/>
    <w:rsid w:val="0086437B"/>
    <w:rsid w:val="00864967"/>
    <w:rsid w:val="0086583B"/>
    <w:rsid w:val="00866516"/>
    <w:rsid w:val="00871C49"/>
    <w:rsid w:val="00874B2B"/>
    <w:rsid w:val="0088401F"/>
    <w:rsid w:val="008844E3"/>
    <w:rsid w:val="0088545D"/>
    <w:rsid w:val="00886065"/>
    <w:rsid w:val="00891CD5"/>
    <w:rsid w:val="0089265E"/>
    <w:rsid w:val="00897005"/>
    <w:rsid w:val="00897B87"/>
    <w:rsid w:val="008A057B"/>
    <w:rsid w:val="008A5640"/>
    <w:rsid w:val="008B0AA6"/>
    <w:rsid w:val="008B2616"/>
    <w:rsid w:val="008C67DA"/>
    <w:rsid w:val="008D0C20"/>
    <w:rsid w:val="008D2FAE"/>
    <w:rsid w:val="008E21FE"/>
    <w:rsid w:val="008E3B09"/>
    <w:rsid w:val="008E7553"/>
    <w:rsid w:val="008F0A8D"/>
    <w:rsid w:val="008F0DBA"/>
    <w:rsid w:val="008F4086"/>
    <w:rsid w:val="008F6070"/>
    <w:rsid w:val="009069D3"/>
    <w:rsid w:val="009132A8"/>
    <w:rsid w:val="009147EC"/>
    <w:rsid w:val="0092173F"/>
    <w:rsid w:val="00922EB7"/>
    <w:rsid w:val="009244B6"/>
    <w:rsid w:val="00924A6A"/>
    <w:rsid w:val="0092596E"/>
    <w:rsid w:val="00927BE1"/>
    <w:rsid w:val="009319CD"/>
    <w:rsid w:val="00933175"/>
    <w:rsid w:val="00940B1F"/>
    <w:rsid w:val="00944ACD"/>
    <w:rsid w:val="0094651B"/>
    <w:rsid w:val="00950380"/>
    <w:rsid w:val="00950EE0"/>
    <w:rsid w:val="00955003"/>
    <w:rsid w:val="009570A7"/>
    <w:rsid w:val="00961E91"/>
    <w:rsid w:val="00963428"/>
    <w:rsid w:val="009664B5"/>
    <w:rsid w:val="00966E73"/>
    <w:rsid w:val="00970C58"/>
    <w:rsid w:val="00977600"/>
    <w:rsid w:val="00983078"/>
    <w:rsid w:val="009938E1"/>
    <w:rsid w:val="0099502B"/>
    <w:rsid w:val="009A0236"/>
    <w:rsid w:val="009A299C"/>
    <w:rsid w:val="009A6881"/>
    <w:rsid w:val="009B0FB4"/>
    <w:rsid w:val="009B4AE4"/>
    <w:rsid w:val="009B54E3"/>
    <w:rsid w:val="009B5E6C"/>
    <w:rsid w:val="009B6CF5"/>
    <w:rsid w:val="009C65C2"/>
    <w:rsid w:val="009C798F"/>
    <w:rsid w:val="009D0331"/>
    <w:rsid w:val="009D3AA5"/>
    <w:rsid w:val="009D41DB"/>
    <w:rsid w:val="009D528C"/>
    <w:rsid w:val="009D7597"/>
    <w:rsid w:val="009E15F8"/>
    <w:rsid w:val="009E2360"/>
    <w:rsid w:val="009E3EFB"/>
    <w:rsid w:val="009F2695"/>
    <w:rsid w:val="009F4B87"/>
    <w:rsid w:val="009F52E8"/>
    <w:rsid w:val="009F6155"/>
    <w:rsid w:val="009F6361"/>
    <w:rsid w:val="00A02408"/>
    <w:rsid w:val="00A046E5"/>
    <w:rsid w:val="00A115C6"/>
    <w:rsid w:val="00A11E13"/>
    <w:rsid w:val="00A13090"/>
    <w:rsid w:val="00A14E95"/>
    <w:rsid w:val="00A15F24"/>
    <w:rsid w:val="00A17103"/>
    <w:rsid w:val="00A17692"/>
    <w:rsid w:val="00A214C7"/>
    <w:rsid w:val="00A31EC3"/>
    <w:rsid w:val="00A3284F"/>
    <w:rsid w:val="00A328DF"/>
    <w:rsid w:val="00A4136E"/>
    <w:rsid w:val="00A45AE3"/>
    <w:rsid w:val="00A539A4"/>
    <w:rsid w:val="00A663B6"/>
    <w:rsid w:val="00A9062A"/>
    <w:rsid w:val="00A912B5"/>
    <w:rsid w:val="00A92BA9"/>
    <w:rsid w:val="00A93F0E"/>
    <w:rsid w:val="00A953A7"/>
    <w:rsid w:val="00AA182F"/>
    <w:rsid w:val="00AA20B6"/>
    <w:rsid w:val="00AA38B1"/>
    <w:rsid w:val="00AA73FD"/>
    <w:rsid w:val="00AB0B3D"/>
    <w:rsid w:val="00AC21BA"/>
    <w:rsid w:val="00AC5324"/>
    <w:rsid w:val="00AC58F3"/>
    <w:rsid w:val="00AC71DF"/>
    <w:rsid w:val="00AD135F"/>
    <w:rsid w:val="00AD1AED"/>
    <w:rsid w:val="00AD25D9"/>
    <w:rsid w:val="00AD3174"/>
    <w:rsid w:val="00AD3883"/>
    <w:rsid w:val="00AD7123"/>
    <w:rsid w:val="00AE2631"/>
    <w:rsid w:val="00AE4A3F"/>
    <w:rsid w:val="00AF1CCA"/>
    <w:rsid w:val="00AF3416"/>
    <w:rsid w:val="00B03BD4"/>
    <w:rsid w:val="00B05A51"/>
    <w:rsid w:val="00B06378"/>
    <w:rsid w:val="00B10F4A"/>
    <w:rsid w:val="00B14229"/>
    <w:rsid w:val="00B17BCE"/>
    <w:rsid w:val="00B255B1"/>
    <w:rsid w:val="00B30A1C"/>
    <w:rsid w:val="00B31618"/>
    <w:rsid w:val="00B323F9"/>
    <w:rsid w:val="00B325AB"/>
    <w:rsid w:val="00B40F35"/>
    <w:rsid w:val="00B418BC"/>
    <w:rsid w:val="00B4617C"/>
    <w:rsid w:val="00B50C8D"/>
    <w:rsid w:val="00B54620"/>
    <w:rsid w:val="00B5488A"/>
    <w:rsid w:val="00B602FA"/>
    <w:rsid w:val="00B6210C"/>
    <w:rsid w:val="00B63CD9"/>
    <w:rsid w:val="00B649BC"/>
    <w:rsid w:val="00B67C55"/>
    <w:rsid w:val="00B67D16"/>
    <w:rsid w:val="00B726B6"/>
    <w:rsid w:val="00B815A7"/>
    <w:rsid w:val="00B928C9"/>
    <w:rsid w:val="00BA110E"/>
    <w:rsid w:val="00BA28B5"/>
    <w:rsid w:val="00BA35ED"/>
    <w:rsid w:val="00BA3BAB"/>
    <w:rsid w:val="00BA6C0D"/>
    <w:rsid w:val="00BB2C25"/>
    <w:rsid w:val="00BB36F3"/>
    <w:rsid w:val="00BB4F51"/>
    <w:rsid w:val="00BC255A"/>
    <w:rsid w:val="00BC42FA"/>
    <w:rsid w:val="00BE0B22"/>
    <w:rsid w:val="00BE19C7"/>
    <w:rsid w:val="00BF5511"/>
    <w:rsid w:val="00BF656B"/>
    <w:rsid w:val="00C0386F"/>
    <w:rsid w:val="00C0577F"/>
    <w:rsid w:val="00C158ED"/>
    <w:rsid w:val="00C16123"/>
    <w:rsid w:val="00C22AA1"/>
    <w:rsid w:val="00C2793E"/>
    <w:rsid w:val="00C305B2"/>
    <w:rsid w:val="00C3255B"/>
    <w:rsid w:val="00C355B4"/>
    <w:rsid w:val="00C40DD3"/>
    <w:rsid w:val="00C435C5"/>
    <w:rsid w:val="00C43E90"/>
    <w:rsid w:val="00C460FB"/>
    <w:rsid w:val="00C50437"/>
    <w:rsid w:val="00C50908"/>
    <w:rsid w:val="00C510BC"/>
    <w:rsid w:val="00C51404"/>
    <w:rsid w:val="00C51A2C"/>
    <w:rsid w:val="00C53E59"/>
    <w:rsid w:val="00C57E7D"/>
    <w:rsid w:val="00C60D7F"/>
    <w:rsid w:val="00C6575B"/>
    <w:rsid w:val="00C677B2"/>
    <w:rsid w:val="00C72143"/>
    <w:rsid w:val="00C7241B"/>
    <w:rsid w:val="00C75821"/>
    <w:rsid w:val="00C76287"/>
    <w:rsid w:val="00C833A2"/>
    <w:rsid w:val="00C911D4"/>
    <w:rsid w:val="00C935A5"/>
    <w:rsid w:val="00C9758E"/>
    <w:rsid w:val="00CA16F5"/>
    <w:rsid w:val="00CA23A3"/>
    <w:rsid w:val="00CB4ED0"/>
    <w:rsid w:val="00CD1FD4"/>
    <w:rsid w:val="00CD4F81"/>
    <w:rsid w:val="00CD742D"/>
    <w:rsid w:val="00CE0852"/>
    <w:rsid w:val="00CE5B9E"/>
    <w:rsid w:val="00CF40F1"/>
    <w:rsid w:val="00D05ACB"/>
    <w:rsid w:val="00D07798"/>
    <w:rsid w:val="00D07C80"/>
    <w:rsid w:val="00D10079"/>
    <w:rsid w:val="00D1308E"/>
    <w:rsid w:val="00D2195C"/>
    <w:rsid w:val="00D25C8B"/>
    <w:rsid w:val="00D300C4"/>
    <w:rsid w:val="00D363B3"/>
    <w:rsid w:val="00D41A9E"/>
    <w:rsid w:val="00D433E8"/>
    <w:rsid w:val="00D451C7"/>
    <w:rsid w:val="00D51075"/>
    <w:rsid w:val="00D53233"/>
    <w:rsid w:val="00D627FF"/>
    <w:rsid w:val="00D702EF"/>
    <w:rsid w:val="00D71FF4"/>
    <w:rsid w:val="00D83658"/>
    <w:rsid w:val="00D846B6"/>
    <w:rsid w:val="00D94957"/>
    <w:rsid w:val="00DA71A1"/>
    <w:rsid w:val="00DB16AE"/>
    <w:rsid w:val="00DB2FEF"/>
    <w:rsid w:val="00DB4770"/>
    <w:rsid w:val="00DB5FDA"/>
    <w:rsid w:val="00DC0636"/>
    <w:rsid w:val="00DD00DE"/>
    <w:rsid w:val="00DD3466"/>
    <w:rsid w:val="00DD388C"/>
    <w:rsid w:val="00DD53A9"/>
    <w:rsid w:val="00DD65D8"/>
    <w:rsid w:val="00DE4BB8"/>
    <w:rsid w:val="00DE7DC8"/>
    <w:rsid w:val="00DF1833"/>
    <w:rsid w:val="00DF3D58"/>
    <w:rsid w:val="00E00C3C"/>
    <w:rsid w:val="00E017A7"/>
    <w:rsid w:val="00E04EE8"/>
    <w:rsid w:val="00E0686D"/>
    <w:rsid w:val="00E0694D"/>
    <w:rsid w:val="00E06D30"/>
    <w:rsid w:val="00E1397D"/>
    <w:rsid w:val="00E14C37"/>
    <w:rsid w:val="00E176C8"/>
    <w:rsid w:val="00E2250F"/>
    <w:rsid w:val="00E2492A"/>
    <w:rsid w:val="00E262C0"/>
    <w:rsid w:val="00E44063"/>
    <w:rsid w:val="00E50F27"/>
    <w:rsid w:val="00E54DD0"/>
    <w:rsid w:val="00E66CC2"/>
    <w:rsid w:val="00E731B0"/>
    <w:rsid w:val="00E73FDA"/>
    <w:rsid w:val="00E77A8B"/>
    <w:rsid w:val="00E802EE"/>
    <w:rsid w:val="00E87582"/>
    <w:rsid w:val="00E94047"/>
    <w:rsid w:val="00E95A53"/>
    <w:rsid w:val="00EA33C7"/>
    <w:rsid w:val="00EA39C5"/>
    <w:rsid w:val="00EA50A7"/>
    <w:rsid w:val="00EB11CA"/>
    <w:rsid w:val="00EC1514"/>
    <w:rsid w:val="00EC2558"/>
    <w:rsid w:val="00EC5210"/>
    <w:rsid w:val="00EC558E"/>
    <w:rsid w:val="00EC6B93"/>
    <w:rsid w:val="00EC7417"/>
    <w:rsid w:val="00ED266E"/>
    <w:rsid w:val="00ED34D1"/>
    <w:rsid w:val="00ED4966"/>
    <w:rsid w:val="00ED7877"/>
    <w:rsid w:val="00EE18CB"/>
    <w:rsid w:val="00EE3465"/>
    <w:rsid w:val="00EE7D3E"/>
    <w:rsid w:val="00EF3739"/>
    <w:rsid w:val="00F02152"/>
    <w:rsid w:val="00F030A1"/>
    <w:rsid w:val="00F031EA"/>
    <w:rsid w:val="00F1021A"/>
    <w:rsid w:val="00F13723"/>
    <w:rsid w:val="00F1424F"/>
    <w:rsid w:val="00F1475A"/>
    <w:rsid w:val="00F17D96"/>
    <w:rsid w:val="00F2205D"/>
    <w:rsid w:val="00F24E99"/>
    <w:rsid w:val="00F2559C"/>
    <w:rsid w:val="00F31FBE"/>
    <w:rsid w:val="00F32BE0"/>
    <w:rsid w:val="00F33C15"/>
    <w:rsid w:val="00F36577"/>
    <w:rsid w:val="00F37A07"/>
    <w:rsid w:val="00F401C2"/>
    <w:rsid w:val="00F44935"/>
    <w:rsid w:val="00F46208"/>
    <w:rsid w:val="00F4754F"/>
    <w:rsid w:val="00F514AB"/>
    <w:rsid w:val="00F527FA"/>
    <w:rsid w:val="00F52924"/>
    <w:rsid w:val="00F535CC"/>
    <w:rsid w:val="00F639CF"/>
    <w:rsid w:val="00F64695"/>
    <w:rsid w:val="00F6528E"/>
    <w:rsid w:val="00F715D1"/>
    <w:rsid w:val="00F817E6"/>
    <w:rsid w:val="00F857DE"/>
    <w:rsid w:val="00F85D3F"/>
    <w:rsid w:val="00F918B9"/>
    <w:rsid w:val="00FA5EE1"/>
    <w:rsid w:val="00FA64A1"/>
    <w:rsid w:val="00FB2DBE"/>
    <w:rsid w:val="00FB6303"/>
    <w:rsid w:val="00FB6B6F"/>
    <w:rsid w:val="00FC098E"/>
    <w:rsid w:val="00FC0C4F"/>
    <w:rsid w:val="00FC17DD"/>
    <w:rsid w:val="00FC731C"/>
    <w:rsid w:val="00FC79C8"/>
    <w:rsid w:val="00FC7BB0"/>
    <w:rsid w:val="00FD44C2"/>
    <w:rsid w:val="00FE33D0"/>
    <w:rsid w:val="00FE38E8"/>
    <w:rsid w:val="00FE3960"/>
    <w:rsid w:val="00FE463A"/>
    <w:rsid w:val="00FE6C29"/>
    <w:rsid w:val="00FF6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C1B"/>
    <w:rPr>
      <w:sz w:val="24"/>
      <w:szCs w:val="24"/>
      <w:lang w:val="en-GB"/>
    </w:rPr>
  </w:style>
  <w:style w:type="paragraph" w:styleId="Heading1">
    <w:name w:val="heading 1"/>
    <w:basedOn w:val="Normal"/>
    <w:next w:val="Normal"/>
    <w:link w:val="Heading1Char"/>
    <w:uiPriority w:val="99"/>
    <w:qFormat/>
    <w:rsid w:val="002657C6"/>
    <w:pPr>
      <w:keepNext/>
      <w:keepLines/>
      <w:spacing w:before="480"/>
      <w:outlineLvl w:val="0"/>
    </w:pPr>
    <w:rPr>
      <w:rFonts w:ascii="Cambria" w:hAnsi="Cambria"/>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657C6"/>
    <w:rPr>
      <w:rFonts w:ascii="Cambria" w:hAnsi="Cambria" w:cs="Times New Roman"/>
      <w:color w:val="365F91"/>
      <w:sz w:val="28"/>
    </w:rPr>
  </w:style>
  <w:style w:type="paragraph" w:styleId="HTMLPreformatted">
    <w:name w:val="HTML Preformatted"/>
    <w:basedOn w:val="Normal"/>
    <w:link w:val="HTMLPreformattedChar"/>
    <w:uiPriority w:val="99"/>
    <w:semiHidden/>
    <w:rsid w:val="00B92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locked/>
    <w:rsid w:val="001717AD"/>
    <w:rPr>
      <w:rFonts w:ascii="Courier New" w:hAnsi="Courier New" w:cs="Times New Roman"/>
      <w:sz w:val="20"/>
      <w:lang w:val="en-GB"/>
    </w:rPr>
  </w:style>
  <w:style w:type="paragraph" w:customStyle="1" w:styleId="DefaultParagraphFontParaCharCharCharCharCharCharChar">
    <w:name w:val="Default Paragraph Font Para Char Char Char Char Char Char Char"/>
    <w:basedOn w:val="Normal"/>
    <w:uiPriority w:val="99"/>
    <w:rsid w:val="00C40DD3"/>
    <w:pPr>
      <w:widowControl w:val="0"/>
      <w:spacing w:line="280" w:lineRule="atLeast"/>
    </w:pPr>
    <w:rPr>
      <w:rFonts w:eastAsia="MS Mincho"/>
      <w:sz w:val="22"/>
      <w:szCs w:val="20"/>
      <w:lang w:eastAsia="en-GB"/>
    </w:rPr>
  </w:style>
  <w:style w:type="character" w:styleId="Hyperlink">
    <w:name w:val="Hyperlink"/>
    <w:basedOn w:val="DefaultParagraphFont"/>
    <w:uiPriority w:val="99"/>
    <w:rsid w:val="0082446C"/>
    <w:rPr>
      <w:rFonts w:cs="Times New Roman"/>
      <w:color w:val="0000FF"/>
      <w:u w:val="single"/>
    </w:rPr>
  </w:style>
  <w:style w:type="character" w:styleId="CommentReference">
    <w:name w:val="annotation reference"/>
    <w:basedOn w:val="DefaultParagraphFont"/>
    <w:uiPriority w:val="99"/>
    <w:semiHidden/>
    <w:rsid w:val="001C0EEF"/>
    <w:rPr>
      <w:rFonts w:cs="Times New Roman"/>
      <w:sz w:val="16"/>
    </w:rPr>
  </w:style>
  <w:style w:type="paragraph" w:styleId="CommentText">
    <w:name w:val="annotation text"/>
    <w:basedOn w:val="Normal"/>
    <w:link w:val="CommentTextChar"/>
    <w:uiPriority w:val="99"/>
    <w:semiHidden/>
    <w:rsid w:val="001C0EEF"/>
    <w:rPr>
      <w:sz w:val="20"/>
      <w:szCs w:val="20"/>
    </w:rPr>
  </w:style>
  <w:style w:type="character" w:customStyle="1" w:styleId="CommentTextChar">
    <w:name w:val="Comment Text Char"/>
    <w:basedOn w:val="DefaultParagraphFont"/>
    <w:link w:val="CommentText"/>
    <w:uiPriority w:val="99"/>
    <w:semiHidden/>
    <w:locked/>
    <w:rsid w:val="001717AD"/>
    <w:rPr>
      <w:rFonts w:cs="Times New Roman"/>
      <w:sz w:val="20"/>
      <w:lang w:val="en-GB"/>
    </w:rPr>
  </w:style>
  <w:style w:type="paragraph" w:styleId="CommentSubject">
    <w:name w:val="annotation subject"/>
    <w:basedOn w:val="CommentText"/>
    <w:next w:val="CommentText"/>
    <w:link w:val="CommentSubjectChar"/>
    <w:uiPriority w:val="99"/>
    <w:semiHidden/>
    <w:rsid w:val="001C0EEF"/>
    <w:rPr>
      <w:b/>
      <w:bCs/>
    </w:rPr>
  </w:style>
  <w:style w:type="character" w:customStyle="1" w:styleId="CommentSubjectChar">
    <w:name w:val="Comment Subject Char"/>
    <w:basedOn w:val="CommentTextChar"/>
    <w:link w:val="CommentSubject"/>
    <w:uiPriority w:val="99"/>
    <w:semiHidden/>
    <w:locked/>
    <w:rsid w:val="001717AD"/>
    <w:rPr>
      <w:rFonts w:cs="Times New Roman"/>
      <w:b/>
      <w:sz w:val="20"/>
      <w:lang w:val="en-GB"/>
    </w:rPr>
  </w:style>
  <w:style w:type="paragraph" w:styleId="BalloonText">
    <w:name w:val="Balloon Text"/>
    <w:basedOn w:val="Normal"/>
    <w:link w:val="BalloonTextChar"/>
    <w:uiPriority w:val="99"/>
    <w:semiHidden/>
    <w:rsid w:val="001C0EEF"/>
    <w:rPr>
      <w:sz w:val="2"/>
      <w:szCs w:val="20"/>
    </w:rPr>
  </w:style>
  <w:style w:type="character" w:customStyle="1" w:styleId="BalloonTextChar">
    <w:name w:val="Balloon Text Char"/>
    <w:basedOn w:val="DefaultParagraphFont"/>
    <w:link w:val="BalloonText"/>
    <w:uiPriority w:val="99"/>
    <w:semiHidden/>
    <w:locked/>
    <w:rsid w:val="001717AD"/>
    <w:rPr>
      <w:rFonts w:cs="Times New Roman"/>
      <w:sz w:val="2"/>
      <w:lang w:val="en-GB"/>
    </w:rPr>
  </w:style>
  <w:style w:type="paragraph" w:customStyle="1" w:styleId="CharCharCharCharCharCharChar">
    <w:name w:val="Char Char Char Char Char Char Char"/>
    <w:basedOn w:val="Normal"/>
    <w:uiPriority w:val="99"/>
    <w:rsid w:val="001C0EEF"/>
    <w:pPr>
      <w:spacing w:before="60" w:after="160" w:line="240" w:lineRule="exact"/>
    </w:pPr>
    <w:rPr>
      <w:rFonts w:ascii="Verdana" w:hAnsi="Verdana" w:cs="Arial"/>
      <w:color w:val="FF00FF"/>
      <w:sz w:val="20"/>
    </w:rPr>
  </w:style>
  <w:style w:type="paragraph" w:customStyle="1" w:styleId="Char">
    <w:name w:val="Char"/>
    <w:basedOn w:val="Normal"/>
    <w:uiPriority w:val="99"/>
    <w:rsid w:val="00E14C37"/>
    <w:pPr>
      <w:spacing w:before="60" w:after="160" w:line="240" w:lineRule="exact"/>
    </w:pPr>
    <w:rPr>
      <w:rFonts w:ascii="Verdana" w:hAnsi="Verdana" w:cs="Arial"/>
      <w:color w:val="FF00FF"/>
      <w:sz w:val="20"/>
      <w:lang w:val="en-US"/>
    </w:rPr>
  </w:style>
  <w:style w:type="paragraph" w:customStyle="1" w:styleId="1">
    <w:name w:val="1"/>
    <w:basedOn w:val="Normal"/>
    <w:uiPriority w:val="99"/>
    <w:rsid w:val="001B489B"/>
    <w:pPr>
      <w:spacing w:before="60" w:after="160" w:line="240" w:lineRule="exact"/>
    </w:pPr>
    <w:rPr>
      <w:rFonts w:ascii="Verdana" w:hAnsi="Verdana" w:cs="Arial"/>
      <w:color w:val="FF00FF"/>
      <w:sz w:val="20"/>
    </w:rPr>
  </w:style>
  <w:style w:type="paragraph" w:styleId="NormalWeb">
    <w:name w:val="Normal (Web)"/>
    <w:basedOn w:val="Normal"/>
    <w:uiPriority w:val="99"/>
    <w:rsid w:val="00D702EF"/>
    <w:pPr>
      <w:spacing w:before="100" w:beforeAutospacing="1" w:after="100" w:afterAutospacing="1"/>
    </w:pPr>
    <w:rPr>
      <w:lang w:val="en-US" w:bidi="hi-IN"/>
    </w:rPr>
  </w:style>
  <w:style w:type="character" w:styleId="Strong">
    <w:name w:val="Strong"/>
    <w:basedOn w:val="DefaultParagraphFont"/>
    <w:uiPriority w:val="99"/>
    <w:qFormat/>
    <w:rsid w:val="00874B2B"/>
    <w:rPr>
      <w:rFonts w:cs="Times New Roman"/>
      <w:b/>
    </w:rPr>
  </w:style>
  <w:style w:type="paragraph" w:styleId="ListParagraph">
    <w:name w:val="List Paragraph"/>
    <w:basedOn w:val="Normal"/>
    <w:uiPriority w:val="34"/>
    <w:qFormat/>
    <w:rsid w:val="00EC1514"/>
    <w:pPr>
      <w:ind w:left="720"/>
      <w:contextualSpacing/>
    </w:pPr>
    <w:rPr>
      <w:rFonts w:ascii="Arial Unicode MS" w:eastAsia="Arial Unicode MS" w:cs="Arial Unicode MS"/>
      <w:b/>
      <w:color w:val="000000"/>
      <w:sz w:val="28"/>
      <w:szCs w:val="28"/>
      <w:lang w:val="en-US"/>
    </w:rPr>
  </w:style>
  <w:style w:type="paragraph" w:styleId="BodyText">
    <w:name w:val="Body Text"/>
    <w:basedOn w:val="Normal"/>
    <w:link w:val="BodyTextChar"/>
    <w:uiPriority w:val="99"/>
    <w:rsid w:val="00474A2C"/>
    <w:rPr>
      <w:lang w:val="en-US"/>
    </w:rPr>
  </w:style>
  <w:style w:type="character" w:customStyle="1" w:styleId="BodyTextChar">
    <w:name w:val="Body Text Char"/>
    <w:basedOn w:val="DefaultParagraphFont"/>
    <w:link w:val="BodyText"/>
    <w:uiPriority w:val="99"/>
    <w:locked/>
    <w:rsid w:val="00474A2C"/>
    <w:rPr>
      <w:rFonts w:cs="Times New Roman"/>
      <w:sz w:val="24"/>
    </w:rPr>
  </w:style>
  <w:style w:type="paragraph" w:styleId="BodyTextIndent2">
    <w:name w:val="Body Text Indent 2"/>
    <w:basedOn w:val="Normal"/>
    <w:link w:val="BodyTextIndent2Char"/>
    <w:uiPriority w:val="99"/>
    <w:rsid w:val="009147EC"/>
    <w:pPr>
      <w:spacing w:after="120" w:line="480" w:lineRule="auto"/>
      <w:ind w:left="360"/>
    </w:pPr>
  </w:style>
  <w:style w:type="character" w:customStyle="1" w:styleId="BodyTextIndent2Char">
    <w:name w:val="Body Text Indent 2 Char"/>
    <w:basedOn w:val="DefaultParagraphFont"/>
    <w:link w:val="BodyTextIndent2"/>
    <w:uiPriority w:val="99"/>
    <w:locked/>
    <w:rsid w:val="009147EC"/>
    <w:rPr>
      <w:rFonts w:cs="Times New Roman"/>
      <w:sz w:val="24"/>
      <w:lang w:val="en-GB"/>
    </w:rPr>
  </w:style>
  <w:style w:type="paragraph" w:styleId="DocumentMap">
    <w:name w:val="Document Map"/>
    <w:basedOn w:val="Normal"/>
    <w:link w:val="DocumentMapChar"/>
    <w:uiPriority w:val="99"/>
    <w:semiHidden/>
    <w:rsid w:val="008004F7"/>
    <w:rPr>
      <w:rFonts w:ascii="Tahoma" w:hAnsi="Tahoma"/>
      <w:sz w:val="16"/>
      <w:szCs w:val="16"/>
    </w:rPr>
  </w:style>
  <w:style w:type="character" w:customStyle="1" w:styleId="DocumentMapChar">
    <w:name w:val="Document Map Char"/>
    <w:basedOn w:val="DefaultParagraphFont"/>
    <w:link w:val="DocumentMap"/>
    <w:uiPriority w:val="99"/>
    <w:semiHidden/>
    <w:locked/>
    <w:rsid w:val="008004F7"/>
    <w:rPr>
      <w:rFonts w:ascii="Tahoma" w:hAnsi="Tahoma" w:cs="Times New Roman"/>
      <w:sz w:val="16"/>
      <w:lang w:val="en-GB"/>
    </w:rPr>
  </w:style>
  <w:style w:type="table" w:styleId="TableGrid">
    <w:name w:val="Table Grid"/>
    <w:basedOn w:val="TableNormal"/>
    <w:uiPriority w:val="99"/>
    <w:locked/>
    <w:rsid w:val="008004F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uiPriority w:val="99"/>
    <w:rsid w:val="008004F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4">
    <w:name w:val="Light Shading Accent 4"/>
    <w:basedOn w:val="TableNormal"/>
    <w:uiPriority w:val="99"/>
    <w:rsid w:val="008004F7"/>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LightShading-Accent2">
    <w:name w:val="Light Shading Accent 2"/>
    <w:basedOn w:val="TableNormal"/>
    <w:uiPriority w:val="99"/>
    <w:rsid w:val="008004F7"/>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Shading-Accent11">
    <w:name w:val="Light Shading - Accent 11"/>
    <w:uiPriority w:val="99"/>
    <w:rsid w:val="008004F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customStyle="1" w:styleId="Heading">
    <w:name w:val="Heading"/>
    <w:basedOn w:val="Normal"/>
    <w:next w:val="BodyText"/>
    <w:rsid w:val="00AA182F"/>
    <w:pPr>
      <w:suppressAutoHyphens/>
      <w:jc w:val="center"/>
    </w:pPr>
    <w:rPr>
      <w:b/>
      <w:szCs w:val="20"/>
      <w:lang w:val="en-US" w:eastAsia="zh-CN"/>
    </w:rPr>
  </w:style>
  <w:style w:type="numbering" w:customStyle="1" w:styleId="Style1">
    <w:name w:val="Style1"/>
    <w:rsid w:val="007401A8"/>
    <w:pPr>
      <w:numPr>
        <w:numId w:val="10"/>
      </w:numPr>
    </w:pPr>
  </w:style>
  <w:style w:type="character" w:customStyle="1" w:styleId="gensmall">
    <w:name w:val="gensmall"/>
    <w:basedOn w:val="DefaultParagraphFont"/>
    <w:rsid w:val="007401A8"/>
  </w:style>
  <w:style w:type="paragraph" w:customStyle="1" w:styleId="Body">
    <w:name w:val="Body"/>
    <w:rsid w:val="009B4AE4"/>
    <w:pPr>
      <w:pBdr>
        <w:top w:val="nil"/>
        <w:left w:val="nil"/>
        <w:bottom w:val="nil"/>
        <w:right w:val="nil"/>
        <w:between w:val="nil"/>
        <w:bar w:val="nil"/>
      </w:pBdr>
    </w:pPr>
    <w:rPr>
      <w:rFonts w:ascii="Helvetica" w:eastAsia="Arial Unicode MS" w:hAnsi="Arial Unicode MS" w:cs="Arial Unicode MS"/>
      <w:color w:val="000000"/>
      <w:sz w:val="22"/>
      <w:szCs w:val="22"/>
      <w:bdr w:val="nil"/>
      <w:lang w:bidi="hi-IN"/>
    </w:rPr>
  </w:style>
  <w:style w:type="paragraph" w:styleId="Header">
    <w:name w:val="header"/>
    <w:basedOn w:val="Normal"/>
    <w:link w:val="HeaderChar"/>
    <w:uiPriority w:val="99"/>
    <w:unhideWhenUsed/>
    <w:rsid w:val="00110CDF"/>
    <w:pPr>
      <w:tabs>
        <w:tab w:val="center" w:pos="4513"/>
        <w:tab w:val="right" w:pos="9026"/>
      </w:tabs>
    </w:pPr>
  </w:style>
  <w:style w:type="character" w:customStyle="1" w:styleId="HeaderChar">
    <w:name w:val="Header Char"/>
    <w:basedOn w:val="DefaultParagraphFont"/>
    <w:link w:val="Header"/>
    <w:uiPriority w:val="99"/>
    <w:rsid w:val="00110CDF"/>
    <w:rPr>
      <w:sz w:val="24"/>
      <w:szCs w:val="24"/>
      <w:lang w:val="en-GB"/>
    </w:rPr>
  </w:style>
  <w:style w:type="paragraph" w:styleId="Footer">
    <w:name w:val="footer"/>
    <w:basedOn w:val="Normal"/>
    <w:link w:val="FooterChar"/>
    <w:uiPriority w:val="99"/>
    <w:unhideWhenUsed/>
    <w:rsid w:val="00110CDF"/>
    <w:pPr>
      <w:tabs>
        <w:tab w:val="center" w:pos="4513"/>
        <w:tab w:val="right" w:pos="9026"/>
      </w:tabs>
    </w:pPr>
  </w:style>
  <w:style w:type="character" w:customStyle="1" w:styleId="FooterChar">
    <w:name w:val="Footer Char"/>
    <w:basedOn w:val="DefaultParagraphFont"/>
    <w:link w:val="Footer"/>
    <w:uiPriority w:val="99"/>
    <w:rsid w:val="00110CDF"/>
    <w:rPr>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f99fcceb5508b3d7467091cab1a2018134f530e18705c4458440321091b5b581b09140111415d5f1b4d58515c424154181c084b281e010303071342595d0057580f1b425c4c01090340281e010315011842505a0d4d584b50535a4f162e024b4340010d120213105b5c0c004d145c455715445a5c5d57421a081105431458090d074b100a12031753444f4a081e0103030710435f5f0f5049170e034e6&amp;docType=doc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9CDAD-FF33-4246-A0BB-07C29730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KANUPRIYA</vt:lpstr>
    </vt:vector>
  </TitlesOfParts>
  <Company>Ericsson</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KANUPRIYA</dc:title>
  <dc:creator>a</dc:creator>
  <cp:lastModifiedBy>knoldus</cp:lastModifiedBy>
  <cp:revision>2</cp:revision>
  <cp:lastPrinted>2014-01-16T13:13:00Z</cp:lastPrinted>
  <dcterms:created xsi:type="dcterms:W3CDTF">2020-10-28T12:51:00Z</dcterms:created>
  <dcterms:modified xsi:type="dcterms:W3CDTF">2020-10-28T12:51:00Z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torName">
    <vt:lpwstr>Kanika Taneja</vt:lpwstr>
  </property>
  <property fmtid="{D5CDD505-2E9C-101B-9397-08002B2CF9AE}" pid="3" name="CorrespondenceListID">
    <vt:lpwstr>717546.000000000</vt:lpwstr>
  </property>
  <property fmtid="{D5CDD505-2E9C-101B-9397-08002B2CF9AE}" pid="4" name="CustomerCode">
    <vt:lpwstr>120124CS561851</vt:lpwstr>
  </property>
  <property fmtid="{D5CDD505-2E9C-101B-9397-08002B2CF9AE}" pid="5" name="CustomerID">
    <vt:lpwstr>561851.000000000</vt:lpwstr>
  </property>
  <property fmtid="{D5CDD505-2E9C-101B-9397-08002B2CF9AE}" pid="6" name="DeveloperAllocationDateTime">
    <vt:lpwstr>2012-01-24T19:07:22Z</vt:lpwstr>
  </property>
  <property fmtid="{D5CDD505-2E9C-101B-9397-08002B2CF9AE}" pid="7" name="DeveloperName">
    <vt:lpwstr>B Harini</vt:lpwstr>
  </property>
  <property fmtid="{D5CDD505-2E9C-101B-9397-08002B2CF9AE}" pid="8" name="DeveloperVersionID">
    <vt:lpwstr>3584.00000000000</vt:lpwstr>
  </property>
  <property fmtid="{D5CDD505-2E9C-101B-9397-08002B2CF9AE}" pid="9" name="ExecutionStage">
    <vt:lpwstr>Auditing Done</vt:lpwstr>
  </property>
  <property fmtid="{D5CDD505-2E9C-101B-9397-08002B2CF9AE}" pid="10" name="ExperienceLevel">
    <vt:lpwstr>0</vt:lpwstr>
  </property>
  <property fmtid="{D5CDD505-2E9C-101B-9397-08002B2CF9AE}" pid="11" name="FlaggedParentExecutionIDs">
    <vt:lpwstr/>
  </property>
  <property fmtid="{D5CDD505-2E9C-101B-9397-08002B2CF9AE}" pid="12" name="Format">
    <vt:lpwstr>Chronological</vt:lpwstr>
  </property>
  <property fmtid="{D5CDD505-2E9C-101B-9397-08002B2CF9AE}" pid="13" name="FunctionalArea">
    <vt:lpwstr>Other;</vt:lpwstr>
  </property>
  <property fmtid="{D5CDD505-2E9C-101B-9397-08002B2CF9AE}" pid="14" name="IsFlagDraftRequestRejected">
    <vt:lpwstr>False</vt:lpwstr>
  </property>
  <property fmtid="{D5CDD505-2E9C-101B-9397-08002B2CF9AE}" pid="15" name="IsReFlashed">
    <vt:lpwstr>False</vt:lpwstr>
  </property>
  <property fmtid="{D5CDD505-2E9C-101B-9397-08002B2CF9AE}" pid="16" name="IsResBillingProfileCreated">
    <vt:lpwstr>Y</vt:lpwstr>
  </property>
  <property fmtid="{D5CDD505-2E9C-101B-9397-08002B2CF9AE}" pid="17" name="IsRUA">
    <vt:lpwstr>False</vt:lpwstr>
  </property>
  <property fmtid="{D5CDD505-2E9C-101B-9397-08002B2CF9AE}" pid="18" name="IsSoftCopy">
    <vt:lpwstr>Y</vt:lpwstr>
  </property>
  <property fmtid="{D5CDD505-2E9C-101B-9397-08002B2CF9AE}" pid="19" name="NormDays">
    <vt:lpwstr>8.00:00:00</vt:lpwstr>
  </property>
  <property fmtid="{D5CDD505-2E9C-101B-9397-08002B2CF9AE}" pid="20" name="Order">
    <vt:lpwstr>28653900.0000000</vt:lpwstr>
  </property>
  <property fmtid="{D5CDD505-2E9C-101B-9397-08002B2CF9AE}" pid="21" name="OriginalDeveloperID">
    <vt:lpwstr>21a23fc6-4701-4f9f-bdff-c9e4bf2cbf63</vt:lpwstr>
  </property>
  <property fmtid="{D5CDD505-2E9C-101B-9397-08002B2CF9AE}" pid="22" name="OriginalDocumentVersionID">
    <vt:lpwstr>7168.00000000000</vt:lpwstr>
  </property>
  <property fmtid="{D5CDD505-2E9C-101B-9397-08002B2CF9AE}" pid="23" name="QABonusScore">
    <vt:lpwstr>0</vt:lpwstr>
  </property>
  <property fmtid="{D5CDD505-2E9C-101B-9397-08002B2CF9AE}" pid="24" name="QADateTime">
    <vt:lpwstr>2012-01-28T17:56:38Z</vt:lpwstr>
  </property>
  <property fmtid="{D5CDD505-2E9C-101B-9397-08002B2CF9AE}" pid="25" name="QAFactualFiguresScore">
    <vt:lpwstr>0</vt:lpwstr>
  </property>
  <property fmtid="{D5CDD505-2E9C-101B-9397-08002B2CF9AE}" pid="26" name="QAFocusAreaScore">
    <vt:lpwstr>0</vt:lpwstr>
  </property>
  <property fmtid="{D5CDD505-2E9C-101B-9397-08002B2CF9AE}" pid="27" name="QAFormattingScore">
    <vt:lpwstr>0</vt:lpwstr>
  </property>
  <property fmtid="{D5CDD505-2E9C-101B-9397-08002B2CF9AE}" pid="28" name="QAGrammarScore">
    <vt:lpwstr>0</vt:lpwstr>
  </property>
  <property fmtid="{D5CDD505-2E9C-101B-9397-08002B2CF9AE}" pid="29" name="QAQualityScore">
    <vt:lpwstr>0</vt:lpwstr>
  </property>
  <property fmtid="{D5CDD505-2E9C-101B-9397-08002B2CF9AE}" pid="30" name="Rating">
    <vt:lpwstr>1</vt:lpwstr>
  </property>
  <property fmtid="{D5CDD505-2E9C-101B-9397-08002B2CF9AE}" pid="31" name="ReAssignedRUAActorID">
    <vt:lpwstr/>
  </property>
  <property fmtid="{D5CDD505-2E9C-101B-9397-08002B2CF9AE}" pid="32" name="ReFlashParentExecutionIDs">
    <vt:lpwstr/>
  </property>
  <property fmtid="{D5CDD505-2E9C-101B-9397-08002B2CF9AE}" pid="33" name="ResumeDevelopmentListID">
    <vt:lpwstr>286539.000000000</vt:lpwstr>
  </property>
  <property fmtid="{D5CDD505-2E9C-101B-9397-08002B2CF9AE}" pid="34" name="SendMail">
    <vt:lpwstr>True</vt:lpwstr>
  </property>
  <property fmtid="{D5CDD505-2E9C-101B-9397-08002B2CF9AE}" pid="35" name="SuspendedBy">
    <vt:lpwstr/>
  </property>
  <property fmtid="{D5CDD505-2E9C-101B-9397-08002B2CF9AE}" pid="36" name="SuspendedReason">
    <vt:lpwstr/>
  </property>
  <property fmtid="{D5CDD505-2E9C-101B-9397-08002B2CF9AE}" pid="37" name="SuspendedTag">
    <vt:lpwstr/>
  </property>
  <property fmtid="{D5CDD505-2E9C-101B-9397-08002B2CF9AE}" pid="38" name="TemplateUrl">
    <vt:lpwstr/>
  </property>
  <property fmtid="{D5CDD505-2E9C-101B-9397-08002B2CF9AE}" pid="39" name="TransactionCode">
    <vt:lpwstr>120124TS720603</vt:lpwstr>
  </property>
  <property fmtid="{D5CDD505-2E9C-101B-9397-08002B2CF9AE}" pid="40" name="TransactionID">
    <vt:lpwstr>720603.000000000</vt:lpwstr>
  </property>
  <property fmtid="{D5CDD505-2E9C-101B-9397-08002B2CF9AE}" pid="41" name="Trans_Service_ID">
    <vt:lpwstr>2366664</vt:lpwstr>
  </property>
  <property fmtid="{D5CDD505-2E9C-101B-9397-08002B2CF9AE}" pid="42" name="VisibleOnSMSPage">
    <vt:lpwstr>True</vt:lpwstr>
  </property>
  <property fmtid="{D5CDD505-2E9C-101B-9397-08002B2CF9AE}" pid="43" name="WorkflowExecutionID">
    <vt:lpwstr>223048.000000000</vt:lpwstr>
  </property>
  <property fmtid="{D5CDD505-2E9C-101B-9397-08002B2CF9AE}" pid="44" name="WorkflowStatus">
    <vt:lpwstr>Under Process</vt:lpwstr>
  </property>
  <property fmtid="{D5CDD505-2E9C-101B-9397-08002B2CF9AE}" pid="45" name="xd_ProgID">
    <vt:lpwstr/>
  </property>
  <property fmtid="{D5CDD505-2E9C-101B-9397-08002B2CF9AE}" pid="46" name="_SourceUrl">
    <vt:lpwstr/>
  </property>
</Properties>
</file>