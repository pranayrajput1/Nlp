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01CA" w:rsidRDefault="00106E83" w:rsidP="00106E83">
      <w:pPr>
        <w:spacing w:after="100"/>
        <w:ind w:left="-540" w:right="-540" w:firstLine="540"/>
        <w:jc w:val="center"/>
        <w:rPr>
          <w:rFonts w:ascii="Cambria" w:hAnsi="Cambria" w:cs="Arial"/>
          <w:b/>
          <w:color w:val="000000"/>
          <w:sz w:val="32"/>
          <w:szCs w:val="32"/>
        </w:rPr>
      </w:pPr>
      <w:r w:rsidRPr="00690218">
        <w:rPr>
          <w:rFonts w:ascii="Cambria" w:hAnsi="Cambria" w:cs="Arial"/>
          <w:b/>
          <w:color w:val="000000"/>
          <w:sz w:val="32"/>
          <w:szCs w:val="32"/>
          <w:u w:val="single"/>
        </w:rPr>
        <w:t>Dharmesh Namdev</w:t>
      </w:r>
    </w:p>
    <w:p w:rsidR="00690218" w:rsidRPr="00690218" w:rsidRDefault="00690218" w:rsidP="00106E83">
      <w:pPr>
        <w:spacing w:after="100"/>
        <w:ind w:left="-540" w:right="-540" w:firstLine="540"/>
        <w:jc w:val="center"/>
        <w:rPr>
          <w:rFonts w:ascii="Cambria" w:hAnsi="Cambria" w:cs="Arial"/>
          <w:color w:val="000000"/>
        </w:rPr>
      </w:pPr>
      <w:r w:rsidRPr="00690218">
        <w:rPr>
          <w:rFonts w:ascii="Cambria" w:hAnsi="Cambria" w:cs="Arial"/>
          <w:color w:val="000000"/>
        </w:rPr>
        <w:t xml:space="preserve">Mobile: +91 </w:t>
      </w:r>
      <w:r w:rsidR="00554D98">
        <w:rPr>
          <w:rFonts w:ascii="Cambria" w:hAnsi="Cambria" w:cs="Arial"/>
          <w:color w:val="000000"/>
        </w:rPr>
        <w:t>9650612308</w:t>
      </w:r>
    </w:p>
    <w:p w:rsidR="00690218" w:rsidRPr="00690218" w:rsidRDefault="00C90BD5" w:rsidP="00106E83">
      <w:pPr>
        <w:shd w:val="clear" w:color="auto" w:fill="FFFFFF"/>
        <w:jc w:val="center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 xml:space="preserve">              </w:t>
      </w:r>
      <w:r w:rsidR="00690218" w:rsidRPr="00690218">
        <w:rPr>
          <w:rFonts w:ascii="Cambria" w:hAnsi="Cambria" w:cs="Arial"/>
          <w:color w:val="000000"/>
        </w:rPr>
        <w:t xml:space="preserve">Email: </w:t>
      </w:r>
      <w:r w:rsidR="00D230EA">
        <w:rPr>
          <w:rFonts w:ascii="Arial" w:hAnsi="Arial" w:cs="Arial"/>
          <w:color w:val="666666"/>
          <w:sz w:val="20"/>
          <w:szCs w:val="20"/>
          <w:shd w:val="clear" w:color="auto" w:fill="FFFFFF"/>
        </w:rPr>
        <w:t>sr</w:t>
      </w:r>
      <w:r w:rsidR="00F90AFE">
        <w:rPr>
          <w:rFonts w:ascii="Arial" w:hAnsi="Arial" w:cs="Arial"/>
          <w:color w:val="666666"/>
          <w:sz w:val="20"/>
          <w:szCs w:val="20"/>
          <w:shd w:val="clear" w:color="auto" w:fill="FFFFFF"/>
        </w:rPr>
        <w:t>.er</w:t>
      </w:r>
      <w:r w:rsidR="00C71885">
        <w:rPr>
          <w:rFonts w:ascii="Arial" w:hAnsi="Arial" w:cs="Arial"/>
          <w:color w:val="666666"/>
          <w:sz w:val="20"/>
          <w:szCs w:val="20"/>
          <w:shd w:val="clear" w:color="auto" w:fill="FFFFFF"/>
        </w:rPr>
        <w:t>.</w:t>
      </w:r>
      <w:r w:rsidR="00F90AFE">
        <w:rPr>
          <w:rFonts w:ascii="Arial" w:hAnsi="Arial" w:cs="Arial"/>
          <w:color w:val="666666"/>
          <w:sz w:val="20"/>
          <w:szCs w:val="20"/>
          <w:shd w:val="clear" w:color="auto" w:fill="FFFFFF"/>
        </w:rPr>
        <w:t>d</w:t>
      </w:r>
      <w:r w:rsidR="00690218" w:rsidRPr="00690218">
        <w:rPr>
          <w:rFonts w:ascii="Arial" w:hAnsi="Arial" w:cs="Arial"/>
          <w:color w:val="666666"/>
          <w:sz w:val="20"/>
          <w:szCs w:val="20"/>
          <w:shd w:val="clear" w:color="auto" w:fill="FFFFFF"/>
        </w:rPr>
        <w:t>n</w:t>
      </w:r>
      <w:r w:rsidR="00D230EA">
        <w:rPr>
          <w:rFonts w:ascii="Arial" w:hAnsi="Arial" w:cs="Arial"/>
          <w:color w:val="666666"/>
          <w:sz w:val="20"/>
          <w:szCs w:val="20"/>
          <w:shd w:val="clear" w:color="auto" w:fill="FFFFFF"/>
        </w:rPr>
        <w:t>amdev</w:t>
      </w:r>
      <w:r w:rsidR="00690218" w:rsidRPr="00690218">
        <w:rPr>
          <w:rFonts w:ascii="Arial" w:hAnsi="Arial" w:cs="Arial"/>
          <w:color w:val="666666"/>
          <w:sz w:val="20"/>
          <w:szCs w:val="20"/>
          <w:shd w:val="clear" w:color="auto" w:fill="FFFFFF"/>
        </w:rPr>
        <w:t>@gmail.com</w:t>
      </w:r>
    </w:p>
    <w:p w:rsidR="003835E0" w:rsidRDefault="00690218" w:rsidP="00106E83">
      <w:pPr>
        <w:shd w:val="clear" w:color="auto" w:fill="FFFFFF"/>
        <w:ind w:right="-360"/>
        <w:jc w:val="center"/>
        <w:rPr>
          <w:bCs/>
          <w:sz w:val="28"/>
          <w:szCs w:val="28"/>
        </w:rPr>
      </w:pPr>
      <w:r w:rsidRPr="00554990">
        <w:pict>
          <v:line id="_x0000_s1026" style="position:absolute;left:0;text-align:left;z-index:251657728" from="-30.75pt,13.5pt" to="527.25pt,13.5pt" strokeweight=".26mm">
            <v:stroke joinstyle="miter"/>
          </v:line>
        </w:pict>
      </w:r>
    </w:p>
    <w:p w:rsidR="00794E68" w:rsidRDefault="00794E68" w:rsidP="00106E83">
      <w:pPr>
        <w:shd w:val="clear" w:color="auto" w:fill="FFFFFF"/>
        <w:ind w:right="-360"/>
        <w:jc w:val="center"/>
        <w:rPr>
          <w:bCs/>
          <w:sz w:val="28"/>
          <w:szCs w:val="28"/>
        </w:rPr>
      </w:pPr>
    </w:p>
    <w:p w:rsidR="00A84D15" w:rsidRDefault="00385070" w:rsidP="00C67543">
      <w:pPr>
        <w:shd w:val="clear" w:color="auto" w:fill="FFFFFF"/>
        <w:ind w:right="-360"/>
        <w:jc w:val="both"/>
        <w:rPr>
          <w:bCs/>
        </w:rPr>
      </w:pPr>
      <w:r>
        <w:rPr>
          <w:bCs/>
          <w:sz w:val="28"/>
          <w:szCs w:val="28"/>
        </w:rPr>
        <w:t xml:space="preserve">Immediate Joiner and </w:t>
      </w:r>
      <w:r w:rsidR="00DF6CAA">
        <w:rPr>
          <w:bCs/>
          <w:sz w:val="28"/>
          <w:szCs w:val="28"/>
        </w:rPr>
        <w:t xml:space="preserve">Senior software engineer </w:t>
      </w:r>
      <w:r w:rsidR="00237818" w:rsidRPr="00FA2043">
        <w:rPr>
          <w:bCs/>
          <w:sz w:val="28"/>
          <w:szCs w:val="28"/>
        </w:rPr>
        <w:t>with 3</w:t>
      </w:r>
      <w:r w:rsidR="00D8474E">
        <w:rPr>
          <w:bCs/>
          <w:sz w:val="28"/>
          <w:szCs w:val="28"/>
        </w:rPr>
        <w:t>.7</w:t>
      </w:r>
      <w:r w:rsidR="00237818" w:rsidRPr="00FA2043">
        <w:rPr>
          <w:bCs/>
          <w:sz w:val="28"/>
          <w:szCs w:val="28"/>
        </w:rPr>
        <w:t xml:space="preserve"> years of experience </w:t>
      </w:r>
      <w:r w:rsidR="00FA2043" w:rsidRPr="00FA2043">
        <w:rPr>
          <w:bCs/>
          <w:sz w:val="28"/>
          <w:szCs w:val="28"/>
        </w:rPr>
        <w:t>in IT</w:t>
      </w:r>
      <w:r w:rsidR="00237818" w:rsidRPr="00FA2043">
        <w:rPr>
          <w:bCs/>
          <w:sz w:val="28"/>
          <w:szCs w:val="28"/>
        </w:rPr>
        <w:t xml:space="preserve"> industry having </w:t>
      </w:r>
      <w:r w:rsidR="004E44C1">
        <w:rPr>
          <w:bCs/>
          <w:sz w:val="28"/>
          <w:szCs w:val="28"/>
        </w:rPr>
        <w:t xml:space="preserve">core competency in JEE, </w:t>
      </w:r>
      <w:r>
        <w:rPr>
          <w:bCs/>
          <w:sz w:val="28"/>
          <w:szCs w:val="28"/>
        </w:rPr>
        <w:t>Java 8, Spring B</w:t>
      </w:r>
      <w:r w:rsidRPr="00391478">
        <w:rPr>
          <w:bCs/>
          <w:sz w:val="28"/>
          <w:szCs w:val="28"/>
        </w:rPr>
        <w:t>oot</w:t>
      </w:r>
      <w:r>
        <w:rPr>
          <w:bCs/>
          <w:sz w:val="28"/>
          <w:szCs w:val="28"/>
        </w:rPr>
        <w:t>, M</w:t>
      </w:r>
      <w:r w:rsidRPr="00391478">
        <w:rPr>
          <w:bCs/>
          <w:sz w:val="28"/>
          <w:szCs w:val="28"/>
        </w:rPr>
        <w:t>icro</w:t>
      </w:r>
      <w:r>
        <w:rPr>
          <w:bCs/>
          <w:sz w:val="28"/>
          <w:szCs w:val="28"/>
        </w:rPr>
        <w:t xml:space="preserve"> </w:t>
      </w:r>
      <w:r w:rsidRPr="00391478">
        <w:rPr>
          <w:bCs/>
          <w:sz w:val="28"/>
          <w:szCs w:val="28"/>
        </w:rPr>
        <w:t>services</w:t>
      </w:r>
      <w:r>
        <w:rPr>
          <w:bCs/>
          <w:sz w:val="28"/>
          <w:szCs w:val="28"/>
        </w:rPr>
        <w:t xml:space="preserve">, </w:t>
      </w:r>
      <w:proofErr w:type="gramStart"/>
      <w:r w:rsidR="00740327">
        <w:rPr>
          <w:bCs/>
          <w:sz w:val="28"/>
          <w:szCs w:val="28"/>
        </w:rPr>
        <w:t>Spring</w:t>
      </w:r>
      <w:proofErr w:type="gramEnd"/>
      <w:r w:rsidR="00740327">
        <w:rPr>
          <w:bCs/>
          <w:sz w:val="28"/>
          <w:szCs w:val="28"/>
        </w:rPr>
        <w:t>,</w:t>
      </w:r>
      <w:r w:rsidR="004E44C1">
        <w:rPr>
          <w:bCs/>
          <w:sz w:val="28"/>
          <w:szCs w:val="28"/>
        </w:rPr>
        <w:t xml:space="preserve"> H</w:t>
      </w:r>
      <w:r w:rsidR="00237818" w:rsidRPr="00FA2043">
        <w:rPr>
          <w:bCs/>
          <w:sz w:val="28"/>
          <w:szCs w:val="28"/>
        </w:rPr>
        <w:t>i</w:t>
      </w:r>
      <w:r w:rsidR="00740327">
        <w:rPr>
          <w:bCs/>
          <w:sz w:val="28"/>
          <w:szCs w:val="28"/>
        </w:rPr>
        <w:t>bernate, RESTFU</w:t>
      </w:r>
      <w:r w:rsidR="004E44C1">
        <w:rPr>
          <w:bCs/>
          <w:sz w:val="28"/>
          <w:szCs w:val="28"/>
        </w:rPr>
        <w:t>L API, Web S</w:t>
      </w:r>
      <w:r w:rsidR="00FA2043" w:rsidRPr="00FA2043">
        <w:rPr>
          <w:bCs/>
          <w:sz w:val="28"/>
          <w:szCs w:val="28"/>
        </w:rPr>
        <w:t>ervices</w:t>
      </w:r>
      <w:r w:rsidR="004E44C1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JUnit, </w:t>
      </w:r>
      <w:r w:rsidR="004E44C1">
        <w:rPr>
          <w:bCs/>
          <w:sz w:val="28"/>
          <w:szCs w:val="28"/>
        </w:rPr>
        <w:t>XML</w:t>
      </w:r>
      <w:r w:rsidR="00391478">
        <w:rPr>
          <w:bCs/>
        </w:rPr>
        <w:t>,</w:t>
      </w:r>
      <w:r>
        <w:rPr>
          <w:bCs/>
        </w:rPr>
        <w:t xml:space="preserve"> XSLT</w:t>
      </w:r>
      <w:r>
        <w:rPr>
          <w:bCs/>
          <w:sz w:val="28"/>
          <w:szCs w:val="28"/>
        </w:rPr>
        <w:t>,</w:t>
      </w:r>
      <w:r w:rsidR="00D8474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JSON, Design Patterns</w:t>
      </w:r>
      <w:r w:rsidR="00CF0D05">
        <w:rPr>
          <w:bCs/>
          <w:sz w:val="28"/>
          <w:szCs w:val="28"/>
        </w:rPr>
        <w:t xml:space="preserve"> etc</w:t>
      </w:r>
      <w:r w:rsidR="00391478">
        <w:rPr>
          <w:bCs/>
          <w:sz w:val="28"/>
          <w:szCs w:val="28"/>
        </w:rPr>
        <w:t xml:space="preserve">. </w:t>
      </w:r>
    </w:p>
    <w:p w:rsidR="00A84D15" w:rsidRDefault="00A84D15" w:rsidP="00C67543">
      <w:pPr>
        <w:shd w:val="clear" w:color="auto" w:fill="FFFFFF"/>
        <w:ind w:right="-360"/>
        <w:jc w:val="both"/>
        <w:rPr>
          <w:bCs/>
        </w:rPr>
      </w:pPr>
    </w:p>
    <w:p w:rsidR="007E2B12" w:rsidRDefault="001F16E1" w:rsidP="00C67543">
      <w:pPr>
        <w:shd w:val="clear" w:color="auto" w:fill="FFFFFF"/>
        <w:ind w:right="-360"/>
        <w:jc w:val="both"/>
        <w:rPr>
          <w:bCs/>
          <w:sz w:val="28"/>
          <w:szCs w:val="28"/>
          <w:u w:val="single"/>
        </w:rPr>
      </w:pPr>
      <w:r w:rsidRPr="002F0AC4">
        <w:rPr>
          <w:b/>
          <w:bCs/>
          <w:sz w:val="28"/>
          <w:szCs w:val="28"/>
          <w:u w:val="single"/>
        </w:rPr>
        <w:t xml:space="preserve">Professional </w:t>
      </w:r>
      <w:r w:rsidR="005B659F" w:rsidRPr="002F0AC4">
        <w:rPr>
          <w:b/>
          <w:bCs/>
          <w:sz w:val="28"/>
          <w:szCs w:val="28"/>
          <w:u w:val="single"/>
        </w:rPr>
        <w:t>Summary</w:t>
      </w:r>
      <w:r w:rsidR="005B659F" w:rsidRPr="002F0AC4">
        <w:rPr>
          <w:bCs/>
          <w:sz w:val="28"/>
          <w:szCs w:val="28"/>
          <w:u w:val="single"/>
        </w:rPr>
        <w:t>:</w:t>
      </w:r>
    </w:p>
    <w:p w:rsidR="00BF2F5B" w:rsidRPr="00BF2F5B" w:rsidRDefault="00BF2F5B" w:rsidP="00C67543">
      <w:pPr>
        <w:shd w:val="clear" w:color="auto" w:fill="FFFFFF"/>
        <w:ind w:right="-360"/>
        <w:jc w:val="both"/>
        <w:rPr>
          <w:bCs/>
          <w:sz w:val="28"/>
          <w:szCs w:val="28"/>
          <w:u w:val="single"/>
        </w:rPr>
      </w:pPr>
    </w:p>
    <w:p w:rsidR="002B1B71" w:rsidRPr="002A0487" w:rsidRDefault="0090267C" w:rsidP="007E2B12">
      <w:pPr>
        <w:numPr>
          <w:ilvl w:val="0"/>
          <w:numId w:val="22"/>
        </w:numPr>
        <w:suppressAutoHyphens w:val="0"/>
        <w:ind w:right="-540"/>
        <w:jc w:val="both"/>
      </w:pPr>
      <w:r w:rsidRPr="003835E0">
        <w:rPr>
          <w:bCs/>
        </w:rPr>
        <w:t>Having</w:t>
      </w:r>
      <w:r w:rsidRPr="003835E0">
        <w:rPr>
          <w:b/>
          <w:bCs/>
        </w:rPr>
        <w:t xml:space="preserve"> </w:t>
      </w:r>
      <w:r w:rsidR="00F30829">
        <w:rPr>
          <w:b/>
          <w:bCs/>
        </w:rPr>
        <w:t>3.</w:t>
      </w:r>
      <w:r w:rsidR="00D8474E">
        <w:rPr>
          <w:b/>
          <w:bCs/>
        </w:rPr>
        <w:t>7</w:t>
      </w:r>
      <w:r w:rsidR="00A24310" w:rsidRPr="003835E0">
        <w:rPr>
          <w:b/>
          <w:bCs/>
        </w:rPr>
        <w:t xml:space="preserve"> years</w:t>
      </w:r>
      <w:r w:rsidR="00A24310" w:rsidRPr="003835E0">
        <w:rPr>
          <w:bCs/>
        </w:rPr>
        <w:t xml:space="preserve"> of Professional IT experience in </w:t>
      </w:r>
      <w:r w:rsidR="00A24310" w:rsidRPr="003835E0">
        <w:rPr>
          <w:b/>
          <w:bCs/>
        </w:rPr>
        <w:t>J2SE/J2EE</w:t>
      </w:r>
      <w:r w:rsidR="00A24310" w:rsidRPr="003835E0">
        <w:rPr>
          <w:bCs/>
        </w:rPr>
        <w:t xml:space="preserve"> Technologies.</w:t>
      </w:r>
    </w:p>
    <w:p w:rsidR="002A0487" w:rsidRDefault="002A0487" w:rsidP="007E2B12">
      <w:pPr>
        <w:numPr>
          <w:ilvl w:val="0"/>
          <w:numId w:val="22"/>
        </w:numPr>
        <w:suppressAutoHyphens w:val="0"/>
        <w:ind w:right="-540"/>
        <w:jc w:val="both"/>
      </w:pPr>
      <w:r>
        <w:t xml:space="preserve">IT Professional with deep understanding of technology trends with expertise in core of complex </w:t>
      </w:r>
      <w:proofErr w:type="gramStart"/>
      <w:r>
        <w:t>technologies</w:t>
      </w:r>
      <w:proofErr w:type="gramEnd"/>
      <w:r>
        <w:t>. Solid experience in Analysis, Design and Development, Testing, Implementation, production support and maintenance of various Web Applications using Java/J2EE Technologies.</w:t>
      </w:r>
    </w:p>
    <w:p w:rsidR="00444051" w:rsidRDefault="00444051" w:rsidP="007E2B12">
      <w:pPr>
        <w:numPr>
          <w:ilvl w:val="0"/>
          <w:numId w:val="22"/>
        </w:numPr>
        <w:suppressAutoHyphens w:val="0"/>
        <w:ind w:right="-540"/>
        <w:jc w:val="both"/>
      </w:pPr>
      <w:r>
        <w:t>Worked in the multiple projects and delivered to different supervisors and Project Managers.</w:t>
      </w:r>
    </w:p>
    <w:p w:rsidR="00444051" w:rsidRDefault="00444051" w:rsidP="007E2B12">
      <w:pPr>
        <w:numPr>
          <w:ilvl w:val="0"/>
          <w:numId w:val="22"/>
        </w:numPr>
        <w:suppressAutoHyphens w:val="0"/>
        <w:ind w:right="-540"/>
        <w:jc w:val="both"/>
      </w:pPr>
      <w:r>
        <w:t xml:space="preserve">Implemented various </w:t>
      </w:r>
      <w:r w:rsidR="00D8474E">
        <w:rPr>
          <w:b/>
        </w:rPr>
        <w:t>Design P</w:t>
      </w:r>
      <w:r w:rsidRPr="00444051">
        <w:rPr>
          <w:b/>
        </w:rPr>
        <w:t>atterns</w:t>
      </w:r>
      <w:r>
        <w:t xml:space="preserve"> such as Model View Controller </w:t>
      </w:r>
      <w:r w:rsidR="00CA5301">
        <w:t>MVC,</w:t>
      </w:r>
      <w:r>
        <w:t xml:space="preserve"> Data Transfer Object </w:t>
      </w:r>
      <w:r w:rsidR="00CA5301">
        <w:t>DTO,</w:t>
      </w:r>
      <w:r>
        <w:t xml:space="preserve"> Data Access Object </w:t>
      </w:r>
      <w:r w:rsidR="00CA5301">
        <w:t>DAO,</w:t>
      </w:r>
      <w:r w:rsidR="00D8474E">
        <w:t xml:space="preserve"> Singleton pattern, Factory etc.</w:t>
      </w:r>
    </w:p>
    <w:p w:rsidR="00A24310" w:rsidRPr="00444051" w:rsidRDefault="00A24310" w:rsidP="007E2B12">
      <w:pPr>
        <w:numPr>
          <w:ilvl w:val="0"/>
          <w:numId w:val="22"/>
        </w:numPr>
        <w:suppressAutoHyphens w:val="0"/>
        <w:ind w:right="-540"/>
        <w:jc w:val="both"/>
      </w:pPr>
      <w:r w:rsidRPr="003835E0">
        <w:rPr>
          <w:bCs/>
        </w:rPr>
        <w:t xml:space="preserve">Hands on experience in application development using </w:t>
      </w:r>
      <w:r w:rsidR="009064A9">
        <w:rPr>
          <w:b/>
          <w:bCs/>
        </w:rPr>
        <w:t xml:space="preserve">Spring Boot </w:t>
      </w:r>
      <w:r w:rsidR="009064A9">
        <w:rPr>
          <w:bCs/>
        </w:rPr>
        <w:t xml:space="preserve">with </w:t>
      </w:r>
      <w:r w:rsidR="00995C67" w:rsidRPr="00896055">
        <w:rPr>
          <w:b/>
          <w:bCs/>
        </w:rPr>
        <w:t>Micro services</w:t>
      </w:r>
      <w:r w:rsidRPr="003835E0">
        <w:rPr>
          <w:bCs/>
        </w:rPr>
        <w:t xml:space="preserve"> and </w:t>
      </w:r>
      <w:r w:rsidR="001B602D" w:rsidRPr="003835E0">
        <w:rPr>
          <w:b/>
          <w:bCs/>
        </w:rPr>
        <w:t>spring</w:t>
      </w:r>
      <w:r w:rsidRPr="003835E0">
        <w:rPr>
          <w:bCs/>
        </w:rPr>
        <w:t xml:space="preserve"> frameworks.</w:t>
      </w:r>
    </w:p>
    <w:p w:rsidR="00444051" w:rsidRDefault="00444051" w:rsidP="007E2B12">
      <w:pPr>
        <w:numPr>
          <w:ilvl w:val="0"/>
          <w:numId w:val="22"/>
        </w:numPr>
        <w:suppressAutoHyphens w:val="0"/>
        <w:ind w:right="-540"/>
        <w:jc w:val="both"/>
      </w:pPr>
      <w:r>
        <w:t>Extensive experience in Agile XP/ SCRUM and Waterfall Methodology.</w:t>
      </w:r>
    </w:p>
    <w:p w:rsidR="00D8474E" w:rsidRDefault="00444051" w:rsidP="00EC3A31">
      <w:pPr>
        <w:numPr>
          <w:ilvl w:val="0"/>
          <w:numId w:val="22"/>
        </w:numPr>
        <w:suppressAutoHyphens w:val="0"/>
        <w:ind w:right="-540"/>
        <w:jc w:val="both"/>
      </w:pPr>
      <w:r>
        <w:t>Expertise in design and development of use cases and class diagrams using UML</w:t>
      </w:r>
      <w:r w:rsidR="00D8474E">
        <w:t>, LLD, UTC.</w:t>
      </w:r>
    </w:p>
    <w:p w:rsidR="00A24310" w:rsidRPr="003835E0" w:rsidRDefault="009064A9" w:rsidP="00EC3A31">
      <w:pPr>
        <w:numPr>
          <w:ilvl w:val="0"/>
          <w:numId w:val="22"/>
        </w:numPr>
        <w:suppressAutoHyphens w:val="0"/>
        <w:ind w:right="-540"/>
        <w:jc w:val="both"/>
      </w:pPr>
      <w:r w:rsidRPr="00D8474E">
        <w:rPr>
          <w:bCs/>
        </w:rPr>
        <w:t>Experience</w:t>
      </w:r>
      <w:r w:rsidR="00D126E9" w:rsidRPr="00D8474E">
        <w:rPr>
          <w:bCs/>
        </w:rPr>
        <w:t xml:space="preserve"> in </w:t>
      </w:r>
      <w:r w:rsidR="00A24310" w:rsidRPr="00D8474E">
        <w:rPr>
          <w:b/>
          <w:bCs/>
        </w:rPr>
        <w:t>Hibernate (ORM)</w:t>
      </w:r>
      <w:r w:rsidR="00A24310" w:rsidRPr="00D8474E">
        <w:rPr>
          <w:bCs/>
        </w:rPr>
        <w:t xml:space="preserve"> concepts for Database interactions in persistence layers.</w:t>
      </w:r>
    </w:p>
    <w:p w:rsidR="00485829" w:rsidRPr="00D8474E" w:rsidRDefault="00A24310" w:rsidP="007E2B12">
      <w:pPr>
        <w:numPr>
          <w:ilvl w:val="0"/>
          <w:numId w:val="22"/>
        </w:numPr>
        <w:suppressAutoHyphens w:val="0"/>
        <w:ind w:right="-540"/>
        <w:jc w:val="both"/>
      </w:pPr>
      <w:r w:rsidRPr="003835E0">
        <w:rPr>
          <w:bCs/>
        </w:rPr>
        <w:t>Extensive expe</w:t>
      </w:r>
      <w:r w:rsidR="0039178B" w:rsidRPr="003835E0">
        <w:rPr>
          <w:bCs/>
        </w:rPr>
        <w:t>rience in using MVC</w:t>
      </w:r>
      <w:r w:rsidR="00D126E9" w:rsidRPr="003835E0">
        <w:rPr>
          <w:bCs/>
        </w:rPr>
        <w:t>, AOP, Spring Security,</w:t>
      </w:r>
      <w:r w:rsidRPr="003835E0">
        <w:rPr>
          <w:bCs/>
        </w:rPr>
        <w:t xml:space="preserve"> </w:t>
      </w:r>
      <w:r w:rsidR="00D126E9" w:rsidRPr="003835E0">
        <w:rPr>
          <w:bCs/>
        </w:rPr>
        <w:t>Spring Transaction.</w:t>
      </w:r>
    </w:p>
    <w:p w:rsidR="00D8474E" w:rsidRPr="003835E0" w:rsidRDefault="00D8474E" w:rsidP="007E2B12">
      <w:pPr>
        <w:numPr>
          <w:ilvl w:val="0"/>
          <w:numId w:val="22"/>
        </w:numPr>
        <w:suppressAutoHyphens w:val="0"/>
        <w:ind w:right="-540"/>
        <w:jc w:val="both"/>
      </w:pPr>
      <w:r w:rsidRPr="003835E0">
        <w:rPr>
          <w:bCs/>
        </w:rPr>
        <w:t>Hands on experience in using</w:t>
      </w:r>
      <w:r>
        <w:rPr>
          <w:bCs/>
        </w:rPr>
        <w:t xml:space="preserve"> XML, XSLT, JSON.</w:t>
      </w:r>
    </w:p>
    <w:p w:rsidR="00485829" w:rsidRPr="00D8474E" w:rsidRDefault="00485829" w:rsidP="007E2B12">
      <w:pPr>
        <w:numPr>
          <w:ilvl w:val="0"/>
          <w:numId w:val="22"/>
        </w:numPr>
        <w:suppressAutoHyphens w:val="0"/>
        <w:ind w:right="-540"/>
        <w:jc w:val="both"/>
      </w:pPr>
      <w:r w:rsidRPr="003835E0">
        <w:rPr>
          <w:bCs/>
        </w:rPr>
        <w:t>Experience</w:t>
      </w:r>
      <w:r w:rsidR="00D847CD" w:rsidRPr="003835E0">
        <w:rPr>
          <w:bCs/>
        </w:rPr>
        <w:t xml:space="preserve"> of </w:t>
      </w:r>
      <w:r w:rsidR="00D126E9" w:rsidRPr="003835E0">
        <w:rPr>
          <w:bCs/>
        </w:rPr>
        <w:t>developing</w:t>
      </w:r>
      <w:r w:rsidR="00C554C5" w:rsidRPr="003835E0">
        <w:rPr>
          <w:b/>
          <w:bCs/>
        </w:rPr>
        <w:t xml:space="preserve"> REST</w:t>
      </w:r>
      <w:r w:rsidR="009E6C64">
        <w:rPr>
          <w:b/>
          <w:bCs/>
        </w:rPr>
        <w:t>FU</w:t>
      </w:r>
      <w:r w:rsidR="00F92C24" w:rsidRPr="003835E0">
        <w:rPr>
          <w:b/>
          <w:bCs/>
        </w:rPr>
        <w:t>L</w:t>
      </w:r>
      <w:r w:rsidR="00C554C5" w:rsidRPr="003835E0">
        <w:rPr>
          <w:b/>
          <w:bCs/>
        </w:rPr>
        <w:t xml:space="preserve"> API (JAX</w:t>
      </w:r>
      <w:r w:rsidR="009E6C64">
        <w:rPr>
          <w:b/>
          <w:bCs/>
        </w:rPr>
        <w:t>-</w:t>
      </w:r>
      <w:r w:rsidR="00444051">
        <w:rPr>
          <w:b/>
          <w:bCs/>
        </w:rPr>
        <w:t>RS).</w:t>
      </w:r>
    </w:p>
    <w:p w:rsidR="00D8474E" w:rsidRPr="003835E0" w:rsidRDefault="00D8474E" w:rsidP="007E2B12">
      <w:pPr>
        <w:numPr>
          <w:ilvl w:val="0"/>
          <w:numId w:val="22"/>
        </w:numPr>
        <w:suppressAutoHyphens w:val="0"/>
        <w:ind w:right="-540"/>
        <w:jc w:val="both"/>
      </w:pPr>
      <w:r w:rsidRPr="003835E0">
        <w:rPr>
          <w:bCs/>
        </w:rPr>
        <w:t>Hands on experience in</w:t>
      </w:r>
      <w:r>
        <w:rPr>
          <w:bCs/>
        </w:rPr>
        <w:t xml:space="preserve"> using MongoDB and SQL databases.</w:t>
      </w:r>
    </w:p>
    <w:p w:rsidR="00330E96" w:rsidRPr="009064A9" w:rsidRDefault="00330E96" w:rsidP="007E2B12">
      <w:pPr>
        <w:numPr>
          <w:ilvl w:val="0"/>
          <w:numId w:val="22"/>
        </w:numPr>
        <w:suppressAutoHyphens w:val="0"/>
        <w:ind w:right="-540"/>
        <w:jc w:val="both"/>
      </w:pPr>
      <w:r w:rsidRPr="003835E0">
        <w:rPr>
          <w:bCs/>
        </w:rPr>
        <w:t xml:space="preserve">Hands on experience in using Application/Web servers like </w:t>
      </w:r>
      <w:r w:rsidRPr="003835E0">
        <w:rPr>
          <w:b/>
          <w:bCs/>
        </w:rPr>
        <w:t xml:space="preserve">Tomcat </w:t>
      </w:r>
      <w:r w:rsidR="00D126E9" w:rsidRPr="003835E0">
        <w:rPr>
          <w:b/>
          <w:bCs/>
        </w:rPr>
        <w:t>server</w:t>
      </w:r>
      <w:r w:rsidRPr="003835E0">
        <w:rPr>
          <w:bCs/>
        </w:rPr>
        <w:t>.</w:t>
      </w:r>
    </w:p>
    <w:p w:rsidR="009064A9" w:rsidRPr="003835E0" w:rsidRDefault="009064A9" w:rsidP="007E2B12">
      <w:pPr>
        <w:numPr>
          <w:ilvl w:val="0"/>
          <w:numId w:val="22"/>
        </w:numPr>
        <w:suppressAutoHyphens w:val="0"/>
        <w:ind w:right="-540"/>
        <w:jc w:val="both"/>
      </w:pPr>
      <w:r>
        <w:rPr>
          <w:bCs/>
        </w:rPr>
        <w:t xml:space="preserve">Experience for testing application with </w:t>
      </w:r>
      <w:r w:rsidRPr="000F1E5E">
        <w:rPr>
          <w:b/>
          <w:bCs/>
        </w:rPr>
        <w:t>JUnit</w:t>
      </w:r>
      <w:r w:rsidRPr="003835E0">
        <w:rPr>
          <w:bCs/>
        </w:rPr>
        <w:t xml:space="preserve">, </w:t>
      </w:r>
      <w:r w:rsidRPr="000F1E5E">
        <w:rPr>
          <w:b/>
          <w:bCs/>
        </w:rPr>
        <w:t xml:space="preserve">Mockito </w:t>
      </w:r>
      <w:r>
        <w:rPr>
          <w:bCs/>
        </w:rPr>
        <w:t xml:space="preserve">and </w:t>
      </w:r>
      <w:r w:rsidRPr="000F1E5E">
        <w:rPr>
          <w:b/>
          <w:bCs/>
        </w:rPr>
        <w:t xml:space="preserve">Power Mockito </w:t>
      </w:r>
      <w:r>
        <w:rPr>
          <w:bCs/>
        </w:rPr>
        <w:t>frameworks</w:t>
      </w:r>
      <w:r w:rsidR="000F1E5E">
        <w:rPr>
          <w:bCs/>
        </w:rPr>
        <w:t xml:space="preserve"> with </w:t>
      </w:r>
      <w:r w:rsidR="000F1E5E" w:rsidRPr="000F1E5E">
        <w:rPr>
          <w:b/>
          <w:bCs/>
        </w:rPr>
        <w:t>sonar</w:t>
      </w:r>
      <w:r w:rsidR="000F1E5E">
        <w:rPr>
          <w:bCs/>
        </w:rPr>
        <w:t xml:space="preserve"> coverage</w:t>
      </w:r>
      <w:r>
        <w:rPr>
          <w:bCs/>
        </w:rPr>
        <w:t xml:space="preserve">. </w:t>
      </w:r>
    </w:p>
    <w:p w:rsidR="002819DB" w:rsidRPr="00C14B93" w:rsidRDefault="00330E96" w:rsidP="00C900E9">
      <w:pPr>
        <w:numPr>
          <w:ilvl w:val="0"/>
          <w:numId w:val="22"/>
        </w:numPr>
        <w:suppressAutoHyphens w:val="0"/>
        <w:ind w:right="-540"/>
        <w:jc w:val="both"/>
        <w:rPr>
          <w:b/>
        </w:rPr>
      </w:pPr>
      <w:r w:rsidRPr="003835E0">
        <w:rPr>
          <w:bCs/>
        </w:rPr>
        <w:t>Having excellent analytical, commu</w:t>
      </w:r>
      <w:r w:rsidR="009E0A10" w:rsidRPr="003835E0">
        <w:rPr>
          <w:bCs/>
        </w:rPr>
        <w:t>nication and monitoring skills.</w:t>
      </w:r>
      <w:r w:rsidR="000B6F1F" w:rsidRPr="003835E0">
        <w:rPr>
          <w:bCs/>
        </w:rPr>
        <w:t xml:space="preserve"> </w:t>
      </w:r>
      <w:r w:rsidRPr="003835E0">
        <w:rPr>
          <w:bCs/>
        </w:rPr>
        <w:t>Easy learning and flexible to work on different kinds of API’s and technologies.</w:t>
      </w:r>
    </w:p>
    <w:p w:rsidR="00C14B93" w:rsidRPr="00DF6CAA" w:rsidRDefault="00C14B93" w:rsidP="00C900E9">
      <w:pPr>
        <w:numPr>
          <w:ilvl w:val="0"/>
          <w:numId w:val="22"/>
        </w:numPr>
        <w:suppressAutoHyphens w:val="0"/>
        <w:ind w:right="-540"/>
        <w:jc w:val="both"/>
        <w:rPr>
          <w:b/>
        </w:rPr>
      </w:pPr>
      <w:r>
        <w:rPr>
          <w:bCs/>
        </w:rPr>
        <w:t>Having good debugging and analysis skils.</w:t>
      </w:r>
    </w:p>
    <w:p w:rsidR="00DF6CAA" w:rsidRDefault="00DF6CAA" w:rsidP="00DF6CAA">
      <w:pPr>
        <w:numPr>
          <w:ilvl w:val="0"/>
          <w:numId w:val="22"/>
        </w:numPr>
        <w:suppressAutoHyphens w:val="0"/>
        <w:ind w:right="-540"/>
        <w:jc w:val="both"/>
      </w:pPr>
      <w:r>
        <w:t>Strong leadership qualities with experience in project and requirements gathering and prioritization, client interaction, due-diligence, cost analysis and estimations.</w:t>
      </w:r>
    </w:p>
    <w:p w:rsidR="00D13DC1" w:rsidRPr="007E2B12" w:rsidRDefault="00D13DC1" w:rsidP="00CC5156">
      <w:pPr>
        <w:tabs>
          <w:tab w:val="left" w:pos="360"/>
        </w:tabs>
        <w:suppressAutoHyphens w:val="0"/>
        <w:ind w:right="-540"/>
        <w:jc w:val="both"/>
        <w:rPr>
          <w:b/>
          <w:bCs/>
          <w:sz w:val="28"/>
          <w:szCs w:val="28"/>
        </w:rPr>
      </w:pPr>
    </w:p>
    <w:p w:rsidR="00C13A7E" w:rsidRPr="002F0AC4" w:rsidRDefault="005B659F" w:rsidP="007E2B12">
      <w:pPr>
        <w:spacing w:after="100"/>
        <w:rPr>
          <w:b/>
          <w:bCs/>
          <w:sz w:val="28"/>
          <w:szCs w:val="28"/>
          <w:u w:val="single"/>
        </w:rPr>
      </w:pPr>
      <w:r w:rsidRPr="002F0AC4">
        <w:rPr>
          <w:b/>
          <w:bCs/>
          <w:sz w:val="28"/>
          <w:szCs w:val="28"/>
          <w:u w:val="single"/>
        </w:rPr>
        <w:t xml:space="preserve">Professional </w:t>
      </w:r>
      <w:r w:rsidR="000116B9">
        <w:rPr>
          <w:b/>
          <w:bCs/>
          <w:sz w:val="28"/>
          <w:szCs w:val="28"/>
          <w:u w:val="single"/>
        </w:rPr>
        <w:t>History</w:t>
      </w:r>
      <w:r w:rsidRPr="002F0AC4">
        <w:rPr>
          <w:b/>
          <w:bCs/>
          <w:sz w:val="28"/>
          <w:szCs w:val="28"/>
          <w:u w:val="single"/>
        </w:rPr>
        <w:t>:</w:t>
      </w:r>
    </w:p>
    <w:p w:rsidR="00E0336F" w:rsidRPr="003835E0" w:rsidRDefault="00A055EF" w:rsidP="00AD218C">
      <w:pPr>
        <w:numPr>
          <w:ilvl w:val="0"/>
          <w:numId w:val="23"/>
        </w:numPr>
        <w:suppressAutoHyphens w:val="0"/>
        <w:ind w:right="-540"/>
        <w:rPr>
          <w:bCs/>
        </w:rPr>
      </w:pPr>
      <w:r w:rsidRPr="003835E0">
        <w:rPr>
          <w:bCs/>
        </w:rPr>
        <w:t>Wor</w:t>
      </w:r>
      <w:r w:rsidR="0078403A" w:rsidRPr="003835E0">
        <w:rPr>
          <w:bCs/>
        </w:rPr>
        <w:t xml:space="preserve">king as a </w:t>
      </w:r>
      <w:r w:rsidR="00896055" w:rsidRPr="00896055">
        <w:rPr>
          <w:b/>
          <w:bCs/>
        </w:rPr>
        <w:t xml:space="preserve">Senior </w:t>
      </w:r>
      <w:r w:rsidR="0078403A" w:rsidRPr="00896055">
        <w:rPr>
          <w:b/>
          <w:bCs/>
        </w:rPr>
        <w:t>Software engineer</w:t>
      </w:r>
      <w:r w:rsidR="0078403A" w:rsidRPr="003835E0">
        <w:rPr>
          <w:bCs/>
        </w:rPr>
        <w:t xml:space="preserve"> in </w:t>
      </w:r>
      <w:r w:rsidR="00391478" w:rsidRPr="00896055">
        <w:rPr>
          <w:b/>
          <w:bCs/>
        </w:rPr>
        <w:t>NIIT Technologies Ltd.</w:t>
      </w:r>
      <w:r w:rsidR="00AC6E39">
        <w:rPr>
          <w:b/>
          <w:bCs/>
        </w:rPr>
        <w:t xml:space="preserve"> </w:t>
      </w:r>
      <w:r w:rsidR="00896055" w:rsidRPr="00896055">
        <w:rPr>
          <w:bCs/>
        </w:rPr>
        <w:t>From</w:t>
      </w:r>
      <w:r w:rsidR="00896055">
        <w:rPr>
          <w:b/>
          <w:bCs/>
        </w:rPr>
        <w:t xml:space="preserve"> </w:t>
      </w:r>
      <w:r w:rsidR="00391478">
        <w:rPr>
          <w:b/>
          <w:bCs/>
        </w:rPr>
        <w:t>April</w:t>
      </w:r>
      <w:r w:rsidR="00F613C7">
        <w:rPr>
          <w:b/>
          <w:bCs/>
        </w:rPr>
        <w:t>-</w:t>
      </w:r>
      <w:r w:rsidR="00391478">
        <w:rPr>
          <w:b/>
          <w:bCs/>
        </w:rPr>
        <w:t>2019</w:t>
      </w:r>
      <w:r w:rsidR="00B2369D" w:rsidRPr="003835E0">
        <w:rPr>
          <w:b/>
          <w:bCs/>
        </w:rPr>
        <w:t xml:space="preserve"> </w:t>
      </w:r>
      <w:r w:rsidR="0078403A" w:rsidRPr="003835E0">
        <w:rPr>
          <w:bCs/>
        </w:rPr>
        <w:t xml:space="preserve">to </w:t>
      </w:r>
      <w:r w:rsidR="0078403A" w:rsidRPr="00F613C7">
        <w:rPr>
          <w:b/>
          <w:bCs/>
        </w:rPr>
        <w:t>till date</w:t>
      </w:r>
      <w:r w:rsidRPr="003835E0">
        <w:rPr>
          <w:bCs/>
        </w:rPr>
        <w:t>.</w:t>
      </w:r>
    </w:p>
    <w:p w:rsidR="00D13DC1" w:rsidRDefault="0078403A" w:rsidP="007E2B12">
      <w:pPr>
        <w:numPr>
          <w:ilvl w:val="0"/>
          <w:numId w:val="23"/>
        </w:numPr>
        <w:suppressAutoHyphens w:val="0"/>
        <w:ind w:right="-540"/>
        <w:rPr>
          <w:bCs/>
        </w:rPr>
      </w:pPr>
      <w:r w:rsidRPr="003835E0">
        <w:rPr>
          <w:bCs/>
        </w:rPr>
        <w:t>Work</w:t>
      </w:r>
      <w:r w:rsidR="00D85E45">
        <w:rPr>
          <w:bCs/>
        </w:rPr>
        <w:t xml:space="preserve">ed in </w:t>
      </w:r>
      <w:r w:rsidR="00896055">
        <w:rPr>
          <w:bCs/>
        </w:rPr>
        <w:t>TCS</w:t>
      </w:r>
      <w:r w:rsidR="00D85E45">
        <w:rPr>
          <w:bCs/>
        </w:rPr>
        <w:t xml:space="preserve"> from </w:t>
      </w:r>
      <w:r w:rsidR="00FE4C65">
        <w:rPr>
          <w:b/>
          <w:bCs/>
        </w:rPr>
        <w:t>Dec</w:t>
      </w:r>
      <w:r w:rsidR="00F613C7" w:rsidRPr="00F613C7">
        <w:rPr>
          <w:b/>
          <w:bCs/>
        </w:rPr>
        <w:t>-</w:t>
      </w:r>
      <w:r w:rsidR="00FE4C65">
        <w:rPr>
          <w:b/>
          <w:bCs/>
        </w:rPr>
        <w:t>2016</w:t>
      </w:r>
      <w:r w:rsidR="00D85E45">
        <w:rPr>
          <w:bCs/>
        </w:rPr>
        <w:t xml:space="preserve"> to </w:t>
      </w:r>
      <w:r w:rsidR="00FE4C65">
        <w:rPr>
          <w:b/>
          <w:bCs/>
        </w:rPr>
        <w:t>March</w:t>
      </w:r>
      <w:r w:rsidR="00F613C7">
        <w:rPr>
          <w:b/>
          <w:bCs/>
        </w:rPr>
        <w:t>-</w:t>
      </w:r>
      <w:r w:rsidR="00FE4C65">
        <w:rPr>
          <w:b/>
          <w:bCs/>
        </w:rPr>
        <w:t>2019</w:t>
      </w:r>
      <w:r w:rsidRPr="003835E0">
        <w:rPr>
          <w:bCs/>
        </w:rPr>
        <w:t>.</w:t>
      </w:r>
    </w:p>
    <w:p w:rsidR="006951A3" w:rsidRPr="007E2B12" w:rsidRDefault="006951A3" w:rsidP="006951A3">
      <w:pPr>
        <w:suppressAutoHyphens w:val="0"/>
        <w:ind w:left="720" w:right="-540"/>
        <w:rPr>
          <w:bCs/>
        </w:rPr>
      </w:pPr>
    </w:p>
    <w:p w:rsidR="003411C7" w:rsidRPr="006951A3" w:rsidRDefault="00A72E40" w:rsidP="006951A3">
      <w:pPr>
        <w:spacing w:after="100"/>
        <w:rPr>
          <w:b/>
          <w:bCs/>
          <w:sz w:val="28"/>
          <w:szCs w:val="28"/>
          <w:u w:val="single"/>
        </w:rPr>
      </w:pPr>
      <w:r w:rsidRPr="006951A3">
        <w:rPr>
          <w:b/>
          <w:bCs/>
          <w:sz w:val="28"/>
          <w:szCs w:val="28"/>
          <w:u w:val="single"/>
        </w:rPr>
        <w:t>Educational Qualification:</w:t>
      </w:r>
    </w:p>
    <w:p w:rsidR="0037432D" w:rsidRDefault="0037432D" w:rsidP="0037432D">
      <w:pPr>
        <w:numPr>
          <w:ilvl w:val="0"/>
          <w:numId w:val="23"/>
        </w:numPr>
        <w:suppressAutoHyphens w:val="0"/>
        <w:rPr>
          <w:bCs/>
        </w:rPr>
      </w:pPr>
      <w:r>
        <w:rPr>
          <w:bCs/>
        </w:rPr>
        <w:t xml:space="preserve">Masters of Engineering </w:t>
      </w:r>
      <w:r w:rsidRPr="0037432D">
        <w:rPr>
          <w:b/>
          <w:bCs/>
        </w:rPr>
        <w:t>(M.E.)</w:t>
      </w:r>
      <w:r>
        <w:rPr>
          <w:b/>
          <w:bCs/>
        </w:rPr>
        <w:t xml:space="preserve"> V</w:t>
      </w:r>
      <w:r w:rsidRPr="0037432D">
        <w:rPr>
          <w:bCs/>
        </w:rPr>
        <w:t xml:space="preserve">aishnav </w:t>
      </w:r>
      <w:r>
        <w:rPr>
          <w:bCs/>
        </w:rPr>
        <w:t>Institute of Technology I</w:t>
      </w:r>
      <w:r w:rsidRPr="0037432D">
        <w:rPr>
          <w:bCs/>
        </w:rPr>
        <w:t>ndore</w:t>
      </w:r>
      <w:r>
        <w:rPr>
          <w:bCs/>
        </w:rPr>
        <w:t xml:space="preserve"> from </w:t>
      </w:r>
      <w:r w:rsidRPr="003835E0">
        <w:rPr>
          <w:bCs/>
        </w:rPr>
        <w:t>R.G.P.V.</w:t>
      </w:r>
    </w:p>
    <w:p w:rsidR="00CC5156" w:rsidRDefault="00CC5156" w:rsidP="00CC5156">
      <w:pPr>
        <w:numPr>
          <w:ilvl w:val="0"/>
          <w:numId w:val="23"/>
        </w:numPr>
        <w:suppressAutoHyphens w:val="0"/>
        <w:rPr>
          <w:bCs/>
        </w:rPr>
      </w:pPr>
      <w:r w:rsidRPr="003835E0">
        <w:rPr>
          <w:bCs/>
        </w:rPr>
        <w:t xml:space="preserve">Bachelor of Engineering </w:t>
      </w:r>
      <w:r w:rsidRPr="003835E0">
        <w:rPr>
          <w:b/>
          <w:bCs/>
        </w:rPr>
        <w:t>(B.E.)</w:t>
      </w:r>
      <w:r w:rsidRPr="003835E0">
        <w:rPr>
          <w:bCs/>
        </w:rPr>
        <w:t xml:space="preserve"> from R.G.P.V. University, Bhopal</w:t>
      </w:r>
    </w:p>
    <w:p w:rsidR="00E0336F" w:rsidRPr="00F92C24" w:rsidRDefault="00E0336F" w:rsidP="007E2B12">
      <w:pPr>
        <w:suppressAutoHyphens w:val="0"/>
        <w:ind w:left="360"/>
        <w:rPr>
          <w:bCs/>
          <w:sz w:val="22"/>
          <w:szCs w:val="22"/>
        </w:rPr>
      </w:pPr>
    </w:p>
    <w:p w:rsidR="006951A3" w:rsidRPr="006951A3" w:rsidRDefault="005B659F" w:rsidP="006951A3">
      <w:pPr>
        <w:spacing w:after="100"/>
        <w:rPr>
          <w:b/>
          <w:bCs/>
          <w:sz w:val="28"/>
          <w:szCs w:val="28"/>
          <w:u w:val="single"/>
        </w:rPr>
      </w:pPr>
      <w:r w:rsidRPr="002F0AC4">
        <w:rPr>
          <w:b/>
          <w:bCs/>
          <w:sz w:val="28"/>
          <w:szCs w:val="28"/>
          <w:u w:val="single"/>
        </w:rPr>
        <w:t>Skills</w:t>
      </w:r>
      <w:r w:rsidR="00DB3D91" w:rsidRPr="002F0AC4">
        <w:rPr>
          <w:b/>
          <w:bCs/>
          <w:sz w:val="28"/>
          <w:szCs w:val="28"/>
          <w:u w:val="single"/>
        </w:rPr>
        <w:t xml:space="preserve"> Summary</w:t>
      </w:r>
      <w:r w:rsidRPr="002F0AC4">
        <w:rPr>
          <w:b/>
          <w:bCs/>
          <w:sz w:val="28"/>
          <w:szCs w:val="28"/>
          <w:u w:val="single"/>
        </w:rPr>
        <w:t>:</w:t>
      </w:r>
    </w:p>
    <w:tbl>
      <w:tblPr>
        <w:tblW w:w="98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1E0"/>
      </w:tblPr>
      <w:tblGrid>
        <w:gridCol w:w="3361"/>
        <w:gridCol w:w="6492"/>
      </w:tblGrid>
      <w:tr w:rsidR="001C6BAA" w:rsidRPr="00F92C24" w:rsidTr="00506A6E">
        <w:trPr>
          <w:trHeight w:val="377"/>
          <w:jc w:val="center"/>
        </w:trPr>
        <w:tc>
          <w:tcPr>
            <w:tcW w:w="3361" w:type="dxa"/>
            <w:shd w:val="clear" w:color="auto" w:fill="FFFFFF"/>
          </w:tcPr>
          <w:p w:rsidR="001C6BAA" w:rsidRPr="003835E0" w:rsidRDefault="001C6BAA" w:rsidP="007E2B12">
            <w:pPr>
              <w:pStyle w:val="HTMLPreformatted"/>
              <w:jc w:val="both"/>
              <w:rPr>
                <w:rFonts w:ascii="Times New Roman" w:hAnsi="Times New Roman"/>
                <w:bCs/>
                <w:color w:val="auto"/>
                <w:sz w:val="24"/>
                <w:szCs w:val="24"/>
              </w:rPr>
            </w:pPr>
            <w:r w:rsidRPr="003835E0"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Programming Languages</w:t>
            </w:r>
          </w:p>
        </w:tc>
        <w:tc>
          <w:tcPr>
            <w:tcW w:w="6492" w:type="dxa"/>
            <w:shd w:val="clear" w:color="auto" w:fill="FFFFFF"/>
          </w:tcPr>
          <w:p w:rsidR="001C6BAA" w:rsidRPr="003835E0" w:rsidRDefault="001C6BAA" w:rsidP="007E2B12">
            <w:pPr>
              <w:pStyle w:val="HTMLPreformatted"/>
              <w:jc w:val="both"/>
              <w:rPr>
                <w:rFonts w:ascii="Times New Roman" w:hAnsi="Times New Roman"/>
                <w:bCs/>
                <w:color w:val="auto"/>
                <w:sz w:val="24"/>
                <w:szCs w:val="24"/>
              </w:rPr>
            </w:pPr>
            <w:r w:rsidRPr="003835E0">
              <w:rPr>
                <w:rFonts w:ascii="Times New Roman" w:hAnsi="Times New Roman"/>
                <w:color w:val="auto"/>
                <w:sz w:val="24"/>
                <w:szCs w:val="24"/>
              </w:rPr>
              <w:t>Java</w:t>
            </w:r>
          </w:p>
        </w:tc>
      </w:tr>
      <w:tr w:rsidR="001C6BAA" w:rsidRPr="00F92C24" w:rsidTr="00506A6E">
        <w:trPr>
          <w:trHeight w:val="377"/>
          <w:jc w:val="center"/>
        </w:trPr>
        <w:tc>
          <w:tcPr>
            <w:tcW w:w="3361" w:type="dxa"/>
            <w:shd w:val="clear" w:color="auto" w:fill="FFFFFF"/>
          </w:tcPr>
          <w:p w:rsidR="001C6BAA" w:rsidRPr="003835E0" w:rsidRDefault="001C6BAA" w:rsidP="007E2B12">
            <w:pPr>
              <w:pStyle w:val="HTMLPreformatted"/>
              <w:jc w:val="both"/>
              <w:rPr>
                <w:rFonts w:ascii="Times New Roman" w:hAnsi="Times New Roman"/>
                <w:bCs/>
                <w:color w:val="auto"/>
                <w:sz w:val="24"/>
                <w:szCs w:val="24"/>
              </w:rPr>
            </w:pPr>
            <w:r w:rsidRPr="003835E0"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Java Technologies</w:t>
            </w:r>
          </w:p>
        </w:tc>
        <w:tc>
          <w:tcPr>
            <w:tcW w:w="6492" w:type="dxa"/>
            <w:shd w:val="clear" w:color="auto" w:fill="FFFFFF"/>
          </w:tcPr>
          <w:p w:rsidR="001C6BAA" w:rsidRPr="003835E0" w:rsidRDefault="001C6BAA" w:rsidP="007E2B12">
            <w:pPr>
              <w:pStyle w:val="HTMLPreformatted"/>
              <w:rPr>
                <w:rFonts w:ascii="Times New Roman" w:hAnsi="Times New Roman"/>
                <w:bCs/>
                <w:color w:val="auto"/>
                <w:sz w:val="24"/>
                <w:szCs w:val="24"/>
              </w:rPr>
            </w:pPr>
            <w:r w:rsidRPr="003835E0">
              <w:rPr>
                <w:rFonts w:ascii="Times New Roman" w:hAnsi="Times New Roman"/>
                <w:color w:val="auto"/>
                <w:sz w:val="24"/>
                <w:szCs w:val="24"/>
              </w:rPr>
              <w:t>Java</w:t>
            </w:r>
            <w:r w:rsidR="00D77E43">
              <w:rPr>
                <w:rFonts w:ascii="Times New Roman" w:hAnsi="Times New Roman"/>
                <w:color w:val="auto"/>
                <w:sz w:val="24"/>
                <w:szCs w:val="24"/>
                <w:lang w:val="en-US"/>
              </w:rPr>
              <w:t xml:space="preserve"> </w:t>
            </w:r>
            <w:r w:rsidRPr="003835E0">
              <w:rPr>
                <w:rFonts w:ascii="Times New Roman" w:hAnsi="Times New Roman"/>
                <w:color w:val="auto"/>
                <w:sz w:val="24"/>
                <w:szCs w:val="24"/>
              </w:rPr>
              <w:t>SE, Java</w:t>
            </w:r>
            <w:r w:rsidR="00D77E43">
              <w:rPr>
                <w:rFonts w:ascii="Times New Roman" w:hAnsi="Times New Roman"/>
                <w:color w:val="auto"/>
                <w:sz w:val="24"/>
                <w:szCs w:val="24"/>
                <w:lang w:val="en-US"/>
              </w:rPr>
              <w:t xml:space="preserve"> </w:t>
            </w:r>
            <w:r w:rsidRPr="003835E0">
              <w:rPr>
                <w:rFonts w:ascii="Times New Roman" w:hAnsi="Times New Roman"/>
                <w:color w:val="auto"/>
                <w:sz w:val="24"/>
                <w:szCs w:val="24"/>
              </w:rPr>
              <w:t>EE.</w:t>
            </w:r>
          </w:p>
        </w:tc>
      </w:tr>
      <w:tr w:rsidR="001C6BAA" w:rsidRPr="00F92C24" w:rsidTr="00506A6E">
        <w:trPr>
          <w:trHeight w:val="377"/>
          <w:jc w:val="center"/>
        </w:trPr>
        <w:tc>
          <w:tcPr>
            <w:tcW w:w="3361" w:type="dxa"/>
            <w:shd w:val="clear" w:color="auto" w:fill="FFFFFF"/>
          </w:tcPr>
          <w:p w:rsidR="001C6BAA" w:rsidRPr="003835E0" w:rsidRDefault="001C6BAA" w:rsidP="007E2B12">
            <w:pPr>
              <w:pStyle w:val="HTMLPreformatted"/>
              <w:jc w:val="both"/>
              <w:rPr>
                <w:rFonts w:ascii="Times New Roman" w:hAnsi="Times New Roman"/>
                <w:bCs/>
                <w:color w:val="auto"/>
                <w:sz w:val="24"/>
                <w:szCs w:val="24"/>
              </w:rPr>
            </w:pPr>
            <w:r w:rsidRPr="003835E0"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lastRenderedPageBreak/>
              <w:t>Web Technologies</w:t>
            </w:r>
          </w:p>
        </w:tc>
        <w:tc>
          <w:tcPr>
            <w:tcW w:w="6492" w:type="dxa"/>
            <w:shd w:val="clear" w:color="auto" w:fill="FFFFFF"/>
          </w:tcPr>
          <w:p w:rsidR="001C6BAA" w:rsidRPr="003835E0" w:rsidRDefault="00336844" w:rsidP="00391478">
            <w:pPr>
              <w:pStyle w:val="HTMLPreformatted"/>
              <w:jc w:val="both"/>
              <w:rPr>
                <w:rFonts w:ascii="Times New Roman" w:hAnsi="Times New Roman"/>
                <w:bCs/>
                <w:color w:val="auto"/>
                <w:sz w:val="24"/>
                <w:szCs w:val="24"/>
              </w:rPr>
            </w:pPr>
            <w:r w:rsidRPr="003835E0">
              <w:rPr>
                <w:rFonts w:ascii="Times New Roman" w:hAnsi="Times New Roman"/>
                <w:bCs/>
                <w:color w:val="auto"/>
                <w:sz w:val="24"/>
                <w:szCs w:val="24"/>
              </w:rPr>
              <w:t>HTML</w:t>
            </w:r>
            <w:r w:rsidR="001C6BAA" w:rsidRPr="003835E0">
              <w:rPr>
                <w:rFonts w:ascii="Times New Roman" w:hAnsi="Times New Roman"/>
                <w:bCs/>
                <w:color w:val="auto"/>
                <w:sz w:val="24"/>
                <w:szCs w:val="24"/>
              </w:rPr>
              <w:t>, XML,</w:t>
            </w:r>
            <w:r w:rsidRPr="003835E0">
              <w:rPr>
                <w:rFonts w:ascii="Times New Roman" w:hAnsi="Times New Roman"/>
                <w:bCs/>
                <w:color w:val="auto"/>
                <w:sz w:val="24"/>
                <w:szCs w:val="24"/>
              </w:rPr>
              <w:t xml:space="preserve"> </w:t>
            </w:r>
            <w:r w:rsidR="001C6BAA" w:rsidRPr="003835E0">
              <w:rPr>
                <w:rFonts w:ascii="Times New Roman" w:hAnsi="Times New Roman"/>
                <w:bCs/>
                <w:color w:val="auto"/>
                <w:sz w:val="24"/>
                <w:szCs w:val="24"/>
              </w:rPr>
              <w:t>Servlets, JSP and JSTL.</w:t>
            </w:r>
          </w:p>
        </w:tc>
      </w:tr>
      <w:tr w:rsidR="001C6BAA" w:rsidRPr="00F92C24" w:rsidTr="00506A6E">
        <w:trPr>
          <w:trHeight w:val="377"/>
          <w:jc w:val="center"/>
        </w:trPr>
        <w:tc>
          <w:tcPr>
            <w:tcW w:w="3361" w:type="dxa"/>
            <w:shd w:val="clear" w:color="auto" w:fill="FFFFFF"/>
          </w:tcPr>
          <w:p w:rsidR="001C6BAA" w:rsidRPr="003835E0" w:rsidRDefault="001C6BAA" w:rsidP="007E2B12">
            <w:pPr>
              <w:pStyle w:val="HTMLPreformatted"/>
              <w:jc w:val="both"/>
              <w:rPr>
                <w:rFonts w:ascii="Times New Roman" w:hAnsi="Times New Roman"/>
                <w:bCs/>
                <w:color w:val="auto"/>
                <w:sz w:val="24"/>
                <w:szCs w:val="24"/>
              </w:rPr>
            </w:pPr>
            <w:r w:rsidRPr="003835E0"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Distributed Technologies</w:t>
            </w:r>
          </w:p>
        </w:tc>
        <w:tc>
          <w:tcPr>
            <w:tcW w:w="6492" w:type="dxa"/>
            <w:shd w:val="clear" w:color="auto" w:fill="FFFFFF"/>
          </w:tcPr>
          <w:p w:rsidR="001C6BAA" w:rsidRPr="00140606" w:rsidRDefault="001C6BAA" w:rsidP="00995C67">
            <w:pPr>
              <w:pStyle w:val="HTMLPreformatted"/>
              <w:jc w:val="both"/>
              <w:rPr>
                <w:rFonts w:ascii="Times New Roman" w:hAnsi="Times New Roman"/>
                <w:bCs/>
                <w:color w:val="auto"/>
                <w:sz w:val="24"/>
                <w:szCs w:val="24"/>
                <w:lang w:val="en-US"/>
              </w:rPr>
            </w:pPr>
            <w:r w:rsidRPr="003835E0">
              <w:rPr>
                <w:rFonts w:ascii="Times New Roman" w:hAnsi="Times New Roman"/>
                <w:bCs/>
                <w:color w:val="auto"/>
                <w:sz w:val="24"/>
                <w:szCs w:val="24"/>
              </w:rPr>
              <w:t>JAXP, JAXB, JAX-WS, JAX-RS(RESTful)</w:t>
            </w:r>
            <w:r w:rsidR="00995C67">
              <w:rPr>
                <w:rFonts w:ascii="Times New Roman" w:hAnsi="Times New Roman"/>
                <w:bCs/>
                <w:color w:val="auto"/>
                <w:sz w:val="24"/>
                <w:szCs w:val="24"/>
                <w:lang w:val="en-US"/>
              </w:rPr>
              <w:t>.</w:t>
            </w:r>
          </w:p>
        </w:tc>
      </w:tr>
      <w:tr w:rsidR="001C6BAA" w:rsidRPr="00F92C24" w:rsidTr="00506A6E">
        <w:trPr>
          <w:trHeight w:val="377"/>
          <w:jc w:val="center"/>
        </w:trPr>
        <w:tc>
          <w:tcPr>
            <w:tcW w:w="3361" w:type="dxa"/>
            <w:shd w:val="clear" w:color="auto" w:fill="FFFFFF"/>
          </w:tcPr>
          <w:p w:rsidR="001C6BAA" w:rsidRPr="003835E0" w:rsidRDefault="001C6BAA" w:rsidP="007E2B12">
            <w:pPr>
              <w:pStyle w:val="HTMLPreformatted"/>
              <w:jc w:val="both"/>
              <w:rPr>
                <w:rFonts w:ascii="Times New Roman" w:hAnsi="Times New Roman"/>
                <w:bCs/>
                <w:color w:val="auto"/>
                <w:sz w:val="24"/>
                <w:szCs w:val="24"/>
              </w:rPr>
            </w:pPr>
            <w:r w:rsidRPr="003835E0"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Frameworks</w:t>
            </w:r>
          </w:p>
        </w:tc>
        <w:tc>
          <w:tcPr>
            <w:tcW w:w="6492" w:type="dxa"/>
            <w:shd w:val="clear" w:color="auto" w:fill="FFFFFF"/>
          </w:tcPr>
          <w:p w:rsidR="001C6BAA" w:rsidRPr="003835E0" w:rsidRDefault="007E489D" w:rsidP="007E2B12">
            <w:pPr>
              <w:jc w:val="both"/>
            </w:pPr>
            <w:r w:rsidRPr="003835E0">
              <w:t>Hibernate</w:t>
            </w:r>
            <w:r w:rsidR="00ED093F" w:rsidRPr="003835E0">
              <w:t xml:space="preserve"> 3.x</w:t>
            </w:r>
            <w:r w:rsidR="001C6BAA" w:rsidRPr="003835E0">
              <w:t>, Spring</w:t>
            </w:r>
            <w:r w:rsidR="00995C67">
              <w:t xml:space="preserve"> 5</w:t>
            </w:r>
            <w:r w:rsidR="00ED093F" w:rsidRPr="003835E0">
              <w:t>.x</w:t>
            </w:r>
            <w:r w:rsidR="001C6BAA" w:rsidRPr="003835E0">
              <w:t>.</w:t>
            </w:r>
            <w:r w:rsidR="00391478">
              <w:t xml:space="preserve"> </w:t>
            </w:r>
            <w:r w:rsidR="009064A9">
              <w:t>Webservices</w:t>
            </w:r>
          </w:p>
        </w:tc>
      </w:tr>
      <w:tr w:rsidR="001C6BAA" w:rsidRPr="00F92C24" w:rsidTr="00506A6E">
        <w:trPr>
          <w:trHeight w:val="377"/>
          <w:jc w:val="center"/>
        </w:trPr>
        <w:tc>
          <w:tcPr>
            <w:tcW w:w="3361" w:type="dxa"/>
            <w:shd w:val="clear" w:color="auto" w:fill="FFFFFF"/>
          </w:tcPr>
          <w:p w:rsidR="001C6BAA" w:rsidRPr="003835E0" w:rsidRDefault="001C6BAA" w:rsidP="007E2B12">
            <w:pPr>
              <w:pStyle w:val="HTMLPreformatted"/>
              <w:jc w:val="both"/>
              <w:rPr>
                <w:rFonts w:ascii="Times New Roman" w:hAnsi="Times New Roman"/>
                <w:bCs/>
                <w:color w:val="auto"/>
                <w:sz w:val="24"/>
                <w:szCs w:val="24"/>
              </w:rPr>
            </w:pPr>
            <w:r w:rsidRPr="003835E0"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Database</w:t>
            </w:r>
          </w:p>
        </w:tc>
        <w:tc>
          <w:tcPr>
            <w:tcW w:w="6492" w:type="dxa"/>
            <w:shd w:val="clear" w:color="auto" w:fill="FFFFFF"/>
          </w:tcPr>
          <w:p w:rsidR="001C6BAA" w:rsidRPr="00140606" w:rsidRDefault="00FC469A" w:rsidP="007E2B12">
            <w:pPr>
              <w:pStyle w:val="HTMLPreformatted"/>
              <w:jc w:val="both"/>
              <w:rPr>
                <w:rFonts w:ascii="Times New Roman" w:hAnsi="Times New Roman"/>
                <w:bCs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Oracle11</w:t>
            </w:r>
            <w:r w:rsidR="001C6BAA" w:rsidRPr="003835E0">
              <w:rPr>
                <w:rFonts w:ascii="Times New Roman" w:hAnsi="Times New Roman"/>
                <w:color w:val="auto"/>
                <w:sz w:val="24"/>
                <w:szCs w:val="24"/>
              </w:rPr>
              <w:t>g, SQL</w:t>
            </w:r>
            <w:r w:rsidR="00140606">
              <w:rPr>
                <w:rFonts w:ascii="Times New Roman" w:hAnsi="Times New Roman"/>
                <w:color w:val="auto"/>
                <w:sz w:val="24"/>
                <w:szCs w:val="24"/>
                <w:lang w:val="en-US"/>
              </w:rPr>
              <w:t>, mongo DB</w:t>
            </w:r>
          </w:p>
        </w:tc>
      </w:tr>
      <w:tr w:rsidR="00140606" w:rsidRPr="00F92C24" w:rsidTr="00506A6E">
        <w:trPr>
          <w:trHeight w:val="377"/>
          <w:jc w:val="center"/>
        </w:trPr>
        <w:tc>
          <w:tcPr>
            <w:tcW w:w="3361" w:type="dxa"/>
            <w:shd w:val="clear" w:color="auto" w:fill="FFFFFF"/>
          </w:tcPr>
          <w:p w:rsidR="00140606" w:rsidRPr="00140606" w:rsidRDefault="00140606" w:rsidP="007E2B12">
            <w:pPr>
              <w:pStyle w:val="HTMLPreformatted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en-US"/>
              </w:rPr>
              <w:t>Testing Technologies</w:t>
            </w:r>
          </w:p>
        </w:tc>
        <w:tc>
          <w:tcPr>
            <w:tcW w:w="6492" w:type="dxa"/>
            <w:shd w:val="clear" w:color="auto" w:fill="FFFFFF"/>
          </w:tcPr>
          <w:p w:rsidR="00140606" w:rsidRDefault="00140606" w:rsidP="007E2B12">
            <w:pPr>
              <w:pStyle w:val="HTMLPreformatted"/>
              <w:jc w:val="both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3835E0">
              <w:rPr>
                <w:rFonts w:ascii="Times New Roman" w:hAnsi="Times New Roman"/>
                <w:bCs/>
                <w:color w:val="auto"/>
                <w:sz w:val="24"/>
                <w:szCs w:val="24"/>
              </w:rPr>
              <w:t xml:space="preserve">JUnit, </w:t>
            </w:r>
            <w:r>
              <w:rPr>
                <w:rFonts w:ascii="Times New Roman" w:hAnsi="Times New Roman"/>
                <w:bCs/>
                <w:color w:val="auto"/>
                <w:sz w:val="24"/>
                <w:szCs w:val="24"/>
                <w:lang w:val="en-US"/>
              </w:rPr>
              <w:t>Mockito and Power M</w:t>
            </w:r>
            <w:r w:rsidRPr="00140606">
              <w:rPr>
                <w:rFonts w:ascii="Times New Roman" w:hAnsi="Times New Roman"/>
                <w:bCs/>
                <w:color w:val="auto"/>
                <w:sz w:val="24"/>
                <w:szCs w:val="24"/>
                <w:lang w:val="en-US"/>
              </w:rPr>
              <w:t>ockito</w:t>
            </w:r>
            <w:r w:rsidR="00FA7523">
              <w:rPr>
                <w:rFonts w:ascii="Times New Roman" w:hAnsi="Times New Roman"/>
                <w:bCs/>
                <w:color w:val="auto"/>
                <w:sz w:val="24"/>
                <w:szCs w:val="24"/>
                <w:lang w:val="en-US"/>
              </w:rPr>
              <w:t xml:space="preserve"> and Sonar Coverage</w:t>
            </w:r>
          </w:p>
        </w:tc>
      </w:tr>
      <w:tr w:rsidR="00995C67" w:rsidRPr="00F92C24" w:rsidTr="00506A6E">
        <w:trPr>
          <w:trHeight w:val="377"/>
          <w:jc w:val="center"/>
        </w:trPr>
        <w:tc>
          <w:tcPr>
            <w:tcW w:w="3361" w:type="dxa"/>
            <w:shd w:val="clear" w:color="auto" w:fill="FFFFFF"/>
          </w:tcPr>
          <w:p w:rsidR="00995C67" w:rsidRDefault="00995C67" w:rsidP="007E2B12">
            <w:pPr>
              <w:pStyle w:val="HTMLPreformatted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en-US"/>
              </w:rPr>
              <w:t>Transformation Language</w:t>
            </w:r>
          </w:p>
        </w:tc>
        <w:tc>
          <w:tcPr>
            <w:tcW w:w="6492" w:type="dxa"/>
            <w:shd w:val="clear" w:color="auto" w:fill="FFFFFF"/>
          </w:tcPr>
          <w:p w:rsidR="00995C67" w:rsidRPr="00995C67" w:rsidRDefault="00995C67" w:rsidP="007E2B12">
            <w:pPr>
              <w:pStyle w:val="HTMLPreformatted"/>
              <w:jc w:val="both"/>
              <w:rPr>
                <w:rFonts w:ascii="Times New Roman" w:hAnsi="Times New Roman"/>
                <w:bCs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auto"/>
                <w:sz w:val="24"/>
                <w:szCs w:val="24"/>
                <w:lang w:val="en-US"/>
              </w:rPr>
              <w:t>XSLT</w:t>
            </w:r>
          </w:p>
        </w:tc>
      </w:tr>
      <w:tr w:rsidR="001C6BAA" w:rsidRPr="00F92C24" w:rsidTr="00506A6E">
        <w:trPr>
          <w:trHeight w:val="377"/>
          <w:jc w:val="center"/>
        </w:trPr>
        <w:tc>
          <w:tcPr>
            <w:tcW w:w="3361" w:type="dxa"/>
            <w:shd w:val="clear" w:color="auto" w:fill="FFFFFF"/>
          </w:tcPr>
          <w:p w:rsidR="001C6BAA" w:rsidRPr="003835E0" w:rsidRDefault="001C6BAA" w:rsidP="007E2B12">
            <w:pPr>
              <w:pStyle w:val="HTMLPreformatted"/>
              <w:jc w:val="both"/>
              <w:rPr>
                <w:rFonts w:ascii="Times New Roman" w:hAnsi="Times New Roman"/>
                <w:bCs/>
                <w:color w:val="auto"/>
                <w:sz w:val="24"/>
                <w:szCs w:val="24"/>
              </w:rPr>
            </w:pPr>
            <w:r w:rsidRPr="003835E0"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Application Servers</w:t>
            </w:r>
            <w:r w:rsidRPr="003835E0"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ab/>
            </w:r>
          </w:p>
        </w:tc>
        <w:tc>
          <w:tcPr>
            <w:tcW w:w="6492" w:type="dxa"/>
            <w:shd w:val="clear" w:color="auto" w:fill="FFFFFF"/>
          </w:tcPr>
          <w:p w:rsidR="001C6BAA" w:rsidRPr="003835E0" w:rsidRDefault="00D77E43" w:rsidP="007E2B12">
            <w:pPr>
              <w:jc w:val="both"/>
            </w:pPr>
            <w:r>
              <w:t>JB</w:t>
            </w:r>
            <w:r w:rsidR="001C6BAA" w:rsidRPr="003835E0">
              <w:t>oss server</w:t>
            </w:r>
          </w:p>
        </w:tc>
      </w:tr>
      <w:tr w:rsidR="001C6BAA" w:rsidRPr="00F92C24" w:rsidTr="00506A6E">
        <w:trPr>
          <w:trHeight w:val="377"/>
          <w:jc w:val="center"/>
        </w:trPr>
        <w:tc>
          <w:tcPr>
            <w:tcW w:w="3361" w:type="dxa"/>
            <w:shd w:val="clear" w:color="auto" w:fill="FFFFFF"/>
          </w:tcPr>
          <w:p w:rsidR="001C6BAA" w:rsidRPr="003835E0" w:rsidRDefault="001C6BAA" w:rsidP="007E2B12">
            <w:pPr>
              <w:pStyle w:val="HTMLPreformatted"/>
              <w:jc w:val="both"/>
              <w:rPr>
                <w:rFonts w:ascii="Times New Roman" w:hAnsi="Times New Roman"/>
                <w:bCs/>
                <w:color w:val="auto"/>
                <w:sz w:val="24"/>
                <w:szCs w:val="24"/>
              </w:rPr>
            </w:pPr>
            <w:r w:rsidRPr="003835E0"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Web Servers</w:t>
            </w:r>
            <w:r w:rsidRPr="003835E0"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ab/>
            </w:r>
          </w:p>
        </w:tc>
        <w:tc>
          <w:tcPr>
            <w:tcW w:w="6492" w:type="dxa"/>
            <w:shd w:val="clear" w:color="auto" w:fill="FFFFFF"/>
          </w:tcPr>
          <w:p w:rsidR="001C6BAA" w:rsidRPr="003835E0" w:rsidRDefault="001C6BAA" w:rsidP="007E2B12">
            <w:pPr>
              <w:pStyle w:val="HTMLPreformatted"/>
              <w:jc w:val="both"/>
              <w:rPr>
                <w:rFonts w:ascii="Times New Roman" w:hAnsi="Times New Roman"/>
                <w:bCs/>
                <w:color w:val="auto"/>
                <w:sz w:val="24"/>
                <w:szCs w:val="24"/>
              </w:rPr>
            </w:pPr>
            <w:r w:rsidRPr="003835E0">
              <w:rPr>
                <w:rFonts w:ascii="Times New Roman" w:hAnsi="Times New Roman"/>
                <w:color w:val="auto"/>
                <w:sz w:val="24"/>
                <w:szCs w:val="24"/>
              </w:rPr>
              <w:t>Tomcat server</w:t>
            </w:r>
          </w:p>
        </w:tc>
      </w:tr>
      <w:tr w:rsidR="001C6BAA" w:rsidRPr="00F92C24" w:rsidTr="00506A6E">
        <w:trPr>
          <w:trHeight w:val="377"/>
          <w:jc w:val="center"/>
        </w:trPr>
        <w:tc>
          <w:tcPr>
            <w:tcW w:w="3361" w:type="dxa"/>
            <w:shd w:val="clear" w:color="auto" w:fill="FFFFFF"/>
          </w:tcPr>
          <w:p w:rsidR="001C6BAA" w:rsidRPr="003835E0" w:rsidRDefault="001C6BAA" w:rsidP="007E2B12">
            <w:pPr>
              <w:pStyle w:val="HTMLPreformatted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  <w:r w:rsidRPr="003835E0"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Tools</w:t>
            </w:r>
          </w:p>
        </w:tc>
        <w:tc>
          <w:tcPr>
            <w:tcW w:w="6492" w:type="dxa"/>
            <w:shd w:val="clear" w:color="auto" w:fill="FFFFFF"/>
          </w:tcPr>
          <w:p w:rsidR="001C6BAA" w:rsidRPr="00140606" w:rsidRDefault="0078403A" w:rsidP="007E2B12">
            <w:pPr>
              <w:pStyle w:val="HTMLPreformatted"/>
              <w:jc w:val="both"/>
              <w:rPr>
                <w:rFonts w:ascii="Times New Roman" w:hAnsi="Times New Roman"/>
                <w:bCs/>
                <w:color w:val="auto"/>
                <w:sz w:val="24"/>
                <w:szCs w:val="24"/>
                <w:lang w:val="en-US"/>
              </w:rPr>
            </w:pPr>
            <w:r w:rsidRPr="003835E0">
              <w:rPr>
                <w:rFonts w:ascii="Times New Roman" w:hAnsi="Times New Roman"/>
                <w:bCs/>
                <w:color w:val="auto"/>
                <w:sz w:val="24"/>
                <w:szCs w:val="24"/>
              </w:rPr>
              <w:t>Log4j, Maven,</w:t>
            </w:r>
            <w:r w:rsidR="00140606">
              <w:rPr>
                <w:rFonts w:ascii="Times New Roman" w:hAnsi="Times New Roman"/>
                <w:bCs/>
                <w:color w:val="auto"/>
                <w:sz w:val="24"/>
                <w:szCs w:val="24"/>
                <w:lang w:val="en-US"/>
              </w:rPr>
              <w:t xml:space="preserve"> Gradle, TFS,</w:t>
            </w:r>
            <w:r w:rsidR="00140606">
              <w:rPr>
                <w:rFonts w:ascii="Times New Roman" w:hAnsi="Times New Roman"/>
                <w:bCs/>
                <w:color w:val="auto"/>
                <w:sz w:val="24"/>
                <w:szCs w:val="24"/>
              </w:rPr>
              <w:t xml:space="preserve"> SVN, Bitbucket ,</w:t>
            </w:r>
            <w:r w:rsidR="00FA7523">
              <w:rPr>
                <w:rFonts w:ascii="Times New Roman" w:hAnsi="Times New Roman"/>
                <w:bCs/>
                <w:color w:val="auto"/>
                <w:sz w:val="24"/>
                <w:szCs w:val="24"/>
                <w:lang w:val="en-US"/>
              </w:rPr>
              <w:t>GIT,</w:t>
            </w:r>
            <w:r w:rsidR="00140606">
              <w:rPr>
                <w:rFonts w:ascii="Times New Roman" w:hAnsi="Times New Roman"/>
                <w:bCs/>
                <w:color w:val="auto"/>
                <w:sz w:val="24"/>
                <w:szCs w:val="24"/>
              </w:rPr>
              <w:t xml:space="preserve"> JIRA, Jenkins, Akana, </w:t>
            </w:r>
            <w:r w:rsidR="00FA7523">
              <w:rPr>
                <w:rFonts w:ascii="Times New Roman" w:hAnsi="Times New Roman"/>
                <w:bCs/>
                <w:color w:val="auto"/>
                <w:sz w:val="24"/>
                <w:szCs w:val="24"/>
                <w:lang w:val="en-US"/>
              </w:rPr>
              <w:t>Splunk.</w:t>
            </w:r>
          </w:p>
        </w:tc>
      </w:tr>
      <w:tr w:rsidR="001C6BAA" w:rsidRPr="00F92C24" w:rsidTr="00506A6E">
        <w:trPr>
          <w:trHeight w:val="377"/>
          <w:jc w:val="center"/>
        </w:trPr>
        <w:tc>
          <w:tcPr>
            <w:tcW w:w="3361" w:type="dxa"/>
            <w:shd w:val="clear" w:color="auto" w:fill="FFFFFF"/>
          </w:tcPr>
          <w:p w:rsidR="001C6BAA" w:rsidRPr="003835E0" w:rsidRDefault="001C6BAA" w:rsidP="007E2B12">
            <w:pPr>
              <w:pStyle w:val="HTMLPreformatted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  <w:r w:rsidRPr="003835E0"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Scripting</w:t>
            </w:r>
          </w:p>
        </w:tc>
        <w:tc>
          <w:tcPr>
            <w:tcW w:w="6492" w:type="dxa"/>
            <w:shd w:val="clear" w:color="auto" w:fill="FFFFFF"/>
          </w:tcPr>
          <w:p w:rsidR="001C6BAA" w:rsidRPr="003835E0" w:rsidRDefault="001C6BAA" w:rsidP="007E2B12">
            <w:pPr>
              <w:pStyle w:val="HTMLPreformatted"/>
              <w:jc w:val="both"/>
              <w:rPr>
                <w:rFonts w:ascii="Times New Roman" w:hAnsi="Times New Roman"/>
                <w:bCs/>
                <w:color w:val="auto"/>
                <w:sz w:val="24"/>
                <w:szCs w:val="24"/>
              </w:rPr>
            </w:pPr>
            <w:r w:rsidRPr="003835E0">
              <w:rPr>
                <w:rFonts w:ascii="Times New Roman" w:hAnsi="Times New Roman"/>
                <w:bCs/>
                <w:color w:val="auto"/>
                <w:sz w:val="24"/>
                <w:szCs w:val="24"/>
              </w:rPr>
              <w:t>JavaScript, JSON</w:t>
            </w:r>
          </w:p>
        </w:tc>
      </w:tr>
      <w:tr w:rsidR="001C6BAA" w:rsidRPr="00F92C24" w:rsidTr="00506A6E">
        <w:trPr>
          <w:trHeight w:val="377"/>
          <w:jc w:val="center"/>
        </w:trPr>
        <w:tc>
          <w:tcPr>
            <w:tcW w:w="3361" w:type="dxa"/>
            <w:shd w:val="clear" w:color="auto" w:fill="FFFFFF"/>
          </w:tcPr>
          <w:p w:rsidR="001C6BAA" w:rsidRPr="003835E0" w:rsidRDefault="001C6BAA" w:rsidP="007E2B12">
            <w:r w:rsidRPr="003835E0">
              <w:rPr>
                <w:b/>
                <w:bCs/>
              </w:rPr>
              <w:t>IDE</w:t>
            </w:r>
          </w:p>
        </w:tc>
        <w:tc>
          <w:tcPr>
            <w:tcW w:w="6492" w:type="dxa"/>
            <w:shd w:val="clear" w:color="auto" w:fill="FFFFFF"/>
          </w:tcPr>
          <w:p w:rsidR="001C6BAA" w:rsidRPr="003835E0" w:rsidRDefault="001C6BAA" w:rsidP="007E2B12">
            <w:r w:rsidRPr="003835E0">
              <w:t>Eclipse</w:t>
            </w:r>
            <w:r w:rsidR="009D3010" w:rsidRPr="003835E0">
              <w:t>, STS</w:t>
            </w:r>
          </w:p>
        </w:tc>
      </w:tr>
      <w:tr w:rsidR="00437270" w:rsidRPr="00F92C24" w:rsidTr="00506A6E">
        <w:trPr>
          <w:trHeight w:val="377"/>
          <w:jc w:val="center"/>
        </w:trPr>
        <w:tc>
          <w:tcPr>
            <w:tcW w:w="3361" w:type="dxa"/>
            <w:shd w:val="clear" w:color="auto" w:fill="FFFFFF"/>
          </w:tcPr>
          <w:p w:rsidR="00437270" w:rsidRPr="003835E0" w:rsidRDefault="00437270" w:rsidP="007E2B12">
            <w:pPr>
              <w:rPr>
                <w:b/>
                <w:bCs/>
              </w:rPr>
            </w:pPr>
            <w:r w:rsidRPr="003835E0">
              <w:rPr>
                <w:b/>
                <w:bCs/>
              </w:rPr>
              <w:t>Design Patterns</w:t>
            </w:r>
          </w:p>
        </w:tc>
        <w:tc>
          <w:tcPr>
            <w:tcW w:w="6492" w:type="dxa"/>
            <w:shd w:val="clear" w:color="auto" w:fill="FFFFFF"/>
          </w:tcPr>
          <w:p w:rsidR="00437270" w:rsidRPr="003835E0" w:rsidRDefault="00437270" w:rsidP="007E2B12">
            <w:r w:rsidRPr="003835E0">
              <w:t>Strategy, Singleton, Factory, Factory Method,</w:t>
            </w:r>
            <w:r w:rsidRPr="003835E0">
              <w:rPr>
                <w:rFonts w:ascii="Calibri" w:hAnsi="Calibri" w:cs="Calibri"/>
                <w:lang w:eastAsia="en-US"/>
              </w:rPr>
              <w:t xml:space="preserve"> </w:t>
            </w:r>
            <w:r w:rsidRPr="003835E0">
              <w:t>Abstract Factory</w:t>
            </w:r>
            <w:r w:rsidR="005F0891">
              <w:t>,</w:t>
            </w:r>
            <w:r w:rsidR="005F0891" w:rsidRPr="005F0891">
              <w:rPr>
                <w:rFonts w:ascii="Segoe UI" w:hAnsi="Segoe UI" w:cs="Segoe UI"/>
                <w:color w:val="333333"/>
                <w:sz w:val="23"/>
                <w:szCs w:val="23"/>
              </w:rPr>
              <w:t xml:space="preserve"> </w:t>
            </w:r>
            <w:r w:rsidR="005F0891" w:rsidRPr="005F0891">
              <w:t>MVC ( Web frameworks )</w:t>
            </w:r>
            <w:r w:rsidR="00EC3A31">
              <w:t>, Data Transfer Object DTO, Data Access Object DAO</w:t>
            </w:r>
          </w:p>
        </w:tc>
      </w:tr>
    </w:tbl>
    <w:p w:rsidR="003835E0" w:rsidRDefault="003835E0" w:rsidP="007E2B12">
      <w:pPr>
        <w:rPr>
          <w:sz w:val="22"/>
          <w:szCs w:val="22"/>
          <w:lang w:val="fr-FR"/>
        </w:rPr>
      </w:pPr>
    </w:p>
    <w:p w:rsidR="005B659F" w:rsidRPr="002F0AC4" w:rsidRDefault="005B659F" w:rsidP="002F0AC4">
      <w:pPr>
        <w:suppressAutoHyphens w:val="0"/>
        <w:ind w:right="-540"/>
        <w:rPr>
          <w:b/>
          <w:bCs/>
          <w:sz w:val="28"/>
          <w:szCs w:val="28"/>
          <w:u w:val="single"/>
        </w:rPr>
      </w:pPr>
      <w:r w:rsidRPr="002F0AC4">
        <w:rPr>
          <w:b/>
          <w:bCs/>
          <w:sz w:val="28"/>
          <w:szCs w:val="28"/>
          <w:u w:val="single"/>
        </w:rPr>
        <w:t>Project Profile</w:t>
      </w:r>
    </w:p>
    <w:p w:rsidR="00A84D15" w:rsidRPr="00F21904" w:rsidRDefault="00A84D15" w:rsidP="007E2B12">
      <w:pPr>
        <w:spacing w:after="100"/>
        <w:rPr>
          <w:b/>
          <w:smallCaps/>
          <w:color w:val="000080"/>
          <w:sz w:val="28"/>
          <w:szCs w:val="28"/>
          <w:shd w:val="clear" w:color="auto" w:fill="C0C0C0"/>
        </w:rPr>
      </w:pPr>
    </w:p>
    <w:p w:rsidR="005663C8" w:rsidRPr="00C67543" w:rsidRDefault="005663C8" w:rsidP="005663C8">
      <w:pPr>
        <w:rPr>
          <w:b/>
          <w:color w:val="000000"/>
          <w:u w:val="single"/>
          <w:shd w:val="clear" w:color="auto" w:fill="FFFFFF"/>
        </w:rPr>
      </w:pPr>
      <w:r w:rsidRPr="00C67543">
        <w:rPr>
          <w:b/>
          <w:color w:val="000000"/>
          <w:u w:val="single"/>
          <w:shd w:val="clear" w:color="auto" w:fill="FFFFFF"/>
        </w:rPr>
        <w:t xml:space="preserve">Project: </w:t>
      </w:r>
      <w:r w:rsidR="00BD202D">
        <w:rPr>
          <w:b/>
          <w:color w:val="000000"/>
          <w:u w:val="single"/>
          <w:shd w:val="clear" w:color="auto" w:fill="FFFFFF"/>
        </w:rPr>
        <w:t>3</w:t>
      </w:r>
    </w:p>
    <w:p w:rsidR="005663C8" w:rsidRPr="002F0AC4" w:rsidRDefault="005663C8" w:rsidP="005663C8">
      <w:pPr>
        <w:rPr>
          <w:color w:val="000000"/>
          <w:sz w:val="22"/>
          <w:szCs w:val="22"/>
          <w:shd w:val="clear" w:color="auto" w:fill="FFFFFF"/>
        </w:rPr>
      </w:pPr>
    </w:p>
    <w:p w:rsidR="005663C8" w:rsidRPr="00506A6E" w:rsidRDefault="005663C8" w:rsidP="005663C8">
      <w:pPr>
        <w:ind w:firstLine="720"/>
        <w:rPr>
          <w:color w:val="000000"/>
          <w:shd w:val="clear" w:color="auto" w:fill="FFFFFF"/>
        </w:rPr>
      </w:pPr>
      <w:r w:rsidRPr="00506A6E">
        <w:rPr>
          <w:color w:val="000000"/>
          <w:shd w:val="clear" w:color="auto" w:fill="FFFFFF"/>
        </w:rPr>
        <w:t xml:space="preserve">Title </w:t>
      </w:r>
      <w:r w:rsidRPr="00506A6E">
        <w:rPr>
          <w:color w:val="000000"/>
          <w:shd w:val="clear" w:color="auto" w:fill="FFFFFF"/>
        </w:rPr>
        <w:tab/>
      </w:r>
      <w:r w:rsidRPr="00506A6E">
        <w:rPr>
          <w:color w:val="000000"/>
          <w:shd w:val="clear" w:color="auto" w:fill="FFFFFF"/>
        </w:rPr>
        <w:tab/>
        <w:t xml:space="preserve">:         </w:t>
      </w:r>
      <w:r w:rsidR="00290FCE">
        <w:rPr>
          <w:color w:val="000000"/>
          <w:shd w:val="clear" w:color="auto" w:fill="FFFFFF"/>
        </w:rPr>
        <w:t xml:space="preserve">EIS Case 360 </w:t>
      </w:r>
      <w:proofErr w:type="gramStart"/>
      <w:r w:rsidR="00290FCE">
        <w:rPr>
          <w:color w:val="000000"/>
          <w:shd w:val="clear" w:color="auto" w:fill="FFFFFF"/>
        </w:rPr>
        <w:t>Replacement</w:t>
      </w:r>
      <w:proofErr w:type="gramEnd"/>
    </w:p>
    <w:p w:rsidR="005663C8" w:rsidRPr="00506A6E" w:rsidRDefault="005663C8" w:rsidP="005663C8">
      <w:pPr>
        <w:ind w:firstLine="720"/>
        <w:rPr>
          <w:color w:val="000000"/>
          <w:shd w:val="clear" w:color="auto" w:fill="FFFFFF"/>
        </w:rPr>
      </w:pPr>
      <w:r w:rsidRPr="00506A6E">
        <w:rPr>
          <w:color w:val="000000"/>
          <w:shd w:val="clear" w:color="auto" w:fill="FFFFFF"/>
        </w:rPr>
        <w:t xml:space="preserve">Role </w:t>
      </w:r>
      <w:r w:rsidRPr="00506A6E">
        <w:rPr>
          <w:color w:val="000000"/>
          <w:shd w:val="clear" w:color="auto" w:fill="FFFFFF"/>
        </w:rPr>
        <w:tab/>
      </w:r>
      <w:r w:rsidRPr="00506A6E">
        <w:rPr>
          <w:color w:val="000000"/>
          <w:shd w:val="clear" w:color="auto" w:fill="FFFFFF"/>
        </w:rPr>
        <w:tab/>
        <w:t xml:space="preserve">:         </w:t>
      </w:r>
      <w:r>
        <w:rPr>
          <w:color w:val="000000"/>
          <w:shd w:val="clear" w:color="auto" w:fill="FFFFFF"/>
        </w:rPr>
        <w:t xml:space="preserve">Senior Software </w:t>
      </w:r>
      <w:r w:rsidRPr="00506A6E">
        <w:rPr>
          <w:color w:val="000000"/>
          <w:shd w:val="clear" w:color="auto" w:fill="FFFFFF"/>
        </w:rPr>
        <w:t xml:space="preserve">Developer  </w:t>
      </w:r>
    </w:p>
    <w:p w:rsidR="005663C8" w:rsidRPr="00506A6E" w:rsidRDefault="005663C8" w:rsidP="005663C8">
      <w:pPr>
        <w:ind w:firstLine="720"/>
        <w:rPr>
          <w:color w:val="000000"/>
          <w:shd w:val="clear" w:color="auto" w:fill="FFFFFF"/>
        </w:rPr>
      </w:pPr>
      <w:r w:rsidRPr="00506A6E">
        <w:rPr>
          <w:color w:val="000000"/>
          <w:shd w:val="clear" w:color="auto" w:fill="FFFFFF"/>
        </w:rPr>
        <w:t>Client</w:t>
      </w:r>
      <w:r w:rsidRPr="00506A6E">
        <w:rPr>
          <w:color w:val="000000"/>
          <w:shd w:val="clear" w:color="auto" w:fill="FFFFFF"/>
        </w:rPr>
        <w:tab/>
      </w:r>
      <w:r w:rsidRPr="00506A6E">
        <w:rPr>
          <w:color w:val="000000"/>
          <w:shd w:val="clear" w:color="auto" w:fill="FFFFFF"/>
        </w:rPr>
        <w:tab/>
        <w:t xml:space="preserve">:         </w:t>
      </w:r>
      <w:r>
        <w:rPr>
          <w:color w:val="000000"/>
          <w:shd w:val="clear" w:color="auto" w:fill="FFFFFF"/>
        </w:rPr>
        <w:t>Aflac</w:t>
      </w:r>
    </w:p>
    <w:p w:rsidR="005663C8" w:rsidRPr="00506A6E" w:rsidRDefault="005663C8" w:rsidP="005663C8">
      <w:pPr>
        <w:ind w:firstLine="720"/>
        <w:rPr>
          <w:color w:val="000000"/>
          <w:shd w:val="clear" w:color="auto" w:fill="FFFFFF"/>
        </w:rPr>
      </w:pPr>
      <w:r w:rsidRPr="00506A6E">
        <w:rPr>
          <w:color w:val="000000"/>
          <w:shd w:val="clear" w:color="auto" w:fill="FFFFFF"/>
        </w:rPr>
        <w:t>Team Size</w:t>
      </w:r>
      <w:r w:rsidRPr="00506A6E">
        <w:rPr>
          <w:color w:val="000000"/>
          <w:shd w:val="clear" w:color="auto" w:fill="FFFFFF"/>
        </w:rPr>
        <w:tab/>
        <w:t xml:space="preserve">:         </w:t>
      </w:r>
      <w:r>
        <w:rPr>
          <w:color w:val="000000"/>
          <w:shd w:val="clear" w:color="auto" w:fill="FFFFFF"/>
        </w:rPr>
        <w:t>5(4 Dev</w:t>
      </w:r>
      <w:r w:rsidRPr="00506A6E">
        <w:rPr>
          <w:color w:val="000000"/>
          <w:shd w:val="clear" w:color="auto" w:fill="FFFFFF"/>
        </w:rPr>
        <w:t xml:space="preserve">, </w:t>
      </w:r>
      <w:r>
        <w:rPr>
          <w:color w:val="000000"/>
          <w:shd w:val="clear" w:color="auto" w:fill="FFFFFF"/>
        </w:rPr>
        <w:t>1QA</w:t>
      </w:r>
      <w:proofErr w:type="gramStart"/>
      <w:r>
        <w:rPr>
          <w:color w:val="000000"/>
          <w:shd w:val="clear" w:color="auto" w:fill="FFFFFF"/>
        </w:rPr>
        <w:t>,</w:t>
      </w:r>
      <w:r w:rsidRPr="00506A6E">
        <w:rPr>
          <w:color w:val="000000"/>
          <w:shd w:val="clear" w:color="auto" w:fill="FFFFFF"/>
        </w:rPr>
        <w:t>1</w:t>
      </w:r>
      <w:proofErr w:type="gramEnd"/>
      <w:r w:rsidRPr="00506A6E">
        <w:rPr>
          <w:color w:val="000000"/>
          <w:shd w:val="clear" w:color="auto" w:fill="FFFFFF"/>
        </w:rPr>
        <w:t xml:space="preserve"> Manager)</w:t>
      </w:r>
    </w:p>
    <w:p w:rsidR="005663C8" w:rsidRPr="00506A6E" w:rsidRDefault="005663C8" w:rsidP="005663C8">
      <w:pPr>
        <w:ind w:firstLine="720"/>
        <w:rPr>
          <w:color w:val="000000"/>
          <w:shd w:val="clear" w:color="auto" w:fill="FFFFFF"/>
        </w:rPr>
      </w:pPr>
      <w:r w:rsidRPr="00506A6E">
        <w:rPr>
          <w:color w:val="000000"/>
          <w:shd w:val="clear" w:color="auto" w:fill="FFFFFF"/>
        </w:rPr>
        <w:t xml:space="preserve">Duration </w:t>
      </w:r>
      <w:r w:rsidRPr="00506A6E">
        <w:rPr>
          <w:color w:val="000000"/>
          <w:shd w:val="clear" w:color="auto" w:fill="FFFFFF"/>
        </w:rPr>
        <w:tab/>
        <w:t xml:space="preserve">:         </w:t>
      </w:r>
      <w:r>
        <w:rPr>
          <w:color w:val="000000"/>
          <w:shd w:val="clear" w:color="auto" w:fill="FFFFFF"/>
        </w:rPr>
        <w:t>April 2019</w:t>
      </w:r>
      <w:r w:rsidRPr="00506A6E">
        <w:rPr>
          <w:color w:val="000000"/>
          <w:shd w:val="clear" w:color="auto" w:fill="FFFFFF"/>
        </w:rPr>
        <w:t xml:space="preserve"> to till date</w:t>
      </w:r>
      <w:r w:rsidR="00B317A7">
        <w:rPr>
          <w:color w:val="000000"/>
          <w:shd w:val="clear" w:color="auto" w:fill="FFFFFF"/>
        </w:rPr>
        <w:t>.</w:t>
      </w:r>
    </w:p>
    <w:p w:rsidR="005663C8" w:rsidRPr="00506A6E" w:rsidRDefault="005663C8" w:rsidP="005663C8">
      <w:pPr>
        <w:ind w:left="2880" w:hanging="2160"/>
        <w:rPr>
          <w:color w:val="000000"/>
          <w:shd w:val="clear" w:color="auto" w:fill="FFFFFF"/>
        </w:rPr>
      </w:pPr>
      <w:r w:rsidRPr="00506A6E">
        <w:rPr>
          <w:color w:val="000000"/>
          <w:shd w:val="clear" w:color="auto" w:fill="FFFFFF"/>
        </w:rPr>
        <w:t>Environment</w:t>
      </w:r>
      <w:r>
        <w:rPr>
          <w:color w:val="000000"/>
          <w:shd w:val="clear" w:color="auto" w:fill="FFFFFF"/>
        </w:rPr>
        <w:t xml:space="preserve">   </w:t>
      </w:r>
      <w:r w:rsidRPr="00506A6E">
        <w:rPr>
          <w:color w:val="000000"/>
          <w:shd w:val="clear" w:color="auto" w:fill="FFFFFF"/>
        </w:rPr>
        <w:t xml:space="preserve">: </w:t>
      </w:r>
      <w:r>
        <w:rPr>
          <w:color w:val="000000"/>
          <w:shd w:val="clear" w:color="auto" w:fill="FFFFFF"/>
        </w:rPr>
        <w:t xml:space="preserve">   </w:t>
      </w:r>
      <w:r w:rsidRPr="00506A6E">
        <w:rPr>
          <w:color w:val="000000"/>
          <w:shd w:val="clear" w:color="auto" w:fill="FFFFFF"/>
        </w:rPr>
        <w:t xml:space="preserve">  </w:t>
      </w:r>
      <w:r>
        <w:rPr>
          <w:color w:val="000000"/>
          <w:shd w:val="clear" w:color="auto" w:fill="FFFFFF"/>
        </w:rPr>
        <w:t xml:space="preserve">   </w:t>
      </w:r>
      <w:r w:rsidRPr="00506A6E">
        <w:rPr>
          <w:color w:val="000000"/>
          <w:shd w:val="clear" w:color="auto" w:fill="FFFFFF"/>
        </w:rPr>
        <w:t>JAVA/J2E</w:t>
      </w:r>
      <w:r>
        <w:rPr>
          <w:color w:val="000000"/>
          <w:shd w:val="clear" w:color="auto" w:fill="FFFFFF"/>
        </w:rPr>
        <w:t>E,</w:t>
      </w:r>
      <w:r w:rsidRPr="00506A6E">
        <w:rPr>
          <w:color w:val="000000"/>
          <w:shd w:val="clear" w:color="auto" w:fill="FFFFFF"/>
        </w:rPr>
        <w:t xml:space="preserve"> Spring Web MVC</w:t>
      </w:r>
      <w:r>
        <w:rPr>
          <w:color w:val="000000"/>
          <w:shd w:val="clear" w:color="auto" w:fill="FFFFFF"/>
        </w:rPr>
        <w:t xml:space="preserve">, </w:t>
      </w:r>
      <w:r w:rsidRPr="00506A6E">
        <w:rPr>
          <w:color w:val="000000"/>
          <w:shd w:val="clear" w:color="auto" w:fill="FFFFFF"/>
        </w:rPr>
        <w:t>Spring ORM, Eclipse IDE, Tomcat Server, Rest-API.</w:t>
      </w:r>
      <w:r w:rsidR="00B317A7">
        <w:rPr>
          <w:color w:val="000000"/>
          <w:shd w:val="clear" w:color="auto" w:fill="FFFFFF"/>
        </w:rPr>
        <w:t xml:space="preserve"> Spring Boot, Micro </w:t>
      </w:r>
      <w:r w:rsidR="00B317A7">
        <w:t>services, Gradle, XSLT.</w:t>
      </w:r>
      <w:r w:rsidR="003740A6">
        <w:t xml:space="preserve"> Jenkins</w:t>
      </w:r>
    </w:p>
    <w:p w:rsidR="005663C8" w:rsidRPr="00506A6E" w:rsidRDefault="005663C8" w:rsidP="005663C8">
      <w:pPr>
        <w:ind w:left="2880" w:hanging="2160"/>
        <w:rPr>
          <w:color w:val="000000"/>
          <w:shd w:val="clear" w:color="auto" w:fill="FFFFFF"/>
        </w:rPr>
      </w:pPr>
      <w:r w:rsidRPr="00506A6E">
        <w:rPr>
          <w:color w:val="000000"/>
          <w:shd w:val="clear" w:color="auto" w:fill="FFFFFF"/>
        </w:rPr>
        <w:t>Database           :</w:t>
      </w:r>
      <w:r>
        <w:rPr>
          <w:color w:val="000000"/>
          <w:shd w:val="clear" w:color="auto" w:fill="FFFFFF"/>
        </w:rPr>
        <w:t xml:space="preserve">       Mongo DB</w:t>
      </w:r>
    </w:p>
    <w:p w:rsidR="005663C8" w:rsidRPr="00506A6E" w:rsidRDefault="005663C8" w:rsidP="005663C8">
      <w:pPr>
        <w:rPr>
          <w:color w:val="000000"/>
          <w:shd w:val="clear" w:color="auto" w:fill="FFFFFF"/>
        </w:rPr>
      </w:pPr>
    </w:p>
    <w:p w:rsidR="005663C8" w:rsidRPr="00506A6E" w:rsidRDefault="005663C8" w:rsidP="005663C8">
      <w:pPr>
        <w:jc w:val="both"/>
        <w:rPr>
          <w:b/>
          <w:color w:val="222222"/>
          <w:shd w:val="clear" w:color="auto" w:fill="FFFFFF"/>
        </w:rPr>
      </w:pPr>
      <w:r w:rsidRPr="00506A6E">
        <w:rPr>
          <w:b/>
          <w:color w:val="222222"/>
          <w:shd w:val="clear" w:color="auto" w:fill="FFFFFF"/>
        </w:rPr>
        <w:t>Description:</w:t>
      </w:r>
    </w:p>
    <w:p w:rsidR="005663C8" w:rsidRPr="00506A6E" w:rsidRDefault="005663C8" w:rsidP="005663C8">
      <w:pPr>
        <w:jc w:val="both"/>
        <w:rPr>
          <w:b/>
          <w:color w:val="222222"/>
          <w:shd w:val="clear" w:color="auto" w:fill="FFFFFF"/>
        </w:rPr>
      </w:pPr>
      <w:r w:rsidRPr="00506A6E">
        <w:rPr>
          <w:b/>
          <w:color w:val="222222"/>
          <w:shd w:val="clear" w:color="auto" w:fill="FFFFFF"/>
        </w:rPr>
        <w:t xml:space="preserve"> </w:t>
      </w:r>
    </w:p>
    <w:p w:rsidR="005663C8" w:rsidRDefault="00290FCE" w:rsidP="00254703">
      <w:pPr>
        <w:ind w:firstLine="720"/>
        <w:jc w:val="both"/>
        <w:rPr>
          <w:color w:val="222222"/>
          <w:shd w:val="clear" w:color="auto" w:fill="FFFFFF"/>
        </w:rPr>
      </w:pPr>
      <w:r w:rsidRPr="00290FCE">
        <w:rPr>
          <w:b/>
          <w:color w:val="000000"/>
          <w:shd w:val="clear" w:color="auto" w:fill="FFFFFF"/>
        </w:rPr>
        <w:t>EIS Case 360 Replacement</w:t>
      </w:r>
      <w:r w:rsidRPr="00506A6E">
        <w:rPr>
          <w:color w:val="000000"/>
          <w:shd w:val="clear" w:color="auto" w:fill="FFFFFF"/>
        </w:rPr>
        <w:t xml:space="preserve"> </w:t>
      </w:r>
      <w:r w:rsidR="005663C8" w:rsidRPr="00506A6E">
        <w:rPr>
          <w:color w:val="000000"/>
          <w:shd w:val="clear" w:color="auto" w:fill="FFFFFF"/>
        </w:rPr>
        <w:t>i</w:t>
      </w:r>
      <w:r w:rsidR="005663C8" w:rsidRPr="00506A6E">
        <w:rPr>
          <w:b/>
          <w:color w:val="000000"/>
          <w:shd w:val="clear" w:color="auto" w:fill="FFFFFF"/>
        </w:rPr>
        <w:t>s</w:t>
      </w:r>
      <w:r w:rsidR="005663C8" w:rsidRPr="00506A6E">
        <w:rPr>
          <w:color w:val="222222"/>
          <w:shd w:val="clear" w:color="auto" w:fill="FFFFFF"/>
        </w:rPr>
        <w:t xml:space="preserve"> </w:t>
      </w:r>
      <w:r w:rsidR="00D4224F" w:rsidRPr="00506A6E">
        <w:rPr>
          <w:color w:val="222222"/>
          <w:shd w:val="clear" w:color="auto" w:fill="FFFFFF"/>
        </w:rPr>
        <w:t>an</w:t>
      </w:r>
      <w:r w:rsidR="005663C8" w:rsidRPr="00506A6E">
        <w:rPr>
          <w:color w:val="222222"/>
          <w:shd w:val="clear" w:color="auto" w:fill="FFFFFF"/>
        </w:rPr>
        <w:t xml:space="preserve"> </w:t>
      </w:r>
      <w:r w:rsidR="002435FB">
        <w:rPr>
          <w:color w:val="222222"/>
          <w:shd w:val="clear" w:color="auto" w:fill="FFFFFF"/>
        </w:rPr>
        <w:t>Insurance Domain Application which</w:t>
      </w:r>
      <w:r>
        <w:rPr>
          <w:color w:val="222222"/>
          <w:shd w:val="clear" w:color="auto" w:fill="FFFFFF"/>
        </w:rPr>
        <w:t xml:space="preserve"> designed and </w:t>
      </w:r>
      <w:r w:rsidR="008A4411">
        <w:rPr>
          <w:color w:val="222222"/>
          <w:shd w:val="clear" w:color="auto" w:fill="FFFFFF"/>
        </w:rPr>
        <w:t>follow micro</w:t>
      </w:r>
      <w:r>
        <w:rPr>
          <w:color w:val="222222"/>
          <w:shd w:val="clear" w:color="auto" w:fill="FFFFFF"/>
        </w:rPr>
        <w:t xml:space="preserve"> service Architecture, </w:t>
      </w:r>
      <w:r w:rsidR="008A4411">
        <w:rPr>
          <w:color w:val="222222"/>
          <w:shd w:val="clear" w:color="auto" w:fill="FFFFFF"/>
        </w:rPr>
        <w:t>and used Spring Boot for development,</w:t>
      </w:r>
      <w:r w:rsidR="00CA5301">
        <w:rPr>
          <w:color w:val="222222"/>
          <w:shd w:val="clear" w:color="auto" w:fill="FFFFFF"/>
        </w:rPr>
        <w:t xml:space="preserve"> multiple application are involved with different properties in</w:t>
      </w:r>
      <w:r w:rsidR="008A4411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 xml:space="preserve">this </w:t>
      </w:r>
      <w:r w:rsidR="005663C8" w:rsidRPr="00506A6E">
        <w:rPr>
          <w:color w:val="222222"/>
          <w:shd w:val="clear" w:color="auto" w:fill="FFFFFF"/>
        </w:rPr>
        <w:t>application</w:t>
      </w:r>
      <w:r w:rsidR="00CA5301">
        <w:rPr>
          <w:color w:val="222222"/>
          <w:shd w:val="clear" w:color="auto" w:fill="FFFFFF"/>
        </w:rPr>
        <w:t>,</w:t>
      </w:r>
      <w:r w:rsidR="002435FB">
        <w:rPr>
          <w:color w:val="222222"/>
          <w:shd w:val="clear" w:color="auto" w:fill="FFFFFF"/>
        </w:rPr>
        <w:t xml:space="preserve"> to handle </w:t>
      </w:r>
      <w:r>
        <w:rPr>
          <w:color w:val="222222"/>
          <w:shd w:val="clear" w:color="auto" w:fill="FFFFFF"/>
        </w:rPr>
        <w:t xml:space="preserve">complete </w:t>
      </w:r>
      <w:r w:rsidR="002435FB">
        <w:rPr>
          <w:color w:val="222222"/>
          <w:shd w:val="clear" w:color="auto" w:fill="FFFFFF"/>
        </w:rPr>
        <w:t>client information, maintain</w:t>
      </w:r>
      <w:r w:rsidR="005663C8" w:rsidRPr="00506A6E">
        <w:rPr>
          <w:color w:val="222222"/>
          <w:shd w:val="clear" w:color="auto" w:fill="FFFFFF"/>
        </w:rPr>
        <w:t xml:space="preserve"> </w:t>
      </w:r>
      <w:r w:rsidR="002435FB">
        <w:rPr>
          <w:color w:val="222222"/>
          <w:shd w:val="clear" w:color="auto" w:fill="FFFFFF"/>
        </w:rPr>
        <w:t>documents</w:t>
      </w:r>
      <w:r w:rsidR="005663C8" w:rsidRPr="00506A6E">
        <w:rPr>
          <w:color w:val="222222"/>
          <w:shd w:val="clear" w:color="auto" w:fill="FFFFFF"/>
        </w:rPr>
        <w:t xml:space="preserve"> and Transaction information from a </w:t>
      </w:r>
      <w:r w:rsidR="002435FB">
        <w:rPr>
          <w:color w:val="222222"/>
          <w:shd w:val="clear" w:color="auto" w:fill="FFFFFF"/>
        </w:rPr>
        <w:t xml:space="preserve">one </w:t>
      </w:r>
      <w:r w:rsidR="00D4224F">
        <w:rPr>
          <w:color w:val="222222"/>
          <w:shd w:val="clear" w:color="auto" w:fill="FFFFFF"/>
        </w:rPr>
        <w:t>API</w:t>
      </w:r>
      <w:r w:rsidR="002435FB">
        <w:rPr>
          <w:color w:val="222222"/>
          <w:shd w:val="clear" w:color="auto" w:fill="FFFFFF"/>
        </w:rPr>
        <w:t xml:space="preserve"> to another </w:t>
      </w:r>
      <w:r w:rsidR="00D4224F">
        <w:rPr>
          <w:color w:val="222222"/>
          <w:shd w:val="clear" w:color="auto" w:fill="FFFFFF"/>
        </w:rPr>
        <w:t>API</w:t>
      </w:r>
      <w:r w:rsidR="005663C8" w:rsidRPr="00506A6E">
        <w:rPr>
          <w:color w:val="222222"/>
          <w:shd w:val="clear" w:color="auto" w:fill="FFFFFF"/>
        </w:rPr>
        <w:t xml:space="preserve"> and, which launches a communication medium using secure web-service.</w:t>
      </w:r>
      <w:r w:rsidR="00CA5301">
        <w:rPr>
          <w:color w:val="222222"/>
          <w:shd w:val="clear" w:color="auto" w:fill="FFFFFF"/>
        </w:rPr>
        <w:t xml:space="preserve"> And create and manipulate documents based on the requirement,</w:t>
      </w:r>
      <w:r w:rsidR="002435FB">
        <w:rPr>
          <w:color w:val="222222"/>
          <w:shd w:val="clear" w:color="auto" w:fill="FFFFFF"/>
        </w:rPr>
        <w:t xml:space="preserve"> Which includes upload and download </w:t>
      </w:r>
      <w:r w:rsidR="00CA5301">
        <w:rPr>
          <w:color w:val="222222"/>
          <w:shd w:val="clear" w:color="auto" w:fill="FFFFFF"/>
        </w:rPr>
        <w:t xml:space="preserve">and merge </w:t>
      </w:r>
      <w:r w:rsidR="002435FB">
        <w:rPr>
          <w:color w:val="222222"/>
          <w:shd w:val="clear" w:color="auto" w:fill="FFFFFF"/>
        </w:rPr>
        <w:t>documents</w:t>
      </w:r>
      <w:r w:rsidR="00CA5301">
        <w:rPr>
          <w:color w:val="222222"/>
          <w:shd w:val="clear" w:color="auto" w:fill="FFFFFF"/>
        </w:rPr>
        <w:t xml:space="preserve"> and data</w:t>
      </w:r>
      <w:r w:rsidR="002435FB">
        <w:rPr>
          <w:color w:val="222222"/>
          <w:shd w:val="clear" w:color="auto" w:fill="FFFFFF"/>
        </w:rPr>
        <w:t xml:space="preserve"> </w:t>
      </w:r>
      <w:r w:rsidR="00CA5301">
        <w:rPr>
          <w:color w:val="222222"/>
          <w:shd w:val="clear" w:color="auto" w:fill="FFFFFF"/>
        </w:rPr>
        <w:t xml:space="preserve">from filenet Historical and Active content based on the metadata and </w:t>
      </w:r>
      <w:r w:rsidR="002435FB">
        <w:rPr>
          <w:color w:val="222222"/>
          <w:shd w:val="clear" w:color="auto" w:fill="FFFFFF"/>
        </w:rPr>
        <w:t xml:space="preserve">convert responses according to the client’s requirements and </w:t>
      </w:r>
      <w:r w:rsidR="005663C8" w:rsidRPr="00506A6E">
        <w:rPr>
          <w:color w:val="222222"/>
          <w:shd w:val="clear" w:color="auto" w:fill="FFFFFF"/>
        </w:rPr>
        <w:t>Supportive administration</w:t>
      </w:r>
      <w:r w:rsidR="00254703">
        <w:rPr>
          <w:color w:val="222222"/>
          <w:shd w:val="clear" w:color="auto" w:fill="FFFFFF"/>
        </w:rPr>
        <w:t xml:space="preserve">, maintain the documents filenet is using </w:t>
      </w:r>
      <w:r w:rsidR="00254703" w:rsidRPr="00506A6E">
        <w:rPr>
          <w:color w:val="222222"/>
          <w:shd w:val="clear" w:color="auto" w:fill="FFFFFF"/>
        </w:rPr>
        <w:t>with Transaction reports</w:t>
      </w:r>
      <w:r w:rsidR="00254703">
        <w:rPr>
          <w:color w:val="222222"/>
          <w:shd w:val="clear" w:color="auto" w:fill="FFFFFF"/>
        </w:rPr>
        <w:t xml:space="preserve"> and</w:t>
      </w:r>
      <w:r w:rsidR="00254703" w:rsidRPr="00506A6E">
        <w:rPr>
          <w:color w:val="222222"/>
          <w:shd w:val="clear" w:color="auto" w:fill="FFFFFF"/>
        </w:rPr>
        <w:t xml:space="preserve"> </w:t>
      </w:r>
      <w:r w:rsidR="005663C8" w:rsidRPr="00506A6E">
        <w:rPr>
          <w:color w:val="222222"/>
          <w:shd w:val="clear" w:color="auto" w:fill="FFFFFF"/>
        </w:rPr>
        <w:t>Graphs are handle</w:t>
      </w:r>
      <w:r w:rsidR="002435FB">
        <w:rPr>
          <w:color w:val="222222"/>
          <w:shd w:val="clear" w:color="auto" w:fill="FFFFFF"/>
        </w:rPr>
        <w:t>d using report manager services</w:t>
      </w:r>
      <w:r w:rsidR="00254703">
        <w:rPr>
          <w:color w:val="222222"/>
          <w:shd w:val="clear" w:color="auto" w:fill="FFFFFF"/>
        </w:rPr>
        <w:t>.</w:t>
      </w:r>
    </w:p>
    <w:p w:rsidR="00254703" w:rsidRPr="00506A6E" w:rsidRDefault="00254703" w:rsidP="00254703">
      <w:pPr>
        <w:ind w:firstLine="720"/>
        <w:jc w:val="both"/>
        <w:rPr>
          <w:color w:val="222222"/>
          <w:shd w:val="clear" w:color="auto" w:fill="FFFFFF"/>
        </w:rPr>
      </w:pPr>
    </w:p>
    <w:p w:rsidR="005663C8" w:rsidRPr="00506A6E" w:rsidRDefault="005663C8" w:rsidP="005663C8">
      <w:pPr>
        <w:rPr>
          <w:b/>
          <w:color w:val="222222"/>
        </w:rPr>
      </w:pPr>
      <w:r w:rsidRPr="00506A6E">
        <w:rPr>
          <w:b/>
          <w:color w:val="222222"/>
        </w:rPr>
        <w:t>Responsibilities:</w:t>
      </w:r>
    </w:p>
    <w:p w:rsidR="005663C8" w:rsidRPr="00506A6E" w:rsidRDefault="005663C8" w:rsidP="005663C8">
      <w:pPr>
        <w:rPr>
          <w:b/>
          <w:i/>
          <w:smallCaps/>
          <w:color w:val="002060"/>
          <w:shd w:val="clear" w:color="auto" w:fill="C0C0C0"/>
        </w:rPr>
      </w:pPr>
    </w:p>
    <w:p w:rsidR="005663C8" w:rsidRDefault="005663C8" w:rsidP="005663C8">
      <w:pPr>
        <w:numPr>
          <w:ilvl w:val="0"/>
          <w:numId w:val="23"/>
        </w:numPr>
        <w:shd w:val="clear" w:color="auto" w:fill="FFFFFF"/>
        <w:rPr>
          <w:color w:val="222222"/>
        </w:rPr>
      </w:pPr>
      <w:r w:rsidRPr="00506A6E">
        <w:rPr>
          <w:color w:val="222222"/>
        </w:rPr>
        <w:t>Involved in collecting the requirements from Client.</w:t>
      </w:r>
    </w:p>
    <w:p w:rsidR="00290FCE" w:rsidRPr="00290FCE" w:rsidRDefault="00290FCE" w:rsidP="005663C8">
      <w:pPr>
        <w:numPr>
          <w:ilvl w:val="0"/>
          <w:numId w:val="23"/>
        </w:numPr>
        <w:shd w:val="clear" w:color="auto" w:fill="FFFFFF"/>
        <w:rPr>
          <w:color w:val="222222"/>
        </w:rPr>
      </w:pPr>
      <w:r>
        <w:t>Worked with the Supervisor and BA in collecting the requirements.</w:t>
      </w:r>
    </w:p>
    <w:p w:rsidR="00290FCE" w:rsidRPr="00290FCE" w:rsidRDefault="00290FCE" w:rsidP="005663C8">
      <w:pPr>
        <w:numPr>
          <w:ilvl w:val="0"/>
          <w:numId w:val="23"/>
        </w:numPr>
        <w:shd w:val="clear" w:color="auto" w:fill="FFFFFF"/>
        <w:rPr>
          <w:color w:val="222222"/>
        </w:rPr>
      </w:pPr>
      <w:r>
        <w:t>Added a new Archive button and Archive Folder and worked on Backed logic which archives the documents.</w:t>
      </w:r>
    </w:p>
    <w:p w:rsidR="00290FCE" w:rsidRPr="00CC5156" w:rsidRDefault="00290FCE" w:rsidP="005663C8">
      <w:pPr>
        <w:numPr>
          <w:ilvl w:val="0"/>
          <w:numId w:val="23"/>
        </w:numPr>
        <w:shd w:val="clear" w:color="auto" w:fill="FFFFFF"/>
        <w:rPr>
          <w:color w:val="222222"/>
        </w:rPr>
      </w:pPr>
      <w:r>
        <w:t xml:space="preserve">I </w:t>
      </w:r>
      <w:r w:rsidR="002D00E6">
        <w:t>d</w:t>
      </w:r>
      <w:r>
        <w:t>id end to end testing manually by deploying build on application server</w:t>
      </w:r>
      <w:r w:rsidR="002D00E6">
        <w:t>.</w:t>
      </w:r>
    </w:p>
    <w:p w:rsidR="00CC5156" w:rsidRPr="00CC5156" w:rsidRDefault="00CC5156" w:rsidP="00CC5156">
      <w:pPr>
        <w:numPr>
          <w:ilvl w:val="0"/>
          <w:numId w:val="23"/>
        </w:numPr>
        <w:shd w:val="clear" w:color="auto" w:fill="FFFFFF"/>
        <w:rPr>
          <w:color w:val="222222"/>
        </w:rPr>
      </w:pPr>
      <w:r>
        <w:lastRenderedPageBreak/>
        <w:t>Used TFS as Version Control and mongoDB compass, Akana and Splunk for logging and Jenkins deployment and ucp/docker for application status.</w:t>
      </w:r>
    </w:p>
    <w:p w:rsidR="00CC5156" w:rsidRPr="00CC5156" w:rsidRDefault="00CC5156" w:rsidP="00CC5156">
      <w:pPr>
        <w:numPr>
          <w:ilvl w:val="0"/>
          <w:numId w:val="23"/>
        </w:numPr>
        <w:shd w:val="clear" w:color="auto" w:fill="FFFFFF"/>
        <w:rPr>
          <w:color w:val="222222"/>
        </w:rPr>
      </w:pPr>
      <w:r>
        <w:t xml:space="preserve">Used Gradle for to Build and </w:t>
      </w:r>
      <w:r w:rsidR="000C7627">
        <w:t>Postman</w:t>
      </w:r>
      <w:r>
        <w:t xml:space="preserve"> UI for testing the Services</w:t>
      </w:r>
    </w:p>
    <w:p w:rsidR="00290FCE" w:rsidRDefault="00290FCE" w:rsidP="005663C8">
      <w:pPr>
        <w:numPr>
          <w:ilvl w:val="0"/>
          <w:numId w:val="23"/>
        </w:numPr>
        <w:shd w:val="clear" w:color="auto" w:fill="FFFFFF"/>
        <w:rPr>
          <w:color w:val="222222"/>
        </w:rPr>
      </w:pPr>
      <w:r>
        <w:t>Worked on the assigned En</w:t>
      </w:r>
      <w:r w:rsidR="002D00E6">
        <w:t>hancements, bugs and Vulnerability and security hotsppots.</w:t>
      </w:r>
    </w:p>
    <w:p w:rsidR="00D4224F" w:rsidRPr="00506A6E" w:rsidRDefault="009E3345" w:rsidP="005663C8">
      <w:pPr>
        <w:numPr>
          <w:ilvl w:val="0"/>
          <w:numId w:val="23"/>
        </w:numPr>
        <w:shd w:val="clear" w:color="auto" w:fill="FFFFFF"/>
        <w:rPr>
          <w:color w:val="222222"/>
        </w:rPr>
      </w:pPr>
      <w:r>
        <w:rPr>
          <w:color w:val="222222"/>
        </w:rPr>
        <w:t>Ta</w:t>
      </w:r>
      <w:r w:rsidR="00D4224F">
        <w:rPr>
          <w:color w:val="222222"/>
        </w:rPr>
        <w:t>k</w:t>
      </w:r>
      <w:r>
        <w:rPr>
          <w:color w:val="222222"/>
        </w:rPr>
        <w:t>e</w:t>
      </w:r>
      <w:r w:rsidR="00D4224F">
        <w:rPr>
          <w:color w:val="222222"/>
        </w:rPr>
        <w:t xml:space="preserve"> responsibility for end to end integration development for modules and applications.</w:t>
      </w:r>
    </w:p>
    <w:p w:rsidR="005663C8" w:rsidRPr="00506A6E" w:rsidRDefault="005663C8" w:rsidP="005663C8">
      <w:pPr>
        <w:numPr>
          <w:ilvl w:val="0"/>
          <w:numId w:val="23"/>
        </w:numPr>
        <w:shd w:val="clear" w:color="auto" w:fill="FFFFFF"/>
        <w:rPr>
          <w:color w:val="222222"/>
        </w:rPr>
      </w:pPr>
      <w:r w:rsidRPr="00506A6E">
        <w:rPr>
          <w:color w:val="222222"/>
        </w:rPr>
        <w:t>Interact with Management to understand the requirements and clarifying the doubts.</w:t>
      </w:r>
    </w:p>
    <w:p w:rsidR="005663C8" w:rsidRDefault="005663C8" w:rsidP="005663C8">
      <w:pPr>
        <w:numPr>
          <w:ilvl w:val="0"/>
          <w:numId w:val="23"/>
        </w:numPr>
        <w:shd w:val="clear" w:color="auto" w:fill="FFFFFF"/>
        <w:rPr>
          <w:color w:val="222222"/>
        </w:rPr>
      </w:pPr>
      <w:r w:rsidRPr="00506A6E">
        <w:rPr>
          <w:color w:val="222222"/>
        </w:rPr>
        <w:t>Worked for the user requirements and prepared the software functional activities.</w:t>
      </w:r>
    </w:p>
    <w:p w:rsidR="002D00E6" w:rsidRPr="00506A6E" w:rsidRDefault="002D00E6" w:rsidP="005663C8">
      <w:pPr>
        <w:numPr>
          <w:ilvl w:val="0"/>
          <w:numId w:val="23"/>
        </w:numPr>
        <w:shd w:val="clear" w:color="auto" w:fill="FFFFFF"/>
        <w:rPr>
          <w:color w:val="222222"/>
        </w:rPr>
      </w:pPr>
      <w:r>
        <w:rPr>
          <w:color w:val="222222"/>
        </w:rPr>
        <w:t>Prepared and representation for developed work and applications.</w:t>
      </w:r>
    </w:p>
    <w:p w:rsidR="003740A6" w:rsidRDefault="003740A6" w:rsidP="005663C8">
      <w:pPr>
        <w:numPr>
          <w:ilvl w:val="0"/>
          <w:numId w:val="23"/>
        </w:numPr>
        <w:shd w:val="clear" w:color="auto" w:fill="FFFFFF"/>
        <w:rPr>
          <w:color w:val="222222"/>
        </w:rPr>
      </w:pPr>
      <w:r>
        <w:rPr>
          <w:color w:val="222222"/>
        </w:rPr>
        <w:t>Integrations of new application and modules.</w:t>
      </w:r>
    </w:p>
    <w:p w:rsidR="003740A6" w:rsidRPr="00506A6E" w:rsidRDefault="003740A6" w:rsidP="005663C8">
      <w:pPr>
        <w:numPr>
          <w:ilvl w:val="0"/>
          <w:numId w:val="23"/>
        </w:numPr>
        <w:shd w:val="clear" w:color="auto" w:fill="FFFFFF"/>
        <w:rPr>
          <w:color w:val="222222"/>
        </w:rPr>
      </w:pPr>
      <w:r>
        <w:rPr>
          <w:color w:val="222222"/>
        </w:rPr>
        <w:t xml:space="preserve">Involved in deployment process with Jenkins and UCP/Docker. </w:t>
      </w:r>
    </w:p>
    <w:p w:rsidR="005663C8" w:rsidRPr="00506A6E" w:rsidRDefault="005663C8" w:rsidP="005663C8">
      <w:pPr>
        <w:numPr>
          <w:ilvl w:val="0"/>
          <w:numId w:val="23"/>
        </w:numPr>
        <w:shd w:val="clear" w:color="auto" w:fill="FFFFFF"/>
        <w:rPr>
          <w:color w:val="222222"/>
        </w:rPr>
      </w:pPr>
      <w:r w:rsidRPr="00506A6E">
        <w:rPr>
          <w:color w:val="222222"/>
        </w:rPr>
        <w:t>Involved in designing view pages using Spring MVC.</w:t>
      </w:r>
      <w:r w:rsidR="003740A6">
        <w:rPr>
          <w:color w:val="222222"/>
        </w:rPr>
        <w:t xml:space="preserve"> Spring Boot.</w:t>
      </w:r>
    </w:p>
    <w:p w:rsidR="005663C8" w:rsidRPr="00506A6E" w:rsidRDefault="005663C8" w:rsidP="005663C8">
      <w:pPr>
        <w:numPr>
          <w:ilvl w:val="0"/>
          <w:numId w:val="23"/>
        </w:numPr>
        <w:shd w:val="clear" w:color="auto" w:fill="FFFFFF"/>
        <w:rPr>
          <w:color w:val="222222"/>
        </w:rPr>
      </w:pPr>
      <w:r w:rsidRPr="00506A6E">
        <w:rPr>
          <w:color w:val="222222"/>
        </w:rPr>
        <w:t>Involved in coding DAO classes and mapping files using</w:t>
      </w:r>
      <w:r w:rsidR="003740A6">
        <w:rPr>
          <w:color w:val="222222"/>
        </w:rPr>
        <w:t xml:space="preserve"> and data using Mongo DB</w:t>
      </w:r>
      <w:r w:rsidRPr="00506A6E">
        <w:rPr>
          <w:color w:val="222222"/>
        </w:rPr>
        <w:t>.</w:t>
      </w:r>
    </w:p>
    <w:p w:rsidR="005663C8" w:rsidRDefault="005663C8" w:rsidP="005663C8">
      <w:pPr>
        <w:numPr>
          <w:ilvl w:val="0"/>
          <w:numId w:val="23"/>
        </w:numPr>
        <w:shd w:val="clear" w:color="auto" w:fill="FFFFFF"/>
        <w:rPr>
          <w:color w:val="222222"/>
        </w:rPr>
      </w:pPr>
      <w:r w:rsidRPr="00506A6E">
        <w:rPr>
          <w:color w:val="222222"/>
        </w:rPr>
        <w:t xml:space="preserve">Also involved in coding of Logging Activities using </w:t>
      </w:r>
      <w:r w:rsidR="003740A6">
        <w:rPr>
          <w:color w:val="222222"/>
        </w:rPr>
        <w:t xml:space="preserve">Splunk and Akana </w:t>
      </w:r>
      <w:r w:rsidRPr="00506A6E">
        <w:rPr>
          <w:color w:val="222222"/>
        </w:rPr>
        <w:t>Framework.</w:t>
      </w:r>
    </w:p>
    <w:p w:rsidR="003740A6" w:rsidRPr="00506A6E" w:rsidRDefault="003740A6" w:rsidP="005663C8">
      <w:pPr>
        <w:numPr>
          <w:ilvl w:val="0"/>
          <w:numId w:val="23"/>
        </w:numPr>
        <w:shd w:val="clear" w:color="auto" w:fill="FFFFFF"/>
        <w:rPr>
          <w:color w:val="222222"/>
        </w:rPr>
      </w:pPr>
      <w:r>
        <w:rPr>
          <w:color w:val="222222"/>
        </w:rPr>
        <w:t xml:space="preserve">Create </w:t>
      </w:r>
      <w:r w:rsidR="002435FB">
        <w:rPr>
          <w:bCs/>
        </w:rPr>
        <w:t xml:space="preserve">JUnit Test cases using </w:t>
      </w:r>
      <w:r w:rsidR="002435FB" w:rsidRPr="003835E0">
        <w:rPr>
          <w:bCs/>
        </w:rPr>
        <w:t xml:space="preserve">JUnit, </w:t>
      </w:r>
      <w:r w:rsidR="002435FB">
        <w:rPr>
          <w:bCs/>
        </w:rPr>
        <w:t>Mockito and Power M</w:t>
      </w:r>
      <w:r w:rsidR="002435FB" w:rsidRPr="00140606">
        <w:rPr>
          <w:bCs/>
        </w:rPr>
        <w:t>ockito</w:t>
      </w:r>
      <w:r w:rsidR="002435FB">
        <w:rPr>
          <w:bCs/>
        </w:rPr>
        <w:t xml:space="preserve"> and Sonar Coverage.</w:t>
      </w:r>
    </w:p>
    <w:p w:rsidR="005663C8" w:rsidRDefault="005663C8" w:rsidP="005663C8">
      <w:pPr>
        <w:numPr>
          <w:ilvl w:val="0"/>
          <w:numId w:val="23"/>
        </w:numPr>
        <w:shd w:val="clear" w:color="auto" w:fill="FFFFFF"/>
        <w:rPr>
          <w:color w:val="222222"/>
        </w:rPr>
      </w:pPr>
      <w:r w:rsidRPr="00506A6E">
        <w:rPr>
          <w:color w:val="222222"/>
        </w:rPr>
        <w:t>Participated daily in Scrum meets to discuss different issues in the project.</w:t>
      </w:r>
    </w:p>
    <w:p w:rsidR="004224B4" w:rsidRDefault="004224B4" w:rsidP="005663C8">
      <w:pPr>
        <w:numPr>
          <w:ilvl w:val="0"/>
          <w:numId w:val="23"/>
        </w:numPr>
        <w:shd w:val="clear" w:color="auto" w:fill="FFFFFF"/>
        <w:rPr>
          <w:color w:val="222222"/>
        </w:rPr>
      </w:pPr>
      <w:r>
        <w:rPr>
          <w:color w:val="222222"/>
        </w:rPr>
        <w:t>Worked on Integrations</w:t>
      </w:r>
      <w:r w:rsidR="002D00E6">
        <w:rPr>
          <w:color w:val="222222"/>
        </w:rPr>
        <w:t>.</w:t>
      </w:r>
    </w:p>
    <w:p w:rsidR="00724068" w:rsidRDefault="00724068" w:rsidP="005663C8">
      <w:pPr>
        <w:numPr>
          <w:ilvl w:val="0"/>
          <w:numId w:val="23"/>
        </w:numPr>
        <w:shd w:val="clear" w:color="auto" w:fill="FFFFFF"/>
        <w:rPr>
          <w:color w:val="222222"/>
        </w:rPr>
      </w:pPr>
      <w:r>
        <w:t>Used DAO classes for adding user, deleting user, retrieving data. Etc.</w:t>
      </w:r>
    </w:p>
    <w:p w:rsidR="005663C8" w:rsidRDefault="005663C8" w:rsidP="007E2B12">
      <w:pPr>
        <w:rPr>
          <w:b/>
          <w:color w:val="000000"/>
          <w:u w:val="single"/>
          <w:shd w:val="clear" w:color="auto" w:fill="FFFFFF"/>
        </w:rPr>
      </w:pPr>
    </w:p>
    <w:p w:rsidR="00A72E40" w:rsidRPr="00C67543" w:rsidRDefault="00506A6E" w:rsidP="007E2B12">
      <w:pPr>
        <w:rPr>
          <w:b/>
          <w:color w:val="000000"/>
          <w:u w:val="single"/>
          <w:shd w:val="clear" w:color="auto" w:fill="FFFFFF"/>
        </w:rPr>
      </w:pPr>
      <w:r w:rsidRPr="00C67543">
        <w:rPr>
          <w:b/>
          <w:color w:val="000000"/>
          <w:u w:val="single"/>
          <w:shd w:val="clear" w:color="auto" w:fill="FFFFFF"/>
        </w:rPr>
        <w:t xml:space="preserve">Project: </w:t>
      </w:r>
      <w:r w:rsidR="00BD202D">
        <w:rPr>
          <w:b/>
          <w:color w:val="000000"/>
          <w:u w:val="single"/>
          <w:shd w:val="clear" w:color="auto" w:fill="FFFFFF"/>
        </w:rPr>
        <w:t>2</w:t>
      </w:r>
    </w:p>
    <w:p w:rsidR="002F0AC4" w:rsidRPr="002F0AC4" w:rsidRDefault="002F0AC4" w:rsidP="007E2B12">
      <w:pPr>
        <w:rPr>
          <w:color w:val="000000"/>
          <w:sz w:val="22"/>
          <w:szCs w:val="22"/>
          <w:shd w:val="clear" w:color="auto" w:fill="FFFFFF"/>
        </w:rPr>
      </w:pPr>
    </w:p>
    <w:p w:rsidR="00A72E40" w:rsidRPr="00506A6E" w:rsidRDefault="002F0AC4" w:rsidP="002F0AC4">
      <w:pPr>
        <w:ind w:firstLine="720"/>
        <w:rPr>
          <w:color w:val="000000"/>
          <w:shd w:val="clear" w:color="auto" w:fill="FFFFFF"/>
        </w:rPr>
      </w:pPr>
      <w:r w:rsidRPr="00506A6E">
        <w:rPr>
          <w:color w:val="000000"/>
          <w:shd w:val="clear" w:color="auto" w:fill="FFFFFF"/>
        </w:rPr>
        <w:t xml:space="preserve">Title </w:t>
      </w:r>
      <w:r w:rsidRPr="00506A6E">
        <w:rPr>
          <w:color w:val="000000"/>
          <w:shd w:val="clear" w:color="auto" w:fill="FFFFFF"/>
        </w:rPr>
        <w:tab/>
      </w:r>
      <w:r w:rsidRPr="00506A6E">
        <w:rPr>
          <w:color w:val="000000"/>
          <w:shd w:val="clear" w:color="auto" w:fill="FFFFFF"/>
        </w:rPr>
        <w:tab/>
        <w:t xml:space="preserve">:       </w:t>
      </w:r>
      <w:r w:rsidR="00A72E40" w:rsidRPr="00506A6E">
        <w:rPr>
          <w:color w:val="000000"/>
          <w:shd w:val="clear" w:color="auto" w:fill="FFFFFF"/>
        </w:rPr>
        <w:t xml:space="preserve">  </w:t>
      </w:r>
      <w:r w:rsidR="009B28FF" w:rsidRPr="00506A6E">
        <w:rPr>
          <w:color w:val="000000"/>
          <w:shd w:val="clear" w:color="auto" w:fill="FFFFFF"/>
        </w:rPr>
        <w:t>Vendor Management System</w:t>
      </w:r>
    </w:p>
    <w:p w:rsidR="00A72E40" w:rsidRPr="00506A6E" w:rsidRDefault="00A72E40" w:rsidP="002F0AC4">
      <w:pPr>
        <w:ind w:firstLine="720"/>
        <w:rPr>
          <w:color w:val="000000"/>
          <w:shd w:val="clear" w:color="auto" w:fill="FFFFFF"/>
        </w:rPr>
      </w:pPr>
      <w:r w:rsidRPr="00506A6E">
        <w:rPr>
          <w:color w:val="000000"/>
          <w:shd w:val="clear" w:color="auto" w:fill="FFFFFF"/>
        </w:rPr>
        <w:t xml:space="preserve">Role </w:t>
      </w:r>
      <w:r w:rsidRPr="00506A6E">
        <w:rPr>
          <w:color w:val="000000"/>
          <w:shd w:val="clear" w:color="auto" w:fill="FFFFFF"/>
        </w:rPr>
        <w:tab/>
      </w:r>
      <w:r w:rsidRPr="00506A6E">
        <w:rPr>
          <w:color w:val="000000"/>
          <w:shd w:val="clear" w:color="auto" w:fill="FFFFFF"/>
        </w:rPr>
        <w:tab/>
        <w:t xml:space="preserve">: </w:t>
      </w:r>
      <w:r w:rsidR="002F0AC4" w:rsidRPr="00506A6E">
        <w:rPr>
          <w:color w:val="000000"/>
          <w:shd w:val="clear" w:color="auto" w:fill="FFFFFF"/>
        </w:rPr>
        <w:t xml:space="preserve">        </w:t>
      </w:r>
      <w:r w:rsidRPr="00506A6E">
        <w:rPr>
          <w:color w:val="000000"/>
          <w:shd w:val="clear" w:color="auto" w:fill="FFFFFF"/>
        </w:rPr>
        <w:t xml:space="preserve">Developer  </w:t>
      </w:r>
    </w:p>
    <w:p w:rsidR="00764CF4" w:rsidRPr="00506A6E" w:rsidRDefault="00A72E40" w:rsidP="002F0AC4">
      <w:pPr>
        <w:ind w:firstLine="720"/>
        <w:rPr>
          <w:color w:val="000000"/>
          <w:shd w:val="clear" w:color="auto" w:fill="FFFFFF"/>
        </w:rPr>
      </w:pPr>
      <w:r w:rsidRPr="00506A6E">
        <w:rPr>
          <w:color w:val="000000"/>
          <w:shd w:val="clear" w:color="auto" w:fill="FFFFFF"/>
        </w:rPr>
        <w:t>Client</w:t>
      </w:r>
      <w:r w:rsidRPr="00506A6E">
        <w:rPr>
          <w:color w:val="000000"/>
          <w:shd w:val="clear" w:color="auto" w:fill="FFFFFF"/>
        </w:rPr>
        <w:tab/>
      </w:r>
      <w:r w:rsidRPr="00506A6E">
        <w:rPr>
          <w:color w:val="000000"/>
          <w:shd w:val="clear" w:color="auto" w:fill="FFFFFF"/>
        </w:rPr>
        <w:tab/>
        <w:t xml:space="preserve">: </w:t>
      </w:r>
      <w:r w:rsidR="002F0AC4" w:rsidRPr="00506A6E">
        <w:rPr>
          <w:color w:val="000000"/>
          <w:shd w:val="clear" w:color="auto" w:fill="FFFFFF"/>
        </w:rPr>
        <w:t xml:space="preserve">        </w:t>
      </w:r>
      <w:r w:rsidR="00070BCC" w:rsidRPr="00070BCC">
        <w:rPr>
          <w:color w:val="000000"/>
          <w:shd w:val="clear" w:color="auto" w:fill="FFFFFF"/>
        </w:rPr>
        <w:t>Walmart Global eCommerce</w:t>
      </w:r>
    </w:p>
    <w:p w:rsidR="00A72E40" w:rsidRPr="00506A6E" w:rsidRDefault="00A72E40" w:rsidP="002F0AC4">
      <w:pPr>
        <w:ind w:firstLine="720"/>
        <w:rPr>
          <w:color w:val="000000"/>
          <w:shd w:val="clear" w:color="auto" w:fill="FFFFFF"/>
        </w:rPr>
      </w:pPr>
      <w:r w:rsidRPr="00506A6E">
        <w:rPr>
          <w:color w:val="000000"/>
          <w:shd w:val="clear" w:color="auto" w:fill="FFFFFF"/>
        </w:rPr>
        <w:t>Team Size</w:t>
      </w:r>
      <w:r w:rsidRPr="00506A6E">
        <w:rPr>
          <w:color w:val="000000"/>
          <w:shd w:val="clear" w:color="auto" w:fill="FFFFFF"/>
        </w:rPr>
        <w:tab/>
        <w:t xml:space="preserve">:  </w:t>
      </w:r>
      <w:r w:rsidR="002F0AC4" w:rsidRPr="00506A6E">
        <w:rPr>
          <w:color w:val="000000"/>
          <w:shd w:val="clear" w:color="auto" w:fill="FFFFFF"/>
        </w:rPr>
        <w:t xml:space="preserve">       </w:t>
      </w:r>
      <w:r w:rsidRPr="00506A6E">
        <w:rPr>
          <w:color w:val="000000"/>
          <w:shd w:val="clear" w:color="auto" w:fill="FFFFFF"/>
        </w:rPr>
        <w:t>8 (4 Dev, 2 QA, 1BA, 1 Manager)</w:t>
      </w:r>
    </w:p>
    <w:p w:rsidR="00A72E40" w:rsidRPr="00506A6E" w:rsidRDefault="00A72E40" w:rsidP="002F0AC4">
      <w:pPr>
        <w:ind w:firstLine="720"/>
        <w:rPr>
          <w:color w:val="000000"/>
          <w:shd w:val="clear" w:color="auto" w:fill="FFFFFF"/>
        </w:rPr>
      </w:pPr>
      <w:r w:rsidRPr="00506A6E">
        <w:rPr>
          <w:color w:val="000000"/>
          <w:shd w:val="clear" w:color="auto" w:fill="FFFFFF"/>
        </w:rPr>
        <w:t xml:space="preserve">Duration </w:t>
      </w:r>
      <w:r w:rsidRPr="00506A6E">
        <w:rPr>
          <w:color w:val="000000"/>
          <w:shd w:val="clear" w:color="auto" w:fill="FFFFFF"/>
        </w:rPr>
        <w:tab/>
      </w:r>
      <w:r w:rsidR="002F0AC4" w:rsidRPr="00506A6E">
        <w:rPr>
          <w:color w:val="000000"/>
          <w:shd w:val="clear" w:color="auto" w:fill="FFFFFF"/>
        </w:rPr>
        <w:t xml:space="preserve">:         </w:t>
      </w:r>
      <w:r w:rsidR="001F7844">
        <w:rPr>
          <w:color w:val="000000"/>
          <w:shd w:val="clear" w:color="auto" w:fill="FFFFFF"/>
        </w:rPr>
        <w:t>Dec</w:t>
      </w:r>
      <w:r w:rsidR="00805CB8">
        <w:rPr>
          <w:color w:val="000000"/>
          <w:shd w:val="clear" w:color="auto" w:fill="FFFFFF"/>
        </w:rPr>
        <w:t xml:space="preserve"> </w:t>
      </w:r>
      <w:r w:rsidR="00C1708F" w:rsidRPr="00506A6E">
        <w:rPr>
          <w:color w:val="000000"/>
          <w:shd w:val="clear" w:color="auto" w:fill="FFFFFF"/>
        </w:rPr>
        <w:t xml:space="preserve">2017 </w:t>
      </w:r>
      <w:r w:rsidR="00B82D45" w:rsidRPr="00506A6E">
        <w:rPr>
          <w:color w:val="000000"/>
          <w:shd w:val="clear" w:color="auto" w:fill="FFFFFF"/>
        </w:rPr>
        <w:t xml:space="preserve">to </w:t>
      </w:r>
      <w:r w:rsidR="00070BCC">
        <w:rPr>
          <w:color w:val="000000"/>
          <w:shd w:val="clear" w:color="auto" w:fill="FFFFFF"/>
        </w:rPr>
        <w:t>M</w:t>
      </w:r>
      <w:r w:rsidR="00161F6C">
        <w:rPr>
          <w:color w:val="000000"/>
          <w:shd w:val="clear" w:color="auto" w:fill="FFFFFF"/>
        </w:rPr>
        <w:t>arch</w:t>
      </w:r>
      <w:r w:rsidR="00070BCC">
        <w:rPr>
          <w:color w:val="000000"/>
          <w:shd w:val="clear" w:color="auto" w:fill="FFFFFF"/>
        </w:rPr>
        <w:t xml:space="preserve"> 20</w:t>
      </w:r>
      <w:r w:rsidR="00161F6C">
        <w:rPr>
          <w:color w:val="000000"/>
          <w:shd w:val="clear" w:color="auto" w:fill="FFFFFF"/>
        </w:rPr>
        <w:t>19</w:t>
      </w:r>
    </w:p>
    <w:p w:rsidR="00A72E40" w:rsidRPr="00506A6E" w:rsidRDefault="002F0AC4" w:rsidP="002F0AC4">
      <w:pPr>
        <w:ind w:left="2880" w:hanging="2160"/>
        <w:rPr>
          <w:color w:val="000000"/>
          <w:shd w:val="clear" w:color="auto" w:fill="FFFFFF"/>
        </w:rPr>
      </w:pPr>
      <w:r w:rsidRPr="00506A6E">
        <w:rPr>
          <w:color w:val="000000"/>
          <w:shd w:val="clear" w:color="auto" w:fill="FFFFFF"/>
        </w:rPr>
        <w:t>Environment</w:t>
      </w:r>
      <w:r w:rsidR="00506A6E">
        <w:rPr>
          <w:color w:val="000000"/>
          <w:shd w:val="clear" w:color="auto" w:fill="FFFFFF"/>
        </w:rPr>
        <w:t xml:space="preserve">   </w:t>
      </w:r>
      <w:r w:rsidRPr="00506A6E">
        <w:rPr>
          <w:color w:val="000000"/>
          <w:shd w:val="clear" w:color="auto" w:fill="FFFFFF"/>
        </w:rPr>
        <w:t xml:space="preserve">: </w:t>
      </w:r>
      <w:r w:rsidR="00506A6E">
        <w:rPr>
          <w:color w:val="000000"/>
          <w:shd w:val="clear" w:color="auto" w:fill="FFFFFF"/>
        </w:rPr>
        <w:t xml:space="preserve">   </w:t>
      </w:r>
      <w:r w:rsidRPr="00506A6E">
        <w:rPr>
          <w:color w:val="000000"/>
          <w:shd w:val="clear" w:color="auto" w:fill="FFFFFF"/>
        </w:rPr>
        <w:t xml:space="preserve">  </w:t>
      </w:r>
      <w:r w:rsidR="00506A6E">
        <w:rPr>
          <w:color w:val="000000"/>
          <w:shd w:val="clear" w:color="auto" w:fill="FFFFFF"/>
        </w:rPr>
        <w:t xml:space="preserve">   </w:t>
      </w:r>
      <w:r w:rsidR="00A72E40" w:rsidRPr="00506A6E">
        <w:rPr>
          <w:color w:val="000000"/>
          <w:shd w:val="clear" w:color="auto" w:fill="FFFFFF"/>
        </w:rPr>
        <w:t>JAVA/J2E</w:t>
      </w:r>
      <w:r w:rsidR="00A92708" w:rsidRPr="00506A6E">
        <w:rPr>
          <w:color w:val="000000"/>
          <w:shd w:val="clear" w:color="auto" w:fill="FFFFFF"/>
        </w:rPr>
        <w:t>E, HIBERNATE</w:t>
      </w:r>
      <w:r w:rsidR="00A72E40" w:rsidRPr="00506A6E">
        <w:rPr>
          <w:color w:val="000000"/>
          <w:shd w:val="clear" w:color="auto" w:fill="FFFFFF"/>
        </w:rPr>
        <w:t>,</w:t>
      </w:r>
      <w:r w:rsidR="00A92708" w:rsidRPr="00506A6E">
        <w:rPr>
          <w:color w:val="000000"/>
          <w:shd w:val="clear" w:color="auto" w:fill="FFFFFF"/>
        </w:rPr>
        <w:t xml:space="preserve"> </w:t>
      </w:r>
      <w:r w:rsidR="00A72E40" w:rsidRPr="00506A6E">
        <w:rPr>
          <w:color w:val="000000"/>
          <w:shd w:val="clear" w:color="auto" w:fill="FFFFFF"/>
        </w:rPr>
        <w:t xml:space="preserve">HTML, JSP, </w:t>
      </w:r>
      <w:r w:rsidR="002A4517" w:rsidRPr="00506A6E">
        <w:rPr>
          <w:color w:val="000000"/>
          <w:shd w:val="clear" w:color="auto" w:fill="FFFFFF"/>
        </w:rPr>
        <w:t>SERVLET</w:t>
      </w:r>
      <w:r w:rsidR="007335BB" w:rsidRPr="00506A6E">
        <w:rPr>
          <w:color w:val="000000"/>
          <w:shd w:val="clear" w:color="auto" w:fill="FFFFFF"/>
        </w:rPr>
        <w:t xml:space="preserve">, Spring </w:t>
      </w:r>
      <w:r w:rsidRPr="00506A6E">
        <w:rPr>
          <w:color w:val="000000"/>
          <w:shd w:val="clear" w:color="auto" w:fill="FFFFFF"/>
        </w:rPr>
        <w:t xml:space="preserve">Web </w:t>
      </w:r>
      <w:r w:rsidR="0040194F" w:rsidRPr="00506A6E">
        <w:rPr>
          <w:color w:val="000000"/>
          <w:shd w:val="clear" w:color="auto" w:fill="FFFFFF"/>
        </w:rPr>
        <w:t>MVC</w:t>
      </w:r>
      <w:r w:rsidR="00506A6E">
        <w:rPr>
          <w:color w:val="000000"/>
          <w:shd w:val="clear" w:color="auto" w:fill="FFFFFF"/>
        </w:rPr>
        <w:t xml:space="preserve">, </w:t>
      </w:r>
      <w:r w:rsidR="0040194F" w:rsidRPr="00506A6E">
        <w:rPr>
          <w:color w:val="000000"/>
          <w:shd w:val="clear" w:color="auto" w:fill="FFFFFF"/>
        </w:rPr>
        <w:t>Spring</w:t>
      </w:r>
      <w:r w:rsidRPr="00506A6E">
        <w:rPr>
          <w:color w:val="000000"/>
          <w:shd w:val="clear" w:color="auto" w:fill="FFFFFF"/>
        </w:rPr>
        <w:t xml:space="preserve"> </w:t>
      </w:r>
      <w:r w:rsidR="00496A6D" w:rsidRPr="00506A6E">
        <w:rPr>
          <w:color w:val="000000"/>
          <w:shd w:val="clear" w:color="auto" w:fill="FFFFFF"/>
        </w:rPr>
        <w:t xml:space="preserve">ORM, Eclipse IDE, Tomcat Server, Rest-API. </w:t>
      </w:r>
    </w:p>
    <w:p w:rsidR="00A72E40" w:rsidRPr="00506A6E" w:rsidRDefault="002F0AC4" w:rsidP="002F0AC4">
      <w:pPr>
        <w:ind w:left="2880" w:hanging="2160"/>
        <w:rPr>
          <w:color w:val="000000"/>
          <w:shd w:val="clear" w:color="auto" w:fill="FFFFFF"/>
        </w:rPr>
      </w:pPr>
      <w:r w:rsidRPr="00506A6E">
        <w:rPr>
          <w:color w:val="000000"/>
          <w:shd w:val="clear" w:color="auto" w:fill="FFFFFF"/>
        </w:rPr>
        <w:t xml:space="preserve">Database           </w:t>
      </w:r>
      <w:r w:rsidR="00A72E40" w:rsidRPr="00506A6E">
        <w:rPr>
          <w:color w:val="000000"/>
          <w:shd w:val="clear" w:color="auto" w:fill="FFFFFF"/>
        </w:rPr>
        <w:t>:</w:t>
      </w:r>
      <w:r w:rsidR="00506A6E">
        <w:rPr>
          <w:color w:val="000000"/>
          <w:shd w:val="clear" w:color="auto" w:fill="FFFFFF"/>
        </w:rPr>
        <w:t xml:space="preserve">       </w:t>
      </w:r>
      <w:r w:rsidR="00353218" w:rsidRPr="00506A6E">
        <w:rPr>
          <w:color w:val="000000"/>
          <w:shd w:val="clear" w:color="auto" w:fill="FFFFFF"/>
        </w:rPr>
        <w:t>Oracle 10g</w:t>
      </w:r>
    </w:p>
    <w:p w:rsidR="00F92C24" w:rsidRPr="00506A6E" w:rsidRDefault="00F92C24" w:rsidP="007E2B12">
      <w:pPr>
        <w:rPr>
          <w:color w:val="000000"/>
          <w:shd w:val="clear" w:color="auto" w:fill="FFFFFF"/>
        </w:rPr>
      </w:pPr>
    </w:p>
    <w:p w:rsidR="00506A6E" w:rsidRPr="00506A6E" w:rsidRDefault="00A72E40" w:rsidP="007E2B12">
      <w:pPr>
        <w:jc w:val="both"/>
        <w:rPr>
          <w:b/>
          <w:color w:val="222222"/>
          <w:shd w:val="clear" w:color="auto" w:fill="FFFFFF"/>
        </w:rPr>
      </w:pPr>
      <w:r w:rsidRPr="00506A6E">
        <w:rPr>
          <w:b/>
          <w:color w:val="222222"/>
          <w:shd w:val="clear" w:color="auto" w:fill="FFFFFF"/>
        </w:rPr>
        <w:t>Description:</w:t>
      </w:r>
    </w:p>
    <w:p w:rsidR="00C554C5" w:rsidRPr="00506A6E" w:rsidRDefault="00A72E40" w:rsidP="007E2B12">
      <w:pPr>
        <w:jc w:val="both"/>
        <w:rPr>
          <w:b/>
          <w:color w:val="222222"/>
          <w:shd w:val="clear" w:color="auto" w:fill="FFFFFF"/>
        </w:rPr>
      </w:pPr>
      <w:r w:rsidRPr="00506A6E">
        <w:rPr>
          <w:b/>
          <w:color w:val="222222"/>
          <w:shd w:val="clear" w:color="auto" w:fill="FFFFFF"/>
        </w:rPr>
        <w:t xml:space="preserve"> </w:t>
      </w:r>
    </w:p>
    <w:p w:rsidR="00A72E40" w:rsidRPr="00506A6E" w:rsidRDefault="009B28FF" w:rsidP="007E2B12">
      <w:pPr>
        <w:ind w:firstLine="720"/>
        <w:jc w:val="both"/>
        <w:rPr>
          <w:color w:val="222222"/>
          <w:shd w:val="clear" w:color="auto" w:fill="FFFFFF"/>
        </w:rPr>
      </w:pPr>
      <w:r w:rsidRPr="00506A6E">
        <w:rPr>
          <w:b/>
          <w:color w:val="000000"/>
          <w:shd w:val="clear" w:color="auto" w:fill="FFFFFF"/>
        </w:rPr>
        <w:t>Vendor Management System</w:t>
      </w:r>
      <w:r w:rsidR="007335BB" w:rsidRPr="00506A6E">
        <w:rPr>
          <w:b/>
          <w:color w:val="000000"/>
          <w:shd w:val="clear" w:color="auto" w:fill="FFFFFF"/>
        </w:rPr>
        <w:t xml:space="preserve"> </w:t>
      </w:r>
      <w:r w:rsidR="007335BB" w:rsidRPr="00506A6E">
        <w:rPr>
          <w:color w:val="000000"/>
          <w:shd w:val="clear" w:color="auto" w:fill="FFFFFF"/>
        </w:rPr>
        <w:t>i</w:t>
      </w:r>
      <w:r w:rsidR="007335BB" w:rsidRPr="00506A6E">
        <w:rPr>
          <w:b/>
          <w:color w:val="000000"/>
          <w:shd w:val="clear" w:color="auto" w:fill="FFFFFF"/>
        </w:rPr>
        <w:t>s</w:t>
      </w:r>
      <w:r w:rsidR="00A72E40" w:rsidRPr="00506A6E">
        <w:rPr>
          <w:color w:val="222222"/>
          <w:shd w:val="clear" w:color="auto" w:fill="FFFFFF"/>
        </w:rPr>
        <w:t xml:space="preserve"> a central server application handles Parts and Transaction information from a warehouse and to E-Commerce Application, which launches a communication medium using secure web-service. Supportive administration with Transaction reports and Graphs are handled using report manager services.</w:t>
      </w:r>
    </w:p>
    <w:p w:rsidR="007335BB" w:rsidRPr="00506A6E" w:rsidRDefault="007335BB" w:rsidP="007E2B12">
      <w:pPr>
        <w:ind w:firstLine="720"/>
        <w:jc w:val="both"/>
        <w:rPr>
          <w:color w:val="222222"/>
          <w:shd w:val="clear" w:color="auto" w:fill="FFFFFF"/>
        </w:rPr>
      </w:pPr>
    </w:p>
    <w:p w:rsidR="00A72E40" w:rsidRPr="00506A6E" w:rsidRDefault="00A72E40" w:rsidP="007E2B12">
      <w:pPr>
        <w:rPr>
          <w:b/>
          <w:color w:val="222222"/>
        </w:rPr>
      </w:pPr>
      <w:r w:rsidRPr="00506A6E">
        <w:rPr>
          <w:b/>
          <w:color w:val="222222"/>
        </w:rPr>
        <w:t>Responsibilities:</w:t>
      </w:r>
    </w:p>
    <w:p w:rsidR="00A84D15" w:rsidRPr="00506A6E" w:rsidRDefault="00A84D15" w:rsidP="007E2B12">
      <w:pPr>
        <w:rPr>
          <w:b/>
          <w:i/>
          <w:smallCaps/>
          <w:color w:val="002060"/>
          <w:shd w:val="clear" w:color="auto" w:fill="C0C0C0"/>
        </w:rPr>
      </w:pPr>
    </w:p>
    <w:p w:rsidR="00A72E40" w:rsidRPr="00506A6E" w:rsidRDefault="00A72E40" w:rsidP="007E2B12">
      <w:pPr>
        <w:numPr>
          <w:ilvl w:val="0"/>
          <w:numId w:val="23"/>
        </w:numPr>
        <w:shd w:val="clear" w:color="auto" w:fill="FFFFFF"/>
        <w:rPr>
          <w:color w:val="222222"/>
        </w:rPr>
      </w:pPr>
      <w:r w:rsidRPr="00506A6E">
        <w:rPr>
          <w:color w:val="222222"/>
        </w:rPr>
        <w:t>Involved in collecting the requirements from Client.</w:t>
      </w:r>
    </w:p>
    <w:p w:rsidR="00A72E40" w:rsidRPr="00506A6E" w:rsidRDefault="00A72E40" w:rsidP="007E2B12">
      <w:pPr>
        <w:numPr>
          <w:ilvl w:val="0"/>
          <w:numId w:val="23"/>
        </w:numPr>
        <w:shd w:val="clear" w:color="auto" w:fill="FFFFFF"/>
        <w:rPr>
          <w:color w:val="222222"/>
        </w:rPr>
      </w:pPr>
      <w:r w:rsidRPr="00506A6E">
        <w:rPr>
          <w:color w:val="222222"/>
        </w:rPr>
        <w:t>Interact with Management to understand the requirements and clarifying the doubts.</w:t>
      </w:r>
    </w:p>
    <w:p w:rsidR="00A72E40" w:rsidRPr="00506A6E" w:rsidRDefault="00A72E40" w:rsidP="007E2B12">
      <w:pPr>
        <w:numPr>
          <w:ilvl w:val="0"/>
          <w:numId w:val="23"/>
        </w:numPr>
        <w:shd w:val="clear" w:color="auto" w:fill="FFFFFF"/>
        <w:rPr>
          <w:color w:val="222222"/>
        </w:rPr>
      </w:pPr>
      <w:r w:rsidRPr="00506A6E">
        <w:rPr>
          <w:color w:val="222222"/>
        </w:rPr>
        <w:t>Worked for the user requirements and prepared the software functional activities.</w:t>
      </w:r>
    </w:p>
    <w:p w:rsidR="00A72E40" w:rsidRPr="00506A6E" w:rsidRDefault="00CE5439" w:rsidP="007E2B12">
      <w:pPr>
        <w:numPr>
          <w:ilvl w:val="0"/>
          <w:numId w:val="23"/>
        </w:numPr>
        <w:shd w:val="clear" w:color="auto" w:fill="FFFFFF"/>
        <w:rPr>
          <w:color w:val="222222"/>
        </w:rPr>
      </w:pPr>
      <w:r w:rsidRPr="00506A6E">
        <w:rPr>
          <w:color w:val="222222"/>
        </w:rPr>
        <w:t>Coded the</w:t>
      </w:r>
      <w:r w:rsidR="00A72E40" w:rsidRPr="00506A6E">
        <w:rPr>
          <w:color w:val="222222"/>
        </w:rPr>
        <w:t xml:space="preserve"> POJI’s, POJO’s required for this system.</w:t>
      </w:r>
    </w:p>
    <w:p w:rsidR="00A72E40" w:rsidRPr="00506A6E" w:rsidRDefault="00A72E40" w:rsidP="007E2B12">
      <w:pPr>
        <w:numPr>
          <w:ilvl w:val="0"/>
          <w:numId w:val="23"/>
        </w:numPr>
        <w:shd w:val="clear" w:color="auto" w:fill="FFFFFF"/>
        <w:rPr>
          <w:color w:val="222222"/>
        </w:rPr>
      </w:pPr>
      <w:r w:rsidRPr="00506A6E">
        <w:rPr>
          <w:color w:val="222222"/>
        </w:rPr>
        <w:t>Involved in designing view pages using Spring MVC.</w:t>
      </w:r>
    </w:p>
    <w:p w:rsidR="00A72E40" w:rsidRPr="00506A6E" w:rsidRDefault="00A72E40" w:rsidP="007E2B12">
      <w:pPr>
        <w:numPr>
          <w:ilvl w:val="0"/>
          <w:numId w:val="23"/>
        </w:numPr>
        <w:shd w:val="clear" w:color="auto" w:fill="FFFFFF"/>
        <w:rPr>
          <w:color w:val="222222"/>
        </w:rPr>
      </w:pPr>
      <w:r w:rsidRPr="00506A6E">
        <w:rPr>
          <w:color w:val="222222"/>
        </w:rPr>
        <w:t>Involved in coding DAO classes and mapping files using Hibernate 3.0.</w:t>
      </w:r>
    </w:p>
    <w:p w:rsidR="00A72E40" w:rsidRPr="00506A6E" w:rsidRDefault="00A72E40" w:rsidP="007E2B12">
      <w:pPr>
        <w:numPr>
          <w:ilvl w:val="0"/>
          <w:numId w:val="23"/>
        </w:numPr>
        <w:shd w:val="clear" w:color="auto" w:fill="FFFFFF"/>
        <w:rPr>
          <w:color w:val="222222"/>
        </w:rPr>
      </w:pPr>
      <w:r w:rsidRPr="00506A6E">
        <w:rPr>
          <w:color w:val="222222"/>
        </w:rPr>
        <w:t xml:space="preserve">Also involved in coding </w:t>
      </w:r>
      <w:r w:rsidR="00F66E39" w:rsidRPr="00506A6E">
        <w:rPr>
          <w:color w:val="222222"/>
        </w:rPr>
        <w:t>of Logging</w:t>
      </w:r>
      <w:r w:rsidRPr="00506A6E">
        <w:rPr>
          <w:color w:val="222222"/>
        </w:rPr>
        <w:t xml:space="preserve"> Activities using Log4J Framework.</w:t>
      </w:r>
    </w:p>
    <w:p w:rsidR="00A72E40" w:rsidRPr="00506A6E" w:rsidRDefault="00A72E40" w:rsidP="007E2B12">
      <w:pPr>
        <w:numPr>
          <w:ilvl w:val="0"/>
          <w:numId w:val="23"/>
        </w:numPr>
        <w:shd w:val="clear" w:color="auto" w:fill="FFFFFF"/>
        <w:rPr>
          <w:color w:val="222222"/>
        </w:rPr>
      </w:pPr>
      <w:r w:rsidRPr="00506A6E">
        <w:rPr>
          <w:color w:val="222222"/>
        </w:rPr>
        <w:t>Participated daily in Scrum meets to discuss different issues in the project.</w:t>
      </w:r>
    </w:p>
    <w:p w:rsidR="00A72E40" w:rsidRPr="00506A6E" w:rsidRDefault="00A72E40" w:rsidP="007E2B12">
      <w:pPr>
        <w:spacing w:after="100"/>
        <w:rPr>
          <w:b/>
          <w:smallCaps/>
          <w:color w:val="000080"/>
          <w:shd w:val="clear" w:color="auto" w:fill="C0C0C0"/>
        </w:rPr>
      </w:pPr>
    </w:p>
    <w:p w:rsidR="00EE2951" w:rsidRPr="00C67543" w:rsidRDefault="009D3010" w:rsidP="002F0AC4">
      <w:pPr>
        <w:shd w:val="clear" w:color="auto" w:fill="FFFFFF"/>
        <w:rPr>
          <w:b/>
          <w:color w:val="222222"/>
          <w:u w:val="single"/>
        </w:rPr>
      </w:pPr>
      <w:r w:rsidRPr="00C67543">
        <w:rPr>
          <w:b/>
          <w:color w:val="222222"/>
          <w:u w:val="single"/>
        </w:rPr>
        <w:t>Pro</w:t>
      </w:r>
      <w:r w:rsidR="00506A6E" w:rsidRPr="00C67543">
        <w:rPr>
          <w:b/>
          <w:color w:val="222222"/>
          <w:u w:val="single"/>
        </w:rPr>
        <w:t xml:space="preserve">ject: </w:t>
      </w:r>
      <w:r w:rsidR="00BD202D">
        <w:rPr>
          <w:b/>
          <w:color w:val="222222"/>
          <w:u w:val="single"/>
        </w:rPr>
        <w:t>1</w:t>
      </w:r>
    </w:p>
    <w:p w:rsidR="00A84D15" w:rsidRPr="00506A6E" w:rsidRDefault="00A84D15" w:rsidP="002F0AC4">
      <w:pPr>
        <w:shd w:val="clear" w:color="auto" w:fill="FFFFFF"/>
        <w:ind w:left="720"/>
        <w:rPr>
          <w:color w:val="222222"/>
        </w:rPr>
      </w:pPr>
    </w:p>
    <w:p w:rsidR="00C421F7" w:rsidRPr="00506A6E" w:rsidRDefault="000061E0" w:rsidP="002F0AC4">
      <w:pPr>
        <w:shd w:val="clear" w:color="auto" w:fill="FFFFFF"/>
        <w:ind w:left="720"/>
        <w:rPr>
          <w:color w:val="222222"/>
        </w:rPr>
      </w:pPr>
      <w:r w:rsidRPr="00506A6E">
        <w:rPr>
          <w:color w:val="222222"/>
        </w:rPr>
        <w:t xml:space="preserve">Title </w:t>
      </w:r>
      <w:r w:rsidR="006E23E3" w:rsidRPr="00506A6E">
        <w:rPr>
          <w:color w:val="222222"/>
        </w:rPr>
        <w:tab/>
      </w:r>
      <w:r w:rsidR="00C421F7" w:rsidRPr="00506A6E">
        <w:rPr>
          <w:color w:val="222222"/>
        </w:rPr>
        <w:tab/>
        <w:t xml:space="preserve">    </w:t>
      </w:r>
      <w:r w:rsidR="007D6957" w:rsidRPr="00506A6E">
        <w:rPr>
          <w:color w:val="222222"/>
        </w:rPr>
        <w:t>:</w:t>
      </w:r>
      <w:r w:rsidR="007D6957" w:rsidRPr="00506A6E">
        <w:rPr>
          <w:color w:val="222222"/>
        </w:rPr>
        <w:tab/>
      </w:r>
      <w:r w:rsidR="009B28FF" w:rsidRPr="00506A6E">
        <w:rPr>
          <w:color w:val="222222"/>
        </w:rPr>
        <w:t xml:space="preserve">Supply Chain Management </w:t>
      </w:r>
    </w:p>
    <w:p w:rsidR="00C9770A" w:rsidRPr="00506A6E" w:rsidRDefault="009E56CB" w:rsidP="002F0AC4">
      <w:pPr>
        <w:shd w:val="clear" w:color="auto" w:fill="FFFFFF"/>
        <w:ind w:left="720"/>
        <w:rPr>
          <w:color w:val="222222"/>
        </w:rPr>
      </w:pPr>
      <w:r w:rsidRPr="00506A6E">
        <w:rPr>
          <w:color w:val="222222"/>
        </w:rPr>
        <w:t xml:space="preserve">Role </w:t>
      </w:r>
      <w:r w:rsidRPr="00506A6E">
        <w:rPr>
          <w:color w:val="222222"/>
        </w:rPr>
        <w:tab/>
      </w:r>
      <w:r w:rsidR="006E23E3" w:rsidRPr="00506A6E">
        <w:rPr>
          <w:color w:val="222222"/>
        </w:rPr>
        <w:tab/>
      </w:r>
      <w:r w:rsidR="00C421F7" w:rsidRPr="00506A6E">
        <w:rPr>
          <w:color w:val="222222"/>
        </w:rPr>
        <w:t xml:space="preserve">    </w:t>
      </w:r>
      <w:r w:rsidRPr="00506A6E">
        <w:rPr>
          <w:color w:val="222222"/>
        </w:rPr>
        <w:t>:</w:t>
      </w:r>
      <w:r w:rsidR="007D6957" w:rsidRPr="00506A6E">
        <w:rPr>
          <w:color w:val="222222"/>
        </w:rPr>
        <w:tab/>
      </w:r>
      <w:r w:rsidR="00CB7D32" w:rsidRPr="00506A6E">
        <w:rPr>
          <w:color w:val="222222"/>
        </w:rPr>
        <w:t>Java developer.</w:t>
      </w:r>
    </w:p>
    <w:p w:rsidR="000061E0" w:rsidRPr="00506A6E" w:rsidRDefault="00C9770A" w:rsidP="002F0AC4">
      <w:pPr>
        <w:shd w:val="clear" w:color="auto" w:fill="FFFFFF"/>
        <w:ind w:left="720"/>
        <w:rPr>
          <w:color w:val="222222"/>
        </w:rPr>
      </w:pPr>
      <w:r w:rsidRPr="00506A6E">
        <w:rPr>
          <w:color w:val="222222"/>
        </w:rPr>
        <w:lastRenderedPageBreak/>
        <w:t>Team si</w:t>
      </w:r>
      <w:r w:rsidR="00C421F7" w:rsidRPr="00506A6E">
        <w:rPr>
          <w:color w:val="222222"/>
        </w:rPr>
        <w:t>ze</w:t>
      </w:r>
      <w:r w:rsidR="00C421F7" w:rsidRPr="00506A6E">
        <w:rPr>
          <w:color w:val="222222"/>
        </w:rPr>
        <w:tab/>
        <w:t xml:space="preserve">    </w:t>
      </w:r>
      <w:r w:rsidR="007D6957" w:rsidRPr="00506A6E">
        <w:rPr>
          <w:color w:val="222222"/>
        </w:rPr>
        <w:t>:</w:t>
      </w:r>
      <w:r w:rsidR="007D6957" w:rsidRPr="00506A6E">
        <w:rPr>
          <w:color w:val="222222"/>
        </w:rPr>
        <w:tab/>
      </w:r>
      <w:r w:rsidR="00F66E39" w:rsidRPr="00506A6E">
        <w:rPr>
          <w:color w:val="222222"/>
        </w:rPr>
        <w:t>15</w:t>
      </w:r>
    </w:p>
    <w:p w:rsidR="000F5C1F" w:rsidRPr="00506A6E" w:rsidRDefault="00C421F7" w:rsidP="002F0AC4">
      <w:pPr>
        <w:shd w:val="clear" w:color="auto" w:fill="FFFFFF"/>
        <w:ind w:left="720"/>
        <w:rPr>
          <w:color w:val="222222"/>
        </w:rPr>
      </w:pPr>
      <w:r w:rsidRPr="00506A6E">
        <w:rPr>
          <w:color w:val="222222"/>
        </w:rPr>
        <w:t>Client</w:t>
      </w:r>
      <w:r w:rsidRPr="00506A6E">
        <w:rPr>
          <w:color w:val="222222"/>
        </w:rPr>
        <w:tab/>
      </w:r>
      <w:r w:rsidRPr="00506A6E">
        <w:rPr>
          <w:color w:val="222222"/>
        </w:rPr>
        <w:tab/>
        <w:t xml:space="preserve">    </w:t>
      </w:r>
      <w:r w:rsidR="00455B1C" w:rsidRPr="00506A6E">
        <w:rPr>
          <w:color w:val="222222"/>
        </w:rPr>
        <w:t>:</w:t>
      </w:r>
      <w:r w:rsidR="007D6957" w:rsidRPr="00506A6E">
        <w:rPr>
          <w:color w:val="222222"/>
        </w:rPr>
        <w:tab/>
      </w:r>
      <w:r w:rsidR="009B28FF" w:rsidRPr="00506A6E">
        <w:rPr>
          <w:color w:val="222222"/>
        </w:rPr>
        <w:t>Croma</w:t>
      </w:r>
    </w:p>
    <w:p w:rsidR="00353218" w:rsidRPr="00506A6E" w:rsidRDefault="000061E0" w:rsidP="002F0AC4">
      <w:pPr>
        <w:shd w:val="clear" w:color="auto" w:fill="FFFFFF"/>
        <w:ind w:left="720"/>
        <w:rPr>
          <w:color w:val="222222"/>
        </w:rPr>
      </w:pPr>
      <w:r w:rsidRPr="00506A6E">
        <w:rPr>
          <w:color w:val="222222"/>
        </w:rPr>
        <w:t xml:space="preserve">Duration </w:t>
      </w:r>
      <w:r w:rsidRPr="00506A6E">
        <w:rPr>
          <w:color w:val="222222"/>
        </w:rPr>
        <w:tab/>
        <w:t xml:space="preserve"> </w:t>
      </w:r>
      <w:r w:rsidR="00455B1C" w:rsidRPr="00506A6E">
        <w:rPr>
          <w:color w:val="222222"/>
        </w:rPr>
        <w:t xml:space="preserve">   </w:t>
      </w:r>
      <w:r w:rsidR="00C421F7" w:rsidRPr="00506A6E">
        <w:rPr>
          <w:color w:val="222222"/>
        </w:rPr>
        <w:t>:</w:t>
      </w:r>
      <w:r w:rsidR="00AF1ECA">
        <w:rPr>
          <w:color w:val="222222"/>
        </w:rPr>
        <w:tab/>
      </w:r>
      <w:r w:rsidR="001F7844">
        <w:rPr>
          <w:color w:val="222222"/>
        </w:rPr>
        <w:t xml:space="preserve"> Dec 2016</w:t>
      </w:r>
      <w:r w:rsidRPr="00506A6E">
        <w:rPr>
          <w:color w:val="222222"/>
        </w:rPr>
        <w:t xml:space="preserve"> to</w:t>
      </w:r>
      <w:r w:rsidR="004C4D6D" w:rsidRPr="00506A6E">
        <w:rPr>
          <w:color w:val="222222"/>
        </w:rPr>
        <w:t xml:space="preserve"> </w:t>
      </w:r>
      <w:r w:rsidR="001F7844">
        <w:rPr>
          <w:color w:val="222222"/>
        </w:rPr>
        <w:t>Nov</w:t>
      </w:r>
      <w:r w:rsidR="00C52163">
        <w:rPr>
          <w:color w:val="222222"/>
        </w:rPr>
        <w:t xml:space="preserve"> 2017</w:t>
      </w:r>
    </w:p>
    <w:p w:rsidR="00353218" w:rsidRPr="00506A6E" w:rsidRDefault="00506A6E" w:rsidP="002F0AC4">
      <w:pPr>
        <w:shd w:val="clear" w:color="auto" w:fill="FFFFFF"/>
        <w:ind w:left="720"/>
        <w:rPr>
          <w:color w:val="222222"/>
        </w:rPr>
      </w:pPr>
      <w:r>
        <w:rPr>
          <w:color w:val="222222"/>
        </w:rPr>
        <w:t xml:space="preserve">Technology         </w:t>
      </w:r>
      <w:r w:rsidR="00353218" w:rsidRPr="00506A6E">
        <w:rPr>
          <w:color w:val="222222"/>
        </w:rPr>
        <w:t>:</w:t>
      </w:r>
      <w:r w:rsidR="00353218" w:rsidRPr="00506A6E">
        <w:rPr>
          <w:color w:val="222222"/>
        </w:rPr>
        <w:tab/>
        <w:t xml:space="preserve">Java/J2EE, Hibernate, Spring MVC, Hibernate ORM, Rest-API,                      </w:t>
      </w:r>
      <w:r w:rsidR="00353218" w:rsidRPr="00506A6E">
        <w:rPr>
          <w:color w:val="222222"/>
        </w:rPr>
        <w:tab/>
      </w:r>
      <w:r w:rsidR="00353218" w:rsidRPr="00506A6E">
        <w:rPr>
          <w:color w:val="222222"/>
        </w:rPr>
        <w:tab/>
        <w:t xml:space="preserve">            SVN, Maven, Log4j, Tomcat Server, </w:t>
      </w:r>
      <w:r w:rsidR="008F476B" w:rsidRPr="00506A6E">
        <w:rPr>
          <w:color w:val="222222"/>
        </w:rPr>
        <w:t>Eclipse</w:t>
      </w:r>
      <w:r w:rsidR="00353218" w:rsidRPr="00506A6E">
        <w:rPr>
          <w:color w:val="222222"/>
        </w:rPr>
        <w:t xml:space="preserve"> IDE</w:t>
      </w:r>
      <w:r w:rsidR="00CB681C" w:rsidRPr="00506A6E">
        <w:rPr>
          <w:color w:val="222222"/>
        </w:rPr>
        <w:t>.</w:t>
      </w:r>
      <w:r w:rsidR="00353218" w:rsidRPr="00506A6E">
        <w:rPr>
          <w:color w:val="222222"/>
        </w:rPr>
        <w:t xml:space="preserve"> </w:t>
      </w:r>
    </w:p>
    <w:p w:rsidR="00AE3F79" w:rsidRPr="00506A6E" w:rsidRDefault="001E6739" w:rsidP="002F0AC4">
      <w:pPr>
        <w:shd w:val="clear" w:color="auto" w:fill="FFFFFF"/>
        <w:ind w:left="720"/>
        <w:rPr>
          <w:color w:val="222222"/>
        </w:rPr>
      </w:pPr>
      <w:r w:rsidRPr="00506A6E">
        <w:rPr>
          <w:color w:val="222222"/>
        </w:rPr>
        <w:t xml:space="preserve">Database </w:t>
      </w:r>
      <w:r w:rsidR="00C421F7" w:rsidRPr="00506A6E">
        <w:rPr>
          <w:color w:val="222222"/>
        </w:rPr>
        <w:t xml:space="preserve">       </w:t>
      </w:r>
      <w:r w:rsidR="006E23E3" w:rsidRPr="00506A6E">
        <w:rPr>
          <w:color w:val="222222"/>
        </w:rPr>
        <w:t xml:space="preserve">     :</w:t>
      </w:r>
      <w:r w:rsidR="00431647" w:rsidRPr="00506A6E">
        <w:rPr>
          <w:color w:val="222222"/>
        </w:rPr>
        <w:t xml:space="preserve">      </w:t>
      </w:r>
      <w:r w:rsidR="000D6CF6" w:rsidRPr="00506A6E">
        <w:rPr>
          <w:color w:val="222222"/>
        </w:rPr>
        <w:t xml:space="preserve"> </w:t>
      </w:r>
      <w:r w:rsidR="00431647" w:rsidRPr="00506A6E">
        <w:rPr>
          <w:color w:val="222222"/>
        </w:rPr>
        <w:t xml:space="preserve"> </w:t>
      </w:r>
      <w:r w:rsidR="00DD6921" w:rsidRPr="00506A6E">
        <w:rPr>
          <w:color w:val="222222"/>
        </w:rPr>
        <w:t>Oracle 10g</w:t>
      </w:r>
    </w:p>
    <w:p w:rsidR="00337A6A" w:rsidRPr="00506A6E" w:rsidRDefault="00337A6A" w:rsidP="007E2B12">
      <w:pPr>
        <w:ind w:left="2880" w:hanging="2880"/>
        <w:rPr>
          <w:b/>
          <w:i/>
          <w:smallCaps/>
          <w:color w:val="002060"/>
          <w:shd w:val="clear" w:color="auto" w:fill="C0C0C0"/>
        </w:rPr>
      </w:pPr>
    </w:p>
    <w:p w:rsidR="00A84D15" w:rsidRPr="00506A6E" w:rsidRDefault="0074793D" w:rsidP="007E2B12">
      <w:pPr>
        <w:rPr>
          <w:b/>
          <w:lang w:eastAsia="en-US"/>
        </w:rPr>
      </w:pPr>
      <w:r w:rsidRPr="00506A6E">
        <w:rPr>
          <w:b/>
          <w:lang w:eastAsia="en-US"/>
        </w:rPr>
        <w:t>Description:</w:t>
      </w:r>
      <w:r w:rsidR="004130EB" w:rsidRPr="00506A6E">
        <w:rPr>
          <w:b/>
          <w:lang w:eastAsia="en-US"/>
        </w:rPr>
        <w:t xml:space="preserve"> </w:t>
      </w:r>
    </w:p>
    <w:p w:rsidR="00A84D15" w:rsidRPr="00506A6E" w:rsidRDefault="00A84D15" w:rsidP="007E2B12">
      <w:pPr>
        <w:rPr>
          <w:b/>
          <w:i/>
          <w:smallCaps/>
          <w:color w:val="002060"/>
          <w:shd w:val="clear" w:color="auto" w:fill="C0C0C0"/>
        </w:rPr>
      </w:pPr>
    </w:p>
    <w:p w:rsidR="00C421F7" w:rsidRPr="00506A6E" w:rsidRDefault="009B28FF" w:rsidP="00995C67">
      <w:pPr>
        <w:ind w:firstLine="720"/>
        <w:rPr>
          <w:lang w:eastAsia="en-US"/>
        </w:rPr>
      </w:pPr>
      <w:r w:rsidRPr="00506A6E">
        <w:rPr>
          <w:b/>
          <w:lang w:eastAsia="en-US"/>
        </w:rPr>
        <w:t xml:space="preserve">Supply Chain Management </w:t>
      </w:r>
      <w:r w:rsidR="00C421F7" w:rsidRPr="00506A6E">
        <w:rPr>
          <w:lang w:eastAsia="en-US"/>
        </w:rPr>
        <w:t xml:space="preserve">is </w:t>
      </w:r>
      <w:r w:rsidR="00D63CD1" w:rsidRPr="00506A6E">
        <w:rPr>
          <w:lang w:eastAsia="en-US"/>
        </w:rPr>
        <w:t>an</w:t>
      </w:r>
      <w:r w:rsidR="00C421F7" w:rsidRPr="00506A6E">
        <w:rPr>
          <w:lang w:eastAsia="en-US"/>
        </w:rPr>
        <w:t xml:space="preserve"> e</w:t>
      </w:r>
      <w:r w:rsidR="00F66E39" w:rsidRPr="00506A6E">
        <w:rPr>
          <w:lang w:eastAsia="en-US"/>
        </w:rPr>
        <w:t>-</w:t>
      </w:r>
      <w:r w:rsidR="00C421F7" w:rsidRPr="00506A6E">
        <w:rPr>
          <w:lang w:eastAsia="en-US"/>
        </w:rPr>
        <w:t xml:space="preserve">commerce </w:t>
      </w:r>
      <w:r w:rsidR="00F66E39" w:rsidRPr="00506A6E">
        <w:rPr>
          <w:lang w:eastAsia="en-US"/>
        </w:rPr>
        <w:t>platform</w:t>
      </w:r>
      <w:r w:rsidR="00C421F7" w:rsidRPr="00506A6E">
        <w:rPr>
          <w:lang w:eastAsia="en-US"/>
        </w:rPr>
        <w:t xml:space="preserve"> that provides B2B/B2C solution where distributor upload there products and site admin maintains </w:t>
      </w:r>
      <w:r w:rsidR="00F66E39" w:rsidRPr="00506A6E">
        <w:rPr>
          <w:lang w:eastAsia="en-US"/>
        </w:rPr>
        <w:t>warehouse</w:t>
      </w:r>
      <w:r w:rsidR="00C421F7" w:rsidRPr="00506A6E">
        <w:rPr>
          <w:lang w:eastAsia="en-US"/>
        </w:rPr>
        <w:t xml:space="preserve"> and marketplace</w:t>
      </w:r>
      <w:r w:rsidR="00F66E39" w:rsidRPr="00506A6E">
        <w:rPr>
          <w:lang w:eastAsia="en-US"/>
        </w:rPr>
        <w:t xml:space="preserve"> (selling website) and consumer</w:t>
      </w:r>
      <w:r w:rsidR="00C421F7" w:rsidRPr="00506A6E">
        <w:rPr>
          <w:lang w:eastAsia="en-US"/>
        </w:rPr>
        <w:t xml:space="preserve"> can buy and enquiry about products.</w:t>
      </w:r>
    </w:p>
    <w:p w:rsidR="00506A6E" w:rsidRDefault="00506A6E" w:rsidP="00506A6E">
      <w:pPr>
        <w:rPr>
          <w:b/>
          <w:color w:val="000000"/>
        </w:rPr>
      </w:pPr>
    </w:p>
    <w:p w:rsidR="00A84D15" w:rsidRPr="00506A6E" w:rsidRDefault="004130EB" w:rsidP="00506A6E">
      <w:pPr>
        <w:rPr>
          <w:b/>
          <w:color w:val="000000"/>
        </w:rPr>
      </w:pPr>
      <w:r w:rsidRPr="00506A6E">
        <w:rPr>
          <w:b/>
          <w:color w:val="000000"/>
        </w:rPr>
        <w:t>Responsibilities:</w:t>
      </w:r>
    </w:p>
    <w:p w:rsidR="00A84D15" w:rsidRPr="00506A6E" w:rsidRDefault="00A84D15" w:rsidP="00506A6E">
      <w:pPr>
        <w:ind w:left="720"/>
        <w:rPr>
          <w:b/>
          <w:color w:val="000000"/>
        </w:rPr>
      </w:pPr>
    </w:p>
    <w:p w:rsidR="0069564E" w:rsidRPr="00506A6E" w:rsidRDefault="0069564E" w:rsidP="00506A6E">
      <w:pPr>
        <w:ind w:left="720"/>
        <w:jc w:val="both"/>
        <w:rPr>
          <w:bCs/>
        </w:rPr>
      </w:pPr>
      <w:proofErr w:type="gramStart"/>
      <w:r w:rsidRPr="00506A6E">
        <w:rPr>
          <w:bCs/>
        </w:rPr>
        <w:t>Involved</w:t>
      </w:r>
      <w:r w:rsidR="00552249" w:rsidRPr="00506A6E">
        <w:t xml:space="preserve"> in </w:t>
      </w:r>
      <w:r w:rsidR="009533C3" w:rsidRPr="00506A6E">
        <w:t>Client interaction on regular basis to understand the Business of the Client.</w:t>
      </w:r>
      <w:proofErr w:type="gramEnd"/>
    </w:p>
    <w:p w:rsidR="0069564E" w:rsidRPr="00506A6E" w:rsidRDefault="005C5EFB" w:rsidP="00506A6E">
      <w:pPr>
        <w:ind w:left="720"/>
        <w:rPr>
          <w:color w:val="000000"/>
        </w:rPr>
      </w:pPr>
      <w:proofErr w:type="gramStart"/>
      <w:r>
        <w:rPr>
          <w:color w:val="000000"/>
        </w:rPr>
        <w:t>Implementing</w:t>
      </w:r>
      <w:r w:rsidR="009533C3" w:rsidRPr="00506A6E">
        <w:rPr>
          <w:color w:val="000000"/>
        </w:rPr>
        <w:t xml:space="preserve"> </w:t>
      </w:r>
      <w:r>
        <w:rPr>
          <w:b/>
          <w:color w:val="000000"/>
        </w:rPr>
        <w:t>JAX-R</w:t>
      </w:r>
      <w:r w:rsidR="009533C3" w:rsidRPr="00506A6E">
        <w:rPr>
          <w:b/>
          <w:color w:val="000000"/>
        </w:rPr>
        <w:t>S</w:t>
      </w:r>
      <w:r w:rsidR="009533C3" w:rsidRPr="00506A6E">
        <w:rPr>
          <w:color w:val="000000"/>
        </w:rPr>
        <w:t xml:space="preserve"> web services for</w:t>
      </w:r>
      <w:r w:rsidR="00C125AB" w:rsidRPr="00506A6E">
        <w:rPr>
          <w:color w:val="000000"/>
        </w:rPr>
        <w:t xml:space="preserve"> requesting.</w:t>
      </w:r>
      <w:proofErr w:type="gramEnd"/>
    </w:p>
    <w:p w:rsidR="00513037" w:rsidRPr="00506A6E" w:rsidRDefault="009533C3" w:rsidP="00506A6E">
      <w:pPr>
        <w:ind w:left="720"/>
        <w:jc w:val="both"/>
        <w:rPr>
          <w:color w:val="000000"/>
          <w:lang w:eastAsia="en-US"/>
        </w:rPr>
      </w:pPr>
      <w:proofErr w:type="gramStart"/>
      <w:r w:rsidRPr="00506A6E">
        <w:rPr>
          <w:color w:val="000000"/>
        </w:rPr>
        <w:t>Involved in validation request elements at service layer.</w:t>
      </w:r>
      <w:proofErr w:type="gramEnd"/>
    </w:p>
    <w:p w:rsidR="00513037" w:rsidRPr="00506A6E" w:rsidRDefault="00513037" w:rsidP="00506A6E">
      <w:pPr>
        <w:ind w:left="720"/>
        <w:jc w:val="both"/>
        <w:rPr>
          <w:color w:val="000000"/>
          <w:lang w:eastAsia="en-US"/>
        </w:rPr>
      </w:pPr>
      <w:proofErr w:type="gramStart"/>
      <w:r w:rsidRPr="00506A6E">
        <w:rPr>
          <w:color w:val="000000"/>
          <w:lang w:eastAsia="en-US"/>
        </w:rPr>
        <w:t>In</w:t>
      </w:r>
      <w:r w:rsidR="009533C3" w:rsidRPr="00506A6E">
        <w:rPr>
          <w:color w:val="000000"/>
          <w:lang w:eastAsia="en-US"/>
        </w:rPr>
        <w:t>volved in service layer and process layer development at provider side.</w:t>
      </w:r>
      <w:proofErr w:type="gramEnd"/>
    </w:p>
    <w:p w:rsidR="009533C3" w:rsidRPr="00506A6E" w:rsidRDefault="009533C3" w:rsidP="00506A6E">
      <w:pPr>
        <w:ind w:left="720"/>
        <w:jc w:val="both"/>
        <w:rPr>
          <w:color w:val="000000"/>
          <w:lang w:eastAsia="en-US"/>
        </w:rPr>
      </w:pPr>
      <w:r w:rsidRPr="00506A6E">
        <w:rPr>
          <w:color w:val="000000"/>
          <w:lang w:eastAsia="en-US"/>
        </w:rPr>
        <w:t>Developed User defined Exceptions for each request and response.</w:t>
      </w:r>
    </w:p>
    <w:p w:rsidR="009533C3" w:rsidRPr="00506A6E" w:rsidRDefault="00C125AB" w:rsidP="00506A6E">
      <w:pPr>
        <w:ind w:left="720"/>
        <w:jc w:val="both"/>
        <w:rPr>
          <w:color w:val="000000"/>
          <w:lang w:eastAsia="en-US"/>
        </w:rPr>
      </w:pPr>
      <w:proofErr w:type="gramStart"/>
      <w:r w:rsidRPr="00506A6E">
        <w:rPr>
          <w:color w:val="000000"/>
          <w:lang w:eastAsia="en-US"/>
        </w:rPr>
        <w:t>Worked on payment Gateway and shipping Integration</w:t>
      </w:r>
      <w:r w:rsidR="009533C3" w:rsidRPr="00506A6E">
        <w:rPr>
          <w:color w:val="000000"/>
          <w:lang w:eastAsia="en-US"/>
        </w:rPr>
        <w:t>.</w:t>
      </w:r>
      <w:proofErr w:type="gramEnd"/>
    </w:p>
    <w:p w:rsidR="00754173" w:rsidRPr="00506A6E" w:rsidRDefault="00754173" w:rsidP="007E2B12">
      <w:pPr>
        <w:ind w:left="720"/>
        <w:jc w:val="both"/>
        <w:rPr>
          <w:bCs/>
        </w:rPr>
      </w:pPr>
    </w:p>
    <w:p w:rsidR="007335BB" w:rsidRPr="00E52BA4" w:rsidRDefault="007335BB" w:rsidP="007E2B12">
      <w:pPr>
        <w:pStyle w:val="BodyText"/>
        <w:tabs>
          <w:tab w:val="left" w:pos="720"/>
        </w:tabs>
        <w:rPr>
          <w:sz w:val="18"/>
        </w:rPr>
      </w:pPr>
    </w:p>
    <w:p w:rsidR="007335BB" w:rsidRPr="00CA200E" w:rsidRDefault="00D01B16" w:rsidP="00CA200E">
      <w:pPr>
        <w:pStyle w:val="BodyText"/>
        <w:tabs>
          <w:tab w:val="left" w:pos="720"/>
        </w:tabs>
        <w:rPr>
          <w:b/>
        </w:rPr>
      </w:pPr>
      <w:r w:rsidRPr="00506A6E">
        <w:t xml:space="preserve">Place: </w:t>
      </w:r>
      <w:r w:rsidR="00995C67">
        <w:t>Delhi</w:t>
      </w:r>
    </w:p>
    <w:sectPr w:rsidR="007335BB" w:rsidRPr="00CA200E">
      <w:footnotePr>
        <w:pos w:val="beneathText"/>
      </w:footnotePr>
      <w:pgSz w:w="12240" w:h="15840"/>
      <w:pgMar w:top="532" w:right="1252" w:bottom="532" w:left="1072" w:header="720" w:footer="720" w:gutter="0"/>
      <w:pgBorders>
        <w:top w:val="double" w:sz="1" w:space="3" w:color="808080"/>
        <w:left w:val="double" w:sz="1" w:space="31" w:color="808080"/>
        <w:bottom w:val="double" w:sz="1" w:space="3" w:color="808080"/>
        <w:right w:val="double" w:sz="1" w:space="30" w:color="80808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7.5pt;height:7.5pt" o:bullet="t">
        <v:imagedata r:id="rId1" o:title="bullet-grey"/>
      </v:shape>
    </w:pict>
  </w:numPicBullet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</w:abstractNum>
  <w:abstractNum w:abstractNumId="1">
    <w:nsid w:val="00000002"/>
    <w:multiLevelType w:val="singleLevel"/>
    <w:tmpl w:val="00000002"/>
    <w:name w:val="WW8Num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name w:val="WW8Num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3">
    <w:nsid w:val="00000004"/>
    <w:multiLevelType w:val="singleLevel"/>
    <w:tmpl w:val="00000004"/>
    <w:name w:val="WW8Num5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7"/>
    <w:lvl w:ilvl="0">
      <w:start w:val="1"/>
      <w:numFmt w:val="bullet"/>
      <w:lvlText w:val=""/>
      <w:lvlJc w:val="left"/>
      <w:pPr>
        <w:tabs>
          <w:tab w:val="num" w:pos="540"/>
        </w:tabs>
        <w:ind w:left="540" w:hanging="360"/>
      </w:pPr>
      <w:rPr>
        <w:rFonts w:ascii="Wingdings" w:hAnsi="Wingdings"/>
      </w:rPr>
    </w:lvl>
  </w:abstractNum>
  <w:abstractNum w:abstractNumId="5">
    <w:nsid w:val="00000006"/>
    <w:multiLevelType w:val="singleLevel"/>
    <w:tmpl w:val="00000006"/>
    <w:name w:val="WW8Num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6">
    <w:nsid w:val="00000007"/>
    <w:multiLevelType w:val="singleLevel"/>
    <w:tmpl w:val="00000007"/>
    <w:name w:val="WW8Num9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7">
    <w:nsid w:val="00000008"/>
    <w:multiLevelType w:val="multilevel"/>
    <w:tmpl w:val="00000008"/>
    <w:name w:val="WW8StyleNum"/>
    <w:lvl w:ilvl="0">
      <w:start w:val="1"/>
      <w:numFmt w:val="none"/>
      <w:suff w:val="nothing"/>
      <w:lvlText w:val=""/>
      <w:lvlJc w:val="left"/>
      <w:pPr>
        <w:tabs>
          <w:tab w:val="num" w:pos="216"/>
        </w:tabs>
        <w:ind w:left="216" w:hanging="216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00000009"/>
    <w:multiLevelType w:val="multilevel"/>
    <w:tmpl w:val="00000009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>
    <w:nsid w:val="03074AA8"/>
    <w:multiLevelType w:val="hybridMultilevel"/>
    <w:tmpl w:val="70306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3FB646B"/>
    <w:multiLevelType w:val="hybridMultilevel"/>
    <w:tmpl w:val="4B9890C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  <w:sz w:val="18"/>
      </w:rPr>
    </w:lvl>
    <w:lvl w:ilvl="1" w:tplc="1B200E5C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  <w:color w:val="auto"/>
        <w:sz w:val="18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049922A4"/>
    <w:multiLevelType w:val="hybridMultilevel"/>
    <w:tmpl w:val="FA3C771A"/>
    <w:lvl w:ilvl="0" w:tplc="BBCC32F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5B47B8"/>
    <w:multiLevelType w:val="hybridMultilevel"/>
    <w:tmpl w:val="FC804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915616"/>
    <w:multiLevelType w:val="hybridMultilevel"/>
    <w:tmpl w:val="ADF4EE34"/>
    <w:lvl w:ilvl="0" w:tplc="924864F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992503C"/>
    <w:multiLevelType w:val="hybridMultilevel"/>
    <w:tmpl w:val="D96459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486770"/>
    <w:multiLevelType w:val="hybridMultilevel"/>
    <w:tmpl w:val="A06E3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752280"/>
    <w:multiLevelType w:val="hybridMultilevel"/>
    <w:tmpl w:val="870676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CAC3467"/>
    <w:multiLevelType w:val="hybridMultilevel"/>
    <w:tmpl w:val="3D36B5E4"/>
    <w:lvl w:ilvl="0" w:tplc="61CC40E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E752CD"/>
    <w:multiLevelType w:val="hybridMultilevel"/>
    <w:tmpl w:val="53987A5E"/>
    <w:lvl w:ilvl="0" w:tplc="040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19">
    <w:nsid w:val="561119B4"/>
    <w:multiLevelType w:val="hybridMultilevel"/>
    <w:tmpl w:val="DC707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9F5374"/>
    <w:multiLevelType w:val="hybridMultilevel"/>
    <w:tmpl w:val="2E3E8E52"/>
    <w:lvl w:ilvl="0" w:tplc="08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7E1623F"/>
    <w:multiLevelType w:val="hybridMultilevel"/>
    <w:tmpl w:val="E304C4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10D4FCD"/>
    <w:multiLevelType w:val="hybridMultilevel"/>
    <w:tmpl w:val="65748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AF268A"/>
    <w:multiLevelType w:val="hybridMultilevel"/>
    <w:tmpl w:val="64F0CE1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CB03C11"/>
    <w:multiLevelType w:val="hybridMultilevel"/>
    <w:tmpl w:val="3A0400EE"/>
    <w:lvl w:ilvl="0" w:tplc="924864F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20"/>
  </w:num>
  <w:num w:numId="11">
    <w:abstractNumId w:val="18"/>
  </w:num>
  <w:num w:numId="12">
    <w:abstractNumId w:val="13"/>
  </w:num>
  <w:num w:numId="13">
    <w:abstractNumId w:val="24"/>
  </w:num>
  <w:num w:numId="14">
    <w:abstractNumId w:val="21"/>
  </w:num>
  <w:num w:numId="15">
    <w:abstractNumId w:val="23"/>
  </w:num>
  <w:num w:numId="16">
    <w:abstractNumId w:val="16"/>
  </w:num>
  <w:num w:numId="17">
    <w:abstractNumId w:val="22"/>
  </w:num>
  <w:num w:numId="18">
    <w:abstractNumId w:val="11"/>
  </w:num>
  <w:num w:numId="19">
    <w:abstractNumId w:val="10"/>
  </w:num>
  <w:num w:numId="20">
    <w:abstractNumId w:val="17"/>
  </w:num>
  <w:num w:numId="21">
    <w:abstractNumId w:val="14"/>
  </w:num>
  <w:num w:numId="22">
    <w:abstractNumId w:val="12"/>
  </w:num>
  <w:num w:numId="23">
    <w:abstractNumId w:val="15"/>
  </w:num>
  <w:num w:numId="24">
    <w:abstractNumId w:val="19"/>
  </w:num>
  <w:num w:numId="2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6C06BF"/>
    <w:rsid w:val="00003B8B"/>
    <w:rsid w:val="00005168"/>
    <w:rsid w:val="000051FB"/>
    <w:rsid w:val="000061E0"/>
    <w:rsid w:val="000065C6"/>
    <w:rsid w:val="000116B9"/>
    <w:rsid w:val="000163F9"/>
    <w:rsid w:val="0001688C"/>
    <w:rsid w:val="00017AD3"/>
    <w:rsid w:val="00024EFE"/>
    <w:rsid w:val="00025AD4"/>
    <w:rsid w:val="000320EE"/>
    <w:rsid w:val="00035244"/>
    <w:rsid w:val="00035BB9"/>
    <w:rsid w:val="0003784E"/>
    <w:rsid w:val="0004207B"/>
    <w:rsid w:val="00045D84"/>
    <w:rsid w:val="000475D3"/>
    <w:rsid w:val="0004780C"/>
    <w:rsid w:val="00051594"/>
    <w:rsid w:val="000524E7"/>
    <w:rsid w:val="000657E0"/>
    <w:rsid w:val="00070BCC"/>
    <w:rsid w:val="00076353"/>
    <w:rsid w:val="00077D2B"/>
    <w:rsid w:val="00081177"/>
    <w:rsid w:val="00081A82"/>
    <w:rsid w:val="00086EA7"/>
    <w:rsid w:val="00090041"/>
    <w:rsid w:val="0009252D"/>
    <w:rsid w:val="00092B8D"/>
    <w:rsid w:val="00095B37"/>
    <w:rsid w:val="000A13B8"/>
    <w:rsid w:val="000A3D79"/>
    <w:rsid w:val="000A4A29"/>
    <w:rsid w:val="000A4E33"/>
    <w:rsid w:val="000A4FE4"/>
    <w:rsid w:val="000B1BAB"/>
    <w:rsid w:val="000B1EE3"/>
    <w:rsid w:val="000B1F77"/>
    <w:rsid w:val="000B32A7"/>
    <w:rsid w:val="000B43E4"/>
    <w:rsid w:val="000B4B85"/>
    <w:rsid w:val="000B5DBA"/>
    <w:rsid w:val="000B6F1F"/>
    <w:rsid w:val="000C01C2"/>
    <w:rsid w:val="000C1960"/>
    <w:rsid w:val="000C2C3D"/>
    <w:rsid w:val="000C6417"/>
    <w:rsid w:val="000C6EE1"/>
    <w:rsid w:val="000C7627"/>
    <w:rsid w:val="000D0CA4"/>
    <w:rsid w:val="000D3B5D"/>
    <w:rsid w:val="000D6CF6"/>
    <w:rsid w:val="000E4B2C"/>
    <w:rsid w:val="000F0A00"/>
    <w:rsid w:val="000F1DDE"/>
    <w:rsid w:val="000F1E5E"/>
    <w:rsid w:val="000F33D7"/>
    <w:rsid w:val="000F3B30"/>
    <w:rsid w:val="000F5C1F"/>
    <w:rsid w:val="000F7E69"/>
    <w:rsid w:val="001011A1"/>
    <w:rsid w:val="00102119"/>
    <w:rsid w:val="00102D92"/>
    <w:rsid w:val="001037B0"/>
    <w:rsid w:val="0010449E"/>
    <w:rsid w:val="00105F51"/>
    <w:rsid w:val="00106602"/>
    <w:rsid w:val="00106E83"/>
    <w:rsid w:val="0010713B"/>
    <w:rsid w:val="00111883"/>
    <w:rsid w:val="00120A28"/>
    <w:rsid w:val="00120B45"/>
    <w:rsid w:val="00124B97"/>
    <w:rsid w:val="001301A9"/>
    <w:rsid w:val="00130B70"/>
    <w:rsid w:val="001312C4"/>
    <w:rsid w:val="00140606"/>
    <w:rsid w:val="00140791"/>
    <w:rsid w:val="00140F9B"/>
    <w:rsid w:val="001431D4"/>
    <w:rsid w:val="001462A1"/>
    <w:rsid w:val="0015040E"/>
    <w:rsid w:val="00150B01"/>
    <w:rsid w:val="00150D2B"/>
    <w:rsid w:val="001520B5"/>
    <w:rsid w:val="00152CB2"/>
    <w:rsid w:val="00154930"/>
    <w:rsid w:val="001568C3"/>
    <w:rsid w:val="00161F6C"/>
    <w:rsid w:val="001635E1"/>
    <w:rsid w:val="00181606"/>
    <w:rsid w:val="00184B31"/>
    <w:rsid w:val="00197824"/>
    <w:rsid w:val="001A11ED"/>
    <w:rsid w:val="001A372E"/>
    <w:rsid w:val="001A3DFC"/>
    <w:rsid w:val="001A444C"/>
    <w:rsid w:val="001A4AF5"/>
    <w:rsid w:val="001B602D"/>
    <w:rsid w:val="001C17B4"/>
    <w:rsid w:val="001C2553"/>
    <w:rsid w:val="001C2C52"/>
    <w:rsid w:val="001C3A07"/>
    <w:rsid w:val="001C6BAA"/>
    <w:rsid w:val="001D3A02"/>
    <w:rsid w:val="001D3CEC"/>
    <w:rsid w:val="001D4680"/>
    <w:rsid w:val="001E04C9"/>
    <w:rsid w:val="001E0EF9"/>
    <w:rsid w:val="001E3238"/>
    <w:rsid w:val="001E3FEE"/>
    <w:rsid w:val="001E437E"/>
    <w:rsid w:val="001E642D"/>
    <w:rsid w:val="001E6739"/>
    <w:rsid w:val="001F16E1"/>
    <w:rsid w:val="001F6D7C"/>
    <w:rsid w:val="001F7844"/>
    <w:rsid w:val="001F7B39"/>
    <w:rsid w:val="00207114"/>
    <w:rsid w:val="002074AE"/>
    <w:rsid w:val="0021033C"/>
    <w:rsid w:val="002104F7"/>
    <w:rsid w:val="00215F1A"/>
    <w:rsid w:val="00217F81"/>
    <w:rsid w:val="00220911"/>
    <w:rsid w:val="00220BE5"/>
    <w:rsid w:val="00230229"/>
    <w:rsid w:val="00233A4A"/>
    <w:rsid w:val="00236895"/>
    <w:rsid w:val="00237818"/>
    <w:rsid w:val="00241804"/>
    <w:rsid w:val="002435FB"/>
    <w:rsid w:val="002444C2"/>
    <w:rsid w:val="00246078"/>
    <w:rsid w:val="00252EA5"/>
    <w:rsid w:val="00254703"/>
    <w:rsid w:val="002552D3"/>
    <w:rsid w:val="00257DF1"/>
    <w:rsid w:val="002607AE"/>
    <w:rsid w:val="00263844"/>
    <w:rsid w:val="00264242"/>
    <w:rsid w:val="00266B36"/>
    <w:rsid w:val="00266E66"/>
    <w:rsid w:val="00270C09"/>
    <w:rsid w:val="002728F1"/>
    <w:rsid w:val="00272A7A"/>
    <w:rsid w:val="00275DCC"/>
    <w:rsid w:val="002762F7"/>
    <w:rsid w:val="002775E9"/>
    <w:rsid w:val="002803E1"/>
    <w:rsid w:val="0028060A"/>
    <w:rsid w:val="002819DB"/>
    <w:rsid w:val="00281C4D"/>
    <w:rsid w:val="0028323D"/>
    <w:rsid w:val="00283D63"/>
    <w:rsid w:val="00290FCE"/>
    <w:rsid w:val="002924D4"/>
    <w:rsid w:val="002A0487"/>
    <w:rsid w:val="002A43BF"/>
    <w:rsid w:val="002A4517"/>
    <w:rsid w:val="002A5295"/>
    <w:rsid w:val="002A62B0"/>
    <w:rsid w:val="002B1B71"/>
    <w:rsid w:val="002B3FF6"/>
    <w:rsid w:val="002B6134"/>
    <w:rsid w:val="002C3A3B"/>
    <w:rsid w:val="002C5089"/>
    <w:rsid w:val="002C5B99"/>
    <w:rsid w:val="002C69A7"/>
    <w:rsid w:val="002C7D64"/>
    <w:rsid w:val="002D00E6"/>
    <w:rsid w:val="002D139B"/>
    <w:rsid w:val="002D4719"/>
    <w:rsid w:val="002D54F7"/>
    <w:rsid w:val="002D569E"/>
    <w:rsid w:val="002D5A96"/>
    <w:rsid w:val="002D629E"/>
    <w:rsid w:val="002E226E"/>
    <w:rsid w:val="002E38D0"/>
    <w:rsid w:val="002E3C3E"/>
    <w:rsid w:val="002E4E48"/>
    <w:rsid w:val="002F0AC4"/>
    <w:rsid w:val="002F3940"/>
    <w:rsid w:val="002F44FA"/>
    <w:rsid w:val="002F5896"/>
    <w:rsid w:val="0030047D"/>
    <w:rsid w:val="0030144B"/>
    <w:rsid w:val="00302C1E"/>
    <w:rsid w:val="0030453D"/>
    <w:rsid w:val="00305A9D"/>
    <w:rsid w:val="003072D4"/>
    <w:rsid w:val="00314537"/>
    <w:rsid w:val="00316F62"/>
    <w:rsid w:val="00327203"/>
    <w:rsid w:val="00330E96"/>
    <w:rsid w:val="00331E42"/>
    <w:rsid w:val="00332BFD"/>
    <w:rsid w:val="00336844"/>
    <w:rsid w:val="00337A6A"/>
    <w:rsid w:val="00337E59"/>
    <w:rsid w:val="003411C7"/>
    <w:rsid w:val="00343F1B"/>
    <w:rsid w:val="00345052"/>
    <w:rsid w:val="00345C45"/>
    <w:rsid w:val="00351181"/>
    <w:rsid w:val="00352EA6"/>
    <w:rsid w:val="00353218"/>
    <w:rsid w:val="00353F17"/>
    <w:rsid w:val="00354E4D"/>
    <w:rsid w:val="00365CDC"/>
    <w:rsid w:val="00366354"/>
    <w:rsid w:val="003702CD"/>
    <w:rsid w:val="003740A6"/>
    <w:rsid w:val="0037432D"/>
    <w:rsid w:val="00376881"/>
    <w:rsid w:val="00376E76"/>
    <w:rsid w:val="003835E0"/>
    <w:rsid w:val="00384D1E"/>
    <w:rsid w:val="00385070"/>
    <w:rsid w:val="003850D6"/>
    <w:rsid w:val="00387688"/>
    <w:rsid w:val="003911C4"/>
    <w:rsid w:val="00391478"/>
    <w:rsid w:val="0039178B"/>
    <w:rsid w:val="00397B2B"/>
    <w:rsid w:val="003A0228"/>
    <w:rsid w:val="003A237A"/>
    <w:rsid w:val="003A2C1D"/>
    <w:rsid w:val="003A3624"/>
    <w:rsid w:val="003A3FC2"/>
    <w:rsid w:val="003A679D"/>
    <w:rsid w:val="003B1CD9"/>
    <w:rsid w:val="003C1542"/>
    <w:rsid w:val="003C1C1E"/>
    <w:rsid w:val="003C40A7"/>
    <w:rsid w:val="003C543F"/>
    <w:rsid w:val="003C6B47"/>
    <w:rsid w:val="003C70D4"/>
    <w:rsid w:val="003E2D89"/>
    <w:rsid w:val="003E64FC"/>
    <w:rsid w:val="003F5C22"/>
    <w:rsid w:val="00400C50"/>
    <w:rsid w:val="0040194F"/>
    <w:rsid w:val="00405984"/>
    <w:rsid w:val="00410BCE"/>
    <w:rsid w:val="004130EB"/>
    <w:rsid w:val="00414115"/>
    <w:rsid w:val="00414B8C"/>
    <w:rsid w:val="0042051F"/>
    <w:rsid w:val="004224B4"/>
    <w:rsid w:val="00423747"/>
    <w:rsid w:val="00426705"/>
    <w:rsid w:val="00430787"/>
    <w:rsid w:val="00431256"/>
    <w:rsid w:val="00431488"/>
    <w:rsid w:val="004314A2"/>
    <w:rsid w:val="00431647"/>
    <w:rsid w:val="00433FEE"/>
    <w:rsid w:val="00435E64"/>
    <w:rsid w:val="00437270"/>
    <w:rsid w:val="004402F1"/>
    <w:rsid w:val="00441695"/>
    <w:rsid w:val="00444051"/>
    <w:rsid w:val="00446359"/>
    <w:rsid w:val="00455B1C"/>
    <w:rsid w:val="00460245"/>
    <w:rsid w:val="004651E5"/>
    <w:rsid w:val="00467A36"/>
    <w:rsid w:val="00470543"/>
    <w:rsid w:val="00472B3A"/>
    <w:rsid w:val="00472D97"/>
    <w:rsid w:val="00472DED"/>
    <w:rsid w:val="00475BD9"/>
    <w:rsid w:val="004778AB"/>
    <w:rsid w:val="004818FB"/>
    <w:rsid w:val="00482930"/>
    <w:rsid w:val="00482981"/>
    <w:rsid w:val="0048326C"/>
    <w:rsid w:val="00485829"/>
    <w:rsid w:val="00487A12"/>
    <w:rsid w:val="00487E88"/>
    <w:rsid w:val="004905B6"/>
    <w:rsid w:val="004910D6"/>
    <w:rsid w:val="00493865"/>
    <w:rsid w:val="00495843"/>
    <w:rsid w:val="004963D5"/>
    <w:rsid w:val="00496A6D"/>
    <w:rsid w:val="004A0F16"/>
    <w:rsid w:val="004A2595"/>
    <w:rsid w:val="004A3F76"/>
    <w:rsid w:val="004A58EB"/>
    <w:rsid w:val="004A5C56"/>
    <w:rsid w:val="004B1185"/>
    <w:rsid w:val="004B5E46"/>
    <w:rsid w:val="004C0870"/>
    <w:rsid w:val="004C1303"/>
    <w:rsid w:val="004C308C"/>
    <w:rsid w:val="004C4D6D"/>
    <w:rsid w:val="004C760D"/>
    <w:rsid w:val="004D18C7"/>
    <w:rsid w:val="004D1F87"/>
    <w:rsid w:val="004D431B"/>
    <w:rsid w:val="004D6A03"/>
    <w:rsid w:val="004D7A40"/>
    <w:rsid w:val="004E1CB3"/>
    <w:rsid w:val="004E44C1"/>
    <w:rsid w:val="004F5029"/>
    <w:rsid w:val="004F66C0"/>
    <w:rsid w:val="005019BD"/>
    <w:rsid w:val="005020F8"/>
    <w:rsid w:val="005048A1"/>
    <w:rsid w:val="00506A6E"/>
    <w:rsid w:val="00513037"/>
    <w:rsid w:val="005170ED"/>
    <w:rsid w:val="00517DD0"/>
    <w:rsid w:val="00520B94"/>
    <w:rsid w:val="0052767E"/>
    <w:rsid w:val="00527772"/>
    <w:rsid w:val="00530744"/>
    <w:rsid w:val="0053485F"/>
    <w:rsid w:val="00537E95"/>
    <w:rsid w:val="00550DFD"/>
    <w:rsid w:val="00552249"/>
    <w:rsid w:val="00553ACA"/>
    <w:rsid w:val="005543BC"/>
    <w:rsid w:val="00554990"/>
    <w:rsid w:val="00554D40"/>
    <w:rsid w:val="00554D98"/>
    <w:rsid w:val="005628E4"/>
    <w:rsid w:val="00562A22"/>
    <w:rsid w:val="00562FBD"/>
    <w:rsid w:val="00564255"/>
    <w:rsid w:val="00565FD4"/>
    <w:rsid w:val="005663C8"/>
    <w:rsid w:val="005675EA"/>
    <w:rsid w:val="00567AC6"/>
    <w:rsid w:val="0057420F"/>
    <w:rsid w:val="00574E30"/>
    <w:rsid w:val="00580FD7"/>
    <w:rsid w:val="00583457"/>
    <w:rsid w:val="0058403A"/>
    <w:rsid w:val="005908C4"/>
    <w:rsid w:val="005A1D97"/>
    <w:rsid w:val="005A4AB9"/>
    <w:rsid w:val="005A580B"/>
    <w:rsid w:val="005A667B"/>
    <w:rsid w:val="005B00DC"/>
    <w:rsid w:val="005B0207"/>
    <w:rsid w:val="005B4E20"/>
    <w:rsid w:val="005B659F"/>
    <w:rsid w:val="005B6D28"/>
    <w:rsid w:val="005C1A50"/>
    <w:rsid w:val="005C5EFB"/>
    <w:rsid w:val="005C7691"/>
    <w:rsid w:val="005D0C1E"/>
    <w:rsid w:val="005D0CB0"/>
    <w:rsid w:val="005D1E08"/>
    <w:rsid w:val="005D6AC5"/>
    <w:rsid w:val="005E2BB1"/>
    <w:rsid w:val="005E7D51"/>
    <w:rsid w:val="005F01F6"/>
    <w:rsid w:val="005F0891"/>
    <w:rsid w:val="005F1A0D"/>
    <w:rsid w:val="005F2027"/>
    <w:rsid w:val="005F68B1"/>
    <w:rsid w:val="005F6DC8"/>
    <w:rsid w:val="0060004D"/>
    <w:rsid w:val="0060475A"/>
    <w:rsid w:val="00606FE5"/>
    <w:rsid w:val="00610DF3"/>
    <w:rsid w:val="0061318E"/>
    <w:rsid w:val="006132E0"/>
    <w:rsid w:val="00633AF3"/>
    <w:rsid w:val="00640254"/>
    <w:rsid w:val="0064067D"/>
    <w:rsid w:val="006438E3"/>
    <w:rsid w:val="00644165"/>
    <w:rsid w:val="00647DC1"/>
    <w:rsid w:val="00651003"/>
    <w:rsid w:val="006519F4"/>
    <w:rsid w:val="00651B85"/>
    <w:rsid w:val="00652485"/>
    <w:rsid w:val="006571B5"/>
    <w:rsid w:val="00660AA6"/>
    <w:rsid w:val="006630B3"/>
    <w:rsid w:val="0067169C"/>
    <w:rsid w:val="0067262B"/>
    <w:rsid w:val="00674162"/>
    <w:rsid w:val="00681C7B"/>
    <w:rsid w:val="006861D9"/>
    <w:rsid w:val="00687FBD"/>
    <w:rsid w:val="0069009C"/>
    <w:rsid w:val="00690218"/>
    <w:rsid w:val="00691913"/>
    <w:rsid w:val="006951A3"/>
    <w:rsid w:val="00695320"/>
    <w:rsid w:val="0069564E"/>
    <w:rsid w:val="00696495"/>
    <w:rsid w:val="006A0253"/>
    <w:rsid w:val="006A0338"/>
    <w:rsid w:val="006A2291"/>
    <w:rsid w:val="006A29DB"/>
    <w:rsid w:val="006A3D53"/>
    <w:rsid w:val="006A6224"/>
    <w:rsid w:val="006B26B8"/>
    <w:rsid w:val="006B2F69"/>
    <w:rsid w:val="006B5A6C"/>
    <w:rsid w:val="006B7643"/>
    <w:rsid w:val="006B7D39"/>
    <w:rsid w:val="006C06BF"/>
    <w:rsid w:val="006C436C"/>
    <w:rsid w:val="006D2DDE"/>
    <w:rsid w:val="006E23E3"/>
    <w:rsid w:val="006E2572"/>
    <w:rsid w:val="006E31E2"/>
    <w:rsid w:val="006E6428"/>
    <w:rsid w:val="006F1B41"/>
    <w:rsid w:val="006F27D1"/>
    <w:rsid w:val="006F2CD1"/>
    <w:rsid w:val="006F70A0"/>
    <w:rsid w:val="00702AB0"/>
    <w:rsid w:val="00707615"/>
    <w:rsid w:val="00710353"/>
    <w:rsid w:val="00710462"/>
    <w:rsid w:val="0071591C"/>
    <w:rsid w:val="007177FF"/>
    <w:rsid w:val="00724068"/>
    <w:rsid w:val="00724939"/>
    <w:rsid w:val="007276A3"/>
    <w:rsid w:val="00732890"/>
    <w:rsid w:val="007335BB"/>
    <w:rsid w:val="00735D0D"/>
    <w:rsid w:val="007369F4"/>
    <w:rsid w:val="0073726E"/>
    <w:rsid w:val="00737393"/>
    <w:rsid w:val="00740327"/>
    <w:rsid w:val="0074304D"/>
    <w:rsid w:val="00743919"/>
    <w:rsid w:val="0074793D"/>
    <w:rsid w:val="00752A52"/>
    <w:rsid w:val="00752B30"/>
    <w:rsid w:val="007540FA"/>
    <w:rsid w:val="00754173"/>
    <w:rsid w:val="00754A50"/>
    <w:rsid w:val="0075543F"/>
    <w:rsid w:val="00764CF4"/>
    <w:rsid w:val="00765D7F"/>
    <w:rsid w:val="00773C3F"/>
    <w:rsid w:val="007765F9"/>
    <w:rsid w:val="00780C50"/>
    <w:rsid w:val="00780CB0"/>
    <w:rsid w:val="0078403A"/>
    <w:rsid w:val="00793957"/>
    <w:rsid w:val="00794E68"/>
    <w:rsid w:val="00796D35"/>
    <w:rsid w:val="00797EA8"/>
    <w:rsid w:val="007A2DB4"/>
    <w:rsid w:val="007A458B"/>
    <w:rsid w:val="007A50C6"/>
    <w:rsid w:val="007B1D9D"/>
    <w:rsid w:val="007B21B3"/>
    <w:rsid w:val="007B5E56"/>
    <w:rsid w:val="007B68B0"/>
    <w:rsid w:val="007C079C"/>
    <w:rsid w:val="007C1B62"/>
    <w:rsid w:val="007C272B"/>
    <w:rsid w:val="007C3E85"/>
    <w:rsid w:val="007C51F1"/>
    <w:rsid w:val="007D2E9B"/>
    <w:rsid w:val="007D3481"/>
    <w:rsid w:val="007D6957"/>
    <w:rsid w:val="007D7B02"/>
    <w:rsid w:val="007D7BEB"/>
    <w:rsid w:val="007E2B12"/>
    <w:rsid w:val="007E2F51"/>
    <w:rsid w:val="007E378C"/>
    <w:rsid w:val="007E489D"/>
    <w:rsid w:val="007E7184"/>
    <w:rsid w:val="007F1C91"/>
    <w:rsid w:val="007F1D28"/>
    <w:rsid w:val="007F7B5E"/>
    <w:rsid w:val="00805CB8"/>
    <w:rsid w:val="00810B7F"/>
    <w:rsid w:val="00813DDF"/>
    <w:rsid w:val="00815660"/>
    <w:rsid w:val="008159D9"/>
    <w:rsid w:val="00820D39"/>
    <w:rsid w:val="008233D9"/>
    <w:rsid w:val="00824185"/>
    <w:rsid w:val="008243FD"/>
    <w:rsid w:val="008276D3"/>
    <w:rsid w:val="008315BF"/>
    <w:rsid w:val="00833891"/>
    <w:rsid w:val="00835697"/>
    <w:rsid w:val="00835D10"/>
    <w:rsid w:val="00842896"/>
    <w:rsid w:val="00842D65"/>
    <w:rsid w:val="00845C88"/>
    <w:rsid w:val="0085219A"/>
    <w:rsid w:val="00857D27"/>
    <w:rsid w:val="00860A65"/>
    <w:rsid w:val="00861DBF"/>
    <w:rsid w:val="00862FEE"/>
    <w:rsid w:val="00864064"/>
    <w:rsid w:val="0087077C"/>
    <w:rsid w:val="008710EE"/>
    <w:rsid w:val="00871C10"/>
    <w:rsid w:val="00872289"/>
    <w:rsid w:val="008738C9"/>
    <w:rsid w:val="00877005"/>
    <w:rsid w:val="00886F86"/>
    <w:rsid w:val="008905F6"/>
    <w:rsid w:val="008954F1"/>
    <w:rsid w:val="00896055"/>
    <w:rsid w:val="0089645E"/>
    <w:rsid w:val="008A16A2"/>
    <w:rsid w:val="008A1954"/>
    <w:rsid w:val="008A4411"/>
    <w:rsid w:val="008A583D"/>
    <w:rsid w:val="008B1E5C"/>
    <w:rsid w:val="008B7A49"/>
    <w:rsid w:val="008B7D4C"/>
    <w:rsid w:val="008C11D8"/>
    <w:rsid w:val="008C76FF"/>
    <w:rsid w:val="008E0687"/>
    <w:rsid w:val="008E13DF"/>
    <w:rsid w:val="008E2EED"/>
    <w:rsid w:val="008E5BE2"/>
    <w:rsid w:val="008E7E18"/>
    <w:rsid w:val="008F0E47"/>
    <w:rsid w:val="008F3EB2"/>
    <w:rsid w:val="008F476B"/>
    <w:rsid w:val="0090267C"/>
    <w:rsid w:val="009064A9"/>
    <w:rsid w:val="009065DB"/>
    <w:rsid w:val="0091218D"/>
    <w:rsid w:val="00914920"/>
    <w:rsid w:val="00917667"/>
    <w:rsid w:val="0092026D"/>
    <w:rsid w:val="00922E3A"/>
    <w:rsid w:val="009260EE"/>
    <w:rsid w:val="00927F62"/>
    <w:rsid w:val="00934A34"/>
    <w:rsid w:val="00936222"/>
    <w:rsid w:val="00936512"/>
    <w:rsid w:val="009430B3"/>
    <w:rsid w:val="0094383D"/>
    <w:rsid w:val="00950444"/>
    <w:rsid w:val="009533C3"/>
    <w:rsid w:val="00957B4E"/>
    <w:rsid w:val="009606B8"/>
    <w:rsid w:val="009652D9"/>
    <w:rsid w:val="00965856"/>
    <w:rsid w:val="0096680B"/>
    <w:rsid w:val="00973E5A"/>
    <w:rsid w:val="00976848"/>
    <w:rsid w:val="009813CD"/>
    <w:rsid w:val="009863F3"/>
    <w:rsid w:val="00987D2E"/>
    <w:rsid w:val="00987DB3"/>
    <w:rsid w:val="00991B09"/>
    <w:rsid w:val="00994CFE"/>
    <w:rsid w:val="00995C67"/>
    <w:rsid w:val="009A31F9"/>
    <w:rsid w:val="009B28FF"/>
    <w:rsid w:val="009B4ABF"/>
    <w:rsid w:val="009B4CE5"/>
    <w:rsid w:val="009C2A00"/>
    <w:rsid w:val="009C5A6D"/>
    <w:rsid w:val="009D3010"/>
    <w:rsid w:val="009D6A39"/>
    <w:rsid w:val="009E0A10"/>
    <w:rsid w:val="009E0B23"/>
    <w:rsid w:val="009E138B"/>
    <w:rsid w:val="009E3345"/>
    <w:rsid w:val="009E37B0"/>
    <w:rsid w:val="009E56CB"/>
    <w:rsid w:val="009E667D"/>
    <w:rsid w:val="009E6C64"/>
    <w:rsid w:val="009F089C"/>
    <w:rsid w:val="009F571E"/>
    <w:rsid w:val="009F68A9"/>
    <w:rsid w:val="00A01B74"/>
    <w:rsid w:val="00A04E5B"/>
    <w:rsid w:val="00A055EF"/>
    <w:rsid w:val="00A06BF5"/>
    <w:rsid w:val="00A078E7"/>
    <w:rsid w:val="00A121D4"/>
    <w:rsid w:val="00A13271"/>
    <w:rsid w:val="00A21B00"/>
    <w:rsid w:val="00A234DD"/>
    <w:rsid w:val="00A24310"/>
    <w:rsid w:val="00A24945"/>
    <w:rsid w:val="00A27477"/>
    <w:rsid w:val="00A27C0C"/>
    <w:rsid w:val="00A3043B"/>
    <w:rsid w:val="00A33FCE"/>
    <w:rsid w:val="00A34BAA"/>
    <w:rsid w:val="00A34C8B"/>
    <w:rsid w:val="00A363D8"/>
    <w:rsid w:val="00A37137"/>
    <w:rsid w:val="00A40CD0"/>
    <w:rsid w:val="00A41020"/>
    <w:rsid w:val="00A42A11"/>
    <w:rsid w:val="00A46FD4"/>
    <w:rsid w:val="00A47621"/>
    <w:rsid w:val="00A56546"/>
    <w:rsid w:val="00A6069A"/>
    <w:rsid w:val="00A60EA7"/>
    <w:rsid w:val="00A61F83"/>
    <w:rsid w:val="00A63947"/>
    <w:rsid w:val="00A655E0"/>
    <w:rsid w:val="00A65939"/>
    <w:rsid w:val="00A66C7C"/>
    <w:rsid w:val="00A67965"/>
    <w:rsid w:val="00A705D1"/>
    <w:rsid w:val="00A71848"/>
    <w:rsid w:val="00A72E40"/>
    <w:rsid w:val="00A76CBF"/>
    <w:rsid w:val="00A81466"/>
    <w:rsid w:val="00A8289D"/>
    <w:rsid w:val="00A84D15"/>
    <w:rsid w:val="00A85077"/>
    <w:rsid w:val="00A92708"/>
    <w:rsid w:val="00AA0192"/>
    <w:rsid w:val="00AA0E74"/>
    <w:rsid w:val="00AA572F"/>
    <w:rsid w:val="00AB310A"/>
    <w:rsid w:val="00AB4974"/>
    <w:rsid w:val="00AC359D"/>
    <w:rsid w:val="00AC3BE0"/>
    <w:rsid w:val="00AC6E39"/>
    <w:rsid w:val="00AD0D90"/>
    <w:rsid w:val="00AD218C"/>
    <w:rsid w:val="00AD403C"/>
    <w:rsid w:val="00AE1848"/>
    <w:rsid w:val="00AE3B2D"/>
    <w:rsid w:val="00AE3F79"/>
    <w:rsid w:val="00AE4FB0"/>
    <w:rsid w:val="00AE57CC"/>
    <w:rsid w:val="00AF0C55"/>
    <w:rsid w:val="00AF1ECA"/>
    <w:rsid w:val="00AF3027"/>
    <w:rsid w:val="00AF3974"/>
    <w:rsid w:val="00AF4086"/>
    <w:rsid w:val="00AF5440"/>
    <w:rsid w:val="00AF6CB8"/>
    <w:rsid w:val="00B03ACB"/>
    <w:rsid w:val="00B10A43"/>
    <w:rsid w:val="00B111B1"/>
    <w:rsid w:val="00B11E86"/>
    <w:rsid w:val="00B140E9"/>
    <w:rsid w:val="00B16C45"/>
    <w:rsid w:val="00B2244E"/>
    <w:rsid w:val="00B2369D"/>
    <w:rsid w:val="00B25C22"/>
    <w:rsid w:val="00B26E75"/>
    <w:rsid w:val="00B275D9"/>
    <w:rsid w:val="00B317A7"/>
    <w:rsid w:val="00B3245D"/>
    <w:rsid w:val="00B40B1B"/>
    <w:rsid w:val="00B440B8"/>
    <w:rsid w:val="00B44895"/>
    <w:rsid w:val="00B50CBF"/>
    <w:rsid w:val="00B540DE"/>
    <w:rsid w:val="00B56C30"/>
    <w:rsid w:val="00B56D7F"/>
    <w:rsid w:val="00B578E1"/>
    <w:rsid w:val="00B609DE"/>
    <w:rsid w:val="00B61A7D"/>
    <w:rsid w:val="00B73409"/>
    <w:rsid w:val="00B77F8E"/>
    <w:rsid w:val="00B80268"/>
    <w:rsid w:val="00B82D45"/>
    <w:rsid w:val="00B82DAB"/>
    <w:rsid w:val="00B8327C"/>
    <w:rsid w:val="00B836B5"/>
    <w:rsid w:val="00B87995"/>
    <w:rsid w:val="00B90211"/>
    <w:rsid w:val="00B92603"/>
    <w:rsid w:val="00B94352"/>
    <w:rsid w:val="00B97D4C"/>
    <w:rsid w:val="00BA2741"/>
    <w:rsid w:val="00BA48DD"/>
    <w:rsid w:val="00BA49FC"/>
    <w:rsid w:val="00BA5948"/>
    <w:rsid w:val="00BB1B0A"/>
    <w:rsid w:val="00BB2F36"/>
    <w:rsid w:val="00BB3871"/>
    <w:rsid w:val="00BB6730"/>
    <w:rsid w:val="00BB6A47"/>
    <w:rsid w:val="00BC07DD"/>
    <w:rsid w:val="00BC2610"/>
    <w:rsid w:val="00BC5E17"/>
    <w:rsid w:val="00BC6928"/>
    <w:rsid w:val="00BC7580"/>
    <w:rsid w:val="00BD1463"/>
    <w:rsid w:val="00BD1CE5"/>
    <w:rsid w:val="00BD1EE2"/>
    <w:rsid w:val="00BD202D"/>
    <w:rsid w:val="00BE192A"/>
    <w:rsid w:val="00BE43FB"/>
    <w:rsid w:val="00BE7100"/>
    <w:rsid w:val="00BF0185"/>
    <w:rsid w:val="00BF0EC1"/>
    <w:rsid w:val="00BF2F5B"/>
    <w:rsid w:val="00BF2F71"/>
    <w:rsid w:val="00BF5036"/>
    <w:rsid w:val="00BF59CF"/>
    <w:rsid w:val="00BF72C2"/>
    <w:rsid w:val="00C015AF"/>
    <w:rsid w:val="00C0307B"/>
    <w:rsid w:val="00C05577"/>
    <w:rsid w:val="00C07B63"/>
    <w:rsid w:val="00C125AB"/>
    <w:rsid w:val="00C13A7E"/>
    <w:rsid w:val="00C14B93"/>
    <w:rsid w:val="00C15736"/>
    <w:rsid w:val="00C15F78"/>
    <w:rsid w:val="00C1708F"/>
    <w:rsid w:val="00C24BF5"/>
    <w:rsid w:val="00C302CE"/>
    <w:rsid w:val="00C32459"/>
    <w:rsid w:val="00C32CC9"/>
    <w:rsid w:val="00C32F58"/>
    <w:rsid w:val="00C40A22"/>
    <w:rsid w:val="00C421F7"/>
    <w:rsid w:val="00C43415"/>
    <w:rsid w:val="00C4375C"/>
    <w:rsid w:val="00C47C8C"/>
    <w:rsid w:val="00C50EA0"/>
    <w:rsid w:val="00C52163"/>
    <w:rsid w:val="00C52236"/>
    <w:rsid w:val="00C5332D"/>
    <w:rsid w:val="00C54FCC"/>
    <w:rsid w:val="00C554C5"/>
    <w:rsid w:val="00C5654F"/>
    <w:rsid w:val="00C60C2C"/>
    <w:rsid w:val="00C6116E"/>
    <w:rsid w:val="00C61D22"/>
    <w:rsid w:val="00C64D11"/>
    <w:rsid w:val="00C66483"/>
    <w:rsid w:val="00C67543"/>
    <w:rsid w:val="00C71885"/>
    <w:rsid w:val="00C71B16"/>
    <w:rsid w:val="00C73C27"/>
    <w:rsid w:val="00C74904"/>
    <w:rsid w:val="00C7657F"/>
    <w:rsid w:val="00C76757"/>
    <w:rsid w:val="00C8009F"/>
    <w:rsid w:val="00C83CEB"/>
    <w:rsid w:val="00C86012"/>
    <w:rsid w:val="00C900E9"/>
    <w:rsid w:val="00C90BD5"/>
    <w:rsid w:val="00C92399"/>
    <w:rsid w:val="00C9770A"/>
    <w:rsid w:val="00CA200E"/>
    <w:rsid w:val="00CA5301"/>
    <w:rsid w:val="00CB341C"/>
    <w:rsid w:val="00CB681C"/>
    <w:rsid w:val="00CB748F"/>
    <w:rsid w:val="00CB7D32"/>
    <w:rsid w:val="00CB7E37"/>
    <w:rsid w:val="00CC1116"/>
    <w:rsid w:val="00CC16FC"/>
    <w:rsid w:val="00CC5156"/>
    <w:rsid w:val="00CC5808"/>
    <w:rsid w:val="00CC679F"/>
    <w:rsid w:val="00CC69C6"/>
    <w:rsid w:val="00CC76DC"/>
    <w:rsid w:val="00CC7C23"/>
    <w:rsid w:val="00CD09F0"/>
    <w:rsid w:val="00CD0B17"/>
    <w:rsid w:val="00CD112A"/>
    <w:rsid w:val="00CD4848"/>
    <w:rsid w:val="00CD4AB4"/>
    <w:rsid w:val="00CD694F"/>
    <w:rsid w:val="00CE5439"/>
    <w:rsid w:val="00CF0D05"/>
    <w:rsid w:val="00CF1571"/>
    <w:rsid w:val="00CF2486"/>
    <w:rsid w:val="00CF3401"/>
    <w:rsid w:val="00CF504C"/>
    <w:rsid w:val="00CF6BAE"/>
    <w:rsid w:val="00CF714D"/>
    <w:rsid w:val="00D01591"/>
    <w:rsid w:val="00D01B16"/>
    <w:rsid w:val="00D025E0"/>
    <w:rsid w:val="00D02986"/>
    <w:rsid w:val="00D054B5"/>
    <w:rsid w:val="00D06BC5"/>
    <w:rsid w:val="00D06C8A"/>
    <w:rsid w:val="00D07490"/>
    <w:rsid w:val="00D07542"/>
    <w:rsid w:val="00D07671"/>
    <w:rsid w:val="00D126E9"/>
    <w:rsid w:val="00D137A5"/>
    <w:rsid w:val="00D13DC1"/>
    <w:rsid w:val="00D14A9F"/>
    <w:rsid w:val="00D15C65"/>
    <w:rsid w:val="00D16536"/>
    <w:rsid w:val="00D230EA"/>
    <w:rsid w:val="00D3286A"/>
    <w:rsid w:val="00D32C01"/>
    <w:rsid w:val="00D33A48"/>
    <w:rsid w:val="00D33A60"/>
    <w:rsid w:val="00D37F59"/>
    <w:rsid w:val="00D4023C"/>
    <w:rsid w:val="00D41F49"/>
    <w:rsid w:val="00D4224F"/>
    <w:rsid w:val="00D449C2"/>
    <w:rsid w:val="00D47370"/>
    <w:rsid w:val="00D530C3"/>
    <w:rsid w:val="00D57065"/>
    <w:rsid w:val="00D63CD1"/>
    <w:rsid w:val="00D70322"/>
    <w:rsid w:val="00D717EB"/>
    <w:rsid w:val="00D72D99"/>
    <w:rsid w:val="00D7311C"/>
    <w:rsid w:val="00D73DC6"/>
    <w:rsid w:val="00D75878"/>
    <w:rsid w:val="00D77E43"/>
    <w:rsid w:val="00D80A41"/>
    <w:rsid w:val="00D81066"/>
    <w:rsid w:val="00D826BC"/>
    <w:rsid w:val="00D836B9"/>
    <w:rsid w:val="00D8474E"/>
    <w:rsid w:val="00D847CD"/>
    <w:rsid w:val="00D84969"/>
    <w:rsid w:val="00D85BAA"/>
    <w:rsid w:val="00D85E45"/>
    <w:rsid w:val="00D93AF7"/>
    <w:rsid w:val="00D9789C"/>
    <w:rsid w:val="00DA5975"/>
    <w:rsid w:val="00DA5AFB"/>
    <w:rsid w:val="00DA6D8F"/>
    <w:rsid w:val="00DB2944"/>
    <w:rsid w:val="00DB3D91"/>
    <w:rsid w:val="00DB42C6"/>
    <w:rsid w:val="00DB6037"/>
    <w:rsid w:val="00DC0460"/>
    <w:rsid w:val="00DC089D"/>
    <w:rsid w:val="00DC2326"/>
    <w:rsid w:val="00DD0726"/>
    <w:rsid w:val="00DD233A"/>
    <w:rsid w:val="00DD2A35"/>
    <w:rsid w:val="00DD60A0"/>
    <w:rsid w:val="00DD60F3"/>
    <w:rsid w:val="00DD6921"/>
    <w:rsid w:val="00DD6ABE"/>
    <w:rsid w:val="00DE1E05"/>
    <w:rsid w:val="00DE1E1A"/>
    <w:rsid w:val="00DE328F"/>
    <w:rsid w:val="00DE3C5E"/>
    <w:rsid w:val="00DF1391"/>
    <w:rsid w:val="00DF223A"/>
    <w:rsid w:val="00DF4058"/>
    <w:rsid w:val="00DF6808"/>
    <w:rsid w:val="00DF6CAA"/>
    <w:rsid w:val="00E006CA"/>
    <w:rsid w:val="00E031DE"/>
    <w:rsid w:val="00E0336F"/>
    <w:rsid w:val="00E1451F"/>
    <w:rsid w:val="00E16400"/>
    <w:rsid w:val="00E20070"/>
    <w:rsid w:val="00E20B73"/>
    <w:rsid w:val="00E3062F"/>
    <w:rsid w:val="00E35647"/>
    <w:rsid w:val="00E35AD1"/>
    <w:rsid w:val="00E37A54"/>
    <w:rsid w:val="00E43AF3"/>
    <w:rsid w:val="00E44441"/>
    <w:rsid w:val="00E45D59"/>
    <w:rsid w:val="00E52BA4"/>
    <w:rsid w:val="00E55D57"/>
    <w:rsid w:val="00E57BBC"/>
    <w:rsid w:val="00E60C8D"/>
    <w:rsid w:val="00E60F37"/>
    <w:rsid w:val="00E62397"/>
    <w:rsid w:val="00E62BCE"/>
    <w:rsid w:val="00E63949"/>
    <w:rsid w:val="00E660D6"/>
    <w:rsid w:val="00E712BD"/>
    <w:rsid w:val="00E76D4A"/>
    <w:rsid w:val="00E87AC7"/>
    <w:rsid w:val="00E912F0"/>
    <w:rsid w:val="00E93F55"/>
    <w:rsid w:val="00E94829"/>
    <w:rsid w:val="00E96B1B"/>
    <w:rsid w:val="00EA0006"/>
    <w:rsid w:val="00EA2952"/>
    <w:rsid w:val="00EA2C3C"/>
    <w:rsid w:val="00EA62A7"/>
    <w:rsid w:val="00EA699C"/>
    <w:rsid w:val="00EA70F3"/>
    <w:rsid w:val="00EB2849"/>
    <w:rsid w:val="00EB3C23"/>
    <w:rsid w:val="00EB6E78"/>
    <w:rsid w:val="00EC3A31"/>
    <w:rsid w:val="00EC5652"/>
    <w:rsid w:val="00EC6501"/>
    <w:rsid w:val="00ED00FE"/>
    <w:rsid w:val="00ED093F"/>
    <w:rsid w:val="00EE2951"/>
    <w:rsid w:val="00EE3ABF"/>
    <w:rsid w:val="00EE7CB0"/>
    <w:rsid w:val="00EF1CAA"/>
    <w:rsid w:val="00EF1EFE"/>
    <w:rsid w:val="00EF22BE"/>
    <w:rsid w:val="00EF42E2"/>
    <w:rsid w:val="00EF4FF9"/>
    <w:rsid w:val="00EF57DE"/>
    <w:rsid w:val="00EF6A49"/>
    <w:rsid w:val="00EF6F1A"/>
    <w:rsid w:val="00F07718"/>
    <w:rsid w:val="00F13BA6"/>
    <w:rsid w:val="00F17AE4"/>
    <w:rsid w:val="00F20A7F"/>
    <w:rsid w:val="00F21904"/>
    <w:rsid w:val="00F2243F"/>
    <w:rsid w:val="00F23AD4"/>
    <w:rsid w:val="00F23D85"/>
    <w:rsid w:val="00F3003F"/>
    <w:rsid w:val="00F30829"/>
    <w:rsid w:val="00F33691"/>
    <w:rsid w:val="00F33CA3"/>
    <w:rsid w:val="00F34EE5"/>
    <w:rsid w:val="00F35EE5"/>
    <w:rsid w:val="00F43086"/>
    <w:rsid w:val="00F60483"/>
    <w:rsid w:val="00F613C7"/>
    <w:rsid w:val="00F6314D"/>
    <w:rsid w:val="00F64F68"/>
    <w:rsid w:val="00F66E39"/>
    <w:rsid w:val="00F70373"/>
    <w:rsid w:val="00F712A5"/>
    <w:rsid w:val="00F74EEB"/>
    <w:rsid w:val="00F74F87"/>
    <w:rsid w:val="00F752CD"/>
    <w:rsid w:val="00F813DB"/>
    <w:rsid w:val="00F83E03"/>
    <w:rsid w:val="00F864AD"/>
    <w:rsid w:val="00F87211"/>
    <w:rsid w:val="00F90AFE"/>
    <w:rsid w:val="00F90B95"/>
    <w:rsid w:val="00F91916"/>
    <w:rsid w:val="00F92C24"/>
    <w:rsid w:val="00F9323D"/>
    <w:rsid w:val="00F95127"/>
    <w:rsid w:val="00FA169C"/>
    <w:rsid w:val="00FA2043"/>
    <w:rsid w:val="00FA229C"/>
    <w:rsid w:val="00FA422D"/>
    <w:rsid w:val="00FA6EE2"/>
    <w:rsid w:val="00FA7523"/>
    <w:rsid w:val="00FA7B66"/>
    <w:rsid w:val="00FA7C43"/>
    <w:rsid w:val="00FB01CA"/>
    <w:rsid w:val="00FB0A7E"/>
    <w:rsid w:val="00FB11CA"/>
    <w:rsid w:val="00FB390B"/>
    <w:rsid w:val="00FC0A6F"/>
    <w:rsid w:val="00FC469A"/>
    <w:rsid w:val="00FC634B"/>
    <w:rsid w:val="00FC730A"/>
    <w:rsid w:val="00FD1B20"/>
    <w:rsid w:val="00FD26E9"/>
    <w:rsid w:val="00FE07FE"/>
    <w:rsid w:val="00FE24E0"/>
    <w:rsid w:val="00FE3FA4"/>
    <w:rsid w:val="00FE4C65"/>
    <w:rsid w:val="00FE5DA8"/>
    <w:rsid w:val="00FE6CF5"/>
    <w:rsid w:val="00FF07C9"/>
    <w:rsid w:val="00FF226C"/>
    <w:rsid w:val="00FF3EEE"/>
    <w:rsid w:val="00FF5F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504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C1E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  <w:lang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9"/>
      </w:numPr>
      <w:ind w:left="2160" w:firstLine="720"/>
      <w:jc w:val="both"/>
      <w:outlineLvl w:val="7"/>
    </w:pPr>
    <w:rPr>
      <w:b/>
      <w:bCs/>
      <w:sz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0">
    <w:name w:val="WW8Num2z0"/>
    <w:rPr>
      <w:rFonts w:ascii="Symbol" w:hAnsi="Symbol"/>
      <w:sz w:val="20"/>
    </w:rPr>
  </w:style>
  <w:style w:type="character" w:customStyle="1" w:styleId="WW8Num2z1">
    <w:name w:val="WW8Num2z1"/>
    <w:rPr>
      <w:rFonts w:ascii="Courier New" w:hAnsi="Courier New"/>
      <w:sz w:val="20"/>
    </w:rPr>
  </w:style>
  <w:style w:type="character" w:customStyle="1" w:styleId="WW8Num2z2">
    <w:name w:val="WW8Num2z2"/>
    <w:rPr>
      <w:rFonts w:ascii="Wingdings" w:hAnsi="Wingdings"/>
      <w:sz w:val="20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Wingdings" w:hAnsi="Wingdings"/>
      <w:sz w:val="20"/>
    </w:rPr>
  </w:style>
  <w:style w:type="character" w:customStyle="1" w:styleId="WW8Num4z1">
    <w:name w:val="WW8Num4z1"/>
    <w:rPr>
      <w:rFonts w:ascii="Courier New" w:hAnsi="Courier New"/>
      <w:sz w:val="20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  <w:sz w:val="20"/>
    </w:rPr>
  </w:style>
  <w:style w:type="character" w:customStyle="1" w:styleId="WW8Num6z1">
    <w:name w:val="WW8Num6z1"/>
    <w:rPr>
      <w:rFonts w:ascii="Courier New" w:hAnsi="Courier New"/>
      <w:sz w:val="20"/>
    </w:rPr>
  </w:style>
  <w:style w:type="character" w:customStyle="1" w:styleId="WW8Num6z2">
    <w:name w:val="WW8Num6z2"/>
    <w:rPr>
      <w:rFonts w:ascii="Wingdings" w:hAnsi="Wingdings"/>
      <w:sz w:val="20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Courier New" w:hAnsi="Courier New"/>
    </w:rPr>
  </w:style>
  <w:style w:type="character" w:customStyle="1" w:styleId="WW8Num11z1">
    <w:name w:val="WW8Num11z1"/>
    <w:rPr>
      <w:rFonts w:ascii="Symbol" w:hAnsi="Symbol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rPr>
      <w:rFonts w:ascii="Symbol" w:hAnsi="Symbol"/>
    </w:rPr>
  </w:style>
  <w:style w:type="character" w:styleId="DefaultParagraphFont0">
    <w:name w:val="Default Paragraph Font"/>
  </w:style>
  <w:style w:type="character" w:customStyle="1" w:styleId="leadparagraphcopy">
    <w:name w:val="leadparagraphcopy"/>
    <w:basedOn w:val="DefaultParagraphFont0"/>
  </w:style>
  <w:style w:type="character" w:customStyle="1" w:styleId="BodyTextIndentChar">
    <w:name w:val="Body Text Indent Char"/>
    <w:rPr>
      <w:sz w:val="24"/>
      <w:szCs w:val="24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pPr>
      <w:autoSpaceDE w:val="0"/>
      <w:jc w:val="both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2">
    <w:name w:val="Body Text 2"/>
    <w:basedOn w:val="Normal"/>
    <w:pPr>
      <w:jc w:val="both"/>
    </w:pPr>
    <w:rPr>
      <w:rFonts w:ascii="Verdana" w:hAnsi="Verdana"/>
      <w:sz w:val="20"/>
    </w:rPr>
  </w:style>
  <w:style w:type="paragraph" w:styleId="NormalWeb">
    <w:name w:val="Normal (Web)"/>
    <w:basedOn w:val="Normal"/>
    <w:pPr>
      <w:spacing w:before="100" w:after="100"/>
    </w:pPr>
    <w:rPr>
      <w:szCs w:val="20"/>
    </w:rPr>
  </w:style>
  <w:style w:type="paragraph" w:customStyle="1" w:styleId="Bullet">
    <w:name w:val="Bullet"/>
    <w:basedOn w:val="BodyText"/>
    <w:pPr>
      <w:keepLines/>
      <w:numPr>
        <w:numId w:val="8"/>
      </w:numPr>
      <w:autoSpaceDE/>
      <w:spacing w:before="60" w:after="60"/>
      <w:ind w:left="3096"/>
      <w:jc w:val="left"/>
    </w:pPr>
    <w:rPr>
      <w:b/>
      <w:bCs/>
      <w:sz w:val="32"/>
    </w:rPr>
  </w:style>
  <w:style w:type="paragraph" w:styleId="BodyTextIndent">
    <w:name w:val="Body Text Indent"/>
    <w:basedOn w:val="Normal"/>
    <w:semiHidden/>
    <w:pPr>
      <w:spacing w:after="120"/>
      <w:ind w:left="360"/>
    </w:pPr>
  </w:style>
  <w:style w:type="character" w:styleId="Strong">
    <w:name w:val="Strong"/>
    <w:uiPriority w:val="22"/>
    <w:qFormat/>
    <w:rsid w:val="00BA5948"/>
    <w:rPr>
      <w:b/>
      <w:bCs/>
    </w:rPr>
  </w:style>
  <w:style w:type="character" w:customStyle="1" w:styleId="Book">
    <w:name w:val="Book"/>
    <w:rsid w:val="008E5BE2"/>
    <w:rPr>
      <w:rFonts w:ascii="Book Antiqua" w:hAnsi="Book Antiqua" w:cs="Book Antiqua"/>
      <w:sz w:val="20"/>
      <w:szCs w:val="20"/>
    </w:rPr>
  </w:style>
  <w:style w:type="character" w:customStyle="1" w:styleId="NormalWebChar">
    <w:name w:val="Normal (Web) Char"/>
    <w:rsid w:val="00797EA8"/>
    <w:rPr>
      <w:sz w:val="24"/>
      <w:lang w:val="en-US" w:eastAsia="en-US" w:bidi="ar-SA"/>
    </w:rPr>
  </w:style>
  <w:style w:type="character" w:customStyle="1" w:styleId="HTMLTypewriter3">
    <w:name w:val="HTML Typewriter3"/>
    <w:rsid w:val="00797EA8"/>
    <w:rPr>
      <w:rFonts w:ascii="Courier New" w:eastAsia="Batang" w:hAnsi="Courier New" w:cs="Courier New"/>
      <w:sz w:val="20"/>
      <w:szCs w:val="20"/>
    </w:rPr>
  </w:style>
  <w:style w:type="character" w:styleId="Hyperlink">
    <w:name w:val="Hyperlink"/>
    <w:rsid w:val="00BA48DD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6861D9"/>
  </w:style>
  <w:style w:type="character" w:styleId="HTMLTypewriter">
    <w:name w:val="HTML Typewriter"/>
    <w:rsid w:val="00E3062F"/>
    <w:rPr>
      <w:rFonts w:ascii="Courier New" w:eastAsia="Times New Roman" w:hAnsi="Courier New" w:cs="Verdana"/>
      <w:sz w:val="20"/>
      <w:szCs w:val="20"/>
    </w:rPr>
  </w:style>
  <w:style w:type="paragraph" w:styleId="HTMLPreformatted">
    <w:name w:val="HTML Preformatted"/>
    <w:basedOn w:val="Normal"/>
    <w:link w:val="HTMLPreformattedChar"/>
    <w:rsid w:val="00E306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color w:val="000099"/>
      <w:sz w:val="20"/>
      <w:szCs w:val="20"/>
      <w:lang/>
    </w:rPr>
  </w:style>
  <w:style w:type="character" w:customStyle="1" w:styleId="HTMLPreformattedChar">
    <w:name w:val="HTML Preformatted Char"/>
    <w:link w:val="HTMLPreformatted"/>
    <w:rsid w:val="00E3062F"/>
    <w:rPr>
      <w:rFonts w:ascii="Courier New" w:eastAsia="Courier New" w:hAnsi="Courier New"/>
      <w:color w:val="000099"/>
      <w:lang w:eastAsia="ar-SA"/>
    </w:rPr>
  </w:style>
  <w:style w:type="character" w:customStyle="1" w:styleId="apple-converted-space">
    <w:name w:val="apple-converted-space"/>
    <w:basedOn w:val="DefaultParagraphFont"/>
    <w:rsid w:val="00314537"/>
  </w:style>
  <w:style w:type="character" w:customStyle="1" w:styleId="Heading1Char">
    <w:name w:val="Heading 1 Char"/>
    <w:link w:val="Heading1"/>
    <w:uiPriority w:val="9"/>
    <w:rsid w:val="00CF504C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character" w:customStyle="1" w:styleId="Heading2Char">
    <w:name w:val="Heading 2 Char"/>
    <w:link w:val="Heading2"/>
    <w:uiPriority w:val="9"/>
    <w:semiHidden/>
    <w:rsid w:val="003C1C1E"/>
    <w:rPr>
      <w:rFonts w:ascii="Calibri Light" w:eastAsia="Times New Roman" w:hAnsi="Calibri Light" w:cs="Times New Roman"/>
      <w:b/>
      <w:bCs/>
      <w:i/>
      <w:iCs/>
      <w:sz w:val="28"/>
      <w:szCs w:val="28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9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5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494C7-8C98-4B07-8200-398D74347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1229</Words>
  <Characters>7009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QUOTE OF THE DAY</vt:lpstr>
    </vt:vector>
  </TitlesOfParts>
  <Company>Johnson &amp; Johnson</Company>
  <LinksUpToDate>false</LinksUpToDate>
  <CharactersWithSpaces>8222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QUOTE OF THE DAY</dc:title>
  <dc:creator>jm13784</dc:creator>
  <cp:lastModifiedBy>knoldus</cp:lastModifiedBy>
  <cp:revision>2</cp:revision>
  <cp:lastPrinted>2112-12-31T18:30:00Z</cp:lastPrinted>
  <dcterms:created xsi:type="dcterms:W3CDTF">2020-09-16T10:53:00Z</dcterms:created>
  <dcterms:modified xsi:type="dcterms:W3CDTF">2020-09-16T10:53:00Z</dcterms:modified>
</cp:coreProperties>
</file>