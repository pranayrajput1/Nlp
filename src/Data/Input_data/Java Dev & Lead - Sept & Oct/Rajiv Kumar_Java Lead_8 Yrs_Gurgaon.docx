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716C" w:rsidRDefault="006D716C">
      <w:pPr>
        <w:shd w:val="clear" w:color="auto" w:fill="D9D9D9"/>
        <w:jc w:val="center"/>
        <w:rPr>
          <w:rFonts w:ascii="Verdana" w:hAnsi="Verdana" w:cs="Verdana"/>
          <w:sz w:val="20"/>
          <w:szCs w:val="20"/>
          <w:lang w:val="en-US"/>
        </w:rPr>
      </w:pPr>
    </w:p>
    <w:tbl>
      <w:tblPr>
        <w:tblpPr w:leftFromText="180" w:rightFromText="180" w:vertAnchor="page" w:horzAnchor="margin" w:tblpXSpec="center" w:tblpY="36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6D716C" w:rsidTr="006D716C">
        <w:trPr>
          <w:trHeight w:val="268"/>
        </w:trPr>
        <w:tc>
          <w:tcPr>
            <w:tcW w:w="9040" w:type="dxa"/>
            <w:gridSpan w:val="2"/>
            <w:shd w:val="clear" w:color="auto" w:fill="F0DBDB"/>
          </w:tcPr>
          <w:p w:rsidR="006D716C" w:rsidRDefault="006D716C" w:rsidP="006D716C">
            <w:pPr>
              <w:pStyle w:val="TableParagraph"/>
              <w:spacing w:line="248" w:lineRule="exact"/>
              <w:ind w:left="2203"/>
              <w:rPr>
                <w:rFonts w:ascii="Calibri"/>
                <w:b/>
              </w:rPr>
            </w:pPr>
            <w:r>
              <w:rPr>
                <w:rFonts w:ascii="Calibri"/>
                <w:b/>
              </w:rPr>
              <w:t>Lead Consultant Java</w:t>
            </w:r>
          </w:p>
        </w:tc>
      </w:tr>
      <w:tr w:rsidR="006D716C" w:rsidTr="006D716C">
        <w:trPr>
          <w:trHeight w:val="266"/>
        </w:trPr>
        <w:tc>
          <w:tcPr>
            <w:tcW w:w="4532" w:type="dxa"/>
          </w:tcPr>
          <w:p w:rsidR="006D716C" w:rsidRDefault="006D716C" w:rsidP="006D716C">
            <w:pPr>
              <w:pStyle w:val="TableParagraph"/>
              <w:spacing w:line="247" w:lineRule="exact"/>
              <w:ind w:left="112"/>
              <w:rPr>
                <w:rFonts w:ascii="Calibri"/>
                <w:b/>
              </w:rPr>
            </w:pPr>
            <w:r>
              <w:rPr>
                <w:rFonts w:ascii="Calibri"/>
                <w:b/>
              </w:rPr>
              <w:t>Candidate Name</w:t>
            </w:r>
          </w:p>
        </w:tc>
        <w:tc>
          <w:tcPr>
            <w:tcW w:w="4508" w:type="dxa"/>
          </w:tcPr>
          <w:p w:rsidR="006D716C" w:rsidRDefault="006D716C" w:rsidP="006D716C">
            <w:pPr>
              <w:pStyle w:val="TableParagraph"/>
              <w:spacing w:line="247" w:lineRule="exact"/>
              <w:ind w:left="112"/>
              <w:rPr>
                <w:rFonts w:ascii="Calibri"/>
              </w:rPr>
            </w:pPr>
            <w:r>
              <w:rPr>
                <w:rFonts w:ascii="Calibri"/>
              </w:rPr>
              <w:t>Rajiv Kumar</w:t>
            </w:r>
          </w:p>
        </w:tc>
      </w:tr>
      <w:tr w:rsidR="006D716C" w:rsidTr="006D716C">
        <w:trPr>
          <w:trHeight w:val="429"/>
        </w:trPr>
        <w:tc>
          <w:tcPr>
            <w:tcW w:w="4532" w:type="dxa"/>
          </w:tcPr>
          <w:p w:rsidR="006D716C" w:rsidRDefault="006D716C" w:rsidP="006D716C">
            <w:pPr>
              <w:pStyle w:val="TableParagraph"/>
              <w:spacing w:line="260" w:lineRule="exact"/>
              <w:ind w:left="112"/>
              <w:rPr>
                <w:rFonts w:ascii="Calibri"/>
                <w:b/>
              </w:rPr>
            </w:pPr>
            <w:r>
              <w:rPr>
                <w:rFonts w:ascii="Calibri"/>
                <w:b/>
              </w:rPr>
              <w:t>Current Company</w:t>
            </w:r>
          </w:p>
        </w:tc>
        <w:tc>
          <w:tcPr>
            <w:tcW w:w="4508" w:type="dxa"/>
          </w:tcPr>
          <w:p w:rsidR="006D716C" w:rsidRPr="006D716C" w:rsidRDefault="006D716C" w:rsidP="006D716C">
            <w:pPr>
              <w:rPr>
                <w:rFonts w:ascii="Verdana" w:hAnsi="Verdana"/>
                <w:sz w:val="18"/>
                <w:szCs w:val="18"/>
                <w:lang w:val="en-IN" w:eastAsia="en-IN"/>
              </w:rPr>
            </w:pPr>
            <w:r>
              <w:rPr>
                <w:rFonts w:ascii="Verdana" w:hAnsi="Verdana"/>
                <w:sz w:val="18"/>
                <w:szCs w:val="18"/>
              </w:rPr>
              <w:t>UnitedHealth Group-Optum</w:t>
            </w:r>
          </w:p>
        </w:tc>
      </w:tr>
      <w:tr w:rsidR="006D716C" w:rsidTr="006D716C">
        <w:trPr>
          <w:trHeight w:val="268"/>
        </w:trPr>
        <w:tc>
          <w:tcPr>
            <w:tcW w:w="4532" w:type="dxa"/>
          </w:tcPr>
          <w:p w:rsidR="006D716C" w:rsidRDefault="006D716C" w:rsidP="006D716C">
            <w:pPr>
              <w:pStyle w:val="TableParagraph"/>
              <w:spacing w:line="248" w:lineRule="exact"/>
              <w:ind w:left="112"/>
              <w:rPr>
                <w:rFonts w:ascii="Calibri"/>
                <w:b/>
              </w:rPr>
            </w:pPr>
            <w:r>
              <w:rPr>
                <w:rFonts w:ascii="Calibri"/>
                <w:b/>
              </w:rPr>
              <w:t>Current Designation</w:t>
            </w:r>
          </w:p>
        </w:tc>
        <w:tc>
          <w:tcPr>
            <w:tcW w:w="4508" w:type="dxa"/>
          </w:tcPr>
          <w:p w:rsidR="006D716C" w:rsidRDefault="006D716C" w:rsidP="006D716C">
            <w:pPr>
              <w:pStyle w:val="TableParagraph"/>
              <w:spacing w:line="248" w:lineRule="exact"/>
              <w:rPr>
                <w:rFonts w:ascii="Calibri"/>
              </w:rPr>
            </w:pPr>
            <w:r>
              <w:rPr>
                <w:rFonts w:ascii="Verdana" w:hAnsi="Verdana" w:cs="Verdana"/>
                <w:bCs/>
                <w:sz w:val="18"/>
                <w:szCs w:val="18"/>
              </w:rPr>
              <w:t>Senior Software Engineer</w:t>
            </w:r>
          </w:p>
        </w:tc>
      </w:tr>
      <w:tr w:rsidR="006D716C" w:rsidTr="006D716C">
        <w:trPr>
          <w:trHeight w:val="268"/>
        </w:trPr>
        <w:tc>
          <w:tcPr>
            <w:tcW w:w="4532" w:type="dxa"/>
          </w:tcPr>
          <w:p w:rsidR="006D716C" w:rsidRDefault="006D716C" w:rsidP="006D716C">
            <w:pPr>
              <w:pStyle w:val="TableParagraph"/>
              <w:spacing w:line="248" w:lineRule="exact"/>
              <w:ind w:left="112"/>
              <w:rPr>
                <w:rFonts w:ascii="Calibri"/>
                <w:b/>
              </w:rPr>
            </w:pPr>
            <w:r>
              <w:rPr>
                <w:rFonts w:ascii="Calibri"/>
                <w:b/>
              </w:rPr>
              <w:t>Current Location/Native</w:t>
            </w:r>
          </w:p>
        </w:tc>
        <w:tc>
          <w:tcPr>
            <w:tcW w:w="4508" w:type="dxa"/>
          </w:tcPr>
          <w:p w:rsidR="006D716C" w:rsidRDefault="006D716C" w:rsidP="006D716C">
            <w:pPr>
              <w:pStyle w:val="TableParagraph"/>
              <w:spacing w:line="248" w:lineRule="exact"/>
              <w:ind w:left="112"/>
              <w:rPr>
                <w:rFonts w:ascii="Calibri"/>
              </w:rPr>
            </w:pPr>
            <w:r>
              <w:rPr>
                <w:rFonts w:ascii="Calibri"/>
              </w:rPr>
              <w:t>Gurgaon</w:t>
            </w:r>
          </w:p>
        </w:tc>
      </w:tr>
      <w:tr w:rsidR="006D716C" w:rsidTr="006D716C">
        <w:trPr>
          <w:trHeight w:val="268"/>
        </w:trPr>
        <w:tc>
          <w:tcPr>
            <w:tcW w:w="4532" w:type="dxa"/>
          </w:tcPr>
          <w:p w:rsidR="006D716C" w:rsidRDefault="006D716C" w:rsidP="006D716C">
            <w:pPr>
              <w:pStyle w:val="TableParagraph"/>
              <w:spacing w:line="248" w:lineRule="exact"/>
              <w:ind w:left="112"/>
              <w:rPr>
                <w:rFonts w:ascii="Calibri"/>
                <w:b/>
              </w:rPr>
            </w:pPr>
            <w:r>
              <w:rPr>
                <w:rFonts w:ascii="Calibri"/>
                <w:b/>
              </w:rPr>
              <w:t>Education</w:t>
            </w:r>
          </w:p>
        </w:tc>
        <w:tc>
          <w:tcPr>
            <w:tcW w:w="4508" w:type="dxa"/>
          </w:tcPr>
          <w:p w:rsidR="006D716C" w:rsidRDefault="006D716C" w:rsidP="006D716C">
            <w:pPr>
              <w:pStyle w:val="TableParagraph"/>
              <w:spacing w:line="248" w:lineRule="exact"/>
              <w:ind w:left="112"/>
              <w:rPr>
                <w:rFonts w:ascii="Calibri"/>
              </w:rPr>
            </w:pPr>
            <w:r>
              <w:rPr>
                <w:rFonts w:ascii="Calibri"/>
              </w:rPr>
              <w:t>MCA</w:t>
            </w:r>
          </w:p>
        </w:tc>
      </w:tr>
      <w:tr w:rsidR="006D716C" w:rsidTr="006D716C">
        <w:trPr>
          <w:trHeight w:val="268"/>
        </w:trPr>
        <w:tc>
          <w:tcPr>
            <w:tcW w:w="4532" w:type="dxa"/>
          </w:tcPr>
          <w:p w:rsidR="006D716C" w:rsidRDefault="006D716C" w:rsidP="006D716C">
            <w:pPr>
              <w:pStyle w:val="TableParagraph"/>
              <w:spacing w:line="248" w:lineRule="exact"/>
              <w:ind w:left="112"/>
              <w:rPr>
                <w:rFonts w:ascii="Calibri"/>
                <w:b/>
              </w:rPr>
            </w:pPr>
            <w:r>
              <w:rPr>
                <w:rFonts w:ascii="Calibri"/>
                <w:b/>
              </w:rPr>
              <w:t>Experience</w:t>
            </w:r>
          </w:p>
        </w:tc>
        <w:tc>
          <w:tcPr>
            <w:tcW w:w="4508" w:type="dxa"/>
          </w:tcPr>
          <w:p w:rsidR="006D716C" w:rsidRDefault="006D716C" w:rsidP="006D716C">
            <w:pPr>
              <w:pStyle w:val="TableParagraph"/>
              <w:spacing w:line="248" w:lineRule="exact"/>
              <w:ind w:left="112"/>
              <w:rPr>
                <w:rFonts w:ascii="Calibri"/>
              </w:rPr>
            </w:pPr>
            <w:r>
              <w:rPr>
                <w:rFonts w:ascii="Calibri"/>
              </w:rPr>
              <w:t>8 Years</w:t>
            </w:r>
          </w:p>
        </w:tc>
      </w:tr>
    </w:tbl>
    <w:p w:rsidR="006D716C" w:rsidRDefault="006D716C" w:rsidP="006D716C">
      <w:pPr>
        <w:pStyle w:val="BodyText"/>
      </w:pPr>
    </w:p>
    <w:p w:rsidR="006D716C" w:rsidRDefault="006D716C" w:rsidP="006D716C">
      <w:pPr>
        <w:pStyle w:val="BodyText"/>
        <w:spacing w:before="5"/>
        <w:rPr>
          <w:sz w:val="15"/>
        </w:rPr>
      </w:pPr>
    </w:p>
    <w:tbl>
      <w:tblPr>
        <w:tblpPr w:leftFromText="180" w:rightFromText="180" w:vertAnchor="page" w:horzAnchor="page" w:tblpX="2926" w:tblpY="696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6406"/>
        <w:gridCol w:w="989"/>
      </w:tblGrid>
      <w:tr w:rsidR="006D716C" w:rsidTr="006D716C">
        <w:trPr>
          <w:trHeight w:val="352"/>
        </w:trPr>
        <w:tc>
          <w:tcPr>
            <w:tcW w:w="6406" w:type="dxa"/>
          </w:tcPr>
          <w:p w:rsidR="006D716C" w:rsidRDefault="006D716C" w:rsidP="006D716C">
            <w:pPr>
              <w:pStyle w:val="TableParagraph"/>
              <w:rPr>
                <w:b/>
              </w:rPr>
            </w:pPr>
            <w:r>
              <w:rPr>
                <w:b/>
              </w:rPr>
              <w:t>Skills</w:t>
            </w:r>
          </w:p>
        </w:tc>
        <w:tc>
          <w:tcPr>
            <w:tcW w:w="989" w:type="dxa"/>
          </w:tcPr>
          <w:p w:rsidR="006D716C" w:rsidRDefault="006D716C" w:rsidP="006D716C">
            <w:pPr>
              <w:pStyle w:val="TableParagraph"/>
              <w:ind w:left="105"/>
              <w:rPr>
                <w:b/>
              </w:rPr>
            </w:pPr>
            <w:r>
              <w:rPr>
                <w:b/>
              </w:rPr>
              <w:t>Exp</w:t>
            </w:r>
          </w:p>
        </w:tc>
      </w:tr>
      <w:tr w:rsidR="006D716C" w:rsidTr="006D716C">
        <w:trPr>
          <w:trHeight w:val="351"/>
        </w:trPr>
        <w:tc>
          <w:tcPr>
            <w:tcW w:w="6406" w:type="dxa"/>
          </w:tcPr>
          <w:p w:rsidR="006D716C" w:rsidRDefault="006D716C" w:rsidP="006D716C">
            <w:pPr>
              <w:pStyle w:val="TableParagraph"/>
            </w:pPr>
            <w:r>
              <w:rPr>
                <w:shd w:val="clear" w:color="auto" w:fill="FFFF00"/>
              </w:rPr>
              <w:t>Java 8/1.8</w:t>
            </w:r>
          </w:p>
        </w:tc>
        <w:tc>
          <w:tcPr>
            <w:tcW w:w="989" w:type="dxa"/>
          </w:tcPr>
          <w:p w:rsidR="006D716C" w:rsidRDefault="006D716C" w:rsidP="006D716C">
            <w:pPr>
              <w:pStyle w:val="TableParagraph"/>
              <w:ind w:left="105"/>
            </w:pPr>
            <w:r>
              <w:t>8 Years (4 Years in Java 8)</w:t>
            </w:r>
          </w:p>
        </w:tc>
      </w:tr>
      <w:tr w:rsidR="006D716C" w:rsidTr="006D716C">
        <w:trPr>
          <w:trHeight w:val="352"/>
        </w:trPr>
        <w:tc>
          <w:tcPr>
            <w:tcW w:w="6406" w:type="dxa"/>
          </w:tcPr>
          <w:p w:rsidR="006D716C" w:rsidRDefault="006D716C" w:rsidP="006D716C">
            <w:pPr>
              <w:pStyle w:val="TableParagraph"/>
            </w:pPr>
            <w:r>
              <w:rPr>
                <w:shd w:val="clear" w:color="auto" w:fill="FFFF00"/>
              </w:rPr>
              <w:t>Spring Framework</w:t>
            </w:r>
          </w:p>
        </w:tc>
        <w:tc>
          <w:tcPr>
            <w:tcW w:w="989" w:type="dxa"/>
          </w:tcPr>
          <w:p w:rsidR="006D716C" w:rsidRDefault="006D716C" w:rsidP="006D716C">
            <w:pPr>
              <w:pStyle w:val="TableParagraph"/>
              <w:ind w:left="105"/>
            </w:pPr>
            <w:r>
              <w:t>3 Years</w:t>
            </w:r>
          </w:p>
        </w:tc>
      </w:tr>
      <w:tr w:rsidR="006D716C" w:rsidTr="006D716C">
        <w:trPr>
          <w:trHeight w:val="351"/>
        </w:trPr>
        <w:tc>
          <w:tcPr>
            <w:tcW w:w="6406" w:type="dxa"/>
          </w:tcPr>
          <w:p w:rsidR="006D716C" w:rsidRDefault="006D716C" w:rsidP="006D716C">
            <w:pPr>
              <w:pStyle w:val="TableParagraph"/>
            </w:pPr>
            <w:r>
              <w:rPr>
                <w:shd w:val="clear" w:color="auto" w:fill="FFFF00"/>
              </w:rPr>
              <w:t>Restful Services</w:t>
            </w:r>
          </w:p>
        </w:tc>
        <w:tc>
          <w:tcPr>
            <w:tcW w:w="989" w:type="dxa"/>
          </w:tcPr>
          <w:p w:rsidR="006D716C" w:rsidRDefault="006D716C" w:rsidP="006D716C">
            <w:pPr>
              <w:pStyle w:val="TableParagraph"/>
              <w:ind w:left="105"/>
            </w:pPr>
            <w:r>
              <w:t>2 years</w:t>
            </w:r>
          </w:p>
        </w:tc>
      </w:tr>
      <w:tr w:rsidR="006D716C" w:rsidTr="006D716C">
        <w:trPr>
          <w:trHeight w:val="352"/>
        </w:trPr>
        <w:tc>
          <w:tcPr>
            <w:tcW w:w="6406" w:type="dxa"/>
          </w:tcPr>
          <w:p w:rsidR="006D716C" w:rsidRDefault="006D716C" w:rsidP="006D716C">
            <w:pPr>
              <w:pStyle w:val="TableParagraph"/>
            </w:pPr>
            <w:r>
              <w:t>Spring Boot</w:t>
            </w:r>
          </w:p>
        </w:tc>
        <w:tc>
          <w:tcPr>
            <w:tcW w:w="989" w:type="dxa"/>
          </w:tcPr>
          <w:p w:rsidR="006D716C" w:rsidRDefault="006D716C" w:rsidP="006D716C">
            <w:pPr>
              <w:pStyle w:val="TableParagraph"/>
              <w:ind w:left="105"/>
            </w:pPr>
            <w:r>
              <w:t>3 Years</w:t>
            </w:r>
          </w:p>
        </w:tc>
      </w:tr>
      <w:tr w:rsidR="006D716C" w:rsidTr="006D716C">
        <w:trPr>
          <w:trHeight w:val="351"/>
        </w:trPr>
        <w:tc>
          <w:tcPr>
            <w:tcW w:w="6406" w:type="dxa"/>
          </w:tcPr>
          <w:p w:rsidR="006D716C" w:rsidRDefault="006D716C" w:rsidP="006D716C">
            <w:pPr>
              <w:pStyle w:val="TableParagraph"/>
            </w:pPr>
            <w:r>
              <w:t>Microservices</w:t>
            </w:r>
          </w:p>
        </w:tc>
        <w:tc>
          <w:tcPr>
            <w:tcW w:w="989" w:type="dxa"/>
          </w:tcPr>
          <w:p w:rsidR="006D716C" w:rsidRDefault="006D716C" w:rsidP="006D716C">
            <w:pPr>
              <w:pStyle w:val="TableParagraph"/>
              <w:ind w:left="105"/>
            </w:pPr>
            <w:r>
              <w:t>3 Years</w:t>
            </w:r>
          </w:p>
        </w:tc>
      </w:tr>
      <w:tr w:rsidR="006D716C" w:rsidTr="006D716C">
        <w:trPr>
          <w:trHeight w:val="352"/>
        </w:trPr>
        <w:tc>
          <w:tcPr>
            <w:tcW w:w="6406" w:type="dxa"/>
          </w:tcPr>
          <w:p w:rsidR="006D716C" w:rsidRDefault="006D716C" w:rsidP="006D716C">
            <w:pPr>
              <w:pStyle w:val="TableParagraph"/>
            </w:pPr>
            <w:r>
              <w:t>Algorithm</w:t>
            </w:r>
          </w:p>
        </w:tc>
        <w:tc>
          <w:tcPr>
            <w:tcW w:w="989" w:type="dxa"/>
          </w:tcPr>
          <w:p w:rsidR="006D716C" w:rsidRDefault="006D716C" w:rsidP="006D716C">
            <w:pPr>
              <w:pStyle w:val="TableParagraph"/>
              <w:ind w:left="105"/>
            </w:pPr>
            <w:r>
              <w:t>4 Years</w:t>
            </w:r>
          </w:p>
        </w:tc>
      </w:tr>
      <w:tr w:rsidR="006D716C" w:rsidTr="006D716C">
        <w:trPr>
          <w:trHeight w:val="351"/>
        </w:trPr>
        <w:tc>
          <w:tcPr>
            <w:tcW w:w="6406" w:type="dxa"/>
          </w:tcPr>
          <w:p w:rsidR="006D716C" w:rsidRDefault="006D716C" w:rsidP="006D716C">
            <w:pPr>
              <w:pStyle w:val="TableParagraph"/>
            </w:pPr>
            <w:r>
              <w:t>Scrum</w:t>
            </w:r>
          </w:p>
        </w:tc>
        <w:tc>
          <w:tcPr>
            <w:tcW w:w="989" w:type="dxa"/>
          </w:tcPr>
          <w:p w:rsidR="006D716C" w:rsidRDefault="006D716C" w:rsidP="006D716C">
            <w:pPr>
              <w:pStyle w:val="TableParagraph"/>
              <w:ind w:left="105"/>
            </w:pPr>
            <w:r>
              <w:t>3 Years</w:t>
            </w:r>
          </w:p>
        </w:tc>
      </w:tr>
      <w:tr w:rsidR="006D716C" w:rsidTr="006D716C">
        <w:trPr>
          <w:trHeight w:val="352"/>
        </w:trPr>
        <w:tc>
          <w:tcPr>
            <w:tcW w:w="6406" w:type="dxa"/>
          </w:tcPr>
          <w:p w:rsidR="006D716C" w:rsidRDefault="006D716C" w:rsidP="006D716C">
            <w:pPr>
              <w:pStyle w:val="TableParagraph"/>
            </w:pPr>
            <w:r>
              <w:t>Agile</w:t>
            </w:r>
          </w:p>
        </w:tc>
        <w:tc>
          <w:tcPr>
            <w:tcW w:w="989" w:type="dxa"/>
          </w:tcPr>
          <w:p w:rsidR="006D716C" w:rsidRDefault="006D716C" w:rsidP="006D716C">
            <w:pPr>
              <w:pStyle w:val="TableParagraph"/>
              <w:ind w:left="105"/>
            </w:pPr>
            <w:r>
              <w:t>3 Years</w:t>
            </w:r>
          </w:p>
        </w:tc>
      </w:tr>
      <w:tr w:rsidR="006D716C" w:rsidTr="006D716C">
        <w:trPr>
          <w:trHeight w:val="351"/>
        </w:trPr>
        <w:tc>
          <w:tcPr>
            <w:tcW w:w="6406" w:type="dxa"/>
          </w:tcPr>
          <w:p w:rsidR="006D716C" w:rsidRDefault="006D716C" w:rsidP="006D716C">
            <w:pPr>
              <w:pStyle w:val="TableParagraph"/>
            </w:pPr>
            <w:r>
              <w:t>Nosql/Rdbms</w:t>
            </w:r>
          </w:p>
        </w:tc>
        <w:tc>
          <w:tcPr>
            <w:tcW w:w="989" w:type="dxa"/>
          </w:tcPr>
          <w:p w:rsidR="006D716C" w:rsidRDefault="006D716C" w:rsidP="006D716C">
            <w:pPr>
              <w:pStyle w:val="TableParagraph"/>
              <w:ind w:left="105"/>
            </w:pPr>
            <w:r>
              <w:t>2.5 Years</w:t>
            </w:r>
          </w:p>
        </w:tc>
      </w:tr>
      <w:tr w:rsidR="006D716C" w:rsidTr="006D716C">
        <w:trPr>
          <w:trHeight w:val="351"/>
        </w:trPr>
        <w:tc>
          <w:tcPr>
            <w:tcW w:w="6406" w:type="dxa"/>
          </w:tcPr>
          <w:p w:rsidR="006D716C" w:rsidRDefault="006D716C" w:rsidP="006D716C">
            <w:pPr>
              <w:pStyle w:val="TableParagraph"/>
            </w:pPr>
            <w:r>
              <w:t>Knowledge -Spark/Scala/ Play Framework</w:t>
            </w:r>
          </w:p>
        </w:tc>
        <w:tc>
          <w:tcPr>
            <w:tcW w:w="989" w:type="dxa"/>
          </w:tcPr>
          <w:p w:rsidR="006D716C" w:rsidRDefault="006D716C" w:rsidP="006D716C">
            <w:pPr>
              <w:pStyle w:val="TableParagraph"/>
              <w:ind w:left="105"/>
            </w:pPr>
            <w:r>
              <w:t>NO</w:t>
            </w:r>
          </w:p>
        </w:tc>
      </w:tr>
    </w:tbl>
    <w:p w:rsidR="00071565" w:rsidRDefault="00DD480A">
      <w:pPr>
        <w:shd w:val="clear" w:color="auto" w:fill="D9D9D9"/>
        <w:jc w:val="center"/>
        <w:rPr>
          <w:rFonts w:ascii="Verdana" w:hAnsi="Verdana" w:cs="Verdana"/>
          <w:sz w:val="18"/>
          <w:szCs w:val="18"/>
        </w:rPr>
      </w:pPr>
      <w:r>
        <w:rPr>
          <w:noProof/>
          <w:lang w:val="en-US" w:eastAsia="en-US"/>
        </w:rPr>
        <w:drawing>
          <wp:anchor distT="0" distB="0" distL="0" distR="0" simplePos="0" relativeHeight="251657728" behindDoc="1" locked="0" layoutInCell="1" allowOverlap="1">
            <wp:simplePos x="0" y="0"/>
            <wp:positionH relativeFrom="page">
              <wp:posOffset>3206750</wp:posOffset>
            </wp:positionH>
            <wp:positionV relativeFrom="page">
              <wp:posOffset>716915</wp:posOffset>
            </wp:positionV>
            <wp:extent cx="1209675" cy="247650"/>
            <wp:effectExtent l="19050" t="0" r="9525"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srcRect/>
                    <a:stretch>
                      <a:fillRect/>
                    </a:stretch>
                  </pic:blipFill>
                  <pic:spPr bwMode="auto">
                    <a:xfrm>
                      <a:off x="0" y="0"/>
                      <a:ext cx="1209675" cy="247650"/>
                    </a:xfrm>
                    <a:prstGeom prst="rect">
                      <a:avLst/>
                    </a:prstGeom>
                    <a:noFill/>
                    <a:ln w="9525">
                      <a:noFill/>
                      <a:miter lim="800000"/>
                      <a:headEnd/>
                      <a:tailEnd/>
                    </a:ln>
                  </pic:spPr>
                </pic:pic>
              </a:graphicData>
            </a:graphic>
          </wp:anchor>
        </w:drawing>
      </w:r>
      <w:r w:rsidR="006D716C">
        <w:rPr>
          <w:rFonts w:ascii="Verdana" w:hAnsi="Verdana" w:cs="Verdana"/>
          <w:sz w:val="20"/>
          <w:szCs w:val="20"/>
          <w:lang w:val="en-US"/>
        </w:rPr>
        <w:br w:type="page"/>
      </w:r>
      <w:r w:rsidR="004D6409">
        <w:rPr>
          <w:rFonts w:ascii="Verdana" w:hAnsi="Verdana" w:cs="Verdana"/>
          <w:sz w:val="20"/>
          <w:szCs w:val="20"/>
          <w:lang w:val="en-US"/>
        </w:rPr>
        <w:lastRenderedPageBreak/>
        <w:t>Rajiv Kumar</w:t>
      </w:r>
    </w:p>
    <w:p w:rsidR="00071565" w:rsidRDefault="00071565">
      <w:pPr>
        <w:rPr>
          <w:rFonts w:ascii="Verdana" w:hAnsi="Verdana" w:cs="Verdana"/>
          <w:sz w:val="18"/>
          <w:szCs w:val="18"/>
        </w:rPr>
      </w:pPr>
    </w:p>
    <w:p w:rsidR="00071565" w:rsidRPr="005B6D8F" w:rsidRDefault="00071565">
      <w:pPr>
        <w:rPr>
          <w:rFonts w:ascii="Verdana" w:hAnsi="Verdana" w:cs="Verdana"/>
          <w:sz w:val="18"/>
          <w:szCs w:val="18"/>
          <w:lang w:val="en-US"/>
        </w:rPr>
      </w:pPr>
      <w:r w:rsidRPr="005B6D8F">
        <w:rPr>
          <w:rFonts w:ascii="Verdana" w:hAnsi="Verdana" w:cs="Verdana"/>
          <w:sz w:val="18"/>
          <w:szCs w:val="18"/>
        </w:rPr>
        <w:t>Contact</w:t>
      </w:r>
      <w:r w:rsidRPr="005B6D8F">
        <w:rPr>
          <w:rFonts w:ascii="Verdana" w:hAnsi="Verdana" w:cs="Verdana"/>
          <w:sz w:val="18"/>
          <w:szCs w:val="18"/>
        </w:rPr>
        <w:tab/>
        <w:t xml:space="preserve">: </w:t>
      </w:r>
      <w:r w:rsidR="007464F0" w:rsidRPr="005B6D8F">
        <w:rPr>
          <w:rFonts w:ascii="Verdana" w:hAnsi="Verdana" w:cs="Verdana"/>
          <w:sz w:val="18"/>
          <w:szCs w:val="18"/>
          <w:lang w:val="en-US"/>
        </w:rPr>
        <w:t>+91-</w:t>
      </w:r>
      <w:r w:rsidR="005E39B7">
        <w:rPr>
          <w:rFonts w:ascii="Verdana" w:hAnsi="Verdana" w:cs="Verdana"/>
          <w:sz w:val="18"/>
          <w:szCs w:val="18"/>
          <w:lang w:val="en-US"/>
        </w:rPr>
        <w:t>9540411438</w:t>
      </w:r>
    </w:p>
    <w:p w:rsidR="004D6409" w:rsidRPr="004D6409" w:rsidRDefault="00071565">
      <w:pPr>
        <w:rPr>
          <w:rFonts w:ascii="Verdana" w:hAnsi="Verdana" w:cs="Verdana"/>
          <w:sz w:val="18"/>
          <w:szCs w:val="18"/>
        </w:rPr>
      </w:pPr>
      <w:r w:rsidRPr="005B6D8F">
        <w:rPr>
          <w:rFonts w:ascii="Verdana" w:hAnsi="Verdana" w:cs="Verdana"/>
          <w:sz w:val="18"/>
          <w:szCs w:val="18"/>
          <w:lang w:val="en-US"/>
        </w:rPr>
        <w:t xml:space="preserve">Email: </w:t>
      </w:r>
      <w:hyperlink r:id="rId6" w:history="1">
        <w:r w:rsidR="005D41E1" w:rsidRPr="008F3CEB">
          <w:rPr>
            <w:rStyle w:val="Hyperlink"/>
            <w:rFonts w:ascii="Verdana" w:hAnsi="Verdana" w:cs="Verdana"/>
            <w:b/>
            <w:sz w:val="18"/>
            <w:szCs w:val="18"/>
          </w:rPr>
          <w:t>rajivkmr973@gmail.com</w:t>
        </w:r>
      </w:hyperlink>
      <w:r w:rsidRPr="005B6D8F">
        <w:rPr>
          <w:rFonts w:ascii="Verdana" w:hAnsi="Verdana" w:cs="Verdana"/>
          <w:sz w:val="18"/>
          <w:szCs w:val="18"/>
        </w:rPr>
        <w:t xml:space="preserve"> </w:t>
      </w:r>
    </w:p>
    <w:p w:rsidR="005A3BC3" w:rsidRDefault="005A3BC3">
      <w:pPr>
        <w:rPr>
          <w:rFonts w:ascii="Verdana" w:hAnsi="Verdana" w:cs="Verdana"/>
          <w:sz w:val="18"/>
          <w:szCs w:val="18"/>
          <w:lang w:val="en-US"/>
        </w:rPr>
      </w:pPr>
    </w:p>
    <w:p w:rsidR="00071565" w:rsidRDefault="00071565">
      <w:pPr>
        <w:rPr>
          <w:rFonts w:ascii="Verdana" w:hAnsi="Verdana" w:cs="Verdana"/>
          <w:iCs/>
          <w:sz w:val="18"/>
          <w:szCs w:val="18"/>
          <w:lang w:val="en-US"/>
        </w:rPr>
      </w:pPr>
      <w:r>
        <w:rPr>
          <w:rFonts w:ascii="Verdana" w:hAnsi="Verdana" w:cs="Verdana"/>
          <w:iCs/>
          <w:sz w:val="18"/>
          <w:szCs w:val="18"/>
          <w:lang w:val="en-US"/>
        </w:rPr>
        <w:t>In quest of a challenging position in the organization that offers me generous opportunities to explore &amp; outshine while accomplishing personal, professional as well as organizational goals.</w:t>
      </w:r>
    </w:p>
    <w:p w:rsidR="00071565" w:rsidRDefault="00071565">
      <w:pPr>
        <w:rPr>
          <w:rFonts w:ascii="Verdana" w:hAnsi="Verdana" w:cs="Verdana"/>
          <w:iCs/>
          <w:sz w:val="18"/>
          <w:szCs w:val="18"/>
          <w:lang w:val="en-US"/>
        </w:rPr>
      </w:pPr>
    </w:p>
    <w:p w:rsidR="00071565" w:rsidRDefault="00071565">
      <w:pPr>
        <w:pBdr>
          <w:bottom w:val="single" w:sz="20" w:space="3" w:color="000000"/>
        </w:pBdr>
        <w:rPr>
          <w:rFonts w:ascii="Verdana" w:eastAsia="Arial Unicode MS" w:hAnsi="Verdana" w:cs="Verdana"/>
          <w:sz w:val="18"/>
          <w:szCs w:val="18"/>
        </w:rPr>
      </w:pPr>
      <w:r>
        <w:rPr>
          <w:rFonts w:ascii="Verdana" w:eastAsia="Arial Unicode MS" w:hAnsi="Verdana" w:cs="Verdana"/>
          <w:bCs/>
          <w:smallCaps/>
          <w:sz w:val="18"/>
          <w:szCs w:val="18"/>
        </w:rPr>
        <w:t>EXPERIENCE SUMMARY</w:t>
      </w:r>
    </w:p>
    <w:p w:rsidR="00071565" w:rsidRDefault="00071565">
      <w:pPr>
        <w:rPr>
          <w:rFonts w:ascii="Verdana" w:eastAsia="Arial Unicode MS" w:hAnsi="Verdana" w:cs="Verdana"/>
          <w:sz w:val="18"/>
          <w:szCs w:val="18"/>
        </w:rPr>
      </w:pPr>
    </w:p>
    <w:p w:rsidR="0011638E" w:rsidRDefault="00D34E90" w:rsidP="0011638E">
      <w:pPr>
        <w:numPr>
          <w:ilvl w:val="0"/>
          <w:numId w:val="3"/>
        </w:numPr>
        <w:suppressAutoHyphens w:val="0"/>
        <w:rPr>
          <w:rFonts w:ascii="Verdana" w:hAnsi="Verdana" w:cs="Verdana"/>
          <w:sz w:val="18"/>
          <w:szCs w:val="18"/>
        </w:rPr>
      </w:pPr>
      <w:r w:rsidRPr="0011638E">
        <w:rPr>
          <w:rFonts w:ascii="Verdana" w:hAnsi="Verdana" w:cs="Verdana"/>
          <w:b/>
          <w:sz w:val="18"/>
          <w:szCs w:val="18"/>
        </w:rPr>
        <w:t>8</w:t>
      </w:r>
      <w:r w:rsidR="0011638E">
        <w:rPr>
          <w:rFonts w:ascii="Verdana" w:hAnsi="Verdana" w:cs="Verdana"/>
          <w:b/>
          <w:sz w:val="18"/>
          <w:szCs w:val="18"/>
        </w:rPr>
        <w:t>.0</w:t>
      </w:r>
      <w:r w:rsidR="00071565" w:rsidRPr="0011638E">
        <w:rPr>
          <w:rFonts w:ascii="Verdana" w:hAnsi="Verdana" w:cs="Verdana"/>
          <w:b/>
          <w:sz w:val="18"/>
          <w:szCs w:val="18"/>
        </w:rPr>
        <w:t xml:space="preserve"> Years </w:t>
      </w:r>
      <w:r w:rsidR="00071565" w:rsidRPr="0011638E">
        <w:rPr>
          <w:rFonts w:ascii="Verdana" w:hAnsi="Verdana" w:cs="Verdana"/>
          <w:sz w:val="18"/>
          <w:szCs w:val="18"/>
        </w:rPr>
        <w:t>of experience as a Java/J2EE Developer in Object Oriented development, implementation and maintenance of web and distributed Enterprise applications using Java/J2EE technologies</w:t>
      </w:r>
      <w:r w:rsidR="00E655AB" w:rsidRPr="0011638E">
        <w:rPr>
          <w:rFonts w:ascii="Verdana" w:hAnsi="Verdana" w:cs="Verdana"/>
          <w:sz w:val="18"/>
          <w:szCs w:val="18"/>
        </w:rPr>
        <w:t xml:space="preserve"> and application infrastructure</w:t>
      </w:r>
      <w:r w:rsidR="0005784B" w:rsidRPr="0011638E">
        <w:rPr>
          <w:rFonts w:ascii="Verdana" w:hAnsi="Verdana" w:cs="Verdana"/>
          <w:sz w:val="18"/>
          <w:szCs w:val="18"/>
        </w:rPr>
        <w:t xml:space="preserve"> architecture experience</w:t>
      </w:r>
      <w:r w:rsidR="0094796D" w:rsidRPr="0011638E">
        <w:rPr>
          <w:rFonts w:ascii="Verdana" w:hAnsi="Verdana" w:cs="Verdana"/>
          <w:sz w:val="18"/>
          <w:szCs w:val="18"/>
        </w:rPr>
        <w:t>.</w:t>
      </w:r>
    </w:p>
    <w:p w:rsidR="0011638E" w:rsidRPr="0011638E" w:rsidRDefault="0011638E" w:rsidP="0011638E">
      <w:pPr>
        <w:numPr>
          <w:ilvl w:val="0"/>
          <w:numId w:val="3"/>
        </w:numPr>
        <w:suppressAutoHyphens w:val="0"/>
        <w:rPr>
          <w:rFonts w:ascii="Verdana" w:hAnsi="Verdana" w:cs="Verdana"/>
          <w:sz w:val="18"/>
          <w:szCs w:val="18"/>
        </w:rPr>
      </w:pPr>
      <w:r>
        <w:rPr>
          <w:rFonts w:ascii="Verdana" w:hAnsi="Verdana" w:cs="Verdana"/>
          <w:sz w:val="18"/>
          <w:szCs w:val="18"/>
        </w:rPr>
        <w:t xml:space="preserve">Having </w:t>
      </w:r>
      <w:r w:rsidR="00A0233D">
        <w:rPr>
          <w:rFonts w:ascii="Verdana" w:hAnsi="Verdana" w:cs="Verdana"/>
          <w:sz w:val="18"/>
          <w:szCs w:val="18"/>
        </w:rPr>
        <w:t>experience on</w:t>
      </w:r>
      <w:r>
        <w:rPr>
          <w:rFonts w:ascii="Verdana" w:hAnsi="Verdana" w:cs="Verdana"/>
          <w:sz w:val="18"/>
          <w:szCs w:val="18"/>
        </w:rPr>
        <w:t xml:space="preserve"> AWS.</w:t>
      </w:r>
    </w:p>
    <w:p w:rsidR="00071565" w:rsidRPr="00F4605F" w:rsidRDefault="00071565">
      <w:pPr>
        <w:numPr>
          <w:ilvl w:val="0"/>
          <w:numId w:val="3"/>
        </w:numPr>
        <w:suppressAutoHyphens w:val="0"/>
        <w:rPr>
          <w:rFonts w:ascii="Verdana" w:hAnsi="Verdana" w:cs="Verdana"/>
          <w:sz w:val="18"/>
          <w:szCs w:val="18"/>
        </w:rPr>
      </w:pPr>
      <w:r w:rsidRPr="00F4605F">
        <w:rPr>
          <w:rFonts w:ascii="Verdana" w:hAnsi="Verdana" w:cs="Verdana"/>
          <w:sz w:val="18"/>
          <w:szCs w:val="18"/>
        </w:rPr>
        <w:t>Proficient in architectural design and development of web based applications using J2EE, JSP, Java</w:t>
      </w:r>
      <w:r w:rsidR="0094796D">
        <w:rPr>
          <w:rFonts w:ascii="Verdana" w:hAnsi="Verdana" w:cs="Verdana"/>
          <w:sz w:val="18"/>
          <w:szCs w:val="18"/>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 xml:space="preserve">Expertise in server-side development with JDBC, Servlet, MVC architecture, Java Beans, </w:t>
      </w:r>
      <w:r w:rsidRPr="00F4605F">
        <w:rPr>
          <w:rFonts w:ascii="Verdana" w:hAnsi="Verdana" w:cs="Verdana"/>
          <w:bCs/>
          <w:sz w:val="18"/>
          <w:szCs w:val="18"/>
        </w:rPr>
        <w:t>XML</w:t>
      </w:r>
      <w:r w:rsidR="0094796D">
        <w:rPr>
          <w:rFonts w:ascii="Verdana" w:hAnsi="Verdana" w:cs="Verdana"/>
          <w:bCs/>
          <w:sz w:val="18"/>
          <w:szCs w:val="18"/>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 xml:space="preserve">Experience working with Oracle SQL, SQL Server and </w:t>
      </w:r>
      <w:r w:rsidR="00BA5919" w:rsidRPr="00F4605F">
        <w:rPr>
          <w:rFonts w:ascii="Verdana" w:hAnsi="Verdana" w:cs="Verdana"/>
          <w:sz w:val="18"/>
          <w:szCs w:val="18"/>
        </w:rPr>
        <w:t>MySQL</w:t>
      </w:r>
      <w:r w:rsidR="0094796D">
        <w:rPr>
          <w:rFonts w:ascii="Verdana" w:hAnsi="Verdana" w:cs="Verdana"/>
          <w:sz w:val="18"/>
          <w:szCs w:val="18"/>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Experience in client-side development with CSS, JavaScript and XML</w:t>
      </w:r>
      <w:r w:rsidR="0094796D">
        <w:rPr>
          <w:rFonts w:ascii="Verdana" w:hAnsi="Verdana" w:cs="Verdana"/>
          <w:sz w:val="18"/>
          <w:szCs w:val="18"/>
        </w:rPr>
        <w:t>.</w:t>
      </w:r>
    </w:p>
    <w:p w:rsidR="00071565" w:rsidRPr="003C3873" w:rsidRDefault="00071565">
      <w:pPr>
        <w:pStyle w:val="Normal10pt"/>
        <w:numPr>
          <w:ilvl w:val="0"/>
          <w:numId w:val="3"/>
        </w:numPr>
        <w:jc w:val="left"/>
        <w:rPr>
          <w:rFonts w:ascii="Verdana" w:hAnsi="Verdana" w:cs="Verdana"/>
          <w:sz w:val="18"/>
          <w:szCs w:val="18"/>
        </w:rPr>
      </w:pPr>
      <w:r w:rsidRPr="00F4605F">
        <w:rPr>
          <w:rFonts w:ascii="Verdana" w:hAnsi="Verdana" w:cs="Verdana"/>
          <w:sz w:val="18"/>
          <w:szCs w:val="18"/>
        </w:rPr>
        <w:t>Hands on experience with Core Java with Exception Handling, File handling, IO, Generics, Data structures and Collections, Garbage Collection</w:t>
      </w:r>
      <w:r w:rsidR="0094796D">
        <w:rPr>
          <w:rFonts w:ascii="Verdana" w:hAnsi="Verdana" w:cs="Verdana"/>
          <w:sz w:val="18"/>
          <w:szCs w:val="18"/>
          <w:lang w:val="en-US"/>
        </w:rPr>
        <w:t>.</w:t>
      </w:r>
    </w:p>
    <w:p w:rsidR="003C3873" w:rsidRPr="000A2687" w:rsidRDefault="003C3873" w:rsidP="003C3873">
      <w:pPr>
        <w:widowControl w:val="0"/>
        <w:numPr>
          <w:ilvl w:val="0"/>
          <w:numId w:val="3"/>
        </w:numPr>
        <w:suppressAutoHyphens w:val="0"/>
        <w:overflowPunct w:val="0"/>
        <w:autoSpaceDE w:val="0"/>
        <w:autoSpaceDN w:val="0"/>
        <w:adjustRightInd w:val="0"/>
        <w:jc w:val="both"/>
        <w:textAlignment w:val="baseline"/>
        <w:rPr>
          <w:rFonts w:ascii="Verdana" w:hAnsi="Verdana"/>
          <w:b/>
          <w:bCs/>
          <w:sz w:val="18"/>
          <w:szCs w:val="18"/>
        </w:rPr>
      </w:pPr>
      <w:r w:rsidRPr="000A2687">
        <w:rPr>
          <w:rFonts w:ascii="Verdana" w:hAnsi="Verdana"/>
          <w:sz w:val="18"/>
          <w:szCs w:val="18"/>
        </w:rPr>
        <w:t>Having</w:t>
      </w:r>
      <w:r>
        <w:rPr>
          <w:rFonts w:ascii="Verdana" w:hAnsi="Verdana"/>
          <w:sz w:val="18"/>
          <w:szCs w:val="18"/>
        </w:rPr>
        <w:t xml:space="preserve"> 3</w:t>
      </w:r>
      <w:r w:rsidRPr="000A2687">
        <w:rPr>
          <w:rFonts w:ascii="Verdana" w:hAnsi="Verdana"/>
          <w:sz w:val="18"/>
          <w:szCs w:val="18"/>
        </w:rPr>
        <w:t>.0+</w:t>
      </w:r>
      <w:r>
        <w:rPr>
          <w:rFonts w:ascii="Verdana" w:hAnsi="Verdana"/>
          <w:sz w:val="18"/>
          <w:szCs w:val="18"/>
        </w:rPr>
        <w:t>years of experience in Spring Boot, Micro services</w:t>
      </w:r>
      <w:r w:rsidRPr="000A2687">
        <w:rPr>
          <w:rFonts w:ascii="Verdana" w:hAnsi="Verdana"/>
          <w:sz w:val="18"/>
          <w:szCs w:val="18"/>
        </w:rPr>
        <w:t>.</w:t>
      </w:r>
    </w:p>
    <w:p w:rsidR="009C256A" w:rsidRPr="009C256A" w:rsidRDefault="009C256A" w:rsidP="003C3873">
      <w:pPr>
        <w:widowControl w:val="0"/>
        <w:numPr>
          <w:ilvl w:val="0"/>
          <w:numId w:val="3"/>
        </w:numPr>
        <w:suppressAutoHyphens w:val="0"/>
        <w:overflowPunct w:val="0"/>
        <w:autoSpaceDE w:val="0"/>
        <w:autoSpaceDN w:val="0"/>
        <w:adjustRightInd w:val="0"/>
        <w:jc w:val="both"/>
        <w:textAlignment w:val="baseline"/>
        <w:rPr>
          <w:rFonts w:ascii="Verdana" w:hAnsi="Verdana"/>
          <w:bCs/>
          <w:sz w:val="18"/>
          <w:szCs w:val="18"/>
        </w:rPr>
      </w:pPr>
      <w:r w:rsidRPr="009C256A">
        <w:rPr>
          <w:rFonts w:ascii="Verdana" w:hAnsi="Verdana"/>
          <w:bCs/>
          <w:sz w:val="18"/>
          <w:szCs w:val="18"/>
        </w:rPr>
        <w:t xml:space="preserve">Having </w:t>
      </w:r>
      <w:r>
        <w:rPr>
          <w:rFonts w:ascii="Verdana" w:hAnsi="Verdana"/>
          <w:bCs/>
          <w:sz w:val="18"/>
          <w:szCs w:val="18"/>
        </w:rPr>
        <w:t>3.0 years of experience in react js.</w:t>
      </w:r>
    </w:p>
    <w:p w:rsidR="000A2687" w:rsidRPr="000A2687" w:rsidRDefault="000A2687" w:rsidP="000A2687">
      <w:pPr>
        <w:widowControl w:val="0"/>
        <w:numPr>
          <w:ilvl w:val="0"/>
          <w:numId w:val="3"/>
        </w:numPr>
        <w:suppressAutoHyphens w:val="0"/>
        <w:overflowPunct w:val="0"/>
        <w:autoSpaceDE w:val="0"/>
        <w:autoSpaceDN w:val="0"/>
        <w:adjustRightInd w:val="0"/>
        <w:jc w:val="both"/>
        <w:textAlignment w:val="baseline"/>
        <w:rPr>
          <w:rFonts w:ascii="Verdana" w:hAnsi="Verdana"/>
          <w:b/>
          <w:bCs/>
          <w:sz w:val="18"/>
          <w:szCs w:val="18"/>
        </w:rPr>
      </w:pPr>
      <w:r w:rsidRPr="000A2687">
        <w:rPr>
          <w:rFonts w:ascii="Verdana" w:hAnsi="Verdana"/>
          <w:sz w:val="18"/>
          <w:szCs w:val="18"/>
        </w:rPr>
        <w:t>Having</w:t>
      </w:r>
      <w:r>
        <w:rPr>
          <w:rFonts w:ascii="Verdana" w:hAnsi="Verdana"/>
          <w:sz w:val="18"/>
          <w:szCs w:val="18"/>
        </w:rPr>
        <w:t xml:space="preserve"> 2</w:t>
      </w:r>
      <w:r w:rsidRPr="000A2687">
        <w:rPr>
          <w:rFonts w:ascii="Verdana" w:hAnsi="Verdana"/>
          <w:sz w:val="18"/>
          <w:szCs w:val="18"/>
        </w:rPr>
        <w:t>.0+years of experience in Struts2.0.</w:t>
      </w:r>
    </w:p>
    <w:p w:rsidR="000A2687" w:rsidRPr="000A2687" w:rsidRDefault="000A2687" w:rsidP="000A2687">
      <w:pPr>
        <w:widowControl w:val="0"/>
        <w:numPr>
          <w:ilvl w:val="0"/>
          <w:numId w:val="3"/>
        </w:numPr>
        <w:suppressAutoHyphens w:val="0"/>
        <w:overflowPunct w:val="0"/>
        <w:autoSpaceDE w:val="0"/>
        <w:autoSpaceDN w:val="0"/>
        <w:adjustRightInd w:val="0"/>
        <w:jc w:val="both"/>
        <w:textAlignment w:val="baseline"/>
        <w:rPr>
          <w:rFonts w:ascii="Verdana" w:hAnsi="Verdana"/>
          <w:b/>
          <w:bCs/>
          <w:sz w:val="18"/>
          <w:szCs w:val="18"/>
        </w:rPr>
      </w:pPr>
      <w:r w:rsidRPr="000A2687">
        <w:rPr>
          <w:rFonts w:ascii="Verdana" w:hAnsi="Verdana"/>
          <w:sz w:val="18"/>
          <w:szCs w:val="18"/>
        </w:rPr>
        <w:t>Having 4</w:t>
      </w:r>
      <w:r>
        <w:rPr>
          <w:rFonts w:ascii="Verdana" w:hAnsi="Verdana"/>
          <w:sz w:val="18"/>
          <w:szCs w:val="18"/>
        </w:rPr>
        <w:t>.0</w:t>
      </w:r>
      <w:r w:rsidRPr="000A2687">
        <w:rPr>
          <w:rFonts w:ascii="Verdana" w:hAnsi="Verdana"/>
          <w:sz w:val="18"/>
          <w:szCs w:val="18"/>
        </w:rPr>
        <w:t>+years of experience in Spring MVC and Hibernate.</w:t>
      </w:r>
    </w:p>
    <w:p w:rsidR="000A2687" w:rsidRPr="000A2687" w:rsidRDefault="000A2687" w:rsidP="000A2687">
      <w:pPr>
        <w:widowControl w:val="0"/>
        <w:numPr>
          <w:ilvl w:val="0"/>
          <w:numId w:val="3"/>
        </w:numPr>
        <w:suppressAutoHyphens w:val="0"/>
        <w:overflowPunct w:val="0"/>
        <w:autoSpaceDE w:val="0"/>
        <w:autoSpaceDN w:val="0"/>
        <w:adjustRightInd w:val="0"/>
        <w:jc w:val="both"/>
        <w:textAlignment w:val="baseline"/>
        <w:rPr>
          <w:rFonts w:ascii="Verdana" w:hAnsi="Verdana"/>
          <w:b/>
          <w:bCs/>
          <w:sz w:val="18"/>
          <w:szCs w:val="18"/>
        </w:rPr>
      </w:pPr>
      <w:r w:rsidRPr="000A2687">
        <w:rPr>
          <w:rFonts w:ascii="Verdana" w:hAnsi="Verdana"/>
          <w:sz w:val="18"/>
          <w:szCs w:val="18"/>
        </w:rPr>
        <w:t>Having 3.0+ years of experience in Team Handling.</w:t>
      </w:r>
    </w:p>
    <w:p w:rsidR="000A2687" w:rsidRPr="000A2687" w:rsidRDefault="000A2687" w:rsidP="000A2687">
      <w:pPr>
        <w:widowControl w:val="0"/>
        <w:numPr>
          <w:ilvl w:val="0"/>
          <w:numId w:val="3"/>
        </w:numPr>
        <w:suppressAutoHyphens w:val="0"/>
        <w:overflowPunct w:val="0"/>
        <w:autoSpaceDE w:val="0"/>
        <w:autoSpaceDN w:val="0"/>
        <w:adjustRightInd w:val="0"/>
        <w:jc w:val="both"/>
        <w:textAlignment w:val="baseline"/>
        <w:rPr>
          <w:rFonts w:ascii="Verdana" w:hAnsi="Verdana"/>
          <w:b/>
          <w:bCs/>
          <w:sz w:val="18"/>
          <w:szCs w:val="18"/>
        </w:rPr>
      </w:pPr>
      <w:r w:rsidRPr="000A2687">
        <w:rPr>
          <w:rFonts w:ascii="Verdana" w:hAnsi="Verdana"/>
          <w:sz w:val="18"/>
          <w:szCs w:val="18"/>
        </w:rPr>
        <w:t>Having 2.0+years of experience in technology migration projects.</w:t>
      </w:r>
    </w:p>
    <w:p w:rsidR="00071565" w:rsidRPr="00F4605F" w:rsidRDefault="00071565">
      <w:pPr>
        <w:pStyle w:val="Normal10pt"/>
        <w:numPr>
          <w:ilvl w:val="0"/>
          <w:numId w:val="3"/>
        </w:numPr>
        <w:jc w:val="left"/>
        <w:rPr>
          <w:rFonts w:ascii="Verdana" w:hAnsi="Verdana" w:cs="Verdana"/>
          <w:sz w:val="18"/>
          <w:szCs w:val="18"/>
        </w:rPr>
      </w:pPr>
      <w:r w:rsidRPr="00F4605F">
        <w:rPr>
          <w:rFonts w:ascii="Verdana" w:hAnsi="Verdana" w:cs="Verdana"/>
          <w:sz w:val="18"/>
          <w:szCs w:val="18"/>
        </w:rPr>
        <w:t>Experience with unit testing using J</w:t>
      </w:r>
      <w:r w:rsidRPr="00F4605F">
        <w:rPr>
          <w:rFonts w:ascii="Verdana" w:hAnsi="Verdana" w:cs="Verdana"/>
          <w:sz w:val="18"/>
          <w:szCs w:val="18"/>
          <w:lang w:val="en-IN"/>
        </w:rPr>
        <w:t>U</w:t>
      </w:r>
      <w:r w:rsidRPr="00F4605F">
        <w:rPr>
          <w:rFonts w:ascii="Verdana" w:hAnsi="Verdana" w:cs="Verdana"/>
          <w:sz w:val="18"/>
          <w:szCs w:val="18"/>
        </w:rPr>
        <w:t>nit and ANT tools</w:t>
      </w:r>
      <w:r w:rsidR="0094796D">
        <w:rPr>
          <w:rFonts w:ascii="Verdana" w:hAnsi="Verdana" w:cs="Verdana"/>
          <w:sz w:val="18"/>
          <w:szCs w:val="18"/>
          <w:lang w:val="en-US"/>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Experienced with JBoss, and Apache</w:t>
      </w:r>
      <w:r w:rsidRPr="00F4605F">
        <w:rPr>
          <w:rFonts w:ascii="Verdana" w:hAnsi="Verdana" w:cs="Verdana"/>
          <w:bCs/>
          <w:sz w:val="18"/>
          <w:szCs w:val="18"/>
        </w:rPr>
        <w:t xml:space="preserve"> Tomcat </w:t>
      </w:r>
      <w:r w:rsidRPr="00F4605F">
        <w:rPr>
          <w:rFonts w:ascii="Verdana" w:hAnsi="Verdana" w:cs="Verdana"/>
          <w:sz w:val="18"/>
          <w:szCs w:val="18"/>
        </w:rPr>
        <w:t>Server</w:t>
      </w:r>
      <w:r w:rsidR="0094796D">
        <w:rPr>
          <w:rFonts w:ascii="Verdana" w:hAnsi="Verdana" w:cs="Verdana"/>
          <w:sz w:val="18"/>
          <w:szCs w:val="18"/>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Experienced in requirement analysis, and preparing High Level and Low Level design (HLD and LLD)</w:t>
      </w:r>
      <w:r w:rsidR="0094796D">
        <w:rPr>
          <w:rFonts w:ascii="Verdana" w:hAnsi="Verdana" w:cs="Verdana"/>
          <w:sz w:val="18"/>
          <w:szCs w:val="18"/>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Extensively used J2EE Design Patterns</w:t>
      </w:r>
      <w:r w:rsidR="0094796D">
        <w:rPr>
          <w:rFonts w:ascii="Verdana" w:hAnsi="Verdana" w:cs="Verdana"/>
          <w:sz w:val="18"/>
          <w:szCs w:val="18"/>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Experienced in implementing full life cycle of software development process (</w:t>
      </w:r>
      <w:r w:rsidRPr="00F4605F">
        <w:rPr>
          <w:rFonts w:ascii="Verdana" w:hAnsi="Verdana" w:cs="Verdana"/>
          <w:bCs/>
          <w:sz w:val="18"/>
          <w:szCs w:val="18"/>
        </w:rPr>
        <w:t>SDLC</w:t>
      </w:r>
      <w:r w:rsidRPr="00F4605F">
        <w:rPr>
          <w:rFonts w:ascii="Verdana" w:hAnsi="Verdana" w:cs="Verdana"/>
          <w:sz w:val="18"/>
          <w:szCs w:val="18"/>
        </w:rPr>
        <w:t>)</w:t>
      </w:r>
      <w:r w:rsidR="0094796D">
        <w:rPr>
          <w:rFonts w:ascii="Verdana" w:hAnsi="Verdana" w:cs="Verdana"/>
          <w:sz w:val="18"/>
          <w:szCs w:val="18"/>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Understanding of object-oriented design, re-use, and component-based development</w:t>
      </w:r>
      <w:r w:rsidR="0094796D">
        <w:rPr>
          <w:rFonts w:ascii="Verdana" w:hAnsi="Verdana" w:cs="Verdana"/>
          <w:sz w:val="18"/>
          <w:szCs w:val="18"/>
        </w:rPr>
        <w:t>.</w:t>
      </w:r>
    </w:p>
    <w:p w:rsidR="00071565" w:rsidRPr="00F4605F" w:rsidRDefault="00071565">
      <w:pPr>
        <w:pStyle w:val="WW-NormalWeb"/>
        <w:numPr>
          <w:ilvl w:val="0"/>
          <w:numId w:val="3"/>
        </w:numPr>
        <w:spacing w:before="0" w:after="0"/>
        <w:rPr>
          <w:rFonts w:ascii="Verdana" w:hAnsi="Verdana" w:cs="Verdana"/>
          <w:sz w:val="18"/>
          <w:szCs w:val="18"/>
        </w:rPr>
      </w:pPr>
      <w:r w:rsidRPr="00F4605F">
        <w:rPr>
          <w:rFonts w:ascii="Verdana" w:hAnsi="Verdana" w:cs="Verdana"/>
          <w:sz w:val="18"/>
          <w:szCs w:val="18"/>
        </w:rPr>
        <w:t>Good at Documenting and Understanding User requirements and System Specifications</w:t>
      </w:r>
      <w:r w:rsidR="0094796D">
        <w:rPr>
          <w:rFonts w:ascii="Verdana" w:hAnsi="Verdana" w:cs="Verdana"/>
          <w:sz w:val="18"/>
          <w:szCs w:val="18"/>
        </w:rPr>
        <w:t>.</w:t>
      </w:r>
    </w:p>
    <w:p w:rsidR="00071565" w:rsidRPr="00F4605F" w:rsidRDefault="00071565">
      <w:pPr>
        <w:pStyle w:val="platinolatino"/>
        <w:numPr>
          <w:ilvl w:val="0"/>
          <w:numId w:val="3"/>
        </w:numPr>
        <w:rPr>
          <w:rFonts w:ascii="Verdana" w:hAnsi="Verdana" w:cs="Verdana"/>
          <w:sz w:val="18"/>
          <w:szCs w:val="18"/>
        </w:rPr>
      </w:pPr>
      <w:r w:rsidRPr="00F4605F">
        <w:rPr>
          <w:rFonts w:ascii="Verdana" w:hAnsi="Verdana" w:cs="Verdana"/>
          <w:sz w:val="18"/>
          <w:szCs w:val="18"/>
        </w:rPr>
        <w:t>Excellent communication, presentation and interpersonal skills.</w:t>
      </w:r>
    </w:p>
    <w:p w:rsidR="00071565" w:rsidRPr="00F4605F" w:rsidRDefault="00071565">
      <w:pPr>
        <w:pStyle w:val="platinolatino"/>
        <w:numPr>
          <w:ilvl w:val="0"/>
          <w:numId w:val="3"/>
        </w:numPr>
        <w:rPr>
          <w:rFonts w:ascii="Verdana" w:hAnsi="Verdana" w:cs="Verdana"/>
          <w:sz w:val="18"/>
          <w:szCs w:val="18"/>
        </w:rPr>
      </w:pPr>
      <w:r w:rsidRPr="00F4605F">
        <w:rPr>
          <w:rFonts w:ascii="Verdana" w:hAnsi="Verdana" w:cs="Verdana"/>
          <w:sz w:val="18"/>
          <w:szCs w:val="18"/>
        </w:rPr>
        <w:t>Proficient in self-adaptation within a dynamic environment.</w:t>
      </w:r>
    </w:p>
    <w:p w:rsidR="00071565" w:rsidRPr="00F4605F" w:rsidRDefault="00071565">
      <w:pPr>
        <w:pStyle w:val="platinolatino"/>
        <w:numPr>
          <w:ilvl w:val="0"/>
          <w:numId w:val="3"/>
        </w:numPr>
        <w:rPr>
          <w:rFonts w:ascii="Verdana" w:hAnsi="Verdana" w:cs="Verdana"/>
          <w:sz w:val="18"/>
          <w:szCs w:val="18"/>
        </w:rPr>
      </w:pPr>
      <w:r w:rsidRPr="00F4605F">
        <w:rPr>
          <w:rFonts w:ascii="Verdana" w:hAnsi="Verdana" w:cs="Verdana"/>
          <w:sz w:val="18"/>
          <w:szCs w:val="18"/>
        </w:rPr>
        <w:t>Dedicated and highly ambitious to achieve personal as well as the organizational goals.</w:t>
      </w:r>
    </w:p>
    <w:p w:rsidR="00071565" w:rsidRDefault="00071565">
      <w:pPr>
        <w:pStyle w:val="platinolatino"/>
        <w:numPr>
          <w:ilvl w:val="0"/>
          <w:numId w:val="3"/>
        </w:numPr>
        <w:rPr>
          <w:rFonts w:ascii="Verdana" w:hAnsi="Verdana" w:cs="Verdana"/>
          <w:sz w:val="18"/>
          <w:szCs w:val="18"/>
        </w:rPr>
      </w:pPr>
      <w:r w:rsidRPr="00F4605F">
        <w:rPr>
          <w:rFonts w:ascii="Verdana" w:hAnsi="Verdana" w:cs="Verdana"/>
          <w:sz w:val="18"/>
          <w:szCs w:val="18"/>
        </w:rPr>
        <w:t>Skilled team member with proven ability to lead and motivate teams to maximize productivity.</w:t>
      </w:r>
    </w:p>
    <w:p w:rsidR="00C55423" w:rsidRDefault="003E39DF">
      <w:pPr>
        <w:pStyle w:val="platinolatino"/>
        <w:numPr>
          <w:ilvl w:val="0"/>
          <w:numId w:val="3"/>
        </w:numPr>
        <w:rPr>
          <w:rFonts w:ascii="Verdana" w:hAnsi="Verdana" w:cs="Verdana"/>
          <w:sz w:val="18"/>
          <w:szCs w:val="18"/>
        </w:rPr>
      </w:pPr>
      <w:r>
        <w:rPr>
          <w:rFonts w:ascii="Verdana" w:hAnsi="Verdana" w:cs="Verdana"/>
          <w:sz w:val="18"/>
          <w:szCs w:val="18"/>
        </w:rPr>
        <w:t>Good</w:t>
      </w:r>
      <w:r w:rsidR="00C55423" w:rsidRPr="009172A4">
        <w:rPr>
          <w:rFonts w:ascii="Verdana" w:hAnsi="Verdana" w:cs="Verdana"/>
          <w:sz w:val="18"/>
          <w:szCs w:val="18"/>
        </w:rPr>
        <w:t xml:space="preserve"> knowledge of </w:t>
      </w:r>
      <w:r w:rsidR="00607AC0" w:rsidRPr="009172A4">
        <w:rPr>
          <w:rFonts w:ascii="Verdana" w:hAnsi="Verdana" w:cs="Verdana"/>
          <w:sz w:val="18"/>
          <w:szCs w:val="18"/>
        </w:rPr>
        <w:t>Mongo DB</w:t>
      </w:r>
      <w:r w:rsidR="00607AC0">
        <w:rPr>
          <w:rFonts w:ascii="Verdana" w:hAnsi="Verdana" w:cs="Verdana"/>
          <w:sz w:val="18"/>
          <w:szCs w:val="18"/>
        </w:rPr>
        <w:t>.</w:t>
      </w:r>
    </w:p>
    <w:p w:rsidR="00496887" w:rsidRDefault="00496887">
      <w:pPr>
        <w:pStyle w:val="platinolatino"/>
        <w:numPr>
          <w:ilvl w:val="0"/>
          <w:numId w:val="3"/>
        </w:numPr>
        <w:rPr>
          <w:rFonts w:ascii="Verdana" w:hAnsi="Verdana" w:cs="Verdana"/>
          <w:sz w:val="18"/>
          <w:szCs w:val="18"/>
        </w:rPr>
      </w:pPr>
      <w:r>
        <w:rPr>
          <w:rFonts w:ascii="Verdana" w:hAnsi="Verdana" w:cs="Verdana"/>
          <w:sz w:val="18"/>
          <w:szCs w:val="18"/>
        </w:rPr>
        <w:t>Having ex</w:t>
      </w:r>
      <w:r w:rsidR="00B57D52">
        <w:rPr>
          <w:rFonts w:ascii="Verdana" w:hAnsi="Verdana" w:cs="Verdana"/>
          <w:sz w:val="18"/>
          <w:szCs w:val="18"/>
        </w:rPr>
        <w:t>perience on</w:t>
      </w:r>
      <w:r>
        <w:rPr>
          <w:rFonts w:ascii="Verdana" w:hAnsi="Verdana" w:cs="Verdana"/>
          <w:sz w:val="18"/>
          <w:szCs w:val="18"/>
        </w:rPr>
        <w:t xml:space="preserve"> XL depl</w:t>
      </w:r>
      <w:r w:rsidR="00607AC0">
        <w:rPr>
          <w:rFonts w:ascii="Verdana" w:hAnsi="Verdana" w:cs="Verdana"/>
          <w:sz w:val="18"/>
          <w:szCs w:val="18"/>
        </w:rPr>
        <w:t>oyment, Jenkins.</w:t>
      </w:r>
    </w:p>
    <w:p w:rsidR="00071565" w:rsidRDefault="00071565">
      <w:pPr>
        <w:pStyle w:val="ListParagraph"/>
        <w:rPr>
          <w:rFonts w:ascii="Verdana" w:hAnsi="Verdana" w:cs="Verdana"/>
          <w:sz w:val="18"/>
          <w:szCs w:val="18"/>
        </w:rPr>
      </w:pPr>
    </w:p>
    <w:p w:rsidR="00071565" w:rsidRDefault="00071565">
      <w:pPr>
        <w:sectPr w:rsidR="00071565">
          <w:pgSz w:w="11906" w:h="16560"/>
          <w:pgMar w:top="720" w:right="720" w:bottom="720" w:left="720" w:header="720" w:footer="720" w:gutter="0"/>
          <w:cols w:space="720"/>
          <w:docGrid w:linePitch="600" w:charSpace="32768"/>
        </w:sectPr>
      </w:pPr>
    </w:p>
    <w:p w:rsidR="00071565" w:rsidRDefault="00071565">
      <w:pPr>
        <w:pBdr>
          <w:bottom w:val="single" w:sz="20" w:space="1" w:color="000000"/>
        </w:pBdr>
        <w:rPr>
          <w:rFonts w:ascii="Verdana" w:hAnsi="Verdana" w:cs="Verdana"/>
          <w:sz w:val="18"/>
          <w:szCs w:val="18"/>
        </w:rPr>
        <w:sectPr w:rsidR="00071565">
          <w:type w:val="continuous"/>
          <w:pgSz w:w="11906" w:h="16560"/>
          <w:pgMar w:top="720" w:right="720" w:bottom="720" w:left="720" w:header="720" w:footer="720" w:gutter="0"/>
          <w:cols w:space="720"/>
          <w:docGrid w:linePitch="600" w:charSpace="32768"/>
        </w:sectPr>
      </w:pPr>
      <w:r>
        <w:rPr>
          <w:rFonts w:ascii="Verdana" w:eastAsia="Arial Unicode MS" w:hAnsi="Verdana" w:cs="Verdana"/>
          <w:bCs/>
          <w:smallCaps/>
          <w:sz w:val="18"/>
          <w:szCs w:val="18"/>
        </w:rPr>
        <w:lastRenderedPageBreak/>
        <w:t xml:space="preserve">COMPETENCY MATRIX </w:t>
      </w:r>
    </w:p>
    <w:p w:rsidR="00071565" w:rsidRDefault="00071565">
      <w:pPr>
        <w:pStyle w:val="platinolatino"/>
        <w:rPr>
          <w:rFonts w:ascii="Verdana" w:hAnsi="Verdana" w:cs="Verdana"/>
          <w:sz w:val="18"/>
          <w:szCs w:val="18"/>
        </w:rPr>
        <w:sectPr w:rsidR="00071565">
          <w:type w:val="continuous"/>
          <w:pgSz w:w="11906" w:h="16560"/>
          <w:pgMar w:top="720" w:right="720" w:bottom="720" w:left="720" w:header="720" w:footer="720" w:gutter="0"/>
          <w:cols w:space="720"/>
          <w:docGrid w:linePitch="600" w:charSpace="32768"/>
        </w:sectPr>
      </w:pPr>
    </w:p>
    <w:p w:rsidR="00071565" w:rsidRDefault="00071565">
      <w:pPr>
        <w:pStyle w:val="platinolatino"/>
        <w:numPr>
          <w:ilvl w:val="0"/>
          <w:numId w:val="3"/>
        </w:numPr>
        <w:rPr>
          <w:rFonts w:ascii="Verdana" w:hAnsi="Verdana" w:cs="Verdana"/>
          <w:sz w:val="18"/>
          <w:szCs w:val="18"/>
        </w:rPr>
      </w:pPr>
      <w:r>
        <w:rPr>
          <w:rFonts w:ascii="Verdana" w:hAnsi="Verdana" w:cs="Verdana"/>
          <w:sz w:val="18"/>
          <w:szCs w:val="18"/>
        </w:rPr>
        <w:lastRenderedPageBreak/>
        <w:t>Software Development</w:t>
      </w:r>
    </w:p>
    <w:p w:rsidR="00071565" w:rsidRDefault="00071565">
      <w:pPr>
        <w:pStyle w:val="platinolatino"/>
        <w:numPr>
          <w:ilvl w:val="0"/>
          <w:numId w:val="3"/>
        </w:numPr>
        <w:rPr>
          <w:rFonts w:ascii="Verdana" w:hAnsi="Verdana" w:cs="Verdana"/>
          <w:sz w:val="18"/>
          <w:szCs w:val="18"/>
        </w:rPr>
      </w:pPr>
      <w:r>
        <w:rPr>
          <w:rFonts w:ascii="Verdana" w:hAnsi="Verdana" w:cs="Verdana"/>
          <w:sz w:val="18"/>
          <w:szCs w:val="18"/>
        </w:rPr>
        <w:t>Requirement Analysis</w:t>
      </w:r>
    </w:p>
    <w:p w:rsidR="000736A7" w:rsidRDefault="00071565" w:rsidP="000736A7">
      <w:pPr>
        <w:pStyle w:val="platinolatino"/>
        <w:numPr>
          <w:ilvl w:val="0"/>
          <w:numId w:val="3"/>
        </w:numPr>
        <w:rPr>
          <w:rFonts w:ascii="Verdana" w:hAnsi="Verdana" w:cs="Verdana"/>
          <w:sz w:val="18"/>
          <w:szCs w:val="18"/>
        </w:rPr>
      </w:pPr>
      <w:r>
        <w:rPr>
          <w:rFonts w:ascii="Verdana" w:hAnsi="Verdana" w:cs="Verdana"/>
          <w:sz w:val="18"/>
          <w:szCs w:val="18"/>
        </w:rPr>
        <w:t xml:space="preserve">Designing and implement features </w:t>
      </w:r>
    </w:p>
    <w:p w:rsidR="00077592" w:rsidRPr="000736A7" w:rsidRDefault="00077592" w:rsidP="000736A7">
      <w:pPr>
        <w:pStyle w:val="platinolatino"/>
        <w:numPr>
          <w:ilvl w:val="0"/>
          <w:numId w:val="3"/>
        </w:numPr>
        <w:rPr>
          <w:rFonts w:ascii="Verdana" w:hAnsi="Verdana" w:cs="Verdana"/>
          <w:sz w:val="18"/>
          <w:szCs w:val="18"/>
        </w:rPr>
      </w:pPr>
      <w:r w:rsidRPr="000736A7">
        <w:rPr>
          <w:rFonts w:ascii="Verdana" w:hAnsi="Verdana" w:cs="Verdana"/>
          <w:sz w:val="18"/>
          <w:szCs w:val="18"/>
        </w:rPr>
        <w:t>Product Owner/Solution Architect</w:t>
      </w:r>
    </w:p>
    <w:p w:rsidR="00071565" w:rsidRDefault="00071565">
      <w:pPr>
        <w:pStyle w:val="platinolatino"/>
        <w:numPr>
          <w:ilvl w:val="0"/>
          <w:numId w:val="3"/>
        </w:numPr>
        <w:rPr>
          <w:rFonts w:ascii="Verdana" w:hAnsi="Verdana" w:cs="Verdana"/>
          <w:sz w:val="18"/>
          <w:szCs w:val="18"/>
        </w:rPr>
      </w:pPr>
      <w:r>
        <w:rPr>
          <w:rFonts w:ascii="Verdana" w:hAnsi="Verdana" w:cs="Verdana"/>
          <w:sz w:val="18"/>
          <w:szCs w:val="18"/>
        </w:rPr>
        <w:lastRenderedPageBreak/>
        <w:t>Coding</w:t>
      </w:r>
    </w:p>
    <w:p w:rsidR="00071565" w:rsidRDefault="00071565">
      <w:pPr>
        <w:pStyle w:val="platinolatino"/>
        <w:numPr>
          <w:ilvl w:val="0"/>
          <w:numId w:val="3"/>
        </w:numPr>
        <w:rPr>
          <w:rFonts w:ascii="Verdana" w:hAnsi="Verdana" w:cs="Verdana"/>
          <w:sz w:val="18"/>
          <w:szCs w:val="18"/>
        </w:rPr>
      </w:pPr>
      <w:r>
        <w:rPr>
          <w:rFonts w:ascii="Verdana" w:hAnsi="Verdana" w:cs="Verdana"/>
          <w:sz w:val="18"/>
          <w:szCs w:val="18"/>
        </w:rPr>
        <w:t>Coordination</w:t>
      </w:r>
    </w:p>
    <w:p w:rsidR="00071565" w:rsidRDefault="00071565">
      <w:pPr>
        <w:pStyle w:val="platinolatino"/>
        <w:rPr>
          <w:rFonts w:ascii="Verdana" w:hAnsi="Verdana" w:cs="Verdana"/>
          <w:sz w:val="18"/>
          <w:szCs w:val="18"/>
        </w:rPr>
      </w:pPr>
    </w:p>
    <w:p w:rsidR="00071565" w:rsidRDefault="00071565">
      <w:pPr>
        <w:sectPr w:rsidR="00071565">
          <w:type w:val="continuous"/>
          <w:pgSz w:w="11906" w:h="16560"/>
          <w:pgMar w:top="720" w:right="720" w:bottom="720" w:left="720" w:header="720" w:footer="720" w:gutter="0"/>
          <w:cols w:num="2" w:space="720"/>
          <w:docGrid w:linePitch="600" w:charSpace="32768"/>
        </w:sectPr>
      </w:pPr>
    </w:p>
    <w:p w:rsidR="00071565" w:rsidRDefault="00071565">
      <w:pPr>
        <w:rPr>
          <w:rFonts w:ascii="Verdana" w:eastAsia="Arial Unicode MS" w:hAnsi="Verdana" w:cs="Verdana"/>
          <w:bCs/>
          <w:smallCaps/>
          <w:sz w:val="18"/>
          <w:szCs w:val="18"/>
        </w:rPr>
      </w:pPr>
    </w:p>
    <w:p w:rsidR="00071565" w:rsidRDefault="00071565">
      <w:pPr>
        <w:pBdr>
          <w:bottom w:val="single" w:sz="20" w:space="1" w:color="000000"/>
        </w:pBdr>
        <w:rPr>
          <w:rFonts w:ascii="Verdana" w:hAnsi="Verdana" w:cs="Verdana"/>
          <w:sz w:val="18"/>
          <w:szCs w:val="18"/>
        </w:rPr>
      </w:pPr>
      <w:r>
        <w:rPr>
          <w:rFonts w:ascii="Verdana" w:eastAsia="Arial Unicode MS" w:hAnsi="Verdana" w:cs="Verdana"/>
          <w:bCs/>
          <w:smallCaps/>
          <w:sz w:val="18"/>
          <w:szCs w:val="18"/>
        </w:rPr>
        <w:t>SCHOLASTIC CREDENTIALS</w:t>
      </w:r>
    </w:p>
    <w:p w:rsidR="00071565" w:rsidRDefault="00071565">
      <w:pPr>
        <w:pStyle w:val="platinolatino"/>
        <w:rPr>
          <w:rFonts w:ascii="Verdana" w:hAnsi="Verdana" w:cs="Verdana"/>
          <w:sz w:val="18"/>
          <w:szCs w:val="18"/>
        </w:rPr>
      </w:pPr>
    </w:p>
    <w:p w:rsidR="0034468D" w:rsidRDefault="00B57D52">
      <w:pPr>
        <w:pStyle w:val="platinolatino"/>
        <w:rPr>
          <w:rFonts w:ascii="Verdana" w:hAnsi="Verdana" w:cs="Verdana"/>
          <w:sz w:val="18"/>
          <w:szCs w:val="18"/>
        </w:rPr>
      </w:pPr>
      <w:r>
        <w:rPr>
          <w:rFonts w:ascii="Verdana" w:hAnsi="Verdana" w:cs="Verdana"/>
          <w:sz w:val="18"/>
          <w:szCs w:val="18"/>
        </w:rPr>
        <w:t>2006-2009</w:t>
      </w:r>
      <w:r w:rsidR="0034468D">
        <w:rPr>
          <w:rFonts w:ascii="Verdana" w:hAnsi="Verdana" w:cs="Verdana"/>
          <w:sz w:val="18"/>
          <w:szCs w:val="18"/>
        </w:rPr>
        <w:t xml:space="preserve">: </w:t>
      </w:r>
      <w:r>
        <w:rPr>
          <w:rFonts w:ascii="Verdana" w:hAnsi="Verdana" w:cs="Verdana"/>
          <w:sz w:val="18"/>
          <w:szCs w:val="18"/>
        </w:rPr>
        <w:t xml:space="preserve"> UPTU- MCA</w:t>
      </w:r>
    </w:p>
    <w:p w:rsidR="00071565" w:rsidRDefault="00B57D52">
      <w:pPr>
        <w:pStyle w:val="platinolatino"/>
        <w:rPr>
          <w:rFonts w:ascii="Verdana" w:hAnsi="Verdana" w:cs="Verdana"/>
          <w:bCs/>
          <w:sz w:val="18"/>
          <w:szCs w:val="18"/>
        </w:rPr>
      </w:pPr>
      <w:r>
        <w:rPr>
          <w:rFonts w:ascii="Verdana" w:hAnsi="Verdana" w:cs="Verdana"/>
          <w:bCs/>
          <w:sz w:val="18"/>
          <w:szCs w:val="18"/>
        </w:rPr>
        <w:t>2003-2006</w:t>
      </w:r>
      <w:r w:rsidR="00071565">
        <w:rPr>
          <w:rFonts w:ascii="Verdana" w:hAnsi="Verdana" w:cs="Verdana"/>
          <w:bCs/>
          <w:sz w:val="18"/>
          <w:szCs w:val="18"/>
        </w:rPr>
        <w:t xml:space="preserve">: </w:t>
      </w:r>
      <w:r>
        <w:rPr>
          <w:rFonts w:ascii="Verdana" w:hAnsi="Verdana" w:cs="Verdana"/>
          <w:bCs/>
          <w:sz w:val="18"/>
          <w:szCs w:val="18"/>
        </w:rPr>
        <w:t xml:space="preserve"> Dr. Bhim Rao Ambedkar University, Agra.  Bachelor of   Science (BSc.)</w:t>
      </w:r>
    </w:p>
    <w:p w:rsidR="00071565" w:rsidRDefault="00B57D52">
      <w:pPr>
        <w:pStyle w:val="platinolatino"/>
        <w:rPr>
          <w:rFonts w:ascii="Verdana" w:hAnsi="Verdana" w:cs="Verdana"/>
          <w:bCs/>
          <w:sz w:val="18"/>
          <w:szCs w:val="18"/>
        </w:rPr>
      </w:pPr>
      <w:r>
        <w:rPr>
          <w:rFonts w:ascii="Verdana" w:hAnsi="Verdana" w:cs="Verdana"/>
          <w:bCs/>
          <w:sz w:val="18"/>
          <w:szCs w:val="18"/>
        </w:rPr>
        <w:t>2002-2003</w:t>
      </w:r>
      <w:r w:rsidR="00071565">
        <w:rPr>
          <w:rFonts w:ascii="Verdana" w:hAnsi="Verdana" w:cs="Verdana"/>
          <w:bCs/>
          <w:sz w:val="18"/>
          <w:szCs w:val="18"/>
        </w:rPr>
        <w:t xml:space="preserve">: </w:t>
      </w:r>
      <w:r>
        <w:rPr>
          <w:rFonts w:ascii="Verdana" w:hAnsi="Verdana" w:cs="Verdana"/>
          <w:bCs/>
          <w:sz w:val="18"/>
          <w:szCs w:val="18"/>
        </w:rPr>
        <w:t xml:space="preserve"> </w:t>
      </w:r>
      <w:r>
        <w:rPr>
          <w:rFonts w:ascii="Verdana" w:hAnsi="Verdana" w:cs="Verdana"/>
          <w:sz w:val="18"/>
          <w:szCs w:val="18"/>
        </w:rPr>
        <w:t>UP Board</w:t>
      </w:r>
      <w:r w:rsidR="00071565">
        <w:rPr>
          <w:rFonts w:ascii="Verdana" w:hAnsi="Verdana" w:cs="Verdana"/>
          <w:sz w:val="18"/>
          <w:szCs w:val="18"/>
        </w:rPr>
        <w:t xml:space="preserve"> </w:t>
      </w:r>
      <w:r w:rsidR="00071565">
        <w:rPr>
          <w:rFonts w:ascii="Verdana" w:hAnsi="Verdana" w:cs="Verdana"/>
          <w:bCs/>
          <w:sz w:val="18"/>
          <w:szCs w:val="18"/>
        </w:rPr>
        <w:t>– 10+2 in Science (PCM)</w:t>
      </w:r>
    </w:p>
    <w:p w:rsidR="00071565" w:rsidRDefault="00B57D52">
      <w:pPr>
        <w:pStyle w:val="platinolatino"/>
        <w:tabs>
          <w:tab w:val="left" w:pos="1766"/>
          <w:tab w:val="center" w:pos="5234"/>
        </w:tabs>
        <w:rPr>
          <w:rFonts w:ascii="Verdana" w:hAnsi="Verdana" w:cs="Verdana"/>
          <w:sz w:val="18"/>
          <w:szCs w:val="18"/>
        </w:rPr>
      </w:pPr>
      <w:r>
        <w:rPr>
          <w:rFonts w:ascii="Verdana" w:hAnsi="Verdana" w:cs="Verdana"/>
          <w:bCs/>
          <w:sz w:val="18"/>
          <w:szCs w:val="18"/>
        </w:rPr>
        <w:t>1999-2000</w:t>
      </w:r>
      <w:r w:rsidR="00071565">
        <w:rPr>
          <w:rFonts w:ascii="Verdana" w:hAnsi="Verdana" w:cs="Verdana"/>
          <w:bCs/>
          <w:sz w:val="18"/>
          <w:szCs w:val="18"/>
        </w:rPr>
        <w:t>:</w:t>
      </w:r>
      <w:r>
        <w:rPr>
          <w:rFonts w:ascii="Verdana" w:hAnsi="Verdana" w:cs="Verdana"/>
          <w:sz w:val="18"/>
          <w:szCs w:val="18"/>
        </w:rPr>
        <w:t xml:space="preserve">  UP</w:t>
      </w:r>
      <w:r w:rsidR="00071565">
        <w:rPr>
          <w:rFonts w:ascii="Verdana" w:hAnsi="Verdana" w:cs="Verdana"/>
          <w:sz w:val="18"/>
          <w:szCs w:val="18"/>
        </w:rPr>
        <w:t xml:space="preserve"> Board –</w:t>
      </w:r>
      <w:r w:rsidR="00071565">
        <w:rPr>
          <w:rFonts w:ascii="Verdana" w:hAnsi="Verdana" w:cs="Verdana"/>
          <w:bCs/>
          <w:sz w:val="18"/>
          <w:szCs w:val="18"/>
        </w:rPr>
        <w:t xml:space="preserve"> 10</w:t>
      </w:r>
      <w:r w:rsidR="00071565">
        <w:rPr>
          <w:rFonts w:ascii="Verdana" w:hAnsi="Verdana" w:cs="Verdana"/>
          <w:bCs/>
          <w:sz w:val="18"/>
          <w:szCs w:val="18"/>
          <w:vertAlign w:val="superscript"/>
        </w:rPr>
        <w:t>th</w:t>
      </w:r>
      <w:r w:rsidR="00071565">
        <w:rPr>
          <w:rFonts w:ascii="Verdana" w:hAnsi="Verdana" w:cs="Verdana"/>
          <w:bCs/>
          <w:sz w:val="18"/>
          <w:szCs w:val="18"/>
        </w:rPr>
        <w:t xml:space="preserve"> in All Subjects</w:t>
      </w:r>
    </w:p>
    <w:p w:rsidR="00071565" w:rsidRDefault="00071565">
      <w:pPr>
        <w:pStyle w:val="platinolatino"/>
        <w:rPr>
          <w:rFonts w:ascii="Verdana" w:hAnsi="Verdana" w:cs="Verdana"/>
          <w:sz w:val="18"/>
          <w:szCs w:val="18"/>
        </w:rPr>
      </w:pPr>
    </w:p>
    <w:p w:rsidR="00071565" w:rsidRDefault="00071565">
      <w:pPr>
        <w:pBdr>
          <w:bottom w:val="single" w:sz="20" w:space="1" w:color="000000"/>
        </w:pBdr>
        <w:rPr>
          <w:rFonts w:ascii="Verdana" w:eastAsia="Arial Unicode MS" w:hAnsi="Verdana" w:cs="Verdana"/>
          <w:bCs/>
          <w:smallCaps/>
          <w:sz w:val="18"/>
          <w:szCs w:val="18"/>
        </w:rPr>
      </w:pPr>
      <w:r>
        <w:rPr>
          <w:rFonts w:ascii="Verdana" w:eastAsia="Arial Unicode MS" w:hAnsi="Verdana" w:cs="Verdana"/>
          <w:bCs/>
          <w:smallCaps/>
          <w:sz w:val="18"/>
          <w:szCs w:val="18"/>
        </w:rPr>
        <w:t>TECHNICAL SKILLS</w:t>
      </w:r>
    </w:p>
    <w:p w:rsidR="004C0BB8" w:rsidRDefault="004C0BB8">
      <w:pPr>
        <w:pBdr>
          <w:bottom w:val="single" w:sz="20" w:space="1" w:color="000000"/>
        </w:pBdr>
        <w:rPr>
          <w:rFonts w:ascii="Verdana" w:hAnsi="Verdana" w:cs="Verdana"/>
          <w:sz w:val="18"/>
          <w:szCs w:val="18"/>
        </w:rPr>
      </w:pPr>
    </w:p>
    <w:p w:rsidR="00071565" w:rsidRDefault="00071565">
      <w:pPr>
        <w:pStyle w:val="platinolatino"/>
        <w:ind w:left="360"/>
        <w:rPr>
          <w:rFonts w:ascii="Verdana" w:hAnsi="Verdana" w:cs="Verdana"/>
          <w:sz w:val="18"/>
          <w:szCs w:val="18"/>
        </w:rPr>
      </w:pPr>
    </w:p>
    <w:tbl>
      <w:tblPr>
        <w:tblW w:w="0" w:type="auto"/>
        <w:tblInd w:w="113" w:type="dxa"/>
        <w:tblLayout w:type="fixed"/>
        <w:tblLook w:val="0000"/>
      </w:tblPr>
      <w:tblGrid>
        <w:gridCol w:w="2490"/>
        <w:gridCol w:w="7985"/>
      </w:tblGrid>
      <w:tr w:rsidR="00071565">
        <w:tc>
          <w:tcPr>
            <w:tcW w:w="2490" w:type="dxa"/>
            <w:tcBorders>
              <w:top w:val="single" w:sz="4" w:space="0" w:color="000000"/>
              <w:left w:val="single" w:sz="4" w:space="0" w:color="000000"/>
              <w:bottom w:val="single" w:sz="4" w:space="0" w:color="000000"/>
            </w:tcBorders>
            <w:shd w:val="clear" w:color="auto" w:fill="auto"/>
          </w:tcPr>
          <w:p w:rsidR="00071565" w:rsidRDefault="00071565">
            <w:pPr>
              <w:pStyle w:val="WW-NormalWeb"/>
              <w:tabs>
                <w:tab w:val="left" w:pos="720"/>
              </w:tabs>
              <w:spacing w:before="0" w:after="0"/>
              <w:rPr>
                <w:rFonts w:ascii="Verdana" w:hAnsi="Verdana" w:cs="Verdana"/>
                <w:sz w:val="18"/>
                <w:szCs w:val="18"/>
              </w:rPr>
            </w:pPr>
            <w:r>
              <w:rPr>
                <w:rFonts w:ascii="Verdana" w:hAnsi="Verdana" w:cs="Verdana"/>
                <w:bCs/>
                <w:sz w:val="18"/>
                <w:szCs w:val="18"/>
              </w:rPr>
              <w:t>Technologies</w:t>
            </w:r>
          </w:p>
        </w:tc>
        <w:tc>
          <w:tcPr>
            <w:tcW w:w="7985"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071565" w:rsidP="004D6409">
            <w:pPr>
              <w:pStyle w:val="WW-NormalWeb"/>
              <w:tabs>
                <w:tab w:val="left" w:pos="720"/>
              </w:tabs>
              <w:spacing w:before="0" w:after="0"/>
            </w:pPr>
            <w:r w:rsidRPr="00C65003">
              <w:rPr>
                <w:rFonts w:ascii="Verdana" w:hAnsi="Verdana" w:cs="Verdana"/>
                <w:sz w:val="18"/>
                <w:szCs w:val="18"/>
                <w:highlight w:val="yellow"/>
              </w:rPr>
              <w:t>Java</w:t>
            </w:r>
            <w:r w:rsidR="00C65003" w:rsidRPr="00C65003">
              <w:rPr>
                <w:rFonts w:ascii="Verdana" w:hAnsi="Verdana" w:cs="Verdana"/>
                <w:sz w:val="18"/>
                <w:szCs w:val="18"/>
                <w:highlight w:val="yellow"/>
              </w:rPr>
              <w:t xml:space="preserve"> 8</w:t>
            </w:r>
            <w:r w:rsidRPr="00C65003">
              <w:rPr>
                <w:rFonts w:ascii="Verdana" w:hAnsi="Verdana" w:cs="Verdana"/>
                <w:sz w:val="18"/>
                <w:szCs w:val="18"/>
                <w:highlight w:val="yellow"/>
              </w:rPr>
              <w:t>, J2EE,</w:t>
            </w:r>
            <w:r w:rsidRPr="00C65003">
              <w:rPr>
                <w:rFonts w:ascii="Verdana" w:hAnsi="Verdana" w:cs="Verdana"/>
                <w:bCs/>
                <w:sz w:val="18"/>
                <w:szCs w:val="18"/>
                <w:highlight w:val="yellow"/>
              </w:rPr>
              <w:t xml:space="preserve"> </w:t>
            </w:r>
            <w:r w:rsidR="009172A4" w:rsidRPr="00C65003">
              <w:rPr>
                <w:rFonts w:ascii="Verdana" w:hAnsi="Verdana" w:cs="Verdana"/>
                <w:bCs/>
                <w:sz w:val="18"/>
                <w:szCs w:val="18"/>
                <w:highlight w:val="yellow"/>
              </w:rPr>
              <w:t>Spring MVC,</w:t>
            </w:r>
            <w:r w:rsidR="00AA2760" w:rsidRPr="00C65003">
              <w:rPr>
                <w:rFonts w:ascii="Verdana" w:hAnsi="Verdana" w:cs="Verdana"/>
                <w:bCs/>
                <w:sz w:val="18"/>
                <w:szCs w:val="18"/>
                <w:highlight w:val="yellow"/>
              </w:rPr>
              <w:t xml:space="preserve"> Spring Boot, Micro services.</w:t>
            </w:r>
            <w:r w:rsidR="009172A4" w:rsidRPr="00C65003">
              <w:rPr>
                <w:rFonts w:ascii="Verdana" w:hAnsi="Verdana" w:cs="Verdana"/>
                <w:bCs/>
                <w:sz w:val="18"/>
                <w:szCs w:val="18"/>
                <w:highlight w:val="yellow"/>
              </w:rPr>
              <w:t xml:space="preserve"> Hibernate</w:t>
            </w:r>
            <w:r w:rsidR="009172A4">
              <w:rPr>
                <w:rFonts w:ascii="Verdana" w:hAnsi="Verdana" w:cs="Verdana"/>
                <w:bCs/>
                <w:sz w:val="18"/>
                <w:szCs w:val="18"/>
              </w:rPr>
              <w:t xml:space="preserve">, </w:t>
            </w:r>
            <w:r>
              <w:rPr>
                <w:rFonts w:ascii="Verdana" w:hAnsi="Verdana" w:cs="Verdana"/>
                <w:sz w:val="18"/>
                <w:szCs w:val="18"/>
              </w:rPr>
              <w:t>Java Beans, JSP, Servlet, JDBC</w:t>
            </w:r>
            <w:r w:rsidR="00AA2760">
              <w:rPr>
                <w:rFonts w:ascii="Verdana" w:hAnsi="Verdana" w:cs="Verdana"/>
                <w:sz w:val="18"/>
                <w:szCs w:val="18"/>
              </w:rPr>
              <w:t>, JavaScript</w:t>
            </w:r>
            <w:r>
              <w:rPr>
                <w:rFonts w:ascii="Verdana" w:hAnsi="Verdana" w:cs="Verdana"/>
                <w:sz w:val="18"/>
                <w:szCs w:val="18"/>
              </w:rPr>
              <w:t>, SQL, PL/SQL, HTML,   XML, CSS</w:t>
            </w:r>
            <w:r w:rsidR="00AA2760">
              <w:rPr>
                <w:rFonts w:ascii="Verdana" w:hAnsi="Verdana" w:cs="Verdana"/>
                <w:sz w:val="18"/>
                <w:szCs w:val="18"/>
              </w:rPr>
              <w:t>, Jenkins, XL Deployments</w:t>
            </w:r>
          </w:p>
        </w:tc>
      </w:tr>
      <w:tr w:rsidR="00071565">
        <w:tc>
          <w:tcPr>
            <w:tcW w:w="2490" w:type="dxa"/>
            <w:tcBorders>
              <w:top w:val="single" w:sz="4" w:space="0" w:color="000000"/>
              <w:left w:val="single" w:sz="4" w:space="0" w:color="000000"/>
              <w:bottom w:val="single" w:sz="4" w:space="0" w:color="000000"/>
            </w:tcBorders>
            <w:shd w:val="clear" w:color="auto" w:fill="auto"/>
          </w:tcPr>
          <w:p w:rsidR="00071565" w:rsidRDefault="00071565">
            <w:pPr>
              <w:pStyle w:val="WW-NormalWeb"/>
              <w:tabs>
                <w:tab w:val="left" w:pos="720"/>
              </w:tabs>
              <w:spacing w:before="0" w:after="0"/>
              <w:rPr>
                <w:rFonts w:ascii="Verdana" w:hAnsi="Verdana" w:cs="Verdana"/>
                <w:sz w:val="18"/>
                <w:szCs w:val="18"/>
              </w:rPr>
            </w:pPr>
            <w:r>
              <w:rPr>
                <w:rFonts w:ascii="Verdana" w:hAnsi="Verdana" w:cs="Verdana"/>
                <w:bCs/>
                <w:sz w:val="18"/>
                <w:szCs w:val="18"/>
              </w:rPr>
              <w:t>Application Servers</w:t>
            </w:r>
          </w:p>
        </w:tc>
        <w:tc>
          <w:tcPr>
            <w:tcW w:w="7985"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071565">
            <w:pPr>
              <w:pStyle w:val="WW-NormalWeb"/>
              <w:tabs>
                <w:tab w:val="left" w:pos="720"/>
              </w:tabs>
              <w:spacing w:before="0" w:after="0"/>
            </w:pPr>
            <w:r>
              <w:rPr>
                <w:rFonts w:ascii="Verdana" w:hAnsi="Verdana" w:cs="Verdana"/>
                <w:sz w:val="18"/>
                <w:szCs w:val="18"/>
              </w:rPr>
              <w:t xml:space="preserve">Tomcat, </w:t>
            </w:r>
            <w:r w:rsidR="00830F18">
              <w:rPr>
                <w:rFonts w:ascii="Verdana" w:hAnsi="Verdana" w:cs="Verdana"/>
                <w:sz w:val="18"/>
                <w:szCs w:val="18"/>
              </w:rPr>
              <w:t>JBoss</w:t>
            </w:r>
            <w:r>
              <w:rPr>
                <w:rFonts w:ascii="Verdana" w:hAnsi="Verdana" w:cs="Verdana"/>
                <w:bCs/>
                <w:sz w:val="18"/>
                <w:szCs w:val="18"/>
              </w:rPr>
              <w:t xml:space="preserve">, </w:t>
            </w:r>
            <w:r w:rsidR="00830F18">
              <w:rPr>
                <w:rFonts w:ascii="Verdana" w:hAnsi="Verdana" w:cs="Verdana"/>
                <w:bCs/>
                <w:sz w:val="18"/>
                <w:szCs w:val="18"/>
              </w:rPr>
              <w:t>WebSphere</w:t>
            </w:r>
            <w:r w:rsidR="00AE4B0F">
              <w:rPr>
                <w:rFonts w:ascii="Verdana" w:hAnsi="Verdana" w:cs="Verdana"/>
                <w:bCs/>
                <w:sz w:val="18"/>
                <w:szCs w:val="18"/>
              </w:rPr>
              <w:t xml:space="preserve"> Portal Server</w:t>
            </w:r>
            <w:r w:rsidR="004D6409">
              <w:rPr>
                <w:rFonts w:ascii="Verdana" w:hAnsi="Verdana" w:cs="Verdana"/>
                <w:bCs/>
                <w:sz w:val="18"/>
                <w:szCs w:val="18"/>
              </w:rPr>
              <w:t>,</w:t>
            </w:r>
            <w:r w:rsidR="000A2687">
              <w:rPr>
                <w:rFonts w:ascii="Verdana" w:hAnsi="Verdana" w:cs="Verdana"/>
                <w:bCs/>
                <w:sz w:val="18"/>
                <w:szCs w:val="18"/>
              </w:rPr>
              <w:t xml:space="preserve"> WebLogic</w:t>
            </w:r>
            <w:r w:rsidR="004D6409">
              <w:rPr>
                <w:rFonts w:ascii="Verdana" w:hAnsi="Verdana" w:cs="Verdana"/>
                <w:bCs/>
                <w:sz w:val="18"/>
                <w:szCs w:val="18"/>
              </w:rPr>
              <w:t>.</w:t>
            </w:r>
          </w:p>
        </w:tc>
      </w:tr>
      <w:tr w:rsidR="00071565">
        <w:tc>
          <w:tcPr>
            <w:tcW w:w="2490" w:type="dxa"/>
            <w:tcBorders>
              <w:top w:val="single" w:sz="4" w:space="0" w:color="000000"/>
              <w:left w:val="single" w:sz="4" w:space="0" w:color="000000"/>
              <w:bottom w:val="single" w:sz="4" w:space="0" w:color="000000"/>
            </w:tcBorders>
            <w:shd w:val="clear" w:color="auto" w:fill="auto"/>
          </w:tcPr>
          <w:p w:rsidR="00071565" w:rsidRDefault="00071565">
            <w:pPr>
              <w:pStyle w:val="WW-NormalWeb"/>
              <w:tabs>
                <w:tab w:val="left" w:pos="720"/>
              </w:tabs>
              <w:spacing w:before="0" w:after="0"/>
              <w:rPr>
                <w:rFonts w:ascii="Verdana" w:hAnsi="Verdana" w:cs="Verdana"/>
                <w:bCs/>
                <w:sz w:val="18"/>
                <w:szCs w:val="18"/>
              </w:rPr>
            </w:pPr>
            <w:r>
              <w:rPr>
                <w:rFonts w:ascii="Verdana" w:hAnsi="Verdana" w:cs="Verdana"/>
                <w:sz w:val="18"/>
                <w:szCs w:val="18"/>
              </w:rPr>
              <w:t>Frameworks/ORM tools</w:t>
            </w:r>
            <w:r>
              <w:rPr>
                <w:rFonts w:ascii="Verdana" w:hAnsi="Verdana" w:cs="Verdana"/>
                <w:sz w:val="18"/>
                <w:szCs w:val="18"/>
              </w:rPr>
              <w:tab/>
            </w:r>
          </w:p>
        </w:tc>
        <w:tc>
          <w:tcPr>
            <w:tcW w:w="7985"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071565" w:rsidP="004F1C7B">
            <w:pPr>
              <w:pStyle w:val="WW-NormalWeb"/>
              <w:tabs>
                <w:tab w:val="left" w:pos="720"/>
              </w:tabs>
              <w:spacing w:before="0" w:after="0"/>
            </w:pPr>
            <w:r>
              <w:rPr>
                <w:rFonts w:ascii="Verdana" w:hAnsi="Verdana" w:cs="Verdana"/>
                <w:bCs/>
                <w:sz w:val="18"/>
                <w:szCs w:val="18"/>
              </w:rPr>
              <w:t>Spring, Hibernate</w:t>
            </w:r>
            <w:r w:rsidR="00607AC0">
              <w:rPr>
                <w:rFonts w:ascii="Verdana" w:hAnsi="Verdana" w:cs="Verdana"/>
                <w:bCs/>
                <w:sz w:val="18"/>
                <w:szCs w:val="18"/>
              </w:rPr>
              <w:t>, Ant, Junit</w:t>
            </w:r>
            <w:r w:rsidR="00372339">
              <w:rPr>
                <w:rFonts w:ascii="Verdana" w:hAnsi="Verdana" w:cs="Verdana"/>
                <w:bCs/>
                <w:sz w:val="18"/>
                <w:szCs w:val="18"/>
              </w:rPr>
              <w:t>.</w:t>
            </w:r>
          </w:p>
        </w:tc>
      </w:tr>
      <w:tr w:rsidR="00071565">
        <w:trPr>
          <w:trHeight w:val="323"/>
        </w:trPr>
        <w:tc>
          <w:tcPr>
            <w:tcW w:w="2490" w:type="dxa"/>
            <w:tcBorders>
              <w:top w:val="single" w:sz="4" w:space="0" w:color="000000"/>
              <w:left w:val="single" w:sz="4" w:space="0" w:color="000000"/>
              <w:bottom w:val="single" w:sz="4" w:space="0" w:color="000000"/>
            </w:tcBorders>
            <w:shd w:val="clear" w:color="auto" w:fill="auto"/>
          </w:tcPr>
          <w:p w:rsidR="00071565" w:rsidRDefault="00071565">
            <w:pPr>
              <w:pStyle w:val="WW-NormalWeb"/>
              <w:tabs>
                <w:tab w:val="left" w:pos="720"/>
              </w:tabs>
              <w:spacing w:before="0" w:after="0"/>
              <w:rPr>
                <w:rFonts w:ascii="Verdana" w:hAnsi="Verdana" w:cs="Verdana"/>
                <w:sz w:val="18"/>
                <w:szCs w:val="18"/>
              </w:rPr>
            </w:pPr>
            <w:r>
              <w:rPr>
                <w:rFonts w:ascii="Verdana" w:hAnsi="Verdana" w:cs="Verdana"/>
                <w:bCs/>
                <w:sz w:val="18"/>
                <w:szCs w:val="18"/>
              </w:rPr>
              <w:t>Databases</w:t>
            </w:r>
          </w:p>
        </w:tc>
        <w:tc>
          <w:tcPr>
            <w:tcW w:w="7985"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071565" w:rsidP="003E5DB9">
            <w:pPr>
              <w:pStyle w:val="WW-NormalWeb"/>
              <w:tabs>
                <w:tab w:val="left" w:pos="720"/>
              </w:tabs>
              <w:spacing w:before="0" w:after="0"/>
            </w:pPr>
            <w:r>
              <w:rPr>
                <w:rFonts w:ascii="Verdana" w:hAnsi="Verdana" w:cs="Verdana"/>
                <w:sz w:val="18"/>
                <w:szCs w:val="18"/>
              </w:rPr>
              <w:t>Oracle 9i/10g/11g</w:t>
            </w:r>
            <w:r w:rsidR="003E5DB9">
              <w:rPr>
                <w:rFonts w:ascii="Verdana" w:hAnsi="Verdana" w:cs="Verdana"/>
                <w:sz w:val="18"/>
                <w:szCs w:val="18"/>
              </w:rPr>
              <w:t>/12c</w:t>
            </w:r>
            <w:r>
              <w:rPr>
                <w:rFonts w:ascii="Verdana" w:hAnsi="Verdana" w:cs="Verdana"/>
                <w:sz w:val="18"/>
                <w:szCs w:val="18"/>
              </w:rPr>
              <w:t xml:space="preserve"> , SQL Server, </w:t>
            </w:r>
            <w:r w:rsidR="00830F18">
              <w:rPr>
                <w:rFonts w:ascii="Verdana" w:hAnsi="Verdana" w:cs="Verdana"/>
                <w:sz w:val="18"/>
                <w:szCs w:val="18"/>
              </w:rPr>
              <w:t>MySQL</w:t>
            </w:r>
            <w:r w:rsidR="00810480">
              <w:rPr>
                <w:rFonts w:ascii="Verdana" w:hAnsi="Verdana" w:cs="Verdana"/>
                <w:sz w:val="18"/>
                <w:szCs w:val="18"/>
              </w:rPr>
              <w:t xml:space="preserve"> 6.0, </w:t>
            </w:r>
            <w:r w:rsidR="00ED7F7D">
              <w:rPr>
                <w:rFonts w:ascii="Verdana" w:hAnsi="Verdana" w:cs="Verdana"/>
                <w:sz w:val="18"/>
                <w:szCs w:val="18"/>
              </w:rPr>
              <w:t>MongoDB</w:t>
            </w:r>
            <w:r w:rsidR="009172A4">
              <w:rPr>
                <w:rFonts w:ascii="Verdana" w:hAnsi="Verdana" w:cs="Verdana"/>
                <w:sz w:val="18"/>
                <w:szCs w:val="18"/>
              </w:rPr>
              <w:t>, Toad</w:t>
            </w:r>
            <w:r w:rsidR="00AE4B0F">
              <w:rPr>
                <w:rFonts w:ascii="Verdana" w:hAnsi="Verdana" w:cs="Verdana"/>
                <w:sz w:val="18"/>
                <w:szCs w:val="18"/>
              </w:rPr>
              <w:t>, DB2</w:t>
            </w:r>
            <w:r w:rsidR="00C65003">
              <w:rPr>
                <w:rFonts w:ascii="Verdana" w:hAnsi="Verdana" w:cs="Verdana"/>
                <w:sz w:val="18"/>
                <w:szCs w:val="18"/>
              </w:rPr>
              <w:t>,</w:t>
            </w:r>
            <w:r w:rsidR="00C65003" w:rsidRPr="00C65003">
              <w:rPr>
                <w:rFonts w:ascii="Verdana" w:hAnsi="Verdana" w:cs="Verdana"/>
                <w:sz w:val="18"/>
                <w:szCs w:val="18"/>
                <w:highlight w:val="yellow"/>
              </w:rPr>
              <w:t>RDBMS,NoSQL</w:t>
            </w:r>
          </w:p>
        </w:tc>
      </w:tr>
      <w:tr w:rsidR="00071565">
        <w:tc>
          <w:tcPr>
            <w:tcW w:w="2490" w:type="dxa"/>
            <w:tcBorders>
              <w:top w:val="single" w:sz="4" w:space="0" w:color="000000"/>
              <w:left w:val="single" w:sz="4" w:space="0" w:color="000000"/>
              <w:bottom w:val="single" w:sz="4" w:space="0" w:color="000000"/>
            </w:tcBorders>
            <w:shd w:val="clear" w:color="auto" w:fill="auto"/>
          </w:tcPr>
          <w:p w:rsidR="00071565" w:rsidRDefault="00071565">
            <w:pPr>
              <w:pStyle w:val="WW-NormalWeb"/>
              <w:tabs>
                <w:tab w:val="left" w:pos="720"/>
              </w:tabs>
              <w:spacing w:before="0" w:after="0"/>
              <w:rPr>
                <w:rFonts w:ascii="Verdana" w:hAnsi="Verdana" w:cs="Verdana"/>
                <w:sz w:val="18"/>
                <w:szCs w:val="18"/>
              </w:rPr>
            </w:pPr>
            <w:r>
              <w:rPr>
                <w:rFonts w:ascii="Verdana" w:hAnsi="Verdana" w:cs="Verdana"/>
                <w:bCs/>
                <w:sz w:val="18"/>
                <w:szCs w:val="18"/>
              </w:rPr>
              <w:t>Operating System</w:t>
            </w:r>
          </w:p>
        </w:tc>
        <w:tc>
          <w:tcPr>
            <w:tcW w:w="7985"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071565">
            <w:pPr>
              <w:pStyle w:val="WW-NormalWeb"/>
              <w:tabs>
                <w:tab w:val="left" w:pos="720"/>
              </w:tabs>
              <w:spacing w:before="0" w:after="0"/>
            </w:pPr>
            <w:r>
              <w:rPr>
                <w:rFonts w:ascii="Verdana" w:hAnsi="Verdana" w:cs="Verdana"/>
                <w:sz w:val="18"/>
                <w:szCs w:val="18"/>
              </w:rPr>
              <w:t>Windows 2000/2003/XP/7/8, Vista Windows 7, Unix, Linux, Ubuntu 12.04 and Mac</w:t>
            </w:r>
          </w:p>
        </w:tc>
      </w:tr>
      <w:tr w:rsidR="00071565">
        <w:tc>
          <w:tcPr>
            <w:tcW w:w="2490" w:type="dxa"/>
            <w:tcBorders>
              <w:top w:val="single" w:sz="4" w:space="0" w:color="000000"/>
              <w:left w:val="single" w:sz="4" w:space="0" w:color="000000"/>
              <w:bottom w:val="single" w:sz="4" w:space="0" w:color="000000"/>
            </w:tcBorders>
            <w:shd w:val="clear" w:color="auto" w:fill="auto"/>
          </w:tcPr>
          <w:p w:rsidR="00071565" w:rsidRDefault="00071565">
            <w:pPr>
              <w:pStyle w:val="WW-NormalWeb"/>
              <w:tabs>
                <w:tab w:val="left" w:pos="720"/>
              </w:tabs>
              <w:spacing w:before="0" w:after="0"/>
              <w:rPr>
                <w:rFonts w:ascii="Verdana" w:hAnsi="Verdana" w:cs="Verdana"/>
                <w:sz w:val="18"/>
                <w:szCs w:val="18"/>
              </w:rPr>
            </w:pPr>
            <w:r>
              <w:rPr>
                <w:rFonts w:ascii="Verdana" w:hAnsi="Verdana" w:cs="Verdana"/>
                <w:sz w:val="18"/>
                <w:szCs w:val="18"/>
              </w:rPr>
              <w:t>IDE</w:t>
            </w:r>
          </w:p>
        </w:tc>
        <w:tc>
          <w:tcPr>
            <w:tcW w:w="7985"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071565">
            <w:pPr>
              <w:pStyle w:val="WW-NormalWeb"/>
              <w:tabs>
                <w:tab w:val="left" w:pos="720"/>
              </w:tabs>
              <w:spacing w:before="0" w:after="0"/>
            </w:pPr>
            <w:r>
              <w:rPr>
                <w:rFonts w:ascii="Verdana" w:hAnsi="Verdana" w:cs="Verdana"/>
                <w:sz w:val="18"/>
                <w:szCs w:val="18"/>
              </w:rPr>
              <w:t xml:space="preserve">Eclipse Kepler, Net </w:t>
            </w:r>
            <w:r w:rsidR="002832CD">
              <w:rPr>
                <w:rFonts w:ascii="Verdana" w:hAnsi="Verdana" w:cs="Verdana"/>
                <w:sz w:val="18"/>
                <w:szCs w:val="18"/>
              </w:rPr>
              <w:t xml:space="preserve">Beans, IntelliJ Idea and JDK </w:t>
            </w:r>
            <w:r>
              <w:rPr>
                <w:rFonts w:ascii="Verdana" w:hAnsi="Verdana" w:cs="Verdana"/>
                <w:sz w:val="18"/>
                <w:szCs w:val="18"/>
              </w:rPr>
              <w:t>6/ 7/ 8</w:t>
            </w:r>
            <w:r w:rsidR="003E5DB9">
              <w:rPr>
                <w:rFonts w:ascii="Verdana" w:hAnsi="Verdana" w:cs="Verdana"/>
                <w:sz w:val="18"/>
                <w:szCs w:val="18"/>
              </w:rPr>
              <w:t xml:space="preserve">, WebSphere Portal Server, IBM Rational Software Architect, Clear Case, Tortoise SVN, Soap UI, Team </w:t>
            </w:r>
            <w:r w:rsidR="009172A4">
              <w:rPr>
                <w:rFonts w:ascii="Verdana" w:hAnsi="Verdana" w:cs="Verdana"/>
                <w:sz w:val="18"/>
                <w:szCs w:val="18"/>
              </w:rPr>
              <w:t>Track, Rally, Pl/SQL Developer</w:t>
            </w:r>
            <w:r w:rsidR="00AE4B0F">
              <w:rPr>
                <w:rFonts w:ascii="Verdana" w:hAnsi="Verdana" w:cs="Verdana"/>
                <w:sz w:val="18"/>
                <w:szCs w:val="18"/>
              </w:rPr>
              <w:t>, DB Visualizer 9.2</w:t>
            </w:r>
            <w:r w:rsidR="00310CE8">
              <w:rPr>
                <w:rFonts w:ascii="Verdana" w:hAnsi="Verdana" w:cs="Verdana"/>
                <w:sz w:val="18"/>
                <w:szCs w:val="18"/>
              </w:rPr>
              <w:t>, Maven</w:t>
            </w:r>
          </w:p>
        </w:tc>
      </w:tr>
      <w:tr w:rsidR="004C0BB8">
        <w:tc>
          <w:tcPr>
            <w:tcW w:w="2490" w:type="dxa"/>
            <w:tcBorders>
              <w:top w:val="single" w:sz="4" w:space="0" w:color="000000"/>
              <w:left w:val="single" w:sz="4" w:space="0" w:color="000000"/>
              <w:bottom w:val="single" w:sz="4" w:space="0" w:color="000000"/>
            </w:tcBorders>
            <w:shd w:val="clear" w:color="auto" w:fill="auto"/>
          </w:tcPr>
          <w:p w:rsidR="004C0BB8" w:rsidRPr="004C0BB8" w:rsidRDefault="004C0BB8">
            <w:pPr>
              <w:pStyle w:val="WW-NormalWeb"/>
              <w:tabs>
                <w:tab w:val="left" w:pos="720"/>
              </w:tabs>
              <w:spacing w:before="0" w:after="0"/>
              <w:rPr>
                <w:rFonts w:ascii="Verdana" w:hAnsi="Verdana" w:cs="Verdana"/>
                <w:sz w:val="18"/>
                <w:szCs w:val="18"/>
              </w:rPr>
            </w:pPr>
            <w:r w:rsidRPr="004C0BB8">
              <w:rPr>
                <w:rFonts w:ascii="Verdana" w:hAnsi="Verdana"/>
                <w:sz w:val="18"/>
                <w:szCs w:val="18"/>
              </w:rPr>
              <w:lastRenderedPageBreak/>
              <w:t xml:space="preserve">PLM Projects  </w:t>
            </w:r>
          </w:p>
        </w:tc>
        <w:tc>
          <w:tcPr>
            <w:tcW w:w="7985" w:type="dxa"/>
            <w:tcBorders>
              <w:top w:val="single" w:sz="4" w:space="0" w:color="000000"/>
              <w:left w:val="single" w:sz="4" w:space="0" w:color="000000"/>
              <w:bottom w:val="single" w:sz="4" w:space="0" w:color="000000"/>
              <w:right w:val="single" w:sz="4" w:space="0" w:color="000000"/>
            </w:tcBorders>
            <w:shd w:val="clear" w:color="auto" w:fill="auto"/>
          </w:tcPr>
          <w:p w:rsidR="004C0BB8" w:rsidRPr="005E39B7" w:rsidRDefault="004C0BB8" w:rsidP="004C0BB8">
            <w:pPr>
              <w:rPr>
                <w:rFonts w:ascii="Verdana" w:hAnsi="Verdana"/>
                <w:b/>
                <w:sz w:val="18"/>
                <w:szCs w:val="18"/>
              </w:rPr>
            </w:pPr>
            <w:r w:rsidRPr="005E39B7">
              <w:rPr>
                <w:rFonts w:ascii="Verdana" w:hAnsi="Verdana"/>
                <w:sz w:val="18"/>
                <w:szCs w:val="18"/>
              </w:rPr>
              <w:t>Oracle to MSSQL, WAS to Jboss, Oracle 11g to Oracle12c, WAS</w:t>
            </w:r>
            <w:r>
              <w:rPr>
                <w:rFonts w:ascii="Verdana" w:hAnsi="Verdana"/>
                <w:sz w:val="18"/>
                <w:szCs w:val="18"/>
              </w:rPr>
              <w:t xml:space="preserve"> 7.x</w:t>
            </w:r>
            <w:r w:rsidRPr="005E39B7">
              <w:rPr>
                <w:rFonts w:ascii="Verdana" w:hAnsi="Verdana"/>
                <w:sz w:val="18"/>
                <w:szCs w:val="18"/>
              </w:rPr>
              <w:t xml:space="preserve"> to WAS</w:t>
            </w:r>
            <w:r>
              <w:rPr>
                <w:rFonts w:ascii="Verdana" w:hAnsi="Verdana"/>
                <w:sz w:val="18"/>
                <w:szCs w:val="18"/>
              </w:rPr>
              <w:t xml:space="preserve"> 8.x</w:t>
            </w:r>
            <w:r w:rsidRPr="005E39B7">
              <w:rPr>
                <w:rFonts w:ascii="Verdana" w:hAnsi="Verdana"/>
                <w:sz w:val="18"/>
                <w:szCs w:val="18"/>
              </w:rPr>
              <w:t xml:space="preserve">, Linux, Windows OS </w:t>
            </w:r>
            <w:r>
              <w:rPr>
                <w:rFonts w:ascii="Verdana" w:hAnsi="Verdana"/>
                <w:sz w:val="18"/>
                <w:szCs w:val="18"/>
              </w:rPr>
              <w:t xml:space="preserve">  </w:t>
            </w:r>
            <w:r w:rsidRPr="005E39B7">
              <w:rPr>
                <w:rFonts w:ascii="Verdana" w:hAnsi="Verdana"/>
                <w:sz w:val="18"/>
                <w:szCs w:val="18"/>
              </w:rPr>
              <w:t>upgrade, F5, DNS.</w:t>
            </w:r>
          </w:p>
          <w:p w:rsidR="004C0BB8" w:rsidRPr="005E39B7" w:rsidRDefault="004C0BB8" w:rsidP="004C0BB8">
            <w:pPr>
              <w:rPr>
                <w:rStyle w:val="Strong"/>
                <w:rFonts w:ascii="Verdana" w:eastAsia="Verdana" w:hAnsi="Verdana"/>
                <w:color w:val="000000"/>
                <w:sz w:val="18"/>
                <w:szCs w:val="18"/>
              </w:rPr>
            </w:pPr>
          </w:p>
          <w:p w:rsidR="004C0BB8" w:rsidRDefault="004C0BB8" w:rsidP="004C0BB8">
            <w:pPr>
              <w:rPr>
                <w:rFonts w:ascii="Verdana" w:hAnsi="Verdana" w:cs="Verdana"/>
                <w:sz w:val="18"/>
                <w:szCs w:val="18"/>
              </w:rPr>
            </w:pPr>
          </w:p>
        </w:tc>
      </w:tr>
    </w:tbl>
    <w:p w:rsidR="00071565" w:rsidRDefault="00071565">
      <w:pPr>
        <w:pStyle w:val="NoSpacing"/>
        <w:rPr>
          <w:rFonts w:ascii="Verdana" w:hAnsi="Verdana" w:cs="Verdana"/>
          <w:sz w:val="18"/>
          <w:szCs w:val="18"/>
          <w:lang w:val="en-GB"/>
        </w:rPr>
      </w:pPr>
    </w:p>
    <w:p w:rsidR="00071565" w:rsidRDefault="00071565">
      <w:pPr>
        <w:pStyle w:val="platinolatino"/>
        <w:rPr>
          <w:rFonts w:ascii="Verdana" w:hAnsi="Verdana" w:cs="Verdana"/>
          <w:sz w:val="18"/>
          <w:szCs w:val="18"/>
          <w:lang w:val="en-GB"/>
        </w:rPr>
      </w:pPr>
      <w:r>
        <w:rPr>
          <w:rFonts w:ascii="Verdana" w:hAnsi="Verdana" w:cs="Verdana"/>
          <w:bCs/>
          <w:sz w:val="18"/>
          <w:szCs w:val="18"/>
        </w:rPr>
        <w:t>Certifications:</w:t>
      </w:r>
      <w:r w:rsidR="0034468D">
        <w:rPr>
          <w:rFonts w:ascii="Verdana" w:hAnsi="Verdana" w:cs="Verdana"/>
          <w:bCs/>
          <w:sz w:val="18"/>
          <w:szCs w:val="18"/>
        </w:rPr>
        <w:t xml:space="preserve"> </w:t>
      </w:r>
      <w:r>
        <w:rPr>
          <w:rFonts w:ascii="Verdana" w:hAnsi="Verdana" w:cs="Verdana"/>
          <w:bCs/>
          <w:sz w:val="18"/>
          <w:szCs w:val="18"/>
        </w:rPr>
        <w:t xml:space="preserve">Java/J2ee </w:t>
      </w:r>
      <w:r>
        <w:rPr>
          <w:rFonts w:ascii="Verdana" w:hAnsi="Verdana" w:cs="Verdana"/>
          <w:sz w:val="18"/>
          <w:szCs w:val="18"/>
        </w:rPr>
        <w:t xml:space="preserve">from </w:t>
      </w:r>
      <w:r w:rsidR="004D6409">
        <w:rPr>
          <w:rFonts w:ascii="Verdana" w:hAnsi="Verdana" w:cs="Verdana"/>
          <w:sz w:val="18"/>
          <w:szCs w:val="18"/>
        </w:rPr>
        <w:t>Ducat India</w:t>
      </w:r>
      <w:r w:rsidR="002E648D">
        <w:rPr>
          <w:rFonts w:ascii="Verdana" w:hAnsi="Verdana" w:cs="Verdana"/>
          <w:sz w:val="18"/>
          <w:szCs w:val="18"/>
        </w:rPr>
        <w:t xml:space="preserve"> Pvt. Ltd</w:t>
      </w:r>
      <w:r w:rsidR="004D6409">
        <w:rPr>
          <w:rFonts w:ascii="Verdana" w:hAnsi="Verdana" w:cs="Verdana"/>
          <w:sz w:val="18"/>
          <w:szCs w:val="18"/>
        </w:rPr>
        <w:t xml:space="preserve"> in 2006.</w:t>
      </w:r>
    </w:p>
    <w:p w:rsidR="00071565" w:rsidRDefault="00071565">
      <w:pPr>
        <w:pStyle w:val="NoSpacing"/>
        <w:rPr>
          <w:rFonts w:ascii="Verdana" w:hAnsi="Verdana" w:cs="Verdana"/>
          <w:sz w:val="18"/>
          <w:szCs w:val="18"/>
          <w:lang w:val="en-GB"/>
        </w:rPr>
      </w:pPr>
      <w:r>
        <w:rPr>
          <w:rFonts w:ascii="Verdana" w:hAnsi="Verdana" w:cs="Verdana"/>
          <w:sz w:val="18"/>
          <w:szCs w:val="18"/>
          <w:lang w:val="en-GB"/>
        </w:rPr>
        <w:t>Career Chronology</w:t>
      </w:r>
    </w:p>
    <w:p w:rsidR="00071565" w:rsidRDefault="00071565">
      <w:pPr>
        <w:pStyle w:val="NoSpacing"/>
        <w:rPr>
          <w:rFonts w:ascii="Verdana" w:hAnsi="Verdana" w:cs="Verdana"/>
          <w:sz w:val="18"/>
          <w:szCs w:val="18"/>
          <w:lang w:val="en-GB"/>
        </w:rPr>
      </w:pPr>
    </w:p>
    <w:tbl>
      <w:tblPr>
        <w:tblW w:w="0" w:type="auto"/>
        <w:tblInd w:w="113" w:type="dxa"/>
        <w:tblLayout w:type="fixed"/>
        <w:tblLook w:val="0000"/>
      </w:tblPr>
      <w:tblGrid>
        <w:gridCol w:w="3325"/>
        <w:gridCol w:w="3140"/>
        <w:gridCol w:w="3980"/>
      </w:tblGrid>
      <w:tr w:rsidR="00071565" w:rsidTr="004D6409">
        <w:trPr>
          <w:trHeight w:val="264"/>
        </w:trPr>
        <w:tc>
          <w:tcPr>
            <w:tcW w:w="3325" w:type="dxa"/>
            <w:tcBorders>
              <w:top w:val="single" w:sz="4" w:space="0" w:color="000000"/>
              <w:left w:val="single" w:sz="4" w:space="0" w:color="000000"/>
              <w:bottom w:val="single" w:sz="4" w:space="0" w:color="000000"/>
            </w:tcBorders>
            <w:shd w:val="clear" w:color="auto" w:fill="auto"/>
          </w:tcPr>
          <w:p w:rsidR="00071565" w:rsidRDefault="00071565">
            <w:pPr>
              <w:rPr>
                <w:rFonts w:ascii="Verdana" w:hAnsi="Verdana" w:cs="Verdana"/>
                <w:bCs/>
                <w:sz w:val="18"/>
                <w:szCs w:val="18"/>
              </w:rPr>
            </w:pPr>
            <w:r>
              <w:rPr>
                <w:rFonts w:ascii="Verdana" w:hAnsi="Verdana" w:cs="Verdana"/>
                <w:bCs/>
                <w:sz w:val="18"/>
                <w:szCs w:val="18"/>
              </w:rPr>
              <w:t>COMPANY NAME</w:t>
            </w:r>
          </w:p>
        </w:tc>
        <w:tc>
          <w:tcPr>
            <w:tcW w:w="3140" w:type="dxa"/>
            <w:tcBorders>
              <w:top w:val="single" w:sz="4" w:space="0" w:color="000000"/>
              <w:left w:val="single" w:sz="4" w:space="0" w:color="000000"/>
              <w:bottom w:val="single" w:sz="4" w:space="0" w:color="000000"/>
            </w:tcBorders>
            <w:shd w:val="clear" w:color="auto" w:fill="auto"/>
          </w:tcPr>
          <w:p w:rsidR="00071565" w:rsidRDefault="00071565">
            <w:pPr>
              <w:rPr>
                <w:rFonts w:ascii="Verdana" w:hAnsi="Verdana" w:cs="Verdana"/>
                <w:bCs/>
                <w:sz w:val="18"/>
                <w:szCs w:val="18"/>
              </w:rPr>
            </w:pPr>
            <w:r>
              <w:rPr>
                <w:rFonts w:ascii="Verdana" w:hAnsi="Verdana" w:cs="Verdana"/>
                <w:bCs/>
                <w:sz w:val="18"/>
                <w:szCs w:val="18"/>
              </w:rPr>
              <w:t>POSITION</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071565">
            <w:r>
              <w:rPr>
                <w:rFonts w:ascii="Verdana" w:hAnsi="Verdana" w:cs="Verdana"/>
                <w:bCs/>
                <w:sz w:val="18"/>
                <w:szCs w:val="18"/>
              </w:rPr>
              <w:t>DATES</w:t>
            </w:r>
          </w:p>
        </w:tc>
      </w:tr>
      <w:tr w:rsidR="005808E9" w:rsidTr="004D6409">
        <w:trPr>
          <w:trHeight w:val="264"/>
        </w:trPr>
        <w:tc>
          <w:tcPr>
            <w:tcW w:w="3325" w:type="dxa"/>
            <w:tcBorders>
              <w:top w:val="single" w:sz="4" w:space="0" w:color="000000"/>
              <w:left w:val="single" w:sz="4" w:space="0" w:color="000000"/>
              <w:bottom w:val="single" w:sz="4" w:space="0" w:color="000000"/>
            </w:tcBorders>
            <w:shd w:val="clear" w:color="auto" w:fill="auto"/>
          </w:tcPr>
          <w:p w:rsidR="005808E9" w:rsidRPr="00DD5AC7" w:rsidRDefault="00DD5AC7">
            <w:pPr>
              <w:rPr>
                <w:rFonts w:ascii="Verdana" w:hAnsi="Verdana" w:cs="Verdana"/>
                <w:bCs/>
                <w:sz w:val="18"/>
                <w:szCs w:val="18"/>
              </w:rPr>
            </w:pPr>
            <w:r>
              <w:rPr>
                <w:rFonts w:ascii="Verdana" w:hAnsi="Verdana" w:cs="Verdana"/>
                <w:bCs/>
                <w:sz w:val="18"/>
                <w:szCs w:val="18"/>
              </w:rPr>
              <w:t>UnitedHealth Group-Optum</w:t>
            </w:r>
          </w:p>
        </w:tc>
        <w:tc>
          <w:tcPr>
            <w:tcW w:w="3140" w:type="dxa"/>
            <w:tcBorders>
              <w:top w:val="single" w:sz="4" w:space="0" w:color="000000"/>
              <w:left w:val="single" w:sz="4" w:space="0" w:color="000000"/>
              <w:bottom w:val="single" w:sz="4" w:space="0" w:color="000000"/>
            </w:tcBorders>
            <w:shd w:val="clear" w:color="auto" w:fill="auto"/>
          </w:tcPr>
          <w:p w:rsidR="005808E9" w:rsidRDefault="005808E9">
            <w:pPr>
              <w:rPr>
                <w:rFonts w:ascii="Verdana" w:hAnsi="Verdana" w:cs="Verdana"/>
                <w:bCs/>
                <w:sz w:val="18"/>
                <w:szCs w:val="18"/>
              </w:rPr>
            </w:pPr>
            <w:r>
              <w:rPr>
                <w:rFonts w:ascii="Verdana" w:hAnsi="Verdana" w:cs="Verdana"/>
                <w:bCs/>
                <w:sz w:val="18"/>
                <w:szCs w:val="18"/>
              </w:rPr>
              <w:t>Senior Software Engineer</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5808E9" w:rsidRDefault="004D6409" w:rsidP="00C234AF">
            <w:pPr>
              <w:rPr>
                <w:rFonts w:ascii="Verdana" w:hAnsi="Verdana" w:cs="Verdana"/>
                <w:bCs/>
                <w:sz w:val="18"/>
                <w:szCs w:val="18"/>
              </w:rPr>
            </w:pPr>
            <w:r>
              <w:rPr>
                <w:rFonts w:ascii="Verdana" w:hAnsi="Verdana" w:cs="Verdana"/>
                <w:bCs/>
                <w:sz w:val="18"/>
                <w:szCs w:val="18"/>
              </w:rPr>
              <w:t>May</w:t>
            </w:r>
            <w:r w:rsidR="00331CB4">
              <w:rPr>
                <w:rFonts w:ascii="Verdana" w:hAnsi="Verdana" w:cs="Verdana"/>
                <w:bCs/>
                <w:sz w:val="18"/>
                <w:szCs w:val="18"/>
              </w:rPr>
              <w:t xml:space="preserve"> 2016 to </w:t>
            </w:r>
            <w:r w:rsidR="00C65003">
              <w:rPr>
                <w:rFonts w:ascii="Verdana" w:hAnsi="Verdana" w:cs="Verdana"/>
                <w:bCs/>
                <w:sz w:val="18"/>
                <w:szCs w:val="18"/>
              </w:rPr>
              <w:t>Sep 2020</w:t>
            </w:r>
          </w:p>
        </w:tc>
      </w:tr>
      <w:tr w:rsidR="00071565" w:rsidTr="004D6409">
        <w:trPr>
          <w:trHeight w:val="180"/>
        </w:trPr>
        <w:tc>
          <w:tcPr>
            <w:tcW w:w="3325" w:type="dxa"/>
            <w:tcBorders>
              <w:top w:val="single" w:sz="4" w:space="0" w:color="000000"/>
              <w:left w:val="single" w:sz="4" w:space="0" w:color="000000"/>
              <w:bottom w:val="single" w:sz="4" w:space="0" w:color="000000"/>
            </w:tcBorders>
            <w:shd w:val="clear" w:color="auto" w:fill="auto"/>
          </w:tcPr>
          <w:p w:rsidR="00071565" w:rsidRPr="00AE4B0F" w:rsidRDefault="00071565" w:rsidP="004D6409">
            <w:pPr>
              <w:pStyle w:val="NoSpacing"/>
              <w:rPr>
                <w:rFonts w:ascii="Verdana" w:hAnsi="Verdana" w:cs="Verdana"/>
                <w:sz w:val="18"/>
                <w:szCs w:val="18"/>
              </w:rPr>
            </w:pPr>
            <w:r w:rsidRPr="00AE4B0F">
              <w:rPr>
                <w:rFonts w:ascii="Verdana" w:hAnsi="Verdana" w:cs="Verdana"/>
                <w:sz w:val="18"/>
                <w:szCs w:val="18"/>
              </w:rPr>
              <w:t>IBM</w:t>
            </w:r>
            <w:r w:rsidRPr="004D6409">
              <w:rPr>
                <w:rFonts w:ascii="Verdana" w:hAnsi="Verdana" w:cs="Verdana"/>
                <w:sz w:val="18"/>
                <w:szCs w:val="18"/>
              </w:rPr>
              <w:t xml:space="preserve"> </w:t>
            </w:r>
            <w:r w:rsidR="004D6409" w:rsidRPr="004D6409">
              <w:rPr>
                <w:rFonts w:ascii="Verdana" w:hAnsi="Verdana" w:cs="Vrinda"/>
                <w:bCs/>
                <w:sz w:val="18"/>
                <w:szCs w:val="18"/>
              </w:rPr>
              <w:t>with CBSI India Pvt Ltd</w:t>
            </w:r>
            <w:r w:rsidR="004D6409">
              <w:rPr>
                <w:rFonts w:ascii="Verdana" w:hAnsi="Verdana" w:cs="Vrinda"/>
                <w:bCs/>
                <w:sz w:val="18"/>
                <w:szCs w:val="18"/>
              </w:rPr>
              <w:t>.</w:t>
            </w:r>
          </w:p>
        </w:tc>
        <w:tc>
          <w:tcPr>
            <w:tcW w:w="3140" w:type="dxa"/>
            <w:tcBorders>
              <w:top w:val="single" w:sz="4" w:space="0" w:color="000000"/>
              <w:left w:val="single" w:sz="4" w:space="0" w:color="000000"/>
              <w:bottom w:val="single" w:sz="4" w:space="0" w:color="000000"/>
            </w:tcBorders>
            <w:shd w:val="clear" w:color="auto" w:fill="auto"/>
          </w:tcPr>
          <w:p w:rsidR="00071565" w:rsidRDefault="004D6409">
            <w:pPr>
              <w:pStyle w:val="NoSpacing"/>
              <w:rPr>
                <w:rFonts w:ascii="Verdana" w:hAnsi="Verdana" w:cs="Verdana"/>
                <w:sz w:val="18"/>
                <w:szCs w:val="18"/>
              </w:rPr>
            </w:pPr>
            <w:r>
              <w:rPr>
                <w:rFonts w:ascii="Verdana" w:hAnsi="Verdana" w:cs="Verdana"/>
                <w:bCs/>
                <w:sz w:val="18"/>
                <w:szCs w:val="18"/>
              </w:rPr>
              <w:t>Senior Software Engineer</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4D6409" w:rsidP="005808E9">
            <w:pPr>
              <w:pStyle w:val="NoSpacing"/>
            </w:pPr>
            <w:r>
              <w:rPr>
                <w:rFonts w:ascii="Verdana" w:hAnsi="Verdana" w:cs="Verdana"/>
                <w:sz w:val="18"/>
                <w:szCs w:val="18"/>
              </w:rPr>
              <w:t>May</w:t>
            </w:r>
            <w:r w:rsidR="00071565">
              <w:rPr>
                <w:rFonts w:ascii="Verdana" w:hAnsi="Verdana" w:cs="Verdana"/>
                <w:sz w:val="18"/>
                <w:szCs w:val="18"/>
              </w:rPr>
              <w:t xml:space="preserve"> 2014 to </w:t>
            </w:r>
            <w:r>
              <w:rPr>
                <w:rFonts w:ascii="Verdana" w:hAnsi="Verdana" w:cs="Verdana"/>
                <w:sz w:val="18"/>
                <w:szCs w:val="18"/>
              </w:rPr>
              <w:t>May</w:t>
            </w:r>
            <w:r w:rsidR="005808E9">
              <w:rPr>
                <w:rFonts w:ascii="Verdana" w:hAnsi="Verdana" w:cs="Verdana"/>
                <w:sz w:val="18"/>
                <w:szCs w:val="18"/>
              </w:rPr>
              <w:t xml:space="preserve"> 2016</w:t>
            </w:r>
          </w:p>
        </w:tc>
      </w:tr>
      <w:tr w:rsidR="00071565" w:rsidTr="004D6409">
        <w:trPr>
          <w:trHeight w:val="180"/>
        </w:trPr>
        <w:tc>
          <w:tcPr>
            <w:tcW w:w="3325" w:type="dxa"/>
            <w:tcBorders>
              <w:top w:val="single" w:sz="4" w:space="0" w:color="000000"/>
              <w:left w:val="single" w:sz="4" w:space="0" w:color="000000"/>
              <w:bottom w:val="single" w:sz="4" w:space="0" w:color="000000"/>
            </w:tcBorders>
            <w:shd w:val="clear" w:color="auto" w:fill="auto"/>
          </w:tcPr>
          <w:p w:rsidR="00071565" w:rsidRDefault="004D6409">
            <w:pPr>
              <w:pStyle w:val="NoSpacing"/>
              <w:rPr>
                <w:rFonts w:ascii="Verdana" w:hAnsi="Verdana" w:cs="Verdana"/>
                <w:sz w:val="18"/>
                <w:szCs w:val="18"/>
              </w:rPr>
            </w:pPr>
            <w:r>
              <w:rPr>
                <w:rFonts w:ascii="Verdana" w:hAnsi="Verdana" w:cs="Verdana"/>
                <w:sz w:val="18"/>
                <w:szCs w:val="18"/>
              </w:rPr>
              <w:t>JK Techno soft Pvt. Ltd.</w:t>
            </w:r>
          </w:p>
        </w:tc>
        <w:tc>
          <w:tcPr>
            <w:tcW w:w="3140" w:type="dxa"/>
            <w:tcBorders>
              <w:top w:val="single" w:sz="4" w:space="0" w:color="000000"/>
              <w:left w:val="single" w:sz="4" w:space="0" w:color="000000"/>
              <w:bottom w:val="single" w:sz="4" w:space="0" w:color="000000"/>
            </w:tcBorders>
            <w:shd w:val="clear" w:color="auto" w:fill="auto"/>
          </w:tcPr>
          <w:p w:rsidR="00071565" w:rsidRDefault="00071565">
            <w:pPr>
              <w:pStyle w:val="NoSpacing"/>
              <w:rPr>
                <w:rFonts w:ascii="Verdana" w:hAnsi="Verdana" w:cs="Verdana"/>
                <w:sz w:val="18"/>
                <w:szCs w:val="18"/>
              </w:rPr>
            </w:pPr>
            <w:r>
              <w:rPr>
                <w:rFonts w:ascii="Verdana" w:hAnsi="Verdana" w:cs="Verdana"/>
                <w:sz w:val="18"/>
                <w:szCs w:val="18"/>
              </w:rPr>
              <w:t>Software Engineer</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071565" w:rsidRDefault="004D6409">
            <w:pPr>
              <w:pStyle w:val="NoSpacing"/>
            </w:pPr>
            <w:r>
              <w:rPr>
                <w:rFonts w:ascii="Verdana" w:hAnsi="Verdana" w:cs="Verdana"/>
                <w:sz w:val="18"/>
                <w:szCs w:val="18"/>
              </w:rPr>
              <w:t>July 2012 to May</w:t>
            </w:r>
            <w:r w:rsidR="00F00E25">
              <w:rPr>
                <w:rFonts w:ascii="Verdana" w:hAnsi="Verdana" w:cs="Verdana"/>
                <w:sz w:val="18"/>
                <w:szCs w:val="18"/>
              </w:rPr>
              <w:t xml:space="preserve"> 2014</w:t>
            </w:r>
          </w:p>
        </w:tc>
      </w:tr>
    </w:tbl>
    <w:p w:rsidR="00F41F8A" w:rsidRDefault="00F41F8A" w:rsidP="00F41F8A">
      <w:pPr>
        <w:rPr>
          <w:rFonts w:ascii="Verdana" w:hAnsi="Verdana" w:cs="Verdana"/>
          <w:b/>
          <w:bCs/>
          <w:sz w:val="18"/>
          <w:szCs w:val="18"/>
          <w:lang w:val="en-US"/>
        </w:rPr>
      </w:pPr>
    </w:p>
    <w:p w:rsidR="0005784B" w:rsidRPr="0005784B" w:rsidRDefault="0005784B" w:rsidP="0005784B">
      <w:pPr>
        <w:rPr>
          <w:rFonts w:ascii="Verdana" w:hAnsi="Verdana" w:cs="Verdana"/>
          <w:bCs/>
          <w:sz w:val="18"/>
          <w:szCs w:val="18"/>
          <w:lang w:val="en-US"/>
        </w:rPr>
      </w:pPr>
    </w:p>
    <w:p w:rsidR="0005784B" w:rsidRDefault="0005784B" w:rsidP="00BB449B">
      <w:pPr>
        <w:rPr>
          <w:rFonts w:ascii="Verdana" w:hAnsi="Verdana" w:cs="Verdana"/>
          <w:b/>
          <w:bCs/>
          <w:sz w:val="18"/>
          <w:szCs w:val="18"/>
          <w:lang w:val="en-US"/>
        </w:rPr>
      </w:pPr>
    </w:p>
    <w:p w:rsidR="005808E9" w:rsidRDefault="005808E9">
      <w:pPr>
        <w:rPr>
          <w:rFonts w:ascii="Verdana" w:hAnsi="Verdana" w:cs="Verdana"/>
          <w:b/>
          <w:bCs/>
          <w:sz w:val="18"/>
          <w:szCs w:val="18"/>
          <w:lang w:val="en-US"/>
        </w:rPr>
      </w:pPr>
      <w:r>
        <w:rPr>
          <w:rFonts w:ascii="Verdana" w:hAnsi="Verdana" w:cs="Verdana"/>
          <w:b/>
          <w:bCs/>
          <w:sz w:val="18"/>
          <w:szCs w:val="18"/>
          <w:lang w:val="en-US"/>
        </w:rPr>
        <w:t>UnitedHealth Group (UHG)</w:t>
      </w:r>
    </w:p>
    <w:p w:rsidR="005808E9" w:rsidRDefault="005808E9">
      <w:pPr>
        <w:rPr>
          <w:rFonts w:ascii="Verdana" w:hAnsi="Verdana" w:cs="Verdana"/>
          <w:b/>
          <w:bCs/>
          <w:sz w:val="18"/>
          <w:szCs w:val="18"/>
          <w:lang w:val="en-US"/>
        </w:rPr>
      </w:pPr>
    </w:p>
    <w:p w:rsidR="005808E9" w:rsidRDefault="005808E9" w:rsidP="005808E9">
      <w:pPr>
        <w:rPr>
          <w:rFonts w:ascii="Verdana" w:hAnsi="Verdana" w:cs="Verdana"/>
          <w:sz w:val="18"/>
          <w:szCs w:val="18"/>
          <w:lang w:val="en-US"/>
        </w:rPr>
      </w:pPr>
      <w:r>
        <w:rPr>
          <w:rFonts w:ascii="Verdana" w:hAnsi="Verdana" w:cs="Verdana"/>
          <w:sz w:val="18"/>
          <w:szCs w:val="18"/>
          <w:lang w:val="en-US"/>
        </w:rPr>
        <w:t>Project Name</w:t>
      </w:r>
      <w:r>
        <w:rPr>
          <w:rFonts w:ascii="Verdana" w:hAnsi="Verdana" w:cs="Verdana"/>
          <w:sz w:val="18"/>
          <w:szCs w:val="18"/>
          <w:lang w:val="en-US"/>
        </w:rPr>
        <w:tab/>
      </w:r>
      <w:r>
        <w:rPr>
          <w:rFonts w:ascii="Verdana" w:hAnsi="Verdana" w:cs="Verdana"/>
          <w:sz w:val="18"/>
          <w:szCs w:val="18"/>
          <w:lang w:val="en-US"/>
        </w:rPr>
        <w:tab/>
        <w:t xml:space="preserve">: </w:t>
      </w:r>
      <w:r w:rsidR="00F137E4">
        <w:rPr>
          <w:rFonts w:ascii="Verdana" w:hAnsi="Verdana" w:cs="Verdana"/>
          <w:sz w:val="18"/>
          <w:szCs w:val="18"/>
          <w:lang w:val="en-US"/>
        </w:rPr>
        <w:t>SBP</w:t>
      </w:r>
      <w:r>
        <w:rPr>
          <w:rFonts w:ascii="Verdana" w:hAnsi="Verdana" w:cs="Verdana"/>
          <w:sz w:val="18"/>
          <w:szCs w:val="18"/>
          <w:lang w:val="en-US"/>
        </w:rPr>
        <w:tab/>
      </w:r>
      <w:r>
        <w:rPr>
          <w:rFonts w:ascii="Verdana" w:hAnsi="Verdana" w:cs="Verdana"/>
          <w:sz w:val="18"/>
          <w:szCs w:val="18"/>
          <w:lang w:val="en-US"/>
        </w:rPr>
        <w:tab/>
      </w:r>
      <w:r>
        <w:rPr>
          <w:rFonts w:ascii="Verdana" w:hAnsi="Verdana" w:cs="Verdana"/>
          <w:sz w:val="18"/>
          <w:szCs w:val="18"/>
          <w:lang w:val="en-US"/>
        </w:rPr>
        <w:tab/>
      </w:r>
      <w:r>
        <w:rPr>
          <w:rFonts w:ascii="Verdana" w:hAnsi="Verdana" w:cs="Verdana"/>
          <w:sz w:val="18"/>
          <w:szCs w:val="18"/>
          <w:lang w:val="en-US"/>
        </w:rPr>
        <w:tab/>
        <w:t xml:space="preserve">         </w:t>
      </w:r>
    </w:p>
    <w:p w:rsidR="005808E9" w:rsidRDefault="00E47300" w:rsidP="005808E9">
      <w:pPr>
        <w:rPr>
          <w:rFonts w:ascii="Verdana" w:hAnsi="Verdana" w:cs="Verdana"/>
          <w:sz w:val="18"/>
          <w:szCs w:val="18"/>
          <w:lang w:val="en-US"/>
        </w:rPr>
      </w:pPr>
      <w:r>
        <w:rPr>
          <w:rFonts w:ascii="Verdana" w:hAnsi="Verdana" w:cs="Verdana"/>
          <w:sz w:val="18"/>
          <w:szCs w:val="18"/>
          <w:lang w:val="en-US"/>
        </w:rPr>
        <w:t>Designation</w:t>
      </w:r>
      <w:r>
        <w:rPr>
          <w:rFonts w:ascii="Verdana" w:hAnsi="Verdana" w:cs="Verdana"/>
          <w:sz w:val="18"/>
          <w:szCs w:val="18"/>
          <w:lang w:val="en-US"/>
        </w:rPr>
        <w:tab/>
      </w:r>
      <w:r>
        <w:rPr>
          <w:rFonts w:ascii="Verdana" w:hAnsi="Verdana" w:cs="Verdana"/>
          <w:sz w:val="18"/>
          <w:szCs w:val="18"/>
          <w:lang w:val="en-US"/>
        </w:rPr>
        <w:tab/>
        <w:t>: Senior Software Engineer</w:t>
      </w:r>
    </w:p>
    <w:p w:rsidR="005808E9" w:rsidRDefault="005808E9" w:rsidP="005808E9">
      <w:pPr>
        <w:rPr>
          <w:rFonts w:ascii="Verdana" w:hAnsi="Verdana" w:cs="Verdana"/>
          <w:sz w:val="18"/>
          <w:szCs w:val="18"/>
          <w:lang w:val="en-US"/>
        </w:rPr>
      </w:pPr>
      <w:r>
        <w:rPr>
          <w:rFonts w:ascii="Verdana" w:hAnsi="Verdana" w:cs="Verdana"/>
          <w:sz w:val="18"/>
          <w:szCs w:val="18"/>
          <w:lang w:val="en-US"/>
        </w:rPr>
        <w:t>Role</w:t>
      </w:r>
      <w:r>
        <w:rPr>
          <w:rFonts w:ascii="Verdana" w:hAnsi="Verdana" w:cs="Verdana"/>
          <w:sz w:val="18"/>
          <w:szCs w:val="18"/>
          <w:lang w:val="en-US"/>
        </w:rPr>
        <w:tab/>
      </w:r>
      <w:r>
        <w:rPr>
          <w:rFonts w:ascii="Verdana" w:hAnsi="Verdana" w:cs="Verdana"/>
          <w:sz w:val="18"/>
          <w:szCs w:val="18"/>
          <w:lang w:val="en-US"/>
        </w:rPr>
        <w:tab/>
      </w:r>
      <w:r>
        <w:rPr>
          <w:rFonts w:ascii="Verdana" w:hAnsi="Verdana" w:cs="Verdana"/>
          <w:sz w:val="18"/>
          <w:szCs w:val="18"/>
          <w:lang w:val="en-US"/>
        </w:rPr>
        <w:tab/>
        <w:t xml:space="preserve">: </w:t>
      </w:r>
      <w:r w:rsidR="00F137E4">
        <w:rPr>
          <w:rFonts w:ascii="Verdana" w:hAnsi="Verdana" w:cs="Verdana"/>
          <w:sz w:val="18"/>
          <w:szCs w:val="18"/>
          <w:lang w:val="en-US"/>
        </w:rPr>
        <w:t>Developer.</w:t>
      </w:r>
      <w:r w:rsidR="00E47300">
        <w:rPr>
          <w:rFonts w:ascii="Verdana" w:hAnsi="Verdana" w:cs="Verdana"/>
          <w:sz w:val="18"/>
          <w:szCs w:val="18"/>
          <w:lang w:val="en-US"/>
        </w:rPr>
        <w:t xml:space="preserve"> </w:t>
      </w:r>
    </w:p>
    <w:p w:rsidR="005808E9" w:rsidRDefault="005808E9" w:rsidP="00E47300">
      <w:pPr>
        <w:ind w:left="2160" w:hanging="2160"/>
        <w:rPr>
          <w:rFonts w:ascii="Verdana" w:hAnsi="Verdana" w:cs="Verdana"/>
          <w:sz w:val="18"/>
          <w:szCs w:val="18"/>
          <w:lang w:val="en-US"/>
        </w:rPr>
      </w:pPr>
      <w:r>
        <w:rPr>
          <w:rFonts w:ascii="Verdana" w:hAnsi="Verdana" w:cs="Verdana"/>
          <w:sz w:val="18"/>
          <w:szCs w:val="18"/>
          <w:lang w:val="en-US"/>
        </w:rPr>
        <w:t>Technology Used</w:t>
      </w:r>
      <w:r>
        <w:rPr>
          <w:rFonts w:ascii="Verdana" w:hAnsi="Verdana" w:cs="Verdana"/>
          <w:sz w:val="18"/>
          <w:szCs w:val="18"/>
          <w:lang w:val="en-US"/>
        </w:rPr>
        <w:tab/>
        <w:t xml:space="preserve">: </w:t>
      </w:r>
      <w:r w:rsidR="00927304" w:rsidRPr="00C65003">
        <w:rPr>
          <w:rFonts w:ascii="Verdana" w:hAnsi="Verdana" w:cs="Verdana"/>
          <w:sz w:val="18"/>
          <w:szCs w:val="18"/>
          <w:highlight w:val="yellow"/>
          <w:lang w:val="en-US"/>
        </w:rPr>
        <w:t>Java 8</w:t>
      </w:r>
      <w:r w:rsidR="00662A08" w:rsidRPr="00C65003">
        <w:rPr>
          <w:rFonts w:ascii="Verdana" w:hAnsi="Verdana" w:cs="Verdana"/>
          <w:sz w:val="18"/>
          <w:szCs w:val="18"/>
          <w:highlight w:val="yellow"/>
          <w:lang w:val="en-US"/>
        </w:rPr>
        <w:t>,</w:t>
      </w:r>
      <w:r w:rsidR="00927304" w:rsidRPr="00C65003">
        <w:rPr>
          <w:rFonts w:ascii="Verdana" w:hAnsi="Verdana" w:cs="Verdana"/>
          <w:sz w:val="18"/>
          <w:szCs w:val="18"/>
          <w:highlight w:val="yellow"/>
          <w:lang w:val="en-US"/>
        </w:rPr>
        <w:t xml:space="preserve"> Spring Boot</w:t>
      </w:r>
      <w:r w:rsidR="00E47300" w:rsidRPr="00C65003">
        <w:rPr>
          <w:rFonts w:ascii="Verdana" w:hAnsi="Verdana" w:cs="Verdana"/>
          <w:sz w:val="18"/>
          <w:szCs w:val="18"/>
          <w:highlight w:val="yellow"/>
          <w:lang w:val="en-US"/>
        </w:rPr>
        <w:t>,</w:t>
      </w:r>
      <w:r w:rsidR="00927304" w:rsidRPr="00C65003">
        <w:rPr>
          <w:rFonts w:ascii="Verdana" w:hAnsi="Verdana" w:cs="Verdana"/>
          <w:sz w:val="18"/>
          <w:szCs w:val="18"/>
          <w:highlight w:val="yellow"/>
          <w:lang w:val="en-US"/>
        </w:rPr>
        <w:t xml:space="preserve"> Micro services,</w:t>
      </w:r>
      <w:r w:rsidR="00E47300" w:rsidRPr="00C65003">
        <w:rPr>
          <w:rFonts w:ascii="Verdana" w:hAnsi="Verdana" w:cs="Verdana"/>
          <w:sz w:val="18"/>
          <w:szCs w:val="18"/>
          <w:highlight w:val="yellow"/>
          <w:lang w:val="en-US"/>
        </w:rPr>
        <w:t xml:space="preserve"> </w:t>
      </w:r>
      <w:r w:rsidR="000840CA" w:rsidRPr="00C65003">
        <w:rPr>
          <w:rFonts w:ascii="Verdana" w:hAnsi="Verdana" w:cs="Verdana"/>
          <w:sz w:val="18"/>
          <w:szCs w:val="18"/>
          <w:highlight w:val="yellow"/>
          <w:lang w:val="en-US"/>
        </w:rPr>
        <w:t xml:space="preserve">Hibernate, </w:t>
      </w:r>
      <w:r w:rsidR="00B37A38" w:rsidRPr="00C65003">
        <w:rPr>
          <w:rFonts w:ascii="Verdana" w:hAnsi="Verdana" w:cs="Verdana"/>
          <w:sz w:val="18"/>
          <w:szCs w:val="18"/>
          <w:highlight w:val="yellow"/>
          <w:lang w:val="en-US"/>
        </w:rPr>
        <w:t xml:space="preserve">React </w:t>
      </w:r>
      <w:r w:rsidR="00AA7EDF" w:rsidRPr="00C65003">
        <w:rPr>
          <w:rFonts w:ascii="Verdana" w:hAnsi="Verdana" w:cs="Verdana"/>
          <w:sz w:val="18"/>
          <w:szCs w:val="18"/>
          <w:highlight w:val="yellow"/>
          <w:lang w:val="en-US"/>
        </w:rPr>
        <w:t>JS</w:t>
      </w:r>
      <w:r w:rsidR="007B1743" w:rsidRPr="00C65003">
        <w:rPr>
          <w:rFonts w:ascii="Verdana" w:hAnsi="Verdana" w:cs="Verdana"/>
          <w:sz w:val="18"/>
          <w:szCs w:val="18"/>
          <w:highlight w:val="yellow"/>
          <w:lang w:val="en-US"/>
        </w:rPr>
        <w:t xml:space="preserve"> 16.8 </w:t>
      </w:r>
      <w:r w:rsidR="000840CA" w:rsidRPr="00C65003">
        <w:rPr>
          <w:rFonts w:ascii="Verdana" w:hAnsi="Verdana" w:cs="Verdana"/>
          <w:sz w:val="18"/>
          <w:szCs w:val="18"/>
          <w:highlight w:val="yellow"/>
          <w:lang w:val="en-US"/>
        </w:rPr>
        <w:t>, MSSQL</w:t>
      </w:r>
      <w:r w:rsidRPr="00C65003">
        <w:rPr>
          <w:rFonts w:ascii="Verdana" w:hAnsi="Verdana" w:cs="Verdana"/>
          <w:sz w:val="18"/>
          <w:szCs w:val="18"/>
          <w:highlight w:val="yellow"/>
          <w:lang w:val="en-US"/>
        </w:rPr>
        <w:t xml:space="preserve"> Database</w:t>
      </w:r>
      <w:r w:rsidR="00927304" w:rsidRPr="00C65003">
        <w:rPr>
          <w:rFonts w:ascii="Verdana" w:hAnsi="Verdana" w:cs="Verdana"/>
          <w:sz w:val="18"/>
          <w:szCs w:val="18"/>
          <w:highlight w:val="yellow"/>
          <w:lang w:val="en-US"/>
        </w:rPr>
        <w:t>, AWS</w:t>
      </w:r>
      <w:r w:rsidR="00927304">
        <w:rPr>
          <w:rFonts w:ascii="Verdana" w:hAnsi="Verdana" w:cs="Verdana"/>
          <w:sz w:val="18"/>
          <w:szCs w:val="18"/>
          <w:lang w:val="en-US"/>
        </w:rPr>
        <w:t>.</w:t>
      </w:r>
      <w:r w:rsidR="00E47300">
        <w:rPr>
          <w:rFonts w:ascii="Verdana" w:hAnsi="Verdana" w:cs="Verdana"/>
          <w:sz w:val="18"/>
          <w:szCs w:val="18"/>
          <w:lang w:val="en-US"/>
        </w:rPr>
        <w:t xml:space="preserve"> </w:t>
      </w:r>
    </w:p>
    <w:p w:rsidR="00662A08" w:rsidRDefault="00662A08" w:rsidP="00E47300">
      <w:pPr>
        <w:ind w:left="2160" w:hanging="2160"/>
        <w:rPr>
          <w:rFonts w:ascii="Verdana" w:hAnsi="Verdana" w:cs="Verdana"/>
          <w:sz w:val="18"/>
          <w:szCs w:val="18"/>
          <w:lang w:val="en-US"/>
        </w:rPr>
      </w:pPr>
    </w:p>
    <w:p w:rsidR="005808E9" w:rsidRDefault="00662A08" w:rsidP="006C50FC">
      <w:pPr>
        <w:autoSpaceDE w:val="0"/>
        <w:autoSpaceDN w:val="0"/>
        <w:adjustRightInd w:val="0"/>
        <w:spacing w:before="100" w:after="100"/>
        <w:jc w:val="both"/>
        <w:rPr>
          <w:rFonts w:ascii="Arial" w:hAnsi="Arial" w:cs="Arial"/>
          <w:color w:val="000000"/>
          <w:sz w:val="20"/>
          <w:szCs w:val="20"/>
        </w:rPr>
      </w:pPr>
      <w:r>
        <w:rPr>
          <w:rFonts w:ascii="Verdana" w:hAnsi="Verdana" w:cs="Verdana"/>
          <w:sz w:val="18"/>
          <w:szCs w:val="18"/>
          <w:lang w:val="en-US"/>
        </w:rPr>
        <w:t>About Project</w:t>
      </w:r>
      <w:r>
        <w:rPr>
          <w:rFonts w:ascii="Verdana" w:hAnsi="Verdana" w:cs="Verdana"/>
          <w:sz w:val="18"/>
          <w:szCs w:val="18"/>
          <w:lang w:val="en-US"/>
        </w:rPr>
        <w:tab/>
        <w:t xml:space="preserve">: </w:t>
      </w:r>
      <w:r w:rsidR="000A2687" w:rsidRPr="0004710D">
        <w:rPr>
          <w:rFonts w:ascii="Verdana" w:hAnsi="Verdana" w:cs="Arial"/>
          <w:color w:val="000000"/>
          <w:sz w:val="18"/>
          <w:szCs w:val="18"/>
        </w:rPr>
        <w:t xml:space="preserve">The SBP application can be used to create an </w:t>
      </w:r>
      <w:r w:rsidR="000A2687" w:rsidRPr="000A2687">
        <w:rPr>
          <w:rFonts w:ascii="Verdana" w:hAnsi="Verdana" w:cs="Arial"/>
          <w:color w:val="000000"/>
          <w:sz w:val="18"/>
          <w:szCs w:val="18"/>
        </w:rPr>
        <w:t>Account</w:t>
      </w:r>
      <w:r w:rsidR="000A2687" w:rsidRPr="0004710D">
        <w:rPr>
          <w:rFonts w:ascii="Verdana" w:hAnsi="Verdana" w:cs="Arial"/>
          <w:color w:val="000000"/>
          <w:sz w:val="18"/>
          <w:szCs w:val="18"/>
        </w:rPr>
        <w:t xml:space="preserve">; define </w:t>
      </w:r>
      <w:r w:rsidR="000A2687" w:rsidRPr="000A2687">
        <w:rPr>
          <w:rFonts w:ascii="Verdana" w:hAnsi="Verdana" w:cs="Arial"/>
          <w:color w:val="000000"/>
          <w:sz w:val="18"/>
          <w:szCs w:val="18"/>
        </w:rPr>
        <w:t>Population(s)</w:t>
      </w:r>
      <w:r w:rsidR="000A2687" w:rsidRPr="0004710D">
        <w:rPr>
          <w:rFonts w:ascii="Verdana" w:hAnsi="Verdana" w:cs="Arial"/>
          <w:color w:val="000000"/>
          <w:sz w:val="18"/>
          <w:szCs w:val="18"/>
        </w:rPr>
        <w:t xml:space="preserve"> for an Account (as either the entire population (ie., </w:t>
      </w:r>
      <w:r w:rsidR="000A2687" w:rsidRPr="0004710D">
        <w:rPr>
          <w:rFonts w:ascii="Verdana" w:hAnsi="Verdana" w:cs="Arial"/>
          <w:i/>
          <w:color w:val="000000"/>
          <w:sz w:val="18"/>
          <w:szCs w:val="18"/>
        </w:rPr>
        <w:t>without defining any Eligible Population</w:t>
      </w:r>
      <w:r w:rsidR="000A2687" w:rsidRPr="0004710D">
        <w:rPr>
          <w:rFonts w:ascii="Verdana" w:hAnsi="Verdana" w:cs="Arial"/>
          <w:color w:val="000000"/>
          <w:sz w:val="18"/>
          <w:szCs w:val="18"/>
        </w:rPr>
        <w:t xml:space="preserve">) OR multiple </w:t>
      </w:r>
      <w:r w:rsidR="000A2687" w:rsidRPr="000A2687">
        <w:rPr>
          <w:rFonts w:ascii="Verdana" w:hAnsi="Verdana" w:cs="Arial"/>
          <w:color w:val="000000"/>
          <w:sz w:val="18"/>
          <w:szCs w:val="18"/>
        </w:rPr>
        <w:t>Eligible Populations</w:t>
      </w:r>
      <w:r w:rsidR="000A2687" w:rsidRPr="0004710D">
        <w:rPr>
          <w:rFonts w:ascii="Verdana" w:hAnsi="Verdana" w:cs="Arial"/>
          <w:color w:val="000000"/>
          <w:sz w:val="18"/>
          <w:szCs w:val="18"/>
        </w:rPr>
        <w:t xml:space="preserve"> with benefit structure defined for each), associate </w:t>
      </w:r>
      <w:r w:rsidR="000A2687" w:rsidRPr="000A2687">
        <w:rPr>
          <w:rFonts w:ascii="Verdana" w:hAnsi="Verdana" w:cs="Arial"/>
          <w:color w:val="000000"/>
          <w:sz w:val="18"/>
          <w:szCs w:val="18"/>
        </w:rPr>
        <w:t>Products</w:t>
      </w:r>
      <w:r w:rsidR="000A2687" w:rsidRPr="0004710D">
        <w:rPr>
          <w:rFonts w:ascii="Verdana" w:hAnsi="Verdana" w:cs="Arial"/>
          <w:color w:val="000000"/>
          <w:sz w:val="18"/>
          <w:szCs w:val="18"/>
        </w:rPr>
        <w:t xml:space="preserve"> to a Population, associate </w:t>
      </w:r>
      <w:r w:rsidR="000A2687" w:rsidRPr="000A2687">
        <w:rPr>
          <w:rFonts w:ascii="Verdana" w:hAnsi="Verdana" w:cs="Arial"/>
          <w:color w:val="000000"/>
          <w:sz w:val="18"/>
          <w:szCs w:val="18"/>
        </w:rPr>
        <w:t>Programs</w:t>
      </w:r>
      <w:r w:rsidR="000A2687" w:rsidRPr="0004710D">
        <w:rPr>
          <w:rFonts w:ascii="Verdana" w:hAnsi="Verdana" w:cs="Arial"/>
          <w:color w:val="000000"/>
          <w:sz w:val="18"/>
          <w:szCs w:val="18"/>
        </w:rPr>
        <w:t xml:space="preserve"> to a Product, and associate </w:t>
      </w:r>
      <w:r w:rsidR="000A2687" w:rsidRPr="000A2687">
        <w:rPr>
          <w:rFonts w:ascii="Verdana" w:hAnsi="Verdana" w:cs="Arial"/>
          <w:color w:val="000000"/>
          <w:sz w:val="18"/>
          <w:szCs w:val="18"/>
        </w:rPr>
        <w:t>Work Queue</w:t>
      </w:r>
      <w:r w:rsidR="000A2687" w:rsidRPr="0004710D">
        <w:rPr>
          <w:rFonts w:ascii="Verdana" w:hAnsi="Verdana" w:cs="Arial"/>
          <w:color w:val="000000"/>
          <w:sz w:val="18"/>
          <w:szCs w:val="18"/>
        </w:rPr>
        <w:t xml:space="preserve"> (location and name) to a Program. </w:t>
      </w:r>
      <w:r w:rsidR="00F137E4" w:rsidRPr="00F137E4">
        <w:rPr>
          <w:rFonts w:ascii="Verdana" w:hAnsi="Verdana" w:cs="Arial"/>
          <w:color w:val="000000"/>
          <w:sz w:val="18"/>
          <w:szCs w:val="18"/>
        </w:rPr>
        <w:t>Application architecture defines the various components and their interactions in context of a whole system. Application architecture is the critical software that bridges the architectural gap between the application server and the application’s business logic, thereby eliminating the complexities and excessive costs of constructing, deploying and managing distributed enterprise applications.</w:t>
      </w:r>
      <w:r w:rsidR="00F137E4" w:rsidRPr="007B4077">
        <w:rPr>
          <w:rFonts w:ascii="Arial" w:hAnsi="Arial" w:cs="Arial"/>
          <w:color w:val="000000"/>
          <w:sz w:val="20"/>
          <w:szCs w:val="20"/>
        </w:rPr>
        <w:t xml:space="preserve"> </w:t>
      </w:r>
    </w:p>
    <w:p w:rsidR="007640EE" w:rsidRDefault="007640EE" w:rsidP="007640EE">
      <w:pPr>
        <w:rPr>
          <w:rFonts w:ascii="Verdana" w:hAnsi="Verdana" w:cs="Verdana"/>
          <w:sz w:val="18"/>
          <w:szCs w:val="18"/>
        </w:rPr>
      </w:pPr>
      <w:r>
        <w:rPr>
          <w:rFonts w:ascii="Verdana" w:hAnsi="Verdana" w:cs="Verdana"/>
          <w:sz w:val="18"/>
          <w:szCs w:val="18"/>
        </w:rPr>
        <w:t xml:space="preserve">Responsibilities:  </w:t>
      </w:r>
    </w:p>
    <w:p w:rsidR="002B1AD8" w:rsidRDefault="002B1AD8" w:rsidP="007640EE">
      <w:pPr>
        <w:numPr>
          <w:ilvl w:val="0"/>
          <w:numId w:val="2"/>
        </w:numPr>
        <w:rPr>
          <w:rFonts w:ascii="Verdana" w:hAnsi="Verdana" w:cs="Verdana"/>
          <w:sz w:val="18"/>
          <w:szCs w:val="18"/>
        </w:rPr>
      </w:pPr>
      <w:r>
        <w:rPr>
          <w:rFonts w:ascii="Verdana" w:hAnsi="Verdana" w:cs="Verdana"/>
          <w:sz w:val="18"/>
          <w:szCs w:val="18"/>
        </w:rPr>
        <w:t>Create an account with entire population and search functionality and associated with product.</w:t>
      </w:r>
    </w:p>
    <w:p w:rsidR="007640EE" w:rsidRDefault="007640EE" w:rsidP="007640EE">
      <w:pPr>
        <w:numPr>
          <w:ilvl w:val="0"/>
          <w:numId w:val="2"/>
        </w:numPr>
        <w:rPr>
          <w:rFonts w:ascii="Verdana" w:hAnsi="Verdana" w:cs="Verdana"/>
          <w:sz w:val="18"/>
          <w:szCs w:val="18"/>
        </w:rPr>
      </w:pPr>
      <w:r>
        <w:rPr>
          <w:rFonts w:ascii="Verdana" w:hAnsi="Verdana" w:cs="Verdana"/>
          <w:sz w:val="18"/>
          <w:szCs w:val="18"/>
        </w:rPr>
        <w:t>Created various modules and components as per business requirement.</w:t>
      </w:r>
    </w:p>
    <w:p w:rsidR="007640EE" w:rsidRDefault="007640EE" w:rsidP="007640EE">
      <w:pPr>
        <w:numPr>
          <w:ilvl w:val="0"/>
          <w:numId w:val="2"/>
        </w:numPr>
        <w:rPr>
          <w:rFonts w:ascii="Verdana" w:hAnsi="Verdana" w:cs="Verdana"/>
          <w:sz w:val="18"/>
          <w:szCs w:val="18"/>
        </w:rPr>
      </w:pPr>
      <w:r>
        <w:rPr>
          <w:rFonts w:ascii="Verdana" w:hAnsi="Verdana" w:cs="Verdana"/>
          <w:sz w:val="18"/>
          <w:szCs w:val="18"/>
        </w:rPr>
        <w:t xml:space="preserve">As the functional owner &amp; senior java developer in the team, completed various code reviews and provided my input to make system more agile and easily maintainable. </w:t>
      </w:r>
    </w:p>
    <w:p w:rsidR="007640EE" w:rsidRPr="007640EE" w:rsidRDefault="007640EE" w:rsidP="007640EE">
      <w:pPr>
        <w:numPr>
          <w:ilvl w:val="0"/>
          <w:numId w:val="2"/>
        </w:numPr>
        <w:rPr>
          <w:rFonts w:ascii="Verdana" w:hAnsi="Verdana" w:cs="Verdana"/>
          <w:sz w:val="18"/>
          <w:szCs w:val="18"/>
        </w:rPr>
      </w:pPr>
      <w:r>
        <w:rPr>
          <w:rFonts w:ascii="Verdana" w:hAnsi="Verdana" w:cs="Verdana"/>
          <w:sz w:val="18"/>
          <w:szCs w:val="18"/>
        </w:rPr>
        <w:t>Worked with Agile methodology.</w:t>
      </w:r>
    </w:p>
    <w:p w:rsidR="005808E9" w:rsidRDefault="005808E9">
      <w:pPr>
        <w:rPr>
          <w:rFonts w:ascii="Verdana" w:hAnsi="Verdana" w:cs="Verdana"/>
          <w:b/>
          <w:bCs/>
          <w:sz w:val="18"/>
          <w:szCs w:val="18"/>
          <w:lang w:val="en-US"/>
        </w:rPr>
      </w:pPr>
    </w:p>
    <w:p w:rsidR="00927304" w:rsidRDefault="00927304" w:rsidP="00927304">
      <w:pPr>
        <w:rPr>
          <w:rFonts w:ascii="Verdana" w:hAnsi="Verdana" w:cs="Verdana"/>
          <w:sz w:val="18"/>
          <w:szCs w:val="18"/>
        </w:rPr>
      </w:pPr>
      <w:r>
        <w:rPr>
          <w:rFonts w:ascii="Verdana" w:hAnsi="Verdana" w:cs="Verdana"/>
          <w:sz w:val="18"/>
          <w:szCs w:val="18"/>
        </w:rPr>
        <w:t>Project Name</w:t>
      </w:r>
      <w:r>
        <w:rPr>
          <w:rFonts w:ascii="Verdana" w:hAnsi="Verdana" w:cs="Verdana"/>
          <w:sz w:val="18"/>
          <w:szCs w:val="18"/>
        </w:rPr>
        <w:tab/>
      </w:r>
      <w:r>
        <w:rPr>
          <w:rFonts w:ascii="Verdana" w:hAnsi="Verdana" w:cs="Verdana"/>
          <w:sz w:val="18"/>
          <w:szCs w:val="18"/>
        </w:rPr>
        <w:tab/>
        <w:t xml:space="preserve">: R-APDRP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w:t>
      </w:r>
    </w:p>
    <w:p w:rsidR="00927304" w:rsidRDefault="00927304" w:rsidP="00927304">
      <w:pPr>
        <w:rPr>
          <w:rFonts w:ascii="Verdana" w:hAnsi="Verdana" w:cs="Verdana"/>
          <w:sz w:val="18"/>
          <w:szCs w:val="18"/>
        </w:rPr>
      </w:pPr>
      <w:r>
        <w:rPr>
          <w:rFonts w:ascii="Verdana" w:hAnsi="Verdana" w:cs="Verdana"/>
          <w:sz w:val="18"/>
          <w:szCs w:val="18"/>
        </w:rPr>
        <w:t>Designation</w:t>
      </w:r>
      <w:r>
        <w:rPr>
          <w:rFonts w:ascii="Verdana" w:hAnsi="Verdana" w:cs="Verdana"/>
          <w:sz w:val="18"/>
          <w:szCs w:val="18"/>
        </w:rPr>
        <w:tab/>
      </w:r>
      <w:r>
        <w:rPr>
          <w:rFonts w:ascii="Verdana" w:hAnsi="Verdana" w:cs="Verdana"/>
          <w:sz w:val="18"/>
          <w:szCs w:val="18"/>
        </w:rPr>
        <w:tab/>
        <w:t xml:space="preserve">: </w:t>
      </w:r>
      <w:r>
        <w:rPr>
          <w:rFonts w:ascii="Verdana" w:hAnsi="Verdana" w:cs="Verdana"/>
          <w:sz w:val="18"/>
          <w:szCs w:val="18"/>
          <w:lang w:val="en-US"/>
        </w:rPr>
        <w:t>Senior</w:t>
      </w:r>
      <w:r>
        <w:rPr>
          <w:rFonts w:ascii="Verdana" w:hAnsi="Verdana" w:cs="Verdana"/>
          <w:sz w:val="18"/>
          <w:szCs w:val="18"/>
        </w:rPr>
        <w:t xml:space="preserve"> Software Engineer</w:t>
      </w:r>
    </w:p>
    <w:p w:rsidR="00927304" w:rsidRDefault="00C27C55" w:rsidP="00927304">
      <w:pPr>
        <w:ind w:left="2160" w:hanging="2160"/>
        <w:rPr>
          <w:rFonts w:ascii="Verdana" w:hAnsi="Verdana" w:cs="Verdana"/>
          <w:sz w:val="18"/>
          <w:szCs w:val="18"/>
        </w:rPr>
      </w:pPr>
      <w:r>
        <w:rPr>
          <w:rFonts w:ascii="Verdana" w:hAnsi="Verdana" w:cs="Verdana"/>
          <w:sz w:val="18"/>
          <w:szCs w:val="18"/>
        </w:rPr>
        <w:t>Role</w:t>
      </w:r>
      <w:r>
        <w:rPr>
          <w:rFonts w:ascii="Verdana" w:hAnsi="Verdana" w:cs="Verdana"/>
          <w:sz w:val="18"/>
          <w:szCs w:val="18"/>
        </w:rPr>
        <w:tab/>
        <w:t>: Developer.</w:t>
      </w:r>
      <w:r w:rsidR="00927304">
        <w:rPr>
          <w:rFonts w:ascii="Verdana" w:hAnsi="Verdana" w:cs="Verdana"/>
          <w:sz w:val="18"/>
          <w:szCs w:val="18"/>
        </w:rPr>
        <w:t xml:space="preserve"> </w:t>
      </w:r>
    </w:p>
    <w:p w:rsidR="00927304" w:rsidRDefault="00927304" w:rsidP="00927304">
      <w:pPr>
        <w:rPr>
          <w:rFonts w:ascii="Verdana" w:hAnsi="Verdana" w:cs="Verdana"/>
          <w:sz w:val="18"/>
          <w:szCs w:val="18"/>
        </w:rPr>
      </w:pPr>
      <w:r>
        <w:rPr>
          <w:rFonts w:ascii="Verdana" w:hAnsi="Verdana" w:cs="Verdana"/>
          <w:sz w:val="18"/>
          <w:szCs w:val="18"/>
        </w:rPr>
        <w:t>Technology Used</w:t>
      </w:r>
      <w:r>
        <w:rPr>
          <w:rFonts w:ascii="Verdana" w:hAnsi="Verdana" w:cs="Verdana"/>
          <w:sz w:val="18"/>
          <w:szCs w:val="18"/>
        </w:rPr>
        <w:tab/>
        <w:t xml:space="preserve">: </w:t>
      </w:r>
      <w:r>
        <w:rPr>
          <w:rFonts w:ascii="Verdana" w:hAnsi="Verdana" w:cs="Verdana"/>
          <w:sz w:val="18"/>
          <w:szCs w:val="18"/>
          <w:lang w:val="en-US"/>
        </w:rPr>
        <w:t>Java 8, Spring Boot, Micro</w:t>
      </w:r>
      <w:r w:rsidR="000840CA">
        <w:rPr>
          <w:rFonts w:ascii="Verdana" w:hAnsi="Verdana" w:cs="Verdana"/>
          <w:sz w:val="18"/>
          <w:szCs w:val="18"/>
          <w:lang w:val="en-US"/>
        </w:rPr>
        <w:t xml:space="preserve"> services, Hibernate</w:t>
      </w:r>
      <w:r w:rsidR="00882300">
        <w:rPr>
          <w:rFonts w:ascii="Verdana" w:hAnsi="Verdana" w:cs="Verdana"/>
          <w:sz w:val="18"/>
          <w:szCs w:val="18"/>
          <w:lang w:val="en-US"/>
        </w:rPr>
        <w:t>, Mongo</w:t>
      </w:r>
      <w:r w:rsidR="00BE47CD">
        <w:rPr>
          <w:rFonts w:ascii="Verdana" w:hAnsi="Verdana" w:cs="Verdana"/>
          <w:sz w:val="18"/>
          <w:szCs w:val="18"/>
          <w:lang w:val="en-US"/>
        </w:rPr>
        <w:t xml:space="preserve"> DB</w:t>
      </w:r>
      <w:r>
        <w:rPr>
          <w:rFonts w:ascii="Verdana" w:hAnsi="Verdana" w:cs="Verdana"/>
          <w:sz w:val="18"/>
          <w:szCs w:val="18"/>
          <w:lang w:val="en-US"/>
        </w:rPr>
        <w:t xml:space="preserve"> Database, AWS</w:t>
      </w:r>
      <w:r>
        <w:rPr>
          <w:rFonts w:ascii="Verdana" w:hAnsi="Verdana" w:cs="Verdana"/>
          <w:sz w:val="18"/>
          <w:szCs w:val="18"/>
        </w:rPr>
        <w:t>.</w:t>
      </w:r>
    </w:p>
    <w:p w:rsidR="00927304" w:rsidRDefault="00927304" w:rsidP="00927304">
      <w:pPr>
        <w:rPr>
          <w:rFonts w:ascii="Verdana" w:hAnsi="Verdana" w:cs="Verdana"/>
          <w:sz w:val="18"/>
          <w:szCs w:val="18"/>
        </w:rPr>
      </w:pPr>
    </w:p>
    <w:p w:rsidR="00927304" w:rsidRDefault="00927304" w:rsidP="00927304">
      <w:pPr>
        <w:rPr>
          <w:rFonts w:ascii="Verdana" w:hAnsi="Verdana" w:cs="Verdana"/>
          <w:sz w:val="18"/>
          <w:szCs w:val="18"/>
        </w:rPr>
      </w:pPr>
      <w:r>
        <w:rPr>
          <w:rFonts w:ascii="Verdana" w:hAnsi="Verdana" w:cs="Verdana"/>
          <w:sz w:val="18"/>
          <w:szCs w:val="18"/>
        </w:rPr>
        <w:t>About Project</w:t>
      </w:r>
      <w:r>
        <w:rPr>
          <w:rFonts w:ascii="Verdana" w:hAnsi="Verdana" w:cs="Verdana"/>
          <w:sz w:val="18"/>
          <w:szCs w:val="18"/>
        </w:rPr>
        <w:tab/>
      </w:r>
      <w:r>
        <w:rPr>
          <w:rFonts w:ascii="Verdana" w:hAnsi="Verdana" w:cs="Verdana"/>
          <w:sz w:val="18"/>
          <w:szCs w:val="18"/>
        </w:rPr>
        <w:tab/>
        <w:t xml:space="preserve">: </w:t>
      </w:r>
      <w:r w:rsidRPr="004F0124">
        <w:rPr>
          <w:rFonts w:ascii="Verdana" w:hAnsi="Verdana"/>
          <w:sz w:val="18"/>
          <w:szCs w:val="18"/>
        </w:rPr>
        <w:t>R-APDRP is stand for Restructured Accelerated Power Development Resource Planning. This project is for UPCL (Uttarakhand Power Corporation Limited) and centrally governed by PFC (Power Financial Corporation of India). This is the project of power utility which deals with all kind of power consumption in Uttarakhand</w:t>
      </w:r>
      <w:r w:rsidRPr="00CE0B52">
        <w:t>.</w:t>
      </w:r>
    </w:p>
    <w:p w:rsidR="00927304" w:rsidRDefault="00927304" w:rsidP="00927304">
      <w:pPr>
        <w:rPr>
          <w:rFonts w:ascii="Verdana" w:hAnsi="Verdana" w:cs="Verdana"/>
          <w:sz w:val="18"/>
          <w:szCs w:val="18"/>
        </w:rPr>
      </w:pPr>
      <w:r>
        <w:rPr>
          <w:rFonts w:ascii="Verdana" w:hAnsi="Verdana" w:cs="Verdana"/>
          <w:sz w:val="18"/>
          <w:szCs w:val="18"/>
        </w:rPr>
        <w:t xml:space="preserve">Responsibilities:  </w:t>
      </w:r>
    </w:p>
    <w:p w:rsidR="00927304" w:rsidRDefault="00927304" w:rsidP="00927304">
      <w:pPr>
        <w:numPr>
          <w:ilvl w:val="0"/>
          <w:numId w:val="2"/>
        </w:numPr>
        <w:rPr>
          <w:rFonts w:ascii="Verdana" w:hAnsi="Verdana" w:cs="Verdana"/>
          <w:sz w:val="18"/>
          <w:szCs w:val="18"/>
        </w:rPr>
      </w:pPr>
      <w:r>
        <w:rPr>
          <w:rFonts w:ascii="Verdana" w:hAnsi="Verdana" w:cs="Verdana"/>
          <w:sz w:val="18"/>
          <w:szCs w:val="18"/>
        </w:rPr>
        <w:t>Created various modules and components as per business requirement.</w:t>
      </w:r>
    </w:p>
    <w:p w:rsidR="00927304" w:rsidRDefault="00927304" w:rsidP="00927304">
      <w:pPr>
        <w:numPr>
          <w:ilvl w:val="0"/>
          <w:numId w:val="2"/>
        </w:numPr>
        <w:rPr>
          <w:rFonts w:ascii="Verdana" w:hAnsi="Verdana" w:cs="Verdana"/>
          <w:sz w:val="18"/>
          <w:szCs w:val="18"/>
        </w:rPr>
      </w:pPr>
      <w:r>
        <w:rPr>
          <w:rFonts w:ascii="Verdana" w:hAnsi="Verdana" w:cs="Verdana"/>
          <w:sz w:val="18"/>
          <w:szCs w:val="18"/>
        </w:rPr>
        <w:t>Extensively used MVC architecture and Tomcat for deployment purposes.</w:t>
      </w:r>
    </w:p>
    <w:p w:rsidR="00927304" w:rsidRDefault="00927304" w:rsidP="00927304">
      <w:pPr>
        <w:numPr>
          <w:ilvl w:val="0"/>
          <w:numId w:val="2"/>
        </w:numPr>
        <w:rPr>
          <w:rFonts w:ascii="Verdana" w:hAnsi="Verdana" w:cs="Verdana"/>
          <w:sz w:val="18"/>
          <w:szCs w:val="18"/>
        </w:rPr>
      </w:pPr>
      <w:r>
        <w:rPr>
          <w:rFonts w:ascii="Verdana" w:hAnsi="Verdana" w:cs="Verdana"/>
          <w:sz w:val="18"/>
          <w:szCs w:val="18"/>
        </w:rPr>
        <w:t>Provided technical support for various key business releases. Coordinated with multiple teams to resolve various items involved as part of big releases.</w:t>
      </w:r>
    </w:p>
    <w:p w:rsidR="00927304" w:rsidRDefault="00927304" w:rsidP="00927304">
      <w:pPr>
        <w:numPr>
          <w:ilvl w:val="0"/>
          <w:numId w:val="2"/>
        </w:numPr>
        <w:rPr>
          <w:rFonts w:ascii="Verdana" w:hAnsi="Verdana" w:cs="Verdana"/>
          <w:sz w:val="18"/>
          <w:szCs w:val="18"/>
        </w:rPr>
      </w:pPr>
      <w:r>
        <w:rPr>
          <w:rFonts w:ascii="Verdana" w:hAnsi="Verdana" w:cs="Verdana"/>
          <w:sz w:val="18"/>
          <w:szCs w:val="18"/>
        </w:rPr>
        <w:t xml:space="preserve">As the functional owner &amp; senior java developer in the team, completed various code reviews and provided my input to make system more agile and easily maintainable. </w:t>
      </w:r>
    </w:p>
    <w:p w:rsidR="00927304" w:rsidRDefault="00927304" w:rsidP="00927304">
      <w:pPr>
        <w:numPr>
          <w:ilvl w:val="0"/>
          <w:numId w:val="2"/>
        </w:numPr>
        <w:rPr>
          <w:rFonts w:ascii="Verdana" w:hAnsi="Verdana" w:cs="Verdana"/>
          <w:sz w:val="18"/>
          <w:szCs w:val="18"/>
        </w:rPr>
      </w:pPr>
      <w:r>
        <w:rPr>
          <w:rFonts w:ascii="Verdana" w:hAnsi="Verdana" w:cs="Verdana"/>
          <w:sz w:val="18"/>
          <w:szCs w:val="18"/>
        </w:rPr>
        <w:t>Worked with Agile methodology.</w:t>
      </w:r>
    </w:p>
    <w:p w:rsidR="00EE0BCD" w:rsidRDefault="00EE0BCD">
      <w:pPr>
        <w:rPr>
          <w:rFonts w:ascii="Verdana" w:hAnsi="Verdana" w:cs="Verdana"/>
          <w:b/>
          <w:bCs/>
          <w:sz w:val="18"/>
          <w:szCs w:val="18"/>
          <w:lang w:val="en-US"/>
        </w:rPr>
      </w:pPr>
    </w:p>
    <w:p w:rsidR="00EE0BCD" w:rsidRDefault="00EE0BCD">
      <w:pPr>
        <w:rPr>
          <w:rFonts w:ascii="Verdana" w:hAnsi="Verdana" w:cs="Verdana"/>
          <w:b/>
          <w:bCs/>
          <w:sz w:val="18"/>
          <w:szCs w:val="18"/>
          <w:lang w:val="en-US"/>
        </w:rPr>
      </w:pPr>
    </w:p>
    <w:p w:rsidR="00071565" w:rsidRDefault="00071565">
      <w:pPr>
        <w:rPr>
          <w:rFonts w:ascii="Verdana" w:hAnsi="Verdana" w:cs="Verdana"/>
          <w:b/>
          <w:bCs/>
          <w:sz w:val="18"/>
          <w:szCs w:val="18"/>
          <w:lang w:val="en-US"/>
        </w:rPr>
      </w:pPr>
      <w:r>
        <w:rPr>
          <w:rFonts w:ascii="Verdana" w:hAnsi="Verdana" w:cs="Verdana"/>
          <w:b/>
          <w:bCs/>
          <w:sz w:val="18"/>
          <w:szCs w:val="18"/>
          <w:lang w:val="en-US"/>
        </w:rPr>
        <w:t>IBM India Private Limited</w:t>
      </w:r>
      <w:r w:rsidR="002A2E93">
        <w:rPr>
          <w:rFonts w:ascii="Verdana" w:hAnsi="Verdana" w:cs="Verdana"/>
          <w:b/>
          <w:bCs/>
          <w:sz w:val="18"/>
          <w:szCs w:val="18"/>
          <w:lang w:val="en-US"/>
        </w:rPr>
        <w:t xml:space="preserve"> with CBSI.</w:t>
      </w:r>
      <w:r w:rsidR="005648E5">
        <w:rPr>
          <w:rFonts w:ascii="Verdana" w:hAnsi="Verdana" w:cs="Verdana"/>
          <w:b/>
          <w:bCs/>
          <w:sz w:val="18"/>
          <w:szCs w:val="18"/>
          <w:lang w:val="en-US"/>
        </w:rPr>
        <w:tab/>
      </w:r>
      <w:r w:rsidR="005648E5">
        <w:rPr>
          <w:rFonts w:ascii="Verdana" w:hAnsi="Verdana" w:cs="Verdana"/>
          <w:b/>
          <w:bCs/>
          <w:sz w:val="18"/>
          <w:szCs w:val="18"/>
          <w:lang w:val="en-US"/>
        </w:rPr>
        <w:tab/>
      </w:r>
      <w:r w:rsidR="005648E5">
        <w:rPr>
          <w:rFonts w:ascii="Verdana" w:hAnsi="Verdana" w:cs="Verdana"/>
          <w:b/>
          <w:bCs/>
          <w:sz w:val="18"/>
          <w:szCs w:val="18"/>
          <w:lang w:val="en-US"/>
        </w:rPr>
        <w:tab/>
      </w:r>
      <w:r w:rsidR="005648E5">
        <w:rPr>
          <w:rFonts w:ascii="Verdana" w:hAnsi="Verdana" w:cs="Verdana"/>
          <w:b/>
          <w:bCs/>
          <w:sz w:val="18"/>
          <w:szCs w:val="18"/>
          <w:lang w:val="en-US"/>
        </w:rPr>
        <w:tab/>
      </w:r>
      <w:r w:rsidR="005648E5">
        <w:rPr>
          <w:rFonts w:ascii="Verdana" w:hAnsi="Verdana" w:cs="Verdana"/>
          <w:b/>
          <w:bCs/>
          <w:sz w:val="18"/>
          <w:szCs w:val="18"/>
          <w:lang w:val="en-US"/>
        </w:rPr>
        <w:tab/>
      </w:r>
      <w:r w:rsidR="005648E5">
        <w:rPr>
          <w:rFonts w:ascii="Verdana" w:hAnsi="Verdana" w:cs="Verdana"/>
          <w:b/>
          <w:bCs/>
          <w:sz w:val="18"/>
          <w:szCs w:val="18"/>
          <w:lang w:val="en-US"/>
        </w:rPr>
        <w:tab/>
      </w:r>
    </w:p>
    <w:p w:rsidR="00FC33C3" w:rsidRDefault="00FC33C3">
      <w:pPr>
        <w:rPr>
          <w:rFonts w:ascii="Verdana" w:hAnsi="Verdana" w:cs="Verdana"/>
          <w:b/>
          <w:bCs/>
          <w:sz w:val="18"/>
          <w:szCs w:val="18"/>
          <w:lang w:val="en-US"/>
        </w:rPr>
      </w:pPr>
    </w:p>
    <w:p w:rsidR="00071565" w:rsidRDefault="00071565">
      <w:pPr>
        <w:rPr>
          <w:rFonts w:ascii="Verdana" w:hAnsi="Verdana" w:cs="Verdana"/>
          <w:sz w:val="18"/>
          <w:szCs w:val="18"/>
          <w:lang w:val="en-US"/>
        </w:rPr>
      </w:pPr>
      <w:r>
        <w:rPr>
          <w:rFonts w:ascii="Verdana" w:hAnsi="Verdana" w:cs="Verdana"/>
          <w:sz w:val="18"/>
          <w:szCs w:val="18"/>
          <w:lang w:val="en-US"/>
        </w:rPr>
        <w:t>Project Name</w:t>
      </w:r>
      <w:r w:rsidR="00022AE3">
        <w:rPr>
          <w:rFonts w:ascii="Verdana" w:hAnsi="Verdana" w:cs="Verdana"/>
          <w:sz w:val="18"/>
          <w:szCs w:val="18"/>
          <w:lang w:val="en-US"/>
        </w:rPr>
        <w:tab/>
      </w:r>
      <w:r w:rsidR="00022AE3">
        <w:rPr>
          <w:rFonts w:ascii="Verdana" w:hAnsi="Verdana" w:cs="Verdana"/>
          <w:sz w:val="18"/>
          <w:szCs w:val="18"/>
          <w:lang w:val="en-US"/>
        </w:rPr>
        <w:tab/>
        <w:t xml:space="preserve">: </w:t>
      </w:r>
      <w:r w:rsidR="002A2E93">
        <w:rPr>
          <w:rFonts w:ascii="Helv" w:hAnsi="Helv" w:cs="Helv"/>
          <w:color w:val="000000"/>
          <w:sz w:val="20"/>
          <w:szCs w:val="20"/>
          <w:lang w:val="en-US" w:eastAsia="en-US"/>
        </w:rPr>
        <w:t>Resolve Jiffy</w:t>
      </w:r>
      <w:r w:rsidR="00D43329">
        <w:rPr>
          <w:rFonts w:ascii="Verdana" w:hAnsi="Verdana" w:cs="Verdana"/>
          <w:sz w:val="18"/>
          <w:szCs w:val="18"/>
          <w:lang w:val="en-US"/>
        </w:rPr>
        <w:tab/>
      </w:r>
      <w:r w:rsidR="00D43329">
        <w:rPr>
          <w:rFonts w:ascii="Verdana" w:hAnsi="Verdana" w:cs="Verdana"/>
          <w:sz w:val="18"/>
          <w:szCs w:val="18"/>
          <w:lang w:val="en-US"/>
        </w:rPr>
        <w:tab/>
      </w:r>
      <w:r w:rsidR="00D43329">
        <w:rPr>
          <w:rFonts w:ascii="Verdana" w:hAnsi="Verdana" w:cs="Verdana"/>
          <w:sz w:val="18"/>
          <w:szCs w:val="18"/>
          <w:lang w:val="en-US"/>
        </w:rPr>
        <w:tab/>
      </w:r>
      <w:r w:rsidR="00D43329">
        <w:rPr>
          <w:rFonts w:ascii="Verdana" w:hAnsi="Verdana" w:cs="Verdana"/>
          <w:sz w:val="18"/>
          <w:szCs w:val="18"/>
          <w:lang w:val="en-US"/>
        </w:rPr>
        <w:tab/>
      </w:r>
      <w:r w:rsidR="00D43329">
        <w:rPr>
          <w:rFonts w:ascii="Verdana" w:hAnsi="Verdana" w:cs="Verdana"/>
          <w:sz w:val="18"/>
          <w:szCs w:val="18"/>
          <w:lang w:val="en-US"/>
        </w:rPr>
        <w:tab/>
        <w:t xml:space="preserve">         </w:t>
      </w:r>
    </w:p>
    <w:p w:rsidR="00071565" w:rsidRDefault="00071565">
      <w:pPr>
        <w:rPr>
          <w:rFonts w:ascii="Verdana" w:hAnsi="Verdana" w:cs="Verdana"/>
          <w:sz w:val="18"/>
          <w:szCs w:val="18"/>
          <w:lang w:val="en-US"/>
        </w:rPr>
      </w:pPr>
      <w:r>
        <w:rPr>
          <w:rFonts w:ascii="Verdana" w:hAnsi="Verdana" w:cs="Verdana"/>
          <w:sz w:val="18"/>
          <w:szCs w:val="18"/>
          <w:lang w:val="en-US"/>
        </w:rPr>
        <w:t>Designation</w:t>
      </w:r>
      <w:r>
        <w:rPr>
          <w:rFonts w:ascii="Verdana" w:hAnsi="Verdana" w:cs="Verdana"/>
          <w:sz w:val="18"/>
          <w:szCs w:val="18"/>
          <w:lang w:val="en-US"/>
        </w:rPr>
        <w:tab/>
      </w:r>
      <w:r>
        <w:rPr>
          <w:rFonts w:ascii="Verdana" w:hAnsi="Verdana" w:cs="Verdana"/>
          <w:sz w:val="18"/>
          <w:szCs w:val="18"/>
          <w:lang w:val="en-US"/>
        </w:rPr>
        <w:tab/>
        <w:t>: Application Developer</w:t>
      </w:r>
    </w:p>
    <w:p w:rsidR="00071565" w:rsidRDefault="00071565">
      <w:pPr>
        <w:rPr>
          <w:rFonts w:ascii="Verdana" w:hAnsi="Verdana" w:cs="Verdana"/>
          <w:sz w:val="18"/>
          <w:szCs w:val="18"/>
          <w:lang w:val="en-US"/>
        </w:rPr>
      </w:pPr>
      <w:r>
        <w:rPr>
          <w:rFonts w:ascii="Verdana" w:hAnsi="Verdana" w:cs="Verdana"/>
          <w:sz w:val="18"/>
          <w:szCs w:val="18"/>
          <w:lang w:val="en-US"/>
        </w:rPr>
        <w:t>Rol</w:t>
      </w:r>
      <w:r w:rsidR="002A2E93">
        <w:rPr>
          <w:rFonts w:ascii="Verdana" w:hAnsi="Verdana" w:cs="Verdana"/>
          <w:sz w:val="18"/>
          <w:szCs w:val="18"/>
          <w:lang w:val="en-US"/>
        </w:rPr>
        <w:t>e</w:t>
      </w:r>
      <w:r w:rsidR="002A2E93">
        <w:rPr>
          <w:rFonts w:ascii="Verdana" w:hAnsi="Verdana" w:cs="Verdana"/>
          <w:sz w:val="18"/>
          <w:szCs w:val="18"/>
          <w:lang w:val="en-US"/>
        </w:rPr>
        <w:tab/>
      </w:r>
      <w:r w:rsidR="002A2E93">
        <w:rPr>
          <w:rFonts w:ascii="Verdana" w:hAnsi="Verdana" w:cs="Verdana"/>
          <w:sz w:val="18"/>
          <w:szCs w:val="18"/>
          <w:lang w:val="en-US"/>
        </w:rPr>
        <w:tab/>
      </w:r>
      <w:r w:rsidR="002A2E93">
        <w:rPr>
          <w:rFonts w:ascii="Verdana" w:hAnsi="Verdana" w:cs="Verdana"/>
          <w:sz w:val="18"/>
          <w:szCs w:val="18"/>
          <w:lang w:val="en-US"/>
        </w:rPr>
        <w:tab/>
        <w:t>: Involved into development.</w:t>
      </w:r>
    </w:p>
    <w:p w:rsidR="00071565" w:rsidRDefault="00F47A59">
      <w:pPr>
        <w:rPr>
          <w:rFonts w:ascii="Verdana" w:hAnsi="Verdana" w:cs="Verdana"/>
          <w:sz w:val="18"/>
          <w:szCs w:val="18"/>
          <w:lang w:val="en-US"/>
        </w:rPr>
      </w:pPr>
      <w:r>
        <w:rPr>
          <w:rFonts w:ascii="Verdana" w:hAnsi="Verdana" w:cs="Verdana"/>
          <w:sz w:val="18"/>
          <w:szCs w:val="18"/>
          <w:lang w:val="en-US"/>
        </w:rPr>
        <w:t>Technology Used</w:t>
      </w:r>
      <w:r>
        <w:rPr>
          <w:rFonts w:ascii="Verdana" w:hAnsi="Verdana" w:cs="Verdana"/>
          <w:sz w:val="18"/>
          <w:szCs w:val="18"/>
          <w:lang w:val="en-US"/>
        </w:rPr>
        <w:tab/>
        <w:t>: Java8</w:t>
      </w:r>
      <w:r w:rsidR="00071565">
        <w:rPr>
          <w:rFonts w:ascii="Verdana" w:hAnsi="Verdana" w:cs="Verdana"/>
          <w:sz w:val="18"/>
          <w:szCs w:val="18"/>
          <w:lang w:val="en-US"/>
        </w:rPr>
        <w:t>,</w:t>
      </w:r>
      <w:r>
        <w:rPr>
          <w:rFonts w:ascii="Verdana" w:hAnsi="Verdana" w:cs="Verdana"/>
          <w:sz w:val="18"/>
          <w:szCs w:val="18"/>
          <w:lang w:val="en-US"/>
        </w:rPr>
        <w:t xml:space="preserve"> Angular JS, Spring Rest Services,</w:t>
      </w:r>
      <w:r w:rsidR="00071565">
        <w:rPr>
          <w:rFonts w:ascii="Verdana" w:hAnsi="Verdana" w:cs="Verdana"/>
          <w:sz w:val="18"/>
          <w:szCs w:val="18"/>
          <w:lang w:val="en-US"/>
        </w:rPr>
        <w:t xml:space="preserve"> Oracle Database, </w:t>
      </w:r>
      <w:r w:rsidR="002A2E93">
        <w:rPr>
          <w:rFonts w:ascii="Verdana" w:hAnsi="Verdana" w:cs="Verdana"/>
          <w:sz w:val="18"/>
          <w:szCs w:val="18"/>
          <w:lang w:val="en-US"/>
        </w:rPr>
        <w:t>Jboss.</w:t>
      </w:r>
    </w:p>
    <w:p w:rsidR="00071565" w:rsidRDefault="002A2E93">
      <w:pPr>
        <w:rPr>
          <w:rFonts w:ascii="Verdana" w:hAnsi="Verdana" w:cs="Verdana"/>
          <w:sz w:val="18"/>
          <w:szCs w:val="18"/>
          <w:lang w:val="en-US"/>
        </w:rPr>
      </w:pPr>
      <w:r>
        <w:rPr>
          <w:rFonts w:ascii="Verdana" w:hAnsi="Verdana" w:cs="Verdana"/>
          <w:sz w:val="18"/>
          <w:szCs w:val="18"/>
          <w:lang w:val="en-US"/>
        </w:rPr>
        <w:t>Tool</w:t>
      </w:r>
      <w:r>
        <w:rPr>
          <w:rFonts w:ascii="Verdana" w:hAnsi="Verdana" w:cs="Verdana"/>
          <w:sz w:val="18"/>
          <w:szCs w:val="18"/>
          <w:lang w:val="en-US"/>
        </w:rPr>
        <w:tab/>
      </w:r>
      <w:r>
        <w:rPr>
          <w:rFonts w:ascii="Verdana" w:hAnsi="Verdana" w:cs="Verdana"/>
          <w:sz w:val="18"/>
          <w:szCs w:val="18"/>
          <w:lang w:val="en-US"/>
        </w:rPr>
        <w:tab/>
      </w:r>
      <w:r>
        <w:rPr>
          <w:rFonts w:ascii="Verdana" w:hAnsi="Verdana" w:cs="Verdana"/>
          <w:sz w:val="18"/>
          <w:szCs w:val="18"/>
          <w:lang w:val="en-US"/>
        </w:rPr>
        <w:tab/>
        <w:t xml:space="preserve">: </w:t>
      </w:r>
      <w:r w:rsidR="00071565">
        <w:rPr>
          <w:rFonts w:ascii="Verdana" w:hAnsi="Verdana" w:cs="Verdana"/>
          <w:sz w:val="18"/>
          <w:szCs w:val="18"/>
          <w:lang w:val="en-US"/>
        </w:rPr>
        <w:t>Putty, Citrix</w:t>
      </w:r>
      <w:r w:rsidR="00662A08">
        <w:rPr>
          <w:rFonts w:ascii="Verdana" w:hAnsi="Verdana" w:cs="Verdana"/>
          <w:sz w:val="18"/>
          <w:szCs w:val="18"/>
          <w:lang w:val="en-US"/>
        </w:rPr>
        <w:t xml:space="preserve">, Clear case </w:t>
      </w:r>
    </w:p>
    <w:p w:rsidR="00071565" w:rsidRDefault="00071565">
      <w:pPr>
        <w:rPr>
          <w:rFonts w:ascii="Verdana" w:hAnsi="Verdana" w:cs="Verdana"/>
          <w:sz w:val="18"/>
          <w:szCs w:val="18"/>
          <w:lang w:val="en-US"/>
        </w:rPr>
      </w:pPr>
    </w:p>
    <w:p w:rsidR="00071565" w:rsidRDefault="00071565">
      <w:pPr>
        <w:rPr>
          <w:rFonts w:ascii="Verdana" w:hAnsi="Verdana" w:cs="Verdana"/>
          <w:sz w:val="18"/>
          <w:szCs w:val="18"/>
          <w:lang w:val="en-US"/>
        </w:rPr>
      </w:pPr>
      <w:r>
        <w:rPr>
          <w:rFonts w:ascii="Verdana" w:hAnsi="Verdana" w:cs="Verdana"/>
          <w:sz w:val="18"/>
          <w:szCs w:val="18"/>
          <w:lang w:val="en-US"/>
        </w:rPr>
        <w:t>About Proj</w:t>
      </w:r>
      <w:r w:rsidR="002A2E93">
        <w:rPr>
          <w:rFonts w:ascii="Verdana" w:hAnsi="Verdana" w:cs="Verdana"/>
          <w:sz w:val="18"/>
          <w:szCs w:val="18"/>
          <w:lang w:val="en-US"/>
        </w:rPr>
        <w:t>ect</w:t>
      </w:r>
      <w:r w:rsidR="002A2E93">
        <w:rPr>
          <w:rFonts w:ascii="Verdana" w:hAnsi="Verdana" w:cs="Verdana"/>
          <w:sz w:val="18"/>
          <w:szCs w:val="18"/>
          <w:lang w:val="en-US"/>
        </w:rPr>
        <w:tab/>
      </w:r>
      <w:r w:rsidR="002A2E93">
        <w:rPr>
          <w:rFonts w:ascii="Verdana" w:hAnsi="Verdana" w:cs="Verdana"/>
          <w:sz w:val="18"/>
          <w:szCs w:val="18"/>
          <w:lang w:val="en-US"/>
        </w:rPr>
        <w:tab/>
        <w:t xml:space="preserve">: </w:t>
      </w:r>
      <w:r w:rsidR="002A2E93" w:rsidRPr="002A2E93">
        <w:rPr>
          <w:rFonts w:ascii="Verdana" w:hAnsi="Verdana"/>
          <w:sz w:val="18"/>
          <w:szCs w:val="18"/>
        </w:rPr>
        <w:t>Resolve Jiffy is providing access multiple users on application and lock the ticket. Admin can manage the ticket and super admin can give the accessibility to all users. Admin can upload/download the users by excel sheet and user tracker search accordingly</w:t>
      </w:r>
      <w:r>
        <w:rPr>
          <w:rFonts w:ascii="Verdana" w:hAnsi="Verdana" w:cs="Verdana"/>
          <w:sz w:val="18"/>
          <w:szCs w:val="18"/>
          <w:lang w:val="en-US"/>
        </w:rPr>
        <w:t>. The key functions those are rendered to subscribers and users include –</w:t>
      </w:r>
    </w:p>
    <w:p w:rsidR="009172A4" w:rsidRPr="00AF4BB4" w:rsidRDefault="00AF4BB4">
      <w:pPr>
        <w:rPr>
          <w:rFonts w:ascii="Verdana" w:hAnsi="Verdana" w:cs="Verdana"/>
          <w:sz w:val="18"/>
          <w:szCs w:val="18"/>
        </w:rPr>
      </w:pPr>
      <w:r>
        <w:rPr>
          <w:rFonts w:ascii="Verdana" w:hAnsi="Verdana" w:cs="Verdana"/>
          <w:sz w:val="18"/>
          <w:szCs w:val="18"/>
        </w:rPr>
        <w:lastRenderedPageBreak/>
        <w:t xml:space="preserve">Responsibilities:  </w:t>
      </w:r>
    </w:p>
    <w:p w:rsidR="00071565" w:rsidRDefault="002A2E93" w:rsidP="009172A4">
      <w:pPr>
        <w:numPr>
          <w:ilvl w:val="0"/>
          <w:numId w:val="7"/>
        </w:numPr>
        <w:rPr>
          <w:rFonts w:ascii="Verdana" w:hAnsi="Verdana" w:cs="Verdana"/>
          <w:sz w:val="18"/>
          <w:szCs w:val="18"/>
          <w:lang w:val="en-US"/>
        </w:rPr>
      </w:pPr>
      <w:r>
        <w:rPr>
          <w:rFonts w:ascii="Verdana" w:hAnsi="Verdana" w:cs="Verdana"/>
          <w:sz w:val="18"/>
          <w:szCs w:val="18"/>
          <w:lang w:val="en-US"/>
        </w:rPr>
        <w:t>Customer ticket</w:t>
      </w:r>
      <w:r w:rsidR="00071565">
        <w:rPr>
          <w:rFonts w:ascii="Verdana" w:hAnsi="Verdana" w:cs="Verdana"/>
          <w:sz w:val="18"/>
          <w:szCs w:val="18"/>
          <w:lang w:val="en-US"/>
        </w:rPr>
        <w:t xml:space="preserve"> submission</w:t>
      </w:r>
      <w:r>
        <w:rPr>
          <w:rFonts w:ascii="Verdana" w:hAnsi="Verdana" w:cs="Verdana"/>
          <w:sz w:val="18"/>
          <w:szCs w:val="18"/>
          <w:lang w:val="en-US"/>
        </w:rPr>
        <w:t>.</w:t>
      </w:r>
    </w:p>
    <w:p w:rsidR="00071565" w:rsidRDefault="00071565" w:rsidP="009172A4">
      <w:pPr>
        <w:numPr>
          <w:ilvl w:val="0"/>
          <w:numId w:val="7"/>
        </w:numPr>
        <w:rPr>
          <w:rFonts w:ascii="Verdana" w:hAnsi="Verdana" w:cs="Verdana"/>
          <w:sz w:val="18"/>
          <w:szCs w:val="18"/>
          <w:lang w:val="en-US"/>
        </w:rPr>
      </w:pPr>
      <w:r>
        <w:rPr>
          <w:rFonts w:ascii="Verdana" w:hAnsi="Verdana" w:cs="Verdana"/>
          <w:sz w:val="18"/>
          <w:szCs w:val="18"/>
          <w:lang w:val="en-US"/>
        </w:rPr>
        <w:t>Customer Self service provisioning</w:t>
      </w:r>
      <w:r w:rsidR="002A2E93">
        <w:rPr>
          <w:rFonts w:ascii="Verdana" w:hAnsi="Verdana" w:cs="Verdana"/>
          <w:sz w:val="18"/>
          <w:szCs w:val="18"/>
          <w:lang w:val="en-US"/>
        </w:rPr>
        <w:t>.</w:t>
      </w:r>
    </w:p>
    <w:p w:rsidR="00071565" w:rsidRDefault="00071565" w:rsidP="009172A4">
      <w:pPr>
        <w:numPr>
          <w:ilvl w:val="0"/>
          <w:numId w:val="7"/>
        </w:numPr>
        <w:rPr>
          <w:rFonts w:ascii="Verdana" w:hAnsi="Verdana" w:cs="Verdana"/>
          <w:sz w:val="18"/>
          <w:szCs w:val="18"/>
          <w:lang w:val="en-US"/>
        </w:rPr>
      </w:pPr>
      <w:r>
        <w:rPr>
          <w:rFonts w:ascii="Verdana" w:hAnsi="Verdana" w:cs="Verdana"/>
          <w:sz w:val="18"/>
          <w:szCs w:val="18"/>
          <w:lang w:val="en-US"/>
        </w:rPr>
        <w:t xml:space="preserve">Online </w:t>
      </w:r>
      <w:r w:rsidR="002A2E93">
        <w:rPr>
          <w:rFonts w:ascii="Verdana" w:hAnsi="Verdana" w:cs="Verdana"/>
          <w:sz w:val="18"/>
          <w:szCs w:val="18"/>
          <w:lang w:val="en-US"/>
        </w:rPr>
        <w:t>Track tickets.</w:t>
      </w:r>
    </w:p>
    <w:p w:rsidR="00071565" w:rsidRDefault="009172A4" w:rsidP="009172A4">
      <w:pPr>
        <w:numPr>
          <w:ilvl w:val="0"/>
          <w:numId w:val="7"/>
        </w:numPr>
        <w:rPr>
          <w:rFonts w:ascii="Verdana" w:hAnsi="Verdana" w:cs="Verdana"/>
          <w:sz w:val="18"/>
          <w:szCs w:val="18"/>
          <w:lang w:val="en-US"/>
        </w:rPr>
      </w:pPr>
      <w:r>
        <w:rPr>
          <w:rFonts w:ascii="Verdana" w:hAnsi="Verdana" w:cs="Verdana"/>
          <w:sz w:val="18"/>
          <w:szCs w:val="18"/>
          <w:lang w:val="en-US"/>
        </w:rPr>
        <w:t xml:space="preserve">Complaint </w:t>
      </w:r>
      <w:r w:rsidR="00071565">
        <w:rPr>
          <w:rFonts w:ascii="Verdana" w:hAnsi="Verdana" w:cs="Verdana"/>
          <w:sz w:val="18"/>
          <w:szCs w:val="18"/>
          <w:lang w:val="en-US"/>
        </w:rPr>
        <w:t>submission</w:t>
      </w:r>
      <w:r w:rsidR="002A2E93">
        <w:rPr>
          <w:rFonts w:ascii="Verdana" w:hAnsi="Verdana" w:cs="Verdana"/>
          <w:sz w:val="18"/>
          <w:szCs w:val="18"/>
          <w:lang w:val="en-US"/>
        </w:rPr>
        <w:t>.</w:t>
      </w:r>
    </w:p>
    <w:p w:rsidR="00071565" w:rsidRDefault="00071565" w:rsidP="009172A4">
      <w:pPr>
        <w:numPr>
          <w:ilvl w:val="0"/>
          <w:numId w:val="7"/>
        </w:numPr>
        <w:rPr>
          <w:rFonts w:ascii="Verdana" w:hAnsi="Verdana" w:cs="Verdana"/>
          <w:sz w:val="18"/>
          <w:szCs w:val="18"/>
          <w:lang w:val="en-US"/>
        </w:rPr>
      </w:pPr>
      <w:r>
        <w:rPr>
          <w:rFonts w:ascii="Verdana" w:hAnsi="Verdana" w:cs="Verdana"/>
          <w:sz w:val="18"/>
          <w:szCs w:val="18"/>
          <w:lang w:val="en-US"/>
        </w:rPr>
        <w:t>Account management</w:t>
      </w:r>
      <w:r w:rsidR="002A2E93">
        <w:rPr>
          <w:rFonts w:ascii="Verdana" w:hAnsi="Verdana" w:cs="Verdana"/>
          <w:sz w:val="18"/>
          <w:szCs w:val="18"/>
          <w:lang w:val="en-US"/>
        </w:rPr>
        <w:t>.</w:t>
      </w:r>
    </w:p>
    <w:p w:rsidR="00071565" w:rsidRDefault="00071565" w:rsidP="009172A4">
      <w:pPr>
        <w:numPr>
          <w:ilvl w:val="0"/>
          <w:numId w:val="7"/>
        </w:numPr>
        <w:rPr>
          <w:rFonts w:ascii="Verdana" w:hAnsi="Verdana" w:cs="Verdana"/>
          <w:sz w:val="18"/>
          <w:szCs w:val="18"/>
          <w:lang w:val="en-US"/>
        </w:rPr>
      </w:pPr>
      <w:r>
        <w:rPr>
          <w:rFonts w:ascii="Verdana" w:hAnsi="Verdana" w:cs="Verdana"/>
          <w:sz w:val="18"/>
          <w:szCs w:val="18"/>
          <w:lang w:val="en-US"/>
        </w:rPr>
        <w:t>Service management</w:t>
      </w:r>
      <w:r w:rsidR="002A2E93">
        <w:rPr>
          <w:rFonts w:ascii="Verdana" w:hAnsi="Verdana" w:cs="Verdana"/>
          <w:sz w:val="18"/>
          <w:szCs w:val="18"/>
          <w:lang w:val="en-US"/>
        </w:rPr>
        <w:t>.</w:t>
      </w:r>
    </w:p>
    <w:p w:rsidR="009432DB" w:rsidRDefault="009432DB" w:rsidP="009432DB">
      <w:pPr>
        <w:ind w:left="720"/>
        <w:rPr>
          <w:rFonts w:ascii="Verdana" w:hAnsi="Verdana" w:cs="Verdana"/>
          <w:sz w:val="18"/>
          <w:szCs w:val="18"/>
          <w:lang w:val="en-US"/>
        </w:rPr>
      </w:pPr>
    </w:p>
    <w:p w:rsidR="0021015B" w:rsidRPr="002A2E93" w:rsidRDefault="002A2E93">
      <w:pPr>
        <w:rPr>
          <w:rFonts w:ascii="Verdana" w:hAnsi="Verdana" w:cs="Verdana"/>
          <w:b/>
          <w:bCs/>
          <w:sz w:val="18"/>
          <w:szCs w:val="18"/>
          <w:lang w:val="en-US"/>
        </w:rPr>
      </w:pPr>
      <w:r w:rsidRPr="002A2E93">
        <w:rPr>
          <w:rFonts w:ascii="Verdana" w:hAnsi="Verdana" w:cs="Verdana"/>
          <w:b/>
          <w:bCs/>
          <w:sz w:val="18"/>
          <w:szCs w:val="18"/>
          <w:lang w:val="en-US"/>
        </w:rPr>
        <w:t xml:space="preserve">JK Techno soft Pvt. Ltd </w:t>
      </w:r>
      <w:r w:rsidR="0021015B" w:rsidRPr="002A2E93">
        <w:rPr>
          <w:rFonts w:ascii="Verdana" w:hAnsi="Verdana" w:cs="Verdana"/>
          <w:b/>
          <w:bCs/>
          <w:sz w:val="18"/>
          <w:szCs w:val="18"/>
          <w:lang w:val="en-US"/>
        </w:rPr>
        <w:tab/>
      </w:r>
      <w:r w:rsidR="0021015B" w:rsidRPr="002A2E93">
        <w:rPr>
          <w:rFonts w:ascii="Verdana" w:hAnsi="Verdana" w:cs="Verdana"/>
          <w:b/>
          <w:bCs/>
          <w:sz w:val="18"/>
          <w:szCs w:val="18"/>
          <w:lang w:val="en-US"/>
        </w:rPr>
        <w:tab/>
      </w:r>
      <w:r w:rsidR="0021015B" w:rsidRPr="002A2E93">
        <w:rPr>
          <w:rFonts w:ascii="Verdana" w:hAnsi="Verdana" w:cs="Verdana"/>
          <w:b/>
          <w:bCs/>
          <w:sz w:val="18"/>
          <w:szCs w:val="18"/>
          <w:lang w:val="en-US"/>
        </w:rPr>
        <w:tab/>
      </w:r>
      <w:r w:rsidR="0021015B" w:rsidRPr="002A2E93">
        <w:rPr>
          <w:rFonts w:ascii="Verdana" w:hAnsi="Verdana" w:cs="Verdana"/>
          <w:b/>
          <w:bCs/>
          <w:sz w:val="18"/>
          <w:szCs w:val="18"/>
          <w:lang w:val="en-US"/>
        </w:rPr>
        <w:tab/>
      </w:r>
      <w:r w:rsidR="0021015B" w:rsidRPr="002A2E93">
        <w:rPr>
          <w:rFonts w:ascii="Verdana" w:hAnsi="Verdana" w:cs="Verdana"/>
          <w:b/>
          <w:bCs/>
          <w:sz w:val="18"/>
          <w:szCs w:val="18"/>
          <w:lang w:val="en-US"/>
        </w:rPr>
        <w:tab/>
      </w:r>
      <w:r w:rsidR="0021015B" w:rsidRPr="002A2E93">
        <w:rPr>
          <w:rFonts w:ascii="Verdana" w:hAnsi="Verdana" w:cs="Verdana"/>
          <w:b/>
          <w:bCs/>
          <w:sz w:val="18"/>
          <w:szCs w:val="18"/>
          <w:lang w:val="en-US"/>
        </w:rPr>
        <w:tab/>
      </w:r>
      <w:r w:rsidR="0021015B" w:rsidRPr="002A2E93">
        <w:rPr>
          <w:rFonts w:ascii="Verdana" w:hAnsi="Verdana" w:cs="Verdana"/>
          <w:b/>
          <w:bCs/>
          <w:sz w:val="18"/>
          <w:szCs w:val="18"/>
          <w:lang w:val="en-US"/>
        </w:rPr>
        <w:tab/>
      </w:r>
    </w:p>
    <w:p w:rsidR="00FC33C3" w:rsidRDefault="00FC33C3">
      <w:pPr>
        <w:rPr>
          <w:rFonts w:ascii="Verdana" w:hAnsi="Verdana" w:cs="Verdana"/>
          <w:sz w:val="18"/>
          <w:szCs w:val="18"/>
        </w:rPr>
      </w:pPr>
    </w:p>
    <w:p w:rsidR="00071565" w:rsidRDefault="00071565">
      <w:pPr>
        <w:rPr>
          <w:rFonts w:ascii="Verdana" w:hAnsi="Verdana" w:cs="Verdana"/>
          <w:sz w:val="18"/>
          <w:szCs w:val="18"/>
        </w:rPr>
      </w:pPr>
      <w:r>
        <w:rPr>
          <w:rFonts w:ascii="Verdana" w:hAnsi="Verdana" w:cs="Verdana"/>
          <w:sz w:val="18"/>
          <w:szCs w:val="18"/>
        </w:rPr>
        <w:t>Project Name</w:t>
      </w:r>
      <w:r>
        <w:rPr>
          <w:rFonts w:ascii="Verdana" w:hAnsi="Verdana" w:cs="Verdana"/>
          <w:sz w:val="18"/>
          <w:szCs w:val="18"/>
        </w:rPr>
        <w:tab/>
      </w:r>
      <w:r>
        <w:rPr>
          <w:rFonts w:ascii="Verdana" w:hAnsi="Verdana" w:cs="Verdana"/>
          <w:sz w:val="18"/>
          <w:szCs w:val="18"/>
        </w:rPr>
        <w:tab/>
        <w:t xml:space="preserve">: </w:t>
      </w:r>
      <w:r w:rsidR="004F0124">
        <w:rPr>
          <w:rFonts w:ascii="Verdana" w:hAnsi="Verdana" w:cs="Verdana"/>
          <w:sz w:val="18"/>
          <w:szCs w:val="18"/>
        </w:rPr>
        <w:t>Call Routing Help Desk.</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p>
    <w:p w:rsidR="00071565" w:rsidRDefault="00071565">
      <w:pPr>
        <w:rPr>
          <w:rFonts w:ascii="Verdana" w:hAnsi="Verdana" w:cs="Verdana"/>
          <w:sz w:val="18"/>
          <w:szCs w:val="18"/>
        </w:rPr>
      </w:pPr>
      <w:r>
        <w:rPr>
          <w:rFonts w:ascii="Verdana" w:hAnsi="Verdana" w:cs="Verdana"/>
          <w:sz w:val="18"/>
          <w:szCs w:val="18"/>
        </w:rPr>
        <w:t>Designation</w:t>
      </w:r>
      <w:r>
        <w:rPr>
          <w:rFonts w:ascii="Verdana" w:hAnsi="Verdana" w:cs="Verdana"/>
          <w:sz w:val="18"/>
          <w:szCs w:val="18"/>
        </w:rPr>
        <w:tab/>
      </w:r>
      <w:r>
        <w:rPr>
          <w:rFonts w:ascii="Verdana" w:hAnsi="Verdana" w:cs="Verdana"/>
          <w:sz w:val="18"/>
          <w:szCs w:val="18"/>
        </w:rPr>
        <w:tab/>
        <w:t>: Software Engineer</w:t>
      </w:r>
    </w:p>
    <w:p w:rsidR="00071565" w:rsidRDefault="00071565">
      <w:pPr>
        <w:rPr>
          <w:rFonts w:ascii="Verdana" w:hAnsi="Verdana" w:cs="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w:t>
      </w:r>
      <w:r w:rsidR="004F0124">
        <w:rPr>
          <w:rFonts w:ascii="Verdana" w:hAnsi="Verdana" w:cs="Verdana"/>
          <w:sz w:val="18"/>
          <w:szCs w:val="18"/>
        </w:rPr>
        <w:t>Java Developer.</w:t>
      </w:r>
      <w:r w:rsidR="004F0124">
        <w:rPr>
          <w:rFonts w:ascii="Verdana" w:hAnsi="Verdana" w:cs="Verdana"/>
          <w:sz w:val="18"/>
          <w:szCs w:val="18"/>
        </w:rPr>
        <w:tab/>
      </w:r>
    </w:p>
    <w:p w:rsidR="00071565" w:rsidRDefault="00071565">
      <w:pPr>
        <w:rPr>
          <w:rFonts w:ascii="Verdana" w:hAnsi="Verdana" w:cs="Verdana"/>
          <w:sz w:val="18"/>
          <w:szCs w:val="18"/>
        </w:rPr>
      </w:pPr>
      <w:r>
        <w:rPr>
          <w:rFonts w:ascii="Verdana" w:hAnsi="Verdana" w:cs="Verdana"/>
          <w:sz w:val="18"/>
          <w:szCs w:val="18"/>
        </w:rPr>
        <w:t>Technology Used</w:t>
      </w:r>
      <w:r>
        <w:rPr>
          <w:rFonts w:ascii="Verdana" w:hAnsi="Verdana" w:cs="Verdana"/>
          <w:sz w:val="18"/>
          <w:szCs w:val="18"/>
        </w:rPr>
        <w:tab/>
        <w:t>: Core Java</w:t>
      </w:r>
      <w:r w:rsidR="00CB73F4">
        <w:rPr>
          <w:rFonts w:ascii="Verdana" w:hAnsi="Verdana" w:cs="Verdana"/>
          <w:sz w:val="18"/>
          <w:szCs w:val="18"/>
        </w:rPr>
        <w:t>, JSP, Servlet, Struts2.0</w:t>
      </w:r>
      <w:r w:rsidR="004F0124">
        <w:rPr>
          <w:rFonts w:ascii="Verdana" w:hAnsi="Verdana" w:cs="Verdana"/>
          <w:sz w:val="18"/>
          <w:szCs w:val="18"/>
        </w:rPr>
        <w:t>, Hibernate.</w:t>
      </w:r>
    </w:p>
    <w:p w:rsidR="00071565" w:rsidRDefault="00071565">
      <w:pPr>
        <w:rPr>
          <w:rFonts w:ascii="Verdana" w:hAnsi="Verdana" w:cs="Verdana"/>
          <w:sz w:val="18"/>
          <w:szCs w:val="18"/>
        </w:rPr>
      </w:pPr>
      <w:r>
        <w:rPr>
          <w:rFonts w:ascii="Verdana" w:hAnsi="Verdana" w:cs="Verdana"/>
          <w:sz w:val="18"/>
          <w:szCs w:val="18"/>
        </w:rPr>
        <w:t>Tools</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Winsip, Hammer, Packet gen</w:t>
      </w:r>
    </w:p>
    <w:p w:rsidR="00071565" w:rsidRDefault="00071565">
      <w:pPr>
        <w:rPr>
          <w:rFonts w:ascii="Verdana" w:hAnsi="Verdana" w:cs="Verdana"/>
          <w:sz w:val="18"/>
          <w:szCs w:val="18"/>
        </w:rPr>
      </w:pPr>
    </w:p>
    <w:p w:rsidR="00071565" w:rsidRDefault="00071565">
      <w:pPr>
        <w:rPr>
          <w:rFonts w:ascii="Verdana" w:hAnsi="Verdana" w:cs="Verdana"/>
          <w:sz w:val="18"/>
          <w:szCs w:val="18"/>
        </w:rPr>
      </w:pPr>
      <w:r>
        <w:rPr>
          <w:rFonts w:ascii="Verdana" w:hAnsi="Verdana" w:cs="Verdana"/>
          <w:sz w:val="18"/>
          <w:szCs w:val="18"/>
        </w:rPr>
        <w:t>About Project</w:t>
      </w:r>
      <w:r>
        <w:rPr>
          <w:rFonts w:ascii="Verdana" w:hAnsi="Verdana" w:cs="Verdana"/>
          <w:sz w:val="18"/>
          <w:szCs w:val="18"/>
        </w:rPr>
        <w:tab/>
      </w:r>
      <w:r>
        <w:rPr>
          <w:rFonts w:ascii="Verdana" w:hAnsi="Verdana" w:cs="Verdana"/>
          <w:sz w:val="18"/>
          <w:szCs w:val="18"/>
        </w:rPr>
        <w:tab/>
        <w:t xml:space="preserve">: </w:t>
      </w:r>
      <w:r w:rsidR="004F0124" w:rsidRPr="004F0124">
        <w:rPr>
          <w:rFonts w:ascii="Verdana" w:hAnsi="Verdana"/>
          <w:sz w:val="18"/>
          <w:szCs w:val="18"/>
        </w:rPr>
        <w:t>Call Routing Help Desk is providing capturing multiple mails on the admin Tracker and after receiving the mail automatically transfer to the Engineer. Engineers read the mail and close our work and close the ticket by the end of project lead and testing team lead if task is completed</w:t>
      </w:r>
      <w:r w:rsidRPr="004F0124">
        <w:rPr>
          <w:rFonts w:ascii="Verdana" w:hAnsi="Verdana" w:cs="Verdana"/>
          <w:sz w:val="18"/>
          <w:szCs w:val="18"/>
        </w:rPr>
        <w:t>.</w:t>
      </w:r>
    </w:p>
    <w:p w:rsidR="00071565" w:rsidRDefault="00071565">
      <w:pPr>
        <w:rPr>
          <w:rFonts w:ascii="Verdana" w:hAnsi="Verdana" w:cs="Verdana"/>
          <w:sz w:val="18"/>
          <w:szCs w:val="18"/>
        </w:rPr>
      </w:pPr>
    </w:p>
    <w:p w:rsidR="00071565" w:rsidRDefault="00071565">
      <w:pPr>
        <w:rPr>
          <w:rFonts w:ascii="Verdana" w:hAnsi="Verdana" w:cs="Verdana"/>
          <w:sz w:val="18"/>
          <w:szCs w:val="18"/>
        </w:rPr>
      </w:pPr>
    </w:p>
    <w:p w:rsidR="00203238" w:rsidRDefault="00203238" w:rsidP="00203238">
      <w:pPr>
        <w:ind w:left="720"/>
        <w:rPr>
          <w:rFonts w:ascii="Verdana" w:hAnsi="Verdana" w:cs="Verdana"/>
          <w:sz w:val="18"/>
          <w:szCs w:val="18"/>
          <w:lang w:val="en-US"/>
        </w:rPr>
      </w:pPr>
    </w:p>
    <w:p w:rsidR="000544C3" w:rsidRDefault="0011638E" w:rsidP="00203238">
      <w:pPr>
        <w:rPr>
          <w:rFonts w:ascii="Verdana" w:hAnsi="Verdana" w:cs="Verdana"/>
          <w:b/>
          <w:bCs/>
          <w:sz w:val="18"/>
          <w:szCs w:val="18"/>
          <w:lang w:val="en-US"/>
        </w:rPr>
      </w:pPr>
      <w:r w:rsidRPr="002A2E93">
        <w:rPr>
          <w:rFonts w:ascii="Verdana" w:hAnsi="Verdana" w:cs="Verdana"/>
          <w:b/>
          <w:bCs/>
          <w:sz w:val="18"/>
          <w:szCs w:val="18"/>
          <w:lang w:val="en-US"/>
        </w:rPr>
        <w:t>JK Techno soft Pvt. Ltd</w:t>
      </w:r>
    </w:p>
    <w:p w:rsidR="0011638E" w:rsidRDefault="0011638E" w:rsidP="00203238">
      <w:pPr>
        <w:rPr>
          <w:rFonts w:ascii="Verdana" w:hAnsi="Verdana" w:cs="Verdana"/>
          <w:b/>
          <w:bCs/>
          <w:sz w:val="18"/>
          <w:szCs w:val="18"/>
          <w:lang w:val="en-US"/>
        </w:rPr>
      </w:pPr>
    </w:p>
    <w:p w:rsidR="00FC33C3" w:rsidRDefault="00071565" w:rsidP="00203238">
      <w:pPr>
        <w:rPr>
          <w:rFonts w:ascii="Verdana" w:hAnsi="Verdana" w:cs="Verdana"/>
          <w:sz w:val="18"/>
          <w:szCs w:val="18"/>
        </w:rPr>
      </w:pPr>
      <w:r>
        <w:rPr>
          <w:rFonts w:ascii="Verdana" w:hAnsi="Verdana" w:cs="Verdana"/>
          <w:sz w:val="18"/>
          <w:szCs w:val="18"/>
        </w:rPr>
        <w:t>Project Name</w:t>
      </w:r>
      <w:r>
        <w:rPr>
          <w:rFonts w:ascii="Verdana" w:hAnsi="Verdana" w:cs="Verdana"/>
          <w:sz w:val="18"/>
          <w:szCs w:val="18"/>
        </w:rPr>
        <w:tab/>
      </w:r>
      <w:r>
        <w:rPr>
          <w:rFonts w:ascii="Verdana" w:hAnsi="Verdana" w:cs="Verdana"/>
          <w:sz w:val="18"/>
          <w:szCs w:val="18"/>
        </w:rPr>
        <w:tab/>
        <w:t xml:space="preserve">: </w:t>
      </w:r>
      <w:r w:rsidR="002E648D">
        <w:rPr>
          <w:rFonts w:ascii="Verdana" w:hAnsi="Verdana" w:cs="Verdana"/>
          <w:sz w:val="18"/>
          <w:szCs w:val="18"/>
        </w:rPr>
        <w:t>Nomad Application</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p>
    <w:p w:rsidR="00071565" w:rsidRDefault="00071565">
      <w:pPr>
        <w:rPr>
          <w:rFonts w:ascii="Verdana" w:hAnsi="Verdana" w:cs="Verdana"/>
          <w:sz w:val="18"/>
          <w:szCs w:val="18"/>
        </w:rPr>
      </w:pPr>
      <w:r>
        <w:rPr>
          <w:rFonts w:ascii="Verdana" w:hAnsi="Verdana" w:cs="Verdana"/>
          <w:sz w:val="18"/>
          <w:szCs w:val="18"/>
        </w:rPr>
        <w:t>Designation</w:t>
      </w:r>
      <w:r>
        <w:rPr>
          <w:rFonts w:ascii="Verdana" w:hAnsi="Verdana" w:cs="Verdana"/>
          <w:sz w:val="18"/>
          <w:szCs w:val="18"/>
        </w:rPr>
        <w:tab/>
      </w:r>
      <w:r>
        <w:rPr>
          <w:rFonts w:ascii="Verdana" w:hAnsi="Verdana" w:cs="Verdana"/>
          <w:sz w:val="18"/>
          <w:szCs w:val="18"/>
        </w:rPr>
        <w:tab/>
        <w:t>: Software Engineer</w:t>
      </w:r>
    </w:p>
    <w:p w:rsidR="00071565" w:rsidRDefault="00071565">
      <w:pPr>
        <w:rPr>
          <w:rFonts w:ascii="Verdana" w:hAnsi="Verdana" w:cs="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Involved into bug fixing and some changes has been done by me</w:t>
      </w:r>
    </w:p>
    <w:p w:rsidR="00071565" w:rsidRDefault="00071565">
      <w:pPr>
        <w:rPr>
          <w:rFonts w:ascii="Verdana" w:hAnsi="Verdana" w:cs="Verdana"/>
          <w:sz w:val="18"/>
          <w:szCs w:val="18"/>
        </w:rPr>
      </w:pPr>
      <w:r>
        <w:rPr>
          <w:rFonts w:ascii="Verdana" w:hAnsi="Verdana" w:cs="Verdana"/>
          <w:sz w:val="18"/>
          <w:szCs w:val="18"/>
        </w:rPr>
        <w:t>Technology Used</w:t>
      </w:r>
      <w:r>
        <w:rPr>
          <w:rFonts w:ascii="Verdana" w:hAnsi="Verdana" w:cs="Verdana"/>
          <w:sz w:val="18"/>
          <w:szCs w:val="18"/>
        </w:rPr>
        <w:tab/>
        <w:t>: Core Java</w:t>
      </w:r>
    </w:p>
    <w:p w:rsidR="00071565" w:rsidRDefault="00071565">
      <w:pPr>
        <w:rPr>
          <w:rFonts w:ascii="Verdana" w:hAnsi="Verdana" w:cs="Verdana"/>
          <w:sz w:val="18"/>
          <w:szCs w:val="18"/>
        </w:rPr>
      </w:pPr>
    </w:p>
    <w:p w:rsidR="002E648D" w:rsidRPr="002E648D" w:rsidRDefault="00071565" w:rsidP="002E648D">
      <w:pPr>
        <w:ind w:right="90"/>
        <w:jc w:val="both"/>
        <w:rPr>
          <w:rFonts w:ascii="Verdana" w:hAnsi="Verdana"/>
          <w:sz w:val="18"/>
          <w:szCs w:val="18"/>
        </w:rPr>
      </w:pPr>
      <w:r>
        <w:rPr>
          <w:rFonts w:ascii="Verdana" w:hAnsi="Verdana" w:cs="Verdana"/>
          <w:sz w:val="18"/>
          <w:szCs w:val="18"/>
        </w:rPr>
        <w:t>About Project</w:t>
      </w:r>
      <w:r>
        <w:rPr>
          <w:rFonts w:ascii="Verdana" w:hAnsi="Verdana" w:cs="Verdana"/>
          <w:sz w:val="18"/>
          <w:szCs w:val="18"/>
        </w:rPr>
        <w:tab/>
      </w:r>
      <w:r>
        <w:rPr>
          <w:rFonts w:ascii="Verdana" w:hAnsi="Verdana" w:cs="Verdana"/>
          <w:sz w:val="18"/>
          <w:szCs w:val="18"/>
        </w:rPr>
        <w:tab/>
        <w:t xml:space="preserve">: </w:t>
      </w:r>
      <w:r w:rsidR="002E648D" w:rsidRPr="002E648D">
        <w:rPr>
          <w:rFonts w:ascii="Verdana" w:hAnsi="Verdana"/>
          <w:sz w:val="18"/>
          <w:szCs w:val="18"/>
        </w:rPr>
        <w:t>Softech UK has built a Medical Transcription Application. This application automates the process flow of converting sound file to text. The core requirements by the system will include the following</w:t>
      </w:r>
      <w:bookmarkStart w:id="0" w:name="_Toc69017596"/>
      <w:r w:rsidR="002E648D" w:rsidRPr="002E648D">
        <w:rPr>
          <w:rFonts w:ascii="Verdana" w:hAnsi="Verdana"/>
          <w:sz w:val="18"/>
          <w:szCs w:val="18"/>
        </w:rPr>
        <w:t>:</w:t>
      </w:r>
    </w:p>
    <w:bookmarkEnd w:id="0"/>
    <w:p w:rsidR="002E648D" w:rsidRDefault="00071565">
      <w:pPr>
        <w:numPr>
          <w:ilvl w:val="0"/>
          <w:numId w:val="2"/>
        </w:numPr>
        <w:rPr>
          <w:rFonts w:ascii="Verdana" w:hAnsi="Verdana" w:cs="Verdana"/>
          <w:color w:val="000000"/>
          <w:kern w:val="1"/>
          <w:sz w:val="18"/>
          <w:szCs w:val="18"/>
        </w:rPr>
      </w:pPr>
      <w:r>
        <w:rPr>
          <w:rFonts w:ascii="Verdana" w:hAnsi="Verdana" w:cs="Verdana"/>
          <w:color w:val="000000"/>
          <w:kern w:val="1"/>
          <w:sz w:val="18"/>
          <w:szCs w:val="18"/>
        </w:rPr>
        <w:t>Provide estimation of work, ensuring timed delivery</w:t>
      </w:r>
      <w:r w:rsidR="002E648D">
        <w:rPr>
          <w:rFonts w:ascii="Verdana" w:hAnsi="Verdana" w:cs="Verdana"/>
          <w:color w:val="000000"/>
          <w:kern w:val="1"/>
          <w:sz w:val="18"/>
          <w:szCs w:val="18"/>
        </w:rPr>
        <w:t>.</w:t>
      </w:r>
    </w:p>
    <w:p w:rsidR="00071565" w:rsidRPr="002E648D" w:rsidRDefault="002E648D" w:rsidP="002E648D">
      <w:pPr>
        <w:numPr>
          <w:ilvl w:val="0"/>
          <w:numId w:val="2"/>
        </w:numPr>
        <w:suppressAutoHyphens w:val="0"/>
        <w:ind w:right="90"/>
        <w:jc w:val="both"/>
        <w:rPr>
          <w:rFonts w:ascii="Verdana" w:hAnsi="Verdana"/>
          <w:sz w:val="18"/>
          <w:szCs w:val="18"/>
        </w:rPr>
      </w:pPr>
      <w:r w:rsidRPr="002E648D">
        <w:rPr>
          <w:rFonts w:ascii="Verdana" w:hAnsi="Verdana"/>
          <w:sz w:val="18"/>
          <w:szCs w:val="18"/>
        </w:rPr>
        <w:t>Core functionality of automatically allocating jobs to transcribers based on the transcriber profile, dictator, specialty and workload.</w:t>
      </w:r>
    </w:p>
    <w:p w:rsidR="00071565" w:rsidRDefault="00071565">
      <w:pPr>
        <w:numPr>
          <w:ilvl w:val="0"/>
          <w:numId w:val="2"/>
        </w:numPr>
        <w:rPr>
          <w:rFonts w:ascii="Verdana" w:hAnsi="Verdana" w:cs="Verdana"/>
          <w:color w:val="000000"/>
          <w:kern w:val="1"/>
          <w:sz w:val="18"/>
          <w:szCs w:val="18"/>
        </w:rPr>
      </w:pPr>
      <w:r>
        <w:rPr>
          <w:rFonts w:ascii="Verdana" w:hAnsi="Verdana" w:cs="Verdana"/>
          <w:color w:val="000000"/>
          <w:kern w:val="1"/>
          <w:sz w:val="18"/>
          <w:szCs w:val="18"/>
        </w:rPr>
        <w:t>Developed framework and complex feature and configuration.</w:t>
      </w:r>
    </w:p>
    <w:p w:rsidR="00071565" w:rsidRDefault="00071565">
      <w:pPr>
        <w:numPr>
          <w:ilvl w:val="0"/>
          <w:numId w:val="2"/>
        </w:numPr>
        <w:rPr>
          <w:rFonts w:ascii="Verdana" w:hAnsi="Verdana" w:cs="Verdana"/>
          <w:color w:val="000000"/>
          <w:kern w:val="1"/>
          <w:sz w:val="18"/>
          <w:szCs w:val="18"/>
        </w:rPr>
      </w:pPr>
      <w:r>
        <w:rPr>
          <w:rFonts w:ascii="Verdana" w:hAnsi="Verdana" w:cs="Verdana"/>
          <w:color w:val="000000"/>
          <w:kern w:val="1"/>
          <w:sz w:val="18"/>
          <w:szCs w:val="18"/>
        </w:rPr>
        <w:t>Functional and technical enhancement</w:t>
      </w:r>
    </w:p>
    <w:p w:rsidR="00071565" w:rsidRDefault="00071565">
      <w:pPr>
        <w:numPr>
          <w:ilvl w:val="0"/>
          <w:numId w:val="2"/>
        </w:numPr>
        <w:rPr>
          <w:rFonts w:ascii="Verdana" w:hAnsi="Verdana" w:cs="Verdana"/>
          <w:sz w:val="18"/>
          <w:szCs w:val="18"/>
        </w:rPr>
      </w:pPr>
      <w:r>
        <w:rPr>
          <w:rFonts w:ascii="Verdana" w:hAnsi="Verdana" w:cs="Verdana"/>
          <w:color w:val="000000"/>
          <w:kern w:val="1"/>
          <w:sz w:val="18"/>
          <w:szCs w:val="18"/>
        </w:rPr>
        <w:t>Bug fix in different client versions</w:t>
      </w:r>
    </w:p>
    <w:p w:rsidR="00071565" w:rsidRDefault="00071565">
      <w:pPr>
        <w:ind w:left="720"/>
        <w:rPr>
          <w:rFonts w:ascii="Verdana" w:hAnsi="Verdana" w:cs="Verdana"/>
          <w:sz w:val="18"/>
          <w:szCs w:val="18"/>
        </w:rPr>
      </w:pPr>
    </w:p>
    <w:p w:rsidR="00203238" w:rsidRDefault="00203238" w:rsidP="00203238">
      <w:pPr>
        <w:ind w:left="720"/>
        <w:rPr>
          <w:rFonts w:ascii="Verdana" w:hAnsi="Verdana" w:cs="Verdana"/>
          <w:sz w:val="18"/>
          <w:szCs w:val="18"/>
          <w:lang w:val="en-US"/>
        </w:rPr>
      </w:pPr>
    </w:p>
    <w:p w:rsidR="00E441F8" w:rsidRDefault="0011638E" w:rsidP="00203238">
      <w:pPr>
        <w:rPr>
          <w:rFonts w:ascii="Verdana" w:hAnsi="Verdana" w:cs="Verdana"/>
          <w:b/>
          <w:bCs/>
          <w:sz w:val="18"/>
          <w:szCs w:val="18"/>
          <w:lang w:val="en-US"/>
        </w:rPr>
      </w:pPr>
      <w:r w:rsidRPr="002A2E93">
        <w:rPr>
          <w:rFonts w:ascii="Verdana" w:hAnsi="Verdana" w:cs="Verdana"/>
          <w:b/>
          <w:bCs/>
          <w:sz w:val="18"/>
          <w:szCs w:val="18"/>
          <w:lang w:val="en-US"/>
        </w:rPr>
        <w:t>JK Techno soft Pvt. Ltd</w:t>
      </w:r>
    </w:p>
    <w:p w:rsidR="0011638E" w:rsidRDefault="0011638E" w:rsidP="00203238">
      <w:pPr>
        <w:rPr>
          <w:rFonts w:ascii="Verdana" w:hAnsi="Verdana" w:cs="Verdana"/>
          <w:sz w:val="18"/>
          <w:szCs w:val="18"/>
        </w:rPr>
      </w:pPr>
    </w:p>
    <w:p w:rsidR="00FC33C3" w:rsidRDefault="00071565">
      <w:pPr>
        <w:rPr>
          <w:rFonts w:ascii="Verdana" w:hAnsi="Verdana" w:cs="Verdana"/>
          <w:sz w:val="18"/>
          <w:szCs w:val="18"/>
        </w:rPr>
      </w:pPr>
      <w:r>
        <w:rPr>
          <w:rFonts w:ascii="Verdana" w:hAnsi="Verdana" w:cs="Verdana"/>
          <w:sz w:val="18"/>
          <w:szCs w:val="18"/>
        </w:rPr>
        <w:t>Project Name</w:t>
      </w:r>
      <w:r>
        <w:rPr>
          <w:rFonts w:ascii="Verdana" w:hAnsi="Verdana" w:cs="Verdana"/>
          <w:sz w:val="18"/>
          <w:szCs w:val="18"/>
        </w:rPr>
        <w:tab/>
      </w:r>
      <w:r>
        <w:rPr>
          <w:rFonts w:ascii="Verdana" w:hAnsi="Verdana" w:cs="Verdana"/>
          <w:sz w:val="18"/>
          <w:szCs w:val="18"/>
        </w:rPr>
        <w:tab/>
        <w:t xml:space="preserve">: </w:t>
      </w:r>
      <w:r w:rsidR="002E648D">
        <w:rPr>
          <w:rFonts w:ascii="Verdana" w:hAnsi="Verdana" w:cs="Verdana"/>
          <w:sz w:val="18"/>
          <w:szCs w:val="18"/>
        </w:rPr>
        <w:t>Online Reminder Info</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sidR="00A374F3">
        <w:rPr>
          <w:rFonts w:ascii="Verdana" w:hAnsi="Verdana" w:cs="Verdana"/>
          <w:sz w:val="18"/>
          <w:szCs w:val="18"/>
        </w:rPr>
        <w:tab/>
      </w:r>
    </w:p>
    <w:p w:rsidR="00071565" w:rsidRDefault="00071565">
      <w:pPr>
        <w:rPr>
          <w:rFonts w:ascii="Verdana" w:hAnsi="Verdana" w:cs="Verdana"/>
          <w:sz w:val="18"/>
          <w:szCs w:val="18"/>
        </w:rPr>
      </w:pPr>
      <w:r>
        <w:rPr>
          <w:rFonts w:ascii="Verdana" w:hAnsi="Verdana" w:cs="Verdana"/>
          <w:sz w:val="18"/>
          <w:szCs w:val="18"/>
        </w:rPr>
        <w:t>Designation</w:t>
      </w:r>
      <w:r>
        <w:rPr>
          <w:rFonts w:ascii="Verdana" w:hAnsi="Verdana" w:cs="Verdana"/>
          <w:sz w:val="18"/>
          <w:szCs w:val="18"/>
        </w:rPr>
        <w:tab/>
      </w:r>
      <w:r>
        <w:rPr>
          <w:rFonts w:ascii="Verdana" w:hAnsi="Verdana" w:cs="Verdana"/>
          <w:sz w:val="18"/>
          <w:szCs w:val="18"/>
        </w:rPr>
        <w:tab/>
        <w:t>: Java developer</w:t>
      </w:r>
    </w:p>
    <w:p w:rsidR="00071565" w:rsidRDefault="00071565">
      <w:pPr>
        <w:ind w:left="2160" w:hanging="2160"/>
        <w:rPr>
          <w:rFonts w:ascii="Verdana" w:hAnsi="Verdana" w:cs="Verdana"/>
          <w:sz w:val="18"/>
          <w:szCs w:val="18"/>
        </w:rPr>
      </w:pPr>
      <w:r>
        <w:rPr>
          <w:rFonts w:ascii="Verdana" w:hAnsi="Verdana" w:cs="Verdana"/>
          <w:sz w:val="18"/>
          <w:szCs w:val="18"/>
        </w:rPr>
        <w:t>Role</w:t>
      </w:r>
      <w:r>
        <w:rPr>
          <w:rFonts w:ascii="Verdana" w:hAnsi="Verdana" w:cs="Verdana"/>
          <w:sz w:val="18"/>
          <w:szCs w:val="18"/>
        </w:rPr>
        <w:tab/>
        <w:t xml:space="preserve">: </w:t>
      </w:r>
      <w:r w:rsidR="002E648D">
        <w:rPr>
          <w:rFonts w:ascii="Verdana" w:hAnsi="Verdana" w:cs="Verdana"/>
          <w:sz w:val="18"/>
          <w:szCs w:val="18"/>
        </w:rPr>
        <w:t>Developer.</w:t>
      </w:r>
    </w:p>
    <w:p w:rsidR="00071565" w:rsidRDefault="00071565">
      <w:pPr>
        <w:rPr>
          <w:rFonts w:ascii="Verdana" w:hAnsi="Verdana" w:cs="Verdana"/>
          <w:sz w:val="18"/>
          <w:szCs w:val="18"/>
        </w:rPr>
      </w:pPr>
      <w:r>
        <w:rPr>
          <w:rFonts w:ascii="Verdana" w:hAnsi="Verdana" w:cs="Verdana"/>
          <w:sz w:val="18"/>
          <w:szCs w:val="18"/>
        </w:rPr>
        <w:t>Te</w:t>
      </w:r>
      <w:r w:rsidR="002E648D">
        <w:rPr>
          <w:rFonts w:ascii="Verdana" w:hAnsi="Verdana" w:cs="Verdana"/>
          <w:sz w:val="18"/>
          <w:szCs w:val="18"/>
        </w:rPr>
        <w:t>chnology Used</w:t>
      </w:r>
      <w:r w:rsidR="002E648D">
        <w:rPr>
          <w:rFonts w:ascii="Verdana" w:hAnsi="Verdana" w:cs="Verdana"/>
          <w:sz w:val="18"/>
          <w:szCs w:val="18"/>
        </w:rPr>
        <w:tab/>
        <w:t>: Core Java, JSP, Servlet.</w:t>
      </w:r>
    </w:p>
    <w:p w:rsidR="00071565" w:rsidRDefault="00071565">
      <w:pPr>
        <w:rPr>
          <w:rFonts w:ascii="Verdana" w:hAnsi="Verdana" w:cs="Verdana"/>
          <w:sz w:val="18"/>
          <w:szCs w:val="18"/>
        </w:rPr>
      </w:pPr>
    </w:p>
    <w:p w:rsidR="00071565" w:rsidRDefault="00071565">
      <w:pPr>
        <w:pStyle w:val="Skills"/>
        <w:spacing w:before="0"/>
        <w:rPr>
          <w:rFonts w:cs="Arial"/>
          <w:i w:val="0"/>
          <w:szCs w:val="18"/>
        </w:rPr>
      </w:pPr>
      <w:r>
        <w:rPr>
          <w:rFonts w:cs="Arial"/>
          <w:i w:val="0"/>
          <w:szCs w:val="18"/>
        </w:rPr>
        <w:t>About Project</w:t>
      </w:r>
      <w:r>
        <w:rPr>
          <w:rFonts w:cs="Arial"/>
          <w:i w:val="0"/>
          <w:szCs w:val="18"/>
        </w:rPr>
        <w:tab/>
      </w:r>
      <w:r>
        <w:rPr>
          <w:rFonts w:cs="Arial"/>
          <w:i w:val="0"/>
          <w:szCs w:val="18"/>
        </w:rPr>
        <w:tab/>
        <w:t xml:space="preserve">: </w:t>
      </w:r>
      <w:r w:rsidR="002E648D" w:rsidRPr="002E648D">
        <w:rPr>
          <w:rFonts w:cs="Times New Roman"/>
          <w:i w:val="0"/>
          <w:color w:val="000000"/>
        </w:rPr>
        <w:t>Online Reminder is a service oriented web</w:t>
      </w:r>
      <w:r w:rsidR="002E648D" w:rsidRPr="002E648D">
        <w:rPr>
          <w:rFonts w:cs="Times New Roman"/>
          <w:i w:val="0"/>
          <w:lang w:val="en-GB"/>
        </w:rPr>
        <w:t xml:space="preserve"> </w:t>
      </w:r>
      <w:r w:rsidR="002E648D" w:rsidRPr="002E648D">
        <w:rPr>
          <w:rFonts w:cs="Times New Roman"/>
          <w:i w:val="0"/>
          <w:color w:val="000000"/>
        </w:rPr>
        <w:t>Application that facilitates users to create</w:t>
      </w:r>
      <w:r w:rsidR="002E648D" w:rsidRPr="002E648D">
        <w:rPr>
          <w:rFonts w:cs="Times New Roman"/>
          <w:i w:val="0"/>
          <w:lang w:val="en-GB"/>
        </w:rPr>
        <w:t xml:space="preserve"> </w:t>
      </w:r>
      <w:r w:rsidR="002E648D" w:rsidRPr="002E648D">
        <w:rPr>
          <w:rFonts w:cs="Times New Roman"/>
          <w:i w:val="0"/>
          <w:color w:val="000000"/>
        </w:rPr>
        <w:t>their profiles, set reminders about</w:t>
      </w:r>
      <w:r w:rsidR="002E648D" w:rsidRPr="002E648D">
        <w:rPr>
          <w:rFonts w:cs="Times New Roman"/>
          <w:i w:val="0"/>
          <w:lang w:val="en-GB"/>
        </w:rPr>
        <w:t xml:space="preserve"> </w:t>
      </w:r>
      <w:r w:rsidR="002E648D" w:rsidRPr="002E648D">
        <w:rPr>
          <w:rFonts w:cs="Times New Roman"/>
          <w:i w:val="0"/>
          <w:color w:val="000000"/>
        </w:rPr>
        <w:t>important events such as meeting, birthdays,</w:t>
      </w:r>
      <w:r w:rsidR="002E648D" w:rsidRPr="002E648D">
        <w:rPr>
          <w:rFonts w:cs="Times New Roman"/>
          <w:i w:val="0"/>
          <w:lang w:val="en-GB"/>
        </w:rPr>
        <w:t xml:space="preserve"> </w:t>
      </w:r>
      <w:r w:rsidR="002E648D" w:rsidRPr="002E648D">
        <w:rPr>
          <w:rFonts w:cs="Times New Roman"/>
          <w:i w:val="0"/>
          <w:color w:val="000000"/>
        </w:rPr>
        <w:t>Anniversary etc and notifies users through mail and SMS</w:t>
      </w:r>
      <w:r w:rsidR="002E648D" w:rsidRPr="002E648D">
        <w:rPr>
          <w:rFonts w:cs="Times New Roman"/>
          <w:i w:val="0"/>
          <w:lang w:val="en-GB"/>
        </w:rPr>
        <w:t>.</w:t>
      </w:r>
    </w:p>
    <w:p w:rsidR="00071565" w:rsidRDefault="00071565">
      <w:pPr>
        <w:pStyle w:val="Skills"/>
        <w:spacing w:before="0"/>
        <w:rPr>
          <w:rFonts w:cs="Arial"/>
          <w:i w:val="0"/>
          <w:szCs w:val="18"/>
        </w:rPr>
      </w:pPr>
    </w:p>
    <w:p w:rsidR="00071565" w:rsidRDefault="00071565">
      <w:pPr>
        <w:pBdr>
          <w:bottom w:val="single" w:sz="20" w:space="1" w:color="000000"/>
        </w:pBdr>
        <w:rPr>
          <w:rFonts w:ascii="Verdana" w:hAnsi="Verdana" w:cs="Verdana"/>
          <w:sz w:val="18"/>
          <w:szCs w:val="18"/>
        </w:rPr>
      </w:pPr>
      <w:r>
        <w:rPr>
          <w:rFonts w:ascii="Verdana" w:eastAsia="Arial Unicode MS" w:hAnsi="Verdana" w:cs="Verdana"/>
          <w:bCs/>
          <w:smallCaps/>
          <w:sz w:val="18"/>
          <w:szCs w:val="18"/>
        </w:rPr>
        <w:t>ACADEMIC PROJECT EXPERIENCE</w:t>
      </w:r>
    </w:p>
    <w:p w:rsidR="00071565" w:rsidRDefault="00071565">
      <w:pPr>
        <w:rPr>
          <w:rFonts w:ascii="Verdana" w:hAnsi="Verdana" w:cs="Verdana"/>
          <w:sz w:val="18"/>
          <w:szCs w:val="18"/>
        </w:rPr>
      </w:pPr>
    </w:p>
    <w:p w:rsidR="00FC33C3" w:rsidRDefault="00071565">
      <w:pPr>
        <w:rPr>
          <w:rFonts w:ascii="Verdana" w:hAnsi="Verdana" w:cs="Verdana"/>
          <w:bCs/>
          <w:sz w:val="18"/>
          <w:szCs w:val="18"/>
        </w:rPr>
      </w:pPr>
      <w:r>
        <w:rPr>
          <w:rFonts w:ascii="Verdana" w:hAnsi="Verdana" w:cs="Verdana"/>
          <w:sz w:val="18"/>
          <w:szCs w:val="18"/>
        </w:rPr>
        <w:t>Project Name</w:t>
      </w:r>
      <w:r>
        <w:rPr>
          <w:rFonts w:ascii="Verdana" w:hAnsi="Verdana" w:cs="Verdana"/>
          <w:sz w:val="18"/>
          <w:szCs w:val="18"/>
        </w:rPr>
        <w:tab/>
      </w:r>
      <w:r>
        <w:rPr>
          <w:rFonts w:ascii="Verdana" w:hAnsi="Verdana" w:cs="Verdana"/>
          <w:sz w:val="18"/>
          <w:szCs w:val="18"/>
        </w:rPr>
        <w:tab/>
        <w:t xml:space="preserve">: </w:t>
      </w:r>
      <w:r>
        <w:rPr>
          <w:rFonts w:ascii="Verdana" w:hAnsi="Verdana" w:cs="Verdana"/>
          <w:bCs/>
          <w:sz w:val="18"/>
          <w:szCs w:val="18"/>
        </w:rPr>
        <w:t>Web Based System Audit</w:t>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p>
    <w:p w:rsidR="00071565" w:rsidRDefault="00071565">
      <w:pPr>
        <w:rPr>
          <w:rFonts w:ascii="Verdana" w:hAnsi="Verdana" w:cs="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Interface Design </w:t>
      </w:r>
    </w:p>
    <w:p w:rsidR="00071565" w:rsidRDefault="00071565">
      <w:pPr>
        <w:rPr>
          <w:rFonts w:ascii="Verdana" w:hAnsi="Verdana" w:cs="Verdana"/>
          <w:sz w:val="18"/>
          <w:szCs w:val="18"/>
        </w:rPr>
      </w:pPr>
      <w:r>
        <w:rPr>
          <w:rFonts w:ascii="Verdana" w:hAnsi="Verdana" w:cs="Verdana"/>
          <w:sz w:val="18"/>
          <w:szCs w:val="18"/>
        </w:rPr>
        <w:t>Technology Used</w:t>
      </w:r>
      <w:r>
        <w:rPr>
          <w:rFonts w:ascii="Verdana" w:hAnsi="Verdana" w:cs="Verdana"/>
          <w:sz w:val="18"/>
          <w:szCs w:val="18"/>
        </w:rPr>
        <w:tab/>
        <w:t>: JSP, Servlet, Jdbc, Oracle, Tomcat</w:t>
      </w:r>
    </w:p>
    <w:p w:rsidR="00071565" w:rsidRDefault="00071565">
      <w:pPr>
        <w:rPr>
          <w:rFonts w:ascii="Verdana" w:hAnsi="Verdana" w:cs="Verdana"/>
          <w:sz w:val="18"/>
          <w:szCs w:val="18"/>
        </w:rPr>
      </w:pPr>
    </w:p>
    <w:p w:rsidR="00071565" w:rsidRDefault="00071565">
      <w:pPr>
        <w:rPr>
          <w:rFonts w:ascii="Verdana" w:hAnsi="Verdana" w:cs="Verdana"/>
          <w:sz w:val="18"/>
          <w:szCs w:val="18"/>
        </w:rPr>
      </w:pPr>
      <w:r>
        <w:rPr>
          <w:rFonts w:ascii="Verdana" w:hAnsi="Verdana" w:cs="Verdana"/>
          <w:sz w:val="18"/>
          <w:szCs w:val="18"/>
        </w:rPr>
        <w:t>About Project</w:t>
      </w:r>
      <w:r>
        <w:rPr>
          <w:rFonts w:ascii="Verdana" w:hAnsi="Verdana" w:cs="Verdana"/>
          <w:sz w:val="18"/>
          <w:szCs w:val="18"/>
        </w:rPr>
        <w:tab/>
      </w:r>
      <w:r>
        <w:rPr>
          <w:rFonts w:ascii="Verdana" w:hAnsi="Verdana" w:cs="Verdana"/>
          <w:sz w:val="18"/>
          <w:szCs w:val="18"/>
        </w:rPr>
        <w:tab/>
        <w:t xml:space="preserve">: </w:t>
      </w:r>
      <w:r>
        <w:rPr>
          <w:rFonts w:ascii="Verdana" w:hAnsi="Verdana" w:cs="Verdana"/>
          <w:bCs/>
          <w:sz w:val="18"/>
          <w:szCs w:val="18"/>
        </w:rPr>
        <w:t>The Web Based System Audit admin can manage all the request came from users and they can assign request to technician so responsible person will resolve the assigned issues. This can manage all the computers within a network. It is an application that provides IT departments automatic scanning of an organization’s network with details of each machine including its hardware, software, history and many more.</w:t>
      </w:r>
    </w:p>
    <w:p w:rsidR="00071565" w:rsidRDefault="00071565">
      <w:pPr>
        <w:rPr>
          <w:rFonts w:ascii="Verdana" w:hAnsi="Verdana" w:cs="Verdana"/>
          <w:sz w:val="18"/>
          <w:szCs w:val="18"/>
        </w:rPr>
      </w:pPr>
    </w:p>
    <w:p w:rsidR="00FC33C3" w:rsidRDefault="00071565">
      <w:pPr>
        <w:rPr>
          <w:rFonts w:ascii="Verdana" w:hAnsi="Verdana" w:cs="Verdana"/>
          <w:bCs/>
          <w:sz w:val="18"/>
          <w:szCs w:val="18"/>
        </w:rPr>
      </w:pPr>
      <w:r>
        <w:rPr>
          <w:rFonts w:ascii="Verdana" w:hAnsi="Verdana" w:cs="Verdana"/>
          <w:sz w:val="18"/>
          <w:szCs w:val="18"/>
        </w:rPr>
        <w:t>Project Name</w:t>
      </w:r>
      <w:r>
        <w:rPr>
          <w:rFonts w:ascii="Verdana" w:hAnsi="Verdana" w:cs="Verdana"/>
          <w:sz w:val="18"/>
          <w:szCs w:val="18"/>
        </w:rPr>
        <w:tab/>
      </w:r>
      <w:r>
        <w:rPr>
          <w:rFonts w:ascii="Verdana" w:hAnsi="Verdana" w:cs="Verdana"/>
          <w:sz w:val="18"/>
          <w:szCs w:val="18"/>
        </w:rPr>
        <w:tab/>
        <w:t xml:space="preserve">: </w:t>
      </w:r>
      <w:r>
        <w:rPr>
          <w:rFonts w:ascii="Verdana" w:hAnsi="Verdana" w:cs="Verdana"/>
          <w:bCs/>
          <w:sz w:val="18"/>
          <w:szCs w:val="18"/>
        </w:rPr>
        <w:t xml:space="preserve">Comparative Analysis of Association Rules </w:t>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p>
    <w:p w:rsidR="00071565" w:rsidRDefault="00071565">
      <w:pPr>
        <w:rPr>
          <w:rFonts w:ascii="Verdana" w:hAnsi="Verdana" w:cs="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Analysis </w:t>
      </w:r>
    </w:p>
    <w:p w:rsidR="00071565" w:rsidRDefault="00071565">
      <w:pPr>
        <w:rPr>
          <w:rFonts w:ascii="Verdana" w:hAnsi="Verdana" w:cs="Verdana"/>
          <w:sz w:val="18"/>
          <w:szCs w:val="18"/>
        </w:rPr>
      </w:pPr>
      <w:r>
        <w:rPr>
          <w:rFonts w:ascii="Verdana" w:hAnsi="Verdana" w:cs="Verdana"/>
          <w:sz w:val="18"/>
          <w:szCs w:val="18"/>
        </w:rPr>
        <w:t>Technology Used</w:t>
      </w:r>
      <w:r>
        <w:rPr>
          <w:rFonts w:ascii="Verdana" w:hAnsi="Verdana" w:cs="Verdana"/>
          <w:sz w:val="18"/>
          <w:szCs w:val="18"/>
        </w:rPr>
        <w:tab/>
        <w:t>: Core Java and Oracle database</w:t>
      </w:r>
    </w:p>
    <w:p w:rsidR="00071565" w:rsidRDefault="00071565">
      <w:pPr>
        <w:rPr>
          <w:rFonts w:ascii="Verdana" w:hAnsi="Verdana" w:cs="Verdana"/>
          <w:sz w:val="18"/>
          <w:szCs w:val="18"/>
        </w:rPr>
      </w:pPr>
    </w:p>
    <w:p w:rsidR="00071565" w:rsidRDefault="00071565">
      <w:pPr>
        <w:rPr>
          <w:rFonts w:ascii="Verdana" w:hAnsi="Verdana" w:cs="Verdana"/>
          <w:sz w:val="18"/>
          <w:szCs w:val="18"/>
        </w:rPr>
      </w:pPr>
      <w:r>
        <w:rPr>
          <w:rFonts w:ascii="Verdana" w:hAnsi="Verdana" w:cs="Verdana"/>
          <w:sz w:val="18"/>
          <w:szCs w:val="18"/>
        </w:rPr>
        <w:t>About Project</w:t>
      </w:r>
      <w:r>
        <w:rPr>
          <w:rFonts w:ascii="Verdana" w:hAnsi="Verdana" w:cs="Verdana"/>
          <w:sz w:val="18"/>
          <w:szCs w:val="18"/>
        </w:rPr>
        <w:tab/>
      </w:r>
      <w:r>
        <w:rPr>
          <w:rFonts w:ascii="Verdana" w:hAnsi="Verdana" w:cs="Verdana"/>
          <w:sz w:val="18"/>
          <w:szCs w:val="18"/>
        </w:rPr>
        <w:tab/>
        <w:t>: The Comparative Analysis of Association rules are an algorithm to testing an application using data mining technique for A-priori, Partition &amp; Dynamic Item-set counting algorithm.</w:t>
      </w:r>
    </w:p>
    <w:p w:rsidR="00071565" w:rsidRDefault="00071565"/>
    <w:p w:rsidR="00FC33C3" w:rsidRDefault="00071565">
      <w:pPr>
        <w:rPr>
          <w:rFonts w:ascii="Verdana" w:hAnsi="Verdana" w:cs="Verdana"/>
          <w:bCs/>
          <w:sz w:val="18"/>
          <w:szCs w:val="18"/>
        </w:rPr>
      </w:pPr>
      <w:r>
        <w:rPr>
          <w:rFonts w:ascii="Verdana" w:hAnsi="Verdana" w:cs="Verdana"/>
          <w:sz w:val="18"/>
          <w:szCs w:val="18"/>
        </w:rPr>
        <w:t>Project Name</w:t>
      </w:r>
      <w:r>
        <w:rPr>
          <w:rFonts w:ascii="Verdana" w:hAnsi="Verdana" w:cs="Verdana"/>
          <w:sz w:val="18"/>
          <w:szCs w:val="18"/>
        </w:rPr>
        <w:tab/>
      </w:r>
      <w:r>
        <w:rPr>
          <w:rFonts w:ascii="Verdana" w:hAnsi="Verdana" w:cs="Verdana"/>
          <w:sz w:val="18"/>
          <w:szCs w:val="18"/>
        </w:rPr>
        <w:tab/>
        <w:t xml:space="preserve">: </w:t>
      </w:r>
      <w:r>
        <w:rPr>
          <w:rFonts w:ascii="Verdana" w:hAnsi="Verdana" w:cs="Verdana"/>
          <w:bCs/>
          <w:sz w:val="18"/>
          <w:szCs w:val="18"/>
        </w:rPr>
        <w:t>e- Shopping</w:t>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r>
        <w:rPr>
          <w:rFonts w:ascii="Verdana" w:hAnsi="Verdana" w:cs="Verdana"/>
          <w:bCs/>
          <w:sz w:val="18"/>
          <w:szCs w:val="18"/>
        </w:rPr>
        <w:tab/>
      </w:r>
    </w:p>
    <w:p w:rsidR="00071565" w:rsidRDefault="00071565">
      <w:pPr>
        <w:rPr>
          <w:rFonts w:ascii="Verdana" w:hAnsi="Verdana" w:cs="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Analysis </w:t>
      </w:r>
    </w:p>
    <w:p w:rsidR="00071565" w:rsidRDefault="00071565">
      <w:pPr>
        <w:rPr>
          <w:rFonts w:ascii="Verdana" w:hAnsi="Verdana" w:cs="Verdana"/>
          <w:sz w:val="18"/>
          <w:szCs w:val="18"/>
        </w:rPr>
      </w:pPr>
      <w:r>
        <w:rPr>
          <w:rFonts w:ascii="Verdana" w:hAnsi="Verdana" w:cs="Verdana"/>
          <w:sz w:val="18"/>
          <w:szCs w:val="18"/>
        </w:rPr>
        <w:t>Technology Used</w:t>
      </w:r>
      <w:r>
        <w:rPr>
          <w:rFonts w:ascii="Verdana" w:hAnsi="Verdana" w:cs="Verdana"/>
          <w:sz w:val="18"/>
          <w:szCs w:val="18"/>
        </w:rPr>
        <w:tab/>
        <w:t>: JSP, Servlet and Oracle database</w:t>
      </w:r>
    </w:p>
    <w:p w:rsidR="00071565" w:rsidRDefault="00071565">
      <w:pPr>
        <w:rPr>
          <w:rFonts w:ascii="Verdana" w:hAnsi="Verdana" w:cs="Verdana"/>
          <w:sz w:val="18"/>
          <w:szCs w:val="18"/>
        </w:rPr>
      </w:pPr>
    </w:p>
    <w:p w:rsidR="00071565" w:rsidRDefault="00071565">
      <w:pPr>
        <w:ind w:left="2160" w:hanging="2160"/>
        <w:rPr>
          <w:rFonts w:ascii="Verdana" w:hAnsi="Verdana" w:cs="Verdana"/>
          <w:sz w:val="18"/>
          <w:szCs w:val="18"/>
          <w:lang w:val="en-US"/>
        </w:rPr>
      </w:pPr>
      <w:r>
        <w:rPr>
          <w:rFonts w:ascii="Verdana" w:hAnsi="Verdana" w:cs="Verdana"/>
          <w:sz w:val="18"/>
          <w:szCs w:val="18"/>
        </w:rPr>
        <w:t>About Project</w:t>
      </w:r>
      <w:r>
        <w:rPr>
          <w:rFonts w:ascii="Verdana" w:hAnsi="Verdana" w:cs="Verdana"/>
          <w:sz w:val="18"/>
          <w:szCs w:val="18"/>
        </w:rPr>
        <w:tab/>
        <w:t>: This is the web application. The software deals with the online shopping of readymade                                                        garments</w:t>
      </w:r>
    </w:p>
    <w:p w:rsidR="00071565" w:rsidRDefault="00071565">
      <w:pPr>
        <w:rPr>
          <w:rFonts w:ascii="Verdana" w:hAnsi="Verdana" w:cs="Verdana"/>
          <w:sz w:val="18"/>
          <w:szCs w:val="18"/>
          <w:lang w:val="en-US"/>
        </w:rPr>
      </w:pPr>
    </w:p>
    <w:p w:rsidR="00831395" w:rsidRDefault="00831395">
      <w:pPr>
        <w:rPr>
          <w:rFonts w:ascii="Verdana" w:hAnsi="Verdana" w:cs="Verdana"/>
          <w:sz w:val="18"/>
          <w:szCs w:val="18"/>
          <w:lang w:val="en-US"/>
        </w:rPr>
      </w:pPr>
    </w:p>
    <w:p w:rsidR="00831395" w:rsidRDefault="00831395">
      <w:pPr>
        <w:rPr>
          <w:rFonts w:ascii="Verdana" w:hAnsi="Verdana" w:cs="Verdana"/>
          <w:sz w:val="18"/>
          <w:szCs w:val="18"/>
          <w:lang w:val="en-US"/>
        </w:rPr>
      </w:pPr>
    </w:p>
    <w:p w:rsidR="00913D9E" w:rsidRDefault="00913D9E">
      <w:pPr>
        <w:pBdr>
          <w:bottom w:val="single" w:sz="20" w:space="1" w:color="000000"/>
        </w:pBdr>
        <w:rPr>
          <w:rFonts w:ascii="Verdana" w:eastAsia="Arial Unicode MS" w:hAnsi="Verdana" w:cs="Verdana"/>
          <w:bCs/>
          <w:smallCaps/>
          <w:sz w:val="18"/>
          <w:szCs w:val="18"/>
        </w:rPr>
      </w:pPr>
    </w:p>
    <w:p w:rsidR="00071565" w:rsidRDefault="00071565">
      <w:pPr>
        <w:pBdr>
          <w:bottom w:val="single" w:sz="20" w:space="1" w:color="000000"/>
        </w:pBdr>
        <w:rPr>
          <w:rFonts w:ascii="Verdana" w:hAnsi="Verdana" w:cs="Verdana"/>
          <w:sz w:val="18"/>
          <w:szCs w:val="18"/>
          <w:lang w:val="en-US"/>
        </w:rPr>
      </w:pPr>
      <w:r>
        <w:rPr>
          <w:rFonts w:ascii="Verdana" w:eastAsia="Arial Unicode MS" w:hAnsi="Verdana" w:cs="Verdana"/>
          <w:bCs/>
          <w:smallCaps/>
          <w:sz w:val="18"/>
          <w:szCs w:val="18"/>
        </w:rPr>
        <w:t>PERSONAL DETAILS</w:t>
      </w:r>
    </w:p>
    <w:p w:rsidR="00071565" w:rsidRDefault="00071565">
      <w:pPr>
        <w:rPr>
          <w:rFonts w:ascii="Verdana" w:hAnsi="Verdana" w:cs="Verdana"/>
          <w:sz w:val="18"/>
          <w:szCs w:val="18"/>
          <w:lang w:val="en-US"/>
        </w:rPr>
      </w:pPr>
    </w:p>
    <w:p w:rsidR="00071565" w:rsidRDefault="00866563">
      <w:pPr>
        <w:rPr>
          <w:rFonts w:ascii="Verdana" w:hAnsi="Verdana" w:cs="Verdana"/>
          <w:sz w:val="18"/>
          <w:szCs w:val="18"/>
          <w:lang w:val="en-US"/>
        </w:rPr>
      </w:pPr>
      <w:r>
        <w:rPr>
          <w:rFonts w:ascii="Verdana" w:hAnsi="Verdana" w:cs="Verdana"/>
          <w:sz w:val="18"/>
          <w:szCs w:val="18"/>
          <w:lang w:val="en-US"/>
        </w:rPr>
        <w:t>Date of Birth</w:t>
      </w:r>
      <w:r>
        <w:rPr>
          <w:rFonts w:ascii="Verdana" w:hAnsi="Verdana" w:cs="Verdana"/>
          <w:sz w:val="18"/>
          <w:szCs w:val="18"/>
          <w:lang w:val="en-US"/>
        </w:rPr>
        <w:tab/>
      </w:r>
      <w:r>
        <w:rPr>
          <w:rFonts w:ascii="Verdana" w:hAnsi="Verdana" w:cs="Verdana"/>
          <w:sz w:val="18"/>
          <w:szCs w:val="18"/>
          <w:lang w:val="en-US"/>
        </w:rPr>
        <w:tab/>
        <w:t>: 10</w:t>
      </w:r>
      <w:r w:rsidR="00071565">
        <w:rPr>
          <w:rFonts w:ascii="Verdana" w:hAnsi="Verdana" w:cs="Verdana"/>
          <w:sz w:val="18"/>
          <w:szCs w:val="18"/>
          <w:vertAlign w:val="superscript"/>
          <w:lang w:val="en-US"/>
        </w:rPr>
        <w:t>th</w:t>
      </w:r>
      <w:r>
        <w:rPr>
          <w:rFonts w:ascii="Verdana" w:hAnsi="Verdana" w:cs="Verdana"/>
          <w:sz w:val="18"/>
          <w:szCs w:val="18"/>
          <w:lang w:val="en-US"/>
        </w:rPr>
        <w:t xml:space="preserve"> Nov, 1985</w:t>
      </w:r>
    </w:p>
    <w:p w:rsidR="00071565" w:rsidRDefault="00071565">
      <w:pPr>
        <w:rPr>
          <w:rFonts w:ascii="Verdana" w:eastAsia="Arial Unicode MS" w:hAnsi="Verdana" w:cs="Verdana"/>
          <w:sz w:val="18"/>
          <w:szCs w:val="18"/>
        </w:rPr>
      </w:pPr>
      <w:r>
        <w:rPr>
          <w:rFonts w:ascii="Verdana" w:hAnsi="Verdana" w:cs="Verdana"/>
          <w:sz w:val="18"/>
          <w:szCs w:val="18"/>
          <w:lang w:val="en-US"/>
        </w:rPr>
        <w:t>Languages Known</w:t>
      </w:r>
      <w:r>
        <w:rPr>
          <w:rFonts w:ascii="Verdana" w:hAnsi="Verdana" w:cs="Verdana"/>
          <w:sz w:val="18"/>
          <w:szCs w:val="18"/>
          <w:lang w:val="en-US"/>
        </w:rPr>
        <w:tab/>
        <w:t xml:space="preserve">: English, Hindi </w:t>
      </w:r>
    </w:p>
    <w:p w:rsidR="00913D9E" w:rsidRDefault="00071565">
      <w:pPr>
        <w:rPr>
          <w:rFonts w:ascii="Verdana" w:eastAsia="Arial Unicode MS" w:hAnsi="Verdana" w:cs="Verdana"/>
          <w:sz w:val="18"/>
          <w:szCs w:val="18"/>
        </w:rPr>
      </w:pPr>
      <w:r>
        <w:rPr>
          <w:rFonts w:ascii="Verdana" w:eastAsia="Arial Unicode MS" w:hAnsi="Verdana" w:cs="Verdana"/>
          <w:sz w:val="18"/>
          <w:szCs w:val="18"/>
        </w:rPr>
        <w:t>Nationality</w:t>
      </w:r>
      <w:r>
        <w:rPr>
          <w:rFonts w:ascii="Verdana" w:eastAsia="Arial Unicode MS" w:hAnsi="Verdana" w:cs="Verdana"/>
          <w:sz w:val="18"/>
          <w:szCs w:val="18"/>
        </w:rPr>
        <w:tab/>
      </w:r>
      <w:r>
        <w:rPr>
          <w:rFonts w:ascii="Verdana" w:eastAsia="Arial Unicode MS" w:hAnsi="Verdana" w:cs="Verdana"/>
          <w:sz w:val="18"/>
          <w:szCs w:val="18"/>
        </w:rPr>
        <w:tab/>
        <w:t>: Indian</w:t>
      </w:r>
      <w:bookmarkStart w:id="1" w:name="_PictureBullets"/>
      <w:bookmarkEnd w:id="1"/>
    </w:p>
    <w:p w:rsidR="00913D9E" w:rsidRDefault="00913D9E">
      <w:pPr>
        <w:rPr>
          <w:rFonts w:ascii="Verdana" w:eastAsia="Arial Unicode MS" w:hAnsi="Verdana" w:cs="Verdana"/>
          <w:sz w:val="18"/>
          <w:szCs w:val="18"/>
        </w:rPr>
      </w:pPr>
    </w:p>
    <w:sectPr w:rsidR="00913D9E">
      <w:type w:val="continuous"/>
      <w:pgSz w:w="11906" w:h="16560"/>
      <w:pgMar w:top="720" w:right="720" w:bottom="720" w:left="720"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roid Sans">
    <w:charset w:val="80"/>
    <w:family w:val="auto"/>
    <w:pitch w:val="variable"/>
    <w:sig w:usb0="00000000" w:usb1="00000000" w:usb2="00000000" w:usb3="00000000" w:csb0="00000000" w:csb1="00000000"/>
  </w:font>
  <w:font w:name="Lohit Hindi">
    <w:altName w:val="MS Gothic"/>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rinda">
    <w:panose1 w:val="00000400000000000000"/>
    <w:charset w:val="01"/>
    <w:family w:val="roman"/>
    <w:notTrueType/>
    <w:pitch w:val="variable"/>
    <w:sig w:usb0="00000000" w:usb1="00000000" w:usb2="00000000" w:usb3="00000000" w:csb0="00000000"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3" w:hAnsi="Wingdings 3" w:cs="Wingdings 3"/>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sz w:val="18"/>
        <w:szCs w:val="18"/>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Verdana"/>
        <w:b w:val="0"/>
        <w:bCs w:val="0"/>
        <w:i w:val="0"/>
        <w:iCs w:val="0"/>
        <w:strike w:val="0"/>
        <w:dstrike w:val="0"/>
        <w:color w:val="auto"/>
        <w:sz w:val="14"/>
        <w:szCs w:val="14"/>
        <w:u w:val="none"/>
        <w:lang w:val="en-U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caps w:val="0"/>
        <w:smallCaps w:val="0"/>
        <w:strike w:val="0"/>
        <w:dstrike w:val="0"/>
        <w:outline w:val="0"/>
        <w:shadow w:val="0"/>
        <w:vanish w:val="0"/>
        <w:position w:val="0"/>
        <w:sz w:val="16"/>
        <w:vertAlign w:val="baseline"/>
      </w:rPr>
    </w:lvl>
  </w:abstractNum>
  <w:abstractNum w:abstractNumId="4">
    <w:nsid w:val="12D34A70"/>
    <w:multiLevelType w:val="hybridMultilevel"/>
    <w:tmpl w:val="ED0802B0"/>
    <w:lvl w:ilvl="0" w:tplc="60809142">
      <w:start w:val="1"/>
      <w:numFmt w:val="bullet"/>
      <w:lvlText w:val="•"/>
      <w:lvlJc w:val="left"/>
      <w:pPr>
        <w:tabs>
          <w:tab w:val="num" w:pos="720"/>
        </w:tabs>
        <w:ind w:left="720" w:hanging="360"/>
      </w:pPr>
      <w:rPr>
        <w:rFonts w:ascii="Times New Roman" w:hAnsi="Times New Roman" w:hint="default"/>
      </w:rPr>
    </w:lvl>
    <w:lvl w:ilvl="1" w:tplc="FE06B52E" w:tentative="1">
      <w:start w:val="1"/>
      <w:numFmt w:val="bullet"/>
      <w:lvlText w:val="•"/>
      <w:lvlJc w:val="left"/>
      <w:pPr>
        <w:tabs>
          <w:tab w:val="num" w:pos="1440"/>
        </w:tabs>
        <w:ind w:left="1440" w:hanging="360"/>
      </w:pPr>
      <w:rPr>
        <w:rFonts w:ascii="Times New Roman" w:hAnsi="Times New Roman" w:hint="default"/>
      </w:rPr>
    </w:lvl>
    <w:lvl w:ilvl="2" w:tplc="461ADAE6" w:tentative="1">
      <w:start w:val="1"/>
      <w:numFmt w:val="bullet"/>
      <w:lvlText w:val="•"/>
      <w:lvlJc w:val="left"/>
      <w:pPr>
        <w:tabs>
          <w:tab w:val="num" w:pos="2160"/>
        </w:tabs>
        <w:ind w:left="2160" w:hanging="360"/>
      </w:pPr>
      <w:rPr>
        <w:rFonts w:ascii="Times New Roman" w:hAnsi="Times New Roman" w:hint="default"/>
      </w:rPr>
    </w:lvl>
    <w:lvl w:ilvl="3" w:tplc="354E75D4" w:tentative="1">
      <w:start w:val="1"/>
      <w:numFmt w:val="bullet"/>
      <w:lvlText w:val="•"/>
      <w:lvlJc w:val="left"/>
      <w:pPr>
        <w:tabs>
          <w:tab w:val="num" w:pos="2880"/>
        </w:tabs>
        <w:ind w:left="2880" w:hanging="360"/>
      </w:pPr>
      <w:rPr>
        <w:rFonts w:ascii="Times New Roman" w:hAnsi="Times New Roman" w:hint="default"/>
      </w:rPr>
    </w:lvl>
    <w:lvl w:ilvl="4" w:tplc="C9D44B1E" w:tentative="1">
      <w:start w:val="1"/>
      <w:numFmt w:val="bullet"/>
      <w:lvlText w:val="•"/>
      <w:lvlJc w:val="left"/>
      <w:pPr>
        <w:tabs>
          <w:tab w:val="num" w:pos="3600"/>
        </w:tabs>
        <w:ind w:left="3600" w:hanging="360"/>
      </w:pPr>
      <w:rPr>
        <w:rFonts w:ascii="Times New Roman" w:hAnsi="Times New Roman" w:hint="default"/>
      </w:rPr>
    </w:lvl>
    <w:lvl w:ilvl="5" w:tplc="334EC468" w:tentative="1">
      <w:start w:val="1"/>
      <w:numFmt w:val="bullet"/>
      <w:lvlText w:val="•"/>
      <w:lvlJc w:val="left"/>
      <w:pPr>
        <w:tabs>
          <w:tab w:val="num" w:pos="4320"/>
        </w:tabs>
        <w:ind w:left="4320" w:hanging="360"/>
      </w:pPr>
      <w:rPr>
        <w:rFonts w:ascii="Times New Roman" w:hAnsi="Times New Roman" w:hint="default"/>
      </w:rPr>
    </w:lvl>
    <w:lvl w:ilvl="6" w:tplc="4FC4AAF4" w:tentative="1">
      <w:start w:val="1"/>
      <w:numFmt w:val="bullet"/>
      <w:lvlText w:val="•"/>
      <w:lvlJc w:val="left"/>
      <w:pPr>
        <w:tabs>
          <w:tab w:val="num" w:pos="5040"/>
        </w:tabs>
        <w:ind w:left="5040" w:hanging="360"/>
      </w:pPr>
      <w:rPr>
        <w:rFonts w:ascii="Times New Roman" w:hAnsi="Times New Roman" w:hint="default"/>
      </w:rPr>
    </w:lvl>
    <w:lvl w:ilvl="7" w:tplc="D2E2E872" w:tentative="1">
      <w:start w:val="1"/>
      <w:numFmt w:val="bullet"/>
      <w:lvlText w:val="•"/>
      <w:lvlJc w:val="left"/>
      <w:pPr>
        <w:tabs>
          <w:tab w:val="num" w:pos="5760"/>
        </w:tabs>
        <w:ind w:left="5760" w:hanging="360"/>
      </w:pPr>
      <w:rPr>
        <w:rFonts w:ascii="Times New Roman" w:hAnsi="Times New Roman" w:hint="default"/>
      </w:rPr>
    </w:lvl>
    <w:lvl w:ilvl="8" w:tplc="016847DA"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83754D"/>
    <w:multiLevelType w:val="hybridMultilevel"/>
    <w:tmpl w:val="FC025D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5B2706A"/>
    <w:multiLevelType w:val="hybridMultilevel"/>
    <w:tmpl w:val="BFA242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7318FD"/>
    <w:multiLevelType w:val="hybridMultilevel"/>
    <w:tmpl w:val="9B906D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F86084"/>
    <w:multiLevelType w:val="hybridMultilevel"/>
    <w:tmpl w:val="92C86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454269"/>
    <w:multiLevelType w:val="hybridMultilevel"/>
    <w:tmpl w:val="0CE284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E44E6F"/>
    <w:multiLevelType w:val="hybridMultilevel"/>
    <w:tmpl w:val="B6648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25F14"/>
    <w:multiLevelType w:val="hybridMultilevel"/>
    <w:tmpl w:val="A7B0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D0CBE"/>
    <w:multiLevelType w:val="hybridMultilevel"/>
    <w:tmpl w:val="AA1C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D2C22"/>
    <w:multiLevelType w:val="hybridMultilevel"/>
    <w:tmpl w:val="8BE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31084E"/>
    <w:multiLevelType w:val="hybridMultilevel"/>
    <w:tmpl w:val="AFD2A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C00B70"/>
    <w:multiLevelType w:val="hybridMultilevel"/>
    <w:tmpl w:val="F902573C"/>
    <w:lvl w:ilvl="0" w:tplc="5B36B24A">
      <w:start w:val="1"/>
      <w:numFmt w:val="bullet"/>
      <w:lvlText w:val=""/>
      <w:lvlJc w:val="left"/>
      <w:pPr>
        <w:tabs>
          <w:tab w:val="num" w:pos="360"/>
        </w:tabs>
        <w:ind w:left="360" w:hanging="360"/>
      </w:pPr>
      <w:rPr>
        <w:rFonts w:ascii="Symbol" w:hAnsi="Symbol" w:hint="default"/>
        <w:color w:val="74675F"/>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8877B2"/>
    <w:multiLevelType w:val="hybridMultilevel"/>
    <w:tmpl w:val="722A28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E47743"/>
    <w:multiLevelType w:val="hybridMultilevel"/>
    <w:tmpl w:val="4296D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B3F1E"/>
    <w:multiLevelType w:val="hybridMultilevel"/>
    <w:tmpl w:val="6B64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A14D8"/>
    <w:multiLevelType w:val="hybridMultilevel"/>
    <w:tmpl w:val="A93ABB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4"/>
  </w:num>
  <w:num w:numId="7">
    <w:abstractNumId w:val="8"/>
  </w:num>
  <w:num w:numId="8">
    <w:abstractNumId w:val="15"/>
  </w:num>
  <w:num w:numId="9">
    <w:abstractNumId w:val="18"/>
  </w:num>
  <w:num w:numId="10">
    <w:abstractNumId w:val="13"/>
  </w:num>
  <w:num w:numId="11">
    <w:abstractNumId w:val="11"/>
  </w:num>
  <w:num w:numId="12">
    <w:abstractNumId w:val="12"/>
  </w:num>
  <w:num w:numId="13">
    <w:abstractNumId w:val="19"/>
  </w:num>
  <w:num w:numId="14">
    <w:abstractNumId w:val="14"/>
  </w:num>
  <w:num w:numId="15">
    <w:abstractNumId w:val="6"/>
  </w:num>
  <w:num w:numId="16">
    <w:abstractNumId w:val="9"/>
  </w:num>
  <w:num w:numId="17">
    <w:abstractNumId w:val="7"/>
  </w:num>
  <w:num w:numId="18">
    <w:abstractNumId w:val="5"/>
  </w:num>
  <w:num w:numId="19">
    <w:abstractNumId w:val="17"/>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780AB6"/>
    <w:rsid w:val="00003FED"/>
    <w:rsid w:val="00022AE3"/>
    <w:rsid w:val="00043445"/>
    <w:rsid w:val="0004710D"/>
    <w:rsid w:val="000544C3"/>
    <w:rsid w:val="0005784B"/>
    <w:rsid w:val="00065A0E"/>
    <w:rsid w:val="00071565"/>
    <w:rsid w:val="000736A7"/>
    <w:rsid w:val="00077592"/>
    <w:rsid w:val="000840CA"/>
    <w:rsid w:val="000A23F7"/>
    <w:rsid w:val="000A2687"/>
    <w:rsid w:val="000A37CF"/>
    <w:rsid w:val="000B6845"/>
    <w:rsid w:val="000F4379"/>
    <w:rsid w:val="0011638E"/>
    <w:rsid w:val="0013618E"/>
    <w:rsid w:val="00175DFA"/>
    <w:rsid w:val="001B556D"/>
    <w:rsid w:val="00203238"/>
    <w:rsid w:val="0021015B"/>
    <w:rsid w:val="00251C3D"/>
    <w:rsid w:val="00252D2D"/>
    <w:rsid w:val="002832CD"/>
    <w:rsid w:val="00286EA5"/>
    <w:rsid w:val="002A2E93"/>
    <w:rsid w:val="002A436F"/>
    <w:rsid w:val="002B1AD8"/>
    <w:rsid w:val="002E648D"/>
    <w:rsid w:val="0030561D"/>
    <w:rsid w:val="00310CE8"/>
    <w:rsid w:val="0031151E"/>
    <w:rsid w:val="00331CB4"/>
    <w:rsid w:val="003320DF"/>
    <w:rsid w:val="00332CC4"/>
    <w:rsid w:val="0034468D"/>
    <w:rsid w:val="003656DD"/>
    <w:rsid w:val="00367485"/>
    <w:rsid w:val="00372339"/>
    <w:rsid w:val="00384FE7"/>
    <w:rsid w:val="003C3873"/>
    <w:rsid w:val="003E39DF"/>
    <w:rsid w:val="003E5DB9"/>
    <w:rsid w:val="0042387D"/>
    <w:rsid w:val="00434F83"/>
    <w:rsid w:val="004400B3"/>
    <w:rsid w:val="0044447D"/>
    <w:rsid w:val="00453C76"/>
    <w:rsid w:val="00454884"/>
    <w:rsid w:val="00466D11"/>
    <w:rsid w:val="00466D6B"/>
    <w:rsid w:val="00496887"/>
    <w:rsid w:val="004A513A"/>
    <w:rsid w:val="004B0087"/>
    <w:rsid w:val="004C072F"/>
    <w:rsid w:val="004C0BB8"/>
    <w:rsid w:val="004D44D7"/>
    <w:rsid w:val="004D6409"/>
    <w:rsid w:val="004F0124"/>
    <w:rsid w:val="004F1C7B"/>
    <w:rsid w:val="004F3803"/>
    <w:rsid w:val="00500C76"/>
    <w:rsid w:val="00502282"/>
    <w:rsid w:val="00506652"/>
    <w:rsid w:val="00516DCA"/>
    <w:rsid w:val="005208D8"/>
    <w:rsid w:val="0054076A"/>
    <w:rsid w:val="005648E5"/>
    <w:rsid w:val="005808E9"/>
    <w:rsid w:val="005835A2"/>
    <w:rsid w:val="00584731"/>
    <w:rsid w:val="005A3BC3"/>
    <w:rsid w:val="005B6D8F"/>
    <w:rsid w:val="005D41E1"/>
    <w:rsid w:val="005E39B7"/>
    <w:rsid w:val="005F2935"/>
    <w:rsid w:val="005F6932"/>
    <w:rsid w:val="00600DC0"/>
    <w:rsid w:val="00601D01"/>
    <w:rsid w:val="00607AC0"/>
    <w:rsid w:val="00607D30"/>
    <w:rsid w:val="00615C82"/>
    <w:rsid w:val="006179A4"/>
    <w:rsid w:val="0062336B"/>
    <w:rsid w:val="006603EC"/>
    <w:rsid w:val="00662A08"/>
    <w:rsid w:val="006747A3"/>
    <w:rsid w:val="00684456"/>
    <w:rsid w:val="0069323D"/>
    <w:rsid w:val="00695900"/>
    <w:rsid w:val="006C496D"/>
    <w:rsid w:val="006C50FC"/>
    <w:rsid w:val="006D1654"/>
    <w:rsid w:val="006D6135"/>
    <w:rsid w:val="006D716C"/>
    <w:rsid w:val="006F27BA"/>
    <w:rsid w:val="006F2A76"/>
    <w:rsid w:val="006F399E"/>
    <w:rsid w:val="006F3A64"/>
    <w:rsid w:val="007464F0"/>
    <w:rsid w:val="007640EE"/>
    <w:rsid w:val="00780AB6"/>
    <w:rsid w:val="007917AC"/>
    <w:rsid w:val="007B1743"/>
    <w:rsid w:val="007B51F4"/>
    <w:rsid w:val="00810480"/>
    <w:rsid w:val="008153CE"/>
    <w:rsid w:val="00815AC9"/>
    <w:rsid w:val="00830F18"/>
    <w:rsid w:val="00831395"/>
    <w:rsid w:val="00843EE8"/>
    <w:rsid w:val="00844468"/>
    <w:rsid w:val="00866563"/>
    <w:rsid w:val="00882300"/>
    <w:rsid w:val="008A103C"/>
    <w:rsid w:val="008C5E65"/>
    <w:rsid w:val="008D100F"/>
    <w:rsid w:val="008E41B7"/>
    <w:rsid w:val="00913D9E"/>
    <w:rsid w:val="009172A4"/>
    <w:rsid w:val="00922C0C"/>
    <w:rsid w:val="00927304"/>
    <w:rsid w:val="009351AE"/>
    <w:rsid w:val="009432DB"/>
    <w:rsid w:val="0094796D"/>
    <w:rsid w:val="0096237F"/>
    <w:rsid w:val="00966E44"/>
    <w:rsid w:val="00971A83"/>
    <w:rsid w:val="00985448"/>
    <w:rsid w:val="00993A0B"/>
    <w:rsid w:val="009C256A"/>
    <w:rsid w:val="009C6ACB"/>
    <w:rsid w:val="009D0874"/>
    <w:rsid w:val="009E67D3"/>
    <w:rsid w:val="00A00F5B"/>
    <w:rsid w:val="00A0233D"/>
    <w:rsid w:val="00A0535C"/>
    <w:rsid w:val="00A214B8"/>
    <w:rsid w:val="00A255BE"/>
    <w:rsid w:val="00A374F3"/>
    <w:rsid w:val="00A63E86"/>
    <w:rsid w:val="00A913BE"/>
    <w:rsid w:val="00A935EC"/>
    <w:rsid w:val="00A94151"/>
    <w:rsid w:val="00A97BF1"/>
    <w:rsid w:val="00AA17CE"/>
    <w:rsid w:val="00AA2760"/>
    <w:rsid w:val="00AA7EDF"/>
    <w:rsid w:val="00AC5251"/>
    <w:rsid w:val="00AE4B0F"/>
    <w:rsid w:val="00AF41DC"/>
    <w:rsid w:val="00AF4BB4"/>
    <w:rsid w:val="00AF598E"/>
    <w:rsid w:val="00B03FDF"/>
    <w:rsid w:val="00B127FE"/>
    <w:rsid w:val="00B13638"/>
    <w:rsid w:val="00B23FC8"/>
    <w:rsid w:val="00B251C3"/>
    <w:rsid w:val="00B37A38"/>
    <w:rsid w:val="00B50E8B"/>
    <w:rsid w:val="00B50F5E"/>
    <w:rsid w:val="00B57D52"/>
    <w:rsid w:val="00B60C21"/>
    <w:rsid w:val="00B654DE"/>
    <w:rsid w:val="00B66C2B"/>
    <w:rsid w:val="00B75E85"/>
    <w:rsid w:val="00B772B5"/>
    <w:rsid w:val="00B92028"/>
    <w:rsid w:val="00BA5919"/>
    <w:rsid w:val="00BB449B"/>
    <w:rsid w:val="00BE22F4"/>
    <w:rsid w:val="00BE47CD"/>
    <w:rsid w:val="00BF6AD1"/>
    <w:rsid w:val="00C02152"/>
    <w:rsid w:val="00C12A84"/>
    <w:rsid w:val="00C234AF"/>
    <w:rsid w:val="00C27C55"/>
    <w:rsid w:val="00C40702"/>
    <w:rsid w:val="00C407FE"/>
    <w:rsid w:val="00C55423"/>
    <w:rsid w:val="00C60D87"/>
    <w:rsid w:val="00C65003"/>
    <w:rsid w:val="00C8290B"/>
    <w:rsid w:val="00C82DE2"/>
    <w:rsid w:val="00CB42F9"/>
    <w:rsid w:val="00CB73F4"/>
    <w:rsid w:val="00CE251C"/>
    <w:rsid w:val="00CF7594"/>
    <w:rsid w:val="00D16EFC"/>
    <w:rsid w:val="00D235E2"/>
    <w:rsid w:val="00D34E90"/>
    <w:rsid w:val="00D408FC"/>
    <w:rsid w:val="00D43329"/>
    <w:rsid w:val="00D60231"/>
    <w:rsid w:val="00D6316A"/>
    <w:rsid w:val="00DB4195"/>
    <w:rsid w:val="00DC0B8A"/>
    <w:rsid w:val="00DC71B7"/>
    <w:rsid w:val="00DD480A"/>
    <w:rsid w:val="00DD5AC7"/>
    <w:rsid w:val="00E15FCF"/>
    <w:rsid w:val="00E275B6"/>
    <w:rsid w:val="00E32183"/>
    <w:rsid w:val="00E41A20"/>
    <w:rsid w:val="00E441F8"/>
    <w:rsid w:val="00E46BAE"/>
    <w:rsid w:val="00E47300"/>
    <w:rsid w:val="00E61A7B"/>
    <w:rsid w:val="00E655AB"/>
    <w:rsid w:val="00E7742C"/>
    <w:rsid w:val="00E975AF"/>
    <w:rsid w:val="00ED7F7D"/>
    <w:rsid w:val="00EE0BCD"/>
    <w:rsid w:val="00EF6386"/>
    <w:rsid w:val="00F00E25"/>
    <w:rsid w:val="00F137E4"/>
    <w:rsid w:val="00F41227"/>
    <w:rsid w:val="00F41F8A"/>
    <w:rsid w:val="00F457C0"/>
    <w:rsid w:val="00F4605F"/>
    <w:rsid w:val="00F47A59"/>
    <w:rsid w:val="00FA5735"/>
    <w:rsid w:val="00FC33C3"/>
    <w:rsid w:val="00FC3CA2"/>
    <w:rsid w:val="00FC6DCC"/>
    <w:rsid w:val="00FC74F2"/>
    <w:rsid w:val="00FD2196"/>
    <w:rsid w:val="00FF2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GB"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3">
    <w:name w:val="heading 3"/>
    <w:basedOn w:val="Normal"/>
    <w:next w:val="Normal"/>
    <w:qFormat/>
    <w:pPr>
      <w:keepNext/>
      <w:numPr>
        <w:ilvl w:val="2"/>
        <w:numId w:val="1"/>
      </w:numPr>
      <w:jc w:val="both"/>
      <w:outlineLvl w:val="2"/>
    </w:pPr>
    <w:rPr>
      <w:b/>
      <w:sz w:val="28"/>
      <w:szCs w:val="20"/>
      <w:u w:val="single"/>
      <w:lang w:val="en-US"/>
    </w:rPr>
  </w:style>
  <w:style w:type="paragraph" w:styleId="Heading4">
    <w:name w:val="heading 4"/>
    <w:basedOn w:val="Normal"/>
    <w:next w:val="Normal"/>
    <w:qFormat/>
    <w:pPr>
      <w:keepNext/>
      <w:numPr>
        <w:ilvl w:val="3"/>
        <w:numId w:val="1"/>
      </w:numPr>
      <w:jc w:val="both"/>
      <w:outlineLvl w:val="3"/>
    </w:pPr>
    <w:rPr>
      <w:b/>
      <w:sz w:val="28"/>
      <w:szCs w:val="20"/>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3" w:hAnsi="Wingdings 3" w:cs="Wingdings 3"/>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sz w:val="18"/>
      <w:szCs w:val="18"/>
    </w:rPr>
  </w:style>
  <w:style w:type="character" w:customStyle="1" w:styleId="WW8Num3z0">
    <w:name w:val="WW8Num3z0"/>
    <w:rPr>
      <w:rFonts w:ascii="Symbol" w:eastAsia="Verdana" w:hAnsi="Symbol" w:cs="Verdana"/>
      <w:b w:val="0"/>
      <w:bCs w:val="0"/>
      <w:i w:val="0"/>
      <w:iCs w:val="0"/>
      <w:strike w:val="0"/>
      <w:dstrike w:val="0"/>
      <w:color w:val="auto"/>
      <w:sz w:val="14"/>
      <w:szCs w:val="14"/>
      <w:u w:val="none"/>
      <w:lang w:val="en-US"/>
    </w:rPr>
  </w:style>
  <w:style w:type="character" w:customStyle="1" w:styleId="WW8Num4z0">
    <w:name w:val="WW8Num4z0"/>
    <w:rPr>
      <w:rFonts w:ascii="Symbol" w:hAnsi="Symbol" w:cs="Symbol"/>
      <w:caps w:val="0"/>
      <w:smallCaps w:val="0"/>
      <w:strike w:val="0"/>
      <w:dstrike w:val="0"/>
      <w:outline w:val="0"/>
      <w:shadow w:val="0"/>
      <w:vanish w:val="0"/>
      <w:position w:val="0"/>
      <w:sz w:val="16"/>
      <w:vertAlign w:val="baseline"/>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rPr>
  </w:style>
  <w:style w:type="character" w:customStyle="1" w:styleId="WW8Num5z4">
    <w:name w:val="WW8Num5z4"/>
    <w:rPr>
      <w:rFonts w:ascii="Courier New" w:hAnsi="Courier New" w:cs="Courier New" w:hint="default"/>
    </w:rPr>
  </w:style>
  <w:style w:type="character" w:styleId="DefaultParagraphFont0">
    <w:name w:val="Default Paragraph Fon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2">
    <w:name w:val="WW8Num4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Symbol" w:hAnsi="Symbol" w:cs="Symbol"/>
    </w:rPr>
  </w:style>
  <w:style w:type="character" w:customStyle="1" w:styleId="WW8Num6z4">
    <w:name w:val="WW8Num6z4"/>
    <w:rPr>
      <w:rFonts w:ascii="Courier New" w:hAnsi="Courier New" w:cs="Courier New"/>
    </w:rPr>
  </w:style>
  <w:style w:type="character" w:customStyle="1" w:styleId="WW8Num7z0">
    <w:name w:val="WW8Num7z0"/>
    <w:rPr>
      <w:rFonts w:ascii="Symbol" w:eastAsia="Verdana" w:hAnsi="Symbol" w:cs="Verdana"/>
      <w:b w:val="0"/>
      <w:bCs w:val="0"/>
      <w:i w:val="0"/>
      <w:iCs w:val="0"/>
      <w:strike w:val="0"/>
      <w:dstrike w:val="0"/>
      <w:color w:val="auto"/>
      <w:sz w:val="14"/>
      <w:szCs w:val="14"/>
      <w:u w:val="none"/>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eastAsia="Verdana" w:hAnsi="Symbol" w:cs="Verdana"/>
      <w:b w:val="0"/>
      <w:bCs w:val="0"/>
      <w:i w:val="0"/>
      <w:iCs w:val="0"/>
      <w:strike w:val="0"/>
      <w:dstrike w:val="0"/>
      <w:color w:val="auto"/>
      <w:sz w:val="14"/>
      <w:szCs w:val="14"/>
      <w:u w:val="none"/>
    </w:rPr>
  </w:style>
  <w:style w:type="character" w:customStyle="1" w:styleId="WW8Num8z1">
    <w:name w:val="WW8Num8z1"/>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DefaultParagraphFont">
    <w:name w:val="WW-Default Paragraph Font"/>
  </w:style>
  <w:style w:type="character" w:styleId="Hyperlink">
    <w:name w:val="Hyperlink"/>
    <w:rPr>
      <w:color w:val="0000FF"/>
      <w:u w:val="single"/>
    </w:rPr>
  </w:style>
  <w:style w:type="character" w:customStyle="1" w:styleId="platinolatinoChar">
    <w:name w:val="platino latino Char"/>
    <w:rPr>
      <w:rFonts w:ascii="Palatino Linotype" w:hAnsi="Palatino Linotype" w:cs="Palatino Linotype"/>
      <w:lang w:val="en-US" w:eastAsia="ar-SA" w:bidi="ar-SA"/>
    </w:rPr>
  </w:style>
  <w:style w:type="character" w:styleId="FollowedHyperlink">
    <w:name w:val="FollowedHyperlink"/>
    <w:rPr>
      <w:color w:val="800080"/>
      <w:u w:val="single"/>
    </w:rPr>
  </w:style>
  <w:style w:type="character" w:customStyle="1" w:styleId="st">
    <w:name w:val="st"/>
    <w:basedOn w:val="WW-DefaultParagraphFont"/>
  </w:style>
  <w:style w:type="character" w:styleId="Emphasis">
    <w:name w:val="Emphasis"/>
    <w:qFormat/>
    <w:rPr>
      <w:i/>
      <w:iCs/>
    </w:rPr>
  </w:style>
  <w:style w:type="character" w:customStyle="1" w:styleId="FooterChar">
    <w:name w:val="Footer Char"/>
    <w:rPr>
      <w:sz w:val="24"/>
      <w:szCs w:val="24"/>
      <w:lang w:val="en-GB"/>
    </w:rPr>
  </w:style>
  <w:style w:type="character" w:customStyle="1" w:styleId="Normal10ptCharCharCharChar">
    <w:name w:val="Normal + 10pt Char Char Char Char"/>
    <w:rPr>
      <w:rFonts w:ascii="Arial" w:hAnsi="Arial" w:cs="Arial"/>
      <w:bCs/>
      <w:color w:val="000000"/>
      <w:szCs w:val="24"/>
      <w:lang/>
    </w:rPr>
  </w:style>
  <w:style w:type="paragraph" w:customStyle="1" w:styleId="Heading">
    <w:name w:val="Heading"/>
    <w:basedOn w:val="Normal"/>
    <w:next w:val="BodyText"/>
    <w:pPr>
      <w:keepNext/>
      <w:spacing w:before="240" w:after="120"/>
    </w:pPr>
    <w:rPr>
      <w:rFonts w:ascii="Arial" w:eastAsia="Droid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styleId="BodyText2">
    <w:name w:val="Body Text 2"/>
    <w:basedOn w:val="Normal"/>
    <w:rPr>
      <w:sz w:val="28"/>
      <w:szCs w:val="20"/>
      <w:lang w:val="en-US"/>
    </w:rPr>
  </w:style>
  <w:style w:type="paragraph" w:customStyle="1" w:styleId="platinolatino">
    <w:name w:val="platino latino"/>
    <w:basedOn w:val="Normal"/>
    <w:rPr>
      <w:rFonts w:ascii="Palatino Linotype" w:hAnsi="Palatino Linotype" w:cs="Palatino Linotype"/>
      <w:sz w:val="20"/>
      <w:szCs w:val="20"/>
      <w:lang w:val="en-US"/>
    </w:rPr>
  </w:style>
  <w:style w:type="paragraph" w:customStyle="1" w:styleId="CharCharCharCharChar">
    <w:name w:val="Char Char Char Char Char"/>
    <w:basedOn w:val="Normal"/>
    <w:pPr>
      <w:spacing w:before="60" w:after="160" w:line="240" w:lineRule="exact"/>
    </w:pPr>
    <w:rPr>
      <w:rFonts w:ascii="Verdana" w:hAnsi="Verdana" w:cs="Arial"/>
      <w:color w:val="FF00FF"/>
      <w:sz w:val="20"/>
    </w:rPr>
  </w:style>
  <w:style w:type="paragraph" w:customStyle="1" w:styleId="Char">
    <w:name w:val="Char"/>
    <w:basedOn w:val="Normal"/>
    <w:pPr>
      <w:spacing w:before="60" w:after="160" w:line="240" w:lineRule="exact"/>
    </w:pPr>
    <w:rPr>
      <w:rFonts w:ascii="Verdana" w:hAnsi="Verdana" w:cs="Arial"/>
      <w:color w:val="FF00FF"/>
      <w:sz w:val="20"/>
    </w:rPr>
  </w:style>
  <w:style w:type="paragraph" w:styleId="ListParagraph">
    <w:name w:val="List Paragraph"/>
    <w:basedOn w:val="Normal"/>
    <w:uiPriority w:val="34"/>
    <w:qFormat/>
    <w:pPr>
      <w:ind w:left="720"/>
    </w:pPr>
    <w:rPr>
      <w:lang w:val="en-US"/>
    </w:rPr>
  </w:style>
  <w:style w:type="paragraph" w:styleId="Header">
    <w:name w:val="header"/>
    <w:basedOn w:val="Normal"/>
    <w:rPr>
      <w:lang w:val="en-US"/>
    </w:rPr>
  </w:style>
  <w:style w:type="paragraph" w:customStyle="1" w:styleId="CharCharChar1Char">
    <w:name w:val="Char Char Char1 Char"/>
    <w:basedOn w:val="Normal"/>
    <w:pPr>
      <w:spacing w:before="60" w:after="160" w:line="240" w:lineRule="exact"/>
    </w:pPr>
    <w:rPr>
      <w:rFonts w:ascii="Verdana" w:hAnsi="Verdana" w:cs="Arial"/>
      <w:color w:val="FF00FF"/>
      <w:sz w:val="20"/>
    </w:rPr>
  </w:style>
  <w:style w:type="paragraph" w:customStyle="1" w:styleId="always">
    <w:name w:val="always"/>
    <w:basedOn w:val="Normal"/>
    <w:rPr>
      <w:rFonts w:ascii="Trebuchet MS" w:hAnsi="Trebuchet MS" w:cs="Trebuchet MS"/>
      <w:sz w:val="19"/>
      <w:szCs w:val="18"/>
      <w:lang w:val="en-US"/>
    </w:rPr>
  </w:style>
  <w:style w:type="paragraph" w:styleId="PlainText">
    <w:name w:val="Plain Text"/>
    <w:basedOn w:val="Normal"/>
    <w:rPr>
      <w:rFonts w:ascii="Courier New" w:hAnsi="Courier New" w:cs="Courier New"/>
      <w:sz w:val="20"/>
      <w:szCs w:val="20"/>
    </w:rPr>
  </w:style>
  <w:style w:type="paragraph" w:customStyle="1" w:styleId="BulletPoints">
    <w:name w:val="Bullet Points"/>
    <w:basedOn w:val="PlainText"/>
    <w:pPr>
      <w:spacing w:after="60"/>
    </w:pPr>
    <w:rPr>
      <w:rFonts w:ascii="Book Antiqua" w:eastAsia="MS Mincho" w:hAnsi="Book Antiqua" w:cs="Tahoma"/>
      <w:lang w:val="en-US"/>
    </w:rPr>
  </w:style>
  <w:style w:type="paragraph" w:styleId="Footer">
    <w:name w:val="footer"/>
    <w:basedOn w:val="Normal"/>
  </w:style>
  <w:style w:type="paragraph" w:customStyle="1" w:styleId="Skills">
    <w:name w:val="Skills"/>
    <w:basedOn w:val="Normal"/>
    <w:pPr>
      <w:spacing w:before="20"/>
    </w:pPr>
    <w:rPr>
      <w:rFonts w:ascii="Verdana" w:eastAsia="MS Mincho" w:hAnsi="Verdana" w:cs="Courier New"/>
      <w:i/>
      <w:iCs/>
      <w:sz w:val="18"/>
      <w:szCs w:val="20"/>
      <w:lang w:val="en-US"/>
    </w:rPr>
  </w:style>
  <w:style w:type="paragraph" w:customStyle="1" w:styleId="WW-NormalWeb">
    <w:name w:val="WW-Normal (Web)"/>
    <w:basedOn w:val="Normal"/>
    <w:pPr>
      <w:spacing w:before="280" w:after="115"/>
    </w:pPr>
    <w:rPr>
      <w:szCs w:val="20"/>
      <w:lang w:val="en-US"/>
    </w:rPr>
  </w:style>
  <w:style w:type="paragraph" w:styleId="NoSpacing">
    <w:name w:val="No Spacing"/>
    <w:qFormat/>
    <w:pPr>
      <w:suppressAutoHyphens/>
    </w:pPr>
    <w:rPr>
      <w:sz w:val="24"/>
      <w:szCs w:val="24"/>
      <w:lang w:eastAsia="ar-S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Normal10pt">
    <w:name w:val="Normal + 10pt"/>
    <w:basedOn w:val="Normal"/>
    <w:pPr>
      <w:numPr>
        <w:numId w:val="4"/>
      </w:numPr>
      <w:suppressAutoHyphens w:val="0"/>
      <w:jc w:val="both"/>
    </w:pPr>
    <w:rPr>
      <w:rFonts w:ascii="Arial" w:hAnsi="Arial" w:cs="Arial"/>
      <w:bCs/>
      <w:color w:val="000000"/>
      <w:sz w:val="20"/>
      <w:lang/>
    </w:rPr>
  </w:style>
  <w:style w:type="paragraph" w:styleId="NormalWeb">
    <w:name w:val="Normal (Web)"/>
    <w:basedOn w:val="Normal"/>
    <w:uiPriority w:val="99"/>
    <w:semiHidden/>
    <w:unhideWhenUsed/>
    <w:rsid w:val="00BB449B"/>
    <w:pPr>
      <w:suppressAutoHyphens w:val="0"/>
      <w:spacing w:before="100" w:beforeAutospacing="1" w:after="100" w:afterAutospacing="1"/>
    </w:pPr>
    <w:rPr>
      <w:lang w:val="en-US" w:eastAsia="en-US"/>
    </w:rPr>
  </w:style>
  <w:style w:type="paragraph" w:customStyle="1" w:styleId="nomargin">
    <w:name w:val="nomargin"/>
    <w:basedOn w:val="Normal"/>
    <w:rsid w:val="00E41A20"/>
    <w:pPr>
      <w:suppressAutoHyphens w:val="0"/>
    </w:pPr>
    <w:rPr>
      <w:lang w:val="en-US" w:eastAsia="en-US"/>
    </w:rPr>
  </w:style>
  <w:style w:type="character" w:styleId="Strong">
    <w:name w:val="Strong"/>
    <w:uiPriority w:val="22"/>
    <w:qFormat/>
    <w:rsid w:val="005E39B7"/>
    <w:rPr>
      <w:b/>
      <w:bCs/>
    </w:rPr>
  </w:style>
  <w:style w:type="paragraph" w:customStyle="1" w:styleId="TableParagraph">
    <w:name w:val="Table Paragraph"/>
    <w:basedOn w:val="Normal"/>
    <w:uiPriority w:val="1"/>
    <w:qFormat/>
    <w:rsid w:val="006D716C"/>
    <w:pPr>
      <w:widowControl w:val="0"/>
      <w:suppressAutoHyphens w:val="0"/>
      <w:autoSpaceDE w:val="0"/>
      <w:autoSpaceDN w:val="0"/>
      <w:spacing w:line="245" w:lineRule="exact"/>
      <w:ind w:left="107"/>
    </w:pPr>
    <w:rPr>
      <w:rFonts w:ascii="Garamond" w:eastAsia="Garamond" w:hAnsi="Garamond" w:cs="Garamond"/>
      <w:sz w:val="22"/>
      <w:szCs w:val="22"/>
      <w:lang w:val="en-US" w:eastAsia="en-US" w:bidi="en-US"/>
    </w:rPr>
  </w:style>
</w:styles>
</file>

<file path=word/webSettings.xml><?xml version="1.0" encoding="utf-8"?>
<w:webSettings xmlns:r="http://schemas.openxmlformats.org/officeDocument/2006/relationships" xmlns:w="http://schemas.openxmlformats.org/wordprocessingml/2006/main">
  <w:divs>
    <w:div w:id="285358659">
      <w:bodyDiv w:val="1"/>
      <w:marLeft w:val="0"/>
      <w:marRight w:val="0"/>
      <w:marTop w:val="0"/>
      <w:marBottom w:val="0"/>
      <w:divBdr>
        <w:top w:val="none" w:sz="0" w:space="0" w:color="auto"/>
        <w:left w:val="none" w:sz="0" w:space="0" w:color="auto"/>
        <w:bottom w:val="none" w:sz="0" w:space="0" w:color="auto"/>
        <w:right w:val="none" w:sz="0" w:space="0" w:color="auto"/>
      </w:divBdr>
    </w:div>
    <w:div w:id="367031568">
      <w:bodyDiv w:val="1"/>
      <w:marLeft w:val="0"/>
      <w:marRight w:val="0"/>
      <w:marTop w:val="0"/>
      <w:marBottom w:val="0"/>
      <w:divBdr>
        <w:top w:val="none" w:sz="0" w:space="0" w:color="auto"/>
        <w:left w:val="none" w:sz="0" w:space="0" w:color="auto"/>
        <w:bottom w:val="none" w:sz="0" w:space="0" w:color="auto"/>
        <w:right w:val="none" w:sz="0" w:space="0" w:color="auto"/>
      </w:divBdr>
    </w:div>
    <w:div w:id="398358108">
      <w:bodyDiv w:val="1"/>
      <w:marLeft w:val="0"/>
      <w:marRight w:val="0"/>
      <w:marTop w:val="0"/>
      <w:marBottom w:val="0"/>
      <w:divBdr>
        <w:top w:val="none" w:sz="0" w:space="0" w:color="auto"/>
        <w:left w:val="none" w:sz="0" w:space="0" w:color="auto"/>
        <w:bottom w:val="none" w:sz="0" w:space="0" w:color="auto"/>
        <w:right w:val="none" w:sz="0" w:space="0" w:color="auto"/>
      </w:divBdr>
    </w:div>
    <w:div w:id="645817368">
      <w:bodyDiv w:val="1"/>
      <w:marLeft w:val="0"/>
      <w:marRight w:val="0"/>
      <w:marTop w:val="0"/>
      <w:marBottom w:val="0"/>
      <w:divBdr>
        <w:top w:val="none" w:sz="0" w:space="0" w:color="auto"/>
        <w:left w:val="none" w:sz="0" w:space="0" w:color="auto"/>
        <w:bottom w:val="none" w:sz="0" w:space="0" w:color="auto"/>
        <w:right w:val="none" w:sz="0" w:space="0" w:color="auto"/>
      </w:divBdr>
    </w:div>
    <w:div w:id="1873689700">
      <w:bodyDiv w:val="1"/>
      <w:marLeft w:val="0"/>
      <w:marRight w:val="0"/>
      <w:marTop w:val="0"/>
      <w:marBottom w:val="0"/>
      <w:divBdr>
        <w:top w:val="none" w:sz="0" w:space="0" w:color="auto"/>
        <w:left w:val="none" w:sz="0" w:space="0" w:color="auto"/>
        <w:bottom w:val="none" w:sz="0" w:space="0" w:color="auto"/>
        <w:right w:val="none" w:sz="0" w:space="0" w:color="auto"/>
      </w:divBdr>
      <w:divsChild>
        <w:div w:id="357313412">
          <w:marLeft w:val="0"/>
          <w:marRight w:val="0"/>
          <w:marTop w:val="0"/>
          <w:marBottom w:val="0"/>
          <w:divBdr>
            <w:top w:val="none" w:sz="0" w:space="0" w:color="auto"/>
            <w:left w:val="none" w:sz="0" w:space="0" w:color="auto"/>
            <w:bottom w:val="none" w:sz="0" w:space="0" w:color="auto"/>
            <w:right w:val="none" w:sz="0" w:space="0" w:color="auto"/>
          </w:divBdr>
          <w:divsChild>
            <w:div w:id="254245113">
              <w:marLeft w:val="0"/>
              <w:marRight w:val="0"/>
              <w:marTop w:val="100"/>
              <w:marBottom w:val="100"/>
              <w:divBdr>
                <w:top w:val="none" w:sz="0" w:space="0" w:color="auto"/>
                <w:left w:val="none" w:sz="0" w:space="0" w:color="auto"/>
                <w:bottom w:val="none" w:sz="0" w:space="0" w:color="auto"/>
                <w:right w:val="none" w:sz="0" w:space="0" w:color="auto"/>
              </w:divBdr>
              <w:divsChild>
                <w:div w:id="103624494">
                  <w:marLeft w:val="0"/>
                  <w:marRight w:val="0"/>
                  <w:marTop w:val="0"/>
                  <w:marBottom w:val="0"/>
                  <w:divBdr>
                    <w:top w:val="none" w:sz="0" w:space="0" w:color="auto"/>
                    <w:left w:val="none" w:sz="0" w:space="0" w:color="auto"/>
                    <w:bottom w:val="none" w:sz="0" w:space="0" w:color="auto"/>
                    <w:right w:val="none" w:sz="0" w:space="0" w:color="auto"/>
                  </w:divBdr>
                  <w:divsChild>
                    <w:div w:id="509640102">
                      <w:marLeft w:val="150"/>
                      <w:marRight w:val="150"/>
                      <w:marTop w:val="150"/>
                      <w:marBottom w:val="150"/>
                      <w:divBdr>
                        <w:top w:val="none" w:sz="0" w:space="0" w:color="auto"/>
                        <w:left w:val="none" w:sz="0" w:space="0" w:color="auto"/>
                        <w:bottom w:val="none" w:sz="0" w:space="0" w:color="auto"/>
                        <w:right w:val="none" w:sz="0" w:space="0" w:color="auto"/>
                      </w:divBdr>
                      <w:divsChild>
                        <w:div w:id="706415521">
                          <w:marLeft w:val="0"/>
                          <w:marRight w:val="0"/>
                          <w:marTop w:val="0"/>
                          <w:marBottom w:val="0"/>
                          <w:divBdr>
                            <w:top w:val="none" w:sz="0" w:space="0" w:color="auto"/>
                            <w:left w:val="none" w:sz="0" w:space="0" w:color="auto"/>
                            <w:bottom w:val="none" w:sz="0" w:space="0" w:color="auto"/>
                            <w:right w:val="none" w:sz="0" w:space="0" w:color="auto"/>
                          </w:divBdr>
                          <w:divsChild>
                            <w:div w:id="217670757">
                              <w:marLeft w:val="0"/>
                              <w:marRight w:val="0"/>
                              <w:marTop w:val="0"/>
                              <w:marBottom w:val="0"/>
                              <w:divBdr>
                                <w:top w:val="none" w:sz="0" w:space="0" w:color="auto"/>
                                <w:left w:val="none" w:sz="0" w:space="0" w:color="auto"/>
                                <w:bottom w:val="none" w:sz="0" w:space="0" w:color="auto"/>
                                <w:right w:val="none" w:sz="0" w:space="0" w:color="auto"/>
                              </w:divBdr>
                              <w:divsChild>
                                <w:div w:id="971057405">
                                  <w:marLeft w:val="0"/>
                                  <w:marRight w:val="0"/>
                                  <w:marTop w:val="0"/>
                                  <w:marBottom w:val="0"/>
                                  <w:divBdr>
                                    <w:top w:val="none" w:sz="0" w:space="0" w:color="auto"/>
                                    <w:left w:val="none" w:sz="0" w:space="0" w:color="auto"/>
                                    <w:bottom w:val="none" w:sz="0" w:space="0" w:color="auto"/>
                                    <w:right w:val="none" w:sz="0" w:space="0" w:color="auto"/>
                                  </w:divBdr>
                                  <w:divsChild>
                                    <w:div w:id="416026186">
                                      <w:marLeft w:val="0"/>
                                      <w:marRight w:val="0"/>
                                      <w:marTop w:val="0"/>
                                      <w:marBottom w:val="0"/>
                                      <w:divBdr>
                                        <w:top w:val="none" w:sz="0" w:space="0" w:color="auto"/>
                                        <w:left w:val="none" w:sz="0" w:space="0" w:color="auto"/>
                                        <w:bottom w:val="none" w:sz="0" w:space="0" w:color="auto"/>
                                        <w:right w:val="none" w:sz="0" w:space="0" w:color="auto"/>
                                      </w:divBdr>
                                      <w:divsChild>
                                        <w:div w:id="1813407368">
                                          <w:marLeft w:val="0"/>
                                          <w:marRight w:val="0"/>
                                          <w:marTop w:val="0"/>
                                          <w:marBottom w:val="0"/>
                                          <w:divBdr>
                                            <w:top w:val="none" w:sz="0" w:space="0" w:color="auto"/>
                                            <w:left w:val="none" w:sz="0" w:space="0" w:color="auto"/>
                                            <w:bottom w:val="none" w:sz="0" w:space="0" w:color="auto"/>
                                            <w:right w:val="none" w:sz="0" w:space="0" w:color="auto"/>
                                          </w:divBdr>
                                          <w:divsChild>
                                            <w:div w:id="1874150718">
                                              <w:marLeft w:val="0"/>
                                              <w:marRight w:val="0"/>
                                              <w:marTop w:val="0"/>
                                              <w:marBottom w:val="0"/>
                                              <w:divBdr>
                                                <w:top w:val="none" w:sz="0" w:space="0" w:color="auto"/>
                                                <w:left w:val="none" w:sz="0" w:space="0" w:color="auto"/>
                                                <w:bottom w:val="none" w:sz="0" w:space="0" w:color="auto"/>
                                                <w:right w:val="none" w:sz="0" w:space="0" w:color="auto"/>
                                              </w:divBdr>
                                              <w:divsChild>
                                                <w:div w:id="942424525">
                                                  <w:marLeft w:val="0"/>
                                                  <w:marRight w:val="0"/>
                                                  <w:marTop w:val="0"/>
                                                  <w:marBottom w:val="0"/>
                                                  <w:divBdr>
                                                    <w:top w:val="none" w:sz="0" w:space="0" w:color="auto"/>
                                                    <w:left w:val="none" w:sz="0" w:space="0" w:color="auto"/>
                                                    <w:bottom w:val="none" w:sz="0" w:space="0" w:color="auto"/>
                                                    <w:right w:val="none" w:sz="0" w:space="0" w:color="auto"/>
                                                  </w:divBdr>
                                                  <w:divsChild>
                                                    <w:div w:id="1160539529">
                                                      <w:marLeft w:val="0"/>
                                                      <w:marRight w:val="0"/>
                                                      <w:marTop w:val="0"/>
                                                      <w:marBottom w:val="0"/>
                                                      <w:divBdr>
                                                        <w:top w:val="none" w:sz="0" w:space="0" w:color="auto"/>
                                                        <w:left w:val="none" w:sz="0" w:space="0" w:color="auto"/>
                                                        <w:bottom w:val="none" w:sz="0" w:space="0" w:color="auto"/>
                                                        <w:right w:val="none" w:sz="0" w:space="0" w:color="auto"/>
                                                      </w:divBdr>
                                                      <w:divsChild>
                                                        <w:div w:id="2109542036">
                                                          <w:marLeft w:val="0"/>
                                                          <w:marRight w:val="0"/>
                                                          <w:marTop w:val="0"/>
                                                          <w:marBottom w:val="0"/>
                                                          <w:divBdr>
                                                            <w:top w:val="none" w:sz="0" w:space="0" w:color="auto"/>
                                                            <w:left w:val="none" w:sz="0" w:space="0" w:color="auto"/>
                                                            <w:bottom w:val="none" w:sz="0" w:space="0" w:color="auto"/>
                                                            <w:right w:val="none" w:sz="0" w:space="0" w:color="auto"/>
                                                          </w:divBdr>
                                                          <w:divsChild>
                                                            <w:div w:id="20067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9188457">
      <w:bodyDiv w:val="1"/>
      <w:marLeft w:val="0"/>
      <w:marRight w:val="0"/>
      <w:marTop w:val="0"/>
      <w:marBottom w:val="0"/>
      <w:divBdr>
        <w:top w:val="none" w:sz="0" w:space="0" w:color="auto"/>
        <w:left w:val="none" w:sz="0" w:space="0" w:color="auto"/>
        <w:bottom w:val="none" w:sz="0" w:space="0" w:color="auto"/>
        <w:right w:val="none" w:sz="0" w:space="0" w:color="auto"/>
      </w:divBdr>
      <w:divsChild>
        <w:div w:id="79044257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ivkmr973@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Stanley Benjamin</vt:lpstr>
    </vt:vector>
  </TitlesOfParts>
  <Company>IBM Corporation</Company>
  <LinksUpToDate>false</LinksUpToDate>
  <CharactersWithSpaces>10480</CharactersWithSpaces>
  <SharedDoc>false</SharedDoc>
  <HLinks>
    <vt:vector size="6" baseType="variant">
      <vt:variant>
        <vt:i4>983145</vt:i4>
      </vt:variant>
      <vt:variant>
        <vt:i4>0</vt:i4>
      </vt:variant>
      <vt:variant>
        <vt:i4>0</vt:i4>
      </vt:variant>
      <vt:variant>
        <vt:i4>5</vt:i4>
      </vt:variant>
      <vt:variant>
        <vt:lpwstr>mailto:rajivkmr973@gmail.com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Stanley Benjamin</dc:title>
  <dc:creator>arun.k17</dc:creator>
  <cp:lastModifiedBy>knoldus</cp:lastModifiedBy>
  <cp:revision>2</cp:revision>
  <cp:lastPrinted>2018-02-22T14:24:00Z</cp:lastPrinted>
  <dcterms:created xsi:type="dcterms:W3CDTF">2020-10-13T12:38:00Z</dcterms:created>
  <dcterms:modified xsi:type="dcterms:W3CDTF">2020-10-13T12:38:00Z</dcterms:modified>
</cp:coreProperties>
</file>