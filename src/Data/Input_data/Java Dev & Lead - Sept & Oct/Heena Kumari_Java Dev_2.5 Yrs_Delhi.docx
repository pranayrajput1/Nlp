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45861" w:rsidRPr="00B025B6" w:rsidRDefault="00E45861" w:rsidP="00E45861">
      <w:pPr>
        <w:pBdr>
          <w:bottom w:val="single" w:sz="4" w:space="1" w:color="auto"/>
        </w:pBdr>
        <w:ind w:left="6480" w:hanging="6480"/>
        <w:jc w:val="right"/>
        <w:rPr>
          <w:rFonts w:ascii="Calibri" w:hAnsi="Calibri" w:cs="Calibri"/>
          <w:color w:val="000000" w:themeColor="text1"/>
          <w:sz w:val="40"/>
          <w:szCs w:val="40"/>
        </w:rPr>
      </w:pPr>
      <w:r>
        <w:rPr>
          <w:rFonts w:ascii="Calibri" w:hAnsi="Calibri" w:cs="Calibri"/>
          <w:b/>
          <w:color w:val="000000" w:themeColor="text1"/>
          <w:sz w:val="40"/>
          <w:szCs w:val="40"/>
        </w:rPr>
        <w:t>H</w:t>
      </w:r>
      <w:r w:rsidRPr="00B025B6">
        <w:rPr>
          <w:rFonts w:ascii="Calibri" w:hAnsi="Calibri" w:cs="Calibri"/>
          <w:b/>
          <w:color w:val="000000" w:themeColor="text1"/>
          <w:sz w:val="40"/>
          <w:szCs w:val="40"/>
        </w:rPr>
        <w:t>EENA KUMAR</w:t>
      </w:r>
      <w:r w:rsidRPr="00B025B6">
        <w:rPr>
          <w:rFonts w:ascii="Calibri" w:hAnsi="Calibri" w:cs="Calibri"/>
          <w:color w:val="000000" w:themeColor="text1"/>
          <w:sz w:val="40"/>
          <w:szCs w:val="40"/>
        </w:rPr>
        <w:t>I</w:t>
      </w:r>
    </w:p>
    <w:p w:rsidR="00E45861" w:rsidRPr="00B025B6" w:rsidRDefault="00E45861" w:rsidP="00E45861">
      <w:pPr>
        <w:pBdr>
          <w:bottom w:val="single" w:sz="4" w:space="1" w:color="auto"/>
        </w:pBdr>
        <w:ind w:left="6480" w:hanging="6480"/>
        <w:jc w:val="right"/>
        <w:rPr>
          <w:rFonts w:ascii="Calibri" w:hAnsi="Calibri" w:cs="Calibri"/>
          <w:color w:val="000000" w:themeColor="text1"/>
        </w:rPr>
      </w:pPr>
      <w:r w:rsidRPr="00B025B6">
        <w:rPr>
          <w:rFonts w:ascii="Calibri" w:hAnsi="Calibri" w:cs="Calibri"/>
          <w:b/>
          <w:color w:val="000000" w:themeColor="text1"/>
        </w:rPr>
        <w:t>Mobile</w:t>
      </w:r>
      <w:r w:rsidRPr="00B025B6">
        <w:rPr>
          <w:rFonts w:ascii="Calibri" w:hAnsi="Calibri" w:cs="Calibri"/>
          <w:color w:val="000000" w:themeColor="text1"/>
        </w:rPr>
        <w:t>: +91-9821489448</w:t>
      </w:r>
    </w:p>
    <w:p w:rsidR="00E45861" w:rsidRPr="00B025B6" w:rsidRDefault="00E45861" w:rsidP="00E45861">
      <w:pPr>
        <w:pBdr>
          <w:bottom w:val="single" w:sz="4" w:space="1" w:color="auto"/>
        </w:pBdr>
        <w:ind w:left="6480" w:hanging="6480"/>
        <w:jc w:val="right"/>
        <w:rPr>
          <w:rFonts w:ascii="Calibri" w:hAnsi="Calibri" w:cs="Calibri"/>
          <w:color w:val="000000" w:themeColor="text1"/>
        </w:rPr>
      </w:pPr>
      <w:r w:rsidRPr="00B025B6">
        <w:rPr>
          <w:rFonts w:ascii="Calibri" w:hAnsi="Calibri" w:cs="Calibri"/>
          <w:b/>
          <w:color w:val="000000" w:themeColor="text1"/>
        </w:rPr>
        <w:t>Email</w:t>
      </w:r>
      <w:r w:rsidRPr="00B025B6">
        <w:rPr>
          <w:rFonts w:ascii="Calibri" w:hAnsi="Calibri" w:cs="Calibri"/>
          <w:color w:val="000000" w:themeColor="text1"/>
        </w:rPr>
        <w:t>- heenakumari532@gmail.com</w:t>
      </w:r>
    </w:p>
    <w:p w:rsidR="00E45861" w:rsidRPr="004F2123" w:rsidRDefault="00E45861" w:rsidP="00E45861">
      <w:pPr>
        <w:pBdr>
          <w:bottom w:val="single" w:sz="4" w:space="1" w:color="auto"/>
        </w:pBdr>
        <w:ind w:left="6480" w:hanging="6480"/>
        <w:jc w:val="right"/>
        <w:rPr>
          <w:rFonts w:ascii="Calibri" w:hAnsi="Calibri" w:cs="Calibri"/>
          <w:color w:val="000000" w:themeColor="text1"/>
        </w:rPr>
      </w:pPr>
      <w:r w:rsidRPr="00B025B6">
        <w:rPr>
          <w:rFonts w:ascii="Calibri" w:hAnsi="Calibri" w:cs="Calibri"/>
          <w:b/>
          <w:color w:val="000000" w:themeColor="text1"/>
        </w:rPr>
        <w:t>Location</w:t>
      </w:r>
      <w:r w:rsidRPr="00B025B6">
        <w:rPr>
          <w:rFonts w:ascii="Calibri" w:hAnsi="Calibri" w:cs="Calibri"/>
          <w:color w:val="000000" w:themeColor="text1"/>
        </w:rPr>
        <w:t>- Delhi</w:t>
      </w:r>
    </w:p>
    <w:p w:rsidR="00E45861" w:rsidRPr="00CB54FF" w:rsidRDefault="00E45861" w:rsidP="00E45861">
      <w:pPr>
        <w:pBdr>
          <w:bottom w:val="single" w:sz="4" w:space="1" w:color="auto"/>
        </w:pBdr>
        <w:rPr>
          <w:rFonts w:ascii="Calibri" w:hAnsi="Calibri"/>
          <w:b/>
          <w:noProof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Summary</w:t>
      </w:r>
    </w:p>
    <w:p w:rsidR="00E45861" w:rsidRDefault="00E45861" w:rsidP="00E45861">
      <w:pPr>
        <w:pStyle w:val="ListParagraph"/>
        <w:numPr>
          <w:ilvl w:val="0"/>
          <w:numId w:val="15"/>
        </w:numPr>
        <w:tabs>
          <w:tab w:val="clear" w:pos="8208"/>
        </w:tabs>
        <w:spacing w:before="0" w:after="0" w:line="259" w:lineRule="auto"/>
        <w:contextualSpacing/>
        <w:rPr>
          <w:rFonts w:ascii="Calibri" w:hAnsi="Calibri" w:cs="Calibri"/>
          <w:color w:val="000000" w:themeColor="text1"/>
          <w:sz w:val="22"/>
          <w:szCs w:val="22"/>
        </w:rPr>
      </w:pPr>
      <w:r w:rsidRPr="0042075F">
        <w:rPr>
          <w:rFonts w:ascii="Calibri" w:hAnsi="Calibri" w:cs="Calibri"/>
          <w:b/>
          <w:color w:val="000000" w:themeColor="text1"/>
          <w:sz w:val="22"/>
          <w:szCs w:val="22"/>
        </w:rPr>
        <w:t>Avid Java Developer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with </w:t>
      </w:r>
      <w:r w:rsidRPr="0042075F">
        <w:rPr>
          <w:rFonts w:ascii="Calibri" w:hAnsi="Calibri" w:cs="Calibri"/>
          <w:b/>
          <w:color w:val="000000" w:themeColor="text1"/>
          <w:sz w:val="22"/>
          <w:szCs w:val="22"/>
        </w:rPr>
        <w:t>2.5 years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of Experience in Design, Development, Testing and  Deployment.</w:t>
      </w:r>
    </w:p>
    <w:p w:rsidR="00E45861" w:rsidRDefault="00E45861" w:rsidP="00E45861">
      <w:pPr>
        <w:pStyle w:val="ListParagraph"/>
        <w:numPr>
          <w:ilvl w:val="0"/>
          <w:numId w:val="15"/>
        </w:numPr>
        <w:tabs>
          <w:tab w:val="clear" w:pos="8208"/>
        </w:tabs>
        <w:spacing w:before="0" w:after="0" w:line="259" w:lineRule="auto"/>
        <w:contextualSpacing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Experience in </w:t>
      </w:r>
      <w:r w:rsidRPr="0042075F">
        <w:rPr>
          <w:rFonts w:ascii="Calibri" w:hAnsi="Calibri" w:cs="Calibri"/>
          <w:b/>
          <w:color w:val="000000" w:themeColor="text1"/>
          <w:sz w:val="22"/>
          <w:szCs w:val="22"/>
        </w:rPr>
        <w:t>Micro</w:t>
      </w:r>
      <w:r w:rsidR="00FA7DBC">
        <w:rPr>
          <w:rFonts w:ascii="Calibri" w:hAnsi="Calibri" w:cs="Calibri"/>
          <w:b/>
          <w:color w:val="000000" w:themeColor="text1"/>
          <w:sz w:val="22"/>
          <w:szCs w:val="22"/>
        </w:rPr>
        <w:t xml:space="preserve"> </w:t>
      </w:r>
      <w:r w:rsidRPr="0042075F">
        <w:rPr>
          <w:rFonts w:ascii="Calibri" w:hAnsi="Calibri" w:cs="Calibri"/>
          <w:b/>
          <w:color w:val="000000" w:themeColor="text1"/>
          <w:sz w:val="22"/>
          <w:szCs w:val="22"/>
        </w:rPr>
        <w:t>Services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Architecture with </w:t>
      </w:r>
      <w:r w:rsidRPr="0042075F">
        <w:rPr>
          <w:rFonts w:ascii="Calibri" w:hAnsi="Calibri" w:cs="Calibri"/>
          <w:b/>
          <w:color w:val="000000" w:themeColor="text1"/>
          <w:sz w:val="22"/>
          <w:szCs w:val="22"/>
        </w:rPr>
        <w:t>Spring Boot</w:t>
      </w:r>
      <w:r>
        <w:rPr>
          <w:rFonts w:ascii="Calibri" w:hAnsi="Calibri" w:cs="Calibri"/>
          <w:color w:val="000000" w:themeColor="text1"/>
          <w:sz w:val="22"/>
          <w:szCs w:val="22"/>
        </w:rPr>
        <w:t>,</w:t>
      </w:r>
      <w:r w:rsidR="00FA7DBC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A2691B">
        <w:rPr>
          <w:rFonts w:ascii="Calibri" w:hAnsi="Calibri" w:cs="Calibri"/>
          <w:b/>
          <w:color w:val="000000" w:themeColor="text1"/>
          <w:sz w:val="22"/>
          <w:szCs w:val="22"/>
        </w:rPr>
        <w:t>Java 8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and </w:t>
      </w:r>
      <w:r w:rsidRPr="0042075F">
        <w:rPr>
          <w:rFonts w:ascii="Calibri" w:hAnsi="Calibri" w:cs="Calibri"/>
          <w:b/>
          <w:color w:val="000000" w:themeColor="text1"/>
          <w:sz w:val="22"/>
          <w:szCs w:val="22"/>
        </w:rPr>
        <w:t>JPA</w:t>
      </w:r>
      <w:r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:rsidR="00E45861" w:rsidRPr="00A2691B" w:rsidRDefault="00E45861" w:rsidP="00E45861">
      <w:pPr>
        <w:pStyle w:val="ListParagraph"/>
        <w:numPr>
          <w:ilvl w:val="0"/>
          <w:numId w:val="15"/>
        </w:numPr>
        <w:tabs>
          <w:tab w:val="clear" w:pos="8208"/>
        </w:tabs>
        <w:spacing w:before="0" w:after="0" w:line="259" w:lineRule="auto"/>
        <w:contextualSpacing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Experience in </w:t>
      </w:r>
      <w:r w:rsidRPr="0042075F">
        <w:rPr>
          <w:rFonts w:ascii="Calibri" w:hAnsi="Calibri" w:cs="Calibri"/>
          <w:b/>
          <w:color w:val="000000" w:themeColor="text1"/>
          <w:sz w:val="22"/>
          <w:szCs w:val="22"/>
        </w:rPr>
        <w:t xml:space="preserve">core java- </w:t>
      </w:r>
      <w:r w:rsidRPr="0042075F">
        <w:rPr>
          <w:rFonts w:ascii="Calibri" w:hAnsi="Calibri" w:cs="Calibri"/>
          <w:color w:val="000000" w:themeColor="text1"/>
          <w:sz w:val="22"/>
          <w:szCs w:val="22"/>
        </w:rPr>
        <w:t>Multithreading, Collection, Exception Handling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. </w:t>
      </w:r>
    </w:p>
    <w:p w:rsidR="00E45861" w:rsidRPr="004F2123" w:rsidRDefault="00E45861" w:rsidP="00E45861">
      <w:pPr>
        <w:pStyle w:val="ListParagraph"/>
        <w:tabs>
          <w:tab w:val="clear" w:pos="8208"/>
        </w:tabs>
        <w:spacing w:before="0" w:after="0" w:line="259" w:lineRule="auto"/>
        <w:contextualSpacing/>
        <w:rPr>
          <w:rFonts w:ascii="Calibri" w:hAnsi="Calibri" w:cs="Calibri"/>
          <w:color w:val="000000" w:themeColor="text1"/>
          <w:sz w:val="22"/>
          <w:szCs w:val="22"/>
        </w:rPr>
      </w:pPr>
    </w:p>
    <w:p w:rsidR="00E45861" w:rsidRPr="00B025B6" w:rsidRDefault="00E45861" w:rsidP="00E45861">
      <w:pPr>
        <w:pBdr>
          <w:bottom w:val="single" w:sz="4" w:space="1" w:color="auto"/>
        </w:pBdr>
        <w:rPr>
          <w:rFonts w:ascii="Calibri" w:hAnsi="Calibri" w:cs="Calibri"/>
          <w:b/>
          <w:noProof/>
          <w:color w:val="000000" w:themeColor="text1"/>
          <w:sz w:val="32"/>
          <w:szCs w:val="32"/>
        </w:rPr>
      </w:pPr>
      <w:r>
        <w:rPr>
          <w:rFonts w:ascii="Calibri" w:hAnsi="Calibri" w:cs="Calibri"/>
          <w:b/>
          <w:color w:val="000000" w:themeColor="text1"/>
          <w:sz w:val="32"/>
          <w:szCs w:val="32"/>
        </w:rPr>
        <w:t>Work Experience</w:t>
      </w:r>
    </w:p>
    <w:p w:rsidR="00E45861" w:rsidRPr="004F2123" w:rsidRDefault="00E45861" w:rsidP="00E45861">
      <w:pPr>
        <w:pStyle w:val="ListParagraph"/>
        <w:spacing w:after="0"/>
        <w:ind w:left="360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4F2123">
        <w:rPr>
          <w:rFonts w:ascii="Calibri" w:hAnsi="Calibri" w:cs="Calibri"/>
          <w:b/>
          <w:color w:val="000000" w:themeColor="text1"/>
          <w:sz w:val="22"/>
          <w:szCs w:val="22"/>
        </w:rPr>
        <w:t>February 2018         Goldilocks Tech solution</w:t>
      </w:r>
      <w:r>
        <w:rPr>
          <w:rFonts w:ascii="Calibri" w:hAnsi="Calibri" w:cs="Calibri"/>
          <w:color w:val="000000" w:themeColor="text1"/>
          <w:sz w:val="22"/>
          <w:szCs w:val="22"/>
        </w:rPr>
        <w:t>, Noida</w:t>
      </w:r>
      <w:r w:rsidRPr="004F2123">
        <w:rPr>
          <w:rFonts w:ascii="Calibri" w:hAnsi="Calibri" w:cs="Calibri"/>
          <w:color w:val="000000" w:themeColor="text1"/>
          <w:sz w:val="22"/>
          <w:szCs w:val="22"/>
        </w:rPr>
        <w:t>(U.P)</w:t>
      </w:r>
    </w:p>
    <w:p w:rsidR="00E45861" w:rsidRPr="004F2123" w:rsidRDefault="00E45861" w:rsidP="00E45861">
      <w:pPr>
        <w:pStyle w:val="ListParagraph"/>
        <w:spacing w:after="0"/>
        <w:ind w:left="360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4F2123">
        <w:rPr>
          <w:rFonts w:ascii="Calibri" w:hAnsi="Calibri" w:cs="Calibri"/>
          <w:b/>
          <w:color w:val="000000" w:themeColor="text1"/>
          <w:sz w:val="22"/>
          <w:szCs w:val="22"/>
        </w:rPr>
        <w:t>to                                Java Developer</w:t>
      </w:r>
    </w:p>
    <w:p w:rsidR="00E45861" w:rsidRPr="004F2123" w:rsidRDefault="00E45861" w:rsidP="00E45861">
      <w:pPr>
        <w:pStyle w:val="ListParagraph"/>
        <w:spacing w:after="0"/>
        <w:ind w:left="360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4F2123">
        <w:rPr>
          <w:rFonts w:ascii="Calibri" w:hAnsi="Calibri" w:cs="Calibri"/>
          <w:b/>
          <w:color w:val="000000" w:themeColor="text1"/>
          <w:sz w:val="22"/>
          <w:szCs w:val="22"/>
        </w:rPr>
        <w:t>June 2020</w:t>
      </w:r>
    </w:p>
    <w:p w:rsidR="00E45861" w:rsidRPr="00B025B6" w:rsidRDefault="00E45861" w:rsidP="00E45861">
      <w:pPr>
        <w:pBdr>
          <w:bottom w:val="single" w:sz="4" w:space="1" w:color="auto"/>
        </w:pBdr>
        <w:rPr>
          <w:rFonts w:ascii="Calibri" w:hAnsi="Calibri" w:cs="Calibri"/>
          <w:b/>
          <w:noProof/>
          <w:color w:val="000000" w:themeColor="text1"/>
          <w:sz w:val="32"/>
          <w:szCs w:val="32"/>
        </w:rPr>
      </w:pPr>
      <w:r>
        <w:rPr>
          <w:rFonts w:ascii="Calibri" w:hAnsi="Calibri" w:cs="Calibri"/>
          <w:b/>
          <w:color w:val="000000" w:themeColor="text1"/>
          <w:sz w:val="32"/>
          <w:szCs w:val="32"/>
        </w:rPr>
        <w:t>Technical S</w:t>
      </w:r>
      <w:r w:rsidRPr="00B025B6">
        <w:rPr>
          <w:rFonts w:ascii="Calibri" w:hAnsi="Calibri" w:cs="Calibri"/>
          <w:b/>
          <w:color w:val="000000" w:themeColor="text1"/>
          <w:sz w:val="32"/>
          <w:szCs w:val="32"/>
        </w:rPr>
        <w:t>kills</w:t>
      </w:r>
    </w:p>
    <w:p w:rsidR="00E45861" w:rsidRPr="004F2123" w:rsidRDefault="00E45861" w:rsidP="00E45861">
      <w:pPr>
        <w:pStyle w:val="ListParagraph"/>
        <w:numPr>
          <w:ilvl w:val="0"/>
          <w:numId w:val="15"/>
        </w:numPr>
        <w:tabs>
          <w:tab w:val="clear" w:pos="8208"/>
        </w:tabs>
        <w:spacing w:before="0" w:after="0" w:line="276" w:lineRule="auto"/>
        <w:contextualSpacing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EE51A5">
        <w:rPr>
          <w:rFonts w:ascii="Calibri" w:hAnsi="Calibri" w:cs="Calibri"/>
          <w:b/>
          <w:color w:val="000000" w:themeColor="text1"/>
          <w:sz w:val="22"/>
          <w:szCs w:val="22"/>
        </w:rPr>
        <w:t>Language:</w:t>
      </w:r>
      <w:r w:rsidRPr="004F2123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E43C02">
        <w:rPr>
          <w:rFonts w:ascii="Calibri" w:hAnsi="Calibri" w:cs="Calibri"/>
          <w:color w:val="000000" w:themeColor="text1"/>
          <w:sz w:val="22"/>
          <w:szCs w:val="22"/>
        </w:rPr>
        <w:t>Java</w:t>
      </w:r>
    </w:p>
    <w:p w:rsidR="00E45861" w:rsidRPr="004F2123" w:rsidRDefault="00B74436" w:rsidP="00E45861">
      <w:pPr>
        <w:pStyle w:val="ListParagraph"/>
        <w:numPr>
          <w:ilvl w:val="0"/>
          <w:numId w:val="15"/>
        </w:numPr>
        <w:tabs>
          <w:tab w:val="clear" w:pos="8208"/>
        </w:tabs>
        <w:spacing w:before="0" w:after="0" w:line="276" w:lineRule="auto"/>
        <w:contextualSpacing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EE51A5">
        <w:rPr>
          <w:rFonts w:ascii="Calibri" w:hAnsi="Calibri" w:cs="Calibri"/>
          <w:b/>
          <w:color w:val="000000" w:themeColor="text1"/>
          <w:sz w:val="22"/>
          <w:szCs w:val="22"/>
        </w:rPr>
        <w:t>Framework: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Spring</w:t>
      </w:r>
      <w:r w:rsidR="00E45861" w:rsidRPr="004F2123">
        <w:rPr>
          <w:rFonts w:ascii="Calibri" w:hAnsi="Calibri" w:cs="Calibri"/>
          <w:color w:val="000000" w:themeColor="text1"/>
          <w:sz w:val="22"/>
          <w:szCs w:val="22"/>
        </w:rPr>
        <w:t>, Hibernate</w:t>
      </w:r>
    </w:p>
    <w:p w:rsidR="00E45861" w:rsidRPr="004F2123" w:rsidRDefault="00E45861" w:rsidP="00E45861">
      <w:pPr>
        <w:pStyle w:val="ListParagraph"/>
        <w:numPr>
          <w:ilvl w:val="0"/>
          <w:numId w:val="15"/>
        </w:numPr>
        <w:tabs>
          <w:tab w:val="clear" w:pos="8208"/>
        </w:tabs>
        <w:spacing w:before="0" w:after="0" w:line="276" w:lineRule="auto"/>
        <w:contextualSpacing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EE51A5">
        <w:rPr>
          <w:rFonts w:ascii="Calibri" w:hAnsi="Calibri" w:cs="Calibri"/>
          <w:b/>
          <w:color w:val="000000" w:themeColor="text1"/>
          <w:sz w:val="22"/>
          <w:szCs w:val="22"/>
        </w:rPr>
        <w:t xml:space="preserve">Database: </w:t>
      </w:r>
      <w:r w:rsidRPr="004F2123">
        <w:rPr>
          <w:rFonts w:ascii="Calibri" w:hAnsi="Calibri" w:cs="Calibri"/>
          <w:color w:val="000000" w:themeColor="text1"/>
          <w:sz w:val="22"/>
          <w:szCs w:val="22"/>
        </w:rPr>
        <w:t xml:space="preserve"> MYSQL, Oracle(worked in client DB)</w:t>
      </w:r>
    </w:p>
    <w:p w:rsidR="00E45861" w:rsidRPr="004F2123" w:rsidRDefault="00E45861" w:rsidP="00E45861">
      <w:pPr>
        <w:pStyle w:val="ListParagraph"/>
        <w:numPr>
          <w:ilvl w:val="0"/>
          <w:numId w:val="15"/>
        </w:numPr>
        <w:tabs>
          <w:tab w:val="clear" w:pos="8208"/>
        </w:tabs>
        <w:spacing w:before="0" w:after="0" w:line="276" w:lineRule="auto"/>
        <w:contextualSpacing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EE51A5">
        <w:rPr>
          <w:rFonts w:ascii="Calibri" w:hAnsi="Calibri" w:cs="Calibri"/>
          <w:b/>
          <w:color w:val="000000" w:themeColor="text1"/>
          <w:sz w:val="22"/>
          <w:szCs w:val="22"/>
        </w:rPr>
        <w:t>Server:</w:t>
      </w:r>
      <w:r w:rsidRPr="004F2123">
        <w:rPr>
          <w:rFonts w:ascii="Calibri" w:hAnsi="Calibri" w:cs="Calibri"/>
          <w:color w:val="000000" w:themeColor="text1"/>
          <w:sz w:val="22"/>
          <w:szCs w:val="22"/>
        </w:rPr>
        <w:t xml:space="preserve"> Tomcat</w:t>
      </w:r>
    </w:p>
    <w:p w:rsidR="00E45861" w:rsidRPr="004F2123" w:rsidRDefault="00EE51A5" w:rsidP="00E45861">
      <w:pPr>
        <w:pStyle w:val="ListParagraph"/>
        <w:numPr>
          <w:ilvl w:val="0"/>
          <w:numId w:val="15"/>
        </w:numPr>
        <w:tabs>
          <w:tab w:val="clear" w:pos="8208"/>
        </w:tabs>
        <w:spacing w:before="0" w:after="0" w:line="276" w:lineRule="auto"/>
        <w:contextualSpacing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EE51A5">
        <w:rPr>
          <w:rFonts w:ascii="Calibri" w:hAnsi="Calibri" w:cs="Calibri"/>
          <w:b/>
          <w:color w:val="000000" w:themeColor="text1"/>
          <w:sz w:val="22"/>
          <w:szCs w:val="22"/>
        </w:rPr>
        <w:t>Platform:</w:t>
      </w:r>
      <w:r w:rsidR="00E45861" w:rsidRPr="004F2123">
        <w:rPr>
          <w:rFonts w:ascii="Calibri" w:hAnsi="Calibri" w:cs="Calibri"/>
          <w:color w:val="000000" w:themeColor="text1"/>
          <w:sz w:val="22"/>
          <w:szCs w:val="22"/>
        </w:rPr>
        <w:t xml:space="preserve"> Eclipse IDE</w:t>
      </w:r>
    </w:p>
    <w:p w:rsidR="00E45861" w:rsidRPr="00B025B6" w:rsidRDefault="00E45861" w:rsidP="00E45861">
      <w:pPr>
        <w:pBdr>
          <w:bottom w:val="single" w:sz="4" w:space="2" w:color="auto"/>
        </w:pBdr>
        <w:tabs>
          <w:tab w:val="left" w:pos="2192"/>
        </w:tabs>
        <w:rPr>
          <w:rFonts w:ascii="Calibri" w:hAnsi="Calibri" w:cs="Calibri"/>
          <w:b/>
          <w:noProof/>
          <w:color w:val="000000" w:themeColor="text1"/>
          <w:sz w:val="32"/>
          <w:szCs w:val="32"/>
        </w:rPr>
      </w:pPr>
      <w:r w:rsidRPr="00B025B6">
        <w:rPr>
          <w:rFonts w:ascii="Calibri" w:hAnsi="Calibri" w:cs="Calibri"/>
          <w:b/>
          <w:color w:val="000000" w:themeColor="text1"/>
          <w:sz w:val="32"/>
          <w:szCs w:val="32"/>
        </w:rPr>
        <w:t>Qualification</w:t>
      </w:r>
      <w:r>
        <w:rPr>
          <w:rFonts w:ascii="Calibri" w:hAnsi="Calibri" w:cs="Calibri"/>
          <w:b/>
          <w:color w:val="000000" w:themeColor="text1"/>
          <w:sz w:val="32"/>
          <w:szCs w:val="32"/>
        </w:rPr>
        <w:tab/>
      </w:r>
    </w:p>
    <w:p w:rsidR="00E45861" w:rsidRPr="004F2123" w:rsidRDefault="00E45861" w:rsidP="00E45861">
      <w:pPr>
        <w:pStyle w:val="ListParagraph"/>
        <w:numPr>
          <w:ilvl w:val="0"/>
          <w:numId w:val="16"/>
        </w:numPr>
        <w:tabs>
          <w:tab w:val="clear" w:pos="8208"/>
        </w:tabs>
        <w:spacing w:before="0" w:after="0" w:line="276" w:lineRule="auto"/>
        <w:contextualSpacing/>
        <w:rPr>
          <w:rFonts w:ascii="Calibri" w:hAnsi="Calibri" w:cs="Calibri"/>
          <w:color w:val="000000" w:themeColor="text1"/>
          <w:sz w:val="22"/>
          <w:szCs w:val="22"/>
        </w:rPr>
      </w:pPr>
      <w:r w:rsidRPr="004F2123">
        <w:rPr>
          <w:rFonts w:ascii="Calibri" w:hAnsi="Calibri" w:cs="Calibri"/>
          <w:b/>
          <w:color w:val="000000" w:themeColor="text1"/>
          <w:sz w:val="22"/>
          <w:szCs w:val="22"/>
        </w:rPr>
        <w:t>2012          Mewar University</w:t>
      </w:r>
      <w:r w:rsidRPr="004F2123">
        <w:rPr>
          <w:rFonts w:ascii="Calibri" w:hAnsi="Calibri" w:cs="Calibri"/>
          <w:color w:val="000000" w:themeColor="text1"/>
          <w:sz w:val="22"/>
          <w:szCs w:val="22"/>
        </w:rPr>
        <w:t xml:space="preserve">, </w:t>
      </w:r>
      <w:r w:rsidRPr="004F2123">
        <w:rPr>
          <w:rFonts w:ascii="Calibri" w:hAnsi="Calibri" w:cs="Calibri"/>
          <w:b/>
          <w:color w:val="000000" w:themeColor="text1"/>
          <w:sz w:val="22"/>
          <w:szCs w:val="22"/>
        </w:rPr>
        <w:t>Rajasthan</w:t>
      </w:r>
    </w:p>
    <w:p w:rsidR="00E45861" w:rsidRPr="004F2123" w:rsidRDefault="00E45861" w:rsidP="00E45861">
      <w:pPr>
        <w:pStyle w:val="ListParagraph"/>
        <w:spacing w:after="0" w:line="276" w:lineRule="auto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4F2123">
        <w:rPr>
          <w:rFonts w:ascii="Calibri" w:hAnsi="Calibri" w:cs="Calibri"/>
          <w:b/>
          <w:color w:val="000000" w:themeColor="text1"/>
          <w:sz w:val="22"/>
          <w:szCs w:val="22"/>
        </w:rPr>
        <w:t xml:space="preserve">    to           B.Tech </w:t>
      </w:r>
      <w:r w:rsidRPr="00B32DBB">
        <w:rPr>
          <w:rFonts w:ascii="Calibri" w:hAnsi="Calibri" w:cs="Calibri"/>
          <w:color w:val="000000" w:themeColor="text1"/>
          <w:sz w:val="22"/>
          <w:szCs w:val="22"/>
        </w:rPr>
        <w:t>in</w:t>
      </w:r>
      <w:r w:rsidRPr="004F2123">
        <w:rPr>
          <w:rFonts w:ascii="Calibri" w:hAnsi="Calibri" w:cs="Calibri"/>
          <w:b/>
          <w:color w:val="000000" w:themeColor="text1"/>
          <w:sz w:val="22"/>
          <w:szCs w:val="22"/>
        </w:rPr>
        <w:t xml:space="preserve"> </w:t>
      </w:r>
      <w:r w:rsidRPr="00B32DBB">
        <w:rPr>
          <w:rFonts w:ascii="Calibri" w:hAnsi="Calibri" w:cs="Calibri"/>
          <w:b/>
          <w:color w:val="000000" w:themeColor="text1"/>
          <w:sz w:val="22"/>
          <w:szCs w:val="22"/>
        </w:rPr>
        <w:t>Computer Science and Engineering</w:t>
      </w:r>
    </w:p>
    <w:p w:rsidR="00E45861" w:rsidRPr="004F2123" w:rsidRDefault="00E45861" w:rsidP="00E45861">
      <w:pPr>
        <w:pStyle w:val="ListParagraph"/>
        <w:spacing w:after="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4F2123">
        <w:rPr>
          <w:rFonts w:ascii="Calibri" w:hAnsi="Calibri" w:cs="Calibri"/>
          <w:b/>
          <w:color w:val="000000" w:themeColor="text1"/>
          <w:sz w:val="22"/>
          <w:szCs w:val="22"/>
        </w:rPr>
        <w:t xml:space="preserve">2016          </w:t>
      </w:r>
      <w:r w:rsidRPr="004F2123">
        <w:rPr>
          <w:rFonts w:ascii="Calibri" w:hAnsi="Calibri" w:cs="Calibri"/>
          <w:color w:val="000000" w:themeColor="text1"/>
          <w:sz w:val="22"/>
          <w:szCs w:val="22"/>
        </w:rPr>
        <w:t xml:space="preserve">CGPA - </w:t>
      </w:r>
      <w:r w:rsidRPr="004F2123">
        <w:rPr>
          <w:rFonts w:ascii="Calibri" w:hAnsi="Calibri" w:cs="Calibri"/>
          <w:b/>
          <w:color w:val="000000" w:themeColor="text1"/>
          <w:sz w:val="22"/>
          <w:szCs w:val="22"/>
        </w:rPr>
        <w:t>7.73</w:t>
      </w:r>
    </w:p>
    <w:p w:rsidR="00E45861" w:rsidRPr="004F2123" w:rsidRDefault="00E45861" w:rsidP="00E45861">
      <w:pPr>
        <w:pStyle w:val="ListParagraph"/>
        <w:numPr>
          <w:ilvl w:val="0"/>
          <w:numId w:val="16"/>
        </w:numPr>
        <w:tabs>
          <w:tab w:val="clear" w:pos="8208"/>
        </w:tabs>
        <w:spacing w:before="0" w:after="0" w:line="276" w:lineRule="auto"/>
        <w:contextualSpacing/>
        <w:rPr>
          <w:rFonts w:ascii="Calibri" w:hAnsi="Calibri" w:cs="Calibri"/>
          <w:color w:val="000000" w:themeColor="text1"/>
          <w:sz w:val="22"/>
          <w:szCs w:val="22"/>
        </w:rPr>
      </w:pPr>
      <w:r w:rsidRPr="004F2123">
        <w:rPr>
          <w:rFonts w:ascii="Calibri" w:hAnsi="Calibri" w:cs="Calibri"/>
          <w:b/>
          <w:color w:val="000000" w:themeColor="text1"/>
          <w:sz w:val="22"/>
          <w:szCs w:val="22"/>
        </w:rPr>
        <w:t xml:space="preserve">2011          </w:t>
      </w:r>
      <w:r w:rsidRPr="004F2123">
        <w:rPr>
          <w:rFonts w:ascii="Calibri" w:hAnsi="Calibri" w:cs="Calibri"/>
          <w:color w:val="000000" w:themeColor="text1"/>
          <w:sz w:val="22"/>
          <w:szCs w:val="22"/>
        </w:rPr>
        <w:t>Himachal Pradesh Board</w:t>
      </w:r>
    </w:p>
    <w:p w:rsidR="00E45861" w:rsidRPr="004F2123" w:rsidRDefault="00E45861" w:rsidP="00E45861">
      <w:pPr>
        <w:pStyle w:val="ListParagraph"/>
        <w:spacing w:after="0" w:line="276" w:lineRule="auto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4F2123">
        <w:rPr>
          <w:rFonts w:ascii="Calibri" w:hAnsi="Calibri" w:cs="Calibri"/>
          <w:b/>
          <w:color w:val="000000" w:themeColor="text1"/>
          <w:sz w:val="22"/>
          <w:szCs w:val="22"/>
        </w:rPr>
        <w:t xml:space="preserve">   to            Higher Secondary</w:t>
      </w:r>
    </w:p>
    <w:p w:rsidR="00E45861" w:rsidRPr="004F2123" w:rsidRDefault="00E45861" w:rsidP="00E45861">
      <w:pPr>
        <w:pStyle w:val="ListParagraph"/>
        <w:spacing w:after="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4F2123">
        <w:rPr>
          <w:rFonts w:ascii="Calibri" w:hAnsi="Calibri" w:cs="Calibri"/>
          <w:b/>
          <w:color w:val="000000" w:themeColor="text1"/>
          <w:sz w:val="22"/>
          <w:szCs w:val="22"/>
        </w:rPr>
        <w:t xml:space="preserve">2012  </w:t>
      </w:r>
      <w:r w:rsidRPr="004F2123">
        <w:rPr>
          <w:rFonts w:ascii="Calibri" w:hAnsi="Calibri" w:cs="Calibri"/>
          <w:color w:val="000000" w:themeColor="text1"/>
          <w:sz w:val="22"/>
          <w:szCs w:val="22"/>
        </w:rPr>
        <w:t xml:space="preserve">        Percentage - </w:t>
      </w:r>
      <w:r w:rsidRPr="004F2123">
        <w:rPr>
          <w:rFonts w:ascii="Calibri" w:hAnsi="Calibri" w:cs="Calibri"/>
          <w:b/>
          <w:color w:val="000000" w:themeColor="text1"/>
          <w:sz w:val="22"/>
          <w:szCs w:val="22"/>
        </w:rPr>
        <w:t>72.6%</w:t>
      </w:r>
    </w:p>
    <w:p w:rsidR="00E45861" w:rsidRPr="004F2123" w:rsidRDefault="00E45861" w:rsidP="00E45861">
      <w:pPr>
        <w:pStyle w:val="ListParagraph"/>
        <w:numPr>
          <w:ilvl w:val="0"/>
          <w:numId w:val="16"/>
        </w:numPr>
        <w:tabs>
          <w:tab w:val="clear" w:pos="8208"/>
        </w:tabs>
        <w:spacing w:before="0" w:after="0" w:line="276" w:lineRule="auto"/>
        <w:contextualSpacing/>
        <w:rPr>
          <w:rFonts w:ascii="Calibri" w:hAnsi="Calibri" w:cs="Calibri"/>
          <w:color w:val="000000" w:themeColor="text1"/>
          <w:sz w:val="22"/>
          <w:szCs w:val="22"/>
        </w:rPr>
      </w:pPr>
      <w:r w:rsidRPr="004F2123">
        <w:rPr>
          <w:rFonts w:ascii="Calibri" w:hAnsi="Calibri" w:cs="Calibri"/>
          <w:b/>
          <w:color w:val="000000" w:themeColor="text1"/>
          <w:sz w:val="22"/>
          <w:szCs w:val="22"/>
        </w:rPr>
        <w:t xml:space="preserve">2009          </w:t>
      </w:r>
      <w:r w:rsidRPr="004F2123">
        <w:rPr>
          <w:rFonts w:ascii="Calibri" w:hAnsi="Calibri" w:cs="Calibri"/>
          <w:color w:val="000000" w:themeColor="text1"/>
          <w:sz w:val="22"/>
          <w:szCs w:val="22"/>
        </w:rPr>
        <w:t>Himachal Pradesh Board</w:t>
      </w:r>
    </w:p>
    <w:p w:rsidR="00E45861" w:rsidRPr="004F2123" w:rsidRDefault="00E45861" w:rsidP="00E45861">
      <w:pPr>
        <w:pStyle w:val="ListParagraph"/>
        <w:spacing w:after="0" w:line="276" w:lineRule="auto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4F2123">
        <w:rPr>
          <w:rFonts w:ascii="Calibri" w:hAnsi="Calibri" w:cs="Calibri"/>
          <w:b/>
          <w:color w:val="000000" w:themeColor="text1"/>
          <w:sz w:val="22"/>
          <w:szCs w:val="22"/>
        </w:rPr>
        <w:t xml:space="preserve">   to            High School</w:t>
      </w:r>
    </w:p>
    <w:p w:rsidR="00E45861" w:rsidRPr="004F2123" w:rsidRDefault="00E45861" w:rsidP="00E45861">
      <w:pPr>
        <w:pStyle w:val="ListParagraph"/>
        <w:spacing w:after="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4F2123">
        <w:rPr>
          <w:rFonts w:ascii="Calibri" w:hAnsi="Calibri" w:cs="Calibri"/>
          <w:b/>
          <w:color w:val="000000" w:themeColor="text1"/>
          <w:sz w:val="22"/>
          <w:szCs w:val="22"/>
        </w:rPr>
        <w:t xml:space="preserve">2010  </w:t>
      </w:r>
      <w:r w:rsidRPr="004F2123">
        <w:rPr>
          <w:rFonts w:ascii="Calibri" w:hAnsi="Calibri" w:cs="Calibri"/>
          <w:color w:val="000000" w:themeColor="text1"/>
          <w:sz w:val="22"/>
          <w:szCs w:val="22"/>
        </w:rPr>
        <w:t xml:space="preserve">        Percentage - </w:t>
      </w:r>
      <w:r w:rsidRPr="004F2123">
        <w:rPr>
          <w:rFonts w:ascii="Calibri" w:hAnsi="Calibri" w:cs="Calibri"/>
          <w:b/>
          <w:color w:val="000000" w:themeColor="text1"/>
          <w:sz w:val="22"/>
          <w:szCs w:val="22"/>
        </w:rPr>
        <w:t>81.4%</w:t>
      </w:r>
    </w:p>
    <w:p w:rsidR="00E45861" w:rsidRPr="00FA1018" w:rsidRDefault="00E45861" w:rsidP="00E45861">
      <w:pPr>
        <w:pBdr>
          <w:bottom w:val="single" w:sz="4" w:space="1" w:color="auto"/>
        </w:pBdr>
        <w:rPr>
          <w:rFonts w:ascii="Calibri" w:hAnsi="Calibri" w:cs="Calibri"/>
          <w:b/>
          <w:noProof/>
          <w:color w:val="000000" w:themeColor="text1"/>
          <w:sz w:val="32"/>
          <w:szCs w:val="32"/>
        </w:rPr>
      </w:pPr>
      <w:r w:rsidRPr="00FA1018">
        <w:rPr>
          <w:rFonts w:ascii="Calibri" w:hAnsi="Calibri" w:cs="Calibri"/>
          <w:b/>
          <w:color w:val="000000" w:themeColor="text1"/>
          <w:sz w:val="32"/>
          <w:szCs w:val="32"/>
        </w:rPr>
        <w:t>Projects</w:t>
      </w:r>
    </w:p>
    <w:p w:rsidR="00E45861" w:rsidRPr="00B025B6" w:rsidRDefault="00E45861" w:rsidP="00E45861">
      <w:pPr>
        <w:pStyle w:val="ListParagraph"/>
        <w:spacing w:after="0" w:line="276" w:lineRule="auto"/>
        <w:ind w:left="0"/>
        <w:rPr>
          <w:rFonts w:ascii="Calibri" w:hAnsi="Calibri" w:cs="Calibri"/>
          <w:b/>
          <w:color w:val="000000" w:themeColor="text1"/>
        </w:rPr>
      </w:pPr>
    </w:p>
    <w:tbl>
      <w:tblPr>
        <w:tblW w:w="9948" w:type="dxa"/>
        <w:tblInd w:w="3" w:type="dxa"/>
        <w:tblLayout w:type="fixed"/>
        <w:tblLook w:val="0000"/>
      </w:tblPr>
      <w:tblGrid>
        <w:gridCol w:w="2250"/>
        <w:gridCol w:w="1440"/>
        <w:gridCol w:w="6258"/>
      </w:tblGrid>
      <w:tr w:rsidR="00E45861" w:rsidRPr="004F2123" w:rsidTr="0085015A">
        <w:trPr>
          <w:cantSplit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E45861" w:rsidRPr="004F2123" w:rsidRDefault="00E45861" w:rsidP="0085015A">
            <w:pPr>
              <w:pStyle w:val="Heading1"/>
              <w:snapToGrid w:val="0"/>
              <w:spacing w:before="20" w:after="20"/>
              <w:jc w:val="left"/>
              <w:rPr>
                <w:rFonts w:ascii="Calibri" w:hAnsi="Calibri" w:cs="Calibri"/>
                <w:color w:val="000000" w:themeColor="text1"/>
                <w:spacing w:val="4"/>
                <w:szCs w:val="22"/>
              </w:rPr>
            </w:pPr>
            <w:r w:rsidRPr="004F2123">
              <w:rPr>
                <w:rFonts w:ascii="Calibri" w:hAnsi="Calibri" w:cs="Calibri"/>
                <w:color w:val="000000" w:themeColor="text1"/>
                <w:spacing w:val="4"/>
                <w:szCs w:val="22"/>
              </w:rPr>
              <w:t xml:space="preserve">1. </w:t>
            </w:r>
          </w:p>
        </w:tc>
        <w:tc>
          <w:tcPr>
            <w:tcW w:w="7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E45861" w:rsidRPr="004F2123" w:rsidRDefault="00E45861" w:rsidP="0085015A">
            <w:pPr>
              <w:pStyle w:val="Header"/>
              <w:snapToGrid w:val="0"/>
              <w:spacing w:before="20" w:after="20"/>
              <w:rPr>
                <w:rFonts w:ascii="Calibri" w:hAnsi="Calibri" w:cs="Calibri"/>
                <w:color w:val="000000" w:themeColor="text1"/>
                <w:szCs w:val="22"/>
              </w:rPr>
            </w:pPr>
            <w:r w:rsidRPr="004F2123">
              <w:rPr>
                <w:rFonts w:ascii="Calibri" w:hAnsi="Calibri" w:cs="Calibri"/>
                <w:b/>
                <w:color w:val="000000" w:themeColor="text1"/>
                <w:spacing w:val="4"/>
                <w:szCs w:val="22"/>
              </w:rPr>
              <w:t xml:space="preserve">Project Name: </w:t>
            </w:r>
            <w:r w:rsidRPr="004F2123">
              <w:rPr>
                <w:rFonts w:ascii="Calibri" w:hAnsi="Calibri" w:cs="Calibri"/>
                <w:color w:val="000000" w:themeColor="text1"/>
                <w:spacing w:val="4"/>
                <w:szCs w:val="22"/>
              </w:rPr>
              <w:t>CEIR</w:t>
            </w:r>
          </w:p>
        </w:tc>
      </w:tr>
      <w:tr w:rsidR="00E45861" w:rsidRPr="004F2123" w:rsidTr="0085015A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5861" w:rsidRPr="004F2123" w:rsidRDefault="00E45861" w:rsidP="0085015A">
            <w:pPr>
              <w:pStyle w:val="Header"/>
              <w:snapToGrid w:val="0"/>
              <w:spacing w:before="20" w:after="20"/>
              <w:rPr>
                <w:rFonts w:ascii="Calibri" w:hAnsi="Calibri" w:cs="Calibri"/>
                <w:color w:val="000000" w:themeColor="text1"/>
                <w:szCs w:val="22"/>
              </w:rPr>
            </w:pPr>
            <w:r w:rsidRPr="004F2123">
              <w:rPr>
                <w:rFonts w:ascii="Calibri" w:hAnsi="Calibri" w:cs="Calibri"/>
                <w:b/>
                <w:color w:val="000000" w:themeColor="text1"/>
                <w:spacing w:val="4"/>
                <w:szCs w:val="22"/>
              </w:rPr>
              <w:t>Client</w:t>
            </w:r>
          </w:p>
        </w:tc>
        <w:tc>
          <w:tcPr>
            <w:tcW w:w="7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5861" w:rsidRPr="004F2123" w:rsidRDefault="00E45861" w:rsidP="0085015A">
            <w:pPr>
              <w:pStyle w:val="Header"/>
              <w:snapToGrid w:val="0"/>
              <w:spacing w:before="20" w:after="20"/>
              <w:rPr>
                <w:rFonts w:ascii="Calibri" w:hAnsi="Calibri" w:cs="Calibri"/>
                <w:color w:val="000000" w:themeColor="text1"/>
                <w:szCs w:val="22"/>
              </w:rPr>
            </w:pPr>
            <w:r w:rsidRPr="004F2123">
              <w:rPr>
                <w:rFonts w:ascii="Calibri" w:hAnsi="Calibri" w:cs="Calibri"/>
                <w:color w:val="000000" w:themeColor="text1"/>
                <w:szCs w:val="22"/>
              </w:rPr>
              <w:t>DMC</w:t>
            </w:r>
          </w:p>
        </w:tc>
      </w:tr>
      <w:tr w:rsidR="00E45861" w:rsidRPr="004F2123" w:rsidTr="0085015A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5861" w:rsidRPr="004F2123" w:rsidRDefault="00E45861" w:rsidP="0085015A">
            <w:pPr>
              <w:snapToGrid w:val="0"/>
              <w:spacing w:before="20" w:after="20"/>
              <w:rPr>
                <w:rFonts w:ascii="Calibri" w:hAnsi="Calibri" w:cs="Calibri"/>
                <w:color w:val="000000" w:themeColor="text1"/>
                <w:szCs w:val="22"/>
              </w:rPr>
            </w:pPr>
            <w:r w:rsidRPr="004F2123">
              <w:rPr>
                <w:rFonts w:ascii="Calibri" w:hAnsi="Calibri" w:cs="Calibri"/>
                <w:b/>
                <w:color w:val="000000" w:themeColor="text1"/>
                <w:spacing w:val="4"/>
                <w:szCs w:val="22"/>
              </w:rPr>
              <w:t>Role</w:t>
            </w:r>
          </w:p>
        </w:tc>
        <w:tc>
          <w:tcPr>
            <w:tcW w:w="7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5861" w:rsidRPr="004F2123" w:rsidRDefault="00E45861" w:rsidP="0085015A">
            <w:pPr>
              <w:pStyle w:val="Heading2"/>
              <w:snapToGrid w:val="0"/>
              <w:spacing w:before="20" w:after="20"/>
              <w:jc w:val="left"/>
              <w:rPr>
                <w:rFonts w:ascii="Calibri" w:hAnsi="Calibri" w:cs="Calibri"/>
                <w:color w:val="000000" w:themeColor="text1"/>
                <w:szCs w:val="22"/>
              </w:rPr>
            </w:pPr>
            <w:r w:rsidRPr="004F2123">
              <w:rPr>
                <w:rFonts w:ascii="Calibri" w:hAnsi="Calibri" w:cs="Calibri"/>
                <w:b w:val="0"/>
                <w:i w:val="0"/>
                <w:color w:val="000000" w:themeColor="text1"/>
                <w:szCs w:val="22"/>
              </w:rPr>
              <w:t>Java Developer</w:t>
            </w:r>
          </w:p>
        </w:tc>
      </w:tr>
      <w:tr w:rsidR="00E45861" w:rsidRPr="004F2123" w:rsidTr="0085015A"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5861" w:rsidRPr="004F2123" w:rsidRDefault="00E45861" w:rsidP="0085015A">
            <w:pPr>
              <w:snapToGrid w:val="0"/>
              <w:spacing w:before="20" w:after="20"/>
              <w:rPr>
                <w:rFonts w:ascii="Calibri" w:hAnsi="Calibri" w:cs="Calibri"/>
                <w:color w:val="000000" w:themeColor="text1"/>
                <w:kern w:val="1"/>
                <w:szCs w:val="22"/>
              </w:rPr>
            </w:pPr>
            <w:r w:rsidRPr="004F2123">
              <w:rPr>
                <w:rFonts w:ascii="Calibri" w:hAnsi="Calibri" w:cs="Calibri"/>
                <w:b/>
                <w:color w:val="000000" w:themeColor="text1"/>
                <w:spacing w:val="4"/>
                <w:szCs w:val="22"/>
              </w:rPr>
              <w:t>Responsibility</w:t>
            </w:r>
          </w:p>
        </w:tc>
        <w:tc>
          <w:tcPr>
            <w:tcW w:w="769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5861" w:rsidRPr="004F2123" w:rsidRDefault="00E45861" w:rsidP="0085015A">
            <w:pPr>
              <w:pStyle w:val="Header1sectionheader"/>
              <w:numPr>
                <w:ilvl w:val="0"/>
                <w:numId w:val="18"/>
              </w:numPr>
              <w:rPr>
                <w:rFonts w:ascii="Calibri" w:eastAsia="Times New Roman" w:hAnsi="Calibri" w:cs="Calibri"/>
                <w:b w:val="0"/>
                <w:color w:val="000000" w:themeColor="text1"/>
                <w:sz w:val="22"/>
                <w:szCs w:val="22"/>
              </w:rPr>
            </w:pPr>
            <w:r w:rsidRPr="004F2123">
              <w:rPr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I developed all user registration and user profile APIs and also developed services like Email sender service run on every other minute etc.</w:t>
            </w:r>
          </w:p>
        </w:tc>
      </w:tr>
      <w:tr w:rsidR="00E45861" w:rsidRPr="004F2123" w:rsidTr="0085015A">
        <w:trPr>
          <w:cantSplit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5861" w:rsidRPr="004F2123" w:rsidRDefault="00E45861" w:rsidP="0085015A">
            <w:pPr>
              <w:snapToGrid w:val="0"/>
              <w:spacing w:before="20" w:after="20"/>
              <w:rPr>
                <w:rFonts w:ascii="Calibri" w:hAnsi="Calibri" w:cs="Calibri"/>
                <w:b/>
                <w:color w:val="000000" w:themeColor="text1"/>
                <w:spacing w:val="4"/>
                <w:szCs w:val="22"/>
              </w:rPr>
            </w:pPr>
            <w:r w:rsidRPr="004F2123">
              <w:rPr>
                <w:rFonts w:ascii="Calibri" w:hAnsi="Calibri" w:cs="Calibri"/>
                <w:b/>
                <w:color w:val="000000" w:themeColor="text1"/>
                <w:spacing w:val="4"/>
                <w:szCs w:val="22"/>
              </w:rPr>
              <w:t>Team Size</w:t>
            </w:r>
          </w:p>
        </w:tc>
        <w:tc>
          <w:tcPr>
            <w:tcW w:w="7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5861" w:rsidRPr="004F2123" w:rsidRDefault="00E45861" w:rsidP="0085015A">
            <w:pPr>
              <w:snapToGrid w:val="0"/>
              <w:spacing w:before="20" w:after="20"/>
              <w:rPr>
                <w:rFonts w:ascii="Calibri" w:hAnsi="Calibri" w:cs="Calibri"/>
                <w:color w:val="000000" w:themeColor="text1"/>
                <w:szCs w:val="22"/>
              </w:rPr>
            </w:pPr>
            <w:r w:rsidRPr="004F2123">
              <w:rPr>
                <w:rFonts w:ascii="Calibri" w:hAnsi="Calibri" w:cs="Calibri"/>
                <w:color w:val="000000" w:themeColor="text1"/>
                <w:spacing w:val="4"/>
                <w:szCs w:val="22"/>
              </w:rPr>
              <w:t>9</w:t>
            </w:r>
          </w:p>
        </w:tc>
      </w:tr>
      <w:tr w:rsidR="00E45861" w:rsidRPr="004F2123" w:rsidTr="0085015A">
        <w:trPr>
          <w:cantSplit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5861" w:rsidRPr="004F2123" w:rsidRDefault="00E45861" w:rsidP="0085015A">
            <w:pPr>
              <w:snapToGrid w:val="0"/>
              <w:spacing w:before="20" w:after="20"/>
              <w:jc w:val="left"/>
              <w:rPr>
                <w:rFonts w:ascii="Calibri" w:hAnsi="Calibri" w:cs="Calibri"/>
                <w:b/>
                <w:color w:val="000000" w:themeColor="text1"/>
                <w:spacing w:val="4"/>
                <w:szCs w:val="22"/>
              </w:rPr>
            </w:pPr>
            <w:r w:rsidRPr="004F2123">
              <w:rPr>
                <w:rFonts w:ascii="Calibri" w:hAnsi="Calibri" w:cs="Calibri"/>
                <w:b/>
                <w:color w:val="000000" w:themeColor="text1"/>
                <w:spacing w:val="4"/>
                <w:szCs w:val="22"/>
              </w:rPr>
              <w:lastRenderedPageBreak/>
              <w:t>Environment</w:t>
            </w:r>
          </w:p>
          <w:p w:rsidR="00E45861" w:rsidRPr="004F2123" w:rsidRDefault="00E45861" w:rsidP="0085015A">
            <w:pPr>
              <w:spacing w:before="20" w:after="20"/>
              <w:jc w:val="left"/>
              <w:rPr>
                <w:rFonts w:ascii="Calibri" w:hAnsi="Calibri" w:cs="Calibri"/>
                <w:color w:val="000000" w:themeColor="text1"/>
                <w:szCs w:val="22"/>
              </w:rPr>
            </w:pPr>
            <w:r w:rsidRPr="004F2123">
              <w:rPr>
                <w:rFonts w:ascii="Calibri" w:hAnsi="Calibri" w:cs="Calibri"/>
                <w:b/>
                <w:color w:val="000000" w:themeColor="text1"/>
                <w:spacing w:val="4"/>
                <w:szCs w:val="22"/>
              </w:rPr>
              <w:t>(with skill versions)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5861" w:rsidRPr="004F2123" w:rsidRDefault="00E45861" w:rsidP="0085015A">
            <w:pPr>
              <w:pStyle w:val="Heading7"/>
              <w:snapToGrid w:val="0"/>
              <w:spacing w:before="20" w:after="20"/>
              <w:rPr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</w:pPr>
            <w:r w:rsidRPr="004F2123">
              <w:rPr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Software</w:t>
            </w:r>
          </w:p>
          <w:p w:rsidR="00E45861" w:rsidRPr="004F2123" w:rsidRDefault="00E45861" w:rsidP="0085015A">
            <w:pPr>
              <w:jc w:val="left"/>
              <w:rPr>
                <w:rFonts w:ascii="Calibri" w:hAnsi="Calibri" w:cs="Calibri"/>
                <w:b/>
                <w:color w:val="000000" w:themeColor="text1"/>
                <w:spacing w:val="4"/>
                <w:szCs w:val="22"/>
              </w:rPr>
            </w:pPr>
          </w:p>
        </w:tc>
        <w:tc>
          <w:tcPr>
            <w:tcW w:w="6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5861" w:rsidRPr="004F2123" w:rsidRDefault="00E45861" w:rsidP="0085015A">
            <w:pPr>
              <w:rPr>
                <w:rFonts w:ascii="Calibri" w:hAnsi="Calibri" w:cs="Calibri"/>
                <w:color w:val="000000" w:themeColor="text1"/>
                <w:spacing w:val="4"/>
                <w:szCs w:val="22"/>
              </w:rPr>
            </w:pPr>
            <w:r w:rsidRPr="004F2123">
              <w:rPr>
                <w:rFonts w:ascii="Calibri" w:hAnsi="Calibri" w:cs="Calibri"/>
                <w:color w:val="000000" w:themeColor="text1"/>
                <w:spacing w:val="4"/>
                <w:szCs w:val="22"/>
              </w:rPr>
              <w:t>Apache Tom</w:t>
            </w:r>
            <w:r>
              <w:rPr>
                <w:rFonts w:ascii="Calibri" w:hAnsi="Calibri" w:cs="Calibri"/>
                <w:color w:val="000000" w:themeColor="text1"/>
                <w:spacing w:val="4"/>
                <w:szCs w:val="22"/>
              </w:rPr>
              <w:t>cat 9, eclipse IDE, MySQL, Java</w:t>
            </w:r>
            <w:r w:rsidRPr="004F2123">
              <w:rPr>
                <w:rFonts w:ascii="Calibri" w:hAnsi="Calibri" w:cs="Calibri"/>
                <w:color w:val="000000" w:themeColor="text1"/>
                <w:spacing w:val="4"/>
                <w:szCs w:val="22"/>
              </w:rPr>
              <w:t>8,</w:t>
            </w:r>
            <w:r w:rsidRPr="004F2123">
              <w:rPr>
                <w:rFonts w:ascii="Calibri" w:hAnsi="Calibri" w:cs="Calibri"/>
                <w:color w:val="000000" w:themeColor="text1"/>
                <w:szCs w:val="22"/>
              </w:rPr>
              <w:t xml:space="preserve"> Spring Boot, Hibernate</w:t>
            </w:r>
          </w:p>
        </w:tc>
      </w:tr>
      <w:tr w:rsidR="00E45861" w:rsidRPr="004F2123" w:rsidTr="0085015A">
        <w:trPr>
          <w:cantSplit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5861" w:rsidRPr="004F2123" w:rsidRDefault="00E45861" w:rsidP="0085015A">
            <w:pPr>
              <w:snapToGrid w:val="0"/>
              <w:spacing w:before="20" w:after="20"/>
              <w:rPr>
                <w:rFonts w:ascii="Calibri" w:hAnsi="Calibri" w:cs="Calibri"/>
                <w:b/>
                <w:color w:val="000000" w:themeColor="text1"/>
                <w:spacing w:val="4"/>
                <w:szCs w:val="22"/>
              </w:rPr>
            </w:pPr>
            <w:r w:rsidRPr="004F2123">
              <w:rPr>
                <w:rFonts w:ascii="Calibri" w:hAnsi="Calibri" w:cs="Calibri"/>
                <w:b/>
                <w:color w:val="000000" w:themeColor="text1"/>
                <w:spacing w:val="4"/>
                <w:szCs w:val="22"/>
              </w:rPr>
              <w:t>Description</w:t>
            </w:r>
          </w:p>
        </w:tc>
        <w:tc>
          <w:tcPr>
            <w:tcW w:w="7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5861" w:rsidRPr="00800B14" w:rsidRDefault="00E45861" w:rsidP="0085015A">
            <w:pPr>
              <w:pStyle w:val="ListParagraph"/>
              <w:numPr>
                <w:ilvl w:val="0"/>
                <w:numId w:val="18"/>
              </w:numPr>
              <w:snapToGrid w:val="0"/>
              <w:spacing w:before="20" w:after="20"/>
              <w:rPr>
                <w:rFonts w:ascii="Calibri" w:hAnsi="Calibri" w:cs="Calibri"/>
                <w:szCs w:val="22"/>
              </w:rPr>
            </w:pPr>
            <w:r w:rsidRPr="00800B14">
              <w:rPr>
                <w:rFonts w:ascii="Calibri" w:hAnsi="Calibri" w:cs="Calibri"/>
                <w:bCs/>
                <w:szCs w:val="22"/>
              </w:rPr>
              <w:t xml:space="preserve">CEIR is </w:t>
            </w:r>
            <w:r>
              <w:rPr>
                <w:rFonts w:ascii="Calibri" w:hAnsi="Calibri" w:cs="Calibri"/>
                <w:bCs/>
                <w:szCs w:val="22"/>
              </w:rPr>
              <w:t xml:space="preserve">a </w:t>
            </w:r>
            <w:r w:rsidRPr="00800B14">
              <w:rPr>
                <w:rFonts w:ascii="Calibri" w:hAnsi="Calibri" w:cs="Calibri"/>
                <w:bCs/>
                <w:szCs w:val="22"/>
              </w:rPr>
              <w:t xml:space="preserve">telecommunication domain project used to prevent SIM-based devices of theft, misuse, and getting lost. </w:t>
            </w:r>
          </w:p>
          <w:p w:rsidR="00E45861" w:rsidRPr="00800B14" w:rsidRDefault="00E45861" w:rsidP="0085015A">
            <w:pPr>
              <w:pStyle w:val="ListParagraph"/>
              <w:numPr>
                <w:ilvl w:val="0"/>
                <w:numId w:val="18"/>
              </w:numPr>
              <w:snapToGrid w:val="0"/>
              <w:spacing w:before="20" w:after="20"/>
              <w:rPr>
                <w:rFonts w:ascii="Calibri" w:hAnsi="Calibri" w:cs="Calibri"/>
                <w:szCs w:val="22"/>
              </w:rPr>
            </w:pPr>
            <w:r w:rsidRPr="00800B14">
              <w:rPr>
                <w:rFonts w:ascii="Calibri" w:hAnsi="Calibri" w:cs="Calibri"/>
                <w:bCs/>
                <w:szCs w:val="22"/>
              </w:rPr>
              <w:t>It also wants to address and improve the quality of telecommunications service which is affected due to the usage of counterfeit devices causing an impact on voice</w:t>
            </w:r>
            <w:r>
              <w:rPr>
                <w:rFonts w:ascii="Calibri" w:hAnsi="Calibri" w:cs="Calibri"/>
                <w:bCs/>
                <w:szCs w:val="22"/>
              </w:rPr>
              <w:t xml:space="preserve"> and data capacity</w:t>
            </w:r>
            <w:r w:rsidRPr="00800B14">
              <w:rPr>
                <w:rFonts w:ascii="Calibri" w:hAnsi="Calibri" w:cs="Calibri"/>
                <w:bCs/>
                <w:szCs w:val="22"/>
              </w:rPr>
              <w:t>, i</w:t>
            </w:r>
            <w:r>
              <w:rPr>
                <w:rFonts w:ascii="Calibri" w:hAnsi="Calibri" w:cs="Calibri"/>
                <w:bCs/>
                <w:szCs w:val="22"/>
              </w:rPr>
              <w:t>nterference issues, call drops</w:t>
            </w:r>
            <w:r w:rsidRPr="00800B14">
              <w:rPr>
                <w:rFonts w:ascii="Calibri" w:hAnsi="Calibri" w:cs="Calibri"/>
                <w:bCs/>
                <w:szCs w:val="22"/>
              </w:rPr>
              <w:t>, etc</w:t>
            </w:r>
            <w:r>
              <w:rPr>
                <w:rFonts w:ascii="Calibri" w:hAnsi="Calibri" w:cs="Calibri"/>
                <w:bCs/>
                <w:szCs w:val="22"/>
              </w:rPr>
              <w:t>.</w:t>
            </w:r>
          </w:p>
        </w:tc>
      </w:tr>
    </w:tbl>
    <w:p w:rsidR="00E45861" w:rsidRPr="004F2123" w:rsidRDefault="00E45861" w:rsidP="00E45861">
      <w:pPr>
        <w:pStyle w:val="Heading7"/>
        <w:tabs>
          <w:tab w:val="clear" w:pos="0"/>
        </w:tabs>
        <w:ind w:left="0" w:firstLine="0"/>
        <w:rPr>
          <w:rFonts w:ascii="Calibri" w:hAnsi="Calibri" w:cs="Calibri"/>
          <w:b w:val="0"/>
          <w:color w:val="000000" w:themeColor="text1"/>
          <w:spacing w:val="0"/>
          <w:sz w:val="22"/>
          <w:szCs w:val="22"/>
        </w:rPr>
      </w:pPr>
    </w:p>
    <w:p w:rsidR="00E45861" w:rsidRPr="004F2123" w:rsidRDefault="00E45861" w:rsidP="00E45861">
      <w:pPr>
        <w:snapToGrid w:val="0"/>
        <w:rPr>
          <w:rFonts w:ascii="Calibri" w:hAnsi="Calibri" w:cs="Calibri"/>
          <w:color w:val="000000" w:themeColor="text1"/>
          <w:spacing w:val="4"/>
          <w:szCs w:val="22"/>
        </w:rPr>
      </w:pPr>
    </w:p>
    <w:tbl>
      <w:tblPr>
        <w:tblW w:w="9948" w:type="dxa"/>
        <w:tblInd w:w="3" w:type="dxa"/>
        <w:tblLayout w:type="fixed"/>
        <w:tblLook w:val="0000"/>
      </w:tblPr>
      <w:tblGrid>
        <w:gridCol w:w="2250"/>
        <w:gridCol w:w="1440"/>
        <w:gridCol w:w="6258"/>
      </w:tblGrid>
      <w:tr w:rsidR="00E45861" w:rsidRPr="004F2123" w:rsidTr="0085015A">
        <w:trPr>
          <w:cantSplit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E45861" w:rsidRPr="004F2123" w:rsidRDefault="00E45861" w:rsidP="0085015A">
            <w:pPr>
              <w:pStyle w:val="Heading1"/>
              <w:snapToGrid w:val="0"/>
              <w:spacing w:before="20" w:after="20"/>
              <w:jc w:val="left"/>
              <w:rPr>
                <w:rFonts w:ascii="Calibri" w:hAnsi="Calibri" w:cs="Calibri"/>
                <w:color w:val="000000" w:themeColor="text1"/>
                <w:spacing w:val="4"/>
                <w:szCs w:val="22"/>
              </w:rPr>
            </w:pPr>
            <w:r w:rsidRPr="004F2123">
              <w:rPr>
                <w:rFonts w:ascii="Calibri" w:hAnsi="Calibri" w:cs="Calibri"/>
                <w:color w:val="000000" w:themeColor="text1"/>
                <w:spacing w:val="4"/>
                <w:szCs w:val="22"/>
              </w:rPr>
              <w:t>2.</w:t>
            </w:r>
          </w:p>
        </w:tc>
        <w:tc>
          <w:tcPr>
            <w:tcW w:w="7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E45861" w:rsidRPr="004F2123" w:rsidRDefault="00E45861" w:rsidP="0085015A">
            <w:pPr>
              <w:pStyle w:val="Heading6"/>
              <w:tabs>
                <w:tab w:val="left" w:pos="2160"/>
                <w:tab w:val="left" w:pos="2880"/>
              </w:tabs>
              <w:jc w:val="both"/>
              <w:rPr>
                <w:rFonts w:ascii="Calibri" w:hAnsi="Calibri" w:cs="Calibri"/>
                <w:color w:val="000000" w:themeColor="text1"/>
                <w:szCs w:val="22"/>
              </w:rPr>
            </w:pPr>
            <w:r w:rsidRPr="004F2123">
              <w:rPr>
                <w:rFonts w:ascii="Calibri" w:hAnsi="Calibri" w:cs="Calibri"/>
                <w:color w:val="000000" w:themeColor="text1"/>
                <w:spacing w:val="4"/>
                <w:szCs w:val="22"/>
              </w:rPr>
              <w:t>Project Name:</w:t>
            </w:r>
            <w:r w:rsidRPr="004F2123">
              <w:rPr>
                <w:rFonts w:ascii="Calibri" w:hAnsi="Calibri" w:cs="Calibri"/>
                <w:b w:val="0"/>
                <w:color w:val="000000" w:themeColor="text1"/>
                <w:spacing w:val="4"/>
                <w:szCs w:val="22"/>
              </w:rPr>
              <w:t xml:space="preserve"> </w:t>
            </w:r>
            <w:r w:rsidRPr="004F2123">
              <w:rPr>
                <w:rFonts w:ascii="Calibri" w:hAnsi="Calibri" w:cs="Calibri"/>
                <w:b w:val="0"/>
                <w:color w:val="000000" w:themeColor="text1"/>
                <w:szCs w:val="22"/>
              </w:rPr>
              <w:t>ACR Reporting</w:t>
            </w:r>
          </w:p>
        </w:tc>
      </w:tr>
      <w:tr w:rsidR="00E45861" w:rsidRPr="004F2123" w:rsidTr="0085015A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5861" w:rsidRPr="004F2123" w:rsidRDefault="00E45861" w:rsidP="0085015A">
            <w:pPr>
              <w:pStyle w:val="Header"/>
              <w:snapToGrid w:val="0"/>
              <w:spacing w:before="20" w:after="20"/>
              <w:rPr>
                <w:rFonts w:ascii="Calibri" w:hAnsi="Calibri" w:cs="Calibri"/>
                <w:color w:val="000000" w:themeColor="text1"/>
                <w:szCs w:val="22"/>
              </w:rPr>
            </w:pPr>
            <w:r w:rsidRPr="004F2123">
              <w:rPr>
                <w:rFonts w:ascii="Calibri" w:hAnsi="Calibri" w:cs="Calibri"/>
                <w:b/>
                <w:color w:val="000000" w:themeColor="text1"/>
                <w:spacing w:val="4"/>
                <w:szCs w:val="22"/>
              </w:rPr>
              <w:t>Client</w:t>
            </w:r>
          </w:p>
        </w:tc>
        <w:tc>
          <w:tcPr>
            <w:tcW w:w="7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5861" w:rsidRPr="004F2123" w:rsidRDefault="00E45861" w:rsidP="0085015A">
            <w:pPr>
              <w:pStyle w:val="Header"/>
              <w:snapToGrid w:val="0"/>
              <w:spacing w:before="20" w:after="20"/>
              <w:rPr>
                <w:rFonts w:ascii="Calibri" w:hAnsi="Calibri" w:cs="Calibri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Cs w:val="22"/>
              </w:rPr>
              <w:t>Sync</w:t>
            </w:r>
            <w:r w:rsidRPr="004F2123">
              <w:rPr>
                <w:rFonts w:ascii="Calibri" w:hAnsi="Calibri" w:cs="Calibri"/>
                <w:color w:val="000000" w:themeColor="text1"/>
                <w:szCs w:val="22"/>
              </w:rPr>
              <w:t xml:space="preserve"> media</w:t>
            </w:r>
          </w:p>
        </w:tc>
      </w:tr>
      <w:tr w:rsidR="00E45861" w:rsidRPr="004F2123" w:rsidTr="0085015A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5861" w:rsidRPr="004F2123" w:rsidRDefault="00E45861" w:rsidP="0085015A">
            <w:pPr>
              <w:snapToGrid w:val="0"/>
              <w:spacing w:before="20" w:after="20"/>
              <w:rPr>
                <w:rFonts w:ascii="Calibri" w:hAnsi="Calibri" w:cs="Calibri"/>
                <w:color w:val="000000" w:themeColor="text1"/>
                <w:szCs w:val="22"/>
              </w:rPr>
            </w:pPr>
            <w:r w:rsidRPr="004F2123">
              <w:rPr>
                <w:rFonts w:ascii="Calibri" w:hAnsi="Calibri" w:cs="Calibri"/>
                <w:b/>
                <w:color w:val="000000" w:themeColor="text1"/>
                <w:spacing w:val="4"/>
                <w:szCs w:val="22"/>
              </w:rPr>
              <w:t>Role</w:t>
            </w:r>
          </w:p>
        </w:tc>
        <w:tc>
          <w:tcPr>
            <w:tcW w:w="7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5861" w:rsidRPr="004F2123" w:rsidRDefault="00E45861" w:rsidP="0085015A">
            <w:pPr>
              <w:pStyle w:val="Heading2"/>
              <w:snapToGrid w:val="0"/>
              <w:spacing w:before="20" w:after="20"/>
              <w:jc w:val="left"/>
              <w:rPr>
                <w:rFonts w:ascii="Calibri" w:hAnsi="Calibri" w:cs="Calibri"/>
                <w:color w:val="000000" w:themeColor="text1"/>
                <w:szCs w:val="22"/>
              </w:rPr>
            </w:pPr>
            <w:r w:rsidRPr="004F2123">
              <w:rPr>
                <w:rFonts w:ascii="Calibri" w:hAnsi="Calibri" w:cs="Calibri"/>
                <w:b w:val="0"/>
                <w:i w:val="0"/>
                <w:color w:val="000000" w:themeColor="text1"/>
                <w:szCs w:val="22"/>
              </w:rPr>
              <w:t>Java Developer</w:t>
            </w:r>
          </w:p>
        </w:tc>
      </w:tr>
      <w:tr w:rsidR="00E45861" w:rsidRPr="004F2123" w:rsidTr="0085015A"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5861" w:rsidRPr="004F2123" w:rsidRDefault="00E45861" w:rsidP="0085015A">
            <w:pPr>
              <w:snapToGrid w:val="0"/>
              <w:spacing w:before="20" w:after="20"/>
              <w:rPr>
                <w:rFonts w:ascii="Calibri" w:hAnsi="Calibri" w:cs="Calibri"/>
                <w:color w:val="000000" w:themeColor="text1"/>
                <w:szCs w:val="22"/>
              </w:rPr>
            </w:pPr>
            <w:r w:rsidRPr="004F2123">
              <w:rPr>
                <w:rFonts w:ascii="Calibri" w:hAnsi="Calibri" w:cs="Calibri"/>
                <w:b/>
                <w:color w:val="000000" w:themeColor="text1"/>
                <w:spacing w:val="4"/>
                <w:szCs w:val="22"/>
              </w:rPr>
              <w:t>Responsibility</w:t>
            </w:r>
          </w:p>
        </w:tc>
        <w:tc>
          <w:tcPr>
            <w:tcW w:w="769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5861" w:rsidRPr="00FC6D47" w:rsidRDefault="00E45861" w:rsidP="0085015A">
            <w:pPr>
              <w:pStyle w:val="Heading2"/>
              <w:numPr>
                <w:ilvl w:val="0"/>
                <w:numId w:val="9"/>
              </w:numPr>
              <w:snapToGrid w:val="0"/>
              <w:spacing w:before="20" w:after="20"/>
              <w:jc w:val="left"/>
              <w:rPr>
                <w:rFonts w:ascii="Calibri" w:hAnsi="Calibri" w:cs="Calibri"/>
                <w:b w:val="0"/>
                <w:bCs/>
                <w:i w:val="0"/>
                <w:color w:val="000000" w:themeColor="text1"/>
                <w:szCs w:val="22"/>
              </w:rPr>
            </w:pPr>
            <w:r w:rsidRPr="004F2123">
              <w:rPr>
                <w:rFonts w:ascii="Calibri" w:hAnsi="Calibri" w:cs="Calibri"/>
                <w:b w:val="0"/>
                <w:i w:val="0"/>
                <w:color w:val="000000" w:themeColor="text1"/>
                <w:szCs w:val="22"/>
              </w:rPr>
              <w:t>I developed the API fo</w:t>
            </w:r>
            <w:r>
              <w:rPr>
                <w:rFonts w:ascii="Calibri" w:hAnsi="Calibri" w:cs="Calibri"/>
                <w:b w:val="0"/>
                <w:i w:val="0"/>
                <w:color w:val="000000" w:themeColor="text1"/>
                <w:szCs w:val="22"/>
              </w:rPr>
              <w:t>r data showing in Graph form.</w:t>
            </w:r>
          </w:p>
          <w:p w:rsidR="00E45861" w:rsidRPr="005749DB" w:rsidRDefault="00E45861" w:rsidP="0085015A">
            <w:pPr>
              <w:pStyle w:val="Heading2"/>
              <w:numPr>
                <w:ilvl w:val="0"/>
                <w:numId w:val="9"/>
              </w:numPr>
              <w:snapToGrid w:val="0"/>
              <w:spacing w:before="20" w:after="20"/>
              <w:jc w:val="left"/>
              <w:rPr>
                <w:rFonts w:ascii="Calibri" w:hAnsi="Calibri" w:cs="Calibri"/>
                <w:b w:val="0"/>
                <w:bCs/>
                <w:i w:val="0"/>
                <w:color w:val="000000" w:themeColor="text1"/>
                <w:szCs w:val="22"/>
              </w:rPr>
            </w:pPr>
            <w:r>
              <w:rPr>
                <w:rFonts w:ascii="Calibri" w:hAnsi="Calibri" w:cs="Calibri"/>
                <w:b w:val="0"/>
                <w:i w:val="0"/>
                <w:color w:val="000000" w:themeColor="text1"/>
                <w:szCs w:val="22"/>
              </w:rPr>
              <w:t xml:space="preserve">It </w:t>
            </w:r>
            <w:r w:rsidRPr="004F2123">
              <w:rPr>
                <w:rFonts w:ascii="Calibri" w:hAnsi="Calibri" w:cs="Calibri"/>
                <w:b w:val="0"/>
                <w:i w:val="0"/>
                <w:color w:val="000000" w:themeColor="text1"/>
                <w:szCs w:val="22"/>
              </w:rPr>
              <w:t>also developed the service who daily take JSON data as input and then create a CSV file with this data and also insert it to DB</w:t>
            </w:r>
            <w:r>
              <w:rPr>
                <w:rFonts w:ascii="Calibri" w:hAnsi="Calibri" w:cs="Calibri"/>
                <w:b w:val="0"/>
                <w:i w:val="0"/>
                <w:color w:val="000000" w:themeColor="text1"/>
                <w:szCs w:val="22"/>
              </w:rPr>
              <w:t>.</w:t>
            </w:r>
          </w:p>
        </w:tc>
      </w:tr>
      <w:tr w:rsidR="00E45861" w:rsidRPr="004F2123" w:rsidTr="0085015A">
        <w:trPr>
          <w:cantSplit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5861" w:rsidRPr="004F2123" w:rsidRDefault="00E45861" w:rsidP="0085015A">
            <w:pPr>
              <w:snapToGrid w:val="0"/>
              <w:spacing w:before="20" w:after="20"/>
              <w:rPr>
                <w:rFonts w:ascii="Calibri" w:hAnsi="Calibri" w:cs="Calibri"/>
                <w:b/>
                <w:color w:val="000000" w:themeColor="text1"/>
                <w:spacing w:val="4"/>
                <w:szCs w:val="22"/>
              </w:rPr>
            </w:pPr>
            <w:r w:rsidRPr="004F2123">
              <w:rPr>
                <w:rFonts w:ascii="Calibri" w:hAnsi="Calibri" w:cs="Calibri"/>
                <w:b/>
                <w:color w:val="000000" w:themeColor="text1"/>
                <w:spacing w:val="4"/>
                <w:szCs w:val="22"/>
              </w:rPr>
              <w:t>Team Size</w:t>
            </w:r>
          </w:p>
        </w:tc>
        <w:tc>
          <w:tcPr>
            <w:tcW w:w="7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5861" w:rsidRPr="004F2123" w:rsidRDefault="00E45861" w:rsidP="0085015A">
            <w:pPr>
              <w:snapToGrid w:val="0"/>
              <w:spacing w:before="20" w:after="20"/>
              <w:rPr>
                <w:rFonts w:ascii="Calibri" w:hAnsi="Calibri" w:cs="Calibri"/>
                <w:color w:val="000000" w:themeColor="text1"/>
                <w:szCs w:val="22"/>
              </w:rPr>
            </w:pPr>
            <w:r w:rsidRPr="004F2123">
              <w:rPr>
                <w:rFonts w:ascii="Calibri" w:hAnsi="Calibri" w:cs="Calibri"/>
                <w:color w:val="000000" w:themeColor="text1"/>
                <w:szCs w:val="22"/>
              </w:rPr>
              <w:t>5</w:t>
            </w:r>
          </w:p>
        </w:tc>
      </w:tr>
      <w:tr w:rsidR="00E45861" w:rsidRPr="004F2123" w:rsidTr="0085015A">
        <w:trPr>
          <w:cantSplit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5861" w:rsidRPr="004F2123" w:rsidRDefault="00E45861" w:rsidP="0085015A">
            <w:pPr>
              <w:snapToGrid w:val="0"/>
              <w:spacing w:before="20" w:after="20"/>
              <w:jc w:val="left"/>
              <w:rPr>
                <w:rFonts w:ascii="Calibri" w:hAnsi="Calibri" w:cs="Calibri"/>
                <w:b/>
                <w:color w:val="000000" w:themeColor="text1"/>
                <w:spacing w:val="4"/>
                <w:szCs w:val="22"/>
              </w:rPr>
            </w:pPr>
            <w:r w:rsidRPr="004F2123">
              <w:rPr>
                <w:rFonts w:ascii="Calibri" w:hAnsi="Calibri" w:cs="Calibri"/>
                <w:b/>
                <w:color w:val="000000" w:themeColor="text1"/>
                <w:spacing w:val="4"/>
                <w:szCs w:val="22"/>
              </w:rPr>
              <w:t>Environment</w:t>
            </w:r>
          </w:p>
          <w:p w:rsidR="00E45861" w:rsidRPr="004F2123" w:rsidRDefault="00E45861" w:rsidP="0085015A">
            <w:pPr>
              <w:spacing w:before="20" w:after="20"/>
              <w:jc w:val="left"/>
              <w:rPr>
                <w:rFonts w:ascii="Calibri" w:hAnsi="Calibri" w:cs="Calibri"/>
                <w:color w:val="000000" w:themeColor="text1"/>
                <w:szCs w:val="22"/>
              </w:rPr>
            </w:pPr>
            <w:r w:rsidRPr="004F2123">
              <w:rPr>
                <w:rFonts w:ascii="Calibri" w:hAnsi="Calibri" w:cs="Calibri"/>
                <w:b/>
                <w:color w:val="000000" w:themeColor="text1"/>
                <w:spacing w:val="4"/>
                <w:szCs w:val="22"/>
              </w:rPr>
              <w:t>(with skill versions)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5861" w:rsidRPr="004F2123" w:rsidRDefault="00E45861" w:rsidP="0085015A">
            <w:pPr>
              <w:rPr>
                <w:b/>
              </w:rPr>
            </w:pPr>
            <w:r w:rsidRPr="004F2123">
              <w:t>Software</w:t>
            </w:r>
          </w:p>
          <w:p w:rsidR="00E45861" w:rsidRPr="004F2123" w:rsidRDefault="00E45861" w:rsidP="0085015A">
            <w:pPr>
              <w:jc w:val="left"/>
              <w:rPr>
                <w:rFonts w:ascii="Calibri" w:hAnsi="Calibri" w:cs="Calibri"/>
                <w:b/>
                <w:color w:val="000000" w:themeColor="text1"/>
                <w:spacing w:val="4"/>
                <w:szCs w:val="22"/>
              </w:rPr>
            </w:pPr>
          </w:p>
        </w:tc>
        <w:tc>
          <w:tcPr>
            <w:tcW w:w="6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5861" w:rsidRPr="004F2123" w:rsidRDefault="00E45861" w:rsidP="0085015A">
            <w:pPr>
              <w:snapToGrid w:val="0"/>
              <w:spacing w:before="20" w:after="20"/>
              <w:rPr>
                <w:rFonts w:ascii="Calibri" w:hAnsi="Calibri" w:cs="Calibri"/>
                <w:color w:val="000000" w:themeColor="text1"/>
                <w:spacing w:val="4"/>
                <w:szCs w:val="22"/>
              </w:rPr>
            </w:pPr>
            <w:r w:rsidRPr="004F2123">
              <w:rPr>
                <w:rFonts w:ascii="Calibri" w:hAnsi="Calibri" w:cs="Calibri"/>
                <w:color w:val="000000" w:themeColor="text1"/>
                <w:szCs w:val="22"/>
              </w:rPr>
              <w:t>Tomcat Application Server, Spring, JDBC Template, MYSQL, Eclipse</w:t>
            </w:r>
          </w:p>
        </w:tc>
      </w:tr>
      <w:tr w:rsidR="00E45861" w:rsidRPr="004F2123" w:rsidTr="0085015A">
        <w:trPr>
          <w:cantSplit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5861" w:rsidRPr="004F2123" w:rsidRDefault="00E45861" w:rsidP="0085015A">
            <w:pPr>
              <w:snapToGrid w:val="0"/>
              <w:spacing w:before="20" w:after="20"/>
              <w:rPr>
                <w:rFonts w:ascii="Calibri" w:hAnsi="Calibri" w:cs="Calibri"/>
                <w:b/>
                <w:color w:val="000000" w:themeColor="text1"/>
                <w:spacing w:val="4"/>
                <w:szCs w:val="22"/>
              </w:rPr>
            </w:pPr>
            <w:r w:rsidRPr="004F2123">
              <w:rPr>
                <w:rFonts w:ascii="Calibri" w:hAnsi="Calibri" w:cs="Calibri"/>
                <w:b/>
                <w:color w:val="000000" w:themeColor="text1"/>
                <w:spacing w:val="4"/>
                <w:szCs w:val="22"/>
              </w:rPr>
              <w:t>Description</w:t>
            </w:r>
          </w:p>
        </w:tc>
        <w:tc>
          <w:tcPr>
            <w:tcW w:w="7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5861" w:rsidRPr="007931D3" w:rsidRDefault="00E45861" w:rsidP="0085015A">
            <w:pPr>
              <w:pStyle w:val="ListParagraph"/>
              <w:numPr>
                <w:ilvl w:val="0"/>
                <w:numId w:val="19"/>
              </w:numPr>
              <w:snapToGrid w:val="0"/>
              <w:spacing w:before="20" w:after="20"/>
              <w:rPr>
                <w:rFonts w:ascii="Calibri" w:hAnsi="Calibri" w:cs="Calibri"/>
                <w:color w:val="000000" w:themeColor="text1"/>
                <w:szCs w:val="22"/>
              </w:rPr>
            </w:pPr>
            <w:r w:rsidRPr="003A284A">
              <w:rPr>
                <w:rFonts w:ascii="Calibri" w:hAnsi="Calibri" w:cs="Calibri"/>
                <w:bCs/>
                <w:color w:val="000000" w:themeColor="text1"/>
                <w:szCs w:val="22"/>
              </w:rPr>
              <w:t>It is Channel Add</w:t>
            </w:r>
            <w:r>
              <w:rPr>
                <w:rFonts w:ascii="Calibri" w:hAnsi="Calibri" w:cs="Calibri"/>
                <w:bCs/>
                <w:color w:val="000000" w:themeColor="text1"/>
                <w:szCs w:val="22"/>
              </w:rPr>
              <w:t xml:space="preserve">s Reporting project, where data comes </w:t>
            </w:r>
            <w:r w:rsidRPr="003A284A">
              <w:rPr>
                <w:rFonts w:ascii="Calibri" w:hAnsi="Calibri" w:cs="Calibri"/>
                <w:bCs/>
                <w:color w:val="000000" w:themeColor="text1"/>
                <w:szCs w:val="22"/>
              </w:rPr>
              <w:t>from Automatic content</w:t>
            </w:r>
            <w:r>
              <w:rPr>
                <w:rFonts w:ascii="Calibri" w:hAnsi="Calibri" w:cs="Calibri"/>
                <w:bCs/>
                <w:color w:val="000000" w:themeColor="text1"/>
                <w:szCs w:val="22"/>
              </w:rPr>
              <w:t>.</w:t>
            </w:r>
            <w:r w:rsidRPr="003A284A">
              <w:rPr>
                <w:rFonts w:ascii="Calibri" w:hAnsi="Calibri" w:cs="Calibri"/>
                <w:bCs/>
                <w:color w:val="000000" w:themeColor="text1"/>
                <w:szCs w:val="22"/>
              </w:rPr>
              <w:t xml:space="preserve"> Recognition Cloud in the form of JSON. </w:t>
            </w:r>
          </w:p>
          <w:p w:rsidR="00E45861" w:rsidRPr="003A284A" w:rsidRDefault="00E45861" w:rsidP="0085015A">
            <w:pPr>
              <w:pStyle w:val="ListParagraph"/>
              <w:numPr>
                <w:ilvl w:val="0"/>
                <w:numId w:val="19"/>
              </w:numPr>
              <w:snapToGrid w:val="0"/>
              <w:spacing w:before="20" w:after="20"/>
              <w:rPr>
                <w:rFonts w:ascii="Calibri" w:hAnsi="Calibri" w:cs="Calibri"/>
                <w:color w:val="000000" w:themeColor="text1"/>
                <w:szCs w:val="22"/>
              </w:rPr>
            </w:pPr>
            <w:r w:rsidRPr="003A284A">
              <w:rPr>
                <w:rFonts w:ascii="Calibri" w:hAnsi="Calibri" w:cs="Calibri"/>
                <w:bCs/>
                <w:color w:val="000000" w:themeColor="text1"/>
                <w:szCs w:val="22"/>
              </w:rPr>
              <w:t>We</w:t>
            </w:r>
            <w:r>
              <w:rPr>
                <w:rFonts w:ascii="Calibri" w:hAnsi="Calibri" w:cs="Calibri"/>
                <w:bCs/>
                <w:color w:val="000000" w:themeColor="text1"/>
                <w:szCs w:val="22"/>
              </w:rPr>
              <w:t xml:space="preserve"> showed this data in graph form.</w:t>
            </w:r>
          </w:p>
        </w:tc>
      </w:tr>
    </w:tbl>
    <w:p w:rsidR="00E45861" w:rsidRDefault="00E45861" w:rsidP="00E45861">
      <w:pPr>
        <w:pStyle w:val="ListParagraph"/>
        <w:spacing w:after="0" w:line="276" w:lineRule="auto"/>
        <w:ind w:left="0"/>
        <w:rPr>
          <w:rFonts w:ascii="Calibri" w:hAnsi="Calibri" w:cs="Calibri"/>
          <w:color w:val="000000" w:themeColor="text1"/>
          <w:sz w:val="24"/>
          <w:szCs w:val="24"/>
        </w:rPr>
      </w:pPr>
    </w:p>
    <w:p w:rsidR="00E45861" w:rsidRPr="004F2123" w:rsidRDefault="00E45861" w:rsidP="00E45861">
      <w:pPr>
        <w:jc w:val="right"/>
      </w:pPr>
      <w:r>
        <w:t xml:space="preserve"> </w:t>
      </w:r>
    </w:p>
    <w:p w:rsidR="00E45861" w:rsidRPr="000F3425" w:rsidRDefault="00E45861" w:rsidP="00E45861">
      <w:r>
        <w:t xml:space="preserve">  </w:t>
      </w:r>
    </w:p>
    <w:p w:rsidR="00D87805" w:rsidRPr="00E45861" w:rsidRDefault="00B74D1A" w:rsidP="00E45861">
      <w:r w:rsidRPr="00E45861">
        <w:t xml:space="preserve"> </w:t>
      </w:r>
    </w:p>
    <w:sectPr w:rsidR="00D87805" w:rsidRPr="00E45861" w:rsidSect="00B9624A">
      <w:footerReference w:type="default" r:id="rId7"/>
      <w:pgSz w:w="12240" w:h="15840"/>
      <w:pgMar w:top="1440" w:right="1800" w:bottom="1440" w:left="1800" w:header="720" w:footer="720" w:gutter="0"/>
      <w:pgNumType w:start="1"/>
      <w:cols w:space="720"/>
      <w:docGrid w:linePitch="600" w:charSpace="3686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44CC" w:rsidRDefault="00B944CC">
      <w:r>
        <w:separator/>
      </w:r>
    </w:p>
  </w:endnote>
  <w:endnote w:type="continuationSeparator" w:id="1">
    <w:p w:rsidR="00B944CC" w:rsidRDefault="00B944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3192"/>
      <w:gridCol w:w="3192"/>
      <w:gridCol w:w="2454"/>
    </w:tblGrid>
    <w:tr w:rsidR="00FB04A8">
      <w:tc>
        <w:tcPr>
          <w:tcW w:w="3192" w:type="dxa"/>
          <w:tcBorders>
            <w:top w:val="single" w:sz="4" w:space="0" w:color="000000"/>
          </w:tcBorders>
          <w:shd w:val="clear" w:color="auto" w:fill="auto"/>
        </w:tcPr>
        <w:p w:rsidR="00FB04A8" w:rsidRDefault="00FB04A8">
          <w:pPr>
            <w:pStyle w:val="Footer"/>
            <w:snapToGrid w:val="0"/>
            <w:rPr>
              <w:rFonts w:ascii="Times New Roman" w:hAnsi="Times New Roman" w:cs="Times New Roman"/>
              <w:sz w:val="20"/>
            </w:rPr>
          </w:pPr>
          <w:r>
            <w:rPr>
              <w:rFonts w:ascii="Times New Roman" w:hAnsi="Times New Roman" w:cs="Times New Roman"/>
              <w:sz w:val="20"/>
            </w:rPr>
            <w:t xml:space="preserve">Page </w:t>
          </w:r>
          <w:r w:rsidR="00C53D8D"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</w:instrText>
          </w:r>
          <w:r w:rsidR="00C53D8D">
            <w:rPr>
              <w:sz w:val="20"/>
            </w:rPr>
            <w:fldChar w:fldCharType="separate"/>
          </w:r>
          <w:r w:rsidR="00FA7DBC">
            <w:rPr>
              <w:noProof/>
              <w:sz w:val="20"/>
            </w:rPr>
            <w:t>1</w:t>
          </w:r>
          <w:r w:rsidR="00C53D8D">
            <w:rPr>
              <w:sz w:val="20"/>
            </w:rPr>
            <w:fldChar w:fldCharType="end"/>
          </w:r>
          <w:r>
            <w:rPr>
              <w:rFonts w:ascii="Times New Roman" w:hAnsi="Times New Roman" w:cs="Times New Roman"/>
              <w:sz w:val="20"/>
            </w:rPr>
            <w:t xml:space="preserve"> </w:t>
          </w:r>
        </w:p>
      </w:tc>
      <w:tc>
        <w:tcPr>
          <w:tcW w:w="3192" w:type="dxa"/>
          <w:tcBorders>
            <w:top w:val="single" w:sz="4" w:space="0" w:color="000000"/>
          </w:tcBorders>
          <w:shd w:val="clear" w:color="auto" w:fill="auto"/>
        </w:tcPr>
        <w:p w:rsidR="00FB04A8" w:rsidRDefault="00FB04A8">
          <w:pPr>
            <w:pStyle w:val="Footer"/>
            <w:snapToGrid w:val="0"/>
            <w:jc w:val="center"/>
            <w:rPr>
              <w:rFonts w:ascii="Times New Roman" w:hAnsi="Times New Roman" w:cs="Times New Roman"/>
              <w:sz w:val="20"/>
            </w:rPr>
          </w:pPr>
        </w:p>
      </w:tc>
      <w:tc>
        <w:tcPr>
          <w:tcW w:w="2454" w:type="dxa"/>
          <w:tcBorders>
            <w:top w:val="single" w:sz="4" w:space="0" w:color="000000"/>
          </w:tcBorders>
          <w:shd w:val="clear" w:color="auto" w:fill="auto"/>
        </w:tcPr>
        <w:p w:rsidR="00FB04A8" w:rsidRDefault="00FB04A8">
          <w:pPr>
            <w:pStyle w:val="Footer"/>
            <w:snapToGrid w:val="0"/>
            <w:jc w:val="right"/>
          </w:pPr>
          <w:r>
            <w:rPr>
              <w:rFonts w:ascii="Times New Roman" w:hAnsi="Times New Roman" w:cs="Times New Roman"/>
              <w:sz w:val="20"/>
            </w:rPr>
            <w:t xml:space="preserve"> </w:t>
          </w:r>
        </w:p>
      </w:tc>
    </w:tr>
  </w:tbl>
  <w:p w:rsidR="00FB04A8" w:rsidRDefault="00FB04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44CC" w:rsidRDefault="00B944CC">
      <w:r>
        <w:separator/>
      </w:r>
    </w:p>
  </w:footnote>
  <w:footnote w:type="continuationSeparator" w:id="1">
    <w:p w:rsidR="00B944CC" w:rsidRDefault="00B944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</w:abstractNum>
  <w:abstractNum w:abstractNumId="4">
    <w:nsid w:val="00000005"/>
    <w:multiLevelType w:val="singleLevel"/>
    <w:tmpl w:val="00000005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5">
    <w:nsid w:val="1E124F4D"/>
    <w:multiLevelType w:val="hybridMultilevel"/>
    <w:tmpl w:val="87C4CB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41D384E"/>
    <w:multiLevelType w:val="hybridMultilevel"/>
    <w:tmpl w:val="308CD2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6607D9F"/>
    <w:multiLevelType w:val="hybridMultilevel"/>
    <w:tmpl w:val="12FE0B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2A21C00"/>
    <w:multiLevelType w:val="hybridMultilevel"/>
    <w:tmpl w:val="CDFE4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2D0CB4"/>
    <w:multiLevelType w:val="hybridMultilevel"/>
    <w:tmpl w:val="FF5E4A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4553E5"/>
    <w:multiLevelType w:val="hybridMultilevel"/>
    <w:tmpl w:val="71789E2A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4A666B9B"/>
    <w:multiLevelType w:val="hybridMultilevel"/>
    <w:tmpl w:val="BD5CED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8013A7"/>
    <w:multiLevelType w:val="hybridMultilevel"/>
    <w:tmpl w:val="4C7233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71A5055"/>
    <w:multiLevelType w:val="hybridMultilevel"/>
    <w:tmpl w:val="9C96C0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F56F56"/>
    <w:multiLevelType w:val="hybridMultilevel"/>
    <w:tmpl w:val="E8606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281E56"/>
    <w:multiLevelType w:val="hybridMultilevel"/>
    <w:tmpl w:val="FF727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0"/>
  </w:num>
  <w:num w:numId="9">
    <w:abstractNumId w:val="7"/>
  </w:num>
  <w:num w:numId="10">
    <w:abstractNumId w:val="0"/>
  </w:num>
  <w:num w:numId="11">
    <w:abstractNumId w:val="0"/>
  </w:num>
  <w:num w:numId="12">
    <w:abstractNumId w:val="8"/>
  </w:num>
  <w:num w:numId="13">
    <w:abstractNumId w:val="15"/>
  </w:num>
  <w:num w:numId="14">
    <w:abstractNumId w:val="14"/>
  </w:num>
  <w:num w:numId="15">
    <w:abstractNumId w:val="9"/>
  </w:num>
  <w:num w:numId="16">
    <w:abstractNumId w:val="13"/>
  </w:num>
  <w:num w:numId="17">
    <w:abstractNumId w:val="11"/>
  </w:num>
  <w:num w:numId="18">
    <w:abstractNumId w:val="6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attachedTemplate r:id="rId1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60B1"/>
    <w:rsid w:val="00000D64"/>
    <w:rsid w:val="0005399B"/>
    <w:rsid w:val="000675E4"/>
    <w:rsid w:val="0007517A"/>
    <w:rsid w:val="00076F25"/>
    <w:rsid w:val="00085838"/>
    <w:rsid w:val="000A13D9"/>
    <w:rsid w:val="000D2328"/>
    <w:rsid w:val="000E5E18"/>
    <w:rsid w:val="000F3425"/>
    <w:rsid w:val="00115128"/>
    <w:rsid w:val="00117D9D"/>
    <w:rsid w:val="00122C86"/>
    <w:rsid w:val="001254B4"/>
    <w:rsid w:val="00142CFD"/>
    <w:rsid w:val="00150D73"/>
    <w:rsid w:val="001561A2"/>
    <w:rsid w:val="00156660"/>
    <w:rsid w:val="00161A4A"/>
    <w:rsid w:val="00173DEF"/>
    <w:rsid w:val="001768F9"/>
    <w:rsid w:val="00192262"/>
    <w:rsid w:val="001B02E2"/>
    <w:rsid w:val="001B5E94"/>
    <w:rsid w:val="001C64E0"/>
    <w:rsid w:val="001D145B"/>
    <w:rsid w:val="001D6A8B"/>
    <w:rsid w:val="001F1847"/>
    <w:rsid w:val="001F5BF9"/>
    <w:rsid w:val="001F692D"/>
    <w:rsid w:val="00205063"/>
    <w:rsid w:val="00217348"/>
    <w:rsid w:val="0022183A"/>
    <w:rsid w:val="0022380F"/>
    <w:rsid w:val="00232B65"/>
    <w:rsid w:val="0024100D"/>
    <w:rsid w:val="002413C4"/>
    <w:rsid w:val="00244927"/>
    <w:rsid w:val="00244A50"/>
    <w:rsid w:val="002507DB"/>
    <w:rsid w:val="00250C7F"/>
    <w:rsid w:val="00252254"/>
    <w:rsid w:val="002548EC"/>
    <w:rsid w:val="0025615C"/>
    <w:rsid w:val="002568A6"/>
    <w:rsid w:val="00297EB5"/>
    <w:rsid w:val="002C25C8"/>
    <w:rsid w:val="002C458F"/>
    <w:rsid w:val="002C5CF9"/>
    <w:rsid w:val="002D75A9"/>
    <w:rsid w:val="00321BE5"/>
    <w:rsid w:val="003435E1"/>
    <w:rsid w:val="00345E63"/>
    <w:rsid w:val="003464A1"/>
    <w:rsid w:val="0035538D"/>
    <w:rsid w:val="00367B36"/>
    <w:rsid w:val="00387342"/>
    <w:rsid w:val="003A284A"/>
    <w:rsid w:val="003C27C1"/>
    <w:rsid w:val="003E764A"/>
    <w:rsid w:val="003F0A10"/>
    <w:rsid w:val="003F222D"/>
    <w:rsid w:val="003F54EB"/>
    <w:rsid w:val="00405C3D"/>
    <w:rsid w:val="004221DD"/>
    <w:rsid w:val="00442A35"/>
    <w:rsid w:val="00442D2B"/>
    <w:rsid w:val="00446AB1"/>
    <w:rsid w:val="004501DB"/>
    <w:rsid w:val="004933F3"/>
    <w:rsid w:val="00497889"/>
    <w:rsid w:val="004A4959"/>
    <w:rsid w:val="004C55F1"/>
    <w:rsid w:val="004D5F8B"/>
    <w:rsid w:val="004D6981"/>
    <w:rsid w:val="004D737E"/>
    <w:rsid w:val="004D7C57"/>
    <w:rsid w:val="004E010B"/>
    <w:rsid w:val="004E224B"/>
    <w:rsid w:val="004F2123"/>
    <w:rsid w:val="004F6685"/>
    <w:rsid w:val="00512705"/>
    <w:rsid w:val="00526521"/>
    <w:rsid w:val="005267AC"/>
    <w:rsid w:val="0053164E"/>
    <w:rsid w:val="00552EA2"/>
    <w:rsid w:val="005577E0"/>
    <w:rsid w:val="00563E9A"/>
    <w:rsid w:val="005749DB"/>
    <w:rsid w:val="00577B59"/>
    <w:rsid w:val="00587DAD"/>
    <w:rsid w:val="005960FB"/>
    <w:rsid w:val="005A516D"/>
    <w:rsid w:val="005B1550"/>
    <w:rsid w:val="005E50A5"/>
    <w:rsid w:val="006160B1"/>
    <w:rsid w:val="00653A3A"/>
    <w:rsid w:val="00657A4B"/>
    <w:rsid w:val="00657C3E"/>
    <w:rsid w:val="00665A9D"/>
    <w:rsid w:val="00674655"/>
    <w:rsid w:val="00677CA4"/>
    <w:rsid w:val="00682A14"/>
    <w:rsid w:val="00695F65"/>
    <w:rsid w:val="006A1821"/>
    <w:rsid w:val="006A3173"/>
    <w:rsid w:val="006B367B"/>
    <w:rsid w:val="006D2233"/>
    <w:rsid w:val="006E7654"/>
    <w:rsid w:val="006F15CD"/>
    <w:rsid w:val="006F7730"/>
    <w:rsid w:val="00706484"/>
    <w:rsid w:val="007075DA"/>
    <w:rsid w:val="00711568"/>
    <w:rsid w:val="0071480F"/>
    <w:rsid w:val="00721E82"/>
    <w:rsid w:val="007260BD"/>
    <w:rsid w:val="00727F57"/>
    <w:rsid w:val="007308D0"/>
    <w:rsid w:val="00736AEE"/>
    <w:rsid w:val="007420D8"/>
    <w:rsid w:val="00747CA1"/>
    <w:rsid w:val="007666D7"/>
    <w:rsid w:val="00782598"/>
    <w:rsid w:val="00784547"/>
    <w:rsid w:val="007931D3"/>
    <w:rsid w:val="007B087C"/>
    <w:rsid w:val="007B628E"/>
    <w:rsid w:val="007E1CFA"/>
    <w:rsid w:val="00800B14"/>
    <w:rsid w:val="00802729"/>
    <w:rsid w:val="00803909"/>
    <w:rsid w:val="008048EC"/>
    <w:rsid w:val="00815FC2"/>
    <w:rsid w:val="008175C2"/>
    <w:rsid w:val="008202C5"/>
    <w:rsid w:val="008237BE"/>
    <w:rsid w:val="00846598"/>
    <w:rsid w:val="00855428"/>
    <w:rsid w:val="0086212C"/>
    <w:rsid w:val="0086298C"/>
    <w:rsid w:val="008A117B"/>
    <w:rsid w:val="008C4841"/>
    <w:rsid w:val="008C565C"/>
    <w:rsid w:val="008C7394"/>
    <w:rsid w:val="008D101B"/>
    <w:rsid w:val="008D3F6D"/>
    <w:rsid w:val="008E4DB1"/>
    <w:rsid w:val="008F1E46"/>
    <w:rsid w:val="0090399C"/>
    <w:rsid w:val="009453E1"/>
    <w:rsid w:val="009473FD"/>
    <w:rsid w:val="00947E2D"/>
    <w:rsid w:val="009679FD"/>
    <w:rsid w:val="0097322B"/>
    <w:rsid w:val="0097698D"/>
    <w:rsid w:val="00980778"/>
    <w:rsid w:val="0098564D"/>
    <w:rsid w:val="00990090"/>
    <w:rsid w:val="009F2D3E"/>
    <w:rsid w:val="009F2FF5"/>
    <w:rsid w:val="009F41D6"/>
    <w:rsid w:val="00A02041"/>
    <w:rsid w:val="00A03DAF"/>
    <w:rsid w:val="00A1074B"/>
    <w:rsid w:val="00A1507B"/>
    <w:rsid w:val="00A20199"/>
    <w:rsid w:val="00A361E3"/>
    <w:rsid w:val="00A41B6B"/>
    <w:rsid w:val="00A4235D"/>
    <w:rsid w:val="00A624AE"/>
    <w:rsid w:val="00A75D3E"/>
    <w:rsid w:val="00A76614"/>
    <w:rsid w:val="00A81069"/>
    <w:rsid w:val="00A921D5"/>
    <w:rsid w:val="00AB34D5"/>
    <w:rsid w:val="00AB467A"/>
    <w:rsid w:val="00AB71E8"/>
    <w:rsid w:val="00AC7B2A"/>
    <w:rsid w:val="00AD181E"/>
    <w:rsid w:val="00AE7CE9"/>
    <w:rsid w:val="00AF44EA"/>
    <w:rsid w:val="00B025B6"/>
    <w:rsid w:val="00B04163"/>
    <w:rsid w:val="00B162EB"/>
    <w:rsid w:val="00B2710E"/>
    <w:rsid w:val="00B32DBB"/>
    <w:rsid w:val="00B3405D"/>
    <w:rsid w:val="00B74436"/>
    <w:rsid w:val="00B74D1A"/>
    <w:rsid w:val="00B801E9"/>
    <w:rsid w:val="00B8067B"/>
    <w:rsid w:val="00B92C9F"/>
    <w:rsid w:val="00B944CC"/>
    <w:rsid w:val="00B9624A"/>
    <w:rsid w:val="00BB6D09"/>
    <w:rsid w:val="00BC0BC8"/>
    <w:rsid w:val="00BD5D87"/>
    <w:rsid w:val="00BD5F3A"/>
    <w:rsid w:val="00BE5029"/>
    <w:rsid w:val="00BE7A55"/>
    <w:rsid w:val="00BF1B8A"/>
    <w:rsid w:val="00BF7794"/>
    <w:rsid w:val="00C00CD3"/>
    <w:rsid w:val="00C03C16"/>
    <w:rsid w:val="00C1089F"/>
    <w:rsid w:val="00C30F69"/>
    <w:rsid w:val="00C35727"/>
    <w:rsid w:val="00C50D38"/>
    <w:rsid w:val="00C53D8D"/>
    <w:rsid w:val="00C55E5B"/>
    <w:rsid w:val="00C679A1"/>
    <w:rsid w:val="00C67EF1"/>
    <w:rsid w:val="00C707F3"/>
    <w:rsid w:val="00C745F8"/>
    <w:rsid w:val="00C747B2"/>
    <w:rsid w:val="00C95589"/>
    <w:rsid w:val="00C97DDA"/>
    <w:rsid w:val="00CB46E3"/>
    <w:rsid w:val="00CD090B"/>
    <w:rsid w:val="00CD70D3"/>
    <w:rsid w:val="00D10118"/>
    <w:rsid w:val="00D15518"/>
    <w:rsid w:val="00D225E4"/>
    <w:rsid w:val="00D30CF1"/>
    <w:rsid w:val="00D42D57"/>
    <w:rsid w:val="00D708E9"/>
    <w:rsid w:val="00D719D0"/>
    <w:rsid w:val="00D870B3"/>
    <w:rsid w:val="00D87805"/>
    <w:rsid w:val="00DB1BDB"/>
    <w:rsid w:val="00DD599C"/>
    <w:rsid w:val="00DE0594"/>
    <w:rsid w:val="00DE1CBC"/>
    <w:rsid w:val="00DF4052"/>
    <w:rsid w:val="00DF632D"/>
    <w:rsid w:val="00E011FC"/>
    <w:rsid w:val="00E33717"/>
    <w:rsid w:val="00E43C02"/>
    <w:rsid w:val="00E45861"/>
    <w:rsid w:val="00E57F1F"/>
    <w:rsid w:val="00E77EA4"/>
    <w:rsid w:val="00E8359C"/>
    <w:rsid w:val="00EB0F21"/>
    <w:rsid w:val="00ED168C"/>
    <w:rsid w:val="00ED4B6C"/>
    <w:rsid w:val="00ED5C26"/>
    <w:rsid w:val="00ED609C"/>
    <w:rsid w:val="00EE22F0"/>
    <w:rsid w:val="00EE51A5"/>
    <w:rsid w:val="00EE7274"/>
    <w:rsid w:val="00F05703"/>
    <w:rsid w:val="00F12AC1"/>
    <w:rsid w:val="00F14F2B"/>
    <w:rsid w:val="00F16629"/>
    <w:rsid w:val="00F16BB7"/>
    <w:rsid w:val="00F23780"/>
    <w:rsid w:val="00F47B92"/>
    <w:rsid w:val="00F63D74"/>
    <w:rsid w:val="00F66F73"/>
    <w:rsid w:val="00F67DF1"/>
    <w:rsid w:val="00F71529"/>
    <w:rsid w:val="00FA1018"/>
    <w:rsid w:val="00FA6C3F"/>
    <w:rsid w:val="00FA7DBC"/>
    <w:rsid w:val="00FB04A8"/>
    <w:rsid w:val="00FC05D4"/>
    <w:rsid w:val="00FC6D47"/>
    <w:rsid w:val="00FF13D4"/>
    <w:rsid w:val="00FF6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24A"/>
    <w:pPr>
      <w:suppressAutoHyphens/>
      <w:jc w:val="both"/>
    </w:pPr>
    <w:rPr>
      <w:rFonts w:ascii="Arial" w:hAnsi="Arial" w:cs="Arial"/>
      <w:sz w:val="22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B9624A"/>
    <w:pPr>
      <w:keepNext/>
      <w:tabs>
        <w:tab w:val="num" w:pos="0"/>
      </w:tabs>
      <w:ind w:left="432" w:hanging="432"/>
      <w:outlineLvl w:val="0"/>
    </w:pPr>
    <w:rPr>
      <w:b/>
      <w:smallCaps/>
    </w:rPr>
  </w:style>
  <w:style w:type="paragraph" w:styleId="Heading2">
    <w:name w:val="heading 2"/>
    <w:basedOn w:val="Normal"/>
    <w:next w:val="Normal"/>
    <w:link w:val="Heading2Char"/>
    <w:qFormat/>
    <w:rsid w:val="00B9624A"/>
    <w:pPr>
      <w:keepNext/>
      <w:numPr>
        <w:ilvl w:val="1"/>
        <w:numId w:val="1"/>
      </w:numPr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rsid w:val="00B9624A"/>
    <w:pPr>
      <w:keepNext/>
      <w:tabs>
        <w:tab w:val="num" w:pos="0"/>
      </w:tabs>
      <w:spacing w:before="20" w:after="20"/>
      <w:ind w:left="720" w:hanging="720"/>
      <w:jc w:val="left"/>
      <w:outlineLvl w:val="2"/>
    </w:pPr>
    <w:rPr>
      <w:rFonts w:ascii="Century Gothic" w:hAnsi="Century Gothic" w:cs="Century Gothic"/>
      <w:b/>
      <w:sz w:val="20"/>
    </w:rPr>
  </w:style>
  <w:style w:type="paragraph" w:styleId="Heading4">
    <w:name w:val="heading 4"/>
    <w:basedOn w:val="Normal"/>
    <w:next w:val="Normal"/>
    <w:qFormat/>
    <w:rsid w:val="00B9624A"/>
    <w:pPr>
      <w:keepNext/>
      <w:tabs>
        <w:tab w:val="num" w:pos="0"/>
      </w:tabs>
      <w:ind w:left="864" w:hanging="864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B9624A"/>
    <w:pPr>
      <w:keepNext/>
      <w:tabs>
        <w:tab w:val="num" w:pos="0"/>
      </w:tabs>
      <w:ind w:left="1008" w:hanging="1008"/>
      <w:outlineLvl w:val="4"/>
    </w:pPr>
    <w:rPr>
      <w:b/>
      <w:spacing w:val="4"/>
      <w:sz w:val="28"/>
    </w:rPr>
  </w:style>
  <w:style w:type="paragraph" w:styleId="Heading6">
    <w:name w:val="heading 6"/>
    <w:basedOn w:val="Normal"/>
    <w:next w:val="Normal"/>
    <w:link w:val="Heading6Char"/>
    <w:qFormat/>
    <w:rsid w:val="00B9624A"/>
    <w:pPr>
      <w:keepNext/>
      <w:tabs>
        <w:tab w:val="num" w:pos="0"/>
      </w:tabs>
      <w:ind w:left="1152" w:hanging="1152"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B9624A"/>
    <w:pPr>
      <w:keepNext/>
      <w:tabs>
        <w:tab w:val="num" w:pos="0"/>
      </w:tabs>
      <w:ind w:left="1296" w:hanging="1296"/>
      <w:outlineLvl w:val="6"/>
    </w:pPr>
    <w:rPr>
      <w:rFonts w:ascii="Times New Roman" w:hAnsi="Times New Roman" w:cs="Times New Roman"/>
      <w:b/>
      <w:spacing w:val="4"/>
      <w:sz w:val="24"/>
    </w:rPr>
  </w:style>
  <w:style w:type="paragraph" w:styleId="Heading8">
    <w:name w:val="heading 8"/>
    <w:basedOn w:val="Normal"/>
    <w:next w:val="Normal"/>
    <w:qFormat/>
    <w:rsid w:val="00B9624A"/>
    <w:pPr>
      <w:keepNext/>
      <w:tabs>
        <w:tab w:val="num" w:pos="0"/>
      </w:tabs>
      <w:ind w:left="1440" w:hanging="1440"/>
      <w:outlineLvl w:val="7"/>
    </w:pPr>
    <w:rPr>
      <w:rFonts w:ascii="Times New Roman" w:hAnsi="Times New Roman" w:cs="Times New Roman"/>
      <w:b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B9624A"/>
    <w:rPr>
      <w:rFonts w:ascii="Symbol" w:hAnsi="Symbol" w:cs="Symbol"/>
    </w:rPr>
  </w:style>
  <w:style w:type="character" w:customStyle="1" w:styleId="WW8Num1z1">
    <w:name w:val="WW8Num1z1"/>
    <w:rsid w:val="00B9624A"/>
  </w:style>
  <w:style w:type="character" w:customStyle="1" w:styleId="WW8Num1z2">
    <w:name w:val="WW8Num1z2"/>
    <w:rsid w:val="00B9624A"/>
  </w:style>
  <w:style w:type="character" w:customStyle="1" w:styleId="WW8Num1z3">
    <w:name w:val="WW8Num1z3"/>
    <w:rsid w:val="00B9624A"/>
  </w:style>
  <w:style w:type="character" w:customStyle="1" w:styleId="WW8Num1z4">
    <w:name w:val="WW8Num1z4"/>
    <w:rsid w:val="00B9624A"/>
  </w:style>
  <w:style w:type="character" w:customStyle="1" w:styleId="WW8Num1z5">
    <w:name w:val="WW8Num1z5"/>
    <w:rsid w:val="00B9624A"/>
  </w:style>
  <w:style w:type="character" w:customStyle="1" w:styleId="WW8Num1z6">
    <w:name w:val="WW8Num1z6"/>
    <w:rsid w:val="00B9624A"/>
  </w:style>
  <w:style w:type="character" w:customStyle="1" w:styleId="WW8Num1z7">
    <w:name w:val="WW8Num1z7"/>
    <w:rsid w:val="00B9624A"/>
  </w:style>
  <w:style w:type="character" w:customStyle="1" w:styleId="WW8Num1z8">
    <w:name w:val="WW8Num1z8"/>
    <w:rsid w:val="00B9624A"/>
  </w:style>
  <w:style w:type="character" w:customStyle="1" w:styleId="WW8Num2z0">
    <w:name w:val="WW8Num2z0"/>
    <w:rsid w:val="00B9624A"/>
    <w:rPr>
      <w:rFonts w:ascii="Symbol" w:hAnsi="Symbol" w:cs="Symbol"/>
    </w:rPr>
  </w:style>
  <w:style w:type="character" w:customStyle="1" w:styleId="WW8Num3z0">
    <w:name w:val="WW8Num3z0"/>
    <w:rsid w:val="00B9624A"/>
    <w:rPr>
      <w:rFonts w:ascii="Symbol" w:hAnsi="Symbol" w:cs="Symbol"/>
    </w:rPr>
  </w:style>
  <w:style w:type="character" w:customStyle="1" w:styleId="WW8Num4z0">
    <w:name w:val="WW8Num4z0"/>
    <w:rsid w:val="00B9624A"/>
    <w:rPr>
      <w:rFonts w:ascii="Symbol" w:hAnsi="Symbol" w:cs="Symbol"/>
    </w:rPr>
  </w:style>
  <w:style w:type="character" w:customStyle="1" w:styleId="WW8Num5z0">
    <w:name w:val="WW8Num5z0"/>
    <w:rsid w:val="00B9624A"/>
    <w:rPr>
      <w:rFonts w:ascii="Symbol" w:eastAsia="Times New Roman" w:hAnsi="Symbol" w:cs="Times New Roman"/>
    </w:rPr>
  </w:style>
  <w:style w:type="character" w:customStyle="1" w:styleId="WW8Num6z0">
    <w:name w:val="WW8Num6z0"/>
    <w:rsid w:val="00B9624A"/>
    <w:rPr>
      <w:rFonts w:ascii="Symbol" w:hAnsi="Symbol" w:cs="Symbol"/>
    </w:rPr>
  </w:style>
  <w:style w:type="character" w:customStyle="1" w:styleId="WW8Num7z0">
    <w:name w:val="WW8Num7z0"/>
    <w:rsid w:val="00B9624A"/>
    <w:rPr>
      <w:rFonts w:ascii="Symbol" w:hAnsi="Symbol" w:cs="Symbol"/>
    </w:rPr>
  </w:style>
  <w:style w:type="character" w:customStyle="1" w:styleId="WW8Num7z1">
    <w:name w:val="WW8Num7z1"/>
    <w:rsid w:val="00B9624A"/>
    <w:rPr>
      <w:rFonts w:ascii="Courier New" w:hAnsi="Courier New" w:cs="Courier New"/>
    </w:rPr>
  </w:style>
  <w:style w:type="character" w:customStyle="1" w:styleId="WW8Num7z2">
    <w:name w:val="WW8Num7z2"/>
    <w:rsid w:val="00B9624A"/>
    <w:rPr>
      <w:rFonts w:ascii="Wingdings" w:hAnsi="Wingdings" w:cs="Wingdings"/>
    </w:rPr>
  </w:style>
  <w:style w:type="character" w:customStyle="1" w:styleId="WW8Num7z3">
    <w:name w:val="WW8Num7z3"/>
    <w:rsid w:val="00B9624A"/>
    <w:rPr>
      <w:rFonts w:ascii="Symbol" w:hAnsi="Symbol" w:cs="Symbol" w:hint="default"/>
    </w:rPr>
  </w:style>
  <w:style w:type="character" w:customStyle="1" w:styleId="WW8Num7z4">
    <w:name w:val="WW8Num7z4"/>
    <w:rsid w:val="00B9624A"/>
    <w:rPr>
      <w:rFonts w:ascii="Courier New" w:hAnsi="Courier New" w:cs="Courier New" w:hint="default"/>
    </w:rPr>
  </w:style>
  <w:style w:type="character" w:customStyle="1" w:styleId="WW8Num8z0">
    <w:name w:val="WW8Num8z0"/>
    <w:rsid w:val="00B9624A"/>
    <w:rPr>
      <w:rFonts w:ascii="Wingdings" w:hAnsi="Wingdings" w:cs="Wingdings"/>
    </w:rPr>
  </w:style>
  <w:style w:type="character" w:customStyle="1" w:styleId="WW8Num8z1">
    <w:name w:val="WW8Num8z1"/>
    <w:rsid w:val="00B9624A"/>
    <w:rPr>
      <w:rFonts w:ascii="Courier New" w:hAnsi="Courier New" w:cs="Courier New" w:hint="default"/>
    </w:rPr>
  </w:style>
  <w:style w:type="character" w:customStyle="1" w:styleId="WW8Num8z2">
    <w:name w:val="WW8Num8z2"/>
    <w:rsid w:val="00B9624A"/>
    <w:rPr>
      <w:rFonts w:ascii="Wingdings" w:hAnsi="Wingdings" w:cs="Wingdings" w:hint="default"/>
    </w:rPr>
  </w:style>
  <w:style w:type="character" w:customStyle="1" w:styleId="WW8Num9z0">
    <w:name w:val="WW8Num9z0"/>
    <w:rsid w:val="00B9624A"/>
    <w:rPr>
      <w:rFonts w:ascii="Symbol" w:hAnsi="Symbol" w:cs="Symbol"/>
    </w:rPr>
  </w:style>
  <w:style w:type="character" w:customStyle="1" w:styleId="WW8Num9z1">
    <w:name w:val="WW8Num9z1"/>
    <w:rsid w:val="00B9624A"/>
    <w:rPr>
      <w:rFonts w:ascii="Courier New" w:hAnsi="Courier New" w:cs="Courier New" w:hint="default"/>
    </w:rPr>
  </w:style>
  <w:style w:type="character" w:customStyle="1" w:styleId="WW8Num9z2">
    <w:name w:val="WW8Num9z2"/>
    <w:rsid w:val="00B9624A"/>
    <w:rPr>
      <w:rFonts w:ascii="Wingdings" w:hAnsi="Wingdings" w:cs="Wingdings" w:hint="default"/>
    </w:rPr>
  </w:style>
  <w:style w:type="character" w:customStyle="1" w:styleId="WW8Num10z0">
    <w:name w:val="WW8Num10z0"/>
    <w:rsid w:val="00B9624A"/>
    <w:rPr>
      <w:rFonts w:ascii="Wingdings" w:hAnsi="Wingdings" w:cs="Wingdings"/>
    </w:rPr>
  </w:style>
  <w:style w:type="character" w:customStyle="1" w:styleId="WW8Num10z1">
    <w:name w:val="WW8Num10z1"/>
    <w:rsid w:val="00B9624A"/>
    <w:rPr>
      <w:rFonts w:ascii="Courier New" w:hAnsi="Courier New" w:cs="Courier New" w:hint="default"/>
    </w:rPr>
  </w:style>
  <w:style w:type="character" w:customStyle="1" w:styleId="WW8Num10z2">
    <w:name w:val="WW8Num10z2"/>
    <w:rsid w:val="00B9624A"/>
    <w:rPr>
      <w:rFonts w:ascii="Wingdings" w:hAnsi="Wingdings" w:cs="Wingdings" w:hint="default"/>
    </w:rPr>
  </w:style>
  <w:style w:type="character" w:customStyle="1" w:styleId="DefaultParagraphFont1">
    <w:name w:val="Default Paragraph Font1"/>
    <w:rsid w:val="00B9624A"/>
  </w:style>
  <w:style w:type="character" w:customStyle="1" w:styleId="WW8Num4z1">
    <w:name w:val="WW8Num4z1"/>
    <w:rsid w:val="00B9624A"/>
    <w:rPr>
      <w:rFonts w:ascii="Courier New" w:hAnsi="Courier New" w:cs="Courier New"/>
    </w:rPr>
  </w:style>
  <w:style w:type="character" w:customStyle="1" w:styleId="WW8Num4z2">
    <w:name w:val="WW8Num4z2"/>
    <w:rsid w:val="00B9624A"/>
    <w:rPr>
      <w:rFonts w:ascii="Wingdings" w:hAnsi="Wingdings" w:cs="Wingdings"/>
    </w:rPr>
  </w:style>
  <w:style w:type="character" w:customStyle="1" w:styleId="WW8Num5z1">
    <w:name w:val="WW8Num5z1"/>
    <w:rsid w:val="00B9624A"/>
    <w:rPr>
      <w:rFonts w:ascii="Times New Roman" w:eastAsia="Times New Roman" w:hAnsi="Times New Roman" w:cs="Times New Roman"/>
    </w:rPr>
  </w:style>
  <w:style w:type="character" w:customStyle="1" w:styleId="WW8Num5z2">
    <w:name w:val="WW8Num5z2"/>
    <w:rsid w:val="00B9624A"/>
    <w:rPr>
      <w:rFonts w:ascii="Wingdings" w:hAnsi="Wingdings" w:cs="Wingdings"/>
    </w:rPr>
  </w:style>
  <w:style w:type="character" w:customStyle="1" w:styleId="WW8Num5z3">
    <w:name w:val="WW8Num5z3"/>
    <w:rsid w:val="00B9624A"/>
    <w:rPr>
      <w:rFonts w:ascii="Symbol" w:hAnsi="Symbol" w:cs="Symbol"/>
    </w:rPr>
  </w:style>
  <w:style w:type="character" w:customStyle="1" w:styleId="WW8Num5z4">
    <w:name w:val="WW8Num5z4"/>
    <w:rsid w:val="00B9624A"/>
    <w:rPr>
      <w:rFonts w:ascii="Courier New" w:hAnsi="Courier New" w:cs="Courier New"/>
    </w:rPr>
  </w:style>
  <w:style w:type="character" w:customStyle="1" w:styleId="WW8Num11z0">
    <w:name w:val="WW8Num11z0"/>
    <w:rsid w:val="00B9624A"/>
    <w:rPr>
      <w:rFonts w:ascii="Wingdings" w:hAnsi="Wingdings" w:cs="Wingdings"/>
    </w:rPr>
  </w:style>
  <w:style w:type="character" w:customStyle="1" w:styleId="WW8Num12z0">
    <w:name w:val="WW8Num12z0"/>
    <w:rsid w:val="00B9624A"/>
    <w:rPr>
      <w:rFonts w:ascii="Symbol" w:hAnsi="Symbol" w:cs="Symbol"/>
    </w:rPr>
  </w:style>
  <w:style w:type="character" w:customStyle="1" w:styleId="WW8Num13z0">
    <w:name w:val="WW8Num13z0"/>
    <w:rsid w:val="00B9624A"/>
    <w:rPr>
      <w:rFonts w:ascii="Symbol" w:hAnsi="Symbol" w:cs="Symbol"/>
    </w:rPr>
  </w:style>
  <w:style w:type="character" w:customStyle="1" w:styleId="WW8Num14z0">
    <w:name w:val="WW8Num14z0"/>
    <w:rsid w:val="00B9624A"/>
    <w:rPr>
      <w:rFonts w:ascii="Symbol" w:hAnsi="Symbol" w:cs="Symbol"/>
    </w:rPr>
  </w:style>
  <w:style w:type="character" w:customStyle="1" w:styleId="WW8Num15z0">
    <w:name w:val="WW8Num15z0"/>
    <w:rsid w:val="00B9624A"/>
    <w:rPr>
      <w:caps w:val="0"/>
      <w:smallCaps w:val="0"/>
      <w:strike w:val="0"/>
      <w:dstrike w:val="0"/>
      <w:vanish w:val="0"/>
      <w:color w:val="auto"/>
      <w:position w:val="0"/>
      <w:sz w:val="24"/>
      <w:vertAlign w:val="baseline"/>
    </w:rPr>
  </w:style>
  <w:style w:type="character" w:customStyle="1" w:styleId="WW8Num16z0">
    <w:name w:val="WW8Num16z0"/>
    <w:rsid w:val="00B9624A"/>
    <w:rPr>
      <w:rFonts w:ascii="Symbol" w:hAnsi="Symbol" w:cs="Symbol"/>
    </w:rPr>
  </w:style>
  <w:style w:type="character" w:customStyle="1" w:styleId="WW8Num17z0">
    <w:name w:val="WW8Num17z0"/>
    <w:rsid w:val="00B9624A"/>
    <w:rPr>
      <w:rFonts w:ascii="Symbol" w:hAnsi="Symbol" w:cs="Symbol"/>
    </w:rPr>
  </w:style>
  <w:style w:type="character" w:customStyle="1" w:styleId="WW8Num17z1">
    <w:name w:val="WW8Num17z1"/>
    <w:rsid w:val="00B9624A"/>
    <w:rPr>
      <w:rFonts w:ascii="Courier New" w:hAnsi="Courier New" w:cs="Courier New"/>
    </w:rPr>
  </w:style>
  <w:style w:type="character" w:customStyle="1" w:styleId="WW8Num17z2">
    <w:name w:val="WW8Num17z2"/>
    <w:rsid w:val="00B9624A"/>
    <w:rPr>
      <w:rFonts w:ascii="Wingdings" w:hAnsi="Wingdings" w:cs="Wingdings"/>
    </w:rPr>
  </w:style>
  <w:style w:type="character" w:customStyle="1" w:styleId="WW8Num18z0">
    <w:name w:val="WW8Num18z0"/>
    <w:rsid w:val="00B9624A"/>
    <w:rPr>
      <w:rFonts w:ascii="Symbol" w:hAnsi="Symbol" w:cs="Symbol"/>
    </w:rPr>
  </w:style>
  <w:style w:type="character" w:customStyle="1" w:styleId="WW8Num19z0">
    <w:name w:val="WW8Num19z0"/>
    <w:rsid w:val="00B9624A"/>
    <w:rPr>
      <w:rFonts w:ascii="Symbol" w:hAnsi="Symbol" w:cs="Symbol"/>
    </w:rPr>
  </w:style>
  <w:style w:type="character" w:customStyle="1" w:styleId="WW8Num20z0">
    <w:name w:val="WW8Num20z0"/>
    <w:rsid w:val="00B9624A"/>
    <w:rPr>
      <w:rFonts w:ascii="Symbol" w:hAnsi="Symbol" w:cs="Symbol"/>
    </w:rPr>
  </w:style>
  <w:style w:type="character" w:customStyle="1" w:styleId="WW8NumSt1z0">
    <w:name w:val="WW8NumSt1z0"/>
    <w:rsid w:val="00B9624A"/>
    <w:rPr>
      <w:rFonts w:ascii="Symbol" w:hAnsi="Symbol" w:cs="Symbol"/>
    </w:rPr>
  </w:style>
  <w:style w:type="character" w:customStyle="1" w:styleId="WW8NumSt2z0">
    <w:name w:val="WW8NumSt2z0"/>
    <w:rsid w:val="00B9624A"/>
    <w:rPr>
      <w:rFonts w:ascii="Symbol" w:hAnsi="Symbol" w:cs="Symbol"/>
    </w:rPr>
  </w:style>
  <w:style w:type="character" w:customStyle="1" w:styleId="WW-DefaultParagraphFont">
    <w:name w:val="WW-Default Paragraph Font"/>
    <w:rsid w:val="00B9624A"/>
  </w:style>
  <w:style w:type="character" w:styleId="PageNumber">
    <w:name w:val="page number"/>
    <w:basedOn w:val="WW-DefaultParagraphFont"/>
    <w:rsid w:val="00B9624A"/>
  </w:style>
  <w:style w:type="character" w:styleId="Hyperlink">
    <w:name w:val="Hyperlink"/>
    <w:rsid w:val="00B9624A"/>
    <w:rPr>
      <w:color w:val="000080"/>
      <w:u w:val="single"/>
    </w:rPr>
  </w:style>
  <w:style w:type="character" w:customStyle="1" w:styleId="BalloonTextChar">
    <w:name w:val="Balloon Text Char"/>
    <w:rsid w:val="00B9624A"/>
    <w:rPr>
      <w:rFonts w:ascii="Tahoma" w:hAnsi="Tahoma" w:cs="Tahoma"/>
      <w:sz w:val="16"/>
      <w:szCs w:val="16"/>
    </w:rPr>
  </w:style>
  <w:style w:type="character" w:styleId="Strong">
    <w:name w:val="Strong"/>
    <w:qFormat/>
    <w:rsid w:val="00B9624A"/>
    <w:rPr>
      <w:b/>
      <w:bCs/>
    </w:rPr>
  </w:style>
  <w:style w:type="paragraph" w:customStyle="1" w:styleId="Heading">
    <w:name w:val="Heading"/>
    <w:basedOn w:val="Normal"/>
    <w:next w:val="BodyText"/>
    <w:rsid w:val="00B9624A"/>
    <w:pPr>
      <w:keepNext/>
      <w:spacing w:before="240" w:after="120"/>
    </w:pPr>
    <w:rPr>
      <w:rFonts w:eastAsia="Arial Unicode MS" w:cs="Mangal"/>
      <w:sz w:val="28"/>
      <w:szCs w:val="28"/>
    </w:rPr>
  </w:style>
  <w:style w:type="paragraph" w:styleId="BodyText">
    <w:name w:val="Body Text"/>
    <w:basedOn w:val="Normal"/>
    <w:rsid w:val="00B9624A"/>
    <w:pPr>
      <w:spacing w:after="120"/>
    </w:pPr>
  </w:style>
  <w:style w:type="paragraph" w:styleId="List">
    <w:name w:val="List"/>
    <w:basedOn w:val="BodyText"/>
    <w:rsid w:val="00B9624A"/>
    <w:rPr>
      <w:rFonts w:cs="Mangal"/>
    </w:rPr>
  </w:style>
  <w:style w:type="paragraph" w:styleId="Caption">
    <w:name w:val="caption"/>
    <w:basedOn w:val="Normal"/>
    <w:qFormat/>
    <w:rsid w:val="00B9624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B9624A"/>
    <w:pPr>
      <w:suppressLineNumbers/>
    </w:pPr>
    <w:rPr>
      <w:rFonts w:cs="Mangal"/>
    </w:rPr>
  </w:style>
  <w:style w:type="paragraph" w:customStyle="1" w:styleId="kpmgbody">
    <w:name w:val="kpmgbody"/>
    <w:basedOn w:val="BodyText"/>
    <w:rsid w:val="00B9624A"/>
    <w:pPr>
      <w:spacing w:before="40" w:after="40" w:line="360" w:lineRule="auto"/>
    </w:pPr>
    <w:rPr>
      <w:rFonts w:ascii="Century Gothic" w:hAnsi="Century Gothic" w:cs="Century Gothic"/>
      <w:b/>
    </w:rPr>
  </w:style>
  <w:style w:type="paragraph" w:styleId="Header">
    <w:name w:val="header"/>
    <w:basedOn w:val="Normal"/>
    <w:link w:val="HeaderChar"/>
    <w:rsid w:val="00B9624A"/>
  </w:style>
  <w:style w:type="paragraph" w:styleId="Footer">
    <w:name w:val="footer"/>
    <w:basedOn w:val="Normal"/>
    <w:rsid w:val="00B9624A"/>
  </w:style>
  <w:style w:type="paragraph" w:styleId="ListBullet2">
    <w:name w:val="List Bullet 2"/>
    <w:basedOn w:val="Normal"/>
    <w:rsid w:val="00B9624A"/>
    <w:pPr>
      <w:tabs>
        <w:tab w:val="num" w:pos="720"/>
      </w:tabs>
      <w:ind w:left="720" w:hanging="360"/>
    </w:pPr>
  </w:style>
  <w:style w:type="paragraph" w:customStyle="1" w:styleId="H4">
    <w:name w:val="H4"/>
    <w:basedOn w:val="Normal"/>
    <w:next w:val="Normal"/>
    <w:rsid w:val="00B9624A"/>
    <w:pPr>
      <w:keepNext/>
      <w:spacing w:before="100" w:after="100"/>
      <w:jc w:val="left"/>
    </w:pPr>
    <w:rPr>
      <w:rFonts w:ascii="Times New Roman" w:hAnsi="Times New Roman" w:cs="Times New Roman"/>
      <w:b/>
      <w:sz w:val="24"/>
    </w:rPr>
  </w:style>
  <w:style w:type="paragraph" w:styleId="BodyText2">
    <w:name w:val="Body Text 2"/>
    <w:basedOn w:val="Normal"/>
    <w:rsid w:val="00B9624A"/>
    <w:rPr>
      <w:rFonts w:ascii="Times New Roman" w:hAnsi="Times New Roman" w:cs="Times New Roman"/>
      <w:color w:val="FF0000"/>
      <w:spacing w:val="4"/>
      <w:sz w:val="24"/>
    </w:rPr>
  </w:style>
  <w:style w:type="paragraph" w:styleId="BodyText3">
    <w:name w:val="Body Text 3"/>
    <w:basedOn w:val="Normal"/>
    <w:rsid w:val="00B9624A"/>
    <w:rPr>
      <w:rFonts w:ascii="Times New Roman" w:hAnsi="Times New Roman" w:cs="Times New Roman"/>
      <w:sz w:val="24"/>
    </w:rPr>
  </w:style>
  <w:style w:type="paragraph" w:styleId="ListBullet">
    <w:name w:val="List Bullet"/>
    <w:basedOn w:val="Normal"/>
    <w:rsid w:val="00B9624A"/>
    <w:pPr>
      <w:tabs>
        <w:tab w:val="num" w:pos="360"/>
      </w:tabs>
      <w:ind w:left="360" w:hanging="360"/>
    </w:pPr>
  </w:style>
  <w:style w:type="paragraph" w:customStyle="1" w:styleId="black8">
    <w:name w:val="black8"/>
    <w:basedOn w:val="Normal"/>
    <w:rsid w:val="00B9624A"/>
    <w:pPr>
      <w:spacing w:before="100" w:after="100"/>
      <w:jc w:val="left"/>
    </w:pPr>
    <w:rPr>
      <w:rFonts w:ascii="Tahoma" w:hAnsi="Tahoma" w:cs="Tahoma"/>
      <w:color w:val="333333"/>
      <w:sz w:val="18"/>
      <w:szCs w:val="18"/>
    </w:rPr>
  </w:style>
  <w:style w:type="paragraph" w:customStyle="1" w:styleId="ABLOCKPARA">
    <w:name w:val="A BLOCK PARA"/>
    <w:basedOn w:val="Normal"/>
    <w:rsid w:val="00B9624A"/>
    <w:pPr>
      <w:jc w:val="left"/>
    </w:pPr>
    <w:rPr>
      <w:rFonts w:ascii="Book Antiqua" w:hAnsi="Book Antiqua" w:cs="Book Antiqua"/>
    </w:rPr>
  </w:style>
  <w:style w:type="paragraph" w:styleId="DocumentMap">
    <w:name w:val="Document Map"/>
    <w:basedOn w:val="Normal"/>
    <w:rsid w:val="00B9624A"/>
    <w:pPr>
      <w:shd w:val="clear" w:color="auto" w:fill="000080"/>
    </w:pPr>
    <w:rPr>
      <w:rFonts w:ascii="Tahoma" w:hAnsi="Tahoma" w:cs="Tahoma"/>
      <w:sz w:val="20"/>
    </w:rPr>
  </w:style>
  <w:style w:type="paragraph" w:styleId="NormalWeb">
    <w:name w:val="Normal (Web)"/>
    <w:basedOn w:val="Normal"/>
    <w:rsid w:val="00B9624A"/>
    <w:pPr>
      <w:spacing w:before="100" w:after="115"/>
      <w:jc w:val="left"/>
    </w:pPr>
    <w:rPr>
      <w:rFonts w:ascii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rsid w:val="00B9624A"/>
    <w:pPr>
      <w:suppressLineNumbers/>
    </w:pPr>
  </w:style>
  <w:style w:type="paragraph" w:customStyle="1" w:styleId="TableHeading">
    <w:name w:val="Table Heading"/>
    <w:basedOn w:val="TableContents"/>
    <w:rsid w:val="00B9624A"/>
    <w:pPr>
      <w:jc w:val="center"/>
    </w:pPr>
    <w:rPr>
      <w:b/>
      <w:bCs/>
    </w:rPr>
  </w:style>
  <w:style w:type="paragraph" w:styleId="BalloonText">
    <w:name w:val="Balloon Text"/>
    <w:basedOn w:val="Normal"/>
    <w:rsid w:val="00B962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624A"/>
    <w:pPr>
      <w:tabs>
        <w:tab w:val="right" w:leader="dot" w:pos="8208"/>
      </w:tabs>
      <w:suppressAutoHyphens w:val="0"/>
      <w:spacing w:before="60" w:after="60" w:line="260" w:lineRule="atLeast"/>
      <w:ind w:left="720"/>
      <w:jc w:val="left"/>
    </w:pPr>
    <w:rPr>
      <w:rFonts w:eastAsia="SimSun"/>
      <w:kern w:val="1"/>
      <w:sz w:val="20"/>
    </w:rPr>
  </w:style>
  <w:style w:type="paragraph" w:customStyle="1" w:styleId="Header1sectionheader">
    <w:name w:val="Header 1 (section header)"/>
    <w:basedOn w:val="Normal"/>
    <w:rsid w:val="00B9624A"/>
    <w:pPr>
      <w:tabs>
        <w:tab w:val="right" w:leader="dot" w:pos="8208"/>
      </w:tabs>
      <w:suppressAutoHyphens w:val="0"/>
      <w:spacing w:before="60" w:after="60" w:line="260" w:lineRule="atLeast"/>
      <w:jc w:val="left"/>
    </w:pPr>
    <w:rPr>
      <w:rFonts w:ascii="Arial Narrow" w:eastAsia="SimSun" w:hAnsi="Arial Narrow" w:cs="Arial Narrow"/>
      <w:b/>
      <w:color w:val="FF0000"/>
      <w:kern w:val="1"/>
      <w:sz w:val="20"/>
    </w:rPr>
  </w:style>
  <w:style w:type="paragraph" w:customStyle="1" w:styleId="tablehead">
    <w:name w:val="tablehead"/>
    <w:basedOn w:val="Normal"/>
    <w:rsid w:val="00677CA4"/>
    <w:pPr>
      <w:suppressAutoHyphens w:val="0"/>
      <w:spacing w:before="120" w:after="120"/>
      <w:jc w:val="left"/>
    </w:pPr>
    <w:rPr>
      <w:rFonts w:cs="Times New Roman"/>
      <w:b/>
      <w:sz w:val="20"/>
      <w:lang w:eastAsia="en-US" w:bidi="en-US"/>
    </w:rPr>
  </w:style>
  <w:style w:type="character" w:customStyle="1" w:styleId="Heading1Char">
    <w:name w:val="Heading 1 Char"/>
    <w:basedOn w:val="DefaultParagraphFont"/>
    <w:link w:val="Heading1"/>
    <w:rsid w:val="00C679A1"/>
    <w:rPr>
      <w:rFonts w:ascii="Arial" w:hAnsi="Arial" w:cs="Arial"/>
      <w:b/>
      <w:smallCaps/>
      <w:sz w:val="22"/>
      <w:lang w:eastAsia="ar-SA"/>
    </w:rPr>
  </w:style>
  <w:style w:type="character" w:customStyle="1" w:styleId="Heading2Char">
    <w:name w:val="Heading 2 Char"/>
    <w:basedOn w:val="DefaultParagraphFont"/>
    <w:link w:val="Heading2"/>
    <w:rsid w:val="00C679A1"/>
    <w:rPr>
      <w:rFonts w:ascii="Arial" w:hAnsi="Arial" w:cs="Arial"/>
      <w:b/>
      <w:i/>
      <w:sz w:val="22"/>
      <w:lang w:eastAsia="ar-SA"/>
    </w:rPr>
  </w:style>
  <w:style w:type="character" w:customStyle="1" w:styleId="Heading6Char">
    <w:name w:val="Heading 6 Char"/>
    <w:basedOn w:val="DefaultParagraphFont"/>
    <w:link w:val="Heading6"/>
    <w:rsid w:val="00C679A1"/>
    <w:rPr>
      <w:rFonts w:ascii="Arial" w:hAnsi="Arial" w:cs="Arial"/>
      <w:b/>
      <w:sz w:val="22"/>
      <w:lang w:eastAsia="ar-SA"/>
    </w:rPr>
  </w:style>
  <w:style w:type="character" w:customStyle="1" w:styleId="Heading7Char">
    <w:name w:val="Heading 7 Char"/>
    <w:basedOn w:val="DefaultParagraphFont"/>
    <w:link w:val="Heading7"/>
    <w:rsid w:val="00C679A1"/>
    <w:rPr>
      <w:b/>
      <w:spacing w:val="4"/>
      <w:sz w:val="24"/>
      <w:lang w:eastAsia="ar-SA"/>
    </w:rPr>
  </w:style>
  <w:style w:type="character" w:customStyle="1" w:styleId="HeaderChar">
    <w:name w:val="Header Char"/>
    <w:basedOn w:val="DefaultParagraphFont"/>
    <w:link w:val="Header"/>
    <w:rsid w:val="00C679A1"/>
    <w:rPr>
      <w:rFonts w:ascii="Arial" w:hAnsi="Arial" w:cs="Arial"/>
      <w:sz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P\Profiles\Resume-Format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Resume-Format1</Template>
  <TotalTime>11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2230</CharactersWithSpaces>
  <SharedDoc>false</SharedDoc>
  <HLinks>
    <vt:vector size="6" baseType="variant">
      <vt:variant>
        <vt:i4>1310814</vt:i4>
      </vt:variant>
      <vt:variant>
        <vt:i4>0</vt:i4>
      </vt:variant>
      <vt:variant>
        <vt:i4>0</vt:i4>
      </vt:variant>
      <vt:variant>
        <vt:i4>5</vt:i4>
      </vt:variant>
      <vt:variant>
        <vt:lpwstr>http://www.pathinfotech.com/index.php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Zain Hussain</dc:creator>
  <cp:lastModifiedBy>knoldus</cp:lastModifiedBy>
  <cp:revision>2</cp:revision>
  <cp:lastPrinted>2000-10-24T07:16:00Z</cp:lastPrinted>
  <dcterms:created xsi:type="dcterms:W3CDTF">2020-09-18T11:40:00Z</dcterms:created>
  <dcterms:modified xsi:type="dcterms:W3CDTF">2020-09-18T11:40:00Z</dcterms:modified>
</cp:coreProperties>
</file>