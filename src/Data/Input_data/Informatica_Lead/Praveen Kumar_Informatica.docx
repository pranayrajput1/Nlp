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C64CE" w:rsidRPr="00E922DF" w:rsidRDefault="00D730E6" w:rsidP="007C64CE">
      <w:pPr>
        <w:ind w:right="390"/>
        <w:jc w:val="both"/>
        <w:rPr>
          <w:rFonts w:ascii="Calibri" w:hAnsi="Calibri" w:cs="Calibri"/>
          <w:bCs/>
          <w:sz w:val="22"/>
          <w:szCs w:val="22"/>
        </w:rPr>
      </w:pPr>
      <w:r w:rsidRPr="00E922DF">
        <w:rPr>
          <w:rFonts w:ascii="Calibri" w:hAnsi="Calibri" w:cs="Calibri"/>
          <w:bCs/>
          <w:sz w:val="22"/>
          <w:szCs w:val="22"/>
        </w:rPr>
        <w:t>PRAVEEN KUMAR PERUCA</w:t>
      </w:r>
      <w:r w:rsidR="00BB05B1">
        <w:rPr>
          <w:rFonts w:ascii="Calibri" w:hAnsi="Calibri" w:cs="Calibri"/>
          <w:bCs/>
          <w:sz w:val="22"/>
          <w:szCs w:val="22"/>
        </w:rPr>
        <w:t xml:space="preserve">          </w:t>
      </w:r>
      <w:r w:rsidR="00066FC4" w:rsidRPr="00E922DF">
        <w:rPr>
          <w:rFonts w:ascii="Calibri" w:hAnsi="Calibri" w:cs="Calibri"/>
          <w:bCs/>
          <w:sz w:val="22"/>
          <w:szCs w:val="22"/>
        </w:rPr>
        <w:tab/>
      </w:r>
      <w:r w:rsidR="00BB05B1">
        <w:rPr>
          <w:rFonts w:ascii="Calibri" w:hAnsi="Calibri" w:cs="Calibri"/>
          <w:bCs/>
          <w:sz w:val="22"/>
          <w:szCs w:val="22"/>
        </w:rPr>
        <w:tab/>
      </w:r>
      <w:r w:rsidR="00BB05B1">
        <w:rPr>
          <w:rFonts w:ascii="Calibri" w:hAnsi="Calibri" w:cs="Calibri"/>
          <w:bCs/>
          <w:sz w:val="22"/>
          <w:szCs w:val="22"/>
        </w:rPr>
        <w:tab/>
      </w:r>
      <w:r w:rsidR="00BB05B1">
        <w:rPr>
          <w:rFonts w:ascii="Calibri" w:hAnsi="Calibri" w:cs="Calibri"/>
          <w:bCs/>
          <w:sz w:val="22"/>
          <w:szCs w:val="22"/>
        </w:rPr>
        <w:tab/>
      </w:r>
      <w:r w:rsidR="00BB05B1">
        <w:rPr>
          <w:rFonts w:ascii="Calibri" w:hAnsi="Calibri" w:cs="Calibri"/>
          <w:bCs/>
          <w:sz w:val="22"/>
          <w:szCs w:val="22"/>
        </w:rPr>
        <w:tab/>
      </w:r>
      <w:r w:rsidR="00BB05B1">
        <w:rPr>
          <w:rFonts w:ascii="Calibri" w:hAnsi="Calibri" w:cs="Calibri"/>
          <w:bCs/>
          <w:sz w:val="22"/>
          <w:szCs w:val="22"/>
        </w:rPr>
        <w:tab/>
        <w:t xml:space="preserve">      mobile:+91-9959832396</w:t>
      </w:r>
      <w:r w:rsidR="003D6D20" w:rsidRPr="00E922DF">
        <w:rPr>
          <w:rFonts w:ascii="Calibri" w:hAnsi="Calibri" w:cs="Calibri"/>
          <w:bCs/>
          <w:sz w:val="22"/>
          <w:szCs w:val="22"/>
        </w:rPr>
        <w:t xml:space="preserve">                                                                                  </w:t>
      </w:r>
      <w:r w:rsidR="007569E0">
        <w:rPr>
          <w:rFonts w:ascii="Times New Roman"/>
          <w:noProof/>
        </w:rPr>
        <w:t xml:space="preserve"> </w:t>
      </w:r>
    </w:p>
    <w:p w:rsidR="00F878A4" w:rsidRPr="00E922DF" w:rsidRDefault="00853CCE" w:rsidP="007C64CE">
      <w:pPr>
        <w:ind w:right="390"/>
        <w:jc w:val="both"/>
        <w:rPr>
          <w:rFonts w:ascii="Calibri" w:hAnsi="Calibri" w:cs="Calibri"/>
          <w:bCs/>
          <w:sz w:val="22"/>
          <w:szCs w:val="22"/>
        </w:rPr>
      </w:pPr>
      <w:r w:rsidRPr="00E922DF">
        <w:rPr>
          <w:rFonts w:ascii="Calibri" w:hAnsi="Calibri" w:cs="Calibri"/>
          <w:bCs/>
          <w:sz w:val="22"/>
          <w:szCs w:val="22"/>
        </w:rPr>
        <w:t>Sr.Informatica</w:t>
      </w:r>
      <w:r w:rsidR="007C64CE" w:rsidRPr="00E922DF">
        <w:rPr>
          <w:rFonts w:ascii="Calibri" w:hAnsi="Calibri" w:cs="Calibri"/>
          <w:bCs/>
          <w:sz w:val="22"/>
          <w:szCs w:val="22"/>
        </w:rPr>
        <w:t xml:space="preserve"> </w:t>
      </w:r>
      <w:r w:rsidR="0022576C" w:rsidRPr="00E922DF">
        <w:rPr>
          <w:rFonts w:ascii="Calibri" w:hAnsi="Calibri" w:cs="Calibri"/>
          <w:bCs/>
          <w:sz w:val="22"/>
          <w:szCs w:val="22"/>
        </w:rPr>
        <w:t>Consultant</w:t>
      </w:r>
      <w:r w:rsidR="00BB05B1">
        <w:rPr>
          <w:rFonts w:ascii="Calibri" w:hAnsi="Calibri" w:cs="Calibri"/>
          <w:bCs/>
          <w:sz w:val="22"/>
          <w:szCs w:val="22"/>
        </w:rPr>
        <w:tab/>
      </w:r>
      <w:r w:rsidR="00BB05B1">
        <w:rPr>
          <w:rFonts w:ascii="Calibri" w:hAnsi="Calibri" w:cs="Calibri"/>
          <w:bCs/>
          <w:sz w:val="22"/>
          <w:szCs w:val="22"/>
        </w:rPr>
        <w:tab/>
      </w:r>
      <w:r w:rsidR="00BB05B1">
        <w:rPr>
          <w:rFonts w:ascii="Calibri" w:hAnsi="Calibri" w:cs="Calibri"/>
          <w:bCs/>
          <w:sz w:val="22"/>
          <w:szCs w:val="22"/>
        </w:rPr>
        <w:tab/>
      </w:r>
      <w:r w:rsidR="00BB05B1">
        <w:rPr>
          <w:rFonts w:ascii="Calibri" w:hAnsi="Calibri" w:cs="Calibri"/>
          <w:bCs/>
          <w:sz w:val="22"/>
          <w:szCs w:val="22"/>
        </w:rPr>
        <w:tab/>
        <w:t xml:space="preserve">                    Email:praveensai.etl@gmail.com</w:t>
      </w:r>
      <w:r w:rsidR="00066FC4" w:rsidRPr="00E922DF">
        <w:rPr>
          <w:rFonts w:ascii="Calibri" w:hAnsi="Calibri" w:cs="Calibri"/>
          <w:bCs/>
          <w:sz w:val="22"/>
          <w:szCs w:val="22"/>
        </w:rPr>
        <w:t xml:space="preserve"> </w:t>
      </w:r>
    </w:p>
    <w:p w:rsidR="00A048CC" w:rsidRPr="00E922DF" w:rsidRDefault="00A048CC" w:rsidP="006000DC">
      <w:pPr>
        <w:pStyle w:val="HTMLPreformatted"/>
        <w:pBdr>
          <w:bottom w:val="single" w:sz="12" w:space="1" w:color="auto"/>
        </w:pBdr>
        <w:ind w:firstLine="720"/>
        <w:jc w:val="both"/>
        <w:rPr>
          <w:rFonts w:ascii="Calibri" w:hAnsi="Calibri" w:cs="Calibri"/>
          <w:bCs/>
          <w:sz w:val="22"/>
          <w:szCs w:val="22"/>
        </w:rPr>
      </w:pPr>
      <w:r w:rsidRPr="00E922DF">
        <w:rPr>
          <w:rFonts w:ascii="Calibri" w:hAnsi="Calibri" w:cs="Calibri"/>
          <w:bCs/>
          <w:color w:val="000000"/>
          <w:sz w:val="22"/>
          <w:szCs w:val="22"/>
        </w:rPr>
        <w:tab/>
      </w:r>
      <w:r w:rsidRPr="00E922DF">
        <w:rPr>
          <w:rFonts w:ascii="Calibri" w:hAnsi="Calibri" w:cs="Calibri"/>
          <w:bCs/>
          <w:sz w:val="22"/>
          <w:szCs w:val="22"/>
        </w:rPr>
        <w:t xml:space="preserve">   </w:t>
      </w:r>
    </w:p>
    <w:p w:rsidR="00BF7E2E" w:rsidRPr="00E922DF" w:rsidRDefault="00BF7E2E" w:rsidP="006000DC">
      <w:pPr>
        <w:jc w:val="both"/>
        <w:rPr>
          <w:rFonts w:ascii="Calibri" w:hAnsi="Calibri" w:cs="Calibri"/>
          <w:bCs/>
          <w:color w:val="4F81BD"/>
          <w:sz w:val="22"/>
          <w:szCs w:val="22"/>
          <w:u w:val="single"/>
          <w:lang w:val="fr-FR"/>
        </w:rPr>
      </w:pPr>
    </w:p>
    <w:p w:rsidR="00A048CC" w:rsidRPr="00E922DF" w:rsidRDefault="00A048CC" w:rsidP="006000DC">
      <w:pPr>
        <w:jc w:val="both"/>
        <w:rPr>
          <w:rFonts w:ascii="Calibri" w:hAnsi="Calibri" w:cs="Calibri"/>
          <w:bCs/>
          <w:color w:val="4F81BD"/>
          <w:sz w:val="22"/>
          <w:szCs w:val="22"/>
          <w:u w:val="single"/>
          <w:lang w:val="fr-FR" w:eastAsia="en-US"/>
        </w:rPr>
      </w:pPr>
      <w:r w:rsidRPr="00E922DF">
        <w:rPr>
          <w:rFonts w:ascii="Calibri" w:hAnsi="Calibri" w:cs="Calibri"/>
          <w:bCs/>
          <w:color w:val="4F81BD"/>
          <w:sz w:val="22"/>
          <w:szCs w:val="22"/>
          <w:u w:val="single"/>
          <w:lang w:val="fr-FR"/>
        </w:rPr>
        <w:t>Professional Summary :</w:t>
      </w:r>
    </w:p>
    <w:p w:rsidR="0041061D" w:rsidRPr="00E922DF" w:rsidRDefault="000A44D6" w:rsidP="0041061D">
      <w:pPr>
        <w:rPr>
          <w:rFonts w:ascii="Calibri" w:hAnsi="Calibri" w:cs="Calibri"/>
          <w:bCs/>
          <w:sz w:val="22"/>
          <w:szCs w:val="22"/>
        </w:rPr>
      </w:pPr>
      <w:r w:rsidRPr="00E52E7D">
        <w:rPr>
          <w:rFonts w:ascii="Calibri" w:eastAsia="Verdana" w:hAnsi="Calibri" w:cs="Calibri"/>
          <w:b/>
          <w:sz w:val="22"/>
          <w:szCs w:val="22"/>
        </w:rPr>
        <w:t xml:space="preserve">Having </w:t>
      </w:r>
      <w:r w:rsidR="00D9343E">
        <w:rPr>
          <w:rFonts w:ascii="Calibri" w:hAnsi="Calibri" w:cs="Calibri"/>
          <w:b/>
          <w:sz w:val="22"/>
          <w:szCs w:val="22"/>
        </w:rPr>
        <w:t>9</w:t>
      </w:r>
      <w:r w:rsidRPr="00E52E7D">
        <w:rPr>
          <w:rFonts w:ascii="Calibri" w:hAnsi="Calibri" w:cs="Calibri"/>
          <w:b/>
          <w:sz w:val="22"/>
          <w:szCs w:val="22"/>
        </w:rPr>
        <w:t>+ years of IT experience</w:t>
      </w:r>
      <w:r w:rsidRPr="00E922DF">
        <w:rPr>
          <w:rFonts w:ascii="Calibri" w:hAnsi="Calibri" w:cs="Calibri"/>
          <w:bCs/>
          <w:sz w:val="22"/>
          <w:szCs w:val="22"/>
        </w:rPr>
        <w:t xml:space="preserve"> in the Development, </w:t>
      </w:r>
      <w:r w:rsidR="00A4073E" w:rsidRPr="00E922DF">
        <w:rPr>
          <w:rFonts w:ascii="Calibri" w:hAnsi="Calibri" w:cs="Calibri"/>
          <w:bCs/>
          <w:sz w:val="22"/>
          <w:szCs w:val="22"/>
        </w:rPr>
        <w:t>Testing,</w:t>
      </w:r>
      <w:r w:rsidRPr="00E922DF">
        <w:rPr>
          <w:rFonts w:ascii="Calibri" w:hAnsi="Calibri" w:cs="Calibri"/>
          <w:bCs/>
          <w:sz w:val="22"/>
          <w:szCs w:val="22"/>
        </w:rPr>
        <w:t xml:space="preserve"> and Implementation of business app</w:t>
      </w:r>
      <w:r w:rsidR="007030B5" w:rsidRPr="00E922DF">
        <w:rPr>
          <w:rFonts w:ascii="Calibri" w:hAnsi="Calibri" w:cs="Calibri"/>
          <w:bCs/>
          <w:sz w:val="22"/>
          <w:szCs w:val="22"/>
        </w:rPr>
        <w:t xml:space="preserve">lication systems for Financial </w:t>
      </w:r>
      <w:r w:rsidRPr="00E922DF">
        <w:rPr>
          <w:rFonts w:ascii="Calibri" w:hAnsi="Calibri" w:cs="Calibri"/>
          <w:bCs/>
          <w:sz w:val="22"/>
          <w:szCs w:val="22"/>
        </w:rPr>
        <w:t>and Retail Sectors.</w:t>
      </w:r>
    </w:p>
    <w:p w:rsidR="000A44D6" w:rsidRPr="00E922DF" w:rsidRDefault="000A44D6" w:rsidP="0041061D">
      <w:pPr>
        <w:rPr>
          <w:rFonts w:ascii="Calibri" w:hAnsi="Calibri" w:cs="Calibri"/>
          <w:bCs/>
          <w:sz w:val="22"/>
          <w:szCs w:val="22"/>
        </w:rPr>
      </w:pPr>
      <w:r w:rsidRPr="00E922DF">
        <w:rPr>
          <w:rFonts w:ascii="Calibri" w:hAnsi="Calibri" w:cs="Calibri"/>
          <w:bCs/>
          <w:sz w:val="22"/>
          <w:szCs w:val="22"/>
        </w:rPr>
        <w:t>Expertise:</w:t>
      </w:r>
    </w:p>
    <w:p w:rsidR="000A44D6" w:rsidRPr="00E922DF" w:rsidRDefault="000A44D6" w:rsidP="000A44D6">
      <w:pPr>
        <w:numPr>
          <w:ilvl w:val="0"/>
          <w:numId w:val="11"/>
        </w:numPr>
        <w:shd w:val="clear" w:color="auto" w:fill="FFFFFF"/>
        <w:suppressAutoHyphens w:val="0"/>
        <w:spacing w:line="320" w:lineRule="atLeast"/>
        <w:rPr>
          <w:rFonts w:ascii="Calibri" w:hAnsi="Calibri" w:cs="Calibri"/>
          <w:bCs/>
          <w:sz w:val="22"/>
          <w:szCs w:val="22"/>
        </w:rPr>
      </w:pPr>
      <w:r w:rsidRPr="00E922DF">
        <w:rPr>
          <w:rFonts w:ascii="Calibri" w:hAnsi="Calibri" w:cs="Calibri"/>
          <w:bCs/>
          <w:sz w:val="22"/>
          <w:szCs w:val="22"/>
        </w:rPr>
        <w:t xml:space="preserve">Strong Data Warehousing ETL experience of using </w:t>
      </w:r>
      <w:r w:rsidRPr="00B640B6">
        <w:rPr>
          <w:rFonts w:ascii="Calibri" w:hAnsi="Calibri" w:cs="Calibri"/>
          <w:b/>
          <w:sz w:val="22"/>
          <w:szCs w:val="22"/>
        </w:rPr>
        <w:t>Informatica</w:t>
      </w:r>
      <w:r w:rsidR="00B60886" w:rsidRPr="00B640B6">
        <w:rPr>
          <w:rFonts w:ascii="Calibri" w:hAnsi="Calibri" w:cs="Calibri"/>
          <w:b/>
          <w:sz w:val="22"/>
          <w:szCs w:val="22"/>
        </w:rPr>
        <w:t xml:space="preserve"> </w:t>
      </w:r>
      <w:r w:rsidR="006D19F1" w:rsidRPr="00B640B6">
        <w:rPr>
          <w:rFonts w:ascii="Calibri" w:hAnsi="Calibri" w:cs="Calibri"/>
          <w:b/>
          <w:sz w:val="22"/>
          <w:szCs w:val="22"/>
        </w:rPr>
        <w:t>9x</w:t>
      </w:r>
      <w:r w:rsidR="001A18F4" w:rsidRPr="00B640B6">
        <w:rPr>
          <w:rFonts w:ascii="Calibri" w:hAnsi="Calibri" w:cs="Calibri"/>
          <w:b/>
          <w:sz w:val="22"/>
          <w:szCs w:val="22"/>
        </w:rPr>
        <w:t>/10.</w:t>
      </w:r>
      <w:r w:rsidR="004523ED">
        <w:rPr>
          <w:rFonts w:ascii="Calibri" w:hAnsi="Calibri" w:cs="Calibri"/>
          <w:b/>
          <w:sz w:val="22"/>
          <w:szCs w:val="22"/>
        </w:rPr>
        <w:t>x</w:t>
      </w:r>
      <w:r w:rsidRPr="00E922DF">
        <w:rPr>
          <w:rFonts w:ascii="Calibri" w:hAnsi="Calibri" w:cs="Calibri"/>
          <w:bCs/>
          <w:sz w:val="22"/>
          <w:szCs w:val="22"/>
        </w:rPr>
        <w:t xml:space="preserve"> </w:t>
      </w:r>
      <w:r w:rsidR="001A775A" w:rsidRPr="00E922DF">
        <w:rPr>
          <w:rFonts w:ascii="Calibri" w:hAnsi="Calibri" w:cs="Calibri"/>
          <w:bCs/>
          <w:sz w:val="22"/>
          <w:szCs w:val="22"/>
        </w:rPr>
        <w:t>PowerCenter</w:t>
      </w:r>
      <w:r w:rsidR="006720D5" w:rsidRPr="00E922DF">
        <w:rPr>
          <w:rFonts w:ascii="Calibri" w:hAnsi="Calibri" w:cs="Calibri"/>
          <w:bCs/>
          <w:sz w:val="22"/>
          <w:szCs w:val="22"/>
        </w:rPr>
        <w:t xml:space="preserve"> and </w:t>
      </w:r>
      <w:r w:rsidR="006720D5" w:rsidRPr="00B640B6">
        <w:rPr>
          <w:rFonts w:ascii="Calibri" w:hAnsi="Calibri" w:cs="Calibri"/>
          <w:b/>
          <w:sz w:val="22"/>
          <w:szCs w:val="22"/>
        </w:rPr>
        <w:t>PL/SQL</w:t>
      </w:r>
      <w:r w:rsidRPr="00E922DF">
        <w:rPr>
          <w:rFonts w:ascii="Calibri" w:hAnsi="Calibri" w:cs="Calibri"/>
          <w:bCs/>
          <w:sz w:val="22"/>
          <w:szCs w:val="22"/>
        </w:rPr>
        <w:t>.</w:t>
      </w:r>
    </w:p>
    <w:p w:rsidR="000A44D6" w:rsidRPr="00E922DF" w:rsidRDefault="000A44D6" w:rsidP="00E52E7D">
      <w:pPr>
        <w:numPr>
          <w:ilvl w:val="0"/>
          <w:numId w:val="11"/>
        </w:numPr>
        <w:shd w:val="clear" w:color="auto" w:fill="FFFFFF"/>
        <w:suppressAutoHyphens w:val="0"/>
        <w:spacing w:line="320" w:lineRule="atLeast"/>
        <w:rPr>
          <w:rFonts w:ascii="Calibri" w:hAnsi="Calibri" w:cs="Calibri"/>
          <w:bCs/>
          <w:sz w:val="22"/>
          <w:szCs w:val="22"/>
        </w:rPr>
      </w:pPr>
      <w:r w:rsidRPr="00E922DF">
        <w:rPr>
          <w:rFonts w:ascii="Calibri" w:hAnsi="Calibri" w:cs="Calibri"/>
          <w:bCs/>
          <w:sz w:val="22"/>
          <w:szCs w:val="22"/>
        </w:rPr>
        <w:t xml:space="preserve">Having knowledge in data modelling like Star and </w:t>
      </w:r>
      <w:r w:rsidR="00A4073E" w:rsidRPr="00E922DF">
        <w:rPr>
          <w:rFonts w:ascii="Calibri" w:hAnsi="Calibri" w:cs="Calibri"/>
          <w:bCs/>
          <w:sz w:val="22"/>
          <w:szCs w:val="22"/>
        </w:rPr>
        <w:t>Snowflake</w:t>
      </w:r>
      <w:r w:rsidRPr="00E922DF">
        <w:rPr>
          <w:rFonts w:ascii="Calibri" w:hAnsi="Calibri" w:cs="Calibri"/>
          <w:bCs/>
          <w:sz w:val="22"/>
          <w:szCs w:val="22"/>
        </w:rPr>
        <w:t xml:space="preserve"> Schema, Identifying Facts and Dimensions.</w:t>
      </w:r>
    </w:p>
    <w:p w:rsidR="0041061D" w:rsidRDefault="00C21EC1" w:rsidP="00E52E7D">
      <w:pPr>
        <w:numPr>
          <w:ilvl w:val="0"/>
          <w:numId w:val="11"/>
        </w:numPr>
        <w:shd w:val="clear" w:color="auto" w:fill="FFFFFF"/>
        <w:suppressAutoHyphens w:val="0"/>
        <w:spacing w:line="320" w:lineRule="atLeast"/>
        <w:rPr>
          <w:rFonts w:ascii="Calibri" w:hAnsi="Calibri" w:cs="Calibri"/>
          <w:bCs/>
          <w:sz w:val="22"/>
          <w:szCs w:val="22"/>
        </w:rPr>
      </w:pPr>
      <w:r w:rsidRPr="00E52E7D">
        <w:rPr>
          <w:rFonts w:ascii="Calibri" w:hAnsi="Calibri" w:cs="Calibri"/>
          <w:bCs/>
          <w:sz w:val="22"/>
          <w:szCs w:val="22"/>
        </w:rPr>
        <w:t xml:space="preserve">Extensive experience in building mappings using expression, lookup, </w:t>
      </w:r>
      <w:r w:rsidR="00A4073E" w:rsidRPr="00E52E7D">
        <w:rPr>
          <w:rFonts w:ascii="Calibri" w:hAnsi="Calibri" w:cs="Calibri"/>
          <w:bCs/>
          <w:sz w:val="22"/>
          <w:szCs w:val="22"/>
        </w:rPr>
        <w:t>joiner,</w:t>
      </w:r>
      <w:r w:rsidRPr="00E52E7D">
        <w:rPr>
          <w:rFonts w:ascii="Calibri" w:hAnsi="Calibri" w:cs="Calibri"/>
          <w:bCs/>
          <w:sz w:val="22"/>
          <w:szCs w:val="22"/>
        </w:rPr>
        <w:t xml:space="preserve"> and router transformation</w:t>
      </w:r>
      <w:r w:rsidR="0041061D" w:rsidRPr="00E52E7D">
        <w:rPr>
          <w:rFonts w:ascii="Calibri" w:hAnsi="Calibri" w:cs="Calibri"/>
          <w:bCs/>
          <w:sz w:val="22"/>
          <w:szCs w:val="22"/>
        </w:rPr>
        <w:t>.</w:t>
      </w:r>
    </w:p>
    <w:p w:rsidR="00355076" w:rsidRPr="00355076" w:rsidRDefault="00355076" w:rsidP="00355076">
      <w:pPr>
        <w:numPr>
          <w:ilvl w:val="0"/>
          <w:numId w:val="11"/>
        </w:numPr>
        <w:shd w:val="clear" w:color="auto" w:fill="FFFFFF"/>
        <w:suppressAutoHyphens w:val="0"/>
        <w:spacing w:line="320" w:lineRule="atLeast"/>
        <w:rPr>
          <w:rFonts w:ascii="Calibri" w:hAnsi="Calibri" w:cs="Calibri"/>
          <w:bCs/>
          <w:sz w:val="22"/>
          <w:szCs w:val="22"/>
        </w:rPr>
      </w:pPr>
      <w:r w:rsidRPr="00E922DF">
        <w:rPr>
          <w:rFonts w:ascii="Calibri" w:hAnsi="Calibri" w:cs="Calibri"/>
          <w:bCs/>
          <w:sz w:val="22"/>
          <w:szCs w:val="22"/>
        </w:rPr>
        <w:t xml:space="preserve">Experience on </w:t>
      </w:r>
      <w:r w:rsidRPr="00B640B6">
        <w:rPr>
          <w:rFonts w:ascii="Calibri" w:hAnsi="Calibri" w:cs="Calibri"/>
          <w:b/>
          <w:sz w:val="22"/>
          <w:szCs w:val="22"/>
        </w:rPr>
        <w:t>Informatica Cloud</w:t>
      </w:r>
      <w:r w:rsidRPr="00E922DF">
        <w:rPr>
          <w:rFonts w:ascii="Calibri" w:hAnsi="Calibri" w:cs="Calibri"/>
          <w:bCs/>
          <w:sz w:val="22"/>
          <w:szCs w:val="22"/>
        </w:rPr>
        <w:t xml:space="preserve"> –Data Integration.</w:t>
      </w:r>
    </w:p>
    <w:p w:rsidR="0041061D" w:rsidRDefault="006720D5" w:rsidP="00E52E7D">
      <w:pPr>
        <w:numPr>
          <w:ilvl w:val="0"/>
          <w:numId w:val="11"/>
        </w:numPr>
        <w:shd w:val="clear" w:color="auto" w:fill="FFFFFF"/>
        <w:suppressAutoHyphens w:val="0"/>
        <w:spacing w:line="320" w:lineRule="atLeast"/>
        <w:rPr>
          <w:rFonts w:ascii="Calibri" w:hAnsi="Calibri" w:cs="Calibri"/>
          <w:bCs/>
          <w:sz w:val="22"/>
          <w:szCs w:val="22"/>
        </w:rPr>
      </w:pPr>
      <w:r w:rsidRPr="00E52E7D">
        <w:rPr>
          <w:rFonts w:ascii="Calibri" w:hAnsi="Calibri" w:cs="Calibri"/>
          <w:bCs/>
          <w:sz w:val="22"/>
          <w:szCs w:val="22"/>
        </w:rPr>
        <w:t xml:space="preserve">Expertise in creating </w:t>
      </w:r>
      <w:r w:rsidRPr="00E922DF">
        <w:rPr>
          <w:rFonts w:ascii="Calibri" w:hAnsi="Calibri" w:cs="Calibri"/>
          <w:bCs/>
          <w:sz w:val="22"/>
          <w:szCs w:val="22"/>
        </w:rPr>
        <w:t>Procedures, Functions, Packages, Views, Triggers, Indexes and constraints using SQL Server, Oracle PL/SQL.</w:t>
      </w:r>
    </w:p>
    <w:p w:rsidR="00E52E7D" w:rsidRPr="00E922DF" w:rsidRDefault="00E52E7D" w:rsidP="00E52E7D">
      <w:pPr>
        <w:numPr>
          <w:ilvl w:val="0"/>
          <w:numId w:val="11"/>
        </w:numPr>
        <w:shd w:val="clear" w:color="auto" w:fill="FFFFFF"/>
        <w:suppressAutoHyphens w:val="0"/>
        <w:spacing w:line="320" w:lineRule="atLeast"/>
        <w:rPr>
          <w:rFonts w:ascii="Calibri" w:hAnsi="Calibri" w:cs="Calibri"/>
          <w:bCs/>
          <w:sz w:val="22"/>
          <w:szCs w:val="22"/>
        </w:rPr>
      </w:pPr>
      <w:r w:rsidRPr="00E52E7D">
        <w:rPr>
          <w:rFonts w:ascii="Calibri" w:hAnsi="Calibri" w:cs="Calibri"/>
          <w:b/>
          <w:sz w:val="22"/>
          <w:szCs w:val="22"/>
        </w:rPr>
        <w:t>Good Knowledge on AWS services EC2, S3 and CloudWatch</w:t>
      </w:r>
      <w:r w:rsidRPr="00E922DF">
        <w:rPr>
          <w:rFonts w:ascii="Calibri" w:hAnsi="Calibri" w:cs="Calibri"/>
          <w:bCs/>
          <w:sz w:val="22"/>
          <w:szCs w:val="22"/>
        </w:rPr>
        <w:t>.</w:t>
      </w:r>
    </w:p>
    <w:p w:rsidR="0024645E" w:rsidRPr="00E922DF" w:rsidRDefault="0024645E" w:rsidP="00E52E7D">
      <w:pPr>
        <w:numPr>
          <w:ilvl w:val="0"/>
          <w:numId w:val="11"/>
        </w:numPr>
        <w:shd w:val="clear" w:color="auto" w:fill="FFFFFF"/>
        <w:suppressAutoHyphens w:val="0"/>
        <w:spacing w:line="320" w:lineRule="atLeast"/>
        <w:rPr>
          <w:rFonts w:ascii="Calibri" w:hAnsi="Calibri" w:cs="Calibri"/>
          <w:bCs/>
          <w:sz w:val="22"/>
          <w:szCs w:val="22"/>
        </w:rPr>
      </w:pPr>
      <w:r w:rsidRPr="00E52E7D">
        <w:rPr>
          <w:rFonts w:ascii="Calibri" w:hAnsi="Calibri" w:cs="Calibri"/>
          <w:bCs/>
          <w:sz w:val="22"/>
          <w:szCs w:val="22"/>
        </w:rPr>
        <w:t>Experience in migrating of ETL ICS jobs into Power Center &amp; vice versa</w:t>
      </w:r>
    </w:p>
    <w:p w:rsidR="00111ECD" w:rsidRPr="00E922DF" w:rsidRDefault="006720D5" w:rsidP="00E52E7D">
      <w:pPr>
        <w:numPr>
          <w:ilvl w:val="0"/>
          <w:numId w:val="11"/>
        </w:numPr>
        <w:shd w:val="clear" w:color="auto" w:fill="FFFFFF"/>
        <w:suppressAutoHyphens w:val="0"/>
        <w:spacing w:line="320" w:lineRule="atLeast"/>
        <w:rPr>
          <w:rFonts w:ascii="Calibri" w:hAnsi="Calibri" w:cs="Calibri"/>
          <w:bCs/>
          <w:sz w:val="22"/>
          <w:szCs w:val="22"/>
        </w:rPr>
      </w:pPr>
      <w:r w:rsidRPr="00E52E7D">
        <w:rPr>
          <w:rFonts w:ascii="Calibri" w:hAnsi="Calibri" w:cs="Calibri"/>
          <w:bCs/>
          <w:sz w:val="22"/>
          <w:szCs w:val="22"/>
        </w:rPr>
        <w:t>Experience writing complex SQL Queries and Performance tuning.</w:t>
      </w:r>
    </w:p>
    <w:p w:rsidR="006720D5" w:rsidRPr="00E922DF" w:rsidRDefault="006720D5" w:rsidP="00E52E7D">
      <w:pPr>
        <w:numPr>
          <w:ilvl w:val="0"/>
          <w:numId w:val="11"/>
        </w:numPr>
        <w:shd w:val="clear" w:color="auto" w:fill="FFFFFF"/>
        <w:suppressAutoHyphens w:val="0"/>
        <w:spacing w:line="320" w:lineRule="atLeast"/>
        <w:rPr>
          <w:rFonts w:ascii="Calibri" w:hAnsi="Calibri" w:cs="Calibri"/>
          <w:bCs/>
          <w:sz w:val="22"/>
          <w:szCs w:val="22"/>
        </w:rPr>
      </w:pPr>
      <w:r w:rsidRPr="00E922DF">
        <w:rPr>
          <w:rFonts w:ascii="Calibri" w:hAnsi="Calibri" w:cs="Calibri"/>
          <w:bCs/>
          <w:sz w:val="22"/>
          <w:szCs w:val="22"/>
        </w:rPr>
        <w:t>Experience in Support all day to day activities related to database like data consolidation, data migration scripting.</w:t>
      </w:r>
    </w:p>
    <w:p w:rsidR="00355076" w:rsidRPr="00355076" w:rsidRDefault="00355076" w:rsidP="00355076">
      <w:pPr>
        <w:pStyle w:val="NoSpacing"/>
        <w:numPr>
          <w:ilvl w:val="0"/>
          <w:numId w:val="11"/>
        </w:numPr>
        <w:rPr>
          <w:rFonts w:ascii="Calibri" w:hAnsi="Calibri" w:cs="Calibri"/>
          <w:spacing w:val="-8"/>
          <w:sz w:val="22"/>
          <w:szCs w:val="22"/>
        </w:rPr>
      </w:pPr>
      <w:r>
        <w:rPr>
          <w:rStyle w:val="Emphasis"/>
          <w:rFonts w:ascii="Calibri" w:eastAsia="+mn-ea" w:hAnsi="Calibri" w:cs="Calibri"/>
          <w:sz w:val="22"/>
          <w:szCs w:val="22"/>
        </w:rPr>
        <w:t xml:space="preserve">Experience in trouble shooting data warehouse refresh issues and BI reports data validation with source systems. </w:t>
      </w:r>
    </w:p>
    <w:p w:rsidR="000A44D6" w:rsidRPr="00E922DF" w:rsidRDefault="006720D5" w:rsidP="000A44D6">
      <w:pPr>
        <w:numPr>
          <w:ilvl w:val="0"/>
          <w:numId w:val="11"/>
        </w:numPr>
        <w:shd w:val="clear" w:color="auto" w:fill="FFFFFF"/>
        <w:suppressAutoHyphens w:val="0"/>
        <w:spacing w:line="320" w:lineRule="atLeast"/>
        <w:rPr>
          <w:rFonts w:ascii="Calibri" w:hAnsi="Calibri" w:cs="Calibri"/>
          <w:bCs/>
          <w:sz w:val="22"/>
          <w:szCs w:val="22"/>
        </w:rPr>
      </w:pPr>
      <w:r w:rsidRPr="00E922DF">
        <w:rPr>
          <w:rFonts w:ascii="Calibri" w:hAnsi="Calibri" w:cs="Calibri"/>
          <w:bCs/>
          <w:sz w:val="22"/>
          <w:szCs w:val="22"/>
        </w:rPr>
        <w:t xml:space="preserve">Experience in </w:t>
      </w:r>
      <w:r w:rsidR="004F38C1" w:rsidRPr="00E922DF">
        <w:rPr>
          <w:rFonts w:ascii="Calibri" w:hAnsi="Calibri" w:cs="Calibri"/>
          <w:bCs/>
          <w:sz w:val="22"/>
          <w:szCs w:val="22"/>
        </w:rPr>
        <w:t xml:space="preserve">various </w:t>
      </w:r>
      <w:r w:rsidRPr="00E922DF">
        <w:rPr>
          <w:rFonts w:ascii="Calibri" w:hAnsi="Calibri" w:cs="Calibri"/>
          <w:bCs/>
          <w:sz w:val="22"/>
          <w:szCs w:val="22"/>
        </w:rPr>
        <w:t xml:space="preserve">databases </w:t>
      </w:r>
      <w:r w:rsidR="000A44D6" w:rsidRPr="00E922DF">
        <w:rPr>
          <w:rFonts w:ascii="Calibri" w:hAnsi="Calibri" w:cs="Calibri"/>
          <w:bCs/>
          <w:sz w:val="22"/>
          <w:szCs w:val="22"/>
        </w:rPr>
        <w:t>Oracle, DB2, SQL Server Databases and Flat files.</w:t>
      </w:r>
    </w:p>
    <w:p w:rsidR="000A44D6" w:rsidRPr="00E922DF" w:rsidRDefault="000A44D6" w:rsidP="000A44D6">
      <w:pPr>
        <w:numPr>
          <w:ilvl w:val="0"/>
          <w:numId w:val="11"/>
        </w:numPr>
        <w:shd w:val="clear" w:color="auto" w:fill="FFFFFF"/>
        <w:suppressAutoHyphens w:val="0"/>
        <w:spacing w:line="320" w:lineRule="atLeast"/>
        <w:rPr>
          <w:rFonts w:ascii="Calibri" w:hAnsi="Calibri" w:cs="Calibri"/>
          <w:bCs/>
          <w:sz w:val="22"/>
          <w:szCs w:val="22"/>
        </w:rPr>
      </w:pPr>
      <w:r w:rsidRPr="00E922DF">
        <w:rPr>
          <w:rFonts w:ascii="Calibri" w:hAnsi="Calibri" w:cs="Calibri"/>
          <w:bCs/>
          <w:sz w:val="22"/>
          <w:szCs w:val="22"/>
        </w:rPr>
        <w:t>Experience in resolving on-going maintenance issues and bug fixes, monitoring Informatica sessions as well as performance tuning of mappings and sessions.</w:t>
      </w:r>
    </w:p>
    <w:p w:rsidR="00355076" w:rsidRPr="00355076" w:rsidRDefault="00FB1603" w:rsidP="00355076">
      <w:pPr>
        <w:numPr>
          <w:ilvl w:val="0"/>
          <w:numId w:val="11"/>
        </w:numPr>
        <w:shd w:val="clear" w:color="auto" w:fill="FFFFFF"/>
        <w:suppressAutoHyphens w:val="0"/>
        <w:spacing w:line="320" w:lineRule="atLeast"/>
        <w:rPr>
          <w:rFonts w:ascii="Calibri" w:hAnsi="Calibri" w:cs="Calibri"/>
          <w:bCs/>
          <w:sz w:val="22"/>
          <w:szCs w:val="22"/>
        </w:rPr>
      </w:pPr>
      <w:r w:rsidRPr="00E922DF">
        <w:rPr>
          <w:rFonts w:ascii="Calibri" w:hAnsi="Calibri" w:cs="Calibri"/>
          <w:bCs/>
          <w:sz w:val="22"/>
          <w:szCs w:val="22"/>
        </w:rPr>
        <w:t>Experience in implementing SCD Type 1/ Type 2/ Type3</w:t>
      </w:r>
      <w:r w:rsidR="00DA3434" w:rsidRPr="00E922DF">
        <w:rPr>
          <w:rFonts w:ascii="Calibri" w:hAnsi="Calibri" w:cs="Calibri"/>
          <w:bCs/>
          <w:sz w:val="22"/>
          <w:szCs w:val="22"/>
        </w:rPr>
        <w:t>.</w:t>
      </w:r>
    </w:p>
    <w:p w:rsidR="000A44D6" w:rsidRPr="00E922DF" w:rsidRDefault="000A44D6" w:rsidP="000A44D6">
      <w:pPr>
        <w:numPr>
          <w:ilvl w:val="0"/>
          <w:numId w:val="11"/>
        </w:numPr>
        <w:shd w:val="clear" w:color="auto" w:fill="FFFFFF"/>
        <w:suppressAutoHyphens w:val="0"/>
        <w:spacing w:line="320" w:lineRule="atLeast"/>
        <w:rPr>
          <w:rFonts w:ascii="Calibri" w:hAnsi="Calibri" w:cs="Calibri"/>
          <w:bCs/>
          <w:sz w:val="22"/>
          <w:szCs w:val="22"/>
        </w:rPr>
      </w:pPr>
      <w:r w:rsidRPr="00E922DF">
        <w:rPr>
          <w:rFonts w:ascii="Calibri" w:hAnsi="Calibri" w:cs="Calibri"/>
          <w:bCs/>
          <w:sz w:val="22"/>
          <w:szCs w:val="22"/>
        </w:rPr>
        <w:t>Hands-on experience in writing UNIX shell scripts.</w:t>
      </w:r>
    </w:p>
    <w:p w:rsidR="000A44D6" w:rsidRPr="00E922DF" w:rsidRDefault="000A44D6" w:rsidP="000A44D6">
      <w:pPr>
        <w:numPr>
          <w:ilvl w:val="0"/>
          <w:numId w:val="11"/>
        </w:numPr>
        <w:shd w:val="clear" w:color="auto" w:fill="FFFFFF"/>
        <w:suppressAutoHyphens w:val="0"/>
        <w:spacing w:line="320" w:lineRule="atLeast"/>
        <w:rPr>
          <w:rFonts w:ascii="Calibri" w:hAnsi="Calibri" w:cs="Calibri"/>
          <w:bCs/>
          <w:sz w:val="22"/>
          <w:szCs w:val="22"/>
        </w:rPr>
      </w:pPr>
      <w:r w:rsidRPr="00E922DF">
        <w:rPr>
          <w:rFonts w:ascii="Calibri" w:hAnsi="Calibri" w:cs="Calibri"/>
          <w:bCs/>
          <w:sz w:val="22"/>
          <w:szCs w:val="22"/>
        </w:rPr>
        <w:t>Experience in resolving on-going maintenance issues and bug fixes; monitoring Informatica sessions as well as performance tuning of mappings and sessions.</w:t>
      </w:r>
    </w:p>
    <w:p w:rsidR="000A44D6" w:rsidRPr="00E922DF" w:rsidRDefault="000A44D6" w:rsidP="000A44D6">
      <w:pPr>
        <w:numPr>
          <w:ilvl w:val="0"/>
          <w:numId w:val="11"/>
        </w:numPr>
        <w:shd w:val="clear" w:color="auto" w:fill="FFFFFF"/>
        <w:suppressAutoHyphens w:val="0"/>
        <w:spacing w:line="320" w:lineRule="atLeast"/>
        <w:rPr>
          <w:rFonts w:ascii="Calibri" w:hAnsi="Calibri" w:cs="Calibri"/>
          <w:bCs/>
          <w:sz w:val="22"/>
          <w:szCs w:val="22"/>
        </w:rPr>
      </w:pPr>
      <w:r w:rsidRPr="00E922DF">
        <w:rPr>
          <w:rFonts w:ascii="Calibri" w:hAnsi="Calibri" w:cs="Calibri"/>
          <w:bCs/>
          <w:sz w:val="22"/>
          <w:szCs w:val="22"/>
        </w:rPr>
        <w:t>Experience in Teradata utilities like BTEQ, FASTLOAD, MULTILOAD, and TPUMP.</w:t>
      </w:r>
    </w:p>
    <w:p w:rsidR="00FB1603" w:rsidRPr="00E922DF" w:rsidRDefault="00FB1603" w:rsidP="00FB1603">
      <w:pPr>
        <w:numPr>
          <w:ilvl w:val="0"/>
          <w:numId w:val="11"/>
        </w:numPr>
        <w:shd w:val="clear" w:color="auto" w:fill="FFFFFF"/>
        <w:suppressAutoHyphens w:val="0"/>
        <w:spacing w:line="320" w:lineRule="atLeast"/>
        <w:rPr>
          <w:rFonts w:ascii="Calibri" w:hAnsi="Calibri" w:cs="Calibri"/>
          <w:bCs/>
          <w:sz w:val="22"/>
          <w:szCs w:val="22"/>
        </w:rPr>
      </w:pPr>
      <w:r w:rsidRPr="00E922DF">
        <w:rPr>
          <w:rFonts w:ascii="Calibri" w:hAnsi="Calibri" w:cs="Calibri"/>
          <w:bCs/>
          <w:color w:val="181717"/>
          <w:sz w:val="22"/>
          <w:szCs w:val="22"/>
        </w:rPr>
        <w:t>Knowledge of Defect Reporting Tool Hp-ALM 11.0.</w:t>
      </w:r>
    </w:p>
    <w:p w:rsidR="00FB1603" w:rsidRPr="00E922DF" w:rsidRDefault="00FB1603" w:rsidP="00FB1603">
      <w:pPr>
        <w:numPr>
          <w:ilvl w:val="0"/>
          <w:numId w:val="11"/>
        </w:numPr>
        <w:shd w:val="clear" w:color="auto" w:fill="FFFFFF"/>
        <w:suppressAutoHyphens w:val="0"/>
        <w:spacing w:line="320" w:lineRule="atLeast"/>
        <w:rPr>
          <w:rFonts w:ascii="Calibri" w:hAnsi="Calibri" w:cs="Calibri"/>
          <w:bCs/>
          <w:sz w:val="22"/>
          <w:szCs w:val="22"/>
        </w:rPr>
      </w:pPr>
      <w:r w:rsidRPr="00E922DF">
        <w:rPr>
          <w:rFonts w:ascii="Calibri" w:hAnsi="Calibri" w:cs="Calibri"/>
          <w:bCs/>
          <w:sz w:val="22"/>
          <w:szCs w:val="22"/>
        </w:rPr>
        <w:t xml:space="preserve">Experienced at Creating </w:t>
      </w:r>
      <w:r w:rsidR="00B60886" w:rsidRPr="00E922DF">
        <w:rPr>
          <w:rFonts w:ascii="Calibri" w:hAnsi="Calibri" w:cs="Calibri"/>
          <w:bCs/>
          <w:sz w:val="22"/>
          <w:szCs w:val="22"/>
        </w:rPr>
        <w:t>Effective</w:t>
      </w:r>
      <w:r w:rsidRPr="00E922DF">
        <w:rPr>
          <w:rFonts w:ascii="Calibri" w:hAnsi="Calibri" w:cs="Calibri"/>
          <w:bCs/>
          <w:sz w:val="22"/>
          <w:szCs w:val="22"/>
        </w:rPr>
        <w:t xml:space="preserve"> Test data and development thorough Unit test cases to ensure successful execution of the data.</w:t>
      </w:r>
    </w:p>
    <w:p w:rsidR="000A44D6" w:rsidRPr="00E922DF" w:rsidRDefault="000A44D6" w:rsidP="000A44D6">
      <w:pPr>
        <w:numPr>
          <w:ilvl w:val="0"/>
          <w:numId w:val="11"/>
        </w:numPr>
        <w:shd w:val="clear" w:color="auto" w:fill="FFFFFF"/>
        <w:suppressAutoHyphens w:val="0"/>
        <w:spacing w:line="320" w:lineRule="atLeast"/>
        <w:rPr>
          <w:rFonts w:ascii="Calibri" w:hAnsi="Calibri" w:cs="Calibri"/>
          <w:bCs/>
          <w:sz w:val="22"/>
          <w:szCs w:val="22"/>
        </w:rPr>
      </w:pPr>
      <w:r w:rsidRPr="00E922DF">
        <w:rPr>
          <w:rFonts w:ascii="Calibri" w:hAnsi="Calibri" w:cs="Calibri"/>
          <w:bCs/>
          <w:sz w:val="22"/>
          <w:szCs w:val="22"/>
        </w:rPr>
        <w:t>Experience in using Automation Scheduling tools like Tidal.</w:t>
      </w:r>
    </w:p>
    <w:p w:rsidR="000A44D6" w:rsidRPr="00E922DF" w:rsidRDefault="000A44D6" w:rsidP="000A44D6">
      <w:pPr>
        <w:numPr>
          <w:ilvl w:val="0"/>
          <w:numId w:val="11"/>
        </w:numPr>
        <w:shd w:val="clear" w:color="auto" w:fill="FFFFFF"/>
        <w:suppressAutoHyphens w:val="0"/>
        <w:spacing w:line="320" w:lineRule="atLeast"/>
        <w:rPr>
          <w:rFonts w:ascii="Calibri" w:hAnsi="Calibri" w:cs="Calibri"/>
          <w:bCs/>
          <w:sz w:val="22"/>
          <w:szCs w:val="22"/>
        </w:rPr>
      </w:pPr>
      <w:r w:rsidRPr="00E922DF">
        <w:rPr>
          <w:rFonts w:ascii="Calibri" w:hAnsi="Calibri" w:cs="Calibri"/>
          <w:bCs/>
          <w:sz w:val="22"/>
          <w:szCs w:val="22"/>
        </w:rPr>
        <w:t>Having Knowledge on SSIS, Talend and Cognos Decision Stream.</w:t>
      </w:r>
    </w:p>
    <w:p w:rsidR="000A44D6" w:rsidRPr="00E922DF" w:rsidRDefault="000A44D6" w:rsidP="000A44D6">
      <w:pPr>
        <w:numPr>
          <w:ilvl w:val="0"/>
          <w:numId w:val="11"/>
        </w:numPr>
        <w:shd w:val="clear" w:color="auto" w:fill="FFFFFF"/>
        <w:suppressAutoHyphens w:val="0"/>
        <w:spacing w:line="320" w:lineRule="atLeast"/>
        <w:rPr>
          <w:rFonts w:ascii="Calibri" w:hAnsi="Calibri" w:cs="Calibri"/>
          <w:bCs/>
          <w:sz w:val="22"/>
          <w:szCs w:val="22"/>
        </w:rPr>
      </w:pPr>
      <w:r w:rsidRPr="00E922DF">
        <w:rPr>
          <w:rFonts w:ascii="Calibri" w:hAnsi="Calibri" w:cs="Calibri"/>
          <w:bCs/>
          <w:sz w:val="22"/>
          <w:szCs w:val="22"/>
        </w:rPr>
        <w:t xml:space="preserve">Experienced in working with senior level managers, </w:t>
      </w:r>
      <w:r w:rsidR="0024645E" w:rsidRPr="00E922DF">
        <w:rPr>
          <w:rFonts w:ascii="Calibri" w:hAnsi="Calibri" w:cs="Calibri"/>
          <w:bCs/>
          <w:sz w:val="22"/>
          <w:szCs w:val="22"/>
        </w:rPr>
        <w:t>businesspeople</w:t>
      </w:r>
      <w:r w:rsidRPr="00E922DF">
        <w:rPr>
          <w:rFonts w:ascii="Calibri" w:hAnsi="Calibri" w:cs="Calibri"/>
          <w:bCs/>
          <w:sz w:val="22"/>
          <w:szCs w:val="22"/>
        </w:rPr>
        <w:t xml:space="preserve"> (client location-onsite) and developers across multiple disciplines.</w:t>
      </w:r>
    </w:p>
    <w:p w:rsidR="0082586C" w:rsidRPr="00E922DF" w:rsidRDefault="0082586C" w:rsidP="0082586C">
      <w:pPr>
        <w:numPr>
          <w:ilvl w:val="0"/>
          <w:numId w:val="11"/>
        </w:numPr>
        <w:shd w:val="clear" w:color="auto" w:fill="FFFFFF"/>
        <w:suppressAutoHyphens w:val="0"/>
        <w:spacing w:line="320" w:lineRule="atLeast"/>
        <w:rPr>
          <w:rFonts w:ascii="Calibri" w:hAnsi="Calibri" w:cs="Calibri"/>
          <w:bCs/>
          <w:sz w:val="22"/>
          <w:szCs w:val="22"/>
        </w:rPr>
      </w:pPr>
      <w:bookmarkStart w:id="0" w:name="_Hlk531871082"/>
      <w:r w:rsidRPr="00E922DF">
        <w:rPr>
          <w:rFonts w:ascii="Calibri" w:hAnsi="Calibri" w:cs="Calibri"/>
          <w:bCs/>
          <w:sz w:val="22"/>
          <w:szCs w:val="22"/>
        </w:rPr>
        <w:t xml:space="preserve">Strong </w:t>
      </w:r>
      <w:r w:rsidR="00ED4BED" w:rsidRPr="00E922DF">
        <w:rPr>
          <w:rFonts w:ascii="Calibri" w:hAnsi="Calibri" w:cs="Calibri"/>
          <w:bCs/>
          <w:sz w:val="22"/>
          <w:szCs w:val="22"/>
        </w:rPr>
        <w:t>Analytical,</w:t>
      </w:r>
      <w:r w:rsidRPr="00E922DF">
        <w:rPr>
          <w:rFonts w:ascii="Calibri" w:hAnsi="Calibri" w:cs="Calibri"/>
          <w:bCs/>
          <w:sz w:val="22"/>
          <w:szCs w:val="22"/>
        </w:rPr>
        <w:t xml:space="preserve"> Problem </w:t>
      </w:r>
      <w:r w:rsidR="00ED4BED" w:rsidRPr="00E922DF">
        <w:rPr>
          <w:rFonts w:ascii="Calibri" w:hAnsi="Calibri" w:cs="Calibri"/>
          <w:bCs/>
          <w:sz w:val="22"/>
          <w:szCs w:val="22"/>
        </w:rPr>
        <w:t>Solving,</w:t>
      </w:r>
      <w:r w:rsidRPr="00E922DF">
        <w:rPr>
          <w:rFonts w:ascii="Calibri" w:hAnsi="Calibri" w:cs="Calibri"/>
          <w:bCs/>
          <w:sz w:val="22"/>
          <w:szCs w:val="22"/>
        </w:rPr>
        <w:t xml:space="preserve"> communication and learning skills.</w:t>
      </w:r>
    </w:p>
    <w:p w:rsidR="00B703C0" w:rsidRDefault="00B703C0" w:rsidP="00B703C0">
      <w:pPr>
        <w:shd w:val="clear" w:color="auto" w:fill="FFFFFF"/>
        <w:suppressAutoHyphens w:val="0"/>
        <w:spacing w:line="320" w:lineRule="atLeast"/>
        <w:ind w:left="720"/>
        <w:rPr>
          <w:rFonts w:ascii="Calibri" w:hAnsi="Calibri" w:cs="Calibri"/>
          <w:bCs/>
          <w:sz w:val="22"/>
          <w:szCs w:val="22"/>
        </w:rPr>
      </w:pPr>
    </w:p>
    <w:p w:rsidR="0024645E" w:rsidRPr="00E922DF" w:rsidRDefault="0024645E" w:rsidP="00B703C0">
      <w:pPr>
        <w:shd w:val="clear" w:color="auto" w:fill="FFFFFF"/>
        <w:suppressAutoHyphens w:val="0"/>
        <w:spacing w:line="320" w:lineRule="atLeast"/>
        <w:ind w:left="720"/>
        <w:rPr>
          <w:rFonts w:ascii="Calibri" w:hAnsi="Calibri" w:cs="Calibri"/>
          <w:bCs/>
          <w:sz w:val="22"/>
          <w:szCs w:val="22"/>
        </w:rPr>
      </w:pPr>
    </w:p>
    <w:bookmarkEnd w:id="0"/>
    <w:p w:rsidR="000A44D6" w:rsidRPr="00E922DF" w:rsidRDefault="000A44D6" w:rsidP="000A44D6">
      <w:pPr>
        <w:spacing w:before="120" w:after="120"/>
        <w:jc w:val="both"/>
        <w:rPr>
          <w:rFonts w:ascii="Calibri" w:hAnsi="Calibri" w:cs="Calibri"/>
          <w:bCs/>
          <w:smallCaps/>
          <w:color w:val="000000"/>
          <w:sz w:val="22"/>
          <w:szCs w:val="22"/>
        </w:rPr>
      </w:pPr>
      <w:r w:rsidRPr="00E922DF">
        <w:rPr>
          <w:rFonts w:ascii="Calibri" w:hAnsi="Calibri" w:cs="Calibri"/>
          <w:bCs/>
          <w:smallCaps/>
          <w:color w:val="000000"/>
          <w:sz w:val="22"/>
          <w:szCs w:val="22"/>
        </w:rPr>
        <w:t>Technical Skills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514"/>
        <w:gridCol w:w="5982"/>
      </w:tblGrid>
      <w:tr w:rsidR="00000000" w:rsidTr="000A44D6">
        <w:tc>
          <w:tcPr>
            <w:tcW w:w="3514" w:type="dxa"/>
          </w:tcPr>
          <w:p w:rsidR="000A44D6" w:rsidRPr="0024645E" w:rsidRDefault="000A44D6" w:rsidP="004B1510">
            <w:pPr>
              <w:rPr>
                <w:rFonts w:ascii="Calibri" w:hAnsi="Calibri" w:cs="Calibri"/>
                <w:b/>
                <w:sz w:val="22"/>
                <w:szCs w:val="22"/>
              </w:rPr>
            </w:pPr>
            <w:r w:rsidRPr="0024645E">
              <w:rPr>
                <w:rFonts w:ascii="Calibri" w:hAnsi="Calibri" w:cs="Calibri"/>
                <w:b/>
                <w:color w:val="000000"/>
                <w:sz w:val="22"/>
                <w:szCs w:val="22"/>
              </w:rPr>
              <w:t>Elements</w:t>
            </w:r>
          </w:p>
        </w:tc>
        <w:tc>
          <w:tcPr>
            <w:tcW w:w="5982" w:type="dxa"/>
          </w:tcPr>
          <w:p w:rsidR="000A44D6" w:rsidRPr="0024645E" w:rsidRDefault="000A44D6" w:rsidP="004B1510">
            <w:pPr>
              <w:jc w:val="both"/>
              <w:rPr>
                <w:rFonts w:ascii="Calibri" w:hAnsi="Calibri" w:cs="Calibri"/>
                <w:b/>
                <w:color w:val="000000"/>
                <w:sz w:val="22"/>
                <w:szCs w:val="22"/>
              </w:rPr>
            </w:pPr>
            <w:r w:rsidRPr="0024645E">
              <w:rPr>
                <w:rFonts w:ascii="Calibri" w:hAnsi="Calibri" w:cs="Calibri"/>
                <w:b/>
                <w:color w:val="000000"/>
                <w:sz w:val="22"/>
                <w:szCs w:val="22"/>
              </w:rPr>
              <w:t>Particulars</w:t>
            </w:r>
          </w:p>
        </w:tc>
      </w:tr>
      <w:tr w:rsidR="00000000" w:rsidTr="000A44D6">
        <w:tc>
          <w:tcPr>
            <w:tcW w:w="3514" w:type="dxa"/>
          </w:tcPr>
          <w:p w:rsidR="000A44D6" w:rsidRPr="00E922DF" w:rsidRDefault="000A44D6" w:rsidP="004B1510">
            <w:pPr>
              <w:rPr>
                <w:rFonts w:ascii="Calibri" w:hAnsi="Calibri" w:cs="Calibri"/>
                <w:bCs/>
                <w:sz w:val="22"/>
                <w:szCs w:val="22"/>
              </w:rPr>
            </w:pPr>
            <w:r w:rsidRPr="00E922DF">
              <w:rPr>
                <w:rFonts w:ascii="Calibri" w:hAnsi="Calibri" w:cs="Calibri"/>
                <w:bCs/>
                <w:sz w:val="22"/>
                <w:szCs w:val="22"/>
              </w:rPr>
              <w:t>ETL</w:t>
            </w:r>
            <w:r w:rsidR="0024645E">
              <w:rPr>
                <w:rFonts w:ascii="Calibri" w:hAnsi="Calibri" w:cs="Calibri"/>
                <w:bCs/>
                <w:sz w:val="22"/>
                <w:szCs w:val="22"/>
              </w:rPr>
              <w:t>/ELT</w:t>
            </w:r>
            <w:r w:rsidRPr="00E922DF">
              <w:rPr>
                <w:rFonts w:ascii="Calibri" w:hAnsi="Calibri" w:cs="Calibri"/>
                <w:bCs/>
                <w:sz w:val="22"/>
                <w:szCs w:val="22"/>
              </w:rPr>
              <w:t xml:space="preserve"> Tools </w:t>
            </w:r>
          </w:p>
        </w:tc>
        <w:tc>
          <w:tcPr>
            <w:tcW w:w="5982" w:type="dxa"/>
          </w:tcPr>
          <w:p w:rsidR="000A44D6" w:rsidRPr="00E922DF" w:rsidRDefault="000A44D6" w:rsidP="004B1510">
            <w:pPr>
              <w:jc w:val="both"/>
              <w:rPr>
                <w:rFonts w:ascii="Calibri" w:hAnsi="Calibri" w:cs="Calibri"/>
                <w:bCs/>
                <w:sz w:val="22"/>
                <w:szCs w:val="22"/>
              </w:rPr>
            </w:pPr>
            <w:r w:rsidRPr="00E922DF">
              <w:rPr>
                <w:rFonts w:ascii="Calibri" w:hAnsi="Calibri" w:cs="Calibri"/>
                <w:bCs/>
                <w:color w:val="000000"/>
                <w:sz w:val="22"/>
                <w:szCs w:val="22"/>
              </w:rPr>
              <w:t>Informatica10x/9X/8X,</w:t>
            </w:r>
            <w:r w:rsidRPr="00E922DF">
              <w:rPr>
                <w:rFonts w:ascii="Calibri" w:hAnsi="Calibri" w:cs="Calibri"/>
                <w:bCs/>
                <w:sz w:val="22"/>
                <w:szCs w:val="22"/>
              </w:rPr>
              <w:t xml:space="preserve"> </w:t>
            </w:r>
            <w:r w:rsidR="00592CDE" w:rsidRPr="00E922DF">
              <w:rPr>
                <w:rFonts w:ascii="Calibri" w:hAnsi="Calibri" w:cs="Calibri"/>
                <w:bCs/>
                <w:sz w:val="22"/>
                <w:szCs w:val="22"/>
              </w:rPr>
              <w:t>Informatica</w:t>
            </w:r>
            <w:r w:rsidR="00767BBB">
              <w:rPr>
                <w:rFonts w:ascii="Calibri" w:hAnsi="Calibri" w:cs="Calibri"/>
                <w:bCs/>
                <w:sz w:val="22"/>
                <w:szCs w:val="22"/>
              </w:rPr>
              <w:t xml:space="preserve"> </w:t>
            </w:r>
            <w:r w:rsidR="00592CDE" w:rsidRPr="00E922DF">
              <w:rPr>
                <w:rFonts w:ascii="Calibri" w:hAnsi="Calibri" w:cs="Calibri"/>
                <w:bCs/>
                <w:sz w:val="22"/>
                <w:szCs w:val="22"/>
              </w:rPr>
              <w:t>Cloud,</w:t>
            </w:r>
            <w:r w:rsidR="0041061D" w:rsidRPr="00E922DF">
              <w:rPr>
                <w:rFonts w:ascii="Calibri" w:hAnsi="Calibri" w:cs="Calibri"/>
                <w:bCs/>
                <w:sz w:val="22"/>
                <w:szCs w:val="22"/>
              </w:rPr>
              <w:t xml:space="preserve"> </w:t>
            </w:r>
            <w:r w:rsidRPr="00E922DF">
              <w:rPr>
                <w:rFonts w:ascii="Calibri" w:hAnsi="Calibri" w:cs="Calibri"/>
                <w:bCs/>
                <w:sz w:val="22"/>
                <w:szCs w:val="22"/>
              </w:rPr>
              <w:t>Informatica BDM</w:t>
            </w:r>
            <w:r w:rsidR="008746A9">
              <w:rPr>
                <w:rFonts w:ascii="Calibri" w:hAnsi="Calibri" w:cs="Calibri"/>
                <w:bCs/>
                <w:sz w:val="22"/>
                <w:szCs w:val="22"/>
              </w:rPr>
              <w:t>, SSIS</w:t>
            </w:r>
            <w:r w:rsidRPr="00E922DF">
              <w:rPr>
                <w:rFonts w:ascii="Calibri" w:hAnsi="Calibri" w:cs="Calibri"/>
                <w:bCs/>
                <w:sz w:val="22"/>
                <w:szCs w:val="22"/>
              </w:rPr>
              <w:t xml:space="preserve"> and Talend</w:t>
            </w:r>
          </w:p>
        </w:tc>
      </w:tr>
      <w:tr w:rsidR="00000000" w:rsidTr="000A44D6">
        <w:tc>
          <w:tcPr>
            <w:tcW w:w="3514" w:type="dxa"/>
          </w:tcPr>
          <w:p w:rsidR="0024645E" w:rsidRPr="00E922DF" w:rsidRDefault="0024645E" w:rsidP="004B1510">
            <w:pPr>
              <w:rPr>
                <w:rFonts w:ascii="Calibri" w:hAnsi="Calibri" w:cs="Calibri"/>
                <w:bCs/>
                <w:sz w:val="22"/>
                <w:szCs w:val="22"/>
              </w:rPr>
            </w:pPr>
            <w:r>
              <w:rPr>
                <w:rFonts w:ascii="Calibri" w:hAnsi="Calibri" w:cs="Calibri"/>
                <w:bCs/>
                <w:sz w:val="22"/>
                <w:szCs w:val="22"/>
              </w:rPr>
              <w:t>Cloud Data Engineering</w:t>
            </w:r>
          </w:p>
        </w:tc>
        <w:tc>
          <w:tcPr>
            <w:tcW w:w="5982" w:type="dxa"/>
          </w:tcPr>
          <w:p w:rsidR="0024645E" w:rsidRPr="00E922DF" w:rsidRDefault="0024645E" w:rsidP="004B1510">
            <w:pPr>
              <w:jc w:val="both"/>
              <w:rPr>
                <w:rFonts w:ascii="Calibri" w:hAnsi="Calibri" w:cs="Calibri"/>
                <w:bCs/>
                <w:color w:val="000000"/>
                <w:sz w:val="22"/>
                <w:szCs w:val="22"/>
              </w:rPr>
            </w:pPr>
            <w:r>
              <w:rPr>
                <w:rFonts w:ascii="Calibri" w:hAnsi="Calibri" w:cs="Calibri"/>
                <w:bCs/>
                <w:color w:val="000000"/>
                <w:sz w:val="22"/>
                <w:szCs w:val="22"/>
              </w:rPr>
              <w:t>AWS S3,</w:t>
            </w:r>
            <w:r w:rsidR="008746A9">
              <w:rPr>
                <w:rFonts w:ascii="Calibri" w:hAnsi="Calibri" w:cs="Calibri"/>
                <w:bCs/>
                <w:color w:val="000000"/>
                <w:sz w:val="22"/>
                <w:szCs w:val="22"/>
              </w:rPr>
              <w:t xml:space="preserve"> EC2</w:t>
            </w:r>
            <w:r>
              <w:rPr>
                <w:rFonts w:ascii="Calibri" w:hAnsi="Calibri" w:cs="Calibri"/>
                <w:bCs/>
                <w:color w:val="000000"/>
                <w:sz w:val="22"/>
                <w:szCs w:val="22"/>
              </w:rPr>
              <w:t xml:space="preserve"> AWS Glue, DMS, Python scripting</w:t>
            </w:r>
          </w:p>
        </w:tc>
      </w:tr>
      <w:tr w:rsidR="00000000" w:rsidTr="000A44D6">
        <w:tc>
          <w:tcPr>
            <w:tcW w:w="3514" w:type="dxa"/>
          </w:tcPr>
          <w:p w:rsidR="000A44D6" w:rsidRPr="00E922DF" w:rsidRDefault="000A44D6" w:rsidP="004B1510">
            <w:pPr>
              <w:rPr>
                <w:rFonts w:ascii="Calibri" w:hAnsi="Calibri" w:cs="Calibri"/>
                <w:bCs/>
                <w:sz w:val="22"/>
                <w:szCs w:val="22"/>
              </w:rPr>
            </w:pPr>
            <w:r w:rsidRPr="00E922DF">
              <w:rPr>
                <w:rFonts w:ascii="Calibri" w:hAnsi="Calibri" w:cs="Calibri"/>
                <w:bCs/>
                <w:sz w:val="22"/>
                <w:szCs w:val="22"/>
              </w:rPr>
              <w:t>Reporting and Testing Tools</w:t>
            </w:r>
          </w:p>
        </w:tc>
        <w:tc>
          <w:tcPr>
            <w:tcW w:w="5982" w:type="dxa"/>
          </w:tcPr>
          <w:p w:rsidR="000A44D6" w:rsidRPr="00E922DF" w:rsidRDefault="000A44D6" w:rsidP="000A44D6">
            <w:pPr>
              <w:jc w:val="both"/>
              <w:rPr>
                <w:rFonts w:ascii="Calibri" w:hAnsi="Calibri" w:cs="Calibri"/>
                <w:bCs/>
                <w:sz w:val="22"/>
                <w:szCs w:val="22"/>
              </w:rPr>
            </w:pPr>
            <w:r w:rsidRPr="00E922DF">
              <w:rPr>
                <w:rFonts w:ascii="Calibri" w:hAnsi="Calibri" w:cs="Calibri"/>
                <w:bCs/>
                <w:sz w:val="22"/>
                <w:szCs w:val="22"/>
              </w:rPr>
              <w:t>BRIO, BMC Remedy and ALM</w:t>
            </w:r>
          </w:p>
        </w:tc>
      </w:tr>
      <w:tr w:rsidR="00000000" w:rsidTr="000A44D6">
        <w:tc>
          <w:tcPr>
            <w:tcW w:w="3514" w:type="dxa"/>
          </w:tcPr>
          <w:p w:rsidR="000A44D6" w:rsidRPr="00E922DF" w:rsidRDefault="000A44D6" w:rsidP="004B1510">
            <w:pPr>
              <w:pStyle w:val="Heading3"/>
              <w:spacing w:before="40" w:after="40"/>
              <w:rPr>
                <w:rFonts w:ascii="Calibri" w:hAnsi="Calibri" w:cs="Calibri"/>
                <w:b w:val="0"/>
                <w:sz w:val="22"/>
                <w:szCs w:val="22"/>
                <w:lang w:val="en-GB" w:eastAsia="en-US"/>
              </w:rPr>
            </w:pPr>
            <w:r w:rsidRPr="00E922DF">
              <w:rPr>
                <w:rFonts w:ascii="Calibri" w:hAnsi="Calibri" w:cs="Calibri"/>
                <w:b w:val="0"/>
                <w:sz w:val="22"/>
                <w:szCs w:val="22"/>
                <w:lang w:val="en-GB" w:eastAsia="en-US"/>
              </w:rPr>
              <w:t>Operating Systems</w:t>
            </w:r>
          </w:p>
        </w:tc>
        <w:tc>
          <w:tcPr>
            <w:tcW w:w="5982" w:type="dxa"/>
          </w:tcPr>
          <w:p w:rsidR="000A44D6" w:rsidRPr="00E922DF" w:rsidRDefault="000A44D6" w:rsidP="004B1510">
            <w:pPr>
              <w:jc w:val="both"/>
              <w:rPr>
                <w:rFonts w:ascii="Calibri" w:hAnsi="Calibri" w:cs="Calibri"/>
                <w:bCs/>
                <w:sz w:val="22"/>
                <w:szCs w:val="22"/>
              </w:rPr>
            </w:pPr>
            <w:r w:rsidRPr="00E922DF">
              <w:rPr>
                <w:rFonts w:ascii="Calibri" w:hAnsi="Calibri" w:cs="Calibri"/>
                <w:bCs/>
                <w:sz w:val="22"/>
                <w:szCs w:val="22"/>
              </w:rPr>
              <w:t>M</w:t>
            </w:r>
            <w:r w:rsidR="008746A9">
              <w:rPr>
                <w:rFonts w:ascii="Calibri" w:hAnsi="Calibri" w:cs="Calibri"/>
                <w:bCs/>
                <w:sz w:val="22"/>
                <w:szCs w:val="22"/>
              </w:rPr>
              <w:t>S</w:t>
            </w:r>
            <w:r w:rsidRPr="00E922DF">
              <w:rPr>
                <w:rFonts w:ascii="Calibri" w:hAnsi="Calibri" w:cs="Calibri"/>
                <w:bCs/>
                <w:sz w:val="22"/>
                <w:szCs w:val="22"/>
              </w:rPr>
              <w:t>-Windows, Unix</w:t>
            </w:r>
          </w:p>
        </w:tc>
      </w:tr>
      <w:tr w:rsidR="00000000" w:rsidTr="000A44D6">
        <w:tc>
          <w:tcPr>
            <w:tcW w:w="3514" w:type="dxa"/>
          </w:tcPr>
          <w:p w:rsidR="000A44D6" w:rsidRPr="00E922DF" w:rsidRDefault="000A44D6" w:rsidP="004B1510">
            <w:pPr>
              <w:pStyle w:val="Heading3"/>
              <w:spacing w:before="40" w:after="40"/>
              <w:rPr>
                <w:rFonts w:ascii="Calibri" w:hAnsi="Calibri" w:cs="Calibri"/>
                <w:b w:val="0"/>
                <w:sz w:val="22"/>
                <w:szCs w:val="22"/>
                <w:lang w:val="en-GB" w:eastAsia="en-US"/>
              </w:rPr>
            </w:pPr>
            <w:r w:rsidRPr="00E922DF">
              <w:rPr>
                <w:rFonts w:ascii="Calibri" w:hAnsi="Calibri" w:cs="Calibri"/>
                <w:b w:val="0"/>
                <w:sz w:val="22"/>
                <w:szCs w:val="22"/>
                <w:lang w:val="en-GB" w:eastAsia="en-US"/>
              </w:rPr>
              <w:t>Data Bases</w:t>
            </w:r>
          </w:p>
        </w:tc>
        <w:tc>
          <w:tcPr>
            <w:tcW w:w="5982" w:type="dxa"/>
          </w:tcPr>
          <w:p w:rsidR="000A44D6" w:rsidRPr="00E922DF" w:rsidRDefault="000A44D6" w:rsidP="004B1510">
            <w:pPr>
              <w:jc w:val="both"/>
              <w:rPr>
                <w:rFonts w:ascii="Calibri" w:hAnsi="Calibri" w:cs="Calibri"/>
                <w:bCs/>
                <w:sz w:val="22"/>
                <w:szCs w:val="22"/>
              </w:rPr>
            </w:pPr>
            <w:r w:rsidRPr="00E922DF">
              <w:rPr>
                <w:rFonts w:ascii="Calibri" w:hAnsi="Calibri" w:cs="Calibri"/>
                <w:bCs/>
                <w:sz w:val="22"/>
                <w:szCs w:val="22"/>
              </w:rPr>
              <w:t>Oracle, M</w:t>
            </w:r>
            <w:r w:rsidR="008746A9">
              <w:rPr>
                <w:rFonts w:ascii="Calibri" w:hAnsi="Calibri" w:cs="Calibri"/>
                <w:bCs/>
                <w:sz w:val="22"/>
                <w:szCs w:val="22"/>
              </w:rPr>
              <w:t>S</w:t>
            </w:r>
            <w:r w:rsidRPr="00E922DF">
              <w:rPr>
                <w:rFonts w:ascii="Calibri" w:hAnsi="Calibri" w:cs="Calibri"/>
                <w:bCs/>
                <w:sz w:val="22"/>
                <w:szCs w:val="22"/>
              </w:rPr>
              <w:t xml:space="preserve"> SQL Server, Teradata</w:t>
            </w:r>
          </w:p>
        </w:tc>
      </w:tr>
      <w:tr w:rsidR="00000000" w:rsidTr="000A44D6">
        <w:tc>
          <w:tcPr>
            <w:tcW w:w="3514" w:type="dxa"/>
          </w:tcPr>
          <w:p w:rsidR="000A44D6" w:rsidRPr="00E922DF" w:rsidRDefault="000A44D6" w:rsidP="004B1510">
            <w:pPr>
              <w:pStyle w:val="Heading3"/>
              <w:spacing w:before="40" w:after="40"/>
              <w:rPr>
                <w:rFonts w:ascii="Calibri" w:hAnsi="Calibri" w:cs="Calibri"/>
                <w:b w:val="0"/>
                <w:sz w:val="22"/>
                <w:szCs w:val="22"/>
                <w:lang w:val="en-GB" w:eastAsia="en-US"/>
              </w:rPr>
            </w:pPr>
            <w:r w:rsidRPr="00E922DF">
              <w:rPr>
                <w:rFonts w:ascii="Calibri" w:hAnsi="Calibri" w:cs="Calibri"/>
                <w:b w:val="0"/>
                <w:sz w:val="22"/>
                <w:szCs w:val="22"/>
                <w:lang w:val="en-GB" w:eastAsia="en-US"/>
              </w:rPr>
              <w:t xml:space="preserve">Testing </w:t>
            </w:r>
          </w:p>
        </w:tc>
        <w:tc>
          <w:tcPr>
            <w:tcW w:w="5982" w:type="dxa"/>
          </w:tcPr>
          <w:p w:rsidR="000A44D6" w:rsidRPr="00E922DF" w:rsidRDefault="000A44D6" w:rsidP="004B1510">
            <w:pPr>
              <w:jc w:val="both"/>
              <w:rPr>
                <w:rFonts w:ascii="Calibri" w:hAnsi="Calibri" w:cs="Calibri"/>
                <w:bCs/>
                <w:sz w:val="22"/>
                <w:szCs w:val="22"/>
              </w:rPr>
            </w:pPr>
            <w:r w:rsidRPr="00E922DF">
              <w:rPr>
                <w:rFonts w:ascii="Calibri" w:hAnsi="Calibri" w:cs="Calibri"/>
                <w:bCs/>
                <w:sz w:val="22"/>
                <w:szCs w:val="22"/>
              </w:rPr>
              <w:t xml:space="preserve">ETL </w:t>
            </w:r>
            <w:r w:rsidR="0024645E">
              <w:rPr>
                <w:rFonts w:ascii="Calibri" w:hAnsi="Calibri" w:cs="Calibri"/>
                <w:bCs/>
                <w:sz w:val="22"/>
                <w:szCs w:val="22"/>
              </w:rPr>
              <w:t xml:space="preserve">Data </w:t>
            </w:r>
            <w:r w:rsidRPr="00E922DF">
              <w:rPr>
                <w:rFonts w:ascii="Calibri" w:hAnsi="Calibri" w:cs="Calibri"/>
                <w:bCs/>
                <w:sz w:val="22"/>
                <w:szCs w:val="22"/>
              </w:rPr>
              <w:t xml:space="preserve">Testing, Manual testing </w:t>
            </w:r>
          </w:p>
        </w:tc>
      </w:tr>
      <w:tr w:rsidR="00000000" w:rsidTr="000A44D6">
        <w:trPr>
          <w:trHeight w:val="70"/>
        </w:trPr>
        <w:tc>
          <w:tcPr>
            <w:tcW w:w="3514" w:type="dxa"/>
          </w:tcPr>
          <w:p w:rsidR="000A44D6" w:rsidRPr="00E922DF" w:rsidRDefault="000A44D6" w:rsidP="004B1510">
            <w:pPr>
              <w:rPr>
                <w:rFonts w:ascii="Calibri" w:hAnsi="Calibri" w:cs="Calibri"/>
                <w:bCs/>
                <w:sz w:val="22"/>
                <w:szCs w:val="22"/>
              </w:rPr>
            </w:pPr>
            <w:r w:rsidRPr="00E922DF">
              <w:rPr>
                <w:rFonts w:ascii="Calibri" w:hAnsi="Calibri" w:cs="Calibri"/>
                <w:bCs/>
                <w:sz w:val="22"/>
                <w:szCs w:val="22"/>
              </w:rPr>
              <w:t>Scheduling Tools</w:t>
            </w:r>
          </w:p>
        </w:tc>
        <w:tc>
          <w:tcPr>
            <w:tcW w:w="5982" w:type="dxa"/>
          </w:tcPr>
          <w:p w:rsidR="000A44D6" w:rsidRPr="00E922DF" w:rsidRDefault="000A44D6" w:rsidP="004B1510">
            <w:pPr>
              <w:rPr>
                <w:rFonts w:ascii="Calibri" w:hAnsi="Calibri" w:cs="Calibri"/>
                <w:bCs/>
                <w:sz w:val="22"/>
                <w:szCs w:val="22"/>
              </w:rPr>
            </w:pPr>
            <w:r w:rsidRPr="00E922DF">
              <w:rPr>
                <w:rFonts w:ascii="Calibri" w:hAnsi="Calibri" w:cs="Calibri"/>
                <w:bCs/>
                <w:sz w:val="22"/>
                <w:szCs w:val="22"/>
              </w:rPr>
              <w:t>Tidal, Autosys</w:t>
            </w:r>
          </w:p>
        </w:tc>
      </w:tr>
      <w:tr w:rsidR="00000000" w:rsidTr="000A44D6">
        <w:trPr>
          <w:trHeight w:val="70"/>
        </w:trPr>
        <w:tc>
          <w:tcPr>
            <w:tcW w:w="3514" w:type="dxa"/>
          </w:tcPr>
          <w:p w:rsidR="000A44D6" w:rsidRPr="00E922DF" w:rsidRDefault="000A44D6" w:rsidP="004B1510">
            <w:pPr>
              <w:rPr>
                <w:rFonts w:ascii="Calibri" w:hAnsi="Calibri" w:cs="Calibri"/>
                <w:bCs/>
                <w:sz w:val="22"/>
                <w:szCs w:val="22"/>
              </w:rPr>
            </w:pPr>
            <w:r w:rsidRPr="00E922DF">
              <w:rPr>
                <w:rFonts w:ascii="Calibri" w:hAnsi="Calibri" w:cs="Calibri"/>
                <w:bCs/>
                <w:sz w:val="22"/>
                <w:szCs w:val="22"/>
              </w:rPr>
              <w:t>Languages</w:t>
            </w:r>
          </w:p>
        </w:tc>
        <w:tc>
          <w:tcPr>
            <w:tcW w:w="5982" w:type="dxa"/>
          </w:tcPr>
          <w:p w:rsidR="000A44D6" w:rsidRPr="00E922DF" w:rsidRDefault="000A44D6" w:rsidP="004B1510">
            <w:pPr>
              <w:rPr>
                <w:rFonts w:ascii="Calibri" w:hAnsi="Calibri" w:cs="Calibri"/>
                <w:bCs/>
                <w:sz w:val="22"/>
                <w:szCs w:val="22"/>
              </w:rPr>
            </w:pPr>
            <w:r w:rsidRPr="00E922DF">
              <w:rPr>
                <w:rFonts w:ascii="Calibri" w:hAnsi="Calibri" w:cs="Calibri"/>
                <w:bCs/>
                <w:sz w:val="22"/>
                <w:szCs w:val="22"/>
              </w:rPr>
              <w:t>SQL, PL/SQL, UNIX</w:t>
            </w:r>
            <w:r w:rsidR="0024645E">
              <w:rPr>
                <w:rFonts w:ascii="Calibri" w:hAnsi="Calibri" w:cs="Calibri"/>
                <w:bCs/>
                <w:sz w:val="22"/>
                <w:szCs w:val="22"/>
              </w:rPr>
              <w:t>,</w:t>
            </w:r>
            <w:r w:rsidRPr="00E922DF">
              <w:rPr>
                <w:rFonts w:ascii="Calibri" w:hAnsi="Calibri" w:cs="Calibri"/>
                <w:bCs/>
                <w:sz w:val="22"/>
                <w:szCs w:val="22"/>
              </w:rPr>
              <w:t xml:space="preserve"> Shell scripts</w:t>
            </w:r>
            <w:r w:rsidR="0024645E">
              <w:rPr>
                <w:rFonts w:ascii="Calibri" w:hAnsi="Calibri" w:cs="Calibri"/>
                <w:bCs/>
                <w:sz w:val="22"/>
                <w:szCs w:val="22"/>
              </w:rPr>
              <w:t>, Python</w:t>
            </w:r>
          </w:p>
        </w:tc>
      </w:tr>
    </w:tbl>
    <w:p w:rsidR="000A44D6" w:rsidRPr="00E922DF" w:rsidRDefault="000A44D6" w:rsidP="000A44D6">
      <w:pPr>
        <w:rPr>
          <w:rFonts w:ascii="Calibri" w:hAnsi="Calibri" w:cs="Calibri"/>
          <w:bCs/>
          <w:color w:val="1F497D"/>
          <w:sz w:val="22"/>
          <w:szCs w:val="22"/>
          <w:u w:val="single"/>
        </w:rPr>
      </w:pPr>
    </w:p>
    <w:p w:rsidR="000A44D6" w:rsidRDefault="000A44D6" w:rsidP="000A44D6">
      <w:pPr>
        <w:rPr>
          <w:rFonts w:ascii="Calibri" w:hAnsi="Calibri" w:cs="Calibri"/>
          <w:bCs/>
          <w:color w:val="1F497D"/>
          <w:sz w:val="22"/>
          <w:szCs w:val="22"/>
          <w:u w:val="single"/>
        </w:rPr>
      </w:pPr>
      <w:r w:rsidRPr="00E922DF">
        <w:rPr>
          <w:rFonts w:ascii="Calibri" w:hAnsi="Calibri" w:cs="Calibri"/>
          <w:bCs/>
          <w:color w:val="1F497D"/>
          <w:sz w:val="22"/>
          <w:szCs w:val="22"/>
          <w:u w:val="single"/>
        </w:rPr>
        <w:t>Professional Experience:</w:t>
      </w:r>
    </w:p>
    <w:p w:rsidR="00D41DED" w:rsidRDefault="00D41DED" w:rsidP="000A44D6">
      <w:pPr>
        <w:rPr>
          <w:rFonts w:ascii="Calibri" w:hAnsi="Calibri" w:cs="Calibri"/>
          <w:bCs/>
          <w:color w:val="1F497D"/>
          <w:sz w:val="22"/>
          <w:szCs w:val="22"/>
          <w:u w:val="single"/>
        </w:rPr>
      </w:pPr>
    </w:p>
    <w:tbl>
      <w:tblPr>
        <w:tblW w:w="5001"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1677"/>
        <w:gridCol w:w="7929"/>
      </w:tblGrid>
      <w:tr w:rsidR="00000000" w:rsidTr="00311476">
        <w:tc>
          <w:tcPr>
            <w:tcW w:w="873" w:type="pct"/>
            <w:tcBorders>
              <w:top w:val="single" w:sz="6" w:space="0" w:color="auto"/>
              <w:left w:val="single" w:sz="6" w:space="0" w:color="auto"/>
              <w:bottom w:val="nil"/>
              <w:right w:val="single" w:sz="6" w:space="0" w:color="auto"/>
            </w:tcBorders>
            <w:hideMark/>
          </w:tcPr>
          <w:p w:rsidR="0030327C" w:rsidRPr="00E922DF" w:rsidRDefault="0030327C" w:rsidP="00311476">
            <w:pPr>
              <w:tabs>
                <w:tab w:val="left" w:pos="2898"/>
                <w:tab w:val="left" w:pos="8838"/>
              </w:tabs>
              <w:spacing w:after="120"/>
              <w:outlineLvl w:val="0"/>
              <w:rPr>
                <w:rFonts w:ascii="Calibri" w:hAnsi="Calibri" w:cs="Calibri"/>
                <w:bCs/>
                <w:i/>
                <w:color w:val="000080"/>
                <w:sz w:val="22"/>
                <w:szCs w:val="22"/>
                <w:lang w:eastAsia="en-US"/>
              </w:rPr>
            </w:pPr>
            <w:r w:rsidRPr="00E922DF">
              <w:rPr>
                <w:rFonts w:ascii="Calibri" w:hAnsi="Calibri" w:cs="Calibri"/>
                <w:bCs/>
                <w:i/>
                <w:color w:val="000080"/>
                <w:sz w:val="22"/>
                <w:szCs w:val="22"/>
              </w:rPr>
              <w:t>Project #1</w:t>
            </w:r>
          </w:p>
        </w:tc>
        <w:tc>
          <w:tcPr>
            <w:tcW w:w="4127" w:type="pct"/>
            <w:tcBorders>
              <w:top w:val="single" w:sz="6" w:space="0" w:color="auto"/>
              <w:left w:val="single" w:sz="6" w:space="0" w:color="auto"/>
              <w:bottom w:val="nil"/>
              <w:right w:val="single" w:sz="6" w:space="0" w:color="auto"/>
            </w:tcBorders>
            <w:hideMark/>
          </w:tcPr>
          <w:p w:rsidR="0030327C" w:rsidRPr="00E922DF" w:rsidRDefault="0030327C" w:rsidP="00311476">
            <w:pPr>
              <w:spacing w:before="120" w:after="120"/>
              <w:jc w:val="both"/>
              <w:rPr>
                <w:rFonts w:ascii="Calibri" w:hAnsi="Calibri" w:cs="Calibri"/>
                <w:bCs/>
                <w:color w:val="000000"/>
                <w:spacing w:val="-5"/>
                <w:sz w:val="22"/>
                <w:szCs w:val="22"/>
              </w:rPr>
            </w:pPr>
            <w:r>
              <w:rPr>
                <w:rStyle w:val="CharAttribute8"/>
                <w:rFonts w:eastAsia="Batang"/>
              </w:rPr>
              <w:t>WFA</w:t>
            </w:r>
          </w:p>
        </w:tc>
      </w:tr>
      <w:tr w:rsidR="00000000" w:rsidTr="00311476">
        <w:tc>
          <w:tcPr>
            <w:tcW w:w="873" w:type="pct"/>
            <w:tcBorders>
              <w:top w:val="single" w:sz="6" w:space="0" w:color="auto"/>
              <w:left w:val="single" w:sz="6" w:space="0" w:color="auto"/>
              <w:bottom w:val="nil"/>
              <w:right w:val="single" w:sz="6" w:space="0" w:color="auto"/>
            </w:tcBorders>
          </w:tcPr>
          <w:p w:rsidR="0030327C" w:rsidRPr="00E922DF" w:rsidRDefault="0030327C" w:rsidP="00311476">
            <w:pPr>
              <w:tabs>
                <w:tab w:val="left" w:pos="2898"/>
                <w:tab w:val="left" w:pos="8838"/>
              </w:tabs>
              <w:spacing w:after="120"/>
              <w:outlineLvl w:val="0"/>
              <w:rPr>
                <w:rFonts w:ascii="Calibri" w:hAnsi="Calibri" w:cs="Calibri"/>
                <w:bCs/>
                <w:i/>
                <w:color w:val="000080"/>
                <w:sz w:val="22"/>
                <w:szCs w:val="22"/>
              </w:rPr>
            </w:pPr>
            <w:r w:rsidRPr="00E922DF">
              <w:rPr>
                <w:rFonts w:ascii="Calibri" w:hAnsi="Calibri" w:cs="Calibri"/>
                <w:bCs/>
                <w:i/>
                <w:color w:val="000080"/>
                <w:sz w:val="22"/>
                <w:szCs w:val="22"/>
              </w:rPr>
              <w:t>Company</w:t>
            </w:r>
          </w:p>
        </w:tc>
        <w:tc>
          <w:tcPr>
            <w:tcW w:w="4127" w:type="pct"/>
            <w:tcBorders>
              <w:top w:val="single" w:sz="6" w:space="0" w:color="auto"/>
              <w:left w:val="single" w:sz="6" w:space="0" w:color="auto"/>
              <w:bottom w:val="nil"/>
              <w:right w:val="single" w:sz="6" w:space="0" w:color="auto"/>
            </w:tcBorders>
          </w:tcPr>
          <w:p w:rsidR="0030327C" w:rsidRPr="00E922DF" w:rsidRDefault="0030327C" w:rsidP="00311476">
            <w:pPr>
              <w:spacing w:before="120" w:after="120"/>
              <w:jc w:val="both"/>
              <w:rPr>
                <w:rStyle w:val="CharAttribute8"/>
                <w:rFonts w:ascii="Calibri" w:eastAsia="Batang" w:hAnsi="Calibri" w:cs="Calibri"/>
                <w:bCs/>
                <w:sz w:val="22"/>
                <w:szCs w:val="22"/>
              </w:rPr>
            </w:pPr>
            <w:r w:rsidRPr="00E922DF">
              <w:rPr>
                <w:rFonts w:ascii="Calibri" w:hAnsi="Calibri" w:cs="Calibri"/>
                <w:bCs/>
                <w:sz w:val="22"/>
                <w:szCs w:val="22"/>
              </w:rPr>
              <w:t>Mouri Tech</w:t>
            </w:r>
          </w:p>
        </w:tc>
      </w:tr>
      <w:tr w:rsidR="00000000" w:rsidTr="00311476">
        <w:tc>
          <w:tcPr>
            <w:tcW w:w="873" w:type="pct"/>
            <w:tcBorders>
              <w:top w:val="single" w:sz="6" w:space="0" w:color="auto"/>
              <w:left w:val="single" w:sz="6" w:space="0" w:color="auto"/>
              <w:bottom w:val="single" w:sz="6" w:space="0" w:color="auto"/>
              <w:right w:val="single" w:sz="6" w:space="0" w:color="auto"/>
            </w:tcBorders>
            <w:hideMark/>
          </w:tcPr>
          <w:p w:rsidR="0030327C" w:rsidRPr="00E922DF" w:rsidRDefault="0030327C" w:rsidP="00311476">
            <w:pPr>
              <w:tabs>
                <w:tab w:val="left" w:pos="2898"/>
                <w:tab w:val="left" w:pos="8838"/>
              </w:tabs>
              <w:spacing w:after="120"/>
              <w:outlineLvl w:val="0"/>
              <w:rPr>
                <w:rFonts w:ascii="Calibri" w:hAnsi="Calibri" w:cs="Calibri"/>
                <w:bCs/>
                <w:i/>
                <w:color w:val="000080"/>
                <w:sz w:val="22"/>
                <w:szCs w:val="22"/>
              </w:rPr>
            </w:pPr>
            <w:r w:rsidRPr="00E922DF">
              <w:rPr>
                <w:rFonts w:ascii="Calibri" w:hAnsi="Calibri" w:cs="Calibri"/>
                <w:bCs/>
                <w:i/>
                <w:color w:val="000080"/>
                <w:sz w:val="22"/>
                <w:szCs w:val="22"/>
              </w:rPr>
              <w:t>Customer</w:t>
            </w:r>
          </w:p>
        </w:tc>
        <w:tc>
          <w:tcPr>
            <w:tcW w:w="4127" w:type="pct"/>
            <w:tcBorders>
              <w:top w:val="single" w:sz="6" w:space="0" w:color="auto"/>
              <w:left w:val="single" w:sz="6" w:space="0" w:color="auto"/>
              <w:bottom w:val="single" w:sz="6" w:space="0" w:color="auto"/>
              <w:right w:val="single" w:sz="6" w:space="0" w:color="auto"/>
            </w:tcBorders>
            <w:hideMark/>
          </w:tcPr>
          <w:p w:rsidR="0030327C" w:rsidRPr="00E922DF" w:rsidRDefault="0030327C" w:rsidP="00311476">
            <w:pPr>
              <w:jc w:val="both"/>
              <w:rPr>
                <w:rFonts w:ascii="Calibri" w:hAnsi="Calibri" w:cs="Calibri"/>
                <w:bCs/>
                <w:sz w:val="22"/>
                <w:szCs w:val="22"/>
              </w:rPr>
            </w:pPr>
            <w:r>
              <w:rPr>
                <w:rFonts w:ascii="Calibri" w:hAnsi="Calibri" w:cs="Calibri"/>
                <w:bCs/>
                <w:sz w:val="22"/>
                <w:szCs w:val="22"/>
              </w:rPr>
              <w:t>Trinet</w:t>
            </w:r>
            <w:r w:rsidRPr="00E922DF">
              <w:rPr>
                <w:rFonts w:ascii="Calibri" w:hAnsi="Calibri" w:cs="Calibri"/>
                <w:bCs/>
                <w:sz w:val="22"/>
                <w:szCs w:val="22"/>
              </w:rPr>
              <w:t>, USA</w:t>
            </w:r>
          </w:p>
        </w:tc>
      </w:tr>
      <w:tr w:rsidR="00000000" w:rsidTr="00311476">
        <w:tc>
          <w:tcPr>
            <w:tcW w:w="873" w:type="pct"/>
            <w:tcBorders>
              <w:top w:val="single" w:sz="6" w:space="0" w:color="auto"/>
              <w:left w:val="single" w:sz="6" w:space="0" w:color="auto"/>
              <w:bottom w:val="single" w:sz="6" w:space="0" w:color="auto"/>
              <w:right w:val="single" w:sz="6" w:space="0" w:color="auto"/>
            </w:tcBorders>
          </w:tcPr>
          <w:p w:rsidR="0030327C" w:rsidRPr="00E922DF" w:rsidRDefault="0030327C" w:rsidP="00311476">
            <w:pPr>
              <w:tabs>
                <w:tab w:val="left" w:pos="2898"/>
                <w:tab w:val="left" w:pos="8838"/>
              </w:tabs>
              <w:spacing w:after="120"/>
              <w:outlineLvl w:val="0"/>
              <w:rPr>
                <w:rFonts w:ascii="Calibri" w:hAnsi="Calibri" w:cs="Calibri"/>
                <w:bCs/>
                <w:i/>
                <w:color w:val="000080"/>
                <w:sz w:val="22"/>
                <w:szCs w:val="22"/>
              </w:rPr>
            </w:pPr>
            <w:r w:rsidRPr="00E922DF">
              <w:rPr>
                <w:rFonts w:ascii="Calibri" w:hAnsi="Calibri" w:cs="Calibri"/>
                <w:bCs/>
                <w:i/>
                <w:color w:val="000080"/>
                <w:sz w:val="22"/>
                <w:szCs w:val="22"/>
              </w:rPr>
              <w:t>Duration</w:t>
            </w:r>
          </w:p>
        </w:tc>
        <w:tc>
          <w:tcPr>
            <w:tcW w:w="4127" w:type="pct"/>
            <w:tcBorders>
              <w:top w:val="single" w:sz="6" w:space="0" w:color="auto"/>
              <w:left w:val="single" w:sz="6" w:space="0" w:color="auto"/>
              <w:bottom w:val="single" w:sz="6" w:space="0" w:color="auto"/>
              <w:right w:val="single" w:sz="6" w:space="0" w:color="auto"/>
            </w:tcBorders>
          </w:tcPr>
          <w:p w:rsidR="0030327C" w:rsidRPr="00E922DF" w:rsidRDefault="0030327C" w:rsidP="00311476">
            <w:pPr>
              <w:jc w:val="both"/>
              <w:rPr>
                <w:rFonts w:ascii="Calibri" w:hAnsi="Calibri" w:cs="Calibri"/>
                <w:bCs/>
                <w:sz w:val="22"/>
                <w:szCs w:val="22"/>
              </w:rPr>
            </w:pPr>
            <w:r>
              <w:rPr>
                <w:rFonts w:ascii="Calibri" w:hAnsi="Calibri" w:cs="Calibri"/>
                <w:bCs/>
                <w:sz w:val="22"/>
                <w:szCs w:val="22"/>
              </w:rPr>
              <w:t>Oct</w:t>
            </w:r>
            <w:r w:rsidRPr="00E922DF">
              <w:rPr>
                <w:rFonts w:ascii="Calibri" w:hAnsi="Calibri" w:cs="Calibri"/>
                <w:bCs/>
                <w:sz w:val="22"/>
                <w:szCs w:val="22"/>
              </w:rPr>
              <w:t xml:space="preserve"> 201</w:t>
            </w:r>
            <w:r>
              <w:rPr>
                <w:rFonts w:ascii="Calibri" w:hAnsi="Calibri" w:cs="Calibri"/>
                <w:bCs/>
                <w:sz w:val="22"/>
                <w:szCs w:val="22"/>
              </w:rPr>
              <w:t>9</w:t>
            </w:r>
            <w:r w:rsidRPr="00E922DF">
              <w:rPr>
                <w:rFonts w:ascii="Calibri" w:hAnsi="Calibri" w:cs="Calibri"/>
                <w:bCs/>
                <w:sz w:val="22"/>
                <w:szCs w:val="22"/>
              </w:rPr>
              <w:t xml:space="preserve"> to </w:t>
            </w:r>
            <w:r w:rsidR="00156B62">
              <w:rPr>
                <w:rFonts w:ascii="Calibri" w:hAnsi="Calibri" w:cs="Calibri"/>
                <w:bCs/>
                <w:sz w:val="22"/>
                <w:szCs w:val="22"/>
              </w:rPr>
              <w:t>Till date</w:t>
            </w:r>
          </w:p>
        </w:tc>
      </w:tr>
      <w:tr w:rsidR="00000000" w:rsidTr="00311476">
        <w:tc>
          <w:tcPr>
            <w:tcW w:w="873" w:type="pct"/>
            <w:tcBorders>
              <w:top w:val="single" w:sz="6" w:space="0" w:color="auto"/>
              <w:left w:val="single" w:sz="6" w:space="0" w:color="auto"/>
              <w:bottom w:val="single" w:sz="6" w:space="0" w:color="auto"/>
              <w:right w:val="single" w:sz="6" w:space="0" w:color="auto"/>
            </w:tcBorders>
            <w:hideMark/>
          </w:tcPr>
          <w:p w:rsidR="003C5E46" w:rsidRPr="00E922DF" w:rsidRDefault="003C5E46" w:rsidP="003C5E46">
            <w:pPr>
              <w:tabs>
                <w:tab w:val="left" w:pos="2898"/>
                <w:tab w:val="left" w:pos="8838"/>
              </w:tabs>
              <w:spacing w:after="120"/>
              <w:outlineLvl w:val="0"/>
              <w:rPr>
                <w:rFonts w:ascii="Calibri" w:hAnsi="Calibri" w:cs="Calibri"/>
                <w:bCs/>
                <w:i/>
                <w:color w:val="000080"/>
                <w:sz w:val="22"/>
                <w:szCs w:val="22"/>
              </w:rPr>
            </w:pPr>
            <w:r w:rsidRPr="00E922DF">
              <w:rPr>
                <w:rFonts w:ascii="Calibri" w:hAnsi="Calibri" w:cs="Calibri"/>
                <w:bCs/>
                <w:i/>
                <w:color w:val="000080"/>
                <w:sz w:val="22"/>
                <w:szCs w:val="22"/>
              </w:rPr>
              <w:t>Description</w:t>
            </w:r>
          </w:p>
        </w:tc>
        <w:tc>
          <w:tcPr>
            <w:tcW w:w="4127" w:type="pct"/>
            <w:tcBorders>
              <w:top w:val="single" w:sz="6" w:space="0" w:color="auto"/>
              <w:left w:val="single" w:sz="6" w:space="0" w:color="auto"/>
              <w:bottom w:val="single" w:sz="6" w:space="0" w:color="auto"/>
              <w:right w:val="single" w:sz="6" w:space="0" w:color="auto"/>
            </w:tcBorders>
          </w:tcPr>
          <w:p w:rsidR="003C5E46" w:rsidRPr="00311476" w:rsidRDefault="003C5E46" w:rsidP="003C5E46">
            <w:pPr>
              <w:rPr>
                <w:rFonts w:ascii="Calibri" w:hAnsi="Calibri"/>
                <w:color w:val="222222"/>
                <w:sz w:val="22"/>
                <w:szCs w:val="22"/>
                <w:shd w:val="clear" w:color="auto" w:fill="FFFFFF"/>
              </w:rPr>
            </w:pPr>
            <w:r w:rsidRPr="00311476">
              <w:rPr>
                <w:rFonts w:ascii="Calibri" w:hAnsi="Calibri"/>
                <w:color w:val="222222"/>
                <w:sz w:val="22"/>
                <w:szCs w:val="22"/>
                <w:shd w:val="clear" w:color="auto" w:fill="FFFFFF"/>
              </w:rPr>
              <w:t>TriNet is a cloud-based professional employer administers payroll and health benefits and advises clients on employment law compliance and risk reduction.</w:t>
            </w:r>
          </w:p>
          <w:p w:rsidR="003C5E46" w:rsidRPr="00311476" w:rsidRDefault="003C5E46" w:rsidP="003C5E46">
            <w:pPr>
              <w:rPr>
                <w:rFonts w:ascii="Calibri" w:hAnsi="Calibri"/>
                <w:color w:val="222222"/>
                <w:sz w:val="22"/>
                <w:szCs w:val="22"/>
                <w:shd w:val="clear" w:color="auto" w:fill="FFFFFF"/>
              </w:rPr>
            </w:pPr>
          </w:p>
        </w:tc>
      </w:tr>
      <w:tr w:rsidR="00000000" w:rsidTr="00311476">
        <w:tc>
          <w:tcPr>
            <w:tcW w:w="873" w:type="pct"/>
            <w:tcBorders>
              <w:top w:val="single" w:sz="6" w:space="0" w:color="auto"/>
              <w:left w:val="single" w:sz="6" w:space="0" w:color="auto"/>
              <w:bottom w:val="single" w:sz="6" w:space="0" w:color="auto"/>
              <w:right w:val="single" w:sz="6" w:space="0" w:color="auto"/>
            </w:tcBorders>
            <w:hideMark/>
          </w:tcPr>
          <w:p w:rsidR="0030327C" w:rsidRPr="00E922DF" w:rsidRDefault="0030327C" w:rsidP="00311476">
            <w:pPr>
              <w:tabs>
                <w:tab w:val="left" w:pos="2898"/>
                <w:tab w:val="left" w:pos="8838"/>
              </w:tabs>
              <w:spacing w:after="120"/>
              <w:outlineLvl w:val="0"/>
              <w:rPr>
                <w:rFonts w:ascii="Calibri" w:hAnsi="Calibri" w:cs="Calibri"/>
                <w:bCs/>
                <w:i/>
                <w:color w:val="000080"/>
                <w:sz w:val="22"/>
                <w:szCs w:val="22"/>
              </w:rPr>
            </w:pPr>
            <w:r w:rsidRPr="00E922DF">
              <w:rPr>
                <w:rFonts w:ascii="Calibri" w:hAnsi="Calibri" w:cs="Calibri"/>
                <w:bCs/>
                <w:i/>
                <w:color w:val="000080"/>
                <w:sz w:val="22"/>
                <w:szCs w:val="22"/>
              </w:rPr>
              <w:t>Role</w:t>
            </w:r>
          </w:p>
        </w:tc>
        <w:tc>
          <w:tcPr>
            <w:tcW w:w="4127" w:type="pct"/>
            <w:tcBorders>
              <w:top w:val="single" w:sz="6" w:space="0" w:color="auto"/>
              <w:left w:val="single" w:sz="6" w:space="0" w:color="auto"/>
              <w:bottom w:val="single" w:sz="6" w:space="0" w:color="auto"/>
              <w:right w:val="single" w:sz="6" w:space="0" w:color="auto"/>
            </w:tcBorders>
            <w:hideMark/>
          </w:tcPr>
          <w:p w:rsidR="0030327C" w:rsidRPr="00E922DF" w:rsidRDefault="0030327C" w:rsidP="00311476">
            <w:pPr>
              <w:jc w:val="both"/>
              <w:rPr>
                <w:rFonts w:ascii="Calibri" w:hAnsi="Calibri" w:cs="Calibri"/>
                <w:bCs/>
                <w:sz w:val="22"/>
                <w:szCs w:val="22"/>
              </w:rPr>
            </w:pPr>
            <w:r w:rsidRPr="00E922DF">
              <w:rPr>
                <w:rFonts w:ascii="Calibri" w:eastAsia="Verdana" w:hAnsi="Calibri" w:cs="Calibri"/>
                <w:bCs/>
                <w:sz w:val="22"/>
                <w:szCs w:val="22"/>
              </w:rPr>
              <w:t>Sr ETL Consultant</w:t>
            </w:r>
          </w:p>
        </w:tc>
      </w:tr>
      <w:tr w:rsidR="00000000" w:rsidTr="00311476">
        <w:tc>
          <w:tcPr>
            <w:tcW w:w="873" w:type="pct"/>
            <w:tcBorders>
              <w:top w:val="single" w:sz="6" w:space="0" w:color="auto"/>
              <w:left w:val="single" w:sz="6" w:space="0" w:color="auto"/>
              <w:bottom w:val="single" w:sz="6" w:space="0" w:color="auto"/>
              <w:right w:val="single" w:sz="6" w:space="0" w:color="auto"/>
            </w:tcBorders>
            <w:hideMark/>
          </w:tcPr>
          <w:p w:rsidR="0030327C" w:rsidRPr="00E922DF" w:rsidRDefault="0030327C" w:rsidP="00311476">
            <w:pPr>
              <w:tabs>
                <w:tab w:val="left" w:pos="2898"/>
                <w:tab w:val="left" w:pos="8838"/>
              </w:tabs>
              <w:spacing w:after="120"/>
              <w:outlineLvl w:val="0"/>
              <w:rPr>
                <w:rFonts w:ascii="Calibri" w:hAnsi="Calibri" w:cs="Calibri"/>
                <w:bCs/>
                <w:i/>
                <w:color w:val="000080"/>
                <w:sz w:val="22"/>
                <w:szCs w:val="22"/>
              </w:rPr>
            </w:pPr>
            <w:r w:rsidRPr="00E922DF">
              <w:rPr>
                <w:rFonts w:ascii="Calibri" w:hAnsi="Calibri" w:cs="Calibri"/>
                <w:bCs/>
                <w:i/>
                <w:color w:val="000080"/>
                <w:sz w:val="22"/>
                <w:szCs w:val="22"/>
              </w:rPr>
              <w:t>Team size</w:t>
            </w:r>
          </w:p>
        </w:tc>
        <w:tc>
          <w:tcPr>
            <w:tcW w:w="4127" w:type="pct"/>
            <w:tcBorders>
              <w:top w:val="single" w:sz="6" w:space="0" w:color="auto"/>
              <w:left w:val="single" w:sz="6" w:space="0" w:color="auto"/>
              <w:bottom w:val="single" w:sz="6" w:space="0" w:color="auto"/>
              <w:right w:val="single" w:sz="6" w:space="0" w:color="auto"/>
            </w:tcBorders>
            <w:hideMark/>
          </w:tcPr>
          <w:p w:rsidR="0030327C" w:rsidRPr="00E922DF" w:rsidRDefault="0030327C" w:rsidP="00311476">
            <w:pPr>
              <w:jc w:val="both"/>
              <w:rPr>
                <w:rFonts w:ascii="Calibri" w:hAnsi="Calibri" w:cs="Calibri"/>
                <w:bCs/>
                <w:sz w:val="22"/>
                <w:szCs w:val="22"/>
              </w:rPr>
            </w:pPr>
            <w:r w:rsidRPr="00E922DF">
              <w:rPr>
                <w:rFonts w:ascii="Calibri" w:hAnsi="Calibri" w:cs="Calibri"/>
                <w:bCs/>
                <w:sz w:val="22"/>
                <w:szCs w:val="22"/>
              </w:rPr>
              <w:t>5</w:t>
            </w:r>
          </w:p>
        </w:tc>
      </w:tr>
      <w:tr w:rsidR="00000000" w:rsidTr="00311476">
        <w:tc>
          <w:tcPr>
            <w:tcW w:w="873" w:type="pct"/>
            <w:tcBorders>
              <w:top w:val="single" w:sz="6" w:space="0" w:color="auto"/>
              <w:left w:val="single" w:sz="6" w:space="0" w:color="auto"/>
              <w:bottom w:val="single" w:sz="6" w:space="0" w:color="auto"/>
              <w:right w:val="single" w:sz="6" w:space="0" w:color="auto"/>
            </w:tcBorders>
            <w:hideMark/>
          </w:tcPr>
          <w:p w:rsidR="0030327C" w:rsidRPr="00E922DF" w:rsidRDefault="0030327C" w:rsidP="00311476">
            <w:pPr>
              <w:tabs>
                <w:tab w:val="left" w:pos="2898"/>
                <w:tab w:val="left" w:pos="8838"/>
              </w:tabs>
              <w:spacing w:after="120"/>
              <w:jc w:val="both"/>
              <w:outlineLvl w:val="0"/>
              <w:rPr>
                <w:rFonts w:ascii="Calibri" w:hAnsi="Calibri" w:cs="Calibri"/>
                <w:bCs/>
                <w:i/>
                <w:color w:val="000080"/>
                <w:sz w:val="22"/>
                <w:szCs w:val="22"/>
              </w:rPr>
            </w:pPr>
            <w:r w:rsidRPr="00E922DF">
              <w:rPr>
                <w:rFonts w:ascii="Calibri" w:hAnsi="Calibri" w:cs="Calibri"/>
                <w:bCs/>
                <w:i/>
                <w:color w:val="000080"/>
                <w:sz w:val="22"/>
                <w:szCs w:val="22"/>
              </w:rPr>
              <w:t>Contribution</w:t>
            </w:r>
          </w:p>
        </w:tc>
        <w:tc>
          <w:tcPr>
            <w:tcW w:w="4127" w:type="pct"/>
            <w:tcBorders>
              <w:top w:val="single" w:sz="6" w:space="0" w:color="auto"/>
              <w:left w:val="single" w:sz="6" w:space="0" w:color="auto"/>
              <w:bottom w:val="single" w:sz="6" w:space="0" w:color="auto"/>
              <w:right w:val="single" w:sz="6" w:space="0" w:color="auto"/>
            </w:tcBorders>
            <w:hideMark/>
          </w:tcPr>
          <w:p w:rsidR="004F1604" w:rsidRPr="00355076" w:rsidRDefault="004F1604" w:rsidP="004F1604">
            <w:pPr>
              <w:numPr>
                <w:ilvl w:val="0"/>
                <w:numId w:val="23"/>
              </w:numPr>
              <w:shd w:val="clear" w:color="auto" w:fill="FFFFFF"/>
              <w:suppressAutoHyphens w:val="0"/>
              <w:spacing w:line="320" w:lineRule="atLeast"/>
              <w:rPr>
                <w:rFonts w:ascii="Calibri" w:hAnsi="Calibri" w:cs="Calibri"/>
                <w:bCs/>
                <w:sz w:val="22"/>
                <w:szCs w:val="22"/>
              </w:rPr>
            </w:pPr>
            <w:r w:rsidRPr="004F1604">
              <w:rPr>
                <w:rFonts w:ascii="Calibri" w:hAnsi="Calibri" w:cs="Calibri"/>
                <w:bCs/>
                <w:sz w:val="22"/>
                <w:szCs w:val="22"/>
              </w:rPr>
              <w:t>Created ETL mappings and mapplets to transform the data according to the business rules.</w:t>
            </w:r>
            <w:r w:rsidRPr="004F1604">
              <w:rPr>
                <w:rFonts w:ascii="Calibri" w:hAnsi="Calibri" w:cs="Calibri"/>
                <w:b/>
                <w:sz w:val="22"/>
                <w:szCs w:val="22"/>
              </w:rPr>
              <w:t xml:space="preserve"> </w:t>
            </w:r>
          </w:p>
          <w:p w:rsidR="00355076" w:rsidRPr="004F1604" w:rsidRDefault="00355076" w:rsidP="00355076">
            <w:pPr>
              <w:numPr>
                <w:ilvl w:val="0"/>
                <w:numId w:val="23"/>
              </w:numPr>
              <w:shd w:val="clear" w:color="auto" w:fill="FFFFFF"/>
              <w:suppressAutoHyphens w:val="0"/>
              <w:spacing w:line="320" w:lineRule="atLeast"/>
              <w:rPr>
                <w:rFonts w:ascii="Calibri" w:hAnsi="Calibri" w:cs="Calibri"/>
                <w:bCs/>
                <w:sz w:val="22"/>
                <w:szCs w:val="22"/>
              </w:rPr>
            </w:pPr>
            <w:r w:rsidRPr="004F1604">
              <w:rPr>
                <w:rFonts w:ascii="Calibri" w:hAnsi="Calibri" w:cs="Calibri"/>
                <w:bCs/>
                <w:sz w:val="22"/>
                <w:szCs w:val="22"/>
              </w:rPr>
              <w:t>Preparing validation, exclusion, transformation rules by analyzing source and target systems.</w:t>
            </w:r>
          </w:p>
          <w:p w:rsidR="00355076" w:rsidRDefault="00355076" w:rsidP="00355076">
            <w:pPr>
              <w:numPr>
                <w:ilvl w:val="0"/>
                <w:numId w:val="23"/>
              </w:numPr>
              <w:suppressAutoHyphens w:val="0"/>
              <w:spacing w:after="31" w:line="268" w:lineRule="auto"/>
              <w:jc w:val="both"/>
              <w:rPr>
                <w:rFonts w:ascii="Calibri" w:hAnsi="Calibri" w:cs="Calibri"/>
                <w:sz w:val="22"/>
                <w:szCs w:val="22"/>
              </w:rPr>
            </w:pPr>
            <w:r w:rsidRPr="004F1604">
              <w:rPr>
                <w:rFonts w:ascii="Calibri" w:hAnsi="Calibri" w:cs="Calibri"/>
                <w:sz w:val="22"/>
                <w:szCs w:val="22"/>
              </w:rPr>
              <w:t>Involved changing the Mapping and Design documents as and when there is change in requirement.</w:t>
            </w:r>
          </w:p>
          <w:p w:rsidR="00355076" w:rsidRPr="00355076" w:rsidRDefault="00355076" w:rsidP="00355076">
            <w:pPr>
              <w:numPr>
                <w:ilvl w:val="0"/>
                <w:numId w:val="23"/>
              </w:numPr>
              <w:shd w:val="clear" w:color="auto" w:fill="FFFFFF"/>
              <w:suppressAutoHyphens w:val="0"/>
              <w:spacing w:line="320" w:lineRule="atLeast"/>
              <w:rPr>
                <w:rFonts w:ascii="Calibri" w:hAnsi="Calibri" w:cs="Calibri"/>
                <w:bCs/>
                <w:sz w:val="22"/>
                <w:szCs w:val="22"/>
              </w:rPr>
            </w:pPr>
            <w:r w:rsidRPr="00E922DF">
              <w:rPr>
                <w:rFonts w:ascii="Calibri" w:hAnsi="Calibri" w:cs="Calibri"/>
                <w:bCs/>
                <w:sz w:val="22"/>
                <w:szCs w:val="22"/>
              </w:rPr>
              <w:t>Implemented performance tuning of Sources, Targets, Mappings and Sessions by identifying bottlenecks and used Debugger to debug the complex mappings and fix them.</w:t>
            </w:r>
          </w:p>
          <w:p w:rsidR="004F1604" w:rsidRPr="004F1604" w:rsidRDefault="004F1604" w:rsidP="004F1604">
            <w:pPr>
              <w:numPr>
                <w:ilvl w:val="0"/>
                <w:numId w:val="23"/>
              </w:numPr>
              <w:suppressAutoHyphens w:val="0"/>
              <w:spacing w:line="268" w:lineRule="auto"/>
              <w:jc w:val="both"/>
              <w:rPr>
                <w:rFonts w:ascii="Calibri" w:hAnsi="Calibri" w:cs="Calibri"/>
                <w:sz w:val="22"/>
                <w:szCs w:val="22"/>
              </w:rPr>
            </w:pPr>
            <w:r w:rsidRPr="004F1604">
              <w:rPr>
                <w:rFonts w:ascii="Calibri" w:hAnsi="Calibri" w:cs="Calibri"/>
                <w:sz w:val="22"/>
                <w:szCs w:val="22"/>
              </w:rPr>
              <w:t xml:space="preserve">Involved in preparing Unit Test Cases and Deployment documents. </w:t>
            </w:r>
          </w:p>
          <w:p w:rsidR="00B90A71" w:rsidRPr="004F1604" w:rsidRDefault="00B90A71" w:rsidP="004F1604">
            <w:pPr>
              <w:numPr>
                <w:ilvl w:val="0"/>
                <w:numId w:val="23"/>
              </w:numPr>
              <w:shd w:val="clear" w:color="auto" w:fill="FFFFFF"/>
              <w:suppressAutoHyphens w:val="0"/>
              <w:spacing w:line="320" w:lineRule="atLeast"/>
              <w:rPr>
                <w:rFonts w:ascii="Calibri" w:hAnsi="Calibri" w:cs="Calibri"/>
                <w:bCs/>
                <w:sz w:val="22"/>
                <w:szCs w:val="22"/>
              </w:rPr>
            </w:pPr>
            <w:r w:rsidRPr="004F1604">
              <w:rPr>
                <w:rFonts w:ascii="Calibri" w:hAnsi="Calibri" w:cs="Calibri"/>
                <w:bCs/>
                <w:sz w:val="22"/>
                <w:szCs w:val="22"/>
              </w:rPr>
              <w:t>Developing and tuning the SQL queries for all the identified Business/transformation rules to test the business validations.</w:t>
            </w:r>
          </w:p>
          <w:p w:rsidR="00B90A71" w:rsidRPr="004F1604" w:rsidRDefault="00B90A71" w:rsidP="004F1604">
            <w:pPr>
              <w:numPr>
                <w:ilvl w:val="0"/>
                <w:numId w:val="23"/>
              </w:numPr>
              <w:shd w:val="clear" w:color="auto" w:fill="FFFFFF"/>
              <w:suppressAutoHyphens w:val="0"/>
              <w:spacing w:line="320" w:lineRule="atLeast"/>
              <w:rPr>
                <w:rFonts w:ascii="Calibri" w:hAnsi="Calibri" w:cs="Calibri"/>
                <w:bCs/>
                <w:sz w:val="22"/>
                <w:szCs w:val="22"/>
              </w:rPr>
            </w:pPr>
            <w:r w:rsidRPr="004F1604">
              <w:rPr>
                <w:rFonts w:ascii="Calibri" w:hAnsi="Calibri" w:cs="Calibri"/>
                <w:bCs/>
                <w:sz w:val="22"/>
                <w:szCs w:val="22"/>
              </w:rPr>
              <w:t xml:space="preserve">Modifying the SQL commands, views, packages to provide the expected functionality. </w:t>
            </w:r>
          </w:p>
          <w:p w:rsidR="004F1604" w:rsidRPr="004F1604" w:rsidRDefault="004F1604" w:rsidP="004F1604">
            <w:pPr>
              <w:numPr>
                <w:ilvl w:val="0"/>
                <w:numId w:val="23"/>
              </w:numPr>
              <w:suppressAutoHyphens w:val="0"/>
              <w:spacing w:after="67" w:line="267" w:lineRule="auto"/>
              <w:jc w:val="both"/>
              <w:rPr>
                <w:rFonts w:ascii="Calibri" w:hAnsi="Calibri" w:cs="Calibri"/>
              </w:rPr>
            </w:pPr>
            <w:r w:rsidRPr="004F1604">
              <w:rPr>
                <w:rFonts w:ascii="Calibri" w:hAnsi="Calibri" w:cs="Calibri"/>
                <w:sz w:val="22"/>
                <w:szCs w:val="22"/>
              </w:rPr>
              <w:lastRenderedPageBreak/>
              <w:t xml:space="preserve">Extensive </w:t>
            </w:r>
            <w:r w:rsidRPr="004F1604">
              <w:rPr>
                <w:rFonts w:ascii="Calibri" w:hAnsi="Calibri" w:cs="Calibri"/>
                <w:b/>
                <w:sz w:val="22"/>
                <w:szCs w:val="22"/>
              </w:rPr>
              <w:t>performance</w:t>
            </w:r>
            <w:r w:rsidRPr="004F1604">
              <w:rPr>
                <w:rFonts w:ascii="Calibri" w:hAnsi="Calibri" w:cs="Calibri"/>
                <w:sz w:val="22"/>
                <w:szCs w:val="22"/>
              </w:rPr>
              <w:t xml:space="preserve"> </w:t>
            </w:r>
            <w:r w:rsidRPr="004F1604">
              <w:rPr>
                <w:rFonts w:ascii="Calibri" w:hAnsi="Calibri" w:cs="Calibri"/>
                <w:b/>
                <w:sz w:val="22"/>
                <w:szCs w:val="22"/>
              </w:rPr>
              <w:t>tuning by determining bottlenecks at various points</w:t>
            </w:r>
            <w:r w:rsidRPr="004F1604">
              <w:rPr>
                <w:rFonts w:ascii="Calibri" w:hAnsi="Calibri" w:cs="Calibri"/>
                <w:b/>
              </w:rPr>
              <w:t xml:space="preserve"> </w:t>
            </w:r>
            <w:r w:rsidRPr="004F1604">
              <w:rPr>
                <w:rFonts w:ascii="Calibri" w:hAnsi="Calibri" w:cs="Calibri"/>
                <w:b/>
                <w:sz w:val="22"/>
                <w:szCs w:val="22"/>
              </w:rPr>
              <w:t>like Targets, sources, mappings, and sessions.</w:t>
            </w:r>
            <w:r w:rsidRPr="004F1604">
              <w:rPr>
                <w:rFonts w:ascii="Calibri" w:hAnsi="Calibri" w:cs="Calibri"/>
              </w:rPr>
              <w:t xml:space="preserve"> </w:t>
            </w:r>
          </w:p>
          <w:p w:rsidR="00B90A71" w:rsidRDefault="00B90A71" w:rsidP="004F1604">
            <w:pPr>
              <w:numPr>
                <w:ilvl w:val="0"/>
                <w:numId w:val="23"/>
              </w:numPr>
              <w:shd w:val="clear" w:color="auto" w:fill="FFFFFF"/>
              <w:suppressAutoHyphens w:val="0"/>
              <w:spacing w:line="320" w:lineRule="atLeast"/>
              <w:rPr>
                <w:rFonts w:ascii="Calibri" w:hAnsi="Calibri" w:cs="Calibri"/>
                <w:bCs/>
                <w:sz w:val="22"/>
                <w:szCs w:val="22"/>
              </w:rPr>
            </w:pPr>
            <w:r w:rsidRPr="00B90A71">
              <w:rPr>
                <w:rFonts w:ascii="Calibri" w:hAnsi="Calibri" w:cs="Calibri"/>
                <w:bCs/>
                <w:sz w:val="22"/>
                <w:szCs w:val="22"/>
              </w:rPr>
              <w:t>Responsible for implementing packages, procedures as per data design.</w:t>
            </w:r>
          </w:p>
          <w:p w:rsidR="00516661" w:rsidRPr="00B90A71" w:rsidRDefault="00516661" w:rsidP="004F1604">
            <w:pPr>
              <w:numPr>
                <w:ilvl w:val="0"/>
                <w:numId w:val="23"/>
              </w:numPr>
              <w:shd w:val="clear" w:color="auto" w:fill="FFFFFF"/>
              <w:suppressAutoHyphens w:val="0"/>
              <w:spacing w:line="320" w:lineRule="atLeast"/>
              <w:rPr>
                <w:rFonts w:ascii="Calibri" w:hAnsi="Calibri" w:cs="Calibri"/>
                <w:bCs/>
                <w:sz w:val="22"/>
                <w:szCs w:val="22"/>
              </w:rPr>
            </w:pPr>
            <w:r>
              <w:rPr>
                <w:rFonts w:ascii="Calibri" w:hAnsi="Calibri" w:cs="Calibri"/>
                <w:bCs/>
                <w:sz w:val="22"/>
                <w:szCs w:val="22"/>
              </w:rPr>
              <w:t>Responsible to move the code in different environments using application.</w:t>
            </w:r>
          </w:p>
          <w:p w:rsidR="00B90A71" w:rsidRPr="00B90A71" w:rsidRDefault="00B90A71" w:rsidP="004F1604">
            <w:pPr>
              <w:numPr>
                <w:ilvl w:val="0"/>
                <w:numId w:val="23"/>
              </w:numPr>
              <w:shd w:val="clear" w:color="auto" w:fill="FFFFFF"/>
              <w:suppressAutoHyphens w:val="0"/>
              <w:spacing w:line="320" w:lineRule="atLeast"/>
              <w:rPr>
                <w:rFonts w:ascii="Calibri" w:hAnsi="Calibri" w:cs="Calibri"/>
                <w:bCs/>
                <w:sz w:val="22"/>
                <w:szCs w:val="22"/>
              </w:rPr>
            </w:pPr>
            <w:r w:rsidRPr="00B90A71">
              <w:rPr>
                <w:rFonts w:ascii="Calibri" w:hAnsi="Calibri" w:cs="Calibri"/>
                <w:bCs/>
                <w:sz w:val="22"/>
                <w:szCs w:val="22"/>
              </w:rPr>
              <w:t>Perform integration and regression testing.</w:t>
            </w:r>
          </w:p>
          <w:p w:rsidR="00B90A71" w:rsidRPr="00E922DF" w:rsidRDefault="00B90A71" w:rsidP="004F1604">
            <w:pPr>
              <w:numPr>
                <w:ilvl w:val="0"/>
                <w:numId w:val="23"/>
              </w:numPr>
              <w:shd w:val="clear" w:color="auto" w:fill="FFFFFF"/>
              <w:suppressAutoHyphens w:val="0"/>
              <w:spacing w:line="320" w:lineRule="atLeast"/>
              <w:rPr>
                <w:rFonts w:ascii="Calibri" w:hAnsi="Calibri" w:cs="Calibri"/>
                <w:bCs/>
                <w:sz w:val="22"/>
                <w:szCs w:val="22"/>
              </w:rPr>
            </w:pPr>
            <w:r w:rsidRPr="00B90A71">
              <w:rPr>
                <w:rFonts w:ascii="Calibri" w:hAnsi="Calibri" w:cs="Calibri"/>
                <w:bCs/>
                <w:sz w:val="22"/>
                <w:szCs w:val="22"/>
              </w:rPr>
              <w:t>Preparation of technical design documents.</w:t>
            </w:r>
          </w:p>
        </w:tc>
      </w:tr>
      <w:tr w:rsidR="00000000" w:rsidTr="00311476">
        <w:tc>
          <w:tcPr>
            <w:tcW w:w="873" w:type="pct"/>
            <w:tcBorders>
              <w:top w:val="single" w:sz="6" w:space="0" w:color="auto"/>
              <w:left w:val="single" w:sz="6" w:space="0" w:color="auto"/>
              <w:bottom w:val="single" w:sz="6" w:space="0" w:color="auto"/>
              <w:right w:val="single" w:sz="6" w:space="0" w:color="auto"/>
            </w:tcBorders>
            <w:hideMark/>
          </w:tcPr>
          <w:p w:rsidR="0030327C" w:rsidRPr="00E922DF" w:rsidRDefault="0030327C" w:rsidP="00311476">
            <w:pPr>
              <w:tabs>
                <w:tab w:val="left" w:pos="2898"/>
                <w:tab w:val="left" w:pos="8838"/>
              </w:tabs>
              <w:spacing w:after="120"/>
              <w:jc w:val="both"/>
              <w:outlineLvl w:val="0"/>
              <w:rPr>
                <w:rFonts w:ascii="Calibri" w:hAnsi="Calibri" w:cs="Calibri"/>
                <w:bCs/>
                <w:i/>
                <w:color w:val="000080"/>
                <w:sz w:val="22"/>
                <w:szCs w:val="22"/>
              </w:rPr>
            </w:pPr>
            <w:r w:rsidRPr="00E922DF">
              <w:rPr>
                <w:rFonts w:ascii="Calibri" w:hAnsi="Calibri" w:cs="Calibri"/>
                <w:bCs/>
                <w:i/>
                <w:color w:val="000080"/>
                <w:sz w:val="22"/>
                <w:szCs w:val="22"/>
              </w:rPr>
              <w:lastRenderedPageBreak/>
              <w:t>Solution Environment</w:t>
            </w:r>
          </w:p>
        </w:tc>
        <w:tc>
          <w:tcPr>
            <w:tcW w:w="4127" w:type="pct"/>
            <w:tcBorders>
              <w:top w:val="single" w:sz="6" w:space="0" w:color="auto"/>
              <w:left w:val="single" w:sz="6" w:space="0" w:color="auto"/>
              <w:bottom w:val="single" w:sz="6" w:space="0" w:color="auto"/>
              <w:right w:val="single" w:sz="6" w:space="0" w:color="auto"/>
            </w:tcBorders>
            <w:hideMark/>
          </w:tcPr>
          <w:p w:rsidR="0030327C" w:rsidRPr="00E922DF" w:rsidRDefault="0030327C" w:rsidP="00311476">
            <w:pPr>
              <w:jc w:val="both"/>
              <w:rPr>
                <w:rFonts w:ascii="Calibri" w:hAnsi="Calibri" w:cs="Calibri"/>
                <w:bCs/>
                <w:sz w:val="22"/>
                <w:szCs w:val="22"/>
              </w:rPr>
            </w:pPr>
            <w:r w:rsidRPr="00E922DF">
              <w:rPr>
                <w:rStyle w:val="CharAttribute8"/>
                <w:rFonts w:ascii="Calibri" w:eastAsia="Batang" w:hAnsi="Calibri" w:cs="Calibri"/>
                <w:bCs/>
                <w:sz w:val="22"/>
                <w:szCs w:val="22"/>
              </w:rPr>
              <w:t>Informatica PowerCenter 10.2,</w:t>
            </w:r>
            <w:r>
              <w:rPr>
                <w:rStyle w:val="CharAttribute8"/>
                <w:rFonts w:ascii="Calibri" w:eastAsia="Batang" w:hAnsi="Calibri" w:cs="Calibri"/>
                <w:bCs/>
                <w:sz w:val="22"/>
                <w:szCs w:val="22"/>
              </w:rPr>
              <w:t xml:space="preserve"> </w:t>
            </w:r>
            <w:r w:rsidRPr="00E922DF">
              <w:rPr>
                <w:rStyle w:val="CharAttribute8"/>
                <w:rFonts w:ascii="Calibri" w:eastAsia="Batang" w:hAnsi="Calibri" w:cs="Calibri"/>
                <w:bCs/>
                <w:sz w:val="22"/>
                <w:szCs w:val="22"/>
              </w:rPr>
              <w:t>PL/SQL,</w:t>
            </w:r>
            <w:r>
              <w:rPr>
                <w:rStyle w:val="CharAttribute8"/>
                <w:rFonts w:ascii="Calibri" w:eastAsia="Batang" w:hAnsi="Calibri" w:cs="Calibri"/>
                <w:bCs/>
                <w:sz w:val="22"/>
                <w:szCs w:val="22"/>
              </w:rPr>
              <w:t xml:space="preserve"> </w:t>
            </w:r>
            <w:r w:rsidRPr="00E922DF">
              <w:rPr>
                <w:rStyle w:val="CharAttribute8"/>
                <w:rFonts w:ascii="Calibri" w:eastAsia="Batang" w:hAnsi="Calibri" w:cs="Calibri"/>
                <w:bCs/>
                <w:sz w:val="22"/>
                <w:szCs w:val="22"/>
              </w:rPr>
              <w:t>Oracle</w:t>
            </w:r>
            <w:r w:rsidR="00B90A71">
              <w:rPr>
                <w:rStyle w:val="CharAttribute8"/>
                <w:rFonts w:ascii="Calibri" w:eastAsia="Batang" w:hAnsi="Calibri" w:cs="Calibri"/>
                <w:bCs/>
                <w:sz w:val="22"/>
                <w:szCs w:val="22"/>
              </w:rPr>
              <w:t xml:space="preserve"> </w:t>
            </w:r>
            <w:r w:rsidR="00B90A71">
              <w:rPr>
                <w:rStyle w:val="CharAttribute8"/>
                <w:rFonts w:eastAsia="Batang"/>
              </w:rPr>
              <w:t>12c</w:t>
            </w:r>
            <w:r w:rsidR="00516661">
              <w:rPr>
                <w:rStyle w:val="CharAttribute8"/>
                <w:rFonts w:eastAsia="Batang"/>
              </w:rPr>
              <w:t>,SourceTree and Toad.</w:t>
            </w:r>
          </w:p>
        </w:tc>
      </w:tr>
    </w:tbl>
    <w:p w:rsidR="00D41DED" w:rsidRDefault="00D41DED" w:rsidP="000A44D6">
      <w:pPr>
        <w:rPr>
          <w:rFonts w:ascii="Calibri" w:hAnsi="Calibri" w:cs="Calibri"/>
          <w:bCs/>
          <w:color w:val="1F497D"/>
          <w:sz w:val="22"/>
          <w:szCs w:val="22"/>
          <w:u w:val="single"/>
        </w:rPr>
      </w:pPr>
    </w:p>
    <w:p w:rsidR="00D41DED" w:rsidRPr="00E922DF" w:rsidRDefault="00D41DED" w:rsidP="000A44D6">
      <w:pPr>
        <w:rPr>
          <w:rFonts w:ascii="Calibri" w:hAnsi="Calibri" w:cs="Calibri"/>
          <w:bCs/>
          <w:color w:val="1F497D"/>
          <w:sz w:val="22"/>
          <w:szCs w:val="22"/>
          <w:u w:val="single"/>
        </w:rPr>
      </w:pPr>
    </w:p>
    <w:tbl>
      <w:tblPr>
        <w:tblW w:w="5001"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1677"/>
        <w:gridCol w:w="7929"/>
      </w:tblGrid>
      <w:tr w:rsidR="00000000" w:rsidTr="004B1510">
        <w:tc>
          <w:tcPr>
            <w:tcW w:w="873" w:type="pct"/>
            <w:tcBorders>
              <w:top w:val="single" w:sz="6" w:space="0" w:color="auto"/>
              <w:left w:val="single" w:sz="6" w:space="0" w:color="auto"/>
              <w:bottom w:val="nil"/>
              <w:right w:val="single" w:sz="6" w:space="0" w:color="auto"/>
            </w:tcBorders>
            <w:hideMark/>
          </w:tcPr>
          <w:p w:rsidR="000A44D6" w:rsidRPr="00E922DF" w:rsidRDefault="000A44D6" w:rsidP="004B1510">
            <w:pPr>
              <w:tabs>
                <w:tab w:val="left" w:pos="2898"/>
                <w:tab w:val="left" w:pos="8838"/>
              </w:tabs>
              <w:spacing w:after="120"/>
              <w:outlineLvl w:val="0"/>
              <w:rPr>
                <w:rFonts w:ascii="Calibri" w:hAnsi="Calibri" w:cs="Calibri"/>
                <w:bCs/>
                <w:i/>
                <w:color w:val="000080"/>
                <w:sz w:val="22"/>
                <w:szCs w:val="22"/>
                <w:lang w:eastAsia="en-US"/>
              </w:rPr>
            </w:pPr>
            <w:r w:rsidRPr="00E922DF">
              <w:rPr>
                <w:rFonts w:ascii="Calibri" w:hAnsi="Calibri" w:cs="Calibri"/>
                <w:bCs/>
                <w:i/>
                <w:color w:val="000080"/>
                <w:sz w:val="22"/>
                <w:szCs w:val="22"/>
              </w:rPr>
              <w:t>Project #</w:t>
            </w:r>
            <w:r w:rsidR="00FC2D24">
              <w:rPr>
                <w:rFonts w:ascii="Calibri" w:hAnsi="Calibri" w:cs="Calibri"/>
                <w:bCs/>
                <w:i/>
                <w:color w:val="000080"/>
                <w:sz w:val="22"/>
                <w:szCs w:val="22"/>
              </w:rPr>
              <w:t>2</w:t>
            </w:r>
          </w:p>
        </w:tc>
        <w:tc>
          <w:tcPr>
            <w:tcW w:w="4127" w:type="pct"/>
            <w:tcBorders>
              <w:top w:val="single" w:sz="6" w:space="0" w:color="auto"/>
              <w:left w:val="single" w:sz="6" w:space="0" w:color="auto"/>
              <w:bottom w:val="nil"/>
              <w:right w:val="single" w:sz="6" w:space="0" w:color="auto"/>
            </w:tcBorders>
            <w:hideMark/>
          </w:tcPr>
          <w:p w:rsidR="000A44D6" w:rsidRPr="00E922DF" w:rsidRDefault="000A44D6" w:rsidP="004B1510">
            <w:pPr>
              <w:spacing w:before="120" w:after="120"/>
              <w:jc w:val="both"/>
              <w:rPr>
                <w:rFonts w:ascii="Calibri" w:hAnsi="Calibri" w:cs="Calibri"/>
                <w:bCs/>
                <w:color w:val="000000"/>
                <w:spacing w:val="-5"/>
                <w:sz w:val="22"/>
                <w:szCs w:val="22"/>
              </w:rPr>
            </w:pPr>
            <w:r w:rsidRPr="00E922DF">
              <w:rPr>
                <w:rStyle w:val="CharAttribute8"/>
                <w:rFonts w:ascii="Calibri" w:eastAsia="Batang" w:hAnsi="Calibri" w:cs="Calibri"/>
                <w:bCs/>
                <w:sz w:val="22"/>
                <w:szCs w:val="22"/>
              </w:rPr>
              <w:t>C2C Infact</w:t>
            </w:r>
          </w:p>
        </w:tc>
      </w:tr>
      <w:tr w:rsidR="00000000" w:rsidTr="004B1510">
        <w:tc>
          <w:tcPr>
            <w:tcW w:w="873" w:type="pct"/>
            <w:tcBorders>
              <w:top w:val="single" w:sz="6" w:space="0" w:color="auto"/>
              <w:left w:val="single" w:sz="6" w:space="0" w:color="auto"/>
              <w:bottom w:val="nil"/>
              <w:right w:val="single" w:sz="6" w:space="0" w:color="auto"/>
            </w:tcBorders>
          </w:tcPr>
          <w:p w:rsidR="00561BFB" w:rsidRPr="00E922DF" w:rsidRDefault="00561BFB" w:rsidP="004B1510">
            <w:pPr>
              <w:tabs>
                <w:tab w:val="left" w:pos="2898"/>
                <w:tab w:val="left" w:pos="8838"/>
              </w:tabs>
              <w:spacing w:after="120"/>
              <w:outlineLvl w:val="0"/>
              <w:rPr>
                <w:rFonts w:ascii="Calibri" w:hAnsi="Calibri" w:cs="Calibri"/>
                <w:bCs/>
                <w:i/>
                <w:color w:val="000080"/>
                <w:sz w:val="22"/>
                <w:szCs w:val="22"/>
              </w:rPr>
            </w:pPr>
            <w:r w:rsidRPr="00E922DF">
              <w:rPr>
                <w:rFonts w:ascii="Calibri" w:hAnsi="Calibri" w:cs="Calibri"/>
                <w:bCs/>
                <w:i/>
                <w:color w:val="000080"/>
                <w:sz w:val="22"/>
                <w:szCs w:val="22"/>
              </w:rPr>
              <w:t>Company</w:t>
            </w:r>
          </w:p>
        </w:tc>
        <w:tc>
          <w:tcPr>
            <w:tcW w:w="4127" w:type="pct"/>
            <w:tcBorders>
              <w:top w:val="single" w:sz="6" w:space="0" w:color="auto"/>
              <w:left w:val="single" w:sz="6" w:space="0" w:color="auto"/>
              <w:bottom w:val="nil"/>
              <w:right w:val="single" w:sz="6" w:space="0" w:color="auto"/>
            </w:tcBorders>
          </w:tcPr>
          <w:p w:rsidR="00561BFB" w:rsidRPr="00E922DF" w:rsidRDefault="00561BFB" w:rsidP="004B1510">
            <w:pPr>
              <w:spacing w:before="120" w:after="120"/>
              <w:jc w:val="both"/>
              <w:rPr>
                <w:rStyle w:val="CharAttribute8"/>
                <w:rFonts w:ascii="Calibri" w:eastAsia="Batang" w:hAnsi="Calibri" w:cs="Calibri"/>
                <w:bCs/>
                <w:sz w:val="22"/>
                <w:szCs w:val="22"/>
              </w:rPr>
            </w:pPr>
            <w:r w:rsidRPr="00E922DF">
              <w:rPr>
                <w:rFonts w:ascii="Calibri" w:hAnsi="Calibri" w:cs="Calibri"/>
                <w:bCs/>
                <w:sz w:val="22"/>
                <w:szCs w:val="22"/>
              </w:rPr>
              <w:t>Mouri Tech</w:t>
            </w:r>
          </w:p>
        </w:tc>
      </w:tr>
      <w:tr w:rsidR="00000000" w:rsidTr="004B1510">
        <w:tc>
          <w:tcPr>
            <w:tcW w:w="873" w:type="pct"/>
            <w:tcBorders>
              <w:top w:val="single" w:sz="6" w:space="0" w:color="auto"/>
              <w:left w:val="single" w:sz="6" w:space="0" w:color="auto"/>
              <w:bottom w:val="single" w:sz="6" w:space="0" w:color="auto"/>
              <w:right w:val="single" w:sz="6" w:space="0" w:color="auto"/>
            </w:tcBorders>
            <w:hideMark/>
          </w:tcPr>
          <w:p w:rsidR="000A44D6" w:rsidRPr="00E922DF" w:rsidRDefault="000A44D6" w:rsidP="004B1510">
            <w:pPr>
              <w:tabs>
                <w:tab w:val="left" w:pos="2898"/>
                <w:tab w:val="left" w:pos="8838"/>
              </w:tabs>
              <w:spacing w:after="120"/>
              <w:outlineLvl w:val="0"/>
              <w:rPr>
                <w:rFonts w:ascii="Calibri" w:hAnsi="Calibri" w:cs="Calibri"/>
                <w:bCs/>
                <w:i/>
                <w:color w:val="000080"/>
                <w:sz w:val="22"/>
                <w:szCs w:val="22"/>
              </w:rPr>
            </w:pPr>
            <w:r w:rsidRPr="00E922DF">
              <w:rPr>
                <w:rFonts w:ascii="Calibri" w:hAnsi="Calibri" w:cs="Calibri"/>
                <w:bCs/>
                <w:i/>
                <w:color w:val="000080"/>
                <w:sz w:val="22"/>
                <w:szCs w:val="22"/>
              </w:rPr>
              <w:t>Customer</w:t>
            </w:r>
          </w:p>
        </w:tc>
        <w:tc>
          <w:tcPr>
            <w:tcW w:w="4127" w:type="pct"/>
            <w:tcBorders>
              <w:top w:val="single" w:sz="6" w:space="0" w:color="auto"/>
              <w:left w:val="single" w:sz="6" w:space="0" w:color="auto"/>
              <w:bottom w:val="single" w:sz="6" w:space="0" w:color="auto"/>
              <w:right w:val="single" w:sz="6" w:space="0" w:color="auto"/>
            </w:tcBorders>
            <w:hideMark/>
          </w:tcPr>
          <w:p w:rsidR="000A44D6" w:rsidRPr="00E922DF" w:rsidRDefault="000A44D6" w:rsidP="004B1510">
            <w:pPr>
              <w:jc w:val="both"/>
              <w:rPr>
                <w:rFonts w:ascii="Calibri" w:hAnsi="Calibri" w:cs="Calibri"/>
                <w:bCs/>
                <w:sz w:val="22"/>
                <w:szCs w:val="22"/>
              </w:rPr>
            </w:pPr>
            <w:r w:rsidRPr="00E922DF">
              <w:rPr>
                <w:rFonts w:ascii="Calibri" w:hAnsi="Calibri" w:cs="Calibri"/>
                <w:bCs/>
                <w:sz w:val="22"/>
                <w:szCs w:val="22"/>
              </w:rPr>
              <w:t>Hertz</w:t>
            </w:r>
            <w:r w:rsidR="00821497" w:rsidRPr="00E922DF">
              <w:rPr>
                <w:rFonts w:ascii="Calibri" w:hAnsi="Calibri" w:cs="Calibri"/>
                <w:bCs/>
                <w:sz w:val="22"/>
                <w:szCs w:val="22"/>
              </w:rPr>
              <w:t>,</w:t>
            </w:r>
            <w:r w:rsidRPr="00E922DF">
              <w:rPr>
                <w:rFonts w:ascii="Calibri" w:hAnsi="Calibri" w:cs="Calibri"/>
                <w:bCs/>
                <w:sz w:val="22"/>
                <w:szCs w:val="22"/>
              </w:rPr>
              <w:t xml:space="preserve"> USA</w:t>
            </w:r>
          </w:p>
        </w:tc>
      </w:tr>
      <w:tr w:rsidR="00000000" w:rsidTr="004B1510">
        <w:tc>
          <w:tcPr>
            <w:tcW w:w="873" w:type="pct"/>
            <w:tcBorders>
              <w:top w:val="single" w:sz="6" w:space="0" w:color="auto"/>
              <w:left w:val="single" w:sz="6" w:space="0" w:color="auto"/>
              <w:bottom w:val="single" w:sz="6" w:space="0" w:color="auto"/>
              <w:right w:val="single" w:sz="6" w:space="0" w:color="auto"/>
            </w:tcBorders>
          </w:tcPr>
          <w:p w:rsidR="002D171D" w:rsidRPr="00E922DF" w:rsidRDefault="002D171D" w:rsidP="004B1510">
            <w:pPr>
              <w:tabs>
                <w:tab w:val="left" w:pos="2898"/>
                <w:tab w:val="left" w:pos="8838"/>
              </w:tabs>
              <w:spacing w:after="120"/>
              <w:outlineLvl w:val="0"/>
              <w:rPr>
                <w:rFonts w:ascii="Calibri" w:hAnsi="Calibri" w:cs="Calibri"/>
                <w:bCs/>
                <w:i/>
                <w:color w:val="000080"/>
                <w:sz w:val="22"/>
                <w:szCs w:val="22"/>
              </w:rPr>
            </w:pPr>
            <w:r w:rsidRPr="00E922DF">
              <w:rPr>
                <w:rFonts w:ascii="Calibri" w:hAnsi="Calibri" w:cs="Calibri"/>
                <w:bCs/>
                <w:i/>
                <w:color w:val="000080"/>
                <w:sz w:val="22"/>
                <w:szCs w:val="22"/>
              </w:rPr>
              <w:t>Duration</w:t>
            </w:r>
          </w:p>
        </w:tc>
        <w:tc>
          <w:tcPr>
            <w:tcW w:w="4127" w:type="pct"/>
            <w:tcBorders>
              <w:top w:val="single" w:sz="6" w:space="0" w:color="auto"/>
              <w:left w:val="single" w:sz="6" w:space="0" w:color="auto"/>
              <w:bottom w:val="single" w:sz="6" w:space="0" w:color="auto"/>
              <w:right w:val="single" w:sz="6" w:space="0" w:color="auto"/>
            </w:tcBorders>
          </w:tcPr>
          <w:p w:rsidR="002D171D" w:rsidRPr="00E922DF" w:rsidRDefault="002D171D" w:rsidP="004B1510">
            <w:pPr>
              <w:jc w:val="both"/>
              <w:rPr>
                <w:rFonts w:ascii="Calibri" w:hAnsi="Calibri" w:cs="Calibri"/>
                <w:bCs/>
                <w:sz w:val="22"/>
                <w:szCs w:val="22"/>
              </w:rPr>
            </w:pPr>
            <w:r w:rsidRPr="00E922DF">
              <w:rPr>
                <w:rFonts w:ascii="Calibri" w:hAnsi="Calibri" w:cs="Calibri"/>
                <w:bCs/>
                <w:sz w:val="22"/>
                <w:szCs w:val="22"/>
              </w:rPr>
              <w:t xml:space="preserve">Jan 2018 to </w:t>
            </w:r>
            <w:r w:rsidR="00722ED7">
              <w:rPr>
                <w:rFonts w:ascii="Calibri" w:hAnsi="Calibri" w:cs="Calibri"/>
                <w:bCs/>
                <w:sz w:val="22"/>
                <w:szCs w:val="22"/>
              </w:rPr>
              <w:t>Sep</w:t>
            </w:r>
            <w:r w:rsidR="001A409F" w:rsidRPr="00E922DF">
              <w:rPr>
                <w:rFonts w:ascii="Calibri" w:hAnsi="Calibri" w:cs="Calibri"/>
                <w:bCs/>
                <w:sz w:val="22"/>
                <w:szCs w:val="22"/>
              </w:rPr>
              <w:t xml:space="preserve"> 2020</w:t>
            </w:r>
          </w:p>
        </w:tc>
      </w:tr>
      <w:tr w:rsidR="00000000" w:rsidTr="004B1510">
        <w:tc>
          <w:tcPr>
            <w:tcW w:w="873" w:type="pct"/>
            <w:tcBorders>
              <w:top w:val="single" w:sz="6" w:space="0" w:color="auto"/>
              <w:left w:val="single" w:sz="6" w:space="0" w:color="auto"/>
              <w:bottom w:val="single" w:sz="6" w:space="0" w:color="auto"/>
              <w:right w:val="single" w:sz="6" w:space="0" w:color="auto"/>
            </w:tcBorders>
            <w:hideMark/>
          </w:tcPr>
          <w:p w:rsidR="000A44D6" w:rsidRPr="00E922DF" w:rsidRDefault="000A44D6" w:rsidP="004B1510">
            <w:pPr>
              <w:tabs>
                <w:tab w:val="left" w:pos="2898"/>
                <w:tab w:val="left" w:pos="8838"/>
              </w:tabs>
              <w:spacing w:after="120"/>
              <w:outlineLvl w:val="0"/>
              <w:rPr>
                <w:rFonts w:ascii="Calibri" w:hAnsi="Calibri" w:cs="Calibri"/>
                <w:bCs/>
                <w:i/>
                <w:color w:val="000080"/>
                <w:sz w:val="22"/>
                <w:szCs w:val="22"/>
              </w:rPr>
            </w:pPr>
            <w:r w:rsidRPr="00E922DF">
              <w:rPr>
                <w:rFonts w:ascii="Calibri" w:hAnsi="Calibri" w:cs="Calibri"/>
                <w:bCs/>
                <w:i/>
                <w:color w:val="000080"/>
                <w:sz w:val="22"/>
                <w:szCs w:val="22"/>
              </w:rPr>
              <w:t>Description</w:t>
            </w:r>
          </w:p>
        </w:tc>
        <w:tc>
          <w:tcPr>
            <w:tcW w:w="4127" w:type="pct"/>
            <w:tcBorders>
              <w:top w:val="single" w:sz="6" w:space="0" w:color="auto"/>
              <w:left w:val="single" w:sz="6" w:space="0" w:color="auto"/>
              <w:bottom w:val="single" w:sz="6" w:space="0" w:color="auto"/>
              <w:right w:val="single" w:sz="6" w:space="0" w:color="auto"/>
            </w:tcBorders>
          </w:tcPr>
          <w:p w:rsidR="000A44D6" w:rsidRPr="00E922DF" w:rsidRDefault="000A44D6" w:rsidP="004B1510">
            <w:pPr>
              <w:pStyle w:val="ListParagraph"/>
              <w:tabs>
                <w:tab w:val="left" w:pos="720"/>
              </w:tabs>
              <w:ind w:left="0"/>
              <w:jc w:val="both"/>
              <w:rPr>
                <w:rFonts w:ascii="Calibri" w:hAnsi="Calibri" w:cs="Calibri"/>
                <w:bCs/>
                <w:color w:val="333333"/>
                <w:sz w:val="22"/>
                <w:szCs w:val="22"/>
                <w:shd w:val="clear" w:color="auto" w:fill="FFFFFF"/>
              </w:rPr>
            </w:pPr>
            <w:r w:rsidRPr="00E922DF">
              <w:rPr>
                <w:rFonts w:ascii="Calibri" w:hAnsi="Calibri" w:cs="Calibri"/>
                <w:bCs/>
                <w:color w:val="333333"/>
                <w:sz w:val="22"/>
                <w:szCs w:val="22"/>
                <w:shd w:val="clear" w:color="auto" w:fill="FFFFFF"/>
              </w:rPr>
              <w:t>Hertz Corporation is the second largest car rental company headquartered in Estereo, Florida.</w:t>
            </w:r>
          </w:p>
          <w:p w:rsidR="000A44D6" w:rsidRPr="00E922DF" w:rsidRDefault="000A44D6" w:rsidP="004B1510">
            <w:pPr>
              <w:pStyle w:val="ListParagraph"/>
              <w:tabs>
                <w:tab w:val="left" w:pos="720"/>
              </w:tabs>
              <w:ind w:left="0"/>
              <w:jc w:val="both"/>
              <w:rPr>
                <w:rFonts w:ascii="Calibri" w:hAnsi="Calibri" w:cs="Calibri"/>
                <w:bCs/>
                <w:color w:val="333333"/>
                <w:sz w:val="22"/>
                <w:szCs w:val="22"/>
                <w:shd w:val="clear" w:color="auto" w:fill="FFFFFF"/>
              </w:rPr>
            </w:pPr>
            <w:r w:rsidRPr="00E922DF">
              <w:rPr>
                <w:rFonts w:ascii="Calibri" w:hAnsi="Calibri" w:cs="Calibri"/>
                <w:bCs/>
                <w:color w:val="333333"/>
                <w:sz w:val="22"/>
                <w:szCs w:val="22"/>
                <w:shd w:val="clear" w:color="auto" w:fill="FFFFFF"/>
              </w:rPr>
              <w:t>The project aims to consolidate the data from different geographical areas and the data residing in different source systems to widespread the services across other regions. The information of customers who book or cancel a cab reservation and who prefers an online check in what are the other requirements he is looking for, based on the needs Hertz expanding their services to meet and satisfy customer requirements.</w:t>
            </w:r>
          </w:p>
        </w:tc>
      </w:tr>
      <w:tr w:rsidR="00000000" w:rsidTr="004B1510">
        <w:tc>
          <w:tcPr>
            <w:tcW w:w="873" w:type="pct"/>
            <w:tcBorders>
              <w:top w:val="single" w:sz="6" w:space="0" w:color="auto"/>
              <w:left w:val="single" w:sz="6" w:space="0" w:color="auto"/>
              <w:bottom w:val="single" w:sz="6" w:space="0" w:color="auto"/>
              <w:right w:val="single" w:sz="6" w:space="0" w:color="auto"/>
            </w:tcBorders>
            <w:hideMark/>
          </w:tcPr>
          <w:p w:rsidR="000A44D6" w:rsidRPr="00E922DF" w:rsidRDefault="000A44D6" w:rsidP="004B1510">
            <w:pPr>
              <w:tabs>
                <w:tab w:val="left" w:pos="2898"/>
                <w:tab w:val="left" w:pos="8838"/>
              </w:tabs>
              <w:spacing w:after="120"/>
              <w:outlineLvl w:val="0"/>
              <w:rPr>
                <w:rFonts w:ascii="Calibri" w:hAnsi="Calibri" w:cs="Calibri"/>
                <w:bCs/>
                <w:i/>
                <w:color w:val="000080"/>
                <w:sz w:val="22"/>
                <w:szCs w:val="22"/>
              </w:rPr>
            </w:pPr>
            <w:r w:rsidRPr="00E922DF">
              <w:rPr>
                <w:rFonts w:ascii="Calibri" w:hAnsi="Calibri" w:cs="Calibri"/>
                <w:bCs/>
                <w:i/>
                <w:color w:val="000080"/>
                <w:sz w:val="22"/>
                <w:szCs w:val="22"/>
              </w:rPr>
              <w:t>Role</w:t>
            </w:r>
          </w:p>
        </w:tc>
        <w:tc>
          <w:tcPr>
            <w:tcW w:w="4127" w:type="pct"/>
            <w:tcBorders>
              <w:top w:val="single" w:sz="6" w:space="0" w:color="auto"/>
              <w:left w:val="single" w:sz="6" w:space="0" w:color="auto"/>
              <w:bottom w:val="single" w:sz="6" w:space="0" w:color="auto"/>
              <w:right w:val="single" w:sz="6" w:space="0" w:color="auto"/>
            </w:tcBorders>
            <w:hideMark/>
          </w:tcPr>
          <w:p w:rsidR="000A44D6" w:rsidRPr="00E922DF" w:rsidRDefault="000A44D6" w:rsidP="00592CDE">
            <w:pPr>
              <w:jc w:val="both"/>
              <w:rPr>
                <w:rFonts w:ascii="Calibri" w:hAnsi="Calibri" w:cs="Calibri"/>
                <w:bCs/>
                <w:sz w:val="22"/>
                <w:szCs w:val="22"/>
              </w:rPr>
            </w:pPr>
            <w:r w:rsidRPr="00E922DF">
              <w:rPr>
                <w:rFonts w:ascii="Calibri" w:eastAsia="Verdana" w:hAnsi="Calibri" w:cs="Calibri"/>
                <w:bCs/>
                <w:sz w:val="22"/>
                <w:szCs w:val="22"/>
              </w:rPr>
              <w:t xml:space="preserve">Sr </w:t>
            </w:r>
            <w:r w:rsidR="00592CDE" w:rsidRPr="00E922DF">
              <w:rPr>
                <w:rFonts w:ascii="Calibri" w:eastAsia="Verdana" w:hAnsi="Calibri" w:cs="Calibri"/>
                <w:bCs/>
                <w:sz w:val="22"/>
                <w:szCs w:val="22"/>
              </w:rPr>
              <w:t>ETL</w:t>
            </w:r>
            <w:r w:rsidRPr="00E922DF">
              <w:rPr>
                <w:rFonts w:ascii="Calibri" w:eastAsia="Verdana" w:hAnsi="Calibri" w:cs="Calibri"/>
                <w:bCs/>
                <w:sz w:val="22"/>
                <w:szCs w:val="22"/>
              </w:rPr>
              <w:t xml:space="preserve"> Consultant</w:t>
            </w:r>
          </w:p>
        </w:tc>
      </w:tr>
      <w:tr w:rsidR="00000000" w:rsidTr="004B1510">
        <w:tc>
          <w:tcPr>
            <w:tcW w:w="873" w:type="pct"/>
            <w:tcBorders>
              <w:top w:val="single" w:sz="6" w:space="0" w:color="auto"/>
              <w:left w:val="single" w:sz="6" w:space="0" w:color="auto"/>
              <w:bottom w:val="single" w:sz="6" w:space="0" w:color="auto"/>
              <w:right w:val="single" w:sz="6" w:space="0" w:color="auto"/>
            </w:tcBorders>
            <w:hideMark/>
          </w:tcPr>
          <w:p w:rsidR="000A44D6" w:rsidRPr="00E922DF" w:rsidRDefault="000A44D6" w:rsidP="004B1510">
            <w:pPr>
              <w:tabs>
                <w:tab w:val="left" w:pos="2898"/>
                <w:tab w:val="left" w:pos="8838"/>
              </w:tabs>
              <w:spacing w:after="120"/>
              <w:outlineLvl w:val="0"/>
              <w:rPr>
                <w:rFonts w:ascii="Calibri" w:hAnsi="Calibri" w:cs="Calibri"/>
                <w:bCs/>
                <w:i/>
                <w:color w:val="000080"/>
                <w:sz w:val="22"/>
                <w:szCs w:val="22"/>
              </w:rPr>
            </w:pPr>
            <w:r w:rsidRPr="00E922DF">
              <w:rPr>
                <w:rFonts w:ascii="Calibri" w:hAnsi="Calibri" w:cs="Calibri"/>
                <w:bCs/>
                <w:i/>
                <w:color w:val="000080"/>
                <w:sz w:val="22"/>
                <w:szCs w:val="22"/>
              </w:rPr>
              <w:t>Team size</w:t>
            </w:r>
          </w:p>
        </w:tc>
        <w:tc>
          <w:tcPr>
            <w:tcW w:w="4127" w:type="pct"/>
            <w:tcBorders>
              <w:top w:val="single" w:sz="6" w:space="0" w:color="auto"/>
              <w:left w:val="single" w:sz="6" w:space="0" w:color="auto"/>
              <w:bottom w:val="single" w:sz="6" w:space="0" w:color="auto"/>
              <w:right w:val="single" w:sz="6" w:space="0" w:color="auto"/>
            </w:tcBorders>
            <w:hideMark/>
          </w:tcPr>
          <w:p w:rsidR="000A44D6" w:rsidRPr="00E922DF" w:rsidRDefault="0008775B" w:rsidP="004B1510">
            <w:pPr>
              <w:jc w:val="both"/>
              <w:rPr>
                <w:rFonts w:ascii="Calibri" w:hAnsi="Calibri" w:cs="Calibri"/>
                <w:bCs/>
                <w:sz w:val="22"/>
                <w:szCs w:val="22"/>
              </w:rPr>
            </w:pPr>
            <w:r w:rsidRPr="00E922DF">
              <w:rPr>
                <w:rFonts w:ascii="Calibri" w:hAnsi="Calibri" w:cs="Calibri"/>
                <w:bCs/>
                <w:sz w:val="22"/>
                <w:szCs w:val="22"/>
              </w:rPr>
              <w:t>5</w:t>
            </w:r>
          </w:p>
        </w:tc>
      </w:tr>
      <w:tr w:rsidR="00000000" w:rsidTr="004B1510">
        <w:tc>
          <w:tcPr>
            <w:tcW w:w="873" w:type="pct"/>
            <w:tcBorders>
              <w:top w:val="single" w:sz="6" w:space="0" w:color="auto"/>
              <w:left w:val="single" w:sz="6" w:space="0" w:color="auto"/>
              <w:bottom w:val="single" w:sz="6" w:space="0" w:color="auto"/>
              <w:right w:val="single" w:sz="6" w:space="0" w:color="auto"/>
            </w:tcBorders>
            <w:hideMark/>
          </w:tcPr>
          <w:p w:rsidR="000A44D6" w:rsidRPr="00E922DF" w:rsidRDefault="000A44D6" w:rsidP="004B1510">
            <w:pPr>
              <w:tabs>
                <w:tab w:val="left" w:pos="2898"/>
                <w:tab w:val="left" w:pos="8838"/>
              </w:tabs>
              <w:spacing w:after="120"/>
              <w:jc w:val="both"/>
              <w:outlineLvl w:val="0"/>
              <w:rPr>
                <w:rFonts w:ascii="Calibri" w:hAnsi="Calibri" w:cs="Calibri"/>
                <w:bCs/>
                <w:i/>
                <w:color w:val="000080"/>
                <w:sz w:val="22"/>
                <w:szCs w:val="22"/>
              </w:rPr>
            </w:pPr>
            <w:r w:rsidRPr="00E922DF">
              <w:rPr>
                <w:rFonts w:ascii="Calibri" w:hAnsi="Calibri" w:cs="Calibri"/>
                <w:bCs/>
                <w:i/>
                <w:color w:val="000080"/>
                <w:sz w:val="22"/>
                <w:szCs w:val="22"/>
              </w:rPr>
              <w:t>Contribution</w:t>
            </w:r>
          </w:p>
        </w:tc>
        <w:tc>
          <w:tcPr>
            <w:tcW w:w="4127" w:type="pct"/>
            <w:tcBorders>
              <w:top w:val="single" w:sz="6" w:space="0" w:color="auto"/>
              <w:left w:val="single" w:sz="6" w:space="0" w:color="auto"/>
              <w:bottom w:val="single" w:sz="6" w:space="0" w:color="auto"/>
              <w:right w:val="single" w:sz="6" w:space="0" w:color="auto"/>
            </w:tcBorders>
            <w:hideMark/>
          </w:tcPr>
          <w:p w:rsidR="00767BBB" w:rsidRDefault="00767BBB" w:rsidP="004B1510">
            <w:pPr>
              <w:numPr>
                <w:ilvl w:val="0"/>
                <w:numId w:val="23"/>
              </w:numPr>
              <w:shd w:val="clear" w:color="auto" w:fill="FFFFFF"/>
              <w:suppressAutoHyphens w:val="0"/>
              <w:spacing w:line="320" w:lineRule="atLeast"/>
              <w:rPr>
                <w:rFonts w:ascii="Calibri" w:hAnsi="Calibri" w:cs="Calibri"/>
                <w:bCs/>
                <w:sz w:val="22"/>
                <w:szCs w:val="22"/>
              </w:rPr>
            </w:pPr>
            <w:r w:rsidRPr="00767BBB">
              <w:rPr>
                <w:rFonts w:ascii="Calibri" w:hAnsi="Calibri" w:cs="Calibri"/>
                <w:b/>
                <w:sz w:val="22"/>
                <w:szCs w:val="22"/>
              </w:rPr>
              <w:t>Re-designed</w:t>
            </w:r>
            <w:r>
              <w:rPr>
                <w:rFonts w:ascii="Calibri" w:hAnsi="Calibri" w:cs="Calibri"/>
                <w:b/>
                <w:sz w:val="22"/>
                <w:szCs w:val="22"/>
              </w:rPr>
              <w:t>/implemented</w:t>
            </w:r>
            <w:r w:rsidRPr="00767BBB">
              <w:rPr>
                <w:rFonts w:ascii="Calibri" w:hAnsi="Calibri" w:cs="Calibri"/>
                <w:b/>
                <w:sz w:val="22"/>
                <w:szCs w:val="22"/>
              </w:rPr>
              <w:t xml:space="preserve"> IICS jobs in Informatica Power Center with target being AWS S3 bucket</w:t>
            </w:r>
            <w:r>
              <w:rPr>
                <w:rFonts w:ascii="Calibri" w:hAnsi="Calibri" w:cs="Calibri"/>
                <w:bCs/>
                <w:sz w:val="22"/>
                <w:szCs w:val="22"/>
              </w:rPr>
              <w:t>.</w:t>
            </w:r>
          </w:p>
          <w:p w:rsidR="00767BBB" w:rsidRPr="00E922DF" w:rsidRDefault="00767BBB" w:rsidP="00767BBB">
            <w:pPr>
              <w:numPr>
                <w:ilvl w:val="0"/>
                <w:numId w:val="23"/>
              </w:numPr>
              <w:shd w:val="clear" w:color="auto" w:fill="FFFFFF"/>
              <w:suppressAutoHyphens w:val="0"/>
              <w:spacing w:line="320" w:lineRule="atLeast"/>
              <w:rPr>
                <w:rFonts w:ascii="Calibri" w:hAnsi="Calibri" w:cs="Calibri"/>
                <w:bCs/>
                <w:sz w:val="22"/>
                <w:szCs w:val="22"/>
              </w:rPr>
            </w:pPr>
            <w:r w:rsidRPr="00E922DF">
              <w:rPr>
                <w:rFonts w:ascii="Calibri" w:hAnsi="Calibri" w:cs="Calibri"/>
                <w:bCs/>
                <w:sz w:val="22"/>
                <w:szCs w:val="22"/>
              </w:rPr>
              <w:t xml:space="preserve">Using </w:t>
            </w:r>
            <w:r w:rsidRPr="00767BBB">
              <w:rPr>
                <w:rFonts w:ascii="Calibri" w:hAnsi="Calibri" w:cs="Calibri"/>
                <w:b/>
                <w:sz w:val="22"/>
                <w:szCs w:val="22"/>
              </w:rPr>
              <w:t>Informatica Power Center</w:t>
            </w:r>
            <w:r w:rsidRPr="00E922DF">
              <w:rPr>
                <w:rFonts w:ascii="Calibri" w:hAnsi="Calibri" w:cs="Calibri"/>
                <w:bCs/>
                <w:sz w:val="22"/>
                <w:szCs w:val="22"/>
              </w:rPr>
              <w:t xml:space="preserve"> created mappings and mapplets to transform the data according to the business rules.</w:t>
            </w:r>
          </w:p>
          <w:p w:rsidR="00767BBB" w:rsidRPr="00E922DF" w:rsidRDefault="00767BBB" w:rsidP="00767BBB">
            <w:pPr>
              <w:numPr>
                <w:ilvl w:val="0"/>
                <w:numId w:val="23"/>
              </w:numPr>
              <w:shd w:val="clear" w:color="auto" w:fill="FFFFFF"/>
              <w:suppressAutoHyphens w:val="0"/>
              <w:spacing w:line="320" w:lineRule="atLeast"/>
              <w:rPr>
                <w:rFonts w:ascii="Calibri" w:hAnsi="Calibri" w:cs="Calibri"/>
                <w:bCs/>
                <w:sz w:val="22"/>
                <w:szCs w:val="22"/>
              </w:rPr>
            </w:pPr>
            <w:r w:rsidRPr="00E922DF">
              <w:rPr>
                <w:rFonts w:ascii="Calibri" w:hAnsi="Calibri" w:cs="Calibri"/>
                <w:bCs/>
                <w:sz w:val="22"/>
                <w:szCs w:val="22"/>
              </w:rPr>
              <w:t>Support</w:t>
            </w:r>
            <w:r>
              <w:rPr>
                <w:rFonts w:ascii="Calibri" w:hAnsi="Calibri" w:cs="Calibri"/>
                <w:bCs/>
                <w:sz w:val="22"/>
                <w:szCs w:val="22"/>
              </w:rPr>
              <w:t>ed</w:t>
            </w:r>
            <w:r w:rsidRPr="00E922DF">
              <w:rPr>
                <w:rFonts w:ascii="Calibri" w:hAnsi="Calibri" w:cs="Calibri"/>
                <w:bCs/>
                <w:sz w:val="22"/>
                <w:szCs w:val="22"/>
              </w:rPr>
              <w:t xml:space="preserve"> application</w:t>
            </w:r>
            <w:r>
              <w:rPr>
                <w:rFonts w:ascii="Calibri" w:hAnsi="Calibri" w:cs="Calibri"/>
                <w:bCs/>
                <w:sz w:val="22"/>
                <w:szCs w:val="22"/>
              </w:rPr>
              <w:t>s in performance tuning</w:t>
            </w:r>
            <w:r w:rsidRPr="00E922DF">
              <w:rPr>
                <w:rFonts w:ascii="Calibri" w:hAnsi="Calibri" w:cs="Calibri"/>
                <w:bCs/>
                <w:sz w:val="22"/>
                <w:szCs w:val="22"/>
              </w:rPr>
              <w:t xml:space="preserve"> using multiple SQL and </w:t>
            </w:r>
            <w:r w:rsidRPr="00767BBB">
              <w:rPr>
                <w:rFonts w:ascii="Calibri" w:hAnsi="Calibri" w:cs="Calibri"/>
                <w:b/>
                <w:sz w:val="22"/>
                <w:szCs w:val="22"/>
              </w:rPr>
              <w:t>PL SQL</w:t>
            </w:r>
            <w:r w:rsidRPr="00E922DF">
              <w:rPr>
                <w:rFonts w:ascii="Calibri" w:hAnsi="Calibri" w:cs="Calibri"/>
                <w:bCs/>
                <w:sz w:val="22"/>
                <w:szCs w:val="22"/>
              </w:rPr>
              <w:t xml:space="preserve"> techniques.</w:t>
            </w:r>
          </w:p>
          <w:p w:rsidR="000A44D6" w:rsidRPr="00E922DF" w:rsidRDefault="000A44D6" w:rsidP="004B1510">
            <w:pPr>
              <w:numPr>
                <w:ilvl w:val="0"/>
                <w:numId w:val="23"/>
              </w:numPr>
              <w:shd w:val="clear" w:color="auto" w:fill="FFFFFF"/>
              <w:suppressAutoHyphens w:val="0"/>
              <w:spacing w:line="320" w:lineRule="atLeast"/>
              <w:rPr>
                <w:rFonts w:ascii="Calibri" w:hAnsi="Calibri" w:cs="Calibri"/>
                <w:bCs/>
                <w:sz w:val="22"/>
                <w:szCs w:val="22"/>
              </w:rPr>
            </w:pPr>
            <w:r w:rsidRPr="00E922DF">
              <w:rPr>
                <w:rFonts w:ascii="Calibri" w:hAnsi="Calibri" w:cs="Calibri"/>
                <w:bCs/>
                <w:sz w:val="22"/>
                <w:szCs w:val="22"/>
              </w:rPr>
              <w:t>Developed mapping using Transformations like Router, Aggregator, Joiner, Expression and Lookup, Update strategy and Sequence generator.</w:t>
            </w:r>
          </w:p>
          <w:p w:rsidR="000A44D6" w:rsidRPr="00E922DF" w:rsidRDefault="000A44D6" w:rsidP="004B1510">
            <w:pPr>
              <w:numPr>
                <w:ilvl w:val="0"/>
                <w:numId w:val="23"/>
              </w:numPr>
              <w:shd w:val="clear" w:color="auto" w:fill="FFFFFF"/>
              <w:suppressAutoHyphens w:val="0"/>
              <w:spacing w:line="320" w:lineRule="atLeast"/>
              <w:rPr>
                <w:rFonts w:ascii="Calibri" w:hAnsi="Calibri" w:cs="Calibri"/>
                <w:bCs/>
                <w:sz w:val="22"/>
                <w:szCs w:val="22"/>
              </w:rPr>
            </w:pPr>
            <w:r w:rsidRPr="00E922DF">
              <w:rPr>
                <w:rFonts w:ascii="Calibri" w:hAnsi="Calibri" w:cs="Calibri"/>
                <w:bCs/>
                <w:sz w:val="22"/>
                <w:szCs w:val="22"/>
              </w:rPr>
              <w:t>Created mapping for SCD type 2 Dimensions and performing Unit testing.</w:t>
            </w:r>
          </w:p>
          <w:p w:rsidR="000A44D6" w:rsidRPr="00E922DF" w:rsidRDefault="000A44D6" w:rsidP="004B1510">
            <w:pPr>
              <w:numPr>
                <w:ilvl w:val="0"/>
                <w:numId w:val="23"/>
              </w:numPr>
              <w:shd w:val="clear" w:color="auto" w:fill="FFFFFF"/>
              <w:suppressAutoHyphens w:val="0"/>
              <w:spacing w:line="320" w:lineRule="atLeast"/>
              <w:rPr>
                <w:rFonts w:ascii="Calibri" w:hAnsi="Calibri" w:cs="Calibri"/>
                <w:bCs/>
                <w:sz w:val="22"/>
                <w:szCs w:val="22"/>
              </w:rPr>
            </w:pPr>
            <w:r w:rsidRPr="00E922DF">
              <w:rPr>
                <w:rFonts w:ascii="Calibri" w:hAnsi="Calibri" w:cs="Calibri"/>
                <w:bCs/>
                <w:sz w:val="22"/>
                <w:szCs w:val="22"/>
              </w:rPr>
              <w:t>Buil</w:t>
            </w:r>
            <w:r w:rsidR="0024645E">
              <w:rPr>
                <w:rFonts w:ascii="Calibri" w:hAnsi="Calibri" w:cs="Calibri"/>
                <w:bCs/>
                <w:sz w:val="22"/>
                <w:szCs w:val="22"/>
              </w:rPr>
              <w:t>t</w:t>
            </w:r>
            <w:r w:rsidRPr="00E922DF">
              <w:rPr>
                <w:rFonts w:ascii="Calibri" w:hAnsi="Calibri" w:cs="Calibri"/>
                <w:bCs/>
                <w:sz w:val="22"/>
                <w:szCs w:val="22"/>
              </w:rPr>
              <w:t xml:space="preserve"> data integration design and technical specifications for Functional and </w:t>
            </w:r>
            <w:r w:rsidR="00D41DCB" w:rsidRPr="00E922DF">
              <w:rPr>
                <w:rFonts w:ascii="Calibri" w:hAnsi="Calibri" w:cs="Calibri"/>
                <w:bCs/>
                <w:sz w:val="22"/>
                <w:szCs w:val="22"/>
              </w:rPr>
              <w:t>Non-Functional</w:t>
            </w:r>
            <w:r w:rsidRPr="00E922DF">
              <w:rPr>
                <w:rFonts w:ascii="Calibri" w:hAnsi="Calibri" w:cs="Calibri"/>
                <w:bCs/>
                <w:sz w:val="22"/>
                <w:szCs w:val="22"/>
              </w:rPr>
              <w:t>.</w:t>
            </w:r>
          </w:p>
          <w:p w:rsidR="00DA027C" w:rsidRPr="00E922DF" w:rsidRDefault="00DA027C" w:rsidP="00DA027C">
            <w:pPr>
              <w:numPr>
                <w:ilvl w:val="0"/>
                <w:numId w:val="23"/>
              </w:numPr>
              <w:shd w:val="clear" w:color="auto" w:fill="FFFFFF"/>
              <w:suppressAutoHyphens w:val="0"/>
              <w:spacing w:line="320" w:lineRule="atLeast"/>
              <w:rPr>
                <w:rFonts w:ascii="Calibri" w:hAnsi="Calibri" w:cs="Calibri"/>
                <w:bCs/>
                <w:sz w:val="22"/>
                <w:szCs w:val="22"/>
              </w:rPr>
            </w:pPr>
            <w:r w:rsidRPr="00E922DF">
              <w:rPr>
                <w:rFonts w:ascii="Calibri" w:hAnsi="Calibri" w:cs="Calibri"/>
                <w:bCs/>
                <w:sz w:val="22"/>
                <w:szCs w:val="22"/>
              </w:rPr>
              <w:t>Created complex views, materialized views on multiple table as per customer requirement.</w:t>
            </w:r>
          </w:p>
          <w:p w:rsidR="00DA027C" w:rsidRPr="00E922DF" w:rsidRDefault="00DA027C" w:rsidP="00DA027C">
            <w:pPr>
              <w:pStyle w:val="ListParagraph"/>
              <w:numPr>
                <w:ilvl w:val="0"/>
                <w:numId w:val="23"/>
              </w:numPr>
              <w:autoSpaceDN w:val="0"/>
              <w:spacing w:after="120" w:line="276" w:lineRule="auto"/>
              <w:rPr>
                <w:rFonts w:ascii="Calibri" w:hAnsi="Calibri" w:cs="Calibri"/>
                <w:bCs/>
                <w:sz w:val="22"/>
                <w:szCs w:val="22"/>
              </w:rPr>
            </w:pPr>
            <w:r w:rsidRPr="00E922DF">
              <w:rPr>
                <w:rFonts w:ascii="Calibri" w:hAnsi="Calibri" w:cs="Calibri"/>
                <w:bCs/>
                <w:sz w:val="22"/>
                <w:szCs w:val="22"/>
              </w:rPr>
              <w:t xml:space="preserve">Developed and tuned SQL queries for all the identified </w:t>
            </w:r>
            <w:r w:rsidRPr="00E922DF">
              <w:rPr>
                <w:rFonts w:ascii="Calibri" w:hAnsi="Calibri" w:cs="Calibri"/>
                <w:bCs/>
                <w:sz w:val="22"/>
                <w:szCs w:val="22"/>
              </w:rPr>
              <w:lastRenderedPageBreak/>
              <w:t>Business/transformation rules to test the business validations.</w:t>
            </w:r>
          </w:p>
          <w:p w:rsidR="000A44D6" w:rsidRPr="00E922DF" w:rsidRDefault="000A44D6" w:rsidP="004B1510">
            <w:pPr>
              <w:numPr>
                <w:ilvl w:val="0"/>
                <w:numId w:val="23"/>
              </w:numPr>
              <w:shd w:val="clear" w:color="auto" w:fill="FFFFFF"/>
              <w:suppressAutoHyphens w:val="0"/>
              <w:spacing w:line="320" w:lineRule="atLeast"/>
              <w:rPr>
                <w:rFonts w:ascii="Calibri" w:hAnsi="Calibri" w:cs="Calibri"/>
                <w:bCs/>
                <w:sz w:val="22"/>
                <w:szCs w:val="22"/>
              </w:rPr>
            </w:pPr>
            <w:r w:rsidRPr="00E922DF">
              <w:rPr>
                <w:rFonts w:ascii="Calibri" w:hAnsi="Calibri" w:cs="Calibri"/>
                <w:bCs/>
                <w:sz w:val="22"/>
                <w:szCs w:val="22"/>
              </w:rPr>
              <w:t>Involved with testing team for test case review, Functional and nonfunctional changes, UAT testing.</w:t>
            </w:r>
          </w:p>
          <w:p w:rsidR="00B703C0" w:rsidRPr="00E922DF" w:rsidRDefault="00B703C0" w:rsidP="004B1510">
            <w:pPr>
              <w:numPr>
                <w:ilvl w:val="0"/>
                <w:numId w:val="23"/>
              </w:numPr>
              <w:shd w:val="clear" w:color="auto" w:fill="FFFFFF"/>
              <w:suppressAutoHyphens w:val="0"/>
              <w:spacing w:line="320" w:lineRule="atLeast"/>
              <w:rPr>
                <w:rFonts w:ascii="Calibri" w:hAnsi="Calibri" w:cs="Calibri"/>
                <w:bCs/>
                <w:sz w:val="22"/>
                <w:szCs w:val="22"/>
              </w:rPr>
            </w:pPr>
            <w:r w:rsidRPr="00E922DF">
              <w:rPr>
                <w:rFonts w:ascii="Calibri" w:hAnsi="Calibri" w:cs="Calibri"/>
                <w:bCs/>
                <w:sz w:val="22"/>
                <w:szCs w:val="22"/>
              </w:rPr>
              <w:t xml:space="preserve">Developed the mapping while using </w:t>
            </w:r>
            <w:r w:rsidRPr="00767BBB">
              <w:rPr>
                <w:rFonts w:ascii="Calibri" w:hAnsi="Calibri" w:cs="Calibri"/>
                <w:b/>
                <w:sz w:val="22"/>
                <w:szCs w:val="22"/>
              </w:rPr>
              <w:t>Informatica Cloud</w:t>
            </w:r>
            <w:r w:rsidRPr="00E922DF">
              <w:rPr>
                <w:rFonts w:ascii="Calibri" w:hAnsi="Calibri" w:cs="Calibri"/>
                <w:bCs/>
                <w:sz w:val="22"/>
                <w:szCs w:val="22"/>
              </w:rPr>
              <w:t xml:space="preserve"> (data Integration).</w:t>
            </w:r>
          </w:p>
          <w:p w:rsidR="00DA027C" w:rsidRPr="00E922DF" w:rsidRDefault="00DA027C" w:rsidP="00DA027C">
            <w:pPr>
              <w:numPr>
                <w:ilvl w:val="0"/>
                <w:numId w:val="23"/>
              </w:numPr>
              <w:suppressAutoHyphens w:val="0"/>
              <w:autoSpaceDN w:val="0"/>
              <w:spacing w:line="276" w:lineRule="auto"/>
              <w:rPr>
                <w:rFonts w:ascii="Calibri" w:hAnsi="Calibri" w:cs="Calibri"/>
                <w:bCs/>
                <w:sz w:val="22"/>
                <w:szCs w:val="22"/>
                <w:lang w:eastAsia="en-US"/>
              </w:rPr>
            </w:pPr>
            <w:r w:rsidRPr="00E922DF">
              <w:rPr>
                <w:rFonts w:ascii="Calibri" w:hAnsi="Calibri" w:cs="Calibri"/>
                <w:bCs/>
                <w:sz w:val="22"/>
                <w:szCs w:val="22"/>
                <w:lang w:eastAsia="en-US"/>
              </w:rPr>
              <w:t>Modif</w:t>
            </w:r>
            <w:r w:rsidR="00767BBB">
              <w:rPr>
                <w:rFonts w:ascii="Calibri" w:hAnsi="Calibri" w:cs="Calibri"/>
                <w:bCs/>
                <w:sz w:val="22"/>
                <w:szCs w:val="22"/>
                <w:lang w:eastAsia="en-US"/>
              </w:rPr>
              <w:t>ied</w:t>
            </w:r>
            <w:r w:rsidRPr="00E922DF">
              <w:rPr>
                <w:rFonts w:ascii="Calibri" w:hAnsi="Calibri" w:cs="Calibri"/>
                <w:bCs/>
                <w:sz w:val="22"/>
                <w:szCs w:val="22"/>
                <w:lang w:eastAsia="en-US"/>
              </w:rPr>
              <w:t xml:space="preserve"> the SQL commands, views, packages to provide the expected functionality. </w:t>
            </w:r>
          </w:p>
          <w:p w:rsidR="00DA027C" w:rsidRPr="00E922DF" w:rsidRDefault="00DA027C" w:rsidP="00DA027C">
            <w:pPr>
              <w:numPr>
                <w:ilvl w:val="0"/>
                <w:numId w:val="23"/>
              </w:numPr>
              <w:suppressAutoHyphens w:val="0"/>
              <w:autoSpaceDN w:val="0"/>
              <w:spacing w:line="276" w:lineRule="auto"/>
              <w:rPr>
                <w:rFonts w:ascii="Calibri" w:hAnsi="Calibri" w:cs="Calibri"/>
                <w:bCs/>
                <w:sz w:val="22"/>
                <w:szCs w:val="22"/>
                <w:lang w:eastAsia="en-US"/>
              </w:rPr>
            </w:pPr>
            <w:r w:rsidRPr="00E922DF">
              <w:rPr>
                <w:rFonts w:ascii="Calibri" w:hAnsi="Calibri" w:cs="Calibri"/>
                <w:bCs/>
                <w:sz w:val="22"/>
                <w:szCs w:val="22"/>
                <w:lang w:eastAsia="en-US"/>
              </w:rPr>
              <w:t>Prepar</w:t>
            </w:r>
            <w:r w:rsidR="0024645E">
              <w:rPr>
                <w:rFonts w:ascii="Calibri" w:hAnsi="Calibri" w:cs="Calibri"/>
                <w:bCs/>
                <w:sz w:val="22"/>
                <w:szCs w:val="22"/>
                <w:lang w:eastAsia="en-US"/>
              </w:rPr>
              <w:t>ed</w:t>
            </w:r>
            <w:r w:rsidRPr="00E922DF">
              <w:rPr>
                <w:rFonts w:ascii="Calibri" w:hAnsi="Calibri" w:cs="Calibri"/>
                <w:bCs/>
                <w:sz w:val="22"/>
                <w:szCs w:val="22"/>
                <w:lang w:eastAsia="en-US"/>
              </w:rPr>
              <w:t xml:space="preserve"> validation, exclusion, transformation rules by analyzing source and target systems.</w:t>
            </w:r>
          </w:p>
          <w:p w:rsidR="00DA027C" w:rsidRPr="00E922DF" w:rsidRDefault="00DA027C" w:rsidP="00DA027C">
            <w:pPr>
              <w:numPr>
                <w:ilvl w:val="0"/>
                <w:numId w:val="23"/>
              </w:numPr>
              <w:shd w:val="clear" w:color="auto" w:fill="FFFFFF"/>
              <w:suppressAutoHyphens w:val="0"/>
              <w:spacing w:line="320" w:lineRule="atLeast"/>
              <w:rPr>
                <w:rFonts w:ascii="Calibri" w:hAnsi="Calibri" w:cs="Calibri"/>
                <w:bCs/>
                <w:sz w:val="22"/>
                <w:szCs w:val="22"/>
              </w:rPr>
            </w:pPr>
            <w:r w:rsidRPr="00E922DF">
              <w:rPr>
                <w:rFonts w:ascii="Calibri" w:hAnsi="Calibri" w:cs="Calibri"/>
                <w:bCs/>
                <w:sz w:val="22"/>
                <w:szCs w:val="22"/>
                <w:shd w:val="clear" w:color="auto" w:fill="FFFFFF"/>
              </w:rPr>
              <w:t>Performed and conducted complex custom analytics as needed by clients.</w:t>
            </w:r>
          </w:p>
          <w:p w:rsidR="00DA027C" w:rsidRPr="00E922DF" w:rsidRDefault="00DA027C" w:rsidP="00DA027C">
            <w:pPr>
              <w:numPr>
                <w:ilvl w:val="0"/>
                <w:numId w:val="23"/>
              </w:numPr>
              <w:shd w:val="clear" w:color="auto" w:fill="FFFFFF"/>
              <w:suppressAutoHyphens w:val="0"/>
              <w:spacing w:line="320" w:lineRule="atLeast"/>
              <w:rPr>
                <w:rFonts w:ascii="Calibri" w:hAnsi="Calibri" w:cs="Calibri"/>
                <w:bCs/>
                <w:sz w:val="22"/>
                <w:szCs w:val="22"/>
              </w:rPr>
            </w:pPr>
            <w:r w:rsidRPr="00E922DF">
              <w:rPr>
                <w:rFonts w:ascii="Calibri" w:hAnsi="Calibri" w:cs="Calibri"/>
                <w:bCs/>
                <w:sz w:val="22"/>
                <w:szCs w:val="22"/>
                <w:shd w:val="clear" w:color="auto" w:fill="FFFFFF"/>
              </w:rPr>
              <w:t>Worked on Corn jobs and written scripts.</w:t>
            </w:r>
          </w:p>
          <w:p w:rsidR="000A44D6" w:rsidRPr="00E922DF" w:rsidRDefault="000A44D6" w:rsidP="004B1510">
            <w:pPr>
              <w:numPr>
                <w:ilvl w:val="0"/>
                <w:numId w:val="23"/>
              </w:numPr>
              <w:shd w:val="clear" w:color="auto" w:fill="FFFFFF"/>
              <w:suppressAutoHyphens w:val="0"/>
              <w:spacing w:line="320" w:lineRule="atLeast"/>
              <w:rPr>
                <w:rFonts w:ascii="Calibri" w:hAnsi="Calibri" w:cs="Calibri"/>
                <w:bCs/>
                <w:sz w:val="22"/>
                <w:szCs w:val="22"/>
              </w:rPr>
            </w:pPr>
            <w:r w:rsidRPr="00E922DF">
              <w:rPr>
                <w:rFonts w:ascii="Calibri" w:hAnsi="Calibri" w:cs="Calibri"/>
                <w:bCs/>
                <w:sz w:val="22"/>
                <w:szCs w:val="22"/>
              </w:rPr>
              <w:t>Actively involved with Business Analyst, Architect and various stake holder to understand and implement the same.</w:t>
            </w:r>
          </w:p>
          <w:p w:rsidR="000A44D6" w:rsidRPr="00E922DF" w:rsidRDefault="000A44D6" w:rsidP="004B1510">
            <w:pPr>
              <w:numPr>
                <w:ilvl w:val="0"/>
                <w:numId w:val="23"/>
              </w:numPr>
              <w:shd w:val="clear" w:color="auto" w:fill="FFFFFF"/>
              <w:suppressAutoHyphens w:val="0"/>
              <w:spacing w:line="320" w:lineRule="atLeast"/>
              <w:rPr>
                <w:rFonts w:ascii="Calibri" w:hAnsi="Calibri" w:cs="Calibri"/>
                <w:bCs/>
                <w:sz w:val="22"/>
                <w:szCs w:val="22"/>
              </w:rPr>
            </w:pPr>
            <w:r w:rsidRPr="00E922DF">
              <w:rPr>
                <w:rFonts w:ascii="Calibri" w:hAnsi="Calibri" w:cs="Calibri"/>
                <w:bCs/>
                <w:sz w:val="22"/>
                <w:szCs w:val="22"/>
              </w:rPr>
              <w:t>Parameterized the mappings and increased the re-usability.</w:t>
            </w:r>
          </w:p>
          <w:p w:rsidR="000A44D6" w:rsidRPr="00E922DF" w:rsidRDefault="000A44D6" w:rsidP="00DA027C">
            <w:pPr>
              <w:numPr>
                <w:ilvl w:val="0"/>
                <w:numId w:val="23"/>
              </w:numPr>
              <w:shd w:val="clear" w:color="auto" w:fill="FFFFFF"/>
              <w:suppressAutoHyphens w:val="0"/>
              <w:spacing w:line="320" w:lineRule="atLeast"/>
              <w:rPr>
                <w:rFonts w:ascii="Calibri" w:hAnsi="Calibri" w:cs="Calibri"/>
                <w:bCs/>
                <w:sz w:val="22"/>
                <w:szCs w:val="22"/>
              </w:rPr>
            </w:pPr>
            <w:r w:rsidRPr="00E922DF">
              <w:rPr>
                <w:rFonts w:ascii="Calibri" w:hAnsi="Calibri" w:cs="Calibri"/>
                <w:bCs/>
                <w:sz w:val="22"/>
                <w:szCs w:val="22"/>
              </w:rPr>
              <w:t>Implemented performance tuning logic on targets, sources, mappings, sessions to provide maximum efficiency and performance.</w:t>
            </w:r>
          </w:p>
        </w:tc>
      </w:tr>
      <w:tr w:rsidR="00000000" w:rsidTr="004B1510">
        <w:tc>
          <w:tcPr>
            <w:tcW w:w="873" w:type="pct"/>
            <w:tcBorders>
              <w:top w:val="single" w:sz="6" w:space="0" w:color="auto"/>
              <w:left w:val="single" w:sz="6" w:space="0" w:color="auto"/>
              <w:bottom w:val="single" w:sz="6" w:space="0" w:color="auto"/>
              <w:right w:val="single" w:sz="6" w:space="0" w:color="auto"/>
            </w:tcBorders>
            <w:hideMark/>
          </w:tcPr>
          <w:p w:rsidR="000A44D6" w:rsidRPr="00E922DF" w:rsidRDefault="000A44D6" w:rsidP="004B1510">
            <w:pPr>
              <w:tabs>
                <w:tab w:val="left" w:pos="2898"/>
                <w:tab w:val="left" w:pos="8838"/>
              </w:tabs>
              <w:spacing w:after="120"/>
              <w:jc w:val="both"/>
              <w:outlineLvl w:val="0"/>
              <w:rPr>
                <w:rFonts w:ascii="Calibri" w:hAnsi="Calibri" w:cs="Calibri"/>
                <w:bCs/>
                <w:i/>
                <w:color w:val="000080"/>
                <w:sz w:val="22"/>
                <w:szCs w:val="22"/>
              </w:rPr>
            </w:pPr>
            <w:r w:rsidRPr="00E922DF">
              <w:rPr>
                <w:rFonts w:ascii="Calibri" w:hAnsi="Calibri" w:cs="Calibri"/>
                <w:bCs/>
                <w:i/>
                <w:color w:val="000080"/>
                <w:sz w:val="22"/>
                <w:szCs w:val="22"/>
              </w:rPr>
              <w:lastRenderedPageBreak/>
              <w:t>Solution Environment</w:t>
            </w:r>
          </w:p>
        </w:tc>
        <w:tc>
          <w:tcPr>
            <w:tcW w:w="4127" w:type="pct"/>
            <w:tcBorders>
              <w:top w:val="single" w:sz="6" w:space="0" w:color="auto"/>
              <w:left w:val="single" w:sz="6" w:space="0" w:color="auto"/>
              <w:bottom w:val="single" w:sz="6" w:space="0" w:color="auto"/>
              <w:right w:val="single" w:sz="6" w:space="0" w:color="auto"/>
            </w:tcBorders>
            <w:hideMark/>
          </w:tcPr>
          <w:p w:rsidR="000A44D6" w:rsidRPr="00E922DF" w:rsidRDefault="000A44D6" w:rsidP="002A1303">
            <w:pPr>
              <w:jc w:val="both"/>
              <w:rPr>
                <w:rFonts w:ascii="Calibri" w:hAnsi="Calibri" w:cs="Calibri"/>
                <w:bCs/>
                <w:sz w:val="22"/>
                <w:szCs w:val="22"/>
              </w:rPr>
            </w:pPr>
            <w:r w:rsidRPr="00E922DF">
              <w:rPr>
                <w:rStyle w:val="CharAttribute8"/>
                <w:rFonts w:ascii="Calibri" w:eastAsia="Batang" w:hAnsi="Calibri" w:cs="Calibri"/>
                <w:bCs/>
                <w:sz w:val="22"/>
                <w:szCs w:val="22"/>
              </w:rPr>
              <w:t xml:space="preserve">Informatica </w:t>
            </w:r>
            <w:r w:rsidR="00D41DCB" w:rsidRPr="00E922DF">
              <w:rPr>
                <w:rStyle w:val="CharAttribute8"/>
                <w:rFonts w:ascii="Calibri" w:eastAsia="Batang" w:hAnsi="Calibri" w:cs="Calibri"/>
                <w:bCs/>
                <w:sz w:val="22"/>
                <w:szCs w:val="22"/>
              </w:rPr>
              <w:t>PowerCenter</w:t>
            </w:r>
            <w:r w:rsidRPr="00E922DF">
              <w:rPr>
                <w:rStyle w:val="CharAttribute8"/>
                <w:rFonts w:ascii="Calibri" w:eastAsia="Batang" w:hAnsi="Calibri" w:cs="Calibri"/>
                <w:bCs/>
                <w:sz w:val="22"/>
                <w:szCs w:val="22"/>
              </w:rPr>
              <w:t xml:space="preserve"> </w:t>
            </w:r>
            <w:r w:rsidR="00236757" w:rsidRPr="00E922DF">
              <w:rPr>
                <w:rStyle w:val="CharAttribute8"/>
                <w:rFonts w:ascii="Calibri" w:eastAsia="Batang" w:hAnsi="Calibri" w:cs="Calibri"/>
                <w:bCs/>
                <w:sz w:val="22"/>
                <w:szCs w:val="22"/>
              </w:rPr>
              <w:t>10.2</w:t>
            </w:r>
            <w:r w:rsidRPr="00E922DF">
              <w:rPr>
                <w:rStyle w:val="CharAttribute8"/>
                <w:rFonts w:ascii="Calibri" w:eastAsia="Batang" w:hAnsi="Calibri" w:cs="Calibri"/>
                <w:bCs/>
                <w:sz w:val="22"/>
                <w:szCs w:val="22"/>
              </w:rPr>
              <w:t>,</w:t>
            </w:r>
            <w:r w:rsidR="00767BBB">
              <w:rPr>
                <w:rStyle w:val="CharAttribute8"/>
                <w:rFonts w:ascii="Calibri" w:eastAsia="Batang" w:hAnsi="Calibri" w:cs="Calibri"/>
                <w:bCs/>
                <w:sz w:val="22"/>
                <w:szCs w:val="22"/>
              </w:rPr>
              <w:t xml:space="preserve"> </w:t>
            </w:r>
            <w:r w:rsidR="00DA027C" w:rsidRPr="00E922DF">
              <w:rPr>
                <w:rStyle w:val="CharAttribute8"/>
                <w:rFonts w:ascii="Calibri" w:eastAsia="Batang" w:hAnsi="Calibri" w:cs="Calibri"/>
                <w:bCs/>
                <w:sz w:val="22"/>
                <w:szCs w:val="22"/>
              </w:rPr>
              <w:t>PL/SQL,</w:t>
            </w:r>
            <w:r w:rsidR="00767BBB">
              <w:rPr>
                <w:rStyle w:val="CharAttribute8"/>
                <w:rFonts w:ascii="Calibri" w:eastAsia="Batang" w:hAnsi="Calibri" w:cs="Calibri"/>
                <w:bCs/>
                <w:sz w:val="22"/>
                <w:szCs w:val="22"/>
              </w:rPr>
              <w:t xml:space="preserve"> AWS, </w:t>
            </w:r>
            <w:r w:rsidR="00717805" w:rsidRPr="00E922DF">
              <w:rPr>
                <w:rStyle w:val="CharAttribute8"/>
                <w:rFonts w:ascii="Calibri" w:eastAsia="Batang" w:hAnsi="Calibri" w:cs="Calibri"/>
                <w:bCs/>
                <w:sz w:val="22"/>
                <w:szCs w:val="22"/>
              </w:rPr>
              <w:t xml:space="preserve">UNIX, </w:t>
            </w:r>
            <w:r w:rsidRPr="00E922DF">
              <w:rPr>
                <w:rStyle w:val="CharAttribute8"/>
                <w:rFonts w:ascii="Calibri" w:eastAsia="Batang" w:hAnsi="Calibri" w:cs="Calibri"/>
                <w:bCs/>
                <w:sz w:val="22"/>
                <w:szCs w:val="22"/>
              </w:rPr>
              <w:t>Oracle 10g,</w:t>
            </w:r>
            <w:r w:rsidR="00767BBB">
              <w:rPr>
                <w:rStyle w:val="CharAttribute8"/>
                <w:rFonts w:ascii="Calibri" w:eastAsia="Batang" w:hAnsi="Calibri" w:cs="Calibri"/>
                <w:bCs/>
                <w:sz w:val="22"/>
                <w:szCs w:val="22"/>
              </w:rPr>
              <w:t xml:space="preserve"> </w:t>
            </w:r>
            <w:r w:rsidR="002A1303" w:rsidRPr="00E922DF">
              <w:rPr>
                <w:rStyle w:val="CharAttribute8"/>
                <w:rFonts w:ascii="Calibri" w:eastAsia="Batang" w:hAnsi="Calibri" w:cs="Calibri"/>
                <w:bCs/>
                <w:sz w:val="22"/>
                <w:szCs w:val="22"/>
              </w:rPr>
              <w:t>WinSCP,</w:t>
            </w:r>
            <w:r w:rsidR="00DA027C" w:rsidRPr="00E922DF">
              <w:rPr>
                <w:rStyle w:val="CharAttribute8"/>
                <w:rFonts w:ascii="Calibri" w:eastAsia="Batang" w:hAnsi="Calibri" w:cs="Calibri"/>
                <w:bCs/>
                <w:sz w:val="22"/>
                <w:szCs w:val="22"/>
              </w:rPr>
              <w:t xml:space="preserve"> </w:t>
            </w:r>
            <w:r w:rsidRPr="00E922DF">
              <w:rPr>
                <w:rStyle w:val="CharAttribute8"/>
                <w:rFonts w:ascii="Calibri" w:eastAsia="Batang" w:hAnsi="Calibri" w:cs="Calibri"/>
                <w:bCs/>
                <w:sz w:val="22"/>
                <w:szCs w:val="22"/>
              </w:rPr>
              <w:t>ICS,</w:t>
            </w:r>
            <w:r w:rsidR="00DA027C" w:rsidRPr="00E922DF">
              <w:rPr>
                <w:rStyle w:val="CharAttribute8"/>
                <w:rFonts w:ascii="Calibri" w:eastAsia="Batang" w:hAnsi="Calibri" w:cs="Calibri"/>
                <w:bCs/>
                <w:sz w:val="22"/>
                <w:szCs w:val="22"/>
              </w:rPr>
              <w:t xml:space="preserve"> </w:t>
            </w:r>
            <w:r w:rsidR="00850460" w:rsidRPr="00E922DF">
              <w:rPr>
                <w:rStyle w:val="CharAttribute8"/>
                <w:rFonts w:ascii="Calibri" w:eastAsia="Batang" w:hAnsi="Calibri" w:cs="Calibri"/>
                <w:bCs/>
                <w:sz w:val="22"/>
                <w:szCs w:val="22"/>
              </w:rPr>
              <w:t>Teradata</w:t>
            </w:r>
            <w:r w:rsidRPr="00E922DF">
              <w:rPr>
                <w:rStyle w:val="CharAttribute8"/>
                <w:rFonts w:ascii="Calibri" w:eastAsia="Batang" w:hAnsi="Calibri" w:cs="Calibri"/>
                <w:bCs/>
                <w:sz w:val="22"/>
                <w:szCs w:val="22"/>
              </w:rPr>
              <w:t xml:space="preserve">, </w:t>
            </w:r>
            <w:r w:rsidR="00717805" w:rsidRPr="00E922DF">
              <w:rPr>
                <w:rStyle w:val="CharAttribute8"/>
                <w:rFonts w:ascii="Calibri" w:eastAsia="Batang" w:hAnsi="Calibri" w:cs="Calibri"/>
                <w:bCs/>
                <w:sz w:val="22"/>
                <w:szCs w:val="22"/>
              </w:rPr>
              <w:t xml:space="preserve">Flat Files and </w:t>
            </w:r>
            <w:r w:rsidRPr="00E922DF">
              <w:rPr>
                <w:rStyle w:val="CharAttribute8"/>
                <w:rFonts w:ascii="Calibri" w:eastAsia="Batang" w:hAnsi="Calibri" w:cs="Calibri"/>
                <w:bCs/>
                <w:sz w:val="22"/>
                <w:szCs w:val="22"/>
              </w:rPr>
              <w:t>Salesforce</w:t>
            </w:r>
            <w:r w:rsidR="00717805" w:rsidRPr="00E922DF">
              <w:rPr>
                <w:rStyle w:val="CharAttribute8"/>
                <w:rFonts w:ascii="Calibri" w:eastAsia="Batang" w:hAnsi="Calibri" w:cs="Calibri"/>
                <w:bCs/>
                <w:sz w:val="22"/>
                <w:szCs w:val="22"/>
              </w:rPr>
              <w:t>.</w:t>
            </w:r>
          </w:p>
        </w:tc>
      </w:tr>
    </w:tbl>
    <w:p w:rsidR="000A44D6" w:rsidRPr="00E922DF" w:rsidRDefault="000A44D6" w:rsidP="000A44D6">
      <w:pPr>
        <w:rPr>
          <w:rFonts w:ascii="Calibri" w:hAnsi="Calibri" w:cs="Calibri"/>
          <w:bCs/>
          <w:color w:val="1F497D"/>
          <w:sz w:val="22"/>
          <w:szCs w:val="22"/>
          <w:u w:val="single"/>
          <w:lang w:eastAsia="en-US"/>
        </w:rPr>
      </w:pPr>
    </w:p>
    <w:tbl>
      <w:tblPr>
        <w:tblW w:w="5001"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1383"/>
        <w:gridCol w:w="8223"/>
      </w:tblGrid>
      <w:tr w:rsidR="00000000" w:rsidTr="00767BBB">
        <w:tc>
          <w:tcPr>
            <w:tcW w:w="720" w:type="pct"/>
            <w:tcBorders>
              <w:top w:val="single" w:sz="6" w:space="0" w:color="auto"/>
              <w:left w:val="single" w:sz="6" w:space="0" w:color="auto"/>
              <w:bottom w:val="nil"/>
              <w:right w:val="single" w:sz="6" w:space="0" w:color="auto"/>
            </w:tcBorders>
            <w:hideMark/>
          </w:tcPr>
          <w:p w:rsidR="000A44D6" w:rsidRPr="00E922DF" w:rsidRDefault="000A44D6" w:rsidP="004B1510">
            <w:pPr>
              <w:tabs>
                <w:tab w:val="left" w:pos="2898"/>
                <w:tab w:val="left" w:pos="8838"/>
              </w:tabs>
              <w:spacing w:after="120"/>
              <w:outlineLvl w:val="0"/>
              <w:rPr>
                <w:rFonts w:ascii="Calibri" w:hAnsi="Calibri" w:cs="Calibri"/>
                <w:bCs/>
                <w:i/>
                <w:color w:val="000080"/>
                <w:sz w:val="22"/>
                <w:szCs w:val="22"/>
                <w:lang w:eastAsia="en-US"/>
              </w:rPr>
            </w:pPr>
            <w:r w:rsidRPr="00E922DF">
              <w:rPr>
                <w:rFonts w:ascii="Calibri" w:hAnsi="Calibri" w:cs="Calibri"/>
                <w:bCs/>
                <w:i/>
                <w:color w:val="000080"/>
                <w:sz w:val="22"/>
                <w:szCs w:val="22"/>
              </w:rPr>
              <w:t>Project #</w:t>
            </w:r>
            <w:r w:rsidR="00FC2D24">
              <w:rPr>
                <w:rFonts w:ascii="Calibri" w:hAnsi="Calibri" w:cs="Calibri"/>
                <w:bCs/>
                <w:i/>
                <w:color w:val="000080"/>
                <w:sz w:val="22"/>
                <w:szCs w:val="22"/>
              </w:rPr>
              <w:t>3</w:t>
            </w:r>
          </w:p>
        </w:tc>
        <w:tc>
          <w:tcPr>
            <w:tcW w:w="4280" w:type="pct"/>
            <w:tcBorders>
              <w:top w:val="single" w:sz="6" w:space="0" w:color="auto"/>
              <w:left w:val="single" w:sz="6" w:space="0" w:color="auto"/>
              <w:bottom w:val="nil"/>
              <w:right w:val="single" w:sz="6" w:space="0" w:color="auto"/>
            </w:tcBorders>
            <w:hideMark/>
          </w:tcPr>
          <w:p w:rsidR="000A44D6" w:rsidRPr="00E922DF" w:rsidRDefault="000A44D6" w:rsidP="004B1510">
            <w:pPr>
              <w:spacing w:before="120" w:after="120"/>
              <w:jc w:val="both"/>
              <w:rPr>
                <w:rFonts w:ascii="Calibri" w:hAnsi="Calibri" w:cs="Calibri"/>
                <w:bCs/>
                <w:color w:val="000000"/>
                <w:spacing w:val="-5"/>
                <w:sz w:val="22"/>
                <w:szCs w:val="22"/>
              </w:rPr>
            </w:pPr>
            <w:r w:rsidRPr="00E922DF">
              <w:rPr>
                <w:rFonts w:ascii="Calibri" w:hAnsi="Calibri" w:cs="Calibri"/>
                <w:bCs/>
                <w:color w:val="000000"/>
                <w:spacing w:val="-5"/>
                <w:sz w:val="22"/>
                <w:szCs w:val="22"/>
              </w:rPr>
              <w:t>EMS</w:t>
            </w:r>
          </w:p>
        </w:tc>
      </w:tr>
      <w:tr w:rsidR="00000000" w:rsidTr="00767BBB">
        <w:tc>
          <w:tcPr>
            <w:tcW w:w="720" w:type="pct"/>
            <w:tcBorders>
              <w:top w:val="single" w:sz="6" w:space="0" w:color="auto"/>
              <w:left w:val="single" w:sz="6" w:space="0" w:color="auto"/>
              <w:bottom w:val="nil"/>
              <w:right w:val="single" w:sz="6" w:space="0" w:color="auto"/>
            </w:tcBorders>
          </w:tcPr>
          <w:p w:rsidR="00561BFB" w:rsidRPr="00E922DF" w:rsidRDefault="00561BFB" w:rsidP="004B1510">
            <w:pPr>
              <w:tabs>
                <w:tab w:val="left" w:pos="2898"/>
                <w:tab w:val="left" w:pos="8838"/>
              </w:tabs>
              <w:spacing w:after="120"/>
              <w:outlineLvl w:val="0"/>
              <w:rPr>
                <w:rFonts w:ascii="Calibri" w:hAnsi="Calibri" w:cs="Calibri"/>
                <w:bCs/>
                <w:i/>
                <w:color w:val="000080"/>
                <w:sz w:val="22"/>
                <w:szCs w:val="22"/>
              </w:rPr>
            </w:pPr>
            <w:r w:rsidRPr="00E922DF">
              <w:rPr>
                <w:rFonts w:ascii="Calibri" w:hAnsi="Calibri" w:cs="Calibri"/>
                <w:bCs/>
                <w:i/>
                <w:color w:val="000080"/>
                <w:sz w:val="22"/>
                <w:szCs w:val="22"/>
              </w:rPr>
              <w:t>Company</w:t>
            </w:r>
          </w:p>
        </w:tc>
        <w:tc>
          <w:tcPr>
            <w:tcW w:w="4280" w:type="pct"/>
            <w:tcBorders>
              <w:top w:val="single" w:sz="6" w:space="0" w:color="auto"/>
              <w:left w:val="single" w:sz="6" w:space="0" w:color="auto"/>
              <w:bottom w:val="nil"/>
              <w:right w:val="single" w:sz="6" w:space="0" w:color="auto"/>
            </w:tcBorders>
          </w:tcPr>
          <w:p w:rsidR="00561BFB" w:rsidRPr="00E922DF" w:rsidRDefault="00561BFB" w:rsidP="004B1510">
            <w:pPr>
              <w:spacing w:before="120" w:after="120"/>
              <w:jc w:val="both"/>
              <w:rPr>
                <w:rFonts w:ascii="Calibri" w:hAnsi="Calibri" w:cs="Calibri"/>
                <w:bCs/>
                <w:color w:val="000000"/>
                <w:spacing w:val="-5"/>
                <w:sz w:val="22"/>
                <w:szCs w:val="22"/>
              </w:rPr>
            </w:pPr>
            <w:r w:rsidRPr="00E922DF">
              <w:rPr>
                <w:rFonts w:ascii="Calibri" w:hAnsi="Calibri" w:cs="Calibri"/>
                <w:bCs/>
                <w:color w:val="000000"/>
                <w:spacing w:val="-5"/>
                <w:sz w:val="22"/>
                <w:szCs w:val="22"/>
              </w:rPr>
              <w:t>Analytix Data Services</w:t>
            </w:r>
          </w:p>
        </w:tc>
      </w:tr>
      <w:tr w:rsidR="00000000" w:rsidTr="00767BBB">
        <w:tc>
          <w:tcPr>
            <w:tcW w:w="720" w:type="pct"/>
            <w:tcBorders>
              <w:top w:val="single" w:sz="6" w:space="0" w:color="auto"/>
              <w:left w:val="single" w:sz="6" w:space="0" w:color="auto"/>
              <w:bottom w:val="single" w:sz="6" w:space="0" w:color="auto"/>
              <w:right w:val="single" w:sz="6" w:space="0" w:color="auto"/>
            </w:tcBorders>
            <w:hideMark/>
          </w:tcPr>
          <w:p w:rsidR="000A44D6" w:rsidRPr="00E922DF" w:rsidRDefault="000A44D6" w:rsidP="004B1510">
            <w:pPr>
              <w:tabs>
                <w:tab w:val="left" w:pos="2898"/>
                <w:tab w:val="left" w:pos="8838"/>
              </w:tabs>
              <w:spacing w:after="120"/>
              <w:outlineLvl w:val="0"/>
              <w:rPr>
                <w:rFonts w:ascii="Calibri" w:hAnsi="Calibri" w:cs="Calibri"/>
                <w:bCs/>
                <w:i/>
                <w:color w:val="000080"/>
                <w:sz w:val="22"/>
                <w:szCs w:val="22"/>
              </w:rPr>
            </w:pPr>
            <w:r w:rsidRPr="00E922DF">
              <w:rPr>
                <w:rFonts w:ascii="Calibri" w:hAnsi="Calibri" w:cs="Calibri"/>
                <w:bCs/>
                <w:i/>
                <w:color w:val="000080"/>
                <w:sz w:val="22"/>
                <w:szCs w:val="22"/>
              </w:rPr>
              <w:t>Customer</w:t>
            </w:r>
          </w:p>
        </w:tc>
        <w:tc>
          <w:tcPr>
            <w:tcW w:w="4280" w:type="pct"/>
            <w:tcBorders>
              <w:top w:val="single" w:sz="6" w:space="0" w:color="auto"/>
              <w:left w:val="single" w:sz="6" w:space="0" w:color="auto"/>
              <w:bottom w:val="single" w:sz="6" w:space="0" w:color="auto"/>
              <w:right w:val="single" w:sz="6" w:space="0" w:color="auto"/>
            </w:tcBorders>
            <w:hideMark/>
          </w:tcPr>
          <w:p w:rsidR="000A44D6" w:rsidRPr="00E922DF" w:rsidRDefault="000A44D6" w:rsidP="004B1510">
            <w:pPr>
              <w:jc w:val="both"/>
              <w:rPr>
                <w:rFonts w:ascii="Calibri" w:hAnsi="Calibri" w:cs="Calibri"/>
                <w:bCs/>
                <w:sz w:val="22"/>
                <w:szCs w:val="22"/>
              </w:rPr>
            </w:pPr>
            <w:r w:rsidRPr="00E922DF">
              <w:rPr>
                <w:rFonts w:ascii="Calibri" w:hAnsi="Calibri" w:cs="Calibri"/>
                <w:bCs/>
                <w:sz w:val="22"/>
                <w:szCs w:val="22"/>
              </w:rPr>
              <w:t>Enneco</w:t>
            </w:r>
            <w:r w:rsidRPr="00E922DF">
              <w:rPr>
                <w:rFonts w:ascii="Calibri" w:hAnsi="Calibri" w:cs="Calibri"/>
                <w:bCs/>
                <w:color w:val="000000"/>
                <w:spacing w:val="-5"/>
                <w:sz w:val="22"/>
                <w:szCs w:val="22"/>
              </w:rPr>
              <w:t>, Netherlands</w:t>
            </w:r>
          </w:p>
        </w:tc>
      </w:tr>
      <w:tr w:rsidR="00000000" w:rsidTr="00767BBB">
        <w:tc>
          <w:tcPr>
            <w:tcW w:w="720" w:type="pct"/>
            <w:tcBorders>
              <w:top w:val="single" w:sz="6" w:space="0" w:color="auto"/>
              <w:left w:val="single" w:sz="6" w:space="0" w:color="auto"/>
              <w:bottom w:val="single" w:sz="6" w:space="0" w:color="auto"/>
              <w:right w:val="single" w:sz="6" w:space="0" w:color="auto"/>
            </w:tcBorders>
          </w:tcPr>
          <w:p w:rsidR="008E3C73" w:rsidRPr="00E922DF" w:rsidRDefault="008E3C73" w:rsidP="004B1510">
            <w:pPr>
              <w:tabs>
                <w:tab w:val="left" w:pos="2898"/>
                <w:tab w:val="left" w:pos="8838"/>
              </w:tabs>
              <w:spacing w:after="120"/>
              <w:outlineLvl w:val="0"/>
              <w:rPr>
                <w:rFonts w:ascii="Calibri" w:hAnsi="Calibri" w:cs="Calibri"/>
                <w:bCs/>
                <w:i/>
                <w:color w:val="000080"/>
                <w:sz w:val="22"/>
                <w:szCs w:val="22"/>
              </w:rPr>
            </w:pPr>
            <w:r w:rsidRPr="00E922DF">
              <w:rPr>
                <w:rFonts w:ascii="Calibri" w:hAnsi="Calibri" w:cs="Calibri"/>
                <w:bCs/>
                <w:i/>
                <w:color w:val="000080"/>
                <w:sz w:val="22"/>
                <w:szCs w:val="22"/>
              </w:rPr>
              <w:t>Duration</w:t>
            </w:r>
          </w:p>
        </w:tc>
        <w:tc>
          <w:tcPr>
            <w:tcW w:w="4280" w:type="pct"/>
            <w:tcBorders>
              <w:top w:val="single" w:sz="6" w:space="0" w:color="auto"/>
              <w:left w:val="single" w:sz="6" w:space="0" w:color="auto"/>
              <w:bottom w:val="single" w:sz="6" w:space="0" w:color="auto"/>
              <w:right w:val="single" w:sz="6" w:space="0" w:color="auto"/>
            </w:tcBorders>
          </w:tcPr>
          <w:p w:rsidR="008E3C73" w:rsidRPr="00E922DF" w:rsidRDefault="008E3C73" w:rsidP="004B1510">
            <w:pPr>
              <w:jc w:val="both"/>
              <w:rPr>
                <w:rFonts w:ascii="Calibri" w:hAnsi="Calibri" w:cs="Calibri"/>
                <w:bCs/>
                <w:sz w:val="22"/>
                <w:szCs w:val="22"/>
              </w:rPr>
            </w:pPr>
            <w:r w:rsidRPr="00E922DF">
              <w:rPr>
                <w:rFonts w:ascii="Calibri" w:hAnsi="Calibri" w:cs="Calibri"/>
                <w:bCs/>
                <w:sz w:val="22"/>
                <w:szCs w:val="22"/>
              </w:rPr>
              <w:t>Mar 2016 to July 2017</w:t>
            </w:r>
            <w:r w:rsidR="00EC11E9" w:rsidRPr="00E922DF">
              <w:rPr>
                <w:rFonts w:ascii="Calibri" w:hAnsi="Calibri" w:cs="Calibri"/>
                <w:bCs/>
                <w:sz w:val="22"/>
                <w:szCs w:val="22"/>
              </w:rPr>
              <w:t>.</w:t>
            </w:r>
          </w:p>
        </w:tc>
      </w:tr>
      <w:tr w:rsidR="00000000" w:rsidTr="00767BBB">
        <w:tc>
          <w:tcPr>
            <w:tcW w:w="720" w:type="pct"/>
            <w:tcBorders>
              <w:top w:val="single" w:sz="6" w:space="0" w:color="auto"/>
              <w:left w:val="single" w:sz="6" w:space="0" w:color="auto"/>
              <w:bottom w:val="single" w:sz="6" w:space="0" w:color="auto"/>
              <w:right w:val="single" w:sz="6" w:space="0" w:color="auto"/>
            </w:tcBorders>
            <w:hideMark/>
          </w:tcPr>
          <w:p w:rsidR="000A44D6" w:rsidRPr="00E922DF" w:rsidRDefault="000A44D6" w:rsidP="004B1510">
            <w:pPr>
              <w:tabs>
                <w:tab w:val="left" w:pos="2898"/>
                <w:tab w:val="left" w:pos="8838"/>
              </w:tabs>
              <w:spacing w:after="120"/>
              <w:outlineLvl w:val="0"/>
              <w:rPr>
                <w:rFonts w:ascii="Calibri" w:hAnsi="Calibri" w:cs="Calibri"/>
                <w:bCs/>
                <w:i/>
                <w:color w:val="000080"/>
                <w:sz w:val="22"/>
                <w:szCs w:val="22"/>
              </w:rPr>
            </w:pPr>
            <w:r w:rsidRPr="00E922DF">
              <w:rPr>
                <w:rFonts w:ascii="Calibri" w:hAnsi="Calibri" w:cs="Calibri"/>
                <w:bCs/>
                <w:i/>
                <w:color w:val="000080"/>
                <w:sz w:val="22"/>
                <w:szCs w:val="22"/>
              </w:rPr>
              <w:t>Description</w:t>
            </w:r>
          </w:p>
        </w:tc>
        <w:tc>
          <w:tcPr>
            <w:tcW w:w="4280" w:type="pct"/>
            <w:tcBorders>
              <w:top w:val="single" w:sz="6" w:space="0" w:color="auto"/>
              <w:left w:val="single" w:sz="6" w:space="0" w:color="auto"/>
              <w:bottom w:val="single" w:sz="6" w:space="0" w:color="auto"/>
              <w:right w:val="single" w:sz="6" w:space="0" w:color="auto"/>
            </w:tcBorders>
          </w:tcPr>
          <w:p w:rsidR="000A44D6" w:rsidRPr="00E922DF" w:rsidRDefault="000A44D6" w:rsidP="004B1510">
            <w:pPr>
              <w:spacing w:before="120" w:after="120"/>
              <w:jc w:val="both"/>
              <w:rPr>
                <w:rFonts w:ascii="Calibri" w:hAnsi="Calibri" w:cs="Calibri"/>
                <w:bCs/>
                <w:color w:val="000000"/>
                <w:spacing w:val="-5"/>
                <w:sz w:val="22"/>
                <w:szCs w:val="22"/>
              </w:rPr>
            </w:pPr>
            <w:r w:rsidRPr="00E922DF">
              <w:rPr>
                <w:rFonts w:ascii="Calibri" w:hAnsi="Calibri" w:cs="Calibri"/>
                <w:bCs/>
                <w:sz w:val="22"/>
                <w:szCs w:val="22"/>
              </w:rPr>
              <w:t>Enneco is one the largest Energy suppliers in Europe. I</w:t>
            </w:r>
            <w:r w:rsidRPr="00E922DF">
              <w:rPr>
                <w:rFonts w:ascii="Calibri" w:eastAsia="Verdana" w:hAnsi="Calibri" w:cs="Calibri"/>
                <w:bCs/>
                <w:spacing w:val="4"/>
                <w:sz w:val="22"/>
                <w:szCs w:val="22"/>
              </w:rPr>
              <w:t xml:space="preserve">nformatica ETL tool holds all Usage, </w:t>
            </w:r>
            <w:r w:rsidR="00E50E2F" w:rsidRPr="00E922DF">
              <w:rPr>
                <w:rFonts w:ascii="Calibri" w:eastAsia="Verdana" w:hAnsi="Calibri" w:cs="Calibri"/>
                <w:bCs/>
                <w:spacing w:val="4"/>
                <w:sz w:val="22"/>
                <w:szCs w:val="22"/>
              </w:rPr>
              <w:t>customers</w:t>
            </w:r>
            <w:r w:rsidRPr="00E922DF">
              <w:rPr>
                <w:rFonts w:ascii="Calibri" w:eastAsia="Verdana" w:hAnsi="Calibri" w:cs="Calibri"/>
                <w:bCs/>
                <w:spacing w:val="4"/>
                <w:sz w:val="22"/>
                <w:szCs w:val="22"/>
              </w:rPr>
              <w:t>, Products, information and transactions information that can be loaded in Data</w:t>
            </w:r>
            <w:r w:rsidR="00E2126F" w:rsidRPr="00E922DF">
              <w:rPr>
                <w:rFonts w:ascii="Calibri" w:eastAsia="Verdana" w:hAnsi="Calibri" w:cs="Calibri"/>
                <w:bCs/>
                <w:spacing w:val="4"/>
                <w:sz w:val="22"/>
                <w:szCs w:val="22"/>
              </w:rPr>
              <w:t xml:space="preserve"> </w:t>
            </w:r>
            <w:r w:rsidRPr="00E922DF">
              <w:rPr>
                <w:rFonts w:ascii="Calibri" w:eastAsia="Verdana" w:hAnsi="Calibri" w:cs="Calibri"/>
                <w:bCs/>
                <w:spacing w:val="4"/>
                <w:sz w:val="22"/>
                <w:szCs w:val="22"/>
              </w:rPr>
              <w:t>warehousing.</w:t>
            </w:r>
            <w:r w:rsidRPr="00E922DF">
              <w:rPr>
                <w:rFonts w:ascii="Calibri" w:hAnsi="Calibri" w:cs="Calibri"/>
                <w:bCs/>
                <w:sz w:val="22"/>
                <w:szCs w:val="22"/>
              </w:rPr>
              <w:t xml:space="preserve"> Agile methodology is followed for implementation and delivery of the Project. Delivery is done in sprints, based on the business priorities set by the client. The ETL Conversion involved a very good amount of design analysis (based on the scenarios and ETL components used in the Jobs). SaaS 70 approved Release management process is followed for code deployments</w:t>
            </w:r>
          </w:p>
        </w:tc>
      </w:tr>
      <w:tr w:rsidR="00000000" w:rsidTr="00767BBB">
        <w:tc>
          <w:tcPr>
            <w:tcW w:w="720" w:type="pct"/>
            <w:tcBorders>
              <w:top w:val="single" w:sz="6" w:space="0" w:color="auto"/>
              <w:left w:val="single" w:sz="6" w:space="0" w:color="auto"/>
              <w:bottom w:val="single" w:sz="6" w:space="0" w:color="auto"/>
              <w:right w:val="single" w:sz="6" w:space="0" w:color="auto"/>
            </w:tcBorders>
            <w:hideMark/>
          </w:tcPr>
          <w:p w:rsidR="000A44D6" w:rsidRPr="00E922DF" w:rsidRDefault="000A44D6" w:rsidP="004B1510">
            <w:pPr>
              <w:tabs>
                <w:tab w:val="left" w:pos="2898"/>
                <w:tab w:val="left" w:pos="8838"/>
              </w:tabs>
              <w:spacing w:after="120"/>
              <w:outlineLvl w:val="0"/>
              <w:rPr>
                <w:rFonts w:ascii="Calibri" w:hAnsi="Calibri" w:cs="Calibri"/>
                <w:bCs/>
                <w:i/>
                <w:color w:val="000080"/>
                <w:sz w:val="22"/>
                <w:szCs w:val="22"/>
              </w:rPr>
            </w:pPr>
            <w:r w:rsidRPr="00E922DF">
              <w:rPr>
                <w:rFonts w:ascii="Calibri" w:hAnsi="Calibri" w:cs="Calibri"/>
                <w:bCs/>
                <w:i/>
                <w:color w:val="000080"/>
                <w:sz w:val="22"/>
                <w:szCs w:val="22"/>
              </w:rPr>
              <w:t>Role</w:t>
            </w:r>
          </w:p>
        </w:tc>
        <w:tc>
          <w:tcPr>
            <w:tcW w:w="4280" w:type="pct"/>
            <w:tcBorders>
              <w:top w:val="single" w:sz="6" w:space="0" w:color="auto"/>
              <w:left w:val="single" w:sz="6" w:space="0" w:color="auto"/>
              <w:bottom w:val="single" w:sz="6" w:space="0" w:color="auto"/>
              <w:right w:val="single" w:sz="6" w:space="0" w:color="auto"/>
            </w:tcBorders>
            <w:hideMark/>
          </w:tcPr>
          <w:p w:rsidR="000A44D6" w:rsidRPr="00E922DF" w:rsidRDefault="000A44D6" w:rsidP="004B1510">
            <w:pPr>
              <w:jc w:val="both"/>
              <w:rPr>
                <w:rFonts w:ascii="Calibri" w:hAnsi="Calibri" w:cs="Calibri"/>
                <w:bCs/>
                <w:sz w:val="22"/>
                <w:szCs w:val="22"/>
              </w:rPr>
            </w:pPr>
            <w:r w:rsidRPr="00E922DF">
              <w:rPr>
                <w:rFonts w:ascii="Calibri" w:eastAsia="Verdana" w:hAnsi="Calibri" w:cs="Calibri"/>
                <w:bCs/>
                <w:sz w:val="22"/>
                <w:szCs w:val="22"/>
              </w:rPr>
              <w:t>Sr ETL Consultant</w:t>
            </w:r>
          </w:p>
        </w:tc>
      </w:tr>
      <w:tr w:rsidR="00000000" w:rsidTr="00767BBB">
        <w:tc>
          <w:tcPr>
            <w:tcW w:w="720" w:type="pct"/>
            <w:tcBorders>
              <w:top w:val="single" w:sz="6" w:space="0" w:color="auto"/>
              <w:left w:val="single" w:sz="6" w:space="0" w:color="auto"/>
              <w:bottom w:val="single" w:sz="6" w:space="0" w:color="auto"/>
              <w:right w:val="single" w:sz="6" w:space="0" w:color="auto"/>
            </w:tcBorders>
            <w:hideMark/>
          </w:tcPr>
          <w:p w:rsidR="000A44D6" w:rsidRPr="00E922DF" w:rsidRDefault="000A44D6" w:rsidP="004B1510">
            <w:pPr>
              <w:tabs>
                <w:tab w:val="left" w:pos="2898"/>
                <w:tab w:val="left" w:pos="8838"/>
              </w:tabs>
              <w:spacing w:after="120"/>
              <w:outlineLvl w:val="0"/>
              <w:rPr>
                <w:rFonts w:ascii="Calibri" w:hAnsi="Calibri" w:cs="Calibri"/>
                <w:bCs/>
                <w:i/>
                <w:color w:val="000080"/>
                <w:sz w:val="22"/>
                <w:szCs w:val="22"/>
              </w:rPr>
            </w:pPr>
            <w:r w:rsidRPr="00E922DF">
              <w:rPr>
                <w:rFonts w:ascii="Calibri" w:hAnsi="Calibri" w:cs="Calibri"/>
                <w:bCs/>
                <w:i/>
                <w:color w:val="000080"/>
                <w:sz w:val="22"/>
                <w:szCs w:val="22"/>
              </w:rPr>
              <w:t>Team size</w:t>
            </w:r>
          </w:p>
        </w:tc>
        <w:tc>
          <w:tcPr>
            <w:tcW w:w="4280" w:type="pct"/>
            <w:tcBorders>
              <w:top w:val="single" w:sz="6" w:space="0" w:color="auto"/>
              <w:left w:val="single" w:sz="6" w:space="0" w:color="auto"/>
              <w:bottom w:val="single" w:sz="6" w:space="0" w:color="auto"/>
              <w:right w:val="single" w:sz="6" w:space="0" w:color="auto"/>
            </w:tcBorders>
            <w:hideMark/>
          </w:tcPr>
          <w:p w:rsidR="000A44D6" w:rsidRPr="00E922DF" w:rsidRDefault="000A44D6" w:rsidP="004B1510">
            <w:pPr>
              <w:jc w:val="both"/>
              <w:rPr>
                <w:rFonts w:ascii="Calibri" w:hAnsi="Calibri" w:cs="Calibri"/>
                <w:bCs/>
                <w:sz w:val="22"/>
                <w:szCs w:val="22"/>
              </w:rPr>
            </w:pPr>
            <w:r w:rsidRPr="00E922DF">
              <w:rPr>
                <w:rFonts w:ascii="Calibri" w:hAnsi="Calibri" w:cs="Calibri"/>
                <w:bCs/>
                <w:sz w:val="22"/>
                <w:szCs w:val="22"/>
              </w:rPr>
              <w:t>6</w:t>
            </w:r>
          </w:p>
        </w:tc>
      </w:tr>
      <w:tr w:rsidR="00000000" w:rsidTr="00767BBB">
        <w:tc>
          <w:tcPr>
            <w:tcW w:w="720" w:type="pct"/>
            <w:tcBorders>
              <w:top w:val="single" w:sz="6" w:space="0" w:color="auto"/>
              <w:left w:val="single" w:sz="6" w:space="0" w:color="auto"/>
              <w:bottom w:val="single" w:sz="6" w:space="0" w:color="auto"/>
              <w:right w:val="single" w:sz="6" w:space="0" w:color="auto"/>
            </w:tcBorders>
            <w:hideMark/>
          </w:tcPr>
          <w:p w:rsidR="000A44D6" w:rsidRPr="00E922DF" w:rsidRDefault="000A44D6" w:rsidP="004B1510">
            <w:pPr>
              <w:tabs>
                <w:tab w:val="left" w:pos="2898"/>
                <w:tab w:val="left" w:pos="8838"/>
              </w:tabs>
              <w:spacing w:after="120"/>
              <w:jc w:val="both"/>
              <w:outlineLvl w:val="0"/>
              <w:rPr>
                <w:rFonts w:ascii="Calibri" w:hAnsi="Calibri" w:cs="Calibri"/>
                <w:bCs/>
                <w:i/>
                <w:color w:val="000080"/>
                <w:sz w:val="22"/>
                <w:szCs w:val="22"/>
              </w:rPr>
            </w:pPr>
            <w:r w:rsidRPr="00E922DF">
              <w:rPr>
                <w:rFonts w:ascii="Calibri" w:hAnsi="Calibri" w:cs="Calibri"/>
                <w:bCs/>
                <w:i/>
                <w:color w:val="000080"/>
                <w:sz w:val="22"/>
                <w:szCs w:val="22"/>
              </w:rPr>
              <w:t>Contribution</w:t>
            </w:r>
          </w:p>
        </w:tc>
        <w:tc>
          <w:tcPr>
            <w:tcW w:w="4280" w:type="pct"/>
            <w:tcBorders>
              <w:top w:val="single" w:sz="6" w:space="0" w:color="auto"/>
              <w:left w:val="single" w:sz="6" w:space="0" w:color="auto"/>
              <w:bottom w:val="single" w:sz="6" w:space="0" w:color="auto"/>
              <w:right w:val="single" w:sz="6" w:space="0" w:color="auto"/>
            </w:tcBorders>
            <w:hideMark/>
          </w:tcPr>
          <w:p w:rsidR="000A44D6" w:rsidRPr="00E922DF" w:rsidRDefault="000A44D6" w:rsidP="004B1510">
            <w:pPr>
              <w:numPr>
                <w:ilvl w:val="0"/>
                <w:numId w:val="8"/>
              </w:numPr>
              <w:tabs>
                <w:tab w:val="left" w:pos="720"/>
              </w:tabs>
              <w:spacing w:line="288" w:lineRule="auto"/>
              <w:ind w:right="-720"/>
              <w:rPr>
                <w:rFonts w:ascii="Calibri" w:eastAsia="Verdana" w:hAnsi="Calibri" w:cs="Calibri"/>
                <w:bCs/>
                <w:color w:val="000000"/>
                <w:sz w:val="22"/>
                <w:szCs w:val="22"/>
              </w:rPr>
            </w:pPr>
            <w:r w:rsidRPr="00E922DF">
              <w:rPr>
                <w:rFonts w:ascii="Calibri" w:hAnsi="Calibri" w:cs="Calibri"/>
                <w:bCs/>
                <w:sz w:val="22"/>
                <w:szCs w:val="22"/>
              </w:rPr>
              <w:t>Parsed high-level design specification to simple ETL coding and mapping standa</w:t>
            </w:r>
            <w:r w:rsidR="00767BBB">
              <w:rPr>
                <w:rFonts w:ascii="Calibri" w:hAnsi="Calibri" w:cs="Calibri"/>
                <w:bCs/>
                <w:sz w:val="22"/>
                <w:szCs w:val="22"/>
              </w:rPr>
              <w:t>rds</w:t>
            </w:r>
          </w:p>
          <w:p w:rsidR="000A44D6" w:rsidRPr="00E922DF" w:rsidRDefault="000A44D6" w:rsidP="004B1510">
            <w:pPr>
              <w:numPr>
                <w:ilvl w:val="0"/>
                <w:numId w:val="8"/>
              </w:numPr>
              <w:shd w:val="clear" w:color="auto" w:fill="FFFFFF"/>
              <w:suppressAutoHyphens w:val="0"/>
              <w:spacing w:line="320" w:lineRule="atLeast"/>
              <w:rPr>
                <w:rFonts w:ascii="Calibri" w:hAnsi="Calibri" w:cs="Calibri"/>
                <w:bCs/>
                <w:sz w:val="22"/>
                <w:szCs w:val="22"/>
              </w:rPr>
            </w:pPr>
            <w:r w:rsidRPr="00E922DF">
              <w:rPr>
                <w:rFonts w:ascii="Calibri" w:hAnsi="Calibri" w:cs="Calibri"/>
                <w:bCs/>
                <w:sz w:val="22"/>
                <w:szCs w:val="22"/>
              </w:rPr>
              <w:t>Involved in building the ETL design and Source to Target mapping to load data into Data warehouse.</w:t>
            </w:r>
          </w:p>
          <w:p w:rsidR="000A44D6" w:rsidRPr="00E922DF" w:rsidRDefault="000A44D6" w:rsidP="004B1510">
            <w:pPr>
              <w:numPr>
                <w:ilvl w:val="0"/>
                <w:numId w:val="8"/>
              </w:numPr>
              <w:shd w:val="clear" w:color="auto" w:fill="FFFFFF"/>
              <w:suppressAutoHyphens w:val="0"/>
              <w:spacing w:line="320" w:lineRule="atLeast"/>
              <w:rPr>
                <w:rFonts w:ascii="Calibri" w:hAnsi="Calibri" w:cs="Calibri"/>
                <w:bCs/>
                <w:sz w:val="22"/>
                <w:szCs w:val="22"/>
              </w:rPr>
            </w:pPr>
            <w:r w:rsidRPr="00E922DF">
              <w:rPr>
                <w:rFonts w:ascii="Calibri" w:hAnsi="Calibri" w:cs="Calibri"/>
                <w:bCs/>
                <w:sz w:val="22"/>
                <w:szCs w:val="22"/>
              </w:rPr>
              <w:t>Attend</w:t>
            </w:r>
            <w:r w:rsidR="00767BBB">
              <w:rPr>
                <w:rFonts w:ascii="Calibri" w:hAnsi="Calibri" w:cs="Calibri"/>
                <w:bCs/>
                <w:sz w:val="22"/>
                <w:szCs w:val="22"/>
              </w:rPr>
              <w:t>ed</w:t>
            </w:r>
            <w:r w:rsidRPr="00E922DF">
              <w:rPr>
                <w:rFonts w:ascii="Calibri" w:hAnsi="Calibri" w:cs="Calibri"/>
                <w:bCs/>
                <w:sz w:val="22"/>
                <w:szCs w:val="22"/>
              </w:rPr>
              <w:t xml:space="preserve"> the scrum call and delegating the task to the team members.</w:t>
            </w:r>
          </w:p>
          <w:p w:rsidR="000A44D6" w:rsidRPr="00E922DF" w:rsidRDefault="000A44D6" w:rsidP="004B1510">
            <w:pPr>
              <w:numPr>
                <w:ilvl w:val="0"/>
                <w:numId w:val="8"/>
              </w:numPr>
              <w:shd w:val="clear" w:color="auto" w:fill="FFFFFF"/>
              <w:suppressAutoHyphens w:val="0"/>
              <w:spacing w:line="320" w:lineRule="atLeast"/>
              <w:rPr>
                <w:rFonts w:ascii="Calibri" w:hAnsi="Calibri" w:cs="Calibri"/>
                <w:bCs/>
                <w:sz w:val="22"/>
                <w:szCs w:val="22"/>
              </w:rPr>
            </w:pPr>
            <w:r w:rsidRPr="00767BBB">
              <w:rPr>
                <w:rFonts w:ascii="Calibri" w:hAnsi="Calibri" w:cs="Calibri"/>
                <w:b/>
                <w:color w:val="181717"/>
                <w:sz w:val="22"/>
                <w:szCs w:val="22"/>
              </w:rPr>
              <w:t>Wr</w:t>
            </w:r>
            <w:r w:rsidR="00767BBB">
              <w:rPr>
                <w:rFonts w:ascii="Calibri" w:hAnsi="Calibri" w:cs="Calibri"/>
                <w:b/>
                <w:color w:val="181717"/>
                <w:sz w:val="22"/>
                <w:szCs w:val="22"/>
              </w:rPr>
              <w:t>itten several</w:t>
            </w:r>
            <w:r w:rsidRPr="00767BBB">
              <w:rPr>
                <w:rFonts w:ascii="Calibri" w:hAnsi="Calibri" w:cs="Calibri"/>
                <w:b/>
                <w:color w:val="181717"/>
                <w:sz w:val="22"/>
                <w:szCs w:val="22"/>
              </w:rPr>
              <w:t xml:space="preserve"> complex SQL Queries,</w:t>
            </w:r>
            <w:r w:rsidRPr="00767BBB">
              <w:rPr>
                <w:rFonts w:ascii="Calibri" w:hAnsi="Calibri" w:cs="Calibri"/>
                <w:b/>
                <w:sz w:val="22"/>
                <w:szCs w:val="22"/>
              </w:rPr>
              <w:t xml:space="preserve"> Stored Procedures, Functions, Packages and Views</w:t>
            </w:r>
            <w:r w:rsidRPr="00E922DF">
              <w:rPr>
                <w:rFonts w:ascii="Calibri" w:hAnsi="Calibri" w:cs="Calibri"/>
                <w:bCs/>
                <w:sz w:val="22"/>
                <w:szCs w:val="22"/>
              </w:rPr>
              <w:t>.</w:t>
            </w:r>
          </w:p>
          <w:p w:rsidR="000A44D6" w:rsidRPr="00E922DF" w:rsidRDefault="000A44D6" w:rsidP="004B1510">
            <w:pPr>
              <w:numPr>
                <w:ilvl w:val="0"/>
                <w:numId w:val="8"/>
              </w:numPr>
              <w:shd w:val="clear" w:color="auto" w:fill="FFFFFF"/>
              <w:suppressAutoHyphens w:val="0"/>
              <w:spacing w:line="320" w:lineRule="atLeast"/>
              <w:rPr>
                <w:rFonts w:ascii="Calibri" w:hAnsi="Calibri" w:cs="Calibri"/>
                <w:bCs/>
                <w:sz w:val="22"/>
                <w:szCs w:val="22"/>
              </w:rPr>
            </w:pPr>
            <w:r w:rsidRPr="00E922DF">
              <w:rPr>
                <w:rFonts w:ascii="Calibri" w:hAnsi="Calibri" w:cs="Calibri"/>
                <w:bCs/>
                <w:color w:val="181717"/>
                <w:sz w:val="22"/>
                <w:szCs w:val="22"/>
              </w:rPr>
              <w:lastRenderedPageBreak/>
              <w:t>Created different Indexes as per the requirement.</w:t>
            </w:r>
          </w:p>
          <w:p w:rsidR="000A44D6" w:rsidRPr="00E922DF" w:rsidRDefault="000A44D6" w:rsidP="004B1510">
            <w:pPr>
              <w:numPr>
                <w:ilvl w:val="0"/>
                <w:numId w:val="8"/>
              </w:numPr>
              <w:shd w:val="clear" w:color="auto" w:fill="FFFFFF"/>
              <w:suppressAutoHyphens w:val="0"/>
              <w:spacing w:line="320" w:lineRule="atLeast"/>
              <w:rPr>
                <w:rFonts w:ascii="Calibri" w:hAnsi="Calibri" w:cs="Calibri"/>
                <w:bCs/>
                <w:sz w:val="22"/>
                <w:szCs w:val="22"/>
              </w:rPr>
            </w:pPr>
            <w:r w:rsidRPr="00E922DF">
              <w:rPr>
                <w:rFonts w:ascii="Calibri" w:hAnsi="Calibri" w:cs="Calibri"/>
                <w:bCs/>
                <w:color w:val="181717"/>
                <w:sz w:val="22"/>
                <w:szCs w:val="22"/>
                <w:shd w:val="clear" w:color="auto" w:fill="FFFFFF"/>
              </w:rPr>
              <w:t>Performed unit tests on all code and packages.</w:t>
            </w:r>
          </w:p>
          <w:p w:rsidR="00DA027C" w:rsidRPr="00E922DF" w:rsidRDefault="00DA027C" w:rsidP="00DA027C">
            <w:pPr>
              <w:numPr>
                <w:ilvl w:val="0"/>
                <w:numId w:val="8"/>
              </w:numPr>
              <w:shd w:val="clear" w:color="auto" w:fill="FFFFFF"/>
              <w:suppressAutoHyphens w:val="0"/>
              <w:spacing w:line="320" w:lineRule="atLeast"/>
              <w:rPr>
                <w:rFonts w:ascii="Calibri" w:hAnsi="Calibri" w:cs="Calibri"/>
                <w:bCs/>
                <w:sz w:val="22"/>
                <w:szCs w:val="22"/>
              </w:rPr>
            </w:pPr>
            <w:r w:rsidRPr="00E922DF">
              <w:rPr>
                <w:rFonts w:ascii="Calibri" w:hAnsi="Calibri" w:cs="Calibri"/>
                <w:bCs/>
                <w:sz w:val="22"/>
                <w:szCs w:val="22"/>
              </w:rPr>
              <w:t>Worked on complex Source Qualifier queries, Pre- and Post SQL queries in the Target.</w:t>
            </w:r>
          </w:p>
          <w:p w:rsidR="000A44D6" w:rsidRPr="00E922DF" w:rsidRDefault="000A44D6" w:rsidP="004B1510">
            <w:pPr>
              <w:numPr>
                <w:ilvl w:val="0"/>
                <w:numId w:val="8"/>
              </w:numPr>
              <w:shd w:val="clear" w:color="auto" w:fill="FFFFFF"/>
              <w:suppressAutoHyphens w:val="0"/>
              <w:spacing w:line="320" w:lineRule="atLeast"/>
              <w:rPr>
                <w:rFonts w:ascii="Calibri" w:hAnsi="Calibri" w:cs="Calibri"/>
                <w:bCs/>
                <w:sz w:val="22"/>
                <w:szCs w:val="22"/>
              </w:rPr>
            </w:pPr>
            <w:r w:rsidRPr="00E922DF">
              <w:rPr>
                <w:rFonts w:ascii="Calibri" w:hAnsi="Calibri" w:cs="Calibri"/>
                <w:bCs/>
                <w:color w:val="181717"/>
                <w:sz w:val="22"/>
                <w:szCs w:val="22"/>
                <w:shd w:val="clear" w:color="auto" w:fill="FFFFFF"/>
              </w:rPr>
              <w:t>Created the procedure for the complex business calculation.</w:t>
            </w:r>
          </w:p>
          <w:p w:rsidR="000A44D6" w:rsidRPr="00E922DF" w:rsidRDefault="000A44D6" w:rsidP="004B1510">
            <w:pPr>
              <w:numPr>
                <w:ilvl w:val="0"/>
                <w:numId w:val="8"/>
              </w:numPr>
              <w:shd w:val="clear" w:color="auto" w:fill="FFFFFF"/>
              <w:suppressAutoHyphens w:val="0"/>
              <w:spacing w:line="320" w:lineRule="atLeast"/>
              <w:rPr>
                <w:rFonts w:ascii="Calibri" w:hAnsi="Calibri" w:cs="Calibri"/>
                <w:bCs/>
                <w:sz w:val="22"/>
                <w:szCs w:val="22"/>
              </w:rPr>
            </w:pPr>
            <w:r w:rsidRPr="00E922DF">
              <w:rPr>
                <w:rFonts w:ascii="Calibri" w:hAnsi="Calibri" w:cs="Calibri"/>
                <w:bCs/>
                <w:color w:val="181717"/>
                <w:sz w:val="22"/>
                <w:szCs w:val="22"/>
                <w:shd w:val="clear" w:color="auto" w:fill="FFFFFF"/>
              </w:rPr>
              <w:t>Created the procedure to create and drop the indices.</w:t>
            </w:r>
          </w:p>
          <w:p w:rsidR="000A44D6" w:rsidRPr="00E922DF" w:rsidRDefault="000A44D6" w:rsidP="004B1510">
            <w:pPr>
              <w:numPr>
                <w:ilvl w:val="0"/>
                <w:numId w:val="8"/>
              </w:numPr>
              <w:shd w:val="clear" w:color="auto" w:fill="FFFFFF"/>
              <w:suppressAutoHyphens w:val="0"/>
              <w:spacing w:line="320" w:lineRule="atLeast"/>
              <w:rPr>
                <w:rFonts w:ascii="Calibri" w:hAnsi="Calibri" w:cs="Calibri"/>
                <w:bCs/>
                <w:sz w:val="22"/>
                <w:szCs w:val="22"/>
              </w:rPr>
            </w:pPr>
            <w:r w:rsidRPr="00E922DF">
              <w:rPr>
                <w:rFonts w:ascii="Calibri" w:hAnsi="Calibri" w:cs="Calibri"/>
                <w:bCs/>
                <w:color w:val="181717"/>
                <w:sz w:val="22"/>
                <w:szCs w:val="22"/>
                <w:shd w:val="clear" w:color="auto" w:fill="FFFFFF"/>
              </w:rPr>
              <w:t>Created the procedures to update the log details.</w:t>
            </w:r>
          </w:p>
          <w:p w:rsidR="000A44D6" w:rsidRPr="00E922DF" w:rsidRDefault="000A44D6" w:rsidP="004B1510">
            <w:pPr>
              <w:pStyle w:val="ListParagraph"/>
              <w:numPr>
                <w:ilvl w:val="0"/>
                <w:numId w:val="8"/>
              </w:numPr>
              <w:contextualSpacing/>
              <w:rPr>
                <w:rFonts w:ascii="Calibri" w:eastAsia="Verdana" w:hAnsi="Calibri" w:cs="Calibri"/>
                <w:bCs/>
                <w:color w:val="000000"/>
                <w:sz w:val="22"/>
                <w:szCs w:val="22"/>
              </w:rPr>
            </w:pPr>
            <w:r w:rsidRPr="00E922DF">
              <w:rPr>
                <w:rFonts w:ascii="Calibri" w:eastAsia="Verdana" w:hAnsi="Calibri" w:cs="Calibri"/>
                <w:bCs/>
                <w:color w:val="000000"/>
                <w:sz w:val="22"/>
                <w:szCs w:val="22"/>
              </w:rPr>
              <w:t>Used workflow manager and monitor to create, schedule, monitor.</w:t>
            </w:r>
          </w:p>
          <w:p w:rsidR="000A44D6" w:rsidRPr="00E922DF" w:rsidRDefault="000A44D6" w:rsidP="004B1510">
            <w:pPr>
              <w:numPr>
                <w:ilvl w:val="0"/>
                <w:numId w:val="8"/>
              </w:numPr>
              <w:shd w:val="clear" w:color="auto" w:fill="FFFFFF"/>
              <w:suppressAutoHyphens w:val="0"/>
              <w:spacing w:line="320" w:lineRule="atLeast"/>
              <w:jc w:val="both"/>
              <w:rPr>
                <w:rFonts w:ascii="Calibri" w:hAnsi="Calibri" w:cs="Calibri"/>
                <w:bCs/>
                <w:sz w:val="22"/>
                <w:szCs w:val="22"/>
              </w:rPr>
            </w:pPr>
            <w:r w:rsidRPr="00E922DF">
              <w:rPr>
                <w:rFonts w:ascii="Calibri" w:eastAsia="Verdana" w:hAnsi="Calibri" w:cs="Calibri"/>
                <w:bCs/>
                <w:color w:val="000000"/>
                <w:sz w:val="22"/>
                <w:szCs w:val="22"/>
              </w:rPr>
              <w:t>Understand the business rules completely and implements the data transformation logics.</w:t>
            </w:r>
          </w:p>
          <w:p w:rsidR="00DA027C" w:rsidRPr="00E922DF" w:rsidRDefault="00DA027C" w:rsidP="00DA027C">
            <w:pPr>
              <w:numPr>
                <w:ilvl w:val="0"/>
                <w:numId w:val="8"/>
              </w:numPr>
              <w:shd w:val="clear" w:color="auto" w:fill="FFFFFF"/>
              <w:suppressAutoHyphens w:val="0"/>
              <w:spacing w:line="320" w:lineRule="atLeast"/>
              <w:rPr>
                <w:rFonts w:ascii="Calibri" w:hAnsi="Calibri" w:cs="Calibri"/>
                <w:bCs/>
                <w:sz w:val="22"/>
                <w:szCs w:val="22"/>
              </w:rPr>
            </w:pPr>
            <w:r w:rsidRPr="00E922DF">
              <w:rPr>
                <w:rFonts w:ascii="Calibri" w:hAnsi="Calibri" w:cs="Calibri"/>
                <w:bCs/>
                <w:sz w:val="22"/>
                <w:szCs w:val="22"/>
              </w:rPr>
              <w:t>Created detailed Unit Test Document with all possible Test Queries/Scripts.</w:t>
            </w:r>
          </w:p>
          <w:p w:rsidR="000A44D6" w:rsidRPr="00E922DF" w:rsidRDefault="000A44D6" w:rsidP="004B1510">
            <w:pPr>
              <w:numPr>
                <w:ilvl w:val="0"/>
                <w:numId w:val="8"/>
              </w:numPr>
              <w:shd w:val="clear" w:color="auto" w:fill="FFFFFF"/>
              <w:suppressAutoHyphens w:val="0"/>
              <w:spacing w:line="320" w:lineRule="atLeast"/>
              <w:rPr>
                <w:rFonts w:ascii="Calibri" w:hAnsi="Calibri" w:cs="Calibri"/>
                <w:bCs/>
                <w:sz w:val="22"/>
                <w:szCs w:val="22"/>
              </w:rPr>
            </w:pPr>
            <w:r w:rsidRPr="00E922DF">
              <w:rPr>
                <w:rFonts w:ascii="Calibri" w:hAnsi="Calibri" w:cs="Calibri"/>
                <w:bCs/>
                <w:sz w:val="22"/>
                <w:szCs w:val="22"/>
              </w:rPr>
              <w:t>Used Debugger to test the mappings and fixed the bugs.</w:t>
            </w:r>
          </w:p>
          <w:p w:rsidR="000A44D6" w:rsidRPr="00E922DF" w:rsidRDefault="000A44D6" w:rsidP="004B1510">
            <w:pPr>
              <w:numPr>
                <w:ilvl w:val="0"/>
                <w:numId w:val="8"/>
              </w:numPr>
              <w:shd w:val="clear" w:color="auto" w:fill="FFFFFF"/>
              <w:suppressAutoHyphens w:val="0"/>
              <w:spacing w:line="320" w:lineRule="atLeast"/>
              <w:rPr>
                <w:rFonts w:ascii="Calibri" w:hAnsi="Calibri" w:cs="Calibri"/>
                <w:bCs/>
                <w:sz w:val="22"/>
                <w:szCs w:val="22"/>
              </w:rPr>
            </w:pPr>
            <w:r w:rsidRPr="00E922DF">
              <w:rPr>
                <w:rFonts w:ascii="Calibri" w:hAnsi="Calibri" w:cs="Calibri"/>
                <w:bCs/>
                <w:sz w:val="22"/>
                <w:szCs w:val="22"/>
              </w:rPr>
              <w:t>Involved in Performance tuning at source, target, mappings and system levels.</w:t>
            </w:r>
          </w:p>
          <w:p w:rsidR="000A44D6" w:rsidRPr="00E922DF" w:rsidRDefault="000A44D6" w:rsidP="004B1510">
            <w:pPr>
              <w:numPr>
                <w:ilvl w:val="0"/>
                <w:numId w:val="8"/>
              </w:numPr>
              <w:shd w:val="clear" w:color="auto" w:fill="FFFFFF"/>
              <w:suppressAutoHyphens w:val="0"/>
              <w:spacing w:line="320" w:lineRule="atLeast"/>
              <w:rPr>
                <w:rFonts w:ascii="Calibri" w:hAnsi="Calibri" w:cs="Calibri"/>
                <w:bCs/>
                <w:sz w:val="22"/>
                <w:szCs w:val="22"/>
              </w:rPr>
            </w:pPr>
            <w:r w:rsidRPr="00E922DF">
              <w:rPr>
                <w:rFonts w:ascii="Calibri" w:hAnsi="Calibri" w:cs="Calibri"/>
                <w:bCs/>
                <w:sz w:val="22"/>
                <w:szCs w:val="22"/>
              </w:rPr>
              <w:t>Prepared migration document to move the mappings from development to testing and then to production repositories.</w:t>
            </w:r>
          </w:p>
          <w:p w:rsidR="000A44D6" w:rsidRPr="00E922DF" w:rsidRDefault="000A44D6" w:rsidP="004B1510">
            <w:pPr>
              <w:numPr>
                <w:ilvl w:val="0"/>
                <w:numId w:val="8"/>
              </w:numPr>
              <w:shd w:val="clear" w:color="auto" w:fill="FFFFFF"/>
              <w:suppressAutoHyphens w:val="0"/>
              <w:spacing w:line="320" w:lineRule="atLeast"/>
              <w:rPr>
                <w:rFonts w:ascii="Calibri" w:hAnsi="Calibri" w:cs="Calibri"/>
                <w:bCs/>
                <w:sz w:val="22"/>
                <w:szCs w:val="22"/>
              </w:rPr>
            </w:pPr>
            <w:r w:rsidRPr="00E922DF">
              <w:rPr>
                <w:rFonts w:ascii="Calibri" w:hAnsi="Calibri" w:cs="Calibri"/>
                <w:bCs/>
                <w:sz w:val="22"/>
                <w:szCs w:val="22"/>
              </w:rPr>
              <w:t>Implemented complex business rules in Informatica Power Center by creating re-usable transformations, and robust Mapplets.</w:t>
            </w:r>
          </w:p>
          <w:p w:rsidR="000A44D6" w:rsidRPr="00E922DF" w:rsidRDefault="000A44D6" w:rsidP="004B1510">
            <w:pPr>
              <w:numPr>
                <w:ilvl w:val="0"/>
                <w:numId w:val="8"/>
              </w:numPr>
              <w:shd w:val="clear" w:color="auto" w:fill="FFFFFF"/>
              <w:suppressAutoHyphens w:val="0"/>
              <w:spacing w:line="320" w:lineRule="atLeast"/>
              <w:rPr>
                <w:rFonts w:ascii="Calibri" w:hAnsi="Calibri" w:cs="Calibri"/>
                <w:bCs/>
                <w:sz w:val="22"/>
                <w:szCs w:val="22"/>
              </w:rPr>
            </w:pPr>
            <w:r w:rsidRPr="00E922DF">
              <w:rPr>
                <w:rFonts w:ascii="Calibri" w:hAnsi="Calibri" w:cs="Calibri"/>
                <w:bCs/>
                <w:sz w:val="22"/>
                <w:szCs w:val="22"/>
              </w:rPr>
              <w:t>Implemented performance tuning of Sources, Targets, Mappings and Sessions by identifying bottlenecks and used Debugger to debug the complex mappings and fix them.</w:t>
            </w:r>
          </w:p>
          <w:p w:rsidR="000A44D6" w:rsidRPr="00E922DF" w:rsidRDefault="000A44D6" w:rsidP="004B1510">
            <w:pPr>
              <w:numPr>
                <w:ilvl w:val="0"/>
                <w:numId w:val="8"/>
              </w:numPr>
              <w:suppressAutoHyphens w:val="0"/>
              <w:spacing w:line="276" w:lineRule="auto"/>
              <w:jc w:val="both"/>
              <w:rPr>
                <w:rFonts w:ascii="Calibri" w:eastAsia="Palatino Linotype" w:hAnsi="Calibri" w:cs="Calibri"/>
                <w:bCs/>
                <w:color w:val="000000"/>
                <w:sz w:val="22"/>
                <w:szCs w:val="22"/>
              </w:rPr>
            </w:pPr>
            <w:r w:rsidRPr="00E922DF">
              <w:rPr>
                <w:rFonts w:ascii="Calibri" w:hAnsi="Calibri" w:cs="Calibri"/>
                <w:bCs/>
                <w:sz w:val="22"/>
                <w:szCs w:val="22"/>
              </w:rPr>
              <w:t>Used sandbox for testing and migrated code to deployment instance</w:t>
            </w:r>
          </w:p>
          <w:p w:rsidR="000A44D6" w:rsidRPr="00E922DF" w:rsidRDefault="000A44D6" w:rsidP="004B1510">
            <w:pPr>
              <w:pStyle w:val="ListParagraph"/>
              <w:numPr>
                <w:ilvl w:val="0"/>
                <w:numId w:val="8"/>
              </w:numPr>
              <w:contextualSpacing/>
              <w:rPr>
                <w:rFonts w:ascii="Calibri" w:eastAsia="Arial" w:hAnsi="Calibri" w:cs="Calibri"/>
                <w:bCs/>
                <w:color w:val="000000"/>
                <w:sz w:val="22"/>
                <w:szCs w:val="22"/>
              </w:rPr>
            </w:pPr>
            <w:r w:rsidRPr="00E922DF">
              <w:rPr>
                <w:rFonts w:ascii="Calibri" w:eastAsia="Palatino Linotype" w:hAnsi="Calibri" w:cs="Calibri"/>
                <w:bCs/>
                <w:color w:val="000000"/>
                <w:sz w:val="22"/>
                <w:szCs w:val="22"/>
              </w:rPr>
              <w:t>Work</w:t>
            </w:r>
            <w:r w:rsidR="00767BBB">
              <w:rPr>
                <w:rFonts w:ascii="Calibri" w:eastAsia="Palatino Linotype" w:hAnsi="Calibri" w:cs="Calibri"/>
                <w:bCs/>
                <w:color w:val="000000"/>
                <w:sz w:val="22"/>
                <w:szCs w:val="22"/>
              </w:rPr>
              <w:t>ed</w:t>
            </w:r>
            <w:r w:rsidRPr="00E922DF">
              <w:rPr>
                <w:rFonts w:ascii="Calibri" w:eastAsia="Palatino Linotype" w:hAnsi="Calibri" w:cs="Calibri"/>
                <w:bCs/>
                <w:color w:val="000000"/>
                <w:sz w:val="22"/>
                <w:szCs w:val="22"/>
              </w:rPr>
              <w:t xml:space="preserve"> with parameters and short cut key to increase the mapping performance</w:t>
            </w:r>
          </w:p>
          <w:p w:rsidR="000A44D6" w:rsidRPr="00E922DF" w:rsidRDefault="000A44D6" w:rsidP="004B1510">
            <w:pPr>
              <w:pStyle w:val="ListParagraph"/>
              <w:numPr>
                <w:ilvl w:val="0"/>
                <w:numId w:val="8"/>
              </w:numPr>
              <w:spacing w:after="120"/>
              <w:contextualSpacing/>
              <w:rPr>
                <w:rFonts w:ascii="Calibri" w:eastAsia="Arial" w:hAnsi="Calibri" w:cs="Calibri"/>
                <w:bCs/>
                <w:color w:val="000000"/>
                <w:sz w:val="22"/>
                <w:szCs w:val="22"/>
              </w:rPr>
            </w:pPr>
            <w:r w:rsidRPr="00E922DF">
              <w:rPr>
                <w:rFonts w:ascii="Calibri" w:eastAsia="Arial" w:hAnsi="Calibri" w:cs="Calibri"/>
                <w:bCs/>
                <w:color w:val="000000"/>
                <w:sz w:val="22"/>
                <w:szCs w:val="22"/>
              </w:rPr>
              <w:t>Work</w:t>
            </w:r>
            <w:r w:rsidR="00767BBB">
              <w:rPr>
                <w:rFonts w:ascii="Calibri" w:eastAsia="Arial" w:hAnsi="Calibri" w:cs="Calibri"/>
                <w:bCs/>
                <w:color w:val="000000"/>
                <w:sz w:val="22"/>
                <w:szCs w:val="22"/>
              </w:rPr>
              <w:t>ed</w:t>
            </w:r>
            <w:r w:rsidRPr="00E922DF">
              <w:rPr>
                <w:rFonts w:ascii="Calibri" w:eastAsia="Arial" w:hAnsi="Calibri" w:cs="Calibri"/>
                <w:bCs/>
                <w:color w:val="000000"/>
                <w:sz w:val="22"/>
                <w:szCs w:val="22"/>
              </w:rPr>
              <w:t xml:space="preserve"> with Mapplet and Worklets to run the multiple mapping.</w:t>
            </w:r>
          </w:p>
          <w:p w:rsidR="000A44D6" w:rsidRPr="00E922DF" w:rsidRDefault="000A44D6" w:rsidP="004B1510">
            <w:pPr>
              <w:suppressAutoHyphens w:val="0"/>
              <w:ind w:left="720"/>
              <w:rPr>
                <w:rFonts w:ascii="Calibri" w:hAnsi="Calibri" w:cs="Calibri"/>
                <w:bCs/>
                <w:color w:val="000000"/>
                <w:sz w:val="22"/>
                <w:szCs w:val="22"/>
                <w:shd w:val="clear" w:color="auto" w:fill="FFFFFF"/>
              </w:rPr>
            </w:pPr>
          </w:p>
        </w:tc>
      </w:tr>
      <w:tr w:rsidR="00000000" w:rsidTr="00767BBB">
        <w:tc>
          <w:tcPr>
            <w:tcW w:w="720" w:type="pct"/>
            <w:tcBorders>
              <w:top w:val="single" w:sz="6" w:space="0" w:color="auto"/>
              <w:left w:val="single" w:sz="6" w:space="0" w:color="auto"/>
              <w:bottom w:val="single" w:sz="6" w:space="0" w:color="auto"/>
              <w:right w:val="single" w:sz="6" w:space="0" w:color="auto"/>
            </w:tcBorders>
            <w:hideMark/>
          </w:tcPr>
          <w:p w:rsidR="000A44D6" w:rsidRPr="00E922DF" w:rsidRDefault="000A44D6" w:rsidP="004B1510">
            <w:pPr>
              <w:tabs>
                <w:tab w:val="left" w:pos="2898"/>
                <w:tab w:val="left" w:pos="8838"/>
              </w:tabs>
              <w:spacing w:after="120"/>
              <w:jc w:val="both"/>
              <w:outlineLvl w:val="0"/>
              <w:rPr>
                <w:rFonts w:ascii="Calibri" w:hAnsi="Calibri" w:cs="Calibri"/>
                <w:bCs/>
                <w:i/>
                <w:color w:val="000080"/>
                <w:sz w:val="22"/>
                <w:szCs w:val="22"/>
              </w:rPr>
            </w:pPr>
            <w:r w:rsidRPr="00E922DF">
              <w:rPr>
                <w:rFonts w:ascii="Calibri" w:hAnsi="Calibri" w:cs="Calibri"/>
                <w:bCs/>
                <w:i/>
                <w:color w:val="000080"/>
                <w:sz w:val="22"/>
                <w:szCs w:val="22"/>
              </w:rPr>
              <w:lastRenderedPageBreak/>
              <w:t>Solution Environment</w:t>
            </w:r>
          </w:p>
        </w:tc>
        <w:tc>
          <w:tcPr>
            <w:tcW w:w="4280" w:type="pct"/>
            <w:tcBorders>
              <w:top w:val="single" w:sz="6" w:space="0" w:color="auto"/>
              <w:left w:val="single" w:sz="6" w:space="0" w:color="auto"/>
              <w:bottom w:val="single" w:sz="6" w:space="0" w:color="auto"/>
              <w:right w:val="single" w:sz="6" w:space="0" w:color="auto"/>
            </w:tcBorders>
            <w:hideMark/>
          </w:tcPr>
          <w:p w:rsidR="000A44D6" w:rsidRPr="00E922DF" w:rsidRDefault="000A44D6" w:rsidP="004B1510">
            <w:pPr>
              <w:jc w:val="both"/>
              <w:rPr>
                <w:rFonts w:ascii="Calibri" w:hAnsi="Calibri" w:cs="Calibri"/>
                <w:bCs/>
                <w:sz w:val="22"/>
                <w:szCs w:val="22"/>
              </w:rPr>
            </w:pPr>
            <w:r w:rsidRPr="00E922DF">
              <w:rPr>
                <w:rFonts w:ascii="Calibri" w:hAnsi="Calibri" w:cs="Calibri"/>
                <w:bCs/>
                <w:sz w:val="22"/>
                <w:szCs w:val="22"/>
              </w:rPr>
              <w:t>Informatica 9X, Oracle, CSS, XML</w:t>
            </w:r>
            <w:r w:rsidRPr="00E922DF">
              <w:rPr>
                <w:rFonts w:ascii="Calibri" w:hAnsi="Calibri" w:cs="Calibri"/>
                <w:bCs/>
                <w:color w:val="000000"/>
                <w:spacing w:val="-5"/>
                <w:sz w:val="22"/>
                <w:szCs w:val="22"/>
              </w:rPr>
              <w:t>, Unix, TOAD.</w:t>
            </w:r>
          </w:p>
        </w:tc>
      </w:tr>
    </w:tbl>
    <w:p w:rsidR="000A44D6" w:rsidRPr="00E922DF" w:rsidRDefault="000A44D6" w:rsidP="000A44D6">
      <w:pPr>
        <w:jc w:val="both"/>
        <w:rPr>
          <w:rFonts w:ascii="Calibri" w:hAnsi="Calibri" w:cs="Calibri"/>
          <w:bCs/>
          <w:color w:val="000000"/>
          <w:spacing w:val="-5"/>
          <w:sz w:val="22"/>
          <w:szCs w:val="22"/>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1677"/>
        <w:gridCol w:w="7927"/>
      </w:tblGrid>
      <w:tr w:rsidR="00000000" w:rsidTr="004B1510">
        <w:tc>
          <w:tcPr>
            <w:tcW w:w="873" w:type="pct"/>
            <w:tcBorders>
              <w:top w:val="single" w:sz="6" w:space="0" w:color="auto"/>
              <w:left w:val="single" w:sz="6" w:space="0" w:color="auto"/>
              <w:bottom w:val="nil"/>
              <w:right w:val="single" w:sz="6" w:space="0" w:color="auto"/>
            </w:tcBorders>
            <w:hideMark/>
          </w:tcPr>
          <w:p w:rsidR="000A44D6" w:rsidRPr="00E922DF" w:rsidRDefault="000A44D6" w:rsidP="004B1510">
            <w:pPr>
              <w:tabs>
                <w:tab w:val="left" w:pos="2898"/>
                <w:tab w:val="left" w:pos="8838"/>
              </w:tabs>
              <w:spacing w:after="120"/>
              <w:outlineLvl w:val="0"/>
              <w:rPr>
                <w:rFonts w:ascii="Calibri" w:hAnsi="Calibri" w:cs="Calibri"/>
                <w:bCs/>
                <w:i/>
                <w:color w:val="000080"/>
                <w:sz w:val="22"/>
                <w:szCs w:val="22"/>
                <w:lang w:eastAsia="en-US"/>
              </w:rPr>
            </w:pPr>
            <w:r w:rsidRPr="00E922DF">
              <w:rPr>
                <w:rFonts w:ascii="Calibri" w:hAnsi="Calibri" w:cs="Calibri"/>
                <w:bCs/>
                <w:i/>
                <w:color w:val="000080"/>
                <w:sz w:val="22"/>
                <w:szCs w:val="22"/>
              </w:rPr>
              <w:t>Project #</w:t>
            </w:r>
            <w:r w:rsidR="00FC2D24">
              <w:rPr>
                <w:rFonts w:ascii="Calibri" w:hAnsi="Calibri" w:cs="Calibri"/>
                <w:bCs/>
                <w:i/>
                <w:color w:val="000080"/>
                <w:sz w:val="22"/>
                <w:szCs w:val="22"/>
              </w:rPr>
              <w:t>4</w:t>
            </w:r>
          </w:p>
        </w:tc>
        <w:tc>
          <w:tcPr>
            <w:tcW w:w="4127" w:type="pct"/>
            <w:tcBorders>
              <w:top w:val="single" w:sz="6" w:space="0" w:color="auto"/>
              <w:left w:val="single" w:sz="6" w:space="0" w:color="auto"/>
              <w:bottom w:val="nil"/>
              <w:right w:val="single" w:sz="6" w:space="0" w:color="auto"/>
            </w:tcBorders>
            <w:hideMark/>
          </w:tcPr>
          <w:p w:rsidR="000A44D6" w:rsidRPr="00E922DF" w:rsidRDefault="000A44D6" w:rsidP="004B1510">
            <w:pPr>
              <w:spacing w:before="120" w:after="120"/>
              <w:jc w:val="both"/>
              <w:rPr>
                <w:rFonts w:ascii="Calibri" w:hAnsi="Calibri" w:cs="Calibri"/>
                <w:bCs/>
                <w:color w:val="000000"/>
                <w:spacing w:val="-5"/>
                <w:sz w:val="22"/>
                <w:szCs w:val="22"/>
              </w:rPr>
            </w:pPr>
            <w:r w:rsidRPr="00E922DF">
              <w:rPr>
                <w:rFonts w:ascii="Calibri" w:hAnsi="Calibri" w:cs="Calibri"/>
                <w:bCs/>
                <w:color w:val="000000"/>
                <w:spacing w:val="-5"/>
                <w:sz w:val="22"/>
                <w:szCs w:val="22"/>
              </w:rPr>
              <w:t>EDW</w:t>
            </w:r>
          </w:p>
        </w:tc>
      </w:tr>
      <w:tr w:rsidR="00000000" w:rsidTr="004B1510">
        <w:tc>
          <w:tcPr>
            <w:tcW w:w="873" w:type="pct"/>
            <w:tcBorders>
              <w:top w:val="single" w:sz="6" w:space="0" w:color="auto"/>
              <w:left w:val="single" w:sz="6" w:space="0" w:color="auto"/>
              <w:bottom w:val="nil"/>
              <w:right w:val="single" w:sz="6" w:space="0" w:color="auto"/>
            </w:tcBorders>
          </w:tcPr>
          <w:p w:rsidR="00561BFB" w:rsidRPr="00E922DF" w:rsidRDefault="00561BFB" w:rsidP="004B1510">
            <w:pPr>
              <w:tabs>
                <w:tab w:val="left" w:pos="2898"/>
                <w:tab w:val="left" w:pos="8838"/>
              </w:tabs>
              <w:spacing w:after="120"/>
              <w:outlineLvl w:val="0"/>
              <w:rPr>
                <w:rFonts w:ascii="Calibri" w:hAnsi="Calibri" w:cs="Calibri"/>
                <w:bCs/>
                <w:i/>
                <w:color w:val="000080"/>
                <w:sz w:val="22"/>
                <w:szCs w:val="22"/>
              </w:rPr>
            </w:pPr>
            <w:r w:rsidRPr="00E922DF">
              <w:rPr>
                <w:rFonts w:ascii="Calibri" w:hAnsi="Calibri" w:cs="Calibri"/>
                <w:bCs/>
                <w:i/>
                <w:color w:val="000080"/>
                <w:sz w:val="22"/>
                <w:szCs w:val="22"/>
              </w:rPr>
              <w:t>Company</w:t>
            </w:r>
          </w:p>
        </w:tc>
        <w:tc>
          <w:tcPr>
            <w:tcW w:w="4127" w:type="pct"/>
            <w:tcBorders>
              <w:top w:val="single" w:sz="6" w:space="0" w:color="auto"/>
              <w:left w:val="single" w:sz="6" w:space="0" w:color="auto"/>
              <w:bottom w:val="nil"/>
              <w:right w:val="single" w:sz="6" w:space="0" w:color="auto"/>
            </w:tcBorders>
          </w:tcPr>
          <w:p w:rsidR="00561BFB" w:rsidRPr="00E922DF" w:rsidRDefault="00561BFB" w:rsidP="004B1510">
            <w:pPr>
              <w:spacing w:before="120" w:after="120"/>
              <w:jc w:val="both"/>
              <w:rPr>
                <w:rFonts w:ascii="Calibri" w:hAnsi="Calibri" w:cs="Calibri"/>
                <w:bCs/>
                <w:color w:val="000000"/>
                <w:spacing w:val="-5"/>
                <w:sz w:val="22"/>
                <w:szCs w:val="22"/>
              </w:rPr>
            </w:pPr>
            <w:r w:rsidRPr="00E922DF">
              <w:rPr>
                <w:rFonts w:ascii="Calibri" w:hAnsi="Calibri" w:cs="Calibri"/>
                <w:bCs/>
                <w:color w:val="000000"/>
                <w:spacing w:val="-5"/>
                <w:sz w:val="22"/>
                <w:szCs w:val="22"/>
              </w:rPr>
              <w:t>Analytix Data Services</w:t>
            </w:r>
          </w:p>
        </w:tc>
      </w:tr>
      <w:tr w:rsidR="00000000" w:rsidTr="004B1510">
        <w:tc>
          <w:tcPr>
            <w:tcW w:w="873" w:type="pct"/>
            <w:tcBorders>
              <w:top w:val="single" w:sz="6" w:space="0" w:color="auto"/>
              <w:left w:val="single" w:sz="6" w:space="0" w:color="auto"/>
              <w:bottom w:val="single" w:sz="6" w:space="0" w:color="auto"/>
              <w:right w:val="single" w:sz="6" w:space="0" w:color="auto"/>
            </w:tcBorders>
            <w:hideMark/>
          </w:tcPr>
          <w:p w:rsidR="000A44D6" w:rsidRPr="00E922DF" w:rsidRDefault="000A44D6" w:rsidP="004B1510">
            <w:pPr>
              <w:tabs>
                <w:tab w:val="left" w:pos="2898"/>
                <w:tab w:val="left" w:pos="8838"/>
              </w:tabs>
              <w:spacing w:after="120"/>
              <w:outlineLvl w:val="0"/>
              <w:rPr>
                <w:rFonts w:ascii="Calibri" w:hAnsi="Calibri" w:cs="Calibri"/>
                <w:bCs/>
                <w:i/>
                <w:color w:val="000080"/>
                <w:sz w:val="22"/>
                <w:szCs w:val="22"/>
              </w:rPr>
            </w:pPr>
            <w:r w:rsidRPr="00E922DF">
              <w:rPr>
                <w:rFonts w:ascii="Calibri" w:hAnsi="Calibri" w:cs="Calibri"/>
                <w:bCs/>
                <w:i/>
                <w:color w:val="000080"/>
                <w:sz w:val="22"/>
                <w:szCs w:val="22"/>
              </w:rPr>
              <w:t>Customer</w:t>
            </w:r>
          </w:p>
        </w:tc>
        <w:tc>
          <w:tcPr>
            <w:tcW w:w="4127" w:type="pct"/>
            <w:tcBorders>
              <w:top w:val="single" w:sz="6" w:space="0" w:color="auto"/>
              <w:left w:val="single" w:sz="6" w:space="0" w:color="auto"/>
              <w:bottom w:val="single" w:sz="6" w:space="0" w:color="auto"/>
              <w:right w:val="single" w:sz="6" w:space="0" w:color="auto"/>
            </w:tcBorders>
            <w:hideMark/>
          </w:tcPr>
          <w:p w:rsidR="000A44D6" w:rsidRPr="00E922DF" w:rsidRDefault="000A44D6" w:rsidP="004B1510">
            <w:pPr>
              <w:jc w:val="both"/>
              <w:rPr>
                <w:rFonts w:ascii="Calibri" w:hAnsi="Calibri" w:cs="Calibri"/>
                <w:bCs/>
                <w:sz w:val="22"/>
                <w:szCs w:val="22"/>
              </w:rPr>
            </w:pPr>
            <w:r w:rsidRPr="00E922DF">
              <w:rPr>
                <w:rFonts w:ascii="Calibri" w:hAnsi="Calibri" w:cs="Calibri"/>
                <w:bCs/>
                <w:sz w:val="22"/>
                <w:szCs w:val="22"/>
              </w:rPr>
              <w:t>RaceTrac</w:t>
            </w:r>
            <w:r w:rsidRPr="00E922DF">
              <w:rPr>
                <w:rFonts w:ascii="Calibri" w:hAnsi="Calibri" w:cs="Calibri"/>
                <w:bCs/>
                <w:color w:val="000000"/>
                <w:spacing w:val="-5"/>
                <w:sz w:val="22"/>
                <w:szCs w:val="22"/>
              </w:rPr>
              <w:t>, USA</w:t>
            </w:r>
          </w:p>
        </w:tc>
      </w:tr>
      <w:tr w:rsidR="00000000" w:rsidTr="004B1510">
        <w:tc>
          <w:tcPr>
            <w:tcW w:w="873" w:type="pct"/>
            <w:tcBorders>
              <w:top w:val="single" w:sz="6" w:space="0" w:color="auto"/>
              <w:left w:val="single" w:sz="6" w:space="0" w:color="auto"/>
              <w:bottom w:val="single" w:sz="6" w:space="0" w:color="auto"/>
              <w:right w:val="single" w:sz="6" w:space="0" w:color="auto"/>
            </w:tcBorders>
          </w:tcPr>
          <w:p w:rsidR="008E3C73" w:rsidRPr="00E922DF" w:rsidRDefault="008E3C73" w:rsidP="004B1510">
            <w:pPr>
              <w:tabs>
                <w:tab w:val="left" w:pos="2898"/>
                <w:tab w:val="left" w:pos="8838"/>
              </w:tabs>
              <w:spacing w:after="120"/>
              <w:outlineLvl w:val="0"/>
              <w:rPr>
                <w:rFonts w:ascii="Calibri" w:hAnsi="Calibri" w:cs="Calibri"/>
                <w:bCs/>
                <w:i/>
                <w:color w:val="000080"/>
                <w:sz w:val="22"/>
                <w:szCs w:val="22"/>
              </w:rPr>
            </w:pPr>
            <w:r w:rsidRPr="00E922DF">
              <w:rPr>
                <w:rFonts w:ascii="Calibri" w:hAnsi="Calibri" w:cs="Calibri"/>
                <w:bCs/>
                <w:i/>
                <w:color w:val="000080"/>
                <w:sz w:val="22"/>
                <w:szCs w:val="22"/>
              </w:rPr>
              <w:t>Duration</w:t>
            </w:r>
          </w:p>
        </w:tc>
        <w:tc>
          <w:tcPr>
            <w:tcW w:w="4127" w:type="pct"/>
            <w:tcBorders>
              <w:top w:val="single" w:sz="6" w:space="0" w:color="auto"/>
              <w:left w:val="single" w:sz="6" w:space="0" w:color="auto"/>
              <w:bottom w:val="single" w:sz="6" w:space="0" w:color="auto"/>
              <w:right w:val="single" w:sz="6" w:space="0" w:color="auto"/>
            </w:tcBorders>
          </w:tcPr>
          <w:p w:rsidR="008E3C73" w:rsidRPr="00E922DF" w:rsidRDefault="008E3C73" w:rsidP="004B1510">
            <w:pPr>
              <w:jc w:val="both"/>
              <w:rPr>
                <w:rFonts w:ascii="Calibri" w:hAnsi="Calibri" w:cs="Calibri"/>
                <w:bCs/>
                <w:sz w:val="22"/>
                <w:szCs w:val="22"/>
              </w:rPr>
            </w:pPr>
            <w:r w:rsidRPr="00E922DF">
              <w:rPr>
                <w:rFonts w:ascii="Calibri" w:hAnsi="Calibri" w:cs="Calibri"/>
                <w:bCs/>
                <w:sz w:val="22"/>
                <w:szCs w:val="22"/>
              </w:rPr>
              <w:t xml:space="preserve">June 2014 </w:t>
            </w:r>
            <w:r w:rsidR="004B4CA0" w:rsidRPr="00E922DF">
              <w:rPr>
                <w:rFonts w:ascii="Calibri" w:hAnsi="Calibri" w:cs="Calibri"/>
                <w:bCs/>
                <w:sz w:val="22"/>
                <w:szCs w:val="22"/>
              </w:rPr>
              <w:t>to Feb</w:t>
            </w:r>
            <w:r w:rsidRPr="00E922DF">
              <w:rPr>
                <w:rFonts w:ascii="Calibri" w:hAnsi="Calibri" w:cs="Calibri"/>
                <w:bCs/>
                <w:sz w:val="22"/>
                <w:szCs w:val="22"/>
              </w:rPr>
              <w:t xml:space="preserve"> 2016</w:t>
            </w:r>
            <w:r w:rsidR="00EC11E9" w:rsidRPr="00E922DF">
              <w:rPr>
                <w:rFonts w:ascii="Calibri" w:hAnsi="Calibri" w:cs="Calibri"/>
                <w:bCs/>
                <w:sz w:val="22"/>
                <w:szCs w:val="22"/>
              </w:rPr>
              <w:t>.</w:t>
            </w:r>
          </w:p>
        </w:tc>
      </w:tr>
      <w:tr w:rsidR="00000000" w:rsidTr="004B1510">
        <w:tc>
          <w:tcPr>
            <w:tcW w:w="873" w:type="pct"/>
            <w:tcBorders>
              <w:top w:val="single" w:sz="6" w:space="0" w:color="auto"/>
              <w:left w:val="single" w:sz="6" w:space="0" w:color="auto"/>
              <w:bottom w:val="single" w:sz="6" w:space="0" w:color="auto"/>
              <w:right w:val="single" w:sz="6" w:space="0" w:color="auto"/>
            </w:tcBorders>
            <w:hideMark/>
          </w:tcPr>
          <w:p w:rsidR="000A44D6" w:rsidRPr="00E922DF" w:rsidRDefault="000A44D6" w:rsidP="004B1510">
            <w:pPr>
              <w:tabs>
                <w:tab w:val="left" w:pos="2898"/>
                <w:tab w:val="left" w:pos="8838"/>
              </w:tabs>
              <w:spacing w:after="120"/>
              <w:outlineLvl w:val="0"/>
              <w:rPr>
                <w:rFonts w:ascii="Calibri" w:hAnsi="Calibri" w:cs="Calibri"/>
                <w:bCs/>
                <w:i/>
                <w:color w:val="000080"/>
                <w:sz w:val="22"/>
                <w:szCs w:val="22"/>
              </w:rPr>
            </w:pPr>
            <w:r w:rsidRPr="00E922DF">
              <w:rPr>
                <w:rFonts w:ascii="Calibri" w:hAnsi="Calibri" w:cs="Calibri"/>
                <w:bCs/>
                <w:i/>
                <w:color w:val="000080"/>
                <w:sz w:val="22"/>
                <w:szCs w:val="22"/>
              </w:rPr>
              <w:t>Description</w:t>
            </w:r>
          </w:p>
        </w:tc>
        <w:tc>
          <w:tcPr>
            <w:tcW w:w="4127" w:type="pct"/>
            <w:tcBorders>
              <w:top w:val="single" w:sz="6" w:space="0" w:color="auto"/>
              <w:left w:val="single" w:sz="6" w:space="0" w:color="auto"/>
              <w:bottom w:val="single" w:sz="6" w:space="0" w:color="auto"/>
              <w:right w:val="single" w:sz="6" w:space="0" w:color="auto"/>
            </w:tcBorders>
          </w:tcPr>
          <w:p w:rsidR="000A44D6" w:rsidRPr="00E922DF" w:rsidRDefault="000A44D6" w:rsidP="004B1510">
            <w:pPr>
              <w:jc w:val="both"/>
              <w:rPr>
                <w:rFonts w:ascii="Calibri" w:hAnsi="Calibri" w:cs="Calibri"/>
                <w:bCs/>
                <w:sz w:val="22"/>
                <w:szCs w:val="22"/>
              </w:rPr>
            </w:pPr>
            <w:r w:rsidRPr="00E922DF">
              <w:rPr>
                <w:rFonts w:ascii="Calibri" w:hAnsi="Calibri" w:cs="Calibri"/>
                <w:bCs/>
                <w:sz w:val="22"/>
                <w:szCs w:val="22"/>
              </w:rPr>
              <w:t xml:space="preserve">RaceTrac Appliances &amp; Petrol spans the USA as an industry leader in major appliances, Fuel, systems and services for commercial, industrial and residential use. Technology innovation and the company’s imagination initiative enable Race-Trac to aggressively bring to market products and solutions that help customers. We maintain the records for every order and history of the closed or open orders. If the item is being sold and if it is not satisfied by the </w:t>
            </w:r>
            <w:r w:rsidR="00D41DCB" w:rsidRPr="00E922DF">
              <w:rPr>
                <w:rFonts w:ascii="Calibri" w:hAnsi="Calibri" w:cs="Calibri"/>
                <w:bCs/>
                <w:sz w:val="22"/>
                <w:szCs w:val="22"/>
              </w:rPr>
              <w:t>customer,</w:t>
            </w:r>
            <w:r w:rsidRPr="00E922DF">
              <w:rPr>
                <w:rFonts w:ascii="Calibri" w:hAnsi="Calibri" w:cs="Calibri"/>
                <w:bCs/>
                <w:sz w:val="22"/>
                <w:szCs w:val="22"/>
              </w:rPr>
              <w:t xml:space="preserve"> then again it will be returned into the open state. Usually we maintain the reports of sales in monthly, quarterly and yearly basis. We </w:t>
            </w:r>
            <w:r w:rsidRPr="00E922DF">
              <w:rPr>
                <w:rFonts w:ascii="Calibri" w:hAnsi="Calibri" w:cs="Calibri"/>
                <w:bCs/>
                <w:sz w:val="22"/>
                <w:szCs w:val="22"/>
              </w:rPr>
              <w:lastRenderedPageBreak/>
              <w:t>must upload the data from various centers with the data in different systems using ETL Tools.</w:t>
            </w:r>
          </w:p>
          <w:p w:rsidR="000A44D6" w:rsidRPr="00E922DF" w:rsidRDefault="000A44D6" w:rsidP="004B1510">
            <w:pPr>
              <w:jc w:val="both"/>
              <w:rPr>
                <w:rFonts w:ascii="Calibri" w:hAnsi="Calibri" w:cs="Calibri"/>
                <w:bCs/>
                <w:color w:val="000000"/>
                <w:spacing w:val="-5"/>
                <w:sz w:val="22"/>
                <w:szCs w:val="22"/>
              </w:rPr>
            </w:pPr>
          </w:p>
        </w:tc>
      </w:tr>
      <w:tr w:rsidR="00000000" w:rsidTr="004B1510">
        <w:tc>
          <w:tcPr>
            <w:tcW w:w="873" w:type="pct"/>
            <w:tcBorders>
              <w:top w:val="single" w:sz="6" w:space="0" w:color="auto"/>
              <w:left w:val="single" w:sz="6" w:space="0" w:color="auto"/>
              <w:bottom w:val="single" w:sz="6" w:space="0" w:color="auto"/>
              <w:right w:val="single" w:sz="6" w:space="0" w:color="auto"/>
            </w:tcBorders>
            <w:hideMark/>
          </w:tcPr>
          <w:p w:rsidR="000A44D6" w:rsidRPr="00E922DF" w:rsidRDefault="000A44D6" w:rsidP="004B1510">
            <w:pPr>
              <w:tabs>
                <w:tab w:val="left" w:pos="2898"/>
                <w:tab w:val="left" w:pos="8838"/>
              </w:tabs>
              <w:spacing w:after="120"/>
              <w:outlineLvl w:val="0"/>
              <w:rPr>
                <w:rFonts w:ascii="Calibri" w:hAnsi="Calibri" w:cs="Calibri"/>
                <w:bCs/>
                <w:i/>
                <w:color w:val="000080"/>
                <w:sz w:val="22"/>
                <w:szCs w:val="22"/>
              </w:rPr>
            </w:pPr>
            <w:r w:rsidRPr="00E922DF">
              <w:rPr>
                <w:rFonts w:ascii="Calibri" w:hAnsi="Calibri" w:cs="Calibri"/>
                <w:bCs/>
                <w:i/>
                <w:color w:val="000080"/>
                <w:sz w:val="22"/>
                <w:szCs w:val="22"/>
              </w:rPr>
              <w:lastRenderedPageBreak/>
              <w:t>Role</w:t>
            </w:r>
          </w:p>
        </w:tc>
        <w:tc>
          <w:tcPr>
            <w:tcW w:w="4127" w:type="pct"/>
            <w:tcBorders>
              <w:top w:val="single" w:sz="6" w:space="0" w:color="auto"/>
              <w:left w:val="single" w:sz="6" w:space="0" w:color="auto"/>
              <w:bottom w:val="single" w:sz="6" w:space="0" w:color="auto"/>
              <w:right w:val="single" w:sz="6" w:space="0" w:color="auto"/>
            </w:tcBorders>
            <w:hideMark/>
          </w:tcPr>
          <w:p w:rsidR="000A44D6" w:rsidRPr="00E922DF" w:rsidRDefault="000A44D6" w:rsidP="004B1510">
            <w:pPr>
              <w:jc w:val="both"/>
              <w:rPr>
                <w:rFonts w:ascii="Calibri" w:hAnsi="Calibri" w:cs="Calibri"/>
                <w:bCs/>
                <w:sz w:val="22"/>
                <w:szCs w:val="22"/>
              </w:rPr>
            </w:pPr>
            <w:r w:rsidRPr="00E922DF">
              <w:rPr>
                <w:rFonts w:ascii="Calibri" w:eastAsia="Verdana" w:hAnsi="Calibri" w:cs="Calibri"/>
                <w:bCs/>
                <w:sz w:val="22"/>
                <w:szCs w:val="22"/>
              </w:rPr>
              <w:t xml:space="preserve">Sr Informatica Developer  </w:t>
            </w:r>
          </w:p>
        </w:tc>
      </w:tr>
      <w:tr w:rsidR="00000000" w:rsidTr="004B1510">
        <w:tc>
          <w:tcPr>
            <w:tcW w:w="873" w:type="pct"/>
            <w:tcBorders>
              <w:top w:val="single" w:sz="6" w:space="0" w:color="auto"/>
              <w:left w:val="single" w:sz="6" w:space="0" w:color="auto"/>
              <w:bottom w:val="single" w:sz="6" w:space="0" w:color="auto"/>
              <w:right w:val="single" w:sz="6" w:space="0" w:color="auto"/>
            </w:tcBorders>
            <w:hideMark/>
          </w:tcPr>
          <w:p w:rsidR="000A44D6" w:rsidRPr="00E922DF" w:rsidRDefault="000A44D6" w:rsidP="004B1510">
            <w:pPr>
              <w:tabs>
                <w:tab w:val="left" w:pos="2898"/>
                <w:tab w:val="left" w:pos="8838"/>
              </w:tabs>
              <w:spacing w:after="120"/>
              <w:outlineLvl w:val="0"/>
              <w:rPr>
                <w:rFonts w:ascii="Calibri" w:hAnsi="Calibri" w:cs="Calibri"/>
                <w:bCs/>
                <w:i/>
                <w:color w:val="000080"/>
                <w:sz w:val="22"/>
                <w:szCs w:val="22"/>
              </w:rPr>
            </w:pPr>
            <w:r w:rsidRPr="00E922DF">
              <w:rPr>
                <w:rFonts w:ascii="Calibri" w:hAnsi="Calibri" w:cs="Calibri"/>
                <w:bCs/>
                <w:i/>
                <w:color w:val="000080"/>
                <w:sz w:val="22"/>
                <w:szCs w:val="22"/>
              </w:rPr>
              <w:t>Team size</w:t>
            </w:r>
          </w:p>
        </w:tc>
        <w:tc>
          <w:tcPr>
            <w:tcW w:w="4127" w:type="pct"/>
            <w:tcBorders>
              <w:top w:val="single" w:sz="6" w:space="0" w:color="auto"/>
              <w:left w:val="single" w:sz="6" w:space="0" w:color="auto"/>
              <w:bottom w:val="single" w:sz="6" w:space="0" w:color="auto"/>
              <w:right w:val="single" w:sz="6" w:space="0" w:color="auto"/>
            </w:tcBorders>
            <w:hideMark/>
          </w:tcPr>
          <w:p w:rsidR="000A44D6" w:rsidRPr="00E922DF" w:rsidRDefault="000A44D6" w:rsidP="004B1510">
            <w:pPr>
              <w:jc w:val="both"/>
              <w:rPr>
                <w:rFonts w:ascii="Calibri" w:hAnsi="Calibri" w:cs="Calibri"/>
                <w:bCs/>
                <w:sz w:val="22"/>
                <w:szCs w:val="22"/>
              </w:rPr>
            </w:pPr>
            <w:r w:rsidRPr="00E922DF">
              <w:rPr>
                <w:rFonts w:ascii="Calibri" w:hAnsi="Calibri" w:cs="Calibri"/>
                <w:bCs/>
                <w:sz w:val="22"/>
                <w:szCs w:val="22"/>
              </w:rPr>
              <w:t>4</w:t>
            </w:r>
          </w:p>
        </w:tc>
      </w:tr>
      <w:tr w:rsidR="00000000" w:rsidTr="004B1510">
        <w:tc>
          <w:tcPr>
            <w:tcW w:w="873" w:type="pct"/>
            <w:tcBorders>
              <w:top w:val="single" w:sz="6" w:space="0" w:color="auto"/>
              <w:left w:val="single" w:sz="6" w:space="0" w:color="auto"/>
              <w:bottom w:val="single" w:sz="6" w:space="0" w:color="auto"/>
              <w:right w:val="single" w:sz="6" w:space="0" w:color="auto"/>
            </w:tcBorders>
            <w:hideMark/>
          </w:tcPr>
          <w:p w:rsidR="000A44D6" w:rsidRPr="00E922DF" w:rsidRDefault="000A44D6" w:rsidP="004B1510">
            <w:pPr>
              <w:tabs>
                <w:tab w:val="left" w:pos="2898"/>
                <w:tab w:val="left" w:pos="8838"/>
              </w:tabs>
              <w:spacing w:after="120"/>
              <w:jc w:val="both"/>
              <w:outlineLvl w:val="0"/>
              <w:rPr>
                <w:rFonts w:ascii="Calibri" w:hAnsi="Calibri" w:cs="Calibri"/>
                <w:bCs/>
                <w:i/>
                <w:color w:val="000080"/>
                <w:sz w:val="22"/>
                <w:szCs w:val="22"/>
              </w:rPr>
            </w:pPr>
            <w:r w:rsidRPr="00E922DF">
              <w:rPr>
                <w:rFonts w:ascii="Calibri" w:hAnsi="Calibri" w:cs="Calibri"/>
                <w:bCs/>
                <w:i/>
                <w:color w:val="000080"/>
                <w:sz w:val="22"/>
                <w:szCs w:val="22"/>
              </w:rPr>
              <w:t>Contribution</w:t>
            </w:r>
          </w:p>
        </w:tc>
        <w:tc>
          <w:tcPr>
            <w:tcW w:w="4127" w:type="pct"/>
            <w:tcBorders>
              <w:top w:val="single" w:sz="6" w:space="0" w:color="auto"/>
              <w:left w:val="single" w:sz="6" w:space="0" w:color="auto"/>
              <w:bottom w:val="single" w:sz="6" w:space="0" w:color="auto"/>
              <w:right w:val="single" w:sz="6" w:space="0" w:color="auto"/>
            </w:tcBorders>
            <w:hideMark/>
          </w:tcPr>
          <w:p w:rsidR="000A44D6" w:rsidRPr="00E922DF" w:rsidRDefault="000A44D6" w:rsidP="004B1510">
            <w:pPr>
              <w:numPr>
                <w:ilvl w:val="0"/>
                <w:numId w:val="18"/>
              </w:numPr>
              <w:shd w:val="clear" w:color="auto" w:fill="FFFFFF"/>
              <w:suppressAutoHyphens w:val="0"/>
              <w:spacing w:line="320" w:lineRule="atLeast"/>
              <w:rPr>
                <w:rFonts w:ascii="Calibri" w:hAnsi="Calibri" w:cs="Calibri"/>
                <w:bCs/>
                <w:sz w:val="22"/>
                <w:szCs w:val="22"/>
              </w:rPr>
            </w:pPr>
            <w:r w:rsidRPr="00E922DF">
              <w:rPr>
                <w:rFonts w:ascii="Calibri" w:hAnsi="Calibri" w:cs="Calibri"/>
                <w:bCs/>
                <w:sz w:val="22"/>
                <w:szCs w:val="22"/>
              </w:rPr>
              <w:t>Using Informatica PowerCenter Designer analyzed the source data to Extract &amp; Transform from various source systems by incorporating business rules using different objects and functions that the tool supports.</w:t>
            </w:r>
          </w:p>
          <w:p w:rsidR="000A44D6" w:rsidRPr="00E922DF" w:rsidRDefault="0024645E" w:rsidP="004B1510">
            <w:pPr>
              <w:numPr>
                <w:ilvl w:val="0"/>
                <w:numId w:val="18"/>
              </w:numPr>
              <w:shd w:val="clear" w:color="auto" w:fill="FFFFFF"/>
              <w:suppressAutoHyphens w:val="0"/>
              <w:spacing w:line="320" w:lineRule="atLeast"/>
              <w:rPr>
                <w:rFonts w:ascii="Calibri" w:hAnsi="Calibri" w:cs="Calibri"/>
                <w:bCs/>
                <w:sz w:val="22"/>
                <w:szCs w:val="22"/>
              </w:rPr>
            </w:pPr>
            <w:r>
              <w:rPr>
                <w:rFonts w:ascii="Calibri" w:hAnsi="Calibri" w:cs="Calibri"/>
                <w:bCs/>
                <w:sz w:val="22"/>
                <w:szCs w:val="22"/>
              </w:rPr>
              <w:t>C</w:t>
            </w:r>
            <w:r w:rsidR="000A44D6" w:rsidRPr="00E922DF">
              <w:rPr>
                <w:rFonts w:ascii="Calibri" w:hAnsi="Calibri" w:cs="Calibri"/>
                <w:bCs/>
                <w:sz w:val="22"/>
                <w:szCs w:val="22"/>
              </w:rPr>
              <w:t xml:space="preserve">reated </w:t>
            </w:r>
            <w:r>
              <w:rPr>
                <w:rFonts w:ascii="Calibri" w:hAnsi="Calibri" w:cs="Calibri"/>
                <w:bCs/>
                <w:sz w:val="22"/>
                <w:szCs w:val="22"/>
              </w:rPr>
              <w:t xml:space="preserve">ETL </w:t>
            </w:r>
            <w:r w:rsidR="000A44D6" w:rsidRPr="00E922DF">
              <w:rPr>
                <w:rFonts w:ascii="Calibri" w:hAnsi="Calibri" w:cs="Calibri"/>
                <w:bCs/>
                <w:sz w:val="22"/>
                <w:szCs w:val="22"/>
              </w:rPr>
              <w:t>mappings and mapplets to transform the data according to the business rules.</w:t>
            </w:r>
          </w:p>
          <w:p w:rsidR="000A44D6" w:rsidRPr="00E922DF" w:rsidRDefault="000A44D6" w:rsidP="004B1510">
            <w:pPr>
              <w:numPr>
                <w:ilvl w:val="0"/>
                <w:numId w:val="18"/>
              </w:numPr>
              <w:shd w:val="clear" w:color="auto" w:fill="FFFFFF"/>
              <w:suppressAutoHyphens w:val="0"/>
              <w:spacing w:line="320" w:lineRule="atLeast"/>
              <w:rPr>
                <w:rFonts w:ascii="Calibri" w:hAnsi="Calibri" w:cs="Calibri"/>
                <w:bCs/>
                <w:sz w:val="22"/>
                <w:szCs w:val="22"/>
              </w:rPr>
            </w:pPr>
            <w:r w:rsidRPr="00E922DF">
              <w:rPr>
                <w:rFonts w:ascii="Calibri" w:hAnsi="Calibri" w:cs="Calibri"/>
                <w:bCs/>
                <w:sz w:val="22"/>
                <w:szCs w:val="22"/>
              </w:rPr>
              <w:t>Implemented slowly changing dimensions (SCD) for some of the Tables as per user requirement.</w:t>
            </w:r>
            <w:r w:rsidRPr="00E922DF">
              <w:rPr>
                <w:rFonts w:ascii="Calibri" w:hAnsi="Calibri" w:cs="Calibri"/>
                <w:bCs/>
                <w:color w:val="181717"/>
                <w:sz w:val="22"/>
                <w:szCs w:val="22"/>
              </w:rPr>
              <w:t xml:space="preserve"> </w:t>
            </w:r>
          </w:p>
          <w:p w:rsidR="000A44D6" w:rsidRPr="00E922DF" w:rsidRDefault="000A44D6" w:rsidP="004B1510">
            <w:pPr>
              <w:numPr>
                <w:ilvl w:val="0"/>
                <w:numId w:val="18"/>
              </w:numPr>
              <w:shd w:val="clear" w:color="auto" w:fill="FFFFFF"/>
              <w:suppressAutoHyphens w:val="0"/>
              <w:spacing w:line="320" w:lineRule="atLeast"/>
              <w:rPr>
                <w:rFonts w:ascii="Calibri" w:hAnsi="Calibri" w:cs="Calibri"/>
                <w:bCs/>
                <w:sz w:val="22"/>
                <w:szCs w:val="22"/>
              </w:rPr>
            </w:pPr>
            <w:r w:rsidRPr="00E922DF">
              <w:rPr>
                <w:rFonts w:ascii="Calibri" w:hAnsi="Calibri" w:cs="Calibri"/>
                <w:bCs/>
                <w:color w:val="181717"/>
                <w:sz w:val="22"/>
                <w:szCs w:val="22"/>
              </w:rPr>
              <w:t>Created complex SQL views and stored procedures to join multiple tables for contract data interface files.</w:t>
            </w:r>
          </w:p>
          <w:p w:rsidR="000A44D6" w:rsidRPr="00E922DF" w:rsidRDefault="000A44D6" w:rsidP="004B1510">
            <w:pPr>
              <w:numPr>
                <w:ilvl w:val="0"/>
                <w:numId w:val="18"/>
              </w:numPr>
              <w:shd w:val="clear" w:color="auto" w:fill="FFFFFF"/>
              <w:suppressAutoHyphens w:val="0"/>
              <w:spacing w:line="320" w:lineRule="atLeast"/>
              <w:rPr>
                <w:rFonts w:ascii="Calibri" w:hAnsi="Calibri" w:cs="Calibri"/>
                <w:bCs/>
                <w:sz w:val="22"/>
                <w:szCs w:val="22"/>
              </w:rPr>
            </w:pPr>
            <w:r w:rsidRPr="00E922DF">
              <w:rPr>
                <w:rFonts w:ascii="Calibri" w:hAnsi="Calibri" w:cs="Calibri"/>
                <w:bCs/>
                <w:color w:val="181717"/>
                <w:sz w:val="22"/>
                <w:szCs w:val="22"/>
              </w:rPr>
              <w:t>Created the functions and procedure while to maintaining the Job details.</w:t>
            </w:r>
          </w:p>
          <w:p w:rsidR="000A44D6" w:rsidRPr="00E922DF" w:rsidRDefault="000A44D6" w:rsidP="004B1510">
            <w:pPr>
              <w:numPr>
                <w:ilvl w:val="0"/>
                <w:numId w:val="18"/>
              </w:numPr>
              <w:shd w:val="clear" w:color="auto" w:fill="FFFFFF"/>
              <w:suppressAutoHyphens w:val="0"/>
              <w:spacing w:line="320" w:lineRule="atLeast"/>
              <w:rPr>
                <w:rFonts w:ascii="Calibri" w:hAnsi="Calibri" w:cs="Calibri"/>
                <w:bCs/>
                <w:sz w:val="22"/>
                <w:szCs w:val="22"/>
              </w:rPr>
            </w:pPr>
            <w:r w:rsidRPr="00E922DF">
              <w:rPr>
                <w:rFonts w:ascii="Calibri" w:hAnsi="Calibri" w:cs="Calibri"/>
                <w:bCs/>
                <w:color w:val="181717"/>
                <w:sz w:val="22"/>
                <w:szCs w:val="22"/>
              </w:rPr>
              <w:t>Created the procedures to retrieve and update the transaction table.</w:t>
            </w:r>
          </w:p>
          <w:p w:rsidR="000A44D6" w:rsidRPr="00E922DF" w:rsidRDefault="000A44D6" w:rsidP="004B1510">
            <w:pPr>
              <w:numPr>
                <w:ilvl w:val="0"/>
                <w:numId w:val="18"/>
              </w:numPr>
              <w:shd w:val="clear" w:color="auto" w:fill="FFFFFF"/>
              <w:suppressAutoHyphens w:val="0"/>
              <w:spacing w:line="320" w:lineRule="atLeast"/>
              <w:rPr>
                <w:rFonts w:ascii="Calibri" w:hAnsi="Calibri" w:cs="Calibri"/>
                <w:bCs/>
                <w:sz w:val="22"/>
                <w:szCs w:val="22"/>
              </w:rPr>
            </w:pPr>
            <w:r w:rsidRPr="00E922DF">
              <w:rPr>
                <w:rFonts w:ascii="Calibri" w:hAnsi="Calibri" w:cs="Calibri"/>
                <w:bCs/>
                <w:sz w:val="22"/>
                <w:szCs w:val="22"/>
              </w:rPr>
              <w:t>Documented Informatica mappings in Excel spread sheet.</w:t>
            </w:r>
          </w:p>
          <w:p w:rsidR="000A44D6" w:rsidRPr="00E922DF" w:rsidRDefault="000A44D6" w:rsidP="004B1510">
            <w:pPr>
              <w:numPr>
                <w:ilvl w:val="0"/>
                <w:numId w:val="18"/>
              </w:numPr>
              <w:shd w:val="clear" w:color="auto" w:fill="FFFFFF"/>
              <w:suppressAutoHyphens w:val="0"/>
              <w:spacing w:line="320" w:lineRule="atLeast"/>
              <w:rPr>
                <w:rFonts w:ascii="Calibri" w:hAnsi="Calibri" w:cs="Calibri"/>
                <w:bCs/>
                <w:sz w:val="22"/>
                <w:szCs w:val="22"/>
              </w:rPr>
            </w:pPr>
            <w:r w:rsidRPr="00E922DF">
              <w:rPr>
                <w:rFonts w:ascii="Calibri" w:hAnsi="Calibri" w:cs="Calibri"/>
                <w:bCs/>
                <w:sz w:val="22"/>
                <w:szCs w:val="22"/>
              </w:rPr>
              <w:t>Tuned the Informatica mappings for optimal load performance.</w:t>
            </w:r>
          </w:p>
          <w:p w:rsidR="000A44D6" w:rsidRPr="00E922DF" w:rsidRDefault="000A44D6" w:rsidP="004B1510">
            <w:pPr>
              <w:numPr>
                <w:ilvl w:val="0"/>
                <w:numId w:val="18"/>
              </w:numPr>
              <w:shd w:val="clear" w:color="auto" w:fill="FFFFFF"/>
              <w:suppressAutoHyphens w:val="0"/>
              <w:spacing w:line="320" w:lineRule="atLeast"/>
              <w:rPr>
                <w:rFonts w:ascii="Calibri" w:hAnsi="Calibri" w:cs="Calibri"/>
                <w:bCs/>
                <w:sz w:val="22"/>
                <w:szCs w:val="22"/>
              </w:rPr>
            </w:pPr>
            <w:r w:rsidRPr="00E922DF">
              <w:rPr>
                <w:rFonts w:ascii="Calibri" w:hAnsi="Calibri" w:cs="Calibri"/>
                <w:bCs/>
                <w:sz w:val="22"/>
                <w:szCs w:val="22"/>
              </w:rPr>
              <w:t>Created and Configured Workflows and Sessions to transport the data to target warehouse Oracle tables using Informatica Workflow Manager.</w:t>
            </w:r>
          </w:p>
          <w:p w:rsidR="000A44D6" w:rsidRPr="00E922DF" w:rsidRDefault="000A44D6" w:rsidP="004B1510">
            <w:pPr>
              <w:numPr>
                <w:ilvl w:val="0"/>
                <w:numId w:val="18"/>
              </w:numPr>
              <w:shd w:val="clear" w:color="auto" w:fill="FFFFFF"/>
              <w:suppressAutoHyphens w:val="0"/>
              <w:spacing w:line="320" w:lineRule="atLeast"/>
              <w:rPr>
                <w:rFonts w:ascii="Calibri" w:hAnsi="Calibri" w:cs="Calibri"/>
                <w:bCs/>
                <w:sz w:val="22"/>
                <w:szCs w:val="22"/>
              </w:rPr>
            </w:pPr>
            <w:r w:rsidRPr="00E922DF">
              <w:rPr>
                <w:rFonts w:ascii="Calibri" w:hAnsi="Calibri" w:cs="Calibri"/>
                <w:bCs/>
                <w:sz w:val="22"/>
                <w:szCs w:val="22"/>
              </w:rPr>
              <w:t>Worked along with UNIX team for writing UNIX shell scripts to customize the server scheduling jobs.</w:t>
            </w:r>
          </w:p>
          <w:p w:rsidR="000A44D6" w:rsidRPr="00E922DF" w:rsidRDefault="000A44D6" w:rsidP="004B1510">
            <w:pPr>
              <w:numPr>
                <w:ilvl w:val="0"/>
                <w:numId w:val="18"/>
              </w:numPr>
              <w:shd w:val="clear" w:color="auto" w:fill="FFFFFF"/>
              <w:suppressAutoHyphens w:val="0"/>
              <w:spacing w:line="320" w:lineRule="atLeast"/>
              <w:rPr>
                <w:rFonts w:ascii="Calibri" w:hAnsi="Calibri" w:cs="Calibri"/>
                <w:bCs/>
                <w:sz w:val="22"/>
                <w:szCs w:val="22"/>
              </w:rPr>
            </w:pPr>
            <w:r w:rsidRPr="00E922DF">
              <w:rPr>
                <w:rFonts w:ascii="Calibri" w:hAnsi="Calibri" w:cs="Calibri"/>
                <w:bCs/>
                <w:sz w:val="22"/>
                <w:szCs w:val="22"/>
              </w:rPr>
              <w:t>Constantly interacted with business users to discuss requirements.</w:t>
            </w:r>
          </w:p>
          <w:p w:rsidR="000A44D6" w:rsidRPr="00E922DF" w:rsidRDefault="000A44D6" w:rsidP="004B1510">
            <w:pPr>
              <w:numPr>
                <w:ilvl w:val="0"/>
                <w:numId w:val="18"/>
              </w:numPr>
              <w:suppressAutoHyphens w:val="0"/>
              <w:spacing w:line="276" w:lineRule="auto"/>
              <w:jc w:val="both"/>
              <w:rPr>
                <w:rFonts w:ascii="Calibri" w:eastAsia="Verdana" w:hAnsi="Calibri" w:cs="Calibri"/>
                <w:bCs/>
                <w:color w:val="000000"/>
                <w:sz w:val="22"/>
                <w:szCs w:val="22"/>
              </w:rPr>
            </w:pPr>
            <w:r w:rsidRPr="00E922DF">
              <w:rPr>
                <w:rFonts w:ascii="Calibri" w:eastAsia="Verdana" w:hAnsi="Calibri" w:cs="Calibri"/>
                <w:bCs/>
                <w:color w:val="000000"/>
                <w:sz w:val="22"/>
                <w:szCs w:val="22"/>
              </w:rPr>
              <w:t>Involved in unit testing of Informatica Mapping.</w:t>
            </w:r>
          </w:p>
          <w:p w:rsidR="000A44D6" w:rsidRPr="00E922DF" w:rsidRDefault="000A44D6" w:rsidP="004B1510">
            <w:pPr>
              <w:numPr>
                <w:ilvl w:val="0"/>
                <w:numId w:val="18"/>
              </w:numPr>
              <w:suppressAutoHyphens w:val="0"/>
              <w:spacing w:after="200" w:line="276" w:lineRule="auto"/>
              <w:jc w:val="both"/>
              <w:rPr>
                <w:rFonts w:ascii="Calibri" w:eastAsia="Verdana" w:hAnsi="Calibri" w:cs="Calibri"/>
                <w:bCs/>
                <w:color w:val="000000"/>
                <w:sz w:val="22"/>
                <w:szCs w:val="22"/>
              </w:rPr>
            </w:pPr>
            <w:r w:rsidRPr="00E922DF">
              <w:rPr>
                <w:rFonts w:ascii="Calibri" w:eastAsia="Verdana" w:hAnsi="Calibri" w:cs="Calibri"/>
                <w:bCs/>
                <w:sz w:val="22"/>
                <w:szCs w:val="22"/>
              </w:rPr>
              <w:t>Used workflow manager and monitor to create, schedule, monitor and send the message in case of process failures</w:t>
            </w:r>
          </w:p>
          <w:p w:rsidR="000A44D6" w:rsidRPr="00E922DF" w:rsidRDefault="000A44D6" w:rsidP="004B1510">
            <w:pPr>
              <w:pStyle w:val="ListParagraph"/>
              <w:contextualSpacing/>
              <w:rPr>
                <w:rFonts w:ascii="Calibri" w:hAnsi="Calibri" w:cs="Calibri"/>
                <w:bCs/>
                <w:color w:val="000000"/>
                <w:sz w:val="22"/>
                <w:szCs w:val="22"/>
              </w:rPr>
            </w:pPr>
          </w:p>
        </w:tc>
      </w:tr>
      <w:tr w:rsidR="00000000" w:rsidTr="004B1510">
        <w:tc>
          <w:tcPr>
            <w:tcW w:w="873" w:type="pct"/>
            <w:tcBorders>
              <w:top w:val="single" w:sz="6" w:space="0" w:color="auto"/>
              <w:left w:val="single" w:sz="6" w:space="0" w:color="auto"/>
              <w:bottom w:val="single" w:sz="6" w:space="0" w:color="auto"/>
              <w:right w:val="single" w:sz="6" w:space="0" w:color="auto"/>
            </w:tcBorders>
            <w:hideMark/>
          </w:tcPr>
          <w:p w:rsidR="000A44D6" w:rsidRPr="00E922DF" w:rsidRDefault="000A44D6" w:rsidP="004B1510">
            <w:pPr>
              <w:tabs>
                <w:tab w:val="left" w:pos="2898"/>
                <w:tab w:val="left" w:pos="8838"/>
              </w:tabs>
              <w:spacing w:after="120"/>
              <w:jc w:val="both"/>
              <w:outlineLvl w:val="0"/>
              <w:rPr>
                <w:rFonts w:ascii="Calibri" w:hAnsi="Calibri" w:cs="Calibri"/>
                <w:bCs/>
                <w:i/>
                <w:color w:val="000080"/>
                <w:sz w:val="22"/>
                <w:szCs w:val="22"/>
              </w:rPr>
            </w:pPr>
            <w:r w:rsidRPr="00E922DF">
              <w:rPr>
                <w:rFonts w:ascii="Calibri" w:hAnsi="Calibri" w:cs="Calibri"/>
                <w:bCs/>
                <w:i/>
                <w:color w:val="000080"/>
                <w:sz w:val="22"/>
                <w:szCs w:val="22"/>
              </w:rPr>
              <w:t>Solution Environment</w:t>
            </w:r>
          </w:p>
        </w:tc>
        <w:tc>
          <w:tcPr>
            <w:tcW w:w="4127" w:type="pct"/>
            <w:tcBorders>
              <w:top w:val="single" w:sz="6" w:space="0" w:color="auto"/>
              <w:left w:val="single" w:sz="6" w:space="0" w:color="auto"/>
              <w:bottom w:val="single" w:sz="6" w:space="0" w:color="auto"/>
              <w:right w:val="single" w:sz="6" w:space="0" w:color="auto"/>
            </w:tcBorders>
            <w:hideMark/>
          </w:tcPr>
          <w:p w:rsidR="000A44D6" w:rsidRPr="00E922DF" w:rsidRDefault="000A44D6" w:rsidP="004B1510">
            <w:pPr>
              <w:jc w:val="both"/>
              <w:rPr>
                <w:rFonts w:ascii="Calibri" w:hAnsi="Calibri" w:cs="Calibri"/>
                <w:bCs/>
                <w:sz w:val="22"/>
                <w:szCs w:val="22"/>
              </w:rPr>
            </w:pPr>
            <w:r w:rsidRPr="00E922DF">
              <w:rPr>
                <w:rFonts w:ascii="Calibri" w:hAnsi="Calibri" w:cs="Calibri"/>
                <w:bCs/>
                <w:sz w:val="22"/>
                <w:szCs w:val="22"/>
              </w:rPr>
              <w:t>Informatica PowerCenter Designer 9.5, TOAD, SQL Server 2008 and TSQL</w:t>
            </w:r>
          </w:p>
        </w:tc>
      </w:tr>
    </w:tbl>
    <w:p w:rsidR="000A44D6" w:rsidRDefault="000A44D6" w:rsidP="000A44D6">
      <w:pPr>
        <w:tabs>
          <w:tab w:val="center" w:pos="4702"/>
        </w:tabs>
        <w:jc w:val="both"/>
        <w:rPr>
          <w:rFonts w:ascii="Calibri" w:hAnsi="Calibri" w:cs="Calibri"/>
          <w:bCs/>
          <w:sz w:val="22"/>
          <w:szCs w:val="22"/>
        </w:rPr>
      </w:pPr>
    </w:p>
    <w:p w:rsidR="0024645E" w:rsidRDefault="0024645E" w:rsidP="000A44D6">
      <w:pPr>
        <w:tabs>
          <w:tab w:val="center" w:pos="4702"/>
        </w:tabs>
        <w:jc w:val="both"/>
        <w:rPr>
          <w:rFonts w:ascii="Calibri" w:hAnsi="Calibri" w:cs="Calibri"/>
          <w:bCs/>
          <w:sz w:val="22"/>
          <w:szCs w:val="22"/>
        </w:rPr>
      </w:pPr>
    </w:p>
    <w:p w:rsidR="0015366B" w:rsidRDefault="0015366B" w:rsidP="000A44D6">
      <w:pPr>
        <w:tabs>
          <w:tab w:val="center" w:pos="4702"/>
        </w:tabs>
        <w:jc w:val="both"/>
        <w:rPr>
          <w:rFonts w:ascii="Calibri" w:hAnsi="Calibri" w:cs="Calibri"/>
          <w:bCs/>
          <w:sz w:val="22"/>
          <w:szCs w:val="22"/>
        </w:rPr>
      </w:pPr>
    </w:p>
    <w:p w:rsidR="0024645E" w:rsidRPr="00E922DF" w:rsidRDefault="0024645E" w:rsidP="000A44D6">
      <w:pPr>
        <w:tabs>
          <w:tab w:val="center" w:pos="4702"/>
        </w:tabs>
        <w:jc w:val="both"/>
        <w:rPr>
          <w:rFonts w:ascii="Calibri" w:hAnsi="Calibri" w:cs="Calibri"/>
          <w:bCs/>
          <w:sz w:val="22"/>
          <w:szCs w:val="22"/>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1677"/>
        <w:gridCol w:w="7927"/>
      </w:tblGrid>
      <w:tr w:rsidR="00000000" w:rsidTr="004B1510">
        <w:tc>
          <w:tcPr>
            <w:tcW w:w="873" w:type="pct"/>
            <w:tcBorders>
              <w:top w:val="single" w:sz="6" w:space="0" w:color="auto"/>
              <w:left w:val="single" w:sz="6" w:space="0" w:color="auto"/>
              <w:bottom w:val="nil"/>
              <w:right w:val="single" w:sz="6" w:space="0" w:color="auto"/>
            </w:tcBorders>
            <w:hideMark/>
          </w:tcPr>
          <w:p w:rsidR="000A44D6" w:rsidRPr="00E922DF" w:rsidRDefault="000A44D6" w:rsidP="004B1510">
            <w:pPr>
              <w:tabs>
                <w:tab w:val="left" w:pos="2898"/>
                <w:tab w:val="left" w:pos="8838"/>
              </w:tabs>
              <w:spacing w:after="120"/>
              <w:outlineLvl w:val="0"/>
              <w:rPr>
                <w:rFonts w:ascii="Calibri" w:hAnsi="Calibri" w:cs="Calibri"/>
                <w:bCs/>
                <w:i/>
                <w:color w:val="000080"/>
                <w:sz w:val="22"/>
                <w:szCs w:val="22"/>
                <w:lang w:eastAsia="en-US"/>
              </w:rPr>
            </w:pPr>
            <w:r w:rsidRPr="00E922DF">
              <w:rPr>
                <w:rFonts w:ascii="Calibri" w:hAnsi="Calibri" w:cs="Calibri"/>
                <w:bCs/>
                <w:i/>
                <w:color w:val="000080"/>
                <w:sz w:val="22"/>
                <w:szCs w:val="22"/>
              </w:rPr>
              <w:t>Project #</w:t>
            </w:r>
            <w:r w:rsidR="00FC2D24">
              <w:rPr>
                <w:rFonts w:ascii="Calibri" w:hAnsi="Calibri" w:cs="Calibri"/>
                <w:bCs/>
                <w:i/>
                <w:color w:val="000080"/>
                <w:sz w:val="22"/>
                <w:szCs w:val="22"/>
              </w:rPr>
              <w:t>5</w:t>
            </w:r>
          </w:p>
        </w:tc>
        <w:tc>
          <w:tcPr>
            <w:tcW w:w="4127" w:type="pct"/>
            <w:tcBorders>
              <w:top w:val="single" w:sz="6" w:space="0" w:color="auto"/>
              <w:left w:val="single" w:sz="6" w:space="0" w:color="auto"/>
              <w:bottom w:val="nil"/>
              <w:right w:val="single" w:sz="6" w:space="0" w:color="auto"/>
            </w:tcBorders>
            <w:hideMark/>
          </w:tcPr>
          <w:p w:rsidR="000A44D6" w:rsidRPr="00E922DF" w:rsidRDefault="000A44D6" w:rsidP="004B1510">
            <w:pPr>
              <w:spacing w:before="120" w:after="120"/>
              <w:jc w:val="both"/>
              <w:rPr>
                <w:rFonts w:ascii="Calibri" w:hAnsi="Calibri" w:cs="Calibri"/>
                <w:bCs/>
                <w:color w:val="000000"/>
                <w:spacing w:val="-5"/>
                <w:sz w:val="22"/>
                <w:szCs w:val="22"/>
              </w:rPr>
            </w:pPr>
            <w:r w:rsidRPr="00E922DF">
              <w:rPr>
                <w:rFonts w:ascii="Calibri" w:hAnsi="Calibri" w:cs="Calibri"/>
                <w:bCs/>
                <w:iCs/>
                <w:sz w:val="22"/>
                <w:szCs w:val="22"/>
              </w:rPr>
              <w:t>QARI Device</w:t>
            </w:r>
          </w:p>
        </w:tc>
      </w:tr>
      <w:tr w:rsidR="00000000" w:rsidTr="004B1510">
        <w:tc>
          <w:tcPr>
            <w:tcW w:w="873" w:type="pct"/>
            <w:tcBorders>
              <w:top w:val="single" w:sz="6" w:space="0" w:color="auto"/>
              <w:left w:val="single" w:sz="6" w:space="0" w:color="auto"/>
              <w:bottom w:val="nil"/>
              <w:right w:val="single" w:sz="6" w:space="0" w:color="auto"/>
            </w:tcBorders>
          </w:tcPr>
          <w:p w:rsidR="00561BFB" w:rsidRPr="00E922DF" w:rsidRDefault="00561BFB" w:rsidP="004B1510">
            <w:pPr>
              <w:tabs>
                <w:tab w:val="left" w:pos="2898"/>
                <w:tab w:val="left" w:pos="8838"/>
              </w:tabs>
              <w:spacing w:after="120"/>
              <w:outlineLvl w:val="0"/>
              <w:rPr>
                <w:rFonts w:ascii="Calibri" w:hAnsi="Calibri" w:cs="Calibri"/>
                <w:bCs/>
                <w:i/>
                <w:color w:val="000080"/>
                <w:sz w:val="22"/>
                <w:szCs w:val="22"/>
              </w:rPr>
            </w:pPr>
            <w:r w:rsidRPr="00E922DF">
              <w:rPr>
                <w:rFonts w:ascii="Calibri" w:hAnsi="Calibri" w:cs="Calibri"/>
                <w:bCs/>
                <w:i/>
                <w:color w:val="000080"/>
                <w:sz w:val="22"/>
                <w:szCs w:val="22"/>
              </w:rPr>
              <w:t>Company</w:t>
            </w:r>
          </w:p>
        </w:tc>
        <w:tc>
          <w:tcPr>
            <w:tcW w:w="4127" w:type="pct"/>
            <w:tcBorders>
              <w:top w:val="single" w:sz="6" w:space="0" w:color="auto"/>
              <w:left w:val="single" w:sz="6" w:space="0" w:color="auto"/>
              <w:bottom w:val="nil"/>
              <w:right w:val="single" w:sz="6" w:space="0" w:color="auto"/>
            </w:tcBorders>
          </w:tcPr>
          <w:p w:rsidR="00561BFB" w:rsidRPr="00E922DF" w:rsidRDefault="00561BFB" w:rsidP="004B1510">
            <w:pPr>
              <w:spacing w:before="120" w:after="120"/>
              <w:jc w:val="both"/>
              <w:rPr>
                <w:rFonts w:ascii="Calibri" w:hAnsi="Calibri" w:cs="Calibri"/>
                <w:bCs/>
                <w:iCs/>
                <w:sz w:val="22"/>
                <w:szCs w:val="22"/>
              </w:rPr>
            </w:pPr>
            <w:r w:rsidRPr="00E922DF">
              <w:rPr>
                <w:rFonts w:ascii="Calibri" w:hAnsi="Calibri" w:cs="Calibri"/>
                <w:bCs/>
                <w:iCs/>
                <w:sz w:val="22"/>
                <w:szCs w:val="22"/>
              </w:rPr>
              <w:t>Capgemini India Pvt Ltd</w:t>
            </w:r>
          </w:p>
        </w:tc>
      </w:tr>
      <w:tr w:rsidR="00000000" w:rsidTr="004B1510">
        <w:tc>
          <w:tcPr>
            <w:tcW w:w="873" w:type="pct"/>
            <w:tcBorders>
              <w:top w:val="single" w:sz="6" w:space="0" w:color="auto"/>
              <w:left w:val="single" w:sz="6" w:space="0" w:color="auto"/>
              <w:bottom w:val="single" w:sz="6" w:space="0" w:color="auto"/>
              <w:right w:val="single" w:sz="6" w:space="0" w:color="auto"/>
            </w:tcBorders>
            <w:hideMark/>
          </w:tcPr>
          <w:p w:rsidR="000A44D6" w:rsidRPr="00E922DF" w:rsidRDefault="000A44D6" w:rsidP="004B1510">
            <w:pPr>
              <w:tabs>
                <w:tab w:val="left" w:pos="2898"/>
                <w:tab w:val="left" w:pos="8838"/>
              </w:tabs>
              <w:spacing w:after="120"/>
              <w:outlineLvl w:val="0"/>
              <w:rPr>
                <w:rFonts w:ascii="Calibri" w:hAnsi="Calibri" w:cs="Calibri"/>
                <w:bCs/>
                <w:i/>
                <w:color w:val="000080"/>
                <w:sz w:val="22"/>
                <w:szCs w:val="22"/>
              </w:rPr>
            </w:pPr>
            <w:r w:rsidRPr="00E922DF">
              <w:rPr>
                <w:rFonts w:ascii="Calibri" w:hAnsi="Calibri" w:cs="Calibri"/>
                <w:bCs/>
                <w:i/>
                <w:color w:val="000080"/>
                <w:sz w:val="22"/>
                <w:szCs w:val="22"/>
              </w:rPr>
              <w:t>Customer</w:t>
            </w:r>
          </w:p>
        </w:tc>
        <w:tc>
          <w:tcPr>
            <w:tcW w:w="4127" w:type="pct"/>
            <w:tcBorders>
              <w:top w:val="single" w:sz="6" w:space="0" w:color="auto"/>
              <w:left w:val="single" w:sz="6" w:space="0" w:color="auto"/>
              <w:bottom w:val="single" w:sz="6" w:space="0" w:color="auto"/>
              <w:right w:val="single" w:sz="6" w:space="0" w:color="auto"/>
            </w:tcBorders>
            <w:hideMark/>
          </w:tcPr>
          <w:p w:rsidR="000A44D6" w:rsidRPr="00E922DF" w:rsidRDefault="000A44D6" w:rsidP="004B1510">
            <w:pPr>
              <w:jc w:val="both"/>
              <w:rPr>
                <w:rFonts w:ascii="Calibri" w:hAnsi="Calibri" w:cs="Calibri"/>
                <w:bCs/>
                <w:sz w:val="22"/>
                <w:szCs w:val="22"/>
              </w:rPr>
            </w:pPr>
            <w:r w:rsidRPr="00E922DF">
              <w:rPr>
                <w:rFonts w:ascii="Calibri" w:hAnsi="Calibri" w:cs="Calibri"/>
                <w:bCs/>
                <w:iCs/>
                <w:sz w:val="22"/>
                <w:szCs w:val="22"/>
              </w:rPr>
              <w:t>Hewlet Packard, USA</w:t>
            </w:r>
          </w:p>
        </w:tc>
      </w:tr>
      <w:tr w:rsidR="00000000" w:rsidTr="004B1510">
        <w:tc>
          <w:tcPr>
            <w:tcW w:w="873" w:type="pct"/>
            <w:tcBorders>
              <w:top w:val="single" w:sz="6" w:space="0" w:color="auto"/>
              <w:left w:val="single" w:sz="6" w:space="0" w:color="auto"/>
              <w:bottom w:val="single" w:sz="6" w:space="0" w:color="auto"/>
              <w:right w:val="single" w:sz="6" w:space="0" w:color="auto"/>
            </w:tcBorders>
          </w:tcPr>
          <w:p w:rsidR="008E3C73" w:rsidRPr="00E922DF" w:rsidRDefault="008E3C73" w:rsidP="004B1510">
            <w:pPr>
              <w:tabs>
                <w:tab w:val="left" w:pos="2898"/>
                <w:tab w:val="left" w:pos="8838"/>
              </w:tabs>
              <w:spacing w:after="120"/>
              <w:outlineLvl w:val="0"/>
              <w:rPr>
                <w:rFonts w:ascii="Calibri" w:hAnsi="Calibri" w:cs="Calibri"/>
                <w:bCs/>
                <w:i/>
                <w:color w:val="000080"/>
                <w:sz w:val="22"/>
                <w:szCs w:val="22"/>
              </w:rPr>
            </w:pPr>
            <w:r w:rsidRPr="00E922DF">
              <w:rPr>
                <w:rFonts w:ascii="Calibri" w:hAnsi="Calibri" w:cs="Calibri"/>
                <w:bCs/>
                <w:i/>
                <w:color w:val="000080"/>
                <w:sz w:val="22"/>
                <w:szCs w:val="22"/>
              </w:rPr>
              <w:t>Duration</w:t>
            </w:r>
          </w:p>
        </w:tc>
        <w:tc>
          <w:tcPr>
            <w:tcW w:w="4127" w:type="pct"/>
            <w:tcBorders>
              <w:top w:val="single" w:sz="6" w:space="0" w:color="auto"/>
              <w:left w:val="single" w:sz="6" w:space="0" w:color="auto"/>
              <w:bottom w:val="single" w:sz="6" w:space="0" w:color="auto"/>
              <w:right w:val="single" w:sz="6" w:space="0" w:color="auto"/>
            </w:tcBorders>
          </w:tcPr>
          <w:p w:rsidR="008E3C73" w:rsidRPr="00E922DF" w:rsidRDefault="008E3C73" w:rsidP="004B1510">
            <w:pPr>
              <w:jc w:val="both"/>
              <w:rPr>
                <w:rFonts w:ascii="Calibri" w:hAnsi="Calibri" w:cs="Calibri"/>
                <w:bCs/>
                <w:iCs/>
                <w:sz w:val="22"/>
                <w:szCs w:val="22"/>
              </w:rPr>
            </w:pPr>
            <w:r w:rsidRPr="00E922DF">
              <w:rPr>
                <w:rFonts w:ascii="Calibri" w:hAnsi="Calibri" w:cs="Calibri"/>
                <w:bCs/>
                <w:iCs/>
                <w:sz w:val="22"/>
                <w:szCs w:val="22"/>
              </w:rPr>
              <w:t>Mar 2013 to June 2014</w:t>
            </w:r>
            <w:r w:rsidR="00EC11E9" w:rsidRPr="00E922DF">
              <w:rPr>
                <w:rFonts w:ascii="Calibri" w:hAnsi="Calibri" w:cs="Calibri"/>
                <w:bCs/>
                <w:iCs/>
                <w:sz w:val="22"/>
                <w:szCs w:val="22"/>
              </w:rPr>
              <w:t>.</w:t>
            </w:r>
          </w:p>
        </w:tc>
      </w:tr>
      <w:tr w:rsidR="00000000" w:rsidTr="004B1510">
        <w:tc>
          <w:tcPr>
            <w:tcW w:w="873" w:type="pct"/>
            <w:tcBorders>
              <w:top w:val="single" w:sz="6" w:space="0" w:color="auto"/>
              <w:left w:val="single" w:sz="6" w:space="0" w:color="auto"/>
              <w:bottom w:val="single" w:sz="6" w:space="0" w:color="auto"/>
              <w:right w:val="single" w:sz="6" w:space="0" w:color="auto"/>
            </w:tcBorders>
            <w:hideMark/>
          </w:tcPr>
          <w:p w:rsidR="000A44D6" w:rsidRPr="00E922DF" w:rsidRDefault="000A44D6" w:rsidP="004B1510">
            <w:pPr>
              <w:tabs>
                <w:tab w:val="left" w:pos="2898"/>
                <w:tab w:val="left" w:pos="8838"/>
              </w:tabs>
              <w:spacing w:after="120"/>
              <w:outlineLvl w:val="0"/>
              <w:rPr>
                <w:rFonts w:ascii="Calibri" w:hAnsi="Calibri" w:cs="Calibri"/>
                <w:bCs/>
                <w:i/>
                <w:color w:val="000080"/>
                <w:sz w:val="22"/>
                <w:szCs w:val="22"/>
              </w:rPr>
            </w:pPr>
            <w:r w:rsidRPr="00E922DF">
              <w:rPr>
                <w:rFonts w:ascii="Calibri" w:hAnsi="Calibri" w:cs="Calibri"/>
                <w:bCs/>
                <w:i/>
                <w:color w:val="000080"/>
                <w:sz w:val="22"/>
                <w:szCs w:val="22"/>
              </w:rPr>
              <w:lastRenderedPageBreak/>
              <w:t>Description</w:t>
            </w:r>
          </w:p>
        </w:tc>
        <w:tc>
          <w:tcPr>
            <w:tcW w:w="4127" w:type="pct"/>
            <w:tcBorders>
              <w:top w:val="single" w:sz="6" w:space="0" w:color="auto"/>
              <w:left w:val="single" w:sz="6" w:space="0" w:color="auto"/>
              <w:bottom w:val="single" w:sz="6" w:space="0" w:color="auto"/>
              <w:right w:val="single" w:sz="6" w:space="0" w:color="auto"/>
            </w:tcBorders>
          </w:tcPr>
          <w:p w:rsidR="000A44D6" w:rsidRPr="00E922DF" w:rsidRDefault="000A44D6" w:rsidP="004B1510">
            <w:pPr>
              <w:rPr>
                <w:rFonts w:ascii="Calibri" w:hAnsi="Calibri" w:cs="Calibri"/>
                <w:bCs/>
                <w:sz w:val="22"/>
                <w:szCs w:val="22"/>
              </w:rPr>
            </w:pPr>
            <w:r w:rsidRPr="00E922DF">
              <w:rPr>
                <w:rFonts w:ascii="Calibri" w:hAnsi="Calibri" w:cs="Calibri"/>
                <w:bCs/>
                <w:sz w:val="22"/>
                <w:szCs w:val="22"/>
              </w:rPr>
              <w:t>HP Printers and devices Analysis data is useful to HP Labs, and useful to Customer relationships. We get the data from different machines as XML files. Our responsibility is to extract the data from XML files and analysis the data and load in to DWH Tables. We should maintain the device model and family of devices and sync up with the error information, Warnings information and impressions. Each type Event has unique code. Maintain the history of each device impressions and Event values.</w:t>
            </w:r>
          </w:p>
          <w:p w:rsidR="000A44D6" w:rsidRPr="00E922DF" w:rsidRDefault="000A44D6" w:rsidP="004B1510">
            <w:pPr>
              <w:jc w:val="both"/>
              <w:rPr>
                <w:rFonts w:ascii="Calibri" w:hAnsi="Calibri" w:cs="Calibri"/>
                <w:bCs/>
                <w:color w:val="000000"/>
                <w:spacing w:val="-5"/>
                <w:sz w:val="22"/>
                <w:szCs w:val="22"/>
              </w:rPr>
            </w:pPr>
          </w:p>
        </w:tc>
      </w:tr>
      <w:tr w:rsidR="00000000" w:rsidTr="004B1510">
        <w:tc>
          <w:tcPr>
            <w:tcW w:w="873" w:type="pct"/>
            <w:tcBorders>
              <w:top w:val="single" w:sz="6" w:space="0" w:color="auto"/>
              <w:left w:val="single" w:sz="6" w:space="0" w:color="auto"/>
              <w:bottom w:val="single" w:sz="6" w:space="0" w:color="auto"/>
              <w:right w:val="single" w:sz="6" w:space="0" w:color="auto"/>
            </w:tcBorders>
            <w:hideMark/>
          </w:tcPr>
          <w:p w:rsidR="000A44D6" w:rsidRPr="00E922DF" w:rsidRDefault="000A44D6" w:rsidP="004B1510">
            <w:pPr>
              <w:tabs>
                <w:tab w:val="left" w:pos="2898"/>
                <w:tab w:val="left" w:pos="8838"/>
              </w:tabs>
              <w:spacing w:after="120"/>
              <w:outlineLvl w:val="0"/>
              <w:rPr>
                <w:rFonts w:ascii="Calibri" w:hAnsi="Calibri" w:cs="Calibri"/>
                <w:bCs/>
                <w:i/>
                <w:color w:val="000080"/>
                <w:sz w:val="22"/>
                <w:szCs w:val="22"/>
              </w:rPr>
            </w:pPr>
            <w:r w:rsidRPr="00E922DF">
              <w:rPr>
                <w:rFonts w:ascii="Calibri" w:hAnsi="Calibri" w:cs="Calibri"/>
                <w:bCs/>
                <w:i/>
                <w:color w:val="000080"/>
                <w:sz w:val="22"/>
                <w:szCs w:val="22"/>
              </w:rPr>
              <w:t>Role</w:t>
            </w:r>
          </w:p>
        </w:tc>
        <w:tc>
          <w:tcPr>
            <w:tcW w:w="4127" w:type="pct"/>
            <w:tcBorders>
              <w:top w:val="single" w:sz="6" w:space="0" w:color="auto"/>
              <w:left w:val="single" w:sz="6" w:space="0" w:color="auto"/>
              <w:bottom w:val="single" w:sz="6" w:space="0" w:color="auto"/>
              <w:right w:val="single" w:sz="6" w:space="0" w:color="auto"/>
            </w:tcBorders>
            <w:hideMark/>
          </w:tcPr>
          <w:p w:rsidR="000A44D6" w:rsidRPr="00E922DF" w:rsidRDefault="00013672" w:rsidP="004B1510">
            <w:pPr>
              <w:jc w:val="both"/>
              <w:rPr>
                <w:rFonts w:ascii="Calibri" w:hAnsi="Calibri" w:cs="Calibri"/>
                <w:bCs/>
                <w:sz w:val="22"/>
                <w:szCs w:val="22"/>
              </w:rPr>
            </w:pPr>
            <w:r w:rsidRPr="00E922DF">
              <w:rPr>
                <w:rFonts w:ascii="Calibri" w:eastAsia="Verdana" w:hAnsi="Calibri" w:cs="Calibri"/>
                <w:bCs/>
                <w:sz w:val="22"/>
                <w:szCs w:val="22"/>
              </w:rPr>
              <w:t>Consultant</w:t>
            </w:r>
            <w:r w:rsidR="000A44D6" w:rsidRPr="00E922DF">
              <w:rPr>
                <w:rFonts w:ascii="Calibri" w:eastAsia="Verdana" w:hAnsi="Calibri" w:cs="Calibri"/>
                <w:bCs/>
                <w:sz w:val="22"/>
                <w:szCs w:val="22"/>
              </w:rPr>
              <w:t xml:space="preserve"> </w:t>
            </w:r>
            <w:r w:rsidRPr="00E922DF">
              <w:rPr>
                <w:rFonts w:ascii="Calibri" w:eastAsia="Verdana" w:hAnsi="Calibri" w:cs="Calibri"/>
                <w:bCs/>
                <w:sz w:val="22"/>
                <w:szCs w:val="22"/>
              </w:rPr>
              <w:t>(ETL)</w:t>
            </w:r>
          </w:p>
        </w:tc>
      </w:tr>
      <w:tr w:rsidR="00000000" w:rsidTr="004B1510">
        <w:tc>
          <w:tcPr>
            <w:tcW w:w="873" w:type="pct"/>
            <w:tcBorders>
              <w:top w:val="single" w:sz="6" w:space="0" w:color="auto"/>
              <w:left w:val="single" w:sz="6" w:space="0" w:color="auto"/>
              <w:bottom w:val="single" w:sz="6" w:space="0" w:color="auto"/>
              <w:right w:val="single" w:sz="6" w:space="0" w:color="auto"/>
            </w:tcBorders>
            <w:hideMark/>
          </w:tcPr>
          <w:p w:rsidR="000A44D6" w:rsidRPr="00E922DF" w:rsidRDefault="000A44D6" w:rsidP="004B1510">
            <w:pPr>
              <w:tabs>
                <w:tab w:val="left" w:pos="2898"/>
                <w:tab w:val="left" w:pos="8838"/>
              </w:tabs>
              <w:spacing w:after="120"/>
              <w:outlineLvl w:val="0"/>
              <w:rPr>
                <w:rFonts w:ascii="Calibri" w:hAnsi="Calibri" w:cs="Calibri"/>
                <w:bCs/>
                <w:i/>
                <w:color w:val="000080"/>
                <w:sz w:val="22"/>
                <w:szCs w:val="22"/>
              </w:rPr>
            </w:pPr>
            <w:r w:rsidRPr="00E922DF">
              <w:rPr>
                <w:rFonts w:ascii="Calibri" w:hAnsi="Calibri" w:cs="Calibri"/>
                <w:bCs/>
                <w:i/>
                <w:color w:val="000080"/>
                <w:sz w:val="22"/>
                <w:szCs w:val="22"/>
              </w:rPr>
              <w:t>Team size</w:t>
            </w:r>
          </w:p>
        </w:tc>
        <w:tc>
          <w:tcPr>
            <w:tcW w:w="4127" w:type="pct"/>
            <w:tcBorders>
              <w:top w:val="single" w:sz="6" w:space="0" w:color="auto"/>
              <w:left w:val="single" w:sz="6" w:space="0" w:color="auto"/>
              <w:bottom w:val="single" w:sz="6" w:space="0" w:color="auto"/>
              <w:right w:val="single" w:sz="6" w:space="0" w:color="auto"/>
            </w:tcBorders>
            <w:hideMark/>
          </w:tcPr>
          <w:p w:rsidR="000A44D6" w:rsidRPr="00E922DF" w:rsidRDefault="000A44D6" w:rsidP="004B1510">
            <w:pPr>
              <w:jc w:val="both"/>
              <w:rPr>
                <w:rFonts w:ascii="Calibri" w:hAnsi="Calibri" w:cs="Calibri"/>
                <w:bCs/>
                <w:sz w:val="22"/>
                <w:szCs w:val="22"/>
              </w:rPr>
            </w:pPr>
            <w:r w:rsidRPr="00E922DF">
              <w:rPr>
                <w:rFonts w:ascii="Calibri" w:hAnsi="Calibri" w:cs="Calibri"/>
                <w:bCs/>
                <w:sz w:val="22"/>
                <w:szCs w:val="22"/>
              </w:rPr>
              <w:t>5</w:t>
            </w:r>
          </w:p>
        </w:tc>
      </w:tr>
      <w:tr w:rsidR="00000000" w:rsidTr="004B1510">
        <w:tc>
          <w:tcPr>
            <w:tcW w:w="873" w:type="pct"/>
            <w:tcBorders>
              <w:top w:val="single" w:sz="6" w:space="0" w:color="auto"/>
              <w:left w:val="single" w:sz="6" w:space="0" w:color="auto"/>
              <w:bottom w:val="single" w:sz="6" w:space="0" w:color="auto"/>
              <w:right w:val="single" w:sz="6" w:space="0" w:color="auto"/>
            </w:tcBorders>
            <w:hideMark/>
          </w:tcPr>
          <w:p w:rsidR="000A44D6" w:rsidRPr="00E922DF" w:rsidRDefault="000A44D6" w:rsidP="004B1510">
            <w:pPr>
              <w:tabs>
                <w:tab w:val="left" w:pos="2898"/>
                <w:tab w:val="left" w:pos="8838"/>
              </w:tabs>
              <w:spacing w:after="120"/>
              <w:jc w:val="both"/>
              <w:outlineLvl w:val="0"/>
              <w:rPr>
                <w:rFonts w:ascii="Calibri" w:hAnsi="Calibri" w:cs="Calibri"/>
                <w:bCs/>
                <w:i/>
                <w:color w:val="000080"/>
                <w:sz w:val="22"/>
                <w:szCs w:val="22"/>
              </w:rPr>
            </w:pPr>
            <w:r w:rsidRPr="00E922DF">
              <w:rPr>
                <w:rFonts w:ascii="Calibri" w:hAnsi="Calibri" w:cs="Calibri"/>
                <w:bCs/>
                <w:i/>
                <w:color w:val="000080"/>
                <w:sz w:val="22"/>
                <w:szCs w:val="22"/>
              </w:rPr>
              <w:t>Contribution</w:t>
            </w:r>
          </w:p>
        </w:tc>
        <w:tc>
          <w:tcPr>
            <w:tcW w:w="4127" w:type="pct"/>
            <w:tcBorders>
              <w:top w:val="single" w:sz="6" w:space="0" w:color="auto"/>
              <w:left w:val="single" w:sz="6" w:space="0" w:color="auto"/>
              <w:bottom w:val="single" w:sz="6" w:space="0" w:color="auto"/>
              <w:right w:val="single" w:sz="6" w:space="0" w:color="auto"/>
            </w:tcBorders>
            <w:hideMark/>
          </w:tcPr>
          <w:p w:rsidR="000A44D6" w:rsidRPr="00E922DF" w:rsidRDefault="000A44D6" w:rsidP="004B1510">
            <w:pPr>
              <w:pStyle w:val="ListParagraph"/>
              <w:numPr>
                <w:ilvl w:val="0"/>
                <w:numId w:val="19"/>
              </w:numPr>
              <w:shd w:val="clear" w:color="auto" w:fill="FFFFFF"/>
              <w:suppressAutoHyphens w:val="0"/>
              <w:spacing w:line="320" w:lineRule="atLeast"/>
              <w:contextualSpacing/>
              <w:rPr>
                <w:rFonts w:ascii="Calibri" w:hAnsi="Calibri" w:cs="Calibri"/>
                <w:bCs/>
                <w:sz w:val="22"/>
                <w:szCs w:val="22"/>
              </w:rPr>
            </w:pPr>
            <w:r w:rsidRPr="00E922DF">
              <w:rPr>
                <w:rFonts w:ascii="Calibri" w:hAnsi="Calibri" w:cs="Calibri"/>
                <w:bCs/>
                <w:sz w:val="22"/>
                <w:szCs w:val="22"/>
              </w:rPr>
              <w:t>Interacted with Data Modelers and Business Analysts to understand the requirements and the impact of the ETL on the business.</w:t>
            </w:r>
          </w:p>
          <w:p w:rsidR="000A44D6" w:rsidRPr="00E922DF" w:rsidRDefault="000A44D6" w:rsidP="004B1510">
            <w:pPr>
              <w:pStyle w:val="ListParagraph"/>
              <w:numPr>
                <w:ilvl w:val="0"/>
                <w:numId w:val="19"/>
              </w:numPr>
              <w:shd w:val="clear" w:color="auto" w:fill="FFFFFF"/>
              <w:suppressAutoHyphens w:val="0"/>
              <w:spacing w:line="320" w:lineRule="atLeast"/>
              <w:contextualSpacing/>
              <w:rPr>
                <w:rFonts w:ascii="Calibri" w:hAnsi="Calibri" w:cs="Calibri"/>
                <w:bCs/>
                <w:sz w:val="22"/>
                <w:szCs w:val="22"/>
              </w:rPr>
            </w:pPr>
            <w:r w:rsidRPr="00E922DF">
              <w:rPr>
                <w:rFonts w:ascii="Calibri" w:hAnsi="Calibri" w:cs="Calibri"/>
                <w:bCs/>
                <w:sz w:val="22"/>
                <w:szCs w:val="22"/>
              </w:rPr>
              <w:t>Extracted data from Flat files, XML and Oracle to build an Operation Data Source. Applied business logic to load the data into Global Data Warehouse.</w:t>
            </w:r>
          </w:p>
          <w:p w:rsidR="000A44D6" w:rsidRPr="00E922DF" w:rsidRDefault="000A44D6" w:rsidP="004B1510">
            <w:pPr>
              <w:pStyle w:val="ListParagraph"/>
              <w:numPr>
                <w:ilvl w:val="0"/>
                <w:numId w:val="19"/>
              </w:numPr>
              <w:shd w:val="clear" w:color="auto" w:fill="FFFFFF"/>
              <w:suppressAutoHyphens w:val="0"/>
              <w:spacing w:line="320" w:lineRule="atLeast"/>
              <w:contextualSpacing/>
              <w:rPr>
                <w:rFonts w:ascii="Calibri" w:hAnsi="Calibri" w:cs="Calibri"/>
                <w:bCs/>
                <w:sz w:val="22"/>
                <w:szCs w:val="22"/>
              </w:rPr>
            </w:pPr>
            <w:r w:rsidRPr="00E922DF">
              <w:rPr>
                <w:rFonts w:ascii="Calibri" w:hAnsi="Calibri" w:cs="Calibri"/>
                <w:bCs/>
                <w:sz w:val="22"/>
                <w:szCs w:val="22"/>
              </w:rPr>
              <w:t>Developed Stored Procedures and used them in Stored Procedure transformation for data processing and have used data migration tools</w:t>
            </w:r>
          </w:p>
          <w:p w:rsidR="000A44D6" w:rsidRPr="00E922DF" w:rsidRDefault="000A44D6" w:rsidP="004B1510">
            <w:pPr>
              <w:pStyle w:val="ListParagraph"/>
              <w:numPr>
                <w:ilvl w:val="0"/>
                <w:numId w:val="19"/>
              </w:numPr>
              <w:shd w:val="clear" w:color="auto" w:fill="FFFFFF"/>
              <w:suppressAutoHyphens w:val="0"/>
              <w:spacing w:line="320" w:lineRule="atLeast"/>
              <w:contextualSpacing/>
              <w:rPr>
                <w:rFonts w:ascii="Calibri" w:hAnsi="Calibri" w:cs="Calibri"/>
                <w:bCs/>
                <w:sz w:val="22"/>
                <w:szCs w:val="22"/>
              </w:rPr>
            </w:pPr>
            <w:r w:rsidRPr="00E922DF">
              <w:rPr>
                <w:rFonts w:ascii="Calibri" w:hAnsi="Calibri" w:cs="Calibri"/>
                <w:bCs/>
                <w:sz w:val="22"/>
                <w:szCs w:val="22"/>
              </w:rPr>
              <w:t>Developed testing scripts and specs for unit testing.</w:t>
            </w:r>
          </w:p>
          <w:p w:rsidR="000A44D6" w:rsidRPr="00E922DF" w:rsidRDefault="000A44D6" w:rsidP="004B1510">
            <w:pPr>
              <w:pStyle w:val="ListParagraph"/>
              <w:numPr>
                <w:ilvl w:val="0"/>
                <w:numId w:val="19"/>
              </w:numPr>
              <w:shd w:val="clear" w:color="auto" w:fill="FFFFFF"/>
              <w:suppressAutoHyphens w:val="0"/>
              <w:spacing w:line="320" w:lineRule="atLeast"/>
              <w:contextualSpacing/>
              <w:rPr>
                <w:rFonts w:ascii="Calibri" w:hAnsi="Calibri" w:cs="Calibri"/>
                <w:bCs/>
                <w:sz w:val="22"/>
                <w:szCs w:val="22"/>
              </w:rPr>
            </w:pPr>
            <w:r w:rsidRPr="00E922DF">
              <w:rPr>
                <w:rFonts w:ascii="Calibri" w:hAnsi="Calibri" w:cs="Calibri"/>
                <w:bCs/>
                <w:sz w:val="22"/>
                <w:szCs w:val="22"/>
              </w:rPr>
              <w:t>Worked on complex Source Qualifier queries, Pre-and Post SQL queries in the Target.</w:t>
            </w:r>
          </w:p>
          <w:p w:rsidR="000A44D6" w:rsidRPr="00E922DF" w:rsidRDefault="000A44D6" w:rsidP="004B1510">
            <w:pPr>
              <w:pStyle w:val="ListParagraph"/>
              <w:numPr>
                <w:ilvl w:val="0"/>
                <w:numId w:val="19"/>
              </w:numPr>
              <w:shd w:val="clear" w:color="auto" w:fill="FFFFFF"/>
              <w:suppressAutoHyphens w:val="0"/>
              <w:spacing w:line="320" w:lineRule="atLeast"/>
              <w:contextualSpacing/>
              <w:rPr>
                <w:rFonts w:ascii="Calibri" w:hAnsi="Calibri" w:cs="Calibri"/>
                <w:bCs/>
                <w:sz w:val="22"/>
                <w:szCs w:val="22"/>
              </w:rPr>
            </w:pPr>
            <w:r w:rsidRPr="00E922DF">
              <w:rPr>
                <w:rFonts w:ascii="Calibri" w:hAnsi="Calibri" w:cs="Calibri"/>
                <w:bCs/>
                <w:sz w:val="22"/>
                <w:szCs w:val="22"/>
              </w:rPr>
              <w:t>Worked on different tasks in Workflow Manager like Sessions, Events raise, Event wait, Decision, E-mail, Command, Worklets, Assignment, Timer and Scheduling of the workflow.</w:t>
            </w:r>
          </w:p>
          <w:p w:rsidR="000A44D6" w:rsidRPr="00E922DF" w:rsidRDefault="000A44D6" w:rsidP="004B1510">
            <w:pPr>
              <w:pStyle w:val="ListParagraph"/>
              <w:numPr>
                <w:ilvl w:val="0"/>
                <w:numId w:val="19"/>
              </w:numPr>
              <w:shd w:val="clear" w:color="auto" w:fill="FFFFFF"/>
              <w:suppressAutoHyphens w:val="0"/>
              <w:spacing w:line="320" w:lineRule="atLeast"/>
              <w:contextualSpacing/>
              <w:rPr>
                <w:rFonts w:ascii="Calibri" w:hAnsi="Calibri" w:cs="Calibri"/>
                <w:bCs/>
                <w:sz w:val="22"/>
                <w:szCs w:val="22"/>
              </w:rPr>
            </w:pPr>
            <w:r w:rsidRPr="00E922DF">
              <w:rPr>
                <w:rFonts w:ascii="Calibri" w:hAnsi="Calibri" w:cs="Calibri"/>
                <w:bCs/>
                <w:sz w:val="22"/>
                <w:szCs w:val="22"/>
              </w:rPr>
              <w:t>Extensively used workflow variables, mapping parameters and mapping variables.</w:t>
            </w:r>
          </w:p>
          <w:p w:rsidR="000A44D6" w:rsidRPr="00E922DF" w:rsidRDefault="000A44D6" w:rsidP="004B1510">
            <w:pPr>
              <w:pStyle w:val="ListParagraph"/>
              <w:numPr>
                <w:ilvl w:val="0"/>
                <w:numId w:val="19"/>
              </w:numPr>
              <w:shd w:val="clear" w:color="auto" w:fill="FFFFFF"/>
              <w:suppressAutoHyphens w:val="0"/>
              <w:spacing w:line="320" w:lineRule="atLeast"/>
              <w:contextualSpacing/>
              <w:rPr>
                <w:rFonts w:ascii="Calibri" w:hAnsi="Calibri" w:cs="Calibri"/>
                <w:bCs/>
                <w:sz w:val="22"/>
                <w:szCs w:val="22"/>
              </w:rPr>
            </w:pPr>
            <w:r w:rsidRPr="00E922DF">
              <w:rPr>
                <w:rFonts w:ascii="Calibri" w:hAnsi="Calibri" w:cs="Calibri"/>
                <w:bCs/>
                <w:sz w:val="22"/>
                <w:szCs w:val="22"/>
              </w:rPr>
              <w:t>Created sessions, batches for incremental load into staging tables and scheduled them to run daily.</w:t>
            </w:r>
          </w:p>
          <w:p w:rsidR="000A44D6" w:rsidRPr="00E922DF" w:rsidRDefault="000A44D6" w:rsidP="004B1510">
            <w:pPr>
              <w:pStyle w:val="ListParagraph"/>
              <w:numPr>
                <w:ilvl w:val="0"/>
                <w:numId w:val="19"/>
              </w:numPr>
              <w:shd w:val="clear" w:color="auto" w:fill="FFFFFF"/>
              <w:suppressAutoHyphens w:val="0"/>
              <w:spacing w:line="320" w:lineRule="atLeast"/>
              <w:contextualSpacing/>
              <w:rPr>
                <w:rFonts w:ascii="Calibri" w:hAnsi="Calibri" w:cs="Calibri"/>
                <w:bCs/>
                <w:sz w:val="22"/>
                <w:szCs w:val="22"/>
              </w:rPr>
            </w:pPr>
            <w:r w:rsidRPr="00E922DF">
              <w:rPr>
                <w:rFonts w:ascii="Calibri" w:hAnsi="Calibri" w:cs="Calibri"/>
                <w:bCs/>
                <w:sz w:val="22"/>
                <w:szCs w:val="22"/>
              </w:rPr>
              <w:t>Used shortcuts to reuse objects without creating multiple objects in the repository and inherit changes made to the source automatically.</w:t>
            </w:r>
          </w:p>
          <w:p w:rsidR="000A44D6" w:rsidRPr="00E922DF" w:rsidRDefault="000A44D6" w:rsidP="004B1510">
            <w:pPr>
              <w:pStyle w:val="ListParagraph"/>
              <w:numPr>
                <w:ilvl w:val="0"/>
                <w:numId w:val="19"/>
              </w:numPr>
              <w:shd w:val="clear" w:color="auto" w:fill="FFFFFF"/>
              <w:suppressAutoHyphens w:val="0"/>
              <w:spacing w:line="320" w:lineRule="atLeast"/>
              <w:contextualSpacing/>
              <w:rPr>
                <w:rFonts w:ascii="Calibri" w:hAnsi="Calibri" w:cs="Calibri"/>
                <w:bCs/>
                <w:sz w:val="22"/>
                <w:szCs w:val="22"/>
              </w:rPr>
            </w:pPr>
            <w:r w:rsidRPr="00E922DF">
              <w:rPr>
                <w:rFonts w:ascii="Calibri" w:hAnsi="Calibri" w:cs="Calibri"/>
                <w:bCs/>
                <w:sz w:val="22"/>
                <w:szCs w:val="22"/>
              </w:rPr>
              <w:t>Involved in Unit, Integration, System, and Performance testing levels.</w:t>
            </w:r>
          </w:p>
          <w:p w:rsidR="000A44D6" w:rsidRPr="00E922DF" w:rsidRDefault="000A44D6" w:rsidP="004B1510">
            <w:pPr>
              <w:pStyle w:val="ListParagraph"/>
              <w:numPr>
                <w:ilvl w:val="0"/>
                <w:numId w:val="19"/>
              </w:numPr>
              <w:shd w:val="clear" w:color="auto" w:fill="FFFFFF"/>
              <w:suppressAutoHyphens w:val="0"/>
              <w:spacing w:line="320" w:lineRule="atLeast"/>
              <w:contextualSpacing/>
              <w:rPr>
                <w:rFonts w:ascii="Calibri" w:hAnsi="Calibri" w:cs="Calibri"/>
                <w:bCs/>
                <w:sz w:val="22"/>
                <w:szCs w:val="22"/>
              </w:rPr>
            </w:pPr>
            <w:r w:rsidRPr="00E922DF">
              <w:rPr>
                <w:rFonts w:ascii="Calibri" w:hAnsi="Calibri" w:cs="Calibri"/>
                <w:bCs/>
                <w:sz w:val="22"/>
                <w:szCs w:val="22"/>
              </w:rPr>
              <w:t>Written documentation to describe program development, logic, coding, testing, changes and corrections.</w:t>
            </w:r>
          </w:p>
          <w:p w:rsidR="000A44D6" w:rsidRPr="00E922DF" w:rsidRDefault="000A44D6" w:rsidP="004B1510">
            <w:pPr>
              <w:pStyle w:val="ListParagraph"/>
              <w:numPr>
                <w:ilvl w:val="0"/>
                <w:numId w:val="19"/>
              </w:numPr>
              <w:shd w:val="clear" w:color="auto" w:fill="FFFFFF"/>
              <w:suppressAutoHyphens w:val="0"/>
              <w:spacing w:line="320" w:lineRule="atLeast"/>
              <w:contextualSpacing/>
              <w:rPr>
                <w:rFonts w:ascii="Calibri" w:hAnsi="Calibri" w:cs="Calibri"/>
                <w:bCs/>
                <w:sz w:val="22"/>
                <w:szCs w:val="22"/>
              </w:rPr>
            </w:pPr>
            <w:r w:rsidRPr="00E922DF">
              <w:rPr>
                <w:rFonts w:ascii="Calibri" w:hAnsi="Calibri" w:cs="Calibri"/>
                <w:bCs/>
                <w:sz w:val="22"/>
                <w:szCs w:val="22"/>
              </w:rPr>
              <w:t>Migrated the code into QA (Testing) and supported QA team and UAT (User).</w:t>
            </w:r>
          </w:p>
          <w:p w:rsidR="000A44D6" w:rsidRPr="00E922DF" w:rsidRDefault="000A44D6" w:rsidP="004B1510">
            <w:pPr>
              <w:pStyle w:val="ListParagraph"/>
              <w:numPr>
                <w:ilvl w:val="0"/>
                <w:numId w:val="19"/>
              </w:numPr>
              <w:shd w:val="clear" w:color="auto" w:fill="FFFFFF"/>
              <w:suppressAutoHyphens w:val="0"/>
              <w:spacing w:line="320" w:lineRule="atLeast"/>
              <w:contextualSpacing/>
              <w:rPr>
                <w:rFonts w:ascii="Calibri" w:hAnsi="Calibri" w:cs="Calibri"/>
                <w:bCs/>
                <w:sz w:val="22"/>
                <w:szCs w:val="22"/>
              </w:rPr>
            </w:pPr>
            <w:r w:rsidRPr="00E922DF">
              <w:rPr>
                <w:rFonts w:ascii="Calibri" w:hAnsi="Calibri" w:cs="Calibri"/>
                <w:bCs/>
                <w:sz w:val="22"/>
                <w:szCs w:val="22"/>
              </w:rPr>
              <w:t>Created detailed Unit Test Document with all possible Test cases/Scripts.</w:t>
            </w:r>
          </w:p>
          <w:p w:rsidR="000A44D6" w:rsidRPr="00E922DF" w:rsidRDefault="000A44D6" w:rsidP="004B1510">
            <w:pPr>
              <w:pStyle w:val="ListParagraph"/>
              <w:numPr>
                <w:ilvl w:val="0"/>
                <w:numId w:val="19"/>
              </w:numPr>
              <w:shd w:val="clear" w:color="auto" w:fill="FFFFFF"/>
              <w:suppressAutoHyphens w:val="0"/>
              <w:spacing w:line="320" w:lineRule="atLeast"/>
              <w:contextualSpacing/>
              <w:rPr>
                <w:rFonts w:ascii="Calibri" w:hAnsi="Calibri" w:cs="Calibri"/>
                <w:bCs/>
                <w:sz w:val="22"/>
                <w:szCs w:val="22"/>
              </w:rPr>
            </w:pPr>
            <w:r w:rsidRPr="00E922DF">
              <w:rPr>
                <w:rFonts w:ascii="Calibri" w:hAnsi="Calibri" w:cs="Calibri"/>
                <w:bCs/>
                <w:sz w:val="22"/>
                <w:szCs w:val="22"/>
              </w:rPr>
              <w:t>Conducted code reviews developed by my team mates before moving the code into QA.</w:t>
            </w:r>
          </w:p>
          <w:p w:rsidR="000A44D6" w:rsidRPr="00E922DF" w:rsidRDefault="000A44D6" w:rsidP="004B1510">
            <w:pPr>
              <w:pStyle w:val="ListParagraph"/>
              <w:numPr>
                <w:ilvl w:val="0"/>
                <w:numId w:val="19"/>
              </w:numPr>
              <w:shd w:val="clear" w:color="auto" w:fill="FFFFFF"/>
              <w:suppressAutoHyphens w:val="0"/>
              <w:spacing w:line="320" w:lineRule="atLeast"/>
              <w:contextualSpacing/>
              <w:rPr>
                <w:rFonts w:ascii="Calibri" w:hAnsi="Calibri" w:cs="Calibri"/>
                <w:bCs/>
                <w:sz w:val="22"/>
                <w:szCs w:val="22"/>
              </w:rPr>
            </w:pPr>
            <w:r w:rsidRPr="00E922DF">
              <w:rPr>
                <w:rFonts w:ascii="Calibri" w:hAnsi="Calibri" w:cs="Calibri"/>
                <w:bCs/>
                <w:sz w:val="22"/>
                <w:szCs w:val="22"/>
              </w:rPr>
              <w:t>Provided support to develop the entire warehouse architecture and plan the ETL process.</w:t>
            </w:r>
          </w:p>
          <w:p w:rsidR="000A44D6" w:rsidRPr="00E922DF" w:rsidRDefault="000A44D6" w:rsidP="004B1510">
            <w:pPr>
              <w:numPr>
                <w:ilvl w:val="0"/>
                <w:numId w:val="19"/>
              </w:numPr>
              <w:shd w:val="clear" w:color="auto" w:fill="FFFFFF"/>
              <w:suppressAutoHyphens w:val="0"/>
              <w:spacing w:line="320" w:lineRule="atLeast"/>
              <w:rPr>
                <w:rFonts w:ascii="Calibri" w:hAnsi="Calibri" w:cs="Calibri"/>
                <w:bCs/>
                <w:sz w:val="22"/>
                <w:szCs w:val="22"/>
              </w:rPr>
            </w:pPr>
            <w:r w:rsidRPr="00E922DF">
              <w:rPr>
                <w:rFonts w:ascii="Calibri" w:hAnsi="Calibri" w:cs="Calibri"/>
                <w:bCs/>
                <w:sz w:val="22"/>
                <w:szCs w:val="22"/>
              </w:rPr>
              <w:t>Modified existing mappings for enhancements of new business requirements.</w:t>
            </w:r>
          </w:p>
          <w:p w:rsidR="000A44D6" w:rsidRPr="00E922DF" w:rsidRDefault="000A44D6" w:rsidP="004B1510">
            <w:pPr>
              <w:numPr>
                <w:ilvl w:val="0"/>
                <w:numId w:val="19"/>
              </w:numPr>
              <w:shd w:val="clear" w:color="auto" w:fill="FFFFFF"/>
              <w:suppressAutoHyphens w:val="0"/>
              <w:spacing w:line="320" w:lineRule="atLeast"/>
              <w:rPr>
                <w:rFonts w:ascii="Calibri" w:hAnsi="Calibri" w:cs="Calibri"/>
                <w:bCs/>
                <w:sz w:val="22"/>
                <w:szCs w:val="22"/>
              </w:rPr>
            </w:pPr>
            <w:r w:rsidRPr="00E922DF">
              <w:rPr>
                <w:rFonts w:ascii="Calibri" w:hAnsi="Calibri" w:cs="Calibri"/>
                <w:bCs/>
                <w:sz w:val="22"/>
                <w:szCs w:val="22"/>
              </w:rPr>
              <w:t>Prepared migration document to move the mappings from development to testing and then to production repositories.</w:t>
            </w:r>
          </w:p>
          <w:p w:rsidR="000A44D6" w:rsidRPr="00E922DF" w:rsidRDefault="000A44D6" w:rsidP="004B1510">
            <w:pPr>
              <w:numPr>
                <w:ilvl w:val="0"/>
                <w:numId w:val="19"/>
              </w:numPr>
              <w:shd w:val="clear" w:color="auto" w:fill="FFFFFF"/>
              <w:suppressAutoHyphens w:val="0"/>
              <w:spacing w:line="320" w:lineRule="atLeast"/>
              <w:rPr>
                <w:rFonts w:ascii="Calibri" w:hAnsi="Calibri" w:cs="Calibri"/>
                <w:bCs/>
                <w:sz w:val="22"/>
                <w:szCs w:val="22"/>
              </w:rPr>
            </w:pPr>
            <w:r w:rsidRPr="00E922DF">
              <w:rPr>
                <w:rFonts w:ascii="Calibri" w:hAnsi="Calibri" w:cs="Calibri"/>
                <w:bCs/>
                <w:sz w:val="22"/>
                <w:szCs w:val="22"/>
              </w:rPr>
              <w:t>Involved in production support.</w:t>
            </w:r>
          </w:p>
          <w:p w:rsidR="000A44D6" w:rsidRPr="00E922DF" w:rsidRDefault="000A44D6" w:rsidP="004B1510">
            <w:pPr>
              <w:numPr>
                <w:ilvl w:val="0"/>
                <w:numId w:val="19"/>
              </w:numPr>
              <w:shd w:val="clear" w:color="auto" w:fill="FFFFFF"/>
              <w:suppressAutoHyphens w:val="0"/>
              <w:spacing w:line="320" w:lineRule="atLeast"/>
              <w:rPr>
                <w:rFonts w:ascii="Calibri" w:hAnsi="Calibri" w:cs="Calibri"/>
                <w:bCs/>
                <w:sz w:val="22"/>
                <w:szCs w:val="22"/>
              </w:rPr>
            </w:pPr>
            <w:r w:rsidRPr="00E922DF">
              <w:rPr>
                <w:rFonts w:ascii="Calibri" w:hAnsi="Calibri" w:cs="Calibri"/>
                <w:bCs/>
                <w:sz w:val="22"/>
                <w:szCs w:val="22"/>
              </w:rPr>
              <w:lastRenderedPageBreak/>
              <w:t>Works as a fully contributing team member, under broad guidance with independent planning &amp; execution responsibilities.</w:t>
            </w:r>
          </w:p>
          <w:p w:rsidR="000A44D6" w:rsidRPr="00E922DF" w:rsidRDefault="000A44D6" w:rsidP="004B1510">
            <w:pPr>
              <w:pStyle w:val="ListParagraph"/>
              <w:contextualSpacing/>
              <w:rPr>
                <w:rFonts w:ascii="Calibri" w:hAnsi="Calibri" w:cs="Calibri"/>
                <w:bCs/>
                <w:color w:val="000000"/>
                <w:sz w:val="22"/>
                <w:szCs w:val="22"/>
              </w:rPr>
            </w:pPr>
          </w:p>
        </w:tc>
      </w:tr>
      <w:tr w:rsidR="00000000" w:rsidTr="004B1510">
        <w:tc>
          <w:tcPr>
            <w:tcW w:w="873" w:type="pct"/>
            <w:tcBorders>
              <w:top w:val="single" w:sz="6" w:space="0" w:color="auto"/>
              <w:left w:val="single" w:sz="6" w:space="0" w:color="auto"/>
              <w:bottom w:val="single" w:sz="6" w:space="0" w:color="auto"/>
              <w:right w:val="single" w:sz="6" w:space="0" w:color="auto"/>
            </w:tcBorders>
            <w:hideMark/>
          </w:tcPr>
          <w:p w:rsidR="000A44D6" w:rsidRPr="00E922DF" w:rsidRDefault="000A44D6" w:rsidP="004B1510">
            <w:pPr>
              <w:tabs>
                <w:tab w:val="left" w:pos="2898"/>
                <w:tab w:val="left" w:pos="8838"/>
              </w:tabs>
              <w:spacing w:after="120"/>
              <w:jc w:val="both"/>
              <w:outlineLvl w:val="0"/>
              <w:rPr>
                <w:rFonts w:ascii="Calibri" w:hAnsi="Calibri" w:cs="Calibri"/>
                <w:bCs/>
                <w:i/>
                <w:color w:val="000080"/>
                <w:sz w:val="22"/>
                <w:szCs w:val="22"/>
              </w:rPr>
            </w:pPr>
            <w:r w:rsidRPr="00E922DF">
              <w:rPr>
                <w:rFonts w:ascii="Calibri" w:hAnsi="Calibri" w:cs="Calibri"/>
                <w:bCs/>
                <w:i/>
                <w:color w:val="000080"/>
                <w:sz w:val="22"/>
                <w:szCs w:val="22"/>
              </w:rPr>
              <w:lastRenderedPageBreak/>
              <w:t>Solution Environment</w:t>
            </w:r>
          </w:p>
        </w:tc>
        <w:tc>
          <w:tcPr>
            <w:tcW w:w="4127" w:type="pct"/>
            <w:tcBorders>
              <w:top w:val="single" w:sz="6" w:space="0" w:color="auto"/>
              <w:left w:val="single" w:sz="6" w:space="0" w:color="auto"/>
              <w:bottom w:val="single" w:sz="6" w:space="0" w:color="auto"/>
              <w:right w:val="single" w:sz="6" w:space="0" w:color="auto"/>
            </w:tcBorders>
            <w:hideMark/>
          </w:tcPr>
          <w:p w:rsidR="000A44D6" w:rsidRPr="00E922DF" w:rsidRDefault="000A44D6" w:rsidP="004B1510">
            <w:pPr>
              <w:shd w:val="clear" w:color="auto" w:fill="FFFFFF"/>
              <w:jc w:val="both"/>
              <w:rPr>
                <w:rFonts w:ascii="Calibri" w:hAnsi="Calibri" w:cs="Calibri"/>
                <w:bCs/>
                <w:sz w:val="22"/>
                <w:szCs w:val="22"/>
              </w:rPr>
            </w:pPr>
            <w:r w:rsidRPr="00E922DF">
              <w:rPr>
                <w:rFonts w:ascii="Calibri" w:hAnsi="Calibri" w:cs="Calibri"/>
                <w:bCs/>
                <w:sz w:val="22"/>
                <w:szCs w:val="22"/>
              </w:rPr>
              <w:t>Informatica PowerCenter 9.5, Oracle 11g, Vertica, Windows XP, Toad, Tidal.</w:t>
            </w:r>
          </w:p>
          <w:p w:rsidR="000A44D6" w:rsidRPr="00E922DF" w:rsidRDefault="000A44D6" w:rsidP="004B1510">
            <w:pPr>
              <w:jc w:val="both"/>
              <w:rPr>
                <w:rFonts w:ascii="Calibri" w:hAnsi="Calibri" w:cs="Calibri"/>
                <w:bCs/>
                <w:sz w:val="22"/>
                <w:szCs w:val="22"/>
              </w:rPr>
            </w:pPr>
          </w:p>
        </w:tc>
      </w:tr>
    </w:tbl>
    <w:p w:rsidR="000A44D6" w:rsidRPr="00E922DF" w:rsidRDefault="000A44D6" w:rsidP="000A44D6">
      <w:pPr>
        <w:tabs>
          <w:tab w:val="center" w:pos="4702"/>
        </w:tabs>
        <w:jc w:val="both"/>
        <w:rPr>
          <w:rFonts w:ascii="Calibri" w:hAnsi="Calibri" w:cs="Calibri"/>
          <w:bCs/>
          <w:sz w:val="22"/>
          <w:szCs w:val="22"/>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1677"/>
        <w:gridCol w:w="7927"/>
      </w:tblGrid>
      <w:tr w:rsidR="00000000" w:rsidTr="004B1510">
        <w:tc>
          <w:tcPr>
            <w:tcW w:w="873" w:type="pct"/>
            <w:tcBorders>
              <w:top w:val="single" w:sz="6" w:space="0" w:color="auto"/>
              <w:left w:val="single" w:sz="6" w:space="0" w:color="auto"/>
              <w:bottom w:val="nil"/>
              <w:right w:val="single" w:sz="6" w:space="0" w:color="auto"/>
            </w:tcBorders>
            <w:hideMark/>
          </w:tcPr>
          <w:p w:rsidR="000A44D6" w:rsidRPr="00E922DF" w:rsidRDefault="000A44D6" w:rsidP="004B1510">
            <w:pPr>
              <w:tabs>
                <w:tab w:val="left" w:pos="2898"/>
                <w:tab w:val="left" w:pos="8838"/>
              </w:tabs>
              <w:spacing w:after="120"/>
              <w:outlineLvl w:val="0"/>
              <w:rPr>
                <w:rFonts w:ascii="Calibri" w:hAnsi="Calibri" w:cs="Calibri"/>
                <w:bCs/>
                <w:i/>
                <w:color w:val="000080"/>
                <w:sz w:val="22"/>
                <w:szCs w:val="22"/>
                <w:lang w:eastAsia="en-US"/>
              </w:rPr>
            </w:pPr>
            <w:r w:rsidRPr="00E922DF">
              <w:rPr>
                <w:rFonts w:ascii="Calibri" w:hAnsi="Calibri" w:cs="Calibri"/>
                <w:bCs/>
                <w:i/>
                <w:color w:val="000080"/>
                <w:sz w:val="22"/>
                <w:szCs w:val="22"/>
              </w:rPr>
              <w:t>Project #</w:t>
            </w:r>
            <w:r w:rsidR="00FC2D24">
              <w:rPr>
                <w:rFonts w:ascii="Calibri" w:hAnsi="Calibri" w:cs="Calibri"/>
                <w:bCs/>
                <w:i/>
                <w:color w:val="000080"/>
                <w:sz w:val="22"/>
                <w:szCs w:val="22"/>
              </w:rPr>
              <w:t>6</w:t>
            </w:r>
          </w:p>
        </w:tc>
        <w:tc>
          <w:tcPr>
            <w:tcW w:w="4127" w:type="pct"/>
            <w:tcBorders>
              <w:top w:val="single" w:sz="6" w:space="0" w:color="auto"/>
              <w:left w:val="single" w:sz="6" w:space="0" w:color="auto"/>
              <w:bottom w:val="nil"/>
              <w:right w:val="single" w:sz="6" w:space="0" w:color="auto"/>
            </w:tcBorders>
          </w:tcPr>
          <w:p w:rsidR="000A44D6" w:rsidRPr="00E922DF" w:rsidRDefault="000A44D6" w:rsidP="004B1510">
            <w:pPr>
              <w:spacing w:before="120" w:after="120"/>
              <w:jc w:val="both"/>
              <w:rPr>
                <w:rFonts w:ascii="Calibri" w:hAnsi="Calibri" w:cs="Calibri"/>
                <w:bCs/>
                <w:color w:val="000000"/>
                <w:spacing w:val="-5"/>
                <w:sz w:val="22"/>
                <w:szCs w:val="22"/>
              </w:rPr>
            </w:pPr>
            <w:r w:rsidRPr="00E922DF">
              <w:rPr>
                <w:rFonts w:ascii="Calibri" w:hAnsi="Calibri" w:cs="Calibri"/>
                <w:bCs/>
                <w:iCs/>
                <w:sz w:val="22"/>
                <w:szCs w:val="22"/>
              </w:rPr>
              <w:t>CRMS</w:t>
            </w:r>
          </w:p>
        </w:tc>
      </w:tr>
      <w:tr w:rsidR="00000000" w:rsidTr="004B1510">
        <w:tc>
          <w:tcPr>
            <w:tcW w:w="873" w:type="pct"/>
            <w:tcBorders>
              <w:top w:val="single" w:sz="6" w:space="0" w:color="auto"/>
              <w:left w:val="single" w:sz="6" w:space="0" w:color="auto"/>
              <w:bottom w:val="nil"/>
              <w:right w:val="single" w:sz="6" w:space="0" w:color="auto"/>
            </w:tcBorders>
          </w:tcPr>
          <w:p w:rsidR="005D63C3" w:rsidRPr="00E922DF" w:rsidRDefault="005D63C3" w:rsidP="004B1510">
            <w:pPr>
              <w:tabs>
                <w:tab w:val="left" w:pos="2898"/>
                <w:tab w:val="left" w:pos="8838"/>
              </w:tabs>
              <w:spacing w:after="120"/>
              <w:outlineLvl w:val="0"/>
              <w:rPr>
                <w:rFonts w:ascii="Calibri" w:hAnsi="Calibri" w:cs="Calibri"/>
                <w:bCs/>
                <w:i/>
                <w:color w:val="000080"/>
                <w:sz w:val="22"/>
                <w:szCs w:val="22"/>
              </w:rPr>
            </w:pPr>
            <w:r w:rsidRPr="00E922DF">
              <w:rPr>
                <w:rFonts w:ascii="Calibri" w:hAnsi="Calibri" w:cs="Calibri"/>
                <w:bCs/>
                <w:i/>
                <w:color w:val="000080"/>
                <w:sz w:val="22"/>
                <w:szCs w:val="22"/>
              </w:rPr>
              <w:t>Company</w:t>
            </w:r>
          </w:p>
        </w:tc>
        <w:tc>
          <w:tcPr>
            <w:tcW w:w="4127" w:type="pct"/>
            <w:tcBorders>
              <w:top w:val="single" w:sz="6" w:space="0" w:color="auto"/>
              <w:left w:val="single" w:sz="6" w:space="0" w:color="auto"/>
              <w:bottom w:val="nil"/>
              <w:right w:val="single" w:sz="6" w:space="0" w:color="auto"/>
            </w:tcBorders>
          </w:tcPr>
          <w:p w:rsidR="005D63C3" w:rsidRPr="00E922DF" w:rsidRDefault="005D63C3" w:rsidP="004B1510">
            <w:pPr>
              <w:spacing w:before="120" w:after="120"/>
              <w:jc w:val="both"/>
              <w:rPr>
                <w:rFonts w:ascii="Calibri" w:hAnsi="Calibri" w:cs="Calibri"/>
                <w:bCs/>
                <w:iCs/>
                <w:sz w:val="22"/>
                <w:szCs w:val="22"/>
              </w:rPr>
            </w:pPr>
            <w:r w:rsidRPr="00E922DF">
              <w:rPr>
                <w:rFonts w:ascii="Calibri" w:hAnsi="Calibri" w:cs="Calibri"/>
                <w:bCs/>
                <w:iCs/>
                <w:sz w:val="22"/>
                <w:szCs w:val="22"/>
              </w:rPr>
              <w:t>TCS</w:t>
            </w:r>
          </w:p>
        </w:tc>
      </w:tr>
      <w:tr w:rsidR="00000000" w:rsidTr="004B1510">
        <w:tc>
          <w:tcPr>
            <w:tcW w:w="873" w:type="pct"/>
            <w:tcBorders>
              <w:top w:val="single" w:sz="6" w:space="0" w:color="auto"/>
              <w:left w:val="single" w:sz="6" w:space="0" w:color="auto"/>
              <w:bottom w:val="single" w:sz="6" w:space="0" w:color="auto"/>
              <w:right w:val="single" w:sz="6" w:space="0" w:color="auto"/>
            </w:tcBorders>
            <w:hideMark/>
          </w:tcPr>
          <w:p w:rsidR="000A44D6" w:rsidRPr="00E922DF" w:rsidRDefault="000A44D6" w:rsidP="004B1510">
            <w:pPr>
              <w:tabs>
                <w:tab w:val="left" w:pos="2898"/>
                <w:tab w:val="left" w:pos="8838"/>
              </w:tabs>
              <w:spacing w:after="120"/>
              <w:outlineLvl w:val="0"/>
              <w:rPr>
                <w:rFonts w:ascii="Calibri" w:hAnsi="Calibri" w:cs="Calibri"/>
                <w:bCs/>
                <w:i/>
                <w:color w:val="000080"/>
                <w:sz w:val="22"/>
                <w:szCs w:val="22"/>
              </w:rPr>
            </w:pPr>
            <w:r w:rsidRPr="00E922DF">
              <w:rPr>
                <w:rFonts w:ascii="Calibri" w:hAnsi="Calibri" w:cs="Calibri"/>
                <w:bCs/>
                <w:i/>
                <w:color w:val="000080"/>
                <w:sz w:val="22"/>
                <w:szCs w:val="22"/>
              </w:rPr>
              <w:t>Customer</w:t>
            </w:r>
          </w:p>
        </w:tc>
        <w:tc>
          <w:tcPr>
            <w:tcW w:w="4127" w:type="pct"/>
            <w:tcBorders>
              <w:top w:val="single" w:sz="6" w:space="0" w:color="auto"/>
              <w:left w:val="single" w:sz="6" w:space="0" w:color="auto"/>
              <w:bottom w:val="single" w:sz="6" w:space="0" w:color="auto"/>
              <w:right w:val="single" w:sz="6" w:space="0" w:color="auto"/>
            </w:tcBorders>
            <w:hideMark/>
          </w:tcPr>
          <w:p w:rsidR="000A44D6" w:rsidRPr="00E922DF" w:rsidRDefault="000A44D6" w:rsidP="004B1510">
            <w:pPr>
              <w:jc w:val="both"/>
              <w:rPr>
                <w:rFonts w:ascii="Calibri" w:hAnsi="Calibri" w:cs="Calibri"/>
                <w:bCs/>
                <w:sz w:val="22"/>
                <w:szCs w:val="22"/>
              </w:rPr>
            </w:pPr>
            <w:r w:rsidRPr="00E922DF">
              <w:rPr>
                <w:rFonts w:ascii="Calibri" w:hAnsi="Calibri" w:cs="Calibri"/>
                <w:bCs/>
                <w:iCs/>
                <w:sz w:val="22"/>
                <w:szCs w:val="22"/>
              </w:rPr>
              <w:t>SwissRe, Bangalore, India</w:t>
            </w:r>
          </w:p>
        </w:tc>
      </w:tr>
      <w:tr w:rsidR="00000000" w:rsidTr="004B1510">
        <w:tc>
          <w:tcPr>
            <w:tcW w:w="873" w:type="pct"/>
            <w:tcBorders>
              <w:top w:val="single" w:sz="6" w:space="0" w:color="auto"/>
              <w:left w:val="single" w:sz="6" w:space="0" w:color="auto"/>
              <w:bottom w:val="single" w:sz="6" w:space="0" w:color="auto"/>
              <w:right w:val="single" w:sz="6" w:space="0" w:color="auto"/>
            </w:tcBorders>
          </w:tcPr>
          <w:p w:rsidR="008E3C73" w:rsidRPr="00E922DF" w:rsidRDefault="008E3C73" w:rsidP="004B1510">
            <w:pPr>
              <w:tabs>
                <w:tab w:val="left" w:pos="2898"/>
                <w:tab w:val="left" w:pos="8838"/>
              </w:tabs>
              <w:spacing w:after="120"/>
              <w:outlineLvl w:val="0"/>
              <w:rPr>
                <w:rFonts w:ascii="Calibri" w:hAnsi="Calibri" w:cs="Calibri"/>
                <w:bCs/>
                <w:i/>
                <w:color w:val="000080"/>
                <w:sz w:val="22"/>
                <w:szCs w:val="22"/>
              </w:rPr>
            </w:pPr>
            <w:r w:rsidRPr="00E922DF">
              <w:rPr>
                <w:rFonts w:ascii="Calibri" w:hAnsi="Calibri" w:cs="Calibri"/>
                <w:bCs/>
                <w:i/>
                <w:color w:val="000080"/>
                <w:sz w:val="22"/>
                <w:szCs w:val="22"/>
              </w:rPr>
              <w:t>Duration</w:t>
            </w:r>
          </w:p>
        </w:tc>
        <w:tc>
          <w:tcPr>
            <w:tcW w:w="4127" w:type="pct"/>
            <w:tcBorders>
              <w:top w:val="single" w:sz="6" w:space="0" w:color="auto"/>
              <w:left w:val="single" w:sz="6" w:space="0" w:color="auto"/>
              <w:bottom w:val="single" w:sz="6" w:space="0" w:color="auto"/>
              <w:right w:val="single" w:sz="6" w:space="0" w:color="auto"/>
            </w:tcBorders>
          </w:tcPr>
          <w:p w:rsidR="008E3C73" w:rsidRPr="00E922DF" w:rsidRDefault="008E3C73" w:rsidP="004B1510">
            <w:pPr>
              <w:jc w:val="both"/>
              <w:rPr>
                <w:rFonts w:ascii="Calibri" w:hAnsi="Calibri" w:cs="Calibri"/>
                <w:bCs/>
                <w:iCs/>
                <w:sz w:val="22"/>
                <w:szCs w:val="22"/>
              </w:rPr>
            </w:pPr>
            <w:r w:rsidRPr="00E922DF">
              <w:rPr>
                <w:rFonts w:ascii="Calibri" w:hAnsi="Calibri" w:cs="Calibri"/>
                <w:bCs/>
                <w:iCs/>
                <w:sz w:val="22"/>
                <w:szCs w:val="22"/>
              </w:rPr>
              <w:t>July 2012 to Mar 2013</w:t>
            </w:r>
          </w:p>
        </w:tc>
      </w:tr>
      <w:tr w:rsidR="00000000" w:rsidTr="004B1510">
        <w:tc>
          <w:tcPr>
            <w:tcW w:w="873" w:type="pct"/>
            <w:tcBorders>
              <w:top w:val="single" w:sz="6" w:space="0" w:color="auto"/>
              <w:left w:val="single" w:sz="6" w:space="0" w:color="auto"/>
              <w:bottom w:val="single" w:sz="6" w:space="0" w:color="auto"/>
              <w:right w:val="single" w:sz="6" w:space="0" w:color="auto"/>
            </w:tcBorders>
            <w:hideMark/>
          </w:tcPr>
          <w:p w:rsidR="000A44D6" w:rsidRPr="00E922DF" w:rsidRDefault="000A44D6" w:rsidP="004B1510">
            <w:pPr>
              <w:tabs>
                <w:tab w:val="left" w:pos="2898"/>
                <w:tab w:val="left" w:pos="8838"/>
              </w:tabs>
              <w:spacing w:after="120"/>
              <w:outlineLvl w:val="0"/>
              <w:rPr>
                <w:rFonts w:ascii="Calibri" w:hAnsi="Calibri" w:cs="Calibri"/>
                <w:bCs/>
                <w:i/>
                <w:color w:val="000080"/>
                <w:sz w:val="22"/>
                <w:szCs w:val="22"/>
              </w:rPr>
            </w:pPr>
            <w:r w:rsidRPr="00E922DF">
              <w:rPr>
                <w:rFonts w:ascii="Calibri" w:hAnsi="Calibri" w:cs="Calibri"/>
                <w:bCs/>
                <w:i/>
                <w:color w:val="000080"/>
                <w:sz w:val="22"/>
                <w:szCs w:val="22"/>
              </w:rPr>
              <w:t>Description</w:t>
            </w:r>
          </w:p>
        </w:tc>
        <w:tc>
          <w:tcPr>
            <w:tcW w:w="4127" w:type="pct"/>
            <w:tcBorders>
              <w:top w:val="single" w:sz="6" w:space="0" w:color="auto"/>
              <w:left w:val="single" w:sz="6" w:space="0" w:color="auto"/>
              <w:bottom w:val="single" w:sz="6" w:space="0" w:color="auto"/>
              <w:right w:val="single" w:sz="6" w:space="0" w:color="auto"/>
            </w:tcBorders>
          </w:tcPr>
          <w:p w:rsidR="000A44D6" w:rsidRPr="00E922DF" w:rsidRDefault="000A44D6" w:rsidP="004B1510">
            <w:pPr>
              <w:pStyle w:val="StyleNormalJustifiedPatternClearGray-5Left"/>
              <w:ind w:left="0"/>
              <w:jc w:val="both"/>
              <w:rPr>
                <w:rFonts w:ascii="Calibri" w:hAnsi="Calibri" w:cs="Calibri"/>
                <w:bCs/>
                <w:szCs w:val="22"/>
              </w:rPr>
            </w:pPr>
            <w:r w:rsidRPr="00E922DF">
              <w:rPr>
                <w:rFonts w:ascii="Calibri" w:hAnsi="Calibri" w:cs="Calibri"/>
                <w:bCs/>
                <w:szCs w:val="22"/>
              </w:rPr>
              <w:t xml:space="preserve">CRMS is a client records management application. CRMS is a records management application is a logical store for millions of Clients Business Related documents. Development in CRMS major involves loading the records from different application to the central system of CRMS through Informatica and Oracle. There are over 100 </w:t>
            </w:r>
            <w:r w:rsidR="00D41DCB" w:rsidRPr="00E922DF">
              <w:rPr>
                <w:rFonts w:ascii="Calibri" w:hAnsi="Calibri" w:cs="Calibri"/>
                <w:bCs/>
                <w:szCs w:val="22"/>
              </w:rPr>
              <w:t>records-based</w:t>
            </w:r>
            <w:r w:rsidRPr="00E922DF">
              <w:rPr>
                <w:rFonts w:ascii="Calibri" w:hAnsi="Calibri" w:cs="Calibri"/>
                <w:bCs/>
                <w:szCs w:val="22"/>
              </w:rPr>
              <w:t xml:space="preserve"> application maintained by the client. Daily jobs bring in records from these application to CRMS. This acts as a centralized application for performing business related activities.</w:t>
            </w:r>
          </w:p>
        </w:tc>
      </w:tr>
      <w:tr w:rsidR="00000000" w:rsidTr="004B1510">
        <w:tc>
          <w:tcPr>
            <w:tcW w:w="873" w:type="pct"/>
            <w:tcBorders>
              <w:top w:val="single" w:sz="6" w:space="0" w:color="auto"/>
              <w:left w:val="single" w:sz="6" w:space="0" w:color="auto"/>
              <w:bottom w:val="single" w:sz="6" w:space="0" w:color="auto"/>
              <w:right w:val="single" w:sz="6" w:space="0" w:color="auto"/>
            </w:tcBorders>
            <w:hideMark/>
          </w:tcPr>
          <w:p w:rsidR="000A44D6" w:rsidRPr="00E922DF" w:rsidRDefault="000A44D6" w:rsidP="004B1510">
            <w:pPr>
              <w:tabs>
                <w:tab w:val="left" w:pos="2898"/>
                <w:tab w:val="left" w:pos="8838"/>
              </w:tabs>
              <w:spacing w:after="120"/>
              <w:outlineLvl w:val="0"/>
              <w:rPr>
                <w:rFonts w:ascii="Calibri" w:hAnsi="Calibri" w:cs="Calibri"/>
                <w:bCs/>
                <w:i/>
                <w:color w:val="000080"/>
                <w:sz w:val="22"/>
                <w:szCs w:val="22"/>
              </w:rPr>
            </w:pPr>
            <w:r w:rsidRPr="00E922DF">
              <w:rPr>
                <w:rFonts w:ascii="Calibri" w:hAnsi="Calibri" w:cs="Calibri"/>
                <w:bCs/>
                <w:i/>
                <w:color w:val="000080"/>
                <w:sz w:val="22"/>
                <w:szCs w:val="22"/>
              </w:rPr>
              <w:t>Role</w:t>
            </w:r>
          </w:p>
        </w:tc>
        <w:tc>
          <w:tcPr>
            <w:tcW w:w="4127" w:type="pct"/>
            <w:tcBorders>
              <w:top w:val="single" w:sz="6" w:space="0" w:color="auto"/>
              <w:left w:val="single" w:sz="6" w:space="0" w:color="auto"/>
              <w:bottom w:val="single" w:sz="6" w:space="0" w:color="auto"/>
              <w:right w:val="single" w:sz="6" w:space="0" w:color="auto"/>
            </w:tcBorders>
            <w:hideMark/>
          </w:tcPr>
          <w:p w:rsidR="000A44D6" w:rsidRPr="00E922DF" w:rsidRDefault="000A44D6" w:rsidP="004B1510">
            <w:pPr>
              <w:jc w:val="both"/>
              <w:rPr>
                <w:rFonts w:ascii="Calibri" w:hAnsi="Calibri" w:cs="Calibri"/>
                <w:bCs/>
                <w:sz w:val="22"/>
                <w:szCs w:val="22"/>
              </w:rPr>
            </w:pPr>
            <w:r w:rsidRPr="00E922DF">
              <w:rPr>
                <w:rFonts w:ascii="Calibri" w:eastAsia="Verdana" w:hAnsi="Calibri" w:cs="Calibri"/>
                <w:bCs/>
                <w:sz w:val="22"/>
                <w:szCs w:val="22"/>
              </w:rPr>
              <w:t>ETL Developer</w:t>
            </w:r>
          </w:p>
        </w:tc>
      </w:tr>
      <w:tr w:rsidR="00000000" w:rsidTr="004B1510">
        <w:tc>
          <w:tcPr>
            <w:tcW w:w="873" w:type="pct"/>
            <w:tcBorders>
              <w:top w:val="single" w:sz="6" w:space="0" w:color="auto"/>
              <w:left w:val="single" w:sz="6" w:space="0" w:color="auto"/>
              <w:bottom w:val="single" w:sz="6" w:space="0" w:color="auto"/>
              <w:right w:val="single" w:sz="6" w:space="0" w:color="auto"/>
            </w:tcBorders>
            <w:hideMark/>
          </w:tcPr>
          <w:p w:rsidR="000A44D6" w:rsidRPr="00E922DF" w:rsidRDefault="000A44D6" w:rsidP="004B1510">
            <w:pPr>
              <w:tabs>
                <w:tab w:val="left" w:pos="2898"/>
                <w:tab w:val="left" w:pos="8838"/>
              </w:tabs>
              <w:spacing w:after="120"/>
              <w:outlineLvl w:val="0"/>
              <w:rPr>
                <w:rFonts w:ascii="Calibri" w:hAnsi="Calibri" w:cs="Calibri"/>
                <w:bCs/>
                <w:i/>
                <w:color w:val="000080"/>
                <w:sz w:val="22"/>
                <w:szCs w:val="22"/>
              </w:rPr>
            </w:pPr>
            <w:r w:rsidRPr="00E922DF">
              <w:rPr>
                <w:rFonts w:ascii="Calibri" w:hAnsi="Calibri" w:cs="Calibri"/>
                <w:bCs/>
                <w:i/>
                <w:color w:val="000080"/>
                <w:sz w:val="22"/>
                <w:szCs w:val="22"/>
              </w:rPr>
              <w:t>Team size</w:t>
            </w:r>
          </w:p>
        </w:tc>
        <w:tc>
          <w:tcPr>
            <w:tcW w:w="4127" w:type="pct"/>
            <w:tcBorders>
              <w:top w:val="single" w:sz="6" w:space="0" w:color="auto"/>
              <w:left w:val="single" w:sz="6" w:space="0" w:color="auto"/>
              <w:bottom w:val="single" w:sz="6" w:space="0" w:color="auto"/>
              <w:right w:val="single" w:sz="6" w:space="0" w:color="auto"/>
            </w:tcBorders>
            <w:hideMark/>
          </w:tcPr>
          <w:p w:rsidR="000A44D6" w:rsidRPr="00E922DF" w:rsidRDefault="000A44D6" w:rsidP="004B1510">
            <w:pPr>
              <w:jc w:val="both"/>
              <w:rPr>
                <w:rFonts w:ascii="Calibri" w:hAnsi="Calibri" w:cs="Calibri"/>
                <w:bCs/>
                <w:sz w:val="22"/>
                <w:szCs w:val="22"/>
              </w:rPr>
            </w:pPr>
            <w:r w:rsidRPr="00E922DF">
              <w:rPr>
                <w:rFonts w:ascii="Calibri" w:hAnsi="Calibri" w:cs="Calibri"/>
                <w:bCs/>
                <w:sz w:val="22"/>
                <w:szCs w:val="22"/>
              </w:rPr>
              <w:t>3</w:t>
            </w:r>
          </w:p>
        </w:tc>
      </w:tr>
      <w:tr w:rsidR="00000000" w:rsidTr="004B1510">
        <w:tc>
          <w:tcPr>
            <w:tcW w:w="873" w:type="pct"/>
            <w:tcBorders>
              <w:top w:val="single" w:sz="6" w:space="0" w:color="auto"/>
              <w:left w:val="single" w:sz="6" w:space="0" w:color="auto"/>
              <w:bottom w:val="single" w:sz="6" w:space="0" w:color="auto"/>
              <w:right w:val="single" w:sz="6" w:space="0" w:color="auto"/>
            </w:tcBorders>
            <w:hideMark/>
          </w:tcPr>
          <w:p w:rsidR="000A44D6" w:rsidRPr="00E922DF" w:rsidRDefault="000A44D6" w:rsidP="004B1510">
            <w:pPr>
              <w:tabs>
                <w:tab w:val="left" w:pos="2898"/>
                <w:tab w:val="left" w:pos="8838"/>
              </w:tabs>
              <w:spacing w:after="120"/>
              <w:jc w:val="both"/>
              <w:outlineLvl w:val="0"/>
              <w:rPr>
                <w:rFonts w:ascii="Calibri" w:hAnsi="Calibri" w:cs="Calibri"/>
                <w:bCs/>
                <w:i/>
                <w:color w:val="000080"/>
                <w:sz w:val="22"/>
                <w:szCs w:val="22"/>
              </w:rPr>
            </w:pPr>
            <w:r w:rsidRPr="00E922DF">
              <w:rPr>
                <w:rFonts w:ascii="Calibri" w:hAnsi="Calibri" w:cs="Calibri"/>
                <w:bCs/>
                <w:i/>
                <w:color w:val="000080"/>
                <w:sz w:val="22"/>
                <w:szCs w:val="22"/>
              </w:rPr>
              <w:t>Contribution</w:t>
            </w:r>
          </w:p>
        </w:tc>
        <w:tc>
          <w:tcPr>
            <w:tcW w:w="4127" w:type="pct"/>
            <w:tcBorders>
              <w:top w:val="single" w:sz="6" w:space="0" w:color="auto"/>
              <w:left w:val="single" w:sz="6" w:space="0" w:color="auto"/>
              <w:bottom w:val="single" w:sz="6" w:space="0" w:color="auto"/>
              <w:right w:val="single" w:sz="6" w:space="0" w:color="auto"/>
            </w:tcBorders>
            <w:hideMark/>
          </w:tcPr>
          <w:p w:rsidR="000A44D6" w:rsidRPr="00E922DF" w:rsidRDefault="000A44D6" w:rsidP="004B1510">
            <w:pPr>
              <w:numPr>
                <w:ilvl w:val="0"/>
                <w:numId w:val="21"/>
              </w:numPr>
              <w:shd w:val="clear" w:color="auto" w:fill="FFFFFF"/>
              <w:suppressAutoHyphens w:val="0"/>
              <w:spacing w:line="320" w:lineRule="atLeast"/>
              <w:rPr>
                <w:rFonts w:ascii="Calibri" w:hAnsi="Calibri" w:cs="Calibri"/>
                <w:bCs/>
                <w:sz w:val="22"/>
                <w:szCs w:val="22"/>
                <w:lang w:eastAsia="ar-SA"/>
              </w:rPr>
            </w:pPr>
            <w:r w:rsidRPr="00E922DF">
              <w:rPr>
                <w:rFonts w:ascii="Calibri" w:hAnsi="Calibri" w:cs="Calibri"/>
                <w:bCs/>
                <w:sz w:val="22"/>
                <w:szCs w:val="22"/>
              </w:rPr>
              <w:t>Involved in the analysis of the user requirements and identifying the sources.</w:t>
            </w:r>
          </w:p>
          <w:p w:rsidR="000A44D6" w:rsidRPr="00E922DF" w:rsidRDefault="000A44D6" w:rsidP="004B1510">
            <w:pPr>
              <w:numPr>
                <w:ilvl w:val="0"/>
                <w:numId w:val="21"/>
              </w:numPr>
              <w:shd w:val="clear" w:color="auto" w:fill="FFFFFF"/>
              <w:suppressAutoHyphens w:val="0"/>
              <w:spacing w:line="320" w:lineRule="atLeast"/>
              <w:rPr>
                <w:rFonts w:ascii="Calibri" w:hAnsi="Calibri" w:cs="Calibri"/>
                <w:bCs/>
                <w:sz w:val="22"/>
                <w:szCs w:val="22"/>
                <w:lang w:eastAsia="ar-SA"/>
              </w:rPr>
            </w:pPr>
            <w:r w:rsidRPr="00E922DF">
              <w:rPr>
                <w:rFonts w:ascii="Calibri" w:hAnsi="Calibri" w:cs="Calibri"/>
                <w:bCs/>
                <w:sz w:val="22"/>
                <w:szCs w:val="22"/>
              </w:rPr>
              <w:t>Involved in the preparation of Low level design documents.</w:t>
            </w:r>
          </w:p>
          <w:p w:rsidR="000A44D6" w:rsidRPr="00E922DF" w:rsidRDefault="000A44D6" w:rsidP="004B1510">
            <w:pPr>
              <w:numPr>
                <w:ilvl w:val="0"/>
                <w:numId w:val="21"/>
              </w:numPr>
              <w:shd w:val="clear" w:color="auto" w:fill="FFFFFF"/>
              <w:suppressAutoHyphens w:val="0"/>
              <w:spacing w:line="320" w:lineRule="atLeast"/>
              <w:rPr>
                <w:rFonts w:ascii="Calibri" w:hAnsi="Calibri" w:cs="Calibri"/>
                <w:bCs/>
                <w:sz w:val="22"/>
                <w:szCs w:val="22"/>
                <w:lang w:eastAsia="ar-SA"/>
              </w:rPr>
            </w:pPr>
            <w:r w:rsidRPr="00E922DF">
              <w:rPr>
                <w:rFonts w:ascii="Calibri" w:hAnsi="Calibri" w:cs="Calibri"/>
                <w:bCs/>
                <w:sz w:val="22"/>
                <w:szCs w:val="22"/>
              </w:rPr>
              <w:t>Involved in Design, analysis, Implementation, Testing and support of ETL processes for Stage, ODS and Mart.</w:t>
            </w:r>
          </w:p>
          <w:p w:rsidR="000A44D6" w:rsidRPr="00E922DF" w:rsidRDefault="000A44D6" w:rsidP="004B1510">
            <w:pPr>
              <w:numPr>
                <w:ilvl w:val="0"/>
                <w:numId w:val="21"/>
              </w:numPr>
              <w:shd w:val="clear" w:color="auto" w:fill="FFFFFF"/>
              <w:suppressAutoHyphens w:val="0"/>
              <w:spacing w:line="320" w:lineRule="atLeast"/>
              <w:rPr>
                <w:rFonts w:ascii="Calibri" w:hAnsi="Calibri" w:cs="Calibri"/>
                <w:bCs/>
                <w:sz w:val="22"/>
                <w:szCs w:val="22"/>
                <w:lang w:eastAsia="ar-SA"/>
              </w:rPr>
            </w:pPr>
            <w:r w:rsidRPr="00E922DF">
              <w:rPr>
                <w:rFonts w:ascii="Calibri" w:hAnsi="Calibri" w:cs="Calibri"/>
                <w:bCs/>
                <w:sz w:val="22"/>
                <w:szCs w:val="22"/>
              </w:rPr>
              <w:t>Prepared ETL standards, Naming conventions and wrote ETL flow documentation for Stage, ODS and Mart.</w:t>
            </w:r>
          </w:p>
          <w:p w:rsidR="000A44D6" w:rsidRPr="00E922DF" w:rsidRDefault="000A44D6" w:rsidP="004B1510">
            <w:pPr>
              <w:numPr>
                <w:ilvl w:val="0"/>
                <w:numId w:val="21"/>
              </w:numPr>
              <w:shd w:val="clear" w:color="auto" w:fill="FFFFFF"/>
              <w:suppressAutoHyphens w:val="0"/>
              <w:spacing w:line="320" w:lineRule="atLeast"/>
              <w:rPr>
                <w:rFonts w:ascii="Calibri" w:hAnsi="Calibri" w:cs="Calibri"/>
                <w:bCs/>
                <w:sz w:val="22"/>
                <w:szCs w:val="22"/>
                <w:lang w:eastAsia="ar-SA"/>
              </w:rPr>
            </w:pPr>
            <w:r w:rsidRPr="00E922DF">
              <w:rPr>
                <w:rFonts w:ascii="Calibri" w:hAnsi="Calibri" w:cs="Calibri"/>
                <w:bCs/>
                <w:sz w:val="22"/>
                <w:szCs w:val="22"/>
              </w:rPr>
              <w:t>Administered the repository by creating folders and logins for the group members and assigning necessary privileges.</w:t>
            </w:r>
          </w:p>
          <w:p w:rsidR="000A44D6" w:rsidRPr="00E922DF" w:rsidRDefault="000A44D6" w:rsidP="004B1510">
            <w:pPr>
              <w:numPr>
                <w:ilvl w:val="0"/>
                <w:numId w:val="21"/>
              </w:numPr>
              <w:shd w:val="clear" w:color="auto" w:fill="FFFFFF"/>
              <w:suppressAutoHyphens w:val="0"/>
              <w:spacing w:line="320" w:lineRule="atLeast"/>
              <w:rPr>
                <w:rFonts w:ascii="Calibri" w:hAnsi="Calibri" w:cs="Calibri"/>
                <w:bCs/>
                <w:sz w:val="22"/>
                <w:szCs w:val="22"/>
                <w:lang w:eastAsia="ar-SA"/>
              </w:rPr>
            </w:pPr>
            <w:r w:rsidRPr="00E922DF">
              <w:rPr>
                <w:rFonts w:ascii="Calibri" w:hAnsi="Calibri" w:cs="Calibri"/>
                <w:bCs/>
                <w:sz w:val="22"/>
                <w:szCs w:val="22"/>
              </w:rPr>
              <w:t>Designed and developed Informatica Mappings and Sessions based on business user requirements and business rules to load data from source flat files and oracle tables to target tables.</w:t>
            </w:r>
          </w:p>
          <w:p w:rsidR="000A44D6" w:rsidRPr="00E922DF" w:rsidRDefault="000A44D6" w:rsidP="004B1510">
            <w:pPr>
              <w:numPr>
                <w:ilvl w:val="0"/>
                <w:numId w:val="21"/>
              </w:numPr>
              <w:shd w:val="clear" w:color="auto" w:fill="FFFFFF"/>
              <w:suppressAutoHyphens w:val="0"/>
              <w:spacing w:line="320" w:lineRule="atLeast"/>
              <w:rPr>
                <w:rFonts w:ascii="Calibri" w:hAnsi="Calibri" w:cs="Calibri"/>
                <w:bCs/>
                <w:sz w:val="22"/>
                <w:szCs w:val="22"/>
                <w:lang w:eastAsia="ar-SA"/>
              </w:rPr>
            </w:pPr>
            <w:r w:rsidRPr="00E922DF">
              <w:rPr>
                <w:rFonts w:ascii="Calibri" w:hAnsi="Calibri" w:cs="Calibri"/>
                <w:bCs/>
                <w:sz w:val="22"/>
                <w:szCs w:val="22"/>
              </w:rPr>
              <w:t>Developed reusable Mapplets and Transformations.</w:t>
            </w:r>
          </w:p>
          <w:p w:rsidR="000A44D6" w:rsidRPr="00E922DF" w:rsidRDefault="000A44D6" w:rsidP="004B1510">
            <w:pPr>
              <w:numPr>
                <w:ilvl w:val="0"/>
                <w:numId w:val="21"/>
              </w:numPr>
              <w:shd w:val="clear" w:color="auto" w:fill="FFFFFF"/>
              <w:suppressAutoHyphens w:val="0"/>
              <w:spacing w:line="320" w:lineRule="atLeast"/>
              <w:rPr>
                <w:rFonts w:ascii="Calibri" w:hAnsi="Calibri" w:cs="Calibri"/>
                <w:bCs/>
                <w:sz w:val="22"/>
                <w:szCs w:val="22"/>
                <w:lang w:eastAsia="ar-SA"/>
              </w:rPr>
            </w:pPr>
            <w:r w:rsidRPr="00E922DF">
              <w:rPr>
                <w:rFonts w:ascii="Calibri" w:hAnsi="Calibri" w:cs="Calibri"/>
                <w:bCs/>
                <w:sz w:val="22"/>
                <w:szCs w:val="22"/>
              </w:rPr>
              <w:t>Used debugger to debug mappings to gain troubleshooting information about data and error conditions.</w:t>
            </w:r>
          </w:p>
          <w:p w:rsidR="000A44D6" w:rsidRPr="00E922DF" w:rsidRDefault="000A44D6" w:rsidP="004B1510">
            <w:pPr>
              <w:numPr>
                <w:ilvl w:val="0"/>
                <w:numId w:val="21"/>
              </w:numPr>
              <w:shd w:val="clear" w:color="auto" w:fill="FFFFFF"/>
              <w:suppressAutoHyphens w:val="0"/>
              <w:spacing w:line="320" w:lineRule="atLeast"/>
              <w:rPr>
                <w:rFonts w:ascii="Calibri" w:hAnsi="Calibri" w:cs="Calibri"/>
                <w:bCs/>
                <w:sz w:val="22"/>
                <w:szCs w:val="22"/>
                <w:lang w:eastAsia="ar-SA"/>
              </w:rPr>
            </w:pPr>
            <w:r w:rsidRPr="00E922DF">
              <w:rPr>
                <w:rFonts w:ascii="Calibri" w:hAnsi="Calibri" w:cs="Calibri"/>
                <w:bCs/>
                <w:sz w:val="22"/>
                <w:szCs w:val="22"/>
              </w:rPr>
              <w:t>Involved in extensive performance tuning by determining bottlenecks at various points like targets, sources, mappings, sessions or system. This led to better session performance.</w:t>
            </w:r>
          </w:p>
          <w:p w:rsidR="000A44D6" w:rsidRPr="00E922DF" w:rsidRDefault="000A44D6" w:rsidP="004B1510">
            <w:pPr>
              <w:numPr>
                <w:ilvl w:val="0"/>
                <w:numId w:val="21"/>
              </w:numPr>
              <w:shd w:val="clear" w:color="auto" w:fill="FFFFFF"/>
              <w:suppressAutoHyphens w:val="0"/>
              <w:spacing w:line="320" w:lineRule="atLeast"/>
              <w:rPr>
                <w:rFonts w:ascii="Calibri" w:hAnsi="Calibri" w:cs="Calibri"/>
                <w:bCs/>
                <w:sz w:val="22"/>
                <w:szCs w:val="22"/>
                <w:lang w:eastAsia="ar-SA"/>
              </w:rPr>
            </w:pPr>
            <w:r w:rsidRPr="00E922DF">
              <w:rPr>
                <w:rFonts w:ascii="Calibri" w:hAnsi="Calibri" w:cs="Calibri"/>
                <w:bCs/>
                <w:sz w:val="22"/>
                <w:szCs w:val="22"/>
              </w:rPr>
              <w:lastRenderedPageBreak/>
              <w:t>Prepared test Scenarios and Test cases and involved in unit testing of mappings, system testing and user acceptance testing.</w:t>
            </w:r>
          </w:p>
          <w:p w:rsidR="000A44D6" w:rsidRPr="00E922DF" w:rsidRDefault="000A44D6" w:rsidP="004B1510">
            <w:pPr>
              <w:shd w:val="clear" w:color="auto" w:fill="FFFFFF"/>
              <w:suppressAutoHyphens w:val="0"/>
              <w:spacing w:line="320" w:lineRule="atLeast"/>
              <w:ind w:left="720"/>
              <w:rPr>
                <w:rFonts w:ascii="Calibri" w:hAnsi="Calibri" w:cs="Calibri"/>
                <w:bCs/>
                <w:color w:val="000000"/>
                <w:sz w:val="22"/>
                <w:szCs w:val="22"/>
              </w:rPr>
            </w:pPr>
          </w:p>
        </w:tc>
      </w:tr>
      <w:tr w:rsidR="00000000" w:rsidTr="004B1510">
        <w:tc>
          <w:tcPr>
            <w:tcW w:w="873" w:type="pct"/>
            <w:tcBorders>
              <w:top w:val="single" w:sz="6" w:space="0" w:color="auto"/>
              <w:left w:val="single" w:sz="6" w:space="0" w:color="auto"/>
              <w:bottom w:val="single" w:sz="6" w:space="0" w:color="auto"/>
              <w:right w:val="single" w:sz="6" w:space="0" w:color="auto"/>
            </w:tcBorders>
            <w:hideMark/>
          </w:tcPr>
          <w:p w:rsidR="000A44D6" w:rsidRPr="00E922DF" w:rsidRDefault="000A44D6" w:rsidP="004B1510">
            <w:pPr>
              <w:tabs>
                <w:tab w:val="left" w:pos="2898"/>
                <w:tab w:val="left" w:pos="8838"/>
              </w:tabs>
              <w:spacing w:after="120"/>
              <w:jc w:val="both"/>
              <w:outlineLvl w:val="0"/>
              <w:rPr>
                <w:rFonts w:ascii="Calibri" w:hAnsi="Calibri" w:cs="Calibri"/>
                <w:bCs/>
                <w:i/>
                <w:color w:val="000080"/>
                <w:sz w:val="22"/>
                <w:szCs w:val="22"/>
              </w:rPr>
            </w:pPr>
            <w:r w:rsidRPr="00E922DF">
              <w:rPr>
                <w:rFonts w:ascii="Calibri" w:hAnsi="Calibri" w:cs="Calibri"/>
                <w:bCs/>
                <w:i/>
                <w:color w:val="000080"/>
                <w:sz w:val="22"/>
                <w:szCs w:val="22"/>
              </w:rPr>
              <w:lastRenderedPageBreak/>
              <w:t>Solution Environment</w:t>
            </w:r>
          </w:p>
        </w:tc>
        <w:tc>
          <w:tcPr>
            <w:tcW w:w="4127" w:type="pct"/>
            <w:tcBorders>
              <w:top w:val="single" w:sz="6" w:space="0" w:color="auto"/>
              <w:left w:val="single" w:sz="6" w:space="0" w:color="auto"/>
              <w:bottom w:val="single" w:sz="6" w:space="0" w:color="auto"/>
              <w:right w:val="single" w:sz="6" w:space="0" w:color="auto"/>
            </w:tcBorders>
            <w:hideMark/>
          </w:tcPr>
          <w:p w:rsidR="000A44D6" w:rsidRPr="00E922DF" w:rsidRDefault="000A44D6" w:rsidP="004B1510">
            <w:pPr>
              <w:shd w:val="clear" w:color="auto" w:fill="FFFFFF"/>
              <w:jc w:val="both"/>
              <w:rPr>
                <w:rFonts w:ascii="Calibri" w:hAnsi="Calibri" w:cs="Calibri"/>
                <w:bCs/>
                <w:sz w:val="22"/>
                <w:szCs w:val="22"/>
              </w:rPr>
            </w:pPr>
            <w:r w:rsidRPr="00E922DF">
              <w:rPr>
                <w:rFonts w:ascii="Calibri" w:hAnsi="Calibri" w:cs="Calibri"/>
                <w:bCs/>
                <w:sz w:val="22"/>
                <w:szCs w:val="22"/>
              </w:rPr>
              <w:t>Informatica Power Center 9.1, SQLServer 2008</w:t>
            </w:r>
            <w:r w:rsidR="006068AD" w:rsidRPr="00E922DF">
              <w:rPr>
                <w:rFonts w:ascii="Calibri" w:hAnsi="Calibri" w:cs="Calibri"/>
                <w:bCs/>
                <w:sz w:val="22"/>
                <w:szCs w:val="22"/>
              </w:rPr>
              <w:t xml:space="preserve">, </w:t>
            </w:r>
            <w:r w:rsidRPr="00E922DF">
              <w:rPr>
                <w:rFonts w:ascii="Calibri" w:hAnsi="Calibri" w:cs="Calibri"/>
                <w:bCs/>
                <w:sz w:val="22"/>
                <w:szCs w:val="22"/>
              </w:rPr>
              <w:t>TOAD</w:t>
            </w:r>
            <w:r w:rsidR="005A1D14" w:rsidRPr="00E922DF">
              <w:rPr>
                <w:rFonts w:ascii="Calibri" w:hAnsi="Calibri" w:cs="Calibri"/>
                <w:bCs/>
                <w:sz w:val="22"/>
                <w:szCs w:val="22"/>
              </w:rPr>
              <w:t>, BMC Remedy</w:t>
            </w:r>
            <w:r w:rsidRPr="00E922DF">
              <w:rPr>
                <w:rFonts w:ascii="Calibri" w:hAnsi="Calibri" w:cs="Calibri"/>
                <w:bCs/>
                <w:sz w:val="22"/>
                <w:szCs w:val="22"/>
              </w:rPr>
              <w:t xml:space="preserve"> UNIX.</w:t>
            </w:r>
          </w:p>
          <w:p w:rsidR="000A44D6" w:rsidRPr="00E922DF" w:rsidRDefault="000A44D6" w:rsidP="004B1510">
            <w:pPr>
              <w:jc w:val="both"/>
              <w:rPr>
                <w:rFonts w:ascii="Calibri" w:hAnsi="Calibri" w:cs="Calibri"/>
                <w:bCs/>
                <w:sz w:val="22"/>
                <w:szCs w:val="22"/>
              </w:rPr>
            </w:pPr>
          </w:p>
        </w:tc>
      </w:tr>
    </w:tbl>
    <w:p w:rsidR="000A44D6" w:rsidRPr="00E922DF" w:rsidRDefault="000A44D6" w:rsidP="000A44D6">
      <w:pPr>
        <w:tabs>
          <w:tab w:val="center" w:pos="4702"/>
        </w:tabs>
        <w:jc w:val="both"/>
        <w:rPr>
          <w:rFonts w:ascii="Calibri" w:hAnsi="Calibri" w:cs="Calibri"/>
          <w:bCs/>
          <w:sz w:val="22"/>
          <w:szCs w:val="22"/>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1677"/>
        <w:gridCol w:w="7927"/>
      </w:tblGrid>
      <w:tr w:rsidR="00000000" w:rsidTr="004B1510">
        <w:tc>
          <w:tcPr>
            <w:tcW w:w="873" w:type="pct"/>
            <w:tcBorders>
              <w:top w:val="single" w:sz="6" w:space="0" w:color="auto"/>
              <w:left w:val="single" w:sz="6" w:space="0" w:color="auto"/>
              <w:bottom w:val="nil"/>
              <w:right w:val="single" w:sz="6" w:space="0" w:color="auto"/>
            </w:tcBorders>
            <w:hideMark/>
          </w:tcPr>
          <w:p w:rsidR="000A44D6" w:rsidRPr="00E922DF" w:rsidRDefault="000A44D6" w:rsidP="004B1510">
            <w:pPr>
              <w:tabs>
                <w:tab w:val="left" w:pos="2898"/>
                <w:tab w:val="left" w:pos="8838"/>
              </w:tabs>
              <w:spacing w:after="120"/>
              <w:outlineLvl w:val="0"/>
              <w:rPr>
                <w:rFonts w:ascii="Calibri" w:hAnsi="Calibri" w:cs="Calibri"/>
                <w:bCs/>
                <w:i/>
                <w:color w:val="000080"/>
                <w:sz w:val="22"/>
                <w:szCs w:val="22"/>
                <w:lang w:eastAsia="en-US"/>
              </w:rPr>
            </w:pPr>
            <w:r w:rsidRPr="00E922DF">
              <w:rPr>
                <w:rFonts w:ascii="Calibri" w:hAnsi="Calibri" w:cs="Calibri"/>
                <w:bCs/>
                <w:i/>
                <w:color w:val="000080"/>
                <w:sz w:val="22"/>
                <w:szCs w:val="22"/>
              </w:rPr>
              <w:t>Project #</w:t>
            </w:r>
            <w:r w:rsidR="00FC2D24">
              <w:rPr>
                <w:rFonts w:ascii="Calibri" w:hAnsi="Calibri" w:cs="Calibri"/>
                <w:bCs/>
                <w:i/>
                <w:color w:val="000080"/>
                <w:sz w:val="22"/>
                <w:szCs w:val="22"/>
              </w:rPr>
              <w:t>7</w:t>
            </w:r>
          </w:p>
        </w:tc>
        <w:tc>
          <w:tcPr>
            <w:tcW w:w="4127" w:type="pct"/>
            <w:tcBorders>
              <w:top w:val="single" w:sz="6" w:space="0" w:color="auto"/>
              <w:left w:val="single" w:sz="6" w:space="0" w:color="auto"/>
              <w:bottom w:val="nil"/>
              <w:right w:val="single" w:sz="6" w:space="0" w:color="auto"/>
            </w:tcBorders>
            <w:hideMark/>
          </w:tcPr>
          <w:p w:rsidR="000A44D6" w:rsidRPr="00E922DF" w:rsidRDefault="000A44D6" w:rsidP="004B1510">
            <w:pPr>
              <w:spacing w:before="120" w:after="120"/>
              <w:jc w:val="both"/>
              <w:rPr>
                <w:rFonts w:ascii="Calibri" w:hAnsi="Calibri" w:cs="Calibri"/>
                <w:bCs/>
                <w:color w:val="000000"/>
                <w:spacing w:val="-5"/>
                <w:sz w:val="22"/>
                <w:szCs w:val="22"/>
              </w:rPr>
            </w:pPr>
            <w:r w:rsidRPr="00E922DF">
              <w:rPr>
                <w:rFonts w:ascii="Calibri" w:hAnsi="Calibri" w:cs="Calibri"/>
                <w:bCs/>
                <w:iCs/>
                <w:sz w:val="22"/>
                <w:szCs w:val="22"/>
              </w:rPr>
              <w:t>Enterprise Data Warehouse</w:t>
            </w:r>
          </w:p>
        </w:tc>
      </w:tr>
      <w:tr w:rsidR="00000000" w:rsidTr="004B1510">
        <w:tc>
          <w:tcPr>
            <w:tcW w:w="873" w:type="pct"/>
            <w:tcBorders>
              <w:top w:val="single" w:sz="6" w:space="0" w:color="auto"/>
              <w:left w:val="single" w:sz="6" w:space="0" w:color="auto"/>
              <w:bottom w:val="nil"/>
              <w:right w:val="single" w:sz="6" w:space="0" w:color="auto"/>
            </w:tcBorders>
          </w:tcPr>
          <w:p w:rsidR="005D63C3" w:rsidRPr="00E922DF" w:rsidRDefault="005D63C3" w:rsidP="004B1510">
            <w:pPr>
              <w:tabs>
                <w:tab w:val="left" w:pos="2898"/>
                <w:tab w:val="left" w:pos="8838"/>
              </w:tabs>
              <w:spacing w:after="120"/>
              <w:outlineLvl w:val="0"/>
              <w:rPr>
                <w:rFonts w:ascii="Calibri" w:hAnsi="Calibri" w:cs="Calibri"/>
                <w:bCs/>
                <w:i/>
                <w:color w:val="000080"/>
                <w:sz w:val="22"/>
                <w:szCs w:val="22"/>
              </w:rPr>
            </w:pPr>
            <w:r w:rsidRPr="00E922DF">
              <w:rPr>
                <w:rFonts w:ascii="Calibri" w:hAnsi="Calibri" w:cs="Calibri"/>
                <w:bCs/>
                <w:i/>
                <w:color w:val="000080"/>
                <w:sz w:val="22"/>
                <w:szCs w:val="22"/>
              </w:rPr>
              <w:t>Company</w:t>
            </w:r>
          </w:p>
        </w:tc>
        <w:tc>
          <w:tcPr>
            <w:tcW w:w="4127" w:type="pct"/>
            <w:tcBorders>
              <w:top w:val="single" w:sz="6" w:space="0" w:color="auto"/>
              <w:left w:val="single" w:sz="6" w:space="0" w:color="auto"/>
              <w:bottom w:val="nil"/>
              <w:right w:val="single" w:sz="6" w:space="0" w:color="auto"/>
            </w:tcBorders>
          </w:tcPr>
          <w:p w:rsidR="005D63C3" w:rsidRPr="00E922DF" w:rsidRDefault="005D63C3" w:rsidP="004B1510">
            <w:pPr>
              <w:spacing w:before="120" w:after="120"/>
              <w:jc w:val="both"/>
              <w:rPr>
                <w:rFonts w:ascii="Calibri" w:hAnsi="Calibri" w:cs="Calibri"/>
                <w:bCs/>
                <w:iCs/>
                <w:sz w:val="22"/>
                <w:szCs w:val="22"/>
              </w:rPr>
            </w:pPr>
            <w:r w:rsidRPr="00E922DF">
              <w:rPr>
                <w:rFonts w:ascii="Calibri" w:hAnsi="Calibri" w:cs="Calibri"/>
                <w:bCs/>
                <w:iCs/>
                <w:sz w:val="22"/>
                <w:szCs w:val="22"/>
              </w:rPr>
              <w:t>TCS</w:t>
            </w:r>
          </w:p>
        </w:tc>
      </w:tr>
      <w:tr w:rsidR="00000000" w:rsidTr="004B1510">
        <w:tc>
          <w:tcPr>
            <w:tcW w:w="873" w:type="pct"/>
            <w:tcBorders>
              <w:top w:val="single" w:sz="6" w:space="0" w:color="auto"/>
              <w:left w:val="single" w:sz="6" w:space="0" w:color="auto"/>
              <w:bottom w:val="single" w:sz="6" w:space="0" w:color="auto"/>
              <w:right w:val="single" w:sz="6" w:space="0" w:color="auto"/>
            </w:tcBorders>
            <w:hideMark/>
          </w:tcPr>
          <w:p w:rsidR="000A44D6" w:rsidRPr="00E922DF" w:rsidRDefault="000A44D6" w:rsidP="004B1510">
            <w:pPr>
              <w:tabs>
                <w:tab w:val="left" w:pos="2898"/>
                <w:tab w:val="left" w:pos="8838"/>
              </w:tabs>
              <w:spacing w:after="120"/>
              <w:outlineLvl w:val="0"/>
              <w:rPr>
                <w:rFonts w:ascii="Calibri" w:hAnsi="Calibri" w:cs="Calibri"/>
                <w:bCs/>
                <w:i/>
                <w:color w:val="000080"/>
                <w:sz w:val="22"/>
                <w:szCs w:val="22"/>
              </w:rPr>
            </w:pPr>
            <w:r w:rsidRPr="00E922DF">
              <w:rPr>
                <w:rFonts w:ascii="Calibri" w:hAnsi="Calibri" w:cs="Calibri"/>
                <w:bCs/>
                <w:i/>
                <w:color w:val="000080"/>
                <w:sz w:val="22"/>
                <w:szCs w:val="22"/>
              </w:rPr>
              <w:t>Customer</w:t>
            </w:r>
          </w:p>
        </w:tc>
        <w:tc>
          <w:tcPr>
            <w:tcW w:w="4127" w:type="pct"/>
            <w:tcBorders>
              <w:top w:val="single" w:sz="6" w:space="0" w:color="auto"/>
              <w:left w:val="single" w:sz="6" w:space="0" w:color="auto"/>
              <w:bottom w:val="single" w:sz="6" w:space="0" w:color="auto"/>
              <w:right w:val="single" w:sz="6" w:space="0" w:color="auto"/>
            </w:tcBorders>
          </w:tcPr>
          <w:p w:rsidR="000A44D6" w:rsidRPr="00E922DF" w:rsidRDefault="000A44D6" w:rsidP="004B1510">
            <w:pPr>
              <w:jc w:val="both"/>
              <w:rPr>
                <w:rFonts w:ascii="Calibri" w:hAnsi="Calibri" w:cs="Calibri"/>
                <w:bCs/>
                <w:sz w:val="22"/>
                <w:szCs w:val="22"/>
              </w:rPr>
            </w:pPr>
            <w:r w:rsidRPr="00E922DF">
              <w:rPr>
                <w:rFonts w:ascii="Calibri" w:hAnsi="Calibri" w:cs="Calibri"/>
                <w:bCs/>
                <w:iCs/>
                <w:sz w:val="22"/>
                <w:szCs w:val="22"/>
              </w:rPr>
              <w:t>Motorola, USA</w:t>
            </w:r>
            <w:r w:rsidR="00EC11E9" w:rsidRPr="00E922DF">
              <w:rPr>
                <w:rFonts w:ascii="Calibri" w:hAnsi="Calibri" w:cs="Calibri"/>
                <w:bCs/>
                <w:iCs/>
                <w:sz w:val="22"/>
                <w:szCs w:val="22"/>
              </w:rPr>
              <w:t>.</w:t>
            </w:r>
          </w:p>
        </w:tc>
      </w:tr>
      <w:tr w:rsidR="00000000" w:rsidTr="004B1510">
        <w:tc>
          <w:tcPr>
            <w:tcW w:w="873" w:type="pct"/>
            <w:tcBorders>
              <w:top w:val="single" w:sz="6" w:space="0" w:color="auto"/>
              <w:left w:val="single" w:sz="6" w:space="0" w:color="auto"/>
              <w:bottom w:val="single" w:sz="6" w:space="0" w:color="auto"/>
              <w:right w:val="single" w:sz="6" w:space="0" w:color="auto"/>
            </w:tcBorders>
          </w:tcPr>
          <w:p w:rsidR="008E3C73" w:rsidRPr="00E922DF" w:rsidRDefault="008E3C73" w:rsidP="004B1510">
            <w:pPr>
              <w:tabs>
                <w:tab w:val="left" w:pos="2898"/>
                <w:tab w:val="left" w:pos="8838"/>
              </w:tabs>
              <w:spacing w:after="120"/>
              <w:outlineLvl w:val="0"/>
              <w:rPr>
                <w:rFonts w:ascii="Calibri" w:hAnsi="Calibri" w:cs="Calibri"/>
                <w:bCs/>
                <w:i/>
                <w:color w:val="000080"/>
                <w:sz w:val="22"/>
                <w:szCs w:val="22"/>
              </w:rPr>
            </w:pPr>
            <w:r w:rsidRPr="00E922DF">
              <w:rPr>
                <w:rFonts w:ascii="Calibri" w:hAnsi="Calibri" w:cs="Calibri"/>
                <w:bCs/>
                <w:i/>
                <w:color w:val="000080"/>
                <w:sz w:val="22"/>
                <w:szCs w:val="22"/>
              </w:rPr>
              <w:t>Duration</w:t>
            </w:r>
          </w:p>
        </w:tc>
        <w:tc>
          <w:tcPr>
            <w:tcW w:w="4127" w:type="pct"/>
            <w:tcBorders>
              <w:top w:val="single" w:sz="6" w:space="0" w:color="auto"/>
              <w:left w:val="single" w:sz="6" w:space="0" w:color="auto"/>
              <w:bottom w:val="single" w:sz="6" w:space="0" w:color="auto"/>
              <w:right w:val="single" w:sz="6" w:space="0" w:color="auto"/>
            </w:tcBorders>
          </w:tcPr>
          <w:p w:rsidR="008E3C73" w:rsidRPr="00E922DF" w:rsidRDefault="008E3C73" w:rsidP="004B1510">
            <w:pPr>
              <w:jc w:val="both"/>
              <w:rPr>
                <w:rFonts w:ascii="Calibri" w:hAnsi="Calibri" w:cs="Calibri"/>
                <w:bCs/>
                <w:iCs/>
                <w:sz w:val="22"/>
                <w:szCs w:val="22"/>
              </w:rPr>
            </w:pPr>
            <w:r w:rsidRPr="00E922DF">
              <w:rPr>
                <w:rFonts w:ascii="Calibri" w:hAnsi="Calibri" w:cs="Calibri"/>
                <w:bCs/>
                <w:iCs/>
                <w:sz w:val="22"/>
                <w:szCs w:val="22"/>
              </w:rPr>
              <w:t>June 2011 to July 2012</w:t>
            </w:r>
            <w:r w:rsidR="00EC11E9" w:rsidRPr="00E922DF">
              <w:rPr>
                <w:rFonts w:ascii="Calibri" w:hAnsi="Calibri" w:cs="Calibri"/>
                <w:bCs/>
                <w:iCs/>
                <w:sz w:val="22"/>
                <w:szCs w:val="22"/>
              </w:rPr>
              <w:t>.</w:t>
            </w:r>
          </w:p>
        </w:tc>
      </w:tr>
      <w:tr w:rsidR="00000000" w:rsidTr="004B1510">
        <w:tc>
          <w:tcPr>
            <w:tcW w:w="873" w:type="pct"/>
            <w:tcBorders>
              <w:top w:val="single" w:sz="6" w:space="0" w:color="auto"/>
              <w:left w:val="single" w:sz="6" w:space="0" w:color="auto"/>
              <w:bottom w:val="single" w:sz="6" w:space="0" w:color="auto"/>
              <w:right w:val="single" w:sz="6" w:space="0" w:color="auto"/>
            </w:tcBorders>
            <w:hideMark/>
          </w:tcPr>
          <w:p w:rsidR="000A44D6" w:rsidRPr="00E922DF" w:rsidRDefault="000A44D6" w:rsidP="004B1510">
            <w:pPr>
              <w:tabs>
                <w:tab w:val="left" w:pos="2898"/>
                <w:tab w:val="left" w:pos="8838"/>
              </w:tabs>
              <w:spacing w:after="120"/>
              <w:outlineLvl w:val="0"/>
              <w:rPr>
                <w:rFonts w:ascii="Calibri" w:hAnsi="Calibri" w:cs="Calibri"/>
                <w:bCs/>
                <w:i/>
                <w:color w:val="000080"/>
                <w:sz w:val="22"/>
                <w:szCs w:val="22"/>
              </w:rPr>
            </w:pPr>
            <w:r w:rsidRPr="00E922DF">
              <w:rPr>
                <w:rFonts w:ascii="Calibri" w:hAnsi="Calibri" w:cs="Calibri"/>
                <w:bCs/>
                <w:i/>
                <w:color w:val="000080"/>
                <w:sz w:val="22"/>
                <w:szCs w:val="22"/>
              </w:rPr>
              <w:t>Description</w:t>
            </w:r>
          </w:p>
        </w:tc>
        <w:tc>
          <w:tcPr>
            <w:tcW w:w="4127" w:type="pct"/>
            <w:tcBorders>
              <w:top w:val="single" w:sz="6" w:space="0" w:color="auto"/>
              <w:left w:val="single" w:sz="6" w:space="0" w:color="auto"/>
              <w:bottom w:val="single" w:sz="6" w:space="0" w:color="auto"/>
              <w:right w:val="single" w:sz="6" w:space="0" w:color="auto"/>
            </w:tcBorders>
          </w:tcPr>
          <w:p w:rsidR="000A44D6" w:rsidRPr="00E922DF" w:rsidRDefault="000A44D6" w:rsidP="004B1510">
            <w:pPr>
              <w:rPr>
                <w:rFonts w:ascii="Calibri" w:hAnsi="Calibri" w:cs="Calibri"/>
                <w:bCs/>
                <w:sz w:val="22"/>
                <w:szCs w:val="22"/>
              </w:rPr>
            </w:pPr>
            <w:r w:rsidRPr="00E922DF">
              <w:rPr>
                <w:rFonts w:ascii="Calibri" w:hAnsi="Calibri" w:cs="Calibri"/>
                <w:bCs/>
                <w:sz w:val="22"/>
                <w:szCs w:val="22"/>
              </w:rPr>
              <w:t xml:space="preserve">Motorola EDW was designed to support the users for end to end data and information related to the sales, orders, demand, invoice, forecast and inventory. The project was designed to help the users for better accessibility and delivering data effectively. This project maintains a high priority data coupled with business intelligence details. </w:t>
            </w:r>
          </w:p>
        </w:tc>
      </w:tr>
      <w:tr w:rsidR="00000000" w:rsidTr="004B1510">
        <w:tc>
          <w:tcPr>
            <w:tcW w:w="873" w:type="pct"/>
            <w:tcBorders>
              <w:top w:val="single" w:sz="6" w:space="0" w:color="auto"/>
              <w:left w:val="single" w:sz="6" w:space="0" w:color="auto"/>
              <w:bottom w:val="single" w:sz="6" w:space="0" w:color="auto"/>
              <w:right w:val="single" w:sz="6" w:space="0" w:color="auto"/>
            </w:tcBorders>
            <w:hideMark/>
          </w:tcPr>
          <w:p w:rsidR="000A44D6" w:rsidRPr="00E922DF" w:rsidRDefault="000A44D6" w:rsidP="004B1510">
            <w:pPr>
              <w:tabs>
                <w:tab w:val="left" w:pos="2898"/>
                <w:tab w:val="left" w:pos="8838"/>
              </w:tabs>
              <w:spacing w:after="120"/>
              <w:outlineLvl w:val="0"/>
              <w:rPr>
                <w:rFonts w:ascii="Calibri" w:hAnsi="Calibri" w:cs="Calibri"/>
                <w:bCs/>
                <w:i/>
                <w:color w:val="000080"/>
                <w:sz w:val="22"/>
                <w:szCs w:val="22"/>
              </w:rPr>
            </w:pPr>
            <w:r w:rsidRPr="00E922DF">
              <w:rPr>
                <w:rFonts w:ascii="Calibri" w:hAnsi="Calibri" w:cs="Calibri"/>
                <w:bCs/>
                <w:i/>
                <w:color w:val="000080"/>
                <w:sz w:val="22"/>
                <w:szCs w:val="22"/>
              </w:rPr>
              <w:t>Role</w:t>
            </w:r>
          </w:p>
        </w:tc>
        <w:tc>
          <w:tcPr>
            <w:tcW w:w="4127" w:type="pct"/>
            <w:tcBorders>
              <w:top w:val="single" w:sz="6" w:space="0" w:color="auto"/>
              <w:left w:val="single" w:sz="6" w:space="0" w:color="auto"/>
              <w:bottom w:val="single" w:sz="6" w:space="0" w:color="auto"/>
              <w:right w:val="single" w:sz="6" w:space="0" w:color="auto"/>
            </w:tcBorders>
            <w:hideMark/>
          </w:tcPr>
          <w:p w:rsidR="000A44D6" w:rsidRPr="00E922DF" w:rsidRDefault="000A44D6" w:rsidP="004B1510">
            <w:pPr>
              <w:jc w:val="both"/>
              <w:rPr>
                <w:rFonts w:ascii="Calibri" w:hAnsi="Calibri" w:cs="Calibri"/>
                <w:bCs/>
                <w:sz w:val="22"/>
                <w:szCs w:val="22"/>
              </w:rPr>
            </w:pPr>
            <w:r w:rsidRPr="00E922DF">
              <w:rPr>
                <w:rFonts w:ascii="Calibri" w:eastAsia="Verdana" w:hAnsi="Calibri" w:cs="Calibri"/>
                <w:bCs/>
                <w:sz w:val="22"/>
                <w:szCs w:val="22"/>
              </w:rPr>
              <w:t>Informatica Application Supporter/L2 and L3</w:t>
            </w:r>
          </w:p>
        </w:tc>
      </w:tr>
      <w:tr w:rsidR="00000000" w:rsidTr="004B1510">
        <w:tc>
          <w:tcPr>
            <w:tcW w:w="873" w:type="pct"/>
            <w:tcBorders>
              <w:top w:val="single" w:sz="6" w:space="0" w:color="auto"/>
              <w:left w:val="single" w:sz="6" w:space="0" w:color="auto"/>
              <w:bottom w:val="single" w:sz="6" w:space="0" w:color="auto"/>
              <w:right w:val="single" w:sz="6" w:space="0" w:color="auto"/>
            </w:tcBorders>
            <w:hideMark/>
          </w:tcPr>
          <w:p w:rsidR="000A44D6" w:rsidRPr="00E922DF" w:rsidRDefault="000A44D6" w:rsidP="004B1510">
            <w:pPr>
              <w:tabs>
                <w:tab w:val="left" w:pos="2898"/>
                <w:tab w:val="left" w:pos="8838"/>
              </w:tabs>
              <w:spacing w:after="120"/>
              <w:outlineLvl w:val="0"/>
              <w:rPr>
                <w:rFonts w:ascii="Calibri" w:hAnsi="Calibri" w:cs="Calibri"/>
                <w:bCs/>
                <w:i/>
                <w:color w:val="000080"/>
                <w:sz w:val="22"/>
                <w:szCs w:val="22"/>
              </w:rPr>
            </w:pPr>
            <w:r w:rsidRPr="00E922DF">
              <w:rPr>
                <w:rFonts w:ascii="Calibri" w:hAnsi="Calibri" w:cs="Calibri"/>
                <w:bCs/>
                <w:i/>
                <w:color w:val="000080"/>
                <w:sz w:val="22"/>
                <w:szCs w:val="22"/>
              </w:rPr>
              <w:t>Team size</w:t>
            </w:r>
          </w:p>
        </w:tc>
        <w:tc>
          <w:tcPr>
            <w:tcW w:w="4127" w:type="pct"/>
            <w:tcBorders>
              <w:top w:val="single" w:sz="6" w:space="0" w:color="auto"/>
              <w:left w:val="single" w:sz="6" w:space="0" w:color="auto"/>
              <w:bottom w:val="single" w:sz="6" w:space="0" w:color="auto"/>
              <w:right w:val="single" w:sz="6" w:space="0" w:color="auto"/>
            </w:tcBorders>
            <w:hideMark/>
          </w:tcPr>
          <w:p w:rsidR="000A44D6" w:rsidRPr="00E922DF" w:rsidRDefault="000A44D6" w:rsidP="004B1510">
            <w:pPr>
              <w:jc w:val="both"/>
              <w:rPr>
                <w:rFonts w:ascii="Calibri" w:hAnsi="Calibri" w:cs="Calibri"/>
                <w:bCs/>
                <w:sz w:val="22"/>
                <w:szCs w:val="22"/>
              </w:rPr>
            </w:pPr>
            <w:r w:rsidRPr="00E922DF">
              <w:rPr>
                <w:rFonts w:ascii="Calibri" w:hAnsi="Calibri" w:cs="Calibri"/>
                <w:bCs/>
                <w:sz w:val="22"/>
                <w:szCs w:val="22"/>
              </w:rPr>
              <w:t>6</w:t>
            </w:r>
          </w:p>
        </w:tc>
      </w:tr>
      <w:tr w:rsidR="00000000" w:rsidTr="004B1510">
        <w:tc>
          <w:tcPr>
            <w:tcW w:w="873" w:type="pct"/>
            <w:tcBorders>
              <w:top w:val="single" w:sz="6" w:space="0" w:color="auto"/>
              <w:left w:val="single" w:sz="6" w:space="0" w:color="auto"/>
              <w:bottom w:val="single" w:sz="6" w:space="0" w:color="auto"/>
              <w:right w:val="single" w:sz="6" w:space="0" w:color="auto"/>
            </w:tcBorders>
            <w:hideMark/>
          </w:tcPr>
          <w:p w:rsidR="000A44D6" w:rsidRPr="00E922DF" w:rsidRDefault="000A44D6" w:rsidP="004B1510">
            <w:pPr>
              <w:tabs>
                <w:tab w:val="left" w:pos="2898"/>
                <w:tab w:val="left" w:pos="8838"/>
              </w:tabs>
              <w:spacing w:after="120"/>
              <w:jc w:val="both"/>
              <w:outlineLvl w:val="0"/>
              <w:rPr>
                <w:rFonts w:ascii="Calibri" w:hAnsi="Calibri" w:cs="Calibri"/>
                <w:bCs/>
                <w:i/>
                <w:color w:val="000080"/>
                <w:sz w:val="22"/>
                <w:szCs w:val="22"/>
              </w:rPr>
            </w:pPr>
            <w:r w:rsidRPr="00E922DF">
              <w:rPr>
                <w:rFonts w:ascii="Calibri" w:hAnsi="Calibri" w:cs="Calibri"/>
                <w:bCs/>
                <w:i/>
                <w:color w:val="000080"/>
                <w:sz w:val="22"/>
                <w:szCs w:val="22"/>
              </w:rPr>
              <w:t>Contribution</w:t>
            </w:r>
          </w:p>
        </w:tc>
        <w:tc>
          <w:tcPr>
            <w:tcW w:w="4127" w:type="pct"/>
            <w:tcBorders>
              <w:top w:val="single" w:sz="6" w:space="0" w:color="auto"/>
              <w:left w:val="single" w:sz="6" w:space="0" w:color="auto"/>
              <w:bottom w:val="single" w:sz="6" w:space="0" w:color="auto"/>
              <w:right w:val="single" w:sz="6" w:space="0" w:color="auto"/>
            </w:tcBorders>
            <w:hideMark/>
          </w:tcPr>
          <w:p w:rsidR="000A44D6" w:rsidRPr="00E922DF" w:rsidRDefault="000A44D6" w:rsidP="004B1510">
            <w:pPr>
              <w:numPr>
                <w:ilvl w:val="0"/>
                <w:numId w:val="22"/>
              </w:numPr>
              <w:shd w:val="clear" w:color="auto" w:fill="FFFFFF"/>
              <w:suppressAutoHyphens w:val="0"/>
              <w:spacing w:line="320" w:lineRule="atLeast"/>
              <w:rPr>
                <w:rFonts w:ascii="Calibri" w:hAnsi="Calibri" w:cs="Calibri"/>
                <w:bCs/>
                <w:sz w:val="22"/>
                <w:szCs w:val="22"/>
              </w:rPr>
            </w:pPr>
            <w:r w:rsidRPr="00E922DF">
              <w:rPr>
                <w:rFonts w:ascii="Calibri" w:hAnsi="Calibri" w:cs="Calibri"/>
                <w:bCs/>
                <w:sz w:val="22"/>
                <w:szCs w:val="22"/>
              </w:rPr>
              <w:t>Understanding the Business requirements based on Functional specification to design the ETL methodology in technical specifications.</w:t>
            </w:r>
          </w:p>
          <w:p w:rsidR="000A44D6" w:rsidRPr="00E922DF" w:rsidRDefault="000A44D6" w:rsidP="004B1510">
            <w:pPr>
              <w:numPr>
                <w:ilvl w:val="0"/>
                <w:numId w:val="22"/>
              </w:numPr>
              <w:shd w:val="clear" w:color="auto" w:fill="FFFFFF"/>
              <w:suppressAutoHyphens w:val="0"/>
              <w:spacing w:line="320" w:lineRule="atLeast"/>
              <w:rPr>
                <w:rFonts w:ascii="Calibri" w:hAnsi="Calibri" w:cs="Calibri"/>
                <w:bCs/>
                <w:sz w:val="22"/>
                <w:szCs w:val="22"/>
              </w:rPr>
            </w:pPr>
            <w:r w:rsidRPr="00E922DF">
              <w:rPr>
                <w:rFonts w:ascii="Calibri" w:hAnsi="Calibri" w:cs="Calibri"/>
                <w:bCs/>
                <w:sz w:val="22"/>
                <w:szCs w:val="22"/>
              </w:rPr>
              <w:t>Developed data conversion/quality/cleansing rules and executed data cleansing activities such as data</w:t>
            </w:r>
            <w:r w:rsidR="004F1604">
              <w:rPr>
                <w:rFonts w:ascii="Calibri" w:hAnsi="Calibri" w:cs="Calibri"/>
                <w:bCs/>
                <w:sz w:val="22"/>
                <w:szCs w:val="22"/>
              </w:rPr>
              <w:t>.</w:t>
            </w:r>
          </w:p>
          <w:p w:rsidR="000A44D6" w:rsidRPr="00E922DF" w:rsidRDefault="000A44D6" w:rsidP="004B1510">
            <w:pPr>
              <w:numPr>
                <w:ilvl w:val="0"/>
                <w:numId w:val="22"/>
              </w:numPr>
              <w:shd w:val="clear" w:color="auto" w:fill="FFFFFF"/>
              <w:suppressAutoHyphens w:val="0"/>
              <w:spacing w:line="320" w:lineRule="atLeast"/>
              <w:rPr>
                <w:rFonts w:ascii="Calibri" w:hAnsi="Calibri" w:cs="Calibri"/>
                <w:bCs/>
                <w:sz w:val="22"/>
                <w:szCs w:val="22"/>
              </w:rPr>
            </w:pPr>
            <w:r w:rsidRPr="00E922DF">
              <w:rPr>
                <w:rFonts w:ascii="Calibri" w:hAnsi="Calibri" w:cs="Calibri"/>
                <w:bCs/>
                <w:sz w:val="22"/>
                <w:szCs w:val="22"/>
              </w:rPr>
              <w:t>Responsible for developing, support and maintenance for the ETL (Extract, Transform and Load) processes using Informatica Power Center 8.6/7.1.</w:t>
            </w:r>
          </w:p>
          <w:p w:rsidR="000A44D6" w:rsidRPr="00E922DF" w:rsidRDefault="000A44D6" w:rsidP="004B1510">
            <w:pPr>
              <w:numPr>
                <w:ilvl w:val="0"/>
                <w:numId w:val="22"/>
              </w:numPr>
              <w:shd w:val="clear" w:color="auto" w:fill="FFFFFF"/>
              <w:suppressAutoHyphens w:val="0"/>
              <w:spacing w:line="320" w:lineRule="atLeast"/>
              <w:rPr>
                <w:rFonts w:ascii="Calibri" w:hAnsi="Calibri" w:cs="Calibri"/>
                <w:bCs/>
                <w:sz w:val="22"/>
                <w:szCs w:val="22"/>
              </w:rPr>
            </w:pPr>
            <w:r w:rsidRPr="00E922DF">
              <w:rPr>
                <w:rFonts w:ascii="Calibri" w:hAnsi="Calibri" w:cs="Calibri"/>
                <w:bCs/>
                <w:sz w:val="22"/>
                <w:szCs w:val="22"/>
              </w:rPr>
              <w:t xml:space="preserve"> </w:t>
            </w:r>
            <w:r w:rsidR="0024645E">
              <w:rPr>
                <w:rFonts w:ascii="Calibri" w:hAnsi="Calibri" w:cs="Calibri"/>
                <w:bCs/>
                <w:sz w:val="22"/>
                <w:szCs w:val="22"/>
              </w:rPr>
              <w:t>I</w:t>
            </w:r>
            <w:r w:rsidRPr="00E922DF">
              <w:rPr>
                <w:rFonts w:ascii="Calibri" w:hAnsi="Calibri" w:cs="Calibri"/>
                <w:bCs/>
                <w:sz w:val="22"/>
                <w:szCs w:val="22"/>
              </w:rPr>
              <w:t>ntegrat</w:t>
            </w:r>
            <w:r w:rsidR="0024645E">
              <w:rPr>
                <w:rFonts w:ascii="Calibri" w:hAnsi="Calibri" w:cs="Calibri"/>
                <w:bCs/>
                <w:sz w:val="22"/>
                <w:szCs w:val="22"/>
              </w:rPr>
              <w:t>ed several</w:t>
            </w:r>
            <w:r w:rsidRPr="00E922DF">
              <w:rPr>
                <w:rFonts w:ascii="Calibri" w:hAnsi="Calibri" w:cs="Calibri"/>
                <w:bCs/>
                <w:sz w:val="22"/>
                <w:szCs w:val="22"/>
              </w:rPr>
              <w:t xml:space="preserve"> heterogeneous data sources like Oracle, DB2, SQL Server and Flat Files (Fixed &amp; delimited) into Staging Area.</w:t>
            </w:r>
          </w:p>
          <w:p w:rsidR="000A44D6" w:rsidRPr="00E922DF" w:rsidRDefault="000A44D6" w:rsidP="004B1510">
            <w:pPr>
              <w:numPr>
                <w:ilvl w:val="0"/>
                <w:numId w:val="22"/>
              </w:numPr>
              <w:shd w:val="clear" w:color="auto" w:fill="FFFFFF"/>
              <w:suppressAutoHyphens w:val="0"/>
              <w:spacing w:line="320" w:lineRule="atLeast"/>
              <w:rPr>
                <w:rFonts w:ascii="Calibri" w:hAnsi="Calibri" w:cs="Calibri"/>
                <w:bCs/>
                <w:sz w:val="22"/>
                <w:szCs w:val="22"/>
              </w:rPr>
            </w:pPr>
            <w:r w:rsidRPr="00E922DF">
              <w:rPr>
                <w:rFonts w:ascii="Calibri" w:hAnsi="Calibri" w:cs="Calibri"/>
                <w:bCs/>
                <w:sz w:val="22"/>
                <w:szCs w:val="22"/>
              </w:rPr>
              <w:t>Wr</w:t>
            </w:r>
            <w:r w:rsidR="007A616A">
              <w:rPr>
                <w:rFonts w:ascii="Calibri" w:hAnsi="Calibri" w:cs="Calibri"/>
                <w:bCs/>
                <w:sz w:val="22"/>
                <w:szCs w:val="22"/>
              </w:rPr>
              <w:t>itten</w:t>
            </w:r>
            <w:r w:rsidRPr="00E922DF">
              <w:rPr>
                <w:rFonts w:ascii="Calibri" w:hAnsi="Calibri" w:cs="Calibri"/>
                <w:bCs/>
                <w:sz w:val="22"/>
                <w:szCs w:val="22"/>
              </w:rPr>
              <w:t xml:space="preserve"> SQL-Overrides and used filter conditions in source qualifier thereby improving the performance of the mapping.</w:t>
            </w:r>
          </w:p>
          <w:p w:rsidR="000A44D6" w:rsidRPr="00E922DF" w:rsidRDefault="000A44D6" w:rsidP="004B1510">
            <w:pPr>
              <w:numPr>
                <w:ilvl w:val="0"/>
                <w:numId w:val="22"/>
              </w:numPr>
              <w:shd w:val="clear" w:color="auto" w:fill="FFFFFF"/>
              <w:suppressAutoHyphens w:val="0"/>
              <w:spacing w:line="320" w:lineRule="atLeast"/>
              <w:rPr>
                <w:rFonts w:ascii="Calibri" w:hAnsi="Calibri" w:cs="Calibri"/>
                <w:bCs/>
                <w:sz w:val="22"/>
                <w:szCs w:val="22"/>
              </w:rPr>
            </w:pPr>
            <w:r w:rsidRPr="00E922DF">
              <w:rPr>
                <w:rFonts w:ascii="Calibri" w:hAnsi="Calibri" w:cs="Calibri"/>
                <w:bCs/>
                <w:sz w:val="22"/>
                <w:szCs w:val="22"/>
              </w:rPr>
              <w:t>Designed and developed mappings using Source Qualifier, Expression, Lookup, Router, Aggregator, Filter, Sequence Generator, Stored Procedure, Update Strategy, joiner and Rank transformations.</w:t>
            </w:r>
          </w:p>
          <w:p w:rsidR="000A44D6" w:rsidRPr="00E922DF" w:rsidRDefault="000A44D6" w:rsidP="004B1510">
            <w:pPr>
              <w:numPr>
                <w:ilvl w:val="0"/>
                <w:numId w:val="22"/>
              </w:numPr>
              <w:shd w:val="clear" w:color="auto" w:fill="FFFFFF"/>
              <w:suppressAutoHyphens w:val="0"/>
              <w:spacing w:line="320" w:lineRule="atLeast"/>
              <w:rPr>
                <w:rFonts w:ascii="Calibri" w:hAnsi="Calibri" w:cs="Calibri"/>
                <w:bCs/>
                <w:sz w:val="22"/>
                <w:szCs w:val="22"/>
              </w:rPr>
            </w:pPr>
            <w:r w:rsidRPr="00E922DF">
              <w:rPr>
                <w:rFonts w:ascii="Calibri" w:hAnsi="Calibri" w:cs="Calibri"/>
                <w:bCs/>
                <w:sz w:val="22"/>
                <w:szCs w:val="22"/>
              </w:rPr>
              <w:t>Implemented performance tuning of Sources, Targets, Mappings and Sessions by identifying bottlenecks and used Debugger to debug the complex mappings and fix them.</w:t>
            </w:r>
          </w:p>
          <w:p w:rsidR="000A44D6" w:rsidRPr="00E922DF" w:rsidRDefault="000A44D6" w:rsidP="004B1510">
            <w:pPr>
              <w:numPr>
                <w:ilvl w:val="0"/>
                <w:numId w:val="22"/>
              </w:numPr>
              <w:shd w:val="clear" w:color="auto" w:fill="FFFFFF"/>
              <w:suppressAutoHyphens w:val="0"/>
              <w:spacing w:line="320" w:lineRule="atLeast"/>
              <w:rPr>
                <w:rFonts w:ascii="Calibri" w:hAnsi="Calibri" w:cs="Calibri"/>
                <w:bCs/>
                <w:sz w:val="22"/>
                <w:szCs w:val="22"/>
              </w:rPr>
            </w:pPr>
            <w:r w:rsidRPr="00E922DF">
              <w:rPr>
                <w:rFonts w:ascii="Calibri" w:hAnsi="Calibri" w:cs="Calibri"/>
                <w:bCs/>
                <w:sz w:val="22"/>
                <w:szCs w:val="22"/>
              </w:rPr>
              <w:t>Worked with Functional team to make sure required data has been extracted and loaded and performed the Unit Testing and fixed the errors to meet the requirements.</w:t>
            </w:r>
          </w:p>
          <w:p w:rsidR="000A44D6" w:rsidRPr="00E922DF" w:rsidRDefault="000A44D6" w:rsidP="004B1510">
            <w:pPr>
              <w:numPr>
                <w:ilvl w:val="0"/>
                <w:numId w:val="22"/>
              </w:numPr>
              <w:shd w:val="clear" w:color="auto" w:fill="FFFFFF"/>
              <w:suppressAutoHyphens w:val="0"/>
              <w:spacing w:line="320" w:lineRule="atLeast"/>
              <w:rPr>
                <w:rFonts w:ascii="Calibri" w:hAnsi="Calibri" w:cs="Calibri"/>
                <w:bCs/>
                <w:sz w:val="22"/>
                <w:szCs w:val="22"/>
              </w:rPr>
            </w:pPr>
            <w:r w:rsidRPr="00E922DF">
              <w:rPr>
                <w:rFonts w:ascii="Calibri" w:hAnsi="Calibri" w:cs="Calibri"/>
                <w:bCs/>
                <w:sz w:val="22"/>
                <w:szCs w:val="22"/>
              </w:rPr>
              <w:t xml:space="preserve">Copied/Exported/Imported the mappings/sessions/ worklets /workflows from </w:t>
            </w:r>
            <w:r w:rsidRPr="00E922DF">
              <w:rPr>
                <w:rFonts w:ascii="Calibri" w:hAnsi="Calibri" w:cs="Calibri"/>
                <w:bCs/>
                <w:sz w:val="22"/>
                <w:szCs w:val="22"/>
              </w:rPr>
              <w:lastRenderedPageBreak/>
              <w:t>development to Test Repository and promoted to Production.</w:t>
            </w:r>
          </w:p>
          <w:p w:rsidR="000A44D6" w:rsidRPr="00E922DF" w:rsidRDefault="000A44D6" w:rsidP="004B1510">
            <w:pPr>
              <w:numPr>
                <w:ilvl w:val="0"/>
                <w:numId w:val="22"/>
              </w:numPr>
              <w:shd w:val="clear" w:color="auto" w:fill="FFFFFF"/>
              <w:suppressAutoHyphens w:val="0"/>
              <w:spacing w:line="320" w:lineRule="atLeast"/>
              <w:rPr>
                <w:rFonts w:ascii="Calibri" w:hAnsi="Calibri" w:cs="Calibri"/>
                <w:bCs/>
                <w:sz w:val="22"/>
                <w:szCs w:val="22"/>
              </w:rPr>
            </w:pPr>
            <w:r w:rsidRPr="00E922DF">
              <w:rPr>
                <w:rFonts w:ascii="Calibri" w:hAnsi="Calibri" w:cs="Calibri"/>
                <w:bCs/>
                <w:sz w:val="22"/>
                <w:szCs w:val="22"/>
              </w:rPr>
              <w:t>Used Session parameters, Mapping variable/parameters and created Parameter files for imparting flexible runs of workflows based on changing variable values.</w:t>
            </w:r>
          </w:p>
          <w:p w:rsidR="000A44D6" w:rsidRPr="00E922DF" w:rsidRDefault="000A44D6" w:rsidP="004B1510">
            <w:pPr>
              <w:numPr>
                <w:ilvl w:val="0"/>
                <w:numId w:val="22"/>
              </w:numPr>
              <w:shd w:val="clear" w:color="auto" w:fill="FFFFFF"/>
              <w:suppressAutoHyphens w:val="0"/>
              <w:spacing w:line="320" w:lineRule="atLeast"/>
              <w:rPr>
                <w:rFonts w:ascii="Calibri" w:hAnsi="Calibri" w:cs="Calibri"/>
                <w:bCs/>
                <w:sz w:val="22"/>
                <w:szCs w:val="22"/>
              </w:rPr>
            </w:pPr>
            <w:r w:rsidRPr="00E922DF">
              <w:rPr>
                <w:rFonts w:ascii="Calibri" w:hAnsi="Calibri" w:cs="Calibri"/>
                <w:bCs/>
                <w:sz w:val="22"/>
                <w:szCs w:val="22"/>
              </w:rPr>
              <w:t>Worked with Static, Dynamic and Persistent Cache in lookup transformation for better throughput of Sessions.</w:t>
            </w:r>
          </w:p>
          <w:p w:rsidR="000A44D6" w:rsidRPr="00E922DF" w:rsidRDefault="000A44D6" w:rsidP="004B1510">
            <w:pPr>
              <w:numPr>
                <w:ilvl w:val="0"/>
                <w:numId w:val="22"/>
              </w:numPr>
              <w:shd w:val="clear" w:color="auto" w:fill="FFFFFF"/>
              <w:suppressAutoHyphens w:val="0"/>
              <w:spacing w:line="320" w:lineRule="atLeast"/>
              <w:rPr>
                <w:rFonts w:ascii="Calibri" w:hAnsi="Calibri" w:cs="Calibri"/>
                <w:bCs/>
                <w:sz w:val="22"/>
                <w:szCs w:val="22"/>
              </w:rPr>
            </w:pPr>
            <w:r w:rsidRPr="00E922DF">
              <w:rPr>
                <w:rFonts w:ascii="Calibri" w:hAnsi="Calibri" w:cs="Calibri"/>
                <w:bCs/>
                <w:sz w:val="22"/>
                <w:szCs w:val="22"/>
              </w:rPr>
              <w:t>Used PMCMD command to automate the Power Center sessions and workflows through UNIX.</w:t>
            </w:r>
          </w:p>
          <w:p w:rsidR="000A44D6" w:rsidRPr="00E922DF" w:rsidRDefault="000A44D6" w:rsidP="004B1510">
            <w:pPr>
              <w:pStyle w:val="ListParagraph"/>
              <w:contextualSpacing/>
              <w:rPr>
                <w:rFonts w:ascii="Calibri" w:hAnsi="Calibri" w:cs="Calibri"/>
                <w:bCs/>
                <w:color w:val="000000"/>
                <w:sz w:val="22"/>
                <w:szCs w:val="22"/>
              </w:rPr>
            </w:pPr>
          </w:p>
        </w:tc>
      </w:tr>
      <w:tr w:rsidR="00000000" w:rsidTr="004B1510">
        <w:tc>
          <w:tcPr>
            <w:tcW w:w="873" w:type="pct"/>
            <w:tcBorders>
              <w:top w:val="single" w:sz="6" w:space="0" w:color="auto"/>
              <w:left w:val="single" w:sz="6" w:space="0" w:color="auto"/>
              <w:bottom w:val="single" w:sz="6" w:space="0" w:color="auto"/>
              <w:right w:val="single" w:sz="6" w:space="0" w:color="auto"/>
            </w:tcBorders>
            <w:hideMark/>
          </w:tcPr>
          <w:p w:rsidR="000A44D6" w:rsidRPr="00E922DF" w:rsidRDefault="000A44D6" w:rsidP="004B1510">
            <w:pPr>
              <w:tabs>
                <w:tab w:val="left" w:pos="2898"/>
                <w:tab w:val="left" w:pos="8838"/>
              </w:tabs>
              <w:spacing w:after="120"/>
              <w:jc w:val="both"/>
              <w:outlineLvl w:val="0"/>
              <w:rPr>
                <w:rFonts w:ascii="Calibri" w:hAnsi="Calibri" w:cs="Calibri"/>
                <w:bCs/>
                <w:i/>
                <w:color w:val="000080"/>
                <w:sz w:val="22"/>
                <w:szCs w:val="22"/>
              </w:rPr>
            </w:pPr>
            <w:r w:rsidRPr="00E922DF">
              <w:rPr>
                <w:rFonts w:ascii="Calibri" w:hAnsi="Calibri" w:cs="Calibri"/>
                <w:bCs/>
                <w:i/>
                <w:color w:val="000080"/>
                <w:sz w:val="22"/>
                <w:szCs w:val="22"/>
              </w:rPr>
              <w:lastRenderedPageBreak/>
              <w:t>Solution Environment</w:t>
            </w:r>
          </w:p>
        </w:tc>
        <w:tc>
          <w:tcPr>
            <w:tcW w:w="4127" w:type="pct"/>
            <w:tcBorders>
              <w:top w:val="single" w:sz="6" w:space="0" w:color="auto"/>
              <w:left w:val="single" w:sz="6" w:space="0" w:color="auto"/>
              <w:bottom w:val="single" w:sz="6" w:space="0" w:color="auto"/>
              <w:right w:val="single" w:sz="6" w:space="0" w:color="auto"/>
            </w:tcBorders>
            <w:hideMark/>
          </w:tcPr>
          <w:p w:rsidR="000A44D6" w:rsidRPr="00E922DF" w:rsidRDefault="000A44D6" w:rsidP="004B1510">
            <w:pPr>
              <w:jc w:val="both"/>
              <w:rPr>
                <w:rFonts w:ascii="Calibri" w:hAnsi="Calibri" w:cs="Calibri"/>
                <w:bCs/>
                <w:sz w:val="22"/>
                <w:szCs w:val="22"/>
              </w:rPr>
            </w:pPr>
            <w:r w:rsidRPr="00E922DF">
              <w:rPr>
                <w:rFonts w:ascii="Calibri" w:hAnsi="Calibri" w:cs="Calibri"/>
                <w:bCs/>
                <w:sz w:val="22"/>
                <w:szCs w:val="22"/>
              </w:rPr>
              <w:t>Informatica Power Center 8.6/7.1, Oracle 10g, DB2, SQL Loader, SQL Developer, Autosys, Flat files, UNIX, Windows 2000.</w:t>
            </w:r>
          </w:p>
        </w:tc>
      </w:tr>
    </w:tbl>
    <w:p w:rsidR="00972BB1" w:rsidRPr="00E922DF" w:rsidRDefault="00D23635" w:rsidP="00972BB1">
      <w:pPr>
        <w:tabs>
          <w:tab w:val="center" w:pos="4702"/>
        </w:tabs>
        <w:jc w:val="both"/>
        <w:rPr>
          <w:rFonts w:ascii="Calibri" w:hAnsi="Calibri" w:cs="Calibri"/>
          <w:bCs/>
          <w:sz w:val="22"/>
          <w:szCs w:val="22"/>
        </w:rPr>
      </w:pPr>
      <w:r>
        <w:rPr>
          <w:noProof/>
          <w:lang w:eastAsia="en-US"/>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378b1bffb2af095a059daed5f90d20eb134f530e18705c4458440321091b5b58160013001149595a1b4d58515c424154181c084b281e0103030718435c5a0e53580f1b425c4c01090340281e0103140413465d5b014d584b50535a4f162e024b4340010d120213105b5c0c004d145c455715445a5c5d57421a081105431458090d074b100a12031753444f4a081e010303071445595b01544e130a034e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378b1bffb2af095a059daed5f90d20eb134f530e18705c4458440321091b5b58160013001149595a1b4d58515c424154181c084b281e0103030718435c5a0e53580f1b425c4c01090340281e0103140413465d5b014d584b50535a4f162e024b4340010d120213105b5c0c004d145c455715445a5c5d57421a081105431458090d074b100a12031753444f4a081e010303071445595b01544e130a034e6&amp;docType=doc"/>
                    <pic:cNvPicPr>
                      <a:picLocks noChangeAspect="1" noChangeArrowheads="1"/>
                    </pic:cNvPicPr>
                  </pic:nvPicPr>
                  <pic:blipFill>
                    <a:blip r:link="rId8"/>
                    <a:srcRect/>
                    <a:stretch>
                      <a:fillRect/>
                    </a:stretch>
                  </pic:blipFill>
                  <pic:spPr bwMode="auto">
                    <a:xfrm>
                      <a:off x="0" y="0"/>
                      <a:ext cx="12700" cy="12700"/>
                    </a:xfrm>
                    <a:prstGeom prst="rect">
                      <a:avLst/>
                    </a:prstGeom>
                    <a:noFill/>
                  </pic:spPr>
                </pic:pic>
              </a:graphicData>
            </a:graphic>
          </wp:anchor>
        </w:drawing>
      </w:r>
    </w:p>
    <w:sectPr w:rsidR="00972BB1" w:rsidRPr="00E922DF" w:rsidSect="008F2921">
      <w:headerReference w:type="default" r:id="rId9"/>
      <w:pgSz w:w="12240" w:h="15840"/>
      <w:pgMar w:top="1627" w:right="1548" w:bottom="1627" w:left="1304" w:header="726"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1231" w:rsidRDefault="00731231">
      <w:r>
        <w:separator/>
      </w:r>
    </w:p>
  </w:endnote>
  <w:endnote w:type="continuationSeparator" w:id="1">
    <w:p w:rsidR="00731231" w:rsidRDefault="007312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sig w:usb0="00000000" w:usb1="00000000" w:usb2="00000000" w:usb3="00000000" w:csb0="00000000" w:csb1="00000000"/>
  </w:font>
  <w:font w:name="Batang">
    <w:altName w:val="바탕"/>
    <w:panose1 w:val="02030600000101010101"/>
    <w:charset w:val="81"/>
    <w:family w:val="auto"/>
    <w:notTrueType/>
    <w:pitch w:val="fixed"/>
    <w:sig w:usb0="00000001" w:usb1="09060000" w:usb2="00000010" w:usb3="00000000" w:csb0="0008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1231" w:rsidRDefault="00731231">
      <w:r>
        <w:separator/>
      </w:r>
    </w:p>
  </w:footnote>
  <w:footnote w:type="continuationSeparator" w:id="1">
    <w:p w:rsidR="00731231" w:rsidRDefault="007312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3447" w:rsidRPr="00FB5098" w:rsidRDefault="008B013E" w:rsidP="00FB5098">
    <w:pPr>
      <w:pStyle w:val="Header"/>
      <w:tabs>
        <w:tab w:val="left" w:pos="6495"/>
      </w:tabs>
      <w:rPr>
        <w:rFonts w:ascii="Times New Roman"/>
        <w:noProof/>
      </w:rPr>
    </w:pPr>
    <w:r>
      <w:rPr>
        <w:rFonts w:ascii="Times New Roman"/>
        <w:noProof/>
      </w:rPr>
      <w:tab/>
    </w:r>
    <w:r>
      <w:rPr>
        <w:rFonts w:ascii="Times New Roman"/>
        <w:noProof/>
      </w:rPr>
      <w:tab/>
      <w:t xml:space="preserve">              </w:t>
    </w:r>
    <w:r>
      <w:rPr>
        <w:rFonts w:ascii="Times New Roman"/>
        <w:noProof/>
      </w:rPr>
      <w:tab/>
      <w:t xml:space="preserve"> </w:t>
    </w:r>
    <w:r w:rsidR="00527F6E">
      <w:rPr>
        <w:rFonts w:ascii="Times New Roman"/>
        <w:noProof/>
      </w:rPr>
      <w:t xml:space="preserve"> </w:t>
    </w:r>
    <w:r>
      <w:rPr>
        <w:rFonts w:ascii="Times New Roman"/>
        <w:noProof/>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pStyle w:val="Heading1"/>
      <w:lvlText w:val="←"/>
      <w:lvlJc w:val="left"/>
      <w:pPr>
        <w:tabs>
          <w:tab w:val="num" w:pos="0"/>
        </w:tabs>
        <w:ind w:left="432" w:hanging="432"/>
      </w:pPr>
      <w:rPr>
        <w:rFonts w:ascii="Symbol" w:hAnsi="Symbol" w:cs="Symbol"/>
      </w:rPr>
    </w:lvl>
    <w:lvl w:ilvl="1">
      <w:start w:val="1"/>
      <w:numFmt w:val="bullet"/>
      <w:pStyle w:val="Heading2"/>
      <w:lvlText w:val="←"/>
      <w:lvlJc w:val="left"/>
      <w:pPr>
        <w:tabs>
          <w:tab w:val="num" w:pos="0"/>
        </w:tabs>
        <w:ind w:left="576" w:hanging="576"/>
      </w:pPr>
      <w:rPr>
        <w:rFonts w:ascii="Liberation Serif" w:hAnsi="Liberation Serif" w:cs="Liberation Serif"/>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bullet"/>
      <w:pStyle w:val="Heading8"/>
      <w:lvlText w:val="←"/>
      <w:lvlJc w:val="left"/>
      <w:pPr>
        <w:tabs>
          <w:tab w:val="num" w:pos="0"/>
        </w:tabs>
        <w:ind w:left="1440" w:hanging="1440"/>
      </w:pPr>
      <w:rPr>
        <w:rFonts w:ascii="Liberation Serif" w:hAnsi="Liberation Serif" w:cs="Liberation Serif"/>
      </w:r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Wingdings" w:hAnsi="Wingdings" w:cs="Times New Roman"/>
        <w:b/>
        <w:i w:val="0"/>
        <w:caps w:val="0"/>
        <w:smallCaps w:val="0"/>
        <w:strike w:val="0"/>
        <w:dstrike w:val="0"/>
        <w:outline w:val="0"/>
        <w:shadow w:val="0"/>
        <w:vanish w:val="0"/>
        <w:color w:val="000066"/>
        <w:position w:val="0"/>
        <w:sz w:val="28"/>
        <w:vertAlign w:val="baseline"/>
      </w:rPr>
    </w:lvl>
  </w:abstractNum>
  <w:abstractNum w:abstractNumId="2">
    <w:nsid w:val="00000003"/>
    <w:multiLevelType w:val="multilevel"/>
    <w:tmpl w:val="00000003"/>
    <w:name w:val="WW8Num3"/>
    <w:lvl w:ilvl="0">
      <w:start w:val="1"/>
      <w:numFmt w:val="decimal"/>
      <w:pStyle w:val="Achievement"/>
      <w:lvlText w:val="%1)"/>
      <w:lvlJc w:val="left"/>
      <w:pPr>
        <w:tabs>
          <w:tab w:val="num" w:pos="0"/>
        </w:tabs>
        <w:ind w:left="810" w:hanging="360"/>
      </w:p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04"/>
    <w:multiLevelType w:val="singleLevel"/>
    <w:tmpl w:val="00000004"/>
    <w:name w:val="WW8Num4"/>
    <w:lvl w:ilvl="0">
      <w:start w:val="1"/>
      <w:numFmt w:val="bullet"/>
      <w:lvlText w:val=""/>
      <w:lvlJc w:val="left"/>
      <w:pPr>
        <w:tabs>
          <w:tab w:val="num" w:pos="0"/>
        </w:tabs>
        <w:ind w:left="720" w:hanging="360"/>
      </w:pPr>
      <w:rPr>
        <w:rFonts w:ascii="Wingdings" w:hAnsi="Wingdings" w:cs="Book Antiqua"/>
        <w:color w:val="000066"/>
        <w:spacing w:val="-5"/>
        <w:sz w:val="22"/>
      </w:rPr>
    </w:lvl>
  </w:abstractNum>
  <w:abstractNum w:abstractNumId="4">
    <w:nsid w:val="00000005"/>
    <w:multiLevelType w:val="singleLevel"/>
    <w:tmpl w:val="00000005"/>
    <w:name w:val="WW8Num5"/>
    <w:lvl w:ilvl="0">
      <w:start w:val="1"/>
      <w:numFmt w:val="bullet"/>
      <w:lvlText w:val=""/>
      <w:lvlJc w:val="left"/>
      <w:pPr>
        <w:tabs>
          <w:tab w:val="num" w:pos="0"/>
        </w:tabs>
        <w:ind w:left="720" w:hanging="360"/>
      </w:pPr>
      <w:rPr>
        <w:rFonts w:ascii="Wingdings" w:hAnsi="Wingdings" w:cs="Symbol"/>
        <w:b/>
        <w:color w:val="000066"/>
        <w:sz w:val="22"/>
        <w:szCs w:val="22"/>
      </w:rPr>
    </w:lvl>
  </w:abstractNum>
  <w:abstractNum w:abstractNumId="5">
    <w:nsid w:val="00000006"/>
    <w:multiLevelType w:val="singleLevel"/>
    <w:tmpl w:val="00000006"/>
    <w:name w:val="WW8Num6"/>
    <w:lvl w:ilvl="0">
      <w:start w:val="1"/>
      <w:numFmt w:val="bullet"/>
      <w:pStyle w:val="Tablebullet"/>
      <w:lvlText w:val=""/>
      <w:lvlJc w:val="left"/>
      <w:pPr>
        <w:tabs>
          <w:tab w:val="num" w:pos="0"/>
        </w:tabs>
        <w:ind w:left="0" w:firstLine="0"/>
      </w:pPr>
      <w:rPr>
        <w:rFonts w:ascii="Wingdings" w:hAnsi="Wingdings" w:cs="Symbol"/>
      </w:rPr>
    </w:lvl>
  </w:abstractNum>
  <w:abstractNum w:abstractNumId="6">
    <w:nsid w:val="00000007"/>
    <w:multiLevelType w:val="singleLevel"/>
    <w:tmpl w:val="00000007"/>
    <w:name w:val="WW8Num7"/>
    <w:lvl w:ilvl="0">
      <w:start w:val="1"/>
      <w:numFmt w:val="bullet"/>
      <w:lvlText w:val=""/>
      <w:lvlJc w:val="left"/>
      <w:pPr>
        <w:tabs>
          <w:tab w:val="num" w:pos="0"/>
        </w:tabs>
        <w:ind w:left="720" w:hanging="360"/>
      </w:pPr>
      <w:rPr>
        <w:rFonts w:ascii="Wingdings" w:hAnsi="Wingdings" w:cs="Wingdings"/>
      </w:rPr>
    </w:lvl>
  </w:abstractNum>
  <w:abstractNum w:abstractNumId="7">
    <w:nsid w:val="01362C99"/>
    <w:multiLevelType w:val="hybridMultilevel"/>
    <w:tmpl w:val="2A8EDDC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01F0034B"/>
    <w:multiLevelType w:val="hybridMultilevel"/>
    <w:tmpl w:val="FEB02934"/>
    <w:lvl w:ilvl="0">
      <w:start w:val="1"/>
      <w:numFmt w:val="bullet"/>
      <w:lvlText w:val="•"/>
      <w:lvlJc w:val="left"/>
      <w:pPr>
        <w:ind w:left="8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15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22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29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37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44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51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58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65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nsid w:val="1FBB74FB"/>
    <w:multiLevelType w:val="multilevel"/>
    <w:tmpl w:val="47AE712E"/>
    <w:lvl w:ilvl="0">
      <w:start w:val="1"/>
      <w:numFmt w:val="bullet"/>
      <w:lvlText w:val=""/>
      <w:lvlJc w:val="left"/>
      <w:pPr>
        <w:ind w:left="0" w:firstLine="0"/>
      </w:pPr>
      <w:rPr>
        <w:rFonts w:ascii="Wingdings" w:hAnsi="Wingdings" w:hint="default"/>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nsid w:val="28347D34"/>
    <w:multiLevelType w:val="multilevel"/>
    <w:tmpl w:val="2F66DE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7556E1"/>
    <w:multiLevelType w:val="hybridMultilevel"/>
    <w:tmpl w:val="55D2F522"/>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2">
    <w:nsid w:val="32273A73"/>
    <w:multiLevelType w:val="hybridMultilevel"/>
    <w:tmpl w:val="224C445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357219F2"/>
    <w:multiLevelType w:val="multilevel"/>
    <w:tmpl w:val="3D6CD7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BA4871"/>
    <w:multiLevelType w:val="multilevel"/>
    <w:tmpl w:val="C9A2E0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6C6CEE"/>
    <w:multiLevelType w:val="multilevel"/>
    <w:tmpl w:val="86C82A9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5D00E6"/>
    <w:multiLevelType w:val="hybridMultilevel"/>
    <w:tmpl w:val="4D12183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4CE52B27"/>
    <w:multiLevelType w:val="multilevel"/>
    <w:tmpl w:val="552029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2F2620"/>
    <w:multiLevelType w:val="hybridMultilevel"/>
    <w:tmpl w:val="8CAC476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5A552582"/>
    <w:multiLevelType w:val="multilevel"/>
    <w:tmpl w:val="5038D9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DBC3A7B"/>
    <w:multiLevelType w:val="hybridMultilevel"/>
    <w:tmpl w:val="9898892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5E4E2EB8"/>
    <w:multiLevelType w:val="multilevel"/>
    <w:tmpl w:val="F3FC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2968BB"/>
    <w:multiLevelType w:val="hybridMultilevel"/>
    <w:tmpl w:val="4E06A2C6"/>
    <w:lvl w:ilvl="0">
      <w:start w:val="1"/>
      <w:numFmt w:val="bullet"/>
      <w:lvlText w:val=""/>
      <w:lvlJc w:val="left"/>
      <w:pPr>
        <w:ind w:left="405" w:hanging="360"/>
      </w:pPr>
      <w:rPr>
        <w:rFonts w:ascii="Wingdings" w:hAnsi="Wingdings" w:hint="default"/>
      </w:rPr>
    </w:lvl>
    <w:lvl w:ilvl="1" w:tentative="1">
      <w:start w:val="1"/>
      <w:numFmt w:val="bullet"/>
      <w:lvlText w:val="o"/>
      <w:lvlJc w:val="left"/>
      <w:pPr>
        <w:ind w:left="1125" w:hanging="360"/>
      </w:pPr>
      <w:rPr>
        <w:rFonts w:ascii="Courier New" w:hAnsi="Courier New" w:cs="Courier New" w:hint="default"/>
      </w:rPr>
    </w:lvl>
    <w:lvl w:ilvl="2" w:tentative="1">
      <w:start w:val="1"/>
      <w:numFmt w:val="bullet"/>
      <w:lvlText w:val=""/>
      <w:lvlJc w:val="left"/>
      <w:pPr>
        <w:ind w:left="1845" w:hanging="360"/>
      </w:pPr>
      <w:rPr>
        <w:rFonts w:ascii="Wingdings" w:hAnsi="Wingdings" w:hint="default"/>
      </w:rPr>
    </w:lvl>
    <w:lvl w:ilvl="3" w:tentative="1">
      <w:start w:val="1"/>
      <w:numFmt w:val="bullet"/>
      <w:lvlText w:val=""/>
      <w:lvlJc w:val="left"/>
      <w:pPr>
        <w:ind w:left="2565" w:hanging="360"/>
      </w:pPr>
      <w:rPr>
        <w:rFonts w:ascii="Symbol" w:hAnsi="Symbol" w:hint="default"/>
      </w:rPr>
    </w:lvl>
    <w:lvl w:ilvl="4" w:tentative="1">
      <w:start w:val="1"/>
      <w:numFmt w:val="bullet"/>
      <w:lvlText w:val="o"/>
      <w:lvlJc w:val="left"/>
      <w:pPr>
        <w:ind w:left="3285" w:hanging="360"/>
      </w:pPr>
      <w:rPr>
        <w:rFonts w:ascii="Courier New" w:hAnsi="Courier New" w:cs="Courier New" w:hint="default"/>
      </w:rPr>
    </w:lvl>
    <w:lvl w:ilvl="5" w:tentative="1">
      <w:start w:val="1"/>
      <w:numFmt w:val="bullet"/>
      <w:lvlText w:val=""/>
      <w:lvlJc w:val="left"/>
      <w:pPr>
        <w:ind w:left="4005" w:hanging="360"/>
      </w:pPr>
      <w:rPr>
        <w:rFonts w:ascii="Wingdings" w:hAnsi="Wingdings" w:hint="default"/>
      </w:rPr>
    </w:lvl>
    <w:lvl w:ilvl="6" w:tentative="1">
      <w:start w:val="1"/>
      <w:numFmt w:val="bullet"/>
      <w:lvlText w:val=""/>
      <w:lvlJc w:val="left"/>
      <w:pPr>
        <w:ind w:left="4725" w:hanging="360"/>
      </w:pPr>
      <w:rPr>
        <w:rFonts w:ascii="Symbol" w:hAnsi="Symbol" w:hint="default"/>
      </w:rPr>
    </w:lvl>
    <w:lvl w:ilvl="7" w:tentative="1">
      <w:start w:val="1"/>
      <w:numFmt w:val="bullet"/>
      <w:lvlText w:val="o"/>
      <w:lvlJc w:val="left"/>
      <w:pPr>
        <w:ind w:left="5445" w:hanging="360"/>
      </w:pPr>
      <w:rPr>
        <w:rFonts w:ascii="Courier New" w:hAnsi="Courier New" w:cs="Courier New" w:hint="default"/>
      </w:rPr>
    </w:lvl>
    <w:lvl w:ilvl="8" w:tentative="1">
      <w:start w:val="1"/>
      <w:numFmt w:val="bullet"/>
      <w:lvlText w:val=""/>
      <w:lvlJc w:val="left"/>
      <w:pPr>
        <w:ind w:left="6165" w:hanging="360"/>
      </w:pPr>
      <w:rPr>
        <w:rFonts w:ascii="Wingdings" w:hAnsi="Wingdings" w:hint="default"/>
      </w:rPr>
    </w:lvl>
  </w:abstractNum>
  <w:abstractNum w:abstractNumId="23">
    <w:nsid w:val="69A35D9C"/>
    <w:multiLevelType w:val="hybridMultilevel"/>
    <w:tmpl w:val="B81ED81A"/>
    <w:lvl w:ilvl="0">
      <w:numFmt w:val="bullet"/>
      <w:lvlText w:val="•"/>
      <w:lvlJc w:val="left"/>
      <w:pPr>
        <w:ind w:left="1080" w:hanging="720"/>
      </w:pPr>
      <w:rPr>
        <w:rFonts w:ascii="Verdana" w:eastAsia="Times New Roman" w:hAnsi="Verdana"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E6035D1"/>
    <w:multiLevelType w:val="hybridMultilevel"/>
    <w:tmpl w:val="7C3EB6A4"/>
    <w:lvl w:ilvl="0">
      <w:start w:val="1"/>
      <w:numFmt w:val="bullet"/>
      <w:lvlText w:val=""/>
      <w:lvlJc w:val="left"/>
      <w:pPr>
        <w:ind w:left="405" w:hanging="360"/>
      </w:pPr>
      <w:rPr>
        <w:rFonts w:ascii="Wingdings" w:hAnsi="Wingdings" w:hint="default"/>
      </w:rPr>
    </w:lvl>
    <w:lvl w:ilvl="1" w:tentative="1">
      <w:start w:val="1"/>
      <w:numFmt w:val="bullet"/>
      <w:lvlText w:val="o"/>
      <w:lvlJc w:val="left"/>
      <w:pPr>
        <w:ind w:left="1125" w:hanging="360"/>
      </w:pPr>
      <w:rPr>
        <w:rFonts w:ascii="Courier New" w:hAnsi="Courier New" w:cs="Courier New" w:hint="default"/>
      </w:rPr>
    </w:lvl>
    <w:lvl w:ilvl="2" w:tentative="1">
      <w:start w:val="1"/>
      <w:numFmt w:val="bullet"/>
      <w:lvlText w:val=""/>
      <w:lvlJc w:val="left"/>
      <w:pPr>
        <w:ind w:left="1845" w:hanging="360"/>
      </w:pPr>
      <w:rPr>
        <w:rFonts w:ascii="Wingdings" w:hAnsi="Wingdings" w:hint="default"/>
      </w:rPr>
    </w:lvl>
    <w:lvl w:ilvl="3" w:tentative="1">
      <w:start w:val="1"/>
      <w:numFmt w:val="bullet"/>
      <w:lvlText w:val=""/>
      <w:lvlJc w:val="left"/>
      <w:pPr>
        <w:ind w:left="2565" w:hanging="360"/>
      </w:pPr>
      <w:rPr>
        <w:rFonts w:ascii="Symbol" w:hAnsi="Symbol" w:hint="default"/>
      </w:rPr>
    </w:lvl>
    <w:lvl w:ilvl="4" w:tentative="1">
      <w:start w:val="1"/>
      <w:numFmt w:val="bullet"/>
      <w:lvlText w:val="o"/>
      <w:lvlJc w:val="left"/>
      <w:pPr>
        <w:ind w:left="3285" w:hanging="360"/>
      </w:pPr>
      <w:rPr>
        <w:rFonts w:ascii="Courier New" w:hAnsi="Courier New" w:cs="Courier New" w:hint="default"/>
      </w:rPr>
    </w:lvl>
    <w:lvl w:ilvl="5" w:tentative="1">
      <w:start w:val="1"/>
      <w:numFmt w:val="bullet"/>
      <w:lvlText w:val=""/>
      <w:lvlJc w:val="left"/>
      <w:pPr>
        <w:ind w:left="4005" w:hanging="360"/>
      </w:pPr>
      <w:rPr>
        <w:rFonts w:ascii="Wingdings" w:hAnsi="Wingdings" w:hint="default"/>
      </w:rPr>
    </w:lvl>
    <w:lvl w:ilvl="6" w:tentative="1">
      <w:start w:val="1"/>
      <w:numFmt w:val="bullet"/>
      <w:lvlText w:val=""/>
      <w:lvlJc w:val="left"/>
      <w:pPr>
        <w:ind w:left="4725" w:hanging="360"/>
      </w:pPr>
      <w:rPr>
        <w:rFonts w:ascii="Symbol" w:hAnsi="Symbol" w:hint="default"/>
      </w:rPr>
    </w:lvl>
    <w:lvl w:ilvl="7" w:tentative="1">
      <w:start w:val="1"/>
      <w:numFmt w:val="bullet"/>
      <w:lvlText w:val="o"/>
      <w:lvlJc w:val="left"/>
      <w:pPr>
        <w:ind w:left="5445" w:hanging="360"/>
      </w:pPr>
      <w:rPr>
        <w:rFonts w:ascii="Courier New" w:hAnsi="Courier New" w:cs="Courier New" w:hint="default"/>
      </w:rPr>
    </w:lvl>
    <w:lvl w:ilvl="8" w:tentative="1">
      <w:start w:val="1"/>
      <w:numFmt w:val="bullet"/>
      <w:lvlText w:val=""/>
      <w:lvlJc w:val="left"/>
      <w:pPr>
        <w:ind w:left="6165" w:hanging="360"/>
      </w:pPr>
      <w:rPr>
        <w:rFonts w:ascii="Wingdings" w:hAnsi="Wingdings" w:hint="default"/>
      </w:rPr>
    </w:lvl>
  </w:abstractNum>
  <w:abstractNum w:abstractNumId="25">
    <w:nsid w:val="7CD24B4F"/>
    <w:multiLevelType w:val="multilevel"/>
    <w:tmpl w:val="A10603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DD93E83"/>
    <w:multiLevelType w:val="hybridMultilevel"/>
    <w:tmpl w:val="DF16FA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lvlOverride w:ilvl="0"/>
    <w:lvlOverride w:ilvl="1"/>
    <w:lvlOverride w:ilvl="2"/>
    <w:lvlOverride w:ilvl="3"/>
    <w:lvlOverride w:ilvl="4"/>
    <w:lvlOverride w:ilvl="5"/>
    <w:lvlOverride w:ilvl="6"/>
    <w:lvlOverride w:ilvl="7"/>
    <w:lvlOverride w:ilvl="8"/>
  </w:num>
  <w:num w:numId="9">
    <w:abstractNumId w:val="9"/>
    <w:lvlOverride w:ilvl="0"/>
    <w:lvlOverride w:ilvl="1"/>
    <w:lvlOverride w:ilvl="2"/>
    <w:lvlOverride w:ilvl="3"/>
    <w:lvlOverride w:ilvl="4"/>
    <w:lvlOverride w:ilvl="5"/>
    <w:lvlOverride w:ilvl="6"/>
    <w:lvlOverride w:ilvl="7"/>
    <w:lvlOverride w:ilvl="8"/>
  </w:num>
  <w:num w:numId="10">
    <w:abstractNumId w:val="18"/>
    <w:lvlOverride w:ilvl="0"/>
    <w:lvlOverride w:ilvl="1"/>
    <w:lvlOverride w:ilvl="2"/>
    <w:lvlOverride w:ilvl="3"/>
    <w:lvlOverride w:ilvl="4"/>
    <w:lvlOverride w:ilvl="5"/>
    <w:lvlOverride w:ilvl="6"/>
    <w:lvlOverride w:ilvl="7"/>
    <w:lvlOverride w:ilvl="8"/>
  </w:num>
  <w:num w:numId="11">
    <w:abstractNumId w:val="14"/>
  </w:num>
  <w:num w:numId="12">
    <w:abstractNumId w:val="17"/>
  </w:num>
  <w:num w:numId="13">
    <w:abstractNumId w:val="12"/>
  </w:num>
  <w:num w:numId="14">
    <w:abstractNumId w:val="21"/>
  </w:num>
  <w:num w:numId="15">
    <w:abstractNumId w:val="24"/>
  </w:num>
  <w:num w:numId="16">
    <w:abstractNumId w:val="7"/>
  </w:num>
  <w:num w:numId="17">
    <w:abstractNumId w:val="18"/>
  </w:num>
  <w:num w:numId="18">
    <w:abstractNumId w:val="20"/>
  </w:num>
  <w:num w:numId="19">
    <w:abstractNumId w:val="22"/>
  </w:num>
  <w:num w:numId="20">
    <w:abstractNumId w:val="25"/>
  </w:num>
  <w:num w:numId="21">
    <w:abstractNumId w:val="13"/>
  </w:num>
  <w:num w:numId="22">
    <w:abstractNumId w:val="15"/>
  </w:num>
  <w:num w:numId="23">
    <w:abstractNumId w:val="10"/>
  </w:num>
  <w:num w:numId="24">
    <w:abstractNumId w:val="19"/>
  </w:num>
  <w:num w:numId="25">
    <w:abstractNumId w:val="16"/>
    <w:lvlOverride w:ilvl="0"/>
    <w:lvlOverride w:ilvl="1"/>
    <w:lvlOverride w:ilvl="2"/>
    <w:lvlOverride w:ilvl="3"/>
    <w:lvlOverride w:ilvl="4"/>
    <w:lvlOverride w:ilvl="5"/>
    <w:lvlOverride w:ilvl="6"/>
    <w:lvlOverride w:ilvl="7"/>
    <w:lvlOverride w:ilvl="8"/>
  </w:num>
  <w:num w:numId="26">
    <w:abstractNumId w:val="11"/>
  </w:num>
  <w:num w:numId="27">
    <w:abstractNumId w:val="23"/>
  </w:num>
  <w:num w:numId="28">
    <w:abstractNumId w:val="8"/>
  </w:num>
  <w:num w:numId="29">
    <w:abstractNumId w:val="26"/>
    <w:lvlOverride w:ilvl="0"/>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3074"/>
  </w:hdrShapeDefaults>
  <w:footnotePr>
    <w:footnote w:id="0"/>
    <w:footnote w:id="1"/>
  </w:footnotePr>
  <w:endnotePr>
    <w:endnote w:id="0"/>
    <w:endnote w:id="1"/>
  </w:endnotePr>
  <w:compat/>
  <w:rsids>
    <w:rsidRoot w:val="00B45A3C"/>
    <w:rsid w:val="00013672"/>
    <w:rsid w:val="0002612A"/>
    <w:rsid w:val="0006206B"/>
    <w:rsid w:val="00063747"/>
    <w:rsid w:val="00064412"/>
    <w:rsid w:val="00066FC4"/>
    <w:rsid w:val="0008775B"/>
    <w:rsid w:val="000942B9"/>
    <w:rsid w:val="00094E9A"/>
    <w:rsid w:val="000A44D6"/>
    <w:rsid w:val="000F2E62"/>
    <w:rsid w:val="000F43F7"/>
    <w:rsid w:val="000F6256"/>
    <w:rsid w:val="001036EE"/>
    <w:rsid w:val="001039AA"/>
    <w:rsid w:val="00111ECD"/>
    <w:rsid w:val="00115042"/>
    <w:rsid w:val="001271EB"/>
    <w:rsid w:val="001429FC"/>
    <w:rsid w:val="00143C82"/>
    <w:rsid w:val="001465F2"/>
    <w:rsid w:val="00152A9F"/>
    <w:rsid w:val="0015366B"/>
    <w:rsid w:val="00156B62"/>
    <w:rsid w:val="00196AF3"/>
    <w:rsid w:val="001A18F4"/>
    <w:rsid w:val="001A409F"/>
    <w:rsid w:val="001A775A"/>
    <w:rsid w:val="001B64E1"/>
    <w:rsid w:val="001C0A49"/>
    <w:rsid w:val="001C20C6"/>
    <w:rsid w:val="001E3881"/>
    <w:rsid w:val="001E74DF"/>
    <w:rsid w:val="00207F8F"/>
    <w:rsid w:val="002212A8"/>
    <w:rsid w:val="002220DE"/>
    <w:rsid w:val="0022576C"/>
    <w:rsid w:val="00236757"/>
    <w:rsid w:val="00244134"/>
    <w:rsid w:val="0024645E"/>
    <w:rsid w:val="00267BE3"/>
    <w:rsid w:val="002A1303"/>
    <w:rsid w:val="002B27C8"/>
    <w:rsid w:val="002B2EA0"/>
    <w:rsid w:val="002B5882"/>
    <w:rsid w:val="002B610F"/>
    <w:rsid w:val="002C4ED1"/>
    <w:rsid w:val="002D171D"/>
    <w:rsid w:val="002D5A63"/>
    <w:rsid w:val="002E04E0"/>
    <w:rsid w:val="002F3BF1"/>
    <w:rsid w:val="002F494A"/>
    <w:rsid w:val="0030327C"/>
    <w:rsid w:val="00303ACE"/>
    <w:rsid w:val="00311476"/>
    <w:rsid w:val="003121F4"/>
    <w:rsid w:val="00316E77"/>
    <w:rsid w:val="00323B36"/>
    <w:rsid w:val="003376BF"/>
    <w:rsid w:val="00350895"/>
    <w:rsid w:val="00355076"/>
    <w:rsid w:val="003677C5"/>
    <w:rsid w:val="00383096"/>
    <w:rsid w:val="00386DA7"/>
    <w:rsid w:val="00395E29"/>
    <w:rsid w:val="003A1D51"/>
    <w:rsid w:val="003B290A"/>
    <w:rsid w:val="003B344E"/>
    <w:rsid w:val="003C5E46"/>
    <w:rsid w:val="003D2BCC"/>
    <w:rsid w:val="003D6D20"/>
    <w:rsid w:val="003E451C"/>
    <w:rsid w:val="003F0C76"/>
    <w:rsid w:val="003F4175"/>
    <w:rsid w:val="00403447"/>
    <w:rsid w:val="004102EE"/>
    <w:rsid w:val="0041061D"/>
    <w:rsid w:val="004232D6"/>
    <w:rsid w:val="004241E8"/>
    <w:rsid w:val="00434B44"/>
    <w:rsid w:val="00436C80"/>
    <w:rsid w:val="004523ED"/>
    <w:rsid w:val="00456907"/>
    <w:rsid w:val="00462CD3"/>
    <w:rsid w:val="00464635"/>
    <w:rsid w:val="00465360"/>
    <w:rsid w:val="004713AF"/>
    <w:rsid w:val="00481036"/>
    <w:rsid w:val="0048286D"/>
    <w:rsid w:val="00484ACB"/>
    <w:rsid w:val="004A592F"/>
    <w:rsid w:val="004B1510"/>
    <w:rsid w:val="004B4525"/>
    <w:rsid w:val="004B4CA0"/>
    <w:rsid w:val="004B6A14"/>
    <w:rsid w:val="004C3FD8"/>
    <w:rsid w:val="004D1248"/>
    <w:rsid w:val="004E2656"/>
    <w:rsid w:val="004F1604"/>
    <w:rsid w:val="004F1B29"/>
    <w:rsid w:val="004F38C1"/>
    <w:rsid w:val="004F7C82"/>
    <w:rsid w:val="0050001E"/>
    <w:rsid w:val="00505D79"/>
    <w:rsid w:val="0050673B"/>
    <w:rsid w:val="00507B91"/>
    <w:rsid w:val="00516661"/>
    <w:rsid w:val="0051693F"/>
    <w:rsid w:val="00525294"/>
    <w:rsid w:val="00527F6E"/>
    <w:rsid w:val="005409A5"/>
    <w:rsid w:val="00561BFB"/>
    <w:rsid w:val="00576AED"/>
    <w:rsid w:val="00581AED"/>
    <w:rsid w:val="0058595E"/>
    <w:rsid w:val="00592CDE"/>
    <w:rsid w:val="005943E2"/>
    <w:rsid w:val="00595117"/>
    <w:rsid w:val="005A1D14"/>
    <w:rsid w:val="005B47A9"/>
    <w:rsid w:val="005C3F0F"/>
    <w:rsid w:val="005C51F0"/>
    <w:rsid w:val="005D00BC"/>
    <w:rsid w:val="005D52DD"/>
    <w:rsid w:val="005D63C3"/>
    <w:rsid w:val="006000DC"/>
    <w:rsid w:val="00601D32"/>
    <w:rsid w:val="006068AD"/>
    <w:rsid w:val="006120C1"/>
    <w:rsid w:val="00615CF4"/>
    <w:rsid w:val="00622173"/>
    <w:rsid w:val="00630212"/>
    <w:rsid w:val="0063044B"/>
    <w:rsid w:val="00650FA9"/>
    <w:rsid w:val="00653051"/>
    <w:rsid w:val="0066515D"/>
    <w:rsid w:val="00665482"/>
    <w:rsid w:val="00667C41"/>
    <w:rsid w:val="006720D5"/>
    <w:rsid w:val="0067436C"/>
    <w:rsid w:val="00676C27"/>
    <w:rsid w:val="00680868"/>
    <w:rsid w:val="006832C0"/>
    <w:rsid w:val="006B0BEF"/>
    <w:rsid w:val="006C623E"/>
    <w:rsid w:val="006D19F1"/>
    <w:rsid w:val="007030B5"/>
    <w:rsid w:val="0071169A"/>
    <w:rsid w:val="00717805"/>
    <w:rsid w:val="007204AA"/>
    <w:rsid w:val="00722ED7"/>
    <w:rsid w:val="00731231"/>
    <w:rsid w:val="00733A41"/>
    <w:rsid w:val="00737054"/>
    <w:rsid w:val="007569E0"/>
    <w:rsid w:val="007628BF"/>
    <w:rsid w:val="00763014"/>
    <w:rsid w:val="00767BBB"/>
    <w:rsid w:val="0078030C"/>
    <w:rsid w:val="00782951"/>
    <w:rsid w:val="007A2481"/>
    <w:rsid w:val="007A616A"/>
    <w:rsid w:val="007B644E"/>
    <w:rsid w:val="007C4737"/>
    <w:rsid w:val="007C64CE"/>
    <w:rsid w:val="007D5F28"/>
    <w:rsid w:val="0080168D"/>
    <w:rsid w:val="008165E7"/>
    <w:rsid w:val="00821497"/>
    <w:rsid w:val="0082586C"/>
    <w:rsid w:val="00840447"/>
    <w:rsid w:val="008435CB"/>
    <w:rsid w:val="00850460"/>
    <w:rsid w:val="00853CCE"/>
    <w:rsid w:val="0085556F"/>
    <w:rsid w:val="008727B7"/>
    <w:rsid w:val="008746A9"/>
    <w:rsid w:val="0089316B"/>
    <w:rsid w:val="008B013E"/>
    <w:rsid w:val="008B12AF"/>
    <w:rsid w:val="008C54E2"/>
    <w:rsid w:val="008D2624"/>
    <w:rsid w:val="008D341E"/>
    <w:rsid w:val="008E3230"/>
    <w:rsid w:val="008E3C73"/>
    <w:rsid w:val="008F2921"/>
    <w:rsid w:val="0091519D"/>
    <w:rsid w:val="00920C43"/>
    <w:rsid w:val="00921C8F"/>
    <w:rsid w:val="00922100"/>
    <w:rsid w:val="00922490"/>
    <w:rsid w:val="00927FDA"/>
    <w:rsid w:val="00936615"/>
    <w:rsid w:val="00953B75"/>
    <w:rsid w:val="009556A9"/>
    <w:rsid w:val="009679E0"/>
    <w:rsid w:val="00972BB1"/>
    <w:rsid w:val="00982370"/>
    <w:rsid w:val="009A0490"/>
    <w:rsid w:val="009A771E"/>
    <w:rsid w:val="009C1732"/>
    <w:rsid w:val="009C4F49"/>
    <w:rsid w:val="009D4A64"/>
    <w:rsid w:val="009F7CD9"/>
    <w:rsid w:val="00A0423E"/>
    <w:rsid w:val="00A048CC"/>
    <w:rsid w:val="00A22CE8"/>
    <w:rsid w:val="00A23BC9"/>
    <w:rsid w:val="00A33739"/>
    <w:rsid w:val="00A4073E"/>
    <w:rsid w:val="00A4674F"/>
    <w:rsid w:val="00A47672"/>
    <w:rsid w:val="00A71049"/>
    <w:rsid w:val="00A84DB8"/>
    <w:rsid w:val="00A90C24"/>
    <w:rsid w:val="00A973F1"/>
    <w:rsid w:val="00AE16C0"/>
    <w:rsid w:val="00AE2895"/>
    <w:rsid w:val="00AF73A5"/>
    <w:rsid w:val="00B00E34"/>
    <w:rsid w:val="00B13A21"/>
    <w:rsid w:val="00B207C0"/>
    <w:rsid w:val="00B26E25"/>
    <w:rsid w:val="00B27029"/>
    <w:rsid w:val="00B45A3C"/>
    <w:rsid w:val="00B60886"/>
    <w:rsid w:val="00B640B6"/>
    <w:rsid w:val="00B703C0"/>
    <w:rsid w:val="00B7477F"/>
    <w:rsid w:val="00B8532B"/>
    <w:rsid w:val="00B90A71"/>
    <w:rsid w:val="00B9167E"/>
    <w:rsid w:val="00BB05B1"/>
    <w:rsid w:val="00BD73D3"/>
    <w:rsid w:val="00BF0A09"/>
    <w:rsid w:val="00BF2267"/>
    <w:rsid w:val="00BF7E2E"/>
    <w:rsid w:val="00C13707"/>
    <w:rsid w:val="00C21EC1"/>
    <w:rsid w:val="00C35E99"/>
    <w:rsid w:val="00C51697"/>
    <w:rsid w:val="00C605BF"/>
    <w:rsid w:val="00C66386"/>
    <w:rsid w:val="00C70560"/>
    <w:rsid w:val="00C70E85"/>
    <w:rsid w:val="00C73BA2"/>
    <w:rsid w:val="00C80615"/>
    <w:rsid w:val="00C91A54"/>
    <w:rsid w:val="00C91CE2"/>
    <w:rsid w:val="00C9392D"/>
    <w:rsid w:val="00CE277E"/>
    <w:rsid w:val="00CE3B8E"/>
    <w:rsid w:val="00CE6638"/>
    <w:rsid w:val="00D03CF7"/>
    <w:rsid w:val="00D063B6"/>
    <w:rsid w:val="00D23635"/>
    <w:rsid w:val="00D2460D"/>
    <w:rsid w:val="00D315BF"/>
    <w:rsid w:val="00D41DCB"/>
    <w:rsid w:val="00D41DED"/>
    <w:rsid w:val="00D42514"/>
    <w:rsid w:val="00D525D6"/>
    <w:rsid w:val="00D727A7"/>
    <w:rsid w:val="00D730E6"/>
    <w:rsid w:val="00D9343E"/>
    <w:rsid w:val="00DA027C"/>
    <w:rsid w:val="00DA1DF2"/>
    <w:rsid w:val="00DA3434"/>
    <w:rsid w:val="00DA6D5F"/>
    <w:rsid w:val="00DB5656"/>
    <w:rsid w:val="00DC3ED2"/>
    <w:rsid w:val="00DD4BEA"/>
    <w:rsid w:val="00DE5B99"/>
    <w:rsid w:val="00E10B66"/>
    <w:rsid w:val="00E14C36"/>
    <w:rsid w:val="00E17C6E"/>
    <w:rsid w:val="00E2126F"/>
    <w:rsid w:val="00E40058"/>
    <w:rsid w:val="00E50E2F"/>
    <w:rsid w:val="00E52E7D"/>
    <w:rsid w:val="00E6766A"/>
    <w:rsid w:val="00E71133"/>
    <w:rsid w:val="00E74DF4"/>
    <w:rsid w:val="00E90B10"/>
    <w:rsid w:val="00E919D5"/>
    <w:rsid w:val="00E922DF"/>
    <w:rsid w:val="00E94389"/>
    <w:rsid w:val="00EC11E9"/>
    <w:rsid w:val="00EC1ECE"/>
    <w:rsid w:val="00ED46F7"/>
    <w:rsid w:val="00ED4BED"/>
    <w:rsid w:val="00EE0D68"/>
    <w:rsid w:val="00F03651"/>
    <w:rsid w:val="00F10AB5"/>
    <w:rsid w:val="00F16FD1"/>
    <w:rsid w:val="00F324FE"/>
    <w:rsid w:val="00F476AF"/>
    <w:rsid w:val="00F50EAB"/>
    <w:rsid w:val="00F5580E"/>
    <w:rsid w:val="00F65E91"/>
    <w:rsid w:val="00F67991"/>
    <w:rsid w:val="00F878A4"/>
    <w:rsid w:val="00F95DE8"/>
    <w:rsid w:val="00FB1603"/>
    <w:rsid w:val="00FB5098"/>
    <w:rsid w:val="00FC2D24"/>
    <w:rsid w:val="00FC35B4"/>
    <w:rsid w:val="00FD0E47"/>
    <w:rsid w:val="00FD5873"/>
    <w:rsid w:val="00FF06F4"/>
    <w:rsid w:val="00FF2E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Arial" w:hAnsi="Arial" w:cs="Arial"/>
      <w:lang w:eastAsia="zh-CN"/>
    </w:rPr>
  </w:style>
  <w:style w:type="paragraph" w:styleId="Heading1">
    <w:name w:val="heading 1"/>
    <w:basedOn w:val="Normal"/>
    <w:next w:val="BodyText"/>
    <w:qFormat/>
    <w:pPr>
      <w:numPr>
        <w:numId w:val="1"/>
      </w:numPr>
      <w:spacing w:before="280" w:after="280"/>
      <w:outlineLvl w:val="0"/>
    </w:pPr>
    <w:rPr>
      <w:rFonts w:ascii="Arial Unicode MS" w:hAnsi="Arial Unicode MS" w:cs="Arial Unicode MS"/>
      <w:b/>
      <w:bCs/>
      <w:sz w:val="48"/>
      <w:szCs w:val="48"/>
    </w:rPr>
  </w:style>
  <w:style w:type="paragraph" w:styleId="Heading2">
    <w:name w:val="heading 2"/>
    <w:basedOn w:val="Normal"/>
    <w:next w:val="Normal"/>
    <w:qFormat/>
    <w:pPr>
      <w:numPr>
        <w:ilvl w:val="1"/>
        <w:numId w:val="1"/>
      </w:numPr>
      <w:spacing w:before="240" w:after="60"/>
      <w:outlineLvl w:val="1"/>
    </w:pPr>
    <w:rPr>
      <w:b/>
      <w:bCs/>
      <w:i/>
      <w:iCs/>
      <w:sz w:val="28"/>
      <w:szCs w:val="28"/>
    </w:rPr>
  </w:style>
  <w:style w:type="paragraph" w:styleId="Heading3">
    <w:name w:val="heading 3"/>
    <w:basedOn w:val="Normal"/>
    <w:next w:val="Normal"/>
    <w:link w:val="Heading3Char"/>
    <w:uiPriority w:val="9"/>
    <w:qFormat/>
    <w:rsid w:val="002E04E0"/>
    <w:pPr>
      <w:keepNext/>
      <w:spacing w:before="240" w:after="60"/>
      <w:outlineLvl w:val="2"/>
    </w:pPr>
    <w:rPr>
      <w:rFonts w:ascii="Calibri Light" w:hAnsi="Calibri Light" w:cs="Times New Roman"/>
      <w:b/>
      <w:bCs/>
      <w:sz w:val="26"/>
      <w:szCs w:val="26"/>
    </w:rPr>
  </w:style>
  <w:style w:type="paragraph" w:styleId="Heading8">
    <w:name w:val="heading 8"/>
    <w:basedOn w:val="Normal"/>
    <w:next w:val="Normal"/>
    <w:qFormat/>
    <w:pPr>
      <w:numPr>
        <w:ilvl w:val="7"/>
        <w:numId w:val="1"/>
      </w:numPr>
      <w:spacing w:before="240" w:after="60"/>
      <w:outlineLvl w:val="7"/>
    </w:pPr>
    <w:rPr>
      <w:rFonts w:ascii="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Liberation Serif" w:hAnsi="Liberation Serif" w:cs="Liberation Serif"/>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8">
    <w:name w:val="WW8Num1z8"/>
  </w:style>
  <w:style w:type="character" w:customStyle="1" w:styleId="WW8Num2z0">
    <w:name w:val="WW8Num2z0"/>
    <w:rPr>
      <w:rFonts w:ascii="Wingdings" w:hAnsi="Wingdings" w:cs="Times New Roman"/>
      <w:b/>
      <w:i w:val="0"/>
      <w:caps w:val="0"/>
      <w:smallCaps w:val="0"/>
      <w:strike w:val="0"/>
      <w:dstrike w:val="0"/>
      <w:outline w:val="0"/>
      <w:shadow w:val="0"/>
      <w:vanish w:val="0"/>
      <w:color w:val="000066"/>
      <w:position w:val="0"/>
      <w:sz w:val="28"/>
      <w:vertAlign w:val="baseline"/>
    </w:rPr>
  </w:style>
  <w:style w:type="character" w:customStyle="1" w:styleId="WW8Num3z0">
    <w:name w:val="WW8Num3z0"/>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4z0">
    <w:name w:val="WW8Num4z0"/>
    <w:rPr>
      <w:rFonts w:ascii="Wingdings" w:hAnsi="Wingdings" w:cs="Book Antiqua"/>
      <w:color w:val="000066"/>
      <w:spacing w:val="-5"/>
      <w:sz w:val="22"/>
    </w:rPr>
  </w:style>
  <w:style w:type="character" w:customStyle="1" w:styleId="WW8Num5z0">
    <w:name w:val="WW8Num5z0"/>
    <w:rPr>
      <w:rFonts w:ascii="Wingdings" w:hAnsi="Wingdings" w:cs="Symbol"/>
      <w:b/>
      <w:color w:val="000066"/>
      <w:sz w:val="22"/>
      <w:szCs w:val="22"/>
    </w:rPr>
  </w:style>
  <w:style w:type="character" w:customStyle="1" w:styleId="WW8Num6z0">
    <w:name w:val="WW8Num6z0"/>
    <w:rPr>
      <w:rFonts w:ascii="Wingdings" w:hAnsi="Wingdings" w:cs="Symbol"/>
    </w:rPr>
  </w:style>
  <w:style w:type="character" w:customStyle="1" w:styleId="WW8Num7z0">
    <w:name w:val="WW8Num7z0"/>
    <w:rPr>
      <w:rFonts w:ascii="Wingdings" w:hAnsi="Wingdings" w:cs="Wingdings"/>
    </w:rPr>
  </w:style>
  <w:style w:type="character" w:customStyle="1" w:styleId="WW8Num1z7">
    <w:name w:val="WW8Num1z7"/>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8z0">
    <w:name w:val="WW8Num8z0"/>
  </w:style>
  <w:style w:type="character" w:customStyle="1" w:styleId="WW8Num9z0">
    <w:name w:val="WW8Num9z0"/>
    <w:rPr>
      <w:rFonts w:ascii="Wingdings" w:hAnsi="Wingdings" w:cs="Symbol"/>
      <w:b/>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9z3">
    <w:name w:val="WW8Num9z3"/>
    <w:rPr>
      <w:rFonts w:ascii="Symbol" w:hAnsi="Symbol" w:cs="Symbol"/>
    </w:rPr>
  </w:style>
  <w:style w:type="character" w:customStyle="1" w:styleId="WW8Num10z0">
    <w:name w:val="WW8Num10z0"/>
    <w:rPr>
      <w:rFonts w:ascii="Wingdings" w:hAnsi="Wingdings" w:cs="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cs="Symbol"/>
    </w:rPr>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Wingdings" w:hAnsi="Wingdings" w:cs="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cs="Symbol"/>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DefaultParagraphFont1">
    <w:name w:val="Default Paragraph Font1"/>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10z2">
    <w:name w:val="WW8Num10z2"/>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5z3">
    <w:name w:val="WW8Num15z3"/>
    <w:rPr>
      <w:rFonts w:ascii="Symbol" w:hAnsi="Symbol" w:cs="Symbol"/>
    </w:rPr>
  </w:style>
  <w:style w:type="character" w:customStyle="1" w:styleId="WW8Num15z4">
    <w:name w:val="WW8Num15z4"/>
    <w:rPr>
      <w:rFonts w:ascii="Courier New" w:hAnsi="Courier New" w:cs="Courier New"/>
    </w:rPr>
  </w:style>
  <w:style w:type="character" w:customStyle="1" w:styleId="WW8Num16z0">
    <w:name w:val="WW8Num16z0"/>
    <w:rPr>
      <w:rFonts w:ascii="Arial" w:eastAsia="Times New Roman" w:hAnsi="Arial" w:cs="Arial"/>
      <w:b/>
      <w:color w:val="auto"/>
      <w:sz w:val="20"/>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6z3">
    <w:name w:val="WW8Num16z3"/>
    <w:rPr>
      <w:rFonts w:ascii="Symbol" w:hAnsi="Symbol" w:cs="Symbol"/>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0">
    <w:name w:val="WW8Num19z0"/>
    <w:rPr>
      <w:rFonts w:ascii="Times New Roman" w:hAnsi="Times New Roman" w:cs="Times New Roman"/>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19z3">
    <w:name w:val="WW8Num19z3"/>
    <w:rPr>
      <w:rFonts w:ascii="Symbol" w:hAnsi="Symbol" w:cs="Symbol"/>
    </w:rPr>
  </w:style>
  <w:style w:type="character" w:customStyle="1" w:styleId="WW8Num20z0">
    <w:name w:val="WW8Num20z0"/>
    <w:rPr>
      <w:rFonts w:ascii="Book Antiqua" w:eastAsia="Times New Roman" w:hAnsi="Book Antiqua" w:cs="Times New Roman"/>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0z3">
    <w:name w:val="WW8Num20z3"/>
    <w:rPr>
      <w:rFonts w:ascii="Symbol" w:hAnsi="Symbol" w:cs="Symbol"/>
    </w:rPr>
  </w:style>
  <w:style w:type="character" w:customStyle="1" w:styleId="WW8Num21z0">
    <w:name w:val="WW8Num21z0"/>
    <w:rPr>
      <w:rFonts w:ascii="Book Antiqua" w:eastAsia="Times New Roman" w:hAnsi="Book Antiqua" w:cs="Times New Roman"/>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4z0">
    <w:name w:val="WW8Num24z0"/>
    <w:rPr>
      <w:rFonts w:ascii="Verdana" w:eastAsia="Times New Roman" w:hAnsi="Verdana" w:cs="Verdana"/>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4z3">
    <w:name w:val="WW8Num24z3"/>
    <w:rPr>
      <w:rFonts w:ascii="Symbol" w:hAnsi="Symbol" w:cs="Symbol"/>
    </w:rPr>
  </w:style>
  <w:style w:type="character" w:customStyle="1" w:styleId="WW8Num25z0">
    <w:name w:val="WW8Num25z0"/>
    <w:rPr>
      <w:rFonts w:ascii="Wingdings" w:hAnsi="Wingdings" w:cs="Wingdings"/>
      <w:caps w:val="0"/>
      <w:smallCaps w:val="0"/>
      <w:strike w:val="0"/>
      <w:dstrike w:val="0"/>
      <w:outline w:val="0"/>
      <w:shadow w:val="0"/>
      <w:vanish w:val="0"/>
      <w:color w:val="000066"/>
      <w:position w:val="0"/>
      <w:sz w:val="22"/>
      <w:vertAlign w:val="baseline"/>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cs="Wingdings"/>
    </w:rPr>
  </w:style>
  <w:style w:type="character" w:customStyle="1" w:styleId="WW8Num25z3">
    <w:name w:val="WW8Num25z3"/>
    <w:rPr>
      <w:rFonts w:ascii="Symbol" w:hAnsi="Symbol" w:cs="Symbol"/>
    </w:rPr>
  </w:style>
  <w:style w:type="character" w:customStyle="1" w:styleId="WW8Num26z0">
    <w:name w:val="WW8Num26z0"/>
    <w:rPr>
      <w:rFonts w:ascii="Symbol" w:hAnsi="Symbol" w:cs="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0">
    <w:name w:val="WW8Num28z0"/>
    <w:rPr>
      <w:rFonts w:ascii="Wingdings" w:hAnsi="Wingdings" w:cs="Wingdings"/>
      <w:caps w:val="0"/>
      <w:smallCaps w:val="0"/>
      <w:strike w:val="0"/>
      <w:dstrike w:val="0"/>
      <w:outline w:val="0"/>
      <w:shadow w:val="0"/>
      <w:vanish w:val="0"/>
      <w:color w:val="000066"/>
      <w:spacing w:val="-5"/>
      <w:position w:val="0"/>
      <w:sz w:val="22"/>
      <w:vertAlign w:val="baseline"/>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8z3">
    <w:name w:val="WW8Num28z3"/>
    <w:rPr>
      <w:rFonts w:ascii="Symbol" w:hAnsi="Symbol" w:cs="Symbol"/>
    </w:rPr>
  </w:style>
  <w:style w:type="character" w:customStyle="1" w:styleId="WW8Num29z0">
    <w:name w:val="WW8Num29z0"/>
    <w:rPr>
      <w:rFonts w:ascii="Wingdings" w:hAnsi="Wingdings" w:cs="Wingdings"/>
      <w:color w:val="000066"/>
      <w:spacing w:val="-5"/>
      <w:sz w:val="22"/>
      <w:szCs w:val="24"/>
    </w:rPr>
  </w:style>
  <w:style w:type="character" w:customStyle="1" w:styleId="WW8Num29z1">
    <w:name w:val="WW8Num29z1"/>
    <w:rPr>
      <w:rFonts w:ascii="Courier New" w:hAnsi="Courier New" w:cs="Courier New"/>
    </w:rPr>
  </w:style>
  <w:style w:type="character" w:customStyle="1" w:styleId="WW8Num29z3">
    <w:name w:val="WW8Num29z3"/>
    <w:rPr>
      <w:rFonts w:ascii="Symbol" w:hAnsi="Symbol" w:cs="Symbol"/>
    </w:rPr>
  </w:style>
  <w:style w:type="character" w:customStyle="1" w:styleId="WW8Num30z0">
    <w:name w:val="WW8Num30z0"/>
    <w:rPr>
      <w:rFonts w:ascii="Wingdings" w:hAnsi="Wingdings" w:cs="Wingdings"/>
    </w:rPr>
  </w:style>
  <w:style w:type="character" w:customStyle="1" w:styleId="WW8Num30z3">
    <w:name w:val="WW8Num30z3"/>
    <w:rPr>
      <w:rFonts w:ascii="Symbol" w:hAnsi="Symbol" w:cs="Symbol"/>
    </w:rPr>
  </w:style>
  <w:style w:type="character" w:customStyle="1" w:styleId="WW8Num30z4">
    <w:name w:val="WW8Num30z4"/>
    <w:rPr>
      <w:rFonts w:ascii="Courier New" w:hAnsi="Courier New" w:cs="Courier New"/>
    </w:rPr>
  </w:style>
  <w:style w:type="character" w:customStyle="1" w:styleId="WW8Num31z0">
    <w:name w:val="WW8Num31z0"/>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rPr>
      <w:rFonts w:ascii="Book Antiqua" w:eastAsia="Times New Roman" w:hAnsi="Book Antiqua" w:cs="Times New Roman"/>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32z3">
    <w:name w:val="WW8Num32z3"/>
    <w:rPr>
      <w:rFonts w:ascii="Symbol" w:hAnsi="Symbol" w:cs="Symbol"/>
    </w:rPr>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0">
    <w:name w:val="WW8Num34z0"/>
    <w:rPr>
      <w:rFonts w:ascii="Symbol" w:hAnsi="Symbol" w:cs="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cs="Wingdings"/>
    </w:rPr>
  </w:style>
  <w:style w:type="character" w:customStyle="1" w:styleId="WW8Num35z0">
    <w:name w:val="WW8Num35z0"/>
    <w:rPr>
      <w:rFonts w:ascii="Symbol" w:hAnsi="Symbol" w:cs="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cs="Wingdings"/>
    </w:rPr>
  </w:style>
  <w:style w:type="character" w:customStyle="1" w:styleId="WW8Num36z0">
    <w:name w:val="WW8Num36z0"/>
    <w:rPr>
      <w:rFonts w:ascii="Symbol" w:hAnsi="Symbol" w:cs="Symbol"/>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7z0">
    <w:name w:val="WW8Num37z0"/>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39z0">
    <w:name w:val="WW8Num39z0"/>
  </w:style>
  <w:style w:type="character" w:customStyle="1" w:styleId="WW8Num39z1">
    <w:name w:val="WW8Num39z1"/>
  </w:style>
  <w:style w:type="character" w:customStyle="1" w:styleId="WW8Num39z2">
    <w:name w:val="WW8Num39z2"/>
  </w:style>
  <w:style w:type="character" w:customStyle="1" w:styleId="WW8Num39z3">
    <w:name w:val="WW8Num39z3"/>
  </w:style>
  <w:style w:type="character" w:customStyle="1" w:styleId="WW8Num39z4">
    <w:name w:val="WW8Num39z4"/>
  </w:style>
  <w:style w:type="character" w:customStyle="1" w:styleId="WW8Num39z5">
    <w:name w:val="WW8Num39z5"/>
  </w:style>
  <w:style w:type="character" w:customStyle="1" w:styleId="WW8Num39z6">
    <w:name w:val="WW8Num39z6"/>
  </w:style>
  <w:style w:type="character" w:customStyle="1" w:styleId="WW8Num39z7">
    <w:name w:val="WW8Num39z7"/>
  </w:style>
  <w:style w:type="character" w:customStyle="1" w:styleId="WW8Num39z8">
    <w:name w:val="WW8Num39z8"/>
  </w:style>
  <w:style w:type="character" w:customStyle="1" w:styleId="WW8Num40z0">
    <w:name w:val="WW8Num40z0"/>
    <w:rPr>
      <w:rFonts w:ascii="Book Antiqua" w:hAnsi="Book Antiqua" w:cs="Book Antiqua"/>
      <w:bCs/>
      <w:color w:val="000066"/>
      <w:spacing w:val="-5"/>
      <w:sz w:val="22"/>
      <w:szCs w:val="20"/>
    </w:rPr>
  </w:style>
  <w:style w:type="character" w:customStyle="1" w:styleId="WW8Num40z1">
    <w:name w:val="WW8Num40z1"/>
  </w:style>
  <w:style w:type="character" w:customStyle="1" w:styleId="WW8Num40z2">
    <w:name w:val="WW8Num40z2"/>
  </w:style>
  <w:style w:type="character" w:customStyle="1" w:styleId="WW8Num40z3">
    <w:name w:val="WW8Num40z3"/>
  </w:style>
  <w:style w:type="character" w:customStyle="1" w:styleId="WW8Num40z4">
    <w:name w:val="WW8Num40z4"/>
  </w:style>
  <w:style w:type="character" w:customStyle="1" w:styleId="WW8Num40z5">
    <w:name w:val="WW8Num40z5"/>
  </w:style>
  <w:style w:type="character" w:customStyle="1" w:styleId="WW8Num40z6">
    <w:name w:val="WW8Num40z6"/>
  </w:style>
  <w:style w:type="character" w:customStyle="1" w:styleId="WW8Num40z7">
    <w:name w:val="WW8Num40z7"/>
  </w:style>
  <w:style w:type="character" w:customStyle="1" w:styleId="WW8Num40z8">
    <w:name w:val="WW8Num40z8"/>
  </w:style>
  <w:style w:type="character" w:customStyle="1" w:styleId="WW8Num41z0">
    <w:name w:val="WW8Num41z0"/>
  </w:style>
  <w:style w:type="character" w:customStyle="1" w:styleId="WW8Num41z1">
    <w:name w:val="WW8Num41z1"/>
  </w:style>
  <w:style w:type="character" w:customStyle="1" w:styleId="WW8Num41z2">
    <w:name w:val="WW8Num41z2"/>
  </w:style>
  <w:style w:type="character" w:customStyle="1" w:styleId="WW8Num41z3">
    <w:name w:val="WW8Num41z3"/>
  </w:style>
  <w:style w:type="character" w:customStyle="1" w:styleId="WW8Num41z4">
    <w:name w:val="WW8Num41z4"/>
  </w:style>
  <w:style w:type="character" w:customStyle="1" w:styleId="WW8Num41z5">
    <w:name w:val="WW8Num41z5"/>
  </w:style>
  <w:style w:type="character" w:customStyle="1" w:styleId="WW8Num41z6">
    <w:name w:val="WW8Num41z6"/>
  </w:style>
  <w:style w:type="character" w:customStyle="1" w:styleId="WW8Num41z7">
    <w:name w:val="WW8Num41z7"/>
  </w:style>
  <w:style w:type="character" w:customStyle="1" w:styleId="WW8Num41z8">
    <w:name w:val="WW8Num41z8"/>
  </w:style>
  <w:style w:type="character" w:customStyle="1" w:styleId="WW8Num42z0">
    <w:name w:val="WW8Num42z0"/>
    <w:rPr>
      <w:rFonts w:ascii="Wingdings" w:hAnsi="Wingdings" w:cs="Wingdings"/>
    </w:rPr>
  </w:style>
  <w:style w:type="character" w:customStyle="1" w:styleId="WW8Num42z1">
    <w:name w:val="WW8Num42z1"/>
    <w:rPr>
      <w:rFonts w:ascii="Courier New" w:hAnsi="Courier New" w:cs="Courier New"/>
    </w:rPr>
  </w:style>
  <w:style w:type="character" w:customStyle="1" w:styleId="WW8Num42z3">
    <w:name w:val="WW8Num42z3"/>
    <w:rPr>
      <w:rFonts w:ascii="Symbol" w:hAnsi="Symbol" w:cs="Symbol"/>
    </w:rPr>
  </w:style>
  <w:style w:type="character" w:customStyle="1" w:styleId="WW8Num43z0">
    <w:name w:val="WW8Num43z0"/>
    <w:rPr>
      <w:rFonts w:ascii="Symbol" w:hAnsi="Symbol" w:cs="Symbol"/>
    </w:rPr>
  </w:style>
  <w:style w:type="character" w:customStyle="1" w:styleId="WW8Num43z2">
    <w:name w:val="WW8Num43z2"/>
    <w:rPr>
      <w:rFonts w:ascii="Wingdings" w:hAnsi="Wingdings" w:cs="Wingdings"/>
    </w:rPr>
  </w:style>
  <w:style w:type="character" w:customStyle="1" w:styleId="WW8Num43z4">
    <w:name w:val="WW8Num43z4"/>
    <w:rPr>
      <w:rFonts w:ascii="Courier New" w:hAnsi="Courier New" w:cs="Courier New"/>
    </w:rPr>
  </w:style>
  <w:style w:type="character" w:customStyle="1" w:styleId="WW8Num44z0">
    <w:name w:val="WW8Num44z0"/>
  </w:style>
  <w:style w:type="character" w:customStyle="1" w:styleId="WW8Num44z1">
    <w:name w:val="WW8Num44z1"/>
  </w:style>
  <w:style w:type="character" w:customStyle="1" w:styleId="WW8Num44z2">
    <w:name w:val="WW8Num44z2"/>
  </w:style>
  <w:style w:type="character" w:customStyle="1" w:styleId="WW8Num44z3">
    <w:name w:val="WW8Num44z3"/>
  </w:style>
  <w:style w:type="character" w:customStyle="1" w:styleId="WW8Num44z4">
    <w:name w:val="WW8Num44z4"/>
  </w:style>
  <w:style w:type="character" w:customStyle="1" w:styleId="WW8Num44z5">
    <w:name w:val="WW8Num44z5"/>
  </w:style>
  <w:style w:type="character" w:customStyle="1" w:styleId="WW8Num44z6">
    <w:name w:val="WW8Num44z6"/>
  </w:style>
  <w:style w:type="character" w:customStyle="1" w:styleId="WW8Num44z7">
    <w:name w:val="WW8Num44z7"/>
  </w:style>
  <w:style w:type="character" w:customStyle="1" w:styleId="WW8Num44z8">
    <w:name w:val="WW8Num44z8"/>
  </w:style>
  <w:style w:type="character" w:customStyle="1" w:styleId="DefaultParagraphFont239">
    <w:name w:val="DefaultParagraphFont239"/>
  </w:style>
  <w:style w:type="character" w:customStyle="1" w:styleId="SrinivasRao">
    <w:name w:val="Srinivas Rao"/>
    <w:rPr>
      <w:rFonts w:ascii="Arial" w:hAnsi="Arial" w:cs="Arial"/>
      <w:color w:val="auto"/>
      <w:sz w:val="20"/>
      <w:szCs w:val="20"/>
    </w:rPr>
  </w:style>
  <w:style w:type="character" w:customStyle="1" w:styleId="Hyperlink1">
    <w:name w:val="Hyperlink1"/>
    <w:rPr>
      <w:color w:val="0000FF"/>
      <w:u w:val="single"/>
    </w:rPr>
  </w:style>
  <w:style w:type="character" w:customStyle="1" w:styleId="AchievementCharCharCharChar">
    <w:name w:val="Achievement Char Char Char Char"/>
    <w:rPr>
      <w:rFonts w:ascii="Microsoft Sans Serif" w:hAnsi="Microsoft Sans Serif" w:cs="Microsoft Sans Serif"/>
    </w:rPr>
  </w:style>
  <w:style w:type="character" w:styleId="Emphasis">
    <w:name w:val="Emphasis"/>
    <w:qFormat/>
    <w:rPr>
      <w:rFonts w:ascii="Arial Black" w:hAnsi="Arial Black" w:cs="Arial Black"/>
      <w:spacing w:val="-8"/>
      <w:sz w:val="18"/>
      <w:szCs w:val="18"/>
    </w:rPr>
  </w:style>
  <w:style w:type="character" w:styleId="Strong">
    <w:name w:val="Strong"/>
    <w:qFormat/>
    <w:rPr>
      <w:b/>
      <w:bCs/>
    </w:rPr>
  </w:style>
  <w:style w:type="character" w:customStyle="1" w:styleId="PlainTextChar">
    <w:name w:val="Plain Text Char"/>
    <w:rPr>
      <w:rFonts w:ascii="Courier New" w:hAnsi="Courier New" w:cs="Courier New"/>
    </w:rPr>
  </w:style>
  <w:style w:type="character" w:customStyle="1" w:styleId="BodyTextIndentChar">
    <w:name w:val="Body Text Indent Char"/>
    <w:rPr>
      <w:rFonts w:ascii="Arial" w:hAnsi="Arial" w:cs="Arial"/>
    </w:rPr>
  </w:style>
  <w:style w:type="character" w:styleId="Hyperlink">
    <w:name w:val="Hyperlink"/>
    <w:rPr>
      <w:color w:val="0563C1"/>
      <w:u w:val="single"/>
    </w:rPr>
  </w:style>
  <w:style w:type="character" w:customStyle="1" w:styleId="HeaderChar">
    <w:name w:val="Header Char"/>
    <w:rPr>
      <w:rFonts w:ascii="Arial" w:hAnsi="Arial" w:cs="Arial"/>
    </w:rPr>
  </w:style>
  <w:style w:type="character" w:customStyle="1" w:styleId="FooterChar">
    <w:name w:val="Footer Char"/>
    <w:rPr>
      <w:rFonts w:ascii="Arial" w:hAnsi="Arial" w:cs="Arial"/>
    </w:rPr>
  </w:style>
  <w:style w:type="paragraph" w:customStyle="1" w:styleId="Heading">
    <w:name w:val="Heading"/>
    <w:basedOn w:val="Normal"/>
    <w:next w:val="BodyText"/>
    <w:pPr>
      <w:spacing w:before="240" w:after="120"/>
    </w:pPr>
    <w:rPr>
      <w:rFonts w:eastAsia="Microsoft YaHei" w:cs="Mangal"/>
      <w:sz w:val="28"/>
      <w:szCs w:val="28"/>
    </w:rPr>
  </w:style>
  <w:style w:type="paragraph" w:customStyle="1" w:styleId="BodyText1">
    <w:name w:val="Body Text1"/>
    <w:basedOn w:val="Normal"/>
    <w:pPr>
      <w:spacing w:after="140" w:line="288" w:lineRule="auto"/>
    </w:pPr>
  </w:style>
  <w:style w:type="paragraph" w:styleId="List">
    <w:name w:val="List"/>
    <w:basedOn w:val="BodyText"/>
    <w:rPr>
      <w:rFonts w:cs="Mangal"/>
    </w:rPr>
  </w:style>
  <w:style w:type="paragraph" w:styleId="Caption">
    <w:name w:val="caption"/>
    <w:basedOn w:val="Normal"/>
    <w:qFormat/>
    <w:pPr>
      <w:spacing w:before="120" w:after="120"/>
    </w:pPr>
    <w:rPr>
      <w:rFonts w:cs="Mangal"/>
      <w:i/>
      <w:iCs/>
      <w:sz w:val="24"/>
      <w:szCs w:val="24"/>
    </w:rPr>
  </w:style>
  <w:style w:type="paragraph" w:customStyle="1" w:styleId="Index">
    <w:name w:val="Index"/>
    <w:basedOn w:val="Normal"/>
    <w:rPr>
      <w:rFonts w:cs="Mangal"/>
    </w:rPr>
  </w:style>
  <w:style w:type="paragraph" w:styleId="BodyText">
    <w:name w:val="Body Text"/>
    <w:basedOn w:val="Normal"/>
    <w:pPr>
      <w:spacing w:after="220" w:line="220" w:lineRule="atLeast"/>
      <w:jc w:val="both"/>
    </w:pPr>
    <w:rPr>
      <w:spacing w:val="-5"/>
    </w:rPr>
  </w:style>
  <w:style w:type="paragraph" w:styleId="NormalWeb">
    <w:name w:val="Normal (Web)"/>
    <w:basedOn w:val="Normal"/>
    <w:pPr>
      <w:spacing w:before="280" w:after="28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3">
    <w:name w:val="Body Text 3"/>
    <w:basedOn w:val="Normal"/>
    <w:pPr>
      <w:spacing w:after="120"/>
    </w:pPr>
    <w:rPr>
      <w:sz w:val="16"/>
      <w:szCs w:val="16"/>
    </w:rPr>
  </w:style>
  <w:style w:type="paragraph" w:styleId="PlainText">
    <w:name w:val="Plain Text"/>
    <w:basedOn w:val="Normal"/>
    <w:rPr>
      <w:rFonts w:ascii="Courier New" w:hAnsi="Courier New" w:cs="Courier New"/>
    </w:rPr>
  </w:style>
  <w:style w:type="paragraph" w:styleId="BodyTextIndent2">
    <w:name w:val="Body Text Indent 2"/>
    <w:basedOn w:val="Normal"/>
    <w:pPr>
      <w:spacing w:after="120" w:line="480" w:lineRule="auto"/>
      <w:ind w:left="360"/>
    </w:pPr>
  </w:style>
  <w:style w:type="paragraph" w:customStyle="1" w:styleId="AchievementCharCharChar">
    <w:name w:val="Achievement Char Char Char"/>
    <w:basedOn w:val="Normal"/>
    <w:pPr>
      <w:spacing w:after="60" w:line="240" w:lineRule="atLeast"/>
      <w:jc w:val="both"/>
    </w:pPr>
    <w:rPr>
      <w:rFonts w:ascii="Microsoft Sans Serif" w:hAnsi="Microsoft Sans Serif" w:cs="Microsoft Sans Serif"/>
    </w:rPr>
  </w:style>
  <w:style w:type="paragraph" w:customStyle="1" w:styleId="Achievement">
    <w:name w:val="Achievement"/>
    <w:basedOn w:val="BodyText"/>
    <w:pPr>
      <w:numPr>
        <w:numId w:val="3"/>
      </w:numPr>
      <w:spacing w:after="60"/>
      <w:jc w:val="left"/>
    </w:pPr>
    <w:rPr>
      <w:rFonts w:ascii="Verdana" w:hAnsi="Verdana" w:cs="Verdana"/>
      <w:spacing w:val="0"/>
      <w:sz w:val="18"/>
      <w:szCs w:val="18"/>
      <w:lang w:val="en-GB"/>
    </w:rPr>
  </w:style>
  <w:style w:type="paragraph" w:styleId="BodyTextIndent">
    <w:name w:val="Body Text Indent"/>
    <w:basedOn w:val="Normal"/>
    <w:pPr>
      <w:spacing w:after="120"/>
      <w:ind w:left="360"/>
    </w:pPr>
  </w:style>
  <w:style w:type="paragraph" w:styleId="ListParagraph">
    <w:name w:val="List Paragraph"/>
    <w:basedOn w:val="Normal"/>
    <w:qFormat/>
    <w:pPr>
      <w:ind w:left="720"/>
    </w:pPr>
    <w:rPr>
      <w:rFonts w:ascii="Times New Roman" w:hAnsi="Times New Roman" w:cs="Times New Roman"/>
      <w:sz w:val="24"/>
      <w:szCs w:val="24"/>
    </w:rPr>
  </w:style>
  <w:style w:type="paragraph" w:customStyle="1" w:styleId="Tablebullet">
    <w:name w:val="Table_bullet"/>
    <w:basedOn w:val="Normal"/>
    <w:pPr>
      <w:numPr>
        <w:numId w:val="6"/>
      </w:numPr>
      <w:spacing w:before="120" w:after="120"/>
      <w:jc w:val="both"/>
    </w:pPr>
    <w:rPr>
      <w:iCs/>
      <w:sz w:val="22"/>
      <w:szCs w:val="24"/>
    </w:rPr>
  </w:style>
  <w:style w:type="paragraph" w:customStyle="1" w:styleId="WW-Default">
    <w:name w:val="WW-Default"/>
    <w:pPr>
      <w:suppressAutoHyphens/>
    </w:pPr>
    <w:rPr>
      <w:rFonts w:ascii="Bookman Old Style" w:hAnsi="Bookman Old Style" w:cs="Bookman Old Style"/>
      <w:color w:val="000000"/>
      <w:sz w:val="24"/>
      <w:szCs w:val="24"/>
      <w:lang w:eastAsia="zh-CN"/>
    </w:rPr>
  </w:style>
  <w:style w:type="paragraph" w:customStyle="1" w:styleId="Framecontents">
    <w:name w:val="Frame contents"/>
    <w:basedOn w:val="BodyText"/>
  </w:style>
  <w:style w:type="paragraph" w:customStyle="1" w:styleId="TableContents">
    <w:name w:val="Table Contents"/>
    <w:basedOn w:val="Normal"/>
  </w:style>
  <w:style w:type="paragraph" w:customStyle="1" w:styleId="TableHeading">
    <w:name w:val="Table Heading"/>
    <w:basedOn w:val="TableContents"/>
    <w:pPr>
      <w:jc w:val="center"/>
    </w:pPr>
    <w:rPr>
      <w:b/>
      <w:bCs/>
    </w:rPr>
  </w:style>
  <w:style w:type="paragraph" w:customStyle="1" w:styleId="WW-Header">
    <w:name w:val="WW-Header"/>
    <w:basedOn w:val="Normal"/>
    <w:pPr>
      <w:tabs>
        <w:tab w:val="center" w:pos="4680"/>
        <w:tab w:val="right" w:pos="9360"/>
      </w:tabs>
    </w:pPr>
    <w:rPr>
      <w:rFonts w:cs="Times New Roman"/>
      <w:lang/>
    </w:rPr>
  </w:style>
  <w:style w:type="paragraph" w:customStyle="1" w:styleId="WW-Footer">
    <w:name w:val="WW-Footer"/>
    <w:basedOn w:val="Normal"/>
    <w:pPr>
      <w:tabs>
        <w:tab w:val="center" w:pos="4680"/>
        <w:tab w:val="right" w:pos="9360"/>
      </w:tabs>
    </w:pPr>
    <w:rPr>
      <w:rFonts w:cs="Times New Roman"/>
      <w:lang/>
    </w:rPr>
  </w:style>
  <w:style w:type="paragraph" w:customStyle="1" w:styleId="FrameContents0">
    <w:name w:val="Frame Contents"/>
    <w:basedOn w:val="Normal"/>
  </w:style>
  <w:style w:type="paragraph" w:styleId="HTMLPreformatted">
    <w:name w:val="HTML Preformatted"/>
    <w:basedOn w:val="Normal"/>
    <w:link w:val="HTMLPreformattedChar"/>
    <w:semiHidden/>
    <w:unhideWhenUsed/>
    <w:rsid w:val="00A0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Arial Unicode MS" w:hAnsi="Arial Unicode MS" w:cs="Times New Roman"/>
      <w:lang w:eastAsia="en-US"/>
    </w:rPr>
  </w:style>
  <w:style w:type="character" w:customStyle="1" w:styleId="HTMLPreformattedChar">
    <w:name w:val="HTML Preformatted Char"/>
    <w:link w:val="HTMLPreformatted"/>
    <w:semiHidden/>
    <w:rsid w:val="00A048CC"/>
    <w:rPr>
      <w:rFonts w:ascii="Arial Unicode MS" w:hAnsi="Arial Unicode MS"/>
      <w:lang w:val="en-US" w:eastAsia="en-US"/>
    </w:rPr>
  </w:style>
  <w:style w:type="character" w:customStyle="1" w:styleId="Heading3Char">
    <w:name w:val="Heading 3 Char"/>
    <w:link w:val="Heading3"/>
    <w:uiPriority w:val="9"/>
    <w:semiHidden/>
    <w:rsid w:val="002E04E0"/>
    <w:rPr>
      <w:rFonts w:ascii="Calibri Light" w:eastAsia="Times New Roman" w:hAnsi="Calibri Light" w:cs="Times New Roman"/>
      <w:b/>
      <w:bCs/>
      <w:sz w:val="26"/>
      <w:szCs w:val="26"/>
      <w:lang w:val="en-US" w:eastAsia="zh-CN"/>
    </w:rPr>
  </w:style>
  <w:style w:type="paragraph" w:customStyle="1" w:styleId="StyleNormalJustifiedPatternClearGray-5Left">
    <w:name w:val="Style Normal + JustifiedPattern: Clear (Gray-5%) + Left"/>
    <w:basedOn w:val="Normal"/>
    <w:next w:val="Normal"/>
    <w:rsid w:val="001C0A49"/>
    <w:pPr>
      <w:widowControl w:val="0"/>
      <w:tabs>
        <w:tab w:val="left" w:pos="720"/>
      </w:tabs>
      <w:snapToGrid w:val="0"/>
      <w:spacing w:before="100" w:after="100" w:line="288" w:lineRule="auto"/>
      <w:ind w:left="360"/>
    </w:pPr>
    <w:rPr>
      <w:rFonts w:ascii="Times New Roman" w:hAnsi="Times New Roman" w:cs="Times New Roman"/>
      <w:sz w:val="22"/>
      <w:lang w:eastAsia="ar-SA"/>
    </w:rPr>
  </w:style>
  <w:style w:type="character" w:customStyle="1" w:styleId="CharAttribute8">
    <w:name w:val="CharAttribute8"/>
    <w:rsid w:val="00A33739"/>
    <w:rPr>
      <w:rFonts w:ascii="Arial" w:eastAsia="Times New Roman"/>
    </w:rPr>
  </w:style>
  <w:style w:type="paragraph" w:styleId="NoSpacing">
    <w:name w:val="No Spacing"/>
    <w:uiPriority w:val="1"/>
    <w:qFormat/>
    <w:rsid w:val="00355076"/>
    <w:rPr>
      <w:sz w:val="24"/>
      <w:szCs w:val="24"/>
    </w:rPr>
  </w:style>
</w:styles>
</file>

<file path=word/webSettings.xml><?xml version="1.0" encoding="utf-8"?>
<w:webSettings xmlns:r="http://schemas.openxmlformats.org/officeDocument/2006/relationships" xmlns:w="http://schemas.openxmlformats.org/wordprocessingml/2006/main">
  <w:divs>
    <w:div w:id="247663766">
      <w:bodyDiv w:val="1"/>
      <w:marLeft w:val="0"/>
      <w:marRight w:val="0"/>
      <w:marTop w:val="0"/>
      <w:marBottom w:val="0"/>
      <w:divBdr>
        <w:top w:val="none" w:sz="0" w:space="0" w:color="auto"/>
        <w:left w:val="none" w:sz="0" w:space="0" w:color="auto"/>
        <w:bottom w:val="none" w:sz="0" w:space="0" w:color="auto"/>
        <w:right w:val="none" w:sz="0" w:space="0" w:color="auto"/>
      </w:divBdr>
    </w:div>
    <w:div w:id="319577412">
      <w:bodyDiv w:val="1"/>
      <w:marLeft w:val="0"/>
      <w:marRight w:val="0"/>
      <w:marTop w:val="0"/>
      <w:marBottom w:val="0"/>
      <w:divBdr>
        <w:top w:val="none" w:sz="0" w:space="0" w:color="auto"/>
        <w:left w:val="none" w:sz="0" w:space="0" w:color="auto"/>
        <w:bottom w:val="none" w:sz="0" w:space="0" w:color="auto"/>
        <w:right w:val="none" w:sz="0" w:space="0" w:color="auto"/>
      </w:divBdr>
    </w:div>
    <w:div w:id="426192154">
      <w:bodyDiv w:val="1"/>
      <w:marLeft w:val="0"/>
      <w:marRight w:val="0"/>
      <w:marTop w:val="0"/>
      <w:marBottom w:val="0"/>
      <w:divBdr>
        <w:top w:val="none" w:sz="0" w:space="0" w:color="auto"/>
        <w:left w:val="none" w:sz="0" w:space="0" w:color="auto"/>
        <w:bottom w:val="none" w:sz="0" w:space="0" w:color="auto"/>
        <w:right w:val="none" w:sz="0" w:space="0" w:color="auto"/>
      </w:divBdr>
    </w:div>
    <w:div w:id="442651193">
      <w:bodyDiv w:val="1"/>
      <w:marLeft w:val="0"/>
      <w:marRight w:val="0"/>
      <w:marTop w:val="0"/>
      <w:marBottom w:val="0"/>
      <w:divBdr>
        <w:top w:val="none" w:sz="0" w:space="0" w:color="auto"/>
        <w:left w:val="none" w:sz="0" w:space="0" w:color="auto"/>
        <w:bottom w:val="none" w:sz="0" w:space="0" w:color="auto"/>
        <w:right w:val="none" w:sz="0" w:space="0" w:color="auto"/>
      </w:divBdr>
    </w:div>
    <w:div w:id="449251309">
      <w:bodyDiv w:val="1"/>
      <w:marLeft w:val="0"/>
      <w:marRight w:val="0"/>
      <w:marTop w:val="0"/>
      <w:marBottom w:val="0"/>
      <w:divBdr>
        <w:top w:val="none" w:sz="0" w:space="0" w:color="auto"/>
        <w:left w:val="none" w:sz="0" w:space="0" w:color="auto"/>
        <w:bottom w:val="none" w:sz="0" w:space="0" w:color="auto"/>
        <w:right w:val="none" w:sz="0" w:space="0" w:color="auto"/>
      </w:divBdr>
    </w:div>
    <w:div w:id="820461001">
      <w:bodyDiv w:val="1"/>
      <w:marLeft w:val="0"/>
      <w:marRight w:val="0"/>
      <w:marTop w:val="0"/>
      <w:marBottom w:val="0"/>
      <w:divBdr>
        <w:top w:val="none" w:sz="0" w:space="0" w:color="auto"/>
        <w:left w:val="none" w:sz="0" w:space="0" w:color="auto"/>
        <w:bottom w:val="none" w:sz="0" w:space="0" w:color="auto"/>
        <w:right w:val="none" w:sz="0" w:space="0" w:color="auto"/>
      </w:divBdr>
    </w:div>
    <w:div w:id="889145497">
      <w:bodyDiv w:val="1"/>
      <w:marLeft w:val="0"/>
      <w:marRight w:val="0"/>
      <w:marTop w:val="0"/>
      <w:marBottom w:val="0"/>
      <w:divBdr>
        <w:top w:val="none" w:sz="0" w:space="0" w:color="auto"/>
        <w:left w:val="none" w:sz="0" w:space="0" w:color="auto"/>
        <w:bottom w:val="none" w:sz="0" w:space="0" w:color="auto"/>
        <w:right w:val="none" w:sz="0" w:space="0" w:color="auto"/>
      </w:divBdr>
    </w:div>
    <w:div w:id="891237493">
      <w:bodyDiv w:val="1"/>
      <w:marLeft w:val="0"/>
      <w:marRight w:val="0"/>
      <w:marTop w:val="0"/>
      <w:marBottom w:val="0"/>
      <w:divBdr>
        <w:top w:val="none" w:sz="0" w:space="0" w:color="auto"/>
        <w:left w:val="none" w:sz="0" w:space="0" w:color="auto"/>
        <w:bottom w:val="none" w:sz="0" w:space="0" w:color="auto"/>
        <w:right w:val="none" w:sz="0" w:space="0" w:color="auto"/>
      </w:divBdr>
    </w:div>
    <w:div w:id="976229226">
      <w:bodyDiv w:val="1"/>
      <w:marLeft w:val="0"/>
      <w:marRight w:val="0"/>
      <w:marTop w:val="0"/>
      <w:marBottom w:val="0"/>
      <w:divBdr>
        <w:top w:val="none" w:sz="0" w:space="0" w:color="auto"/>
        <w:left w:val="none" w:sz="0" w:space="0" w:color="auto"/>
        <w:bottom w:val="none" w:sz="0" w:space="0" w:color="auto"/>
        <w:right w:val="none" w:sz="0" w:space="0" w:color="auto"/>
      </w:divBdr>
    </w:div>
    <w:div w:id="995575376">
      <w:bodyDiv w:val="1"/>
      <w:marLeft w:val="0"/>
      <w:marRight w:val="0"/>
      <w:marTop w:val="0"/>
      <w:marBottom w:val="0"/>
      <w:divBdr>
        <w:top w:val="none" w:sz="0" w:space="0" w:color="auto"/>
        <w:left w:val="none" w:sz="0" w:space="0" w:color="auto"/>
        <w:bottom w:val="none" w:sz="0" w:space="0" w:color="auto"/>
        <w:right w:val="none" w:sz="0" w:space="0" w:color="auto"/>
      </w:divBdr>
    </w:div>
    <w:div w:id="1146897512">
      <w:bodyDiv w:val="1"/>
      <w:marLeft w:val="0"/>
      <w:marRight w:val="0"/>
      <w:marTop w:val="0"/>
      <w:marBottom w:val="0"/>
      <w:divBdr>
        <w:top w:val="none" w:sz="0" w:space="0" w:color="auto"/>
        <w:left w:val="none" w:sz="0" w:space="0" w:color="auto"/>
        <w:bottom w:val="none" w:sz="0" w:space="0" w:color="auto"/>
        <w:right w:val="none" w:sz="0" w:space="0" w:color="auto"/>
      </w:divBdr>
    </w:div>
    <w:div w:id="1228758401">
      <w:bodyDiv w:val="1"/>
      <w:marLeft w:val="0"/>
      <w:marRight w:val="0"/>
      <w:marTop w:val="0"/>
      <w:marBottom w:val="0"/>
      <w:divBdr>
        <w:top w:val="none" w:sz="0" w:space="0" w:color="auto"/>
        <w:left w:val="none" w:sz="0" w:space="0" w:color="auto"/>
        <w:bottom w:val="none" w:sz="0" w:space="0" w:color="auto"/>
        <w:right w:val="none" w:sz="0" w:space="0" w:color="auto"/>
      </w:divBdr>
    </w:div>
    <w:div w:id="1382560838">
      <w:bodyDiv w:val="1"/>
      <w:marLeft w:val="0"/>
      <w:marRight w:val="0"/>
      <w:marTop w:val="0"/>
      <w:marBottom w:val="0"/>
      <w:divBdr>
        <w:top w:val="none" w:sz="0" w:space="0" w:color="auto"/>
        <w:left w:val="none" w:sz="0" w:space="0" w:color="auto"/>
        <w:bottom w:val="none" w:sz="0" w:space="0" w:color="auto"/>
        <w:right w:val="none" w:sz="0" w:space="0" w:color="auto"/>
      </w:divBdr>
    </w:div>
    <w:div w:id="1554808196">
      <w:bodyDiv w:val="1"/>
      <w:marLeft w:val="0"/>
      <w:marRight w:val="0"/>
      <w:marTop w:val="0"/>
      <w:marBottom w:val="0"/>
      <w:divBdr>
        <w:top w:val="none" w:sz="0" w:space="0" w:color="auto"/>
        <w:left w:val="none" w:sz="0" w:space="0" w:color="auto"/>
        <w:bottom w:val="none" w:sz="0" w:space="0" w:color="auto"/>
        <w:right w:val="none" w:sz="0" w:space="0" w:color="auto"/>
      </w:divBdr>
    </w:div>
    <w:div w:id="1722047591">
      <w:bodyDiv w:val="1"/>
      <w:marLeft w:val="0"/>
      <w:marRight w:val="0"/>
      <w:marTop w:val="0"/>
      <w:marBottom w:val="0"/>
      <w:divBdr>
        <w:top w:val="none" w:sz="0" w:space="0" w:color="auto"/>
        <w:left w:val="none" w:sz="0" w:space="0" w:color="auto"/>
        <w:bottom w:val="none" w:sz="0" w:space="0" w:color="auto"/>
        <w:right w:val="none" w:sz="0" w:space="0" w:color="auto"/>
      </w:divBdr>
    </w:div>
    <w:div w:id="1833987369">
      <w:bodyDiv w:val="1"/>
      <w:marLeft w:val="0"/>
      <w:marRight w:val="0"/>
      <w:marTop w:val="0"/>
      <w:marBottom w:val="0"/>
      <w:divBdr>
        <w:top w:val="none" w:sz="0" w:space="0" w:color="auto"/>
        <w:left w:val="none" w:sz="0" w:space="0" w:color="auto"/>
        <w:bottom w:val="none" w:sz="0" w:space="0" w:color="auto"/>
        <w:right w:val="none" w:sz="0" w:space="0" w:color="auto"/>
      </w:divBdr>
    </w:div>
    <w:div w:id="1891962241">
      <w:bodyDiv w:val="1"/>
      <w:marLeft w:val="0"/>
      <w:marRight w:val="0"/>
      <w:marTop w:val="0"/>
      <w:marBottom w:val="0"/>
      <w:divBdr>
        <w:top w:val="none" w:sz="0" w:space="0" w:color="auto"/>
        <w:left w:val="none" w:sz="0" w:space="0" w:color="auto"/>
        <w:bottom w:val="none" w:sz="0" w:space="0" w:color="auto"/>
        <w:right w:val="none" w:sz="0" w:space="0" w:color="auto"/>
      </w:divBdr>
    </w:div>
    <w:div w:id="1903522102">
      <w:bodyDiv w:val="1"/>
      <w:marLeft w:val="0"/>
      <w:marRight w:val="0"/>
      <w:marTop w:val="0"/>
      <w:marBottom w:val="0"/>
      <w:divBdr>
        <w:top w:val="none" w:sz="0" w:space="0" w:color="auto"/>
        <w:left w:val="none" w:sz="0" w:space="0" w:color="auto"/>
        <w:bottom w:val="none" w:sz="0" w:space="0" w:color="auto"/>
        <w:right w:val="none" w:sz="0" w:space="0" w:color="auto"/>
      </w:divBdr>
    </w:div>
    <w:div w:id="1916428286">
      <w:bodyDiv w:val="1"/>
      <w:marLeft w:val="0"/>
      <w:marRight w:val="0"/>
      <w:marTop w:val="0"/>
      <w:marBottom w:val="0"/>
      <w:divBdr>
        <w:top w:val="none" w:sz="0" w:space="0" w:color="auto"/>
        <w:left w:val="none" w:sz="0" w:space="0" w:color="auto"/>
        <w:bottom w:val="none" w:sz="0" w:space="0" w:color="auto"/>
        <w:right w:val="none" w:sz="0" w:space="0" w:color="auto"/>
      </w:divBdr>
    </w:div>
    <w:div w:id="2080514975">
      <w:bodyDiv w:val="1"/>
      <w:marLeft w:val="0"/>
      <w:marRight w:val="0"/>
      <w:marTop w:val="0"/>
      <w:marBottom w:val="0"/>
      <w:divBdr>
        <w:top w:val="none" w:sz="0" w:space="0" w:color="auto"/>
        <w:left w:val="none" w:sz="0" w:space="0" w:color="auto"/>
        <w:bottom w:val="none" w:sz="0" w:space="0" w:color="auto"/>
        <w:right w:val="none" w:sz="0" w:space="0" w:color="auto"/>
      </w:divBdr>
    </w:div>
  </w:divs>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378b1bffb2af095a059daed5f90d20eb134f530e18705c4458440321091b5b58160013001149595a1b4d58515c424154181c084b281e0103030718435c5a0e53580f1b425c4c01090340281e0103140413465d5b014d584b50535a4f162e024b4340010d120213105b5c0c004d145c455715445a5c5d57421a081105431458090d074b100a12031753444f4a081e010303071445595b01544e130a034e6&amp;docType=do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52A5C-54C3-4ABB-9323-1E72BDF25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2717</Words>
  <Characters>15493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Shridhar S Prabhu is B</vt:lpstr>
    </vt:vector>
  </TitlesOfParts>
  <Company/>
  <LinksUpToDate>false</LinksUpToDate>
  <CharactersWithSpaces>18174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Shridhar S Prabhu is B</dc:title>
  <dc:creator>7615</dc:creator>
  <cp:lastModifiedBy>knoldus</cp:lastModifiedBy>
  <cp:revision>2</cp:revision>
  <cp:lastPrinted>2020-09-07T08:18:00Z</cp:lastPrinted>
  <dcterms:created xsi:type="dcterms:W3CDTF">2021-07-20T11:04:00Z</dcterms:created>
  <dcterms:modified xsi:type="dcterms:W3CDTF">2021-07-20T11:04:00Z</dcterms:modified>
</cp:coreProperties>
</file>