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723" w:rsidRDefault="00911B2D" w:rsidP="00A0206C">
      <w:pPr>
        <w:ind w:left="7200"/>
        <w:jc w:val="both"/>
        <w:rPr>
          <w:rFonts w:ascii="Calibri" w:hAnsi="Calibri"/>
          <w:b/>
        </w:rPr>
      </w:pPr>
      <w:r w:rsidRPr="003B223F">
        <w:rPr>
          <w:rFonts w:ascii="Calibri" w:hAnsi="Calibri"/>
          <w:b/>
          <w:noProof/>
          <w:sz w:val="22"/>
          <w:szCs w:val="22"/>
          <w:lang w:eastAsia="en-US"/>
        </w:rPr>
        <w:drawing>
          <wp:inline distT="0" distB="0" distL="0" distR="0">
            <wp:extent cx="1066800" cy="55245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66800" cy="552450"/>
                    </a:xfrm>
                    <a:prstGeom prst="rect">
                      <a:avLst/>
                    </a:prstGeom>
                    <a:noFill/>
                    <a:ln>
                      <a:noFill/>
                    </a:ln>
                  </pic:spPr>
                </pic:pic>
              </a:graphicData>
            </a:graphic>
          </wp:inline>
        </w:drawing>
      </w:r>
      <w:r w:rsidRPr="009D2723">
        <w:rPr>
          <w:rFonts w:ascii="Calibri" w:hAnsi="Calibri" w:cs="Times New Roman"/>
          <w:b/>
          <w:noProof/>
          <w:lang w:eastAsia="en-US"/>
        </w:rPr>
        <w:drawing>
          <wp:inline distT="0" distB="0" distL="0" distR="0">
            <wp:extent cx="676275" cy="67627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76275" cy="676275"/>
                    </a:xfrm>
                    <a:prstGeom prst="rect">
                      <a:avLst/>
                    </a:prstGeom>
                    <a:noFill/>
                    <a:ln>
                      <a:noFill/>
                    </a:ln>
                  </pic:spPr>
                </pic:pic>
              </a:graphicData>
            </a:graphic>
          </wp:inline>
        </w:drawing>
      </w:r>
    </w:p>
    <w:p w:rsidR="00B5119B" w:rsidRPr="009D2723" w:rsidRDefault="00522C09" w:rsidP="00B5119B">
      <w:pPr>
        <w:jc w:val="both"/>
        <w:rPr>
          <w:rFonts w:ascii="Calibri" w:hAnsi="Calibri"/>
          <w:b/>
        </w:rPr>
      </w:pPr>
      <w:r w:rsidRPr="003D5AB8">
        <w:rPr>
          <w:rFonts w:ascii="Calibri" w:hAnsi="Calibri"/>
          <w:b/>
        </w:rPr>
        <w:t>R V KUMAR JONNALAGAD</w:t>
      </w:r>
      <w:r w:rsidR="00B5119B">
        <w:rPr>
          <w:rFonts w:ascii="Calibri" w:hAnsi="Calibri"/>
          <w:b/>
        </w:rPr>
        <w:t>DA</w:t>
      </w:r>
    </w:p>
    <w:p w:rsidR="00EB78D5" w:rsidRPr="00B5119B" w:rsidRDefault="00941DEB" w:rsidP="00B5119B">
      <w:pPr>
        <w:jc w:val="both"/>
        <w:rPr>
          <w:rFonts w:ascii="Calibri" w:hAnsi="Calibri"/>
          <w:b/>
          <w:u w:val="single"/>
        </w:rPr>
      </w:pPr>
      <w:r w:rsidRPr="003B223F">
        <w:rPr>
          <w:rFonts w:ascii="Calibri" w:hAnsi="Calibri"/>
          <w:b/>
          <w:sz w:val="22"/>
          <w:szCs w:val="22"/>
        </w:rPr>
        <w:t>Mobile: +91-</w:t>
      </w:r>
      <w:r w:rsidR="0089191A">
        <w:rPr>
          <w:rFonts w:ascii="Calibri" w:hAnsi="Calibri"/>
          <w:b/>
          <w:sz w:val="22"/>
          <w:szCs w:val="22"/>
        </w:rPr>
        <w:t>7013634872</w:t>
      </w:r>
    </w:p>
    <w:p w:rsidR="00EB78D5" w:rsidRDefault="00DF67AA" w:rsidP="003C071B">
      <w:pPr>
        <w:jc w:val="both"/>
        <w:rPr>
          <w:rFonts w:ascii="Calibri" w:hAnsi="Calibri"/>
          <w:b/>
          <w:sz w:val="22"/>
          <w:szCs w:val="22"/>
        </w:rPr>
      </w:pPr>
      <w:r w:rsidRPr="003B223F">
        <w:rPr>
          <w:rFonts w:ascii="Calibri" w:hAnsi="Calibri"/>
          <w:b/>
          <w:sz w:val="22"/>
          <w:szCs w:val="22"/>
        </w:rPr>
        <w:t>Email</w:t>
      </w:r>
      <w:r w:rsidR="00CE47DD">
        <w:rPr>
          <w:rFonts w:ascii="Calibri" w:hAnsi="Calibri"/>
          <w:b/>
          <w:sz w:val="22"/>
          <w:szCs w:val="22"/>
        </w:rPr>
        <w:t xml:space="preserve">   </w:t>
      </w:r>
      <w:r w:rsidRPr="003B223F">
        <w:rPr>
          <w:rFonts w:ascii="Calibri" w:hAnsi="Calibri"/>
          <w:b/>
          <w:sz w:val="22"/>
          <w:szCs w:val="22"/>
        </w:rPr>
        <w:t>:</w:t>
      </w:r>
      <w:r w:rsidR="00CE47DD">
        <w:rPr>
          <w:rFonts w:ascii="Calibri" w:hAnsi="Calibri"/>
          <w:b/>
          <w:sz w:val="22"/>
          <w:szCs w:val="22"/>
        </w:rPr>
        <w:t xml:space="preserve"> </w:t>
      </w:r>
      <w:hyperlink r:id="rId10" w:history="1">
        <w:r w:rsidR="007D7EBC" w:rsidRPr="00747F38">
          <w:rPr>
            <w:rStyle w:val="Hyperlink"/>
            <w:rFonts w:ascii="Calibri" w:hAnsi="Calibri" w:cs="Calibri"/>
            <w:b/>
            <w:sz w:val="22"/>
            <w:szCs w:val="22"/>
          </w:rPr>
          <w:t>rvkumar.jonnalagadda@gmail.com</w:t>
        </w:r>
      </w:hyperlink>
    </w:p>
    <w:p w:rsidR="00B5119B" w:rsidRPr="00170C67" w:rsidRDefault="00B5119B" w:rsidP="00B5119B">
      <w:pPr>
        <w:rPr>
          <w:rFonts w:ascii="Calibri" w:hAnsi="Calibri"/>
          <w:sz w:val="22"/>
          <w:szCs w:val="22"/>
        </w:rPr>
      </w:pPr>
    </w:p>
    <w:p w:rsidR="00EB78D5" w:rsidRPr="003B223F" w:rsidRDefault="00EB78D5" w:rsidP="003C071B">
      <w:pPr>
        <w:pBdr>
          <w:bottom w:val="single" w:sz="4" w:space="1" w:color="auto"/>
        </w:pBdr>
        <w:jc w:val="both"/>
        <w:rPr>
          <w:rFonts w:ascii="Calibri" w:hAnsi="Calibri"/>
          <w:b/>
          <w:bCs/>
          <w:sz w:val="22"/>
          <w:szCs w:val="22"/>
        </w:rPr>
      </w:pPr>
      <w:r w:rsidRPr="003B223F">
        <w:rPr>
          <w:rFonts w:ascii="Calibri" w:hAnsi="Calibri"/>
          <w:b/>
          <w:color w:val="000000"/>
          <w:sz w:val="22"/>
          <w:szCs w:val="22"/>
        </w:rPr>
        <w:t>EXPERIENCE SUMMARY</w:t>
      </w:r>
    </w:p>
    <w:p w:rsidR="00AD5637" w:rsidRPr="003B223F" w:rsidRDefault="00AD5637" w:rsidP="003C071B">
      <w:pPr>
        <w:spacing w:line="300" w:lineRule="auto"/>
        <w:ind w:left="360"/>
        <w:jc w:val="both"/>
        <w:rPr>
          <w:rFonts w:ascii="Calibri" w:hAnsi="Calibri"/>
          <w:b/>
          <w:color w:val="000000"/>
          <w:sz w:val="22"/>
          <w:szCs w:val="22"/>
        </w:rPr>
      </w:pPr>
    </w:p>
    <w:p w:rsidR="004555C4" w:rsidRPr="004555C4" w:rsidRDefault="00AF453F" w:rsidP="007640DA">
      <w:pPr>
        <w:numPr>
          <w:ilvl w:val="0"/>
          <w:numId w:val="15"/>
        </w:numPr>
        <w:jc w:val="both"/>
        <w:rPr>
          <w:rFonts w:ascii="Calibri" w:hAnsi="Calibri"/>
          <w:sz w:val="22"/>
          <w:szCs w:val="22"/>
        </w:rPr>
      </w:pPr>
      <w:r>
        <w:rPr>
          <w:rFonts w:ascii="Calibri" w:hAnsi="Calibri"/>
          <w:sz w:val="22"/>
          <w:szCs w:val="22"/>
        </w:rPr>
        <w:t>Having t</w:t>
      </w:r>
      <w:r w:rsidR="004555C4" w:rsidRPr="004555C4">
        <w:rPr>
          <w:rFonts w:ascii="Calibri" w:hAnsi="Calibri"/>
          <w:sz w:val="22"/>
          <w:szCs w:val="22"/>
        </w:rPr>
        <w:t xml:space="preserve">otal </w:t>
      </w:r>
      <w:r w:rsidR="00C61A77">
        <w:rPr>
          <w:rFonts w:ascii="Calibri" w:hAnsi="Calibri"/>
          <w:b/>
          <w:sz w:val="22"/>
          <w:szCs w:val="22"/>
        </w:rPr>
        <w:t>9</w:t>
      </w:r>
      <w:r w:rsidR="00380352">
        <w:rPr>
          <w:rFonts w:ascii="Calibri" w:hAnsi="Calibri"/>
          <w:b/>
          <w:bCs/>
          <w:sz w:val="22"/>
          <w:szCs w:val="22"/>
        </w:rPr>
        <w:t>+ Y</w:t>
      </w:r>
      <w:r w:rsidR="004555C4" w:rsidRPr="004555C4">
        <w:rPr>
          <w:rFonts w:ascii="Calibri" w:hAnsi="Calibri"/>
          <w:b/>
          <w:bCs/>
          <w:sz w:val="22"/>
          <w:szCs w:val="22"/>
        </w:rPr>
        <w:t>ears</w:t>
      </w:r>
      <w:r w:rsidR="004555C4" w:rsidRPr="004555C4">
        <w:rPr>
          <w:rFonts w:ascii="Calibri" w:hAnsi="Calibri"/>
          <w:sz w:val="22"/>
          <w:szCs w:val="22"/>
        </w:rPr>
        <w:t xml:space="preserve"> of experience as software engineer in </w:t>
      </w:r>
      <w:r w:rsidR="00366D14">
        <w:rPr>
          <w:rFonts w:ascii="Calibri" w:hAnsi="Calibri"/>
          <w:sz w:val="22"/>
          <w:szCs w:val="22"/>
        </w:rPr>
        <w:t xml:space="preserve">Information </w:t>
      </w:r>
      <w:r w:rsidR="00366D14" w:rsidRPr="003B223F">
        <w:rPr>
          <w:rFonts w:ascii="Calibri" w:hAnsi="Calibri"/>
          <w:sz w:val="22"/>
          <w:szCs w:val="22"/>
        </w:rPr>
        <w:t xml:space="preserve">Technology </w:t>
      </w:r>
      <w:r w:rsidR="00366D14">
        <w:rPr>
          <w:rFonts w:ascii="Calibri" w:hAnsi="Calibri"/>
          <w:sz w:val="22"/>
          <w:szCs w:val="22"/>
        </w:rPr>
        <w:t>with hands on experience on different tec</w:t>
      </w:r>
      <w:r w:rsidR="004555C4" w:rsidRPr="004555C4">
        <w:rPr>
          <w:rFonts w:ascii="Calibri" w:hAnsi="Calibri"/>
          <w:sz w:val="22"/>
          <w:szCs w:val="22"/>
        </w:rPr>
        <w:t>hnologies.</w:t>
      </w:r>
    </w:p>
    <w:p w:rsidR="00812E26" w:rsidRPr="00812E26" w:rsidRDefault="00EB78D5" w:rsidP="007640DA">
      <w:pPr>
        <w:numPr>
          <w:ilvl w:val="0"/>
          <w:numId w:val="15"/>
        </w:numPr>
        <w:jc w:val="both"/>
      </w:pPr>
      <w:r w:rsidRPr="003B223F">
        <w:rPr>
          <w:rFonts w:ascii="Calibri" w:hAnsi="Calibri"/>
          <w:bCs/>
          <w:sz w:val="22"/>
          <w:szCs w:val="22"/>
        </w:rPr>
        <w:t>Havin</w:t>
      </w:r>
      <w:r w:rsidR="000C423C" w:rsidRPr="003B223F">
        <w:rPr>
          <w:rFonts w:ascii="Calibri" w:hAnsi="Calibri"/>
          <w:bCs/>
          <w:sz w:val="22"/>
          <w:szCs w:val="22"/>
        </w:rPr>
        <w:t xml:space="preserve">g </w:t>
      </w:r>
      <w:r w:rsidR="00C61A77">
        <w:rPr>
          <w:rFonts w:ascii="Calibri" w:hAnsi="Calibri"/>
          <w:b/>
          <w:bCs/>
          <w:sz w:val="22"/>
          <w:szCs w:val="22"/>
        </w:rPr>
        <w:t>7</w:t>
      </w:r>
      <w:r w:rsidR="005C23FC">
        <w:rPr>
          <w:rFonts w:ascii="Calibri" w:hAnsi="Calibri"/>
          <w:b/>
          <w:bCs/>
          <w:sz w:val="22"/>
          <w:szCs w:val="22"/>
        </w:rPr>
        <w:t>+</w:t>
      </w:r>
      <w:r w:rsidR="001B2088">
        <w:rPr>
          <w:rFonts w:ascii="Calibri" w:hAnsi="Calibri"/>
          <w:b/>
          <w:bCs/>
          <w:sz w:val="22"/>
          <w:szCs w:val="22"/>
        </w:rPr>
        <w:t xml:space="preserve"> </w:t>
      </w:r>
      <w:r w:rsidR="00380352">
        <w:rPr>
          <w:rFonts w:ascii="Calibri" w:hAnsi="Calibri"/>
          <w:b/>
          <w:bCs/>
          <w:sz w:val="22"/>
          <w:szCs w:val="22"/>
        </w:rPr>
        <w:t>Y</w:t>
      </w:r>
      <w:r w:rsidRPr="00AB3EC8">
        <w:rPr>
          <w:rFonts w:ascii="Calibri" w:hAnsi="Calibri"/>
          <w:b/>
          <w:bCs/>
          <w:sz w:val="22"/>
          <w:szCs w:val="22"/>
        </w:rPr>
        <w:t>ears</w:t>
      </w:r>
      <w:r w:rsidRPr="003B223F">
        <w:rPr>
          <w:rFonts w:ascii="Calibri" w:hAnsi="Calibri"/>
          <w:sz w:val="22"/>
          <w:szCs w:val="22"/>
        </w:rPr>
        <w:t xml:space="preserve"> of experience</w:t>
      </w:r>
      <w:r w:rsidR="007431A3">
        <w:rPr>
          <w:rFonts w:ascii="Calibri" w:hAnsi="Calibri"/>
          <w:sz w:val="22"/>
          <w:szCs w:val="22"/>
        </w:rPr>
        <w:t xml:space="preserve"> </w:t>
      </w:r>
      <w:r w:rsidR="001C4103">
        <w:rPr>
          <w:rFonts w:ascii="Calibri" w:hAnsi="Calibri"/>
          <w:sz w:val="22"/>
          <w:szCs w:val="22"/>
        </w:rPr>
        <w:t xml:space="preserve">as </w:t>
      </w:r>
      <w:r w:rsidR="001C4103" w:rsidRPr="00CB13BA">
        <w:rPr>
          <w:rFonts w:ascii="Calibri" w:hAnsi="Calibri"/>
          <w:b/>
          <w:sz w:val="22"/>
          <w:szCs w:val="22"/>
        </w:rPr>
        <w:t>ETL developer</w:t>
      </w:r>
      <w:r w:rsidR="00425517">
        <w:rPr>
          <w:rFonts w:ascii="Calibri" w:hAnsi="Calibri"/>
          <w:b/>
          <w:sz w:val="22"/>
          <w:szCs w:val="22"/>
        </w:rPr>
        <w:t xml:space="preserve"> </w:t>
      </w:r>
      <w:r w:rsidR="00AD5637" w:rsidRPr="003B223F">
        <w:rPr>
          <w:rFonts w:ascii="Calibri" w:hAnsi="Calibri"/>
          <w:sz w:val="22"/>
          <w:szCs w:val="22"/>
        </w:rPr>
        <w:t xml:space="preserve"> </w:t>
      </w:r>
      <w:r w:rsidR="00B50CC2">
        <w:rPr>
          <w:rFonts w:ascii="Calibri" w:hAnsi="Calibri"/>
          <w:sz w:val="22"/>
          <w:szCs w:val="22"/>
        </w:rPr>
        <w:t xml:space="preserve">with hands on experience in the </w:t>
      </w:r>
      <w:r w:rsidR="001C4103">
        <w:rPr>
          <w:rFonts w:ascii="Calibri" w:hAnsi="Calibri"/>
          <w:sz w:val="22"/>
          <w:szCs w:val="22"/>
        </w:rPr>
        <w:t xml:space="preserve">areas </w:t>
      </w:r>
      <w:r w:rsidR="001C4103" w:rsidRPr="00AF7E7B">
        <w:rPr>
          <w:rFonts w:ascii="Calibri" w:hAnsi="Calibri"/>
          <w:sz w:val="22"/>
          <w:szCs w:val="22"/>
        </w:rPr>
        <w:t>Data</w:t>
      </w:r>
      <w:r w:rsidRPr="00AF7E7B">
        <w:rPr>
          <w:rFonts w:ascii="Calibri" w:hAnsi="Calibri"/>
          <w:sz w:val="22"/>
          <w:szCs w:val="22"/>
        </w:rPr>
        <w:t xml:space="preserve"> Warehousing and </w:t>
      </w:r>
      <w:r w:rsidR="001C4103">
        <w:rPr>
          <w:rFonts w:ascii="Calibri" w:hAnsi="Calibri"/>
          <w:sz w:val="22"/>
          <w:szCs w:val="22"/>
        </w:rPr>
        <w:t xml:space="preserve">ETL using </w:t>
      </w:r>
      <w:r w:rsidR="00C16B8F">
        <w:rPr>
          <w:rFonts w:ascii="Calibri" w:hAnsi="Calibri"/>
          <w:sz w:val="22"/>
          <w:szCs w:val="22"/>
        </w:rPr>
        <w:t>Informatica,</w:t>
      </w:r>
      <w:r w:rsidR="005C4431">
        <w:rPr>
          <w:rFonts w:ascii="Calibri" w:hAnsi="Calibri"/>
          <w:sz w:val="22"/>
          <w:szCs w:val="22"/>
        </w:rPr>
        <w:t xml:space="preserve"> Bodi, </w:t>
      </w:r>
      <w:r w:rsidR="00C16B8F" w:rsidRPr="00245E10">
        <w:rPr>
          <w:rFonts w:ascii="Calibri" w:hAnsi="Calibri"/>
          <w:sz w:val="22"/>
          <w:szCs w:val="22"/>
        </w:rPr>
        <w:t>Diyotta</w:t>
      </w:r>
      <w:r w:rsidR="00513854">
        <w:rPr>
          <w:rFonts w:ascii="Calibri" w:hAnsi="Calibri"/>
          <w:sz w:val="22"/>
          <w:szCs w:val="22"/>
        </w:rPr>
        <w:t>,</w:t>
      </w:r>
      <w:r w:rsidR="00E74C70">
        <w:rPr>
          <w:rFonts w:ascii="Calibri" w:hAnsi="Calibri"/>
          <w:sz w:val="22"/>
          <w:szCs w:val="22"/>
        </w:rPr>
        <w:t xml:space="preserve"> </w:t>
      </w:r>
      <w:r w:rsidR="001C4103">
        <w:rPr>
          <w:rFonts w:ascii="Calibri" w:hAnsi="Calibri"/>
          <w:sz w:val="22"/>
          <w:szCs w:val="22"/>
        </w:rPr>
        <w:t>supporting data transformations using Oracle Data Integrator</w:t>
      </w:r>
      <w:r w:rsidR="00812E26">
        <w:rPr>
          <w:rFonts w:ascii="Calibri" w:hAnsi="Calibri"/>
          <w:sz w:val="22"/>
          <w:szCs w:val="22"/>
        </w:rPr>
        <w:t>.</w:t>
      </w:r>
    </w:p>
    <w:p w:rsidR="00812E26" w:rsidRPr="00AF453F" w:rsidRDefault="00812E26" w:rsidP="00AF453F">
      <w:pPr>
        <w:pStyle w:val="ListParagraph"/>
        <w:numPr>
          <w:ilvl w:val="0"/>
          <w:numId w:val="15"/>
        </w:numPr>
        <w:tabs>
          <w:tab w:val="left" w:pos="2370"/>
        </w:tabs>
        <w:spacing w:after="0" w:line="240" w:lineRule="auto"/>
        <w:contextualSpacing/>
        <w:jc w:val="both"/>
        <w:rPr>
          <w:rFonts w:eastAsia="Times New Roman"/>
          <w:color w:val="000000"/>
        </w:rPr>
      </w:pPr>
      <w:r>
        <w:rPr>
          <w:color w:val="000000"/>
        </w:rPr>
        <w:t xml:space="preserve">Having </w:t>
      </w:r>
      <w:r w:rsidR="00422D37">
        <w:rPr>
          <w:b/>
          <w:color w:val="000000"/>
        </w:rPr>
        <w:t>2</w:t>
      </w:r>
      <w:r w:rsidRPr="00E473A8">
        <w:rPr>
          <w:b/>
          <w:color w:val="000000"/>
        </w:rPr>
        <w:t>+ Years</w:t>
      </w:r>
      <w:r>
        <w:rPr>
          <w:color w:val="000000"/>
        </w:rPr>
        <w:t xml:space="preserve"> of experience as </w:t>
      </w:r>
      <w:r w:rsidR="00C61A77" w:rsidRPr="00C61A77">
        <w:rPr>
          <w:b/>
          <w:color w:val="000000"/>
        </w:rPr>
        <w:t>Google</w:t>
      </w:r>
      <w:r w:rsidR="00CD2B29">
        <w:rPr>
          <w:b/>
          <w:color w:val="000000"/>
        </w:rPr>
        <w:t xml:space="preserve"> </w:t>
      </w:r>
      <w:r w:rsidRPr="00CB13BA">
        <w:rPr>
          <w:b/>
          <w:color w:val="000000"/>
        </w:rPr>
        <w:t>Big Query developer in Google Cloud Platform</w:t>
      </w:r>
      <w:r>
        <w:rPr>
          <w:color w:val="000000"/>
        </w:rPr>
        <w:t xml:space="preserve"> with hands on experience in </w:t>
      </w:r>
      <w:r w:rsidR="002C2974">
        <w:rPr>
          <w:color w:val="000000"/>
        </w:rPr>
        <w:t xml:space="preserve">Google </w:t>
      </w:r>
      <w:r>
        <w:rPr>
          <w:color w:val="000000"/>
        </w:rPr>
        <w:t xml:space="preserve">Big Query Console, </w:t>
      </w:r>
      <w:r w:rsidR="00022CCD">
        <w:rPr>
          <w:color w:val="000000"/>
        </w:rPr>
        <w:t xml:space="preserve">Google </w:t>
      </w:r>
      <w:r>
        <w:rPr>
          <w:color w:val="000000"/>
        </w:rPr>
        <w:t>Cloud Function,</w:t>
      </w:r>
      <w:r w:rsidR="00022CCD">
        <w:rPr>
          <w:color w:val="000000"/>
        </w:rPr>
        <w:t xml:space="preserve">Google </w:t>
      </w:r>
      <w:r w:rsidR="00362718">
        <w:rPr>
          <w:color w:val="000000"/>
        </w:rPr>
        <w:t>VM</w:t>
      </w:r>
      <w:r>
        <w:rPr>
          <w:color w:val="000000"/>
        </w:rPr>
        <w:t xml:space="preserve"> Instance,</w:t>
      </w:r>
      <w:r w:rsidR="00022CCD">
        <w:rPr>
          <w:color w:val="000000"/>
        </w:rPr>
        <w:t xml:space="preserve">Google </w:t>
      </w:r>
      <w:r w:rsidR="00BB34A7">
        <w:rPr>
          <w:color w:val="000000"/>
        </w:rPr>
        <w:t>Error Monitoring,</w:t>
      </w:r>
      <w:r w:rsidR="00022CCD">
        <w:rPr>
          <w:rFonts w:eastAsia="Times New Roman"/>
          <w:color w:val="000000"/>
        </w:rPr>
        <w:t xml:space="preserve"> Google cloud storage</w:t>
      </w:r>
      <w:r w:rsidR="00BB34A7" w:rsidRPr="00BB34A7">
        <w:rPr>
          <w:rFonts w:eastAsia="Times New Roman"/>
          <w:color w:val="000000"/>
        </w:rPr>
        <w:t xml:space="preserve">, </w:t>
      </w:r>
      <w:r w:rsidR="00022CCD">
        <w:rPr>
          <w:rFonts w:eastAsia="Times New Roman"/>
          <w:color w:val="000000"/>
        </w:rPr>
        <w:t xml:space="preserve">Google </w:t>
      </w:r>
      <w:r w:rsidR="00BB34A7" w:rsidRPr="00BB34A7">
        <w:rPr>
          <w:rFonts w:eastAsia="Times New Roman"/>
          <w:color w:val="000000"/>
        </w:rPr>
        <w:t xml:space="preserve">Cloud dataflow, </w:t>
      </w:r>
      <w:r w:rsidR="00022CCD">
        <w:rPr>
          <w:rFonts w:eastAsia="Times New Roman"/>
          <w:color w:val="000000"/>
        </w:rPr>
        <w:t xml:space="preserve">Google Pub/Sub, Google </w:t>
      </w:r>
      <w:r w:rsidR="000A6F87">
        <w:rPr>
          <w:rFonts w:eastAsia="Times New Roman"/>
          <w:color w:val="000000"/>
        </w:rPr>
        <w:t>cloud shell,</w:t>
      </w:r>
      <w:r w:rsidR="00CD2B29">
        <w:rPr>
          <w:rFonts w:eastAsia="Times New Roman"/>
          <w:color w:val="000000"/>
        </w:rPr>
        <w:t xml:space="preserve"> </w:t>
      </w:r>
      <w:r w:rsidR="00BB34A7" w:rsidRPr="00BB34A7">
        <w:rPr>
          <w:rFonts w:eastAsia="Times New Roman"/>
          <w:color w:val="000000"/>
        </w:rPr>
        <w:t>BQ command line utilities, Stack driver.</w:t>
      </w:r>
    </w:p>
    <w:p w:rsidR="00B42C42" w:rsidRDefault="00B42C42" w:rsidP="009A41F9">
      <w:pPr>
        <w:numPr>
          <w:ilvl w:val="0"/>
          <w:numId w:val="15"/>
        </w:numPr>
        <w:spacing w:after="40"/>
        <w:jc w:val="both"/>
        <w:rPr>
          <w:rFonts w:ascii="Calibri" w:hAnsi="Calibri"/>
          <w:color w:val="000000"/>
          <w:sz w:val="22"/>
          <w:szCs w:val="22"/>
        </w:rPr>
      </w:pPr>
      <w:r>
        <w:rPr>
          <w:rFonts w:ascii="Calibri" w:hAnsi="Calibri"/>
          <w:color w:val="000000"/>
          <w:sz w:val="22"/>
          <w:szCs w:val="22"/>
        </w:rPr>
        <w:t>Participated in requirement gathering along with BA’s and helped in preparing v</w:t>
      </w:r>
      <w:r w:rsidR="00811B5C">
        <w:rPr>
          <w:rFonts w:ascii="Calibri" w:hAnsi="Calibri"/>
          <w:color w:val="000000"/>
          <w:sz w:val="22"/>
          <w:szCs w:val="22"/>
        </w:rPr>
        <w:t>arious requirement documents l</w:t>
      </w:r>
      <w:r>
        <w:rPr>
          <w:rFonts w:ascii="Calibri" w:hAnsi="Calibri"/>
          <w:color w:val="000000"/>
          <w:sz w:val="22"/>
          <w:szCs w:val="22"/>
        </w:rPr>
        <w:t xml:space="preserve">ike low level documents and mapping documents. </w:t>
      </w:r>
    </w:p>
    <w:p w:rsidR="00B42C42" w:rsidRPr="00672C1F" w:rsidRDefault="00B42C42" w:rsidP="009A41F9">
      <w:pPr>
        <w:numPr>
          <w:ilvl w:val="0"/>
          <w:numId w:val="15"/>
        </w:numPr>
        <w:spacing w:after="40"/>
        <w:jc w:val="both"/>
        <w:rPr>
          <w:rFonts w:cs="Times New Roman"/>
          <w:sz w:val="20"/>
          <w:szCs w:val="20"/>
        </w:rPr>
      </w:pPr>
      <w:r>
        <w:rPr>
          <w:rFonts w:ascii="Calibri" w:hAnsi="Calibri"/>
          <w:color w:val="000000"/>
          <w:sz w:val="22"/>
          <w:szCs w:val="22"/>
        </w:rPr>
        <w:t>Involved in end-to-end ETL implementation that includes extract/load data from/to multiple source/target systems and transform it.</w:t>
      </w:r>
    </w:p>
    <w:p w:rsidR="00D564BF" w:rsidRPr="00672C1F" w:rsidRDefault="00EB78D5" w:rsidP="00672C1F">
      <w:pPr>
        <w:numPr>
          <w:ilvl w:val="0"/>
          <w:numId w:val="15"/>
        </w:numPr>
        <w:spacing w:after="40"/>
        <w:jc w:val="both"/>
        <w:rPr>
          <w:rFonts w:ascii="Calibri" w:hAnsi="Calibri"/>
          <w:color w:val="000000"/>
          <w:sz w:val="22"/>
          <w:szCs w:val="22"/>
        </w:rPr>
      </w:pPr>
      <w:r w:rsidRPr="00672C1F">
        <w:rPr>
          <w:rFonts w:ascii="Calibri" w:hAnsi="Calibri"/>
          <w:color w:val="000000"/>
          <w:sz w:val="22"/>
          <w:szCs w:val="22"/>
        </w:rPr>
        <w:t xml:space="preserve">Extensive experience in data warehousing tools including </w:t>
      </w:r>
      <w:r w:rsidRPr="00672C1F">
        <w:rPr>
          <w:rFonts w:ascii="Calibri" w:hAnsi="Calibri"/>
          <w:b/>
          <w:color w:val="000000"/>
          <w:sz w:val="22"/>
          <w:szCs w:val="22"/>
        </w:rPr>
        <w:t>ETL process</w:t>
      </w:r>
      <w:r w:rsidRPr="00672C1F">
        <w:rPr>
          <w:rFonts w:ascii="Calibri" w:hAnsi="Calibri"/>
          <w:color w:val="000000"/>
          <w:sz w:val="22"/>
          <w:szCs w:val="22"/>
        </w:rPr>
        <w:t xml:space="preserve"> using different modu</w:t>
      </w:r>
      <w:r w:rsidR="0002791C" w:rsidRPr="00672C1F">
        <w:rPr>
          <w:rFonts w:ascii="Calibri" w:hAnsi="Calibri"/>
          <w:color w:val="000000"/>
          <w:sz w:val="22"/>
          <w:szCs w:val="22"/>
        </w:rPr>
        <w:t>les of Informatica Power Center</w:t>
      </w:r>
      <w:r w:rsidRPr="00672C1F">
        <w:rPr>
          <w:rFonts w:ascii="Calibri" w:hAnsi="Calibri"/>
          <w:color w:val="000000"/>
          <w:sz w:val="22"/>
          <w:szCs w:val="22"/>
        </w:rPr>
        <w:t xml:space="preserve"> like Designer, Workflow Manager, Workflow Monitor and Repository Man</w:t>
      </w:r>
      <w:r w:rsidR="00FC5F09" w:rsidRPr="00672C1F">
        <w:rPr>
          <w:rFonts w:ascii="Calibri" w:hAnsi="Calibri"/>
          <w:color w:val="000000"/>
          <w:sz w:val="22"/>
          <w:szCs w:val="22"/>
        </w:rPr>
        <w:t>ager.</w:t>
      </w:r>
    </w:p>
    <w:p w:rsidR="00E44200" w:rsidRDefault="00B90F21" w:rsidP="009A41F9">
      <w:pPr>
        <w:numPr>
          <w:ilvl w:val="0"/>
          <w:numId w:val="15"/>
        </w:numPr>
        <w:spacing w:after="40"/>
        <w:jc w:val="both"/>
        <w:rPr>
          <w:rFonts w:ascii="Calibri" w:hAnsi="Calibri"/>
          <w:color w:val="000000"/>
          <w:sz w:val="22"/>
          <w:szCs w:val="22"/>
        </w:rPr>
      </w:pPr>
      <w:r>
        <w:rPr>
          <w:rFonts w:ascii="Calibri" w:hAnsi="Calibri"/>
          <w:color w:val="000000"/>
          <w:sz w:val="22"/>
          <w:szCs w:val="22"/>
        </w:rPr>
        <w:t>Strong e</w:t>
      </w:r>
      <w:r w:rsidR="00E44200">
        <w:rPr>
          <w:rFonts w:ascii="Calibri" w:hAnsi="Calibri"/>
          <w:color w:val="000000"/>
          <w:sz w:val="22"/>
          <w:szCs w:val="22"/>
        </w:rPr>
        <w:t xml:space="preserve">xperience </w:t>
      </w:r>
      <w:r>
        <w:rPr>
          <w:rFonts w:ascii="Calibri" w:hAnsi="Calibri"/>
          <w:color w:val="000000"/>
          <w:sz w:val="22"/>
          <w:szCs w:val="22"/>
        </w:rPr>
        <w:t xml:space="preserve">with </w:t>
      </w:r>
      <w:r w:rsidR="00DE0836">
        <w:rPr>
          <w:rFonts w:ascii="Calibri" w:hAnsi="Calibri"/>
          <w:color w:val="000000"/>
          <w:sz w:val="22"/>
          <w:szCs w:val="22"/>
        </w:rPr>
        <w:t>Informatica</w:t>
      </w:r>
      <w:r>
        <w:rPr>
          <w:rFonts w:ascii="Calibri" w:hAnsi="Calibri"/>
          <w:color w:val="000000"/>
          <w:sz w:val="22"/>
          <w:szCs w:val="22"/>
        </w:rPr>
        <w:t xml:space="preserve"> tools </w:t>
      </w:r>
      <w:r w:rsidR="00B43733">
        <w:rPr>
          <w:rFonts w:ascii="Calibri" w:hAnsi="Calibri"/>
          <w:color w:val="000000"/>
          <w:sz w:val="22"/>
          <w:szCs w:val="22"/>
        </w:rPr>
        <w:t>Mapping d</w:t>
      </w:r>
      <w:r w:rsidR="00E44200">
        <w:rPr>
          <w:rFonts w:ascii="Calibri" w:hAnsi="Calibri"/>
          <w:color w:val="000000"/>
          <w:sz w:val="22"/>
          <w:szCs w:val="22"/>
        </w:rPr>
        <w:t>esig</w:t>
      </w:r>
      <w:r w:rsidR="00B43733">
        <w:rPr>
          <w:rFonts w:ascii="Calibri" w:hAnsi="Calibri"/>
          <w:color w:val="000000"/>
          <w:sz w:val="22"/>
          <w:szCs w:val="22"/>
        </w:rPr>
        <w:t>n</w:t>
      </w:r>
      <w:r w:rsidR="00E44200">
        <w:rPr>
          <w:rFonts w:ascii="Calibri" w:hAnsi="Calibri"/>
          <w:color w:val="000000"/>
          <w:sz w:val="22"/>
          <w:szCs w:val="22"/>
        </w:rPr>
        <w:t>er,</w:t>
      </w:r>
      <w:r w:rsidR="00B019D6">
        <w:rPr>
          <w:rFonts w:ascii="Calibri" w:hAnsi="Calibri"/>
          <w:color w:val="000000"/>
          <w:sz w:val="22"/>
          <w:szCs w:val="22"/>
        </w:rPr>
        <w:t>Mapplet</w:t>
      </w:r>
      <w:r w:rsidR="00B43733">
        <w:rPr>
          <w:rFonts w:ascii="Calibri" w:hAnsi="Calibri"/>
          <w:color w:val="000000"/>
          <w:sz w:val="22"/>
          <w:szCs w:val="22"/>
        </w:rPr>
        <w:t xml:space="preserve"> d</w:t>
      </w:r>
      <w:r w:rsidR="00E44200">
        <w:rPr>
          <w:rFonts w:ascii="Calibri" w:hAnsi="Calibri"/>
          <w:color w:val="000000"/>
          <w:sz w:val="22"/>
          <w:szCs w:val="22"/>
        </w:rPr>
        <w:t>esig</w:t>
      </w:r>
      <w:r w:rsidR="00B43733">
        <w:rPr>
          <w:rFonts w:ascii="Calibri" w:hAnsi="Calibri"/>
          <w:color w:val="000000"/>
          <w:sz w:val="22"/>
          <w:szCs w:val="22"/>
        </w:rPr>
        <w:t>n</w:t>
      </w:r>
      <w:r w:rsidR="00E44200">
        <w:rPr>
          <w:rFonts w:ascii="Calibri" w:hAnsi="Calibri"/>
          <w:color w:val="000000"/>
          <w:sz w:val="22"/>
          <w:szCs w:val="22"/>
        </w:rPr>
        <w:t>er, transformation Developer,Repository Manager,Workflow Manager,Workflow Monitor.</w:t>
      </w:r>
    </w:p>
    <w:p w:rsidR="00EB78D5" w:rsidRPr="003B223F" w:rsidRDefault="00EB78D5" w:rsidP="009A41F9">
      <w:pPr>
        <w:numPr>
          <w:ilvl w:val="0"/>
          <w:numId w:val="15"/>
        </w:numPr>
        <w:spacing w:after="40"/>
        <w:jc w:val="both"/>
        <w:rPr>
          <w:rFonts w:ascii="Calibri" w:hAnsi="Calibri"/>
          <w:color w:val="000000"/>
          <w:sz w:val="22"/>
          <w:szCs w:val="22"/>
        </w:rPr>
      </w:pPr>
      <w:r w:rsidRPr="003B223F">
        <w:rPr>
          <w:rFonts w:ascii="Calibri" w:hAnsi="Calibri"/>
          <w:color w:val="000000"/>
          <w:sz w:val="22"/>
          <w:szCs w:val="22"/>
        </w:rPr>
        <w:t>E</w:t>
      </w:r>
      <w:r w:rsidR="005C68E9">
        <w:rPr>
          <w:rFonts w:ascii="Calibri" w:hAnsi="Calibri"/>
          <w:color w:val="000000"/>
          <w:sz w:val="22"/>
          <w:szCs w:val="22"/>
        </w:rPr>
        <w:t xml:space="preserve">xperienced on various databases </w:t>
      </w:r>
      <w:r w:rsidRPr="003B223F">
        <w:rPr>
          <w:rFonts w:ascii="Calibri" w:hAnsi="Calibri"/>
          <w:color w:val="000000"/>
          <w:sz w:val="22"/>
          <w:szCs w:val="22"/>
        </w:rPr>
        <w:t xml:space="preserve">like </w:t>
      </w:r>
      <w:r w:rsidRPr="00DF10CE">
        <w:rPr>
          <w:rFonts w:ascii="Calibri" w:hAnsi="Calibri"/>
          <w:b/>
          <w:color w:val="000000"/>
          <w:sz w:val="22"/>
          <w:szCs w:val="22"/>
        </w:rPr>
        <w:t>Oracle</w:t>
      </w:r>
      <w:r w:rsidR="007772C8">
        <w:rPr>
          <w:rFonts w:ascii="Calibri" w:hAnsi="Calibri"/>
          <w:b/>
          <w:color w:val="000000"/>
          <w:sz w:val="22"/>
          <w:szCs w:val="22"/>
        </w:rPr>
        <w:t>9i/10</w:t>
      </w:r>
      <w:r w:rsidR="003652C8">
        <w:rPr>
          <w:rFonts w:ascii="Calibri" w:hAnsi="Calibri"/>
          <w:b/>
          <w:color w:val="000000"/>
          <w:sz w:val="22"/>
          <w:szCs w:val="22"/>
        </w:rPr>
        <w:t>g</w:t>
      </w:r>
      <w:r w:rsidRPr="003B223F">
        <w:rPr>
          <w:rFonts w:ascii="Calibri" w:hAnsi="Calibri"/>
          <w:b/>
          <w:color w:val="000000"/>
          <w:sz w:val="22"/>
          <w:szCs w:val="22"/>
        </w:rPr>
        <w:t>, MS-SQL Ser</w:t>
      </w:r>
      <w:r w:rsidR="007772C8">
        <w:rPr>
          <w:rFonts w:ascii="Calibri" w:hAnsi="Calibri"/>
          <w:b/>
          <w:color w:val="000000"/>
          <w:sz w:val="22"/>
          <w:szCs w:val="22"/>
        </w:rPr>
        <w:t xml:space="preserve">ver </w:t>
      </w:r>
      <w:r w:rsidR="005C68E9">
        <w:rPr>
          <w:rFonts w:ascii="Calibri" w:hAnsi="Calibri"/>
          <w:b/>
          <w:color w:val="000000"/>
          <w:sz w:val="22"/>
          <w:szCs w:val="22"/>
        </w:rPr>
        <w:t xml:space="preserve">2005 </w:t>
      </w:r>
      <w:r w:rsidR="00FE02C3" w:rsidRPr="003B223F">
        <w:rPr>
          <w:rFonts w:ascii="Calibri" w:hAnsi="Calibri"/>
          <w:b/>
          <w:color w:val="000000"/>
          <w:sz w:val="22"/>
          <w:szCs w:val="22"/>
        </w:rPr>
        <w:t xml:space="preserve">and </w:t>
      </w:r>
      <w:r w:rsidR="006E199B" w:rsidRPr="003B223F">
        <w:rPr>
          <w:rFonts w:ascii="Calibri" w:hAnsi="Calibri"/>
          <w:b/>
          <w:color w:val="000000"/>
          <w:sz w:val="22"/>
          <w:szCs w:val="22"/>
        </w:rPr>
        <w:t>Greenplum</w:t>
      </w:r>
      <w:r w:rsidRPr="003B223F">
        <w:rPr>
          <w:rFonts w:ascii="Calibri" w:hAnsi="Calibri"/>
          <w:b/>
          <w:color w:val="000000"/>
          <w:sz w:val="22"/>
          <w:szCs w:val="22"/>
        </w:rPr>
        <w:t>.</w:t>
      </w:r>
    </w:p>
    <w:p w:rsidR="00EB78D5" w:rsidRPr="003B223F" w:rsidRDefault="00EB78D5" w:rsidP="009A41F9">
      <w:pPr>
        <w:numPr>
          <w:ilvl w:val="0"/>
          <w:numId w:val="15"/>
        </w:numPr>
        <w:spacing w:after="40"/>
        <w:jc w:val="both"/>
        <w:rPr>
          <w:rFonts w:ascii="Calibri" w:hAnsi="Calibri"/>
          <w:color w:val="000000"/>
          <w:sz w:val="22"/>
          <w:szCs w:val="22"/>
        </w:rPr>
      </w:pPr>
      <w:r w:rsidRPr="003B223F">
        <w:rPr>
          <w:rFonts w:ascii="Calibri" w:hAnsi="Calibri"/>
          <w:color w:val="000000"/>
          <w:sz w:val="22"/>
          <w:szCs w:val="22"/>
        </w:rPr>
        <w:t xml:space="preserve">Worked extensively with Informatica Designer to create mappings using </w:t>
      </w:r>
      <w:r w:rsidRPr="003B223F">
        <w:rPr>
          <w:rFonts w:ascii="Calibri" w:hAnsi="Calibri"/>
          <w:b/>
          <w:color w:val="000000"/>
          <w:sz w:val="22"/>
          <w:szCs w:val="22"/>
        </w:rPr>
        <w:t>Expression, Router, Lookup</w:t>
      </w:r>
      <w:r w:rsidR="007772C8">
        <w:rPr>
          <w:rFonts w:ascii="Calibri" w:hAnsi="Calibri"/>
          <w:color w:val="000000"/>
          <w:sz w:val="22"/>
          <w:szCs w:val="22"/>
        </w:rPr>
        <w:t xml:space="preserve">(connected and </w:t>
      </w:r>
      <w:r w:rsidRPr="003B223F">
        <w:rPr>
          <w:rFonts w:ascii="Calibri" w:hAnsi="Calibri"/>
          <w:color w:val="000000"/>
          <w:sz w:val="22"/>
          <w:szCs w:val="22"/>
        </w:rPr>
        <w:t>Unconnected</w:t>
      </w:r>
      <w:r w:rsidR="007772C8">
        <w:rPr>
          <w:rFonts w:ascii="Calibri" w:hAnsi="Calibri"/>
          <w:color w:val="000000"/>
          <w:sz w:val="22"/>
          <w:szCs w:val="22"/>
        </w:rPr>
        <w:t>)</w:t>
      </w:r>
      <w:r w:rsidRPr="003B223F">
        <w:rPr>
          <w:rFonts w:ascii="Calibri" w:hAnsi="Calibri"/>
          <w:b/>
          <w:color w:val="000000"/>
          <w:sz w:val="22"/>
          <w:szCs w:val="22"/>
        </w:rPr>
        <w:t>, Source Qualifier, Aggregator</w:t>
      </w:r>
      <w:r w:rsidRPr="003B223F">
        <w:rPr>
          <w:rFonts w:ascii="Calibri" w:hAnsi="Calibri"/>
          <w:color w:val="000000"/>
          <w:sz w:val="22"/>
          <w:szCs w:val="22"/>
        </w:rPr>
        <w:t xml:space="preserve"> and other transformations.</w:t>
      </w:r>
    </w:p>
    <w:p w:rsidR="00EB78D5" w:rsidRPr="003B223F" w:rsidRDefault="00EB78D5" w:rsidP="009A41F9">
      <w:pPr>
        <w:numPr>
          <w:ilvl w:val="0"/>
          <w:numId w:val="15"/>
        </w:numPr>
        <w:spacing w:after="40"/>
        <w:jc w:val="both"/>
        <w:rPr>
          <w:rFonts w:ascii="Calibri" w:hAnsi="Calibri"/>
          <w:color w:val="000000"/>
          <w:sz w:val="22"/>
          <w:szCs w:val="22"/>
        </w:rPr>
      </w:pPr>
      <w:r w:rsidRPr="003B223F">
        <w:rPr>
          <w:rFonts w:ascii="Calibri" w:hAnsi="Calibri"/>
          <w:color w:val="000000"/>
          <w:sz w:val="22"/>
          <w:szCs w:val="22"/>
        </w:rPr>
        <w:t xml:space="preserve">Experience in full life cycle implementations in Data Warehouse area from designing Logical and Physical Data Models involving </w:t>
      </w:r>
      <w:r w:rsidRPr="003B223F">
        <w:rPr>
          <w:rFonts w:ascii="Calibri" w:hAnsi="Calibri"/>
          <w:b/>
          <w:color w:val="000000"/>
          <w:sz w:val="22"/>
          <w:szCs w:val="22"/>
        </w:rPr>
        <w:t xml:space="preserve">Star </w:t>
      </w:r>
      <w:r w:rsidRPr="003B223F">
        <w:rPr>
          <w:rFonts w:ascii="Calibri" w:hAnsi="Calibri"/>
          <w:color w:val="000000"/>
          <w:sz w:val="22"/>
          <w:szCs w:val="22"/>
        </w:rPr>
        <w:t xml:space="preserve">and </w:t>
      </w:r>
      <w:r w:rsidRPr="003B223F">
        <w:rPr>
          <w:rFonts w:ascii="Calibri" w:hAnsi="Calibri"/>
          <w:b/>
          <w:color w:val="000000"/>
          <w:sz w:val="22"/>
          <w:szCs w:val="22"/>
        </w:rPr>
        <w:t>Snowflake schemas</w:t>
      </w:r>
      <w:r w:rsidRPr="003B223F">
        <w:rPr>
          <w:rFonts w:ascii="Calibri" w:hAnsi="Calibri"/>
          <w:color w:val="000000"/>
          <w:sz w:val="22"/>
          <w:szCs w:val="22"/>
        </w:rPr>
        <w:t>.</w:t>
      </w:r>
    </w:p>
    <w:p w:rsidR="00EB78D5" w:rsidRPr="003B223F" w:rsidRDefault="00EB78D5" w:rsidP="009A41F9">
      <w:pPr>
        <w:numPr>
          <w:ilvl w:val="0"/>
          <w:numId w:val="15"/>
        </w:numPr>
        <w:spacing w:after="40"/>
        <w:jc w:val="both"/>
        <w:rPr>
          <w:rFonts w:ascii="Calibri" w:hAnsi="Calibri"/>
          <w:color w:val="000000"/>
          <w:sz w:val="22"/>
          <w:szCs w:val="22"/>
        </w:rPr>
      </w:pPr>
      <w:r w:rsidRPr="003B223F">
        <w:rPr>
          <w:rFonts w:ascii="Calibri" w:hAnsi="Calibri"/>
          <w:color w:val="000000"/>
          <w:sz w:val="22"/>
          <w:szCs w:val="22"/>
        </w:rPr>
        <w:t>Expertise in implementing complex business rules by creating re-usable transformations, and Mappings/Mapplets.</w:t>
      </w:r>
    </w:p>
    <w:p w:rsidR="00DD532A" w:rsidRDefault="00DD532A" w:rsidP="009A41F9">
      <w:pPr>
        <w:numPr>
          <w:ilvl w:val="0"/>
          <w:numId w:val="15"/>
        </w:numPr>
        <w:spacing w:after="40"/>
        <w:jc w:val="both"/>
        <w:rPr>
          <w:rFonts w:ascii="Calibri" w:hAnsi="Calibri"/>
          <w:color w:val="000000"/>
          <w:sz w:val="22"/>
          <w:szCs w:val="22"/>
        </w:rPr>
      </w:pPr>
      <w:r>
        <w:rPr>
          <w:rFonts w:ascii="Calibri" w:hAnsi="Calibri"/>
          <w:color w:val="000000"/>
          <w:sz w:val="22"/>
          <w:szCs w:val="22"/>
        </w:rPr>
        <w:t>Integrate different sou</w:t>
      </w:r>
      <w:r w:rsidR="00E91549">
        <w:rPr>
          <w:rFonts w:ascii="Calibri" w:hAnsi="Calibri"/>
          <w:color w:val="000000"/>
          <w:sz w:val="22"/>
          <w:szCs w:val="22"/>
        </w:rPr>
        <w:t>rce format of data into target us</w:t>
      </w:r>
      <w:r>
        <w:rPr>
          <w:rFonts w:ascii="Calibri" w:hAnsi="Calibri"/>
          <w:color w:val="000000"/>
          <w:sz w:val="22"/>
          <w:szCs w:val="22"/>
        </w:rPr>
        <w:t xml:space="preserve">ing excel/csv/txt </w:t>
      </w:r>
      <w:r w:rsidR="006A6D25">
        <w:rPr>
          <w:rFonts w:ascii="Calibri" w:hAnsi="Calibri"/>
          <w:color w:val="000000"/>
          <w:sz w:val="22"/>
          <w:szCs w:val="22"/>
        </w:rPr>
        <w:t>file,</w:t>
      </w:r>
      <w:r w:rsidR="008B0332">
        <w:rPr>
          <w:rFonts w:ascii="Calibri" w:hAnsi="Calibri"/>
          <w:color w:val="000000"/>
          <w:sz w:val="22"/>
          <w:szCs w:val="22"/>
        </w:rPr>
        <w:t xml:space="preserve"> using </w:t>
      </w:r>
      <w:r w:rsidR="005E65E6">
        <w:rPr>
          <w:rFonts w:ascii="Calibri" w:hAnsi="Calibri"/>
          <w:color w:val="000000"/>
          <w:sz w:val="22"/>
          <w:szCs w:val="22"/>
        </w:rPr>
        <w:t>Informatica</w:t>
      </w:r>
      <w:r>
        <w:rPr>
          <w:rFonts w:ascii="Calibri" w:hAnsi="Calibri"/>
          <w:color w:val="000000"/>
          <w:sz w:val="22"/>
          <w:szCs w:val="22"/>
        </w:rPr>
        <w:t>.</w:t>
      </w:r>
    </w:p>
    <w:p w:rsidR="00EB78D5" w:rsidRPr="003B223F" w:rsidRDefault="00EB78D5" w:rsidP="009A41F9">
      <w:pPr>
        <w:numPr>
          <w:ilvl w:val="0"/>
          <w:numId w:val="15"/>
        </w:numPr>
        <w:spacing w:after="40"/>
        <w:jc w:val="both"/>
        <w:rPr>
          <w:rFonts w:ascii="Calibri" w:hAnsi="Calibri"/>
          <w:color w:val="000000"/>
          <w:sz w:val="22"/>
          <w:szCs w:val="22"/>
        </w:rPr>
      </w:pPr>
      <w:r w:rsidRPr="003B223F">
        <w:rPr>
          <w:rFonts w:ascii="Calibri" w:hAnsi="Calibri"/>
          <w:color w:val="000000"/>
          <w:sz w:val="22"/>
          <w:szCs w:val="22"/>
        </w:rPr>
        <w:t>E</w:t>
      </w:r>
      <w:r w:rsidR="00C07816" w:rsidRPr="003B223F">
        <w:rPr>
          <w:rFonts w:ascii="Calibri" w:hAnsi="Calibri"/>
          <w:color w:val="000000"/>
          <w:sz w:val="22"/>
          <w:szCs w:val="22"/>
        </w:rPr>
        <w:t xml:space="preserve">xpertise in importing data from </w:t>
      </w:r>
      <w:r w:rsidRPr="000B6207">
        <w:rPr>
          <w:rFonts w:ascii="Calibri" w:hAnsi="Calibri"/>
          <w:color w:val="000000"/>
          <w:sz w:val="22"/>
          <w:szCs w:val="22"/>
        </w:rPr>
        <w:t>Flat Files</w:t>
      </w:r>
      <w:r w:rsidRPr="003B223F">
        <w:rPr>
          <w:rFonts w:ascii="Calibri" w:hAnsi="Calibri"/>
          <w:color w:val="000000"/>
          <w:sz w:val="22"/>
          <w:szCs w:val="22"/>
        </w:rPr>
        <w:t xml:space="preserve"> and different </w:t>
      </w:r>
      <w:r w:rsidR="00844579">
        <w:rPr>
          <w:rFonts w:ascii="Calibri" w:hAnsi="Calibri"/>
          <w:color w:val="000000"/>
          <w:sz w:val="22"/>
          <w:szCs w:val="22"/>
        </w:rPr>
        <w:t xml:space="preserve">relational sources like Oracle, </w:t>
      </w:r>
      <w:r w:rsidR="00232443" w:rsidRPr="003B223F">
        <w:rPr>
          <w:rFonts w:ascii="Calibri" w:hAnsi="Calibri"/>
          <w:color w:val="000000"/>
          <w:sz w:val="22"/>
          <w:szCs w:val="22"/>
        </w:rPr>
        <w:t>Greenplum</w:t>
      </w:r>
      <w:r w:rsidRPr="003B223F">
        <w:rPr>
          <w:rFonts w:ascii="Calibri" w:hAnsi="Calibri"/>
          <w:color w:val="000000"/>
          <w:sz w:val="22"/>
          <w:szCs w:val="22"/>
        </w:rPr>
        <w:t>and SQL Server.</w:t>
      </w:r>
    </w:p>
    <w:p w:rsidR="001475EE" w:rsidRPr="001475EE" w:rsidRDefault="001475EE" w:rsidP="009A41F9">
      <w:pPr>
        <w:numPr>
          <w:ilvl w:val="0"/>
          <w:numId w:val="15"/>
        </w:numPr>
        <w:spacing w:after="40"/>
        <w:jc w:val="both"/>
        <w:rPr>
          <w:rFonts w:ascii="Calibri" w:hAnsi="Calibri"/>
          <w:color w:val="000000"/>
          <w:sz w:val="22"/>
          <w:szCs w:val="22"/>
        </w:rPr>
      </w:pPr>
      <w:r w:rsidRPr="001475EE">
        <w:rPr>
          <w:rFonts w:ascii="Calibri" w:hAnsi="Calibri"/>
          <w:color w:val="000000"/>
          <w:sz w:val="22"/>
          <w:szCs w:val="22"/>
        </w:rPr>
        <w:t>Extensively worked with Informatica performance tuning involving source level, target level and map level bottlenecks.</w:t>
      </w:r>
    </w:p>
    <w:p w:rsidR="00A55AC9" w:rsidRDefault="00EB78D5" w:rsidP="009A41F9">
      <w:pPr>
        <w:numPr>
          <w:ilvl w:val="0"/>
          <w:numId w:val="15"/>
        </w:numPr>
        <w:spacing w:after="40"/>
        <w:jc w:val="both"/>
        <w:rPr>
          <w:rFonts w:ascii="Calibri" w:hAnsi="Calibri"/>
          <w:color w:val="000000"/>
          <w:sz w:val="22"/>
          <w:szCs w:val="22"/>
        </w:rPr>
      </w:pPr>
      <w:r w:rsidRPr="00A55AC9">
        <w:rPr>
          <w:rFonts w:ascii="Calibri" w:hAnsi="Calibri"/>
          <w:color w:val="000000"/>
          <w:sz w:val="22"/>
          <w:szCs w:val="22"/>
        </w:rPr>
        <w:t xml:space="preserve">Experience with </w:t>
      </w:r>
      <w:r w:rsidR="00EA33F3" w:rsidRPr="003B223F">
        <w:rPr>
          <w:rFonts w:ascii="Calibri" w:hAnsi="Calibri"/>
          <w:b/>
          <w:color w:val="000000"/>
          <w:sz w:val="22"/>
          <w:szCs w:val="22"/>
        </w:rPr>
        <w:t xml:space="preserve">slowly </w:t>
      </w:r>
      <w:r w:rsidR="00EA33F3">
        <w:rPr>
          <w:rFonts w:ascii="Calibri" w:hAnsi="Calibri"/>
          <w:b/>
          <w:color w:val="000000"/>
          <w:sz w:val="22"/>
          <w:szCs w:val="22"/>
        </w:rPr>
        <w:t>changing</w:t>
      </w:r>
      <w:r w:rsidR="00A55AC9" w:rsidRPr="003B223F">
        <w:rPr>
          <w:rFonts w:ascii="Calibri" w:hAnsi="Calibri"/>
          <w:b/>
          <w:color w:val="000000"/>
          <w:sz w:val="22"/>
          <w:szCs w:val="22"/>
        </w:rPr>
        <w:t xml:space="preserve"> dimension methodology</w:t>
      </w:r>
      <w:r w:rsidR="00A55AC9">
        <w:rPr>
          <w:rFonts w:ascii="Calibri" w:hAnsi="Calibri"/>
          <w:b/>
          <w:color w:val="000000"/>
          <w:sz w:val="22"/>
          <w:szCs w:val="22"/>
        </w:rPr>
        <w:t xml:space="preserve"> Types</w:t>
      </w:r>
      <w:r w:rsidR="00A55AC9">
        <w:rPr>
          <w:rFonts w:ascii="Calibri" w:hAnsi="Calibri"/>
          <w:color w:val="000000"/>
          <w:sz w:val="22"/>
          <w:szCs w:val="22"/>
        </w:rPr>
        <w:t>.</w:t>
      </w:r>
    </w:p>
    <w:p w:rsidR="00EB78D5" w:rsidRPr="00A55AC9" w:rsidRDefault="00EB78D5" w:rsidP="009A41F9">
      <w:pPr>
        <w:numPr>
          <w:ilvl w:val="0"/>
          <w:numId w:val="15"/>
        </w:numPr>
        <w:spacing w:after="40"/>
        <w:jc w:val="both"/>
        <w:rPr>
          <w:rFonts w:ascii="Calibri" w:hAnsi="Calibri"/>
          <w:color w:val="000000"/>
          <w:sz w:val="22"/>
          <w:szCs w:val="22"/>
        </w:rPr>
      </w:pPr>
      <w:r w:rsidRPr="00A55AC9">
        <w:rPr>
          <w:rFonts w:ascii="Calibri" w:hAnsi="Calibri"/>
          <w:color w:val="000000"/>
          <w:sz w:val="22"/>
          <w:szCs w:val="22"/>
        </w:rPr>
        <w:t xml:space="preserve">Experience </w:t>
      </w:r>
      <w:r w:rsidR="002676A0">
        <w:rPr>
          <w:rFonts w:ascii="Calibri" w:hAnsi="Calibri"/>
          <w:color w:val="000000"/>
          <w:sz w:val="22"/>
          <w:szCs w:val="22"/>
        </w:rPr>
        <w:t xml:space="preserve">in </w:t>
      </w:r>
      <w:r w:rsidRPr="00A55AC9">
        <w:rPr>
          <w:rFonts w:ascii="Calibri" w:hAnsi="Calibri"/>
          <w:color w:val="000000"/>
          <w:sz w:val="22"/>
          <w:szCs w:val="22"/>
        </w:rPr>
        <w:t>developing Complex mapping using various transformations available in Mapping Designer also in setting up groups, users, permission for Informatica user in Repository Manager.</w:t>
      </w:r>
    </w:p>
    <w:p w:rsidR="00EB78D5" w:rsidRPr="001E269E" w:rsidRDefault="00EB78D5" w:rsidP="009A41F9">
      <w:pPr>
        <w:numPr>
          <w:ilvl w:val="0"/>
          <w:numId w:val="15"/>
        </w:numPr>
        <w:spacing w:after="40"/>
        <w:jc w:val="both"/>
        <w:rPr>
          <w:rFonts w:ascii="Calibri" w:hAnsi="Calibri"/>
          <w:color w:val="000000"/>
          <w:sz w:val="22"/>
          <w:szCs w:val="22"/>
        </w:rPr>
      </w:pPr>
      <w:r w:rsidRPr="003B223F">
        <w:rPr>
          <w:rFonts w:ascii="Calibri" w:hAnsi="Calibri"/>
          <w:color w:val="000000"/>
          <w:sz w:val="22"/>
          <w:szCs w:val="22"/>
        </w:rPr>
        <w:t xml:space="preserve">Have good problem solving, time management skills, communication skills, good organizational skills, self-motivated, </w:t>
      </w:r>
      <w:r w:rsidR="00347CF9" w:rsidRPr="003B223F">
        <w:rPr>
          <w:rFonts w:ascii="Calibri" w:hAnsi="Calibri"/>
          <w:color w:val="000000"/>
          <w:sz w:val="22"/>
          <w:szCs w:val="22"/>
        </w:rPr>
        <w:t>hardworking</w:t>
      </w:r>
      <w:r w:rsidRPr="003B223F">
        <w:rPr>
          <w:rFonts w:ascii="Calibri" w:hAnsi="Calibri"/>
          <w:color w:val="000000"/>
          <w:sz w:val="22"/>
          <w:szCs w:val="22"/>
        </w:rPr>
        <w:t>, ability to work independently or cooperatively in a team and eager to learn.</w:t>
      </w:r>
    </w:p>
    <w:p w:rsidR="00620E67" w:rsidRPr="001E269E" w:rsidRDefault="00620E67" w:rsidP="009A41F9">
      <w:pPr>
        <w:numPr>
          <w:ilvl w:val="0"/>
          <w:numId w:val="15"/>
        </w:numPr>
        <w:spacing w:after="40"/>
        <w:jc w:val="both"/>
        <w:rPr>
          <w:rFonts w:ascii="Calibri" w:hAnsi="Calibri"/>
          <w:color w:val="000000"/>
          <w:sz w:val="22"/>
          <w:szCs w:val="22"/>
        </w:rPr>
      </w:pPr>
      <w:r w:rsidRPr="003B223F">
        <w:rPr>
          <w:rFonts w:ascii="Calibri" w:hAnsi="Calibri"/>
          <w:color w:val="000000"/>
          <w:sz w:val="22"/>
          <w:szCs w:val="22"/>
        </w:rPr>
        <w:t>Goo</w:t>
      </w:r>
      <w:r>
        <w:rPr>
          <w:rFonts w:ascii="Calibri" w:hAnsi="Calibri"/>
          <w:color w:val="000000"/>
          <w:sz w:val="22"/>
          <w:szCs w:val="22"/>
        </w:rPr>
        <w:t xml:space="preserve">d Knowledge on Scheduling Tool </w:t>
      </w:r>
      <w:r w:rsidRPr="003B223F">
        <w:rPr>
          <w:rFonts w:ascii="Calibri" w:hAnsi="Calibri"/>
          <w:color w:val="000000"/>
          <w:sz w:val="22"/>
          <w:szCs w:val="22"/>
        </w:rPr>
        <w:t>IDR</w:t>
      </w:r>
      <w:r w:rsidR="007834CE">
        <w:rPr>
          <w:rFonts w:ascii="Calibri" w:hAnsi="Calibri"/>
          <w:color w:val="000000"/>
          <w:sz w:val="22"/>
          <w:szCs w:val="22"/>
        </w:rPr>
        <w:t xml:space="preserve"> and</w:t>
      </w:r>
      <w:r w:rsidR="007834CE" w:rsidRPr="00151341">
        <w:rPr>
          <w:rFonts w:ascii="Calibri" w:hAnsi="Calibri"/>
          <w:color w:val="000000"/>
          <w:sz w:val="22"/>
          <w:szCs w:val="22"/>
        </w:rPr>
        <w:t xml:space="preserve">Scheduling Jobs using </w:t>
      </w:r>
      <w:r w:rsidR="001826D1" w:rsidRPr="00151341">
        <w:rPr>
          <w:rFonts w:ascii="Calibri" w:hAnsi="Calibri"/>
          <w:color w:val="000000"/>
          <w:sz w:val="22"/>
          <w:szCs w:val="22"/>
        </w:rPr>
        <w:t>Informatica</w:t>
      </w:r>
      <w:r w:rsidR="00CE1BD0">
        <w:rPr>
          <w:rFonts w:ascii="Calibri" w:hAnsi="Calibri"/>
          <w:color w:val="000000"/>
          <w:sz w:val="22"/>
          <w:szCs w:val="22"/>
        </w:rPr>
        <w:t xml:space="preserve"> Scheduler and </w:t>
      </w:r>
      <w:r w:rsidR="00CE1BD0" w:rsidRPr="00151341">
        <w:rPr>
          <w:rFonts w:ascii="Calibri" w:hAnsi="Calibri"/>
          <w:color w:val="000000"/>
          <w:sz w:val="22"/>
          <w:szCs w:val="22"/>
        </w:rPr>
        <w:t>Knowledge in running the jobs using Unix Command.</w:t>
      </w:r>
    </w:p>
    <w:p w:rsidR="003933BC" w:rsidRPr="003933BC" w:rsidRDefault="004B4FD4" w:rsidP="003933BC">
      <w:pPr>
        <w:numPr>
          <w:ilvl w:val="0"/>
          <w:numId w:val="15"/>
        </w:numPr>
        <w:spacing w:after="40"/>
        <w:jc w:val="both"/>
        <w:rPr>
          <w:rFonts w:ascii="Calibri" w:hAnsi="Calibri"/>
          <w:color w:val="000000"/>
          <w:sz w:val="22"/>
          <w:szCs w:val="22"/>
        </w:rPr>
      </w:pPr>
      <w:r w:rsidRPr="003B223F">
        <w:rPr>
          <w:rFonts w:ascii="Calibri" w:hAnsi="Calibri"/>
          <w:color w:val="000000"/>
          <w:sz w:val="22"/>
          <w:szCs w:val="22"/>
        </w:rPr>
        <w:lastRenderedPageBreak/>
        <w:t>Goo</w:t>
      </w:r>
      <w:r w:rsidR="00B00973" w:rsidRPr="003B223F">
        <w:rPr>
          <w:rFonts w:ascii="Calibri" w:hAnsi="Calibri"/>
          <w:color w:val="000000"/>
          <w:sz w:val="22"/>
          <w:szCs w:val="22"/>
        </w:rPr>
        <w:t>d Knowledge on Software Testing,Unit testing,</w:t>
      </w:r>
      <w:r w:rsidR="00433240" w:rsidRPr="003B223F">
        <w:rPr>
          <w:rFonts w:ascii="Calibri" w:hAnsi="Calibri"/>
          <w:color w:val="000000"/>
          <w:sz w:val="22"/>
          <w:szCs w:val="22"/>
        </w:rPr>
        <w:t>Database</w:t>
      </w:r>
      <w:r w:rsidR="00B00973" w:rsidRPr="003B223F">
        <w:rPr>
          <w:rFonts w:ascii="Calibri" w:hAnsi="Calibri"/>
          <w:color w:val="000000"/>
          <w:sz w:val="22"/>
          <w:szCs w:val="22"/>
        </w:rPr>
        <w:t xml:space="preserve"> Testing,smoke </w:t>
      </w:r>
      <w:r w:rsidR="00B00973" w:rsidRPr="003B7EE1">
        <w:rPr>
          <w:rFonts w:ascii="Calibri" w:hAnsi="Calibri"/>
          <w:color w:val="000000"/>
          <w:sz w:val="22"/>
          <w:szCs w:val="22"/>
        </w:rPr>
        <w:t>tes</w:t>
      </w:r>
      <w:r w:rsidR="00433240" w:rsidRPr="003B7EE1">
        <w:rPr>
          <w:rFonts w:ascii="Calibri" w:hAnsi="Calibri"/>
          <w:color w:val="000000"/>
          <w:sz w:val="22"/>
          <w:szCs w:val="22"/>
        </w:rPr>
        <w:t>t</w:t>
      </w:r>
      <w:r w:rsidR="00AB3EC8" w:rsidRPr="003B7EE1">
        <w:rPr>
          <w:rFonts w:ascii="Calibri" w:hAnsi="Calibri"/>
          <w:color w:val="000000"/>
          <w:sz w:val="22"/>
          <w:szCs w:val="22"/>
        </w:rPr>
        <w:t>ing</w:t>
      </w:r>
      <w:r w:rsidR="00B00973" w:rsidRPr="003B7EE1">
        <w:rPr>
          <w:rFonts w:ascii="Calibri" w:hAnsi="Calibri"/>
          <w:color w:val="000000"/>
          <w:sz w:val="22"/>
          <w:szCs w:val="22"/>
        </w:rPr>
        <w:t>and</w:t>
      </w:r>
      <w:r w:rsidR="00F65293" w:rsidRPr="003B7EE1">
        <w:rPr>
          <w:rFonts w:ascii="Calibri" w:hAnsi="Calibri"/>
          <w:color w:val="000000"/>
          <w:sz w:val="22"/>
          <w:szCs w:val="22"/>
        </w:rPr>
        <w:t>preparing</w:t>
      </w:r>
      <w:r w:rsidR="00B00973" w:rsidRPr="003B7EE1">
        <w:rPr>
          <w:rFonts w:ascii="Calibri" w:hAnsi="Calibri"/>
          <w:color w:val="000000"/>
          <w:sz w:val="22"/>
          <w:szCs w:val="22"/>
        </w:rPr>
        <w:t xml:space="preserve"> t</w:t>
      </w:r>
      <w:r w:rsidR="00D84004" w:rsidRPr="003B7EE1">
        <w:rPr>
          <w:rFonts w:ascii="Calibri" w:hAnsi="Calibri"/>
          <w:color w:val="000000"/>
          <w:sz w:val="22"/>
          <w:szCs w:val="22"/>
        </w:rPr>
        <w:t>est case documents.</w:t>
      </w:r>
    </w:p>
    <w:p w:rsidR="003933BC" w:rsidRPr="003933BC" w:rsidRDefault="003933BC" w:rsidP="003933BC">
      <w:pPr>
        <w:numPr>
          <w:ilvl w:val="0"/>
          <w:numId w:val="15"/>
        </w:numPr>
        <w:spacing w:after="40"/>
        <w:jc w:val="both"/>
        <w:rPr>
          <w:rFonts w:ascii="Calibri" w:hAnsi="Calibri"/>
          <w:color w:val="000000"/>
          <w:sz w:val="22"/>
          <w:szCs w:val="22"/>
        </w:rPr>
      </w:pPr>
      <w:r w:rsidRPr="003933BC">
        <w:rPr>
          <w:rFonts w:ascii="Calibri" w:hAnsi="Calibri"/>
          <w:color w:val="000000"/>
          <w:sz w:val="22"/>
          <w:szCs w:val="22"/>
        </w:rPr>
        <w:t>Working closely with Onshore and offshore application development leads</w:t>
      </w:r>
      <w:r w:rsidR="00DC4181">
        <w:rPr>
          <w:rFonts w:ascii="Calibri" w:hAnsi="Calibri"/>
          <w:color w:val="000000"/>
          <w:sz w:val="22"/>
          <w:szCs w:val="22"/>
        </w:rPr>
        <w:t>.</w:t>
      </w:r>
    </w:p>
    <w:p w:rsidR="003933BC" w:rsidRPr="003933BC" w:rsidRDefault="00B71768" w:rsidP="003933BC">
      <w:pPr>
        <w:numPr>
          <w:ilvl w:val="0"/>
          <w:numId w:val="15"/>
        </w:numPr>
        <w:spacing w:after="40"/>
        <w:jc w:val="both"/>
        <w:rPr>
          <w:rFonts w:ascii="Calibri" w:hAnsi="Calibri"/>
          <w:color w:val="000000"/>
          <w:sz w:val="22"/>
          <w:szCs w:val="22"/>
        </w:rPr>
      </w:pPr>
      <w:r>
        <w:rPr>
          <w:rFonts w:ascii="Calibri" w:hAnsi="Calibri"/>
          <w:color w:val="000000"/>
          <w:sz w:val="22"/>
          <w:szCs w:val="22"/>
        </w:rPr>
        <w:t>Identified</w:t>
      </w:r>
      <w:r w:rsidR="003933BC" w:rsidRPr="003933BC">
        <w:rPr>
          <w:rFonts w:ascii="Calibri" w:hAnsi="Calibri"/>
          <w:color w:val="000000"/>
          <w:sz w:val="22"/>
          <w:szCs w:val="22"/>
        </w:rPr>
        <w:t xml:space="preserve"> efficiencies and ways to improve design and development processes</w:t>
      </w:r>
      <w:r w:rsidR="00DC4181">
        <w:rPr>
          <w:rFonts w:ascii="Calibri" w:hAnsi="Calibri"/>
          <w:color w:val="000000"/>
          <w:sz w:val="22"/>
          <w:szCs w:val="22"/>
        </w:rPr>
        <w:t>.</w:t>
      </w:r>
    </w:p>
    <w:p w:rsidR="00BE3B12" w:rsidRPr="00203148" w:rsidRDefault="00BE3B12" w:rsidP="003D267A">
      <w:pPr>
        <w:numPr>
          <w:ilvl w:val="0"/>
          <w:numId w:val="15"/>
        </w:numPr>
        <w:jc w:val="both"/>
        <w:rPr>
          <w:rFonts w:cs="Times New Roman"/>
          <w:sz w:val="20"/>
          <w:szCs w:val="20"/>
        </w:rPr>
      </w:pPr>
      <w:r>
        <w:rPr>
          <w:rFonts w:ascii="Calibri" w:hAnsi="Calibri"/>
          <w:color w:val="000000"/>
          <w:sz w:val="22"/>
          <w:szCs w:val="22"/>
        </w:rPr>
        <w:t>Underwent AWS training and completed multiple POCs</w:t>
      </w:r>
      <w:r w:rsidR="00CA0CAF">
        <w:rPr>
          <w:rFonts w:ascii="Calibri" w:hAnsi="Calibri"/>
          <w:color w:val="000000"/>
          <w:sz w:val="22"/>
          <w:szCs w:val="22"/>
        </w:rPr>
        <w:t>, having good knowledge on AWS Cloud services</w:t>
      </w:r>
      <w:r>
        <w:rPr>
          <w:rFonts w:ascii="Calibri" w:hAnsi="Calibri"/>
          <w:color w:val="000000"/>
          <w:sz w:val="22"/>
          <w:szCs w:val="22"/>
        </w:rPr>
        <w:t>.</w:t>
      </w:r>
    </w:p>
    <w:p w:rsidR="00203148" w:rsidRPr="00E101F5" w:rsidRDefault="00E101F5" w:rsidP="003D267A">
      <w:pPr>
        <w:numPr>
          <w:ilvl w:val="0"/>
          <w:numId w:val="15"/>
        </w:numPr>
        <w:jc w:val="both"/>
        <w:rPr>
          <w:rFonts w:ascii="Calibri" w:hAnsi="Calibri"/>
          <w:color w:val="000000"/>
          <w:sz w:val="22"/>
          <w:szCs w:val="22"/>
        </w:rPr>
      </w:pPr>
      <w:r w:rsidRPr="00E101F5">
        <w:rPr>
          <w:rFonts w:ascii="Calibri" w:hAnsi="Calibri"/>
          <w:color w:val="000000"/>
          <w:sz w:val="22"/>
          <w:szCs w:val="22"/>
        </w:rPr>
        <w:t>Involved in the GCP training program conducted in my company to train fresher’s on multiple services in Google cloud Platf</w:t>
      </w:r>
      <w:r>
        <w:rPr>
          <w:rFonts w:ascii="Calibri" w:hAnsi="Calibri"/>
          <w:color w:val="000000"/>
          <w:sz w:val="22"/>
          <w:szCs w:val="22"/>
        </w:rPr>
        <w:t>o</w:t>
      </w:r>
      <w:r w:rsidRPr="00E101F5">
        <w:rPr>
          <w:rFonts w:ascii="Calibri" w:hAnsi="Calibri"/>
          <w:color w:val="000000"/>
          <w:sz w:val="22"/>
          <w:szCs w:val="22"/>
        </w:rPr>
        <w:t xml:space="preserve">rm. </w:t>
      </w:r>
    </w:p>
    <w:p w:rsidR="003D267A" w:rsidRPr="003D267A" w:rsidRDefault="003D267A" w:rsidP="003D267A"/>
    <w:p w:rsidR="00F21BAC" w:rsidRPr="003B223F" w:rsidRDefault="00EB78D5" w:rsidP="003D267A">
      <w:pPr>
        <w:pBdr>
          <w:bottom w:val="single" w:sz="4" w:space="1" w:color="auto"/>
        </w:pBdr>
        <w:jc w:val="both"/>
        <w:rPr>
          <w:rFonts w:ascii="Calibri" w:hAnsi="Calibri"/>
          <w:bCs/>
          <w:color w:val="000000"/>
          <w:sz w:val="22"/>
          <w:szCs w:val="22"/>
          <w:shd w:val="clear" w:color="auto" w:fill="FFFFFF"/>
        </w:rPr>
      </w:pPr>
      <w:r w:rsidRPr="003B223F">
        <w:rPr>
          <w:rFonts w:ascii="Calibri" w:hAnsi="Calibri"/>
          <w:b/>
          <w:sz w:val="22"/>
          <w:szCs w:val="22"/>
        </w:rPr>
        <w:t>ACADEMICS</w:t>
      </w:r>
    </w:p>
    <w:p w:rsidR="003D267A" w:rsidRPr="003D267A" w:rsidRDefault="003D267A" w:rsidP="003D267A">
      <w:pPr>
        <w:ind w:left="360"/>
        <w:jc w:val="both"/>
        <w:rPr>
          <w:rFonts w:cs="Times New Roman"/>
          <w:sz w:val="20"/>
          <w:szCs w:val="20"/>
        </w:rPr>
      </w:pPr>
    </w:p>
    <w:p w:rsidR="00397CC8" w:rsidRPr="003D267A" w:rsidRDefault="00F21BAC" w:rsidP="003D267A">
      <w:pPr>
        <w:numPr>
          <w:ilvl w:val="0"/>
          <w:numId w:val="15"/>
        </w:numPr>
        <w:jc w:val="both"/>
        <w:rPr>
          <w:rFonts w:cs="Times New Roman"/>
          <w:sz w:val="20"/>
          <w:szCs w:val="20"/>
        </w:rPr>
      </w:pPr>
      <w:r w:rsidRPr="003B223F">
        <w:rPr>
          <w:rFonts w:ascii="Calibri" w:hAnsi="Calibri"/>
          <w:color w:val="000000"/>
          <w:sz w:val="22"/>
          <w:szCs w:val="22"/>
        </w:rPr>
        <w:t xml:space="preserve">Master of Computer Applications from </w:t>
      </w:r>
      <w:r w:rsidRPr="003B223F">
        <w:rPr>
          <w:rFonts w:ascii="Calibri" w:hAnsi="Calibri"/>
          <w:b/>
          <w:color w:val="000000"/>
          <w:sz w:val="22"/>
          <w:szCs w:val="22"/>
        </w:rPr>
        <w:t>J.N.T University, Hyderabad.</w:t>
      </w:r>
    </w:p>
    <w:p w:rsidR="003D267A" w:rsidRPr="003D267A" w:rsidRDefault="003D267A" w:rsidP="003D267A"/>
    <w:p w:rsidR="00EB78D5" w:rsidRPr="003B223F" w:rsidRDefault="00EB78D5" w:rsidP="003D267A">
      <w:pPr>
        <w:pBdr>
          <w:bottom w:val="single" w:sz="4" w:space="1" w:color="auto"/>
        </w:pBdr>
        <w:jc w:val="both"/>
        <w:rPr>
          <w:rFonts w:ascii="Calibri" w:hAnsi="Calibri"/>
          <w:sz w:val="22"/>
          <w:szCs w:val="22"/>
        </w:rPr>
      </w:pPr>
      <w:r w:rsidRPr="003B223F">
        <w:rPr>
          <w:rFonts w:ascii="Calibri" w:hAnsi="Calibri"/>
          <w:b/>
          <w:sz w:val="22"/>
          <w:szCs w:val="22"/>
        </w:rPr>
        <w:t>WORK EXPERIENCE</w:t>
      </w:r>
    </w:p>
    <w:p w:rsidR="003D267A" w:rsidRPr="003D267A" w:rsidRDefault="003D267A" w:rsidP="003D267A">
      <w:pPr>
        <w:ind w:left="360"/>
        <w:jc w:val="both"/>
        <w:rPr>
          <w:rFonts w:cs="Times New Roman"/>
          <w:sz w:val="20"/>
          <w:szCs w:val="20"/>
        </w:rPr>
      </w:pPr>
    </w:p>
    <w:p w:rsidR="008523D8" w:rsidRPr="008523D8" w:rsidRDefault="00104714" w:rsidP="00F624A6">
      <w:pPr>
        <w:numPr>
          <w:ilvl w:val="0"/>
          <w:numId w:val="2"/>
        </w:numPr>
        <w:ind w:left="360"/>
        <w:jc w:val="both"/>
        <w:rPr>
          <w:rFonts w:cs="Times New Roman"/>
          <w:sz w:val="20"/>
          <w:szCs w:val="20"/>
        </w:rPr>
      </w:pPr>
      <w:r>
        <w:rPr>
          <w:rFonts w:ascii="Calibri" w:hAnsi="Calibri"/>
          <w:sz w:val="22"/>
          <w:szCs w:val="22"/>
        </w:rPr>
        <w:t>W</w:t>
      </w:r>
      <w:r w:rsidR="008523D8">
        <w:rPr>
          <w:rFonts w:ascii="Calibri" w:hAnsi="Calibri"/>
          <w:sz w:val="22"/>
          <w:szCs w:val="22"/>
        </w:rPr>
        <w:t>orked with</w:t>
      </w:r>
      <w:r w:rsidR="00E74B5B">
        <w:rPr>
          <w:rFonts w:ascii="Calibri" w:hAnsi="Calibri"/>
          <w:sz w:val="22"/>
          <w:szCs w:val="22"/>
        </w:rPr>
        <w:t xml:space="preserve"> </w:t>
      </w:r>
      <w:r>
        <w:rPr>
          <w:rFonts w:ascii="Calibri" w:hAnsi="Calibri"/>
          <w:b/>
          <w:sz w:val="22"/>
          <w:szCs w:val="22"/>
        </w:rPr>
        <w:t>HONNEX</w:t>
      </w:r>
      <w:r w:rsidR="00884541">
        <w:rPr>
          <w:rFonts w:ascii="Calibri" w:hAnsi="Calibri"/>
          <w:b/>
          <w:sz w:val="22"/>
          <w:szCs w:val="22"/>
        </w:rPr>
        <w:t xml:space="preserve"> </w:t>
      </w:r>
      <w:r w:rsidR="00906769">
        <w:rPr>
          <w:rFonts w:ascii="Calibri" w:hAnsi="Calibri"/>
          <w:b/>
          <w:sz w:val="22"/>
          <w:szCs w:val="22"/>
        </w:rPr>
        <w:t xml:space="preserve">SOFTWARE </w:t>
      </w:r>
      <w:r w:rsidR="008523D8" w:rsidRPr="003B223F">
        <w:rPr>
          <w:rFonts w:ascii="Calibri" w:hAnsi="Calibri"/>
          <w:b/>
          <w:sz w:val="22"/>
          <w:szCs w:val="22"/>
        </w:rPr>
        <w:t>SOLUTIONS</w:t>
      </w:r>
      <w:r w:rsidR="008523D8">
        <w:rPr>
          <w:rFonts w:ascii="Calibri" w:hAnsi="Calibri"/>
          <w:sz w:val="22"/>
          <w:szCs w:val="22"/>
        </w:rPr>
        <w:t xml:space="preserve"> Hyderabad from </w:t>
      </w:r>
      <w:r w:rsidR="00AF3D72">
        <w:rPr>
          <w:rFonts w:ascii="Calibri" w:hAnsi="Calibri"/>
          <w:sz w:val="22"/>
          <w:szCs w:val="22"/>
        </w:rPr>
        <w:t>June</w:t>
      </w:r>
      <w:r w:rsidR="004F26FB">
        <w:rPr>
          <w:rFonts w:ascii="Calibri" w:hAnsi="Calibri"/>
          <w:sz w:val="22"/>
          <w:szCs w:val="22"/>
        </w:rPr>
        <w:t xml:space="preserve"> 2012</w:t>
      </w:r>
      <w:r w:rsidR="008523D8">
        <w:rPr>
          <w:rFonts w:ascii="Calibri" w:hAnsi="Calibri"/>
          <w:sz w:val="22"/>
          <w:szCs w:val="22"/>
        </w:rPr>
        <w:t xml:space="preserve"> to February 2014</w:t>
      </w:r>
      <w:r w:rsidR="008523D8" w:rsidRPr="003B223F">
        <w:rPr>
          <w:rFonts w:ascii="Calibri" w:hAnsi="Calibri"/>
          <w:sz w:val="22"/>
          <w:szCs w:val="22"/>
        </w:rPr>
        <w:t>.</w:t>
      </w:r>
    </w:p>
    <w:p w:rsidR="00696A7F" w:rsidRPr="00D213B8" w:rsidRDefault="00EB7086" w:rsidP="00F624A6">
      <w:pPr>
        <w:numPr>
          <w:ilvl w:val="0"/>
          <w:numId w:val="2"/>
        </w:numPr>
        <w:ind w:left="360"/>
        <w:jc w:val="both"/>
        <w:rPr>
          <w:rFonts w:cs="Times New Roman"/>
          <w:sz w:val="20"/>
          <w:szCs w:val="20"/>
        </w:rPr>
      </w:pPr>
      <w:r>
        <w:rPr>
          <w:rFonts w:ascii="Calibri" w:hAnsi="Calibri"/>
          <w:sz w:val="22"/>
          <w:szCs w:val="22"/>
        </w:rPr>
        <w:t>Previously worked</w:t>
      </w:r>
      <w:r w:rsidR="0058100D">
        <w:rPr>
          <w:rFonts w:ascii="Calibri" w:hAnsi="Calibri"/>
          <w:sz w:val="22"/>
          <w:szCs w:val="22"/>
        </w:rPr>
        <w:t xml:space="preserve"> with</w:t>
      </w:r>
      <w:r w:rsidR="00884541">
        <w:rPr>
          <w:rFonts w:ascii="Calibri" w:hAnsi="Calibri"/>
          <w:sz w:val="22"/>
          <w:szCs w:val="22"/>
        </w:rPr>
        <w:t xml:space="preserve"> </w:t>
      </w:r>
      <w:r w:rsidR="00696A7F" w:rsidRPr="003B223F">
        <w:rPr>
          <w:rFonts w:ascii="Calibri" w:hAnsi="Calibri"/>
          <w:b/>
          <w:sz w:val="22"/>
          <w:szCs w:val="22"/>
        </w:rPr>
        <w:t>STRATAPP</w:t>
      </w:r>
      <w:r w:rsidR="00D2525A" w:rsidRPr="003B223F">
        <w:rPr>
          <w:rFonts w:ascii="Calibri" w:hAnsi="Calibri"/>
          <w:b/>
          <w:sz w:val="22"/>
          <w:szCs w:val="22"/>
        </w:rPr>
        <w:t>S SOLUTIONS</w:t>
      </w:r>
      <w:r w:rsidR="00D2525A" w:rsidRPr="003B223F">
        <w:rPr>
          <w:rFonts w:ascii="Calibri" w:hAnsi="Calibri"/>
          <w:sz w:val="22"/>
          <w:szCs w:val="22"/>
        </w:rPr>
        <w:t xml:space="preserve"> Hyderabad from March 2014</w:t>
      </w:r>
      <w:r>
        <w:rPr>
          <w:rFonts w:ascii="Calibri" w:hAnsi="Calibri"/>
          <w:sz w:val="22"/>
          <w:szCs w:val="22"/>
        </w:rPr>
        <w:t xml:space="preserve"> to </w:t>
      </w:r>
      <w:r w:rsidR="003E0C96">
        <w:rPr>
          <w:rFonts w:ascii="Calibri" w:hAnsi="Calibri"/>
          <w:sz w:val="22"/>
          <w:szCs w:val="22"/>
        </w:rPr>
        <w:t>September 2018</w:t>
      </w:r>
      <w:r w:rsidR="00696A7F" w:rsidRPr="003B223F">
        <w:rPr>
          <w:rFonts w:ascii="Calibri" w:hAnsi="Calibri"/>
          <w:sz w:val="22"/>
          <w:szCs w:val="22"/>
        </w:rPr>
        <w:t>.</w:t>
      </w:r>
    </w:p>
    <w:p w:rsidR="00D213B8" w:rsidRPr="007623DF" w:rsidRDefault="00D213B8" w:rsidP="003D267A">
      <w:pPr>
        <w:numPr>
          <w:ilvl w:val="0"/>
          <w:numId w:val="2"/>
        </w:numPr>
        <w:ind w:left="360"/>
        <w:jc w:val="both"/>
        <w:rPr>
          <w:rFonts w:cs="Times New Roman"/>
          <w:sz w:val="20"/>
          <w:szCs w:val="20"/>
        </w:rPr>
      </w:pPr>
      <w:r>
        <w:rPr>
          <w:rFonts w:ascii="Calibri" w:hAnsi="Calibri"/>
          <w:sz w:val="22"/>
          <w:szCs w:val="22"/>
        </w:rPr>
        <w:t>Currently working with</w:t>
      </w:r>
      <w:r w:rsidR="00884541">
        <w:rPr>
          <w:rFonts w:ascii="Calibri" w:hAnsi="Calibri"/>
          <w:sz w:val="22"/>
          <w:szCs w:val="22"/>
        </w:rPr>
        <w:t xml:space="preserve"> </w:t>
      </w:r>
      <w:r>
        <w:rPr>
          <w:rFonts w:ascii="Calibri" w:hAnsi="Calibri"/>
          <w:b/>
          <w:sz w:val="22"/>
          <w:szCs w:val="22"/>
        </w:rPr>
        <w:t>GENPACT INDIA</w:t>
      </w:r>
      <w:r>
        <w:rPr>
          <w:rFonts w:ascii="Calibri" w:hAnsi="Calibri"/>
          <w:sz w:val="22"/>
          <w:szCs w:val="22"/>
        </w:rPr>
        <w:t xml:space="preserve"> Hyderabad from November 2018 to Till Date</w:t>
      </w:r>
      <w:r w:rsidRPr="003B223F">
        <w:rPr>
          <w:rFonts w:ascii="Calibri" w:hAnsi="Calibri"/>
          <w:sz w:val="22"/>
          <w:szCs w:val="22"/>
        </w:rPr>
        <w:t>.</w:t>
      </w:r>
    </w:p>
    <w:p w:rsidR="007623DF" w:rsidRPr="007623DF" w:rsidRDefault="007623DF" w:rsidP="007623DF"/>
    <w:p w:rsidR="00EB78D5" w:rsidRPr="003B223F" w:rsidRDefault="00EB78D5" w:rsidP="003D267A">
      <w:pPr>
        <w:pBdr>
          <w:bottom w:val="single" w:sz="4" w:space="1" w:color="auto"/>
        </w:pBdr>
        <w:jc w:val="both"/>
        <w:rPr>
          <w:rFonts w:ascii="Calibri" w:hAnsi="Calibri"/>
          <w:b/>
          <w:bCs/>
          <w:sz w:val="22"/>
          <w:szCs w:val="22"/>
        </w:rPr>
      </w:pPr>
      <w:r w:rsidRPr="003B223F">
        <w:rPr>
          <w:rFonts w:ascii="Calibri" w:hAnsi="Calibri"/>
          <w:b/>
          <w:color w:val="000000"/>
          <w:sz w:val="22"/>
          <w:szCs w:val="22"/>
        </w:rPr>
        <w:t>TECHNICAL SKILLS</w:t>
      </w:r>
    </w:p>
    <w:p w:rsidR="003D267A" w:rsidRPr="003D267A" w:rsidRDefault="003D267A" w:rsidP="003D267A">
      <w:pPr>
        <w:ind w:left="360"/>
        <w:jc w:val="both"/>
        <w:rPr>
          <w:rFonts w:ascii="Calibri" w:hAnsi="Calibri"/>
          <w:b/>
          <w:sz w:val="22"/>
          <w:szCs w:val="22"/>
        </w:rPr>
      </w:pPr>
    </w:p>
    <w:p w:rsidR="0092356F" w:rsidRPr="005C70E2" w:rsidRDefault="00EB78D5" w:rsidP="005C70E2">
      <w:pPr>
        <w:numPr>
          <w:ilvl w:val="0"/>
          <w:numId w:val="2"/>
        </w:numPr>
        <w:ind w:left="360"/>
        <w:jc w:val="both"/>
        <w:rPr>
          <w:rFonts w:ascii="Calibri" w:hAnsi="Calibri"/>
          <w:b/>
          <w:sz w:val="22"/>
          <w:szCs w:val="22"/>
        </w:rPr>
      </w:pPr>
      <w:r w:rsidRPr="003B223F">
        <w:rPr>
          <w:rFonts w:ascii="Calibri" w:hAnsi="Calibri"/>
          <w:b/>
          <w:bCs/>
          <w:sz w:val="22"/>
          <w:szCs w:val="22"/>
        </w:rPr>
        <w:t>ETL</w:t>
      </w:r>
      <w:r w:rsidR="00507812">
        <w:rPr>
          <w:rFonts w:ascii="Calibri" w:hAnsi="Calibri"/>
          <w:b/>
          <w:bCs/>
          <w:sz w:val="22"/>
          <w:szCs w:val="22"/>
        </w:rPr>
        <w:t>/ELT</w:t>
      </w:r>
      <w:r w:rsidRPr="003B223F">
        <w:rPr>
          <w:rFonts w:ascii="Calibri" w:hAnsi="Calibri"/>
          <w:b/>
          <w:bCs/>
          <w:sz w:val="22"/>
          <w:szCs w:val="22"/>
        </w:rPr>
        <w:t xml:space="preserve"> Tools</w:t>
      </w:r>
      <w:r w:rsidR="005C70E2">
        <w:rPr>
          <w:rFonts w:ascii="Calibri" w:hAnsi="Calibri"/>
          <w:b/>
          <w:bCs/>
          <w:sz w:val="22"/>
          <w:szCs w:val="22"/>
        </w:rPr>
        <w:t xml:space="preserve">              </w:t>
      </w:r>
      <w:r w:rsidR="00052019">
        <w:rPr>
          <w:rFonts w:ascii="Calibri" w:hAnsi="Calibri"/>
          <w:b/>
          <w:bCs/>
          <w:sz w:val="22"/>
          <w:szCs w:val="22"/>
        </w:rPr>
        <w:t xml:space="preserve">: </w:t>
      </w:r>
      <w:r w:rsidRPr="00245E10">
        <w:rPr>
          <w:rFonts w:ascii="Calibri" w:hAnsi="Calibri"/>
          <w:sz w:val="22"/>
          <w:szCs w:val="22"/>
        </w:rPr>
        <w:t>I</w:t>
      </w:r>
      <w:r w:rsidR="00664145" w:rsidRPr="00245E10">
        <w:rPr>
          <w:rFonts w:ascii="Calibri" w:hAnsi="Calibri"/>
          <w:sz w:val="22"/>
          <w:szCs w:val="22"/>
        </w:rPr>
        <w:t>nformatica Power</w:t>
      </w:r>
      <w:r w:rsidR="00427764" w:rsidRPr="00245E10">
        <w:rPr>
          <w:rFonts w:ascii="Calibri" w:hAnsi="Calibri"/>
          <w:sz w:val="22"/>
          <w:szCs w:val="22"/>
        </w:rPr>
        <w:t xml:space="preserve"> Center</w:t>
      </w:r>
      <w:r w:rsidR="007772C8" w:rsidRPr="00245E10">
        <w:rPr>
          <w:rFonts w:ascii="Calibri" w:hAnsi="Calibri"/>
          <w:sz w:val="22"/>
          <w:szCs w:val="22"/>
        </w:rPr>
        <w:t xml:space="preserve"> 8.X,9.X</w:t>
      </w:r>
      <w:r w:rsidR="003C462D" w:rsidRPr="00245E10">
        <w:rPr>
          <w:rFonts w:ascii="Calibri" w:hAnsi="Calibri"/>
          <w:sz w:val="22"/>
          <w:szCs w:val="22"/>
        </w:rPr>
        <w:t xml:space="preserve">, </w:t>
      </w:r>
      <w:r w:rsidR="007F4C72" w:rsidRPr="00245E10">
        <w:rPr>
          <w:rFonts w:ascii="Calibri" w:hAnsi="Calibri"/>
          <w:sz w:val="22"/>
          <w:szCs w:val="22"/>
        </w:rPr>
        <w:t>IDR Tool</w:t>
      </w:r>
      <w:r w:rsidR="00FB4951" w:rsidRPr="00245E10">
        <w:rPr>
          <w:rFonts w:ascii="Calibri" w:hAnsi="Calibri"/>
          <w:sz w:val="22"/>
          <w:szCs w:val="22"/>
        </w:rPr>
        <w:t>,BODI</w:t>
      </w:r>
      <w:r w:rsidR="00FA5917" w:rsidRPr="00245E10">
        <w:rPr>
          <w:rFonts w:ascii="Calibri" w:hAnsi="Calibri"/>
          <w:sz w:val="22"/>
          <w:szCs w:val="22"/>
        </w:rPr>
        <w:t>,</w:t>
      </w:r>
      <w:r w:rsidR="00FA5917" w:rsidRPr="005C70E2">
        <w:rPr>
          <w:rFonts w:ascii="Calibri" w:hAnsi="Calibri"/>
          <w:sz w:val="22"/>
          <w:szCs w:val="22"/>
        </w:rPr>
        <w:t>Diyotta</w:t>
      </w:r>
      <w:r w:rsidR="0087316F" w:rsidRPr="005C70E2">
        <w:rPr>
          <w:rFonts w:ascii="Calibri" w:hAnsi="Calibri"/>
          <w:sz w:val="22"/>
          <w:szCs w:val="22"/>
        </w:rPr>
        <w:t>, Alteryx</w:t>
      </w:r>
      <w:r w:rsidR="002579D3" w:rsidRPr="005C70E2">
        <w:rPr>
          <w:rFonts w:ascii="Calibri" w:hAnsi="Calibri"/>
          <w:sz w:val="22"/>
          <w:szCs w:val="22"/>
        </w:rPr>
        <w:t>, Attunity</w:t>
      </w:r>
    </w:p>
    <w:p w:rsidR="0096079B" w:rsidRDefault="00EB78D5" w:rsidP="0096079B">
      <w:pPr>
        <w:numPr>
          <w:ilvl w:val="0"/>
          <w:numId w:val="2"/>
        </w:numPr>
        <w:ind w:left="360"/>
        <w:jc w:val="both"/>
        <w:rPr>
          <w:rFonts w:cs="Times New Roman"/>
          <w:sz w:val="20"/>
          <w:szCs w:val="20"/>
        </w:rPr>
      </w:pPr>
      <w:r w:rsidRPr="003B223F">
        <w:rPr>
          <w:rFonts w:ascii="Calibri" w:hAnsi="Calibri"/>
          <w:b/>
          <w:bCs/>
          <w:sz w:val="22"/>
          <w:szCs w:val="22"/>
        </w:rPr>
        <w:t>Databases</w:t>
      </w:r>
      <w:r w:rsidR="005C70E2">
        <w:rPr>
          <w:rFonts w:ascii="Calibri" w:hAnsi="Calibri"/>
          <w:b/>
          <w:bCs/>
          <w:sz w:val="22"/>
          <w:szCs w:val="22"/>
        </w:rPr>
        <w:t xml:space="preserve">                    </w:t>
      </w:r>
      <w:r w:rsidR="00052019">
        <w:rPr>
          <w:rFonts w:ascii="Calibri" w:hAnsi="Calibri"/>
          <w:b/>
          <w:bCs/>
          <w:sz w:val="22"/>
          <w:szCs w:val="22"/>
        </w:rPr>
        <w:t xml:space="preserve">: </w:t>
      </w:r>
      <w:r w:rsidRPr="00245E10">
        <w:rPr>
          <w:rFonts w:ascii="Calibri" w:hAnsi="Calibri"/>
          <w:sz w:val="22"/>
          <w:szCs w:val="22"/>
        </w:rPr>
        <w:t>Oracle</w:t>
      </w:r>
      <w:r w:rsidR="0002060A" w:rsidRPr="00245E10">
        <w:rPr>
          <w:rFonts w:ascii="Calibri" w:hAnsi="Calibri"/>
          <w:sz w:val="22"/>
          <w:szCs w:val="22"/>
        </w:rPr>
        <w:t>, SQL Server</w:t>
      </w:r>
      <w:r w:rsidRPr="00245E10">
        <w:rPr>
          <w:rFonts w:ascii="Calibri" w:hAnsi="Calibri"/>
          <w:sz w:val="22"/>
          <w:szCs w:val="22"/>
        </w:rPr>
        <w:t xml:space="preserve">, </w:t>
      </w:r>
      <w:r w:rsidR="001C3ADA" w:rsidRPr="00245E10">
        <w:rPr>
          <w:rFonts w:ascii="Calibri" w:hAnsi="Calibri"/>
          <w:sz w:val="22"/>
          <w:szCs w:val="22"/>
        </w:rPr>
        <w:t>Greenplum</w:t>
      </w:r>
    </w:p>
    <w:p w:rsidR="00BB34A7" w:rsidRPr="005C70E2" w:rsidRDefault="00052019" w:rsidP="005C70E2">
      <w:pPr>
        <w:numPr>
          <w:ilvl w:val="0"/>
          <w:numId w:val="2"/>
        </w:numPr>
        <w:ind w:left="360"/>
        <w:jc w:val="both"/>
        <w:rPr>
          <w:rFonts w:cs="Times New Roman"/>
          <w:sz w:val="20"/>
          <w:szCs w:val="20"/>
        </w:rPr>
      </w:pPr>
      <w:r w:rsidRPr="00052019">
        <w:rPr>
          <w:rFonts w:ascii="Calibri" w:hAnsi="Calibri"/>
          <w:b/>
          <w:bCs/>
          <w:sz w:val="22"/>
          <w:szCs w:val="22"/>
        </w:rPr>
        <w:t xml:space="preserve">AWS Cloud </w:t>
      </w:r>
      <w:r w:rsidR="005C70E2">
        <w:rPr>
          <w:rFonts w:ascii="Calibri" w:hAnsi="Calibri"/>
          <w:b/>
          <w:bCs/>
          <w:sz w:val="22"/>
          <w:szCs w:val="22"/>
        </w:rPr>
        <w:t xml:space="preserve">Services  </w:t>
      </w:r>
      <w:r>
        <w:rPr>
          <w:rFonts w:ascii="Calibri" w:hAnsi="Calibri"/>
          <w:b/>
          <w:bCs/>
          <w:sz w:val="22"/>
          <w:szCs w:val="22"/>
        </w:rPr>
        <w:t xml:space="preserve">: </w:t>
      </w:r>
      <w:r w:rsidR="006C0C34" w:rsidRPr="00245E10">
        <w:rPr>
          <w:rFonts w:ascii="Calibri" w:hAnsi="Calibri"/>
          <w:bCs/>
          <w:sz w:val="22"/>
          <w:szCs w:val="22"/>
        </w:rPr>
        <w:t>S3</w:t>
      </w:r>
      <w:r w:rsidR="0030609F">
        <w:rPr>
          <w:rFonts w:ascii="Calibri" w:hAnsi="Calibri"/>
          <w:bCs/>
          <w:sz w:val="22"/>
          <w:szCs w:val="22"/>
        </w:rPr>
        <w:t xml:space="preserve"> bucket</w:t>
      </w:r>
      <w:r w:rsidR="006C0C34" w:rsidRPr="00245E10">
        <w:rPr>
          <w:rFonts w:ascii="Calibri" w:hAnsi="Calibri"/>
          <w:bCs/>
          <w:sz w:val="22"/>
          <w:szCs w:val="22"/>
        </w:rPr>
        <w:t xml:space="preserve">, EC2, Lambda, Dynamo DB, </w:t>
      </w:r>
      <w:r w:rsidR="002C3237" w:rsidRPr="00245E10">
        <w:rPr>
          <w:rFonts w:ascii="Calibri" w:hAnsi="Calibri"/>
          <w:bCs/>
          <w:sz w:val="22"/>
          <w:szCs w:val="22"/>
        </w:rPr>
        <w:t>Red shift</w:t>
      </w:r>
      <w:r w:rsidR="00816198">
        <w:rPr>
          <w:rFonts w:ascii="Calibri" w:hAnsi="Calibri"/>
          <w:bCs/>
          <w:sz w:val="22"/>
          <w:szCs w:val="22"/>
        </w:rPr>
        <w:t xml:space="preserve">, </w:t>
      </w:r>
      <w:r w:rsidR="009F370A" w:rsidRPr="005C70E2">
        <w:rPr>
          <w:rFonts w:ascii="Calibri" w:hAnsi="Calibri"/>
          <w:bCs/>
          <w:sz w:val="22"/>
          <w:szCs w:val="22"/>
        </w:rPr>
        <w:t>A</w:t>
      </w:r>
      <w:r w:rsidR="00816198" w:rsidRPr="005C70E2">
        <w:rPr>
          <w:rFonts w:ascii="Calibri" w:hAnsi="Calibri"/>
          <w:bCs/>
          <w:sz w:val="22"/>
          <w:szCs w:val="22"/>
        </w:rPr>
        <w:t>thena</w:t>
      </w:r>
    </w:p>
    <w:p w:rsidR="006C0C34" w:rsidRPr="005C70E2" w:rsidRDefault="00BB34A7" w:rsidP="005C70E2">
      <w:pPr>
        <w:numPr>
          <w:ilvl w:val="0"/>
          <w:numId w:val="2"/>
        </w:numPr>
        <w:ind w:left="360"/>
        <w:jc w:val="both"/>
        <w:rPr>
          <w:rFonts w:cs="Times New Roman"/>
          <w:sz w:val="20"/>
          <w:szCs w:val="20"/>
        </w:rPr>
      </w:pPr>
      <w:r>
        <w:rPr>
          <w:rFonts w:ascii="Calibri" w:hAnsi="Calibri"/>
          <w:b/>
          <w:bCs/>
          <w:sz w:val="22"/>
          <w:szCs w:val="22"/>
        </w:rPr>
        <w:t xml:space="preserve">GCP Services              </w:t>
      </w:r>
      <w:r w:rsidR="005C70E2">
        <w:rPr>
          <w:rFonts w:ascii="Calibri" w:hAnsi="Calibri"/>
          <w:b/>
          <w:bCs/>
          <w:sz w:val="22"/>
          <w:szCs w:val="22"/>
        </w:rPr>
        <w:t xml:space="preserve">  </w:t>
      </w:r>
      <w:r w:rsidR="00052019">
        <w:rPr>
          <w:rFonts w:ascii="Calibri" w:hAnsi="Calibri"/>
          <w:b/>
          <w:bCs/>
          <w:sz w:val="22"/>
          <w:szCs w:val="22"/>
        </w:rPr>
        <w:t xml:space="preserve">: </w:t>
      </w:r>
      <w:r w:rsidR="00173CDB" w:rsidRPr="00173CDB">
        <w:rPr>
          <w:rFonts w:ascii="Calibri" w:hAnsi="Calibri"/>
          <w:bCs/>
          <w:sz w:val="22"/>
          <w:szCs w:val="22"/>
        </w:rPr>
        <w:t>Google</w:t>
      </w:r>
      <w:r w:rsidR="002C3237">
        <w:rPr>
          <w:rFonts w:ascii="Calibri" w:hAnsi="Calibri"/>
          <w:bCs/>
          <w:sz w:val="22"/>
          <w:szCs w:val="22"/>
        </w:rPr>
        <w:t xml:space="preserve"> </w:t>
      </w:r>
      <w:r w:rsidR="0096079B" w:rsidRPr="00BB34A7">
        <w:rPr>
          <w:rFonts w:ascii="Calibri" w:hAnsi="Calibri"/>
          <w:bCs/>
          <w:sz w:val="22"/>
          <w:szCs w:val="22"/>
        </w:rPr>
        <w:t xml:space="preserve">Big </w:t>
      </w:r>
      <w:r w:rsidR="00C25F3B" w:rsidRPr="00BB34A7">
        <w:rPr>
          <w:rFonts w:ascii="Calibri" w:hAnsi="Calibri"/>
          <w:bCs/>
          <w:sz w:val="22"/>
          <w:szCs w:val="22"/>
        </w:rPr>
        <w:t xml:space="preserve">Query, Cloud Function, </w:t>
      </w:r>
      <w:r w:rsidR="0034419C">
        <w:rPr>
          <w:rFonts w:ascii="Calibri" w:hAnsi="Calibri"/>
          <w:bCs/>
          <w:sz w:val="22"/>
          <w:szCs w:val="22"/>
        </w:rPr>
        <w:t xml:space="preserve">Google </w:t>
      </w:r>
      <w:r w:rsidR="00C25F3B" w:rsidRPr="00BB34A7">
        <w:rPr>
          <w:rFonts w:ascii="Calibri" w:hAnsi="Calibri"/>
          <w:bCs/>
          <w:sz w:val="22"/>
          <w:szCs w:val="22"/>
        </w:rPr>
        <w:t xml:space="preserve">Pub Sub, </w:t>
      </w:r>
      <w:r w:rsidR="005C70E2">
        <w:rPr>
          <w:rFonts w:cs="Times New Roman"/>
          <w:sz w:val="20"/>
          <w:szCs w:val="20"/>
        </w:rPr>
        <w:t xml:space="preserve"> </w:t>
      </w:r>
      <w:r w:rsidR="00FA3C04" w:rsidRPr="005C70E2">
        <w:rPr>
          <w:rFonts w:ascii="Open Sans" w:hAnsi="Open Sans" w:cs="Open Sans"/>
          <w:bCs/>
          <w:color w:val="222A35"/>
          <w:sz w:val="19"/>
          <w:szCs w:val="19"/>
        </w:rPr>
        <w:t>driver monitoring</w:t>
      </w:r>
      <w:r w:rsidR="00477C4F" w:rsidRPr="005C70E2">
        <w:rPr>
          <w:rFonts w:ascii="Open Sans" w:hAnsi="Open Sans" w:cs="Open Sans"/>
          <w:bCs/>
          <w:color w:val="222A35"/>
          <w:sz w:val="19"/>
          <w:szCs w:val="19"/>
        </w:rPr>
        <w:t>,</w:t>
      </w:r>
    </w:p>
    <w:p w:rsidR="00477C4F" w:rsidRPr="00477C4F" w:rsidRDefault="005C70E2" w:rsidP="00477C4F">
      <w:pPr>
        <w:rPr>
          <w:rFonts w:ascii="Open Sans" w:hAnsi="Open Sans" w:cs="Open Sans"/>
          <w:bCs/>
          <w:color w:val="222A35"/>
          <w:sz w:val="19"/>
          <w:szCs w:val="19"/>
        </w:rPr>
      </w:pPr>
      <w:r>
        <w:rPr>
          <w:rFonts w:ascii="Open Sans" w:hAnsi="Open Sans" w:cs="Open Sans"/>
          <w:bCs/>
          <w:color w:val="222A35"/>
          <w:sz w:val="19"/>
          <w:szCs w:val="19"/>
        </w:rPr>
        <w:t xml:space="preserve">                                         </w:t>
      </w:r>
      <w:r w:rsidR="00477C4F" w:rsidRPr="00477C4F">
        <w:rPr>
          <w:rFonts w:ascii="Open Sans" w:hAnsi="Open Sans" w:cs="Open Sans"/>
          <w:bCs/>
          <w:color w:val="222A35"/>
          <w:sz w:val="19"/>
          <w:szCs w:val="19"/>
        </w:rPr>
        <w:t xml:space="preserve">VM Instance, </w:t>
      </w:r>
      <w:r w:rsidR="00477C4F">
        <w:rPr>
          <w:rFonts w:ascii="Open Sans" w:hAnsi="Open Sans" w:cs="Open Sans"/>
          <w:bCs/>
          <w:color w:val="222A35"/>
          <w:sz w:val="19"/>
          <w:szCs w:val="19"/>
        </w:rPr>
        <w:t xml:space="preserve">Error Monitoring and </w:t>
      </w:r>
      <w:r w:rsidR="00477C4F" w:rsidRPr="00477C4F">
        <w:rPr>
          <w:rFonts w:ascii="Open Sans" w:hAnsi="Open Sans" w:cs="Open Sans"/>
          <w:bCs/>
          <w:color w:val="222A35"/>
          <w:sz w:val="19"/>
          <w:szCs w:val="19"/>
        </w:rPr>
        <w:t>GCS bucket(storage)</w:t>
      </w:r>
    </w:p>
    <w:p w:rsidR="00FA3C04" w:rsidRPr="00FA3C04" w:rsidRDefault="00EB78D5" w:rsidP="00FA3C04">
      <w:pPr>
        <w:numPr>
          <w:ilvl w:val="0"/>
          <w:numId w:val="2"/>
        </w:numPr>
        <w:ind w:left="360"/>
        <w:jc w:val="both"/>
        <w:rPr>
          <w:rFonts w:cs="Times New Roman"/>
          <w:sz w:val="20"/>
          <w:szCs w:val="20"/>
        </w:rPr>
      </w:pPr>
      <w:r w:rsidRPr="003B223F">
        <w:rPr>
          <w:rFonts w:ascii="Calibri" w:hAnsi="Calibri"/>
          <w:b/>
          <w:bCs/>
          <w:sz w:val="22"/>
          <w:szCs w:val="22"/>
        </w:rPr>
        <w:t>Database Utilities</w:t>
      </w:r>
      <w:r w:rsidR="005C70E2">
        <w:rPr>
          <w:rFonts w:ascii="Calibri" w:hAnsi="Calibri"/>
          <w:b/>
          <w:bCs/>
          <w:sz w:val="22"/>
          <w:szCs w:val="22"/>
        </w:rPr>
        <w:t xml:space="preserve">      </w:t>
      </w:r>
      <w:r w:rsidR="00191D30">
        <w:rPr>
          <w:rFonts w:ascii="Calibri" w:hAnsi="Calibri"/>
          <w:b/>
          <w:bCs/>
          <w:sz w:val="22"/>
          <w:szCs w:val="22"/>
        </w:rPr>
        <w:t xml:space="preserve">: </w:t>
      </w:r>
      <w:r w:rsidR="00B5630E" w:rsidRPr="00245E10">
        <w:rPr>
          <w:rFonts w:ascii="Calibri" w:hAnsi="Calibri"/>
          <w:sz w:val="22"/>
          <w:szCs w:val="22"/>
        </w:rPr>
        <w:t>Toad,</w:t>
      </w:r>
      <w:r w:rsidR="00186987" w:rsidRPr="00245E10">
        <w:rPr>
          <w:rFonts w:ascii="Calibri" w:hAnsi="Calibri"/>
          <w:sz w:val="22"/>
          <w:szCs w:val="22"/>
        </w:rPr>
        <w:t>SQL Developer, SQL*PLUS, PGA</w:t>
      </w:r>
      <w:r w:rsidR="009502BD" w:rsidRPr="00245E10">
        <w:rPr>
          <w:rFonts w:ascii="Calibri" w:eastAsia="Calibri" w:hAnsi="Calibri"/>
          <w:sz w:val="22"/>
          <w:szCs w:val="22"/>
        </w:rPr>
        <w:t>dmin</w:t>
      </w:r>
    </w:p>
    <w:p w:rsidR="00FA3C04" w:rsidRPr="00FA3C04" w:rsidRDefault="00FA3C04" w:rsidP="00FA3C04">
      <w:pPr>
        <w:numPr>
          <w:ilvl w:val="0"/>
          <w:numId w:val="2"/>
        </w:numPr>
        <w:ind w:left="360"/>
        <w:jc w:val="both"/>
      </w:pPr>
      <w:r w:rsidRPr="00791425">
        <w:rPr>
          <w:rFonts w:ascii="Calibri" w:hAnsi="Calibri"/>
          <w:b/>
          <w:bCs/>
          <w:sz w:val="22"/>
          <w:szCs w:val="22"/>
        </w:rPr>
        <w:t>Scripting Language</w:t>
      </w:r>
      <w:r w:rsidR="005C70E2">
        <w:rPr>
          <w:rFonts w:ascii="Calibri" w:hAnsi="Calibri"/>
          <w:b/>
          <w:bCs/>
          <w:sz w:val="22"/>
          <w:szCs w:val="22"/>
        </w:rPr>
        <w:t xml:space="preserve">    </w:t>
      </w:r>
      <w:r w:rsidR="00653F81" w:rsidRPr="00D378AC">
        <w:rPr>
          <w:rFonts w:ascii="Calibri" w:hAnsi="Calibri"/>
          <w:b/>
          <w:bCs/>
          <w:sz w:val="22"/>
          <w:szCs w:val="22"/>
        </w:rPr>
        <w:t>:</w:t>
      </w:r>
      <w:r w:rsidR="005C70E2">
        <w:rPr>
          <w:rFonts w:ascii="Calibri" w:hAnsi="Calibri"/>
          <w:b/>
          <w:bCs/>
          <w:sz w:val="22"/>
          <w:szCs w:val="22"/>
        </w:rPr>
        <w:t xml:space="preserve"> </w:t>
      </w:r>
      <w:r w:rsidRPr="00791425">
        <w:rPr>
          <w:rFonts w:ascii="Calibri" w:hAnsi="Calibri"/>
          <w:bCs/>
          <w:sz w:val="22"/>
          <w:szCs w:val="22"/>
        </w:rPr>
        <w:t>Python</w:t>
      </w:r>
    </w:p>
    <w:p w:rsidR="00843EE4" w:rsidRPr="003B223F" w:rsidRDefault="003E2E01" w:rsidP="00F624A6">
      <w:pPr>
        <w:numPr>
          <w:ilvl w:val="0"/>
          <w:numId w:val="2"/>
        </w:numPr>
        <w:ind w:left="360"/>
        <w:jc w:val="both"/>
        <w:rPr>
          <w:rStyle w:val="Strong"/>
          <w:rFonts w:ascii="Calibri" w:hAnsi="Calibri" w:cs="Calibri"/>
          <w:b w:val="0"/>
          <w:bCs w:val="0"/>
          <w:sz w:val="22"/>
          <w:szCs w:val="22"/>
        </w:rPr>
      </w:pPr>
      <w:r w:rsidRPr="003B223F">
        <w:rPr>
          <w:rFonts w:ascii="Calibri" w:hAnsi="Calibri"/>
          <w:b/>
          <w:bCs/>
          <w:sz w:val="22"/>
          <w:szCs w:val="22"/>
        </w:rPr>
        <w:t xml:space="preserve">Reporting Tools     </w:t>
      </w:r>
      <w:r w:rsidR="005C70E2">
        <w:rPr>
          <w:rFonts w:ascii="Calibri" w:hAnsi="Calibri"/>
          <w:b/>
          <w:bCs/>
          <w:sz w:val="22"/>
          <w:szCs w:val="22"/>
        </w:rPr>
        <w:t xml:space="preserve">   </w:t>
      </w:r>
      <w:r w:rsidRPr="003B223F">
        <w:rPr>
          <w:rFonts w:ascii="Calibri" w:hAnsi="Calibri"/>
          <w:b/>
          <w:bCs/>
          <w:sz w:val="22"/>
          <w:szCs w:val="22"/>
        </w:rPr>
        <w:t xml:space="preserve">  </w:t>
      </w:r>
      <w:r w:rsidR="00191D30">
        <w:rPr>
          <w:rFonts w:ascii="Calibri" w:hAnsi="Calibri"/>
          <w:b/>
          <w:bCs/>
          <w:sz w:val="22"/>
          <w:szCs w:val="22"/>
        </w:rPr>
        <w:t xml:space="preserve">: </w:t>
      </w:r>
      <w:r w:rsidR="003750A7" w:rsidRPr="00245E10">
        <w:rPr>
          <w:rStyle w:val="Strong"/>
          <w:rFonts w:ascii="Calibri" w:hAnsi="Calibri" w:cs="Calibri"/>
          <w:b w:val="0"/>
          <w:bCs w:val="0"/>
          <w:sz w:val="22"/>
          <w:szCs w:val="22"/>
        </w:rPr>
        <w:t>Tableau</w:t>
      </w:r>
    </w:p>
    <w:p w:rsidR="00522C09" w:rsidRPr="00F066F9" w:rsidRDefault="00843EE4" w:rsidP="00522C09">
      <w:pPr>
        <w:numPr>
          <w:ilvl w:val="0"/>
          <w:numId w:val="2"/>
        </w:numPr>
        <w:ind w:left="360"/>
        <w:jc w:val="both"/>
        <w:rPr>
          <w:rFonts w:cs="Times New Roman"/>
          <w:sz w:val="20"/>
          <w:szCs w:val="20"/>
        </w:rPr>
      </w:pPr>
      <w:r w:rsidRPr="003B223F">
        <w:rPr>
          <w:rFonts w:ascii="Calibri" w:hAnsi="Calibri"/>
          <w:b/>
          <w:bCs/>
          <w:sz w:val="22"/>
          <w:szCs w:val="22"/>
        </w:rPr>
        <w:t xml:space="preserve">Scheduling Tools     </w:t>
      </w:r>
      <w:r w:rsidR="005C70E2">
        <w:rPr>
          <w:rFonts w:ascii="Calibri" w:hAnsi="Calibri"/>
          <w:b/>
          <w:bCs/>
          <w:sz w:val="22"/>
          <w:szCs w:val="22"/>
        </w:rPr>
        <w:t xml:space="preserve">   </w:t>
      </w:r>
      <w:r w:rsidR="00191D30">
        <w:rPr>
          <w:rFonts w:ascii="Calibri" w:hAnsi="Calibri"/>
          <w:b/>
          <w:bCs/>
          <w:sz w:val="22"/>
          <w:szCs w:val="22"/>
        </w:rPr>
        <w:t xml:space="preserve">: </w:t>
      </w:r>
      <w:r w:rsidRPr="00245E10">
        <w:rPr>
          <w:rFonts w:ascii="Calibri" w:hAnsi="Calibri"/>
          <w:bCs/>
          <w:sz w:val="22"/>
          <w:szCs w:val="22"/>
        </w:rPr>
        <w:t>ID</w:t>
      </w:r>
      <w:r w:rsidR="003B223F" w:rsidRPr="00245E10">
        <w:rPr>
          <w:rFonts w:ascii="Calibri" w:hAnsi="Calibri"/>
          <w:bCs/>
          <w:sz w:val="22"/>
          <w:szCs w:val="22"/>
        </w:rPr>
        <w:t>R</w:t>
      </w:r>
      <w:r w:rsidR="00D13D2F" w:rsidRPr="00245E10">
        <w:rPr>
          <w:rFonts w:ascii="Calibri" w:hAnsi="Calibri"/>
          <w:bCs/>
          <w:sz w:val="22"/>
          <w:szCs w:val="22"/>
        </w:rPr>
        <w:t>,Informatica Scheduling</w:t>
      </w:r>
    </w:p>
    <w:p w:rsidR="006C0C34" w:rsidRPr="00245E10" w:rsidRDefault="006C0C34" w:rsidP="006C0C34">
      <w:pPr>
        <w:numPr>
          <w:ilvl w:val="0"/>
          <w:numId w:val="2"/>
        </w:numPr>
        <w:ind w:left="360"/>
        <w:jc w:val="both"/>
        <w:rPr>
          <w:rFonts w:ascii="Calibri" w:hAnsi="Calibri"/>
          <w:sz w:val="22"/>
          <w:szCs w:val="22"/>
        </w:rPr>
      </w:pPr>
      <w:r w:rsidRPr="003B223F">
        <w:rPr>
          <w:rFonts w:ascii="Calibri" w:hAnsi="Calibri"/>
          <w:b/>
          <w:bCs/>
          <w:sz w:val="22"/>
          <w:szCs w:val="22"/>
        </w:rPr>
        <w:t xml:space="preserve">Operating Systems   </w:t>
      </w:r>
      <w:r w:rsidR="005C70E2">
        <w:rPr>
          <w:rFonts w:ascii="Calibri" w:hAnsi="Calibri"/>
          <w:b/>
          <w:bCs/>
          <w:sz w:val="22"/>
          <w:szCs w:val="22"/>
        </w:rPr>
        <w:t xml:space="preserve"> </w:t>
      </w:r>
      <w:r w:rsidR="00191D30">
        <w:rPr>
          <w:rFonts w:ascii="Calibri" w:hAnsi="Calibri"/>
          <w:b/>
          <w:bCs/>
          <w:sz w:val="22"/>
          <w:szCs w:val="22"/>
        </w:rPr>
        <w:t xml:space="preserve">: </w:t>
      </w:r>
      <w:r w:rsidRPr="00245E10">
        <w:rPr>
          <w:rFonts w:ascii="Calibri" w:hAnsi="Calibri"/>
          <w:bCs/>
          <w:sz w:val="22"/>
          <w:szCs w:val="22"/>
        </w:rPr>
        <w:t>Windows Flavors, UNIX</w:t>
      </w:r>
    </w:p>
    <w:p w:rsidR="00643EE4" w:rsidRPr="00004DD1" w:rsidRDefault="005E7770" w:rsidP="00004DD1">
      <w:pPr>
        <w:numPr>
          <w:ilvl w:val="0"/>
          <w:numId w:val="2"/>
        </w:numPr>
        <w:ind w:left="360"/>
        <w:jc w:val="both"/>
        <w:rPr>
          <w:rFonts w:cs="Times New Roman"/>
          <w:sz w:val="20"/>
          <w:szCs w:val="20"/>
        </w:rPr>
      </w:pPr>
      <w:r w:rsidRPr="003B223F">
        <w:rPr>
          <w:rFonts w:ascii="Calibri" w:hAnsi="Calibri"/>
          <w:b/>
          <w:bCs/>
          <w:sz w:val="22"/>
          <w:szCs w:val="22"/>
        </w:rPr>
        <w:t xml:space="preserve">Others                     </w:t>
      </w:r>
      <w:r w:rsidR="005C70E2">
        <w:rPr>
          <w:rFonts w:ascii="Calibri" w:hAnsi="Calibri"/>
          <w:b/>
          <w:bCs/>
          <w:sz w:val="22"/>
          <w:szCs w:val="22"/>
        </w:rPr>
        <w:t xml:space="preserve">    </w:t>
      </w:r>
      <w:r w:rsidRPr="003B223F">
        <w:rPr>
          <w:rFonts w:ascii="Calibri" w:hAnsi="Calibri"/>
          <w:b/>
          <w:bCs/>
          <w:sz w:val="22"/>
          <w:szCs w:val="22"/>
        </w:rPr>
        <w:t xml:space="preserve"> </w:t>
      </w:r>
      <w:r w:rsidR="00191D30">
        <w:rPr>
          <w:rFonts w:ascii="Calibri" w:hAnsi="Calibri"/>
          <w:b/>
          <w:bCs/>
          <w:sz w:val="22"/>
          <w:szCs w:val="22"/>
        </w:rPr>
        <w:t xml:space="preserve">: </w:t>
      </w:r>
      <w:r w:rsidR="000B2501">
        <w:rPr>
          <w:rStyle w:val="Strong"/>
          <w:rFonts w:ascii="Calibri" w:hAnsi="Calibri" w:cs="Calibri"/>
          <w:b w:val="0"/>
          <w:bCs w:val="0"/>
          <w:sz w:val="22"/>
          <w:szCs w:val="22"/>
        </w:rPr>
        <w:t>Software Testing,</w:t>
      </w:r>
      <w:r w:rsidRPr="00245E10">
        <w:rPr>
          <w:rStyle w:val="Strong"/>
          <w:rFonts w:ascii="Calibri" w:hAnsi="Calibri" w:cs="Calibri"/>
          <w:b w:val="0"/>
          <w:bCs w:val="0"/>
          <w:sz w:val="22"/>
          <w:szCs w:val="22"/>
        </w:rPr>
        <w:t xml:space="preserve"> Automation Anywhere</w:t>
      </w:r>
      <w:r w:rsidR="00BC4AAF" w:rsidRPr="00245E10">
        <w:rPr>
          <w:rStyle w:val="Strong"/>
          <w:rFonts w:ascii="Calibri" w:hAnsi="Calibri" w:cs="Calibri"/>
          <w:b w:val="0"/>
          <w:bCs w:val="0"/>
          <w:sz w:val="22"/>
          <w:szCs w:val="22"/>
        </w:rPr>
        <w:t>,Jira,Concourse</w:t>
      </w:r>
      <w:r w:rsidR="00D649C4">
        <w:rPr>
          <w:rStyle w:val="Strong"/>
          <w:rFonts w:ascii="Calibri" w:hAnsi="Calibri" w:cs="Calibri"/>
          <w:b w:val="0"/>
          <w:bCs w:val="0"/>
          <w:sz w:val="22"/>
          <w:szCs w:val="22"/>
        </w:rPr>
        <w:t xml:space="preserve"> and </w:t>
      </w:r>
      <w:r w:rsidR="00E80440">
        <w:rPr>
          <w:rStyle w:val="Strong"/>
          <w:rFonts w:ascii="Calibri" w:hAnsi="Calibri" w:cs="Calibri"/>
          <w:b w:val="0"/>
          <w:bCs w:val="0"/>
          <w:sz w:val="22"/>
          <w:szCs w:val="22"/>
        </w:rPr>
        <w:t>GitHub</w:t>
      </w:r>
    </w:p>
    <w:p w:rsidR="00643EE4" w:rsidRPr="003B223F" w:rsidRDefault="00643EE4" w:rsidP="00643EE4">
      <w:pPr>
        <w:pBdr>
          <w:bottom w:val="single" w:sz="4" w:space="1" w:color="auto"/>
        </w:pBdr>
        <w:spacing w:before="280" w:after="280"/>
        <w:jc w:val="both"/>
        <w:rPr>
          <w:rFonts w:ascii="Calibri" w:hAnsi="Calibri"/>
          <w:b/>
          <w:bCs/>
          <w:sz w:val="22"/>
          <w:szCs w:val="22"/>
        </w:rPr>
      </w:pPr>
      <w:r>
        <w:rPr>
          <w:rFonts w:ascii="Calibri" w:hAnsi="Calibri"/>
          <w:b/>
          <w:color w:val="000000"/>
          <w:sz w:val="22"/>
          <w:szCs w:val="22"/>
        </w:rPr>
        <w:t>CERTIFICATIONS</w:t>
      </w:r>
    </w:p>
    <w:p w:rsidR="00643EE4" w:rsidRPr="00643EE4" w:rsidRDefault="00643EE4" w:rsidP="00643EE4">
      <w:pPr>
        <w:numPr>
          <w:ilvl w:val="0"/>
          <w:numId w:val="2"/>
        </w:numPr>
        <w:ind w:left="360"/>
        <w:jc w:val="both"/>
        <w:rPr>
          <w:rFonts w:ascii="Calibri" w:hAnsi="Calibri"/>
          <w:b/>
          <w:sz w:val="22"/>
          <w:szCs w:val="22"/>
        </w:rPr>
      </w:pPr>
      <w:r>
        <w:rPr>
          <w:rFonts w:ascii="Calibri" w:hAnsi="Calibri"/>
          <w:b/>
          <w:bCs/>
          <w:sz w:val="22"/>
          <w:szCs w:val="22"/>
        </w:rPr>
        <w:t xml:space="preserve">ORACLE SQL </w:t>
      </w:r>
      <w:r w:rsidR="00343F48">
        <w:rPr>
          <w:rFonts w:ascii="Calibri" w:hAnsi="Calibri"/>
          <w:b/>
          <w:bCs/>
          <w:sz w:val="22"/>
          <w:szCs w:val="22"/>
        </w:rPr>
        <w:t>Certified</w:t>
      </w:r>
    </w:p>
    <w:p w:rsidR="00643EE4" w:rsidRPr="009B17C6" w:rsidRDefault="00643EE4" w:rsidP="00643EE4">
      <w:pPr>
        <w:numPr>
          <w:ilvl w:val="0"/>
          <w:numId w:val="2"/>
        </w:numPr>
        <w:ind w:left="360"/>
        <w:jc w:val="both"/>
        <w:rPr>
          <w:rFonts w:cs="Times New Roman"/>
          <w:sz w:val="20"/>
          <w:szCs w:val="20"/>
        </w:rPr>
      </w:pPr>
      <w:r w:rsidRPr="00643EE4">
        <w:rPr>
          <w:rFonts w:ascii="Calibri" w:hAnsi="Calibri"/>
          <w:b/>
          <w:bCs/>
          <w:sz w:val="22"/>
          <w:szCs w:val="22"/>
        </w:rPr>
        <w:t>ALTERYX Designer Core</w:t>
      </w:r>
      <w:r w:rsidR="00343F48">
        <w:rPr>
          <w:rFonts w:ascii="Calibri" w:hAnsi="Calibri"/>
          <w:b/>
          <w:bCs/>
          <w:sz w:val="22"/>
          <w:szCs w:val="22"/>
        </w:rPr>
        <w:t xml:space="preserve"> Certified</w:t>
      </w:r>
    </w:p>
    <w:p w:rsidR="008A1301" w:rsidRPr="008A1301" w:rsidRDefault="008A1301" w:rsidP="008A1301">
      <w:pPr>
        <w:pBdr>
          <w:bottom w:val="single" w:sz="4" w:space="1" w:color="auto"/>
        </w:pBdr>
        <w:spacing w:before="280" w:after="280"/>
        <w:jc w:val="both"/>
        <w:rPr>
          <w:rFonts w:ascii="Calibri" w:hAnsi="Calibri"/>
          <w:b/>
          <w:bCs/>
          <w:sz w:val="22"/>
          <w:szCs w:val="22"/>
        </w:rPr>
      </w:pPr>
      <w:r>
        <w:rPr>
          <w:rFonts w:ascii="Calibri" w:hAnsi="Calibri"/>
          <w:b/>
          <w:color w:val="000000"/>
          <w:sz w:val="22"/>
          <w:szCs w:val="22"/>
        </w:rPr>
        <w:t>PROJECTS</w:t>
      </w:r>
    </w:p>
    <w:p w:rsidR="00503572" w:rsidRDefault="00503572" w:rsidP="00560E3F">
      <w:pPr>
        <w:pStyle w:val="ListParagraph"/>
        <w:spacing w:after="0" w:line="240" w:lineRule="auto"/>
        <w:ind w:left="0"/>
        <w:jc w:val="both"/>
        <w:rPr>
          <w:b/>
          <w:bCs/>
          <w:u w:val="single"/>
        </w:rPr>
      </w:pPr>
      <w:r w:rsidRPr="003B223F">
        <w:rPr>
          <w:b/>
          <w:bCs/>
          <w:u w:val="single"/>
        </w:rPr>
        <w:t>PROJECT #1:</w:t>
      </w:r>
    </w:p>
    <w:p w:rsidR="00560E3F" w:rsidRPr="00560E3F" w:rsidRDefault="00560E3F" w:rsidP="00560E3F"/>
    <w:p w:rsidR="00503572" w:rsidRPr="00522C09" w:rsidRDefault="00503572" w:rsidP="00560E3F">
      <w:pPr>
        <w:jc w:val="both"/>
        <w:rPr>
          <w:rFonts w:ascii="Calibri" w:hAnsi="Calibri"/>
          <w:b/>
          <w:bCs/>
          <w:sz w:val="22"/>
          <w:szCs w:val="22"/>
        </w:rPr>
      </w:pPr>
      <w:r>
        <w:rPr>
          <w:rFonts w:ascii="Calibri" w:hAnsi="Calibri"/>
          <w:b/>
          <w:bCs/>
          <w:sz w:val="22"/>
          <w:szCs w:val="22"/>
        </w:rPr>
        <w:t>Project</w:t>
      </w:r>
      <w:r>
        <w:rPr>
          <w:rFonts w:ascii="Calibri" w:hAnsi="Calibri"/>
          <w:b/>
          <w:bCs/>
          <w:sz w:val="22"/>
          <w:szCs w:val="22"/>
        </w:rPr>
        <w:tab/>
      </w:r>
      <w:r>
        <w:rPr>
          <w:rFonts w:ascii="Calibri" w:hAnsi="Calibri"/>
          <w:b/>
          <w:bCs/>
          <w:sz w:val="22"/>
          <w:szCs w:val="22"/>
        </w:rPr>
        <w:tab/>
      </w:r>
      <w:r>
        <w:rPr>
          <w:rFonts w:ascii="Calibri" w:hAnsi="Calibri"/>
          <w:b/>
          <w:bCs/>
          <w:sz w:val="22"/>
          <w:szCs w:val="22"/>
        </w:rPr>
        <w:tab/>
        <w:t xml:space="preserve">:  </w:t>
      </w:r>
      <w:r w:rsidR="0055375D" w:rsidRPr="0055375D">
        <w:rPr>
          <w:rFonts w:ascii="Calibri" w:hAnsi="Calibri"/>
          <w:b/>
          <w:sz w:val="22"/>
          <w:szCs w:val="22"/>
        </w:rPr>
        <w:t>Data Engagement Platform</w:t>
      </w:r>
    </w:p>
    <w:p w:rsidR="00503572" w:rsidRPr="00522C09" w:rsidRDefault="00503572" w:rsidP="00503572">
      <w:pPr>
        <w:jc w:val="both"/>
        <w:rPr>
          <w:rFonts w:ascii="Calibri" w:hAnsi="Calibri"/>
          <w:b/>
          <w:sz w:val="22"/>
          <w:szCs w:val="22"/>
        </w:rPr>
      </w:pPr>
      <w:r w:rsidRPr="00522C09">
        <w:rPr>
          <w:rFonts w:ascii="Calibri" w:hAnsi="Calibri"/>
          <w:b/>
          <w:sz w:val="22"/>
          <w:szCs w:val="22"/>
        </w:rPr>
        <w:t>Client</w:t>
      </w:r>
      <w:r w:rsidRPr="00522C09">
        <w:rPr>
          <w:rFonts w:ascii="Calibri" w:hAnsi="Calibri"/>
          <w:b/>
          <w:sz w:val="22"/>
          <w:szCs w:val="22"/>
        </w:rPr>
        <w:tab/>
      </w:r>
      <w:r w:rsidRPr="00522C09">
        <w:rPr>
          <w:rFonts w:ascii="Calibri" w:hAnsi="Calibri"/>
          <w:b/>
          <w:sz w:val="22"/>
          <w:szCs w:val="22"/>
        </w:rPr>
        <w:tab/>
      </w:r>
      <w:r w:rsidRPr="00522C09">
        <w:rPr>
          <w:rFonts w:ascii="Calibri" w:hAnsi="Calibri"/>
          <w:b/>
          <w:sz w:val="22"/>
          <w:szCs w:val="22"/>
        </w:rPr>
        <w:tab/>
        <w:t xml:space="preserve">:  </w:t>
      </w:r>
      <w:r w:rsidR="008A745E">
        <w:rPr>
          <w:rFonts w:ascii="Calibri" w:hAnsi="Calibri"/>
          <w:b/>
          <w:sz w:val="22"/>
          <w:szCs w:val="22"/>
        </w:rPr>
        <w:t>Cardinal Health</w:t>
      </w:r>
    </w:p>
    <w:p w:rsidR="00503572" w:rsidRPr="00522C09" w:rsidRDefault="00503572" w:rsidP="00503572">
      <w:pPr>
        <w:jc w:val="both"/>
        <w:rPr>
          <w:rFonts w:ascii="Calibri" w:hAnsi="Calibri"/>
          <w:b/>
          <w:sz w:val="22"/>
          <w:szCs w:val="22"/>
        </w:rPr>
      </w:pPr>
      <w:r>
        <w:rPr>
          <w:rFonts w:ascii="Calibri" w:hAnsi="Calibri"/>
          <w:b/>
          <w:sz w:val="22"/>
          <w:szCs w:val="22"/>
        </w:rPr>
        <w:t>Duration</w:t>
      </w:r>
      <w:r>
        <w:rPr>
          <w:rFonts w:ascii="Calibri" w:hAnsi="Calibri"/>
          <w:b/>
          <w:sz w:val="22"/>
          <w:szCs w:val="22"/>
        </w:rPr>
        <w:tab/>
      </w:r>
      <w:r>
        <w:rPr>
          <w:rFonts w:ascii="Calibri" w:hAnsi="Calibri"/>
          <w:b/>
          <w:sz w:val="22"/>
          <w:szCs w:val="22"/>
        </w:rPr>
        <w:tab/>
        <w:t xml:space="preserve">:  </w:t>
      </w:r>
      <w:r w:rsidR="00741CA8">
        <w:rPr>
          <w:rFonts w:ascii="Calibri" w:hAnsi="Calibri"/>
          <w:b/>
          <w:sz w:val="22"/>
          <w:szCs w:val="22"/>
        </w:rPr>
        <w:t>May</w:t>
      </w:r>
      <w:r w:rsidR="009D1DA6">
        <w:rPr>
          <w:rFonts w:ascii="Calibri" w:hAnsi="Calibri"/>
          <w:b/>
          <w:sz w:val="22"/>
          <w:szCs w:val="22"/>
        </w:rPr>
        <w:t xml:space="preserve"> 2019</w:t>
      </w:r>
      <w:r>
        <w:rPr>
          <w:rFonts w:ascii="Calibri" w:hAnsi="Calibri"/>
          <w:b/>
          <w:sz w:val="22"/>
          <w:szCs w:val="22"/>
        </w:rPr>
        <w:t xml:space="preserve"> to </w:t>
      </w:r>
      <w:r w:rsidR="00041D15">
        <w:rPr>
          <w:rFonts w:ascii="Calibri" w:hAnsi="Calibri"/>
          <w:b/>
          <w:sz w:val="22"/>
          <w:szCs w:val="22"/>
        </w:rPr>
        <w:t>Till Date</w:t>
      </w:r>
    </w:p>
    <w:p w:rsidR="00503572" w:rsidRPr="00522C09" w:rsidRDefault="00503572" w:rsidP="00503572">
      <w:pPr>
        <w:jc w:val="both"/>
        <w:rPr>
          <w:rFonts w:ascii="Calibri" w:hAnsi="Calibri"/>
          <w:b/>
          <w:color w:val="000000"/>
          <w:sz w:val="22"/>
          <w:szCs w:val="22"/>
        </w:rPr>
      </w:pPr>
      <w:r w:rsidRPr="00522C09">
        <w:rPr>
          <w:rFonts w:ascii="Calibri" w:hAnsi="Calibri"/>
          <w:b/>
          <w:sz w:val="22"/>
          <w:szCs w:val="22"/>
        </w:rPr>
        <w:t xml:space="preserve">Environment                    :  </w:t>
      </w:r>
      <w:r w:rsidR="006842EC">
        <w:rPr>
          <w:rFonts w:ascii="Calibri" w:hAnsi="Calibri"/>
          <w:b/>
          <w:sz w:val="22"/>
          <w:szCs w:val="22"/>
        </w:rPr>
        <w:t>Google Cloud Platform (GCP)</w:t>
      </w:r>
      <w:r>
        <w:rPr>
          <w:rFonts w:ascii="Calibri" w:hAnsi="Calibri"/>
          <w:b/>
          <w:color w:val="000000"/>
          <w:sz w:val="22"/>
          <w:szCs w:val="22"/>
        </w:rPr>
        <w:t>, SQL</w:t>
      </w:r>
      <w:r w:rsidR="006842EC">
        <w:rPr>
          <w:rFonts w:ascii="Calibri" w:hAnsi="Calibri"/>
          <w:b/>
          <w:color w:val="000000"/>
          <w:sz w:val="22"/>
          <w:szCs w:val="22"/>
        </w:rPr>
        <w:t xml:space="preserve">, </w:t>
      </w:r>
      <w:r w:rsidR="001D6F26">
        <w:rPr>
          <w:rFonts w:ascii="Calibri" w:hAnsi="Calibri"/>
          <w:b/>
          <w:color w:val="000000"/>
          <w:sz w:val="22"/>
          <w:szCs w:val="22"/>
        </w:rPr>
        <w:t xml:space="preserve">Google </w:t>
      </w:r>
      <w:r w:rsidR="006842EC">
        <w:rPr>
          <w:rFonts w:ascii="Calibri" w:hAnsi="Calibri"/>
          <w:b/>
          <w:color w:val="000000"/>
          <w:sz w:val="22"/>
          <w:szCs w:val="22"/>
        </w:rPr>
        <w:t xml:space="preserve">Big </w:t>
      </w:r>
      <w:r w:rsidR="000C30F2">
        <w:rPr>
          <w:rFonts w:ascii="Calibri" w:hAnsi="Calibri"/>
          <w:b/>
          <w:color w:val="000000"/>
          <w:sz w:val="22"/>
          <w:szCs w:val="22"/>
        </w:rPr>
        <w:t>query, Cloud</w:t>
      </w:r>
      <w:r w:rsidR="005A3475">
        <w:rPr>
          <w:rFonts w:ascii="Calibri" w:hAnsi="Calibri"/>
          <w:b/>
          <w:color w:val="000000"/>
          <w:sz w:val="22"/>
          <w:szCs w:val="22"/>
        </w:rPr>
        <w:t xml:space="preserve"> Function</w:t>
      </w:r>
      <w:r w:rsidR="005D211D">
        <w:rPr>
          <w:rFonts w:ascii="Calibri" w:hAnsi="Calibri"/>
          <w:b/>
          <w:color w:val="000000"/>
          <w:sz w:val="22"/>
          <w:szCs w:val="22"/>
        </w:rPr>
        <w:t>,</w:t>
      </w:r>
      <w:r w:rsidR="003D57D7">
        <w:rPr>
          <w:rFonts w:ascii="Calibri" w:hAnsi="Calibri"/>
          <w:b/>
          <w:color w:val="000000"/>
          <w:sz w:val="22"/>
          <w:szCs w:val="22"/>
        </w:rPr>
        <w:t xml:space="preserve"> </w:t>
      </w:r>
      <w:r w:rsidR="005D211D">
        <w:rPr>
          <w:rFonts w:ascii="Calibri" w:hAnsi="Calibri"/>
          <w:b/>
          <w:color w:val="000000"/>
          <w:sz w:val="22"/>
          <w:szCs w:val="22"/>
        </w:rPr>
        <w:t>Pub sub</w:t>
      </w:r>
    </w:p>
    <w:p w:rsidR="00503572" w:rsidRDefault="00503572" w:rsidP="00503572">
      <w:pPr>
        <w:jc w:val="both"/>
        <w:rPr>
          <w:rFonts w:ascii="Calibri" w:hAnsi="Calibri"/>
          <w:b/>
          <w:sz w:val="22"/>
          <w:szCs w:val="22"/>
        </w:rPr>
      </w:pPr>
      <w:r w:rsidRPr="00522C09">
        <w:rPr>
          <w:rFonts w:ascii="Calibri" w:hAnsi="Calibri"/>
          <w:b/>
          <w:sz w:val="22"/>
          <w:szCs w:val="22"/>
        </w:rPr>
        <w:t>R</w:t>
      </w:r>
      <w:r>
        <w:rPr>
          <w:rFonts w:ascii="Calibri" w:hAnsi="Calibri"/>
          <w:b/>
          <w:sz w:val="22"/>
          <w:szCs w:val="22"/>
        </w:rPr>
        <w:t xml:space="preserve">ole </w:t>
      </w:r>
      <w:r>
        <w:rPr>
          <w:rFonts w:ascii="Calibri" w:hAnsi="Calibri"/>
          <w:b/>
          <w:sz w:val="22"/>
          <w:szCs w:val="22"/>
        </w:rPr>
        <w:tab/>
      </w:r>
      <w:r>
        <w:rPr>
          <w:rFonts w:ascii="Calibri" w:hAnsi="Calibri"/>
          <w:b/>
          <w:sz w:val="22"/>
          <w:szCs w:val="22"/>
        </w:rPr>
        <w:tab/>
      </w:r>
      <w:r>
        <w:rPr>
          <w:rFonts w:ascii="Calibri" w:hAnsi="Calibri"/>
          <w:b/>
          <w:sz w:val="22"/>
          <w:szCs w:val="22"/>
        </w:rPr>
        <w:tab/>
        <w:t xml:space="preserve">:  </w:t>
      </w:r>
      <w:r w:rsidR="00106A4D">
        <w:rPr>
          <w:rFonts w:ascii="Calibri" w:hAnsi="Calibri"/>
          <w:b/>
          <w:sz w:val="22"/>
          <w:szCs w:val="22"/>
        </w:rPr>
        <w:t xml:space="preserve">Google </w:t>
      </w:r>
      <w:r w:rsidR="006842EC">
        <w:rPr>
          <w:rFonts w:ascii="Calibri" w:hAnsi="Calibri"/>
          <w:b/>
          <w:color w:val="000000"/>
          <w:sz w:val="22"/>
          <w:szCs w:val="22"/>
        </w:rPr>
        <w:t>Big query</w:t>
      </w:r>
      <w:r w:rsidR="00696504">
        <w:rPr>
          <w:rFonts w:ascii="Calibri" w:hAnsi="Calibri"/>
          <w:b/>
          <w:color w:val="000000"/>
          <w:sz w:val="22"/>
          <w:szCs w:val="22"/>
        </w:rPr>
        <w:t xml:space="preserve"> </w:t>
      </w:r>
      <w:r>
        <w:rPr>
          <w:rFonts w:ascii="Calibri" w:hAnsi="Calibri"/>
          <w:b/>
          <w:sz w:val="22"/>
          <w:szCs w:val="22"/>
        </w:rPr>
        <w:t>Developer</w:t>
      </w:r>
    </w:p>
    <w:p w:rsidR="005B7482" w:rsidRDefault="005B7482" w:rsidP="00503572">
      <w:pPr>
        <w:jc w:val="both"/>
        <w:rPr>
          <w:rFonts w:ascii="Calibri" w:hAnsi="Calibri"/>
          <w:b/>
          <w:bCs/>
          <w:sz w:val="22"/>
          <w:szCs w:val="22"/>
          <w:u w:val="single"/>
        </w:rPr>
      </w:pPr>
    </w:p>
    <w:p w:rsidR="00503572" w:rsidRDefault="00503572" w:rsidP="00503572">
      <w:pPr>
        <w:jc w:val="both"/>
        <w:rPr>
          <w:rFonts w:ascii="Calibri" w:hAnsi="Calibri"/>
          <w:b/>
          <w:bCs/>
          <w:sz w:val="22"/>
          <w:szCs w:val="22"/>
          <w:u w:val="single"/>
        </w:rPr>
      </w:pPr>
      <w:r w:rsidRPr="003B223F">
        <w:rPr>
          <w:rFonts w:ascii="Calibri" w:hAnsi="Calibri"/>
          <w:b/>
          <w:bCs/>
          <w:sz w:val="22"/>
          <w:szCs w:val="22"/>
          <w:u w:val="single"/>
        </w:rPr>
        <w:lastRenderedPageBreak/>
        <w:t>Description:</w:t>
      </w:r>
    </w:p>
    <w:p w:rsidR="00AA7978" w:rsidRDefault="00AA7978" w:rsidP="00AA7978"/>
    <w:p w:rsidR="00C50FDB" w:rsidRDefault="00AA7978" w:rsidP="00C50FDB">
      <w:pPr>
        <w:numPr>
          <w:ilvl w:val="0"/>
          <w:numId w:val="31"/>
        </w:numPr>
        <w:rPr>
          <w:rFonts w:ascii="Calibri" w:hAnsi="Calibri"/>
          <w:bCs/>
          <w:color w:val="000000"/>
          <w:sz w:val="22"/>
          <w:szCs w:val="22"/>
          <w:lang w:val="en-IN"/>
        </w:rPr>
      </w:pPr>
      <w:r w:rsidRPr="00AA7978">
        <w:rPr>
          <w:rFonts w:ascii="Calibri" w:hAnsi="Calibri"/>
          <w:bCs/>
          <w:color w:val="000000"/>
          <w:sz w:val="22"/>
          <w:szCs w:val="22"/>
          <w:lang w:val="en-IN"/>
        </w:rPr>
        <w:t xml:space="preserve">The main objective of this project is to build DEP using Google Cloud native solutions in the areas of Data Movement, Data Storage, </w:t>
      </w:r>
      <w:r w:rsidR="00C50FDB" w:rsidRPr="00AA7978">
        <w:rPr>
          <w:rFonts w:ascii="Calibri" w:hAnsi="Calibri"/>
          <w:bCs/>
          <w:color w:val="000000"/>
          <w:sz w:val="22"/>
          <w:szCs w:val="22"/>
          <w:lang w:val="en-IN"/>
        </w:rPr>
        <w:t>and Data</w:t>
      </w:r>
      <w:r w:rsidRPr="00AA7978">
        <w:rPr>
          <w:rFonts w:ascii="Calibri" w:hAnsi="Calibri"/>
          <w:bCs/>
          <w:color w:val="000000"/>
          <w:sz w:val="22"/>
          <w:szCs w:val="22"/>
          <w:lang w:val="en-IN"/>
        </w:rPr>
        <w:t xml:space="preserve"> Consumptions</w:t>
      </w:r>
      <w:r w:rsidR="00C50FDB">
        <w:rPr>
          <w:rFonts w:ascii="Calibri" w:hAnsi="Calibri"/>
          <w:bCs/>
          <w:color w:val="000000"/>
          <w:sz w:val="22"/>
          <w:szCs w:val="22"/>
          <w:lang w:val="en-IN"/>
        </w:rPr>
        <w:t>.</w:t>
      </w:r>
    </w:p>
    <w:p w:rsidR="00C50FDB" w:rsidRDefault="00AA7978" w:rsidP="00C50FDB">
      <w:pPr>
        <w:numPr>
          <w:ilvl w:val="0"/>
          <w:numId w:val="31"/>
        </w:numPr>
        <w:rPr>
          <w:rFonts w:ascii="Calibri" w:hAnsi="Calibri"/>
          <w:bCs/>
          <w:color w:val="000000"/>
          <w:sz w:val="22"/>
          <w:szCs w:val="22"/>
          <w:lang w:val="en-IN"/>
        </w:rPr>
      </w:pPr>
      <w:r w:rsidRPr="00C50FDB">
        <w:rPr>
          <w:rFonts w:ascii="Calibri" w:hAnsi="Calibri"/>
          <w:bCs/>
          <w:color w:val="000000"/>
          <w:sz w:val="22"/>
          <w:szCs w:val="22"/>
          <w:lang w:val="en-IN"/>
        </w:rPr>
        <w:t>Data engagement platform (DEP) solution is to build a normalized foundational FP&amp;A data layer from multiple source systems into one single layer. The single layer will have harmonized, normalized &amp; transformed data at most granular level with data lineage to trace back the transactions to source system. The DEP will solve purpose of single source of truth for all the management, period end &amp; Ad-hoc reporting needs.</w:t>
      </w:r>
    </w:p>
    <w:p w:rsidR="00C50FDB" w:rsidRDefault="00AA7978" w:rsidP="00C50FDB">
      <w:pPr>
        <w:numPr>
          <w:ilvl w:val="0"/>
          <w:numId w:val="31"/>
        </w:numPr>
        <w:rPr>
          <w:rFonts w:ascii="Calibri" w:hAnsi="Calibri"/>
          <w:bCs/>
          <w:color w:val="000000"/>
          <w:sz w:val="22"/>
          <w:szCs w:val="22"/>
          <w:lang w:val="en-IN"/>
        </w:rPr>
      </w:pPr>
      <w:r w:rsidRPr="00C50FDB">
        <w:rPr>
          <w:rFonts w:ascii="Calibri" w:hAnsi="Calibri"/>
          <w:bCs/>
          <w:color w:val="000000"/>
          <w:sz w:val="22"/>
          <w:szCs w:val="22"/>
          <w:lang w:val="en-IN"/>
        </w:rPr>
        <w:t>Raw data from various source systems which are in scope for DEP across business units will be ingested to the Raw Zone (D0), and from D0 it will be moved to the prepared data zone (D1), and then further to the refined data zone (D2). This document will provide the various design pattern for building the interfaces between these three zones, and dependencies of those design patterns.</w:t>
      </w:r>
    </w:p>
    <w:p w:rsidR="00AA7978" w:rsidRPr="00C50FDB" w:rsidRDefault="00AA7978" w:rsidP="00C50FDB">
      <w:pPr>
        <w:numPr>
          <w:ilvl w:val="0"/>
          <w:numId w:val="31"/>
        </w:numPr>
        <w:rPr>
          <w:rFonts w:ascii="Calibri" w:hAnsi="Calibri"/>
          <w:bCs/>
          <w:color w:val="000000"/>
          <w:sz w:val="22"/>
          <w:szCs w:val="22"/>
          <w:lang w:val="en-IN"/>
        </w:rPr>
      </w:pPr>
      <w:r w:rsidRPr="00C50FDB">
        <w:rPr>
          <w:rFonts w:ascii="Calibri" w:hAnsi="Calibri"/>
          <w:bCs/>
          <w:color w:val="000000"/>
          <w:sz w:val="22"/>
          <w:szCs w:val="22"/>
          <w:lang w:val="en-IN"/>
        </w:rPr>
        <w:t>Transformed data shall support analytic use cases / KPIs. The data shall enable data engineering teams to develop predictive and prescriptive analytics used to optimize key business processes.</w:t>
      </w:r>
    </w:p>
    <w:p w:rsidR="00503572" w:rsidRDefault="00503572" w:rsidP="00503572">
      <w:pPr>
        <w:pStyle w:val="ResExpSummary"/>
        <w:jc w:val="both"/>
        <w:rPr>
          <w:rFonts w:ascii="Calibri" w:eastAsia="Calibri" w:hAnsi="Calibri" w:cs="Calibri"/>
          <w:b/>
          <w:bCs/>
          <w:sz w:val="22"/>
          <w:szCs w:val="22"/>
        </w:rPr>
      </w:pPr>
      <w:r w:rsidRPr="003B223F">
        <w:rPr>
          <w:rFonts w:ascii="Calibri" w:hAnsi="Calibri" w:cs="Calibri"/>
          <w:b/>
          <w:color w:val="000000"/>
          <w:sz w:val="22"/>
          <w:szCs w:val="22"/>
          <w:lang w:eastAsia="ar-SA"/>
        </w:rPr>
        <w:t>Roles &amp; Responsibilities</w:t>
      </w:r>
      <w:r w:rsidRPr="003B223F">
        <w:rPr>
          <w:rFonts w:ascii="Calibri" w:eastAsia="Calibri" w:hAnsi="Calibri" w:cs="Calibri"/>
          <w:b/>
          <w:bCs/>
          <w:sz w:val="22"/>
          <w:szCs w:val="22"/>
        </w:rPr>
        <w:t>:</w:t>
      </w:r>
    </w:p>
    <w:p w:rsidR="007C02EC" w:rsidRPr="007C02EC" w:rsidRDefault="007C02EC" w:rsidP="007C02EC">
      <w:pPr>
        <w:numPr>
          <w:ilvl w:val="0"/>
          <w:numId w:val="33"/>
        </w:numPr>
        <w:rPr>
          <w:rFonts w:cs="Times New Roman"/>
          <w:sz w:val="20"/>
          <w:szCs w:val="20"/>
          <w:lang w:val="en-IN"/>
        </w:rPr>
      </w:pPr>
      <w:r w:rsidRPr="007C02EC">
        <w:rPr>
          <w:rFonts w:ascii="Calibri" w:hAnsi="Calibri"/>
          <w:bCs/>
          <w:color w:val="000000"/>
          <w:sz w:val="22"/>
          <w:szCs w:val="22"/>
          <w:lang w:val="en-IN"/>
        </w:rPr>
        <w:t>I work as a Data Engineer in the project and my Key responsibility is to build the Data Lake.</w:t>
      </w:r>
    </w:p>
    <w:p w:rsidR="007C02EC" w:rsidRPr="007C02EC" w:rsidRDefault="007C02EC" w:rsidP="007C02EC">
      <w:pPr>
        <w:numPr>
          <w:ilvl w:val="0"/>
          <w:numId w:val="33"/>
        </w:numPr>
        <w:rPr>
          <w:lang w:val="en-IN"/>
        </w:rPr>
      </w:pPr>
      <w:r w:rsidRPr="007C02EC">
        <w:rPr>
          <w:rFonts w:ascii="Calibri" w:hAnsi="Calibri"/>
          <w:bCs/>
          <w:color w:val="000000"/>
          <w:sz w:val="22"/>
          <w:szCs w:val="22"/>
          <w:lang w:val="en-IN"/>
        </w:rPr>
        <w:t xml:space="preserve">The total </w:t>
      </w:r>
      <w:r w:rsidR="00E02FD9" w:rsidRPr="007C02EC">
        <w:rPr>
          <w:rFonts w:ascii="Calibri" w:hAnsi="Calibri"/>
          <w:bCs/>
          <w:color w:val="000000"/>
          <w:sz w:val="22"/>
          <w:szCs w:val="22"/>
          <w:lang w:val="en-IN"/>
        </w:rPr>
        <w:t>number of resources worki</w:t>
      </w:r>
      <w:r w:rsidR="00E02FD9">
        <w:rPr>
          <w:rFonts w:ascii="Calibri" w:hAnsi="Calibri"/>
          <w:bCs/>
          <w:color w:val="000000"/>
          <w:sz w:val="22"/>
          <w:szCs w:val="22"/>
          <w:lang w:val="en-IN"/>
        </w:rPr>
        <w:t>ng with this client is</w:t>
      </w:r>
      <w:r w:rsidR="00784D5F">
        <w:rPr>
          <w:rFonts w:ascii="Calibri" w:hAnsi="Calibri"/>
          <w:bCs/>
          <w:color w:val="000000"/>
          <w:sz w:val="22"/>
          <w:szCs w:val="22"/>
          <w:lang w:val="en-IN"/>
        </w:rPr>
        <w:t xml:space="preserve"> approx </w:t>
      </w:r>
      <w:r w:rsidRPr="007C02EC">
        <w:rPr>
          <w:rFonts w:ascii="Calibri" w:hAnsi="Calibri"/>
          <w:bCs/>
          <w:color w:val="000000"/>
          <w:sz w:val="22"/>
          <w:szCs w:val="22"/>
          <w:lang w:val="en-IN"/>
        </w:rPr>
        <w:t>35 and still growing.</w:t>
      </w:r>
    </w:p>
    <w:p w:rsidR="00B807B5" w:rsidRDefault="007C02EC" w:rsidP="00643ECB">
      <w:pPr>
        <w:pStyle w:val="ListParagraph"/>
        <w:numPr>
          <w:ilvl w:val="0"/>
          <w:numId w:val="34"/>
        </w:numPr>
        <w:spacing w:after="180" w:line="266" w:lineRule="auto"/>
        <w:contextualSpacing/>
        <w:rPr>
          <w:rFonts w:eastAsia="Times New Roman"/>
          <w:bCs/>
          <w:color w:val="000000"/>
          <w:lang w:val="en-IN"/>
        </w:rPr>
      </w:pPr>
      <w:r w:rsidRPr="00B807B5">
        <w:rPr>
          <w:rFonts w:eastAsia="Times New Roman"/>
          <w:bCs/>
          <w:color w:val="000000"/>
          <w:lang w:val="en-IN"/>
        </w:rPr>
        <w:t>Interact with functional team to gain understanding of requirements using STTM</w:t>
      </w:r>
      <w:r w:rsidR="003D6B14">
        <w:rPr>
          <w:rFonts w:eastAsia="Times New Roman"/>
          <w:bCs/>
          <w:color w:val="000000"/>
          <w:lang w:val="en-IN"/>
        </w:rPr>
        <w:t>(source-to-target-mapping) sheet.</w:t>
      </w:r>
    </w:p>
    <w:p w:rsidR="007C02EC" w:rsidRPr="00B807B5" w:rsidRDefault="007C02EC" w:rsidP="00643ECB">
      <w:pPr>
        <w:pStyle w:val="ListParagraph"/>
        <w:numPr>
          <w:ilvl w:val="0"/>
          <w:numId w:val="34"/>
        </w:numPr>
        <w:spacing w:after="180" w:line="266" w:lineRule="auto"/>
        <w:contextualSpacing/>
        <w:rPr>
          <w:rFonts w:eastAsia="Times New Roman"/>
          <w:bCs/>
          <w:color w:val="000000"/>
          <w:lang w:val="en-IN"/>
        </w:rPr>
      </w:pPr>
      <w:r w:rsidRPr="00B807B5">
        <w:rPr>
          <w:rFonts w:eastAsia="Times New Roman"/>
          <w:bCs/>
          <w:color w:val="000000"/>
          <w:lang w:val="en-IN"/>
        </w:rPr>
        <w:t xml:space="preserve">Involve in building of views/tables for different Data zones i.e. Landing, Collate, </w:t>
      </w:r>
      <w:r w:rsidR="001A7FD2" w:rsidRPr="00B807B5">
        <w:rPr>
          <w:rFonts w:eastAsia="Times New Roman"/>
          <w:bCs/>
          <w:color w:val="000000"/>
          <w:lang w:val="en-IN"/>
        </w:rPr>
        <w:t>and Structured</w:t>
      </w:r>
      <w:r w:rsidRPr="00B807B5">
        <w:rPr>
          <w:rFonts w:eastAsia="Times New Roman"/>
          <w:bCs/>
          <w:color w:val="000000"/>
          <w:lang w:val="en-IN"/>
        </w:rPr>
        <w:t xml:space="preserve">&amp; Presentations using </w:t>
      </w:r>
      <w:r w:rsidR="00157B87">
        <w:rPr>
          <w:rFonts w:eastAsia="Times New Roman"/>
          <w:bCs/>
          <w:color w:val="000000"/>
          <w:lang w:val="en-IN"/>
        </w:rPr>
        <w:t>Google</w:t>
      </w:r>
      <w:r w:rsidRPr="00B807B5">
        <w:rPr>
          <w:rFonts w:eastAsia="Times New Roman"/>
          <w:bCs/>
          <w:color w:val="000000"/>
          <w:lang w:val="en-IN"/>
        </w:rPr>
        <w:t xml:space="preserve"> Big Query.</w:t>
      </w:r>
    </w:p>
    <w:p w:rsidR="007C02EC" w:rsidRPr="007C02EC" w:rsidRDefault="007C02EC" w:rsidP="007C02EC">
      <w:pPr>
        <w:pStyle w:val="ListParagraph"/>
        <w:numPr>
          <w:ilvl w:val="0"/>
          <w:numId w:val="34"/>
        </w:numPr>
        <w:spacing w:after="180" w:line="266" w:lineRule="auto"/>
        <w:contextualSpacing/>
        <w:rPr>
          <w:rFonts w:eastAsia="Times New Roman"/>
          <w:bCs/>
          <w:color w:val="000000"/>
          <w:lang w:val="en-IN"/>
        </w:rPr>
      </w:pPr>
      <w:r w:rsidRPr="007C02EC">
        <w:rPr>
          <w:rFonts w:eastAsia="Times New Roman"/>
          <w:bCs/>
          <w:color w:val="000000"/>
          <w:lang w:val="en-IN"/>
        </w:rPr>
        <w:t>Create different configuration tables &amp; stored procedures for handling smooth flow of data from various data sources to final consumption layers.</w:t>
      </w:r>
    </w:p>
    <w:p w:rsidR="007C02EC" w:rsidRPr="007C02EC" w:rsidRDefault="007C02EC" w:rsidP="007C02EC">
      <w:pPr>
        <w:pStyle w:val="ListParagraph"/>
        <w:numPr>
          <w:ilvl w:val="0"/>
          <w:numId w:val="34"/>
        </w:numPr>
        <w:spacing w:after="180" w:line="266" w:lineRule="auto"/>
        <w:contextualSpacing/>
        <w:rPr>
          <w:rFonts w:eastAsia="Times New Roman"/>
          <w:bCs/>
          <w:color w:val="000000"/>
          <w:lang w:val="en-IN"/>
        </w:rPr>
      </w:pPr>
      <w:r w:rsidRPr="007C02EC">
        <w:rPr>
          <w:rFonts w:eastAsia="Times New Roman"/>
          <w:bCs/>
          <w:color w:val="000000"/>
          <w:lang w:val="en-IN"/>
        </w:rPr>
        <w:t>Design &amp; Create Cloud Function using Python and other supported libraries for defining workflow of data ingestion &amp; continuous updates.</w:t>
      </w:r>
    </w:p>
    <w:p w:rsidR="007C02EC" w:rsidRPr="007C02EC" w:rsidRDefault="007C02EC" w:rsidP="007C02EC">
      <w:pPr>
        <w:pStyle w:val="ListParagraph"/>
        <w:numPr>
          <w:ilvl w:val="0"/>
          <w:numId w:val="34"/>
        </w:numPr>
        <w:spacing w:after="180" w:line="266" w:lineRule="auto"/>
        <w:contextualSpacing/>
        <w:rPr>
          <w:rFonts w:eastAsia="Times New Roman"/>
          <w:bCs/>
          <w:color w:val="000000"/>
          <w:lang w:val="en-IN"/>
        </w:rPr>
      </w:pPr>
      <w:r w:rsidRPr="007C02EC">
        <w:rPr>
          <w:rFonts w:eastAsia="Times New Roman"/>
          <w:bCs/>
          <w:color w:val="000000"/>
          <w:lang w:val="en-IN"/>
        </w:rPr>
        <w:t>Perform ETL data integration using Cloud Function to create custom workflows to combine and blend various data sources and creating calculated fields used for consumption in reports.</w:t>
      </w:r>
    </w:p>
    <w:p w:rsidR="007C02EC" w:rsidRPr="00B807B5" w:rsidRDefault="007C02EC" w:rsidP="00B807B5">
      <w:pPr>
        <w:pStyle w:val="ListParagraph"/>
        <w:numPr>
          <w:ilvl w:val="0"/>
          <w:numId w:val="34"/>
        </w:numPr>
        <w:spacing w:after="180" w:line="266" w:lineRule="auto"/>
        <w:contextualSpacing/>
        <w:rPr>
          <w:rFonts w:eastAsia="Times New Roman"/>
          <w:bCs/>
          <w:color w:val="000000"/>
          <w:lang w:val="en-IN"/>
        </w:rPr>
      </w:pPr>
      <w:r w:rsidRPr="007C02EC">
        <w:rPr>
          <w:rFonts w:eastAsia="Times New Roman"/>
          <w:bCs/>
          <w:color w:val="000000"/>
          <w:lang w:val="en-IN"/>
        </w:rPr>
        <w:t>Maintain proficiency in programming language</w:t>
      </w:r>
      <w:r w:rsidR="00B807B5">
        <w:rPr>
          <w:rFonts w:eastAsia="Times New Roman"/>
          <w:bCs/>
          <w:color w:val="000000"/>
          <w:lang w:val="en-IN"/>
        </w:rPr>
        <w:t>s, program development, testing and writing</w:t>
      </w:r>
      <w:r w:rsidRPr="00B807B5">
        <w:rPr>
          <w:rFonts w:eastAsia="Times New Roman"/>
          <w:bCs/>
          <w:color w:val="000000"/>
          <w:lang w:val="en-IN"/>
        </w:rPr>
        <w:t xml:space="preserve"> unit test scripts and run to validate data in final layer.</w:t>
      </w:r>
    </w:p>
    <w:p w:rsidR="007C02EC" w:rsidRPr="007C02EC" w:rsidRDefault="007C02EC" w:rsidP="007C02EC">
      <w:pPr>
        <w:pStyle w:val="ListParagraph"/>
        <w:numPr>
          <w:ilvl w:val="0"/>
          <w:numId w:val="34"/>
        </w:numPr>
        <w:spacing w:after="180" w:line="266" w:lineRule="auto"/>
        <w:contextualSpacing/>
        <w:rPr>
          <w:rFonts w:eastAsia="Times New Roman"/>
          <w:bCs/>
          <w:color w:val="000000"/>
          <w:lang w:val="en-IN"/>
        </w:rPr>
      </w:pPr>
      <w:r w:rsidRPr="007C02EC">
        <w:rPr>
          <w:rFonts w:eastAsia="Times New Roman"/>
          <w:bCs/>
          <w:color w:val="000000"/>
          <w:lang w:val="en-IN"/>
        </w:rPr>
        <w:t>Create Error Reporting &amp; Alerting framework using various GCP services- Logging &amp; Monitoring.</w:t>
      </w:r>
    </w:p>
    <w:p w:rsidR="007C02EC" w:rsidRPr="007C02EC" w:rsidRDefault="007C02EC" w:rsidP="007C02EC">
      <w:pPr>
        <w:pStyle w:val="ListParagraph"/>
        <w:numPr>
          <w:ilvl w:val="0"/>
          <w:numId w:val="34"/>
        </w:numPr>
        <w:spacing w:after="180" w:line="266" w:lineRule="auto"/>
        <w:contextualSpacing/>
        <w:rPr>
          <w:rFonts w:eastAsia="Times New Roman"/>
          <w:bCs/>
          <w:color w:val="000000"/>
          <w:lang w:val="en-IN"/>
        </w:rPr>
      </w:pPr>
      <w:r w:rsidRPr="007C02EC">
        <w:rPr>
          <w:rFonts w:eastAsia="Times New Roman"/>
          <w:bCs/>
          <w:color w:val="000000"/>
          <w:lang w:val="en-IN"/>
        </w:rPr>
        <w:t>Design and Create dashboard in Data Studio for auditing &amp; error tracing in case of any job failures.</w:t>
      </w:r>
    </w:p>
    <w:p w:rsidR="00C504C0" w:rsidRPr="00C504C0" w:rsidRDefault="00C504C0" w:rsidP="00C504C0">
      <w:pPr>
        <w:pStyle w:val="ListParagraph"/>
        <w:numPr>
          <w:ilvl w:val="0"/>
          <w:numId w:val="34"/>
        </w:numPr>
        <w:spacing w:after="0" w:line="240" w:lineRule="auto"/>
        <w:contextualSpacing/>
        <w:rPr>
          <w:rFonts w:eastAsia="Times New Roman"/>
          <w:bCs/>
          <w:color w:val="000000"/>
          <w:lang w:val="en-IN"/>
        </w:rPr>
      </w:pPr>
      <w:r>
        <w:rPr>
          <w:rFonts w:eastAsia="Times New Roman"/>
          <w:bCs/>
          <w:color w:val="000000"/>
          <w:lang w:val="en-IN"/>
        </w:rPr>
        <w:t xml:space="preserve">Working in the </w:t>
      </w:r>
      <w:r w:rsidRPr="00C504C0">
        <w:rPr>
          <w:rFonts w:eastAsia="Times New Roman"/>
          <w:bCs/>
          <w:color w:val="000000"/>
          <w:lang w:val="en-IN"/>
        </w:rPr>
        <w:t xml:space="preserve">production </w:t>
      </w:r>
      <w:r>
        <w:rPr>
          <w:rFonts w:eastAsia="Times New Roman"/>
          <w:bCs/>
          <w:color w:val="000000"/>
          <w:lang w:val="en-IN"/>
        </w:rPr>
        <w:t xml:space="preserve">environment </w:t>
      </w:r>
      <w:r w:rsidRPr="00C504C0">
        <w:rPr>
          <w:rFonts w:eastAsia="Times New Roman"/>
          <w:bCs/>
          <w:color w:val="000000"/>
          <w:lang w:val="en-IN"/>
        </w:rPr>
        <w:t>and working on the incidents raised in production</w:t>
      </w:r>
      <w:r>
        <w:rPr>
          <w:rFonts w:eastAsia="Times New Roman"/>
          <w:bCs/>
          <w:color w:val="000000"/>
          <w:lang w:val="en-IN"/>
        </w:rPr>
        <w:t xml:space="preserve"> and closing the issues.</w:t>
      </w:r>
    </w:p>
    <w:p w:rsidR="007C02EC" w:rsidRPr="00975450" w:rsidRDefault="00BF5CCF" w:rsidP="00213CDF">
      <w:pPr>
        <w:numPr>
          <w:ilvl w:val="0"/>
          <w:numId w:val="35"/>
        </w:numPr>
        <w:rPr>
          <w:rFonts w:cs="Times New Roman"/>
          <w:sz w:val="20"/>
          <w:szCs w:val="20"/>
          <w:lang w:val="en-IN"/>
        </w:rPr>
      </w:pPr>
      <w:r w:rsidRPr="007C02EC">
        <w:rPr>
          <w:rFonts w:ascii="Calibri" w:hAnsi="Calibri"/>
          <w:bCs/>
          <w:color w:val="000000"/>
          <w:sz w:val="22"/>
          <w:szCs w:val="22"/>
          <w:lang w:val="en-IN"/>
        </w:rPr>
        <w:t>Analyse</w:t>
      </w:r>
      <w:r w:rsidR="007C02EC" w:rsidRPr="007C02EC">
        <w:rPr>
          <w:rFonts w:ascii="Calibri" w:hAnsi="Calibri"/>
          <w:bCs/>
          <w:color w:val="000000"/>
          <w:sz w:val="22"/>
          <w:szCs w:val="22"/>
          <w:lang w:val="en-IN"/>
        </w:rPr>
        <w:t xml:space="preserve"> and fix defects found in testing &amp; higher environments such as QA, Sandbox, New Release (NR), Production (Go Live) and work closely with team to close out all open defects.</w:t>
      </w:r>
    </w:p>
    <w:p w:rsidR="00FC288E" w:rsidRDefault="00FC288E" w:rsidP="00213CDF">
      <w:pPr>
        <w:pStyle w:val="ListParagraph"/>
        <w:spacing w:after="0" w:line="240" w:lineRule="auto"/>
        <w:ind w:left="0"/>
        <w:jc w:val="both"/>
        <w:rPr>
          <w:b/>
          <w:bCs/>
          <w:u w:val="single"/>
        </w:rPr>
      </w:pPr>
    </w:p>
    <w:p w:rsidR="00CE1975" w:rsidRDefault="00503572" w:rsidP="00213CDF">
      <w:pPr>
        <w:pStyle w:val="ListParagraph"/>
        <w:spacing w:after="0" w:line="240" w:lineRule="auto"/>
        <w:ind w:left="0"/>
        <w:jc w:val="both"/>
        <w:rPr>
          <w:b/>
          <w:bCs/>
          <w:u w:val="single"/>
        </w:rPr>
      </w:pPr>
      <w:r>
        <w:rPr>
          <w:b/>
          <w:bCs/>
          <w:u w:val="single"/>
        </w:rPr>
        <w:t>PROJECT #2</w:t>
      </w:r>
      <w:r w:rsidR="00CE1975" w:rsidRPr="003B223F">
        <w:rPr>
          <w:b/>
          <w:bCs/>
          <w:u w:val="single"/>
        </w:rPr>
        <w:t>:</w:t>
      </w:r>
    </w:p>
    <w:p w:rsidR="007B75F2" w:rsidRPr="007B75F2" w:rsidRDefault="007B75F2" w:rsidP="007B75F2"/>
    <w:p w:rsidR="00CE1975" w:rsidRPr="00522C09" w:rsidRDefault="00CE1975" w:rsidP="00CE1975">
      <w:pPr>
        <w:jc w:val="both"/>
        <w:rPr>
          <w:rFonts w:ascii="Calibri" w:hAnsi="Calibri"/>
          <w:b/>
          <w:bCs/>
          <w:sz w:val="22"/>
          <w:szCs w:val="22"/>
        </w:rPr>
      </w:pPr>
      <w:r>
        <w:rPr>
          <w:rFonts w:ascii="Calibri" w:hAnsi="Calibri"/>
          <w:b/>
          <w:bCs/>
          <w:sz w:val="22"/>
          <w:szCs w:val="22"/>
        </w:rPr>
        <w:t>Project</w:t>
      </w:r>
      <w:r>
        <w:rPr>
          <w:rFonts w:ascii="Calibri" w:hAnsi="Calibri"/>
          <w:b/>
          <w:bCs/>
          <w:sz w:val="22"/>
          <w:szCs w:val="22"/>
        </w:rPr>
        <w:tab/>
      </w:r>
      <w:r>
        <w:rPr>
          <w:rFonts w:ascii="Calibri" w:hAnsi="Calibri"/>
          <w:b/>
          <w:bCs/>
          <w:sz w:val="22"/>
          <w:szCs w:val="22"/>
        </w:rPr>
        <w:tab/>
      </w:r>
      <w:r>
        <w:rPr>
          <w:rFonts w:ascii="Calibri" w:hAnsi="Calibri"/>
          <w:b/>
          <w:bCs/>
          <w:sz w:val="22"/>
          <w:szCs w:val="22"/>
        </w:rPr>
        <w:tab/>
        <w:t xml:space="preserve">:  </w:t>
      </w:r>
      <w:r>
        <w:rPr>
          <w:rFonts w:ascii="Calibri" w:hAnsi="Calibri"/>
          <w:b/>
          <w:color w:val="000000"/>
          <w:sz w:val="22"/>
          <w:szCs w:val="22"/>
        </w:rPr>
        <w:t xml:space="preserve">AHM </w:t>
      </w:r>
      <w:r w:rsidR="00DD325E">
        <w:rPr>
          <w:rFonts w:ascii="Calibri" w:hAnsi="Calibri"/>
          <w:b/>
          <w:color w:val="000000"/>
          <w:sz w:val="22"/>
          <w:szCs w:val="22"/>
        </w:rPr>
        <w:t>Parent ID</w:t>
      </w:r>
    </w:p>
    <w:p w:rsidR="00CE1975" w:rsidRPr="00522C09" w:rsidRDefault="00CE1975" w:rsidP="00CE1975">
      <w:pPr>
        <w:jc w:val="both"/>
        <w:rPr>
          <w:rFonts w:ascii="Calibri" w:hAnsi="Calibri"/>
          <w:b/>
          <w:sz w:val="22"/>
          <w:szCs w:val="22"/>
        </w:rPr>
      </w:pPr>
      <w:r w:rsidRPr="00522C09">
        <w:rPr>
          <w:rFonts w:ascii="Calibri" w:hAnsi="Calibri"/>
          <w:b/>
          <w:sz w:val="22"/>
          <w:szCs w:val="22"/>
        </w:rPr>
        <w:t>Client</w:t>
      </w:r>
      <w:r w:rsidRPr="00522C09">
        <w:rPr>
          <w:rFonts w:ascii="Calibri" w:hAnsi="Calibri"/>
          <w:b/>
          <w:sz w:val="22"/>
          <w:szCs w:val="22"/>
        </w:rPr>
        <w:tab/>
      </w:r>
      <w:r w:rsidRPr="00522C09">
        <w:rPr>
          <w:rFonts w:ascii="Calibri" w:hAnsi="Calibri"/>
          <w:b/>
          <w:sz w:val="22"/>
          <w:szCs w:val="22"/>
        </w:rPr>
        <w:tab/>
      </w:r>
      <w:r w:rsidRPr="00522C09">
        <w:rPr>
          <w:rFonts w:ascii="Calibri" w:hAnsi="Calibri"/>
          <w:b/>
          <w:sz w:val="22"/>
          <w:szCs w:val="22"/>
        </w:rPr>
        <w:tab/>
        <w:t xml:space="preserve">:  </w:t>
      </w:r>
      <w:r>
        <w:rPr>
          <w:rFonts w:ascii="Calibri" w:hAnsi="Calibri"/>
          <w:b/>
          <w:color w:val="000000"/>
          <w:sz w:val="22"/>
          <w:szCs w:val="22"/>
        </w:rPr>
        <w:t>COX</w:t>
      </w:r>
    </w:p>
    <w:p w:rsidR="00CE1975" w:rsidRPr="00522C09" w:rsidRDefault="00CE1975" w:rsidP="00CE1975">
      <w:pPr>
        <w:jc w:val="both"/>
        <w:rPr>
          <w:rFonts w:ascii="Calibri" w:hAnsi="Calibri"/>
          <w:b/>
          <w:sz w:val="22"/>
          <w:szCs w:val="22"/>
        </w:rPr>
      </w:pPr>
      <w:r>
        <w:rPr>
          <w:rFonts w:ascii="Calibri" w:hAnsi="Calibri"/>
          <w:b/>
          <w:sz w:val="22"/>
          <w:szCs w:val="22"/>
        </w:rPr>
        <w:t>Duration</w:t>
      </w:r>
      <w:r>
        <w:rPr>
          <w:rFonts w:ascii="Calibri" w:hAnsi="Calibri"/>
          <w:b/>
          <w:sz w:val="22"/>
          <w:szCs w:val="22"/>
        </w:rPr>
        <w:tab/>
      </w:r>
      <w:r>
        <w:rPr>
          <w:rFonts w:ascii="Calibri" w:hAnsi="Calibri"/>
          <w:b/>
          <w:sz w:val="22"/>
          <w:szCs w:val="22"/>
        </w:rPr>
        <w:tab/>
        <w:t xml:space="preserve">:  </w:t>
      </w:r>
      <w:r w:rsidR="004C4494">
        <w:rPr>
          <w:rFonts w:ascii="Calibri" w:hAnsi="Calibri"/>
          <w:b/>
          <w:sz w:val="22"/>
          <w:szCs w:val="22"/>
        </w:rPr>
        <w:t xml:space="preserve">November 2018 to </w:t>
      </w:r>
      <w:r w:rsidR="003A7088">
        <w:rPr>
          <w:rFonts w:ascii="Calibri" w:hAnsi="Calibri"/>
          <w:b/>
          <w:sz w:val="22"/>
          <w:szCs w:val="22"/>
        </w:rPr>
        <w:t>April</w:t>
      </w:r>
      <w:r w:rsidR="004C4494">
        <w:rPr>
          <w:rFonts w:ascii="Calibri" w:hAnsi="Calibri"/>
          <w:b/>
          <w:sz w:val="22"/>
          <w:szCs w:val="22"/>
        </w:rPr>
        <w:t xml:space="preserve"> 2019</w:t>
      </w:r>
    </w:p>
    <w:p w:rsidR="00CE1975" w:rsidRPr="00522C09" w:rsidRDefault="00CE1975" w:rsidP="00CE1975">
      <w:pPr>
        <w:jc w:val="both"/>
        <w:rPr>
          <w:rFonts w:ascii="Calibri" w:hAnsi="Calibri"/>
          <w:b/>
          <w:color w:val="000000"/>
          <w:sz w:val="22"/>
          <w:szCs w:val="22"/>
        </w:rPr>
      </w:pPr>
      <w:r w:rsidRPr="00522C09">
        <w:rPr>
          <w:rFonts w:ascii="Calibri" w:hAnsi="Calibri"/>
          <w:b/>
          <w:sz w:val="22"/>
          <w:szCs w:val="22"/>
        </w:rPr>
        <w:t xml:space="preserve">Environment                    :  </w:t>
      </w:r>
      <w:r w:rsidR="00015E97">
        <w:rPr>
          <w:rFonts w:ascii="Calibri" w:hAnsi="Calibri"/>
          <w:b/>
          <w:color w:val="000000"/>
          <w:sz w:val="22"/>
          <w:szCs w:val="22"/>
        </w:rPr>
        <w:t>Informatica 10</w:t>
      </w:r>
      <w:r w:rsidRPr="00522C09">
        <w:rPr>
          <w:rFonts w:ascii="Calibri" w:hAnsi="Calibri"/>
          <w:b/>
          <w:color w:val="000000"/>
          <w:sz w:val="22"/>
          <w:szCs w:val="22"/>
        </w:rPr>
        <w:t>x</w:t>
      </w:r>
      <w:r w:rsidR="00156A62">
        <w:rPr>
          <w:rFonts w:ascii="Calibri" w:hAnsi="Calibri"/>
          <w:b/>
          <w:color w:val="000000"/>
          <w:sz w:val="22"/>
          <w:szCs w:val="22"/>
        </w:rPr>
        <w:t>, SQL</w:t>
      </w:r>
      <w:r w:rsidR="00B633A7">
        <w:rPr>
          <w:rFonts w:ascii="Calibri" w:hAnsi="Calibri"/>
          <w:b/>
          <w:color w:val="000000"/>
          <w:sz w:val="22"/>
          <w:szCs w:val="22"/>
        </w:rPr>
        <w:t>, IDQ</w:t>
      </w:r>
    </w:p>
    <w:p w:rsidR="00CE1975" w:rsidRPr="00522C09" w:rsidRDefault="00CE1975" w:rsidP="00CE1975">
      <w:pPr>
        <w:jc w:val="both"/>
        <w:rPr>
          <w:rFonts w:ascii="Calibri" w:hAnsi="Calibri"/>
          <w:b/>
          <w:sz w:val="22"/>
          <w:szCs w:val="22"/>
        </w:rPr>
      </w:pPr>
      <w:r w:rsidRPr="00522C09">
        <w:rPr>
          <w:rFonts w:ascii="Calibri" w:hAnsi="Calibri"/>
          <w:b/>
          <w:sz w:val="22"/>
          <w:szCs w:val="22"/>
        </w:rPr>
        <w:t xml:space="preserve">Role </w:t>
      </w:r>
      <w:r w:rsidRPr="00522C09">
        <w:rPr>
          <w:rFonts w:ascii="Calibri" w:hAnsi="Calibri"/>
          <w:b/>
          <w:sz w:val="22"/>
          <w:szCs w:val="22"/>
        </w:rPr>
        <w:tab/>
      </w:r>
      <w:r w:rsidRPr="00522C09">
        <w:rPr>
          <w:rFonts w:ascii="Calibri" w:hAnsi="Calibri"/>
          <w:b/>
          <w:sz w:val="22"/>
          <w:szCs w:val="22"/>
        </w:rPr>
        <w:tab/>
      </w:r>
      <w:r w:rsidRPr="00522C09">
        <w:rPr>
          <w:rFonts w:ascii="Calibri" w:hAnsi="Calibri"/>
          <w:b/>
          <w:sz w:val="22"/>
          <w:szCs w:val="22"/>
        </w:rPr>
        <w:tab/>
        <w:t>:  Informatica Developer</w:t>
      </w:r>
    </w:p>
    <w:p w:rsidR="00F534D5" w:rsidRDefault="00F534D5" w:rsidP="00CE1975">
      <w:pPr>
        <w:jc w:val="both"/>
        <w:rPr>
          <w:rFonts w:ascii="Calibri" w:hAnsi="Calibri"/>
          <w:b/>
          <w:bCs/>
          <w:sz w:val="22"/>
          <w:szCs w:val="22"/>
          <w:u w:val="single"/>
        </w:rPr>
      </w:pPr>
    </w:p>
    <w:p w:rsidR="00F534D5" w:rsidRDefault="00F534D5" w:rsidP="00CE1975">
      <w:pPr>
        <w:jc w:val="both"/>
        <w:rPr>
          <w:rFonts w:ascii="Calibri" w:hAnsi="Calibri"/>
          <w:b/>
          <w:bCs/>
          <w:sz w:val="22"/>
          <w:szCs w:val="22"/>
          <w:u w:val="single"/>
        </w:rPr>
      </w:pPr>
    </w:p>
    <w:p w:rsidR="00CE1975" w:rsidRPr="003B223F" w:rsidRDefault="00CE1975" w:rsidP="00CE1975">
      <w:pPr>
        <w:jc w:val="both"/>
        <w:rPr>
          <w:rFonts w:ascii="Calibri" w:hAnsi="Calibri"/>
          <w:sz w:val="22"/>
          <w:szCs w:val="22"/>
        </w:rPr>
      </w:pPr>
      <w:r w:rsidRPr="003B223F">
        <w:rPr>
          <w:rFonts w:ascii="Calibri" w:hAnsi="Calibri"/>
          <w:b/>
          <w:bCs/>
          <w:sz w:val="22"/>
          <w:szCs w:val="22"/>
          <w:u w:val="single"/>
        </w:rPr>
        <w:lastRenderedPageBreak/>
        <w:t>Description:</w:t>
      </w:r>
    </w:p>
    <w:p w:rsidR="00A03056" w:rsidRDefault="00A03056" w:rsidP="00A03056">
      <w:pPr>
        <w:rPr>
          <w:rFonts w:ascii="Calibri" w:eastAsia="Calibri" w:hAnsi="Calibri"/>
          <w:sz w:val="22"/>
          <w:szCs w:val="22"/>
        </w:rPr>
      </w:pPr>
    </w:p>
    <w:p w:rsidR="00705A62" w:rsidRDefault="004867CC" w:rsidP="004867CC">
      <w:pPr>
        <w:rPr>
          <w:rFonts w:ascii="Calibri" w:hAnsi="Calibri"/>
          <w:bCs/>
          <w:color w:val="000000"/>
          <w:sz w:val="22"/>
          <w:szCs w:val="22"/>
          <w:lang w:val="en-IN"/>
        </w:rPr>
      </w:pPr>
      <w:r w:rsidRPr="004867CC">
        <w:rPr>
          <w:rFonts w:ascii="Calibri" w:hAnsi="Calibri"/>
          <w:bCs/>
          <w:color w:val="000000"/>
          <w:sz w:val="22"/>
          <w:szCs w:val="22"/>
          <w:lang w:val="en-IN"/>
        </w:rPr>
        <w:t>COX is in telecom business and is a cable,internet,phone service provider. COX has both commercial</w:t>
      </w:r>
    </w:p>
    <w:p w:rsidR="004867CC" w:rsidRPr="004867CC" w:rsidRDefault="00705A62" w:rsidP="004867CC">
      <w:pPr>
        <w:rPr>
          <w:rFonts w:ascii="Calibri" w:hAnsi="Calibri"/>
          <w:bCs/>
          <w:color w:val="000000"/>
          <w:sz w:val="22"/>
          <w:szCs w:val="22"/>
          <w:lang w:val="en-IN"/>
        </w:rPr>
      </w:pPr>
      <w:r>
        <w:rPr>
          <w:rFonts w:ascii="Calibri" w:hAnsi="Calibri"/>
          <w:bCs/>
          <w:color w:val="000000"/>
          <w:sz w:val="22"/>
          <w:szCs w:val="22"/>
          <w:lang w:val="en-IN"/>
        </w:rPr>
        <w:t>In addition,</w:t>
      </w:r>
      <w:r w:rsidRPr="004867CC">
        <w:rPr>
          <w:rFonts w:ascii="Calibri" w:hAnsi="Calibri"/>
          <w:bCs/>
          <w:color w:val="000000"/>
          <w:sz w:val="22"/>
          <w:szCs w:val="22"/>
          <w:lang w:val="en-IN"/>
        </w:rPr>
        <w:t>residential (</w:t>
      </w:r>
      <w:r w:rsidR="004867CC" w:rsidRPr="004867CC">
        <w:rPr>
          <w:rFonts w:ascii="Calibri" w:hAnsi="Calibri"/>
          <w:bCs/>
          <w:color w:val="000000"/>
          <w:sz w:val="22"/>
          <w:szCs w:val="22"/>
          <w:lang w:val="en-IN"/>
        </w:rPr>
        <w:t xml:space="preserve">individuals) </w:t>
      </w:r>
      <w:r w:rsidRPr="004867CC">
        <w:rPr>
          <w:rFonts w:ascii="Calibri" w:hAnsi="Calibri"/>
          <w:bCs/>
          <w:color w:val="000000"/>
          <w:sz w:val="22"/>
          <w:szCs w:val="22"/>
          <w:lang w:val="en-IN"/>
        </w:rPr>
        <w:t>customers. There</w:t>
      </w:r>
      <w:r w:rsidR="004867CC" w:rsidRPr="004867CC">
        <w:rPr>
          <w:rFonts w:ascii="Calibri" w:hAnsi="Calibri"/>
          <w:bCs/>
          <w:color w:val="000000"/>
          <w:sz w:val="22"/>
          <w:szCs w:val="22"/>
          <w:lang w:val="en-IN"/>
        </w:rPr>
        <w:t xml:space="preserve"> is a concept of Parent Id for the accounts which different COX team needs to </w:t>
      </w:r>
      <w:r w:rsidRPr="004867CC">
        <w:rPr>
          <w:rFonts w:ascii="Calibri" w:hAnsi="Calibri"/>
          <w:bCs/>
          <w:color w:val="000000"/>
          <w:sz w:val="22"/>
          <w:szCs w:val="22"/>
          <w:lang w:val="en-IN"/>
        </w:rPr>
        <w:t>roll up</w:t>
      </w:r>
      <w:r w:rsidR="004867CC" w:rsidRPr="004867CC">
        <w:rPr>
          <w:rFonts w:ascii="Calibri" w:hAnsi="Calibri"/>
          <w:bCs/>
          <w:color w:val="000000"/>
          <w:sz w:val="22"/>
          <w:szCs w:val="22"/>
          <w:lang w:val="en-IN"/>
        </w:rPr>
        <w:t xml:space="preserve"> the billing of multiple </w:t>
      </w:r>
      <w:r w:rsidRPr="004867CC">
        <w:rPr>
          <w:rFonts w:ascii="Calibri" w:hAnsi="Calibri"/>
          <w:bCs/>
          <w:color w:val="000000"/>
          <w:sz w:val="22"/>
          <w:szCs w:val="22"/>
          <w:lang w:val="en-IN"/>
        </w:rPr>
        <w:t>accounts of</w:t>
      </w:r>
      <w:r w:rsidR="004867CC" w:rsidRPr="004867CC">
        <w:rPr>
          <w:rFonts w:ascii="Calibri" w:hAnsi="Calibri"/>
          <w:bCs/>
          <w:color w:val="000000"/>
          <w:sz w:val="22"/>
          <w:szCs w:val="22"/>
          <w:lang w:val="en-IN"/>
        </w:rPr>
        <w:t xml:space="preserve"> same </w:t>
      </w:r>
      <w:r w:rsidRPr="004867CC">
        <w:rPr>
          <w:rFonts w:ascii="Calibri" w:hAnsi="Calibri"/>
          <w:bCs/>
          <w:color w:val="000000"/>
          <w:sz w:val="22"/>
          <w:szCs w:val="22"/>
          <w:lang w:val="en-IN"/>
        </w:rPr>
        <w:t>organization (</w:t>
      </w:r>
      <w:r w:rsidR="004867CC" w:rsidRPr="004867CC">
        <w:rPr>
          <w:rFonts w:ascii="Calibri" w:hAnsi="Calibri"/>
          <w:bCs/>
          <w:color w:val="000000"/>
          <w:sz w:val="22"/>
          <w:szCs w:val="22"/>
          <w:lang w:val="en-IN"/>
        </w:rPr>
        <w:t xml:space="preserve">summary of bill or split bill). </w:t>
      </w:r>
      <w:r w:rsidRPr="004867CC">
        <w:rPr>
          <w:rFonts w:ascii="Calibri" w:hAnsi="Calibri"/>
          <w:bCs/>
          <w:color w:val="000000"/>
          <w:sz w:val="22"/>
          <w:szCs w:val="22"/>
          <w:lang w:val="en-IN"/>
        </w:rPr>
        <w:t>Hence,</w:t>
      </w:r>
      <w:r w:rsidR="004867CC" w:rsidRPr="004867CC">
        <w:rPr>
          <w:rFonts w:ascii="Calibri" w:hAnsi="Calibri"/>
          <w:bCs/>
          <w:color w:val="000000"/>
          <w:sz w:val="22"/>
          <w:szCs w:val="22"/>
          <w:lang w:val="en-IN"/>
        </w:rPr>
        <w:t xml:space="preserve"> there are some rules in place to generate Parent Id to the </w:t>
      </w:r>
      <w:r w:rsidRPr="004867CC">
        <w:rPr>
          <w:rFonts w:ascii="Calibri" w:hAnsi="Calibri"/>
          <w:bCs/>
          <w:color w:val="000000"/>
          <w:sz w:val="22"/>
          <w:szCs w:val="22"/>
          <w:lang w:val="en-IN"/>
        </w:rPr>
        <w:t>accounts; multiple accounts will have same Parent Id.</w:t>
      </w:r>
    </w:p>
    <w:p w:rsidR="004867CC" w:rsidRPr="004867CC" w:rsidRDefault="004867CC" w:rsidP="004867CC">
      <w:pPr>
        <w:tabs>
          <w:tab w:val="left" w:pos="1290"/>
        </w:tabs>
        <w:rPr>
          <w:rFonts w:ascii="Calibri" w:hAnsi="Calibri"/>
          <w:bCs/>
          <w:color w:val="000000"/>
          <w:sz w:val="22"/>
          <w:szCs w:val="22"/>
          <w:lang w:val="en-IN"/>
        </w:rPr>
      </w:pPr>
      <w:r w:rsidRPr="004867CC">
        <w:rPr>
          <w:rFonts w:ascii="Calibri" w:hAnsi="Calibri"/>
          <w:bCs/>
          <w:color w:val="000000"/>
          <w:sz w:val="22"/>
          <w:szCs w:val="22"/>
          <w:lang w:val="en-IN"/>
        </w:rPr>
        <w:t>Cox Business Parent Information Project, including the following:</w:t>
      </w:r>
    </w:p>
    <w:p w:rsidR="00A12A92" w:rsidRDefault="004867CC" w:rsidP="00A12A92">
      <w:pPr>
        <w:pStyle w:val="ListParagraph"/>
        <w:numPr>
          <w:ilvl w:val="0"/>
          <w:numId w:val="27"/>
        </w:numPr>
        <w:tabs>
          <w:tab w:val="left" w:pos="1290"/>
        </w:tabs>
        <w:spacing w:after="0"/>
        <w:contextualSpacing/>
        <w:rPr>
          <w:rFonts w:eastAsia="Times New Roman"/>
          <w:bCs/>
          <w:color w:val="000000"/>
          <w:lang w:val="en-IN"/>
        </w:rPr>
      </w:pPr>
      <w:r w:rsidRPr="004867CC">
        <w:rPr>
          <w:rFonts w:eastAsia="Times New Roman"/>
          <w:bCs/>
          <w:color w:val="000000"/>
          <w:lang w:val="en-IN"/>
        </w:rPr>
        <w:t>Replacement of the current FoxPro Parent ID generation process to Cox’s enterprise MDM</w:t>
      </w:r>
    </w:p>
    <w:p w:rsidR="0015478E" w:rsidRDefault="004867CC" w:rsidP="0015478E">
      <w:pPr>
        <w:pStyle w:val="ListParagraph"/>
        <w:numPr>
          <w:ilvl w:val="0"/>
          <w:numId w:val="27"/>
        </w:numPr>
        <w:tabs>
          <w:tab w:val="left" w:pos="1290"/>
        </w:tabs>
        <w:spacing w:after="0"/>
        <w:contextualSpacing/>
        <w:rPr>
          <w:rFonts w:eastAsia="Times New Roman"/>
          <w:bCs/>
          <w:color w:val="000000"/>
          <w:lang w:val="en-IN"/>
        </w:rPr>
      </w:pPr>
      <w:r w:rsidRPr="00A12A92">
        <w:rPr>
          <w:rFonts w:eastAsia="Times New Roman"/>
          <w:bCs/>
          <w:color w:val="000000"/>
          <w:lang w:val="en-IN"/>
        </w:rPr>
        <w:t>Automation of Parent ID data generation</w:t>
      </w:r>
      <w:r w:rsidR="0015478E">
        <w:rPr>
          <w:rFonts w:eastAsia="Times New Roman"/>
          <w:bCs/>
          <w:color w:val="000000"/>
          <w:lang w:val="en-IN"/>
        </w:rPr>
        <w:t>,</w:t>
      </w:r>
      <w:r w:rsidR="0015478E" w:rsidRPr="0015478E">
        <w:rPr>
          <w:rFonts w:eastAsia="Times New Roman"/>
          <w:bCs/>
          <w:color w:val="000000"/>
          <w:lang w:val="en-IN"/>
        </w:rPr>
        <w:t xml:space="preserve"> </w:t>
      </w:r>
      <w:r w:rsidR="0015478E" w:rsidRPr="00A12A92">
        <w:rPr>
          <w:rFonts w:eastAsia="Times New Roman"/>
          <w:bCs/>
          <w:color w:val="000000"/>
          <w:lang w:val="en-IN"/>
        </w:rPr>
        <w:t xml:space="preserve">Automation of Date Steward review process for Parent </w:t>
      </w:r>
      <w:r w:rsidR="0015478E">
        <w:rPr>
          <w:rFonts w:eastAsia="Times New Roman"/>
          <w:bCs/>
          <w:color w:val="000000"/>
          <w:lang w:val="en-IN"/>
        </w:rPr>
        <w:t>.</w:t>
      </w:r>
    </w:p>
    <w:p w:rsidR="0015478E" w:rsidRPr="00A12A92" w:rsidRDefault="0015478E" w:rsidP="0015478E">
      <w:pPr>
        <w:pStyle w:val="ListParagraph"/>
        <w:numPr>
          <w:ilvl w:val="0"/>
          <w:numId w:val="27"/>
        </w:numPr>
        <w:tabs>
          <w:tab w:val="left" w:pos="1290"/>
        </w:tabs>
        <w:spacing w:after="0" w:line="240" w:lineRule="auto"/>
        <w:contextualSpacing/>
        <w:rPr>
          <w:rFonts w:eastAsia="Times New Roman"/>
          <w:bCs/>
          <w:color w:val="000000"/>
          <w:lang w:val="en-IN"/>
        </w:rPr>
      </w:pPr>
      <w:r w:rsidRPr="00A12A92">
        <w:t>The ability to update customer Parent ID relationship in the UI interface manually</w:t>
      </w:r>
    </w:p>
    <w:p w:rsidR="00CE1975" w:rsidRPr="007C02EC" w:rsidRDefault="00CE1975" w:rsidP="0015478E">
      <w:pPr>
        <w:pStyle w:val="ResExpSummary"/>
        <w:tabs>
          <w:tab w:val="left" w:pos="3105"/>
        </w:tabs>
        <w:spacing w:before="0" w:after="0"/>
        <w:jc w:val="both"/>
        <w:rPr>
          <w:rFonts w:ascii="Calibri" w:eastAsia="Calibri" w:hAnsi="Calibri" w:cs="Calibri"/>
          <w:b/>
          <w:bCs/>
          <w:sz w:val="22"/>
          <w:szCs w:val="22"/>
        </w:rPr>
      </w:pPr>
      <w:r w:rsidRPr="003B223F">
        <w:rPr>
          <w:rFonts w:ascii="Calibri" w:hAnsi="Calibri" w:cs="Calibri"/>
          <w:b/>
          <w:color w:val="000000"/>
          <w:sz w:val="22"/>
          <w:szCs w:val="22"/>
          <w:lang w:eastAsia="ar-SA"/>
        </w:rPr>
        <w:t>Roles &amp; Responsibilities</w:t>
      </w:r>
      <w:r w:rsidRPr="003B223F">
        <w:rPr>
          <w:rFonts w:ascii="Calibri" w:eastAsia="Calibri" w:hAnsi="Calibri" w:cs="Calibri"/>
          <w:b/>
          <w:bCs/>
          <w:sz w:val="22"/>
          <w:szCs w:val="22"/>
        </w:rPr>
        <w:t>:</w:t>
      </w:r>
      <w:r w:rsidR="0015478E">
        <w:rPr>
          <w:rFonts w:ascii="Calibri" w:eastAsia="Calibri" w:hAnsi="Calibri" w:cs="Calibri"/>
          <w:b/>
          <w:bCs/>
          <w:sz w:val="22"/>
          <w:szCs w:val="22"/>
        </w:rPr>
        <w:tab/>
      </w:r>
    </w:p>
    <w:p w:rsidR="008E0217" w:rsidRPr="00705A62" w:rsidRDefault="00CE1975" w:rsidP="008E0217">
      <w:pPr>
        <w:numPr>
          <w:ilvl w:val="0"/>
          <w:numId w:val="2"/>
        </w:numPr>
        <w:ind w:left="360"/>
        <w:jc w:val="both"/>
        <w:rPr>
          <w:rFonts w:ascii="Calibri" w:hAnsi="Calibri"/>
          <w:bCs/>
          <w:color w:val="000000"/>
          <w:sz w:val="22"/>
          <w:szCs w:val="22"/>
          <w:lang w:val="en-IN"/>
        </w:rPr>
      </w:pPr>
      <w:r w:rsidRPr="002D7187">
        <w:rPr>
          <w:rFonts w:ascii="Calibri" w:hAnsi="Calibri"/>
          <w:bCs/>
          <w:color w:val="000000"/>
          <w:sz w:val="22"/>
          <w:szCs w:val="22"/>
          <w:lang w:val="en-IN"/>
        </w:rPr>
        <w:t>Coordinated with Product owner on a regular basis to discuss the business requirements.</w:t>
      </w:r>
    </w:p>
    <w:p w:rsidR="00B43D51" w:rsidRPr="00B43D51" w:rsidRDefault="008E0217" w:rsidP="00B43D51">
      <w:pPr>
        <w:numPr>
          <w:ilvl w:val="0"/>
          <w:numId w:val="2"/>
        </w:numPr>
        <w:ind w:left="360"/>
        <w:jc w:val="both"/>
        <w:rPr>
          <w:rFonts w:ascii="Calibri" w:hAnsi="Calibri"/>
          <w:bCs/>
          <w:color w:val="000000"/>
          <w:sz w:val="22"/>
          <w:szCs w:val="22"/>
          <w:lang w:val="en-IN"/>
        </w:rPr>
      </w:pPr>
      <w:r w:rsidRPr="00705A62">
        <w:rPr>
          <w:rFonts w:ascii="Calibri" w:hAnsi="Calibri"/>
          <w:bCs/>
          <w:color w:val="000000"/>
          <w:sz w:val="22"/>
          <w:szCs w:val="22"/>
          <w:lang w:val="en-IN"/>
        </w:rPr>
        <w:t xml:space="preserve">We will get data after </w:t>
      </w:r>
      <w:r w:rsidR="007130F5">
        <w:rPr>
          <w:rFonts w:ascii="Calibri" w:hAnsi="Calibri"/>
          <w:bCs/>
          <w:color w:val="000000"/>
          <w:sz w:val="22"/>
          <w:szCs w:val="22"/>
          <w:lang w:val="en-IN"/>
        </w:rPr>
        <w:t xml:space="preserve">change in </w:t>
      </w:r>
      <w:r w:rsidRPr="00705A62">
        <w:rPr>
          <w:rFonts w:ascii="Calibri" w:hAnsi="Calibri"/>
          <w:bCs/>
          <w:color w:val="000000"/>
          <w:sz w:val="22"/>
          <w:szCs w:val="22"/>
          <w:lang w:val="en-IN"/>
        </w:rPr>
        <w:t xml:space="preserve">parent id DS </w:t>
      </w:r>
      <w:r w:rsidR="00532E29">
        <w:rPr>
          <w:rFonts w:ascii="Calibri" w:hAnsi="Calibri"/>
          <w:bCs/>
          <w:color w:val="000000"/>
          <w:sz w:val="22"/>
          <w:szCs w:val="22"/>
          <w:lang w:val="en-IN"/>
        </w:rPr>
        <w:t>team, which</w:t>
      </w:r>
      <w:r w:rsidRPr="00705A62">
        <w:rPr>
          <w:rFonts w:ascii="Calibri" w:hAnsi="Calibri"/>
          <w:bCs/>
          <w:color w:val="000000"/>
          <w:sz w:val="22"/>
          <w:szCs w:val="22"/>
          <w:lang w:val="en-IN"/>
        </w:rPr>
        <w:t>generated in the previous monthly process and loaded in EDW.</w:t>
      </w:r>
    </w:p>
    <w:p w:rsidR="00B43D51" w:rsidRPr="00B43D51" w:rsidRDefault="00B43D51" w:rsidP="00B43D51">
      <w:pPr>
        <w:numPr>
          <w:ilvl w:val="0"/>
          <w:numId w:val="2"/>
        </w:numPr>
        <w:ind w:left="360"/>
        <w:jc w:val="both"/>
        <w:rPr>
          <w:rFonts w:ascii="Calibri" w:hAnsi="Calibri"/>
          <w:bCs/>
          <w:color w:val="000000"/>
          <w:sz w:val="22"/>
          <w:szCs w:val="22"/>
          <w:lang w:val="en-IN"/>
        </w:rPr>
      </w:pPr>
      <w:r w:rsidRPr="00B43D51">
        <w:rPr>
          <w:rFonts w:ascii="Calibri" w:hAnsi="Calibri"/>
          <w:bCs/>
          <w:color w:val="000000"/>
          <w:sz w:val="22"/>
          <w:szCs w:val="22"/>
          <w:lang w:val="en-IN"/>
        </w:rPr>
        <w:t>We build Informatica mappings to load the data from EDW with the updated parent id to the IDQ and we load the data from IDQ to EDW with the changed Parent id.</w:t>
      </w:r>
    </w:p>
    <w:p w:rsidR="00705A62" w:rsidRPr="000B36E9" w:rsidRDefault="00B43D51" w:rsidP="000B36E9">
      <w:pPr>
        <w:numPr>
          <w:ilvl w:val="0"/>
          <w:numId w:val="2"/>
        </w:numPr>
        <w:ind w:left="360"/>
        <w:jc w:val="both"/>
        <w:rPr>
          <w:rFonts w:ascii="Calibri" w:hAnsi="Calibri"/>
          <w:bCs/>
          <w:color w:val="000000"/>
          <w:sz w:val="22"/>
          <w:szCs w:val="22"/>
          <w:lang w:val="en-IN"/>
        </w:rPr>
      </w:pPr>
      <w:r>
        <w:rPr>
          <w:rFonts w:ascii="Calibri" w:hAnsi="Calibri"/>
          <w:bCs/>
          <w:color w:val="000000"/>
          <w:sz w:val="22"/>
          <w:szCs w:val="22"/>
          <w:lang w:val="en-IN"/>
        </w:rPr>
        <w:t xml:space="preserve">We </w:t>
      </w:r>
      <w:r w:rsidR="008E0217" w:rsidRPr="002D7187">
        <w:rPr>
          <w:rFonts w:ascii="Calibri" w:hAnsi="Calibri"/>
          <w:bCs/>
          <w:color w:val="000000"/>
          <w:sz w:val="22"/>
          <w:szCs w:val="22"/>
          <w:lang w:val="en-IN"/>
        </w:rPr>
        <w:t xml:space="preserve">Developed </w:t>
      </w:r>
      <w:r w:rsidR="008E0217">
        <w:rPr>
          <w:rFonts w:ascii="Calibri" w:hAnsi="Calibri"/>
          <w:bCs/>
          <w:color w:val="000000"/>
          <w:sz w:val="22"/>
          <w:szCs w:val="22"/>
          <w:lang w:val="en-IN"/>
        </w:rPr>
        <w:t>Informatica</w:t>
      </w:r>
      <w:r w:rsidR="008E0217" w:rsidRPr="002D7187">
        <w:rPr>
          <w:rFonts w:ascii="Calibri" w:hAnsi="Calibri"/>
          <w:bCs/>
          <w:color w:val="000000"/>
          <w:sz w:val="22"/>
          <w:szCs w:val="22"/>
          <w:lang w:val="en-IN"/>
        </w:rPr>
        <w:t xml:space="preserve"> ETL jobs to migrate the data from flat files to database and vice-versa.</w:t>
      </w:r>
    </w:p>
    <w:p w:rsidR="00705A62" w:rsidRPr="0041073F" w:rsidRDefault="00705A62" w:rsidP="00705A62">
      <w:pPr>
        <w:numPr>
          <w:ilvl w:val="0"/>
          <w:numId w:val="2"/>
        </w:numPr>
        <w:ind w:left="360"/>
        <w:jc w:val="both"/>
        <w:rPr>
          <w:rFonts w:cs="Times New Roman"/>
          <w:sz w:val="20"/>
          <w:szCs w:val="20"/>
          <w:lang w:val="en-IN"/>
        </w:rPr>
      </w:pPr>
      <w:r w:rsidRPr="00705A62">
        <w:rPr>
          <w:rFonts w:ascii="Calibri" w:hAnsi="Calibri"/>
          <w:bCs/>
          <w:color w:val="000000"/>
          <w:sz w:val="22"/>
          <w:szCs w:val="22"/>
          <w:lang w:val="en-IN"/>
        </w:rPr>
        <w:t>Developed Informatica logics to automate the Parent ID data generation</w:t>
      </w:r>
      <w:r w:rsidR="00B43D51">
        <w:rPr>
          <w:rFonts w:ascii="Calibri" w:hAnsi="Calibri"/>
          <w:bCs/>
          <w:color w:val="000000"/>
          <w:sz w:val="22"/>
          <w:szCs w:val="22"/>
          <w:lang w:val="en-IN"/>
        </w:rPr>
        <w:t xml:space="preserve"> for the data given</w:t>
      </w:r>
      <w:r w:rsidRPr="00705A62">
        <w:rPr>
          <w:rFonts w:ascii="Calibri" w:hAnsi="Calibri"/>
          <w:bCs/>
          <w:color w:val="000000"/>
          <w:sz w:val="22"/>
          <w:szCs w:val="22"/>
          <w:lang w:val="en-IN"/>
        </w:rPr>
        <w:t xml:space="preserve"> from DS team.</w:t>
      </w:r>
    </w:p>
    <w:p w:rsidR="00BB4E1F" w:rsidRPr="00E75089" w:rsidRDefault="00705A62" w:rsidP="00E75089">
      <w:pPr>
        <w:numPr>
          <w:ilvl w:val="0"/>
          <w:numId w:val="2"/>
        </w:numPr>
        <w:ind w:left="360"/>
        <w:jc w:val="both"/>
        <w:rPr>
          <w:rFonts w:cs="Times New Roman"/>
          <w:sz w:val="20"/>
          <w:szCs w:val="20"/>
          <w:lang w:val="en-IN"/>
        </w:rPr>
      </w:pPr>
      <w:r w:rsidRPr="002D7187">
        <w:rPr>
          <w:rFonts w:ascii="Calibri" w:hAnsi="Calibri"/>
          <w:bCs/>
          <w:color w:val="000000"/>
          <w:sz w:val="22"/>
          <w:szCs w:val="22"/>
          <w:lang w:val="en-IN"/>
        </w:rPr>
        <w:t xml:space="preserve">Implemented Error handling in </w:t>
      </w:r>
      <w:r>
        <w:rPr>
          <w:rFonts w:ascii="Calibri" w:hAnsi="Calibri"/>
          <w:bCs/>
          <w:color w:val="000000"/>
          <w:sz w:val="22"/>
          <w:szCs w:val="22"/>
          <w:lang w:val="en-IN"/>
        </w:rPr>
        <w:t>Informatica</w:t>
      </w:r>
      <w:r w:rsidRPr="002D7187">
        <w:rPr>
          <w:rFonts w:ascii="Calibri" w:hAnsi="Calibri"/>
          <w:bCs/>
          <w:color w:val="000000"/>
          <w:sz w:val="22"/>
          <w:szCs w:val="22"/>
          <w:lang w:val="en-IN"/>
        </w:rPr>
        <w:t xml:space="preserve"> to validate the data Integrity and data completeness for the data from the Flat </w:t>
      </w:r>
      <w:r w:rsidR="00DD6B5B" w:rsidRPr="002D7187">
        <w:rPr>
          <w:rFonts w:ascii="Calibri" w:hAnsi="Calibri"/>
          <w:bCs/>
          <w:color w:val="000000"/>
          <w:sz w:val="22"/>
          <w:szCs w:val="22"/>
          <w:lang w:val="en-IN"/>
        </w:rPr>
        <w:t>File.</w:t>
      </w:r>
      <w:r w:rsidR="00DD6B5B" w:rsidRPr="00E75089">
        <w:rPr>
          <w:rFonts w:ascii="Calibri" w:hAnsi="Calibri"/>
          <w:bCs/>
          <w:color w:val="000000"/>
          <w:sz w:val="22"/>
          <w:szCs w:val="22"/>
          <w:lang w:val="en-IN"/>
        </w:rPr>
        <w:t xml:space="preserve"> Incorporated</w:t>
      </w:r>
      <w:r w:rsidR="009B7F06" w:rsidRPr="00E75089">
        <w:rPr>
          <w:rFonts w:ascii="Calibri" w:hAnsi="Calibri"/>
          <w:bCs/>
          <w:color w:val="000000"/>
          <w:sz w:val="22"/>
          <w:szCs w:val="22"/>
          <w:lang w:val="en-IN"/>
        </w:rPr>
        <w:t xml:space="preserve"> business logic for Incremental data loads on a daily basis.</w:t>
      </w:r>
    </w:p>
    <w:p w:rsidR="00B7051D" w:rsidRPr="00BB4E1F" w:rsidRDefault="00B7051D" w:rsidP="00BB4E1F">
      <w:pPr>
        <w:numPr>
          <w:ilvl w:val="0"/>
          <w:numId w:val="2"/>
        </w:numPr>
        <w:ind w:left="360"/>
        <w:jc w:val="both"/>
        <w:rPr>
          <w:rFonts w:ascii="Calibri" w:hAnsi="Calibri"/>
          <w:bCs/>
          <w:color w:val="000000"/>
          <w:sz w:val="22"/>
          <w:szCs w:val="22"/>
          <w:lang w:val="en-IN"/>
        </w:rPr>
      </w:pPr>
      <w:r w:rsidRPr="00BB4E1F">
        <w:rPr>
          <w:rFonts w:ascii="Calibri" w:hAnsi="Calibri"/>
          <w:color w:val="000000"/>
          <w:sz w:val="22"/>
          <w:szCs w:val="22"/>
        </w:rPr>
        <w:t>Involved in various Client Meetings to Share our Thoughts, Queries and Update the status on the Project.</w:t>
      </w:r>
    </w:p>
    <w:p w:rsidR="000D327E" w:rsidRDefault="000D327E" w:rsidP="00BB4E1F">
      <w:pPr>
        <w:pStyle w:val="ListParagraph"/>
        <w:spacing w:after="0" w:line="240" w:lineRule="auto"/>
        <w:ind w:left="0"/>
        <w:jc w:val="both"/>
        <w:rPr>
          <w:rFonts w:eastAsia="Times New Roman"/>
          <w:bCs/>
          <w:color w:val="000000"/>
          <w:lang w:val="en-IN"/>
        </w:rPr>
      </w:pPr>
    </w:p>
    <w:p w:rsidR="0066671B" w:rsidRDefault="005671C1" w:rsidP="00BB4E1F">
      <w:pPr>
        <w:pStyle w:val="ListParagraph"/>
        <w:spacing w:after="0" w:line="240" w:lineRule="auto"/>
        <w:ind w:left="0"/>
        <w:jc w:val="both"/>
        <w:rPr>
          <w:b/>
          <w:bCs/>
          <w:u w:val="single"/>
        </w:rPr>
      </w:pPr>
      <w:r>
        <w:rPr>
          <w:b/>
          <w:bCs/>
          <w:u w:val="single"/>
        </w:rPr>
        <w:t>PROJECT #3</w:t>
      </w:r>
      <w:r w:rsidR="0066671B" w:rsidRPr="003B223F">
        <w:rPr>
          <w:b/>
          <w:bCs/>
          <w:u w:val="single"/>
        </w:rPr>
        <w:t>:</w:t>
      </w:r>
    </w:p>
    <w:p w:rsidR="0015478E" w:rsidRPr="003B223F" w:rsidRDefault="0015478E" w:rsidP="00BB4E1F">
      <w:pPr>
        <w:pStyle w:val="ListParagraph"/>
        <w:spacing w:after="0" w:line="240" w:lineRule="auto"/>
        <w:ind w:left="0"/>
        <w:jc w:val="both"/>
      </w:pPr>
    </w:p>
    <w:p w:rsidR="0066671B" w:rsidRPr="00522C09" w:rsidRDefault="0066671B" w:rsidP="003C071B">
      <w:pPr>
        <w:jc w:val="both"/>
        <w:rPr>
          <w:rFonts w:ascii="Calibri" w:hAnsi="Calibri"/>
          <w:b/>
          <w:bCs/>
          <w:sz w:val="22"/>
          <w:szCs w:val="22"/>
        </w:rPr>
      </w:pPr>
      <w:r w:rsidRPr="00522C09">
        <w:rPr>
          <w:rFonts w:ascii="Calibri" w:hAnsi="Calibri"/>
          <w:b/>
          <w:bCs/>
          <w:sz w:val="22"/>
          <w:szCs w:val="22"/>
        </w:rPr>
        <w:t>Project</w:t>
      </w:r>
      <w:r w:rsidRPr="00522C09">
        <w:rPr>
          <w:rFonts w:ascii="Calibri" w:hAnsi="Calibri"/>
          <w:b/>
          <w:bCs/>
          <w:sz w:val="22"/>
          <w:szCs w:val="22"/>
        </w:rPr>
        <w:tab/>
      </w:r>
      <w:r w:rsidRPr="00522C09">
        <w:rPr>
          <w:rFonts w:ascii="Calibri" w:hAnsi="Calibri"/>
          <w:b/>
          <w:bCs/>
          <w:sz w:val="22"/>
          <w:szCs w:val="22"/>
        </w:rPr>
        <w:tab/>
      </w:r>
      <w:r w:rsidRPr="00522C09">
        <w:rPr>
          <w:rFonts w:ascii="Calibri" w:hAnsi="Calibri"/>
          <w:b/>
          <w:bCs/>
          <w:sz w:val="22"/>
          <w:szCs w:val="22"/>
        </w:rPr>
        <w:tab/>
        <w:t>:  BODI Migration</w:t>
      </w:r>
    </w:p>
    <w:p w:rsidR="0066671B" w:rsidRPr="00522C09" w:rsidRDefault="0066671B" w:rsidP="003C071B">
      <w:pPr>
        <w:jc w:val="both"/>
        <w:rPr>
          <w:rFonts w:ascii="Calibri" w:hAnsi="Calibri"/>
          <w:b/>
          <w:sz w:val="22"/>
          <w:szCs w:val="22"/>
        </w:rPr>
      </w:pPr>
      <w:r w:rsidRPr="00522C09">
        <w:rPr>
          <w:rFonts w:ascii="Calibri" w:hAnsi="Calibri"/>
          <w:b/>
          <w:sz w:val="22"/>
          <w:szCs w:val="22"/>
        </w:rPr>
        <w:t>Client</w:t>
      </w:r>
      <w:r w:rsidRPr="00522C09">
        <w:rPr>
          <w:rFonts w:ascii="Calibri" w:hAnsi="Calibri"/>
          <w:b/>
          <w:sz w:val="22"/>
          <w:szCs w:val="22"/>
        </w:rPr>
        <w:tab/>
      </w:r>
      <w:r w:rsidRPr="00522C09">
        <w:rPr>
          <w:rFonts w:ascii="Calibri" w:hAnsi="Calibri"/>
          <w:b/>
          <w:sz w:val="22"/>
          <w:szCs w:val="22"/>
        </w:rPr>
        <w:tab/>
      </w:r>
      <w:r w:rsidRPr="00522C09">
        <w:rPr>
          <w:rFonts w:ascii="Calibri" w:hAnsi="Calibri"/>
          <w:b/>
          <w:sz w:val="22"/>
          <w:szCs w:val="22"/>
        </w:rPr>
        <w:tab/>
        <w:t xml:space="preserve">:  </w:t>
      </w:r>
      <w:r w:rsidRPr="00522C09">
        <w:rPr>
          <w:rFonts w:ascii="Calibri" w:hAnsi="Calibri"/>
          <w:b/>
          <w:color w:val="000000"/>
          <w:sz w:val="22"/>
          <w:szCs w:val="22"/>
        </w:rPr>
        <w:t>IDT</w:t>
      </w:r>
    </w:p>
    <w:p w:rsidR="0066671B" w:rsidRPr="00522C09" w:rsidRDefault="00A42208" w:rsidP="003C071B">
      <w:pPr>
        <w:jc w:val="both"/>
        <w:rPr>
          <w:rFonts w:ascii="Calibri" w:hAnsi="Calibri"/>
          <w:b/>
          <w:sz w:val="22"/>
          <w:szCs w:val="22"/>
        </w:rPr>
      </w:pPr>
      <w:r>
        <w:rPr>
          <w:rFonts w:ascii="Calibri" w:hAnsi="Calibri"/>
          <w:b/>
          <w:sz w:val="22"/>
          <w:szCs w:val="22"/>
        </w:rPr>
        <w:t>Duration</w:t>
      </w:r>
      <w:r>
        <w:rPr>
          <w:rFonts w:ascii="Calibri" w:hAnsi="Calibri"/>
          <w:b/>
          <w:sz w:val="22"/>
          <w:szCs w:val="22"/>
        </w:rPr>
        <w:tab/>
      </w:r>
      <w:r>
        <w:rPr>
          <w:rFonts w:ascii="Calibri" w:hAnsi="Calibri"/>
          <w:b/>
          <w:sz w:val="22"/>
          <w:szCs w:val="22"/>
        </w:rPr>
        <w:tab/>
        <w:t xml:space="preserve">:  </w:t>
      </w:r>
      <w:r w:rsidR="00A40B43">
        <w:rPr>
          <w:rFonts w:ascii="Calibri" w:hAnsi="Calibri"/>
          <w:b/>
          <w:sz w:val="22"/>
          <w:szCs w:val="22"/>
        </w:rPr>
        <w:t>October</w:t>
      </w:r>
      <w:r>
        <w:rPr>
          <w:rFonts w:ascii="Calibri" w:hAnsi="Calibri"/>
          <w:b/>
          <w:sz w:val="22"/>
          <w:szCs w:val="22"/>
        </w:rPr>
        <w:t xml:space="preserve"> 2017</w:t>
      </w:r>
      <w:r w:rsidR="00C06445">
        <w:rPr>
          <w:rFonts w:ascii="Calibri" w:hAnsi="Calibri"/>
          <w:b/>
          <w:sz w:val="22"/>
          <w:szCs w:val="22"/>
        </w:rPr>
        <w:t xml:space="preserve"> to </w:t>
      </w:r>
      <w:r w:rsidR="00DF7E30">
        <w:rPr>
          <w:rFonts w:ascii="Calibri" w:hAnsi="Calibri"/>
          <w:b/>
          <w:sz w:val="22"/>
          <w:szCs w:val="22"/>
        </w:rPr>
        <w:t>August 2018</w:t>
      </w:r>
    </w:p>
    <w:p w:rsidR="0066671B" w:rsidRPr="00522C09" w:rsidRDefault="0066671B" w:rsidP="003C071B">
      <w:pPr>
        <w:jc w:val="both"/>
        <w:rPr>
          <w:rFonts w:ascii="Calibri" w:hAnsi="Calibri"/>
          <w:b/>
          <w:color w:val="000000"/>
          <w:sz w:val="22"/>
          <w:szCs w:val="22"/>
        </w:rPr>
      </w:pPr>
      <w:r w:rsidRPr="00522C09">
        <w:rPr>
          <w:rFonts w:ascii="Calibri" w:hAnsi="Calibri"/>
          <w:b/>
          <w:sz w:val="22"/>
          <w:szCs w:val="22"/>
        </w:rPr>
        <w:t xml:space="preserve">Environment               </w:t>
      </w:r>
      <w:r w:rsidR="003B64F2">
        <w:rPr>
          <w:rFonts w:ascii="Calibri" w:hAnsi="Calibri"/>
          <w:b/>
          <w:sz w:val="22"/>
          <w:szCs w:val="22"/>
        </w:rPr>
        <w:t xml:space="preserve">     </w:t>
      </w:r>
      <w:r w:rsidRPr="00522C09">
        <w:rPr>
          <w:rFonts w:ascii="Calibri" w:hAnsi="Calibri"/>
          <w:b/>
          <w:sz w:val="22"/>
          <w:szCs w:val="22"/>
        </w:rPr>
        <w:t xml:space="preserve">:  </w:t>
      </w:r>
      <w:r w:rsidR="007772C8" w:rsidRPr="00522C09">
        <w:rPr>
          <w:rFonts w:ascii="Calibri" w:hAnsi="Calibri"/>
          <w:b/>
          <w:color w:val="000000"/>
          <w:sz w:val="22"/>
          <w:szCs w:val="22"/>
        </w:rPr>
        <w:t>Informatica 9x</w:t>
      </w:r>
      <w:r w:rsidR="00274CB4" w:rsidRPr="00522C09">
        <w:rPr>
          <w:rFonts w:ascii="Calibri" w:hAnsi="Calibri"/>
          <w:b/>
          <w:color w:val="000000"/>
          <w:sz w:val="22"/>
          <w:szCs w:val="22"/>
        </w:rPr>
        <w:t>, SQL, SAP</w:t>
      </w:r>
    </w:p>
    <w:p w:rsidR="0066671B" w:rsidRDefault="0066671B" w:rsidP="003C071B">
      <w:pPr>
        <w:jc w:val="both"/>
        <w:rPr>
          <w:rFonts w:ascii="Calibri" w:hAnsi="Calibri"/>
          <w:b/>
          <w:sz w:val="22"/>
          <w:szCs w:val="22"/>
        </w:rPr>
      </w:pPr>
      <w:r w:rsidRPr="00522C09">
        <w:rPr>
          <w:rFonts w:ascii="Calibri" w:hAnsi="Calibri"/>
          <w:b/>
          <w:sz w:val="22"/>
          <w:szCs w:val="22"/>
        </w:rPr>
        <w:t>R</w:t>
      </w:r>
      <w:r w:rsidR="00487394" w:rsidRPr="00522C09">
        <w:rPr>
          <w:rFonts w:ascii="Calibri" w:hAnsi="Calibri"/>
          <w:b/>
          <w:sz w:val="22"/>
          <w:szCs w:val="22"/>
        </w:rPr>
        <w:t xml:space="preserve">ole </w:t>
      </w:r>
      <w:r w:rsidR="00487394" w:rsidRPr="00522C09">
        <w:rPr>
          <w:rFonts w:ascii="Calibri" w:hAnsi="Calibri"/>
          <w:b/>
          <w:sz w:val="22"/>
          <w:szCs w:val="22"/>
        </w:rPr>
        <w:tab/>
      </w:r>
      <w:r w:rsidR="00487394" w:rsidRPr="00522C09">
        <w:rPr>
          <w:rFonts w:ascii="Calibri" w:hAnsi="Calibri"/>
          <w:b/>
          <w:sz w:val="22"/>
          <w:szCs w:val="22"/>
        </w:rPr>
        <w:tab/>
      </w:r>
      <w:r w:rsidR="00487394" w:rsidRPr="00522C09">
        <w:rPr>
          <w:rFonts w:ascii="Calibri" w:hAnsi="Calibri"/>
          <w:b/>
          <w:sz w:val="22"/>
          <w:szCs w:val="22"/>
        </w:rPr>
        <w:tab/>
        <w:t>:  Informatica Developer</w:t>
      </w:r>
    </w:p>
    <w:p w:rsidR="00347CF9" w:rsidRPr="003B223F" w:rsidRDefault="00347CF9" w:rsidP="003C071B">
      <w:pPr>
        <w:jc w:val="both"/>
        <w:rPr>
          <w:rFonts w:ascii="Calibri" w:hAnsi="Calibri"/>
          <w:sz w:val="22"/>
          <w:szCs w:val="22"/>
        </w:rPr>
      </w:pPr>
      <w:r w:rsidRPr="003B223F">
        <w:rPr>
          <w:rFonts w:ascii="Calibri" w:hAnsi="Calibri"/>
          <w:b/>
          <w:bCs/>
          <w:sz w:val="22"/>
          <w:szCs w:val="22"/>
          <w:u w:val="single"/>
        </w:rPr>
        <w:t>Description:</w:t>
      </w:r>
    </w:p>
    <w:p w:rsidR="00347CF9" w:rsidRPr="003B223F" w:rsidRDefault="00347CF9" w:rsidP="003C071B">
      <w:pPr>
        <w:jc w:val="both"/>
        <w:rPr>
          <w:rFonts w:ascii="Calibri" w:eastAsia="Calibri" w:hAnsi="Calibri"/>
          <w:sz w:val="22"/>
          <w:szCs w:val="22"/>
        </w:rPr>
      </w:pPr>
    </w:p>
    <w:p w:rsidR="0015478E" w:rsidRDefault="00347CF9" w:rsidP="00522C09">
      <w:pPr>
        <w:jc w:val="both"/>
        <w:rPr>
          <w:rFonts w:ascii="Calibri" w:eastAsia="Calibri" w:hAnsi="Calibri"/>
          <w:sz w:val="22"/>
          <w:szCs w:val="22"/>
        </w:rPr>
      </w:pPr>
      <w:r w:rsidRPr="003B223F">
        <w:rPr>
          <w:rFonts w:ascii="Calibri" w:eastAsia="Calibri" w:hAnsi="Calibri"/>
          <w:sz w:val="22"/>
          <w:szCs w:val="22"/>
        </w:rPr>
        <w:t xml:space="preserve">This project </w:t>
      </w:r>
      <w:r w:rsidR="009F65E3" w:rsidRPr="003B223F">
        <w:rPr>
          <w:rFonts w:ascii="Calibri" w:eastAsia="Calibri" w:hAnsi="Calibri"/>
          <w:sz w:val="22"/>
          <w:szCs w:val="22"/>
        </w:rPr>
        <w:t xml:space="preserve">is a Migration </w:t>
      </w:r>
      <w:r w:rsidR="00EE2862" w:rsidRPr="003B223F">
        <w:rPr>
          <w:rFonts w:ascii="Calibri" w:eastAsia="Calibri" w:hAnsi="Calibri"/>
          <w:sz w:val="22"/>
          <w:szCs w:val="22"/>
        </w:rPr>
        <w:t>Project. We</w:t>
      </w:r>
      <w:r w:rsidR="005D1F9B">
        <w:rPr>
          <w:rFonts w:ascii="Calibri" w:eastAsia="Calibri" w:hAnsi="Calibri"/>
          <w:sz w:val="22"/>
          <w:szCs w:val="22"/>
        </w:rPr>
        <w:t xml:space="preserve"> migrated</w:t>
      </w:r>
      <w:r w:rsidR="009F65E3" w:rsidRPr="003B223F">
        <w:rPr>
          <w:rFonts w:ascii="Calibri" w:eastAsia="Calibri" w:hAnsi="Calibri"/>
          <w:sz w:val="22"/>
          <w:szCs w:val="22"/>
        </w:rPr>
        <w:t xml:space="preserve"> the Code from one of the ETL Tool BODI to Informatica. In </w:t>
      </w:r>
      <w:r w:rsidR="00975450" w:rsidRPr="003B223F">
        <w:rPr>
          <w:rFonts w:ascii="Calibri" w:eastAsia="Calibri" w:hAnsi="Calibri"/>
          <w:sz w:val="22"/>
          <w:szCs w:val="22"/>
        </w:rPr>
        <w:t>this,</w:t>
      </w:r>
      <w:r w:rsidR="009F65E3" w:rsidRPr="003B223F">
        <w:rPr>
          <w:rFonts w:ascii="Calibri" w:eastAsia="Calibri" w:hAnsi="Calibri"/>
          <w:sz w:val="22"/>
          <w:szCs w:val="22"/>
        </w:rPr>
        <w:t xml:space="preserve"> we are developing the new code based on the functions and logics in the </w:t>
      </w:r>
      <w:r w:rsidR="00C5226F" w:rsidRPr="003B223F">
        <w:rPr>
          <w:rFonts w:ascii="Calibri" w:eastAsia="Calibri" w:hAnsi="Calibri"/>
          <w:sz w:val="22"/>
          <w:szCs w:val="22"/>
        </w:rPr>
        <w:t>BODI.</w:t>
      </w:r>
      <w:r w:rsidR="00C5226F">
        <w:rPr>
          <w:rFonts w:ascii="Calibri" w:eastAsia="Calibri" w:hAnsi="Calibri"/>
          <w:sz w:val="22"/>
          <w:szCs w:val="22"/>
        </w:rPr>
        <w:t xml:space="preserve"> Developed</w:t>
      </w:r>
      <w:r w:rsidR="00942B3C">
        <w:rPr>
          <w:rFonts w:ascii="Calibri" w:eastAsia="Calibri" w:hAnsi="Calibri"/>
          <w:sz w:val="22"/>
          <w:szCs w:val="22"/>
        </w:rPr>
        <w:t xml:space="preserve"> the logics using transformations for the functions in Bodi </w:t>
      </w:r>
      <w:r w:rsidR="00E16B63">
        <w:rPr>
          <w:rFonts w:ascii="Calibri" w:eastAsia="Calibri" w:hAnsi="Calibri"/>
          <w:sz w:val="22"/>
          <w:szCs w:val="22"/>
        </w:rPr>
        <w:t>to</w:t>
      </w:r>
      <w:r w:rsidR="00942B3C">
        <w:rPr>
          <w:rFonts w:ascii="Calibri" w:eastAsia="Calibri" w:hAnsi="Calibri"/>
          <w:sz w:val="22"/>
          <w:szCs w:val="22"/>
        </w:rPr>
        <w:t xml:space="preserve"> load the data in to Informatica.</w:t>
      </w:r>
    </w:p>
    <w:p w:rsidR="00522C09" w:rsidRPr="007C02EC" w:rsidRDefault="00347CF9" w:rsidP="007C02EC">
      <w:pPr>
        <w:pStyle w:val="ResExpSummary"/>
        <w:jc w:val="both"/>
        <w:rPr>
          <w:rFonts w:ascii="Calibri" w:eastAsia="Calibri" w:hAnsi="Calibri" w:cs="Calibri"/>
          <w:b/>
          <w:bCs/>
          <w:sz w:val="22"/>
          <w:szCs w:val="22"/>
        </w:rPr>
      </w:pPr>
      <w:r w:rsidRPr="003B223F">
        <w:rPr>
          <w:rFonts w:ascii="Calibri" w:hAnsi="Calibri" w:cs="Calibri"/>
          <w:b/>
          <w:color w:val="000000"/>
          <w:sz w:val="22"/>
          <w:szCs w:val="22"/>
          <w:lang w:eastAsia="ar-SA"/>
        </w:rPr>
        <w:t>Roles &amp; Responsibilities</w:t>
      </w:r>
      <w:r w:rsidRPr="003B223F">
        <w:rPr>
          <w:rFonts w:ascii="Calibri" w:eastAsia="Calibri" w:hAnsi="Calibri" w:cs="Calibri"/>
          <w:b/>
          <w:bCs/>
          <w:sz w:val="22"/>
          <w:szCs w:val="22"/>
        </w:rPr>
        <w:t>:</w:t>
      </w:r>
    </w:p>
    <w:p w:rsidR="00347CF9" w:rsidRPr="003440AE" w:rsidRDefault="00347CF9" w:rsidP="003440AE">
      <w:pPr>
        <w:numPr>
          <w:ilvl w:val="0"/>
          <w:numId w:val="2"/>
        </w:numPr>
        <w:ind w:left="360"/>
        <w:jc w:val="both"/>
        <w:rPr>
          <w:rFonts w:ascii="Calibri" w:hAnsi="Calibri"/>
          <w:sz w:val="22"/>
          <w:szCs w:val="22"/>
        </w:rPr>
      </w:pPr>
      <w:r w:rsidRPr="003B223F">
        <w:rPr>
          <w:rFonts w:ascii="Calibri" w:hAnsi="Calibri"/>
          <w:bCs/>
          <w:color w:val="000000"/>
          <w:sz w:val="22"/>
          <w:szCs w:val="22"/>
          <w:lang w:val="en-IN"/>
        </w:rPr>
        <w:t>Interacted with business users to under</w:t>
      </w:r>
      <w:r w:rsidR="003440AE">
        <w:rPr>
          <w:rFonts w:ascii="Calibri" w:hAnsi="Calibri"/>
          <w:bCs/>
          <w:color w:val="000000"/>
          <w:sz w:val="22"/>
          <w:szCs w:val="22"/>
          <w:lang w:val="en-IN"/>
        </w:rPr>
        <w:t>stand the business requirements and t</w:t>
      </w:r>
      <w:r w:rsidRPr="003440AE">
        <w:rPr>
          <w:rFonts w:ascii="Calibri" w:eastAsia="Calibri" w:hAnsi="Calibri"/>
          <w:color w:val="000000"/>
          <w:sz w:val="22"/>
          <w:szCs w:val="22"/>
          <w:lang w:val="en-IN"/>
        </w:rPr>
        <w:t>ranslated business requirements into Data warehouse design.</w:t>
      </w:r>
    </w:p>
    <w:p w:rsidR="00853121" w:rsidRPr="003440AE" w:rsidRDefault="005C5156" w:rsidP="003440AE">
      <w:pPr>
        <w:numPr>
          <w:ilvl w:val="0"/>
          <w:numId w:val="2"/>
        </w:numPr>
        <w:ind w:left="360"/>
        <w:jc w:val="both"/>
        <w:rPr>
          <w:rFonts w:ascii="Calibri" w:eastAsia="Calibri" w:hAnsi="Calibri"/>
          <w:sz w:val="22"/>
          <w:szCs w:val="22"/>
          <w:lang w:val="en-IN"/>
        </w:rPr>
      </w:pPr>
      <w:r w:rsidRPr="003B223F">
        <w:rPr>
          <w:rFonts w:ascii="Calibri" w:eastAsia="Calibri" w:hAnsi="Calibri"/>
          <w:sz w:val="22"/>
          <w:szCs w:val="22"/>
          <w:lang w:val="en-IN"/>
        </w:rPr>
        <w:t xml:space="preserve">Analysed the BODI Mappings and </w:t>
      </w:r>
      <w:r w:rsidR="001B7EC2" w:rsidRPr="003B223F">
        <w:rPr>
          <w:rFonts w:ascii="Calibri" w:eastAsia="Calibri" w:hAnsi="Calibri"/>
          <w:sz w:val="22"/>
          <w:szCs w:val="22"/>
          <w:lang w:val="en-IN"/>
        </w:rPr>
        <w:t>Prepared</w:t>
      </w:r>
      <w:r w:rsidR="003440AE">
        <w:rPr>
          <w:rFonts w:ascii="Calibri" w:eastAsia="Calibri" w:hAnsi="Calibri"/>
          <w:sz w:val="22"/>
          <w:szCs w:val="22"/>
          <w:lang w:val="en-IN"/>
        </w:rPr>
        <w:t xml:space="preserve"> the Mapping </w:t>
      </w:r>
      <w:r w:rsidR="006B5148">
        <w:rPr>
          <w:rFonts w:ascii="Calibri" w:eastAsia="Calibri" w:hAnsi="Calibri"/>
          <w:sz w:val="22"/>
          <w:szCs w:val="22"/>
          <w:lang w:val="en-IN"/>
        </w:rPr>
        <w:t xml:space="preserve">Documents, </w:t>
      </w:r>
      <w:r w:rsidR="006B5148" w:rsidRPr="003440AE">
        <w:rPr>
          <w:rFonts w:ascii="Calibri" w:eastAsia="Calibri" w:hAnsi="Calibri"/>
          <w:sz w:val="22"/>
          <w:szCs w:val="22"/>
          <w:lang w:val="en-IN"/>
        </w:rPr>
        <w:t>based</w:t>
      </w:r>
      <w:r w:rsidRPr="003440AE">
        <w:rPr>
          <w:rFonts w:ascii="Calibri" w:eastAsia="Calibri" w:hAnsi="Calibri"/>
          <w:sz w:val="22"/>
          <w:szCs w:val="22"/>
          <w:lang w:val="en-IN"/>
        </w:rPr>
        <w:t xml:space="preserve"> on the Mappings in B</w:t>
      </w:r>
      <w:r w:rsidR="00A80066" w:rsidRPr="003440AE">
        <w:rPr>
          <w:rFonts w:ascii="Calibri" w:eastAsia="Calibri" w:hAnsi="Calibri"/>
          <w:sz w:val="22"/>
          <w:szCs w:val="22"/>
          <w:lang w:val="en-IN"/>
        </w:rPr>
        <w:t>ODI,</w:t>
      </w:r>
      <w:r w:rsidR="00853121" w:rsidRPr="003440AE">
        <w:rPr>
          <w:rFonts w:ascii="Calibri" w:eastAsia="Calibri" w:hAnsi="Calibri"/>
          <w:sz w:val="22"/>
          <w:szCs w:val="22"/>
          <w:lang w:val="en-IN"/>
        </w:rPr>
        <w:t>Prepared the Logics and developed the Mappings.</w:t>
      </w:r>
    </w:p>
    <w:p w:rsidR="00853121" w:rsidRPr="003B223F" w:rsidRDefault="00853121" w:rsidP="00517EE3">
      <w:pPr>
        <w:numPr>
          <w:ilvl w:val="0"/>
          <w:numId w:val="2"/>
        </w:numPr>
        <w:ind w:left="360"/>
        <w:jc w:val="both"/>
        <w:rPr>
          <w:rFonts w:ascii="Calibri" w:eastAsia="Calibri" w:hAnsi="Calibri"/>
          <w:sz w:val="22"/>
          <w:szCs w:val="22"/>
          <w:lang w:val="en-IN"/>
        </w:rPr>
      </w:pPr>
      <w:r w:rsidRPr="003B223F">
        <w:rPr>
          <w:rFonts w:ascii="Calibri" w:eastAsia="Calibri" w:hAnsi="Calibri"/>
          <w:sz w:val="22"/>
          <w:szCs w:val="22"/>
          <w:lang w:val="en-IN"/>
        </w:rPr>
        <w:t>We are developing mappings for the different source and target tables to load the data based on the functionality used in BODI.</w:t>
      </w:r>
    </w:p>
    <w:p w:rsidR="00347CF9" w:rsidRPr="003B223F" w:rsidRDefault="00347CF9" w:rsidP="00517EE3">
      <w:pPr>
        <w:numPr>
          <w:ilvl w:val="0"/>
          <w:numId w:val="2"/>
        </w:numPr>
        <w:ind w:left="360"/>
        <w:jc w:val="both"/>
        <w:rPr>
          <w:rFonts w:ascii="Calibri" w:eastAsia="Calibri" w:hAnsi="Calibri"/>
          <w:sz w:val="22"/>
          <w:szCs w:val="22"/>
          <w:lang w:val="en-IN"/>
        </w:rPr>
      </w:pPr>
      <w:r w:rsidRPr="003B223F">
        <w:rPr>
          <w:rFonts w:ascii="Calibri" w:eastAsia="Calibri" w:hAnsi="Calibri"/>
          <w:color w:val="000000"/>
          <w:sz w:val="22"/>
          <w:szCs w:val="22"/>
          <w:lang w:val="en-IN"/>
        </w:rPr>
        <w:t xml:space="preserve">Extracted data from different source systems </w:t>
      </w:r>
      <w:r w:rsidR="00853121" w:rsidRPr="003B223F">
        <w:rPr>
          <w:rFonts w:ascii="Calibri" w:eastAsia="Calibri" w:hAnsi="Calibri"/>
          <w:color w:val="000000"/>
          <w:sz w:val="22"/>
          <w:szCs w:val="22"/>
          <w:lang w:val="en-IN"/>
        </w:rPr>
        <w:t>like Informix,SAP,Oracle and SQL Server, flat</w:t>
      </w:r>
      <w:r w:rsidRPr="003B223F">
        <w:rPr>
          <w:rFonts w:ascii="Calibri" w:eastAsia="Calibri" w:hAnsi="Calibri"/>
          <w:color w:val="000000"/>
          <w:sz w:val="22"/>
          <w:szCs w:val="22"/>
          <w:lang w:val="en-IN"/>
        </w:rPr>
        <w:t xml:space="preserve"> fil</w:t>
      </w:r>
      <w:r w:rsidR="00853121" w:rsidRPr="003B223F">
        <w:rPr>
          <w:rFonts w:ascii="Calibri" w:eastAsia="Calibri" w:hAnsi="Calibri"/>
          <w:color w:val="000000"/>
          <w:sz w:val="22"/>
          <w:szCs w:val="22"/>
          <w:lang w:val="en-IN"/>
        </w:rPr>
        <w:t>es</w:t>
      </w:r>
      <w:r w:rsidRPr="003B223F">
        <w:rPr>
          <w:rFonts w:ascii="Calibri" w:eastAsia="Calibri" w:hAnsi="Calibri"/>
          <w:color w:val="000000"/>
          <w:sz w:val="22"/>
          <w:szCs w:val="22"/>
          <w:lang w:val="en-IN"/>
        </w:rPr>
        <w:t xml:space="preserve"> to load the staging tables and the master tables.</w:t>
      </w:r>
    </w:p>
    <w:p w:rsidR="00347CF9" w:rsidRPr="003B223F" w:rsidRDefault="00347CF9" w:rsidP="00517EE3">
      <w:pPr>
        <w:numPr>
          <w:ilvl w:val="0"/>
          <w:numId w:val="2"/>
        </w:numPr>
        <w:ind w:left="360"/>
        <w:jc w:val="both"/>
        <w:rPr>
          <w:rFonts w:ascii="Calibri" w:hAnsi="Calibri"/>
          <w:sz w:val="22"/>
          <w:szCs w:val="22"/>
        </w:rPr>
      </w:pPr>
      <w:r w:rsidRPr="003B223F">
        <w:rPr>
          <w:rFonts w:ascii="Calibri" w:hAnsi="Calibri"/>
          <w:color w:val="000000"/>
          <w:sz w:val="22"/>
          <w:szCs w:val="22"/>
        </w:rPr>
        <w:t>Created programming code using advanced concepts of Records, Collections and Dynamic SQL. Used advanced Bulk techniques (FOR ALL, BULK COLLECT) to improve performance by reducing context switching between SQL and PL/SQL engines.</w:t>
      </w:r>
    </w:p>
    <w:p w:rsidR="00B41E7C" w:rsidRPr="003B223F" w:rsidRDefault="00347CF9" w:rsidP="00517EE3">
      <w:pPr>
        <w:numPr>
          <w:ilvl w:val="0"/>
          <w:numId w:val="2"/>
        </w:numPr>
        <w:ind w:left="360"/>
        <w:jc w:val="both"/>
        <w:rPr>
          <w:rFonts w:ascii="Calibri" w:hAnsi="Calibri"/>
          <w:sz w:val="22"/>
          <w:szCs w:val="22"/>
        </w:rPr>
      </w:pPr>
      <w:r w:rsidRPr="003B223F">
        <w:rPr>
          <w:rFonts w:ascii="Calibri" w:hAnsi="Calibri"/>
          <w:color w:val="000000"/>
          <w:sz w:val="22"/>
          <w:szCs w:val="22"/>
        </w:rPr>
        <w:lastRenderedPageBreak/>
        <w:t>Work closely with architects and designers to deliver high quality code. Participated in code walkthroughs and review sessions with the development team.</w:t>
      </w:r>
    </w:p>
    <w:p w:rsidR="00B568F8" w:rsidRPr="00B568F8" w:rsidRDefault="00B568F8" w:rsidP="00B568F8"/>
    <w:p w:rsidR="002A7D30" w:rsidRPr="003B223F" w:rsidRDefault="005671C1" w:rsidP="002A7D30">
      <w:pPr>
        <w:pStyle w:val="ListParagraph"/>
        <w:spacing w:after="280"/>
        <w:ind w:left="0"/>
        <w:jc w:val="both"/>
      </w:pPr>
      <w:r>
        <w:rPr>
          <w:b/>
          <w:bCs/>
          <w:u w:val="single"/>
        </w:rPr>
        <w:t>PROJECT #4</w:t>
      </w:r>
      <w:r w:rsidR="002A7D30" w:rsidRPr="003B223F">
        <w:rPr>
          <w:b/>
          <w:bCs/>
          <w:u w:val="single"/>
        </w:rPr>
        <w:t>:</w:t>
      </w:r>
    </w:p>
    <w:p w:rsidR="002A7D30" w:rsidRPr="00522C09" w:rsidRDefault="002A7D30" w:rsidP="002A7D30">
      <w:pPr>
        <w:jc w:val="both"/>
        <w:rPr>
          <w:rFonts w:ascii="Calibri" w:hAnsi="Calibri"/>
          <w:b/>
          <w:bCs/>
          <w:sz w:val="22"/>
          <w:szCs w:val="22"/>
        </w:rPr>
      </w:pPr>
      <w:r w:rsidRPr="00522C09">
        <w:rPr>
          <w:rFonts w:ascii="Calibri" w:hAnsi="Calibri"/>
          <w:b/>
          <w:bCs/>
          <w:sz w:val="22"/>
          <w:szCs w:val="22"/>
        </w:rPr>
        <w:t>Project</w:t>
      </w:r>
      <w:r w:rsidRPr="00522C09">
        <w:rPr>
          <w:rFonts w:ascii="Calibri" w:hAnsi="Calibri"/>
          <w:b/>
          <w:bCs/>
          <w:sz w:val="22"/>
          <w:szCs w:val="22"/>
        </w:rPr>
        <w:tab/>
      </w:r>
      <w:r w:rsidRPr="00522C09">
        <w:rPr>
          <w:rFonts w:ascii="Calibri" w:hAnsi="Calibri"/>
          <w:b/>
          <w:bCs/>
          <w:sz w:val="22"/>
          <w:szCs w:val="22"/>
        </w:rPr>
        <w:tab/>
      </w:r>
      <w:r w:rsidRPr="00522C09">
        <w:rPr>
          <w:rFonts w:ascii="Calibri" w:hAnsi="Calibri"/>
          <w:b/>
          <w:bCs/>
          <w:sz w:val="22"/>
          <w:szCs w:val="22"/>
        </w:rPr>
        <w:tab/>
        <w:t xml:space="preserve">:  </w:t>
      </w:r>
      <w:r>
        <w:rPr>
          <w:rFonts w:ascii="Calibri" w:hAnsi="Calibri"/>
          <w:b/>
          <w:bCs/>
          <w:sz w:val="22"/>
          <w:szCs w:val="22"/>
        </w:rPr>
        <w:t>AML</w:t>
      </w:r>
    </w:p>
    <w:p w:rsidR="002A7D30" w:rsidRPr="00522C09" w:rsidRDefault="002A7D30" w:rsidP="002A7D30">
      <w:pPr>
        <w:jc w:val="both"/>
        <w:rPr>
          <w:rFonts w:ascii="Calibri" w:hAnsi="Calibri"/>
          <w:b/>
          <w:sz w:val="22"/>
          <w:szCs w:val="22"/>
        </w:rPr>
      </w:pPr>
      <w:r w:rsidRPr="00522C09">
        <w:rPr>
          <w:rFonts w:ascii="Calibri" w:hAnsi="Calibri"/>
          <w:b/>
          <w:sz w:val="22"/>
          <w:szCs w:val="22"/>
        </w:rPr>
        <w:t>Client</w:t>
      </w:r>
      <w:r w:rsidRPr="00522C09">
        <w:rPr>
          <w:rFonts w:ascii="Calibri" w:hAnsi="Calibri"/>
          <w:b/>
          <w:sz w:val="22"/>
          <w:szCs w:val="22"/>
        </w:rPr>
        <w:tab/>
      </w:r>
      <w:r w:rsidRPr="00522C09">
        <w:rPr>
          <w:rFonts w:ascii="Calibri" w:hAnsi="Calibri"/>
          <w:b/>
          <w:sz w:val="22"/>
          <w:szCs w:val="22"/>
        </w:rPr>
        <w:tab/>
      </w:r>
      <w:r w:rsidRPr="00522C09">
        <w:rPr>
          <w:rFonts w:ascii="Calibri" w:hAnsi="Calibri"/>
          <w:b/>
          <w:sz w:val="22"/>
          <w:szCs w:val="22"/>
        </w:rPr>
        <w:tab/>
        <w:t xml:space="preserve">:  </w:t>
      </w:r>
      <w:r>
        <w:rPr>
          <w:rFonts w:ascii="Calibri" w:hAnsi="Calibri"/>
          <w:b/>
          <w:bCs/>
          <w:sz w:val="22"/>
          <w:szCs w:val="22"/>
        </w:rPr>
        <w:t>Scotia Bank</w:t>
      </w:r>
    </w:p>
    <w:p w:rsidR="002A7D30" w:rsidRPr="00522C09" w:rsidRDefault="002A7D30" w:rsidP="002A7D30">
      <w:pPr>
        <w:jc w:val="both"/>
        <w:rPr>
          <w:rFonts w:ascii="Calibri" w:hAnsi="Calibri"/>
          <w:b/>
          <w:sz w:val="22"/>
          <w:szCs w:val="22"/>
        </w:rPr>
      </w:pPr>
      <w:r w:rsidRPr="00522C09">
        <w:rPr>
          <w:rFonts w:ascii="Calibri" w:hAnsi="Calibri"/>
          <w:b/>
          <w:sz w:val="22"/>
          <w:szCs w:val="22"/>
        </w:rPr>
        <w:t>Duration</w:t>
      </w:r>
      <w:r w:rsidRPr="00522C09">
        <w:rPr>
          <w:rFonts w:ascii="Calibri" w:hAnsi="Calibri"/>
          <w:b/>
          <w:sz w:val="22"/>
          <w:szCs w:val="22"/>
        </w:rPr>
        <w:tab/>
      </w:r>
      <w:r w:rsidRPr="00522C09">
        <w:rPr>
          <w:rFonts w:ascii="Calibri" w:hAnsi="Calibri"/>
          <w:b/>
          <w:sz w:val="22"/>
          <w:szCs w:val="22"/>
        </w:rPr>
        <w:tab/>
        <w:t xml:space="preserve">:  </w:t>
      </w:r>
      <w:r w:rsidR="00821E92">
        <w:rPr>
          <w:rFonts w:ascii="Calibri" w:hAnsi="Calibri"/>
          <w:b/>
          <w:sz w:val="22"/>
          <w:szCs w:val="22"/>
        </w:rPr>
        <w:t>June</w:t>
      </w:r>
      <w:r w:rsidRPr="00522C09">
        <w:rPr>
          <w:rFonts w:ascii="Calibri" w:hAnsi="Calibri"/>
          <w:b/>
          <w:sz w:val="22"/>
          <w:szCs w:val="22"/>
        </w:rPr>
        <w:t xml:space="preserve"> 2016</w:t>
      </w:r>
      <w:r>
        <w:rPr>
          <w:rFonts w:ascii="Calibri" w:hAnsi="Calibri"/>
          <w:b/>
          <w:sz w:val="22"/>
          <w:szCs w:val="22"/>
        </w:rPr>
        <w:t xml:space="preserve"> to </w:t>
      </w:r>
      <w:r w:rsidR="00A40B43">
        <w:rPr>
          <w:rFonts w:ascii="Calibri" w:hAnsi="Calibri"/>
          <w:b/>
          <w:sz w:val="22"/>
          <w:szCs w:val="22"/>
        </w:rPr>
        <w:t>September</w:t>
      </w:r>
      <w:r>
        <w:rPr>
          <w:rFonts w:ascii="Calibri" w:hAnsi="Calibri"/>
          <w:b/>
          <w:sz w:val="22"/>
          <w:szCs w:val="22"/>
        </w:rPr>
        <w:t xml:space="preserve"> 2017</w:t>
      </w:r>
    </w:p>
    <w:p w:rsidR="002A7D30" w:rsidRPr="00522C09" w:rsidRDefault="002A7D30" w:rsidP="002A7D30">
      <w:pPr>
        <w:jc w:val="both"/>
        <w:rPr>
          <w:rFonts w:ascii="Calibri" w:hAnsi="Calibri"/>
          <w:b/>
          <w:color w:val="000000"/>
          <w:sz w:val="22"/>
          <w:szCs w:val="22"/>
        </w:rPr>
      </w:pPr>
      <w:r w:rsidRPr="00522C09">
        <w:rPr>
          <w:rFonts w:ascii="Calibri" w:hAnsi="Calibri"/>
          <w:b/>
          <w:sz w:val="22"/>
          <w:szCs w:val="22"/>
        </w:rPr>
        <w:t xml:space="preserve">Environment                    :  </w:t>
      </w:r>
      <w:r w:rsidR="00BE7E0E">
        <w:rPr>
          <w:rFonts w:ascii="Calibri" w:hAnsi="Calibri"/>
          <w:b/>
          <w:color w:val="000000"/>
          <w:sz w:val="22"/>
          <w:szCs w:val="22"/>
        </w:rPr>
        <w:t>Informatica 9x, SQL</w:t>
      </w:r>
      <w:r w:rsidR="00E31C5A">
        <w:rPr>
          <w:rFonts w:ascii="Calibri" w:hAnsi="Calibri"/>
          <w:b/>
          <w:color w:val="000000"/>
          <w:sz w:val="22"/>
          <w:szCs w:val="22"/>
        </w:rPr>
        <w:t>,Diyotta</w:t>
      </w:r>
    </w:p>
    <w:p w:rsidR="002A7D30" w:rsidRPr="00522C09" w:rsidRDefault="002A7D30" w:rsidP="002A7D30">
      <w:pPr>
        <w:jc w:val="both"/>
        <w:rPr>
          <w:rFonts w:ascii="Calibri" w:hAnsi="Calibri"/>
          <w:b/>
          <w:sz w:val="22"/>
          <w:szCs w:val="22"/>
        </w:rPr>
      </w:pPr>
      <w:r w:rsidRPr="00522C09">
        <w:rPr>
          <w:rFonts w:ascii="Calibri" w:hAnsi="Calibri"/>
          <w:b/>
          <w:sz w:val="22"/>
          <w:szCs w:val="22"/>
        </w:rPr>
        <w:t xml:space="preserve">Role </w:t>
      </w:r>
      <w:r w:rsidRPr="00522C09">
        <w:rPr>
          <w:rFonts w:ascii="Calibri" w:hAnsi="Calibri"/>
          <w:b/>
          <w:sz w:val="22"/>
          <w:szCs w:val="22"/>
        </w:rPr>
        <w:tab/>
      </w:r>
      <w:r w:rsidRPr="00522C09">
        <w:rPr>
          <w:rFonts w:ascii="Calibri" w:hAnsi="Calibri"/>
          <w:b/>
          <w:sz w:val="22"/>
          <w:szCs w:val="22"/>
        </w:rPr>
        <w:tab/>
      </w:r>
      <w:r w:rsidRPr="00522C09">
        <w:rPr>
          <w:rFonts w:ascii="Calibri" w:hAnsi="Calibri"/>
          <w:b/>
          <w:sz w:val="22"/>
          <w:szCs w:val="22"/>
        </w:rPr>
        <w:tab/>
        <w:t>:  Informatica Developer</w:t>
      </w:r>
    </w:p>
    <w:p w:rsidR="002A7D30" w:rsidRPr="009C0A80" w:rsidRDefault="002A7D30" w:rsidP="009C0A80">
      <w:pPr>
        <w:jc w:val="both"/>
        <w:rPr>
          <w:rFonts w:ascii="Calibri" w:hAnsi="Calibri"/>
          <w:b/>
          <w:bCs/>
          <w:sz w:val="22"/>
          <w:szCs w:val="22"/>
          <w:u w:val="single"/>
        </w:rPr>
      </w:pPr>
      <w:r w:rsidRPr="009C0A80">
        <w:rPr>
          <w:rFonts w:ascii="Calibri" w:hAnsi="Calibri"/>
          <w:b/>
          <w:bCs/>
          <w:sz w:val="22"/>
          <w:szCs w:val="22"/>
          <w:u w:val="single"/>
        </w:rPr>
        <w:t>Description:</w:t>
      </w:r>
    </w:p>
    <w:p w:rsidR="002A7D30" w:rsidRPr="006C20D8" w:rsidRDefault="002A7D30" w:rsidP="006C20D8">
      <w:pPr>
        <w:ind w:left="360"/>
        <w:jc w:val="both"/>
        <w:rPr>
          <w:rFonts w:ascii="Calibri" w:hAnsi="Calibri"/>
          <w:color w:val="000000"/>
          <w:sz w:val="22"/>
          <w:szCs w:val="22"/>
        </w:rPr>
      </w:pPr>
    </w:p>
    <w:p w:rsidR="00A579DF" w:rsidRDefault="002A7D30" w:rsidP="009C0A80">
      <w:pPr>
        <w:jc w:val="both"/>
        <w:rPr>
          <w:rFonts w:ascii="Calibri" w:hAnsi="Calibri"/>
          <w:color w:val="000000"/>
          <w:sz w:val="22"/>
          <w:szCs w:val="22"/>
        </w:rPr>
      </w:pPr>
      <w:r w:rsidRPr="006C20D8">
        <w:rPr>
          <w:rFonts w:ascii="Calibri" w:hAnsi="Calibri"/>
          <w:color w:val="000000"/>
          <w:sz w:val="22"/>
          <w:szCs w:val="22"/>
        </w:rPr>
        <w:t xml:space="preserve">Scotiabank is embarking on utilizing the Oracle environment for their users to gain valuable insights from the data available today in the various source systems. Scotiabank has </w:t>
      </w:r>
      <w:r w:rsidR="00084EE2" w:rsidRPr="006C20D8">
        <w:rPr>
          <w:rFonts w:ascii="Calibri" w:hAnsi="Calibri"/>
          <w:color w:val="000000"/>
          <w:sz w:val="22"/>
          <w:szCs w:val="22"/>
        </w:rPr>
        <w:t>collaborated</w:t>
      </w:r>
      <w:r w:rsidRPr="006C20D8">
        <w:rPr>
          <w:rFonts w:ascii="Calibri" w:hAnsi="Calibri"/>
          <w:color w:val="000000"/>
          <w:sz w:val="22"/>
          <w:szCs w:val="22"/>
        </w:rPr>
        <w:t xml:space="preserve"> with our company to support this initiative by leveraging Informatica solution for data movement and data integration.</w:t>
      </w:r>
    </w:p>
    <w:p w:rsidR="002A7D30" w:rsidRPr="00062107" w:rsidRDefault="007C02EC" w:rsidP="00062107">
      <w:pPr>
        <w:jc w:val="both"/>
        <w:rPr>
          <w:rFonts w:ascii="Calibri" w:hAnsi="Calibri"/>
          <w:color w:val="000000"/>
          <w:sz w:val="22"/>
          <w:szCs w:val="22"/>
        </w:rPr>
      </w:pPr>
      <w:r>
        <w:rPr>
          <w:rFonts w:ascii="Calibri" w:hAnsi="Calibri"/>
          <w:b/>
          <w:color w:val="000000"/>
          <w:sz w:val="22"/>
          <w:szCs w:val="22"/>
        </w:rPr>
        <w:t>Roles &amp; Responsibilities:</w:t>
      </w:r>
    </w:p>
    <w:p w:rsidR="002A7D30" w:rsidRPr="00E02FD9" w:rsidRDefault="002A7D30" w:rsidP="00E02FD9">
      <w:pPr>
        <w:numPr>
          <w:ilvl w:val="0"/>
          <w:numId w:val="2"/>
        </w:numPr>
        <w:ind w:left="360"/>
        <w:jc w:val="both"/>
        <w:rPr>
          <w:rFonts w:ascii="Calibri" w:hAnsi="Calibri"/>
          <w:color w:val="000000"/>
          <w:sz w:val="22"/>
          <w:szCs w:val="22"/>
        </w:rPr>
      </w:pPr>
      <w:r w:rsidRPr="002A7D30">
        <w:rPr>
          <w:rFonts w:ascii="Calibri" w:hAnsi="Calibri"/>
          <w:color w:val="000000"/>
          <w:sz w:val="22"/>
          <w:szCs w:val="22"/>
        </w:rPr>
        <w:t>Understanding the project requirements clearly</w:t>
      </w:r>
      <w:r w:rsidR="00C5060F">
        <w:rPr>
          <w:rFonts w:ascii="Calibri" w:hAnsi="Calibri"/>
          <w:color w:val="000000"/>
          <w:sz w:val="22"/>
          <w:szCs w:val="22"/>
        </w:rPr>
        <w:t xml:space="preserve"> and </w:t>
      </w:r>
      <w:r w:rsidRPr="00E02FD9">
        <w:rPr>
          <w:rFonts w:ascii="Calibri" w:hAnsi="Calibri"/>
          <w:color w:val="000000"/>
          <w:sz w:val="22"/>
          <w:szCs w:val="22"/>
        </w:rPr>
        <w:t>Analysis on user business and Understanding the data models of Staging and OLAP.</w:t>
      </w:r>
    </w:p>
    <w:p w:rsidR="002A7D30" w:rsidRPr="00E02FD9" w:rsidRDefault="002A7D30" w:rsidP="00E02FD9">
      <w:pPr>
        <w:numPr>
          <w:ilvl w:val="0"/>
          <w:numId w:val="2"/>
        </w:numPr>
        <w:ind w:left="360"/>
        <w:jc w:val="both"/>
        <w:rPr>
          <w:rFonts w:ascii="Calibri" w:hAnsi="Calibri"/>
          <w:color w:val="000000"/>
          <w:sz w:val="22"/>
          <w:szCs w:val="22"/>
        </w:rPr>
      </w:pPr>
      <w:r w:rsidRPr="002A7D30">
        <w:rPr>
          <w:rFonts w:ascii="Calibri" w:hAnsi="Calibri"/>
          <w:color w:val="000000"/>
          <w:sz w:val="22"/>
          <w:szCs w:val="22"/>
        </w:rPr>
        <w:t xml:space="preserve">Design the mappings according to the </w:t>
      </w:r>
      <w:r w:rsidR="00271737" w:rsidRPr="002A7D30">
        <w:rPr>
          <w:rFonts w:ascii="Calibri" w:hAnsi="Calibri"/>
          <w:color w:val="000000"/>
          <w:sz w:val="22"/>
          <w:szCs w:val="22"/>
        </w:rPr>
        <w:t>requirement</w:t>
      </w:r>
      <w:r w:rsidRPr="002A7D30">
        <w:rPr>
          <w:rFonts w:ascii="Calibri" w:hAnsi="Calibri"/>
          <w:color w:val="000000"/>
          <w:sz w:val="22"/>
          <w:szCs w:val="22"/>
        </w:rPr>
        <w:t xml:space="preserve"> provided.</w:t>
      </w:r>
      <w:r w:rsidR="00E02FD9" w:rsidRPr="00E02FD9">
        <w:rPr>
          <w:rFonts w:ascii="Calibri" w:hAnsi="Calibri"/>
          <w:color w:val="000000"/>
          <w:sz w:val="22"/>
          <w:szCs w:val="22"/>
        </w:rPr>
        <w:t xml:space="preserve"> </w:t>
      </w:r>
      <w:r w:rsidR="00E02FD9" w:rsidRPr="002A7D30">
        <w:rPr>
          <w:rFonts w:ascii="Calibri" w:hAnsi="Calibri"/>
          <w:color w:val="000000"/>
          <w:sz w:val="22"/>
          <w:szCs w:val="22"/>
        </w:rPr>
        <w:t>We are following the agile process to deliver this project in time.</w:t>
      </w:r>
    </w:p>
    <w:p w:rsidR="002A7D30" w:rsidRPr="00E02FD9" w:rsidRDefault="002A7D30" w:rsidP="00E02FD9">
      <w:pPr>
        <w:numPr>
          <w:ilvl w:val="0"/>
          <w:numId w:val="2"/>
        </w:numPr>
        <w:ind w:left="360"/>
        <w:jc w:val="both"/>
        <w:rPr>
          <w:rFonts w:ascii="Calibri" w:hAnsi="Calibri"/>
          <w:color w:val="000000"/>
          <w:sz w:val="22"/>
          <w:szCs w:val="22"/>
        </w:rPr>
      </w:pPr>
      <w:r w:rsidRPr="002A7D30">
        <w:rPr>
          <w:rFonts w:ascii="Calibri" w:hAnsi="Calibri"/>
          <w:color w:val="000000"/>
          <w:sz w:val="22"/>
          <w:szCs w:val="22"/>
        </w:rPr>
        <w:t xml:space="preserve">From the </w:t>
      </w:r>
      <w:r w:rsidR="004E7F2C" w:rsidRPr="002A7D30">
        <w:rPr>
          <w:rFonts w:ascii="Calibri" w:hAnsi="Calibri"/>
          <w:color w:val="000000"/>
          <w:sz w:val="22"/>
          <w:szCs w:val="22"/>
        </w:rPr>
        <w:t>Jirabacklog,</w:t>
      </w:r>
      <w:r w:rsidRPr="002A7D30">
        <w:rPr>
          <w:rFonts w:ascii="Calibri" w:hAnsi="Calibri"/>
          <w:color w:val="000000"/>
          <w:sz w:val="22"/>
          <w:szCs w:val="22"/>
        </w:rPr>
        <w:t xml:space="preserve"> we can select valuable story and deliver to the sprint. We follow complete agile process to deliver this project in time and identifying the risk of the project.</w:t>
      </w:r>
    </w:p>
    <w:p w:rsidR="002A7D30" w:rsidRDefault="002A7D30" w:rsidP="00676CBF">
      <w:pPr>
        <w:numPr>
          <w:ilvl w:val="0"/>
          <w:numId w:val="2"/>
        </w:numPr>
        <w:ind w:left="360"/>
        <w:jc w:val="both"/>
        <w:rPr>
          <w:rFonts w:ascii="Calibri" w:hAnsi="Calibri"/>
          <w:color w:val="000000"/>
          <w:sz w:val="22"/>
          <w:szCs w:val="22"/>
        </w:rPr>
      </w:pPr>
      <w:r w:rsidRPr="002A7D30">
        <w:rPr>
          <w:rFonts w:ascii="Calibri" w:hAnsi="Calibri"/>
          <w:color w:val="000000"/>
          <w:sz w:val="22"/>
          <w:szCs w:val="22"/>
        </w:rPr>
        <w:t>Extracted data from different source systems /flat files/parameter files to load the stagi</w:t>
      </w:r>
      <w:r w:rsidR="00676CBF">
        <w:rPr>
          <w:rFonts w:ascii="Calibri" w:hAnsi="Calibri"/>
          <w:color w:val="000000"/>
          <w:sz w:val="22"/>
          <w:szCs w:val="22"/>
        </w:rPr>
        <w:t>ng tables and the master tables and w</w:t>
      </w:r>
      <w:r w:rsidRPr="00676CBF">
        <w:rPr>
          <w:rFonts w:ascii="Calibri" w:hAnsi="Calibri"/>
          <w:color w:val="000000"/>
          <w:sz w:val="22"/>
          <w:szCs w:val="22"/>
        </w:rPr>
        <w:t xml:space="preserve">orked extensively with </w:t>
      </w:r>
      <w:r w:rsidR="006A04FC" w:rsidRPr="00676CBF">
        <w:rPr>
          <w:rFonts w:ascii="Calibri" w:hAnsi="Calibri"/>
          <w:color w:val="000000"/>
          <w:sz w:val="22"/>
          <w:szCs w:val="22"/>
        </w:rPr>
        <w:t>front-end</w:t>
      </w:r>
      <w:r w:rsidRPr="00676CBF">
        <w:rPr>
          <w:rFonts w:ascii="Calibri" w:hAnsi="Calibri"/>
          <w:color w:val="000000"/>
          <w:sz w:val="22"/>
          <w:szCs w:val="22"/>
        </w:rPr>
        <w:t xml:space="preserve"> team to meet the business requirements.</w:t>
      </w:r>
    </w:p>
    <w:p w:rsidR="00B12A45" w:rsidRPr="00676CBF" w:rsidRDefault="00B12A45" w:rsidP="00B12A45">
      <w:pPr>
        <w:ind w:left="360"/>
        <w:jc w:val="both"/>
        <w:rPr>
          <w:rFonts w:ascii="Calibri" w:hAnsi="Calibri"/>
          <w:color w:val="000000"/>
          <w:sz w:val="22"/>
          <w:szCs w:val="22"/>
        </w:rPr>
      </w:pPr>
    </w:p>
    <w:p w:rsidR="00E72888" w:rsidRPr="003B223F" w:rsidRDefault="005671C1" w:rsidP="003C071B">
      <w:pPr>
        <w:jc w:val="both"/>
        <w:rPr>
          <w:rFonts w:ascii="Calibri" w:hAnsi="Calibri"/>
          <w:b/>
          <w:bCs/>
          <w:sz w:val="22"/>
          <w:szCs w:val="22"/>
          <w:u w:val="single"/>
        </w:rPr>
      </w:pPr>
      <w:r>
        <w:rPr>
          <w:rFonts w:ascii="Calibri" w:hAnsi="Calibri"/>
          <w:b/>
          <w:bCs/>
          <w:sz w:val="22"/>
          <w:szCs w:val="22"/>
          <w:u w:val="single"/>
        </w:rPr>
        <w:t>PROJECT #5</w:t>
      </w:r>
      <w:r w:rsidR="00E72888" w:rsidRPr="003B223F">
        <w:rPr>
          <w:rFonts w:ascii="Calibri" w:hAnsi="Calibri"/>
          <w:b/>
          <w:bCs/>
          <w:sz w:val="22"/>
          <w:szCs w:val="22"/>
          <w:u w:val="single"/>
        </w:rPr>
        <w:t>:</w:t>
      </w:r>
    </w:p>
    <w:p w:rsidR="00E72888" w:rsidRPr="003B223F" w:rsidRDefault="00E72888" w:rsidP="003C071B">
      <w:pPr>
        <w:jc w:val="both"/>
        <w:rPr>
          <w:rFonts w:ascii="Calibri" w:hAnsi="Calibri"/>
          <w:sz w:val="22"/>
          <w:szCs w:val="22"/>
        </w:rPr>
      </w:pPr>
    </w:p>
    <w:p w:rsidR="00E72888" w:rsidRPr="00522C09" w:rsidRDefault="00E72888" w:rsidP="003C071B">
      <w:pPr>
        <w:jc w:val="both"/>
        <w:rPr>
          <w:rFonts w:ascii="Calibri" w:hAnsi="Calibri"/>
          <w:b/>
          <w:sz w:val="22"/>
          <w:szCs w:val="22"/>
        </w:rPr>
      </w:pPr>
      <w:r w:rsidRPr="00522C09">
        <w:rPr>
          <w:rFonts w:ascii="Calibri" w:hAnsi="Calibri"/>
          <w:b/>
          <w:bCs/>
          <w:sz w:val="22"/>
          <w:szCs w:val="22"/>
        </w:rPr>
        <w:t>Project</w:t>
      </w:r>
      <w:r w:rsidRPr="00522C09">
        <w:rPr>
          <w:rFonts w:ascii="Calibri" w:hAnsi="Calibri"/>
          <w:b/>
          <w:bCs/>
          <w:sz w:val="22"/>
          <w:szCs w:val="22"/>
        </w:rPr>
        <w:tab/>
      </w:r>
      <w:r w:rsidRPr="00522C09">
        <w:rPr>
          <w:rFonts w:ascii="Calibri" w:hAnsi="Calibri"/>
          <w:b/>
          <w:bCs/>
          <w:sz w:val="22"/>
          <w:szCs w:val="22"/>
        </w:rPr>
        <w:tab/>
      </w:r>
      <w:r w:rsidRPr="00522C09">
        <w:rPr>
          <w:rFonts w:ascii="Calibri" w:hAnsi="Calibri"/>
          <w:b/>
          <w:bCs/>
          <w:sz w:val="22"/>
          <w:szCs w:val="22"/>
        </w:rPr>
        <w:tab/>
        <w:t xml:space="preserve">:  </w:t>
      </w:r>
      <w:r w:rsidRPr="00522C09">
        <w:rPr>
          <w:rFonts w:ascii="Calibri" w:hAnsi="Calibri"/>
          <w:b/>
          <w:color w:val="000000"/>
          <w:sz w:val="22"/>
          <w:szCs w:val="22"/>
        </w:rPr>
        <w:t>E2E LOADS</w:t>
      </w:r>
    </w:p>
    <w:p w:rsidR="00E72888" w:rsidRPr="00522C09" w:rsidRDefault="00E72888" w:rsidP="003C071B">
      <w:pPr>
        <w:jc w:val="both"/>
        <w:rPr>
          <w:rFonts w:ascii="Calibri" w:hAnsi="Calibri"/>
          <w:b/>
          <w:sz w:val="22"/>
          <w:szCs w:val="22"/>
        </w:rPr>
      </w:pPr>
      <w:r w:rsidRPr="00522C09">
        <w:rPr>
          <w:rFonts w:ascii="Calibri" w:hAnsi="Calibri"/>
          <w:b/>
          <w:sz w:val="22"/>
          <w:szCs w:val="22"/>
        </w:rPr>
        <w:t>Client</w:t>
      </w:r>
      <w:r w:rsidRPr="00522C09">
        <w:rPr>
          <w:rFonts w:ascii="Calibri" w:hAnsi="Calibri"/>
          <w:b/>
          <w:sz w:val="22"/>
          <w:szCs w:val="22"/>
        </w:rPr>
        <w:tab/>
      </w:r>
      <w:r w:rsidRPr="00522C09">
        <w:rPr>
          <w:rFonts w:ascii="Calibri" w:hAnsi="Calibri"/>
          <w:b/>
          <w:sz w:val="22"/>
          <w:szCs w:val="22"/>
        </w:rPr>
        <w:tab/>
      </w:r>
      <w:r w:rsidRPr="00522C09">
        <w:rPr>
          <w:rFonts w:ascii="Calibri" w:hAnsi="Calibri"/>
          <w:b/>
          <w:sz w:val="22"/>
          <w:szCs w:val="22"/>
        </w:rPr>
        <w:tab/>
        <w:t xml:space="preserve">:  </w:t>
      </w:r>
      <w:r w:rsidRPr="00522C09">
        <w:rPr>
          <w:rFonts w:ascii="Calibri" w:hAnsi="Calibri"/>
          <w:b/>
          <w:color w:val="000000"/>
          <w:sz w:val="22"/>
          <w:szCs w:val="22"/>
        </w:rPr>
        <w:t>VMware</w:t>
      </w:r>
    </w:p>
    <w:p w:rsidR="00E72888" w:rsidRPr="00522C09" w:rsidRDefault="00E72888" w:rsidP="003C071B">
      <w:pPr>
        <w:jc w:val="both"/>
        <w:rPr>
          <w:rFonts w:ascii="Calibri" w:hAnsi="Calibri"/>
          <w:b/>
          <w:sz w:val="22"/>
          <w:szCs w:val="22"/>
        </w:rPr>
      </w:pPr>
      <w:r w:rsidRPr="00522C09">
        <w:rPr>
          <w:rFonts w:ascii="Calibri" w:hAnsi="Calibri"/>
          <w:b/>
          <w:sz w:val="22"/>
          <w:szCs w:val="22"/>
        </w:rPr>
        <w:t>Duration</w:t>
      </w:r>
      <w:r w:rsidRPr="00522C09">
        <w:rPr>
          <w:rFonts w:ascii="Calibri" w:hAnsi="Calibri"/>
          <w:b/>
          <w:sz w:val="22"/>
          <w:szCs w:val="22"/>
        </w:rPr>
        <w:tab/>
      </w:r>
      <w:r w:rsidRPr="00522C09">
        <w:rPr>
          <w:rFonts w:ascii="Calibri" w:hAnsi="Calibri"/>
          <w:b/>
          <w:sz w:val="22"/>
          <w:szCs w:val="22"/>
        </w:rPr>
        <w:tab/>
        <w:t xml:space="preserve">:  </w:t>
      </w:r>
      <w:r w:rsidR="009B4496" w:rsidRPr="00522C09">
        <w:rPr>
          <w:rFonts w:ascii="Calibri" w:hAnsi="Calibri"/>
          <w:b/>
          <w:sz w:val="22"/>
          <w:szCs w:val="22"/>
        </w:rPr>
        <w:t xml:space="preserve">March 2015 to </w:t>
      </w:r>
      <w:r w:rsidR="003575B1">
        <w:rPr>
          <w:rFonts w:ascii="Calibri" w:hAnsi="Calibri"/>
          <w:b/>
          <w:sz w:val="22"/>
          <w:szCs w:val="22"/>
        </w:rPr>
        <w:t>May</w:t>
      </w:r>
      <w:r w:rsidR="00821E92">
        <w:rPr>
          <w:rFonts w:ascii="Calibri" w:hAnsi="Calibri"/>
          <w:b/>
          <w:sz w:val="22"/>
          <w:szCs w:val="22"/>
        </w:rPr>
        <w:t xml:space="preserve"> 2016</w:t>
      </w:r>
    </w:p>
    <w:p w:rsidR="00E72888" w:rsidRPr="00522C09" w:rsidRDefault="00E72888" w:rsidP="003C071B">
      <w:pPr>
        <w:jc w:val="both"/>
        <w:rPr>
          <w:rFonts w:ascii="Calibri" w:hAnsi="Calibri"/>
          <w:b/>
          <w:color w:val="000000"/>
          <w:sz w:val="22"/>
          <w:szCs w:val="22"/>
        </w:rPr>
      </w:pPr>
      <w:r w:rsidRPr="00522C09">
        <w:rPr>
          <w:rFonts w:ascii="Calibri" w:hAnsi="Calibri"/>
          <w:b/>
          <w:sz w:val="22"/>
          <w:szCs w:val="22"/>
        </w:rPr>
        <w:t xml:space="preserve">Environment                </w:t>
      </w:r>
      <w:r w:rsidR="00722F2D">
        <w:rPr>
          <w:rFonts w:ascii="Calibri" w:hAnsi="Calibri"/>
          <w:b/>
          <w:sz w:val="22"/>
          <w:szCs w:val="22"/>
        </w:rPr>
        <w:t xml:space="preserve">    </w:t>
      </w:r>
      <w:r w:rsidRPr="00522C09">
        <w:rPr>
          <w:rFonts w:ascii="Calibri" w:hAnsi="Calibri"/>
          <w:b/>
          <w:sz w:val="22"/>
          <w:szCs w:val="22"/>
        </w:rPr>
        <w:t xml:space="preserve">:  </w:t>
      </w:r>
      <w:r w:rsidRPr="00522C09">
        <w:rPr>
          <w:rFonts w:ascii="Calibri" w:hAnsi="Calibri"/>
          <w:b/>
          <w:color w:val="000000"/>
          <w:sz w:val="22"/>
          <w:szCs w:val="22"/>
        </w:rPr>
        <w:t>Informatica 9.x, Greenplum (</w:t>
      </w:r>
      <w:r w:rsidR="00C27130" w:rsidRPr="00522C09">
        <w:rPr>
          <w:rFonts w:ascii="Calibri" w:hAnsi="Calibri"/>
          <w:b/>
          <w:color w:val="000000"/>
          <w:sz w:val="22"/>
          <w:szCs w:val="22"/>
        </w:rPr>
        <w:t>PostgreSQL</w:t>
      </w:r>
      <w:r w:rsidR="00B309FB" w:rsidRPr="00522C09">
        <w:rPr>
          <w:rFonts w:ascii="Calibri" w:hAnsi="Calibri"/>
          <w:b/>
          <w:color w:val="000000"/>
          <w:sz w:val="22"/>
          <w:szCs w:val="22"/>
        </w:rPr>
        <w:t>, SQL)</w:t>
      </w:r>
    </w:p>
    <w:p w:rsidR="00E72888" w:rsidRPr="00522C09" w:rsidRDefault="00E72888" w:rsidP="003C071B">
      <w:pPr>
        <w:jc w:val="both"/>
        <w:rPr>
          <w:rFonts w:ascii="Calibri" w:hAnsi="Calibri"/>
          <w:b/>
          <w:sz w:val="22"/>
          <w:szCs w:val="22"/>
        </w:rPr>
      </w:pPr>
      <w:r w:rsidRPr="00522C09">
        <w:rPr>
          <w:rFonts w:ascii="Calibri" w:hAnsi="Calibri"/>
          <w:b/>
          <w:sz w:val="22"/>
          <w:szCs w:val="22"/>
        </w:rPr>
        <w:t xml:space="preserve">Role </w:t>
      </w:r>
      <w:r w:rsidRPr="00522C09">
        <w:rPr>
          <w:rFonts w:ascii="Calibri" w:hAnsi="Calibri"/>
          <w:b/>
          <w:sz w:val="22"/>
          <w:szCs w:val="22"/>
        </w:rPr>
        <w:tab/>
      </w:r>
      <w:r w:rsidRPr="00522C09">
        <w:rPr>
          <w:rFonts w:ascii="Calibri" w:hAnsi="Calibri"/>
          <w:b/>
          <w:sz w:val="22"/>
          <w:szCs w:val="22"/>
        </w:rPr>
        <w:tab/>
      </w:r>
      <w:r w:rsidRPr="00522C09">
        <w:rPr>
          <w:rFonts w:ascii="Calibri" w:hAnsi="Calibri"/>
          <w:b/>
          <w:sz w:val="22"/>
          <w:szCs w:val="22"/>
        </w:rPr>
        <w:tab/>
        <w:t>:  Informatica Developer</w:t>
      </w:r>
      <w:r w:rsidR="00F24429" w:rsidRPr="00522C09">
        <w:rPr>
          <w:rFonts w:ascii="Calibri" w:hAnsi="Calibri"/>
          <w:b/>
          <w:sz w:val="22"/>
          <w:szCs w:val="22"/>
        </w:rPr>
        <w:t xml:space="preserve"> and Production Support</w:t>
      </w:r>
    </w:p>
    <w:p w:rsidR="009A2731" w:rsidRPr="003B223F" w:rsidRDefault="009A2731" w:rsidP="003C071B">
      <w:pPr>
        <w:jc w:val="both"/>
        <w:rPr>
          <w:rFonts w:ascii="Calibri" w:hAnsi="Calibri"/>
          <w:sz w:val="22"/>
          <w:szCs w:val="22"/>
        </w:rPr>
      </w:pPr>
      <w:r w:rsidRPr="003B223F">
        <w:rPr>
          <w:rFonts w:ascii="Calibri" w:hAnsi="Calibri"/>
          <w:b/>
          <w:bCs/>
          <w:sz w:val="22"/>
          <w:szCs w:val="22"/>
          <w:u w:val="single"/>
        </w:rPr>
        <w:t>Description:</w:t>
      </w:r>
    </w:p>
    <w:p w:rsidR="009A2731" w:rsidRPr="003B223F" w:rsidRDefault="009A2731" w:rsidP="003C071B">
      <w:pPr>
        <w:jc w:val="both"/>
        <w:rPr>
          <w:rFonts w:ascii="Calibri" w:hAnsi="Calibri"/>
          <w:color w:val="000000"/>
          <w:sz w:val="22"/>
          <w:szCs w:val="22"/>
        </w:rPr>
      </w:pPr>
    </w:p>
    <w:p w:rsidR="00FC288E" w:rsidRDefault="009A2731" w:rsidP="00FC288E">
      <w:pPr>
        <w:jc w:val="both"/>
        <w:rPr>
          <w:rFonts w:ascii="Calibri" w:hAnsi="Calibri"/>
          <w:color w:val="000000"/>
          <w:sz w:val="22"/>
          <w:szCs w:val="22"/>
        </w:rPr>
      </w:pPr>
      <w:r w:rsidRPr="003B223F">
        <w:rPr>
          <w:rFonts w:ascii="Calibri" w:hAnsi="Calibri"/>
          <w:color w:val="000000"/>
          <w:sz w:val="22"/>
          <w:szCs w:val="22"/>
        </w:rPr>
        <w:t xml:space="preserve">VMware, the global leader in virtualization and cloud infrastructure, delivers customer-proven solutions that accelerate IT by reducing complexity and enabling more flexible, agile service </w:t>
      </w:r>
      <w:r w:rsidR="005C50DE" w:rsidRPr="003B223F">
        <w:rPr>
          <w:rFonts w:ascii="Calibri" w:hAnsi="Calibri"/>
          <w:color w:val="000000"/>
          <w:sz w:val="22"/>
          <w:szCs w:val="22"/>
        </w:rPr>
        <w:t xml:space="preserve">delivery. </w:t>
      </w:r>
      <w:r w:rsidR="002028D0" w:rsidRPr="003B223F">
        <w:rPr>
          <w:rFonts w:ascii="Calibri" w:hAnsi="Calibri"/>
          <w:color w:val="000000"/>
          <w:sz w:val="22"/>
          <w:szCs w:val="22"/>
        </w:rPr>
        <w:t>This project th</w:t>
      </w:r>
      <w:r w:rsidR="00F565B7" w:rsidRPr="003B223F">
        <w:rPr>
          <w:rFonts w:ascii="Calibri" w:hAnsi="Calibri"/>
          <w:color w:val="000000"/>
          <w:sz w:val="22"/>
          <w:szCs w:val="22"/>
        </w:rPr>
        <w:t xml:space="preserve">e </w:t>
      </w:r>
      <w:r w:rsidR="00826D2C" w:rsidRPr="003B223F">
        <w:rPr>
          <w:rFonts w:ascii="Calibri" w:hAnsi="Calibri"/>
          <w:color w:val="000000"/>
          <w:sz w:val="22"/>
          <w:szCs w:val="22"/>
        </w:rPr>
        <w:t>loads go</w:t>
      </w:r>
      <w:r w:rsidR="00F565B7" w:rsidRPr="003B223F">
        <w:rPr>
          <w:rFonts w:ascii="Calibri" w:hAnsi="Calibri"/>
          <w:color w:val="000000"/>
          <w:sz w:val="22"/>
          <w:szCs w:val="22"/>
        </w:rPr>
        <w:t xml:space="preserve"> on and </w:t>
      </w:r>
      <w:r w:rsidR="002028D0" w:rsidRPr="003B223F">
        <w:rPr>
          <w:rFonts w:ascii="Calibri" w:hAnsi="Calibri"/>
          <w:color w:val="000000"/>
          <w:sz w:val="22"/>
          <w:szCs w:val="22"/>
        </w:rPr>
        <w:t xml:space="preserve">user raises a ticket to the VM Support team when he </w:t>
      </w:r>
      <w:r w:rsidR="00826D2C" w:rsidRPr="003B223F">
        <w:rPr>
          <w:rFonts w:ascii="Calibri" w:hAnsi="Calibri"/>
          <w:color w:val="000000"/>
          <w:sz w:val="22"/>
          <w:szCs w:val="22"/>
        </w:rPr>
        <w:t>faces</w:t>
      </w:r>
      <w:r w:rsidR="002028D0" w:rsidRPr="003B223F">
        <w:rPr>
          <w:rFonts w:ascii="Calibri" w:hAnsi="Calibri"/>
          <w:color w:val="000000"/>
          <w:sz w:val="22"/>
          <w:szCs w:val="22"/>
        </w:rPr>
        <w:t xml:space="preserve"> any issue </w:t>
      </w:r>
      <w:r w:rsidR="00F565B7" w:rsidRPr="003B223F">
        <w:rPr>
          <w:rFonts w:ascii="Calibri" w:hAnsi="Calibri"/>
          <w:color w:val="000000"/>
          <w:sz w:val="22"/>
          <w:szCs w:val="22"/>
        </w:rPr>
        <w:t xml:space="preserve">related to data </w:t>
      </w:r>
      <w:r w:rsidR="002028D0" w:rsidRPr="003B223F">
        <w:rPr>
          <w:rFonts w:ascii="Calibri" w:hAnsi="Calibri"/>
          <w:color w:val="000000"/>
          <w:sz w:val="22"/>
          <w:szCs w:val="22"/>
        </w:rPr>
        <w:t xml:space="preserve">in the </w:t>
      </w:r>
      <w:r w:rsidR="006A04FC">
        <w:rPr>
          <w:rFonts w:ascii="Calibri" w:hAnsi="Calibri"/>
          <w:color w:val="000000"/>
          <w:sz w:val="22"/>
          <w:szCs w:val="22"/>
        </w:rPr>
        <w:t xml:space="preserve">reporting level. The project </w:t>
      </w:r>
      <w:r w:rsidR="002028D0" w:rsidRPr="003B223F">
        <w:rPr>
          <w:rFonts w:ascii="Calibri" w:hAnsi="Calibri"/>
          <w:color w:val="000000"/>
          <w:sz w:val="22"/>
          <w:szCs w:val="22"/>
        </w:rPr>
        <w:t>completely related to the production support where we worked on the issues related to data and solving the issues according to the user requirement.</w:t>
      </w:r>
    </w:p>
    <w:p w:rsidR="00AD08DD" w:rsidRPr="00FC288E" w:rsidRDefault="004B40BE" w:rsidP="00FC288E">
      <w:pPr>
        <w:jc w:val="both"/>
        <w:rPr>
          <w:rFonts w:ascii="Calibri" w:hAnsi="Calibri"/>
          <w:color w:val="000000"/>
          <w:sz w:val="22"/>
          <w:szCs w:val="22"/>
        </w:rPr>
      </w:pPr>
      <w:r w:rsidRPr="003B223F">
        <w:rPr>
          <w:rFonts w:ascii="Calibri" w:hAnsi="Calibri"/>
          <w:b/>
          <w:color w:val="000000"/>
          <w:sz w:val="22"/>
          <w:szCs w:val="22"/>
        </w:rPr>
        <w:t>Roles &amp; Responsibilities</w:t>
      </w:r>
      <w:r w:rsidR="007C02EC">
        <w:rPr>
          <w:rFonts w:ascii="Calibri" w:eastAsia="Calibri" w:hAnsi="Calibri"/>
          <w:b/>
          <w:bCs/>
          <w:sz w:val="22"/>
          <w:szCs w:val="22"/>
        </w:rPr>
        <w:t>:</w:t>
      </w:r>
    </w:p>
    <w:p w:rsidR="00BA2A51" w:rsidRPr="00BA2A51" w:rsidRDefault="00BA2A51" w:rsidP="00517EE3">
      <w:pPr>
        <w:numPr>
          <w:ilvl w:val="0"/>
          <w:numId w:val="2"/>
        </w:numPr>
        <w:ind w:left="360"/>
        <w:jc w:val="both"/>
        <w:rPr>
          <w:rFonts w:ascii="Calibri" w:hAnsi="Calibri"/>
          <w:sz w:val="22"/>
          <w:szCs w:val="22"/>
        </w:rPr>
      </w:pPr>
      <w:r w:rsidRPr="00BA2A51">
        <w:rPr>
          <w:rFonts w:ascii="Calibri" w:hAnsi="Calibri"/>
          <w:bCs/>
          <w:color w:val="000000"/>
          <w:sz w:val="22"/>
          <w:szCs w:val="22"/>
          <w:lang w:val="en-IN"/>
        </w:rPr>
        <w:t>Interacted with business users to understand the business requirements.</w:t>
      </w:r>
    </w:p>
    <w:p w:rsidR="00BA2A51" w:rsidRPr="00BA2A51" w:rsidRDefault="00BA2A51" w:rsidP="00517EE3">
      <w:pPr>
        <w:numPr>
          <w:ilvl w:val="0"/>
          <w:numId w:val="2"/>
        </w:numPr>
        <w:ind w:left="360"/>
        <w:jc w:val="both"/>
        <w:rPr>
          <w:rFonts w:ascii="Calibri" w:hAnsi="Calibri"/>
          <w:sz w:val="22"/>
          <w:szCs w:val="22"/>
        </w:rPr>
      </w:pPr>
      <w:r w:rsidRPr="00BA2A51">
        <w:rPr>
          <w:rFonts w:ascii="Calibri" w:eastAsia="Calibri" w:hAnsi="Calibri"/>
          <w:color w:val="000000"/>
          <w:sz w:val="22"/>
          <w:szCs w:val="22"/>
          <w:lang w:val="en-IN"/>
        </w:rPr>
        <w:t>Coordination with offshore team for development and support activities.</w:t>
      </w:r>
    </w:p>
    <w:p w:rsidR="00BA2A51" w:rsidRPr="009D2765" w:rsidRDefault="00BA2A51" w:rsidP="009D2765">
      <w:pPr>
        <w:numPr>
          <w:ilvl w:val="0"/>
          <w:numId w:val="2"/>
        </w:numPr>
        <w:ind w:left="360"/>
        <w:jc w:val="both"/>
        <w:rPr>
          <w:rFonts w:ascii="Calibri" w:hAnsi="Calibri"/>
          <w:sz w:val="22"/>
          <w:szCs w:val="22"/>
        </w:rPr>
      </w:pPr>
      <w:r w:rsidRPr="00BA2A51">
        <w:rPr>
          <w:rFonts w:ascii="Calibri" w:eastAsia="Calibri" w:hAnsi="Calibri"/>
          <w:color w:val="000000"/>
          <w:sz w:val="22"/>
          <w:szCs w:val="22"/>
          <w:lang w:val="en-IN"/>
        </w:rPr>
        <w:t>Extracted data from different source systems /flat files/parameter files to load the staging tables and the master tables.</w:t>
      </w:r>
      <w:r w:rsidR="009D2765" w:rsidRPr="009D2765">
        <w:rPr>
          <w:rFonts w:ascii="Calibri" w:eastAsia="Calibri" w:hAnsi="Calibri"/>
          <w:color w:val="000000"/>
          <w:sz w:val="22"/>
          <w:szCs w:val="22"/>
          <w:lang w:val="en-IN"/>
        </w:rPr>
        <w:t xml:space="preserve"> </w:t>
      </w:r>
      <w:r w:rsidR="009D2765" w:rsidRPr="00BA2A51">
        <w:rPr>
          <w:rFonts w:ascii="Calibri" w:eastAsia="Calibri" w:hAnsi="Calibri"/>
          <w:color w:val="000000"/>
          <w:sz w:val="22"/>
          <w:szCs w:val="22"/>
          <w:lang w:val="en-IN"/>
        </w:rPr>
        <w:t>Translated business requirements into Data warehouse design.</w:t>
      </w:r>
    </w:p>
    <w:p w:rsidR="00BA2A51" w:rsidRPr="00BA2A51" w:rsidRDefault="00BA2A51" w:rsidP="00517EE3">
      <w:pPr>
        <w:numPr>
          <w:ilvl w:val="0"/>
          <w:numId w:val="2"/>
        </w:numPr>
        <w:ind w:left="360"/>
        <w:jc w:val="both"/>
        <w:rPr>
          <w:rFonts w:ascii="Calibri" w:hAnsi="Calibri"/>
          <w:sz w:val="22"/>
          <w:szCs w:val="22"/>
        </w:rPr>
      </w:pPr>
      <w:r w:rsidRPr="00BA2A51">
        <w:rPr>
          <w:rFonts w:ascii="Calibri" w:eastAsia="Calibri" w:hAnsi="Calibri"/>
          <w:color w:val="000000"/>
          <w:sz w:val="22"/>
          <w:szCs w:val="22"/>
          <w:lang w:val="en-IN"/>
        </w:rPr>
        <w:t xml:space="preserve">Worked extensively with </w:t>
      </w:r>
      <w:r w:rsidR="00175614" w:rsidRPr="00BA2A51">
        <w:rPr>
          <w:rFonts w:ascii="Calibri" w:eastAsia="Calibri" w:hAnsi="Calibri"/>
          <w:color w:val="000000"/>
          <w:sz w:val="22"/>
          <w:szCs w:val="22"/>
          <w:lang w:val="en-IN"/>
        </w:rPr>
        <w:t>front-end</w:t>
      </w:r>
      <w:r w:rsidRPr="00BA2A51">
        <w:rPr>
          <w:rFonts w:ascii="Calibri" w:eastAsia="Calibri" w:hAnsi="Calibri"/>
          <w:color w:val="000000"/>
          <w:sz w:val="22"/>
          <w:szCs w:val="22"/>
          <w:lang w:val="en-IN"/>
        </w:rPr>
        <w:t xml:space="preserve"> team to meet the business requirements.</w:t>
      </w:r>
    </w:p>
    <w:p w:rsidR="00BA2A51" w:rsidRPr="000415F5" w:rsidRDefault="00BA2A51" w:rsidP="00517EE3">
      <w:pPr>
        <w:numPr>
          <w:ilvl w:val="0"/>
          <w:numId w:val="2"/>
        </w:numPr>
        <w:ind w:left="360"/>
        <w:jc w:val="both"/>
        <w:rPr>
          <w:rFonts w:ascii="Calibri" w:hAnsi="Calibri"/>
          <w:sz w:val="22"/>
          <w:szCs w:val="22"/>
        </w:rPr>
      </w:pPr>
      <w:r w:rsidRPr="00BA2A51">
        <w:rPr>
          <w:rFonts w:ascii="Calibri" w:eastAsia="Calibri" w:hAnsi="Calibri"/>
          <w:color w:val="000000"/>
          <w:sz w:val="22"/>
          <w:szCs w:val="22"/>
          <w:lang w:val="en-IN"/>
        </w:rPr>
        <w:t xml:space="preserve">Developed various shell scripts for </w:t>
      </w:r>
      <w:r w:rsidRPr="00BA2A51">
        <w:rPr>
          <w:rFonts w:ascii="Calibri" w:eastAsia="Calibri" w:hAnsi="Calibri"/>
          <w:b/>
          <w:bCs/>
          <w:color w:val="000000"/>
          <w:sz w:val="22"/>
          <w:szCs w:val="22"/>
          <w:lang w:val="en-IN"/>
        </w:rPr>
        <w:t>ETL process</w:t>
      </w:r>
      <w:r w:rsidRPr="00BA2A51">
        <w:rPr>
          <w:rFonts w:ascii="Calibri" w:eastAsia="Calibri" w:hAnsi="Calibri"/>
          <w:color w:val="000000"/>
          <w:sz w:val="22"/>
          <w:szCs w:val="22"/>
          <w:lang w:val="en-IN"/>
        </w:rPr>
        <w:t>, to truncate the staging tables, to ftp the files from local server to remote, file validation scripts, file archive scripts, mailing scripts.</w:t>
      </w:r>
    </w:p>
    <w:p w:rsidR="000415F5" w:rsidRPr="00BA2A51" w:rsidRDefault="000415F5" w:rsidP="000415F5">
      <w:pPr>
        <w:ind w:left="360"/>
        <w:jc w:val="both"/>
        <w:rPr>
          <w:rFonts w:ascii="Calibri" w:hAnsi="Calibri"/>
          <w:sz w:val="22"/>
          <w:szCs w:val="22"/>
        </w:rPr>
      </w:pPr>
    </w:p>
    <w:p w:rsidR="00251DB8" w:rsidRPr="003B223F" w:rsidRDefault="00EC0FCD" w:rsidP="003C071B">
      <w:pPr>
        <w:jc w:val="both"/>
        <w:rPr>
          <w:rFonts w:ascii="Calibri" w:hAnsi="Calibri"/>
          <w:bCs/>
          <w:sz w:val="22"/>
          <w:szCs w:val="22"/>
        </w:rPr>
      </w:pPr>
      <w:r w:rsidRPr="003B223F">
        <w:rPr>
          <w:rFonts w:ascii="Calibri" w:hAnsi="Calibri"/>
          <w:b/>
          <w:bCs/>
          <w:sz w:val="22"/>
          <w:szCs w:val="22"/>
          <w:u w:val="single"/>
        </w:rPr>
        <w:lastRenderedPageBreak/>
        <w:t>PROJECT #</w:t>
      </w:r>
      <w:r w:rsidR="005671C1">
        <w:rPr>
          <w:rFonts w:ascii="Calibri" w:hAnsi="Calibri"/>
          <w:b/>
          <w:bCs/>
          <w:sz w:val="22"/>
          <w:szCs w:val="22"/>
          <w:u w:val="single"/>
        </w:rPr>
        <w:t>6</w:t>
      </w:r>
      <w:r w:rsidR="00251DB8" w:rsidRPr="003B223F">
        <w:rPr>
          <w:rFonts w:ascii="Calibri" w:hAnsi="Calibri"/>
          <w:b/>
          <w:bCs/>
          <w:sz w:val="22"/>
          <w:szCs w:val="22"/>
          <w:u w:val="single"/>
        </w:rPr>
        <w:t>:</w:t>
      </w:r>
    </w:p>
    <w:p w:rsidR="00251DB8" w:rsidRPr="003B223F" w:rsidRDefault="00251DB8" w:rsidP="003C071B">
      <w:pPr>
        <w:jc w:val="both"/>
        <w:rPr>
          <w:rFonts w:ascii="Calibri" w:hAnsi="Calibri"/>
          <w:b/>
          <w:bCs/>
          <w:sz w:val="22"/>
          <w:szCs w:val="22"/>
          <w:u w:val="single"/>
        </w:rPr>
      </w:pPr>
    </w:p>
    <w:p w:rsidR="002F3F39" w:rsidRPr="00522C09" w:rsidRDefault="002F3F39" w:rsidP="003C071B">
      <w:pPr>
        <w:jc w:val="both"/>
        <w:rPr>
          <w:rFonts w:ascii="Calibri" w:hAnsi="Calibri"/>
          <w:b/>
          <w:sz w:val="22"/>
          <w:szCs w:val="22"/>
        </w:rPr>
      </w:pPr>
      <w:r w:rsidRPr="00522C09">
        <w:rPr>
          <w:rFonts w:ascii="Calibri" w:hAnsi="Calibri"/>
          <w:b/>
          <w:bCs/>
          <w:sz w:val="22"/>
          <w:szCs w:val="22"/>
        </w:rPr>
        <w:t>Project</w:t>
      </w:r>
      <w:r w:rsidRPr="00522C09">
        <w:rPr>
          <w:rFonts w:ascii="Calibri" w:hAnsi="Calibri"/>
          <w:b/>
          <w:bCs/>
          <w:sz w:val="22"/>
          <w:szCs w:val="22"/>
        </w:rPr>
        <w:tab/>
      </w:r>
      <w:r w:rsidRPr="00522C09">
        <w:rPr>
          <w:rFonts w:ascii="Calibri" w:hAnsi="Calibri"/>
          <w:b/>
          <w:bCs/>
          <w:sz w:val="22"/>
          <w:szCs w:val="22"/>
        </w:rPr>
        <w:tab/>
      </w:r>
      <w:r w:rsidRPr="00522C09">
        <w:rPr>
          <w:rFonts w:ascii="Calibri" w:hAnsi="Calibri"/>
          <w:b/>
          <w:bCs/>
          <w:sz w:val="22"/>
          <w:szCs w:val="22"/>
        </w:rPr>
        <w:tab/>
        <w:t xml:space="preserve">: </w:t>
      </w:r>
      <w:r w:rsidR="00D31FA1">
        <w:rPr>
          <w:rFonts w:ascii="Calibri" w:hAnsi="Calibri"/>
          <w:b/>
          <w:color w:val="000000"/>
          <w:sz w:val="22"/>
          <w:szCs w:val="22"/>
        </w:rPr>
        <w:t>X</w:t>
      </w:r>
      <w:r w:rsidR="005327FC" w:rsidRPr="00522C09">
        <w:rPr>
          <w:rFonts w:ascii="Calibri" w:hAnsi="Calibri"/>
          <w:b/>
          <w:color w:val="000000"/>
          <w:sz w:val="22"/>
          <w:szCs w:val="22"/>
        </w:rPr>
        <w:t>ELArate</w:t>
      </w:r>
    </w:p>
    <w:p w:rsidR="002F3F39" w:rsidRPr="00522C09" w:rsidRDefault="002F3F39" w:rsidP="003C071B">
      <w:pPr>
        <w:jc w:val="both"/>
        <w:rPr>
          <w:rFonts w:ascii="Calibri" w:hAnsi="Calibri"/>
          <w:b/>
          <w:sz w:val="22"/>
          <w:szCs w:val="22"/>
        </w:rPr>
      </w:pPr>
      <w:r w:rsidRPr="00522C09">
        <w:rPr>
          <w:rFonts w:ascii="Calibri" w:hAnsi="Calibri"/>
          <w:b/>
          <w:sz w:val="22"/>
          <w:szCs w:val="22"/>
        </w:rPr>
        <w:t>Client</w:t>
      </w:r>
      <w:r w:rsidRPr="00522C09">
        <w:rPr>
          <w:rFonts w:ascii="Calibri" w:hAnsi="Calibri"/>
          <w:b/>
          <w:sz w:val="22"/>
          <w:szCs w:val="22"/>
        </w:rPr>
        <w:tab/>
      </w:r>
      <w:r w:rsidRPr="00522C09">
        <w:rPr>
          <w:rFonts w:ascii="Calibri" w:hAnsi="Calibri"/>
          <w:b/>
          <w:sz w:val="22"/>
          <w:szCs w:val="22"/>
        </w:rPr>
        <w:tab/>
      </w:r>
      <w:r w:rsidRPr="00522C09">
        <w:rPr>
          <w:rFonts w:ascii="Calibri" w:hAnsi="Calibri"/>
          <w:b/>
          <w:sz w:val="22"/>
          <w:szCs w:val="22"/>
        </w:rPr>
        <w:tab/>
        <w:t xml:space="preserve">: </w:t>
      </w:r>
      <w:r w:rsidRPr="00522C09">
        <w:rPr>
          <w:rFonts w:ascii="Calibri" w:hAnsi="Calibri"/>
          <w:b/>
          <w:color w:val="000000"/>
          <w:sz w:val="22"/>
          <w:szCs w:val="22"/>
        </w:rPr>
        <w:t>VMware</w:t>
      </w:r>
    </w:p>
    <w:p w:rsidR="002F3F39" w:rsidRPr="00522C09" w:rsidRDefault="002F3F39" w:rsidP="003C071B">
      <w:pPr>
        <w:jc w:val="both"/>
        <w:rPr>
          <w:rFonts w:ascii="Calibri" w:hAnsi="Calibri"/>
          <w:b/>
          <w:sz w:val="22"/>
          <w:szCs w:val="22"/>
        </w:rPr>
      </w:pPr>
      <w:r w:rsidRPr="00522C09">
        <w:rPr>
          <w:rFonts w:ascii="Calibri" w:hAnsi="Calibri"/>
          <w:b/>
          <w:sz w:val="22"/>
          <w:szCs w:val="22"/>
        </w:rPr>
        <w:t>Duration</w:t>
      </w:r>
      <w:r w:rsidRPr="00522C09">
        <w:rPr>
          <w:rFonts w:ascii="Calibri" w:hAnsi="Calibri"/>
          <w:b/>
          <w:sz w:val="22"/>
          <w:szCs w:val="22"/>
        </w:rPr>
        <w:tab/>
      </w:r>
      <w:r w:rsidRPr="00522C09">
        <w:rPr>
          <w:rFonts w:ascii="Calibri" w:hAnsi="Calibri"/>
          <w:b/>
          <w:sz w:val="22"/>
          <w:szCs w:val="22"/>
        </w:rPr>
        <w:tab/>
        <w:t xml:space="preserve">: </w:t>
      </w:r>
      <w:r w:rsidR="00B774F5" w:rsidRPr="00522C09">
        <w:rPr>
          <w:rFonts w:ascii="Calibri" w:hAnsi="Calibri"/>
          <w:b/>
          <w:sz w:val="22"/>
          <w:szCs w:val="22"/>
        </w:rPr>
        <w:t>May 2014 to February 2015</w:t>
      </w:r>
    </w:p>
    <w:p w:rsidR="002F3F39" w:rsidRPr="00522C09" w:rsidRDefault="002F3F39" w:rsidP="003C071B">
      <w:pPr>
        <w:jc w:val="both"/>
        <w:rPr>
          <w:rFonts w:ascii="Calibri" w:hAnsi="Calibri"/>
          <w:b/>
          <w:color w:val="000000"/>
          <w:sz w:val="22"/>
          <w:szCs w:val="22"/>
        </w:rPr>
      </w:pPr>
      <w:r w:rsidRPr="00522C09">
        <w:rPr>
          <w:rFonts w:ascii="Calibri" w:hAnsi="Calibri"/>
          <w:b/>
          <w:sz w:val="22"/>
          <w:szCs w:val="22"/>
        </w:rPr>
        <w:t xml:space="preserve">Environment         </w:t>
      </w:r>
      <w:r w:rsidR="00F4548D">
        <w:rPr>
          <w:rFonts w:ascii="Calibri" w:hAnsi="Calibri"/>
          <w:b/>
          <w:sz w:val="22"/>
          <w:szCs w:val="22"/>
        </w:rPr>
        <w:t xml:space="preserve">           </w:t>
      </w:r>
      <w:r w:rsidRPr="00522C09">
        <w:rPr>
          <w:rFonts w:ascii="Calibri" w:hAnsi="Calibri"/>
          <w:b/>
          <w:sz w:val="22"/>
          <w:szCs w:val="22"/>
        </w:rPr>
        <w:t xml:space="preserve">: </w:t>
      </w:r>
      <w:r w:rsidRPr="00522C09">
        <w:rPr>
          <w:rFonts w:ascii="Calibri" w:hAnsi="Calibri"/>
          <w:b/>
          <w:color w:val="000000"/>
          <w:sz w:val="22"/>
          <w:szCs w:val="22"/>
        </w:rPr>
        <w:t xml:space="preserve">Informatica </w:t>
      </w:r>
      <w:r w:rsidR="00AD7C2A" w:rsidRPr="00522C09">
        <w:rPr>
          <w:rFonts w:ascii="Calibri" w:hAnsi="Calibri"/>
          <w:b/>
          <w:color w:val="000000"/>
          <w:sz w:val="22"/>
          <w:szCs w:val="22"/>
        </w:rPr>
        <w:t>9.x,</w:t>
      </w:r>
      <w:r w:rsidRPr="00522C09">
        <w:rPr>
          <w:rFonts w:ascii="Calibri" w:hAnsi="Calibri"/>
          <w:b/>
          <w:color w:val="000000"/>
          <w:sz w:val="22"/>
          <w:szCs w:val="22"/>
        </w:rPr>
        <w:t>Greenplum(</w:t>
      </w:r>
      <w:r w:rsidR="00C84147" w:rsidRPr="00522C09">
        <w:rPr>
          <w:rFonts w:ascii="Calibri" w:hAnsi="Calibri"/>
          <w:b/>
          <w:color w:val="000000"/>
          <w:sz w:val="22"/>
          <w:szCs w:val="22"/>
        </w:rPr>
        <w:t>PostgreSQL</w:t>
      </w:r>
      <w:r w:rsidRPr="00522C09">
        <w:rPr>
          <w:rFonts w:ascii="Calibri" w:hAnsi="Calibri"/>
          <w:b/>
          <w:color w:val="000000"/>
          <w:sz w:val="22"/>
          <w:szCs w:val="22"/>
        </w:rPr>
        <w:t>,</w:t>
      </w:r>
      <w:r w:rsidR="007A72D8" w:rsidRPr="00522C09">
        <w:rPr>
          <w:rFonts w:ascii="Calibri" w:hAnsi="Calibri"/>
          <w:b/>
          <w:color w:val="000000"/>
          <w:sz w:val="22"/>
          <w:szCs w:val="22"/>
        </w:rPr>
        <w:t>SQL)</w:t>
      </w:r>
      <w:r w:rsidRPr="00522C09">
        <w:rPr>
          <w:rFonts w:ascii="Calibri" w:hAnsi="Calibri"/>
          <w:b/>
          <w:color w:val="000000"/>
          <w:sz w:val="22"/>
          <w:szCs w:val="22"/>
        </w:rPr>
        <w:t>,Oracle,</w:t>
      </w:r>
      <w:r w:rsidR="00FD3B71" w:rsidRPr="00522C09">
        <w:rPr>
          <w:rFonts w:ascii="Calibri" w:hAnsi="Calibri"/>
          <w:b/>
          <w:color w:val="000000"/>
          <w:sz w:val="22"/>
          <w:szCs w:val="22"/>
        </w:rPr>
        <w:t>IDR</w:t>
      </w:r>
    </w:p>
    <w:p w:rsidR="002E1FFF" w:rsidRDefault="002F3F39" w:rsidP="003C071B">
      <w:pPr>
        <w:jc w:val="both"/>
        <w:rPr>
          <w:rFonts w:ascii="Calibri" w:hAnsi="Calibri"/>
          <w:sz w:val="22"/>
          <w:szCs w:val="22"/>
        </w:rPr>
      </w:pPr>
      <w:r w:rsidRPr="00522C09">
        <w:rPr>
          <w:rFonts w:ascii="Calibri" w:hAnsi="Calibri"/>
          <w:b/>
          <w:sz w:val="22"/>
          <w:szCs w:val="22"/>
        </w:rPr>
        <w:t xml:space="preserve">Role </w:t>
      </w:r>
      <w:r w:rsidRPr="00522C09">
        <w:rPr>
          <w:rFonts w:ascii="Calibri" w:hAnsi="Calibri"/>
          <w:b/>
          <w:sz w:val="22"/>
          <w:szCs w:val="22"/>
        </w:rPr>
        <w:tab/>
      </w:r>
      <w:r w:rsidRPr="00522C09">
        <w:rPr>
          <w:rFonts w:ascii="Calibri" w:hAnsi="Calibri"/>
          <w:b/>
          <w:sz w:val="22"/>
          <w:szCs w:val="22"/>
        </w:rPr>
        <w:tab/>
      </w:r>
      <w:r w:rsidRPr="00522C09">
        <w:rPr>
          <w:rFonts w:ascii="Calibri" w:hAnsi="Calibri"/>
          <w:b/>
          <w:sz w:val="22"/>
          <w:szCs w:val="22"/>
        </w:rPr>
        <w:tab/>
        <w:t>: Informatica Develo</w:t>
      </w:r>
      <w:r w:rsidRPr="003B223F">
        <w:rPr>
          <w:rFonts w:ascii="Calibri" w:hAnsi="Calibri"/>
          <w:sz w:val="22"/>
          <w:szCs w:val="22"/>
        </w:rPr>
        <w:t>per</w:t>
      </w:r>
    </w:p>
    <w:p w:rsidR="009040D7" w:rsidRPr="003B223F" w:rsidRDefault="009040D7" w:rsidP="003C071B">
      <w:pPr>
        <w:jc w:val="both"/>
        <w:rPr>
          <w:rFonts w:ascii="Calibri" w:hAnsi="Calibri"/>
          <w:sz w:val="22"/>
          <w:szCs w:val="22"/>
        </w:rPr>
      </w:pPr>
      <w:r w:rsidRPr="003B223F">
        <w:rPr>
          <w:rFonts w:ascii="Calibri" w:hAnsi="Calibri"/>
          <w:b/>
          <w:bCs/>
          <w:sz w:val="22"/>
          <w:szCs w:val="22"/>
          <w:u w:val="single"/>
        </w:rPr>
        <w:t>Description:</w:t>
      </w:r>
    </w:p>
    <w:p w:rsidR="00526270" w:rsidRPr="003B223F" w:rsidRDefault="00526270" w:rsidP="003C071B">
      <w:pPr>
        <w:jc w:val="both"/>
        <w:rPr>
          <w:rFonts w:ascii="Calibri" w:hAnsi="Calibri"/>
          <w:color w:val="000000"/>
          <w:sz w:val="22"/>
          <w:szCs w:val="22"/>
        </w:rPr>
      </w:pPr>
    </w:p>
    <w:p w:rsidR="00526270" w:rsidRPr="003B223F" w:rsidRDefault="00526270" w:rsidP="003C071B">
      <w:pPr>
        <w:jc w:val="both"/>
        <w:rPr>
          <w:rFonts w:ascii="Calibri" w:hAnsi="Calibri"/>
          <w:color w:val="000000"/>
          <w:sz w:val="22"/>
          <w:szCs w:val="22"/>
        </w:rPr>
      </w:pPr>
      <w:r w:rsidRPr="003B223F">
        <w:rPr>
          <w:rFonts w:ascii="Calibri" w:hAnsi="Calibri"/>
          <w:color w:val="000000"/>
          <w:sz w:val="22"/>
          <w:szCs w:val="22"/>
        </w:rPr>
        <w:t>VMware, the global leader in virtualization and cloud infrastructure, delivers customer-proven solutionsthat accelerate IT by reducing complexity and enabling more flexible, agile service delivery</w:t>
      </w:r>
      <w:r w:rsidR="000415F5">
        <w:rPr>
          <w:rFonts w:ascii="Calibri" w:hAnsi="Calibri"/>
          <w:color w:val="000000"/>
          <w:sz w:val="22"/>
          <w:szCs w:val="22"/>
        </w:rPr>
        <w:t>.</w:t>
      </w:r>
      <w:r w:rsidR="00D31FA1">
        <w:rPr>
          <w:rFonts w:ascii="Calibri" w:hAnsi="Calibri"/>
          <w:color w:val="000000"/>
          <w:sz w:val="22"/>
          <w:szCs w:val="22"/>
        </w:rPr>
        <w:t>X</w:t>
      </w:r>
      <w:r w:rsidR="00CB12B8" w:rsidRPr="003B223F">
        <w:rPr>
          <w:rFonts w:ascii="Calibri" w:hAnsi="Calibri"/>
          <w:color w:val="000000"/>
          <w:sz w:val="22"/>
          <w:szCs w:val="22"/>
        </w:rPr>
        <w:t xml:space="preserve">ELArate </w:t>
      </w:r>
      <w:r w:rsidRPr="003B223F">
        <w:rPr>
          <w:rFonts w:ascii="Calibri" w:hAnsi="Calibri"/>
          <w:color w:val="000000"/>
          <w:sz w:val="22"/>
          <w:szCs w:val="22"/>
        </w:rPr>
        <w:t>aimed to build a new Customer Quotable Asset View (QAV</w:t>
      </w:r>
      <w:r w:rsidR="008C1068" w:rsidRPr="003B223F">
        <w:rPr>
          <w:rFonts w:ascii="Calibri" w:hAnsi="Calibri"/>
          <w:color w:val="000000"/>
          <w:sz w:val="22"/>
          <w:szCs w:val="22"/>
        </w:rPr>
        <w:t xml:space="preserve">) </w:t>
      </w:r>
      <w:r w:rsidR="00865C44" w:rsidRPr="003B223F">
        <w:rPr>
          <w:rFonts w:ascii="Calibri" w:hAnsi="Calibri"/>
          <w:color w:val="000000"/>
          <w:sz w:val="22"/>
          <w:szCs w:val="22"/>
        </w:rPr>
        <w:t xml:space="preserve">tool. </w:t>
      </w:r>
    </w:p>
    <w:p w:rsidR="009336AA" w:rsidRPr="007C02EC" w:rsidRDefault="00526270" w:rsidP="003C071B">
      <w:pPr>
        <w:pStyle w:val="ResExpSummary"/>
        <w:jc w:val="both"/>
        <w:rPr>
          <w:rFonts w:ascii="Calibri" w:eastAsia="Calibri" w:hAnsi="Calibri" w:cs="Calibri"/>
          <w:b/>
          <w:bCs/>
          <w:sz w:val="22"/>
          <w:szCs w:val="22"/>
        </w:rPr>
      </w:pPr>
      <w:r w:rsidRPr="003B223F">
        <w:rPr>
          <w:rFonts w:ascii="Calibri" w:hAnsi="Calibri" w:cs="Calibri"/>
          <w:b/>
          <w:color w:val="000000"/>
          <w:sz w:val="22"/>
          <w:szCs w:val="22"/>
          <w:lang w:eastAsia="ar-SA"/>
        </w:rPr>
        <w:t>Roles &amp; Responsibilities</w:t>
      </w:r>
      <w:r w:rsidR="007C02EC">
        <w:rPr>
          <w:rFonts w:ascii="Calibri" w:eastAsia="Calibri" w:hAnsi="Calibri" w:cs="Calibri"/>
          <w:b/>
          <w:bCs/>
          <w:sz w:val="22"/>
          <w:szCs w:val="22"/>
        </w:rPr>
        <w:t>:</w:t>
      </w:r>
    </w:p>
    <w:p w:rsidR="009D5F27" w:rsidRPr="003B223F" w:rsidRDefault="009B7F06" w:rsidP="00517EE3">
      <w:pPr>
        <w:numPr>
          <w:ilvl w:val="0"/>
          <w:numId w:val="2"/>
        </w:numPr>
        <w:ind w:left="360"/>
        <w:jc w:val="both"/>
        <w:rPr>
          <w:rFonts w:ascii="Calibri" w:hAnsi="Calibri"/>
          <w:sz w:val="22"/>
          <w:szCs w:val="22"/>
        </w:rPr>
      </w:pPr>
      <w:r w:rsidRPr="003B223F">
        <w:rPr>
          <w:rFonts w:ascii="Calibri" w:hAnsi="Calibri"/>
          <w:color w:val="000000"/>
          <w:sz w:val="22"/>
          <w:szCs w:val="22"/>
        </w:rPr>
        <w:t xml:space="preserve">Created test documents, deployment document </w:t>
      </w:r>
      <w:r>
        <w:rPr>
          <w:rFonts w:ascii="Calibri" w:hAnsi="Calibri"/>
          <w:color w:val="000000"/>
          <w:sz w:val="22"/>
          <w:szCs w:val="22"/>
        </w:rPr>
        <w:t>and d</w:t>
      </w:r>
      <w:r w:rsidR="00526270" w:rsidRPr="003B223F">
        <w:rPr>
          <w:rFonts w:ascii="Calibri" w:hAnsi="Calibri"/>
          <w:color w:val="000000"/>
          <w:sz w:val="22"/>
          <w:szCs w:val="22"/>
        </w:rPr>
        <w:t>eveloped mappings in Informatica.</w:t>
      </w:r>
    </w:p>
    <w:p w:rsidR="009D5F27" w:rsidRPr="003B223F" w:rsidRDefault="00526270" w:rsidP="00517EE3">
      <w:pPr>
        <w:numPr>
          <w:ilvl w:val="0"/>
          <w:numId w:val="2"/>
        </w:numPr>
        <w:ind w:left="360"/>
        <w:jc w:val="both"/>
        <w:rPr>
          <w:rFonts w:ascii="Calibri" w:hAnsi="Calibri"/>
          <w:sz w:val="22"/>
          <w:szCs w:val="22"/>
        </w:rPr>
      </w:pPr>
      <w:r w:rsidRPr="003B223F">
        <w:rPr>
          <w:rFonts w:ascii="Calibri" w:hAnsi="Calibri"/>
          <w:color w:val="000000"/>
          <w:sz w:val="22"/>
          <w:szCs w:val="22"/>
        </w:rPr>
        <w:t>Coded PSQL functions in Greenplum</w:t>
      </w:r>
      <w:r w:rsidR="00A830C6" w:rsidRPr="003B223F">
        <w:rPr>
          <w:rFonts w:ascii="Calibri" w:hAnsi="Calibri"/>
          <w:color w:val="000000"/>
          <w:sz w:val="22"/>
          <w:szCs w:val="22"/>
        </w:rPr>
        <w:t xml:space="preserve"> and SQL Queries </w:t>
      </w:r>
      <w:r w:rsidRPr="003B223F">
        <w:rPr>
          <w:rFonts w:ascii="Calibri" w:hAnsi="Calibri"/>
          <w:color w:val="000000"/>
          <w:sz w:val="22"/>
          <w:szCs w:val="22"/>
        </w:rPr>
        <w:t>in Oracle.</w:t>
      </w:r>
    </w:p>
    <w:p w:rsidR="009D5F27" w:rsidRPr="003B223F" w:rsidRDefault="007D6A7E" w:rsidP="00517EE3">
      <w:pPr>
        <w:numPr>
          <w:ilvl w:val="0"/>
          <w:numId w:val="2"/>
        </w:numPr>
        <w:ind w:left="360"/>
        <w:jc w:val="both"/>
        <w:rPr>
          <w:rFonts w:ascii="Calibri" w:hAnsi="Calibri"/>
          <w:sz w:val="22"/>
          <w:szCs w:val="22"/>
        </w:rPr>
      </w:pPr>
      <w:r w:rsidRPr="003B223F">
        <w:rPr>
          <w:rFonts w:ascii="Calibri" w:hAnsi="Calibri"/>
          <w:color w:val="000000"/>
          <w:sz w:val="22"/>
          <w:szCs w:val="22"/>
        </w:rPr>
        <w:t>Created sessions</w:t>
      </w:r>
      <w:r w:rsidR="00526270" w:rsidRPr="003B223F">
        <w:rPr>
          <w:rFonts w:ascii="Calibri" w:hAnsi="Calibri"/>
          <w:color w:val="000000"/>
          <w:sz w:val="22"/>
          <w:szCs w:val="22"/>
        </w:rPr>
        <w:t>,workflows in workflow manager.</w:t>
      </w:r>
    </w:p>
    <w:p w:rsidR="009D5F27" w:rsidRPr="003B223F" w:rsidRDefault="00526270" w:rsidP="00517EE3">
      <w:pPr>
        <w:numPr>
          <w:ilvl w:val="0"/>
          <w:numId w:val="2"/>
        </w:numPr>
        <w:ind w:left="360"/>
        <w:jc w:val="both"/>
        <w:rPr>
          <w:rFonts w:ascii="Calibri" w:hAnsi="Calibri"/>
          <w:sz w:val="22"/>
          <w:szCs w:val="22"/>
        </w:rPr>
      </w:pPr>
      <w:r w:rsidRPr="003B223F">
        <w:rPr>
          <w:rFonts w:ascii="Calibri" w:hAnsi="Calibri"/>
          <w:color w:val="000000"/>
          <w:sz w:val="22"/>
          <w:szCs w:val="22"/>
        </w:rPr>
        <w:t>Used IDR(Informatica Data Replicator) to fet</w:t>
      </w:r>
      <w:r w:rsidR="007D6A7E" w:rsidRPr="003B223F">
        <w:rPr>
          <w:rFonts w:ascii="Calibri" w:hAnsi="Calibri"/>
          <w:color w:val="000000"/>
          <w:sz w:val="22"/>
          <w:szCs w:val="22"/>
        </w:rPr>
        <w:t>ch delta data into Staging area</w:t>
      </w:r>
      <w:r w:rsidRPr="003B223F">
        <w:rPr>
          <w:rFonts w:ascii="Calibri" w:hAnsi="Calibri"/>
          <w:color w:val="000000"/>
          <w:sz w:val="22"/>
          <w:szCs w:val="22"/>
        </w:rPr>
        <w:t>.</w:t>
      </w:r>
    </w:p>
    <w:p w:rsidR="009D5F27" w:rsidRPr="003B223F" w:rsidRDefault="00526270" w:rsidP="00517EE3">
      <w:pPr>
        <w:numPr>
          <w:ilvl w:val="0"/>
          <w:numId w:val="2"/>
        </w:numPr>
        <w:ind w:left="360"/>
        <w:jc w:val="both"/>
        <w:rPr>
          <w:rFonts w:ascii="Calibri" w:hAnsi="Calibri"/>
          <w:sz w:val="22"/>
          <w:szCs w:val="22"/>
        </w:rPr>
      </w:pPr>
      <w:r w:rsidRPr="003B223F">
        <w:rPr>
          <w:rFonts w:ascii="Calibri" w:hAnsi="Calibri"/>
          <w:color w:val="000000"/>
          <w:sz w:val="22"/>
          <w:szCs w:val="22"/>
        </w:rPr>
        <w:t>Scheduled the ETL jobs i</w:t>
      </w:r>
      <w:r w:rsidR="00CF25F6" w:rsidRPr="003B223F">
        <w:rPr>
          <w:rFonts w:ascii="Calibri" w:hAnsi="Calibri"/>
          <w:color w:val="000000"/>
          <w:sz w:val="22"/>
          <w:szCs w:val="22"/>
        </w:rPr>
        <w:t>n Informatica for the Hourly basis.</w:t>
      </w:r>
    </w:p>
    <w:p w:rsidR="005F07FB" w:rsidRPr="00F42BF5" w:rsidRDefault="00526270" w:rsidP="00517EE3">
      <w:pPr>
        <w:numPr>
          <w:ilvl w:val="0"/>
          <w:numId w:val="2"/>
        </w:numPr>
        <w:ind w:left="360"/>
        <w:jc w:val="both"/>
        <w:rPr>
          <w:rFonts w:cs="Times New Roman"/>
          <w:sz w:val="20"/>
          <w:szCs w:val="20"/>
        </w:rPr>
      </w:pPr>
      <w:r w:rsidRPr="003B223F">
        <w:rPr>
          <w:rFonts w:ascii="Calibri" w:hAnsi="Calibri"/>
          <w:color w:val="000000"/>
          <w:sz w:val="22"/>
          <w:szCs w:val="22"/>
        </w:rPr>
        <w:t>Involved in code migration to upper environments QA,</w:t>
      </w:r>
      <w:r w:rsidR="00F018BF" w:rsidRPr="003B223F">
        <w:rPr>
          <w:rFonts w:ascii="Calibri" w:hAnsi="Calibri"/>
          <w:color w:val="000000"/>
          <w:sz w:val="22"/>
          <w:szCs w:val="22"/>
        </w:rPr>
        <w:t>UAT using</w:t>
      </w:r>
      <w:r w:rsidRPr="003B223F">
        <w:rPr>
          <w:rFonts w:ascii="Calibri" w:hAnsi="Calibri"/>
          <w:color w:val="000000"/>
          <w:sz w:val="22"/>
          <w:szCs w:val="22"/>
        </w:rPr>
        <w:t xml:space="preserve"> the versioning tool PERFORCE.</w:t>
      </w:r>
    </w:p>
    <w:p w:rsidR="00F42BF5" w:rsidRDefault="00F42BF5" w:rsidP="00F42BF5"/>
    <w:p w:rsidR="00F42BF5" w:rsidRPr="003B223F" w:rsidRDefault="00F42BF5" w:rsidP="00F42BF5">
      <w:pPr>
        <w:jc w:val="both"/>
        <w:rPr>
          <w:rFonts w:ascii="Calibri" w:hAnsi="Calibri"/>
          <w:bCs/>
          <w:sz w:val="22"/>
          <w:szCs w:val="22"/>
        </w:rPr>
      </w:pPr>
      <w:r w:rsidRPr="003B223F">
        <w:rPr>
          <w:rFonts w:ascii="Calibri" w:hAnsi="Calibri"/>
          <w:b/>
          <w:bCs/>
          <w:sz w:val="22"/>
          <w:szCs w:val="22"/>
          <w:u w:val="single"/>
        </w:rPr>
        <w:t>PROJECT #</w:t>
      </w:r>
      <w:r w:rsidR="005671C1">
        <w:rPr>
          <w:rFonts w:ascii="Calibri" w:hAnsi="Calibri"/>
          <w:b/>
          <w:bCs/>
          <w:sz w:val="22"/>
          <w:szCs w:val="22"/>
          <w:u w:val="single"/>
        </w:rPr>
        <w:t>7</w:t>
      </w:r>
      <w:r w:rsidRPr="003B223F">
        <w:rPr>
          <w:rFonts w:ascii="Calibri" w:hAnsi="Calibri"/>
          <w:b/>
          <w:bCs/>
          <w:sz w:val="22"/>
          <w:szCs w:val="22"/>
          <w:u w:val="single"/>
        </w:rPr>
        <w:t>:</w:t>
      </w:r>
    </w:p>
    <w:p w:rsidR="00F42BF5" w:rsidRPr="003B223F" w:rsidRDefault="00F42BF5" w:rsidP="00F42BF5">
      <w:pPr>
        <w:jc w:val="both"/>
        <w:rPr>
          <w:rFonts w:ascii="Calibri" w:hAnsi="Calibri"/>
          <w:b/>
          <w:bCs/>
          <w:sz w:val="22"/>
          <w:szCs w:val="22"/>
          <w:u w:val="single"/>
        </w:rPr>
      </w:pPr>
    </w:p>
    <w:p w:rsidR="00F42BF5" w:rsidRPr="00522C09" w:rsidRDefault="00F42BF5" w:rsidP="00F42BF5">
      <w:pPr>
        <w:jc w:val="both"/>
        <w:rPr>
          <w:rFonts w:ascii="Calibri" w:hAnsi="Calibri"/>
          <w:b/>
          <w:sz w:val="22"/>
          <w:szCs w:val="22"/>
        </w:rPr>
      </w:pPr>
      <w:r w:rsidRPr="00522C09">
        <w:rPr>
          <w:rFonts w:ascii="Calibri" w:hAnsi="Calibri"/>
          <w:b/>
          <w:bCs/>
          <w:sz w:val="22"/>
          <w:szCs w:val="22"/>
        </w:rPr>
        <w:t>Project</w:t>
      </w:r>
      <w:r w:rsidRPr="00522C09">
        <w:rPr>
          <w:rFonts w:ascii="Calibri" w:hAnsi="Calibri"/>
          <w:b/>
          <w:bCs/>
          <w:sz w:val="22"/>
          <w:szCs w:val="22"/>
        </w:rPr>
        <w:tab/>
      </w:r>
      <w:r w:rsidRPr="00522C09">
        <w:rPr>
          <w:rFonts w:ascii="Calibri" w:hAnsi="Calibri"/>
          <w:b/>
          <w:bCs/>
          <w:sz w:val="22"/>
          <w:szCs w:val="22"/>
        </w:rPr>
        <w:tab/>
      </w:r>
      <w:r w:rsidRPr="00522C09">
        <w:rPr>
          <w:rFonts w:ascii="Calibri" w:hAnsi="Calibri"/>
          <w:b/>
          <w:bCs/>
          <w:sz w:val="22"/>
          <w:szCs w:val="22"/>
        </w:rPr>
        <w:tab/>
        <w:t xml:space="preserve">:  </w:t>
      </w:r>
      <w:r w:rsidRPr="00F42BF5">
        <w:rPr>
          <w:rFonts w:ascii="Calibri" w:hAnsi="Calibri"/>
          <w:b/>
          <w:sz w:val="22"/>
          <w:szCs w:val="22"/>
        </w:rPr>
        <w:t>Hindu networking</w:t>
      </w:r>
    </w:p>
    <w:p w:rsidR="00F42BF5" w:rsidRPr="00522C09" w:rsidRDefault="00F42BF5" w:rsidP="00F42BF5">
      <w:pPr>
        <w:jc w:val="both"/>
        <w:rPr>
          <w:rFonts w:ascii="Calibri" w:hAnsi="Calibri"/>
          <w:b/>
          <w:sz w:val="22"/>
          <w:szCs w:val="22"/>
        </w:rPr>
      </w:pPr>
      <w:r w:rsidRPr="00522C09">
        <w:rPr>
          <w:rFonts w:ascii="Calibri" w:hAnsi="Calibri"/>
          <w:b/>
          <w:sz w:val="22"/>
          <w:szCs w:val="22"/>
        </w:rPr>
        <w:t>Client</w:t>
      </w:r>
      <w:r w:rsidRPr="00522C09">
        <w:rPr>
          <w:rFonts w:ascii="Calibri" w:hAnsi="Calibri"/>
          <w:b/>
          <w:sz w:val="22"/>
          <w:szCs w:val="22"/>
        </w:rPr>
        <w:tab/>
      </w:r>
      <w:r w:rsidRPr="00522C09">
        <w:rPr>
          <w:rFonts w:ascii="Calibri" w:hAnsi="Calibri"/>
          <w:b/>
          <w:sz w:val="22"/>
          <w:szCs w:val="22"/>
        </w:rPr>
        <w:tab/>
      </w:r>
      <w:r w:rsidRPr="00522C09">
        <w:rPr>
          <w:rFonts w:ascii="Calibri" w:hAnsi="Calibri"/>
          <w:b/>
          <w:sz w:val="22"/>
          <w:szCs w:val="22"/>
        </w:rPr>
        <w:tab/>
        <w:t xml:space="preserve">:  </w:t>
      </w:r>
      <w:r w:rsidRPr="00F42BF5">
        <w:rPr>
          <w:rFonts w:ascii="Calibri" w:hAnsi="Calibri"/>
          <w:b/>
          <w:sz w:val="22"/>
          <w:szCs w:val="22"/>
        </w:rPr>
        <w:t>Hindu networking, India</w:t>
      </w:r>
    </w:p>
    <w:p w:rsidR="00F42BF5" w:rsidRPr="00522C09" w:rsidRDefault="00F42BF5" w:rsidP="00F42BF5">
      <w:pPr>
        <w:jc w:val="both"/>
        <w:rPr>
          <w:rFonts w:ascii="Calibri" w:hAnsi="Calibri"/>
          <w:b/>
          <w:sz w:val="22"/>
          <w:szCs w:val="22"/>
        </w:rPr>
      </w:pPr>
      <w:r w:rsidRPr="00522C09">
        <w:rPr>
          <w:rFonts w:ascii="Calibri" w:hAnsi="Calibri"/>
          <w:b/>
          <w:sz w:val="22"/>
          <w:szCs w:val="22"/>
        </w:rPr>
        <w:t>Duration</w:t>
      </w:r>
      <w:r w:rsidRPr="00522C09">
        <w:rPr>
          <w:rFonts w:ascii="Calibri" w:hAnsi="Calibri"/>
          <w:b/>
          <w:sz w:val="22"/>
          <w:szCs w:val="22"/>
        </w:rPr>
        <w:tab/>
      </w:r>
      <w:r w:rsidRPr="00522C09">
        <w:rPr>
          <w:rFonts w:ascii="Calibri" w:hAnsi="Calibri"/>
          <w:b/>
          <w:sz w:val="22"/>
          <w:szCs w:val="22"/>
        </w:rPr>
        <w:tab/>
        <w:t xml:space="preserve">:  </w:t>
      </w:r>
      <w:r w:rsidR="0017113D">
        <w:rPr>
          <w:rFonts w:ascii="Calibri" w:hAnsi="Calibri"/>
          <w:b/>
          <w:sz w:val="22"/>
          <w:szCs w:val="22"/>
        </w:rPr>
        <w:t>June 2012</w:t>
      </w:r>
      <w:r w:rsidRPr="00522C09">
        <w:rPr>
          <w:rFonts w:ascii="Calibri" w:hAnsi="Calibri"/>
          <w:b/>
          <w:sz w:val="22"/>
          <w:szCs w:val="22"/>
        </w:rPr>
        <w:t xml:space="preserve"> to Februar</w:t>
      </w:r>
      <w:r w:rsidR="0017113D">
        <w:rPr>
          <w:rFonts w:ascii="Calibri" w:hAnsi="Calibri"/>
          <w:b/>
          <w:sz w:val="22"/>
          <w:szCs w:val="22"/>
        </w:rPr>
        <w:t>y 2014</w:t>
      </w:r>
    </w:p>
    <w:p w:rsidR="00F42BF5" w:rsidRPr="00522C09" w:rsidRDefault="00F42BF5" w:rsidP="00F42BF5">
      <w:pPr>
        <w:jc w:val="both"/>
        <w:rPr>
          <w:rFonts w:ascii="Calibri" w:hAnsi="Calibri"/>
          <w:b/>
          <w:color w:val="000000"/>
          <w:sz w:val="22"/>
          <w:szCs w:val="22"/>
        </w:rPr>
      </w:pPr>
      <w:r w:rsidRPr="00522C09">
        <w:rPr>
          <w:rFonts w:ascii="Calibri" w:hAnsi="Calibri"/>
          <w:b/>
          <w:sz w:val="22"/>
          <w:szCs w:val="22"/>
        </w:rPr>
        <w:t xml:space="preserve">Environment                    : </w:t>
      </w:r>
      <w:r w:rsidR="00397D8D">
        <w:rPr>
          <w:rFonts w:ascii="Calibri" w:hAnsi="Calibri"/>
          <w:b/>
          <w:color w:val="000000"/>
          <w:sz w:val="22"/>
          <w:szCs w:val="22"/>
        </w:rPr>
        <w:t xml:space="preserve"> Oracle</w:t>
      </w:r>
    </w:p>
    <w:p w:rsidR="006978BD" w:rsidRDefault="00F42BF5" w:rsidP="00F42BF5">
      <w:pPr>
        <w:jc w:val="both"/>
        <w:rPr>
          <w:rFonts w:ascii="Calibri" w:hAnsi="Calibri"/>
          <w:sz w:val="22"/>
          <w:szCs w:val="22"/>
        </w:rPr>
      </w:pPr>
      <w:r w:rsidRPr="00522C09">
        <w:rPr>
          <w:rFonts w:ascii="Calibri" w:hAnsi="Calibri"/>
          <w:b/>
          <w:sz w:val="22"/>
          <w:szCs w:val="22"/>
        </w:rPr>
        <w:t xml:space="preserve">Role </w:t>
      </w:r>
      <w:r w:rsidRPr="00522C09">
        <w:rPr>
          <w:rFonts w:ascii="Calibri" w:hAnsi="Calibri"/>
          <w:b/>
          <w:sz w:val="22"/>
          <w:szCs w:val="22"/>
        </w:rPr>
        <w:tab/>
      </w:r>
      <w:r w:rsidRPr="00522C09">
        <w:rPr>
          <w:rFonts w:ascii="Calibri" w:hAnsi="Calibri"/>
          <w:b/>
          <w:sz w:val="22"/>
          <w:szCs w:val="22"/>
        </w:rPr>
        <w:tab/>
      </w:r>
      <w:r w:rsidRPr="00522C09">
        <w:rPr>
          <w:rFonts w:ascii="Calibri" w:hAnsi="Calibri"/>
          <w:b/>
          <w:sz w:val="22"/>
          <w:szCs w:val="22"/>
        </w:rPr>
        <w:tab/>
        <w:t xml:space="preserve">:  </w:t>
      </w:r>
      <w:r w:rsidR="0017113D">
        <w:rPr>
          <w:rFonts w:ascii="Calibri" w:hAnsi="Calibri"/>
          <w:b/>
          <w:sz w:val="22"/>
          <w:szCs w:val="22"/>
        </w:rPr>
        <w:t>Test Engineer</w:t>
      </w:r>
    </w:p>
    <w:p w:rsidR="00F42BF5" w:rsidRPr="006978BD" w:rsidRDefault="00F42BF5" w:rsidP="00F42BF5">
      <w:pPr>
        <w:jc w:val="both"/>
        <w:rPr>
          <w:rFonts w:ascii="Calibri" w:hAnsi="Calibri"/>
          <w:sz w:val="22"/>
          <w:szCs w:val="22"/>
        </w:rPr>
      </w:pPr>
      <w:r w:rsidRPr="003B223F">
        <w:rPr>
          <w:rFonts w:ascii="Calibri" w:hAnsi="Calibri"/>
          <w:b/>
          <w:bCs/>
          <w:sz w:val="22"/>
          <w:szCs w:val="22"/>
          <w:u w:val="single"/>
        </w:rPr>
        <w:t>Description:</w:t>
      </w:r>
    </w:p>
    <w:p w:rsidR="00116068" w:rsidRDefault="00116068" w:rsidP="00116068"/>
    <w:p w:rsidR="00116068" w:rsidRDefault="00116068" w:rsidP="00116068">
      <w:pPr>
        <w:rPr>
          <w:rFonts w:ascii="Calibri" w:hAnsi="Calibri"/>
          <w:color w:val="000000"/>
          <w:sz w:val="22"/>
          <w:szCs w:val="22"/>
        </w:rPr>
      </w:pPr>
      <w:r w:rsidRPr="00116068">
        <w:rPr>
          <w:rFonts w:ascii="Calibri" w:hAnsi="Calibri"/>
          <w:color w:val="000000"/>
          <w:sz w:val="22"/>
          <w:szCs w:val="22"/>
        </w:rPr>
        <w:t xml:space="preserve">Hindu Networking is the next generation Religious and Social networking services where members can stay in touch with their friends, connect with friends, share photos, discover new interests and exchange views on different topics. Hinduism is the oldest of the world's faiths and its origins is dated between 10,000 - 7,000 BC in present day India. Hinduism is a dharma or way of life evolved by the great sages and seers of ancient India. </w:t>
      </w:r>
    </w:p>
    <w:p w:rsidR="004B25AB" w:rsidRPr="007C02EC" w:rsidRDefault="004B25AB" w:rsidP="004B25AB">
      <w:pPr>
        <w:pStyle w:val="ResExpSummary"/>
        <w:jc w:val="both"/>
        <w:rPr>
          <w:rFonts w:ascii="Calibri" w:eastAsia="Calibri" w:hAnsi="Calibri" w:cs="Calibri"/>
          <w:b/>
          <w:bCs/>
          <w:sz w:val="22"/>
          <w:szCs w:val="22"/>
        </w:rPr>
      </w:pPr>
      <w:r w:rsidRPr="003B223F">
        <w:rPr>
          <w:rFonts w:ascii="Calibri" w:hAnsi="Calibri" w:cs="Calibri"/>
          <w:b/>
          <w:color w:val="000000"/>
          <w:sz w:val="22"/>
          <w:szCs w:val="22"/>
          <w:lang w:eastAsia="ar-SA"/>
        </w:rPr>
        <w:t>Roles &amp; Responsibilities</w:t>
      </w:r>
      <w:r w:rsidR="007C02EC">
        <w:rPr>
          <w:rFonts w:ascii="Calibri" w:eastAsia="Calibri" w:hAnsi="Calibri" w:cs="Calibri"/>
          <w:b/>
          <w:bCs/>
          <w:sz w:val="22"/>
          <w:szCs w:val="22"/>
        </w:rPr>
        <w:t>:</w:t>
      </w:r>
    </w:p>
    <w:p w:rsidR="004B25AB" w:rsidRPr="00B829A8" w:rsidRDefault="004B25AB" w:rsidP="004B25AB">
      <w:pPr>
        <w:numPr>
          <w:ilvl w:val="0"/>
          <w:numId w:val="2"/>
        </w:numPr>
        <w:ind w:left="360"/>
        <w:jc w:val="both"/>
        <w:rPr>
          <w:rFonts w:ascii="Calibri" w:hAnsi="Calibri"/>
          <w:color w:val="000000"/>
          <w:sz w:val="22"/>
          <w:szCs w:val="22"/>
        </w:rPr>
      </w:pPr>
      <w:r w:rsidRPr="00B829A8">
        <w:rPr>
          <w:rFonts w:ascii="Calibri" w:hAnsi="Calibri"/>
          <w:color w:val="000000"/>
          <w:sz w:val="22"/>
          <w:szCs w:val="22"/>
        </w:rPr>
        <w:t>Reviewed design documents &amp; business requirements to learn the function and scope of the application.</w:t>
      </w:r>
    </w:p>
    <w:p w:rsidR="004B25AB" w:rsidRPr="00B17807" w:rsidRDefault="004B25AB" w:rsidP="00B17807">
      <w:pPr>
        <w:numPr>
          <w:ilvl w:val="0"/>
          <w:numId w:val="2"/>
        </w:numPr>
        <w:ind w:left="360"/>
        <w:jc w:val="both"/>
        <w:rPr>
          <w:rFonts w:ascii="Calibri" w:hAnsi="Calibri"/>
          <w:color w:val="000000"/>
          <w:sz w:val="22"/>
          <w:szCs w:val="22"/>
        </w:rPr>
      </w:pPr>
      <w:r w:rsidRPr="00B829A8">
        <w:rPr>
          <w:rFonts w:ascii="Calibri" w:hAnsi="Calibri"/>
          <w:color w:val="000000"/>
          <w:sz w:val="22"/>
          <w:szCs w:val="22"/>
        </w:rPr>
        <w:t xml:space="preserve">Understanding Functional </w:t>
      </w:r>
      <w:r w:rsidR="009A110B" w:rsidRPr="00B829A8">
        <w:rPr>
          <w:rFonts w:ascii="Calibri" w:hAnsi="Calibri"/>
          <w:color w:val="000000"/>
          <w:sz w:val="22"/>
          <w:szCs w:val="22"/>
        </w:rPr>
        <w:t>Requirements.</w:t>
      </w:r>
      <w:r w:rsidR="009A110B" w:rsidRPr="00B17807">
        <w:rPr>
          <w:rFonts w:ascii="Calibri" w:hAnsi="Calibri"/>
          <w:color w:val="000000"/>
          <w:sz w:val="22"/>
          <w:szCs w:val="22"/>
        </w:rPr>
        <w:t xml:space="preserve"> Involved</w:t>
      </w:r>
      <w:r w:rsidRPr="00B17807">
        <w:rPr>
          <w:rFonts w:ascii="Calibri" w:hAnsi="Calibri"/>
          <w:color w:val="000000"/>
          <w:sz w:val="22"/>
          <w:szCs w:val="22"/>
        </w:rPr>
        <w:t xml:space="preserve"> in writing and implementation of the Test Cases.</w:t>
      </w:r>
    </w:p>
    <w:p w:rsidR="004B25AB" w:rsidRPr="00B829A8" w:rsidRDefault="004B25AB" w:rsidP="004B25AB">
      <w:pPr>
        <w:numPr>
          <w:ilvl w:val="0"/>
          <w:numId w:val="2"/>
        </w:numPr>
        <w:ind w:left="360"/>
        <w:jc w:val="both"/>
        <w:rPr>
          <w:rFonts w:ascii="Calibri" w:hAnsi="Calibri"/>
          <w:color w:val="000000"/>
          <w:sz w:val="22"/>
          <w:szCs w:val="22"/>
        </w:rPr>
      </w:pPr>
      <w:r w:rsidRPr="00B829A8">
        <w:rPr>
          <w:rFonts w:ascii="Calibri" w:hAnsi="Calibri"/>
          <w:color w:val="000000"/>
          <w:sz w:val="22"/>
          <w:szCs w:val="22"/>
        </w:rPr>
        <w:t xml:space="preserve">Conducted Functionality testing during various phases of the application. </w:t>
      </w:r>
    </w:p>
    <w:p w:rsidR="004B25AB" w:rsidRPr="00B829A8" w:rsidRDefault="004B25AB" w:rsidP="004B25AB">
      <w:pPr>
        <w:numPr>
          <w:ilvl w:val="0"/>
          <w:numId w:val="2"/>
        </w:numPr>
        <w:ind w:left="360"/>
        <w:jc w:val="both"/>
        <w:rPr>
          <w:rFonts w:ascii="Calibri" w:hAnsi="Calibri"/>
          <w:color w:val="000000"/>
          <w:sz w:val="22"/>
          <w:szCs w:val="22"/>
        </w:rPr>
      </w:pPr>
      <w:r w:rsidRPr="00B829A8">
        <w:rPr>
          <w:rFonts w:ascii="Calibri" w:hAnsi="Calibri"/>
          <w:color w:val="000000"/>
          <w:sz w:val="22"/>
          <w:szCs w:val="22"/>
        </w:rPr>
        <w:t>Reported and tracked the bugs using Bug tracking system.</w:t>
      </w:r>
    </w:p>
    <w:p w:rsidR="00B02D11" w:rsidRPr="001053B8" w:rsidRDefault="004B25AB" w:rsidP="001053B8">
      <w:pPr>
        <w:numPr>
          <w:ilvl w:val="0"/>
          <w:numId w:val="2"/>
        </w:numPr>
        <w:ind w:left="360"/>
        <w:jc w:val="both"/>
        <w:rPr>
          <w:rFonts w:cs="Times New Roman"/>
          <w:sz w:val="20"/>
          <w:szCs w:val="20"/>
        </w:rPr>
      </w:pPr>
      <w:r w:rsidRPr="00B829A8">
        <w:rPr>
          <w:rFonts w:ascii="Calibri" w:hAnsi="Calibri"/>
          <w:color w:val="000000"/>
          <w:sz w:val="22"/>
          <w:szCs w:val="22"/>
        </w:rPr>
        <w:t xml:space="preserve">Interacted with </w:t>
      </w:r>
      <w:r w:rsidR="00CF4323" w:rsidRPr="002A7D30">
        <w:rPr>
          <w:rFonts w:ascii="Calibri" w:hAnsi="Calibri"/>
          <w:color w:val="000000"/>
          <w:sz w:val="22"/>
          <w:szCs w:val="22"/>
        </w:rPr>
        <w:t xml:space="preserve">end </w:t>
      </w:r>
      <w:r w:rsidR="00CF4323">
        <w:rPr>
          <w:rFonts w:ascii="Calibri" w:hAnsi="Calibri"/>
          <w:color w:val="000000"/>
          <w:sz w:val="22"/>
          <w:szCs w:val="22"/>
        </w:rPr>
        <w:t xml:space="preserve">to end </w:t>
      </w:r>
      <w:r w:rsidR="00CF4323" w:rsidRPr="002A7D30">
        <w:rPr>
          <w:rFonts w:ascii="Calibri" w:hAnsi="Calibri"/>
          <w:color w:val="000000"/>
          <w:sz w:val="22"/>
          <w:szCs w:val="22"/>
        </w:rPr>
        <w:t>team</w:t>
      </w:r>
      <w:r w:rsidRPr="00B829A8">
        <w:rPr>
          <w:rFonts w:ascii="Calibri" w:hAnsi="Calibri"/>
          <w:color w:val="000000"/>
          <w:sz w:val="22"/>
          <w:szCs w:val="22"/>
        </w:rPr>
        <w:t xml:space="preserve">, business </w:t>
      </w:r>
      <w:r w:rsidR="000A521D" w:rsidRPr="00B829A8">
        <w:rPr>
          <w:rFonts w:ascii="Calibri" w:hAnsi="Calibri"/>
          <w:color w:val="000000"/>
          <w:sz w:val="22"/>
          <w:szCs w:val="22"/>
        </w:rPr>
        <w:t>analysts, discussed technical problems,</w:t>
      </w:r>
      <w:r w:rsidR="00CF4323">
        <w:rPr>
          <w:rFonts w:ascii="Calibri" w:hAnsi="Calibri"/>
          <w:color w:val="000000"/>
          <w:sz w:val="22"/>
          <w:szCs w:val="22"/>
        </w:rPr>
        <w:t xml:space="preserve"> and reported bugs </w:t>
      </w:r>
      <w:r w:rsidR="00CF4323" w:rsidRPr="002A7D30">
        <w:rPr>
          <w:rFonts w:ascii="Calibri" w:hAnsi="Calibri"/>
          <w:color w:val="000000"/>
          <w:sz w:val="22"/>
          <w:szCs w:val="22"/>
        </w:rPr>
        <w:t>to meet the business requirements</w:t>
      </w:r>
      <w:r w:rsidR="001053B8">
        <w:rPr>
          <w:rFonts w:cs="Times New Roman"/>
          <w:sz w:val="20"/>
          <w:szCs w:val="20"/>
        </w:rPr>
        <w:t>.</w:t>
      </w:r>
    </w:p>
    <w:sectPr w:rsidR="00B02D11" w:rsidRPr="001053B8" w:rsidSect="006B4F5A">
      <w:footerReference w:type="default" r:id="rId11"/>
      <w:type w:val="continuous"/>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503F" w:rsidRDefault="00F4503F">
      <w:r>
        <w:separator/>
      </w:r>
    </w:p>
  </w:endnote>
  <w:endnote w:type="continuationSeparator" w:id="1">
    <w:p w:rsidR="00F4503F" w:rsidRDefault="00F4503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MS Gothic"/>
    <w:charset w:val="8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6E80" w:rsidRDefault="002B6E80">
    <w:pPr>
      <w:pStyle w:val="Footer"/>
      <w:tabs>
        <w:tab w:val="left" w:pos="2925"/>
      </w:tabs>
      <w:ind w:right="360"/>
    </w:pPr>
    <w:r>
      <w:rPr>
        <w:rFonts w:ascii="Georgia" w:hAnsi="Georgia" w:cs="Georgia"/>
        <w:sz w:val="18"/>
        <w:szCs w:val="18"/>
      </w:rPr>
      <w:tab/>
    </w:r>
    <w:r>
      <w:rPr>
        <w:rFonts w:ascii="Georgia" w:hAnsi="Georgia" w:cs="Georgia"/>
        <w:sz w:val="18"/>
        <w:szCs w:val="18"/>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503F" w:rsidRDefault="00F4503F">
      <w:r>
        <w:separator/>
      </w:r>
    </w:p>
  </w:footnote>
  <w:footnote w:type="continuationSeparator" w:id="1">
    <w:p w:rsidR="00F4503F" w:rsidRDefault="00F450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9522E06E"/>
    <w:lvl w:ilvl="0">
      <w:start w:val="1"/>
      <w:numFmt w:val="bullet"/>
      <w:lvlText w:val=""/>
      <w:lvlJc w:val="left"/>
      <w:pPr>
        <w:tabs>
          <w:tab w:val="num" w:pos="0"/>
        </w:tabs>
        <w:ind w:left="432" w:hanging="432"/>
      </w:pPr>
      <w:rPr>
        <w:rFonts w:ascii="Wingdings" w:hAnsi="Wingdings" w:cs="Wingdings"/>
        <w:sz w:val="16"/>
        <w:szCs w:val="16"/>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Wingdings" w:hAnsi="Wingdings" w:cs="Wingdings"/>
        <w:sz w:val="16"/>
      </w:rPr>
    </w:lvl>
    <w:lvl w:ilvl="1">
      <w:start w:val="1"/>
      <w:numFmt w:val="bullet"/>
      <w:suff w:val="nothing"/>
      <w:lvlText w:val="o"/>
      <w:lvlJc w:val="left"/>
      <w:pPr>
        <w:tabs>
          <w:tab w:val="num" w:pos="0"/>
        </w:tabs>
        <w:ind w:left="0" w:firstLine="0"/>
      </w:pPr>
      <w:rPr>
        <w:rFonts w:ascii="Courier New" w:hAnsi="Courier New" w:cs="Courier New"/>
      </w:rPr>
    </w:lvl>
    <w:lvl w:ilvl="2">
      <w:start w:val="1"/>
      <w:numFmt w:val="bullet"/>
      <w:suff w:val="nothing"/>
      <w:lvlText w:val=""/>
      <w:lvlJc w:val="left"/>
      <w:pPr>
        <w:tabs>
          <w:tab w:val="num" w:pos="0"/>
        </w:tabs>
        <w:ind w:left="0" w:firstLine="0"/>
      </w:pPr>
      <w:rPr>
        <w:rFonts w:ascii="Wingdings" w:hAnsi="Wingdings" w:cs="Wingdings"/>
      </w:rPr>
    </w:lvl>
    <w:lvl w:ilvl="3">
      <w:start w:val="1"/>
      <w:numFmt w:val="bullet"/>
      <w:suff w:val="nothing"/>
      <w:lvlText w:val=""/>
      <w:lvlJc w:val="left"/>
      <w:pPr>
        <w:tabs>
          <w:tab w:val="num" w:pos="0"/>
        </w:tabs>
        <w:ind w:left="0" w:firstLine="0"/>
      </w:pPr>
      <w:rPr>
        <w:rFonts w:ascii="Symbol" w:hAnsi="Symbol" w:cs="Symbol"/>
      </w:rPr>
    </w:lvl>
    <w:lvl w:ilvl="4">
      <w:start w:val="1"/>
      <w:numFmt w:val="bullet"/>
      <w:suff w:val="nothing"/>
      <w:lvlText w:val="o"/>
      <w:lvlJc w:val="left"/>
      <w:pPr>
        <w:tabs>
          <w:tab w:val="num" w:pos="0"/>
        </w:tabs>
        <w:ind w:left="0" w:firstLine="0"/>
      </w:pPr>
      <w:rPr>
        <w:rFonts w:ascii="Courier New" w:hAnsi="Courier New" w:cs="Courier New"/>
      </w:rPr>
    </w:lvl>
    <w:lvl w:ilvl="5">
      <w:start w:val="1"/>
      <w:numFmt w:val="bullet"/>
      <w:suff w:val="nothing"/>
      <w:lvlText w:val=""/>
      <w:lvlJc w:val="left"/>
      <w:pPr>
        <w:tabs>
          <w:tab w:val="num" w:pos="0"/>
        </w:tabs>
        <w:ind w:left="0" w:firstLine="0"/>
      </w:pPr>
      <w:rPr>
        <w:rFonts w:ascii="Wingdings" w:hAnsi="Wingdings" w:cs="Wingdings"/>
      </w:rPr>
    </w:lvl>
    <w:lvl w:ilvl="6">
      <w:start w:val="1"/>
      <w:numFmt w:val="bullet"/>
      <w:suff w:val="nothing"/>
      <w:lvlText w:val=""/>
      <w:lvlJc w:val="left"/>
      <w:pPr>
        <w:tabs>
          <w:tab w:val="num" w:pos="0"/>
        </w:tabs>
        <w:ind w:left="0" w:firstLine="0"/>
      </w:pPr>
      <w:rPr>
        <w:rFonts w:ascii="Symbol" w:hAnsi="Symbol" w:cs="Symbol"/>
      </w:rPr>
    </w:lvl>
    <w:lvl w:ilvl="7">
      <w:start w:val="1"/>
      <w:numFmt w:val="bullet"/>
      <w:suff w:val="nothing"/>
      <w:lvlText w:val="o"/>
      <w:lvlJc w:val="left"/>
      <w:pPr>
        <w:tabs>
          <w:tab w:val="num" w:pos="0"/>
        </w:tabs>
        <w:ind w:left="0" w:firstLine="0"/>
      </w:pPr>
      <w:rPr>
        <w:rFonts w:ascii="Courier New" w:hAnsi="Courier New" w:cs="Courier New"/>
      </w:rPr>
    </w:lvl>
    <w:lvl w:ilvl="8">
      <w:start w:val="1"/>
      <w:numFmt w:val="bullet"/>
      <w:suff w:val="nothing"/>
      <w:lvlText w:val=""/>
      <w:lvlJc w:val="left"/>
      <w:pPr>
        <w:tabs>
          <w:tab w:val="num" w:pos="0"/>
        </w:tabs>
        <w:ind w:left="0" w:firstLine="0"/>
      </w:pPr>
      <w:rPr>
        <w:rFonts w:ascii="Wingdings" w:hAnsi="Wingdings" w:cs="Wingdings"/>
      </w:rPr>
    </w:lvl>
  </w:abstractNum>
  <w:abstractNum w:abstractNumId="2">
    <w:nsid w:val="00000003"/>
    <w:multiLevelType w:val="singleLevel"/>
    <w:tmpl w:val="CFD84E98"/>
    <w:lvl w:ilvl="0">
      <w:start w:val="1"/>
      <w:numFmt w:val="bullet"/>
      <w:lvlText w:val=""/>
      <w:lvlJc w:val="left"/>
      <w:pPr>
        <w:ind w:left="720" w:hanging="360"/>
      </w:pPr>
      <w:rPr>
        <w:rFonts w:ascii="Wingdings" w:hAnsi="Wingdings" w:cs="Wingdings"/>
        <w:sz w:val="16"/>
        <w:szCs w:val="16"/>
      </w:rPr>
    </w:lvl>
  </w:abstractNum>
  <w:abstractNum w:abstractNumId="3">
    <w:nsid w:val="00000004"/>
    <w:multiLevelType w:val="singleLevel"/>
    <w:tmpl w:val="8B3E4F20"/>
    <w:lvl w:ilvl="0">
      <w:start w:val="1"/>
      <w:numFmt w:val="bullet"/>
      <w:lvlText w:val=""/>
      <w:lvlJc w:val="left"/>
      <w:pPr>
        <w:ind w:left="720" w:hanging="360"/>
      </w:pPr>
      <w:rPr>
        <w:rFonts w:ascii="Wingdings" w:hAnsi="Wingdings" w:cs="Wingdings"/>
        <w:sz w:val="16"/>
        <w:szCs w:val="16"/>
      </w:rPr>
    </w:lvl>
  </w:abstractNum>
  <w:abstractNum w:abstractNumId="4">
    <w:nsid w:val="00000005"/>
    <w:multiLevelType w:val="singleLevel"/>
    <w:tmpl w:val="00000005"/>
    <w:lvl w:ilvl="0">
      <w:start w:val="1"/>
      <w:numFmt w:val="bullet"/>
      <w:lvlText w:val=""/>
      <w:lvlJc w:val="left"/>
      <w:pPr>
        <w:ind w:left="720" w:hanging="360"/>
      </w:pPr>
      <w:rPr>
        <w:rFonts w:ascii="Symbol" w:hAnsi="Symbol" w:cs="Symbol" w:hint="default"/>
        <w:sz w:val="20"/>
        <w:szCs w:val="20"/>
      </w:rPr>
    </w:lvl>
  </w:abstractNum>
  <w:abstractNum w:abstractNumId="5">
    <w:nsid w:val="00000006"/>
    <w:multiLevelType w:val="multilevel"/>
    <w:tmpl w:val="00000006"/>
    <w:name w:val="WW8Num6"/>
    <w:lvl w:ilvl="0">
      <w:start w:val="1"/>
      <w:numFmt w:val="bullet"/>
      <w:lvlText w:val=""/>
      <w:lvlJc w:val="left"/>
      <w:pPr>
        <w:tabs>
          <w:tab w:val="num" w:pos="420"/>
        </w:tabs>
        <w:ind w:left="420" w:hanging="420"/>
      </w:pPr>
      <w:rPr>
        <w:rFonts w:ascii="Symbol" w:hAnsi="Symbol" w:cs="OpenSymbol"/>
      </w:rPr>
    </w:lvl>
    <w:lvl w:ilvl="1">
      <w:start w:val="1"/>
      <w:numFmt w:val="bullet"/>
      <w:lvlText w:val="◦"/>
      <w:lvlJc w:val="left"/>
      <w:pPr>
        <w:tabs>
          <w:tab w:val="num" w:pos="840"/>
        </w:tabs>
        <w:ind w:left="840" w:hanging="420"/>
      </w:pPr>
      <w:rPr>
        <w:rFonts w:ascii="OpenSymbol" w:hAnsi="OpenSymbol" w:cs="OpenSymbol"/>
      </w:rPr>
    </w:lvl>
    <w:lvl w:ilvl="2">
      <w:start w:val="1"/>
      <w:numFmt w:val="bullet"/>
      <w:lvlText w:val="▪"/>
      <w:lvlJc w:val="left"/>
      <w:pPr>
        <w:tabs>
          <w:tab w:val="num" w:pos="1260"/>
        </w:tabs>
        <w:ind w:left="1260" w:hanging="420"/>
      </w:pPr>
      <w:rPr>
        <w:rFonts w:ascii="OpenSymbol" w:hAnsi="OpenSymbol" w:cs="OpenSymbol"/>
      </w:rPr>
    </w:lvl>
    <w:lvl w:ilvl="3">
      <w:start w:val="1"/>
      <w:numFmt w:val="bullet"/>
      <w:lvlText w:val=""/>
      <w:lvlJc w:val="left"/>
      <w:pPr>
        <w:tabs>
          <w:tab w:val="num" w:pos="1680"/>
        </w:tabs>
        <w:ind w:left="1680" w:hanging="420"/>
      </w:pPr>
      <w:rPr>
        <w:rFonts w:ascii="Symbol" w:hAnsi="Symbol" w:cs="OpenSymbol"/>
      </w:rPr>
    </w:lvl>
    <w:lvl w:ilvl="4">
      <w:start w:val="1"/>
      <w:numFmt w:val="bullet"/>
      <w:lvlText w:val="◦"/>
      <w:lvlJc w:val="left"/>
      <w:pPr>
        <w:tabs>
          <w:tab w:val="num" w:pos="2100"/>
        </w:tabs>
        <w:ind w:left="2100" w:hanging="420"/>
      </w:pPr>
      <w:rPr>
        <w:rFonts w:ascii="OpenSymbol" w:hAnsi="OpenSymbol" w:cs="OpenSymbol"/>
      </w:rPr>
    </w:lvl>
    <w:lvl w:ilvl="5">
      <w:start w:val="1"/>
      <w:numFmt w:val="bullet"/>
      <w:lvlText w:val="▪"/>
      <w:lvlJc w:val="left"/>
      <w:pPr>
        <w:tabs>
          <w:tab w:val="num" w:pos="2520"/>
        </w:tabs>
        <w:ind w:left="2520" w:hanging="420"/>
      </w:pPr>
      <w:rPr>
        <w:rFonts w:ascii="OpenSymbol" w:hAnsi="OpenSymbol" w:cs="OpenSymbol"/>
      </w:rPr>
    </w:lvl>
    <w:lvl w:ilvl="6">
      <w:start w:val="1"/>
      <w:numFmt w:val="bullet"/>
      <w:lvlText w:val=""/>
      <w:lvlJc w:val="left"/>
      <w:pPr>
        <w:tabs>
          <w:tab w:val="num" w:pos="2940"/>
        </w:tabs>
        <w:ind w:left="2940" w:hanging="420"/>
      </w:pPr>
      <w:rPr>
        <w:rFonts w:ascii="Symbol" w:hAnsi="Symbol" w:cs="OpenSymbol"/>
      </w:rPr>
    </w:lvl>
    <w:lvl w:ilvl="7">
      <w:start w:val="1"/>
      <w:numFmt w:val="bullet"/>
      <w:lvlText w:val="◦"/>
      <w:lvlJc w:val="left"/>
      <w:pPr>
        <w:tabs>
          <w:tab w:val="num" w:pos="3360"/>
        </w:tabs>
        <w:ind w:left="3360" w:hanging="420"/>
      </w:pPr>
      <w:rPr>
        <w:rFonts w:ascii="OpenSymbol" w:hAnsi="OpenSymbol" w:cs="OpenSymbol"/>
      </w:rPr>
    </w:lvl>
    <w:lvl w:ilvl="8">
      <w:start w:val="1"/>
      <w:numFmt w:val="bullet"/>
      <w:lvlText w:val="▪"/>
      <w:lvlJc w:val="left"/>
      <w:pPr>
        <w:tabs>
          <w:tab w:val="num" w:pos="3780"/>
        </w:tabs>
        <w:ind w:left="3780" w:hanging="420"/>
      </w:pPr>
      <w:rPr>
        <w:rFonts w:ascii="OpenSymbol" w:hAnsi="OpenSymbol" w:cs="OpenSymbol"/>
      </w:rPr>
    </w:lvl>
  </w:abstractNum>
  <w:abstractNum w:abstractNumId="6">
    <w:nsid w:val="00000007"/>
    <w:multiLevelType w:val="multilevel"/>
    <w:tmpl w:val="00000007"/>
    <w:name w:val="WW8Num7"/>
    <w:lvl w:ilvl="0">
      <w:start w:val="1"/>
      <w:numFmt w:val="bullet"/>
      <w:lvlText w:val=""/>
      <w:lvlJc w:val="left"/>
      <w:pPr>
        <w:tabs>
          <w:tab w:val="num" w:pos="420"/>
        </w:tabs>
        <w:ind w:left="420" w:hanging="420"/>
      </w:pPr>
      <w:rPr>
        <w:rFonts w:ascii="Symbol" w:hAnsi="Symbol" w:cs="OpenSymbol"/>
      </w:rPr>
    </w:lvl>
    <w:lvl w:ilvl="1">
      <w:start w:val="1"/>
      <w:numFmt w:val="bullet"/>
      <w:lvlText w:val="◦"/>
      <w:lvlJc w:val="left"/>
      <w:pPr>
        <w:tabs>
          <w:tab w:val="num" w:pos="840"/>
        </w:tabs>
        <w:ind w:left="840" w:hanging="420"/>
      </w:pPr>
      <w:rPr>
        <w:rFonts w:ascii="OpenSymbol" w:hAnsi="OpenSymbol" w:cs="OpenSymbol"/>
      </w:rPr>
    </w:lvl>
    <w:lvl w:ilvl="2">
      <w:start w:val="1"/>
      <w:numFmt w:val="bullet"/>
      <w:lvlText w:val="▪"/>
      <w:lvlJc w:val="left"/>
      <w:pPr>
        <w:tabs>
          <w:tab w:val="num" w:pos="1260"/>
        </w:tabs>
        <w:ind w:left="1260" w:hanging="420"/>
      </w:pPr>
      <w:rPr>
        <w:rFonts w:ascii="OpenSymbol" w:hAnsi="OpenSymbol" w:cs="OpenSymbol"/>
      </w:rPr>
    </w:lvl>
    <w:lvl w:ilvl="3">
      <w:start w:val="1"/>
      <w:numFmt w:val="bullet"/>
      <w:lvlText w:val=""/>
      <w:lvlJc w:val="left"/>
      <w:pPr>
        <w:tabs>
          <w:tab w:val="num" w:pos="1680"/>
        </w:tabs>
        <w:ind w:left="1680" w:hanging="420"/>
      </w:pPr>
      <w:rPr>
        <w:rFonts w:ascii="Symbol" w:hAnsi="Symbol" w:cs="OpenSymbol"/>
      </w:rPr>
    </w:lvl>
    <w:lvl w:ilvl="4">
      <w:start w:val="1"/>
      <w:numFmt w:val="bullet"/>
      <w:lvlText w:val="◦"/>
      <w:lvlJc w:val="left"/>
      <w:pPr>
        <w:tabs>
          <w:tab w:val="num" w:pos="2100"/>
        </w:tabs>
        <w:ind w:left="2100" w:hanging="420"/>
      </w:pPr>
      <w:rPr>
        <w:rFonts w:ascii="OpenSymbol" w:hAnsi="OpenSymbol" w:cs="OpenSymbol"/>
      </w:rPr>
    </w:lvl>
    <w:lvl w:ilvl="5">
      <w:start w:val="1"/>
      <w:numFmt w:val="bullet"/>
      <w:lvlText w:val="▪"/>
      <w:lvlJc w:val="left"/>
      <w:pPr>
        <w:tabs>
          <w:tab w:val="num" w:pos="2520"/>
        </w:tabs>
        <w:ind w:left="2520" w:hanging="420"/>
      </w:pPr>
      <w:rPr>
        <w:rFonts w:ascii="OpenSymbol" w:hAnsi="OpenSymbol" w:cs="OpenSymbol"/>
      </w:rPr>
    </w:lvl>
    <w:lvl w:ilvl="6">
      <w:start w:val="1"/>
      <w:numFmt w:val="bullet"/>
      <w:lvlText w:val=""/>
      <w:lvlJc w:val="left"/>
      <w:pPr>
        <w:tabs>
          <w:tab w:val="num" w:pos="2940"/>
        </w:tabs>
        <w:ind w:left="2940" w:hanging="420"/>
      </w:pPr>
      <w:rPr>
        <w:rFonts w:ascii="Symbol" w:hAnsi="Symbol" w:cs="OpenSymbol"/>
      </w:rPr>
    </w:lvl>
    <w:lvl w:ilvl="7">
      <w:start w:val="1"/>
      <w:numFmt w:val="bullet"/>
      <w:lvlText w:val="◦"/>
      <w:lvlJc w:val="left"/>
      <w:pPr>
        <w:tabs>
          <w:tab w:val="num" w:pos="3360"/>
        </w:tabs>
        <w:ind w:left="3360" w:hanging="420"/>
      </w:pPr>
      <w:rPr>
        <w:rFonts w:ascii="OpenSymbol" w:hAnsi="OpenSymbol" w:cs="OpenSymbol"/>
      </w:rPr>
    </w:lvl>
    <w:lvl w:ilvl="8">
      <w:start w:val="1"/>
      <w:numFmt w:val="bullet"/>
      <w:lvlText w:val="▪"/>
      <w:lvlJc w:val="left"/>
      <w:pPr>
        <w:tabs>
          <w:tab w:val="num" w:pos="3780"/>
        </w:tabs>
        <w:ind w:left="3780" w:hanging="42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8">
    <w:nsid w:val="00000009"/>
    <w:multiLevelType w:val="multilevel"/>
    <w:tmpl w:val="00000009"/>
    <w:name w:val="WW8Num9"/>
    <w:lvl w:ilvl="0">
      <w:start w:val="1"/>
      <w:numFmt w:val="bullet"/>
      <w:lvlText w:val=""/>
      <w:lvlJc w:val="left"/>
      <w:pPr>
        <w:tabs>
          <w:tab w:val="num" w:pos="420"/>
        </w:tabs>
        <w:ind w:left="420" w:hanging="420"/>
      </w:pPr>
      <w:rPr>
        <w:rFonts w:ascii="Symbol" w:hAnsi="Symbol" w:cs="OpenSymbol"/>
      </w:rPr>
    </w:lvl>
    <w:lvl w:ilvl="1">
      <w:start w:val="1"/>
      <w:numFmt w:val="bullet"/>
      <w:lvlText w:val="◦"/>
      <w:lvlJc w:val="left"/>
      <w:pPr>
        <w:tabs>
          <w:tab w:val="num" w:pos="840"/>
        </w:tabs>
        <w:ind w:left="840" w:hanging="420"/>
      </w:pPr>
      <w:rPr>
        <w:rFonts w:ascii="OpenSymbol" w:hAnsi="OpenSymbol" w:cs="OpenSymbol"/>
      </w:rPr>
    </w:lvl>
    <w:lvl w:ilvl="2">
      <w:start w:val="1"/>
      <w:numFmt w:val="bullet"/>
      <w:lvlText w:val="▪"/>
      <w:lvlJc w:val="left"/>
      <w:pPr>
        <w:tabs>
          <w:tab w:val="num" w:pos="1260"/>
        </w:tabs>
        <w:ind w:left="1260" w:hanging="420"/>
      </w:pPr>
      <w:rPr>
        <w:rFonts w:ascii="OpenSymbol" w:hAnsi="OpenSymbol" w:cs="OpenSymbol"/>
      </w:rPr>
    </w:lvl>
    <w:lvl w:ilvl="3">
      <w:start w:val="1"/>
      <w:numFmt w:val="bullet"/>
      <w:lvlText w:val=""/>
      <w:lvlJc w:val="left"/>
      <w:pPr>
        <w:tabs>
          <w:tab w:val="num" w:pos="1680"/>
        </w:tabs>
        <w:ind w:left="1680" w:hanging="420"/>
      </w:pPr>
      <w:rPr>
        <w:rFonts w:ascii="Symbol" w:hAnsi="Symbol" w:cs="OpenSymbol"/>
      </w:rPr>
    </w:lvl>
    <w:lvl w:ilvl="4">
      <w:start w:val="1"/>
      <w:numFmt w:val="bullet"/>
      <w:lvlText w:val="◦"/>
      <w:lvlJc w:val="left"/>
      <w:pPr>
        <w:tabs>
          <w:tab w:val="num" w:pos="2100"/>
        </w:tabs>
        <w:ind w:left="2100" w:hanging="420"/>
      </w:pPr>
      <w:rPr>
        <w:rFonts w:ascii="OpenSymbol" w:hAnsi="OpenSymbol" w:cs="OpenSymbol"/>
      </w:rPr>
    </w:lvl>
    <w:lvl w:ilvl="5">
      <w:start w:val="1"/>
      <w:numFmt w:val="bullet"/>
      <w:lvlText w:val="▪"/>
      <w:lvlJc w:val="left"/>
      <w:pPr>
        <w:tabs>
          <w:tab w:val="num" w:pos="2520"/>
        </w:tabs>
        <w:ind w:left="2520" w:hanging="420"/>
      </w:pPr>
      <w:rPr>
        <w:rFonts w:ascii="OpenSymbol" w:hAnsi="OpenSymbol" w:cs="OpenSymbol"/>
      </w:rPr>
    </w:lvl>
    <w:lvl w:ilvl="6">
      <w:start w:val="1"/>
      <w:numFmt w:val="bullet"/>
      <w:lvlText w:val=""/>
      <w:lvlJc w:val="left"/>
      <w:pPr>
        <w:tabs>
          <w:tab w:val="num" w:pos="2940"/>
        </w:tabs>
        <w:ind w:left="2940" w:hanging="420"/>
      </w:pPr>
      <w:rPr>
        <w:rFonts w:ascii="Symbol" w:hAnsi="Symbol" w:cs="OpenSymbol"/>
      </w:rPr>
    </w:lvl>
    <w:lvl w:ilvl="7">
      <w:start w:val="1"/>
      <w:numFmt w:val="bullet"/>
      <w:lvlText w:val="◦"/>
      <w:lvlJc w:val="left"/>
      <w:pPr>
        <w:tabs>
          <w:tab w:val="num" w:pos="3360"/>
        </w:tabs>
        <w:ind w:left="3360" w:hanging="420"/>
      </w:pPr>
      <w:rPr>
        <w:rFonts w:ascii="OpenSymbol" w:hAnsi="OpenSymbol" w:cs="OpenSymbol"/>
      </w:rPr>
    </w:lvl>
    <w:lvl w:ilvl="8">
      <w:start w:val="1"/>
      <w:numFmt w:val="bullet"/>
      <w:lvlText w:val="▪"/>
      <w:lvlJc w:val="left"/>
      <w:pPr>
        <w:tabs>
          <w:tab w:val="num" w:pos="3780"/>
        </w:tabs>
        <w:ind w:left="3780" w:hanging="420"/>
      </w:pPr>
      <w:rPr>
        <w:rFonts w:ascii="OpenSymbol" w:hAnsi="OpenSymbol" w:cs="OpenSymbol"/>
      </w:rPr>
    </w:lvl>
  </w:abstractNum>
  <w:abstractNum w:abstractNumId="9">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0">
    <w:nsid w:val="0000000B"/>
    <w:multiLevelType w:val="hybridMultilevel"/>
    <w:tmpl w:val="376A6322"/>
    <w:lvl w:ilvl="0" w:tplc="3A1A48EE">
      <w:start w:val="1"/>
      <w:numFmt w:val="bullet"/>
      <w:lvlText w:val=""/>
      <w:lvlJc w:val="left"/>
      <w:pPr>
        <w:ind w:left="720" w:hanging="360"/>
      </w:pPr>
      <w:rPr>
        <w:rFonts w:ascii="Wingdings" w:hAnsi="Wingdings" w:cs="Wingdings"/>
        <w:sz w:val="16"/>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000000C"/>
    <w:multiLevelType w:val="hybridMultilevel"/>
    <w:tmpl w:val="0E00815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nsid w:val="0000000D"/>
    <w:multiLevelType w:val="hybridMultilevel"/>
    <w:tmpl w:val="C6E28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0000000E"/>
    <w:multiLevelType w:val="hybridMultilevel"/>
    <w:tmpl w:val="2B34DD68"/>
    <w:lvl w:ilvl="0" w:tplc="5E4CF280">
      <w:start w:val="1"/>
      <w:numFmt w:val="bullet"/>
      <w:lvlText w:val=""/>
      <w:lvlJc w:val="left"/>
      <w:pPr>
        <w:ind w:left="720" w:hanging="360"/>
      </w:pPr>
      <w:rPr>
        <w:rFonts w:ascii="Wingdings" w:hAnsi="Wingdings" w:cs="Wingdings"/>
        <w:sz w:val="16"/>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0000000F"/>
    <w:multiLevelType w:val="hybridMultilevel"/>
    <w:tmpl w:val="82440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00000010"/>
    <w:multiLevelType w:val="hybridMultilevel"/>
    <w:tmpl w:val="1E98089A"/>
    <w:lvl w:ilvl="0" w:tplc="3A1A48EE">
      <w:start w:val="1"/>
      <w:numFmt w:val="bullet"/>
      <w:lvlText w:val=""/>
      <w:lvlJc w:val="left"/>
      <w:pPr>
        <w:ind w:left="720" w:hanging="360"/>
      </w:pPr>
      <w:rPr>
        <w:rFonts w:ascii="Wingdings" w:hAnsi="Wingdings" w:cs="Wingdings"/>
        <w:sz w:val="16"/>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00000011"/>
    <w:multiLevelType w:val="hybridMultilevel"/>
    <w:tmpl w:val="EEDE4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00000012"/>
    <w:multiLevelType w:val="hybridMultilevel"/>
    <w:tmpl w:val="6124293A"/>
    <w:lvl w:ilvl="0" w:tplc="CFD84E98">
      <w:start w:val="1"/>
      <w:numFmt w:val="bullet"/>
      <w:lvlText w:val=""/>
      <w:lvlJc w:val="left"/>
      <w:pPr>
        <w:ind w:left="1080" w:hanging="360"/>
      </w:pPr>
      <w:rPr>
        <w:rFonts w:ascii="Wingdings" w:hAnsi="Wingdings" w:cs="Wingdings"/>
        <w:sz w:val="16"/>
        <w:szCs w:val="16"/>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nsid w:val="00000013"/>
    <w:multiLevelType w:val="hybridMultilevel"/>
    <w:tmpl w:val="46DCC142"/>
    <w:lvl w:ilvl="0" w:tplc="CFD84E98">
      <w:start w:val="1"/>
      <w:numFmt w:val="bullet"/>
      <w:lvlText w:val=""/>
      <w:lvlJc w:val="left"/>
      <w:pPr>
        <w:ind w:left="1080" w:hanging="360"/>
      </w:pPr>
      <w:rPr>
        <w:rFonts w:ascii="Wingdings" w:hAnsi="Wingdings" w:cs="Wingdings"/>
        <w:sz w:val="16"/>
        <w:szCs w:val="16"/>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nsid w:val="00000014"/>
    <w:multiLevelType w:val="hybridMultilevel"/>
    <w:tmpl w:val="F5B8567C"/>
    <w:lvl w:ilvl="0" w:tplc="CFD84E98">
      <w:start w:val="1"/>
      <w:numFmt w:val="bullet"/>
      <w:lvlText w:val=""/>
      <w:lvlJc w:val="left"/>
      <w:pPr>
        <w:ind w:left="1080" w:hanging="360"/>
      </w:pPr>
      <w:rPr>
        <w:rFonts w:ascii="Wingdings" w:hAnsi="Wingdings" w:cs="Wingdings"/>
        <w:sz w:val="16"/>
        <w:szCs w:val="16"/>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nsid w:val="00000015"/>
    <w:multiLevelType w:val="hybridMultilevel"/>
    <w:tmpl w:val="944E0D08"/>
    <w:lvl w:ilvl="0" w:tplc="CFD84E98">
      <w:start w:val="1"/>
      <w:numFmt w:val="bullet"/>
      <w:lvlText w:val=""/>
      <w:lvlJc w:val="left"/>
      <w:pPr>
        <w:ind w:left="720" w:hanging="360"/>
      </w:pPr>
      <w:rPr>
        <w:rFonts w:ascii="Wingdings" w:hAnsi="Wingdings" w:cs="Wingdings"/>
        <w:sz w:val="16"/>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00000016"/>
    <w:multiLevelType w:val="hybridMultilevel"/>
    <w:tmpl w:val="28E09B02"/>
    <w:lvl w:ilvl="0" w:tplc="CFD84E98">
      <w:start w:val="1"/>
      <w:numFmt w:val="bullet"/>
      <w:lvlText w:val=""/>
      <w:lvlJc w:val="left"/>
      <w:pPr>
        <w:ind w:left="1080" w:hanging="360"/>
      </w:pPr>
      <w:rPr>
        <w:rFonts w:ascii="Wingdings" w:hAnsi="Wingdings" w:cs="Wingdings"/>
        <w:sz w:val="16"/>
        <w:szCs w:val="16"/>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nsid w:val="00000017"/>
    <w:multiLevelType w:val="hybridMultilevel"/>
    <w:tmpl w:val="11263EE4"/>
    <w:lvl w:ilvl="0" w:tplc="CFD84E98">
      <w:start w:val="1"/>
      <w:numFmt w:val="bullet"/>
      <w:lvlText w:val=""/>
      <w:lvlJc w:val="left"/>
      <w:pPr>
        <w:ind w:left="720" w:hanging="360"/>
      </w:pPr>
      <w:rPr>
        <w:rFonts w:ascii="Wingdings" w:hAnsi="Wingdings" w:cs="Wingdings"/>
        <w:sz w:val="16"/>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252700D9"/>
    <w:multiLevelType w:val="hybridMultilevel"/>
    <w:tmpl w:val="51BAAB48"/>
    <w:lvl w:ilvl="0" w:tplc="70585E30">
      <w:start w:val="1"/>
      <w:numFmt w:val="bullet"/>
      <w:lvlText w:val=""/>
      <w:lvlJc w:val="left"/>
      <w:pPr>
        <w:ind w:left="720" w:hanging="360"/>
      </w:pPr>
      <w:rPr>
        <w:rFonts w:ascii="Wingdings" w:hAnsi="Wingdings" w:hint="default"/>
        <w:b/>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8C72223"/>
    <w:multiLevelType w:val="hybridMultilevel"/>
    <w:tmpl w:val="AE0C9B48"/>
    <w:lvl w:ilvl="0" w:tplc="CFD84E98">
      <w:start w:val="1"/>
      <w:numFmt w:val="bullet"/>
      <w:lvlText w:val=""/>
      <w:lvlJc w:val="left"/>
      <w:pPr>
        <w:ind w:left="720" w:hanging="360"/>
      </w:pPr>
      <w:rPr>
        <w:rFonts w:ascii="Wingdings" w:hAnsi="Wingdings" w:cs="Wingdings" w:hint="default"/>
        <w:sz w:val="16"/>
        <w:szCs w:val="16"/>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nsid w:val="2D8C1CE5"/>
    <w:multiLevelType w:val="hybridMultilevel"/>
    <w:tmpl w:val="4754B8C2"/>
    <w:lvl w:ilvl="0" w:tplc="CFD84E98">
      <w:start w:val="1"/>
      <w:numFmt w:val="bullet"/>
      <w:lvlText w:val=""/>
      <w:lvlJc w:val="left"/>
      <w:pPr>
        <w:ind w:left="720" w:hanging="360"/>
      </w:pPr>
      <w:rPr>
        <w:rFonts w:ascii="Wingdings" w:hAnsi="Wingdings" w:cs="Wingdings"/>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EE25CF6"/>
    <w:multiLevelType w:val="hybridMultilevel"/>
    <w:tmpl w:val="1DDC0024"/>
    <w:lvl w:ilvl="0" w:tplc="40090001">
      <w:start w:val="1"/>
      <w:numFmt w:val="bullet"/>
      <w:lvlText w:val=""/>
      <w:lvlJc w:val="left"/>
      <w:pPr>
        <w:ind w:left="63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30A61937"/>
    <w:multiLevelType w:val="hybridMultilevel"/>
    <w:tmpl w:val="ADCACFC2"/>
    <w:lvl w:ilvl="0" w:tplc="32228E0A">
      <w:start w:val="1"/>
      <w:numFmt w:val="bullet"/>
      <w:lvlText w:val=""/>
      <w:lvlJc w:val="left"/>
      <w:pPr>
        <w:ind w:left="720" w:firstLine="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2825685"/>
    <w:multiLevelType w:val="hybridMultilevel"/>
    <w:tmpl w:val="E29623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D85738"/>
    <w:multiLevelType w:val="hybridMultilevel"/>
    <w:tmpl w:val="AE963CB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5B5F04FB"/>
    <w:multiLevelType w:val="hybridMultilevel"/>
    <w:tmpl w:val="882EAFFE"/>
    <w:lvl w:ilvl="0" w:tplc="CFD84E98">
      <w:start w:val="1"/>
      <w:numFmt w:val="bullet"/>
      <w:lvlText w:val=""/>
      <w:lvlJc w:val="left"/>
      <w:pPr>
        <w:ind w:left="720" w:hanging="360"/>
      </w:pPr>
      <w:rPr>
        <w:rFonts w:ascii="Wingdings" w:hAnsi="Wingdings" w:cs="Wingdings"/>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1A2481"/>
    <w:multiLevelType w:val="hybridMultilevel"/>
    <w:tmpl w:val="3244D5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2">
    <w:nsid w:val="6EF507FF"/>
    <w:multiLevelType w:val="hybridMultilevel"/>
    <w:tmpl w:val="F5ECF934"/>
    <w:lvl w:ilvl="0" w:tplc="CFD84E98">
      <w:start w:val="1"/>
      <w:numFmt w:val="bullet"/>
      <w:lvlText w:val=""/>
      <w:lvlJc w:val="left"/>
      <w:pPr>
        <w:ind w:left="1440" w:hanging="360"/>
      </w:pPr>
      <w:rPr>
        <w:rFonts w:ascii="Wingdings" w:hAnsi="Wingdings" w:cs="Wingdings"/>
        <w:sz w:val="16"/>
        <w:szCs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1B86F82"/>
    <w:multiLevelType w:val="hybridMultilevel"/>
    <w:tmpl w:val="4D44A684"/>
    <w:lvl w:ilvl="0" w:tplc="0409000D">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4">
    <w:nsid w:val="7C5354E4"/>
    <w:multiLevelType w:val="hybridMultilevel"/>
    <w:tmpl w:val="A4EC6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7"/>
  </w:num>
  <w:num w:numId="4">
    <w:abstractNumId w:val="10"/>
  </w:num>
  <w:num w:numId="5">
    <w:abstractNumId w:val="21"/>
  </w:num>
  <w:num w:numId="6">
    <w:abstractNumId w:val="6"/>
  </w:num>
  <w:num w:numId="7">
    <w:abstractNumId w:val="5"/>
  </w:num>
  <w:num w:numId="8">
    <w:abstractNumId w:val="14"/>
  </w:num>
  <w:num w:numId="9">
    <w:abstractNumId w:val="4"/>
  </w:num>
  <w:num w:numId="10">
    <w:abstractNumId w:val="20"/>
  </w:num>
  <w:num w:numId="11">
    <w:abstractNumId w:val="19"/>
  </w:num>
  <w:num w:numId="12">
    <w:abstractNumId w:val="15"/>
  </w:num>
  <w:num w:numId="13">
    <w:abstractNumId w:val="22"/>
  </w:num>
  <w:num w:numId="14">
    <w:abstractNumId w:val="13"/>
  </w:num>
  <w:num w:numId="15">
    <w:abstractNumId w:val="1"/>
  </w:num>
  <w:num w:numId="16">
    <w:abstractNumId w:val="8"/>
  </w:num>
  <w:num w:numId="17">
    <w:abstractNumId w:val="0"/>
  </w:num>
  <w:num w:numId="18">
    <w:abstractNumId w:val="9"/>
  </w:num>
  <w:num w:numId="19">
    <w:abstractNumId w:val="11"/>
  </w:num>
  <w:num w:numId="20">
    <w:abstractNumId w:val="18"/>
  </w:num>
  <w:num w:numId="21">
    <w:abstractNumId w:val="16"/>
  </w:num>
  <w:num w:numId="22">
    <w:abstractNumId w:val="12"/>
  </w:num>
  <w:num w:numId="23">
    <w:abstractNumId w:val="3"/>
  </w:num>
  <w:num w:numId="24">
    <w:abstractNumId w:val="28"/>
  </w:num>
  <w:num w:numId="25">
    <w:abstractNumId w:val="34"/>
  </w:num>
  <w:num w:numId="26">
    <w:abstractNumId w:val="33"/>
  </w:num>
  <w:num w:numId="27">
    <w:abstractNumId w:val="27"/>
  </w:num>
  <w:num w:numId="28">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num>
  <w:num w:numId="30">
    <w:abstractNumId w:val="32"/>
  </w:num>
  <w:num w:numId="31">
    <w:abstractNumId w:val="23"/>
  </w:num>
  <w:num w:numId="32">
    <w:abstractNumId w:val="31"/>
  </w:num>
  <w:num w:numId="33">
    <w:abstractNumId w:val="30"/>
  </w:num>
  <w:num w:numId="34">
    <w:abstractNumId w:val="24"/>
  </w:num>
  <w:num w:numId="35">
    <w:abstractNumId w:val="25"/>
  </w:num>
  <w:num w:numId="36">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0000"/>
  <w:defaultTabStop w:val="720"/>
  <w:drawingGridHorizontalSpacing w:val="120"/>
  <w:drawingGridVerticalSpacing w:val="0"/>
  <w:displayHorizontalDrawingGridEvery w:val="0"/>
  <w:displayVerticalDrawingGridEvery w:val="0"/>
  <w:doNotShadeFormData/>
  <w:characterSpacingControl w:val="doNotCompress"/>
  <w:doNotValidateAgainstSchema/>
  <w:doNotDemarcateInvalidXml/>
  <w:footnotePr>
    <w:footnote w:id="0"/>
    <w:footnote w:id="1"/>
  </w:footnotePr>
  <w:endnotePr>
    <w:endnote w:id="0"/>
    <w:endnote w:id="1"/>
  </w:endnotePr>
  <w:compat/>
  <w:rsids>
    <w:rsidRoot w:val="00172A27"/>
    <w:rsid w:val="0000161C"/>
    <w:rsid w:val="00004DD1"/>
    <w:rsid w:val="00006258"/>
    <w:rsid w:val="00010316"/>
    <w:rsid w:val="0001364C"/>
    <w:rsid w:val="00015E97"/>
    <w:rsid w:val="000168EF"/>
    <w:rsid w:val="00017A15"/>
    <w:rsid w:val="0002060A"/>
    <w:rsid w:val="00022CCD"/>
    <w:rsid w:val="000231AB"/>
    <w:rsid w:val="000259D9"/>
    <w:rsid w:val="0002791C"/>
    <w:rsid w:val="0003166B"/>
    <w:rsid w:val="00034DF4"/>
    <w:rsid w:val="0003541E"/>
    <w:rsid w:val="00035CBA"/>
    <w:rsid w:val="000368FF"/>
    <w:rsid w:val="000415F5"/>
    <w:rsid w:val="00041D15"/>
    <w:rsid w:val="00043246"/>
    <w:rsid w:val="00044AEE"/>
    <w:rsid w:val="000464B5"/>
    <w:rsid w:val="00050209"/>
    <w:rsid w:val="00052019"/>
    <w:rsid w:val="00052E13"/>
    <w:rsid w:val="0006028D"/>
    <w:rsid w:val="00062107"/>
    <w:rsid w:val="00065EBA"/>
    <w:rsid w:val="0006648B"/>
    <w:rsid w:val="00066F66"/>
    <w:rsid w:val="00067F92"/>
    <w:rsid w:val="000702C5"/>
    <w:rsid w:val="00070572"/>
    <w:rsid w:val="000723CA"/>
    <w:rsid w:val="00080A1F"/>
    <w:rsid w:val="00083203"/>
    <w:rsid w:val="00084EE2"/>
    <w:rsid w:val="00085CA3"/>
    <w:rsid w:val="00086AB1"/>
    <w:rsid w:val="0009187A"/>
    <w:rsid w:val="000A448D"/>
    <w:rsid w:val="000A521D"/>
    <w:rsid w:val="000A6F87"/>
    <w:rsid w:val="000B2501"/>
    <w:rsid w:val="000B36E9"/>
    <w:rsid w:val="000B6207"/>
    <w:rsid w:val="000C30F2"/>
    <w:rsid w:val="000C423C"/>
    <w:rsid w:val="000C425C"/>
    <w:rsid w:val="000C4AB9"/>
    <w:rsid w:val="000C606E"/>
    <w:rsid w:val="000D1C8D"/>
    <w:rsid w:val="000D327E"/>
    <w:rsid w:val="000D40F9"/>
    <w:rsid w:val="000D669F"/>
    <w:rsid w:val="000E0D98"/>
    <w:rsid w:val="000E5A18"/>
    <w:rsid w:val="000F157D"/>
    <w:rsid w:val="000F19AE"/>
    <w:rsid w:val="000F5115"/>
    <w:rsid w:val="000F5419"/>
    <w:rsid w:val="00101E1A"/>
    <w:rsid w:val="00103D9A"/>
    <w:rsid w:val="001045BC"/>
    <w:rsid w:val="00104714"/>
    <w:rsid w:val="00104743"/>
    <w:rsid w:val="00104A03"/>
    <w:rsid w:val="001053B8"/>
    <w:rsid w:val="00105C94"/>
    <w:rsid w:val="00106A4D"/>
    <w:rsid w:val="00116068"/>
    <w:rsid w:val="001160C6"/>
    <w:rsid w:val="00123ED3"/>
    <w:rsid w:val="00126386"/>
    <w:rsid w:val="001277B9"/>
    <w:rsid w:val="00131E0B"/>
    <w:rsid w:val="00135A41"/>
    <w:rsid w:val="00135D2A"/>
    <w:rsid w:val="00144770"/>
    <w:rsid w:val="00145B0F"/>
    <w:rsid w:val="001462E9"/>
    <w:rsid w:val="001466C7"/>
    <w:rsid w:val="00146F16"/>
    <w:rsid w:val="00147148"/>
    <w:rsid w:val="00147220"/>
    <w:rsid w:val="001475EE"/>
    <w:rsid w:val="00151341"/>
    <w:rsid w:val="001522FD"/>
    <w:rsid w:val="0015478E"/>
    <w:rsid w:val="00156A62"/>
    <w:rsid w:val="00157B87"/>
    <w:rsid w:val="00160D95"/>
    <w:rsid w:val="001658BA"/>
    <w:rsid w:val="00170C67"/>
    <w:rsid w:val="00170F24"/>
    <w:rsid w:val="0017113D"/>
    <w:rsid w:val="00172A27"/>
    <w:rsid w:val="00173CDB"/>
    <w:rsid w:val="0017527B"/>
    <w:rsid w:val="00175614"/>
    <w:rsid w:val="001762BF"/>
    <w:rsid w:val="001826D1"/>
    <w:rsid w:val="001860B4"/>
    <w:rsid w:val="00186987"/>
    <w:rsid w:val="00187683"/>
    <w:rsid w:val="001903B2"/>
    <w:rsid w:val="001914F0"/>
    <w:rsid w:val="00191D30"/>
    <w:rsid w:val="00194440"/>
    <w:rsid w:val="00194E78"/>
    <w:rsid w:val="00197D75"/>
    <w:rsid w:val="001A5C96"/>
    <w:rsid w:val="001A7F4F"/>
    <w:rsid w:val="001A7FD2"/>
    <w:rsid w:val="001B1DB3"/>
    <w:rsid w:val="001B2088"/>
    <w:rsid w:val="001B3188"/>
    <w:rsid w:val="001B7EC2"/>
    <w:rsid w:val="001C1BB8"/>
    <w:rsid w:val="001C1FE7"/>
    <w:rsid w:val="001C3073"/>
    <w:rsid w:val="001C3320"/>
    <w:rsid w:val="001C3ADA"/>
    <w:rsid w:val="001C4103"/>
    <w:rsid w:val="001C46CD"/>
    <w:rsid w:val="001C6801"/>
    <w:rsid w:val="001C6DC2"/>
    <w:rsid w:val="001D3645"/>
    <w:rsid w:val="001D3DC7"/>
    <w:rsid w:val="001D4C86"/>
    <w:rsid w:val="001D6F26"/>
    <w:rsid w:val="001D778B"/>
    <w:rsid w:val="001E0252"/>
    <w:rsid w:val="001E0E18"/>
    <w:rsid w:val="001E269E"/>
    <w:rsid w:val="001E3695"/>
    <w:rsid w:val="001E74D0"/>
    <w:rsid w:val="001F0D6E"/>
    <w:rsid w:val="001F1538"/>
    <w:rsid w:val="002028D0"/>
    <w:rsid w:val="00202C77"/>
    <w:rsid w:val="00203148"/>
    <w:rsid w:val="002062E5"/>
    <w:rsid w:val="002077EE"/>
    <w:rsid w:val="00213CDF"/>
    <w:rsid w:val="00215E26"/>
    <w:rsid w:val="00216E62"/>
    <w:rsid w:val="0022560D"/>
    <w:rsid w:val="00227808"/>
    <w:rsid w:val="00232443"/>
    <w:rsid w:val="002331C0"/>
    <w:rsid w:val="00233CC5"/>
    <w:rsid w:val="0023541B"/>
    <w:rsid w:val="00241140"/>
    <w:rsid w:val="00243E62"/>
    <w:rsid w:val="00245E10"/>
    <w:rsid w:val="00247AB5"/>
    <w:rsid w:val="00247D73"/>
    <w:rsid w:val="0025014A"/>
    <w:rsid w:val="00251DB8"/>
    <w:rsid w:val="00254371"/>
    <w:rsid w:val="002579D3"/>
    <w:rsid w:val="002609E9"/>
    <w:rsid w:val="002676A0"/>
    <w:rsid w:val="00271737"/>
    <w:rsid w:val="00274414"/>
    <w:rsid w:val="00274CB4"/>
    <w:rsid w:val="00274F25"/>
    <w:rsid w:val="00275A67"/>
    <w:rsid w:val="002770BE"/>
    <w:rsid w:val="00277ACA"/>
    <w:rsid w:val="0028425F"/>
    <w:rsid w:val="00286AF3"/>
    <w:rsid w:val="0029690A"/>
    <w:rsid w:val="002A5EF9"/>
    <w:rsid w:val="002A7C81"/>
    <w:rsid w:val="002A7D30"/>
    <w:rsid w:val="002B4197"/>
    <w:rsid w:val="002B58E6"/>
    <w:rsid w:val="002B6E80"/>
    <w:rsid w:val="002B762B"/>
    <w:rsid w:val="002C0144"/>
    <w:rsid w:val="002C2974"/>
    <w:rsid w:val="002C3237"/>
    <w:rsid w:val="002C464E"/>
    <w:rsid w:val="002C7AFD"/>
    <w:rsid w:val="002D03A6"/>
    <w:rsid w:val="002D5D92"/>
    <w:rsid w:val="002D60B6"/>
    <w:rsid w:val="002D7187"/>
    <w:rsid w:val="002E1D8B"/>
    <w:rsid w:val="002E1FFF"/>
    <w:rsid w:val="002E42A1"/>
    <w:rsid w:val="002F3F39"/>
    <w:rsid w:val="002F5CDD"/>
    <w:rsid w:val="002F69C5"/>
    <w:rsid w:val="00300DBF"/>
    <w:rsid w:val="00302838"/>
    <w:rsid w:val="00305110"/>
    <w:rsid w:val="0030609F"/>
    <w:rsid w:val="00311D7A"/>
    <w:rsid w:val="003154DD"/>
    <w:rsid w:val="003165AB"/>
    <w:rsid w:val="00316C18"/>
    <w:rsid w:val="0031718F"/>
    <w:rsid w:val="003175DA"/>
    <w:rsid w:val="00317840"/>
    <w:rsid w:val="003270E0"/>
    <w:rsid w:val="00342437"/>
    <w:rsid w:val="00343017"/>
    <w:rsid w:val="00343CC4"/>
    <w:rsid w:val="00343F48"/>
    <w:rsid w:val="003440AE"/>
    <w:rsid w:val="0034419C"/>
    <w:rsid w:val="00346314"/>
    <w:rsid w:val="00347CF9"/>
    <w:rsid w:val="0035336C"/>
    <w:rsid w:val="00353AAA"/>
    <w:rsid w:val="003575B1"/>
    <w:rsid w:val="003609FC"/>
    <w:rsid w:val="00362718"/>
    <w:rsid w:val="003652C8"/>
    <w:rsid w:val="003661F6"/>
    <w:rsid w:val="00366D14"/>
    <w:rsid w:val="00367391"/>
    <w:rsid w:val="00371599"/>
    <w:rsid w:val="003731BC"/>
    <w:rsid w:val="003750A7"/>
    <w:rsid w:val="00376A43"/>
    <w:rsid w:val="00380352"/>
    <w:rsid w:val="00381340"/>
    <w:rsid w:val="003831A2"/>
    <w:rsid w:val="0038497C"/>
    <w:rsid w:val="00385381"/>
    <w:rsid w:val="003860CA"/>
    <w:rsid w:val="00387754"/>
    <w:rsid w:val="00391573"/>
    <w:rsid w:val="00391E6D"/>
    <w:rsid w:val="003933BC"/>
    <w:rsid w:val="00396980"/>
    <w:rsid w:val="00397CC8"/>
    <w:rsid w:val="00397D8D"/>
    <w:rsid w:val="003A472D"/>
    <w:rsid w:val="003A482C"/>
    <w:rsid w:val="003A7088"/>
    <w:rsid w:val="003B0B23"/>
    <w:rsid w:val="003B223F"/>
    <w:rsid w:val="003B64F2"/>
    <w:rsid w:val="003B7EE1"/>
    <w:rsid w:val="003C071B"/>
    <w:rsid w:val="003C1876"/>
    <w:rsid w:val="003C462D"/>
    <w:rsid w:val="003D0B9E"/>
    <w:rsid w:val="003D267A"/>
    <w:rsid w:val="003D57D7"/>
    <w:rsid w:val="003D5AB8"/>
    <w:rsid w:val="003D6B14"/>
    <w:rsid w:val="003D6B68"/>
    <w:rsid w:val="003E07B9"/>
    <w:rsid w:val="003E0C96"/>
    <w:rsid w:val="003E2E01"/>
    <w:rsid w:val="003E39B2"/>
    <w:rsid w:val="003E3BCF"/>
    <w:rsid w:val="003E4A86"/>
    <w:rsid w:val="003E501B"/>
    <w:rsid w:val="003E5D96"/>
    <w:rsid w:val="003E60DC"/>
    <w:rsid w:val="003F6D03"/>
    <w:rsid w:val="003F78D6"/>
    <w:rsid w:val="00404FE7"/>
    <w:rsid w:val="00405CA1"/>
    <w:rsid w:val="0041073F"/>
    <w:rsid w:val="00410E0F"/>
    <w:rsid w:val="004118EB"/>
    <w:rsid w:val="00412E9B"/>
    <w:rsid w:val="0041585B"/>
    <w:rsid w:val="00420895"/>
    <w:rsid w:val="00421512"/>
    <w:rsid w:val="0042167F"/>
    <w:rsid w:val="00421971"/>
    <w:rsid w:val="0042234A"/>
    <w:rsid w:val="00422904"/>
    <w:rsid w:val="00422D37"/>
    <w:rsid w:val="00425234"/>
    <w:rsid w:val="00425517"/>
    <w:rsid w:val="00427764"/>
    <w:rsid w:val="004311FE"/>
    <w:rsid w:val="00433240"/>
    <w:rsid w:val="00435983"/>
    <w:rsid w:val="00436915"/>
    <w:rsid w:val="00440C58"/>
    <w:rsid w:val="00443EA1"/>
    <w:rsid w:val="00450CAF"/>
    <w:rsid w:val="00452EA8"/>
    <w:rsid w:val="00453B2B"/>
    <w:rsid w:val="004541F3"/>
    <w:rsid w:val="004555C4"/>
    <w:rsid w:val="00455C94"/>
    <w:rsid w:val="004571C8"/>
    <w:rsid w:val="0046033E"/>
    <w:rsid w:val="00460CBE"/>
    <w:rsid w:val="00462F1B"/>
    <w:rsid w:val="004659E1"/>
    <w:rsid w:val="00467A81"/>
    <w:rsid w:val="00470E92"/>
    <w:rsid w:val="00471181"/>
    <w:rsid w:val="00474810"/>
    <w:rsid w:val="00477C4F"/>
    <w:rsid w:val="00480378"/>
    <w:rsid w:val="004817D3"/>
    <w:rsid w:val="00483560"/>
    <w:rsid w:val="00484E65"/>
    <w:rsid w:val="004867CC"/>
    <w:rsid w:val="004872A6"/>
    <w:rsid w:val="00487389"/>
    <w:rsid w:val="00487394"/>
    <w:rsid w:val="00490519"/>
    <w:rsid w:val="00490BF2"/>
    <w:rsid w:val="00490E30"/>
    <w:rsid w:val="00491A51"/>
    <w:rsid w:val="00495DAC"/>
    <w:rsid w:val="004970D5"/>
    <w:rsid w:val="0049758E"/>
    <w:rsid w:val="004A6864"/>
    <w:rsid w:val="004B25AB"/>
    <w:rsid w:val="004B40BE"/>
    <w:rsid w:val="004B4FD4"/>
    <w:rsid w:val="004C07DE"/>
    <w:rsid w:val="004C1C6A"/>
    <w:rsid w:val="004C4060"/>
    <w:rsid w:val="004C4303"/>
    <w:rsid w:val="004C4494"/>
    <w:rsid w:val="004C4E17"/>
    <w:rsid w:val="004D0CFF"/>
    <w:rsid w:val="004D32BE"/>
    <w:rsid w:val="004D53E9"/>
    <w:rsid w:val="004D6CCA"/>
    <w:rsid w:val="004E550A"/>
    <w:rsid w:val="004E694C"/>
    <w:rsid w:val="004E7F2C"/>
    <w:rsid w:val="004F08CA"/>
    <w:rsid w:val="004F095F"/>
    <w:rsid w:val="004F26FB"/>
    <w:rsid w:val="004F49AC"/>
    <w:rsid w:val="004F60DB"/>
    <w:rsid w:val="004F61C1"/>
    <w:rsid w:val="004F69BB"/>
    <w:rsid w:val="0050087B"/>
    <w:rsid w:val="00501440"/>
    <w:rsid w:val="00502B21"/>
    <w:rsid w:val="00503572"/>
    <w:rsid w:val="00507812"/>
    <w:rsid w:val="00513854"/>
    <w:rsid w:val="00513F4D"/>
    <w:rsid w:val="00513F75"/>
    <w:rsid w:val="0051497A"/>
    <w:rsid w:val="005165A5"/>
    <w:rsid w:val="005166A4"/>
    <w:rsid w:val="00517EE3"/>
    <w:rsid w:val="00522C09"/>
    <w:rsid w:val="00526270"/>
    <w:rsid w:val="00527285"/>
    <w:rsid w:val="00531677"/>
    <w:rsid w:val="0053173F"/>
    <w:rsid w:val="005327FC"/>
    <w:rsid w:val="00532E29"/>
    <w:rsid w:val="00534C48"/>
    <w:rsid w:val="005361CD"/>
    <w:rsid w:val="0054060C"/>
    <w:rsid w:val="00541D23"/>
    <w:rsid w:val="0054315C"/>
    <w:rsid w:val="005470C9"/>
    <w:rsid w:val="0055375D"/>
    <w:rsid w:val="005550EB"/>
    <w:rsid w:val="00557CB9"/>
    <w:rsid w:val="00560E3F"/>
    <w:rsid w:val="00564C4B"/>
    <w:rsid w:val="00564C64"/>
    <w:rsid w:val="005671C1"/>
    <w:rsid w:val="0057528B"/>
    <w:rsid w:val="00577376"/>
    <w:rsid w:val="0058100D"/>
    <w:rsid w:val="005837CD"/>
    <w:rsid w:val="005868E4"/>
    <w:rsid w:val="00586AAC"/>
    <w:rsid w:val="00595932"/>
    <w:rsid w:val="0059790A"/>
    <w:rsid w:val="005A278B"/>
    <w:rsid w:val="005A2A12"/>
    <w:rsid w:val="005A3475"/>
    <w:rsid w:val="005A4877"/>
    <w:rsid w:val="005A4B54"/>
    <w:rsid w:val="005A5282"/>
    <w:rsid w:val="005B0183"/>
    <w:rsid w:val="005B330E"/>
    <w:rsid w:val="005B4AFE"/>
    <w:rsid w:val="005B6B2F"/>
    <w:rsid w:val="005B7482"/>
    <w:rsid w:val="005C064B"/>
    <w:rsid w:val="005C23FC"/>
    <w:rsid w:val="005C4379"/>
    <w:rsid w:val="005C4431"/>
    <w:rsid w:val="005C479E"/>
    <w:rsid w:val="005C50DE"/>
    <w:rsid w:val="005C5156"/>
    <w:rsid w:val="005C68E9"/>
    <w:rsid w:val="005C70E2"/>
    <w:rsid w:val="005D1F9B"/>
    <w:rsid w:val="005D211D"/>
    <w:rsid w:val="005D47EF"/>
    <w:rsid w:val="005D5665"/>
    <w:rsid w:val="005E11FD"/>
    <w:rsid w:val="005E2228"/>
    <w:rsid w:val="005E3487"/>
    <w:rsid w:val="005E44E8"/>
    <w:rsid w:val="005E4EE9"/>
    <w:rsid w:val="005E65E6"/>
    <w:rsid w:val="005E718D"/>
    <w:rsid w:val="005E7770"/>
    <w:rsid w:val="005F07FB"/>
    <w:rsid w:val="005F2868"/>
    <w:rsid w:val="005F35A8"/>
    <w:rsid w:val="005F460D"/>
    <w:rsid w:val="005F50D9"/>
    <w:rsid w:val="005F7617"/>
    <w:rsid w:val="00604A43"/>
    <w:rsid w:val="00605A11"/>
    <w:rsid w:val="00620E67"/>
    <w:rsid w:val="00621F4C"/>
    <w:rsid w:val="00624131"/>
    <w:rsid w:val="006252DB"/>
    <w:rsid w:val="00630376"/>
    <w:rsid w:val="0063351F"/>
    <w:rsid w:val="006344F4"/>
    <w:rsid w:val="00641AFD"/>
    <w:rsid w:val="00643ECB"/>
    <w:rsid w:val="00643EE4"/>
    <w:rsid w:val="00645CC9"/>
    <w:rsid w:val="00646F57"/>
    <w:rsid w:val="00647B84"/>
    <w:rsid w:val="00652B29"/>
    <w:rsid w:val="00653BC6"/>
    <w:rsid w:val="00653F81"/>
    <w:rsid w:val="0065417A"/>
    <w:rsid w:val="00654766"/>
    <w:rsid w:val="00664145"/>
    <w:rsid w:val="006644FB"/>
    <w:rsid w:val="00665754"/>
    <w:rsid w:val="0066671B"/>
    <w:rsid w:val="00666B91"/>
    <w:rsid w:val="00672C1F"/>
    <w:rsid w:val="00676312"/>
    <w:rsid w:val="00676CBF"/>
    <w:rsid w:val="006773C5"/>
    <w:rsid w:val="00677773"/>
    <w:rsid w:val="006809CA"/>
    <w:rsid w:val="006816BF"/>
    <w:rsid w:val="006818F8"/>
    <w:rsid w:val="006837C3"/>
    <w:rsid w:val="006842EC"/>
    <w:rsid w:val="006868DB"/>
    <w:rsid w:val="006940D6"/>
    <w:rsid w:val="00696504"/>
    <w:rsid w:val="00696A7F"/>
    <w:rsid w:val="00697423"/>
    <w:rsid w:val="0069781B"/>
    <w:rsid w:val="006978BD"/>
    <w:rsid w:val="006A04FC"/>
    <w:rsid w:val="006A4F0F"/>
    <w:rsid w:val="006A50C2"/>
    <w:rsid w:val="006A6D25"/>
    <w:rsid w:val="006A6FE1"/>
    <w:rsid w:val="006B13F1"/>
    <w:rsid w:val="006B2707"/>
    <w:rsid w:val="006B2938"/>
    <w:rsid w:val="006B4F5A"/>
    <w:rsid w:val="006B5148"/>
    <w:rsid w:val="006B5956"/>
    <w:rsid w:val="006C0C34"/>
    <w:rsid w:val="006C20D8"/>
    <w:rsid w:val="006D0398"/>
    <w:rsid w:val="006D3123"/>
    <w:rsid w:val="006D4E7C"/>
    <w:rsid w:val="006D6E95"/>
    <w:rsid w:val="006E0D7E"/>
    <w:rsid w:val="006E0F3D"/>
    <w:rsid w:val="006E199B"/>
    <w:rsid w:val="006E1C27"/>
    <w:rsid w:val="006E469C"/>
    <w:rsid w:val="006F0B11"/>
    <w:rsid w:val="006F32BE"/>
    <w:rsid w:val="006F36F4"/>
    <w:rsid w:val="006F4362"/>
    <w:rsid w:val="006F7FF9"/>
    <w:rsid w:val="00701CC1"/>
    <w:rsid w:val="007046D5"/>
    <w:rsid w:val="00705A62"/>
    <w:rsid w:val="0071096E"/>
    <w:rsid w:val="007113D3"/>
    <w:rsid w:val="007130F5"/>
    <w:rsid w:val="00713414"/>
    <w:rsid w:val="00713496"/>
    <w:rsid w:val="007209AC"/>
    <w:rsid w:val="00720CC8"/>
    <w:rsid w:val="00722830"/>
    <w:rsid w:val="00722F2D"/>
    <w:rsid w:val="00726A31"/>
    <w:rsid w:val="00733977"/>
    <w:rsid w:val="00733B5F"/>
    <w:rsid w:val="00733E33"/>
    <w:rsid w:val="007358F1"/>
    <w:rsid w:val="00741CA8"/>
    <w:rsid w:val="0074273A"/>
    <w:rsid w:val="00742E11"/>
    <w:rsid w:val="007431A3"/>
    <w:rsid w:val="0074726A"/>
    <w:rsid w:val="007519D8"/>
    <w:rsid w:val="0075288E"/>
    <w:rsid w:val="007533F5"/>
    <w:rsid w:val="00753D10"/>
    <w:rsid w:val="00754FE8"/>
    <w:rsid w:val="007623DF"/>
    <w:rsid w:val="007640D2"/>
    <w:rsid w:val="007640DA"/>
    <w:rsid w:val="00764B4B"/>
    <w:rsid w:val="00775506"/>
    <w:rsid w:val="00776D66"/>
    <w:rsid w:val="007772C8"/>
    <w:rsid w:val="00780160"/>
    <w:rsid w:val="00783487"/>
    <w:rsid w:val="007834CE"/>
    <w:rsid w:val="00784BFA"/>
    <w:rsid w:val="00784D5F"/>
    <w:rsid w:val="007857C0"/>
    <w:rsid w:val="00791425"/>
    <w:rsid w:val="0079472F"/>
    <w:rsid w:val="00795973"/>
    <w:rsid w:val="00796861"/>
    <w:rsid w:val="00796FF1"/>
    <w:rsid w:val="00797150"/>
    <w:rsid w:val="007A51ED"/>
    <w:rsid w:val="007A6385"/>
    <w:rsid w:val="007A72D8"/>
    <w:rsid w:val="007B4980"/>
    <w:rsid w:val="007B64DE"/>
    <w:rsid w:val="007B75F2"/>
    <w:rsid w:val="007B77C8"/>
    <w:rsid w:val="007C02EC"/>
    <w:rsid w:val="007C1538"/>
    <w:rsid w:val="007C1F11"/>
    <w:rsid w:val="007C2B40"/>
    <w:rsid w:val="007C399D"/>
    <w:rsid w:val="007C4AF1"/>
    <w:rsid w:val="007C6550"/>
    <w:rsid w:val="007C731A"/>
    <w:rsid w:val="007D0321"/>
    <w:rsid w:val="007D17DD"/>
    <w:rsid w:val="007D5354"/>
    <w:rsid w:val="007D6A7E"/>
    <w:rsid w:val="007D7EBC"/>
    <w:rsid w:val="007E08C8"/>
    <w:rsid w:val="007E45DF"/>
    <w:rsid w:val="007E53BD"/>
    <w:rsid w:val="007E5A15"/>
    <w:rsid w:val="007F4C72"/>
    <w:rsid w:val="007F65FE"/>
    <w:rsid w:val="007F6A3E"/>
    <w:rsid w:val="008024BB"/>
    <w:rsid w:val="00804F62"/>
    <w:rsid w:val="00811B5C"/>
    <w:rsid w:val="00812E26"/>
    <w:rsid w:val="008130CF"/>
    <w:rsid w:val="00814758"/>
    <w:rsid w:val="00816198"/>
    <w:rsid w:val="00816242"/>
    <w:rsid w:val="00816D9B"/>
    <w:rsid w:val="00821E92"/>
    <w:rsid w:val="00823E96"/>
    <w:rsid w:val="0082609E"/>
    <w:rsid w:val="00826D2C"/>
    <w:rsid w:val="008319FB"/>
    <w:rsid w:val="008327A4"/>
    <w:rsid w:val="008329EA"/>
    <w:rsid w:val="008344DF"/>
    <w:rsid w:val="008417AA"/>
    <w:rsid w:val="008429E7"/>
    <w:rsid w:val="00843EE4"/>
    <w:rsid w:val="00844579"/>
    <w:rsid w:val="00845182"/>
    <w:rsid w:val="00850DAE"/>
    <w:rsid w:val="008523D8"/>
    <w:rsid w:val="00853121"/>
    <w:rsid w:val="00864241"/>
    <w:rsid w:val="00865C44"/>
    <w:rsid w:val="00866F91"/>
    <w:rsid w:val="0086745B"/>
    <w:rsid w:val="0087316F"/>
    <w:rsid w:val="00884541"/>
    <w:rsid w:val="00891209"/>
    <w:rsid w:val="0089161A"/>
    <w:rsid w:val="0089191A"/>
    <w:rsid w:val="00895857"/>
    <w:rsid w:val="00897F47"/>
    <w:rsid w:val="008A1301"/>
    <w:rsid w:val="008A2397"/>
    <w:rsid w:val="008A514B"/>
    <w:rsid w:val="008A745E"/>
    <w:rsid w:val="008A79D8"/>
    <w:rsid w:val="008B0332"/>
    <w:rsid w:val="008B38F9"/>
    <w:rsid w:val="008C1068"/>
    <w:rsid w:val="008C773D"/>
    <w:rsid w:val="008C7AB8"/>
    <w:rsid w:val="008D00C8"/>
    <w:rsid w:val="008D49E4"/>
    <w:rsid w:val="008D5459"/>
    <w:rsid w:val="008D636A"/>
    <w:rsid w:val="008E0217"/>
    <w:rsid w:val="008E4393"/>
    <w:rsid w:val="008E5AD4"/>
    <w:rsid w:val="008F0AB3"/>
    <w:rsid w:val="008F7667"/>
    <w:rsid w:val="00900416"/>
    <w:rsid w:val="00901035"/>
    <w:rsid w:val="009040D7"/>
    <w:rsid w:val="0090416B"/>
    <w:rsid w:val="00906769"/>
    <w:rsid w:val="00911132"/>
    <w:rsid w:val="00911566"/>
    <w:rsid w:val="00911B2D"/>
    <w:rsid w:val="00912D00"/>
    <w:rsid w:val="00915361"/>
    <w:rsid w:val="009168D3"/>
    <w:rsid w:val="0092356F"/>
    <w:rsid w:val="00926A1E"/>
    <w:rsid w:val="009272EF"/>
    <w:rsid w:val="00930773"/>
    <w:rsid w:val="00930E5D"/>
    <w:rsid w:val="009336AA"/>
    <w:rsid w:val="00936206"/>
    <w:rsid w:val="00941DEB"/>
    <w:rsid w:val="00942B3C"/>
    <w:rsid w:val="009434C7"/>
    <w:rsid w:val="009502BD"/>
    <w:rsid w:val="0095111C"/>
    <w:rsid w:val="00955971"/>
    <w:rsid w:val="0096079B"/>
    <w:rsid w:val="00960FE5"/>
    <w:rsid w:val="00961581"/>
    <w:rsid w:val="00961683"/>
    <w:rsid w:val="00962671"/>
    <w:rsid w:val="00963088"/>
    <w:rsid w:val="009631F4"/>
    <w:rsid w:val="0096678A"/>
    <w:rsid w:val="00966992"/>
    <w:rsid w:val="00970B1B"/>
    <w:rsid w:val="00970DC0"/>
    <w:rsid w:val="009723DA"/>
    <w:rsid w:val="009736B7"/>
    <w:rsid w:val="009737EF"/>
    <w:rsid w:val="00975450"/>
    <w:rsid w:val="0097688E"/>
    <w:rsid w:val="009778F1"/>
    <w:rsid w:val="009810D6"/>
    <w:rsid w:val="00982594"/>
    <w:rsid w:val="00982F94"/>
    <w:rsid w:val="00985AFE"/>
    <w:rsid w:val="0099145A"/>
    <w:rsid w:val="009921D4"/>
    <w:rsid w:val="00992D1B"/>
    <w:rsid w:val="00994BDF"/>
    <w:rsid w:val="00996242"/>
    <w:rsid w:val="009973D3"/>
    <w:rsid w:val="009A110B"/>
    <w:rsid w:val="009A1F74"/>
    <w:rsid w:val="009A2731"/>
    <w:rsid w:val="009A41F9"/>
    <w:rsid w:val="009A5431"/>
    <w:rsid w:val="009A6456"/>
    <w:rsid w:val="009B17C6"/>
    <w:rsid w:val="009B2868"/>
    <w:rsid w:val="009B4496"/>
    <w:rsid w:val="009B7F06"/>
    <w:rsid w:val="009C0616"/>
    <w:rsid w:val="009C0A80"/>
    <w:rsid w:val="009C2846"/>
    <w:rsid w:val="009C36E7"/>
    <w:rsid w:val="009C5A88"/>
    <w:rsid w:val="009D1DA6"/>
    <w:rsid w:val="009D2723"/>
    <w:rsid w:val="009D2765"/>
    <w:rsid w:val="009D3682"/>
    <w:rsid w:val="009D5F27"/>
    <w:rsid w:val="009D73D9"/>
    <w:rsid w:val="009E105A"/>
    <w:rsid w:val="009E1FA7"/>
    <w:rsid w:val="009E28C7"/>
    <w:rsid w:val="009E4EA4"/>
    <w:rsid w:val="009E51CE"/>
    <w:rsid w:val="009E6D22"/>
    <w:rsid w:val="009E6EDC"/>
    <w:rsid w:val="009F370A"/>
    <w:rsid w:val="009F5264"/>
    <w:rsid w:val="009F65E3"/>
    <w:rsid w:val="009F668C"/>
    <w:rsid w:val="009F73DC"/>
    <w:rsid w:val="00A0206C"/>
    <w:rsid w:val="00A02117"/>
    <w:rsid w:val="00A03056"/>
    <w:rsid w:val="00A050E9"/>
    <w:rsid w:val="00A06340"/>
    <w:rsid w:val="00A1003D"/>
    <w:rsid w:val="00A12A92"/>
    <w:rsid w:val="00A13401"/>
    <w:rsid w:val="00A141B9"/>
    <w:rsid w:val="00A14AAF"/>
    <w:rsid w:val="00A205C7"/>
    <w:rsid w:val="00A22F8F"/>
    <w:rsid w:val="00A27E3B"/>
    <w:rsid w:val="00A303AC"/>
    <w:rsid w:val="00A319AD"/>
    <w:rsid w:val="00A322EB"/>
    <w:rsid w:val="00A35E99"/>
    <w:rsid w:val="00A40B43"/>
    <w:rsid w:val="00A40B5C"/>
    <w:rsid w:val="00A42208"/>
    <w:rsid w:val="00A44393"/>
    <w:rsid w:val="00A44574"/>
    <w:rsid w:val="00A44CBC"/>
    <w:rsid w:val="00A5055E"/>
    <w:rsid w:val="00A524BA"/>
    <w:rsid w:val="00A55AC9"/>
    <w:rsid w:val="00A574DC"/>
    <w:rsid w:val="00A579DF"/>
    <w:rsid w:val="00A63C3B"/>
    <w:rsid w:val="00A64DFB"/>
    <w:rsid w:val="00A66D26"/>
    <w:rsid w:val="00A67590"/>
    <w:rsid w:val="00A7283D"/>
    <w:rsid w:val="00A77F1B"/>
    <w:rsid w:val="00A80066"/>
    <w:rsid w:val="00A807CF"/>
    <w:rsid w:val="00A830C6"/>
    <w:rsid w:val="00A83B93"/>
    <w:rsid w:val="00A86ED5"/>
    <w:rsid w:val="00A94119"/>
    <w:rsid w:val="00A94EC6"/>
    <w:rsid w:val="00A9556D"/>
    <w:rsid w:val="00A961CB"/>
    <w:rsid w:val="00A964F7"/>
    <w:rsid w:val="00A976F3"/>
    <w:rsid w:val="00AA1677"/>
    <w:rsid w:val="00AA17E5"/>
    <w:rsid w:val="00AA5D8E"/>
    <w:rsid w:val="00AA6DE7"/>
    <w:rsid w:val="00AA7978"/>
    <w:rsid w:val="00AB16AC"/>
    <w:rsid w:val="00AB28A4"/>
    <w:rsid w:val="00AB39C5"/>
    <w:rsid w:val="00AB3EC8"/>
    <w:rsid w:val="00AB4F2D"/>
    <w:rsid w:val="00AC210F"/>
    <w:rsid w:val="00AC552F"/>
    <w:rsid w:val="00AC60BA"/>
    <w:rsid w:val="00AD08DD"/>
    <w:rsid w:val="00AD1408"/>
    <w:rsid w:val="00AD439A"/>
    <w:rsid w:val="00AD48BE"/>
    <w:rsid w:val="00AD5637"/>
    <w:rsid w:val="00AD7C2A"/>
    <w:rsid w:val="00AE07EC"/>
    <w:rsid w:val="00AE1162"/>
    <w:rsid w:val="00AE5DBF"/>
    <w:rsid w:val="00AE6FA4"/>
    <w:rsid w:val="00AE7498"/>
    <w:rsid w:val="00AF1B91"/>
    <w:rsid w:val="00AF2F12"/>
    <w:rsid w:val="00AF3D72"/>
    <w:rsid w:val="00AF453F"/>
    <w:rsid w:val="00AF4AE9"/>
    <w:rsid w:val="00AF7E7B"/>
    <w:rsid w:val="00B00973"/>
    <w:rsid w:val="00B00E5D"/>
    <w:rsid w:val="00B019D6"/>
    <w:rsid w:val="00B02D11"/>
    <w:rsid w:val="00B04DAA"/>
    <w:rsid w:val="00B101B8"/>
    <w:rsid w:val="00B1061D"/>
    <w:rsid w:val="00B124DD"/>
    <w:rsid w:val="00B12A45"/>
    <w:rsid w:val="00B16D18"/>
    <w:rsid w:val="00B17807"/>
    <w:rsid w:val="00B21FA3"/>
    <w:rsid w:val="00B27C77"/>
    <w:rsid w:val="00B309FB"/>
    <w:rsid w:val="00B33331"/>
    <w:rsid w:val="00B3518F"/>
    <w:rsid w:val="00B37A49"/>
    <w:rsid w:val="00B407D0"/>
    <w:rsid w:val="00B4096E"/>
    <w:rsid w:val="00B41E7C"/>
    <w:rsid w:val="00B42C42"/>
    <w:rsid w:val="00B43733"/>
    <w:rsid w:val="00B43D51"/>
    <w:rsid w:val="00B50CC2"/>
    <w:rsid w:val="00B5119B"/>
    <w:rsid w:val="00B55553"/>
    <w:rsid w:val="00B5630E"/>
    <w:rsid w:val="00B5688B"/>
    <w:rsid w:val="00B568F8"/>
    <w:rsid w:val="00B60399"/>
    <w:rsid w:val="00B633A7"/>
    <w:rsid w:val="00B648CA"/>
    <w:rsid w:val="00B64B9C"/>
    <w:rsid w:val="00B7051D"/>
    <w:rsid w:val="00B70A05"/>
    <w:rsid w:val="00B70CD3"/>
    <w:rsid w:val="00B71768"/>
    <w:rsid w:val="00B72081"/>
    <w:rsid w:val="00B72614"/>
    <w:rsid w:val="00B774F5"/>
    <w:rsid w:val="00B77C6F"/>
    <w:rsid w:val="00B80340"/>
    <w:rsid w:val="00B8043F"/>
    <w:rsid w:val="00B807B5"/>
    <w:rsid w:val="00B81E14"/>
    <w:rsid w:val="00B81F71"/>
    <w:rsid w:val="00B829A8"/>
    <w:rsid w:val="00B83B7C"/>
    <w:rsid w:val="00B850FE"/>
    <w:rsid w:val="00B86AC7"/>
    <w:rsid w:val="00B87CA2"/>
    <w:rsid w:val="00B90F21"/>
    <w:rsid w:val="00B91AC5"/>
    <w:rsid w:val="00BA2A51"/>
    <w:rsid w:val="00BA328F"/>
    <w:rsid w:val="00BA34F8"/>
    <w:rsid w:val="00BA788C"/>
    <w:rsid w:val="00BB26CC"/>
    <w:rsid w:val="00BB34A7"/>
    <w:rsid w:val="00BB4E1F"/>
    <w:rsid w:val="00BB55CF"/>
    <w:rsid w:val="00BC4AAF"/>
    <w:rsid w:val="00BC7686"/>
    <w:rsid w:val="00BD5355"/>
    <w:rsid w:val="00BE0065"/>
    <w:rsid w:val="00BE1499"/>
    <w:rsid w:val="00BE19E5"/>
    <w:rsid w:val="00BE3B12"/>
    <w:rsid w:val="00BE7E0E"/>
    <w:rsid w:val="00BF5CCF"/>
    <w:rsid w:val="00BF618A"/>
    <w:rsid w:val="00C00478"/>
    <w:rsid w:val="00C04035"/>
    <w:rsid w:val="00C0443E"/>
    <w:rsid w:val="00C06445"/>
    <w:rsid w:val="00C07816"/>
    <w:rsid w:val="00C152DC"/>
    <w:rsid w:val="00C16B8F"/>
    <w:rsid w:val="00C1716F"/>
    <w:rsid w:val="00C22224"/>
    <w:rsid w:val="00C24CA6"/>
    <w:rsid w:val="00C25F3B"/>
    <w:rsid w:val="00C27130"/>
    <w:rsid w:val="00C3128A"/>
    <w:rsid w:val="00C32620"/>
    <w:rsid w:val="00C353DE"/>
    <w:rsid w:val="00C37C90"/>
    <w:rsid w:val="00C432DB"/>
    <w:rsid w:val="00C43CE2"/>
    <w:rsid w:val="00C448AC"/>
    <w:rsid w:val="00C504C0"/>
    <w:rsid w:val="00C50578"/>
    <w:rsid w:val="00C5060F"/>
    <w:rsid w:val="00C50FDB"/>
    <w:rsid w:val="00C5226F"/>
    <w:rsid w:val="00C61A77"/>
    <w:rsid w:val="00C62B62"/>
    <w:rsid w:val="00C62B7B"/>
    <w:rsid w:val="00C62E25"/>
    <w:rsid w:val="00C70627"/>
    <w:rsid w:val="00C73A03"/>
    <w:rsid w:val="00C74B31"/>
    <w:rsid w:val="00C829F4"/>
    <w:rsid w:val="00C84147"/>
    <w:rsid w:val="00C84CE9"/>
    <w:rsid w:val="00C859B6"/>
    <w:rsid w:val="00C90C73"/>
    <w:rsid w:val="00C9518F"/>
    <w:rsid w:val="00CA0B2D"/>
    <w:rsid w:val="00CA0CAF"/>
    <w:rsid w:val="00CA43F2"/>
    <w:rsid w:val="00CA5712"/>
    <w:rsid w:val="00CA7A2B"/>
    <w:rsid w:val="00CB12B8"/>
    <w:rsid w:val="00CB13BA"/>
    <w:rsid w:val="00CB3CC7"/>
    <w:rsid w:val="00CB64AF"/>
    <w:rsid w:val="00CC04DD"/>
    <w:rsid w:val="00CC09C9"/>
    <w:rsid w:val="00CC3EC1"/>
    <w:rsid w:val="00CC41DF"/>
    <w:rsid w:val="00CC63ED"/>
    <w:rsid w:val="00CC6992"/>
    <w:rsid w:val="00CD2737"/>
    <w:rsid w:val="00CD2B29"/>
    <w:rsid w:val="00CD53EF"/>
    <w:rsid w:val="00CD57B8"/>
    <w:rsid w:val="00CD5AA7"/>
    <w:rsid w:val="00CD6417"/>
    <w:rsid w:val="00CD6930"/>
    <w:rsid w:val="00CE1975"/>
    <w:rsid w:val="00CE1BD0"/>
    <w:rsid w:val="00CE3700"/>
    <w:rsid w:val="00CE47DD"/>
    <w:rsid w:val="00CE7060"/>
    <w:rsid w:val="00CE75EE"/>
    <w:rsid w:val="00CF25F6"/>
    <w:rsid w:val="00CF4323"/>
    <w:rsid w:val="00CF784C"/>
    <w:rsid w:val="00D055C4"/>
    <w:rsid w:val="00D07B89"/>
    <w:rsid w:val="00D13976"/>
    <w:rsid w:val="00D13D2F"/>
    <w:rsid w:val="00D1496D"/>
    <w:rsid w:val="00D16AB7"/>
    <w:rsid w:val="00D16E9B"/>
    <w:rsid w:val="00D213B8"/>
    <w:rsid w:val="00D24B52"/>
    <w:rsid w:val="00D25214"/>
    <w:rsid w:val="00D2525A"/>
    <w:rsid w:val="00D3027B"/>
    <w:rsid w:val="00D31FA1"/>
    <w:rsid w:val="00D33696"/>
    <w:rsid w:val="00D341EB"/>
    <w:rsid w:val="00D3420F"/>
    <w:rsid w:val="00D35B29"/>
    <w:rsid w:val="00D362F2"/>
    <w:rsid w:val="00D378AC"/>
    <w:rsid w:val="00D41633"/>
    <w:rsid w:val="00D427CB"/>
    <w:rsid w:val="00D43BA2"/>
    <w:rsid w:val="00D44F68"/>
    <w:rsid w:val="00D47705"/>
    <w:rsid w:val="00D505DF"/>
    <w:rsid w:val="00D564BF"/>
    <w:rsid w:val="00D611C6"/>
    <w:rsid w:val="00D649C4"/>
    <w:rsid w:val="00D64EBC"/>
    <w:rsid w:val="00D6609E"/>
    <w:rsid w:val="00D72855"/>
    <w:rsid w:val="00D84004"/>
    <w:rsid w:val="00D84B49"/>
    <w:rsid w:val="00D91853"/>
    <w:rsid w:val="00D93A08"/>
    <w:rsid w:val="00D947C5"/>
    <w:rsid w:val="00DA0E65"/>
    <w:rsid w:val="00DA1279"/>
    <w:rsid w:val="00DA441F"/>
    <w:rsid w:val="00DA6221"/>
    <w:rsid w:val="00DA6D1C"/>
    <w:rsid w:val="00DB06AF"/>
    <w:rsid w:val="00DB0D14"/>
    <w:rsid w:val="00DB2862"/>
    <w:rsid w:val="00DB5756"/>
    <w:rsid w:val="00DB6EC9"/>
    <w:rsid w:val="00DC07E7"/>
    <w:rsid w:val="00DC26CD"/>
    <w:rsid w:val="00DC4181"/>
    <w:rsid w:val="00DC5C5F"/>
    <w:rsid w:val="00DD1DD3"/>
    <w:rsid w:val="00DD26AB"/>
    <w:rsid w:val="00DD325E"/>
    <w:rsid w:val="00DD3742"/>
    <w:rsid w:val="00DD532A"/>
    <w:rsid w:val="00DD6B5B"/>
    <w:rsid w:val="00DD77E4"/>
    <w:rsid w:val="00DE0836"/>
    <w:rsid w:val="00DE0D5E"/>
    <w:rsid w:val="00DE0F21"/>
    <w:rsid w:val="00DE4EBE"/>
    <w:rsid w:val="00DE4F2E"/>
    <w:rsid w:val="00DF10CE"/>
    <w:rsid w:val="00DF67AA"/>
    <w:rsid w:val="00DF75BD"/>
    <w:rsid w:val="00DF7E30"/>
    <w:rsid w:val="00E02FD9"/>
    <w:rsid w:val="00E058BB"/>
    <w:rsid w:val="00E073A2"/>
    <w:rsid w:val="00E101F5"/>
    <w:rsid w:val="00E10685"/>
    <w:rsid w:val="00E1101B"/>
    <w:rsid w:val="00E160C9"/>
    <w:rsid w:val="00E16B63"/>
    <w:rsid w:val="00E16EB3"/>
    <w:rsid w:val="00E21844"/>
    <w:rsid w:val="00E21969"/>
    <w:rsid w:val="00E26D91"/>
    <w:rsid w:val="00E3051A"/>
    <w:rsid w:val="00E30DE7"/>
    <w:rsid w:val="00E31C5A"/>
    <w:rsid w:val="00E44200"/>
    <w:rsid w:val="00E44FCE"/>
    <w:rsid w:val="00E473A8"/>
    <w:rsid w:val="00E47439"/>
    <w:rsid w:val="00E50653"/>
    <w:rsid w:val="00E5173E"/>
    <w:rsid w:val="00E601C3"/>
    <w:rsid w:val="00E6188A"/>
    <w:rsid w:val="00E632E8"/>
    <w:rsid w:val="00E6526A"/>
    <w:rsid w:val="00E66102"/>
    <w:rsid w:val="00E72709"/>
    <w:rsid w:val="00E72888"/>
    <w:rsid w:val="00E730C7"/>
    <w:rsid w:val="00E74B5B"/>
    <w:rsid w:val="00E74C70"/>
    <w:rsid w:val="00E75089"/>
    <w:rsid w:val="00E80440"/>
    <w:rsid w:val="00E82F30"/>
    <w:rsid w:val="00E91549"/>
    <w:rsid w:val="00E95363"/>
    <w:rsid w:val="00EA024C"/>
    <w:rsid w:val="00EA0D1A"/>
    <w:rsid w:val="00EA33F3"/>
    <w:rsid w:val="00EB1181"/>
    <w:rsid w:val="00EB7086"/>
    <w:rsid w:val="00EB78D5"/>
    <w:rsid w:val="00EC0FCD"/>
    <w:rsid w:val="00EC17C9"/>
    <w:rsid w:val="00ED0264"/>
    <w:rsid w:val="00ED1227"/>
    <w:rsid w:val="00EE0ED0"/>
    <w:rsid w:val="00EE2862"/>
    <w:rsid w:val="00EE662F"/>
    <w:rsid w:val="00EF03E5"/>
    <w:rsid w:val="00EF6FBB"/>
    <w:rsid w:val="00EF714E"/>
    <w:rsid w:val="00EF796B"/>
    <w:rsid w:val="00F018BF"/>
    <w:rsid w:val="00F04AE9"/>
    <w:rsid w:val="00F04AEA"/>
    <w:rsid w:val="00F058F3"/>
    <w:rsid w:val="00F0646B"/>
    <w:rsid w:val="00F066F9"/>
    <w:rsid w:val="00F07F12"/>
    <w:rsid w:val="00F13A3C"/>
    <w:rsid w:val="00F13E7A"/>
    <w:rsid w:val="00F13F38"/>
    <w:rsid w:val="00F1401F"/>
    <w:rsid w:val="00F17F17"/>
    <w:rsid w:val="00F20F19"/>
    <w:rsid w:val="00F20F54"/>
    <w:rsid w:val="00F21198"/>
    <w:rsid w:val="00F21BAC"/>
    <w:rsid w:val="00F24429"/>
    <w:rsid w:val="00F274DC"/>
    <w:rsid w:val="00F40C58"/>
    <w:rsid w:val="00F41C81"/>
    <w:rsid w:val="00F41FFA"/>
    <w:rsid w:val="00F42BF5"/>
    <w:rsid w:val="00F43467"/>
    <w:rsid w:val="00F4503F"/>
    <w:rsid w:val="00F45246"/>
    <w:rsid w:val="00F4548D"/>
    <w:rsid w:val="00F45A23"/>
    <w:rsid w:val="00F4648D"/>
    <w:rsid w:val="00F5096A"/>
    <w:rsid w:val="00F534D5"/>
    <w:rsid w:val="00F56078"/>
    <w:rsid w:val="00F565B7"/>
    <w:rsid w:val="00F56818"/>
    <w:rsid w:val="00F61451"/>
    <w:rsid w:val="00F624A6"/>
    <w:rsid w:val="00F65293"/>
    <w:rsid w:val="00F679A7"/>
    <w:rsid w:val="00F702EE"/>
    <w:rsid w:val="00F72EB4"/>
    <w:rsid w:val="00F737AD"/>
    <w:rsid w:val="00F7502D"/>
    <w:rsid w:val="00F81331"/>
    <w:rsid w:val="00F85E4D"/>
    <w:rsid w:val="00F942C1"/>
    <w:rsid w:val="00F97ADB"/>
    <w:rsid w:val="00FA0879"/>
    <w:rsid w:val="00FA159B"/>
    <w:rsid w:val="00FA3C04"/>
    <w:rsid w:val="00FA5917"/>
    <w:rsid w:val="00FA7784"/>
    <w:rsid w:val="00FA7B1F"/>
    <w:rsid w:val="00FB15A9"/>
    <w:rsid w:val="00FB4389"/>
    <w:rsid w:val="00FB4951"/>
    <w:rsid w:val="00FB5F41"/>
    <w:rsid w:val="00FC25EE"/>
    <w:rsid w:val="00FC288E"/>
    <w:rsid w:val="00FC40EE"/>
    <w:rsid w:val="00FC5F09"/>
    <w:rsid w:val="00FD1C94"/>
    <w:rsid w:val="00FD3B71"/>
    <w:rsid w:val="00FD44BC"/>
    <w:rsid w:val="00FD51BE"/>
    <w:rsid w:val="00FD592D"/>
    <w:rsid w:val="00FE02C3"/>
    <w:rsid w:val="00FE04CC"/>
    <w:rsid w:val="00FE3E3D"/>
    <w:rsid w:val="00FE7082"/>
    <w:rsid w:val="00FE7B89"/>
    <w:rsid w:val="00FF236B"/>
    <w:rsid w:val="00FF3F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F5A"/>
    <w:rPr>
      <w:rFonts w:cs="Calibri"/>
      <w:sz w:val="24"/>
      <w:szCs w:val="24"/>
      <w:lang w:eastAsia="ar-SA"/>
    </w:rPr>
  </w:style>
  <w:style w:type="paragraph" w:styleId="Heading1">
    <w:name w:val="heading 1"/>
    <w:basedOn w:val="Normal"/>
    <w:next w:val="Normal"/>
    <w:link w:val="Heading1Char"/>
    <w:qFormat/>
    <w:rsid w:val="006B4F5A"/>
    <w:pPr>
      <w:keepNext/>
      <w:spacing w:before="240" w:after="60"/>
      <w:outlineLvl w:val="0"/>
    </w:pPr>
    <w:rPr>
      <w:rFonts w:ascii="Cambria" w:hAnsi="Cambria" w:cs="Times New Roman"/>
      <w:b/>
      <w:bCs/>
      <w:kern w:val="32"/>
      <w:sz w:val="32"/>
      <w:szCs w:val="32"/>
      <w:lang/>
    </w:rPr>
  </w:style>
  <w:style w:type="paragraph" w:styleId="Heading2">
    <w:name w:val="heading 2"/>
    <w:basedOn w:val="Normal"/>
    <w:next w:val="Normal"/>
    <w:qFormat/>
    <w:rsid w:val="006B4F5A"/>
    <w:pPr>
      <w:keepNext/>
      <w:tabs>
        <w:tab w:val="num" w:pos="0"/>
      </w:tabs>
      <w:spacing w:before="240" w:after="60"/>
      <w:ind w:left="576" w:hanging="576"/>
      <w:outlineLvl w:val="1"/>
    </w:pPr>
    <w:rPr>
      <w:rFonts w:ascii="Arial" w:eastAsia="MS Mincho" w:hAnsi="Arial" w:cs="Arial"/>
      <w:b/>
      <w:bCs/>
      <w:i/>
      <w:iCs/>
      <w:sz w:val="28"/>
      <w:szCs w:val="28"/>
    </w:rPr>
  </w:style>
  <w:style w:type="paragraph" w:styleId="Heading3">
    <w:name w:val="heading 3"/>
    <w:basedOn w:val="Normal"/>
    <w:next w:val="Normal"/>
    <w:qFormat/>
    <w:rsid w:val="006B4F5A"/>
    <w:pPr>
      <w:keepNext/>
      <w:keepLines/>
      <w:tabs>
        <w:tab w:val="num" w:pos="0"/>
      </w:tabs>
      <w:spacing w:before="200"/>
      <w:ind w:left="720" w:hanging="720"/>
      <w:outlineLvl w:val="2"/>
    </w:pPr>
    <w:rPr>
      <w:rFonts w:ascii="Cambria" w:hAnsi="Cambria" w:cs="Times New Roman"/>
      <w:b/>
      <w:bCs/>
      <w:color w:val="4F81BD"/>
    </w:rPr>
  </w:style>
  <w:style w:type="paragraph" w:styleId="Heading8">
    <w:name w:val="heading 8"/>
    <w:basedOn w:val="Normal"/>
    <w:next w:val="Normal"/>
    <w:qFormat/>
    <w:rsid w:val="006B4F5A"/>
    <w:pPr>
      <w:tabs>
        <w:tab w:val="num" w:pos="0"/>
      </w:tabs>
      <w:overflowPunct w:val="0"/>
      <w:autoSpaceDE w:val="0"/>
      <w:spacing w:before="240" w:after="60"/>
      <w:ind w:left="1440" w:hanging="1440"/>
      <w:textAlignment w:val="baseline"/>
      <w:outlineLvl w:val="7"/>
    </w:pPr>
    <w:rPr>
      <w:rFonts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B4F5A"/>
    <w:pPr>
      <w:suppressLineNumbers/>
    </w:pPr>
    <w:rPr>
      <w:rFonts w:cs="Times New Roman"/>
    </w:rPr>
  </w:style>
  <w:style w:type="character" w:styleId="Hyperlink">
    <w:name w:val="Hyperlink"/>
    <w:rsid w:val="006B4F5A"/>
    <w:rPr>
      <w:rFonts w:ascii="Times New Roman" w:eastAsia="Times New Roman" w:hAnsi="Times New Roman" w:cs="Times New Roman"/>
      <w:color w:val="000080"/>
      <w:u w:val="single"/>
    </w:rPr>
  </w:style>
  <w:style w:type="character" w:customStyle="1" w:styleId="apple-style-span">
    <w:name w:val="apple-style-span"/>
    <w:rsid w:val="006B4F5A"/>
    <w:rPr>
      <w:rFonts w:ascii="Times New Roman" w:eastAsia="Times New Roman" w:hAnsi="Times New Roman" w:cs="Times New Roman"/>
    </w:rPr>
  </w:style>
  <w:style w:type="character" w:styleId="Strong">
    <w:name w:val="Strong"/>
    <w:qFormat/>
    <w:rsid w:val="006B4F5A"/>
    <w:rPr>
      <w:rFonts w:ascii="Times New Roman" w:eastAsia="Times New Roman" w:hAnsi="Times New Roman" w:cs="Times New Roman"/>
      <w:b/>
      <w:bCs/>
    </w:rPr>
  </w:style>
  <w:style w:type="paragraph" w:styleId="ListParagraph">
    <w:name w:val="List Paragraph"/>
    <w:basedOn w:val="Normal"/>
    <w:uiPriority w:val="34"/>
    <w:qFormat/>
    <w:rsid w:val="006B4F5A"/>
    <w:pPr>
      <w:spacing w:after="200" w:line="276" w:lineRule="auto"/>
      <w:ind w:left="720"/>
    </w:pPr>
    <w:rPr>
      <w:rFonts w:ascii="Calibri" w:eastAsia="Calibri" w:hAnsi="Calibri"/>
      <w:sz w:val="22"/>
      <w:szCs w:val="22"/>
    </w:rPr>
  </w:style>
  <w:style w:type="paragraph" w:customStyle="1" w:styleId="ResExpSummary">
    <w:name w:val="Res Exp Summary"/>
    <w:rsid w:val="006B4F5A"/>
    <w:pPr>
      <w:spacing w:before="60" w:after="60"/>
    </w:pPr>
    <w:rPr>
      <w:rFonts w:cs="Arial"/>
      <w:lang w:eastAsia="en-US"/>
    </w:rPr>
  </w:style>
  <w:style w:type="character" w:customStyle="1" w:styleId="Heading1Char">
    <w:name w:val="Heading 1 Char"/>
    <w:link w:val="Heading1"/>
    <w:rsid w:val="006B4F5A"/>
    <w:rPr>
      <w:rFonts w:ascii="Cambria" w:eastAsia="Times New Roman" w:hAnsi="Cambria" w:cs="Times New Roman"/>
      <w:b/>
      <w:bCs/>
      <w:kern w:val="32"/>
      <w:sz w:val="32"/>
      <w:szCs w:val="32"/>
      <w:lang w:eastAsia="ar-SA"/>
    </w:rPr>
  </w:style>
  <w:style w:type="character" w:customStyle="1" w:styleId="WW-DefaultParagraphFont1">
    <w:name w:val="WW-Default Paragraph Font1"/>
    <w:rsid w:val="006B4F5A"/>
    <w:rPr>
      <w:rFonts w:ascii="Times New Roman" w:eastAsia="Times New Roman" w:hAnsi="Times New Roman" w:cs="Times New Roman"/>
    </w:rPr>
  </w:style>
  <w:style w:type="character" w:customStyle="1" w:styleId="WW8Num2z0">
    <w:name w:val="WW8Num2z0"/>
    <w:rsid w:val="006B4F5A"/>
    <w:rPr>
      <w:rFonts w:ascii="Wingdings" w:eastAsia="Times New Roman" w:hAnsi="Wingdings" w:cs="Wingdings"/>
      <w:sz w:val="16"/>
    </w:rPr>
  </w:style>
  <w:style w:type="character" w:customStyle="1" w:styleId="WW8Num2z1">
    <w:name w:val="WW8Num2z1"/>
    <w:rsid w:val="006B4F5A"/>
    <w:rPr>
      <w:rFonts w:ascii="Courier New" w:eastAsia="Times New Roman" w:hAnsi="Courier New" w:cs="Courier New"/>
    </w:rPr>
  </w:style>
  <w:style w:type="character" w:customStyle="1" w:styleId="WW8Num2z2">
    <w:name w:val="WW8Num2z2"/>
    <w:rsid w:val="006B4F5A"/>
    <w:rPr>
      <w:rFonts w:ascii="Wingdings" w:eastAsia="Times New Roman" w:hAnsi="Wingdings" w:cs="Wingdings"/>
    </w:rPr>
  </w:style>
  <w:style w:type="character" w:customStyle="1" w:styleId="WW8Num2z3">
    <w:name w:val="WW8Num2z3"/>
    <w:rsid w:val="006B4F5A"/>
    <w:rPr>
      <w:rFonts w:ascii="Symbol" w:eastAsia="Times New Roman" w:hAnsi="Symbol" w:cs="Symbol"/>
    </w:rPr>
  </w:style>
  <w:style w:type="character" w:customStyle="1" w:styleId="WW8Num3z0">
    <w:name w:val="WW8Num3z0"/>
    <w:rsid w:val="006B4F5A"/>
    <w:rPr>
      <w:rFonts w:ascii="Wingdings" w:eastAsia="Times New Roman" w:hAnsi="Wingdings" w:cs="Wingdings"/>
    </w:rPr>
  </w:style>
  <w:style w:type="character" w:customStyle="1" w:styleId="WW8Num4z0">
    <w:name w:val="WW8Num4z0"/>
    <w:rsid w:val="006B4F5A"/>
    <w:rPr>
      <w:rFonts w:ascii="Symbol" w:eastAsia="Times New Roman" w:hAnsi="Symbol" w:cs="Symbol"/>
    </w:rPr>
  </w:style>
  <w:style w:type="character" w:customStyle="1" w:styleId="WW8Num5z0">
    <w:name w:val="WW8Num5z0"/>
    <w:rsid w:val="006B4F5A"/>
    <w:rPr>
      <w:rFonts w:ascii="Wingdings" w:eastAsia="Times New Roman" w:hAnsi="Wingdings" w:cs="Wingdings"/>
    </w:rPr>
  </w:style>
  <w:style w:type="character" w:customStyle="1" w:styleId="WW8Num6z0">
    <w:name w:val="WW8Num6z0"/>
    <w:rsid w:val="006B4F5A"/>
    <w:rPr>
      <w:rFonts w:ascii="Symbol" w:eastAsia="Times New Roman" w:hAnsi="Symbol" w:cs="OpenSymbol"/>
    </w:rPr>
  </w:style>
  <w:style w:type="character" w:customStyle="1" w:styleId="WW8Num6z1">
    <w:name w:val="WW8Num6z1"/>
    <w:rsid w:val="006B4F5A"/>
    <w:rPr>
      <w:rFonts w:ascii="OpenSymbol" w:eastAsia="Times New Roman" w:hAnsi="OpenSymbol" w:cs="OpenSymbol"/>
    </w:rPr>
  </w:style>
  <w:style w:type="character" w:customStyle="1" w:styleId="WW8Num7z0">
    <w:name w:val="WW8Num7z0"/>
    <w:rsid w:val="006B4F5A"/>
    <w:rPr>
      <w:rFonts w:ascii="Symbol" w:eastAsia="Times New Roman" w:hAnsi="Symbol" w:cs="OpenSymbol"/>
    </w:rPr>
  </w:style>
  <w:style w:type="character" w:customStyle="1" w:styleId="WW8Num7z1">
    <w:name w:val="WW8Num7z1"/>
    <w:rsid w:val="006B4F5A"/>
    <w:rPr>
      <w:rFonts w:ascii="OpenSymbol" w:eastAsia="Times New Roman" w:hAnsi="OpenSymbol" w:cs="OpenSymbol"/>
    </w:rPr>
  </w:style>
  <w:style w:type="character" w:customStyle="1" w:styleId="WW8Num8z0">
    <w:name w:val="WW8Num8z0"/>
    <w:rsid w:val="006B4F5A"/>
    <w:rPr>
      <w:rFonts w:ascii="Symbol" w:eastAsia="Times New Roman" w:hAnsi="Symbol" w:cs="Symbol"/>
    </w:rPr>
  </w:style>
  <w:style w:type="character" w:customStyle="1" w:styleId="WW8Num8z1">
    <w:name w:val="WW8Num8z1"/>
    <w:rsid w:val="006B4F5A"/>
    <w:rPr>
      <w:rFonts w:ascii="Courier New" w:eastAsia="Times New Roman" w:hAnsi="Courier New" w:cs="Courier New"/>
    </w:rPr>
  </w:style>
  <w:style w:type="character" w:customStyle="1" w:styleId="WW8Num8z2">
    <w:name w:val="WW8Num8z2"/>
    <w:rsid w:val="006B4F5A"/>
    <w:rPr>
      <w:rFonts w:ascii="Wingdings" w:eastAsia="Times New Roman" w:hAnsi="Wingdings" w:cs="Wingdings"/>
    </w:rPr>
  </w:style>
  <w:style w:type="character" w:customStyle="1" w:styleId="WW8Num9z0">
    <w:name w:val="WW8Num9z0"/>
    <w:rsid w:val="006B4F5A"/>
    <w:rPr>
      <w:rFonts w:ascii="Symbol" w:eastAsia="Times New Roman" w:hAnsi="Symbol" w:cs="OpenSymbol"/>
    </w:rPr>
  </w:style>
  <w:style w:type="character" w:customStyle="1" w:styleId="WW8Num9z1">
    <w:name w:val="WW8Num9z1"/>
    <w:rsid w:val="006B4F5A"/>
    <w:rPr>
      <w:rFonts w:ascii="OpenSymbol" w:eastAsia="Times New Roman" w:hAnsi="OpenSymbol" w:cs="OpenSymbol"/>
    </w:rPr>
  </w:style>
  <w:style w:type="character" w:customStyle="1" w:styleId="WW8Num10z0">
    <w:name w:val="WW8Num10z0"/>
    <w:rsid w:val="006B4F5A"/>
    <w:rPr>
      <w:rFonts w:ascii="Symbol" w:eastAsia="Times New Roman" w:hAnsi="Symbol" w:cs="OpenSymbol"/>
    </w:rPr>
  </w:style>
  <w:style w:type="character" w:customStyle="1" w:styleId="WW8Num11z0">
    <w:name w:val="WW8Num11z0"/>
    <w:rsid w:val="006B4F5A"/>
    <w:rPr>
      <w:rFonts w:ascii="Symbol" w:eastAsia="Times New Roman" w:hAnsi="Symbol" w:cs="Symbol"/>
      <w:sz w:val="20"/>
    </w:rPr>
  </w:style>
  <w:style w:type="character" w:customStyle="1" w:styleId="WW8Num11z1">
    <w:name w:val="WW8Num11z1"/>
    <w:rsid w:val="006B4F5A"/>
    <w:rPr>
      <w:rFonts w:ascii="Courier New" w:eastAsia="Times New Roman" w:hAnsi="Courier New" w:cs="Courier New"/>
      <w:sz w:val="20"/>
    </w:rPr>
  </w:style>
  <w:style w:type="character" w:customStyle="1" w:styleId="WW8Num11z2">
    <w:name w:val="WW8Num11z2"/>
    <w:rsid w:val="006B4F5A"/>
    <w:rPr>
      <w:rFonts w:ascii="Wingdings" w:eastAsia="Times New Roman" w:hAnsi="Wingdings" w:cs="Wingdings"/>
      <w:sz w:val="20"/>
    </w:rPr>
  </w:style>
  <w:style w:type="character" w:customStyle="1" w:styleId="WW-DefaultParagraphFont">
    <w:name w:val="WW-Default Paragraph Font"/>
    <w:rsid w:val="006B4F5A"/>
    <w:rPr>
      <w:rFonts w:ascii="Times New Roman" w:eastAsia="Times New Roman" w:hAnsi="Times New Roman" w:cs="Times New Roman"/>
    </w:rPr>
  </w:style>
  <w:style w:type="character" w:customStyle="1" w:styleId="Absatz-Standardschriftart">
    <w:name w:val="Absatz-Standardschriftart"/>
    <w:rsid w:val="006B4F5A"/>
    <w:rPr>
      <w:rFonts w:ascii="Times New Roman" w:eastAsia="Times New Roman" w:hAnsi="Times New Roman" w:cs="Times New Roman"/>
    </w:rPr>
  </w:style>
  <w:style w:type="character" w:customStyle="1" w:styleId="Heading2Char">
    <w:name w:val="Heading 2 Char"/>
    <w:rsid w:val="006B4F5A"/>
    <w:rPr>
      <w:rFonts w:ascii="Arial" w:eastAsia="MS Mincho" w:hAnsi="Arial" w:cs="Arial"/>
      <w:b/>
      <w:bCs/>
      <w:i/>
      <w:iCs/>
      <w:sz w:val="28"/>
      <w:szCs w:val="28"/>
    </w:rPr>
  </w:style>
  <w:style w:type="character" w:customStyle="1" w:styleId="Heading3Char">
    <w:name w:val="Heading 3 Char"/>
    <w:rsid w:val="006B4F5A"/>
    <w:rPr>
      <w:rFonts w:ascii="Cambria" w:eastAsia="Times New Roman" w:hAnsi="Cambria" w:cs="Times New Roman"/>
      <w:b/>
      <w:bCs/>
      <w:color w:val="4F81BD"/>
      <w:sz w:val="24"/>
      <w:szCs w:val="24"/>
    </w:rPr>
  </w:style>
  <w:style w:type="character" w:customStyle="1" w:styleId="Heading8Char">
    <w:name w:val="Heading 8 Char"/>
    <w:rsid w:val="006B4F5A"/>
    <w:rPr>
      <w:rFonts w:ascii="Times New Roman" w:eastAsia="Times New Roman" w:hAnsi="Times New Roman" w:cs="Times New Roman"/>
      <w:i/>
      <w:iCs/>
      <w:sz w:val="24"/>
      <w:szCs w:val="24"/>
    </w:rPr>
  </w:style>
  <w:style w:type="character" w:customStyle="1" w:styleId="BodyText3Char">
    <w:name w:val="Body Text 3 Char"/>
    <w:rsid w:val="006B4F5A"/>
    <w:rPr>
      <w:rFonts w:ascii="Comic Sans MS" w:eastAsia="Times New Roman" w:hAnsi="Comic Sans MS" w:cs="Times New Roman"/>
      <w:sz w:val="16"/>
      <w:szCs w:val="16"/>
    </w:rPr>
  </w:style>
  <w:style w:type="character" w:customStyle="1" w:styleId="FooterChar">
    <w:name w:val="Footer Char"/>
    <w:rsid w:val="006B4F5A"/>
    <w:rPr>
      <w:rFonts w:ascii="Times New Roman" w:eastAsia="Times New Roman" w:hAnsi="Times New Roman" w:cs="Times New Roman"/>
      <w:sz w:val="24"/>
      <w:szCs w:val="24"/>
    </w:rPr>
  </w:style>
  <w:style w:type="character" w:styleId="PageNumber">
    <w:name w:val="page number"/>
    <w:rsid w:val="006B4F5A"/>
    <w:rPr>
      <w:rFonts w:ascii="Times New Roman" w:eastAsia="Times New Roman" w:hAnsi="Times New Roman" w:cs="Times New Roman"/>
    </w:rPr>
  </w:style>
  <w:style w:type="character" w:customStyle="1" w:styleId="HTMLPreformattedChar">
    <w:name w:val="HTML Preformatted Char"/>
    <w:rsid w:val="006B4F5A"/>
    <w:rPr>
      <w:rFonts w:ascii="Arial Unicode MS" w:eastAsia="Times New Roman" w:hAnsi="Arial Unicode MS" w:cs="Arial Unicode MS"/>
      <w:sz w:val="20"/>
      <w:szCs w:val="20"/>
    </w:rPr>
  </w:style>
  <w:style w:type="character" w:customStyle="1" w:styleId="Bullets">
    <w:name w:val="Bullets"/>
    <w:rsid w:val="006B4F5A"/>
    <w:rPr>
      <w:rFonts w:ascii="OpenSymbol" w:eastAsia="OpenSymbol" w:hAnsi="OpenSymbol" w:cs="OpenSymbol"/>
    </w:rPr>
  </w:style>
  <w:style w:type="character" w:customStyle="1" w:styleId="RTFNum21">
    <w:name w:val="RTF_Num 2 1"/>
    <w:rsid w:val="006B4F5A"/>
    <w:rPr>
      <w:rFonts w:ascii="Symbol" w:eastAsia="Symbol" w:hAnsi="Symbol" w:cs="Symbol"/>
    </w:rPr>
  </w:style>
  <w:style w:type="character" w:customStyle="1" w:styleId="RTFNum22">
    <w:name w:val="RTF_Num 2 2"/>
    <w:rsid w:val="006B4F5A"/>
    <w:rPr>
      <w:rFonts w:ascii="Courier New" w:eastAsia="Courier New" w:hAnsi="Courier New" w:cs="Courier New"/>
    </w:rPr>
  </w:style>
  <w:style w:type="character" w:customStyle="1" w:styleId="RTFNum23">
    <w:name w:val="RTF_Num 2 3"/>
    <w:rsid w:val="006B4F5A"/>
    <w:rPr>
      <w:rFonts w:ascii="Wingdings" w:eastAsia="Wingdings" w:hAnsi="Wingdings" w:cs="Wingdings"/>
    </w:rPr>
  </w:style>
  <w:style w:type="character" w:customStyle="1" w:styleId="RTFNum24">
    <w:name w:val="RTF_Num 2 4"/>
    <w:rsid w:val="006B4F5A"/>
    <w:rPr>
      <w:rFonts w:ascii="Symbol" w:eastAsia="Symbol" w:hAnsi="Symbol" w:cs="Symbol"/>
    </w:rPr>
  </w:style>
  <w:style w:type="character" w:customStyle="1" w:styleId="RTFNum25">
    <w:name w:val="RTF_Num 2 5"/>
    <w:rsid w:val="006B4F5A"/>
    <w:rPr>
      <w:rFonts w:ascii="Courier New" w:eastAsia="Courier New" w:hAnsi="Courier New" w:cs="Courier New"/>
    </w:rPr>
  </w:style>
  <w:style w:type="character" w:customStyle="1" w:styleId="RTFNum26">
    <w:name w:val="RTF_Num 2 6"/>
    <w:rsid w:val="006B4F5A"/>
    <w:rPr>
      <w:rFonts w:ascii="Wingdings" w:eastAsia="Wingdings" w:hAnsi="Wingdings" w:cs="Wingdings"/>
    </w:rPr>
  </w:style>
  <w:style w:type="character" w:customStyle="1" w:styleId="RTFNum27">
    <w:name w:val="RTF_Num 2 7"/>
    <w:rsid w:val="006B4F5A"/>
    <w:rPr>
      <w:rFonts w:ascii="Symbol" w:eastAsia="Symbol" w:hAnsi="Symbol" w:cs="Symbol"/>
    </w:rPr>
  </w:style>
  <w:style w:type="character" w:customStyle="1" w:styleId="RTFNum28">
    <w:name w:val="RTF_Num 2 8"/>
    <w:rsid w:val="006B4F5A"/>
    <w:rPr>
      <w:rFonts w:ascii="Courier New" w:eastAsia="Courier New" w:hAnsi="Courier New" w:cs="Courier New"/>
    </w:rPr>
  </w:style>
  <w:style w:type="character" w:customStyle="1" w:styleId="RTFNum29">
    <w:name w:val="RTF_Num 2 9"/>
    <w:rsid w:val="006B4F5A"/>
    <w:rPr>
      <w:rFonts w:ascii="Wingdings" w:eastAsia="Wingdings" w:hAnsi="Wingdings" w:cs="Wingdings"/>
    </w:rPr>
  </w:style>
  <w:style w:type="character" w:customStyle="1" w:styleId="RTFNum31">
    <w:name w:val="RTF_Num 3 1"/>
    <w:rsid w:val="006B4F5A"/>
    <w:rPr>
      <w:rFonts w:ascii="Symbol" w:eastAsia="Symbol" w:hAnsi="Symbol" w:cs="Symbol"/>
    </w:rPr>
  </w:style>
  <w:style w:type="character" w:customStyle="1" w:styleId="RTFNum32">
    <w:name w:val="RTF_Num 3 2"/>
    <w:rsid w:val="006B4F5A"/>
    <w:rPr>
      <w:rFonts w:ascii="Courier New" w:eastAsia="Courier New" w:hAnsi="Courier New" w:cs="Courier New"/>
    </w:rPr>
  </w:style>
  <w:style w:type="character" w:customStyle="1" w:styleId="RTFNum33">
    <w:name w:val="RTF_Num 3 3"/>
    <w:rsid w:val="006B4F5A"/>
    <w:rPr>
      <w:rFonts w:ascii="Wingdings" w:eastAsia="Wingdings" w:hAnsi="Wingdings" w:cs="Wingdings"/>
    </w:rPr>
  </w:style>
  <w:style w:type="character" w:customStyle="1" w:styleId="RTFNum34">
    <w:name w:val="RTF_Num 3 4"/>
    <w:rsid w:val="006B4F5A"/>
    <w:rPr>
      <w:rFonts w:ascii="Symbol" w:eastAsia="Symbol" w:hAnsi="Symbol" w:cs="Symbol"/>
    </w:rPr>
  </w:style>
  <w:style w:type="character" w:customStyle="1" w:styleId="RTFNum35">
    <w:name w:val="RTF_Num 3 5"/>
    <w:rsid w:val="006B4F5A"/>
    <w:rPr>
      <w:rFonts w:ascii="Courier New" w:eastAsia="Courier New" w:hAnsi="Courier New" w:cs="Courier New"/>
    </w:rPr>
  </w:style>
  <w:style w:type="character" w:customStyle="1" w:styleId="RTFNum36">
    <w:name w:val="RTF_Num 3 6"/>
    <w:rsid w:val="006B4F5A"/>
    <w:rPr>
      <w:rFonts w:ascii="Wingdings" w:eastAsia="Wingdings" w:hAnsi="Wingdings" w:cs="Wingdings"/>
    </w:rPr>
  </w:style>
  <w:style w:type="character" w:customStyle="1" w:styleId="RTFNum37">
    <w:name w:val="RTF_Num 3 7"/>
    <w:rsid w:val="006B4F5A"/>
    <w:rPr>
      <w:rFonts w:ascii="Symbol" w:eastAsia="Symbol" w:hAnsi="Symbol" w:cs="Symbol"/>
    </w:rPr>
  </w:style>
  <w:style w:type="character" w:customStyle="1" w:styleId="RTFNum38">
    <w:name w:val="RTF_Num 3 8"/>
    <w:rsid w:val="006B4F5A"/>
    <w:rPr>
      <w:rFonts w:ascii="Courier New" w:eastAsia="Courier New" w:hAnsi="Courier New" w:cs="Courier New"/>
    </w:rPr>
  </w:style>
  <w:style w:type="character" w:customStyle="1" w:styleId="RTFNum39">
    <w:name w:val="RTF_Num 3 9"/>
    <w:rsid w:val="006B4F5A"/>
    <w:rPr>
      <w:rFonts w:ascii="Wingdings" w:eastAsia="Wingdings" w:hAnsi="Wingdings" w:cs="Wingdings"/>
    </w:rPr>
  </w:style>
  <w:style w:type="character" w:customStyle="1" w:styleId="apple-converted-space">
    <w:name w:val="apple-converted-space"/>
    <w:rsid w:val="006B4F5A"/>
    <w:rPr>
      <w:rFonts w:ascii="Times New Roman" w:eastAsia="Times New Roman" w:hAnsi="Times New Roman" w:cs="Times New Roman"/>
    </w:rPr>
  </w:style>
  <w:style w:type="paragraph" w:styleId="BodyText">
    <w:name w:val="Body Text"/>
    <w:basedOn w:val="Normal"/>
    <w:rsid w:val="006B4F5A"/>
    <w:pPr>
      <w:spacing w:after="120"/>
    </w:pPr>
    <w:rPr>
      <w:rFonts w:cs="Times New Roman"/>
    </w:rPr>
  </w:style>
  <w:style w:type="paragraph" w:customStyle="1" w:styleId="Heading">
    <w:name w:val="Heading"/>
    <w:basedOn w:val="Normal"/>
    <w:next w:val="BodyText"/>
    <w:rsid w:val="006B4F5A"/>
    <w:pPr>
      <w:keepNext/>
      <w:spacing w:before="240" w:after="120"/>
    </w:pPr>
    <w:rPr>
      <w:rFonts w:ascii="Arial" w:eastAsia="MS Mincho" w:hAnsi="Arial" w:cs="Tahoma"/>
      <w:sz w:val="28"/>
      <w:szCs w:val="28"/>
    </w:rPr>
  </w:style>
  <w:style w:type="paragraph" w:styleId="List">
    <w:name w:val="List"/>
    <w:basedOn w:val="BodyText"/>
    <w:rsid w:val="006B4F5A"/>
    <w:rPr>
      <w:rFonts w:cs="Tahoma"/>
    </w:rPr>
  </w:style>
  <w:style w:type="paragraph" w:styleId="Caption">
    <w:name w:val="caption"/>
    <w:basedOn w:val="Normal"/>
    <w:qFormat/>
    <w:rsid w:val="006B4F5A"/>
    <w:pPr>
      <w:suppressLineNumbers/>
      <w:spacing w:before="120" w:after="120"/>
    </w:pPr>
    <w:rPr>
      <w:rFonts w:cs="Tahoma"/>
      <w:i/>
      <w:iCs/>
    </w:rPr>
  </w:style>
  <w:style w:type="paragraph" w:customStyle="1" w:styleId="Index">
    <w:name w:val="Index"/>
    <w:basedOn w:val="Normal"/>
    <w:rsid w:val="006B4F5A"/>
    <w:pPr>
      <w:suppressLineNumbers/>
    </w:pPr>
    <w:rPr>
      <w:rFonts w:cs="Tahoma"/>
    </w:rPr>
  </w:style>
  <w:style w:type="paragraph" w:styleId="BodyText3">
    <w:name w:val="Body Text 3"/>
    <w:basedOn w:val="Normal"/>
    <w:rsid w:val="006B4F5A"/>
    <w:pPr>
      <w:autoSpaceDE w:val="0"/>
      <w:spacing w:after="120"/>
    </w:pPr>
    <w:rPr>
      <w:rFonts w:ascii="Comic Sans MS" w:hAnsi="Comic Sans MS" w:cs="Comic Sans MS"/>
      <w:sz w:val="16"/>
      <w:szCs w:val="16"/>
    </w:rPr>
  </w:style>
  <w:style w:type="paragraph" w:styleId="NormalWeb">
    <w:name w:val="Normal (Web)"/>
    <w:basedOn w:val="Normal"/>
    <w:rsid w:val="006B4F5A"/>
    <w:pPr>
      <w:spacing w:before="280" w:after="280"/>
    </w:pPr>
    <w:rPr>
      <w:rFonts w:cs="Times New Roman"/>
    </w:rPr>
  </w:style>
  <w:style w:type="paragraph" w:styleId="HTMLPreformatted">
    <w:name w:val="HTML Preformatted"/>
    <w:basedOn w:val="Normal"/>
    <w:rsid w:val="006B4F5A"/>
    <w:rPr>
      <w:rFonts w:ascii="Arial Unicode MS" w:hAnsi="Arial Unicode MS" w:cs="Arial Unicode MS"/>
      <w:sz w:val="20"/>
      <w:szCs w:val="20"/>
    </w:rPr>
  </w:style>
  <w:style w:type="paragraph" w:styleId="NoSpacing">
    <w:name w:val="No Spacing"/>
    <w:qFormat/>
    <w:rsid w:val="006B4F5A"/>
    <w:pPr>
      <w:suppressAutoHyphens/>
    </w:pPr>
    <w:rPr>
      <w:rFonts w:ascii="Calibri" w:eastAsia="Calibri" w:hAnsi="Calibri" w:cs="Arial"/>
      <w:sz w:val="22"/>
      <w:szCs w:val="22"/>
      <w:lang w:eastAsia="ar-SA"/>
    </w:rPr>
  </w:style>
  <w:style w:type="paragraph" w:styleId="Header">
    <w:name w:val="header"/>
    <w:basedOn w:val="Normal"/>
    <w:rsid w:val="006B4F5A"/>
    <w:pPr>
      <w:suppressLineNumbers/>
      <w:tabs>
        <w:tab w:val="center" w:pos="4986"/>
        <w:tab w:val="right" w:pos="9972"/>
      </w:tabs>
      <w:jc w:val="center"/>
    </w:pPr>
    <w:rPr>
      <w:rFonts w:cs="Times New Roman"/>
      <w:sz w:val="20"/>
      <w:szCs w:val="20"/>
    </w:rPr>
  </w:style>
  <w:style w:type="paragraph" w:styleId="BalloonText">
    <w:name w:val="Balloon Text"/>
    <w:basedOn w:val="Normal"/>
    <w:link w:val="BalloonTextChar"/>
    <w:uiPriority w:val="99"/>
    <w:semiHidden/>
    <w:unhideWhenUsed/>
    <w:rsid w:val="000A6F87"/>
    <w:rPr>
      <w:rFonts w:ascii="Tahoma" w:hAnsi="Tahoma" w:cs="Tahoma"/>
      <w:sz w:val="16"/>
      <w:szCs w:val="16"/>
    </w:rPr>
  </w:style>
  <w:style w:type="character" w:customStyle="1" w:styleId="BalloonTextChar">
    <w:name w:val="Balloon Text Char"/>
    <w:basedOn w:val="DefaultParagraphFont"/>
    <w:link w:val="BalloonText"/>
    <w:uiPriority w:val="99"/>
    <w:semiHidden/>
    <w:rsid w:val="000A6F87"/>
    <w:rPr>
      <w:rFonts w:ascii="Tahoma" w:hAnsi="Tahoma" w:cs="Tahoma"/>
      <w:sz w:val="16"/>
      <w:szCs w:val="16"/>
      <w:lang w:eastAsia="ar-SA"/>
    </w:rPr>
  </w:style>
</w:styles>
</file>

<file path=word/webSettings.xml><?xml version="1.0" encoding="utf-8"?>
<w:webSettings xmlns:r="http://schemas.openxmlformats.org/officeDocument/2006/relationships" xmlns:w="http://schemas.openxmlformats.org/wordprocessingml/2006/main">
  <w:divs>
    <w:div w:id="1119377870">
      <w:bodyDiv w:val="1"/>
      <w:marLeft w:val="0"/>
      <w:marRight w:val="0"/>
      <w:marTop w:val="0"/>
      <w:marBottom w:val="0"/>
      <w:divBdr>
        <w:top w:val="none" w:sz="0" w:space="0" w:color="auto"/>
        <w:left w:val="none" w:sz="0" w:space="0" w:color="auto"/>
        <w:bottom w:val="none" w:sz="0" w:space="0" w:color="auto"/>
        <w:right w:val="none" w:sz="0" w:space="0" w:color="auto"/>
      </w:divBdr>
    </w:div>
    <w:div w:id="1224028878">
      <w:bodyDiv w:val="1"/>
      <w:marLeft w:val="0"/>
      <w:marRight w:val="0"/>
      <w:marTop w:val="0"/>
      <w:marBottom w:val="0"/>
      <w:divBdr>
        <w:top w:val="none" w:sz="0" w:space="0" w:color="auto"/>
        <w:left w:val="none" w:sz="0" w:space="0" w:color="auto"/>
        <w:bottom w:val="none" w:sz="0" w:space="0" w:color="auto"/>
        <w:right w:val="none" w:sz="0" w:space="0" w:color="auto"/>
      </w:divBdr>
    </w:div>
    <w:div w:id="1690059496">
      <w:bodyDiv w:val="1"/>
      <w:marLeft w:val="0"/>
      <w:marRight w:val="0"/>
      <w:marTop w:val="0"/>
      <w:marBottom w:val="0"/>
      <w:divBdr>
        <w:top w:val="none" w:sz="0" w:space="0" w:color="auto"/>
        <w:left w:val="none" w:sz="0" w:space="0" w:color="auto"/>
        <w:bottom w:val="none" w:sz="0" w:space="0" w:color="auto"/>
        <w:right w:val="none" w:sz="0" w:space="0" w:color="auto"/>
      </w:divBdr>
    </w:div>
    <w:div w:id="186968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rvkumar.jonnalagadda@gmail.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E51B4-6ABF-446A-B749-4E02CE83E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6</Pages>
  <Words>2324</Words>
  <Characters>13250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15543</CharactersWithSpaces>
  <SharedDoc>false</SharedDoc>
  <HLinks>
    <vt:vector size="6" baseType="variant">
      <vt:variant>
        <vt:i4>6291456</vt:i4>
      </vt:variant>
      <vt:variant>
        <vt:i4>0</vt:i4>
      </vt:variant>
      <vt:variant>
        <vt:i4>0</vt:i4>
      </vt:variant>
      <vt:variant>
        <vt:i4>5</vt:i4>
      </vt:variant>
      <vt:variant>
        <vt:lpwstr>mailto:rvkumar.jonnalagadda@gmail.com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user</cp:lastModifiedBy>
  <cp:revision>63</cp:revision>
  <cp:lastPrinted>1970-01-01T00:00:00Z</cp:lastPrinted>
  <dcterms:created xsi:type="dcterms:W3CDTF">2021-09-27T15:26:00Z</dcterms:created>
  <dcterms:modified xsi:type="dcterms:W3CDTF">2021-10-02T09:22:00Z</dcterms:modified>
</cp:coreProperties>
</file>