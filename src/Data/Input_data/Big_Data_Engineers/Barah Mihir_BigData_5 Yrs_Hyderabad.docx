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91F" w:rsidRPr="009B6126" w:rsidRDefault="005D791F" w:rsidP="00465212">
      <w:pPr>
        <w:suppressAutoHyphens w:val="0"/>
        <w:jc w:val="right"/>
        <w:rPr>
          <w:rFonts w:ascii="Verdana" w:hAnsi="Verdana"/>
          <w:b/>
          <w:sz w:val="18"/>
          <w:szCs w:val="18"/>
          <w:lang w:eastAsia="en-US"/>
        </w:rPr>
      </w:pP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CB1904" w:rsidRPr="009B6126">
        <w:rPr>
          <w:rFonts w:ascii="Verdana" w:hAnsi="Verdana"/>
          <w:b/>
          <w:noProof/>
          <w:sz w:val="18"/>
          <w:szCs w:val="18"/>
          <w:lang w:eastAsia="en-US"/>
        </w:rPr>
        <w:drawing>
          <wp:inline distT="0" distB="0" distL="0" distR="0">
            <wp:extent cx="1190625" cy="1190625"/>
            <wp:effectExtent l="0" t="0" r="0" b="0"/>
            <wp:docPr id="4" name="Picture 4" descr="C:\Users\bkar0\Downloads\oracle-pl-sql-developer-certified-associat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kar0\Downloads\oracle-pl-sql-developer-certified-associate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6EA8" w:rsidRPr="009B6126" w:rsidRDefault="00763B09" w:rsidP="00936EA8">
      <w:pPr>
        <w:suppressAutoHyphens w:val="0"/>
        <w:rPr>
          <w:rFonts w:ascii="Verdana" w:hAnsi="Verdana"/>
          <w:b/>
          <w:sz w:val="18"/>
          <w:szCs w:val="18"/>
          <w:lang w:eastAsia="en-US"/>
        </w:rPr>
      </w:pPr>
      <w:r w:rsidRPr="009B6126">
        <w:rPr>
          <w:rFonts w:ascii="Verdana" w:hAnsi="Verdana"/>
          <w:b/>
          <w:sz w:val="18"/>
          <w:szCs w:val="18"/>
          <w:lang w:eastAsia="en-US"/>
        </w:rPr>
        <w:t>BARAH</w:t>
      </w:r>
      <w:r w:rsidR="00C71C7D" w:rsidRPr="009B6126">
        <w:rPr>
          <w:rFonts w:ascii="Verdana" w:hAnsi="Verdana"/>
          <w:b/>
          <w:sz w:val="18"/>
          <w:szCs w:val="18"/>
          <w:lang w:eastAsia="en-US"/>
        </w:rPr>
        <w:t>MIHIR KAR</w:t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  <w:r w:rsidR="00873222" w:rsidRPr="009B6126">
        <w:rPr>
          <w:rFonts w:ascii="Verdana" w:hAnsi="Verdana"/>
          <w:b/>
          <w:sz w:val="18"/>
          <w:szCs w:val="18"/>
          <w:lang w:eastAsia="en-US"/>
        </w:rPr>
        <w:tab/>
      </w:r>
    </w:p>
    <w:p w:rsidR="004005AD" w:rsidRPr="009B6126" w:rsidRDefault="004005AD" w:rsidP="00936EA8">
      <w:pPr>
        <w:rPr>
          <w:rFonts w:ascii="Verdana" w:hAnsi="Verdana" w:cs="Tahoma"/>
          <w:b/>
          <w:sz w:val="18"/>
          <w:szCs w:val="18"/>
        </w:rPr>
      </w:pPr>
      <w:r w:rsidRPr="009B6126">
        <w:rPr>
          <w:rFonts w:ascii="Verdana" w:hAnsi="Verdana" w:cs="Tahoma"/>
          <w:b/>
          <w:noProof/>
          <w:sz w:val="18"/>
          <w:szCs w:val="18"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127635</wp:posOffset>
            </wp:positionV>
            <wp:extent cx="133350" cy="175895"/>
            <wp:effectExtent l="0" t="0" r="0" b="0"/>
            <wp:wrapNone/>
            <wp:docPr id="3" name="Picture 3" descr="C:\Users\bkar0\Desktop\ph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ar0\Desktop\ph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3350" cy="17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B6126">
        <w:rPr>
          <w:rFonts w:ascii="Verdana" w:hAnsi="Verdana" w:cs="Tahoma"/>
          <w:b/>
          <w:noProof/>
          <w:sz w:val="18"/>
          <w:szCs w:val="18"/>
          <w:lang w:eastAsia="en-US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90500" cy="147320"/>
            <wp:effectExtent l="0" t="0" r="0" b="0"/>
            <wp:wrapNone/>
            <wp:docPr id="2" name="Picture 2" descr="C:\Users\bkar0\Desktop\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ar0\Desktop\mai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4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600F9" w:rsidRPr="004600F9">
        <w:rPr>
          <w:rFonts w:ascii="Verdana" w:hAnsi="Verdana" w:cs="Tahoma"/>
          <w:b/>
          <w:sz w:val="18"/>
          <w:szCs w:val="18"/>
        </w:rPr>
        <w:t>mihirrock.kar92@gmail.com</w:t>
      </w:r>
    </w:p>
    <w:p w:rsidR="004005AD" w:rsidRPr="009B6126" w:rsidRDefault="004005AD" w:rsidP="00936EA8">
      <w:pPr>
        <w:rPr>
          <w:rFonts w:ascii="Verdana" w:hAnsi="Verdana" w:cs="Tahom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 xml:space="preserve">      +91 -</w:t>
      </w:r>
      <w:r w:rsidR="001B7C74" w:rsidRPr="009B6126">
        <w:rPr>
          <w:rFonts w:ascii="Verdana" w:hAnsi="Verdana" w:cs="Tahoma"/>
          <w:b/>
          <w:sz w:val="18"/>
          <w:szCs w:val="18"/>
        </w:rPr>
        <w:t>9742972748</w:t>
      </w:r>
    </w:p>
    <w:p w:rsidR="004A5B96" w:rsidRPr="009B6126" w:rsidRDefault="00613EDB" w:rsidP="001A3F2C">
      <w:pPr>
        <w:pBdr>
          <w:top w:val="thinThickSmallGap" w:sz="24" w:space="0" w:color="auto"/>
        </w:pBdr>
        <w:shd w:val="clear" w:color="auto" w:fill="DDD9C3"/>
        <w:spacing w:line="288" w:lineRule="auto"/>
        <w:rPr>
          <w:rFonts w:ascii="Verdana" w:hAnsi="Verdana"/>
          <w:b/>
          <w:sz w:val="18"/>
          <w:szCs w:val="18"/>
          <w:lang w:val="en-GB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>Professional Summary:</w:t>
      </w:r>
    </w:p>
    <w:p w:rsidR="00BF3209" w:rsidRPr="009B6126" w:rsidRDefault="00423E77" w:rsidP="00DB1D70">
      <w:pPr>
        <w:spacing w:line="276" w:lineRule="auto"/>
        <w:jc w:val="both"/>
        <w:rPr>
          <w:rFonts w:ascii="Verdana" w:hAnsi="Verdana"/>
          <w:color w:val="333333"/>
          <w:sz w:val="18"/>
          <w:szCs w:val="18"/>
          <w:shd w:val="clear" w:color="auto" w:fill="FFFFFF"/>
        </w:rPr>
      </w:pPr>
      <w:r w:rsidRPr="009B6126">
        <w:rPr>
          <w:rFonts w:ascii="Verdana" w:hAnsi="Verdana"/>
          <w:sz w:val="18"/>
          <w:szCs w:val="18"/>
        </w:rPr>
        <w:t>Over</w:t>
      </w:r>
      <w:r w:rsidR="00F86BAE">
        <w:rPr>
          <w:rFonts w:ascii="Verdana" w:hAnsi="Verdana"/>
          <w:sz w:val="18"/>
          <w:szCs w:val="18"/>
        </w:rPr>
        <w:t>4.5</w:t>
      </w:r>
      <w:r w:rsidR="009D442A" w:rsidRPr="009B6126">
        <w:rPr>
          <w:rFonts w:ascii="Verdana" w:hAnsi="Verdana"/>
          <w:sz w:val="18"/>
          <w:szCs w:val="18"/>
        </w:rPr>
        <w:t>+</w:t>
      </w:r>
      <w:r w:rsidR="00C71C7D" w:rsidRPr="009B6126">
        <w:rPr>
          <w:rFonts w:ascii="Verdana" w:eastAsia="Calibri" w:hAnsi="Verdana"/>
          <w:sz w:val="18"/>
          <w:szCs w:val="18"/>
        </w:rPr>
        <w:t>year</w:t>
      </w:r>
      <w:r w:rsidRPr="009B6126">
        <w:rPr>
          <w:rFonts w:ascii="Verdana" w:eastAsia="Calibri" w:hAnsi="Verdana"/>
          <w:sz w:val="18"/>
          <w:szCs w:val="18"/>
        </w:rPr>
        <w:t>s</w:t>
      </w:r>
      <w:r w:rsidR="00613EDB" w:rsidRPr="009B6126">
        <w:rPr>
          <w:rFonts w:ascii="Verdana" w:eastAsia="Calibri" w:hAnsi="Verdana"/>
          <w:sz w:val="18"/>
          <w:szCs w:val="18"/>
        </w:rPr>
        <w:t xml:space="preserve"> of experience</w:t>
      </w:r>
      <w:r w:rsidR="00DC59BC" w:rsidRPr="009B6126">
        <w:rPr>
          <w:rFonts w:ascii="Verdana" w:eastAsia="Calibri" w:hAnsi="Verdana"/>
          <w:sz w:val="18"/>
          <w:szCs w:val="18"/>
        </w:rPr>
        <w:t xml:space="preserve"> in IT </w:t>
      </w:r>
      <w:r w:rsidR="00CA32C1" w:rsidRPr="009B6126">
        <w:rPr>
          <w:rFonts w:ascii="Verdana" w:eastAsia="Calibri" w:hAnsi="Verdana"/>
          <w:sz w:val="18"/>
          <w:szCs w:val="18"/>
        </w:rPr>
        <w:t>Industry</w:t>
      </w:r>
      <w:r w:rsidR="000A3616" w:rsidRPr="009B6126">
        <w:rPr>
          <w:rFonts w:ascii="Verdana" w:eastAsia="Calibri" w:hAnsi="Verdana"/>
          <w:sz w:val="18"/>
          <w:szCs w:val="18"/>
        </w:rPr>
        <w:t xml:space="preserve"> with Enterprise Applications with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813A70">
        <w:rPr>
          <w:rFonts w:ascii="Verdana" w:eastAsia="Calibri" w:hAnsi="Verdana"/>
          <w:sz w:val="18"/>
          <w:szCs w:val="18"/>
        </w:rPr>
        <w:t>Big Data Oracle Cloud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813A70">
        <w:rPr>
          <w:rFonts w:ascii="Verdana" w:eastAsia="Calibri" w:hAnsi="Verdana"/>
          <w:sz w:val="18"/>
          <w:szCs w:val="18"/>
        </w:rPr>
        <w:t>using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0A3616" w:rsidRPr="009B6126">
        <w:rPr>
          <w:rFonts w:ascii="Verdana" w:eastAsia="Calibri" w:hAnsi="Verdana"/>
          <w:sz w:val="18"/>
          <w:szCs w:val="18"/>
        </w:rPr>
        <w:t>technology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F86BAE">
        <w:rPr>
          <w:rFonts w:ascii="Verdana" w:eastAsia="Calibri" w:hAnsi="Verdana"/>
          <w:sz w:val="18"/>
          <w:szCs w:val="18"/>
        </w:rPr>
        <w:t xml:space="preserve">Big Data, </w:t>
      </w:r>
      <w:r w:rsidR="00F451F3" w:rsidRPr="009B6126">
        <w:rPr>
          <w:rFonts w:ascii="Verdana" w:eastAsia="Calibri" w:hAnsi="Verdana"/>
          <w:sz w:val="18"/>
          <w:szCs w:val="18"/>
        </w:rPr>
        <w:t>Hadoop</w:t>
      </w:r>
      <w:r w:rsidR="00731091">
        <w:rPr>
          <w:rFonts w:ascii="Verdana" w:eastAsia="Calibri" w:hAnsi="Verdana"/>
          <w:sz w:val="18"/>
          <w:szCs w:val="18"/>
        </w:rPr>
        <w:t xml:space="preserve">, </w:t>
      </w:r>
      <w:r w:rsidR="00BF0B56">
        <w:rPr>
          <w:rFonts w:ascii="Verdana" w:eastAsia="Calibri" w:hAnsi="Verdana"/>
          <w:sz w:val="18"/>
          <w:szCs w:val="18"/>
        </w:rPr>
        <w:t>Spark</w:t>
      </w:r>
      <w:r w:rsidR="00F64723">
        <w:rPr>
          <w:rFonts w:ascii="Verdana" w:eastAsia="Calibri" w:hAnsi="Verdana"/>
          <w:sz w:val="18"/>
          <w:szCs w:val="18"/>
        </w:rPr>
        <w:t>, UNIX and Cloud</w:t>
      </w:r>
      <w:r w:rsidR="00F86BAE">
        <w:rPr>
          <w:rFonts w:ascii="Verdana" w:eastAsia="Calibri" w:hAnsi="Verdana"/>
          <w:sz w:val="18"/>
          <w:szCs w:val="18"/>
        </w:rPr>
        <w:t>.</w:t>
      </w:r>
    </w:p>
    <w:p w:rsidR="00611FE2" w:rsidRPr="009B6126" w:rsidRDefault="00B03BC4" w:rsidP="00272F7E">
      <w:pPr>
        <w:pBdr>
          <w:top w:val="thinThickSmallGap" w:sz="24" w:space="0" w:color="auto"/>
        </w:pBdr>
        <w:shd w:val="clear" w:color="auto" w:fill="DDD9C3"/>
        <w:spacing w:line="288" w:lineRule="auto"/>
        <w:jc w:val="both"/>
        <w:rPr>
          <w:rFonts w:ascii="Verdana" w:hAnsi="Verdana"/>
          <w:b/>
          <w:sz w:val="18"/>
          <w:szCs w:val="18"/>
          <w:lang w:val="en-GB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>Functional Summary:</w:t>
      </w:r>
    </w:p>
    <w:p w:rsidR="00FF3AE7" w:rsidRPr="009B6126" w:rsidRDefault="00FF3AE7" w:rsidP="00FF3AE7">
      <w:pPr>
        <w:widowControl w:val="0"/>
        <w:autoSpaceDE w:val="0"/>
        <w:spacing w:line="276" w:lineRule="auto"/>
        <w:ind w:left="540"/>
        <w:jc w:val="both"/>
        <w:rPr>
          <w:rFonts w:ascii="Verdana" w:hAnsi="Verdana" w:cs="Tahoma"/>
          <w:sz w:val="18"/>
          <w:szCs w:val="18"/>
        </w:rPr>
      </w:pPr>
    </w:p>
    <w:p w:rsidR="00DA0922" w:rsidRPr="009B6126" w:rsidRDefault="00A40621" w:rsidP="00650E88">
      <w:pPr>
        <w:jc w:val="both"/>
        <w:rPr>
          <w:rFonts w:ascii="Verdana" w:hAnsi="Verdana" w:cs="Tahom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>BigData</w:t>
      </w:r>
    </w:p>
    <w:p w:rsidR="004538D9" w:rsidRPr="009B6126" w:rsidRDefault="00794A4F" w:rsidP="00F75923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Architecture knowledge on Hadoop and Spark framework</w:t>
      </w:r>
      <w:r w:rsidR="00681B80" w:rsidRPr="009B6126">
        <w:rPr>
          <w:rFonts w:ascii="Verdana" w:eastAsia="Calibri" w:hAnsi="Verdana"/>
          <w:sz w:val="18"/>
          <w:szCs w:val="18"/>
        </w:rPr>
        <w:t>s</w:t>
      </w:r>
      <w:r w:rsidRPr="009B6126">
        <w:rPr>
          <w:rFonts w:ascii="Verdana" w:eastAsia="Calibri" w:hAnsi="Verdana"/>
          <w:sz w:val="18"/>
          <w:szCs w:val="18"/>
        </w:rPr>
        <w:t>.</w:t>
      </w:r>
    </w:p>
    <w:p w:rsidR="00681B80" w:rsidRPr="009B6126" w:rsidRDefault="00B33F02" w:rsidP="00F75923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Expertise in Big Data </w:t>
      </w:r>
      <w:r w:rsidR="00C77B19">
        <w:rPr>
          <w:rFonts w:ascii="Verdana" w:eastAsia="Calibri" w:hAnsi="Verdana"/>
          <w:sz w:val="18"/>
          <w:szCs w:val="18"/>
        </w:rPr>
        <w:t>and Data warehouse e</w:t>
      </w:r>
      <w:r w:rsidRPr="009B6126">
        <w:rPr>
          <w:rFonts w:ascii="Verdana" w:eastAsia="Calibri" w:hAnsi="Verdana"/>
          <w:sz w:val="18"/>
          <w:szCs w:val="18"/>
        </w:rPr>
        <w:t>cosystem with experience inHadoop, Hive</w:t>
      </w:r>
      <w:r w:rsidR="0099189A">
        <w:rPr>
          <w:rFonts w:ascii="Verdana" w:eastAsia="Calibri" w:hAnsi="Verdana"/>
          <w:sz w:val="18"/>
          <w:szCs w:val="18"/>
        </w:rPr>
        <w:t xml:space="preserve"> and </w:t>
      </w:r>
      <w:r w:rsidRPr="009B6126">
        <w:rPr>
          <w:rFonts w:ascii="Verdana" w:eastAsia="Calibri" w:hAnsi="Verdana"/>
          <w:sz w:val="18"/>
          <w:szCs w:val="18"/>
        </w:rPr>
        <w:t>Spark</w:t>
      </w:r>
      <w:r w:rsidR="00EF3325" w:rsidRPr="009B6126">
        <w:rPr>
          <w:rFonts w:ascii="Verdana" w:eastAsia="Calibri" w:hAnsi="Verdana"/>
          <w:sz w:val="18"/>
          <w:szCs w:val="18"/>
        </w:rPr>
        <w:t>.</w:t>
      </w:r>
    </w:p>
    <w:p w:rsidR="00BE2D09" w:rsidRPr="009B6126" w:rsidRDefault="00A964E0" w:rsidP="00F75923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bookmarkStart w:id="0" w:name="_Hlk44676466"/>
      <w:r w:rsidRPr="009B6126">
        <w:rPr>
          <w:rFonts w:ascii="Verdana" w:eastAsia="Calibri" w:hAnsi="Verdana"/>
          <w:sz w:val="18"/>
          <w:szCs w:val="18"/>
        </w:rPr>
        <w:t>Expertise in MPP architecture and knowledge of MPP</w:t>
      </w:r>
      <w:r w:rsidR="00085D8F" w:rsidRPr="009B6126">
        <w:rPr>
          <w:rFonts w:ascii="Verdana" w:eastAsia="Calibri" w:hAnsi="Verdana"/>
          <w:sz w:val="18"/>
          <w:szCs w:val="18"/>
        </w:rPr>
        <w:t>.</w:t>
      </w:r>
    </w:p>
    <w:bookmarkEnd w:id="0"/>
    <w:p w:rsidR="00A7375D" w:rsidRPr="009B6126" w:rsidRDefault="00893043" w:rsidP="003A63B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Expertise in using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3D564B" w:rsidRPr="009B6126">
        <w:rPr>
          <w:rFonts w:ascii="Verdana" w:eastAsia="Calibri" w:hAnsi="Verdana"/>
          <w:sz w:val="18"/>
          <w:szCs w:val="18"/>
        </w:rPr>
        <w:t>HIVE</w:t>
      </w:r>
      <w:r w:rsidR="003D564B">
        <w:rPr>
          <w:rFonts w:ascii="Verdana" w:eastAsia="Calibri" w:hAnsi="Verdana"/>
          <w:sz w:val="18"/>
          <w:szCs w:val="18"/>
        </w:rPr>
        <w:t>,</w:t>
      </w:r>
      <w:r w:rsidRPr="009B6126">
        <w:rPr>
          <w:rFonts w:ascii="Verdana" w:eastAsia="Calibri" w:hAnsi="Verdana"/>
          <w:sz w:val="18"/>
          <w:szCs w:val="18"/>
        </w:rPr>
        <w:t xml:space="preserve"> Spark SQL with various data source like JSON, Parquet and</w:t>
      </w:r>
      <w:r w:rsidR="00281D18">
        <w:rPr>
          <w:rFonts w:ascii="Verdana" w:eastAsia="Calibri" w:hAnsi="Verdana"/>
          <w:sz w:val="18"/>
          <w:szCs w:val="18"/>
        </w:rPr>
        <w:t xml:space="preserve"> Avro</w:t>
      </w:r>
      <w:r w:rsidRPr="009B6126">
        <w:rPr>
          <w:rFonts w:ascii="Verdana" w:eastAsia="Calibri" w:hAnsi="Verdana"/>
          <w:sz w:val="18"/>
          <w:szCs w:val="18"/>
        </w:rPr>
        <w:t>.</w:t>
      </w:r>
    </w:p>
    <w:p w:rsidR="00333034" w:rsidRPr="009B6126" w:rsidRDefault="00333034" w:rsidP="003A63B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Knowledge with Data pipeline/workflow management tools such as Hadoop Kettle</w:t>
      </w:r>
      <w:r w:rsidR="008E717F" w:rsidRPr="009B6126">
        <w:rPr>
          <w:rFonts w:ascii="Verdana" w:eastAsia="Calibri" w:hAnsi="Verdana"/>
          <w:sz w:val="18"/>
          <w:szCs w:val="18"/>
        </w:rPr>
        <w:t>, Apache NiFi.</w:t>
      </w:r>
    </w:p>
    <w:p w:rsidR="00660431" w:rsidRDefault="00660431" w:rsidP="003A63B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Expertise in production support related activities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1239E6">
        <w:rPr>
          <w:rFonts w:ascii="Verdana" w:eastAsia="Calibri" w:hAnsi="Verdana"/>
          <w:sz w:val="18"/>
          <w:szCs w:val="18"/>
        </w:rPr>
        <w:t xml:space="preserve">ETL </w:t>
      </w:r>
      <w:r w:rsidRPr="009B6126">
        <w:rPr>
          <w:rFonts w:ascii="Verdana" w:eastAsia="Calibri" w:hAnsi="Verdana"/>
          <w:sz w:val="18"/>
          <w:szCs w:val="18"/>
        </w:rPr>
        <w:t>issue identification</w:t>
      </w:r>
      <w:r w:rsidR="00912223">
        <w:rPr>
          <w:rFonts w:ascii="Verdana" w:eastAsia="Calibri" w:hAnsi="Verdana"/>
          <w:sz w:val="18"/>
          <w:szCs w:val="18"/>
        </w:rPr>
        <w:t xml:space="preserve"> and </w:t>
      </w:r>
      <w:r w:rsidRPr="009B6126">
        <w:rPr>
          <w:rFonts w:ascii="Verdana" w:eastAsia="Calibri" w:hAnsi="Verdana"/>
          <w:sz w:val="18"/>
          <w:szCs w:val="18"/>
        </w:rPr>
        <w:t>resolution</w:t>
      </w:r>
      <w:r w:rsidR="00C00BF6">
        <w:rPr>
          <w:rFonts w:ascii="Verdana" w:eastAsia="Calibri" w:hAnsi="Verdana"/>
          <w:sz w:val="18"/>
          <w:szCs w:val="18"/>
        </w:rPr>
        <w:t xml:space="preserve"> within SLA</w:t>
      </w:r>
      <w:r w:rsidRPr="009B6126">
        <w:rPr>
          <w:rFonts w:ascii="Verdana" w:eastAsia="Calibri" w:hAnsi="Verdana"/>
          <w:sz w:val="18"/>
          <w:szCs w:val="18"/>
        </w:rPr>
        <w:t>.</w:t>
      </w:r>
    </w:p>
    <w:p w:rsidR="0083202B" w:rsidRPr="009B6126" w:rsidRDefault="004E1EDC" w:rsidP="003A63B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Working</w:t>
      </w:r>
      <w:r w:rsidR="0083202B">
        <w:rPr>
          <w:rFonts w:ascii="Verdana" w:eastAsia="Calibri" w:hAnsi="Verdana"/>
          <w:sz w:val="18"/>
          <w:szCs w:val="18"/>
        </w:rPr>
        <w:t xml:space="preserve"> knowledge with </w:t>
      </w:r>
      <w:r w:rsidR="00CA46B0">
        <w:rPr>
          <w:rFonts w:ascii="Verdana" w:eastAsia="Calibri" w:hAnsi="Verdana"/>
          <w:sz w:val="18"/>
          <w:szCs w:val="18"/>
        </w:rPr>
        <w:t xml:space="preserve">Spark </w:t>
      </w:r>
      <w:r w:rsidR="00730D46">
        <w:rPr>
          <w:rFonts w:ascii="Verdana" w:eastAsia="Calibri" w:hAnsi="Verdana"/>
          <w:sz w:val="18"/>
          <w:szCs w:val="18"/>
        </w:rPr>
        <w:t xml:space="preserve">SQL </w:t>
      </w:r>
      <w:bookmarkStart w:id="1" w:name="_GoBack"/>
      <w:bookmarkEnd w:id="1"/>
      <w:r w:rsidR="00CA46B0">
        <w:rPr>
          <w:rFonts w:ascii="Verdana" w:eastAsia="Calibri" w:hAnsi="Verdana"/>
          <w:sz w:val="18"/>
          <w:szCs w:val="18"/>
        </w:rPr>
        <w:t xml:space="preserve">performance </w:t>
      </w:r>
      <w:r w:rsidR="00232661">
        <w:rPr>
          <w:rFonts w:ascii="Verdana" w:eastAsia="Calibri" w:hAnsi="Verdana"/>
          <w:sz w:val="18"/>
          <w:szCs w:val="18"/>
        </w:rPr>
        <w:t>tuning</w:t>
      </w:r>
      <w:r w:rsidR="00424AD9">
        <w:rPr>
          <w:rFonts w:ascii="Verdana" w:eastAsia="Calibri" w:hAnsi="Verdana"/>
          <w:sz w:val="18"/>
          <w:szCs w:val="18"/>
        </w:rPr>
        <w:t>.</w:t>
      </w:r>
    </w:p>
    <w:p w:rsidR="00E17550" w:rsidRPr="009B6126" w:rsidRDefault="0090568F" w:rsidP="009B6126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Working </w:t>
      </w:r>
      <w:r w:rsidR="002251A4" w:rsidRPr="009B6126">
        <w:rPr>
          <w:rFonts w:ascii="Verdana" w:eastAsia="Calibri" w:hAnsi="Verdana"/>
          <w:sz w:val="18"/>
          <w:szCs w:val="18"/>
        </w:rPr>
        <w:t xml:space="preserve">and </w:t>
      </w:r>
      <w:r w:rsidR="009B6126">
        <w:rPr>
          <w:rFonts w:ascii="Verdana" w:eastAsia="Calibri" w:hAnsi="Verdana"/>
          <w:sz w:val="18"/>
          <w:szCs w:val="18"/>
        </w:rPr>
        <w:t xml:space="preserve">issue </w:t>
      </w:r>
      <w:r w:rsidR="002251A4" w:rsidRPr="009B6126">
        <w:rPr>
          <w:rFonts w:ascii="Verdana" w:eastAsia="Calibri" w:hAnsi="Verdana"/>
          <w:sz w:val="18"/>
          <w:szCs w:val="18"/>
        </w:rPr>
        <w:t xml:space="preserve">troubleshooting knowledge </w:t>
      </w:r>
      <w:r w:rsidR="00C41436" w:rsidRPr="009B6126">
        <w:rPr>
          <w:rFonts w:ascii="Verdana" w:eastAsia="Calibri" w:hAnsi="Verdana"/>
          <w:sz w:val="18"/>
          <w:szCs w:val="18"/>
        </w:rPr>
        <w:t xml:space="preserve">on </w:t>
      </w:r>
      <w:r w:rsidR="00BC2C03">
        <w:rPr>
          <w:rFonts w:ascii="Verdana" w:eastAsia="Calibri" w:hAnsi="Verdana"/>
          <w:sz w:val="18"/>
          <w:szCs w:val="18"/>
        </w:rPr>
        <w:t xml:space="preserve">Apache NiFi and </w:t>
      </w:r>
      <w:r w:rsidR="00B91393">
        <w:rPr>
          <w:rFonts w:ascii="Verdana" w:eastAsia="Calibri" w:hAnsi="Verdana"/>
          <w:sz w:val="18"/>
          <w:szCs w:val="18"/>
        </w:rPr>
        <w:t>kafka</w:t>
      </w:r>
      <w:r w:rsidR="009918EB">
        <w:rPr>
          <w:rFonts w:ascii="Verdana" w:eastAsia="Calibri" w:hAnsi="Verdana"/>
          <w:sz w:val="18"/>
          <w:szCs w:val="18"/>
        </w:rPr>
        <w:t xml:space="preserve"> </w:t>
      </w:r>
      <w:r w:rsidR="00BC2C03">
        <w:rPr>
          <w:rFonts w:ascii="Verdana" w:eastAsia="Calibri" w:hAnsi="Verdana"/>
          <w:sz w:val="18"/>
          <w:szCs w:val="18"/>
        </w:rPr>
        <w:t>events</w:t>
      </w:r>
      <w:r w:rsidR="009B6126">
        <w:rPr>
          <w:rFonts w:ascii="Verdana" w:eastAsia="Calibri" w:hAnsi="Verdana"/>
          <w:sz w:val="18"/>
          <w:szCs w:val="18"/>
        </w:rPr>
        <w:t>.</w:t>
      </w:r>
    </w:p>
    <w:p w:rsidR="008F4893" w:rsidRPr="009B6126" w:rsidRDefault="00F73F95" w:rsidP="008F4893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Experience in manipulating/analyzing large dataset and finding patterns and insights with </w:t>
      </w:r>
      <w:r w:rsidR="00E134C4" w:rsidRPr="009B6126">
        <w:rPr>
          <w:rFonts w:ascii="Verdana" w:eastAsia="Calibri" w:hAnsi="Verdana"/>
          <w:sz w:val="18"/>
          <w:szCs w:val="18"/>
        </w:rPr>
        <w:t>structured</w:t>
      </w:r>
      <w:r w:rsidR="009918EB">
        <w:rPr>
          <w:rFonts w:ascii="Verdana" w:eastAsia="Calibri" w:hAnsi="Verdana"/>
          <w:sz w:val="18"/>
          <w:szCs w:val="18"/>
        </w:rPr>
        <w:t xml:space="preserve"> and un-</w:t>
      </w:r>
      <w:r w:rsidRPr="009B6126">
        <w:rPr>
          <w:rFonts w:ascii="Verdana" w:eastAsia="Calibri" w:hAnsi="Verdana"/>
          <w:sz w:val="18"/>
          <w:szCs w:val="18"/>
        </w:rPr>
        <w:t>structured data</w:t>
      </w:r>
      <w:r w:rsidR="00A40621" w:rsidRPr="009B6126">
        <w:rPr>
          <w:rFonts w:ascii="Verdana" w:eastAsia="Calibri" w:hAnsi="Verdana"/>
          <w:sz w:val="18"/>
          <w:szCs w:val="18"/>
        </w:rPr>
        <w:t>.</w:t>
      </w:r>
    </w:p>
    <w:p w:rsidR="00740AA6" w:rsidRPr="00740AA6" w:rsidRDefault="00893A91" w:rsidP="00740AA6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Experience in CI/CD alert configuration using Jenkin. </w:t>
      </w:r>
    </w:p>
    <w:p w:rsidR="00D20DFB" w:rsidRPr="00D20DFB" w:rsidRDefault="00740AA6" w:rsidP="00D20DF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740AA6">
        <w:rPr>
          <w:rFonts w:ascii="Verdana" w:eastAsia="Calibri" w:hAnsi="Verdana"/>
          <w:sz w:val="18"/>
          <w:szCs w:val="18"/>
        </w:rPr>
        <w:t xml:space="preserve">Written extensive </w:t>
      </w:r>
      <w:r w:rsidR="00191795">
        <w:rPr>
          <w:rFonts w:ascii="Verdana" w:eastAsia="Calibri" w:hAnsi="Verdana"/>
          <w:sz w:val="18"/>
          <w:szCs w:val="18"/>
        </w:rPr>
        <w:t>pySpark</w:t>
      </w:r>
      <w:r w:rsidRPr="00740AA6">
        <w:rPr>
          <w:rFonts w:ascii="Verdana" w:eastAsia="Calibri" w:hAnsi="Verdana"/>
          <w:sz w:val="18"/>
          <w:szCs w:val="18"/>
        </w:rPr>
        <w:t xml:space="preserve"> programming using Data Frames, Data Sets &amp; RDD's for transforming transactional database data and load it into hive. </w:t>
      </w:r>
    </w:p>
    <w:p w:rsidR="00D20DFB" w:rsidRDefault="00D20DFB" w:rsidP="00D20DF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D20DFB">
        <w:rPr>
          <w:rFonts w:ascii="Verdana" w:eastAsia="Calibri" w:hAnsi="Verdana"/>
          <w:sz w:val="18"/>
          <w:szCs w:val="18"/>
        </w:rPr>
        <w:t xml:space="preserve">Importing and exporting data in HDFS and Hive from RDBMS using Sqoop. </w:t>
      </w:r>
    </w:p>
    <w:p w:rsidR="00D23F75" w:rsidRPr="00D20DFB" w:rsidRDefault="00D23F75" w:rsidP="00D20DFB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 xml:space="preserve">Expertise in </w:t>
      </w:r>
      <w:r w:rsidR="000A167D">
        <w:rPr>
          <w:rFonts w:ascii="Verdana" w:eastAsia="Calibri" w:hAnsi="Verdana"/>
          <w:sz w:val="18"/>
          <w:szCs w:val="18"/>
        </w:rPr>
        <w:t>Kafka</w:t>
      </w:r>
      <w:r>
        <w:rPr>
          <w:rFonts w:ascii="Verdana" w:eastAsia="Calibri" w:hAnsi="Verdana"/>
          <w:sz w:val="18"/>
          <w:szCs w:val="18"/>
        </w:rPr>
        <w:t xml:space="preserve"> batch and streaming architecture and implementation.</w:t>
      </w:r>
    </w:p>
    <w:p w:rsidR="006D5A84" w:rsidRDefault="00195D86" w:rsidP="00C70F87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Troubleshooting experience in </w:t>
      </w:r>
      <w:r w:rsidR="009D12DE" w:rsidRPr="009B6126">
        <w:rPr>
          <w:rFonts w:ascii="Verdana" w:eastAsia="Calibri" w:hAnsi="Verdana"/>
          <w:sz w:val="18"/>
          <w:szCs w:val="18"/>
        </w:rPr>
        <w:t xml:space="preserve">Spark, </w:t>
      </w:r>
      <w:r w:rsidRPr="009B6126">
        <w:rPr>
          <w:rFonts w:ascii="Verdana" w:eastAsia="Calibri" w:hAnsi="Verdana"/>
          <w:sz w:val="18"/>
          <w:szCs w:val="18"/>
        </w:rPr>
        <w:t xml:space="preserve">Hadoop and oracle </w:t>
      </w:r>
      <w:r w:rsidR="008A059F" w:rsidRPr="009B6126">
        <w:rPr>
          <w:rFonts w:ascii="Verdana" w:eastAsia="Calibri" w:hAnsi="Verdana"/>
          <w:sz w:val="18"/>
          <w:szCs w:val="18"/>
        </w:rPr>
        <w:t xml:space="preserve">production </w:t>
      </w:r>
      <w:r w:rsidR="00D42FBD" w:rsidRPr="009B6126">
        <w:rPr>
          <w:rFonts w:ascii="Verdana" w:eastAsia="Calibri" w:hAnsi="Verdana"/>
          <w:sz w:val="18"/>
          <w:szCs w:val="18"/>
        </w:rPr>
        <w:t xml:space="preserve">application </w:t>
      </w:r>
      <w:r w:rsidRPr="009B6126">
        <w:rPr>
          <w:rFonts w:ascii="Verdana" w:eastAsia="Calibri" w:hAnsi="Verdana"/>
          <w:sz w:val="18"/>
          <w:szCs w:val="18"/>
        </w:rPr>
        <w:t>issues</w:t>
      </w:r>
      <w:r w:rsidR="006D5A84" w:rsidRPr="009B6126">
        <w:rPr>
          <w:rFonts w:ascii="Verdana" w:eastAsia="Calibri" w:hAnsi="Verdana"/>
          <w:sz w:val="18"/>
          <w:szCs w:val="18"/>
        </w:rPr>
        <w:t xml:space="preserve">. </w:t>
      </w:r>
    </w:p>
    <w:p w:rsidR="008F6481" w:rsidRPr="009B6126" w:rsidRDefault="008F6481" w:rsidP="00C70F87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>
        <w:rPr>
          <w:rFonts w:ascii="Verdana" w:eastAsia="Calibri" w:hAnsi="Verdana"/>
          <w:sz w:val="18"/>
          <w:szCs w:val="18"/>
        </w:rPr>
        <w:t>Good command over speak driver</w:t>
      </w:r>
      <w:r w:rsidR="00A5103B">
        <w:rPr>
          <w:rFonts w:ascii="Verdana" w:eastAsia="Calibri" w:hAnsi="Verdana"/>
          <w:sz w:val="18"/>
          <w:szCs w:val="18"/>
        </w:rPr>
        <w:t>-</w:t>
      </w:r>
      <w:r>
        <w:rPr>
          <w:rFonts w:ascii="Verdana" w:eastAsia="Calibri" w:hAnsi="Verdana"/>
          <w:sz w:val="18"/>
          <w:szCs w:val="18"/>
        </w:rPr>
        <w:t xml:space="preserve">executer </w:t>
      </w:r>
      <w:r w:rsidR="00A5103B">
        <w:rPr>
          <w:rFonts w:ascii="Verdana" w:eastAsia="Calibri" w:hAnsi="Verdana"/>
          <w:sz w:val="18"/>
          <w:szCs w:val="18"/>
        </w:rPr>
        <w:t>and memory management</w:t>
      </w:r>
      <w:r>
        <w:rPr>
          <w:rFonts w:ascii="Verdana" w:eastAsia="Calibri" w:hAnsi="Verdana"/>
          <w:sz w:val="18"/>
          <w:szCs w:val="18"/>
        </w:rPr>
        <w:t>.</w:t>
      </w:r>
    </w:p>
    <w:p w:rsidR="00A40621" w:rsidRPr="009B6126" w:rsidRDefault="00857B00" w:rsidP="00A40621">
      <w:pPr>
        <w:pStyle w:val="BodyText"/>
        <w:spacing w:line="276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SQL</w:t>
      </w:r>
    </w:p>
    <w:p w:rsidR="00A40621" w:rsidRPr="009B6126" w:rsidRDefault="00A40621" w:rsidP="00A40621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Good understanding of Oracle Database Architecture.</w:t>
      </w:r>
    </w:p>
    <w:p w:rsidR="00F35A72" w:rsidRPr="009B6126" w:rsidRDefault="00697A89" w:rsidP="006777E0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Strong experience in </w:t>
      </w:r>
      <w:r w:rsidR="001244DD">
        <w:rPr>
          <w:rFonts w:ascii="Verdana" w:eastAsia="Calibri" w:hAnsi="Verdana"/>
          <w:sz w:val="18"/>
          <w:szCs w:val="18"/>
        </w:rPr>
        <w:t xml:space="preserve">writing </w:t>
      </w:r>
      <w:r w:rsidRPr="009B6126">
        <w:rPr>
          <w:rFonts w:ascii="Verdana" w:eastAsia="Calibri" w:hAnsi="Verdana"/>
          <w:sz w:val="18"/>
          <w:szCs w:val="18"/>
        </w:rPr>
        <w:t>SQL and PLSQL</w:t>
      </w:r>
      <w:r w:rsidR="001244DD">
        <w:rPr>
          <w:rFonts w:ascii="Verdana" w:eastAsia="Calibri" w:hAnsi="Verdana"/>
          <w:sz w:val="18"/>
          <w:szCs w:val="18"/>
        </w:rPr>
        <w:t>script</w:t>
      </w:r>
      <w:r w:rsidRPr="009B6126">
        <w:rPr>
          <w:rFonts w:ascii="Verdana" w:eastAsia="Calibri" w:hAnsi="Verdana"/>
          <w:sz w:val="18"/>
          <w:szCs w:val="18"/>
        </w:rPr>
        <w:t>.</w:t>
      </w:r>
    </w:p>
    <w:p w:rsidR="00A40621" w:rsidRPr="009B6126" w:rsidRDefault="00A40621" w:rsidP="00A40621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Experience with SQL Performance tuning</w:t>
      </w:r>
      <w:r w:rsidR="003877EE" w:rsidRPr="009B6126">
        <w:rPr>
          <w:rFonts w:ascii="Verdana" w:eastAsia="Calibri" w:hAnsi="Verdana"/>
          <w:sz w:val="18"/>
          <w:szCs w:val="18"/>
        </w:rPr>
        <w:t xml:space="preserve"> with large </w:t>
      </w:r>
      <w:r w:rsidR="00E35306">
        <w:rPr>
          <w:rFonts w:ascii="Verdana" w:eastAsia="Calibri" w:hAnsi="Verdana"/>
          <w:sz w:val="18"/>
          <w:szCs w:val="18"/>
        </w:rPr>
        <w:t>OLTP</w:t>
      </w:r>
      <w:r w:rsidR="006777E0" w:rsidRPr="009B6126">
        <w:rPr>
          <w:rFonts w:ascii="Verdana" w:eastAsia="Calibri" w:hAnsi="Verdana"/>
          <w:sz w:val="18"/>
          <w:szCs w:val="18"/>
        </w:rPr>
        <w:t xml:space="preserve"> database</w:t>
      </w:r>
      <w:r w:rsidR="003877EE" w:rsidRPr="009B6126">
        <w:rPr>
          <w:rFonts w:ascii="Verdana" w:eastAsia="Calibri" w:hAnsi="Verdana"/>
          <w:sz w:val="18"/>
          <w:szCs w:val="18"/>
        </w:rPr>
        <w:t>.</w:t>
      </w:r>
    </w:p>
    <w:p w:rsidR="00A40621" w:rsidRPr="009B6126" w:rsidRDefault="00A40621" w:rsidP="00A40621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Good knowledge of key Oracle performance related features such as Query optimizer, Execution plan and Indexes.</w:t>
      </w:r>
    </w:p>
    <w:p w:rsidR="00A40621" w:rsidRPr="009B6126" w:rsidRDefault="00A40621" w:rsidP="00B163DC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 xml:space="preserve">Experience with performance tunings for Oracle RDBMS using Explain Plan and HINTS, TKPROF, EXPLAIN PLAN, </w:t>
      </w:r>
      <w:r w:rsidR="007A208B" w:rsidRPr="009B6126">
        <w:rPr>
          <w:rFonts w:ascii="Verdana" w:eastAsia="Calibri" w:hAnsi="Verdana"/>
          <w:sz w:val="18"/>
          <w:szCs w:val="18"/>
        </w:rPr>
        <w:t xml:space="preserve">Materialize view </w:t>
      </w:r>
      <w:r w:rsidRPr="009B6126">
        <w:rPr>
          <w:rFonts w:ascii="Verdana" w:eastAsia="Calibri" w:hAnsi="Verdana"/>
          <w:sz w:val="18"/>
          <w:szCs w:val="18"/>
        </w:rPr>
        <w:t>and AWR.</w:t>
      </w:r>
    </w:p>
    <w:p w:rsidR="00A93709" w:rsidRPr="009B6126" w:rsidRDefault="00B163DC" w:rsidP="00A40621">
      <w:pPr>
        <w:pStyle w:val="ListParagraph"/>
        <w:numPr>
          <w:ilvl w:val="0"/>
          <w:numId w:val="33"/>
        </w:numPr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Involved and follow s</w:t>
      </w:r>
      <w:r w:rsidR="00A93709" w:rsidRPr="009B6126">
        <w:rPr>
          <w:rFonts w:ascii="Verdana" w:eastAsia="Calibri" w:hAnsi="Verdana"/>
          <w:sz w:val="18"/>
          <w:szCs w:val="18"/>
        </w:rPr>
        <w:t xml:space="preserve">tandard </w:t>
      </w:r>
      <w:r w:rsidR="00D277E7" w:rsidRPr="009B6126">
        <w:rPr>
          <w:rFonts w:ascii="Verdana" w:eastAsia="Calibri" w:hAnsi="Verdana"/>
          <w:sz w:val="18"/>
          <w:szCs w:val="18"/>
        </w:rPr>
        <w:t>c</w:t>
      </w:r>
      <w:r w:rsidR="00A93709" w:rsidRPr="009B6126">
        <w:rPr>
          <w:rFonts w:ascii="Verdana" w:eastAsia="Calibri" w:hAnsi="Verdana"/>
          <w:sz w:val="18"/>
          <w:szCs w:val="18"/>
        </w:rPr>
        <w:t>ode guidelines, analysis and testing documentations.</w:t>
      </w:r>
    </w:p>
    <w:p w:rsidR="006D5A84" w:rsidRPr="009B6126" w:rsidRDefault="006D5A84" w:rsidP="006D5A84">
      <w:pPr>
        <w:pStyle w:val="ListParagraph"/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</w:p>
    <w:p w:rsidR="00A40621" w:rsidRPr="009B6126" w:rsidRDefault="00A40621" w:rsidP="00A93709">
      <w:pPr>
        <w:pStyle w:val="ListParagraph"/>
        <w:tabs>
          <w:tab w:val="left" w:pos="180"/>
        </w:tabs>
        <w:suppressAutoHyphens w:val="0"/>
        <w:contextualSpacing/>
        <w:rPr>
          <w:rFonts w:ascii="Verdana" w:eastAsia="Calibri" w:hAnsi="Verdana"/>
          <w:sz w:val="18"/>
          <w:szCs w:val="18"/>
        </w:rPr>
      </w:pPr>
    </w:p>
    <w:p w:rsidR="008F4893" w:rsidRPr="009B6126" w:rsidRDefault="008F4893" w:rsidP="00650E88">
      <w:pPr>
        <w:jc w:val="both"/>
        <w:rPr>
          <w:rFonts w:ascii="Verdana" w:hAnsi="Verdana" w:cs="Tahoma"/>
          <w:b/>
          <w:sz w:val="18"/>
          <w:szCs w:val="18"/>
        </w:rPr>
      </w:pPr>
    </w:p>
    <w:p w:rsidR="007B1B16" w:rsidRPr="009B6126" w:rsidRDefault="007B1B16" w:rsidP="00650E88">
      <w:pPr>
        <w:pBdr>
          <w:top w:val="thinThickSmallGap" w:sz="24" w:space="0" w:color="auto"/>
        </w:pBdr>
        <w:shd w:val="clear" w:color="auto" w:fill="DDD9C3"/>
        <w:spacing w:line="288" w:lineRule="auto"/>
        <w:jc w:val="both"/>
        <w:rPr>
          <w:rFonts w:ascii="Verdana" w:hAnsi="Verdana"/>
          <w:b/>
          <w:sz w:val="18"/>
          <w:szCs w:val="18"/>
          <w:lang w:val="en-GB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>Technical Skills:</w:t>
      </w:r>
    </w:p>
    <w:p w:rsidR="00DA0922" w:rsidRPr="009B6126" w:rsidRDefault="00DA0922" w:rsidP="00650E88">
      <w:pPr>
        <w:jc w:val="both"/>
        <w:rPr>
          <w:rFonts w:ascii="Verdana" w:hAnsi="Verdana" w:cs="Tahoma"/>
          <w:sz w:val="18"/>
          <w:szCs w:val="18"/>
        </w:rPr>
      </w:pPr>
    </w:p>
    <w:p w:rsidR="007B0C4B" w:rsidRPr="009B6126" w:rsidRDefault="009D2E84" w:rsidP="00650E88">
      <w:pPr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Operating </w:t>
      </w:r>
      <w:r w:rsidR="00B40AD8" w:rsidRPr="009B6126">
        <w:rPr>
          <w:rFonts w:ascii="Verdana" w:hAnsi="Verdana" w:cs="Tahoma"/>
          <w:sz w:val="18"/>
          <w:szCs w:val="18"/>
        </w:rPr>
        <w:t>Systems</w:t>
      </w:r>
      <w:r w:rsidR="007B0C4B" w:rsidRPr="009B6126">
        <w:rPr>
          <w:rFonts w:ascii="Verdana" w:hAnsi="Verdana" w:cs="Tahoma"/>
          <w:sz w:val="18"/>
          <w:szCs w:val="18"/>
        </w:rPr>
        <w:tab/>
      </w:r>
      <w:r w:rsidR="00B40AD8" w:rsidRPr="009B6126">
        <w:rPr>
          <w:rFonts w:ascii="Verdana" w:hAnsi="Verdana" w:cs="Tahoma"/>
          <w:sz w:val="18"/>
          <w:szCs w:val="18"/>
        </w:rPr>
        <w:t>:</w:t>
      </w:r>
      <w:r w:rsidR="00CB203D" w:rsidRPr="009B6126">
        <w:rPr>
          <w:rFonts w:ascii="Verdana" w:hAnsi="Verdana" w:cs="Tahoma"/>
          <w:sz w:val="18"/>
          <w:szCs w:val="18"/>
        </w:rPr>
        <w:t xml:space="preserve"> Windows</w:t>
      </w:r>
      <w:r w:rsidR="00D853FE" w:rsidRPr="009B6126">
        <w:rPr>
          <w:rFonts w:ascii="Verdana" w:hAnsi="Verdana" w:cs="Tahoma"/>
          <w:sz w:val="18"/>
          <w:szCs w:val="18"/>
        </w:rPr>
        <w:t>f</w:t>
      </w:r>
      <w:r w:rsidR="00E31E3C" w:rsidRPr="009B6126">
        <w:rPr>
          <w:rFonts w:ascii="Verdana" w:hAnsi="Verdana" w:cs="Tahoma"/>
          <w:sz w:val="18"/>
          <w:szCs w:val="18"/>
        </w:rPr>
        <w:t xml:space="preserve">amily, </w:t>
      </w:r>
      <w:r w:rsidR="006B42CD" w:rsidRPr="009B6126">
        <w:rPr>
          <w:rFonts w:ascii="Verdana" w:hAnsi="Verdana" w:cs="Tahoma"/>
          <w:sz w:val="18"/>
          <w:szCs w:val="18"/>
        </w:rPr>
        <w:t>UNIX</w:t>
      </w:r>
      <w:r w:rsidR="00910716" w:rsidRPr="009B6126">
        <w:rPr>
          <w:rFonts w:ascii="Verdana" w:hAnsi="Verdana" w:cs="Tahoma"/>
          <w:sz w:val="18"/>
          <w:szCs w:val="18"/>
        </w:rPr>
        <w:t>.</w:t>
      </w:r>
    </w:p>
    <w:p w:rsidR="009D2E84" w:rsidRPr="009B6126" w:rsidRDefault="009D2E84" w:rsidP="00650E88">
      <w:pPr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Languages             </w:t>
      </w:r>
      <w:r w:rsidR="007B0C4B" w:rsidRPr="009B6126">
        <w:rPr>
          <w:rFonts w:ascii="Verdana" w:hAnsi="Verdana" w:cs="Tahoma"/>
          <w:sz w:val="18"/>
          <w:szCs w:val="18"/>
        </w:rPr>
        <w:tab/>
      </w:r>
      <w:r w:rsidRPr="009B6126">
        <w:rPr>
          <w:rFonts w:ascii="Verdana" w:hAnsi="Verdana" w:cs="Tahoma"/>
          <w:sz w:val="18"/>
          <w:szCs w:val="18"/>
        </w:rPr>
        <w:t xml:space="preserve">: </w:t>
      </w:r>
      <w:r w:rsidR="00C821D3" w:rsidRPr="009B6126">
        <w:rPr>
          <w:rFonts w:ascii="Verdana" w:hAnsi="Verdana" w:cs="Tahoma"/>
          <w:sz w:val="18"/>
          <w:szCs w:val="18"/>
        </w:rPr>
        <w:t>Shell</w:t>
      </w:r>
      <w:r w:rsidR="00E03BFA">
        <w:rPr>
          <w:rFonts w:ascii="Verdana" w:hAnsi="Verdana" w:cs="Tahoma"/>
          <w:sz w:val="18"/>
          <w:szCs w:val="18"/>
        </w:rPr>
        <w:t xml:space="preserve"> Script</w:t>
      </w:r>
      <w:r w:rsidR="00C821D3" w:rsidRPr="009B6126">
        <w:rPr>
          <w:rFonts w:ascii="Verdana" w:hAnsi="Verdana" w:cs="Tahoma"/>
          <w:sz w:val="18"/>
          <w:szCs w:val="18"/>
        </w:rPr>
        <w:t>,</w:t>
      </w:r>
      <w:r w:rsidR="00EA4386">
        <w:rPr>
          <w:rFonts w:ascii="Verdana" w:hAnsi="Verdana" w:cs="Tahoma"/>
          <w:sz w:val="18"/>
          <w:szCs w:val="18"/>
        </w:rPr>
        <w:t>Python</w:t>
      </w:r>
      <w:r w:rsidR="00910E63">
        <w:rPr>
          <w:rFonts w:ascii="Verdana" w:hAnsi="Verdana" w:cs="Tahoma"/>
          <w:sz w:val="18"/>
          <w:szCs w:val="18"/>
        </w:rPr>
        <w:t xml:space="preserve">, </w:t>
      </w:r>
      <w:r w:rsidR="004B3624">
        <w:rPr>
          <w:rFonts w:ascii="Verdana" w:hAnsi="Verdana" w:cs="Tahoma"/>
          <w:sz w:val="18"/>
          <w:szCs w:val="18"/>
        </w:rPr>
        <w:t>Scala</w:t>
      </w:r>
      <w:r w:rsidR="00910E63">
        <w:rPr>
          <w:rFonts w:ascii="Verdana" w:hAnsi="Verdana" w:cs="Tahoma"/>
          <w:sz w:val="18"/>
          <w:szCs w:val="18"/>
        </w:rPr>
        <w:t xml:space="preserve">, </w:t>
      </w:r>
      <w:r w:rsidR="00910E63" w:rsidRPr="009B6126">
        <w:rPr>
          <w:rFonts w:ascii="Verdana" w:hAnsi="Verdana" w:cs="Tahoma"/>
          <w:sz w:val="18"/>
          <w:szCs w:val="18"/>
        </w:rPr>
        <w:t>SQL</w:t>
      </w:r>
      <w:r w:rsidR="00910E63">
        <w:rPr>
          <w:rFonts w:ascii="Verdana" w:hAnsi="Verdana" w:cs="Tahoma"/>
          <w:sz w:val="18"/>
          <w:szCs w:val="18"/>
        </w:rPr>
        <w:t xml:space="preserve"> and </w:t>
      </w:r>
      <w:r w:rsidR="00910E63" w:rsidRPr="009B6126">
        <w:rPr>
          <w:rFonts w:ascii="Verdana" w:hAnsi="Verdana" w:cs="Tahoma"/>
          <w:sz w:val="18"/>
          <w:szCs w:val="18"/>
        </w:rPr>
        <w:t>PL/SQL,</w:t>
      </w:r>
      <w:r w:rsidR="000A2B7D" w:rsidRPr="009B6126">
        <w:rPr>
          <w:rFonts w:ascii="Verdana" w:hAnsi="Verdana" w:cs="Tahoma"/>
          <w:sz w:val="18"/>
          <w:szCs w:val="18"/>
        </w:rPr>
        <w:t>.</w:t>
      </w:r>
    </w:p>
    <w:p w:rsidR="009D2E84" w:rsidRPr="009B6126" w:rsidRDefault="009D2E84" w:rsidP="00650E88">
      <w:pPr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Databases             </w:t>
      </w:r>
      <w:r w:rsidR="007B0C4B" w:rsidRPr="009B6126">
        <w:rPr>
          <w:rFonts w:ascii="Verdana" w:hAnsi="Verdana" w:cs="Tahoma"/>
          <w:sz w:val="18"/>
          <w:szCs w:val="18"/>
        </w:rPr>
        <w:tab/>
      </w:r>
      <w:r w:rsidR="00C71C7D" w:rsidRPr="009B6126">
        <w:rPr>
          <w:rFonts w:ascii="Verdana" w:hAnsi="Verdana" w:cs="Tahoma"/>
          <w:sz w:val="18"/>
          <w:szCs w:val="18"/>
        </w:rPr>
        <w:t>: Oracle</w:t>
      </w:r>
      <w:r w:rsidR="00734014" w:rsidRPr="009B6126">
        <w:rPr>
          <w:rFonts w:ascii="Verdana" w:hAnsi="Verdana" w:cs="Tahoma"/>
          <w:sz w:val="18"/>
          <w:szCs w:val="18"/>
        </w:rPr>
        <w:t xml:space="preserve"> 12c</w:t>
      </w:r>
      <w:r w:rsidR="00E663E2" w:rsidRPr="009B6126">
        <w:rPr>
          <w:rFonts w:ascii="Verdana" w:hAnsi="Verdana" w:cs="Tahoma"/>
          <w:sz w:val="18"/>
          <w:szCs w:val="18"/>
        </w:rPr>
        <w:t>, Teradata, NoSQL</w:t>
      </w:r>
      <w:r w:rsidR="00E81C3A" w:rsidRPr="009B6126">
        <w:rPr>
          <w:rFonts w:ascii="Verdana" w:hAnsi="Verdana" w:cs="Tahoma"/>
          <w:sz w:val="18"/>
          <w:szCs w:val="18"/>
        </w:rPr>
        <w:t>, HIVE</w:t>
      </w:r>
    </w:p>
    <w:p w:rsidR="000824B6" w:rsidRPr="009B6126" w:rsidRDefault="009D2E84" w:rsidP="00650E88">
      <w:pPr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Software Tools      </w:t>
      </w:r>
      <w:r w:rsidR="007B0C4B" w:rsidRPr="009B6126">
        <w:rPr>
          <w:rFonts w:ascii="Verdana" w:hAnsi="Verdana" w:cs="Tahoma"/>
          <w:sz w:val="18"/>
          <w:szCs w:val="18"/>
        </w:rPr>
        <w:tab/>
      </w:r>
      <w:r w:rsidR="006229E1" w:rsidRPr="009B6126">
        <w:rPr>
          <w:rFonts w:ascii="Verdana" w:hAnsi="Verdana" w:cs="Tahoma"/>
          <w:sz w:val="18"/>
          <w:szCs w:val="18"/>
        </w:rPr>
        <w:t xml:space="preserve">: </w:t>
      </w:r>
      <w:r w:rsidR="00D7571A" w:rsidRPr="009B6126">
        <w:rPr>
          <w:rFonts w:ascii="Verdana" w:hAnsi="Verdana" w:cs="Tahoma"/>
          <w:sz w:val="18"/>
          <w:szCs w:val="18"/>
        </w:rPr>
        <w:t>Ji</w:t>
      </w:r>
      <w:r w:rsidR="00FD6ECC" w:rsidRPr="009B6126">
        <w:rPr>
          <w:rFonts w:ascii="Verdana" w:hAnsi="Verdana" w:cs="Tahoma"/>
          <w:sz w:val="18"/>
          <w:szCs w:val="18"/>
        </w:rPr>
        <w:t>ra,</w:t>
      </w:r>
      <w:r w:rsidR="00EA5C61" w:rsidRPr="009B6126">
        <w:rPr>
          <w:rFonts w:ascii="Verdana" w:hAnsi="Verdana" w:cs="Tahoma"/>
          <w:sz w:val="18"/>
          <w:szCs w:val="18"/>
        </w:rPr>
        <w:t xml:space="preserve"> SQL Developer</w:t>
      </w:r>
      <w:r w:rsidR="002C4296" w:rsidRPr="009B6126">
        <w:rPr>
          <w:rFonts w:ascii="Verdana" w:hAnsi="Verdana" w:cs="Tahoma"/>
          <w:sz w:val="18"/>
          <w:szCs w:val="18"/>
        </w:rPr>
        <w:t>,</w:t>
      </w:r>
      <w:r w:rsidR="008C203A" w:rsidRPr="009B6126">
        <w:rPr>
          <w:rFonts w:ascii="Verdana" w:hAnsi="Verdana" w:cs="Tahoma"/>
          <w:sz w:val="18"/>
          <w:szCs w:val="18"/>
        </w:rPr>
        <w:t>HUE</w:t>
      </w:r>
      <w:r w:rsidR="00734014" w:rsidRPr="009B6126">
        <w:rPr>
          <w:rFonts w:ascii="Verdana" w:hAnsi="Verdana" w:cs="Tahoma"/>
          <w:sz w:val="18"/>
          <w:szCs w:val="18"/>
        </w:rPr>
        <w:t>,</w:t>
      </w:r>
      <w:r w:rsidR="004F7571" w:rsidRPr="009B6126">
        <w:rPr>
          <w:rFonts w:ascii="Verdana" w:hAnsi="Verdana" w:cs="Tahoma"/>
          <w:sz w:val="18"/>
          <w:szCs w:val="18"/>
        </w:rPr>
        <w:t>Jenkins</w:t>
      </w:r>
      <w:r w:rsidR="00A03EE8" w:rsidRPr="009B6126">
        <w:rPr>
          <w:rFonts w:ascii="Verdana" w:hAnsi="Verdana" w:cs="Tahoma"/>
          <w:sz w:val="18"/>
          <w:szCs w:val="18"/>
        </w:rPr>
        <w:t>, Git</w:t>
      </w:r>
      <w:r w:rsidR="00FD2687" w:rsidRPr="009B6126">
        <w:rPr>
          <w:rFonts w:ascii="Verdana" w:hAnsi="Verdana" w:cs="Tahoma"/>
          <w:sz w:val="18"/>
          <w:szCs w:val="18"/>
        </w:rPr>
        <w:t>, PyCharm, IntelliJ</w:t>
      </w:r>
      <w:r w:rsidR="00B40324" w:rsidRPr="009B6126">
        <w:rPr>
          <w:rFonts w:ascii="Verdana" w:hAnsi="Verdana" w:cs="Tahoma"/>
          <w:sz w:val="18"/>
          <w:szCs w:val="18"/>
        </w:rPr>
        <w:t>, Maven</w:t>
      </w:r>
      <w:r w:rsidR="00BF7BF6">
        <w:rPr>
          <w:rFonts w:ascii="Verdana" w:hAnsi="Verdana" w:cs="Tahoma"/>
          <w:sz w:val="18"/>
          <w:szCs w:val="18"/>
        </w:rPr>
        <w:t>, Apache NiFi and Kafka.</w:t>
      </w:r>
    </w:p>
    <w:p w:rsidR="00DA11D0" w:rsidRPr="009B6126" w:rsidRDefault="00DA11D0" w:rsidP="00650E88">
      <w:pPr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Cloud Technology         : Oracle SaaS</w:t>
      </w:r>
      <w:r w:rsidR="00515B71">
        <w:rPr>
          <w:rFonts w:ascii="Verdana" w:hAnsi="Verdana" w:cs="Tahoma"/>
          <w:sz w:val="18"/>
          <w:szCs w:val="18"/>
        </w:rPr>
        <w:t xml:space="preserve"> and Azure</w:t>
      </w:r>
      <w:r w:rsidR="0009129F" w:rsidRPr="009B6126">
        <w:rPr>
          <w:rFonts w:ascii="Verdana" w:hAnsi="Verdana" w:cs="Tahoma"/>
          <w:sz w:val="18"/>
          <w:szCs w:val="18"/>
        </w:rPr>
        <w:t>.</w:t>
      </w:r>
    </w:p>
    <w:p w:rsidR="00AA72BF" w:rsidRPr="009B6126" w:rsidRDefault="00AA72BF" w:rsidP="00650E88">
      <w:pPr>
        <w:jc w:val="both"/>
        <w:rPr>
          <w:rFonts w:ascii="Verdana" w:hAnsi="Verdana" w:cs="Tahoma"/>
          <w:sz w:val="18"/>
          <w:szCs w:val="18"/>
        </w:rPr>
      </w:pPr>
    </w:p>
    <w:p w:rsidR="00650E88" w:rsidRPr="009B6126" w:rsidRDefault="00827340" w:rsidP="00650E88">
      <w:pPr>
        <w:pBdr>
          <w:top w:val="thinThickSmallGap" w:sz="24" w:space="0" w:color="auto"/>
        </w:pBdr>
        <w:shd w:val="clear" w:color="auto" w:fill="DDD9C3"/>
        <w:spacing w:line="288" w:lineRule="auto"/>
        <w:jc w:val="both"/>
        <w:rPr>
          <w:rFonts w:ascii="Verdana" w:hAnsi="Verdana" w:cs="Tahoma"/>
          <w:b/>
          <w:sz w:val="18"/>
          <w:szCs w:val="18"/>
          <w:u w:val="single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>Current Employer:</w:t>
      </w:r>
    </w:p>
    <w:p w:rsidR="00DA0922" w:rsidRPr="009B6126" w:rsidRDefault="00DA0922" w:rsidP="00650E88">
      <w:pPr>
        <w:jc w:val="both"/>
        <w:rPr>
          <w:rFonts w:ascii="Verdana" w:hAnsi="Verdana" w:cs="Tahoma"/>
          <w:sz w:val="18"/>
          <w:szCs w:val="18"/>
        </w:rPr>
      </w:pPr>
    </w:p>
    <w:p w:rsidR="002F7855" w:rsidRPr="009B6126" w:rsidRDefault="002F7855" w:rsidP="00A86246">
      <w:pPr>
        <w:pStyle w:val="Heading2"/>
        <w:shd w:val="clear" w:color="auto" w:fill="FFFFFF"/>
        <w:spacing w:after="150"/>
        <w:ind w:left="0"/>
        <w:rPr>
          <w:rFonts w:ascii="Verdana" w:hAnsi="Verdana"/>
          <w:b w:val="0"/>
          <w:sz w:val="18"/>
          <w:szCs w:val="18"/>
        </w:rPr>
      </w:pPr>
      <w:r w:rsidRPr="009B6126">
        <w:rPr>
          <w:rFonts w:ascii="Verdana" w:hAnsi="Verdana"/>
          <w:b w:val="0"/>
          <w:sz w:val="18"/>
          <w:szCs w:val="18"/>
        </w:rPr>
        <w:t xml:space="preserve">Currently associate with </w:t>
      </w:r>
      <w:r w:rsidRPr="009B6126">
        <w:rPr>
          <w:rFonts w:ascii="Verdana" w:hAnsi="Verdana"/>
          <w:sz w:val="18"/>
          <w:szCs w:val="18"/>
        </w:rPr>
        <w:t>GAP Inc.</w:t>
      </w:r>
      <w:r w:rsidRPr="009B6126">
        <w:rPr>
          <w:rFonts w:ascii="Verdana" w:hAnsi="Verdana"/>
          <w:b w:val="0"/>
          <w:sz w:val="18"/>
          <w:szCs w:val="18"/>
        </w:rPr>
        <w:t xml:space="preserve"> as </w:t>
      </w:r>
      <w:r w:rsidR="00531D49">
        <w:rPr>
          <w:rFonts w:ascii="Verdana" w:hAnsi="Verdana"/>
          <w:sz w:val="18"/>
          <w:szCs w:val="18"/>
        </w:rPr>
        <w:t>System Analyst</w:t>
      </w:r>
    </w:p>
    <w:p w:rsidR="004006EB" w:rsidRPr="009B6126" w:rsidRDefault="002F7855" w:rsidP="00B27D58">
      <w:pPr>
        <w:pStyle w:val="Heading2"/>
        <w:shd w:val="clear" w:color="auto" w:fill="FFFFFF"/>
        <w:spacing w:after="150"/>
        <w:ind w:left="0"/>
        <w:rPr>
          <w:rFonts w:ascii="Verdana" w:hAnsi="Verdana"/>
          <w:b w:val="0"/>
          <w:sz w:val="18"/>
          <w:szCs w:val="18"/>
        </w:rPr>
      </w:pPr>
      <w:r w:rsidRPr="009B6126">
        <w:rPr>
          <w:rFonts w:ascii="Verdana" w:hAnsi="Verdana"/>
          <w:b w:val="0"/>
          <w:sz w:val="18"/>
          <w:szCs w:val="18"/>
        </w:rPr>
        <w:t>Former employee of</w:t>
      </w:r>
      <w:r w:rsidR="004D5790" w:rsidRPr="009B6126">
        <w:rPr>
          <w:rFonts w:ascii="Verdana" w:hAnsi="Verdana"/>
          <w:sz w:val="18"/>
          <w:szCs w:val="18"/>
        </w:rPr>
        <w:t>Sears Holdings</w:t>
      </w:r>
      <w:r w:rsidR="00A86246" w:rsidRPr="009B6126">
        <w:rPr>
          <w:rFonts w:ascii="Verdana" w:hAnsi="Verdana"/>
          <w:b w:val="0"/>
          <w:sz w:val="18"/>
          <w:szCs w:val="18"/>
        </w:rPr>
        <w:t>.</w:t>
      </w:r>
    </w:p>
    <w:p w:rsidR="00C22D68" w:rsidRPr="009B6126" w:rsidRDefault="00C22D68" w:rsidP="00C22D68">
      <w:pPr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 xml:space="preserve">Former employee of </w:t>
      </w:r>
      <w:r w:rsidR="00FA5846" w:rsidRPr="009B6126">
        <w:rPr>
          <w:rFonts w:ascii="Verdana" w:hAnsi="Verdana"/>
          <w:b/>
          <w:sz w:val="18"/>
          <w:szCs w:val="18"/>
        </w:rPr>
        <w:t>RAMTeCH</w:t>
      </w:r>
      <w:r w:rsidR="00E33710" w:rsidRPr="009B6126">
        <w:rPr>
          <w:rFonts w:ascii="Verdana" w:hAnsi="Verdana"/>
          <w:b/>
          <w:sz w:val="18"/>
          <w:szCs w:val="18"/>
        </w:rPr>
        <w:t xml:space="preserve"> Software</w:t>
      </w:r>
      <w:r w:rsidRPr="009B6126">
        <w:rPr>
          <w:rFonts w:ascii="Verdana" w:hAnsi="Verdana"/>
          <w:b/>
          <w:sz w:val="18"/>
          <w:szCs w:val="18"/>
        </w:rPr>
        <w:t xml:space="preserve"> Solutions.</w:t>
      </w:r>
    </w:p>
    <w:p w:rsidR="00C22D68" w:rsidRPr="009B6126" w:rsidRDefault="00C22D68" w:rsidP="00C22D68">
      <w:pPr>
        <w:rPr>
          <w:rFonts w:ascii="Verdana" w:hAnsi="Verdana"/>
          <w:sz w:val="18"/>
          <w:szCs w:val="18"/>
        </w:rPr>
      </w:pPr>
    </w:p>
    <w:p w:rsidR="00932DC8" w:rsidRPr="009B6126" w:rsidRDefault="00932DC8" w:rsidP="00932DC8">
      <w:pPr>
        <w:pBdr>
          <w:top w:val="thinThickSmallGap" w:sz="24" w:space="0" w:color="auto"/>
        </w:pBdr>
        <w:shd w:val="clear" w:color="auto" w:fill="DDD9C3"/>
        <w:spacing w:line="288" w:lineRule="auto"/>
        <w:jc w:val="both"/>
        <w:rPr>
          <w:rFonts w:ascii="Verdana" w:hAnsi="Verdana"/>
          <w:b/>
          <w:sz w:val="18"/>
          <w:szCs w:val="18"/>
          <w:lang w:val="en-GB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>Educational Qualification:</w:t>
      </w:r>
    </w:p>
    <w:p w:rsidR="00932DC8" w:rsidRPr="009B6126" w:rsidRDefault="00932DC8" w:rsidP="00932DC8">
      <w:pPr>
        <w:jc w:val="both"/>
        <w:rPr>
          <w:rFonts w:ascii="Verdana" w:hAnsi="Verdana"/>
          <w:sz w:val="18"/>
          <w:szCs w:val="18"/>
        </w:rPr>
      </w:pPr>
    </w:p>
    <w:p w:rsidR="00932DC8" w:rsidRPr="009B6126" w:rsidRDefault="00827340" w:rsidP="00932DC8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b/>
          <w:sz w:val="18"/>
          <w:szCs w:val="18"/>
        </w:rPr>
        <w:t>B.TECH</w:t>
      </w:r>
      <w:r w:rsidR="002315B1" w:rsidRPr="009B6126">
        <w:rPr>
          <w:rFonts w:ascii="Verdana" w:hAnsi="Verdana"/>
          <w:sz w:val="18"/>
          <w:szCs w:val="18"/>
        </w:rPr>
        <w:t xml:space="preserve">from </w:t>
      </w:r>
      <w:r w:rsidR="00221535" w:rsidRPr="009B6126">
        <w:rPr>
          <w:rFonts w:ascii="Verdana" w:hAnsi="Verdana"/>
          <w:sz w:val="18"/>
          <w:szCs w:val="18"/>
        </w:rPr>
        <w:t xml:space="preserve">BIJU PATTANAIK UNIVERSITY &amp; TECHNOLOGY </w:t>
      </w:r>
      <w:r w:rsidRPr="009B6126">
        <w:rPr>
          <w:rFonts w:ascii="Verdana" w:hAnsi="Verdana"/>
          <w:sz w:val="18"/>
          <w:szCs w:val="18"/>
        </w:rPr>
        <w:t>(</w:t>
      </w:r>
      <w:r w:rsidR="00932DC8" w:rsidRPr="009B6126">
        <w:rPr>
          <w:rFonts w:ascii="Verdana" w:hAnsi="Verdana"/>
          <w:sz w:val="18"/>
          <w:szCs w:val="18"/>
        </w:rPr>
        <w:t>BPUT</w:t>
      </w:r>
      <w:r w:rsidRPr="009B6126">
        <w:rPr>
          <w:rFonts w:ascii="Verdana" w:hAnsi="Verdana"/>
          <w:sz w:val="18"/>
          <w:szCs w:val="18"/>
        </w:rPr>
        <w:t xml:space="preserve">) University, Odisha </w:t>
      </w:r>
      <w:r w:rsidR="00F95AE9" w:rsidRPr="009B6126">
        <w:rPr>
          <w:rFonts w:ascii="Verdana" w:hAnsi="Verdana"/>
          <w:sz w:val="18"/>
          <w:szCs w:val="18"/>
        </w:rPr>
        <w:t>scoring</w:t>
      </w:r>
      <w:r w:rsidR="002315B1" w:rsidRPr="009B6126">
        <w:rPr>
          <w:rFonts w:ascii="Verdana" w:hAnsi="Verdana"/>
          <w:sz w:val="18"/>
          <w:szCs w:val="18"/>
        </w:rPr>
        <w:t xml:space="preserve"> 7.2 </w:t>
      </w:r>
      <w:r w:rsidR="00932DC8" w:rsidRPr="009B6126">
        <w:rPr>
          <w:rFonts w:ascii="Verdana" w:hAnsi="Verdana"/>
          <w:sz w:val="18"/>
          <w:szCs w:val="18"/>
        </w:rPr>
        <w:t>CGPA.</w:t>
      </w:r>
    </w:p>
    <w:p w:rsidR="005D791F" w:rsidRPr="009B6126" w:rsidRDefault="003375D0" w:rsidP="008B4470">
      <w:pPr>
        <w:pStyle w:val="ListParagraph"/>
        <w:numPr>
          <w:ilvl w:val="0"/>
          <w:numId w:val="21"/>
        </w:numPr>
        <w:rPr>
          <w:rFonts w:ascii="Verdana" w:hAnsi="Verdana"/>
          <w:sz w:val="18"/>
          <w:szCs w:val="18"/>
          <w:u w:val="single"/>
        </w:rPr>
      </w:pPr>
      <w:r w:rsidRPr="009B6126">
        <w:rPr>
          <w:rFonts w:ascii="Verdana" w:hAnsi="Verdana"/>
          <w:b/>
          <w:sz w:val="18"/>
          <w:szCs w:val="18"/>
        </w:rPr>
        <w:t xml:space="preserve">OCA </w:t>
      </w:r>
      <w:r w:rsidR="005D791F" w:rsidRPr="009B6126">
        <w:rPr>
          <w:rFonts w:ascii="Verdana" w:hAnsi="Verdana"/>
          <w:b/>
          <w:sz w:val="18"/>
          <w:szCs w:val="18"/>
        </w:rPr>
        <w:t xml:space="preserve">:: </w:t>
      </w:r>
      <w:r w:rsidR="008B4470" w:rsidRPr="009B6126">
        <w:rPr>
          <w:rFonts w:ascii="Verdana" w:hAnsi="Verdana"/>
          <w:sz w:val="18"/>
          <w:szCs w:val="18"/>
          <w:u w:val="single"/>
        </w:rPr>
        <w:t>https://www.youracclaim.com/badges/e0a610ce-85d1-4882-bb9f-c949fc0d37cc/public_url</w:t>
      </w:r>
    </w:p>
    <w:p w:rsidR="00932DC8" w:rsidRPr="009B6126" w:rsidRDefault="00932DC8" w:rsidP="00932DC8">
      <w:pPr>
        <w:jc w:val="both"/>
        <w:rPr>
          <w:rFonts w:ascii="Verdana" w:hAnsi="Verdana"/>
          <w:sz w:val="18"/>
          <w:szCs w:val="18"/>
        </w:rPr>
      </w:pPr>
    </w:p>
    <w:p w:rsidR="000221B1" w:rsidRPr="009B6126" w:rsidRDefault="00932DC8" w:rsidP="00A2278D">
      <w:pPr>
        <w:pBdr>
          <w:top w:val="thinThickSmallGap" w:sz="24" w:space="0" w:color="auto"/>
        </w:pBdr>
        <w:shd w:val="clear" w:color="auto" w:fill="DDD9C3"/>
        <w:spacing w:line="288" w:lineRule="auto"/>
        <w:jc w:val="both"/>
        <w:rPr>
          <w:rFonts w:ascii="Verdana" w:hAnsi="Verdana"/>
          <w:b/>
          <w:sz w:val="18"/>
          <w:szCs w:val="18"/>
          <w:lang w:val="en-GB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 xml:space="preserve">My </w:t>
      </w:r>
      <w:r w:rsidR="00827340" w:rsidRPr="009B6126">
        <w:rPr>
          <w:rFonts w:ascii="Verdana" w:hAnsi="Verdana"/>
          <w:b/>
          <w:sz w:val="18"/>
          <w:szCs w:val="18"/>
          <w:lang w:val="en-GB"/>
        </w:rPr>
        <w:t>Traits:</w:t>
      </w:r>
    </w:p>
    <w:p w:rsidR="00A04454" w:rsidRPr="00A04454" w:rsidRDefault="00A04454" w:rsidP="00A04454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 w:rsidRPr="00A04454">
        <w:rPr>
          <w:rFonts w:ascii="Verdana" w:hAnsi="Verdana"/>
          <w:sz w:val="18"/>
          <w:szCs w:val="18"/>
        </w:rPr>
        <w:t xml:space="preserve">Good programming skills, zeal to learn and adapt to any new software </w:t>
      </w:r>
      <w:r w:rsidR="001A7BFD" w:rsidRPr="001A7BFD">
        <w:rPr>
          <w:rFonts w:ascii="Verdana" w:hAnsi="Verdana"/>
          <w:color w:val="000000"/>
          <w:sz w:val="18"/>
          <w:szCs w:val="18"/>
          <w:shd w:val="clear" w:color="auto" w:fill="FFFFFF"/>
        </w:rPr>
        <w:t>Technology.</w:t>
      </w:r>
    </w:p>
    <w:p w:rsidR="000221B1" w:rsidRPr="009B6126" w:rsidRDefault="000221B1" w:rsidP="00A04454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Able to quickly grasp new concepts and technologies and possessing problem solving skills.</w:t>
      </w:r>
    </w:p>
    <w:p w:rsidR="001958AD" w:rsidRPr="009B6126" w:rsidRDefault="00A2278D" w:rsidP="001958AD">
      <w:pPr>
        <w:pStyle w:val="ListParagraph"/>
        <w:numPr>
          <w:ilvl w:val="0"/>
          <w:numId w:val="21"/>
        </w:numPr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color w:val="000000"/>
          <w:sz w:val="18"/>
          <w:szCs w:val="18"/>
          <w:shd w:val="clear" w:color="auto" w:fill="FFFFFF"/>
        </w:rPr>
        <w:t>Ability to be an effective team player and work under time constraints.</w:t>
      </w:r>
    </w:p>
    <w:p w:rsidR="0062246E" w:rsidRPr="009B6126" w:rsidRDefault="0062246E" w:rsidP="0062246E">
      <w:pPr>
        <w:pStyle w:val="ListParagraph"/>
        <w:numPr>
          <w:ilvl w:val="0"/>
          <w:numId w:val="21"/>
        </w:numPr>
        <w:tabs>
          <w:tab w:val="left" w:pos="180"/>
        </w:tabs>
        <w:suppressAutoHyphens w:val="0"/>
        <w:contextualSpacing/>
        <w:rPr>
          <w:rFonts w:ascii="Verdana" w:hAnsi="Verdana"/>
          <w:sz w:val="18"/>
          <w:szCs w:val="18"/>
        </w:rPr>
      </w:pPr>
      <w:r w:rsidRPr="009B6126">
        <w:rPr>
          <w:rFonts w:ascii="Verdana" w:eastAsia="Calibri" w:hAnsi="Verdana"/>
          <w:sz w:val="18"/>
          <w:szCs w:val="18"/>
        </w:rPr>
        <w:t>Problem solving mindset working in agile enlivenment.</w:t>
      </w:r>
    </w:p>
    <w:p w:rsidR="00A2278D" w:rsidRPr="009B6126" w:rsidRDefault="00A2278D" w:rsidP="00A2278D">
      <w:pPr>
        <w:jc w:val="both"/>
        <w:rPr>
          <w:rFonts w:ascii="Verdana" w:hAnsi="Verdana"/>
          <w:sz w:val="18"/>
          <w:szCs w:val="18"/>
        </w:rPr>
      </w:pPr>
    </w:p>
    <w:p w:rsidR="00A9049D" w:rsidRPr="009B6126" w:rsidRDefault="00A9049D" w:rsidP="00A9049D">
      <w:pPr>
        <w:pBdr>
          <w:top w:val="thinThickSmallGap" w:sz="24" w:space="0" w:color="auto"/>
        </w:pBdr>
        <w:shd w:val="clear" w:color="auto" w:fill="DDD9C3"/>
        <w:spacing w:line="288" w:lineRule="auto"/>
        <w:jc w:val="both"/>
        <w:rPr>
          <w:rFonts w:ascii="Verdana" w:hAnsi="Verdana" w:cs="Tahoma"/>
          <w:b/>
          <w:sz w:val="18"/>
          <w:szCs w:val="18"/>
          <w:u w:val="single"/>
        </w:rPr>
      </w:pPr>
      <w:r w:rsidRPr="009B6126">
        <w:rPr>
          <w:rFonts w:ascii="Verdana" w:hAnsi="Verdana"/>
          <w:b/>
          <w:sz w:val="18"/>
          <w:szCs w:val="18"/>
          <w:lang w:val="en-GB"/>
        </w:rPr>
        <w:t>Work Experience:</w:t>
      </w:r>
    </w:p>
    <w:p w:rsidR="00865A9D" w:rsidRPr="009B6126" w:rsidRDefault="00865A9D" w:rsidP="00A62311">
      <w:pPr>
        <w:tabs>
          <w:tab w:val="left" w:pos="2820"/>
        </w:tabs>
        <w:spacing w:line="288" w:lineRule="atLeast"/>
        <w:jc w:val="both"/>
        <w:rPr>
          <w:rFonts w:ascii="Verdana" w:hAnsi="Verdana" w:cs="Tahoma"/>
          <w:b/>
          <w:sz w:val="18"/>
          <w:szCs w:val="18"/>
          <w:u w:val="single"/>
        </w:rPr>
      </w:pPr>
    </w:p>
    <w:p w:rsidR="00A62311" w:rsidRPr="00B212DE" w:rsidRDefault="00A62311" w:rsidP="00A62311">
      <w:pPr>
        <w:tabs>
          <w:tab w:val="left" w:pos="2820"/>
        </w:tabs>
        <w:spacing w:line="288" w:lineRule="atLeast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  <w:u w:val="single"/>
        </w:rPr>
        <w:t>Project:</w:t>
      </w:r>
      <w:r w:rsidRPr="009B6126">
        <w:rPr>
          <w:rFonts w:ascii="Verdana" w:hAnsi="Verdana" w:cs="Tahoma"/>
          <w:b/>
          <w:sz w:val="18"/>
          <w:szCs w:val="18"/>
        </w:rPr>
        <w:t>-</w:t>
      </w:r>
    </w:p>
    <w:p w:rsidR="00A62311" w:rsidRPr="009B6126" w:rsidRDefault="00A62311" w:rsidP="00A62311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B212DE">
        <w:rPr>
          <w:rFonts w:ascii="Verdana" w:hAnsi="Verdana"/>
          <w:b/>
          <w:sz w:val="18"/>
          <w:szCs w:val="18"/>
        </w:rPr>
        <w:t xml:space="preserve">Title: </w:t>
      </w:r>
      <w:r w:rsidRPr="00B212DE">
        <w:rPr>
          <w:rFonts w:ascii="Verdana" w:hAnsi="Verdana"/>
          <w:b/>
          <w:sz w:val="18"/>
          <w:szCs w:val="18"/>
        </w:rPr>
        <w:tab/>
      </w:r>
      <w:r w:rsidR="00B212DE" w:rsidRPr="00B212DE">
        <w:rPr>
          <w:rFonts w:ascii="Verdana" w:hAnsi="Verdana"/>
          <w:b/>
          <w:sz w:val="18"/>
          <w:szCs w:val="18"/>
        </w:rPr>
        <w:t xml:space="preserve">Big Data </w:t>
      </w:r>
      <w:r w:rsidR="00C16052">
        <w:rPr>
          <w:rFonts w:ascii="Verdana" w:hAnsi="Verdana"/>
          <w:b/>
          <w:sz w:val="18"/>
          <w:szCs w:val="18"/>
        </w:rPr>
        <w:t>Merchandise</w:t>
      </w:r>
      <w:r w:rsidR="00B212DE" w:rsidRPr="00B212DE">
        <w:rPr>
          <w:rFonts w:ascii="Verdana" w:hAnsi="Verdana"/>
          <w:b/>
          <w:sz w:val="18"/>
          <w:szCs w:val="18"/>
        </w:rPr>
        <w:t xml:space="preserve"> Application</w:t>
      </w:r>
      <w:r w:rsidR="00EF1D0C">
        <w:rPr>
          <w:rFonts w:ascii="Verdana" w:hAnsi="Verdana"/>
          <w:b/>
          <w:sz w:val="18"/>
          <w:szCs w:val="18"/>
        </w:rPr>
        <w:t>.</w:t>
      </w:r>
    </w:p>
    <w:p w:rsidR="00A62311" w:rsidRPr="009B6126" w:rsidRDefault="00C06F68" w:rsidP="00A62311">
      <w:pPr>
        <w:tabs>
          <w:tab w:val="left" w:pos="270"/>
        </w:tabs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Brands</w:t>
      </w:r>
      <w:r w:rsidR="00A62311" w:rsidRPr="009B6126">
        <w:rPr>
          <w:rFonts w:ascii="Verdana" w:hAnsi="Verdana" w:cs="Tahoma"/>
          <w:b/>
          <w:sz w:val="18"/>
          <w:szCs w:val="18"/>
        </w:rPr>
        <w:t xml:space="preserve">: </w:t>
      </w:r>
      <w:r w:rsidR="00A62311" w:rsidRPr="009B6126">
        <w:rPr>
          <w:rFonts w:ascii="Verdana" w:hAnsi="Verdana"/>
          <w:b/>
          <w:sz w:val="18"/>
          <w:szCs w:val="18"/>
        </w:rPr>
        <w:t>GAP, OLD NAVY, BANANA REPUBLIC</w:t>
      </w:r>
      <w:r w:rsidR="004613AB">
        <w:rPr>
          <w:rFonts w:ascii="Verdana" w:hAnsi="Verdana"/>
          <w:b/>
          <w:sz w:val="18"/>
          <w:szCs w:val="18"/>
        </w:rPr>
        <w:t>, HILLCITY</w:t>
      </w:r>
    </w:p>
    <w:p w:rsidR="00A62311" w:rsidRPr="009B6126" w:rsidRDefault="00A62311" w:rsidP="00A62311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Type           : Development and </w:t>
      </w:r>
      <w:r w:rsidR="00426A3A">
        <w:rPr>
          <w:rFonts w:ascii="Verdana" w:hAnsi="Verdana" w:cs="Tahoma"/>
          <w:sz w:val="18"/>
          <w:szCs w:val="18"/>
        </w:rPr>
        <w:t>Parallel Testing</w:t>
      </w:r>
      <w:r w:rsidRPr="009B6126">
        <w:rPr>
          <w:rFonts w:ascii="Verdana" w:hAnsi="Verdana" w:cs="Tahoma"/>
          <w:sz w:val="18"/>
          <w:szCs w:val="18"/>
        </w:rPr>
        <w:t xml:space="preserve">.   </w:t>
      </w:r>
    </w:p>
    <w:p w:rsidR="00A62311" w:rsidRPr="009B6126" w:rsidRDefault="00A62311" w:rsidP="00A62311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Duration</w:t>
      </w:r>
      <w:r w:rsidRPr="009B6126">
        <w:rPr>
          <w:rFonts w:ascii="Verdana" w:hAnsi="Verdana" w:cs="Tahoma"/>
          <w:sz w:val="18"/>
          <w:szCs w:val="18"/>
        </w:rPr>
        <w:tab/>
        <w:t xml:space="preserve">  :</w:t>
      </w:r>
      <w:r w:rsidR="00571260">
        <w:rPr>
          <w:rFonts w:ascii="Verdana" w:hAnsi="Verdana" w:cs="Tahoma"/>
          <w:sz w:val="18"/>
          <w:szCs w:val="18"/>
        </w:rPr>
        <w:t>Nov</w:t>
      </w:r>
      <w:r w:rsidR="00995847" w:rsidRPr="009B6126">
        <w:rPr>
          <w:rFonts w:ascii="Verdana" w:hAnsi="Verdana" w:cs="Tahoma"/>
          <w:sz w:val="18"/>
          <w:szCs w:val="18"/>
        </w:rPr>
        <w:t>-201</w:t>
      </w:r>
      <w:r w:rsidR="00571260">
        <w:rPr>
          <w:rFonts w:ascii="Verdana" w:hAnsi="Verdana" w:cs="Tahoma"/>
          <w:sz w:val="18"/>
          <w:szCs w:val="18"/>
        </w:rPr>
        <w:t>9</w:t>
      </w:r>
      <w:r w:rsidRPr="009B6126">
        <w:rPr>
          <w:rFonts w:ascii="Verdana" w:hAnsi="Verdana" w:cs="Tahoma"/>
          <w:sz w:val="18"/>
          <w:szCs w:val="18"/>
        </w:rPr>
        <w:t xml:space="preserve">to </w:t>
      </w:r>
      <w:r w:rsidR="009C6A5D" w:rsidRPr="009B6126">
        <w:rPr>
          <w:rFonts w:ascii="Verdana" w:hAnsi="Verdana" w:cs="Tahoma"/>
          <w:sz w:val="18"/>
          <w:szCs w:val="18"/>
        </w:rPr>
        <w:t>Present</w:t>
      </w:r>
      <w:r w:rsidRPr="009B6126">
        <w:rPr>
          <w:rFonts w:ascii="Verdana" w:hAnsi="Verdana" w:cs="Tahoma"/>
          <w:sz w:val="18"/>
          <w:szCs w:val="18"/>
        </w:rPr>
        <w:t>.</w:t>
      </w:r>
    </w:p>
    <w:p w:rsidR="00A62311" w:rsidRPr="009B6126" w:rsidRDefault="00A62311" w:rsidP="00A62311">
      <w:pPr>
        <w:tabs>
          <w:tab w:val="left" w:pos="27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Database  :</w:t>
      </w:r>
      <w:r w:rsidR="00CF754C" w:rsidRPr="009B6126">
        <w:rPr>
          <w:rFonts w:ascii="Verdana" w:hAnsi="Verdana" w:cs="Tahoma"/>
          <w:sz w:val="18"/>
          <w:szCs w:val="18"/>
        </w:rPr>
        <w:t>Oracle Database 12c, UNIX</w:t>
      </w:r>
      <w:r w:rsidRPr="009B6126">
        <w:rPr>
          <w:rFonts w:ascii="Verdana" w:hAnsi="Verdana" w:cs="Tahoma"/>
          <w:sz w:val="18"/>
          <w:szCs w:val="18"/>
        </w:rPr>
        <w:t>.</w:t>
      </w:r>
    </w:p>
    <w:p w:rsidR="00A62311" w:rsidRPr="009B6126" w:rsidRDefault="00A62311" w:rsidP="00A62311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Tools</w:t>
      </w:r>
      <w:r w:rsidRPr="009B6126">
        <w:rPr>
          <w:rFonts w:ascii="Verdana" w:hAnsi="Verdana" w:cs="Tahoma"/>
          <w:sz w:val="18"/>
          <w:szCs w:val="18"/>
        </w:rPr>
        <w:tab/>
        <w:t>: CA Workload,</w:t>
      </w:r>
      <w:r w:rsidR="00FA4A1E" w:rsidRPr="009B6126">
        <w:rPr>
          <w:rFonts w:ascii="Verdana" w:hAnsi="Verdana" w:cs="Tahoma"/>
          <w:sz w:val="18"/>
          <w:szCs w:val="18"/>
        </w:rPr>
        <w:t>Hadoop,Spark</w:t>
      </w:r>
      <w:r w:rsidRPr="009B6126">
        <w:rPr>
          <w:rFonts w:ascii="Verdana" w:hAnsi="Verdana" w:cs="Tahoma"/>
          <w:sz w:val="18"/>
          <w:szCs w:val="18"/>
        </w:rPr>
        <w:t xml:space="preserve">, </w:t>
      </w:r>
      <w:r w:rsidR="000976E8">
        <w:rPr>
          <w:rFonts w:ascii="Verdana" w:hAnsi="Verdana" w:cs="Tahoma"/>
          <w:sz w:val="18"/>
          <w:szCs w:val="18"/>
        </w:rPr>
        <w:t xml:space="preserve">Kafka, </w:t>
      </w:r>
      <w:r w:rsidRPr="009B6126">
        <w:rPr>
          <w:rFonts w:ascii="Verdana" w:hAnsi="Verdana" w:cs="Tahoma"/>
          <w:sz w:val="18"/>
          <w:szCs w:val="18"/>
        </w:rPr>
        <w:t>Service Now</w:t>
      </w:r>
      <w:r w:rsidR="008F26F4" w:rsidRPr="009B6126">
        <w:rPr>
          <w:rFonts w:ascii="Verdana" w:hAnsi="Verdana" w:cs="Tahoma"/>
          <w:sz w:val="18"/>
          <w:szCs w:val="18"/>
        </w:rPr>
        <w:t xml:space="preserve"> and JIRA.</w:t>
      </w:r>
    </w:p>
    <w:p w:rsidR="00A62311" w:rsidRPr="009B6126" w:rsidRDefault="002016BC" w:rsidP="00FA76A1">
      <w:pPr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>Platform Server:</w:t>
      </w:r>
      <w:r w:rsidRPr="009B6126">
        <w:rPr>
          <w:rFonts w:ascii="Verdana" w:hAnsi="Verdana" w:cs="Verdana"/>
          <w:bCs/>
          <w:sz w:val="18"/>
          <w:szCs w:val="18"/>
        </w:rPr>
        <w:t>UNIX,</w:t>
      </w:r>
      <w:r w:rsidR="00EF5CA4" w:rsidRPr="009B6126">
        <w:rPr>
          <w:rFonts w:ascii="Verdana" w:hAnsi="Verdana" w:cs="Verdana"/>
          <w:bCs/>
          <w:sz w:val="18"/>
          <w:szCs w:val="18"/>
        </w:rPr>
        <w:t xml:space="preserve"> ORACLE 12c,</w:t>
      </w:r>
      <w:r w:rsidR="00AF13C2" w:rsidRPr="009B6126">
        <w:rPr>
          <w:rFonts w:ascii="Verdana" w:hAnsi="Verdana" w:cs="Verdana"/>
          <w:bCs/>
          <w:sz w:val="18"/>
          <w:szCs w:val="18"/>
        </w:rPr>
        <w:t>Oracle Cloud</w:t>
      </w:r>
      <w:r w:rsidR="005443C8" w:rsidRPr="009B6126">
        <w:rPr>
          <w:rFonts w:ascii="Verdana" w:hAnsi="Verdana" w:cs="Verdana"/>
          <w:bCs/>
          <w:sz w:val="18"/>
          <w:szCs w:val="18"/>
        </w:rPr>
        <w:t xml:space="preserve"> and </w:t>
      </w:r>
      <w:r w:rsidR="00421776" w:rsidRPr="009B6126">
        <w:rPr>
          <w:rFonts w:ascii="Verdana" w:hAnsi="Verdana" w:cs="Verdana"/>
          <w:bCs/>
          <w:sz w:val="18"/>
          <w:szCs w:val="18"/>
        </w:rPr>
        <w:t>Azure</w:t>
      </w:r>
      <w:r w:rsidR="00917A0E" w:rsidRPr="009B6126">
        <w:rPr>
          <w:rFonts w:ascii="Verdana" w:hAnsi="Verdana" w:cs="Verdana"/>
          <w:bCs/>
          <w:sz w:val="18"/>
          <w:szCs w:val="18"/>
        </w:rPr>
        <w:t>.</w:t>
      </w:r>
    </w:p>
    <w:p w:rsidR="00A62311" w:rsidRPr="009B6126" w:rsidRDefault="00A62311" w:rsidP="00A62311">
      <w:pPr>
        <w:pStyle w:val="NormalWeb"/>
        <w:spacing w:before="0" w:after="0" w:line="276" w:lineRule="auto"/>
        <w:jc w:val="both"/>
        <w:rPr>
          <w:rFonts w:ascii="Verdana" w:hAnsi="Verdana" w:cs="Tahoma"/>
          <w:sz w:val="18"/>
          <w:szCs w:val="18"/>
        </w:rPr>
      </w:pPr>
    </w:p>
    <w:p w:rsidR="00A62311" w:rsidRPr="009B6126" w:rsidRDefault="00C242F4" w:rsidP="00014609">
      <w:pPr>
        <w:tabs>
          <w:tab w:val="left" w:pos="270"/>
        </w:tabs>
        <w:spacing w:line="276" w:lineRule="auto"/>
        <w:jc w:val="both"/>
        <w:rPr>
          <w:rFonts w:ascii="Verdana" w:hAnsi="Verdana" w:cs="Arial"/>
          <w:color w:val="404040"/>
          <w:sz w:val="18"/>
          <w:szCs w:val="18"/>
          <w:shd w:val="clear" w:color="auto" w:fill="FFFFFF"/>
        </w:rPr>
      </w:pPr>
      <w:r w:rsidRPr="009B6126">
        <w:rPr>
          <w:rFonts w:ascii="Verdana" w:hAnsi="Verdana" w:cs="Verdana"/>
          <w:sz w:val="18"/>
          <w:szCs w:val="18"/>
        </w:rPr>
        <w:t>GAPTECH India is an IT Company that provides corporate IT services and solutions to</w:t>
      </w:r>
      <w:r w:rsidRPr="009B612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The Gap Inc.</w:t>
      </w:r>
      <w:r w:rsidR="00A23E2B" w:rsidRPr="009B612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 xml:space="preserve"> commonly known as Gap Inc. or G</w:t>
      </w:r>
      <w:r w:rsidR="0089523B" w:rsidRPr="009B612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AP</w:t>
      </w:r>
      <w:r w:rsidR="00A23E2B" w:rsidRPr="009B6126">
        <w:rPr>
          <w:rFonts w:ascii="Verdana" w:hAnsi="Verdana" w:cs="Arial"/>
          <w:color w:val="222222"/>
          <w:sz w:val="18"/>
          <w:szCs w:val="18"/>
          <w:shd w:val="clear" w:color="auto" w:fill="FFFFFF"/>
        </w:rPr>
        <w:t>, is an American worldwide clothing and accessories retailer</w:t>
      </w:r>
    </w:p>
    <w:p w:rsidR="00470FFA" w:rsidRPr="009B6126" w:rsidRDefault="00470FFA" w:rsidP="00A62311">
      <w:pPr>
        <w:tabs>
          <w:tab w:val="left" w:pos="270"/>
        </w:tabs>
        <w:spacing w:line="276" w:lineRule="auto"/>
        <w:jc w:val="both"/>
        <w:rPr>
          <w:rFonts w:ascii="Verdana" w:hAnsi="Verdana"/>
          <w:color w:val="000000"/>
          <w:sz w:val="18"/>
          <w:szCs w:val="18"/>
        </w:rPr>
      </w:pPr>
    </w:p>
    <w:p w:rsidR="00A62311" w:rsidRPr="009B6126" w:rsidRDefault="00A62311" w:rsidP="00A62311">
      <w:pPr>
        <w:tabs>
          <w:tab w:val="left" w:pos="270"/>
        </w:tabs>
        <w:spacing w:line="276" w:lineRule="auto"/>
        <w:jc w:val="both"/>
        <w:rPr>
          <w:rFonts w:ascii="Verdana" w:hAnsi="Verdana"/>
          <w:bCs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>Module</w:t>
      </w:r>
      <w:r w:rsidRPr="009B6126">
        <w:rPr>
          <w:rFonts w:ascii="Verdana" w:hAnsi="Verdana"/>
          <w:b/>
          <w:sz w:val="18"/>
          <w:szCs w:val="18"/>
        </w:rPr>
        <w:t>:</w:t>
      </w:r>
    </w:p>
    <w:p w:rsidR="00A62311" w:rsidRPr="009B6126" w:rsidRDefault="00FB57B2" w:rsidP="00A62311">
      <w:pPr>
        <w:pStyle w:val="ListParagraph"/>
        <w:numPr>
          <w:ilvl w:val="0"/>
          <w:numId w:val="22"/>
        </w:numPr>
        <w:suppressAutoHyphens w:val="0"/>
        <w:contextualSpacing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Create and support tickets for Hortonworks and Oracle team.</w:t>
      </w:r>
    </w:p>
    <w:p w:rsidR="0058131A" w:rsidRPr="009B6126" w:rsidRDefault="0058131A" w:rsidP="0058131A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Used Impala fo</w:t>
      </w:r>
      <w:r w:rsidR="00984C53" w:rsidRPr="009B6126">
        <w:rPr>
          <w:rFonts w:ascii="Verdana" w:hAnsi="Verdana"/>
          <w:sz w:val="18"/>
          <w:szCs w:val="18"/>
        </w:rPr>
        <w:t>r</w:t>
      </w:r>
      <w:r w:rsidRPr="009B6126">
        <w:rPr>
          <w:rFonts w:ascii="Verdana" w:hAnsi="Verdana"/>
          <w:sz w:val="18"/>
          <w:szCs w:val="18"/>
        </w:rPr>
        <w:t xml:space="preserve"> querying HDFS data to achieve better performance.</w:t>
      </w:r>
    </w:p>
    <w:p w:rsidR="0033623E" w:rsidRPr="009B6126" w:rsidRDefault="00625207" w:rsidP="0058131A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Migrated HIVE HQL to Spark RDD and Spark SQL.</w:t>
      </w:r>
    </w:p>
    <w:p w:rsidR="006E06E1" w:rsidRPr="009B6126" w:rsidRDefault="006E06E1" w:rsidP="0058131A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 xml:space="preserve">Used the JSON and XML SerDe’s for serialization and de-serialization to load JSON and XML data into HIVE tables. </w:t>
      </w:r>
    </w:p>
    <w:p w:rsidR="003E3522" w:rsidRPr="009B6126" w:rsidRDefault="003E3522" w:rsidP="00A62311">
      <w:pPr>
        <w:pStyle w:val="ListParagraph"/>
        <w:numPr>
          <w:ilvl w:val="0"/>
          <w:numId w:val="22"/>
        </w:numPr>
        <w:suppressAutoHyphens w:val="0"/>
        <w:contextualSpacing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Used Spark-SQL to load JSON data and create schema RDD and loaded it into hive tables and handled structured data using Spark SQL</w:t>
      </w:r>
    </w:p>
    <w:p w:rsidR="00A62311" w:rsidRPr="009B6126" w:rsidRDefault="00FB57B2" w:rsidP="00A62311">
      <w:pPr>
        <w:pStyle w:val="ListParagraph"/>
        <w:numPr>
          <w:ilvl w:val="0"/>
          <w:numId w:val="2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360"/>
        </w:tabs>
        <w:suppressAutoHyphens w:val="0"/>
        <w:contextualSpacing/>
        <w:rPr>
          <w:rFonts w:ascii="Verdana" w:eastAsia="Calibri" w:hAnsi="Verdana"/>
          <w:sz w:val="18"/>
          <w:szCs w:val="18"/>
          <w:shd w:val="clear" w:color="auto" w:fill="FFFFFF"/>
        </w:rPr>
      </w:pPr>
      <w:r w:rsidRPr="009B6126">
        <w:rPr>
          <w:rFonts w:ascii="Verdana" w:hAnsi="Verdana"/>
          <w:sz w:val="18"/>
          <w:szCs w:val="18"/>
        </w:rPr>
        <w:t>Kafka hive consumer group testing and tuning</w:t>
      </w:r>
      <w:r w:rsidR="00A62311" w:rsidRPr="009B6126">
        <w:rPr>
          <w:rFonts w:ascii="Verdana" w:hAnsi="Verdana"/>
          <w:sz w:val="18"/>
          <w:szCs w:val="18"/>
        </w:rPr>
        <w:t>.</w:t>
      </w:r>
    </w:p>
    <w:p w:rsidR="00D12FA4" w:rsidRPr="009B6126" w:rsidRDefault="008A7570" w:rsidP="00D12FA4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Used Control-M and C</w:t>
      </w:r>
      <w:r w:rsidR="00571C9E" w:rsidRPr="009B6126">
        <w:rPr>
          <w:rFonts w:ascii="Verdana" w:hAnsi="Verdana"/>
          <w:sz w:val="18"/>
          <w:szCs w:val="18"/>
        </w:rPr>
        <w:t>A</w:t>
      </w:r>
      <w:r w:rsidR="005F1030" w:rsidRPr="009B6126">
        <w:rPr>
          <w:rFonts w:ascii="Verdana" w:hAnsi="Verdana"/>
          <w:sz w:val="18"/>
          <w:szCs w:val="18"/>
        </w:rPr>
        <w:t>WA</w:t>
      </w:r>
      <w:r w:rsidRPr="009B6126">
        <w:rPr>
          <w:rFonts w:ascii="Verdana" w:hAnsi="Verdana"/>
          <w:sz w:val="18"/>
          <w:szCs w:val="18"/>
        </w:rPr>
        <w:t xml:space="preserve"> workflow to </w:t>
      </w:r>
      <w:r w:rsidR="00893B8A" w:rsidRPr="009B6126">
        <w:rPr>
          <w:rFonts w:ascii="Verdana" w:hAnsi="Verdana"/>
          <w:sz w:val="18"/>
          <w:szCs w:val="18"/>
        </w:rPr>
        <w:t>coordinate</w:t>
      </w:r>
      <w:r w:rsidR="00893B8A">
        <w:rPr>
          <w:rFonts w:ascii="Verdana" w:hAnsi="Verdana"/>
          <w:sz w:val="18"/>
          <w:szCs w:val="18"/>
        </w:rPr>
        <w:t>py</w:t>
      </w:r>
      <w:r w:rsidR="004835A5">
        <w:rPr>
          <w:rFonts w:ascii="Verdana" w:hAnsi="Verdana"/>
          <w:sz w:val="18"/>
          <w:szCs w:val="18"/>
        </w:rPr>
        <w:t>S</w:t>
      </w:r>
      <w:r w:rsidR="00893B8A">
        <w:rPr>
          <w:rFonts w:ascii="Verdana" w:hAnsi="Verdana"/>
          <w:sz w:val="18"/>
          <w:szCs w:val="18"/>
        </w:rPr>
        <w:t>park</w:t>
      </w:r>
      <w:r w:rsidRPr="009B6126">
        <w:rPr>
          <w:rFonts w:ascii="Verdana" w:hAnsi="Verdana"/>
          <w:sz w:val="18"/>
          <w:szCs w:val="18"/>
        </w:rPr>
        <w:t xml:space="preserve"> and Hive </w:t>
      </w:r>
      <w:r w:rsidR="001029BA">
        <w:rPr>
          <w:rFonts w:ascii="Verdana" w:hAnsi="Verdana"/>
          <w:sz w:val="18"/>
          <w:szCs w:val="18"/>
        </w:rPr>
        <w:t xml:space="preserve">production </w:t>
      </w:r>
      <w:r w:rsidR="002A4DB9">
        <w:rPr>
          <w:rFonts w:ascii="Verdana" w:hAnsi="Verdana"/>
          <w:sz w:val="18"/>
          <w:szCs w:val="18"/>
        </w:rPr>
        <w:t>jobs</w:t>
      </w:r>
      <w:r w:rsidR="00DB5D55" w:rsidRPr="009B6126">
        <w:rPr>
          <w:rFonts w:ascii="Verdana" w:hAnsi="Verdana"/>
          <w:sz w:val="18"/>
          <w:szCs w:val="18"/>
        </w:rPr>
        <w:t>.</w:t>
      </w:r>
    </w:p>
    <w:p w:rsidR="0069742F" w:rsidRPr="009B6126" w:rsidRDefault="0069742F" w:rsidP="00A62311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Hive Integration test</w:t>
      </w:r>
      <w:r w:rsidR="00B7000D" w:rsidRPr="009B6126">
        <w:rPr>
          <w:rFonts w:ascii="Verdana" w:hAnsi="Verdana"/>
          <w:sz w:val="18"/>
          <w:szCs w:val="18"/>
        </w:rPr>
        <w:t xml:space="preserve"> for streaming load</w:t>
      </w:r>
      <w:r w:rsidRPr="009B6126">
        <w:rPr>
          <w:rFonts w:ascii="Verdana" w:hAnsi="Verdana"/>
          <w:sz w:val="18"/>
          <w:szCs w:val="18"/>
        </w:rPr>
        <w:t>.</w:t>
      </w:r>
    </w:p>
    <w:p w:rsidR="00A62311" w:rsidRPr="009B6126" w:rsidRDefault="00A62311" w:rsidP="00A62311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Working with</w:t>
      </w:r>
      <w:r w:rsidR="00EE124A" w:rsidRPr="009B6126">
        <w:rPr>
          <w:rFonts w:ascii="Verdana" w:hAnsi="Verdana"/>
          <w:sz w:val="18"/>
          <w:szCs w:val="18"/>
        </w:rPr>
        <w:t xml:space="preserve"> ODS and</w:t>
      </w:r>
      <w:r w:rsidR="00797276" w:rsidRPr="009B6126">
        <w:rPr>
          <w:rFonts w:ascii="Verdana" w:hAnsi="Verdana"/>
          <w:sz w:val="18"/>
          <w:szCs w:val="18"/>
        </w:rPr>
        <w:t>CDC (Change Data Capture)interfaces.</w:t>
      </w:r>
    </w:p>
    <w:p w:rsidR="00797276" w:rsidRPr="009B6126" w:rsidRDefault="00797276" w:rsidP="00A62311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 xml:space="preserve">Develop Reconcile report for various </w:t>
      </w:r>
      <w:r w:rsidR="00706C9B" w:rsidRPr="009B6126">
        <w:rPr>
          <w:rFonts w:ascii="Verdana" w:hAnsi="Verdana"/>
          <w:sz w:val="18"/>
          <w:szCs w:val="18"/>
        </w:rPr>
        <w:t>interfaces Ex. Sales, Pricing, Allocation</w:t>
      </w:r>
      <w:r w:rsidR="00576F59" w:rsidRPr="009B6126">
        <w:rPr>
          <w:rFonts w:ascii="Verdana" w:hAnsi="Verdana"/>
          <w:sz w:val="18"/>
          <w:szCs w:val="18"/>
        </w:rPr>
        <w:t>, DC Sync</w:t>
      </w:r>
      <w:r w:rsidR="00706C9B" w:rsidRPr="009B6126">
        <w:rPr>
          <w:rFonts w:ascii="Verdana" w:hAnsi="Verdana"/>
          <w:sz w:val="18"/>
          <w:szCs w:val="18"/>
        </w:rPr>
        <w:t>.</w:t>
      </w:r>
    </w:p>
    <w:p w:rsidR="00B94A0F" w:rsidRPr="009B6126" w:rsidRDefault="00A62311" w:rsidP="00D00924">
      <w:pPr>
        <w:pStyle w:val="ListParagraph"/>
        <w:numPr>
          <w:ilvl w:val="0"/>
          <w:numId w:val="22"/>
        </w:numPr>
        <w:suppressAutoHyphens w:val="0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 xml:space="preserve">Developing </w:t>
      </w:r>
      <w:r w:rsidR="00F17EA8" w:rsidRPr="009B6126">
        <w:rPr>
          <w:rFonts w:ascii="Verdana" w:hAnsi="Verdana"/>
          <w:sz w:val="18"/>
          <w:szCs w:val="18"/>
        </w:rPr>
        <w:t>and schedulingjobs</w:t>
      </w:r>
      <w:r w:rsidRPr="009B6126">
        <w:rPr>
          <w:rFonts w:ascii="Verdana" w:hAnsi="Verdana"/>
          <w:sz w:val="18"/>
          <w:szCs w:val="18"/>
        </w:rPr>
        <w:t xml:space="preserve"> using </w:t>
      </w:r>
      <w:r w:rsidR="00746759" w:rsidRPr="009B6126">
        <w:rPr>
          <w:rFonts w:ascii="Verdana" w:hAnsi="Verdana"/>
          <w:sz w:val="18"/>
          <w:szCs w:val="18"/>
        </w:rPr>
        <w:t>Oracle SaaS</w:t>
      </w:r>
      <w:r w:rsidRPr="009B6126">
        <w:rPr>
          <w:rFonts w:ascii="Verdana" w:hAnsi="Verdana"/>
          <w:sz w:val="18"/>
          <w:szCs w:val="18"/>
        </w:rPr>
        <w:t>.</w:t>
      </w:r>
    </w:p>
    <w:p w:rsidR="0024347C" w:rsidRPr="009B6126" w:rsidRDefault="0024347C" w:rsidP="00964E80">
      <w:pPr>
        <w:tabs>
          <w:tab w:val="left" w:pos="6708"/>
        </w:tabs>
        <w:spacing w:line="288" w:lineRule="atLeast"/>
        <w:jc w:val="both"/>
        <w:rPr>
          <w:rFonts w:ascii="Verdana" w:hAnsi="Verdana" w:cs="Tahom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  <w:u w:val="single"/>
        </w:rPr>
        <w:t>Project:</w:t>
      </w:r>
      <w:r w:rsidRPr="009B6126">
        <w:rPr>
          <w:rFonts w:ascii="Verdana" w:hAnsi="Verdana" w:cs="Tahoma"/>
          <w:b/>
          <w:sz w:val="18"/>
          <w:szCs w:val="18"/>
        </w:rPr>
        <w:t>-</w:t>
      </w:r>
      <w:r w:rsidR="00964E80">
        <w:rPr>
          <w:rFonts w:ascii="Verdana" w:hAnsi="Verdana" w:cs="Tahoma"/>
          <w:b/>
          <w:sz w:val="18"/>
          <w:szCs w:val="18"/>
        </w:rPr>
        <w:tab/>
      </w:r>
    </w:p>
    <w:p w:rsidR="0024347C" w:rsidRPr="009B6126" w:rsidRDefault="0024347C" w:rsidP="0024347C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>Title</w:t>
      </w:r>
      <w:r w:rsidRPr="009B6126">
        <w:rPr>
          <w:rFonts w:ascii="Verdana" w:hAnsi="Verdana" w:cs="Tahoma"/>
          <w:sz w:val="18"/>
          <w:szCs w:val="18"/>
        </w:rPr>
        <w:t xml:space="preserve">: </w:t>
      </w:r>
      <w:r w:rsidRPr="009B6126">
        <w:rPr>
          <w:rFonts w:ascii="Verdana" w:hAnsi="Verdana" w:cs="Tahoma"/>
          <w:sz w:val="18"/>
          <w:szCs w:val="18"/>
        </w:rPr>
        <w:tab/>
      </w:r>
      <w:r w:rsidR="00ED3456">
        <w:rPr>
          <w:rFonts w:ascii="Verdana" w:eastAsia="Calibri" w:hAnsi="Verdana"/>
          <w:b/>
          <w:sz w:val="18"/>
          <w:szCs w:val="18"/>
          <w:shd w:val="clear" w:color="auto" w:fill="FFFFFF"/>
        </w:rPr>
        <w:t>BigData</w:t>
      </w:r>
      <w:r w:rsidR="00E64A1D">
        <w:rPr>
          <w:rFonts w:ascii="Verdana" w:eastAsia="Calibri" w:hAnsi="Verdana"/>
          <w:b/>
          <w:sz w:val="18"/>
          <w:szCs w:val="18"/>
          <w:shd w:val="clear" w:color="auto" w:fill="FFFFFF"/>
        </w:rPr>
        <w:t>Revenue Application</w:t>
      </w:r>
    </w:p>
    <w:p w:rsidR="0024347C" w:rsidRPr="009B6126" w:rsidRDefault="0024347C" w:rsidP="0024347C">
      <w:pPr>
        <w:tabs>
          <w:tab w:val="left" w:pos="270"/>
        </w:tabs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Brands              </w:t>
      </w:r>
      <w:r w:rsidRPr="009B6126">
        <w:rPr>
          <w:rFonts w:ascii="Verdana" w:hAnsi="Verdana" w:cs="Tahoma"/>
          <w:b/>
          <w:sz w:val="18"/>
          <w:szCs w:val="18"/>
        </w:rPr>
        <w:t>:</w:t>
      </w:r>
      <w:r w:rsidRPr="009B6126">
        <w:rPr>
          <w:rFonts w:ascii="Verdana" w:hAnsi="Verdana"/>
          <w:b/>
          <w:sz w:val="18"/>
          <w:szCs w:val="18"/>
        </w:rPr>
        <w:t>OLD NAVY</w:t>
      </w:r>
      <w:r w:rsidR="004C00E3">
        <w:rPr>
          <w:rFonts w:ascii="Verdana" w:hAnsi="Verdana"/>
          <w:b/>
          <w:sz w:val="18"/>
          <w:szCs w:val="18"/>
        </w:rPr>
        <w:t>, BANANA REPUBLIC</w:t>
      </w:r>
      <w:r w:rsidR="00346F39">
        <w:rPr>
          <w:rFonts w:ascii="Verdana" w:hAnsi="Verdana"/>
          <w:b/>
          <w:sz w:val="18"/>
          <w:szCs w:val="18"/>
        </w:rPr>
        <w:t>, Athleta</w:t>
      </w:r>
      <w:r w:rsidR="004613AB">
        <w:rPr>
          <w:rFonts w:ascii="Verdana" w:hAnsi="Verdana"/>
          <w:b/>
          <w:sz w:val="18"/>
          <w:szCs w:val="18"/>
        </w:rPr>
        <w:t>.</w:t>
      </w:r>
    </w:p>
    <w:p w:rsidR="0024347C" w:rsidRPr="00724728" w:rsidRDefault="0024347C" w:rsidP="0024347C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Type                   :</w:t>
      </w:r>
      <w:r w:rsidR="00724728">
        <w:rPr>
          <w:rFonts w:ascii="Verdana" w:hAnsi="Verdana" w:cs="Tahoma"/>
          <w:sz w:val="18"/>
          <w:szCs w:val="18"/>
        </w:rPr>
        <w:t xml:space="preserve">Application </w:t>
      </w:r>
      <w:r w:rsidR="00EF695F">
        <w:rPr>
          <w:rFonts w:ascii="Verdana" w:hAnsi="Verdana" w:cs="Tahoma"/>
          <w:sz w:val="18"/>
          <w:szCs w:val="18"/>
        </w:rPr>
        <w:t xml:space="preserve">Prod </w:t>
      </w:r>
      <w:r w:rsidR="00724728">
        <w:rPr>
          <w:rFonts w:ascii="Verdana" w:hAnsi="Verdana" w:cs="Tahoma"/>
          <w:sz w:val="18"/>
          <w:szCs w:val="18"/>
        </w:rPr>
        <w:t>Go-Live</w:t>
      </w:r>
      <w:r w:rsidRPr="009B6126">
        <w:rPr>
          <w:rFonts w:ascii="Verdana" w:hAnsi="Verdana" w:cs="Tahoma"/>
          <w:sz w:val="18"/>
          <w:szCs w:val="18"/>
        </w:rPr>
        <w:t>.</w:t>
      </w:r>
    </w:p>
    <w:p w:rsidR="0024347C" w:rsidRPr="009B6126" w:rsidRDefault="0024347C" w:rsidP="0024347C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Duration</w:t>
      </w:r>
      <w:r w:rsidRPr="009B6126">
        <w:rPr>
          <w:rFonts w:ascii="Verdana" w:hAnsi="Verdana" w:cs="Tahoma"/>
          <w:sz w:val="18"/>
          <w:szCs w:val="18"/>
        </w:rPr>
        <w:tab/>
        <w:t xml:space="preserve">  :</w:t>
      </w:r>
      <w:r w:rsidR="002E4209">
        <w:rPr>
          <w:rFonts w:ascii="Verdana" w:hAnsi="Verdana" w:cs="Tahoma"/>
          <w:sz w:val="18"/>
          <w:szCs w:val="18"/>
        </w:rPr>
        <w:t>Sept</w:t>
      </w:r>
      <w:r w:rsidRPr="009B6126">
        <w:rPr>
          <w:rFonts w:ascii="Verdana" w:hAnsi="Verdana" w:cs="Tahoma"/>
          <w:sz w:val="18"/>
          <w:szCs w:val="18"/>
        </w:rPr>
        <w:t>-201</w:t>
      </w:r>
      <w:r w:rsidR="00EA08A8">
        <w:rPr>
          <w:rFonts w:ascii="Verdana" w:hAnsi="Verdana" w:cs="Tahoma"/>
          <w:sz w:val="18"/>
          <w:szCs w:val="18"/>
        </w:rPr>
        <w:t>8</w:t>
      </w:r>
      <w:r w:rsidRPr="009B6126">
        <w:rPr>
          <w:rFonts w:ascii="Verdana" w:hAnsi="Verdana" w:cs="Tahoma"/>
          <w:sz w:val="18"/>
          <w:szCs w:val="18"/>
        </w:rPr>
        <w:t xml:space="preserve"> to Present.</w:t>
      </w:r>
    </w:p>
    <w:p w:rsidR="0024347C" w:rsidRPr="009B6126" w:rsidRDefault="00EE4DAF" w:rsidP="0024347C">
      <w:pPr>
        <w:tabs>
          <w:tab w:val="left" w:pos="27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Storage </w:t>
      </w:r>
      <w:r w:rsidR="0024347C" w:rsidRPr="009B6126">
        <w:rPr>
          <w:rFonts w:ascii="Verdana" w:hAnsi="Verdana" w:cs="Tahoma"/>
          <w:sz w:val="18"/>
          <w:szCs w:val="18"/>
        </w:rPr>
        <w:t xml:space="preserve">  : Oracle Database 12c</w:t>
      </w:r>
      <w:r>
        <w:rPr>
          <w:rFonts w:ascii="Verdana" w:hAnsi="Verdana" w:cs="Tahoma"/>
          <w:sz w:val="18"/>
          <w:szCs w:val="18"/>
        </w:rPr>
        <w:t xml:space="preserve">, HDFS, </w:t>
      </w:r>
      <w:r w:rsidR="00F7470E">
        <w:rPr>
          <w:rFonts w:ascii="Verdana" w:hAnsi="Verdana" w:cs="Tahoma"/>
          <w:sz w:val="18"/>
          <w:szCs w:val="18"/>
        </w:rPr>
        <w:t xml:space="preserve">PySpark, </w:t>
      </w:r>
      <w:r>
        <w:rPr>
          <w:rFonts w:ascii="Verdana" w:hAnsi="Verdana" w:cs="Tahoma"/>
          <w:sz w:val="18"/>
          <w:szCs w:val="18"/>
        </w:rPr>
        <w:t>Oracle Cloud.</w:t>
      </w:r>
    </w:p>
    <w:p w:rsidR="0024347C" w:rsidRPr="009B6126" w:rsidRDefault="0024347C" w:rsidP="00FA76A1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Tools</w:t>
      </w:r>
      <w:r w:rsidRPr="009B6126">
        <w:rPr>
          <w:rFonts w:ascii="Verdana" w:hAnsi="Verdana" w:cs="Tahoma"/>
          <w:sz w:val="18"/>
          <w:szCs w:val="18"/>
        </w:rPr>
        <w:tab/>
        <w:t xml:space="preserve">: UNIX, KAFKA, Rabbit MQ, </w:t>
      </w:r>
      <w:r w:rsidR="00837F82">
        <w:rPr>
          <w:rFonts w:ascii="Verdana" w:hAnsi="Verdana" w:cs="Tahoma"/>
          <w:sz w:val="18"/>
          <w:szCs w:val="18"/>
        </w:rPr>
        <w:t xml:space="preserve">Apache Nifi, </w:t>
      </w:r>
      <w:r w:rsidRPr="009B6126">
        <w:rPr>
          <w:rFonts w:ascii="Verdana" w:hAnsi="Verdana" w:cs="Tahoma"/>
          <w:sz w:val="18"/>
          <w:szCs w:val="18"/>
        </w:rPr>
        <w:t>Oracle AQ, Control-M, AWR, NMON</w:t>
      </w:r>
      <w:r w:rsidR="00C03D60" w:rsidRPr="009B6126">
        <w:rPr>
          <w:rFonts w:ascii="Verdana" w:hAnsi="Verdana" w:cs="Tahoma"/>
          <w:sz w:val="18"/>
          <w:szCs w:val="18"/>
        </w:rPr>
        <w:t>.</w:t>
      </w:r>
    </w:p>
    <w:p w:rsidR="0024347C" w:rsidRPr="009B6126" w:rsidRDefault="0024347C" w:rsidP="0024347C">
      <w:pPr>
        <w:pStyle w:val="NormalWeb"/>
        <w:spacing w:before="0" w:after="0" w:line="276" w:lineRule="auto"/>
        <w:jc w:val="both"/>
        <w:rPr>
          <w:rFonts w:ascii="Verdana" w:hAnsi="Verdana" w:cs="Tahoma"/>
          <w:sz w:val="18"/>
          <w:szCs w:val="18"/>
        </w:rPr>
      </w:pPr>
    </w:p>
    <w:p w:rsidR="0024347C" w:rsidRPr="009B6126" w:rsidRDefault="0024347C" w:rsidP="0024347C">
      <w:pPr>
        <w:suppressAutoHyphens w:val="0"/>
        <w:contextualSpacing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b/>
          <w:sz w:val="18"/>
          <w:szCs w:val="18"/>
        </w:rPr>
        <w:t>Old Navy</w:t>
      </w:r>
      <w:r w:rsidRPr="009B6126">
        <w:rPr>
          <w:rFonts w:ascii="Verdana" w:hAnsi="Verdana"/>
          <w:sz w:val="18"/>
          <w:szCs w:val="18"/>
        </w:rPr>
        <w:t> is an American clothing and accessories retailing company owned by American </w:t>
      </w:r>
      <w:hyperlink r:id="rId11" w:tooltip="Multinational corporation" w:history="1">
        <w:r w:rsidRPr="009B6126">
          <w:rPr>
            <w:rFonts w:ascii="Verdana" w:hAnsi="Verdana"/>
            <w:sz w:val="18"/>
            <w:szCs w:val="18"/>
          </w:rPr>
          <w:t>multinational</w:t>
        </w:r>
      </w:hyperlink>
      <w:r w:rsidRPr="009B6126">
        <w:rPr>
          <w:rFonts w:ascii="Verdana" w:hAnsi="Verdana"/>
          <w:sz w:val="18"/>
          <w:szCs w:val="18"/>
        </w:rPr>
        <w:t> corporation </w:t>
      </w:r>
      <w:hyperlink r:id="rId12" w:tooltip="Gap Inc." w:history="1">
        <w:r w:rsidRPr="005A78A4">
          <w:rPr>
            <w:rFonts w:ascii="Verdana" w:hAnsi="Verdana"/>
            <w:b/>
            <w:sz w:val="18"/>
            <w:szCs w:val="18"/>
          </w:rPr>
          <w:t>Gap Inc</w:t>
        </w:r>
        <w:r w:rsidR="005A78A4" w:rsidRPr="005A78A4">
          <w:rPr>
            <w:rFonts w:ascii="Verdana" w:hAnsi="Verdana"/>
            <w:sz w:val="18"/>
            <w:szCs w:val="18"/>
          </w:rPr>
          <w:t xml:space="preserve"> with 2500 stores in North US</w:t>
        </w:r>
        <w:r w:rsidRPr="005A78A4">
          <w:rPr>
            <w:rFonts w:ascii="Verdana" w:hAnsi="Verdana"/>
            <w:sz w:val="18"/>
            <w:szCs w:val="18"/>
          </w:rPr>
          <w:t>.</w:t>
        </w:r>
      </w:hyperlink>
      <w:r w:rsidRPr="009B6126">
        <w:rPr>
          <w:rFonts w:ascii="Verdana" w:hAnsi="Verdana"/>
          <w:sz w:val="18"/>
          <w:szCs w:val="18"/>
        </w:rPr>
        <w:t> </w:t>
      </w:r>
    </w:p>
    <w:p w:rsidR="0024347C" w:rsidRPr="009B6126" w:rsidRDefault="0024347C" w:rsidP="0024347C">
      <w:pPr>
        <w:suppressAutoHyphens w:val="0"/>
        <w:contextualSpacing/>
        <w:rPr>
          <w:rFonts w:ascii="Verdana" w:hAnsi="Verdana"/>
          <w:color w:val="000000"/>
          <w:sz w:val="18"/>
          <w:szCs w:val="18"/>
        </w:rPr>
      </w:pPr>
    </w:p>
    <w:p w:rsidR="0024347C" w:rsidRPr="009B6126" w:rsidRDefault="0024347C" w:rsidP="0024347C">
      <w:pPr>
        <w:tabs>
          <w:tab w:val="left" w:pos="270"/>
        </w:tabs>
        <w:spacing w:line="276" w:lineRule="auto"/>
        <w:jc w:val="both"/>
        <w:rPr>
          <w:rFonts w:ascii="Verdana" w:hAnsi="Verdana"/>
          <w:bCs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>Module</w:t>
      </w:r>
      <w:r w:rsidRPr="009B6126">
        <w:rPr>
          <w:rFonts w:ascii="Verdana" w:hAnsi="Verdana"/>
          <w:b/>
          <w:sz w:val="18"/>
          <w:szCs w:val="18"/>
        </w:rPr>
        <w:t>:</w:t>
      </w:r>
    </w:p>
    <w:p w:rsidR="00D63AC1" w:rsidRDefault="00687689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Migrated legacy Order application to Apache NiFi and Kafka based integration.</w:t>
      </w:r>
    </w:p>
    <w:p w:rsidR="0024347C" w:rsidRPr="009B6126" w:rsidRDefault="00687689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Able to meet the peak volume (ex: Legacy event supports </w:t>
      </w:r>
      <w:r w:rsidRPr="00687689">
        <w:rPr>
          <w:rFonts w:ascii="Verdana" w:hAnsi="Verdana"/>
          <w:sz w:val="18"/>
          <w:szCs w:val="18"/>
        </w:rPr>
        <w:t>4000 order/min i.e. 28,000 events/min (4000*7: considering 7 events averages per order)</w:t>
      </w:r>
      <w:r>
        <w:rPr>
          <w:rFonts w:ascii="Verdana" w:hAnsi="Verdana"/>
          <w:sz w:val="18"/>
          <w:szCs w:val="18"/>
        </w:rPr>
        <w:t xml:space="preserve"> achieved this to 6k event per minute.</w:t>
      </w:r>
    </w:p>
    <w:p w:rsidR="0024347C" w:rsidRPr="009B6126" w:rsidRDefault="0024347C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Working closely with the stakeholders &amp; solution architect.</w:t>
      </w:r>
    </w:p>
    <w:p w:rsidR="008909C0" w:rsidRDefault="008909C0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8909C0">
        <w:rPr>
          <w:rFonts w:ascii="Verdana" w:hAnsi="Verdana"/>
          <w:sz w:val="18"/>
          <w:szCs w:val="18"/>
        </w:rPr>
        <w:t>Changes in order service API to consume those events from KAFKA.</w:t>
      </w:r>
    </w:p>
    <w:p w:rsidR="00210641" w:rsidRDefault="00210641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Legacy multithreading implementation and scope of improvement to assign parallel load using hash code.</w:t>
      </w:r>
    </w:p>
    <w:p w:rsidR="00625207" w:rsidRDefault="00625207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625207">
        <w:rPr>
          <w:rFonts w:ascii="Verdana" w:hAnsi="Verdana"/>
          <w:sz w:val="18"/>
          <w:szCs w:val="18"/>
        </w:rPr>
        <w:t>Involved in production implementation apache NiFi and Kafka based integration.</w:t>
      </w:r>
    </w:p>
    <w:p w:rsidR="00CE3630" w:rsidRDefault="00CE3630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kafka consumer API</w:t>
      </w:r>
      <w:r w:rsidR="004D4573">
        <w:rPr>
          <w:rFonts w:ascii="Verdana" w:hAnsi="Verdana"/>
          <w:sz w:val="18"/>
          <w:szCs w:val="18"/>
        </w:rPr>
        <w:t xml:space="preserve"> and implemented Oracle DB-&gt;ApackeNiFi -&gt;Kafka Integration for online order event.</w:t>
      </w:r>
    </w:p>
    <w:p w:rsidR="0024347C" w:rsidRPr="009B6126" w:rsidRDefault="00C57E22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 xml:space="preserve">Data validation testing with multiple HDFS and HIVE </w:t>
      </w:r>
      <w:r w:rsidR="005D5D75" w:rsidRPr="009B6126">
        <w:rPr>
          <w:rFonts w:ascii="Verdana" w:hAnsi="Verdana"/>
          <w:sz w:val="18"/>
          <w:szCs w:val="18"/>
        </w:rPr>
        <w:t>layer</w:t>
      </w:r>
      <w:r w:rsidR="0024347C" w:rsidRPr="009B6126">
        <w:rPr>
          <w:rFonts w:ascii="Verdana" w:hAnsi="Verdana"/>
          <w:sz w:val="18"/>
          <w:szCs w:val="18"/>
        </w:rPr>
        <w:t>.</w:t>
      </w:r>
    </w:p>
    <w:p w:rsidR="00CE3716" w:rsidRPr="009B6126" w:rsidRDefault="00CE3716" w:rsidP="0024347C">
      <w:pPr>
        <w:numPr>
          <w:ilvl w:val="0"/>
          <w:numId w:val="40"/>
        </w:numPr>
        <w:suppressAutoHyphens w:val="0"/>
        <w:spacing w:before="100" w:beforeAutospacing="1" w:after="100" w:afterAutospacing="1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>Tested</w:t>
      </w:r>
      <w:r w:rsidR="00183317" w:rsidRPr="009B6126">
        <w:rPr>
          <w:rFonts w:ascii="Verdana" w:hAnsi="Verdana"/>
          <w:sz w:val="18"/>
          <w:szCs w:val="18"/>
        </w:rPr>
        <w:t xml:space="preserve"> high volume message with</w:t>
      </w:r>
      <w:r w:rsidRPr="009B6126">
        <w:rPr>
          <w:rFonts w:ascii="Verdana" w:hAnsi="Verdana"/>
          <w:sz w:val="18"/>
          <w:szCs w:val="18"/>
        </w:rPr>
        <w:t xml:space="preserve"> various queue </w:t>
      </w:r>
      <w:r w:rsidR="00183317" w:rsidRPr="009B6126">
        <w:rPr>
          <w:rFonts w:ascii="Verdana" w:hAnsi="Verdana"/>
          <w:sz w:val="18"/>
          <w:szCs w:val="18"/>
        </w:rPr>
        <w:t xml:space="preserve">like </w:t>
      </w:r>
      <w:r w:rsidR="00172F03">
        <w:rPr>
          <w:rFonts w:ascii="Verdana" w:hAnsi="Verdana"/>
          <w:sz w:val="18"/>
          <w:szCs w:val="18"/>
        </w:rPr>
        <w:t>IBM</w:t>
      </w:r>
      <w:r w:rsidR="00183317" w:rsidRPr="009B6126">
        <w:rPr>
          <w:rFonts w:ascii="Verdana" w:hAnsi="Verdana"/>
          <w:sz w:val="18"/>
          <w:szCs w:val="18"/>
        </w:rPr>
        <w:t xml:space="preserve"> MQ, Oracle Queue and Kafka.</w:t>
      </w:r>
    </w:p>
    <w:p w:rsidR="00E30D28" w:rsidRPr="009B6126" w:rsidRDefault="00E30D28" w:rsidP="00CE3716">
      <w:pPr>
        <w:suppressAutoHyphens w:val="0"/>
        <w:spacing w:before="100" w:beforeAutospacing="1" w:after="100" w:afterAutospacing="1"/>
        <w:jc w:val="both"/>
        <w:rPr>
          <w:rFonts w:ascii="Verdana" w:hAnsi="Verdana" w:cs="Tahom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  <w:u w:val="single"/>
        </w:rPr>
        <w:t>Project:</w:t>
      </w:r>
      <w:r w:rsidRPr="009B6126">
        <w:rPr>
          <w:rFonts w:ascii="Verdana" w:hAnsi="Verdana" w:cs="Tahoma"/>
          <w:b/>
          <w:sz w:val="18"/>
          <w:szCs w:val="18"/>
        </w:rPr>
        <w:t>-</w:t>
      </w:r>
    </w:p>
    <w:p w:rsidR="00E30D28" w:rsidRPr="009B6126" w:rsidRDefault="00E30D28" w:rsidP="00E30D28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>Title</w:t>
      </w:r>
      <w:r w:rsidRPr="009B6126">
        <w:rPr>
          <w:rFonts w:ascii="Verdana" w:hAnsi="Verdana" w:cs="Tahoma"/>
          <w:sz w:val="18"/>
          <w:szCs w:val="18"/>
        </w:rPr>
        <w:t xml:space="preserve">: </w:t>
      </w:r>
      <w:r w:rsidRPr="009B6126">
        <w:rPr>
          <w:rFonts w:ascii="Verdana" w:hAnsi="Verdana" w:cs="Tahoma"/>
          <w:sz w:val="18"/>
          <w:szCs w:val="18"/>
        </w:rPr>
        <w:tab/>
      </w:r>
      <w:r w:rsidR="00D81162" w:rsidRPr="009B6126">
        <w:rPr>
          <w:rFonts w:ascii="Verdana" w:eastAsia="Calibri" w:hAnsi="Verdana"/>
          <w:b/>
          <w:sz w:val="18"/>
          <w:szCs w:val="18"/>
          <w:shd w:val="clear" w:color="auto" w:fill="FFFFFF"/>
        </w:rPr>
        <w:t xml:space="preserve">Sears Inventory supply chain </w:t>
      </w:r>
      <w:r w:rsidR="00444E80" w:rsidRPr="009B6126">
        <w:rPr>
          <w:rFonts w:ascii="Verdana" w:eastAsia="Calibri" w:hAnsi="Verdana"/>
          <w:b/>
          <w:sz w:val="18"/>
          <w:szCs w:val="18"/>
          <w:shd w:val="clear" w:color="auto" w:fill="FFFFFF"/>
        </w:rPr>
        <w:t>Application</w:t>
      </w:r>
    </w:p>
    <w:p w:rsidR="00E30D28" w:rsidRPr="009B6126" w:rsidRDefault="00E30D28" w:rsidP="00E30D28">
      <w:pPr>
        <w:tabs>
          <w:tab w:val="left" w:pos="270"/>
        </w:tabs>
        <w:spacing w:line="276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Client           </w:t>
      </w:r>
      <w:r w:rsidRPr="009B6126">
        <w:rPr>
          <w:rFonts w:ascii="Verdana" w:hAnsi="Verdana" w:cs="Tahoma"/>
          <w:b/>
          <w:sz w:val="18"/>
          <w:szCs w:val="18"/>
        </w:rPr>
        <w:t>:</w:t>
      </w:r>
      <w:r w:rsidR="002A5D0B" w:rsidRPr="009B6126">
        <w:rPr>
          <w:rFonts w:ascii="Verdana" w:hAnsi="Verdana"/>
          <w:b/>
          <w:sz w:val="18"/>
          <w:szCs w:val="18"/>
        </w:rPr>
        <w:t>SEARS,</w:t>
      </w:r>
      <w:r w:rsidRPr="009B6126">
        <w:rPr>
          <w:rFonts w:ascii="Verdana" w:hAnsi="Verdana"/>
          <w:b/>
          <w:sz w:val="18"/>
          <w:szCs w:val="18"/>
        </w:rPr>
        <w:t>KMART</w:t>
      </w:r>
      <w:r w:rsidR="002A5D0B" w:rsidRPr="009B6126">
        <w:rPr>
          <w:rFonts w:ascii="Verdana" w:hAnsi="Verdana"/>
          <w:b/>
          <w:sz w:val="18"/>
          <w:szCs w:val="18"/>
        </w:rPr>
        <w:t xml:space="preserve">&amp; SHOP YOUR </w:t>
      </w:r>
      <w:r w:rsidR="007456D4" w:rsidRPr="009B6126">
        <w:rPr>
          <w:rFonts w:ascii="Verdana" w:hAnsi="Verdana"/>
          <w:b/>
          <w:sz w:val="18"/>
          <w:szCs w:val="18"/>
        </w:rPr>
        <w:t>WAY.</w:t>
      </w:r>
    </w:p>
    <w:p w:rsidR="00E30D28" w:rsidRPr="009B6126" w:rsidRDefault="00E30D28" w:rsidP="00E30D28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Type             :</w:t>
      </w:r>
      <w:r w:rsidR="001E3293" w:rsidRPr="009B6126">
        <w:rPr>
          <w:rFonts w:ascii="Verdana" w:hAnsi="Verdana" w:cs="Tahoma"/>
          <w:sz w:val="18"/>
          <w:szCs w:val="18"/>
        </w:rPr>
        <w:t>Development</w:t>
      </w:r>
      <w:r w:rsidR="00305D8F" w:rsidRPr="009B6126">
        <w:rPr>
          <w:rFonts w:ascii="Verdana" w:hAnsi="Verdana" w:cs="Tahoma"/>
          <w:sz w:val="18"/>
          <w:szCs w:val="18"/>
        </w:rPr>
        <w:t xml:space="preserve"> and PROD</w:t>
      </w:r>
      <w:r w:rsidRPr="009B6126">
        <w:rPr>
          <w:rFonts w:ascii="Verdana" w:hAnsi="Verdana" w:cs="Tahoma"/>
          <w:sz w:val="18"/>
          <w:szCs w:val="18"/>
        </w:rPr>
        <w:t xml:space="preserve"> Support.   </w:t>
      </w:r>
    </w:p>
    <w:p w:rsidR="00E30D28" w:rsidRPr="009B6126" w:rsidRDefault="00EE7178" w:rsidP="00E30D28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Duration</w:t>
      </w:r>
      <w:r w:rsidRPr="009B6126">
        <w:rPr>
          <w:rFonts w:ascii="Verdana" w:hAnsi="Verdana" w:cs="Tahoma"/>
          <w:sz w:val="18"/>
          <w:szCs w:val="18"/>
        </w:rPr>
        <w:tab/>
        <w:t xml:space="preserve">  :</w:t>
      </w:r>
      <w:r w:rsidR="003D4FCA" w:rsidRPr="009B6126">
        <w:rPr>
          <w:rFonts w:ascii="Verdana" w:hAnsi="Verdana" w:cs="Tahoma"/>
          <w:sz w:val="18"/>
          <w:szCs w:val="18"/>
        </w:rPr>
        <w:t xml:space="preserve">June-2017 to </w:t>
      </w:r>
      <w:r w:rsidR="00995847" w:rsidRPr="009B6126">
        <w:rPr>
          <w:rFonts w:ascii="Verdana" w:hAnsi="Verdana" w:cs="Tahoma"/>
          <w:sz w:val="18"/>
          <w:szCs w:val="18"/>
        </w:rPr>
        <w:t>Sept-2018</w:t>
      </w:r>
      <w:r w:rsidRPr="009B6126">
        <w:rPr>
          <w:rFonts w:ascii="Verdana" w:hAnsi="Verdana" w:cs="Tahoma"/>
          <w:sz w:val="18"/>
          <w:szCs w:val="18"/>
        </w:rPr>
        <w:t>.</w:t>
      </w:r>
    </w:p>
    <w:p w:rsidR="00E30D28" w:rsidRPr="009B6126" w:rsidRDefault="00E30D28" w:rsidP="00E30D28">
      <w:pPr>
        <w:tabs>
          <w:tab w:val="left" w:pos="270"/>
        </w:tabs>
        <w:spacing w:line="276" w:lineRule="auto"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Database    :</w:t>
      </w:r>
      <w:r w:rsidR="00EE7178" w:rsidRPr="009B6126">
        <w:rPr>
          <w:rFonts w:ascii="Verdana" w:hAnsi="Verdana" w:cs="Tahoma"/>
          <w:sz w:val="18"/>
          <w:szCs w:val="18"/>
        </w:rPr>
        <w:t>Oracle Database 11</w:t>
      </w:r>
      <w:r w:rsidRPr="009B6126">
        <w:rPr>
          <w:rFonts w:ascii="Verdana" w:hAnsi="Verdana" w:cs="Tahoma"/>
          <w:sz w:val="18"/>
          <w:szCs w:val="18"/>
        </w:rPr>
        <w:t>g</w:t>
      </w:r>
      <w:r w:rsidR="00EE7178" w:rsidRPr="009B6126">
        <w:rPr>
          <w:rFonts w:ascii="Verdana" w:hAnsi="Verdana" w:cs="Tahoma"/>
          <w:sz w:val="18"/>
          <w:szCs w:val="18"/>
        </w:rPr>
        <w:t>, UNIX, HADOOP.</w:t>
      </w:r>
    </w:p>
    <w:p w:rsidR="0045092E" w:rsidRPr="009B6126" w:rsidRDefault="00E30D28" w:rsidP="0045092E">
      <w:pPr>
        <w:spacing w:line="360" w:lineRule="auto"/>
        <w:jc w:val="both"/>
        <w:rPr>
          <w:rFonts w:ascii="Verdana" w:hAnsi="Verdana" w:cs="Verdana"/>
          <w:i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Tools</w:t>
      </w:r>
      <w:r w:rsidRPr="009B6126">
        <w:rPr>
          <w:rFonts w:ascii="Verdana" w:hAnsi="Verdana" w:cs="Tahoma"/>
          <w:sz w:val="18"/>
          <w:szCs w:val="18"/>
        </w:rPr>
        <w:tab/>
        <w:t>:</w:t>
      </w:r>
      <w:r w:rsidR="00BD3521" w:rsidRPr="009B6126">
        <w:rPr>
          <w:rFonts w:ascii="Verdana" w:hAnsi="Verdana" w:cs="Tahoma"/>
          <w:sz w:val="18"/>
          <w:szCs w:val="18"/>
        </w:rPr>
        <w:t xml:space="preserve">HIVE, PIG, </w:t>
      </w:r>
      <w:r w:rsidR="00EB0181" w:rsidRPr="009B6126">
        <w:rPr>
          <w:rFonts w:ascii="Verdana" w:hAnsi="Verdana" w:cs="Tahoma"/>
          <w:sz w:val="18"/>
          <w:szCs w:val="18"/>
        </w:rPr>
        <w:t>SQOOP, SQL</w:t>
      </w:r>
      <w:r w:rsidR="00C920E5">
        <w:rPr>
          <w:rFonts w:ascii="Verdana" w:hAnsi="Verdana" w:cs="Tahoma"/>
          <w:sz w:val="18"/>
          <w:szCs w:val="18"/>
        </w:rPr>
        <w:t>, Penthao</w:t>
      </w:r>
      <w:r w:rsidR="00EB0181" w:rsidRPr="009B6126">
        <w:rPr>
          <w:rFonts w:ascii="Verdana" w:hAnsi="Verdana" w:cs="Tahoma"/>
          <w:sz w:val="18"/>
          <w:szCs w:val="18"/>
        </w:rPr>
        <w:t xml:space="preserve"> and </w:t>
      </w:r>
      <w:r w:rsidR="00BD3521" w:rsidRPr="009B6126">
        <w:rPr>
          <w:rFonts w:ascii="Verdana" w:hAnsi="Verdana" w:cs="Tahoma"/>
          <w:sz w:val="18"/>
          <w:szCs w:val="18"/>
        </w:rPr>
        <w:t>HUE</w:t>
      </w:r>
      <w:r w:rsidR="00271AE0" w:rsidRPr="009B6126">
        <w:rPr>
          <w:rFonts w:ascii="Verdana" w:hAnsi="Verdana" w:cs="Verdana"/>
          <w:sz w:val="18"/>
          <w:szCs w:val="18"/>
        </w:rPr>
        <w:t>.</w:t>
      </w:r>
    </w:p>
    <w:p w:rsidR="0045092E" w:rsidRPr="009B6126" w:rsidRDefault="0045092E" w:rsidP="0045092E">
      <w:pPr>
        <w:jc w:val="both"/>
        <w:rPr>
          <w:rFonts w:ascii="Verdana" w:hAnsi="Verdana" w:cs="Verdana"/>
          <w:b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>Platform Server :</w:t>
      </w:r>
      <w:r w:rsidRPr="009B6126">
        <w:rPr>
          <w:rFonts w:ascii="Verdana" w:hAnsi="Verdana" w:cs="Verdana"/>
          <w:bCs/>
          <w:sz w:val="18"/>
          <w:szCs w:val="18"/>
        </w:rPr>
        <w:t>AIX, Linux, UNIX, Sun solar, Hadoop- Hive, Pig, Scoop and Kettle.</w:t>
      </w:r>
    </w:p>
    <w:p w:rsidR="00E30D28" w:rsidRPr="009B6126" w:rsidRDefault="00E30D28" w:rsidP="00E30D28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Role             :</w:t>
      </w:r>
      <w:r w:rsidR="00271AE0" w:rsidRPr="009B6126">
        <w:rPr>
          <w:rFonts w:ascii="Verdana" w:hAnsi="Verdana" w:cs="Verdana"/>
          <w:sz w:val="18"/>
          <w:szCs w:val="18"/>
        </w:rPr>
        <w:t>The scope of the project is Deliver high quality support and Incident free system.</w:t>
      </w:r>
    </w:p>
    <w:p w:rsidR="00E30D28" w:rsidRPr="009B6126" w:rsidRDefault="00E30D28" w:rsidP="00E30D28">
      <w:pPr>
        <w:pStyle w:val="NormalWeb"/>
        <w:spacing w:before="0" w:after="0" w:line="276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Team Size     :</w:t>
      </w:r>
      <w:r w:rsidR="0045092E" w:rsidRPr="009B6126">
        <w:rPr>
          <w:rFonts w:ascii="Verdana" w:hAnsi="Verdana" w:cs="Tahoma"/>
          <w:sz w:val="18"/>
          <w:szCs w:val="18"/>
        </w:rPr>
        <w:t>8</w:t>
      </w:r>
    </w:p>
    <w:p w:rsidR="00E30D28" w:rsidRPr="009B6126" w:rsidRDefault="00E30D28" w:rsidP="00E30D28">
      <w:pPr>
        <w:pStyle w:val="NormalWeb"/>
        <w:spacing w:before="0" w:after="0" w:line="276" w:lineRule="auto"/>
        <w:jc w:val="both"/>
        <w:rPr>
          <w:rFonts w:ascii="Verdana" w:hAnsi="Verdana" w:cs="Tahoma"/>
          <w:sz w:val="18"/>
          <w:szCs w:val="18"/>
        </w:rPr>
      </w:pPr>
    </w:p>
    <w:p w:rsidR="0045092E" w:rsidRPr="009B6126" w:rsidRDefault="0045092E" w:rsidP="004F20F6">
      <w:pPr>
        <w:spacing w:before="100" w:beforeAutospacing="1"/>
        <w:rPr>
          <w:rFonts w:ascii="Verdana" w:hAnsi="Verdana" w:cs="Verdana"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 xml:space="preserve">Sears Holdings India is an IT Company that provides corporate IT services and solutions to Sears Holdings Corporation (SHC, NASDAQ:SHLD) and its family of companies including Sears, Roebuck and Co., and Kmart Corporation. </w:t>
      </w:r>
    </w:p>
    <w:p w:rsidR="00746E75" w:rsidRPr="009B6126" w:rsidRDefault="00746E75" w:rsidP="0045092E">
      <w:pPr>
        <w:tabs>
          <w:tab w:val="left" w:pos="270"/>
        </w:tabs>
        <w:spacing w:line="276" w:lineRule="auto"/>
        <w:jc w:val="both"/>
        <w:rPr>
          <w:rFonts w:ascii="Verdana" w:hAnsi="Verdana" w:cs="Tahoma"/>
          <w:b/>
          <w:sz w:val="18"/>
          <w:szCs w:val="18"/>
        </w:rPr>
      </w:pPr>
    </w:p>
    <w:p w:rsidR="00E30D28" w:rsidRPr="009B6126" w:rsidRDefault="00E30D28" w:rsidP="0045092E">
      <w:pPr>
        <w:tabs>
          <w:tab w:val="left" w:pos="270"/>
        </w:tabs>
        <w:spacing w:line="276" w:lineRule="auto"/>
        <w:jc w:val="both"/>
        <w:rPr>
          <w:rFonts w:ascii="Verdana" w:hAnsi="Verdana"/>
          <w:bCs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</w:rPr>
        <w:t>Module</w:t>
      </w:r>
      <w:r w:rsidRPr="009B6126">
        <w:rPr>
          <w:rFonts w:ascii="Verdana" w:hAnsi="Verdana"/>
          <w:b/>
          <w:sz w:val="18"/>
          <w:szCs w:val="18"/>
        </w:rPr>
        <w:t>:</w:t>
      </w:r>
    </w:p>
    <w:p w:rsidR="009416B4" w:rsidRPr="009B6126" w:rsidRDefault="00716AAC" w:rsidP="0045092E">
      <w:pPr>
        <w:pStyle w:val="ListParagraph"/>
        <w:numPr>
          <w:ilvl w:val="0"/>
          <w:numId w:val="38"/>
        </w:numPr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Production </w:t>
      </w:r>
      <w:r w:rsidR="009416B4" w:rsidRPr="009B6126">
        <w:rPr>
          <w:rFonts w:ascii="Verdana" w:hAnsi="Verdana" w:cs="Verdana"/>
          <w:sz w:val="18"/>
          <w:szCs w:val="18"/>
        </w:rPr>
        <w:t>Support and implementation for inventory accelerate applications.</w:t>
      </w:r>
    </w:p>
    <w:p w:rsidR="0045092E" w:rsidRPr="009B6126" w:rsidRDefault="005D2380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Developed and scheduled HIVE, SQOOP and PIG script using </w:t>
      </w:r>
      <w:r w:rsidR="0045092E" w:rsidRPr="009B6126">
        <w:rPr>
          <w:rFonts w:ascii="Verdana" w:hAnsi="Verdana" w:cs="Verdana"/>
          <w:sz w:val="18"/>
          <w:szCs w:val="18"/>
        </w:rPr>
        <w:t xml:space="preserve">Control-M </w:t>
      </w:r>
      <w:r w:rsidR="000720E3">
        <w:rPr>
          <w:rFonts w:ascii="Verdana" w:hAnsi="Verdana" w:cs="Verdana"/>
          <w:sz w:val="18"/>
          <w:szCs w:val="18"/>
        </w:rPr>
        <w:t>jobs.</w:t>
      </w:r>
    </w:p>
    <w:p w:rsidR="00C34004" w:rsidRPr="009B6126" w:rsidRDefault="004F6E90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>Hadoop kettle batch design and implementation</w:t>
      </w:r>
      <w:r w:rsidR="00F26DC8" w:rsidRPr="009B6126">
        <w:rPr>
          <w:rFonts w:ascii="Verdana" w:hAnsi="Verdana" w:cs="Verdana"/>
          <w:sz w:val="18"/>
          <w:szCs w:val="18"/>
        </w:rPr>
        <w:t xml:space="preserve"> using penthao</w:t>
      </w:r>
      <w:r w:rsidRPr="009B6126">
        <w:rPr>
          <w:rFonts w:ascii="Verdana" w:hAnsi="Verdana" w:cs="Verdana"/>
          <w:sz w:val="18"/>
          <w:szCs w:val="18"/>
        </w:rPr>
        <w:t>.</w:t>
      </w:r>
    </w:p>
    <w:p w:rsidR="0045092E" w:rsidRDefault="0045092E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 xml:space="preserve">Optimization of existing queries on production database as per business requirements. </w:t>
      </w:r>
    </w:p>
    <w:p w:rsidR="00836722" w:rsidRDefault="007E44B5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Developed</w:t>
      </w:r>
      <w:r w:rsidR="00836722">
        <w:rPr>
          <w:rFonts w:ascii="Verdana" w:hAnsi="Verdana" w:cs="Verdana"/>
          <w:sz w:val="18"/>
          <w:szCs w:val="18"/>
        </w:rPr>
        <w:t xml:space="preserve"> PLSQL procedure and functions for ETL process between Oracle DB and Hadoop.</w:t>
      </w:r>
    </w:p>
    <w:p w:rsidR="00D33394" w:rsidRDefault="00D33394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Migrated teradata</w:t>
      </w:r>
      <w:r w:rsidR="00160AE8">
        <w:rPr>
          <w:rFonts w:ascii="Verdana" w:hAnsi="Verdana" w:cs="Verdana"/>
          <w:sz w:val="18"/>
          <w:szCs w:val="18"/>
        </w:rPr>
        <w:t>records</w:t>
      </w:r>
      <w:r>
        <w:rPr>
          <w:rFonts w:ascii="Verdana" w:hAnsi="Verdana" w:cs="Verdana"/>
          <w:sz w:val="18"/>
          <w:szCs w:val="18"/>
        </w:rPr>
        <w:t xml:space="preserve"> into Hive and HDFS.</w:t>
      </w:r>
    </w:p>
    <w:p w:rsidR="00873903" w:rsidRPr="009B6126" w:rsidRDefault="00873903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Tuned existing HIVE queries using partition and bucking concept.</w:t>
      </w:r>
    </w:p>
    <w:p w:rsidR="0045092E" w:rsidRPr="009B6126" w:rsidRDefault="001420E1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Experience in PIG script development. </w:t>
      </w:r>
    </w:p>
    <w:p w:rsidR="0045092E" w:rsidRPr="009B6126" w:rsidRDefault="0045092E" w:rsidP="0045092E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>Generate Different type of report as per management requirement.</w:t>
      </w:r>
    </w:p>
    <w:p w:rsidR="007523E5" w:rsidRDefault="0045092E" w:rsidP="003E6A1D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 w:rsidRPr="007523E5">
        <w:rPr>
          <w:rFonts w:ascii="Verdana" w:hAnsi="Verdana" w:cs="Verdana"/>
          <w:sz w:val="18"/>
          <w:szCs w:val="18"/>
        </w:rPr>
        <w:t xml:space="preserve">Daily </w:t>
      </w:r>
      <w:r w:rsidR="00665E47" w:rsidRPr="007523E5">
        <w:rPr>
          <w:rFonts w:ascii="Verdana" w:hAnsi="Verdana" w:cs="Verdana"/>
          <w:sz w:val="18"/>
          <w:szCs w:val="18"/>
        </w:rPr>
        <w:t>standup</w:t>
      </w:r>
      <w:r w:rsidR="00C34004" w:rsidRPr="007523E5">
        <w:rPr>
          <w:rFonts w:ascii="Verdana" w:hAnsi="Verdana" w:cs="Verdana"/>
          <w:sz w:val="18"/>
          <w:szCs w:val="18"/>
        </w:rPr>
        <w:t>with product</w:t>
      </w:r>
      <w:r w:rsidR="00317AB8" w:rsidRPr="007523E5">
        <w:rPr>
          <w:rFonts w:ascii="Verdana" w:hAnsi="Verdana" w:cs="Verdana"/>
          <w:sz w:val="18"/>
          <w:szCs w:val="18"/>
        </w:rPr>
        <w:t xml:space="preserve"> team</w:t>
      </w:r>
      <w:r w:rsidR="0032568F" w:rsidRPr="007523E5">
        <w:rPr>
          <w:rFonts w:ascii="Verdana" w:hAnsi="Verdana" w:cs="Verdana"/>
          <w:sz w:val="18"/>
          <w:szCs w:val="18"/>
        </w:rPr>
        <w:t>regarding</w:t>
      </w:r>
      <w:r w:rsidRPr="007523E5">
        <w:rPr>
          <w:rFonts w:ascii="Verdana" w:hAnsi="Verdana" w:cs="Verdana"/>
          <w:sz w:val="18"/>
          <w:szCs w:val="18"/>
        </w:rPr>
        <w:t xml:space="preserve"> abends and issues during </w:t>
      </w:r>
      <w:r w:rsidR="007523E5">
        <w:rPr>
          <w:rFonts w:ascii="Verdana" w:hAnsi="Verdana" w:cs="Verdana"/>
          <w:sz w:val="18"/>
          <w:szCs w:val="18"/>
        </w:rPr>
        <w:t>Support.</w:t>
      </w:r>
    </w:p>
    <w:p w:rsidR="0045092E" w:rsidRDefault="0045092E" w:rsidP="003E6A1D">
      <w:pPr>
        <w:pStyle w:val="ListParagraph"/>
        <w:numPr>
          <w:ilvl w:val="0"/>
          <w:numId w:val="38"/>
        </w:numPr>
        <w:tabs>
          <w:tab w:val="left" w:pos="1080"/>
        </w:tabs>
        <w:jc w:val="both"/>
        <w:rPr>
          <w:rFonts w:ascii="Verdana" w:hAnsi="Verdana" w:cs="Verdana"/>
          <w:sz w:val="18"/>
          <w:szCs w:val="18"/>
        </w:rPr>
      </w:pPr>
      <w:r w:rsidRPr="007523E5">
        <w:rPr>
          <w:rFonts w:ascii="Verdana" w:hAnsi="Verdana" w:cs="Verdana"/>
          <w:sz w:val="18"/>
          <w:szCs w:val="18"/>
        </w:rPr>
        <w:t>Daily Scrum Meeting for New Jira’s Development in Agile method.</w:t>
      </w:r>
    </w:p>
    <w:p w:rsidR="00BA1667" w:rsidRPr="007523E5" w:rsidRDefault="00BA1667" w:rsidP="00BA1667">
      <w:pPr>
        <w:pStyle w:val="ListParagraph"/>
        <w:tabs>
          <w:tab w:val="left" w:pos="1080"/>
        </w:tabs>
        <w:ind w:left="1440"/>
        <w:jc w:val="both"/>
        <w:rPr>
          <w:rFonts w:ascii="Verdana" w:hAnsi="Verdana" w:cs="Verdana"/>
          <w:sz w:val="18"/>
          <w:szCs w:val="18"/>
        </w:rPr>
      </w:pPr>
    </w:p>
    <w:p w:rsidR="00B56AA5" w:rsidRPr="009B6126" w:rsidRDefault="009F647E" w:rsidP="00B56AA5">
      <w:pPr>
        <w:tabs>
          <w:tab w:val="left" w:pos="2820"/>
        </w:tabs>
        <w:spacing w:line="288" w:lineRule="atLeast"/>
        <w:jc w:val="both"/>
        <w:rPr>
          <w:rFonts w:ascii="Verdana" w:hAnsi="Verdana" w:cs="Tahoma"/>
          <w:b/>
          <w:sz w:val="18"/>
          <w:szCs w:val="18"/>
        </w:rPr>
      </w:pPr>
      <w:r w:rsidRPr="009B6126">
        <w:rPr>
          <w:rFonts w:ascii="Verdana" w:hAnsi="Verdana" w:cs="Tahoma"/>
          <w:b/>
          <w:sz w:val="18"/>
          <w:szCs w:val="18"/>
          <w:u w:val="single"/>
        </w:rPr>
        <w:t>Project:</w:t>
      </w:r>
      <w:r w:rsidR="00B56AA5" w:rsidRPr="009B6126">
        <w:rPr>
          <w:rFonts w:ascii="Verdana" w:hAnsi="Verdana" w:cs="Tahoma"/>
          <w:b/>
          <w:sz w:val="18"/>
          <w:szCs w:val="18"/>
        </w:rPr>
        <w:t>-</w:t>
      </w:r>
    </w:p>
    <w:p w:rsidR="00272F7E" w:rsidRPr="009B6126" w:rsidRDefault="00B56AA5" w:rsidP="00B56AA5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Title                 :</w:t>
      </w:r>
      <w:r w:rsidR="00D1221A" w:rsidRPr="009B6126">
        <w:rPr>
          <w:rFonts w:ascii="Verdana" w:hAnsi="Verdana"/>
          <w:b/>
          <w:sz w:val="18"/>
          <w:szCs w:val="18"/>
        </w:rPr>
        <w:t>GIS</w:t>
      </w:r>
      <w:r w:rsidR="00827340" w:rsidRPr="009B6126">
        <w:rPr>
          <w:rFonts w:ascii="Verdana" w:hAnsi="Verdana"/>
          <w:b/>
          <w:sz w:val="18"/>
          <w:szCs w:val="18"/>
        </w:rPr>
        <w:t xml:space="preserve"> Application</w:t>
      </w:r>
      <w:r w:rsidRPr="009B6126">
        <w:rPr>
          <w:rFonts w:ascii="Verdana" w:hAnsi="Verdana"/>
          <w:b/>
          <w:sz w:val="18"/>
          <w:szCs w:val="18"/>
        </w:rPr>
        <w:t>.</w:t>
      </w:r>
    </w:p>
    <w:p w:rsidR="00827340" w:rsidRPr="009B6126" w:rsidRDefault="00827340" w:rsidP="00B56AA5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Client </w:t>
      </w:r>
      <w:r w:rsidRPr="009B6126">
        <w:rPr>
          <w:rFonts w:ascii="Verdana" w:hAnsi="Verdana" w:cs="Tahoma"/>
          <w:sz w:val="18"/>
          <w:szCs w:val="18"/>
        </w:rPr>
        <w:tab/>
        <w:t xml:space="preserve">  :</w:t>
      </w:r>
      <w:r w:rsidR="00AB044B" w:rsidRPr="009B6126">
        <w:rPr>
          <w:rFonts w:ascii="Verdana" w:hAnsi="Verdana" w:cs="Tahoma"/>
          <w:b/>
          <w:sz w:val="18"/>
          <w:szCs w:val="18"/>
        </w:rPr>
        <w:t>RAMTeCH Software Solutions</w:t>
      </w:r>
    </w:p>
    <w:p w:rsidR="00B56AA5" w:rsidRPr="009B6126" w:rsidRDefault="00B56AA5" w:rsidP="00B56AA5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Type                :</w:t>
      </w:r>
      <w:r w:rsidR="00E30D28" w:rsidRPr="009B6126">
        <w:rPr>
          <w:rFonts w:ascii="Verdana" w:hAnsi="Verdana" w:cs="Tahoma"/>
          <w:sz w:val="18"/>
          <w:szCs w:val="18"/>
        </w:rPr>
        <w:t>Reporting, Enhancement and Support.</w:t>
      </w:r>
    </w:p>
    <w:p w:rsidR="00B56AA5" w:rsidRPr="009B6126" w:rsidRDefault="00B56AA5" w:rsidP="00B56AA5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Duration</w:t>
      </w:r>
      <w:r w:rsidRPr="009B6126">
        <w:rPr>
          <w:rFonts w:ascii="Verdana" w:hAnsi="Verdana" w:cs="Tahoma"/>
          <w:sz w:val="18"/>
          <w:szCs w:val="18"/>
        </w:rPr>
        <w:tab/>
        <w:t xml:space="preserve">: </w:t>
      </w:r>
      <w:r w:rsidR="00A8243B" w:rsidRPr="009B6126">
        <w:rPr>
          <w:rFonts w:ascii="Verdana" w:hAnsi="Verdana" w:cs="Tahoma"/>
          <w:sz w:val="18"/>
          <w:szCs w:val="18"/>
        </w:rPr>
        <w:t>March</w:t>
      </w:r>
      <w:r w:rsidR="00EA104A" w:rsidRPr="009B6126">
        <w:rPr>
          <w:rFonts w:ascii="Verdana" w:hAnsi="Verdana" w:cs="Tahoma"/>
          <w:sz w:val="18"/>
          <w:szCs w:val="18"/>
        </w:rPr>
        <w:t>-</w:t>
      </w:r>
      <w:r w:rsidR="00DF6077" w:rsidRPr="009B6126">
        <w:rPr>
          <w:rFonts w:ascii="Verdana" w:hAnsi="Verdana" w:cs="Tahoma"/>
          <w:sz w:val="18"/>
          <w:szCs w:val="18"/>
        </w:rPr>
        <w:t>2015</w:t>
      </w:r>
      <w:r w:rsidR="007376C4" w:rsidRPr="009B6126">
        <w:rPr>
          <w:rFonts w:ascii="Verdana" w:hAnsi="Verdana" w:cs="Tahoma"/>
          <w:sz w:val="18"/>
          <w:szCs w:val="18"/>
        </w:rPr>
        <w:t xml:space="preserve"> to </w:t>
      </w:r>
      <w:r w:rsidR="00A8243B" w:rsidRPr="009B6126">
        <w:rPr>
          <w:rFonts w:ascii="Verdana" w:hAnsi="Verdana" w:cs="Tahoma"/>
          <w:sz w:val="18"/>
          <w:szCs w:val="18"/>
        </w:rPr>
        <w:t>April</w:t>
      </w:r>
      <w:r w:rsidR="00E30D28" w:rsidRPr="009B6126">
        <w:rPr>
          <w:rFonts w:ascii="Verdana" w:hAnsi="Verdana" w:cs="Tahoma"/>
          <w:sz w:val="18"/>
          <w:szCs w:val="18"/>
        </w:rPr>
        <w:t>-</w:t>
      </w:r>
      <w:r w:rsidR="00A8243B" w:rsidRPr="009B6126">
        <w:rPr>
          <w:rFonts w:ascii="Verdana" w:hAnsi="Verdana" w:cs="Tahoma"/>
          <w:sz w:val="18"/>
          <w:szCs w:val="18"/>
        </w:rPr>
        <w:t>2016</w:t>
      </w:r>
    </w:p>
    <w:p w:rsidR="00B56AA5" w:rsidRPr="009B6126" w:rsidRDefault="00B56AA5" w:rsidP="00B56AA5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 xml:space="preserve">Database         : Oracle Database </w:t>
      </w:r>
      <w:r w:rsidR="009F647E" w:rsidRPr="009B6126">
        <w:rPr>
          <w:rFonts w:ascii="Verdana" w:hAnsi="Verdana" w:cs="Tahoma"/>
          <w:sz w:val="18"/>
          <w:szCs w:val="18"/>
        </w:rPr>
        <w:t>11g.</w:t>
      </w:r>
    </w:p>
    <w:p w:rsidR="00B56AA5" w:rsidRPr="009B6126" w:rsidRDefault="00EE7178" w:rsidP="002F39A4">
      <w:pPr>
        <w:spacing w:line="360" w:lineRule="auto"/>
        <w:jc w:val="both"/>
        <w:rPr>
          <w:rFonts w:ascii="Verdana" w:hAnsi="Verdana" w:cs="Tahoma"/>
          <w:sz w:val="18"/>
          <w:szCs w:val="18"/>
        </w:rPr>
      </w:pPr>
      <w:r w:rsidRPr="009B6126">
        <w:rPr>
          <w:rFonts w:ascii="Verdana" w:hAnsi="Verdana" w:cs="Tahoma"/>
          <w:sz w:val="18"/>
          <w:szCs w:val="18"/>
        </w:rPr>
        <w:t>Tools</w:t>
      </w:r>
      <w:r w:rsidR="006C18FA" w:rsidRPr="009B6126">
        <w:rPr>
          <w:rFonts w:ascii="Verdana" w:hAnsi="Verdana" w:cs="Tahoma"/>
          <w:sz w:val="18"/>
          <w:szCs w:val="18"/>
        </w:rPr>
        <w:tab/>
      </w:r>
      <w:r w:rsidR="006C18FA" w:rsidRPr="009B6126">
        <w:rPr>
          <w:rFonts w:ascii="Verdana" w:hAnsi="Verdana" w:cs="Tahoma"/>
          <w:sz w:val="18"/>
          <w:szCs w:val="18"/>
        </w:rPr>
        <w:tab/>
        <w:t>: Toad for Oracle, SSRS</w:t>
      </w:r>
      <w:r w:rsidR="00932DC8" w:rsidRPr="009B6126">
        <w:rPr>
          <w:rFonts w:ascii="Verdana" w:hAnsi="Verdana" w:cs="Tahoma"/>
          <w:sz w:val="18"/>
          <w:szCs w:val="18"/>
        </w:rPr>
        <w:t xml:space="preserve">, CYTRIX, </w:t>
      </w:r>
      <w:r w:rsidR="00081219" w:rsidRPr="009B6126">
        <w:rPr>
          <w:rFonts w:ascii="Verdana" w:hAnsi="Verdana" w:cs="Tahoma"/>
          <w:sz w:val="18"/>
          <w:szCs w:val="18"/>
        </w:rPr>
        <w:t>SQL Developer</w:t>
      </w:r>
      <w:r w:rsidR="00B56AA5" w:rsidRPr="009B6126">
        <w:rPr>
          <w:rFonts w:ascii="Verdana" w:hAnsi="Verdana" w:cs="Tahoma"/>
          <w:sz w:val="18"/>
          <w:szCs w:val="18"/>
        </w:rPr>
        <w:t>.</w:t>
      </w:r>
    </w:p>
    <w:p w:rsidR="00EA104A" w:rsidRPr="009B6126" w:rsidRDefault="00EA104A" w:rsidP="00EA104A">
      <w:pPr>
        <w:pStyle w:val="NormalWeb"/>
        <w:spacing w:before="0" w:after="0" w:line="276" w:lineRule="auto"/>
        <w:jc w:val="both"/>
        <w:rPr>
          <w:rStyle w:val="Strong"/>
          <w:rFonts w:ascii="Verdana" w:hAnsi="Verdana"/>
          <w:sz w:val="18"/>
          <w:szCs w:val="18"/>
        </w:rPr>
      </w:pPr>
    </w:p>
    <w:p w:rsidR="00B56AA5" w:rsidRPr="009B6126" w:rsidRDefault="00960CB9" w:rsidP="00960CB9">
      <w:pPr>
        <w:suppressAutoHyphens w:val="0"/>
        <w:contextualSpacing/>
        <w:jc w:val="both"/>
        <w:rPr>
          <w:rFonts w:ascii="Verdana" w:hAnsi="Verdana" w:cs="Verdana"/>
          <w:sz w:val="18"/>
          <w:szCs w:val="18"/>
        </w:rPr>
      </w:pPr>
      <w:r w:rsidRPr="009B6126">
        <w:rPr>
          <w:rFonts w:ascii="Verdana" w:hAnsi="Verdana" w:cs="Verdana"/>
          <w:sz w:val="18"/>
          <w:szCs w:val="18"/>
        </w:rPr>
        <w:t>RAMTeCH is a global leader that specializes in geospatial and engineering technologies for utility, telecommunication, and government organizations. We are known for delivering high quality, innovative, and practical solutions.</w:t>
      </w:r>
    </w:p>
    <w:p w:rsidR="00960CB9" w:rsidRPr="009B6126" w:rsidRDefault="00960CB9" w:rsidP="00960CB9">
      <w:pPr>
        <w:suppressAutoHyphens w:val="0"/>
        <w:contextualSpacing/>
        <w:jc w:val="both"/>
        <w:rPr>
          <w:rFonts w:ascii="Verdana" w:hAnsi="Verdana"/>
          <w:sz w:val="18"/>
          <w:szCs w:val="18"/>
        </w:rPr>
      </w:pPr>
    </w:p>
    <w:p w:rsidR="00B56AA5" w:rsidRPr="009B6126" w:rsidRDefault="00EA104A" w:rsidP="00D85D6D">
      <w:pPr>
        <w:suppressAutoHyphens w:val="0"/>
        <w:contextualSpacing/>
        <w:jc w:val="both"/>
        <w:rPr>
          <w:rFonts w:ascii="Verdana" w:hAnsi="Verdana"/>
          <w:sz w:val="18"/>
          <w:szCs w:val="18"/>
        </w:rPr>
      </w:pPr>
      <w:r w:rsidRPr="009B6126">
        <w:rPr>
          <w:b/>
          <w:bCs/>
          <w:sz w:val="18"/>
          <w:szCs w:val="18"/>
        </w:rPr>
        <w:t>Module</w:t>
      </w:r>
      <w:r w:rsidR="00B56AA5" w:rsidRPr="009B6126">
        <w:rPr>
          <w:b/>
          <w:bCs/>
          <w:sz w:val="18"/>
          <w:szCs w:val="18"/>
        </w:rPr>
        <w:t>:</w:t>
      </w:r>
    </w:p>
    <w:p w:rsidR="00B56AA5" w:rsidRPr="009B6126" w:rsidRDefault="00D85D6D" w:rsidP="00B56AA5">
      <w:pPr>
        <w:pStyle w:val="ListParagraph"/>
        <w:widowControl w:val="0"/>
        <w:numPr>
          <w:ilvl w:val="0"/>
          <w:numId w:val="21"/>
        </w:numPr>
        <w:suppressAutoHyphens w:val="0"/>
        <w:overflowPunct w:val="0"/>
        <w:adjustRightInd w:val="0"/>
        <w:contextualSpacing/>
        <w:jc w:val="both"/>
        <w:rPr>
          <w:rFonts w:ascii="Verdana" w:hAnsi="Verdana"/>
          <w:sz w:val="18"/>
          <w:szCs w:val="18"/>
        </w:rPr>
      </w:pPr>
      <w:r w:rsidRPr="009B6126">
        <w:rPr>
          <w:rFonts w:ascii="Verdana" w:hAnsi="Verdana"/>
          <w:sz w:val="18"/>
          <w:szCs w:val="18"/>
        </w:rPr>
        <w:t xml:space="preserve">GIS </w:t>
      </w:r>
      <w:r w:rsidR="00261D39" w:rsidRPr="009B6126">
        <w:rPr>
          <w:rFonts w:ascii="Verdana" w:hAnsi="Verdana"/>
          <w:sz w:val="18"/>
          <w:szCs w:val="18"/>
        </w:rPr>
        <w:t xml:space="preserve">Database </w:t>
      </w:r>
      <w:r w:rsidRPr="009B6126">
        <w:rPr>
          <w:rFonts w:ascii="Verdana" w:hAnsi="Verdana"/>
          <w:sz w:val="18"/>
          <w:szCs w:val="18"/>
        </w:rPr>
        <w:t>Applications</w:t>
      </w:r>
      <w:r w:rsidR="007B2FCB">
        <w:rPr>
          <w:rFonts w:ascii="Verdana" w:hAnsi="Verdana"/>
          <w:sz w:val="18"/>
          <w:szCs w:val="18"/>
        </w:rPr>
        <w:t>development.</w:t>
      </w:r>
    </w:p>
    <w:p w:rsidR="00B56AA5" w:rsidRPr="009B6126" w:rsidRDefault="0087124D" w:rsidP="0087124D">
      <w:pPr>
        <w:pStyle w:val="BodyText"/>
        <w:numPr>
          <w:ilvl w:val="0"/>
          <w:numId w:val="21"/>
        </w:numPr>
        <w:tabs>
          <w:tab w:val="clear" w:pos="1260"/>
          <w:tab w:val="clear" w:pos="5220"/>
        </w:tabs>
        <w:suppressAutoHyphens w:val="0"/>
        <w:jc w:val="both"/>
        <w:rPr>
          <w:rFonts w:ascii="Verdana" w:hAnsi="Verdana"/>
          <w:b/>
          <w:sz w:val="18"/>
          <w:szCs w:val="18"/>
          <w:u w:val="single"/>
        </w:rPr>
      </w:pPr>
      <w:r w:rsidRPr="009B6126">
        <w:rPr>
          <w:rFonts w:ascii="Verdana" w:hAnsi="Verdana"/>
          <w:sz w:val="18"/>
          <w:szCs w:val="18"/>
        </w:rPr>
        <w:t>Involved with production support</w:t>
      </w:r>
      <w:r w:rsidR="00BA4737" w:rsidRPr="009B6126">
        <w:rPr>
          <w:rFonts w:ascii="Verdana" w:hAnsi="Verdana"/>
          <w:sz w:val="18"/>
          <w:szCs w:val="18"/>
        </w:rPr>
        <w:t xml:space="preserve"> and report building</w:t>
      </w:r>
      <w:r w:rsidR="00F912F4" w:rsidRPr="009B6126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7511CF" w:rsidRPr="009B6126" w:rsidRDefault="007511CF" w:rsidP="0087124D">
      <w:pPr>
        <w:pStyle w:val="BodyText"/>
        <w:numPr>
          <w:ilvl w:val="0"/>
          <w:numId w:val="21"/>
        </w:numPr>
        <w:tabs>
          <w:tab w:val="clear" w:pos="1260"/>
          <w:tab w:val="clear" w:pos="5220"/>
        </w:tabs>
        <w:suppressAutoHyphens w:val="0"/>
        <w:jc w:val="both"/>
        <w:rPr>
          <w:rFonts w:ascii="Verdana" w:hAnsi="Verdana"/>
          <w:b/>
          <w:sz w:val="18"/>
          <w:szCs w:val="18"/>
          <w:u w:val="single"/>
        </w:rPr>
      </w:pPr>
      <w:r w:rsidRPr="009B6126">
        <w:rPr>
          <w:rFonts w:ascii="Verdana" w:hAnsi="Verdana"/>
          <w:color w:val="333333"/>
          <w:sz w:val="18"/>
          <w:szCs w:val="18"/>
          <w:shd w:val="clear" w:color="auto" w:fill="FFFFFF"/>
        </w:rPr>
        <w:t xml:space="preserve">Developed </w:t>
      </w:r>
      <w:r w:rsidR="00F6270F">
        <w:rPr>
          <w:rFonts w:ascii="Verdana" w:hAnsi="Verdana"/>
          <w:color w:val="333333"/>
          <w:sz w:val="18"/>
          <w:szCs w:val="18"/>
          <w:shd w:val="clear" w:color="auto" w:fill="FFFFFF"/>
        </w:rPr>
        <w:t>database scripts using SQL and python</w:t>
      </w:r>
      <w:r w:rsidR="007F1349">
        <w:rPr>
          <w:rFonts w:ascii="Verdana" w:hAnsi="Verdana"/>
          <w:color w:val="333333"/>
          <w:sz w:val="18"/>
          <w:szCs w:val="18"/>
          <w:shd w:val="clear" w:color="auto" w:fill="FFFFFF"/>
        </w:rPr>
        <w:t>.</w:t>
      </w:r>
    </w:p>
    <w:p w:rsidR="000257C6" w:rsidRPr="009B6126" w:rsidRDefault="007511CF" w:rsidP="00515304">
      <w:pPr>
        <w:pStyle w:val="BodyText"/>
        <w:numPr>
          <w:ilvl w:val="0"/>
          <w:numId w:val="21"/>
        </w:numPr>
        <w:tabs>
          <w:tab w:val="clear" w:pos="1260"/>
          <w:tab w:val="clear" w:pos="5220"/>
        </w:tabs>
        <w:suppressAutoHyphens w:val="0"/>
        <w:jc w:val="both"/>
        <w:rPr>
          <w:rFonts w:ascii="Verdana" w:hAnsi="Verdana"/>
          <w:b/>
          <w:sz w:val="18"/>
          <w:szCs w:val="18"/>
          <w:u w:val="single"/>
        </w:rPr>
      </w:pPr>
      <w:r w:rsidRPr="009B6126">
        <w:rPr>
          <w:rFonts w:ascii="Verdana" w:hAnsi="Verdana"/>
          <w:color w:val="333333"/>
          <w:sz w:val="18"/>
          <w:szCs w:val="18"/>
          <w:shd w:val="clear" w:color="auto" w:fill="FFFFFF"/>
        </w:rPr>
        <w:t>WPF application testing for GIS tools.</w:t>
      </w:r>
    </w:p>
    <w:p w:rsidR="002844D8" w:rsidRPr="009B6126" w:rsidRDefault="002844D8" w:rsidP="0087124D">
      <w:pPr>
        <w:pStyle w:val="BodyText"/>
        <w:numPr>
          <w:ilvl w:val="0"/>
          <w:numId w:val="21"/>
        </w:numPr>
        <w:tabs>
          <w:tab w:val="clear" w:pos="1260"/>
          <w:tab w:val="clear" w:pos="5220"/>
        </w:tabs>
        <w:suppressAutoHyphens w:val="0"/>
        <w:jc w:val="both"/>
        <w:rPr>
          <w:rFonts w:ascii="Verdana" w:hAnsi="Verdana"/>
          <w:b/>
          <w:sz w:val="18"/>
          <w:szCs w:val="18"/>
          <w:u w:val="single"/>
        </w:rPr>
      </w:pPr>
      <w:r w:rsidRPr="009B6126">
        <w:rPr>
          <w:rFonts w:ascii="Verdana" w:hAnsi="Verdana"/>
          <w:color w:val="333333"/>
          <w:sz w:val="18"/>
          <w:szCs w:val="18"/>
          <w:shd w:val="clear" w:color="auto" w:fill="FFFFFF"/>
        </w:rPr>
        <w:t>Developed OBIEE reports.</w:t>
      </w:r>
    </w:p>
    <w:p w:rsidR="00E30D28" w:rsidRPr="009B6126" w:rsidRDefault="00E30D28" w:rsidP="0015712D">
      <w:pPr>
        <w:pStyle w:val="Achievement"/>
        <w:jc w:val="both"/>
        <w:rPr>
          <w:rFonts w:eastAsia="Times New Roman" w:cs="Times New Roman"/>
          <w:b/>
          <w:color w:val="auto"/>
          <w:sz w:val="18"/>
          <w:szCs w:val="18"/>
        </w:rPr>
      </w:pPr>
    </w:p>
    <w:p w:rsidR="0015712D" w:rsidRPr="009B6126" w:rsidRDefault="0015712D" w:rsidP="0015712D">
      <w:pPr>
        <w:pStyle w:val="Achievement"/>
        <w:jc w:val="both"/>
        <w:rPr>
          <w:rFonts w:eastAsia="Times New Roman" w:cs="Tahoma"/>
          <w:color w:val="auto"/>
          <w:sz w:val="18"/>
          <w:szCs w:val="18"/>
        </w:rPr>
      </w:pPr>
      <w:r w:rsidRPr="009B6126">
        <w:rPr>
          <w:rFonts w:eastAsia="Times New Roman" w:cs="Tahoma"/>
          <w:color w:val="auto"/>
          <w:sz w:val="18"/>
          <w:szCs w:val="18"/>
        </w:rPr>
        <w:t xml:space="preserve">I declare that all information given in this is to the best of my knowledge and belief, true and correct. </w:t>
      </w:r>
    </w:p>
    <w:p w:rsidR="0015712D" w:rsidRPr="009B6126" w:rsidRDefault="0015712D" w:rsidP="0015712D">
      <w:pPr>
        <w:pStyle w:val="Achievement"/>
        <w:jc w:val="both"/>
        <w:rPr>
          <w:rFonts w:eastAsia="Times New Roman" w:cs="Tahoma"/>
          <w:color w:val="auto"/>
          <w:sz w:val="18"/>
          <w:szCs w:val="18"/>
        </w:rPr>
      </w:pPr>
    </w:p>
    <w:p w:rsidR="006B083C" w:rsidRPr="009B6126" w:rsidRDefault="006B083C" w:rsidP="006B083C">
      <w:pPr>
        <w:spacing w:line="360" w:lineRule="auto"/>
        <w:ind w:left="7200"/>
        <w:jc w:val="both"/>
        <w:rPr>
          <w:rFonts w:ascii="Verdana" w:hAnsi="Verdana"/>
          <w:b/>
          <w:sz w:val="18"/>
          <w:szCs w:val="18"/>
        </w:rPr>
      </w:pPr>
      <w:r w:rsidRPr="009B6126">
        <w:rPr>
          <w:rFonts w:ascii="Verdana" w:hAnsi="Verdana"/>
          <w:b/>
          <w:sz w:val="18"/>
          <w:szCs w:val="18"/>
        </w:rPr>
        <w:t>Barah Mihir Kar</w:t>
      </w:r>
    </w:p>
    <w:p w:rsidR="0015712D" w:rsidRPr="009B6126" w:rsidRDefault="0015712D" w:rsidP="0015712D">
      <w:pPr>
        <w:pStyle w:val="Achievement"/>
        <w:jc w:val="both"/>
        <w:rPr>
          <w:rFonts w:eastAsia="Times New Roman" w:cs="Tahoma"/>
          <w:color w:val="auto"/>
          <w:sz w:val="18"/>
          <w:szCs w:val="18"/>
        </w:rPr>
      </w:pPr>
    </w:p>
    <w:p w:rsidR="008B6B87" w:rsidRPr="009B6126" w:rsidRDefault="008B6B87" w:rsidP="00241CF3">
      <w:pPr>
        <w:spacing w:line="360" w:lineRule="auto"/>
        <w:jc w:val="both"/>
        <w:rPr>
          <w:rFonts w:ascii="Verdana" w:hAnsi="Verdana" w:cs="Arial"/>
          <w:b/>
          <w:sz w:val="18"/>
          <w:szCs w:val="18"/>
        </w:rPr>
      </w:pPr>
    </w:p>
    <w:sectPr w:rsidR="008B6B87" w:rsidRPr="009B6126" w:rsidSect="004957F6">
      <w:pgSz w:w="11905" w:h="16837"/>
      <w:pgMar w:top="1350" w:right="1195" w:bottom="63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60CD" w:rsidRDefault="00C160CD" w:rsidP="003351F5">
      <w:r>
        <w:separator/>
      </w:r>
    </w:p>
  </w:endnote>
  <w:endnote w:type="continuationSeparator" w:id="1">
    <w:p w:rsidR="00C160CD" w:rsidRDefault="00C160CD" w:rsidP="003351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ont292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60CD" w:rsidRDefault="00C160CD" w:rsidP="003351F5">
      <w:r>
        <w:separator/>
      </w:r>
    </w:p>
  </w:footnote>
  <w:footnote w:type="continuationSeparator" w:id="1">
    <w:p w:rsidR="00C160CD" w:rsidRDefault="00C160CD" w:rsidP="003351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890BCD1"/>
    <w:multiLevelType w:val="hybridMultilevel"/>
    <w:tmpl w:val="BD579E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C67529D8"/>
    <w:multiLevelType w:val="hybridMultilevel"/>
    <w:tmpl w:val="FAAEB5F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000002"/>
    <w:multiLevelType w:val="multilevel"/>
    <w:tmpl w:val="00000002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3"/>
    <w:multiLevelType w:val="multi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5">
    <w:nsid w:val="00000004"/>
    <w:multiLevelType w:val="singleLevel"/>
    <w:tmpl w:val="0000000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</w:abstractNum>
  <w:abstractNum w:abstractNumId="6">
    <w:nsid w:val="00000006"/>
    <w:multiLevelType w:val="singleLevel"/>
    <w:tmpl w:val="00000006"/>
    <w:name w:val="WW8Num6"/>
    <w:lvl w:ilvl="0">
      <w:start w:val="2"/>
      <w:numFmt w:val="bullet"/>
      <w:lvlText w:val=""/>
      <w:lvlJc w:val="left"/>
      <w:pPr>
        <w:tabs>
          <w:tab w:val="num" w:pos="1608"/>
        </w:tabs>
        <w:ind w:left="1608" w:hanging="288"/>
      </w:pPr>
      <w:rPr>
        <w:rFonts w:ascii="Wingdings" w:hAnsi="Wingdings" w:cs="Wingdings"/>
      </w:rPr>
    </w:lvl>
  </w:abstractNum>
  <w:abstractNum w:abstractNumId="7">
    <w:nsid w:val="03CD7DE2"/>
    <w:multiLevelType w:val="hybridMultilevel"/>
    <w:tmpl w:val="D9BA3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7BB521A"/>
    <w:multiLevelType w:val="hybridMultilevel"/>
    <w:tmpl w:val="E558F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851494E"/>
    <w:multiLevelType w:val="hybridMultilevel"/>
    <w:tmpl w:val="FB6C26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541850"/>
    <w:multiLevelType w:val="multilevel"/>
    <w:tmpl w:val="F5DE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03035F9"/>
    <w:multiLevelType w:val="hybridMultilevel"/>
    <w:tmpl w:val="831E84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1A064B0"/>
    <w:multiLevelType w:val="hybridMultilevel"/>
    <w:tmpl w:val="E7D8C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1EE0306"/>
    <w:multiLevelType w:val="multilevel"/>
    <w:tmpl w:val="D0D65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BBE7DDC"/>
    <w:multiLevelType w:val="hybridMultilevel"/>
    <w:tmpl w:val="58260A02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04F3C8B"/>
    <w:multiLevelType w:val="hybridMultilevel"/>
    <w:tmpl w:val="C28AA24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3315588"/>
    <w:multiLevelType w:val="hybridMultilevel"/>
    <w:tmpl w:val="05865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4960EE"/>
    <w:multiLevelType w:val="hybridMultilevel"/>
    <w:tmpl w:val="5F444A34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950128"/>
    <w:multiLevelType w:val="multilevel"/>
    <w:tmpl w:val="009EE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B171ED"/>
    <w:multiLevelType w:val="hybridMultilevel"/>
    <w:tmpl w:val="9990A1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0335A9"/>
    <w:multiLevelType w:val="hybridMultilevel"/>
    <w:tmpl w:val="A76669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31AD6ED8"/>
    <w:multiLevelType w:val="hybridMultilevel"/>
    <w:tmpl w:val="711477DC"/>
    <w:lvl w:ilvl="0" w:tplc="C4AA335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B5868ED"/>
    <w:multiLevelType w:val="hybridMultilevel"/>
    <w:tmpl w:val="3CE22CC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CA7F62"/>
    <w:multiLevelType w:val="hybridMultilevel"/>
    <w:tmpl w:val="829E87AA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C735019"/>
    <w:multiLevelType w:val="multilevel"/>
    <w:tmpl w:val="7114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FD46D61"/>
    <w:multiLevelType w:val="hybridMultilevel"/>
    <w:tmpl w:val="D5328F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0AB2F14"/>
    <w:multiLevelType w:val="hybridMultilevel"/>
    <w:tmpl w:val="32A098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7">
    <w:nsid w:val="422B2BEC"/>
    <w:multiLevelType w:val="hybridMultilevel"/>
    <w:tmpl w:val="BA96B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3E264A0"/>
    <w:multiLevelType w:val="hybridMultilevel"/>
    <w:tmpl w:val="5ED8F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172B98"/>
    <w:multiLevelType w:val="hybridMultilevel"/>
    <w:tmpl w:val="2BEEB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7A19F3"/>
    <w:multiLevelType w:val="hybridMultilevel"/>
    <w:tmpl w:val="773A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46E3C06"/>
    <w:multiLevelType w:val="hybridMultilevel"/>
    <w:tmpl w:val="FA5E8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5A541A77"/>
    <w:multiLevelType w:val="multilevel"/>
    <w:tmpl w:val="F50C6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6013001B"/>
    <w:multiLevelType w:val="hybridMultilevel"/>
    <w:tmpl w:val="61520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E7971BA"/>
    <w:multiLevelType w:val="hybridMultilevel"/>
    <w:tmpl w:val="9DF42D9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FE042E7"/>
    <w:multiLevelType w:val="hybridMultilevel"/>
    <w:tmpl w:val="D21C0F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1A53C6"/>
    <w:multiLevelType w:val="hybridMultilevel"/>
    <w:tmpl w:val="9A52DF1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3A67D07"/>
    <w:multiLevelType w:val="hybridMultilevel"/>
    <w:tmpl w:val="E37A85D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8552565"/>
    <w:multiLevelType w:val="multilevel"/>
    <w:tmpl w:val="E7D8C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8815223"/>
    <w:multiLevelType w:val="hybridMultilevel"/>
    <w:tmpl w:val="A8D479EC"/>
    <w:lvl w:ilvl="0" w:tplc="00000004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0D0BCB"/>
    <w:multiLevelType w:val="multilevel"/>
    <w:tmpl w:val="17683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11"/>
  </w:num>
  <w:num w:numId="6">
    <w:abstractNumId w:val="23"/>
  </w:num>
  <w:num w:numId="7">
    <w:abstractNumId w:val="14"/>
  </w:num>
  <w:num w:numId="8">
    <w:abstractNumId w:val="39"/>
  </w:num>
  <w:num w:numId="9">
    <w:abstractNumId w:val="17"/>
  </w:num>
  <w:num w:numId="10">
    <w:abstractNumId w:val="21"/>
  </w:num>
  <w:num w:numId="11">
    <w:abstractNumId w:val="33"/>
  </w:num>
  <w:num w:numId="12">
    <w:abstractNumId w:val="12"/>
  </w:num>
  <w:num w:numId="13">
    <w:abstractNumId w:val="24"/>
  </w:num>
  <w:num w:numId="14">
    <w:abstractNumId w:val="15"/>
  </w:num>
  <w:num w:numId="15">
    <w:abstractNumId w:val="38"/>
  </w:num>
  <w:num w:numId="16">
    <w:abstractNumId w:val="22"/>
  </w:num>
  <w:num w:numId="17">
    <w:abstractNumId w:val="20"/>
  </w:num>
  <w:num w:numId="18">
    <w:abstractNumId w:val="29"/>
  </w:num>
  <w:num w:numId="19">
    <w:abstractNumId w:val="26"/>
  </w:num>
  <w:num w:numId="20">
    <w:abstractNumId w:val="8"/>
  </w:num>
  <w:num w:numId="21">
    <w:abstractNumId w:val="27"/>
  </w:num>
  <w:num w:numId="22">
    <w:abstractNumId w:val="31"/>
  </w:num>
  <w:num w:numId="23">
    <w:abstractNumId w:val="28"/>
  </w:num>
  <w:num w:numId="24">
    <w:abstractNumId w:val="34"/>
  </w:num>
  <w:num w:numId="25">
    <w:abstractNumId w:val="37"/>
  </w:num>
  <w:num w:numId="26">
    <w:abstractNumId w:val="36"/>
  </w:num>
  <w:num w:numId="27">
    <w:abstractNumId w:val="9"/>
  </w:num>
  <w:num w:numId="28">
    <w:abstractNumId w:val="40"/>
  </w:num>
  <w:num w:numId="29">
    <w:abstractNumId w:val="32"/>
  </w:num>
  <w:num w:numId="30">
    <w:abstractNumId w:val="13"/>
  </w:num>
  <w:num w:numId="31">
    <w:abstractNumId w:val="26"/>
  </w:num>
  <w:num w:numId="32">
    <w:abstractNumId w:val="16"/>
  </w:num>
  <w:num w:numId="33">
    <w:abstractNumId w:val="7"/>
  </w:num>
  <w:num w:numId="34">
    <w:abstractNumId w:val="30"/>
  </w:num>
  <w:num w:numId="35">
    <w:abstractNumId w:val="19"/>
  </w:num>
  <w:num w:numId="36">
    <w:abstractNumId w:val="35"/>
  </w:num>
  <w:num w:numId="37">
    <w:abstractNumId w:val="6"/>
  </w:num>
  <w:num w:numId="38">
    <w:abstractNumId w:val="25"/>
  </w:num>
  <w:num w:numId="39">
    <w:abstractNumId w:val="4"/>
  </w:num>
  <w:num w:numId="40">
    <w:abstractNumId w:val="18"/>
  </w:num>
  <w:num w:numId="41">
    <w:abstractNumId w:val="10"/>
  </w:num>
  <w:num w:numId="42">
    <w:abstractNumId w:val="0"/>
  </w:num>
  <w:num w:numId="4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D2E84"/>
    <w:rsid w:val="000042FC"/>
    <w:rsid w:val="00004948"/>
    <w:rsid w:val="00005B59"/>
    <w:rsid w:val="00006C6E"/>
    <w:rsid w:val="000134A1"/>
    <w:rsid w:val="00014609"/>
    <w:rsid w:val="00017094"/>
    <w:rsid w:val="00017CF9"/>
    <w:rsid w:val="00017FB1"/>
    <w:rsid w:val="00020D48"/>
    <w:rsid w:val="000221B1"/>
    <w:rsid w:val="000257C6"/>
    <w:rsid w:val="000310BD"/>
    <w:rsid w:val="000345DB"/>
    <w:rsid w:val="00037430"/>
    <w:rsid w:val="000378CC"/>
    <w:rsid w:val="00037EF2"/>
    <w:rsid w:val="00042B0A"/>
    <w:rsid w:val="00045A4E"/>
    <w:rsid w:val="00055EBE"/>
    <w:rsid w:val="0006197B"/>
    <w:rsid w:val="00062D3C"/>
    <w:rsid w:val="000631B0"/>
    <w:rsid w:val="00063725"/>
    <w:rsid w:val="000709F7"/>
    <w:rsid w:val="000715BC"/>
    <w:rsid w:val="000720E3"/>
    <w:rsid w:val="00081219"/>
    <w:rsid w:val="000824B6"/>
    <w:rsid w:val="00085163"/>
    <w:rsid w:val="00085D8F"/>
    <w:rsid w:val="000860B8"/>
    <w:rsid w:val="0009129F"/>
    <w:rsid w:val="0009134E"/>
    <w:rsid w:val="000921DF"/>
    <w:rsid w:val="00092696"/>
    <w:rsid w:val="0009324B"/>
    <w:rsid w:val="00093B69"/>
    <w:rsid w:val="00094292"/>
    <w:rsid w:val="00094FDE"/>
    <w:rsid w:val="00095E4A"/>
    <w:rsid w:val="00095EC3"/>
    <w:rsid w:val="000976E8"/>
    <w:rsid w:val="00097982"/>
    <w:rsid w:val="000A0979"/>
    <w:rsid w:val="000A1001"/>
    <w:rsid w:val="000A167D"/>
    <w:rsid w:val="000A1A2A"/>
    <w:rsid w:val="000A283F"/>
    <w:rsid w:val="000A2B7D"/>
    <w:rsid w:val="000A2E10"/>
    <w:rsid w:val="000A3616"/>
    <w:rsid w:val="000A50C7"/>
    <w:rsid w:val="000B1A11"/>
    <w:rsid w:val="000B699B"/>
    <w:rsid w:val="000B7089"/>
    <w:rsid w:val="000B795D"/>
    <w:rsid w:val="000C017A"/>
    <w:rsid w:val="000C085C"/>
    <w:rsid w:val="000C2BC8"/>
    <w:rsid w:val="000C2D8B"/>
    <w:rsid w:val="000C36D5"/>
    <w:rsid w:val="000C512E"/>
    <w:rsid w:val="000D0D57"/>
    <w:rsid w:val="000D5DD9"/>
    <w:rsid w:val="000D5DF0"/>
    <w:rsid w:val="000E0492"/>
    <w:rsid w:val="000E054D"/>
    <w:rsid w:val="000E16C7"/>
    <w:rsid w:val="000E2994"/>
    <w:rsid w:val="000E3E7F"/>
    <w:rsid w:val="000E5581"/>
    <w:rsid w:val="000E564F"/>
    <w:rsid w:val="000E674E"/>
    <w:rsid w:val="000E6931"/>
    <w:rsid w:val="000E785C"/>
    <w:rsid w:val="000E79C4"/>
    <w:rsid w:val="000F0DD7"/>
    <w:rsid w:val="000F46E6"/>
    <w:rsid w:val="000F59DD"/>
    <w:rsid w:val="00102565"/>
    <w:rsid w:val="001029BA"/>
    <w:rsid w:val="0010356C"/>
    <w:rsid w:val="00104728"/>
    <w:rsid w:val="001048A2"/>
    <w:rsid w:val="0010693A"/>
    <w:rsid w:val="0011080E"/>
    <w:rsid w:val="001140DA"/>
    <w:rsid w:val="00115976"/>
    <w:rsid w:val="00116B56"/>
    <w:rsid w:val="001235D2"/>
    <w:rsid w:val="001239E6"/>
    <w:rsid w:val="00123EE9"/>
    <w:rsid w:val="001244DD"/>
    <w:rsid w:val="00124F09"/>
    <w:rsid w:val="0012570B"/>
    <w:rsid w:val="00126DC5"/>
    <w:rsid w:val="00136303"/>
    <w:rsid w:val="00136D77"/>
    <w:rsid w:val="00137662"/>
    <w:rsid w:val="001405C8"/>
    <w:rsid w:val="00140B8A"/>
    <w:rsid w:val="00140F37"/>
    <w:rsid w:val="001420E1"/>
    <w:rsid w:val="001449CE"/>
    <w:rsid w:val="00145CA3"/>
    <w:rsid w:val="00146099"/>
    <w:rsid w:val="00150707"/>
    <w:rsid w:val="00150859"/>
    <w:rsid w:val="0015204E"/>
    <w:rsid w:val="00155B97"/>
    <w:rsid w:val="0015712D"/>
    <w:rsid w:val="00157BC7"/>
    <w:rsid w:val="00157F5B"/>
    <w:rsid w:val="00160AE8"/>
    <w:rsid w:val="00162498"/>
    <w:rsid w:val="0016271D"/>
    <w:rsid w:val="001639D0"/>
    <w:rsid w:val="00166004"/>
    <w:rsid w:val="001674B3"/>
    <w:rsid w:val="0017261C"/>
    <w:rsid w:val="00172F03"/>
    <w:rsid w:val="001736A9"/>
    <w:rsid w:val="00174922"/>
    <w:rsid w:val="00177C18"/>
    <w:rsid w:val="00177EE3"/>
    <w:rsid w:val="00180595"/>
    <w:rsid w:val="00183189"/>
    <w:rsid w:val="00183317"/>
    <w:rsid w:val="001846AE"/>
    <w:rsid w:val="00191795"/>
    <w:rsid w:val="0019226E"/>
    <w:rsid w:val="00193129"/>
    <w:rsid w:val="00193570"/>
    <w:rsid w:val="0019440A"/>
    <w:rsid w:val="001958AD"/>
    <w:rsid w:val="00195D86"/>
    <w:rsid w:val="001A22DD"/>
    <w:rsid w:val="001A3F2C"/>
    <w:rsid w:val="001A4E9C"/>
    <w:rsid w:val="001A7BFD"/>
    <w:rsid w:val="001B0F99"/>
    <w:rsid w:val="001B2D0B"/>
    <w:rsid w:val="001B76BE"/>
    <w:rsid w:val="001B7C74"/>
    <w:rsid w:val="001C159B"/>
    <w:rsid w:val="001C608A"/>
    <w:rsid w:val="001D0FD7"/>
    <w:rsid w:val="001D2105"/>
    <w:rsid w:val="001D63EA"/>
    <w:rsid w:val="001D64BF"/>
    <w:rsid w:val="001D67F5"/>
    <w:rsid w:val="001E1CE4"/>
    <w:rsid w:val="001E3293"/>
    <w:rsid w:val="001E4D89"/>
    <w:rsid w:val="001E4F09"/>
    <w:rsid w:val="001E646A"/>
    <w:rsid w:val="001E7742"/>
    <w:rsid w:val="001F21A1"/>
    <w:rsid w:val="001F5669"/>
    <w:rsid w:val="001F5F5A"/>
    <w:rsid w:val="002016BC"/>
    <w:rsid w:val="0020275B"/>
    <w:rsid w:val="00203F59"/>
    <w:rsid w:val="0020429D"/>
    <w:rsid w:val="00204885"/>
    <w:rsid w:val="00204A10"/>
    <w:rsid w:val="00205852"/>
    <w:rsid w:val="00205D41"/>
    <w:rsid w:val="00207FE6"/>
    <w:rsid w:val="00210145"/>
    <w:rsid w:val="00210641"/>
    <w:rsid w:val="00210E82"/>
    <w:rsid w:val="0021213D"/>
    <w:rsid w:val="00212B07"/>
    <w:rsid w:val="002158E7"/>
    <w:rsid w:val="00216761"/>
    <w:rsid w:val="00216CDD"/>
    <w:rsid w:val="0021758F"/>
    <w:rsid w:val="00217F21"/>
    <w:rsid w:val="00217FBE"/>
    <w:rsid w:val="00221535"/>
    <w:rsid w:val="00222CFF"/>
    <w:rsid w:val="002250DA"/>
    <w:rsid w:val="002251A4"/>
    <w:rsid w:val="00225446"/>
    <w:rsid w:val="002259D9"/>
    <w:rsid w:val="002265F0"/>
    <w:rsid w:val="002315B1"/>
    <w:rsid w:val="00231FD6"/>
    <w:rsid w:val="00232661"/>
    <w:rsid w:val="00234D48"/>
    <w:rsid w:val="00236F10"/>
    <w:rsid w:val="002376C0"/>
    <w:rsid w:val="002378CE"/>
    <w:rsid w:val="00241915"/>
    <w:rsid w:val="00241CF3"/>
    <w:rsid w:val="002427C7"/>
    <w:rsid w:val="00242CC8"/>
    <w:rsid w:val="002433BF"/>
    <w:rsid w:val="0024347C"/>
    <w:rsid w:val="0024537B"/>
    <w:rsid w:val="002512A9"/>
    <w:rsid w:val="002513E7"/>
    <w:rsid w:val="00251CBA"/>
    <w:rsid w:val="00255F4B"/>
    <w:rsid w:val="002562B3"/>
    <w:rsid w:val="00261C0C"/>
    <w:rsid w:val="00261D39"/>
    <w:rsid w:val="002627C5"/>
    <w:rsid w:val="00264099"/>
    <w:rsid w:val="002643C5"/>
    <w:rsid w:val="00266564"/>
    <w:rsid w:val="00271AE0"/>
    <w:rsid w:val="00271B15"/>
    <w:rsid w:val="00272F29"/>
    <w:rsid w:val="00272F7E"/>
    <w:rsid w:val="00273E52"/>
    <w:rsid w:val="002743AF"/>
    <w:rsid w:val="00276E88"/>
    <w:rsid w:val="00280DFF"/>
    <w:rsid w:val="00281D18"/>
    <w:rsid w:val="00283727"/>
    <w:rsid w:val="002844D8"/>
    <w:rsid w:val="00291CF2"/>
    <w:rsid w:val="0029324D"/>
    <w:rsid w:val="002A4DB9"/>
    <w:rsid w:val="002A5D0B"/>
    <w:rsid w:val="002A62C1"/>
    <w:rsid w:val="002B0C86"/>
    <w:rsid w:val="002B73A4"/>
    <w:rsid w:val="002B73F8"/>
    <w:rsid w:val="002C04D6"/>
    <w:rsid w:val="002C0D3D"/>
    <w:rsid w:val="002C1220"/>
    <w:rsid w:val="002C1CC6"/>
    <w:rsid w:val="002C2FB9"/>
    <w:rsid w:val="002C4296"/>
    <w:rsid w:val="002C6F34"/>
    <w:rsid w:val="002D0292"/>
    <w:rsid w:val="002D2C3D"/>
    <w:rsid w:val="002D391E"/>
    <w:rsid w:val="002D41EF"/>
    <w:rsid w:val="002D7EA5"/>
    <w:rsid w:val="002E007F"/>
    <w:rsid w:val="002E0C53"/>
    <w:rsid w:val="002E12DE"/>
    <w:rsid w:val="002E14DC"/>
    <w:rsid w:val="002E322B"/>
    <w:rsid w:val="002E3E63"/>
    <w:rsid w:val="002E4209"/>
    <w:rsid w:val="002E49C9"/>
    <w:rsid w:val="002E4F35"/>
    <w:rsid w:val="002E7365"/>
    <w:rsid w:val="002F39A4"/>
    <w:rsid w:val="002F7855"/>
    <w:rsid w:val="003024D1"/>
    <w:rsid w:val="003049B4"/>
    <w:rsid w:val="00304F6A"/>
    <w:rsid w:val="00305D8F"/>
    <w:rsid w:val="0031002A"/>
    <w:rsid w:val="0031062D"/>
    <w:rsid w:val="00311190"/>
    <w:rsid w:val="00313505"/>
    <w:rsid w:val="0031632C"/>
    <w:rsid w:val="003172A1"/>
    <w:rsid w:val="00317625"/>
    <w:rsid w:val="00317AB8"/>
    <w:rsid w:val="00317C77"/>
    <w:rsid w:val="0032183F"/>
    <w:rsid w:val="0032568F"/>
    <w:rsid w:val="0032639F"/>
    <w:rsid w:val="00333034"/>
    <w:rsid w:val="00333DE7"/>
    <w:rsid w:val="003341F6"/>
    <w:rsid w:val="003351F5"/>
    <w:rsid w:val="0033623E"/>
    <w:rsid w:val="0033703B"/>
    <w:rsid w:val="003375D0"/>
    <w:rsid w:val="00337D03"/>
    <w:rsid w:val="0034050D"/>
    <w:rsid w:val="00342FD3"/>
    <w:rsid w:val="00346F39"/>
    <w:rsid w:val="00352BED"/>
    <w:rsid w:val="00354B80"/>
    <w:rsid w:val="00354E25"/>
    <w:rsid w:val="003564F0"/>
    <w:rsid w:val="003567AE"/>
    <w:rsid w:val="00357C39"/>
    <w:rsid w:val="00360CF9"/>
    <w:rsid w:val="00361B66"/>
    <w:rsid w:val="00362F17"/>
    <w:rsid w:val="00363372"/>
    <w:rsid w:val="003643C5"/>
    <w:rsid w:val="00364CEE"/>
    <w:rsid w:val="00365A03"/>
    <w:rsid w:val="003704D2"/>
    <w:rsid w:val="003739D5"/>
    <w:rsid w:val="003744B7"/>
    <w:rsid w:val="003754A0"/>
    <w:rsid w:val="003806CE"/>
    <w:rsid w:val="00383B32"/>
    <w:rsid w:val="003877EE"/>
    <w:rsid w:val="00390E14"/>
    <w:rsid w:val="003916C8"/>
    <w:rsid w:val="003917EB"/>
    <w:rsid w:val="003922D4"/>
    <w:rsid w:val="003931FD"/>
    <w:rsid w:val="00396A14"/>
    <w:rsid w:val="003A02A3"/>
    <w:rsid w:val="003A1167"/>
    <w:rsid w:val="003A1B51"/>
    <w:rsid w:val="003A29E5"/>
    <w:rsid w:val="003A3322"/>
    <w:rsid w:val="003A36B2"/>
    <w:rsid w:val="003A59FB"/>
    <w:rsid w:val="003A618C"/>
    <w:rsid w:val="003A63BB"/>
    <w:rsid w:val="003B09F0"/>
    <w:rsid w:val="003B1D47"/>
    <w:rsid w:val="003B3731"/>
    <w:rsid w:val="003B5820"/>
    <w:rsid w:val="003B782E"/>
    <w:rsid w:val="003C08FE"/>
    <w:rsid w:val="003C176B"/>
    <w:rsid w:val="003C66ED"/>
    <w:rsid w:val="003D03C9"/>
    <w:rsid w:val="003D3FAF"/>
    <w:rsid w:val="003D4FCA"/>
    <w:rsid w:val="003D564B"/>
    <w:rsid w:val="003D6913"/>
    <w:rsid w:val="003E0274"/>
    <w:rsid w:val="003E260B"/>
    <w:rsid w:val="003E2EE5"/>
    <w:rsid w:val="003E3522"/>
    <w:rsid w:val="003E4ABC"/>
    <w:rsid w:val="003E4D77"/>
    <w:rsid w:val="003F01B7"/>
    <w:rsid w:val="003F0938"/>
    <w:rsid w:val="003F2A8B"/>
    <w:rsid w:val="003F5942"/>
    <w:rsid w:val="003F5A64"/>
    <w:rsid w:val="003F6842"/>
    <w:rsid w:val="003F7749"/>
    <w:rsid w:val="003F7E12"/>
    <w:rsid w:val="004005AD"/>
    <w:rsid w:val="004006EB"/>
    <w:rsid w:val="004013E3"/>
    <w:rsid w:val="00404C9C"/>
    <w:rsid w:val="00410DDA"/>
    <w:rsid w:val="0041122D"/>
    <w:rsid w:val="00411284"/>
    <w:rsid w:val="00414910"/>
    <w:rsid w:val="0041722D"/>
    <w:rsid w:val="00421310"/>
    <w:rsid w:val="00421776"/>
    <w:rsid w:val="00423146"/>
    <w:rsid w:val="00423E77"/>
    <w:rsid w:val="00424AD9"/>
    <w:rsid w:val="00426A3A"/>
    <w:rsid w:val="00426A94"/>
    <w:rsid w:val="00432BA7"/>
    <w:rsid w:val="00436516"/>
    <w:rsid w:val="00436677"/>
    <w:rsid w:val="00441E20"/>
    <w:rsid w:val="00444E80"/>
    <w:rsid w:val="004456D7"/>
    <w:rsid w:val="004463C5"/>
    <w:rsid w:val="0045092E"/>
    <w:rsid w:val="0045146B"/>
    <w:rsid w:val="00452430"/>
    <w:rsid w:val="004538D9"/>
    <w:rsid w:val="004600F9"/>
    <w:rsid w:val="004613AB"/>
    <w:rsid w:val="00461EF8"/>
    <w:rsid w:val="004625CB"/>
    <w:rsid w:val="00463862"/>
    <w:rsid w:val="00464311"/>
    <w:rsid w:val="00465212"/>
    <w:rsid w:val="004708E9"/>
    <w:rsid w:val="00470BA7"/>
    <w:rsid w:val="00470FEF"/>
    <w:rsid w:val="00470FFA"/>
    <w:rsid w:val="004732E2"/>
    <w:rsid w:val="0047538C"/>
    <w:rsid w:val="004835A5"/>
    <w:rsid w:val="00483810"/>
    <w:rsid w:val="0048593B"/>
    <w:rsid w:val="004876D0"/>
    <w:rsid w:val="00491242"/>
    <w:rsid w:val="00492D0B"/>
    <w:rsid w:val="00493C95"/>
    <w:rsid w:val="00494168"/>
    <w:rsid w:val="004944A5"/>
    <w:rsid w:val="00494D16"/>
    <w:rsid w:val="004957F6"/>
    <w:rsid w:val="004978A7"/>
    <w:rsid w:val="004A1631"/>
    <w:rsid w:val="004A19CD"/>
    <w:rsid w:val="004A4881"/>
    <w:rsid w:val="004A4CFD"/>
    <w:rsid w:val="004A5B96"/>
    <w:rsid w:val="004B3265"/>
    <w:rsid w:val="004B3624"/>
    <w:rsid w:val="004B4187"/>
    <w:rsid w:val="004C00E3"/>
    <w:rsid w:val="004C334E"/>
    <w:rsid w:val="004D4573"/>
    <w:rsid w:val="004D5790"/>
    <w:rsid w:val="004D61D0"/>
    <w:rsid w:val="004E1B75"/>
    <w:rsid w:val="004E1EDC"/>
    <w:rsid w:val="004E5BD2"/>
    <w:rsid w:val="004E60AD"/>
    <w:rsid w:val="004F20F6"/>
    <w:rsid w:val="004F437B"/>
    <w:rsid w:val="004F6873"/>
    <w:rsid w:val="004F6E90"/>
    <w:rsid w:val="004F7571"/>
    <w:rsid w:val="00500B9C"/>
    <w:rsid w:val="00500E20"/>
    <w:rsid w:val="005059E3"/>
    <w:rsid w:val="005066F9"/>
    <w:rsid w:val="00510CA8"/>
    <w:rsid w:val="00510F2C"/>
    <w:rsid w:val="00514474"/>
    <w:rsid w:val="00514DD4"/>
    <w:rsid w:val="00515304"/>
    <w:rsid w:val="00515B71"/>
    <w:rsid w:val="005177A6"/>
    <w:rsid w:val="00521266"/>
    <w:rsid w:val="005218C6"/>
    <w:rsid w:val="00524D8C"/>
    <w:rsid w:val="005253F2"/>
    <w:rsid w:val="00526008"/>
    <w:rsid w:val="005267A1"/>
    <w:rsid w:val="00526EE2"/>
    <w:rsid w:val="005275A9"/>
    <w:rsid w:val="0053053A"/>
    <w:rsid w:val="005315A1"/>
    <w:rsid w:val="00531D49"/>
    <w:rsid w:val="00535472"/>
    <w:rsid w:val="005362B9"/>
    <w:rsid w:val="005443C8"/>
    <w:rsid w:val="005449FC"/>
    <w:rsid w:val="00551430"/>
    <w:rsid w:val="00555669"/>
    <w:rsid w:val="005560AB"/>
    <w:rsid w:val="00556244"/>
    <w:rsid w:val="00560EEC"/>
    <w:rsid w:val="005621CF"/>
    <w:rsid w:val="005656FD"/>
    <w:rsid w:val="00571260"/>
    <w:rsid w:val="00571C9E"/>
    <w:rsid w:val="00573E32"/>
    <w:rsid w:val="005758B0"/>
    <w:rsid w:val="00576490"/>
    <w:rsid w:val="00576CD3"/>
    <w:rsid w:val="00576F59"/>
    <w:rsid w:val="00577289"/>
    <w:rsid w:val="00577350"/>
    <w:rsid w:val="00580A30"/>
    <w:rsid w:val="0058131A"/>
    <w:rsid w:val="00586716"/>
    <w:rsid w:val="00587456"/>
    <w:rsid w:val="0059138A"/>
    <w:rsid w:val="005935C1"/>
    <w:rsid w:val="00595F5B"/>
    <w:rsid w:val="005A2259"/>
    <w:rsid w:val="005A40B0"/>
    <w:rsid w:val="005A499F"/>
    <w:rsid w:val="005A78A4"/>
    <w:rsid w:val="005B06C8"/>
    <w:rsid w:val="005B1E69"/>
    <w:rsid w:val="005B4599"/>
    <w:rsid w:val="005B4CEA"/>
    <w:rsid w:val="005B577B"/>
    <w:rsid w:val="005C17C4"/>
    <w:rsid w:val="005C4463"/>
    <w:rsid w:val="005C4506"/>
    <w:rsid w:val="005C6658"/>
    <w:rsid w:val="005C7AAD"/>
    <w:rsid w:val="005D2380"/>
    <w:rsid w:val="005D435E"/>
    <w:rsid w:val="005D5D75"/>
    <w:rsid w:val="005D5E43"/>
    <w:rsid w:val="005D791F"/>
    <w:rsid w:val="005E2D9C"/>
    <w:rsid w:val="005E58FE"/>
    <w:rsid w:val="005E68DB"/>
    <w:rsid w:val="005E7F6D"/>
    <w:rsid w:val="005F1030"/>
    <w:rsid w:val="005F1FEB"/>
    <w:rsid w:val="00600333"/>
    <w:rsid w:val="0060529D"/>
    <w:rsid w:val="00605549"/>
    <w:rsid w:val="00606ECF"/>
    <w:rsid w:val="00611FE2"/>
    <w:rsid w:val="00612FA1"/>
    <w:rsid w:val="00613EDB"/>
    <w:rsid w:val="006163DC"/>
    <w:rsid w:val="00617754"/>
    <w:rsid w:val="006207DF"/>
    <w:rsid w:val="0062246E"/>
    <w:rsid w:val="006229E1"/>
    <w:rsid w:val="00623662"/>
    <w:rsid w:val="0062469C"/>
    <w:rsid w:val="00624DBD"/>
    <w:rsid w:val="00625207"/>
    <w:rsid w:val="006270C9"/>
    <w:rsid w:val="00633A40"/>
    <w:rsid w:val="0063568D"/>
    <w:rsid w:val="006364C8"/>
    <w:rsid w:val="00637C8F"/>
    <w:rsid w:val="00640E45"/>
    <w:rsid w:val="00641C4B"/>
    <w:rsid w:val="00642E78"/>
    <w:rsid w:val="00644720"/>
    <w:rsid w:val="0064583E"/>
    <w:rsid w:val="00650E88"/>
    <w:rsid w:val="00653FA6"/>
    <w:rsid w:val="00654527"/>
    <w:rsid w:val="00654A23"/>
    <w:rsid w:val="00654B95"/>
    <w:rsid w:val="00655305"/>
    <w:rsid w:val="006571D2"/>
    <w:rsid w:val="00660431"/>
    <w:rsid w:val="00661508"/>
    <w:rsid w:val="00662A84"/>
    <w:rsid w:val="00662AED"/>
    <w:rsid w:val="00663B50"/>
    <w:rsid w:val="006648D1"/>
    <w:rsid w:val="006652EA"/>
    <w:rsid w:val="00665C86"/>
    <w:rsid w:val="00665E47"/>
    <w:rsid w:val="00666CB0"/>
    <w:rsid w:val="006741A0"/>
    <w:rsid w:val="00674383"/>
    <w:rsid w:val="00676697"/>
    <w:rsid w:val="00676FCF"/>
    <w:rsid w:val="006777E0"/>
    <w:rsid w:val="00681B80"/>
    <w:rsid w:val="00686647"/>
    <w:rsid w:val="006871B9"/>
    <w:rsid w:val="00687689"/>
    <w:rsid w:val="00692942"/>
    <w:rsid w:val="00693A83"/>
    <w:rsid w:val="00696703"/>
    <w:rsid w:val="006971A4"/>
    <w:rsid w:val="0069742F"/>
    <w:rsid w:val="00697A89"/>
    <w:rsid w:val="006A255C"/>
    <w:rsid w:val="006A2868"/>
    <w:rsid w:val="006A2CC7"/>
    <w:rsid w:val="006A4E64"/>
    <w:rsid w:val="006A6D94"/>
    <w:rsid w:val="006B083C"/>
    <w:rsid w:val="006B3221"/>
    <w:rsid w:val="006B3994"/>
    <w:rsid w:val="006B42CD"/>
    <w:rsid w:val="006B613E"/>
    <w:rsid w:val="006B74E2"/>
    <w:rsid w:val="006C157B"/>
    <w:rsid w:val="006C18FA"/>
    <w:rsid w:val="006C2FF7"/>
    <w:rsid w:val="006C75D9"/>
    <w:rsid w:val="006C7A0C"/>
    <w:rsid w:val="006C7CBE"/>
    <w:rsid w:val="006D0810"/>
    <w:rsid w:val="006D1107"/>
    <w:rsid w:val="006D250D"/>
    <w:rsid w:val="006D5A84"/>
    <w:rsid w:val="006D6212"/>
    <w:rsid w:val="006E06E1"/>
    <w:rsid w:val="006E118C"/>
    <w:rsid w:val="006E1E10"/>
    <w:rsid w:val="006E304C"/>
    <w:rsid w:val="006E3303"/>
    <w:rsid w:val="006E59C2"/>
    <w:rsid w:val="006E7CDB"/>
    <w:rsid w:val="006F334C"/>
    <w:rsid w:val="006F73F2"/>
    <w:rsid w:val="006F7A04"/>
    <w:rsid w:val="006F7D78"/>
    <w:rsid w:val="007005C4"/>
    <w:rsid w:val="007017B7"/>
    <w:rsid w:val="00702379"/>
    <w:rsid w:val="00703906"/>
    <w:rsid w:val="00703D7C"/>
    <w:rsid w:val="00703EA1"/>
    <w:rsid w:val="0070536C"/>
    <w:rsid w:val="00706C9B"/>
    <w:rsid w:val="00707C9A"/>
    <w:rsid w:val="0071207D"/>
    <w:rsid w:val="00712F5A"/>
    <w:rsid w:val="00713A44"/>
    <w:rsid w:val="00716AAC"/>
    <w:rsid w:val="00716ED0"/>
    <w:rsid w:val="007219CD"/>
    <w:rsid w:val="00721AB1"/>
    <w:rsid w:val="00721B62"/>
    <w:rsid w:val="00722120"/>
    <w:rsid w:val="0072418C"/>
    <w:rsid w:val="00724728"/>
    <w:rsid w:val="00725C33"/>
    <w:rsid w:val="00730D46"/>
    <w:rsid w:val="00731091"/>
    <w:rsid w:val="00734014"/>
    <w:rsid w:val="00735801"/>
    <w:rsid w:val="007376C4"/>
    <w:rsid w:val="00740AA6"/>
    <w:rsid w:val="007426D4"/>
    <w:rsid w:val="007439D6"/>
    <w:rsid w:val="007456D4"/>
    <w:rsid w:val="00745DD0"/>
    <w:rsid w:val="00746759"/>
    <w:rsid w:val="00746E75"/>
    <w:rsid w:val="007470E0"/>
    <w:rsid w:val="007511CF"/>
    <w:rsid w:val="00751AB4"/>
    <w:rsid w:val="007523E5"/>
    <w:rsid w:val="007528B7"/>
    <w:rsid w:val="00753610"/>
    <w:rsid w:val="00754544"/>
    <w:rsid w:val="00754F6C"/>
    <w:rsid w:val="007554B1"/>
    <w:rsid w:val="00755846"/>
    <w:rsid w:val="007568F9"/>
    <w:rsid w:val="007576C8"/>
    <w:rsid w:val="007604FA"/>
    <w:rsid w:val="00760B84"/>
    <w:rsid w:val="0076129B"/>
    <w:rsid w:val="00761464"/>
    <w:rsid w:val="00761663"/>
    <w:rsid w:val="007632FF"/>
    <w:rsid w:val="00763770"/>
    <w:rsid w:val="00763B09"/>
    <w:rsid w:val="00770461"/>
    <w:rsid w:val="00774CFF"/>
    <w:rsid w:val="00776619"/>
    <w:rsid w:val="0077777D"/>
    <w:rsid w:val="007811DF"/>
    <w:rsid w:val="0078402D"/>
    <w:rsid w:val="00794A4F"/>
    <w:rsid w:val="00795EDE"/>
    <w:rsid w:val="00797276"/>
    <w:rsid w:val="007972AA"/>
    <w:rsid w:val="007A208B"/>
    <w:rsid w:val="007B0458"/>
    <w:rsid w:val="007B0C4B"/>
    <w:rsid w:val="007B1B16"/>
    <w:rsid w:val="007B1F27"/>
    <w:rsid w:val="007B2E03"/>
    <w:rsid w:val="007B2FCB"/>
    <w:rsid w:val="007B4C02"/>
    <w:rsid w:val="007B78A2"/>
    <w:rsid w:val="007C2CCA"/>
    <w:rsid w:val="007C3DF5"/>
    <w:rsid w:val="007D0BF9"/>
    <w:rsid w:val="007D2748"/>
    <w:rsid w:val="007D3AF3"/>
    <w:rsid w:val="007D6271"/>
    <w:rsid w:val="007D7A49"/>
    <w:rsid w:val="007D7C02"/>
    <w:rsid w:val="007D7FD7"/>
    <w:rsid w:val="007E0D92"/>
    <w:rsid w:val="007E27D8"/>
    <w:rsid w:val="007E3CD5"/>
    <w:rsid w:val="007E3E76"/>
    <w:rsid w:val="007E44B5"/>
    <w:rsid w:val="007E5702"/>
    <w:rsid w:val="007F050F"/>
    <w:rsid w:val="007F0F7B"/>
    <w:rsid w:val="007F1349"/>
    <w:rsid w:val="007F2172"/>
    <w:rsid w:val="007F4325"/>
    <w:rsid w:val="007F6B2E"/>
    <w:rsid w:val="007F777B"/>
    <w:rsid w:val="00803D45"/>
    <w:rsid w:val="008063F4"/>
    <w:rsid w:val="008101C8"/>
    <w:rsid w:val="00810A07"/>
    <w:rsid w:val="00812051"/>
    <w:rsid w:val="00813A70"/>
    <w:rsid w:val="00815E31"/>
    <w:rsid w:val="00815F57"/>
    <w:rsid w:val="00816C58"/>
    <w:rsid w:val="00820C2C"/>
    <w:rsid w:val="0082116F"/>
    <w:rsid w:val="00823B86"/>
    <w:rsid w:val="00825208"/>
    <w:rsid w:val="00826A14"/>
    <w:rsid w:val="00827340"/>
    <w:rsid w:val="0083202B"/>
    <w:rsid w:val="00832162"/>
    <w:rsid w:val="008341F6"/>
    <w:rsid w:val="00834D5F"/>
    <w:rsid w:val="0083617B"/>
    <w:rsid w:val="00836722"/>
    <w:rsid w:val="00836FA0"/>
    <w:rsid w:val="00837F82"/>
    <w:rsid w:val="00840146"/>
    <w:rsid w:val="00840D8C"/>
    <w:rsid w:val="00842A67"/>
    <w:rsid w:val="0084316D"/>
    <w:rsid w:val="00843174"/>
    <w:rsid w:val="00845BE3"/>
    <w:rsid w:val="00850787"/>
    <w:rsid w:val="00850835"/>
    <w:rsid w:val="00850A2D"/>
    <w:rsid w:val="00850E01"/>
    <w:rsid w:val="00852144"/>
    <w:rsid w:val="00852531"/>
    <w:rsid w:val="0085437D"/>
    <w:rsid w:val="0085579A"/>
    <w:rsid w:val="00857B00"/>
    <w:rsid w:val="0086012F"/>
    <w:rsid w:val="00865A9D"/>
    <w:rsid w:val="00866D4A"/>
    <w:rsid w:val="00870410"/>
    <w:rsid w:val="00870512"/>
    <w:rsid w:val="00870721"/>
    <w:rsid w:val="0087088E"/>
    <w:rsid w:val="0087124D"/>
    <w:rsid w:val="00873222"/>
    <w:rsid w:val="00873903"/>
    <w:rsid w:val="008752C7"/>
    <w:rsid w:val="008821EC"/>
    <w:rsid w:val="00885B96"/>
    <w:rsid w:val="00885BF5"/>
    <w:rsid w:val="0088714D"/>
    <w:rsid w:val="008909C0"/>
    <w:rsid w:val="00890F24"/>
    <w:rsid w:val="00891E8F"/>
    <w:rsid w:val="00892EE9"/>
    <w:rsid w:val="00893043"/>
    <w:rsid w:val="00893A91"/>
    <w:rsid w:val="00893B8A"/>
    <w:rsid w:val="0089523B"/>
    <w:rsid w:val="00896722"/>
    <w:rsid w:val="008973DF"/>
    <w:rsid w:val="00897D61"/>
    <w:rsid w:val="008A0042"/>
    <w:rsid w:val="008A059F"/>
    <w:rsid w:val="008A07E7"/>
    <w:rsid w:val="008A41E2"/>
    <w:rsid w:val="008A4503"/>
    <w:rsid w:val="008A4EB1"/>
    <w:rsid w:val="008A7570"/>
    <w:rsid w:val="008B0A12"/>
    <w:rsid w:val="008B13CA"/>
    <w:rsid w:val="008B4470"/>
    <w:rsid w:val="008B5200"/>
    <w:rsid w:val="008B6B87"/>
    <w:rsid w:val="008C203A"/>
    <w:rsid w:val="008C359C"/>
    <w:rsid w:val="008C52BD"/>
    <w:rsid w:val="008D02EE"/>
    <w:rsid w:val="008D0A83"/>
    <w:rsid w:val="008D5940"/>
    <w:rsid w:val="008E2309"/>
    <w:rsid w:val="008E27A5"/>
    <w:rsid w:val="008E6855"/>
    <w:rsid w:val="008E6AF6"/>
    <w:rsid w:val="008E717F"/>
    <w:rsid w:val="008F02B2"/>
    <w:rsid w:val="008F068F"/>
    <w:rsid w:val="008F0F39"/>
    <w:rsid w:val="008F1626"/>
    <w:rsid w:val="008F2378"/>
    <w:rsid w:val="008F26F4"/>
    <w:rsid w:val="008F31A4"/>
    <w:rsid w:val="008F4893"/>
    <w:rsid w:val="008F6481"/>
    <w:rsid w:val="008F78D5"/>
    <w:rsid w:val="009016CE"/>
    <w:rsid w:val="00901E21"/>
    <w:rsid w:val="00902DCA"/>
    <w:rsid w:val="00904B88"/>
    <w:rsid w:val="00905288"/>
    <w:rsid w:val="0090568F"/>
    <w:rsid w:val="009066A8"/>
    <w:rsid w:val="0090743D"/>
    <w:rsid w:val="009100CC"/>
    <w:rsid w:val="00910716"/>
    <w:rsid w:val="00910E63"/>
    <w:rsid w:val="009121E9"/>
    <w:rsid w:val="00912223"/>
    <w:rsid w:val="0091357C"/>
    <w:rsid w:val="00917756"/>
    <w:rsid w:val="00917A0E"/>
    <w:rsid w:val="009217F8"/>
    <w:rsid w:val="00921F39"/>
    <w:rsid w:val="00921FEF"/>
    <w:rsid w:val="009223CD"/>
    <w:rsid w:val="0092265F"/>
    <w:rsid w:val="00924F66"/>
    <w:rsid w:val="009275A4"/>
    <w:rsid w:val="00931C01"/>
    <w:rsid w:val="009321A0"/>
    <w:rsid w:val="00932DC8"/>
    <w:rsid w:val="0093368D"/>
    <w:rsid w:val="00933EA7"/>
    <w:rsid w:val="00933F45"/>
    <w:rsid w:val="009348DC"/>
    <w:rsid w:val="00935C25"/>
    <w:rsid w:val="00935F81"/>
    <w:rsid w:val="009365D9"/>
    <w:rsid w:val="00936EA8"/>
    <w:rsid w:val="009373F9"/>
    <w:rsid w:val="00937A7B"/>
    <w:rsid w:val="009416B4"/>
    <w:rsid w:val="009421BF"/>
    <w:rsid w:val="0094579E"/>
    <w:rsid w:val="00945FBC"/>
    <w:rsid w:val="009476DF"/>
    <w:rsid w:val="00952231"/>
    <w:rsid w:val="0095291C"/>
    <w:rsid w:val="009536CF"/>
    <w:rsid w:val="00953B7A"/>
    <w:rsid w:val="0095753F"/>
    <w:rsid w:val="00960CB9"/>
    <w:rsid w:val="00961207"/>
    <w:rsid w:val="00961673"/>
    <w:rsid w:val="009635EC"/>
    <w:rsid w:val="00964E80"/>
    <w:rsid w:val="00964E96"/>
    <w:rsid w:val="009662B3"/>
    <w:rsid w:val="00970315"/>
    <w:rsid w:val="00975334"/>
    <w:rsid w:val="0097583B"/>
    <w:rsid w:val="00976943"/>
    <w:rsid w:val="00977A7E"/>
    <w:rsid w:val="00983483"/>
    <w:rsid w:val="00984921"/>
    <w:rsid w:val="00984C53"/>
    <w:rsid w:val="00990F18"/>
    <w:rsid w:val="0099189A"/>
    <w:rsid w:val="009918EB"/>
    <w:rsid w:val="00995243"/>
    <w:rsid w:val="00995474"/>
    <w:rsid w:val="00995847"/>
    <w:rsid w:val="009A174A"/>
    <w:rsid w:val="009A2050"/>
    <w:rsid w:val="009A225A"/>
    <w:rsid w:val="009A3460"/>
    <w:rsid w:val="009A6230"/>
    <w:rsid w:val="009A6809"/>
    <w:rsid w:val="009A687D"/>
    <w:rsid w:val="009B2AED"/>
    <w:rsid w:val="009B301F"/>
    <w:rsid w:val="009B3ECB"/>
    <w:rsid w:val="009B55C6"/>
    <w:rsid w:val="009B6126"/>
    <w:rsid w:val="009C31E3"/>
    <w:rsid w:val="009C391B"/>
    <w:rsid w:val="009C4EFC"/>
    <w:rsid w:val="009C6A5D"/>
    <w:rsid w:val="009C70E1"/>
    <w:rsid w:val="009C7AE1"/>
    <w:rsid w:val="009D0152"/>
    <w:rsid w:val="009D12DE"/>
    <w:rsid w:val="009D2E84"/>
    <w:rsid w:val="009D442A"/>
    <w:rsid w:val="009D4978"/>
    <w:rsid w:val="009D5F96"/>
    <w:rsid w:val="009E007D"/>
    <w:rsid w:val="009E207D"/>
    <w:rsid w:val="009E308A"/>
    <w:rsid w:val="009E5FAD"/>
    <w:rsid w:val="009E6766"/>
    <w:rsid w:val="009F01B7"/>
    <w:rsid w:val="009F24E9"/>
    <w:rsid w:val="009F25B9"/>
    <w:rsid w:val="009F4121"/>
    <w:rsid w:val="009F647E"/>
    <w:rsid w:val="00A00181"/>
    <w:rsid w:val="00A005C0"/>
    <w:rsid w:val="00A0098B"/>
    <w:rsid w:val="00A03EE8"/>
    <w:rsid w:val="00A041E7"/>
    <w:rsid w:val="00A04454"/>
    <w:rsid w:val="00A0514D"/>
    <w:rsid w:val="00A055E1"/>
    <w:rsid w:val="00A077C8"/>
    <w:rsid w:val="00A101BE"/>
    <w:rsid w:val="00A12B7C"/>
    <w:rsid w:val="00A206D0"/>
    <w:rsid w:val="00A220F2"/>
    <w:rsid w:val="00A22604"/>
    <w:rsid w:val="00A2278D"/>
    <w:rsid w:val="00A22DDE"/>
    <w:rsid w:val="00A23E2B"/>
    <w:rsid w:val="00A25193"/>
    <w:rsid w:val="00A2674E"/>
    <w:rsid w:val="00A30116"/>
    <w:rsid w:val="00A30C50"/>
    <w:rsid w:val="00A32E7A"/>
    <w:rsid w:val="00A35D69"/>
    <w:rsid w:val="00A40621"/>
    <w:rsid w:val="00A44326"/>
    <w:rsid w:val="00A44520"/>
    <w:rsid w:val="00A462A5"/>
    <w:rsid w:val="00A50393"/>
    <w:rsid w:val="00A5103B"/>
    <w:rsid w:val="00A52B2D"/>
    <w:rsid w:val="00A53978"/>
    <w:rsid w:val="00A558E1"/>
    <w:rsid w:val="00A55971"/>
    <w:rsid w:val="00A568C5"/>
    <w:rsid w:val="00A57B7C"/>
    <w:rsid w:val="00A620E9"/>
    <w:rsid w:val="00A6221C"/>
    <w:rsid w:val="00A62311"/>
    <w:rsid w:val="00A62E1D"/>
    <w:rsid w:val="00A66665"/>
    <w:rsid w:val="00A67762"/>
    <w:rsid w:val="00A70688"/>
    <w:rsid w:val="00A7375D"/>
    <w:rsid w:val="00A77C48"/>
    <w:rsid w:val="00A8243B"/>
    <w:rsid w:val="00A86246"/>
    <w:rsid w:val="00A9049D"/>
    <w:rsid w:val="00A912BE"/>
    <w:rsid w:val="00A93709"/>
    <w:rsid w:val="00A938F8"/>
    <w:rsid w:val="00A94AEC"/>
    <w:rsid w:val="00A94EB0"/>
    <w:rsid w:val="00A94FB2"/>
    <w:rsid w:val="00A96136"/>
    <w:rsid w:val="00A964E0"/>
    <w:rsid w:val="00AA0582"/>
    <w:rsid w:val="00AA5C38"/>
    <w:rsid w:val="00AA72BF"/>
    <w:rsid w:val="00AA7748"/>
    <w:rsid w:val="00AB044B"/>
    <w:rsid w:val="00AB269C"/>
    <w:rsid w:val="00AB3777"/>
    <w:rsid w:val="00AB40A6"/>
    <w:rsid w:val="00AB4D46"/>
    <w:rsid w:val="00AC217F"/>
    <w:rsid w:val="00AC24C8"/>
    <w:rsid w:val="00AC3683"/>
    <w:rsid w:val="00AC402C"/>
    <w:rsid w:val="00AC7314"/>
    <w:rsid w:val="00AD0F7E"/>
    <w:rsid w:val="00AD27CB"/>
    <w:rsid w:val="00AD2AE8"/>
    <w:rsid w:val="00AD538F"/>
    <w:rsid w:val="00AD6EDF"/>
    <w:rsid w:val="00AD73E2"/>
    <w:rsid w:val="00AE2369"/>
    <w:rsid w:val="00AE26DA"/>
    <w:rsid w:val="00AE2B39"/>
    <w:rsid w:val="00AE30FD"/>
    <w:rsid w:val="00AE36AF"/>
    <w:rsid w:val="00AE45FF"/>
    <w:rsid w:val="00AE7414"/>
    <w:rsid w:val="00AF13C2"/>
    <w:rsid w:val="00AF23B2"/>
    <w:rsid w:val="00AF4EC6"/>
    <w:rsid w:val="00B01E8C"/>
    <w:rsid w:val="00B0389F"/>
    <w:rsid w:val="00B03BC4"/>
    <w:rsid w:val="00B049C6"/>
    <w:rsid w:val="00B06669"/>
    <w:rsid w:val="00B07503"/>
    <w:rsid w:val="00B11036"/>
    <w:rsid w:val="00B1276A"/>
    <w:rsid w:val="00B1605A"/>
    <w:rsid w:val="00B163DC"/>
    <w:rsid w:val="00B163E2"/>
    <w:rsid w:val="00B179E8"/>
    <w:rsid w:val="00B20053"/>
    <w:rsid w:val="00B2041C"/>
    <w:rsid w:val="00B212DE"/>
    <w:rsid w:val="00B22C4E"/>
    <w:rsid w:val="00B24547"/>
    <w:rsid w:val="00B26556"/>
    <w:rsid w:val="00B27B24"/>
    <w:rsid w:val="00B27D58"/>
    <w:rsid w:val="00B3137E"/>
    <w:rsid w:val="00B316F6"/>
    <w:rsid w:val="00B31AE7"/>
    <w:rsid w:val="00B33F02"/>
    <w:rsid w:val="00B3527D"/>
    <w:rsid w:val="00B35AFE"/>
    <w:rsid w:val="00B367C6"/>
    <w:rsid w:val="00B40324"/>
    <w:rsid w:val="00B40562"/>
    <w:rsid w:val="00B40AD8"/>
    <w:rsid w:val="00B42AE6"/>
    <w:rsid w:val="00B4321F"/>
    <w:rsid w:val="00B435D6"/>
    <w:rsid w:val="00B44392"/>
    <w:rsid w:val="00B50283"/>
    <w:rsid w:val="00B5032A"/>
    <w:rsid w:val="00B56AA5"/>
    <w:rsid w:val="00B571B2"/>
    <w:rsid w:val="00B57D93"/>
    <w:rsid w:val="00B60A25"/>
    <w:rsid w:val="00B61607"/>
    <w:rsid w:val="00B61804"/>
    <w:rsid w:val="00B61865"/>
    <w:rsid w:val="00B646DA"/>
    <w:rsid w:val="00B66CA7"/>
    <w:rsid w:val="00B7000D"/>
    <w:rsid w:val="00B7009E"/>
    <w:rsid w:val="00B71C16"/>
    <w:rsid w:val="00B72374"/>
    <w:rsid w:val="00B72863"/>
    <w:rsid w:val="00B74BD5"/>
    <w:rsid w:val="00B75702"/>
    <w:rsid w:val="00B76D5D"/>
    <w:rsid w:val="00B801D8"/>
    <w:rsid w:val="00B818DE"/>
    <w:rsid w:val="00B86E38"/>
    <w:rsid w:val="00B91393"/>
    <w:rsid w:val="00B94A0F"/>
    <w:rsid w:val="00B962C0"/>
    <w:rsid w:val="00BA041E"/>
    <w:rsid w:val="00BA1388"/>
    <w:rsid w:val="00BA1667"/>
    <w:rsid w:val="00BA3279"/>
    <w:rsid w:val="00BA4737"/>
    <w:rsid w:val="00BA60BF"/>
    <w:rsid w:val="00BB0F88"/>
    <w:rsid w:val="00BB144E"/>
    <w:rsid w:val="00BB3446"/>
    <w:rsid w:val="00BB3B62"/>
    <w:rsid w:val="00BB49D9"/>
    <w:rsid w:val="00BB6EED"/>
    <w:rsid w:val="00BC01E0"/>
    <w:rsid w:val="00BC1D04"/>
    <w:rsid w:val="00BC1EE8"/>
    <w:rsid w:val="00BC2C03"/>
    <w:rsid w:val="00BC6B50"/>
    <w:rsid w:val="00BD21B7"/>
    <w:rsid w:val="00BD2D04"/>
    <w:rsid w:val="00BD3521"/>
    <w:rsid w:val="00BD4256"/>
    <w:rsid w:val="00BD525A"/>
    <w:rsid w:val="00BD6860"/>
    <w:rsid w:val="00BD7535"/>
    <w:rsid w:val="00BE1D16"/>
    <w:rsid w:val="00BE1E6A"/>
    <w:rsid w:val="00BE2D09"/>
    <w:rsid w:val="00BE333F"/>
    <w:rsid w:val="00BE3C47"/>
    <w:rsid w:val="00BE6046"/>
    <w:rsid w:val="00BE662F"/>
    <w:rsid w:val="00BE777F"/>
    <w:rsid w:val="00BF04AB"/>
    <w:rsid w:val="00BF0B56"/>
    <w:rsid w:val="00BF3209"/>
    <w:rsid w:val="00BF3E94"/>
    <w:rsid w:val="00BF5369"/>
    <w:rsid w:val="00BF734E"/>
    <w:rsid w:val="00BF7BF6"/>
    <w:rsid w:val="00C000F0"/>
    <w:rsid w:val="00C00BF6"/>
    <w:rsid w:val="00C0368A"/>
    <w:rsid w:val="00C03D60"/>
    <w:rsid w:val="00C05E49"/>
    <w:rsid w:val="00C06F68"/>
    <w:rsid w:val="00C0766A"/>
    <w:rsid w:val="00C07C44"/>
    <w:rsid w:val="00C100BA"/>
    <w:rsid w:val="00C12B80"/>
    <w:rsid w:val="00C16052"/>
    <w:rsid w:val="00C160CD"/>
    <w:rsid w:val="00C2066B"/>
    <w:rsid w:val="00C2189C"/>
    <w:rsid w:val="00C21C1B"/>
    <w:rsid w:val="00C22897"/>
    <w:rsid w:val="00C22D68"/>
    <w:rsid w:val="00C24252"/>
    <w:rsid w:val="00C242F4"/>
    <w:rsid w:val="00C25ADA"/>
    <w:rsid w:val="00C312A3"/>
    <w:rsid w:val="00C34004"/>
    <w:rsid w:val="00C346C5"/>
    <w:rsid w:val="00C346E3"/>
    <w:rsid w:val="00C3610D"/>
    <w:rsid w:val="00C41436"/>
    <w:rsid w:val="00C44E25"/>
    <w:rsid w:val="00C46513"/>
    <w:rsid w:val="00C5238D"/>
    <w:rsid w:val="00C526AF"/>
    <w:rsid w:val="00C53E8D"/>
    <w:rsid w:val="00C571EA"/>
    <w:rsid w:val="00C57E22"/>
    <w:rsid w:val="00C60675"/>
    <w:rsid w:val="00C6565D"/>
    <w:rsid w:val="00C666FD"/>
    <w:rsid w:val="00C70F87"/>
    <w:rsid w:val="00C71786"/>
    <w:rsid w:val="00C71C7D"/>
    <w:rsid w:val="00C76A33"/>
    <w:rsid w:val="00C77B19"/>
    <w:rsid w:val="00C80082"/>
    <w:rsid w:val="00C80A43"/>
    <w:rsid w:val="00C80B13"/>
    <w:rsid w:val="00C821D3"/>
    <w:rsid w:val="00C827FC"/>
    <w:rsid w:val="00C83E67"/>
    <w:rsid w:val="00C85E58"/>
    <w:rsid w:val="00C905D8"/>
    <w:rsid w:val="00C913CD"/>
    <w:rsid w:val="00C920E5"/>
    <w:rsid w:val="00C921B2"/>
    <w:rsid w:val="00C92690"/>
    <w:rsid w:val="00C94F77"/>
    <w:rsid w:val="00C95E6D"/>
    <w:rsid w:val="00CA0599"/>
    <w:rsid w:val="00CA32C1"/>
    <w:rsid w:val="00CA34A1"/>
    <w:rsid w:val="00CA354F"/>
    <w:rsid w:val="00CA46B0"/>
    <w:rsid w:val="00CA6606"/>
    <w:rsid w:val="00CB138A"/>
    <w:rsid w:val="00CB1904"/>
    <w:rsid w:val="00CB1B31"/>
    <w:rsid w:val="00CB203D"/>
    <w:rsid w:val="00CB399C"/>
    <w:rsid w:val="00CB4AC8"/>
    <w:rsid w:val="00CB7487"/>
    <w:rsid w:val="00CC098E"/>
    <w:rsid w:val="00CC2F01"/>
    <w:rsid w:val="00CC377E"/>
    <w:rsid w:val="00CC4292"/>
    <w:rsid w:val="00CC5258"/>
    <w:rsid w:val="00CD111E"/>
    <w:rsid w:val="00CD1D51"/>
    <w:rsid w:val="00CD2E22"/>
    <w:rsid w:val="00CD4BD1"/>
    <w:rsid w:val="00CD5229"/>
    <w:rsid w:val="00CD5E02"/>
    <w:rsid w:val="00CD66FA"/>
    <w:rsid w:val="00CD7A81"/>
    <w:rsid w:val="00CE12E3"/>
    <w:rsid w:val="00CE3360"/>
    <w:rsid w:val="00CE3630"/>
    <w:rsid w:val="00CE3716"/>
    <w:rsid w:val="00CE5D1C"/>
    <w:rsid w:val="00CF15BB"/>
    <w:rsid w:val="00CF255C"/>
    <w:rsid w:val="00CF2B4F"/>
    <w:rsid w:val="00CF46C2"/>
    <w:rsid w:val="00CF5BA2"/>
    <w:rsid w:val="00CF754C"/>
    <w:rsid w:val="00D00924"/>
    <w:rsid w:val="00D046F7"/>
    <w:rsid w:val="00D066F3"/>
    <w:rsid w:val="00D1221A"/>
    <w:rsid w:val="00D12FA4"/>
    <w:rsid w:val="00D149F6"/>
    <w:rsid w:val="00D15667"/>
    <w:rsid w:val="00D16DB4"/>
    <w:rsid w:val="00D16EB2"/>
    <w:rsid w:val="00D20DFB"/>
    <w:rsid w:val="00D2206E"/>
    <w:rsid w:val="00D2235A"/>
    <w:rsid w:val="00D23F75"/>
    <w:rsid w:val="00D25BD4"/>
    <w:rsid w:val="00D25C97"/>
    <w:rsid w:val="00D25CF7"/>
    <w:rsid w:val="00D25FDB"/>
    <w:rsid w:val="00D27230"/>
    <w:rsid w:val="00D277E7"/>
    <w:rsid w:val="00D302E0"/>
    <w:rsid w:val="00D308B0"/>
    <w:rsid w:val="00D31749"/>
    <w:rsid w:val="00D32105"/>
    <w:rsid w:val="00D33394"/>
    <w:rsid w:val="00D344CF"/>
    <w:rsid w:val="00D35003"/>
    <w:rsid w:val="00D35B10"/>
    <w:rsid w:val="00D370F0"/>
    <w:rsid w:val="00D4285B"/>
    <w:rsid w:val="00D42FBD"/>
    <w:rsid w:val="00D439DB"/>
    <w:rsid w:val="00D44E5A"/>
    <w:rsid w:val="00D46F64"/>
    <w:rsid w:val="00D55075"/>
    <w:rsid w:val="00D55B0B"/>
    <w:rsid w:val="00D561A1"/>
    <w:rsid w:val="00D56831"/>
    <w:rsid w:val="00D57F99"/>
    <w:rsid w:val="00D610BB"/>
    <w:rsid w:val="00D6321F"/>
    <w:rsid w:val="00D63A10"/>
    <w:rsid w:val="00D63AC1"/>
    <w:rsid w:val="00D65F1E"/>
    <w:rsid w:val="00D67215"/>
    <w:rsid w:val="00D67E8D"/>
    <w:rsid w:val="00D70A98"/>
    <w:rsid w:val="00D70E18"/>
    <w:rsid w:val="00D71792"/>
    <w:rsid w:val="00D72FF0"/>
    <w:rsid w:val="00D7571A"/>
    <w:rsid w:val="00D7661C"/>
    <w:rsid w:val="00D80521"/>
    <w:rsid w:val="00D81162"/>
    <w:rsid w:val="00D81244"/>
    <w:rsid w:val="00D84CD2"/>
    <w:rsid w:val="00D853FE"/>
    <w:rsid w:val="00D85D6D"/>
    <w:rsid w:val="00D87868"/>
    <w:rsid w:val="00D92139"/>
    <w:rsid w:val="00D9434B"/>
    <w:rsid w:val="00D94D02"/>
    <w:rsid w:val="00D96671"/>
    <w:rsid w:val="00D96728"/>
    <w:rsid w:val="00D967B0"/>
    <w:rsid w:val="00D97145"/>
    <w:rsid w:val="00D977E2"/>
    <w:rsid w:val="00D97E6A"/>
    <w:rsid w:val="00DA0922"/>
    <w:rsid w:val="00DA11D0"/>
    <w:rsid w:val="00DA2483"/>
    <w:rsid w:val="00DA3029"/>
    <w:rsid w:val="00DA3D11"/>
    <w:rsid w:val="00DA3F2C"/>
    <w:rsid w:val="00DA5439"/>
    <w:rsid w:val="00DA546F"/>
    <w:rsid w:val="00DA54DB"/>
    <w:rsid w:val="00DA57BC"/>
    <w:rsid w:val="00DA6E7B"/>
    <w:rsid w:val="00DA7353"/>
    <w:rsid w:val="00DA7C45"/>
    <w:rsid w:val="00DB1638"/>
    <w:rsid w:val="00DB1D70"/>
    <w:rsid w:val="00DB3E15"/>
    <w:rsid w:val="00DB58A3"/>
    <w:rsid w:val="00DB5D55"/>
    <w:rsid w:val="00DB7237"/>
    <w:rsid w:val="00DB7DBB"/>
    <w:rsid w:val="00DC039D"/>
    <w:rsid w:val="00DC2167"/>
    <w:rsid w:val="00DC2587"/>
    <w:rsid w:val="00DC35F0"/>
    <w:rsid w:val="00DC3841"/>
    <w:rsid w:val="00DC42DD"/>
    <w:rsid w:val="00DC59BC"/>
    <w:rsid w:val="00DC68FC"/>
    <w:rsid w:val="00DC7077"/>
    <w:rsid w:val="00DC72E5"/>
    <w:rsid w:val="00DD063D"/>
    <w:rsid w:val="00DD17DF"/>
    <w:rsid w:val="00DD24D5"/>
    <w:rsid w:val="00DD352F"/>
    <w:rsid w:val="00DD7334"/>
    <w:rsid w:val="00DE0806"/>
    <w:rsid w:val="00DE1004"/>
    <w:rsid w:val="00DE43B9"/>
    <w:rsid w:val="00DE550D"/>
    <w:rsid w:val="00DE7946"/>
    <w:rsid w:val="00DE7C12"/>
    <w:rsid w:val="00DF28F3"/>
    <w:rsid w:val="00DF3E46"/>
    <w:rsid w:val="00DF4DFF"/>
    <w:rsid w:val="00DF5AC8"/>
    <w:rsid w:val="00DF6077"/>
    <w:rsid w:val="00DF6225"/>
    <w:rsid w:val="00DF7AAF"/>
    <w:rsid w:val="00E0097F"/>
    <w:rsid w:val="00E014E4"/>
    <w:rsid w:val="00E03109"/>
    <w:rsid w:val="00E03BFA"/>
    <w:rsid w:val="00E05FA3"/>
    <w:rsid w:val="00E0728C"/>
    <w:rsid w:val="00E10BCD"/>
    <w:rsid w:val="00E10C38"/>
    <w:rsid w:val="00E134C4"/>
    <w:rsid w:val="00E17550"/>
    <w:rsid w:val="00E17C8C"/>
    <w:rsid w:val="00E22BC3"/>
    <w:rsid w:val="00E233C5"/>
    <w:rsid w:val="00E24F00"/>
    <w:rsid w:val="00E25D8A"/>
    <w:rsid w:val="00E30D28"/>
    <w:rsid w:val="00E312D6"/>
    <w:rsid w:val="00E31E3C"/>
    <w:rsid w:val="00E31E52"/>
    <w:rsid w:val="00E328E7"/>
    <w:rsid w:val="00E33710"/>
    <w:rsid w:val="00E35306"/>
    <w:rsid w:val="00E359CA"/>
    <w:rsid w:val="00E40994"/>
    <w:rsid w:val="00E449E9"/>
    <w:rsid w:val="00E45714"/>
    <w:rsid w:val="00E45733"/>
    <w:rsid w:val="00E47B95"/>
    <w:rsid w:val="00E5019C"/>
    <w:rsid w:val="00E521FB"/>
    <w:rsid w:val="00E570C0"/>
    <w:rsid w:val="00E5789E"/>
    <w:rsid w:val="00E578B4"/>
    <w:rsid w:val="00E57952"/>
    <w:rsid w:val="00E6015F"/>
    <w:rsid w:val="00E61484"/>
    <w:rsid w:val="00E6376C"/>
    <w:rsid w:val="00E64A1D"/>
    <w:rsid w:val="00E65E0A"/>
    <w:rsid w:val="00E663E2"/>
    <w:rsid w:val="00E673F1"/>
    <w:rsid w:val="00E70026"/>
    <w:rsid w:val="00E703E4"/>
    <w:rsid w:val="00E72BC2"/>
    <w:rsid w:val="00E748C6"/>
    <w:rsid w:val="00E74F09"/>
    <w:rsid w:val="00E756A7"/>
    <w:rsid w:val="00E76D1C"/>
    <w:rsid w:val="00E7751B"/>
    <w:rsid w:val="00E80223"/>
    <w:rsid w:val="00E813E7"/>
    <w:rsid w:val="00E814D4"/>
    <w:rsid w:val="00E81C3A"/>
    <w:rsid w:val="00E83DD7"/>
    <w:rsid w:val="00E900E9"/>
    <w:rsid w:val="00E90215"/>
    <w:rsid w:val="00E90DA8"/>
    <w:rsid w:val="00E91880"/>
    <w:rsid w:val="00E96711"/>
    <w:rsid w:val="00E97AE6"/>
    <w:rsid w:val="00EA08A8"/>
    <w:rsid w:val="00EA104A"/>
    <w:rsid w:val="00EA1F8B"/>
    <w:rsid w:val="00EA24C4"/>
    <w:rsid w:val="00EA26FA"/>
    <w:rsid w:val="00EA4386"/>
    <w:rsid w:val="00EA5C61"/>
    <w:rsid w:val="00EA6276"/>
    <w:rsid w:val="00EA74FF"/>
    <w:rsid w:val="00EB0181"/>
    <w:rsid w:val="00EB431C"/>
    <w:rsid w:val="00EB685A"/>
    <w:rsid w:val="00EB6F57"/>
    <w:rsid w:val="00EC39BE"/>
    <w:rsid w:val="00EC515D"/>
    <w:rsid w:val="00EC51D1"/>
    <w:rsid w:val="00EC5522"/>
    <w:rsid w:val="00EC60DF"/>
    <w:rsid w:val="00EC69B6"/>
    <w:rsid w:val="00ED13A1"/>
    <w:rsid w:val="00ED3456"/>
    <w:rsid w:val="00EE0361"/>
    <w:rsid w:val="00EE0995"/>
    <w:rsid w:val="00EE124A"/>
    <w:rsid w:val="00EE1734"/>
    <w:rsid w:val="00EE1A94"/>
    <w:rsid w:val="00EE1BE3"/>
    <w:rsid w:val="00EE4800"/>
    <w:rsid w:val="00EE4DAF"/>
    <w:rsid w:val="00EE68FE"/>
    <w:rsid w:val="00EE7178"/>
    <w:rsid w:val="00EE7AF3"/>
    <w:rsid w:val="00EE7DBA"/>
    <w:rsid w:val="00EF0C3A"/>
    <w:rsid w:val="00EF101E"/>
    <w:rsid w:val="00EF10C3"/>
    <w:rsid w:val="00EF1D0C"/>
    <w:rsid w:val="00EF3325"/>
    <w:rsid w:val="00EF3475"/>
    <w:rsid w:val="00EF4621"/>
    <w:rsid w:val="00EF4E19"/>
    <w:rsid w:val="00EF5346"/>
    <w:rsid w:val="00EF5CA4"/>
    <w:rsid w:val="00EF695F"/>
    <w:rsid w:val="00EF74AB"/>
    <w:rsid w:val="00F012D8"/>
    <w:rsid w:val="00F067B9"/>
    <w:rsid w:val="00F1169E"/>
    <w:rsid w:val="00F11ABB"/>
    <w:rsid w:val="00F12D4B"/>
    <w:rsid w:val="00F12E26"/>
    <w:rsid w:val="00F13143"/>
    <w:rsid w:val="00F144C2"/>
    <w:rsid w:val="00F14920"/>
    <w:rsid w:val="00F15A1E"/>
    <w:rsid w:val="00F17401"/>
    <w:rsid w:val="00F17EA8"/>
    <w:rsid w:val="00F17FCC"/>
    <w:rsid w:val="00F22B80"/>
    <w:rsid w:val="00F2551D"/>
    <w:rsid w:val="00F26DC8"/>
    <w:rsid w:val="00F300FD"/>
    <w:rsid w:val="00F33011"/>
    <w:rsid w:val="00F342D3"/>
    <w:rsid w:val="00F35A72"/>
    <w:rsid w:val="00F37799"/>
    <w:rsid w:val="00F4155C"/>
    <w:rsid w:val="00F42A95"/>
    <w:rsid w:val="00F43356"/>
    <w:rsid w:val="00F451F3"/>
    <w:rsid w:val="00F45E3C"/>
    <w:rsid w:val="00F5543C"/>
    <w:rsid w:val="00F61382"/>
    <w:rsid w:val="00F613E5"/>
    <w:rsid w:val="00F619EA"/>
    <w:rsid w:val="00F61A6A"/>
    <w:rsid w:val="00F6270F"/>
    <w:rsid w:val="00F63056"/>
    <w:rsid w:val="00F63063"/>
    <w:rsid w:val="00F630CD"/>
    <w:rsid w:val="00F63EDD"/>
    <w:rsid w:val="00F646AC"/>
    <w:rsid w:val="00F64723"/>
    <w:rsid w:val="00F64D7F"/>
    <w:rsid w:val="00F67315"/>
    <w:rsid w:val="00F71760"/>
    <w:rsid w:val="00F71964"/>
    <w:rsid w:val="00F73C33"/>
    <w:rsid w:val="00F73F95"/>
    <w:rsid w:val="00F74387"/>
    <w:rsid w:val="00F7470E"/>
    <w:rsid w:val="00F74E07"/>
    <w:rsid w:val="00F75923"/>
    <w:rsid w:val="00F81ADC"/>
    <w:rsid w:val="00F84050"/>
    <w:rsid w:val="00F8534F"/>
    <w:rsid w:val="00F8630C"/>
    <w:rsid w:val="00F86BAE"/>
    <w:rsid w:val="00F87ED3"/>
    <w:rsid w:val="00F912F4"/>
    <w:rsid w:val="00F929A2"/>
    <w:rsid w:val="00F935CA"/>
    <w:rsid w:val="00F95AE9"/>
    <w:rsid w:val="00F969EC"/>
    <w:rsid w:val="00FA1932"/>
    <w:rsid w:val="00FA1E41"/>
    <w:rsid w:val="00FA33D4"/>
    <w:rsid w:val="00FA3583"/>
    <w:rsid w:val="00FA3AE9"/>
    <w:rsid w:val="00FA4A1E"/>
    <w:rsid w:val="00FA57B0"/>
    <w:rsid w:val="00FA5846"/>
    <w:rsid w:val="00FA59EC"/>
    <w:rsid w:val="00FA6AD0"/>
    <w:rsid w:val="00FA74BA"/>
    <w:rsid w:val="00FA76A1"/>
    <w:rsid w:val="00FB128A"/>
    <w:rsid w:val="00FB4887"/>
    <w:rsid w:val="00FB57B2"/>
    <w:rsid w:val="00FB7D88"/>
    <w:rsid w:val="00FC008F"/>
    <w:rsid w:val="00FC1704"/>
    <w:rsid w:val="00FC19AB"/>
    <w:rsid w:val="00FC1EC1"/>
    <w:rsid w:val="00FC2011"/>
    <w:rsid w:val="00FC21E0"/>
    <w:rsid w:val="00FC247F"/>
    <w:rsid w:val="00FC6E85"/>
    <w:rsid w:val="00FD11F8"/>
    <w:rsid w:val="00FD2687"/>
    <w:rsid w:val="00FD38EE"/>
    <w:rsid w:val="00FD4F8D"/>
    <w:rsid w:val="00FD5546"/>
    <w:rsid w:val="00FD620C"/>
    <w:rsid w:val="00FD6ECC"/>
    <w:rsid w:val="00FD7BD8"/>
    <w:rsid w:val="00FE0B1B"/>
    <w:rsid w:val="00FE0F51"/>
    <w:rsid w:val="00FE11AE"/>
    <w:rsid w:val="00FE1704"/>
    <w:rsid w:val="00FE3591"/>
    <w:rsid w:val="00FE411D"/>
    <w:rsid w:val="00FE56BA"/>
    <w:rsid w:val="00FE76BB"/>
    <w:rsid w:val="00FE7C0D"/>
    <w:rsid w:val="00FF101E"/>
    <w:rsid w:val="00FF175F"/>
    <w:rsid w:val="00FF3AE7"/>
    <w:rsid w:val="00FF7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F5A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F5A"/>
    <w:pPr>
      <w:keepNext/>
      <w:tabs>
        <w:tab w:val="num" w:pos="432"/>
        <w:tab w:val="left" w:pos="900"/>
      </w:tabs>
      <w:ind w:left="432" w:hanging="432"/>
      <w:outlineLvl w:val="0"/>
    </w:pPr>
    <w:rPr>
      <w:rFonts w:ascii="Verdana" w:hAnsi="Verdana"/>
      <w:b/>
      <w:bCs/>
      <w:sz w:val="20"/>
    </w:rPr>
  </w:style>
  <w:style w:type="paragraph" w:styleId="Heading2">
    <w:name w:val="heading 2"/>
    <w:basedOn w:val="Normal"/>
    <w:next w:val="Normal"/>
    <w:qFormat/>
    <w:rsid w:val="001F5F5A"/>
    <w:pPr>
      <w:keepNext/>
      <w:tabs>
        <w:tab w:val="num" w:pos="576"/>
        <w:tab w:val="left" w:pos="900"/>
      </w:tabs>
      <w:ind w:left="540"/>
      <w:jc w:val="both"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1F5F5A"/>
    <w:pPr>
      <w:keepNext/>
      <w:tabs>
        <w:tab w:val="num" w:pos="720"/>
      </w:tabs>
      <w:spacing w:before="240" w:after="60"/>
      <w:ind w:left="72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F5F5A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qFormat/>
    <w:rsid w:val="001F5F5A"/>
    <w:pPr>
      <w:tabs>
        <w:tab w:val="num" w:pos="1296"/>
      </w:tabs>
      <w:overflowPunct w:val="0"/>
      <w:autoSpaceDE w:val="0"/>
      <w:spacing w:before="240" w:after="60"/>
      <w:ind w:left="1296" w:hanging="1296"/>
      <w:textAlignment w:val="baseline"/>
      <w:outlineLvl w:val="6"/>
    </w:pPr>
    <w:rPr>
      <w:rFonts w:ascii="Calibri" w:hAnsi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F5F5A"/>
    <w:rPr>
      <w:rFonts w:ascii="Wingdings" w:hAnsi="Wingdings"/>
    </w:rPr>
  </w:style>
  <w:style w:type="character" w:customStyle="1" w:styleId="WW8Num1z1">
    <w:name w:val="WW8Num1z1"/>
    <w:rsid w:val="001F5F5A"/>
    <w:rPr>
      <w:rFonts w:ascii="Courier New" w:hAnsi="Courier New" w:cs="Courier New"/>
    </w:rPr>
  </w:style>
  <w:style w:type="character" w:customStyle="1" w:styleId="WW8Num1z3">
    <w:name w:val="WW8Num1z3"/>
    <w:rsid w:val="001F5F5A"/>
    <w:rPr>
      <w:rFonts w:ascii="Symbol" w:hAnsi="Symbol"/>
    </w:rPr>
  </w:style>
  <w:style w:type="character" w:customStyle="1" w:styleId="WW8Num2z0">
    <w:name w:val="WW8Num2z0"/>
    <w:rsid w:val="001F5F5A"/>
    <w:rPr>
      <w:rFonts w:ascii="Symbol" w:hAnsi="Symbol"/>
    </w:rPr>
  </w:style>
  <w:style w:type="character" w:customStyle="1" w:styleId="WW8Num2z1">
    <w:name w:val="WW8Num2z1"/>
    <w:rsid w:val="001F5F5A"/>
    <w:rPr>
      <w:rFonts w:ascii="Courier New" w:hAnsi="Courier New" w:cs="Courier New"/>
    </w:rPr>
  </w:style>
  <w:style w:type="character" w:customStyle="1" w:styleId="WW8Num2z2">
    <w:name w:val="WW8Num2z2"/>
    <w:rsid w:val="001F5F5A"/>
    <w:rPr>
      <w:rFonts w:ascii="Wingdings" w:hAnsi="Wingdings"/>
    </w:rPr>
  </w:style>
  <w:style w:type="character" w:customStyle="1" w:styleId="WW8Num3z0">
    <w:name w:val="WW8Num3z0"/>
    <w:rsid w:val="001F5F5A"/>
    <w:rPr>
      <w:rFonts w:ascii="Symbol" w:hAnsi="Symbol"/>
      <w:sz w:val="20"/>
    </w:rPr>
  </w:style>
  <w:style w:type="character" w:customStyle="1" w:styleId="WW8Num3z1">
    <w:name w:val="WW8Num3z1"/>
    <w:rsid w:val="001F5F5A"/>
    <w:rPr>
      <w:rFonts w:ascii="Courier New" w:hAnsi="Courier New"/>
      <w:sz w:val="20"/>
    </w:rPr>
  </w:style>
  <w:style w:type="character" w:customStyle="1" w:styleId="WW8Num3z2">
    <w:name w:val="WW8Num3z2"/>
    <w:rsid w:val="001F5F5A"/>
    <w:rPr>
      <w:rFonts w:ascii="Wingdings" w:hAnsi="Wingdings"/>
      <w:sz w:val="20"/>
    </w:rPr>
  </w:style>
  <w:style w:type="character" w:customStyle="1" w:styleId="WW8Num4z0">
    <w:name w:val="WW8Num4z0"/>
    <w:rsid w:val="001F5F5A"/>
    <w:rPr>
      <w:rFonts w:ascii="Symbol" w:hAnsi="Symbol"/>
    </w:rPr>
  </w:style>
  <w:style w:type="character" w:customStyle="1" w:styleId="WW8Num4z1">
    <w:name w:val="WW8Num4z1"/>
    <w:rsid w:val="001F5F5A"/>
    <w:rPr>
      <w:rFonts w:ascii="Courier New" w:hAnsi="Courier New"/>
    </w:rPr>
  </w:style>
  <w:style w:type="character" w:customStyle="1" w:styleId="WW8Num4z2">
    <w:name w:val="WW8Num4z2"/>
    <w:rsid w:val="001F5F5A"/>
    <w:rPr>
      <w:rFonts w:ascii="Wingdings" w:hAnsi="Wingdings"/>
    </w:rPr>
  </w:style>
  <w:style w:type="character" w:customStyle="1" w:styleId="WW8Num5z0">
    <w:name w:val="WW8Num5z0"/>
    <w:rsid w:val="001F5F5A"/>
    <w:rPr>
      <w:rFonts w:ascii="Wingdings" w:hAnsi="Wingdings"/>
    </w:rPr>
  </w:style>
  <w:style w:type="character" w:customStyle="1" w:styleId="WW8Num5z1">
    <w:name w:val="WW8Num5z1"/>
    <w:rsid w:val="001F5F5A"/>
    <w:rPr>
      <w:rFonts w:ascii="Courier New" w:hAnsi="Courier New" w:cs="Courier New"/>
    </w:rPr>
  </w:style>
  <w:style w:type="character" w:customStyle="1" w:styleId="WW8Num5z3">
    <w:name w:val="WW8Num5z3"/>
    <w:rsid w:val="001F5F5A"/>
    <w:rPr>
      <w:rFonts w:ascii="Symbol" w:hAnsi="Symbol"/>
    </w:rPr>
  </w:style>
  <w:style w:type="character" w:customStyle="1" w:styleId="WW8Num6z0">
    <w:name w:val="WW8Num6z0"/>
    <w:rsid w:val="001F5F5A"/>
    <w:rPr>
      <w:rFonts w:ascii="Wingdings" w:hAnsi="Wingdings"/>
    </w:rPr>
  </w:style>
  <w:style w:type="character" w:customStyle="1" w:styleId="WW8Num6z1">
    <w:name w:val="WW8Num6z1"/>
    <w:rsid w:val="001F5F5A"/>
    <w:rPr>
      <w:rFonts w:ascii="Courier New" w:hAnsi="Courier New" w:cs="Courier New"/>
    </w:rPr>
  </w:style>
  <w:style w:type="character" w:customStyle="1" w:styleId="WW8Num6z3">
    <w:name w:val="WW8Num6z3"/>
    <w:rsid w:val="001F5F5A"/>
    <w:rPr>
      <w:rFonts w:ascii="Symbol" w:hAnsi="Symbol"/>
    </w:rPr>
  </w:style>
  <w:style w:type="character" w:customStyle="1" w:styleId="WW8Num7z0">
    <w:name w:val="WW8Num7z0"/>
    <w:rsid w:val="001F5F5A"/>
    <w:rPr>
      <w:rFonts w:ascii="Symbol" w:hAnsi="Symbol"/>
    </w:rPr>
  </w:style>
  <w:style w:type="character" w:customStyle="1" w:styleId="WW8Num7z1">
    <w:name w:val="WW8Num7z1"/>
    <w:rsid w:val="001F5F5A"/>
    <w:rPr>
      <w:rFonts w:ascii="Courier New" w:hAnsi="Courier New" w:cs="Courier New"/>
    </w:rPr>
  </w:style>
  <w:style w:type="character" w:customStyle="1" w:styleId="WW8Num7z2">
    <w:name w:val="WW8Num7z2"/>
    <w:rsid w:val="001F5F5A"/>
    <w:rPr>
      <w:rFonts w:ascii="Wingdings" w:hAnsi="Wingdings"/>
    </w:rPr>
  </w:style>
  <w:style w:type="character" w:customStyle="1" w:styleId="WW8Num9z0">
    <w:name w:val="WW8Num9z0"/>
    <w:rsid w:val="001F5F5A"/>
    <w:rPr>
      <w:rFonts w:ascii="Wingdings" w:hAnsi="Wingdings"/>
    </w:rPr>
  </w:style>
  <w:style w:type="character" w:customStyle="1" w:styleId="WW8Num9z1">
    <w:name w:val="WW8Num9z1"/>
    <w:rsid w:val="001F5F5A"/>
    <w:rPr>
      <w:rFonts w:ascii="Courier New" w:hAnsi="Courier New" w:cs="Courier New"/>
    </w:rPr>
  </w:style>
  <w:style w:type="character" w:customStyle="1" w:styleId="WW8Num9z3">
    <w:name w:val="WW8Num9z3"/>
    <w:rsid w:val="001F5F5A"/>
    <w:rPr>
      <w:rFonts w:ascii="Symbol" w:hAnsi="Symbol"/>
    </w:rPr>
  </w:style>
  <w:style w:type="character" w:customStyle="1" w:styleId="WW8Num10z0">
    <w:name w:val="WW8Num10z0"/>
    <w:rsid w:val="001F5F5A"/>
    <w:rPr>
      <w:rFonts w:ascii="Symbol" w:hAnsi="Symbol"/>
    </w:rPr>
  </w:style>
  <w:style w:type="character" w:customStyle="1" w:styleId="WW8Num10z1">
    <w:name w:val="WW8Num10z1"/>
    <w:rsid w:val="001F5F5A"/>
    <w:rPr>
      <w:rFonts w:ascii="Courier New" w:hAnsi="Courier New" w:cs="Courier New"/>
    </w:rPr>
  </w:style>
  <w:style w:type="character" w:customStyle="1" w:styleId="WW8Num10z2">
    <w:name w:val="WW8Num10z2"/>
    <w:rsid w:val="001F5F5A"/>
    <w:rPr>
      <w:rFonts w:ascii="Wingdings" w:hAnsi="Wingdings"/>
    </w:rPr>
  </w:style>
  <w:style w:type="character" w:customStyle="1" w:styleId="WW8Num11z0">
    <w:name w:val="WW8Num11z0"/>
    <w:rsid w:val="001F5F5A"/>
    <w:rPr>
      <w:rFonts w:ascii="Symbol" w:hAnsi="Symbol"/>
      <w:color w:val="auto"/>
    </w:rPr>
  </w:style>
  <w:style w:type="character" w:customStyle="1" w:styleId="WW8Num11z1">
    <w:name w:val="WW8Num11z1"/>
    <w:rsid w:val="001F5F5A"/>
    <w:rPr>
      <w:rFonts w:ascii="Courier New" w:hAnsi="Courier New" w:cs="Courier New"/>
    </w:rPr>
  </w:style>
  <w:style w:type="character" w:customStyle="1" w:styleId="WW8Num11z2">
    <w:name w:val="WW8Num11z2"/>
    <w:rsid w:val="001F5F5A"/>
    <w:rPr>
      <w:rFonts w:ascii="Wingdings" w:hAnsi="Wingdings"/>
    </w:rPr>
  </w:style>
  <w:style w:type="character" w:customStyle="1" w:styleId="WW8Num11z3">
    <w:name w:val="WW8Num11z3"/>
    <w:rsid w:val="001F5F5A"/>
    <w:rPr>
      <w:rFonts w:ascii="Symbol" w:hAnsi="Symbol"/>
    </w:rPr>
  </w:style>
  <w:style w:type="character" w:customStyle="1" w:styleId="WW8Num12z0">
    <w:name w:val="WW8Num12z0"/>
    <w:rsid w:val="001F5F5A"/>
    <w:rPr>
      <w:rFonts w:ascii="Symbol" w:hAnsi="Symbol"/>
      <w:sz w:val="20"/>
    </w:rPr>
  </w:style>
  <w:style w:type="character" w:customStyle="1" w:styleId="WW8Num12z1">
    <w:name w:val="WW8Num12z1"/>
    <w:rsid w:val="001F5F5A"/>
    <w:rPr>
      <w:rFonts w:ascii="Courier New" w:hAnsi="Courier New"/>
      <w:sz w:val="20"/>
    </w:rPr>
  </w:style>
  <w:style w:type="character" w:customStyle="1" w:styleId="WW8Num12z2">
    <w:name w:val="WW8Num12z2"/>
    <w:rsid w:val="001F5F5A"/>
    <w:rPr>
      <w:rFonts w:ascii="Wingdings" w:hAnsi="Wingdings"/>
      <w:sz w:val="20"/>
    </w:rPr>
  </w:style>
  <w:style w:type="character" w:customStyle="1" w:styleId="WW8Num13z0">
    <w:name w:val="WW8Num13z0"/>
    <w:rsid w:val="001F5F5A"/>
    <w:rPr>
      <w:rFonts w:ascii="Symbol" w:hAnsi="Symbol"/>
    </w:rPr>
  </w:style>
  <w:style w:type="character" w:customStyle="1" w:styleId="WW8Num13z1">
    <w:name w:val="WW8Num13z1"/>
    <w:rsid w:val="001F5F5A"/>
    <w:rPr>
      <w:rFonts w:ascii="Courier New" w:hAnsi="Courier New" w:cs="Courier New"/>
    </w:rPr>
  </w:style>
  <w:style w:type="character" w:customStyle="1" w:styleId="WW8Num13z2">
    <w:name w:val="WW8Num13z2"/>
    <w:rsid w:val="001F5F5A"/>
    <w:rPr>
      <w:rFonts w:ascii="Wingdings" w:hAnsi="Wingdings"/>
    </w:rPr>
  </w:style>
  <w:style w:type="character" w:customStyle="1" w:styleId="WW8Num14z0">
    <w:name w:val="WW8Num14z0"/>
    <w:rsid w:val="001F5F5A"/>
    <w:rPr>
      <w:rFonts w:ascii="Symbol" w:hAnsi="Symbol"/>
    </w:rPr>
  </w:style>
  <w:style w:type="character" w:customStyle="1" w:styleId="WW8Num14z1">
    <w:name w:val="WW8Num14z1"/>
    <w:rsid w:val="001F5F5A"/>
    <w:rPr>
      <w:rFonts w:ascii="Courier New" w:hAnsi="Courier New" w:cs="Courier New"/>
    </w:rPr>
  </w:style>
  <w:style w:type="character" w:customStyle="1" w:styleId="WW8Num14z2">
    <w:name w:val="WW8Num14z2"/>
    <w:rsid w:val="001F5F5A"/>
    <w:rPr>
      <w:rFonts w:ascii="Wingdings" w:hAnsi="Wingdings"/>
    </w:rPr>
  </w:style>
  <w:style w:type="character" w:customStyle="1" w:styleId="WW8Num15z0">
    <w:name w:val="WW8Num15z0"/>
    <w:rsid w:val="001F5F5A"/>
    <w:rPr>
      <w:rFonts w:ascii="Wingdings" w:hAnsi="Wingdings"/>
    </w:rPr>
  </w:style>
  <w:style w:type="character" w:customStyle="1" w:styleId="WW8Num15z1">
    <w:name w:val="WW8Num15z1"/>
    <w:rsid w:val="001F5F5A"/>
    <w:rPr>
      <w:rFonts w:ascii="Courier New" w:hAnsi="Courier New" w:cs="Courier New"/>
    </w:rPr>
  </w:style>
  <w:style w:type="character" w:customStyle="1" w:styleId="WW8Num15z3">
    <w:name w:val="WW8Num15z3"/>
    <w:rsid w:val="001F5F5A"/>
    <w:rPr>
      <w:rFonts w:ascii="Symbol" w:hAnsi="Symbol"/>
    </w:rPr>
  </w:style>
  <w:style w:type="character" w:customStyle="1" w:styleId="WW8Num16z0">
    <w:name w:val="WW8Num16z0"/>
    <w:rsid w:val="001F5F5A"/>
    <w:rPr>
      <w:rFonts w:ascii="Symbol" w:hAnsi="Symbol"/>
    </w:rPr>
  </w:style>
  <w:style w:type="character" w:customStyle="1" w:styleId="WW8Num16z1">
    <w:name w:val="WW8Num16z1"/>
    <w:rsid w:val="001F5F5A"/>
    <w:rPr>
      <w:rFonts w:ascii="Courier New" w:hAnsi="Courier New" w:cs="Courier New"/>
    </w:rPr>
  </w:style>
  <w:style w:type="character" w:customStyle="1" w:styleId="WW8Num16z2">
    <w:name w:val="WW8Num16z2"/>
    <w:rsid w:val="001F5F5A"/>
    <w:rPr>
      <w:rFonts w:ascii="Wingdings" w:hAnsi="Wingdings"/>
    </w:rPr>
  </w:style>
  <w:style w:type="character" w:customStyle="1" w:styleId="WW8Num17z0">
    <w:name w:val="WW8Num17z0"/>
    <w:rsid w:val="001F5F5A"/>
    <w:rPr>
      <w:rFonts w:ascii="Wingdings" w:hAnsi="Wingdings"/>
    </w:rPr>
  </w:style>
  <w:style w:type="character" w:customStyle="1" w:styleId="WW8Num17z1">
    <w:name w:val="WW8Num17z1"/>
    <w:rsid w:val="001F5F5A"/>
    <w:rPr>
      <w:rFonts w:ascii="Courier New" w:hAnsi="Courier New" w:cs="Courier New"/>
    </w:rPr>
  </w:style>
  <w:style w:type="character" w:customStyle="1" w:styleId="WW8Num17z3">
    <w:name w:val="WW8Num17z3"/>
    <w:rsid w:val="001F5F5A"/>
    <w:rPr>
      <w:rFonts w:ascii="Symbol" w:hAnsi="Symbol"/>
    </w:rPr>
  </w:style>
  <w:style w:type="character" w:customStyle="1" w:styleId="WW8Num18z0">
    <w:name w:val="WW8Num18z0"/>
    <w:rsid w:val="001F5F5A"/>
    <w:rPr>
      <w:rFonts w:ascii="Wingdings" w:hAnsi="Wingdings"/>
    </w:rPr>
  </w:style>
  <w:style w:type="character" w:customStyle="1" w:styleId="WW8Num18z1">
    <w:name w:val="WW8Num18z1"/>
    <w:rsid w:val="001F5F5A"/>
    <w:rPr>
      <w:rFonts w:ascii="Courier New" w:hAnsi="Courier New" w:cs="Courier New"/>
    </w:rPr>
  </w:style>
  <w:style w:type="character" w:customStyle="1" w:styleId="WW8Num18z3">
    <w:name w:val="WW8Num18z3"/>
    <w:rsid w:val="001F5F5A"/>
    <w:rPr>
      <w:rFonts w:ascii="Symbol" w:hAnsi="Symbol"/>
    </w:rPr>
  </w:style>
  <w:style w:type="character" w:customStyle="1" w:styleId="WW8Num19z0">
    <w:name w:val="WW8Num19z0"/>
    <w:rsid w:val="001F5F5A"/>
    <w:rPr>
      <w:rFonts w:ascii="Symbol" w:hAnsi="Symbol" w:cs="Symbol"/>
    </w:rPr>
  </w:style>
  <w:style w:type="character" w:customStyle="1" w:styleId="WW8Num19z1">
    <w:name w:val="WW8Num19z1"/>
    <w:rsid w:val="001F5F5A"/>
    <w:rPr>
      <w:rFonts w:ascii="Courier New" w:hAnsi="Courier New" w:cs="Courier New"/>
    </w:rPr>
  </w:style>
  <w:style w:type="character" w:customStyle="1" w:styleId="WW8Num19z2">
    <w:name w:val="WW8Num19z2"/>
    <w:rsid w:val="001F5F5A"/>
    <w:rPr>
      <w:rFonts w:ascii="Wingdings" w:hAnsi="Wingdings" w:cs="Wingdings"/>
    </w:rPr>
  </w:style>
  <w:style w:type="character" w:customStyle="1" w:styleId="WW8Num20z0">
    <w:name w:val="WW8Num20z0"/>
    <w:rsid w:val="001F5F5A"/>
    <w:rPr>
      <w:rFonts w:ascii="Symbol" w:hAnsi="Symbol"/>
    </w:rPr>
  </w:style>
  <w:style w:type="character" w:customStyle="1" w:styleId="WW8Num20z1">
    <w:name w:val="WW8Num20z1"/>
    <w:rsid w:val="001F5F5A"/>
    <w:rPr>
      <w:rFonts w:ascii="Courier New" w:hAnsi="Courier New" w:cs="Courier New"/>
    </w:rPr>
  </w:style>
  <w:style w:type="character" w:customStyle="1" w:styleId="WW8Num20z2">
    <w:name w:val="WW8Num20z2"/>
    <w:rsid w:val="001F5F5A"/>
    <w:rPr>
      <w:rFonts w:ascii="Wingdings" w:hAnsi="Wingdings"/>
    </w:rPr>
  </w:style>
  <w:style w:type="character" w:customStyle="1" w:styleId="WW8Num21z0">
    <w:name w:val="WW8Num21z0"/>
    <w:rsid w:val="001F5F5A"/>
    <w:rPr>
      <w:rFonts w:ascii="Symbol" w:hAnsi="Symbol"/>
    </w:rPr>
  </w:style>
  <w:style w:type="character" w:customStyle="1" w:styleId="WW8Num21z1">
    <w:name w:val="WW8Num21z1"/>
    <w:rsid w:val="001F5F5A"/>
    <w:rPr>
      <w:rFonts w:ascii="Courier New" w:hAnsi="Courier New" w:cs="Courier New"/>
    </w:rPr>
  </w:style>
  <w:style w:type="character" w:customStyle="1" w:styleId="WW8Num21z2">
    <w:name w:val="WW8Num21z2"/>
    <w:rsid w:val="001F5F5A"/>
    <w:rPr>
      <w:rFonts w:ascii="Wingdings" w:hAnsi="Wingdings"/>
    </w:rPr>
  </w:style>
  <w:style w:type="character" w:customStyle="1" w:styleId="WW8Num22z0">
    <w:name w:val="WW8Num22z0"/>
    <w:rsid w:val="001F5F5A"/>
    <w:rPr>
      <w:rFonts w:ascii="Symbol" w:hAnsi="Symbol"/>
      <w:sz w:val="20"/>
    </w:rPr>
  </w:style>
  <w:style w:type="character" w:customStyle="1" w:styleId="WW8Num22z1">
    <w:name w:val="WW8Num22z1"/>
    <w:rsid w:val="001F5F5A"/>
    <w:rPr>
      <w:rFonts w:ascii="Courier New" w:hAnsi="Courier New"/>
      <w:sz w:val="20"/>
    </w:rPr>
  </w:style>
  <w:style w:type="character" w:customStyle="1" w:styleId="WW8Num22z2">
    <w:name w:val="WW8Num22z2"/>
    <w:rsid w:val="001F5F5A"/>
    <w:rPr>
      <w:rFonts w:ascii="Wingdings" w:hAnsi="Wingdings"/>
      <w:sz w:val="20"/>
    </w:rPr>
  </w:style>
  <w:style w:type="character" w:customStyle="1" w:styleId="WW8Num23z0">
    <w:name w:val="WW8Num23z0"/>
    <w:rsid w:val="001F5F5A"/>
    <w:rPr>
      <w:rFonts w:ascii="Wingdings" w:hAnsi="Wingdings"/>
    </w:rPr>
  </w:style>
  <w:style w:type="character" w:customStyle="1" w:styleId="WW8Num23z1">
    <w:name w:val="WW8Num23z1"/>
    <w:rsid w:val="001F5F5A"/>
    <w:rPr>
      <w:rFonts w:ascii="Courier New" w:hAnsi="Courier New" w:cs="Courier New"/>
    </w:rPr>
  </w:style>
  <w:style w:type="character" w:customStyle="1" w:styleId="WW8Num23z3">
    <w:name w:val="WW8Num23z3"/>
    <w:rsid w:val="001F5F5A"/>
    <w:rPr>
      <w:rFonts w:ascii="Symbol" w:hAnsi="Symbol"/>
    </w:rPr>
  </w:style>
  <w:style w:type="character" w:customStyle="1" w:styleId="WW8Num24z0">
    <w:name w:val="WW8Num24z0"/>
    <w:rsid w:val="001F5F5A"/>
    <w:rPr>
      <w:rFonts w:ascii="Wingdings" w:hAnsi="Wingdings"/>
    </w:rPr>
  </w:style>
  <w:style w:type="character" w:customStyle="1" w:styleId="WW8Num24z1">
    <w:name w:val="WW8Num24z1"/>
    <w:rsid w:val="001F5F5A"/>
    <w:rPr>
      <w:rFonts w:ascii="Courier New" w:hAnsi="Courier New" w:cs="Courier New"/>
    </w:rPr>
  </w:style>
  <w:style w:type="character" w:customStyle="1" w:styleId="WW8Num24z3">
    <w:name w:val="WW8Num24z3"/>
    <w:rsid w:val="001F5F5A"/>
    <w:rPr>
      <w:rFonts w:ascii="Symbol" w:hAnsi="Symbol"/>
    </w:rPr>
  </w:style>
  <w:style w:type="character" w:customStyle="1" w:styleId="WW8Num25z0">
    <w:name w:val="WW8Num25z0"/>
    <w:rsid w:val="001F5F5A"/>
    <w:rPr>
      <w:rFonts w:ascii="Symbol" w:hAnsi="Symbol"/>
    </w:rPr>
  </w:style>
  <w:style w:type="character" w:customStyle="1" w:styleId="WW8Num25z1">
    <w:name w:val="WW8Num25z1"/>
    <w:rsid w:val="001F5F5A"/>
    <w:rPr>
      <w:rFonts w:ascii="Courier New" w:hAnsi="Courier New" w:cs="Courier New"/>
    </w:rPr>
  </w:style>
  <w:style w:type="character" w:customStyle="1" w:styleId="WW8Num25z2">
    <w:name w:val="WW8Num25z2"/>
    <w:rsid w:val="001F5F5A"/>
    <w:rPr>
      <w:rFonts w:ascii="Wingdings" w:hAnsi="Wingdings"/>
    </w:rPr>
  </w:style>
  <w:style w:type="character" w:customStyle="1" w:styleId="WW8Num26z0">
    <w:name w:val="WW8Num26z0"/>
    <w:rsid w:val="001F5F5A"/>
    <w:rPr>
      <w:rFonts w:ascii="Symbol" w:hAnsi="Symbol"/>
    </w:rPr>
  </w:style>
  <w:style w:type="character" w:customStyle="1" w:styleId="WW8Num26z1">
    <w:name w:val="WW8Num26z1"/>
    <w:rsid w:val="001F5F5A"/>
    <w:rPr>
      <w:rFonts w:ascii="Courier New" w:hAnsi="Courier New" w:cs="Courier New"/>
    </w:rPr>
  </w:style>
  <w:style w:type="character" w:customStyle="1" w:styleId="WW8Num26z2">
    <w:name w:val="WW8Num26z2"/>
    <w:rsid w:val="001F5F5A"/>
    <w:rPr>
      <w:rFonts w:ascii="Wingdings" w:hAnsi="Wingdings"/>
    </w:rPr>
  </w:style>
  <w:style w:type="character" w:customStyle="1" w:styleId="WW8Num27z0">
    <w:name w:val="WW8Num27z0"/>
    <w:rsid w:val="001F5F5A"/>
    <w:rPr>
      <w:rFonts w:ascii="Wingdings" w:hAnsi="Wingdings"/>
    </w:rPr>
  </w:style>
  <w:style w:type="character" w:customStyle="1" w:styleId="WW8Num27z1">
    <w:name w:val="WW8Num27z1"/>
    <w:rsid w:val="001F5F5A"/>
    <w:rPr>
      <w:rFonts w:ascii="Courier New" w:hAnsi="Courier New" w:cs="Courier New"/>
    </w:rPr>
  </w:style>
  <w:style w:type="character" w:customStyle="1" w:styleId="WW8Num27z3">
    <w:name w:val="WW8Num27z3"/>
    <w:rsid w:val="001F5F5A"/>
    <w:rPr>
      <w:rFonts w:ascii="Symbol" w:hAnsi="Symbol"/>
    </w:rPr>
  </w:style>
  <w:style w:type="character" w:customStyle="1" w:styleId="WW8Num28z0">
    <w:name w:val="WW8Num28z0"/>
    <w:rsid w:val="001F5F5A"/>
    <w:rPr>
      <w:rFonts w:ascii="Wingdings" w:hAnsi="Wingdings"/>
    </w:rPr>
  </w:style>
  <w:style w:type="character" w:customStyle="1" w:styleId="WW8Num28z1">
    <w:name w:val="WW8Num28z1"/>
    <w:rsid w:val="001F5F5A"/>
    <w:rPr>
      <w:rFonts w:ascii="Courier New" w:hAnsi="Courier New" w:cs="Courier New"/>
    </w:rPr>
  </w:style>
  <w:style w:type="character" w:customStyle="1" w:styleId="WW8Num28z3">
    <w:name w:val="WW8Num28z3"/>
    <w:rsid w:val="001F5F5A"/>
    <w:rPr>
      <w:rFonts w:ascii="Symbol" w:hAnsi="Symbol"/>
    </w:rPr>
  </w:style>
  <w:style w:type="character" w:customStyle="1" w:styleId="WW8Num29z0">
    <w:name w:val="WW8Num29z0"/>
    <w:rsid w:val="001F5F5A"/>
    <w:rPr>
      <w:rFonts w:ascii="Symbol" w:hAnsi="Symbol"/>
    </w:rPr>
  </w:style>
  <w:style w:type="character" w:customStyle="1" w:styleId="WW8Num29z1">
    <w:name w:val="WW8Num29z1"/>
    <w:rsid w:val="001F5F5A"/>
    <w:rPr>
      <w:rFonts w:ascii="Courier New" w:hAnsi="Courier New" w:cs="Courier New"/>
    </w:rPr>
  </w:style>
  <w:style w:type="character" w:customStyle="1" w:styleId="WW8Num29z2">
    <w:name w:val="WW8Num29z2"/>
    <w:rsid w:val="001F5F5A"/>
    <w:rPr>
      <w:rFonts w:ascii="Wingdings" w:hAnsi="Wingdings"/>
    </w:rPr>
  </w:style>
  <w:style w:type="character" w:customStyle="1" w:styleId="Heading3Char">
    <w:name w:val="Heading 3 Char"/>
    <w:basedOn w:val="DefaultParagraphFont"/>
    <w:rsid w:val="001F5F5A"/>
    <w:rPr>
      <w:rFonts w:ascii="Tahoma" w:hAnsi="Tahoma" w:cs="Tahoma"/>
      <w:sz w:val="24"/>
      <w:szCs w:val="24"/>
      <w:lang w:val="en-US"/>
    </w:rPr>
  </w:style>
  <w:style w:type="character" w:styleId="Hyperlink">
    <w:name w:val="Hyperlink"/>
    <w:basedOn w:val="DefaultParagraphFont"/>
    <w:rsid w:val="001F5F5A"/>
    <w:rPr>
      <w:color w:val="0000FF"/>
      <w:u w:val="single"/>
    </w:rPr>
  </w:style>
  <w:style w:type="character" w:styleId="FollowedHyperlink">
    <w:name w:val="FollowedHyperlink"/>
    <w:basedOn w:val="DefaultParagraphFont"/>
    <w:rsid w:val="001F5F5A"/>
    <w:rPr>
      <w:color w:val="800080"/>
      <w:u w:val="single"/>
    </w:rPr>
  </w:style>
  <w:style w:type="character" w:customStyle="1" w:styleId="Char">
    <w:name w:val="Char"/>
    <w:basedOn w:val="DefaultParagraphFont"/>
    <w:rsid w:val="001F5F5A"/>
    <w:rPr>
      <w:rFonts w:ascii="Calibri" w:hAnsi="Calibri"/>
      <w:b/>
      <w:color w:val="000000"/>
      <w:sz w:val="24"/>
      <w:szCs w:val="24"/>
    </w:rPr>
  </w:style>
  <w:style w:type="character" w:customStyle="1" w:styleId="CharChar">
    <w:name w:val="Char Char"/>
    <w:basedOn w:val="DefaultParagraphFont"/>
    <w:rsid w:val="001F5F5A"/>
    <w:rPr>
      <w:rFonts w:ascii="Courier New" w:hAnsi="Courier New" w:cs="Courier New"/>
      <w:sz w:val="24"/>
      <w:szCs w:val="24"/>
      <w:lang w:val="en-US" w:eastAsia="ar-SA" w:bidi="ar-SA"/>
    </w:rPr>
  </w:style>
  <w:style w:type="character" w:styleId="Emphasis">
    <w:name w:val="Emphasis"/>
    <w:uiPriority w:val="20"/>
    <w:qFormat/>
    <w:rsid w:val="001F5F5A"/>
    <w:rPr>
      <w:rFonts w:ascii="Arial" w:hAnsi="Arial"/>
      <w:b/>
      <w:spacing w:val="-8"/>
      <w:sz w:val="18"/>
    </w:rPr>
  </w:style>
  <w:style w:type="character" w:customStyle="1" w:styleId="Heading4Char">
    <w:name w:val="Heading 4 Char"/>
    <w:basedOn w:val="DefaultParagraphFont"/>
    <w:rsid w:val="001F5F5A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rsid w:val="001F5F5A"/>
    <w:rPr>
      <w:sz w:val="24"/>
      <w:szCs w:val="24"/>
    </w:rPr>
  </w:style>
  <w:style w:type="character" w:customStyle="1" w:styleId="FooterChar">
    <w:name w:val="Footer Char"/>
    <w:basedOn w:val="DefaultParagraphFont"/>
    <w:rsid w:val="001F5F5A"/>
    <w:rPr>
      <w:sz w:val="24"/>
      <w:szCs w:val="24"/>
    </w:rPr>
  </w:style>
  <w:style w:type="paragraph" w:customStyle="1" w:styleId="Heading">
    <w:name w:val="Heading"/>
    <w:basedOn w:val="Normal"/>
    <w:next w:val="BodyText"/>
    <w:rsid w:val="001F5F5A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link w:val="BodyTextChar"/>
    <w:rsid w:val="001F5F5A"/>
    <w:pPr>
      <w:tabs>
        <w:tab w:val="left" w:pos="1260"/>
        <w:tab w:val="left" w:pos="5220"/>
      </w:tabs>
    </w:pPr>
    <w:rPr>
      <w:sz w:val="26"/>
      <w:szCs w:val="20"/>
    </w:rPr>
  </w:style>
  <w:style w:type="paragraph" w:styleId="List">
    <w:name w:val="List"/>
    <w:basedOn w:val="BodyText"/>
    <w:rsid w:val="001F5F5A"/>
  </w:style>
  <w:style w:type="paragraph" w:styleId="Caption">
    <w:name w:val="caption"/>
    <w:basedOn w:val="Normal"/>
    <w:qFormat/>
    <w:rsid w:val="001F5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1F5F5A"/>
    <w:pPr>
      <w:suppressLineNumbers/>
    </w:pPr>
  </w:style>
  <w:style w:type="paragraph" w:styleId="PlainText">
    <w:name w:val="Plain Text"/>
    <w:basedOn w:val="Normal"/>
    <w:rsid w:val="001F5F5A"/>
    <w:pPr>
      <w:autoSpaceDE w:val="0"/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rsid w:val="001F5F5A"/>
    <w:pPr>
      <w:spacing w:before="280" w:after="280"/>
    </w:pPr>
  </w:style>
  <w:style w:type="paragraph" w:styleId="NoSpacing">
    <w:name w:val="No Spacing"/>
    <w:qFormat/>
    <w:rsid w:val="001F5F5A"/>
    <w:pPr>
      <w:suppressAutoHyphens/>
      <w:overflowPunct w:val="0"/>
      <w:autoSpaceDE w:val="0"/>
      <w:textAlignment w:val="baseline"/>
    </w:pPr>
    <w:rPr>
      <w:rFonts w:ascii="font292" w:eastAsia="Arial" w:hAnsi="font292"/>
      <w:b/>
      <w:color w:val="000000"/>
      <w:sz w:val="21"/>
      <w:szCs w:val="22"/>
      <w:lang w:eastAsia="ar-SA"/>
    </w:rPr>
  </w:style>
  <w:style w:type="paragraph" w:styleId="HTMLPreformatted">
    <w:name w:val="HTML Preformatted"/>
    <w:basedOn w:val="Normal"/>
    <w:rsid w:val="001F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Achievement">
    <w:name w:val="Achievement"/>
    <w:basedOn w:val="BodyText"/>
    <w:rsid w:val="001F5F5A"/>
    <w:pPr>
      <w:tabs>
        <w:tab w:val="clear" w:pos="1260"/>
        <w:tab w:val="clear" w:pos="5220"/>
      </w:tabs>
    </w:pPr>
    <w:rPr>
      <w:rFonts w:ascii="Verdana" w:eastAsia="PMingLiU" w:hAnsi="Verdana" w:cs="Arial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1F5F5A"/>
    <w:pPr>
      <w:ind w:left="720"/>
    </w:pPr>
    <w:rPr>
      <w:sz w:val="20"/>
      <w:szCs w:val="20"/>
    </w:rPr>
  </w:style>
  <w:style w:type="paragraph" w:styleId="Header">
    <w:name w:val="header"/>
    <w:basedOn w:val="Normal"/>
    <w:rsid w:val="001F5F5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1F5F5A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  <w:rsid w:val="001F5F5A"/>
  </w:style>
  <w:style w:type="paragraph" w:customStyle="1" w:styleId="TableContents">
    <w:name w:val="Table Contents"/>
    <w:basedOn w:val="Normal"/>
    <w:rsid w:val="001F5F5A"/>
    <w:pPr>
      <w:suppressLineNumbers/>
    </w:pPr>
  </w:style>
  <w:style w:type="paragraph" w:customStyle="1" w:styleId="TableHeading">
    <w:name w:val="Table Heading"/>
    <w:basedOn w:val="TableContents"/>
    <w:rsid w:val="001F5F5A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0A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2D"/>
    <w:rPr>
      <w:rFonts w:ascii="Tahoma" w:hAnsi="Tahoma" w:cs="Tahoma"/>
      <w:sz w:val="16"/>
      <w:szCs w:val="16"/>
      <w:lang w:eastAsia="ar-SA"/>
    </w:rPr>
  </w:style>
  <w:style w:type="character" w:styleId="Strong">
    <w:name w:val="Strong"/>
    <w:uiPriority w:val="22"/>
    <w:qFormat/>
    <w:rsid w:val="003172A1"/>
    <w:rPr>
      <w:b/>
      <w:bCs/>
    </w:rPr>
  </w:style>
  <w:style w:type="character" w:customStyle="1" w:styleId="apple-converted-space">
    <w:name w:val="apple-converted-space"/>
    <w:basedOn w:val="DefaultParagraphFont"/>
    <w:rsid w:val="00975334"/>
  </w:style>
  <w:style w:type="character" w:customStyle="1" w:styleId="l6">
    <w:name w:val="l6"/>
    <w:basedOn w:val="DefaultParagraphFont"/>
    <w:rsid w:val="0082116F"/>
  </w:style>
  <w:style w:type="character" w:customStyle="1" w:styleId="l7">
    <w:name w:val="l7"/>
    <w:basedOn w:val="DefaultParagraphFont"/>
    <w:rsid w:val="0082116F"/>
  </w:style>
  <w:style w:type="character" w:customStyle="1" w:styleId="BodyTextChar">
    <w:name w:val="Body Text Char"/>
    <w:basedOn w:val="DefaultParagraphFont"/>
    <w:link w:val="BodyText"/>
    <w:rsid w:val="001A3F2C"/>
    <w:rPr>
      <w:sz w:val="26"/>
      <w:lang w:eastAsia="ar-SA"/>
    </w:rPr>
  </w:style>
  <w:style w:type="paragraph" w:customStyle="1" w:styleId="Default">
    <w:name w:val="Default"/>
    <w:rsid w:val="00740AA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7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ap_Inc.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ultinational_corpor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F907A2-EFF8-47D7-9F08-7D8117FC3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1219</Words>
  <Characters>6950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Currently associate with GAP Inc. as System Analyst</vt:lpstr>
      <vt:lpstr>    Former employee of Sears Holdings.</vt:lpstr>
    </vt:vector>
  </TitlesOfParts>
  <Company>Microsoft</Company>
  <LinksUpToDate>false</LinksUpToDate>
  <CharactersWithSpaces>8153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</dc:creator>
  <cp:lastModifiedBy>knoldus</cp:lastModifiedBy>
  <cp:revision>3</cp:revision>
  <cp:lastPrinted>2020-01-09T08:30:00Z</cp:lastPrinted>
  <dcterms:created xsi:type="dcterms:W3CDTF">2020-08-06T14:31:00Z</dcterms:created>
  <dcterms:modified xsi:type="dcterms:W3CDTF">2020-08-07T08:50:00Z</dcterms:modified>
</cp:coreProperties>
</file>