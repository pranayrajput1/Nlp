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3CA" w:rsidRPr="006419DC" w:rsidRDefault="00CC6F39" w:rsidP="00DB623D">
      <w:pPr>
        <w:contextualSpacing/>
        <w:jc w:val="center"/>
        <w:rPr>
          <w:rFonts w:ascii="Tahoma" w:hAnsi="Tahoma" w:cs="Tahoma"/>
          <w:b/>
          <w:sz w:val="28"/>
          <w:szCs w:val="28"/>
        </w:rPr>
      </w:pPr>
      <w:r w:rsidRPr="006419DC">
        <w:rPr>
          <w:rFonts w:ascii="Tahoma" w:hAnsi="Tahoma" w:cs="Tahoma"/>
          <w:b/>
          <w:sz w:val="28"/>
          <w:szCs w:val="28"/>
        </w:rPr>
        <w:t>CURRICULUM VITAE</w:t>
      </w:r>
      <w:r w:rsidR="00DB623D" w:rsidRPr="006419DC">
        <w:rPr>
          <w:rFonts w:ascii="Tahoma" w:hAnsi="Tahoma" w:cs="Tahoma"/>
          <w:b/>
          <w:sz w:val="28"/>
          <w:szCs w:val="28"/>
        </w:rPr>
        <w:t xml:space="preserve"> </w:t>
      </w:r>
    </w:p>
    <w:p w:rsidR="00DB623D" w:rsidRPr="006419DC" w:rsidRDefault="00C143CA" w:rsidP="00DB623D">
      <w:pPr>
        <w:contextualSpacing/>
        <w:jc w:val="center"/>
        <w:rPr>
          <w:rFonts w:ascii="Tahoma" w:hAnsi="Tahoma" w:cs="Tahoma"/>
          <w:b/>
          <w:color w:val="000000"/>
          <w:sz w:val="28"/>
          <w:szCs w:val="28"/>
        </w:rPr>
      </w:pPr>
      <w:r w:rsidRPr="006419DC">
        <w:rPr>
          <w:rFonts w:ascii="Tahoma" w:hAnsi="Tahoma" w:cs="Tahoma"/>
          <w:b/>
          <w:color w:val="000000"/>
          <w:sz w:val="28"/>
          <w:szCs w:val="28"/>
        </w:rPr>
        <w:t xml:space="preserve"> </w:t>
      </w:r>
    </w:p>
    <w:p w:rsidR="00CC6F39" w:rsidRPr="006419DC" w:rsidRDefault="00CC6F39" w:rsidP="00DB623D">
      <w:pPr>
        <w:tabs>
          <w:tab w:val="left" w:pos="1850"/>
          <w:tab w:val="center" w:pos="5400"/>
        </w:tabs>
        <w:contextualSpacing/>
        <w:rPr>
          <w:rFonts w:ascii="Arial Rounded MT Bold" w:hAnsi="Arial Rounded MT Bold" w:cs="Calibri Light"/>
          <w:b/>
          <w:color w:val="000000"/>
        </w:rPr>
      </w:pPr>
    </w:p>
    <w:p w:rsidR="00CC6F39" w:rsidRPr="006419DC" w:rsidRDefault="00CC6F39" w:rsidP="00DB623D">
      <w:pPr>
        <w:tabs>
          <w:tab w:val="left" w:pos="1850"/>
          <w:tab w:val="center" w:pos="5400"/>
        </w:tabs>
        <w:contextualSpacing/>
        <w:rPr>
          <w:rFonts w:ascii="Arial Rounded MT Bold" w:hAnsi="Arial Rounded MT Bold" w:cs="Calibri Light"/>
          <w:b/>
          <w:color w:val="000000"/>
        </w:rPr>
      </w:pPr>
    </w:p>
    <w:p w:rsidR="00DB623D" w:rsidRPr="006419DC" w:rsidRDefault="009C6DEE" w:rsidP="00DB623D">
      <w:pPr>
        <w:tabs>
          <w:tab w:val="left" w:pos="1850"/>
          <w:tab w:val="center" w:pos="5400"/>
        </w:tabs>
        <w:contextualSpacing/>
        <w:rPr>
          <w:rFonts w:ascii="Tahoma" w:hAnsi="Tahoma" w:cs="Tahoma"/>
          <w:b/>
          <w:sz w:val="20"/>
          <w:szCs w:val="20"/>
        </w:rPr>
      </w:pPr>
      <w:r w:rsidRPr="006419DC">
        <w:rPr>
          <w:rFonts w:ascii="Tahoma" w:hAnsi="Tahoma" w:cs="Tahoma"/>
          <w:b/>
          <w:color w:val="000000"/>
        </w:rPr>
        <w:t>IMTIYAZ AHMAD</w:t>
      </w:r>
      <w:r w:rsidR="005C260E" w:rsidRPr="006419DC">
        <w:rPr>
          <w:rFonts w:ascii="Tahoma" w:hAnsi="Tahoma" w:cs="Tahoma"/>
          <w:b/>
        </w:rPr>
        <w:tab/>
      </w:r>
      <w:r w:rsidR="005C260E" w:rsidRPr="006419DC">
        <w:rPr>
          <w:rFonts w:ascii="Tahoma" w:hAnsi="Tahoma" w:cs="Tahoma"/>
          <w:b/>
        </w:rPr>
        <w:tab/>
        <w:t xml:space="preserve">      </w:t>
      </w:r>
      <w:r w:rsidR="005C260E" w:rsidRPr="006419DC">
        <w:rPr>
          <w:rFonts w:ascii="Tahoma" w:hAnsi="Tahoma" w:cs="Tahoma"/>
          <w:b/>
          <w:sz w:val="20"/>
          <w:szCs w:val="20"/>
        </w:rPr>
        <w:t xml:space="preserve">BIG </w:t>
      </w:r>
      <w:r w:rsidR="005A19FC" w:rsidRPr="006419DC">
        <w:rPr>
          <w:rFonts w:ascii="Tahoma" w:hAnsi="Tahoma" w:cs="Tahoma"/>
          <w:b/>
          <w:sz w:val="20"/>
          <w:szCs w:val="20"/>
        </w:rPr>
        <w:t>DATA (HADOOP</w:t>
      </w:r>
      <w:r w:rsidR="005C260E" w:rsidRPr="006419DC">
        <w:rPr>
          <w:rFonts w:ascii="Tahoma" w:hAnsi="Tahoma" w:cs="Tahoma"/>
          <w:b/>
          <w:sz w:val="20"/>
          <w:szCs w:val="20"/>
        </w:rPr>
        <w:t xml:space="preserve">/SPARK </w:t>
      </w:r>
      <w:r w:rsidR="007F6654" w:rsidRPr="006419DC">
        <w:rPr>
          <w:rFonts w:ascii="Tahoma" w:hAnsi="Tahoma" w:cs="Tahoma"/>
          <w:b/>
          <w:sz w:val="20"/>
          <w:szCs w:val="20"/>
        </w:rPr>
        <w:t>DEVELOPER)</w:t>
      </w:r>
      <w:r w:rsidR="00DB623D" w:rsidRPr="006419DC">
        <w:rPr>
          <w:rFonts w:ascii="Tahoma" w:hAnsi="Tahoma" w:cs="Tahoma"/>
          <w:b/>
          <w:sz w:val="20"/>
          <w:szCs w:val="20"/>
        </w:rPr>
        <w:t xml:space="preserve">                                                           </w:t>
      </w:r>
    </w:p>
    <w:p w:rsidR="0007408F" w:rsidRPr="006419DC" w:rsidRDefault="00DB623D" w:rsidP="00DB623D">
      <w:pPr>
        <w:contextualSpacing/>
        <w:rPr>
          <w:rFonts w:ascii="Tahoma" w:hAnsi="Tahoma" w:cs="Tahoma"/>
          <w:b/>
          <w:color w:val="0D0D0D"/>
          <w:sz w:val="22"/>
          <w:szCs w:val="22"/>
          <w:lang w:val="fi-FI"/>
        </w:rPr>
      </w:pPr>
      <w:r w:rsidRPr="006419DC">
        <w:rPr>
          <w:rFonts w:ascii="Tahoma" w:hAnsi="Tahoma" w:cs="Tahoma"/>
          <w:b/>
          <w:color w:val="0D0D0D"/>
        </w:rPr>
        <w:t>E-mail: izahmad</w:t>
      </w:r>
      <w:r w:rsidR="00F87D24" w:rsidRPr="006419DC">
        <w:rPr>
          <w:rFonts w:ascii="Tahoma" w:hAnsi="Tahoma" w:cs="Tahoma"/>
          <w:b/>
          <w:color w:val="0D0D0D"/>
        </w:rPr>
        <w:t>0</w:t>
      </w:r>
      <w:r w:rsidRPr="006419DC">
        <w:rPr>
          <w:rFonts w:ascii="Tahoma" w:hAnsi="Tahoma" w:cs="Tahoma"/>
          <w:b/>
          <w:color w:val="0D0D0D"/>
        </w:rPr>
        <w:t>90@gmail.com</w:t>
      </w:r>
      <w:r w:rsidR="00D90C2E" w:rsidRPr="006419DC">
        <w:rPr>
          <w:rFonts w:ascii="Tahoma" w:hAnsi="Tahoma" w:cs="Tahoma"/>
          <w:b/>
          <w:color w:val="0D0D0D"/>
          <w:lang w:val="fi-FI"/>
        </w:rPr>
        <w:t xml:space="preserve">           </w:t>
      </w:r>
      <w:r w:rsidR="007D484D" w:rsidRPr="006419DC">
        <w:rPr>
          <w:rFonts w:ascii="Tahoma" w:hAnsi="Tahoma" w:cs="Tahoma"/>
          <w:b/>
          <w:color w:val="0D0D0D"/>
          <w:lang w:val="fi-FI"/>
        </w:rPr>
        <w:t xml:space="preserve">   </w:t>
      </w:r>
      <w:r w:rsidR="009C6DEE" w:rsidRPr="006419DC">
        <w:rPr>
          <w:rFonts w:ascii="Tahoma" w:hAnsi="Tahoma" w:cs="Tahoma"/>
          <w:b/>
          <w:color w:val="0D0D0D"/>
          <w:sz w:val="20"/>
          <w:szCs w:val="20"/>
          <w:lang w:val="fi-FI"/>
        </w:rPr>
        <w:t xml:space="preserve">            </w:t>
      </w:r>
      <w:r w:rsidRPr="006419DC">
        <w:rPr>
          <w:rFonts w:ascii="Tahoma" w:hAnsi="Tahoma" w:cs="Tahoma"/>
          <w:b/>
          <w:color w:val="0D0D0D"/>
          <w:sz w:val="20"/>
          <w:szCs w:val="20"/>
          <w:lang w:val="fi-FI"/>
        </w:rPr>
        <w:t xml:space="preserve">   </w:t>
      </w:r>
      <w:r w:rsidR="000E05B5" w:rsidRPr="006419DC">
        <w:rPr>
          <w:rFonts w:ascii="Tahoma" w:hAnsi="Tahoma" w:cs="Tahoma"/>
          <w:b/>
          <w:color w:val="0D0D0D"/>
          <w:sz w:val="20"/>
          <w:szCs w:val="20"/>
          <w:lang w:val="fi-FI"/>
        </w:rPr>
        <w:t xml:space="preserve"> </w:t>
      </w:r>
      <w:r w:rsidR="000E05B5" w:rsidRPr="006419DC">
        <w:rPr>
          <w:rFonts w:ascii="Tahoma" w:hAnsi="Tahoma" w:cs="Tahoma"/>
          <w:b/>
          <w:color w:val="0D0D0D"/>
          <w:lang w:val="fi-FI"/>
        </w:rPr>
        <w:t xml:space="preserve">              </w:t>
      </w:r>
      <w:r w:rsidR="001D3A23" w:rsidRPr="006419DC">
        <w:rPr>
          <w:rFonts w:ascii="Tahoma" w:hAnsi="Tahoma" w:cs="Tahoma"/>
          <w:b/>
          <w:color w:val="0D0D0D"/>
          <w:lang w:val="fi-FI"/>
        </w:rPr>
        <w:t xml:space="preserve"> </w:t>
      </w:r>
      <w:r w:rsidR="001D3A23" w:rsidRPr="006419DC">
        <w:rPr>
          <w:rFonts w:ascii="Tahoma" w:hAnsi="Tahoma" w:cs="Tahoma"/>
          <w:b/>
          <w:color w:val="0D0D0D"/>
          <w:sz w:val="22"/>
          <w:szCs w:val="22"/>
          <w:lang w:val="fi-FI"/>
        </w:rPr>
        <w:t>Mobile:</w:t>
      </w:r>
      <w:r w:rsidR="00C143CA" w:rsidRPr="006419DC">
        <w:rPr>
          <w:rFonts w:ascii="Tahoma" w:hAnsi="Tahoma" w:cs="Tahoma"/>
          <w:b/>
          <w:color w:val="0D0D0D"/>
          <w:sz w:val="22"/>
          <w:szCs w:val="22"/>
          <w:lang w:val="fi-FI"/>
        </w:rPr>
        <w:t>+91 9204730543</w:t>
      </w:r>
    </w:p>
    <w:p w:rsidR="004E5152" w:rsidRPr="006419DC" w:rsidRDefault="004E5152" w:rsidP="00DB623D">
      <w:pPr>
        <w:contextualSpacing/>
        <w:rPr>
          <w:rFonts w:ascii="Tahoma" w:hAnsi="Tahoma" w:cs="Tahoma"/>
          <w:b/>
          <w:color w:val="0D0D0D"/>
          <w:sz w:val="22"/>
          <w:szCs w:val="22"/>
          <w:lang w:val="fi-FI"/>
        </w:rPr>
      </w:pP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t xml:space="preserve">       +91 7992457040</w:t>
      </w:r>
    </w:p>
    <w:p w:rsidR="00DB623D" w:rsidRPr="006419DC" w:rsidRDefault="00875ECD" w:rsidP="00DB623D">
      <w:pPr>
        <w:contextualSpacing/>
        <w:rPr>
          <w:rFonts w:ascii="Tahoma" w:hAnsi="Tahoma" w:cs="Tahoma"/>
          <w:b/>
          <w:color w:val="0D0D0D"/>
          <w:lang w:val="fi-FI"/>
        </w:rPr>
      </w:pPr>
      <w:r w:rsidRPr="006419DC">
        <w:rPr>
          <w:rFonts w:ascii="Tahoma" w:hAnsi="Tahoma" w:cs="Tahoma"/>
          <w:b/>
          <w:color w:val="0D0D0D"/>
          <w:sz w:val="22"/>
          <w:szCs w:val="22"/>
          <w:lang w:val="fi-FI"/>
        </w:rPr>
        <w:tab/>
      </w:r>
      <w:r w:rsidRPr="006419DC">
        <w:rPr>
          <w:rFonts w:ascii="Tahoma" w:hAnsi="Tahoma" w:cs="Tahoma"/>
          <w:b/>
          <w:color w:val="0D0D0D"/>
          <w:sz w:val="22"/>
          <w:szCs w:val="22"/>
          <w:lang w:val="fi-FI"/>
        </w:rPr>
        <w:tab/>
      </w:r>
      <w:r w:rsidR="00DB623D" w:rsidRPr="006419DC">
        <w:rPr>
          <w:rFonts w:ascii="Tahoma" w:hAnsi="Tahoma" w:cs="Tahoma"/>
          <w:b/>
          <w:color w:val="0D0D0D"/>
          <w:sz w:val="22"/>
          <w:szCs w:val="22"/>
        </w:rPr>
        <w:t xml:space="preserve">                                                                                                                                                                   </w:t>
      </w:r>
    </w:p>
    <w:p w:rsidR="00676809" w:rsidRPr="006419DC" w:rsidRDefault="00676809">
      <w:pPr>
        <w:pBdr>
          <w:bottom w:val="double" w:sz="1" w:space="1" w:color="000000"/>
        </w:pBdr>
        <w:jc w:val="center"/>
        <w:rPr>
          <w:rFonts w:ascii="Arial" w:hAnsi="Arial" w:cs="Arial"/>
          <w:bCs/>
          <w:sz w:val="20"/>
          <w:szCs w:val="20"/>
          <w:lang w:val="en-US"/>
        </w:rPr>
      </w:pPr>
    </w:p>
    <w:p w:rsidR="00E9424E" w:rsidRPr="006419DC" w:rsidRDefault="00E9424E">
      <w:pPr>
        <w:pBdr>
          <w:bottom w:val="double" w:sz="1" w:space="1" w:color="000000"/>
        </w:pBdr>
        <w:jc w:val="center"/>
        <w:rPr>
          <w:rFonts w:ascii="Arial" w:hAnsi="Arial" w:cs="Arial"/>
          <w:bCs/>
          <w:sz w:val="20"/>
          <w:szCs w:val="20"/>
          <w:lang w:val="en-US"/>
        </w:rPr>
      </w:pPr>
    </w:p>
    <w:p w:rsidR="00676809" w:rsidRPr="006419DC" w:rsidRDefault="00676809">
      <w:pPr>
        <w:pBdr>
          <w:bottom w:val="double" w:sz="1" w:space="1" w:color="000000"/>
        </w:pBdr>
        <w:jc w:val="center"/>
        <w:rPr>
          <w:rFonts w:ascii="Arial" w:hAnsi="Arial" w:cs="Arial"/>
          <w:sz w:val="10"/>
          <w:szCs w:val="10"/>
        </w:rPr>
      </w:pPr>
    </w:p>
    <w:p w:rsidR="00676809" w:rsidRPr="006419DC" w:rsidRDefault="00676809">
      <w:pPr>
        <w:rPr>
          <w:rFonts w:ascii="Arial" w:hAnsi="Arial" w:cs="Arial"/>
          <w:sz w:val="10"/>
          <w:szCs w:val="10"/>
        </w:rPr>
      </w:pPr>
    </w:p>
    <w:p w:rsidR="00676809" w:rsidRPr="006419DC" w:rsidRDefault="00676809">
      <w:pPr>
        <w:pBdr>
          <w:bottom w:val="single" w:sz="4" w:space="0" w:color="000000"/>
        </w:pBdr>
        <w:shd w:val="clear" w:color="auto" w:fill="E6E6E6"/>
        <w:jc w:val="center"/>
        <w:rPr>
          <w:rFonts w:ascii="Tahoma" w:hAnsi="Tahoma" w:cs="Tahoma"/>
          <w:b/>
          <w:smallCaps/>
          <w:sz w:val="20"/>
          <w:szCs w:val="20"/>
          <w:lang w:val="en-US"/>
        </w:rPr>
      </w:pPr>
      <w:r w:rsidRPr="006419DC">
        <w:rPr>
          <w:rFonts w:ascii="Tahoma" w:hAnsi="Tahoma" w:cs="Tahoma"/>
          <w:b/>
          <w:smallCaps/>
          <w:sz w:val="20"/>
          <w:szCs w:val="20"/>
          <w:lang w:val="en-US"/>
        </w:rPr>
        <w:t>Objective</w:t>
      </w:r>
    </w:p>
    <w:p w:rsidR="00676809" w:rsidRPr="006419DC" w:rsidRDefault="00676809">
      <w:pPr>
        <w:pStyle w:val="platinolatino"/>
        <w:jc w:val="both"/>
        <w:rPr>
          <w:rFonts w:ascii="Arial" w:hAnsi="Arial" w:cs="Arial"/>
          <w:sz w:val="10"/>
          <w:szCs w:val="10"/>
        </w:rPr>
      </w:pPr>
    </w:p>
    <w:p w:rsidR="001B3D40" w:rsidRPr="006419DC" w:rsidRDefault="001B3D40">
      <w:pPr>
        <w:pStyle w:val="platinolatino"/>
        <w:jc w:val="both"/>
        <w:rPr>
          <w:rFonts w:ascii="Arial" w:hAnsi="Arial" w:cs="Arial"/>
          <w:sz w:val="10"/>
          <w:szCs w:val="10"/>
        </w:rPr>
      </w:pPr>
    </w:p>
    <w:p w:rsidR="001B3D40" w:rsidRPr="006419DC" w:rsidRDefault="001B3D40">
      <w:pPr>
        <w:pStyle w:val="platinolatino"/>
        <w:jc w:val="both"/>
        <w:rPr>
          <w:rFonts w:ascii="Arial" w:hAnsi="Arial" w:cs="Arial"/>
          <w:sz w:val="10"/>
          <w:szCs w:val="10"/>
        </w:rPr>
      </w:pPr>
    </w:p>
    <w:p w:rsidR="00676809" w:rsidRPr="006419DC" w:rsidRDefault="00676809">
      <w:pPr>
        <w:pBdr>
          <w:bottom w:val="single" w:sz="4" w:space="0" w:color="000000"/>
        </w:pBdr>
        <w:shd w:val="clear" w:color="auto" w:fill="E6E6E6"/>
        <w:jc w:val="center"/>
        <w:rPr>
          <w:rFonts w:ascii="Tahoma" w:hAnsi="Tahoma" w:cs="Tahoma"/>
          <w:b/>
          <w:sz w:val="20"/>
          <w:szCs w:val="20"/>
          <w:lang w:val="en-US"/>
        </w:rPr>
      </w:pPr>
      <w:r w:rsidRPr="006419DC">
        <w:rPr>
          <w:rFonts w:ascii="Tahoma" w:hAnsi="Tahoma" w:cs="Tahoma"/>
          <w:b/>
          <w:sz w:val="20"/>
          <w:szCs w:val="20"/>
          <w:lang w:val="en-US"/>
        </w:rPr>
        <w:t xml:space="preserve">Seeking challenging assignments in the field of IT as Software Engineer/Senior Software Engineer/Team Lead that would facilitate the maximum utilization and application of my broad skills and expertise in making a positive difference to the organization </w:t>
      </w:r>
    </w:p>
    <w:p w:rsidR="00676809" w:rsidRPr="006419DC" w:rsidRDefault="00676809">
      <w:pPr>
        <w:pBdr>
          <w:bottom w:val="single" w:sz="4" w:space="0" w:color="000000"/>
        </w:pBdr>
        <w:shd w:val="clear" w:color="auto" w:fill="E6E6E6"/>
        <w:jc w:val="center"/>
        <w:rPr>
          <w:rFonts w:ascii="Tahoma" w:hAnsi="Tahoma" w:cs="Tahoma"/>
          <w:b/>
          <w:sz w:val="6"/>
          <w:szCs w:val="6"/>
          <w:lang w:val="en-US"/>
        </w:rPr>
      </w:pPr>
    </w:p>
    <w:p w:rsidR="00676809" w:rsidRPr="006419DC" w:rsidRDefault="00676809">
      <w:pPr>
        <w:pBdr>
          <w:bottom w:val="single" w:sz="4" w:space="0" w:color="000000"/>
        </w:pBdr>
        <w:shd w:val="clear" w:color="auto" w:fill="E6E6E6"/>
        <w:jc w:val="center"/>
        <w:rPr>
          <w:rFonts w:ascii="Tahoma" w:hAnsi="Tahoma" w:cs="Tahoma"/>
          <w:b/>
          <w:sz w:val="6"/>
          <w:szCs w:val="6"/>
          <w:lang w:val="en-US"/>
        </w:rPr>
      </w:pPr>
      <w:r w:rsidRPr="006419DC">
        <w:rPr>
          <w:rFonts w:ascii="Tahoma" w:hAnsi="Tahoma" w:cs="Tahoma"/>
          <w:b/>
          <w:sz w:val="6"/>
          <w:szCs w:val="6"/>
          <w:lang w:val="en-US"/>
        </w:rPr>
        <w:tab/>
      </w:r>
    </w:p>
    <w:p w:rsidR="00676809" w:rsidRPr="006419DC" w:rsidRDefault="00676809">
      <w:pPr>
        <w:pStyle w:val="platinolatino"/>
        <w:rPr>
          <w:rFonts w:ascii="Arial" w:hAnsi="Arial" w:cs="Arial"/>
          <w:sz w:val="10"/>
          <w:szCs w:val="10"/>
        </w:rPr>
      </w:pPr>
    </w:p>
    <w:p w:rsidR="00C133D4" w:rsidRPr="006419DC" w:rsidRDefault="00C133D4">
      <w:pPr>
        <w:pStyle w:val="platinolatino"/>
        <w:rPr>
          <w:rFonts w:ascii="Arial" w:hAnsi="Arial" w:cs="Arial"/>
          <w:sz w:val="10"/>
          <w:szCs w:val="10"/>
        </w:rPr>
      </w:pPr>
    </w:p>
    <w:p w:rsidR="00C133D4" w:rsidRPr="006419DC" w:rsidRDefault="00C133D4">
      <w:pPr>
        <w:pStyle w:val="platinolatino"/>
        <w:rPr>
          <w:rFonts w:ascii="Arial" w:hAnsi="Arial" w:cs="Arial"/>
          <w:sz w:val="10"/>
          <w:szCs w:val="10"/>
        </w:rPr>
      </w:pPr>
    </w:p>
    <w:p w:rsidR="00DD038C" w:rsidRPr="006419DC" w:rsidRDefault="00F20FE2" w:rsidP="00DD038C">
      <w:pPr>
        <w:pBdr>
          <w:bottom w:val="single" w:sz="4" w:space="0" w:color="000000"/>
        </w:pBdr>
        <w:shd w:val="clear" w:color="auto" w:fill="E6E6E6"/>
        <w:jc w:val="center"/>
        <w:rPr>
          <w:rFonts w:ascii="Tahoma" w:hAnsi="Tahoma" w:cs="Tahoma"/>
          <w:b/>
          <w:smallCaps/>
          <w:sz w:val="20"/>
          <w:szCs w:val="20"/>
          <w:lang w:val="en-US"/>
        </w:rPr>
      </w:pPr>
      <w:r w:rsidRPr="006419DC">
        <w:rPr>
          <w:rFonts w:ascii="Tahoma" w:hAnsi="Tahoma" w:cs="Tahoma"/>
          <w:b/>
          <w:smallCaps/>
          <w:sz w:val="20"/>
          <w:szCs w:val="20"/>
          <w:lang w:val="en-US"/>
        </w:rPr>
        <w:t>PROFESSIONAL SUMMARY</w:t>
      </w:r>
    </w:p>
    <w:p w:rsidR="00DD038C" w:rsidRPr="006419DC" w:rsidRDefault="00DD038C" w:rsidP="00DD038C">
      <w:pPr>
        <w:suppressAutoHyphens w:val="0"/>
        <w:ind w:left="630"/>
        <w:contextualSpacing/>
        <w:jc w:val="both"/>
        <w:rPr>
          <w:rFonts w:ascii="Arial" w:hAnsi="Arial" w:cs="Aharoni"/>
          <w:bCs/>
        </w:rPr>
      </w:pP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 xml:space="preserve">Possess </w:t>
      </w:r>
      <w:r w:rsidR="00845D12" w:rsidRPr="006419DC">
        <w:rPr>
          <w:rFonts w:ascii="Tahoma" w:hAnsi="Tahoma" w:cs="Tahoma"/>
          <w:b/>
          <w:bCs/>
          <w:sz w:val="20"/>
          <w:szCs w:val="20"/>
        </w:rPr>
        <w:t>4+</w:t>
      </w:r>
      <w:r w:rsidR="00BD37DE" w:rsidRPr="006419DC">
        <w:rPr>
          <w:rFonts w:ascii="Tahoma" w:hAnsi="Tahoma" w:cs="Tahoma"/>
          <w:b/>
          <w:bCs/>
          <w:sz w:val="20"/>
          <w:szCs w:val="20"/>
        </w:rPr>
        <w:t xml:space="preserve"> </w:t>
      </w:r>
      <w:r w:rsidR="00F9507F" w:rsidRPr="006419DC">
        <w:rPr>
          <w:rFonts w:ascii="Tahoma" w:hAnsi="Tahoma" w:cs="Tahoma"/>
          <w:b/>
          <w:bCs/>
          <w:sz w:val="20"/>
          <w:szCs w:val="20"/>
        </w:rPr>
        <w:t xml:space="preserve"> </w:t>
      </w:r>
      <w:r w:rsidRPr="006419DC">
        <w:rPr>
          <w:rFonts w:ascii="Tahoma" w:hAnsi="Tahoma" w:cs="Tahoma"/>
          <w:b/>
          <w:bCs/>
          <w:sz w:val="20"/>
          <w:szCs w:val="20"/>
        </w:rPr>
        <w:t>Years of experience in IT</w:t>
      </w:r>
      <w:r w:rsidRPr="006419DC">
        <w:rPr>
          <w:rFonts w:ascii="Tahoma" w:hAnsi="Tahoma" w:cs="Tahoma"/>
          <w:bCs/>
          <w:sz w:val="20"/>
          <w:szCs w:val="20"/>
        </w:rPr>
        <w:t xml:space="preserve"> Industry as a </w:t>
      </w:r>
      <w:r w:rsidR="00D16CD3" w:rsidRPr="006419DC">
        <w:rPr>
          <w:rFonts w:ascii="Tahoma" w:hAnsi="Tahoma" w:cs="Tahoma"/>
          <w:b/>
          <w:bCs/>
          <w:sz w:val="20"/>
          <w:szCs w:val="20"/>
        </w:rPr>
        <w:t>Software</w:t>
      </w:r>
      <w:r w:rsidR="00D16CD3" w:rsidRPr="006419DC">
        <w:rPr>
          <w:rFonts w:ascii="Tahoma" w:hAnsi="Tahoma" w:cs="Tahoma"/>
          <w:bCs/>
          <w:sz w:val="20"/>
          <w:szCs w:val="20"/>
        </w:rPr>
        <w:t xml:space="preserve"> </w:t>
      </w:r>
      <w:r w:rsidR="00D16CD3" w:rsidRPr="006419DC">
        <w:rPr>
          <w:rFonts w:ascii="Tahoma" w:hAnsi="Tahoma" w:cs="Tahoma"/>
          <w:b/>
          <w:bCs/>
          <w:sz w:val="20"/>
          <w:szCs w:val="20"/>
        </w:rPr>
        <w:t>Engineer</w:t>
      </w:r>
      <w:r w:rsidR="00D16CD3" w:rsidRPr="006419DC">
        <w:rPr>
          <w:rFonts w:ascii="Tahoma" w:hAnsi="Tahoma" w:cs="Tahoma"/>
          <w:bCs/>
          <w:sz w:val="20"/>
          <w:szCs w:val="20"/>
        </w:rPr>
        <w:t xml:space="preserve"> (</w:t>
      </w:r>
      <w:r w:rsidR="005703DF" w:rsidRPr="006419DC">
        <w:rPr>
          <w:rFonts w:ascii="Tahoma" w:hAnsi="Tahoma" w:cs="Tahoma"/>
          <w:b/>
          <w:bCs/>
          <w:sz w:val="20"/>
          <w:szCs w:val="20"/>
        </w:rPr>
        <w:t>Hadoop Developer</w:t>
      </w:r>
      <w:r w:rsidR="00D16CD3" w:rsidRPr="006419DC">
        <w:rPr>
          <w:rFonts w:ascii="Tahoma" w:hAnsi="Tahoma" w:cs="Tahoma"/>
          <w:b/>
          <w:bCs/>
          <w:sz w:val="20"/>
          <w:szCs w:val="20"/>
        </w:rPr>
        <w:t>)</w:t>
      </w:r>
      <w:r w:rsidRPr="006419DC">
        <w:rPr>
          <w:rFonts w:ascii="Tahoma" w:hAnsi="Tahoma" w:cs="Tahoma"/>
          <w:b/>
          <w:bCs/>
          <w:sz w:val="20"/>
          <w:szCs w:val="20"/>
        </w:rPr>
        <w:t>.</w:t>
      </w:r>
    </w:p>
    <w:p w:rsidR="00CC6F39" w:rsidRPr="006419DC" w:rsidRDefault="00CC6F39" w:rsidP="00CC6F39">
      <w:pPr>
        <w:numPr>
          <w:ilvl w:val="0"/>
          <w:numId w:val="3"/>
        </w:numPr>
        <w:suppressAutoHyphens w:val="0"/>
        <w:contextualSpacing/>
        <w:jc w:val="both"/>
        <w:rPr>
          <w:rFonts w:ascii="Tahoma" w:hAnsi="Tahoma" w:cs="Tahoma"/>
          <w:b/>
          <w:bCs/>
          <w:sz w:val="20"/>
          <w:szCs w:val="20"/>
        </w:rPr>
      </w:pPr>
      <w:r w:rsidRPr="006419DC">
        <w:rPr>
          <w:rFonts w:ascii="Tahoma" w:hAnsi="Tahoma" w:cs="Tahoma"/>
          <w:b/>
          <w:bCs/>
          <w:sz w:val="20"/>
          <w:szCs w:val="20"/>
        </w:rPr>
        <w:t>1</w:t>
      </w:r>
      <w:r w:rsidR="0021154B" w:rsidRPr="006419DC">
        <w:rPr>
          <w:rFonts w:ascii="Tahoma" w:hAnsi="Tahoma" w:cs="Tahoma"/>
          <w:b/>
          <w:bCs/>
          <w:sz w:val="20"/>
          <w:szCs w:val="20"/>
        </w:rPr>
        <w:t>+</w:t>
      </w:r>
      <w:r w:rsidRPr="006419DC">
        <w:rPr>
          <w:rFonts w:ascii="Tahoma" w:hAnsi="Tahoma" w:cs="Tahoma"/>
          <w:b/>
          <w:bCs/>
          <w:sz w:val="20"/>
          <w:szCs w:val="20"/>
        </w:rPr>
        <w:t xml:space="preserve"> year of work experience as</w:t>
      </w:r>
      <w:r w:rsidR="00F70240" w:rsidRPr="006419DC">
        <w:rPr>
          <w:rFonts w:ascii="Tahoma" w:hAnsi="Tahoma" w:cs="Tahoma"/>
          <w:b/>
          <w:bCs/>
          <w:sz w:val="20"/>
          <w:szCs w:val="20"/>
        </w:rPr>
        <w:t xml:space="preserve"> a</w:t>
      </w:r>
      <w:r w:rsidRPr="006419DC">
        <w:rPr>
          <w:rFonts w:ascii="Tahoma" w:hAnsi="Tahoma" w:cs="Tahoma"/>
          <w:b/>
          <w:bCs/>
          <w:sz w:val="20"/>
          <w:szCs w:val="20"/>
        </w:rPr>
        <w:t xml:space="preserve"> Java </w:t>
      </w:r>
      <w:r w:rsidR="00F70240" w:rsidRPr="006419DC">
        <w:rPr>
          <w:rFonts w:ascii="Tahoma" w:hAnsi="Tahoma" w:cs="Tahoma"/>
          <w:b/>
          <w:bCs/>
          <w:sz w:val="20"/>
          <w:szCs w:val="20"/>
        </w:rPr>
        <w:t>Developer</w:t>
      </w:r>
      <w:r w:rsidR="00C143CA" w:rsidRPr="006419DC">
        <w:rPr>
          <w:rFonts w:ascii="Tahoma" w:hAnsi="Tahoma" w:cs="Tahoma"/>
          <w:b/>
          <w:bCs/>
          <w:sz w:val="20"/>
          <w:szCs w:val="20"/>
        </w:rPr>
        <w:t>.</w:t>
      </w:r>
    </w:p>
    <w:p w:rsidR="00BD37DE" w:rsidRDefault="000625CF" w:rsidP="00CC6F39">
      <w:pPr>
        <w:numPr>
          <w:ilvl w:val="0"/>
          <w:numId w:val="3"/>
        </w:numPr>
        <w:suppressAutoHyphens w:val="0"/>
        <w:contextualSpacing/>
        <w:jc w:val="both"/>
        <w:rPr>
          <w:rFonts w:ascii="Tahoma" w:hAnsi="Tahoma" w:cs="Tahoma"/>
          <w:b/>
          <w:bCs/>
          <w:sz w:val="20"/>
          <w:szCs w:val="20"/>
        </w:rPr>
      </w:pPr>
      <w:r w:rsidRPr="006419DC">
        <w:rPr>
          <w:rFonts w:ascii="Tahoma" w:hAnsi="Tahoma" w:cs="Tahoma"/>
          <w:b/>
          <w:bCs/>
          <w:sz w:val="20"/>
          <w:szCs w:val="20"/>
        </w:rPr>
        <w:t>6</w:t>
      </w:r>
      <w:r w:rsidR="00BD37DE" w:rsidRPr="006419DC">
        <w:rPr>
          <w:rFonts w:ascii="Tahoma" w:hAnsi="Tahoma" w:cs="Tahoma"/>
          <w:b/>
          <w:bCs/>
          <w:sz w:val="20"/>
          <w:szCs w:val="20"/>
        </w:rPr>
        <w:t xml:space="preserve"> Month work as Oracle developer.</w:t>
      </w:r>
    </w:p>
    <w:p w:rsidR="004C790B" w:rsidRPr="006419DC" w:rsidRDefault="004C790B" w:rsidP="00CC6F39">
      <w:pPr>
        <w:numPr>
          <w:ilvl w:val="0"/>
          <w:numId w:val="3"/>
        </w:numPr>
        <w:suppressAutoHyphens w:val="0"/>
        <w:contextualSpacing/>
        <w:jc w:val="both"/>
        <w:rPr>
          <w:rFonts w:ascii="Tahoma" w:hAnsi="Tahoma" w:cs="Tahoma"/>
          <w:b/>
          <w:bCs/>
          <w:sz w:val="20"/>
          <w:szCs w:val="20"/>
        </w:rPr>
      </w:pPr>
      <w:r>
        <w:rPr>
          <w:rFonts w:ascii="Tahoma" w:hAnsi="Tahoma" w:cs="Tahoma"/>
          <w:b/>
          <w:bCs/>
          <w:sz w:val="20"/>
          <w:szCs w:val="20"/>
        </w:rPr>
        <w:t xml:space="preserve">1 year work as spark kafka ELK.  </w:t>
      </w:r>
    </w:p>
    <w:p w:rsidR="00BD37DE" w:rsidRPr="006419DC" w:rsidRDefault="00BD37DE" w:rsidP="00D16CD3">
      <w:pPr>
        <w:pStyle w:val="ListParagraph"/>
        <w:numPr>
          <w:ilvl w:val="0"/>
          <w:numId w:val="3"/>
        </w:numPr>
        <w:suppressAutoHyphens w:val="0"/>
        <w:overflowPunct w:val="0"/>
        <w:jc w:val="both"/>
        <w:rPr>
          <w:rFonts w:ascii="Tahoma" w:eastAsia="Arial" w:hAnsi="Tahoma" w:cs="Tahoma"/>
          <w:bCs/>
          <w:sz w:val="20"/>
          <w:szCs w:val="20"/>
        </w:rPr>
      </w:pPr>
      <w:r w:rsidRPr="006419DC">
        <w:rPr>
          <w:rFonts w:ascii="Tahoma" w:hAnsi="Tahoma" w:cs="Tahoma"/>
          <w:bCs/>
          <w:sz w:val="20"/>
          <w:szCs w:val="20"/>
        </w:rPr>
        <w:t xml:space="preserve">Over </w:t>
      </w:r>
      <w:r w:rsidR="00A324B3">
        <w:rPr>
          <w:rFonts w:ascii="Tahoma" w:hAnsi="Tahoma" w:cs="Tahoma"/>
          <w:b/>
          <w:bCs/>
          <w:sz w:val="20"/>
          <w:szCs w:val="20"/>
        </w:rPr>
        <w:t>2.2</w:t>
      </w:r>
      <w:r w:rsidRPr="006419DC">
        <w:rPr>
          <w:rFonts w:ascii="Tahoma" w:hAnsi="Tahoma" w:cs="Tahoma"/>
          <w:b/>
          <w:bCs/>
          <w:sz w:val="20"/>
          <w:szCs w:val="20"/>
        </w:rPr>
        <w:t xml:space="preserve"> years of extensive experience in Hadoop/Spark</w:t>
      </w:r>
      <w:r w:rsidRPr="006419DC">
        <w:rPr>
          <w:rFonts w:ascii="Tahoma" w:hAnsi="Tahoma" w:cs="Tahoma"/>
          <w:bCs/>
          <w:sz w:val="20"/>
          <w:szCs w:val="20"/>
        </w:rPr>
        <w:t xml:space="preserve"> Framework </w:t>
      </w:r>
      <w:r w:rsidRPr="006419DC">
        <w:rPr>
          <w:rFonts w:ascii="Tahoma" w:eastAsia="Arial" w:hAnsi="Tahoma" w:cs="Tahoma"/>
          <w:bCs/>
          <w:sz w:val="20"/>
          <w:szCs w:val="20"/>
        </w:rPr>
        <w:t>and its tools like HDFS,</w:t>
      </w:r>
      <w:r w:rsidRPr="006419DC">
        <w:rPr>
          <w:rFonts w:ascii="Tahoma" w:eastAsia="Arial" w:hAnsi="Tahoma" w:cs="Tahoma"/>
          <w:b/>
          <w:bCs/>
          <w:sz w:val="20"/>
          <w:szCs w:val="20"/>
        </w:rPr>
        <w:t xml:space="preserve"> </w:t>
      </w:r>
      <w:r w:rsidRPr="006419DC">
        <w:rPr>
          <w:rFonts w:ascii="Tahoma" w:eastAsia="Arial" w:hAnsi="Tahoma" w:cs="Tahoma"/>
          <w:bCs/>
          <w:sz w:val="20"/>
          <w:szCs w:val="20"/>
        </w:rPr>
        <w:t>Pig, Sqoop, Hive, Flume, kafka,HBase,Spark .</w:t>
      </w:r>
    </w:p>
    <w:p w:rsidR="00892EB7" w:rsidRPr="006419DC" w:rsidRDefault="00892EB7" w:rsidP="00892EB7">
      <w:pPr>
        <w:pStyle w:val="MediumShading1-Accent11"/>
        <w:numPr>
          <w:ilvl w:val="0"/>
          <w:numId w:val="3"/>
        </w:numPr>
        <w:tabs>
          <w:tab w:val="clear" w:pos="709"/>
        </w:tabs>
        <w:jc w:val="both"/>
        <w:rPr>
          <w:rFonts w:ascii="Tahoma" w:hAnsi="Tahoma" w:cs="Tahoma"/>
          <w:color w:val="auto"/>
          <w:sz w:val="20"/>
          <w:szCs w:val="20"/>
        </w:rPr>
      </w:pPr>
      <w:r w:rsidRPr="006419DC">
        <w:rPr>
          <w:rFonts w:ascii="Tahoma" w:hAnsi="Tahoma" w:cs="Tahoma"/>
          <w:color w:val="000000"/>
          <w:sz w:val="20"/>
          <w:szCs w:val="20"/>
        </w:rPr>
        <w:t xml:space="preserve">Excellent understanding of HDFS, Spark, MapReduce, YARN and tools </w:t>
      </w:r>
      <w:r w:rsidRPr="006419DC">
        <w:rPr>
          <w:rFonts w:ascii="Tahoma" w:hAnsi="Tahoma" w:cs="Tahoma"/>
          <w:color w:val="auto"/>
          <w:sz w:val="20"/>
          <w:szCs w:val="20"/>
        </w:rPr>
        <w:t xml:space="preserve">including </w:t>
      </w:r>
      <w:r w:rsidR="00F9507F" w:rsidRPr="006419DC">
        <w:rPr>
          <w:rFonts w:ascii="Tahoma" w:hAnsi="Tahoma" w:cs="Tahoma"/>
          <w:color w:val="auto"/>
          <w:sz w:val="20"/>
          <w:szCs w:val="20"/>
        </w:rPr>
        <w:t xml:space="preserve">Hive, </w:t>
      </w:r>
      <w:r w:rsidRPr="006419DC">
        <w:rPr>
          <w:rFonts w:ascii="Tahoma" w:hAnsi="Tahoma" w:cs="Tahoma"/>
          <w:color w:val="auto"/>
          <w:sz w:val="20"/>
          <w:szCs w:val="20"/>
        </w:rPr>
        <w:t>and Pig for data analysis, Sqoop and Flume for data ingestion.</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sz w:val="20"/>
          <w:szCs w:val="20"/>
        </w:rPr>
        <w:t>Good knowledge on Spark c</w:t>
      </w:r>
      <w:r w:rsidR="005C260E" w:rsidRPr="006419DC">
        <w:rPr>
          <w:rFonts w:ascii="Tahoma" w:hAnsi="Tahoma" w:cs="Tahoma"/>
          <w:sz w:val="20"/>
          <w:szCs w:val="20"/>
        </w:rPr>
        <w:t>omponents like SparkSQL</w:t>
      </w:r>
      <w:r w:rsidR="002E08A1" w:rsidRPr="006419DC">
        <w:rPr>
          <w:rFonts w:ascii="Tahoma" w:hAnsi="Tahoma" w:cs="Tahoma"/>
          <w:sz w:val="20"/>
          <w:szCs w:val="20"/>
        </w:rPr>
        <w:t>, Spark</w:t>
      </w:r>
      <w:r w:rsidR="00A504B3" w:rsidRPr="006419DC">
        <w:rPr>
          <w:rFonts w:ascii="Tahoma" w:hAnsi="Tahoma" w:cs="Tahoma"/>
          <w:sz w:val="20"/>
          <w:szCs w:val="20"/>
        </w:rPr>
        <w:t xml:space="preserve"> Streaming.</w:t>
      </w:r>
    </w:p>
    <w:p w:rsidR="00892EB7" w:rsidRPr="006419DC" w:rsidRDefault="00892EB7" w:rsidP="00892EB7">
      <w:pPr>
        <w:pStyle w:val="BodyText"/>
        <w:numPr>
          <w:ilvl w:val="0"/>
          <w:numId w:val="3"/>
        </w:numPr>
        <w:suppressAutoHyphens w:val="0"/>
        <w:spacing w:after="0"/>
        <w:jc w:val="both"/>
        <w:rPr>
          <w:rFonts w:ascii="Tahoma" w:hAnsi="Tahoma" w:cs="Tahoma"/>
          <w:bCs/>
          <w:sz w:val="20"/>
          <w:szCs w:val="20"/>
        </w:rPr>
      </w:pPr>
      <w:r w:rsidRPr="006419DC">
        <w:rPr>
          <w:rFonts w:ascii="Tahoma" w:eastAsia="Arial" w:hAnsi="Tahoma" w:cs="Tahoma"/>
          <w:bCs/>
          <w:sz w:val="20"/>
          <w:szCs w:val="20"/>
        </w:rPr>
        <w:t>Experience on Spark Core,</w:t>
      </w:r>
      <w:r w:rsidR="005C260E" w:rsidRPr="006419DC">
        <w:rPr>
          <w:rFonts w:ascii="Tahoma" w:eastAsia="Arial" w:hAnsi="Tahoma" w:cs="Tahoma"/>
          <w:bCs/>
          <w:sz w:val="20"/>
          <w:szCs w:val="20"/>
        </w:rPr>
        <w:t xml:space="preserve"> </w:t>
      </w:r>
      <w:r w:rsidRPr="006419DC">
        <w:rPr>
          <w:rFonts w:ascii="Tahoma" w:eastAsia="Arial" w:hAnsi="Tahoma" w:cs="Tahoma"/>
          <w:bCs/>
          <w:sz w:val="20"/>
          <w:szCs w:val="20"/>
        </w:rPr>
        <w:t xml:space="preserve">Scala and creating RDD to perform </w:t>
      </w:r>
      <w:r w:rsidR="002E08A1" w:rsidRPr="006419DC">
        <w:rPr>
          <w:rFonts w:ascii="Tahoma" w:eastAsia="Arial" w:hAnsi="Tahoma" w:cs="Tahoma"/>
          <w:bCs/>
          <w:sz w:val="20"/>
          <w:szCs w:val="20"/>
        </w:rPr>
        <w:t>aggregations, grouping</w:t>
      </w:r>
      <w:r w:rsidRPr="006419DC">
        <w:rPr>
          <w:rFonts w:ascii="Tahoma" w:eastAsia="Arial" w:hAnsi="Tahoma" w:cs="Tahoma"/>
          <w:bCs/>
          <w:sz w:val="20"/>
          <w:szCs w:val="20"/>
        </w:rPr>
        <w:t xml:space="preserve"> etc in Spark</w:t>
      </w:r>
      <w:r w:rsidR="005C260E" w:rsidRPr="006419DC">
        <w:rPr>
          <w:rFonts w:ascii="Tahoma" w:eastAsia="Arial" w:hAnsi="Tahoma" w:cs="Tahoma"/>
          <w:bCs/>
          <w:sz w:val="20"/>
          <w:szCs w:val="20"/>
        </w:rPr>
        <w:t>.</w:t>
      </w:r>
    </w:p>
    <w:p w:rsidR="00892EB7" w:rsidRPr="006419DC" w:rsidRDefault="00892EB7" w:rsidP="00892EB7">
      <w:pPr>
        <w:pStyle w:val="BodyText"/>
        <w:numPr>
          <w:ilvl w:val="0"/>
          <w:numId w:val="3"/>
        </w:numPr>
        <w:suppressAutoHyphens w:val="0"/>
        <w:spacing w:after="0"/>
        <w:jc w:val="both"/>
        <w:rPr>
          <w:rFonts w:ascii="Tahoma" w:hAnsi="Tahoma" w:cs="Tahoma"/>
          <w:bCs/>
          <w:sz w:val="20"/>
          <w:szCs w:val="20"/>
        </w:rPr>
      </w:pPr>
      <w:r w:rsidRPr="006419DC">
        <w:rPr>
          <w:rFonts w:ascii="Tahoma" w:hAnsi="Tahoma" w:cs="Tahoma"/>
          <w:bCs/>
          <w:sz w:val="20"/>
          <w:szCs w:val="20"/>
        </w:rPr>
        <w:t>Experience on creating schema to data in Spark and performing SQL operations using SparkSQL</w:t>
      </w:r>
    </w:p>
    <w:p w:rsidR="00892EB7" w:rsidRPr="006419DC" w:rsidRDefault="00892EB7" w:rsidP="00892EB7">
      <w:pPr>
        <w:pStyle w:val="BodyText"/>
        <w:numPr>
          <w:ilvl w:val="0"/>
          <w:numId w:val="3"/>
        </w:numPr>
        <w:suppressAutoHyphens w:val="0"/>
        <w:spacing w:after="0"/>
        <w:jc w:val="both"/>
        <w:rPr>
          <w:rFonts w:ascii="Tahoma" w:hAnsi="Tahoma" w:cs="Tahoma"/>
          <w:bCs/>
          <w:sz w:val="20"/>
          <w:szCs w:val="20"/>
        </w:rPr>
      </w:pPr>
      <w:r w:rsidRPr="006419DC">
        <w:rPr>
          <w:rFonts w:ascii="Tahoma" w:hAnsi="Tahoma" w:cs="Tahoma"/>
          <w:sz w:val="20"/>
          <w:szCs w:val="20"/>
        </w:rPr>
        <w:t xml:space="preserve">Worked on creating the RDDs, </w:t>
      </w:r>
      <w:r w:rsidR="001412EB" w:rsidRPr="006419DC">
        <w:rPr>
          <w:rFonts w:ascii="Tahoma" w:hAnsi="Tahoma" w:cs="Tahoma"/>
          <w:sz w:val="20"/>
          <w:szCs w:val="20"/>
        </w:rPr>
        <w:t>Data Frames</w:t>
      </w:r>
      <w:r w:rsidRPr="006419DC">
        <w:rPr>
          <w:rFonts w:ascii="Tahoma" w:hAnsi="Tahoma" w:cs="Tahoma"/>
          <w:sz w:val="20"/>
          <w:szCs w:val="20"/>
        </w:rPr>
        <w:t xml:space="preserve"> for the required input data and performed the data transformations using Spark-core</w:t>
      </w:r>
    </w:p>
    <w:p w:rsidR="00892EB7" w:rsidRPr="006419DC" w:rsidRDefault="00892EB7" w:rsidP="00892EB7">
      <w:pPr>
        <w:pStyle w:val="BodyText"/>
        <w:numPr>
          <w:ilvl w:val="0"/>
          <w:numId w:val="3"/>
        </w:numPr>
        <w:suppressAutoHyphens w:val="0"/>
        <w:spacing w:after="0"/>
        <w:jc w:val="both"/>
        <w:rPr>
          <w:rFonts w:ascii="Tahoma" w:hAnsi="Tahoma" w:cs="Tahoma"/>
          <w:bCs/>
          <w:sz w:val="20"/>
          <w:szCs w:val="20"/>
        </w:rPr>
      </w:pPr>
      <w:r w:rsidRPr="006419DC">
        <w:rPr>
          <w:rFonts w:ascii="Tahoma" w:hAnsi="Tahoma" w:cs="Tahoma"/>
          <w:bCs/>
          <w:sz w:val="20"/>
          <w:szCs w:val="20"/>
        </w:rPr>
        <w:t>Hands on experience on Integrating Hive with Spark to perform HQL in Spark</w:t>
      </w:r>
    </w:p>
    <w:p w:rsidR="00892EB7" w:rsidRPr="006419DC" w:rsidRDefault="00892EB7" w:rsidP="00892EB7">
      <w:pPr>
        <w:pStyle w:val="ListParagraph"/>
        <w:numPr>
          <w:ilvl w:val="0"/>
          <w:numId w:val="3"/>
        </w:numPr>
        <w:suppressAutoHyphens w:val="0"/>
        <w:overflowPunct w:val="0"/>
        <w:jc w:val="both"/>
        <w:rPr>
          <w:rFonts w:ascii="Tahoma" w:eastAsia="Arial" w:hAnsi="Tahoma" w:cs="Tahoma"/>
          <w:bCs/>
          <w:sz w:val="20"/>
          <w:szCs w:val="20"/>
        </w:rPr>
      </w:pPr>
      <w:r w:rsidRPr="006419DC">
        <w:rPr>
          <w:rFonts w:ascii="Tahoma" w:eastAsia="Arial" w:hAnsi="Tahoma" w:cs="Tahoma"/>
          <w:bCs/>
          <w:sz w:val="20"/>
          <w:szCs w:val="20"/>
        </w:rPr>
        <w:t>Expertise knowledge on Hadoop framework In-depth understanding of HDFS &amp; MapReduce architecture.</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Hands on experience on HDFS, HIVE, PIG, Hadoop, Map Reduce framework and SQOOP.</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Experience on</w:t>
      </w:r>
      <w:r w:rsidR="007359F4" w:rsidRPr="006419DC">
        <w:rPr>
          <w:rFonts w:ascii="Tahoma" w:hAnsi="Tahoma" w:cs="Tahoma"/>
          <w:bCs/>
          <w:sz w:val="20"/>
          <w:szCs w:val="20"/>
        </w:rPr>
        <w:t xml:space="preserve"> ingestion</w:t>
      </w:r>
      <w:r w:rsidRPr="006419DC">
        <w:rPr>
          <w:rFonts w:ascii="Tahoma" w:hAnsi="Tahoma" w:cs="Tahoma"/>
          <w:bCs/>
          <w:sz w:val="20"/>
          <w:szCs w:val="20"/>
        </w:rPr>
        <w:t xml:space="preserve"> </w:t>
      </w:r>
      <w:r w:rsidR="002E08A1" w:rsidRPr="006419DC">
        <w:rPr>
          <w:rFonts w:ascii="Tahoma" w:hAnsi="Tahoma" w:cs="Tahoma"/>
          <w:bCs/>
          <w:sz w:val="20"/>
          <w:szCs w:val="20"/>
        </w:rPr>
        <w:t>large dataset</w:t>
      </w:r>
      <w:r w:rsidR="001B3D40" w:rsidRPr="006419DC">
        <w:rPr>
          <w:rFonts w:ascii="Tahoma" w:hAnsi="Tahoma" w:cs="Tahoma"/>
          <w:bCs/>
          <w:sz w:val="20"/>
          <w:szCs w:val="20"/>
        </w:rPr>
        <w:t xml:space="preserve">  </w:t>
      </w:r>
      <w:r w:rsidRPr="006419DC">
        <w:rPr>
          <w:rFonts w:ascii="Tahoma" w:hAnsi="Tahoma" w:cs="Tahoma"/>
          <w:bCs/>
          <w:sz w:val="20"/>
          <w:szCs w:val="20"/>
        </w:rPr>
        <w:t xml:space="preserve"> transfer </w:t>
      </w:r>
      <w:r w:rsidR="002E08A1" w:rsidRPr="006419DC">
        <w:rPr>
          <w:rFonts w:ascii="Tahoma" w:hAnsi="Tahoma" w:cs="Tahoma"/>
          <w:bCs/>
          <w:sz w:val="20"/>
          <w:szCs w:val="20"/>
        </w:rPr>
        <w:t>between RDBMS</w:t>
      </w:r>
      <w:r w:rsidRPr="006419DC">
        <w:rPr>
          <w:rFonts w:ascii="Tahoma" w:hAnsi="Tahoma" w:cs="Tahoma"/>
          <w:bCs/>
          <w:sz w:val="20"/>
          <w:szCs w:val="20"/>
        </w:rPr>
        <w:t xml:space="preserve"> to HDFS using Sqoop.</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Worked extensively with HIVE DDLs and Hive Query language (HQLs).</w:t>
      </w:r>
    </w:p>
    <w:p w:rsidR="00892EB7" w:rsidRPr="006419DC" w:rsidRDefault="00892EB7" w:rsidP="00892EB7">
      <w:pPr>
        <w:pStyle w:val="MediumShading1-Accent11"/>
        <w:numPr>
          <w:ilvl w:val="0"/>
          <w:numId w:val="3"/>
        </w:numPr>
        <w:tabs>
          <w:tab w:val="clear" w:pos="709"/>
        </w:tabs>
        <w:suppressAutoHyphens w:val="0"/>
        <w:jc w:val="both"/>
        <w:rPr>
          <w:rFonts w:ascii="Tahoma" w:hAnsi="Tahoma" w:cs="Tahoma"/>
          <w:color w:val="auto"/>
          <w:sz w:val="20"/>
          <w:szCs w:val="20"/>
        </w:rPr>
      </w:pPr>
      <w:r w:rsidRPr="006419DC">
        <w:rPr>
          <w:rFonts w:ascii="Tahoma" w:hAnsi="Tahoma" w:cs="Tahoma"/>
          <w:color w:val="auto"/>
          <w:sz w:val="20"/>
          <w:szCs w:val="20"/>
        </w:rPr>
        <w:t>Good experience in database design, creating Tables, Views and Indexes.</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Involved in PIG Latin scripts for handling business transformations.</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 xml:space="preserve">Experience on NO-SQL databases like </w:t>
      </w:r>
      <w:r w:rsidR="00F9507F" w:rsidRPr="006419DC">
        <w:rPr>
          <w:rFonts w:ascii="Tahoma" w:hAnsi="Tahoma" w:cs="Tahoma"/>
          <w:bCs/>
          <w:sz w:val="20"/>
          <w:szCs w:val="20"/>
        </w:rPr>
        <w:t>HBASE.</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Experience on streaming tools like Flume and knowledge on Kafka.</w:t>
      </w:r>
    </w:p>
    <w:p w:rsidR="00892EB7" w:rsidRPr="006419DC" w:rsidRDefault="005C260E"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Vibrant Knowledge on Scala.</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Familiarity with the common computing environment (Linux).</w:t>
      </w:r>
    </w:p>
    <w:p w:rsidR="00892EB7" w:rsidRPr="006419DC" w:rsidRDefault="00892EB7"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Vibrant in Core Java application development.</w:t>
      </w:r>
    </w:p>
    <w:p w:rsidR="00892EB7" w:rsidRPr="006419DC" w:rsidRDefault="00AD32F0" w:rsidP="00892EB7">
      <w:pPr>
        <w:numPr>
          <w:ilvl w:val="0"/>
          <w:numId w:val="3"/>
        </w:numPr>
        <w:suppressAutoHyphens w:val="0"/>
        <w:contextualSpacing/>
        <w:jc w:val="both"/>
        <w:rPr>
          <w:rFonts w:ascii="Tahoma" w:hAnsi="Tahoma" w:cs="Tahoma"/>
          <w:bCs/>
          <w:sz w:val="20"/>
          <w:szCs w:val="20"/>
        </w:rPr>
      </w:pPr>
      <w:r w:rsidRPr="006419DC">
        <w:rPr>
          <w:rFonts w:ascii="Tahoma" w:hAnsi="Tahoma" w:cs="Tahoma"/>
          <w:bCs/>
          <w:sz w:val="20"/>
          <w:szCs w:val="20"/>
        </w:rPr>
        <w:t>Vibrant</w:t>
      </w:r>
      <w:r w:rsidR="00892EB7" w:rsidRPr="006419DC">
        <w:rPr>
          <w:rFonts w:ascii="Tahoma" w:hAnsi="Tahoma" w:cs="Tahoma"/>
          <w:bCs/>
          <w:sz w:val="20"/>
          <w:szCs w:val="20"/>
        </w:rPr>
        <w:t xml:space="preserve"> communication and inter-personal skills.</w:t>
      </w:r>
    </w:p>
    <w:p w:rsidR="0003049A" w:rsidRPr="006419DC" w:rsidRDefault="0003049A" w:rsidP="0003049A">
      <w:pPr>
        <w:suppressAutoHyphens w:val="0"/>
        <w:contextualSpacing/>
        <w:jc w:val="both"/>
        <w:rPr>
          <w:rFonts w:ascii="Tahoma" w:hAnsi="Tahoma" w:cs="Tahoma"/>
          <w:bCs/>
          <w:sz w:val="20"/>
          <w:szCs w:val="20"/>
        </w:rPr>
      </w:pPr>
    </w:p>
    <w:p w:rsidR="0003049A" w:rsidRPr="006419DC" w:rsidRDefault="0003049A" w:rsidP="0003049A">
      <w:pPr>
        <w:suppressAutoHyphens w:val="0"/>
        <w:contextualSpacing/>
        <w:jc w:val="both"/>
        <w:rPr>
          <w:rFonts w:ascii="Tahoma" w:hAnsi="Tahoma" w:cs="Tahoma"/>
          <w:bCs/>
          <w:sz w:val="20"/>
          <w:szCs w:val="20"/>
        </w:rPr>
      </w:pPr>
    </w:p>
    <w:p w:rsidR="0003049A" w:rsidRPr="006419DC" w:rsidRDefault="0003049A" w:rsidP="0003049A">
      <w:pPr>
        <w:suppressAutoHyphens w:val="0"/>
        <w:contextualSpacing/>
        <w:jc w:val="both"/>
        <w:rPr>
          <w:rFonts w:ascii="Tahoma" w:hAnsi="Tahoma" w:cs="Tahoma"/>
          <w:bCs/>
          <w:sz w:val="20"/>
          <w:szCs w:val="20"/>
        </w:rPr>
      </w:pPr>
    </w:p>
    <w:p w:rsidR="00DA596F" w:rsidRPr="006419DC" w:rsidRDefault="00DA596F" w:rsidP="00DA596F">
      <w:pPr>
        <w:suppressAutoHyphens w:val="0"/>
        <w:ind w:left="630"/>
        <w:jc w:val="both"/>
        <w:rPr>
          <w:rFonts w:ascii="Tahoma" w:hAnsi="Tahoma" w:cs="Tahoma"/>
          <w:sz w:val="20"/>
          <w:szCs w:val="20"/>
        </w:rPr>
      </w:pPr>
    </w:p>
    <w:p w:rsidR="00676809" w:rsidRPr="006419DC" w:rsidRDefault="0023525E" w:rsidP="003D149E">
      <w:pPr>
        <w:pBdr>
          <w:bottom w:val="single" w:sz="4" w:space="0" w:color="000000"/>
        </w:pBdr>
        <w:shd w:val="clear" w:color="auto" w:fill="E6E6E6"/>
        <w:rPr>
          <w:rFonts w:ascii="Tahoma" w:hAnsi="Tahoma" w:cs="Tahoma"/>
          <w:b/>
          <w:smallCaps/>
          <w:sz w:val="20"/>
          <w:szCs w:val="20"/>
          <w:lang w:val="en-US"/>
        </w:rPr>
      </w:pPr>
      <w:r w:rsidRPr="006419DC">
        <w:rPr>
          <w:rFonts w:ascii="Tahoma" w:hAnsi="Tahoma" w:cs="Tahoma"/>
          <w:sz w:val="20"/>
          <w:szCs w:val="20"/>
        </w:rPr>
        <w:t xml:space="preserve">                                      </w:t>
      </w:r>
      <w:r w:rsidR="00C14D52" w:rsidRPr="006419DC">
        <w:rPr>
          <w:rFonts w:ascii="Tahoma" w:hAnsi="Tahoma" w:cs="Tahoma"/>
          <w:sz w:val="20"/>
          <w:szCs w:val="20"/>
        </w:rPr>
        <w:t xml:space="preserve">                     </w:t>
      </w:r>
      <w:r w:rsidRPr="006419DC">
        <w:rPr>
          <w:rFonts w:ascii="Tahoma" w:hAnsi="Tahoma" w:cs="Tahoma"/>
          <w:sz w:val="20"/>
          <w:szCs w:val="20"/>
        </w:rPr>
        <w:t xml:space="preserve"> </w:t>
      </w:r>
      <w:r w:rsidR="00676809" w:rsidRPr="006419DC">
        <w:rPr>
          <w:rFonts w:ascii="Tahoma" w:hAnsi="Tahoma" w:cs="Tahoma"/>
          <w:b/>
          <w:smallCaps/>
          <w:sz w:val="20"/>
          <w:szCs w:val="20"/>
          <w:lang w:val="en-US"/>
        </w:rPr>
        <w:t>Core Competencies</w:t>
      </w:r>
    </w:p>
    <w:tbl>
      <w:tblPr>
        <w:tblpPr w:leftFromText="180" w:rightFromText="180" w:vertAnchor="text" w:horzAnchor="margin" w:tblpXSpec="center" w:tblpY="110"/>
        <w:tblW w:w="9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6862"/>
      </w:tblGrid>
      <w:tr w:rsidR="00000000" w:rsidTr="0006660D">
        <w:trPr>
          <w:trHeight w:val="282"/>
        </w:trPr>
        <w:tc>
          <w:tcPr>
            <w:tcW w:w="2694" w:type="dxa"/>
          </w:tcPr>
          <w:p w:rsidR="0006660D" w:rsidRPr="006419DC" w:rsidRDefault="0006660D" w:rsidP="0006660D">
            <w:pPr>
              <w:rPr>
                <w:rFonts w:ascii="Tahoma" w:hAnsi="Tahoma" w:cs="Tahoma"/>
                <w:sz w:val="20"/>
                <w:szCs w:val="20"/>
              </w:rPr>
            </w:pPr>
            <w:r w:rsidRPr="006419DC">
              <w:rPr>
                <w:rFonts w:ascii="Tahoma" w:hAnsi="Tahoma" w:cs="Tahoma"/>
                <w:b/>
                <w:sz w:val="20"/>
                <w:szCs w:val="20"/>
              </w:rPr>
              <w:t>Big Data Ecosystems Tools</w:t>
            </w:r>
          </w:p>
        </w:tc>
        <w:tc>
          <w:tcPr>
            <w:tcW w:w="6862" w:type="dxa"/>
          </w:tcPr>
          <w:p w:rsidR="0006660D" w:rsidRPr="006419DC" w:rsidRDefault="0006660D" w:rsidP="0006660D">
            <w:pPr>
              <w:jc w:val="both"/>
              <w:rPr>
                <w:rFonts w:ascii="Tahoma" w:hAnsi="Tahoma" w:cs="Tahoma"/>
                <w:sz w:val="20"/>
                <w:szCs w:val="20"/>
              </w:rPr>
            </w:pPr>
            <w:r w:rsidRPr="006419DC">
              <w:rPr>
                <w:rFonts w:ascii="Tahoma" w:hAnsi="Tahoma" w:cs="Tahoma"/>
                <w:color w:val="262626"/>
                <w:sz w:val="20"/>
                <w:szCs w:val="20"/>
                <w:lang w:eastAsia="bn-IN" w:bidi="bn-IN"/>
              </w:rPr>
              <w:t>Hadoop, Spark, HDFS, Hbase, Hive, Pig, Sq</w:t>
            </w:r>
            <w:r w:rsidR="00D848C7" w:rsidRPr="006419DC">
              <w:rPr>
                <w:rFonts w:ascii="Tahoma" w:hAnsi="Tahoma" w:cs="Tahoma"/>
                <w:color w:val="262626"/>
                <w:sz w:val="20"/>
                <w:szCs w:val="20"/>
                <w:lang w:eastAsia="bn-IN" w:bidi="bn-IN"/>
              </w:rPr>
              <w:t xml:space="preserve">oop, Flume, </w:t>
            </w:r>
            <w:r w:rsidR="00E93565" w:rsidRPr="006419DC">
              <w:rPr>
                <w:rFonts w:ascii="Tahoma" w:hAnsi="Tahoma" w:cs="Tahoma"/>
                <w:color w:val="262626"/>
                <w:sz w:val="20"/>
                <w:szCs w:val="20"/>
                <w:lang w:eastAsia="bn-IN" w:bidi="bn-IN"/>
              </w:rPr>
              <w:t>Kafka, Presto</w:t>
            </w:r>
            <w:r w:rsidR="00D848C7" w:rsidRPr="006419DC">
              <w:rPr>
                <w:rFonts w:ascii="Tahoma" w:hAnsi="Tahoma" w:cs="Tahoma"/>
                <w:color w:val="262626"/>
                <w:sz w:val="20"/>
                <w:szCs w:val="20"/>
                <w:lang w:eastAsia="bn-IN" w:bidi="bn-IN"/>
              </w:rPr>
              <w:t>.</w:t>
            </w:r>
            <w:r w:rsidRPr="006419DC">
              <w:rPr>
                <w:rFonts w:ascii="Tahoma" w:hAnsi="Tahoma" w:cs="Tahoma"/>
                <w:color w:val="262626"/>
                <w:sz w:val="20"/>
                <w:szCs w:val="20"/>
                <w:lang w:eastAsia="bn-IN" w:bidi="bn-IN"/>
              </w:rPr>
              <w:t xml:space="preserve"> </w:t>
            </w:r>
            <w:r w:rsidR="002C0ECB">
              <w:rPr>
                <w:rFonts w:ascii="Tahoma" w:hAnsi="Tahoma" w:cs="Tahoma"/>
                <w:color w:val="262626"/>
                <w:sz w:val="20"/>
                <w:szCs w:val="20"/>
                <w:lang w:eastAsia="bn-IN" w:bidi="bn-IN"/>
              </w:rPr>
              <w:t>Elk</w:t>
            </w:r>
          </w:p>
        </w:tc>
      </w:tr>
      <w:tr w:rsidR="00000000" w:rsidTr="0006660D">
        <w:trPr>
          <w:trHeight w:val="282"/>
        </w:trPr>
        <w:tc>
          <w:tcPr>
            <w:tcW w:w="2694" w:type="dxa"/>
          </w:tcPr>
          <w:p w:rsidR="0006660D" w:rsidRPr="006419DC" w:rsidRDefault="0006660D" w:rsidP="0006660D">
            <w:pPr>
              <w:rPr>
                <w:rFonts w:ascii="Tahoma" w:hAnsi="Tahoma" w:cs="Tahoma"/>
                <w:b/>
                <w:sz w:val="20"/>
                <w:szCs w:val="20"/>
              </w:rPr>
            </w:pPr>
            <w:r w:rsidRPr="006419DC">
              <w:rPr>
                <w:rFonts w:ascii="Tahoma" w:hAnsi="Tahoma" w:cs="Tahoma"/>
                <w:b/>
                <w:sz w:val="20"/>
                <w:szCs w:val="20"/>
              </w:rPr>
              <w:t>Programming Language</w:t>
            </w:r>
          </w:p>
        </w:tc>
        <w:tc>
          <w:tcPr>
            <w:tcW w:w="6862" w:type="dxa"/>
          </w:tcPr>
          <w:p w:rsidR="0006660D" w:rsidRPr="006419DC" w:rsidRDefault="00F9507F" w:rsidP="0006660D">
            <w:pPr>
              <w:jc w:val="both"/>
              <w:rPr>
                <w:rFonts w:ascii="Tahoma" w:hAnsi="Tahoma" w:cs="Tahoma"/>
                <w:color w:val="262626"/>
                <w:sz w:val="20"/>
                <w:szCs w:val="20"/>
                <w:lang w:eastAsia="bn-IN" w:bidi="bn-IN"/>
              </w:rPr>
            </w:pPr>
            <w:r w:rsidRPr="006419DC">
              <w:rPr>
                <w:rFonts w:ascii="Tahoma" w:hAnsi="Tahoma" w:cs="Tahoma"/>
                <w:color w:val="262626"/>
                <w:sz w:val="20"/>
                <w:szCs w:val="20"/>
                <w:lang w:eastAsia="bn-IN" w:bidi="bn-IN"/>
              </w:rPr>
              <w:t>Core Java</w:t>
            </w:r>
            <w:r w:rsidR="0006660D" w:rsidRPr="006419DC">
              <w:rPr>
                <w:rFonts w:ascii="Tahoma" w:hAnsi="Tahoma" w:cs="Tahoma"/>
                <w:color w:val="262626"/>
                <w:sz w:val="20"/>
                <w:szCs w:val="20"/>
                <w:lang w:eastAsia="bn-IN" w:bidi="bn-IN"/>
              </w:rPr>
              <w:t>, Scala</w:t>
            </w:r>
            <w:r w:rsidR="004B67C3" w:rsidRPr="006419DC">
              <w:rPr>
                <w:rFonts w:ascii="Tahoma" w:hAnsi="Tahoma" w:cs="Tahoma"/>
                <w:color w:val="262626"/>
                <w:sz w:val="20"/>
                <w:szCs w:val="20"/>
                <w:lang w:eastAsia="bn-IN" w:bidi="bn-IN"/>
              </w:rPr>
              <w:t>,python</w:t>
            </w:r>
          </w:p>
        </w:tc>
      </w:tr>
      <w:tr w:rsidR="00000000" w:rsidTr="00935993">
        <w:trPr>
          <w:trHeight w:val="437"/>
        </w:trPr>
        <w:tc>
          <w:tcPr>
            <w:tcW w:w="2694" w:type="dxa"/>
          </w:tcPr>
          <w:p w:rsidR="0006660D" w:rsidRPr="006419DC" w:rsidRDefault="0006660D" w:rsidP="0006660D">
            <w:pPr>
              <w:rPr>
                <w:rFonts w:ascii="Tahoma" w:hAnsi="Tahoma" w:cs="Tahoma"/>
                <w:b/>
                <w:sz w:val="20"/>
                <w:szCs w:val="20"/>
              </w:rPr>
            </w:pPr>
            <w:r w:rsidRPr="006419DC">
              <w:rPr>
                <w:rFonts w:ascii="Tahoma" w:hAnsi="Tahoma" w:cs="Tahoma"/>
                <w:b/>
                <w:sz w:val="20"/>
                <w:szCs w:val="20"/>
              </w:rPr>
              <w:t>Environment</w:t>
            </w:r>
          </w:p>
        </w:tc>
        <w:tc>
          <w:tcPr>
            <w:tcW w:w="6862" w:type="dxa"/>
          </w:tcPr>
          <w:p w:rsidR="0006660D" w:rsidRPr="006419DC" w:rsidRDefault="000665FB" w:rsidP="0006660D">
            <w:pPr>
              <w:jc w:val="both"/>
              <w:rPr>
                <w:rFonts w:ascii="Tahoma" w:hAnsi="Tahoma" w:cs="Tahoma"/>
                <w:sz w:val="20"/>
                <w:szCs w:val="20"/>
              </w:rPr>
            </w:pPr>
            <w:r w:rsidRPr="006419DC">
              <w:rPr>
                <w:rFonts w:ascii="Tahoma" w:hAnsi="Tahoma" w:cs="Tahoma"/>
                <w:sz w:val="20"/>
                <w:szCs w:val="20"/>
              </w:rPr>
              <w:t>Eclipse,</w:t>
            </w:r>
            <w:r w:rsidR="008E07EE" w:rsidRPr="006419DC">
              <w:rPr>
                <w:rFonts w:ascii="Tahoma" w:hAnsi="Tahoma" w:cs="Tahoma"/>
                <w:sz w:val="20"/>
                <w:szCs w:val="20"/>
              </w:rPr>
              <w:t>Sbt</w:t>
            </w:r>
            <w:r w:rsidRPr="006419DC">
              <w:rPr>
                <w:rFonts w:ascii="Tahoma" w:hAnsi="Tahoma" w:cs="Tahoma"/>
                <w:sz w:val="20"/>
                <w:szCs w:val="20"/>
              </w:rPr>
              <w:t>,</w:t>
            </w:r>
            <w:r w:rsidR="008E07EE" w:rsidRPr="006419DC">
              <w:rPr>
                <w:rFonts w:ascii="Tahoma" w:hAnsi="Tahoma" w:cs="Tahoma"/>
                <w:sz w:val="20"/>
                <w:szCs w:val="20"/>
              </w:rPr>
              <w:t xml:space="preserve"> Intellij</w:t>
            </w:r>
          </w:p>
        </w:tc>
      </w:tr>
      <w:tr w:rsidR="00000000" w:rsidTr="0006660D">
        <w:trPr>
          <w:trHeight w:val="282"/>
        </w:trPr>
        <w:tc>
          <w:tcPr>
            <w:tcW w:w="2694" w:type="dxa"/>
          </w:tcPr>
          <w:p w:rsidR="0006660D" w:rsidRPr="006419DC" w:rsidRDefault="0006660D" w:rsidP="0006660D">
            <w:pPr>
              <w:rPr>
                <w:rFonts w:ascii="Tahoma" w:hAnsi="Tahoma" w:cs="Tahoma"/>
                <w:b/>
                <w:sz w:val="20"/>
                <w:szCs w:val="20"/>
              </w:rPr>
            </w:pPr>
            <w:r w:rsidRPr="006419DC">
              <w:rPr>
                <w:rFonts w:ascii="Tahoma" w:hAnsi="Tahoma" w:cs="Tahoma"/>
                <w:b/>
                <w:sz w:val="20"/>
                <w:szCs w:val="20"/>
              </w:rPr>
              <w:t>Databases</w:t>
            </w:r>
          </w:p>
        </w:tc>
        <w:tc>
          <w:tcPr>
            <w:tcW w:w="6862" w:type="dxa"/>
          </w:tcPr>
          <w:p w:rsidR="0006660D" w:rsidRPr="006419DC" w:rsidRDefault="00CA377B" w:rsidP="0006660D">
            <w:pPr>
              <w:jc w:val="both"/>
              <w:rPr>
                <w:rFonts w:ascii="Tahoma" w:hAnsi="Tahoma" w:cs="Tahoma"/>
                <w:sz w:val="20"/>
                <w:szCs w:val="20"/>
              </w:rPr>
            </w:pPr>
            <w:r w:rsidRPr="006419DC">
              <w:rPr>
                <w:rFonts w:ascii="Tahoma" w:hAnsi="Tahoma" w:cs="Tahoma"/>
                <w:sz w:val="20"/>
                <w:szCs w:val="20"/>
              </w:rPr>
              <w:t>Oracle, MySQL</w:t>
            </w:r>
          </w:p>
        </w:tc>
      </w:tr>
      <w:tr w:rsidR="00000000" w:rsidTr="0006660D">
        <w:trPr>
          <w:trHeight w:val="282"/>
        </w:trPr>
        <w:tc>
          <w:tcPr>
            <w:tcW w:w="2694" w:type="dxa"/>
          </w:tcPr>
          <w:p w:rsidR="0006660D" w:rsidRPr="006419DC" w:rsidRDefault="0006660D" w:rsidP="0006660D">
            <w:pPr>
              <w:rPr>
                <w:rFonts w:ascii="Tahoma" w:hAnsi="Tahoma" w:cs="Tahoma"/>
                <w:b/>
                <w:sz w:val="20"/>
                <w:szCs w:val="20"/>
              </w:rPr>
            </w:pPr>
            <w:r w:rsidRPr="006419DC">
              <w:rPr>
                <w:rFonts w:ascii="Tahoma" w:hAnsi="Tahoma" w:cs="Tahoma"/>
                <w:b/>
                <w:sz w:val="20"/>
                <w:szCs w:val="20"/>
              </w:rPr>
              <w:t>NoSql Databases</w:t>
            </w:r>
          </w:p>
        </w:tc>
        <w:tc>
          <w:tcPr>
            <w:tcW w:w="6862" w:type="dxa"/>
          </w:tcPr>
          <w:p w:rsidR="0006660D" w:rsidRPr="006419DC" w:rsidRDefault="00C739A6" w:rsidP="0006660D">
            <w:pPr>
              <w:jc w:val="both"/>
              <w:rPr>
                <w:rFonts w:ascii="Tahoma" w:hAnsi="Tahoma" w:cs="Tahoma"/>
                <w:sz w:val="20"/>
                <w:szCs w:val="20"/>
              </w:rPr>
            </w:pPr>
            <w:r w:rsidRPr="006419DC">
              <w:rPr>
                <w:rFonts w:ascii="Tahoma" w:hAnsi="Tahoma" w:cs="Tahoma"/>
                <w:sz w:val="20"/>
                <w:szCs w:val="20"/>
              </w:rPr>
              <w:t>Hbase.</w:t>
            </w:r>
          </w:p>
        </w:tc>
      </w:tr>
      <w:tr w:rsidR="00000000" w:rsidTr="0006660D">
        <w:trPr>
          <w:trHeight w:val="100"/>
        </w:trPr>
        <w:tc>
          <w:tcPr>
            <w:tcW w:w="2694" w:type="dxa"/>
          </w:tcPr>
          <w:p w:rsidR="0006660D" w:rsidRPr="006419DC" w:rsidRDefault="0006660D" w:rsidP="0006660D">
            <w:pPr>
              <w:jc w:val="both"/>
              <w:rPr>
                <w:rFonts w:ascii="Tahoma" w:hAnsi="Tahoma" w:cs="Tahoma"/>
                <w:b/>
                <w:sz w:val="20"/>
                <w:szCs w:val="20"/>
              </w:rPr>
            </w:pPr>
            <w:r w:rsidRPr="006419DC">
              <w:rPr>
                <w:rFonts w:ascii="Tahoma" w:hAnsi="Tahoma" w:cs="Tahoma"/>
                <w:b/>
                <w:sz w:val="20"/>
                <w:szCs w:val="20"/>
              </w:rPr>
              <w:t>Operating Systems</w:t>
            </w:r>
          </w:p>
        </w:tc>
        <w:tc>
          <w:tcPr>
            <w:tcW w:w="6862" w:type="dxa"/>
          </w:tcPr>
          <w:p w:rsidR="0006660D" w:rsidRPr="006419DC" w:rsidRDefault="00D44738" w:rsidP="0006660D">
            <w:pPr>
              <w:rPr>
                <w:rFonts w:ascii="Tahoma" w:hAnsi="Tahoma" w:cs="Tahoma"/>
                <w:sz w:val="20"/>
                <w:szCs w:val="20"/>
              </w:rPr>
            </w:pPr>
            <w:r w:rsidRPr="006419DC">
              <w:rPr>
                <w:rFonts w:ascii="Tahoma" w:hAnsi="Tahoma" w:cs="Tahoma"/>
                <w:sz w:val="20"/>
                <w:szCs w:val="20"/>
              </w:rPr>
              <w:t xml:space="preserve">Window, Linux </w:t>
            </w:r>
            <w:r w:rsidR="0003049A" w:rsidRPr="006419DC">
              <w:rPr>
                <w:rFonts w:ascii="Tahoma" w:hAnsi="Tahoma" w:cs="Tahoma"/>
                <w:sz w:val="20"/>
                <w:szCs w:val="20"/>
              </w:rPr>
              <w:t xml:space="preserve">,Cloudera Distribution </w:t>
            </w:r>
          </w:p>
        </w:tc>
      </w:tr>
    </w:tbl>
    <w:p w:rsidR="00676809" w:rsidRPr="006419DC" w:rsidRDefault="00676809">
      <w:pPr>
        <w:rPr>
          <w:rFonts w:ascii="Tahoma" w:hAnsi="Tahoma" w:cs="Tahoma"/>
          <w:sz w:val="20"/>
          <w:szCs w:val="20"/>
        </w:rPr>
        <w:sectPr w:rsidR="00676809" w:rsidRPr="006419DC">
          <w:pgSz w:w="11906" w:h="16560"/>
          <w:pgMar w:top="710" w:right="710" w:bottom="710" w:left="710" w:header="720" w:footer="720" w:gutter="0"/>
          <w:pgBorders>
            <w:top w:val="single" w:sz="8" w:space="12" w:color="000000"/>
            <w:left w:val="single" w:sz="8" w:space="12" w:color="000000"/>
            <w:bottom w:val="single" w:sz="8" w:space="12" w:color="000000"/>
            <w:right w:val="single" w:sz="8" w:space="12" w:color="000000"/>
          </w:pgBorders>
          <w:cols w:space="720"/>
          <w:docGrid w:linePitch="360"/>
        </w:sectPr>
      </w:pPr>
    </w:p>
    <w:p w:rsidR="00892EB7" w:rsidRPr="006419DC" w:rsidRDefault="00892EB7" w:rsidP="00892EB7">
      <w:pPr>
        <w:contextualSpacing/>
        <w:jc w:val="both"/>
        <w:rPr>
          <w:rFonts w:ascii="Tahoma" w:hAnsi="Tahoma" w:cs="Tahoma"/>
          <w:b/>
          <w:sz w:val="20"/>
          <w:szCs w:val="20"/>
          <w:u w:val="single"/>
        </w:rPr>
      </w:pPr>
    </w:p>
    <w:p w:rsidR="00E9424E" w:rsidRPr="006419DC" w:rsidRDefault="00E9424E" w:rsidP="00892EB7">
      <w:pPr>
        <w:contextualSpacing/>
        <w:jc w:val="both"/>
        <w:rPr>
          <w:rFonts w:ascii="Tahoma" w:hAnsi="Tahoma" w:cs="Tahoma"/>
          <w:b/>
          <w:sz w:val="20"/>
          <w:szCs w:val="20"/>
          <w:u w:val="single"/>
        </w:rPr>
      </w:pPr>
    </w:p>
    <w:p w:rsidR="00676809" w:rsidRPr="006419DC" w:rsidRDefault="00676809">
      <w:pPr>
        <w:ind w:left="360"/>
        <w:rPr>
          <w:rFonts w:ascii="Tahoma" w:hAnsi="Tahoma" w:cs="Tahoma"/>
          <w:sz w:val="20"/>
          <w:szCs w:val="20"/>
          <w:lang w:val="en-US"/>
        </w:rPr>
      </w:pPr>
    </w:p>
    <w:p w:rsidR="00676809" w:rsidRPr="006419DC" w:rsidRDefault="003D149E" w:rsidP="003D149E">
      <w:pPr>
        <w:pBdr>
          <w:bottom w:val="single" w:sz="4" w:space="0" w:color="000000"/>
        </w:pBdr>
        <w:shd w:val="clear" w:color="auto" w:fill="E6E6E6"/>
        <w:rPr>
          <w:rFonts w:ascii="Tahoma" w:hAnsi="Tahoma" w:cs="Tahoma"/>
          <w:b/>
          <w:smallCaps/>
          <w:sz w:val="20"/>
          <w:szCs w:val="20"/>
          <w:lang w:val="en-US"/>
        </w:rPr>
      </w:pPr>
      <w:r w:rsidRPr="006419DC">
        <w:rPr>
          <w:rFonts w:ascii="Tahoma" w:hAnsi="Tahoma" w:cs="Tahoma"/>
          <w:sz w:val="20"/>
          <w:szCs w:val="20"/>
          <w:lang w:val="en-US"/>
        </w:rPr>
        <w:t xml:space="preserve">                                                         </w:t>
      </w:r>
      <w:r w:rsidR="00676809" w:rsidRPr="006419DC">
        <w:rPr>
          <w:rFonts w:ascii="Tahoma" w:hAnsi="Tahoma" w:cs="Tahoma"/>
          <w:b/>
          <w:smallCaps/>
          <w:sz w:val="20"/>
          <w:szCs w:val="20"/>
          <w:lang w:val="en-US"/>
        </w:rPr>
        <w:t>Career Highlights</w:t>
      </w:r>
    </w:p>
    <w:p w:rsidR="001B3D40" w:rsidRPr="006419DC" w:rsidRDefault="001B3D40" w:rsidP="003D149E">
      <w:pPr>
        <w:pBdr>
          <w:bottom w:val="single" w:sz="4" w:space="0" w:color="000000"/>
        </w:pBdr>
        <w:shd w:val="clear" w:color="auto" w:fill="E6E6E6"/>
        <w:rPr>
          <w:rFonts w:ascii="Tahoma" w:hAnsi="Tahoma" w:cs="Tahoma"/>
          <w:b/>
          <w:smallCaps/>
          <w:sz w:val="20"/>
          <w:szCs w:val="20"/>
          <w:lang w:val="en-US"/>
        </w:rPr>
      </w:pPr>
    </w:p>
    <w:p w:rsidR="00676809" w:rsidRPr="006419DC" w:rsidRDefault="00676809">
      <w:pPr>
        <w:ind w:left="360"/>
        <w:rPr>
          <w:rFonts w:ascii="Tahoma" w:hAnsi="Tahoma" w:cs="Tahoma"/>
          <w:sz w:val="20"/>
          <w:szCs w:val="20"/>
          <w:lang w:val="en-US"/>
        </w:rPr>
      </w:pPr>
    </w:p>
    <w:p w:rsidR="00B4734A" w:rsidRPr="006419DC" w:rsidRDefault="00B4734A" w:rsidP="00B4734A">
      <w:pPr>
        <w:pStyle w:val="ListParagraph"/>
        <w:numPr>
          <w:ilvl w:val="0"/>
          <w:numId w:val="29"/>
        </w:numPr>
        <w:tabs>
          <w:tab w:val="left" w:pos="360"/>
        </w:tabs>
        <w:suppressAutoHyphens w:val="0"/>
        <w:autoSpaceDE w:val="0"/>
        <w:autoSpaceDN w:val="0"/>
        <w:adjustRightInd w:val="0"/>
        <w:spacing w:after="200" w:line="360" w:lineRule="auto"/>
        <w:contextualSpacing/>
        <w:jc w:val="both"/>
        <w:rPr>
          <w:rFonts w:ascii="Tahoma" w:eastAsia="Calibri" w:hAnsi="Tahoma" w:cs="Tahoma"/>
          <w:b/>
          <w:bCs/>
          <w:sz w:val="20"/>
          <w:szCs w:val="20"/>
        </w:rPr>
      </w:pPr>
      <w:r w:rsidRPr="006419DC">
        <w:rPr>
          <w:rFonts w:ascii="Tahoma" w:eastAsia="Calibri" w:hAnsi="Tahoma" w:cs="Tahoma"/>
          <w:sz w:val="20"/>
          <w:szCs w:val="20"/>
        </w:rPr>
        <w:t>Capability of executing challenging tasks with right blend of intelligence and patience.</w:t>
      </w:r>
    </w:p>
    <w:p w:rsidR="00B4734A" w:rsidRPr="006419DC" w:rsidRDefault="00B4734A" w:rsidP="00B4734A">
      <w:pPr>
        <w:pStyle w:val="ListParagraph"/>
        <w:numPr>
          <w:ilvl w:val="0"/>
          <w:numId w:val="29"/>
        </w:numPr>
        <w:tabs>
          <w:tab w:val="left" w:pos="360"/>
        </w:tabs>
        <w:suppressAutoHyphens w:val="0"/>
        <w:autoSpaceDE w:val="0"/>
        <w:autoSpaceDN w:val="0"/>
        <w:adjustRightInd w:val="0"/>
        <w:spacing w:after="200" w:line="360" w:lineRule="auto"/>
        <w:contextualSpacing/>
        <w:jc w:val="both"/>
        <w:rPr>
          <w:rFonts w:ascii="Tahoma" w:eastAsia="Calibri" w:hAnsi="Tahoma" w:cs="Tahoma"/>
          <w:b/>
          <w:bCs/>
          <w:sz w:val="20"/>
          <w:szCs w:val="20"/>
        </w:rPr>
      </w:pPr>
      <w:r w:rsidRPr="006419DC">
        <w:rPr>
          <w:rFonts w:ascii="Tahoma" w:eastAsia="Calibri" w:hAnsi="Tahoma" w:cs="Tahoma"/>
          <w:sz w:val="20"/>
          <w:szCs w:val="20"/>
        </w:rPr>
        <w:t>Optimistic and honest in the study field.</w:t>
      </w:r>
    </w:p>
    <w:p w:rsidR="00B4734A" w:rsidRPr="006419DC" w:rsidRDefault="00B4734A" w:rsidP="00B4734A">
      <w:pPr>
        <w:pStyle w:val="ListParagraph"/>
        <w:numPr>
          <w:ilvl w:val="0"/>
          <w:numId w:val="29"/>
        </w:numPr>
        <w:tabs>
          <w:tab w:val="left" w:pos="360"/>
        </w:tabs>
        <w:suppressAutoHyphens w:val="0"/>
        <w:autoSpaceDE w:val="0"/>
        <w:autoSpaceDN w:val="0"/>
        <w:adjustRightInd w:val="0"/>
        <w:spacing w:after="200" w:line="360" w:lineRule="auto"/>
        <w:contextualSpacing/>
        <w:jc w:val="both"/>
        <w:rPr>
          <w:rFonts w:ascii="Tahoma" w:eastAsia="Calibri" w:hAnsi="Tahoma" w:cs="Tahoma"/>
          <w:b/>
          <w:bCs/>
          <w:sz w:val="20"/>
          <w:szCs w:val="20"/>
        </w:rPr>
      </w:pPr>
      <w:r w:rsidRPr="006419DC">
        <w:rPr>
          <w:rFonts w:ascii="Tahoma" w:eastAsia="Calibri" w:hAnsi="Tahoma" w:cs="Tahoma"/>
          <w:sz w:val="20"/>
          <w:szCs w:val="20"/>
        </w:rPr>
        <w:t>Possess leadership, communication, motivational and inspirational skills.</w:t>
      </w:r>
    </w:p>
    <w:p w:rsidR="00B4734A" w:rsidRPr="006419DC" w:rsidRDefault="00B4734A" w:rsidP="00B4734A">
      <w:pPr>
        <w:pStyle w:val="ListParagraph"/>
        <w:numPr>
          <w:ilvl w:val="0"/>
          <w:numId w:val="29"/>
        </w:numPr>
        <w:tabs>
          <w:tab w:val="left" w:pos="360"/>
        </w:tabs>
        <w:suppressAutoHyphens w:val="0"/>
        <w:autoSpaceDE w:val="0"/>
        <w:autoSpaceDN w:val="0"/>
        <w:adjustRightInd w:val="0"/>
        <w:spacing w:after="200" w:line="360" w:lineRule="auto"/>
        <w:contextualSpacing/>
        <w:rPr>
          <w:rFonts w:ascii="Tahoma" w:eastAsia="Calibri" w:hAnsi="Tahoma" w:cs="Tahoma"/>
          <w:sz w:val="20"/>
          <w:szCs w:val="20"/>
        </w:rPr>
      </w:pPr>
      <w:r w:rsidRPr="006419DC">
        <w:rPr>
          <w:rFonts w:ascii="Tahoma" w:eastAsia="Calibri" w:hAnsi="Tahoma" w:cs="Tahoma"/>
          <w:sz w:val="20"/>
          <w:szCs w:val="20"/>
        </w:rPr>
        <w:t>I take my work not as duty but as my responsibility.</w:t>
      </w:r>
    </w:p>
    <w:p w:rsidR="00676809" w:rsidRPr="006419DC" w:rsidRDefault="00B4734A" w:rsidP="00426974">
      <w:pPr>
        <w:pStyle w:val="ListParagraph"/>
        <w:numPr>
          <w:ilvl w:val="0"/>
          <w:numId w:val="29"/>
        </w:numPr>
        <w:tabs>
          <w:tab w:val="left" w:pos="360"/>
        </w:tabs>
        <w:suppressAutoHyphens w:val="0"/>
        <w:autoSpaceDE w:val="0"/>
        <w:autoSpaceDN w:val="0"/>
        <w:adjustRightInd w:val="0"/>
        <w:spacing w:after="200" w:line="360" w:lineRule="auto"/>
        <w:contextualSpacing/>
        <w:rPr>
          <w:rFonts w:ascii="Tahoma" w:eastAsia="Calibri" w:hAnsi="Tahoma" w:cs="Tahoma"/>
          <w:sz w:val="20"/>
          <w:szCs w:val="20"/>
        </w:rPr>
      </w:pPr>
      <w:r w:rsidRPr="006419DC">
        <w:rPr>
          <w:rFonts w:ascii="Tahoma" w:eastAsia="Calibri" w:hAnsi="Tahoma" w:cs="Tahoma"/>
          <w:sz w:val="20"/>
          <w:szCs w:val="20"/>
        </w:rPr>
        <w:t>Hardworking and optimistic in nature.</w:t>
      </w:r>
    </w:p>
    <w:p w:rsidR="00EC26E7" w:rsidRPr="006419DC" w:rsidRDefault="00EC26E7">
      <w:pPr>
        <w:pBdr>
          <w:bottom w:val="single" w:sz="4" w:space="0" w:color="000000"/>
        </w:pBdr>
        <w:shd w:val="clear" w:color="auto" w:fill="E6E6E6"/>
        <w:jc w:val="center"/>
        <w:rPr>
          <w:rFonts w:ascii="Tahoma" w:hAnsi="Tahoma" w:cs="Tahoma"/>
          <w:b/>
          <w:smallCaps/>
          <w:sz w:val="20"/>
          <w:szCs w:val="20"/>
          <w:lang w:val="en-US"/>
        </w:rPr>
      </w:pPr>
    </w:p>
    <w:p w:rsidR="00EC26E7" w:rsidRPr="006419DC" w:rsidRDefault="006419DC">
      <w:pPr>
        <w:pBdr>
          <w:bottom w:val="single" w:sz="4" w:space="0" w:color="000000"/>
        </w:pBdr>
        <w:shd w:val="clear" w:color="auto" w:fill="E6E6E6"/>
        <w:jc w:val="center"/>
        <w:rPr>
          <w:rFonts w:ascii="Tahoma" w:hAnsi="Tahoma" w:cs="Tahoma"/>
          <w:b/>
          <w:smallCaps/>
          <w:sz w:val="20"/>
          <w:szCs w:val="20"/>
          <w:lang w:val="en-US"/>
        </w:rPr>
      </w:pPr>
      <w:r w:rsidRPr="006419DC">
        <w:rPr>
          <w:rFonts w:ascii="Tahoma" w:hAnsi="Tahoma" w:cs="Tahoma"/>
          <w:b/>
          <w:smallCaps/>
          <w:sz w:val="20"/>
          <w:szCs w:val="20"/>
          <w:lang w:val="en-US"/>
        </w:rPr>
        <w:t xml:space="preserve"> </w:t>
      </w:r>
      <w:r w:rsidR="00676809" w:rsidRPr="006419DC">
        <w:rPr>
          <w:rFonts w:ascii="Tahoma" w:hAnsi="Tahoma" w:cs="Tahoma"/>
          <w:b/>
          <w:smallCaps/>
          <w:sz w:val="20"/>
          <w:szCs w:val="20"/>
          <w:lang w:val="en-US"/>
        </w:rPr>
        <w:t>Educational Credential</w:t>
      </w:r>
    </w:p>
    <w:p w:rsidR="00C133D4" w:rsidRPr="006419DC" w:rsidRDefault="00C133D4" w:rsidP="00740468">
      <w:pPr>
        <w:pStyle w:val="ListBullet2"/>
        <w:numPr>
          <w:ilvl w:val="0"/>
          <w:numId w:val="0"/>
        </w:numPr>
        <w:ind w:left="1440" w:hanging="360"/>
        <w:rPr>
          <w:rFonts w:ascii="Tahoma" w:hAnsi="Tahoma" w:cs="Tahoma"/>
          <w:sz w:val="20"/>
          <w:szCs w:val="20"/>
        </w:rPr>
      </w:pPr>
    </w:p>
    <w:p w:rsidR="00740468" w:rsidRPr="006419DC" w:rsidRDefault="00302843" w:rsidP="00740468">
      <w:pPr>
        <w:pStyle w:val="ListBullet2"/>
        <w:numPr>
          <w:ilvl w:val="0"/>
          <w:numId w:val="0"/>
        </w:numPr>
        <w:ind w:left="1440" w:hanging="360"/>
        <w:rPr>
          <w:rFonts w:ascii="Tahoma" w:hAnsi="Tahoma" w:cs="Tahoma"/>
          <w:sz w:val="20"/>
          <w:szCs w:val="20"/>
        </w:rPr>
      </w:pPr>
      <w:r w:rsidRPr="006419DC">
        <w:rPr>
          <w:rFonts w:ascii="Tahoma" w:hAnsi="Tahoma" w:cs="Tahoma"/>
          <w:b/>
          <w:sz w:val="20"/>
          <w:szCs w:val="20"/>
        </w:rPr>
        <w:t xml:space="preserve">MASTER </w:t>
      </w:r>
      <w:r w:rsidR="00C133D4" w:rsidRPr="006419DC">
        <w:rPr>
          <w:rFonts w:ascii="Tahoma" w:hAnsi="Tahoma" w:cs="Tahoma"/>
          <w:b/>
          <w:sz w:val="20"/>
          <w:szCs w:val="20"/>
        </w:rPr>
        <w:t xml:space="preserve"> </w:t>
      </w:r>
      <w:r w:rsidR="00264A4C" w:rsidRPr="006419DC">
        <w:rPr>
          <w:rFonts w:ascii="Tahoma" w:hAnsi="Tahoma" w:cs="Tahoma"/>
          <w:b/>
          <w:sz w:val="20"/>
          <w:szCs w:val="20"/>
        </w:rPr>
        <w:t>OF COMPUTER</w:t>
      </w:r>
      <w:r w:rsidRPr="006419DC">
        <w:rPr>
          <w:rFonts w:ascii="Tahoma" w:hAnsi="Tahoma" w:cs="Tahoma"/>
          <w:b/>
          <w:sz w:val="20"/>
          <w:szCs w:val="20"/>
        </w:rPr>
        <w:t xml:space="preserve"> APPLICATION, JAWAHARLAL NEHRU TECHNOLOGIICAL  UNIVERSITY, HYDERABAD </w:t>
      </w:r>
      <w:r w:rsidR="00264A4C" w:rsidRPr="006419DC">
        <w:rPr>
          <w:rFonts w:ascii="Tahoma" w:hAnsi="Tahoma" w:cs="Tahoma"/>
          <w:b/>
          <w:sz w:val="20"/>
          <w:szCs w:val="20"/>
        </w:rPr>
        <w:t>, INDIA</w:t>
      </w:r>
      <w:r w:rsidR="00C133D4" w:rsidRPr="006419DC">
        <w:rPr>
          <w:rFonts w:ascii="Tahoma" w:hAnsi="Tahoma" w:cs="Tahoma"/>
          <w:b/>
          <w:sz w:val="20"/>
          <w:szCs w:val="20"/>
        </w:rPr>
        <w:t xml:space="preserve">. </w:t>
      </w:r>
    </w:p>
    <w:p w:rsidR="00841B80" w:rsidRPr="006419DC" w:rsidRDefault="005D27CE" w:rsidP="00841B80">
      <w:pPr>
        <w:shd w:val="clear" w:color="auto" w:fill="C0C0C0"/>
        <w:spacing w:line="360" w:lineRule="auto"/>
        <w:rPr>
          <w:rFonts w:ascii="Tahoma" w:hAnsi="Tahoma" w:cs="Tahoma"/>
          <w:b/>
          <w:bCs/>
          <w:color w:val="000000"/>
          <w:sz w:val="20"/>
          <w:szCs w:val="20"/>
          <w:u w:val="single"/>
          <w:shd w:val="clear" w:color="auto" w:fill="C0C0C0"/>
        </w:rPr>
      </w:pPr>
      <w:r w:rsidRPr="006419DC">
        <w:rPr>
          <w:rFonts w:ascii="Tahoma" w:hAnsi="Tahoma" w:cs="Tahoma"/>
          <w:b/>
          <w:smallCaps/>
          <w:sz w:val="20"/>
          <w:szCs w:val="20"/>
          <w:lang w:val="en-US"/>
        </w:rPr>
        <w:t xml:space="preserve">                                                              </w:t>
      </w:r>
      <w:r w:rsidR="0097046D" w:rsidRPr="006419DC">
        <w:rPr>
          <w:rFonts w:ascii="Tahoma" w:hAnsi="Tahoma" w:cs="Tahoma"/>
          <w:b/>
          <w:smallCaps/>
          <w:sz w:val="20"/>
          <w:szCs w:val="20"/>
          <w:lang w:val="en-US"/>
        </w:rPr>
        <w:t xml:space="preserve">          </w:t>
      </w:r>
      <w:r w:rsidRPr="006419DC">
        <w:rPr>
          <w:rFonts w:ascii="Tahoma" w:hAnsi="Tahoma" w:cs="Tahoma"/>
          <w:b/>
          <w:smallCaps/>
          <w:sz w:val="20"/>
          <w:szCs w:val="20"/>
          <w:lang w:val="en-US"/>
        </w:rPr>
        <w:t xml:space="preserve"> </w:t>
      </w:r>
      <w:r w:rsidR="00740468" w:rsidRPr="006419DC">
        <w:rPr>
          <w:rFonts w:ascii="Tahoma" w:hAnsi="Tahoma" w:cs="Tahoma"/>
          <w:b/>
          <w:smallCaps/>
          <w:sz w:val="20"/>
          <w:szCs w:val="20"/>
          <w:lang w:val="en-US"/>
        </w:rPr>
        <w:t xml:space="preserve"> </w:t>
      </w:r>
      <w:r w:rsidRPr="006419DC">
        <w:rPr>
          <w:rStyle w:val="Strong"/>
          <w:rFonts w:ascii="Tahoma" w:hAnsi="Tahoma" w:cs="Tahoma"/>
          <w:color w:val="000000"/>
          <w:sz w:val="20"/>
          <w:szCs w:val="20"/>
          <w:u w:val="single"/>
          <w:shd w:val="clear" w:color="auto" w:fill="C0C0C0"/>
        </w:rPr>
        <w:t>WORK EXPERIENCE:-</w:t>
      </w:r>
    </w:p>
    <w:p w:rsidR="009A4A86" w:rsidRPr="00A82DBB" w:rsidRDefault="009A4A86" w:rsidP="009A4A86">
      <w:pPr>
        <w:pStyle w:val="ListParagraph"/>
        <w:numPr>
          <w:ilvl w:val="0"/>
          <w:numId w:val="36"/>
        </w:numPr>
        <w:suppressAutoHyphens w:val="0"/>
        <w:spacing w:line="300" w:lineRule="exact"/>
        <w:ind w:right="-72"/>
        <w:contextualSpacing/>
        <w:rPr>
          <w:rFonts w:ascii="Tahoma" w:eastAsia="Batang" w:hAnsi="Tahoma" w:cs="Tahoma"/>
          <w:sz w:val="20"/>
          <w:szCs w:val="20"/>
        </w:rPr>
      </w:pPr>
      <w:r w:rsidRPr="006419DC">
        <w:rPr>
          <w:rFonts w:ascii="Tahoma" w:eastAsia="Batang" w:hAnsi="Tahoma" w:cs="Tahoma"/>
          <w:sz w:val="20"/>
          <w:szCs w:val="20"/>
        </w:rPr>
        <w:t xml:space="preserve">Currently working as </w:t>
      </w:r>
      <w:r w:rsidRPr="006419DC">
        <w:rPr>
          <w:rFonts w:ascii="Tahoma" w:eastAsia="Batang" w:hAnsi="Tahoma" w:cs="Tahoma"/>
          <w:b/>
          <w:sz w:val="20"/>
          <w:szCs w:val="20"/>
        </w:rPr>
        <w:t>Sr Spark</w:t>
      </w:r>
      <w:r w:rsidR="00C63734">
        <w:rPr>
          <w:rFonts w:ascii="Tahoma" w:eastAsia="Batang" w:hAnsi="Tahoma" w:cs="Tahoma"/>
          <w:b/>
          <w:sz w:val="20"/>
          <w:szCs w:val="20"/>
        </w:rPr>
        <w:t xml:space="preserve"> ELK </w:t>
      </w:r>
      <w:r w:rsidRPr="006419DC">
        <w:rPr>
          <w:rFonts w:ascii="Tahoma" w:eastAsia="Batang" w:hAnsi="Tahoma" w:cs="Tahoma"/>
          <w:b/>
          <w:sz w:val="20"/>
          <w:szCs w:val="20"/>
        </w:rPr>
        <w:t xml:space="preserve"> Developer</w:t>
      </w:r>
      <w:r w:rsidR="00C63734">
        <w:rPr>
          <w:rFonts w:ascii="Tahoma" w:eastAsia="Batang" w:hAnsi="Tahoma" w:cs="Tahoma"/>
          <w:sz w:val="20"/>
          <w:szCs w:val="20"/>
        </w:rPr>
        <w:t xml:space="preserve"> in </w:t>
      </w:r>
      <w:r w:rsidR="00C63734" w:rsidRPr="00C63734">
        <w:rPr>
          <w:rFonts w:ascii="Tahoma" w:eastAsia="Batang" w:hAnsi="Tahoma" w:cs="Tahoma"/>
          <w:b/>
          <w:sz w:val="20"/>
          <w:szCs w:val="20"/>
        </w:rPr>
        <w:t>VideoTap.com</w:t>
      </w:r>
      <w:r w:rsidR="00C63734">
        <w:rPr>
          <w:rFonts w:ascii="Tahoma" w:eastAsia="Batang" w:hAnsi="Tahoma" w:cs="Tahoma"/>
          <w:sz w:val="20"/>
          <w:szCs w:val="20"/>
        </w:rPr>
        <w:t xml:space="preserve"> client BMW Car</w:t>
      </w:r>
      <w:r w:rsidRPr="006419DC">
        <w:rPr>
          <w:rFonts w:ascii="Tahoma" w:eastAsia="Batang" w:hAnsi="Tahoma" w:cs="Tahoma"/>
          <w:sz w:val="20"/>
          <w:szCs w:val="20"/>
        </w:rPr>
        <w:t xml:space="preserve"> </w:t>
      </w:r>
      <w:r w:rsidRPr="006419DC">
        <w:rPr>
          <w:rFonts w:ascii="Tahoma" w:eastAsia="Batang" w:hAnsi="Tahoma" w:cs="Tahoma"/>
          <w:b/>
          <w:sz w:val="20"/>
          <w:szCs w:val="20"/>
        </w:rPr>
        <w:t>USA</w:t>
      </w:r>
    </w:p>
    <w:p w:rsidR="00A82DBB" w:rsidRPr="00A82DBB" w:rsidRDefault="00C63734" w:rsidP="00A82DBB">
      <w:pPr>
        <w:pStyle w:val="ListParagraph"/>
        <w:numPr>
          <w:ilvl w:val="0"/>
          <w:numId w:val="36"/>
        </w:numPr>
        <w:suppressAutoHyphens w:val="0"/>
        <w:spacing w:line="300" w:lineRule="exact"/>
        <w:ind w:right="-72"/>
        <w:contextualSpacing/>
        <w:rPr>
          <w:rFonts w:ascii="Tahoma" w:eastAsia="Batang" w:hAnsi="Tahoma" w:cs="Tahoma"/>
          <w:sz w:val="20"/>
          <w:szCs w:val="20"/>
        </w:rPr>
      </w:pPr>
      <w:r>
        <w:rPr>
          <w:rFonts w:ascii="Tahoma" w:eastAsia="Batang" w:hAnsi="Tahoma" w:cs="Tahoma"/>
          <w:sz w:val="20"/>
          <w:szCs w:val="20"/>
        </w:rPr>
        <w:t xml:space="preserve">I have </w:t>
      </w:r>
      <w:r w:rsidR="00A82DBB" w:rsidRPr="006419DC">
        <w:rPr>
          <w:rFonts w:ascii="Tahoma" w:eastAsia="Batang" w:hAnsi="Tahoma" w:cs="Tahoma"/>
          <w:sz w:val="20"/>
          <w:szCs w:val="20"/>
        </w:rPr>
        <w:t xml:space="preserve">working as </w:t>
      </w:r>
      <w:r w:rsidR="00A82DBB" w:rsidRPr="006419DC">
        <w:rPr>
          <w:rFonts w:ascii="Tahoma" w:eastAsia="Batang" w:hAnsi="Tahoma" w:cs="Tahoma"/>
          <w:b/>
          <w:sz w:val="20"/>
          <w:szCs w:val="20"/>
        </w:rPr>
        <w:t>Sr Spark Developer</w:t>
      </w:r>
      <w:r w:rsidR="00A82DBB" w:rsidRPr="006419DC">
        <w:rPr>
          <w:rFonts w:ascii="Tahoma" w:eastAsia="Batang" w:hAnsi="Tahoma" w:cs="Tahoma"/>
          <w:sz w:val="20"/>
          <w:szCs w:val="20"/>
        </w:rPr>
        <w:t xml:space="preserve"> in  </w:t>
      </w:r>
      <w:r w:rsidR="00A82DBB" w:rsidRPr="006419DC">
        <w:rPr>
          <w:rFonts w:ascii="Tahoma" w:eastAsia="Batang" w:hAnsi="Tahoma" w:cs="Tahoma"/>
          <w:b/>
          <w:sz w:val="20"/>
          <w:szCs w:val="20"/>
        </w:rPr>
        <w:t>Shreepartners</w:t>
      </w:r>
      <w:r w:rsidR="00A82DBB" w:rsidRPr="006419DC">
        <w:rPr>
          <w:rFonts w:ascii="Tahoma" w:eastAsia="Batang" w:hAnsi="Tahoma" w:cs="Tahoma"/>
          <w:sz w:val="20"/>
          <w:szCs w:val="20"/>
        </w:rPr>
        <w:t xml:space="preserve"> client BCD Travel </w:t>
      </w:r>
      <w:r w:rsidR="00A82DBB" w:rsidRPr="006419DC">
        <w:rPr>
          <w:rFonts w:ascii="Tahoma" w:eastAsia="Batang" w:hAnsi="Tahoma" w:cs="Tahoma"/>
          <w:b/>
          <w:sz w:val="20"/>
          <w:szCs w:val="20"/>
        </w:rPr>
        <w:t>USA</w:t>
      </w:r>
      <w:r>
        <w:rPr>
          <w:rFonts w:ascii="Tahoma" w:eastAsia="Batang" w:hAnsi="Tahoma" w:cs="Tahoma"/>
          <w:b/>
          <w:sz w:val="20"/>
          <w:szCs w:val="20"/>
        </w:rPr>
        <w:t xml:space="preserve">  since jun 2019 to jan 2020 As Contract  </w:t>
      </w:r>
    </w:p>
    <w:p w:rsidR="009A4A86" w:rsidRPr="006419DC" w:rsidRDefault="00054B35" w:rsidP="009A4A86">
      <w:pPr>
        <w:pStyle w:val="ListParagraph"/>
        <w:numPr>
          <w:ilvl w:val="0"/>
          <w:numId w:val="36"/>
        </w:numPr>
        <w:suppressAutoHyphens w:val="0"/>
        <w:spacing w:line="300" w:lineRule="exact"/>
        <w:ind w:right="-72"/>
        <w:contextualSpacing/>
        <w:rPr>
          <w:rFonts w:ascii="Tahoma" w:eastAsia="Batang" w:hAnsi="Tahoma" w:cs="Tahoma"/>
          <w:sz w:val="20"/>
          <w:szCs w:val="20"/>
        </w:rPr>
      </w:pPr>
      <w:r w:rsidRPr="006419DC">
        <w:rPr>
          <w:rFonts w:ascii="Tahoma" w:eastAsia="Batang" w:hAnsi="Tahoma" w:cs="Tahoma"/>
          <w:sz w:val="20"/>
          <w:szCs w:val="20"/>
        </w:rPr>
        <w:t>I have worked  in</w:t>
      </w:r>
      <w:r w:rsidRPr="006419DC">
        <w:rPr>
          <w:rFonts w:ascii="Tahoma" w:eastAsia="Batang" w:hAnsi="Tahoma" w:cs="Tahoma"/>
          <w:color w:val="000000"/>
          <w:sz w:val="20"/>
          <w:szCs w:val="20"/>
        </w:rPr>
        <w:t xml:space="preserve"> </w:t>
      </w:r>
      <w:r w:rsidR="009A4A86" w:rsidRPr="006419DC">
        <w:rPr>
          <w:b/>
          <w:color w:val="000000"/>
        </w:rPr>
        <w:t xml:space="preserve">skywaytechno </w:t>
      </w:r>
      <w:r w:rsidRPr="006419DC">
        <w:rPr>
          <w:rFonts w:ascii="Tahoma" w:eastAsia="Batang" w:hAnsi="Tahoma" w:cs="Tahoma"/>
          <w:sz w:val="20"/>
          <w:szCs w:val="20"/>
        </w:rPr>
        <w:t>company since</w:t>
      </w:r>
      <w:r w:rsidR="00BD7572" w:rsidRPr="006419DC">
        <w:rPr>
          <w:rFonts w:ascii="Tahoma" w:eastAsia="Batang" w:hAnsi="Tahoma" w:cs="Tahoma"/>
          <w:sz w:val="20"/>
          <w:szCs w:val="20"/>
        </w:rPr>
        <w:t xml:space="preserve"> Aug </w:t>
      </w:r>
      <w:r w:rsidRPr="006419DC">
        <w:rPr>
          <w:rFonts w:ascii="Tahoma" w:eastAsia="Batang" w:hAnsi="Tahoma" w:cs="Tahoma"/>
          <w:sz w:val="20"/>
          <w:szCs w:val="20"/>
        </w:rPr>
        <w:t xml:space="preserve"> 2015 to</w:t>
      </w:r>
      <w:r w:rsidR="00BD7572" w:rsidRPr="006419DC">
        <w:rPr>
          <w:rFonts w:ascii="Tahoma" w:eastAsia="Batang" w:hAnsi="Tahoma" w:cs="Tahoma"/>
          <w:sz w:val="20"/>
          <w:szCs w:val="20"/>
        </w:rPr>
        <w:t xml:space="preserve"> Mar </w:t>
      </w:r>
      <w:r w:rsidRPr="006419DC">
        <w:rPr>
          <w:rFonts w:ascii="Tahoma" w:eastAsia="Batang" w:hAnsi="Tahoma" w:cs="Tahoma"/>
          <w:sz w:val="20"/>
          <w:szCs w:val="20"/>
        </w:rPr>
        <w:t xml:space="preserve"> 2019</w:t>
      </w:r>
    </w:p>
    <w:p w:rsidR="00EB7462" w:rsidRPr="006419DC" w:rsidRDefault="00EB7462" w:rsidP="0007408F">
      <w:pPr>
        <w:pStyle w:val="ListParagraph"/>
        <w:suppressAutoHyphens w:val="0"/>
        <w:spacing w:line="300" w:lineRule="exact"/>
        <w:ind w:right="-72" w:firstLine="720"/>
        <w:contextualSpacing/>
        <w:jc w:val="both"/>
        <w:rPr>
          <w:rFonts w:ascii="Tahoma" w:eastAsia="Batang" w:hAnsi="Tahoma" w:cs="Tahoma"/>
          <w:sz w:val="20"/>
          <w:szCs w:val="20"/>
        </w:rPr>
      </w:pPr>
      <w:r w:rsidRPr="006419DC">
        <w:rPr>
          <w:rFonts w:ascii="Tahoma" w:hAnsi="Tahoma" w:cs="Tahoma"/>
          <w:sz w:val="20"/>
          <w:szCs w:val="20"/>
        </w:rPr>
        <w:t xml:space="preserve">working </w:t>
      </w:r>
      <w:r w:rsidR="0007408F" w:rsidRPr="006419DC">
        <w:rPr>
          <w:rFonts w:ascii="Tahoma" w:hAnsi="Tahoma" w:cs="Tahoma"/>
          <w:sz w:val="20"/>
          <w:szCs w:val="20"/>
        </w:rPr>
        <w:t>as Sr</w:t>
      </w:r>
      <w:r w:rsidRPr="006419DC">
        <w:rPr>
          <w:rFonts w:ascii="Tahoma" w:hAnsi="Tahoma" w:cs="Tahoma"/>
          <w:sz w:val="20"/>
          <w:szCs w:val="20"/>
        </w:rPr>
        <w:t xml:space="preserve"> software Engineer in </w:t>
      </w:r>
      <w:r w:rsidRPr="006419DC">
        <w:rPr>
          <w:rFonts w:ascii="Tahoma" w:hAnsi="Tahoma" w:cs="Tahoma"/>
          <w:b/>
          <w:sz w:val="20"/>
          <w:szCs w:val="20"/>
        </w:rPr>
        <w:t>skywaytechno</w:t>
      </w:r>
      <w:r w:rsidRPr="006419DC">
        <w:rPr>
          <w:rFonts w:ascii="Tahoma" w:hAnsi="Tahoma" w:cs="Tahoma"/>
          <w:sz w:val="20"/>
          <w:szCs w:val="20"/>
        </w:rPr>
        <w:t xml:space="preserve"> client </w:t>
      </w:r>
      <w:r w:rsidRPr="006419DC">
        <w:rPr>
          <w:rFonts w:ascii="Tahoma" w:eastAsia="MS Mincho" w:hAnsi="Tahoma" w:cs="Tahoma"/>
          <w:b/>
          <w:sz w:val="18"/>
          <w:szCs w:val="18"/>
          <w:lang w:eastAsia="en-IN"/>
        </w:rPr>
        <w:t xml:space="preserve">Wipro </w:t>
      </w:r>
      <w:r w:rsidRPr="006419DC">
        <w:rPr>
          <w:rFonts w:ascii="Tahoma" w:hAnsi="Tahoma" w:cs="Tahoma"/>
          <w:sz w:val="20"/>
          <w:szCs w:val="20"/>
        </w:rPr>
        <w:t xml:space="preserve">Gurgaon </w:t>
      </w:r>
    </w:p>
    <w:p w:rsidR="00EB7462" w:rsidRPr="006419DC" w:rsidRDefault="00EB7462" w:rsidP="00EB7462">
      <w:pPr>
        <w:pStyle w:val="ListParagraph"/>
        <w:suppressAutoHyphens w:val="0"/>
        <w:spacing w:line="300" w:lineRule="exact"/>
        <w:ind w:left="1080" w:right="-72"/>
        <w:contextualSpacing/>
        <w:jc w:val="both"/>
        <w:rPr>
          <w:rFonts w:ascii="Tahoma" w:eastAsia="Batang" w:hAnsi="Tahoma" w:cs="Tahoma"/>
          <w:sz w:val="20"/>
          <w:szCs w:val="20"/>
        </w:rPr>
      </w:pPr>
      <w:r w:rsidRPr="006419DC">
        <w:rPr>
          <w:rFonts w:ascii="Tahoma" w:hAnsi="Tahoma" w:cs="Tahoma"/>
          <w:sz w:val="20"/>
          <w:szCs w:val="20"/>
        </w:rPr>
        <w:t xml:space="preserve">      Working period since  Dec-2017 to March 28 2019 </w:t>
      </w:r>
    </w:p>
    <w:p w:rsidR="009A4A86" w:rsidRPr="006419DC" w:rsidRDefault="009A4A86" w:rsidP="00EB7462">
      <w:pPr>
        <w:pStyle w:val="ListParagraph"/>
        <w:suppressAutoHyphens w:val="0"/>
        <w:spacing w:line="300" w:lineRule="exact"/>
        <w:ind w:left="0" w:right="-72"/>
        <w:contextualSpacing/>
        <w:jc w:val="both"/>
        <w:rPr>
          <w:rFonts w:ascii="Tahoma" w:hAnsi="Tahoma" w:cs="Tahoma"/>
          <w:sz w:val="20"/>
          <w:szCs w:val="20"/>
        </w:rPr>
      </w:pPr>
    </w:p>
    <w:p w:rsidR="00C061D4" w:rsidRPr="006419DC" w:rsidRDefault="00340D8B" w:rsidP="005A017C">
      <w:pPr>
        <w:pStyle w:val="ListParagraph"/>
        <w:numPr>
          <w:ilvl w:val="0"/>
          <w:numId w:val="39"/>
        </w:numPr>
        <w:suppressAutoHyphens w:val="0"/>
        <w:spacing w:line="300" w:lineRule="exact"/>
        <w:ind w:right="-72"/>
        <w:contextualSpacing/>
        <w:jc w:val="both"/>
        <w:rPr>
          <w:rFonts w:ascii="Tahoma" w:eastAsia="Batang" w:hAnsi="Tahoma" w:cs="Tahoma"/>
          <w:sz w:val="20"/>
          <w:szCs w:val="20"/>
        </w:rPr>
      </w:pPr>
      <w:r w:rsidRPr="006419DC">
        <w:rPr>
          <w:rFonts w:ascii="Tahoma" w:hAnsi="Tahoma" w:cs="Tahoma"/>
          <w:sz w:val="20"/>
          <w:szCs w:val="20"/>
        </w:rPr>
        <w:t>Worked</w:t>
      </w:r>
      <w:r w:rsidR="00272823" w:rsidRPr="006419DC">
        <w:rPr>
          <w:rFonts w:ascii="Tahoma" w:hAnsi="Tahoma" w:cs="Tahoma"/>
          <w:sz w:val="20"/>
          <w:szCs w:val="20"/>
        </w:rPr>
        <w:t xml:space="preserve"> a</w:t>
      </w:r>
      <w:r w:rsidR="005266EC" w:rsidRPr="006419DC">
        <w:rPr>
          <w:rFonts w:ascii="Tahoma" w:hAnsi="Tahoma" w:cs="Tahoma"/>
          <w:sz w:val="20"/>
          <w:szCs w:val="20"/>
        </w:rPr>
        <w:t>s Softwar</w:t>
      </w:r>
      <w:r w:rsidR="00C061D4" w:rsidRPr="006419DC">
        <w:rPr>
          <w:rFonts w:ascii="Tahoma" w:hAnsi="Tahoma" w:cs="Tahoma"/>
          <w:sz w:val="20"/>
          <w:szCs w:val="20"/>
        </w:rPr>
        <w:t xml:space="preserve">e Engineer in </w:t>
      </w:r>
      <w:r w:rsidR="00054B35" w:rsidRPr="006419DC">
        <w:rPr>
          <w:rFonts w:ascii="Tahoma" w:hAnsi="Tahoma" w:cs="Tahoma"/>
          <w:b/>
          <w:sz w:val="18"/>
          <w:szCs w:val="18"/>
        </w:rPr>
        <w:t>skywaytechno</w:t>
      </w:r>
      <w:r w:rsidR="00C061D4" w:rsidRPr="006419DC">
        <w:rPr>
          <w:rFonts w:ascii="Tahoma" w:hAnsi="Tahoma" w:cs="Tahoma"/>
          <w:b/>
          <w:sz w:val="18"/>
          <w:szCs w:val="18"/>
        </w:rPr>
        <w:t xml:space="preserve"> </w:t>
      </w:r>
      <w:r w:rsidR="005266EC" w:rsidRPr="006419DC">
        <w:rPr>
          <w:rFonts w:ascii="Tahoma" w:hAnsi="Tahoma" w:cs="Tahoma"/>
          <w:sz w:val="20"/>
          <w:szCs w:val="20"/>
        </w:rPr>
        <w:t xml:space="preserve"> </w:t>
      </w:r>
      <w:r w:rsidR="00C061D4" w:rsidRPr="006419DC">
        <w:rPr>
          <w:rFonts w:ascii="Tahoma" w:hAnsi="Tahoma" w:cs="Tahoma"/>
          <w:sz w:val="20"/>
          <w:szCs w:val="20"/>
        </w:rPr>
        <w:t xml:space="preserve">since </w:t>
      </w:r>
      <w:r w:rsidR="00BD7572" w:rsidRPr="006419DC">
        <w:rPr>
          <w:rFonts w:ascii="Tahoma" w:hAnsi="Tahoma" w:cs="Tahoma"/>
          <w:sz w:val="20"/>
          <w:szCs w:val="20"/>
        </w:rPr>
        <w:t xml:space="preserve">17 Aug 2015 to 28 Mar </w:t>
      </w:r>
      <w:r w:rsidR="00054B35" w:rsidRPr="006419DC">
        <w:rPr>
          <w:rFonts w:ascii="Tahoma" w:hAnsi="Tahoma" w:cs="Tahoma"/>
          <w:sz w:val="20"/>
          <w:szCs w:val="20"/>
        </w:rPr>
        <w:t>20</w:t>
      </w:r>
      <w:r w:rsidR="00BD7572" w:rsidRPr="006419DC">
        <w:rPr>
          <w:rFonts w:ascii="Tahoma" w:hAnsi="Tahoma" w:cs="Tahoma"/>
          <w:sz w:val="20"/>
          <w:szCs w:val="20"/>
        </w:rPr>
        <w:t>19</w:t>
      </w:r>
    </w:p>
    <w:p w:rsidR="00272823" w:rsidRPr="006419DC" w:rsidRDefault="00272823" w:rsidP="00C061D4">
      <w:pPr>
        <w:pStyle w:val="ListParagraph"/>
        <w:suppressAutoHyphens w:val="0"/>
        <w:spacing w:line="300" w:lineRule="exact"/>
        <w:ind w:left="1080" w:right="-72"/>
        <w:contextualSpacing/>
        <w:jc w:val="both"/>
        <w:rPr>
          <w:rFonts w:ascii="Tahoma" w:hAnsi="Tahoma" w:cs="Tahoma"/>
          <w:sz w:val="20"/>
          <w:szCs w:val="20"/>
        </w:rPr>
      </w:pPr>
    </w:p>
    <w:p w:rsidR="00054B35" w:rsidRPr="006419DC" w:rsidRDefault="00054B35" w:rsidP="00C061D4">
      <w:pPr>
        <w:pStyle w:val="ListParagraph"/>
        <w:suppressAutoHyphens w:val="0"/>
        <w:spacing w:line="300" w:lineRule="exact"/>
        <w:ind w:left="1080" w:right="-72"/>
        <w:contextualSpacing/>
        <w:jc w:val="both"/>
        <w:rPr>
          <w:rFonts w:ascii="Tahoma" w:eastAsia="Batang" w:hAnsi="Tahoma" w:cs="Tahoma"/>
          <w:sz w:val="20"/>
          <w:szCs w:val="20"/>
        </w:rPr>
      </w:pPr>
    </w:p>
    <w:p w:rsidR="001B3D40" w:rsidRPr="006419DC" w:rsidRDefault="001B3D40" w:rsidP="00757EC4">
      <w:pPr>
        <w:pBdr>
          <w:bottom w:val="single" w:sz="4" w:space="0" w:color="000000"/>
        </w:pBdr>
        <w:shd w:val="clear" w:color="auto" w:fill="E6E6E6"/>
        <w:rPr>
          <w:rFonts w:ascii="Tahoma" w:hAnsi="Tahoma" w:cs="Tahoma"/>
          <w:b/>
          <w:smallCaps/>
          <w:sz w:val="20"/>
          <w:szCs w:val="20"/>
          <w:lang w:val="en-US"/>
        </w:rPr>
      </w:pPr>
    </w:p>
    <w:p w:rsidR="00676809" w:rsidRPr="006419DC" w:rsidRDefault="001B3D40" w:rsidP="00757EC4">
      <w:pPr>
        <w:pBdr>
          <w:bottom w:val="single" w:sz="4" w:space="0" w:color="000000"/>
        </w:pBdr>
        <w:shd w:val="clear" w:color="auto" w:fill="E6E6E6"/>
        <w:rPr>
          <w:rFonts w:ascii="Tahoma" w:hAnsi="Tahoma" w:cs="Tahoma"/>
          <w:b/>
          <w:smallCaps/>
          <w:sz w:val="20"/>
          <w:szCs w:val="20"/>
          <w:lang w:val="en-US"/>
        </w:rPr>
      </w:pPr>
      <w:r w:rsidRPr="006419DC">
        <w:rPr>
          <w:rFonts w:ascii="Tahoma" w:hAnsi="Tahoma" w:cs="Tahoma"/>
          <w:b/>
          <w:smallCaps/>
          <w:sz w:val="20"/>
          <w:szCs w:val="20"/>
          <w:lang w:val="en-US"/>
        </w:rPr>
        <w:t xml:space="preserve">                                                                              </w:t>
      </w:r>
      <w:r w:rsidR="00676809" w:rsidRPr="006419DC">
        <w:rPr>
          <w:rFonts w:ascii="Tahoma" w:hAnsi="Tahoma" w:cs="Tahoma"/>
          <w:b/>
          <w:smallCaps/>
          <w:sz w:val="20"/>
          <w:szCs w:val="20"/>
          <w:lang w:val="en-US"/>
        </w:rPr>
        <w:t xml:space="preserve"> Technology Ratings</w:t>
      </w:r>
    </w:p>
    <w:tbl>
      <w:tblPr>
        <w:tblW w:w="0" w:type="auto"/>
        <w:tblInd w:w="710" w:type="dxa"/>
        <w:tblLayout w:type="fixed"/>
        <w:tblLook w:val="0000"/>
      </w:tblPr>
      <w:tblGrid>
        <w:gridCol w:w="4734"/>
        <w:gridCol w:w="4108"/>
      </w:tblGrid>
      <w:tr w:rsidR="00000000" w:rsidTr="001B3D40">
        <w:trPr>
          <w:trHeight w:val="260"/>
        </w:trPr>
        <w:tc>
          <w:tcPr>
            <w:tcW w:w="4734" w:type="dxa"/>
            <w:tcBorders>
              <w:top w:val="single" w:sz="4" w:space="0" w:color="000000"/>
              <w:left w:val="single" w:sz="4" w:space="0" w:color="000000"/>
              <w:bottom w:val="single" w:sz="4" w:space="0" w:color="000000"/>
            </w:tcBorders>
            <w:shd w:val="clear" w:color="auto" w:fill="auto"/>
          </w:tcPr>
          <w:p w:rsidR="00676809" w:rsidRPr="006419DC" w:rsidRDefault="00676809">
            <w:pPr>
              <w:snapToGrid w:val="0"/>
              <w:jc w:val="both"/>
              <w:rPr>
                <w:rFonts w:ascii="Tahoma" w:hAnsi="Tahoma" w:cs="Tahoma"/>
                <w:b/>
                <w:bCs/>
                <w:sz w:val="20"/>
                <w:szCs w:val="20"/>
              </w:rPr>
            </w:pPr>
            <w:r w:rsidRPr="006419DC">
              <w:rPr>
                <w:rFonts w:ascii="Tahoma" w:hAnsi="Tahoma" w:cs="Tahoma"/>
                <w:b/>
                <w:bCs/>
                <w:sz w:val="20"/>
                <w:szCs w:val="20"/>
              </w:rPr>
              <w:t>Technology</w:t>
            </w:r>
          </w:p>
        </w:tc>
        <w:tc>
          <w:tcPr>
            <w:tcW w:w="4108" w:type="dxa"/>
            <w:tcBorders>
              <w:top w:val="single" w:sz="4" w:space="0" w:color="000000"/>
              <w:left w:val="single" w:sz="4" w:space="0" w:color="000000"/>
              <w:bottom w:val="single" w:sz="4" w:space="0" w:color="000000"/>
              <w:right w:val="single" w:sz="4" w:space="0" w:color="000000"/>
            </w:tcBorders>
            <w:shd w:val="clear" w:color="auto" w:fill="auto"/>
          </w:tcPr>
          <w:p w:rsidR="00676809" w:rsidRPr="006419DC" w:rsidRDefault="00875ECD">
            <w:pPr>
              <w:tabs>
                <w:tab w:val="left" w:pos="720"/>
              </w:tabs>
              <w:snapToGrid w:val="0"/>
              <w:jc w:val="both"/>
              <w:rPr>
                <w:rFonts w:ascii="Tahoma" w:hAnsi="Tahoma" w:cs="Tahoma"/>
                <w:b/>
                <w:bCs/>
                <w:sz w:val="20"/>
                <w:szCs w:val="20"/>
              </w:rPr>
            </w:pPr>
            <w:r w:rsidRPr="006419DC">
              <w:rPr>
                <w:rFonts w:ascii="Tahoma" w:hAnsi="Tahoma" w:cs="Tahoma"/>
                <w:b/>
                <w:bCs/>
                <w:sz w:val="20"/>
                <w:szCs w:val="20"/>
              </w:rPr>
              <w:t>Ra</w:t>
            </w:r>
            <w:r w:rsidR="00676809" w:rsidRPr="006419DC">
              <w:rPr>
                <w:rFonts w:ascii="Tahoma" w:hAnsi="Tahoma" w:cs="Tahoma"/>
                <w:b/>
                <w:bCs/>
                <w:sz w:val="20"/>
                <w:szCs w:val="20"/>
              </w:rPr>
              <w:t>ting (Out of 10)</w:t>
            </w:r>
          </w:p>
        </w:tc>
      </w:tr>
      <w:tr w:rsidR="00000000" w:rsidTr="001B3D40">
        <w:trPr>
          <w:trHeight w:val="260"/>
        </w:trPr>
        <w:tc>
          <w:tcPr>
            <w:tcW w:w="4734" w:type="dxa"/>
            <w:tcBorders>
              <w:top w:val="single" w:sz="4" w:space="0" w:color="000000"/>
              <w:left w:val="single" w:sz="4" w:space="0" w:color="000000"/>
              <w:bottom w:val="single" w:sz="4" w:space="0" w:color="000000"/>
            </w:tcBorders>
            <w:shd w:val="clear" w:color="auto" w:fill="auto"/>
          </w:tcPr>
          <w:p w:rsidR="00676809" w:rsidRPr="006419DC" w:rsidRDefault="008A460B">
            <w:pPr>
              <w:tabs>
                <w:tab w:val="left" w:pos="720"/>
              </w:tabs>
              <w:snapToGrid w:val="0"/>
              <w:rPr>
                <w:rFonts w:ascii="Tahoma" w:hAnsi="Tahoma" w:cs="Tahoma"/>
                <w:sz w:val="20"/>
                <w:szCs w:val="20"/>
              </w:rPr>
            </w:pPr>
            <w:r w:rsidRPr="006419DC">
              <w:rPr>
                <w:rFonts w:ascii="Tahoma" w:hAnsi="Tahoma" w:cs="Tahoma"/>
                <w:sz w:val="20"/>
                <w:szCs w:val="20"/>
              </w:rPr>
              <w:t>Oracle ,M</w:t>
            </w:r>
            <w:r w:rsidR="00340D8B" w:rsidRPr="006419DC">
              <w:rPr>
                <w:rFonts w:ascii="Tahoma" w:hAnsi="Tahoma" w:cs="Tahoma"/>
                <w:sz w:val="20"/>
                <w:szCs w:val="20"/>
              </w:rPr>
              <w:t>yS</w:t>
            </w:r>
            <w:r w:rsidR="00FD4ECA" w:rsidRPr="006419DC">
              <w:rPr>
                <w:rFonts w:ascii="Tahoma" w:hAnsi="Tahoma" w:cs="Tahoma"/>
                <w:sz w:val="20"/>
                <w:szCs w:val="20"/>
              </w:rPr>
              <w:t>ql</w:t>
            </w:r>
          </w:p>
        </w:tc>
        <w:tc>
          <w:tcPr>
            <w:tcW w:w="4108" w:type="dxa"/>
            <w:tcBorders>
              <w:top w:val="single" w:sz="4" w:space="0" w:color="000000"/>
              <w:left w:val="single" w:sz="4" w:space="0" w:color="000000"/>
              <w:bottom w:val="single" w:sz="4" w:space="0" w:color="000000"/>
              <w:right w:val="single" w:sz="4" w:space="0" w:color="000000"/>
            </w:tcBorders>
            <w:shd w:val="clear" w:color="auto" w:fill="auto"/>
          </w:tcPr>
          <w:p w:rsidR="00676809" w:rsidRPr="006419DC" w:rsidRDefault="00713C1D">
            <w:pPr>
              <w:snapToGrid w:val="0"/>
              <w:jc w:val="both"/>
              <w:rPr>
                <w:rFonts w:ascii="Tahoma" w:hAnsi="Tahoma" w:cs="Tahoma"/>
                <w:bCs/>
                <w:sz w:val="20"/>
                <w:szCs w:val="20"/>
              </w:rPr>
            </w:pPr>
            <w:r w:rsidRPr="006419DC">
              <w:rPr>
                <w:rFonts w:ascii="Tahoma" w:hAnsi="Tahoma" w:cs="Tahoma"/>
                <w:bCs/>
                <w:sz w:val="20"/>
                <w:szCs w:val="20"/>
              </w:rPr>
              <w:t>7</w:t>
            </w:r>
          </w:p>
        </w:tc>
      </w:tr>
      <w:tr w:rsidR="00000000" w:rsidTr="001B3D40">
        <w:trPr>
          <w:trHeight w:val="260"/>
        </w:trPr>
        <w:tc>
          <w:tcPr>
            <w:tcW w:w="4734" w:type="dxa"/>
            <w:tcBorders>
              <w:top w:val="single" w:sz="4" w:space="0" w:color="000000"/>
              <w:left w:val="single" w:sz="4" w:space="0" w:color="000000"/>
              <w:bottom w:val="single" w:sz="4" w:space="0" w:color="000000"/>
            </w:tcBorders>
            <w:shd w:val="clear" w:color="auto" w:fill="auto"/>
          </w:tcPr>
          <w:p w:rsidR="00676809" w:rsidRPr="006419DC" w:rsidRDefault="00422BC4">
            <w:pPr>
              <w:snapToGrid w:val="0"/>
              <w:jc w:val="both"/>
              <w:rPr>
                <w:rFonts w:ascii="Tahoma" w:hAnsi="Tahoma" w:cs="Tahoma"/>
                <w:bCs/>
                <w:sz w:val="20"/>
                <w:szCs w:val="20"/>
              </w:rPr>
            </w:pPr>
            <w:r w:rsidRPr="006419DC">
              <w:rPr>
                <w:rFonts w:ascii="Tahoma" w:hAnsi="Tahoma" w:cs="Tahoma"/>
                <w:b/>
                <w:bCs/>
                <w:sz w:val="20"/>
                <w:szCs w:val="20"/>
              </w:rPr>
              <w:t>Hadoop</w:t>
            </w:r>
            <w:r w:rsidRPr="006419DC">
              <w:rPr>
                <w:rFonts w:ascii="Tahoma" w:hAnsi="Tahoma" w:cs="Tahoma"/>
                <w:bCs/>
                <w:sz w:val="20"/>
                <w:szCs w:val="20"/>
              </w:rPr>
              <w:t>,MapR</w:t>
            </w:r>
            <w:r w:rsidR="0007529A" w:rsidRPr="006419DC">
              <w:rPr>
                <w:rFonts w:ascii="Tahoma" w:hAnsi="Tahoma" w:cs="Tahoma"/>
                <w:bCs/>
                <w:sz w:val="20"/>
                <w:szCs w:val="20"/>
              </w:rPr>
              <w:t>educe,</w:t>
            </w:r>
            <w:r w:rsidRPr="006419DC">
              <w:rPr>
                <w:rFonts w:ascii="Tahoma" w:hAnsi="Tahoma" w:cs="Tahoma"/>
                <w:b/>
                <w:bCs/>
                <w:sz w:val="20"/>
                <w:szCs w:val="20"/>
              </w:rPr>
              <w:t>S</w:t>
            </w:r>
            <w:r w:rsidR="007C4367" w:rsidRPr="006419DC">
              <w:rPr>
                <w:rFonts w:ascii="Tahoma" w:hAnsi="Tahoma" w:cs="Tahoma"/>
                <w:b/>
                <w:bCs/>
                <w:sz w:val="20"/>
                <w:szCs w:val="20"/>
              </w:rPr>
              <w:t>park</w:t>
            </w:r>
            <w:r w:rsidR="007C4367" w:rsidRPr="006419DC">
              <w:rPr>
                <w:rFonts w:ascii="Tahoma" w:hAnsi="Tahoma" w:cs="Tahoma"/>
                <w:bCs/>
                <w:sz w:val="20"/>
                <w:szCs w:val="20"/>
              </w:rPr>
              <w:t>,</w:t>
            </w:r>
            <w:r w:rsidR="00676809" w:rsidRPr="006419DC">
              <w:rPr>
                <w:rFonts w:ascii="Tahoma" w:hAnsi="Tahoma" w:cs="Tahoma"/>
                <w:bCs/>
                <w:sz w:val="20"/>
                <w:szCs w:val="20"/>
              </w:rPr>
              <w:t>HDFS</w:t>
            </w:r>
            <w:r w:rsidR="00743025" w:rsidRPr="006419DC">
              <w:rPr>
                <w:rFonts w:ascii="Tahoma" w:hAnsi="Tahoma" w:cs="Tahoma"/>
                <w:bCs/>
                <w:sz w:val="20"/>
                <w:szCs w:val="20"/>
              </w:rPr>
              <w:t>,Pig,S</w:t>
            </w:r>
            <w:r w:rsidR="004C1B87" w:rsidRPr="006419DC">
              <w:rPr>
                <w:rFonts w:ascii="Tahoma" w:hAnsi="Tahoma" w:cs="Tahoma"/>
                <w:bCs/>
                <w:sz w:val="20"/>
                <w:szCs w:val="20"/>
              </w:rPr>
              <w:t>qoop</w:t>
            </w:r>
            <w:r w:rsidR="00743025" w:rsidRPr="006419DC">
              <w:rPr>
                <w:rFonts w:ascii="Tahoma" w:hAnsi="Tahoma" w:cs="Tahoma"/>
                <w:bCs/>
                <w:sz w:val="20"/>
                <w:szCs w:val="20"/>
              </w:rPr>
              <w:t>,Hive</w:t>
            </w:r>
            <w:r w:rsidR="0007529A" w:rsidRPr="006419DC">
              <w:rPr>
                <w:rFonts w:ascii="Tahoma" w:hAnsi="Tahoma" w:cs="Tahoma"/>
                <w:bCs/>
                <w:sz w:val="20"/>
                <w:szCs w:val="20"/>
              </w:rPr>
              <w:t xml:space="preserve"> Flume ,Kafka</w:t>
            </w:r>
            <w:r w:rsidR="00A77E82" w:rsidRPr="006419DC">
              <w:rPr>
                <w:rFonts w:ascii="Tahoma" w:hAnsi="Tahoma" w:cs="Tahoma"/>
                <w:bCs/>
                <w:sz w:val="20"/>
                <w:szCs w:val="20"/>
              </w:rPr>
              <w:t>,Talend(ETL)</w:t>
            </w:r>
            <w:r w:rsidR="00332AD1">
              <w:rPr>
                <w:rFonts w:ascii="Tahoma" w:hAnsi="Tahoma" w:cs="Tahoma"/>
                <w:bCs/>
                <w:sz w:val="20"/>
                <w:szCs w:val="20"/>
              </w:rPr>
              <w:t>,</w:t>
            </w:r>
            <w:r w:rsidR="00332AD1" w:rsidRPr="00332AD1">
              <w:rPr>
                <w:rFonts w:ascii="Tahoma" w:hAnsi="Tahoma" w:cs="Tahoma"/>
                <w:b/>
                <w:bCs/>
                <w:sz w:val="20"/>
                <w:szCs w:val="20"/>
              </w:rPr>
              <w:t>ELK</w:t>
            </w:r>
            <w:r w:rsidR="00034885">
              <w:rPr>
                <w:rFonts w:ascii="Tahoma" w:hAnsi="Tahoma" w:cs="Tahoma"/>
                <w:b/>
                <w:bCs/>
                <w:sz w:val="20"/>
                <w:szCs w:val="20"/>
              </w:rPr>
              <w:t xml:space="preserve">,PostgreSQL,metabase server, </w:t>
            </w:r>
          </w:p>
        </w:tc>
        <w:tc>
          <w:tcPr>
            <w:tcW w:w="4108" w:type="dxa"/>
            <w:tcBorders>
              <w:top w:val="single" w:sz="4" w:space="0" w:color="000000"/>
              <w:left w:val="single" w:sz="4" w:space="0" w:color="000000"/>
              <w:bottom w:val="single" w:sz="4" w:space="0" w:color="000000"/>
              <w:right w:val="single" w:sz="4" w:space="0" w:color="000000"/>
            </w:tcBorders>
            <w:shd w:val="clear" w:color="auto" w:fill="auto"/>
          </w:tcPr>
          <w:p w:rsidR="00676809" w:rsidRPr="006419DC" w:rsidRDefault="00713C1D">
            <w:pPr>
              <w:snapToGrid w:val="0"/>
              <w:jc w:val="both"/>
              <w:rPr>
                <w:rFonts w:ascii="Tahoma" w:hAnsi="Tahoma" w:cs="Tahoma"/>
                <w:bCs/>
                <w:sz w:val="20"/>
                <w:szCs w:val="20"/>
              </w:rPr>
            </w:pPr>
            <w:r w:rsidRPr="006419DC">
              <w:rPr>
                <w:rFonts w:ascii="Tahoma" w:hAnsi="Tahoma" w:cs="Tahoma"/>
                <w:bCs/>
                <w:sz w:val="20"/>
                <w:szCs w:val="20"/>
              </w:rPr>
              <w:t>8</w:t>
            </w:r>
          </w:p>
        </w:tc>
      </w:tr>
      <w:tr w:rsidR="00000000" w:rsidTr="001B3D40">
        <w:trPr>
          <w:trHeight w:val="260"/>
        </w:trPr>
        <w:tc>
          <w:tcPr>
            <w:tcW w:w="4734" w:type="dxa"/>
            <w:tcBorders>
              <w:top w:val="single" w:sz="4" w:space="0" w:color="000000"/>
              <w:left w:val="single" w:sz="4" w:space="0" w:color="000000"/>
              <w:bottom w:val="single" w:sz="4" w:space="0" w:color="000000"/>
            </w:tcBorders>
            <w:shd w:val="clear" w:color="auto" w:fill="auto"/>
          </w:tcPr>
          <w:p w:rsidR="00676809" w:rsidRPr="006419DC" w:rsidRDefault="00676809">
            <w:pPr>
              <w:tabs>
                <w:tab w:val="left" w:pos="720"/>
              </w:tabs>
              <w:snapToGrid w:val="0"/>
              <w:jc w:val="both"/>
              <w:rPr>
                <w:rFonts w:ascii="Tahoma" w:hAnsi="Tahoma" w:cs="Tahoma"/>
                <w:bCs/>
                <w:sz w:val="20"/>
                <w:szCs w:val="20"/>
              </w:rPr>
            </w:pPr>
            <w:r w:rsidRPr="006419DC">
              <w:rPr>
                <w:rFonts w:ascii="Tahoma" w:hAnsi="Tahoma" w:cs="Tahoma"/>
                <w:bCs/>
                <w:sz w:val="20"/>
                <w:szCs w:val="20"/>
              </w:rPr>
              <w:t>Hbase</w:t>
            </w:r>
            <w:r w:rsidR="00332AD1">
              <w:rPr>
                <w:rFonts w:ascii="Tahoma" w:hAnsi="Tahoma" w:cs="Tahoma"/>
                <w:bCs/>
                <w:sz w:val="20"/>
                <w:szCs w:val="20"/>
              </w:rPr>
              <w:t xml:space="preserve"> </w:t>
            </w:r>
          </w:p>
        </w:tc>
        <w:tc>
          <w:tcPr>
            <w:tcW w:w="4108" w:type="dxa"/>
            <w:tcBorders>
              <w:top w:val="single" w:sz="4" w:space="0" w:color="000000"/>
              <w:left w:val="single" w:sz="4" w:space="0" w:color="000000"/>
              <w:bottom w:val="single" w:sz="4" w:space="0" w:color="000000"/>
              <w:right w:val="single" w:sz="4" w:space="0" w:color="000000"/>
            </w:tcBorders>
            <w:shd w:val="clear" w:color="auto" w:fill="auto"/>
          </w:tcPr>
          <w:p w:rsidR="00676809" w:rsidRPr="006419DC" w:rsidRDefault="0094735F">
            <w:pPr>
              <w:snapToGrid w:val="0"/>
              <w:jc w:val="both"/>
              <w:rPr>
                <w:rFonts w:ascii="Tahoma" w:hAnsi="Tahoma" w:cs="Tahoma"/>
                <w:bCs/>
                <w:sz w:val="20"/>
                <w:szCs w:val="20"/>
              </w:rPr>
            </w:pPr>
            <w:r w:rsidRPr="006419DC">
              <w:rPr>
                <w:rFonts w:ascii="Tahoma" w:hAnsi="Tahoma" w:cs="Tahoma"/>
                <w:bCs/>
                <w:sz w:val="20"/>
                <w:szCs w:val="20"/>
              </w:rPr>
              <w:t>5</w:t>
            </w:r>
          </w:p>
        </w:tc>
      </w:tr>
      <w:tr w:rsidR="00000000" w:rsidTr="001B3D40">
        <w:trPr>
          <w:trHeight w:val="260"/>
        </w:trPr>
        <w:tc>
          <w:tcPr>
            <w:tcW w:w="4734" w:type="dxa"/>
            <w:tcBorders>
              <w:top w:val="single" w:sz="4" w:space="0" w:color="000000"/>
              <w:left w:val="single" w:sz="4" w:space="0" w:color="000000"/>
              <w:bottom w:val="single" w:sz="4" w:space="0" w:color="000000"/>
            </w:tcBorders>
            <w:shd w:val="clear" w:color="auto" w:fill="auto"/>
          </w:tcPr>
          <w:p w:rsidR="00676809" w:rsidRPr="006419DC" w:rsidRDefault="00CE6FCA">
            <w:pPr>
              <w:tabs>
                <w:tab w:val="left" w:pos="720"/>
              </w:tabs>
              <w:snapToGrid w:val="0"/>
              <w:rPr>
                <w:rFonts w:ascii="Tahoma" w:hAnsi="Tahoma" w:cs="Tahoma"/>
                <w:sz w:val="20"/>
                <w:szCs w:val="20"/>
              </w:rPr>
            </w:pPr>
            <w:r w:rsidRPr="006419DC">
              <w:rPr>
                <w:rFonts w:ascii="Tahoma" w:hAnsi="Tahoma" w:cs="Tahoma"/>
                <w:sz w:val="20"/>
                <w:szCs w:val="20"/>
              </w:rPr>
              <w:t xml:space="preserve">Unix ,windows </w:t>
            </w:r>
          </w:p>
        </w:tc>
        <w:tc>
          <w:tcPr>
            <w:tcW w:w="4108" w:type="dxa"/>
            <w:tcBorders>
              <w:top w:val="single" w:sz="4" w:space="0" w:color="000000"/>
              <w:left w:val="single" w:sz="4" w:space="0" w:color="000000"/>
              <w:bottom w:val="single" w:sz="4" w:space="0" w:color="000000"/>
              <w:right w:val="single" w:sz="4" w:space="0" w:color="000000"/>
            </w:tcBorders>
            <w:shd w:val="clear" w:color="auto" w:fill="auto"/>
          </w:tcPr>
          <w:p w:rsidR="00676809" w:rsidRPr="006419DC" w:rsidRDefault="00676809">
            <w:pPr>
              <w:snapToGrid w:val="0"/>
              <w:jc w:val="both"/>
              <w:rPr>
                <w:rFonts w:ascii="Tahoma" w:hAnsi="Tahoma" w:cs="Tahoma"/>
                <w:bCs/>
                <w:sz w:val="20"/>
                <w:szCs w:val="20"/>
              </w:rPr>
            </w:pPr>
            <w:r w:rsidRPr="006419DC">
              <w:rPr>
                <w:rFonts w:ascii="Tahoma" w:hAnsi="Tahoma" w:cs="Tahoma"/>
                <w:bCs/>
                <w:sz w:val="20"/>
                <w:szCs w:val="20"/>
              </w:rPr>
              <w:t>6</w:t>
            </w:r>
          </w:p>
        </w:tc>
      </w:tr>
      <w:tr w:rsidR="00000000" w:rsidTr="001B3D40">
        <w:trPr>
          <w:trHeight w:val="260"/>
        </w:trPr>
        <w:tc>
          <w:tcPr>
            <w:tcW w:w="4734" w:type="dxa"/>
            <w:tcBorders>
              <w:top w:val="single" w:sz="4" w:space="0" w:color="000000"/>
              <w:left w:val="single" w:sz="4" w:space="0" w:color="000000"/>
              <w:bottom w:val="single" w:sz="4" w:space="0" w:color="000000"/>
            </w:tcBorders>
            <w:shd w:val="clear" w:color="auto" w:fill="auto"/>
          </w:tcPr>
          <w:p w:rsidR="00676809" w:rsidRPr="006419DC" w:rsidRDefault="00C629F9">
            <w:pPr>
              <w:tabs>
                <w:tab w:val="left" w:pos="720"/>
              </w:tabs>
              <w:snapToGrid w:val="0"/>
              <w:jc w:val="both"/>
              <w:rPr>
                <w:rFonts w:ascii="Tahoma" w:hAnsi="Tahoma" w:cs="Tahoma"/>
                <w:bCs/>
                <w:sz w:val="20"/>
                <w:szCs w:val="20"/>
              </w:rPr>
            </w:pPr>
            <w:r w:rsidRPr="006419DC">
              <w:rPr>
                <w:rFonts w:ascii="Tahoma" w:hAnsi="Tahoma" w:cs="Tahoma"/>
                <w:bCs/>
                <w:sz w:val="20"/>
                <w:szCs w:val="20"/>
              </w:rPr>
              <w:t>Core Java</w:t>
            </w:r>
            <w:r w:rsidR="00D14C0A" w:rsidRPr="006419DC">
              <w:rPr>
                <w:rFonts w:ascii="Tahoma" w:hAnsi="Tahoma" w:cs="Tahoma"/>
                <w:bCs/>
                <w:sz w:val="20"/>
                <w:szCs w:val="20"/>
              </w:rPr>
              <w:t xml:space="preserve">/Python </w:t>
            </w:r>
          </w:p>
        </w:tc>
        <w:tc>
          <w:tcPr>
            <w:tcW w:w="4108" w:type="dxa"/>
            <w:tcBorders>
              <w:top w:val="single" w:sz="4" w:space="0" w:color="000000"/>
              <w:left w:val="single" w:sz="4" w:space="0" w:color="000000"/>
              <w:bottom w:val="single" w:sz="4" w:space="0" w:color="000000"/>
              <w:right w:val="single" w:sz="4" w:space="0" w:color="000000"/>
            </w:tcBorders>
            <w:shd w:val="clear" w:color="auto" w:fill="auto"/>
          </w:tcPr>
          <w:p w:rsidR="00676809" w:rsidRPr="006419DC" w:rsidRDefault="007B2A9C">
            <w:pPr>
              <w:snapToGrid w:val="0"/>
              <w:jc w:val="both"/>
              <w:rPr>
                <w:rFonts w:ascii="Tahoma" w:hAnsi="Tahoma" w:cs="Tahoma"/>
                <w:bCs/>
                <w:sz w:val="20"/>
                <w:szCs w:val="20"/>
              </w:rPr>
            </w:pPr>
            <w:r w:rsidRPr="006419DC">
              <w:rPr>
                <w:rFonts w:ascii="Tahoma" w:hAnsi="Tahoma" w:cs="Tahoma"/>
                <w:bCs/>
                <w:sz w:val="20"/>
                <w:szCs w:val="20"/>
              </w:rPr>
              <w:t>5</w:t>
            </w:r>
          </w:p>
        </w:tc>
      </w:tr>
      <w:tr w:rsidR="00000000" w:rsidTr="00EC26E7">
        <w:trPr>
          <w:trHeight w:val="70"/>
        </w:trPr>
        <w:tc>
          <w:tcPr>
            <w:tcW w:w="4734" w:type="dxa"/>
            <w:tcBorders>
              <w:top w:val="single" w:sz="4" w:space="0" w:color="000000"/>
              <w:left w:val="single" w:sz="4" w:space="0" w:color="000000"/>
              <w:bottom w:val="single" w:sz="4" w:space="0" w:color="000000"/>
            </w:tcBorders>
            <w:shd w:val="clear" w:color="auto" w:fill="auto"/>
          </w:tcPr>
          <w:p w:rsidR="00050702" w:rsidRPr="006419DC" w:rsidRDefault="00767CED">
            <w:pPr>
              <w:tabs>
                <w:tab w:val="left" w:pos="720"/>
              </w:tabs>
              <w:snapToGrid w:val="0"/>
              <w:jc w:val="both"/>
              <w:rPr>
                <w:rFonts w:ascii="Tahoma" w:hAnsi="Tahoma" w:cs="Tahoma"/>
                <w:bCs/>
                <w:sz w:val="20"/>
                <w:szCs w:val="20"/>
              </w:rPr>
            </w:pPr>
            <w:r w:rsidRPr="006419DC">
              <w:rPr>
                <w:rFonts w:ascii="Tahoma" w:hAnsi="Tahoma" w:cs="Tahoma"/>
                <w:bCs/>
                <w:sz w:val="20"/>
                <w:szCs w:val="20"/>
              </w:rPr>
              <w:t xml:space="preserve">Scala </w:t>
            </w:r>
            <w:r w:rsidR="00613085" w:rsidRPr="006419DC">
              <w:rPr>
                <w:rFonts w:ascii="Tahoma" w:hAnsi="Tahoma" w:cs="Tahoma"/>
                <w:bCs/>
                <w:sz w:val="20"/>
                <w:szCs w:val="20"/>
              </w:rPr>
              <w:t xml:space="preserve"> </w:t>
            </w:r>
          </w:p>
        </w:tc>
        <w:tc>
          <w:tcPr>
            <w:tcW w:w="4108" w:type="dxa"/>
            <w:tcBorders>
              <w:top w:val="single" w:sz="4" w:space="0" w:color="000000"/>
              <w:left w:val="single" w:sz="4" w:space="0" w:color="000000"/>
              <w:bottom w:val="single" w:sz="4" w:space="0" w:color="000000"/>
              <w:right w:val="single" w:sz="4" w:space="0" w:color="000000"/>
            </w:tcBorders>
            <w:shd w:val="clear" w:color="auto" w:fill="auto"/>
          </w:tcPr>
          <w:p w:rsidR="00050702" w:rsidRPr="006419DC" w:rsidRDefault="001418F5">
            <w:pPr>
              <w:snapToGrid w:val="0"/>
              <w:jc w:val="both"/>
              <w:rPr>
                <w:rFonts w:ascii="Tahoma" w:hAnsi="Tahoma" w:cs="Tahoma"/>
                <w:bCs/>
                <w:sz w:val="20"/>
                <w:szCs w:val="20"/>
              </w:rPr>
            </w:pPr>
            <w:r w:rsidRPr="006419DC">
              <w:rPr>
                <w:rFonts w:ascii="Tahoma" w:hAnsi="Tahoma" w:cs="Tahoma"/>
                <w:bCs/>
                <w:sz w:val="20"/>
                <w:szCs w:val="20"/>
              </w:rPr>
              <w:t>5</w:t>
            </w:r>
          </w:p>
        </w:tc>
      </w:tr>
    </w:tbl>
    <w:p w:rsidR="00264CA3" w:rsidRPr="006419DC" w:rsidRDefault="001B3D40" w:rsidP="001B3D40">
      <w:pPr>
        <w:pBdr>
          <w:bottom w:val="single" w:sz="4" w:space="0" w:color="000000"/>
        </w:pBdr>
        <w:shd w:val="clear" w:color="auto" w:fill="E6E6E6"/>
        <w:rPr>
          <w:rFonts w:ascii="Tahoma" w:hAnsi="Tahoma" w:cs="Tahoma"/>
          <w:b/>
          <w:smallCaps/>
          <w:sz w:val="20"/>
          <w:szCs w:val="20"/>
          <w:lang w:val="en-US"/>
        </w:rPr>
      </w:pPr>
      <w:r w:rsidRPr="006419DC">
        <w:rPr>
          <w:rFonts w:ascii="Tahoma" w:hAnsi="Tahoma" w:cs="Tahoma"/>
          <w:sz w:val="20"/>
          <w:szCs w:val="20"/>
        </w:rPr>
        <w:t xml:space="preserve">                                  </w:t>
      </w:r>
      <w:r w:rsidR="00883E41" w:rsidRPr="006419DC">
        <w:rPr>
          <w:rFonts w:ascii="Tahoma" w:hAnsi="Tahoma" w:cs="Tahoma"/>
          <w:sz w:val="20"/>
          <w:szCs w:val="20"/>
        </w:rPr>
        <w:t xml:space="preserve">    </w:t>
      </w:r>
      <w:r w:rsidR="00EC26E7" w:rsidRPr="006419DC">
        <w:rPr>
          <w:rFonts w:ascii="Tahoma" w:hAnsi="Tahoma" w:cs="Tahoma"/>
          <w:sz w:val="20"/>
          <w:szCs w:val="20"/>
        </w:rPr>
        <w:t xml:space="preserve">           </w:t>
      </w:r>
      <w:r w:rsidRPr="006419DC">
        <w:rPr>
          <w:rFonts w:ascii="Tahoma" w:hAnsi="Tahoma" w:cs="Tahoma"/>
          <w:sz w:val="20"/>
          <w:szCs w:val="20"/>
        </w:rPr>
        <w:t xml:space="preserve"> </w:t>
      </w:r>
      <w:r w:rsidR="00676809" w:rsidRPr="006419DC">
        <w:rPr>
          <w:rFonts w:ascii="Tahoma" w:hAnsi="Tahoma" w:cs="Tahoma"/>
          <w:b/>
          <w:smallCaps/>
          <w:sz w:val="20"/>
          <w:szCs w:val="20"/>
          <w:lang w:val="en-US"/>
        </w:rPr>
        <w:t>Work Experience</w:t>
      </w:r>
      <w:r w:rsidR="00264CA3" w:rsidRPr="006419DC">
        <w:rPr>
          <w:rFonts w:ascii="Tahoma" w:hAnsi="Tahoma" w:cs="Tahoma"/>
          <w:b/>
          <w:smallCaps/>
          <w:sz w:val="20"/>
          <w:szCs w:val="20"/>
          <w:lang w:val="en-US"/>
        </w:rPr>
        <w:t>/Poject details</w:t>
      </w:r>
    </w:p>
    <w:p w:rsidR="00AC2F2F" w:rsidRPr="006419DC" w:rsidRDefault="00AC2F2F" w:rsidP="00AC2F2F">
      <w:pPr>
        <w:suppressAutoHyphens w:val="0"/>
        <w:autoSpaceDE w:val="0"/>
        <w:autoSpaceDN w:val="0"/>
        <w:adjustRightInd w:val="0"/>
        <w:rPr>
          <w:rFonts w:ascii="Tahoma" w:hAnsi="Tahoma" w:cs="Tahoma"/>
          <w:b/>
          <w:bCs/>
          <w:sz w:val="20"/>
          <w:szCs w:val="20"/>
        </w:rPr>
      </w:pPr>
    </w:p>
    <w:p w:rsidR="00AC2F2F" w:rsidRPr="006419DC" w:rsidRDefault="00AC2F2F" w:rsidP="00AC2F2F">
      <w:pPr>
        <w:pBdr>
          <w:bottom w:val="single" w:sz="4" w:space="0" w:color="000000"/>
        </w:pBdr>
        <w:shd w:val="clear" w:color="auto" w:fill="E6E6E6"/>
        <w:jc w:val="center"/>
        <w:rPr>
          <w:rFonts w:ascii="Tahoma" w:hAnsi="Tahoma" w:cs="Tahoma"/>
          <w:b/>
          <w:sz w:val="20"/>
          <w:szCs w:val="20"/>
        </w:rPr>
      </w:pPr>
      <w:r w:rsidRPr="006419DC">
        <w:rPr>
          <w:rFonts w:ascii="Tahoma" w:hAnsi="Tahoma" w:cs="Tahoma"/>
          <w:b/>
          <w:sz w:val="20"/>
          <w:szCs w:val="20"/>
        </w:rPr>
        <w:t xml:space="preserve">Upgrade Technology </w:t>
      </w:r>
    </w:p>
    <w:p w:rsidR="00AC2F2F" w:rsidRPr="006419DC" w:rsidRDefault="00AC2F2F" w:rsidP="00AC2F2F">
      <w:pPr>
        <w:suppressAutoHyphens w:val="0"/>
        <w:autoSpaceDE w:val="0"/>
        <w:autoSpaceDN w:val="0"/>
        <w:adjustRightInd w:val="0"/>
        <w:rPr>
          <w:rFonts w:ascii="Tahoma" w:hAnsi="Tahoma" w:cs="Tahoma"/>
          <w:b/>
          <w:sz w:val="20"/>
          <w:szCs w:val="20"/>
          <w:u w:val="single"/>
          <w:lang w:val="en-US" w:eastAsia="en-US"/>
        </w:rPr>
      </w:pPr>
    </w:p>
    <w:p w:rsidR="00627E54" w:rsidRPr="006419DC" w:rsidRDefault="00AC2F2F" w:rsidP="00AC2F2F">
      <w:pPr>
        <w:numPr>
          <w:ilvl w:val="0"/>
          <w:numId w:val="35"/>
        </w:numPr>
        <w:suppressAutoHyphens w:val="0"/>
        <w:autoSpaceDE w:val="0"/>
        <w:autoSpaceDN w:val="0"/>
        <w:adjustRightInd w:val="0"/>
        <w:rPr>
          <w:rFonts w:ascii="Tahoma" w:hAnsi="Tahoma" w:cs="Tahoma"/>
          <w:b/>
          <w:sz w:val="20"/>
          <w:szCs w:val="20"/>
          <w:u w:val="single"/>
          <w:lang w:val="en-US" w:eastAsia="en-US"/>
        </w:rPr>
      </w:pPr>
      <w:r w:rsidRPr="006419DC">
        <w:rPr>
          <w:rFonts w:ascii="Arial" w:hAnsi="Arial" w:cs="Arial"/>
          <w:color w:val="666666"/>
          <w:sz w:val="20"/>
          <w:szCs w:val="20"/>
          <w:shd w:val="clear" w:color="auto" w:fill="EEEEEE"/>
        </w:rPr>
        <w:t>AWS  ,AWS glue,  Github,  AWS S3  EC2,  jankin,  Elastic Search, Python,</w:t>
      </w:r>
      <w:r w:rsidR="000C660C" w:rsidRPr="006419DC">
        <w:rPr>
          <w:rFonts w:ascii="Arial" w:hAnsi="Arial" w:cs="Arial"/>
          <w:color w:val="666666"/>
          <w:sz w:val="20"/>
          <w:szCs w:val="20"/>
          <w:shd w:val="clear" w:color="auto" w:fill="EEEEEE"/>
        </w:rPr>
        <w:t xml:space="preserve"> JIRA ,AGILE </w:t>
      </w:r>
      <w:r w:rsidR="00A77E82" w:rsidRPr="006419DC">
        <w:rPr>
          <w:rFonts w:ascii="Arial" w:hAnsi="Arial" w:cs="Arial"/>
          <w:color w:val="666666"/>
          <w:sz w:val="20"/>
          <w:szCs w:val="20"/>
          <w:shd w:val="clear" w:color="auto" w:fill="EEEEEE"/>
        </w:rPr>
        <w:t>Talend(ETL)</w:t>
      </w:r>
      <w:r w:rsidR="000C660C" w:rsidRPr="006419DC">
        <w:rPr>
          <w:rFonts w:ascii="Arial" w:hAnsi="Arial" w:cs="Arial"/>
          <w:color w:val="666666"/>
          <w:sz w:val="20"/>
          <w:szCs w:val="20"/>
          <w:shd w:val="clear" w:color="auto" w:fill="EEEEEE"/>
        </w:rPr>
        <w:t>,</w:t>
      </w:r>
      <w:r w:rsidR="000C660C" w:rsidRPr="006419DC">
        <w:rPr>
          <w:rFonts w:ascii="Arial" w:hAnsi="Arial" w:cs="Arial"/>
          <w:color w:val="000000"/>
          <w:sz w:val="11"/>
          <w:szCs w:val="11"/>
          <w:shd w:val="clear" w:color="auto" w:fill="FFFFFF"/>
        </w:rPr>
        <w:t xml:space="preserve"> </w:t>
      </w:r>
    </w:p>
    <w:p w:rsidR="00AC2F2F" w:rsidRPr="006419DC" w:rsidRDefault="00AC2F2F" w:rsidP="00AC2F2F">
      <w:pPr>
        <w:suppressAutoHyphens w:val="0"/>
        <w:autoSpaceDE w:val="0"/>
        <w:autoSpaceDN w:val="0"/>
        <w:adjustRightInd w:val="0"/>
        <w:rPr>
          <w:rFonts w:ascii="Tahoma" w:hAnsi="Tahoma" w:cs="Tahoma"/>
          <w:b/>
          <w:sz w:val="20"/>
          <w:szCs w:val="20"/>
          <w:u w:val="single"/>
          <w:lang w:val="en-US" w:eastAsia="en-US"/>
        </w:rPr>
      </w:pPr>
    </w:p>
    <w:p w:rsidR="00777500" w:rsidRDefault="00777500" w:rsidP="00AC2F2F">
      <w:pPr>
        <w:suppressAutoHyphens w:val="0"/>
        <w:autoSpaceDE w:val="0"/>
        <w:autoSpaceDN w:val="0"/>
        <w:adjustRightInd w:val="0"/>
        <w:rPr>
          <w:rFonts w:ascii="Tahoma" w:hAnsi="Tahoma" w:cs="Tahoma"/>
          <w:b/>
          <w:sz w:val="20"/>
          <w:szCs w:val="20"/>
          <w:u w:val="single"/>
          <w:lang w:val="en-US" w:eastAsia="en-US"/>
        </w:rPr>
      </w:pPr>
    </w:p>
    <w:p w:rsidR="00E6186F" w:rsidRDefault="00E6186F" w:rsidP="00AC2F2F">
      <w:pPr>
        <w:suppressAutoHyphens w:val="0"/>
        <w:autoSpaceDE w:val="0"/>
        <w:autoSpaceDN w:val="0"/>
        <w:adjustRightInd w:val="0"/>
        <w:rPr>
          <w:rFonts w:ascii="Tahoma" w:hAnsi="Tahoma" w:cs="Tahoma"/>
          <w:b/>
          <w:sz w:val="20"/>
          <w:szCs w:val="20"/>
          <w:u w:val="single"/>
          <w:lang w:val="en-US" w:eastAsia="en-US"/>
        </w:rPr>
      </w:pPr>
    </w:p>
    <w:p w:rsidR="00E6186F" w:rsidRPr="006419DC" w:rsidRDefault="00E6186F" w:rsidP="00AC2F2F">
      <w:pPr>
        <w:suppressAutoHyphens w:val="0"/>
        <w:autoSpaceDE w:val="0"/>
        <w:autoSpaceDN w:val="0"/>
        <w:adjustRightInd w:val="0"/>
        <w:rPr>
          <w:rFonts w:ascii="Tahoma" w:hAnsi="Tahoma" w:cs="Tahoma"/>
          <w:b/>
          <w:sz w:val="20"/>
          <w:szCs w:val="20"/>
          <w:u w:val="single"/>
          <w:lang w:val="en-US" w:eastAsia="en-US"/>
        </w:rPr>
      </w:pPr>
    </w:p>
    <w:p w:rsidR="00912DBA" w:rsidRDefault="00777500" w:rsidP="00777500">
      <w:pPr>
        <w:suppressAutoHyphens w:val="0"/>
        <w:autoSpaceDE w:val="0"/>
        <w:autoSpaceDN w:val="0"/>
        <w:adjustRightInd w:val="0"/>
        <w:rPr>
          <w:rFonts w:ascii="Tahoma" w:hAnsi="Tahoma" w:cs="Tahoma"/>
          <w:b/>
          <w:sz w:val="20"/>
          <w:szCs w:val="20"/>
          <w:u w:val="single"/>
        </w:rPr>
      </w:pPr>
      <w:r w:rsidRPr="006419DC">
        <w:rPr>
          <w:rFonts w:ascii="Tahoma" w:hAnsi="Tahoma" w:cs="Tahoma"/>
          <w:b/>
          <w:sz w:val="20"/>
          <w:szCs w:val="20"/>
          <w:u w:val="single"/>
        </w:rPr>
        <w:t>Current Project</w:t>
      </w:r>
    </w:p>
    <w:p w:rsidR="00912DBA" w:rsidRDefault="00912DBA" w:rsidP="00777500">
      <w:pPr>
        <w:suppressAutoHyphens w:val="0"/>
        <w:autoSpaceDE w:val="0"/>
        <w:autoSpaceDN w:val="0"/>
        <w:adjustRightInd w:val="0"/>
        <w:rPr>
          <w:rFonts w:ascii="Tahoma" w:hAnsi="Tahoma" w:cs="Tahoma"/>
          <w:b/>
          <w:sz w:val="20"/>
          <w:szCs w:val="20"/>
          <w:u w:val="single"/>
        </w:rPr>
      </w:pPr>
    </w:p>
    <w:p w:rsidR="00912DBA" w:rsidRPr="006419DC" w:rsidRDefault="00912DBA" w:rsidP="00912DBA">
      <w:pPr>
        <w:pStyle w:val="ExperienceTitleChar"/>
        <w:ind w:left="90"/>
        <w:rPr>
          <w:rFonts w:ascii="Tahoma" w:hAnsi="Tahoma" w:cs="Tahoma"/>
          <w:b/>
          <w:bCs/>
          <w:i w:val="0"/>
        </w:rPr>
      </w:pPr>
      <w:r>
        <w:rPr>
          <w:rFonts w:ascii="Tahoma" w:hAnsi="Tahoma" w:cs="Tahoma"/>
          <w:b/>
          <w:bCs/>
          <w:i w:val="0"/>
        </w:rPr>
        <w:lastRenderedPageBreak/>
        <w:t xml:space="preserve">    </w:t>
      </w:r>
      <w:r w:rsidRPr="006419DC">
        <w:rPr>
          <w:rFonts w:ascii="Tahoma" w:hAnsi="Tahoma" w:cs="Tahoma"/>
          <w:b/>
          <w:bCs/>
          <w:i w:val="0"/>
        </w:rPr>
        <w:t>Project Name</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 xml:space="preserve">: </w:t>
      </w:r>
      <w:r>
        <w:rPr>
          <w:rFonts w:ascii="Tahoma" w:hAnsi="Tahoma" w:cs="Tahoma"/>
          <w:b/>
          <w:i w:val="0"/>
        </w:rPr>
        <w:t>VIDEO</w:t>
      </w:r>
      <w:r w:rsidRPr="006419DC">
        <w:rPr>
          <w:rFonts w:ascii="Tahoma" w:hAnsi="Tahoma" w:cs="Tahoma"/>
          <w:b/>
          <w:i w:val="0"/>
        </w:rPr>
        <w:t xml:space="preserve"> Process </w:t>
      </w:r>
    </w:p>
    <w:p w:rsidR="00912DBA" w:rsidRPr="006419DC" w:rsidRDefault="00912DBA" w:rsidP="00912DBA">
      <w:pPr>
        <w:pStyle w:val="ExperienceTitleChar"/>
        <w:ind w:left="90"/>
        <w:rPr>
          <w:rFonts w:ascii="Tahoma" w:hAnsi="Tahoma" w:cs="Tahoma"/>
          <w:b/>
          <w:bCs/>
          <w:i w:val="0"/>
        </w:rPr>
      </w:pPr>
      <w:r>
        <w:rPr>
          <w:rFonts w:ascii="Tahoma" w:hAnsi="Tahoma" w:cs="Tahoma"/>
          <w:b/>
          <w:bCs/>
          <w:i w:val="0"/>
        </w:rPr>
        <w:t xml:space="preserve">    Client</w:t>
      </w:r>
      <w:r>
        <w:rPr>
          <w:rFonts w:ascii="Tahoma" w:hAnsi="Tahoma" w:cs="Tahoma"/>
          <w:b/>
          <w:bCs/>
          <w:i w:val="0"/>
        </w:rPr>
        <w:tab/>
      </w:r>
      <w:r>
        <w:rPr>
          <w:rFonts w:ascii="Tahoma" w:hAnsi="Tahoma" w:cs="Tahoma"/>
          <w:b/>
          <w:bCs/>
          <w:i w:val="0"/>
        </w:rPr>
        <w:tab/>
      </w:r>
      <w:r>
        <w:rPr>
          <w:rFonts w:ascii="Tahoma" w:hAnsi="Tahoma" w:cs="Tahoma"/>
          <w:b/>
          <w:bCs/>
          <w:i w:val="0"/>
        </w:rPr>
        <w:tab/>
      </w:r>
      <w:r>
        <w:rPr>
          <w:rFonts w:ascii="Tahoma" w:hAnsi="Tahoma" w:cs="Tahoma"/>
          <w:b/>
          <w:bCs/>
          <w:i w:val="0"/>
        </w:rPr>
        <w:tab/>
        <w:t xml:space="preserve">: bmw car </w:t>
      </w:r>
      <w:r w:rsidRPr="006419DC">
        <w:rPr>
          <w:rFonts w:ascii="Tahoma" w:hAnsi="Tahoma" w:cs="Tahoma"/>
          <w:b/>
          <w:bCs/>
          <w:i w:val="0"/>
        </w:rPr>
        <w:t xml:space="preserve"> USA  </w:t>
      </w:r>
    </w:p>
    <w:p w:rsidR="00912DBA" w:rsidRPr="006419DC" w:rsidRDefault="00912DBA" w:rsidP="00912DBA">
      <w:pPr>
        <w:pStyle w:val="ExperienceTitleChar"/>
        <w:ind w:left="90"/>
        <w:rPr>
          <w:rFonts w:ascii="Tahoma" w:hAnsi="Tahoma" w:cs="Tahoma"/>
          <w:b/>
          <w:i w:val="0"/>
          <w:color w:val="262626"/>
          <w:lang w:eastAsia="bn-IN" w:bidi="bn-IN"/>
        </w:rPr>
      </w:pPr>
      <w:r w:rsidRPr="006419DC">
        <w:rPr>
          <w:rFonts w:ascii="Tahoma" w:hAnsi="Tahoma" w:cs="Tahoma"/>
          <w:b/>
          <w:bCs/>
          <w:i w:val="0"/>
        </w:rPr>
        <w:t xml:space="preserve">    Environment</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:Hadoop(</w:t>
      </w:r>
      <w:r w:rsidRPr="006419DC">
        <w:rPr>
          <w:rFonts w:ascii="Tahoma" w:hAnsi="Tahoma" w:cs="Tahoma"/>
          <w:b/>
          <w:i w:val="0"/>
          <w:color w:val="262626"/>
          <w:lang w:eastAsia="bn-IN" w:bidi="bn-IN"/>
        </w:rPr>
        <w:t>HDFS,Hive,Sqoop,HBase,kafka)</w:t>
      </w:r>
    </w:p>
    <w:p w:rsidR="00912DBA" w:rsidRPr="006419DC" w:rsidRDefault="00D35D05" w:rsidP="00912DBA">
      <w:pPr>
        <w:pStyle w:val="ExperienceTitleChar"/>
        <w:ind w:left="2880" w:firstLine="0"/>
        <w:rPr>
          <w:rFonts w:ascii="Tahoma" w:hAnsi="Tahoma" w:cs="Tahoma"/>
          <w:b/>
          <w:i w:val="0"/>
          <w:color w:val="262626"/>
          <w:lang w:eastAsia="bn-IN" w:bidi="bn-IN"/>
        </w:rPr>
      </w:pPr>
      <w:r>
        <w:rPr>
          <w:rFonts w:ascii="Tahoma" w:hAnsi="Tahoma" w:cs="Tahoma"/>
          <w:b/>
          <w:i w:val="0"/>
          <w:color w:val="262626"/>
          <w:lang w:eastAsia="bn-IN" w:bidi="bn-IN"/>
        </w:rPr>
        <w:t xml:space="preserve"> </w:t>
      </w:r>
      <w:r w:rsidR="00912DBA" w:rsidRPr="006419DC">
        <w:rPr>
          <w:rFonts w:ascii="Tahoma" w:hAnsi="Tahoma" w:cs="Tahoma"/>
          <w:b/>
          <w:i w:val="0"/>
          <w:color w:val="262626"/>
          <w:lang w:eastAsia="bn-IN" w:bidi="bn-IN"/>
        </w:rPr>
        <w:t>SparkSQL,SparkStreaming</w:t>
      </w:r>
      <w:r w:rsidR="00912DBA">
        <w:rPr>
          <w:rFonts w:ascii="Tahoma" w:hAnsi="Tahoma" w:cs="Tahoma"/>
          <w:b/>
          <w:i w:val="0"/>
          <w:color w:val="262626"/>
          <w:lang w:eastAsia="bn-IN" w:bidi="bn-IN"/>
        </w:rPr>
        <w:t>,</w:t>
      </w:r>
      <w:r w:rsidR="00912DBA" w:rsidRPr="006419DC">
        <w:rPr>
          <w:rFonts w:ascii="Tahoma" w:hAnsi="Tahoma" w:cs="Tahoma"/>
          <w:b/>
          <w:i w:val="0"/>
          <w:color w:val="262626"/>
          <w:lang w:eastAsia="bn-IN" w:bidi="bn-IN"/>
        </w:rPr>
        <w:t xml:space="preserve">SQLServer,Cassandra,             </w:t>
      </w:r>
      <w:r w:rsidR="00912DBA">
        <w:rPr>
          <w:rFonts w:ascii="Tahoma" w:hAnsi="Tahoma" w:cs="Tahoma"/>
          <w:b/>
          <w:i w:val="0"/>
          <w:color w:val="262626"/>
          <w:lang w:eastAsia="bn-IN" w:bidi="bn-IN"/>
        </w:rPr>
        <w:t xml:space="preserve">                           Unix </w:t>
      </w:r>
      <w:r w:rsidR="00912DBA" w:rsidRPr="006419DC">
        <w:rPr>
          <w:rFonts w:ascii="Tahoma" w:hAnsi="Tahoma" w:cs="Tahoma"/>
          <w:b/>
          <w:i w:val="0"/>
          <w:color w:val="262626"/>
          <w:lang w:eastAsia="bn-IN" w:bidi="bn-IN"/>
        </w:rPr>
        <w:t>Hue,</w:t>
      </w:r>
      <w:r w:rsidR="00912DBA">
        <w:rPr>
          <w:rFonts w:ascii="Tahoma" w:hAnsi="Tahoma" w:cs="Tahoma"/>
          <w:b/>
          <w:i w:val="0"/>
          <w:color w:val="262626"/>
          <w:lang w:eastAsia="bn-IN" w:bidi="bn-IN"/>
        </w:rPr>
        <w:t>ELK,PostgreSQL,Metabase Server</w:t>
      </w:r>
      <w:r w:rsidR="00912DBA" w:rsidRPr="006419DC">
        <w:rPr>
          <w:rFonts w:ascii="Tahoma" w:hAnsi="Tahoma" w:cs="Tahoma"/>
          <w:i w:val="0"/>
          <w:color w:val="262626"/>
          <w:lang w:eastAsia="bn-IN" w:bidi="bn-IN"/>
        </w:rPr>
        <w:t xml:space="preserve">       </w:t>
      </w:r>
    </w:p>
    <w:p w:rsidR="00912DBA" w:rsidRPr="006419DC" w:rsidRDefault="00912DBA" w:rsidP="00912DBA">
      <w:pPr>
        <w:pStyle w:val="ExperienceTitleChar"/>
        <w:ind w:left="90"/>
        <w:rPr>
          <w:rFonts w:ascii="Tahoma" w:hAnsi="Tahoma" w:cs="Tahoma"/>
          <w:b/>
          <w:bCs/>
          <w:i w:val="0"/>
        </w:rPr>
      </w:pPr>
      <w:r w:rsidRPr="006419DC">
        <w:rPr>
          <w:rFonts w:ascii="Tahoma" w:hAnsi="Tahoma" w:cs="Tahoma"/>
          <w:b/>
          <w:bCs/>
          <w:i w:val="0"/>
        </w:rPr>
        <w:t xml:space="preserve">    Role</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 Sr Spark</w:t>
      </w:r>
      <w:r w:rsidR="00731A26">
        <w:rPr>
          <w:rFonts w:ascii="Tahoma" w:hAnsi="Tahoma" w:cs="Tahoma"/>
          <w:b/>
          <w:bCs/>
          <w:i w:val="0"/>
        </w:rPr>
        <w:t xml:space="preserve"> ELK </w:t>
      </w:r>
      <w:r w:rsidRPr="006419DC">
        <w:rPr>
          <w:rFonts w:ascii="Tahoma" w:hAnsi="Tahoma" w:cs="Tahoma"/>
          <w:b/>
          <w:bCs/>
          <w:i w:val="0"/>
        </w:rPr>
        <w:t xml:space="preserve"> Developer</w:t>
      </w:r>
    </w:p>
    <w:p w:rsidR="00912DBA" w:rsidRPr="006419DC" w:rsidRDefault="00912DBA" w:rsidP="00912DBA">
      <w:pPr>
        <w:pStyle w:val="ExperienceTitleChar"/>
        <w:ind w:left="90"/>
        <w:rPr>
          <w:rFonts w:ascii="Tahoma" w:hAnsi="Tahoma" w:cs="Tahoma"/>
          <w:b/>
          <w:i w:val="0"/>
        </w:rPr>
      </w:pPr>
      <w:r w:rsidRPr="006419DC">
        <w:rPr>
          <w:rFonts w:ascii="Tahoma" w:hAnsi="Tahoma" w:cs="Tahoma"/>
          <w:b/>
          <w:bCs/>
          <w:i w:val="0"/>
        </w:rPr>
        <w:t xml:space="preserve">   Duration</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w:t>
      </w:r>
      <w:r w:rsidRPr="006419DC">
        <w:rPr>
          <w:rFonts w:ascii="Tahoma" w:hAnsi="Tahoma" w:cs="Tahoma"/>
          <w:b/>
        </w:rPr>
        <w:t xml:space="preserve"> </w:t>
      </w:r>
      <w:r w:rsidR="00731A26">
        <w:rPr>
          <w:rFonts w:ascii="Tahoma" w:hAnsi="Tahoma" w:cs="Tahoma"/>
          <w:b/>
          <w:i w:val="0"/>
        </w:rPr>
        <w:t>FEB 3 2020</w:t>
      </w:r>
      <w:r w:rsidRPr="006419DC">
        <w:rPr>
          <w:rFonts w:ascii="Tahoma" w:hAnsi="Tahoma" w:cs="Tahoma"/>
          <w:b/>
          <w:i w:val="0"/>
        </w:rPr>
        <w:t xml:space="preserve"> TO till date </w:t>
      </w:r>
    </w:p>
    <w:p w:rsidR="00912DBA" w:rsidRPr="006419DC" w:rsidRDefault="00912DBA" w:rsidP="00912DBA">
      <w:pPr>
        <w:suppressAutoHyphens w:val="0"/>
        <w:autoSpaceDE w:val="0"/>
        <w:autoSpaceDN w:val="0"/>
        <w:adjustRightInd w:val="0"/>
        <w:rPr>
          <w:rFonts w:ascii="Tahoma" w:hAnsi="Tahoma" w:cs="Tahoma"/>
          <w:b/>
          <w:sz w:val="20"/>
          <w:szCs w:val="20"/>
          <w:u w:val="single"/>
          <w:lang w:val="en-US" w:eastAsia="en-US"/>
        </w:rPr>
      </w:pPr>
    </w:p>
    <w:p w:rsidR="00912DBA" w:rsidRPr="006419DC" w:rsidRDefault="00912DBA" w:rsidP="00912DBA">
      <w:pPr>
        <w:suppressAutoHyphens w:val="0"/>
        <w:autoSpaceDE w:val="0"/>
        <w:autoSpaceDN w:val="0"/>
        <w:adjustRightInd w:val="0"/>
        <w:rPr>
          <w:rFonts w:ascii="Tahoma" w:hAnsi="Tahoma" w:cs="Tahoma"/>
          <w:b/>
          <w:sz w:val="20"/>
          <w:szCs w:val="20"/>
          <w:u w:val="single"/>
          <w:lang w:val="en-US" w:eastAsia="en-US"/>
        </w:rPr>
      </w:pPr>
    </w:p>
    <w:p w:rsidR="00F1206B" w:rsidRDefault="00912DBA" w:rsidP="00912DBA">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lang w:val="en-US" w:eastAsia="en-US"/>
        </w:rPr>
        <w:t xml:space="preserve">Project Description </w:t>
      </w:r>
    </w:p>
    <w:p w:rsidR="00F1206B" w:rsidRDefault="00F1206B" w:rsidP="00912DBA">
      <w:pPr>
        <w:suppressAutoHyphens w:val="0"/>
        <w:autoSpaceDE w:val="0"/>
        <w:autoSpaceDN w:val="0"/>
        <w:adjustRightInd w:val="0"/>
        <w:rPr>
          <w:rFonts w:ascii="Tahoma" w:hAnsi="Tahoma" w:cs="Tahoma"/>
          <w:b/>
          <w:sz w:val="20"/>
          <w:szCs w:val="20"/>
          <w:lang w:val="en-US" w:eastAsia="en-US"/>
        </w:rPr>
      </w:pPr>
    </w:p>
    <w:p w:rsidR="00912DBA" w:rsidRPr="006419DC" w:rsidRDefault="00F1206B" w:rsidP="00912DBA">
      <w:pPr>
        <w:suppressAutoHyphens w:val="0"/>
        <w:autoSpaceDE w:val="0"/>
        <w:autoSpaceDN w:val="0"/>
        <w:adjustRightInd w:val="0"/>
        <w:rPr>
          <w:rFonts w:ascii="Tahoma" w:hAnsi="Tahoma" w:cs="Tahoma"/>
          <w:b/>
          <w:sz w:val="20"/>
          <w:szCs w:val="20"/>
          <w:lang w:val="en-US" w:eastAsia="en-US"/>
        </w:rPr>
      </w:pPr>
      <w:r>
        <w:rPr>
          <w:rFonts w:ascii="Tahoma" w:hAnsi="Tahoma" w:cs="Tahoma"/>
          <w:b/>
          <w:sz w:val="20"/>
          <w:szCs w:val="20"/>
          <w:lang w:val="en-US" w:eastAsia="en-US"/>
        </w:rPr>
        <w:t xml:space="preserve">This is </w:t>
      </w:r>
      <w:r w:rsidR="00DE15C0">
        <w:rPr>
          <w:rFonts w:ascii="Tahoma" w:hAnsi="Tahoma" w:cs="Tahoma"/>
          <w:b/>
          <w:sz w:val="20"/>
          <w:szCs w:val="20"/>
          <w:lang w:val="en-US" w:eastAsia="en-US"/>
        </w:rPr>
        <w:t>Ad</w:t>
      </w:r>
      <w:r w:rsidRPr="00F1206B">
        <w:rPr>
          <w:rFonts w:ascii="Tahoma" w:hAnsi="Tahoma" w:cs="Tahoma"/>
          <w:b/>
          <w:sz w:val="20"/>
          <w:szCs w:val="20"/>
          <w:lang w:val="en-US" w:eastAsia="en-US"/>
        </w:rPr>
        <w:t>vertisement</w:t>
      </w:r>
      <w:r>
        <w:rPr>
          <w:rFonts w:ascii="Tahoma" w:hAnsi="Tahoma" w:cs="Tahoma"/>
          <w:b/>
          <w:sz w:val="20"/>
          <w:szCs w:val="20"/>
          <w:lang w:val="en-US" w:eastAsia="en-US"/>
        </w:rPr>
        <w:t xml:space="preserve">  project using Video </w:t>
      </w:r>
      <w:r w:rsidR="00912DBA" w:rsidRPr="006419DC">
        <w:rPr>
          <w:rFonts w:ascii="Tahoma" w:hAnsi="Tahoma" w:cs="Tahoma"/>
          <w:b/>
          <w:sz w:val="20"/>
          <w:szCs w:val="20"/>
          <w:lang w:val="en-US" w:eastAsia="en-US"/>
        </w:rPr>
        <w:t xml:space="preserve"> </w:t>
      </w:r>
    </w:p>
    <w:p w:rsidR="00332AD1" w:rsidRDefault="00F1206B" w:rsidP="001E03E4">
      <w:pPr>
        <w:suppressAutoHyphens w:val="0"/>
        <w:autoSpaceDE w:val="0"/>
        <w:autoSpaceDN w:val="0"/>
        <w:adjustRightInd w:val="0"/>
        <w:rPr>
          <w:rFonts w:ascii="Tahoma" w:hAnsi="Tahoma" w:cs="Tahoma"/>
          <w:b/>
          <w:sz w:val="20"/>
          <w:szCs w:val="20"/>
          <w:lang w:val="en-US" w:eastAsia="en-US"/>
        </w:rPr>
      </w:pPr>
      <w:r>
        <w:rPr>
          <w:rFonts w:ascii="Tahoma" w:hAnsi="Tahoma" w:cs="Tahoma"/>
          <w:sz w:val="20"/>
        </w:rPr>
        <w:t>P</w:t>
      </w:r>
      <w:r w:rsidR="00912DBA" w:rsidRPr="006419DC">
        <w:rPr>
          <w:rFonts w:ascii="Tahoma" w:hAnsi="Tahoma" w:cs="Tahoma"/>
          <w:sz w:val="20"/>
        </w:rPr>
        <w:t>roject which require near real time processing making data availabl</w:t>
      </w:r>
      <w:r>
        <w:rPr>
          <w:rFonts w:ascii="Tahoma" w:hAnsi="Tahoma" w:cs="Tahoma"/>
          <w:sz w:val="20"/>
        </w:rPr>
        <w:t xml:space="preserve">e for all consumers . This is the project for BMW </w:t>
      </w:r>
      <w:r w:rsidR="001E03E4">
        <w:rPr>
          <w:rFonts w:ascii="Tahoma" w:hAnsi="Tahoma" w:cs="Tahoma"/>
          <w:sz w:val="20"/>
        </w:rPr>
        <w:t>car which</w:t>
      </w:r>
      <w:r>
        <w:rPr>
          <w:rFonts w:ascii="Tahoma" w:hAnsi="Tahoma" w:cs="Tahoma"/>
          <w:sz w:val="20"/>
        </w:rPr>
        <w:t xml:space="preserve"> </w:t>
      </w:r>
      <w:r w:rsidR="001E03E4">
        <w:rPr>
          <w:rFonts w:ascii="Tahoma" w:hAnsi="Tahoma" w:cs="Tahoma"/>
          <w:sz w:val="20"/>
        </w:rPr>
        <w:t>provide globally</w:t>
      </w:r>
      <w:r>
        <w:rPr>
          <w:rFonts w:ascii="Tahoma" w:hAnsi="Tahoma" w:cs="Tahoma"/>
          <w:sz w:val="20"/>
        </w:rPr>
        <w:t xml:space="preserve"> to all customer. </w:t>
      </w:r>
      <w:r w:rsidR="001E03E4">
        <w:rPr>
          <w:rFonts w:ascii="Tahoma" w:hAnsi="Tahoma" w:cs="Tahoma"/>
          <w:b/>
          <w:sz w:val="20"/>
          <w:szCs w:val="20"/>
          <w:lang w:val="en-US" w:eastAsia="en-US"/>
        </w:rPr>
        <w:tab/>
      </w:r>
      <w:r w:rsidR="001E03E4">
        <w:rPr>
          <w:rFonts w:ascii="Tahoma" w:hAnsi="Tahoma" w:cs="Tahoma"/>
          <w:b/>
          <w:sz w:val="20"/>
          <w:szCs w:val="20"/>
          <w:lang w:val="en-US" w:eastAsia="en-US"/>
        </w:rPr>
        <w:tab/>
      </w:r>
    </w:p>
    <w:p w:rsidR="001E03E4" w:rsidRPr="001E03E4" w:rsidRDefault="001E03E4" w:rsidP="001E03E4">
      <w:pPr>
        <w:suppressAutoHyphens w:val="0"/>
        <w:autoSpaceDE w:val="0"/>
        <w:autoSpaceDN w:val="0"/>
        <w:adjustRightInd w:val="0"/>
        <w:rPr>
          <w:rFonts w:ascii="Tahoma" w:hAnsi="Tahoma" w:cs="Tahoma"/>
          <w:b/>
          <w:sz w:val="20"/>
          <w:szCs w:val="20"/>
          <w:lang w:val="en-US" w:eastAsia="en-US"/>
        </w:rPr>
      </w:pPr>
    </w:p>
    <w:p w:rsidR="00777500" w:rsidRPr="006419DC" w:rsidRDefault="001E03E4" w:rsidP="00777500">
      <w:pPr>
        <w:pStyle w:val="ExperienceTitleChar"/>
        <w:ind w:left="90"/>
        <w:rPr>
          <w:rFonts w:ascii="Tahoma" w:hAnsi="Tahoma" w:cs="Tahoma"/>
          <w:b/>
          <w:bCs/>
          <w:i w:val="0"/>
        </w:rPr>
      </w:pPr>
      <w:r>
        <w:rPr>
          <w:rFonts w:ascii="Tahoma" w:hAnsi="Tahoma" w:cs="Tahoma"/>
          <w:b/>
          <w:bCs/>
          <w:i w:val="0"/>
        </w:rPr>
        <w:t xml:space="preserve">    </w:t>
      </w:r>
      <w:r w:rsidR="00777500" w:rsidRPr="006419DC">
        <w:rPr>
          <w:rFonts w:ascii="Tahoma" w:hAnsi="Tahoma" w:cs="Tahoma"/>
          <w:b/>
          <w:bCs/>
          <w:i w:val="0"/>
        </w:rPr>
        <w:t>Project Name</w:t>
      </w:r>
      <w:r w:rsidR="00777500" w:rsidRPr="006419DC">
        <w:rPr>
          <w:rFonts w:ascii="Tahoma" w:hAnsi="Tahoma" w:cs="Tahoma"/>
          <w:b/>
          <w:bCs/>
          <w:i w:val="0"/>
        </w:rPr>
        <w:tab/>
      </w:r>
      <w:r w:rsidR="00777500" w:rsidRPr="006419DC">
        <w:rPr>
          <w:rFonts w:ascii="Tahoma" w:hAnsi="Tahoma" w:cs="Tahoma"/>
          <w:b/>
          <w:bCs/>
          <w:i w:val="0"/>
        </w:rPr>
        <w:tab/>
      </w:r>
      <w:r w:rsidR="00777500" w:rsidRPr="006419DC">
        <w:rPr>
          <w:rFonts w:ascii="Tahoma" w:hAnsi="Tahoma" w:cs="Tahoma"/>
          <w:b/>
          <w:bCs/>
          <w:i w:val="0"/>
        </w:rPr>
        <w:tab/>
        <w:t xml:space="preserve">: </w:t>
      </w:r>
      <w:r w:rsidR="00777500" w:rsidRPr="006419DC">
        <w:rPr>
          <w:rFonts w:ascii="Tahoma" w:hAnsi="Tahoma" w:cs="Tahoma"/>
          <w:b/>
          <w:i w:val="0"/>
        </w:rPr>
        <w:t xml:space="preserve">DQT Process </w:t>
      </w:r>
    </w:p>
    <w:p w:rsidR="00777500" w:rsidRPr="006419DC" w:rsidRDefault="00777500" w:rsidP="00777500">
      <w:pPr>
        <w:pStyle w:val="ExperienceTitleChar"/>
        <w:ind w:left="90"/>
        <w:rPr>
          <w:rFonts w:ascii="Tahoma" w:hAnsi="Tahoma" w:cs="Tahoma"/>
          <w:b/>
          <w:bCs/>
          <w:i w:val="0"/>
        </w:rPr>
      </w:pPr>
      <w:r w:rsidRPr="006419DC">
        <w:rPr>
          <w:rFonts w:ascii="Tahoma" w:hAnsi="Tahoma" w:cs="Tahoma"/>
          <w:b/>
          <w:bCs/>
          <w:i w:val="0"/>
        </w:rPr>
        <w:t xml:space="preserve">    Client</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 xml:space="preserve">: BCD Travel USA  </w:t>
      </w:r>
    </w:p>
    <w:p w:rsidR="00777500" w:rsidRPr="006419DC" w:rsidRDefault="00777500" w:rsidP="00777500">
      <w:pPr>
        <w:pStyle w:val="ExperienceTitleChar"/>
        <w:ind w:left="90"/>
        <w:rPr>
          <w:rFonts w:ascii="Tahoma" w:hAnsi="Tahoma" w:cs="Tahoma"/>
          <w:b/>
          <w:i w:val="0"/>
          <w:color w:val="262626"/>
          <w:lang w:eastAsia="bn-IN" w:bidi="bn-IN"/>
        </w:rPr>
      </w:pPr>
      <w:r w:rsidRPr="006419DC">
        <w:rPr>
          <w:rFonts w:ascii="Tahoma" w:hAnsi="Tahoma" w:cs="Tahoma"/>
          <w:b/>
          <w:bCs/>
          <w:i w:val="0"/>
        </w:rPr>
        <w:t xml:space="preserve">    Environment</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:Hadoop(</w:t>
      </w:r>
      <w:r w:rsidR="00F51D4A" w:rsidRPr="006419DC">
        <w:rPr>
          <w:rFonts w:ascii="Tahoma" w:hAnsi="Tahoma" w:cs="Tahoma"/>
          <w:b/>
          <w:i w:val="0"/>
          <w:color w:val="262626"/>
          <w:lang w:eastAsia="bn-IN" w:bidi="bn-IN"/>
        </w:rPr>
        <w:t>HDFS,Hive,Sqoop,HB</w:t>
      </w:r>
      <w:r w:rsidRPr="006419DC">
        <w:rPr>
          <w:rFonts w:ascii="Tahoma" w:hAnsi="Tahoma" w:cs="Tahoma"/>
          <w:b/>
          <w:i w:val="0"/>
          <w:color w:val="262626"/>
          <w:lang w:eastAsia="bn-IN" w:bidi="bn-IN"/>
        </w:rPr>
        <w:t>ase,</w:t>
      </w:r>
      <w:r w:rsidR="0022025F" w:rsidRPr="006419DC">
        <w:rPr>
          <w:rFonts w:ascii="Tahoma" w:hAnsi="Tahoma" w:cs="Tahoma"/>
          <w:b/>
          <w:i w:val="0"/>
          <w:color w:val="262626"/>
          <w:lang w:eastAsia="bn-IN" w:bidi="bn-IN"/>
        </w:rPr>
        <w:t>kafka</w:t>
      </w:r>
      <w:r w:rsidRPr="006419DC">
        <w:rPr>
          <w:rFonts w:ascii="Tahoma" w:hAnsi="Tahoma" w:cs="Tahoma"/>
          <w:b/>
          <w:i w:val="0"/>
          <w:color w:val="262626"/>
          <w:lang w:eastAsia="bn-IN" w:bidi="bn-IN"/>
        </w:rPr>
        <w:t>)</w:t>
      </w:r>
    </w:p>
    <w:p w:rsidR="00777500" w:rsidRPr="006419DC" w:rsidRDefault="00777500" w:rsidP="00777500">
      <w:pPr>
        <w:pStyle w:val="ExperienceTitleChar"/>
        <w:ind w:left="2880" w:firstLine="0"/>
        <w:rPr>
          <w:rFonts w:ascii="Tahoma" w:hAnsi="Tahoma" w:cs="Tahoma"/>
          <w:b/>
          <w:i w:val="0"/>
          <w:color w:val="262626"/>
          <w:lang w:eastAsia="bn-IN" w:bidi="bn-IN"/>
        </w:rPr>
      </w:pPr>
      <w:r w:rsidRPr="006419DC">
        <w:rPr>
          <w:rFonts w:ascii="Tahoma" w:hAnsi="Tahoma" w:cs="Tahoma"/>
          <w:b/>
          <w:i w:val="0"/>
          <w:color w:val="262626"/>
          <w:lang w:eastAsia="bn-IN" w:bidi="bn-IN"/>
        </w:rPr>
        <w:t>Spark</w:t>
      </w:r>
      <w:r w:rsidR="0029219C" w:rsidRPr="006419DC">
        <w:rPr>
          <w:rFonts w:ascii="Tahoma" w:hAnsi="Tahoma" w:cs="Tahoma"/>
          <w:b/>
          <w:i w:val="0"/>
          <w:color w:val="262626"/>
          <w:lang w:eastAsia="bn-IN" w:bidi="bn-IN"/>
        </w:rPr>
        <w:t>SQL</w:t>
      </w:r>
      <w:r w:rsidR="0017197B" w:rsidRPr="006419DC">
        <w:rPr>
          <w:rFonts w:ascii="Tahoma" w:hAnsi="Tahoma" w:cs="Tahoma"/>
          <w:b/>
          <w:i w:val="0"/>
          <w:color w:val="262626"/>
          <w:lang w:eastAsia="bn-IN" w:bidi="bn-IN"/>
        </w:rPr>
        <w:t>,SparkStreaming</w:t>
      </w:r>
      <w:r w:rsidR="0022025F" w:rsidRPr="006419DC">
        <w:rPr>
          <w:rFonts w:ascii="Tahoma" w:hAnsi="Tahoma" w:cs="Tahoma"/>
          <w:b/>
          <w:i w:val="0"/>
          <w:color w:val="262626"/>
          <w:lang w:eastAsia="bn-IN" w:bidi="bn-IN"/>
        </w:rPr>
        <w:t xml:space="preserve">, </w:t>
      </w:r>
      <w:r w:rsidRPr="006419DC">
        <w:rPr>
          <w:rFonts w:ascii="Tahoma" w:hAnsi="Tahoma" w:cs="Tahoma"/>
          <w:b/>
          <w:i w:val="0"/>
          <w:color w:val="262626"/>
          <w:lang w:eastAsia="bn-IN" w:bidi="bn-IN"/>
        </w:rPr>
        <w:t>SCALA,PYTHON,SQLServer</w:t>
      </w:r>
      <w:r w:rsidR="00F51D4A" w:rsidRPr="006419DC">
        <w:rPr>
          <w:rFonts w:ascii="Tahoma" w:hAnsi="Tahoma" w:cs="Tahoma"/>
          <w:b/>
          <w:i w:val="0"/>
          <w:color w:val="262626"/>
          <w:lang w:eastAsia="bn-IN" w:bidi="bn-IN"/>
        </w:rPr>
        <w:t>,Cassandra,</w:t>
      </w:r>
      <w:r w:rsidRPr="006419DC">
        <w:rPr>
          <w:rFonts w:ascii="Tahoma" w:hAnsi="Tahoma" w:cs="Tahoma"/>
          <w:b/>
          <w:i w:val="0"/>
          <w:color w:val="262626"/>
          <w:lang w:eastAsia="bn-IN" w:bidi="bn-IN"/>
        </w:rPr>
        <w:t xml:space="preserve">                                        Unix.Hue,</w:t>
      </w:r>
      <w:r w:rsidRPr="006419DC">
        <w:rPr>
          <w:rFonts w:ascii="Tahoma" w:hAnsi="Tahoma" w:cs="Tahoma"/>
          <w:i w:val="0"/>
          <w:color w:val="262626"/>
          <w:lang w:eastAsia="bn-IN" w:bidi="bn-IN"/>
        </w:rPr>
        <w:t xml:space="preserve">       </w:t>
      </w:r>
    </w:p>
    <w:p w:rsidR="00777500" w:rsidRPr="006419DC" w:rsidRDefault="00777500" w:rsidP="00777500">
      <w:pPr>
        <w:pStyle w:val="ExperienceTitleChar"/>
        <w:ind w:left="90"/>
        <w:rPr>
          <w:rFonts w:ascii="Tahoma" w:hAnsi="Tahoma" w:cs="Tahoma"/>
          <w:b/>
          <w:bCs/>
          <w:i w:val="0"/>
        </w:rPr>
      </w:pPr>
      <w:r w:rsidRPr="006419DC">
        <w:rPr>
          <w:rFonts w:ascii="Tahoma" w:hAnsi="Tahoma" w:cs="Tahoma"/>
          <w:b/>
          <w:bCs/>
          <w:i w:val="0"/>
        </w:rPr>
        <w:t xml:space="preserve">    Role</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 xml:space="preserve">: Sr </w:t>
      </w:r>
      <w:r w:rsidR="003A2F6F" w:rsidRPr="006419DC">
        <w:rPr>
          <w:rFonts w:ascii="Tahoma" w:hAnsi="Tahoma" w:cs="Tahoma"/>
          <w:b/>
          <w:bCs/>
          <w:i w:val="0"/>
        </w:rPr>
        <w:t>Spark Developer</w:t>
      </w:r>
    </w:p>
    <w:p w:rsidR="00777500" w:rsidRPr="006419DC" w:rsidRDefault="00777500" w:rsidP="00777500">
      <w:pPr>
        <w:pStyle w:val="ExperienceTitleChar"/>
        <w:ind w:left="90"/>
        <w:rPr>
          <w:rFonts w:ascii="Tahoma" w:hAnsi="Tahoma" w:cs="Tahoma"/>
          <w:b/>
          <w:i w:val="0"/>
        </w:rPr>
      </w:pPr>
      <w:r w:rsidRPr="006419DC">
        <w:rPr>
          <w:rFonts w:ascii="Tahoma" w:hAnsi="Tahoma" w:cs="Tahoma"/>
          <w:b/>
          <w:bCs/>
          <w:i w:val="0"/>
        </w:rPr>
        <w:t xml:space="preserve">   Duration</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w:t>
      </w:r>
      <w:r w:rsidRPr="006419DC">
        <w:rPr>
          <w:rFonts w:ascii="Tahoma" w:hAnsi="Tahoma" w:cs="Tahoma"/>
          <w:b/>
        </w:rPr>
        <w:t xml:space="preserve"> </w:t>
      </w:r>
      <w:r w:rsidR="007B54A4" w:rsidRPr="006419DC">
        <w:rPr>
          <w:rFonts w:ascii="Tahoma" w:hAnsi="Tahoma" w:cs="Tahoma"/>
          <w:b/>
          <w:i w:val="0"/>
        </w:rPr>
        <w:t>May 18 2019</w:t>
      </w:r>
      <w:r w:rsidRPr="006419DC">
        <w:rPr>
          <w:rFonts w:ascii="Tahoma" w:hAnsi="Tahoma" w:cs="Tahoma"/>
          <w:b/>
          <w:i w:val="0"/>
        </w:rPr>
        <w:t xml:space="preserve"> TO</w:t>
      </w:r>
      <w:r w:rsidR="00AE3BF9" w:rsidRPr="006419DC">
        <w:rPr>
          <w:rFonts w:ascii="Tahoma" w:hAnsi="Tahoma" w:cs="Tahoma"/>
          <w:b/>
          <w:i w:val="0"/>
        </w:rPr>
        <w:t xml:space="preserve"> till date </w:t>
      </w:r>
    </w:p>
    <w:p w:rsidR="00777500" w:rsidRPr="006419DC" w:rsidRDefault="00777500" w:rsidP="00AC2F2F">
      <w:pPr>
        <w:suppressAutoHyphens w:val="0"/>
        <w:autoSpaceDE w:val="0"/>
        <w:autoSpaceDN w:val="0"/>
        <w:adjustRightInd w:val="0"/>
        <w:rPr>
          <w:rFonts w:ascii="Tahoma" w:hAnsi="Tahoma" w:cs="Tahoma"/>
          <w:b/>
          <w:sz w:val="20"/>
          <w:szCs w:val="20"/>
          <w:u w:val="single"/>
          <w:lang w:val="en-US" w:eastAsia="en-US"/>
        </w:rPr>
      </w:pPr>
    </w:p>
    <w:p w:rsidR="00777500" w:rsidRPr="006419DC" w:rsidRDefault="00777500" w:rsidP="00AC2F2F">
      <w:pPr>
        <w:suppressAutoHyphens w:val="0"/>
        <w:autoSpaceDE w:val="0"/>
        <w:autoSpaceDN w:val="0"/>
        <w:adjustRightInd w:val="0"/>
        <w:rPr>
          <w:rFonts w:ascii="Tahoma" w:hAnsi="Tahoma" w:cs="Tahoma"/>
          <w:b/>
          <w:sz w:val="20"/>
          <w:szCs w:val="20"/>
          <w:u w:val="single"/>
          <w:lang w:val="en-US" w:eastAsia="en-US"/>
        </w:rPr>
      </w:pPr>
    </w:p>
    <w:p w:rsidR="005A017C" w:rsidRPr="006419DC" w:rsidRDefault="005A017C" w:rsidP="005A017C">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lang w:val="en-US" w:eastAsia="en-US"/>
        </w:rPr>
        <w:t xml:space="preserve">Project Description  </w:t>
      </w:r>
    </w:p>
    <w:p w:rsidR="005A017C" w:rsidRPr="006419DC" w:rsidRDefault="005A017C" w:rsidP="005A017C">
      <w:pPr>
        <w:pStyle w:val="normal0"/>
        <w:rPr>
          <w:rFonts w:ascii="Tahoma" w:hAnsi="Tahoma" w:cs="Tahoma"/>
          <w:sz w:val="20"/>
        </w:rPr>
      </w:pPr>
      <w:r w:rsidRPr="006419DC">
        <w:rPr>
          <w:rFonts w:ascii="Tahoma" w:hAnsi="Tahoma" w:cs="Tahoma"/>
          <w:sz w:val="20"/>
        </w:rPr>
        <w:t xml:space="preserve">A Pri-Trip ETL project which require near real time processing making data available for all consumers like UI ,TTR. This is the project of BCD Travel which provide  global corporate travel management services.The purpose of BDU is to make the data lake so that we will not hit GDS(Global Distribution System) every time .For booking purpose we hit the GDS only one time that will reduce the expenses which is paid to  GDS organization by the company(BCD Travel). </w:t>
      </w:r>
    </w:p>
    <w:p w:rsidR="005A017C" w:rsidRPr="006419DC" w:rsidRDefault="005A017C" w:rsidP="005A017C">
      <w:pPr>
        <w:suppressAutoHyphens w:val="0"/>
        <w:autoSpaceDE w:val="0"/>
        <w:autoSpaceDN w:val="0"/>
        <w:adjustRightInd w:val="0"/>
        <w:rPr>
          <w:rFonts w:ascii="Tahoma" w:hAnsi="Tahoma" w:cs="Tahoma"/>
          <w:b/>
          <w:sz w:val="20"/>
          <w:szCs w:val="20"/>
          <w:u w:val="single"/>
          <w:lang w:val="en-US" w:eastAsia="en-US"/>
        </w:rPr>
      </w:pPr>
      <w:r w:rsidRPr="006419DC">
        <w:rPr>
          <w:rFonts w:ascii="Tahoma" w:hAnsi="Tahoma" w:cs="Tahoma"/>
          <w:sz w:val="20"/>
        </w:rPr>
        <w:t>In this project data is   coming from five different pipelines in form of XML getting from api , zip files ,streaming .  We apply  XSLT to convert given XML to standardize XML and convert to JSON .We push that JSON by using Apache Structure Streaming to corresponding topic of Kafka. After that read data from all Kafka topic and insert into HBase . HBase table map with CDC topic which maintain version of data . CDC topic data push on allpnrs topic. All consumer like TTR read data from this topic.</w:t>
      </w:r>
    </w:p>
    <w:p w:rsidR="005A017C" w:rsidRPr="006419DC" w:rsidRDefault="005A017C" w:rsidP="005A017C">
      <w:pPr>
        <w:suppressAutoHyphens w:val="0"/>
        <w:autoSpaceDE w:val="0"/>
        <w:autoSpaceDN w:val="0"/>
        <w:adjustRightInd w:val="0"/>
        <w:rPr>
          <w:rFonts w:ascii="Tahoma" w:hAnsi="Tahoma" w:cs="Tahoma"/>
          <w:b/>
          <w:sz w:val="20"/>
          <w:szCs w:val="20"/>
          <w:u w:val="single"/>
          <w:lang w:val="en-US" w:eastAsia="en-US"/>
        </w:rPr>
      </w:pPr>
    </w:p>
    <w:p w:rsidR="005A017C" w:rsidRPr="006419DC" w:rsidRDefault="005A017C" w:rsidP="005A017C">
      <w:pPr>
        <w:suppressAutoHyphens w:val="0"/>
        <w:autoSpaceDE w:val="0"/>
        <w:autoSpaceDN w:val="0"/>
        <w:adjustRightInd w:val="0"/>
        <w:rPr>
          <w:rFonts w:ascii="Tahoma" w:hAnsi="Tahoma" w:cs="Tahoma"/>
          <w:b/>
          <w:sz w:val="20"/>
          <w:szCs w:val="20"/>
          <w:u w:val="single"/>
          <w:lang w:val="en-US" w:eastAsia="en-US"/>
        </w:rPr>
      </w:pPr>
    </w:p>
    <w:p w:rsidR="005A017C" w:rsidRPr="006419DC" w:rsidRDefault="005A017C" w:rsidP="005A017C">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lang w:val="en-US" w:eastAsia="en-US"/>
        </w:rPr>
        <w:t>Roles &amp; Responsibilities:</w:t>
      </w:r>
    </w:p>
    <w:p w:rsidR="007359F4" w:rsidRPr="006419DC" w:rsidRDefault="007359F4" w:rsidP="005A017C">
      <w:pPr>
        <w:suppressAutoHyphens w:val="0"/>
        <w:autoSpaceDE w:val="0"/>
        <w:autoSpaceDN w:val="0"/>
        <w:adjustRightInd w:val="0"/>
        <w:rPr>
          <w:rFonts w:ascii="Tahoma" w:hAnsi="Tahoma" w:cs="Tahoma"/>
          <w:b/>
          <w:sz w:val="20"/>
          <w:szCs w:val="20"/>
          <w:lang w:val="en-US" w:eastAsia="en-US"/>
        </w:rPr>
      </w:pPr>
    </w:p>
    <w:p w:rsidR="007359F4" w:rsidRPr="006419DC" w:rsidRDefault="007359F4" w:rsidP="005A017C">
      <w:pPr>
        <w:numPr>
          <w:ilvl w:val="0"/>
          <w:numId w:val="37"/>
        </w:numPr>
        <w:suppressAutoHyphens w:val="0"/>
        <w:autoSpaceDE w:val="0"/>
        <w:autoSpaceDN w:val="0"/>
        <w:adjustRightInd w:val="0"/>
        <w:rPr>
          <w:rFonts w:ascii="Tahoma" w:hAnsi="Tahoma" w:cs="Tahoma"/>
          <w:sz w:val="20"/>
          <w:szCs w:val="20"/>
          <w:lang w:val="en-US" w:eastAsia="en-US"/>
        </w:rPr>
      </w:pPr>
      <w:r w:rsidRPr="006419DC">
        <w:rPr>
          <w:rFonts w:ascii="Tahoma" w:hAnsi="Tahoma" w:cs="Tahoma"/>
          <w:bCs/>
          <w:sz w:val="20"/>
          <w:szCs w:val="20"/>
        </w:rPr>
        <w:t>ingestion large dataset   transfer between RDBMS to HDFS using Sqoop.</w:t>
      </w:r>
    </w:p>
    <w:p w:rsidR="007359F4" w:rsidRPr="006419DC" w:rsidRDefault="005A017C" w:rsidP="007359F4">
      <w:pPr>
        <w:numPr>
          <w:ilvl w:val="0"/>
          <w:numId w:val="37"/>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Responsible to write code for Kafka producer</w:t>
      </w:r>
      <w:r w:rsidR="00326141" w:rsidRPr="006419DC">
        <w:rPr>
          <w:rFonts w:ascii="Tahoma" w:hAnsi="Tahoma" w:cs="Tahoma"/>
          <w:sz w:val="20"/>
          <w:szCs w:val="20"/>
          <w:lang w:val="en-US" w:eastAsia="en-US"/>
        </w:rPr>
        <w:t xml:space="preserve"> and consumer using Scala</w:t>
      </w:r>
      <w:r w:rsidRPr="006419DC">
        <w:rPr>
          <w:rFonts w:ascii="Tahoma" w:hAnsi="Tahoma" w:cs="Tahoma"/>
          <w:sz w:val="20"/>
          <w:szCs w:val="20"/>
          <w:lang w:val="en-US" w:eastAsia="en-US"/>
        </w:rPr>
        <w:t xml:space="preserve"> language.</w:t>
      </w:r>
    </w:p>
    <w:p w:rsidR="005A017C" w:rsidRPr="006419DC" w:rsidRDefault="005A017C" w:rsidP="005A017C">
      <w:pPr>
        <w:numPr>
          <w:ilvl w:val="0"/>
          <w:numId w:val="37"/>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Create MapR Stream and topic with partition.</w:t>
      </w:r>
    </w:p>
    <w:p w:rsidR="005A017C" w:rsidRPr="006419DC" w:rsidRDefault="005A017C" w:rsidP="005A017C">
      <w:pPr>
        <w:numPr>
          <w:ilvl w:val="0"/>
          <w:numId w:val="37"/>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Responsible to write code for Spark Streaming to process data and insert into Hbase.</w:t>
      </w:r>
    </w:p>
    <w:p w:rsidR="005A017C" w:rsidRPr="006419DC" w:rsidRDefault="005A017C" w:rsidP="005A017C">
      <w:pPr>
        <w:numPr>
          <w:ilvl w:val="0"/>
          <w:numId w:val="37"/>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Responsible for xml Schema Evaluation. </w:t>
      </w:r>
    </w:p>
    <w:p w:rsidR="005A017C" w:rsidRPr="006419DC" w:rsidRDefault="005A017C" w:rsidP="005A017C">
      <w:pPr>
        <w:numPr>
          <w:ilvl w:val="0"/>
          <w:numId w:val="37"/>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Enable upsert operation. </w:t>
      </w:r>
    </w:p>
    <w:p w:rsidR="005A017C" w:rsidRPr="006419DC" w:rsidRDefault="005A017C" w:rsidP="005A017C">
      <w:pPr>
        <w:numPr>
          <w:ilvl w:val="0"/>
          <w:numId w:val="37"/>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 Responsible for data modeling</w:t>
      </w:r>
    </w:p>
    <w:p w:rsidR="00777500" w:rsidRPr="006419DC" w:rsidRDefault="00777500" w:rsidP="00AC2F2F">
      <w:pPr>
        <w:suppressAutoHyphens w:val="0"/>
        <w:autoSpaceDE w:val="0"/>
        <w:autoSpaceDN w:val="0"/>
        <w:adjustRightInd w:val="0"/>
        <w:rPr>
          <w:rFonts w:ascii="Tahoma" w:hAnsi="Tahoma" w:cs="Tahoma"/>
          <w:b/>
          <w:sz w:val="20"/>
          <w:szCs w:val="20"/>
          <w:u w:val="single"/>
          <w:lang w:val="en-US" w:eastAsia="en-US"/>
        </w:rPr>
      </w:pPr>
    </w:p>
    <w:p w:rsidR="00777500" w:rsidRPr="006419DC" w:rsidRDefault="00777500" w:rsidP="00AC2F2F">
      <w:pPr>
        <w:suppressAutoHyphens w:val="0"/>
        <w:autoSpaceDE w:val="0"/>
        <w:autoSpaceDN w:val="0"/>
        <w:adjustRightInd w:val="0"/>
        <w:rPr>
          <w:rFonts w:ascii="Tahoma" w:hAnsi="Tahoma" w:cs="Tahoma"/>
          <w:b/>
          <w:sz w:val="20"/>
          <w:szCs w:val="20"/>
          <w:u w:val="single"/>
          <w:lang w:val="en-US" w:eastAsia="en-US"/>
        </w:rPr>
      </w:pPr>
    </w:p>
    <w:p w:rsidR="00AC2F2F" w:rsidRPr="006419DC" w:rsidRDefault="00AC2F2F" w:rsidP="00AC2F2F">
      <w:pPr>
        <w:suppressAutoHyphens w:val="0"/>
        <w:autoSpaceDE w:val="0"/>
        <w:autoSpaceDN w:val="0"/>
        <w:adjustRightInd w:val="0"/>
        <w:rPr>
          <w:rFonts w:ascii="Tahoma" w:hAnsi="Tahoma" w:cs="Tahoma"/>
          <w:b/>
          <w:sz w:val="20"/>
          <w:szCs w:val="20"/>
          <w:u w:val="single"/>
          <w:lang w:val="en-US" w:eastAsia="en-US"/>
        </w:rPr>
      </w:pPr>
    </w:p>
    <w:p w:rsidR="00627E54" w:rsidRPr="006419DC" w:rsidRDefault="008B59FB" w:rsidP="00627E54">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u w:val="single"/>
        </w:rPr>
        <w:t>project</w:t>
      </w:r>
      <w:r w:rsidR="005C6035" w:rsidRPr="006419DC">
        <w:rPr>
          <w:rFonts w:ascii="Tahoma" w:hAnsi="Tahoma" w:cs="Tahoma"/>
          <w:b/>
          <w:sz w:val="20"/>
          <w:szCs w:val="20"/>
        </w:rPr>
        <w:t>#3</w:t>
      </w:r>
      <w:r w:rsidR="00627E54" w:rsidRPr="006419DC">
        <w:rPr>
          <w:rFonts w:ascii="Tahoma" w:hAnsi="Tahoma" w:cs="Tahoma"/>
          <w:b/>
          <w:sz w:val="20"/>
          <w:szCs w:val="20"/>
          <w:lang w:val="en-US" w:eastAsia="en-US"/>
        </w:rPr>
        <w:tab/>
      </w:r>
    </w:p>
    <w:p w:rsidR="00627E54" w:rsidRPr="006419DC" w:rsidRDefault="00627E54" w:rsidP="00627E54">
      <w:pPr>
        <w:pStyle w:val="ExperienceTitleChar"/>
        <w:ind w:left="90"/>
        <w:rPr>
          <w:rFonts w:ascii="Tahoma" w:hAnsi="Tahoma" w:cs="Tahoma"/>
          <w:b/>
          <w:bCs/>
          <w:i w:val="0"/>
        </w:rPr>
      </w:pPr>
      <w:r w:rsidRPr="006419DC">
        <w:rPr>
          <w:rFonts w:ascii="Tahoma" w:hAnsi="Tahoma" w:cs="Tahoma"/>
          <w:b/>
          <w:bCs/>
          <w:i w:val="0"/>
        </w:rPr>
        <w:lastRenderedPageBreak/>
        <w:t xml:space="preserve">    Project Name</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 xml:space="preserve">: </w:t>
      </w:r>
      <w:r w:rsidRPr="006419DC">
        <w:rPr>
          <w:rFonts w:ascii="Tahoma" w:hAnsi="Tahoma" w:cs="Tahoma"/>
          <w:b/>
          <w:i w:val="0"/>
        </w:rPr>
        <w:t xml:space="preserve">DARTS Production </w:t>
      </w:r>
    </w:p>
    <w:p w:rsidR="00627E54" w:rsidRPr="006419DC" w:rsidRDefault="00627E54" w:rsidP="00627E54">
      <w:pPr>
        <w:pStyle w:val="ExperienceTitleChar"/>
        <w:ind w:left="90"/>
        <w:rPr>
          <w:rFonts w:ascii="Tahoma" w:hAnsi="Tahoma" w:cs="Tahoma"/>
          <w:b/>
          <w:bCs/>
          <w:i w:val="0"/>
        </w:rPr>
      </w:pPr>
      <w:r w:rsidRPr="006419DC">
        <w:rPr>
          <w:rFonts w:ascii="Tahoma" w:hAnsi="Tahoma" w:cs="Tahoma"/>
          <w:b/>
          <w:bCs/>
          <w:i w:val="0"/>
        </w:rPr>
        <w:t xml:space="preserve">    Client</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 xml:space="preserve">: </w:t>
      </w:r>
      <w:r w:rsidR="00302843" w:rsidRPr="006419DC">
        <w:rPr>
          <w:rFonts w:ascii="Tahoma" w:hAnsi="Tahoma" w:cs="Tahoma"/>
          <w:b/>
          <w:bCs/>
          <w:i w:val="0"/>
        </w:rPr>
        <w:t xml:space="preserve">WIPRO CLIENT </w:t>
      </w:r>
      <w:r w:rsidRPr="006419DC">
        <w:rPr>
          <w:rFonts w:ascii="Tahoma" w:hAnsi="Tahoma" w:cs="Tahoma"/>
          <w:b/>
          <w:bCs/>
          <w:i w:val="0"/>
        </w:rPr>
        <w:t>Airtel</w:t>
      </w:r>
    </w:p>
    <w:p w:rsidR="00627E54" w:rsidRPr="006419DC" w:rsidRDefault="00627E54" w:rsidP="00627E54">
      <w:pPr>
        <w:pStyle w:val="ExperienceTitleChar"/>
        <w:ind w:left="90"/>
        <w:rPr>
          <w:rFonts w:ascii="Tahoma" w:hAnsi="Tahoma" w:cs="Tahoma"/>
          <w:b/>
          <w:bCs/>
          <w:i w:val="0"/>
        </w:rPr>
      </w:pPr>
      <w:r w:rsidRPr="006419DC">
        <w:rPr>
          <w:rFonts w:ascii="Tahoma" w:hAnsi="Tahoma" w:cs="Tahoma"/>
          <w:b/>
          <w:bCs/>
          <w:i w:val="0"/>
        </w:rPr>
        <w:t xml:space="preserve">    Environment</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:Hadoop,</w:t>
      </w:r>
      <w:r w:rsidRPr="006419DC">
        <w:rPr>
          <w:rFonts w:ascii="Tahoma" w:hAnsi="Tahoma" w:cs="Tahoma"/>
          <w:b/>
          <w:i w:val="0"/>
          <w:color w:val="262626"/>
          <w:lang w:eastAsia="bn-IN" w:bidi="bn-IN"/>
        </w:rPr>
        <w:t>HDFS,Hive,Sqoop,Grafana,Exadata,</w:t>
      </w:r>
      <w:r w:rsidR="00302843" w:rsidRPr="006419DC">
        <w:rPr>
          <w:rFonts w:ascii="Tahoma" w:hAnsi="Tahoma" w:cs="Tahoma"/>
          <w:b/>
          <w:i w:val="0"/>
          <w:color w:val="262626"/>
          <w:lang w:eastAsia="bn-IN" w:bidi="bn-IN"/>
        </w:rPr>
        <w:t>Sqoop</w:t>
      </w:r>
      <w:r w:rsidRPr="006419DC">
        <w:rPr>
          <w:rFonts w:ascii="Tahoma" w:hAnsi="Tahoma" w:cs="Tahoma"/>
          <w:b/>
          <w:i w:val="0"/>
          <w:color w:val="262626"/>
          <w:lang w:eastAsia="bn-IN" w:bidi="bn-IN"/>
        </w:rPr>
        <w:t xml:space="preserve">                                               </w:t>
      </w:r>
      <w:r w:rsidRPr="006419DC">
        <w:rPr>
          <w:rFonts w:ascii="Tahoma" w:hAnsi="Tahoma" w:cs="Tahoma"/>
          <w:b/>
          <w:i w:val="0"/>
          <w:color w:val="262626"/>
          <w:lang w:eastAsia="bn-IN" w:bidi="bn-IN"/>
        </w:rPr>
        <w:tab/>
      </w:r>
      <w:r w:rsidRPr="006419DC">
        <w:rPr>
          <w:rFonts w:ascii="Tahoma" w:hAnsi="Tahoma" w:cs="Tahoma"/>
          <w:b/>
          <w:i w:val="0"/>
          <w:color w:val="262626"/>
          <w:lang w:eastAsia="bn-IN" w:bidi="bn-IN"/>
        </w:rPr>
        <w:tab/>
      </w:r>
      <w:r w:rsidRPr="006419DC">
        <w:rPr>
          <w:rFonts w:ascii="Tahoma" w:hAnsi="Tahoma" w:cs="Tahoma"/>
          <w:b/>
          <w:i w:val="0"/>
          <w:color w:val="262626"/>
          <w:lang w:eastAsia="bn-IN" w:bidi="bn-IN"/>
        </w:rPr>
        <w:tab/>
      </w:r>
      <w:r w:rsidRPr="006419DC">
        <w:rPr>
          <w:rFonts w:ascii="Tahoma" w:hAnsi="Tahoma" w:cs="Tahoma"/>
          <w:b/>
          <w:i w:val="0"/>
          <w:color w:val="262626"/>
          <w:lang w:eastAsia="bn-IN" w:bidi="bn-IN"/>
        </w:rPr>
        <w:tab/>
        <w:t xml:space="preserve"> ,SQL Developer,Unix.</w:t>
      </w:r>
      <w:r w:rsidR="00A84974" w:rsidRPr="006419DC">
        <w:rPr>
          <w:rFonts w:ascii="Tahoma" w:hAnsi="Tahoma" w:cs="Tahoma"/>
          <w:b/>
          <w:i w:val="0"/>
          <w:color w:val="262626"/>
          <w:lang w:eastAsia="bn-IN" w:bidi="bn-IN"/>
        </w:rPr>
        <w:t xml:space="preserve">Hue </w:t>
      </w:r>
      <w:r w:rsidRPr="006419DC">
        <w:rPr>
          <w:rFonts w:ascii="Tahoma" w:hAnsi="Tahoma" w:cs="Tahoma"/>
          <w:i w:val="0"/>
          <w:color w:val="262626"/>
          <w:lang w:eastAsia="bn-IN" w:bidi="bn-IN"/>
        </w:rPr>
        <w:t xml:space="preserve">       </w:t>
      </w:r>
    </w:p>
    <w:p w:rsidR="00627E54" w:rsidRPr="006419DC" w:rsidRDefault="00627E54" w:rsidP="00627E54">
      <w:pPr>
        <w:pStyle w:val="ExperienceTitleChar"/>
        <w:ind w:left="90"/>
        <w:rPr>
          <w:rFonts w:ascii="Tahoma" w:hAnsi="Tahoma" w:cs="Tahoma"/>
          <w:b/>
          <w:bCs/>
          <w:i w:val="0"/>
        </w:rPr>
      </w:pPr>
      <w:r w:rsidRPr="006419DC">
        <w:rPr>
          <w:rFonts w:ascii="Tahoma" w:hAnsi="Tahoma" w:cs="Tahoma"/>
          <w:b/>
          <w:bCs/>
          <w:i w:val="0"/>
        </w:rPr>
        <w:t xml:space="preserve">    Role</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 Sr software Engineer</w:t>
      </w:r>
    </w:p>
    <w:p w:rsidR="00627E54" w:rsidRPr="006419DC" w:rsidRDefault="00627E54" w:rsidP="00627E54">
      <w:pPr>
        <w:pStyle w:val="ExperienceTitleChar"/>
        <w:ind w:left="90"/>
        <w:rPr>
          <w:rFonts w:ascii="Tahoma" w:hAnsi="Tahoma" w:cs="Tahoma"/>
          <w:b/>
          <w:i w:val="0"/>
        </w:rPr>
      </w:pPr>
      <w:r w:rsidRPr="006419DC">
        <w:rPr>
          <w:rFonts w:ascii="Tahoma" w:hAnsi="Tahoma" w:cs="Tahoma"/>
          <w:b/>
          <w:bCs/>
          <w:i w:val="0"/>
        </w:rPr>
        <w:t xml:space="preserve">   Duration</w:t>
      </w:r>
      <w:r w:rsidRPr="006419DC">
        <w:rPr>
          <w:rFonts w:ascii="Tahoma" w:hAnsi="Tahoma" w:cs="Tahoma"/>
          <w:b/>
          <w:bCs/>
          <w:i w:val="0"/>
        </w:rPr>
        <w:tab/>
      </w:r>
      <w:r w:rsidRPr="006419DC">
        <w:rPr>
          <w:rFonts w:ascii="Tahoma" w:hAnsi="Tahoma" w:cs="Tahoma"/>
          <w:b/>
          <w:bCs/>
          <w:i w:val="0"/>
        </w:rPr>
        <w:tab/>
      </w:r>
      <w:r w:rsidRPr="006419DC">
        <w:rPr>
          <w:rFonts w:ascii="Tahoma" w:hAnsi="Tahoma" w:cs="Tahoma"/>
          <w:b/>
          <w:bCs/>
          <w:i w:val="0"/>
        </w:rPr>
        <w:tab/>
        <w:t>:</w:t>
      </w:r>
      <w:r w:rsidRPr="006419DC">
        <w:rPr>
          <w:rFonts w:ascii="Tahoma" w:hAnsi="Tahoma" w:cs="Tahoma"/>
          <w:b/>
        </w:rPr>
        <w:t xml:space="preserve"> </w:t>
      </w:r>
      <w:r w:rsidRPr="006419DC">
        <w:rPr>
          <w:rFonts w:ascii="Tahoma" w:hAnsi="Tahoma" w:cs="Tahoma"/>
          <w:b/>
          <w:i w:val="0"/>
        </w:rPr>
        <w:t>Dec-2017 TO</w:t>
      </w:r>
      <w:r w:rsidR="00302843" w:rsidRPr="006419DC">
        <w:rPr>
          <w:rFonts w:ascii="Tahoma" w:hAnsi="Tahoma" w:cs="Tahoma"/>
          <w:b/>
          <w:i w:val="0"/>
        </w:rPr>
        <w:t xml:space="preserve"> March 2019 </w:t>
      </w:r>
    </w:p>
    <w:p w:rsidR="00627E54" w:rsidRPr="006419DC" w:rsidRDefault="00627E54" w:rsidP="003908BD">
      <w:pPr>
        <w:suppressAutoHyphens w:val="0"/>
        <w:autoSpaceDE w:val="0"/>
        <w:autoSpaceDN w:val="0"/>
        <w:adjustRightInd w:val="0"/>
        <w:rPr>
          <w:rFonts w:ascii="Tahoma" w:hAnsi="Tahoma" w:cs="Tahoma"/>
          <w:b/>
          <w:sz w:val="20"/>
          <w:szCs w:val="20"/>
          <w:u w:val="single"/>
          <w:lang w:val="en-US" w:eastAsia="en-US"/>
        </w:rPr>
      </w:pPr>
    </w:p>
    <w:p w:rsidR="004C10A3" w:rsidRPr="006419DC" w:rsidRDefault="00627E54" w:rsidP="00627E54">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lang w:val="en-US" w:eastAsia="en-US"/>
        </w:rPr>
        <w:t xml:space="preserve">Project Description </w:t>
      </w:r>
    </w:p>
    <w:p w:rsidR="00627E54" w:rsidRPr="006419DC" w:rsidRDefault="004C10A3" w:rsidP="00627E54">
      <w:pPr>
        <w:suppressAutoHyphens w:val="0"/>
        <w:autoSpaceDE w:val="0"/>
        <w:autoSpaceDN w:val="0"/>
        <w:adjustRightInd w:val="0"/>
        <w:rPr>
          <w:rFonts w:ascii="Tahoma" w:hAnsi="Tahoma" w:cs="Tahoma"/>
          <w:b/>
          <w:sz w:val="20"/>
          <w:szCs w:val="20"/>
          <w:lang w:val="en-US" w:eastAsia="en-US"/>
        </w:rPr>
      </w:pPr>
      <w:r w:rsidRPr="006419DC">
        <w:rPr>
          <w:rFonts w:ascii="Tahoma" w:hAnsi="Tahoma" w:cs="Tahoma"/>
          <w:bCs/>
          <w:sz w:val="20"/>
          <w:szCs w:val="20"/>
        </w:rPr>
        <w:t>ingestion large dataset   transfer between RDBMS to HDFS using Sqoop.</w:t>
      </w:r>
      <w:r w:rsidR="00627E54" w:rsidRPr="006419DC">
        <w:rPr>
          <w:rFonts w:ascii="Tahoma" w:hAnsi="Tahoma" w:cs="Tahoma"/>
          <w:b/>
          <w:sz w:val="20"/>
          <w:szCs w:val="20"/>
          <w:lang w:val="en-US" w:eastAsia="en-US"/>
        </w:rPr>
        <w:t xml:space="preserve"> </w:t>
      </w:r>
    </w:p>
    <w:p w:rsidR="00627E54" w:rsidRPr="006419DC" w:rsidRDefault="00627E54" w:rsidP="00627E54">
      <w:p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Data is being produced at a rate too large for relational databases. </w:t>
      </w:r>
    </w:p>
    <w:p w:rsidR="00627E54" w:rsidRPr="006419DC" w:rsidRDefault="00627E54" w:rsidP="00627E54">
      <w:p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Lead Engineer in the transformation of data from relational DB to Hadoop. </w:t>
      </w:r>
      <w:r w:rsidRPr="006419DC">
        <w:rPr>
          <w:rFonts w:ascii="Tahoma" w:hAnsi="Tahoma" w:cs="Tahoma"/>
          <w:color w:val="000000"/>
          <w:sz w:val="20"/>
          <w:szCs w:val="20"/>
        </w:rPr>
        <w:t>This project mainly deals with finding the churn prediction. It includes proper digging and analysis of both structured data    to get deeper insights into customer behaviour, their service usage patterns, preferences, and interests real-time.</w:t>
      </w:r>
    </w:p>
    <w:p w:rsidR="00627E54" w:rsidRPr="006419DC" w:rsidRDefault="00627E54" w:rsidP="00627E54">
      <w:pPr>
        <w:pStyle w:val="NormalArialNotBold11ptNounderline"/>
        <w:ind w:left="60"/>
        <w:rPr>
          <w:rFonts w:ascii="Tahoma" w:hAnsi="Tahoma" w:cs="Tahoma"/>
          <w:color w:val="000000"/>
          <w:szCs w:val="20"/>
        </w:rPr>
      </w:pPr>
      <w:r w:rsidRPr="006419DC">
        <w:rPr>
          <w:rFonts w:ascii="Tahoma" w:hAnsi="Tahoma" w:cs="Tahoma"/>
          <w:color w:val="000000"/>
          <w:szCs w:val="20"/>
        </w:rPr>
        <w:t>It minimizes customer defection by predicting which customers are likely to cancel a subscription to a service. Along with prediction it involves a lot much data engineering like acquisition, data cleaning, Data Munging and Data Transformation</w:t>
      </w:r>
    </w:p>
    <w:p w:rsidR="00627E54" w:rsidRPr="006419DC" w:rsidRDefault="00627E54" w:rsidP="003908BD">
      <w:pPr>
        <w:suppressAutoHyphens w:val="0"/>
        <w:autoSpaceDE w:val="0"/>
        <w:autoSpaceDN w:val="0"/>
        <w:adjustRightInd w:val="0"/>
        <w:rPr>
          <w:rFonts w:ascii="Tahoma" w:hAnsi="Tahoma" w:cs="Tahoma"/>
          <w:b/>
          <w:sz w:val="20"/>
          <w:szCs w:val="20"/>
          <w:u w:val="single"/>
          <w:lang w:val="en-US" w:eastAsia="en-US"/>
        </w:rPr>
      </w:pPr>
    </w:p>
    <w:p w:rsidR="00627E54" w:rsidRPr="006419DC" w:rsidRDefault="00627E54" w:rsidP="003908BD">
      <w:pPr>
        <w:suppressAutoHyphens w:val="0"/>
        <w:autoSpaceDE w:val="0"/>
        <w:autoSpaceDN w:val="0"/>
        <w:adjustRightInd w:val="0"/>
        <w:rPr>
          <w:rFonts w:ascii="Tahoma" w:hAnsi="Tahoma" w:cs="Tahoma"/>
          <w:b/>
          <w:sz w:val="20"/>
          <w:szCs w:val="20"/>
          <w:u w:val="single"/>
          <w:lang w:val="en-US" w:eastAsia="en-US"/>
        </w:rPr>
      </w:pPr>
    </w:p>
    <w:p w:rsidR="00A84974" w:rsidRPr="006419DC" w:rsidRDefault="00A84974" w:rsidP="00A84974">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lang w:val="en-US" w:eastAsia="en-US"/>
        </w:rPr>
        <w:t>Roles &amp; Responsibilities:</w:t>
      </w:r>
    </w:p>
    <w:p w:rsidR="004C10A3" w:rsidRPr="006419DC" w:rsidRDefault="004C10A3"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bCs/>
          <w:sz w:val="20"/>
          <w:szCs w:val="20"/>
        </w:rPr>
        <w:t>ingestion large dataset   transfer between RDBMS to HDFS using Sqoop.</w:t>
      </w:r>
    </w:p>
    <w:p w:rsidR="00A84974" w:rsidRPr="006419DC" w:rsidRDefault="00A84974" w:rsidP="004C10A3">
      <w:pPr>
        <w:suppressAutoHyphens w:val="0"/>
        <w:autoSpaceDE w:val="0"/>
        <w:autoSpaceDN w:val="0"/>
        <w:adjustRightInd w:val="0"/>
        <w:ind w:left="360"/>
        <w:rPr>
          <w:rFonts w:ascii="Tahoma" w:hAnsi="Tahoma" w:cs="Tahoma"/>
          <w:sz w:val="20"/>
          <w:szCs w:val="20"/>
          <w:lang w:val="en-US" w:eastAsia="en-US"/>
        </w:rPr>
      </w:pP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Importing the </w:t>
      </w:r>
      <w:r w:rsidRPr="006419DC">
        <w:rPr>
          <w:rFonts w:ascii="Tahoma" w:hAnsi="Tahoma" w:cs="Tahoma"/>
          <w:color w:val="000000"/>
          <w:sz w:val="20"/>
          <w:szCs w:val="20"/>
        </w:rPr>
        <w:t>customization at the Involves in the process of data acquisition, data cleaning, data pre-processing and data modelling.</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color w:val="000000"/>
          <w:sz w:val="20"/>
          <w:szCs w:val="20"/>
        </w:rPr>
        <w:t>As a part of data acquisition using Sqoop</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color w:val="000000"/>
          <w:sz w:val="20"/>
          <w:szCs w:val="20"/>
        </w:rPr>
        <w:t>For data cleaning and data preprocessing using Hive.</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color w:val="000000"/>
          <w:sz w:val="20"/>
          <w:szCs w:val="20"/>
        </w:rPr>
        <w:t>Code review of project developed in hadoop making the necessary back-end level as per requirement of the business.</w:t>
      </w:r>
    </w:p>
    <w:p w:rsidR="00627E54" w:rsidRPr="006419DC" w:rsidRDefault="00A84974" w:rsidP="003908B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unstructured data into the HDFS using Hue </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Automated all the jobs for extracting the data from different Data Sources like Mediation </w:t>
      </w:r>
    </w:p>
    <w:p w:rsidR="00A84974" w:rsidRPr="006419DC" w:rsidRDefault="00A84974" w:rsidP="00A84974">
      <w:pPr>
        <w:suppressAutoHyphens w:val="0"/>
        <w:autoSpaceDE w:val="0"/>
        <w:autoSpaceDN w:val="0"/>
        <w:adjustRightInd w:val="0"/>
        <w:ind w:left="720"/>
        <w:rPr>
          <w:rFonts w:ascii="Tahoma" w:hAnsi="Tahoma" w:cs="Tahoma"/>
          <w:sz w:val="20"/>
          <w:szCs w:val="20"/>
          <w:lang w:val="en-US" w:eastAsia="en-US"/>
        </w:rPr>
      </w:pPr>
      <w:r w:rsidRPr="006419DC">
        <w:rPr>
          <w:rFonts w:ascii="Tahoma" w:hAnsi="Tahoma" w:cs="Tahoma"/>
          <w:sz w:val="20"/>
          <w:szCs w:val="20"/>
          <w:lang w:val="en-US" w:eastAsia="en-US"/>
        </w:rPr>
        <w:t>to pushing the result set data to Hadoop Distributed File System.</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Developed Hive scripts to extract the data from the Mediation to load into HDFS.</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Hands on design and development of an application using Hive</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Responsible for writing Hive Queries for analyzing data in Hive warehouse using Hive (HQL).</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Provide support data analysts in running  Hive queries.</w:t>
      </w:r>
    </w:p>
    <w:p w:rsidR="00A84974" w:rsidRPr="006419DC" w:rsidRDefault="009350FC"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ingestion </w:t>
      </w:r>
      <w:r w:rsidR="00A84974" w:rsidRPr="006419DC">
        <w:rPr>
          <w:rFonts w:ascii="Tahoma" w:hAnsi="Tahoma" w:cs="Tahoma"/>
          <w:sz w:val="20"/>
          <w:szCs w:val="20"/>
          <w:lang w:val="en-US" w:eastAsia="en-US"/>
        </w:rPr>
        <w:t>Data from Mediation to HiveQL Using SQOOP.</w:t>
      </w:r>
    </w:p>
    <w:p w:rsidR="00A84974" w:rsidRPr="006419DC" w:rsidRDefault="009350FC"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Ingestion</w:t>
      </w:r>
      <w:r w:rsidR="00A84974" w:rsidRPr="006419DC">
        <w:rPr>
          <w:rFonts w:ascii="Tahoma" w:hAnsi="Tahoma" w:cs="Tahoma"/>
          <w:sz w:val="20"/>
          <w:szCs w:val="20"/>
          <w:lang w:val="en-US" w:eastAsia="en-US"/>
        </w:rPr>
        <w:t xml:space="preserve"> and exporting Data from Mediation to HDFS.</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Designed and built many applications to deal with vast amounts of data flowing through</w:t>
      </w:r>
    </w:p>
    <w:p w:rsidR="00A84974" w:rsidRPr="006419DC" w:rsidRDefault="00A84974" w:rsidP="00A84974">
      <w:pPr>
        <w:suppressAutoHyphens w:val="0"/>
        <w:autoSpaceDE w:val="0"/>
        <w:autoSpaceDN w:val="0"/>
        <w:adjustRightInd w:val="0"/>
        <w:ind w:left="720"/>
        <w:rPr>
          <w:rFonts w:ascii="Tahoma" w:hAnsi="Tahoma" w:cs="Tahoma"/>
          <w:sz w:val="20"/>
          <w:szCs w:val="20"/>
          <w:lang w:val="en-US" w:eastAsia="en-US"/>
        </w:rPr>
      </w:pPr>
      <w:r w:rsidRPr="006419DC">
        <w:rPr>
          <w:rFonts w:ascii="Tahoma" w:hAnsi="Tahoma" w:cs="Tahoma"/>
          <w:sz w:val="20"/>
          <w:szCs w:val="20"/>
          <w:lang w:val="en-US" w:eastAsia="en-US"/>
        </w:rPr>
        <w:t>multiple Hadoop clusters, using Hive  and Java-based map-reduce.</w:t>
      </w:r>
    </w:p>
    <w:p w:rsidR="00A84974" w:rsidRPr="006419DC" w:rsidRDefault="00A84974" w:rsidP="00A84974">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Responsible for defining the data flow within Hadoop eco system .</w:t>
      </w:r>
    </w:p>
    <w:p w:rsidR="003908BD" w:rsidRPr="006419DC" w:rsidRDefault="00A84974" w:rsidP="003908B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Seduling Jobs using AbInitio.</w:t>
      </w:r>
      <w:r w:rsidR="006E7D15" w:rsidRPr="006419DC">
        <w:rPr>
          <w:rFonts w:ascii="Tahoma" w:hAnsi="Tahoma" w:cs="Tahoma"/>
          <w:b/>
          <w:sz w:val="20"/>
          <w:szCs w:val="20"/>
          <w:lang w:val="en-US" w:eastAsia="en-US"/>
        </w:rPr>
        <w:tab/>
      </w:r>
    </w:p>
    <w:p w:rsidR="003618A5" w:rsidRPr="006419DC" w:rsidRDefault="00660CE8" w:rsidP="006932C2">
      <w:pPr>
        <w:pStyle w:val="ExperienceTitleChar"/>
        <w:ind w:left="90"/>
        <w:rPr>
          <w:rFonts w:ascii="Tahoma" w:hAnsi="Tahoma" w:cs="Tahoma"/>
          <w:b/>
          <w:bCs/>
          <w:i w:val="0"/>
        </w:rPr>
      </w:pPr>
      <w:r w:rsidRPr="006419DC">
        <w:rPr>
          <w:rFonts w:ascii="Tahoma" w:hAnsi="Tahoma" w:cs="Tahoma"/>
          <w:b/>
          <w:bCs/>
          <w:i w:val="0"/>
        </w:rPr>
        <w:t xml:space="preserve">  </w:t>
      </w:r>
      <w:r w:rsidR="00627E54" w:rsidRPr="006419DC">
        <w:rPr>
          <w:rFonts w:ascii="Tahoma" w:hAnsi="Tahoma" w:cs="Tahoma"/>
          <w:b/>
          <w:bCs/>
          <w:i w:val="0"/>
        </w:rPr>
        <w:t xml:space="preserve"> </w:t>
      </w:r>
      <w:r w:rsidRPr="006419DC">
        <w:rPr>
          <w:rFonts w:ascii="Tahoma" w:hAnsi="Tahoma" w:cs="Tahoma"/>
          <w:b/>
          <w:bCs/>
          <w:i w:val="0"/>
        </w:rPr>
        <w:t xml:space="preserve"> </w:t>
      </w:r>
    </w:p>
    <w:p w:rsidR="00627E54" w:rsidRPr="006419DC" w:rsidRDefault="003618A5" w:rsidP="006932C2">
      <w:pPr>
        <w:pStyle w:val="ExperienceTitleChar"/>
        <w:ind w:left="90"/>
        <w:rPr>
          <w:rFonts w:ascii="Tahoma" w:hAnsi="Tahoma" w:cs="Tahoma"/>
          <w:b/>
          <w:bCs/>
          <w:i w:val="0"/>
        </w:rPr>
      </w:pPr>
      <w:r w:rsidRPr="006419DC">
        <w:rPr>
          <w:rFonts w:ascii="Tahoma" w:hAnsi="Tahoma" w:cs="Tahoma"/>
          <w:b/>
          <w:bCs/>
          <w:i w:val="0"/>
        </w:rPr>
        <w:t xml:space="preserve">   </w:t>
      </w:r>
      <w:r w:rsidR="00627E54" w:rsidRPr="006419DC">
        <w:rPr>
          <w:rFonts w:ascii="Tahoma" w:hAnsi="Tahoma" w:cs="Tahoma"/>
          <w:b/>
          <w:i w:val="0"/>
          <w:u w:val="single"/>
        </w:rPr>
        <w:t>project</w:t>
      </w:r>
      <w:r w:rsidR="008C6035" w:rsidRPr="006419DC">
        <w:rPr>
          <w:rFonts w:ascii="Tahoma" w:hAnsi="Tahoma" w:cs="Tahoma"/>
          <w:b/>
          <w:i w:val="0"/>
        </w:rPr>
        <w:t>#2</w:t>
      </w:r>
    </w:p>
    <w:p w:rsidR="006932C2" w:rsidRPr="006419DC" w:rsidRDefault="00660CE8" w:rsidP="006932C2">
      <w:pPr>
        <w:pStyle w:val="ExperienceTitleChar"/>
        <w:ind w:left="90"/>
        <w:rPr>
          <w:rFonts w:ascii="Tahoma" w:hAnsi="Tahoma" w:cs="Tahoma"/>
          <w:b/>
          <w:bCs/>
          <w:i w:val="0"/>
        </w:rPr>
      </w:pPr>
      <w:r w:rsidRPr="006419DC">
        <w:rPr>
          <w:rFonts w:ascii="Tahoma" w:hAnsi="Tahoma" w:cs="Tahoma"/>
          <w:b/>
          <w:bCs/>
          <w:i w:val="0"/>
        </w:rPr>
        <w:t xml:space="preserve"> </w:t>
      </w:r>
      <w:r w:rsidR="00627E54" w:rsidRPr="006419DC">
        <w:rPr>
          <w:rFonts w:ascii="Tahoma" w:hAnsi="Tahoma" w:cs="Tahoma"/>
          <w:b/>
          <w:bCs/>
          <w:i w:val="0"/>
        </w:rPr>
        <w:t xml:space="preserve">   </w:t>
      </w:r>
      <w:r w:rsidR="004409A6" w:rsidRPr="006419DC">
        <w:rPr>
          <w:rFonts w:ascii="Tahoma" w:hAnsi="Tahoma" w:cs="Tahoma"/>
          <w:b/>
          <w:bCs/>
          <w:i w:val="0"/>
        </w:rPr>
        <w:t>Project Name</w:t>
      </w:r>
      <w:r w:rsidR="004409A6" w:rsidRPr="006419DC">
        <w:rPr>
          <w:rFonts w:ascii="Tahoma" w:hAnsi="Tahoma" w:cs="Tahoma"/>
          <w:b/>
          <w:bCs/>
          <w:i w:val="0"/>
        </w:rPr>
        <w:tab/>
      </w:r>
      <w:r w:rsidR="00312659" w:rsidRPr="006419DC">
        <w:rPr>
          <w:rFonts w:ascii="Tahoma" w:hAnsi="Tahoma" w:cs="Tahoma"/>
          <w:b/>
          <w:bCs/>
          <w:i w:val="0"/>
        </w:rPr>
        <w:tab/>
      </w:r>
      <w:r w:rsidR="00793293" w:rsidRPr="006419DC">
        <w:rPr>
          <w:rFonts w:ascii="Tahoma" w:hAnsi="Tahoma" w:cs="Tahoma"/>
          <w:b/>
          <w:bCs/>
          <w:i w:val="0"/>
        </w:rPr>
        <w:tab/>
      </w:r>
      <w:r w:rsidR="004409A6" w:rsidRPr="006419DC">
        <w:rPr>
          <w:rFonts w:ascii="Tahoma" w:hAnsi="Tahoma" w:cs="Tahoma"/>
          <w:b/>
          <w:bCs/>
          <w:i w:val="0"/>
        </w:rPr>
        <w:t xml:space="preserve">: </w:t>
      </w:r>
      <w:r w:rsidR="006932C2" w:rsidRPr="006419DC">
        <w:rPr>
          <w:rFonts w:ascii="Tahoma" w:hAnsi="Tahoma" w:cs="Tahoma"/>
          <w:b/>
          <w:i w:val="0"/>
        </w:rPr>
        <w:t>Customer Complaints Analysis</w:t>
      </w:r>
    </w:p>
    <w:p w:rsidR="006A17EC" w:rsidRPr="006419DC" w:rsidRDefault="00B454A6" w:rsidP="006A17EC">
      <w:pPr>
        <w:pStyle w:val="ExperienceTitleChar"/>
        <w:ind w:left="90"/>
        <w:rPr>
          <w:rFonts w:ascii="Tahoma" w:hAnsi="Tahoma" w:cs="Tahoma"/>
          <w:b/>
          <w:bCs/>
          <w:i w:val="0"/>
        </w:rPr>
      </w:pPr>
      <w:r w:rsidRPr="006419DC">
        <w:rPr>
          <w:rFonts w:ascii="Tahoma" w:hAnsi="Tahoma" w:cs="Tahoma"/>
          <w:b/>
          <w:bCs/>
          <w:i w:val="0"/>
        </w:rPr>
        <w:t xml:space="preserve">    </w:t>
      </w:r>
      <w:r w:rsidR="004409A6" w:rsidRPr="006419DC">
        <w:rPr>
          <w:rFonts w:ascii="Tahoma" w:hAnsi="Tahoma" w:cs="Tahoma"/>
          <w:b/>
          <w:bCs/>
          <w:i w:val="0"/>
        </w:rPr>
        <w:t>Client</w:t>
      </w:r>
      <w:r w:rsidR="004409A6" w:rsidRPr="006419DC">
        <w:rPr>
          <w:rFonts w:ascii="Tahoma" w:hAnsi="Tahoma" w:cs="Tahoma"/>
          <w:b/>
          <w:bCs/>
          <w:i w:val="0"/>
        </w:rPr>
        <w:tab/>
      </w:r>
      <w:r w:rsidR="004409A6" w:rsidRPr="006419DC">
        <w:rPr>
          <w:rFonts w:ascii="Tahoma" w:hAnsi="Tahoma" w:cs="Tahoma"/>
          <w:b/>
          <w:bCs/>
          <w:i w:val="0"/>
        </w:rPr>
        <w:tab/>
      </w:r>
      <w:r w:rsidR="006A17EC" w:rsidRPr="006419DC">
        <w:rPr>
          <w:rFonts w:ascii="Tahoma" w:hAnsi="Tahoma" w:cs="Tahoma"/>
          <w:b/>
          <w:bCs/>
          <w:i w:val="0"/>
        </w:rPr>
        <w:tab/>
      </w:r>
      <w:r w:rsidR="00DD2197" w:rsidRPr="006419DC">
        <w:rPr>
          <w:rFonts w:ascii="Tahoma" w:hAnsi="Tahoma" w:cs="Tahoma"/>
          <w:b/>
          <w:bCs/>
          <w:i w:val="0"/>
        </w:rPr>
        <w:tab/>
      </w:r>
      <w:r w:rsidR="004409A6" w:rsidRPr="006419DC">
        <w:rPr>
          <w:rFonts w:ascii="Tahoma" w:hAnsi="Tahoma" w:cs="Tahoma"/>
          <w:b/>
          <w:bCs/>
          <w:i w:val="0"/>
        </w:rPr>
        <w:t xml:space="preserve">: </w:t>
      </w:r>
      <w:r w:rsidR="00D56992" w:rsidRPr="006419DC">
        <w:rPr>
          <w:rFonts w:ascii="Tahoma" w:hAnsi="Tahoma" w:cs="Tahoma"/>
          <w:b/>
          <w:bCs/>
          <w:i w:val="0"/>
        </w:rPr>
        <w:t xml:space="preserve">Mind in motion </w:t>
      </w:r>
      <w:r w:rsidR="005707CD" w:rsidRPr="006419DC">
        <w:rPr>
          <w:rFonts w:ascii="Tahoma" w:hAnsi="Tahoma" w:cs="Tahoma"/>
          <w:b/>
          <w:bCs/>
          <w:i w:val="0"/>
        </w:rPr>
        <w:t xml:space="preserve"> </w:t>
      </w:r>
    </w:p>
    <w:p w:rsidR="004409A6" w:rsidRPr="006419DC" w:rsidRDefault="006A17EC" w:rsidP="006A17EC">
      <w:pPr>
        <w:pStyle w:val="ExperienceTitleChar"/>
        <w:ind w:left="90"/>
        <w:rPr>
          <w:rFonts w:ascii="Tahoma" w:hAnsi="Tahoma" w:cs="Tahoma"/>
          <w:b/>
          <w:bCs/>
          <w:i w:val="0"/>
        </w:rPr>
      </w:pPr>
      <w:r w:rsidRPr="006419DC">
        <w:rPr>
          <w:rFonts w:ascii="Tahoma" w:hAnsi="Tahoma" w:cs="Tahoma"/>
          <w:b/>
          <w:bCs/>
          <w:i w:val="0"/>
        </w:rPr>
        <w:t xml:space="preserve">    </w:t>
      </w:r>
      <w:r w:rsidR="004409A6" w:rsidRPr="006419DC">
        <w:rPr>
          <w:rFonts w:ascii="Tahoma" w:hAnsi="Tahoma" w:cs="Tahoma"/>
          <w:b/>
          <w:bCs/>
          <w:i w:val="0"/>
        </w:rPr>
        <w:t>Environment</w:t>
      </w:r>
      <w:r w:rsidR="004409A6" w:rsidRPr="006419DC">
        <w:rPr>
          <w:rFonts w:ascii="Tahoma" w:hAnsi="Tahoma" w:cs="Tahoma"/>
          <w:b/>
          <w:bCs/>
          <w:i w:val="0"/>
        </w:rPr>
        <w:tab/>
      </w:r>
      <w:r w:rsidRPr="006419DC">
        <w:rPr>
          <w:rFonts w:ascii="Tahoma" w:hAnsi="Tahoma" w:cs="Tahoma"/>
          <w:b/>
          <w:bCs/>
          <w:i w:val="0"/>
        </w:rPr>
        <w:tab/>
      </w:r>
      <w:r w:rsidR="00DD2197" w:rsidRPr="006419DC">
        <w:rPr>
          <w:rFonts w:ascii="Tahoma" w:hAnsi="Tahoma" w:cs="Tahoma"/>
          <w:b/>
          <w:bCs/>
          <w:i w:val="0"/>
        </w:rPr>
        <w:tab/>
      </w:r>
      <w:r w:rsidR="008A2D0C" w:rsidRPr="006419DC">
        <w:rPr>
          <w:rFonts w:ascii="Tahoma" w:hAnsi="Tahoma" w:cs="Tahoma"/>
          <w:b/>
          <w:bCs/>
          <w:i w:val="0"/>
        </w:rPr>
        <w:t>:</w:t>
      </w:r>
      <w:r w:rsidR="00A7432B" w:rsidRPr="006419DC">
        <w:rPr>
          <w:rFonts w:ascii="Tahoma" w:hAnsi="Tahoma" w:cs="Tahoma"/>
          <w:b/>
          <w:bCs/>
          <w:i w:val="0"/>
        </w:rPr>
        <w:t>Hadoop</w:t>
      </w:r>
      <w:r w:rsidR="00CE6FCA" w:rsidRPr="006419DC">
        <w:rPr>
          <w:rFonts w:ascii="Tahoma" w:hAnsi="Tahoma" w:cs="Tahoma"/>
          <w:b/>
          <w:bCs/>
          <w:i w:val="0"/>
        </w:rPr>
        <w:t>,</w:t>
      </w:r>
      <w:r w:rsidR="00CE6FCA" w:rsidRPr="006419DC">
        <w:rPr>
          <w:rFonts w:ascii="Tahoma" w:hAnsi="Tahoma" w:cs="Tahoma"/>
          <w:b/>
          <w:i w:val="0"/>
          <w:color w:val="262626"/>
          <w:lang w:eastAsia="bn-IN" w:bidi="bn-IN"/>
        </w:rPr>
        <w:t>Spark</w:t>
      </w:r>
      <w:r w:rsidR="008A2D0C" w:rsidRPr="006419DC">
        <w:rPr>
          <w:rFonts w:ascii="Tahoma" w:hAnsi="Tahoma" w:cs="Tahoma"/>
          <w:b/>
          <w:i w:val="0"/>
          <w:color w:val="262626"/>
          <w:lang w:eastAsia="bn-IN" w:bidi="bn-IN"/>
        </w:rPr>
        <w:t xml:space="preserve">&amp;Scala,HDFS,Hbase,Hive,Pig,Sqoop,Flume               </w:t>
      </w:r>
      <w:r w:rsidR="00A7432B" w:rsidRPr="006419DC">
        <w:rPr>
          <w:rFonts w:ascii="Tahoma" w:hAnsi="Tahoma" w:cs="Tahoma"/>
          <w:i w:val="0"/>
          <w:color w:val="262626"/>
          <w:lang w:eastAsia="bn-IN" w:bidi="bn-IN"/>
        </w:rPr>
        <w:t xml:space="preserve"> </w:t>
      </w:r>
    </w:p>
    <w:p w:rsidR="006E7D15" w:rsidRPr="006419DC" w:rsidRDefault="006A17EC" w:rsidP="006E7D15">
      <w:pPr>
        <w:pStyle w:val="ExperienceTitleChar"/>
        <w:ind w:left="90"/>
        <w:rPr>
          <w:rFonts w:ascii="Tahoma" w:hAnsi="Tahoma" w:cs="Tahoma"/>
          <w:b/>
          <w:bCs/>
          <w:i w:val="0"/>
        </w:rPr>
      </w:pPr>
      <w:r w:rsidRPr="006419DC">
        <w:rPr>
          <w:rFonts w:ascii="Tahoma" w:hAnsi="Tahoma" w:cs="Tahoma"/>
          <w:b/>
          <w:bCs/>
          <w:i w:val="0"/>
        </w:rPr>
        <w:t xml:space="preserve">    </w:t>
      </w:r>
      <w:r w:rsidR="004409A6" w:rsidRPr="006419DC">
        <w:rPr>
          <w:rFonts w:ascii="Tahoma" w:hAnsi="Tahoma" w:cs="Tahoma"/>
          <w:b/>
          <w:bCs/>
          <w:i w:val="0"/>
        </w:rPr>
        <w:t>Role</w:t>
      </w:r>
      <w:r w:rsidR="004409A6" w:rsidRPr="006419DC">
        <w:rPr>
          <w:rFonts w:ascii="Tahoma" w:hAnsi="Tahoma" w:cs="Tahoma"/>
          <w:b/>
          <w:bCs/>
          <w:i w:val="0"/>
        </w:rPr>
        <w:tab/>
      </w:r>
      <w:r w:rsidR="004409A6" w:rsidRPr="006419DC">
        <w:rPr>
          <w:rFonts w:ascii="Tahoma" w:hAnsi="Tahoma" w:cs="Tahoma"/>
          <w:b/>
          <w:bCs/>
          <w:i w:val="0"/>
        </w:rPr>
        <w:tab/>
      </w:r>
      <w:r w:rsidR="004D48A9" w:rsidRPr="006419DC">
        <w:rPr>
          <w:rFonts w:ascii="Tahoma" w:hAnsi="Tahoma" w:cs="Tahoma"/>
          <w:b/>
          <w:bCs/>
          <w:i w:val="0"/>
        </w:rPr>
        <w:tab/>
      </w:r>
      <w:r w:rsidR="00312659" w:rsidRPr="006419DC">
        <w:rPr>
          <w:rFonts w:ascii="Tahoma" w:hAnsi="Tahoma" w:cs="Tahoma"/>
          <w:b/>
          <w:bCs/>
          <w:i w:val="0"/>
        </w:rPr>
        <w:tab/>
      </w:r>
      <w:r w:rsidR="004409A6" w:rsidRPr="006419DC">
        <w:rPr>
          <w:rFonts w:ascii="Tahoma" w:hAnsi="Tahoma" w:cs="Tahoma"/>
          <w:b/>
          <w:bCs/>
          <w:i w:val="0"/>
        </w:rPr>
        <w:t xml:space="preserve">: </w:t>
      </w:r>
      <w:r w:rsidR="00101EBC" w:rsidRPr="006419DC">
        <w:rPr>
          <w:rFonts w:ascii="Tahoma" w:hAnsi="Tahoma" w:cs="Tahoma"/>
          <w:b/>
          <w:bCs/>
          <w:i w:val="0"/>
        </w:rPr>
        <w:t xml:space="preserve">software </w:t>
      </w:r>
      <w:r w:rsidR="00312659" w:rsidRPr="006419DC">
        <w:rPr>
          <w:rFonts w:ascii="Tahoma" w:hAnsi="Tahoma" w:cs="Tahoma"/>
          <w:b/>
          <w:bCs/>
          <w:i w:val="0"/>
        </w:rPr>
        <w:t>Engineer</w:t>
      </w:r>
    </w:p>
    <w:p w:rsidR="006E7D15" w:rsidRPr="006419DC" w:rsidRDefault="006E7D15" w:rsidP="006E7D15">
      <w:pPr>
        <w:pStyle w:val="ExperienceTitleChar"/>
        <w:ind w:left="90"/>
        <w:rPr>
          <w:rFonts w:ascii="Tahoma" w:hAnsi="Tahoma" w:cs="Tahoma"/>
          <w:b/>
          <w:bCs/>
          <w:i w:val="0"/>
        </w:rPr>
      </w:pPr>
      <w:r w:rsidRPr="006419DC">
        <w:rPr>
          <w:rFonts w:ascii="Tahoma" w:hAnsi="Tahoma" w:cs="Tahoma"/>
          <w:b/>
          <w:bCs/>
          <w:i w:val="0"/>
        </w:rPr>
        <w:t xml:space="preserve">   Dur</w:t>
      </w:r>
      <w:r w:rsidR="00B454A6" w:rsidRPr="006419DC">
        <w:rPr>
          <w:rFonts w:ascii="Tahoma" w:hAnsi="Tahoma" w:cs="Tahoma"/>
          <w:b/>
          <w:bCs/>
          <w:i w:val="0"/>
        </w:rPr>
        <w:t>ation</w:t>
      </w:r>
      <w:r w:rsidR="00B454A6" w:rsidRPr="006419DC">
        <w:rPr>
          <w:rFonts w:ascii="Tahoma" w:hAnsi="Tahoma" w:cs="Tahoma"/>
          <w:b/>
          <w:bCs/>
          <w:i w:val="0"/>
        </w:rPr>
        <w:tab/>
      </w:r>
      <w:r w:rsidR="00B454A6" w:rsidRPr="006419DC">
        <w:rPr>
          <w:rFonts w:ascii="Tahoma" w:hAnsi="Tahoma" w:cs="Tahoma"/>
          <w:b/>
          <w:bCs/>
          <w:i w:val="0"/>
        </w:rPr>
        <w:tab/>
      </w:r>
      <w:r w:rsidR="00B454A6" w:rsidRPr="006419DC">
        <w:rPr>
          <w:rFonts w:ascii="Tahoma" w:hAnsi="Tahoma" w:cs="Tahoma"/>
          <w:b/>
          <w:bCs/>
          <w:i w:val="0"/>
        </w:rPr>
        <w:tab/>
      </w:r>
      <w:r w:rsidRPr="006419DC">
        <w:rPr>
          <w:rFonts w:ascii="Tahoma" w:hAnsi="Tahoma" w:cs="Tahoma"/>
          <w:b/>
          <w:bCs/>
          <w:i w:val="0"/>
        </w:rPr>
        <w:t>:</w:t>
      </w:r>
      <w:r w:rsidRPr="006419DC">
        <w:rPr>
          <w:rFonts w:ascii="Tahoma" w:hAnsi="Tahoma" w:cs="Tahoma"/>
          <w:b/>
        </w:rPr>
        <w:t xml:space="preserve"> </w:t>
      </w:r>
      <w:r w:rsidR="00CE6FCA" w:rsidRPr="006419DC">
        <w:rPr>
          <w:rFonts w:ascii="Tahoma" w:hAnsi="Tahoma" w:cs="Tahoma"/>
          <w:b/>
          <w:i w:val="0"/>
        </w:rPr>
        <w:t>Aug</w:t>
      </w:r>
      <w:r w:rsidR="00500A21" w:rsidRPr="006419DC">
        <w:rPr>
          <w:rFonts w:ascii="Tahoma" w:hAnsi="Tahoma" w:cs="Tahoma"/>
          <w:b/>
          <w:i w:val="0"/>
        </w:rPr>
        <w:t>-2016</w:t>
      </w:r>
      <w:r w:rsidRPr="006419DC">
        <w:rPr>
          <w:rFonts w:ascii="Tahoma" w:hAnsi="Tahoma" w:cs="Tahoma"/>
          <w:b/>
          <w:i w:val="0"/>
        </w:rPr>
        <w:t xml:space="preserve"> TO </w:t>
      </w:r>
      <w:r w:rsidR="00C143CA" w:rsidRPr="006419DC">
        <w:rPr>
          <w:rFonts w:ascii="Tahoma" w:hAnsi="Tahoma" w:cs="Tahoma"/>
          <w:b/>
          <w:i w:val="0"/>
        </w:rPr>
        <w:t>Dec 2017</w:t>
      </w:r>
    </w:p>
    <w:p w:rsidR="006E7D15" w:rsidRPr="006419DC" w:rsidRDefault="006E7D15" w:rsidP="00F557FE">
      <w:pPr>
        <w:pStyle w:val="ExperienceTitleChar"/>
        <w:ind w:left="90"/>
        <w:rPr>
          <w:rFonts w:ascii="Tahoma" w:hAnsi="Tahoma" w:cs="Tahoma"/>
          <w:b/>
          <w:bCs/>
          <w:i w:val="0"/>
        </w:rPr>
      </w:pPr>
    </w:p>
    <w:p w:rsidR="00B609CE" w:rsidRPr="006419DC" w:rsidRDefault="003908BD" w:rsidP="0072197D">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lang w:val="en-US" w:eastAsia="en-US"/>
        </w:rPr>
        <w:t>Project Descript</w:t>
      </w:r>
      <w:r w:rsidR="00B609CE" w:rsidRPr="006419DC">
        <w:rPr>
          <w:rFonts w:ascii="Tahoma" w:hAnsi="Tahoma" w:cs="Tahoma"/>
          <w:b/>
          <w:sz w:val="20"/>
          <w:szCs w:val="20"/>
          <w:lang w:val="en-US" w:eastAsia="en-US"/>
        </w:rPr>
        <w:t xml:space="preserve">ion </w:t>
      </w:r>
      <w:r w:rsidR="0072197D" w:rsidRPr="006419DC">
        <w:rPr>
          <w:rFonts w:ascii="Tahoma" w:hAnsi="Tahoma" w:cs="Tahoma"/>
          <w:b/>
          <w:sz w:val="20"/>
          <w:szCs w:val="20"/>
          <w:lang w:val="en-US" w:eastAsia="en-US"/>
        </w:rPr>
        <w:t xml:space="preserve"> </w:t>
      </w:r>
    </w:p>
    <w:p w:rsidR="008733BB" w:rsidRPr="006419DC" w:rsidRDefault="0072197D" w:rsidP="0072197D">
      <w:p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Data is being produced at a rate too large for relational databases. </w:t>
      </w:r>
    </w:p>
    <w:p w:rsidR="0053021B" w:rsidRPr="006419DC" w:rsidRDefault="0072197D" w:rsidP="0053021B">
      <w:p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Lead </w:t>
      </w:r>
      <w:r w:rsidR="00312659" w:rsidRPr="006419DC">
        <w:rPr>
          <w:rFonts w:ascii="Tahoma" w:hAnsi="Tahoma" w:cs="Tahoma"/>
          <w:sz w:val="20"/>
          <w:szCs w:val="20"/>
          <w:lang w:val="en-US" w:eastAsia="en-US"/>
        </w:rPr>
        <w:t>Engineer</w:t>
      </w:r>
      <w:r w:rsidRPr="006419DC">
        <w:rPr>
          <w:rFonts w:ascii="Tahoma" w:hAnsi="Tahoma" w:cs="Tahoma"/>
          <w:sz w:val="20"/>
          <w:szCs w:val="20"/>
          <w:lang w:val="en-US" w:eastAsia="en-US"/>
        </w:rPr>
        <w:t xml:space="preserve"> in the</w:t>
      </w:r>
      <w:r w:rsidR="008733BB" w:rsidRPr="006419DC">
        <w:rPr>
          <w:rFonts w:ascii="Tahoma" w:hAnsi="Tahoma" w:cs="Tahoma"/>
          <w:sz w:val="20"/>
          <w:szCs w:val="20"/>
          <w:lang w:val="en-US" w:eastAsia="en-US"/>
        </w:rPr>
        <w:t xml:space="preserve"> </w:t>
      </w:r>
      <w:r w:rsidRPr="006419DC">
        <w:rPr>
          <w:rFonts w:ascii="Tahoma" w:hAnsi="Tahoma" w:cs="Tahoma"/>
          <w:sz w:val="20"/>
          <w:szCs w:val="20"/>
          <w:lang w:val="en-US" w:eastAsia="en-US"/>
        </w:rPr>
        <w:t xml:space="preserve">transformation of data from relational DB to Hadoop. </w:t>
      </w:r>
      <w:r w:rsidR="00CE6FCA" w:rsidRPr="006419DC">
        <w:rPr>
          <w:rFonts w:ascii="Tahoma" w:hAnsi="Tahoma" w:cs="Tahoma"/>
          <w:color w:val="000000"/>
          <w:sz w:val="20"/>
          <w:szCs w:val="20"/>
        </w:rPr>
        <w:t>This project mainly deals</w:t>
      </w:r>
      <w:r w:rsidR="0053021B" w:rsidRPr="006419DC">
        <w:rPr>
          <w:rFonts w:ascii="Tahoma" w:hAnsi="Tahoma" w:cs="Tahoma"/>
          <w:color w:val="000000"/>
          <w:sz w:val="20"/>
          <w:szCs w:val="20"/>
        </w:rPr>
        <w:t xml:space="preserve"> with finding the churn prediction. It includes proper digging </w:t>
      </w:r>
      <w:r w:rsidR="00CE6FCA" w:rsidRPr="006419DC">
        <w:rPr>
          <w:rFonts w:ascii="Tahoma" w:hAnsi="Tahoma" w:cs="Tahoma"/>
          <w:color w:val="000000"/>
          <w:sz w:val="20"/>
          <w:szCs w:val="20"/>
        </w:rPr>
        <w:t>and analysis</w:t>
      </w:r>
      <w:r w:rsidR="0053021B" w:rsidRPr="006419DC">
        <w:rPr>
          <w:rFonts w:ascii="Tahoma" w:hAnsi="Tahoma" w:cs="Tahoma"/>
          <w:color w:val="000000"/>
          <w:sz w:val="20"/>
          <w:szCs w:val="20"/>
        </w:rPr>
        <w:t xml:space="preserve"> of both structured and unstructured data    to get deeper insights into customer </w:t>
      </w:r>
      <w:r w:rsidR="00CE6FCA" w:rsidRPr="006419DC">
        <w:rPr>
          <w:rFonts w:ascii="Tahoma" w:hAnsi="Tahoma" w:cs="Tahoma"/>
          <w:color w:val="000000"/>
          <w:sz w:val="20"/>
          <w:szCs w:val="20"/>
        </w:rPr>
        <w:t>behaviour, their</w:t>
      </w:r>
      <w:r w:rsidR="0053021B" w:rsidRPr="006419DC">
        <w:rPr>
          <w:rFonts w:ascii="Tahoma" w:hAnsi="Tahoma" w:cs="Tahoma"/>
          <w:color w:val="000000"/>
          <w:sz w:val="20"/>
          <w:szCs w:val="20"/>
        </w:rPr>
        <w:t xml:space="preserve"> service usage patterns, preferences, and interests real-time.</w:t>
      </w:r>
    </w:p>
    <w:p w:rsidR="0053021B" w:rsidRPr="006419DC" w:rsidRDefault="0053021B" w:rsidP="0053021B">
      <w:pPr>
        <w:pStyle w:val="NormalArialNotBold11ptNounderline"/>
        <w:ind w:left="60"/>
        <w:rPr>
          <w:rFonts w:ascii="Tahoma" w:hAnsi="Tahoma" w:cs="Tahoma"/>
          <w:color w:val="000000"/>
          <w:szCs w:val="20"/>
        </w:rPr>
      </w:pPr>
      <w:r w:rsidRPr="006419DC">
        <w:rPr>
          <w:rFonts w:ascii="Tahoma" w:hAnsi="Tahoma" w:cs="Tahoma"/>
          <w:color w:val="000000"/>
          <w:szCs w:val="20"/>
        </w:rPr>
        <w:lastRenderedPageBreak/>
        <w:t>It minimizes customer defection by predicting which customers are likely to cancel a subscription to a service. Along with prediction it involves a lot much data engineering like acquisition, data cleaning, Data Munging and Data Transformation</w:t>
      </w:r>
      <w:r w:rsidR="0003049A" w:rsidRPr="006419DC">
        <w:rPr>
          <w:rFonts w:ascii="Tahoma" w:hAnsi="Tahoma" w:cs="Tahoma"/>
          <w:color w:val="000000"/>
          <w:szCs w:val="20"/>
        </w:rPr>
        <w:t xml:space="preserve">  </w:t>
      </w:r>
    </w:p>
    <w:p w:rsidR="00F910AE" w:rsidRPr="006419DC" w:rsidRDefault="00F910AE" w:rsidP="0072197D">
      <w:pPr>
        <w:suppressAutoHyphens w:val="0"/>
        <w:autoSpaceDE w:val="0"/>
        <w:autoSpaceDN w:val="0"/>
        <w:adjustRightInd w:val="0"/>
        <w:rPr>
          <w:rFonts w:ascii="Tahoma" w:hAnsi="Tahoma" w:cs="Tahoma"/>
          <w:sz w:val="20"/>
          <w:szCs w:val="20"/>
          <w:lang w:val="en-US" w:eastAsia="en-US"/>
        </w:rPr>
      </w:pPr>
    </w:p>
    <w:p w:rsidR="0072197D" w:rsidRPr="006419DC" w:rsidRDefault="00264CA3" w:rsidP="0072197D">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lang w:val="en-US" w:eastAsia="en-US"/>
        </w:rPr>
        <w:t xml:space="preserve">Roles &amp; </w:t>
      </w:r>
      <w:r w:rsidR="0072197D" w:rsidRPr="006419DC">
        <w:rPr>
          <w:rFonts w:ascii="Tahoma" w:hAnsi="Tahoma" w:cs="Tahoma"/>
          <w:b/>
          <w:sz w:val="20"/>
          <w:szCs w:val="20"/>
          <w:lang w:val="en-US" w:eastAsia="en-US"/>
        </w:rPr>
        <w:t>Responsibilities:</w:t>
      </w:r>
    </w:p>
    <w:p w:rsidR="00FC6525" w:rsidRPr="006419DC" w:rsidRDefault="00334189"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Ingestion</w:t>
      </w:r>
      <w:r w:rsidR="0072197D" w:rsidRPr="006419DC">
        <w:rPr>
          <w:rFonts w:ascii="Tahoma" w:hAnsi="Tahoma" w:cs="Tahoma"/>
          <w:sz w:val="20"/>
          <w:szCs w:val="20"/>
          <w:lang w:val="en-US" w:eastAsia="en-US"/>
        </w:rPr>
        <w:t xml:space="preserve"> the data from the MySQL into the HDFS using Sqoop.</w:t>
      </w:r>
    </w:p>
    <w:p w:rsidR="00FC6525"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Importing the </w:t>
      </w:r>
      <w:r w:rsidR="00FC6525" w:rsidRPr="006419DC">
        <w:rPr>
          <w:rFonts w:ascii="Tahoma" w:hAnsi="Tahoma" w:cs="Tahoma"/>
          <w:color w:val="000000"/>
          <w:sz w:val="20"/>
          <w:szCs w:val="20"/>
        </w:rPr>
        <w:t xml:space="preserve">customization at the Involves in the process of data acquisition, data cleaning, data </w:t>
      </w:r>
      <w:r w:rsidR="00564575" w:rsidRPr="006419DC">
        <w:rPr>
          <w:rFonts w:ascii="Tahoma" w:hAnsi="Tahoma" w:cs="Tahoma"/>
          <w:color w:val="000000"/>
          <w:sz w:val="20"/>
          <w:szCs w:val="20"/>
        </w:rPr>
        <w:t>pre-processing</w:t>
      </w:r>
      <w:r w:rsidR="00FC6525" w:rsidRPr="006419DC">
        <w:rPr>
          <w:rFonts w:ascii="Tahoma" w:hAnsi="Tahoma" w:cs="Tahoma"/>
          <w:color w:val="000000"/>
          <w:sz w:val="20"/>
          <w:szCs w:val="20"/>
        </w:rPr>
        <w:t xml:space="preserve"> and data </w:t>
      </w:r>
      <w:r w:rsidR="00564575" w:rsidRPr="006419DC">
        <w:rPr>
          <w:rFonts w:ascii="Tahoma" w:hAnsi="Tahoma" w:cs="Tahoma"/>
          <w:color w:val="000000"/>
          <w:sz w:val="20"/>
          <w:szCs w:val="20"/>
        </w:rPr>
        <w:t>modelling</w:t>
      </w:r>
      <w:r w:rsidR="00FC6525" w:rsidRPr="006419DC">
        <w:rPr>
          <w:rFonts w:ascii="Tahoma" w:hAnsi="Tahoma" w:cs="Tahoma"/>
          <w:color w:val="000000"/>
          <w:sz w:val="20"/>
          <w:szCs w:val="20"/>
        </w:rPr>
        <w:t>.</w:t>
      </w:r>
    </w:p>
    <w:p w:rsidR="00FC6525" w:rsidRPr="006419DC" w:rsidRDefault="00FC6525"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color w:val="000000"/>
          <w:sz w:val="20"/>
          <w:szCs w:val="20"/>
        </w:rPr>
        <w:t>As a part of data acquisition using Sqoop and Flume</w:t>
      </w:r>
    </w:p>
    <w:p w:rsidR="00FC6525" w:rsidRPr="006419DC" w:rsidRDefault="00FC6525"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color w:val="000000"/>
          <w:sz w:val="20"/>
          <w:szCs w:val="20"/>
        </w:rPr>
        <w:t>For data cleaning and data preprocessing using spark and its eco system (Spark and spark sql(hive))</w:t>
      </w:r>
    </w:p>
    <w:p w:rsidR="00FC6525" w:rsidRPr="006419DC" w:rsidRDefault="00FC6525"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color w:val="000000"/>
          <w:sz w:val="20"/>
          <w:szCs w:val="20"/>
        </w:rPr>
        <w:t>Code review of project developed in hadoop and spark and making the necessary back-end level as per requirement of the business.</w:t>
      </w:r>
    </w:p>
    <w:p w:rsidR="00FC6525"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unstructured data into the HDFS using Flume</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Used Oozie to orchestrate the map reduce jobs that extract the data on a timely</w:t>
      </w:r>
      <w:r w:rsidR="008733BB" w:rsidRPr="006419DC">
        <w:rPr>
          <w:rFonts w:ascii="Tahoma" w:hAnsi="Tahoma" w:cs="Tahoma"/>
          <w:sz w:val="20"/>
          <w:szCs w:val="20"/>
          <w:lang w:val="en-US" w:eastAsia="en-US"/>
        </w:rPr>
        <w:t xml:space="preserve"> </w:t>
      </w:r>
      <w:r w:rsidRPr="006419DC">
        <w:rPr>
          <w:rFonts w:ascii="Tahoma" w:hAnsi="Tahoma" w:cs="Tahoma"/>
          <w:sz w:val="20"/>
          <w:szCs w:val="20"/>
          <w:lang w:val="en-US" w:eastAsia="en-US"/>
        </w:rPr>
        <w:t>manner.</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Involved in using HBa</w:t>
      </w:r>
      <w:r w:rsidR="00564575" w:rsidRPr="006419DC">
        <w:rPr>
          <w:rFonts w:ascii="Tahoma" w:hAnsi="Tahoma" w:cs="Tahoma"/>
          <w:sz w:val="20"/>
          <w:szCs w:val="20"/>
          <w:lang w:val="en-US" w:eastAsia="en-US"/>
        </w:rPr>
        <w:t>s.</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Automated all the jobs for extracting the data from different Data Sources like MySQL</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to pushing the result set data to Hadoop Distributed File System.</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Developed Pig Latin scripts to extract the data from the output files to load into HDFS.</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Developed custom UDFS and implemented Pig scripts.</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Implem</w:t>
      </w:r>
      <w:r w:rsidR="00564575" w:rsidRPr="006419DC">
        <w:rPr>
          <w:rFonts w:ascii="Tahoma" w:hAnsi="Tahoma" w:cs="Tahoma"/>
          <w:sz w:val="20"/>
          <w:szCs w:val="20"/>
          <w:lang w:val="en-US" w:eastAsia="en-US"/>
        </w:rPr>
        <w:t xml:space="preserve">ented MapReduce jobs using </w:t>
      </w:r>
      <w:r w:rsidR="001C4465" w:rsidRPr="006419DC">
        <w:rPr>
          <w:rFonts w:ascii="Tahoma" w:hAnsi="Tahoma" w:cs="Tahoma"/>
          <w:sz w:val="20"/>
          <w:szCs w:val="20"/>
          <w:lang w:val="en-US" w:eastAsia="en-US"/>
        </w:rPr>
        <w:t xml:space="preserve"> PIG Latin .</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Hands on design and development of an application using Hive (UDF).</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Responsible for writing Hive Queries for analyzing data in Hive warehouse using Hi</w:t>
      </w:r>
      <w:r w:rsidR="00190F20" w:rsidRPr="006419DC">
        <w:rPr>
          <w:rFonts w:ascii="Tahoma" w:hAnsi="Tahoma" w:cs="Tahoma"/>
          <w:sz w:val="20"/>
          <w:szCs w:val="20"/>
          <w:lang w:val="en-US" w:eastAsia="en-US"/>
        </w:rPr>
        <w:t>ve</w:t>
      </w:r>
      <w:r w:rsidRPr="006419DC">
        <w:rPr>
          <w:rFonts w:ascii="Tahoma" w:hAnsi="Tahoma" w:cs="Tahoma"/>
          <w:sz w:val="20"/>
          <w:szCs w:val="20"/>
          <w:lang w:val="en-US" w:eastAsia="en-US"/>
        </w:rPr>
        <w:t xml:space="preserve"> (HQL).</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Provide support data analysts in running Pig and Hive queries.</w:t>
      </w:r>
    </w:p>
    <w:p w:rsidR="0072197D" w:rsidRPr="006419DC" w:rsidRDefault="00334189"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Ingestion</w:t>
      </w:r>
      <w:r w:rsidR="00564575" w:rsidRPr="006419DC">
        <w:rPr>
          <w:rFonts w:ascii="Tahoma" w:hAnsi="Tahoma" w:cs="Tahoma"/>
          <w:sz w:val="20"/>
          <w:szCs w:val="20"/>
          <w:lang w:val="en-US" w:eastAsia="en-US"/>
        </w:rPr>
        <w:t xml:space="preserve"> Data from MySQL</w:t>
      </w:r>
      <w:r w:rsidR="0072197D" w:rsidRPr="006419DC">
        <w:rPr>
          <w:rFonts w:ascii="Tahoma" w:hAnsi="Tahoma" w:cs="Tahoma"/>
          <w:sz w:val="20"/>
          <w:szCs w:val="20"/>
          <w:lang w:val="en-US" w:eastAsia="en-US"/>
        </w:rPr>
        <w:t xml:space="preserve"> to HiveQL Using SQOOP.</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 xml:space="preserve">Importing and </w:t>
      </w:r>
      <w:r w:rsidR="00564575" w:rsidRPr="006419DC">
        <w:rPr>
          <w:rFonts w:ascii="Tahoma" w:hAnsi="Tahoma" w:cs="Tahoma"/>
          <w:sz w:val="20"/>
          <w:szCs w:val="20"/>
          <w:lang w:val="en-US" w:eastAsia="en-US"/>
        </w:rPr>
        <w:t>exporting Data from MySQL</w:t>
      </w:r>
      <w:r w:rsidRPr="006419DC">
        <w:rPr>
          <w:rFonts w:ascii="Tahoma" w:hAnsi="Tahoma" w:cs="Tahoma"/>
          <w:sz w:val="20"/>
          <w:szCs w:val="20"/>
          <w:lang w:val="en-US" w:eastAsia="en-US"/>
        </w:rPr>
        <w:t xml:space="preserve"> to HDFS.</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Designed and built many applications to deal with vast amounts of data flowing through</w:t>
      </w:r>
    </w:p>
    <w:p w:rsidR="0072197D"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multiple Hadoop clusters, using Pig Latin and Java-based map-reduce.</w:t>
      </w:r>
    </w:p>
    <w:p w:rsidR="00D37E1E" w:rsidRPr="006419DC" w:rsidRDefault="0072197D" w:rsidP="00A92E4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Responsible for defining the data flow within Hadoop eco system and direct the team in</w:t>
      </w:r>
    </w:p>
    <w:p w:rsidR="00627E54" w:rsidRPr="006419DC" w:rsidRDefault="0072197D" w:rsidP="0072197D">
      <w:pPr>
        <w:numPr>
          <w:ilvl w:val="0"/>
          <w:numId w:val="11"/>
        </w:numPr>
        <w:suppressAutoHyphens w:val="0"/>
        <w:autoSpaceDE w:val="0"/>
        <w:autoSpaceDN w:val="0"/>
        <w:adjustRightInd w:val="0"/>
        <w:rPr>
          <w:rFonts w:ascii="Tahoma" w:hAnsi="Tahoma" w:cs="Tahoma"/>
          <w:sz w:val="20"/>
          <w:szCs w:val="20"/>
          <w:lang w:val="en-US" w:eastAsia="en-US"/>
        </w:rPr>
      </w:pPr>
      <w:r w:rsidRPr="006419DC">
        <w:rPr>
          <w:rFonts w:ascii="Tahoma" w:hAnsi="Tahoma" w:cs="Tahoma"/>
          <w:sz w:val="20"/>
          <w:szCs w:val="20"/>
          <w:lang w:val="en-US" w:eastAsia="en-US"/>
        </w:rPr>
        <w:t>implement them.</w:t>
      </w:r>
    </w:p>
    <w:p w:rsidR="00050470" w:rsidRPr="006419DC" w:rsidRDefault="00050470" w:rsidP="00050470">
      <w:pPr>
        <w:suppressAutoHyphens w:val="0"/>
        <w:autoSpaceDE w:val="0"/>
        <w:autoSpaceDN w:val="0"/>
        <w:adjustRightInd w:val="0"/>
        <w:rPr>
          <w:rFonts w:ascii="Tahoma" w:hAnsi="Tahoma" w:cs="Tahoma"/>
          <w:sz w:val="20"/>
          <w:szCs w:val="20"/>
          <w:lang w:val="en-US" w:eastAsia="en-US"/>
        </w:rPr>
      </w:pPr>
    </w:p>
    <w:p w:rsidR="00050470" w:rsidRPr="006419DC" w:rsidRDefault="00050470" w:rsidP="00050470">
      <w:pPr>
        <w:suppressAutoHyphens w:val="0"/>
        <w:autoSpaceDE w:val="0"/>
        <w:autoSpaceDN w:val="0"/>
        <w:adjustRightInd w:val="0"/>
        <w:rPr>
          <w:rFonts w:ascii="Tahoma" w:hAnsi="Tahoma" w:cs="Tahoma"/>
          <w:sz w:val="20"/>
          <w:szCs w:val="20"/>
          <w:lang w:val="en-US" w:eastAsia="en-US"/>
        </w:rPr>
      </w:pPr>
    </w:p>
    <w:p w:rsidR="00050470" w:rsidRPr="006419DC" w:rsidRDefault="00050470" w:rsidP="00050470">
      <w:pPr>
        <w:suppressAutoHyphens w:val="0"/>
        <w:autoSpaceDE w:val="0"/>
        <w:autoSpaceDN w:val="0"/>
        <w:adjustRightInd w:val="0"/>
        <w:rPr>
          <w:rFonts w:ascii="Tahoma" w:hAnsi="Tahoma" w:cs="Tahoma"/>
          <w:sz w:val="20"/>
          <w:szCs w:val="20"/>
          <w:lang w:val="en-US" w:eastAsia="en-US"/>
        </w:rPr>
      </w:pPr>
    </w:p>
    <w:p w:rsidR="00AB1859" w:rsidRPr="006419DC" w:rsidRDefault="009C7971" w:rsidP="0072197D">
      <w:pPr>
        <w:suppressAutoHyphens w:val="0"/>
        <w:autoSpaceDE w:val="0"/>
        <w:autoSpaceDN w:val="0"/>
        <w:adjustRightInd w:val="0"/>
        <w:rPr>
          <w:rFonts w:ascii="Tahoma" w:hAnsi="Tahoma" w:cs="Tahoma"/>
          <w:b/>
          <w:sz w:val="20"/>
          <w:szCs w:val="20"/>
          <w:lang w:val="en-US" w:eastAsia="en-US"/>
        </w:rPr>
      </w:pPr>
      <w:r w:rsidRPr="006419DC">
        <w:rPr>
          <w:rFonts w:ascii="Tahoma" w:hAnsi="Tahoma" w:cs="Tahoma"/>
          <w:b/>
          <w:sz w:val="20"/>
          <w:szCs w:val="20"/>
          <w:u w:val="single"/>
          <w:lang w:val="en-US" w:eastAsia="en-US"/>
        </w:rPr>
        <w:t>project</w:t>
      </w:r>
      <w:r w:rsidR="00F63078" w:rsidRPr="006419DC">
        <w:rPr>
          <w:rFonts w:ascii="Tahoma" w:hAnsi="Tahoma" w:cs="Tahoma"/>
          <w:b/>
          <w:sz w:val="20"/>
          <w:szCs w:val="20"/>
          <w:lang w:val="en-US" w:eastAsia="en-US"/>
        </w:rPr>
        <w:t>#1</w:t>
      </w:r>
      <w:r w:rsidR="009102EA" w:rsidRPr="006419DC">
        <w:rPr>
          <w:rFonts w:ascii="Tahoma" w:hAnsi="Tahoma" w:cs="Tahoma"/>
          <w:b/>
          <w:sz w:val="20"/>
          <w:szCs w:val="20"/>
          <w:lang w:val="en-US" w:eastAsia="en-US"/>
        </w:rPr>
        <w:tab/>
      </w:r>
    </w:p>
    <w:p w:rsidR="004A13E8" w:rsidRPr="006419DC" w:rsidRDefault="004A13E8" w:rsidP="0072197D">
      <w:pPr>
        <w:suppressAutoHyphens w:val="0"/>
        <w:autoSpaceDE w:val="0"/>
        <w:autoSpaceDN w:val="0"/>
        <w:adjustRightInd w:val="0"/>
        <w:rPr>
          <w:rFonts w:ascii="Tahoma" w:hAnsi="Tahoma" w:cs="Tahoma"/>
          <w:b/>
          <w:sz w:val="20"/>
          <w:szCs w:val="20"/>
          <w:lang w:val="en-US" w:eastAsia="en-US"/>
        </w:rPr>
      </w:pPr>
    </w:p>
    <w:p w:rsidR="00552A1F" w:rsidRPr="006419DC" w:rsidRDefault="00591A04" w:rsidP="00552A1F">
      <w:pPr>
        <w:jc w:val="both"/>
        <w:rPr>
          <w:rFonts w:ascii="Tahoma" w:hAnsi="Tahoma" w:cs="Tahoma"/>
          <w:sz w:val="20"/>
          <w:szCs w:val="20"/>
        </w:rPr>
      </w:pPr>
      <w:r w:rsidRPr="006419DC">
        <w:rPr>
          <w:rFonts w:ascii="Tahoma" w:hAnsi="Tahoma" w:cs="Tahoma"/>
          <w:b/>
          <w:bCs/>
          <w:sz w:val="20"/>
          <w:szCs w:val="20"/>
        </w:rPr>
        <w:t xml:space="preserve"> </w:t>
      </w:r>
      <w:r w:rsidR="002F7F17" w:rsidRPr="006419DC">
        <w:rPr>
          <w:rFonts w:ascii="Tahoma" w:hAnsi="Tahoma" w:cs="Tahoma"/>
          <w:b/>
          <w:bCs/>
          <w:sz w:val="20"/>
          <w:szCs w:val="20"/>
        </w:rPr>
        <w:t>Project Name</w:t>
      </w:r>
      <w:r w:rsidR="002F7F17" w:rsidRPr="006419DC">
        <w:rPr>
          <w:rFonts w:ascii="Tahoma" w:hAnsi="Tahoma" w:cs="Tahoma"/>
          <w:bCs/>
          <w:sz w:val="20"/>
          <w:szCs w:val="20"/>
        </w:rPr>
        <w:tab/>
      </w:r>
      <w:r w:rsidR="00445CE3" w:rsidRPr="006419DC">
        <w:rPr>
          <w:rFonts w:ascii="Tahoma" w:hAnsi="Tahoma" w:cs="Tahoma"/>
          <w:bCs/>
          <w:sz w:val="20"/>
          <w:szCs w:val="20"/>
        </w:rPr>
        <w:tab/>
      </w:r>
      <w:r w:rsidR="00C14D52" w:rsidRPr="006419DC">
        <w:rPr>
          <w:rFonts w:ascii="Tahoma" w:hAnsi="Tahoma" w:cs="Tahoma"/>
          <w:bCs/>
          <w:sz w:val="20"/>
          <w:szCs w:val="20"/>
        </w:rPr>
        <w:tab/>
      </w:r>
      <w:r w:rsidR="008F6835" w:rsidRPr="006419DC">
        <w:rPr>
          <w:rFonts w:ascii="Tahoma" w:hAnsi="Tahoma" w:cs="Tahoma"/>
          <w:b/>
          <w:bCs/>
          <w:sz w:val="20"/>
          <w:szCs w:val="20"/>
        </w:rPr>
        <w:t>:</w:t>
      </w:r>
      <w:r w:rsidR="008F6835" w:rsidRPr="006419DC">
        <w:rPr>
          <w:rFonts w:ascii="Tahoma" w:hAnsi="Tahoma" w:cs="Tahoma"/>
          <w:b/>
          <w:bCs/>
          <w:sz w:val="20"/>
          <w:szCs w:val="20"/>
        </w:rPr>
        <w:tab/>
      </w:r>
      <w:r w:rsidR="000E704C" w:rsidRPr="006419DC">
        <w:rPr>
          <w:rFonts w:ascii="Tahoma" w:hAnsi="Tahoma" w:cs="Tahoma"/>
          <w:b/>
          <w:sz w:val="20"/>
          <w:szCs w:val="20"/>
        </w:rPr>
        <w:t>Customer Record Information</w:t>
      </w:r>
      <w:r w:rsidR="000E704C" w:rsidRPr="006419DC">
        <w:rPr>
          <w:rFonts w:cs="Calibri"/>
          <w:b/>
        </w:rPr>
        <w:t xml:space="preserve">  </w:t>
      </w:r>
    </w:p>
    <w:p w:rsidR="00FF39A0" w:rsidRPr="006419DC" w:rsidRDefault="00B93AD8" w:rsidP="00FF39A0">
      <w:pPr>
        <w:pStyle w:val="ExperienceTitleChar"/>
        <w:ind w:left="90"/>
        <w:rPr>
          <w:rFonts w:ascii="Tahoma" w:hAnsi="Tahoma" w:cs="Tahoma"/>
          <w:b/>
          <w:bCs/>
          <w:i w:val="0"/>
        </w:rPr>
      </w:pPr>
      <w:r w:rsidRPr="006419DC">
        <w:rPr>
          <w:rFonts w:ascii="Tahoma" w:hAnsi="Tahoma" w:cs="Tahoma"/>
          <w:bCs/>
          <w:i w:val="0"/>
        </w:rPr>
        <w:t xml:space="preserve">  </w:t>
      </w:r>
    </w:p>
    <w:p w:rsidR="004433ED" w:rsidRPr="006419DC" w:rsidRDefault="00FF39A0" w:rsidP="008F6835">
      <w:pPr>
        <w:pStyle w:val="ExperienceTitleChar"/>
        <w:ind w:left="90"/>
        <w:rPr>
          <w:rFonts w:ascii="Tahoma" w:hAnsi="Tahoma" w:cs="Tahoma"/>
          <w:b/>
          <w:bCs/>
          <w:i w:val="0"/>
        </w:rPr>
      </w:pPr>
      <w:r w:rsidRPr="006419DC">
        <w:rPr>
          <w:rFonts w:ascii="Tahoma" w:hAnsi="Tahoma" w:cs="Tahoma"/>
          <w:b/>
          <w:bCs/>
          <w:i w:val="0"/>
        </w:rPr>
        <w:t xml:space="preserve"> </w:t>
      </w:r>
      <w:r w:rsidR="008D115B" w:rsidRPr="006419DC">
        <w:rPr>
          <w:rFonts w:ascii="Tahoma" w:hAnsi="Tahoma" w:cs="Tahoma"/>
          <w:b/>
          <w:bCs/>
          <w:i w:val="0"/>
        </w:rPr>
        <w:t xml:space="preserve">  </w:t>
      </w:r>
      <w:r w:rsidR="00591A04" w:rsidRPr="006419DC">
        <w:rPr>
          <w:rFonts w:ascii="Tahoma" w:hAnsi="Tahoma" w:cs="Tahoma"/>
          <w:b/>
          <w:bCs/>
          <w:i w:val="0"/>
        </w:rPr>
        <w:t xml:space="preserve">   </w:t>
      </w:r>
      <w:r w:rsidR="002F7F17" w:rsidRPr="006419DC">
        <w:rPr>
          <w:rFonts w:ascii="Tahoma" w:hAnsi="Tahoma" w:cs="Tahoma"/>
          <w:b/>
          <w:bCs/>
          <w:i w:val="0"/>
        </w:rPr>
        <w:t>Environment</w:t>
      </w:r>
      <w:r w:rsidR="002F7F17" w:rsidRPr="006419DC">
        <w:rPr>
          <w:rFonts w:ascii="Tahoma" w:hAnsi="Tahoma" w:cs="Tahoma"/>
          <w:b/>
          <w:bCs/>
          <w:i w:val="0"/>
        </w:rPr>
        <w:tab/>
      </w:r>
      <w:r w:rsidR="00445CE3" w:rsidRPr="006419DC">
        <w:rPr>
          <w:rFonts w:ascii="Tahoma" w:hAnsi="Tahoma" w:cs="Tahoma"/>
          <w:b/>
          <w:bCs/>
          <w:i w:val="0"/>
        </w:rPr>
        <w:tab/>
      </w:r>
      <w:r w:rsidR="008F6835" w:rsidRPr="006419DC">
        <w:rPr>
          <w:rFonts w:ascii="Tahoma" w:hAnsi="Tahoma" w:cs="Tahoma"/>
          <w:b/>
          <w:bCs/>
          <w:i w:val="0"/>
        </w:rPr>
        <w:tab/>
      </w:r>
      <w:r w:rsidR="002F7F17" w:rsidRPr="006419DC">
        <w:rPr>
          <w:rFonts w:ascii="Tahoma" w:hAnsi="Tahoma" w:cs="Tahoma"/>
          <w:b/>
          <w:bCs/>
          <w:i w:val="0"/>
        </w:rPr>
        <w:t xml:space="preserve">: </w:t>
      </w:r>
      <w:r w:rsidR="008D115B" w:rsidRPr="006419DC">
        <w:rPr>
          <w:rFonts w:ascii="Tahoma" w:hAnsi="Tahoma" w:cs="Tahoma"/>
          <w:b/>
          <w:bCs/>
          <w:i w:val="0"/>
        </w:rPr>
        <w:tab/>
      </w:r>
      <w:r w:rsidR="00A06D32" w:rsidRPr="006419DC">
        <w:rPr>
          <w:rFonts w:ascii="Tahoma" w:hAnsi="Tahoma" w:cs="Tahoma"/>
          <w:b/>
          <w:i w:val="0"/>
          <w:color w:val="262626"/>
          <w:lang w:eastAsia="bn-IN" w:bidi="bn-IN"/>
        </w:rPr>
        <w:t>Core</w:t>
      </w:r>
      <w:r w:rsidR="00F76F89" w:rsidRPr="006419DC">
        <w:rPr>
          <w:rFonts w:ascii="Tahoma" w:hAnsi="Tahoma" w:cs="Tahoma"/>
          <w:b/>
          <w:i w:val="0"/>
          <w:color w:val="262626"/>
          <w:lang w:eastAsia="bn-IN" w:bidi="bn-IN"/>
        </w:rPr>
        <w:t>j</w:t>
      </w:r>
      <w:r w:rsidR="00F95E64" w:rsidRPr="006419DC">
        <w:rPr>
          <w:rFonts w:ascii="Tahoma" w:hAnsi="Tahoma" w:cs="Tahoma"/>
          <w:b/>
          <w:i w:val="0"/>
          <w:color w:val="262626"/>
          <w:lang w:eastAsia="bn-IN" w:bidi="bn-IN"/>
        </w:rPr>
        <w:t>ava</w:t>
      </w:r>
      <w:r w:rsidR="00A2610A" w:rsidRPr="006419DC">
        <w:rPr>
          <w:rFonts w:ascii="Tahoma" w:hAnsi="Tahoma" w:cs="Tahoma"/>
          <w:b/>
          <w:i w:val="0"/>
        </w:rPr>
        <w:t>,</w:t>
      </w:r>
      <w:r w:rsidR="00D33987" w:rsidRPr="006419DC">
        <w:rPr>
          <w:rFonts w:ascii="Tahoma" w:hAnsi="Tahoma" w:cs="Tahoma"/>
          <w:b/>
          <w:i w:val="0"/>
        </w:rPr>
        <w:t xml:space="preserve">Oracle </w:t>
      </w:r>
      <w:r w:rsidR="00A06D32" w:rsidRPr="006419DC">
        <w:rPr>
          <w:rFonts w:ascii="Tahoma" w:hAnsi="Tahoma" w:cs="Tahoma"/>
          <w:b/>
          <w:i w:val="0"/>
        </w:rPr>
        <w:t xml:space="preserve">                                                                                                    </w:t>
      </w:r>
      <w:r w:rsidR="002105C6" w:rsidRPr="006419DC">
        <w:rPr>
          <w:rFonts w:ascii="Tahoma" w:hAnsi="Tahoma" w:cs="Tahoma"/>
          <w:b/>
          <w:i w:val="0"/>
        </w:rPr>
        <w:t xml:space="preserve"> </w:t>
      </w:r>
      <w:r w:rsidR="005D0A65" w:rsidRPr="006419DC">
        <w:rPr>
          <w:rFonts w:ascii="Tahoma" w:hAnsi="Tahoma" w:cs="Tahoma"/>
          <w:b/>
          <w:i w:val="0"/>
          <w:color w:val="262626"/>
          <w:lang w:eastAsia="bn-IN" w:bidi="bn-IN"/>
        </w:rPr>
        <w:tab/>
      </w:r>
      <w:r w:rsidR="00A06D32" w:rsidRPr="006419DC">
        <w:rPr>
          <w:rFonts w:ascii="Tahoma" w:hAnsi="Tahoma" w:cs="Tahoma"/>
          <w:b/>
          <w:i w:val="0"/>
          <w:color w:val="262626"/>
          <w:lang w:eastAsia="bn-IN" w:bidi="bn-IN"/>
        </w:rPr>
        <w:t xml:space="preserve">                 </w:t>
      </w:r>
      <w:r w:rsidR="00A2610A" w:rsidRPr="006419DC">
        <w:rPr>
          <w:rFonts w:ascii="Tahoma" w:hAnsi="Tahoma" w:cs="Tahoma"/>
          <w:b/>
          <w:i w:val="0"/>
          <w:color w:val="262626"/>
          <w:lang w:eastAsia="bn-IN" w:bidi="bn-IN"/>
        </w:rPr>
        <w:t xml:space="preserve">                               </w:t>
      </w:r>
    </w:p>
    <w:p w:rsidR="004433ED" w:rsidRPr="006419DC" w:rsidRDefault="00591A04" w:rsidP="00344CB7">
      <w:pPr>
        <w:jc w:val="both"/>
        <w:rPr>
          <w:rFonts w:ascii="Tahoma" w:hAnsi="Tahoma" w:cs="Tahoma"/>
          <w:b/>
          <w:bCs/>
          <w:sz w:val="20"/>
          <w:szCs w:val="20"/>
        </w:rPr>
      </w:pPr>
      <w:r w:rsidRPr="006419DC">
        <w:rPr>
          <w:rFonts w:ascii="Tahoma" w:hAnsi="Tahoma" w:cs="Tahoma"/>
          <w:b/>
          <w:bCs/>
          <w:sz w:val="20"/>
          <w:szCs w:val="20"/>
        </w:rPr>
        <w:t xml:space="preserve"> </w:t>
      </w:r>
      <w:r w:rsidR="00822629" w:rsidRPr="006419DC">
        <w:rPr>
          <w:rFonts w:ascii="Tahoma" w:hAnsi="Tahoma" w:cs="Tahoma"/>
          <w:b/>
          <w:bCs/>
          <w:sz w:val="20"/>
          <w:szCs w:val="20"/>
        </w:rPr>
        <w:t>Role</w:t>
      </w:r>
      <w:r w:rsidR="004433ED" w:rsidRPr="006419DC">
        <w:rPr>
          <w:rFonts w:ascii="Tahoma" w:hAnsi="Tahoma" w:cs="Tahoma"/>
          <w:b/>
          <w:bCs/>
          <w:sz w:val="20"/>
          <w:szCs w:val="20"/>
        </w:rPr>
        <w:tab/>
      </w:r>
      <w:r w:rsidR="004433ED" w:rsidRPr="006419DC">
        <w:rPr>
          <w:rFonts w:ascii="Tahoma" w:hAnsi="Tahoma" w:cs="Tahoma"/>
          <w:b/>
          <w:bCs/>
          <w:sz w:val="20"/>
          <w:szCs w:val="20"/>
        </w:rPr>
        <w:tab/>
      </w:r>
      <w:r w:rsidR="008C1BB6" w:rsidRPr="006419DC">
        <w:rPr>
          <w:rFonts w:ascii="Tahoma" w:hAnsi="Tahoma" w:cs="Tahoma"/>
          <w:b/>
          <w:bCs/>
          <w:sz w:val="20"/>
          <w:szCs w:val="20"/>
        </w:rPr>
        <w:tab/>
      </w:r>
      <w:r w:rsidR="008D115B" w:rsidRPr="006419DC">
        <w:rPr>
          <w:rFonts w:ascii="Tahoma" w:hAnsi="Tahoma" w:cs="Tahoma"/>
          <w:b/>
          <w:bCs/>
          <w:sz w:val="20"/>
          <w:szCs w:val="20"/>
        </w:rPr>
        <w:tab/>
      </w:r>
      <w:r w:rsidR="004433ED" w:rsidRPr="006419DC">
        <w:rPr>
          <w:rFonts w:ascii="Tahoma" w:hAnsi="Tahoma" w:cs="Tahoma"/>
          <w:b/>
          <w:bCs/>
          <w:sz w:val="20"/>
          <w:szCs w:val="20"/>
        </w:rPr>
        <w:t>:</w:t>
      </w:r>
      <w:r w:rsidR="008D115B" w:rsidRPr="006419DC">
        <w:rPr>
          <w:rFonts w:ascii="Tahoma" w:hAnsi="Tahoma" w:cs="Tahoma"/>
          <w:b/>
          <w:bCs/>
          <w:sz w:val="20"/>
          <w:szCs w:val="20"/>
        </w:rPr>
        <w:tab/>
      </w:r>
      <w:r w:rsidR="004433ED" w:rsidRPr="006419DC">
        <w:rPr>
          <w:rFonts w:ascii="Tahoma" w:hAnsi="Tahoma" w:cs="Tahoma"/>
          <w:b/>
          <w:bCs/>
          <w:sz w:val="20"/>
          <w:szCs w:val="20"/>
        </w:rPr>
        <w:t xml:space="preserve"> Software </w:t>
      </w:r>
      <w:r w:rsidR="00312659" w:rsidRPr="006419DC">
        <w:rPr>
          <w:rFonts w:ascii="Tahoma" w:hAnsi="Tahoma" w:cs="Tahoma"/>
          <w:b/>
          <w:bCs/>
          <w:sz w:val="20"/>
          <w:szCs w:val="20"/>
        </w:rPr>
        <w:t>Engineer</w:t>
      </w:r>
    </w:p>
    <w:p w:rsidR="006E7D15" w:rsidRPr="006419DC" w:rsidRDefault="006E7D15" w:rsidP="00344CB7">
      <w:pPr>
        <w:jc w:val="both"/>
        <w:rPr>
          <w:rFonts w:ascii="Tahoma" w:hAnsi="Tahoma" w:cs="Tahoma"/>
          <w:b/>
          <w:bCs/>
          <w:sz w:val="20"/>
          <w:szCs w:val="20"/>
        </w:rPr>
      </w:pPr>
    </w:p>
    <w:p w:rsidR="006E7D15" w:rsidRPr="006419DC" w:rsidRDefault="00591A04" w:rsidP="00344CB7">
      <w:pPr>
        <w:jc w:val="both"/>
        <w:rPr>
          <w:rFonts w:ascii="Tahoma" w:hAnsi="Tahoma" w:cs="Tahoma"/>
          <w:b/>
          <w:sz w:val="20"/>
          <w:szCs w:val="20"/>
          <w:lang w:val="en-US" w:eastAsia="en-US"/>
        </w:rPr>
      </w:pPr>
      <w:r w:rsidRPr="006419DC">
        <w:rPr>
          <w:rFonts w:ascii="Tahoma" w:hAnsi="Tahoma" w:cs="Tahoma"/>
          <w:b/>
          <w:bCs/>
          <w:sz w:val="20"/>
          <w:szCs w:val="20"/>
        </w:rPr>
        <w:t xml:space="preserve"> </w:t>
      </w:r>
      <w:r w:rsidR="006E7D15" w:rsidRPr="006419DC">
        <w:rPr>
          <w:rFonts w:ascii="Tahoma" w:hAnsi="Tahoma" w:cs="Tahoma"/>
          <w:b/>
          <w:bCs/>
          <w:sz w:val="20"/>
          <w:szCs w:val="20"/>
        </w:rPr>
        <w:t xml:space="preserve">Duration              </w:t>
      </w:r>
      <w:r w:rsidR="006E7D15" w:rsidRPr="006419DC">
        <w:rPr>
          <w:rFonts w:ascii="Tahoma" w:hAnsi="Tahoma" w:cs="Tahoma"/>
          <w:b/>
          <w:bCs/>
          <w:sz w:val="20"/>
          <w:szCs w:val="20"/>
        </w:rPr>
        <w:tab/>
      </w:r>
      <w:r w:rsidR="008F6835" w:rsidRPr="006419DC">
        <w:rPr>
          <w:rFonts w:ascii="Tahoma" w:hAnsi="Tahoma" w:cs="Tahoma"/>
          <w:b/>
          <w:bCs/>
          <w:sz w:val="20"/>
          <w:szCs w:val="20"/>
        </w:rPr>
        <w:tab/>
      </w:r>
      <w:r w:rsidR="006E7D15" w:rsidRPr="006419DC">
        <w:rPr>
          <w:rFonts w:ascii="Tahoma" w:hAnsi="Tahoma" w:cs="Tahoma"/>
          <w:b/>
          <w:bCs/>
          <w:sz w:val="20"/>
          <w:szCs w:val="20"/>
        </w:rPr>
        <w:t>:</w:t>
      </w:r>
      <w:r w:rsidR="006E7D15" w:rsidRPr="006419DC">
        <w:rPr>
          <w:rFonts w:ascii="Tahoma" w:hAnsi="Tahoma" w:cs="Tahoma"/>
          <w:b/>
          <w:sz w:val="20"/>
          <w:szCs w:val="20"/>
        </w:rPr>
        <w:t xml:space="preserve"> </w:t>
      </w:r>
      <w:r w:rsidR="008D115B" w:rsidRPr="006419DC">
        <w:rPr>
          <w:rFonts w:ascii="Tahoma" w:hAnsi="Tahoma" w:cs="Tahoma"/>
          <w:b/>
          <w:sz w:val="20"/>
          <w:szCs w:val="20"/>
        </w:rPr>
        <w:tab/>
      </w:r>
      <w:r w:rsidR="00C143CA" w:rsidRPr="006419DC">
        <w:rPr>
          <w:rFonts w:ascii="Tahoma" w:hAnsi="Tahoma" w:cs="Tahoma"/>
          <w:b/>
          <w:sz w:val="20"/>
          <w:szCs w:val="20"/>
          <w:lang w:val="en-US" w:eastAsia="en-US"/>
        </w:rPr>
        <w:t>Aug-2015</w:t>
      </w:r>
      <w:r w:rsidR="00A2610A" w:rsidRPr="006419DC">
        <w:rPr>
          <w:rFonts w:ascii="Tahoma" w:hAnsi="Tahoma" w:cs="Tahoma"/>
          <w:b/>
          <w:sz w:val="20"/>
          <w:szCs w:val="20"/>
          <w:lang w:val="en-US" w:eastAsia="en-US"/>
        </w:rPr>
        <w:t xml:space="preserve"> TO Aug-2016</w:t>
      </w:r>
    </w:p>
    <w:p w:rsidR="00DA0C78" w:rsidRPr="006419DC" w:rsidRDefault="00DA0C78" w:rsidP="00344CB7">
      <w:pPr>
        <w:jc w:val="both"/>
        <w:rPr>
          <w:rFonts w:ascii="Tahoma" w:hAnsi="Tahoma" w:cs="Tahoma"/>
          <w:b/>
          <w:sz w:val="20"/>
          <w:szCs w:val="20"/>
          <w:lang w:val="en-US" w:eastAsia="en-US"/>
        </w:rPr>
      </w:pPr>
    </w:p>
    <w:p w:rsidR="00DA0C78" w:rsidRPr="006419DC" w:rsidRDefault="00DA0C78" w:rsidP="00344CB7">
      <w:pPr>
        <w:jc w:val="both"/>
        <w:rPr>
          <w:rFonts w:ascii="Tahoma" w:hAnsi="Tahoma" w:cs="Tahoma"/>
          <w:b/>
          <w:sz w:val="18"/>
          <w:szCs w:val="18"/>
        </w:rPr>
      </w:pPr>
      <w:r w:rsidRPr="006419DC">
        <w:rPr>
          <w:rFonts w:ascii="Tahoma" w:hAnsi="Tahoma" w:cs="Tahoma"/>
          <w:b/>
          <w:sz w:val="18"/>
          <w:szCs w:val="18"/>
        </w:rPr>
        <w:t xml:space="preserve">Java Application Developer </w:t>
      </w:r>
    </w:p>
    <w:p w:rsidR="00DA0C78" w:rsidRPr="006419DC" w:rsidRDefault="00DA0C78" w:rsidP="00344CB7">
      <w:pPr>
        <w:jc w:val="both"/>
        <w:rPr>
          <w:rFonts w:ascii="Tahoma" w:hAnsi="Tahoma" w:cs="Tahoma"/>
        </w:rPr>
      </w:pPr>
    </w:p>
    <w:p w:rsidR="00DA0C78" w:rsidRPr="006419DC" w:rsidRDefault="00DA0C78" w:rsidP="00DA0C78">
      <w:pPr>
        <w:numPr>
          <w:ilvl w:val="0"/>
          <w:numId w:val="33"/>
        </w:numPr>
        <w:jc w:val="both"/>
        <w:rPr>
          <w:rFonts w:ascii="Tahoma" w:hAnsi="Tahoma" w:cs="Tahoma"/>
          <w:sz w:val="20"/>
          <w:szCs w:val="20"/>
        </w:rPr>
      </w:pPr>
      <w:r w:rsidRPr="006419DC">
        <w:rPr>
          <w:rFonts w:ascii="Tahoma" w:hAnsi="Tahoma" w:cs="Tahoma"/>
          <w:sz w:val="20"/>
          <w:szCs w:val="20"/>
        </w:rPr>
        <w:t xml:space="preserve">Part of a 2 - 4 person team implementing a new Java system to replace existing legacy systems. </w:t>
      </w:r>
    </w:p>
    <w:p w:rsidR="00DA0C78" w:rsidRPr="006419DC" w:rsidRDefault="00DA0C78" w:rsidP="00344CB7">
      <w:pPr>
        <w:jc w:val="both"/>
        <w:rPr>
          <w:rFonts w:ascii="Tahoma" w:hAnsi="Tahoma" w:cs="Tahoma"/>
          <w:sz w:val="20"/>
          <w:szCs w:val="20"/>
        </w:rPr>
      </w:pPr>
    </w:p>
    <w:p w:rsidR="00DA0C78" w:rsidRPr="006419DC" w:rsidRDefault="00DA0C78" w:rsidP="00DA0C78">
      <w:pPr>
        <w:numPr>
          <w:ilvl w:val="0"/>
          <w:numId w:val="33"/>
        </w:numPr>
        <w:jc w:val="both"/>
        <w:rPr>
          <w:rFonts w:ascii="Tahoma" w:hAnsi="Tahoma" w:cs="Tahoma"/>
          <w:sz w:val="20"/>
          <w:szCs w:val="20"/>
        </w:rPr>
      </w:pPr>
      <w:r w:rsidRPr="006419DC">
        <w:rPr>
          <w:rFonts w:ascii="Tahoma" w:hAnsi="Tahoma" w:cs="Tahoma"/>
          <w:sz w:val="20"/>
          <w:szCs w:val="20"/>
        </w:rPr>
        <w:t>Managed persistent data using JDBC interface to SQL Server 2000, as well as the Java serialisation scheme.</w:t>
      </w:r>
    </w:p>
    <w:p w:rsidR="00DA0C78" w:rsidRPr="006419DC" w:rsidRDefault="00DA0C78" w:rsidP="00DA0C78">
      <w:pPr>
        <w:numPr>
          <w:ilvl w:val="0"/>
          <w:numId w:val="33"/>
        </w:numPr>
        <w:jc w:val="both"/>
        <w:rPr>
          <w:rFonts w:ascii="Tahoma" w:hAnsi="Tahoma" w:cs="Tahoma"/>
          <w:sz w:val="20"/>
          <w:szCs w:val="20"/>
        </w:rPr>
      </w:pPr>
      <w:r w:rsidRPr="006419DC">
        <w:rPr>
          <w:rFonts w:ascii="Tahoma" w:hAnsi="Tahoma" w:cs="Tahoma"/>
          <w:sz w:val="20"/>
          <w:szCs w:val="20"/>
        </w:rPr>
        <w:t xml:space="preserve">Wrote extensive user interface using Java’s Swing classes. </w:t>
      </w:r>
    </w:p>
    <w:p w:rsidR="00DA0C78" w:rsidRPr="006419DC" w:rsidRDefault="00DA0C78" w:rsidP="00DA0C78">
      <w:pPr>
        <w:numPr>
          <w:ilvl w:val="0"/>
          <w:numId w:val="33"/>
        </w:numPr>
        <w:jc w:val="both"/>
        <w:rPr>
          <w:rFonts w:ascii="Tahoma" w:hAnsi="Tahoma" w:cs="Tahoma"/>
          <w:sz w:val="20"/>
          <w:szCs w:val="20"/>
        </w:rPr>
      </w:pPr>
      <w:r w:rsidRPr="006419DC">
        <w:rPr>
          <w:rFonts w:ascii="Tahoma" w:hAnsi="Tahoma" w:cs="Tahoma"/>
          <w:sz w:val="20"/>
          <w:szCs w:val="20"/>
        </w:rPr>
        <w:t xml:space="preserve">Responsibility for all areas of software development life cycle including requirement use cases, analysis, design, coding, testing, docs and maintenance. </w:t>
      </w:r>
    </w:p>
    <w:p w:rsidR="00DA0C78" w:rsidRPr="006419DC" w:rsidRDefault="00DA0C78" w:rsidP="00DA0C78">
      <w:pPr>
        <w:numPr>
          <w:ilvl w:val="0"/>
          <w:numId w:val="33"/>
        </w:numPr>
        <w:jc w:val="both"/>
        <w:rPr>
          <w:rFonts w:ascii="Tahoma" w:hAnsi="Tahoma" w:cs="Tahoma"/>
          <w:sz w:val="20"/>
          <w:szCs w:val="20"/>
        </w:rPr>
      </w:pPr>
      <w:r w:rsidRPr="006419DC">
        <w:rPr>
          <w:rFonts w:ascii="Tahoma" w:hAnsi="Tahoma" w:cs="Tahoma"/>
          <w:sz w:val="20"/>
          <w:szCs w:val="20"/>
        </w:rPr>
        <w:t>Designed large areas of the system using UML class and sequence diagrams.</w:t>
      </w:r>
    </w:p>
    <w:p w:rsidR="00DA0C78" w:rsidRPr="006419DC" w:rsidRDefault="00DA0C78" w:rsidP="00DA0C78">
      <w:pPr>
        <w:numPr>
          <w:ilvl w:val="0"/>
          <w:numId w:val="33"/>
        </w:numPr>
        <w:jc w:val="both"/>
        <w:rPr>
          <w:rFonts w:ascii="Tahoma" w:hAnsi="Tahoma" w:cs="Tahoma"/>
          <w:b/>
          <w:sz w:val="20"/>
          <w:szCs w:val="20"/>
          <w:lang w:val="en-US" w:eastAsia="en-US"/>
        </w:rPr>
      </w:pPr>
      <w:r w:rsidRPr="006419DC">
        <w:rPr>
          <w:rFonts w:ascii="Tahoma" w:hAnsi="Tahoma" w:cs="Tahoma"/>
          <w:sz w:val="20"/>
          <w:szCs w:val="20"/>
        </w:rPr>
        <w:t>Fully tested the system using JUnit to specify functional and unit test cases.</w:t>
      </w:r>
    </w:p>
    <w:p w:rsidR="00DA0C78" w:rsidRPr="006419DC" w:rsidRDefault="00DA0C78" w:rsidP="00344CB7">
      <w:pPr>
        <w:jc w:val="both"/>
        <w:rPr>
          <w:rFonts w:ascii="Tahoma" w:hAnsi="Tahoma" w:cs="Tahoma"/>
          <w:b/>
          <w:bCs/>
          <w:sz w:val="20"/>
          <w:szCs w:val="20"/>
        </w:rPr>
      </w:pPr>
    </w:p>
    <w:p w:rsidR="00B454A6" w:rsidRPr="006419DC" w:rsidRDefault="00B454A6" w:rsidP="00C64F4F">
      <w:pPr>
        <w:suppressAutoHyphens w:val="0"/>
        <w:autoSpaceDE w:val="0"/>
        <w:autoSpaceDN w:val="0"/>
        <w:adjustRightInd w:val="0"/>
        <w:rPr>
          <w:rFonts w:ascii="Tahoma" w:hAnsi="Tahoma" w:cs="Tahoma"/>
          <w:b/>
          <w:bCs/>
          <w:sz w:val="20"/>
          <w:szCs w:val="20"/>
        </w:rPr>
      </w:pPr>
    </w:p>
    <w:p w:rsidR="00DD2197" w:rsidRPr="006419DC" w:rsidRDefault="00DD2197" w:rsidP="00C64F4F">
      <w:pPr>
        <w:suppressAutoHyphens w:val="0"/>
        <w:autoSpaceDE w:val="0"/>
        <w:autoSpaceDN w:val="0"/>
        <w:adjustRightInd w:val="0"/>
        <w:rPr>
          <w:rFonts w:ascii="Tahoma" w:hAnsi="Tahoma" w:cs="Tahoma"/>
          <w:b/>
          <w:bCs/>
          <w:sz w:val="20"/>
          <w:szCs w:val="20"/>
        </w:rPr>
      </w:pPr>
    </w:p>
    <w:p w:rsidR="00676809" w:rsidRPr="006419DC" w:rsidRDefault="00676809">
      <w:pPr>
        <w:pBdr>
          <w:bottom w:val="single" w:sz="4" w:space="0" w:color="000000"/>
        </w:pBdr>
        <w:shd w:val="clear" w:color="auto" w:fill="E6E6E6"/>
        <w:jc w:val="center"/>
        <w:rPr>
          <w:rFonts w:ascii="Tahoma" w:hAnsi="Tahoma" w:cs="Tahoma"/>
          <w:sz w:val="20"/>
          <w:szCs w:val="20"/>
        </w:rPr>
      </w:pPr>
    </w:p>
    <w:p w:rsidR="001C01F8" w:rsidRPr="006419DC" w:rsidRDefault="00676809" w:rsidP="00F21DF8">
      <w:pPr>
        <w:pBdr>
          <w:bottom w:val="single" w:sz="4" w:space="0" w:color="000000"/>
        </w:pBdr>
        <w:shd w:val="clear" w:color="auto" w:fill="E6E6E6"/>
        <w:jc w:val="center"/>
        <w:rPr>
          <w:rStyle w:val="Strong"/>
          <w:rFonts w:ascii="Tahoma" w:hAnsi="Tahoma" w:cs="Tahoma"/>
          <w:bCs w:val="0"/>
          <w:smallCaps/>
          <w:sz w:val="20"/>
          <w:szCs w:val="20"/>
          <w:lang w:val="en-US"/>
        </w:rPr>
      </w:pPr>
      <w:r w:rsidRPr="006419DC">
        <w:rPr>
          <w:rFonts w:ascii="Tahoma" w:hAnsi="Tahoma" w:cs="Tahoma"/>
          <w:b/>
          <w:smallCaps/>
          <w:sz w:val="20"/>
          <w:szCs w:val="20"/>
          <w:lang w:val="en-US"/>
        </w:rPr>
        <w:t>Personal Details</w:t>
      </w:r>
    </w:p>
    <w:p w:rsidR="001C01F8" w:rsidRPr="006419DC" w:rsidRDefault="001C01F8" w:rsidP="007E48F1">
      <w:pPr>
        <w:pStyle w:val="NoSpacing"/>
        <w:spacing w:line="276" w:lineRule="auto"/>
        <w:rPr>
          <w:rStyle w:val="Strong"/>
          <w:rFonts w:ascii="Tahoma" w:hAnsi="Tahoma" w:cs="Tahoma"/>
          <w:sz w:val="20"/>
          <w:szCs w:val="20"/>
        </w:rPr>
      </w:pPr>
    </w:p>
    <w:p w:rsidR="001C01F8" w:rsidRPr="006419DC" w:rsidRDefault="001C01F8" w:rsidP="007E48F1">
      <w:pPr>
        <w:pStyle w:val="NoSpacing"/>
        <w:spacing w:line="276" w:lineRule="auto"/>
        <w:rPr>
          <w:rStyle w:val="Strong"/>
          <w:rFonts w:ascii="Tahoma" w:hAnsi="Tahoma" w:cs="Tahoma"/>
          <w:sz w:val="20"/>
          <w:szCs w:val="20"/>
        </w:rPr>
      </w:pPr>
    </w:p>
    <w:p w:rsidR="007E48F1" w:rsidRPr="006419DC" w:rsidRDefault="007E48F1" w:rsidP="007E48F1">
      <w:pPr>
        <w:pStyle w:val="NoSpacing"/>
        <w:spacing w:line="276" w:lineRule="auto"/>
        <w:rPr>
          <w:rFonts w:ascii="Tahoma" w:hAnsi="Tahoma" w:cs="Tahoma"/>
          <w:bCs/>
          <w:noProof/>
          <w:sz w:val="20"/>
          <w:szCs w:val="20"/>
          <w:lang w:val="en-US" w:eastAsia="en-US"/>
        </w:rPr>
      </w:pPr>
      <w:r w:rsidRPr="006419DC">
        <w:rPr>
          <w:rStyle w:val="Strong"/>
          <w:rFonts w:ascii="Tahoma" w:hAnsi="Tahoma" w:cs="Tahoma"/>
          <w:sz w:val="20"/>
          <w:szCs w:val="20"/>
        </w:rPr>
        <w:lastRenderedPageBreak/>
        <w:t>DECLARATION</w:t>
      </w:r>
      <w:r w:rsidR="00F21DF8" w:rsidRPr="006419DC">
        <w:rPr>
          <w:rFonts w:ascii="Tahoma" w:hAnsi="Tahoma" w:cs="Tahoma"/>
          <w:b/>
          <w:bCs/>
          <w:noProof/>
          <w:sz w:val="20"/>
          <w:szCs w:val="20"/>
          <w:lang w:val="en-US" w:eastAsia="en-US"/>
        </w:rPr>
        <w:t xml:space="preserve">: </w:t>
      </w:r>
      <w:r w:rsidRPr="006419DC">
        <w:rPr>
          <w:rFonts w:ascii="Tahoma" w:hAnsi="Tahoma" w:cs="Tahoma"/>
          <w:bCs/>
          <w:noProof/>
          <w:sz w:val="20"/>
          <w:szCs w:val="20"/>
          <w:lang w:val="en-US" w:eastAsia="en-US"/>
        </w:rPr>
        <w:t>I here by declare that the above furnished information is true to the best of my knowledge and I will try my level best to rise your expectations if I am appointed.</w:t>
      </w:r>
    </w:p>
    <w:p w:rsidR="00F21DF8" w:rsidRPr="006419DC" w:rsidRDefault="00F21DF8" w:rsidP="007E48F1">
      <w:pPr>
        <w:pStyle w:val="NoSpacing"/>
        <w:spacing w:line="276" w:lineRule="auto"/>
        <w:rPr>
          <w:rFonts w:ascii="Tahoma" w:hAnsi="Tahoma" w:cs="Tahoma"/>
          <w:bCs/>
          <w:noProof/>
          <w:sz w:val="20"/>
          <w:szCs w:val="20"/>
          <w:lang w:val="en-US" w:eastAsia="en-US"/>
        </w:rPr>
      </w:pPr>
    </w:p>
    <w:p w:rsidR="00F21DF8" w:rsidRPr="006419DC" w:rsidRDefault="00F21DF8" w:rsidP="007E48F1">
      <w:pPr>
        <w:pStyle w:val="NoSpacing"/>
        <w:spacing w:line="276" w:lineRule="auto"/>
        <w:rPr>
          <w:rFonts w:ascii="Tahoma" w:hAnsi="Tahoma" w:cs="Tahoma"/>
          <w:bCs/>
          <w:noProof/>
          <w:sz w:val="20"/>
          <w:szCs w:val="20"/>
          <w:lang w:val="en-US" w:eastAsia="en-US"/>
        </w:rPr>
      </w:pPr>
    </w:p>
    <w:p w:rsidR="00F21DF8" w:rsidRPr="006419DC" w:rsidRDefault="00F21DF8" w:rsidP="007E48F1">
      <w:pPr>
        <w:pStyle w:val="NoSpacing"/>
        <w:spacing w:line="276" w:lineRule="auto"/>
        <w:rPr>
          <w:rFonts w:ascii="Tahoma" w:hAnsi="Tahoma" w:cs="Tahoma"/>
          <w:bCs/>
          <w:noProof/>
          <w:sz w:val="20"/>
          <w:szCs w:val="20"/>
          <w:lang w:val="en-US" w:eastAsia="en-US"/>
        </w:rPr>
      </w:pPr>
    </w:p>
    <w:p w:rsidR="00F21DF8" w:rsidRPr="006419DC" w:rsidRDefault="003C7114" w:rsidP="00F21DF8">
      <w:pPr>
        <w:pStyle w:val="NoSpacing"/>
        <w:spacing w:line="276" w:lineRule="auto"/>
        <w:rPr>
          <w:rStyle w:val="Strong"/>
          <w:rFonts w:ascii="Tahoma" w:hAnsi="Tahoma" w:cs="Tahoma"/>
          <w:sz w:val="20"/>
          <w:szCs w:val="20"/>
        </w:rPr>
      </w:pPr>
      <w:r w:rsidRPr="006419DC">
        <w:rPr>
          <w:rStyle w:val="Strong"/>
          <w:rFonts w:ascii="Tahoma" w:hAnsi="Tahoma" w:cs="Tahoma"/>
          <w:sz w:val="20"/>
          <w:szCs w:val="20"/>
        </w:rPr>
        <w:t>PLACE : ……………………</w:t>
      </w:r>
    </w:p>
    <w:p w:rsidR="00F21DF8" w:rsidRPr="006419DC" w:rsidRDefault="00F21DF8" w:rsidP="00F21DF8">
      <w:pPr>
        <w:pStyle w:val="NoSpacing"/>
        <w:spacing w:line="276" w:lineRule="auto"/>
        <w:rPr>
          <w:rStyle w:val="Strong"/>
          <w:rFonts w:ascii="Tahoma" w:hAnsi="Tahoma" w:cs="Tahoma"/>
          <w:sz w:val="20"/>
          <w:szCs w:val="20"/>
        </w:rPr>
      </w:pPr>
    </w:p>
    <w:p w:rsidR="00F21DF8" w:rsidRPr="003B478F" w:rsidRDefault="00F21DF8" w:rsidP="00F21DF8">
      <w:pPr>
        <w:pStyle w:val="NoSpacing"/>
        <w:spacing w:line="276" w:lineRule="auto"/>
        <w:rPr>
          <w:rStyle w:val="Strong"/>
          <w:rFonts w:ascii="Tahoma" w:hAnsi="Tahoma" w:cs="Tahoma"/>
          <w:sz w:val="20"/>
          <w:szCs w:val="20"/>
        </w:rPr>
      </w:pPr>
      <w:r w:rsidRPr="006419DC">
        <w:rPr>
          <w:rStyle w:val="Strong"/>
          <w:rFonts w:ascii="Tahoma" w:hAnsi="Tahoma" w:cs="Tahoma"/>
          <w:sz w:val="20"/>
          <w:szCs w:val="20"/>
        </w:rPr>
        <w:t xml:space="preserve">DATE :............................                                                                    </w:t>
      </w:r>
      <w:r w:rsidRPr="006419DC">
        <w:rPr>
          <w:rFonts w:ascii="Tahoma" w:hAnsi="Tahoma" w:cs="Tahoma"/>
          <w:b/>
          <w:sz w:val="20"/>
          <w:szCs w:val="20"/>
        </w:rPr>
        <w:t>(IMTIYAZ AHMAD)</w:t>
      </w:r>
    </w:p>
    <w:p w:rsidR="00F21DF8" w:rsidRPr="003B478F" w:rsidRDefault="00F21DF8" w:rsidP="007E48F1">
      <w:pPr>
        <w:pStyle w:val="NoSpacing"/>
        <w:spacing w:line="276" w:lineRule="auto"/>
        <w:rPr>
          <w:rFonts w:ascii="Tahoma" w:hAnsi="Tahoma" w:cs="Tahoma"/>
          <w:bCs/>
          <w:noProof/>
          <w:sz w:val="20"/>
          <w:szCs w:val="20"/>
          <w:lang w:val="en-US" w:eastAsia="en-US"/>
        </w:rPr>
      </w:pPr>
    </w:p>
    <w:p w:rsidR="007E48F1" w:rsidRPr="0051046E" w:rsidRDefault="007E48F1" w:rsidP="007E48F1">
      <w:pPr>
        <w:rPr>
          <w:b/>
        </w:rPr>
      </w:pPr>
      <w:r w:rsidRPr="003B478F">
        <w:rPr>
          <w:rFonts w:ascii="Tahoma" w:hAnsi="Tahoma" w:cs="Tahoma"/>
          <w:sz w:val="20"/>
          <w:szCs w:val="20"/>
        </w:rPr>
        <w:t xml:space="preserve">                                                                                                                 </w:t>
      </w:r>
      <w:r w:rsidR="00F21DF8" w:rsidRPr="003B478F">
        <w:rPr>
          <w:rFonts w:ascii="Tahoma" w:hAnsi="Tahoma" w:cs="Tahoma"/>
          <w:sz w:val="20"/>
          <w:szCs w:val="20"/>
        </w:rPr>
        <w:t xml:space="preserve">                </w:t>
      </w:r>
      <w:r w:rsidR="00B02CA6" w:rsidRPr="003B478F">
        <w:rPr>
          <w:rFonts w:ascii="Tahoma" w:hAnsi="Tahoma" w:cs="Tahoma"/>
          <w:sz w:val="20"/>
          <w:szCs w:val="20"/>
        </w:rPr>
        <w:t xml:space="preserve"> </w:t>
      </w:r>
      <w:r w:rsidRPr="003B478F">
        <w:rPr>
          <w:rFonts w:ascii="Tahoma" w:hAnsi="Tahoma" w:cs="Tahoma"/>
          <w:sz w:val="20"/>
          <w:szCs w:val="20"/>
        </w:rPr>
        <w:t xml:space="preserve"> </w:t>
      </w:r>
      <w:r w:rsidRPr="003B478F">
        <w:rPr>
          <w:rFonts w:ascii="Tahoma" w:hAnsi="Tahoma" w:cs="Tahoma"/>
          <w:b/>
          <w:sz w:val="20"/>
          <w:szCs w:val="20"/>
        </w:rPr>
        <w:t xml:space="preserve"> </w:t>
      </w:r>
    </w:p>
    <w:p w:rsidR="00841B80" w:rsidRDefault="00841B80"/>
    <w:p w:rsidR="00544F18" w:rsidRDefault="00544F18"/>
    <w:p w:rsidR="00544F18" w:rsidRDefault="00106AF3">
      <w:r>
        <w:rPr>
          <w:noProof/>
          <w:lang w:val="en-US"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6" name="Picture 6" descr="https://rdxfootmark.naukri.com/v2/track/openCv?trackingInfo=b9b8404217af75b411b1a971500457da134f530e18705c4458440321091b5b58120a110b14475b5d084356014b4450530401195c1333471b1b111541515a01504a011503504e1c180c571833471b1b0010495d5a08575601514841481f0f2b561358191b15001043095e08541b140e445745455d5f08054c1b00100317130d5d5d551c120a120011474a411b1213471b1b1115415c5509564c140014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dxfootmark.naukri.com/v2/track/openCv?trackingInfo=b9b8404217af75b411b1a971500457da134f530e18705c4458440321091b5b58120a110b14475b5d084356014b4450530401195c1333471b1b111541515a01504a011503504e1c180c571833471b1b0010495d5a08575601514841481f0f2b561358191b15001043095e08541b140e445745455d5f08054c1b00100317130d5d5d551c120a120011474a411b1213471b1b1115415c5509564c140014115c6&amp;docType=doc"/>
                    <pic:cNvPicPr>
                      <a:picLocks noChangeAspect="1" noChangeArrowheads="1"/>
                    </pic:cNvPicPr>
                  </pic:nvPicPr>
                  <pic:blipFill>
                    <a:blip r:link="rId5"/>
                    <a:srcRect/>
                    <a:stretch>
                      <a:fillRect/>
                    </a:stretch>
                  </pic:blipFill>
                  <pic:spPr bwMode="auto">
                    <a:xfrm>
                      <a:off x="0" y="0"/>
                      <a:ext cx="12700" cy="12700"/>
                    </a:xfrm>
                    <a:prstGeom prst="rect">
                      <a:avLst/>
                    </a:prstGeom>
                    <a:noFill/>
                  </pic:spPr>
                </pic:pic>
              </a:graphicData>
            </a:graphic>
          </wp:anchor>
        </w:drawing>
      </w:r>
    </w:p>
    <w:sectPr w:rsidR="00544F18">
      <w:type w:val="continuous"/>
      <w:pgSz w:w="11906" w:h="16560"/>
      <w:pgMar w:top="710" w:right="1240" w:bottom="710" w:left="1240" w:header="720" w:footer="720" w:gutter="0"/>
      <w:pgBorders>
        <w:top w:val="single" w:sz="8" w:space="12" w:color="000000"/>
        <w:left w:val="single" w:sz="8" w:space="12" w:color="000000"/>
        <w:bottom w:val="single" w:sz="8" w:space="12" w:color="000000"/>
        <w:right w:val="single" w:sz="8" w:space="12"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Tunga">
    <w:altName w:val="Courier New"/>
    <w:panose1 w:val="000004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haroni">
    <w:charset w:val="00"/>
    <w:family w:val="auto"/>
    <w:pitch w:val="variable"/>
    <w:sig w:usb0="00000803" w:usb1="00000000" w:usb2="00000000" w:usb3="00000000" w:csb0="00000021" w:csb1="00000000"/>
  </w:font>
  <w:font w:name="Batang">
    <w:altName w:val="Arial Unicode MS"/>
    <w:panose1 w:val="02030600000101010101"/>
    <w:charset w:val="81"/>
    <w:family w:val="auto"/>
    <w:notTrueType/>
    <w:pitch w:val="fixed"/>
    <w:sig w:usb0="00000000"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pt;height:9.4pt;mso-position-horizontal-relative:page;mso-position-vertical-relative:page" o:bullet="t" filled="t">
        <v:imagedata r:id="rId1" o:title=""/>
      </v:shape>
    </w:pict>
  </w:numPicBullet>
  <w:numPicBullet w:numPicBulletId="1">
    <w:pict>
      <v:shape id="_x0000_i1027" type="#_x0000_t75" style="width:9.4pt;height:9.4pt;mso-position-horizontal-relative:page;mso-position-vertical-relative:page" o:bullet="t" filled="t">
        <v:imagedata r:id="rId2" o:title=""/>
      </v:shape>
    </w:pict>
  </w:numPicBullet>
  <w:numPicBullet w:numPicBulletId="2">
    <w:pict>
      <v:shape id="_x0000_i1028" type="#_x0000_t75" style="width:9.4pt;height:9.4pt;mso-position-horizontal-relative:page;mso-position-vertical-relative:page" o:bullet="t" filled="t">
        <v:imagedata r:id="rId3" o:title=""/>
      </v:shape>
    </w:pict>
  </w:numPicBullet>
  <w:numPicBullet w:numPicBulletId="3">
    <w:pict>
      <v:shape id="_x0000_i1029" type="#_x0000_t75" style="width:5.5pt;height:9.4pt;mso-position-horizontal-relative:page;mso-position-vertical-relative:page" o:bullet="t" filled="t">
        <v:imagedata r:id="rId4" o:title=""/>
      </v:shape>
    </w:pict>
  </w:numPicBullet>
  <w:numPicBullet w:numPicBulletId="4">
    <w:pict>
      <v:shape id="_x0000_i1030" type="#_x0000_t75" style="width:10.95pt;height:10.95pt" o:bullet="t">
        <v:imagedata r:id="rId5" o:title="mso3DC8"/>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810"/>
        </w:tabs>
        <w:ind w:left="81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singleLevel"/>
    <w:tmpl w:val="00000007"/>
    <w:name w:val="WW8Num7"/>
    <w:lvl w:ilvl="0">
      <w:start w:val="1"/>
      <w:numFmt w:val="bullet"/>
      <w:lvlText w:val=""/>
      <w:lvlJc w:val="left"/>
      <w:pPr>
        <w:tabs>
          <w:tab w:val="num" w:pos="720"/>
        </w:tabs>
        <w:ind w:left="720" w:hanging="360"/>
      </w:pPr>
      <w:rPr>
        <w:rFonts w:ascii="Wingdings" w:hAnsi="Wingdings" w:cs="Calibri"/>
      </w:rPr>
    </w:lvl>
  </w:abstractNum>
  <w:abstractNum w:abstractNumId="5">
    <w:nsid w:val="00000006"/>
    <w:multiLevelType w:val="hybridMultilevel"/>
    <w:tmpl w:val="6DDABBB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7"/>
    <w:multiLevelType w:val="hybridMultilevel"/>
    <w:tmpl w:val="BEAA386E"/>
    <w:lvl w:ilvl="0">
      <w:numFmt w:val="bullet"/>
      <w:lvlText w:val="•"/>
      <w:lvlJc w:val="left"/>
      <w:pPr>
        <w:ind w:left="720" w:hanging="360"/>
      </w:pPr>
      <w:rPr>
        <w:rFonts w:ascii="Arial" w:eastAsia="Arial" w:hAnsi="Arial" w:cs="Arial" w:hint="default"/>
        <w:w w:val="1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8"/>
    <w:multiLevelType w:val="hybridMultilevel"/>
    <w:tmpl w:val="47DE63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09"/>
    <w:multiLevelType w:val="multilevel"/>
    <w:tmpl w:val="45901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000000A"/>
    <w:multiLevelType w:val="hybridMultilevel"/>
    <w:tmpl w:val="775217AC"/>
    <w:lvl w:ilvl="0">
      <w:start w:val="1"/>
      <w:numFmt w:val="bullet"/>
      <w:lvlText w:val=""/>
      <w:lvlJc w:val="left"/>
      <w:pPr>
        <w:ind w:left="720" w:hanging="360"/>
      </w:pPr>
      <w:rPr>
        <w:rFonts w:ascii="Symbol" w:hAnsi="Symbol" w:hint="default"/>
        <w:w w:val="1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000000B"/>
    <w:multiLevelType w:val="hybridMultilevel"/>
    <w:tmpl w:val="D320F3FA"/>
    <w:lvl w:ilvl="0">
      <w:start w:val="1"/>
      <w:numFmt w:val="bullet"/>
      <w:lvlText w:val=""/>
      <w:lvlJc w:val="left"/>
      <w:pPr>
        <w:tabs>
          <w:tab w:val="num" w:pos="720"/>
        </w:tabs>
        <w:ind w:left="720" w:hanging="360"/>
      </w:pPr>
      <w:rPr>
        <w:rFonts w:ascii="Wingdings" w:hAnsi="Wingdings"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000000C"/>
    <w:multiLevelType w:val="hybridMultilevel"/>
    <w:tmpl w:val="4BF6819A"/>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020"/>
        </w:tabs>
        <w:ind w:left="1020" w:hanging="360"/>
      </w:pPr>
      <w:rPr>
        <w:rFonts w:ascii="Courier New" w:hAnsi="Courier New" w:cs="Courier New" w:hint="default"/>
      </w:rPr>
    </w:lvl>
    <w:lvl w:ilvl="2">
      <w:numFmt w:val="bullet"/>
      <w:lvlText w:val="•"/>
      <w:lvlJc w:val="left"/>
      <w:pPr>
        <w:ind w:left="1740" w:hanging="360"/>
      </w:pPr>
      <w:rPr>
        <w:rFonts w:ascii="Times New Roman" w:eastAsia="Calibri" w:hAnsi="Times New Roman" w:cs="Times New Roman" w:hint="default"/>
      </w:rPr>
    </w:lvl>
    <w:lvl w:ilvl="3">
      <w:start w:val="1"/>
      <w:numFmt w:val="bullet"/>
      <w:lvlText w:val=""/>
      <w:lvlJc w:val="left"/>
      <w:pPr>
        <w:tabs>
          <w:tab w:val="num" w:pos="2460"/>
        </w:tabs>
        <w:ind w:left="2460" w:hanging="360"/>
      </w:pPr>
      <w:rPr>
        <w:rFonts w:ascii="Symbol" w:hAnsi="Symbol" w:hint="default"/>
      </w:rPr>
    </w:lvl>
    <w:lvl w:ilvl="4">
      <w:start w:val="1"/>
      <w:numFmt w:val="bullet"/>
      <w:lvlText w:val="o"/>
      <w:lvlJc w:val="left"/>
      <w:pPr>
        <w:tabs>
          <w:tab w:val="num" w:pos="3180"/>
        </w:tabs>
        <w:ind w:left="3180" w:hanging="360"/>
      </w:pPr>
      <w:rPr>
        <w:rFonts w:ascii="Courier New" w:hAnsi="Courier New" w:cs="Courier New" w:hint="default"/>
      </w:rPr>
    </w:lvl>
    <w:lvl w:ilvl="5">
      <w:start w:val="1"/>
      <w:numFmt w:val="bullet"/>
      <w:lvlText w:val=""/>
      <w:lvlJc w:val="left"/>
      <w:pPr>
        <w:tabs>
          <w:tab w:val="num" w:pos="3900"/>
        </w:tabs>
        <w:ind w:left="3900" w:hanging="360"/>
      </w:pPr>
      <w:rPr>
        <w:rFonts w:ascii="Wingdings" w:hAnsi="Wingdings" w:hint="default"/>
      </w:rPr>
    </w:lvl>
    <w:lvl w:ilvl="6">
      <w:start w:val="1"/>
      <w:numFmt w:val="bullet"/>
      <w:lvlText w:val=""/>
      <w:lvlJc w:val="left"/>
      <w:pPr>
        <w:tabs>
          <w:tab w:val="num" w:pos="4620"/>
        </w:tabs>
        <w:ind w:left="4620" w:hanging="360"/>
      </w:pPr>
      <w:rPr>
        <w:rFonts w:ascii="Symbol" w:hAnsi="Symbol" w:hint="default"/>
      </w:rPr>
    </w:lvl>
    <w:lvl w:ilvl="7">
      <w:start w:val="1"/>
      <w:numFmt w:val="bullet"/>
      <w:lvlText w:val="o"/>
      <w:lvlJc w:val="left"/>
      <w:pPr>
        <w:tabs>
          <w:tab w:val="num" w:pos="5340"/>
        </w:tabs>
        <w:ind w:left="5340" w:hanging="360"/>
      </w:pPr>
      <w:rPr>
        <w:rFonts w:ascii="Courier New" w:hAnsi="Courier New" w:cs="Courier New" w:hint="default"/>
      </w:rPr>
    </w:lvl>
    <w:lvl w:ilvl="8">
      <w:start w:val="1"/>
      <w:numFmt w:val="bullet"/>
      <w:lvlText w:val=""/>
      <w:lvlJc w:val="left"/>
      <w:pPr>
        <w:tabs>
          <w:tab w:val="num" w:pos="6060"/>
        </w:tabs>
        <w:ind w:left="6060" w:hanging="360"/>
      </w:pPr>
      <w:rPr>
        <w:rFonts w:ascii="Wingdings" w:hAnsi="Wingdings" w:hint="default"/>
      </w:rPr>
    </w:lvl>
  </w:abstractNum>
  <w:abstractNum w:abstractNumId="12">
    <w:nsid w:val="0000000D"/>
    <w:multiLevelType w:val="hybridMultilevel"/>
    <w:tmpl w:val="03C031B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0000000E"/>
    <w:multiLevelType w:val="hybridMultilevel"/>
    <w:tmpl w:val="3D02CAAA"/>
    <w:lvl w:ilvl="0">
      <w:numFmt w:val="bullet"/>
      <w:lvlText w:val="•"/>
      <w:lvlJc w:val="left"/>
      <w:pPr>
        <w:ind w:left="1080" w:hanging="360"/>
      </w:pPr>
      <w:rPr>
        <w:rFonts w:ascii="Arial" w:eastAsia="Arial" w:hAnsi="Arial" w:cs="Arial" w:hint="default"/>
        <w:w w:val="100"/>
        <w:sz w:val="18"/>
        <w:szCs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0000000F"/>
    <w:multiLevelType w:val="hybridMultilevel"/>
    <w:tmpl w:val="74520808"/>
    <w:lvl w:ilvl="0">
      <w:numFmt w:val="bullet"/>
      <w:lvlText w:val="•"/>
      <w:lvlJc w:val="left"/>
      <w:pPr>
        <w:ind w:left="1080" w:hanging="360"/>
      </w:pPr>
      <w:rPr>
        <w:rFonts w:ascii="Tahoma" w:eastAsia="Times New Roman" w:hAnsi="Tahoma" w:cs="Tahoma"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nsid w:val="00000010"/>
    <w:multiLevelType w:val="hybridMultilevel"/>
    <w:tmpl w:val="F3A6E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00000011"/>
    <w:multiLevelType w:val="hybridMultilevel"/>
    <w:tmpl w:val="3C84FF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0000012"/>
    <w:multiLevelType w:val="hybridMultilevel"/>
    <w:tmpl w:val="779617D6"/>
    <w:lvl w:ilvl="0">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00000013"/>
    <w:multiLevelType w:val="hybridMultilevel"/>
    <w:tmpl w:val="D0701502"/>
    <w:lvl w:ilvl="0">
      <w:start w:val="1"/>
      <w:numFmt w:val="bullet"/>
      <w:lvlText w:val=""/>
      <w:lvlJc w:val="left"/>
      <w:pPr>
        <w:ind w:left="720" w:hanging="360"/>
      </w:pPr>
      <w:rPr>
        <w:rFonts w:ascii="Wingdings" w:hAnsi="Wingdings" w:hint="default"/>
        <w:w w:val="1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00000014"/>
    <w:multiLevelType w:val="hybridMultilevel"/>
    <w:tmpl w:val="77C40302"/>
    <w:lvl w:ilvl="0">
      <w:numFmt w:val="bullet"/>
      <w:lvlText w:val="•"/>
      <w:lvlJc w:val="left"/>
      <w:pPr>
        <w:ind w:left="1080" w:hanging="360"/>
      </w:pPr>
      <w:rPr>
        <w:rFonts w:hint="default"/>
        <w:w w:val="100"/>
        <w:sz w:val="18"/>
        <w:szCs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00000015"/>
    <w:multiLevelType w:val="hybridMultilevel"/>
    <w:tmpl w:val="FBA48E0E"/>
    <w:lvl w:ilvl="0">
      <w:numFmt w:val="bullet"/>
      <w:lvlText w:val="•"/>
      <w:lvlJc w:val="left"/>
      <w:pPr>
        <w:ind w:left="720" w:hanging="360"/>
      </w:pPr>
      <w:rPr>
        <w:rFonts w:ascii="Arial" w:eastAsia="Arial" w:hAnsi="Arial" w:cs="Arial" w:hint="default"/>
        <w:w w:val="1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00000016"/>
    <w:multiLevelType w:val="hybridMultilevel"/>
    <w:tmpl w:val="E8C6B8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00000017"/>
    <w:multiLevelType w:val="hybridMultilevel"/>
    <w:tmpl w:val="C24212F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00000018"/>
    <w:multiLevelType w:val="hybridMultilevel"/>
    <w:tmpl w:val="E3305E9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nsid w:val="00000019"/>
    <w:multiLevelType w:val="hybridMultilevel"/>
    <w:tmpl w:val="7980A750"/>
    <w:lvl w:ilvl="0">
      <w:numFmt w:val="bullet"/>
      <w:lvlText w:val="•"/>
      <w:lvlJc w:val="left"/>
      <w:pPr>
        <w:ind w:left="720" w:hanging="360"/>
      </w:pPr>
      <w:rPr>
        <w:rFonts w:ascii="Arial" w:eastAsia="Arial" w:hAnsi="Arial" w:cs="Arial" w:hint="default"/>
        <w:w w:val="1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0000001A"/>
    <w:multiLevelType w:val="hybridMultilevel"/>
    <w:tmpl w:val="AFACD8C0"/>
    <w:lvl w:ilvl="0">
      <w:start w:val="1"/>
      <w:numFmt w:val="bullet"/>
      <w:lvlText w:val=""/>
      <w:lvlJc w:val="left"/>
      <w:pPr>
        <w:ind w:left="720" w:hanging="360"/>
      </w:pPr>
      <w:rPr>
        <w:rFonts w:ascii="Wingdings" w:hAnsi="Wingdings" w:hint="default"/>
      </w:rPr>
    </w:lvl>
    <w:lvl w:ilvl="1">
      <w:start w:val="1"/>
      <w:numFmt w:val="bullet"/>
      <w:pStyle w:val="ResumeProjec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0000001B"/>
    <w:multiLevelType w:val="hybridMultilevel"/>
    <w:tmpl w:val="1710425E"/>
    <w:lvl w:ilvl="0">
      <w:start w:val="1"/>
      <w:numFmt w:val="bullet"/>
      <w:lvlText w:val=""/>
      <w:lvlJc w:val="left"/>
      <w:pPr>
        <w:ind w:left="1080" w:hanging="360"/>
      </w:pPr>
      <w:rPr>
        <w:rFonts w:ascii="Symbol" w:hAnsi="Symbol" w:hint="default"/>
        <w:w w:val="100"/>
        <w:sz w:val="18"/>
        <w:szCs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nsid w:val="0000001C"/>
    <w:multiLevelType w:val="hybridMultilevel"/>
    <w:tmpl w:val="BD3E722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nsid w:val="0000001D"/>
    <w:multiLevelType w:val="hybridMultilevel"/>
    <w:tmpl w:val="8B6083D8"/>
    <w:lvl w:ilvl="0">
      <w:numFmt w:val="bullet"/>
      <w:lvlText w:val="•"/>
      <w:lvlJc w:val="left"/>
      <w:pPr>
        <w:ind w:left="720" w:hanging="360"/>
      </w:pPr>
      <w:rPr>
        <w:rFonts w:ascii="Arial" w:eastAsia="Arial" w:hAnsi="Arial" w:cs="Arial" w:hint="default"/>
        <w:w w:val="100"/>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0000001E"/>
    <w:multiLevelType w:val="hybridMultilevel"/>
    <w:tmpl w:val="37365E0A"/>
    <w:lvl w:ilvl="0">
      <w:start w:val="1"/>
      <w:numFmt w:val="bullet"/>
      <w:pStyle w:val="ListBullet2"/>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0000001F"/>
    <w:multiLevelType w:val="hybridMultilevel"/>
    <w:tmpl w:val="ABDA625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0C9145AF"/>
    <w:multiLevelType w:val="hybridMultilevel"/>
    <w:tmpl w:val="1A4E8D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24BB471B"/>
    <w:multiLevelType w:val="hybridMultilevel"/>
    <w:tmpl w:val="1D885D80"/>
    <w:lvl w:ilvl="0">
      <w:start w:val="1"/>
      <w:numFmt w:val="bullet"/>
      <w:lvlText w:val=""/>
      <w:lvlJc w:val="left"/>
      <w:pPr>
        <w:ind w:left="2100" w:hanging="360"/>
      </w:pPr>
      <w:rPr>
        <w:rFonts w:ascii="Symbol" w:hAnsi="Symbol" w:hint="default"/>
      </w:rPr>
    </w:lvl>
    <w:lvl w:ilvl="1" w:tentative="1">
      <w:start w:val="1"/>
      <w:numFmt w:val="bullet"/>
      <w:lvlText w:val="o"/>
      <w:lvlJc w:val="left"/>
      <w:pPr>
        <w:ind w:left="2820" w:hanging="360"/>
      </w:pPr>
      <w:rPr>
        <w:rFonts w:ascii="Courier New" w:hAnsi="Courier New" w:cs="Courier New" w:hint="default"/>
      </w:rPr>
    </w:lvl>
    <w:lvl w:ilvl="2" w:tentative="1">
      <w:start w:val="1"/>
      <w:numFmt w:val="bullet"/>
      <w:lvlText w:val=""/>
      <w:lvlJc w:val="left"/>
      <w:pPr>
        <w:ind w:left="3540" w:hanging="360"/>
      </w:pPr>
      <w:rPr>
        <w:rFonts w:ascii="Wingdings" w:hAnsi="Wingdings" w:hint="default"/>
      </w:rPr>
    </w:lvl>
    <w:lvl w:ilvl="3" w:tentative="1">
      <w:start w:val="1"/>
      <w:numFmt w:val="bullet"/>
      <w:lvlText w:val=""/>
      <w:lvlJc w:val="left"/>
      <w:pPr>
        <w:ind w:left="4260" w:hanging="360"/>
      </w:pPr>
      <w:rPr>
        <w:rFonts w:ascii="Symbol" w:hAnsi="Symbol" w:hint="default"/>
      </w:rPr>
    </w:lvl>
    <w:lvl w:ilvl="4" w:tentative="1">
      <w:start w:val="1"/>
      <w:numFmt w:val="bullet"/>
      <w:lvlText w:val="o"/>
      <w:lvlJc w:val="left"/>
      <w:pPr>
        <w:ind w:left="4980" w:hanging="360"/>
      </w:pPr>
      <w:rPr>
        <w:rFonts w:ascii="Courier New" w:hAnsi="Courier New" w:cs="Courier New" w:hint="default"/>
      </w:rPr>
    </w:lvl>
    <w:lvl w:ilvl="5" w:tentative="1">
      <w:start w:val="1"/>
      <w:numFmt w:val="bullet"/>
      <w:lvlText w:val=""/>
      <w:lvlJc w:val="left"/>
      <w:pPr>
        <w:ind w:left="5700" w:hanging="360"/>
      </w:pPr>
      <w:rPr>
        <w:rFonts w:ascii="Wingdings" w:hAnsi="Wingdings" w:hint="default"/>
      </w:rPr>
    </w:lvl>
    <w:lvl w:ilvl="6" w:tentative="1">
      <w:start w:val="1"/>
      <w:numFmt w:val="bullet"/>
      <w:lvlText w:val=""/>
      <w:lvlJc w:val="left"/>
      <w:pPr>
        <w:ind w:left="6420" w:hanging="360"/>
      </w:pPr>
      <w:rPr>
        <w:rFonts w:ascii="Symbol" w:hAnsi="Symbol" w:hint="default"/>
      </w:rPr>
    </w:lvl>
    <w:lvl w:ilvl="7" w:tentative="1">
      <w:start w:val="1"/>
      <w:numFmt w:val="bullet"/>
      <w:lvlText w:val="o"/>
      <w:lvlJc w:val="left"/>
      <w:pPr>
        <w:ind w:left="7140" w:hanging="360"/>
      </w:pPr>
      <w:rPr>
        <w:rFonts w:ascii="Courier New" w:hAnsi="Courier New" w:cs="Courier New" w:hint="default"/>
      </w:rPr>
    </w:lvl>
    <w:lvl w:ilvl="8" w:tentative="1">
      <w:start w:val="1"/>
      <w:numFmt w:val="bullet"/>
      <w:lvlText w:val=""/>
      <w:lvlJc w:val="left"/>
      <w:pPr>
        <w:ind w:left="7860" w:hanging="360"/>
      </w:pPr>
      <w:rPr>
        <w:rFonts w:ascii="Wingdings" w:hAnsi="Wingdings" w:hint="default"/>
      </w:rPr>
    </w:lvl>
  </w:abstractNum>
  <w:abstractNum w:abstractNumId="33">
    <w:nsid w:val="25336050"/>
    <w:multiLevelType w:val="hybridMultilevel"/>
    <w:tmpl w:val="725EFB1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433625E4"/>
    <w:multiLevelType w:val="hybridMultilevel"/>
    <w:tmpl w:val="D94000BC"/>
    <w:lvl w:ilvl="0">
      <w:start w:val="1"/>
      <w:numFmt w:val="bullet"/>
      <w:lvlText w:val=""/>
      <w:lvlPicBulletId w:val="4"/>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4CF5DD5"/>
    <w:multiLevelType w:val="hybridMultilevel"/>
    <w:tmpl w:val="1898D9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0F30DA3"/>
    <w:multiLevelType w:val="hybridMultilevel"/>
    <w:tmpl w:val="DDAEFF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B523CFB"/>
    <w:multiLevelType w:val="hybridMultilevel"/>
    <w:tmpl w:val="73DE992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9"/>
  </w:num>
  <w:num w:numId="2">
    <w:abstractNumId w:val="4"/>
  </w:num>
  <w:num w:numId="3">
    <w:abstractNumId w:val="11"/>
  </w:num>
  <w:num w:numId="4">
    <w:abstractNumId w:val="21"/>
  </w:num>
  <w:num w:numId="5">
    <w:abstractNumId w:val="3"/>
  </w:num>
  <w:num w:numId="6">
    <w:abstractNumId w:val="20"/>
  </w:num>
  <w:num w:numId="7">
    <w:abstractNumId w:val="15"/>
  </w:num>
  <w:num w:numId="8">
    <w:abstractNumId w:val="12"/>
  </w:num>
  <w:num w:numId="9">
    <w:abstractNumId w:val="22"/>
  </w:num>
  <w:num w:numId="10">
    <w:abstractNumId w:val="2"/>
  </w:num>
  <w:num w:numId="11">
    <w:abstractNumId w:val="5"/>
  </w:num>
  <w:num w:numId="12">
    <w:abstractNumId w:val="10"/>
  </w:num>
  <w:num w:numId="13">
    <w:abstractNumId w:val="25"/>
  </w:num>
  <w:num w:numId="14">
    <w:abstractNumId w:val="18"/>
  </w:num>
  <w:num w:numId="15">
    <w:abstractNumId w:val="24"/>
  </w:num>
  <w:num w:numId="16">
    <w:abstractNumId w:val="23"/>
  </w:num>
  <w:num w:numId="17">
    <w:abstractNumId w:val="30"/>
  </w:num>
  <w:num w:numId="18">
    <w:abstractNumId w:val="28"/>
  </w:num>
  <w:num w:numId="19">
    <w:abstractNumId w:val="8"/>
  </w:num>
  <w:num w:numId="20">
    <w:abstractNumId w:val="14"/>
  </w:num>
  <w:num w:numId="21">
    <w:abstractNumId w:val="0"/>
  </w:num>
  <w:num w:numId="22">
    <w:abstractNumId w:val="26"/>
  </w:num>
  <w:num w:numId="23">
    <w:abstractNumId w:val="13"/>
  </w:num>
  <w:num w:numId="24">
    <w:abstractNumId w:val="7"/>
  </w:num>
  <w:num w:numId="25">
    <w:abstractNumId w:val="16"/>
  </w:num>
  <w:num w:numId="26">
    <w:abstractNumId w:val="1"/>
  </w:num>
  <w:num w:numId="27">
    <w:abstractNumId w:val="27"/>
  </w:num>
  <w:num w:numId="28">
    <w:abstractNumId w:val="6"/>
  </w:num>
  <w:num w:numId="2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9"/>
  </w:num>
  <w:num w:numId="32">
    <w:abstractNumId w:val="19"/>
  </w:num>
  <w:num w:numId="33">
    <w:abstractNumId w:val="36"/>
  </w:num>
  <w:num w:numId="34">
    <w:abstractNumId w:val="31"/>
  </w:num>
  <w:num w:numId="35">
    <w:abstractNumId w:val="34"/>
  </w:num>
  <w:num w:numId="36">
    <w:abstractNumId w:val="37"/>
  </w:num>
  <w:num w:numId="37">
    <w:abstractNumId w:val="35"/>
  </w:num>
  <w:num w:numId="38">
    <w:abstractNumId w:val="32"/>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proofState w:spelling="clean"/>
  <w:attachedTemplate r:id="rId1"/>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spaceForUL/>
    <w:balanceSingleByteDoubleByteWidth/>
    <w:doNotLeaveBackslashAlone/>
    <w:ulTrailSpace/>
    <w:adjustLineHeightInTable/>
  </w:compat>
  <w:rsids>
    <w:rsidRoot w:val="00172A27"/>
    <w:rsid w:val="000009D1"/>
    <w:rsid w:val="00011BCA"/>
    <w:rsid w:val="00013752"/>
    <w:rsid w:val="00014C97"/>
    <w:rsid w:val="00020B15"/>
    <w:rsid w:val="0003049A"/>
    <w:rsid w:val="000323BD"/>
    <w:rsid w:val="00034885"/>
    <w:rsid w:val="00046F9C"/>
    <w:rsid w:val="00050470"/>
    <w:rsid w:val="00050702"/>
    <w:rsid w:val="000512D9"/>
    <w:rsid w:val="00053433"/>
    <w:rsid w:val="00053851"/>
    <w:rsid w:val="00054B35"/>
    <w:rsid w:val="000575E6"/>
    <w:rsid w:val="000625CF"/>
    <w:rsid w:val="000660D6"/>
    <w:rsid w:val="000665FB"/>
    <w:rsid w:val="0006660D"/>
    <w:rsid w:val="000713C2"/>
    <w:rsid w:val="0007408F"/>
    <w:rsid w:val="0007529A"/>
    <w:rsid w:val="00082437"/>
    <w:rsid w:val="000A1AD0"/>
    <w:rsid w:val="000A446F"/>
    <w:rsid w:val="000B22C9"/>
    <w:rsid w:val="000B2393"/>
    <w:rsid w:val="000B7545"/>
    <w:rsid w:val="000B77D9"/>
    <w:rsid w:val="000C2B95"/>
    <w:rsid w:val="000C660C"/>
    <w:rsid w:val="000D10C2"/>
    <w:rsid w:val="000D34B5"/>
    <w:rsid w:val="000D446E"/>
    <w:rsid w:val="000D4711"/>
    <w:rsid w:val="000E002C"/>
    <w:rsid w:val="000E05B5"/>
    <w:rsid w:val="000E5D45"/>
    <w:rsid w:val="000E6F40"/>
    <w:rsid w:val="000E704C"/>
    <w:rsid w:val="000F2E30"/>
    <w:rsid w:val="000F4D91"/>
    <w:rsid w:val="00101EBC"/>
    <w:rsid w:val="00102A40"/>
    <w:rsid w:val="00103A54"/>
    <w:rsid w:val="001060C5"/>
    <w:rsid w:val="00106AF3"/>
    <w:rsid w:val="001077E2"/>
    <w:rsid w:val="00112BDD"/>
    <w:rsid w:val="00123395"/>
    <w:rsid w:val="0012341E"/>
    <w:rsid w:val="001270FB"/>
    <w:rsid w:val="00132256"/>
    <w:rsid w:val="00134397"/>
    <w:rsid w:val="001365ED"/>
    <w:rsid w:val="001412EB"/>
    <w:rsid w:val="001418F5"/>
    <w:rsid w:val="001420CA"/>
    <w:rsid w:val="001439EC"/>
    <w:rsid w:val="001530A2"/>
    <w:rsid w:val="001609CC"/>
    <w:rsid w:val="00171958"/>
    <w:rsid w:val="0017197B"/>
    <w:rsid w:val="00190F20"/>
    <w:rsid w:val="0019142F"/>
    <w:rsid w:val="00192458"/>
    <w:rsid w:val="00194275"/>
    <w:rsid w:val="001A4514"/>
    <w:rsid w:val="001B3D40"/>
    <w:rsid w:val="001C01F8"/>
    <w:rsid w:val="001C04CE"/>
    <w:rsid w:val="001C126C"/>
    <w:rsid w:val="001C4465"/>
    <w:rsid w:val="001D3A23"/>
    <w:rsid w:val="001E03DC"/>
    <w:rsid w:val="001E03E4"/>
    <w:rsid w:val="001E205F"/>
    <w:rsid w:val="001F50FF"/>
    <w:rsid w:val="002007D3"/>
    <w:rsid w:val="00201B71"/>
    <w:rsid w:val="00205CDF"/>
    <w:rsid w:val="00207D93"/>
    <w:rsid w:val="002105C6"/>
    <w:rsid w:val="0021154B"/>
    <w:rsid w:val="0021264B"/>
    <w:rsid w:val="0022025F"/>
    <w:rsid w:val="002243F1"/>
    <w:rsid w:val="00230285"/>
    <w:rsid w:val="0023385C"/>
    <w:rsid w:val="0023525E"/>
    <w:rsid w:val="00237298"/>
    <w:rsid w:val="00251CCE"/>
    <w:rsid w:val="002553B3"/>
    <w:rsid w:val="00255586"/>
    <w:rsid w:val="00264A4C"/>
    <w:rsid w:val="00264CA3"/>
    <w:rsid w:val="00272823"/>
    <w:rsid w:val="002804C5"/>
    <w:rsid w:val="0029219C"/>
    <w:rsid w:val="00293653"/>
    <w:rsid w:val="002A2899"/>
    <w:rsid w:val="002A504A"/>
    <w:rsid w:val="002C0ECB"/>
    <w:rsid w:val="002C16CD"/>
    <w:rsid w:val="002C22DE"/>
    <w:rsid w:val="002D10CE"/>
    <w:rsid w:val="002D27D5"/>
    <w:rsid w:val="002D5B17"/>
    <w:rsid w:val="002E08A1"/>
    <w:rsid w:val="002E62F1"/>
    <w:rsid w:val="002F7F17"/>
    <w:rsid w:val="00302843"/>
    <w:rsid w:val="003040EB"/>
    <w:rsid w:val="00307A8C"/>
    <w:rsid w:val="00307CED"/>
    <w:rsid w:val="00312659"/>
    <w:rsid w:val="00322CCA"/>
    <w:rsid w:val="00322E35"/>
    <w:rsid w:val="00326141"/>
    <w:rsid w:val="0032617C"/>
    <w:rsid w:val="003311C6"/>
    <w:rsid w:val="00332AD1"/>
    <w:rsid w:val="00334189"/>
    <w:rsid w:val="0033527E"/>
    <w:rsid w:val="00337D05"/>
    <w:rsid w:val="00340D8B"/>
    <w:rsid w:val="00343EA1"/>
    <w:rsid w:val="00344CB7"/>
    <w:rsid w:val="00345A5A"/>
    <w:rsid w:val="00352918"/>
    <w:rsid w:val="003618A5"/>
    <w:rsid w:val="003624BF"/>
    <w:rsid w:val="00364953"/>
    <w:rsid w:val="00366934"/>
    <w:rsid w:val="00371EAA"/>
    <w:rsid w:val="00372321"/>
    <w:rsid w:val="00385C3F"/>
    <w:rsid w:val="003908BD"/>
    <w:rsid w:val="00392B1F"/>
    <w:rsid w:val="00394954"/>
    <w:rsid w:val="003A2759"/>
    <w:rsid w:val="003A2F6F"/>
    <w:rsid w:val="003A7243"/>
    <w:rsid w:val="003B478F"/>
    <w:rsid w:val="003B4C0A"/>
    <w:rsid w:val="003C3C98"/>
    <w:rsid w:val="003C5804"/>
    <w:rsid w:val="003C7114"/>
    <w:rsid w:val="003D149E"/>
    <w:rsid w:val="003F5F46"/>
    <w:rsid w:val="003F67A4"/>
    <w:rsid w:val="003F7658"/>
    <w:rsid w:val="00402528"/>
    <w:rsid w:val="004116FF"/>
    <w:rsid w:val="00422BC4"/>
    <w:rsid w:val="004253A7"/>
    <w:rsid w:val="00426974"/>
    <w:rsid w:val="004409A6"/>
    <w:rsid w:val="004433ED"/>
    <w:rsid w:val="00443701"/>
    <w:rsid w:val="00443E06"/>
    <w:rsid w:val="00444094"/>
    <w:rsid w:val="00445CE3"/>
    <w:rsid w:val="00447486"/>
    <w:rsid w:val="00450419"/>
    <w:rsid w:val="00451897"/>
    <w:rsid w:val="00456F9D"/>
    <w:rsid w:val="004624DE"/>
    <w:rsid w:val="00462F6C"/>
    <w:rsid w:val="004660DC"/>
    <w:rsid w:val="00472D32"/>
    <w:rsid w:val="004740AB"/>
    <w:rsid w:val="0049369F"/>
    <w:rsid w:val="004A13E8"/>
    <w:rsid w:val="004A3ED7"/>
    <w:rsid w:val="004B67C3"/>
    <w:rsid w:val="004C10A3"/>
    <w:rsid w:val="004C1B87"/>
    <w:rsid w:val="004C3795"/>
    <w:rsid w:val="004C465D"/>
    <w:rsid w:val="004C59FA"/>
    <w:rsid w:val="004C790B"/>
    <w:rsid w:val="004D48A9"/>
    <w:rsid w:val="004E14EA"/>
    <w:rsid w:val="004E171D"/>
    <w:rsid w:val="004E1FC5"/>
    <w:rsid w:val="004E2A70"/>
    <w:rsid w:val="004E42E7"/>
    <w:rsid w:val="004E5152"/>
    <w:rsid w:val="004F44DD"/>
    <w:rsid w:val="004F4A8B"/>
    <w:rsid w:val="00500A21"/>
    <w:rsid w:val="00502905"/>
    <w:rsid w:val="00506270"/>
    <w:rsid w:val="0051046E"/>
    <w:rsid w:val="0051249D"/>
    <w:rsid w:val="005201A2"/>
    <w:rsid w:val="00520910"/>
    <w:rsid w:val="0052546A"/>
    <w:rsid w:val="005266EC"/>
    <w:rsid w:val="0053021B"/>
    <w:rsid w:val="00533E89"/>
    <w:rsid w:val="00534EB1"/>
    <w:rsid w:val="0053754B"/>
    <w:rsid w:val="00544527"/>
    <w:rsid w:val="00544F18"/>
    <w:rsid w:val="00546715"/>
    <w:rsid w:val="00550711"/>
    <w:rsid w:val="00552A1F"/>
    <w:rsid w:val="00554747"/>
    <w:rsid w:val="00555927"/>
    <w:rsid w:val="00564575"/>
    <w:rsid w:val="005648AD"/>
    <w:rsid w:val="005654B8"/>
    <w:rsid w:val="00566587"/>
    <w:rsid w:val="005703DF"/>
    <w:rsid w:val="005707CD"/>
    <w:rsid w:val="00573487"/>
    <w:rsid w:val="005749AE"/>
    <w:rsid w:val="00575363"/>
    <w:rsid w:val="00575A4B"/>
    <w:rsid w:val="00580863"/>
    <w:rsid w:val="0058565A"/>
    <w:rsid w:val="00591A04"/>
    <w:rsid w:val="005A017C"/>
    <w:rsid w:val="005A19FC"/>
    <w:rsid w:val="005A4BAC"/>
    <w:rsid w:val="005A72DB"/>
    <w:rsid w:val="005B3EEC"/>
    <w:rsid w:val="005B7EAE"/>
    <w:rsid w:val="005C0C46"/>
    <w:rsid w:val="005C260E"/>
    <w:rsid w:val="005C6035"/>
    <w:rsid w:val="005C69CA"/>
    <w:rsid w:val="005D0A65"/>
    <w:rsid w:val="005D16A6"/>
    <w:rsid w:val="005D27CE"/>
    <w:rsid w:val="005D5B2E"/>
    <w:rsid w:val="005E2699"/>
    <w:rsid w:val="005F3696"/>
    <w:rsid w:val="00603CA0"/>
    <w:rsid w:val="00604D61"/>
    <w:rsid w:val="00612CA2"/>
    <w:rsid w:val="00613085"/>
    <w:rsid w:val="0062175E"/>
    <w:rsid w:val="00622075"/>
    <w:rsid w:val="00623EA5"/>
    <w:rsid w:val="0062780E"/>
    <w:rsid w:val="00627E54"/>
    <w:rsid w:val="006322E8"/>
    <w:rsid w:val="006419DC"/>
    <w:rsid w:val="0064341D"/>
    <w:rsid w:val="00645CAE"/>
    <w:rsid w:val="00650EAA"/>
    <w:rsid w:val="00660CE8"/>
    <w:rsid w:val="00663363"/>
    <w:rsid w:val="006677EB"/>
    <w:rsid w:val="00676809"/>
    <w:rsid w:val="00681E55"/>
    <w:rsid w:val="00684754"/>
    <w:rsid w:val="00686093"/>
    <w:rsid w:val="006879F0"/>
    <w:rsid w:val="00690B20"/>
    <w:rsid w:val="006932C2"/>
    <w:rsid w:val="00693C7E"/>
    <w:rsid w:val="006A11FD"/>
    <w:rsid w:val="006A1217"/>
    <w:rsid w:val="006A1725"/>
    <w:rsid w:val="006A17EC"/>
    <w:rsid w:val="006A2CE4"/>
    <w:rsid w:val="006A52B0"/>
    <w:rsid w:val="006A5E38"/>
    <w:rsid w:val="006B044C"/>
    <w:rsid w:val="006B7B5B"/>
    <w:rsid w:val="006C217F"/>
    <w:rsid w:val="006C259B"/>
    <w:rsid w:val="006C7017"/>
    <w:rsid w:val="006C7A86"/>
    <w:rsid w:val="006D63EC"/>
    <w:rsid w:val="006D78F7"/>
    <w:rsid w:val="006E02DC"/>
    <w:rsid w:val="006E5B1E"/>
    <w:rsid w:val="006E7D15"/>
    <w:rsid w:val="00705425"/>
    <w:rsid w:val="0070549B"/>
    <w:rsid w:val="00706380"/>
    <w:rsid w:val="00706C1E"/>
    <w:rsid w:val="0071187D"/>
    <w:rsid w:val="007137A9"/>
    <w:rsid w:val="00713C1D"/>
    <w:rsid w:val="007140A7"/>
    <w:rsid w:val="0072197D"/>
    <w:rsid w:val="00722DD3"/>
    <w:rsid w:val="00723620"/>
    <w:rsid w:val="00723D28"/>
    <w:rsid w:val="00724366"/>
    <w:rsid w:val="00730A71"/>
    <w:rsid w:val="00731A26"/>
    <w:rsid w:val="007352C7"/>
    <w:rsid w:val="007359F4"/>
    <w:rsid w:val="00736F87"/>
    <w:rsid w:val="00740468"/>
    <w:rsid w:val="00742828"/>
    <w:rsid w:val="00743025"/>
    <w:rsid w:val="00743B7E"/>
    <w:rsid w:val="00750A9A"/>
    <w:rsid w:val="007515A5"/>
    <w:rsid w:val="00754236"/>
    <w:rsid w:val="0075427F"/>
    <w:rsid w:val="00757EC4"/>
    <w:rsid w:val="00767CED"/>
    <w:rsid w:val="00767FEC"/>
    <w:rsid w:val="00777500"/>
    <w:rsid w:val="007816F1"/>
    <w:rsid w:val="00782DB6"/>
    <w:rsid w:val="00783CBF"/>
    <w:rsid w:val="00793293"/>
    <w:rsid w:val="007A1798"/>
    <w:rsid w:val="007A1C4C"/>
    <w:rsid w:val="007A4F30"/>
    <w:rsid w:val="007A4F52"/>
    <w:rsid w:val="007B2A9C"/>
    <w:rsid w:val="007B37E5"/>
    <w:rsid w:val="007B54A4"/>
    <w:rsid w:val="007C254F"/>
    <w:rsid w:val="007C4367"/>
    <w:rsid w:val="007D07D0"/>
    <w:rsid w:val="007D29C7"/>
    <w:rsid w:val="007D484D"/>
    <w:rsid w:val="007D6E5A"/>
    <w:rsid w:val="007E2846"/>
    <w:rsid w:val="007E48F1"/>
    <w:rsid w:val="007E4E51"/>
    <w:rsid w:val="007E5817"/>
    <w:rsid w:val="007F0EE3"/>
    <w:rsid w:val="007F2AF2"/>
    <w:rsid w:val="007F6654"/>
    <w:rsid w:val="00806B13"/>
    <w:rsid w:val="0080784A"/>
    <w:rsid w:val="0081166D"/>
    <w:rsid w:val="00822629"/>
    <w:rsid w:val="00822BFC"/>
    <w:rsid w:val="0082355D"/>
    <w:rsid w:val="00832F1B"/>
    <w:rsid w:val="00837375"/>
    <w:rsid w:val="00841B80"/>
    <w:rsid w:val="00845D12"/>
    <w:rsid w:val="00847A59"/>
    <w:rsid w:val="00851685"/>
    <w:rsid w:val="008578A0"/>
    <w:rsid w:val="008578EE"/>
    <w:rsid w:val="008733BB"/>
    <w:rsid w:val="008745AA"/>
    <w:rsid w:val="00875ECD"/>
    <w:rsid w:val="008822B3"/>
    <w:rsid w:val="00883E41"/>
    <w:rsid w:val="00883EB8"/>
    <w:rsid w:val="0089165A"/>
    <w:rsid w:val="00892B55"/>
    <w:rsid w:val="00892EB7"/>
    <w:rsid w:val="008933F2"/>
    <w:rsid w:val="00897B61"/>
    <w:rsid w:val="008A29E2"/>
    <w:rsid w:val="008A2D0C"/>
    <w:rsid w:val="008A460B"/>
    <w:rsid w:val="008A73AA"/>
    <w:rsid w:val="008B28CE"/>
    <w:rsid w:val="008B51F4"/>
    <w:rsid w:val="008B59FB"/>
    <w:rsid w:val="008B6E80"/>
    <w:rsid w:val="008B7547"/>
    <w:rsid w:val="008C1BB6"/>
    <w:rsid w:val="008C28A6"/>
    <w:rsid w:val="008C4B48"/>
    <w:rsid w:val="008C6035"/>
    <w:rsid w:val="008D0BAE"/>
    <w:rsid w:val="008D115B"/>
    <w:rsid w:val="008D7769"/>
    <w:rsid w:val="008E07EE"/>
    <w:rsid w:val="008E1867"/>
    <w:rsid w:val="008E434F"/>
    <w:rsid w:val="008E5454"/>
    <w:rsid w:val="008E5EDB"/>
    <w:rsid w:val="008F083B"/>
    <w:rsid w:val="008F1D49"/>
    <w:rsid w:val="008F4913"/>
    <w:rsid w:val="008F4D35"/>
    <w:rsid w:val="008F6835"/>
    <w:rsid w:val="00907DAF"/>
    <w:rsid w:val="009102EA"/>
    <w:rsid w:val="009105F5"/>
    <w:rsid w:val="00910E52"/>
    <w:rsid w:val="00912DBA"/>
    <w:rsid w:val="00913318"/>
    <w:rsid w:val="009134EA"/>
    <w:rsid w:val="009158CD"/>
    <w:rsid w:val="00920E17"/>
    <w:rsid w:val="00925818"/>
    <w:rsid w:val="00932400"/>
    <w:rsid w:val="00932CED"/>
    <w:rsid w:val="0093402A"/>
    <w:rsid w:val="009350FC"/>
    <w:rsid w:val="00935993"/>
    <w:rsid w:val="00944688"/>
    <w:rsid w:val="0094735F"/>
    <w:rsid w:val="00954F03"/>
    <w:rsid w:val="0096551D"/>
    <w:rsid w:val="009675DD"/>
    <w:rsid w:val="0096771E"/>
    <w:rsid w:val="0097046D"/>
    <w:rsid w:val="00986F8D"/>
    <w:rsid w:val="009917CA"/>
    <w:rsid w:val="00991EE1"/>
    <w:rsid w:val="009973F6"/>
    <w:rsid w:val="00997D72"/>
    <w:rsid w:val="009A02EF"/>
    <w:rsid w:val="009A4A86"/>
    <w:rsid w:val="009B5AF7"/>
    <w:rsid w:val="009C09C2"/>
    <w:rsid w:val="009C4401"/>
    <w:rsid w:val="009C4AEA"/>
    <w:rsid w:val="009C6DEE"/>
    <w:rsid w:val="009C7971"/>
    <w:rsid w:val="009D00DD"/>
    <w:rsid w:val="009D58C0"/>
    <w:rsid w:val="009D7F2A"/>
    <w:rsid w:val="009E0145"/>
    <w:rsid w:val="009E092F"/>
    <w:rsid w:val="009E762B"/>
    <w:rsid w:val="009F1B19"/>
    <w:rsid w:val="009F2BE9"/>
    <w:rsid w:val="00A01615"/>
    <w:rsid w:val="00A06D32"/>
    <w:rsid w:val="00A127CB"/>
    <w:rsid w:val="00A14275"/>
    <w:rsid w:val="00A17E99"/>
    <w:rsid w:val="00A2003B"/>
    <w:rsid w:val="00A20685"/>
    <w:rsid w:val="00A21AE0"/>
    <w:rsid w:val="00A2610A"/>
    <w:rsid w:val="00A26C7B"/>
    <w:rsid w:val="00A324B3"/>
    <w:rsid w:val="00A46658"/>
    <w:rsid w:val="00A47530"/>
    <w:rsid w:val="00A504B3"/>
    <w:rsid w:val="00A523CC"/>
    <w:rsid w:val="00A5778D"/>
    <w:rsid w:val="00A7432B"/>
    <w:rsid w:val="00A77E82"/>
    <w:rsid w:val="00A82DBB"/>
    <w:rsid w:val="00A84974"/>
    <w:rsid w:val="00A84AEF"/>
    <w:rsid w:val="00A92E4D"/>
    <w:rsid w:val="00A973EF"/>
    <w:rsid w:val="00AA3DFC"/>
    <w:rsid w:val="00AB13FC"/>
    <w:rsid w:val="00AB1859"/>
    <w:rsid w:val="00AB415C"/>
    <w:rsid w:val="00AB7E38"/>
    <w:rsid w:val="00AC1DF5"/>
    <w:rsid w:val="00AC2F2F"/>
    <w:rsid w:val="00AC6689"/>
    <w:rsid w:val="00AD32F0"/>
    <w:rsid w:val="00AD34D6"/>
    <w:rsid w:val="00AD6C27"/>
    <w:rsid w:val="00AD71D1"/>
    <w:rsid w:val="00AE20CC"/>
    <w:rsid w:val="00AE3BF9"/>
    <w:rsid w:val="00AE45EA"/>
    <w:rsid w:val="00AE71A9"/>
    <w:rsid w:val="00AF5BFE"/>
    <w:rsid w:val="00AF75C6"/>
    <w:rsid w:val="00B0124B"/>
    <w:rsid w:val="00B02CA6"/>
    <w:rsid w:val="00B36A3C"/>
    <w:rsid w:val="00B3776B"/>
    <w:rsid w:val="00B41984"/>
    <w:rsid w:val="00B41B17"/>
    <w:rsid w:val="00B454A6"/>
    <w:rsid w:val="00B46859"/>
    <w:rsid w:val="00B4734A"/>
    <w:rsid w:val="00B609CE"/>
    <w:rsid w:val="00B62849"/>
    <w:rsid w:val="00B67150"/>
    <w:rsid w:val="00B71363"/>
    <w:rsid w:val="00B76A38"/>
    <w:rsid w:val="00B80780"/>
    <w:rsid w:val="00B869E4"/>
    <w:rsid w:val="00B93AD8"/>
    <w:rsid w:val="00BA102E"/>
    <w:rsid w:val="00BA64DF"/>
    <w:rsid w:val="00BB1C60"/>
    <w:rsid w:val="00BB6C2A"/>
    <w:rsid w:val="00BC6A56"/>
    <w:rsid w:val="00BD0BFA"/>
    <w:rsid w:val="00BD37DE"/>
    <w:rsid w:val="00BD69FE"/>
    <w:rsid w:val="00BD7572"/>
    <w:rsid w:val="00BE0F82"/>
    <w:rsid w:val="00BF38C7"/>
    <w:rsid w:val="00C04C8A"/>
    <w:rsid w:val="00C061D4"/>
    <w:rsid w:val="00C076BD"/>
    <w:rsid w:val="00C12B6A"/>
    <w:rsid w:val="00C133D4"/>
    <w:rsid w:val="00C143CA"/>
    <w:rsid w:val="00C14D52"/>
    <w:rsid w:val="00C22B1D"/>
    <w:rsid w:val="00C243F6"/>
    <w:rsid w:val="00C26B44"/>
    <w:rsid w:val="00C30604"/>
    <w:rsid w:val="00C31E79"/>
    <w:rsid w:val="00C32270"/>
    <w:rsid w:val="00C32AEE"/>
    <w:rsid w:val="00C35019"/>
    <w:rsid w:val="00C620C7"/>
    <w:rsid w:val="00C629F9"/>
    <w:rsid w:val="00C63620"/>
    <w:rsid w:val="00C63734"/>
    <w:rsid w:val="00C64F4F"/>
    <w:rsid w:val="00C739A6"/>
    <w:rsid w:val="00C80DA0"/>
    <w:rsid w:val="00C85426"/>
    <w:rsid w:val="00C95BFD"/>
    <w:rsid w:val="00C960CB"/>
    <w:rsid w:val="00CA3344"/>
    <w:rsid w:val="00CA377B"/>
    <w:rsid w:val="00CA43A4"/>
    <w:rsid w:val="00CB72AC"/>
    <w:rsid w:val="00CB7438"/>
    <w:rsid w:val="00CC444C"/>
    <w:rsid w:val="00CC6F39"/>
    <w:rsid w:val="00CD1916"/>
    <w:rsid w:val="00CD192C"/>
    <w:rsid w:val="00CD69A6"/>
    <w:rsid w:val="00CE0832"/>
    <w:rsid w:val="00CE12B2"/>
    <w:rsid w:val="00CE4FCC"/>
    <w:rsid w:val="00CE5971"/>
    <w:rsid w:val="00CE6FCA"/>
    <w:rsid w:val="00CF1FD7"/>
    <w:rsid w:val="00CF58CF"/>
    <w:rsid w:val="00D002EA"/>
    <w:rsid w:val="00D008B0"/>
    <w:rsid w:val="00D00F1B"/>
    <w:rsid w:val="00D063F4"/>
    <w:rsid w:val="00D06787"/>
    <w:rsid w:val="00D10C1E"/>
    <w:rsid w:val="00D11175"/>
    <w:rsid w:val="00D1177D"/>
    <w:rsid w:val="00D14C0A"/>
    <w:rsid w:val="00D14F28"/>
    <w:rsid w:val="00D16CD3"/>
    <w:rsid w:val="00D1736C"/>
    <w:rsid w:val="00D21009"/>
    <w:rsid w:val="00D24CE5"/>
    <w:rsid w:val="00D33987"/>
    <w:rsid w:val="00D33E5D"/>
    <w:rsid w:val="00D35D05"/>
    <w:rsid w:val="00D363AD"/>
    <w:rsid w:val="00D37CE3"/>
    <w:rsid w:val="00D37E1E"/>
    <w:rsid w:val="00D40C12"/>
    <w:rsid w:val="00D41B90"/>
    <w:rsid w:val="00D42863"/>
    <w:rsid w:val="00D42E9D"/>
    <w:rsid w:val="00D44738"/>
    <w:rsid w:val="00D4738F"/>
    <w:rsid w:val="00D52B05"/>
    <w:rsid w:val="00D52FC9"/>
    <w:rsid w:val="00D55505"/>
    <w:rsid w:val="00D56992"/>
    <w:rsid w:val="00D60B50"/>
    <w:rsid w:val="00D7456A"/>
    <w:rsid w:val="00D75CA3"/>
    <w:rsid w:val="00D76E25"/>
    <w:rsid w:val="00D7790A"/>
    <w:rsid w:val="00D827A6"/>
    <w:rsid w:val="00D830DD"/>
    <w:rsid w:val="00D8479A"/>
    <w:rsid w:val="00D848C7"/>
    <w:rsid w:val="00D90C2E"/>
    <w:rsid w:val="00D9127D"/>
    <w:rsid w:val="00D97EA0"/>
    <w:rsid w:val="00DA0C78"/>
    <w:rsid w:val="00DA5184"/>
    <w:rsid w:val="00DA596F"/>
    <w:rsid w:val="00DB14A9"/>
    <w:rsid w:val="00DB346C"/>
    <w:rsid w:val="00DB623D"/>
    <w:rsid w:val="00DC4644"/>
    <w:rsid w:val="00DD038C"/>
    <w:rsid w:val="00DD2197"/>
    <w:rsid w:val="00DD69E8"/>
    <w:rsid w:val="00DD6FB1"/>
    <w:rsid w:val="00DE15C0"/>
    <w:rsid w:val="00DF38FB"/>
    <w:rsid w:val="00DF4DEC"/>
    <w:rsid w:val="00DF7B09"/>
    <w:rsid w:val="00DF7EBC"/>
    <w:rsid w:val="00E11197"/>
    <w:rsid w:val="00E11C93"/>
    <w:rsid w:val="00E1205B"/>
    <w:rsid w:val="00E13A08"/>
    <w:rsid w:val="00E21C29"/>
    <w:rsid w:val="00E27E17"/>
    <w:rsid w:val="00E35C9D"/>
    <w:rsid w:val="00E3690E"/>
    <w:rsid w:val="00E37851"/>
    <w:rsid w:val="00E4196A"/>
    <w:rsid w:val="00E42073"/>
    <w:rsid w:val="00E503E0"/>
    <w:rsid w:val="00E51B2D"/>
    <w:rsid w:val="00E52DDE"/>
    <w:rsid w:val="00E54E88"/>
    <w:rsid w:val="00E54EAC"/>
    <w:rsid w:val="00E55439"/>
    <w:rsid w:val="00E60ACD"/>
    <w:rsid w:val="00E611EA"/>
    <w:rsid w:val="00E6186F"/>
    <w:rsid w:val="00E63550"/>
    <w:rsid w:val="00E66EB2"/>
    <w:rsid w:val="00E70519"/>
    <w:rsid w:val="00E7386E"/>
    <w:rsid w:val="00E82BB8"/>
    <w:rsid w:val="00E93565"/>
    <w:rsid w:val="00E9424E"/>
    <w:rsid w:val="00EA2814"/>
    <w:rsid w:val="00EA576C"/>
    <w:rsid w:val="00EB0831"/>
    <w:rsid w:val="00EB2387"/>
    <w:rsid w:val="00EB44FD"/>
    <w:rsid w:val="00EB4B19"/>
    <w:rsid w:val="00EB5863"/>
    <w:rsid w:val="00EB72C0"/>
    <w:rsid w:val="00EB7462"/>
    <w:rsid w:val="00EC056D"/>
    <w:rsid w:val="00EC0A73"/>
    <w:rsid w:val="00EC1E7D"/>
    <w:rsid w:val="00EC26E7"/>
    <w:rsid w:val="00EC2FE3"/>
    <w:rsid w:val="00EC335D"/>
    <w:rsid w:val="00EC3FB7"/>
    <w:rsid w:val="00ED0F32"/>
    <w:rsid w:val="00ED60CD"/>
    <w:rsid w:val="00ED7E91"/>
    <w:rsid w:val="00EE2D9A"/>
    <w:rsid w:val="00EE6F42"/>
    <w:rsid w:val="00EF28A3"/>
    <w:rsid w:val="00F00E3B"/>
    <w:rsid w:val="00F04FE3"/>
    <w:rsid w:val="00F1206B"/>
    <w:rsid w:val="00F158FE"/>
    <w:rsid w:val="00F20FE2"/>
    <w:rsid w:val="00F21DF8"/>
    <w:rsid w:val="00F279D9"/>
    <w:rsid w:val="00F33703"/>
    <w:rsid w:val="00F458C2"/>
    <w:rsid w:val="00F45D58"/>
    <w:rsid w:val="00F464FD"/>
    <w:rsid w:val="00F51D4A"/>
    <w:rsid w:val="00F541CB"/>
    <w:rsid w:val="00F557FE"/>
    <w:rsid w:val="00F57056"/>
    <w:rsid w:val="00F622DA"/>
    <w:rsid w:val="00F63078"/>
    <w:rsid w:val="00F70240"/>
    <w:rsid w:val="00F757C9"/>
    <w:rsid w:val="00F76F89"/>
    <w:rsid w:val="00F81A6F"/>
    <w:rsid w:val="00F85A7B"/>
    <w:rsid w:val="00F86EAA"/>
    <w:rsid w:val="00F87D24"/>
    <w:rsid w:val="00F910AE"/>
    <w:rsid w:val="00F9155E"/>
    <w:rsid w:val="00F937E1"/>
    <w:rsid w:val="00F9507F"/>
    <w:rsid w:val="00F95E64"/>
    <w:rsid w:val="00FA0CE1"/>
    <w:rsid w:val="00FA3CB9"/>
    <w:rsid w:val="00FB2B97"/>
    <w:rsid w:val="00FC19A5"/>
    <w:rsid w:val="00FC368B"/>
    <w:rsid w:val="00FC6525"/>
    <w:rsid w:val="00FC76C0"/>
    <w:rsid w:val="00FD3118"/>
    <w:rsid w:val="00FD4DF6"/>
    <w:rsid w:val="00FD4ECA"/>
    <w:rsid w:val="00FD7169"/>
    <w:rsid w:val="00FD7968"/>
    <w:rsid w:val="00FD7BE4"/>
    <w:rsid w:val="00FD7D34"/>
    <w:rsid w:val="00FE2D04"/>
    <w:rsid w:val="00FF2840"/>
    <w:rsid w:val="00FF38FD"/>
    <w:rsid w:val="00FF39A0"/>
    <w:rsid w:val="00FF4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GB" w:eastAsia="ar-SA"/>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21"/>
      </w:numPr>
      <w:ind w:left="1440" w:firstLine="0"/>
      <w:jc w:val="both"/>
      <w:outlineLvl w:val="2"/>
    </w:pPr>
    <w:rPr>
      <w:b/>
      <w:sz w:val="28"/>
      <w:szCs w:val="20"/>
      <w:u w:val="single"/>
      <w:lang w:val="en-US"/>
    </w:rPr>
  </w:style>
  <w:style w:type="paragraph" w:styleId="Heading4">
    <w:name w:val="heading 4"/>
    <w:basedOn w:val="Normal"/>
    <w:next w:val="Normal"/>
    <w:qFormat/>
    <w:pPr>
      <w:keepNext/>
      <w:numPr>
        <w:ilvl w:val="3"/>
        <w:numId w:val="21"/>
      </w:numPr>
      <w:jc w:val="both"/>
      <w:outlineLvl w:val="3"/>
    </w:pPr>
    <w:rPr>
      <w:b/>
      <w:sz w:val="28"/>
      <w:szCs w:val="20"/>
      <w:u w:val="single"/>
      <w:lang w:val="en-US"/>
    </w:rPr>
  </w:style>
  <w:style w:type="paragraph" w:styleId="Heading9">
    <w:name w:val="heading 9"/>
    <w:basedOn w:val="Normal"/>
    <w:next w:val="Normal"/>
    <w:qFormat/>
    <w:pPr>
      <w:keepNext/>
      <w:jc w:val="both"/>
      <w:outlineLvl w:val="8"/>
    </w:pPr>
    <w:rPr>
      <w:b/>
      <w:bCs/>
      <w:sz w:val="20"/>
      <w:szCs w:val="20"/>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7z0">
    <w:name w:val="WW8Num17z0"/>
    <w:rPr>
      <w:rFonts w:ascii="Symbol" w:hAnsi="Symbol"/>
      <w:sz w:val="16"/>
      <w:szCs w:val="16"/>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Wingdings" w:hAnsi="Wingdings"/>
    </w:rPr>
  </w:style>
  <w:style w:type="character" w:customStyle="1" w:styleId="WW8Num23z1">
    <w:name w:val="WW8Num23z1"/>
    <w:rPr>
      <w:rFonts w:ascii="Courier New" w:hAnsi="Courier New"/>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rPr>
  </w:style>
  <w:style w:type="character" w:customStyle="1" w:styleId="WW8Num25z1">
    <w:name w:val="WW8Num25z1"/>
    <w:rPr>
      <w:rFonts w:ascii="Courier New" w:hAnsi="Courier New"/>
    </w:rPr>
  </w:style>
  <w:style w:type="character" w:customStyle="1" w:styleId="WW8Num25z3">
    <w:name w:val="WW8Num25z3"/>
    <w:rPr>
      <w:rFonts w:ascii="Symbol" w:hAnsi="Symbol"/>
    </w:rPr>
  </w:style>
  <w:style w:type="character" w:customStyle="1" w:styleId="WW8Num26z0">
    <w:name w:val="WW8Num26z0"/>
    <w:rPr>
      <w:rFonts w:ascii="Wingdings" w:hAnsi="Wingdings"/>
    </w:rPr>
  </w:style>
  <w:style w:type="character" w:customStyle="1" w:styleId="WW8Num26z1">
    <w:name w:val="WW8Num26z1"/>
    <w:rPr>
      <w:rFonts w:ascii="Courier New" w:hAnsi="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rPr>
  </w:style>
  <w:style w:type="character" w:customStyle="1" w:styleId="WW8Num28z3">
    <w:name w:val="WW8Num28z3"/>
    <w:rPr>
      <w:rFonts w:ascii="Symbol" w:hAnsi="Symbol"/>
    </w:rPr>
  </w:style>
  <w:style w:type="character" w:customStyle="1" w:styleId="WW8Num29z0">
    <w:name w:val="WW8Num29z0"/>
    <w:rPr>
      <w:rFonts w:ascii="Wingdings" w:hAnsi="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rPr>
  </w:style>
  <w:style w:type="character" w:customStyle="1" w:styleId="WW8Num30z0">
    <w:name w:val="WW8Num30z0"/>
    <w:rPr>
      <w:rFonts w:ascii="Wingdings" w:hAnsi="Wingdings"/>
    </w:rPr>
  </w:style>
  <w:style w:type="character" w:customStyle="1" w:styleId="WW8Num30z1">
    <w:name w:val="WW8Num30z1"/>
    <w:rPr>
      <w:rFonts w:ascii="Courier New" w:hAnsi="Courier New"/>
    </w:rPr>
  </w:style>
  <w:style w:type="character" w:customStyle="1" w:styleId="WW8Num30z3">
    <w:name w:val="WW8Num30z3"/>
    <w:rPr>
      <w:rFonts w:ascii="Symbol" w:hAnsi="Symbol"/>
    </w:rPr>
  </w:style>
  <w:style w:type="character" w:customStyle="1" w:styleId="WW8Num31z0">
    <w:name w:val="WW8Num31z0"/>
    <w:rPr>
      <w:rFonts w:ascii="Wingdings" w:hAnsi="Wingdings"/>
    </w:rPr>
  </w:style>
  <w:style w:type="character" w:customStyle="1" w:styleId="WW8Num31z1">
    <w:name w:val="WW8Num31z1"/>
    <w:rPr>
      <w:rFonts w:ascii="Courier New" w:hAnsi="Courier New"/>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rPr>
  </w:style>
  <w:style w:type="character" w:customStyle="1" w:styleId="WW8Num32z3">
    <w:name w:val="WW8Num32z3"/>
    <w:rPr>
      <w:rFonts w:ascii="Symbol" w:hAnsi="Symbol"/>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Wingdings" w:hAnsi="Wingdings"/>
    </w:rPr>
  </w:style>
  <w:style w:type="character" w:customStyle="1" w:styleId="WW8Num36z1">
    <w:name w:val="WW8Num36z1"/>
    <w:rPr>
      <w:rFonts w:ascii="Courier New" w:hAnsi="Courier New" w:cs="Courier New"/>
    </w:rPr>
  </w:style>
  <w:style w:type="character" w:customStyle="1" w:styleId="WW8Num36z3">
    <w:name w:val="WW8Num36z3"/>
    <w:rPr>
      <w:rFonts w:ascii="Symbol" w:hAnsi="Symbol"/>
    </w:rPr>
  </w:style>
  <w:style w:type="character" w:customStyle="1" w:styleId="WW8Num37z0">
    <w:name w:val="WW8Num37z0"/>
    <w:rPr>
      <w:rFonts w:ascii="Wingdings" w:hAnsi="Wingdings"/>
    </w:rPr>
  </w:style>
  <w:style w:type="character" w:customStyle="1" w:styleId="WW8Num37z1">
    <w:name w:val="WW8Num37z1"/>
    <w:rPr>
      <w:rFonts w:ascii="Courier New" w:hAnsi="Courier New"/>
    </w:rPr>
  </w:style>
  <w:style w:type="character" w:customStyle="1" w:styleId="WW8Num37z3">
    <w:name w:val="WW8Num37z3"/>
    <w:rPr>
      <w:rFonts w:ascii="Symbol" w:hAnsi="Symbol"/>
    </w:rPr>
  </w:style>
  <w:style w:type="character" w:styleId="Hyperlink">
    <w:name w:val="Hyperlink"/>
    <w:rPr>
      <w:color w:val="0000FF"/>
      <w:u w:val="single"/>
    </w:rPr>
  </w:style>
  <w:style w:type="character" w:customStyle="1" w:styleId="platinolatinoChar">
    <w:name w:val="platino latino Char"/>
    <w:rPr>
      <w:rFonts w:ascii="Palatino Linotype" w:hAnsi="Palatino Linotype"/>
      <w:lang w:val="en-US" w:eastAsia="ar-SA" w:bidi="ar-SA"/>
    </w:rPr>
  </w:style>
  <w:style w:type="character" w:customStyle="1" w:styleId="FooterChar">
    <w:name w:val="Footer Char"/>
    <w:rPr>
      <w:sz w:val="24"/>
      <w:szCs w:val="24"/>
      <w:lang w:val="en-GB"/>
    </w:rPr>
  </w:style>
  <w:style w:type="character" w:customStyle="1" w:styleId="TitleChar">
    <w:name w:val="Title Char"/>
    <w:rPr>
      <w:b/>
    </w:rPr>
  </w:style>
  <w:style w:type="character" w:customStyle="1" w:styleId="normalchar">
    <w:name w:val="normal__char"/>
    <w:basedOn w:val="DefaultParagraph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Tunga"/>
      <w:sz w:val="28"/>
      <w:szCs w:val="28"/>
    </w:rPr>
  </w:style>
  <w:style w:type="paragraph" w:styleId="BodyText">
    <w:name w:val="Body Text"/>
    <w:basedOn w:val="Normal"/>
    <w:pPr>
      <w:spacing w:after="120"/>
    </w:pPr>
  </w:style>
  <w:style w:type="paragraph" w:styleId="List">
    <w:name w:val="List"/>
    <w:basedOn w:val="BodyText"/>
    <w:rPr>
      <w:rFonts w:cs="Tunga"/>
    </w:rPr>
  </w:style>
  <w:style w:type="paragraph" w:styleId="Caption">
    <w:name w:val="caption"/>
    <w:basedOn w:val="Normal"/>
    <w:qFormat/>
    <w:pPr>
      <w:suppressLineNumbers/>
      <w:spacing w:before="120" w:after="120"/>
    </w:pPr>
    <w:rPr>
      <w:rFonts w:cs="Tunga"/>
      <w:i/>
      <w:iCs/>
    </w:rPr>
  </w:style>
  <w:style w:type="paragraph" w:customStyle="1" w:styleId="Index">
    <w:name w:val="Index"/>
    <w:basedOn w:val="Normal"/>
    <w:pPr>
      <w:suppressLineNumbers/>
    </w:pPr>
    <w:rPr>
      <w:rFonts w:cs="Tunga"/>
    </w:rPr>
  </w:style>
  <w:style w:type="paragraph" w:styleId="BalloonText">
    <w:name w:val="Balloon Text"/>
    <w:basedOn w:val="Normal"/>
    <w:rPr>
      <w:rFonts w:ascii="Tahoma" w:hAnsi="Tahoma" w:cs="Tahoma"/>
      <w:sz w:val="16"/>
      <w:szCs w:val="16"/>
    </w:rPr>
  </w:style>
  <w:style w:type="paragraph" w:styleId="BodyText2">
    <w:name w:val="Body Text 2"/>
    <w:basedOn w:val="Normal"/>
    <w:rPr>
      <w:sz w:val="28"/>
      <w:szCs w:val="20"/>
      <w:lang w:val="en-US"/>
    </w:rPr>
  </w:style>
  <w:style w:type="paragraph" w:customStyle="1" w:styleId="platinolatino">
    <w:name w:val="platino latino"/>
    <w:basedOn w:val="Normal"/>
    <w:rPr>
      <w:rFonts w:ascii="Palatino Linotype" w:hAnsi="Palatino Linotype"/>
      <w:sz w:val="20"/>
      <w:szCs w:val="20"/>
      <w:lang w:val="en-US"/>
    </w:rPr>
  </w:style>
  <w:style w:type="paragraph" w:customStyle="1" w:styleId="CharCharCharCharChar">
    <w:name w:val=" Char Char Char Char Char"/>
    <w:basedOn w:val="Normal"/>
    <w:pPr>
      <w:spacing w:before="60" w:after="160" w:line="240" w:lineRule="exact"/>
    </w:pPr>
    <w:rPr>
      <w:rFonts w:ascii="Verdana" w:hAnsi="Verdana" w:cs="Arial"/>
      <w:color w:val="FF00FF"/>
      <w:sz w:val="20"/>
    </w:rPr>
  </w:style>
  <w:style w:type="paragraph" w:customStyle="1" w:styleId="Char">
    <w:name w:val=" Char"/>
    <w:basedOn w:val="Normal"/>
    <w:pPr>
      <w:spacing w:before="60" w:after="160" w:line="240" w:lineRule="exact"/>
    </w:pPr>
    <w:rPr>
      <w:rFonts w:ascii="Verdana" w:hAnsi="Verdana" w:cs="Arial"/>
      <w:color w:val="FF00FF"/>
      <w:sz w:val="20"/>
    </w:rPr>
  </w:style>
  <w:style w:type="paragraph" w:styleId="ListParagraph">
    <w:name w:val="List Paragraph"/>
    <w:basedOn w:val="Normal"/>
    <w:qFormat/>
    <w:pPr>
      <w:ind w:left="720"/>
    </w:pPr>
    <w:rPr>
      <w:lang w:val="en-US"/>
    </w:rPr>
  </w:style>
  <w:style w:type="paragraph" w:styleId="Header">
    <w:name w:val="header"/>
    <w:basedOn w:val="Normal"/>
    <w:pPr>
      <w:tabs>
        <w:tab w:val="center" w:pos="4320"/>
        <w:tab w:val="right" w:pos="8640"/>
      </w:tabs>
    </w:pPr>
    <w:rPr>
      <w:lang w:val="en-US"/>
    </w:rPr>
  </w:style>
  <w:style w:type="paragraph" w:customStyle="1" w:styleId="CharCharCharChar">
    <w:name w:val=" Char Char Char Char"/>
    <w:basedOn w:val="Normal"/>
    <w:pPr>
      <w:spacing w:before="60" w:after="160" w:line="240" w:lineRule="exact"/>
    </w:pPr>
    <w:rPr>
      <w:rFonts w:ascii="Verdana" w:hAnsi="Verdana" w:cs="Arial"/>
      <w:color w:val="FF00FF"/>
      <w:sz w:val="20"/>
    </w:rPr>
  </w:style>
  <w:style w:type="paragraph" w:customStyle="1" w:styleId="CharCharChar1Char">
    <w:name w:val=" Char Char Char1 Char"/>
    <w:basedOn w:val="Normal"/>
    <w:pPr>
      <w:spacing w:before="60" w:after="160" w:line="240" w:lineRule="exact"/>
    </w:pPr>
    <w:rPr>
      <w:rFonts w:ascii="Verdana" w:hAnsi="Verdana" w:cs="Arial"/>
      <w:color w:val="FF00FF"/>
      <w:sz w:val="20"/>
    </w:rPr>
  </w:style>
  <w:style w:type="paragraph" w:styleId="Footer">
    <w:name w:val="footer"/>
    <w:basedOn w:val="Normal"/>
    <w:pPr>
      <w:tabs>
        <w:tab w:val="center" w:pos="4680"/>
        <w:tab w:val="right" w:pos="9360"/>
      </w:tabs>
    </w:pPr>
  </w:style>
  <w:style w:type="paragraph" w:styleId="Title">
    <w:name w:val="Title"/>
    <w:basedOn w:val="Normal"/>
    <w:next w:val="Subtitle"/>
    <w:qFormat/>
    <w:pPr>
      <w:autoSpaceDE w:val="0"/>
      <w:jc w:val="center"/>
    </w:pPr>
    <w:rPr>
      <w:b/>
      <w:sz w:val="20"/>
      <w:szCs w:val="20"/>
      <w:lang w:val="en-US"/>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ashes">
    <w:name w:val="Dashes"/>
    <w:basedOn w:val="Normal"/>
    <w:pPr>
      <w:spacing w:line="320" w:lineRule="exact"/>
    </w:pPr>
    <w:rPr>
      <w:rFonts w:ascii="Garamond" w:hAnsi="Garamond"/>
    </w:rPr>
  </w:style>
  <w:style w:type="character" w:customStyle="1" w:styleId="apple-style-span">
    <w:name w:val="apple-style-span"/>
    <w:basedOn w:val="DefaultParagraphFont"/>
  </w:style>
  <w:style w:type="paragraph" w:customStyle="1" w:styleId="MediumShading1-Accent11">
    <w:name w:val="Medium Shading 1 - Accent 11"/>
    <w:link w:val="MediumShading1-Accent1Char"/>
    <w:pPr>
      <w:tabs>
        <w:tab w:val="left" w:pos="709"/>
      </w:tabs>
      <w:suppressAutoHyphens/>
    </w:pPr>
    <w:rPr>
      <w:rFonts w:ascii="Calibri" w:hAnsi="Calibri"/>
      <w:color w:val="00000A"/>
      <w:kern w:val="1"/>
      <w:sz w:val="22"/>
      <w:szCs w:val="22"/>
      <w:lang w:eastAsia="ar-SA"/>
    </w:rPr>
  </w:style>
  <w:style w:type="character" w:customStyle="1" w:styleId="MediumShading1-Accent1Char">
    <w:name w:val="Medium Shading 1 - Accent 1 Char"/>
    <w:link w:val="MediumShading1-Accent11"/>
    <w:rPr>
      <w:rFonts w:ascii="Calibri" w:hAnsi="Calibri"/>
      <w:color w:val="00000A"/>
      <w:kern w:val="1"/>
      <w:sz w:val="22"/>
      <w:szCs w:val="22"/>
      <w:lang w:eastAsia="ar-SA" w:bidi="ar-SA"/>
    </w:rPr>
  </w:style>
  <w:style w:type="paragraph" w:styleId="ListBullet2">
    <w:name w:val="List Bullet 2"/>
    <w:basedOn w:val="Normal"/>
    <w:pPr>
      <w:numPr>
        <w:numId w:val="1"/>
      </w:numPr>
      <w:suppressAutoHyphens w:val="0"/>
      <w:spacing w:after="200" w:line="276" w:lineRule="auto"/>
      <w:contextualSpacing/>
    </w:pPr>
    <w:rPr>
      <w:rFonts w:ascii="Calibri" w:eastAsia="Calibri" w:hAnsi="Calibri"/>
      <w:sz w:val="22"/>
      <w:szCs w:val="22"/>
      <w:lang w:val="en-US" w:eastAsia="en-US"/>
    </w:rPr>
  </w:style>
  <w:style w:type="paragraph" w:customStyle="1" w:styleId="ExperienceTitleChar">
    <w:name w:val="Experience_Title Char"/>
    <w:basedOn w:val="Normal"/>
    <w:pPr>
      <w:keepNext/>
      <w:widowControl w:val="0"/>
      <w:suppressAutoHyphens w:val="0"/>
      <w:adjustRightInd w:val="0"/>
      <w:spacing w:before="120" w:after="60"/>
      <w:ind w:left="720" w:right="360" w:hanging="360"/>
      <w:jc w:val="both"/>
      <w:textAlignment w:val="baseline"/>
    </w:pPr>
    <w:rPr>
      <w:rFonts w:ascii="Verdana" w:hAnsi="Verdana"/>
      <w:i/>
      <w:sz w:val="20"/>
      <w:szCs w:val="20"/>
      <w:lang w:val="en-US" w:eastAsia="en-US"/>
    </w:rPr>
  </w:style>
  <w:style w:type="character" w:customStyle="1" w:styleId="Heading2Char">
    <w:name w:val="Heading 2 Char"/>
    <w:link w:val="Heading2"/>
    <w:rPr>
      <w:rFonts w:ascii="Cambria" w:eastAsia="Times New Roman" w:hAnsi="Cambria" w:cs="Times New Roman"/>
      <w:b/>
      <w:bCs/>
      <w:i/>
      <w:iCs/>
      <w:sz w:val="28"/>
      <w:szCs w:val="28"/>
      <w:lang w:val="en-GB" w:eastAsia="ar-SA"/>
    </w:rPr>
  </w:style>
  <w:style w:type="character" w:styleId="Strong">
    <w:name w:val="Strong"/>
    <w:qFormat/>
    <w:rPr>
      <w:rFonts w:cs="Times New Roman"/>
      <w:b/>
      <w:bCs/>
    </w:rPr>
  </w:style>
  <w:style w:type="paragraph" w:styleId="NoSpacing">
    <w:name w:val="No Spacing"/>
    <w:qFormat/>
    <w:rPr>
      <w:rFonts w:cs="Gautami"/>
      <w:sz w:val="24"/>
      <w:szCs w:val="24"/>
      <w:lang w:bidi="te-IN"/>
    </w:rPr>
  </w:style>
  <w:style w:type="paragraph" w:customStyle="1" w:styleId="ResumeProject">
    <w:name w:val="Resume Project"/>
    <w:basedOn w:val="Normal"/>
    <w:next w:val="Normal"/>
    <w:pPr>
      <w:keepNext/>
      <w:numPr>
        <w:ilvl w:val="1"/>
        <w:numId w:val="13"/>
      </w:numPr>
      <w:suppressAutoHyphens w:val="0"/>
      <w:spacing w:before="120"/>
      <w:outlineLvl w:val="1"/>
    </w:pPr>
    <w:rPr>
      <w:rFonts w:cs="Arial"/>
      <w:b/>
      <w:bCs/>
      <w:iCs/>
      <w:sz w:val="20"/>
      <w:szCs w:val="28"/>
      <w:u w:val="single"/>
      <w:lang w:val="en-US" w:eastAsia="en-US"/>
    </w:rPr>
  </w:style>
  <w:style w:type="paragraph" w:customStyle="1" w:styleId="NormalArialNotBold11ptNounderline">
    <w:name w:val="Normal + Arial + Not Bold + 11 pt + No underline"/>
    <w:basedOn w:val="Normal"/>
    <w:pPr>
      <w:suppressAutoHyphens w:val="0"/>
    </w:pPr>
    <w:rPr>
      <w:rFonts w:ascii="Arial" w:hAnsi="Arial"/>
      <w:sz w:val="20"/>
      <w:lang w:val="en-US" w:eastAsia="en-US"/>
    </w:rPr>
  </w:style>
  <w:style w:type="paragraph" w:customStyle="1" w:styleId="normal0">
    <w:name w:val="normal"/>
    <w:rsid w:val="005A017C"/>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b9b8404217af75b411b1a971500457da134f530e18705c4458440321091b5b58120a110b14475b5d084356014b4450530401195c1333471b1b111541515a01504a011503504e1c180c571833471b1b0010495d5a08575601514841481f0f2b561358191b15001043095e08541b140e445745455d5f08054c1b00100317130d5d5d551c120a120011474a411b1213471b1b1115415c5509564c140014115c6&amp;docType=doc"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6</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galaxe solutions</Company>
  <LinksUpToDate>false</LinksUpToDate>
  <CharactersWithSpaces>12897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cp:lastPrinted>2020-01-14T04:32:00Z</cp:lastPrinted>
  <dcterms:created xsi:type="dcterms:W3CDTF">2020-08-20T08:01:00Z</dcterms:created>
  <dcterms:modified xsi:type="dcterms:W3CDTF">2020-08-20T08:01:00Z</dcterms:modified>
</cp:coreProperties>
</file>