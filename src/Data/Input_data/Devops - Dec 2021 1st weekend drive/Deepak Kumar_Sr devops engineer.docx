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0"/>
          <w:szCs w:val="20"/>
        </w:rPr>
      </w:pPr>
      <w:r>
        <w:rPr>
          <w:b/>
          <w:sz w:val="20"/>
          <w:szCs w:val="20"/>
        </w:rPr>
        <w:t>DEEPAK KUMAR DUBEY</w:t>
      </w:r>
    </w:p>
    <w:p>
      <w:pPr>
        <w:rPr>
          <w:bCs/>
          <w:sz w:val="20"/>
          <w:szCs w:val="20"/>
        </w:rPr>
      </w:pPr>
      <w:r>
        <w:rPr>
          <w:bCs/>
          <w:sz w:val="20"/>
          <w:szCs w:val="20"/>
        </w:rPr>
        <w:t>Email Id: deepakkumarind85@gmail.com</w:t>
      </w:r>
    </w:p>
    <w:p>
      <w:pPr>
        <w:rPr>
          <w:bCs/>
          <w:sz w:val="20"/>
          <w:szCs w:val="20"/>
        </w:rPr>
      </w:pPr>
      <w:r>
        <w:rPr>
          <w:bCs/>
          <w:sz w:val="20"/>
          <w:szCs w:val="20"/>
        </w:rPr>
        <w:t>Mob No: 8882565363</w:t>
      </w:r>
    </w:p>
    <w:p>
      <w:pPr>
        <w:rPr>
          <w:bCs/>
          <w:sz w:val="20"/>
          <w:szCs w:val="20"/>
        </w:rPr>
      </w:pPr>
      <w:r>
        <w:rPr>
          <w:bCs/>
          <w:sz w:val="20"/>
          <w:szCs w:val="20"/>
        </w:rPr>
        <w:t>Current Address:</w:t>
      </w:r>
    </w:p>
    <w:p>
      <w:pPr>
        <w:rPr>
          <w:bCs/>
          <w:sz w:val="20"/>
          <w:szCs w:val="20"/>
        </w:rPr>
      </w:pPr>
      <w:r>
        <w:rPr>
          <w:bCs/>
          <w:sz w:val="20"/>
          <w:szCs w:val="20"/>
        </w:rPr>
        <w:t xml:space="preserve">Raison Noida 62 - </w:t>
      </w:r>
      <w:r>
        <w:rPr>
          <w:bCs/>
          <w:color w:val="000000"/>
          <w:sz w:val="20"/>
          <w:szCs w:val="20"/>
        </w:rPr>
        <w:t>201014</w:t>
      </w:r>
    </w:p>
    <w:p>
      <w:pPr>
        <w:rPr>
          <w:bCs/>
          <w:sz w:val="20"/>
          <w:szCs w:val="20"/>
        </w:rPr>
      </w:pPr>
      <w:r>
        <w:rPr>
          <w:bCs/>
          <w:sz w:val="20"/>
          <w:szCs w:val="20"/>
        </w:rPr>
        <w:t>---------------------------------------------------------------------------------------------------------------------------------------------------</w:t>
      </w:r>
    </w:p>
    <w:p>
      <w:pPr>
        <w:rPr>
          <w:bCs/>
          <w:sz w:val="20"/>
          <w:szCs w:val="20"/>
        </w:rPr>
      </w:pPr>
      <w:r>
        <w:rPr>
          <w:bCs/>
          <w:sz w:val="20"/>
          <w:szCs w:val="20"/>
        </w:rPr>
        <w:t>Introduction:</w:t>
      </w:r>
    </w:p>
    <w:p>
      <w:pPr>
        <w:rPr>
          <w:bCs/>
          <w:sz w:val="20"/>
          <w:szCs w:val="20"/>
        </w:rPr>
      </w:pPr>
      <w:r>
        <w:rPr>
          <w:bCs/>
          <w:sz w:val="20"/>
          <w:szCs w:val="20"/>
        </w:rPr>
        <w:t>Devops Engineer with 9+ year of hand-on Experience in architecting/automating and optimizing mission critical deployments over large infrastructure. Proficient with configuration Management tool, and in developing CI/CD pipelines.</w:t>
      </w:r>
    </w:p>
    <w:p>
      <w:pPr>
        <w:rPr>
          <w:bCs/>
          <w:sz w:val="20"/>
          <w:szCs w:val="20"/>
        </w:rPr>
      </w:pPr>
      <w:r>
        <w:rPr>
          <w:bCs/>
          <w:sz w:val="20"/>
          <w:szCs w:val="20"/>
        </w:rPr>
        <w:t>-------------------------------------------------------------------------------------------------------------------------------------</w:t>
      </w:r>
    </w:p>
    <w:p>
      <w:pPr>
        <w:rPr>
          <w:bCs/>
          <w:sz w:val="20"/>
          <w:szCs w:val="20"/>
        </w:rPr>
      </w:pPr>
      <w:r>
        <w:rPr>
          <w:bCs/>
          <w:sz w:val="20"/>
          <w:szCs w:val="20"/>
        </w:rPr>
        <w:t>Experience:</w:t>
      </w:r>
    </w:p>
    <w:p>
      <w:pPr>
        <w:pStyle w:val="29"/>
        <w:numPr>
          <w:ilvl w:val="0"/>
          <w:numId w:val="1"/>
        </w:numPr>
        <w:tabs>
          <w:tab w:val="left" w:pos="3240"/>
          <w:tab w:val="left" w:pos="3780"/>
        </w:tabs>
        <w:spacing w:line="276" w:lineRule="auto"/>
        <w:jc w:val="both"/>
        <w:rPr>
          <w:bCs/>
          <w:sz w:val="20"/>
          <w:szCs w:val="20"/>
        </w:rPr>
      </w:pPr>
      <w:r>
        <w:rPr>
          <w:bCs/>
          <w:sz w:val="20"/>
          <w:szCs w:val="20"/>
        </w:rPr>
        <w:t xml:space="preserve">Certified AWS Solution Architect - Certified &amp; Having 9 years of experience in DevOps, SCM, Change/Incident Management, AWS Cloud Management and Middleware WebLogic Application Server, Jboss, tomcat, Nginix, IIS </w:t>
      </w:r>
    </w:p>
    <w:p>
      <w:pPr>
        <w:numPr>
          <w:ilvl w:val="0"/>
          <w:numId w:val="1"/>
        </w:numPr>
        <w:suppressAutoHyphens/>
        <w:rPr>
          <w:rFonts w:ascii="Calibri" w:hAnsi="Calibri"/>
          <w:iCs/>
          <w:sz w:val="20"/>
          <w:szCs w:val="20"/>
        </w:rPr>
      </w:pPr>
      <w:r>
        <w:rPr>
          <w:rFonts w:ascii="Calibri" w:hAnsi="Calibri"/>
          <w:iCs/>
          <w:sz w:val="20"/>
          <w:szCs w:val="20"/>
        </w:rPr>
        <w:t>Certified Scrum Master with 3+ years of experience and a proven track record of raising revenue and cutting costs.</w:t>
      </w:r>
    </w:p>
    <w:p>
      <w:pPr>
        <w:pStyle w:val="29"/>
        <w:numPr>
          <w:ilvl w:val="0"/>
          <w:numId w:val="1"/>
        </w:numPr>
        <w:jc w:val="both"/>
        <w:rPr>
          <w:bCs/>
          <w:sz w:val="20"/>
          <w:szCs w:val="20"/>
        </w:rPr>
      </w:pPr>
      <w:r>
        <w:rPr>
          <w:bCs/>
          <w:sz w:val="20"/>
          <w:szCs w:val="20"/>
        </w:rPr>
        <w:t>Experience in Configuration Management, involving extensive work towards code compilation, building, and automating, managing and deploying code across multiple environments.</w:t>
      </w:r>
    </w:p>
    <w:p>
      <w:pPr>
        <w:pStyle w:val="29"/>
        <w:numPr>
          <w:ilvl w:val="0"/>
          <w:numId w:val="1"/>
        </w:numPr>
        <w:jc w:val="both"/>
        <w:rPr>
          <w:bCs/>
          <w:sz w:val="20"/>
          <w:szCs w:val="20"/>
        </w:rPr>
      </w:pPr>
      <w:r>
        <w:rPr>
          <w:bCs/>
          <w:sz w:val="20"/>
          <w:szCs w:val="20"/>
        </w:rPr>
        <w:t>Handled configuration-management, application deployment, Cloud provisioning, ad-hoc task-execution, and multi node orchestration using Ansible.</w:t>
      </w:r>
    </w:p>
    <w:p>
      <w:pPr>
        <w:pStyle w:val="29"/>
        <w:numPr>
          <w:ilvl w:val="0"/>
          <w:numId w:val="1"/>
        </w:numPr>
        <w:jc w:val="both"/>
        <w:rPr>
          <w:bCs/>
          <w:sz w:val="20"/>
          <w:szCs w:val="20"/>
        </w:rPr>
      </w:pPr>
      <w:r>
        <w:rPr>
          <w:bCs/>
          <w:sz w:val="20"/>
          <w:szCs w:val="20"/>
        </w:rPr>
        <w:t xml:space="preserve">Good Experience to work on java project development, deployment and support role. </w:t>
      </w:r>
    </w:p>
    <w:p>
      <w:pPr>
        <w:pStyle w:val="29"/>
        <w:numPr>
          <w:ilvl w:val="0"/>
          <w:numId w:val="1"/>
        </w:numPr>
        <w:jc w:val="both"/>
        <w:rPr>
          <w:bCs/>
          <w:sz w:val="20"/>
          <w:szCs w:val="20"/>
        </w:rPr>
      </w:pPr>
      <w:r>
        <w:rPr>
          <w:bCs/>
          <w:sz w:val="20"/>
          <w:szCs w:val="20"/>
        </w:rPr>
        <w:t>Experience with and thorough understanding of automated implementation/deployment of a Cloud based infrastructure (Web apps, Application Service Environments, load balancers, storage, monitoring, security, AD, DNS etc.)</w:t>
      </w:r>
    </w:p>
    <w:p>
      <w:pPr>
        <w:pStyle w:val="29"/>
        <w:numPr>
          <w:ilvl w:val="0"/>
          <w:numId w:val="1"/>
        </w:numPr>
        <w:jc w:val="both"/>
        <w:rPr>
          <w:bCs/>
          <w:sz w:val="20"/>
          <w:szCs w:val="20"/>
        </w:rPr>
      </w:pPr>
      <w:r>
        <w:rPr>
          <w:bCs/>
          <w:sz w:val="20"/>
          <w:szCs w:val="20"/>
        </w:rPr>
        <w:t>Experience in creating Virtual instances with Docker. Also created Docker Containers and maintained Docker images.</w:t>
      </w:r>
    </w:p>
    <w:p>
      <w:pPr>
        <w:pStyle w:val="29"/>
        <w:numPr>
          <w:ilvl w:val="0"/>
          <w:numId w:val="1"/>
        </w:numPr>
        <w:jc w:val="both"/>
        <w:rPr>
          <w:bCs/>
          <w:sz w:val="20"/>
          <w:szCs w:val="20"/>
        </w:rPr>
      </w:pPr>
      <w:r>
        <w:rPr>
          <w:bCs/>
          <w:sz w:val="20"/>
          <w:szCs w:val="20"/>
        </w:rPr>
        <w:t xml:space="preserve">Good experience to </w:t>
      </w:r>
      <w:bookmarkStart w:id="0" w:name="OLE_LINK21"/>
      <w:bookmarkStart w:id="1" w:name="OLE_LINK22"/>
      <w:r>
        <w:rPr>
          <w:bCs/>
          <w:sz w:val="20"/>
          <w:szCs w:val="20"/>
        </w:rPr>
        <w:t>work on application server and middleware technologies</w:t>
      </w:r>
      <w:bookmarkEnd w:id="0"/>
      <w:bookmarkEnd w:id="1"/>
    </w:p>
    <w:p>
      <w:pPr>
        <w:pStyle w:val="29"/>
        <w:numPr>
          <w:ilvl w:val="0"/>
          <w:numId w:val="1"/>
        </w:numPr>
        <w:jc w:val="both"/>
        <w:rPr>
          <w:bCs/>
          <w:sz w:val="20"/>
          <w:szCs w:val="20"/>
        </w:rPr>
      </w:pPr>
      <w:r>
        <w:rPr>
          <w:bCs/>
          <w:sz w:val="20"/>
          <w:szCs w:val="20"/>
        </w:rPr>
        <w:t>Good patching experience for Linux, Centos and mac server</w:t>
      </w:r>
    </w:p>
    <w:p>
      <w:pPr>
        <w:pStyle w:val="29"/>
        <w:numPr>
          <w:ilvl w:val="0"/>
          <w:numId w:val="1"/>
        </w:numPr>
        <w:jc w:val="both"/>
        <w:rPr>
          <w:bCs/>
          <w:sz w:val="20"/>
          <w:szCs w:val="20"/>
        </w:rPr>
      </w:pPr>
      <w:r>
        <w:rPr>
          <w:bCs/>
          <w:sz w:val="20"/>
          <w:szCs w:val="20"/>
        </w:rPr>
        <w:t>Experienced in implementing Puppet and Ansible</w:t>
      </w:r>
    </w:p>
    <w:p>
      <w:pPr>
        <w:pStyle w:val="29"/>
        <w:numPr>
          <w:ilvl w:val="0"/>
          <w:numId w:val="1"/>
        </w:numPr>
        <w:jc w:val="both"/>
        <w:rPr>
          <w:bCs/>
          <w:sz w:val="20"/>
          <w:szCs w:val="20"/>
        </w:rPr>
      </w:pPr>
      <w:r>
        <w:rPr>
          <w:bCs/>
          <w:sz w:val="20"/>
          <w:szCs w:val="20"/>
        </w:rPr>
        <w:t xml:space="preserve">Build and Continuous Integration with Maven and Jenkins. </w:t>
      </w:r>
    </w:p>
    <w:p>
      <w:pPr>
        <w:pStyle w:val="29"/>
        <w:numPr>
          <w:ilvl w:val="0"/>
          <w:numId w:val="1"/>
        </w:numPr>
        <w:jc w:val="both"/>
        <w:rPr>
          <w:bCs/>
          <w:sz w:val="20"/>
          <w:szCs w:val="20"/>
        </w:rPr>
      </w:pPr>
      <w:r>
        <w:rPr>
          <w:bCs/>
          <w:sz w:val="20"/>
          <w:szCs w:val="20"/>
        </w:rPr>
        <w:t>Experience with Version Control Systems like GIT.</w:t>
      </w:r>
    </w:p>
    <w:p>
      <w:pPr>
        <w:pStyle w:val="29"/>
        <w:numPr>
          <w:ilvl w:val="0"/>
          <w:numId w:val="1"/>
        </w:numPr>
        <w:jc w:val="both"/>
        <w:rPr>
          <w:bCs/>
          <w:sz w:val="20"/>
          <w:szCs w:val="20"/>
        </w:rPr>
      </w:pPr>
      <w:r>
        <w:rPr>
          <w:bCs/>
          <w:sz w:val="20"/>
          <w:szCs w:val="20"/>
        </w:rPr>
        <w:t>Experience in using Build Automation scripting like MAVEN as build tools for building of deployable artifacts (JAR, WAR &amp; EAR and DLL &amp; EXE) from source code.</w:t>
      </w:r>
    </w:p>
    <w:p>
      <w:pPr>
        <w:pStyle w:val="29"/>
        <w:numPr>
          <w:ilvl w:val="0"/>
          <w:numId w:val="1"/>
        </w:numPr>
        <w:jc w:val="both"/>
        <w:rPr>
          <w:bCs/>
          <w:sz w:val="20"/>
          <w:szCs w:val="20"/>
        </w:rPr>
      </w:pPr>
      <w:r>
        <w:rPr>
          <w:bCs/>
          <w:sz w:val="20"/>
          <w:szCs w:val="20"/>
        </w:rPr>
        <w:t>Configured Clusters, Load-balancing, High availability and fail-over solutions &amp; Web Server plugins for WebLogic application server.</w:t>
      </w:r>
    </w:p>
    <w:p>
      <w:pPr>
        <w:pStyle w:val="29"/>
        <w:numPr>
          <w:ilvl w:val="0"/>
          <w:numId w:val="1"/>
        </w:numPr>
        <w:jc w:val="both"/>
        <w:rPr>
          <w:bCs/>
          <w:sz w:val="20"/>
          <w:szCs w:val="20"/>
        </w:rPr>
      </w:pPr>
      <w:r>
        <w:rPr>
          <w:bCs/>
          <w:sz w:val="20"/>
          <w:szCs w:val="20"/>
        </w:rPr>
        <w:t>Tuning of application server by modifying Execute Queue Thread / Sun JVM heap parameters.</w:t>
      </w:r>
    </w:p>
    <w:p>
      <w:pPr>
        <w:pStyle w:val="29"/>
        <w:numPr>
          <w:ilvl w:val="0"/>
          <w:numId w:val="1"/>
        </w:numPr>
        <w:jc w:val="both"/>
        <w:rPr>
          <w:bCs/>
          <w:sz w:val="20"/>
          <w:szCs w:val="20"/>
        </w:rPr>
      </w:pPr>
      <w:r>
        <w:rPr>
          <w:bCs/>
          <w:sz w:val="20"/>
          <w:szCs w:val="20"/>
        </w:rPr>
        <w:t>Knowledge on Configuring In-Memory Replication, File System Persistence, JDBC Persistence</w:t>
      </w:r>
    </w:p>
    <w:p>
      <w:pPr>
        <w:pStyle w:val="29"/>
        <w:numPr>
          <w:ilvl w:val="0"/>
          <w:numId w:val="1"/>
        </w:numPr>
        <w:jc w:val="both"/>
        <w:rPr>
          <w:bCs/>
          <w:sz w:val="20"/>
          <w:szCs w:val="20"/>
        </w:rPr>
      </w:pPr>
      <w:r>
        <w:rPr>
          <w:bCs/>
          <w:sz w:val="20"/>
          <w:szCs w:val="20"/>
        </w:rPr>
        <w:t>Responsible for collecting all Thread dumps for troubleshooting issues and fixed them through tools like Samurai.</w:t>
      </w:r>
    </w:p>
    <w:p>
      <w:pPr>
        <w:pStyle w:val="29"/>
        <w:numPr>
          <w:ilvl w:val="0"/>
          <w:numId w:val="1"/>
        </w:numPr>
        <w:jc w:val="both"/>
        <w:rPr>
          <w:bCs/>
          <w:sz w:val="20"/>
          <w:szCs w:val="20"/>
        </w:rPr>
      </w:pPr>
      <w:r>
        <w:rPr>
          <w:bCs/>
          <w:sz w:val="20"/>
          <w:szCs w:val="20"/>
        </w:rPr>
        <w:t>Responsible for collecting and analyzing JVM Crash data / core dumps and provide a detailed report for Root Cause Analysis.</w:t>
      </w:r>
    </w:p>
    <w:p>
      <w:pPr>
        <w:pStyle w:val="29"/>
        <w:numPr>
          <w:ilvl w:val="0"/>
          <w:numId w:val="1"/>
        </w:numPr>
        <w:jc w:val="both"/>
        <w:rPr>
          <w:bCs/>
          <w:sz w:val="20"/>
          <w:szCs w:val="20"/>
        </w:rPr>
      </w:pPr>
      <w:r>
        <w:rPr>
          <w:bCs/>
          <w:sz w:val="20"/>
          <w:szCs w:val="20"/>
        </w:rPr>
        <w:t>Configured JMS connection factories, queues and topics.</w:t>
      </w:r>
    </w:p>
    <w:p>
      <w:pPr>
        <w:pStyle w:val="29"/>
        <w:numPr>
          <w:ilvl w:val="0"/>
          <w:numId w:val="1"/>
        </w:numPr>
        <w:jc w:val="both"/>
        <w:rPr>
          <w:bCs/>
          <w:sz w:val="20"/>
          <w:szCs w:val="20"/>
        </w:rPr>
      </w:pPr>
      <w:r>
        <w:rPr>
          <w:bCs/>
          <w:sz w:val="20"/>
          <w:szCs w:val="20"/>
        </w:rPr>
        <w:t>Maintained multiple AWS accounts and the Infrastructure (PROD, QA.UAT, DEV) and the applications deployed across the environments adopting latest devops trends.</w:t>
      </w:r>
    </w:p>
    <w:p>
      <w:pPr>
        <w:pStyle w:val="29"/>
        <w:numPr>
          <w:ilvl w:val="0"/>
          <w:numId w:val="1"/>
        </w:numPr>
        <w:jc w:val="both"/>
        <w:rPr>
          <w:bCs/>
          <w:sz w:val="20"/>
          <w:szCs w:val="20"/>
        </w:rPr>
      </w:pPr>
      <w:r>
        <w:rPr>
          <w:bCs/>
          <w:sz w:val="20"/>
          <w:szCs w:val="20"/>
        </w:rPr>
        <w:t xml:space="preserve">Have setup an automatic deployment using Ansible Playbooks to deploy multiple sites using Bitbucket repository and Jenkins. </w:t>
      </w:r>
    </w:p>
    <w:p>
      <w:pPr>
        <w:pStyle w:val="29"/>
        <w:numPr>
          <w:ilvl w:val="0"/>
          <w:numId w:val="1"/>
        </w:numPr>
        <w:jc w:val="both"/>
        <w:rPr>
          <w:bCs/>
          <w:sz w:val="20"/>
          <w:szCs w:val="20"/>
        </w:rPr>
      </w:pPr>
      <w:r>
        <w:rPr>
          <w:bCs/>
          <w:sz w:val="20"/>
          <w:szCs w:val="20"/>
        </w:rPr>
        <w:t>For Log Analysis have setup a ELK stack in our client environment.</w:t>
      </w:r>
    </w:p>
    <w:p>
      <w:pPr>
        <w:pStyle w:val="29"/>
        <w:numPr>
          <w:ilvl w:val="0"/>
          <w:numId w:val="1"/>
        </w:numPr>
        <w:jc w:val="both"/>
        <w:rPr>
          <w:bCs/>
          <w:sz w:val="20"/>
          <w:szCs w:val="20"/>
        </w:rPr>
      </w:pPr>
      <w:r>
        <w:rPr>
          <w:bCs/>
          <w:sz w:val="20"/>
          <w:szCs w:val="20"/>
        </w:rPr>
        <w:t>Expertise in tomcat installation &amp; tuning the performance and deploying applications in production and non-production environment using DevOps methodologies and tools (GitHub, Jenkins, Ansible Playbooks)</w:t>
      </w:r>
    </w:p>
    <w:p>
      <w:pPr>
        <w:pStyle w:val="29"/>
        <w:numPr>
          <w:ilvl w:val="0"/>
          <w:numId w:val="1"/>
        </w:numPr>
        <w:jc w:val="both"/>
        <w:rPr>
          <w:bCs/>
          <w:sz w:val="20"/>
          <w:szCs w:val="20"/>
        </w:rPr>
      </w:pPr>
      <w:r>
        <w:rPr>
          <w:bCs/>
          <w:sz w:val="20"/>
          <w:szCs w:val="20"/>
        </w:rPr>
        <w:t>Involved in tuning the server parameters, JVM parameters and garbage collection parameters.</w:t>
      </w:r>
    </w:p>
    <w:p>
      <w:pPr>
        <w:pStyle w:val="29"/>
        <w:numPr>
          <w:ilvl w:val="0"/>
          <w:numId w:val="1"/>
        </w:numPr>
        <w:jc w:val="both"/>
        <w:rPr>
          <w:bCs/>
          <w:sz w:val="20"/>
          <w:szCs w:val="20"/>
        </w:rPr>
      </w:pPr>
      <w:r>
        <w:rPr>
          <w:bCs/>
          <w:sz w:val="20"/>
          <w:szCs w:val="20"/>
        </w:rPr>
        <w:t>Exploring new application &amp; infrastructure automation trends that meets the business needs of applications in the fast-paced agile IT practice.</w:t>
      </w:r>
    </w:p>
    <w:p>
      <w:pPr>
        <w:pStyle w:val="29"/>
        <w:numPr>
          <w:ilvl w:val="0"/>
          <w:numId w:val="1"/>
        </w:numPr>
        <w:jc w:val="both"/>
        <w:rPr>
          <w:bCs/>
          <w:sz w:val="20"/>
          <w:szCs w:val="20"/>
        </w:rPr>
      </w:pPr>
      <w:r>
        <w:rPr>
          <w:bCs/>
          <w:sz w:val="20"/>
          <w:szCs w:val="20"/>
        </w:rPr>
        <w:t>Experience in ITIL concepts.</w:t>
      </w:r>
    </w:p>
    <w:p>
      <w:pPr>
        <w:pStyle w:val="29"/>
        <w:numPr>
          <w:ilvl w:val="0"/>
          <w:numId w:val="1"/>
        </w:numPr>
        <w:jc w:val="both"/>
        <w:rPr>
          <w:bCs/>
          <w:sz w:val="20"/>
          <w:szCs w:val="20"/>
        </w:rPr>
      </w:pPr>
      <w:r>
        <w:rPr>
          <w:bCs/>
          <w:sz w:val="20"/>
          <w:szCs w:val="20"/>
        </w:rPr>
        <w:t>Worked on puppet to deploy the SSO installers in multiple clusters.</w:t>
      </w:r>
    </w:p>
    <w:p>
      <w:pPr>
        <w:pStyle w:val="29"/>
        <w:numPr>
          <w:ilvl w:val="0"/>
          <w:numId w:val="1"/>
        </w:numPr>
        <w:jc w:val="both"/>
        <w:rPr>
          <w:bCs/>
          <w:sz w:val="20"/>
          <w:szCs w:val="20"/>
        </w:rPr>
      </w:pPr>
      <w:r>
        <w:rPr>
          <w:bCs/>
          <w:sz w:val="20"/>
          <w:szCs w:val="20"/>
        </w:rPr>
        <w:t>Integration of Apache with WebLogic Using Proxy-Plugin.</w:t>
      </w:r>
    </w:p>
    <w:p>
      <w:pPr>
        <w:pStyle w:val="29"/>
        <w:numPr>
          <w:ilvl w:val="0"/>
          <w:numId w:val="1"/>
        </w:numPr>
        <w:jc w:val="both"/>
        <w:rPr>
          <w:bCs/>
          <w:sz w:val="20"/>
          <w:szCs w:val="20"/>
        </w:rPr>
      </w:pPr>
      <w:r>
        <w:rPr>
          <w:bCs/>
          <w:sz w:val="20"/>
          <w:szCs w:val="20"/>
        </w:rPr>
        <w:t>Configured SSL for Tomcat and WebLogic through ansible playbooks.</w:t>
      </w:r>
    </w:p>
    <w:p>
      <w:pPr>
        <w:pStyle w:val="29"/>
        <w:numPr>
          <w:ilvl w:val="0"/>
          <w:numId w:val="1"/>
        </w:numPr>
        <w:jc w:val="both"/>
        <w:rPr>
          <w:bCs/>
          <w:sz w:val="20"/>
          <w:szCs w:val="20"/>
        </w:rPr>
      </w:pPr>
      <w:r>
        <w:rPr>
          <w:bCs/>
          <w:sz w:val="20"/>
          <w:szCs w:val="20"/>
        </w:rPr>
        <w:t>Skilled in leadership, self-motivated and ability to Trouble shooting various problems in different stages of production and non-production using logs files.</w:t>
      </w:r>
    </w:p>
    <w:p>
      <w:pPr>
        <w:pStyle w:val="29"/>
        <w:numPr>
          <w:ilvl w:val="0"/>
          <w:numId w:val="1"/>
        </w:numPr>
        <w:jc w:val="both"/>
        <w:rPr>
          <w:bCs/>
          <w:sz w:val="20"/>
          <w:szCs w:val="20"/>
        </w:rPr>
      </w:pPr>
      <w:r>
        <w:rPr>
          <w:bCs/>
          <w:sz w:val="20"/>
          <w:szCs w:val="20"/>
        </w:rPr>
        <w:t>Monitoring and maintaining multiple Applications with Ansible Jobs configured in Ansible Tower.</w:t>
      </w:r>
    </w:p>
    <w:p>
      <w:pPr>
        <w:pStyle w:val="29"/>
        <w:numPr>
          <w:ilvl w:val="0"/>
          <w:numId w:val="1"/>
        </w:numPr>
        <w:jc w:val="both"/>
        <w:rPr>
          <w:bCs/>
          <w:sz w:val="20"/>
          <w:szCs w:val="20"/>
        </w:rPr>
      </w:pPr>
      <w:r>
        <w:rPr>
          <w:bCs/>
          <w:sz w:val="20"/>
          <w:szCs w:val="20"/>
        </w:rPr>
        <w:t>Quickly adapting to newer technologies.</w:t>
      </w:r>
    </w:p>
    <w:p>
      <w:pPr>
        <w:pStyle w:val="29"/>
        <w:numPr>
          <w:ilvl w:val="0"/>
          <w:numId w:val="1"/>
        </w:numPr>
        <w:jc w:val="both"/>
        <w:rPr>
          <w:bCs/>
          <w:sz w:val="20"/>
          <w:szCs w:val="20"/>
        </w:rPr>
      </w:pPr>
      <w:r>
        <w:rPr>
          <w:bCs/>
          <w:sz w:val="20"/>
          <w:szCs w:val="20"/>
        </w:rPr>
        <w:t>Work effectively under pressure and handle changing priorities to keep within deadlines.</w:t>
      </w:r>
    </w:p>
    <w:p>
      <w:pPr>
        <w:pStyle w:val="29"/>
        <w:numPr>
          <w:ilvl w:val="0"/>
          <w:numId w:val="1"/>
        </w:numPr>
        <w:jc w:val="both"/>
        <w:rPr>
          <w:bCs/>
          <w:sz w:val="20"/>
          <w:szCs w:val="20"/>
        </w:rPr>
      </w:pPr>
      <w:r>
        <w:rPr>
          <w:bCs/>
          <w:sz w:val="20"/>
          <w:szCs w:val="20"/>
        </w:rPr>
        <w:t>Good communication &amp; interpersonal skills with abilities resolving complex software issues.</w:t>
      </w:r>
    </w:p>
    <w:p>
      <w:pPr>
        <w:pStyle w:val="29"/>
        <w:numPr>
          <w:ilvl w:val="0"/>
          <w:numId w:val="1"/>
        </w:numPr>
        <w:jc w:val="both"/>
        <w:rPr>
          <w:bCs/>
          <w:sz w:val="20"/>
          <w:szCs w:val="20"/>
        </w:rPr>
      </w:pPr>
      <w:r>
        <w:rPr>
          <w:bCs/>
          <w:sz w:val="20"/>
          <w:szCs w:val="20"/>
        </w:rPr>
        <w:t>Experience in telecom billing (Prepaid &amp; Postpaid Billing System, OSS/BSS ,BSCS billing system ,(postpaid , prepaid &amp; rating billing ), (INTELLIGENT NETWORK(IN), Revenue assurance, telecom testing, (Connective process ) , VAS &amp; Subscription engine, postpaid, prepaid, CDR collection, Charging &amp; Mediation (Comptel (InstanLink/Event link) , provisioning, reconciliation, rating, interconnect billing, Kenan/arbor billing system, Oracle BRM, Jeneva Billing system), Jira and BMC remedy ticketing tool, database management &amp; 24*7.</w:t>
      </w:r>
    </w:p>
    <w:p>
      <w:pPr>
        <w:pStyle w:val="29"/>
        <w:numPr>
          <w:ilvl w:val="0"/>
          <w:numId w:val="1"/>
        </w:numPr>
        <w:jc w:val="both"/>
        <w:rPr>
          <w:bCs/>
          <w:sz w:val="20"/>
          <w:szCs w:val="20"/>
        </w:rPr>
      </w:pPr>
      <w:r>
        <w:rPr>
          <w:bCs/>
          <w:sz w:val="20"/>
          <w:szCs w:val="20"/>
        </w:rPr>
        <w:t>Good Experience in programming java, shell and python</w:t>
      </w:r>
    </w:p>
    <w:p>
      <w:pPr>
        <w:pStyle w:val="29"/>
        <w:numPr>
          <w:ilvl w:val="0"/>
          <w:numId w:val="1"/>
        </w:numPr>
        <w:jc w:val="both"/>
        <w:rPr>
          <w:bCs/>
          <w:sz w:val="20"/>
          <w:szCs w:val="20"/>
        </w:rPr>
      </w:pPr>
      <w:r>
        <w:rPr>
          <w:bCs/>
          <w:sz w:val="20"/>
          <w:szCs w:val="20"/>
        </w:rPr>
        <w:t>Used Nodejs and JSON for Network level programming</w:t>
      </w:r>
    </w:p>
    <w:p>
      <w:pPr>
        <w:pStyle w:val="29"/>
        <w:numPr>
          <w:ilvl w:val="0"/>
          <w:numId w:val="1"/>
        </w:numPr>
        <w:jc w:val="both"/>
        <w:rPr>
          <w:bCs/>
          <w:sz w:val="20"/>
          <w:szCs w:val="20"/>
        </w:rPr>
      </w:pPr>
      <w:r>
        <w:rPr>
          <w:bCs/>
          <w:sz w:val="20"/>
          <w:szCs w:val="20"/>
        </w:rPr>
        <w:t>Experience in installation and management of network related services like TCP/IP, FTP, SSH, DNS, HTTP, HTTPS, LOAD BALANCING, VPN, FIREWALL, SUBNETS, SMTP.</w:t>
      </w:r>
    </w:p>
    <w:p>
      <w:pPr>
        <w:pStyle w:val="29"/>
        <w:numPr>
          <w:ilvl w:val="0"/>
          <w:numId w:val="1"/>
        </w:numPr>
        <w:jc w:val="both"/>
        <w:rPr>
          <w:bCs/>
          <w:sz w:val="20"/>
          <w:szCs w:val="20"/>
        </w:rPr>
      </w:pPr>
      <w:r>
        <w:rPr>
          <w:bCs/>
          <w:sz w:val="20"/>
          <w:szCs w:val="20"/>
        </w:rPr>
        <w:t>Have worked on all major AWS services and configured the EC2 &amp; RDS instances from scratch.</w:t>
      </w:r>
    </w:p>
    <w:p>
      <w:pPr>
        <w:pStyle w:val="29"/>
        <w:numPr>
          <w:ilvl w:val="0"/>
          <w:numId w:val="1"/>
        </w:numPr>
        <w:jc w:val="both"/>
        <w:rPr>
          <w:bCs/>
          <w:sz w:val="20"/>
          <w:szCs w:val="20"/>
        </w:rPr>
      </w:pPr>
      <w:r>
        <w:rPr>
          <w:bCs/>
          <w:sz w:val="20"/>
          <w:szCs w:val="20"/>
        </w:rPr>
        <w:t>Worked on Ansible &amp; Puppet tools to automate the server configurations from a single control machine.</w:t>
      </w:r>
    </w:p>
    <w:p>
      <w:pPr>
        <w:pStyle w:val="29"/>
        <w:numPr>
          <w:ilvl w:val="0"/>
          <w:numId w:val="1"/>
        </w:numPr>
        <w:jc w:val="both"/>
        <w:rPr>
          <w:bCs/>
          <w:sz w:val="20"/>
          <w:szCs w:val="20"/>
        </w:rPr>
      </w:pPr>
      <w:r>
        <w:rPr>
          <w:bCs/>
          <w:sz w:val="20"/>
          <w:szCs w:val="20"/>
        </w:rPr>
        <w:t>Installed Ansible Tower to schedule production deployments activities &amp; have setup websites under        Elastic beanstalk using ansible.</w:t>
      </w:r>
    </w:p>
    <w:p>
      <w:pPr>
        <w:pStyle w:val="29"/>
        <w:numPr>
          <w:ilvl w:val="0"/>
          <w:numId w:val="1"/>
        </w:numPr>
        <w:jc w:val="both"/>
        <w:rPr>
          <w:bCs/>
          <w:sz w:val="20"/>
          <w:szCs w:val="20"/>
        </w:rPr>
      </w:pPr>
      <w:r>
        <w:rPr>
          <w:bCs/>
          <w:sz w:val="20"/>
          <w:szCs w:val="20"/>
        </w:rPr>
        <w:t>AS part of CMS (Cloud management services team) have involved in the end to end implementation of cloud infrastructure for the client and.</w:t>
      </w:r>
    </w:p>
    <w:p>
      <w:pPr>
        <w:pStyle w:val="29"/>
        <w:numPr>
          <w:ilvl w:val="0"/>
          <w:numId w:val="1"/>
        </w:numPr>
        <w:jc w:val="both"/>
        <w:rPr>
          <w:bCs/>
          <w:sz w:val="20"/>
          <w:szCs w:val="20"/>
        </w:rPr>
      </w:pPr>
      <w:r>
        <w:rPr>
          <w:bCs/>
          <w:sz w:val="20"/>
          <w:szCs w:val="20"/>
        </w:rPr>
        <w:t>Have worked on few windows EC2 instances and IIS web server as been a pooled resource for multiple projects</w:t>
      </w:r>
    </w:p>
    <w:p>
      <w:pPr>
        <w:pStyle w:val="29"/>
        <w:numPr>
          <w:ilvl w:val="0"/>
          <w:numId w:val="1"/>
        </w:numPr>
        <w:jc w:val="both"/>
        <w:rPr>
          <w:bCs/>
          <w:sz w:val="20"/>
          <w:szCs w:val="20"/>
        </w:rPr>
      </w:pPr>
      <w:r>
        <w:rPr>
          <w:bCs/>
          <w:color w:val="00000A"/>
          <w:kern w:val="2"/>
          <w:sz w:val="20"/>
          <w:szCs w:val="20"/>
          <w:lang w:val="en-US" w:eastAsia="en-IN"/>
        </w:rPr>
        <w:t>PERFORM BUILD AND RELEASE MANAGMENT ACTIVITIES ACROSS DEV, QA AND PROD</w:t>
      </w:r>
    </w:p>
    <w:p>
      <w:pPr>
        <w:pStyle w:val="29"/>
        <w:numPr>
          <w:ilvl w:val="0"/>
          <w:numId w:val="1"/>
        </w:numPr>
        <w:jc w:val="both"/>
        <w:rPr>
          <w:bCs/>
          <w:sz w:val="20"/>
          <w:szCs w:val="20"/>
        </w:rPr>
      </w:pPr>
      <w:r>
        <w:rPr>
          <w:bCs/>
          <w:sz w:val="20"/>
          <w:szCs w:val="20"/>
        </w:rPr>
        <w:t>Training under process to adopt Iac (Infrastructure as a code) using various devops tools &amp; cloud platforms.</w:t>
      </w:r>
    </w:p>
    <w:p>
      <w:pPr>
        <w:pStyle w:val="29"/>
        <w:numPr>
          <w:ilvl w:val="0"/>
          <w:numId w:val="1"/>
        </w:numPr>
        <w:jc w:val="both"/>
        <w:rPr>
          <w:bCs/>
          <w:sz w:val="20"/>
          <w:szCs w:val="20"/>
        </w:rPr>
      </w:pPr>
      <w:r>
        <w:rPr>
          <w:bCs/>
          <w:sz w:val="20"/>
          <w:szCs w:val="20"/>
        </w:rPr>
        <w:t>Experience in creating Docker images using Docker file, backup using snapshots and managing the images and Docker volumes, written JSON format scripts to automate and integrate Docker with Kubernetes. </w:t>
      </w:r>
    </w:p>
    <w:p>
      <w:pPr>
        <w:pStyle w:val="29"/>
        <w:numPr>
          <w:ilvl w:val="0"/>
          <w:numId w:val="1"/>
        </w:numPr>
        <w:jc w:val="both"/>
        <w:rPr>
          <w:bCs/>
          <w:sz w:val="20"/>
          <w:szCs w:val="20"/>
        </w:rPr>
      </w:pPr>
      <w:r>
        <w:rPr>
          <w:bCs/>
          <w:sz w:val="20"/>
          <w:szCs w:val="20"/>
        </w:rPr>
        <w:t>Knowledge of application deployment and data migration on AWS.</w:t>
      </w:r>
    </w:p>
    <w:p>
      <w:pPr>
        <w:pStyle w:val="29"/>
        <w:jc w:val="both"/>
        <w:rPr>
          <w:bCs/>
          <w:sz w:val="20"/>
          <w:szCs w:val="20"/>
        </w:rPr>
      </w:pPr>
    </w:p>
    <w:p>
      <w:pPr>
        <w:jc w:val="both"/>
        <w:rPr>
          <w:bCs/>
          <w:color w:val="000000"/>
          <w:sz w:val="20"/>
          <w:szCs w:val="20"/>
        </w:rPr>
      </w:pPr>
    </w:p>
    <w:tbl>
      <w:tblPr>
        <w:tblStyle w:val="5"/>
        <w:tblpPr w:leftFromText="180" w:rightFromText="180" w:vertAnchor="text" w:horzAnchor="margin" w:tblpY="-130"/>
        <w:tblW w:w="10421" w:type="dxa"/>
        <w:tblInd w:w="0" w:type="dxa"/>
        <w:tblBorders>
          <w:top w:val="double" w:color="A6A6A6" w:sz="2" w:space="0"/>
          <w:left w:val="double" w:color="A6A6A6" w:sz="2" w:space="0"/>
          <w:bottom w:val="double" w:color="A6A6A6" w:sz="2" w:space="0"/>
          <w:right w:val="double" w:color="A6A6A6" w:sz="2" w:space="0"/>
          <w:insideH w:val="none" w:color="auto" w:sz="0" w:space="0"/>
          <w:insideV w:val="none" w:color="auto" w:sz="0" w:space="0"/>
        </w:tblBorders>
        <w:shd w:val="clear" w:color="auto" w:fill="BFBFBF"/>
        <w:tblLayout w:type="fixed"/>
        <w:tblCellMar>
          <w:top w:w="60" w:type="dxa"/>
          <w:left w:w="60" w:type="dxa"/>
          <w:bottom w:w="60" w:type="dxa"/>
          <w:right w:w="60" w:type="dxa"/>
        </w:tblCellMar>
      </w:tblPr>
      <w:tblGrid>
        <w:gridCol w:w="10421"/>
      </w:tblGrid>
      <w:tr>
        <w:tblPrEx>
          <w:tblBorders>
            <w:top w:val="double" w:color="A6A6A6" w:sz="2" w:space="0"/>
            <w:left w:val="double" w:color="A6A6A6" w:sz="2" w:space="0"/>
            <w:bottom w:val="double" w:color="A6A6A6" w:sz="2" w:space="0"/>
            <w:right w:val="double" w:color="A6A6A6" w:sz="2" w:space="0"/>
            <w:insideH w:val="none" w:color="auto" w:sz="0" w:space="0"/>
            <w:insideV w:val="none" w:color="auto" w:sz="0" w:space="0"/>
          </w:tblBorders>
          <w:shd w:val="clear" w:color="auto" w:fill="BFBFBF"/>
          <w:tblCellMar>
            <w:top w:w="60" w:type="dxa"/>
            <w:left w:w="60" w:type="dxa"/>
            <w:bottom w:w="60" w:type="dxa"/>
            <w:right w:w="60" w:type="dxa"/>
          </w:tblCellMar>
        </w:tblPrEx>
        <w:trPr>
          <w:trHeight w:val="352" w:hRule="atLeast"/>
        </w:trPr>
        <w:tc>
          <w:tcPr>
            <w:tcW w:w="10421" w:type="dxa"/>
            <w:shd w:val="clear" w:color="auto" w:fill="BFBFBF"/>
          </w:tcPr>
          <w:p>
            <w:pPr>
              <w:pStyle w:val="2"/>
              <w:numPr>
                <w:ilvl w:val="1"/>
                <w:numId w:val="2"/>
              </w:numPr>
              <w:suppressAutoHyphens/>
              <w:snapToGrid w:val="0"/>
              <w:ind w:left="0" w:firstLine="0"/>
              <w:jc w:val="both"/>
              <w:rPr>
                <w:rFonts w:ascii="Times New Roman" w:hAnsi="Times New Roman" w:cs="Times New Roman"/>
                <w:b w:val="0"/>
                <w:color w:val="auto"/>
                <w:sz w:val="20"/>
                <w:szCs w:val="20"/>
              </w:rPr>
            </w:pPr>
            <w:r>
              <w:rPr>
                <w:rFonts w:ascii="Times New Roman" w:hAnsi="Times New Roman" w:cs="Times New Roman"/>
                <w:b w:val="0"/>
                <w:color w:val="auto"/>
                <w:sz w:val="20"/>
                <w:szCs w:val="20"/>
              </w:rPr>
              <w:t>Technicall Skills</w:t>
            </w:r>
          </w:p>
        </w:tc>
      </w:tr>
    </w:tbl>
    <w:p>
      <w:pPr>
        <w:tabs>
          <w:tab w:val="left" w:pos="3240"/>
          <w:tab w:val="left" w:pos="3780"/>
        </w:tabs>
        <w:spacing w:line="276" w:lineRule="auto"/>
        <w:jc w:val="both"/>
        <w:rPr>
          <w:bCs/>
          <w:sz w:val="20"/>
          <w:szCs w:val="20"/>
        </w:rPr>
      </w:pPr>
      <w:r>
        <w:rPr>
          <w:bCs/>
          <w:sz w:val="20"/>
          <w:szCs w:val="20"/>
        </w:rPr>
        <w:t xml:space="preserve">                     </w:t>
      </w:r>
    </w:p>
    <w:p>
      <w:pPr>
        <w:tabs>
          <w:tab w:val="left" w:pos="630"/>
        </w:tabs>
        <w:autoSpaceDE w:val="0"/>
        <w:autoSpaceDN w:val="0"/>
        <w:adjustRightInd w:val="0"/>
        <w:ind w:left="709"/>
        <w:jc w:val="both"/>
        <w:rPr>
          <w:bCs/>
          <w:color w:val="0D0D0D"/>
          <w:sz w:val="20"/>
          <w:szCs w:val="20"/>
        </w:rPr>
      </w:pPr>
      <w:r>
        <w:rPr>
          <w:bCs/>
          <w:color w:val="0D0D0D"/>
          <w:sz w:val="20"/>
          <w:szCs w:val="20"/>
        </w:rPr>
        <w:t>Infrastructure as Service              : AWS , DEVOPS &amp; SCRUM MASTER.</w:t>
      </w:r>
    </w:p>
    <w:p>
      <w:pPr>
        <w:tabs>
          <w:tab w:val="left" w:pos="630"/>
        </w:tabs>
        <w:autoSpaceDE w:val="0"/>
        <w:autoSpaceDN w:val="0"/>
        <w:adjustRightInd w:val="0"/>
        <w:ind w:left="709"/>
        <w:jc w:val="both"/>
        <w:rPr>
          <w:bCs/>
          <w:color w:val="0D0D0D"/>
          <w:sz w:val="20"/>
          <w:szCs w:val="20"/>
        </w:rPr>
      </w:pPr>
      <w:r>
        <w:rPr>
          <w:bCs/>
          <w:color w:val="0D0D0D"/>
          <w:sz w:val="20"/>
          <w:szCs w:val="20"/>
        </w:rPr>
        <w:t>Containerization Tools                 : Docker</w:t>
      </w:r>
    </w:p>
    <w:p>
      <w:pPr>
        <w:tabs>
          <w:tab w:val="left" w:pos="630"/>
        </w:tabs>
        <w:autoSpaceDE w:val="0"/>
        <w:autoSpaceDN w:val="0"/>
        <w:adjustRightInd w:val="0"/>
        <w:ind w:left="709"/>
        <w:jc w:val="both"/>
        <w:rPr>
          <w:bCs/>
          <w:color w:val="0D0D0D"/>
          <w:sz w:val="20"/>
          <w:szCs w:val="20"/>
        </w:rPr>
      </w:pPr>
      <w:r>
        <w:rPr>
          <w:bCs/>
          <w:color w:val="0D0D0D"/>
          <w:sz w:val="20"/>
          <w:szCs w:val="20"/>
        </w:rPr>
        <w:t>Configuration Management        : Ansible, Puppet</w:t>
      </w:r>
    </w:p>
    <w:p>
      <w:pPr>
        <w:tabs>
          <w:tab w:val="left" w:pos="630"/>
        </w:tabs>
        <w:autoSpaceDE w:val="0"/>
        <w:autoSpaceDN w:val="0"/>
        <w:adjustRightInd w:val="0"/>
        <w:ind w:left="709"/>
        <w:jc w:val="both"/>
        <w:rPr>
          <w:bCs/>
          <w:color w:val="0D0D0D"/>
          <w:sz w:val="20"/>
          <w:szCs w:val="20"/>
        </w:rPr>
      </w:pPr>
      <w:r>
        <w:rPr>
          <w:bCs/>
          <w:color w:val="0D0D0D"/>
          <w:sz w:val="20"/>
          <w:szCs w:val="20"/>
        </w:rPr>
        <w:t>CI Tools                                             : Jenkins</w:t>
      </w:r>
    </w:p>
    <w:p>
      <w:pPr>
        <w:tabs>
          <w:tab w:val="left" w:pos="630"/>
        </w:tabs>
        <w:autoSpaceDE w:val="0"/>
        <w:autoSpaceDN w:val="0"/>
        <w:adjustRightInd w:val="0"/>
        <w:ind w:left="709"/>
        <w:jc w:val="both"/>
        <w:rPr>
          <w:bCs/>
          <w:color w:val="0D0D0D"/>
          <w:sz w:val="20"/>
          <w:szCs w:val="20"/>
        </w:rPr>
      </w:pPr>
      <w:r>
        <w:rPr>
          <w:bCs/>
          <w:color w:val="0D0D0D"/>
          <w:sz w:val="20"/>
          <w:szCs w:val="20"/>
        </w:rPr>
        <w:t>Web Servers</w:t>
      </w:r>
      <w:r>
        <w:rPr>
          <w:bCs/>
          <w:sz w:val="20"/>
          <w:szCs w:val="20"/>
        </w:rPr>
        <w:tab/>
      </w:r>
      <w:r>
        <w:rPr>
          <w:bCs/>
          <w:sz w:val="20"/>
          <w:szCs w:val="20"/>
        </w:rPr>
        <w:tab/>
      </w:r>
      <w:r>
        <w:rPr>
          <w:bCs/>
          <w:sz w:val="20"/>
          <w:szCs w:val="20"/>
        </w:rPr>
        <w:tab/>
      </w:r>
      <w:r>
        <w:rPr>
          <w:bCs/>
          <w:color w:val="0D0D0D"/>
          <w:sz w:val="20"/>
          <w:szCs w:val="20"/>
        </w:rPr>
        <w:t>: Apache, Haproxy, Nginix, IIS</w:t>
      </w:r>
    </w:p>
    <w:p>
      <w:pPr>
        <w:tabs>
          <w:tab w:val="left" w:pos="630"/>
        </w:tabs>
        <w:autoSpaceDE w:val="0"/>
        <w:autoSpaceDN w:val="0"/>
        <w:adjustRightInd w:val="0"/>
        <w:ind w:left="709"/>
        <w:jc w:val="both"/>
        <w:rPr>
          <w:bCs/>
          <w:color w:val="0D0D0D"/>
          <w:sz w:val="20"/>
          <w:szCs w:val="20"/>
        </w:rPr>
      </w:pPr>
      <w:r>
        <w:rPr>
          <w:bCs/>
          <w:color w:val="0D0D0D"/>
          <w:sz w:val="20"/>
          <w:szCs w:val="20"/>
        </w:rPr>
        <w:t>Application Servers                       : Tomcat,Weblogic,JBoss.</w:t>
      </w:r>
    </w:p>
    <w:p>
      <w:pPr>
        <w:tabs>
          <w:tab w:val="left" w:pos="630"/>
        </w:tabs>
        <w:autoSpaceDE w:val="0"/>
        <w:autoSpaceDN w:val="0"/>
        <w:adjustRightInd w:val="0"/>
        <w:ind w:left="709"/>
        <w:jc w:val="both"/>
        <w:rPr>
          <w:bCs/>
          <w:color w:val="0D0D0D"/>
          <w:sz w:val="20"/>
          <w:szCs w:val="20"/>
        </w:rPr>
      </w:pPr>
      <w:r>
        <w:rPr>
          <w:bCs/>
          <w:color w:val="0D0D0D"/>
          <w:sz w:val="20"/>
          <w:szCs w:val="20"/>
        </w:rPr>
        <w:t xml:space="preserve">Log &amp; Performance Analysis </w:t>
      </w:r>
      <w:r>
        <w:rPr>
          <w:bCs/>
          <w:color w:val="0D0D0D"/>
          <w:sz w:val="20"/>
          <w:szCs w:val="20"/>
        </w:rPr>
        <w:tab/>
      </w:r>
      <w:r>
        <w:rPr>
          <w:bCs/>
          <w:color w:val="0D0D0D"/>
          <w:sz w:val="20"/>
          <w:szCs w:val="20"/>
        </w:rPr>
        <w:t>: Tracelyzer, Logstash, Kibana Dashboard, Appneta.</w:t>
      </w:r>
    </w:p>
    <w:p>
      <w:pPr>
        <w:tabs>
          <w:tab w:val="left" w:pos="630"/>
        </w:tabs>
        <w:autoSpaceDE w:val="0"/>
        <w:autoSpaceDN w:val="0"/>
        <w:adjustRightInd w:val="0"/>
        <w:ind w:left="709"/>
        <w:jc w:val="both"/>
        <w:rPr>
          <w:bCs/>
          <w:color w:val="0D0D0D"/>
          <w:sz w:val="20"/>
          <w:szCs w:val="20"/>
        </w:rPr>
      </w:pPr>
      <w:r>
        <w:rPr>
          <w:bCs/>
          <w:color w:val="0D0D0D"/>
          <w:sz w:val="20"/>
          <w:szCs w:val="20"/>
        </w:rPr>
        <w:t>Build Tools                                      : Maven &amp; SoapUI</w:t>
      </w:r>
    </w:p>
    <w:p>
      <w:pPr>
        <w:tabs>
          <w:tab w:val="left" w:pos="630"/>
        </w:tabs>
        <w:autoSpaceDE w:val="0"/>
        <w:autoSpaceDN w:val="0"/>
        <w:adjustRightInd w:val="0"/>
        <w:ind w:left="709"/>
        <w:jc w:val="both"/>
        <w:rPr>
          <w:bCs/>
          <w:sz w:val="20"/>
          <w:szCs w:val="20"/>
        </w:rPr>
      </w:pPr>
      <w:r>
        <w:rPr>
          <w:bCs/>
          <w:color w:val="0D0D0D"/>
          <w:sz w:val="20"/>
          <w:szCs w:val="20"/>
        </w:rPr>
        <w:t xml:space="preserve">Version Control                              </w:t>
      </w:r>
      <w:r>
        <w:rPr>
          <w:bCs/>
          <w:sz w:val="20"/>
          <w:szCs w:val="20"/>
        </w:rPr>
        <w:t>: GIT,SVN,CVS</w:t>
      </w:r>
    </w:p>
    <w:p>
      <w:pPr>
        <w:tabs>
          <w:tab w:val="left" w:pos="630"/>
        </w:tabs>
        <w:autoSpaceDE w:val="0"/>
        <w:autoSpaceDN w:val="0"/>
        <w:adjustRightInd w:val="0"/>
        <w:ind w:left="709"/>
        <w:jc w:val="both"/>
        <w:rPr>
          <w:bCs/>
          <w:sz w:val="20"/>
          <w:szCs w:val="20"/>
        </w:rPr>
      </w:pPr>
      <w:r>
        <w:rPr>
          <w:bCs/>
          <w:sz w:val="20"/>
          <w:szCs w:val="20"/>
        </w:rPr>
        <w:t xml:space="preserve">Programing Language                   : Java/j2ee, python, c/c++ , xml. </w:t>
      </w:r>
    </w:p>
    <w:p>
      <w:pPr>
        <w:tabs>
          <w:tab w:val="left" w:pos="630"/>
        </w:tabs>
        <w:autoSpaceDE w:val="0"/>
        <w:autoSpaceDN w:val="0"/>
        <w:adjustRightInd w:val="0"/>
        <w:ind w:left="709"/>
        <w:jc w:val="both"/>
        <w:rPr>
          <w:bCs/>
          <w:color w:val="0D0D0D"/>
          <w:sz w:val="20"/>
          <w:szCs w:val="20"/>
        </w:rPr>
      </w:pPr>
      <w:r>
        <w:rPr>
          <w:bCs/>
          <w:color w:val="0D0D0D"/>
          <w:sz w:val="20"/>
          <w:szCs w:val="20"/>
        </w:rPr>
        <w:t>Operating Systems</w:t>
      </w:r>
      <w:r>
        <w:rPr>
          <w:bCs/>
          <w:sz w:val="20"/>
          <w:szCs w:val="20"/>
        </w:rPr>
        <w:tab/>
      </w:r>
      <w:r>
        <w:rPr>
          <w:bCs/>
          <w:sz w:val="20"/>
          <w:szCs w:val="20"/>
        </w:rPr>
        <w:tab/>
      </w:r>
      <w:r>
        <w:rPr>
          <w:bCs/>
          <w:color w:val="0D0D0D"/>
          <w:sz w:val="20"/>
          <w:szCs w:val="20"/>
        </w:rPr>
        <w:t>: Linux, UNIX, Windows.</w:t>
      </w:r>
    </w:p>
    <w:p>
      <w:pPr>
        <w:tabs>
          <w:tab w:val="left" w:pos="630"/>
        </w:tabs>
        <w:autoSpaceDE w:val="0"/>
        <w:autoSpaceDN w:val="0"/>
        <w:adjustRightInd w:val="0"/>
        <w:ind w:left="709"/>
        <w:jc w:val="both"/>
        <w:rPr>
          <w:bCs/>
          <w:color w:val="0D0D0D"/>
          <w:sz w:val="20"/>
          <w:szCs w:val="20"/>
        </w:rPr>
      </w:pPr>
      <w:r>
        <w:rPr>
          <w:bCs/>
          <w:color w:val="0D0D0D"/>
          <w:sz w:val="20"/>
          <w:szCs w:val="20"/>
        </w:rPr>
        <w:t>Scripting Languages</w:t>
      </w:r>
      <w:r>
        <w:rPr>
          <w:bCs/>
          <w:sz w:val="20"/>
          <w:szCs w:val="20"/>
        </w:rPr>
        <w:tab/>
      </w:r>
      <w:r>
        <w:rPr>
          <w:bCs/>
          <w:sz w:val="20"/>
          <w:szCs w:val="20"/>
        </w:rPr>
        <w:tab/>
      </w:r>
      <w:r>
        <w:rPr>
          <w:bCs/>
          <w:color w:val="0D0D0D"/>
          <w:sz w:val="20"/>
          <w:szCs w:val="20"/>
        </w:rPr>
        <w:t>: WLST, Shell, Python Boto.</w:t>
      </w:r>
    </w:p>
    <w:p>
      <w:pPr>
        <w:tabs>
          <w:tab w:val="left" w:pos="630"/>
        </w:tabs>
        <w:autoSpaceDE w:val="0"/>
        <w:autoSpaceDN w:val="0"/>
        <w:adjustRightInd w:val="0"/>
        <w:ind w:left="709"/>
        <w:jc w:val="both"/>
        <w:rPr>
          <w:bCs/>
          <w:color w:val="0D0D0D"/>
          <w:sz w:val="20"/>
          <w:szCs w:val="20"/>
        </w:rPr>
      </w:pPr>
      <w:r>
        <w:rPr>
          <w:bCs/>
          <w:color w:val="0D0D0D"/>
          <w:sz w:val="20"/>
          <w:szCs w:val="20"/>
        </w:rPr>
        <w:t>Databases</w:t>
      </w:r>
      <w:r>
        <w:rPr>
          <w:bCs/>
          <w:sz w:val="20"/>
          <w:szCs w:val="20"/>
        </w:rPr>
        <w:tab/>
      </w:r>
      <w:r>
        <w:rPr>
          <w:bCs/>
          <w:sz w:val="20"/>
          <w:szCs w:val="20"/>
        </w:rPr>
        <w:tab/>
      </w:r>
      <w:r>
        <w:rPr>
          <w:bCs/>
          <w:sz w:val="20"/>
          <w:szCs w:val="20"/>
        </w:rPr>
        <w:tab/>
      </w:r>
      <w:r>
        <w:rPr>
          <w:bCs/>
          <w:color w:val="0D0D0D"/>
          <w:sz w:val="20"/>
          <w:szCs w:val="20"/>
        </w:rPr>
        <w:t>: Oracle 10g, MSSQL, AWS RDS.</w:t>
      </w:r>
    </w:p>
    <w:p>
      <w:pPr>
        <w:tabs>
          <w:tab w:val="left" w:pos="630"/>
        </w:tabs>
        <w:autoSpaceDE w:val="0"/>
        <w:autoSpaceDN w:val="0"/>
        <w:adjustRightInd w:val="0"/>
        <w:ind w:left="709"/>
        <w:jc w:val="both"/>
        <w:rPr>
          <w:bCs/>
          <w:color w:val="0D0D0D"/>
          <w:sz w:val="20"/>
          <w:szCs w:val="20"/>
        </w:rPr>
      </w:pPr>
      <w:r>
        <w:rPr>
          <w:bCs/>
          <w:color w:val="0D0D0D"/>
          <w:sz w:val="20"/>
          <w:szCs w:val="20"/>
        </w:rPr>
        <w:t xml:space="preserve">Monitoring/Management        : IT360, Remedy, Samurai, GC Viewer, MAT, Manage ,Nagios </w:t>
      </w:r>
      <w:r>
        <w:rPr>
          <w:bCs/>
          <w:color w:val="0D0D0D"/>
          <w:sz w:val="20"/>
          <w:szCs w:val="20"/>
        </w:rPr>
        <w:tab/>
      </w:r>
      <w:r>
        <w:rPr>
          <w:bCs/>
          <w:color w:val="0D0D0D"/>
          <w:sz w:val="20"/>
          <w:szCs w:val="20"/>
        </w:rPr>
        <w:tab/>
      </w:r>
      <w:r>
        <w:rPr>
          <w:bCs/>
          <w:color w:val="0D0D0D"/>
          <w:sz w:val="20"/>
          <w:szCs w:val="20"/>
        </w:rPr>
        <w:tab/>
      </w:r>
      <w:r>
        <w:rPr>
          <w:bCs/>
          <w:color w:val="0D0D0D"/>
          <w:sz w:val="20"/>
          <w:szCs w:val="20"/>
        </w:rPr>
        <w:tab/>
      </w:r>
      <w:r>
        <w:rPr>
          <w:bCs/>
          <w:color w:val="0D0D0D"/>
          <w:sz w:val="20"/>
          <w:szCs w:val="20"/>
        </w:rPr>
        <w:tab/>
      </w:r>
      <w:r>
        <w:rPr>
          <w:bCs/>
          <w:color w:val="0D0D0D"/>
          <w:sz w:val="20"/>
          <w:szCs w:val="20"/>
        </w:rPr>
        <w:tab/>
      </w:r>
      <w:r>
        <w:rPr>
          <w:bCs/>
          <w:color w:val="0D0D0D"/>
          <w:sz w:val="20"/>
          <w:szCs w:val="20"/>
        </w:rPr>
        <w:t xml:space="preserve">                                Engine,App Builder.</w:t>
      </w:r>
    </w:p>
    <w:p>
      <w:pPr>
        <w:tabs>
          <w:tab w:val="left" w:pos="630"/>
        </w:tabs>
        <w:autoSpaceDE w:val="0"/>
        <w:autoSpaceDN w:val="0"/>
        <w:adjustRightInd w:val="0"/>
        <w:jc w:val="both"/>
        <w:rPr>
          <w:bCs/>
          <w:color w:val="0D0D0D"/>
          <w:sz w:val="20"/>
          <w:szCs w:val="20"/>
        </w:rPr>
      </w:pPr>
    </w:p>
    <w:p>
      <w:pPr>
        <w:tabs>
          <w:tab w:val="left" w:pos="630"/>
        </w:tabs>
        <w:autoSpaceDE w:val="0"/>
        <w:autoSpaceDN w:val="0"/>
        <w:adjustRightInd w:val="0"/>
        <w:jc w:val="both"/>
        <w:rPr>
          <w:b/>
          <w:sz w:val="20"/>
          <w:szCs w:val="20"/>
        </w:rPr>
      </w:pPr>
    </w:p>
    <w:p>
      <w:pPr>
        <w:tabs>
          <w:tab w:val="left" w:pos="3240"/>
          <w:tab w:val="left" w:pos="3780"/>
        </w:tabs>
        <w:spacing w:line="276" w:lineRule="auto"/>
        <w:jc w:val="both"/>
        <w:rPr>
          <w:b/>
          <w:sz w:val="20"/>
          <w:szCs w:val="20"/>
        </w:rPr>
      </w:pPr>
      <w:r>
        <w:rPr>
          <w:b/>
          <w:sz w:val="20"/>
          <w:szCs w:val="20"/>
        </w:rPr>
        <w:t>CERTIFICATION –</w:t>
      </w:r>
    </w:p>
    <w:p>
      <w:pPr>
        <w:pStyle w:val="29"/>
        <w:numPr>
          <w:ilvl w:val="2"/>
          <w:numId w:val="3"/>
        </w:numPr>
        <w:tabs>
          <w:tab w:val="left" w:pos="3240"/>
          <w:tab w:val="left" w:pos="3780"/>
        </w:tabs>
        <w:spacing w:line="276" w:lineRule="auto"/>
        <w:jc w:val="both"/>
        <w:rPr>
          <w:bCs/>
          <w:sz w:val="20"/>
          <w:szCs w:val="20"/>
        </w:rPr>
      </w:pPr>
      <w:r>
        <w:rPr>
          <w:bCs/>
          <w:sz w:val="20"/>
          <w:szCs w:val="20"/>
        </w:rPr>
        <w:t xml:space="preserve">AWS Solution Architect - Certified    </w:t>
      </w:r>
    </w:p>
    <w:p>
      <w:pPr>
        <w:tabs>
          <w:tab w:val="left" w:pos="630"/>
        </w:tabs>
        <w:autoSpaceDE w:val="0"/>
        <w:autoSpaceDN w:val="0"/>
        <w:adjustRightInd w:val="0"/>
        <w:jc w:val="both"/>
        <w:rPr>
          <w:b/>
          <w:sz w:val="20"/>
          <w:szCs w:val="20"/>
        </w:rPr>
      </w:pPr>
    </w:p>
    <w:p>
      <w:pPr>
        <w:tabs>
          <w:tab w:val="left" w:pos="630"/>
        </w:tabs>
        <w:autoSpaceDE w:val="0"/>
        <w:autoSpaceDN w:val="0"/>
        <w:adjustRightInd w:val="0"/>
        <w:jc w:val="both"/>
        <w:rPr>
          <w:b/>
          <w:sz w:val="20"/>
          <w:szCs w:val="20"/>
        </w:rPr>
      </w:pPr>
    </w:p>
    <w:p>
      <w:pPr>
        <w:tabs>
          <w:tab w:val="left" w:pos="630"/>
        </w:tabs>
        <w:autoSpaceDE w:val="0"/>
        <w:autoSpaceDN w:val="0"/>
        <w:adjustRightInd w:val="0"/>
        <w:jc w:val="both"/>
        <w:rPr>
          <w:bCs/>
          <w:sz w:val="20"/>
          <w:szCs w:val="20"/>
        </w:rPr>
      </w:pPr>
      <w:bookmarkStart w:id="2" w:name="OLE_LINK4"/>
      <w:bookmarkStart w:id="3" w:name="OLE_LINK3"/>
      <w:r>
        <w:rPr>
          <w:b/>
          <w:sz w:val="20"/>
          <w:szCs w:val="20"/>
        </w:rPr>
        <w:t>WORK EXPERINCE</w:t>
      </w:r>
      <w:r>
        <w:rPr>
          <w:bCs/>
          <w:sz w:val="20"/>
          <w:szCs w:val="20"/>
        </w:rPr>
        <w:t xml:space="preserve">: - </w:t>
      </w:r>
    </w:p>
    <w:p>
      <w:pPr>
        <w:tabs>
          <w:tab w:val="left" w:pos="630"/>
        </w:tabs>
        <w:autoSpaceDE w:val="0"/>
        <w:autoSpaceDN w:val="0"/>
        <w:adjustRightInd w:val="0"/>
        <w:jc w:val="both"/>
        <w:rPr>
          <w:bCs/>
          <w:sz w:val="20"/>
          <w:szCs w:val="20"/>
        </w:rPr>
      </w:pPr>
    </w:p>
    <w:bookmarkEnd w:id="2"/>
    <w:bookmarkEnd w:id="3"/>
    <w:p>
      <w:pPr>
        <w:shd w:val="clear" w:color="auto" w:fill="FFFFFF"/>
        <w:rPr>
          <w:rFonts w:eastAsia="Arial"/>
          <w:b/>
          <w:color w:val="000000"/>
          <w:sz w:val="20"/>
          <w:szCs w:val="20"/>
        </w:rPr>
      </w:pPr>
      <w:r>
        <w:rPr>
          <w:rFonts w:eastAsia="Arial"/>
          <w:b/>
          <w:color w:val="000000"/>
          <w:sz w:val="20"/>
          <w:szCs w:val="20"/>
        </w:rPr>
        <w:t>Working in L&amp;T Infotech as Technical Team Lead from</w:t>
      </w:r>
      <w:r>
        <w:rPr>
          <w:b/>
          <w:sz w:val="20"/>
          <w:szCs w:val="20"/>
        </w:rPr>
        <w:t xml:space="preserve"> </w:t>
      </w:r>
      <w:r>
        <w:rPr>
          <w:rFonts w:eastAsia="Arial"/>
          <w:b/>
          <w:color w:val="000000"/>
          <w:sz w:val="20"/>
          <w:szCs w:val="20"/>
        </w:rPr>
        <w:t xml:space="preserve">JUL 2020 to </w:t>
      </w:r>
      <w:r>
        <w:rPr>
          <w:rFonts w:hint="default" w:eastAsia="Arial"/>
          <w:b/>
          <w:color w:val="000000"/>
          <w:sz w:val="20"/>
          <w:szCs w:val="20"/>
          <w:lang w:val="en-US"/>
        </w:rPr>
        <w:t>Dec 2021</w:t>
      </w:r>
      <w:bookmarkStart w:id="18" w:name="_GoBack"/>
      <w:bookmarkEnd w:id="18"/>
      <w:r>
        <w:rPr>
          <w:rFonts w:eastAsia="Arial"/>
          <w:b/>
          <w:color w:val="000000"/>
          <w:sz w:val="20"/>
          <w:szCs w:val="20"/>
        </w:rPr>
        <w:t>.</w:t>
      </w:r>
    </w:p>
    <w:p>
      <w:pPr>
        <w:shd w:val="clear" w:color="auto" w:fill="FFFFFF"/>
        <w:rPr>
          <w:rFonts w:eastAsia="Arial"/>
          <w:b/>
          <w:color w:val="000000"/>
          <w:sz w:val="20"/>
          <w:szCs w:val="20"/>
        </w:rPr>
      </w:pPr>
    </w:p>
    <w:p>
      <w:pPr>
        <w:shd w:val="clear" w:color="auto" w:fill="FFFFFF"/>
        <w:rPr>
          <w:rFonts w:eastAsia="Arial"/>
          <w:b/>
          <w:color w:val="000000"/>
          <w:sz w:val="20"/>
          <w:szCs w:val="20"/>
        </w:rPr>
      </w:pPr>
    </w:p>
    <w:p>
      <w:pPr>
        <w:widowControl w:val="0"/>
        <w:rPr>
          <w:b/>
          <w:iCs/>
          <w:sz w:val="20"/>
          <w:szCs w:val="20"/>
        </w:rPr>
      </w:pPr>
      <w:r>
        <w:rPr>
          <w:b/>
          <w:iCs/>
          <w:sz w:val="20"/>
          <w:szCs w:val="20"/>
        </w:rPr>
        <w:t xml:space="preserve">Client </w:t>
      </w:r>
      <w:r>
        <w:rPr>
          <w:b/>
          <w:iCs/>
          <w:sz w:val="20"/>
          <w:szCs w:val="20"/>
        </w:rPr>
        <w:tab/>
      </w:r>
      <w:r>
        <w:rPr>
          <w:b/>
          <w:iCs/>
          <w:sz w:val="20"/>
          <w:szCs w:val="20"/>
        </w:rPr>
        <w:tab/>
      </w:r>
      <w:r>
        <w:rPr>
          <w:b/>
          <w:iCs/>
          <w:sz w:val="20"/>
          <w:szCs w:val="20"/>
        </w:rPr>
        <w:tab/>
      </w:r>
      <w:r>
        <w:rPr>
          <w:b/>
          <w:iCs/>
          <w:sz w:val="20"/>
          <w:szCs w:val="20"/>
        </w:rPr>
        <w:t>: CITI BANK UNITED STATE.</w:t>
      </w:r>
      <w:r>
        <w:rPr>
          <w:b/>
          <w:iCs/>
          <w:sz w:val="20"/>
          <w:szCs w:val="20"/>
        </w:rPr>
        <w:tab/>
      </w:r>
    </w:p>
    <w:p>
      <w:pPr>
        <w:widowControl w:val="0"/>
        <w:rPr>
          <w:b/>
          <w:iCs/>
          <w:sz w:val="20"/>
          <w:szCs w:val="20"/>
        </w:rPr>
      </w:pPr>
      <w:r>
        <w:rPr>
          <w:b/>
          <w:iCs/>
          <w:sz w:val="20"/>
          <w:szCs w:val="20"/>
        </w:rPr>
        <w:t>Tools</w:t>
      </w:r>
      <w:r>
        <w:rPr>
          <w:b/>
          <w:iCs/>
          <w:sz w:val="20"/>
          <w:szCs w:val="20"/>
        </w:rPr>
        <w:tab/>
      </w:r>
      <w:r>
        <w:rPr>
          <w:b/>
          <w:iCs/>
          <w:sz w:val="20"/>
          <w:szCs w:val="20"/>
        </w:rPr>
        <w:tab/>
      </w:r>
      <w:r>
        <w:rPr>
          <w:b/>
          <w:iCs/>
          <w:sz w:val="20"/>
          <w:szCs w:val="20"/>
        </w:rPr>
        <w:tab/>
      </w:r>
      <w:r>
        <w:rPr>
          <w:b/>
          <w:iCs/>
          <w:sz w:val="20"/>
          <w:szCs w:val="20"/>
        </w:rPr>
        <w:t>: JIRA, Jenkins, GIT, Remedy, Confluence</w:t>
      </w:r>
    </w:p>
    <w:p>
      <w:pPr>
        <w:shd w:val="clear" w:color="auto" w:fill="FFFFFF"/>
        <w:rPr>
          <w:b/>
          <w:iCs/>
          <w:sz w:val="20"/>
          <w:szCs w:val="20"/>
        </w:rPr>
      </w:pPr>
      <w:r>
        <w:rPr>
          <w:b/>
          <w:iCs/>
          <w:sz w:val="20"/>
          <w:szCs w:val="20"/>
        </w:rPr>
        <w:t>Role</w:t>
      </w:r>
      <w:r>
        <w:rPr>
          <w:b/>
          <w:iCs/>
          <w:sz w:val="20"/>
          <w:szCs w:val="20"/>
        </w:rPr>
        <w:tab/>
      </w:r>
      <w:r>
        <w:rPr>
          <w:b/>
          <w:iCs/>
          <w:sz w:val="20"/>
          <w:szCs w:val="20"/>
        </w:rPr>
        <w:tab/>
      </w:r>
      <w:r>
        <w:rPr>
          <w:b/>
          <w:iCs/>
          <w:sz w:val="20"/>
          <w:szCs w:val="20"/>
        </w:rPr>
        <w:tab/>
      </w:r>
      <w:r>
        <w:rPr>
          <w:b/>
          <w:iCs/>
          <w:sz w:val="20"/>
          <w:szCs w:val="20"/>
        </w:rPr>
        <w:t>: Scrum Master &amp; DevOps Manager</w:t>
      </w:r>
    </w:p>
    <w:p>
      <w:pPr>
        <w:shd w:val="clear" w:color="auto" w:fill="FFFFFF"/>
        <w:rPr>
          <w:iCs/>
          <w:sz w:val="20"/>
          <w:szCs w:val="20"/>
        </w:rPr>
      </w:pPr>
    </w:p>
    <w:p>
      <w:pPr>
        <w:shd w:val="clear" w:color="auto" w:fill="FFFFFF"/>
        <w:rPr>
          <w:iCs/>
          <w:sz w:val="20"/>
          <w:szCs w:val="20"/>
        </w:rPr>
      </w:pPr>
    </w:p>
    <w:p>
      <w:pPr>
        <w:pStyle w:val="29"/>
        <w:numPr>
          <w:ilvl w:val="0"/>
          <w:numId w:val="4"/>
        </w:numPr>
        <w:shd w:val="clear" w:color="auto" w:fill="FFFFFF"/>
        <w:rPr>
          <w:iCs/>
          <w:sz w:val="20"/>
          <w:szCs w:val="20"/>
        </w:rPr>
      </w:pPr>
      <w:r>
        <w:rPr>
          <w:iCs/>
          <w:sz w:val="20"/>
          <w:szCs w:val="20"/>
        </w:rPr>
        <w:t>Working as a Release Manager</w:t>
      </w:r>
    </w:p>
    <w:p>
      <w:pPr>
        <w:pStyle w:val="29"/>
        <w:numPr>
          <w:ilvl w:val="0"/>
          <w:numId w:val="4"/>
        </w:numPr>
        <w:shd w:val="clear" w:color="auto" w:fill="FFFFFF"/>
        <w:rPr>
          <w:iCs/>
          <w:sz w:val="20"/>
          <w:szCs w:val="20"/>
        </w:rPr>
      </w:pPr>
      <w:r>
        <w:rPr>
          <w:iCs/>
          <w:sz w:val="20"/>
          <w:szCs w:val="20"/>
        </w:rPr>
        <w:t>Run weekly, Daily and Monthly build using CI/CD Jenkins and RLM.</w:t>
      </w:r>
    </w:p>
    <w:p>
      <w:pPr>
        <w:pStyle w:val="29"/>
        <w:numPr>
          <w:ilvl w:val="0"/>
          <w:numId w:val="4"/>
        </w:numPr>
        <w:shd w:val="clear" w:color="auto" w:fill="FFFFFF"/>
        <w:rPr>
          <w:iCs/>
          <w:sz w:val="20"/>
          <w:szCs w:val="20"/>
        </w:rPr>
      </w:pPr>
      <w:r>
        <w:rPr>
          <w:iCs/>
          <w:sz w:val="20"/>
          <w:szCs w:val="20"/>
        </w:rPr>
        <w:t>Organized and improved productivity and overall team satisfaction.</w:t>
      </w:r>
    </w:p>
    <w:p>
      <w:pPr>
        <w:pStyle w:val="29"/>
        <w:numPr>
          <w:ilvl w:val="0"/>
          <w:numId w:val="4"/>
        </w:numPr>
        <w:shd w:val="clear" w:color="auto" w:fill="FFFFFF"/>
        <w:rPr>
          <w:iCs/>
          <w:sz w:val="20"/>
          <w:szCs w:val="20"/>
        </w:rPr>
      </w:pPr>
      <w:r>
        <w:rPr>
          <w:iCs/>
          <w:sz w:val="20"/>
          <w:szCs w:val="20"/>
        </w:rPr>
        <w:t>Assisted product owners and project managers in preparing and refining the backlog for program increment sprint plaining as well.</w:t>
      </w:r>
    </w:p>
    <w:p>
      <w:pPr>
        <w:pStyle w:val="29"/>
        <w:numPr>
          <w:ilvl w:val="0"/>
          <w:numId w:val="4"/>
        </w:numPr>
        <w:shd w:val="clear" w:color="auto" w:fill="FFFFFF"/>
        <w:rPr>
          <w:iCs/>
          <w:sz w:val="20"/>
          <w:szCs w:val="20"/>
        </w:rPr>
      </w:pPr>
      <w:r>
        <w:rPr>
          <w:iCs/>
          <w:sz w:val="20"/>
          <w:szCs w:val="20"/>
        </w:rPr>
        <w:t xml:space="preserve">Supported and educated the product owner and product manager, especially on grooming and maintaining the product backlog </w:t>
      </w:r>
    </w:p>
    <w:p>
      <w:pPr>
        <w:pStyle w:val="29"/>
        <w:numPr>
          <w:ilvl w:val="0"/>
          <w:numId w:val="4"/>
        </w:numPr>
        <w:shd w:val="clear" w:color="auto" w:fill="FFFFFF"/>
        <w:rPr>
          <w:iCs/>
          <w:sz w:val="20"/>
          <w:szCs w:val="20"/>
        </w:rPr>
      </w:pPr>
      <w:r>
        <w:rPr>
          <w:iCs/>
          <w:sz w:val="20"/>
          <w:szCs w:val="20"/>
        </w:rPr>
        <w:t xml:space="preserve">Handle Team </w:t>
      </w:r>
    </w:p>
    <w:p>
      <w:pPr>
        <w:pStyle w:val="29"/>
        <w:numPr>
          <w:ilvl w:val="0"/>
          <w:numId w:val="4"/>
        </w:numPr>
        <w:shd w:val="clear" w:color="auto" w:fill="FFFFFF"/>
        <w:rPr>
          <w:iCs/>
          <w:sz w:val="20"/>
          <w:szCs w:val="20"/>
        </w:rPr>
      </w:pPr>
      <w:r>
        <w:rPr>
          <w:iCs/>
          <w:sz w:val="20"/>
          <w:szCs w:val="20"/>
        </w:rPr>
        <w:t>Help Team members communicate, coordinate and cooperate to ensure that the teams sprint and program increment goals are met</w:t>
      </w:r>
    </w:p>
    <w:p>
      <w:pPr>
        <w:pStyle w:val="29"/>
        <w:numPr>
          <w:ilvl w:val="0"/>
          <w:numId w:val="4"/>
        </w:numPr>
        <w:shd w:val="clear" w:color="auto" w:fill="FFFFFF"/>
        <w:rPr>
          <w:iCs/>
          <w:sz w:val="20"/>
          <w:szCs w:val="20"/>
        </w:rPr>
      </w:pPr>
      <w:r>
        <w:rPr>
          <w:iCs/>
          <w:sz w:val="20"/>
          <w:szCs w:val="20"/>
        </w:rPr>
        <w:t>Identifies risks and blockers and actively works to remove them from the path of the team</w:t>
      </w:r>
    </w:p>
    <w:p>
      <w:pPr>
        <w:numPr>
          <w:ilvl w:val="0"/>
          <w:numId w:val="4"/>
        </w:numPr>
        <w:suppressAutoHyphens/>
        <w:rPr>
          <w:iCs/>
          <w:sz w:val="20"/>
          <w:szCs w:val="20"/>
        </w:rPr>
      </w:pPr>
      <w:r>
        <w:rPr>
          <w:iCs/>
          <w:sz w:val="20"/>
          <w:szCs w:val="20"/>
        </w:rPr>
        <w:t>Working with development team to maintain version controlling of codes on repositories</w:t>
      </w:r>
    </w:p>
    <w:p>
      <w:pPr>
        <w:numPr>
          <w:ilvl w:val="0"/>
          <w:numId w:val="4"/>
        </w:numPr>
        <w:suppressAutoHyphens/>
        <w:rPr>
          <w:iCs/>
          <w:sz w:val="20"/>
          <w:szCs w:val="20"/>
        </w:rPr>
      </w:pPr>
      <w:r>
        <w:rPr>
          <w:iCs/>
          <w:sz w:val="20"/>
          <w:szCs w:val="20"/>
        </w:rPr>
        <w:t>Basic understanding in AWS Cloud Platform with Linux Operating System</w:t>
      </w:r>
    </w:p>
    <w:p>
      <w:pPr>
        <w:numPr>
          <w:ilvl w:val="0"/>
          <w:numId w:val="4"/>
        </w:numPr>
        <w:suppressAutoHyphens/>
        <w:rPr>
          <w:iCs/>
          <w:sz w:val="20"/>
          <w:szCs w:val="20"/>
        </w:rPr>
      </w:pPr>
      <w:r>
        <w:rPr>
          <w:iCs/>
          <w:sz w:val="20"/>
          <w:szCs w:val="20"/>
        </w:rPr>
        <w:t>Basic understanding in VCS, Jenkins, JIRA, Docker.</w:t>
      </w:r>
    </w:p>
    <w:p>
      <w:pPr>
        <w:numPr>
          <w:ilvl w:val="0"/>
          <w:numId w:val="4"/>
        </w:numPr>
        <w:suppressAutoHyphens/>
        <w:rPr>
          <w:iCs/>
          <w:sz w:val="20"/>
          <w:szCs w:val="20"/>
        </w:rPr>
      </w:pPr>
      <w:r>
        <w:rPr>
          <w:iCs/>
          <w:sz w:val="20"/>
          <w:szCs w:val="20"/>
        </w:rPr>
        <w:t>Working in Agile environment.</w:t>
      </w:r>
    </w:p>
    <w:p>
      <w:pPr>
        <w:numPr>
          <w:ilvl w:val="0"/>
          <w:numId w:val="4"/>
        </w:numPr>
        <w:spacing w:before="100" w:beforeAutospacing="1" w:after="100" w:afterAutospacing="1"/>
        <w:rPr>
          <w:iCs/>
          <w:sz w:val="20"/>
          <w:szCs w:val="20"/>
        </w:rPr>
      </w:pPr>
      <w:r>
        <w:rPr>
          <w:iCs/>
          <w:sz w:val="20"/>
          <w:szCs w:val="20"/>
        </w:rPr>
        <w:t>Evangelist of agile/scrum principles and methodology.</w:t>
      </w:r>
    </w:p>
    <w:p>
      <w:pPr>
        <w:numPr>
          <w:ilvl w:val="0"/>
          <w:numId w:val="4"/>
        </w:numPr>
        <w:suppressAutoHyphens/>
        <w:rPr>
          <w:iCs/>
          <w:sz w:val="20"/>
          <w:szCs w:val="20"/>
        </w:rPr>
      </w:pPr>
      <w:r>
        <w:rPr>
          <w:iCs/>
          <w:sz w:val="20"/>
          <w:szCs w:val="20"/>
        </w:rPr>
        <w:t>Proven ability to work creatively and analytically in a problem-solving environment.</w:t>
      </w:r>
    </w:p>
    <w:p>
      <w:pPr>
        <w:numPr>
          <w:ilvl w:val="0"/>
          <w:numId w:val="4"/>
        </w:numPr>
        <w:suppressAutoHyphens/>
        <w:rPr>
          <w:iCs/>
          <w:sz w:val="20"/>
          <w:szCs w:val="20"/>
        </w:rPr>
      </w:pPr>
      <w:r>
        <w:rPr>
          <w:iCs/>
          <w:sz w:val="20"/>
          <w:szCs w:val="20"/>
        </w:rPr>
        <w:t>Worked as a Scrum Master for off-shore and on-shore Squads.</w:t>
      </w:r>
    </w:p>
    <w:p>
      <w:pPr>
        <w:numPr>
          <w:ilvl w:val="0"/>
          <w:numId w:val="4"/>
        </w:numPr>
        <w:suppressAutoHyphens/>
        <w:rPr>
          <w:iCs/>
          <w:sz w:val="20"/>
          <w:szCs w:val="20"/>
        </w:rPr>
      </w:pPr>
      <w:r>
        <w:rPr>
          <w:iCs/>
          <w:sz w:val="20"/>
          <w:szCs w:val="20"/>
        </w:rPr>
        <w:t>Organized the Daily Scrum meetings.</w:t>
      </w:r>
    </w:p>
    <w:p>
      <w:pPr>
        <w:numPr>
          <w:ilvl w:val="0"/>
          <w:numId w:val="4"/>
        </w:numPr>
        <w:suppressAutoHyphens/>
        <w:rPr>
          <w:iCs/>
          <w:sz w:val="20"/>
          <w:szCs w:val="20"/>
        </w:rPr>
      </w:pPr>
      <w:r>
        <w:rPr>
          <w:iCs/>
          <w:sz w:val="20"/>
          <w:szCs w:val="20"/>
        </w:rPr>
        <w:t>Organized the Sprint Retrospective meets.</w:t>
      </w:r>
    </w:p>
    <w:p>
      <w:pPr>
        <w:numPr>
          <w:ilvl w:val="0"/>
          <w:numId w:val="4"/>
        </w:numPr>
        <w:suppressAutoHyphens/>
        <w:rPr>
          <w:iCs/>
          <w:sz w:val="20"/>
          <w:szCs w:val="20"/>
        </w:rPr>
      </w:pPr>
      <w:r>
        <w:rPr>
          <w:iCs/>
          <w:sz w:val="20"/>
          <w:szCs w:val="20"/>
        </w:rPr>
        <w:t>Managed Sprint Backlogs for the Sprints.</w:t>
      </w:r>
    </w:p>
    <w:p>
      <w:pPr>
        <w:numPr>
          <w:ilvl w:val="0"/>
          <w:numId w:val="4"/>
        </w:numPr>
        <w:suppressAutoHyphens/>
        <w:rPr>
          <w:iCs/>
          <w:sz w:val="20"/>
          <w:szCs w:val="20"/>
        </w:rPr>
      </w:pPr>
      <w:r>
        <w:rPr>
          <w:iCs/>
          <w:sz w:val="20"/>
          <w:szCs w:val="20"/>
        </w:rPr>
        <w:t xml:space="preserve">Worked in Agile Framework and working experience as Product Owner.  </w:t>
      </w:r>
    </w:p>
    <w:p>
      <w:pPr>
        <w:numPr>
          <w:ilvl w:val="0"/>
          <w:numId w:val="4"/>
        </w:numPr>
        <w:suppressAutoHyphens/>
        <w:rPr>
          <w:iCs/>
          <w:sz w:val="20"/>
          <w:szCs w:val="20"/>
        </w:rPr>
      </w:pPr>
      <w:r>
        <w:rPr>
          <w:iCs/>
          <w:sz w:val="20"/>
          <w:szCs w:val="20"/>
        </w:rPr>
        <w:t>Also, maintained the product backlog as a Product Owner.</w:t>
      </w:r>
    </w:p>
    <w:p>
      <w:pPr>
        <w:shd w:val="clear" w:color="auto" w:fill="FFFFFF"/>
        <w:spacing w:after="100"/>
        <w:rPr>
          <w:rFonts w:eastAsia="Arial"/>
          <w:bCs/>
          <w:color w:val="000000"/>
          <w:sz w:val="20"/>
          <w:szCs w:val="20"/>
        </w:rPr>
      </w:pPr>
    </w:p>
    <w:p>
      <w:pPr>
        <w:shd w:val="clear" w:color="auto" w:fill="FFFFFF"/>
        <w:rPr>
          <w:rFonts w:eastAsia="Arial"/>
          <w:bCs/>
          <w:color w:val="000000"/>
          <w:sz w:val="20"/>
          <w:szCs w:val="20"/>
        </w:rPr>
      </w:pPr>
    </w:p>
    <w:p>
      <w:pPr>
        <w:shd w:val="clear" w:color="auto" w:fill="FFFFFF"/>
        <w:rPr>
          <w:bCs/>
          <w:sz w:val="20"/>
          <w:szCs w:val="20"/>
        </w:rPr>
      </w:pPr>
      <w:r>
        <w:rPr>
          <w:rFonts w:eastAsia="Arial"/>
          <w:bCs/>
          <w:color w:val="000000"/>
          <w:sz w:val="20"/>
          <w:szCs w:val="20"/>
        </w:rPr>
        <w:t>Working in Tata communications as Assistant Manager from Dec 2017 to Jan 2020.</w:t>
      </w:r>
    </w:p>
    <w:p>
      <w:pPr>
        <w:shd w:val="clear" w:color="auto" w:fill="FFFFFF"/>
        <w:rPr>
          <w:rFonts w:eastAsia="Arial"/>
          <w:bCs/>
          <w:color w:val="000000"/>
          <w:sz w:val="20"/>
          <w:szCs w:val="20"/>
        </w:rPr>
      </w:pPr>
    </w:p>
    <w:p>
      <w:pPr>
        <w:shd w:val="clear" w:color="auto" w:fill="FFFFFF"/>
        <w:rPr>
          <w:bCs/>
          <w:sz w:val="20"/>
          <w:szCs w:val="20"/>
        </w:rPr>
      </w:pPr>
      <w:r>
        <w:rPr>
          <w:rFonts w:eastAsia="Arial"/>
          <w:bCs/>
          <w:color w:val="000000"/>
          <w:sz w:val="20"/>
          <w:szCs w:val="20"/>
        </w:rPr>
        <w:t>Project: IOT TCL</w:t>
      </w:r>
    </w:p>
    <w:p>
      <w:pPr>
        <w:shd w:val="clear" w:color="auto" w:fill="FFFFFF"/>
        <w:rPr>
          <w:rFonts w:eastAsia="Arial"/>
          <w:bCs/>
          <w:color w:val="000000"/>
          <w:sz w:val="20"/>
          <w:szCs w:val="20"/>
        </w:rPr>
      </w:pPr>
    </w:p>
    <w:p>
      <w:pPr>
        <w:shd w:val="clear" w:color="auto" w:fill="FFFFFF"/>
        <w:rPr>
          <w:bCs/>
          <w:sz w:val="20"/>
          <w:szCs w:val="20"/>
        </w:rPr>
      </w:pPr>
      <w:r>
        <w:rPr>
          <w:rFonts w:eastAsia="Arial"/>
          <w:bCs/>
          <w:color w:val="000000"/>
          <w:sz w:val="20"/>
          <w:szCs w:val="20"/>
        </w:rPr>
        <w:t xml:space="preserve">Role: Devops Lead </w:t>
      </w:r>
    </w:p>
    <w:p>
      <w:pPr>
        <w:shd w:val="clear" w:color="auto" w:fill="FFFFFF"/>
        <w:rPr>
          <w:rFonts w:eastAsia="Arial"/>
          <w:bCs/>
          <w:color w:val="000000"/>
          <w:sz w:val="20"/>
          <w:szCs w:val="20"/>
        </w:rPr>
      </w:pPr>
    </w:p>
    <w:p>
      <w:pPr>
        <w:shd w:val="clear" w:color="auto" w:fill="FFFFFF"/>
        <w:spacing w:after="100"/>
        <w:rPr>
          <w:bCs/>
          <w:sz w:val="20"/>
          <w:szCs w:val="20"/>
        </w:rPr>
      </w:pPr>
      <w:r>
        <w:rPr>
          <w:rFonts w:eastAsia="Calibri"/>
          <w:bCs/>
          <w:color w:val="3B3B3B"/>
          <w:sz w:val="20"/>
          <w:szCs w:val="20"/>
        </w:rPr>
        <w:t>Tools: Scrum , DevOps, AWS, Jenkins, Selenium, CICD, Docker Containers, Kafka, Dynatrace, Splunk, Kubernetes, Ansible, GIT, Linux, Sql, Shell Scripting , java , Python &amp; SQL .</w:t>
      </w:r>
    </w:p>
    <w:p>
      <w:pPr>
        <w:shd w:val="clear" w:color="auto" w:fill="FFFFFF"/>
        <w:rPr>
          <w:rFonts w:eastAsia="Arial"/>
          <w:bCs/>
          <w:color w:val="000000"/>
          <w:sz w:val="20"/>
          <w:szCs w:val="20"/>
        </w:rPr>
      </w:pPr>
    </w:p>
    <w:p>
      <w:pPr>
        <w:shd w:val="clear" w:color="auto" w:fill="FFFFFF"/>
        <w:rPr>
          <w:rFonts w:eastAsia="Arial"/>
          <w:bCs/>
          <w:color w:val="000000"/>
          <w:sz w:val="20"/>
          <w:szCs w:val="20"/>
        </w:rPr>
      </w:pPr>
    </w:p>
    <w:p>
      <w:pPr>
        <w:shd w:val="clear" w:color="auto" w:fill="FFFFFF"/>
        <w:rPr>
          <w:bCs/>
          <w:sz w:val="20"/>
          <w:szCs w:val="20"/>
        </w:rPr>
      </w:pPr>
      <w:r>
        <w:rPr>
          <w:rFonts w:eastAsia="Arial"/>
          <w:b/>
          <w:color w:val="000000"/>
          <w:sz w:val="20"/>
          <w:szCs w:val="20"/>
        </w:rPr>
        <w:t>Responsibilities</w:t>
      </w:r>
      <w:r>
        <w:rPr>
          <w:rFonts w:eastAsia="Arial"/>
          <w:bCs/>
          <w:color w:val="000000"/>
          <w:sz w:val="20"/>
          <w:szCs w:val="20"/>
        </w:rPr>
        <w:t>:</w:t>
      </w:r>
    </w:p>
    <w:p>
      <w:pPr>
        <w:shd w:val="clear" w:color="auto" w:fill="FFFFFF"/>
        <w:rPr>
          <w:rFonts w:eastAsia="Arial"/>
          <w:bCs/>
          <w:color w:val="000000"/>
          <w:sz w:val="20"/>
          <w:szCs w:val="20"/>
        </w:rPr>
      </w:pPr>
    </w:p>
    <w:p>
      <w:pPr>
        <w:numPr>
          <w:ilvl w:val="0"/>
          <w:numId w:val="2"/>
        </w:numPr>
        <w:shd w:val="clear" w:color="auto" w:fill="FFFFFF"/>
        <w:spacing w:after="100"/>
        <w:ind w:left="0" w:hanging="360"/>
        <w:rPr>
          <w:bCs/>
          <w:sz w:val="20"/>
          <w:szCs w:val="20"/>
        </w:rPr>
      </w:pPr>
      <w:r>
        <w:rPr>
          <w:rFonts w:eastAsia="Calibri"/>
          <w:bCs/>
          <w:color w:val="3B3B3B"/>
          <w:sz w:val="20"/>
          <w:szCs w:val="20"/>
        </w:rPr>
        <w:t>Making environment readiness for every release activity.  </w:t>
      </w:r>
    </w:p>
    <w:p>
      <w:pPr>
        <w:numPr>
          <w:ilvl w:val="0"/>
          <w:numId w:val="2"/>
        </w:numPr>
        <w:shd w:val="clear" w:color="auto" w:fill="FFFFFF"/>
        <w:spacing w:after="100"/>
        <w:ind w:left="0" w:hanging="360"/>
        <w:rPr>
          <w:iCs/>
          <w:sz w:val="20"/>
          <w:szCs w:val="20"/>
        </w:rPr>
      </w:pPr>
      <w:r>
        <w:rPr>
          <w:iCs/>
          <w:sz w:val="20"/>
          <w:szCs w:val="20"/>
        </w:rPr>
        <w:t xml:space="preserve">Involve in presales meeting in client location </w:t>
      </w:r>
    </w:p>
    <w:p>
      <w:pPr>
        <w:numPr>
          <w:ilvl w:val="0"/>
          <w:numId w:val="2"/>
        </w:numPr>
        <w:shd w:val="clear" w:color="auto" w:fill="FFFFFF"/>
        <w:spacing w:after="100"/>
        <w:ind w:left="0" w:hanging="360"/>
        <w:rPr>
          <w:iCs/>
          <w:sz w:val="20"/>
          <w:szCs w:val="20"/>
        </w:rPr>
      </w:pPr>
      <w:r>
        <w:rPr>
          <w:iCs/>
          <w:sz w:val="20"/>
          <w:szCs w:val="20"/>
        </w:rPr>
        <w:t xml:space="preserve">Prepare Project Plan, Schedule and Timelines and ensure the tasks are being completed as per the expected timelines and delivery schedules. </w:t>
      </w:r>
    </w:p>
    <w:p>
      <w:pPr>
        <w:numPr>
          <w:ilvl w:val="0"/>
          <w:numId w:val="2"/>
        </w:numPr>
        <w:shd w:val="clear" w:color="auto" w:fill="FFFFFF"/>
        <w:spacing w:after="100"/>
        <w:ind w:left="0" w:hanging="360"/>
        <w:rPr>
          <w:iCs/>
          <w:sz w:val="20"/>
          <w:szCs w:val="20"/>
        </w:rPr>
      </w:pPr>
      <w:r>
        <w:rPr>
          <w:iCs/>
          <w:sz w:val="20"/>
          <w:szCs w:val="20"/>
        </w:rPr>
        <w:t xml:space="preserve">Completed an initial project risks assessment and prepared a project complexity and risk assessment (PCRA) report </w:t>
      </w:r>
    </w:p>
    <w:p>
      <w:pPr>
        <w:numPr>
          <w:ilvl w:val="0"/>
          <w:numId w:val="2"/>
        </w:numPr>
        <w:shd w:val="clear" w:color="auto" w:fill="FFFFFF"/>
        <w:spacing w:after="100"/>
        <w:ind w:left="0" w:hanging="360"/>
        <w:rPr>
          <w:iCs/>
          <w:sz w:val="20"/>
          <w:szCs w:val="20"/>
        </w:rPr>
      </w:pPr>
      <w:r>
        <w:rPr>
          <w:iCs/>
          <w:sz w:val="20"/>
          <w:szCs w:val="20"/>
        </w:rPr>
        <w:t xml:space="preserve">Majorly Involve in presales activity </w:t>
      </w:r>
    </w:p>
    <w:p>
      <w:pPr>
        <w:numPr>
          <w:ilvl w:val="0"/>
          <w:numId w:val="2"/>
        </w:numPr>
        <w:shd w:val="clear" w:color="auto" w:fill="FFFFFF"/>
        <w:spacing w:after="100"/>
        <w:ind w:left="0" w:hanging="360"/>
        <w:rPr>
          <w:bCs/>
          <w:sz w:val="20"/>
          <w:szCs w:val="20"/>
        </w:rPr>
      </w:pPr>
      <w:r>
        <w:rPr>
          <w:rFonts w:eastAsia="Arial"/>
          <w:bCs/>
          <w:color w:val="000000"/>
          <w:sz w:val="20"/>
          <w:szCs w:val="20"/>
        </w:rPr>
        <w:t xml:space="preserve">Done Patching for entire server and for independent packages </w:t>
      </w:r>
      <w:r>
        <w:rPr>
          <w:bCs/>
          <w:sz w:val="20"/>
          <w:szCs w:val="20"/>
        </w:rPr>
        <w:t>to solve open vulnerabilities.</w:t>
      </w:r>
    </w:p>
    <w:p>
      <w:pPr>
        <w:numPr>
          <w:ilvl w:val="0"/>
          <w:numId w:val="2"/>
        </w:numPr>
        <w:shd w:val="clear" w:color="auto" w:fill="FFFFFF"/>
        <w:spacing w:after="100"/>
        <w:ind w:left="0" w:hanging="360"/>
        <w:rPr>
          <w:bCs/>
          <w:sz w:val="20"/>
          <w:szCs w:val="20"/>
        </w:rPr>
      </w:pPr>
      <w:r>
        <w:rPr>
          <w:rFonts w:eastAsia="Calibri"/>
          <w:bCs/>
          <w:color w:val="3B3B3B"/>
          <w:sz w:val="20"/>
          <w:szCs w:val="20"/>
        </w:rPr>
        <w:t>Working on Nodejs &amp; JSON for Data Report Export from network.</w:t>
      </w:r>
    </w:p>
    <w:p>
      <w:pPr>
        <w:numPr>
          <w:ilvl w:val="0"/>
          <w:numId w:val="2"/>
        </w:numPr>
        <w:shd w:val="clear" w:color="auto" w:fill="FFFFFF"/>
        <w:spacing w:after="100"/>
        <w:ind w:left="0" w:hanging="360"/>
        <w:rPr>
          <w:bCs/>
          <w:sz w:val="20"/>
          <w:szCs w:val="20"/>
        </w:rPr>
      </w:pPr>
      <w:r>
        <w:rPr>
          <w:rFonts w:eastAsia="Calibri"/>
          <w:bCs/>
          <w:color w:val="3B3B3B"/>
          <w:sz w:val="20"/>
          <w:szCs w:val="20"/>
        </w:rPr>
        <w:t>Worked on Kubernetes and pods with monitoring by CLI and UI.</w:t>
      </w:r>
    </w:p>
    <w:p>
      <w:pPr>
        <w:numPr>
          <w:ilvl w:val="0"/>
          <w:numId w:val="2"/>
        </w:numPr>
        <w:shd w:val="clear" w:color="auto" w:fill="FFFFFF"/>
        <w:spacing w:after="100"/>
        <w:ind w:left="0" w:hanging="360"/>
        <w:rPr>
          <w:bCs/>
          <w:sz w:val="20"/>
          <w:szCs w:val="20"/>
        </w:rPr>
      </w:pPr>
      <w:r>
        <w:rPr>
          <w:bCs/>
          <w:color w:val="000000"/>
          <w:sz w:val="20"/>
          <w:szCs w:val="20"/>
        </w:rPr>
        <w:t>Worked on Jenkins, Docker for continuous integration and for End-to-End automation for all build and deployment.</w:t>
      </w:r>
    </w:p>
    <w:p>
      <w:pPr>
        <w:numPr>
          <w:ilvl w:val="0"/>
          <w:numId w:val="2"/>
        </w:numPr>
        <w:shd w:val="clear" w:color="auto" w:fill="FFFFFF"/>
        <w:spacing w:after="100"/>
        <w:ind w:left="0" w:hanging="360"/>
        <w:rPr>
          <w:bCs/>
          <w:sz w:val="20"/>
          <w:szCs w:val="20"/>
        </w:rPr>
      </w:pPr>
      <w:r>
        <w:rPr>
          <w:bCs/>
          <w:sz w:val="20"/>
          <w:szCs w:val="20"/>
        </w:rPr>
        <w:t>Worked on application servers and middleware technologies</w:t>
      </w:r>
    </w:p>
    <w:p>
      <w:pPr>
        <w:numPr>
          <w:ilvl w:val="0"/>
          <w:numId w:val="2"/>
        </w:numPr>
        <w:shd w:val="clear" w:color="auto" w:fill="FFFFFF"/>
        <w:spacing w:after="100"/>
        <w:ind w:left="0" w:hanging="360"/>
        <w:rPr>
          <w:bCs/>
          <w:sz w:val="20"/>
          <w:szCs w:val="20"/>
        </w:rPr>
      </w:pPr>
      <w:r>
        <w:rPr>
          <w:bCs/>
          <w:sz w:val="20"/>
          <w:szCs w:val="20"/>
        </w:rPr>
        <w:t xml:space="preserve">Implemented Boto3 SDK AWS services  by using of python program </w:t>
      </w:r>
    </w:p>
    <w:p>
      <w:pPr>
        <w:numPr>
          <w:ilvl w:val="0"/>
          <w:numId w:val="2"/>
        </w:numPr>
        <w:shd w:val="clear" w:color="auto" w:fill="FFFFFF"/>
        <w:spacing w:after="100"/>
        <w:ind w:left="0" w:hanging="360"/>
        <w:rPr>
          <w:bCs/>
          <w:color w:val="00000A"/>
          <w:sz w:val="20"/>
          <w:szCs w:val="20"/>
        </w:rPr>
      </w:pPr>
      <w:r>
        <w:rPr>
          <w:bCs/>
          <w:color w:val="000000"/>
          <w:sz w:val="20"/>
          <w:szCs w:val="20"/>
        </w:rPr>
        <w:t>Worked on various source code management activities using GIT involving branching, merging strategy, daily merges and remote repository. </w:t>
      </w:r>
    </w:p>
    <w:p>
      <w:pPr>
        <w:numPr>
          <w:ilvl w:val="0"/>
          <w:numId w:val="2"/>
        </w:numPr>
        <w:shd w:val="clear" w:color="auto" w:fill="FFFFFF"/>
        <w:spacing w:after="100"/>
        <w:ind w:left="0" w:hanging="360"/>
        <w:rPr>
          <w:rFonts w:eastAsia="Arial"/>
          <w:bCs/>
          <w:color w:val="000000"/>
          <w:sz w:val="20"/>
          <w:szCs w:val="20"/>
        </w:rPr>
      </w:pPr>
      <w:bookmarkStart w:id="4" w:name="OLE_LINK5"/>
      <w:bookmarkStart w:id="5" w:name="OLE_LINK6"/>
      <w:r>
        <w:rPr>
          <w:rFonts w:eastAsia="Arial"/>
          <w:bCs/>
          <w:color w:val="000000"/>
          <w:kern w:val="2"/>
          <w:sz w:val="20"/>
          <w:szCs w:val="20"/>
          <w:lang w:val="en-US" w:eastAsia="en-IN"/>
        </w:rPr>
        <w:t>Have setup an automatic deployment using Ansible Playbooks to deploy multiple sites using Bitbucket repository and Jenkins.</w:t>
      </w:r>
    </w:p>
    <w:bookmarkEnd w:id="4"/>
    <w:bookmarkEnd w:id="5"/>
    <w:p>
      <w:pPr>
        <w:numPr>
          <w:ilvl w:val="0"/>
          <w:numId w:val="2"/>
        </w:numPr>
        <w:shd w:val="clear" w:color="auto" w:fill="FFFFFF"/>
        <w:spacing w:after="100"/>
        <w:ind w:left="0" w:hanging="360"/>
        <w:rPr>
          <w:bCs/>
          <w:sz w:val="20"/>
          <w:szCs w:val="20"/>
        </w:rPr>
      </w:pPr>
      <w:bookmarkStart w:id="6" w:name="OLE_LINK8"/>
      <w:bookmarkStart w:id="7" w:name="OLE_LINK7"/>
      <w:r>
        <w:rPr>
          <w:bCs/>
          <w:color w:val="000000"/>
          <w:sz w:val="20"/>
          <w:szCs w:val="20"/>
        </w:rPr>
        <w:t>Responsible for working on several Docker components like Docker Engine, Docker Hub, Docker Compose, Docker Registry and Docker Swarm</w:t>
      </w:r>
    </w:p>
    <w:bookmarkEnd w:id="6"/>
    <w:bookmarkEnd w:id="7"/>
    <w:p>
      <w:pPr>
        <w:numPr>
          <w:ilvl w:val="0"/>
          <w:numId w:val="2"/>
        </w:numPr>
        <w:shd w:val="clear" w:color="auto" w:fill="FFFFFF"/>
        <w:spacing w:after="100"/>
        <w:ind w:left="0" w:hanging="360"/>
        <w:rPr>
          <w:bCs/>
          <w:sz w:val="20"/>
          <w:szCs w:val="20"/>
        </w:rPr>
      </w:pPr>
      <w:r>
        <w:rPr>
          <w:rFonts w:eastAsia="Calibri"/>
          <w:bCs/>
          <w:color w:val="3B3B3B"/>
          <w:sz w:val="20"/>
          <w:szCs w:val="20"/>
        </w:rPr>
        <w:t>Using RESTful API and Postman for data report generation</w:t>
      </w:r>
    </w:p>
    <w:p>
      <w:pPr>
        <w:numPr>
          <w:ilvl w:val="0"/>
          <w:numId w:val="2"/>
        </w:numPr>
        <w:shd w:val="clear" w:color="auto" w:fill="FFFFFF"/>
        <w:spacing w:after="100"/>
        <w:ind w:left="0" w:hanging="360"/>
        <w:rPr>
          <w:bCs/>
          <w:sz w:val="20"/>
          <w:szCs w:val="20"/>
        </w:rPr>
      </w:pPr>
      <w:r>
        <w:rPr>
          <w:rFonts w:eastAsia="Calibri"/>
          <w:bCs/>
          <w:color w:val="3B3B3B"/>
          <w:sz w:val="20"/>
          <w:szCs w:val="20"/>
        </w:rPr>
        <w:t xml:space="preserve">Writing a codec value using of java </w:t>
      </w:r>
    </w:p>
    <w:p>
      <w:pPr>
        <w:numPr>
          <w:ilvl w:val="0"/>
          <w:numId w:val="2"/>
        </w:numPr>
        <w:shd w:val="clear" w:color="auto" w:fill="FFFFFF"/>
        <w:spacing w:after="100"/>
        <w:ind w:left="0" w:hanging="360"/>
        <w:rPr>
          <w:bCs/>
          <w:sz w:val="20"/>
          <w:szCs w:val="20"/>
        </w:rPr>
      </w:pPr>
      <w:bookmarkStart w:id="8" w:name="OLE_LINK19"/>
      <w:bookmarkStart w:id="9" w:name="OLE_LINK20"/>
      <w:r>
        <w:rPr>
          <w:rFonts w:eastAsia="Calibri"/>
          <w:bCs/>
          <w:color w:val="3B3B3B"/>
          <w:sz w:val="20"/>
          <w:szCs w:val="20"/>
        </w:rPr>
        <w:t>Using postman to test</w:t>
      </w:r>
      <w:r>
        <w:rPr>
          <w:color w:val="4D5156"/>
          <w:sz w:val="20"/>
          <w:szCs w:val="20"/>
          <w:shd w:val="clear" w:color="auto" w:fill="FFFFFF"/>
        </w:rPr>
        <w:t xml:space="preserve"> of </w:t>
      </w:r>
      <w:r>
        <w:rPr>
          <w:b/>
          <w:bCs/>
          <w:color w:val="5F6368"/>
          <w:sz w:val="20"/>
          <w:szCs w:val="20"/>
          <w:shd w:val="clear" w:color="auto" w:fill="FFFFFF"/>
        </w:rPr>
        <w:t>XML</w:t>
      </w:r>
      <w:r>
        <w:rPr>
          <w:color w:val="4D5156"/>
          <w:sz w:val="20"/>
          <w:szCs w:val="20"/>
          <w:shd w:val="clear" w:color="auto" w:fill="FFFFFF"/>
        </w:rPr>
        <w:t> web services</w:t>
      </w:r>
      <w:bookmarkEnd w:id="8"/>
      <w:bookmarkEnd w:id="9"/>
      <w:r>
        <w:rPr>
          <w:color w:val="4D5156"/>
          <w:sz w:val="20"/>
          <w:szCs w:val="20"/>
          <w:shd w:val="clear" w:color="auto" w:fill="FFFFFF"/>
        </w:rPr>
        <w:t>.</w:t>
      </w:r>
    </w:p>
    <w:p>
      <w:pPr>
        <w:numPr>
          <w:ilvl w:val="0"/>
          <w:numId w:val="2"/>
        </w:numPr>
        <w:shd w:val="clear" w:color="auto" w:fill="FFFFFF"/>
        <w:spacing w:after="100"/>
        <w:ind w:left="0" w:hanging="360"/>
        <w:rPr>
          <w:bCs/>
          <w:sz w:val="20"/>
          <w:szCs w:val="20"/>
        </w:rPr>
      </w:pPr>
      <w:r>
        <w:rPr>
          <w:bCs/>
          <w:sz w:val="20"/>
          <w:szCs w:val="20"/>
        </w:rPr>
        <w:t>Provided support for all applications in Production and non-production environments with the DevOps tools to monitor and configure the applications.</w:t>
      </w:r>
    </w:p>
    <w:p>
      <w:pPr>
        <w:numPr>
          <w:ilvl w:val="0"/>
          <w:numId w:val="2"/>
        </w:numPr>
        <w:shd w:val="clear" w:color="auto" w:fill="FFFFFF"/>
        <w:spacing w:after="100"/>
        <w:ind w:left="0" w:hanging="360"/>
        <w:rPr>
          <w:bCs/>
          <w:sz w:val="20"/>
          <w:szCs w:val="20"/>
        </w:rPr>
      </w:pPr>
      <w:r>
        <w:rPr>
          <w:bCs/>
          <w:sz w:val="20"/>
          <w:szCs w:val="20"/>
        </w:rPr>
        <w:t>Configure Managed Servers in a Cluster solution for High Availability, Load balancing and fail over.</w:t>
      </w:r>
    </w:p>
    <w:p>
      <w:pPr>
        <w:numPr>
          <w:ilvl w:val="0"/>
          <w:numId w:val="2"/>
        </w:numPr>
        <w:shd w:val="clear" w:color="auto" w:fill="FFFFFF"/>
        <w:spacing w:after="100"/>
        <w:ind w:left="0" w:hanging="360"/>
        <w:rPr>
          <w:rFonts w:eastAsia="Calibri"/>
          <w:bCs/>
          <w:color w:val="3B3B3B"/>
          <w:sz w:val="20"/>
          <w:szCs w:val="20"/>
        </w:rPr>
      </w:pPr>
      <w:r>
        <w:rPr>
          <w:rFonts w:eastAsia="Calibri"/>
          <w:bCs/>
          <w:color w:val="3B3B3B"/>
          <w:sz w:val="20"/>
          <w:szCs w:val="20"/>
        </w:rPr>
        <w:t>Managing QA, PROD environments of JBOSS Application server in cluster &amp; non-clustered modes.</w:t>
      </w:r>
    </w:p>
    <w:p>
      <w:pPr>
        <w:numPr>
          <w:ilvl w:val="0"/>
          <w:numId w:val="2"/>
        </w:numPr>
        <w:shd w:val="clear" w:color="auto" w:fill="FFFFFF"/>
        <w:spacing w:after="100"/>
        <w:ind w:left="0" w:hanging="360"/>
        <w:rPr>
          <w:rFonts w:eastAsia="Calibri"/>
          <w:bCs/>
          <w:color w:val="3B3B3B"/>
          <w:sz w:val="20"/>
          <w:szCs w:val="20"/>
        </w:rPr>
      </w:pPr>
      <w:r>
        <w:rPr>
          <w:rFonts w:eastAsia="Calibri"/>
          <w:bCs/>
          <w:color w:val="3B3B3B"/>
          <w:sz w:val="20"/>
          <w:szCs w:val="20"/>
        </w:rPr>
        <w:t>Build multiple Maven Projects in Jenkins</w:t>
      </w:r>
    </w:p>
    <w:p>
      <w:pPr>
        <w:numPr>
          <w:ilvl w:val="0"/>
          <w:numId w:val="2"/>
        </w:numPr>
        <w:shd w:val="clear" w:color="auto" w:fill="FFFFFF"/>
        <w:spacing w:after="100"/>
        <w:ind w:left="0" w:hanging="360"/>
        <w:rPr>
          <w:bCs/>
          <w:sz w:val="20"/>
          <w:szCs w:val="20"/>
        </w:rPr>
      </w:pPr>
      <w:r>
        <w:rPr>
          <w:rFonts w:eastAsia="Calibri"/>
          <w:bCs/>
          <w:color w:val="3B3B3B"/>
          <w:sz w:val="20"/>
          <w:szCs w:val="20"/>
        </w:rPr>
        <w:t>Codec value created using java programming</w:t>
      </w:r>
    </w:p>
    <w:p>
      <w:pPr>
        <w:numPr>
          <w:ilvl w:val="0"/>
          <w:numId w:val="2"/>
        </w:numPr>
        <w:shd w:val="clear" w:color="auto" w:fill="FFFFFF"/>
        <w:spacing w:after="100"/>
        <w:ind w:left="0" w:hanging="360"/>
        <w:rPr>
          <w:bCs/>
          <w:sz w:val="20"/>
          <w:szCs w:val="20"/>
        </w:rPr>
      </w:pPr>
      <w:r>
        <w:rPr>
          <w:rFonts w:eastAsia="Calibri"/>
          <w:bCs/>
          <w:color w:val="3B3B3B"/>
          <w:sz w:val="20"/>
          <w:szCs w:val="20"/>
        </w:rPr>
        <w:t>Configuring the projects and release jobs into Jenkins CI tool.</w:t>
      </w:r>
    </w:p>
    <w:p>
      <w:pPr>
        <w:numPr>
          <w:ilvl w:val="0"/>
          <w:numId w:val="2"/>
        </w:numPr>
        <w:shd w:val="clear" w:color="auto" w:fill="FFFFFF"/>
        <w:spacing w:after="100"/>
        <w:ind w:left="0" w:hanging="360"/>
        <w:rPr>
          <w:bCs/>
          <w:sz w:val="20"/>
          <w:szCs w:val="20"/>
        </w:rPr>
      </w:pPr>
      <w:r>
        <w:rPr>
          <w:rFonts w:eastAsia="Calibri"/>
          <w:bCs/>
          <w:color w:val="3B3B3B"/>
          <w:sz w:val="20"/>
          <w:szCs w:val="20"/>
        </w:rPr>
        <w:t>Performing the build activities in Jenkins. </w:t>
      </w:r>
    </w:p>
    <w:p>
      <w:pPr>
        <w:numPr>
          <w:ilvl w:val="0"/>
          <w:numId w:val="2"/>
        </w:numPr>
        <w:shd w:val="clear" w:color="auto" w:fill="FFFFFF"/>
        <w:spacing w:after="100"/>
        <w:ind w:left="0" w:hanging="360"/>
        <w:rPr>
          <w:bCs/>
          <w:sz w:val="20"/>
          <w:szCs w:val="20"/>
        </w:rPr>
      </w:pPr>
      <w:bookmarkStart w:id="10" w:name="OLE_LINK2"/>
      <w:bookmarkStart w:id="11" w:name="OLE_LINK1"/>
      <w:r>
        <w:rPr>
          <w:rFonts w:eastAsia="Calibri"/>
          <w:bCs/>
          <w:color w:val="3B3B3B"/>
          <w:sz w:val="20"/>
          <w:szCs w:val="20"/>
        </w:rPr>
        <w:t>Creating S3 buckets and also managing policies for S3 buckets and Utilized S3 bucket and Glacier for storage and backup on AWS.</w:t>
      </w:r>
    </w:p>
    <w:bookmarkEnd w:id="10"/>
    <w:bookmarkEnd w:id="11"/>
    <w:p>
      <w:pPr>
        <w:numPr>
          <w:ilvl w:val="0"/>
          <w:numId w:val="2"/>
        </w:numPr>
        <w:shd w:val="clear" w:color="auto" w:fill="FFFFFF"/>
        <w:spacing w:after="100"/>
        <w:ind w:left="0" w:hanging="360"/>
        <w:rPr>
          <w:bCs/>
          <w:sz w:val="20"/>
          <w:szCs w:val="20"/>
        </w:rPr>
      </w:pPr>
      <w:r>
        <w:rPr>
          <w:rFonts w:eastAsia="Calibri"/>
          <w:bCs/>
          <w:color w:val="3B3B3B"/>
          <w:sz w:val="20"/>
          <w:szCs w:val="20"/>
        </w:rPr>
        <w:t>Installation, configuration, and support of continuous integration and continuous deployment tool Jenkins  </w:t>
      </w:r>
    </w:p>
    <w:p>
      <w:pPr>
        <w:numPr>
          <w:ilvl w:val="0"/>
          <w:numId w:val="2"/>
        </w:numPr>
        <w:shd w:val="clear" w:color="auto" w:fill="FFFFFF"/>
        <w:spacing w:after="100"/>
        <w:ind w:left="0" w:hanging="360"/>
        <w:rPr>
          <w:bCs/>
          <w:sz w:val="20"/>
          <w:szCs w:val="20"/>
        </w:rPr>
      </w:pPr>
      <w:r>
        <w:rPr>
          <w:rFonts w:eastAsia="Calibri"/>
          <w:bCs/>
          <w:color w:val="3B3B3B"/>
          <w:sz w:val="20"/>
          <w:szCs w:val="20"/>
        </w:rPr>
        <w:t>Implementing containerization using Docker for application lunching containers and images.   </w:t>
      </w:r>
    </w:p>
    <w:p>
      <w:pPr>
        <w:numPr>
          <w:ilvl w:val="0"/>
          <w:numId w:val="2"/>
        </w:numPr>
        <w:shd w:val="clear" w:color="auto" w:fill="FFFFFF"/>
        <w:spacing w:after="100"/>
        <w:ind w:left="0" w:hanging="360"/>
        <w:rPr>
          <w:bCs/>
          <w:sz w:val="20"/>
          <w:szCs w:val="20"/>
        </w:rPr>
      </w:pPr>
      <w:r>
        <w:rPr>
          <w:bCs/>
          <w:color w:val="000000"/>
          <w:sz w:val="20"/>
          <w:szCs w:val="20"/>
        </w:rPr>
        <w:t>Communicate with Developers and testers till new code changes promoted to production.</w:t>
      </w:r>
    </w:p>
    <w:p>
      <w:pPr>
        <w:numPr>
          <w:ilvl w:val="0"/>
          <w:numId w:val="2"/>
        </w:numPr>
        <w:shd w:val="clear" w:color="auto" w:fill="FFFFFF"/>
        <w:spacing w:after="100"/>
        <w:ind w:left="0" w:hanging="360"/>
        <w:rPr>
          <w:bCs/>
          <w:sz w:val="20"/>
          <w:szCs w:val="20"/>
        </w:rPr>
      </w:pPr>
      <w:bookmarkStart w:id="12" w:name="OLE_LINK9"/>
      <w:bookmarkStart w:id="13" w:name="OLE_LINK10"/>
      <w:r>
        <w:rPr>
          <w:rFonts w:eastAsia="Calibri"/>
          <w:bCs/>
          <w:color w:val="3B3B3B"/>
          <w:sz w:val="20"/>
          <w:szCs w:val="20"/>
        </w:rPr>
        <w:t>Involved in DevOps automation using shell and ansible scripts for monitoring and troubleshooting purpose. </w:t>
      </w:r>
      <w:r>
        <w:rPr>
          <w:rFonts w:eastAsia="Calibri"/>
          <w:bCs/>
          <w:color w:val="3B3B3B"/>
          <w:sz w:val="20"/>
          <w:szCs w:val="20"/>
        </w:rPr>
        <w:br w:type="textWrapping"/>
      </w:r>
      <w:r>
        <w:rPr>
          <w:rFonts w:eastAsia="Calibri"/>
          <w:bCs/>
          <w:color w:val="3B3B3B"/>
          <w:sz w:val="20"/>
          <w:szCs w:val="20"/>
        </w:rPr>
        <w:t>Installing Kubernetes, deploying applications using Kubernetes as a Docker container. </w:t>
      </w:r>
    </w:p>
    <w:p>
      <w:pPr>
        <w:numPr>
          <w:ilvl w:val="0"/>
          <w:numId w:val="2"/>
        </w:numPr>
        <w:shd w:val="clear" w:color="auto" w:fill="FFFFFF"/>
        <w:spacing w:after="100"/>
        <w:ind w:left="0" w:hanging="360"/>
        <w:rPr>
          <w:iCs/>
          <w:sz w:val="20"/>
          <w:szCs w:val="20"/>
        </w:rPr>
      </w:pPr>
      <w:r>
        <w:rPr>
          <w:iCs/>
          <w:sz w:val="20"/>
          <w:szCs w:val="20"/>
        </w:rPr>
        <w:t>Organized and facilitated all sprint planning, reviews, retrospective and stand-ups .</w:t>
      </w:r>
    </w:p>
    <w:p>
      <w:pPr>
        <w:numPr>
          <w:ilvl w:val="0"/>
          <w:numId w:val="2"/>
        </w:numPr>
        <w:shd w:val="clear" w:color="auto" w:fill="FFFFFF"/>
        <w:spacing w:after="100"/>
        <w:ind w:left="0" w:hanging="360"/>
        <w:rPr>
          <w:iCs/>
          <w:sz w:val="20"/>
          <w:szCs w:val="20"/>
        </w:rPr>
      </w:pPr>
      <w:r>
        <w:rPr>
          <w:iCs/>
          <w:sz w:val="20"/>
          <w:szCs w:val="20"/>
        </w:rPr>
        <w:t>Served as Scrum Master leading Agile teams focused on product enhancements and upgrades.</w:t>
      </w:r>
    </w:p>
    <w:p>
      <w:pPr>
        <w:numPr>
          <w:ilvl w:val="0"/>
          <w:numId w:val="2"/>
        </w:numPr>
        <w:shd w:val="clear" w:color="auto" w:fill="FFFFFF"/>
        <w:spacing w:after="100"/>
        <w:ind w:left="0" w:hanging="360"/>
        <w:rPr>
          <w:iCs/>
          <w:sz w:val="20"/>
          <w:szCs w:val="20"/>
        </w:rPr>
      </w:pPr>
      <w:r>
        <w:rPr>
          <w:iCs/>
          <w:sz w:val="20"/>
          <w:szCs w:val="20"/>
        </w:rPr>
        <w:t>Reviewed and managed backlog and in-progress items ensuring as on time feature delivery rate of 98%</w:t>
      </w:r>
    </w:p>
    <w:p>
      <w:pPr>
        <w:numPr>
          <w:ilvl w:val="0"/>
          <w:numId w:val="2"/>
        </w:numPr>
        <w:shd w:val="clear" w:color="auto" w:fill="FFFFFF"/>
        <w:spacing w:after="100"/>
        <w:ind w:left="0" w:hanging="360"/>
        <w:rPr>
          <w:iCs/>
          <w:sz w:val="20"/>
          <w:szCs w:val="20"/>
        </w:rPr>
      </w:pPr>
      <w:r>
        <w:rPr>
          <w:iCs/>
          <w:sz w:val="20"/>
          <w:szCs w:val="20"/>
        </w:rPr>
        <w:t xml:space="preserve">Supported the product owner </w:t>
      </w:r>
    </w:p>
    <w:p>
      <w:pPr>
        <w:numPr>
          <w:ilvl w:val="0"/>
          <w:numId w:val="2"/>
        </w:numPr>
        <w:shd w:val="clear" w:color="auto" w:fill="FFFFFF"/>
        <w:spacing w:after="100"/>
        <w:ind w:left="0" w:hanging="360"/>
        <w:rPr>
          <w:iCs/>
          <w:sz w:val="20"/>
          <w:szCs w:val="20"/>
        </w:rPr>
      </w:pPr>
      <w:r>
        <w:rPr>
          <w:iCs/>
          <w:sz w:val="20"/>
          <w:szCs w:val="20"/>
        </w:rPr>
        <w:t>Maintained team metrics and reported project status on regular basis to product owner improving decision making.</w:t>
      </w:r>
    </w:p>
    <w:p>
      <w:pPr>
        <w:numPr>
          <w:ilvl w:val="0"/>
          <w:numId w:val="2"/>
        </w:numPr>
        <w:shd w:val="clear" w:color="auto" w:fill="FFFFFF"/>
        <w:spacing w:after="100"/>
        <w:ind w:left="0" w:hanging="360"/>
        <w:rPr>
          <w:iCs/>
          <w:sz w:val="20"/>
          <w:szCs w:val="20"/>
        </w:rPr>
      </w:pPr>
      <w:r>
        <w:rPr>
          <w:iCs/>
          <w:sz w:val="20"/>
          <w:szCs w:val="20"/>
        </w:rPr>
        <w:t>Assisted product owners and project manager in preparing and refining the backlog for program increment (large scale planning) as well sprint planning.</w:t>
      </w:r>
    </w:p>
    <w:p>
      <w:pPr>
        <w:shd w:val="clear" w:color="auto" w:fill="FFFFFF"/>
        <w:spacing w:after="100"/>
        <w:rPr>
          <w:bCs/>
          <w:sz w:val="20"/>
          <w:szCs w:val="20"/>
        </w:rPr>
      </w:pPr>
    </w:p>
    <w:bookmarkEnd w:id="12"/>
    <w:bookmarkEnd w:id="13"/>
    <w:p>
      <w:pPr>
        <w:shd w:val="clear" w:color="auto" w:fill="FFFFFF"/>
        <w:rPr>
          <w:rFonts w:eastAsia="Arial"/>
          <w:bCs/>
          <w:color w:val="000000"/>
          <w:sz w:val="20"/>
          <w:szCs w:val="20"/>
        </w:rPr>
      </w:pPr>
    </w:p>
    <w:p>
      <w:pPr>
        <w:rPr>
          <w:bCs/>
          <w:sz w:val="20"/>
          <w:szCs w:val="20"/>
        </w:rPr>
      </w:pPr>
    </w:p>
    <w:p>
      <w:pPr>
        <w:rPr>
          <w:bCs/>
          <w:sz w:val="20"/>
          <w:szCs w:val="20"/>
        </w:rPr>
      </w:pPr>
    </w:p>
    <w:p>
      <w:pPr>
        <w:rPr>
          <w:bCs/>
          <w:sz w:val="20"/>
          <w:szCs w:val="20"/>
        </w:rPr>
      </w:pPr>
    </w:p>
    <w:p>
      <w:pPr>
        <w:rPr>
          <w:bCs/>
          <w:sz w:val="20"/>
          <w:szCs w:val="20"/>
        </w:rPr>
      </w:pPr>
    </w:p>
    <w:p>
      <w:pPr>
        <w:rPr>
          <w:bCs/>
          <w:sz w:val="20"/>
          <w:szCs w:val="20"/>
        </w:rPr>
      </w:pPr>
    </w:p>
    <w:p>
      <w:pPr>
        <w:rPr>
          <w:bCs/>
          <w:sz w:val="20"/>
          <w:szCs w:val="20"/>
        </w:rPr>
      </w:pPr>
    </w:p>
    <w:p>
      <w:pPr>
        <w:rPr>
          <w:bCs/>
          <w:sz w:val="20"/>
          <w:szCs w:val="20"/>
        </w:rPr>
      </w:pPr>
      <w:r>
        <w:rPr>
          <w:bCs/>
          <w:sz w:val="20"/>
          <w:szCs w:val="20"/>
        </w:rPr>
        <w:t>Worked in Amdocs as a Senior Devops Engineer from May 2017 to Nov 2017.</w:t>
      </w:r>
    </w:p>
    <w:p>
      <w:pPr>
        <w:rPr>
          <w:bCs/>
          <w:sz w:val="20"/>
          <w:szCs w:val="20"/>
        </w:rPr>
      </w:pPr>
      <w:r>
        <w:rPr>
          <w:bCs/>
          <w:sz w:val="20"/>
          <w:szCs w:val="20"/>
        </w:rPr>
        <w:t>Project: AT &amp; T ECOMP OSS DEVOPMENT &amp; DEPLOYMENT</w:t>
      </w:r>
    </w:p>
    <w:p>
      <w:pPr>
        <w:rPr>
          <w:bCs/>
          <w:sz w:val="20"/>
          <w:szCs w:val="20"/>
        </w:rPr>
      </w:pPr>
    </w:p>
    <w:p>
      <w:pPr>
        <w:shd w:val="clear" w:color="auto" w:fill="FFFFFF"/>
        <w:spacing w:after="100"/>
        <w:rPr>
          <w:bCs/>
          <w:sz w:val="20"/>
          <w:szCs w:val="20"/>
        </w:rPr>
      </w:pPr>
      <w:r>
        <w:rPr>
          <w:rFonts w:eastAsia="Calibri"/>
          <w:bCs/>
          <w:color w:val="3B3B3B"/>
          <w:sz w:val="20"/>
          <w:szCs w:val="20"/>
        </w:rPr>
        <w:t xml:space="preserve">Tools: DevOps, AWS, Jenkins, Selenium, CICD, Docker Containers, Kafka, Dynatrace, Splunk, Kubernetes, Ansible, GIT, Linux, Sql, Shell Scripting &amp; SQL. </w:t>
      </w:r>
    </w:p>
    <w:p>
      <w:pPr>
        <w:rPr>
          <w:bCs/>
          <w:sz w:val="20"/>
          <w:szCs w:val="20"/>
        </w:rPr>
      </w:pPr>
      <w:r>
        <w:rPr>
          <w:bCs/>
          <w:sz w:val="20"/>
          <w:szCs w:val="20"/>
        </w:rPr>
        <w:t>Role: Senior Devops Engineer</w:t>
      </w:r>
    </w:p>
    <w:p>
      <w:pPr>
        <w:numPr>
          <w:ilvl w:val="0"/>
          <w:numId w:val="2"/>
        </w:numPr>
        <w:shd w:val="clear" w:color="auto" w:fill="FFFFFF"/>
        <w:spacing w:after="100"/>
        <w:ind w:left="0" w:hanging="360"/>
        <w:rPr>
          <w:bCs/>
          <w:sz w:val="20"/>
          <w:szCs w:val="20"/>
        </w:rPr>
      </w:pPr>
      <w:r>
        <w:rPr>
          <w:rFonts w:eastAsia="Arial"/>
          <w:bCs/>
          <w:color w:val="000000"/>
          <w:sz w:val="20"/>
          <w:szCs w:val="20"/>
        </w:rPr>
        <w:t>Worked on Code Changes, Configurations, Deployment, Implementation and with Oracle technology under Linux platform.</w:t>
      </w:r>
    </w:p>
    <w:p>
      <w:pPr>
        <w:numPr>
          <w:ilvl w:val="0"/>
          <w:numId w:val="2"/>
        </w:numPr>
        <w:shd w:val="clear" w:color="auto" w:fill="FFFFFF"/>
        <w:spacing w:after="100"/>
        <w:ind w:left="0" w:hanging="360"/>
        <w:rPr>
          <w:bCs/>
          <w:sz w:val="20"/>
          <w:szCs w:val="20"/>
        </w:rPr>
      </w:pPr>
      <w:r>
        <w:rPr>
          <w:rFonts w:eastAsia="Arial"/>
          <w:bCs/>
          <w:color w:val="000000"/>
          <w:sz w:val="20"/>
          <w:szCs w:val="20"/>
        </w:rPr>
        <w:t>Installation of VM (Virtual machines)</w:t>
      </w:r>
    </w:p>
    <w:p>
      <w:pPr>
        <w:numPr>
          <w:ilvl w:val="0"/>
          <w:numId w:val="2"/>
        </w:numPr>
        <w:shd w:val="clear" w:color="auto" w:fill="FFFFFF"/>
        <w:spacing w:after="100"/>
        <w:ind w:left="0" w:hanging="360"/>
        <w:rPr>
          <w:bCs/>
          <w:color w:val="00000A"/>
          <w:sz w:val="20"/>
          <w:szCs w:val="20"/>
        </w:rPr>
      </w:pPr>
      <w:r>
        <w:rPr>
          <w:rFonts w:eastAsia="Arial"/>
          <w:bCs/>
          <w:color w:val="000000"/>
          <w:sz w:val="20"/>
          <w:szCs w:val="20"/>
        </w:rPr>
        <w:t>Terraform used for server creation</w:t>
      </w:r>
    </w:p>
    <w:p>
      <w:pPr>
        <w:numPr>
          <w:ilvl w:val="0"/>
          <w:numId w:val="2"/>
        </w:numPr>
        <w:shd w:val="clear" w:color="auto" w:fill="FFFFFF"/>
        <w:spacing w:after="100"/>
        <w:ind w:left="0" w:hanging="360"/>
        <w:rPr>
          <w:rFonts w:eastAsia="Arial"/>
          <w:bCs/>
          <w:color w:val="000000"/>
          <w:sz w:val="20"/>
          <w:szCs w:val="20"/>
        </w:rPr>
      </w:pPr>
      <w:bookmarkStart w:id="14" w:name="OLE_LINK15"/>
      <w:bookmarkStart w:id="15" w:name="OLE_LINK16"/>
      <w:r>
        <w:rPr>
          <w:rFonts w:eastAsia="Arial"/>
          <w:bCs/>
          <w:color w:val="000000"/>
          <w:kern w:val="2"/>
          <w:sz w:val="20"/>
          <w:szCs w:val="20"/>
          <w:lang w:val="en-US" w:eastAsia="en-IN"/>
        </w:rPr>
        <w:t>Have setup an automatic deployment using Ansible Playbooks to deploy multiple sites using Bitbucket repository and Jenkins.</w:t>
      </w:r>
    </w:p>
    <w:p>
      <w:pPr>
        <w:numPr>
          <w:ilvl w:val="0"/>
          <w:numId w:val="2"/>
        </w:numPr>
        <w:shd w:val="clear" w:color="auto" w:fill="FFFFFF"/>
        <w:spacing w:after="100"/>
        <w:ind w:left="0" w:hanging="360"/>
        <w:rPr>
          <w:rFonts w:eastAsia="Arial"/>
          <w:bCs/>
          <w:color w:val="000000"/>
          <w:sz w:val="20"/>
          <w:szCs w:val="20"/>
        </w:rPr>
      </w:pPr>
      <w:r>
        <w:rPr>
          <w:rFonts w:eastAsia="Arial"/>
          <w:bCs/>
          <w:color w:val="000000"/>
          <w:kern w:val="2"/>
          <w:sz w:val="20"/>
          <w:szCs w:val="20"/>
          <w:lang w:val="en-US" w:eastAsia="en-IN"/>
        </w:rPr>
        <w:t>Used Nagios &amp; shell scripting for monitoring purpose</w:t>
      </w:r>
    </w:p>
    <w:bookmarkEnd w:id="14"/>
    <w:bookmarkEnd w:id="15"/>
    <w:p>
      <w:pPr>
        <w:numPr>
          <w:ilvl w:val="0"/>
          <w:numId w:val="2"/>
        </w:numPr>
        <w:shd w:val="clear" w:color="auto" w:fill="FFFFFF"/>
        <w:spacing w:after="100"/>
        <w:ind w:left="0" w:hanging="360"/>
        <w:rPr>
          <w:bCs/>
          <w:sz w:val="20"/>
          <w:szCs w:val="20"/>
        </w:rPr>
      </w:pPr>
      <w:r>
        <w:rPr>
          <w:rFonts w:eastAsia="Arial"/>
          <w:bCs/>
          <w:color w:val="000000"/>
          <w:sz w:val="20"/>
          <w:szCs w:val="20"/>
        </w:rPr>
        <w:t>Involve in Migration Activity</w:t>
      </w:r>
    </w:p>
    <w:p>
      <w:pPr>
        <w:numPr>
          <w:ilvl w:val="0"/>
          <w:numId w:val="2"/>
        </w:numPr>
        <w:shd w:val="clear" w:color="auto" w:fill="FFFFFF"/>
        <w:spacing w:after="100"/>
        <w:ind w:left="0" w:hanging="360"/>
        <w:rPr>
          <w:rFonts w:eastAsia="Arial"/>
          <w:bCs/>
          <w:color w:val="000000"/>
          <w:kern w:val="2"/>
          <w:sz w:val="20"/>
          <w:szCs w:val="20"/>
          <w:lang w:val="en-US" w:eastAsia="en-IN"/>
        </w:rPr>
      </w:pPr>
      <w:r>
        <w:rPr>
          <w:rFonts w:eastAsia="Arial"/>
          <w:bCs/>
          <w:color w:val="000000"/>
          <w:kern w:val="2"/>
          <w:sz w:val="20"/>
          <w:szCs w:val="20"/>
          <w:lang w:val="en-US" w:eastAsia="en-IN"/>
        </w:rPr>
        <w:t>Implemented Nagios to monitor application, network and server resources</w:t>
      </w:r>
    </w:p>
    <w:p>
      <w:pPr>
        <w:numPr>
          <w:ilvl w:val="0"/>
          <w:numId w:val="2"/>
        </w:numPr>
        <w:shd w:val="clear" w:color="auto" w:fill="FFFFFF"/>
        <w:spacing w:after="100"/>
        <w:ind w:left="0" w:hanging="360"/>
        <w:rPr>
          <w:bCs/>
          <w:sz w:val="20"/>
          <w:szCs w:val="20"/>
        </w:rPr>
      </w:pPr>
      <w:r>
        <w:rPr>
          <w:rFonts w:eastAsia="Arial"/>
          <w:bCs/>
          <w:color w:val="000000"/>
          <w:sz w:val="20"/>
          <w:szCs w:val="20"/>
        </w:rPr>
        <w:t>Virtualized the servers using Docker for the test environments and dev-environments needs, also configuration automation using Docker containers.</w:t>
      </w:r>
    </w:p>
    <w:p>
      <w:pPr>
        <w:numPr>
          <w:ilvl w:val="0"/>
          <w:numId w:val="2"/>
        </w:numPr>
        <w:shd w:val="clear" w:color="auto" w:fill="FFFFFF"/>
        <w:spacing w:after="100"/>
        <w:ind w:left="0" w:hanging="360"/>
        <w:rPr>
          <w:bCs/>
          <w:sz w:val="20"/>
          <w:szCs w:val="20"/>
        </w:rPr>
      </w:pPr>
      <w:r>
        <w:rPr>
          <w:rFonts w:eastAsia="Arial"/>
          <w:bCs/>
          <w:color w:val="000000"/>
          <w:sz w:val="20"/>
          <w:szCs w:val="20"/>
        </w:rPr>
        <w:t>Communicate with the onsite client as required for KT session and same documented and given to team member.</w:t>
      </w:r>
    </w:p>
    <w:p>
      <w:pPr>
        <w:numPr>
          <w:ilvl w:val="0"/>
          <w:numId w:val="2"/>
        </w:numPr>
        <w:shd w:val="clear" w:color="auto" w:fill="FFFFFF"/>
        <w:spacing w:after="100"/>
        <w:ind w:left="0" w:hanging="360"/>
        <w:rPr>
          <w:bCs/>
          <w:sz w:val="20"/>
          <w:szCs w:val="20"/>
        </w:rPr>
      </w:pPr>
      <w:r>
        <w:rPr>
          <w:rFonts w:eastAsia="Arial"/>
          <w:bCs/>
          <w:color w:val="000000"/>
          <w:sz w:val="20"/>
          <w:szCs w:val="20"/>
        </w:rPr>
        <w:t>Using Jenkin, Docker and AWS for virtual server creation.</w:t>
      </w:r>
    </w:p>
    <w:p>
      <w:pPr>
        <w:numPr>
          <w:ilvl w:val="0"/>
          <w:numId w:val="2"/>
        </w:numPr>
        <w:shd w:val="clear" w:color="auto" w:fill="FFFFFF"/>
        <w:spacing w:after="100"/>
        <w:ind w:left="0" w:hanging="360"/>
        <w:rPr>
          <w:bCs/>
          <w:sz w:val="20"/>
          <w:szCs w:val="20"/>
        </w:rPr>
      </w:pPr>
      <w:r>
        <w:rPr>
          <w:rFonts w:eastAsia="Arial"/>
          <w:bCs/>
          <w:color w:val="000000"/>
          <w:sz w:val="20"/>
          <w:szCs w:val="20"/>
        </w:rPr>
        <w:t>Cloudify Plugin and installation.</w:t>
      </w:r>
    </w:p>
    <w:p>
      <w:pPr>
        <w:numPr>
          <w:ilvl w:val="0"/>
          <w:numId w:val="2"/>
        </w:numPr>
        <w:shd w:val="clear" w:color="auto" w:fill="FFFFFF"/>
        <w:spacing w:after="100"/>
        <w:ind w:left="0" w:hanging="360"/>
        <w:rPr>
          <w:rFonts w:eastAsia="Arial"/>
          <w:bCs/>
          <w:color w:val="000000"/>
          <w:sz w:val="20"/>
          <w:szCs w:val="20"/>
        </w:rPr>
      </w:pPr>
      <w:r>
        <w:rPr>
          <w:rFonts w:eastAsia="Arial"/>
          <w:bCs/>
          <w:color w:val="000000"/>
          <w:sz w:val="20"/>
          <w:szCs w:val="20"/>
        </w:rPr>
        <w:t>Build multiple Maven Projects in Jenkins</w:t>
      </w:r>
    </w:p>
    <w:p>
      <w:pPr>
        <w:numPr>
          <w:ilvl w:val="0"/>
          <w:numId w:val="2"/>
        </w:numPr>
        <w:shd w:val="clear" w:color="auto" w:fill="FFFFFF"/>
        <w:spacing w:after="100"/>
        <w:ind w:left="0" w:hanging="360"/>
        <w:rPr>
          <w:bCs/>
          <w:sz w:val="20"/>
          <w:szCs w:val="20"/>
        </w:rPr>
      </w:pPr>
      <w:r>
        <w:rPr>
          <w:rFonts w:eastAsia="Arial"/>
          <w:bCs/>
          <w:color w:val="000000"/>
          <w:sz w:val="20"/>
          <w:szCs w:val="20"/>
        </w:rPr>
        <w:t>Virtual Server Environment preparation and Verification.</w:t>
      </w:r>
    </w:p>
    <w:p>
      <w:pPr>
        <w:numPr>
          <w:ilvl w:val="0"/>
          <w:numId w:val="2"/>
        </w:numPr>
        <w:shd w:val="clear" w:color="auto" w:fill="FFFFFF"/>
        <w:spacing w:after="100"/>
        <w:ind w:left="0" w:hanging="360"/>
        <w:rPr>
          <w:bCs/>
          <w:sz w:val="20"/>
          <w:szCs w:val="20"/>
        </w:rPr>
      </w:pPr>
      <w:r>
        <w:rPr>
          <w:rFonts w:eastAsia="Arial"/>
          <w:bCs/>
          <w:color w:val="000000"/>
          <w:sz w:val="20"/>
          <w:szCs w:val="20"/>
        </w:rPr>
        <w:t>ECOMP Portal (Services/ API/ UI controls) The ECOMP Portal provides access to design, analytics and operational control/administration functions via a common role-based menu or dashboard.</w:t>
      </w:r>
    </w:p>
    <w:p>
      <w:pPr>
        <w:numPr>
          <w:ilvl w:val="0"/>
          <w:numId w:val="2"/>
        </w:numPr>
        <w:shd w:val="clear" w:color="auto" w:fill="FFFFFF"/>
        <w:spacing w:after="100"/>
        <w:ind w:left="0" w:hanging="360"/>
        <w:rPr>
          <w:bCs/>
          <w:sz w:val="20"/>
          <w:szCs w:val="20"/>
        </w:rPr>
      </w:pPr>
      <w:r>
        <w:rPr>
          <w:rFonts w:eastAsia="Arial"/>
          <w:bCs/>
          <w:color w:val="000000"/>
          <w:sz w:val="20"/>
          <w:szCs w:val="20"/>
        </w:rPr>
        <w:t>Worked on OSS ordering, service provisioning, API testing</w:t>
      </w:r>
    </w:p>
    <w:p>
      <w:pPr>
        <w:rPr>
          <w:bCs/>
          <w:sz w:val="20"/>
          <w:szCs w:val="20"/>
        </w:rPr>
      </w:pPr>
    </w:p>
    <w:p>
      <w:pPr>
        <w:rPr>
          <w:bCs/>
          <w:sz w:val="20"/>
          <w:szCs w:val="20"/>
        </w:rPr>
      </w:pPr>
      <w:r>
        <w:rPr>
          <w:bCs/>
          <w:sz w:val="20"/>
          <w:szCs w:val="20"/>
        </w:rPr>
        <w:t>Worked in Tech Mahindra as a Senior Devops Engineer from Nov 2016 to Mar 2017 .</w:t>
      </w:r>
    </w:p>
    <w:p>
      <w:pPr>
        <w:rPr>
          <w:bCs/>
          <w:sz w:val="20"/>
          <w:szCs w:val="20"/>
        </w:rPr>
      </w:pPr>
      <w:r>
        <w:rPr>
          <w:bCs/>
          <w:sz w:val="20"/>
          <w:szCs w:val="20"/>
        </w:rPr>
        <w:t>Project:  CRM Transformation (Client – Vodafone India pvt ltd)</w:t>
      </w:r>
    </w:p>
    <w:p>
      <w:pPr>
        <w:shd w:val="clear" w:color="auto" w:fill="FFFFFF"/>
        <w:spacing w:after="100"/>
        <w:rPr>
          <w:bCs/>
          <w:sz w:val="20"/>
          <w:szCs w:val="20"/>
        </w:rPr>
      </w:pPr>
      <w:r>
        <w:rPr>
          <w:rFonts w:eastAsia="Calibri"/>
          <w:bCs/>
          <w:color w:val="3B3B3B"/>
          <w:sz w:val="20"/>
          <w:szCs w:val="20"/>
        </w:rPr>
        <w:t>Tools: DevOps, Jenkins, Selenium, CICD, Docker Containers, Kafka, Dynatrace, Splunk, Kubernetes, Ansible, GIT, Linux, Sql, Shell Scripting &amp; SQL, AWS.</w:t>
      </w:r>
    </w:p>
    <w:p>
      <w:pPr>
        <w:rPr>
          <w:bCs/>
          <w:sz w:val="20"/>
          <w:szCs w:val="20"/>
        </w:rPr>
      </w:pPr>
    </w:p>
    <w:p>
      <w:pPr>
        <w:rPr>
          <w:bCs/>
          <w:sz w:val="20"/>
          <w:szCs w:val="20"/>
        </w:rPr>
      </w:pPr>
      <w:r>
        <w:rPr>
          <w:bCs/>
          <w:sz w:val="20"/>
          <w:szCs w:val="20"/>
        </w:rPr>
        <w:t>Role: Devops Engineer with Data Migration Activity</w:t>
      </w:r>
    </w:p>
    <w:p>
      <w:pPr>
        <w:shd w:val="clear" w:color="auto" w:fill="FFFFFF"/>
        <w:spacing w:after="100"/>
        <w:rPr>
          <w:rFonts w:eastAsia="Arial"/>
          <w:bCs/>
          <w:color w:val="000000"/>
          <w:sz w:val="20"/>
          <w:szCs w:val="20"/>
        </w:rPr>
      </w:pPr>
    </w:p>
    <w:p>
      <w:pPr>
        <w:numPr>
          <w:ilvl w:val="0"/>
          <w:numId w:val="5"/>
        </w:numPr>
        <w:shd w:val="clear" w:color="auto" w:fill="FFFFFF"/>
        <w:spacing w:after="100"/>
        <w:rPr>
          <w:bCs/>
          <w:sz w:val="20"/>
          <w:szCs w:val="20"/>
        </w:rPr>
      </w:pPr>
      <w:r>
        <w:rPr>
          <w:bCs/>
          <w:color w:val="000000"/>
          <w:sz w:val="20"/>
          <w:szCs w:val="20"/>
        </w:rPr>
        <w:t>Worked on various source code management activities using GIT involving branching, merging strategy, daily merges and remote repository. </w:t>
      </w:r>
    </w:p>
    <w:p>
      <w:pPr>
        <w:numPr>
          <w:ilvl w:val="0"/>
          <w:numId w:val="5"/>
        </w:numPr>
        <w:shd w:val="clear" w:color="auto" w:fill="FFFFFF"/>
        <w:spacing w:after="100"/>
        <w:rPr>
          <w:bCs/>
          <w:color w:val="000000"/>
          <w:sz w:val="20"/>
          <w:szCs w:val="20"/>
        </w:rPr>
      </w:pPr>
      <w:r>
        <w:rPr>
          <w:bCs/>
          <w:color w:val="000000"/>
          <w:sz w:val="20"/>
          <w:szCs w:val="20"/>
        </w:rPr>
        <w:t>Used Splunk performs capturing, indexing, and correlating the real-time data in a searchable container from which produce graphs, reports, alerts, dashboards, and visualizations.</w:t>
      </w:r>
    </w:p>
    <w:p>
      <w:pPr>
        <w:numPr>
          <w:ilvl w:val="0"/>
          <w:numId w:val="5"/>
        </w:numPr>
        <w:shd w:val="clear" w:color="auto" w:fill="FFFFFF"/>
        <w:spacing w:after="100"/>
        <w:rPr>
          <w:bCs/>
          <w:sz w:val="20"/>
          <w:szCs w:val="20"/>
        </w:rPr>
      </w:pPr>
      <w:r>
        <w:rPr>
          <w:bCs/>
          <w:color w:val="000000"/>
          <w:sz w:val="20"/>
          <w:szCs w:val="20"/>
        </w:rPr>
        <w:t>Involve in application deployment, data migration &amp; Monitor on AWS.</w:t>
      </w:r>
    </w:p>
    <w:p>
      <w:pPr>
        <w:numPr>
          <w:ilvl w:val="0"/>
          <w:numId w:val="5"/>
        </w:numPr>
        <w:shd w:val="clear" w:color="auto" w:fill="FFFFFF"/>
        <w:spacing w:after="100"/>
        <w:rPr>
          <w:bCs/>
          <w:sz w:val="20"/>
          <w:szCs w:val="20"/>
        </w:rPr>
      </w:pPr>
      <w:r>
        <w:rPr>
          <w:rFonts w:eastAsia="Arial"/>
          <w:bCs/>
          <w:color w:val="000000"/>
          <w:sz w:val="20"/>
          <w:szCs w:val="20"/>
        </w:rPr>
        <w:t>Implemented new Kubernetes version and operating system rollouts across the business enterprise, including red hat version upgrade. </w:t>
      </w:r>
    </w:p>
    <w:p>
      <w:pPr>
        <w:numPr>
          <w:ilvl w:val="0"/>
          <w:numId w:val="5"/>
        </w:numPr>
        <w:shd w:val="clear" w:color="auto" w:fill="FFFFFF"/>
        <w:spacing w:after="100"/>
        <w:rPr>
          <w:bCs/>
          <w:sz w:val="20"/>
          <w:szCs w:val="20"/>
        </w:rPr>
      </w:pPr>
      <w:r>
        <w:rPr>
          <w:rFonts w:eastAsia="Arial"/>
          <w:bCs/>
          <w:color w:val="000000"/>
          <w:sz w:val="20"/>
          <w:szCs w:val="20"/>
        </w:rPr>
        <w:t>Managed production server and running java process</w:t>
      </w:r>
    </w:p>
    <w:p>
      <w:pPr>
        <w:shd w:val="clear" w:color="auto" w:fill="FFFFFF"/>
        <w:spacing w:after="100"/>
        <w:rPr>
          <w:bCs/>
          <w:sz w:val="20"/>
          <w:szCs w:val="20"/>
        </w:rPr>
      </w:pPr>
    </w:p>
    <w:p>
      <w:pPr>
        <w:numPr>
          <w:ilvl w:val="0"/>
          <w:numId w:val="5"/>
        </w:numPr>
        <w:shd w:val="clear" w:color="auto" w:fill="FFFFFF"/>
        <w:spacing w:after="100"/>
        <w:rPr>
          <w:bCs/>
          <w:sz w:val="20"/>
          <w:szCs w:val="20"/>
        </w:rPr>
      </w:pPr>
      <w:r>
        <w:rPr>
          <w:rFonts w:eastAsia="Arial"/>
          <w:bCs/>
          <w:color w:val="000000"/>
          <w:sz w:val="20"/>
          <w:szCs w:val="20"/>
        </w:rPr>
        <w:t>Using SoapUI to access web services over HTTP</w:t>
      </w:r>
    </w:p>
    <w:p>
      <w:pPr>
        <w:numPr>
          <w:ilvl w:val="0"/>
          <w:numId w:val="5"/>
        </w:numPr>
        <w:shd w:val="clear" w:color="auto" w:fill="FFFFFF"/>
        <w:spacing w:after="100"/>
        <w:rPr>
          <w:bCs/>
          <w:sz w:val="20"/>
          <w:szCs w:val="20"/>
        </w:rPr>
      </w:pPr>
      <w:r>
        <w:rPr>
          <w:rFonts w:eastAsia="Arial"/>
          <w:bCs/>
          <w:color w:val="000000"/>
          <w:sz w:val="20"/>
          <w:szCs w:val="20"/>
        </w:rPr>
        <w:t>Involved in DevOps automation using shell and ansible scripts for monitoring and troubleshooting purpose. </w:t>
      </w:r>
    </w:p>
    <w:p>
      <w:pPr>
        <w:numPr>
          <w:ilvl w:val="0"/>
          <w:numId w:val="5"/>
        </w:numPr>
        <w:shd w:val="clear" w:color="auto" w:fill="FFFFFF"/>
        <w:spacing w:after="100"/>
        <w:rPr>
          <w:bCs/>
          <w:sz w:val="20"/>
          <w:szCs w:val="20"/>
        </w:rPr>
      </w:pPr>
      <w:r>
        <w:rPr>
          <w:rFonts w:eastAsia="Arial"/>
          <w:bCs/>
          <w:color w:val="000000"/>
          <w:sz w:val="20"/>
          <w:szCs w:val="20"/>
        </w:rPr>
        <w:t>Updating the Docker file to create containers and integrate Kubernetes with Jenkins to do build on Docker containers and to achieve continuous delivery on a highly scalable environment.</w:t>
      </w:r>
    </w:p>
    <w:p>
      <w:pPr>
        <w:numPr>
          <w:ilvl w:val="0"/>
          <w:numId w:val="5"/>
        </w:numPr>
        <w:shd w:val="clear" w:color="auto" w:fill="FFFFFF"/>
        <w:spacing w:after="100"/>
        <w:rPr>
          <w:bCs/>
          <w:sz w:val="20"/>
          <w:szCs w:val="20"/>
        </w:rPr>
      </w:pPr>
      <w:r>
        <w:rPr>
          <w:bCs/>
          <w:color w:val="000000"/>
          <w:sz w:val="20"/>
          <w:szCs w:val="20"/>
        </w:rPr>
        <w:t>Built end to end CI/CD Pipelines in Jenkins to retrieve code, compile applications, perform tests and push build artifacts to Nexus and integrated Jenkins with the version control tools to pull the latest pushed code</w:t>
      </w:r>
    </w:p>
    <w:p>
      <w:pPr>
        <w:numPr>
          <w:ilvl w:val="0"/>
          <w:numId w:val="5"/>
        </w:numPr>
        <w:shd w:val="clear" w:color="auto" w:fill="FFFFFF"/>
        <w:spacing w:after="100"/>
        <w:rPr>
          <w:bCs/>
          <w:sz w:val="20"/>
          <w:szCs w:val="20"/>
        </w:rPr>
      </w:pPr>
      <w:r>
        <w:rPr>
          <w:bCs/>
          <w:color w:val="000000"/>
          <w:sz w:val="20"/>
          <w:szCs w:val="20"/>
        </w:rPr>
        <w:t>Closely worked with orchestration and configuration management tools like Ansible, Chef and I am much Passionate about automation</w:t>
      </w:r>
    </w:p>
    <w:p>
      <w:pPr>
        <w:numPr>
          <w:ilvl w:val="0"/>
          <w:numId w:val="5"/>
        </w:numPr>
        <w:shd w:val="clear" w:color="auto" w:fill="FFFFFF"/>
        <w:spacing w:after="100"/>
        <w:rPr>
          <w:bCs/>
          <w:sz w:val="20"/>
          <w:szCs w:val="20"/>
        </w:rPr>
      </w:pPr>
      <w:r>
        <w:rPr>
          <w:bCs/>
          <w:color w:val="000000"/>
          <w:sz w:val="20"/>
          <w:szCs w:val="20"/>
        </w:rPr>
        <w:t xml:space="preserve">Used shell script to automate process </w:t>
      </w:r>
    </w:p>
    <w:p>
      <w:pPr>
        <w:shd w:val="clear" w:color="auto" w:fill="FFFFFF"/>
        <w:spacing w:after="100"/>
        <w:rPr>
          <w:bCs/>
          <w:color w:val="000000"/>
          <w:sz w:val="20"/>
          <w:szCs w:val="20"/>
        </w:rPr>
      </w:pPr>
    </w:p>
    <w:p>
      <w:pPr>
        <w:shd w:val="clear" w:color="auto" w:fill="FFFFFF"/>
        <w:spacing w:after="100"/>
        <w:rPr>
          <w:bCs/>
          <w:color w:val="000000"/>
          <w:sz w:val="20"/>
          <w:szCs w:val="20"/>
        </w:rPr>
      </w:pPr>
    </w:p>
    <w:p>
      <w:pPr>
        <w:shd w:val="clear" w:color="auto" w:fill="FFFFFF"/>
        <w:spacing w:after="100"/>
        <w:rPr>
          <w:bCs/>
          <w:sz w:val="20"/>
          <w:szCs w:val="20"/>
        </w:rPr>
      </w:pPr>
      <w:r>
        <w:rPr>
          <w:rFonts w:eastAsia="Arial"/>
          <w:bCs/>
          <w:color w:val="000000"/>
          <w:sz w:val="20"/>
          <w:szCs w:val="20"/>
        </w:rPr>
        <w:t>Worked as a Software Engineer in IBM INDIA from Oct 2014 to Nov 2016 .</w:t>
      </w:r>
    </w:p>
    <w:p>
      <w:pPr>
        <w:shd w:val="clear" w:color="auto" w:fill="FFFFFF"/>
        <w:spacing w:after="100"/>
        <w:rPr>
          <w:rFonts w:eastAsia="Arial"/>
          <w:bCs/>
          <w:color w:val="000000"/>
          <w:sz w:val="20"/>
          <w:szCs w:val="20"/>
        </w:rPr>
      </w:pPr>
    </w:p>
    <w:p>
      <w:pPr>
        <w:rPr>
          <w:bCs/>
          <w:sz w:val="20"/>
          <w:szCs w:val="20"/>
        </w:rPr>
      </w:pPr>
      <w:r>
        <w:rPr>
          <w:bCs/>
          <w:sz w:val="20"/>
          <w:szCs w:val="20"/>
        </w:rPr>
        <w:t>Project:  Telecom Billing (Vodafone Ireland)</w:t>
      </w:r>
    </w:p>
    <w:p>
      <w:pPr>
        <w:shd w:val="clear" w:color="auto" w:fill="FFFFFF"/>
        <w:spacing w:after="100"/>
        <w:rPr>
          <w:bCs/>
          <w:sz w:val="20"/>
          <w:szCs w:val="20"/>
        </w:rPr>
      </w:pPr>
      <w:r>
        <w:rPr>
          <w:rFonts w:eastAsia="Calibri"/>
          <w:bCs/>
          <w:color w:val="3B3B3B"/>
          <w:sz w:val="20"/>
          <w:szCs w:val="20"/>
        </w:rPr>
        <w:t>Tools: Linux, Sql, Shell Scripting &amp; SQL, java/j2ee, Bss, Oss.</w:t>
      </w:r>
    </w:p>
    <w:p>
      <w:pPr>
        <w:rPr>
          <w:bCs/>
          <w:sz w:val="20"/>
          <w:szCs w:val="20"/>
        </w:rPr>
      </w:pPr>
    </w:p>
    <w:p>
      <w:pPr>
        <w:rPr>
          <w:bCs/>
          <w:sz w:val="20"/>
          <w:szCs w:val="20"/>
        </w:rPr>
      </w:pPr>
      <w:r>
        <w:rPr>
          <w:bCs/>
          <w:sz w:val="20"/>
          <w:szCs w:val="20"/>
        </w:rPr>
        <w:t>Role: Senior software Developer</w:t>
      </w:r>
    </w:p>
    <w:p>
      <w:pPr>
        <w:numPr>
          <w:ilvl w:val="0"/>
          <w:numId w:val="6"/>
        </w:numPr>
        <w:shd w:val="clear" w:color="auto" w:fill="FFFFFF"/>
        <w:rPr>
          <w:bCs/>
          <w:sz w:val="20"/>
          <w:szCs w:val="20"/>
        </w:rPr>
      </w:pPr>
      <w:r>
        <w:rPr>
          <w:rFonts w:eastAsia="Arial"/>
          <w:bCs/>
          <w:color w:val="000000"/>
          <w:sz w:val="20"/>
          <w:szCs w:val="20"/>
        </w:rPr>
        <w:t>Handling implementation and development queries, report   generation, call collection, bill run, Invoice generation</w:t>
      </w:r>
    </w:p>
    <w:p>
      <w:pPr>
        <w:numPr>
          <w:ilvl w:val="0"/>
          <w:numId w:val="6"/>
        </w:numPr>
        <w:rPr>
          <w:color w:val="660099"/>
          <w:sz w:val="20"/>
          <w:szCs w:val="20"/>
          <w:u w:val="single"/>
          <w:shd w:val="clear" w:color="auto" w:fill="FFFFFF"/>
        </w:rPr>
      </w:pPr>
      <w:r>
        <w:rPr>
          <w:sz w:val="20"/>
          <w:szCs w:val="20"/>
        </w:rPr>
        <w:t>Troubleshooted memory issue in java applications</w:t>
      </w:r>
    </w:p>
    <w:p>
      <w:pPr>
        <w:numPr>
          <w:ilvl w:val="0"/>
          <w:numId w:val="6"/>
        </w:numPr>
        <w:rPr>
          <w:color w:val="660099"/>
          <w:sz w:val="20"/>
          <w:szCs w:val="20"/>
          <w:u w:val="single"/>
          <w:shd w:val="clear" w:color="auto" w:fill="FFFFFF"/>
        </w:rPr>
      </w:pPr>
      <w:r>
        <w:rPr>
          <w:sz w:val="20"/>
          <w:szCs w:val="20"/>
        </w:rPr>
        <w:t>Analysed and create report of thread dump and heap dump</w:t>
      </w:r>
    </w:p>
    <w:p>
      <w:pPr>
        <w:numPr>
          <w:ilvl w:val="0"/>
          <w:numId w:val="6"/>
        </w:numPr>
        <w:shd w:val="clear" w:color="auto" w:fill="FFFFFF"/>
        <w:rPr>
          <w:bCs/>
          <w:sz w:val="20"/>
          <w:szCs w:val="20"/>
        </w:rPr>
      </w:pPr>
      <w:r>
        <w:rPr>
          <w:rFonts w:eastAsia="Arial"/>
          <w:bCs/>
          <w:color w:val="000000"/>
          <w:sz w:val="20"/>
          <w:szCs w:val="20"/>
        </w:rPr>
        <w:t>Responsible to estimate, design, develop and test new requirements such as package plan, bundles, bill codes, Short codes etc.</w:t>
      </w:r>
    </w:p>
    <w:p>
      <w:pPr>
        <w:numPr>
          <w:ilvl w:val="0"/>
          <w:numId w:val="6"/>
        </w:numPr>
        <w:shd w:val="clear" w:color="auto" w:fill="FFFFFF"/>
        <w:rPr>
          <w:bCs/>
          <w:sz w:val="20"/>
          <w:szCs w:val="20"/>
        </w:rPr>
      </w:pPr>
      <w:r>
        <w:rPr>
          <w:rFonts w:eastAsia="Arial"/>
          <w:bCs/>
          <w:color w:val="000000"/>
          <w:sz w:val="20"/>
          <w:szCs w:val="20"/>
        </w:rPr>
        <w:t>Development on Billing Engine, a dedicated engine for Bill Generation separated</w:t>
      </w:r>
    </w:p>
    <w:p>
      <w:pPr>
        <w:numPr>
          <w:ilvl w:val="0"/>
          <w:numId w:val="6"/>
        </w:numPr>
        <w:shd w:val="clear" w:color="auto" w:fill="FFFFFF"/>
        <w:rPr>
          <w:bCs/>
          <w:sz w:val="20"/>
          <w:szCs w:val="20"/>
        </w:rPr>
      </w:pPr>
      <w:r>
        <w:rPr>
          <w:rFonts w:eastAsia="Arial"/>
          <w:bCs/>
          <w:color w:val="000000"/>
          <w:sz w:val="20"/>
          <w:szCs w:val="20"/>
        </w:rPr>
        <w:t>Creating HLD, LLD and code project requirements.</w:t>
      </w:r>
    </w:p>
    <w:p>
      <w:pPr>
        <w:numPr>
          <w:ilvl w:val="0"/>
          <w:numId w:val="6"/>
        </w:numPr>
        <w:shd w:val="clear" w:color="auto" w:fill="FFFFFF"/>
        <w:rPr>
          <w:bCs/>
          <w:sz w:val="20"/>
          <w:szCs w:val="20"/>
        </w:rPr>
      </w:pPr>
      <w:r>
        <w:rPr>
          <w:rFonts w:eastAsia="Arial"/>
          <w:bCs/>
          <w:color w:val="000000"/>
          <w:sz w:val="20"/>
          <w:szCs w:val="20"/>
        </w:rPr>
        <w:t>Creation of Offers, Products, Tariffs, Rentals as per project requirements.</w:t>
      </w:r>
    </w:p>
    <w:p>
      <w:pPr>
        <w:numPr>
          <w:ilvl w:val="0"/>
          <w:numId w:val="6"/>
        </w:numPr>
        <w:shd w:val="clear" w:color="auto" w:fill="FFFFFF"/>
        <w:rPr>
          <w:bCs/>
          <w:sz w:val="20"/>
          <w:szCs w:val="20"/>
        </w:rPr>
      </w:pPr>
      <w:r>
        <w:rPr>
          <w:rFonts w:eastAsia="Arial"/>
          <w:bCs/>
          <w:color w:val="000000"/>
          <w:sz w:val="20"/>
          <w:szCs w:val="20"/>
        </w:rPr>
        <w:t>Deploy build on production.</w:t>
      </w:r>
    </w:p>
    <w:p>
      <w:pPr>
        <w:numPr>
          <w:ilvl w:val="0"/>
          <w:numId w:val="6"/>
        </w:numPr>
        <w:shd w:val="clear" w:color="auto" w:fill="FFFFFF"/>
        <w:rPr>
          <w:bCs/>
          <w:sz w:val="20"/>
          <w:szCs w:val="20"/>
        </w:rPr>
      </w:pPr>
      <w:r>
        <w:rPr>
          <w:rFonts w:eastAsia="Arial"/>
          <w:bCs/>
          <w:color w:val="000000"/>
          <w:sz w:val="20"/>
          <w:szCs w:val="20"/>
        </w:rPr>
        <w:t>Development of new APN’s, Short code and Dial Digits in postpaid billing.</w:t>
      </w:r>
    </w:p>
    <w:p>
      <w:pPr>
        <w:numPr>
          <w:ilvl w:val="0"/>
          <w:numId w:val="6"/>
        </w:numPr>
        <w:shd w:val="clear" w:color="auto" w:fill="FFFFFF"/>
        <w:rPr>
          <w:bCs/>
          <w:sz w:val="20"/>
          <w:szCs w:val="20"/>
        </w:rPr>
      </w:pPr>
      <w:r>
        <w:rPr>
          <w:rFonts w:eastAsia="Arial"/>
          <w:bCs/>
          <w:color w:val="000000"/>
          <w:sz w:val="20"/>
          <w:szCs w:val="20"/>
        </w:rPr>
        <w:t>Interacting with client (Vodafone business) at different levels to gather/clarify the requirements.</w:t>
      </w:r>
    </w:p>
    <w:p>
      <w:pPr>
        <w:numPr>
          <w:ilvl w:val="0"/>
          <w:numId w:val="6"/>
        </w:numPr>
        <w:shd w:val="clear" w:color="auto" w:fill="FFFFFF"/>
        <w:rPr>
          <w:bCs/>
          <w:sz w:val="20"/>
          <w:szCs w:val="20"/>
        </w:rPr>
      </w:pPr>
      <w:r>
        <w:rPr>
          <w:rFonts w:eastAsia="Arial"/>
          <w:bCs/>
          <w:color w:val="000000"/>
          <w:sz w:val="20"/>
          <w:szCs w:val="20"/>
        </w:rPr>
        <w:t>Batch call rating for Voice, SMS (including Roaming), Data (including Roaming) CDRs</w:t>
      </w:r>
    </w:p>
    <w:p>
      <w:pPr>
        <w:numPr>
          <w:ilvl w:val="0"/>
          <w:numId w:val="6"/>
        </w:numPr>
        <w:shd w:val="clear" w:color="auto" w:fill="FFFFFF"/>
        <w:rPr>
          <w:bCs/>
          <w:sz w:val="20"/>
          <w:szCs w:val="20"/>
        </w:rPr>
      </w:pPr>
      <w:r>
        <w:rPr>
          <w:rFonts w:eastAsia="Arial"/>
          <w:bCs/>
          <w:color w:val="000000"/>
          <w:sz w:val="20"/>
          <w:szCs w:val="20"/>
        </w:rPr>
        <w:t>Create and execute test cases for new configuration changes and do complete end to end test from Jupiter into DOC1 so that an invoice can be created for sign off by RA/Business prior to deployment.</w:t>
      </w:r>
    </w:p>
    <w:p>
      <w:pPr>
        <w:numPr>
          <w:ilvl w:val="0"/>
          <w:numId w:val="6"/>
        </w:numPr>
        <w:shd w:val="clear" w:color="auto" w:fill="FFFFFF"/>
        <w:rPr>
          <w:bCs/>
          <w:sz w:val="20"/>
          <w:szCs w:val="20"/>
        </w:rPr>
      </w:pPr>
      <w:r>
        <w:rPr>
          <w:rFonts w:eastAsia="Arial"/>
          <w:bCs/>
          <w:color w:val="000000"/>
          <w:sz w:val="20"/>
          <w:szCs w:val="20"/>
        </w:rPr>
        <w:t>Invoicing /Bill Generation.</w:t>
      </w:r>
    </w:p>
    <w:p>
      <w:pPr>
        <w:numPr>
          <w:ilvl w:val="0"/>
          <w:numId w:val="6"/>
        </w:numPr>
        <w:shd w:val="clear" w:color="auto" w:fill="FFFFFF"/>
        <w:rPr>
          <w:bCs/>
          <w:sz w:val="20"/>
          <w:szCs w:val="20"/>
        </w:rPr>
      </w:pPr>
      <w:r>
        <w:rPr>
          <w:rFonts w:eastAsia="Arial"/>
          <w:bCs/>
          <w:color w:val="000000"/>
          <w:sz w:val="20"/>
          <w:szCs w:val="20"/>
        </w:rPr>
        <w:t>24*7 Support after Billing configuration in production</w:t>
      </w:r>
    </w:p>
    <w:p>
      <w:pPr>
        <w:numPr>
          <w:ilvl w:val="0"/>
          <w:numId w:val="6"/>
        </w:numPr>
        <w:shd w:val="clear" w:color="auto" w:fill="FFFFFF"/>
        <w:rPr>
          <w:bCs/>
          <w:sz w:val="20"/>
          <w:szCs w:val="20"/>
        </w:rPr>
      </w:pPr>
      <w:r>
        <w:rPr>
          <w:rFonts w:eastAsia="Arial"/>
          <w:bCs/>
          <w:color w:val="000000"/>
          <w:sz w:val="20"/>
          <w:szCs w:val="20"/>
        </w:rPr>
        <w:t>Support Running Billing Application</w:t>
      </w:r>
    </w:p>
    <w:p>
      <w:pPr>
        <w:numPr>
          <w:ilvl w:val="0"/>
          <w:numId w:val="6"/>
        </w:numPr>
        <w:shd w:val="clear" w:color="auto" w:fill="FFFFFF"/>
        <w:rPr>
          <w:bCs/>
          <w:sz w:val="20"/>
          <w:szCs w:val="20"/>
        </w:rPr>
      </w:pPr>
      <w:r>
        <w:rPr>
          <w:rFonts w:eastAsia="Arial"/>
          <w:bCs/>
          <w:color w:val="000000"/>
          <w:sz w:val="20"/>
          <w:szCs w:val="20"/>
        </w:rPr>
        <w:t>Using shell and python to automate billing process</w:t>
      </w:r>
    </w:p>
    <w:p>
      <w:pPr>
        <w:numPr>
          <w:ilvl w:val="0"/>
          <w:numId w:val="6"/>
        </w:numPr>
        <w:shd w:val="clear" w:color="auto" w:fill="FFFFFF"/>
        <w:rPr>
          <w:bCs/>
          <w:sz w:val="20"/>
          <w:szCs w:val="20"/>
        </w:rPr>
      </w:pPr>
      <w:r>
        <w:rPr>
          <w:rFonts w:eastAsia="Arial"/>
          <w:bCs/>
          <w:color w:val="000000"/>
          <w:sz w:val="20"/>
          <w:szCs w:val="20"/>
        </w:rPr>
        <w:t xml:space="preserve">Used java to create and run Bill code , Packages , rating and invoicing </w:t>
      </w:r>
    </w:p>
    <w:p>
      <w:pPr>
        <w:numPr>
          <w:ilvl w:val="0"/>
          <w:numId w:val="6"/>
        </w:numPr>
        <w:shd w:val="clear" w:color="auto" w:fill="FFFFFF"/>
        <w:rPr>
          <w:bCs/>
          <w:sz w:val="20"/>
          <w:szCs w:val="20"/>
        </w:rPr>
      </w:pPr>
      <w:r>
        <w:rPr>
          <w:rFonts w:eastAsia="Arial"/>
          <w:bCs/>
          <w:color w:val="000000"/>
          <w:sz w:val="20"/>
          <w:szCs w:val="20"/>
        </w:rPr>
        <w:t xml:space="preserve">Worked on deployment lifecycle and after deployment support running build 24*7 Environment. </w:t>
      </w:r>
    </w:p>
    <w:p>
      <w:pPr>
        <w:shd w:val="clear" w:color="auto" w:fill="FFFFFF"/>
        <w:rPr>
          <w:rFonts w:eastAsia="Arial"/>
          <w:bCs/>
          <w:color w:val="000000"/>
          <w:sz w:val="20"/>
          <w:szCs w:val="20"/>
        </w:rPr>
      </w:pPr>
    </w:p>
    <w:p>
      <w:pPr>
        <w:shd w:val="clear" w:color="auto" w:fill="FFFFFF"/>
        <w:rPr>
          <w:rFonts w:eastAsia="Arial"/>
          <w:bCs/>
          <w:color w:val="000000"/>
          <w:sz w:val="20"/>
          <w:szCs w:val="20"/>
        </w:rPr>
      </w:pPr>
    </w:p>
    <w:p>
      <w:pPr>
        <w:shd w:val="clear" w:color="auto" w:fill="FFFFFF"/>
        <w:rPr>
          <w:rFonts w:eastAsia="Arial"/>
          <w:bCs/>
          <w:color w:val="000000"/>
          <w:sz w:val="20"/>
          <w:szCs w:val="20"/>
        </w:rPr>
      </w:pPr>
    </w:p>
    <w:p>
      <w:pPr>
        <w:shd w:val="clear" w:color="auto" w:fill="FFFFFF"/>
        <w:rPr>
          <w:rFonts w:eastAsia="Arial"/>
          <w:bCs/>
          <w:color w:val="000000"/>
          <w:sz w:val="20"/>
          <w:szCs w:val="20"/>
        </w:rPr>
      </w:pPr>
    </w:p>
    <w:p>
      <w:pPr>
        <w:shd w:val="clear" w:color="auto" w:fill="FFFFFF"/>
        <w:rPr>
          <w:rFonts w:eastAsia="Arial"/>
          <w:bCs/>
          <w:color w:val="000000"/>
          <w:sz w:val="20"/>
          <w:szCs w:val="20"/>
        </w:rPr>
      </w:pPr>
    </w:p>
    <w:p>
      <w:pPr>
        <w:shd w:val="clear" w:color="auto" w:fill="FFFFFF"/>
        <w:rPr>
          <w:rFonts w:eastAsia="Arial"/>
          <w:bCs/>
          <w:color w:val="000000"/>
          <w:sz w:val="20"/>
          <w:szCs w:val="20"/>
        </w:rPr>
      </w:pPr>
    </w:p>
    <w:p>
      <w:pPr>
        <w:shd w:val="clear" w:color="auto" w:fill="FFFFFF"/>
        <w:rPr>
          <w:bCs/>
          <w:sz w:val="20"/>
          <w:szCs w:val="20"/>
        </w:rPr>
      </w:pPr>
      <w:r>
        <w:rPr>
          <w:rFonts w:eastAsia="Arial"/>
          <w:bCs/>
          <w:color w:val="000000"/>
          <w:sz w:val="20"/>
          <w:szCs w:val="20"/>
        </w:rPr>
        <w:t>Worked in software engineer JR Beet Soft Technologies Pvt. Ltd, From Aug 2012 to October 2014.</w:t>
      </w:r>
    </w:p>
    <w:p>
      <w:pPr>
        <w:shd w:val="clear" w:color="auto" w:fill="FFFFFF"/>
        <w:rPr>
          <w:rFonts w:eastAsia="Arial"/>
          <w:bCs/>
          <w:color w:val="000000"/>
          <w:sz w:val="20"/>
          <w:szCs w:val="20"/>
        </w:rPr>
      </w:pPr>
    </w:p>
    <w:p>
      <w:pPr>
        <w:rPr>
          <w:bCs/>
          <w:sz w:val="20"/>
          <w:szCs w:val="20"/>
        </w:rPr>
      </w:pPr>
      <w:r>
        <w:rPr>
          <w:bCs/>
          <w:sz w:val="20"/>
          <w:szCs w:val="20"/>
        </w:rPr>
        <w:t>Project: Reliance BPST</w:t>
      </w:r>
    </w:p>
    <w:p>
      <w:pPr>
        <w:rPr>
          <w:bCs/>
          <w:sz w:val="20"/>
          <w:szCs w:val="20"/>
        </w:rPr>
      </w:pPr>
      <w:r>
        <w:rPr>
          <w:bCs/>
          <w:sz w:val="20"/>
          <w:szCs w:val="20"/>
        </w:rPr>
        <w:t>Role: Linux Admin &amp; Production support Telecom Billing</w:t>
      </w:r>
    </w:p>
    <w:p>
      <w:pPr>
        <w:rPr>
          <w:bCs/>
          <w:sz w:val="20"/>
          <w:szCs w:val="20"/>
        </w:rPr>
      </w:pPr>
    </w:p>
    <w:p>
      <w:pPr>
        <w:numPr>
          <w:ilvl w:val="0"/>
          <w:numId w:val="6"/>
        </w:numPr>
        <w:shd w:val="clear" w:color="auto" w:fill="FFFFFF"/>
        <w:rPr>
          <w:bCs/>
          <w:sz w:val="20"/>
          <w:szCs w:val="20"/>
        </w:rPr>
      </w:pPr>
      <w:r>
        <w:rPr>
          <w:rFonts w:eastAsia="Arial"/>
          <w:bCs/>
          <w:color w:val="000000"/>
          <w:sz w:val="20"/>
          <w:szCs w:val="20"/>
        </w:rPr>
        <w:t>Involved in </w:t>
      </w:r>
      <w:r>
        <w:rPr>
          <w:rFonts w:eastAsia="Arial"/>
          <w:bCs/>
          <w:sz w:val="20"/>
          <w:szCs w:val="20"/>
        </w:rPr>
        <w:t>Linux</w:t>
      </w:r>
      <w:r>
        <w:rPr>
          <w:rFonts w:eastAsia="Arial"/>
          <w:bCs/>
          <w:color w:val="000000"/>
          <w:sz w:val="20"/>
          <w:szCs w:val="20"/>
        </w:rPr>
        <w:t> System and Network administration in Sun Solaris 9/10, HP-UX 11.31, </w:t>
      </w:r>
      <w:r>
        <w:rPr>
          <w:rFonts w:eastAsia="Arial"/>
          <w:bCs/>
          <w:sz w:val="20"/>
          <w:szCs w:val="20"/>
        </w:rPr>
        <w:t>Linux</w:t>
      </w:r>
      <w:r>
        <w:rPr>
          <w:rFonts w:eastAsia="Arial"/>
          <w:bCs/>
          <w:color w:val="000000"/>
          <w:sz w:val="20"/>
          <w:szCs w:val="20"/>
        </w:rPr>
        <w:t> RedHat 5/6 servers running different Database and Middleware Applications</w:t>
      </w:r>
    </w:p>
    <w:p>
      <w:pPr>
        <w:numPr>
          <w:ilvl w:val="0"/>
          <w:numId w:val="6"/>
        </w:numPr>
        <w:shd w:val="clear" w:color="auto" w:fill="FFFFFF"/>
        <w:rPr>
          <w:bCs/>
          <w:sz w:val="20"/>
          <w:szCs w:val="20"/>
        </w:rPr>
      </w:pPr>
      <w:r>
        <w:rPr>
          <w:rFonts w:eastAsia="Arial"/>
          <w:bCs/>
          <w:color w:val="000000"/>
          <w:sz w:val="20"/>
          <w:szCs w:val="20"/>
        </w:rPr>
        <w:t>Responsible for resolving network issues using network tools like ping, tcptraceroute, traceroute, tcpdump.</w:t>
      </w:r>
    </w:p>
    <w:p>
      <w:pPr>
        <w:numPr>
          <w:ilvl w:val="0"/>
          <w:numId w:val="6"/>
        </w:numPr>
        <w:shd w:val="clear" w:color="auto" w:fill="FFFFFF"/>
        <w:rPr>
          <w:bCs/>
          <w:sz w:val="20"/>
          <w:szCs w:val="20"/>
        </w:rPr>
      </w:pPr>
      <w:r>
        <w:rPr>
          <w:rFonts w:eastAsia="Arial"/>
          <w:bCs/>
          <w:color w:val="000000"/>
          <w:sz w:val="20"/>
          <w:szCs w:val="20"/>
        </w:rPr>
        <w:t>Support running java process</w:t>
      </w:r>
    </w:p>
    <w:p>
      <w:pPr>
        <w:numPr>
          <w:ilvl w:val="0"/>
          <w:numId w:val="6"/>
        </w:numPr>
        <w:shd w:val="clear" w:color="auto" w:fill="FFFFFF"/>
        <w:rPr>
          <w:bCs/>
          <w:color w:val="00000A"/>
          <w:sz w:val="20"/>
          <w:szCs w:val="20"/>
        </w:rPr>
      </w:pPr>
      <w:r>
        <w:rPr>
          <w:rFonts w:eastAsia="Arial"/>
          <w:bCs/>
          <w:color w:val="000000"/>
          <w:sz w:val="20"/>
          <w:szCs w:val="20"/>
        </w:rPr>
        <w:t>Developed Shell Scripts for automation of daily tasks</w:t>
      </w:r>
    </w:p>
    <w:p>
      <w:pPr>
        <w:numPr>
          <w:ilvl w:val="0"/>
          <w:numId w:val="6"/>
        </w:numPr>
        <w:shd w:val="clear" w:color="auto" w:fill="FFFFFF"/>
        <w:rPr>
          <w:bCs/>
          <w:sz w:val="20"/>
          <w:szCs w:val="20"/>
        </w:rPr>
      </w:pPr>
      <w:r>
        <w:rPr>
          <w:color w:val="353535"/>
          <w:sz w:val="20"/>
          <w:szCs w:val="20"/>
          <w:lang w:val="en-GB"/>
        </w:rPr>
        <w:t>Responsible for collecting and analyzing JVM Crash data / core dumps and provide a detailed report for Root Cause Analysis</w:t>
      </w:r>
    </w:p>
    <w:p>
      <w:pPr>
        <w:numPr>
          <w:ilvl w:val="0"/>
          <w:numId w:val="6"/>
        </w:numPr>
        <w:shd w:val="clear" w:color="auto" w:fill="FFFFFF"/>
        <w:rPr>
          <w:rFonts w:eastAsia="Arial"/>
          <w:bCs/>
          <w:color w:val="000000"/>
          <w:sz w:val="20"/>
          <w:szCs w:val="20"/>
        </w:rPr>
      </w:pPr>
      <w:r>
        <w:rPr>
          <w:rFonts w:eastAsia="Arial"/>
          <w:bCs/>
          <w:color w:val="000000"/>
          <w:sz w:val="20"/>
          <w:szCs w:val="20"/>
        </w:rPr>
        <w:t>Regularly takes Thread dump and Heap dump to resolve running process issue</w:t>
      </w:r>
    </w:p>
    <w:p>
      <w:pPr>
        <w:numPr>
          <w:ilvl w:val="0"/>
          <w:numId w:val="6"/>
        </w:numPr>
        <w:shd w:val="clear" w:color="auto" w:fill="FFFFFF"/>
        <w:rPr>
          <w:bCs/>
          <w:sz w:val="20"/>
          <w:szCs w:val="20"/>
        </w:rPr>
      </w:pPr>
      <w:r>
        <w:rPr>
          <w:rFonts w:eastAsia="Arial"/>
          <w:bCs/>
          <w:color w:val="000000"/>
          <w:sz w:val="20"/>
          <w:szCs w:val="20"/>
        </w:rPr>
        <w:t>Worked as </w:t>
      </w:r>
      <w:r>
        <w:rPr>
          <w:rFonts w:eastAsia="Arial"/>
          <w:bCs/>
          <w:sz w:val="20"/>
          <w:szCs w:val="20"/>
        </w:rPr>
        <w:t>Linux</w:t>
      </w:r>
      <w:r>
        <w:rPr>
          <w:rFonts w:eastAsia="Arial"/>
          <w:bCs/>
          <w:color w:val="000000"/>
          <w:sz w:val="20"/>
          <w:szCs w:val="20"/>
        </w:rPr>
        <w:t> Administrator Supporting the Server farm in 24X7 Production Environment</w:t>
      </w:r>
    </w:p>
    <w:p>
      <w:pPr>
        <w:numPr>
          <w:ilvl w:val="0"/>
          <w:numId w:val="6"/>
        </w:numPr>
        <w:shd w:val="clear" w:color="auto" w:fill="FFFFFF"/>
        <w:rPr>
          <w:bCs/>
          <w:sz w:val="20"/>
          <w:szCs w:val="20"/>
        </w:rPr>
      </w:pPr>
      <w:r>
        <w:rPr>
          <w:rFonts w:eastAsia="Arial"/>
          <w:bCs/>
          <w:color w:val="000000"/>
          <w:sz w:val="20"/>
          <w:szCs w:val="20"/>
        </w:rPr>
        <w:t>Perform day to day </w:t>
      </w:r>
      <w:r>
        <w:rPr>
          <w:rFonts w:eastAsia="Arial"/>
          <w:bCs/>
          <w:sz w:val="20"/>
          <w:szCs w:val="20"/>
        </w:rPr>
        <w:t>Linux</w:t>
      </w:r>
      <w:r>
        <w:rPr>
          <w:rFonts w:eastAsia="Arial"/>
          <w:bCs/>
          <w:color w:val="000000"/>
          <w:sz w:val="20"/>
          <w:szCs w:val="20"/>
        </w:rPr>
        <w:t> administration such as user accounts, logon scripts, directory services, file system shares, permissions. Support Oracle database.</w:t>
      </w:r>
    </w:p>
    <w:p>
      <w:pPr>
        <w:numPr>
          <w:ilvl w:val="0"/>
          <w:numId w:val="6"/>
        </w:numPr>
        <w:shd w:val="clear" w:color="auto" w:fill="FFFFFF"/>
        <w:rPr>
          <w:bCs/>
          <w:sz w:val="20"/>
          <w:szCs w:val="20"/>
        </w:rPr>
      </w:pPr>
      <w:r>
        <w:rPr>
          <w:rFonts w:eastAsia="Arial"/>
          <w:bCs/>
          <w:color w:val="000000"/>
          <w:sz w:val="20"/>
          <w:szCs w:val="20"/>
        </w:rPr>
        <w:t>Monitored </w:t>
      </w:r>
      <w:r>
        <w:rPr>
          <w:rFonts w:eastAsia="Arial"/>
          <w:bCs/>
          <w:sz w:val="20"/>
          <w:szCs w:val="20"/>
        </w:rPr>
        <w:t>Linux</w:t>
      </w:r>
      <w:r>
        <w:rPr>
          <w:rFonts w:eastAsia="Arial"/>
          <w:bCs/>
          <w:color w:val="000000"/>
          <w:sz w:val="20"/>
          <w:szCs w:val="20"/>
        </w:rPr>
        <w:t> server for CPU Utilization, Memory Utilization, and Disk Utilization for performance monitoring. </w:t>
      </w:r>
    </w:p>
    <w:p>
      <w:pPr>
        <w:numPr>
          <w:ilvl w:val="0"/>
          <w:numId w:val="6"/>
        </w:numPr>
        <w:shd w:val="clear" w:color="auto" w:fill="FFFFFF"/>
        <w:rPr>
          <w:bCs/>
          <w:sz w:val="20"/>
          <w:szCs w:val="20"/>
        </w:rPr>
      </w:pPr>
      <w:r>
        <w:rPr>
          <w:rFonts w:eastAsia="Arial"/>
          <w:bCs/>
          <w:color w:val="000000"/>
          <w:sz w:val="20"/>
          <w:szCs w:val="20"/>
        </w:rPr>
        <w:t>Built more than 1000 servers from scratch and applied relevant patches on existing servers. </w:t>
      </w:r>
    </w:p>
    <w:p>
      <w:pPr>
        <w:numPr>
          <w:ilvl w:val="0"/>
          <w:numId w:val="6"/>
        </w:numPr>
        <w:shd w:val="clear" w:color="auto" w:fill="FFFFFF"/>
        <w:rPr>
          <w:bCs/>
          <w:sz w:val="20"/>
          <w:szCs w:val="20"/>
        </w:rPr>
      </w:pPr>
      <w:r>
        <w:rPr>
          <w:rFonts w:eastAsia="Arial"/>
          <w:bCs/>
          <w:color w:val="000000"/>
          <w:sz w:val="20"/>
          <w:szCs w:val="20"/>
        </w:rPr>
        <w:t>Involved in RCA and several Incident meeting in weekends.  </w:t>
      </w:r>
    </w:p>
    <w:p>
      <w:pPr>
        <w:numPr>
          <w:ilvl w:val="0"/>
          <w:numId w:val="6"/>
        </w:numPr>
        <w:shd w:val="clear" w:color="auto" w:fill="FFFFFF"/>
        <w:rPr>
          <w:bCs/>
          <w:sz w:val="20"/>
          <w:szCs w:val="20"/>
        </w:rPr>
      </w:pPr>
      <w:r>
        <w:rPr>
          <w:rFonts w:eastAsia="Arial"/>
          <w:bCs/>
          <w:color w:val="000000"/>
          <w:sz w:val="20"/>
          <w:szCs w:val="20"/>
        </w:rPr>
        <w:t xml:space="preserve"> Involved in patching work and monitoring the performance of the servers.  </w:t>
      </w:r>
    </w:p>
    <w:p>
      <w:pPr>
        <w:numPr>
          <w:ilvl w:val="0"/>
          <w:numId w:val="6"/>
        </w:numPr>
        <w:shd w:val="clear" w:color="auto" w:fill="FFFFFF"/>
        <w:rPr>
          <w:bCs/>
          <w:sz w:val="20"/>
          <w:szCs w:val="20"/>
        </w:rPr>
      </w:pPr>
      <w:r>
        <w:rPr>
          <w:rFonts w:eastAsia="Arial"/>
          <w:bCs/>
          <w:color w:val="000000"/>
          <w:sz w:val="20"/>
          <w:szCs w:val="20"/>
        </w:rPr>
        <w:t>Telecom billing production support</w:t>
      </w:r>
    </w:p>
    <w:p>
      <w:pPr>
        <w:numPr>
          <w:ilvl w:val="0"/>
          <w:numId w:val="6"/>
        </w:numPr>
        <w:shd w:val="clear" w:color="auto" w:fill="FFFFFF"/>
        <w:rPr>
          <w:bCs/>
          <w:sz w:val="20"/>
          <w:szCs w:val="20"/>
        </w:rPr>
      </w:pPr>
      <w:bookmarkStart w:id="16" w:name="OLE_LINK18"/>
      <w:bookmarkStart w:id="17" w:name="OLE_LINK17"/>
      <w:r>
        <w:rPr>
          <w:rFonts w:eastAsia="Arial"/>
          <w:bCs/>
          <w:color w:val="000000"/>
          <w:sz w:val="20"/>
          <w:szCs w:val="20"/>
        </w:rPr>
        <w:t xml:space="preserve">Worked on Patching for entire server and for independent packages </w:t>
      </w:r>
      <w:bookmarkEnd w:id="16"/>
      <w:bookmarkEnd w:id="17"/>
    </w:p>
    <w:p>
      <w:pPr>
        <w:shd w:val="clear" w:color="auto" w:fill="FFFFFF"/>
        <w:rPr>
          <w:rFonts w:eastAsia="Arial"/>
          <w:bCs/>
          <w:color w:val="000000"/>
          <w:sz w:val="20"/>
          <w:szCs w:val="20"/>
        </w:rPr>
      </w:pPr>
    </w:p>
    <w:p>
      <w:pPr>
        <w:shd w:val="clear" w:color="auto" w:fill="FFFFFF"/>
        <w:rPr>
          <w:rFonts w:eastAsia="Arial"/>
          <w:bCs/>
          <w:color w:val="000000"/>
          <w:sz w:val="20"/>
          <w:szCs w:val="20"/>
        </w:rPr>
      </w:pPr>
    </w:p>
    <w:p>
      <w:pPr>
        <w:rPr>
          <w:bCs/>
          <w:sz w:val="20"/>
          <w:szCs w:val="20"/>
        </w:rPr>
      </w:pPr>
    </w:p>
    <w:p>
      <w:pPr>
        <w:shd w:val="clear" w:color="auto" w:fill="FFFFFF"/>
        <w:spacing w:after="100"/>
        <w:rPr>
          <w:rFonts w:eastAsia="Arial"/>
          <w:bCs/>
          <w:color w:val="000000"/>
          <w:sz w:val="20"/>
          <w:szCs w:val="20"/>
        </w:rPr>
      </w:pPr>
    </w:p>
    <w:p>
      <w:pPr>
        <w:rPr>
          <w:bCs/>
          <w:sz w:val="20"/>
          <w:szCs w:val="20"/>
        </w:rPr>
      </w:pPr>
    </w:p>
    <w:p>
      <w:pPr>
        <w:rPr>
          <w:bCs/>
          <w:sz w:val="20"/>
          <w:szCs w:val="20"/>
        </w:rPr>
      </w:pPr>
    </w:p>
    <w:p>
      <w:pPr>
        <w:rPr>
          <w:bCs/>
          <w:sz w:val="20"/>
          <w:szCs w:val="20"/>
        </w:rPr>
      </w:pPr>
    </w:p>
    <w:p>
      <w:pPr>
        <w:rPr>
          <w:bCs/>
          <w:sz w:val="20"/>
          <w:szCs w:val="20"/>
        </w:rPr>
      </w:pPr>
    </w:p>
    <w:p>
      <w:pPr>
        <w:rPr>
          <w:bCs/>
          <w:sz w:val="20"/>
          <w:szCs w:val="20"/>
        </w:rPr>
      </w:pPr>
    </w:p>
    <w:p>
      <w:pPr>
        <w:rPr>
          <w:bCs/>
          <w:sz w:val="20"/>
          <w:szCs w:val="20"/>
        </w:rPr>
      </w:pPr>
    </w:p>
    <w:p>
      <w:pPr>
        <w:rPr>
          <w:bCs/>
          <w:sz w:val="20"/>
          <w:szCs w:val="20"/>
        </w:rPr>
      </w:pPr>
      <w:r>
        <w:rPr>
          <w:sz w:val="20"/>
          <w:szCs w:val="20"/>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link="rId4">
                      <a:extLst>
                        <a:ext uri="{28A0092B-C50C-407E-A947-70E740481C1C}">
                          <a14:useLocalDpi xmlns:a14="http://schemas.microsoft.com/office/drawing/2010/main" val="0"/>
                        </a:ext>
                      </a:extLst>
                    </a:blip>
                    <a:srcRect/>
                    <a:stretch>
                      <a:fillRect/>
                    </a:stretch>
                  </pic:blipFill>
                  <pic:spPr>
                    <a:xfrm>
                      <a:off x="0" y="0"/>
                      <a:ext cx="12700" cy="12700"/>
                    </a:xfrm>
                    <a:prstGeom prst="rect">
                      <a:avLst/>
                    </a:prstGeom>
                    <a:noFill/>
                  </pic:spPr>
                </pic:pic>
              </a:graphicData>
            </a:graphic>
          </wp:anchor>
        </w:drawing>
      </w:r>
    </w:p>
    <w:sectPr>
      <w:pgSz w:w="11906" w:h="16838"/>
      <w:pgMar w:top="1440" w:right="1440" w:bottom="1440" w:left="1440" w:header="720" w:footer="720" w:gutter="0"/>
      <w:cols w:space="720" w:num="1"/>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egoe UI">
    <w:panose1 w:val="020B0502040204020203"/>
    <w:charset w:val="00"/>
    <w:family w:val="swiss"/>
    <w:pitch w:val="default"/>
    <w:sig w:usb0="E4002EFF" w:usb1="C000E47F" w:usb2="00000009" w:usb3="00000000" w:csb0="200001FF" w:csb1="00000000"/>
  </w:font>
  <w:font w:name="OpenSymbo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swiss"/>
    <w:pitch w:val="default"/>
    <w:sig w:usb0="80000287" w:usb1="2ACF3C50" w:usb2="00000016" w:usb3="00000000" w:csb0="0004001F" w:csb1="00000000"/>
  </w:font>
  <w:font w:name="Lucida Sans">
    <w:altName w:val="Lucida Sans Unicode"/>
    <w:panose1 w:val="020B0602030504020204"/>
    <w:charset w:val="00"/>
    <w:family w:val="swiss"/>
    <w:pitch w:val="default"/>
    <w:sig w:usb0="00000000"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tabs>
          <w:tab w:val="left" w:pos="0"/>
        </w:tabs>
        <w:ind w:left="720" w:firstLine="360"/>
      </w:pPr>
      <w:rPr>
        <w:rFonts w:ascii="Arial" w:hAnsi="Arial" w:cs="Arial"/>
        <w:position w:val="0"/>
        <w:sz w:val="22"/>
        <w:szCs w:val="22"/>
        <w:vertAlign w:val="baseline"/>
      </w:rPr>
    </w:lvl>
    <w:lvl w:ilvl="1" w:tentative="0">
      <w:start w:val="1"/>
      <w:numFmt w:val="bullet"/>
      <w:lvlText w:val="◦"/>
      <w:lvlJc w:val="left"/>
      <w:pPr>
        <w:tabs>
          <w:tab w:val="left" w:pos="0"/>
        </w:tabs>
        <w:ind w:left="1080" w:hanging="360"/>
      </w:pPr>
      <w:rPr>
        <w:rFonts w:ascii="OpenSymbol" w:hAnsi="OpenSymbol" w:cs="OpenSymbol"/>
      </w:rPr>
    </w:lvl>
    <w:lvl w:ilvl="2" w:tentative="0">
      <w:start w:val="1"/>
      <w:numFmt w:val="bullet"/>
      <w:lvlText w:val="▪"/>
      <w:lvlJc w:val="left"/>
      <w:pPr>
        <w:tabs>
          <w:tab w:val="left" w:pos="0"/>
        </w:tabs>
        <w:ind w:left="1440" w:hanging="360"/>
      </w:pPr>
      <w:rPr>
        <w:rFonts w:ascii="OpenSymbol" w:hAnsi="OpenSymbol" w:cs="OpenSymbol"/>
      </w:rPr>
    </w:lvl>
    <w:lvl w:ilvl="3" w:tentative="0">
      <w:start w:val="1"/>
      <w:numFmt w:val="bullet"/>
      <w:lvlText w:val=""/>
      <w:lvlJc w:val="left"/>
      <w:pPr>
        <w:tabs>
          <w:tab w:val="left" w:pos="0"/>
        </w:tabs>
        <w:ind w:left="1800" w:hanging="360"/>
      </w:pPr>
      <w:rPr>
        <w:rFonts w:ascii="Symbol" w:hAnsi="Symbol" w:cs="Symbol"/>
      </w:rPr>
    </w:lvl>
    <w:lvl w:ilvl="4" w:tentative="0">
      <w:start w:val="1"/>
      <w:numFmt w:val="bullet"/>
      <w:lvlText w:val="◦"/>
      <w:lvlJc w:val="left"/>
      <w:pPr>
        <w:tabs>
          <w:tab w:val="left" w:pos="0"/>
        </w:tabs>
        <w:ind w:left="2160" w:hanging="360"/>
      </w:pPr>
      <w:rPr>
        <w:rFonts w:ascii="OpenSymbol" w:hAnsi="OpenSymbol" w:cs="OpenSymbol"/>
      </w:rPr>
    </w:lvl>
    <w:lvl w:ilvl="5" w:tentative="0">
      <w:start w:val="1"/>
      <w:numFmt w:val="bullet"/>
      <w:lvlText w:val="▪"/>
      <w:lvlJc w:val="left"/>
      <w:pPr>
        <w:tabs>
          <w:tab w:val="left" w:pos="0"/>
        </w:tabs>
        <w:ind w:left="2520" w:hanging="360"/>
      </w:pPr>
      <w:rPr>
        <w:rFonts w:ascii="OpenSymbol" w:hAnsi="OpenSymbol" w:cs="OpenSymbol"/>
      </w:rPr>
    </w:lvl>
    <w:lvl w:ilvl="6" w:tentative="0">
      <w:start w:val="1"/>
      <w:numFmt w:val="bullet"/>
      <w:lvlText w:val=""/>
      <w:lvlJc w:val="left"/>
      <w:pPr>
        <w:tabs>
          <w:tab w:val="left" w:pos="0"/>
        </w:tabs>
        <w:ind w:left="2880" w:hanging="360"/>
      </w:pPr>
      <w:rPr>
        <w:rFonts w:ascii="Symbol" w:hAnsi="Symbol" w:cs="Symbol"/>
      </w:rPr>
    </w:lvl>
    <w:lvl w:ilvl="7" w:tentative="0">
      <w:start w:val="1"/>
      <w:numFmt w:val="bullet"/>
      <w:lvlText w:val="◦"/>
      <w:lvlJc w:val="left"/>
      <w:pPr>
        <w:tabs>
          <w:tab w:val="left" w:pos="0"/>
        </w:tabs>
        <w:ind w:left="3240" w:hanging="360"/>
      </w:pPr>
      <w:rPr>
        <w:rFonts w:ascii="OpenSymbol" w:hAnsi="OpenSymbol" w:cs="OpenSymbol"/>
      </w:rPr>
    </w:lvl>
    <w:lvl w:ilvl="8" w:tentative="0">
      <w:start w:val="1"/>
      <w:numFmt w:val="bullet"/>
      <w:lvlText w:val="▪"/>
      <w:lvlJc w:val="left"/>
      <w:pPr>
        <w:tabs>
          <w:tab w:val="left" w:pos="0"/>
        </w:tabs>
        <w:ind w:left="3600" w:hanging="360"/>
      </w:pPr>
      <w:rPr>
        <w:rFonts w:ascii="OpenSymbol" w:hAnsi="OpenSymbol" w:cs="OpenSymbol"/>
      </w:rPr>
    </w:lvl>
  </w:abstractNum>
  <w:abstractNum w:abstractNumId="1">
    <w:nsid w:val="00000002"/>
    <w:multiLevelType w:val="multilevel"/>
    <w:tmpl w:val="00000002"/>
    <w:lvl w:ilvl="0" w:tentative="0">
      <w:start w:val="1"/>
      <w:numFmt w:val="bullet"/>
      <w:lvlText w:val=""/>
      <w:lvlJc w:val="left"/>
      <w:pPr>
        <w:tabs>
          <w:tab w:val="left" w:pos="0"/>
        </w:tabs>
        <w:ind w:left="360" w:hanging="360"/>
      </w:pPr>
      <w:rPr>
        <w:rFonts w:ascii="Symbol" w:hAnsi="Symbol" w:cs="Symbol"/>
      </w:rPr>
    </w:lvl>
    <w:lvl w:ilvl="1" w:tentative="0">
      <w:start w:val="1"/>
      <w:numFmt w:val="bullet"/>
      <w:lvlText w:val="o"/>
      <w:lvlJc w:val="left"/>
      <w:pPr>
        <w:tabs>
          <w:tab w:val="left" w:pos="0"/>
        </w:tabs>
        <w:ind w:left="1080" w:hanging="360"/>
      </w:pPr>
      <w:rPr>
        <w:rFonts w:ascii="Courier New" w:hAnsi="Courier New" w:cs="Courier New"/>
      </w:rPr>
    </w:lvl>
    <w:lvl w:ilvl="2" w:tentative="0">
      <w:start w:val="1"/>
      <w:numFmt w:val="bullet"/>
      <w:lvlText w:val=""/>
      <w:lvlJc w:val="left"/>
      <w:pPr>
        <w:tabs>
          <w:tab w:val="left" w:pos="0"/>
        </w:tabs>
        <w:ind w:left="1800" w:hanging="360"/>
      </w:pPr>
      <w:rPr>
        <w:rFonts w:ascii="Wingdings" w:hAnsi="Wingdings" w:cs="Wingdings"/>
      </w:rPr>
    </w:lvl>
    <w:lvl w:ilvl="3" w:tentative="0">
      <w:start w:val="1"/>
      <w:numFmt w:val="bullet"/>
      <w:lvlText w:val=""/>
      <w:lvlJc w:val="left"/>
      <w:pPr>
        <w:tabs>
          <w:tab w:val="left" w:pos="0"/>
        </w:tabs>
        <w:ind w:left="2520" w:hanging="360"/>
      </w:pPr>
      <w:rPr>
        <w:rFonts w:ascii="Symbol" w:hAnsi="Symbol" w:cs="Symbol"/>
      </w:rPr>
    </w:lvl>
    <w:lvl w:ilvl="4" w:tentative="0">
      <w:start w:val="1"/>
      <w:numFmt w:val="bullet"/>
      <w:lvlText w:val="o"/>
      <w:lvlJc w:val="left"/>
      <w:pPr>
        <w:tabs>
          <w:tab w:val="left" w:pos="0"/>
        </w:tabs>
        <w:ind w:left="3240" w:hanging="360"/>
      </w:pPr>
      <w:rPr>
        <w:rFonts w:ascii="Courier New" w:hAnsi="Courier New" w:cs="Courier New"/>
      </w:rPr>
    </w:lvl>
    <w:lvl w:ilvl="5" w:tentative="0">
      <w:start w:val="1"/>
      <w:numFmt w:val="bullet"/>
      <w:lvlText w:val=""/>
      <w:lvlJc w:val="left"/>
      <w:pPr>
        <w:tabs>
          <w:tab w:val="left" w:pos="0"/>
        </w:tabs>
        <w:ind w:left="3960" w:hanging="360"/>
      </w:pPr>
      <w:rPr>
        <w:rFonts w:ascii="Wingdings" w:hAnsi="Wingdings" w:cs="Wingdings"/>
      </w:rPr>
    </w:lvl>
    <w:lvl w:ilvl="6" w:tentative="0">
      <w:start w:val="1"/>
      <w:numFmt w:val="bullet"/>
      <w:lvlText w:val=""/>
      <w:lvlJc w:val="left"/>
      <w:pPr>
        <w:tabs>
          <w:tab w:val="left" w:pos="0"/>
        </w:tabs>
        <w:ind w:left="4680" w:hanging="360"/>
      </w:pPr>
      <w:rPr>
        <w:rFonts w:ascii="Symbol" w:hAnsi="Symbol" w:cs="Symbol"/>
      </w:rPr>
    </w:lvl>
    <w:lvl w:ilvl="7" w:tentative="0">
      <w:start w:val="1"/>
      <w:numFmt w:val="bullet"/>
      <w:lvlText w:val="o"/>
      <w:lvlJc w:val="left"/>
      <w:pPr>
        <w:tabs>
          <w:tab w:val="left" w:pos="0"/>
        </w:tabs>
        <w:ind w:left="5400" w:hanging="360"/>
      </w:pPr>
      <w:rPr>
        <w:rFonts w:ascii="Courier New" w:hAnsi="Courier New" w:cs="Courier New"/>
      </w:rPr>
    </w:lvl>
    <w:lvl w:ilvl="8" w:tentative="0">
      <w:start w:val="1"/>
      <w:numFmt w:val="bullet"/>
      <w:lvlText w:val=""/>
      <w:lvlJc w:val="left"/>
      <w:pPr>
        <w:tabs>
          <w:tab w:val="left" w:pos="0"/>
        </w:tabs>
        <w:ind w:left="6120" w:hanging="360"/>
      </w:pPr>
      <w:rPr>
        <w:rFonts w:ascii="Wingdings" w:hAnsi="Wingdings" w:cs="Wingdings"/>
      </w:rPr>
    </w:lvl>
  </w:abstractNum>
  <w:abstractNum w:abstractNumId="2">
    <w:nsid w:val="00000003"/>
    <w:multiLevelType w:val="multilevel"/>
    <w:tmpl w:val="00000003"/>
    <w:lvl w:ilvl="0" w:tentative="0">
      <w:start w:val="1"/>
      <w:numFmt w:val="bullet"/>
      <w:lvlText w:val=""/>
      <w:lvlJc w:val="left"/>
      <w:pPr>
        <w:tabs>
          <w:tab w:val="left" w:pos="0"/>
        </w:tabs>
        <w:ind w:left="360" w:hanging="360"/>
      </w:pPr>
      <w:rPr>
        <w:rFonts w:ascii="Symbol" w:hAnsi="Symbol" w:cs="Symbol"/>
      </w:rPr>
    </w:lvl>
    <w:lvl w:ilvl="1" w:tentative="0">
      <w:start w:val="1"/>
      <w:numFmt w:val="bullet"/>
      <w:lvlText w:val="o"/>
      <w:lvlJc w:val="left"/>
      <w:pPr>
        <w:tabs>
          <w:tab w:val="left" w:pos="0"/>
        </w:tabs>
        <w:ind w:left="1080" w:hanging="360"/>
      </w:pPr>
      <w:rPr>
        <w:rFonts w:ascii="Courier New" w:hAnsi="Courier New" w:cs="Courier New"/>
      </w:rPr>
    </w:lvl>
    <w:lvl w:ilvl="2" w:tentative="0">
      <w:start w:val="1"/>
      <w:numFmt w:val="bullet"/>
      <w:lvlText w:val=""/>
      <w:lvlJc w:val="left"/>
      <w:pPr>
        <w:tabs>
          <w:tab w:val="left" w:pos="0"/>
        </w:tabs>
        <w:ind w:left="1800" w:hanging="360"/>
      </w:pPr>
      <w:rPr>
        <w:rFonts w:ascii="Wingdings" w:hAnsi="Wingdings" w:cs="Wingdings"/>
      </w:rPr>
    </w:lvl>
    <w:lvl w:ilvl="3" w:tentative="0">
      <w:start w:val="1"/>
      <w:numFmt w:val="bullet"/>
      <w:lvlText w:val=""/>
      <w:lvlJc w:val="left"/>
      <w:pPr>
        <w:tabs>
          <w:tab w:val="left" w:pos="0"/>
        </w:tabs>
        <w:ind w:left="2520" w:hanging="360"/>
      </w:pPr>
      <w:rPr>
        <w:rFonts w:ascii="Symbol" w:hAnsi="Symbol" w:cs="Symbol"/>
      </w:rPr>
    </w:lvl>
    <w:lvl w:ilvl="4" w:tentative="0">
      <w:start w:val="1"/>
      <w:numFmt w:val="bullet"/>
      <w:lvlText w:val="o"/>
      <w:lvlJc w:val="left"/>
      <w:pPr>
        <w:tabs>
          <w:tab w:val="left" w:pos="0"/>
        </w:tabs>
        <w:ind w:left="3240" w:hanging="360"/>
      </w:pPr>
      <w:rPr>
        <w:rFonts w:ascii="Courier New" w:hAnsi="Courier New" w:cs="Courier New"/>
      </w:rPr>
    </w:lvl>
    <w:lvl w:ilvl="5" w:tentative="0">
      <w:start w:val="1"/>
      <w:numFmt w:val="bullet"/>
      <w:lvlText w:val=""/>
      <w:lvlJc w:val="left"/>
      <w:pPr>
        <w:tabs>
          <w:tab w:val="left" w:pos="0"/>
        </w:tabs>
        <w:ind w:left="3960" w:hanging="360"/>
      </w:pPr>
      <w:rPr>
        <w:rFonts w:ascii="Wingdings" w:hAnsi="Wingdings" w:cs="Wingdings"/>
      </w:rPr>
    </w:lvl>
    <w:lvl w:ilvl="6" w:tentative="0">
      <w:start w:val="1"/>
      <w:numFmt w:val="bullet"/>
      <w:lvlText w:val=""/>
      <w:lvlJc w:val="left"/>
      <w:pPr>
        <w:tabs>
          <w:tab w:val="left" w:pos="0"/>
        </w:tabs>
        <w:ind w:left="4680" w:hanging="360"/>
      </w:pPr>
      <w:rPr>
        <w:rFonts w:ascii="Symbol" w:hAnsi="Symbol" w:cs="Symbol"/>
      </w:rPr>
    </w:lvl>
    <w:lvl w:ilvl="7" w:tentative="0">
      <w:start w:val="1"/>
      <w:numFmt w:val="bullet"/>
      <w:lvlText w:val="o"/>
      <w:lvlJc w:val="left"/>
      <w:pPr>
        <w:tabs>
          <w:tab w:val="left" w:pos="0"/>
        </w:tabs>
        <w:ind w:left="5400" w:hanging="360"/>
      </w:pPr>
      <w:rPr>
        <w:rFonts w:ascii="Courier New" w:hAnsi="Courier New" w:cs="Courier New"/>
      </w:rPr>
    </w:lvl>
    <w:lvl w:ilvl="8" w:tentative="0">
      <w:start w:val="1"/>
      <w:numFmt w:val="bullet"/>
      <w:lvlText w:val=""/>
      <w:lvlJc w:val="left"/>
      <w:pPr>
        <w:tabs>
          <w:tab w:val="left" w:pos="0"/>
        </w:tabs>
        <w:ind w:left="6120" w:hanging="360"/>
      </w:pPr>
      <w:rPr>
        <w:rFonts w:ascii="Wingdings" w:hAnsi="Wingdings" w:cs="Wingdings"/>
      </w:rPr>
    </w:lvl>
  </w:abstractNum>
  <w:abstractNum w:abstractNumId="3">
    <w:nsid w:val="00000004"/>
    <w:multiLevelType w:val="multilevel"/>
    <w:tmpl w:val="00000004"/>
    <w:lvl w:ilvl="0" w:tentative="0">
      <w:start w:val="1"/>
      <w:numFmt w:val="bullet"/>
      <w:lvlText w:val=""/>
      <w:lvlJc w:val="left"/>
      <w:pPr>
        <w:tabs>
          <w:tab w:val="left" w:pos="0"/>
        </w:tabs>
        <w:ind w:left="720" w:hanging="360"/>
      </w:pPr>
      <w:rPr>
        <w:rFonts w:ascii="Symbol" w:hAnsi="Symbol" w:cs="Symbol"/>
      </w:rPr>
    </w:lvl>
    <w:lvl w:ilvl="1" w:tentative="0">
      <w:start w:val="1"/>
      <w:numFmt w:val="bullet"/>
      <w:lvlText w:val="o"/>
      <w:lvlJc w:val="left"/>
      <w:pPr>
        <w:tabs>
          <w:tab w:val="left" w:pos="0"/>
        </w:tabs>
        <w:ind w:left="1440" w:hanging="360"/>
      </w:pPr>
      <w:rPr>
        <w:rFonts w:ascii="Courier New" w:hAnsi="Courier New" w:cs="Courier New"/>
      </w:rPr>
    </w:lvl>
    <w:lvl w:ilvl="2" w:tentative="0">
      <w:start w:val="1"/>
      <w:numFmt w:val="bullet"/>
      <w:lvlText w:val=""/>
      <w:lvlJc w:val="left"/>
      <w:pPr>
        <w:tabs>
          <w:tab w:val="left" w:pos="0"/>
        </w:tabs>
        <w:ind w:left="2160" w:hanging="360"/>
      </w:pPr>
      <w:rPr>
        <w:rFonts w:ascii="Wingdings" w:hAnsi="Wingdings" w:cs="Wingdings"/>
      </w:rPr>
    </w:lvl>
    <w:lvl w:ilvl="3" w:tentative="0">
      <w:start w:val="1"/>
      <w:numFmt w:val="bullet"/>
      <w:lvlText w:val=""/>
      <w:lvlJc w:val="left"/>
      <w:pPr>
        <w:tabs>
          <w:tab w:val="left" w:pos="0"/>
        </w:tabs>
        <w:ind w:left="2880" w:hanging="360"/>
      </w:pPr>
      <w:rPr>
        <w:rFonts w:ascii="Symbol" w:hAnsi="Symbol" w:cs="Symbol"/>
      </w:rPr>
    </w:lvl>
    <w:lvl w:ilvl="4" w:tentative="0">
      <w:start w:val="1"/>
      <w:numFmt w:val="bullet"/>
      <w:lvlText w:val="o"/>
      <w:lvlJc w:val="left"/>
      <w:pPr>
        <w:tabs>
          <w:tab w:val="left" w:pos="0"/>
        </w:tabs>
        <w:ind w:left="3600" w:hanging="360"/>
      </w:pPr>
      <w:rPr>
        <w:rFonts w:ascii="Courier New" w:hAnsi="Courier New" w:cs="Courier New"/>
      </w:rPr>
    </w:lvl>
    <w:lvl w:ilvl="5" w:tentative="0">
      <w:start w:val="1"/>
      <w:numFmt w:val="bullet"/>
      <w:lvlText w:val=""/>
      <w:lvlJc w:val="left"/>
      <w:pPr>
        <w:tabs>
          <w:tab w:val="left" w:pos="0"/>
        </w:tabs>
        <w:ind w:left="4320" w:hanging="360"/>
      </w:pPr>
      <w:rPr>
        <w:rFonts w:ascii="Wingdings" w:hAnsi="Wingdings" w:cs="Wingdings"/>
      </w:rPr>
    </w:lvl>
    <w:lvl w:ilvl="6" w:tentative="0">
      <w:start w:val="1"/>
      <w:numFmt w:val="bullet"/>
      <w:lvlText w:val=""/>
      <w:lvlJc w:val="left"/>
      <w:pPr>
        <w:tabs>
          <w:tab w:val="left" w:pos="0"/>
        </w:tabs>
        <w:ind w:left="5040" w:hanging="360"/>
      </w:pPr>
      <w:rPr>
        <w:rFonts w:ascii="Symbol" w:hAnsi="Symbol" w:cs="Symbol"/>
      </w:rPr>
    </w:lvl>
    <w:lvl w:ilvl="7" w:tentative="0">
      <w:start w:val="1"/>
      <w:numFmt w:val="bullet"/>
      <w:lvlText w:val="o"/>
      <w:lvlJc w:val="left"/>
      <w:pPr>
        <w:tabs>
          <w:tab w:val="left" w:pos="0"/>
        </w:tabs>
        <w:ind w:left="5760" w:hanging="360"/>
      </w:pPr>
      <w:rPr>
        <w:rFonts w:ascii="Courier New" w:hAnsi="Courier New" w:cs="Courier New"/>
      </w:rPr>
    </w:lvl>
    <w:lvl w:ilvl="8" w:tentative="0">
      <w:start w:val="1"/>
      <w:numFmt w:val="bullet"/>
      <w:lvlText w:val=""/>
      <w:lvlJc w:val="left"/>
      <w:pPr>
        <w:tabs>
          <w:tab w:val="left" w:pos="0"/>
        </w:tabs>
        <w:ind w:left="6480" w:hanging="360"/>
      </w:pPr>
      <w:rPr>
        <w:rFonts w:ascii="Wingdings" w:hAnsi="Wingdings" w:cs="Wingdings"/>
      </w:rPr>
    </w:lvl>
  </w:abstractNum>
  <w:abstractNum w:abstractNumId="4">
    <w:nsid w:val="10966CD9"/>
    <w:multiLevelType w:val="multilevel"/>
    <w:tmpl w:val="10966C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C1E153A"/>
    <w:multiLevelType w:val="multilevel"/>
    <w:tmpl w:val="6C1E153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strictFirstAndLastChars w:val="1"/>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08E"/>
    <w:rsid w:val="00002C54"/>
    <w:rsid w:val="00015A21"/>
    <w:rsid w:val="000444A7"/>
    <w:rsid w:val="000473E4"/>
    <w:rsid w:val="00065011"/>
    <w:rsid w:val="00074887"/>
    <w:rsid w:val="00095E41"/>
    <w:rsid w:val="000A6DCF"/>
    <w:rsid w:val="000C627C"/>
    <w:rsid w:val="000D15F5"/>
    <w:rsid w:val="000D21D6"/>
    <w:rsid w:val="000E3AF0"/>
    <w:rsid w:val="000E3E51"/>
    <w:rsid w:val="000E5C77"/>
    <w:rsid w:val="000F0212"/>
    <w:rsid w:val="000F0A67"/>
    <w:rsid w:val="000F147A"/>
    <w:rsid w:val="0010504F"/>
    <w:rsid w:val="00115A39"/>
    <w:rsid w:val="00116DD4"/>
    <w:rsid w:val="0012116F"/>
    <w:rsid w:val="00141EEB"/>
    <w:rsid w:val="00151748"/>
    <w:rsid w:val="00152BE5"/>
    <w:rsid w:val="00154B0C"/>
    <w:rsid w:val="00154DDB"/>
    <w:rsid w:val="0015745F"/>
    <w:rsid w:val="00160897"/>
    <w:rsid w:val="001623D9"/>
    <w:rsid w:val="00165FF7"/>
    <w:rsid w:val="00172B84"/>
    <w:rsid w:val="00186460"/>
    <w:rsid w:val="00187A33"/>
    <w:rsid w:val="00194889"/>
    <w:rsid w:val="001C0B43"/>
    <w:rsid w:val="001D1596"/>
    <w:rsid w:val="001D4FEB"/>
    <w:rsid w:val="001D6DD7"/>
    <w:rsid w:val="001D7998"/>
    <w:rsid w:val="001E0FAB"/>
    <w:rsid w:val="001F76C5"/>
    <w:rsid w:val="0020631A"/>
    <w:rsid w:val="00211E06"/>
    <w:rsid w:val="0023577F"/>
    <w:rsid w:val="00266898"/>
    <w:rsid w:val="00280BC3"/>
    <w:rsid w:val="0028413A"/>
    <w:rsid w:val="00287584"/>
    <w:rsid w:val="002A4F21"/>
    <w:rsid w:val="002A5BFC"/>
    <w:rsid w:val="002A7EF4"/>
    <w:rsid w:val="002C6F34"/>
    <w:rsid w:val="002D1949"/>
    <w:rsid w:val="002D388C"/>
    <w:rsid w:val="002E2555"/>
    <w:rsid w:val="002E2AA3"/>
    <w:rsid w:val="002E715A"/>
    <w:rsid w:val="003040C0"/>
    <w:rsid w:val="00311876"/>
    <w:rsid w:val="0032057A"/>
    <w:rsid w:val="0034360F"/>
    <w:rsid w:val="00344D0A"/>
    <w:rsid w:val="00385CE4"/>
    <w:rsid w:val="003A1BB0"/>
    <w:rsid w:val="003A705F"/>
    <w:rsid w:val="003C571C"/>
    <w:rsid w:val="003D1DB6"/>
    <w:rsid w:val="003D29FF"/>
    <w:rsid w:val="003F6F57"/>
    <w:rsid w:val="003F7EF1"/>
    <w:rsid w:val="004253A5"/>
    <w:rsid w:val="00464A7D"/>
    <w:rsid w:val="004711CC"/>
    <w:rsid w:val="004741E9"/>
    <w:rsid w:val="00486319"/>
    <w:rsid w:val="00490043"/>
    <w:rsid w:val="004934D1"/>
    <w:rsid w:val="004A4B99"/>
    <w:rsid w:val="004A60DB"/>
    <w:rsid w:val="004A6590"/>
    <w:rsid w:val="004B2972"/>
    <w:rsid w:val="00504458"/>
    <w:rsid w:val="0050688E"/>
    <w:rsid w:val="00516E6B"/>
    <w:rsid w:val="0052684C"/>
    <w:rsid w:val="00534E1C"/>
    <w:rsid w:val="0054152B"/>
    <w:rsid w:val="005416B3"/>
    <w:rsid w:val="00542464"/>
    <w:rsid w:val="00543007"/>
    <w:rsid w:val="005505A7"/>
    <w:rsid w:val="00554FE3"/>
    <w:rsid w:val="0055723E"/>
    <w:rsid w:val="0057568C"/>
    <w:rsid w:val="00597F57"/>
    <w:rsid w:val="005A2F16"/>
    <w:rsid w:val="005C1735"/>
    <w:rsid w:val="005C2FC1"/>
    <w:rsid w:val="005F6715"/>
    <w:rsid w:val="00603EFD"/>
    <w:rsid w:val="00607DE3"/>
    <w:rsid w:val="00610CD4"/>
    <w:rsid w:val="0062101A"/>
    <w:rsid w:val="00622CC8"/>
    <w:rsid w:val="00622D1A"/>
    <w:rsid w:val="00627B2E"/>
    <w:rsid w:val="00635F49"/>
    <w:rsid w:val="006412A3"/>
    <w:rsid w:val="00644516"/>
    <w:rsid w:val="00652255"/>
    <w:rsid w:val="0065467E"/>
    <w:rsid w:val="00666854"/>
    <w:rsid w:val="00674B6D"/>
    <w:rsid w:val="0069350F"/>
    <w:rsid w:val="00694FDE"/>
    <w:rsid w:val="006A3B03"/>
    <w:rsid w:val="006A5E3A"/>
    <w:rsid w:val="006C22C7"/>
    <w:rsid w:val="006D1916"/>
    <w:rsid w:val="007148AB"/>
    <w:rsid w:val="007263BF"/>
    <w:rsid w:val="0072722D"/>
    <w:rsid w:val="0072775A"/>
    <w:rsid w:val="00760630"/>
    <w:rsid w:val="007709B8"/>
    <w:rsid w:val="00775F03"/>
    <w:rsid w:val="00791195"/>
    <w:rsid w:val="00791A73"/>
    <w:rsid w:val="007A13F0"/>
    <w:rsid w:val="007B1F03"/>
    <w:rsid w:val="007C229B"/>
    <w:rsid w:val="007D6F38"/>
    <w:rsid w:val="007E28B9"/>
    <w:rsid w:val="007E2F26"/>
    <w:rsid w:val="008036F6"/>
    <w:rsid w:val="008039E3"/>
    <w:rsid w:val="00826D2D"/>
    <w:rsid w:val="00827054"/>
    <w:rsid w:val="00832F13"/>
    <w:rsid w:val="00836708"/>
    <w:rsid w:val="00855068"/>
    <w:rsid w:val="008622A7"/>
    <w:rsid w:val="00873307"/>
    <w:rsid w:val="00874941"/>
    <w:rsid w:val="008A3DBB"/>
    <w:rsid w:val="008B5D38"/>
    <w:rsid w:val="008B69B5"/>
    <w:rsid w:val="008B6C2C"/>
    <w:rsid w:val="008C7A43"/>
    <w:rsid w:val="008D5877"/>
    <w:rsid w:val="008E008E"/>
    <w:rsid w:val="009009F8"/>
    <w:rsid w:val="00910F0E"/>
    <w:rsid w:val="00917734"/>
    <w:rsid w:val="00943BCC"/>
    <w:rsid w:val="00945486"/>
    <w:rsid w:val="009665AA"/>
    <w:rsid w:val="009828B1"/>
    <w:rsid w:val="00984806"/>
    <w:rsid w:val="00996989"/>
    <w:rsid w:val="009A3597"/>
    <w:rsid w:val="009B6D88"/>
    <w:rsid w:val="009C5E98"/>
    <w:rsid w:val="009D162A"/>
    <w:rsid w:val="009E647D"/>
    <w:rsid w:val="00A14F07"/>
    <w:rsid w:val="00A23FE6"/>
    <w:rsid w:val="00A40741"/>
    <w:rsid w:val="00A415F8"/>
    <w:rsid w:val="00A50AB4"/>
    <w:rsid w:val="00A51136"/>
    <w:rsid w:val="00A55385"/>
    <w:rsid w:val="00A5551F"/>
    <w:rsid w:val="00A72DB3"/>
    <w:rsid w:val="00A815C3"/>
    <w:rsid w:val="00A815E8"/>
    <w:rsid w:val="00A8630F"/>
    <w:rsid w:val="00A9421F"/>
    <w:rsid w:val="00A96031"/>
    <w:rsid w:val="00AA786A"/>
    <w:rsid w:val="00AA7B85"/>
    <w:rsid w:val="00AC400B"/>
    <w:rsid w:val="00AC6DB8"/>
    <w:rsid w:val="00AD6344"/>
    <w:rsid w:val="00AD75F4"/>
    <w:rsid w:val="00AE17B5"/>
    <w:rsid w:val="00B03B2F"/>
    <w:rsid w:val="00B113EE"/>
    <w:rsid w:val="00B11A5D"/>
    <w:rsid w:val="00B16024"/>
    <w:rsid w:val="00B1732C"/>
    <w:rsid w:val="00B306BC"/>
    <w:rsid w:val="00B30A25"/>
    <w:rsid w:val="00B37391"/>
    <w:rsid w:val="00B42EA3"/>
    <w:rsid w:val="00B53EC3"/>
    <w:rsid w:val="00B61ADA"/>
    <w:rsid w:val="00B676E6"/>
    <w:rsid w:val="00B678F4"/>
    <w:rsid w:val="00B7731A"/>
    <w:rsid w:val="00BA409B"/>
    <w:rsid w:val="00BA5911"/>
    <w:rsid w:val="00BB6692"/>
    <w:rsid w:val="00BB7443"/>
    <w:rsid w:val="00BE18DC"/>
    <w:rsid w:val="00BF51B0"/>
    <w:rsid w:val="00BF68EB"/>
    <w:rsid w:val="00C01AF4"/>
    <w:rsid w:val="00C01EDA"/>
    <w:rsid w:val="00C14397"/>
    <w:rsid w:val="00C22D01"/>
    <w:rsid w:val="00C27529"/>
    <w:rsid w:val="00C373F4"/>
    <w:rsid w:val="00C47AC6"/>
    <w:rsid w:val="00C5317A"/>
    <w:rsid w:val="00C54D25"/>
    <w:rsid w:val="00C6211B"/>
    <w:rsid w:val="00C63A8E"/>
    <w:rsid w:val="00C66ADC"/>
    <w:rsid w:val="00C70FE7"/>
    <w:rsid w:val="00C7595A"/>
    <w:rsid w:val="00C83483"/>
    <w:rsid w:val="00CA44AD"/>
    <w:rsid w:val="00CB105D"/>
    <w:rsid w:val="00CB26FF"/>
    <w:rsid w:val="00CB5593"/>
    <w:rsid w:val="00CD0360"/>
    <w:rsid w:val="00CD6DD8"/>
    <w:rsid w:val="00CF402D"/>
    <w:rsid w:val="00CF6767"/>
    <w:rsid w:val="00D20BAB"/>
    <w:rsid w:val="00D576BD"/>
    <w:rsid w:val="00D668A8"/>
    <w:rsid w:val="00D95456"/>
    <w:rsid w:val="00DC530C"/>
    <w:rsid w:val="00DD247A"/>
    <w:rsid w:val="00DD5E22"/>
    <w:rsid w:val="00DE68DB"/>
    <w:rsid w:val="00DE6C1B"/>
    <w:rsid w:val="00E1112A"/>
    <w:rsid w:val="00E12456"/>
    <w:rsid w:val="00E1716C"/>
    <w:rsid w:val="00E2004F"/>
    <w:rsid w:val="00E31535"/>
    <w:rsid w:val="00E45ED7"/>
    <w:rsid w:val="00E54326"/>
    <w:rsid w:val="00E75564"/>
    <w:rsid w:val="00E77F74"/>
    <w:rsid w:val="00E817FB"/>
    <w:rsid w:val="00E93622"/>
    <w:rsid w:val="00EA2F59"/>
    <w:rsid w:val="00ED2A7F"/>
    <w:rsid w:val="00ED2B4A"/>
    <w:rsid w:val="00EE16F6"/>
    <w:rsid w:val="00EF099C"/>
    <w:rsid w:val="00F03E60"/>
    <w:rsid w:val="00F24C31"/>
    <w:rsid w:val="00F26160"/>
    <w:rsid w:val="00F30E47"/>
    <w:rsid w:val="00F313B1"/>
    <w:rsid w:val="00F40D63"/>
    <w:rsid w:val="00F535B4"/>
    <w:rsid w:val="00F62951"/>
    <w:rsid w:val="00F75684"/>
    <w:rsid w:val="00F759A3"/>
    <w:rsid w:val="00F77920"/>
    <w:rsid w:val="00F806CA"/>
    <w:rsid w:val="00F81D7F"/>
    <w:rsid w:val="00F836FD"/>
    <w:rsid w:val="00F9369D"/>
    <w:rsid w:val="00FA38EE"/>
    <w:rsid w:val="00FA6318"/>
    <w:rsid w:val="00FB5F2D"/>
    <w:rsid w:val="00FB7FE5"/>
    <w:rsid w:val="00FC491F"/>
    <w:rsid w:val="00FD12AA"/>
    <w:rsid w:val="00FE2181"/>
    <w:rsid w:val="00FE490E"/>
    <w:rsid w:val="19ED7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IN" w:eastAsia="en-GB" w:bidi="ar-SA"/>
    </w:rPr>
  </w:style>
  <w:style w:type="paragraph" w:styleId="2">
    <w:name w:val="heading 2"/>
    <w:basedOn w:val="1"/>
    <w:next w:val="1"/>
    <w:link w:val="30"/>
    <w:qFormat/>
    <w:uiPriority w:val="0"/>
    <w:pPr>
      <w:keepNext/>
      <w:tabs>
        <w:tab w:val="left" w:pos="0"/>
      </w:tabs>
      <w:outlineLvl w:val="1"/>
    </w:pPr>
    <w:rPr>
      <w:rFonts w:ascii="Verdana" w:hAnsi="Verdana" w:cs="Calibri"/>
      <w:b/>
      <w:bCs/>
      <w:color w:val="FFFFFF"/>
      <w:lang w:val="en-GB" w:eastAsia="ar-SA"/>
    </w:rPr>
  </w:style>
  <w:style w:type="paragraph" w:styleId="3">
    <w:name w:val="heading 3"/>
    <w:basedOn w:val="1"/>
    <w:next w:val="1"/>
    <w:link w:val="31"/>
    <w:qFormat/>
    <w:uiPriority w:val="9"/>
    <w:pPr>
      <w:keepNext/>
      <w:tabs>
        <w:tab w:val="left" w:pos="0"/>
      </w:tabs>
      <w:outlineLvl w:val="2"/>
    </w:pPr>
    <w:rPr>
      <w:rFonts w:ascii="Verdana" w:hAnsi="Verdana" w:cs="Calibri"/>
      <w:b/>
      <w:bCs/>
      <w:sz w:val="18"/>
      <w:szCs w:val="18"/>
      <w:lang w:val="en-GB" w:eastAsia="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qFormat/>
    <w:uiPriority w:val="0"/>
    <w:rPr>
      <w:rFonts w:ascii="Segoe UI" w:hAnsi="Segoe UI" w:cs="Segoe UI"/>
      <w:sz w:val="18"/>
      <w:szCs w:val="18"/>
    </w:rPr>
  </w:style>
  <w:style w:type="paragraph" w:styleId="7">
    <w:name w:val="Body Text"/>
    <w:basedOn w:val="1"/>
    <w:qFormat/>
    <w:uiPriority w:val="0"/>
    <w:pPr>
      <w:spacing w:after="120"/>
    </w:pPr>
  </w:style>
  <w:style w:type="paragraph" w:styleId="8">
    <w:name w:val="caption"/>
    <w:basedOn w:val="1"/>
    <w:next w:val="1"/>
    <w:qFormat/>
    <w:uiPriority w:val="0"/>
    <w:pPr>
      <w:suppressLineNumbers/>
      <w:spacing w:before="120" w:after="120"/>
    </w:pPr>
    <w:rPr>
      <w:rFonts w:cs="Lucida Sans"/>
      <w:i/>
      <w:iCs/>
    </w:rPr>
  </w:style>
  <w:style w:type="character" w:styleId="9">
    <w:name w:val="Emphasis"/>
    <w:qFormat/>
    <w:uiPriority w:val="20"/>
    <w:rPr>
      <w:i/>
      <w:iCs/>
    </w:rPr>
  </w:style>
  <w:style w:type="character" w:styleId="10">
    <w:name w:val="Hyperlink"/>
    <w:semiHidden/>
    <w:unhideWhenUsed/>
    <w:qFormat/>
    <w:uiPriority w:val="99"/>
    <w:rPr>
      <w:color w:val="0000FF"/>
      <w:u w:val="single"/>
    </w:rPr>
  </w:style>
  <w:style w:type="paragraph" w:styleId="11">
    <w:name w:val="List"/>
    <w:basedOn w:val="7"/>
    <w:qFormat/>
    <w:uiPriority w:val="0"/>
    <w:rPr>
      <w:rFonts w:cs="Lucida Sans"/>
    </w:rPr>
  </w:style>
  <w:style w:type="character" w:customStyle="1" w:styleId="12">
    <w:name w:val="Default Paragraph Font_0"/>
    <w:uiPriority w:val="0"/>
  </w:style>
  <w:style w:type="character" w:customStyle="1" w:styleId="13">
    <w:name w:val="Balloon Text Char"/>
    <w:uiPriority w:val="0"/>
    <w:rPr>
      <w:rFonts w:ascii="Segoe UI" w:hAnsi="Segoe UI" w:cs="Segoe UI"/>
      <w:sz w:val="18"/>
      <w:szCs w:val="18"/>
    </w:rPr>
  </w:style>
  <w:style w:type="character" w:customStyle="1" w:styleId="14">
    <w:name w:val="hl"/>
    <w:basedOn w:val="12"/>
    <w:uiPriority w:val="0"/>
  </w:style>
  <w:style w:type="character" w:customStyle="1" w:styleId="15">
    <w:name w:val="ListLabel 1"/>
    <w:qFormat/>
    <w:uiPriority w:val="0"/>
    <w:rPr>
      <w:rFonts w:eastAsia="Arial" w:cs="Arial"/>
      <w:position w:val="0"/>
      <w:sz w:val="22"/>
      <w:szCs w:val="22"/>
      <w:vertAlign w:val="baseline"/>
    </w:rPr>
  </w:style>
  <w:style w:type="character" w:customStyle="1" w:styleId="16">
    <w:name w:val="ListLabel 2"/>
    <w:uiPriority w:val="0"/>
    <w:rPr>
      <w:rFonts w:cs="Courier New"/>
    </w:rPr>
  </w:style>
  <w:style w:type="character" w:customStyle="1" w:styleId="17">
    <w:name w:val="ListLabel 3"/>
    <w:qFormat/>
    <w:uiPriority w:val="0"/>
    <w:rPr>
      <w:rFonts w:cs="Arial"/>
      <w:position w:val="0"/>
      <w:sz w:val="22"/>
      <w:szCs w:val="22"/>
      <w:vertAlign w:val="baseline"/>
    </w:rPr>
  </w:style>
  <w:style w:type="character" w:customStyle="1" w:styleId="18">
    <w:name w:val="ListLabel 4"/>
    <w:uiPriority w:val="0"/>
    <w:rPr>
      <w:rFonts w:cs="OpenSymbol"/>
    </w:rPr>
  </w:style>
  <w:style w:type="character" w:customStyle="1" w:styleId="19">
    <w:name w:val="ListLabel 5"/>
    <w:uiPriority w:val="0"/>
    <w:rPr>
      <w:rFonts w:cs="Symbol"/>
    </w:rPr>
  </w:style>
  <w:style w:type="character" w:customStyle="1" w:styleId="20">
    <w:name w:val="ListLabel 6"/>
    <w:qFormat/>
    <w:uiPriority w:val="0"/>
    <w:rPr>
      <w:rFonts w:cs="Courier New"/>
    </w:rPr>
  </w:style>
  <w:style w:type="character" w:customStyle="1" w:styleId="21">
    <w:name w:val="ListLabel 7"/>
    <w:qFormat/>
    <w:uiPriority w:val="0"/>
    <w:rPr>
      <w:rFonts w:cs="Wingdings"/>
    </w:rPr>
  </w:style>
  <w:style w:type="character" w:customStyle="1" w:styleId="22">
    <w:name w:val="ListLabel 8"/>
    <w:qFormat/>
    <w:uiPriority w:val="0"/>
    <w:rPr>
      <w:rFonts w:cs="Arial"/>
      <w:position w:val="0"/>
      <w:sz w:val="22"/>
      <w:szCs w:val="22"/>
      <w:vertAlign w:val="baseline"/>
    </w:rPr>
  </w:style>
  <w:style w:type="character" w:customStyle="1" w:styleId="23">
    <w:name w:val="ListLabel 9"/>
    <w:qFormat/>
    <w:uiPriority w:val="0"/>
    <w:rPr>
      <w:rFonts w:cs="OpenSymbol"/>
    </w:rPr>
  </w:style>
  <w:style w:type="character" w:customStyle="1" w:styleId="24">
    <w:name w:val="ListLabel 10"/>
    <w:qFormat/>
    <w:uiPriority w:val="0"/>
    <w:rPr>
      <w:rFonts w:cs="Symbol"/>
    </w:rPr>
  </w:style>
  <w:style w:type="character" w:customStyle="1" w:styleId="25">
    <w:name w:val="ListLabel 11"/>
    <w:qFormat/>
    <w:uiPriority w:val="0"/>
    <w:rPr>
      <w:rFonts w:cs="Courier New"/>
    </w:rPr>
  </w:style>
  <w:style w:type="character" w:customStyle="1" w:styleId="26">
    <w:name w:val="ListLabel 12"/>
    <w:qFormat/>
    <w:uiPriority w:val="0"/>
    <w:rPr>
      <w:rFonts w:cs="Wingdings"/>
    </w:rPr>
  </w:style>
  <w:style w:type="paragraph" w:customStyle="1" w:styleId="27">
    <w:name w:val="Heading"/>
    <w:basedOn w:val="1"/>
    <w:next w:val="7"/>
    <w:qFormat/>
    <w:uiPriority w:val="0"/>
    <w:pPr>
      <w:keepNext/>
      <w:spacing w:before="240" w:after="120"/>
    </w:pPr>
    <w:rPr>
      <w:rFonts w:ascii="Arial" w:hAnsi="Arial" w:eastAsia="Microsoft YaHei" w:cs="Lucida Sans"/>
      <w:sz w:val="28"/>
      <w:szCs w:val="28"/>
    </w:rPr>
  </w:style>
  <w:style w:type="paragraph" w:customStyle="1" w:styleId="28">
    <w:name w:val="Index"/>
    <w:basedOn w:val="1"/>
    <w:qFormat/>
    <w:uiPriority w:val="0"/>
    <w:pPr>
      <w:suppressLineNumbers/>
    </w:pPr>
    <w:rPr>
      <w:rFonts w:cs="Lucida Sans"/>
    </w:rPr>
  </w:style>
  <w:style w:type="paragraph" w:styleId="29">
    <w:name w:val="List Paragraph"/>
    <w:basedOn w:val="1"/>
    <w:qFormat/>
    <w:uiPriority w:val="1"/>
    <w:pPr>
      <w:ind w:left="720"/>
    </w:pPr>
  </w:style>
  <w:style w:type="character" w:customStyle="1" w:styleId="30">
    <w:name w:val="Heading 2 Char"/>
    <w:link w:val="2"/>
    <w:qFormat/>
    <w:uiPriority w:val="0"/>
    <w:rPr>
      <w:rFonts w:ascii="Verdana" w:hAnsi="Verdana" w:cs="Calibri"/>
      <w:b/>
      <w:bCs/>
      <w:color w:val="FFFFFF"/>
      <w:sz w:val="24"/>
      <w:szCs w:val="24"/>
      <w:lang w:val="en-GB" w:eastAsia="ar-SA"/>
    </w:rPr>
  </w:style>
  <w:style w:type="character" w:customStyle="1" w:styleId="31">
    <w:name w:val="Heading 3 Char"/>
    <w:link w:val="3"/>
    <w:qFormat/>
    <w:uiPriority w:val="9"/>
    <w:rPr>
      <w:rFonts w:ascii="Verdana" w:hAnsi="Verdana" w:cs="Calibri"/>
      <w:b/>
      <w:bCs/>
      <w:sz w:val="18"/>
      <w:szCs w:val="18"/>
      <w:lang w:val="en-GB" w:eastAsia="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https://rdxfootmark.naukri.com/v2/track/openCv?trackingInfo=5fc607fffc761691da127eb9e3fe2f99134f530e18705c4458440321091b5b58120e120110485f550a4356014b4450530401195c1333471b1b1112405d580f514e011503504e1c180c571833471b1b0215415f5b0a4d584b50535a4f162e024b4340010d120213105b5c0c004d145c455715445a5c5d57421a081105431458090d074b100a12031753444f4a081e010303001645505f08564e120a034e6%26docType=docx"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2712</Words>
  <Characters>15462</Characters>
  <Lines>128</Lines>
  <Paragraphs>36</Paragraphs>
  <TotalTime>31</TotalTime>
  <ScaleCrop>false</ScaleCrop>
  <LinksUpToDate>false</LinksUpToDate>
  <CharactersWithSpaces>18138</CharactersWithSpaces>
  <Application>WPS Office_11.2.0.10385_F1E327BC-269C-435d-A152-05C5408002CA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2020-06-24T16:32:00Z</dcterms:created>
  <dc:creator>Deepak K Dubey</dc:creator>
  <cp:lastModifiedBy>Deepak</cp:lastModifiedBy>
  <cp:lastPrinted>2411-12-31T18:38:00Z</cp:lastPrinted>
  <dcterms:modified xsi:type="dcterms:W3CDTF">2021-12-22T15:10:32Z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1033-11.2.0.10385</vt:lpwstr>
  </property>
  <property fmtid="{D5CDD505-2E9C-101B-9397-08002B2CF9AE}" pid="3" name="ICV">
    <vt:lpwstr>207B7573F930416283CF373EE636E2CB</vt:lpwstr>
  </property>
</Properties>
</file>