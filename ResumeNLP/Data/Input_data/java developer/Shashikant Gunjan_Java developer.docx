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B256A" w:rsidRPr="003636F4" w:rsidRDefault="00DE75F5" w:rsidP="008B256A">
      <w:pPr>
        <w:tabs>
          <w:tab w:val="left" w:pos="9075"/>
        </w:tabs>
        <w:rPr>
          <w:b/>
          <w:bCs/>
          <w:noProof/>
          <w:sz w:val="36"/>
          <w:szCs w:val="36"/>
        </w:rPr>
      </w:pPr>
      <w:r>
        <w:rPr>
          <w:b/>
          <w:bCs/>
          <w:noProof/>
          <w:sz w:val="36"/>
          <w:szCs w:val="36"/>
        </w:rPr>
        <w:t>Shashikant</w:t>
      </w:r>
      <w:r w:rsidR="00D6381E">
        <w:rPr>
          <w:b/>
          <w:bCs/>
          <w:noProof/>
          <w:sz w:val="36"/>
          <w:szCs w:val="36"/>
        </w:rPr>
        <w:t xml:space="preserve"> Gunjan</w:t>
      </w:r>
      <w:r w:rsidR="003636F4" w:rsidRPr="003636F4">
        <w:rPr>
          <w:b/>
          <w:bCs/>
          <w:noProof/>
          <w:sz w:val="36"/>
          <w:szCs w:val="36"/>
        </w:rPr>
        <w:t xml:space="preserve">                                                                     </w:t>
      </w:r>
    </w:p>
    <w:p w:rsidR="006B5433" w:rsidRPr="00D6381E" w:rsidRDefault="008B256A" w:rsidP="008B256A">
      <w:pPr>
        <w:tabs>
          <w:tab w:val="left" w:pos="9075"/>
        </w:tabs>
        <w:rPr>
          <w:noProof/>
          <w:sz w:val="28"/>
          <w:szCs w:val="28"/>
        </w:rPr>
      </w:pPr>
      <w:r w:rsidRPr="00D6381E">
        <w:rPr>
          <w:noProof/>
          <w:sz w:val="28"/>
          <w:szCs w:val="28"/>
        </w:rPr>
        <w:t>E</w:t>
      </w:r>
      <w:r w:rsidR="006B5433" w:rsidRPr="00D6381E">
        <w:rPr>
          <w:noProof/>
          <w:sz w:val="28"/>
          <w:szCs w:val="28"/>
        </w:rPr>
        <w:t xml:space="preserve">mail: </w:t>
      </w:r>
      <w:r w:rsidR="00D6381E" w:rsidRPr="00D6381E">
        <w:rPr>
          <w:noProof/>
          <w:color w:val="00B0F0"/>
          <w:sz w:val="28"/>
          <w:szCs w:val="28"/>
          <w:u w:val="single"/>
        </w:rPr>
        <w:t>shashikantjava07@gmail.com</w:t>
      </w:r>
    </w:p>
    <w:p w:rsidR="006B5433" w:rsidRPr="003636F4" w:rsidRDefault="006B5433" w:rsidP="006B5433">
      <w:pPr>
        <w:tabs>
          <w:tab w:val="left" w:pos="9075"/>
        </w:tabs>
        <w:rPr>
          <w:noProof/>
          <w:sz w:val="28"/>
          <w:szCs w:val="28"/>
        </w:rPr>
      </w:pPr>
      <w:r>
        <w:rPr>
          <w:noProof/>
          <w:sz w:val="28"/>
          <w:szCs w:val="28"/>
        </w:rPr>
        <w:t>Contact:+91-</w:t>
      </w:r>
      <w:r w:rsidR="00D6381E">
        <w:rPr>
          <w:noProof/>
          <w:sz w:val="28"/>
          <w:szCs w:val="28"/>
        </w:rPr>
        <w:t>8</w:t>
      </w:r>
      <w:r w:rsidR="003B7DD0">
        <w:rPr>
          <w:noProof/>
          <w:sz w:val="28"/>
          <w:szCs w:val="28"/>
        </w:rPr>
        <w:t>368653455</w:t>
      </w:r>
    </w:p>
    <w:p w:rsidR="008B256A" w:rsidRPr="008B256A" w:rsidRDefault="008B256A" w:rsidP="008B256A">
      <w:pPr>
        <w:tabs>
          <w:tab w:val="left" w:pos="9075"/>
        </w:tabs>
        <w:rPr>
          <w:noProof/>
        </w:rPr>
      </w:pPr>
      <w:r>
        <w:rPr>
          <w:noProof/>
        </w:rPr>
        <w:tab/>
      </w:r>
    </w:p>
    <w:p w:rsidR="00E22021" w:rsidRPr="006B5433" w:rsidRDefault="00E22021">
      <w:pPr>
        <w:tabs>
          <w:tab w:val="left" w:pos="9075"/>
        </w:tabs>
        <w:rPr>
          <w:b/>
        </w:rPr>
      </w:pPr>
    </w:p>
    <w:p w:rsidR="00E22021" w:rsidRPr="00BD7375" w:rsidRDefault="00E22021" w:rsidP="001B3C11">
      <w:pPr>
        <w:tabs>
          <w:tab w:val="left" w:pos="9075"/>
        </w:tabs>
      </w:pPr>
      <w:r>
        <w:rPr>
          <w:b/>
          <w:lang w:val="en-US"/>
        </w:rPr>
        <w:t xml:space="preserve">         </w:t>
      </w:r>
      <w:r>
        <w:t xml:space="preserve">                                                                                                                                                    </w:t>
      </w:r>
    </w:p>
    <w:p w:rsidR="00376FE0" w:rsidRPr="000424F5" w:rsidRDefault="00E22021" w:rsidP="009759F7">
      <w:pPr>
        <w:shd w:val="clear" w:color="auto" w:fill="CCCCCC"/>
        <w:tabs>
          <w:tab w:val="left" w:pos="8548"/>
          <w:tab w:val="right" w:pos="10163"/>
        </w:tabs>
      </w:pPr>
      <w:r>
        <w:rPr>
          <w:b/>
        </w:rPr>
        <w:t>CAREER OBJECTIVE</w:t>
      </w:r>
      <w:r>
        <w:rPr>
          <w:b/>
        </w:rPr>
        <w:tab/>
      </w:r>
      <w:r>
        <w:rPr>
          <w:b/>
        </w:rPr>
        <w:tab/>
      </w:r>
    </w:p>
    <w:p w:rsidR="00661714" w:rsidRDefault="00E22021" w:rsidP="00A40A0A">
      <w:pPr>
        <w:autoSpaceDE w:val="0"/>
        <w:jc w:val="both"/>
      </w:pPr>
      <w:r>
        <w:t xml:space="preserve"> </w:t>
      </w:r>
      <w:r w:rsidR="00EA01BD">
        <w:t xml:space="preserve"> </w:t>
      </w:r>
      <w:r w:rsidR="005C29DD">
        <w:t>I am</w:t>
      </w:r>
      <w:r w:rsidR="00255F35">
        <w:t xml:space="preserve"> eager to get success </w:t>
      </w:r>
      <w:r w:rsidR="00661714">
        <w:t xml:space="preserve">in a stimulating and challenging environment where I can utilize my skills and </w:t>
      </w:r>
    </w:p>
    <w:p w:rsidR="00E67BC7" w:rsidRDefault="00202CD4" w:rsidP="00A40A0A">
      <w:pPr>
        <w:autoSpaceDE w:val="0"/>
        <w:jc w:val="both"/>
      </w:pPr>
      <w:r>
        <w:t xml:space="preserve"> knowledge </w:t>
      </w:r>
      <w:r w:rsidR="00661714">
        <w:t xml:space="preserve">to build the success of organization </w:t>
      </w:r>
      <w:r w:rsidR="00993BB2">
        <w:t xml:space="preserve"> </w:t>
      </w:r>
      <w:r w:rsidR="00E67BC7">
        <w:t xml:space="preserve">and to guide young minds and increasing my knowledge </w:t>
      </w:r>
    </w:p>
    <w:p w:rsidR="00E22021" w:rsidRPr="00A40A0A" w:rsidRDefault="00202CD4" w:rsidP="00A40A0A">
      <w:pPr>
        <w:autoSpaceDE w:val="0"/>
        <w:jc w:val="both"/>
      </w:pPr>
      <w:r>
        <w:t xml:space="preserve"> b</w:t>
      </w:r>
      <w:r w:rsidR="00E67BC7">
        <w:t xml:space="preserve">y </w:t>
      </w:r>
      <w:r w:rsidR="00E67BC7" w:rsidRPr="00202CD4">
        <w:t>bilat</w:t>
      </w:r>
      <w:r w:rsidR="00357141" w:rsidRPr="00202CD4">
        <w:t>eral</w:t>
      </w:r>
      <w:r w:rsidR="00357141">
        <w:t xml:space="preserve"> learning and by using </w:t>
      </w:r>
      <w:r w:rsidR="00E67BC7">
        <w:t xml:space="preserve"> analytical and interpersonal </w:t>
      </w:r>
      <w:r w:rsidR="00357141">
        <w:t>sk</w:t>
      </w:r>
      <w:r>
        <w:t xml:space="preserve">ills, adding some meaningful to </w:t>
      </w:r>
      <w:r w:rsidR="00357141">
        <w:t>the purpose of the organization.</w:t>
      </w:r>
      <w:r w:rsidR="00661714">
        <w:t xml:space="preserve">  </w:t>
      </w:r>
    </w:p>
    <w:p w:rsidR="00E22021" w:rsidRDefault="00D45F73">
      <w:pPr>
        <w:shd w:val="clear" w:color="auto" w:fill="CCCCCC"/>
        <w:rPr>
          <w:b/>
        </w:rPr>
      </w:pPr>
      <w:r>
        <w:rPr>
          <w:b/>
        </w:rPr>
        <w:t>3 YEARS EXPERIENCE IN JAVA</w:t>
      </w:r>
    </w:p>
    <w:p w:rsidR="00E22021" w:rsidRDefault="00E22021" w:rsidP="00345F4B">
      <w:pPr>
        <w:numPr>
          <w:ilvl w:val="0"/>
          <w:numId w:val="6"/>
        </w:numPr>
        <w:spacing w:before="120" w:line="360" w:lineRule="auto"/>
        <w:jc w:val="both"/>
      </w:pPr>
      <w:r>
        <w:t xml:space="preserve">Currently working in </w:t>
      </w:r>
      <w:r w:rsidR="00D45F73" w:rsidRPr="00D45F73">
        <w:rPr>
          <w:b/>
          <w:bCs/>
          <w:sz w:val="26"/>
          <w:szCs w:val="26"/>
        </w:rPr>
        <w:t>KCPL India</w:t>
      </w:r>
      <w:r w:rsidR="00D45F73">
        <w:rPr>
          <w:b/>
          <w:bCs/>
          <w:sz w:val="26"/>
          <w:szCs w:val="26"/>
        </w:rPr>
        <w:t>,</w:t>
      </w:r>
      <w:r w:rsidR="00D45F73" w:rsidRPr="00D45F73">
        <w:rPr>
          <w:b/>
        </w:rPr>
        <w:t xml:space="preserve"> </w:t>
      </w:r>
      <w:r w:rsidR="00D45F73">
        <w:rPr>
          <w:b/>
        </w:rPr>
        <w:t>Noida</w:t>
      </w:r>
      <w:r>
        <w:rPr>
          <w:b/>
          <w:sz w:val="28"/>
        </w:rPr>
        <w:t xml:space="preserve"> </w:t>
      </w:r>
      <w:r>
        <w:t xml:space="preserve">As </w:t>
      </w:r>
      <w:r>
        <w:rPr>
          <w:b/>
        </w:rPr>
        <w:t>Java Developer</w:t>
      </w:r>
      <w:r w:rsidR="00D45F73">
        <w:rPr>
          <w:b/>
        </w:rPr>
        <w:t>.</w:t>
      </w:r>
    </w:p>
    <w:p w:rsidR="00E22021" w:rsidRPr="007C75BE" w:rsidRDefault="00E22021" w:rsidP="00345F4B">
      <w:pPr>
        <w:numPr>
          <w:ilvl w:val="0"/>
          <w:numId w:val="6"/>
        </w:numPr>
        <w:spacing w:line="360" w:lineRule="auto"/>
        <w:jc w:val="both"/>
        <w:rPr>
          <w:b/>
        </w:rPr>
      </w:pPr>
      <w:r>
        <w:t>E</w:t>
      </w:r>
      <w:r w:rsidR="00AA60D4">
        <w:t>xperience in</w:t>
      </w:r>
      <w:r>
        <w:t xml:space="preserve"> </w:t>
      </w:r>
      <w:r>
        <w:rPr>
          <w:b/>
        </w:rPr>
        <w:t>Core Java, Servlet, JSP, Hibernate,</w:t>
      </w:r>
      <w:r w:rsidR="007C75BE" w:rsidRPr="007C75BE">
        <w:rPr>
          <w:b/>
          <w:color w:val="000000"/>
        </w:rPr>
        <w:t xml:space="preserve"> </w:t>
      </w:r>
      <w:r w:rsidR="007C75BE">
        <w:rPr>
          <w:b/>
          <w:color w:val="000000"/>
        </w:rPr>
        <w:t>Spring Core, Spring MVC,</w:t>
      </w:r>
      <w:r>
        <w:rPr>
          <w:b/>
        </w:rPr>
        <w:t xml:space="preserve"> Web Services SOAP &amp; Restful</w:t>
      </w:r>
      <w:r w:rsidR="007C75BE">
        <w:rPr>
          <w:b/>
        </w:rPr>
        <w:t xml:space="preserve">, </w:t>
      </w:r>
      <w:r w:rsidRPr="007C75BE">
        <w:rPr>
          <w:b/>
        </w:rPr>
        <w:t>Java-Script, Ajax,</w:t>
      </w:r>
      <w:r w:rsidRPr="007C75BE">
        <w:rPr>
          <w:b/>
          <w:color w:val="000000"/>
        </w:rPr>
        <w:t xml:space="preserve"> Spring</w:t>
      </w:r>
      <w:r w:rsidR="00D6460C" w:rsidRPr="007C75BE">
        <w:rPr>
          <w:b/>
          <w:color w:val="000000"/>
        </w:rPr>
        <w:t xml:space="preserve"> </w:t>
      </w:r>
      <w:r w:rsidRPr="007C75BE">
        <w:rPr>
          <w:b/>
          <w:color w:val="000000"/>
        </w:rPr>
        <w:t>Boot</w:t>
      </w:r>
      <w:r w:rsidR="007C75BE" w:rsidRPr="007C75BE">
        <w:rPr>
          <w:b/>
          <w:color w:val="000000"/>
        </w:rPr>
        <w:t>.</w:t>
      </w:r>
    </w:p>
    <w:p w:rsidR="00E22021" w:rsidRDefault="007C75BE" w:rsidP="00345F4B">
      <w:pPr>
        <w:numPr>
          <w:ilvl w:val="0"/>
          <w:numId w:val="6"/>
        </w:numPr>
        <w:spacing w:line="360" w:lineRule="auto"/>
        <w:jc w:val="both"/>
      </w:pPr>
      <w:r>
        <w:rPr>
          <w:bCs/>
        </w:rPr>
        <w:t xml:space="preserve">Hands On </w:t>
      </w:r>
      <w:r w:rsidR="00E22021">
        <w:rPr>
          <w:bCs/>
        </w:rPr>
        <w:t xml:space="preserve">in </w:t>
      </w:r>
      <w:r w:rsidR="00E22021">
        <w:rPr>
          <w:b/>
          <w:bCs/>
        </w:rPr>
        <w:t>Postgres &amp; Eclipse</w:t>
      </w:r>
      <w:r w:rsidR="00E22021">
        <w:rPr>
          <w:bCs/>
        </w:rPr>
        <w:t>.</w:t>
      </w:r>
    </w:p>
    <w:p w:rsidR="00E22021" w:rsidRDefault="00E22021" w:rsidP="00345F4B">
      <w:pPr>
        <w:numPr>
          <w:ilvl w:val="0"/>
          <w:numId w:val="6"/>
        </w:numPr>
        <w:spacing w:line="360" w:lineRule="auto"/>
        <w:jc w:val="both"/>
        <w:rPr>
          <w:bCs/>
        </w:rPr>
      </w:pPr>
      <w:r>
        <w:t>Eclipse</w:t>
      </w:r>
      <w:r>
        <w:rPr>
          <w:bCs/>
        </w:rPr>
        <w:t>, Web Server Apache Tomcat.</w:t>
      </w:r>
    </w:p>
    <w:p w:rsidR="00E22021" w:rsidRPr="001B3C11" w:rsidRDefault="00AA60D4" w:rsidP="00345F4B">
      <w:pPr>
        <w:numPr>
          <w:ilvl w:val="0"/>
          <w:numId w:val="6"/>
        </w:numPr>
        <w:spacing w:line="360" w:lineRule="auto"/>
        <w:jc w:val="both"/>
        <w:rPr>
          <w:b/>
        </w:rPr>
      </w:pPr>
      <w:r>
        <w:rPr>
          <w:bCs/>
        </w:rPr>
        <w:t xml:space="preserve">Excellent </w:t>
      </w:r>
      <w:r w:rsidR="00E22021">
        <w:rPr>
          <w:bCs/>
        </w:rPr>
        <w:t>Communication, Collaboration &amp; team building skills with ability.</w:t>
      </w:r>
    </w:p>
    <w:p w:rsidR="001B3C11" w:rsidRDefault="001B3C11" w:rsidP="001B3C11">
      <w:pPr>
        <w:spacing w:line="360" w:lineRule="auto"/>
        <w:jc w:val="both"/>
        <w:rPr>
          <w:bCs/>
        </w:rPr>
      </w:pPr>
    </w:p>
    <w:p w:rsidR="001B3C11" w:rsidRDefault="001B3C11" w:rsidP="001B3C11">
      <w:pPr>
        <w:shd w:val="clear" w:color="auto" w:fill="CCCCCC"/>
        <w:rPr>
          <w:b/>
        </w:rPr>
      </w:pPr>
      <w:r>
        <w:rPr>
          <w:b/>
        </w:rPr>
        <w:t>EDUCATIONAL QUALIFICATION</w:t>
      </w:r>
    </w:p>
    <w:p w:rsidR="001B3C11" w:rsidRDefault="001B3C11" w:rsidP="001B3C11">
      <w:pPr>
        <w:rPr>
          <w:b/>
        </w:rPr>
      </w:pPr>
    </w:p>
    <w:tbl>
      <w:tblPr>
        <w:tblW w:w="10365" w:type="dxa"/>
        <w:tblInd w:w="108" w:type="dxa"/>
        <w:tblLayout w:type="fixed"/>
        <w:tblLook w:val="0000"/>
      </w:tblPr>
      <w:tblGrid>
        <w:gridCol w:w="2005"/>
        <w:gridCol w:w="3118"/>
        <w:gridCol w:w="2127"/>
        <w:gridCol w:w="1480"/>
        <w:gridCol w:w="1635"/>
      </w:tblGrid>
      <w:tr w:rsidR="00000000" w:rsidTr="00202CD4">
        <w:trPr>
          <w:trHeight w:val="388"/>
        </w:trPr>
        <w:tc>
          <w:tcPr>
            <w:tcW w:w="2005" w:type="dxa"/>
            <w:tcBorders>
              <w:top w:val="single" w:sz="4" w:space="0" w:color="000000"/>
              <w:left w:val="single" w:sz="4" w:space="0" w:color="000000"/>
              <w:bottom w:val="single" w:sz="4" w:space="0" w:color="000000"/>
            </w:tcBorders>
            <w:shd w:val="clear" w:color="auto" w:fill="auto"/>
            <w:vAlign w:val="center"/>
          </w:tcPr>
          <w:p w:rsidR="001B3C11" w:rsidRDefault="001B3C11" w:rsidP="00E22021">
            <w:pPr>
              <w:jc w:val="center"/>
              <w:rPr>
                <w:b/>
                <w:bCs/>
                <w:color w:val="000000"/>
              </w:rPr>
            </w:pPr>
            <w:r>
              <w:rPr>
                <w:b/>
                <w:bCs/>
                <w:color w:val="000000"/>
              </w:rPr>
              <w:t>Qualification</w:t>
            </w:r>
          </w:p>
        </w:tc>
        <w:tc>
          <w:tcPr>
            <w:tcW w:w="3118" w:type="dxa"/>
            <w:tcBorders>
              <w:top w:val="single" w:sz="4" w:space="0" w:color="000000"/>
              <w:left w:val="single" w:sz="4" w:space="0" w:color="000000"/>
              <w:bottom w:val="single" w:sz="4" w:space="0" w:color="000000"/>
            </w:tcBorders>
            <w:shd w:val="clear" w:color="auto" w:fill="auto"/>
            <w:vAlign w:val="center"/>
          </w:tcPr>
          <w:p w:rsidR="001B3C11" w:rsidRDefault="001B3C11" w:rsidP="00E22021">
            <w:pPr>
              <w:jc w:val="center"/>
              <w:rPr>
                <w:b/>
                <w:bCs/>
                <w:color w:val="000000"/>
              </w:rPr>
            </w:pPr>
            <w:r>
              <w:rPr>
                <w:b/>
                <w:bCs/>
                <w:color w:val="000000"/>
              </w:rPr>
              <w:t>Name of College</w:t>
            </w:r>
          </w:p>
        </w:tc>
        <w:tc>
          <w:tcPr>
            <w:tcW w:w="2127" w:type="dxa"/>
            <w:tcBorders>
              <w:top w:val="single" w:sz="4" w:space="0" w:color="000000"/>
              <w:left w:val="single" w:sz="4" w:space="0" w:color="000000"/>
              <w:bottom w:val="single" w:sz="4" w:space="0" w:color="000000"/>
            </w:tcBorders>
            <w:shd w:val="clear" w:color="auto" w:fill="auto"/>
            <w:vAlign w:val="center"/>
          </w:tcPr>
          <w:p w:rsidR="001B3C11" w:rsidRDefault="001B3C11" w:rsidP="00E22021">
            <w:pPr>
              <w:jc w:val="center"/>
              <w:rPr>
                <w:b/>
                <w:bCs/>
                <w:color w:val="000000"/>
              </w:rPr>
            </w:pPr>
            <w:r>
              <w:rPr>
                <w:b/>
                <w:bCs/>
                <w:color w:val="000000"/>
              </w:rPr>
              <w:t>Board/University</w:t>
            </w:r>
          </w:p>
        </w:tc>
        <w:tc>
          <w:tcPr>
            <w:tcW w:w="1480" w:type="dxa"/>
            <w:tcBorders>
              <w:top w:val="single" w:sz="4" w:space="0" w:color="000000"/>
              <w:left w:val="single" w:sz="4" w:space="0" w:color="000000"/>
              <w:bottom w:val="single" w:sz="4" w:space="0" w:color="000000"/>
            </w:tcBorders>
            <w:shd w:val="clear" w:color="auto" w:fill="auto"/>
            <w:vAlign w:val="center"/>
          </w:tcPr>
          <w:p w:rsidR="001B3C11" w:rsidRDefault="001B3C11" w:rsidP="00E22021">
            <w:pPr>
              <w:jc w:val="center"/>
              <w:rPr>
                <w:b/>
                <w:bCs/>
                <w:color w:val="000000"/>
              </w:rPr>
            </w:pPr>
            <w:r>
              <w:rPr>
                <w:b/>
                <w:bCs/>
                <w:color w:val="000000"/>
              </w:rPr>
              <w:t xml:space="preserve"> Year of Passing</w:t>
            </w:r>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3C11" w:rsidRDefault="00202CD4" w:rsidP="00E22021">
            <w:pPr>
              <w:jc w:val="center"/>
            </w:pPr>
            <w:r>
              <w:rPr>
                <w:b/>
                <w:bCs/>
                <w:color w:val="000000"/>
              </w:rPr>
              <w:t>Percentage</w:t>
            </w:r>
          </w:p>
        </w:tc>
      </w:tr>
      <w:tr w:rsidR="00000000" w:rsidTr="00202CD4">
        <w:trPr>
          <w:trHeight w:val="546"/>
        </w:trPr>
        <w:tc>
          <w:tcPr>
            <w:tcW w:w="2005" w:type="dxa"/>
            <w:tcBorders>
              <w:left w:val="single" w:sz="4" w:space="0" w:color="000000"/>
              <w:bottom w:val="single" w:sz="4" w:space="0" w:color="000000"/>
            </w:tcBorders>
            <w:shd w:val="clear" w:color="auto" w:fill="auto"/>
          </w:tcPr>
          <w:p w:rsidR="00832438" w:rsidRDefault="00832438" w:rsidP="00832438">
            <w:pPr>
              <w:rPr>
                <w:color w:val="000000"/>
              </w:rPr>
            </w:pPr>
            <w:r>
              <w:rPr>
                <w:bCs/>
                <w:color w:val="000000"/>
              </w:rPr>
              <w:t xml:space="preserve">     B.C.A</w:t>
            </w:r>
          </w:p>
        </w:tc>
        <w:tc>
          <w:tcPr>
            <w:tcW w:w="3118" w:type="dxa"/>
            <w:tcBorders>
              <w:left w:val="single" w:sz="4" w:space="0" w:color="000000"/>
              <w:bottom w:val="single" w:sz="4" w:space="0" w:color="000000"/>
            </w:tcBorders>
            <w:shd w:val="clear" w:color="auto" w:fill="auto"/>
          </w:tcPr>
          <w:p w:rsidR="00832438" w:rsidRDefault="00F45B1B" w:rsidP="00832438">
            <w:r>
              <w:t xml:space="preserve">  Annex Institute,(Hajipur)</w:t>
            </w:r>
          </w:p>
        </w:tc>
        <w:tc>
          <w:tcPr>
            <w:tcW w:w="2127" w:type="dxa"/>
            <w:tcBorders>
              <w:left w:val="single" w:sz="4" w:space="0" w:color="000000"/>
              <w:bottom w:val="single" w:sz="4" w:space="0" w:color="000000"/>
            </w:tcBorders>
            <w:shd w:val="clear" w:color="auto" w:fill="auto"/>
          </w:tcPr>
          <w:p w:rsidR="003B7DD0" w:rsidRDefault="003B7DD0" w:rsidP="00832438">
            <w:r>
              <w:t xml:space="preserve">   </w:t>
            </w:r>
            <w:r w:rsidR="00832438" w:rsidRPr="00090D2F">
              <w:t xml:space="preserve">Jaipur National </w:t>
            </w:r>
            <w:r w:rsidR="00832438">
              <w:t xml:space="preserve"> </w:t>
            </w:r>
          </w:p>
          <w:p w:rsidR="00832438" w:rsidRDefault="003B7DD0" w:rsidP="00832438">
            <w:r>
              <w:t xml:space="preserve">     University</w:t>
            </w:r>
            <w:r w:rsidR="00832438">
              <w:t xml:space="preserve">    </w:t>
            </w:r>
          </w:p>
        </w:tc>
        <w:tc>
          <w:tcPr>
            <w:tcW w:w="1480" w:type="dxa"/>
            <w:tcBorders>
              <w:left w:val="single" w:sz="4" w:space="0" w:color="000000"/>
              <w:bottom w:val="single" w:sz="4" w:space="0" w:color="000000"/>
            </w:tcBorders>
            <w:shd w:val="clear" w:color="auto" w:fill="auto"/>
          </w:tcPr>
          <w:p w:rsidR="00832438" w:rsidRDefault="003B7DD0" w:rsidP="00832438">
            <w:pPr>
              <w:jc w:val="center"/>
              <w:rPr>
                <w:bCs/>
                <w:color w:val="000000"/>
              </w:rPr>
            </w:pPr>
            <w:r>
              <w:rPr>
                <w:bCs/>
                <w:color w:val="000000"/>
              </w:rPr>
              <w:t>2014</w:t>
            </w:r>
          </w:p>
        </w:tc>
        <w:tc>
          <w:tcPr>
            <w:tcW w:w="1635" w:type="dxa"/>
            <w:tcBorders>
              <w:left w:val="single" w:sz="4" w:space="0" w:color="000000"/>
              <w:bottom w:val="single" w:sz="4" w:space="0" w:color="000000"/>
              <w:right w:val="single" w:sz="4" w:space="0" w:color="000000"/>
            </w:tcBorders>
            <w:shd w:val="clear" w:color="auto" w:fill="auto"/>
          </w:tcPr>
          <w:p w:rsidR="00832438" w:rsidRDefault="003B7DD0" w:rsidP="003B7DD0">
            <w:r>
              <w:t xml:space="preserve">     72.72</w:t>
            </w:r>
          </w:p>
        </w:tc>
      </w:tr>
      <w:tr w:rsidR="00000000" w:rsidTr="00202CD4">
        <w:trPr>
          <w:trHeight w:val="404"/>
        </w:trPr>
        <w:tc>
          <w:tcPr>
            <w:tcW w:w="2005" w:type="dxa"/>
            <w:tcBorders>
              <w:left w:val="single" w:sz="4" w:space="0" w:color="000000"/>
              <w:bottom w:val="single" w:sz="4" w:space="0" w:color="000000"/>
            </w:tcBorders>
            <w:shd w:val="clear" w:color="auto" w:fill="auto"/>
          </w:tcPr>
          <w:p w:rsidR="001B3C11" w:rsidRDefault="001B3C11" w:rsidP="00E22021">
            <w:pPr>
              <w:jc w:val="center"/>
              <w:rPr>
                <w:bCs/>
                <w:color w:val="000000"/>
              </w:rPr>
            </w:pPr>
            <w:r>
              <w:rPr>
                <w:bCs/>
                <w:color w:val="000000"/>
              </w:rPr>
              <w:t>Intermediate</w:t>
            </w:r>
          </w:p>
        </w:tc>
        <w:tc>
          <w:tcPr>
            <w:tcW w:w="3118" w:type="dxa"/>
            <w:tcBorders>
              <w:left w:val="single" w:sz="4" w:space="0" w:color="000000"/>
              <w:bottom w:val="single" w:sz="4" w:space="0" w:color="000000"/>
            </w:tcBorders>
            <w:shd w:val="clear" w:color="auto" w:fill="auto"/>
          </w:tcPr>
          <w:p w:rsidR="001B3C11" w:rsidRDefault="003B7DD0" w:rsidP="003B7DD0">
            <w:r>
              <w:t xml:space="preserve">      Sant Kabir College ,        </w:t>
            </w:r>
          </w:p>
          <w:p w:rsidR="003B7DD0" w:rsidRDefault="003B7DD0" w:rsidP="003B7DD0">
            <w:pPr>
              <w:rPr>
                <w:bCs/>
                <w:color w:val="000000"/>
              </w:rPr>
            </w:pPr>
            <w:r>
              <w:t xml:space="preserve">        Samastipur</w:t>
            </w:r>
          </w:p>
        </w:tc>
        <w:tc>
          <w:tcPr>
            <w:tcW w:w="2127" w:type="dxa"/>
            <w:tcBorders>
              <w:left w:val="single" w:sz="4" w:space="0" w:color="000000"/>
              <w:bottom w:val="single" w:sz="4" w:space="0" w:color="000000"/>
            </w:tcBorders>
            <w:shd w:val="clear" w:color="auto" w:fill="auto"/>
          </w:tcPr>
          <w:p w:rsidR="001B3C11" w:rsidRDefault="001B3C11" w:rsidP="00E22021">
            <w:pPr>
              <w:jc w:val="center"/>
              <w:rPr>
                <w:bCs/>
                <w:color w:val="000000"/>
              </w:rPr>
            </w:pPr>
            <w:r>
              <w:rPr>
                <w:bCs/>
                <w:color w:val="000000"/>
              </w:rPr>
              <w:t xml:space="preserve">    </w:t>
            </w:r>
            <w:r>
              <w:t>BSEB</w:t>
            </w:r>
          </w:p>
        </w:tc>
        <w:tc>
          <w:tcPr>
            <w:tcW w:w="1480" w:type="dxa"/>
            <w:tcBorders>
              <w:left w:val="single" w:sz="4" w:space="0" w:color="000000"/>
              <w:bottom w:val="single" w:sz="4" w:space="0" w:color="000000"/>
            </w:tcBorders>
            <w:shd w:val="clear" w:color="auto" w:fill="auto"/>
          </w:tcPr>
          <w:p w:rsidR="001B3C11" w:rsidRDefault="003B7DD0" w:rsidP="00E22021">
            <w:pPr>
              <w:jc w:val="center"/>
              <w:rPr>
                <w:bCs/>
                <w:color w:val="000000"/>
              </w:rPr>
            </w:pPr>
            <w:r>
              <w:rPr>
                <w:bCs/>
                <w:color w:val="000000"/>
              </w:rPr>
              <w:t>2011</w:t>
            </w:r>
          </w:p>
        </w:tc>
        <w:tc>
          <w:tcPr>
            <w:tcW w:w="1635" w:type="dxa"/>
            <w:tcBorders>
              <w:left w:val="single" w:sz="4" w:space="0" w:color="000000"/>
              <w:bottom w:val="single" w:sz="4" w:space="0" w:color="000000"/>
              <w:right w:val="single" w:sz="4" w:space="0" w:color="000000"/>
            </w:tcBorders>
            <w:shd w:val="clear" w:color="auto" w:fill="auto"/>
          </w:tcPr>
          <w:p w:rsidR="001B3C11" w:rsidRDefault="003B7DD0" w:rsidP="00E22021">
            <w:pPr>
              <w:jc w:val="center"/>
            </w:pPr>
            <w:r>
              <w:rPr>
                <w:bCs/>
                <w:color w:val="000000"/>
              </w:rPr>
              <w:t>62.80</w:t>
            </w:r>
          </w:p>
        </w:tc>
      </w:tr>
      <w:tr w:rsidR="00000000" w:rsidTr="00202CD4">
        <w:trPr>
          <w:trHeight w:val="509"/>
        </w:trPr>
        <w:tc>
          <w:tcPr>
            <w:tcW w:w="2005" w:type="dxa"/>
            <w:tcBorders>
              <w:left w:val="single" w:sz="4" w:space="0" w:color="000000"/>
              <w:bottom w:val="single" w:sz="4" w:space="0" w:color="000000"/>
            </w:tcBorders>
            <w:shd w:val="clear" w:color="auto" w:fill="auto"/>
          </w:tcPr>
          <w:p w:rsidR="001B3C11" w:rsidRDefault="001B3C11" w:rsidP="00E22021">
            <w:pPr>
              <w:jc w:val="center"/>
              <w:rPr>
                <w:bCs/>
                <w:color w:val="000000"/>
              </w:rPr>
            </w:pPr>
            <w:r>
              <w:rPr>
                <w:bCs/>
                <w:color w:val="000000"/>
              </w:rPr>
              <w:t>High School</w:t>
            </w:r>
          </w:p>
        </w:tc>
        <w:tc>
          <w:tcPr>
            <w:tcW w:w="3118" w:type="dxa"/>
            <w:tcBorders>
              <w:left w:val="single" w:sz="4" w:space="0" w:color="000000"/>
              <w:bottom w:val="single" w:sz="4" w:space="0" w:color="000000"/>
            </w:tcBorders>
            <w:shd w:val="clear" w:color="auto" w:fill="auto"/>
          </w:tcPr>
          <w:p w:rsidR="001B3C11" w:rsidRDefault="003B7DD0" w:rsidP="00E22021">
            <w:pPr>
              <w:jc w:val="center"/>
              <w:rPr>
                <w:bCs/>
                <w:color w:val="000000"/>
              </w:rPr>
            </w:pPr>
            <w:r>
              <w:t>Rupauli</w:t>
            </w:r>
            <w:r w:rsidR="001B3C11">
              <w:t xml:space="preserve"> High School</w:t>
            </w:r>
          </w:p>
        </w:tc>
        <w:tc>
          <w:tcPr>
            <w:tcW w:w="2127" w:type="dxa"/>
            <w:tcBorders>
              <w:left w:val="single" w:sz="4" w:space="0" w:color="000000"/>
              <w:bottom w:val="single" w:sz="4" w:space="0" w:color="000000"/>
            </w:tcBorders>
            <w:shd w:val="clear" w:color="auto" w:fill="auto"/>
          </w:tcPr>
          <w:p w:rsidR="001B3C11" w:rsidRDefault="001B3C11" w:rsidP="00E22021">
            <w:pPr>
              <w:jc w:val="center"/>
              <w:rPr>
                <w:bCs/>
                <w:color w:val="000000"/>
              </w:rPr>
            </w:pPr>
            <w:r>
              <w:rPr>
                <w:bCs/>
                <w:color w:val="000000"/>
              </w:rPr>
              <w:t xml:space="preserve">     </w:t>
            </w:r>
            <w:r>
              <w:t>BSEB</w:t>
            </w:r>
          </w:p>
        </w:tc>
        <w:tc>
          <w:tcPr>
            <w:tcW w:w="1480" w:type="dxa"/>
            <w:tcBorders>
              <w:left w:val="single" w:sz="4" w:space="0" w:color="000000"/>
              <w:bottom w:val="single" w:sz="4" w:space="0" w:color="000000"/>
            </w:tcBorders>
            <w:shd w:val="clear" w:color="auto" w:fill="auto"/>
          </w:tcPr>
          <w:p w:rsidR="001B3C11" w:rsidRDefault="003B7DD0" w:rsidP="00E22021">
            <w:pPr>
              <w:jc w:val="center"/>
              <w:rPr>
                <w:bCs/>
                <w:color w:val="000000"/>
              </w:rPr>
            </w:pPr>
            <w:r>
              <w:rPr>
                <w:bCs/>
                <w:color w:val="000000"/>
              </w:rPr>
              <w:t>2009</w:t>
            </w:r>
          </w:p>
        </w:tc>
        <w:tc>
          <w:tcPr>
            <w:tcW w:w="1635" w:type="dxa"/>
            <w:tcBorders>
              <w:left w:val="single" w:sz="4" w:space="0" w:color="000000"/>
              <w:bottom w:val="single" w:sz="4" w:space="0" w:color="000000"/>
              <w:right w:val="single" w:sz="4" w:space="0" w:color="000000"/>
            </w:tcBorders>
            <w:shd w:val="clear" w:color="auto" w:fill="auto"/>
          </w:tcPr>
          <w:p w:rsidR="001B3C11" w:rsidRDefault="003B7DD0" w:rsidP="00E22021">
            <w:pPr>
              <w:jc w:val="center"/>
            </w:pPr>
            <w:r>
              <w:rPr>
                <w:bCs/>
                <w:color w:val="000000"/>
              </w:rPr>
              <w:t>67.80</w:t>
            </w:r>
          </w:p>
        </w:tc>
      </w:tr>
    </w:tbl>
    <w:p w:rsidR="00176023" w:rsidRDefault="00176023" w:rsidP="00176023">
      <w:pPr>
        <w:spacing w:line="360" w:lineRule="auto"/>
        <w:jc w:val="both"/>
        <w:rPr>
          <w:bCs/>
        </w:rPr>
      </w:pPr>
    </w:p>
    <w:p w:rsidR="00176023" w:rsidRDefault="00176023" w:rsidP="00176023">
      <w:pPr>
        <w:shd w:val="clear" w:color="auto" w:fill="CCCCCC"/>
        <w:rPr>
          <w:rStyle w:val="apple-style-span"/>
          <w:b/>
          <w:bCs/>
        </w:rPr>
      </w:pPr>
      <w:r>
        <w:rPr>
          <w:b/>
        </w:rPr>
        <w:t>IT SKILLS</w:t>
      </w:r>
    </w:p>
    <w:p w:rsidR="00176023" w:rsidRDefault="00176023" w:rsidP="00176023">
      <w:pPr>
        <w:rPr>
          <w:color w:val="000000"/>
        </w:rPr>
      </w:pPr>
      <w:r>
        <w:rPr>
          <w:rStyle w:val="apple-style-span"/>
          <w:b/>
          <w:bCs/>
        </w:rPr>
        <w:tab/>
      </w:r>
      <w:r>
        <w:rPr>
          <w:rStyle w:val="apple-style-span"/>
          <w:b/>
          <w:bCs/>
        </w:rPr>
        <w:tab/>
      </w:r>
      <w:r>
        <w:rPr>
          <w:rStyle w:val="apple-style-span"/>
          <w:b/>
          <w:bCs/>
        </w:rPr>
        <w:tab/>
      </w:r>
      <w:r>
        <w:rPr>
          <w:rStyle w:val="apple-style-span"/>
          <w:b/>
          <w:bCs/>
        </w:rPr>
        <w:tab/>
      </w:r>
    </w:p>
    <w:p w:rsidR="00176023" w:rsidRDefault="00176023" w:rsidP="00176023">
      <w:pPr>
        <w:numPr>
          <w:ilvl w:val="0"/>
          <w:numId w:val="10"/>
        </w:numPr>
        <w:spacing w:line="360" w:lineRule="auto"/>
        <w:rPr>
          <w:color w:val="000000"/>
        </w:rPr>
      </w:pPr>
      <w:r>
        <w:rPr>
          <w:color w:val="000000"/>
        </w:rPr>
        <w:t>Languages</w:t>
      </w:r>
      <w:r>
        <w:rPr>
          <w:color w:val="000000"/>
        </w:rPr>
        <w:tab/>
      </w:r>
      <w:r>
        <w:rPr>
          <w:color w:val="000000"/>
        </w:rPr>
        <w:tab/>
      </w:r>
      <w:r>
        <w:rPr>
          <w:color w:val="000000"/>
        </w:rPr>
        <w:tab/>
      </w:r>
      <w:r>
        <w:rPr>
          <w:b/>
          <w:color w:val="000000"/>
        </w:rPr>
        <w:t>:</w:t>
      </w:r>
      <w:r>
        <w:rPr>
          <w:color w:val="000000"/>
        </w:rPr>
        <w:t xml:space="preserve">       Core JAVA</w:t>
      </w:r>
    </w:p>
    <w:p w:rsidR="00176023" w:rsidRDefault="00176023" w:rsidP="00176023">
      <w:pPr>
        <w:numPr>
          <w:ilvl w:val="0"/>
          <w:numId w:val="10"/>
        </w:numPr>
        <w:spacing w:line="360" w:lineRule="auto"/>
        <w:rPr>
          <w:color w:val="000000"/>
        </w:rPr>
      </w:pPr>
      <w:r>
        <w:rPr>
          <w:color w:val="000000"/>
        </w:rPr>
        <w:t xml:space="preserve">Web Technologies </w:t>
      </w:r>
      <w:r>
        <w:rPr>
          <w:color w:val="000000"/>
        </w:rPr>
        <w:tab/>
      </w:r>
      <w:r>
        <w:rPr>
          <w:color w:val="000000"/>
        </w:rPr>
        <w:tab/>
      </w:r>
      <w:r>
        <w:rPr>
          <w:b/>
          <w:color w:val="000000"/>
        </w:rPr>
        <w:t xml:space="preserve">:      </w:t>
      </w:r>
      <w:r>
        <w:rPr>
          <w:color w:val="000000"/>
        </w:rPr>
        <w:t xml:space="preserve"> Servlet, JSP, Web Services, Ajax, &amp; java Script.</w:t>
      </w:r>
    </w:p>
    <w:p w:rsidR="00176023" w:rsidRDefault="00176023" w:rsidP="00176023">
      <w:pPr>
        <w:numPr>
          <w:ilvl w:val="0"/>
          <w:numId w:val="10"/>
        </w:numPr>
        <w:spacing w:line="360" w:lineRule="auto"/>
        <w:rPr>
          <w:color w:val="000000"/>
        </w:rPr>
      </w:pPr>
      <w:r>
        <w:rPr>
          <w:color w:val="000000"/>
        </w:rPr>
        <w:t>Architecture &amp; Framework</w:t>
      </w:r>
      <w:r>
        <w:rPr>
          <w:color w:val="000000"/>
        </w:rPr>
        <w:tab/>
      </w:r>
      <w:r>
        <w:rPr>
          <w:b/>
          <w:color w:val="000000"/>
        </w:rPr>
        <w:t xml:space="preserve">:      </w:t>
      </w:r>
      <w:r>
        <w:rPr>
          <w:color w:val="000000"/>
        </w:rPr>
        <w:t xml:space="preserve"> </w:t>
      </w:r>
      <w:r w:rsidR="00B35FFE">
        <w:rPr>
          <w:color w:val="000000"/>
        </w:rPr>
        <w:t xml:space="preserve">Struts </w:t>
      </w:r>
      <w:r>
        <w:rPr>
          <w:color w:val="000000"/>
        </w:rPr>
        <w:t>Spring MVC &amp; Spring Core, Spring Boot.</w:t>
      </w:r>
    </w:p>
    <w:p w:rsidR="00176023" w:rsidRDefault="00176023" w:rsidP="00176023">
      <w:pPr>
        <w:numPr>
          <w:ilvl w:val="0"/>
          <w:numId w:val="10"/>
        </w:numPr>
        <w:spacing w:line="360" w:lineRule="auto"/>
        <w:rPr>
          <w:color w:val="000000"/>
        </w:rPr>
      </w:pPr>
      <w:r>
        <w:rPr>
          <w:color w:val="000000"/>
        </w:rPr>
        <w:t>Database</w:t>
      </w:r>
      <w:r>
        <w:rPr>
          <w:color w:val="000000"/>
        </w:rPr>
        <w:tab/>
      </w:r>
      <w:r>
        <w:rPr>
          <w:color w:val="000000"/>
        </w:rPr>
        <w:tab/>
      </w:r>
      <w:r>
        <w:rPr>
          <w:color w:val="000000"/>
        </w:rPr>
        <w:tab/>
      </w:r>
      <w:r>
        <w:rPr>
          <w:b/>
          <w:color w:val="000000"/>
        </w:rPr>
        <w:t xml:space="preserve">:      </w:t>
      </w:r>
      <w:r>
        <w:rPr>
          <w:color w:val="000000"/>
        </w:rPr>
        <w:t xml:space="preserve"> Postgres 9.3</w:t>
      </w:r>
    </w:p>
    <w:p w:rsidR="00176023" w:rsidRDefault="00176023" w:rsidP="00176023">
      <w:pPr>
        <w:numPr>
          <w:ilvl w:val="0"/>
          <w:numId w:val="10"/>
        </w:numPr>
        <w:spacing w:line="360" w:lineRule="auto"/>
        <w:rPr>
          <w:color w:val="000000"/>
        </w:rPr>
      </w:pPr>
      <w:r>
        <w:rPr>
          <w:color w:val="000000"/>
        </w:rPr>
        <w:t>Persistence Technology</w:t>
      </w:r>
      <w:r>
        <w:rPr>
          <w:color w:val="000000"/>
        </w:rPr>
        <w:tab/>
      </w:r>
      <w:r>
        <w:rPr>
          <w:b/>
          <w:color w:val="000000"/>
        </w:rPr>
        <w:t>:</w:t>
      </w:r>
      <w:r>
        <w:rPr>
          <w:color w:val="000000"/>
        </w:rPr>
        <w:t xml:space="preserve">       JDBC, Hibernate.</w:t>
      </w:r>
    </w:p>
    <w:p w:rsidR="00176023" w:rsidRDefault="00176023" w:rsidP="00176023">
      <w:pPr>
        <w:numPr>
          <w:ilvl w:val="0"/>
          <w:numId w:val="10"/>
        </w:numPr>
        <w:spacing w:line="360" w:lineRule="auto"/>
        <w:rPr>
          <w:color w:val="000000"/>
        </w:rPr>
      </w:pPr>
      <w:r>
        <w:rPr>
          <w:color w:val="000000"/>
        </w:rPr>
        <w:t>Web Server</w:t>
      </w:r>
      <w:r>
        <w:rPr>
          <w:color w:val="000000"/>
        </w:rPr>
        <w:tab/>
      </w:r>
      <w:r>
        <w:rPr>
          <w:color w:val="000000"/>
        </w:rPr>
        <w:tab/>
      </w:r>
      <w:r>
        <w:rPr>
          <w:color w:val="000000"/>
        </w:rPr>
        <w:tab/>
      </w:r>
      <w:r>
        <w:rPr>
          <w:b/>
          <w:color w:val="000000"/>
        </w:rPr>
        <w:t>:</w:t>
      </w:r>
      <w:r>
        <w:rPr>
          <w:color w:val="000000"/>
        </w:rPr>
        <w:t xml:space="preserve">       Apache Tomcat-7.0</w:t>
      </w:r>
    </w:p>
    <w:p w:rsidR="00176023" w:rsidRDefault="00176023" w:rsidP="00176023">
      <w:pPr>
        <w:numPr>
          <w:ilvl w:val="0"/>
          <w:numId w:val="10"/>
        </w:numPr>
        <w:spacing w:line="360" w:lineRule="auto"/>
        <w:rPr>
          <w:color w:val="000000"/>
        </w:rPr>
      </w:pPr>
      <w:r>
        <w:rPr>
          <w:color w:val="000000"/>
        </w:rPr>
        <w:t>IDE</w:t>
      </w:r>
      <w:r>
        <w:rPr>
          <w:color w:val="000000"/>
        </w:rPr>
        <w:tab/>
      </w:r>
      <w:r>
        <w:rPr>
          <w:color w:val="000000"/>
        </w:rPr>
        <w:tab/>
      </w:r>
      <w:r>
        <w:rPr>
          <w:color w:val="000000"/>
        </w:rPr>
        <w:tab/>
      </w:r>
      <w:r>
        <w:rPr>
          <w:color w:val="000000"/>
        </w:rPr>
        <w:tab/>
      </w:r>
      <w:r>
        <w:rPr>
          <w:b/>
          <w:color w:val="000000"/>
        </w:rPr>
        <w:t>:</w:t>
      </w:r>
      <w:r>
        <w:rPr>
          <w:color w:val="000000"/>
        </w:rPr>
        <w:t xml:space="preserve">       Eclipse</w:t>
      </w:r>
    </w:p>
    <w:p w:rsidR="00176023" w:rsidRPr="00176023" w:rsidRDefault="00176023" w:rsidP="00176023">
      <w:pPr>
        <w:numPr>
          <w:ilvl w:val="0"/>
          <w:numId w:val="10"/>
        </w:numPr>
        <w:spacing w:line="360" w:lineRule="auto"/>
      </w:pPr>
      <w:r>
        <w:rPr>
          <w:color w:val="000000"/>
        </w:rPr>
        <w:t>Operating System</w:t>
      </w:r>
      <w:r>
        <w:rPr>
          <w:color w:val="000000"/>
        </w:rPr>
        <w:tab/>
      </w:r>
      <w:r>
        <w:rPr>
          <w:color w:val="000000"/>
        </w:rPr>
        <w:tab/>
      </w:r>
      <w:r>
        <w:rPr>
          <w:b/>
          <w:color w:val="000000"/>
        </w:rPr>
        <w:t xml:space="preserve">:      </w:t>
      </w:r>
      <w:r>
        <w:rPr>
          <w:color w:val="000000"/>
        </w:rPr>
        <w:t xml:space="preserve"> Windows</w:t>
      </w:r>
    </w:p>
    <w:p w:rsidR="00E22021" w:rsidRDefault="00E22021">
      <w:pPr>
        <w:rPr>
          <w:b/>
        </w:rPr>
      </w:pPr>
    </w:p>
    <w:p w:rsidR="00E22021" w:rsidRDefault="00E22021"/>
    <w:p w:rsidR="00BF05B3" w:rsidRDefault="00BF05B3"/>
    <w:p w:rsidR="00E759BD" w:rsidRDefault="00E759BD"/>
    <w:p w:rsidR="00E22021" w:rsidRDefault="00E22021">
      <w:pPr>
        <w:shd w:val="clear" w:color="auto" w:fill="CCCCCC"/>
        <w:spacing w:line="259" w:lineRule="atLeast"/>
        <w:rPr>
          <w:b/>
          <w:bCs/>
          <w:color w:val="000000"/>
        </w:rPr>
      </w:pPr>
      <w:r>
        <w:rPr>
          <w:b/>
          <w:bCs/>
          <w:color w:val="222222"/>
        </w:rPr>
        <w:lastRenderedPageBreak/>
        <w:t>PROJECT: #1</w:t>
      </w:r>
    </w:p>
    <w:p w:rsidR="00E22021" w:rsidRDefault="00E22021" w:rsidP="00176023">
      <w:pPr>
        <w:ind w:left="1276"/>
        <w:rPr>
          <w:b/>
          <w:bCs/>
          <w:color w:val="000000"/>
        </w:rPr>
      </w:pPr>
    </w:p>
    <w:p w:rsidR="00E22021" w:rsidRDefault="00E22021" w:rsidP="00176023">
      <w:pPr>
        <w:numPr>
          <w:ilvl w:val="0"/>
          <w:numId w:val="11"/>
        </w:numPr>
        <w:spacing w:line="360" w:lineRule="auto"/>
        <w:ind w:left="1276" w:hanging="651"/>
        <w:rPr>
          <w:bCs/>
          <w:color w:val="000000"/>
        </w:rPr>
      </w:pPr>
      <w:r>
        <w:rPr>
          <w:bCs/>
          <w:color w:val="000000"/>
        </w:rPr>
        <w:t>Name</w:t>
      </w:r>
      <w:r>
        <w:rPr>
          <w:bCs/>
          <w:color w:val="000000"/>
        </w:rPr>
        <w:tab/>
      </w:r>
      <w:r>
        <w:rPr>
          <w:bCs/>
          <w:color w:val="000000"/>
        </w:rPr>
        <w:tab/>
      </w:r>
      <w:r>
        <w:rPr>
          <w:bCs/>
          <w:color w:val="000000"/>
        </w:rPr>
        <w:tab/>
      </w:r>
      <w:r>
        <w:rPr>
          <w:bCs/>
          <w:color w:val="000000"/>
        </w:rPr>
        <w:tab/>
      </w:r>
      <w:r>
        <w:rPr>
          <w:b/>
          <w:bCs/>
          <w:color w:val="000000"/>
        </w:rPr>
        <w:t>:</w:t>
      </w:r>
      <w:r>
        <w:rPr>
          <w:bCs/>
          <w:color w:val="000000"/>
        </w:rPr>
        <w:tab/>
      </w:r>
      <w:r w:rsidRPr="001A523A">
        <w:rPr>
          <w:b/>
          <w:bCs/>
          <w:color w:val="000000"/>
        </w:rPr>
        <w:t>Integrated Claims Monit</w:t>
      </w:r>
      <w:r w:rsidR="001A523A">
        <w:rPr>
          <w:b/>
          <w:bCs/>
          <w:color w:val="000000"/>
        </w:rPr>
        <w:t>o</w:t>
      </w:r>
      <w:r w:rsidRPr="001A523A">
        <w:rPr>
          <w:b/>
          <w:bCs/>
          <w:color w:val="000000"/>
        </w:rPr>
        <w:t>ring System</w:t>
      </w:r>
      <w:r>
        <w:rPr>
          <w:bCs/>
          <w:color w:val="000000"/>
          <w:u w:val="single"/>
        </w:rPr>
        <w:t xml:space="preserve"> </w:t>
      </w:r>
    </w:p>
    <w:p w:rsidR="00E22021" w:rsidRDefault="00E22021" w:rsidP="00176023">
      <w:pPr>
        <w:numPr>
          <w:ilvl w:val="0"/>
          <w:numId w:val="11"/>
        </w:numPr>
        <w:spacing w:line="360" w:lineRule="auto"/>
        <w:ind w:left="1276" w:hanging="651"/>
        <w:rPr>
          <w:bCs/>
          <w:color w:val="000000"/>
        </w:rPr>
      </w:pPr>
      <w:r>
        <w:rPr>
          <w:bCs/>
          <w:color w:val="000000"/>
        </w:rPr>
        <w:t>Role</w:t>
      </w:r>
      <w:r>
        <w:rPr>
          <w:bCs/>
          <w:color w:val="000000"/>
        </w:rPr>
        <w:tab/>
      </w:r>
      <w:r>
        <w:rPr>
          <w:bCs/>
          <w:color w:val="000000"/>
        </w:rPr>
        <w:tab/>
      </w:r>
      <w:r>
        <w:rPr>
          <w:bCs/>
          <w:color w:val="000000"/>
        </w:rPr>
        <w:tab/>
      </w:r>
      <w:r>
        <w:rPr>
          <w:bCs/>
          <w:color w:val="000000"/>
        </w:rPr>
        <w:tab/>
      </w:r>
      <w:r>
        <w:rPr>
          <w:b/>
          <w:bCs/>
          <w:color w:val="000000"/>
        </w:rPr>
        <w:t>:</w:t>
      </w:r>
      <w:r>
        <w:rPr>
          <w:bCs/>
          <w:color w:val="000000"/>
        </w:rPr>
        <w:tab/>
        <w:t>Coding.</w:t>
      </w:r>
    </w:p>
    <w:p w:rsidR="00E22021" w:rsidRDefault="00E22021" w:rsidP="00176023">
      <w:pPr>
        <w:numPr>
          <w:ilvl w:val="0"/>
          <w:numId w:val="11"/>
        </w:numPr>
        <w:spacing w:line="360" w:lineRule="auto"/>
        <w:ind w:left="1276" w:hanging="651"/>
        <w:rPr>
          <w:bCs/>
          <w:color w:val="000000"/>
        </w:rPr>
      </w:pPr>
      <w:r>
        <w:rPr>
          <w:bCs/>
          <w:color w:val="000000"/>
        </w:rPr>
        <w:t>Platform</w:t>
      </w:r>
      <w:r>
        <w:rPr>
          <w:bCs/>
          <w:color w:val="000000"/>
        </w:rPr>
        <w:tab/>
      </w:r>
      <w:r>
        <w:rPr>
          <w:bCs/>
          <w:color w:val="000000"/>
        </w:rPr>
        <w:tab/>
      </w:r>
      <w:r>
        <w:rPr>
          <w:bCs/>
          <w:color w:val="000000"/>
        </w:rPr>
        <w:tab/>
      </w:r>
      <w:r w:rsidR="00176023">
        <w:rPr>
          <w:bCs/>
          <w:color w:val="000000"/>
        </w:rPr>
        <w:tab/>
      </w:r>
      <w:r>
        <w:rPr>
          <w:b/>
          <w:bCs/>
          <w:color w:val="000000"/>
        </w:rPr>
        <w:t>:</w:t>
      </w:r>
      <w:r>
        <w:rPr>
          <w:bCs/>
          <w:color w:val="000000"/>
        </w:rPr>
        <w:tab/>
        <w:t>Windows –10</w:t>
      </w:r>
    </w:p>
    <w:p w:rsidR="00E22021" w:rsidRDefault="00E22021" w:rsidP="00176023">
      <w:pPr>
        <w:numPr>
          <w:ilvl w:val="0"/>
          <w:numId w:val="11"/>
        </w:numPr>
        <w:spacing w:line="360" w:lineRule="auto"/>
        <w:ind w:left="1276" w:hanging="651"/>
        <w:rPr>
          <w:bCs/>
          <w:color w:val="000000"/>
        </w:rPr>
      </w:pPr>
      <w:r>
        <w:rPr>
          <w:bCs/>
          <w:color w:val="000000"/>
        </w:rPr>
        <w:t xml:space="preserve">Framework                            </w:t>
      </w:r>
      <w:r>
        <w:rPr>
          <w:bCs/>
          <w:color w:val="000000"/>
        </w:rPr>
        <w:tab/>
      </w:r>
      <w:r>
        <w:rPr>
          <w:b/>
          <w:bCs/>
          <w:color w:val="000000"/>
        </w:rPr>
        <w:t xml:space="preserve">: </w:t>
      </w:r>
      <w:r>
        <w:rPr>
          <w:bCs/>
          <w:color w:val="000000"/>
        </w:rPr>
        <w:t xml:space="preserve">          </w:t>
      </w:r>
      <w:r w:rsidR="00D10F2D">
        <w:rPr>
          <w:bCs/>
          <w:color w:val="000000"/>
        </w:rPr>
        <w:t xml:space="preserve">Struts </w:t>
      </w:r>
      <w:r>
        <w:rPr>
          <w:bCs/>
          <w:color w:val="000000"/>
        </w:rPr>
        <w:t>Spring</w:t>
      </w:r>
      <w:r w:rsidR="0033683E">
        <w:rPr>
          <w:bCs/>
          <w:color w:val="000000"/>
        </w:rPr>
        <w:t xml:space="preserve"> </w:t>
      </w:r>
      <w:r>
        <w:rPr>
          <w:bCs/>
          <w:color w:val="000000"/>
        </w:rPr>
        <w:t>MVC, Hibernate3.0</w:t>
      </w:r>
    </w:p>
    <w:p w:rsidR="00E22021" w:rsidRDefault="00E22021" w:rsidP="00176023">
      <w:pPr>
        <w:numPr>
          <w:ilvl w:val="0"/>
          <w:numId w:val="11"/>
        </w:numPr>
        <w:spacing w:line="360" w:lineRule="auto"/>
        <w:ind w:left="1276" w:hanging="651"/>
        <w:rPr>
          <w:bCs/>
          <w:color w:val="000000"/>
        </w:rPr>
      </w:pPr>
      <w:r>
        <w:rPr>
          <w:bCs/>
          <w:color w:val="000000"/>
        </w:rPr>
        <w:t xml:space="preserve">Web Services                         </w:t>
      </w:r>
      <w:r w:rsidR="00176023">
        <w:rPr>
          <w:bCs/>
          <w:color w:val="000000"/>
        </w:rPr>
        <w:t xml:space="preserve">   </w:t>
      </w:r>
      <w:r>
        <w:rPr>
          <w:bCs/>
          <w:color w:val="000000"/>
        </w:rPr>
        <w:t xml:space="preserve"> </w:t>
      </w:r>
      <w:r>
        <w:rPr>
          <w:b/>
          <w:bCs/>
          <w:color w:val="000000"/>
        </w:rPr>
        <w:t>:</w:t>
      </w:r>
      <w:r>
        <w:rPr>
          <w:bCs/>
          <w:color w:val="000000"/>
        </w:rPr>
        <w:t xml:space="preserve">           Restful JSON &amp; SOAP XML.</w:t>
      </w:r>
    </w:p>
    <w:p w:rsidR="00E22021" w:rsidRDefault="00E22021" w:rsidP="00176023">
      <w:pPr>
        <w:numPr>
          <w:ilvl w:val="0"/>
          <w:numId w:val="11"/>
        </w:numPr>
        <w:spacing w:line="360" w:lineRule="auto"/>
        <w:ind w:left="1276" w:hanging="651"/>
        <w:rPr>
          <w:bCs/>
          <w:color w:val="000000"/>
        </w:rPr>
      </w:pPr>
      <w:r>
        <w:rPr>
          <w:bCs/>
          <w:color w:val="000000"/>
        </w:rPr>
        <w:t>Technology</w:t>
      </w:r>
      <w:r>
        <w:rPr>
          <w:bCs/>
          <w:color w:val="000000"/>
        </w:rPr>
        <w:tab/>
      </w:r>
      <w:r>
        <w:rPr>
          <w:bCs/>
          <w:color w:val="000000"/>
        </w:rPr>
        <w:tab/>
      </w:r>
      <w:r>
        <w:rPr>
          <w:bCs/>
          <w:color w:val="000000"/>
        </w:rPr>
        <w:tab/>
      </w:r>
      <w:r>
        <w:rPr>
          <w:b/>
          <w:bCs/>
          <w:color w:val="000000"/>
        </w:rPr>
        <w:t>:</w:t>
      </w:r>
      <w:r>
        <w:rPr>
          <w:bCs/>
          <w:color w:val="000000"/>
        </w:rPr>
        <w:tab/>
      </w:r>
      <w:r>
        <w:rPr>
          <w:color w:val="000000"/>
        </w:rPr>
        <w:t xml:space="preserve">Servlet, JSP, Web Services, </w:t>
      </w:r>
      <w:r w:rsidR="00A1022D">
        <w:rPr>
          <w:color w:val="000000"/>
        </w:rPr>
        <w:t>Ajax &amp;</w:t>
      </w:r>
      <w:r>
        <w:rPr>
          <w:color w:val="000000"/>
        </w:rPr>
        <w:t xml:space="preserve"> </w:t>
      </w:r>
      <w:r w:rsidR="0033683E">
        <w:rPr>
          <w:color w:val="000000"/>
        </w:rPr>
        <w:t>J</w:t>
      </w:r>
      <w:r>
        <w:rPr>
          <w:color w:val="000000"/>
        </w:rPr>
        <w:t>ava</w:t>
      </w:r>
      <w:r w:rsidR="0033683E">
        <w:rPr>
          <w:color w:val="000000"/>
        </w:rPr>
        <w:t xml:space="preserve"> </w:t>
      </w:r>
      <w:r>
        <w:rPr>
          <w:color w:val="000000"/>
        </w:rPr>
        <w:t>Script.</w:t>
      </w:r>
    </w:p>
    <w:p w:rsidR="00E22021" w:rsidRDefault="00E22021" w:rsidP="00176023">
      <w:pPr>
        <w:numPr>
          <w:ilvl w:val="0"/>
          <w:numId w:val="11"/>
        </w:numPr>
        <w:spacing w:line="360" w:lineRule="auto"/>
        <w:ind w:left="1276" w:hanging="651"/>
        <w:rPr>
          <w:bCs/>
          <w:color w:val="000000"/>
        </w:rPr>
      </w:pPr>
      <w:r>
        <w:rPr>
          <w:bCs/>
          <w:color w:val="000000"/>
        </w:rPr>
        <w:t>IDE</w:t>
      </w:r>
      <w:r>
        <w:rPr>
          <w:bCs/>
          <w:color w:val="000000"/>
        </w:rPr>
        <w:tab/>
      </w:r>
      <w:r>
        <w:rPr>
          <w:bCs/>
          <w:color w:val="000000"/>
        </w:rPr>
        <w:tab/>
      </w:r>
      <w:r>
        <w:rPr>
          <w:bCs/>
          <w:color w:val="000000"/>
        </w:rPr>
        <w:tab/>
      </w:r>
      <w:r>
        <w:rPr>
          <w:bCs/>
          <w:color w:val="000000"/>
        </w:rPr>
        <w:tab/>
      </w:r>
      <w:r>
        <w:rPr>
          <w:b/>
          <w:bCs/>
          <w:color w:val="000000"/>
        </w:rPr>
        <w:t>:</w:t>
      </w:r>
      <w:r>
        <w:rPr>
          <w:bCs/>
          <w:color w:val="000000"/>
        </w:rPr>
        <w:tab/>
      </w:r>
      <w:r w:rsidR="00D77C19">
        <w:rPr>
          <w:bCs/>
          <w:color w:val="000000"/>
        </w:rPr>
        <w:t xml:space="preserve"> </w:t>
      </w:r>
      <w:r>
        <w:rPr>
          <w:bCs/>
          <w:color w:val="000000"/>
        </w:rPr>
        <w:t>Eclipse</w:t>
      </w:r>
    </w:p>
    <w:p w:rsidR="00E22021" w:rsidRDefault="00E22021" w:rsidP="00176023">
      <w:pPr>
        <w:numPr>
          <w:ilvl w:val="0"/>
          <w:numId w:val="11"/>
        </w:numPr>
        <w:spacing w:line="360" w:lineRule="auto"/>
        <w:ind w:left="1276" w:hanging="651"/>
        <w:rPr>
          <w:bCs/>
          <w:color w:val="000000"/>
        </w:rPr>
      </w:pPr>
      <w:r>
        <w:rPr>
          <w:bCs/>
          <w:color w:val="000000"/>
        </w:rPr>
        <w:t>Web Server</w:t>
      </w:r>
      <w:r>
        <w:rPr>
          <w:bCs/>
          <w:color w:val="000000"/>
        </w:rPr>
        <w:tab/>
      </w:r>
      <w:r>
        <w:rPr>
          <w:bCs/>
          <w:color w:val="000000"/>
        </w:rPr>
        <w:tab/>
      </w:r>
      <w:r>
        <w:rPr>
          <w:bCs/>
          <w:color w:val="000000"/>
        </w:rPr>
        <w:tab/>
      </w:r>
      <w:r>
        <w:rPr>
          <w:b/>
          <w:bCs/>
          <w:color w:val="000000"/>
        </w:rPr>
        <w:t>:</w:t>
      </w:r>
      <w:r>
        <w:rPr>
          <w:bCs/>
          <w:color w:val="000000"/>
        </w:rPr>
        <w:tab/>
      </w:r>
      <w:r w:rsidR="000518C8">
        <w:rPr>
          <w:bCs/>
          <w:color w:val="000000"/>
        </w:rPr>
        <w:t xml:space="preserve"> </w:t>
      </w:r>
      <w:r>
        <w:rPr>
          <w:bCs/>
          <w:color w:val="000000"/>
        </w:rPr>
        <w:t>Apache Tomcat</w:t>
      </w:r>
      <w:r w:rsidR="00A87767">
        <w:rPr>
          <w:bCs/>
          <w:color w:val="000000"/>
        </w:rPr>
        <w:t xml:space="preserve"> </w:t>
      </w:r>
      <w:r>
        <w:rPr>
          <w:bCs/>
          <w:color w:val="000000"/>
        </w:rPr>
        <w:t>7.0</w:t>
      </w:r>
    </w:p>
    <w:p w:rsidR="00E22021" w:rsidRPr="00CC6239" w:rsidRDefault="00E22021" w:rsidP="00176023">
      <w:pPr>
        <w:numPr>
          <w:ilvl w:val="0"/>
          <w:numId w:val="11"/>
        </w:numPr>
        <w:spacing w:line="360" w:lineRule="auto"/>
        <w:ind w:left="1276" w:hanging="651"/>
      </w:pPr>
      <w:r>
        <w:rPr>
          <w:bCs/>
          <w:color w:val="000000"/>
        </w:rPr>
        <w:t>Database</w:t>
      </w:r>
      <w:r>
        <w:rPr>
          <w:bCs/>
          <w:color w:val="000000"/>
        </w:rPr>
        <w:tab/>
      </w:r>
      <w:r>
        <w:rPr>
          <w:bCs/>
          <w:color w:val="000000"/>
        </w:rPr>
        <w:tab/>
      </w:r>
      <w:r>
        <w:rPr>
          <w:bCs/>
          <w:color w:val="000000"/>
        </w:rPr>
        <w:tab/>
      </w:r>
      <w:r w:rsidR="00176023">
        <w:rPr>
          <w:bCs/>
          <w:color w:val="000000"/>
        </w:rPr>
        <w:tab/>
      </w:r>
      <w:r>
        <w:rPr>
          <w:b/>
          <w:bCs/>
          <w:color w:val="000000"/>
        </w:rPr>
        <w:t>:</w:t>
      </w:r>
      <w:r>
        <w:rPr>
          <w:bCs/>
          <w:color w:val="000000"/>
        </w:rPr>
        <w:tab/>
      </w:r>
      <w:r w:rsidR="000518C8">
        <w:rPr>
          <w:bCs/>
          <w:color w:val="000000"/>
        </w:rPr>
        <w:t xml:space="preserve"> </w:t>
      </w:r>
      <w:r>
        <w:rPr>
          <w:bCs/>
          <w:color w:val="000000"/>
        </w:rPr>
        <w:t>Postgres 9.3</w:t>
      </w:r>
    </w:p>
    <w:p w:rsidR="00CC6239" w:rsidRPr="00CC6239" w:rsidRDefault="00CC6239" w:rsidP="00CC6239">
      <w:pPr>
        <w:spacing w:line="360" w:lineRule="auto"/>
        <w:ind w:left="1276"/>
      </w:pPr>
    </w:p>
    <w:p w:rsidR="00CC6239" w:rsidRDefault="00CC6239" w:rsidP="00CC6239">
      <w:pPr>
        <w:spacing w:line="360" w:lineRule="auto"/>
        <w:rPr>
          <w:b/>
          <w:u w:val="single"/>
        </w:rPr>
      </w:pPr>
      <w:r>
        <w:rPr>
          <w:bCs/>
          <w:color w:val="000000"/>
        </w:rPr>
        <w:t xml:space="preserve">     </w:t>
      </w:r>
      <w:r w:rsidRPr="00CC6239">
        <w:rPr>
          <w:b/>
          <w:color w:val="000000"/>
          <w:u w:val="single"/>
        </w:rPr>
        <w:t>Description:-</w:t>
      </w:r>
    </w:p>
    <w:p w:rsidR="00CC6239" w:rsidRPr="00CC6239" w:rsidRDefault="00CC6239" w:rsidP="00CC6239">
      <w:pPr>
        <w:spacing w:line="360" w:lineRule="auto"/>
        <w:ind w:left="567"/>
        <w:rPr>
          <w:b/>
          <w:u w:val="single"/>
        </w:rPr>
      </w:pPr>
      <w:r>
        <w:t>This is an enterprise level, comprehensive and pro-active process management solution that manages and controls all distributor level claims received by the company which are primarily on trade schemes, consumer schemes, financial claims etc.</w:t>
      </w:r>
    </w:p>
    <w:p w:rsidR="00E22021" w:rsidRDefault="00E22021">
      <w:pPr>
        <w:rPr>
          <w:bCs/>
          <w:color w:val="000000"/>
        </w:rPr>
      </w:pPr>
    </w:p>
    <w:p w:rsidR="00E22021" w:rsidRDefault="00E22021">
      <w:pPr>
        <w:shd w:val="clear" w:color="auto" w:fill="CCCCCC"/>
        <w:spacing w:line="259" w:lineRule="atLeast"/>
        <w:rPr>
          <w:b/>
          <w:bCs/>
          <w:color w:val="000000"/>
        </w:rPr>
      </w:pPr>
      <w:r>
        <w:rPr>
          <w:b/>
          <w:bCs/>
          <w:color w:val="222222"/>
        </w:rPr>
        <w:t>PROJECT: #2</w:t>
      </w:r>
    </w:p>
    <w:p w:rsidR="00E22021" w:rsidRDefault="00E22021">
      <w:pPr>
        <w:rPr>
          <w:b/>
          <w:bCs/>
          <w:color w:val="000000"/>
        </w:rPr>
      </w:pPr>
    </w:p>
    <w:p w:rsidR="00E22021" w:rsidRDefault="00E22021" w:rsidP="006A1626">
      <w:pPr>
        <w:numPr>
          <w:ilvl w:val="0"/>
          <w:numId w:val="9"/>
        </w:numPr>
        <w:autoSpaceDE w:val="0"/>
        <w:spacing w:line="360" w:lineRule="auto"/>
        <w:ind w:left="1418" w:hanging="709"/>
        <w:jc w:val="both"/>
        <w:rPr>
          <w:lang/>
        </w:rPr>
      </w:pPr>
      <w:r>
        <w:rPr>
          <w:lang/>
        </w:rPr>
        <w:t>Name</w:t>
      </w:r>
      <w:r>
        <w:rPr>
          <w:lang/>
        </w:rPr>
        <w:tab/>
      </w:r>
      <w:r>
        <w:rPr>
          <w:lang/>
        </w:rPr>
        <w:tab/>
      </w:r>
      <w:r>
        <w:rPr>
          <w:lang/>
        </w:rPr>
        <w:tab/>
      </w:r>
      <w:r>
        <w:rPr>
          <w:lang/>
        </w:rPr>
        <w:tab/>
        <w:t>:</w:t>
      </w:r>
      <w:r>
        <w:rPr>
          <w:lang/>
        </w:rPr>
        <w:tab/>
      </w:r>
      <w:r>
        <w:rPr>
          <w:b/>
          <w:bCs/>
          <w:lang/>
        </w:rPr>
        <w:t>Feedback Form Application</w:t>
      </w:r>
    </w:p>
    <w:p w:rsidR="00E22021" w:rsidRDefault="00E22021" w:rsidP="006A1626">
      <w:pPr>
        <w:numPr>
          <w:ilvl w:val="0"/>
          <w:numId w:val="9"/>
        </w:numPr>
        <w:autoSpaceDE w:val="0"/>
        <w:spacing w:line="360" w:lineRule="auto"/>
        <w:ind w:left="1418" w:hanging="709"/>
        <w:jc w:val="both"/>
        <w:rPr>
          <w:lang/>
        </w:rPr>
      </w:pPr>
      <w:r>
        <w:rPr>
          <w:lang/>
        </w:rPr>
        <w:t>Role</w:t>
      </w:r>
      <w:r>
        <w:rPr>
          <w:lang/>
        </w:rPr>
        <w:tab/>
      </w:r>
      <w:r>
        <w:rPr>
          <w:lang/>
        </w:rPr>
        <w:tab/>
      </w:r>
      <w:r>
        <w:rPr>
          <w:lang/>
        </w:rPr>
        <w:tab/>
      </w:r>
      <w:r>
        <w:rPr>
          <w:lang/>
        </w:rPr>
        <w:tab/>
        <w:t>:</w:t>
      </w:r>
      <w:r>
        <w:rPr>
          <w:lang/>
        </w:rPr>
        <w:tab/>
        <w:t>Coding.</w:t>
      </w:r>
    </w:p>
    <w:p w:rsidR="00E22021" w:rsidRDefault="00E22021" w:rsidP="006A1626">
      <w:pPr>
        <w:numPr>
          <w:ilvl w:val="0"/>
          <w:numId w:val="9"/>
        </w:numPr>
        <w:autoSpaceDE w:val="0"/>
        <w:spacing w:line="360" w:lineRule="auto"/>
        <w:ind w:left="1418" w:hanging="709"/>
        <w:jc w:val="both"/>
        <w:rPr>
          <w:lang/>
        </w:rPr>
      </w:pPr>
      <w:r>
        <w:rPr>
          <w:lang/>
        </w:rPr>
        <w:t>Platform</w:t>
      </w:r>
      <w:r>
        <w:rPr>
          <w:lang/>
        </w:rPr>
        <w:tab/>
      </w:r>
      <w:r>
        <w:rPr>
          <w:lang/>
        </w:rPr>
        <w:tab/>
      </w:r>
      <w:r>
        <w:rPr>
          <w:lang/>
        </w:rPr>
        <w:tab/>
      </w:r>
      <w:r w:rsidR="00176023">
        <w:rPr>
          <w:lang/>
        </w:rPr>
        <w:t>:</w:t>
      </w:r>
      <w:r>
        <w:rPr>
          <w:lang/>
        </w:rPr>
        <w:tab/>
        <w:t xml:space="preserve">Windows </w:t>
      </w:r>
    </w:p>
    <w:p w:rsidR="00E22021" w:rsidRDefault="00E22021" w:rsidP="006A1626">
      <w:pPr>
        <w:numPr>
          <w:ilvl w:val="0"/>
          <w:numId w:val="9"/>
        </w:numPr>
        <w:autoSpaceDE w:val="0"/>
        <w:spacing w:line="360" w:lineRule="auto"/>
        <w:ind w:left="1418" w:hanging="709"/>
        <w:jc w:val="both"/>
        <w:rPr>
          <w:lang/>
        </w:rPr>
      </w:pPr>
      <w:r>
        <w:rPr>
          <w:lang/>
        </w:rPr>
        <w:t>Technology</w:t>
      </w:r>
      <w:r>
        <w:rPr>
          <w:lang/>
        </w:rPr>
        <w:tab/>
      </w:r>
      <w:r>
        <w:rPr>
          <w:lang/>
        </w:rPr>
        <w:tab/>
      </w:r>
      <w:r>
        <w:rPr>
          <w:lang/>
        </w:rPr>
        <w:tab/>
        <w:t>:</w:t>
      </w:r>
      <w:r>
        <w:rPr>
          <w:lang/>
        </w:rPr>
        <w:tab/>
        <w:t>JSP, Servlet, Core Java</w:t>
      </w:r>
    </w:p>
    <w:p w:rsidR="00E22021" w:rsidRDefault="00E22021" w:rsidP="006A1626">
      <w:pPr>
        <w:numPr>
          <w:ilvl w:val="0"/>
          <w:numId w:val="9"/>
        </w:numPr>
        <w:autoSpaceDE w:val="0"/>
        <w:spacing w:line="360" w:lineRule="auto"/>
        <w:ind w:left="1418" w:hanging="709"/>
        <w:jc w:val="both"/>
        <w:rPr>
          <w:lang/>
        </w:rPr>
      </w:pPr>
      <w:r>
        <w:rPr>
          <w:lang/>
        </w:rPr>
        <w:t>Framework                              :           Spring</w:t>
      </w:r>
      <w:r w:rsidR="00F74109">
        <w:rPr>
          <w:lang/>
        </w:rPr>
        <w:t xml:space="preserve"> </w:t>
      </w:r>
      <w:r>
        <w:rPr>
          <w:lang/>
        </w:rPr>
        <w:t>Boot &amp; Hibernate3.0</w:t>
      </w:r>
    </w:p>
    <w:p w:rsidR="00E22021" w:rsidRDefault="00E22021" w:rsidP="006A1626">
      <w:pPr>
        <w:numPr>
          <w:ilvl w:val="0"/>
          <w:numId w:val="9"/>
        </w:numPr>
        <w:autoSpaceDE w:val="0"/>
        <w:spacing w:line="360" w:lineRule="auto"/>
        <w:ind w:left="1418" w:hanging="709"/>
        <w:jc w:val="both"/>
        <w:rPr>
          <w:lang/>
        </w:rPr>
      </w:pPr>
      <w:r>
        <w:rPr>
          <w:lang/>
        </w:rPr>
        <w:t>Validation</w:t>
      </w:r>
      <w:r>
        <w:rPr>
          <w:lang/>
        </w:rPr>
        <w:tab/>
      </w:r>
      <w:r>
        <w:rPr>
          <w:lang/>
        </w:rPr>
        <w:tab/>
      </w:r>
      <w:r>
        <w:rPr>
          <w:lang/>
        </w:rPr>
        <w:tab/>
        <w:t>:</w:t>
      </w:r>
      <w:r>
        <w:rPr>
          <w:lang/>
        </w:rPr>
        <w:tab/>
        <w:t>JavaScript</w:t>
      </w:r>
    </w:p>
    <w:p w:rsidR="00E22021" w:rsidRDefault="00E22021" w:rsidP="006A1626">
      <w:pPr>
        <w:numPr>
          <w:ilvl w:val="0"/>
          <w:numId w:val="9"/>
        </w:numPr>
        <w:autoSpaceDE w:val="0"/>
        <w:spacing w:line="360" w:lineRule="auto"/>
        <w:ind w:left="1418" w:hanging="709"/>
        <w:jc w:val="both"/>
        <w:rPr>
          <w:lang/>
        </w:rPr>
      </w:pPr>
      <w:r>
        <w:rPr>
          <w:lang/>
        </w:rPr>
        <w:t>IDE</w:t>
      </w:r>
      <w:r>
        <w:rPr>
          <w:lang/>
        </w:rPr>
        <w:tab/>
      </w:r>
      <w:r>
        <w:rPr>
          <w:lang/>
        </w:rPr>
        <w:tab/>
      </w:r>
      <w:r>
        <w:rPr>
          <w:lang/>
        </w:rPr>
        <w:tab/>
      </w:r>
      <w:r>
        <w:rPr>
          <w:lang/>
        </w:rPr>
        <w:tab/>
        <w:t>:</w:t>
      </w:r>
      <w:r>
        <w:rPr>
          <w:lang/>
        </w:rPr>
        <w:tab/>
        <w:t>Eclipse</w:t>
      </w:r>
    </w:p>
    <w:p w:rsidR="00E22021" w:rsidRDefault="00E22021" w:rsidP="006A1626">
      <w:pPr>
        <w:numPr>
          <w:ilvl w:val="0"/>
          <w:numId w:val="9"/>
        </w:numPr>
        <w:autoSpaceDE w:val="0"/>
        <w:spacing w:line="360" w:lineRule="auto"/>
        <w:ind w:left="1418" w:hanging="709"/>
        <w:jc w:val="both"/>
        <w:rPr>
          <w:lang/>
        </w:rPr>
      </w:pPr>
      <w:r>
        <w:rPr>
          <w:lang/>
        </w:rPr>
        <w:t>Web Server</w:t>
      </w:r>
      <w:r>
        <w:rPr>
          <w:lang/>
        </w:rPr>
        <w:tab/>
      </w:r>
      <w:r>
        <w:rPr>
          <w:lang/>
        </w:rPr>
        <w:tab/>
      </w:r>
      <w:r>
        <w:rPr>
          <w:lang/>
        </w:rPr>
        <w:tab/>
        <w:t>:</w:t>
      </w:r>
      <w:r>
        <w:rPr>
          <w:lang/>
        </w:rPr>
        <w:tab/>
        <w:t>Apache Tomcat</w:t>
      </w:r>
    </w:p>
    <w:p w:rsidR="00E22021" w:rsidRDefault="00E22021" w:rsidP="006A1626">
      <w:pPr>
        <w:numPr>
          <w:ilvl w:val="0"/>
          <w:numId w:val="9"/>
        </w:numPr>
        <w:autoSpaceDE w:val="0"/>
        <w:spacing w:line="360" w:lineRule="auto"/>
        <w:ind w:left="1418" w:hanging="709"/>
        <w:jc w:val="both"/>
        <w:rPr>
          <w:lang/>
        </w:rPr>
      </w:pPr>
      <w:r>
        <w:rPr>
          <w:lang/>
        </w:rPr>
        <w:t xml:space="preserve">Web services                    </w:t>
      </w:r>
      <w:r>
        <w:rPr>
          <w:lang/>
        </w:rPr>
        <w:tab/>
        <w:t>:</w:t>
      </w:r>
      <w:r>
        <w:rPr>
          <w:lang/>
        </w:rPr>
        <w:tab/>
        <w:t>Restful &amp;SOA</w:t>
      </w:r>
    </w:p>
    <w:p w:rsidR="00E22021" w:rsidRDefault="00E22021" w:rsidP="006A1626">
      <w:pPr>
        <w:numPr>
          <w:ilvl w:val="0"/>
          <w:numId w:val="9"/>
        </w:numPr>
        <w:autoSpaceDE w:val="0"/>
        <w:spacing w:line="360" w:lineRule="auto"/>
        <w:ind w:left="1418" w:hanging="709"/>
        <w:jc w:val="both"/>
        <w:rPr>
          <w:lang/>
        </w:rPr>
      </w:pPr>
      <w:r>
        <w:rPr>
          <w:lang/>
        </w:rPr>
        <w:t>Database</w:t>
      </w:r>
      <w:r>
        <w:rPr>
          <w:lang/>
        </w:rPr>
        <w:tab/>
      </w:r>
      <w:r>
        <w:rPr>
          <w:lang/>
        </w:rPr>
        <w:tab/>
      </w:r>
      <w:r>
        <w:rPr>
          <w:lang/>
        </w:rPr>
        <w:tab/>
        <w:t>:</w:t>
      </w:r>
      <w:r>
        <w:rPr>
          <w:lang/>
        </w:rPr>
        <w:tab/>
        <w:t>Postgres.</w:t>
      </w:r>
    </w:p>
    <w:p w:rsidR="00E22021" w:rsidRDefault="00E22021" w:rsidP="006A1626">
      <w:pPr>
        <w:numPr>
          <w:ilvl w:val="0"/>
          <w:numId w:val="9"/>
        </w:numPr>
        <w:autoSpaceDE w:val="0"/>
        <w:spacing w:line="360" w:lineRule="auto"/>
        <w:ind w:left="1418" w:hanging="709"/>
        <w:jc w:val="both"/>
        <w:rPr>
          <w:b/>
          <w:bCs/>
          <w:u w:val="single"/>
          <w:lang/>
        </w:rPr>
      </w:pPr>
      <w:r>
        <w:rPr>
          <w:lang/>
        </w:rPr>
        <w:t>Connectivity</w:t>
      </w:r>
      <w:r>
        <w:rPr>
          <w:lang/>
        </w:rPr>
        <w:tab/>
      </w:r>
      <w:r>
        <w:rPr>
          <w:lang/>
        </w:rPr>
        <w:tab/>
      </w:r>
      <w:r>
        <w:rPr>
          <w:lang/>
        </w:rPr>
        <w:tab/>
        <w:t>:</w:t>
      </w:r>
      <w:r>
        <w:rPr>
          <w:lang/>
        </w:rPr>
        <w:tab/>
        <w:t>Hibernate</w:t>
      </w:r>
    </w:p>
    <w:p w:rsidR="00E22021" w:rsidRDefault="003E5087" w:rsidP="003E5087">
      <w:pPr>
        <w:autoSpaceDE w:val="0"/>
        <w:rPr>
          <w:b/>
          <w:bCs/>
          <w:lang/>
        </w:rPr>
      </w:pPr>
      <w:r>
        <w:rPr>
          <w:b/>
          <w:bCs/>
          <w:lang/>
        </w:rPr>
        <w:t xml:space="preserve">        </w:t>
      </w:r>
      <w:r w:rsidR="00E22021">
        <w:rPr>
          <w:b/>
          <w:bCs/>
          <w:lang/>
        </w:rPr>
        <w:t xml:space="preserve">Project Description: </w:t>
      </w:r>
    </w:p>
    <w:p w:rsidR="003E5087" w:rsidRDefault="003E5087" w:rsidP="003E5087">
      <w:pPr>
        <w:autoSpaceDE w:val="0"/>
        <w:rPr>
          <w:b/>
          <w:bCs/>
          <w:lang/>
        </w:rPr>
      </w:pPr>
    </w:p>
    <w:p w:rsidR="000518C8" w:rsidRPr="00CC6239" w:rsidRDefault="003E5087" w:rsidP="003E5087">
      <w:pPr>
        <w:autoSpaceDE w:val="0"/>
        <w:spacing w:line="360" w:lineRule="auto"/>
        <w:ind w:left="709" w:hanging="709"/>
        <w:jc w:val="both"/>
        <w:rPr>
          <w:color w:val="000000"/>
        </w:rPr>
      </w:pPr>
      <w:r>
        <w:rPr>
          <w:b/>
          <w:bCs/>
          <w:lang/>
        </w:rPr>
        <w:t xml:space="preserve">             </w:t>
      </w:r>
      <w:r w:rsidR="00E22021" w:rsidRPr="008D5659">
        <w:rPr>
          <w:lang/>
        </w:rPr>
        <w:t xml:space="preserve">This project is a </w:t>
      </w:r>
      <w:r w:rsidR="008D5659" w:rsidRPr="008D5659">
        <w:rPr>
          <w:lang/>
        </w:rPr>
        <w:t>based-on</w:t>
      </w:r>
      <w:r w:rsidR="00E22021" w:rsidRPr="008D5659">
        <w:rPr>
          <w:lang/>
        </w:rPr>
        <w:t xml:space="preserve"> HR product. When an organization hire new employee, it must provide training to selected employee. For this purpose the organization also hires a trainer. To know about the trainer’s performance organization takes feedback of trainer through this product.</w:t>
      </w:r>
    </w:p>
    <w:p w:rsidR="00E22021" w:rsidRDefault="00E22021">
      <w:pPr>
        <w:rPr>
          <w:b/>
          <w:bCs/>
          <w:color w:val="000000"/>
        </w:rPr>
      </w:pPr>
    </w:p>
    <w:p w:rsidR="003E2F9F" w:rsidRDefault="003E2F9F">
      <w:pPr>
        <w:rPr>
          <w:b/>
          <w:bCs/>
          <w:color w:val="000000"/>
        </w:rPr>
      </w:pPr>
    </w:p>
    <w:p w:rsidR="00E22021" w:rsidRDefault="00E22021">
      <w:pPr>
        <w:shd w:val="clear" w:color="auto" w:fill="CCCCCC"/>
        <w:spacing w:line="259" w:lineRule="atLeast"/>
        <w:rPr>
          <w:b/>
          <w:bCs/>
          <w:color w:val="000000"/>
        </w:rPr>
      </w:pPr>
      <w:r>
        <w:rPr>
          <w:b/>
          <w:bCs/>
          <w:color w:val="222222"/>
        </w:rPr>
        <w:t>PROJECT: #3</w:t>
      </w:r>
    </w:p>
    <w:p w:rsidR="00E22021" w:rsidRDefault="00E22021">
      <w:pPr>
        <w:rPr>
          <w:b/>
          <w:bCs/>
          <w:color w:val="000000"/>
        </w:rPr>
      </w:pPr>
    </w:p>
    <w:p w:rsidR="00E22021" w:rsidRDefault="00E22021" w:rsidP="00176023">
      <w:pPr>
        <w:numPr>
          <w:ilvl w:val="0"/>
          <w:numId w:val="7"/>
        </w:numPr>
        <w:spacing w:line="360" w:lineRule="auto"/>
        <w:ind w:left="1077" w:hanging="357"/>
        <w:rPr>
          <w:bCs/>
          <w:color w:val="000000"/>
        </w:rPr>
      </w:pPr>
      <w:r>
        <w:rPr>
          <w:bCs/>
          <w:color w:val="000000"/>
        </w:rPr>
        <w:lastRenderedPageBreak/>
        <w:t>Name</w:t>
      </w:r>
      <w:r>
        <w:rPr>
          <w:bCs/>
          <w:color w:val="000000"/>
        </w:rPr>
        <w:tab/>
      </w:r>
      <w:r>
        <w:rPr>
          <w:bCs/>
          <w:color w:val="000000"/>
        </w:rPr>
        <w:tab/>
      </w:r>
      <w:r>
        <w:rPr>
          <w:bCs/>
          <w:color w:val="000000"/>
        </w:rPr>
        <w:tab/>
      </w:r>
      <w:r>
        <w:rPr>
          <w:bCs/>
          <w:color w:val="000000"/>
        </w:rPr>
        <w:tab/>
      </w:r>
      <w:r>
        <w:rPr>
          <w:b/>
          <w:bCs/>
          <w:color w:val="000000"/>
        </w:rPr>
        <w:t>:</w:t>
      </w:r>
      <w:r>
        <w:rPr>
          <w:bCs/>
          <w:color w:val="000000"/>
        </w:rPr>
        <w:tab/>
      </w:r>
      <w:r w:rsidRPr="00C6389A">
        <w:rPr>
          <w:b/>
          <w:bCs/>
          <w:color w:val="000000"/>
        </w:rPr>
        <w:t>Contract Management System</w:t>
      </w:r>
    </w:p>
    <w:p w:rsidR="00E22021" w:rsidRDefault="00E22021" w:rsidP="00176023">
      <w:pPr>
        <w:numPr>
          <w:ilvl w:val="0"/>
          <w:numId w:val="7"/>
        </w:numPr>
        <w:spacing w:line="360" w:lineRule="auto"/>
        <w:ind w:left="1077" w:hanging="357"/>
        <w:rPr>
          <w:bCs/>
          <w:color w:val="000000"/>
        </w:rPr>
      </w:pPr>
      <w:r>
        <w:rPr>
          <w:bCs/>
          <w:color w:val="000000"/>
        </w:rPr>
        <w:t>Role</w:t>
      </w:r>
      <w:r>
        <w:rPr>
          <w:bCs/>
          <w:color w:val="000000"/>
        </w:rPr>
        <w:tab/>
      </w:r>
      <w:r>
        <w:rPr>
          <w:bCs/>
          <w:color w:val="000000"/>
        </w:rPr>
        <w:tab/>
      </w:r>
      <w:r>
        <w:rPr>
          <w:bCs/>
          <w:color w:val="000000"/>
        </w:rPr>
        <w:tab/>
      </w:r>
      <w:r>
        <w:rPr>
          <w:bCs/>
          <w:color w:val="000000"/>
        </w:rPr>
        <w:tab/>
      </w:r>
      <w:r>
        <w:rPr>
          <w:b/>
          <w:bCs/>
          <w:color w:val="000000"/>
        </w:rPr>
        <w:t>:</w:t>
      </w:r>
      <w:r>
        <w:rPr>
          <w:bCs/>
          <w:color w:val="000000"/>
        </w:rPr>
        <w:tab/>
        <w:t>Coding.</w:t>
      </w:r>
    </w:p>
    <w:p w:rsidR="00E22021" w:rsidRDefault="00E22021" w:rsidP="00176023">
      <w:pPr>
        <w:numPr>
          <w:ilvl w:val="0"/>
          <w:numId w:val="7"/>
        </w:numPr>
        <w:spacing w:line="360" w:lineRule="auto"/>
        <w:ind w:left="1077" w:hanging="357"/>
        <w:rPr>
          <w:bCs/>
          <w:color w:val="000000"/>
        </w:rPr>
      </w:pPr>
      <w:r>
        <w:rPr>
          <w:bCs/>
          <w:color w:val="000000"/>
        </w:rPr>
        <w:t>Platform</w:t>
      </w:r>
      <w:r>
        <w:rPr>
          <w:bCs/>
          <w:color w:val="000000"/>
        </w:rPr>
        <w:tab/>
      </w:r>
      <w:r>
        <w:rPr>
          <w:bCs/>
          <w:color w:val="000000"/>
        </w:rPr>
        <w:tab/>
      </w:r>
      <w:r>
        <w:rPr>
          <w:bCs/>
          <w:color w:val="000000"/>
        </w:rPr>
        <w:tab/>
      </w:r>
      <w:r w:rsidR="00135283">
        <w:rPr>
          <w:bCs/>
          <w:color w:val="000000"/>
        </w:rPr>
        <w:tab/>
      </w:r>
      <w:r>
        <w:rPr>
          <w:b/>
          <w:bCs/>
          <w:color w:val="000000"/>
        </w:rPr>
        <w:t>:</w:t>
      </w:r>
      <w:r>
        <w:rPr>
          <w:bCs/>
          <w:color w:val="000000"/>
        </w:rPr>
        <w:tab/>
        <w:t>Windows –10</w:t>
      </w:r>
    </w:p>
    <w:p w:rsidR="00E22021" w:rsidRDefault="00E22021" w:rsidP="00176023">
      <w:pPr>
        <w:numPr>
          <w:ilvl w:val="0"/>
          <w:numId w:val="7"/>
        </w:numPr>
        <w:spacing w:line="360" w:lineRule="auto"/>
        <w:ind w:left="1077" w:hanging="357"/>
        <w:rPr>
          <w:bCs/>
          <w:color w:val="000000"/>
        </w:rPr>
      </w:pPr>
      <w:r>
        <w:rPr>
          <w:bCs/>
          <w:color w:val="000000"/>
        </w:rPr>
        <w:t xml:space="preserve">Framework                             </w:t>
      </w:r>
      <w:r>
        <w:rPr>
          <w:bCs/>
          <w:color w:val="000000"/>
        </w:rPr>
        <w:tab/>
      </w:r>
      <w:r>
        <w:rPr>
          <w:b/>
          <w:bCs/>
          <w:color w:val="000000"/>
        </w:rPr>
        <w:t>:</w:t>
      </w:r>
      <w:r>
        <w:rPr>
          <w:bCs/>
          <w:color w:val="000000"/>
        </w:rPr>
        <w:t xml:space="preserve">           Spring</w:t>
      </w:r>
      <w:r w:rsidR="00135283">
        <w:rPr>
          <w:bCs/>
          <w:color w:val="000000"/>
        </w:rPr>
        <w:t xml:space="preserve"> </w:t>
      </w:r>
      <w:r>
        <w:rPr>
          <w:bCs/>
          <w:color w:val="000000"/>
        </w:rPr>
        <w:t>MVC, Hibernate3.0</w:t>
      </w:r>
    </w:p>
    <w:p w:rsidR="00E22021" w:rsidRDefault="00E22021" w:rsidP="00176023">
      <w:pPr>
        <w:numPr>
          <w:ilvl w:val="0"/>
          <w:numId w:val="7"/>
        </w:numPr>
        <w:spacing w:line="360" w:lineRule="auto"/>
        <w:ind w:left="1077" w:hanging="357"/>
        <w:rPr>
          <w:bCs/>
          <w:color w:val="000000"/>
        </w:rPr>
      </w:pPr>
      <w:r>
        <w:rPr>
          <w:bCs/>
          <w:color w:val="000000"/>
        </w:rPr>
        <w:t xml:space="preserve">Web Services                         </w:t>
      </w:r>
      <w:r>
        <w:rPr>
          <w:bCs/>
          <w:color w:val="000000"/>
        </w:rPr>
        <w:tab/>
      </w:r>
      <w:r>
        <w:rPr>
          <w:b/>
          <w:bCs/>
          <w:color w:val="000000"/>
        </w:rPr>
        <w:t>:</w:t>
      </w:r>
      <w:r>
        <w:rPr>
          <w:bCs/>
          <w:color w:val="000000"/>
        </w:rPr>
        <w:t xml:space="preserve">           Restful JSON &amp; SOAP XML.</w:t>
      </w:r>
    </w:p>
    <w:p w:rsidR="00E22021" w:rsidRDefault="00E22021" w:rsidP="00176023">
      <w:pPr>
        <w:numPr>
          <w:ilvl w:val="0"/>
          <w:numId w:val="7"/>
        </w:numPr>
        <w:spacing w:line="360" w:lineRule="auto"/>
        <w:ind w:left="1077" w:hanging="357"/>
        <w:rPr>
          <w:bCs/>
          <w:color w:val="000000"/>
        </w:rPr>
      </w:pPr>
      <w:r>
        <w:rPr>
          <w:bCs/>
          <w:color w:val="000000"/>
        </w:rPr>
        <w:t>Technology</w:t>
      </w:r>
      <w:r>
        <w:rPr>
          <w:bCs/>
          <w:color w:val="000000"/>
        </w:rPr>
        <w:tab/>
      </w:r>
      <w:r>
        <w:rPr>
          <w:bCs/>
          <w:color w:val="000000"/>
        </w:rPr>
        <w:tab/>
      </w:r>
      <w:r>
        <w:rPr>
          <w:bCs/>
          <w:color w:val="000000"/>
        </w:rPr>
        <w:tab/>
      </w:r>
      <w:r>
        <w:rPr>
          <w:b/>
          <w:bCs/>
          <w:color w:val="000000"/>
        </w:rPr>
        <w:t>:</w:t>
      </w:r>
      <w:r>
        <w:rPr>
          <w:bCs/>
          <w:color w:val="000000"/>
        </w:rPr>
        <w:tab/>
      </w:r>
      <w:r>
        <w:rPr>
          <w:color w:val="000000"/>
        </w:rPr>
        <w:t xml:space="preserve">Servlet, JSP, Web Services, </w:t>
      </w:r>
      <w:r w:rsidR="00F02C58">
        <w:rPr>
          <w:color w:val="000000"/>
        </w:rPr>
        <w:t>Ajax &amp;</w:t>
      </w:r>
      <w:r>
        <w:rPr>
          <w:color w:val="000000"/>
        </w:rPr>
        <w:t xml:space="preserve"> java- Script.</w:t>
      </w:r>
    </w:p>
    <w:p w:rsidR="00E22021" w:rsidRDefault="00E22021" w:rsidP="00176023">
      <w:pPr>
        <w:numPr>
          <w:ilvl w:val="0"/>
          <w:numId w:val="7"/>
        </w:numPr>
        <w:spacing w:line="360" w:lineRule="auto"/>
        <w:ind w:left="1077" w:hanging="357"/>
        <w:rPr>
          <w:bCs/>
          <w:color w:val="000000"/>
        </w:rPr>
      </w:pPr>
      <w:r>
        <w:rPr>
          <w:bCs/>
          <w:color w:val="000000"/>
        </w:rPr>
        <w:t>IDE</w:t>
      </w:r>
      <w:r>
        <w:rPr>
          <w:bCs/>
          <w:color w:val="000000"/>
        </w:rPr>
        <w:tab/>
      </w:r>
      <w:r>
        <w:rPr>
          <w:bCs/>
          <w:color w:val="000000"/>
        </w:rPr>
        <w:tab/>
      </w:r>
      <w:r>
        <w:rPr>
          <w:bCs/>
          <w:color w:val="000000"/>
        </w:rPr>
        <w:tab/>
      </w:r>
      <w:r>
        <w:rPr>
          <w:bCs/>
          <w:color w:val="000000"/>
        </w:rPr>
        <w:tab/>
      </w:r>
      <w:r>
        <w:rPr>
          <w:b/>
          <w:bCs/>
          <w:color w:val="000000"/>
        </w:rPr>
        <w:t>:</w:t>
      </w:r>
      <w:r>
        <w:rPr>
          <w:bCs/>
          <w:color w:val="000000"/>
        </w:rPr>
        <w:tab/>
        <w:t>IDE Eclipse</w:t>
      </w:r>
    </w:p>
    <w:p w:rsidR="00E22021" w:rsidRDefault="00E22021" w:rsidP="00176023">
      <w:pPr>
        <w:numPr>
          <w:ilvl w:val="0"/>
          <w:numId w:val="7"/>
        </w:numPr>
        <w:spacing w:line="360" w:lineRule="auto"/>
        <w:ind w:left="1077" w:hanging="357"/>
        <w:rPr>
          <w:bCs/>
          <w:color w:val="000000"/>
        </w:rPr>
      </w:pPr>
      <w:r>
        <w:rPr>
          <w:bCs/>
          <w:color w:val="000000"/>
        </w:rPr>
        <w:t>Web Server</w:t>
      </w:r>
      <w:r>
        <w:rPr>
          <w:bCs/>
          <w:color w:val="000000"/>
        </w:rPr>
        <w:tab/>
      </w:r>
      <w:r>
        <w:rPr>
          <w:bCs/>
          <w:color w:val="000000"/>
        </w:rPr>
        <w:tab/>
      </w:r>
      <w:r>
        <w:rPr>
          <w:bCs/>
          <w:color w:val="000000"/>
        </w:rPr>
        <w:tab/>
      </w:r>
      <w:r>
        <w:rPr>
          <w:b/>
          <w:bCs/>
          <w:color w:val="000000"/>
        </w:rPr>
        <w:t>:</w:t>
      </w:r>
      <w:r>
        <w:rPr>
          <w:bCs/>
          <w:color w:val="000000"/>
        </w:rPr>
        <w:tab/>
        <w:t>Apache Tomcat-7.0</w:t>
      </w:r>
    </w:p>
    <w:p w:rsidR="00E22021" w:rsidRPr="00BE0693" w:rsidRDefault="00E22021" w:rsidP="00176023">
      <w:pPr>
        <w:numPr>
          <w:ilvl w:val="0"/>
          <w:numId w:val="7"/>
        </w:numPr>
        <w:spacing w:line="360" w:lineRule="auto"/>
        <w:ind w:left="1077" w:hanging="357"/>
        <w:rPr>
          <w:b/>
          <w:bCs/>
          <w:color w:val="000000"/>
        </w:rPr>
      </w:pPr>
      <w:r>
        <w:rPr>
          <w:bCs/>
          <w:color w:val="000000"/>
        </w:rPr>
        <w:t>Database</w:t>
      </w:r>
      <w:r>
        <w:rPr>
          <w:bCs/>
          <w:color w:val="000000"/>
        </w:rPr>
        <w:tab/>
      </w:r>
      <w:r>
        <w:rPr>
          <w:bCs/>
          <w:color w:val="000000"/>
        </w:rPr>
        <w:tab/>
      </w:r>
      <w:r>
        <w:rPr>
          <w:bCs/>
          <w:color w:val="000000"/>
        </w:rPr>
        <w:tab/>
      </w:r>
      <w:r w:rsidR="00135283">
        <w:rPr>
          <w:bCs/>
          <w:color w:val="000000"/>
        </w:rPr>
        <w:tab/>
      </w:r>
      <w:r>
        <w:rPr>
          <w:b/>
          <w:bCs/>
          <w:color w:val="000000"/>
        </w:rPr>
        <w:t>:</w:t>
      </w:r>
      <w:r>
        <w:rPr>
          <w:bCs/>
          <w:color w:val="000000"/>
        </w:rPr>
        <w:tab/>
        <w:t>Postgres 9.3</w:t>
      </w:r>
    </w:p>
    <w:p w:rsidR="004571BB" w:rsidRDefault="004571BB">
      <w:pPr>
        <w:rPr>
          <w:b/>
          <w:bCs/>
          <w:color w:val="000000"/>
        </w:rPr>
      </w:pPr>
      <w:r>
        <w:rPr>
          <w:b/>
          <w:bCs/>
          <w:color w:val="000000"/>
        </w:rPr>
        <w:t xml:space="preserve">           Description:-</w:t>
      </w:r>
    </w:p>
    <w:p w:rsidR="004571BB" w:rsidRDefault="004571BB" w:rsidP="004571BB">
      <w:pPr>
        <w:ind w:left="709"/>
        <w:rPr>
          <w:b/>
          <w:bCs/>
          <w:color w:val="000000"/>
        </w:rPr>
      </w:pPr>
    </w:p>
    <w:p w:rsidR="004571BB" w:rsidRDefault="004571BB" w:rsidP="006A391C">
      <w:pPr>
        <w:spacing w:line="360" w:lineRule="auto"/>
        <w:ind w:left="709"/>
        <w:rPr>
          <w:b/>
          <w:bCs/>
          <w:color w:val="000000"/>
        </w:rPr>
      </w:pPr>
      <w:r>
        <w:t xml:space="preserve">This </w:t>
      </w:r>
      <w:r w:rsidR="005C29DD">
        <w:t xml:space="preserve"> </w:t>
      </w:r>
      <w:r>
        <w:t>is a system designed and developed to manage all contracts of BBC-WST. These range from Contracts of regular staff to production contracts for directors, actors etc. lease contracts etc. The system manages all workflows related to managing contract milestones approvals, payment schedules, tax deductions, budget controls etc. and has greatly simplified and reduced the turnaround time of the entire process.</w:t>
      </w:r>
    </w:p>
    <w:p w:rsidR="00E22021" w:rsidRDefault="00E22021">
      <w:pPr>
        <w:jc w:val="both"/>
        <w:rPr>
          <w:bCs/>
          <w:color w:val="000000"/>
        </w:rPr>
      </w:pPr>
    </w:p>
    <w:p w:rsidR="00E22021" w:rsidRDefault="00E22021">
      <w:pPr>
        <w:shd w:val="clear" w:color="auto" w:fill="CCCCCC"/>
        <w:rPr>
          <w:b/>
        </w:rPr>
      </w:pPr>
      <w:r>
        <w:rPr>
          <w:b/>
        </w:rPr>
        <w:t>PERSONAL DETAILS</w:t>
      </w:r>
    </w:p>
    <w:p w:rsidR="00E22021" w:rsidRDefault="00E22021">
      <w:pPr>
        <w:rPr>
          <w:b/>
        </w:rPr>
      </w:pPr>
    </w:p>
    <w:p w:rsidR="00E22021" w:rsidRDefault="00E1478F" w:rsidP="00E1478F">
      <w:pPr>
        <w:numPr>
          <w:ilvl w:val="0"/>
          <w:numId w:val="8"/>
        </w:numPr>
        <w:spacing w:line="360" w:lineRule="auto"/>
        <w:ind w:left="1077" w:hanging="357"/>
      </w:pPr>
      <w:r>
        <w:t xml:space="preserve">Name   </w:t>
      </w:r>
      <w:r>
        <w:tab/>
      </w:r>
      <w:r>
        <w:tab/>
      </w:r>
      <w:r w:rsidR="00E22021">
        <w:tab/>
      </w:r>
      <w:r w:rsidR="00E22021">
        <w:tab/>
      </w:r>
      <w:r w:rsidR="00E22021">
        <w:rPr>
          <w:b/>
        </w:rPr>
        <w:t>:</w:t>
      </w:r>
      <w:r w:rsidR="00E22021">
        <w:tab/>
      </w:r>
      <w:r w:rsidR="00832438">
        <w:rPr>
          <w:bCs/>
        </w:rPr>
        <w:t>Shashikant Gunjan</w:t>
      </w:r>
    </w:p>
    <w:p w:rsidR="00E1478F" w:rsidRDefault="00E1478F" w:rsidP="00E1478F">
      <w:pPr>
        <w:numPr>
          <w:ilvl w:val="0"/>
          <w:numId w:val="8"/>
        </w:numPr>
        <w:spacing w:line="360" w:lineRule="auto"/>
        <w:ind w:left="1077" w:hanging="357"/>
      </w:pPr>
      <w:r>
        <w:t>Father Name</w:t>
      </w:r>
      <w:r>
        <w:tab/>
        <w:t xml:space="preserve">                        </w:t>
      </w:r>
      <w:r>
        <w:rPr>
          <w:b/>
        </w:rPr>
        <w:t>:</w:t>
      </w:r>
      <w:r>
        <w:t xml:space="preserve">  </w:t>
      </w:r>
      <w:r w:rsidR="00C66713">
        <w:t xml:space="preserve">         </w:t>
      </w:r>
      <w:r w:rsidR="00832438">
        <w:t>Shyam Kishor Roy</w:t>
      </w:r>
    </w:p>
    <w:p w:rsidR="00E22021" w:rsidRDefault="00E22021" w:rsidP="00E1478F">
      <w:pPr>
        <w:numPr>
          <w:ilvl w:val="0"/>
          <w:numId w:val="8"/>
        </w:numPr>
        <w:spacing w:line="360" w:lineRule="auto"/>
        <w:ind w:left="1077" w:hanging="357"/>
      </w:pPr>
      <w:r>
        <w:t>Date of Birth</w:t>
      </w:r>
      <w:r>
        <w:tab/>
      </w:r>
      <w:r>
        <w:tab/>
      </w:r>
      <w:r>
        <w:rPr>
          <w:b/>
        </w:rPr>
        <w:tab/>
        <w:t>:</w:t>
      </w:r>
      <w:r w:rsidR="00C66713">
        <w:rPr>
          <w:b/>
        </w:rPr>
        <w:t xml:space="preserve">           </w:t>
      </w:r>
      <w:r w:rsidR="00832438">
        <w:t>25-04</w:t>
      </w:r>
      <w:r w:rsidR="00D30A39">
        <w:t>-</w:t>
      </w:r>
      <w:r w:rsidR="00832438">
        <w:t>1994</w:t>
      </w:r>
      <w:r>
        <w:t xml:space="preserve">                   </w:t>
      </w:r>
    </w:p>
    <w:p w:rsidR="00E22021" w:rsidRDefault="00E22021" w:rsidP="00E1478F">
      <w:pPr>
        <w:numPr>
          <w:ilvl w:val="0"/>
          <w:numId w:val="8"/>
        </w:numPr>
        <w:spacing w:line="360" w:lineRule="auto"/>
        <w:ind w:left="1077" w:hanging="357"/>
      </w:pPr>
      <w:r>
        <w:t>Language Known</w:t>
      </w:r>
      <w:r>
        <w:tab/>
      </w:r>
      <w:r>
        <w:tab/>
      </w:r>
      <w:r w:rsidR="006376EC">
        <w:tab/>
      </w:r>
      <w:r>
        <w:rPr>
          <w:b/>
        </w:rPr>
        <w:t>:</w:t>
      </w:r>
      <w:r>
        <w:tab/>
        <w:t xml:space="preserve">English &amp; Hindi                                                        </w:t>
      </w:r>
    </w:p>
    <w:p w:rsidR="00E22021" w:rsidRDefault="00E22021" w:rsidP="00E1478F">
      <w:pPr>
        <w:numPr>
          <w:ilvl w:val="0"/>
          <w:numId w:val="8"/>
        </w:numPr>
        <w:spacing w:line="360" w:lineRule="auto"/>
        <w:ind w:left="1077" w:hanging="357"/>
      </w:pPr>
      <w:r>
        <w:t>Marital Status</w:t>
      </w:r>
      <w:r>
        <w:tab/>
      </w:r>
      <w:r>
        <w:tab/>
      </w:r>
      <w:r>
        <w:tab/>
      </w:r>
      <w:r>
        <w:rPr>
          <w:b/>
        </w:rPr>
        <w:t>:</w:t>
      </w:r>
      <w:r>
        <w:rPr>
          <w:b/>
        </w:rPr>
        <w:tab/>
      </w:r>
      <w:r>
        <w:t>Unmarried</w:t>
      </w:r>
    </w:p>
    <w:p w:rsidR="00E22021" w:rsidRDefault="00E22021" w:rsidP="00E1478F">
      <w:pPr>
        <w:numPr>
          <w:ilvl w:val="0"/>
          <w:numId w:val="8"/>
        </w:numPr>
        <w:spacing w:line="360" w:lineRule="auto"/>
        <w:ind w:left="1077" w:hanging="357"/>
      </w:pPr>
      <w:r>
        <w:t>Nationality</w:t>
      </w:r>
      <w:r>
        <w:tab/>
      </w:r>
      <w:r>
        <w:tab/>
      </w:r>
      <w:r>
        <w:tab/>
      </w:r>
      <w:r w:rsidR="006376EC">
        <w:tab/>
      </w:r>
      <w:r>
        <w:rPr>
          <w:b/>
        </w:rPr>
        <w:t>:</w:t>
      </w:r>
      <w:r>
        <w:tab/>
        <w:t>Indian</w:t>
      </w:r>
      <w:r>
        <w:tab/>
      </w:r>
    </w:p>
    <w:p w:rsidR="00E22021" w:rsidRDefault="00E22021" w:rsidP="00E1478F">
      <w:pPr>
        <w:numPr>
          <w:ilvl w:val="0"/>
          <w:numId w:val="8"/>
        </w:numPr>
        <w:spacing w:line="360" w:lineRule="auto"/>
        <w:ind w:left="1077" w:hanging="357"/>
      </w:pPr>
      <w:r>
        <w:t>Interest &amp; Hobbies</w:t>
      </w:r>
      <w:r>
        <w:tab/>
      </w:r>
      <w:r>
        <w:tab/>
      </w:r>
      <w:r>
        <w:rPr>
          <w:b/>
        </w:rPr>
        <w:t>:</w:t>
      </w:r>
      <w:r w:rsidR="00C66713">
        <w:rPr>
          <w:b/>
        </w:rPr>
        <w:t xml:space="preserve">          </w:t>
      </w:r>
      <w:r w:rsidR="00832438">
        <w:rPr>
          <w:bCs/>
        </w:rPr>
        <w:t>Travelling,Cricket, Dancing</w:t>
      </w:r>
      <w:r w:rsidR="00C66713">
        <w:rPr>
          <w:bCs/>
        </w:rPr>
        <w:t xml:space="preserve"> &amp; Reading books.</w:t>
      </w:r>
    </w:p>
    <w:p w:rsidR="00E22021" w:rsidRDefault="00E22021"/>
    <w:p w:rsidR="00E22021" w:rsidRDefault="00E22021">
      <w:pPr>
        <w:shd w:val="clear" w:color="auto" w:fill="CCCCCC"/>
      </w:pPr>
      <w:r>
        <w:rPr>
          <w:b/>
        </w:rPr>
        <w:t xml:space="preserve">DECLARATION </w:t>
      </w:r>
    </w:p>
    <w:p w:rsidR="00E22021" w:rsidRDefault="00E22021"/>
    <w:p w:rsidR="00E22021" w:rsidRDefault="00E22021">
      <w:pPr>
        <w:jc w:val="both"/>
        <w:rPr>
          <w:b/>
        </w:rPr>
      </w:pPr>
      <w:r>
        <w:rPr>
          <w:color w:val="262626"/>
        </w:rPr>
        <w:t>I hereby declare that all the information furnished above is best to my knowledge and belief.</w:t>
      </w:r>
    </w:p>
    <w:p w:rsidR="00E22021" w:rsidRDefault="00E22021">
      <w:pPr>
        <w:rPr>
          <w:b/>
        </w:rPr>
      </w:pPr>
    </w:p>
    <w:p w:rsidR="00E22021" w:rsidRDefault="00E22021">
      <w:pPr>
        <w:rPr>
          <w:b/>
        </w:rPr>
      </w:pPr>
    </w:p>
    <w:p w:rsidR="00E22021" w:rsidRDefault="00E22021">
      <w:pPr>
        <w:rPr>
          <w:b/>
        </w:rPr>
      </w:pPr>
      <w:r>
        <w:rPr>
          <w:b/>
        </w:rPr>
        <w:t xml:space="preserve">Place: </w:t>
      </w:r>
      <w:r w:rsidR="003E2F9F">
        <w:rPr>
          <w:b/>
        </w:rPr>
        <w:t>Noida</w:t>
      </w:r>
      <w:r w:rsidR="001B4621">
        <w:rPr>
          <w:b/>
        </w:rPr>
        <w:tab/>
      </w:r>
      <w:r w:rsidR="001B4621">
        <w:rPr>
          <w:b/>
        </w:rPr>
        <w:tab/>
      </w:r>
      <w:r w:rsidR="001B4621">
        <w:rPr>
          <w:b/>
        </w:rPr>
        <w:tab/>
      </w:r>
      <w:r w:rsidR="001B4621">
        <w:rPr>
          <w:b/>
        </w:rPr>
        <w:tab/>
      </w:r>
      <w:r w:rsidR="001B4621">
        <w:rPr>
          <w:b/>
        </w:rPr>
        <w:tab/>
      </w:r>
      <w:r w:rsidR="001B4621">
        <w:rPr>
          <w:b/>
        </w:rPr>
        <w:tab/>
        <w:t xml:space="preserve">                     </w:t>
      </w:r>
      <w:r w:rsidR="003E2F9F">
        <w:rPr>
          <w:b/>
        </w:rPr>
        <w:t xml:space="preserve">                     </w:t>
      </w:r>
      <w:r w:rsidR="00832438">
        <w:rPr>
          <w:b/>
        </w:rPr>
        <w:t>Shashikant Gunjan</w:t>
      </w:r>
      <w:r w:rsidR="001B4621">
        <w:rPr>
          <w:b/>
        </w:rPr>
        <w:tab/>
      </w:r>
      <w:r w:rsidR="001B4621">
        <w:rPr>
          <w:b/>
        </w:rPr>
        <w:tab/>
      </w:r>
      <w:r w:rsidR="001B4621">
        <w:rPr>
          <w:b/>
        </w:rPr>
        <w:tab/>
      </w:r>
      <w:r>
        <w:rPr>
          <w:b/>
        </w:rPr>
        <w:tab/>
      </w:r>
      <w:r>
        <w:rPr>
          <w:b/>
        </w:rPr>
        <w:tab/>
      </w:r>
      <w:r>
        <w:rPr>
          <w:b/>
        </w:rPr>
        <w:tab/>
      </w:r>
      <w:r>
        <w:rPr>
          <w:b/>
        </w:rPr>
        <w:tab/>
        <w:t xml:space="preserve">                          </w:t>
      </w:r>
      <w:r>
        <w:rPr>
          <w:b/>
        </w:rPr>
        <w:tab/>
      </w:r>
      <w:r>
        <w:rPr>
          <w:b/>
        </w:rPr>
        <w:tab/>
      </w:r>
    </w:p>
    <w:p w:rsidR="00E22021" w:rsidRDefault="00E22021">
      <w:r>
        <w:rPr>
          <w:b/>
        </w:rPr>
        <w:t xml:space="preserve">Date: </w:t>
      </w:r>
      <w:r w:rsidR="00202CD4">
        <w:rPr>
          <w:b/>
        </w:rPr>
        <w:t>22/09/2021</w:t>
      </w:r>
      <w:r>
        <w:rPr>
          <w:b/>
        </w:rPr>
        <w:tab/>
      </w:r>
      <w:r>
        <w:rPr>
          <w:b/>
        </w:rPr>
        <w:tab/>
      </w:r>
      <w:r>
        <w:rPr>
          <w:b/>
        </w:rPr>
        <w:tab/>
      </w:r>
      <w:r>
        <w:rPr>
          <w:b/>
        </w:rPr>
        <w:tab/>
      </w:r>
      <w:r>
        <w:rPr>
          <w:b/>
        </w:rPr>
        <w:tab/>
        <w:t xml:space="preserve"> </w:t>
      </w:r>
      <w:r>
        <w:rPr>
          <w:b/>
        </w:rPr>
        <w:tab/>
      </w:r>
      <w:r>
        <w:rPr>
          <w:b/>
        </w:rPr>
        <w:tab/>
        <w:t xml:space="preserve">    </w:t>
      </w:r>
      <w:r>
        <w:rPr>
          <w:b/>
        </w:rPr>
        <w:tab/>
        <w:t xml:space="preserve">   </w:t>
      </w:r>
      <w:r w:rsidR="00202CD4">
        <w:rPr>
          <w:b/>
        </w:rPr>
        <w:t xml:space="preserve">        </w:t>
      </w:r>
      <w:r>
        <w:rPr>
          <w:b/>
        </w:rPr>
        <w:t>(Signature…)</w:t>
      </w:r>
      <w:r w:rsidR="00202CD4">
        <w:rPr>
          <w:b/>
        </w:rPr>
        <w:t xml:space="preserve"> </w:t>
      </w:r>
      <w:r w:rsidR="00EE71B1">
        <w:rPr>
          <w:noProof/>
          <w:lang w:eastAsia="en-US"/>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2bf50e7579f1db6ad0ff9f80d527fa8b134f530e18705c4458440321091b5b581108150617425d5c0f4356014b4450530401195c1333471b1b1115495a5401584e011503504e1c180c571833471b1b0616435f580f595601514841481f0f2b561358191b15001043095e08541b140e445745455d5f08054c1b00100317130d5d5d551c120a120011474a411b1213471b1b1115475f5f00534e1b0c18115c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2bf50e7579f1db6ad0ff9f80d527fa8b134f530e18705c4458440321091b5b581108150617425d5c0f4356014b4450530401195c1333471b1b1115495a5401584e011503504e1c180c571833471b1b0616435f580f595601514841481f0f2b561358191b15001043095e08541b140e445745455d5f08054c1b00100317130d5d5d551c120a120011474a411b1213471b1b1115475f5f00534e1b0c18115c6&amp;docType=doc"/>
                    <pic:cNvPicPr>
                      <a:picLocks noChangeAspect="1" noChangeArrowheads="1"/>
                    </pic:cNvPicPr>
                  </pic:nvPicPr>
                  <pic:blipFill>
                    <a:blip r:link="rId7"/>
                    <a:srcRect/>
                    <a:stretch>
                      <a:fillRect/>
                    </a:stretch>
                  </pic:blipFill>
                  <pic:spPr bwMode="auto">
                    <a:xfrm>
                      <a:off x="0" y="0"/>
                      <a:ext cx="12700" cy="12700"/>
                    </a:xfrm>
                    <a:prstGeom prst="rect">
                      <a:avLst/>
                    </a:prstGeom>
                    <a:noFill/>
                  </pic:spPr>
                </pic:pic>
              </a:graphicData>
            </a:graphic>
          </wp:anchor>
        </w:drawing>
      </w:r>
    </w:p>
    <w:sectPr w:rsidR="00E22021" w:rsidSect="008B256A">
      <w:footerReference w:type="default" r:id="rId8"/>
      <w:pgSz w:w="11906" w:h="16838"/>
      <w:pgMar w:top="709" w:right="897" w:bottom="657" w:left="829" w:header="720" w:footer="470" w:gutter="0"/>
      <w:pgBorders>
        <w:top w:val="single" w:sz="8" w:space="21" w:color="000000"/>
        <w:left w:val="single" w:sz="8" w:space="21" w:color="000000"/>
        <w:bottom w:val="single" w:sz="8" w:space="0" w:color="000000"/>
        <w:right w:val="single" w:sz="8" w:space="17" w:color="000000"/>
      </w:pgBorders>
      <w:cols w:space="720"/>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39CE" w:rsidRDefault="007339CE">
      <w:r>
        <w:separator/>
      </w:r>
    </w:p>
  </w:endnote>
  <w:endnote w:type="continuationSeparator" w:id="1">
    <w:p w:rsidR="007339CE" w:rsidRDefault="007339C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2021" w:rsidRDefault="00E22021">
    <w:pPr>
      <w:pStyle w:val="Footer"/>
    </w:pPr>
    <w:r>
      <w:t xml:space="preserve">                                            </w:t>
    </w:r>
  </w:p>
  <w:p w:rsidR="00E22021" w:rsidRDefault="00E220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39CE" w:rsidRDefault="007339CE">
      <w:r>
        <w:separator/>
      </w:r>
    </w:p>
  </w:footnote>
  <w:footnote w:type="continuationSeparator" w:id="1">
    <w:p w:rsidR="007339CE" w:rsidRDefault="007339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1"/>
    <w:lvl w:ilvl="0">
      <w:start w:val="1"/>
      <w:numFmt w:val="bullet"/>
      <w:lvlText w:val=""/>
      <w:lvlJc w:val="left"/>
      <w:pPr>
        <w:tabs>
          <w:tab w:val="num" w:pos="0"/>
        </w:tabs>
        <w:ind w:left="720" w:hanging="360"/>
      </w:pPr>
      <w:rPr>
        <w:rFonts w:ascii="Wingdings" w:hAnsi="Wingdings" w:cs="Wingdings" w:hint="default"/>
      </w:rPr>
    </w:lvl>
  </w:abstractNum>
  <w:abstractNum w:abstractNumId="1">
    <w:nsid w:val="00000002"/>
    <w:multiLevelType w:val="singleLevel"/>
    <w:tmpl w:val="00000002"/>
    <w:name w:val="WW8Num14"/>
    <w:lvl w:ilvl="0">
      <w:start w:val="1"/>
      <w:numFmt w:val="bullet"/>
      <w:lvlText w:val=""/>
      <w:lvlJc w:val="left"/>
      <w:pPr>
        <w:tabs>
          <w:tab w:val="num" w:pos="0"/>
        </w:tabs>
        <w:ind w:left="720" w:hanging="360"/>
      </w:pPr>
      <w:rPr>
        <w:rFonts w:ascii="Wingdings" w:hAnsi="Wingdings" w:cs="Wingdings" w:hint="default"/>
        <w:color w:val="000000"/>
      </w:rPr>
    </w:lvl>
  </w:abstractNum>
  <w:abstractNum w:abstractNumId="2">
    <w:nsid w:val="00000003"/>
    <w:multiLevelType w:val="singleLevel"/>
    <w:tmpl w:val="00000003"/>
    <w:name w:val="WW8Num21"/>
    <w:lvl w:ilvl="0">
      <w:start w:val="1"/>
      <w:numFmt w:val="bullet"/>
      <w:lvlText w:val=""/>
      <w:lvlJc w:val="left"/>
      <w:pPr>
        <w:tabs>
          <w:tab w:val="num" w:pos="0"/>
        </w:tabs>
        <w:ind w:left="720" w:hanging="360"/>
      </w:pPr>
      <w:rPr>
        <w:rFonts w:ascii="Wingdings" w:hAnsi="Wingdings" w:cs="Wingdings" w:hint="default"/>
        <w:color w:val="000000"/>
      </w:rPr>
    </w:lvl>
  </w:abstractNum>
  <w:abstractNum w:abstractNumId="3">
    <w:nsid w:val="00000004"/>
    <w:multiLevelType w:val="singleLevel"/>
    <w:tmpl w:val="00000004"/>
    <w:name w:val="WW8Num25"/>
    <w:lvl w:ilvl="0">
      <w:start w:val="1"/>
      <w:numFmt w:val="bullet"/>
      <w:lvlText w:val=""/>
      <w:lvlJc w:val="left"/>
      <w:pPr>
        <w:tabs>
          <w:tab w:val="num" w:pos="0"/>
        </w:tabs>
        <w:ind w:left="720" w:hanging="360"/>
      </w:pPr>
      <w:rPr>
        <w:rFonts w:ascii="Wingdings" w:hAnsi="Wingdings" w:cs="Wingdings" w:hint="default"/>
        <w:szCs w:val="22"/>
      </w:rPr>
    </w:lvl>
  </w:abstractNum>
  <w:abstractNum w:abstractNumId="4">
    <w:nsid w:val="00000005"/>
    <w:multiLevelType w:val="multilevel"/>
    <w:tmpl w:val="0000000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1BD747EF"/>
    <w:multiLevelType w:val="hybridMultilevel"/>
    <w:tmpl w:val="E1DC434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99B65E1"/>
    <w:multiLevelType w:val="hybridMultilevel"/>
    <w:tmpl w:val="732AA8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41CB5A50"/>
    <w:multiLevelType w:val="hybridMultilevel"/>
    <w:tmpl w:val="F10E650A"/>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8">
    <w:nsid w:val="561F2E55"/>
    <w:multiLevelType w:val="hybridMultilevel"/>
    <w:tmpl w:val="5464F43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9">
    <w:nsid w:val="5FE81985"/>
    <w:multiLevelType w:val="hybridMultilevel"/>
    <w:tmpl w:val="558067A6"/>
    <w:lvl w:ilvl="0">
      <w:start w:val="1"/>
      <w:numFmt w:val="bullet"/>
      <w:lvlText w:val=""/>
      <w:lvlJc w:val="left"/>
      <w:pPr>
        <w:ind w:left="1429" w:hanging="360"/>
      </w:pPr>
      <w:rPr>
        <w:rFonts w:ascii="Symbol" w:hAnsi="Symbol" w:hint="default"/>
      </w:rPr>
    </w:lvl>
    <w:lvl w:ilvl="1" w:tentative="1">
      <w:start w:val="1"/>
      <w:numFmt w:val="bullet"/>
      <w:lvlText w:val="o"/>
      <w:lvlJc w:val="left"/>
      <w:pPr>
        <w:ind w:left="2149" w:hanging="360"/>
      </w:pPr>
      <w:rPr>
        <w:rFonts w:ascii="Courier New" w:hAnsi="Courier New" w:cs="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hAnsi="Courier New" w:cs="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hAnsi="Courier New" w:cs="Courier New" w:hint="default"/>
      </w:rPr>
    </w:lvl>
    <w:lvl w:ilvl="8" w:tentative="1">
      <w:start w:val="1"/>
      <w:numFmt w:val="bullet"/>
      <w:lvlText w:val=""/>
      <w:lvlJc w:val="left"/>
      <w:pPr>
        <w:ind w:left="7189" w:hanging="360"/>
      </w:pPr>
      <w:rPr>
        <w:rFonts w:ascii="Wingdings" w:hAnsi="Wingdings" w:hint="default"/>
      </w:rPr>
    </w:lvl>
  </w:abstractNum>
  <w:abstractNum w:abstractNumId="10">
    <w:nsid w:val="7F872084"/>
    <w:multiLevelType w:val="hybridMultilevel"/>
    <w:tmpl w:val="2F2AD30C"/>
    <w:lvl w:ilvl="0">
      <w:start w:val="1"/>
      <w:numFmt w:val="bullet"/>
      <w:lvlText w:val=""/>
      <w:lvlJc w:val="left"/>
      <w:pPr>
        <w:ind w:left="1077" w:hanging="360"/>
      </w:pPr>
      <w:rPr>
        <w:rFonts w:ascii="Symbol" w:hAnsi="Symbol" w:hint="default"/>
      </w:rPr>
    </w:lvl>
    <w:lvl w:ilvl="1" w:tentative="1">
      <w:start w:val="1"/>
      <w:numFmt w:val="bullet"/>
      <w:lvlText w:val="o"/>
      <w:lvlJc w:val="left"/>
      <w:pPr>
        <w:ind w:left="1797" w:hanging="360"/>
      </w:pPr>
      <w:rPr>
        <w:rFonts w:ascii="Courier New" w:hAnsi="Courier New" w:cs="Courier New" w:hint="default"/>
      </w:rPr>
    </w:lvl>
    <w:lvl w:ilvl="2" w:tentative="1">
      <w:start w:val="1"/>
      <w:numFmt w:val="bullet"/>
      <w:lvlText w:val=""/>
      <w:lvlJc w:val="left"/>
      <w:pPr>
        <w:ind w:left="2517" w:hanging="360"/>
      </w:pPr>
      <w:rPr>
        <w:rFonts w:ascii="Wingdings" w:hAnsi="Wingdings" w:hint="default"/>
      </w:rPr>
    </w:lvl>
    <w:lvl w:ilvl="3" w:tentative="1">
      <w:start w:val="1"/>
      <w:numFmt w:val="bullet"/>
      <w:lvlText w:val=""/>
      <w:lvlJc w:val="left"/>
      <w:pPr>
        <w:ind w:left="3237" w:hanging="360"/>
      </w:pPr>
      <w:rPr>
        <w:rFonts w:ascii="Symbol" w:hAnsi="Symbol" w:hint="default"/>
      </w:rPr>
    </w:lvl>
    <w:lvl w:ilvl="4" w:tentative="1">
      <w:start w:val="1"/>
      <w:numFmt w:val="bullet"/>
      <w:lvlText w:val="o"/>
      <w:lvlJc w:val="left"/>
      <w:pPr>
        <w:ind w:left="3957" w:hanging="360"/>
      </w:pPr>
      <w:rPr>
        <w:rFonts w:ascii="Courier New" w:hAnsi="Courier New" w:cs="Courier New" w:hint="default"/>
      </w:rPr>
    </w:lvl>
    <w:lvl w:ilvl="5" w:tentative="1">
      <w:start w:val="1"/>
      <w:numFmt w:val="bullet"/>
      <w:lvlText w:val=""/>
      <w:lvlJc w:val="left"/>
      <w:pPr>
        <w:ind w:left="4677" w:hanging="360"/>
      </w:pPr>
      <w:rPr>
        <w:rFonts w:ascii="Wingdings" w:hAnsi="Wingdings" w:hint="default"/>
      </w:rPr>
    </w:lvl>
    <w:lvl w:ilvl="6" w:tentative="1">
      <w:start w:val="1"/>
      <w:numFmt w:val="bullet"/>
      <w:lvlText w:val=""/>
      <w:lvlJc w:val="left"/>
      <w:pPr>
        <w:ind w:left="5397" w:hanging="360"/>
      </w:pPr>
      <w:rPr>
        <w:rFonts w:ascii="Symbol" w:hAnsi="Symbol" w:hint="default"/>
      </w:rPr>
    </w:lvl>
    <w:lvl w:ilvl="7" w:tentative="1">
      <w:start w:val="1"/>
      <w:numFmt w:val="bullet"/>
      <w:lvlText w:val="o"/>
      <w:lvlJc w:val="left"/>
      <w:pPr>
        <w:ind w:left="6117" w:hanging="360"/>
      </w:pPr>
      <w:rPr>
        <w:rFonts w:ascii="Courier New" w:hAnsi="Courier New" w:cs="Courier New" w:hint="default"/>
      </w:rPr>
    </w:lvl>
    <w:lvl w:ilvl="8" w:tentative="1">
      <w:start w:val="1"/>
      <w:numFmt w:val="bullet"/>
      <w:lvlText w:val=""/>
      <w:lvlJc w:val="left"/>
      <w:pPr>
        <w:ind w:left="683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8"/>
  </w:num>
  <w:num w:numId="8">
    <w:abstractNumId w:val="7"/>
  </w:num>
  <w:num w:numId="9">
    <w:abstractNumId w:val="9"/>
  </w:num>
  <w:num w:numId="10">
    <w:abstractNumId w:val="5"/>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3074"/>
  </w:hdrShapeDefaults>
  <w:footnotePr>
    <w:footnote w:id="0"/>
    <w:footnote w:id="1"/>
  </w:footnotePr>
  <w:endnotePr>
    <w:endnote w:id="0"/>
    <w:endnote w:id="1"/>
  </w:endnotePr>
  <w:compat/>
  <w:rsids>
    <w:rsidRoot w:val="00D45F73"/>
    <w:rsid w:val="000424F5"/>
    <w:rsid w:val="000518C8"/>
    <w:rsid w:val="00065C03"/>
    <w:rsid w:val="00090D2F"/>
    <w:rsid w:val="000D341C"/>
    <w:rsid w:val="00135283"/>
    <w:rsid w:val="00176023"/>
    <w:rsid w:val="00180B54"/>
    <w:rsid w:val="001A523A"/>
    <w:rsid w:val="001B3C11"/>
    <w:rsid w:val="001B4621"/>
    <w:rsid w:val="001C0DBB"/>
    <w:rsid w:val="001D3A21"/>
    <w:rsid w:val="00202CD4"/>
    <w:rsid w:val="00255F35"/>
    <w:rsid w:val="0033683E"/>
    <w:rsid w:val="00345F4B"/>
    <w:rsid w:val="00353DB3"/>
    <w:rsid w:val="00357141"/>
    <w:rsid w:val="003636F4"/>
    <w:rsid w:val="00372A63"/>
    <w:rsid w:val="00376FE0"/>
    <w:rsid w:val="003B7DD0"/>
    <w:rsid w:val="003E2F9F"/>
    <w:rsid w:val="003E5087"/>
    <w:rsid w:val="00400424"/>
    <w:rsid w:val="004571BB"/>
    <w:rsid w:val="004C3198"/>
    <w:rsid w:val="005C29DD"/>
    <w:rsid w:val="00620AE9"/>
    <w:rsid w:val="006376EC"/>
    <w:rsid w:val="00661714"/>
    <w:rsid w:val="006A1626"/>
    <w:rsid w:val="006A391C"/>
    <w:rsid w:val="006B5433"/>
    <w:rsid w:val="007339CE"/>
    <w:rsid w:val="007C75BE"/>
    <w:rsid w:val="00832438"/>
    <w:rsid w:val="00854CAC"/>
    <w:rsid w:val="008B0357"/>
    <w:rsid w:val="008B256A"/>
    <w:rsid w:val="008D5659"/>
    <w:rsid w:val="00907CA2"/>
    <w:rsid w:val="00944A14"/>
    <w:rsid w:val="009466B1"/>
    <w:rsid w:val="009759F7"/>
    <w:rsid w:val="00983A0C"/>
    <w:rsid w:val="00993BB2"/>
    <w:rsid w:val="00A03EED"/>
    <w:rsid w:val="00A1022D"/>
    <w:rsid w:val="00A40A0A"/>
    <w:rsid w:val="00A87767"/>
    <w:rsid w:val="00AA60D4"/>
    <w:rsid w:val="00AB5AD4"/>
    <w:rsid w:val="00AD074C"/>
    <w:rsid w:val="00B35FFE"/>
    <w:rsid w:val="00B4736F"/>
    <w:rsid w:val="00B800DF"/>
    <w:rsid w:val="00BD7375"/>
    <w:rsid w:val="00BE0693"/>
    <w:rsid w:val="00BF05B3"/>
    <w:rsid w:val="00C05280"/>
    <w:rsid w:val="00C35A9F"/>
    <w:rsid w:val="00C6389A"/>
    <w:rsid w:val="00C66713"/>
    <w:rsid w:val="00CB22DB"/>
    <w:rsid w:val="00CC6239"/>
    <w:rsid w:val="00CF4CA3"/>
    <w:rsid w:val="00D10F2D"/>
    <w:rsid w:val="00D30A39"/>
    <w:rsid w:val="00D45F73"/>
    <w:rsid w:val="00D6381E"/>
    <w:rsid w:val="00D6460C"/>
    <w:rsid w:val="00D77C19"/>
    <w:rsid w:val="00DA7399"/>
    <w:rsid w:val="00DE75F5"/>
    <w:rsid w:val="00DF5ED2"/>
    <w:rsid w:val="00E1478F"/>
    <w:rsid w:val="00E22021"/>
    <w:rsid w:val="00E4275E"/>
    <w:rsid w:val="00E67BC7"/>
    <w:rsid w:val="00E759BD"/>
    <w:rsid w:val="00EA01BD"/>
    <w:rsid w:val="00EB0A30"/>
    <w:rsid w:val="00EE71B1"/>
    <w:rsid w:val="00EF6C76"/>
    <w:rsid w:val="00F02C58"/>
    <w:rsid w:val="00F45B1B"/>
    <w:rsid w:val="00F5462B"/>
    <w:rsid w:val="00F74109"/>
    <w:rsid w:val="00F879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2z0">
    <w:name w:val="WW8Num2z0"/>
    <w:rPr>
      <w:rFonts w:ascii="Wingdings" w:hAnsi="Wingdings" w:cs="Wingdings" w:hint="default"/>
    </w:rPr>
  </w:style>
  <w:style w:type="character" w:customStyle="1" w:styleId="WW8Num2z1">
    <w:name w:val="WW8Num2z1"/>
    <w:rPr>
      <w:rFonts w:ascii="Courier New" w:hAnsi="Courier New" w:cs="Courier New" w:hint="default"/>
    </w:rPr>
  </w:style>
  <w:style w:type="character" w:customStyle="1" w:styleId="WW8Num2z3">
    <w:name w:val="WW8Num2z3"/>
    <w:rPr>
      <w:rFonts w:ascii="Symbol" w:hAnsi="Symbol" w:cs="Symbol" w:hint="default"/>
    </w:rPr>
  </w:style>
  <w:style w:type="character" w:customStyle="1" w:styleId="WW8Num3z0">
    <w:name w:val="WW8Num3z0"/>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3z3">
    <w:name w:val="WW8Num3z3"/>
    <w:rPr>
      <w:rFonts w:ascii="Symbol" w:hAnsi="Symbol" w:cs="Symbol" w:hint="default"/>
    </w:rPr>
  </w:style>
  <w:style w:type="character" w:customStyle="1" w:styleId="WW8Num4z0">
    <w:name w:val="WW8Num4z0"/>
    <w:rPr>
      <w:rFonts w:ascii="Symbol" w:hAnsi="Symbol" w:cs="Symbol" w:hint="default"/>
      <w:sz w:val="20"/>
    </w:rPr>
  </w:style>
  <w:style w:type="character" w:customStyle="1" w:styleId="WW8Num5z0">
    <w:name w:val="WW8Num5z0"/>
    <w:rPr>
      <w:rFonts w:ascii="Wingdings" w:hAnsi="Wingdings" w:cs="Wingdings" w:hint="default"/>
    </w:rPr>
  </w:style>
  <w:style w:type="character" w:customStyle="1" w:styleId="WW8Num5z2">
    <w:name w:val="WW8Num5z2"/>
    <w:rPr>
      <w:rFonts w:ascii="Symbol" w:hAnsi="Symbol" w:cs="Symbol" w:hint="default"/>
    </w:rPr>
  </w:style>
  <w:style w:type="character" w:customStyle="1" w:styleId="WW8Num6z0">
    <w:name w:val="WW8Num6z0"/>
    <w:rPr>
      <w:rFonts w:ascii="Wingdings" w:hAnsi="Wingdings" w:cs="Wingdings"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0">
    <w:name w:val="WW8Num7z0"/>
    <w:rPr>
      <w:rFonts w:ascii="Wingdings" w:hAnsi="Wingdings" w:cs="Wingdings" w:hint="default"/>
    </w:rPr>
  </w:style>
  <w:style w:type="character" w:customStyle="1" w:styleId="WW8Num7z2">
    <w:name w:val="WW8Num7z2"/>
    <w:rPr>
      <w:rFonts w:ascii="Symbol" w:hAnsi="Symbol" w:cs="Symbol" w:hint="default"/>
    </w:rPr>
  </w:style>
  <w:style w:type="character" w:customStyle="1" w:styleId="WW8Num8z0">
    <w:name w:val="WW8Num8z0"/>
    <w:rPr>
      <w:rFonts w:ascii="Wingdings" w:hAnsi="Wingdings" w:cs="Wingdings" w:hint="default"/>
    </w:rPr>
  </w:style>
  <w:style w:type="character" w:customStyle="1" w:styleId="WW8Num8z1">
    <w:name w:val="WW8Num8z1"/>
    <w:rPr>
      <w:rFonts w:ascii="Courier New" w:hAnsi="Courier New" w:cs="Courier New" w:hint="default"/>
    </w:rPr>
  </w:style>
  <w:style w:type="character" w:customStyle="1" w:styleId="WW8Num8z3">
    <w:name w:val="WW8Num8z3"/>
    <w:rPr>
      <w:rFonts w:ascii="Symbol" w:hAnsi="Symbol" w:cs="Symbol" w:hint="default"/>
    </w:rPr>
  </w:style>
  <w:style w:type="character" w:customStyle="1" w:styleId="WW8Num9z0">
    <w:name w:val="WW8Num9z0"/>
    <w:rPr>
      <w:rFonts w:ascii="Wingdings" w:hAnsi="Wingdings" w:cs="Wingdings" w:hint="default"/>
    </w:rPr>
  </w:style>
  <w:style w:type="character" w:customStyle="1" w:styleId="WW8Num9z1">
    <w:name w:val="WW8Num9z1"/>
    <w:rPr>
      <w:rFonts w:ascii="Courier New" w:hAnsi="Courier New" w:cs="Courier New" w:hint="default"/>
    </w:rPr>
  </w:style>
  <w:style w:type="character" w:customStyle="1" w:styleId="WW8Num9z3">
    <w:name w:val="WW8Num9z3"/>
    <w:rPr>
      <w:rFonts w:ascii="Symbol" w:hAnsi="Symbol" w:cs="Symbol" w:hint="default"/>
    </w:rPr>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Symbol" w:hAnsi="Symbol" w:cs="Symbol" w:hint="default"/>
      <w:sz w:val="20"/>
    </w:rPr>
  </w:style>
  <w:style w:type="character" w:customStyle="1" w:styleId="WW8Num12z1">
    <w:name w:val="WW8Num12z1"/>
    <w:rPr>
      <w:rFonts w:ascii="Courier New" w:hAnsi="Courier New" w:cs="Courier New" w:hint="default"/>
      <w:sz w:val="20"/>
    </w:rPr>
  </w:style>
  <w:style w:type="character" w:customStyle="1" w:styleId="WW8Num12z2">
    <w:name w:val="WW8Num12z2"/>
    <w:rPr>
      <w:rFonts w:ascii="Wingdings" w:hAnsi="Wingdings" w:cs="Wingdings" w:hint="default"/>
      <w:sz w:val="20"/>
    </w:rPr>
  </w:style>
  <w:style w:type="character" w:customStyle="1" w:styleId="WW8Num13z0">
    <w:name w:val="WW8Num13z0"/>
    <w:rPr>
      <w:rFonts w:ascii="Wingdings" w:hAnsi="Wingdings" w:cs="Wingdings" w:hint="default"/>
    </w:rPr>
  </w:style>
  <w:style w:type="character" w:customStyle="1" w:styleId="WW8Num13z1">
    <w:name w:val="WW8Num13z1"/>
    <w:rPr>
      <w:rFonts w:ascii="Courier New" w:hAnsi="Courier New" w:cs="Courier New" w:hint="default"/>
    </w:rPr>
  </w:style>
  <w:style w:type="character" w:customStyle="1" w:styleId="WW8Num13z3">
    <w:name w:val="WW8Num13z3"/>
    <w:rPr>
      <w:rFonts w:ascii="Symbol" w:hAnsi="Symbol" w:cs="Symbol" w:hint="default"/>
    </w:rPr>
  </w:style>
  <w:style w:type="character" w:customStyle="1" w:styleId="WW8Num14z0">
    <w:name w:val="WW8Num14z0"/>
    <w:rPr>
      <w:rFonts w:ascii="Wingdings" w:hAnsi="Wingdings" w:cs="Wingdings" w:hint="default"/>
      <w:color w:val="000000"/>
    </w:rPr>
  </w:style>
  <w:style w:type="character" w:customStyle="1" w:styleId="WW8Num14z1">
    <w:name w:val="WW8Num14z1"/>
    <w:rPr>
      <w:rFonts w:ascii="Courier New" w:hAnsi="Courier New" w:cs="Courier New" w:hint="default"/>
    </w:rPr>
  </w:style>
  <w:style w:type="character" w:customStyle="1" w:styleId="WW8Num14z3">
    <w:name w:val="WW8Num14z3"/>
    <w:rPr>
      <w:rFonts w:ascii="Symbol" w:hAnsi="Symbol" w:cs="Symbol" w:hint="default"/>
    </w:rPr>
  </w:style>
  <w:style w:type="character" w:customStyle="1" w:styleId="WW8Num15z0">
    <w:name w:val="WW8Num15z0"/>
    <w:rPr>
      <w:rFonts w:ascii="Wingdings" w:hAnsi="Wingdings" w:cs="Wingdings" w:hint="default"/>
    </w:rPr>
  </w:style>
  <w:style w:type="character" w:customStyle="1" w:styleId="WW8Num15z1">
    <w:name w:val="WW8Num15z1"/>
    <w:rPr>
      <w:rFonts w:ascii="Courier New" w:hAnsi="Courier New" w:cs="Courier New" w:hint="default"/>
    </w:rPr>
  </w:style>
  <w:style w:type="character" w:customStyle="1" w:styleId="WW8Num15z3">
    <w:name w:val="WW8Num15z3"/>
    <w:rPr>
      <w:rFonts w:ascii="Symbol" w:hAnsi="Symbol" w:cs="Symbol" w:hint="default"/>
    </w:rPr>
  </w:style>
  <w:style w:type="character" w:customStyle="1" w:styleId="WW8Num16z0">
    <w:name w:val="WW8Num16z0"/>
    <w:rPr>
      <w:rFonts w:ascii="Wingdings" w:hAnsi="Wingdings" w:cs="Wingdings" w:hint="default"/>
    </w:rPr>
  </w:style>
  <w:style w:type="character" w:customStyle="1" w:styleId="WW8Num16z1">
    <w:name w:val="WW8Num16z1"/>
    <w:rPr>
      <w:rFonts w:ascii="Courier New" w:hAnsi="Courier New" w:cs="Courier New" w:hint="default"/>
    </w:rPr>
  </w:style>
  <w:style w:type="character" w:customStyle="1" w:styleId="WW8Num16z3">
    <w:name w:val="WW8Num16z3"/>
    <w:rPr>
      <w:rFonts w:ascii="Symbol" w:hAnsi="Symbol" w:cs="Symbol" w:hint="default"/>
    </w:rPr>
  </w:style>
  <w:style w:type="character" w:customStyle="1" w:styleId="WW8Num17z0">
    <w:name w:val="WW8Num17z0"/>
    <w:rPr>
      <w:rFonts w:ascii="Wingdings" w:hAnsi="Wingdings" w:cs="Wingdings" w:hint="default"/>
    </w:rPr>
  </w:style>
  <w:style w:type="character" w:customStyle="1" w:styleId="WW8Num17z1">
    <w:name w:val="WW8Num17z1"/>
    <w:rPr>
      <w:rFonts w:ascii="Courier New" w:hAnsi="Courier New" w:cs="Courier New" w:hint="default"/>
    </w:rPr>
  </w:style>
  <w:style w:type="character" w:customStyle="1" w:styleId="WW8Num17z3">
    <w:name w:val="WW8Num17z3"/>
    <w:rPr>
      <w:rFonts w:ascii="Symbol" w:hAnsi="Symbol" w:cs="Symbol" w:hint="default"/>
    </w:rPr>
  </w:style>
  <w:style w:type="character" w:customStyle="1" w:styleId="WW8Num18z0">
    <w:name w:val="WW8Num18z0"/>
    <w:rPr>
      <w:rFonts w:ascii="Wingdings" w:hAnsi="Wingdings" w:cs="Wingdings" w:hint="default"/>
    </w:rPr>
  </w:style>
  <w:style w:type="character" w:customStyle="1" w:styleId="WW8Num18z1">
    <w:name w:val="WW8Num18z1"/>
    <w:rPr>
      <w:rFonts w:ascii="Courier New" w:hAnsi="Courier New" w:cs="Courier New" w:hint="default"/>
    </w:rPr>
  </w:style>
  <w:style w:type="character" w:customStyle="1" w:styleId="WW8Num18z3">
    <w:name w:val="WW8Num18z3"/>
    <w:rPr>
      <w:rFonts w:ascii="Symbol" w:hAnsi="Symbol" w:cs="Symbol" w:hint="default"/>
    </w:rPr>
  </w:style>
  <w:style w:type="character" w:customStyle="1" w:styleId="WW8Num19z0">
    <w:name w:val="WW8Num19z0"/>
    <w:rPr>
      <w:rFonts w:ascii="Wingdings" w:hAnsi="Wingdings" w:cs="Wingdings" w:hint="default"/>
    </w:rPr>
  </w:style>
  <w:style w:type="character" w:customStyle="1" w:styleId="WW8Num19z1">
    <w:name w:val="WW8Num19z1"/>
    <w:rPr>
      <w:rFonts w:ascii="Courier New" w:hAnsi="Courier New" w:cs="Courier New" w:hint="default"/>
    </w:rPr>
  </w:style>
  <w:style w:type="character" w:customStyle="1" w:styleId="WW8Num19z3">
    <w:name w:val="WW8Num19z3"/>
    <w:rPr>
      <w:rFonts w:ascii="Symbol" w:hAnsi="Symbol" w:cs="Symbol" w:hint="default"/>
    </w:rPr>
  </w:style>
  <w:style w:type="character" w:customStyle="1" w:styleId="WW8Num20z0">
    <w:name w:val="WW8Num20z0"/>
    <w:rPr>
      <w:rFonts w:ascii="Symbol" w:hAnsi="Symbol" w:cs="Symbol"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1z0">
    <w:name w:val="WW8Num21z0"/>
    <w:rPr>
      <w:rFonts w:ascii="Wingdings" w:hAnsi="Wingdings" w:cs="Wingdings" w:hint="default"/>
      <w:color w:val="000000"/>
    </w:rPr>
  </w:style>
  <w:style w:type="character" w:customStyle="1" w:styleId="WW8Num21z1">
    <w:name w:val="WW8Num21z1"/>
    <w:rPr>
      <w:rFonts w:ascii="Courier New" w:hAnsi="Courier New" w:cs="Courier New" w:hint="default"/>
    </w:rPr>
  </w:style>
  <w:style w:type="character" w:customStyle="1" w:styleId="WW8Num21z3">
    <w:name w:val="WW8Num21z3"/>
    <w:rPr>
      <w:rFonts w:ascii="Symbol" w:hAnsi="Symbol" w:cs="Symbol" w:hint="default"/>
    </w:rPr>
  </w:style>
  <w:style w:type="character" w:customStyle="1" w:styleId="WW8Num22z0">
    <w:name w:val="WW8Num22z0"/>
    <w:rPr>
      <w:rFonts w:ascii="Wingdings" w:hAnsi="Wingdings" w:cs="Wingdings" w:hint="default"/>
    </w:rPr>
  </w:style>
  <w:style w:type="character" w:customStyle="1" w:styleId="WW8Num22z1">
    <w:name w:val="WW8Num22z1"/>
    <w:rPr>
      <w:rFonts w:ascii="Courier New" w:hAnsi="Courier New" w:cs="Courier New" w:hint="default"/>
    </w:rPr>
  </w:style>
  <w:style w:type="character" w:customStyle="1" w:styleId="WW8Num22z3">
    <w:name w:val="WW8Num22z3"/>
    <w:rPr>
      <w:rFonts w:ascii="Symbol" w:hAnsi="Symbol" w:cs="Symbol" w:hint="default"/>
    </w:rPr>
  </w:style>
  <w:style w:type="character" w:customStyle="1" w:styleId="WW8Num23z0">
    <w:name w:val="WW8Num23z0"/>
    <w:rPr>
      <w:rFonts w:ascii="Wingdings" w:hAnsi="Wingdings" w:cs="Wingdings" w:hint="default"/>
    </w:rPr>
  </w:style>
  <w:style w:type="character" w:customStyle="1" w:styleId="WW8Num23z1">
    <w:name w:val="WW8Num23z1"/>
    <w:rPr>
      <w:rFonts w:ascii="Courier New" w:hAnsi="Courier New" w:cs="Courier New" w:hint="default"/>
    </w:rPr>
  </w:style>
  <w:style w:type="character" w:customStyle="1" w:styleId="WW8Num23z3">
    <w:name w:val="WW8Num23z3"/>
    <w:rPr>
      <w:rFonts w:ascii="Symbol" w:hAnsi="Symbol" w:cs="Symbol" w:hint="default"/>
    </w:rPr>
  </w:style>
  <w:style w:type="character" w:customStyle="1" w:styleId="WW8Num24z0">
    <w:name w:val="WW8Num24z0"/>
    <w:rPr>
      <w:rFonts w:ascii="Wingdings" w:hAnsi="Wingdings" w:cs="Wingdings" w:hint="default"/>
    </w:rPr>
  </w:style>
  <w:style w:type="character" w:customStyle="1" w:styleId="WW8Num24z3">
    <w:name w:val="WW8Num24z3"/>
    <w:rPr>
      <w:rFonts w:ascii="Symbol" w:hAnsi="Symbol" w:cs="Symbol" w:hint="default"/>
    </w:rPr>
  </w:style>
  <w:style w:type="character" w:customStyle="1" w:styleId="WW8Num25z0">
    <w:name w:val="WW8Num25z0"/>
    <w:rPr>
      <w:rFonts w:ascii="Wingdings" w:hAnsi="Wingdings" w:cs="Wingdings" w:hint="default"/>
      <w:szCs w:val="22"/>
    </w:rPr>
  </w:style>
  <w:style w:type="character" w:customStyle="1" w:styleId="WW8Num25z1">
    <w:name w:val="WW8Num25z1"/>
    <w:rPr>
      <w:rFonts w:ascii="Courier New" w:hAnsi="Courier New" w:cs="Courier New" w:hint="default"/>
    </w:rPr>
  </w:style>
  <w:style w:type="character" w:customStyle="1" w:styleId="WW8Num25z3">
    <w:name w:val="WW8Num25z3"/>
    <w:rPr>
      <w:rFonts w:ascii="Symbol" w:hAnsi="Symbol" w:cs="Symbol" w:hint="default"/>
    </w:rPr>
  </w:style>
  <w:style w:type="character" w:customStyle="1" w:styleId="WW8Num26z0">
    <w:name w:val="WW8Num26z0"/>
    <w:rPr>
      <w:rFonts w:ascii="Symbol" w:hAnsi="Symbol" w:cs="Symbol" w:hint="default"/>
    </w:rPr>
  </w:style>
  <w:style w:type="character" w:customStyle="1" w:styleId="WW8Num26z1">
    <w:name w:val="WW8Num26z1"/>
    <w:rPr>
      <w:rFonts w:ascii="Courier New" w:hAnsi="Courier New" w:cs="Courier New" w:hint="default"/>
    </w:rPr>
  </w:style>
  <w:style w:type="character" w:customStyle="1" w:styleId="WW8Num26z2">
    <w:name w:val="WW8Num26z2"/>
    <w:rPr>
      <w:rFonts w:ascii="Wingdings" w:hAnsi="Wingdings" w:cs="Wingdings" w:hint="default"/>
    </w:rPr>
  </w:style>
  <w:style w:type="character" w:customStyle="1" w:styleId="WW8Num27z0">
    <w:name w:val="WW8Num27z0"/>
    <w:rPr>
      <w:rFonts w:ascii="Wingdings" w:hAnsi="Wingdings" w:cs="Wingdings" w:hint="default"/>
    </w:rPr>
  </w:style>
  <w:style w:type="character" w:customStyle="1" w:styleId="WW8Num27z1">
    <w:name w:val="WW8Num27z1"/>
    <w:rPr>
      <w:rFonts w:ascii="Courier New" w:hAnsi="Courier New" w:cs="Courier New" w:hint="default"/>
    </w:rPr>
  </w:style>
  <w:style w:type="character" w:customStyle="1" w:styleId="WW8Num27z3">
    <w:name w:val="WW8Num27z3"/>
    <w:rPr>
      <w:rFonts w:ascii="Symbol" w:hAnsi="Symbol" w:cs="Symbol" w:hint="default"/>
    </w:rPr>
  </w:style>
  <w:style w:type="character" w:customStyle="1" w:styleId="WW8Num28z0">
    <w:name w:val="WW8Num28z0"/>
    <w:rPr>
      <w:rFonts w:ascii="Wingdings" w:hAnsi="Wingdings" w:cs="Wingdings" w:hint="default"/>
    </w:rPr>
  </w:style>
  <w:style w:type="character" w:customStyle="1" w:styleId="WW8Num28z1">
    <w:name w:val="WW8Num28z1"/>
    <w:rPr>
      <w:rFonts w:ascii="Courier New" w:hAnsi="Courier New" w:cs="Courier New" w:hint="default"/>
    </w:rPr>
  </w:style>
  <w:style w:type="character" w:customStyle="1" w:styleId="WW8Num28z3">
    <w:name w:val="WW8Num28z3"/>
    <w:rPr>
      <w:rFonts w:ascii="Symbol" w:hAnsi="Symbol" w:cs="Symbol" w:hint="default"/>
    </w:rPr>
  </w:style>
  <w:style w:type="character" w:customStyle="1" w:styleId="WW8Num29z0">
    <w:name w:val="WW8Num29z0"/>
    <w:rPr>
      <w:rFonts w:ascii="Wingdings" w:hAnsi="Wingdings" w:cs="Wingdings" w:hint="default"/>
    </w:rPr>
  </w:style>
  <w:style w:type="character" w:customStyle="1" w:styleId="WW8Num29z1">
    <w:name w:val="WW8Num29z1"/>
    <w:rPr>
      <w:rFonts w:ascii="Courier New" w:hAnsi="Courier New" w:cs="Courier New" w:hint="default"/>
    </w:rPr>
  </w:style>
  <w:style w:type="character" w:customStyle="1" w:styleId="WW8Num29z3">
    <w:name w:val="WW8Num29z3"/>
    <w:rPr>
      <w:rFonts w:ascii="Symbol" w:hAnsi="Symbol" w:cs="Symbol" w:hint="default"/>
    </w:rPr>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Wingdings" w:hAnsi="Wingdings" w:cs="Wingdings" w:hint="default"/>
    </w:rPr>
  </w:style>
  <w:style w:type="character" w:customStyle="1" w:styleId="WW8Num31z2">
    <w:name w:val="WW8Num31z2"/>
    <w:rPr>
      <w:rFonts w:ascii="Symbol" w:hAnsi="Symbol" w:cs="Symbol" w:hint="default"/>
    </w:rPr>
  </w:style>
  <w:style w:type="character" w:customStyle="1" w:styleId="WW8Num32z0">
    <w:name w:val="WW8Num32z0"/>
    <w:rPr>
      <w:rFonts w:ascii="Wingdings" w:hAnsi="Wingdings" w:cs="Wingdings" w:hint="default"/>
    </w:rPr>
  </w:style>
  <w:style w:type="character" w:customStyle="1" w:styleId="WW8Num32z2">
    <w:name w:val="WW8Num32z2"/>
    <w:rPr>
      <w:rFonts w:ascii="Symbol" w:hAnsi="Symbol" w:cs="Symbol" w:hint="default"/>
    </w:rPr>
  </w:style>
  <w:style w:type="character" w:customStyle="1" w:styleId="WW8Num33z0">
    <w:name w:val="WW8Num33z0"/>
    <w:rPr>
      <w:rFonts w:ascii="Wingdings" w:hAnsi="Wingdings" w:cs="Wingdings" w:hint="default"/>
    </w:rPr>
  </w:style>
  <w:style w:type="character" w:customStyle="1" w:styleId="WW8Num33z2">
    <w:name w:val="WW8Num33z2"/>
    <w:rPr>
      <w:rFonts w:ascii="Symbol" w:hAnsi="Symbol" w:cs="Symbol" w:hint="default"/>
    </w:rPr>
  </w:style>
  <w:style w:type="character" w:customStyle="1" w:styleId="DefaultParagraphFont0">
    <w:name w:val="Default Paragraph Font_0"/>
  </w:style>
  <w:style w:type="character" w:styleId="Hyperlink">
    <w:name w:val="Hyperlink"/>
    <w:rPr>
      <w:color w:val="0000FF"/>
      <w:u w:val="single"/>
    </w:rPr>
  </w:style>
  <w:style w:type="character" w:customStyle="1" w:styleId="HeaderChar">
    <w:name w:val="Header Char"/>
    <w:rPr>
      <w:sz w:val="24"/>
      <w:szCs w:val="24"/>
      <w:lang w:val="en-US"/>
    </w:rPr>
  </w:style>
  <w:style w:type="character" w:customStyle="1" w:styleId="FooterChar">
    <w:name w:val="Footer Char"/>
    <w:rPr>
      <w:sz w:val="24"/>
      <w:szCs w:val="24"/>
      <w:lang w:val="en-US"/>
    </w:rPr>
  </w:style>
  <w:style w:type="character" w:customStyle="1" w:styleId="apple-style-span">
    <w:name w:val="apple-style-span"/>
    <w:basedOn w:val="DefaultParagraphFont0"/>
  </w:style>
  <w:style w:type="character" w:customStyle="1" w:styleId="BodyTextChar">
    <w:name w:val="Body Text Char"/>
    <w:rPr>
      <w:rFonts w:ascii="Calibri" w:hAnsi="Calibri" w:cs="Calibri"/>
      <w:sz w:val="22"/>
      <w:szCs w:val="22"/>
      <w:lang w:val="en-US"/>
    </w:rPr>
  </w:style>
  <w:style w:type="character" w:customStyle="1" w:styleId="BalloonTextChar">
    <w:name w:val="Balloon Text Char"/>
    <w:rPr>
      <w:rFonts w:ascii="Tahoma" w:hAnsi="Tahoma" w:cs="Tahoma"/>
      <w:sz w:val="16"/>
      <w:szCs w:val="16"/>
      <w:lang w:val="en-US"/>
    </w:rPr>
  </w:style>
  <w:style w:type="character" w:styleId="IntenseEmphasis">
    <w:name w:val="Intense Emphasis"/>
    <w:qFormat/>
    <w:rPr>
      <w:b/>
      <w:bCs/>
      <w:i/>
      <w:iCs/>
      <w:color w:val="4F81BD"/>
    </w:rPr>
  </w:style>
  <w:style w:type="character" w:customStyle="1" w:styleId="apple-converted-space">
    <w:name w:val="apple-converted-space"/>
  </w:style>
  <w:style w:type="character" w:customStyle="1" w:styleId="11pxtextbg">
    <w:name w:val="11pxtextbg"/>
    <w:basedOn w:val="DefaultParagraphFont0"/>
  </w:style>
  <w:style w:type="character" w:styleId="Strong">
    <w:name w:val="Strong"/>
    <w:qFormat/>
    <w:rPr>
      <w:b/>
      <w:bCs/>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line="276" w:lineRule="auto"/>
    </w:pPr>
    <w:rPr>
      <w:rFonts w:ascii="Calibri" w:hAnsi="Calibri" w:cs="Calibri"/>
      <w:sz w:val="22"/>
      <w:szCs w:val="22"/>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CharCharCharCharCharChar">
    <w:name w:val="Char Char Char Char Char Char"/>
    <w:basedOn w:val="Normal"/>
    <w:pPr>
      <w:spacing w:before="60" w:after="160" w:line="240" w:lineRule="exact"/>
    </w:pPr>
    <w:rPr>
      <w:rFonts w:ascii="Verdana" w:hAnsi="Verdana" w:cs="Arial"/>
      <w:color w:val="FF00FF"/>
      <w:sz w:val="20"/>
      <w:lang w:val="en-GB"/>
    </w:rPr>
  </w:style>
  <w:style w:type="paragraph" w:styleId="Header">
    <w:name w:val="header"/>
    <w:basedOn w:val="Normal"/>
    <w:pPr>
      <w:tabs>
        <w:tab w:val="center" w:pos="4513"/>
        <w:tab w:val="right" w:pos="9026"/>
      </w:tabs>
    </w:pPr>
  </w:style>
  <w:style w:type="paragraph" w:styleId="Footer">
    <w:name w:val="footer"/>
    <w:basedOn w:val="Normal"/>
    <w:pPr>
      <w:tabs>
        <w:tab w:val="center" w:pos="4513"/>
        <w:tab w:val="right" w:pos="9026"/>
      </w:tabs>
    </w:pPr>
  </w:style>
  <w:style w:type="paragraph" w:styleId="ListParagraph">
    <w:name w:val="List Paragraph"/>
    <w:basedOn w:val="Normal"/>
    <w:qFormat/>
    <w:pPr>
      <w:ind w:left="720"/>
    </w:pPr>
  </w:style>
  <w:style w:type="paragraph" w:styleId="BalloonText">
    <w:name w:val="Balloon Text"/>
    <w:basedOn w:val="Normal"/>
    <w:rPr>
      <w:rFonts w:ascii="Tahoma" w:hAnsi="Tahoma" w:cs="Tahoma"/>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r="http://schemas.openxmlformats.org/officeDocument/2006/relationships" xmlns:w="http://schemas.openxmlformats.org/wordprocessingml/2006/main">
  <w:divs>
    <w:div w:id="144246639">
      <w:bodyDiv w:val="1"/>
      <w:marLeft w:val="0"/>
      <w:marRight w:val="0"/>
      <w:marTop w:val="0"/>
      <w:marBottom w:val="0"/>
      <w:divBdr>
        <w:top w:val="none" w:sz="0" w:space="0" w:color="auto"/>
        <w:left w:val="none" w:sz="0" w:space="0" w:color="auto"/>
        <w:bottom w:val="none" w:sz="0" w:space="0" w:color="auto"/>
        <w:right w:val="none" w:sz="0" w:space="0" w:color="auto"/>
      </w:divBdr>
    </w:div>
    <w:div w:id="1035351563">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144"/>
  <w:targetScreenSz w:val="1024x768"/>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https://rdxfootmark.naukri.com/v2/track/openCv?trackingInfo=2bf50e7579f1db6ad0ff9f80d527fa8b134f530e18705c4458440321091b5b581108150617425d5c0f4356014b4450530401195c1333471b1b1115495a5401584e011503504e1c180c571833471b1b0616435f580f595601514841481f0f2b561358191b15001043095e08541b140e445745455d5f08054c1b00100317130d5d5d551c120a120011474a411b1213471b1b1115475f5f00534e1b0c18115c6&amp;docType=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ibsm</dc:creator>
  <cp:lastModifiedBy>knoldus</cp:lastModifiedBy>
  <cp:revision>2</cp:revision>
  <cp:lastPrinted>2008-11-27T06:34:00Z</cp:lastPrinted>
  <dcterms:created xsi:type="dcterms:W3CDTF">2021-09-27T10:11:00Z</dcterms:created>
  <dcterms:modified xsi:type="dcterms:W3CDTF">2021-09-27T10:11:00Z</dcterms:modified>
</cp:coreProperties>
</file>