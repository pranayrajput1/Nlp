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674" w:rsidRDefault="00A47674">
      <w:pPr>
        <w:tabs>
          <w:tab w:val="center" w:pos="4320"/>
        </w:tabs>
        <w:jc w:val="center"/>
        <w:rPr>
          <w:rFonts w:ascii="Arial" w:hAnsi="Arial" w:cs="Arial"/>
          <w:b/>
          <w:bCs/>
          <w:sz w:val="20"/>
          <w:szCs w:val="20"/>
          <w:lang w:val="fr-FR"/>
        </w:rPr>
      </w:pPr>
    </w:p>
    <w:tbl>
      <w:tblPr>
        <w:tblW w:w="0" w:type="auto"/>
        <w:tblInd w:w="-150" w:type="dxa"/>
        <w:tblLayout w:type="fixed"/>
        <w:tblLook w:val="0000"/>
      </w:tblPr>
      <w:tblGrid>
        <w:gridCol w:w="4788"/>
        <w:gridCol w:w="5088"/>
      </w:tblGrid>
      <w:tr w:rsidR="00000000">
        <w:tc>
          <w:tcPr>
            <w:tcW w:w="4788" w:type="dxa"/>
            <w:tcBorders>
              <w:top w:val="single" w:sz="4" w:space="0" w:color="FFFFFF"/>
              <w:left w:val="single" w:sz="4" w:space="0" w:color="FFFFFF"/>
              <w:bottom w:val="single" w:sz="4" w:space="0" w:color="FFFFFF"/>
            </w:tcBorders>
            <w:shd w:val="clear" w:color="auto" w:fill="auto"/>
          </w:tcPr>
          <w:p w:rsidR="00A47674" w:rsidRDefault="00A47674">
            <w:pPr>
              <w:jc w:val="both"/>
              <w:rPr>
                <w:rStyle w:val="Normal"/>
              </w:rPr>
            </w:pPr>
            <w:r>
              <w:rPr>
                <w:b/>
                <w:sz w:val="28"/>
                <w:szCs w:val="28"/>
              </w:rPr>
              <w:t xml:space="preserve">  Basu Asthana</w:t>
            </w:r>
          </w:p>
          <w:p w:rsidR="00A47674" w:rsidRDefault="00A47674">
            <w:pPr>
              <w:rPr>
                <w:rStyle w:val="Normal"/>
              </w:rPr>
            </w:pPr>
            <w:r>
              <w:rPr>
                <w:rStyle w:val="Normal"/>
              </w:rPr>
              <w:t xml:space="preserve">  Email-</w:t>
            </w:r>
            <w:r>
              <w:rPr>
                <w:b/>
                <w:sz w:val="28"/>
                <w:szCs w:val="28"/>
              </w:rPr>
              <w:t>Basuasthana02@gmail.com</w:t>
            </w:r>
          </w:p>
          <w:p w:rsidR="00A47674" w:rsidRDefault="00A47674">
            <w:pPr>
              <w:jc w:val="both"/>
              <w:rPr>
                <w:rStyle w:val="Normal"/>
              </w:rPr>
            </w:pPr>
            <w:r>
              <w:rPr>
                <w:rStyle w:val="Normal"/>
              </w:rPr>
              <w:t xml:space="preserve">   Contact: </w:t>
            </w:r>
            <w:r w:rsidR="00334D3F">
              <w:rPr>
                <w:rStyle w:val="Normal"/>
              </w:rPr>
              <w:t>+91</w:t>
            </w:r>
            <w:r>
              <w:rPr>
                <w:b/>
              </w:rPr>
              <w:t>9599949772</w:t>
            </w:r>
          </w:p>
        </w:tc>
        <w:tc>
          <w:tcPr>
            <w:tcW w:w="5088" w:type="dxa"/>
            <w:tcBorders>
              <w:top w:val="single" w:sz="4" w:space="0" w:color="FFFFFF"/>
              <w:left w:val="single" w:sz="4" w:space="0" w:color="FFFFFF"/>
              <w:bottom w:val="single" w:sz="4" w:space="0" w:color="FFFFFF"/>
              <w:right w:val="single" w:sz="4" w:space="0" w:color="FFFFFF"/>
            </w:tcBorders>
            <w:shd w:val="clear" w:color="auto" w:fill="auto"/>
          </w:tcPr>
          <w:p w:rsidR="00A47674" w:rsidRDefault="00A47674">
            <w:pPr>
              <w:snapToGrid w:val="0"/>
              <w:rPr>
                <w:rStyle w:val="Normal"/>
              </w:rPr>
            </w:pPr>
          </w:p>
        </w:tc>
      </w:tr>
    </w:tbl>
    <w:p w:rsidR="00A47674" w:rsidRDefault="00A47674">
      <w:pPr>
        <w:jc w:val="both"/>
        <w:rPr>
          <w:rStyle w:val="Normal"/>
        </w:rPr>
      </w:pPr>
    </w:p>
    <w:p w:rsidR="00A47674" w:rsidRDefault="00A47674">
      <w:pPr>
        <w:jc w:val="both"/>
        <w:rPr>
          <w:bCs/>
        </w:rPr>
      </w:pPr>
      <w:r>
        <w:rPr>
          <w:b/>
          <w:lang w:val="fr-FR"/>
        </w:rPr>
        <w:t>Objective:</w:t>
      </w:r>
    </w:p>
    <w:p w:rsidR="00A47674" w:rsidRDefault="00A47674">
      <w:pPr>
        <w:tabs>
          <w:tab w:val="left" w:pos="0"/>
        </w:tabs>
        <w:jc w:val="both"/>
        <w:rPr>
          <w:rFonts w:ascii="Arial" w:hAnsi="Arial" w:cs="Arial"/>
          <w:sz w:val="20"/>
          <w:szCs w:val="20"/>
        </w:rPr>
      </w:pPr>
      <w:r>
        <w:rPr>
          <w:bCs/>
        </w:rPr>
        <w:t>To work with a team of motivated and dedicated people which will not only strive to fetch maximum goods to the company but also help me bring out the best in me and also where  I would get to learn new things and improve myself.</w:t>
      </w:r>
      <w:r>
        <w:rPr>
          <w:rStyle w:val="Normal"/>
        </w:rPr>
        <w:t xml:space="preserve">  </w:t>
      </w:r>
    </w:p>
    <w:p w:rsidR="00A47674" w:rsidRDefault="00A47674">
      <w:pPr>
        <w:tabs>
          <w:tab w:val="left" w:pos="0"/>
        </w:tabs>
        <w:jc w:val="both"/>
        <w:rPr>
          <w:rFonts w:ascii="Arial" w:hAnsi="Arial" w:cs="Arial"/>
          <w:sz w:val="20"/>
          <w:szCs w:val="20"/>
        </w:rPr>
      </w:pPr>
    </w:p>
    <w:p w:rsidR="00A47674" w:rsidRDefault="00A47674">
      <w:pPr>
        <w:tabs>
          <w:tab w:val="left" w:pos="0"/>
        </w:tabs>
        <w:jc w:val="both"/>
        <w:rPr>
          <w:rFonts w:ascii="Arial" w:hAnsi="Arial" w:cs="Arial"/>
          <w:sz w:val="20"/>
          <w:szCs w:val="20"/>
        </w:rPr>
      </w:pPr>
      <w:r>
        <w:rPr>
          <w:b/>
          <w:bCs/>
        </w:rPr>
        <w:t xml:space="preserve"> Having 6.</w:t>
      </w:r>
      <w:r w:rsidR="00334D3F">
        <w:rPr>
          <w:b/>
          <w:bCs/>
        </w:rPr>
        <w:t>6</w:t>
      </w:r>
      <w:r>
        <w:rPr>
          <w:b/>
          <w:bCs/>
        </w:rPr>
        <w:t>+Years of Experience in Cloud Computing,</w:t>
      </w:r>
      <w:r w:rsidR="00B46E55">
        <w:rPr>
          <w:b/>
          <w:bCs/>
        </w:rPr>
        <w:t xml:space="preserve"> Devo</w:t>
      </w:r>
      <w:r>
        <w:rPr>
          <w:b/>
          <w:bCs/>
        </w:rPr>
        <w:t>ps</w:t>
      </w:r>
      <w:r w:rsidR="00334D3F">
        <w:rPr>
          <w:b/>
          <w:bCs/>
        </w:rPr>
        <w:t xml:space="preserve">. </w:t>
      </w:r>
    </w:p>
    <w:p w:rsidR="00A47674" w:rsidRDefault="00A47674">
      <w:pPr>
        <w:tabs>
          <w:tab w:val="left" w:pos="0"/>
        </w:tabs>
        <w:jc w:val="both"/>
        <w:rPr>
          <w:rFonts w:ascii="Arial" w:hAnsi="Arial" w:cs="Arial"/>
          <w:sz w:val="20"/>
          <w:szCs w:val="20"/>
        </w:rPr>
      </w:pPr>
    </w:p>
    <w:p w:rsidR="00A47674" w:rsidRDefault="00A47674">
      <w:pPr>
        <w:pBdr>
          <w:bottom w:val="double" w:sz="28" w:space="2" w:color="auto"/>
        </w:pBdr>
        <w:jc w:val="center"/>
        <w:rPr>
          <w:rFonts w:ascii="Arial" w:hAnsi="Arial" w:cs="Arial"/>
          <w:sz w:val="20"/>
          <w:szCs w:val="20"/>
        </w:rPr>
      </w:pPr>
      <w:r>
        <w:rPr>
          <w:rFonts w:ascii="Arial" w:hAnsi="Arial" w:cs="Arial"/>
          <w:b/>
          <w:bCs/>
          <w:sz w:val="20"/>
          <w:szCs w:val="20"/>
        </w:rPr>
        <w:t>AREAS OF EXPERTISE</w:t>
      </w:r>
    </w:p>
    <w:p w:rsidR="00A47674" w:rsidRDefault="00A47674">
      <w:pPr>
        <w:jc w:val="both"/>
        <w:rPr>
          <w:rFonts w:ascii="Arial" w:hAnsi="Arial" w:cs="Arial"/>
          <w:sz w:val="20"/>
          <w:szCs w:val="20"/>
        </w:rPr>
      </w:pPr>
    </w:p>
    <w:p w:rsidR="00A47674" w:rsidRDefault="00A47674">
      <w:pPr>
        <w:rPr>
          <w:rFonts w:ascii="Arial" w:hAnsi="Arial" w:cs="Arial"/>
          <w:b/>
          <w:bCs/>
          <w:sz w:val="20"/>
          <w:szCs w:val="20"/>
        </w:rPr>
      </w:pPr>
    </w:p>
    <w:p w:rsidR="009559BF" w:rsidRDefault="009559BF" w:rsidP="009559BF">
      <w:pPr>
        <w:widowControl/>
        <w:suppressAutoHyphens w:val="0"/>
        <w:autoSpaceDE/>
        <w:rPr>
          <w:rFonts w:ascii="Arial" w:hAnsi="Arial" w:cs="Arial" w:hint="eastAsia"/>
          <w:b/>
        </w:rPr>
      </w:pPr>
      <w:r>
        <w:rPr>
          <w:rFonts w:ascii="Arial" w:hAnsi="Arial" w:cs="Arial" w:hint="eastAsia"/>
          <w:b/>
        </w:rPr>
        <w:t xml:space="preserve">Cloud Computing </w:t>
      </w:r>
      <w:r>
        <w:rPr>
          <w:rFonts w:ascii="Arial" w:hAnsi="Arial" w:cs="Arial"/>
          <w:b/>
        </w:rPr>
        <w:t>–</w:t>
      </w:r>
    </w:p>
    <w:p w:rsidR="009559BF" w:rsidRDefault="00A47674" w:rsidP="009559BF">
      <w:pPr>
        <w:widowControl/>
        <w:suppressAutoHyphens w:val="0"/>
        <w:autoSpaceDE/>
        <w:rPr>
          <w:rFonts w:ascii="Arial" w:hAnsi="Arial" w:cs="Arial"/>
          <w:b/>
        </w:rPr>
      </w:pPr>
      <w:r>
        <w:rPr>
          <w:rFonts w:ascii="Arial" w:hAnsi="Arial" w:cs="Arial" w:hint="eastAsia"/>
          <w:b/>
        </w:rPr>
        <w:t>Amazon Web Services Solution Architect</w:t>
      </w:r>
      <w:r w:rsidR="009559BF">
        <w:rPr>
          <w:rFonts w:ascii="Arial" w:hAnsi="Arial" w:cs="Arial"/>
          <w:b/>
        </w:rPr>
        <w:t xml:space="preserve">(AWS) </w:t>
      </w:r>
    </w:p>
    <w:p w:rsidR="00A47674" w:rsidRDefault="00A47674" w:rsidP="00EC7104">
      <w:pPr>
        <w:pStyle w:val="ListParagraph"/>
        <w:numPr>
          <w:ilvl w:val="0"/>
          <w:numId w:val="39"/>
        </w:numPr>
        <w:rPr>
          <w:rFonts w:hint="eastAsia"/>
        </w:rPr>
      </w:pPr>
      <w:r>
        <w:rPr>
          <w:rFonts w:hint="eastAsia"/>
        </w:rPr>
        <w:t>Knowledge on different cloud deployment models.</w:t>
      </w:r>
    </w:p>
    <w:p w:rsidR="00A47674" w:rsidRDefault="00A47674" w:rsidP="00EC7104">
      <w:pPr>
        <w:pStyle w:val="ListParagraph"/>
        <w:numPr>
          <w:ilvl w:val="0"/>
          <w:numId w:val="39"/>
        </w:numPr>
        <w:rPr>
          <w:rFonts w:hint="eastAsia"/>
          <w:sz w:val="22"/>
          <w:szCs w:val="22"/>
        </w:rPr>
      </w:pPr>
      <w:r>
        <w:rPr>
          <w:rFonts w:hint="eastAsia"/>
        </w:rPr>
        <w:t>Knowledge on different cloud service models.</w:t>
      </w:r>
    </w:p>
    <w:p w:rsidR="00A47674" w:rsidRDefault="00A47674" w:rsidP="00EC7104">
      <w:pPr>
        <w:pStyle w:val="ListParagraph"/>
        <w:numPr>
          <w:ilvl w:val="0"/>
          <w:numId w:val="39"/>
        </w:numPr>
        <w:rPr>
          <w:sz w:val="22"/>
          <w:szCs w:val="22"/>
        </w:rPr>
      </w:pPr>
      <w:r>
        <w:rPr>
          <w:rFonts w:hint="eastAsia"/>
          <w:sz w:val="22"/>
          <w:szCs w:val="22"/>
        </w:rPr>
        <w:t xml:space="preserve">Knowledge on Amazon web services (AWS) different service's like </w:t>
      </w:r>
      <w:r w:rsidR="00EC7104">
        <w:rPr>
          <w:sz w:val="22"/>
          <w:szCs w:val="22"/>
        </w:rPr>
        <w:t>–</w:t>
      </w:r>
    </w:p>
    <w:p w:rsidR="00EC7104" w:rsidRPr="00EC7104" w:rsidRDefault="00EC7104" w:rsidP="00EC7104">
      <w:pPr>
        <w:pStyle w:val="ListParagraph"/>
        <w:numPr>
          <w:ilvl w:val="0"/>
          <w:numId w:val="39"/>
        </w:numPr>
      </w:pPr>
      <w:r w:rsidRPr="00EC7104">
        <w:t>Experience in EC2 Container Service (ECS),Amazon Kubernetes Service (EKS)</w:t>
      </w:r>
    </w:p>
    <w:p w:rsidR="00EC7104" w:rsidRPr="00EC7104" w:rsidRDefault="00EC7104" w:rsidP="00EC7104">
      <w:pPr>
        <w:pStyle w:val="ListParagraph"/>
        <w:numPr>
          <w:ilvl w:val="0"/>
          <w:numId w:val="39"/>
        </w:numPr>
      </w:pPr>
      <w:r w:rsidRPr="00EC7104">
        <w:t>Experience in Elastic Container Registry (ECR)</w:t>
      </w:r>
    </w:p>
    <w:p w:rsidR="00EC7104" w:rsidRPr="00EC7104" w:rsidRDefault="00EC7104" w:rsidP="00EC7104">
      <w:pPr>
        <w:pStyle w:val="ListParagraph"/>
        <w:numPr>
          <w:ilvl w:val="0"/>
          <w:numId w:val="39"/>
        </w:numPr>
      </w:pPr>
      <w:r w:rsidRPr="00EC7104">
        <w:t>Experience in AWS Fargate</w:t>
      </w:r>
    </w:p>
    <w:p w:rsidR="00EC7104" w:rsidRPr="00EC7104" w:rsidRDefault="00EC7104" w:rsidP="00EC7104">
      <w:pPr>
        <w:pStyle w:val="ListParagraph"/>
        <w:numPr>
          <w:ilvl w:val="0"/>
          <w:numId w:val="39"/>
        </w:numPr>
      </w:pPr>
      <w:r w:rsidRPr="00EC7104">
        <w:t>Experience in AWS Import/Export Service</w:t>
      </w:r>
    </w:p>
    <w:p w:rsidR="00EC7104" w:rsidRPr="00EC7104" w:rsidRDefault="00EC7104" w:rsidP="00EC7104">
      <w:pPr>
        <w:pStyle w:val="ListParagraph"/>
        <w:numPr>
          <w:ilvl w:val="0"/>
          <w:numId w:val="39"/>
        </w:numPr>
        <w:rPr>
          <w:rFonts w:hint="eastAsia"/>
        </w:rPr>
      </w:pPr>
      <w:r w:rsidRPr="00EC7104">
        <w:t>Experience in AWS Snow Family</w:t>
      </w:r>
    </w:p>
    <w:p w:rsidR="00A47674" w:rsidRDefault="009559BF" w:rsidP="00EC7104">
      <w:pPr>
        <w:pStyle w:val="ListParagraph"/>
        <w:numPr>
          <w:ilvl w:val="0"/>
          <w:numId w:val="39"/>
        </w:numPr>
        <w:rPr>
          <w:rFonts w:ascii="Arial" w:hAnsi="Arial" w:cs="Arial" w:hint="eastAsia"/>
          <w:sz w:val="22"/>
          <w:szCs w:val="22"/>
        </w:rPr>
      </w:pPr>
      <w:r>
        <w:t xml:space="preserve">Experience in </w:t>
      </w:r>
      <w:r>
        <w:rPr>
          <w:rFonts w:ascii="Arial" w:hAnsi="Arial" w:cs="Arial" w:hint="eastAsia"/>
          <w:sz w:val="22"/>
          <w:szCs w:val="22"/>
        </w:rPr>
        <w:t xml:space="preserve"> </w:t>
      </w:r>
      <w:r w:rsidR="00A47674">
        <w:rPr>
          <w:rFonts w:ascii="Arial" w:hAnsi="Arial" w:cs="Arial" w:hint="eastAsia"/>
          <w:sz w:val="22"/>
          <w:szCs w:val="22"/>
        </w:rPr>
        <w:t>AWS Compute service's(AWS EC2, AWS Lambda,</w:t>
      </w:r>
      <w:r w:rsidR="00B46E55">
        <w:rPr>
          <w:rFonts w:ascii="Arial" w:hAnsi="Arial" w:cs="Arial"/>
          <w:sz w:val="22"/>
          <w:szCs w:val="22"/>
        </w:rPr>
        <w:t xml:space="preserve"> </w:t>
      </w:r>
      <w:r w:rsidR="00A47674">
        <w:rPr>
          <w:rFonts w:ascii="Arial" w:hAnsi="Arial" w:cs="Arial" w:hint="eastAsia"/>
          <w:sz w:val="22"/>
          <w:szCs w:val="22"/>
        </w:rPr>
        <w:t>AWS Elastic Beanstalk,</w:t>
      </w:r>
      <w:r w:rsidR="00B46E55">
        <w:rPr>
          <w:rFonts w:ascii="Arial" w:hAnsi="Arial" w:cs="Arial"/>
          <w:sz w:val="22"/>
          <w:szCs w:val="22"/>
        </w:rPr>
        <w:t xml:space="preserve"> </w:t>
      </w:r>
      <w:r w:rsidR="00A47674">
        <w:rPr>
          <w:rFonts w:ascii="Arial" w:hAnsi="Arial" w:cs="Arial" w:hint="eastAsia"/>
          <w:sz w:val="22"/>
          <w:szCs w:val="22"/>
        </w:rPr>
        <w:t xml:space="preserve">AWS </w:t>
      </w:r>
      <w:r>
        <w:t>Experience in</w:t>
      </w:r>
      <w:r>
        <w:rPr>
          <w:rFonts w:ascii="Arial" w:hAnsi="Arial" w:cs="Arial" w:hint="eastAsia"/>
          <w:sz w:val="22"/>
          <w:szCs w:val="22"/>
        </w:rPr>
        <w:t xml:space="preserve"> </w:t>
      </w:r>
      <w:r w:rsidR="00A47674">
        <w:rPr>
          <w:rFonts w:ascii="Arial" w:hAnsi="Arial" w:cs="Arial" w:hint="eastAsia"/>
          <w:sz w:val="22"/>
          <w:szCs w:val="22"/>
        </w:rPr>
        <w:t>Elastic Load Balancer and Auto scaling).</w:t>
      </w:r>
    </w:p>
    <w:p w:rsidR="00A47674" w:rsidRDefault="009559BF" w:rsidP="00EC7104">
      <w:pPr>
        <w:pStyle w:val="ListParagraph"/>
        <w:numPr>
          <w:ilvl w:val="0"/>
          <w:numId w:val="39"/>
        </w:numPr>
        <w:rPr>
          <w:rFonts w:ascii="Arial" w:hAnsi="Arial" w:cs="Arial" w:hint="eastAsia"/>
          <w:sz w:val="22"/>
          <w:szCs w:val="22"/>
        </w:rPr>
      </w:pPr>
      <w:r>
        <w:t>Experience in</w:t>
      </w:r>
      <w:r>
        <w:rPr>
          <w:rFonts w:ascii="Arial" w:hAnsi="Arial" w:cs="Arial" w:hint="eastAsia"/>
          <w:sz w:val="22"/>
          <w:szCs w:val="22"/>
        </w:rPr>
        <w:t xml:space="preserve"> </w:t>
      </w:r>
      <w:r w:rsidR="00A47674">
        <w:rPr>
          <w:rFonts w:ascii="Arial" w:hAnsi="Arial" w:cs="Arial" w:hint="eastAsia"/>
          <w:sz w:val="22"/>
          <w:szCs w:val="22"/>
        </w:rPr>
        <w:t>AWS Storage service's (AWS S3,AWS Cloud front,</w:t>
      </w:r>
      <w:r w:rsidR="00B46E55">
        <w:rPr>
          <w:rFonts w:ascii="Arial" w:hAnsi="Arial" w:cs="Arial"/>
          <w:sz w:val="22"/>
          <w:szCs w:val="22"/>
        </w:rPr>
        <w:t xml:space="preserve"> </w:t>
      </w:r>
      <w:r w:rsidR="00A47674">
        <w:rPr>
          <w:rFonts w:ascii="Arial" w:hAnsi="Arial" w:cs="Arial" w:hint="eastAsia"/>
          <w:sz w:val="22"/>
          <w:szCs w:val="22"/>
        </w:rPr>
        <w:t>AWS EBS,</w:t>
      </w:r>
      <w:r w:rsidR="00B46E55">
        <w:rPr>
          <w:rFonts w:ascii="Arial" w:hAnsi="Arial" w:cs="Arial"/>
          <w:sz w:val="22"/>
          <w:szCs w:val="22"/>
        </w:rPr>
        <w:t xml:space="preserve"> </w:t>
      </w:r>
      <w:r w:rsidR="00A47674">
        <w:rPr>
          <w:rFonts w:ascii="Arial" w:hAnsi="Arial" w:cs="Arial" w:hint="eastAsia"/>
          <w:sz w:val="22"/>
          <w:szCs w:val="22"/>
        </w:rPr>
        <w:t>Glacier, AWS Snowball,</w:t>
      </w:r>
      <w:r w:rsidR="00B46E55">
        <w:rPr>
          <w:rFonts w:ascii="Arial" w:hAnsi="Arial" w:cs="Arial"/>
          <w:sz w:val="22"/>
          <w:szCs w:val="22"/>
        </w:rPr>
        <w:t xml:space="preserve"> </w:t>
      </w:r>
      <w:r w:rsidR="00A47674">
        <w:rPr>
          <w:rFonts w:ascii="Arial" w:hAnsi="Arial" w:cs="Arial" w:hint="eastAsia"/>
          <w:sz w:val="22"/>
          <w:szCs w:val="22"/>
        </w:rPr>
        <w:t>Storage gateway)</w:t>
      </w:r>
    </w:p>
    <w:p w:rsidR="00A47674" w:rsidRDefault="009559BF" w:rsidP="00EC7104">
      <w:pPr>
        <w:pStyle w:val="ListParagraph"/>
        <w:numPr>
          <w:ilvl w:val="0"/>
          <w:numId w:val="39"/>
        </w:numPr>
        <w:rPr>
          <w:rFonts w:ascii="Arial" w:hAnsi="Arial" w:cs="Arial" w:hint="eastAsia"/>
          <w:sz w:val="22"/>
          <w:szCs w:val="22"/>
        </w:rPr>
      </w:pPr>
      <w:r>
        <w:t>Experience in</w:t>
      </w:r>
      <w:r>
        <w:rPr>
          <w:rFonts w:ascii="Arial" w:hAnsi="Arial" w:cs="Arial" w:hint="eastAsia"/>
          <w:sz w:val="22"/>
          <w:szCs w:val="22"/>
        </w:rPr>
        <w:t xml:space="preserve"> </w:t>
      </w:r>
      <w:r w:rsidR="00A47674">
        <w:rPr>
          <w:rFonts w:ascii="Arial" w:hAnsi="Arial" w:cs="Arial" w:hint="eastAsia"/>
          <w:sz w:val="22"/>
          <w:szCs w:val="22"/>
        </w:rPr>
        <w:t>AWS Database service's(RDS,</w:t>
      </w:r>
      <w:r w:rsidR="00B46E55">
        <w:rPr>
          <w:rFonts w:ascii="Arial" w:hAnsi="Arial" w:cs="Arial"/>
          <w:sz w:val="22"/>
          <w:szCs w:val="22"/>
        </w:rPr>
        <w:t xml:space="preserve"> </w:t>
      </w:r>
      <w:r w:rsidR="00A47674">
        <w:rPr>
          <w:rFonts w:ascii="Arial" w:hAnsi="Arial" w:cs="Arial" w:hint="eastAsia"/>
          <w:sz w:val="22"/>
          <w:szCs w:val="22"/>
        </w:rPr>
        <w:t>Aurora,</w:t>
      </w:r>
      <w:r w:rsidR="00B46E55">
        <w:rPr>
          <w:rFonts w:ascii="Arial" w:hAnsi="Arial" w:cs="Arial"/>
          <w:sz w:val="22"/>
          <w:szCs w:val="22"/>
        </w:rPr>
        <w:t xml:space="preserve"> Dynamo DB</w:t>
      </w:r>
      <w:r w:rsidR="00A47674">
        <w:rPr>
          <w:rFonts w:ascii="Arial" w:hAnsi="Arial" w:cs="Arial" w:hint="eastAsia"/>
          <w:sz w:val="22"/>
          <w:szCs w:val="22"/>
        </w:rPr>
        <w:t>,</w:t>
      </w:r>
      <w:r w:rsidR="00B46E55">
        <w:rPr>
          <w:rFonts w:ascii="Arial" w:hAnsi="Arial" w:cs="Arial"/>
          <w:sz w:val="22"/>
          <w:szCs w:val="22"/>
        </w:rPr>
        <w:t xml:space="preserve"> Elasticache</w:t>
      </w:r>
      <w:r w:rsidR="00A47674">
        <w:rPr>
          <w:rFonts w:ascii="Arial" w:hAnsi="Arial" w:cs="Arial" w:hint="eastAsia"/>
          <w:sz w:val="22"/>
          <w:szCs w:val="22"/>
        </w:rPr>
        <w:t>,</w:t>
      </w:r>
      <w:r w:rsidR="00B46E55">
        <w:rPr>
          <w:rFonts w:ascii="Arial" w:hAnsi="Arial" w:cs="Arial"/>
          <w:sz w:val="22"/>
          <w:szCs w:val="22"/>
        </w:rPr>
        <w:t xml:space="preserve"> </w:t>
      </w:r>
      <w:r w:rsidR="00A47674">
        <w:rPr>
          <w:rFonts w:ascii="Arial" w:hAnsi="Arial" w:cs="Arial" w:hint="eastAsia"/>
          <w:sz w:val="22"/>
          <w:szCs w:val="22"/>
        </w:rPr>
        <w:t>Redshift)</w:t>
      </w:r>
    </w:p>
    <w:p w:rsidR="00A47674" w:rsidRDefault="009559BF" w:rsidP="00EC7104">
      <w:pPr>
        <w:pStyle w:val="ListParagraph"/>
        <w:numPr>
          <w:ilvl w:val="0"/>
          <w:numId w:val="39"/>
        </w:numPr>
        <w:rPr>
          <w:rFonts w:ascii="Arial" w:hAnsi="Arial" w:cs="Arial" w:hint="eastAsia"/>
          <w:sz w:val="22"/>
          <w:szCs w:val="22"/>
        </w:rPr>
      </w:pPr>
      <w:r>
        <w:t>Experience in</w:t>
      </w:r>
      <w:r>
        <w:rPr>
          <w:rFonts w:ascii="Arial" w:hAnsi="Arial" w:cs="Arial" w:hint="eastAsia"/>
          <w:sz w:val="22"/>
          <w:szCs w:val="22"/>
        </w:rPr>
        <w:t xml:space="preserve"> </w:t>
      </w:r>
      <w:r w:rsidR="00A47674">
        <w:rPr>
          <w:rFonts w:ascii="Arial" w:hAnsi="Arial" w:cs="Arial" w:hint="eastAsia"/>
          <w:sz w:val="22"/>
          <w:szCs w:val="22"/>
        </w:rPr>
        <w:t>AWS Networking Service's(Virtual Private Cloud (VPC),Direct Connect,</w:t>
      </w:r>
      <w:r w:rsidR="00B46E55">
        <w:rPr>
          <w:rFonts w:ascii="Arial" w:hAnsi="Arial" w:cs="Arial"/>
          <w:sz w:val="22"/>
          <w:szCs w:val="22"/>
        </w:rPr>
        <w:t xml:space="preserve"> </w:t>
      </w:r>
      <w:r w:rsidR="00A47674">
        <w:rPr>
          <w:rFonts w:ascii="Arial" w:hAnsi="Arial" w:cs="Arial" w:hint="eastAsia"/>
          <w:sz w:val="22"/>
          <w:szCs w:val="22"/>
        </w:rPr>
        <w:t>Route 53)</w:t>
      </w:r>
    </w:p>
    <w:p w:rsidR="00A47674" w:rsidRDefault="009559BF" w:rsidP="00EC7104">
      <w:pPr>
        <w:pStyle w:val="ListParagraph"/>
        <w:numPr>
          <w:ilvl w:val="0"/>
          <w:numId w:val="39"/>
        </w:numPr>
        <w:rPr>
          <w:rFonts w:ascii="Arial" w:hAnsi="Arial" w:cs="Arial" w:hint="eastAsia"/>
          <w:sz w:val="22"/>
          <w:szCs w:val="22"/>
        </w:rPr>
      </w:pPr>
      <w:r>
        <w:t>Experience in</w:t>
      </w:r>
      <w:r>
        <w:rPr>
          <w:rFonts w:ascii="Arial" w:hAnsi="Arial" w:cs="Arial" w:hint="eastAsia"/>
          <w:sz w:val="22"/>
          <w:szCs w:val="22"/>
        </w:rPr>
        <w:t xml:space="preserve"> </w:t>
      </w:r>
      <w:r w:rsidR="00A47674">
        <w:rPr>
          <w:rFonts w:ascii="Arial" w:hAnsi="Arial" w:cs="Arial" w:hint="eastAsia"/>
          <w:sz w:val="22"/>
          <w:szCs w:val="22"/>
        </w:rPr>
        <w:t>AWS Management Service's( Cloud Watch, Cloud Form</w:t>
      </w:r>
      <w:r w:rsidR="00B46E55">
        <w:rPr>
          <w:rFonts w:ascii="Arial" w:hAnsi="Arial" w:cs="Arial" w:hint="eastAsia"/>
          <w:sz w:val="22"/>
          <w:szCs w:val="22"/>
        </w:rPr>
        <w:t>ation,</w:t>
      </w:r>
      <w:r w:rsidR="00B46E55">
        <w:rPr>
          <w:rFonts w:ascii="Arial" w:hAnsi="Arial" w:cs="Arial"/>
          <w:sz w:val="22"/>
          <w:szCs w:val="22"/>
        </w:rPr>
        <w:t xml:space="preserve"> Cloud Trail</w:t>
      </w:r>
      <w:r w:rsidR="00A47674">
        <w:rPr>
          <w:rFonts w:ascii="Arial" w:hAnsi="Arial" w:cs="Arial" w:hint="eastAsia"/>
          <w:sz w:val="22"/>
          <w:szCs w:val="22"/>
        </w:rPr>
        <w:t>,</w:t>
      </w:r>
      <w:r w:rsidR="00B46E55">
        <w:rPr>
          <w:rFonts w:ascii="Arial" w:hAnsi="Arial" w:cs="Arial"/>
          <w:sz w:val="22"/>
          <w:szCs w:val="22"/>
        </w:rPr>
        <w:t xml:space="preserve"> </w:t>
      </w:r>
      <w:r w:rsidR="00A47674">
        <w:rPr>
          <w:rFonts w:ascii="Arial" w:hAnsi="Arial" w:cs="Arial" w:hint="eastAsia"/>
          <w:sz w:val="22"/>
          <w:szCs w:val="22"/>
        </w:rPr>
        <w:t>CLI,</w:t>
      </w:r>
      <w:r w:rsidR="00B46E55">
        <w:rPr>
          <w:rFonts w:ascii="Arial" w:hAnsi="Arial" w:cs="Arial"/>
          <w:sz w:val="22"/>
          <w:szCs w:val="22"/>
        </w:rPr>
        <w:t xml:space="preserve">  </w:t>
      </w:r>
      <w:r w:rsidR="00A47674">
        <w:rPr>
          <w:rFonts w:ascii="Arial" w:hAnsi="Arial" w:cs="Arial" w:hint="eastAsia"/>
          <w:sz w:val="22"/>
          <w:szCs w:val="22"/>
        </w:rPr>
        <w:t>OpsWork,Trust Adviser)</w:t>
      </w:r>
    </w:p>
    <w:p w:rsidR="00A47674" w:rsidRDefault="009559BF" w:rsidP="00EC7104">
      <w:pPr>
        <w:pStyle w:val="ListParagraph"/>
        <w:numPr>
          <w:ilvl w:val="0"/>
          <w:numId w:val="39"/>
        </w:numPr>
        <w:rPr>
          <w:rFonts w:ascii="Arial" w:hAnsi="Arial" w:cs="Arial" w:hint="eastAsia"/>
          <w:sz w:val="22"/>
          <w:szCs w:val="22"/>
        </w:rPr>
      </w:pPr>
      <w:r>
        <w:t>Experience in</w:t>
      </w:r>
      <w:r>
        <w:rPr>
          <w:rFonts w:ascii="Arial" w:hAnsi="Arial" w:cs="Arial" w:hint="eastAsia"/>
          <w:sz w:val="22"/>
          <w:szCs w:val="22"/>
        </w:rPr>
        <w:t xml:space="preserve"> </w:t>
      </w:r>
      <w:r w:rsidR="00A47674">
        <w:rPr>
          <w:rFonts w:ascii="Arial" w:hAnsi="Arial" w:cs="Arial" w:hint="eastAsia"/>
          <w:sz w:val="22"/>
          <w:szCs w:val="22"/>
        </w:rPr>
        <w:t>AWS Security Services(IAM,KMS)</w:t>
      </w:r>
    </w:p>
    <w:p w:rsidR="00A47674" w:rsidRDefault="009559BF" w:rsidP="00EC7104">
      <w:pPr>
        <w:pStyle w:val="ListParagraph"/>
        <w:numPr>
          <w:ilvl w:val="0"/>
          <w:numId w:val="39"/>
        </w:numPr>
        <w:rPr>
          <w:rFonts w:ascii="Arial" w:hAnsi="Arial" w:cs="Arial"/>
          <w:sz w:val="22"/>
          <w:szCs w:val="22"/>
        </w:rPr>
      </w:pPr>
      <w:r>
        <w:t>Experience in</w:t>
      </w:r>
      <w:r>
        <w:rPr>
          <w:rFonts w:ascii="Arial" w:hAnsi="Arial" w:cs="Arial" w:hint="eastAsia"/>
          <w:sz w:val="22"/>
          <w:szCs w:val="22"/>
        </w:rPr>
        <w:t xml:space="preserve"> </w:t>
      </w:r>
      <w:r w:rsidR="00A47674">
        <w:rPr>
          <w:rFonts w:ascii="Arial" w:hAnsi="Arial" w:cs="Arial" w:hint="eastAsia"/>
          <w:sz w:val="22"/>
          <w:szCs w:val="22"/>
        </w:rPr>
        <w:t>AWS Application Service's (SES,SQS,SNS)</w:t>
      </w:r>
    </w:p>
    <w:p w:rsidR="00DF67ED" w:rsidRPr="00DF67ED" w:rsidRDefault="00DF67ED" w:rsidP="00DF67ED">
      <w:pPr>
        <w:widowControl/>
        <w:suppressAutoHyphens w:val="0"/>
        <w:autoSpaceDE/>
      </w:pPr>
    </w:p>
    <w:p w:rsidR="009559BF" w:rsidRPr="009559BF" w:rsidRDefault="009559BF" w:rsidP="009559BF">
      <w:pPr>
        <w:widowControl/>
        <w:suppressAutoHyphens w:val="0"/>
        <w:autoSpaceDE/>
        <w:rPr>
          <w:b/>
          <w:sz w:val="28"/>
          <w:szCs w:val="28"/>
        </w:rPr>
      </w:pPr>
      <w:r>
        <w:rPr>
          <w:b/>
          <w:sz w:val="28"/>
          <w:szCs w:val="28"/>
        </w:rPr>
        <w:t>Google Cloud Platform(</w:t>
      </w:r>
      <w:r w:rsidRPr="00FE6C79">
        <w:rPr>
          <w:b/>
          <w:sz w:val="28"/>
          <w:szCs w:val="28"/>
        </w:rPr>
        <w:t>GCP)</w:t>
      </w:r>
    </w:p>
    <w:p w:rsidR="009559BF" w:rsidRDefault="009559BF" w:rsidP="009559BF">
      <w:pPr>
        <w:pStyle w:val="Heading2"/>
        <w:numPr>
          <w:ilvl w:val="0"/>
          <w:numId w:val="37"/>
        </w:numPr>
        <w:rPr>
          <w:rFonts w:ascii="Helvetica" w:hAnsi="Helvetica"/>
          <w:color w:val="333333"/>
        </w:rPr>
      </w:pPr>
      <w:r>
        <w:t xml:space="preserve">Experience in </w:t>
      </w:r>
      <w:r w:rsidRPr="009559BF">
        <w:t>GCP App Engine,</w:t>
      </w:r>
      <w:r w:rsidRPr="009559BF">
        <w:rPr>
          <w:rFonts w:ascii="Helvetica" w:hAnsi="Helvetica"/>
          <w:color w:val="333333"/>
        </w:rPr>
        <w:t xml:space="preserve"> </w:t>
      </w:r>
      <w:r>
        <w:rPr>
          <w:rFonts w:ascii="Helvetica" w:hAnsi="Helvetica"/>
          <w:color w:val="333333"/>
        </w:rPr>
        <w:t>Compute engine</w:t>
      </w:r>
    </w:p>
    <w:p w:rsidR="009559BF" w:rsidRPr="00EC7104" w:rsidRDefault="009559BF" w:rsidP="009559BF">
      <w:pPr>
        <w:numPr>
          <w:ilvl w:val="0"/>
          <w:numId w:val="37"/>
        </w:numPr>
        <w:rPr>
          <w:sz w:val="20"/>
          <w:szCs w:val="20"/>
        </w:rPr>
      </w:pPr>
      <w:r>
        <w:t xml:space="preserve">Experience in Auto scaling, </w:t>
      </w:r>
      <w:r w:rsidR="0082641A">
        <w:t>Load balancer</w:t>
      </w:r>
      <w:r>
        <w:t>,</w:t>
      </w:r>
      <w:r w:rsidRPr="009559BF">
        <w:t xml:space="preserve"> VMware Cloud on GCP</w:t>
      </w:r>
    </w:p>
    <w:p w:rsidR="00EC7104" w:rsidRPr="00EC7104" w:rsidRDefault="00EC7104" w:rsidP="00EC7104">
      <w:pPr>
        <w:pStyle w:val="ListParagraph"/>
        <w:numPr>
          <w:ilvl w:val="0"/>
          <w:numId w:val="37"/>
        </w:numPr>
      </w:pPr>
      <w:r w:rsidRPr="00EC7104">
        <w:t>Experience in Google Kubernetes Engine,</w:t>
      </w:r>
      <w:r w:rsidR="0082641A">
        <w:t xml:space="preserve"> </w:t>
      </w:r>
      <w:r w:rsidRPr="00EC7104">
        <w:t>Container Registry,</w:t>
      </w:r>
    </w:p>
    <w:p w:rsidR="00EC7104" w:rsidRPr="00EC7104" w:rsidRDefault="00EC7104" w:rsidP="00EC7104">
      <w:pPr>
        <w:pStyle w:val="ListParagraph"/>
        <w:numPr>
          <w:ilvl w:val="0"/>
          <w:numId w:val="37"/>
        </w:numPr>
      </w:pPr>
      <w:r w:rsidRPr="00EC7104">
        <w:t>Experience in Google Cloud Run,</w:t>
      </w:r>
      <w:r w:rsidR="0082641A">
        <w:t xml:space="preserve"> </w:t>
      </w:r>
      <w:r w:rsidRPr="00EC7104">
        <w:t>Google Cloud Functions</w:t>
      </w:r>
    </w:p>
    <w:p w:rsidR="00EC7104" w:rsidRPr="00EC7104" w:rsidRDefault="00EC7104" w:rsidP="00EC7104">
      <w:pPr>
        <w:pStyle w:val="ListParagraph"/>
        <w:numPr>
          <w:ilvl w:val="0"/>
          <w:numId w:val="37"/>
        </w:numPr>
      </w:pPr>
      <w:r w:rsidRPr="00EC7104">
        <w:t>Experience in Google Cloud Storage,</w:t>
      </w:r>
      <w:r w:rsidR="0082641A">
        <w:t xml:space="preserve"> </w:t>
      </w:r>
      <w:r w:rsidRPr="00EC7104">
        <w:t>Google Persistent Disks.</w:t>
      </w:r>
    </w:p>
    <w:p w:rsidR="00EC7104" w:rsidRPr="00EC7104" w:rsidRDefault="00EC7104" w:rsidP="00EC7104">
      <w:pPr>
        <w:pStyle w:val="ListParagraph"/>
        <w:numPr>
          <w:ilvl w:val="0"/>
          <w:numId w:val="37"/>
        </w:numPr>
      </w:pPr>
      <w:r w:rsidRPr="00EC7104">
        <w:t>Experience in</w:t>
      </w:r>
      <w:r w:rsidR="0082641A">
        <w:t xml:space="preserve"> Google Cloud Storage Nearline,</w:t>
      </w:r>
      <w:r w:rsidRPr="00EC7104">
        <w:t>Coldline</w:t>
      </w:r>
      <w:r w:rsidR="0082641A">
        <w:t xml:space="preserve"> </w:t>
      </w:r>
      <w:r w:rsidRPr="00EC7104">
        <w:t>, and Archive,</w:t>
      </w:r>
      <w:r w:rsidR="0082641A">
        <w:t xml:space="preserve"> </w:t>
      </w:r>
      <w:r w:rsidRPr="00EC7104">
        <w:t xml:space="preserve">Google Cloud </w:t>
      </w:r>
      <w:r w:rsidR="00330271" w:rsidRPr="00EC7104">
        <w:t>File store</w:t>
      </w:r>
      <w:r w:rsidR="00334D3F" w:rsidRPr="00EC7104">
        <w:t xml:space="preserve">. </w:t>
      </w:r>
    </w:p>
    <w:p w:rsidR="00A47674" w:rsidRDefault="00A47674" w:rsidP="00EC7104">
      <w:pPr>
        <w:pStyle w:val="ListParagraph"/>
        <w:ind w:left="0"/>
      </w:pPr>
    </w:p>
    <w:p w:rsidR="00A47674" w:rsidRDefault="00A47674">
      <w:pPr>
        <w:pStyle w:val="ListParagraph"/>
        <w:ind w:left="0"/>
        <w:rPr>
          <w:rFonts w:ascii="Arial" w:hAnsi="Arial" w:cs="Arial"/>
          <w:b/>
          <w:bCs/>
          <w:sz w:val="20"/>
          <w:szCs w:val="20"/>
        </w:rPr>
      </w:pPr>
      <w:r>
        <w:rPr>
          <w:rFonts w:ascii="Arial" w:hAnsi="Arial" w:cs="Arial" w:hint="eastAsia"/>
          <w:b/>
          <w:bCs/>
          <w:u w:val="single"/>
        </w:rPr>
        <w:t>DEVOPS TOOLS-</w:t>
      </w:r>
    </w:p>
    <w:p w:rsidR="00A47674" w:rsidRDefault="00A47674">
      <w:pPr>
        <w:pStyle w:val="ListParagraph"/>
        <w:ind w:left="0"/>
        <w:rPr>
          <w:rFonts w:ascii="Arial" w:hAnsi="Arial" w:cs="Arial"/>
          <w:b/>
          <w:bCs/>
          <w:sz w:val="20"/>
          <w:szCs w:val="20"/>
        </w:rPr>
      </w:pPr>
    </w:p>
    <w:p w:rsidR="00A47674" w:rsidRDefault="00A47674" w:rsidP="00FE6C79">
      <w:pPr>
        <w:pStyle w:val="ListParagraph"/>
        <w:ind w:left="0"/>
        <w:rPr>
          <w:rFonts w:ascii="Arial" w:hAnsi="Arial" w:cs="Arial"/>
          <w:b/>
          <w:bCs/>
          <w:sz w:val="20"/>
          <w:szCs w:val="20"/>
        </w:rPr>
      </w:pPr>
      <w:r>
        <w:rPr>
          <w:rFonts w:ascii="Arial" w:hAnsi="Arial" w:cs="Arial"/>
          <w:b/>
          <w:bCs/>
          <w:sz w:val="20"/>
          <w:szCs w:val="20"/>
        </w:rPr>
        <w:t xml:space="preserve"> </w:t>
      </w:r>
      <w:r>
        <w:rPr>
          <w:rFonts w:ascii="Arial" w:hAnsi="Arial" w:cs="Arial"/>
          <w:b/>
          <w:bCs/>
          <w:sz w:val="22"/>
          <w:szCs w:val="22"/>
          <w:u w:val="single"/>
        </w:rPr>
        <w:t>Jenkins( Continues integration tool)-</w:t>
      </w:r>
    </w:p>
    <w:p w:rsidR="00A47674" w:rsidRDefault="00A47674" w:rsidP="00FE6C79">
      <w:pPr>
        <w:pStyle w:val="ListParagraph"/>
        <w:ind w:left="0"/>
        <w:rPr>
          <w:rFonts w:ascii="Arial" w:hAnsi="Arial" w:cs="Arial"/>
          <w:sz w:val="22"/>
          <w:szCs w:val="22"/>
        </w:rPr>
      </w:pPr>
      <w:r>
        <w:rPr>
          <w:rFonts w:ascii="Arial" w:hAnsi="Arial" w:cs="Arial"/>
          <w:b/>
          <w:bCs/>
          <w:sz w:val="22"/>
          <w:szCs w:val="22"/>
        </w:rPr>
        <w:t>I</w:t>
      </w:r>
      <w:r>
        <w:rPr>
          <w:rFonts w:ascii="Arial" w:hAnsi="Arial" w:cs="Arial"/>
          <w:sz w:val="22"/>
          <w:szCs w:val="22"/>
        </w:rPr>
        <w:t xml:space="preserve">nstallation of </w:t>
      </w:r>
      <w:r w:rsidR="00330271">
        <w:rPr>
          <w:rFonts w:ascii="Arial" w:hAnsi="Arial" w:cs="Arial"/>
          <w:sz w:val="22"/>
          <w:szCs w:val="22"/>
        </w:rPr>
        <w:t>Jenkins</w:t>
      </w:r>
      <w:r>
        <w:rPr>
          <w:rFonts w:ascii="Arial" w:hAnsi="Arial" w:cs="Arial"/>
          <w:sz w:val="22"/>
          <w:szCs w:val="22"/>
        </w:rPr>
        <w:t xml:space="preserve"> on various </w:t>
      </w:r>
      <w:r w:rsidR="00330271">
        <w:rPr>
          <w:rFonts w:ascii="Arial" w:hAnsi="Arial" w:cs="Arial"/>
          <w:sz w:val="22"/>
          <w:szCs w:val="22"/>
        </w:rPr>
        <w:t>flavors</w:t>
      </w:r>
      <w:r>
        <w:rPr>
          <w:rFonts w:ascii="Arial" w:hAnsi="Arial" w:cs="Arial"/>
          <w:sz w:val="22"/>
          <w:szCs w:val="22"/>
        </w:rPr>
        <w:t xml:space="preserve"> of Linux and windows.</w:t>
      </w:r>
    </w:p>
    <w:p w:rsidR="00A47674" w:rsidRDefault="00A47674" w:rsidP="00FE6C79">
      <w:pPr>
        <w:pStyle w:val="ListParagraph"/>
        <w:ind w:left="0"/>
        <w:rPr>
          <w:rFonts w:ascii="Arial" w:hAnsi="Arial" w:cs="Arial"/>
          <w:sz w:val="22"/>
          <w:szCs w:val="22"/>
        </w:rPr>
      </w:pPr>
      <w:r>
        <w:rPr>
          <w:rFonts w:ascii="Arial" w:hAnsi="Arial" w:cs="Arial"/>
          <w:sz w:val="22"/>
          <w:szCs w:val="22"/>
        </w:rPr>
        <w:t>Creating and Handling Jobs in Jenkins.</w:t>
      </w:r>
    </w:p>
    <w:p w:rsidR="00A47674" w:rsidRDefault="00A47674" w:rsidP="00FE6C79">
      <w:pPr>
        <w:pStyle w:val="ListParagraph"/>
        <w:ind w:left="0"/>
        <w:rPr>
          <w:rFonts w:ascii="Arial" w:hAnsi="Arial" w:cs="Arial"/>
          <w:sz w:val="22"/>
          <w:szCs w:val="22"/>
        </w:rPr>
      </w:pPr>
      <w:r>
        <w:rPr>
          <w:rFonts w:ascii="Arial" w:hAnsi="Arial" w:cs="Arial"/>
          <w:sz w:val="22"/>
          <w:szCs w:val="22"/>
        </w:rPr>
        <w:t xml:space="preserve">Knowledge on Creating CI/CD pipeline in </w:t>
      </w:r>
      <w:r w:rsidR="00330271">
        <w:rPr>
          <w:rFonts w:ascii="Arial" w:hAnsi="Arial" w:cs="Arial"/>
          <w:sz w:val="22"/>
          <w:szCs w:val="22"/>
        </w:rPr>
        <w:t>Jenkins</w:t>
      </w:r>
      <w:r>
        <w:rPr>
          <w:rFonts w:ascii="Arial" w:hAnsi="Arial" w:cs="Arial"/>
          <w:sz w:val="22"/>
          <w:szCs w:val="22"/>
        </w:rPr>
        <w:t xml:space="preserve"> through different Tools.</w:t>
      </w:r>
    </w:p>
    <w:p w:rsidR="00A47674" w:rsidRDefault="00A47674" w:rsidP="00FE6C79">
      <w:pPr>
        <w:pStyle w:val="ListParagraph"/>
        <w:ind w:left="0"/>
      </w:pPr>
      <w:r>
        <w:rPr>
          <w:rFonts w:ascii="Arial" w:hAnsi="Arial" w:cs="Arial"/>
          <w:sz w:val="22"/>
          <w:szCs w:val="22"/>
        </w:rPr>
        <w:t>Creating and manage user's accounts and permissions in Jenkins</w:t>
      </w:r>
      <w:r>
        <w:rPr>
          <w:rFonts w:ascii="Arial" w:hAnsi="Arial" w:cs="Arial"/>
          <w:sz w:val="20"/>
          <w:szCs w:val="20"/>
        </w:rPr>
        <w:t>.</w:t>
      </w:r>
    </w:p>
    <w:p w:rsidR="00A47674" w:rsidRDefault="00A47674">
      <w:pPr>
        <w:pStyle w:val="ListParagraph"/>
        <w:ind w:left="0"/>
      </w:pPr>
    </w:p>
    <w:p w:rsidR="00DF67ED" w:rsidRDefault="00DF67ED" w:rsidP="00DF67ED">
      <w:pPr>
        <w:widowControl/>
        <w:suppressAutoHyphens w:val="0"/>
        <w:autoSpaceDE/>
      </w:pPr>
    </w:p>
    <w:p w:rsidR="00DF67ED" w:rsidRPr="00DF67ED" w:rsidRDefault="00DF67ED" w:rsidP="00DF67ED">
      <w:pPr>
        <w:widowControl/>
        <w:suppressAutoHyphens w:val="0"/>
        <w:autoSpaceDE/>
      </w:pPr>
    </w:p>
    <w:p w:rsidR="00A47674" w:rsidRDefault="00A47674">
      <w:pPr>
        <w:pStyle w:val="ListParagraph"/>
        <w:ind w:left="0"/>
        <w:rPr>
          <w:rFonts w:ascii="Arial" w:hAnsi="Arial" w:cs="Arial"/>
        </w:rPr>
      </w:pPr>
      <w:r>
        <w:rPr>
          <w:rFonts w:ascii="Arial" w:hAnsi="Arial" w:cs="Arial"/>
          <w:b/>
          <w:bCs/>
          <w:u w:val="single"/>
        </w:rPr>
        <w:lastRenderedPageBreak/>
        <w:t>Docker-</w:t>
      </w:r>
    </w:p>
    <w:p w:rsidR="00A47674" w:rsidRDefault="00A47674">
      <w:pPr>
        <w:pStyle w:val="ListParagraph"/>
        <w:numPr>
          <w:ilvl w:val="0"/>
          <w:numId w:val="6"/>
        </w:numPr>
        <w:ind w:left="0" w:firstLine="0"/>
        <w:rPr>
          <w:rFonts w:ascii="Arial" w:hAnsi="Arial" w:cs="Arial"/>
          <w:sz w:val="22"/>
          <w:szCs w:val="22"/>
        </w:rPr>
      </w:pPr>
      <w:r>
        <w:rPr>
          <w:rFonts w:ascii="Arial" w:hAnsi="Arial" w:cs="Arial"/>
        </w:rPr>
        <w:t>Knowledge on Architecture of Docker.</w:t>
      </w:r>
    </w:p>
    <w:p w:rsidR="00A47674" w:rsidRDefault="00A47674">
      <w:pPr>
        <w:pStyle w:val="ListParagraph"/>
        <w:numPr>
          <w:ilvl w:val="0"/>
          <w:numId w:val="6"/>
        </w:numPr>
        <w:ind w:left="0" w:firstLine="0"/>
        <w:rPr>
          <w:rFonts w:ascii="Arial" w:hAnsi="Arial" w:cs="Arial"/>
          <w:sz w:val="22"/>
          <w:szCs w:val="22"/>
        </w:rPr>
      </w:pPr>
      <w:r>
        <w:rPr>
          <w:rFonts w:ascii="Arial" w:hAnsi="Arial" w:cs="Arial"/>
          <w:sz w:val="22"/>
          <w:szCs w:val="22"/>
        </w:rPr>
        <w:t>Knowledge on creating Docker Images</w:t>
      </w:r>
    </w:p>
    <w:p w:rsidR="00A47674" w:rsidRDefault="00A47674">
      <w:pPr>
        <w:pStyle w:val="ListParagraph"/>
        <w:numPr>
          <w:ilvl w:val="0"/>
          <w:numId w:val="6"/>
        </w:numPr>
        <w:ind w:left="0" w:firstLine="0"/>
        <w:rPr>
          <w:rFonts w:ascii="Arial" w:hAnsi="Arial" w:cs="Arial"/>
          <w:sz w:val="22"/>
          <w:szCs w:val="22"/>
        </w:rPr>
      </w:pPr>
      <w:r>
        <w:rPr>
          <w:rFonts w:ascii="Arial" w:hAnsi="Arial" w:cs="Arial"/>
          <w:sz w:val="22"/>
          <w:szCs w:val="22"/>
        </w:rPr>
        <w:t>Knowledge on creating Docker Containers</w:t>
      </w:r>
    </w:p>
    <w:p w:rsidR="00A47674" w:rsidRDefault="00A47674">
      <w:pPr>
        <w:pStyle w:val="ListParagraph"/>
        <w:numPr>
          <w:ilvl w:val="0"/>
          <w:numId w:val="6"/>
        </w:numPr>
        <w:ind w:left="0" w:firstLine="0"/>
        <w:rPr>
          <w:rFonts w:ascii="Arial" w:hAnsi="Arial" w:cs="Arial"/>
          <w:sz w:val="22"/>
          <w:szCs w:val="22"/>
        </w:rPr>
      </w:pPr>
      <w:r>
        <w:rPr>
          <w:rFonts w:ascii="Arial" w:hAnsi="Arial" w:cs="Arial"/>
          <w:sz w:val="22"/>
          <w:szCs w:val="22"/>
        </w:rPr>
        <w:t xml:space="preserve">Knowledge on building and creating </w:t>
      </w:r>
      <w:r w:rsidR="00330271">
        <w:rPr>
          <w:rFonts w:ascii="Arial" w:hAnsi="Arial" w:cs="Arial"/>
          <w:sz w:val="22"/>
          <w:szCs w:val="22"/>
        </w:rPr>
        <w:t>Docker file</w:t>
      </w:r>
      <w:r>
        <w:rPr>
          <w:rFonts w:ascii="Arial" w:hAnsi="Arial" w:cs="Arial"/>
          <w:sz w:val="22"/>
          <w:szCs w:val="22"/>
        </w:rPr>
        <w:t>.</w:t>
      </w:r>
    </w:p>
    <w:p w:rsidR="00A47674" w:rsidRDefault="00A47674">
      <w:pPr>
        <w:pStyle w:val="ListParagraph"/>
        <w:numPr>
          <w:ilvl w:val="0"/>
          <w:numId w:val="6"/>
        </w:numPr>
        <w:ind w:left="0" w:firstLine="0"/>
        <w:rPr>
          <w:rFonts w:ascii="Arial" w:hAnsi="Arial" w:cs="Arial"/>
          <w:b/>
          <w:bCs/>
          <w:sz w:val="22"/>
          <w:szCs w:val="22"/>
        </w:rPr>
      </w:pPr>
      <w:r>
        <w:rPr>
          <w:rFonts w:ascii="Arial" w:hAnsi="Arial" w:cs="Arial"/>
          <w:sz w:val="22"/>
          <w:szCs w:val="22"/>
        </w:rPr>
        <w:t xml:space="preserve">Knowledge on creating </w:t>
      </w:r>
      <w:r w:rsidR="00330271">
        <w:rPr>
          <w:rFonts w:ascii="Arial" w:hAnsi="Arial" w:cs="Arial"/>
          <w:sz w:val="22"/>
          <w:szCs w:val="22"/>
        </w:rPr>
        <w:t>Docker</w:t>
      </w:r>
      <w:r>
        <w:rPr>
          <w:rFonts w:ascii="Arial" w:hAnsi="Arial" w:cs="Arial"/>
          <w:sz w:val="22"/>
          <w:szCs w:val="22"/>
        </w:rPr>
        <w:t xml:space="preserve"> compose file</w:t>
      </w:r>
    </w:p>
    <w:p w:rsidR="00A47674" w:rsidRDefault="00A47674">
      <w:pPr>
        <w:pStyle w:val="ListParagraph"/>
        <w:numPr>
          <w:ilvl w:val="0"/>
          <w:numId w:val="6"/>
        </w:numPr>
        <w:ind w:left="0" w:firstLine="0"/>
        <w:rPr>
          <w:rFonts w:ascii="Arial" w:hAnsi="Arial" w:cs="Arial"/>
          <w:b/>
          <w:bCs/>
          <w:u w:val="single"/>
        </w:rPr>
      </w:pPr>
      <w:r>
        <w:rPr>
          <w:rFonts w:ascii="Arial" w:hAnsi="Arial" w:cs="Arial"/>
          <w:b/>
          <w:bCs/>
          <w:sz w:val="22"/>
          <w:szCs w:val="22"/>
        </w:rPr>
        <w:t>I</w:t>
      </w:r>
      <w:r>
        <w:rPr>
          <w:rFonts w:ascii="Arial" w:hAnsi="Arial" w:cs="Arial"/>
          <w:sz w:val="22"/>
          <w:szCs w:val="22"/>
        </w:rPr>
        <w:t xml:space="preserve">nstallation of Docker on various </w:t>
      </w:r>
      <w:r w:rsidR="00330271">
        <w:rPr>
          <w:rFonts w:ascii="Arial" w:hAnsi="Arial" w:cs="Arial"/>
          <w:sz w:val="22"/>
          <w:szCs w:val="22"/>
        </w:rPr>
        <w:t>flavors</w:t>
      </w:r>
      <w:r>
        <w:rPr>
          <w:rFonts w:ascii="Arial" w:hAnsi="Arial" w:cs="Arial"/>
          <w:sz w:val="22"/>
          <w:szCs w:val="22"/>
        </w:rPr>
        <w:t xml:space="preserve"> of Linux and windows</w:t>
      </w:r>
    </w:p>
    <w:p w:rsidR="00A47674" w:rsidRDefault="00A47674">
      <w:pPr>
        <w:pStyle w:val="ListParagraph"/>
        <w:ind w:left="0"/>
        <w:rPr>
          <w:rFonts w:ascii="Arial" w:hAnsi="Arial" w:cs="Arial"/>
          <w:b/>
          <w:bCs/>
          <w:u w:val="single"/>
        </w:rPr>
      </w:pPr>
    </w:p>
    <w:p w:rsidR="00A47674" w:rsidRDefault="00A47674">
      <w:pPr>
        <w:pStyle w:val="ListParagraph"/>
        <w:ind w:left="0"/>
        <w:rPr>
          <w:rFonts w:ascii="Arial" w:hAnsi="Arial" w:cs="Arial"/>
        </w:rPr>
      </w:pPr>
      <w:r>
        <w:rPr>
          <w:rFonts w:ascii="Arial" w:hAnsi="Arial" w:cs="Arial"/>
          <w:b/>
          <w:bCs/>
          <w:u w:val="single"/>
        </w:rPr>
        <w:t>Configuration Management Tools-</w:t>
      </w:r>
    </w:p>
    <w:p w:rsidR="00A47674" w:rsidRDefault="00A47674">
      <w:pPr>
        <w:pStyle w:val="ListParagraph"/>
        <w:numPr>
          <w:ilvl w:val="0"/>
          <w:numId w:val="6"/>
        </w:numPr>
        <w:ind w:left="0" w:firstLine="0"/>
        <w:rPr>
          <w:rFonts w:ascii="Arial" w:hAnsi="Arial" w:cs="Arial"/>
        </w:rPr>
      </w:pPr>
      <w:r>
        <w:rPr>
          <w:rFonts w:ascii="Arial" w:hAnsi="Arial" w:cs="Arial"/>
        </w:rPr>
        <w:t>Knowledge on setting up Ansible,</w:t>
      </w:r>
      <w:r w:rsidR="00330271">
        <w:rPr>
          <w:rFonts w:ascii="Arial" w:hAnsi="Arial" w:cs="Arial"/>
        </w:rPr>
        <w:t xml:space="preserve"> </w:t>
      </w:r>
      <w:r>
        <w:rPr>
          <w:rFonts w:ascii="Arial" w:hAnsi="Arial" w:cs="Arial"/>
        </w:rPr>
        <w:t>puppet</w:t>
      </w:r>
      <w:r w:rsidR="00330271">
        <w:rPr>
          <w:rFonts w:ascii="Arial" w:hAnsi="Arial" w:cs="Arial"/>
        </w:rPr>
        <w:t xml:space="preserve"> </w:t>
      </w:r>
      <w:r>
        <w:rPr>
          <w:rFonts w:ascii="Arial" w:hAnsi="Arial" w:cs="Arial"/>
        </w:rPr>
        <w:t>,Chef.</w:t>
      </w:r>
    </w:p>
    <w:p w:rsidR="00A47674" w:rsidRDefault="00A47674">
      <w:pPr>
        <w:pStyle w:val="ListParagraph"/>
        <w:numPr>
          <w:ilvl w:val="0"/>
          <w:numId w:val="6"/>
        </w:numPr>
        <w:ind w:left="0" w:firstLine="0"/>
        <w:rPr>
          <w:rFonts w:ascii="Arial" w:hAnsi="Arial" w:cs="Arial"/>
        </w:rPr>
      </w:pPr>
      <w:r>
        <w:rPr>
          <w:rFonts w:ascii="Arial" w:hAnsi="Arial" w:cs="Arial"/>
        </w:rPr>
        <w:t xml:space="preserve">Installation of configuration management tools on </w:t>
      </w:r>
      <w:r w:rsidR="00330271">
        <w:rPr>
          <w:rFonts w:ascii="Arial" w:hAnsi="Arial" w:cs="Arial"/>
        </w:rPr>
        <w:t>Linux</w:t>
      </w:r>
      <w:r>
        <w:rPr>
          <w:rFonts w:ascii="Arial" w:hAnsi="Arial" w:cs="Arial"/>
        </w:rPr>
        <w:t xml:space="preserve"> and windows.</w:t>
      </w:r>
    </w:p>
    <w:p w:rsidR="00A47674" w:rsidRDefault="00A47674">
      <w:pPr>
        <w:pStyle w:val="ListParagraph"/>
        <w:numPr>
          <w:ilvl w:val="0"/>
          <w:numId w:val="6"/>
        </w:numPr>
        <w:ind w:left="0" w:firstLine="0"/>
        <w:rPr>
          <w:rFonts w:ascii="Arial" w:hAnsi="Arial" w:cs="Arial"/>
        </w:rPr>
      </w:pPr>
      <w:r>
        <w:rPr>
          <w:rFonts w:ascii="Arial" w:hAnsi="Arial" w:cs="Arial"/>
        </w:rPr>
        <w:t>Adding Server's and various types of devices in Tools Inventory.</w:t>
      </w:r>
    </w:p>
    <w:p w:rsidR="00A47674" w:rsidRDefault="00A47674" w:rsidP="00FE6C79">
      <w:pPr>
        <w:pStyle w:val="ListParagraph"/>
        <w:numPr>
          <w:ilvl w:val="0"/>
          <w:numId w:val="6"/>
        </w:numPr>
        <w:ind w:left="0" w:firstLine="0"/>
        <w:rPr>
          <w:rFonts w:ascii="Arial" w:hAnsi="Arial" w:cs="Arial"/>
        </w:rPr>
      </w:pPr>
      <w:r>
        <w:rPr>
          <w:rFonts w:ascii="Arial" w:hAnsi="Arial" w:cs="Arial"/>
        </w:rPr>
        <w:t>Experience in managing more than 300 device Via configuration management Tools.</w:t>
      </w:r>
    </w:p>
    <w:p w:rsidR="00DF67ED" w:rsidRPr="00DF67ED" w:rsidRDefault="00DF67ED" w:rsidP="00DF67ED">
      <w:pPr>
        <w:widowControl/>
        <w:suppressAutoHyphens w:val="0"/>
        <w:autoSpaceDE/>
      </w:pPr>
    </w:p>
    <w:p w:rsidR="00A47674" w:rsidRDefault="00A47674">
      <w:pPr>
        <w:pStyle w:val="ListParagraph"/>
        <w:ind w:left="0"/>
        <w:rPr>
          <w:rFonts w:ascii="Arial" w:hAnsi="Arial" w:cs="Arial"/>
        </w:rPr>
      </w:pPr>
      <w:r>
        <w:rPr>
          <w:rFonts w:ascii="Arial" w:hAnsi="Arial" w:cs="Arial"/>
          <w:b/>
          <w:bCs/>
          <w:u w:val="single"/>
        </w:rPr>
        <w:t xml:space="preserve">Knowledge on Git and </w:t>
      </w:r>
      <w:r w:rsidR="00330271">
        <w:rPr>
          <w:rFonts w:ascii="Arial" w:hAnsi="Arial" w:cs="Arial"/>
          <w:b/>
          <w:bCs/>
          <w:u w:val="single"/>
        </w:rPr>
        <w:t>GitHub</w:t>
      </w:r>
      <w:r>
        <w:rPr>
          <w:rFonts w:ascii="Arial" w:hAnsi="Arial" w:cs="Arial"/>
          <w:b/>
          <w:bCs/>
          <w:u w:val="single"/>
        </w:rPr>
        <w:t xml:space="preserve"> repository</w:t>
      </w:r>
    </w:p>
    <w:p w:rsidR="00A47674" w:rsidRDefault="00A47674">
      <w:pPr>
        <w:pStyle w:val="ListParagraph"/>
        <w:numPr>
          <w:ilvl w:val="0"/>
          <w:numId w:val="6"/>
        </w:numPr>
        <w:ind w:left="0" w:firstLine="0"/>
        <w:rPr>
          <w:rFonts w:ascii="Arial" w:hAnsi="Arial" w:cs="Arial"/>
        </w:rPr>
      </w:pPr>
      <w:r>
        <w:rPr>
          <w:rFonts w:ascii="Arial" w:hAnsi="Arial" w:cs="Arial"/>
        </w:rPr>
        <w:t>Installation of G</w:t>
      </w:r>
      <w:r w:rsidR="00330271">
        <w:rPr>
          <w:rFonts w:ascii="Arial" w:hAnsi="Arial" w:cs="Arial"/>
        </w:rPr>
        <w:t xml:space="preserve"> </w:t>
      </w:r>
      <w:r>
        <w:rPr>
          <w:rFonts w:ascii="Arial" w:hAnsi="Arial" w:cs="Arial"/>
        </w:rPr>
        <w:t xml:space="preserve">it  and creating Repositories </w:t>
      </w:r>
    </w:p>
    <w:p w:rsidR="00A47674" w:rsidRDefault="00A47674">
      <w:pPr>
        <w:pStyle w:val="ListParagraph"/>
        <w:numPr>
          <w:ilvl w:val="0"/>
          <w:numId w:val="6"/>
        </w:numPr>
        <w:ind w:left="0" w:firstLine="0"/>
        <w:rPr>
          <w:rFonts w:ascii="Arial" w:hAnsi="Arial" w:cs="Arial"/>
          <w:b/>
          <w:bCs/>
          <w:u w:val="single"/>
        </w:rPr>
      </w:pPr>
      <w:r>
        <w:rPr>
          <w:rFonts w:ascii="Arial" w:hAnsi="Arial" w:cs="Arial"/>
        </w:rPr>
        <w:t xml:space="preserve">Managing GIT and </w:t>
      </w:r>
      <w:r w:rsidR="00330271">
        <w:rPr>
          <w:rFonts w:ascii="Arial" w:hAnsi="Arial" w:cs="Arial"/>
        </w:rPr>
        <w:t>GitHub</w:t>
      </w:r>
    </w:p>
    <w:p w:rsidR="00A47674" w:rsidRDefault="00A47674">
      <w:pPr>
        <w:pStyle w:val="ListParagraph"/>
        <w:ind w:left="0"/>
        <w:rPr>
          <w:rFonts w:ascii="Arial" w:hAnsi="Arial" w:cs="Arial"/>
          <w:b/>
          <w:bCs/>
          <w:u w:val="single"/>
        </w:rPr>
      </w:pPr>
      <w:r>
        <w:rPr>
          <w:rFonts w:ascii="Arial" w:hAnsi="Arial" w:cs="Arial"/>
          <w:b/>
          <w:bCs/>
          <w:u w:val="single"/>
        </w:rPr>
        <w:t>Knowledge on Kubernetes-</w:t>
      </w:r>
    </w:p>
    <w:p w:rsidR="00A47674" w:rsidRDefault="00A47674">
      <w:pPr>
        <w:pStyle w:val="ListParagraph"/>
        <w:ind w:left="0"/>
        <w:rPr>
          <w:rFonts w:ascii="Arial" w:hAnsi="Arial" w:cs="Arial"/>
          <w:b/>
          <w:bCs/>
          <w:u w:val="single"/>
        </w:rPr>
      </w:pPr>
    </w:p>
    <w:p w:rsidR="00A47674" w:rsidRDefault="00A47674">
      <w:pPr>
        <w:pStyle w:val="ListParagraph"/>
        <w:numPr>
          <w:ilvl w:val="0"/>
          <w:numId w:val="6"/>
        </w:numPr>
        <w:ind w:left="0" w:firstLine="0"/>
        <w:rPr>
          <w:rFonts w:ascii="Arial" w:hAnsi="Arial" w:cs="Arial"/>
        </w:rPr>
      </w:pPr>
      <w:r>
        <w:rPr>
          <w:rFonts w:ascii="Arial" w:hAnsi="Arial" w:cs="Arial"/>
        </w:rPr>
        <w:t>Installation of Kubernetes</w:t>
      </w:r>
    </w:p>
    <w:p w:rsidR="00A47674" w:rsidRDefault="00A47674">
      <w:pPr>
        <w:pStyle w:val="ListParagraph"/>
        <w:numPr>
          <w:ilvl w:val="0"/>
          <w:numId w:val="6"/>
        </w:numPr>
        <w:ind w:left="0" w:firstLine="0"/>
        <w:rPr>
          <w:rFonts w:ascii="Arial" w:hAnsi="Arial" w:cs="Arial"/>
        </w:rPr>
      </w:pPr>
      <w:r>
        <w:rPr>
          <w:rFonts w:ascii="Arial" w:hAnsi="Arial" w:cs="Arial"/>
        </w:rPr>
        <w:t>Adding containers in Kubernetes.</w:t>
      </w:r>
    </w:p>
    <w:p w:rsidR="00A47674" w:rsidRDefault="00A47674">
      <w:pPr>
        <w:pStyle w:val="ListParagraph"/>
        <w:numPr>
          <w:ilvl w:val="0"/>
          <w:numId w:val="6"/>
        </w:numPr>
        <w:ind w:left="0" w:firstLine="0"/>
        <w:rPr>
          <w:rFonts w:ascii="Arial" w:hAnsi="Arial" w:cs="Arial"/>
        </w:rPr>
      </w:pPr>
      <w:r>
        <w:rPr>
          <w:rFonts w:ascii="Arial" w:hAnsi="Arial" w:cs="Arial"/>
        </w:rPr>
        <w:t>Managing number of containers in kubernetes</w:t>
      </w:r>
    </w:p>
    <w:p w:rsidR="00A47674" w:rsidRDefault="00A47674">
      <w:pPr>
        <w:pStyle w:val="ListParagraph"/>
        <w:numPr>
          <w:ilvl w:val="0"/>
          <w:numId w:val="6"/>
        </w:numPr>
        <w:ind w:left="0" w:firstLine="0"/>
        <w:rPr>
          <w:rFonts w:ascii="Arial" w:hAnsi="Arial" w:cs="Arial"/>
          <w:b/>
          <w:bCs/>
          <w:u w:val="single"/>
        </w:rPr>
      </w:pPr>
      <w:r>
        <w:rPr>
          <w:rFonts w:ascii="Arial" w:hAnsi="Arial" w:cs="Arial"/>
        </w:rPr>
        <w:t>Knowledge on Networking between Containers in kubernetes</w:t>
      </w:r>
      <w:r>
        <w:rPr>
          <w:rFonts w:ascii="Arial" w:hAnsi="Arial" w:cs="Arial"/>
          <w:u w:val="single"/>
        </w:rPr>
        <w:t>.</w:t>
      </w:r>
    </w:p>
    <w:p w:rsidR="00A47674" w:rsidRDefault="00A47674">
      <w:pPr>
        <w:pStyle w:val="ListParagraph"/>
        <w:ind w:left="0"/>
        <w:rPr>
          <w:rFonts w:ascii="Arial" w:hAnsi="Arial" w:cs="Arial"/>
          <w:b/>
          <w:bCs/>
          <w:u w:val="single"/>
        </w:rPr>
      </w:pPr>
    </w:p>
    <w:p w:rsidR="00A47674" w:rsidRDefault="00A47674">
      <w:pPr>
        <w:pStyle w:val="ListParagraph"/>
        <w:ind w:left="0"/>
        <w:rPr>
          <w:rFonts w:ascii="Arial" w:hAnsi="Arial" w:cs="Arial"/>
          <w:b/>
          <w:bCs/>
          <w:u w:val="single"/>
        </w:rPr>
      </w:pPr>
      <w:r>
        <w:rPr>
          <w:rFonts w:ascii="Arial" w:hAnsi="Arial" w:cs="Arial"/>
          <w:b/>
          <w:bCs/>
          <w:u w:val="single"/>
        </w:rPr>
        <w:t>Knowledge On Splunk, Nagios and Zabbix Monitoring tools-</w:t>
      </w:r>
    </w:p>
    <w:p w:rsidR="00A47674" w:rsidRDefault="00A47674">
      <w:pPr>
        <w:pStyle w:val="ListParagraph"/>
        <w:ind w:left="0"/>
        <w:rPr>
          <w:rFonts w:ascii="Arial" w:hAnsi="Arial" w:cs="Arial"/>
          <w:b/>
          <w:bCs/>
          <w:u w:val="single"/>
        </w:rPr>
      </w:pPr>
    </w:p>
    <w:p w:rsidR="00A47674" w:rsidRDefault="00A47674">
      <w:pPr>
        <w:pStyle w:val="ListParagraph"/>
        <w:numPr>
          <w:ilvl w:val="0"/>
          <w:numId w:val="27"/>
        </w:numPr>
        <w:ind w:left="0" w:firstLine="0"/>
        <w:rPr>
          <w:rFonts w:ascii="Arial" w:hAnsi="Arial" w:cs="Arial"/>
        </w:rPr>
      </w:pPr>
      <w:r>
        <w:rPr>
          <w:rFonts w:ascii="Arial" w:hAnsi="Arial" w:cs="Arial"/>
        </w:rPr>
        <w:t>Knowledge on Installation of Monitoring tools.</w:t>
      </w:r>
    </w:p>
    <w:p w:rsidR="00A47674" w:rsidRDefault="00A47674">
      <w:pPr>
        <w:pStyle w:val="ListParagraph"/>
        <w:numPr>
          <w:ilvl w:val="0"/>
          <w:numId w:val="27"/>
        </w:numPr>
        <w:ind w:left="0" w:firstLine="0"/>
        <w:rPr>
          <w:rFonts w:ascii="Arial" w:hAnsi="Arial" w:cs="Arial"/>
        </w:rPr>
      </w:pPr>
      <w:r>
        <w:rPr>
          <w:rFonts w:ascii="Arial" w:hAnsi="Arial" w:cs="Arial"/>
        </w:rPr>
        <w:t>Adding monitoring devices and interfaces in mentioned tools.</w:t>
      </w:r>
    </w:p>
    <w:p w:rsidR="00A47674" w:rsidRDefault="00A47674">
      <w:pPr>
        <w:pStyle w:val="ListParagraph"/>
        <w:numPr>
          <w:ilvl w:val="0"/>
          <w:numId w:val="27"/>
        </w:numPr>
        <w:ind w:left="0" w:firstLine="0"/>
        <w:rPr>
          <w:rFonts w:ascii="Arial" w:hAnsi="Arial" w:cs="Arial"/>
        </w:rPr>
      </w:pPr>
      <w:r>
        <w:rPr>
          <w:rFonts w:ascii="Arial" w:hAnsi="Arial" w:cs="Arial"/>
        </w:rPr>
        <w:t xml:space="preserve">Creating various alerts types in monitoring tools </w:t>
      </w:r>
    </w:p>
    <w:p w:rsidR="00EC7104" w:rsidRDefault="00EC7104" w:rsidP="00EC7104">
      <w:pPr>
        <w:widowControl/>
        <w:suppressAutoHyphens w:val="0"/>
        <w:autoSpaceDE/>
      </w:pPr>
    </w:p>
    <w:p w:rsidR="00EC7104" w:rsidRDefault="00EC7104" w:rsidP="00EC7104">
      <w:pPr>
        <w:pStyle w:val="ListParagraph"/>
        <w:ind w:left="0"/>
        <w:rPr>
          <w:rFonts w:ascii="Arial" w:hAnsi="Arial" w:cs="Arial"/>
          <w:b/>
          <w:bCs/>
          <w:u w:val="single"/>
        </w:rPr>
      </w:pPr>
      <w:r>
        <w:rPr>
          <w:rFonts w:ascii="Arial" w:hAnsi="Arial" w:cs="Arial"/>
          <w:b/>
          <w:bCs/>
          <w:u w:val="single"/>
        </w:rPr>
        <w:t>Knowledge On Terraform,</w:t>
      </w:r>
      <w:r w:rsidR="00330271">
        <w:rPr>
          <w:rFonts w:ascii="Arial" w:hAnsi="Arial" w:cs="Arial"/>
          <w:b/>
          <w:bCs/>
          <w:u w:val="single"/>
        </w:rPr>
        <w:t xml:space="preserve"> </w:t>
      </w:r>
      <w:r>
        <w:rPr>
          <w:rFonts w:ascii="Arial" w:hAnsi="Arial" w:cs="Arial"/>
          <w:b/>
          <w:bCs/>
          <w:u w:val="single"/>
        </w:rPr>
        <w:t>Packer &amp; Vagrant tools-</w:t>
      </w:r>
    </w:p>
    <w:p w:rsidR="00EC7104" w:rsidRPr="00EC7104" w:rsidRDefault="00EC7104" w:rsidP="00EC7104">
      <w:pPr>
        <w:widowControl/>
        <w:suppressAutoHyphens w:val="0"/>
        <w:autoSpaceDE/>
      </w:pPr>
    </w:p>
    <w:p w:rsidR="00A47674" w:rsidRDefault="00A47674">
      <w:pPr>
        <w:pStyle w:val="ListParagraph"/>
        <w:ind w:left="0"/>
      </w:pPr>
    </w:p>
    <w:p w:rsidR="00A47674" w:rsidRDefault="00A47674">
      <w:pPr>
        <w:rPr>
          <w:rFonts w:ascii="Arial" w:hAnsi="Arial" w:cs="Arial"/>
          <w:b/>
          <w:bCs/>
          <w:sz w:val="20"/>
          <w:szCs w:val="20"/>
        </w:rPr>
      </w:pPr>
      <w:r>
        <w:rPr>
          <w:rFonts w:ascii="Arial" w:hAnsi="Arial" w:cs="Arial"/>
          <w:b/>
          <w:bCs/>
          <w:sz w:val="20"/>
          <w:szCs w:val="20"/>
        </w:rPr>
        <w:t>Various Features &amp; Services:</w:t>
      </w:r>
    </w:p>
    <w:p w:rsidR="00A47674" w:rsidRDefault="00330271">
      <w:pPr>
        <w:rPr>
          <w:rFonts w:ascii="Arial" w:hAnsi="Arial" w:cs="Arial"/>
          <w:b/>
          <w:bCs/>
          <w:sz w:val="20"/>
          <w:szCs w:val="20"/>
        </w:rPr>
      </w:pPr>
      <w:r>
        <w:rPr>
          <w:rFonts w:ascii="Arial" w:hAnsi="Arial" w:cs="Arial"/>
          <w:b/>
          <w:bCs/>
          <w:sz w:val="20"/>
          <w:szCs w:val="20"/>
        </w:rPr>
        <w:t xml:space="preserve"> </w:t>
      </w:r>
    </w:p>
    <w:p w:rsidR="00A47674" w:rsidRPr="00330271" w:rsidRDefault="00A47674">
      <w:pPr>
        <w:pStyle w:val="WW-ListParagraph"/>
        <w:numPr>
          <w:ilvl w:val="0"/>
          <w:numId w:val="2"/>
        </w:numPr>
        <w:spacing w:line="240" w:lineRule="auto"/>
        <w:ind w:left="720"/>
        <w:rPr>
          <w:rFonts w:ascii="Arial" w:hAnsi="Arial" w:cs="Arial"/>
          <w:bCs/>
          <w:sz w:val="20"/>
          <w:szCs w:val="20"/>
        </w:rPr>
      </w:pPr>
      <w:r w:rsidRPr="00330271">
        <w:rPr>
          <w:rFonts w:ascii="Arial" w:hAnsi="Arial" w:cs="Arial"/>
          <w:bCs/>
          <w:sz w:val="20"/>
          <w:szCs w:val="20"/>
        </w:rPr>
        <w:t xml:space="preserve">TFTP and FTP Management </w:t>
      </w:r>
    </w:p>
    <w:p w:rsidR="00A47674" w:rsidRPr="00330271" w:rsidRDefault="00A47674">
      <w:pPr>
        <w:pStyle w:val="WW-ListParagraph"/>
        <w:numPr>
          <w:ilvl w:val="0"/>
          <w:numId w:val="2"/>
        </w:numPr>
        <w:spacing w:line="240" w:lineRule="auto"/>
        <w:ind w:left="720"/>
        <w:rPr>
          <w:rFonts w:ascii="Arial" w:hAnsi="Arial" w:cs="Arial"/>
          <w:bCs/>
        </w:rPr>
      </w:pPr>
      <w:r w:rsidRPr="00330271">
        <w:rPr>
          <w:rFonts w:ascii="Arial" w:hAnsi="Arial" w:cs="Arial"/>
          <w:bCs/>
          <w:sz w:val="20"/>
          <w:szCs w:val="20"/>
        </w:rPr>
        <w:t>Network Address Translation, Port Address Translation</w:t>
      </w:r>
      <w:r w:rsidRPr="00330271">
        <w:rPr>
          <w:rFonts w:ascii="Arial" w:hAnsi="Arial" w:cs="Arial"/>
          <w:sz w:val="20"/>
          <w:szCs w:val="20"/>
        </w:rPr>
        <w:t>.</w:t>
      </w:r>
    </w:p>
    <w:p w:rsidR="00A47674" w:rsidRPr="00330271" w:rsidRDefault="00A47674">
      <w:pPr>
        <w:pStyle w:val="WW-ListParagraph"/>
        <w:numPr>
          <w:ilvl w:val="0"/>
          <w:numId w:val="2"/>
        </w:numPr>
        <w:spacing w:line="240" w:lineRule="auto"/>
        <w:ind w:left="720"/>
        <w:rPr>
          <w:rFonts w:ascii="Arial" w:hAnsi="Arial" w:cs="Arial"/>
          <w:bCs/>
        </w:rPr>
      </w:pPr>
      <w:r w:rsidRPr="00330271">
        <w:rPr>
          <w:rFonts w:ascii="Arial" w:hAnsi="Arial" w:cs="Arial"/>
          <w:bCs/>
        </w:rPr>
        <w:t>Working experience on Windows &amp; Linux environment.</w:t>
      </w:r>
    </w:p>
    <w:p w:rsidR="00A47674" w:rsidRPr="00330271" w:rsidRDefault="00A47674">
      <w:pPr>
        <w:pStyle w:val="WW-ListParagraph"/>
        <w:numPr>
          <w:ilvl w:val="0"/>
          <w:numId w:val="2"/>
        </w:numPr>
        <w:spacing w:line="240" w:lineRule="auto"/>
        <w:ind w:left="720"/>
        <w:rPr>
          <w:rFonts w:ascii="Arial" w:hAnsi="Arial" w:cs="Arial"/>
          <w:bCs/>
        </w:rPr>
      </w:pPr>
      <w:r w:rsidRPr="00330271">
        <w:rPr>
          <w:rFonts w:ascii="Arial" w:hAnsi="Arial" w:cs="Arial"/>
          <w:bCs/>
        </w:rPr>
        <w:t>Experience in Design &amp; implementation of Network &amp; Security Architecture.</w:t>
      </w:r>
    </w:p>
    <w:p w:rsidR="00A47674" w:rsidRPr="00330271" w:rsidRDefault="00A47674">
      <w:pPr>
        <w:pStyle w:val="WW-ListParagraph"/>
        <w:numPr>
          <w:ilvl w:val="0"/>
          <w:numId w:val="2"/>
        </w:numPr>
        <w:spacing w:line="240" w:lineRule="auto"/>
        <w:ind w:left="720"/>
        <w:rPr>
          <w:rFonts w:ascii="Arial" w:hAnsi="Arial" w:cs="Arial"/>
          <w:bCs/>
        </w:rPr>
      </w:pPr>
      <w:r w:rsidRPr="00330271">
        <w:rPr>
          <w:rFonts w:ascii="Arial" w:hAnsi="Arial" w:cs="Arial"/>
          <w:bCs/>
        </w:rPr>
        <w:t>Experience on prepare Network Diagrams on MS visio.</w:t>
      </w:r>
    </w:p>
    <w:p w:rsidR="00A47674" w:rsidRPr="00330271" w:rsidRDefault="00A47674">
      <w:pPr>
        <w:pStyle w:val="WW-ListParagraph"/>
        <w:numPr>
          <w:ilvl w:val="0"/>
          <w:numId w:val="2"/>
        </w:numPr>
        <w:spacing w:line="240" w:lineRule="auto"/>
        <w:ind w:left="720"/>
        <w:rPr>
          <w:rFonts w:ascii="Arial" w:hAnsi="Arial" w:cs="Arial"/>
          <w:bCs/>
        </w:rPr>
      </w:pPr>
      <w:r w:rsidRPr="00330271">
        <w:rPr>
          <w:rFonts w:ascii="Arial" w:hAnsi="Arial" w:cs="Arial"/>
          <w:bCs/>
        </w:rPr>
        <w:t>Experience on Virtualization technologies eg. VMware etc</w:t>
      </w:r>
      <w:r w:rsidRPr="00330271">
        <w:rPr>
          <w:rFonts w:ascii="Arial" w:hAnsi="Arial" w:cs="Arial"/>
          <w:bCs/>
          <w:sz w:val="24"/>
          <w:szCs w:val="24"/>
        </w:rPr>
        <w:t>.</w:t>
      </w:r>
    </w:p>
    <w:p w:rsidR="00A47674" w:rsidRDefault="00330271">
      <w:pPr>
        <w:rPr>
          <w:rFonts w:ascii="Arial" w:hAnsi="Arial" w:cs="Arial"/>
          <w:sz w:val="22"/>
          <w:szCs w:val="22"/>
        </w:rPr>
      </w:pPr>
      <w:r>
        <w:rPr>
          <w:rFonts w:ascii="Arial" w:hAnsi="Arial" w:cs="Arial"/>
          <w:b/>
          <w:bCs/>
          <w:sz w:val="22"/>
          <w:szCs w:val="22"/>
        </w:rPr>
        <w:t xml:space="preserve">  </w:t>
      </w:r>
      <w:r w:rsidR="00A47674">
        <w:rPr>
          <w:rFonts w:ascii="Arial" w:hAnsi="Arial" w:cs="Arial"/>
          <w:b/>
          <w:bCs/>
          <w:sz w:val="22"/>
          <w:szCs w:val="22"/>
        </w:rPr>
        <w:t>F5 BIG-IP Load Balancer &amp; Security Devices</w:t>
      </w:r>
    </w:p>
    <w:p w:rsidR="00A47674" w:rsidRDefault="00A47674">
      <w:pPr>
        <w:pStyle w:val="ListParagraph"/>
        <w:numPr>
          <w:ilvl w:val="0"/>
          <w:numId w:val="29"/>
        </w:numPr>
        <w:rPr>
          <w:rFonts w:ascii="Arial" w:hAnsi="Arial" w:cs="Arial" w:hint="eastAsia"/>
          <w:sz w:val="22"/>
          <w:szCs w:val="22"/>
        </w:rPr>
      </w:pPr>
      <w:r>
        <w:rPr>
          <w:rFonts w:ascii="Arial" w:hAnsi="Arial" w:cs="Arial"/>
          <w:sz w:val="22"/>
          <w:szCs w:val="22"/>
        </w:rPr>
        <w:t>Hands on experience in creating Nodes,Pools &amp; Pool members on F5 BIG-IP device.</w:t>
      </w:r>
    </w:p>
    <w:p w:rsidR="00A47674" w:rsidRDefault="00A47674">
      <w:pPr>
        <w:pStyle w:val="WW-ListParagraph"/>
        <w:numPr>
          <w:ilvl w:val="0"/>
          <w:numId w:val="8"/>
        </w:numPr>
        <w:rPr>
          <w:rFonts w:ascii="Arial" w:hAnsi="Arial" w:cs="Arial"/>
        </w:rPr>
      </w:pPr>
      <w:r>
        <w:rPr>
          <w:rFonts w:ascii="Arial" w:hAnsi="Arial" w:cs="Arial" w:hint="eastAsia"/>
        </w:rPr>
        <w:t>Hands on experience in configuring Profiles,Persistance Profile, One Connect, SNATon F5 BIG-IP device.</w:t>
      </w:r>
    </w:p>
    <w:p w:rsidR="00A47674" w:rsidRDefault="00A47674">
      <w:pPr>
        <w:pStyle w:val="ListParagraph"/>
        <w:numPr>
          <w:ilvl w:val="0"/>
          <w:numId w:val="29"/>
        </w:numPr>
        <w:rPr>
          <w:rFonts w:ascii="Arial" w:hAnsi="Arial" w:cs="Arial"/>
          <w:sz w:val="22"/>
          <w:szCs w:val="22"/>
        </w:rPr>
      </w:pPr>
      <w:r>
        <w:rPr>
          <w:rFonts w:ascii="Arial" w:hAnsi="Arial" w:cs="Arial"/>
          <w:sz w:val="22"/>
          <w:szCs w:val="22"/>
        </w:rPr>
        <w:t>Experience in configuring different types of Load Balancing methods both Static &amp; Dynamic.</w:t>
      </w:r>
    </w:p>
    <w:p w:rsidR="00A47674" w:rsidRDefault="00A47674">
      <w:pPr>
        <w:rPr>
          <w:rFonts w:ascii="Arial" w:hAnsi="Arial" w:cs="Arial"/>
          <w:b/>
          <w:bCs/>
          <w:sz w:val="20"/>
          <w:szCs w:val="20"/>
        </w:rPr>
      </w:pPr>
    </w:p>
    <w:p w:rsidR="00A47674" w:rsidRDefault="00A47674">
      <w:pPr>
        <w:rPr>
          <w:rFonts w:ascii="Arial" w:hAnsi="Arial" w:cs="Arial"/>
          <w:b/>
          <w:i/>
          <w:sz w:val="20"/>
          <w:szCs w:val="20"/>
        </w:rPr>
      </w:pPr>
      <w:r>
        <w:rPr>
          <w:rFonts w:ascii="Arial" w:hAnsi="Arial" w:cs="Arial"/>
          <w:b/>
          <w:bCs/>
          <w:sz w:val="20"/>
          <w:szCs w:val="20"/>
        </w:rPr>
        <w:t>Hardware Experience:-</w:t>
      </w:r>
    </w:p>
    <w:p w:rsidR="00A47674" w:rsidRDefault="00A47674">
      <w:pPr>
        <w:pStyle w:val="WW-ListParagraph"/>
        <w:numPr>
          <w:ilvl w:val="0"/>
          <w:numId w:val="20"/>
        </w:numPr>
        <w:spacing w:after="0" w:line="360" w:lineRule="auto"/>
        <w:jc w:val="both"/>
        <w:rPr>
          <w:rFonts w:ascii="Arial" w:eastAsia="Arial" w:hAnsi="Arial" w:cs="Arial"/>
          <w:b/>
          <w:i/>
          <w:sz w:val="20"/>
          <w:szCs w:val="20"/>
        </w:rPr>
      </w:pPr>
      <w:r>
        <w:rPr>
          <w:rFonts w:ascii="Arial" w:hAnsi="Arial" w:cs="Arial"/>
          <w:b/>
          <w:i/>
          <w:sz w:val="20"/>
          <w:szCs w:val="20"/>
        </w:rPr>
        <w:t>Hardware</w:t>
      </w:r>
      <w:r>
        <w:rPr>
          <w:rFonts w:ascii="Arial" w:hAnsi="Arial" w:cs="Arial"/>
          <w:b/>
          <w:i/>
          <w:sz w:val="20"/>
          <w:szCs w:val="20"/>
        </w:rPr>
        <w:tab/>
        <w:t>:</w:t>
      </w:r>
      <w:r>
        <w:rPr>
          <w:rFonts w:ascii="Arial" w:hAnsi="Arial" w:cs="Arial"/>
          <w:sz w:val="20"/>
          <w:szCs w:val="20"/>
        </w:rPr>
        <w:t xml:space="preserve">    Assembling and troubleshooting of PC &amp; Routers.</w:t>
      </w:r>
    </w:p>
    <w:p w:rsidR="00A47674" w:rsidRDefault="00A47674">
      <w:pPr>
        <w:pStyle w:val="WW-ListParagraph"/>
        <w:spacing w:after="0" w:line="360" w:lineRule="auto"/>
        <w:jc w:val="both"/>
        <w:rPr>
          <w:rFonts w:ascii="Arial" w:hAnsi="Arial" w:cs="Arial"/>
          <w:b/>
          <w:i/>
          <w:sz w:val="20"/>
          <w:szCs w:val="20"/>
        </w:rPr>
      </w:pPr>
      <w:r>
        <w:rPr>
          <w:rFonts w:ascii="Arial" w:eastAsia="Arial" w:hAnsi="Arial" w:cs="Arial"/>
          <w:b/>
          <w:i/>
          <w:sz w:val="20"/>
          <w:szCs w:val="20"/>
        </w:rPr>
        <w:t xml:space="preserve">   </w:t>
      </w:r>
      <w:r>
        <w:rPr>
          <w:rFonts w:ascii="Arial" w:hAnsi="Arial" w:cs="Arial"/>
          <w:b/>
          <w:i/>
          <w:sz w:val="20"/>
          <w:szCs w:val="20"/>
        </w:rPr>
        <w:tab/>
        <w:t xml:space="preserve">            </w:t>
      </w:r>
      <w:r>
        <w:rPr>
          <w:rFonts w:ascii="Arial" w:hAnsi="Arial" w:cs="Arial"/>
          <w:b/>
          <w:caps/>
          <w:sz w:val="20"/>
          <w:szCs w:val="20"/>
        </w:rPr>
        <w:t>Cisco</w:t>
      </w:r>
      <w:r>
        <w:rPr>
          <w:rFonts w:ascii="Arial" w:hAnsi="Arial" w:cs="Arial"/>
          <w:b/>
          <w:sz w:val="20"/>
          <w:szCs w:val="20"/>
        </w:rPr>
        <w:t xml:space="preserve"> -3750,7600,4510 Cisco - ASA,NEXUS 7000</w:t>
      </w:r>
    </w:p>
    <w:p w:rsidR="00A47674" w:rsidRPr="00DF67ED" w:rsidRDefault="00A47674" w:rsidP="00DF67ED">
      <w:pPr>
        <w:pStyle w:val="WW-ListParagraph"/>
        <w:numPr>
          <w:ilvl w:val="0"/>
          <w:numId w:val="20"/>
        </w:numPr>
        <w:spacing w:after="0" w:line="360" w:lineRule="auto"/>
        <w:jc w:val="both"/>
        <w:rPr>
          <w:rFonts w:ascii="Arial" w:hAnsi="Arial" w:cs="Arial"/>
          <w:b/>
          <w:i/>
          <w:sz w:val="20"/>
          <w:szCs w:val="20"/>
        </w:rPr>
      </w:pPr>
      <w:r>
        <w:rPr>
          <w:rFonts w:ascii="Arial" w:hAnsi="Arial" w:cs="Arial"/>
          <w:b/>
          <w:i/>
          <w:sz w:val="20"/>
          <w:szCs w:val="20"/>
        </w:rPr>
        <w:lastRenderedPageBreak/>
        <w:t>Wireless Router :</w:t>
      </w:r>
      <w:r>
        <w:rPr>
          <w:rFonts w:ascii="Arial" w:hAnsi="Arial" w:cs="Arial"/>
          <w:sz w:val="20"/>
          <w:szCs w:val="20"/>
        </w:rPr>
        <w:t xml:space="preserve">    Link-sys, Cisco WAP4410n &amp; WAP321n.</w:t>
      </w:r>
    </w:p>
    <w:p w:rsidR="00A47674" w:rsidRDefault="00A47674">
      <w:pPr>
        <w:pStyle w:val="WW-ListParagraph"/>
        <w:numPr>
          <w:ilvl w:val="0"/>
          <w:numId w:val="20"/>
        </w:numPr>
        <w:spacing w:after="0" w:line="360" w:lineRule="auto"/>
        <w:jc w:val="both"/>
        <w:rPr>
          <w:rFonts w:ascii="Arial" w:hAnsi="Arial" w:cs="Arial"/>
          <w:b/>
          <w:i/>
          <w:sz w:val="20"/>
          <w:szCs w:val="20"/>
        </w:rPr>
      </w:pPr>
      <w:r>
        <w:rPr>
          <w:rFonts w:ascii="Arial" w:hAnsi="Arial" w:cs="Arial"/>
          <w:b/>
          <w:i/>
          <w:sz w:val="20"/>
          <w:szCs w:val="20"/>
        </w:rPr>
        <w:t>Software</w:t>
      </w:r>
      <w:r>
        <w:rPr>
          <w:rFonts w:ascii="Arial" w:hAnsi="Arial" w:cs="Arial"/>
          <w:b/>
          <w:i/>
          <w:sz w:val="20"/>
          <w:szCs w:val="20"/>
        </w:rPr>
        <w:tab/>
        <w:t xml:space="preserve">   :   </w:t>
      </w:r>
      <w:r>
        <w:rPr>
          <w:rFonts w:ascii="Arial" w:hAnsi="Arial" w:cs="Arial"/>
          <w:sz w:val="20"/>
          <w:szCs w:val="20"/>
        </w:rPr>
        <w:t>MS Office  2003, 2007, 2013, Java, HTML.</w:t>
      </w:r>
    </w:p>
    <w:p w:rsidR="00A47674" w:rsidRDefault="00A47674">
      <w:pPr>
        <w:pStyle w:val="WW-ListParagraph"/>
        <w:numPr>
          <w:ilvl w:val="0"/>
          <w:numId w:val="20"/>
        </w:numPr>
        <w:spacing w:after="0" w:line="360" w:lineRule="auto"/>
        <w:jc w:val="both"/>
        <w:rPr>
          <w:rFonts w:ascii="Arial" w:hAnsi="Arial" w:cs="Arial"/>
          <w:b/>
          <w:i/>
          <w:sz w:val="20"/>
          <w:szCs w:val="20"/>
        </w:rPr>
      </w:pPr>
      <w:r>
        <w:rPr>
          <w:rFonts w:ascii="Arial" w:hAnsi="Arial" w:cs="Arial"/>
          <w:b/>
          <w:i/>
          <w:sz w:val="20"/>
          <w:szCs w:val="20"/>
        </w:rPr>
        <w:t>Networking</w:t>
      </w:r>
      <w:r>
        <w:rPr>
          <w:rFonts w:ascii="Arial" w:hAnsi="Arial" w:cs="Arial"/>
          <w:b/>
          <w:i/>
          <w:sz w:val="20"/>
          <w:szCs w:val="20"/>
        </w:rPr>
        <w:tab/>
        <w:t xml:space="preserve">   :    </w:t>
      </w:r>
      <w:r>
        <w:rPr>
          <w:rFonts w:ascii="Arial" w:hAnsi="Arial" w:cs="Arial"/>
          <w:sz w:val="20"/>
          <w:szCs w:val="20"/>
        </w:rPr>
        <w:t>Installation and troubleshooting of LAN, WAN and Wireless networking.</w:t>
      </w:r>
    </w:p>
    <w:p w:rsidR="00A47674" w:rsidRPr="00B46E55" w:rsidRDefault="00A47674" w:rsidP="00B46E55">
      <w:pPr>
        <w:widowControl/>
        <w:numPr>
          <w:ilvl w:val="0"/>
          <w:numId w:val="20"/>
        </w:numPr>
        <w:tabs>
          <w:tab w:val="left" w:pos="360"/>
        </w:tabs>
        <w:autoSpaceDE/>
        <w:spacing w:before="40"/>
        <w:jc w:val="both"/>
        <w:rPr>
          <w:rFonts w:ascii="Arial" w:hAnsi="Arial" w:cs="Arial"/>
          <w:strike/>
          <w:sz w:val="20"/>
          <w:szCs w:val="20"/>
        </w:rPr>
      </w:pPr>
      <w:r>
        <w:rPr>
          <w:rFonts w:ascii="Arial" w:hAnsi="Arial" w:cs="Arial"/>
          <w:b/>
          <w:i/>
          <w:sz w:val="20"/>
          <w:szCs w:val="20"/>
        </w:rPr>
        <w:t xml:space="preserve">Operating Systems </w:t>
      </w:r>
      <w:r w:rsidRPr="00DF67ED">
        <w:rPr>
          <w:rFonts w:ascii="Arial" w:hAnsi="Arial" w:cs="Arial"/>
          <w:b/>
          <w:i/>
          <w:sz w:val="22"/>
          <w:szCs w:val="22"/>
        </w:rPr>
        <w:t>:</w:t>
      </w:r>
      <w:r w:rsidRPr="00DF67ED">
        <w:rPr>
          <w:rFonts w:ascii="Arial" w:hAnsi="Arial" w:cs="Arial"/>
          <w:sz w:val="22"/>
          <w:szCs w:val="22"/>
        </w:rPr>
        <w:t xml:space="preserve">   Windows 7,8</w:t>
      </w:r>
      <w:r w:rsidR="00DF67ED" w:rsidRPr="00DF67ED">
        <w:rPr>
          <w:rFonts w:ascii="Arial" w:hAnsi="Arial" w:cs="Arial"/>
          <w:sz w:val="22"/>
          <w:szCs w:val="22"/>
        </w:rPr>
        <w:t>,10</w:t>
      </w:r>
      <w:r w:rsidR="00DF67ED">
        <w:rPr>
          <w:rFonts w:ascii="Arial" w:hAnsi="Arial" w:cs="Arial"/>
          <w:sz w:val="22"/>
          <w:szCs w:val="22"/>
        </w:rPr>
        <w:t>,  Vista, Linuxmint</w:t>
      </w:r>
      <w:r w:rsidR="00DF67ED" w:rsidRPr="00DF67ED">
        <w:rPr>
          <w:rFonts w:ascii="Arial" w:hAnsi="Arial" w:cs="Arial"/>
          <w:sz w:val="22"/>
          <w:szCs w:val="22"/>
        </w:rPr>
        <w:t>,Ubuntu,Centos,Redhat</w:t>
      </w:r>
    </w:p>
    <w:p w:rsidR="00B46E55" w:rsidRPr="00B46E55" w:rsidRDefault="00B46E55" w:rsidP="00B46E55">
      <w:pPr>
        <w:widowControl/>
        <w:suppressAutoHyphens w:val="0"/>
        <w:autoSpaceDE/>
      </w:pPr>
    </w:p>
    <w:p w:rsidR="00A47674" w:rsidRDefault="003A6852">
      <w:pPr>
        <w:pBdr>
          <w:bottom w:val="double" w:sz="28" w:space="1" w:color="auto"/>
        </w:pBdr>
        <w:jc w:val="center"/>
        <w:rPr>
          <w:rFonts w:ascii="Arial" w:hAnsi="Arial" w:cs="Arial" w:hint="eastAsia"/>
          <w:b/>
          <w:sz w:val="20"/>
          <w:szCs w:val="20"/>
        </w:rPr>
      </w:pPr>
      <w:r>
        <w:rPr>
          <w:rFonts w:ascii="Arial" w:hAnsi="Arial" w:cs="Arial"/>
          <w:b/>
          <w:bCs/>
          <w:sz w:val="20"/>
          <w:szCs w:val="20"/>
        </w:rPr>
        <w:t>INDUSTRIAL EXPOSURE (6</w:t>
      </w:r>
      <w:r w:rsidR="00A47674">
        <w:rPr>
          <w:rFonts w:ascii="Arial" w:hAnsi="Arial" w:cs="Arial"/>
          <w:b/>
          <w:bCs/>
          <w:sz w:val="20"/>
          <w:szCs w:val="20"/>
        </w:rPr>
        <w:t>.5+ Years of Experience)</w:t>
      </w:r>
    </w:p>
    <w:p w:rsidR="003A6852" w:rsidRDefault="003A6852">
      <w:pPr>
        <w:widowControl/>
        <w:autoSpaceDE/>
        <w:spacing w:before="40"/>
        <w:jc w:val="both"/>
        <w:rPr>
          <w:rFonts w:ascii="Arial" w:eastAsia="Arial" w:hAnsi="Arial" w:cs="Arial"/>
          <w:b/>
          <w:sz w:val="20"/>
          <w:szCs w:val="20"/>
        </w:rPr>
      </w:pPr>
      <w:r w:rsidRPr="003A6852">
        <w:rPr>
          <w:rFonts w:ascii="Arial" w:eastAsia="Arial" w:hAnsi="Arial" w:cs="Arial"/>
          <w:b/>
          <w:sz w:val="20"/>
          <w:szCs w:val="20"/>
        </w:rPr>
        <w:t>Currently Working</w:t>
      </w:r>
      <w:r>
        <w:rPr>
          <w:rFonts w:ascii="Arial" w:eastAsia="Arial" w:hAnsi="Arial" w:cs="Arial"/>
          <w:b/>
          <w:sz w:val="20"/>
          <w:szCs w:val="20"/>
        </w:rPr>
        <w:t xml:space="preserve"> in </w:t>
      </w:r>
      <w:r w:rsidR="00B46E55">
        <w:rPr>
          <w:rFonts w:ascii="Arial" w:eastAsia="Arial" w:hAnsi="Arial" w:cs="Arial"/>
          <w:b/>
          <w:sz w:val="20"/>
          <w:szCs w:val="20"/>
        </w:rPr>
        <w:t>Global logic</w:t>
      </w:r>
      <w:r>
        <w:rPr>
          <w:rFonts w:ascii="Arial" w:eastAsia="Arial" w:hAnsi="Arial" w:cs="Arial"/>
          <w:b/>
          <w:sz w:val="20"/>
          <w:szCs w:val="20"/>
        </w:rPr>
        <w:t xml:space="preserve"> India LTD as a Consultant and </w:t>
      </w:r>
      <w:r w:rsidR="00B46E55">
        <w:rPr>
          <w:rFonts w:ascii="Arial" w:eastAsia="Arial" w:hAnsi="Arial" w:cs="Arial"/>
          <w:b/>
          <w:sz w:val="20"/>
          <w:szCs w:val="20"/>
        </w:rPr>
        <w:t>Architect (Devo</w:t>
      </w:r>
      <w:r>
        <w:rPr>
          <w:rFonts w:ascii="Arial" w:eastAsia="Arial" w:hAnsi="Arial" w:cs="Arial"/>
          <w:b/>
          <w:sz w:val="20"/>
          <w:szCs w:val="20"/>
        </w:rPr>
        <w:t>ps &amp; Cloud services).</w:t>
      </w:r>
    </w:p>
    <w:p w:rsidR="00A47674" w:rsidRDefault="003A6852">
      <w:pPr>
        <w:widowControl/>
        <w:autoSpaceDE/>
        <w:spacing w:before="40"/>
        <w:jc w:val="both"/>
        <w:rPr>
          <w:rFonts w:ascii="Arial" w:eastAsia="Arial" w:hAnsi="Arial" w:cs="Arial"/>
          <w:b/>
          <w:sz w:val="20"/>
          <w:szCs w:val="20"/>
        </w:rPr>
      </w:pPr>
      <w:r>
        <w:rPr>
          <w:rFonts w:ascii="Arial" w:eastAsia="Arial" w:hAnsi="Arial" w:cs="Arial"/>
          <w:b/>
          <w:sz w:val="20"/>
          <w:szCs w:val="20"/>
        </w:rPr>
        <w:t xml:space="preserve">Designation-Consultant  </w:t>
      </w:r>
    </w:p>
    <w:p w:rsidR="003A6852" w:rsidRDefault="003A6852" w:rsidP="003A6852">
      <w:pPr>
        <w:widowControl/>
        <w:autoSpaceDE/>
        <w:spacing w:before="40"/>
        <w:jc w:val="both"/>
        <w:rPr>
          <w:rFonts w:ascii="Arial" w:hAnsi="Arial" w:cs="Arial"/>
          <w:b/>
          <w:sz w:val="20"/>
          <w:szCs w:val="20"/>
        </w:rPr>
      </w:pPr>
      <w:r>
        <w:rPr>
          <w:rFonts w:ascii="Arial" w:hAnsi="Arial" w:cs="Arial"/>
          <w:b/>
          <w:sz w:val="20"/>
          <w:szCs w:val="20"/>
        </w:rPr>
        <w:t>Responsibilities-</w:t>
      </w:r>
    </w:p>
    <w:p w:rsidR="00DF67ED" w:rsidRPr="00DF67ED" w:rsidRDefault="00DF67ED" w:rsidP="00DF67ED">
      <w:pPr>
        <w:widowControl/>
        <w:suppressAutoHyphens w:val="0"/>
        <w:autoSpaceDE/>
        <w:rPr>
          <w:rFonts w:hint="eastAsia"/>
        </w:rPr>
      </w:pPr>
    </w:p>
    <w:p w:rsidR="00B46E55" w:rsidRPr="00B46E55" w:rsidRDefault="00B46E55" w:rsidP="00B46E55">
      <w:pPr>
        <w:pStyle w:val="ListParagraph"/>
        <w:numPr>
          <w:ilvl w:val="0"/>
          <w:numId w:val="32"/>
        </w:numPr>
        <w:rPr>
          <w:rFonts w:eastAsia="Arial"/>
        </w:rPr>
      </w:pPr>
      <w:r w:rsidRPr="00B46E55">
        <w:rPr>
          <w:rFonts w:eastAsia="Arial"/>
        </w:rPr>
        <w:t>DevOps/Cloud Engineer &amp; Architect offering over 6.5</w:t>
      </w:r>
      <w:r w:rsidR="00C9204B">
        <w:rPr>
          <w:rFonts w:eastAsia="Arial"/>
        </w:rPr>
        <w:t>+</w:t>
      </w:r>
      <w:r w:rsidRPr="00B46E55">
        <w:rPr>
          <w:rFonts w:eastAsia="Arial"/>
        </w:rPr>
        <w:t xml:space="preserve"> years of experience solving complex problems with creative solutions, supporting development and operations environments.</w:t>
      </w:r>
    </w:p>
    <w:p w:rsidR="00B46E55" w:rsidRDefault="00B46E55" w:rsidP="00B46E55">
      <w:pPr>
        <w:pStyle w:val="ListParagraph"/>
        <w:numPr>
          <w:ilvl w:val="0"/>
          <w:numId w:val="32"/>
        </w:numPr>
        <w:rPr>
          <w:rFonts w:eastAsia="Arial"/>
        </w:rPr>
      </w:pPr>
      <w:r w:rsidRPr="00B46E55">
        <w:rPr>
          <w:rFonts w:eastAsia="Arial"/>
        </w:rPr>
        <w:t xml:space="preserve">Experience with CI (Continuous Integration) and CD (Continuous Deployment) </w:t>
      </w:r>
      <w:r>
        <w:rPr>
          <w:rFonts w:eastAsia="Arial"/>
        </w:rPr>
        <w:t xml:space="preserve"> CI/CD </w:t>
      </w:r>
      <w:r w:rsidRPr="00B46E55">
        <w:rPr>
          <w:rFonts w:eastAsia="Arial"/>
        </w:rPr>
        <w:t>methodologies using Jenkins,</w:t>
      </w:r>
      <w:r>
        <w:rPr>
          <w:rFonts w:eastAsia="Arial"/>
        </w:rPr>
        <w:t xml:space="preserve"> </w:t>
      </w:r>
      <w:r w:rsidRPr="00B46E55">
        <w:rPr>
          <w:rFonts w:eastAsia="Arial"/>
        </w:rPr>
        <w:t>AWS and C.M tools in an Agile Environment tools</w:t>
      </w:r>
      <w:r w:rsidR="00330271">
        <w:rPr>
          <w:rFonts w:eastAsia="Arial"/>
        </w:rPr>
        <w:t>.</w:t>
      </w:r>
    </w:p>
    <w:p w:rsidR="00330271" w:rsidRDefault="00330271" w:rsidP="00330271">
      <w:pPr>
        <w:pStyle w:val="ListParagraph"/>
        <w:numPr>
          <w:ilvl w:val="0"/>
          <w:numId w:val="32"/>
        </w:numPr>
      </w:pPr>
      <w:r>
        <w:t>Experience in Creating and managing  CI/CD pipelines on Jenkins,GitLab and on AWS using(Codecommit,Codebuild,codedeploy&amp; Codepipeline).</w:t>
      </w:r>
    </w:p>
    <w:p w:rsidR="00330271" w:rsidRPr="00330271" w:rsidRDefault="00330271" w:rsidP="00330271">
      <w:pPr>
        <w:pStyle w:val="ListParagraph"/>
        <w:numPr>
          <w:ilvl w:val="0"/>
          <w:numId w:val="32"/>
        </w:numPr>
      </w:pPr>
      <w:r>
        <w:t>Experience in working with AWS ECS,EKS and GCP GKE</w:t>
      </w:r>
    </w:p>
    <w:p w:rsidR="00B46E55" w:rsidRPr="00B46E55" w:rsidRDefault="00B46E55" w:rsidP="00B46E55">
      <w:pPr>
        <w:pStyle w:val="ListParagraph"/>
        <w:numPr>
          <w:ilvl w:val="0"/>
          <w:numId w:val="32"/>
        </w:numPr>
        <w:rPr>
          <w:rFonts w:eastAsia="Arial"/>
        </w:rPr>
      </w:pPr>
      <w:r w:rsidRPr="00B46E55">
        <w:rPr>
          <w:rFonts w:eastAsia="Arial"/>
        </w:rPr>
        <w:t>Expertise in Amazon AWS Cloud Administration which includes servers: EC2, S3, EBS,RDS,VPC,Eastic load balancer, Route 53, Auto Scaling, Security Groups, Redshift,Beanstalk,Lambda,Codecommit,Codebuild,codedeploy,Codepipeline,codestar,cloud9,</w:t>
      </w:r>
      <w:r>
        <w:rPr>
          <w:rFonts w:eastAsia="Arial"/>
        </w:rPr>
        <w:t xml:space="preserve"> </w:t>
      </w:r>
      <w:r w:rsidR="00C9204B" w:rsidRPr="00B46E55">
        <w:rPr>
          <w:rFonts w:eastAsia="Arial"/>
        </w:rPr>
        <w:t>Cloud watch</w:t>
      </w:r>
      <w:r w:rsidRPr="00B46E55">
        <w:rPr>
          <w:rFonts w:eastAsia="Arial"/>
        </w:rPr>
        <w:t>,</w:t>
      </w:r>
      <w:r>
        <w:rPr>
          <w:rFonts w:eastAsia="Arial"/>
        </w:rPr>
        <w:t xml:space="preserve"> </w:t>
      </w:r>
      <w:r w:rsidRPr="00B46E55">
        <w:rPr>
          <w:rFonts w:eastAsia="Arial"/>
        </w:rPr>
        <w:t>Cloud Formation.</w:t>
      </w:r>
    </w:p>
    <w:p w:rsidR="00B46E55" w:rsidRPr="00B46E55" w:rsidRDefault="00B46E55" w:rsidP="00B46E55">
      <w:pPr>
        <w:pStyle w:val="ListParagraph"/>
        <w:numPr>
          <w:ilvl w:val="0"/>
          <w:numId w:val="32"/>
        </w:numPr>
        <w:rPr>
          <w:rFonts w:eastAsia="Arial"/>
        </w:rPr>
      </w:pPr>
      <w:r w:rsidRPr="00B46E55">
        <w:rPr>
          <w:rFonts w:eastAsia="Arial"/>
        </w:rPr>
        <w:t>Expertise in configuration management using Ansible.</w:t>
      </w:r>
    </w:p>
    <w:p w:rsidR="00B46E55" w:rsidRPr="00B46E55" w:rsidRDefault="00B46E55" w:rsidP="00B46E55">
      <w:pPr>
        <w:pStyle w:val="ListParagraph"/>
        <w:numPr>
          <w:ilvl w:val="0"/>
          <w:numId w:val="32"/>
        </w:numPr>
        <w:rPr>
          <w:rFonts w:eastAsia="Arial"/>
        </w:rPr>
      </w:pPr>
      <w:r w:rsidRPr="00B46E55">
        <w:rPr>
          <w:rFonts w:eastAsia="Arial"/>
        </w:rPr>
        <w:t>Expert in capturing the entire "Infrastructure as Code" using tools like Terraform , Packer .</w:t>
      </w:r>
    </w:p>
    <w:p w:rsidR="00B46E55" w:rsidRPr="00B46E55" w:rsidRDefault="00B46E55" w:rsidP="00B46E55">
      <w:pPr>
        <w:pStyle w:val="ListParagraph"/>
        <w:numPr>
          <w:ilvl w:val="0"/>
          <w:numId w:val="32"/>
        </w:numPr>
        <w:rPr>
          <w:rFonts w:eastAsia="Arial"/>
        </w:rPr>
      </w:pPr>
      <w:r w:rsidRPr="00B46E55">
        <w:rPr>
          <w:rFonts w:eastAsia="Arial"/>
        </w:rPr>
        <w:t xml:space="preserve">Responsible for large - scale </w:t>
      </w:r>
      <w:r w:rsidR="00C9204B" w:rsidRPr="00B46E55">
        <w:rPr>
          <w:rFonts w:eastAsia="Arial"/>
        </w:rPr>
        <w:t>Environment</w:t>
      </w:r>
      <w:r w:rsidRPr="00B46E55">
        <w:rPr>
          <w:rFonts w:eastAsia="Arial"/>
        </w:rPr>
        <w:t xml:space="preserve"> implementation an</w:t>
      </w:r>
      <w:r w:rsidR="00C9204B">
        <w:rPr>
          <w:rFonts w:eastAsia="Arial"/>
        </w:rPr>
        <w:t>d maintenance using various devo</w:t>
      </w:r>
      <w:r w:rsidRPr="00B46E55">
        <w:rPr>
          <w:rFonts w:eastAsia="Arial"/>
        </w:rPr>
        <w:t>ps tools.</w:t>
      </w:r>
    </w:p>
    <w:p w:rsidR="00B46E55" w:rsidRPr="00B46E55" w:rsidRDefault="00B46E55" w:rsidP="00B46E55">
      <w:pPr>
        <w:pStyle w:val="ListParagraph"/>
        <w:numPr>
          <w:ilvl w:val="0"/>
          <w:numId w:val="32"/>
        </w:numPr>
        <w:rPr>
          <w:rFonts w:eastAsia="Arial"/>
        </w:rPr>
      </w:pPr>
      <w:r w:rsidRPr="00B46E55">
        <w:rPr>
          <w:rFonts w:eastAsia="Arial"/>
        </w:rPr>
        <w:t>Experienced in Writing Ansible playbooks to automate our build/deployment process and do an overall process improvement to any manual processes and Managed many software configuration files by using Ansible.</w:t>
      </w:r>
    </w:p>
    <w:p w:rsidR="00B46E55" w:rsidRPr="00B46E55" w:rsidRDefault="00B46E55" w:rsidP="00B46E55">
      <w:pPr>
        <w:pStyle w:val="ListParagraph"/>
        <w:numPr>
          <w:ilvl w:val="0"/>
          <w:numId w:val="32"/>
        </w:numPr>
        <w:rPr>
          <w:rFonts w:eastAsia="Arial"/>
        </w:rPr>
      </w:pPr>
      <w:r w:rsidRPr="00B46E55">
        <w:rPr>
          <w:rFonts w:eastAsia="Arial"/>
        </w:rPr>
        <w:t xml:space="preserve">Migrated services to OpenStack an open source software platform for cloud service design, network layout data migration, automation, monitoring, deployments and cutover, documentation, overall plan, </w:t>
      </w:r>
      <w:r w:rsidR="00C9204B" w:rsidRPr="00B46E55">
        <w:rPr>
          <w:rFonts w:eastAsia="Arial"/>
        </w:rPr>
        <w:t>cost, analysis</w:t>
      </w:r>
      <w:r w:rsidRPr="00B46E55">
        <w:rPr>
          <w:rFonts w:eastAsia="Arial"/>
        </w:rPr>
        <w:t>.</w:t>
      </w:r>
    </w:p>
    <w:p w:rsidR="00B46E55" w:rsidRPr="00B46E55" w:rsidRDefault="00C9204B" w:rsidP="00B46E55">
      <w:pPr>
        <w:pStyle w:val="ListParagraph"/>
        <w:numPr>
          <w:ilvl w:val="0"/>
          <w:numId w:val="32"/>
        </w:numPr>
        <w:rPr>
          <w:rFonts w:eastAsia="Arial"/>
        </w:rPr>
      </w:pPr>
      <w:r>
        <w:rPr>
          <w:rFonts w:eastAsia="Arial"/>
        </w:rPr>
        <w:t>Extensive experience using Maven</w:t>
      </w:r>
      <w:r w:rsidR="00B46E55" w:rsidRPr="00B46E55">
        <w:rPr>
          <w:rFonts w:eastAsia="Arial"/>
        </w:rPr>
        <w:t>,</w:t>
      </w:r>
      <w:r>
        <w:rPr>
          <w:rFonts w:eastAsia="Arial"/>
        </w:rPr>
        <w:t xml:space="preserve"> </w:t>
      </w:r>
      <w:r w:rsidR="00B46E55" w:rsidRPr="00B46E55">
        <w:rPr>
          <w:rFonts w:eastAsia="Arial"/>
        </w:rPr>
        <w:t>Gradle as build tools for building of deployable artifacts (JAR, WAR &amp; EAR) from source code.</w:t>
      </w:r>
    </w:p>
    <w:p w:rsidR="00B46E55" w:rsidRPr="00B46E55" w:rsidRDefault="00B46E55" w:rsidP="00B46E55">
      <w:pPr>
        <w:pStyle w:val="ListParagraph"/>
        <w:numPr>
          <w:ilvl w:val="0"/>
          <w:numId w:val="32"/>
        </w:numPr>
        <w:rPr>
          <w:rFonts w:eastAsia="Arial"/>
        </w:rPr>
      </w:pPr>
      <w:r w:rsidRPr="00B46E55">
        <w:rPr>
          <w:rFonts w:eastAsia="Arial"/>
        </w:rPr>
        <w:t xml:space="preserve">Experience in working on source control tools like Tortoise SVN, </w:t>
      </w:r>
      <w:r w:rsidR="00C9204B" w:rsidRPr="00B46E55">
        <w:rPr>
          <w:rFonts w:eastAsia="Arial"/>
        </w:rPr>
        <w:t>Code commit</w:t>
      </w:r>
      <w:r w:rsidRPr="00B46E55">
        <w:rPr>
          <w:rFonts w:eastAsia="Arial"/>
        </w:rPr>
        <w:t xml:space="preserve"> and GIT. </w:t>
      </w:r>
    </w:p>
    <w:p w:rsidR="00B46E55" w:rsidRPr="00B46E55" w:rsidRDefault="00B46E55" w:rsidP="00B46E55">
      <w:pPr>
        <w:pStyle w:val="ListParagraph"/>
        <w:numPr>
          <w:ilvl w:val="0"/>
          <w:numId w:val="32"/>
        </w:numPr>
        <w:rPr>
          <w:rFonts w:eastAsia="Arial"/>
        </w:rPr>
      </w:pPr>
      <w:r w:rsidRPr="00B46E55">
        <w:rPr>
          <w:rFonts w:eastAsia="Arial"/>
        </w:rPr>
        <w:t>Designed and implemented container managed unit and integration test framework using Jenkins , Maven , Git , JIRA , Docker and Ansible.</w:t>
      </w:r>
    </w:p>
    <w:p w:rsidR="00B46E55" w:rsidRPr="00B46E55" w:rsidRDefault="00B46E55" w:rsidP="00B46E55">
      <w:pPr>
        <w:pStyle w:val="ListParagraph"/>
        <w:numPr>
          <w:ilvl w:val="0"/>
          <w:numId w:val="32"/>
        </w:numPr>
        <w:rPr>
          <w:rFonts w:eastAsia="Arial"/>
        </w:rPr>
      </w:pPr>
      <w:r w:rsidRPr="00B46E55">
        <w:rPr>
          <w:rFonts w:eastAsia="Arial"/>
        </w:rPr>
        <w:t xml:space="preserve">Experience with container based deployments using Docker, working with Docker images, </w:t>
      </w:r>
      <w:r w:rsidR="00C9204B" w:rsidRPr="00B46E55">
        <w:rPr>
          <w:rFonts w:eastAsia="Arial"/>
        </w:rPr>
        <w:t>Docker hub</w:t>
      </w:r>
      <w:r w:rsidRPr="00B46E55">
        <w:rPr>
          <w:rFonts w:eastAsia="Arial"/>
        </w:rPr>
        <w:t xml:space="preserve"> and Docker registries.</w:t>
      </w:r>
    </w:p>
    <w:p w:rsidR="00B46E55" w:rsidRPr="00B46E55" w:rsidRDefault="00B46E55" w:rsidP="00B46E55">
      <w:pPr>
        <w:pStyle w:val="ListParagraph"/>
        <w:numPr>
          <w:ilvl w:val="0"/>
          <w:numId w:val="32"/>
        </w:numPr>
        <w:rPr>
          <w:rFonts w:eastAsia="Arial"/>
        </w:rPr>
      </w:pPr>
      <w:r w:rsidRPr="00B46E55">
        <w:rPr>
          <w:rFonts w:eastAsia="Arial"/>
        </w:rPr>
        <w:t>Well used and experience in deploying the code through web application servers like Apache Tomcat,</w:t>
      </w:r>
      <w:r w:rsidR="00C9204B">
        <w:rPr>
          <w:rFonts w:eastAsia="Arial"/>
        </w:rPr>
        <w:t xml:space="preserve"> </w:t>
      </w:r>
      <w:r w:rsidRPr="00B46E55">
        <w:rPr>
          <w:rFonts w:eastAsia="Arial"/>
        </w:rPr>
        <w:t>Nginx.</w:t>
      </w:r>
    </w:p>
    <w:p w:rsidR="00B46E55" w:rsidRPr="00B46E55" w:rsidRDefault="00B46E55" w:rsidP="00B46E55">
      <w:pPr>
        <w:pStyle w:val="ListParagraph"/>
        <w:numPr>
          <w:ilvl w:val="0"/>
          <w:numId w:val="32"/>
        </w:numPr>
        <w:rPr>
          <w:rFonts w:eastAsia="Arial"/>
        </w:rPr>
      </w:pPr>
      <w:r w:rsidRPr="00B46E55">
        <w:rPr>
          <w:rFonts w:eastAsia="Arial"/>
        </w:rPr>
        <w:t>Experience in scripting languages like Python, Yaml,</w:t>
      </w:r>
      <w:r w:rsidR="00C9204B">
        <w:rPr>
          <w:rFonts w:eastAsia="Arial"/>
        </w:rPr>
        <w:t xml:space="preserve"> </w:t>
      </w:r>
      <w:r w:rsidRPr="00B46E55">
        <w:rPr>
          <w:rFonts w:eastAsia="Arial"/>
        </w:rPr>
        <w:t>HCL, Bash and Shell configuration</w:t>
      </w:r>
    </w:p>
    <w:p w:rsidR="00B46E55" w:rsidRPr="00B46E55" w:rsidRDefault="00B46E55" w:rsidP="00B46E55">
      <w:pPr>
        <w:pStyle w:val="ListParagraph"/>
        <w:numPr>
          <w:ilvl w:val="0"/>
          <w:numId w:val="32"/>
        </w:numPr>
        <w:rPr>
          <w:rFonts w:eastAsia="Arial"/>
        </w:rPr>
      </w:pPr>
      <w:r w:rsidRPr="00B46E55">
        <w:rPr>
          <w:rFonts w:eastAsia="Arial"/>
        </w:rPr>
        <w:t>Integration of Maven/Nexus, Jenkins, Urban Code Deploy with Patterns/Release, Git, Confluence, JIRA .</w:t>
      </w:r>
    </w:p>
    <w:p w:rsidR="00B46E55" w:rsidRPr="00B46E55" w:rsidRDefault="00B46E55" w:rsidP="00B46E55">
      <w:pPr>
        <w:pStyle w:val="ListParagraph"/>
        <w:numPr>
          <w:ilvl w:val="0"/>
          <w:numId w:val="32"/>
        </w:numPr>
        <w:rPr>
          <w:rFonts w:eastAsia="Arial"/>
        </w:rPr>
      </w:pPr>
      <w:r w:rsidRPr="00B46E55">
        <w:rPr>
          <w:rFonts w:eastAsia="Arial"/>
        </w:rPr>
        <w:t>Expertise in installing, configuring and managing Apache and VMware Server in clustered environments for High Availability, Load balancing and fail over.</w:t>
      </w:r>
    </w:p>
    <w:p w:rsidR="00B46E55" w:rsidRPr="00B46E55" w:rsidRDefault="00B46E55" w:rsidP="00B46E55">
      <w:pPr>
        <w:pStyle w:val="ListParagraph"/>
        <w:numPr>
          <w:ilvl w:val="0"/>
          <w:numId w:val="32"/>
        </w:numPr>
        <w:rPr>
          <w:rFonts w:eastAsia="Arial"/>
        </w:rPr>
      </w:pPr>
      <w:r w:rsidRPr="00B46E55">
        <w:rPr>
          <w:rFonts w:eastAsia="Arial"/>
        </w:rPr>
        <w:t>Implementations of automatic secure SSH Login, User and Group administration.</w:t>
      </w:r>
    </w:p>
    <w:p w:rsidR="00B46E55" w:rsidRPr="00B46E55" w:rsidRDefault="00B46E55" w:rsidP="00B46E55">
      <w:pPr>
        <w:pStyle w:val="ListParagraph"/>
        <w:numPr>
          <w:ilvl w:val="0"/>
          <w:numId w:val="32"/>
        </w:numPr>
        <w:rPr>
          <w:rFonts w:eastAsia="Arial"/>
        </w:rPr>
      </w:pPr>
      <w:r w:rsidRPr="00B46E55">
        <w:rPr>
          <w:rFonts w:eastAsia="Arial"/>
        </w:rPr>
        <w:t>Experience in administering VMware infrastructure , including ESX 4.x and 5.x , vCenter, vSphere 5.x and associated VMware products. Creation of VMs, cloning and migrations of the Virtual Machines on VMware vSphere .</w:t>
      </w:r>
    </w:p>
    <w:p w:rsidR="00B46E55" w:rsidRPr="00B46E55" w:rsidRDefault="00B46E55" w:rsidP="00B46E55">
      <w:pPr>
        <w:pStyle w:val="ListParagraph"/>
        <w:numPr>
          <w:ilvl w:val="0"/>
          <w:numId w:val="32"/>
        </w:numPr>
        <w:rPr>
          <w:rFonts w:eastAsia="Arial"/>
        </w:rPr>
      </w:pPr>
      <w:r w:rsidRPr="00B46E55">
        <w:rPr>
          <w:rFonts w:eastAsia="Arial"/>
        </w:rPr>
        <w:t>Installation of Packages, Patches and maintenance &amp; RPM updates on Linux.</w:t>
      </w:r>
    </w:p>
    <w:p w:rsidR="00DF67ED" w:rsidRPr="00DF67ED" w:rsidRDefault="00B46E55" w:rsidP="00DF67ED">
      <w:pPr>
        <w:pStyle w:val="ListParagraph"/>
        <w:widowControl/>
        <w:numPr>
          <w:ilvl w:val="0"/>
          <w:numId w:val="32"/>
        </w:numPr>
        <w:suppressAutoHyphens w:val="0"/>
        <w:autoSpaceDE/>
        <w:rPr>
          <w:rFonts w:eastAsia="Arial"/>
        </w:rPr>
      </w:pPr>
      <w:r w:rsidRPr="00DF67ED">
        <w:rPr>
          <w:rFonts w:eastAsia="Arial"/>
        </w:rPr>
        <w:lastRenderedPageBreak/>
        <w:t>Installation, Configuration and Management of RDBMS and NoSql tools such as MySQL, DB2, PostgreSQL, MongoDB&amp;</w:t>
      </w:r>
      <w:r w:rsidR="00C9204B" w:rsidRPr="00DF67ED">
        <w:rPr>
          <w:rFonts w:eastAsia="Arial"/>
        </w:rPr>
        <w:t xml:space="preserve"> </w:t>
      </w:r>
      <w:r w:rsidRPr="00DF67ED">
        <w:rPr>
          <w:rFonts w:eastAsia="Arial"/>
        </w:rPr>
        <w:t>Cassandra.</w:t>
      </w:r>
    </w:p>
    <w:p w:rsidR="00DF67ED" w:rsidRDefault="00DF67ED" w:rsidP="00DF67ED">
      <w:pPr>
        <w:widowControl/>
        <w:suppressAutoHyphens w:val="0"/>
        <w:autoSpaceDE/>
        <w:rPr>
          <w:rFonts w:eastAsia="Arial"/>
        </w:rPr>
      </w:pPr>
    </w:p>
    <w:p w:rsidR="00DF67ED" w:rsidRPr="00DF67ED" w:rsidRDefault="00DF67ED" w:rsidP="00DF67ED">
      <w:pPr>
        <w:widowControl/>
        <w:suppressAutoHyphens w:val="0"/>
        <w:autoSpaceDE/>
        <w:rPr>
          <w:rFonts w:eastAsia="Arial"/>
        </w:rPr>
      </w:pPr>
    </w:p>
    <w:p w:rsidR="00BE0BE4" w:rsidRDefault="00BE0BE4" w:rsidP="00BE0BE4">
      <w:pPr>
        <w:widowControl/>
        <w:suppressAutoHyphens w:val="0"/>
        <w:autoSpaceDE/>
        <w:rPr>
          <w:rFonts w:eastAsia="Arial"/>
          <w:b/>
          <w:sz w:val="22"/>
          <w:szCs w:val="22"/>
        </w:rPr>
      </w:pPr>
      <w:r w:rsidRPr="00FE6C79">
        <w:rPr>
          <w:rFonts w:ascii="Arial" w:eastAsia="Arial" w:hAnsi="Arial" w:cs="Arial"/>
          <w:b/>
          <w:sz w:val="22"/>
          <w:szCs w:val="22"/>
        </w:rPr>
        <w:t xml:space="preserve">Worked from - Dec 2017 to Nov 2018 </w:t>
      </w:r>
      <w:r w:rsidRPr="00FE6C79">
        <w:rPr>
          <w:rFonts w:eastAsia="Arial"/>
          <w:b/>
          <w:sz w:val="22"/>
          <w:szCs w:val="22"/>
        </w:rPr>
        <w:t xml:space="preserve">In One97 communication Pvt Ltd (PAYTM) as Senior Devops Engineer </w:t>
      </w:r>
      <w:r w:rsidR="00FE6C79">
        <w:rPr>
          <w:rFonts w:eastAsia="Arial"/>
          <w:b/>
          <w:sz w:val="22"/>
          <w:szCs w:val="22"/>
        </w:rPr>
        <w:t xml:space="preserve"> </w:t>
      </w:r>
    </w:p>
    <w:p w:rsidR="00FE6C79" w:rsidRPr="00FE6C79" w:rsidRDefault="00FE6C79" w:rsidP="00FE6C79">
      <w:pPr>
        <w:widowControl/>
        <w:autoSpaceDE/>
        <w:spacing w:before="40"/>
        <w:jc w:val="both"/>
        <w:rPr>
          <w:rFonts w:ascii="Arial" w:eastAsia="Arial" w:hAnsi="Arial" w:cs="Arial"/>
          <w:b/>
          <w:sz w:val="20"/>
          <w:szCs w:val="20"/>
        </w:rPr>
      </w:pPr>
      <w:r>
        <w:rPr>
          <w:rFonts w:ascii="Arial" w:eastAsia="Arial" w:hAnsi="Arial" w:cs="Arial"/>
          <w:b/>
          <w:sz w:val="20"/>
          <w:szCs w:val="20"/>
        </w:rPr>
        <w:t>D</w:t>
      </w:r>
      <w:r>
        <w:rPr>
          <w:rFonts w:ascii="Arial" w:hAnsi="Arial" w:cs="Arial"/>
          <w:b/>
          <w:sz w:val="20"/>
          <w:szCs w:val="20"/>
        </w:rPr>
        <w:t xml:space="preserve">esignation: -  </w:t>
      </w:r>
      <w:r>
        <w:rPr>
          <w:rFonts w:ascii="Arial" w:eastAsia="Arial" w:hAnsi="Arial" w:cs="Arial"/>
          <w:b/>
          <w:sz w:val="20"/>
          <w:szCs w:val="20"/>
        </w:rPr>
        <w:t xml:space="preserve">Senior Devops </w:t>
      </w:r>
      <w:r w:rsidRPr="00FE6C79">
        <w:rPr>
          <w:rFonts w:eastAsia="Arial"/>
          <w:b/>
          <w:sz w:val="22"/>
          <w:szCs w:val="22"/>
        </w:rPr>
        <w:t>Engineer</w:t>
      </w:r>
    </w:p>
    <w:p w:rsidR="00FE6C79" w:rsidRPr="00FE6C79" w:rsidRDefault="00FE6C79" w:rsidP="00FE6C79">
      <w:pPr>
        <w:widowControl/>
        <w:autoSpaceDE/>
        <w:spacing w:before="40"/>
        <w:jc w:val="both"/>
        <w:rPr>
          <w:rFonts w:ascii="Arial" w:hAnsi="Arial" w:cs="Arial"/>
        </w:rPr>
      </w:pPr>
      <w:r>
        <w:rPr>
          <w:rFonts w:ascii="Arial" w:hAnsi="Arial" w:cs="Arial"/>
          <w:b/>
          <w:sz w:val="20"/>
          <w:szCs w:val="20"/>
        </w:rPr>
        <w:t>Responsibilities-</w:t>
      </w:r>
    </w:p>
    <w:p w:rsidR="00FE6C79" w:rsidRPr="00FE6C79" w:rsidRDefault="00FE6C79" w:rsidP="00FE6C79">
      <w:pPr>
        <w:pStyle w:val="Heading2"/>
        <w:numPr>
          <w:ilvl w:val="0"/>
          <w:numId w:val="36"/>
        </w:numPr>
        <w:rPr>
          <w:lang w:eastAsia="en-US"/>
        </w:rPr>
      </w:pPr>
      <w:r w:rsidRPr="00FE6C79">
        <w:rPr>
          <w:lang w:eastAsia="en-US"/>
        </w:rPr>
        <w:t>Work together with development teams to improve the overall development productivity</w:t>
      </w:r>
    </w:p>
    <w:p w:rsidR="00FE6C79" w:rsidRPr="00FE6C79" w:rsidRDefault="00FE6C79" w:rsidP="00FE6C79">
      <w:pPr>
        <w:pStyle w:val="Heading2"/>
        <w:numPr>
          <w:ilvl w:val="0"/>
          <w:numId w:val="36"/>
        </w:numPr>
        <w:rPr>
          <w:lang w:eastAsia="en-US"/>
        </w:rPr>
      </w:pPr>
      <w:r w:rsidRPr="00FE6C79">
        <w:rPr>
          <w:lang w:eastAsia="en-US"/>
        </w:rPr>
        <w:t>Work closely with the software engineering and product management teams to design, deliver and manage our services with high uptime</w:t>
      </w:r>
    </w:p>
    <w:p w:rsidR="00FE6C79" w:rsidRPr="00FE6C79" w:rsidRDefault="00FE6C79" w:rsidP="00FE6C79">
      <w:pPr>
        <w:pStyle w:val="Heading2"/>
        <w:numPr>
          <w:ilvl w:val="0"/>
          <w:numId w:val="36"/>
        </w:numPr>
        <w:rPr>
          <w:lang w:eastAsia="en-US"/>
        </w:rPr>
      </w:pPr>
      <w:r w:rsidRPr="00FE6C79">
        <w:rPr>
          <w:lang w:eastAsia="en-US"/>
        </w:rPr>
        <w:t>Create frameworks and automation in the development process to maximize build efficiency and secure solid code</w:t>
      </w:r>
    </w:p>
    <w:p w:rsidR="00FE6C79" w:rsidRPr="00FE6C79" w:rsidRDefault="00FE6C79" w:rsidP="00FE6C79">
      <w:pPr>
        <w:pStyle w:val="Heading2"/>
        <w:numPr>
          <w:ilvl w:val="0"/>
          <w:numId w:val="36"/>
        </w:numPr>
        <w:rPr>
          <w:lang w:eastAsia="en-US"/>
        </w:rPr>
      </w:pPr>
      <w:r w:rsidRPr="00FE6C79">
        <w:rPr>
          <w:lang w:eastAsia="en-US"/>
        </w:rPr>
        <w:t>Manage the AWS infrastructure and strategic vendor relationships including development firms</w:t>
      </w:r>
    </w:p>
    <w:p w:rsidR="00FE6C79" w:rsidRPr="00FE6C79" w:rsidRDefault="00FE6C79" w:rsidP="00FE6C79">
      <w:pPr>
        <w:pStyle w:val="Heading2"/>
        <w:numPr>
          <w:ilvl w:val="0"/>
          <w:numId w:val="36"/>
        </w:numPr>
        <w:rPr>
          <w:lang w:eastAsia="en-US"/>
        </w:rPr>
      </w:pPr>
      <w:r w:rsidRPr="00FE6C79">
        <w:rPr>
          <w:lang w:eastAsia="en-US"/>
        </w:rPr>
        <w:t>Proficient in Cloud based software development/management tools (Ubuntu, Chef/Puppet, Jenkins, Ruby, Zabbix, Nagios, NewRelic, AWS)</w:t>
      </w:r>
    </w:p>
    <w:p w:rsidR="00FE6C79" w:rsidRPr="00FE6C79" w:rsidRDefault="00FE6C79" w:rsidP="00FE6C79">
      <w:pPr>
        <w:pStyle w:val="Heading2"/>
        <w:numPr>
          <w:ilvl w:val="0"/>
          <w:numId w:val="36"/>
        </w:numPr>
        <w:rPr>
          <w:lang w:eastAsia="en-US"/>
        </w:rPr>
      </w:pPr>
      <w:r w:rsidRPr="00FE6C79">
        <w:rPr>
          <w:lang w:eastAsia="en-US"/>
        </w:rPr>
        <w:t>Create, update and manage shell scripts in a Red Hat environment, including operational scripts as well as monitoring scripts</w:t>
      </w:r>
    </w:p>
    <w:p w:rsidR="00FE6C79" w:rsidRPr="00FE6C79" w:rsidRDefault="00FE6C79" w:rsidP="00FE6C79">
      <w:pPr>
        <w:pStyle w:val="Heading2"/>
        <w:numPr>
          <w:ilvl w:val="0"/>
          <w:numId w:val="36"/>
        </w:numPr>
        <w:rPr>
          <w:lang w:eastAsia="en-US"/>
        </w:rPr>
      </w:pPr>
      <w:r w:rsidRPr="00FE6C79">
        <w:rPr>
          <w:lang w:eastAsia="en-US"/>
        </w:rPr>
        <w:t>Developing templates or scripts to automate everyday developer or operations functions</w:t>
      </w:r>
    </w:p>
    <w:p w:rsidR="003A6852" w:rsidRPr="00FE6C79" w:rsidRDefault="003A6852" w:rsidP="003A6852">
      <w:pPr>
        <w:widowControl/>
        <w:suppressAutoHyphens w:val="0"/>
        <w:autoSpaceDE/>
        <w:rPr>
          <w:rFonts w:eastAsia="Arial"/>
        </w:rPr>
      </w:pPr>
    </w:p>
    <w:p w:rsidR="00FE6C79" w:rsidRDefault="00A47674">
      <w:pPr>
        <w:widowControl/>
        <w:autoSpaceDE/>
        <w:spacing w:before="40"/>
        <w:jc w:val="both"/>
        <w:rPr>
          <w:rFonts w:ascii="Arial" w:eastAsia="Arial" w:hAnsi="Arial" w:cs="Arial"/>
          <w:b/>
          <w:sz w:val="20"/>
          <w:szCs w:val="20"/>
        </w:rPr>
      </w:pPr>
      <w:r>
        <w:rPr>
          <w:rFonts w:ascii="Arial" w:eastAsia="Arial" w:hAnsi="Arial" w:cs="Arial"/>
          <w:b/>
          <w:sz w:val="20"/>
          <w:szCs w:val="20"/>
        </w:rPr>
        <w:t>Worked from - April 2016 to Dec 2017 in HCL TECHNOLOGIES as a Solution Architect in Network &amp; Cloud Service</w:t>
      </w:r>
    </w:p>
    <w:p w:rsidR="00A47674" w:rsidRPr="00FE6C79" w:rsidRDefault="00A47674">
      <w:pPr>
        <w:widowControl/>
        <w:autoSpaceDE/>
        <w:spacing w:before="40"/>
        <w:jc w:val="both"/>
        <w:rPr>
          <w:rFonts w:ascii="Arial" w:eastAsia="Arial" w:hAnsi="Arial" w:cs="Arial"/>
          <w:b/>
          <w:sz w:val="20"/>
          <w:szCs w:val="20"/>
        </w:rPr>
      </w:pPr>
      <w:r>
        <w:rPr>
          <w:rFonts w:ascii="Arial" w:eastAsia="Arial" w:hAnsi="Arial" w:cs="Arial"/>
          <w:b/>
          <w:sz w:val="20"/>
          <w:szCs w:val="20"/>
        </w:rPr>
        <w:t>D</w:t>
      </w:r>
      <w:r>
        <w:rPr>
          <w:rFonts w:ascii="Arial" w:hAnsi="Arial" w:cs="Arial"/>
          <w:b/>
          <w:sz w:val="20"/>
          <w:szCs w:val="20"/>
        </w:rPr>
        <w:t xml:space="preserve">esignation: -  </w:t>
      </w:r>
      <w:r>
        <w:rPr>
          <w:rFonts w:ascii="Arial" w:eastAsia="Arial" w:hAnsi="Arial" w:cs="Arial"/>
          <w:b/>
          <w:sz w:val="20"/>
          <w:szCs w:val="20"/>
        </w:rPr>
        <w:t>SENIOR SPECIALIST</w:t>
      </w:r>
    </w:p>
    <w:p w:rsidR="00A47674" w:rsidRDefault="00A47674">
      <w:pPr>
        <w:widowControl/>
        <w:autoSpaceDE/>
        <w:spacing w:before="40"/>
        <w:jc w:val="both"/>
        <w:rPr>
          <w:rFonts w:ascii="Arial" w:hAnsi="Arial" w:cs="Arial" w:hint="eastAsia"/>
        </w:rPr>
      </w:pPr>
      <w:r>
        <w:rPr>
          <w:rFonts w:ascii="Arial" w:hAnsi="Arial" w:cs="Arial"/>
          <w:b/>
          <w:sz w:val="20"/>
          <w:szCs w:val="20"/>
        </w:rPr>
        <w:t>Responsibilities-</w:t>
      </w:r>
    </w:p>
    <w:p w:rsidR="00A47674" w:rsidRPr="00C9204B" w:rsidRDefault="00A47674" w:rsidP="00C9204B">
      <w:pPr>
        <w:pStyle w:val="ListParagraph"/>
        <w:numPr>
          <w:ilvl w:val="0"/>
          <w:numId w:val="34"/>
        </w:numPr>
        <w:rPr>
          <w:rFonts w:hint="eastAsia"/>
        </w:rPr>
      </w:pPr>
      <w:r w:rsidRPr="00C9204B">
        <w:rPr>
          <w:rFonts w:hint="eastAsia"/>
        </w:rPr>
        <w:t>Knowledge on different cloud deployment models.</w:t>
      </w:r>
    </w:p>
    <w:p w:rsidR="00A47674" w:rsidRPr="00C9204B" w:rsidRDefault="00A47674" w:rsidP="00C9204B">
      <w:pPr>
        <w:pStyle w:val="ListParagraph"/>
        <w:numPr>
          <w:ilvl w:val="0"/>
          <w:numId w:val="34"/>
        </w:numPr>
        <w:rPr>
          <w:rFonts w:hint="eastAsia"/>
        </w:rPr>
      </w:pPr>
      <w:r w:rsidRPr="00C9204B">
        <w:rPr>
          <w:rFonts w:hint="eastAsia"/>
        </w:rPr>
        <w:t>Knowledge on different cloud service models.</w:t>
      </w:r>
    </w:p>
    <w:p w:rsidR="00A47674" w:rsidRPr="00C9204B" w:rsidRDefault="00A47674" w:rsidP="00C9204B">
      <w:pPr>
        <w:pStyle w:val="ListParagraph"/>
        <w:numPr>
          <w:ilvl w:val="0"/>
          <w:numId w:val="34"/>
        </w:numPr>
        <w:rPr>
          <w:rFonts w:hint="eastAsia"/>
        </w:rPr>
      </w:pPr>
      <w:r w:rsidRPr="00C9204B">
        <w:rPr>
          <w:rFonts w:hint="eastAsia"/>
        </w:rPr>
        <w:t>Knowledge on Amazon web services (AWS) different service's like -</w:t>
      </w:r>
    </w:p>
    <w:p w:rsidR="00A47674" w:rsidRPr="00C9204B" w:rsidRDefault="00A47674" w:rsidP="00C9204B">
      <w:pPr>
        <w:pStyle w:val="ListParagraph"/>
        <w:numPr>
          <w:ilvl w:val="0"/>
          <w:numId w:val="34"/>
        </w:numPr>
        <w:rPr>
          <w:rFonts w:hint="eastAsia"/>
        </w:rPr>
      </w:pPr>
      <w:r w:rsidRPr="00C9204B">
        <w:rPr>
          <w:rFonts w:hint="eastAsia"/>
        </w:rPr>
        <w:t>AWS Compute service's(AWS EC2, AWS Lambda,</w:t>
      </w:r>
      <w:r w:rsidR="00BE0BE4">
        <w:t xml:space="preserve"> </w:t>
      </w:r>
      <w:r w:rsidRPr="00C9204B">
        <w:rPr>
          <w:rFonts w:hint="eastAsia"/>
        </w:rPr>
        <w:t>AWS Elastic Beanstalk,</w:t>
      </w:r>
      <w:r w:rsidR="00BE0BE4">
        <w:t xml:space="preserve"> </w:t>
      </w:r>
      <w:r w:rsidRPr="00C9204B">
        <w:rPr>
          <w:rFonts w:hint="eastAsia"/>
        </w:rPr>
        <w:t>AWS Elastic Load Balancer and Auto scaling).</w:t>
      </w:r>
    </w:p>
    <w:p w:rsidR="00A47674" w:rsidRPr="00C9204B" w:rsidRDefault="00A47674" w:rsidP="00C9204B">
      <w:pPr>
        <w:pStyle w:val="ListParagraph"/>
        <w:numPr>
          <w:ilvl w:val="0"/>
          <w:numId w:val="34"/>
        </w:numPr>
        <w:rPr>
          <w:rFonts w:hint="eastAsia"/>
        </w:rPr>
      </w:pPr>
      <w:r w:rsidRPr="00C9204B">
        <w:rPr>
          <w:rFonts w:hint="eastAsia"/>
        </w:rPr>
        <w:t>AWS Storage service's (AWS S3,AWS Cloud front,</w:t>
      </w:r>
      <w:r w:rsidR="00BE0BE4">
        <w:t xml:space="preserve"> </w:t>
      </w:r>
      <w:r w:rsidRPr="00C9204B">
        <w:rPr>
          <w:rFonts w:hint="eastAsia"/>
        </w:rPr>
        <w:t>AWS EBS,</w:t>
      </w:r>
      <w:r w:rsidR="00BE0BE4">
        <w:t xml:space="preserve"> </w:t>
      </w:r>
      <w:r w:rsidRPr="00C9204B">
        <w:rPr>
          <w:rFonts w:hint="eastAsia"/>
        </w:rPr>
        <w:t>Glacier, AWS Snowball,</w:t>
      </w:r>
      <w:r w:rsidR="00BE0BE4">
        <w:t xml:space="preserve"> </w:t>
      </w:r>
      <w:r w:rsidRPr="00C9204B">
        <w:rPr>
          <w:rFonts w:hint="eastAsia"/>
        </w:rPr>
        <w:t>Storage gateway)</w:t>
      </w:r>
    </w:p>
    <w:p w:rsidR="00A47674" w:rsidRPr="00C9204B" w:rsidRDefault="00A47674" w:rsidP="00C9204B">
      <w:pPr>
        <w:pStyle w:val="ListParagraph"/>
        <w:numPr>
          <w:ilvl w:val="0"/>
          <w:numId w:val="34"/>
        </w:numPr>
        <w:rPr>
          <w:rFonts w:hint="eastAsia"/>
        </w:rPr>
      </w:pPr>
      <w:r w:rsidRPr="00C9204B">
        <w:rPr>
          <w:rFonts w:hint="eastAsia"/>
        </w:rPr>
        <w:t>AWS Database service's(RDS,</w:t>
      </w:r>
      <w:r w:rsidR="00BE0BE4">
        <w:t xml:space="preserve"> </w:t>
      </w:r>
      <w:r w:rsidRPr="00C9204B">
        <w:rPr>
          <w:rFonts w:hint="eastAsia"/>
        </w:rPr>
        <w:t>Aurora,</w:t>
      </w:r>
      <w:r w:rsidR="00BE0BE4">
        <w:t xml:space="preserve"> </w:t>
      </w:r>
      <w:r w:rsidRPr="00C9204B">
        <w:rPr>
          <w:rFonts w:hint="eastAsia"/>
        </w:rPr>
        <w:t>DynamoDB,</w:t>
      </w:r>
      <w:r w:rsidR="00BE0BE4">
        <w:t xml:space="preserve"> </w:t>
      </w:r>
      <w:r w:rsidR="00BE0BE4">
        <w:rPr>
          <w:rFonts w:hint="eastAsia"/>
        </w:rPr>
        <w:t xml:space="preserve">Elastic </w:t>
      </w:r>
      <w:r w:rsidRPr="00C9204B">
        <w:rPr>
          <w:rFonts w:hint="eastAsia"/>
        </w:rPr>
        <w:t>Cache,</w:t>
      </w:r>
      <w:r w:rsidR="00BE0BE4">
        <w:t xml:space="preserve">  </w:t>
      </w:r>
      <w:r w:rsidRPr="00C9204B">
        <w:rPr>
          <w:rFonts w:hint="eastAsia"/>
        </w:rPr>
        <w:t>Redshift)</w:t>
      </w:r>
    </w:p>
    <w:p w:rsidR="00A47674" w:rsidRPr="00C9204B" w:rsidRDefault="00A47674" w:rsidP="00C9204B">
      <w:pPr>
        <w:pStyle w:val="ListParagraph"/>
        <w:numPr>
          <w:ilvl w:val="0"/>
          <w:numId w:val="34"/>
        </w:numPr>
        <w:rPr>
          <w:rFonts w:hint="eastAsia"/>
        </w:rPr>
      </w:pPr>
      <w:r w:rsidRPr="00C9204B">
        <w:rPr>
          <w:rFonts w:hint="eastAsia"/>
        </w:rPr>
        <w:t>AWS Networking Service's(Virtual Private Cloud (VPC),Direct Connect,</w:t>
      </w:r>
      <w:r w:rsidR="00BE0BE4">
        <w:t xml:space="preserve"> </w:t>
      </w:r>
      <w:r w:rsidRPr="00C9204B">
        <w:rPr>
          <w:rFonts w:hint="eastAsia"/>
        </w:rPr>
        <w:t>Route 53)</w:t>
      </w:r>
    </w:p>
    <w:p w:rsidR="00A47674" w:rsidRPr="00C9204B" w:rsidRDefault="00A47674" w:rsidP="00C9204B">
      <w:pPr>
        <w:pStyle w:val="ListParagraph"/>
        <w:numPr>
          <w:ilvl w:val="0"/>
          <w:numId w:val="34"/>
        </w:numPr>
        <w:rPr>
          <w:rFonts w:hint="eastAsia"/>
        </w:rPr>
      </w:pPr>
      <w:r w:rsidRPr="00C9204B">
        <w:rPr>
          <w:rFonts w:hint="eastAsia"/>
        </w:rPr>
        <w:t>AWS Management Service's( Cloud Watch, Cloud Formation,Cloud Trail,Ops</w:t>
      </w:r>
      <w:r w:rsidR="00BE0BE4">
        <w:rPr>
          <w:rFonts w:hint="eastAsia"/>
        </w:rPr>
        <w:t>Work</w:t>
      </w:r>
      <w:r w:rsidR="00BE0BE4">
        <w:t>.</w:t>
      </w:r>
    </w:p>
    <w:p w:rsidR="00A47674" w:rsidRPr="00C9204B" w:rsidRDefault="00A47674" w:rsidP="00C9204B">
      <w:pPr>
        <w:pStyle w:val="ListParagraph"/>
        <w:numPr>
          <w:ilvl w:val="0"/>
          <w:numId w:val="34"/>
        </w:numPr>
        <w:rPr>
          <w:rFonts w:hint="eastAsia"/>
        </w:rPr>
      </w:pPr>
      <w:r w:rsidRPr="00C9204B">
        <w:rPr>
          <w:rFonts w:hint="eastAsia"/>
        </w:rPr>
        <w:t>AWS Security Services(IAM,KMS)</w:t>
      </w:r>
    </w:p>
    <w:p w:rsidR="00A47674" w:rsidRPr="00C9204B" w:rsidRDefault="00A47674" w:rsidP="00C9204B">
      <w:pPr>
        <w:pStyle w:val="ListParagraph"/>
        <w:numPr>
          <w:ilvl w:val="0"/>
          <w:numId w:val="34"/>
        </w:numPr>
      </w:pPr>
      <w:r w:rsidRPr="00C9204B">
        <w:rPr>
          <w:rFonts w:hint="eastAsia"/>
        </w:rPr>
        <w:t>AWS Application Service's (SES,SQS,SNS)</w:t>
      </w:r>
    </w:p>
    <w:p w:rsidR="00A47674" w:rsidRPr="00C9204B" w:rsidRDefault="00A47674" w:rsidP="00C9204B">
      <w:pPr>
        <w:pStyle w:val="ListParagraph"/>
        <w:numPr>
          <w:ilvl w:val="0"/>
          <w:numId w:val="34"/>
        </w:numPr>
      </w:pPr>
      <w:r w:rsidRPr="00C9204B">
        <w:t>Resolving network problem on the basis of Network architecture.</w:t>
      </w:r>
    </w:p>
    <w:p w:rsidR="00A47674" w:rsidRPr="00C9204B" w:rsidRDefault="00A47674" w:rsidP="00C9204B">
      <w:pPr>
        <w:pStyle w:val="ListParagraph"/>
        <w:numPr>
          <w:ilvl w:val="0"/>
          <w:numId w:val="34"/>
        </w:numPr>
      </w:pPr>
      <w:r w:rsidRPr="00C9204B">
        <w:t>Configuring, Installing &amp; Troubleshooting of ASR series Routers, L3 Switches (3750,4500,6500series) and Nexus devices series NX5000,NX7000.</w:t>
      </w:r>
    </w:p>
    <w:p w:rsidR="00A47674" w:rsidRPr="00C9204B" w:rsidRDefault="00A47674" w:rsidP="00C9204B">
      <w:pPr>
        <w:pStyle w:val="ListParagraph"/>
        <w:numPr>
          <w:ilvl w:val="0"/>
          <w:numId w:val="34"/>
        </w:numPr>
      </w:pPr>
      <w:r w:rsidRPr="00C9204B">
        <w:t>Implementation and Troubleshooting in routing protocols OSPF,EIGRP,BGP.</w:t>
      </w:r>
    </w:p>
    <w:p w:rsidR="00A47674" w:rsidRPr="00C9204B" w:rsidRDefault="00A47674" w:rsidP="00C9204B">
      <w:pPr>
        <w:pStyle w:val="ListParagraph"/>
        <w:numPr>
          <w:ilvl w:val="0"/>
          <w:numId w:val="34"/>
        </w:numPr>
      </w:pPr>
      <w:r w:rsidRPr="00C9204B">
        <w:t>Monitoring all network devices i.e. Router, Switches, Wireless router and Servers.</w:t>
      </w:r>
    </w:p>
    <w:p w:rsidR="00A47674" w:rsidRPr="00C9204B" w:rsidRDefault="00A47674" w:rsidP="00C9204B">
      <w:pPr>
        <w:pStyle w:val="ListParagraph"/>
        <w:numPr>
          <w:ilvl w:val="0"/>
          <w:numId w:val="34"/>
        </w:numPr>
      </w:pPr>
      <w:r w:rsidRPr="00C9204B">
        <w:t>Configuration of VLAN, STP,DHCPs, Telnet, SDM on Switches.</w:t>
      </w:r>
    </w:p>
    <w:p w:rsidR="00A47674" w:rsidRPr="00C9204B" w:rsidRDefault="00A47674" w:rsidP="00C9204B">
      <w:pPr>
        <w:pStyle w:val="ListParagraph"/>
        <w:numPr>
          <w:ilvl w:val="0"/>
          <w:numId w:val="34"/>
        </w:numPr>
      </w:pPr>
      <w:r w:rsidRPr="00C9204B">
        <w:t>Troubleshooting Network Hardware and operating system.</w:t>
      </w:r>
    </w:p>
    <w:p w:rsidR="00A47674" w:rsidRPr="00C9204B" w:rsidRDefault="00A47674" w:rsidP="00C9204B">
      <w:pPr>
        <w:pStyle w:val="ListParagraph"/>
        <w:numPr>
          <w:ilvl w:val="0"/>
          <w:numId w:val="34"/>
        </w:numPr>
      </w:pPr>
      <w:r w:rsidRPr="00C9204B">
        <w:t>Manage and troubleshooting all client PCs through Remote access.</w:t>
      </w:r>
    </w:p>
    <w:p w:rsidR="00A47674" w:rsidRPr="00C9204B" w:rsidRDefault="00A47674" w:rsidP="00C9204B">
      <w:pPr>
        <w:pStyle w:val="ListParagraph"/>
        <w:numPr>
          <w:ilvl w:val="0"/>
          <w:numId w:val="34"/>
        </w:numPr>
        <w:rPr>
          <w:rFonts w:eastAsia="Calibri"/>
        </w:rPr>
      </w:pPr>
      <w:r w:rsidRPr="00C9204B">
        <w:t>Generating &amp; maintaining reports like CPU Utilization Health Checkup, Memory utilization, Alarm, configuration backup, incident logs of all router and switches.</w:t>
      </w:r>
    </w:p>
    <w:p w:rsidR="00A47674" w:rsidRPr="00C9204B" w:rsidRDefault="00A47674" w:rsidP="00C9204B">
      <w:pPr>
        <w:pStyle w:val="ListParagraph"/>
        <w:numPr>
          <w:ilvl w:val="0"/>
          <w:numId w:val="34"/>
        </w:numPr>
      </w:pPr>
      <w:r w:rsidRPr="00C9204B">
        <w:rPr>
          <w:rFonts w:eastAsia="Calibri"/>
        </w:rPr>
        <w:t>Monitoring tools used for Network Monitoring (</w:t>
      </w:r>
      <w:r w:rsidRPr="00C9204B">
        <w:rPr>
          <w:rFonts w:eastAsia="Calibri"/>
          <w:b/>
        </w:rPr>
        <w:t>Network Node Manager)</w:t>
      </w:r>
    </w:p>
    <w:p w:rsidR="00A47674" w:rsidRPr="00C9204B" w:rsidRDefault="00A47674" w:rsidP="00C9204B">
      <w:pPr>
        <w:pStyle w:val="ListParagraph"/>
        <w:numPr>
          <w:ilvl w:val="0"/>
          <w:numId w:val="34"/>
        </w:numPr>
        <w:rPr>
          <w:rFonts w:eastAsia="Arial"/>
          <w:b/>
        </w:rPr>
      </w:pPr>
      <w:r w:rsidRPr="00C9204B">
        <w:t>Experience In managing and designing DATACENTERS with variety of devices like Cisco Nexus,MD5</w:t>
      </w:r>
      <w:r w:rsidRPr="00C9204B">
        <w:rPr>
          <w:b/>
          <w:bCs/>
        </w:rPr>
        <w:t>,Firewalls</w:t>
      </w:r>
    </w:p>
    <w:p w:rsidR="00A47674" w:rsidRDefault="00A47674">
      <w:pPr>
        <w:widowControl/>
        <w:autoSpaceDE/>
        <w:spacing w:before="40"/>
        <w:ind w:left="720"/>
        <w:jc w:val="both"/>
        <w:rPr>
          <w:rFonts w:ascii="Arial" w:eastAsia="Arial" w:hAnsi="Arial" w:cs="Arial"/>
          <w:b/>
          <w:sz w:val="20"/>
          <w:szCs w:val="20"/>
        </w:rPr>
      </w:pPr>
    </w:p>
    <w:p w:rsidR="00A47674" w:rsidRDefault="00A47674">
      <w:pPr>
        <w:widowControl/>
        <w:numPr>
          <w:ilvl w:val="0"/>
          <w:numId w:val="14"/>
        </w:numPr>
        <w:autoSpaceDE/>
        <w:spacing w:before="40"/>
        <w:jc w:val="both"/>
        <w:rPr>
          <w:rFonts w:ascii="Arial" w:eastAsia="Arial" w:hAnsi="Arial" w:cs="Arial"/>
          <w:b/>
          <w:sz w:val="20"/>
          <w:szCs w:val="20"/>
        </w:rPr>
      </w:pPr>
      <w:r>
        <w:rPr>
          <w:rFonts w:ascii="Arial" w:hAnsi="Arial" w:cs="Arial"/>
          <w:b/>
          <w:bCs/>
          <w:sz w:val="20"/>
          <w:szCs w:val="20"/>
        </w:rPr>
        <w:t xml:space="preserve">Worked From- JAN-2015 to April 2016 in Dhii Health Tech Pvt. Ltd (For </w:t>
      </w:r>
      <w:r>
        <w:rPr>
          <w:rFonts w:ascii="Arial" w:hAnsi="Arial" w:cs="Arial"/>
          <w:b/>
          <w:bCs/>
          <w:sz w:val="22"/>
          <w:szCs w:val="22"/>
        </w:rPr>
        <w:t>Wipro Infotech</w:t>
      </w:r>
      <w:r>
        <w:rPr>
          <w:rFonts w:ascii="Arial" w:hAnsi="Arial" w:cs="Arial"/>
          <w:b/>
          <w:bCs/>
          <w:sz w:val="20"/>
          <w:szCs w:val="20"/>
        </w:rPr>
        <w:t>),</w:t>
      </w:r>
    </w:p>
    <w:p w:rsidR="00A47674" w:rsidRDefault="00A47674">
      <w:pPr>
        <w:widowControl/>
        <w:numPr>
          <w:ilvl w:val="0"/>
          <w:numId w:val="14"/>
        </w:numPr>
        <w:autoSpaceDE/>
        <w:spacing w:before="40"/>
        <w:jc w:val="both"/>
        <w:rPr>
          <w:rFonts w:ascii="Arial" w:eastAsia="Arial" w:hAnsi="Arial" w:cs="Arial"/>
          <w:b/>
          <w:bCs/>
          <w:sz w:val="20"/>
          <w:szCs w:val="20"/>
        </w:rPr>
      </w:pPr>
      <w:r>
        <w:rPr>
          <w:rFonts w:ascii="Arial" w:eastAsia="Arial" w:hAnsi="Arial" w:cs="Arial"/>
          <w:b/>
          <w:sz w:val="20"/>
          <w:szCs w:val="20"/>
        </w:rPr>
        <w:t xml:space="preserve">Designation:SENIOR </w:t>
      </w:r>
      <w:r>
        <w:rPr>
          <w:rFonts w:ascii="Arial" w:eastAsia="Arial" w:hAnsi="Arial" w:cs="Arial"/>
          <w:b/>
          <w:bCs/>
          <w:sz w:val="20"/>
          <w:szCs w:val="20"/>
        </w:rPr>
        <w:t>NETWORK ENGINEER ( L2)</w:t>
      </w:r>
    </w:p>
    <w:p w:rsidR="00A47674" w:rsidRDefault="00A47674">
      <w:pPr>
        <w:widowControl/>
        <w:autoSpaceDE/>
        <w:spacing w:before="40"/>
        <w:jc w:val="both"/>
        <w:rPr>
          <w:rFonts w:ascii="Arial" w:eastAsia="Arial" w:hAnsi="Arial" w:cs="Arial"/>
          <w:b/>
          <w:bCs/>
          <w:sz w:val="20"/>
          <w:szCs w:val="20"/>
        </w:rPr>
      </w:pPr>
    </w:p>
    <w:p w:rsidR="00A47674" w:rsidRDefault="00A47674">
      <w:pPr>
        <w:widowControl/>
        <w:autoSpaceDE/>
        <w:spacing w:before="40"/>
        <w:jc w:val="both"/>
        <w:rPr>
          <w:rFonts w:ascii="Arial" w:eastAsia="Arial" w:hAnsi="Arial" w:cs="Arial"/>
          <w:sz w:val="20"/>
          <w:szCs w:val="20"/>
        </w:rPr>
      </w:pPr>
      <w:r>
        <w:rPr>
          <w:rFonts w:ascii="Arial" w:eastAsia="Arial" w:hAnsi="Arial" w:cs="Arial"/>
          <w:b/>
          <w:bCs/>
          <w:sz w:val="20"/>
          <w:szCs w:val="20"/>
        </w:rPr>
        <w:lastRenderedPageBreak/>
        <w:t>Responsibility-</w:t>
      </w:r>
    </w:p>
    <w:p w:rsidR="00A47674" w:rsidRDefault="00A47674">
      <w:pPr>
        <w:widowControl/>
        <w:numPr>
          <w:ilvl w:val="0"/>
          <w:numId w:val="14"/>
        </w:numPr>
        <w:autoSpaceDE/>
        <w:spacing w:before="40"/>
        <w:jc w:val="both"/>
        <w:rPr>
          <w:rFonts w:ascii="Arial" w:eastAsia="Arial" w:hAnsi="Arial" w:cs="Arial"/>
          <w:sz w:val="20"/>
          <w:szCs w:val="20"/>
        </w:rPr>
      </w:pPr>
      <w:r>
        <w:rPr>
          <w:rFonts w:ascii="Arial" w:eastAsia="Arial" w:hAnsi="Arial" w:cs="Arial"/>
          <w:sz w:val="20"/>
          <w:szCs w:val="20"/>
        </w:rPr>
        <w:t>Troubleshooting of complex LAN/WAN infrastructure, including routing protocols EIGRP, OSPF &amp; BGP</w:t>
      </w:r>
    </w:p>
    <w:p w:rsidR="00A47674" w:rsidRDefault="00A47674">
      <w:pPr>
        <w:widowControl/>
        <w:numPr>
          <w:ilvl w:val="0"/>
          <w:numId w:val="14"/>
        </w:numPr>
        <w:autoSpaceDE/>
        <w:spacing w:before="40"/>
        <w:jc w:val="both"/>
        <w:rPr>
          <w:rFonts w:ascii="Arial" w:eastAsia="Arial" w:hAnsi="Arial" w:cs="Arial"/>
          <w:sz w:val="20"/>
          <w:szCs w:val="20"/>
        </w:rPr>
      </w:pPr>
      <w:r>
        <w:rPr>
          <w:rFonts w:ascii="Arial" w:eastAsia="Arial" w:hAnsi="Arial" w:cs="Arial"/>
          <w:sz w:val="20"/>
          <w:szCs w:val="20"/>
        </w:rPr>
        <w:t>Settings of the networking devices (Cisco Router, switches) co-coordinating with the system/Network administrator during implementation.</w:t>
      </w:r>
    </w:p>
    <w:p w:rsidR="00A47674" w:rsidRDefault="00A47674">
      <w:pPr>
        <w:widowControl/>
        <w:numPr>
          <w:ilvl w:val="0"/>
          <w:numId w:val="14"/>
        </w:numPr>
        <w:autoSpaceDE/>
        <w:spacing w:before="40"/>
        <w:jc w:val="both"/>
        <w:rPr>
          <w:rFonts w:ascii="Arial" w:eastAsia="Arial" w:hAnsi="Arial" w:cs="Arial"/>
          <w:sz w:val="20"/>
          <w:szCs w:val="20"/>
        </w:rPr>
      </w:pPr>
      <w:r>
        <w:rPr>
          <w:rFonts w:ascii="Arial" w:eastAsia="Arial" w:hAnsi="Arial" w:cs="Arial"/>
          <w:sz w:val="20"/>
          <w:szCs w:val="20"/>
        </w:rPr>
        <w:t>Configuring network access servers and routers for AAA Security.</w:t>
      </w:r>
    </w:p>
    <w:p w:rsidR="00A47674" w:rsidRDefault="00A47674">
      <w:pPr>
        <w:widowControl/>
        <w:numPr>
          <w:ilvl w:val="0"/>
          <w:numId w:val="14"/>
        </w:numPr>
        <w:autoSpaceDE/>
        <w:spacing w:before="40"/>
        <w:jc w:val="both"/>
        <w:rPr>
          <w:rFonts w:ascii="Arial" w:eastAsia="Arial" w:hAnsi="Arial" w:cs="Arial"/>
          <w:sz w:val="20"/>
          <w:szCs w:val="20"/>
        </w:rPr>
      </w:pPr>
      <w:r>
        <w:rPr>
          <w:rFonts w:ascii="Arial" w:eastAsia="Arial" w:hAnsi="Arial" w:cs="Arial"/>
          <w:sz w:val="20"/>
          <w:szCs w:val="20"/>
        </w:rPr>
        <w:t>Documentation and change control.</w:t>
      </w:r>
    </w:p>
    <w:p w:rsidR="00A47674" w:rsidRDefault="00A47674">
      <w:pPr>
        <w:widowControl/>
        <w:numPr>
          <w:ilvl w:val="0"/>
          <w:numId w:val="14"/>
        </w:numPr>
        <w:autoSpaceDE/>
        <w:spacing w:before="40"/>
        <w:jc w:val="both"/>
        <w:rPr>
          <w:rFonts w:ascii="Arial" w:eastAsia="Arial" w:hAnsi="Arial" w:cs="Arial"/>
          <w:sz w:val="20"/>
          <w:szCs w:val="20"/>
        </w:rPr>
      </w:pPr>
      <w:r>
        <w:rPr>
          <w:rFonts w:ascii="Arial" w:eastAsia="Arial" w:hAnsi="Arial" w:cs="Arial"/>
          <w:sz w:val="20"/>
          <w:szCs w:val="20"/>
        </w:rPr>
        <w:t>Working on troubleshooting of complex LAN/WAN infrastructure.</w:t>
      </w:r>
    </w:p>
    <w:p w:rsidR="00A47674" w:rsidRDefault="00A47674">
      <w:pPr>
        <w:widowControl/>
        <w:numPr>
          <w:ilvl w:val="0"/>
          <w:numId w:val="14"/>
        </w:numPr>
        <w:autoSpaceDE/>
        <w:spacing w:before="40"/>
        <w:jc w:val="both"/>
        <w:rPr>
          <w:rFonts w:ascii="Arial" w:eastAsia="Arial" w:hAnsi="Arial" w:cs="Arial"/>
          <w:sz w:val="20"/>
          <w:szCs w:val="20"/>
        </w:rPr>
      </w:pPr>
      <w:r>
        <w:rPr>
          <w:rFonts w:ascii="Arial" w:eastAsia="Arial" w:hAnsi="Arial" w:cs="Arial"/>
          <w:sz w:val="20"/>
          <w:szCs w:val="20"/>
        </w:rPr>
        <w:t>Upgrading and backups of Cisco router configuration files.</w:t>
      </w:r>
    </w:p>
    <w:p w:rsidR="00A47674" w:rsidRDefault="00A47674">
      <w:pPr>
        <w:widowControl/>
        <w:numPr>
          <w:ilvl w:val="0"/>
          <w:numId w:val="14"/>
        </w:numPr>
        <w:autoSpaceDE/>
        <w:spacing w:before="40"/>
        <w:jc w:val="both"/>
        <w:rPr>
          <w:rFonts w:ascii="Arial" w:eastAsia="Arial" w:hAnsi="Arial" w:cs="Arial" w:hint="eastAsia"/>
          <w:b/>
          <w:sz w:val="20"/>
          <w:szCs w:val="20"/>
        </w:rPr>
      </w:pPr>
      <w:r>
        <w:rPr>
          <w:rFonts w:ascii="Arial" w:eastAsia="Arial" w:hAnsi="Arial" w:cs="Arial"/>
          <w:sz w:val="20"/>
          <w:szCs w:val="20"/>
        </w:rPr>
        <w:t>Impementing and maintaining backup schedules.</w:t>
      </w:r>
    </w:p>
    <w:p w:rsidR="00A47674" w:rsidRDefault="00A47674">
      <w:pPr>
        <w:widowControl/>
        <w:spacing w:before="40"/>
        <w:jc w:val="both"/>
        <w:rPr>
          <w:rFonts w:ascii="Arial" w:hAnsi="Arial" w:cs="Arial"/>
          <w:b/>
          <w:bCs/>
          <w:sz w:val="20"/>
          <w:szCs w:val="20"/>
        </w:rPr>
      </w:pPr>
      <w:r>
        <w:rPr>
          <w:rFonts w:ascii="Arial" w:eastAsia="Arial" w:hAnsi="Arial" w:cs="Arial" w:hint="eastAsia"/>
          <w:b/>
          <w:sz w:val="20"/>
          <w:szCs w:val="20"/>
        </w:rPr>
        <w:t>Worked as Guest Networks Trainer from Dec-2013 to Jan 2015 in Networking Training Institute.</w:t>
      </w:r>
    </w:p>
    <w:p w:rsidR="00A47674" w:rsidRDefault="00A47674">
      <w:pPr>
        <w:widowControl/>
        <w:autoSpaceDE/>
        <w:spacing w:before="40"/>
        <w:ind w:left="720"/>
        <w:jc w:val="both"/>
        <w:rPr>
          <w:rFonts w:ascii="Arial" w:hAnsi="Arial" w:cs="Arial"/>
          <w:b/>
          <w:bCs/>
          <w:sz w:val="20"/>
          <w:szCs w:val="20"/>
        </w:rPr>
      </w:pPr>
    </w:p>
    <w:p w:rsidR="00A47674" w:rsidRDefault="00A47674">
      <w:pPr>
        <w:pBdr>
          <w:bottom w:val="double" w:sz="28" w:space="1" w:color="auto"/>
        </w:pBdr>
        <w:jc w:val="center"/>
        <w:rPr>
          <w:rStyle w:val="Normal"/>
        </w:rPr>
      </w:pPr>
      <w:r>
        <w:rPr>
          <w:rFonts w:ascii="Arial" w:hAnsi="Arial" w:cs="Arial"/>
          <w:b/>
          <w:bCs/>
          <w:sz w:val="20"/>
          <w:szCs w:val="20"/>
        </w:rPr>
        <w:t>EDUCATION</w:t>
      </w:r>
    </w:p>
    <w:p w:rsidR="00A47674" w:rsidRDefault="00A47674">
      <w:pPr>
        <w:widowControl/>
        <w:numPr>
          <w:ilvl w:val="0"/>
          <w:numId w:val="21"/>
        </w:numPr>
        <w:tabs>
          <w:tab w:val="left" w:pos="360"/>
        </w:tabs>
        <w:autoSpaceDE/>
        <w:spacing w:before="40"/>
        <w:jc w:val="both"/>
      </w:pPr>
      <w:r>
        <w:rPr>
          <w:rStyle w:val="Normal"/>
        </w:rPr>
        <w:t>Completed Engineering from N.I.T.M  (RGTU UNIVERSITY) with 70%</w:t>
      </w:r>
    </w:p>
    <w:p w:rsidR="00A47674" w:rsidRDefault="00A47674">
      <w:pPr>
        <w:pStyle w:val="PlainText1"/>
        <w:numPr>
          <w:ilvl w:val="0"/>
          <w:numId w:val="21"/>
        </w:numPr>
        <w:rPr>
          <w:rFonts w:ascii="Arial" w:hAnsi="Arial" w:cs="Arial"/>
          <w:sz w:val="22"/>
          <w:szCs w:val="22"/>
        </w:rPr>
      </w:pPr>
      <w:r>
        <w:rPr>
          <w:rFonts w:ascii="Times New Roman" w:hAnsi="Times New Roman" w:cs="Times New Roman"/>
          <w:sz w:val="24"/>
          <w:szCs w:val="24"/>
        </w:rPr>
        <w:t>Completed HSC from M.P. Board.</w:t>
      </w:r>
    </w:p>
    <w:p w:rsidR="00A47674" w:rsidRDefault="00A47674">
      <w:pPr>
        <w:pStyle w:val="PlainText1"/>
        <w:widowControl/>
        <w:numPr>
          <w:ilvl w:val="0"/>
          <w:numId w:val="21"/>
        </w:numPr>
        <w:tabs>
          <w:tab w:val="left" w:pos="360"/>
        </w:tabs>
        <w:autoSpaceDE/>
        <w:spacing w:before="40"/>
        <w:jc w:val="both"/>
        <w:rPr>
          <w:rFonts w:ascii="Arial" w:hAnsi="Arial" w:cs="Arial"/>
          <w:b/>
        </w:rPr>
      </w:pPr>
      <w:r>
        <w:rPr>
          <w:rFonts w:ascii="Arial" w:hAnsi="Arial" w:cs="Arial"/>
          <w:sz w:val="22"/>
          <w:szCs w:val="22"/>
        </w:rPr>
        <w:t>Completed SSC from M.P. Board.</w:t>
      </w:r>
    </w:p>
    <w:p w:rsidR="00A47674" w:rsidRDefault="00A47674">
      <w:pPr>
        <w:widowControl/>
        <w:tabs>
          <w:tab w:val="left" w:pos="360"/>
        </w:tabs>
        <w:autoSpaceDE/>
        <w:spacing w:before="40"/>
        <w:ind w:left="288"/>
        <w:jc w:val="both"/>
        <w:rPr>
          <w:rFonts w:ascii="Arial" w:hAnsi="Arial" w:cs="Arial"/>
          <w:b/>
          <w:sz w:val="20"/>
          <w:szCs w:val="20"/>
        </w:rPr>
      </w:pPr>
    </w:p>
    <w:p w:rsidR="00A47674" w:rsidRDefault="00A47674">
      <w:pPr>
        <w:widowControl/>
        <w:autoSpaceDE/>
        <w:spacing w:before="40"/>
        <w:ind w:left="270"/>
        <w:jc w:val="both"/>
        <w:rPr>
          <w:rFonts w:ascii="Arial" w:hAnsi="Arial" w:cs="Arial"/>
          <w:sz w:val="20"/>
          <w:szCs w:val="20"/>
        </w:rPr>
      </w:pPr>
    </w:p>
    <w:p w:rsidR="00A47674" w:rsidRDefault="00A47674">
      <w:pPr>
        <w:pBdr>
          <w:bottom w:val="double" w:sz="28" w:space="1" w:color="auto"/>
        </w:pBdr>
        <w:jc w:val="center"/>
        <w:rPr>
          <w:rFonts w:ascii="Arial" w:hAnsi="Arial" w:cs="Arial"/>
          <w:sz w:val="20"/>
          <w:szCs w:val="20"/>
        </w:rPr>
      </w:pPr>
      <w:r>
        <w:rPr>
          <w:rFonts w:ascii="Arial" w:hAnsi="Arial" w:cs="Arial"/>
          <w:b/>
          <w:bCs/>
          <w:sz w:val="20"/>
          <w:szCs w:val="20"/>
        </w:rPr>
        <w:t>TECHNICAL EDUCATION</w:t>
      </w:r>
    </w:p>
    <w:p w:rsidR="00A47674" w:rsidRDefault="00A47674">
      <w:pPr>
        <w:widowControl/>
        <w:tabs>
          <w:tab w:val="left" w:pos="360"/>
        </w:tabs>
        <w:autoSpaceDE/>
        <w:spacing w:before="40"/>
        <w:ind w:left="288"/>
        <w:jc w:val="both"/>
        <w:rPr>
          <w:rFonts w:ascii="Arial" w:hAnsi="Arial" w:cs="Arial"/>
          <w:sz w:val="20"/>
          <w:szCs w:val="20"/>
        </w:rPr>
      </w:pPr>
    </w:p>
    <w:p w:rsidR="00A47674" w:rsidRDefault="00A47674">
      <w:pPr>
        <w:pBdr>
          <w:bottom w:val="double" w:sz="28" w:space="1" w:color="auto"/>
        </w:pBdr>
        <w:rPr>
          <w:rFonts w:ascii="Arial" w:hAnsi="Arial" w:cs="Arial"/>
          <w:b/>
          <w:bCs/>
          <w:sz w:val="20"/>
          <w:szCs w:val="20"/>
        </w:rPr>
      </w:pPr>
      <w:r>
        <w:rPr>
          <w:rFonts w:ascii="Arial" w:hAnsi="Arial" w:cs="Arial"/>
          <w:b/>
          <w:bCs/>
          <w:sz w:val="20"/>
          <w:szCs w:val="20"/>
        </w:rPr>
        <w:t>CCNA Trained Routing and Switching</w:t>
      </w:r>
    </w:p>
    <w:p w:rsidR="00A47674" w:rsidRDefault="00A47674">
      <w:pPr>
        <w:pBdr>
          <w:bottom w:val="double" w:sz="28" w:space="1" w:color="auto"/>
        </w:pBdr>
        <w:rPr>
          <w:rFonts w:ascii="Arial" w:hAnsi="Arial" w:cs="Arial"/>
          <w:b/>
          <w:bCs/>
          <w:sz w:val="20"/>
          <w:szCs w:val="20"/>
        </w:rPr>
      </w:pPr>
    </w:p>
    <w:p w:rsidR="00A47674" w:rsidRDefault="00A47674">
      <w:pPr>
        <w:pBdr>
          <w:bottom w:val="double" w:sz="28" w:space="1" w:color="auto"/>
        </w:pBdr>
        <w:rPr>
          <w:rStyle w:val="Normal"/>
        </w:rPr>
      </w:pPr>
      <w:r>
        <w:rPr>
          <w:rFonts w:ascii="Arial" w:hAnsi="Arial" w:cs="Arial"/>
          <w:b/>
          <w:bCs/>
          <w:sz w:val="20"/>
          <w:szCs w:val="20"/>
        </w:rPr>
        <w:t>CCNP Trained Routing, Switching and Troubleshooting.</w:t>
      </w:r>
    </w:p>
    <w:p w:rsidR="00A47674" w:rsidRDefault="00A47674">
      <w:pPr>
        <w:pBdr>
          <w:bottom w:val="double" w:sz="28" w:space="1" w:color="auto"/>
        </w:pBdr>
        <w:rPr>
          <w:rStyle w:val="Normal"/>
        </w:rPr>
      </w:pPr>
    </w:p>
    <w:p w:rsidR="00A47674" w:rsidRDefault="00A47674">
      <w:pPr>
        <w:pBdr>
          <w:bottom w:val="double" w:sz="28" w:space="1" w:color="auto"/>
        </w:pBdr>
        <w:rPr>
          <w:rFonts w:ascii="Arial" w:eastAsia="Arial" w:hAnsi="Arial" w:cs="Arial"/>
          <w:b/>
          <w:bCs/>
          <w:sz w:val="20"/>
          <w:szCs w:val="20"/>
        </w:rPr>
      </w:pPr>
      <w:r>
        <w:rPr>
          <w:rFonts w:ascii="Arial" w:eastAsia="Arial" w:hAnsi="Arial" w:cs="Arial"/>
          <w:b/>
          <w:bCs/>
          <w:sz w:val="20"/>
          <w:szCs w:val="20"/>
        </w:rPr>
        <w:t>Trained in Amazon Web Services (AWS) Solution Architect</w:t>
      </w:r>
    </w:p>
    <w:p w:rsidR="00A47674" w:rsidRDefault="00A47674">
      <w:pPr>
        <w:pBdr>
          <w:bottom w:val="double" w:sz="28" w:space="1" w:color="auto"/>
        </w:pBdr>
        <w:rPr>
          <w:rFonts w:ascii="Arial" w:hAnsi="Arial" w:cs="Arial"/>
          <w:b/>
          <w:bCs/>
          <w:sz w:val="20"/>
          <w:szCs w:val="20"/>
        </w:rPr>
      </w:pPr>
      <w:r>
        <w:rPr>
          <w:rFonts w:ascii="Arial" w:eastAsia="Arial" w:hAnsi="Arial" w:cs="Arial"/>
          <w:b/>
          <w:bCs/>
          <w:sz w:val="20"/>
          <w:szCs w:val="20"/>
        </w:rPr>
        <w:t xml:space="preserve"> </w:t>
      </w:r>
    </w:p>
    <w:p w:rsidR="00A47674" w:rsidRDefault="00A47674">
      <w:pPr>
        <w:pBdr>
          <w:bottom w:val="double" w:sz="28" w:space="1" w:color="auto"/>
        </w:pBdr>
        <w:jc w:val="center"/>
        <w:rPr>
          <w:rFonts w:ascii="Arial" w:hAnsi="Arial" w:cs="Arial"/>
          <w:sz w:val="20"/>
          <w:szCs w:val="20"/>
        </w:rPr>
      </w:pPr>
      <w:r>
        <w:rPr>
          <w:rFonts w:ascii="Arial" w:hAnsi="Arial" w:cs="Arial"/>
          <w:b/>
          <w:bCs/>
          <w:sz w:val="20"/>
          <w:szCs w:val="20"/>
        </w:rPr>
        <w:t>PERSONAL DETAILS</w:t>
      </w:r>
    </w:p>
    <w:p w:rsidR="00A47674" w:rsidRDefault="00A47674">
      <w:pPr>
        <w:tabs>
          <w:tab w:val="left" w:pos="720"/>
        </w:tabs>
        <w:jc w:val="both"/>
        <w:rPr>
          <w:rFonts w:ascii="Arial" w:hAnsi="Arial" w:cs="Arial"/>
          <w:sz w:val="20"/>
          <w:szCs w:val="20"/>
        </w:rPr>
      </w:pPr>
    </w:p>
    <w:tbl>
      <w:tblPr>
        <w:tblW w:w="0" w:type="auto"/>
        <w:tblInd w:w="-150" w:type="dxa"/>
        <w:tblLayout w:type="fixed"/>
        <w:tblLook w:val="0000"/>
      </w:tblPr>
      <w:tblGrid>
        <w:gridCol w:w="3125"/>
        <w:gridCol w:w="8433"/>
      </w:tblGrid>
      <w:tr w:rsidR="00000000">
        <w:trPr>
          <w:trHeight w:val="278"/>
        </w:trPr>
        <w:tc>
          <w:tcPr>
            <w:tcW w:w="3125" w:type="dxa"/>
            <w:tcBorders>
              <w:top w:val="single" w:sz="4" w:space="0" w:color="FFFFFF"/>
              <w:left w:val="single" w:sz="4" w:space="0" w:color="FFFFFF"/>
              <w:bottom w:val="single" w:sz="4" w:space="0" w:color="FFFFFF"/>
            </w:tcBorders>
            <w:shd w:val="clear" w:color="auto" w:fill="auto"/>
          </w:tcPr>
          <w:p w:rsidR="00A47674" w:rsidRDefault="00A47674">
            <w:pPr>
              <w:rPr>
                <w:rStyle w:val="Normal"/>
              </w:rPr>
            </w:pPr>
            <w:r>
              <w:rPr>
                <w:b/>
              </w:rPr>
              <w:t xml:space="preserve">Name                        </w:t>
            </w:r>
          </w:p>
        </w:tc>
        <w:tc>
          <w:tcPr>
            <w:tcW w:w="8433" w:type="dxa"/>
            <w:tcBorders>
              <w:top w:val="single" w:sz="4" w:space="0" w:color="FFFFFF"/>
              <w:left w:val="single" w:sz="4" w:space="0" w:color="FFFFFF"/>
              <w:bottom w:val="single" w:sz="4" w:space="0" w:color="FFFFFF"/>
              <w:right w:val="single" w:sz="4" w:space="0" w:color="FFFFFF"/>
            </w:tcBorders>
            <w:shd w:val="clear" w:color="auto" w:fill="auto"/>
          </w:tcPr>
          <w:p w:rsidR="00A47674" w:rsidRDefault="00A47674">
            <w:pPr>
              <w:rPr>
                <w:rStyle w:val="Normal"/>
              </w:rPr>
            </w:pPr>
            <w:r>
              <w:rPr>
                <w:rStyle w:val="Normal"/>
              </w:rPr>
              <w:t>Basu Asthana</w:t>
            </w:r>
          </w:p>
        </w:tc>
      </w:tr>
      <w:tr w:rsidR="00000000">
        <w:trPr>
          <w:trHeight w:val="294"/>
        </w:trPr>
        <w:tc>
          <w:tcPr>
            <w:tcW w:w="3125" w:type="dxa"/>
            <w:tcBorders>
              <w:top w:val="single" w:sz="4" w:space="0" w:color="FFFFFF"/>
              <w:left w:val="single" w:sz="4" w:space="0" w:color="FFFFFF"/>
              <w:bottom w:val="single" w:sz="4" w:space="0" w:color="FFFFFF"/>
            </w:tcBorders>
            <w:shd w:val="clear" w:color="auto" w:fill="auto"/>
          </w:tcPr>
          <w:p w:rsidR="00A47674" w:rsidRDefault="00A47674">
            <w:pPr>
              <w:rPr>
                <w:rStyle w:val="Normal"/>
              </w:rPr>
            </w:pPr>
            <w:r>
              <w:rPr>
                <w:b/>
              </w:rPr>
              <w:t>Date of Birth          :</w:t>
            </w:r>
          </w:p>
        </w:tc>
        <w:tc>
          <w:tcPr>
            <w:tcW w:w="8433" w:type="dxa"/>
            <w:tcBorders>
              <w:top w:val="single" w:sz="4" w:space="0" w:color="FFFFFF"/>
              <w:left w:val="single" w:sz="4" w:space="0" w:color="FFFFFF"/>
              <w:bottom w:val="single" w:sz="4" w:space="0" w:color="FFFFFF"/>
              <w:right w:val="single" w:sz="4" w:space="0" w:color="FFFFFF"/>
            </w:tcBorders>
            <w:shd w:val="clear" w:color="auto" w:fill="auto"/>
          </w:tcPr>
          <w:p w:rsidR="00A47674" w:rsidRDefault="00A47674">
            <w:pPr>
              <w:rPr>
                <w:rStyle w:val="Normal"/>
              </w:rPr>
            </w:pPr>
            <w:r>
              <w:rPr>
                <w:rStyle w:val="Normal"/>
              </w:rPr>
              <w:t>02-10-1989</w:t>
            </w:r>
          </w:p>
        </w:tc>
      </w:tr>
      <w:tr w:rsidR="00000000">
        <w:trPr>
          <w:trHeight w:val="278"/>
        </w:trPr>
        <w:tc>
          <w:tcPr>
            <w:tcW w:w="3125" w:type="dxa"/>
            <w:tcBorders>
              <w:top w:val="single" w:sz="4" w:space="0" w:color="FFFFFF"/>
              <w:left w:val="single" w:sz="4" w:space="0" w:color="FFFFFF"/>
              <w:bottom w:val="single" w:sz="4" w:space="0" w:color="FFFFFF"/>
            </w:tcBorders>
            <w:shd w:val="clear" w:color="auto" w:fill="auto"/>
          </w:tcPr>
          <w:p w:rsidR="00A47674" w:rsidRDefault="00A47674">
            <w:pPr>
              <w:rPr>
                <w:rStyle w:val="Normal"/>
              </w:rPr>
            </w:pPr>
            <w:r>
              <w:rPr>
                <w:b/>
              </w:rPr>
              <w:t xml:space="preserve">Gender                       </w:t>
            </w:r>
          </w:p>
        </w:tc>
        <w:tc>
          <w:tcPr>
            <w:tcW w:w="8433" w:type="dxa"/>
            <w:tcBorders>
              <w:top w:val="single" w:sz="4" w:space="0" w:color="FFFFFF"/>
              <w:left w:val="single" w:sz="4" w:space="0" w:color="FFFFFF"/>
              <w:bottom w:val="single" w:sz="4" w:space="0" w:color="FFFFFF"/>
              <w:right w:val="single" w:sz="4" w:space="0" w:color="FFFFFF"/>
            </w:tcBorders>
            <w:shd w:val="clear" w:color="auto" w:fill="auto"/>
          </w:tcPr>
          <w:p w:rsidR="00A47674" w:rsidRDefault="00A47674">
            <w:pPr>
              <w:rPr>
                <w:rStyle w:val="Normal"/>
              </w:rPr>
            </w:pPr>
            <w:r>
              <w:rPr>
                <w:rStyle w:val="Normal"/>
              </w:rPr>
              <w:t>Male</w:t>
            </w:r>
          </w:p>
        </w:tc>
      </w:tr>
      <w:tr w:rsidR="00000000">
        <w:trPr>
          <w:trHeight w:val="278"/>
        </w:trPr>
        <w:tc>
          <w:tcPr>
            <w:tcW w:w="3125" w:type="dxa"/>
            <w:tcBorders>
              <w:top w:val="single" w:sz="4" w:space="0" w:color="FFFFFF"/>
              <w:left w:val="single" w:sz="4" w:space="0" w:color="FFFFFF"/>
              <w:bottom w:val="single" w:sz="4" w:space="0" w:color="FFFFFF"/>
            </w:tcBorders>
            <w:shd w:val="clear" w:color="auto" w:fill="auto"/>
          </w:tcPr>
          <w:p w:rsidR="00A47674" w:rsidRDefault="00A47674">
            <w:pPr>
              <w:rPr>
                <w:rStyle w:val="Normal"/>
              </w:rPr>
            </w:pPr>
            <w:r>
              <w:rPr>
                <w:b/>
              </w:rPr>
              <w:t>Fathers Name        :</w:t>
            </w:r>
          </w:p>
        </w:tc>
        <w:tc>
          <w:tcPr>
            <w:tcW w:w="8433" w:type="dxa"/>
            <w:tcBorders>
              <w:top w:val="single" w:sz="4" w:space="0" w:color="FFFFFF"/>
              <w:left w:val="single" w:sz="4" w:space="0" w:color="FFFFFF"/>
              <w:bottom w:val="single" w:sz="4" w:space="0" w:color="FFFFFF"/>
              <w:right w:val="single" w:sz="4" w:space="0" w:color="FFFFFF"/>
            </w:tcBorders>
            <w:shd w:val="clear" w:color="auto" w:fill="auto"/>
          </w:tcPr>
          <w:p w:rsidR="00A47674" w:rsidRDefault="00A47674">
            <w:pPr>
              <w:rPr>
                <w:rStyle w:val="Normal"/>
              </w:rPr>
            </w:pPr>
            <w:r>
              <w:rPr>
                <w:rStyle w:val="Normal"/>
              </w:rPr>
              <w:t>Mr. Sandeep Asthana</w:t>
            </w:r>
          </w:p>
        </w:tc>
      </w:tr>
      <w:tr w:rsidR="00000000">
        <w:trPr>
          <w:trHeight w:val="278"/>
        </w:trPr>
        <w:tc>
          <w:tcPr>
            <w:tcW w:w="3125" w:type="dxa"/>
            <w:tcBorders>
              <w:top w:val="single" w:sz="4" w:space="0" w:color="FFFFFF"/>
              <w:left w:val="single" w:sz="4" w:space="0" w:color="FFFFFF"/>
              <w:bottom w:val="single" w:sz="4" w:space="0" w:color="FFFFFF"/>
            </w:tcBorders>
            <w:shd w:val="clear" w:color="auto" w:fill="auto"/>
          </w:tcPr>
          <w:p w:rsidR="00A47674" w:rsidRDefault="00A47674">
            <w:pPr>
              <w:rPr>
                <w:rStyle w:val="Normal"/>
              </w:rPr>
            </w:pPr>
            <w:r>
              <w:rPr>
                <w:b/>
              </w:rPr>
              <w:t xml:space="preserve">Nationality                </w:t>
            </w:r>
          </w:p>
        </w:tc>
        <w:tc>
          <w:tcPr>
            <w:tcW w:w="8433" w:type="dxa"/>
            <w:tcBorders>
              <w:top w:val="single" w:sz="4" w:space="0" w:color="FFFFFF"/>
              <w:left w:val="single" w:sz="4" w:space="0" w:color="FFFFFF"/>
              <w:bottom w:val="single" w:sz="4" w:space="0" w:color="FFFFFF"/>
              <w:right w:val="single" w:sz="4" w:space="0" w:color="FFFFFF"/>
            </w:tcBorders>
            <w:shd w:val="clear" w:color="auto" w:fill="auto"/>
          </w:tcPr>
          <w:p w:rsidR="00A47674" w:rsidRDefault="00A47674">
            <w:pPr>
              <w:rPr>
                <w:rStyle w:val="Normal"/>
              </w:rPr>
            </w:pPr>
            <w:r>
              <w:rPr>
                <w:rStyle w:val="Normal"/>
              </w:rPr>
              <w:t>Indian</w:t>
            </w:r>
          </w:p>
        </w:tc>
      </w:tr>
      <w:tr w:rsidR="00000000">
        <w:trPr>
          <w:trHeight w:val="278"/>
        </w:trPr>
        <w:tc>
          <w:tcPr>
            <w:tcW w:w="3125" w:type="dxa"/>
            <w:tcBorders>
              <w:top w:val="single" w:sz="4" w:space="0" w:color="FFFFFF"/>
              <w:left w:val="single" w:sz="4" w:space="0" w:color="FFFFFF"/>
              <w:bottom w:val="single" w:sz="4" w:space="0" w:color="FFFFFF"/>
            </w:tcBorders>
            <w:shd w:val="clear" w:color="auto" w:fill="auto"/>
          </w:tcPr>
          <w:p w:rsidR="00A47674" w:rsidRDefault="00A47674">
            <w:pPr>
              <w:rPr>
                <w:rStyle w:val="Normal"/>
              </w:rPr>
            </w:pPr>
            <w:r>
              <w:rPr>
                <w:b/>
              </w:rPr>
              <w:t xml:space="preserve">Language                   </w:t>
            </w:r>
          </w:p>
        </w:tc>
        <w:tc>
          <w:tcPr>
            <w:tcW w:w="8433" w:type="dxa"/>
            <w:tcBorders>
              <w:top w:val="single" w:sz="4" w:space="0" w:color="FFFFFF"/>
              <w:left w:val="single" w:sz="4" w:space="0" w:color="FFFFFF"/>
              <w:bottom w:val="single" w:sz="4" w:space="0" w:color="FFFFFF"/>
              <w:right w:val="single" w:sz="4" w:space="0" w:color="FFFFFF"/>
            </w:tcBorders>
            <w:shd w:val="clear" w:color="auto" w:fill="auto"/>
          </w:tcPr>
          <w:p w:rsidR="00A47674" w:rsidRDefault="00A47674">
            <w:pPr>
              <w:rPr>
                <w:rStyle w:val="Normal"/>
              </w:rPr>
            </w:pPr>
            <w:r>
              <w:rPr>
                <w:rStyle w:val="Normal"/>
              </w:rPr>
              <w:t>English, Hindi.</w:t>
            </w:r>
          </w:p>
        </w:tc>
      </w:tr>
      <w:tr w:rsidR="00000000">
        <w:trPr>
          <w:trHeight w:val="571"/>
        </w:trPr>
        <w:tc>
          <w:tcPr>
            <w:tcW w:w="3125" w:type="dxa"/>
            <w:tcBorders>
              <w:top w:val="single" w:sz="4" w:space="0" w:color="FFFFFF"/>
              <w:left w:val="single" w:sz="4" w:space="0" w:color="FFFFFF"/>
              <w:bottom w:val="single" w:sz="4" w:space="0" w:color="FFFFFF"/>
            </w:tcBorders>
            <w:shd w:val="clear" w:color="auto" w:fill="auto"/>
          </w:tcPr>
          <w:p w:rsidR="00A47674" w:rsidRDefault="00A47674">
            <w:pPr>
              <w:rPr>
                <w:rStyle w:val="Normal"/>
              </w:rPr>
            </w:pPr>
            <w:r>
              <w:rPr>
                <w:b/>
              </w:rPr>
              <w:t xml:space="preserve">Present Address        </w:t>
            </w:r>
          </w:p>
        </w:tc>
        <w:tc>
          <w:tcPr>
            <w:tcW w:w="8433" w:type="dxa"/>
            <w:tcBorders>
              <w:top w:val="single" w:sz="4" w:space="0" w:color="FFFFFF"/>
              <w:left w:val="single" w:sz="4" w:space="0" w:color="FFFFFF"/>
              <w:bottom w:val="single" w:sz="4" w:space="0" w:color="FFFFFF"/>
              <w:right w:val="single" w:sz="4" w:space="0" w:color="FFFFFF"/>
            </w:tcBorders>
            <w:shd w:val="clear" w:color="auto" w:fill="auto"/>
          </w:tcPr>
          <w:p w:rsidR="00A47674" w:rsidRDefault="00A47674">
            <w:pPr>
              <w:rPr>
                <w:rStyle w:val="Normal"/>
              </w:rPr>
            </w:pPr>
            <w:r>
              <w:rPr>
                <w:rStyle w:val="Normal"/>
              </w:rPr>
              <w:t>Skl Aparments Sector  37 Noida.</w:t>
            </w:r>
          </w:p>
        </w:tc>
      </w:tr>
    </w:tbl>
    <w:p w:rsidR="00A47674" w:rsidRDefault="00A47674">
      <w:pPr>
        <w:jc w:val="both"/>
        <w:rPr>
          <w:b/>
        </w:rPr>
      </w:pPr>
    </w:p>
    <w:p w:rsidR="00A47674" w:rsidRDefault="00A47674">
      <w:pPr>
        <w:jc w:val="both"/>
        <w:rPr>
          <w:rStyle w:val="Normal"/>
        </w:rPr>
      </w:pPr>
      <w:r>
        <w:rPr>
          <w:b/>
        </w:rPr>
        <w:t>DECLARATION-:</w:t>
      </w:r>
    </w:p>
    <w:p w:rsidR="00A47674" w:rsidRDefault="00A47674">
      <w:pPr>
        <w:jc w:val="both"/>
        <w:rPr>
          <w:b/>
        </w:rPr>
      </w:pPr>
      <w:r>
        <w:rPr>
          <w:rStyle w:val="Normal"/>
        </w:rPr>
        <w:t xml:space="preserve">I hereby declare that the above-furnished information is correct to the best of my knowledge and belief. </w:t>
      </w:r>
    </w:p>
    <w:p w:rsidR="00A47674" w:rsidRDefault="00A47674">
      <w:pPr>
        <w:jc w:val="both"/>
        <w:rPr>
          <w:b/>
        </w:rPr>
      </w:pPr>
      <w:r>
        <w:rPr>
          <w:b/>
        </w:rPr>
        <w:t xml:space="preserve">                                                                                                                                                                                BasuAsthana                                                                                                                                                                          </w:t>
      </w:r>
    </w:p>
    <w:p w:rsidR="00A47674" w:rsidRDefault="00A47674">
      <w:pPr>
        <w:jc w:val="both"/>
        <w:rPr>
          <w:b/>
        </w:rPr>
      </w:pPr>
      <w:r>
        <w:rPr>
          <w:b/>
        </w:rPr>
        <w:t xml:space="preserve">                                                                                                                                                  Date.........</w:t>
      </w:r>
    </w:p>
    <w:p w:rsidR="00A47674" w:rsidRDefault="00A47674">
      <w:pPr>
        <w:jc w:val="both"/>
        <w:rPr>
          <w:rFonts w:ascii="Arial" w:eastAsia="Arial" w:hAnsi="Arial" w:cs="Arial"/>
          <w:sz w:val="20"/>
          <w:szCs w:val="20"/>
        </w:rPr>
      </w:pPr>
      <w:r>
        <w:rPr>
          <w:b/>
        </w:rPr>
        <w:t xml:space="preserve">                                                                            </w:t>
      </w:r>
    </w:p>
    <w:p w:rsidR="00A47674" w:rsidRDefault="00A47674">
      <w:pPr>
        <w:rPr>
          <w:rStyle w:val="Normal"/>
        </w:rPr>
      </w:pPr>
      <w:r>
        <w:rPr>
          <w:rFonts w:ascii="Arial" w:eastAsia="Arial" w:hAnsi="Arial" w:cs="Arial"/>
          <w:sz w:val="20"/>
          <w:szCs w:val="20"/>
        </w:rPr>
        <w:t xml:space="preserve">                                                                                                                                                        </w:t>
      </w:r>
      <w:r>
        <w:rPr>
          <w:rFonts w:ascii="Arial" w:eastAsia="Arial" w:hAnsi="Arial" w:cs="Arial"/>
          <w:b/>
          <w:bCs/>
          <w:sz w:val="20"/>
          <w:szCs w:val="20"/>
        </w:rPr>
        <w:t>Place..........</w:t>
      </w:r>
      <w:r w:rsidR="00334D3F">
        <w:rPr>
          <w:noProof/>
          <w:lang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d226579a13fcadc1dce9ae80be9b178d134f530e18705c4458440321091b5b58120914071542585f0c4356014b4450530401195c1333471b1b1115495a5401584e011503504e1c180c571833471b1b0616435f580f595601514841481f0f2b561358191b15001043095e08541b140e445745455d5f08054c1b00100317130d5d5d551c120a120011474a411b1213471b1b1115445c540e584a150e12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d226579a13fcadc1dce9ae80be9b178d134f530e18705c4458440321091b5b58120914071542585f0c4356014b4450530401195c1333471b1b1115495a5401584e011503504e1c180c571833471b1b0616435f580f595601514841481f0f2b561358191b15001043095e08541b140e445745455d5f08054c1b00100317130d5d5d551c120a120011474a411b1213471b1b1115445c540e584a150e12115c6&amp;docType=doc"/>
                    <pic:cNvPicPr>
                      <a:picLocks noChangeAspect="1" noChangeArrowheads="1"/>
                    </pic:cNvPicPr>
                  </pic:nvPicPr>
                  <pic:blipFill>
                    <a:blip r:link="rId5"/>
                    <a:srcRect/>
                    <a:stretch>
                      <a:fillRect/>
                    </a:stretch>
                  </pic:blipFill>
                  <pic:spPr bwMode="auto">
                    <a:xfrm>
                      <a:off x="0" y="0"/>
                      <a:ext cx="12700" cy="12700"/>
                    </a:xfrm>
                    <a:prstGeom prst="rect">
                      <a:avLst/>
                    </a:prstGeom>
                    <a:noFill/>
                  </pic:spPr>
                </pic:pic>
              </a:graphicData>
            </a:graphic>
          </wp:anchor>
        </w:drawing>
      </w:r>
    </w:p>
    <w:sectPr w:rsidR="00A47674">
      <w:pgSz w:w="11906" w:h="16838"/>
      <w:pgMar w:top="864" w:right="864" w:bottom="864" w:left="864"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Yu Gothic"/>
    <w:charset w:val="80"/>
    <w:family w:val="swiss"/>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0"/>
        </w:tabs>
        <w:ind w:left="720" w:hanging="360"/>
      </w:pPr>
      <w:rPr>
        <w:rFonts w:ascii="Symbol" w:hAnsi="Symbol" w:cs="Wingdings"/>
      </w:rPr>
    </w:lvl>
    <w:lvl w:ilvl="1">
      <w:start w:val="1"/>
      <w:numFmt w:val="bullet"/>
      <w:lvlText w:val=""/>
      <w:lvlJc w:val="left"/>
      <w:pPr>
        <w:tabs>
          <w:tab w:val="num" w:pos="0"/>
        </w:tabs>
        <w:ind w:left="1440" w:hanging="360"/>
      </w:pPr>
      <w:rPr>
        <w:rFonts w:ascii="Wingdings" w:hAnsi="Wingdings" w:cs="Courier New"/>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rFonts w:ascii="Symbol" w:eastAsia="Times New Roman" w:hAnsi="Symbol" w:cs="Symbol"/>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3"/>
    <w:multiLevelType w:val="multilevel"/>
    <w:tmpl w:val="00000003"/>
    <w:name w:val="WW8Num2"/>
    <w:lvl w:ilvl="0">
      <w:start w:val="1"/>
      <w:numFmt w:val="bullet"/>
      <w:lvlText w:val=""/>
      <w:lvlJc w:val="left"/>
      <w:pPr>
        <w:tabs>
          <w:tab w:val="num" w:pos="0"/>
        </w:tabs>
        <w:ind w:left="540" w:hanging="360"/>
      </w:pPr>
      <w:rPr>
        <w:rFonts w:ascii="Wingdings" w:hAnsi="Wingdings" w:cs="Times New Roman"/>
        <w:b/>
      </w:rPr>
    </w:lvl>
    <w:lvl w:ilvl="1">
      <w:start w:val="1"/>
      <w:numFmt w:val="bullet"/>
      <w:lvlText w:val="o"/>
      <w:lvlJc w:val="left"/>
      <w:pPr>
        <w:tabs>
          <w:tab w:val="num" w:pos="0"/>
        </w:tabs>
        <w:ind w:left="1426" w:hanging="360"/>
      </w:pPr>
      <w:rPr>
        <w:rFonts w:ascii="Courier New" w:hAnsi="Courier New" w:cs="Courier New"/>
      </w:rPr>
    </w:lvl>
    <w:lvl w:ilvl="2">
      <w:start w:val="1"/>
      <w:numFmt w:val="bullet"/>
      <w:lvlText w:val=""/>
      <w:lvlJc w:val="left"/>
      <w:pPr>
        <w:tabs>
          <w:tab w:val="num" w:pos="0"/>
        </w:tabs>
        <w:ind w:left="2146" w:hanging="360"/>
      </w:pPr>
      <w:rPr>
        <w:rFonts w:ascii="Wingdings" w:hAnsi="Wingdings" w:cs="Times New Roman"/>
        <w:b/>
      </w:rPr>
    </w:lvl>
    <w:lvl w:ilvl="3">
      <w:start w:val="1"/>
      <w:numFmt w:val="bullet"/>
      <w:lvlText w:val=""/>
      <w:lvlJc w:val="left"/>
      <w:pPr>
        <w:tabs>
          <w:tab w:val="num" w:pos="0"/>
        </w:tabs>
        <w:ind w:left="2866" w:hanging="360"/>
      </w:pPr>
      <w:rPr>
        <w:rFonts w:ascii="Symbol" w:hAnsi="Symbol" w:cs="Symbol"/>
      </w:rPr>
    </w:lvl>
    <w:lvl w:ilvl="4">
      <w:start w:val="1"/>
      <w:numFmt w:val="bullet"/>
      <w:lvlText w:val="o"/>
      <w:lvlJc w:val="left"/>
      <w:pPr>
        <w:tabs>
          <w:tab w:val="num" w:pos="0"/>
        </w:tabs>
        <w:ind w:left="3586" w:hanging="360"/>
      </w:pPr>
      <w:rPr>
        <w:rFonts w:ascii="Courier New" w:hAnsi="Courier New" w:cs="Courier New"/>
      </w:rPr>
    </w:lvl>
    <w:lvl w:ilvl="5">
      <w:start w:val="1"/>
      <w:numFmt w:val="bullet"/>
      <w:lvlText w:val=""/>
      <w:lvlJc w:val="left"/>
      <w:pPr>
        <w:tabs>
          <w:tab w:val="num" w:pos="0"/>
        </w:tabs>
        <w:ind w:left="4306" w:hanging="360"/>
      </w:pPr>
      <w:rPr>
        <w:rFonts w:ascii="Wingdings" w:hAnsi="Wingdings" w:cs="Times New Roman"/>
        <w:b/>
      </w:rPr>
    </w:lvl>
    <w:lvl w:ilvl="6">
      <w:start w:val="1"/>
      <w:numFmt w:val="bullet"/>
      <w:lvlText w:val=""/>
      <w:lvlJc w:val="left"/>
      <w:pPr>
        <w:tabs>
          <w:tab w:val="num" w:pos="0"/>
        </w:tabs>
        <w:ind w:left="5026" w:hanging="360"/>
      </w:pPr>
      <w:rPr>
        <w:rFonts w:ascii="Symbol" w:hAnsi="Symbol" w:cs="Symbol"/>
      </w:rPr>
    </w:lvl>
    <w:lvl w:ilvl="7">
      <w:start w:val="1"/>
      <w:numFmt w:val="bullet"/>
      <w:lvlText w:val="o"/>
      <w:lvlJc w:val="left"/>
      <w:pPr>
        <w:tabs>
          <w:tab w:val="num" w:pos="0"/>
        </w:tabs>
        <w:ind w:left="5746" w:hanging="360"/>
      </w:pPr>
      <w:rPr>
        <w:rFonts w:ascii="Courier New" w:hAnsi="Courier New" w:cs="Courier New"/>
      </w:rPr>
    </w:lvl>
    <w:lvl w:ilvl="8">
      <w:start w:val="1"/>
      <w:numFmt w:val="bullet"/>
      <w:lvlText w:val=""/>
      <w:lvlJc w:val="left"/>
      <w:pPr>
        <w:tabs>
          <w:tab w:val="num" w:pos="0"/>
        </w:tabs>
        <w:ind w:left="6466" w:hanging="360"/>
      </w:pPr>
      <w:rPr>
        <w:rFonts w:ascii="Wingdings" w:hAnsi="Wingdings" w:cs="Times New Roman"/>
        <w:b/>
      </w:rPr>
    </w:lvl>
  </w:abstractNum>
  <w:abstractNum w:abstractNumId="3">
    <w:nsid w:val="00000004"/>
    <w:multiLevelType w:val="singleLevel"/>
    <w:tmpl w:val="00000004"/>
    <w:name w:val="WW8Num3"/>
    <w:lvl w:ilvl="0">
      <w:start w:val="1"/>
      <w:numFmt w:val="bullet"/>
      <w:lvlText w:val=""/>
      <w:lvlJc w:val="left"/>
      <w:pPr>
        <w:tabs>
          <w:tab w:val="num" w:pos="0"/>
        </w:tabs>
        <w:ind w:left="1080" w:hanging="360"/>
      </w:pPr>
      <w:rPr>
        <w:rFonts w:ascii="Wingdings" w:hAnsi="Wingdings" w:cs="Wingdings"/>
        <w:color w:val="000000"/>
        <w:sz w:val="17"/>
        <w:szCs w:val="17"/>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Wingdings" w:hAnsi="Wingdings" w:cs="Wingdings"/>
        <w:sz w:val="20"/>
        <w:szCs w:val="20"/>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Wingdings" w:hAnsi="Wingdings" w:cs="Wingdings"/>
        <w:strike/>
        <w:sz w:val="20"/>
        <w:szCs w:val="20"/>
      </w:rPr>
    </w:lvl>
  </w:abstractNum>
  <w:abstractNum w:abstractNumId="6">
    <w:nsid w:val="00000007"/>
    <w:multiLevelType w:val="singleLevel"/>
    <w:tmpl w:val="00000007"/>
    <w:name w:val="WW8Num7"/>
    <w:lvl w:ilvl="0">
      <w:start w:val="1"/>
      <w:numFmt w:val="bullet"/>
      <w:lvlText w:val=""/>
      <w:lvlJc w:val="left"/>
      <w:pPr>
        <w:tabs>
          <w:tab w:val="num" w:pos="0"/>
        </w:tabs>
        <w:ind w:left="288" w:hanging="288"/>
      </w:pPr>
      <w:rPr>
        <w:rFonts w:ascii="Wingdings" w:hAnsi="Wingdings" w:cs="Wingdings"/>
        <w:sz w:val="24"/>
        <w:szCs w:val="24"/>
      </w:rPr>
    </w:lvl>
  </w:abstractNum>
  <w:abstractNum w:abstractNumId="7">
    <w:nsid w:val="00000008"/>
    <w:multiLevelType w:val="singleLevel"/>
    <w:tmpl w:val="00000008"/>
    <w:name w:val="WW8Num9"/>
    <w:lvl w:ilvl="0">
      <w:start w:val="1"/>
      <w:numFmt w:val="bullet"/>
      <w:lvlText w:val=""/>
      <w:lvlJc w:val="left"/>
      <w:pPr>
        <w:tabs>
          <w:tab w:val="num" w:pos="0"/>
        </w:tabs>
        <w:ind w:left="720" w:hanging="360"/>
      </w:pPr>
      <w:rPr>
        <w:rFonts w:ascii="Symbol" w:hAnsi="Symbol" w:cs="Wingdings"/>
        <w:sz w:val="22"/>
        <w:szCs w:val="22"/>
      </w:rPr>
    </w:lvl>
  </w:abstractNum>
  <w:abstractNum w:abstractNumId="8">
    <w:nsid w:val="00000009"/>
    <w:multiLevelType w:val="singleLevel"/>
    <w:tmpl w:val="00000009"/>
    <w:name w:val="WW8Num10"/>
    <w:lvl w:ilvl="0">
      <w:start w:val="1"/>
      <w:numFmt w:val="bullet"/>
      <w:lvlText w:val=""/>
      <w:lvlJc w:val="left"/>
      <w:pPr>
        <w:tabs>
          <w:tab w:val="num" w:pos="0"/>
        </w:tabs>
        <w:ind w:left="720" w:hanging="360"/>
      </w:pPr>
      <w:rPr>
        <w:rFonts w:ascii="Symbol" w:hAnsi="Symbol" w:cs="Symbol" w:hint="eastAsia"/>
        <w:sz w:val="22"/>
        <w:szCs w:val="22"/>
      </w:rPr>
    </w:lvl>
  </w:abstractNum>
  <w:abstractNum w:abstractNumId="9">
    <w:nsid w:val="0000000A"/>
    <w:multiLevelType w:val="singleLevel"/>
    <w:tmpl w:val="0000000A"/>
    <w:name w:val="WW8Num11"/>
    <w:lvl w:ilvl="0">
      <w:start w:val="1"/>
      <w:numFmt w:val="bullet"/>
      <w:lvlText w:val=""/>
      <w:lvlJc w:val="left"/>
      <w:pPr>
        <w:tabs>
          <w:tab w:val="num" w:pos="90"/>
        </w:tabs>
        <w:ind w:left="810" w:hanging="360"/>
      </w:pPr>
      <w:rPr>
        <w:rFonts w:ascii="Wingdings" w:hAnsi="Wingdings" w:cs="Wingdings" w:hint="eastAsia"/>
        <w:sz w:val="24"/>
        <w:szCs w:val="24"/>
      </w:rPr>
    </w:lvl>
  </w:abstractNum>
  <w:abstractNum w:abstractNumId="10">
    <w:nsid w:val="0000000B"/>
    <w:multiLevelType w:val="singleLevel"/>
    <w:tmpl w:val="0000000B"/>
    <w:name w:val="WW8Num12"/>
    <w:lvl w:ilvl="0">
      <w:start w:val="1"/>
      <w:numFmt w:val="bullet"/>
      <w:lvlText w:val=""/>
      <w:lvlJc w:val="left"/>
      <w:pPr>
        <w:tabs>
          <w:tab w:val="num" w:pos="0"/>
        </w:tabs>
        <w:ind w:left="720" w:hanging="360"/>
      </w:pPr>
      <w:rPr>
        <w:rFonts w:ascii="Wingdings" w:hAnsi="Wingdings" w:cs="Arial" w:hint="eastAsia"/>
        <w:sz w:val="24"/>
        <w:szCs w:val="24"/>
      </w:rPr>
    </w:lvl>
  </w:abstractNum>
  <w:abstractNum w:abstractNumId="11">
    <w:nsid w:val="0000000C"/>
    <w:multiLevelType w:val="singleLevel"/>
    <w:tmpl w:val="0000000C"/>
    <w:name w:val="WW8Num13"/>
    <w:lvl w:ilvl="0">
      <w:start w:val="1"/>
      <w:numFmt w:val="bullet"/>
      <w:lvlText w:val=""/>
      <w:lvlJc w:val="left"/>
      <w:pPr>
        <w:tabs>
          <w:tab w:val="num" w:pos="0"/>
        </w:tabs>
        <w:ind w:left="720" w:hanging="360"/>
      </w:pPr>
      <w:rPr>
        <w:rFonts w:ascii="Wingdings" w:hAnsi="Wingdings" w:cs="Times New Roman" w:hint="eastAsia"/>
        <w:b/>
        <w:sz w:val="22"/>
        <w:szCs w:val="22"/>
      </w:rPr>
    </w:lvl>
  </w:abstractNum>
  <w:abstractNum w:abstractNumId="12">
    <w:nsid w:val="0000000D"/>
    <w:multiLevelType w:val="singleLevel"/>
    <w:tmpl w:val="0000000D"/>
    <w:name w:val="WW8Num14"/>
    <w:lvl w:ilvl="0">
      <w:start w:val="1"/>
      <w:numFmt w:val="bullet"/>
      <w:lvlText w:val=""/>
      <w:lvlJc w:val="left"/>
      <w:pPr>
        <w:tabs>
          <w:tab w:val="num" w:pos="0"/>
        </w:tabs>
        <w:ind w:left="720" w:hanging="360"/>
      </w:pPr>
      <w:rPr>
        <w:rFonts w:ascii="Wingdings" w:hAnsi="Wingdings" w:cs="Wingdings" w:hint="eastAsia"/>
        <w:sz w:val="22"/>
        <w:szCs w:val="22"/>
      </w:rPr>
    </w:lvl>
  </w:abstractNum>
  <w:abstractNum w:abstractNumId="13">
    <w:nsid w:val="0000000E"/>
    <w:multiLevelType w:val="singleLevel"/>
    <w:tmpl w:val="0000000E"/>
    <w:name w:val="WW8Num15"/>
    <w:lvl w:ilvl="0">
      <w:start w:val="1"/>
      <w:numFmt w:val="bullet"/>
      <w:lvlText w:val=""/>
      <w:lvlJc w:val="left"/>
      <w:pPr>
        <w:tabs>
          <w:tab w:val="num" w:pos="0"/>
        </w:tabs>
        <w:ind w:left="720" w:hanging="360"/>
      </w:pPr>
      <w:rPr>
        <w:rFonts w:ascii="Wingdings" w:hAnsi="Wingdings" w:cs="Symbol" w:hint="eastAsia"/>
        <w:sz w:val="22"/>
        <w:szCs w:val="22"/>
      </w:rPr>
    </w:lvl>
  </w:abstractNum>
  <w:abstractNum w:abstractNumId="14">
    <w:nsid w:val="0000000F"/>
    <w:multiLevelType w:val="singleLevel"/>
    <w:tmpl w:val="0000000F"/>
    <w:name w:val="WW8Num16"/>
    <w:lvl w:ilvl="0">
      <w:start w:val="1"/>
      <w:numFmt w:val="bullet"/>
      <w:lvlText w:val=""/>
      <w:lvlJc w:val="left"/>
      <w:pPr>
        <w:tabs>
          <w:tab w:val="num" w:pos="0"/>
        </w:tabs>
        <w:ind w:left="720" w:hanging="360"/>
      </w:pPr>
      <w:rPr>
        <w:rFonts w:ascii="Wingdings" w:hAnsi="Wingdings" w:cs="Arial" w:hint="eastAsia"/>
        <w:sz w:val="22"/>
        <w:szCs w:val="22"/>
      </w:rPr>
    </w:lvl>
  </w:abstractNum>
  <w:abstractNum w:abstractNumId="15">
    <w:nsid w:val="00000010"/>
    <w:multiLevelType w:val="singleLevel"/>
    <w:tmpl w:val="00000010"/>
    <w:name w:val="WW8Num17"/>
    <w:lvl w:ilvl="0">
      <w:start w:val="1"/>
      <w:numFmt w:val="bullet"/>
      <w:lvlText w:val=""/>
      <w:lvlJc w:val="left"/>
      <w:pPr>
        <w:tabs>
          <w:tab w:val="num" w:pos="0"/>
        </w:tabs>
        <w:ind w:left="720" w:hanging="360"/>
      </w:pPr>
      <w:rPr>
        <w:rFonts w:ascii="Wingdings" w:hAnsi="Wingdings" w:cs="Wingdings" w:hint="eastAsia"/>
        <w:sz w:val="22"/>
        <w:szCs w:val="22"/>
      </w:rPr>
    </w:lvl>
  </w:abstractNum>
  <w:abstractNum w:abstractNumId="16">
    <w:nsid w:val="00000011"/>
    <w:multiLevelType w:val="singleLevel"/>
    <w:tmpl w:val="00000011"/>
    <w:name w:val="WW8Num18"/>
    <w:lvl w:ilvl="0">
      <w:start w:val="1"/>
      <w:numFmt w:val="bullet"/>
      <w:lvlText w:val=""/>
      <w:lvlJc w:val="left"/>
      <w:pPr>
        <w:tabs>
          <w:tab w:val="num" w:pos="0"/>
        </w:tabs>
        <w:ind w:left="720" w:hanging="360"/>
      </w:pPr>
      <w:rPr>
        <w:rFonts w:ascii="Wingdings" w:hAnsi="Wingdings" w:cs="Wingdings" w:hint="eastAsia"/>
        <w:sz w:val="22"/>
        <w:szCs w:val="22"/>
      </w:rPr>
    </w:lvl>
  </w:abstractNum>
  <w:abstractNum w:abstractNumId="17">
    <w:nsid w:val="00000012"/>
    <w:multiLevelType w:val="singleLevel"/>
    <w:tmpl w:val="00000012"/>
    <w:name w:val="WW8Num19"/>
    <w:lvl w:ilvl="0">
      <w:start w:val="1"/>
      <w:numFmt w:val="bullet"/>
      <w:lvlText w:val=""/>
      <w:lvlJc w:val="left"/>
      <w:pPr>
        <w:tabs>
          <w:tab w:val="num" w:pos="0"/>
        </w:tabs>
        <w:ind w:left="720" w:hanging="360"/>
      </w:pPr>
      <w:rPr>
        <w:rFonts w:ascii="Wingdings" w:hAnsi="Wingdings" w:cs="Wingdings" w:hint="default"/>
        <w:sz w:val="22"/>
        <w:szCs w:val="22"/>
      </w:rPr>
    </w:lvl>
  </w:abstractNum>
  <w:abstractNum w:abstractNumId="18">
    <w:nsid w:val="00000013"/>
    <w:multiLevelType w:val="singleLevel"/>
    <w:tmpl w:val="00000013"/>
    <w:name w:val="WW8Num20"/>
    <w:lvl w:ilvl="0">
      <w:start w:val="1"/>
      <w:numFmt w:val="bullet"/>
      <w:lvlText w:val=""/>
      <w:lvlJc w:val="left"/>
      <w:pPr>
        <w:tabs>
          <w:tab w:val="num" w:pos="0"/>
        </w:tabs>
        <w:ind w:left="720" w:hanging="360"/>
      </w:pPr>
      <w:rPr>
        <w:rFonts w:ascii="Wingdings" w:hAnsi="Wingdings" w:cs="Courier New"/>
        <w:color w:val="auto"/>
        <w:sz w:val="18"/>
        <w:szCs w:val="20"/>
      </w:rPr>
    </w:lvl>
  </w:abstractNum>
  <w:abstractNum w:abstractNumId="19">
    <w:nsid w:val="00000014"/>
    <w:multiLevelType w:val="singleLevel"/>
    <w:tmpl w:val="00000014"/>
    <w:name w:val="WW8Num21"/>
    <w:lvl w:ilvl="0">
      <w:start w:val="1"/>
      <w:numFmt w:val="bullet"/>
      <w:lvlText w:val=""/>
      <w:lvlJc w:val="left"/>
      <w:pPr>
        <w:tabs>
          <w:tab w:val="num" w:pos="0"/>
        </w:tabs>
        <w:ind w:left="720" w:hanging="360"/>
      </w:pPr>
      <w:rPr>
        <w:rFonts w:ascii="Wingdings" w:hAnsi="Wingdings" w:cs="Wingdings" w:hint="eastAsia"/>
        <w:color w:val="auto"/>
        <w:sz w:val="18"/>
        <w:szCs w:val="24"/>
      </w:rPr>
    </w:lvl>
  </w:abstractNum>
  <w:abstractNum w:abstractNumId="20">
    <w:nsid w:val="00000015"/>
    <w:multiLevelType w:val="singleLevel"/>
    <w:tmpl w:val="00000015"/>
    <w:name w:val="WW8Num22"/>
    <w:lvl w:ilvl="0">
      <w:start w:val="1"/>
      <w:numFmt w:val="bullet"/>
      <w:lvlText w:val=""/>
      <w:lvlJc w:val="left"/>
      <w:pPr>
        <w:tabs>
          <w:tab w:val="num" w:pos="0"/>
        </w:tabs>
        <w:ind w:left="720" w:hanging="360"/>
      </w:pPr>
      <w:rPr>
        <w:rFonts w:ascii="Wingdings" w:hAnsi="Wingdings" w:cs="Symbol" w:hint="eastAsia"/>
        <w:sz w:val="20"/>
        <w:szCs w:val="24"/>
      </w:rPr>
    </w:lvl>
  </w:abstractNum>
  <w:abstractNum w:abstractNumId="21">
    <w:nsid w:val="00000016"/>
    <w:multiLevelType w:val="singleLevel"/>
    <w:tmpl w:val="00000016"/>
    <w:name w:val="WW8Num23"/>
    <w:lvl w:ilvl="0">
      <w:start w:val="1"/>
      <w:numFmt w:val="bullet"/>
      <w:lvlText w:val=""/>
      <w:lvlJc w:val="left"/>
      <w:pPr>
        <w:tabs>
          <w:tab w:val="num" w:pos="0"/>
        </w:tabs>
        <w:ind w:left="720" w:hanging="360"/>
      </w:pPr>
      <w:rPr>
        <w:rFonts w:ascii="Wingdings" w:hAnsi="Wingdings" w:cs="Wingdings" w:hint="default"/>
        <w:sz w:val="22"/>
        <w:szCs w:val="22"/>
      </w:rPr>
    </w:lvl>
  </w:abstractNum>
  <w:abstractNum w:abstractNumId="22">
    <w:nsid w:val="00000017"/>
    <w:multiLevelType w:val="singleLevel"/>
    <w:tmpl w:val="00000017"/>
    <w:name w:val="WW8Num24"/>
    <w:lvl w:ilvl="0">
      <w:start w:val="1"/>
      <w:numFmt w:val="bullet"/>
      <w:lvlText w:val=""/>
      <w:lvlJc w:val="left"/>
      <w:pPr>
        <w:tabs>
          <w:tab w:val="num" w:pos="0"/>
        </w:tabs>
        <w:ind w:left="720" w:hanging="360"/>
      </w:pPr>
      <w:rPr>
        <w:rFonts w:ascii="Wingdings" w:hAnsi="Wingdings" w:cs="Symbol" w:hint="eastAsia"/>
        <w:sz w:val="22"/>
        <w:szCs w:val="22"/>
      </w:rPr>
    </w:lvl>
  </w:abstractNum>
  <w:abstractNum w:abstractNumId="23">
    <w:nsid w:val="00000018"/>
    <w:multiLevelType w:val="singleLevel"/>
    <w:tmpl w:val="00000018"/>
    <w:name w:val="WW8Num25"/>
    <w:lvl w:ilvl="0">
      <w:start w:val="1"/>
      <w:numFmt w:val="bullet"/>
      <w:lvlText w:val=""/>
      <w:lvlJc w:val="left"/>
      <w:pPr>
        <w:tabs>
          <w:tab w:val="num" w:pos="0"/>
        </w:tabs>
        <w:ind w:left="720" w:hanging="360"/>
      </w:pPr>
      <w:rPr>
        <w:rFonts w:ascii="Wingdings" w:hAnsi="Wingdings" w:cs="Wingdings" w:hint="default"/>
        <w:sz w:val="22"/>
        <w:szCs w:val="22"/>
      </w:rPr>
    </w:lvl>
  </w:abstractNum>
  <w:abstractNum w:abstractNumId="24">
    <w:nsid w:val="00000019"/>
    <w:multiLevelType w:val="singleLevel"/>
    <w:tmpl w:val="00000019"/>
    <w:name w:val="WW8Num26"/>
    <w:lvl w:ilvl="0">
      <w:start w:val="1"/>
      <w:numFmt w:val="bullet"/>
      <w:lvlText w:val=""/>
      <w:lvlJc w:val="left"/>
      <w:pPr>
        <w:tabs>
          <w:tab w:val="num" w:pos="0"/>
        </w:tabs>
        <w:ind w:left="720" w:hanging="360"/>
      </w:pPr>
      <w:rPr>
        <w:rFonts w:ascii="Wingdings" w:hAnsi="Wingdings" w:cs="Wingdings" w:hint="default"/>
        <w:sz w:val="22"/>
        <w:szCs w:val="22"/>
      </w:rPr>
    </w:lvl>
  </w:abstractNum>
  <w:abstractNum w:abstractNumId="25">
    <w:nsid w:val="0000001A"/>
    <w:multiLevelType w:val="singleLevel"/>
    <w:tmpl w:val="0000001A"/>
    <w:name w:val="WW8Num27"/>
    <w:lvl w:ilvl="0">
      <w:start w:val="1"/>
      <w:numFmt w:val="bullet"/>
      <w:lvlText w:val=""/>
      <w:lvlJc w:val="left"/>
      <w:pPr>
        <w:tabs>
          <w:tab w:val="num" w:pos="0"/>
        </w:tabs>
        <w:ind w:left="720" w:hanging="360"/>
      </w:pPr>
      <w:rPr>
        <w:rFonts w:ascii="Wingdings" w:hAnsi="Wingdings" w:cs="Wingdings" w:hint="default"/>
        <w:sz w:val="22"/>
        <w:szCs w:val="22"/>
      </w:rPr>
    </w:lvl>
  </w:abstractNum>
  <w:abstractNum w:abstractNumId="26">
    <w:nsid w:val="0000001B"/>
    <w:multiLevelType w:val="singleLevel"/>
    <w:tmpl w:val="0000001B"/>
    <w:name w:val="WW8Num28"/>
    <w:lvl w:ilvl="0">
      <w:start w:val="1"/>
      <w:numFmt w:val="bullet"/>
      <w:lvlText w:val=""/>
      <w:lvlJc w:val="left"/>
      <w:pPr>
        <w:tabs>
          <w:tab w:val="num" w:pos="0"/>
        </w:tabs>
        <w:ind w:left="720" w:hanging="360"/>
      </w:pPr>
      <w:rPr>
        <w:rFonts w:ascii="Wingdings" w:hAnsi="Wingdings" w:cs="Wingdings" w:hint="default"/>
        <w:sz w:val="22"/>
        <w:szCs w:val="22"/>
      </w:rPr>
    </w:lvl>
  </w:abstractNum>
  <w:abstractNum w:abstractNumId="27">
    <w:nsid w:val="0000001C"/>
    <w:multiLevelType w:val="singleLevel"/>
    <w:tmpl w:val="0000001C"/>
    <w:name w:val="WW8Num29"/>
    <w:lvl w:ilvl="0">
      <w:start w:val="1"/>
      <w:numFmt w:val="bullet"/>
      <w:lvlText w:val=""/>
      <w:lvlJc w:val="left"/>
      <w:pPr>
        <w:tabs>
          <w:tab w:val="num" w:pos="0"/>
        </w:tabs>
        <w:ind w:left="720" w:hanging="360"/>
      </w:pPr>
      <w:rPr>
        <w:rFonts w:ascii="Wingdings" w:hAnsi="Wingdings" w:cs="Wingdings" w:hint="default"/>
        <w:sz w:val="22"/>
        <w:szCs w:val="22"/>
      </w:rPr>
    </w:lvl>
  </w:abstractNum>
  <w:abstractNum w:abstractNumId="28">
    <w:nsid w:val="0000001D"/>
    <w:multiLevelType w:val="singleLevel"/>
    <w:tmpl w:val="0000001D"/>
    <w:name w:val="WW8Num30"/>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29">
    <w:nsid w:val="0000001E"/>
    <w:multiLevelType w:val="multilevel"/>
    <w:tmpl w:val="0000001E"/>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30">
    <w:nsid w:val="0000001F"/>
    <w:multiLevelType w:val="hybridMultilevel"/>
    <w:tmpl w:val="61FC89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00000020"/>
    <w:multiLevelType w:val="hybridMultilevel"/>
    <w:tmpl w:val="6D80244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nsid w:val="00000021"/>
    <w:multiLevelType w:val="multilevel"/>
    <w:tmpl w:val="1728C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00000022"/>
    <w:multiLevelType w:val="hybridMultilevel"/>
    <w:tmpl w:val="78364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00000023"/>
    <w:multiLevelType w:val="hybridMultilevel"/>
    <w:tmpl w:val="99C6BA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00000024"/>
    <w:multiLevelType w:val="hybridMultilevel"/>
    <w:tmpl w:val="98F689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00000025"/>
    <w:multiLevelType w:val="hybridMultilevel"/>
    <w:tmpl w:val="1A5CC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00000026"/>
    <w:multiLevelType w:val="hybridMultilevel"/>
    <w:tmpl w:val="AE7E8F0A"/>
    <w:lvl w:ilvl="0">
      <w:start w:val="1"/>
      <w:numFmt w:val="bullet"/>
      <w:lvlText w:val=""/>
      <w:lvlJc w:val="left"/>
      <w:pPr>
        <w:ind w:left="720" w:hanging="360"/>
      </w:pPr>
      <w:rPr>
        <w:rFonts w:ascii="Wingdings" w:hAnsi="Wingdings" w:cs="Wingdings" w:hint="eastAsia"/>
        <w:color w:val="auto"/>
        <w:sz w:val="18"/>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00000027"/>
    <w:multiLevelType w:val="hybridMultilevel"/>
    <w:tmpl w:val="35D452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3"/>
  </w:num>
  <w:num w:numId="4">
    <w:abstractNumId w:val="27"/>
  </w:num>
  <w:num w:numId="5">
    <w:abstractNumId w:val="17"/>
  </w:num>
  <w:num w:numId="6">
    <w:abstractNumId w:val="28"/>
  </w:num>
  <w:num w:numId="7">
    <w:abstractNumId w:val="0"/>
  </w:num>
  <w:num w:numId="8">
    <w:abstractNumId w:val="8"/>
  </w:num>
  <w:num w:numId="9">
    <w:abstractNumId w:val="9"/>
  </w:num>
  <w:num w:numId="10">
    <w:abstractNumId w:val="12"/>
  </w:num>
  <w:num w:numId="11">
    <w:abstractNumId w:val="21"/>
  </w:num>
  <w:num w:numId="12">
    <w:abstractNumId w:val="24"/>
  </w:num>
  <w:num w:numId="13">
    <w:abstractNumId w:val="2"/>
  </w:num>
  <w:num w:numId="14">
    <w:abstractNumId w:val="4"/>
  </w:num>
  <w:num w:numId="15">
    <w:abstractNumId w:val="23"/>
  </w:num>
  <w:num w:numId="16">
    <w:abstractNumId w:val="26"/>
  </w:num>
  <w:num w:numId="17">
    <w:abstractNumId w:val="20"/>
  </w:num>
  <w:num w:numId="18">
    <w:abstractNumId w:val="15"/>
  </w:num>
  <w:num w:numId="19">
    <w:abstractNumId w:val="22"/>
  </w:num>
  <w:num w:numId="20">
    <w:abstractNumId w:val="5"/>
  </w:num>
  <w:num w:numId="21">
    <w:abstractNumId w:val="6"/>
  </w:num>
  <w:num w:numId="22">
    <w:abstractNumId w:val="25"/>
  </w:num>
  <w:num w:numId="23">
    <w:abstractNumId w:val="10"/>
  </w:num>
  <w:num w:numId="24">
    <w:abstractNumId w:val="1"/>
  </w:num>
  <w:num w:numId="25">
    <w:abstractNumId w:val="16"/>
  </w:num>
  <w:num w:numId="26">
    <w:abstractNumId w:val="11"/>
  </w:num>
  <w:num w:numId="27">
    <w:abstractNumId w:val="29"/>
  </w:num>
  <w:num w:numId="28">
    <w:abstractNumId w:val="14"/>
  </w:num>
  <w:num w:numId="29">
    <w:abstractNumId w:val="7"/>
  </w:num>
  <w:num w:numId="30">
    <w:abstractNumId w:val="18"/>
  </w:num>
  <w:num w:numId="31">
    <w:abstractNumId w:val="31"/>
  </w:num>
  <w:num w:numId="32">
    <w:abstractNumId w:val="36"/>
  </w:num>
  <w:num w:numId="33">
    <w:abstractNumId w:val="30"/>
  </w:num>
  <w:num w:numId="34">
    <w:abstractNumId w:val="38"/>
  </w:num>
  <w:num w:numId="35">
    <w:abstractNumId w:val="32"/>
  </w:num>
  <w:num w:numId="36">
    <w:abstractNumId w:val="35"/>
  </w:num>
  <w:num w:numId="37">
    <w:abstractNumId w:val="34"/>
  </w:num>
  <w:num w:numId="38">
    <w:abstractNumId w:val="37"/>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attachedTemplate r:id="rId1"/>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compressPunctuation"/>
  <w:compat>
    <w:balanceSingleByteDoubleByteWidth/>
    <w:doNotLeaveBackslashAlone/>
    <w:ulTrailSpace/>
    <w:doNotExpandShiftReturn/>
  </w:compat>
  <w:rsids>
    <w:rsidRoot w:val="00172A27"/>
    <w:rsid w:val="00330271"/>
    <w:rsid w:val="00334D3F"/>
    <w:rsid w:val="003A6852"/>
    <w:rsid w:val="005461D3"/>
    <w:rsid w:val="0082641A"/>
    <w:rsid w:val="009559BF"/>
    <w:rsid w:val="00A47674"/>
    <w:rsid w:val="00A530BA"/>
    <w:rsid w:val="00B46E55"/>
    <w:rsid w:val="00B7507C"/>
    <w:rsid w:val="00BE0BE4"/>
    <w:rsid w:val="00C9204B"/>
    <w:rsid w:val="00DF67ED"/>
    <w:rsid w:val="00EC7104"/>
    <w:rsid w:val="00FE6C79"/>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sz w:val="24"/>
      <w:szCs w:val="24"/>
      <w:lang w:eastAsia="ar-SA"/>
    </w:rPr>
  </w:style>
  <w:style w:type="paragraph" w:styleId="Heading1">
    <w:name w:val="heading 1"/>
    <w:basedOn w:val="Normal"/>
    <w:next w:val="Normal"/>
    <w:uiPriority w:val="9"/>
    <w:qFormat/>
    <w:pPr>
      <w:numPr>
        <w:numId w:val="7"/>
      </w:numPr>
      <w:outlineLvl w:val="0"/>
    </w:pPr>
  </w:style>
  <w:style w:type="paragraph" w:styleId="Heading2">
    <w:name w:val="heading 2"/>
    <w:basedOn w:val="Normal"/>
    <w:next w:val="Normal"/>
    <w:uiPriority w:val="9"/>
    <w:qFormat/>
    <w:pPr>
      <w:numPr>
        <w:ilvl w:val="1"/>
        <w:numId w:val="7"/>
      </w:numPr>
      <w:outlineLvl w:val="1"/>
    </w:p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ListParagraph">
    <w:name w:val="List Paragraph"/>
    <w:basedOn w:val="Normal"/>
    <w:uiPriority w:val="34"/>
    <w:qFormat/>
    <w:pPr>
      <w:ind w:left="720"/>
    </w:pPr>
  </w:style>
  <w:style w:type="character" w:customStyle="1" w:styleId="WW8Num1z2">
    <w:name w:val="WW8Num1z2"/>
    <w:rPr>
      <w:rFonts w:ascii="Times New Roman" w:eastAsia="Times New Roman" w:hAnsi="Times New Roman" w:cs="Times New Roman"/>
    </w:rPr>
  </w:style>
  <w:style w:type="paragraph" w:customStyle="1" w:styleId="WW-ListParagraph">
    <w:name w:val="WW-List Paragraph"/>
    <w:basedOn w:val="Normal"/>
    <w:link w:val="WW8Num1z2"/>
    <w:pPr>
      <w:widowControl/>
      <w:autoSpaceDE/>
      <w:spacing w:after="200" w:line="276" w:lineRule="auto"/>
      <w:ind w:left="720"/>
    </w:pPr>
    <w:rPr>
      <w:rFonts w:ascii="Calibri" w:eastAsia="Calibri" w:hAnsi="Calibri"/>
      <w:sz w:val="22"/>
      <w:szCs w:val="22"/>
    </w:rPr>
  </w:style>
  <w:style w:type="paragraph" w:customStyle="1" w:styleId="PlainText1">
    <w:name w:val="Plain Text1"/>
    <w:basedOn w:val="Normal"/>
    <w:rPr>
      <w:rFonts w:ascii="Courier New" w:hAnsi="Courier New" w:cs="Courier New"/>
      <w:sz w:val="20"/>
      <w:szCs w:val="20"/>
    </w:rPr>
  </w:style>
  <w:style w:type="character" w:customStyle="1" w:styleId="WW8Num1z0">
    <w:name w:val="WW8Num1z0"/>
    <w:rPr>
      <w:rFonts w:ascii="Wingdings" w:eastAsia="Times New Roman" w:hAnsi="Wingdings" w:cs="Wingdings"/>
    </w:rPr>
  </w:style>
  <w:style w:type="character" w:customStyle="1" w:styleId="WW8Num1z1">
    <w:name w:val="WW8Num1z1"/>
    <w:rPr>
      <w:rFonts w:ascii="Courier New" w:eastAsia="Times New Roman" w:hAnsi="Courier New" w:cs="Courier New"/>
    </w:rPr>
  </w:style>
  <w:style w:type="character" w:customStyle="1" w:styleId="WW8Num1z3">
    <w:name w:val="WW8Num1z3"/>
    <w:rPr>
      <w:rFonts w:ascii="Symbol" w:eastAsia="Times New Roman" w:hAnsi="Symbol" w:cs="Symbol"/>
    </w:rPr>
  </w:style>
  <w:style w:type="character" w:customStyle="1" w:styleId="WW8Num1z4">
    <w:name w:val="WW8Num1z4"/>
    <w:rPr>
      <w:rFonts w:ascii="Times New Roman" w:eastAsia="Times New Roman" w:hAnsi="Times New Roman" w:cs="Times New Roman"/>
    </w:rPr>
  </w:style>
  <w:style w:type="character" w:customStyle="1" w:styleId="WW8Num1z5">
    <w:name w:val="WW8Num1z5"/>
    <w:rPr>
      <w:rFonts w:ascii="Times New Roman" w:eastAsia="Times New Roman" w:hAnsi="Times New Roman" w:cs="Times New Roman"/>
    </w:rPr>
  </w:style>
  <w:style w:type="character" w:customStyle="1" w:styleId="WW8Num1z6">
    <w:name w:val="WW8Num1z6"/>
    <w:rPr>
      <w:rFonts w:ascii="Times New Roman" w:eastAsia="Times New Roman" w:hAnsi="Times New Roman" w:cs="Times New Roman"/>
    </w:rPr>
  </w:style>
  <w:style w:type="character" w:customStyle="1" w:styleId="WW8Num1z7">
    <w:name w:val="WW8Num1z7"/>
    <w:rPr>
      <w:rFonts w:ascii="Times New Roman" w:eastAsia="Times New Roman" w:hAnsi="Times New Roman" w:cs="Times New Roman"/>
    </w:rPr>
  </w:style>
  <w:style w:type="character" w:customStyle="1" w:styleId="WW8Num1z8">
    <w:name w:val="WW8Num1z8"/>
    <w:rPr>
      <w:rFonts w:ascii="Times New Roman" w:eastAsia="Times New Roman" w:hAnsi="Times New Roman" w:cs="Times New Roman"/>
    </w:rPr>
  </w:style>
  <w:style w:type="character" w:customStyle="1" w:styleId="WW8Num2z0">
    <w:name w:val="WW8Num2z0"/>
    <w:rPr>
      <w:rFonts w:ascii="Times New Roman" w:eastAsia="Times New Roman" w:hAnsi="Times New Roman" w:cs="Times New Roman"/>
      <w:b/>
    </w:rPr>
  </w:style>
  <w:style w:type="character" w:customStyle="1" w:styleId="WW8Num2z1">
    <w:name w:val="WW8Num2z1"/>
    <w:rPr>
      <w:rFonts w:ascii="Courier New" w:eastAsia="Times New Roman" w:hAnsi="Courier New" w:cs="Courier New"/>
    </w:rPr>
  </w:style>
  <w:style w:type="character" w:customStyle="1" w:styleId="WW8Num2z3">
    <w:name w:val="WW8Num2z3"/>
    <w:rPr>
      <w:rFonts w:ascii="Symbol" w:eastAsia="Times New Roman" w:hAnsi="Symbol" w:cs="Symbol"/>
    </w:rPr>
  </w:style>
  <w:style w:type="character" w:customStyle="1" w:styleId="WW8Num3z0">
    <w:name w:val="WW8Num3z0"/>
    <w:rPr>
      <w:rFonts w:ascii="Wingdings" w:eastAsia="Times New Roman" w:hAnsi="Wingdings" w:cs="Wingdings"/>
      <w:color w:val="000000"/>
      <w:sz w:val="17"/>
      <w:szCs w:val="17"/>
    </w:rPr>
  </w:style>
  <w:style w:type="character" w:customStyle="1" w:styleId="WW8Num4z0">
    <w:name w:val="WW8Num4z0"/>
    <w:rPr>
      <w:rFonts w:ascii="Wingdings" w:eastAsia="Times New Roman" w:hAnsi="Wingdings" w:cs="Wingdings"/>
      <w:sz w:val="20"/>
      <w:szCs w:val="20"/>
    </w:rPr>
  </w:style>
  <w:style w:type="character" w:customStyle="1" w:styleId="WW8Num5z0">
    <w:name w:val="WW8Num5z0"/>
    <w:rPr>
      <w:rFonts w:ascii="Wingdings" w:eastAsia="Times New Roman" w:hAnsi="Wingdings" w:cs="Wingdings"/>
      <w:strike/>
      <w:sz w:val="20"/>
      <w:szCs w:val="20"/>
    </w:rPr>
  </w:style>
  <w:style w:type="character" w:customStyle="1" w:styleId="WW8Num6z0">
    <w:name w:val="WW8Num6z0"/>
    <w:rPr>
      <w:rFonts w:ascii="Symbol" w:eastAsia="Times New Roman" w:hAnsi="Symbol" w:cs="Symbol"/>
      <w:sz w:val="20"/>
      <w:szCs w:val="20"/>
    </w:rPr>
  </w:style>
  <w:style w:type="character" w:customStyle="1" w:styleId="WW8Num7z0">
    <w:name w:val="WW8Num7z0"/>
    <w:rPr>
      <w:rFonts w:ascii="Wingdings" w:eastAsia="Times New Roman" w:hAnsi="Wingdings" w:cs="Wingdings"/>
      <w:sz w:val="24"/>
      <w:szCs w:val="24"/>
    </w:rPr>
  </w:style>
  <w:style w:type="character" w:customStyle="1" w:styleId="WW8Num8z0">
    <w:name w:val="WW8Num8z0"/>
    <w:rPr>
      <w:rFonts w:ascii="Wingdings" w:eastAsia="Times New Roman" w:hAnsi="Wingdings" w:cs="Wingdings"/>
    </w:rPr>
  </w:style>
  <w:style w:type="character" w:customStyle="1" w:styleId="WW8Num9z0">
    <w:name w:val="WW8Num9z0"/>
    <w:rPr>
      <w:rFonts w:ascii="Wingdings" w:eastAsia="Times New Roman" w:hAnsi="Wingdings" w:cs="Wingdings"/>
      <w:sz w:val="22"/>
      <w:szCs w:val="22"/>
    </w:rPr>
  </w:style>
  <w:style w:type="character" w:customStyle="1" w:styleId="WW8Num9z1">
    <w:name w:val="WW8Num9z1"/>
    <w:rPr>
      <w:rFonts w:ascii="Courier New" w:eastAsia="Times New Roman" w:hAnsi="Courier New" w:cs="Courier New"/>
    </w:rPr>
  </w:style>
  <w:style w:type="character" w:customStyle="1" w:styleId="WW8Num9z2">
    <w:name w:val="WW8Num9z2"/>
    <w:rPr>
      <w:rFonts w:ascii="Wingdings" w:eastAsia="Times New Roman" w:hAnsi="Wingdings" w:cs="Wingdings" w:hint="default"/>
    </w:rPr>
  </w:style>
  <w:style w:type="character" w:customStyle="1" w:styleId="WW8Num10z0">
    <w:name w:val="WW8Num10z0"/>
    <w:rPr>
      <w:rFonts w:ascii="Symbol" w:eastAsia="Times New Roman" w:hAnsi="Symbol" w:cs="Symbol" w:hint="eastAsia"/>
      <w:sz w:val="22"/>
      <w:szCs w:val="22"/>
    </w:rPr>
  </w:style>
  <w:style w:type="character" w:customStyle="1" w:styleId="WW8Num10z1">
    <w:name w:val="WW8Num10z1"/>
    <w:rPr>
      <w:rFonts w:ascii="Courier New" w:eastAsia="Times New Roman" w:hAnsi="Courier New" w:cs="Courier New"/>
    </w:rPr>
  </w:style>
  <w:style w:type="character" w:customStyle="1" w:styleId="WW8Num10z2">
    <w:name w:val="WW8Num10z2"/>
    <w:rPr>
      <w:rFonts w:ascii="Wingdings" w:eastAsia="Times New Roman" w:hAnsi="Wingdings" w:cs="Wingdings"/>
    </w:rPr>
  </w:style>
  <w:style w:type="character" w:customStyle="1" w:styleId="WW8Num11z0">
    <w:name w:val="WW8Num11z0"/>
    <w:rPr>
      <w:rFonts w:ascii="Wingdings" w:eastAsia="Times New Roman" w:hAnsi="Wingdings" w:cs="Wingdings" w:hint="eastAsia"/>
      <w:sz w:val="24"/>
      <w:szCs w:val="24"/>
    </w:rPr>
  </w:style>
  <w:style w:type="character" w:customStyle="1" w:styleId="WW8Num11z1">
    <w:name w:val="WW8Num11z1"/>
    <w:rPr>
      <w:rFonts w:ascii="Courier New" w:eastAsia="Times New Roman" w:hAnsi="Courier New" w:cs="Courier New"/>
    </w:rPr>
  </w:style>
  <w:style w:type="character" w:customStyle="1" w:styleId="WW8Num11z3">
    <w:name w:val="WW8Num11z3"/>
    <w:rPr>
      <w:rFonts w:ascii="Symbol" w:eastAsia="Times New Roman" w:hAnsi="Symbol" w:cs="Symbol"/>
    </w:rPr>
  </w:style>
  <w:style w:type="character" w:customStyle="1" w:styleId="WW8Num12z0">
    <w:name w:val="WW8Num12z0"/>
    <w:rPr>
      <w:rFonts w:ascii="Verdana" w:eastAsia="Times New Roman" w:hAnsi="Verdana" w:cs="Arial" w:hint="eastAsia"/>
      <w:sz w:val="24"/>
      <w:szCs w:val="24"/>
    </w:rPr>
  </w:style>
  <w:style w:type="character" w:customStyle="1" w:styleId="WW8Num12z1">
    <w:name w:val="WW8Num12z1"/>
    <w:rPr>
      <w:rFonts w:ascii="Courier New" w:eastAsia="Times New Roman" w:hAnsi="Courier New" w:cs="Courier New"/>
    </w:rPr>
  </w:style>
  <w:style w:type="character" w:customStyle="1" w:styleId="WW8Num12z3">
    <w:name w:val="WW8Num12z3"/>
    <w:rPr>
      <w:rFonts w:ascii="Symbol" w:eastAsia="Times New Roman" w:hAnsi="Symbol" w:cs="Symbol"/>
    </w:rPr>
  </w:style>
  <w:style w:type="character" w:customStyle="1" w:styleId="WW8Num13z0">
    <w:name w:val="WW8Num13z0"/>
    <w:rPr>
      <w:rFonts w:ascii="Times New Roman" w:eastAsia="Times New Roman" w:hAnsi="Times New Roman" w:cs="Times New Roman" w:hint="eastAsia"/>
      <w:b/>
      <w:sz w:val="22"/>
      <w:szCs w:val="22"/>
    </w:rPr>
  </w:style>
  <w:style w:type="character" w:customStyle="1" w:styleId="WW8Num13z1">
    <w:name w:val="WW8Num13z1"/>
    <w:rPr>
      <w:rFonts w:ascii="Courier New" w:eastAsia="Times New Roman" w:hAnsi="Courier New" w:cs="Courier New" w:hint="default"/>
    </w:rPr>
  </w:style>
  <w:style w:type="character" w:customStyle="1" w:styleId="WW8Num13z3">
    <w:name w:val="WW8Num13z3"/>
    <w:rPr>
      <w:rFonts w:ascii="Symbol" w:eastAsia="Times New Roman" w:hAnsi="Symbol" w:cs="Symbol" w:hint="default"/>
    </w:rPr>
  </w:style>
  <w:style w:type="character" w:customStyle="1" w:styleId="WW8Num14z0">
    <w:name w:val="WW8Num14z0"/>
    <w:rPr>
      <w:rFonts w:ascii="Wingdings" w:eastAsia="Times New Roman" w:hAnsi="Wingdings" w:cs="Wingdings" w:hint="eastAsia"/>
      <w:sz w:val="22"/>
      <w:szCs w:val="22"/>
    </w:rPr>
  </w:style>
  <w:style w:type="character" w:customStyle="1" w:styleId="WW8Num14z1">
    <w:name w:val="WW8Num14z1"/>
    <w:rPr>
      <w:rFonts w:ascii="Courier New" w:eastAsia="Times New Roman" w:hAnsi="Courier New" w:cs="Courier New"/>
    </w:rPr>
  </w:style>
  <w:style w:type="character" w:customStyle="1" w:styleId="WW8Num14z3">
    <w:name w:val="WW8Num14z3"/>
    <w:rPr>
      <w:rFonts w:ascii="Symbol" w:eastAsia="Times New Roman" w:hAnsi="Symbol" w:cs="Symbol"/>
    </w:rPr>
  </w:style>
  <w:style w:type="character" w:customStyle="1" w:styleId="WW8Num15z0">
    <w:name w:val="WW8Num15z0"/>
    <w:rPr>
      <w:rFonts w:ascii="Symbol" w:eastAsia="Times New Roman" w:hAnsi="Symbol" w:cs="Symbol" w:hint="eastAsia"/>
      <w:sz w:val="22"/>
      <w:szCs w:val="22"/>
    </w:rPr>
  </w:style>
  <w:style w:type="character" w:customStyle="1" w:styleId="WW8Num15z1">
    <w:name w:val="WW8Num15z1"/>
    <w:rPr>
      <w:rFonts w:ascii="Courier New" w:eastAsia="Times New Roman" w:hAnsi="Courier New" w:cs="Courier New"/>
    </w:rPr>
  </w:style>
  <w:style w:type="character" w:customStyle="1" w:styleId="WW8Num15z3">
    <w:name w:val="WW8Num15z3"/>
    <w:rPr>
      <w:rFonts w:ascii="Symbol" w:eastAsia="Times New Roman" w:hAnsi="Symbol" w:cs="Symbol" w:hint="default"/>
    </w:rPr>
  </w:style>
  <w:style w:type="character" w:customStyle="1" w:styleId="WW8Num16z0">
    <w:name w:val="WW8Num16z0"/>
    <w:rPr>
      <w:rFonts w:ascii="Arial" w:eastAsia="Times New Roman" w:hAnsi="Arial" w:cs="Arial" w:hint="eastAsia"/>
      <w:sz w:val="22"/>
      <w:szCs w:val="22"/>
    </w:rPr>
  </w:style>
  <w:style w:type="character" w:customStyle="1" w:styleId="WW8Num16z1">
    <w:name w:val="WW8Num16z1"/>
    <w:rPr>
      <w:rFonts w:ascii="Courier New" w:eastAsia="Times New Roman" w:hAnsi="Courier New" w:cs="Courier New" w:hint="default"/>
    </w:rPr>
  </w:style>
  <w:style w:type="character" w:customStyle="1" w:styleId="WW8Num16z3">
    <w:name w:val="WW8Num16z3"/>
    <w:rPr>
      <w:rFonts w:ascii="Symbol" w:eastAsia="Times New Roman" w:hAnsi="Symbol" w:cs="Symbol" w:hint="default"/>
    </w:rPr>
  </w:style>
  <w:style w:type="character" w:customStyle="1" w:styleId="WW8Num17z0">
    <w:name w:val="WW8Num17z0"/>
    <w:rPr>
      <w:rFonts w:ascii="Wingdings" w:eastAsia="Times New Roman" w:hAnsi="Wingdings" w:cs="Wingdings" w:hint="eastAsia"/>
      <w:sz w:val="22"/>
      <w:szCs w:val="22"/>
    </w:rPr>
  </w:style>
  <w:style w:type="character" w:customStyle="1" w:styleId="WW8Num17z1">
    <w:name w:val="WW8Num17z1"/>
    <w:rPr>
      <w:rFonts w:ascii="Courier New" w:eastAsia="Times New Roman" w:hAnsi="Courier New" w:cs="Courier New"/>
    </w:rPr>
  </w:style>
  <w:style w:type="character" w:customStyle="1" w:styleId="WW8Num17z3">
    <w:name w:val="WW8Num17z3"/>
    <w:rPr>
      <w:rFonts w:ascii="Symbol" w:eastAsia="Times New Roman" w:hAnsi="Symbol" w:cs="Symbol"/>
    </w:rPr>
  </w:style>
  <w:style w:type="character" w:customStyle="1" w:styleId="WW8Num18z0">
    <w:name w:val="WW8Num18z0"/>
    <w:rPr>
      <w:rFonts w:ascii="Wingdings" w:eastAsia="Times New Roman" w:hAnsi="Wingdings" w:cs="Wingdings" w:hint="eastAsia"/>
      <w:sz w:val="22"/>
      <w:szCs w:val="22"/>
    </w:rPr>
  </w:style>
  <w:style w:type="character" w:customStyle="1" w:styleId="WW8Num18z1">
    <w:name w:val="WW8Num18z1"/>
    <w:rPr>
      <w:rFonts w:ascii="Courier New" w:eastAsia="Times New Roman" w:hAnsi="Courier New" w:cs="Courier New"/>
    </w:rPr>
  </w:style>
  <w:style w:type="character" w:customStyle="1" w:styleId="WW8Num18z3">
    <w:name w:val="WW8Num18z3"/>
    <w:rPr>
      <w:rFonts w:ascii="Symbol" w:eastAsia="Times New Roman" w:hAnsi="Symbol" w:cs="Symbol"/>
    </w:rPr>
  </w:style>
  <w:style w:type="character" w:customStyle="1" w:styleId="WW8Num19z0">
    <w:name w:val="WW8Num19z0"/>
    <w:rPr>
      <w:rFonts w:ascii="Wingdings" w:eastAsia="Times New Roman" w:hAnsi="Wingdings" w:cs="Wingdings" w:hint="default"/>
      <w:sz w:val="22"/>
      <w:szCs w:val="22"/>
    </w:rPr>
  </w:style>
  <w:style w:type="character" w:customStyle="1" w:styleId="WW8Num19z1">
    <w:name w:val="WW8Num19z1"/>
    <w:rPr>
      <w:rFonts w:ascii="Courier New" w:eastAsia="Times New Roman" w:hAnsi="Courier New" w:cs="Courier New" w:hint="default"/>
    </w:rPr>
  </w:style>
  <w:style w:type="character" w:customStyle="1" w:styleId="WW8Num19z3">
    <w:name w:val="WW8Num19z3"/>
    <w:rPr>
      <w:rFonts w:ascii="Symbol" w:eastAsia="Times New Roman" w:hAnsi="Symbol" w:cs="Symbol" w:hint="default"/>
    </w:rPr>
  </w:style>
  <w:style w:type="character" w:customStyle="1" w:styleId="WW8Num20z0">
    <w:name w:val="WW8Num20z0"/>
    <w:rPr>
      <w:rFonts w:ascii="Courier New" w:eastAsia="Times New Roman" w:hAnsi="Courier New" w:cs="Courier New"/>
      <w:color w:val="auto"/>
      <w:sz w:val="18"/>
      <w:szCs w:val="20"/>
    </w:rPr>
  </w:style>
  <w:style w:type="character" w:customStyle="1" w:styleId="WW8Num20z1">
    <w:name w:val="WW8Num20z1"/>
    <w:rPr>
      <w:rFonts w:ascii="Courier New" w:eastAsia="Times New Roman" w:hAnsi="Courier New" w:cs="Courier New"/>
    </w:rPr>
  </w:style>
  <w:style w:type="character" w:customStyle="1" w:styleId="WW8Num20z3">
    <w:name w:val="WW8Num20z3"/>
    <w:rPr>
      <w:rFonts w:ascii="Symbol" w:eastAsia="Times New Roman" w:hAnsi="Symbol" w:cs="Symbol"/>
    </w:rPr>
  </w:style>
  <w:style w:type="character" w:customStyle="1" w:styleId="WW8Num21z0">
    <w:name w:val="WW8Num21z0"/>
    <w:rPr>
      <w:rFonts w:ascii="Wingdings" w:eastAsia="Times New Roman" w:hAnsi="Wingdings" w:cs="Wingdings" w:hint="eastAsia"/>
      <w:color w:val="auto"/>
      <w:sz w:val="18"/>
      <w:szCs w:val="24"/>
    </w:rPr>
  </w:style>
  <w:style w:type="character" w:customStyle="1" w:styleId="WW8Num21z1">
    <w:name w:val="WW8Num21z1"/>
    <w:rPr>
      <w:rFonts w:ascii="Courier New" w:eastAsia="Times New Roman" w:hAnsi="Courier New" w:cs="Courier New"/>
      <w:color w:val="auto"/>
      <w:sz w:val="18"/>
    </w:rPr>
  </w:style>
  <w:style w:type="character" w:customStyle="1" w:styleId="WW8Num21z3">
    <w:name w:val="WW8Num21z3"/>
    <w:rPr>
      <w:rFonts w:ascii="Symbol" w:eastAsia="Times New Roman" w:hAnsi="Symbol" w:cs="Symbol"/>
    </w:rPr>
  </w:style>
  <w:style w:type="character" w:customStyle="1" w:styleId="WW8Num22z0">
    <w:name w:val="WW8Num22z0"/>
    <w:rPr>
      <w:rFonts w:ascii="Symbol" w:eastAsia="Times New Roman" w:hAnsi="Symbol" w:cs="Symbol" w:hint="eastAsia"/>
      <w:sz w:val="20"/>
      <w:szCs w:val="24"/>
    </w:rPr>
  </w:style>
  <w:style w:type="character" w:customStyle="1" w:styleId="WW8Num22z1">
    <w:name w:val="WW8Num22z1"/>
    <w:rPr>
      <w:rFonts w:ascii="Courier New" w:eastAsia="Times New Roman" w:hAnsi="Courier New" w:cs="Courier New"/>
      <w:sz w:val="20"/>
    </w:rPr>
  </w:style>
  <w:style w:type="character" w:customStyle="1" w:styleId="WW8Num22z3">
    <w:name w:val="WW8Num22z3"/>
    <w:rPr>
      <w:rFonts w:ascii="Symbol" w:eastAsia="Times New Roman" w:hAnsi="Symbol" w:cs="Symbol" w:hint="default"/>
    </w:rPr>
  </w:style>
  <w:style w:type="character" w:customStyle="1" w:styleId="WW8Num23z0">
    <w:name w:val="WW8Num23z0"/>
    <w:rPr>
      <w:rFonts w:ascii="Wingdings" w:eastAsia="Times New Roman" w:hAnsi="Wingdings" w:cs="Wingdings" w:hint="default"/>
      <w:sz w:val="22"/>
      <w:szCs w:val="22"/>
    </w:rPr>
  </w:style>
  <w:style w:type="character" w:customStyle="1" w:styleId="WW8Num23z1">
    <w:name w:val="WW8Num23z1"/>
    <w:rPr>
      <w:rFonts w:ascii="Courier New" w:eastAsia="Times New Roman" w:hAnsi="Courier New" w:cs="Courier New" w:hint="default"/>
    </w:rPr>
  </w:style>
  <w:style w:type="character" w:customStyle="1" w:styleId="WW8Num23z3">
    <w:name w:val="WW8Num23z3"/>
    <w:rPr>
      <w:rFonts w:ascii="Symbol" w:eastAsia="Times New Roman" w:hAnsi="Symbol" w:cs="Symbol" w:hint="default"/>
    </w:rPr>
  </w:style>
  <w:style w:type="character" w:customStyle="1" w:styleId="WW8Num24z0">
    <w:name w:val="WW8Num24z0"/>
    <w:rPr>
      <w:rFonts w:ascii="Symbol" w:eastAsia="Times New Roman" w:hAnsi="Symbol" w:cs="Symbol" w:hint="eastAsia"/>
      <w:sz w:val="22"/>
      <w:szCs w:val="22"/>
    </w:rPr>
  </w:style>
  <w:style w:type="character" w:customStyle="1" w:styleId="WW8Num24z1">
    <w:name w:val="WW8Num24z1"/>
    <w:rPr>
      <w:rFonts w:ascii="Wingdings" w:eastAsia="Times New Roman" w:hAnsi="Wingdings" w:cs="Wingdings"/>
    </w:rPr>
  </w:style>
  <w:style w:type="character" w:customStyle="1" w:styleId="WW8Num24z3">
    <w:name w:val="WW8Num24z3"/>
    <w:rPr>
      <w:rFonts w:ascii="Symbol" w:eastAsia="Times New Roman" w:hAnsi="Symbol" w:cs="Symbol" w:hint="default"/>
    </w:rPr>
  </w:style>
  <w:style w:type="character" w:customStyle="1" w:styleId="WW8Num25z0">
    <w:name w:val="WW8Num25z0"/>
    <w:rPr>
      <w:rFonts w:ascii="Wingdings" w:eastAsia="Times New Roman" w:hAnsi="Wingdings" w:cs="Wingdings" w:hint="default"/>
      <w:sz w:val="22"/>
      <w:szCs w:val="22"/>
    </w:rPr>
  </w:style>
  <w:style w:type="character" w:customStyle="1" w:styleId="WW8Num25z1">
    <w:name w:val="WW8Num25z1"/>
    <w:rPr>
      <w:rFonts w:ascii="Courier New" w:eastAsia="Times New Roman" w:hAnsi="Courier New" w:cs="Courier New" w:hint="default"/>
    </w:rPr>
  </w:style>
  <w:style w:type="character" w:customStyle="1" w:styleId="WW8Num25z3">
    <w:name w:val="WW8Num25z3"/>
    <w:rPr>
      <w:rFonts w:ascii="Symbol" w:eastAsia="Times New Roman" w:hAnsi="Symbol" w:cs="Symbol" w:hint="default"/>
    </w:rPr>
  </w:style>
  <w:style w:type="character" w:customStyle="1" w:styleId="WW8Num26z0">
    <w:name w:val="WW8Num26z0"/>
    <w:rPr>
      <w:rFonts w:ascii="Wingdings" w:eastAsia="Times New Roman" w:hAnsi="Wingdings" w:cs="Wingdings" w:hint="default"/>
      <w:sz w:val="22"/>
      <w:szCs w:val="22"/>
    </w:rPr>
  </w:style>
  <w:style w:type="character" w:customStyle="1" w:styleId="WW8Num26z1">
    <w:name w:val="WW8Num26z1"/>
    <w:rPr>
      <w:rFonts w:ascii="Courier New" w:eastAsia="Times New Roman" w:hAnsi="Courier New" w:cs="Courier New" w:hint="default"/>
    </w:rPr>
  </w:style>
  <w:style w:type="character" w:customStyle="1" w:styleId="WW8Num26z3">
    <w:name w:val="WW8Num26z3"/>
    <w:rPr>
      <w:rFonts w:ascii="Symbol" w:eastAsia="Times New Roman" w:hAnsi="Symbol" w:cs="Symbol" w:hint="default"/>
    </w:rPr>
  </w:style>
  <w:style w:type="character" w:customStyle="1" w:styleId="WW8Num27z0">
    <w:name w:val="WW8Num27z0"/>
    <w:rPr>
      <w:rFonts w:ascii="Wingdings" w:eastAsia="Times New Roman" w:hAnsi="Wingdings" w:cs="Wingdings" w:hint="default"/>
      <w:sz w:val="22"/>
      <w:szCs w:val="22"/>
    </w:rPr>
  </w:style>
  <w:style w:type="character" w:customStyle="1" w:styleId="WW8Num27z1">
    <w:name w:val="WW8Num27z1"/>
    <w:rPr>
      <w:rFonts w:ascii="Courier New" w:eastAsia="Times New Roman" w:hAnsi="Courier New" w:cs="Courier New" w:hint="default"/>
    </w:rPr>
  </w:style>
  <w:style w:type="character" w:customStyle="1" w:styleId="WW8Num27z3">
    <w:name w:val="WW8Num27z3"/>
    <w:rPr>
      <w:rFonts w:ascii="Symbol" w:eastAsia="Times New Roman" w:hAnsi="Symbol" w:cs="Symbol" w:hint="default"/>
    </w:rPr>
  </w:style>
  <w:style w:type="character" w:customStyle="1" w:styleId="WW8Num28z0">
    <w:name w:val="WW8Num28z0"/>
    <w:rPr>
      <w:rFonts w:ascii="Wingdings" w:eastAsia="Times New Roman" w:hAnsi="Wingdings" w:cs="Wingdings" w:hint="default"/>
      <w:sz w:val="22"/>
      <w:szCs w:val="22"/>
    </w:rPr>
  </w:style>
  <w:style w:type="character" w:customStyle="1" w:styleId="WW8Num28z1">
    <w:name w:val="WW8Num28z1"/>
    <w:rPr>
      <w:rFonts w:ascii="Courier New" w:eastAsia="Times New Roman" w:hAnsi="Courier New" w:cs="Courier New" w:hint="default"/>
    </w:rPr>
  </w:style>
  <w:style w:type="character" w:customStyle="1" w:styleId="WW8Num28z3">
    <w:name w:val="WW8Num28z3"/>
    <w:rPr>
      <w:rFonts w:ascii="Symbol" w:eastAsia="Times New Roman" w:hAnsi="Symbol" w:cs="Symbol" w:hint="default"/>
    </w:rPr>
  </w:style>
  <w:style w:type="character" w:customStyle="1" w:styleId="WW8Num29z0">
    <w:name w:val="WW8Num29z0"/>
    <w:rPr>
      <w:rFonts w:ascii="Wingdings" w:eastAsia="Times New Roman" w:hAnsi="Wingdings" w:cs="Wingdings" w:hint="default"/>
      <w:sz w:val="22"/>
      <w:szCs w:val="22"/>
    </w:rPr>
  </w:style>
  <w:style w:type="character" w:customStyle="1" w:styleId="WW8Num29z1">
    <w:name w:val="WW8Num29z1"/>
    <w:rPr>
      <w:rFonts w:ascii="Courier New" w:eastAsia="Times New Roman" w:hAnsi="Courier New" w:cs="Courier New" w:hint="default"/>
    </w:rPr>
  </w:style>
  <w:style w:type="character" w:customStyle="1" w:styleId="WW8Num29z3">
    <w:name w:val="WW8Num29z3"/>
    <w:rPr>
      <w:rFonts w:ascii="Symbol" w:eastAsia="Times New Roman" w:hAnsi="Symbol" w:cs="Symbol" w:hint="default"/>
    </w:rPr>
  </w:style>
  <w:style w:type="character" w:customStyle="1" w:styleId="WW8Num30z0">
    <w:name w:val="WW8Num30z0"/>
    <w:rPr>
      <w:rFonts w:ascii="Wingdings" w:eastAsia="Times New Roman" w:hAnsi="Wingdings" w:cs="Wingdings" w:hint="default"/>
      <w:sz w:val="20"/>
      <w:szCs w:val="20"/>
    </w:rPr>
  </w:style>
  <w:style w:type="character" w:customStyle="1" w:styleId="WW8Num30z1">
    <w:name w:val="WW8Num30z1"/>
    <w:rPr>
      <w:rFonts w:ascii="Courier New" w:eastAsia="Times New Roman" w:hAnsi="Courier New" w:cs="Courier New" w:hint="default"/>
    </w:rPr>
  </w:style>
  <w:style w:type="character" w:customStyle="1" w:styleId="WW8Num30z3">
    <w:name w:val="WW8Num30z3"/>
    <w:rPr>
      <w:rFonts w:ascii="Symbol" w:eastAsia="Times New Roman" w:hAnsi="Symbol" w:cs="Symbol" w:hint="default"/>
    </w:rPr>
  </w:style>
  <w:style w:type="character" w:customStyle="1" w:styleId="DefaultParagraphFont1">
    <w:name w:val="Default Paragraph Font1"/>
    <w:link w:val="WW8Num1z7"/>
    <w:rPr>
      <w:rFonts w:ascii="Times New Roman" w:eastAsia="Times New Roman" w:hAnsi="Times New Roman" w:cs="Times New Roman"/>
    </w:rPr>
  </w:style>
  <w:style w:type="character" w:customStyle="1" w:styleId="WW8Num9z3">
    <w:name w:val="WW8Num9z3"/>
    <w:rPr>
      <w:rFonts w:ascii="Symbol" w:eastAsia="Times New Roman" w:hAnsi="Symbol" w:cs="Symbol"/>
    </w:rPr>
  </w:style>
  <w:style w:type="character" w:customStyle="1" w:styleId="WW8Num3z1">
    <w:name w:val="WW8Num3z1"/>
    <w:rPr>
      <w:rFonts w:ascii="Courier New" w:eastAsia="Times New Roman" w:hAnsi="Courier New" w:cs="Courier New"/>
    </w:rPr>
  </w:style>
  <w:style w:type="character" w:customStyle="1" w:styleId="WW8Num3z2">
    <w:name w:val="WW8Num3z2"/>
    <w:rPr>
      <w:rFonts w:ascii="Wingdings" w:eastAsia="Times New Roman" w:hAnsi="Wingdings" w:cs="Wingdings"/>
    </w:rPr>
  </w:style>
  <w:style w:type="character" w:customStyle="1" w:styleId="WW8Num3z3">
    <w:name w:val="WW8Num3z3"/>
    <w:rPr>
      <w:rFonts w:ascii="Symbol" w:eastAsia="Times New Roman" w:hAnsi="Symbol" w:cs="Symbol"/>
    </w:rPr>
  </w:style>
  <w:style w:type="character" w:customStyle="1" w:styleId="WW8Num4z1">
    <w:name w:val="WW8Num4z1"/>
    <w:rPr>
      <w:rFonts w:ascii="Courier New" w:eastAsia="Times New Roman" w:hAnsi="Courier New" w:cs="Courier New"/>
    </w:rPr>
  </w:style>
  <w:style w:type="character" w:customStyle="1" w:styleId="WW8Num4z3">
    <w:name w:val="WW8Num4z3"/>
    <w:rPr>
      <w:rFonts w:ascii="Symbol" w:eastAsia="Times New Roman" w:hAnsi="Symbol" w:cs="Symbol"/>
    </w:rPr>
  </w:style>
  <w:style w:type="character" w:customStyle="1" w:styleId="WW8Num5z1">
    <w:name w:val="WW8Num5z1"/>
    <w:rPr>
      <w:rFonts w:ascii="Courier New" w:eastAsia="Times New Roman" w:hAnsi="Courier New" w:cs="Courier New"/>
    </w:rPr>
  </w:style>
  <w:style w:type="character" w:customStyle="1" w:styleId="WW8Num5z3">
    <w:name w:val="WW8Num5z3"/>
    <w:rPr>
      <w:rFonts w:ascii="Symbol" w:eastAsia="Times New Roman" w:hAnsi="Symbol" w:cs="Symbol"/>
    </w:rPr>
  </w:style>
  <w:style w:type="character" w:customStyle="1" w:styleId="WW8Num6z1">
    <w:name w:val="WW8Num6z1"/>
    <w:rPr>
      <w:rFonts w:ascii="Courier New" w:eastAsia="Times New Roman" w:hAnsi="Courier New" w:cs="Courier New"/>
    </w:rPr>
  </w:style>
  <w:style w:type="character" w:customStyle="1" w:styleId="WW8Num6z2">
    <w:name w:val="WW8Num6z2"/>
    <w:rPr>
      <w:rFonts w:ascii="Wingdings" w:eastAsia="Times New Roman" w:hAnsi="Wingdings" w:cs="Wingdings"/>
    </w:rPr>
  </w:style>
  <w:style w:type="character" w:customStyle="1" w:styleId="WW8Num7z1">
    <w:name w:val="WW8Num7z1"/>
    <w:rPr>
      <w:rFonts w:ascii="Courier New" w:eastAsia="Times New Roman" w:hAnsi="Courier New" w:cs="Courier New"/>
    </w:rPr>
  </w:style>
  <w:style w:type="character" w:customStyle="1" w:styleId="WW8Num7z3">
    <w:name w:val="WW8Num7z3"/>
    <w:rPr>
      <w:rFonts w:ascii="Symbol" w:eastAsia="Times New Roman" w:hAnsi="Symbol" w:cs="Symbol"/>
    </w:rPr>
  </w:style>
  <w:style w:type="character" w:customStyle="1" w:styleId="WW8Num8z1">
    <w:name w:val="WW8Num8z1"/>
    <w:rPr>
      <w:rFonts w:ascii="Courier New" w:eastAsia="Times New Roman" w:hAnsi="Courier New" w:cs="Courier New"/>
    </w:rPr>
  </w:style>
  <w:style w:type="character" w:customStyle="1" w:styleId="WW8Num8z3">
    <w:name w:val="WW8Num8z3"/>
    <w:rPr>
      <w:rFonts w:ascii="Symbol" w:eastAsia="Times New Roman" w:hAnsi="Symbol" w:cs="Symbol"/>
    </w:rPr>
  </w:style>
  <w:style w:type="character" w:customStyle="1" w:styleId="WW8Num12z2">
    <w:name w:val="WW8Num12z2"/>
    <w:rPr>
      <w:rFonts w:ascii="Wingdings" w:eastAsia="Times New Roman" w:hAnsi="Wingdings" w:cs="Wingdings"/>
    </w:rPr>
  </w:style>
  <w:style w:type="character" w:customStyle="1" w:styleId="WW8Num15z2">
    <w:name w:val="WW8Num15z2"/>
    <w:rPr>
      <w:rFonts w:ascii="Wingdings" w:eastAsia="Times New Roman" w:hAnsi="Wingdings" w:cs="Wingdings"/>
    </w:rPr>
  </w:style>
  <w:style w:type="character" w:customStyle="1" w:styleId="WW8Num20z2">
    <w:name w:val="WW8Num20z2"/>
    <w:rPr>
      <w:rFonts w:ascii="Wingdings" w:eastAsia="Times New Roman" w:hAnsi="Wingdings" w:cs="Wingdings"/>
    </w:rPr>
  </w:style>
  <w:style w:type="character" w:customStyle="1" w:styleId="WW8Num21z2">
    <w:name w:val="WW8Num21z2"/>
    <w:rPr>
      <w:rFonts w:ascii="Wingdings" w:eastAsia="Times New Roman" w:hAnsi="Wingdings" w:cs="Wingdings"/>
    </w:rPr>
  </w:style>
  <w:style w:type="character" w:customStyle="1" w:styleId="WW8Num21z4">
    <w:name w:val="WW8Num21z4"/>
    <w:rPr>
      <w:rFonts w:ascii="Courier New" w:eastAsia="Times New Roman" w:hAnsi="Courier New" w:cs="Courier New"/>
    </w:rPr>
  </w:style>
  <w:style w:type="character" w:customStyle="1" w:styleId="WW8Num22z2">
    <w:name w:val="WW8Num22z2"/>
    <w:rPr>
      <w:rFonts w:ascii="Wingdings" w:eastAsia="Times New Roman" w:hAnsi="Wingdings" w:cs="Wingdings"/>
      <w:sz w:val="20"/>
    </w:rPr>
  </w:style>
  <w:style w:type="character" w:styleId="Hyperlink">
    <w:name w:val="Hyperlink"/>
    <w:rPr>
      <w:rFonts w:ascii="Times New Roman" w:eastAsia="Times New Roman" w:hAnsi="Times New Roman" w:cs="Times New Roman"/>
      <w:color w:val="0000FF"/>
      <w:u w:val="single"/>
    </w:rPr>
  </w:style>
  <w:style w:type="character" w:customStyle="1" w:styleId="Hyperlink5">
    <w:name w:val="Hyperlink5"/>
    <w:rPr>
      <w:rFonts w:ascii="Arial" w:eastAsia="Times New Roman" w:hAnsi="Arial" w:cs="Arial"/>
      <w:color w:val="990000"/>
      <w:sz w:val="18"/>
      <w:szCs w:val="18"/>
      <w:u w:val="single"/>
    </w:rPr>
  </w:style>
  <w:style w:type="character" w:customStyle="1" w:styleId="NormalJustifiedChar">
    <w:name w:val="Normal + Justified Char"/>
    <w:link w:val="WW8Num1z8"/>
    <w:rPr>
      <w:rFonts w:ascii="Arial" w:eastAsia="Times New Roman" w:hAnsi="Arial" w:cs="Arial"/>
      <w:sz w:val="22"/>
      <w:szCs w:val="24"/>
      <w:lang w:val="en-US" w:eastAsia="ar-SA" w:bidi="ar-SA"/>
    </w:rPr>
  </w:style>
  <w:style w:type="character" w:customStyle="1" w:styleId="NormalArialChar">
    <w:name w:val="Normal + Arial Char"/>
    <w:link w:val="WW8Num1z4"/>
    <w:rPr>
      <w:rFonts w:ascii="Times New Roman" w:eastAsia="Times New Roman" w:hAnsi="Times New Roman" w:cs="Times New Roman"/>
      <w:sz w:val="24"/>
      <w:szCs w:val="24"/>
      <w:lang w:val="en-US" w:eastAsia="ar-SA" w:bidi="ar-SA"/>
    </w:rPr>
  </w:style>
  <w:style w:type="character" w:customStyle="1" w:styleId="BodyTextChar">
    <w:name w:val="Body Text Char"/>
    <w:rPr>
      <w:rFonts w:ascii="Times New Roman" w:eastAsia="Times New Roman" w:hAnsi="Times New Roman" w:cs="Times New Roman"/>
      <w:sz w:val="24"/>
      <w:szCs w:val="24"/>
      <w:lang w:val="en-US" w:eastAsia="ar-SA" w:bidi="ar-SA"/>
    </w:rPr>
  </w:style>
  <w:style w:type="character" w:customStyle="1" w:styleId="apple-style-span">
    <w:name w:val="apple-style-span"/>
    <w:link w:val="WW8Num1z1"/>
    <w:rPr>
      <w:rFonts w:ascii="Times New Roman" w:eastAsia="Times New Roman" w:hAnsi="Times New Roman" w:cs="Times New Roman"/>
    </w:rPr>
  </w:style>
  <w:style w:type="character" w:customStyle="1" w:styleId="Bullets">
    <w:name w:val="Bullets"/>
    <w:rPr>
      <w:rFonts w:ascii="OpenSymbol" w:eastAsia="OpenSymbol" w:hAnsi="OpenSymbol" w:cs="OpenSymbol"/>
    </w:rPr>
  </w:style>
  <w:style w:type="paragraph" w:styleId="BodyText">
    <w:name w:val="Body Text"/>
    <w:basedOn w:val="Normal"/>
    <w:pPr>
      <w:widowControl/>
      <w:autoSpaceDE/>
      <w:jc w:val="both"/>
    </w:p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List">
    <w:name w:val="List"/>
    <w:basedOn w:val="BodyText"/>
    <w:rPr>
      <w:rFonts w:cs="Lohit Hindi"/>
    </w:rPr>
  </w:style>
  <w:style w:type="paragraph" w:customStyle="1" w:styleId="Caption1">
    <w:name w:val="Caption1"/>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CharChar">
    <w:name w:val="Char Char"/>
    <w:basedOn w:val="Normal"/>
    <w:pPr>
      <w:widowControl/>
      <w:autoSpaceDE/>
      <w:spacing w:after="160" w:line="240" w:lineRule="exact"/>
    </w:pPr>
    <w:rPr>
      <w:rFonts w:ascii="Verdana" w:hAnsi="Verdana" w:cs="Verdana"/>
      <w:sz w:val="22"/>
      <w:szCs w:val="22"/>
    </w:rPr>
  </w:style>
  <w:style w:type="paragraph" w:customStyle="1" w:styleId="NormalJustified">
    <w:name w:val="Normal + Justified"/>
    <w:basedOn w:val="Normal"/>
    <w:link w:val="WW8Num1z3"/>
    <w:pPr>
      <w:widowControl/>
      <w:autoSpaceDE/>
    </w:pPr>
    <w:rPr>
      <w:rFonts w:ascii="Arial" w:hAnsi="Arial" w:cs="Arial"/>
      <w:sz w:val="22"/>
    </w:rPr>
  </w:style>
  <w:style w:type="paragraph" w:customStyle="1" w:styleId="NormalLeft075">
    <w:name w:val="Normal + Left:  0.75&quot;"/>
    <w:basedOn w:val="Normal"/>
    <w:link w:val="WW8Num1z6"/>
    <w:pPr>
      <w:numPr>
        <w:numId w:val="24"/>
      </w:numPr>
    </w:pPr>
    <w:rPr>
      <w:bCs/>
    </w:rPr>
  </w:style>
  <w:style w:type="paragraph" w:customStyle="1" w:styleId="NormalArial">
    <w:name w:val="Normal + Arial"/>
    <w:basedOn w:val="Normal"/>
    <w:pPr>
      <w:numPr>
        <w:numId w:val="13"/>
      </w:numPr>
      <w:ind w:left="180" w:hanging="180"/>
    </w:p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Char1">
    <w:name w:val=" Char1"/>
    <w:basedOn w:val="Normal"/>
    <w:pPr>
      <w:widowControl/>
      <w:autoSpaceDE/>
      <w:spacing w:before="60" w:after="160" w:line="240" w:lineRule="exact"/>
    </w:pPr>
    <w:rPr>
      <w:rFonts w:ascii="Verdana" w:hAnsi="Verdana" w:cs="Arial"/>
      <w:color w:val="FF00FF"/>
      <w:sz w:val="20"/>
      <w:lang w:val="en-GB"/>
    </w:rPr>
  </w:style>
  <w:style w:type="paragraph" w:styleId="NoSpacing">
    <w:name w:val="No Spacing"/>
    <w:uiPriority w:val="1"/>
    <w:qFormat/>
    <w:pPr>
      <w:widowControl w:val="0"/>
      <w:suppressAutoHyphens/>
    </w:pPr>
    <w:rPr>
      <w:rFonts w:ascii="Calibri" w:eastAsia="Calibri" w:hAnsi="Calibri" w:cs="Calibri"/>
      <w:sz w:val="22"/>
      <w:szCs w:val="22"/>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WW-ListParagraph1">
    <w:name w:val="WW-List Paragraph1"/>
    <w:basedOn w:val="Normal"/>
    <w:link w:val="WW8Num1z3"/>
    <w:pPr>
      <w:ind w:left="720"/>
    </w:pPr>
  </w:style>
  <w:style w:type="character" w:customStyle="1" w:styleId="TitleChar">
    <w:name w:val="Title Char"/>
    <w:link w:val="Title"/>
    <w:rPr>
      <w:rFonts w:ascii="Calibri Light" w:eastAsia="Times New Roman" w:hAnsi="Calibri Light" w:cs="Times New Roman"/>
      <w:b/>
      <w:bCs/>
      <w:kern w:val="28"/>
      <w:sz w:val="32"/>
      <w:szCs w:val="32"/>
      <w:lang w:eastAsia="ar-SA"/>
    </w:rPr>
  </w:style>
  <w:style w:type="paragraph" w:styleId="Title">
    <w:name w:val="Title"/>
    <w:basedOn w:val="Normal"/>
    <w:next w:val="Normal"/>
    <w:link w:val="TitleChar"/>
    <w:uiPriority w:val="10"/>
    <w:qFormat/>
    <w:pPr>
      <w:spacing w:before="240" w:after="60"/>
      <w:jc w:val="center"/>
      <w:outlineLvl w:val="0"/>
    </w:pPr>
    <w:rPr>
      <w:rFonts w:ascii="Calibri Light" w:hAnsi="Calibri Light"/>
      <w:b/>
      <w:bCs/>
      <w:kern w:val="28"/>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d226579a13fcadc1dce9ae80be9b178d134f530e18705c4458440321091b5b58120914071542585f0c4356014b4450530401195c1333471b1b1115495a5401584e011503504e1c180c571833471b1b0616435f580f595601514841481f0f2b561358191b15001043095e08541b140e445745455d5f08054c1b00100317130d5d5d551c120a120011474a411b1213471b1b1115445c540e584a150e12115c6&amp;docType=doc"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5</Pages>
  <Words>1844</Words>
  <Characters>10511</Characters>
  <Application>Microsoft Office Word</Application>
  <DocSecurity>0</DocSecurity>
  <Lines>87</Lines>
  <Paragraphs>24</Paragraphs>
  <ScaleCrop>false</ScaleCrop>
  <Company>Globallogic</Company>
  <LinksUpToDate>false</LinksUpToDate>
  <CharactersWithSpaces>12331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karan</dc:creator>
  <cp:lastModifiedBy>knoldus</cp:lastModifiedBy>
  <cp:revision>2</cp:revision>
  <cp:lastPrinted>1970-01-01T09:30:00Z</cp:lastPrinted>
  <dcterms:created xsi:type="dcterms:W3CDTF">2021-07-28T11:42:00Z</dcterms:created>
  <dcterms:modified xsi:type="dcterms:W3CDTF">2021-07-28T11:42:00Z</dcterms:modified>
</cp:coreProperties>
</file>