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727C" w:rsidRPr="00B01F8B" w:rsidRDefault="0067663D">
      <w:pPr>
        <w:pStyle w:val="NoSpacing"/>
        <w:rPr>
          <w:rFonts w:asciiTheme="majorHAnsi" w:hAnsiTheme="majorHAnsi" w:cs="Times New Roman"/>
          <w:b/>
          <w:color w:val="002060"/>
          <w:sz w:val="28"/>
          <w:szCs w:val="28"/>
        </w:rPr>
      </w:pPr>
      <w:r>
        <w:rPr>
          <w:rFonts w:eastAsia="Times New Roman" w:cs="Calibri"/>
          <w:noProof/>
          <w:color w:val="000000"/>
          <w:lang w:val="en-US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5438140</wp:posOffset>
            </wp:positionH>
            <wp:positionV relativeFrom="paragraph">
              <wp:posOffset>0</wp:posOffset>
            </wp:positionV>
            <wp:extent cx="1194435" cy="1194435"/>
            <wp:effectExtent l="0" t="0" r="0" b="5715"/>
            <wp:wrapTight wrapText="bothSides">
              <wp:wrapPolygon edited="0">
                <wp:start x="9646" y="0"/>
                <wp:lineTo x="689" y="5167"/>
                <wp:lineTo x="1033" y="16536"/>
                <wp:lineTo x="9646" y="21359"/>
                <wp:lineTo x="11713" y="21359"/>
                <wp:lineTo x="20325" y="16536"/>
                <wp:lineTo x="21014" y="5512"/>
                <wp:lineTo x="11713" y="0"/>
                <wp:lineTo x="9646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53900" name="AWS-SolArchitect-Associate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4435" cy="1194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06D00" w:rsidRPr="00B01F8B">
        <w:rPr>
          <w:rFonts w:asciiTheme="majorHAnsi" w:hAnsiTheme="majorHAnsi" w:cs="Times New Roman"/>
          <w:b/>
          <w:color w:val="002060"/>
          <w:sz w:val="28"/>
          <w:szCs w:val="28"/>
        </w:rPr>
        <w:t>NirbhayNayal</w:t>
      </w:r>
    </w:p>
    <w:p w:rsidR="0027727C" w:rsidRPr="00B01F8B" w:rsidRDefault="0067663D">
      <w:pPr>
        <w:pStyle w:val="NoSpacing"/>
        <w:rPr>
          <w:rFonts w:asciiTheme="majorHAnsi" w:hAnsiTheme="majorHAnsi" w:cs="Times New Roman"/>
          <w:b/>
          <w:color w:val="002060"/>
          <w:sz w:val="28"/>
          <w:szCs w:val="28"/>
        </w:rPr>
      </w:pPr>
      <w:r w:rsidRPr="00B01F8B">
        <w:rPr>
          <w:rFonts w:asciiTheme="majorHAnsi" w:hAnsiTheme="majorHAnsi" w:cs="Times New Roman"/>
          <w:b/>
          <w:color w:val="002060"/>
          <w:sz w:val="28"/>
          <w:szCs w:val="28"/>
        </w:rPr>
        <w:t>Cloud Engineer</w:t>
      </w:r>
    </w:p>
    <w:p w:rsidR="0027727C" w:rsidRDefault="0067663D">
      <w:pPr>
        <w:pStyle w:val="NoSpacing"/>
        <w:rPr>
          <w:rFonts w:eastAsia="Times New Roman" w:cs="Calibri"/>
          <w:color w:val="000000"/>
        </w:rPr>
      </w:pPr>
      <w:r>
        <w:rPr>
          <w:rFonts w:cs="Calibri"/>
          <w:sz w:val="24"/>
          <w:szCs w:val="24"/>
        </w:rPr>
        <w:t>Email:</w:t>
      </w:r>
      <w:hyperlink r:id="rId7" w:history="1">
        <w:r>
          <w:rPr>
            <w:rStyle w:val="Hyperlink"/>
            <w:rFonts w:cs="Calibri"/>
            <w:sz w:val="24"/>
            <w:szCs w:val="24"/>
          </w:rPr>
          <w:t>nirbhaynayal001@gmail.com</w:t>
        </w:r>
      </w:hyperlink>
    </w:p>
    <w:p w:rsidR="0027727C" w:rsidRDefault="0067663D">
      <w:pPr>
        <w:pStyle w:val="NoSpacing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Contact: (+91) 7042054569, 8449264022</w:t>
      </w:r>
      <w:bookmarkStart w:id="0" w:name="_GoBack"/>
      <w:bookmarkEnd w:id="0"/>
    </w:p>
    <w:p w:rsidR="00666920" w:rsidRDefault="0067663D">
      <w:pPr>
        <w:pStyle w:val="NoSpacing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Address: </w:t>
      </w:r>
      <w:r w:rsidR="005E341C">
        <w:rPr>
          <w:rFonts w:cs="Calibri"/>
          <w:sz w:val="24"/>
          <w:szCs w:val="24"/>
        </w:rPr>
        <w:t>Flat No. 570</w:t>
      </w:r>
      <w:r w:rsidR="00106D00">
        <w:rPr>
          <w:rFonts w:cs="Calibri"/>
          <w:sz w:val="24"/>
          <w:szCs w:val="24"/>
        </w:rPr>
        <w:t>,</w:t>
      </w:r>
      <w:r w:rsidR="005E341C">
        <w:rPr>
          <w:rFonts w:cs="Calibri"/>
          <w:sz w:val="24"/>
          <w:szCs w:val="24"/>
        </w:rPr>
        <w:t xml:space="preserve"> 4</w:t>
      </w:r>
      <w:r w:rsidR="005E341C" w:rsidRPr="005E341C">
        <w:rPr>
          <w:rFonts w:cs="Calibri"/>
          <w:sz w:val="24"/>
          <w:szCs w:val="24"/>
          <w:vertAlign w:val="superscript"/>
        </w:rPr>
        <w:t>th</w:t>
      </w:r>
      <w:r>
        <w:rPr>
          <w:rFonts w:cs="Calibri"/>
          <w:sz w:val="24"/>
          <w:szCs w:val="24"/>
        </w:rPr>
        <w:t>floor, near Prachin Shiv Mandir</w:t>
      </w:r>
    </w:p>
    <w:p w:rsidR="0027727C" w:rsidRDefault="0067663D">
      <w:pPr>
        <w:pStyle w:val="NoSpacing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ab/>
      </w:r>
      <w:r w:rsidR="005E341C">
        <w:rPr>
          <w:rFonts w:cs="Calibri"/>
          <w:sz w:val="24"/>
          <w:szCs w:val="24"/>
        </w:rPr>
        <w:t>Chirag Delhi,</w:t>
      </w:r>
      <w:r w:rsidR="00106D00">
        <w:rPr>
          <w:rFonts w:cs="Calibri"/>
          <w:sz w:val="24"/>
          <w:szCs w:val="24"/>
        </w:rPr>
        <w:t xml:space="preserve"> New Delhi</w:t>
      </w:r>
    </w:p>
    <w:p w:rsidR="0027727C" w:rsidRDefault="0073694B">
      <w:pPr>
        <w:pStyle w:val="NoSpacing"/>
      </w:pPr>
      <w:r w:rsidRPr="0073694B">
        <w:rPr>
          <w:noProof/>
          <w:color w:val="002060"/>
          <w:lang w:eastAsia="en-IN"/>
        </w:rPr>
        <w:pict>
          <v:line id="1026" o:spid="_x0000_s1028" style="position:absolute;z-index:251660288;visibility:visible;mso-wrap-distance-left:0;mso-wrap-distance-right:0" from="1.5pt,3.55pt" to="522pt,3.55pt" strokeweight="3pt">
            <v:shadow on="t" color="black" opacity="22938f" origin=",.5" offset="0,1pt"/>
          </v:line>
        </w:pict>
      </w:r>
    </w:p>
    <w:p w:rsidR="00B35180" w:rsidRDefault="0067663D" w:rsidP="00B35180">
      <w:pPr>
        <w:spacing w:line="240" w:lineRule="auto"/>
        <w:jc w:val="both"/>
        <w:rPr>
          <w:b/>
          <w:sz w:val="28"/>
          <w:szCs w:val="28"/>
        </w:rPr>
      </w:pPr>
      <w:r w:rsidRPr="00B35180">
        <w:rPr>
          <w:b/>
          <w:color w:val="002060"/>
          <w:sz w:val="28"/>
          <w:szCs w:val="28"/>
        </w:rPr>
        <w:t>Career Objective</w:t>
      </w:r>
    </w:p>
    <w:p w:rsidR="0027727C" w:rsidRPr="00B35180" w:rsidRDefault="0067663D" w:rsidP="00B35180">
      <w:pPr>
        <w:spacing w:line="240" w:lineRule="auto"/>
        <w:jc w:val="both"/>
        <w:rPr>
          <w:b/>
          <w:sz w:val="28"/>
          <w:szCs w:val="28"/>
          <w:u w:val="single"/>
        </w:rPr>
      </w:pPr>
      <w:r>
        <w:t>A Cloud</w:t>
      </w:r>
      <w:r>
        <w:t xml:space="preserve"> engineer having</w:t>
      </w:r>
      <w:r w:rsidR="0004365C">
        <w:t xml:space="preserve"> more than</w:t>
      </w:r>
      <w:r w:rsidR="000A70EC">
        <w:t xml:space="preserve"> 3</w:t>
      </w:r>
      <w:r>
        <w:t xml:space="preserve"> years of experience, looking for a position to obtain a challenging position in a high quality engineering environment where my experience and academic skills will add value to organizational operations and I can get a chance t</w:t>
      </w:r>
      <w:r>
        <w:t>o gain new skills which will help me to grow in future professionally and personally.</w:t>
      </w:r>
    </w:p>
    <w:p w:rsidR="0027727C" w:rsidRPr="00B35180" w:rsidRDefault="0067663D" w:rsidP="00B35180">
      <w:pPr>
        <w:spacing w:line="240" w:lineRule="auto"/>
        <w:jc w:val="both"/>
        <w:rPr>
          <w:b/>
          <w:color w:val="002060"/>
          <w:sz w:val="28"/>
          <w:szCs w:val="28"/>
        </w:rPr>
      </w:pPr>
      <w:r w:rsidRPr="00B35180">
        <w:rPr>
          <w:b/>
          <w:color w:val="002060"/>
          <w:sz w:val="28"/>
          <w:szCs w:val="28"/>
        </w:rPr>
        <w:t>Experience Summary</w:t>
      </w:r>
    </w:p>
    <w:p w:rsidR="00C83EF6" w:rsidRPr="00F463E9" w:rsidRDefault="0067663D" w:rsidP="00F463E9">
      <w:pPr>
        <w:pStyle w:val="ListParagraph"/>
        <w:numPr>
          <w:ilvl w:val="0"/>
          <w:numId w:val="22"/>
        </w:numPr>
        <w:jc w:val="both"/>
        <w:rPr>
          <w:rFonts w:cs="SimSun"/>
          <w:lang w:val="en-IN"/>
        </w:rPr>
      </w:pPr>
      <w:r>
        <w:rPr>
          <w:rFonts w:cs="SimSun"/>
          <w:lang w:val="en-IN"/>
        </w:rPr>
        <w:t>A technocrat having 3 years of experience in AWS cloud services and Linux for multiple clients.</w:t>
      </w:r>
    </w:p>
    <w:p w:rsidR="00E2554F" w:rsidRDefault="0067663D" w:rsidP="00E2554F">
      <w:pPr>
        <w:pStyle w:val="ListParagraph"/>
        <w:numPr>
          <w:ilvl w:val="0"/>
          <w:numId w:val="22"/>
        </w:numPr>
      </w:pPr>
      <w:r>
        <w:t>Configured and maintained DNS system with Route 53 serv</w:t>
      </w:r>
      <w:r>
        <w:t>ice.</w:t>
      </w:r>
    </w:p>
    <w:p w:rsidR="00E2554F" w:rsidRDefault="0067663D" w:rsidP="00E2554F">
      <w:pPr>
        <w:pStyle w:val="ListParagraph"/>
        <w:numPr>
          <w:ilvl w:val="0"/>
          <w:numId w:val="22"/>
        </w:numPr>
      </w:pPr>
      <w:r w:rsidRPr="0002443F">
        <w:t>Design the overall Virtual Private Cloud VPC environment including server instance, storage instances, subnets, availability zones, etc.</w:t>
      </w:r>
    </w:p>
    <w:p w:rsidR="00E2554F" w:rsidRPr="00E2554F" w:rsidRDefault="0067663D" w:rsidP="00E2554F">
      <w:pPr>
        <w:pStyle w:val="ListParagraph"/>
        <w:numPr>
          <w:ilvl w:val="0"/>
          <w:numId w:val="22"/>
        </w:numPr>
        <w:jc w:val="both"/>
        <w:rPr>
          <w:rFonts w:cs="SimSun"/>
          <w:lang w:val="en-IN"/>
        </w:rPr>
      </w:pPr>
      <w:r>
        <w:rPr>
          <w:rFonts w:cs="SimSun"/>
          <w:lang w:val="en-IN"/>
        </w:rPr>
        <w:t>Deployment of Infra on AWS and configured monitoring tool to monitor production servers 24*7 and gathering data th</w:t>
      </w:r>
      <w:r>
        <w:rPr>
          <w:rFonts w:cs="SimSun"/>
          <w:lang w:val="en-IN"/>
        </w:rPr>
        <w:t>rough IT analytics team.</w:t>
      </w:r>
    </w:p>
    <w:p w:rsidR="00E2554F" w:rsidRDefault="0067663D" w:rsidP="006D0D69">
      <w:pPr>
        <w:pStyle w:val="ListParagraph"/>
        <w:numPr>
          <w:ilvl w:val="0"/>
          <w:numId w:val="22"/>
        </w:numPr>
      </w:pPr>
      <w:r>
        <w:t>Setting up storage with S3 bucket and configuring instance backups to S3 bucket.</w:t>
      </w:r>
    </w:p>
    <w:p w:rsidR="0027727C" w:rsidRPr="006D0D69" w:rsidRDefault="0067663D" w:rsidP="006D0D69">
      <w:pPr>
        <w:pStyle w:val="ListParagraph"/>
        <w:numPr>
          <w:ilvl w:val="0"/>
          <w:numId w:val="22"/>
        </w:numPr>
      </w:pPr>
      <w:r>
        <w:t>Setting up databases in AWS using RDS.</w:t>
      </w:r>
    </w:p>
    <w:p w:rsidR="0027727C" w:rsidRDefault="0027727C">
      <w:pPr>
        <w:pStyle w:val="NoSpacing"/>
        <w:jc w:val="both"/>
      </w:pPr>
    </w:p>
    <w:p w:rsidR="0027727C" w:rsidRPr="00B35180" w:rsidRDefault="0067663D" w:rsidP="00B35180">
      <w:pPr>
        <w:spacing w:line="240" w:lineRule="auto"/>
        <w:jc w:val="both"/>
        <w:rPr>
          <w:b/>
          <w:color w:val="002060"/>
          <w:sz w:val="28"/>
          <w:szCs w:val="28"/>
        </w:rPr>
      </w:pPr>
      <w:r w:rsidRPr="00B35180">
        <w:rPr>
          <w:b/>
          <w:color w:val="002060"/>
          <w:sz w:val="28"/>
          <w:szCs w:val="28"/>
        </w:rPr>
        <w:t xml:space="preserve">Routine Activities  </w:t>
      </w:r>
    </w:p>
    <w:p w:rsidR="000832E1" w:rsidRDefault="0067663D" w:rsidP="000832E1">
      <w:pPr>
        <w:numPr>
          <w:ilvl w:val="0"/>
          <w:numId w:val="22"/>
        </w:numPr>
        <w:spacing w:after="0"/>
        <w:jc w:val="both"/>
      </w:pPr>
      <w:r>
        <w:t>AWS architect service management on daily basis according to requirements of clients.</w:t>
      </w:r>
    </w:p>
    <w:p w:rsidR="0027727C" w:rsidRDefault="0067663D" w:rsidP="000832E1">
      <w:pPr>
        <w:numPr>
          <w:ilvl w:val="0"/>
          <w:numId w:val="22"/>
        </w:numPr>
        <w:spacing w:after="0"/>
        <w:jc w:val="both"/>
      </w:pPr>
      <w:r>
        <w:t>EC2</w:t>
      </w:r>
      <w:r>
        <w:t xml:space="preserve"> Instances, IAM roles, load balancers and gateways management.</w:t>
      </w:r>
    </w:p>
    <w:p w:rsidR="0027727C" w:rsidRDefault="0067663D">
      <w:pPr>
        <w:numPr>
          <w:ilvl w:val="0"/>
          <w:numId w:val="22"/>
        </w:numPr>
        <w:spacing w:after="0"/>
        <w:jc w:val="both"/>
      </w:pPr>
      <w:r>
        <w:t>AMI backup and Snapshots of Servers and restoration.</w:t>
      </w:r>
    </w:p>
    <w:p w:rsidR="0027727C" w:rsidRDefault="0067663D">
      <w:pPr>
        <w:numPr>
          <w:ilvl w:val="0"/>
          <w:numId w:val="22"/>
        </w:numPr>
        <w:spacing w:after="0"/>
        <w:jc w:val="both"/>
      </w:pPr>
      <w:r>
        <w:t>S3 buckets creation and management to store data handling &amp; troubleshooting file system related issues and alerts.</w:t>
      </w:r>
    </w:p>
    <w:p w:rsidR="0027727C" w:rsidRDefault="0067663D">
      <w:pPr>
        <w:numPr>
          <w:ilvl w:val="0"/>
          <w:numId w:val="22"/>
        </w:numPr>
        <w:spacing w:after="0"/>
        <w:jc w:val="both"/>
      </w:pPr>
      <w:r>
        <w:t xml:space="preserve">Security Groups </w:t>
      </w:r>
      <w:r>
        <w:t>management, enabling and disabling security ports, managing inbound and outbound traffics.</w:t>
      </w:r>
    </w:p>
    <w:p w:rsidR="00C83EF6" w:rsidRDefault="0067663D">
      <w:pPr>
        <w:numPr>
          <w:ilvl w:val="0"/>
          <w:numId w:val="22"/>
        </w:numPr>
        <w:spacing w:after="0"/>
        <w:jc w:val="both"/>
      </w:pPr>
      <w:r>
        <w:t>Jenkins release</w:t>
      </w:r>
      <w:r w:rsidR="0069150A">
        <w:t xml:space="preserve"> on daily basis</w:t>
      </w:r>
      <w:r>
        <w:t>.</w:t>
      </w:r>
    </w:p>
    <w:p w:rsidR="0027727C" w:rsidRDefault="0067663D">
      <w:pPr>
        <w:numPr>
          <w:ilvl w:val="0"/>
          <w:numId w:val="22"/>
        </w:numPr>
        <w:spacing w:after="0"/>
        <w:jc w:val="both"/>
      </w:pPr>
      <w:r>
        <w:t>SNS and security check alerts configuration.</w:t>
      </w:r>
    </w:p>
    <w:p w:rsidR="0027727C" w:rsidRDefault="0067663D">
      <w:pPr>
        <w:numPr>
          <w:ilvl w:val="0"/>
          <w:numId w:val="22"/>
        </w:numPr>
        <w:spacing w:after="0"/>
        <w:jc w:val="both"/>
      </w:pPr>
      <w:r>
        <w:t xml:space="preserve">Block storage and File storage management. </w:t>
      </w:r>
    </w:p>
    <w:p w:rsidR="0027727C" w:rsidRDefault="0067663D">
      <w:pPr>
        <w:numPr>
          <w:ilvl w:val="0"/>
          <w:numId w:val="22"/>
        </w:numPr>
        <w:spacing w:after="0"/>
        <w:jc w:val="both"/>
      </w:pPr>
      <w:r>
        <w:t>VPC and Route 53 for DNS management.</w:t>
      </w:r>
    </w:p>
    <w:p w:rsidR="0027727C" w:rsidRDefault="0067663D">
      <w:pPr>
        <w:pStyle w:val="ListParagraph"/>
        <w:numPr>
          <w:ilvl w:val="0"/>
          <w:numId w:val="22"/>
        </w:numPr>
        <w:spacing w:after="160" w:line="259" w:lineRule="auto"/>
        <w:jc w:val="both"/>
      </w:pPr>
      <w:r>
        <w:t>Configuration of LVM, extend LVM partition and increase disk space (Root partition and other partition), Mount disks.</w:t>
      </w:r>
    </w:p>
    <w:p w:rsidR="0027727C" w:rsidRDefault="0067663D">
      <w:pPr>
        <w:pStyle w:val="ListParagraph"/>
        <w:numPr>
          <w:ilvl w:val="0"/>
          <w:numId w:val="22"/>
        </w:numPr>
        <w:spacing w:after="160" w:line="259" w:lineRule="auto"/>
        <w:jc w:val="both"/>
      </w:pPr>
      <w:r>
        <w:t>Configurations of LAMP stack</w:t>
      </w:r>
      <w:r w:rsidR="00106D00">
        <w:t>.</w:t>
      </w:r>
    </w:p>
    <w:p w:rsidR="0027727C" w:rsidRDefault="0067663D">
      <w:pPr>
        <w:pStyle w:val="ListParagraph"/>
        <w:numPr>
          <w:ilvl w:val="0"/>
          <w:numId w:val="22"/>
        </w:numPr>
        <w:spacing w:after="160" w:line="259" w:lineRule="auto"/>
        <w:jc w:val="both"/>
      </w:pPr>
      <w:r>
        <w:t>Configuration of IIS server in windows.</w:t>
      </w:r>
    </w:p>
    <w:p w:rsidR="00C83EF6" w:rsidRDefault="0067663D" w:rsidP="00C83EF6">
      <w:pPr>
        <w:pStyle w:val="ListParagraph"/>
        <w:numPr>
          <w:ilvl w:val="0"/>
          <w:numId w:val="22"/>
        </w:numPr>
        <w:spacing w:after="160" w:line="259" w:lineRule="auto"/>
        <w:jc w:val="both"/>
      </w:pPr>
      <w:r>
        <w:t>SSL certificate generation.</w:t>
      </w:r>
    </w:p>
    <w:p w:rsidR="0027727C" w:rsidRDefault="0067663D">
      <w:pPr>
        <w:pStyle w:val="ListParagraph"/>
        <w:numPr>
          <w:ilvl w:val="0"/>
          <w:numId w:val="22"/>
        </w:numPr>
        <w:spacing w:after="160" w:line="259" w:lineRule="auto"/>
        <w:jc w:val="both"/>
      </w:pPr>
      <w:r>
        <w:t>Configuration of multiple Applications i</w:t>
      </w:r>
      <w:r>
        <w:t xml:space="preserve">n multiple Linux </w:t>
      </w:r>
      <w:r w:rsidR="00C83EF6">
        <w:t>environments</w:t>
      </w:r>
      <w:r>
        <w:t>.</w:t>
      </w:r>
    </w:p>
    <w:p w:rsidR="0027727C" w:rsidRDefault="0067663D">
      <w:pPr>
        <w:pStyle w:val="ListParagraph"/>
        <w:numPr>
          <w:ilvl w:val="0"/>
          <w:numId w:val="22"/>
        </w:numPr>
        <w:spacing w:after="160" w:line="259" w:lineRule="auto"/>
        <w:jc w:val="both"/>
      </w:pPr>
      <w:r>
        <w:t>Update of packages, users and groups creation.</w:t>
      </w:r>
    </w:p>
    <w:p w:rsidR="0027727C" w:rsidRDefault="0067663D">
      <w:pPr>
        <w:pStyle w:val="ListParagraph"/>
        <w:numPr>
          <w:ilvl w:val="0"/>
          <w:numId w:val="22"/>
        </w:numPr>
        <w:jc w:val="both"/>
      </w:pPr>
      <w:r>
        <w:t>Troubleshooting issues on server Availability, High disk, Memory and CPU utilization, etc.</w:t>
      </w:r>
    </w:p>
    <w:p w:rsidR="0027727C" w:rsidRDefault="0067663D">
      <w:pPr>
        <w:pStyle w:val="ListParagraph"/>
        <w:numPr>
          <w:ilvl w:val="0"/>
          <w:numId w:val="22"/>
        </w:numPr>
        <w:jc w:val="both"/>
      </w:pPr>
      <w:r>
        <w:t>Managing on Premises and Client Linux servers remotely.</w:t>
      </w:r>
    </w:p>
    <w:p w:rsidR="0027727C" w:rsidRDefault="0067663D">
      <w:pPr>
        <w:pStyle w:val="ListParagraph"/>
        <w:numPr>
          <w:ilvl w:val="0"/>
          <w:numId w:val="22"/>
        </w:numPr>
        <w:jc w:val="both"/>
      </w:pPr>
      <w:r>
        <w:t>Creating partitions, Swap memor</w:t>
      </w:r>
      <w:r>
        <w:t>y, formatting file systems and mounting &amp; unmounting, etc.</w:t>
      </w:r>
    </w:p>
    <w:p w:rsidR="0027727C" w:rsidRDefault="0067663D">
      <w:pPr>
        <w:pStyle w:val="ListParagraph"/>
        <w:numPr>
          <w:ilvl w:val="0"/>
          <w:numId w:val="22"/>
        </w:numPr>
        <w:jc w:val="both"/>
      </w:pPr>
      <w:r>
        <w:t>Experienced with working on Nagios XI, FAN, Nagios Core and ITSM tools.</w:t>
      </w:r>
    </w:p>
    <w:p w:rsidR="0027727C" w:rsidRPr="006D0D69" w:rsidRDefault="0067663D" w:rsidP="006D0D69">
      <w:pPr>
        <w:pStyle w:val="ListParagraph"/>
        <w:numPr>
          <w:ilvl w:val="0"/>
          <w:numId w:val="22"/>
        </w:numPr>
        <w:jc w:val="both"/>
      </w:pPr>
      <w:r>
        <w:t xml:space="preserve">Experienced with working on </w:t>
      </w:r>
      <w:r w:rsidR="006D0D69">
        <w:t xml:space="preserve">Grafana, </w:t>
      </w:r>
      <w:r>
        <w:t>New Relic, App manager, S</w:t>
      </w:r>
      <w:r w:rsidR="006D0D69">
        <w:t>ervice desk, Victor Ops, Redash</w:t>
      </w:r>
      <w:r>
        <w:t>, Teleport and balena cloud.</w:t>
      </w:r>
    </w:p>
    <w:p w:rsidR="000F018C" w:rsidRDefault="000F018C">
      <w:pPr>
        <w:rPr>
          <w:b/>
          <w:color w:val="002060"/>
          <w:sz w:val="28"/>
          <w:szCs w:val="28"/>
        </w:rPr>
      </w:pPr>
    </w:p>
    <w:p w:rsidR="0027727C" w:rsidRPr="00B35180" w:rsidRDefault="0067663D">
      <w:pPr>
        <w:rPr>
          <w:b/>
          <w:color w:val="002060"/>
          <w:sz w:val="28"/>
          <w:szCs w:val="28"/>
        </w:rPr>
      </w:pPr>
      <w:r w:rsidRPr="00B35180">
        <w:rPr>
          <w:b/>
          <w:color w:val="002060"/>
          <w:sz w:val="28"/>
          <w:szCs w:val="28"/>
        </w:rPr>
        <w:t>Te</w:t>
      </w:r>
      <w:r w:rsidRPr="00B35180">
        <w:rPr>
          <w:b/>
          <w:color w:val="002060"/>
          <w:sz w:val="28"/>
          <w:szCs w:val="28"/>
        </w:rPr>
        <w:t>chnical Skills</w:t>
      </w:r>
    </w:p>
    <w:p w:rsidR="0027727C" w:rsidRPr="00B35180" w:rsidRDefault="0067663D">
      <w:pPr>
        <w:spacing w:after="0" w:line="240" w:lineRule="auto"/>
        <w:rPr>
          <w:b/>
          <w:color w:val="002060"/>
          <w:sz w:val="24"/>
          <w:szCs w:val="24"/>
        </w:rPr>
      </w:pPr>
      <w:r w:rsidRPr="00B35180">
        <w:rPr>
          <w:b/>
          <w:color w:val="002060"/>
          <w:sz w:val="24"/>
          <w:szCs w:val="24"/>
        </w:rPr>
        <w:t xml:space="preserve">Amazon </w:t>
      </w:r>
      <w:r w:rsidR="00B85EC7" w:rsidRPr="00B35180">
        <w:rPr>
          <w:b/>
          <w:color w:val="002060"/>
          <w:sz w:val="24"/>
          <w:szCs w:val="24"/>
        </w:rPr>
        <w:t>AWS Cloud</w:t>
      </w:r>
    </w:p>
    <w:p w:rsidR="0027727C" w:rsidRDefault="0067663D">
      <w:pPr>
        <w:spacing w:after="0" w:line="240" w:lineRule="auto"/>
        <w:jc w:val="both"/>
      </w:pPr>
      <w:r>
        <w:t xml:space="preserve">EC2, S3, ELB, EFS, VPC, VPN, Ephemeral, Pricing, RDS, Elastic Cache, Cloud Watch, Auto Scaling, IAM, Cloud Formation, Cloud Front, AWS Organization, AWS Configuration, SNS, Cloud Trail, Trusted Advisor, VPC Flow Logs, Route </w:t>
      </w:r>
      <w:r>
        <w:t>53</w:t>
      </w:r>
      <w:r w:rsidR="00637638">
        <w:t>, AWS VPN</w:t>
      </w:r>
      <w:r>
        <w:t>.</w:t>
      </w:r>
    </w:p>
    <w:p w:rsidR="0027727C" w:rsidRDefault="0027727C">
      <w:pPr>
        <w:spacing w:after="0" w:line="240" w:lineRule="auto"/>
        <w:jc w:val="both"/>
      </w:pPr>
    </w:p>
    <w:p w:rsidR="0027727C" w:rsidRPr="00B35180" w:rsidRDefault="0067663D">
      <w:pPr>
        <w:spacing w:after="0" w:line="240" w:lineRule="auto"/>
        <w:rPr>
          <w:b/>
          <w:color w:val="002060"/>
          <w:sz w:val="24"/>
          <w:szCs w:val="24"/>
        </w:rPr>
      </w:pPr>
      <w:r w:rsidRPr="00B35180">
        <w:rPr>
          <w:b/>
          <w:color w:val="002060"/>
          <w:sz w:val="24"/>
          <w:szCs w:val="24"/>
        </w:rPr>
        <w:t>Linux OS</w:t>
      </w:r>
    </w:p>
    <w:p w:rsidR="0027727C" w:rsidRDefault="0067663D">
      <w:pPr>
        <w:spacing w:after="0" w:line="240" w:lineRule="auto"/>
      </w:pPr>
      <w:r>
        <w:t>RPM &amp; YUM, IP table, LVM, Run levels, process management, permissions, Links, crontab, Backup, Disk Quota, User Management, Disk Management, LAMP, Apache server.</w:t>
      </w:r>
    </w:p>
    <w:p w:rsidR="0027727C" w:rsidRDefault="0027727C">
      <w:pPr>
        <w:spacing w:after="0" w:line="240" w:lineRule="auto"/>
      </w:pPr>
    </w:p>
    <w:p w:rsidR="0027727C" w:rsidRPr="00B35180" w:rsidRDefault="0067663D">
      <w:pPr>
        <w:spacing w:after="0" w:line="240" w:lineRule="auto"/>
        <w:rPr>
          <w:b/>
          <w:color w:val="002060"/>
          <w:sz w:val="24"/>
          <w:szCs w:val="24"/>
        </w:rPr>
      </w:pPr>
      <w:r w:rsidRPr="00B35180">
        <w:rPr>
          <w:b/>
          <w:color w:val="002060"/>
          <w:sz w:val="24"/>
          <w:szCs w:val="24"/>
        </w:rPr>
        <w:t>Windows OS</w:t>
      </w:r>
    </w:p>
    <w:p w:rsidR="0027727C" w:rsidRDefault="0067663D">
      <w:pPr>
        <w:spacing w:after="0" w:line="240" w:lineRule="auto"/>
      </w:pPr>
      <w:r>
        <w:t>IIS server</w:t>
      </w:r>
      <w:r w:rsidR="00CF5838">
        <w:t>, SSL</w:t>
      </w:r>
      <w:r>
        <w:t xml:space="preserve"> certificate, RDP.</w:t>
      </w:r>
    </w:p>
    <w:p w:rsidR="0027727C" w:rsidRDefault="0027727C">
      <w:pPr>
        <w:tabs>
          <w:tab w:val="left" w:pos="720"/>
        </w:tabs>
        <w:spacing w:after="0" w:line="240" w:lineRule="auto"/>
        <w:rPr>
          <w:rFonts w:ascii="Arial" w:eastAsia="Arial" w:hAnsi="Arial" w:cs="Arial"/>
        </w:rPr>
      </w:pPr>
    </w:p>
    <w:p w:rsidR="0027727C" w:rsidRPr="00B35180" w:rsidRDefault="0067663D">
      <w:pPr>
        <w:tabs>
          <w:tab w:val="left" w:pos="720"/>
        </w:tabs>
        <w:spacing w:after="0" w:line="240" w:lineRule="auto"/>
        <w:rPr>
          <w:rFonts w:ascii="Arial" w:eastAsia="Arial" w:hAnsi="Arial" w:cs="Arial"/>
          <w:b/>
          <w:color w:val="002060"/>
        </w:rPr>
      </w:pPr>
      <w:r w:rsidRPr="00B35180">
        <w:rPr>
          <w:b/>
          <w:color w:val="002060"/>
          <w:sz w:val="24"/>
          <w:szCs w:val="24"/>
        </w:rPr>
        <w:t>Networking</w:t>
      </w:r>
    </w:p>
    <w:p w:rsidR="0027727C" w:rsidRDefault="0067663D" w:rsidP="00913219">
      <w:pPr>
        <w:spacing w:after="0" w:line="240" w:lineRule="auto"/>
      </w:pPr>
      <w:r w:rsidRPr="006913C9">
        <w:t xml:space="preserve">Design </w:t>
      </w:r>
      <w:r w:rsidRPr="006913C9">
        <w:t>Network Topology, IP address, OSI model, TCP/IP.</w:t>
      </w:r>
    </w:p>
    <w:p w:rsidR="0027727C" w:rsidRDefault="0027727C">
      <w:pPr>
        <w:rPr>
          <w:b/>
          <w:sz w:val="28"/>
          <w:szCs w:val="28"/>
        </w:rPr>
      </w:pPr>
    </w:p>
    <w:p w:rsidR="00B35180" w:rsidRPr="00B35180" w:rsidRDefault="0067663D" w:rsidP="00B35180">
      <w:pPr>
        <w:spacing w:line="240" w:lineRule="auto"/>
        <w:jc w:val="both"/>
        <w:rPr>
          <w:b/>
          <w:color w:val="002060"/>
          <w:sz w:val="28"/>
          <w:szCs w:val="28"/>
        </w:rPr>
      </w:pPr>
      <w:r>
        <w:rPr>
          <w:b/>
          <w:color w:val="002060"/>
          <w:sz w:val="28"/>
          <w:szCs w:val="28"/>
        </w:rPr>
        <w:t>Career</w:t>
      </w:r>
    </w:p>
    <w:p w:rsidR="00B35180" w:rsidRDefault="0067663D" w:rsidP="00B35180">
      <w:pPr>
        <w:pStyle w:val="NoSpacing"/>
        <w:numPr>
          <w:ilvl w:val="0"/>
          <w:numId w:val="1"/>
        </w:numPr>
        <w:jc w:val="both"/>
      </w:pPr>
      <w:r>
        <w:t xml:space="preserve">More than 2 years of experience of working with </w:t>
      </w:r>
      <w:r>
        <w:rPr>
          <w:b/>
        </w:rPr>
        <w:t>PROGRESSIVE INFOTECH PVT LTD</w:t>
      </w:r>
      <w:r>
        <w:t xml:space="preserve"> as </w:t>
      </w:r>
      <w:r>
        <w:rPr>
          <w:b/>
          <w:bCs/>
          <w:lang w:val="en-US"/>
        </w:rPr>
        <w:t xml:space="preserve">Cloud Engineer </w:t>
      </w:r>
      <w:r w:rsidRPr="00F463E9">
        <w:rPr>
          <w:bCs/>
          <w:lang w:val="en-US"/>
        </w:rPr>
        <w:t>from</w:t>
      </w:r>
      <w:r>
        <w:t xml:space="preserve"> April 1</w:t>
      </w:r>
      <w:r>
        <w:rPr>
          <w:lang w:val="en-US"/>
        </w:rPr>
        <w:t>7</w:t>
      </w:r>
      <w:r w:rsidRPr="000A70EC">
        <w:rPr>
          <w:vertAlign w:val="superscript"/>
          <w:lang w:val="en-US"/>
        </w:rPr>
        <w:t>th</w:t>
      </w:r>
      <w:r>
        <w:rPr>
          <w:lang w:val="en-US"/>
        </w:rPr>
        <w:t>, 2017 to August 2019</w:t>
      </w:r>
      <w:r>
        <w:t>.</w:t>
      </w:r>
    </w:p>
    <w:p w:rsidR="00B35180" w:rsidRDefault="0067663D" w:rsidP="00B35180">
      <w:pPr>
        <w:pStyle w:val="NoSpacing"/>
        <w:numPr>
          <w:ilvl w:val="0"/>
          <w:numId w:val="1"/>
        </w:numPr>
        <w:jc w:val="both"/>
      </w:pPr>
      <w:r>
        <w:t xml:space="preserve">Currently working with </w:t>
      </w:r>
      <w:r w:rsidRPr="00F463E9">
        <w:rPr>
          <w:b/>
        </w:rPr>
        <w:t>Goibibo LTD</w:t>
      </w:r>
      <w:r>
        <w:t xml:space="preserve"> as </w:t>
      </w:r>
      <w:r w:rsidRPr="00F463E9">
        <w:rPr>
          <w:b/>
        </w:rPr>
        <w:t>DevOps / NOC engineer</w:t>
      </w:r>
      <w:r>
        <w:t xml:space="preserve"> from N</w:t>
      </w:r>
      <w:r>
        <w:t>ovember 21</w:t>
      </w:r>
      <w:r w:rsidRPr="000A70EC">
        <w:rPr>
          <w:vertAlign w:val="superscript"/>
        </w:rPr>
        <w:t>st</w:t>
      </w:r>
      <w:r>
        <w:t>, 2019.</w:t>
      </w:r>
    </w:p>
    <w:p w:rsidR="00B35180" w:rsidRDefault="00B35180">
      <w:pPr>
        <w:rPr>
          <w:b/>
          <w:sz w:val="28"/>
          <w:szCs w:val="28"/>
        </w:rPr>
      </w:pPr>
    </w:p>
    <w:p w:rsidR="001A232F" w:rsidRPr="001A232F" w:rsidRDefault="0067663D" w:rsidP="001A232F">
      <w:pPr>
        <w:spacing w:line="240" w:lineRule="auto"/>
        <w:jc w:val="both"/>
        <w:rPr>
          <w:b/>
          <w:color w:val="002060"/>
          <w:sz w:val="28"/>
          <w:szCs w:val="28"/>
        </w:rPr>
      </w:pPr>
      <w:r w:rsidRPr="001A232F">
        <w:rPr>
          <w:b/>
          <w:color w:val="002060"/>
          <w:sz w:val="28"/>
          <w:szCs w:val="28"/>
        </w:rPr>
        <w:t>Certifications</w:t>
      </w:r>
    </w:p>
    <w:p w:rsidR="001A232F" w:rsidRPr="001A232F" w:rsidRDefault="0067663D" w:rsidP="001A232F">
      <w:pPr>
        <w:pStyle w:val="NoSpacing"/>
        <w:numPr>
          <w:ilvl w:val="0"/>
          <w:numId w:val="1"/>
        </w:numPr>
        <w:jc w:val="both"/>
      </w:pPr>
      <w:r>
        <w:t>AWS certified Solutions Architect Associate.</w:t>
      </w:r>
    </w:p>
    <w:p w:rsidR="001A232F" w:rsidRDefault="001A232F">
      <w:pPr>
        <w:rPr>
          <w:b/>
          <w:sz w:val="28"/>
          <w:szCs w:val="28"/>
        </w:rPr>
      </w:pPr>
    </w:p>
    <w:p w:rsidR="0027727C" w:rsidRPr="00B35180" w:rsidRDefault="0067663D">
      <w:pPr>
        <w:rPr>
          <w:b/>
          <w:color w:val="002060"/>
          <w:sz w:val="28"/>
          <w:szCs w:val="28"/>
        </w:rPr>
      </w:pPr>
      <w:r w:rsidRPr="00B35180">
        <w:rPr>
          <w:b/>
          <w:color w:val="002060"/>
          <w:sz w:val="28"/>
          <w:szCs w:val="28"/>
        </w:rPr>
        <w:t>Educational Qualifications</w:t>
      </w:r>
    </w:p>
    <w:p w:rsidR="0027727C" w:rsidRDefault="0067663D">
      <w:pPr>
        <w:pStyle w:val="NoSpacing"/>
        <w:numPr>
          <w:ilvl w:val="0"/>
          <w:numId w:val="3"/>
        </w:numPr>
        <w:jc w:val="both"/>
      </w:pPr>
      <w:r>
        <w:rPr>
          <w:lang w:val="en-US"/>
        </w:rPr>
        <w:t xml:space="preserve">Masters </w:t>
      </w:r>
      <w:r>
        <w:t>of Computer Application (MCA) from UTU Amrapali Institutes, Haldwani in 2016.</w:t>
      </w:r>
    </w:p>
    <w:p w:rsidR="0027727C" w:rsidRDefault="0067663D">
      <w:pPr>
        <w:pStyle w:val="NoSpacing"/>
        <w:numPr>
          <w:ilvl w:val="0"/>
          <w:numId w:val="18"/>
        </w:numPr>
        <w:jc w:val="both"/>
      </w:pPr>
      <w:r>
        <w:t>Bachelor of Computer Application (BCA) from Kumaun</w:t>
      </w:r>
      <w:r>
        <w:t xml:space="preserve"> University S.S.J campus Almora in 2014.</w:t>
      </w:r>
    </w:p>
    <w:p w:rsidR="0027727C" w:rsidRDefault="0027727C">
      <w:pPr>
        <w:pStyle w:val="NoSpacing"/>
        <w:jc w:val="both"/>
      </w:pPr>
    </w:p>
    <w:p w:rsidR="0027727C" w:rsidRDefault="0027727C">
      <w:pPr>
        <w:rPr>
          <w:b/>
          <w:sz w:val="28"/>
          <w:szCs w:val="28"/>
          <w:u w:val="single"/>
        </w:rPr>
      </w:pPr>
    </w:p>
    <w:p w:rsidR="0027727C" w:rsidRDefault="0073694B">
      <w:pPr>
        <w:jc w:val="both"/>
        <w:rPr>
          <w:b/>
          <w:sz w:val="24"/>
          <w:szCs w:val="24"/>
        </w:rPr>
      </w:pPr>
      <w:r w:rsidRPr="0073694B">
        <w:rPr>
          <w:b/>
          <w:noProof/>
          <w:sz w:val="28"/>
          <w:szCs w:val="28"/>
          <w:lang w:val="en-IN" w:eastAsia="en-IN"/>
        </w:rPr>
        <w:pict>
          <v:line id="1028" o:spid="_x0000_s1026" style="position:absolute;left:0;text-align:left;flip:y;z-index:251662336;visibility:visible;mso-wrap-distance-left:0;mso-wrap-distance-right:0" from="-7.85pt,14.55pt" to="529.05pt,14.55pt" strokeweight="2pt">
            <v:shadow on="t" color="black" opacity="24903f" origin=",.5" offset="0,1pt"/>
          </v:line>
        </w:pict>
      </w:r>
    </w:p>
    <w:p w:rsidR="0027727C" w:rsidRDefault="0027727C">
      <w:pPr>
        <w:pStyle w:val="NoSpacing"/>
        <w:jc w:val="both"/>
        <w:rPr>
          <w:sz w:val="24"/>
          <w:szCs w:val="24"/>
        </w:rPr>
      </w:pPr>
    </w:p>
    <w:p w:rsidR="0027727C" w:rsidRDefault="0027727C">
      <w:pPr>
        <w:pStyle w:val="NoSpacing"/>
        <w:jc w:val="both"/>
        <w:rPr>
          <w:sz w:val="24"/>
          <w:szCs w:val="24"/>
        </w:rPr>
      </w:pPr>
    </w:p>
    <w:p w:rsidR="0027727C" w:rsidRDefault="0067663D">
      <w:pPr>
        <w:jc w:val="both"/>
        <w:rPr>
          <w:sz w:val="24"/>
          <w:szCs w:val="24"/>
        </w:rPr>
      </w:pPr>
      <w:r>
        <w:rPr>
          <w:sz w:val="24"/>
          <w:szCs w:val="24"/>
        </w:rPr>
        <w:t>I hereby declare that the information furnished above is true to the best of my knowledge.</w:t>
      </w:r>
    </w:p>
    <w:p w:rsidR="0027727C" w:rsidRDefault="0027727C">
      <w:pPr>
        <w:pStyle w:val="NoSpacing"/>
        <w:jc w:val="both"/>
        <w:rPr>
          <w:b/>
          <w:sz w:val="24"/>
          <w:szCs w:val="24"/>
        </w:rPr>
      </w:pPr>
    </w:p>
    <w:p w:rsidR="0027727C" w:rsidRDefault="0027727C">
      <w:pPr>
        <w:pStyle w:val="NoSpacing"/>
        <w:jc w:val="both"/>
        <w:rPr>
          <w:b/>
          <w:sz w:val="24"/>
          <w:szCs w:val="24"/>
        </w:rPr>
      </w:pPr>
    </w:p>
    <w:p w:rsidR="0027727C" w:rsidRDefault="0067663D">
      <w:pPr>
        <w:pStyle w:val="NoSpacing"/>
        <w:jc w:val="both"/>
        <w:rPr>
          <w:sz w:val="24"/>
          <w:szCs w:val="24"/>
        </w:rPr>
      </w:pPr>
      <w:r>
        <w:rPr>
          <w:b/>
          <w:sz w:val="24"/>
          <w:szCs w:val="24"/>
        </w:rPr>
        <w:t>Place:</w:t>
      </w:r>
      <w:r w:rsidR="00B35180">
        <w:rPr>
          <w:sz w:val="24"/>
          <w:szCs w:val="24"/>
        </w:rPr>
        <w:t xml:space="preserve"> Delhi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NirbhayNayal</w:t>
      </w:r>
    </w:p>
    <w:p w:rsidR="0027727C" w:rsidRDefault="0073694B">
      <w:pPr>
        <w:pStyle w:val="NoSpacing"/>
        <w:jc w:val="both"/>
        <w:rPr>
          <w:sz w:val="24"/>
          <w:szCs w:val="24"/>
        </w:rPr>
      </w:pPr>
      <w:r w:rsidRPr="0073694B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0;margin-top:0;width:1pt;height:1pt;z-index:251659264">
            <v:imagedata r:id="rId8"/>
          </v:shape>
        </w:pict>
      </w:r>
    </w:p>
    <w:sectPr w:rsidR="0027727C" w:rsidSect="0027727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713C9788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1">
    <w:nsid w:val="00000002"/>
    <w:multiLevelType w:val="hybridMultilevel"/>
    <w:tmpl w:val="82EC40A4"/>
    <w:lvl w:ilvl="0" w:tplc="A82AF4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B00926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9B41B7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080700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2AE138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C4E10F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8FE2CA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4C9A2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64DC4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8B1E7822"/>
    <w:lvl w:ilvl="0" w:tplc="FD16DAA6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9DD473B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BFA6F9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8CE4A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8AF9A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E48C2C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DFC8C7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4100F6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A2A55D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A7060EEE"/>
    <w:lvl w:ilvl="0" w:tplc="2D8E0F6C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1FCA334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705A8E48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42A974E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B187FCA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2A2778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A560DB62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268939C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6C09B84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B65EE756"/>
    <w:lvl w:ilvl="0" w:tplc="A68CCD3C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4EE6D1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B4EEAA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3BA0D1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706546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7C6EDF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BA426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974ED2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6E4D4B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489634D6"/>
    <w:lvl w:ilvl="0" w:tplc="84FA0B24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C5F2743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2DCFFD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A362A3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CCF6B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40205E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572FB0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5E4971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370BA9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7"/>
    <w:multiLevelType w:val="hybridMultilevel"/>
    <w:tmpl w:val="569AA5B0"/>
    <w:lvl w:ilvl="0" w:tplc="9FE6E8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6BE6DF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E90233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CEFCD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C62442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B1C459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7F4C7C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19C44A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0DE5DD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8"/>
    <w:multiLevelType w:val="hybridMultilevel"/>
    <w:tmpl w:val="A5309B86"/>
    <w:lvl w:ilvl="0" w:tplc="7B141F62">
      <w:start w:val="1"/>
      <w:numFmt w:val="bullet"/>
      <w:lvlText w:val=""/>
      <w:lvlJc w:val="left"/>
      <w:pPr>
        <w:ind w:left="1005" w:hanging="360"/>
      </w:pPr>
      <w:rPr>
        <w:rFonts w:ascii="Wingdings" w:hAnsi="Wingdings" w:hint="default"/>
      </w:rPr>
    </w:lvl>
    <w:lvl w:ilvl="1" w:tplc="66286424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23560B76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2070C6C0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5DB20534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E86AC37E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5136EFE4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8586EAA8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B532CE7C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8">
    <w:nsid w:val="00000009"/>
    <w:multiLevelType w:val="hybridMultilevel"/>
    <w:tmpl w:val="47783EAC"/>
    <w:lvl w:ilvl="0" w:tplc="F8102B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AB0BC8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630385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B6951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278360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2F4ACD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0847D1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6C0BF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DD8457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A"/>
    <w:multiLevelType w:val="hybridMultilevel"/>
    <w:tmpl w:val="D1A40BB0"/>
    <w:lvl w:ilvl="0" w:tplc="858843A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B9C4129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5A2528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3C43E8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DD4BEE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526EF0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C1EF94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E9828D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A56482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B"/>
    <w:multiLevelType w:val="hybridMultilevel"/>
    <w:tmpl w:val="DD4E8E22"/>
    <w:lvl w:ilvl="0" w:tplc="8E5601C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CDA2505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E8C26D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EE299C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7A220B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13C9E7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2F6C91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4A9B7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23247C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C"/>
    <w:multiLevelType w:val="hybridMultilevel"/>
    <w:tmpl w:val="9F7612F4"/>
    <w:lvl w:ilvl="0" w:tplc="923A65DA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1" w:tplc="ECB0AF32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A7444FFE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54281A48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C6B0C702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55FE495A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6F80FB30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1C788EC0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69AAEA8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12">
    <w:nsid w:val="0000000D"/>
    <w:multiLevelType w:val="hybridMultilevel"/>
    <w:tmpl w:val="126898BE"/>
    <w:lvl w:ilvl="0" w:tplc="5388DE3E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95BCD95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71812C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248EB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5A94E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D92653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A36688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F525F4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6CA01B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000000E"/>
    <w:multiLevelType w:val="hybridMultilevel"/>
    <w:tmpl w:val="5EDC9ADC"/>
    <w:lvl w:ilvl="0" w:tplc="01D4842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5096191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17CBC6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1D8D37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7E837F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0B2F68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CD85F7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1C1B6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E42C4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000000F"/>
    <w:multiLevelType w:val="hybridMultilevel"/>
    <w:tmpl w:val="00000000"/>
    <w:lvl w:ilvl="0" w:tplc="D6E46E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264FF9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B2059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6C988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006E2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B66DA9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DEEE2E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32E63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EC0386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0000010"/>
    <w:multiLevelType w:val="hybridMultilevel"/>
    <w:tmpl w:val="00000000"/>
    <w:lvl w:ilvl="0" w:tplc="B67C35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42AB28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5DE3E4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5BC803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D60B7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FEE742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1D20F0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18020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D18C11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0000011"/>
    <w:multiLevelType w:val="hybridMultilevel"/>
    <w:tmpl w:val="B000A034"/>
    <w:lvl w:ilvl="0" w:tplc="1056F024">
      <w:start w:val="1"/>
      <w:numFmt w:val="bullet"/>
      <w:lvlText w:val=""/>
      <w:lvlJc w:val="left"/>
      <w:pPr>
        <w:ind w:left="915" w:hanging="360"/>
      </w:pPr>
      <w:rPr>
        <w:rFonts w:ascii="Wingdings" w:hAnsi="Wingdings" w:hint="default"/>
      </w:rPr>
    </w:lvl>
    <w:lvl w:ilvl="1" w:tplc="16F65C9E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B5948246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1654FFEE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14A0B9D8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21146FBE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273A40E4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D57C7738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112C4272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17">
    <w:nsid w:val="00000012"/>
    <w:multiLevelType w:val="hybridMultilevel"/>
    <w:tmpl w:val="C4EE86BA"/>
    <w:lvl w:ilvl="0" w:tplc="CD28284E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8C4011F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28045D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B8EA8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38631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8E42FD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3C10F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5EBB4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E78055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00000013"/>
    <w:multiLevelType w:val="hybridMultilevel"/>
    <w:tmpl w:val="514AF680"/>
    <w:lvl w:ilvl="0" w:tplc="BCFA4B84">
      <w:start w:val="1"/>
      <w:numFmt w:val="bullet"/>
      <w:lvlText w:val="-"/>
      <w:lvlJc w:val="left"/>
      <w:pPr>
        <w:ind w:left="1800" w:hanging="360"/>
      </w:pPr>
      <w:rPr>
        <w:rFonts w:ascii="Calibri" w:eastAsia="Times New Roman" w:hAnsi="Calibri" w:cs="Courier New" w:hint="default"/>
      </w:rPr>
    </w:lvl>
    <w:lvl w:ilvl="1" w:tplc="6B1A45B0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D95E7FD0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DADE1476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5AA4A49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5CB62C06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6DC0EF0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681EB86C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BE88F694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>
    <w:nsid w:val="00000014"/>
    <w:multiLevelType w:val="hybridMultilevel"/>
    <w:tmpl w:val="9B9C6018"/>
    <w:lvl w:ilvl="0" w:tplc="C2B8C5E6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86807B2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3F62A9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1545E9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8AE9CF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304C56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E0FA4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738D7D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268757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0000015"/>
    <w:multiLevelType w:val="hybridMultilevel"/>
    <w:tmpl w:val="B6F6A8AC"/>
    <w:lvl w:ilvl="0" w:tplc="86920AE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8B162F8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828A4D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EEA1D3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0B8B51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834B7E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3789A1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2086CB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DD2C84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00000016"/>
    <w:multiLevelType w:val="hybridMultilevel"/>
    <w:tmpl w:val="77323198"/>
    <w:lvl w:ilvl="0" w:tplc="134ED5D2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50AE81A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B16372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7ED85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9C89DE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0DC29F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A8AE56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CA600B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48ED2B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00000017"/>
    <w:multiLevelType w:val="hybridMultilevel"/>
    <w:tmpl w:val="00000000"/>
    <w:lvl w:ilvl="0" w:tplc="A3EABC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D2A661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A98979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9603C5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5E05A7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D269FC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CA9AD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0407CB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BF0F35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00000018"/>
    <w:multiLevelType w:val="hybridMultilevel"/>
    <w:tmpl w:val="9F922F2E"/>
    <w:lvl w:ilvl="0" w:tplc="EA1CD26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8F62190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D164A3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758E63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BF451A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3E8E9E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9060C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8A524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3E5E8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00000019"/>
    <w:multiLevelType w:val="hybridMultilevel"/>
    <w:tmpl w:val="56C2C050"/>
    <w:lvl w:ilvl="0" w:tplc="1918027C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8AC2DA32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163B1E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60A872B4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D6180C7A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95E6F56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C886619A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DB84E0FC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A7642046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0000001A"/>
    <w:multiLevelType w:val="hybridMultilevel"/>
    <w:tmpl w:val="464AD77E"/>
    <w:lvl w:ilvl="0" w:tplc="CA94231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C9419E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0E0299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52EB1C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A1E6B0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DDC9A7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C8B95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DAAF3B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9D8974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0000001B"/>
    <w:multiLevelType w:val="hybridMultilevel"/>
    <w:tmpl w:val="4AE6DF8E"/>
    <w:lvl w:ilvl="0" w:tplc="CD4A3A62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536092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DEC174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096BC3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52294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8EE3C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2EEFF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F8E5AB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8E43BC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0000001C"/>
    <w:multiLevelType w:val="hybridMultilevel"/>
    <w:tmpl w:val="0FC41B64"/>
    <w:lvl w:ilvl="0" w:tplc="8E0846B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0A8F4E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408F89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A44A86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1B0073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A96312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80CD01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A672F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980300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0000001D"/>
    <w:multiLevelType w:val="hybridMultilevel"/>
    <w:tmpl w:val="DC60F408"/>
    <w:lvl w:ilvl="0" w:tplc="C690FB1C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E3FCF24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55CD5C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82BDA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67E122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6E6644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3F2F3D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F1243C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39EE19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0000001E"/>
    <w:multiLevelType w:val="hybridMultilevel"/>
    <w:tmpl w:val="175C78F0"/>
    <w:lvl w:ilvl="0" w:tplc="A000A48C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319219E4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9BA8F86C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95C65BE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BE36A55C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2944938E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2F16B3A4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1584AC4C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5E380700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0">
    <w:nsid w:val="0000001F"/>
    <w:multiLevelType w:val="hybridMultilevel"/>
    <w:tmpl w:val="B8F04DB6"/>
    <w:lvl w:ilvl="0" w:tplc="9088526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B28C6A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D0ED0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E2AE1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4E2DF3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1D6937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5864DE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2E2AAB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766C5F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00000020"/>
    <w:multiLevelType w:val="hybridMultilevel"/>
    <w:tmpl w:val="5E94C474"/>
    <w:lvl w:ilvl="0" w:tplc="92F694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1DCC11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5441FD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77ACFD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F4A9EE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DD4D3F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9344B8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2A0145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4E6691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00000021"/>
    <w:multiLevelType w:val="multilevel"/>
    <w:tmpl w:val="0470AF8A"/>
    <w:lvl w:ilvl="0">
      <w:start w:val="1"/>
      <w:numFmt w:val="bullet"/>
      <w:lvlText w:val="•"/>
      <w:lvlJc w:val="left"/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33">
    <w:nsid w:val="00000022"/>
    <w:multiLevelType w:val="multilevel"/>
    <w:tmpl w:val="114CF3C0"/>
    <w:lvl w:ilvl="0">
      <w:start w:val="1"/>
      <w:numFmt w:val="bullet"/>
      <w:lvlText w:val="•"/>
      <w:lvlJc w:val="left"/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34">
    <w:nsid w:val="00000023"/>
    <w:multiLevelType w:val="hybridMultilevel"/>
    <w:tmpl w:val="C8504204"/>
    <w:lvl w:ilvl="0" w:tplc="45FE8CA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4696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BB2904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A2758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8E3C8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CC6B53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7AD62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6C6F3C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652429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0B810009"/>
    <w:multiLevelType w:val="hybridMultilevel"/>
    <w:tmpl w:val="BE5ECFFE"/>
    <w:lvl w:ilvl="0" w:tplc="32B258B4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b w:val="0"/>
        <w:caps w:val="0"/>
        <w:smallCaps w:val="0"/>
        <w:color w:val="000000" w:themeColor="text1"/>
        <w:spacing w:val="0"/>
      </w:rPr>
    </w:lvl>
    <w:lvl w:ilvl="1" w:tplc="814CBD24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AAC4B3EC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DCCCFD6E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F14B9A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71A37B6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ABCC38E4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DB98F032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754865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>
    <w:nsid w:val="0C4E41DC"/>
    <w:multiLevelType w:val="hybridMultilevel"/>
    <w:tmpl w:val="B70610C6"/>
    <w:lvl w:ilvl="0" w:tplc="B9161C14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b w:val="0"/>
        <w:caps w:val="0"/>
        <w:smallCaps w:val="0"/>
        <w:color w:val="000000" w:themeColor="text1"/>
        <w:spacing w:val="0"/>
      </w:rPr>
    </w:lvl>
    <w:lvl w:ilvl="1" w:tplc="8194747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FA66AC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6C182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E3C1CF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7E6CC4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7ADB2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EFC283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F584C8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471115F6"/>
    <w:multiLevelType w:val="hybridMultilevel"/>
    <w:tmpl w:val="77B85332"/>
    <w:lvl w:ilvl="0" w:tplc="FED4C7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181A2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D6EAC9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C1E562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766BD3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4E2176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D12410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9A64A6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526FFD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9631909"/>
    <w:multiLevelType w:val="hybridMultilevel"/>
    <w:tmpl w:val="2CC4BB8A"/>
    <w:lvl w:ilvl="0" w:tplc="431CF7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230F87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E4C93D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A252B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CF675A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B0583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DA8A8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504FD2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6F4C22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B6A6E65"/>
    <w:multiLevelType w:val="hybridMultilevel"/>
    <w:tmpl w:val="B3BA70EC"/>
    <w:lvl w:ilvl="0" w:tplc="FB4E737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8A209864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B726C0CC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D3225878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6FC5A82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8870C798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91C47DF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C47C7F12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92666DC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>
    <w:nsid w:val="7E2A5D31"/>
    <w:multiLevelType w:val="hybridMultilevel"/>
    <w:tmpl w:val="00000000"/>
    <w:lvl w:ilvl="0" w:tplc="31E6B1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D96EB8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21CF80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3D2A32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39062B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1F8234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1C8BE6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F2F31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8B6EF3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9"/>
  </w:num>
  <w:num w:numId="3">
    <w:abstractNumId w:val="22"/>
  </w:num>
  <w:num w:numId="4">
    <w:abstractNumId w:val="25"/>
  </w:num>
  <w:num w:numId="5">
    <w:abstractNumId w:val="2"/>
  </w:num>
  <w:num w:numId="6">
    <w:abstractNumId w:val="3"/>
  </w:num>
  <w:num w:numId="7">
    <w:abstractNumId w:val="21"/>
  </w:num>
  <w:num w:numId="8">
    <w:abstractNumId w:val="0"/>
  </w:num>
  <w:num w:numId="9">
    <w:abstractNumId w:val="6"/>
  </w:num>
  <w:num w:numId="10">
    <w:abstractNumId w:val="16"/>
  </w:num>
  <w:num w:numId="11">
    <w:abstractNumId w:val="7"/>
  </w:num>
  <w:num w:numId="12">
    <w:abstractNumId w:val="20"/>
  </w:num>
  <w:num w:numId="13">
    <w:abstractNumId w:val="28"/>
  </w:num>
  <w:num w:numId="14">
    <w:abstractNumId w:val="5"/>
  </w:num>
  <w:num w:numId="15">
    <w:abstractNumId w:val="18"/>
  </w:num>
  <w:num w:numId="16">
    <w:abstractNumId w:val="19"/>
  </w:num>
  <w:num w:numId="17">
    <w:abstractNumId w:val="15"/>
  </w:num>
  <w:num w:numId="18">
    <w:abstractNumId w:val="40"/>
  </w:num>
  <w:num w:numId="19">
    <w:abstractNumId w:val="13"/>
  </w:num>
  <w:num w:numId="20">
    <w:abstractNumId w:val="18"/>
  </w:num>
  <w:num w:numId="21">
    <w:abstractNumId w:val="17"/>
  </w:num>
  <w:num w:numId="22">
    <w:abstractNumId w:val="10"/>
  </w:num>
  <w:num w:numId="23">
    <w:abstractNumId w:val="4"/>
  </w:num>
  <w:num w:numId="24">
    <w:abstractNumId w:val="8"/>
  </w:num>
  <w:num w:numId="25">
    <w:abstractNumId w:val="12"/>
  </w:num>
  <w:num w:numId="26">
    <w:abstractNumId w:val="1"/>
  </w:num>
  <w:num w:numId="27">
    <w:abstractNumId w:val="23"/>
  </w:num>
  <w:num w:numId="28">
    <w:abstractNumId w:val="11"/>
  </w:num>
  <w:num w:numId="29">
    <w:abstractNumId w:val="14"/>
  </w:num>
  <w:num w:numId="30">
    <w:abstractNumId w:val="26"/>
  </w:num>
  <w:num w:numId="31">
    <w:abstractNumId w:val="24"/>
  </w:num>
  <w:num w:numId="32">
    <w:abstractNumId w:val="29"/>
  </w:num>
  <w:num w:numId="33">
    <w:abstractNumId w:val="31"/>
  </w:num>
  <w:num w:numId="34">
    <w:abstractNumId w:val="27"/>
  </w:num>
  <w:num w:numId="35">
    <w:abstractNumId w:val="32"/>
  </w:num>
  <w:num w:numId="36">
    <w:abstractNumId w:val="33"/>
  </w:num>
  <w:num w:numId="37">
    <w:abstractNumId w:val="34"/>
  </w:num>
  <w:num w:numId="38">
    <w:abstractNumId w:val="38"/>
  </w:num>
  <w:num w:numId="39">
    <w:abstractNumId w:val="39"/>
  </w:num>
  <w:num w:numId="40">
    <w:abstractNumId w:val="37"/>
  </w:num>
  <w:num w:numId="41">
    <w:abstractNumId w:val="35"/>
  </w:num>
  <w:num w:numId="42">
    <w:abstractNumId w:val="3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7727C"/>
    <w:rsid w:val="0002443F"/>
    <w:rsid w:val="0004365C"/>
    <w:rsid w:val="000832E1"/>
    <w:rsid w:val="000A70EC"/>
    <w:rsid w:val="000A7F42"/>
    <w:rsid w:val="000E2A37"/>
    <w:rsid w:val="000F018C"/>
    <w:rsid w:val="00106D00"/>
    <w:rsid w:val="001843DA"/>
    <w:rsid w:val="0019285F"/>
    <w:rsid w:val="001A232F"/>
    <w:rsid w:val="001F2B39"/>
    <w:rsid w:val="0027727C"/>
    <w:rsid w:val="003066E7"/>
    <w:rsid w:val="0031442C"/>
    <w:rsid w:val="003E1F24"/>
    <w:rsid w:val="00422EF8"/>
    <w:rsid w:val="004D0A4E"/>
    <w:rsid w:val="0052375A"/>
    <w:rsid w:val="005E341C"/>
    <w:rsid w:val="00637638"/>
    <w:rsid w:val="00666920"/>
    <w:rsid w:val="0067663D"/>
    <w:rsid w:val="006913C9"/>
    <w:rsid w:val="0069150A"/>
    <w:rsid w:val="006B1AE8"/>
    <w:rsid w:val="006D0D69"/>
    <w:rsid w:val="006E31AD"/>
    <w:rsid w:val="0073694B"/>
    <w:rsid w:val="00783790"/>
    <w:rsid w:val="00913219"/>
    <w:rsid w:val="00977710"/>
    <w:rsid w:val="009C5534"/>
    <w:rsid w:val="00B01F8B"/>
    <w:rsid w:val="00B35180"/>
    <w:rsid w:val="00B85EC7"/>
    <w:rsid w:val="00C83EF6"/>
    <w:rsid w:val="00CF5838"/>
    <w:rsid w:val="00DE7681"/>
    <w:rsid w:val="00E2554F"/>
    <w:rsid w:val="00E8672C"/>
    <w:rsid w:val="00F463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SimSun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727C"/>
    <w:rPr>
      <w:rFonts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7727C"/>
    <w:pPr>
      <w:keepNext/>
      <w:keepLines/>
      <w:spacing w:before="240" w:after="0"/>
      <w:outlineLvl w:val="0"/>
    </w:pPr>
    <w:rPr>
      <w:rFonts w:ascii="Cambria" w:eastAsia="SimSun" w:hAnsi="Cambria" w:cs="SimSun"/>
      <w:color w:val="365F9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27727C"/>
    <w:pPr>
      <w:keepNext/>
      <w:keepLines/>
      <w:spacing w:before="200" w:after="0"/>
      <w:outlineLvl w:val="1"/>
    </w:pPr>
    <w:rPr>
      <w:rFonts w:ascii="Cambria" w:eastAsia="SimSun" w:hAnsi="Cambria" w:cs="SimSun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27727C"/>
    <w:pPr>
      <w:tabs>
        <w:tab w:val="center" w:pos="4513"/>
        <w:tab w:val="right" w:pos="9026"/>
      </w:tabs>
      <w:spacing w:after="0" w:line="240" w:lineRule="auto"/>
    </w:pPr>
    <w:rPr>
      <w:rFonts w:cs="SimSun"/>
      <w:lang w:val="en-IN"/>
    </w:rPr>
  </w:style>
  <w:style w:type="character" w:customStyle="1" w:styleId="HeaderChar">
    <w:name w:val="Header Char"/>
    <w:basedOn w:val="DefaultParagraphFont"/>
    <w:link w:val="Header"/>
    <w:uiPriority w:val="99"/>
    <w:rsid w:val="0027727C"/>
  </w:style>
  <w:style w:type="paragraph" w:styleId="Footer">
    <w:name w:val="footer"/>
    <w:basedOn w:val="Normal"/>
    <w:link w:val="FooterChar"/>
    <w:uiPriority w:val="99"/>
    <w:rsid w:val="0027727C"/>
    <w:pPr>
      <w:tabs>
        <w:tab w:val="center" w:pos="4513"/>
        <w:tab w:val="right" w:pos="9026"/>
      </w:tabs>
      <w:spacing w:after="0" w:line="240" w:lineRule="auto"/>
    </w:pPr>
    <w:rPr>
      <w:rFonts w:cs="SimSun"/>
      <w:lang w:val="en-IN"/>
    </w:rPr>
  </w:style>
  <w:style w:type="character" w:customStyle="1" w:styleId="FooterChar">
    <w:name w:val="Footer Char"/>
    <w:basedOn w:val="DefaultParagraphFont"/>
    <w:link w:val="Footer"/>
    <w:uiPriority w:val="99"/>
    <w:rsid w:val="0027727C"/>
  </w:style>
  <w:style w:type="paragraph" w:styleId="BalloonText">
    <w:name w:val="Balloon Text"/>
    <w:basedOn w:val="Normal"/>
    <w:link w:val="BalloonTextChar"/>
    <w:uiPriority w:val="99"/>
    <w:rsid w:val="0027727C"/>
    <w:pPr>
      <w:spacing w:after="0" w:line="240" w:lineRule="auto"/>
    </w:pPr>
    <w:rPr>
      <w:rFonts w:ascii="Tahoma" w:hAnsi="Tahoma" w:cs="Tahoma"/>
      <w:sz w:val="16"/>
      <w:szCs w:val="16"/>
      <w:lang w:val="en-IN"/>
    </w:rPr>
  </w:style>
  <w:style w:type="character" w:customStyle="1" w:styleId="BalloonTextChar">
    <w:name w:val="Balloon Text Char"/>
    <w:basedOn w:val="DefaultParagraphFont"/>
    <w:link w:val="BalloonText"/>
    <w:uiPriority w:val="99"/>
    <w:rsid w:val="0027727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sid w:val="0027727C"/>
    <w:rPr>
      <w:color w:val="0000FF"/>
      <w:u w:val="single"/>
    </w:rPr>
  </w:style>
  <w:style w:type="paragraph" w:styleId="NoSpacing">
    <w:name w:val="No Spacing"/>
    <w:link w:val="NoSpacingChar"/>
    <w:uiPriority w:val="1"/>
    <w:qFormat/>
    <w:rsid w:val="0027727C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27727C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7727C"/>
    <w:rPr>
      <w:rFonts w:ascii="Cambria" w:eastAsia="SimSun" w:hAnsi="Cambria" w:cs="SimSun"/>
      <w:b/>
      <w:bCs/>
      <w:color w:val="4F81BD"/>
      <w:sz w:val="26"/>
      <w:szCs w:val="26"/>
      <w:lang w:val="en-US"/>
    </w:rPr>
  </w:style>
  <w:style w:type="paragraph" w:styleId="Subtitle">
    <w:name w:val="Subtitle"/>
    <w:basedOn w:val="Normal"/>
    <w:next w:val="Normal"/>
    <w:link w:val="SubtitleChar"/>
    <w:qFormat/>
    <w:rsid w:val="0027727C"/>
    <w:pPr>
      <w:spacing w:after="60" w:line="240" w:lineRule="auto"/>
      <w:jc w:val="center"/>
      <w:outlineLvl w:val="1"/>
    </w:pPr>
    <w:rPr>
      <w:rFonts w:ascii="Cambria" w:eastAsia="Times New Roman" w:hAnsi="Cambria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27727C"/>
    <w:rPr>
      <w:rFonts w:ascii="Cambria" w:eastAsia="Times New Roman" w:hAnsi="Cambria" w:cs="Times New Roman"/>
      <w:sz w:val="24"/>
      <w:szCs w:val="24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27727C"/>
  </w:style>
  <w:style w:type="paragraph" w:styleId="ListParagraph">
    <w:name w:val="List Paragraph"/>
    <w:basedOn w:val="Normal"/>
    <w:uiPriority w:val="34"/>
    <w:qFormat/>
    <w:rsid w:val="0027727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7727C"/>
    <w:rPr>
      <w:rFonts w:ascii="Cambria" w:eastAsia="SimSun" w:hAnsi="Cambria" w:cs="SimSun"/>
      <w:color w:val="365F91"/>
      <w:sz w:val="32"/>
      <w:szCs w:val="32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s://rdxfootmark.naukri.com/v2/track/openCv?trackingInfo=ec6f2f899f8c22b5bb37da77cf39c48e134f530e18705c4458440321091b5b5814011103104650591b4d58515c424154181c084b281e01030300164559590859580f1b425c4c01090340281e010315011842505a0d4d584b50535a4f162e024b4340010d120213105b5c0c004d145c455715445a5c5d57421a081105431458090d074b100a12031753444f4a081e010303071045595b0f5142110e034e6&amp;docType=docx" TargetMode="External"/><Relationship Id="rId3" Type="http://schemas.openxmlformats.org/officeDocument/2006/relationships/styles" Target="styles.xml"/><Relationship Id="rId7" Type="http://schemas.openxmlformats.org/officeDocument/2006/relationships/hyperlink" Target="mailto:nirbhaynayal001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8C4348-CBD1-42C3-89C1-A7B1FD6D07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556</Words>
  <Characters>3172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3721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laptopspare1</dc:creator>
  <cp:lastModifiedBy>knoldus</cp:lastModifiedBy>
  <cp:revision>2</cp:revision>
  <cp:lastPrinted>2016-05-04T04:13:00Z</cp:lastPrinted>
  <dcterms:created xsi:type="dcterms:W3CDTF">2020-11-03T08:39:00Z</dcterms:created>
  <dcterms:modified xsi:type="dcterms:W3CDTF">2020-11-03T08:39:00Z</dcterms:modified>
</cp:coreProperties>
</file>