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12D7" w:rsidRPr="00DA239F" w:rsidRDefault="00C45833">
      <w:pPr>
        <w:shd w:val="clear" w:color="auto" w:fill="FFFFFF"/>
        <w:jc w:val="both"/>
        <w:rPr>
          <w:shd w:val="clear" w:color="auto" w:fill="FFFFFF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85720" cy="1028065"/>
            <wp:effectExtent l="19050" t="0" r="508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02806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4D12D7" w:rsidRPr="00DF7835">
        <w:rPr>
          <w:shd w:val="clear" w:color="auto" w:fill="FFFFFF"/>
        </w:rPr>
        <w:tab/>
        <w:t xml:space="preserve"> </w:t>
      </w:r>
      <w:r w:rsidR="004D12D7" w:rsidRPr="00DF7835">
        <w:rPr>
          <w:shd w:val="clear" w:color="auto" w:fill="FFFFFF"/>
        </w:rPr>
        <w:tab/>
        <w:t xml:space="preserve"> </w:t>
      </w:r>
      <w:r w:rsidR="004D12D7" w:rsidRPr="00DF7835">
        <w:rPr>
          <w:shd w:val="clear" w:color="auto" w:fill="FFFFFF"/>
        </w:rPr>
        <w:tab/>
      </w:r>
    </w:p>
    <w:p w:rsidR="00541A6D" w:rsidRDefault="00541A6D">
      <w:pPr>
        <w:shd w:val="clear" w:color="auto" w:fill="FFFFFF"/>
        <w:jc w:val="both"/>
        <w:rPr>
          <w:b/>
          <w:sz w:val="48"/>
          <w:szCs w:val="48"/>
          <w:shd w:val="clear" w:color="auto" w:fill="FFFFFF"/>
        </w:rPr>
      </w:pPr>
      <w:r>
        <w:rPr>
          <w:b/>
          <w:sz w:val="48"/>
          <w:szCs w:val="48"/>
        </w:rPr>
        <w:t>R Seenu</w:t>
      </w:r>
      <w:r w:rsidR="004D12D7" w:rsidRPr="00906344">
        <w:rPr>
          <w:b/>
          <w:sz w:val="48"/>
          <w:szCs w:val="48"/>
          <w:shd w:val="clear" w:color="auto" w:fill="FFFFFF"/>
        </w:rPr>
        <w:tab/>
      </w:r>
    </w:p>
    <w:p w:rsidR="004D12D7" w:rsidRPr="00DF7835" w:rsidRDefault="00541A6D">
      <w:pPr>
        <w:shd w:val="clear" w:color="auto" w:fill="FFFFFF"/>
        <w:jc w:val="both"/>
      </w:pPr>
      <w:r>
        <w:rPr>
          <w:b/>
          <w:shd w:val="clear" w:color="auto" w:fill="FFFFFF"/>
        </w:rPr>
        <w:t>Sr Devops</w:t>
      </w:r>
      <w:r w:rsidR="004D12D7" w:rsidRPr="00DF7835">
        <w:rPr>
          <w:b/>
          <w:shd w:val="clear" w:color="auto" w:fill="FFFFFF"/>
        </w:rPr>
        <w:t xml:space="preserve"> Consultant</w:t>
      </w:r>
      <w:r w:rsidR="004D12D7" w:rsidRPr="00DF7835">
        <w:rPr>
          <w:shd w:val="clear" w:color="auto" w:fill="FFFFFF"/>
        </w:rPr>
        <w:t xml:space="preserve"> </w:t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</w:r>
      <w:r w:rsidR="004D12D7" w:rsidRPr="00DF7835">
        <w:rPr>
          <w:shd w:val="clear" w:color="auto" w:fill="FFFFFF"/>
        </w:rPr>
        <w:tab/>
        <w:t xml:space="preserve">   </w:t>
      </w:r>
      <w:r w:rsidR="004D12D7" w:rsidRPr="00DF7835">
        <w:rPr>
          <w:shd w:val="clear" w:color="auto" w:fill="FFFFFF"/>
        </w:rPr>
        <w:tab/>
      </w:r>
    </w:p>
    <w:p w:rsidR="00AE0AF2" w:rsidRDefault="004D12D7" w:rsidP="00163E3A">
      <w:pPr>
        <w:spacing w:line="100" w:lineRule="atLeast"/>
      </w:pPr>
      <w:r w:rsidRPr="00DF7835">
        <w:br/>
      </w:r>
    </w:p>
    <w:p w:rsidR="00541A6D" w:rsidRPr="00541A6D" w:rsidRDefault="00541A6D" w:rsidP="00541A6D">
      <w:pPr>
        <w:jc w:val="both"/>
      </w:pPr>
      <w:r w:rsidRPr="00541A6D">
        <w:t>Having experience of 3.</w:t>
      </w:r>
      <w:r w:rsidRPr="00541A6D">
        <w:rPr>
          <w:b/>
        </w:rPr>
        <w:t>5</w:t>
      </w:r>
      <w:r w:rsidRPr="00541A6D">
        <w:t xml:space="preserve"> years in </w:t>
      </w:r>
      <w:r w:rsidRPr="00541A6D">
        <w:rPr>
          <w:b/>
        </w:rPr>
        <w:t xml:space="preserve">IT </w:t>
      </w:r>
      <w:r w:rsidRPr="00541A6D">
        <w:t xml:space="preserve">industry and </w:t>
      </w:r>
      <w:r w:rsidRPr="00541A6D">
        <w:rPr>
          <w:b/>
        </w:rPr>
        <w:t xml:space="preserve">3+ </w:t>
      </w:r>
      <w:r w:rsidRPr="00541A6D">
        <w:t xml:space="preserve">years relevant experience in </w:t>
      </w:r>
      <w:r w:rsidRPr="00541A6D">
        <w:rPr>
          <w:b/>
        </w:rPr>
        <w:t xml:space="preserve">DevOps </w:t>
      </w:r>
      <w:r w:rsidRPr="00541A6D">
        <w:t>Engineering i.e. automating, building, deploying and releasing code from one environment to another environment.</w:t>
      </w:r>
    </w:p>
    <w:p w:rsidR="00541A6D" w:rsidRPr="00292D5A" w:rsidRDefault="00541A6D" w:rsidP="00541A6D">
      <w:pPr>
        <w:jc w:val="both"/>
        <w:rPr>
          <w:rFonts w:ascii="Cambria" w:hAnsi="Cambria"/>
        </w:rPr>
      </w:pP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Integrated Build Process through Jenkins to various </w:t>
      </w:r>
      <w:r w:rsidRPr="00541A6D">
        <w:rPr>
          <w:b/>
        </w:rPr>
        <w:t>SCM</w:t>
      </w:r>
      <w:r w:rsidRPr="00541A6D">
        <w:t xml:space="preserve"> tools like </w:t>
      </w:r>
      <w:r w:rsidRPr="00541A6D">
        <w:rPr>
          <w:b/>
        </w:rPr>
        <w:t>Git</w:t>
      </w:r>
      <w:r w:rsidRPr="00541A6D">
        <w:t xml:space="preserve"> and </w:t>
      </w:r>
      <w:r w:rsidRPr="00541A6D">
        <w:rPr>
          <w:b/>
        </w:rPr>
        <w:t>Subversion</w:t>
      </w:r>
      <w:r w:rsidRPr="00541A6D">
        <w:t>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Good experience in creating and configuring new Build jobs, Plug-ins Management, distributed builds using Master/Slaves and other administration tasks in </w:t>
      </w:r>
      <w:r w:rsidRPr="00541A6D">
        <w:rPr>
          <w:b/>
        </w:rPr>
        <w:t>Jenkins</w:t>
      </w:r>
      <w:r w:rsidRPr="00541A6D">
        <w:t>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Strong experience on implementing Ansible and Ansible AWX UI in Dev and Production Environments.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Good experience on Infrastructure automation using </w:t>
      </w:r>
      <w:r w:rsidRPr="00541A6D">
        <w:rPr>
          <w:b/>
        </w:rPr>
        <w:t>Ansible playbooks</w:t>
      </w:r>
      <w:r w:rsidRPr="00541A6D">
        <w:t>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Having good knowledge on AWS cloud formation templates.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Worked on </w:t>
      </w:r>
      <w:r w:rsidRPr="00541A6D">
        <w:rPr>
          <w:b/>
          <w:bCs/>
        </w:rPr>
        <w:t>Terraform</w:t>
      </w:r>
      <w:r w:rsidRPr="00541A6D">
        <w:t xml:space="preserve"> configurations for AWS resources provisioning and have done automations using the TF scripts.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Experience in troubleshooting any issues generated while build and deployments.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Worked with Jenkins under the </w:t>
      </w:r>
      <w:r w:rsidRPr="00541A6D">
        <w:rPr>
          <w:b/>
        </w:rPr>
        <w:t>CI/CD</w:t>
      </w:r>
      <w:r w:rsidRPr="00541A6D">
        <w:t xml:space="preserve"> pipeline providing continuous improvement to agile software development teams.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Worked on creating docker </w:t>
      </w:r>
      <w:r w:rsidRPr="00541A6D">
        <w:rPr>
          <w:b/>
        </w:rPr>
        <w:t>containers</w:t>
      </w:r>
      <w:r w:rsidRPr="00541A6D">
        <w:t xml:space="preserve"> by using docker </w:t>
      </w:r>
      <w:r w:rsidRPr="00541A6D">
        <w:rPr>
          <w:b/>
        </w:rPr>
        <w:t>images</w:t>
      </w:r>
      <w:r w:rsidRPr="00541A6D">
        <w:t>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Have worked on docker files to build docker images and push it to public and private registries.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Played a key role in automating the deployments on AWS using GitHub, Jenkins, Ansible and </w:t>
      </w:r>
      <w:r w:rsidRPr="00541A6D">
        <w:rPr>
          <w:b/>
        </w:rPr>
        <w:t>Terraform</w:t>
      </w:r>
      <w:r w:rsidRPr="00541A6D">
        <w:t>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Ability to write custom modules for Ansible using Python.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Used Ansible modules for Infrastructure, Cloud, VMware and automations.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Excellent communicative, interpersonal, intuitive, analysis and leadership skills with ability to work efficiently in both independent and teamwork environments.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Efficient in working closely with teams to ensure high quality and timely delivery of builds and releases.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Extensively worked on </w:t>
      </w:r>
      <w:r w:rsidRPr="00541A6D">
        <w:rPr>
          <w:b/>
        </w:rPr>
        <w:t>Jenkins</w:t>
      </w:r>
      <w:r w:rsidRPr="00541A6D">
        <w:t xml:space="preserve"> for continuous integration and for End to End automation for all build and deployments.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Experience in </w:t>
      </w:r>
      <w:r w:rsidRPr="00541A6D">
        <w:rPr>
          <w:b/>
        </w:rPr>
        <w:t>Apache Tomcat</w:t>
      </w:r>
      <w:r w:rsidRPr="00541A6D">
        <w:t xml:space="preserve"> configuration.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Excellent Customer interaction skill, commendable aptitude to learn new technologies and an excellent team player.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Ability to build and monitor services on production servers and </w:t>
      </w:r>
      <w:r w:rsidRPr="00541A6D">
        <w:rPr>
          <w:b/>
        </w:rPr>
        <w:t>package management.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Has experience in </w:t>
      </w:r>
      <w:r w:rsidRPr="00541A6D">
        <w:rPr>
          <w:b/>
        </w:rPr>
        <w:t>Python</w:t>
      </w:r>
      <w:r>
        <w:rPr>
          <w:b/>
        </w:rPr>
        <w:t xml:space="preserve"> </w:t>
      </w:r>
      <w:r w:rsidRPr="00541A6D">
        <w:t>scripting with focus on DevOps tools, CI/CD and AWS Cloud Architecture and hands-on Engineering. 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Strong Experience in Amazon EC2 setting up instances, VPCs, and security groups.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Excelled on creating </w:t>
      </w:r>
      <w:r w:rsidRPr="00541A6D">
        <w:rPr>
          <w:b/>
        </w:rPr>
        <w:t>AMI</w:t>
      </w:r>
      <w:r w:rsidRPr="00541A6D">
        <w:t xml:space="preserve"> (AWS Machine Images) that utilizes </w:t>
      </w:r>
      <w:r w:rsidRPr="00541A6D">
        <w:rPr>
          <w:b/>
        </w:rPr>
        <w:t>ELB</w:t>
      </w:r>
      <w:r w:rsidRPr="00541A6D">
        <w:t xml:space="preserve"> (Elastic Load Balancer) and Auto Scaling.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lastRenderedPageBreak/>
        <w:t xml:space="preserve">Having good experience in DevOps tools like </w:t>
      </w:r>
      <w:r w:rsidRPr="00541A6D">
        <w:rPr>
          <w:b/>
        </w:rPr>
        <w:t xml:space="preserve">Ansible </w:t>
      </w:r>
      <w:r w:rsidRPr="00541A6D">
        <w:t xml:space="preserve">&amp; </w:t>
      </w:r>
      <w:r w:rsidRPr="00541A6D">
        <w:rPr>
          <w:b/>
        </w:rPr>
        <w:t>CHEF</w:t>
      </w:r>
      <w:r w:rsidRPr="00541A6D">
        <w:t xml:space="preserve"> for deployment.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Utilized </w:t>
      </w:r>
      <w:r w:rsidRPr="00541A6D">
        <w:rPr>
          <w:b/>
        </w:rPr>
        <w:t>Cloud Watch</w:t>
      </w:r>
      <w:r w:rsidRPr="00541A6D">
        <w:t xml:space="preserve"> to monitor resources such as </w:t>
      </w:r>
      <w:r w:rsidRPr="00541A6D">
        <w:rPr>
          <w:b/>
        </w:rPr>
        <w:t>EC2, CPU memory, AMAZON RDS DB services and EBS volumes</w:t>
      </w:r>
      <w:r w:rsidRPr="00541A6D">
        <w:t>; to set alarms for notification or automated actions; and to monitor logs for better understanding and operation of the system.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Knowledge on working with </w:t>
      </w:r>
      <w:r w:rsidRPr="00541A6D">
        <w:rPr>
          <w:b/>
        </w:rPr>
        <w:t>Docker</w:t>
      </w:r>
      <w:r w:rsidRPr="00541A6D">
        <w:t xml:space="preserve"> containers infrastructure and Continuous Integration for building &amp; deploying Docker containers.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  <w:rPr>
          <w:color w:val="333333"/>
        </w:rPr>
      </w:pPr>
      <w:r w:rsidRPr="00541A6D">
        <w:t>Automated Start/Stop of non-prod instances to reduce cost.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 xml:space="preserve">Experience in using bug tracking tools like </w:t>
      </w:r>
      <w:r w:rsidRPr="00541A6D">
        <w:rPr>
          <w:b/>
        </w:rPr>
        <w:t>REMEDY and Jira.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  <w:rPr>
          <w:iCs/>
        </w:rPr>
      </w:pPr>
      <w:r w:rsidRPr="00541A6D">
        <w:t xml:space="preserve">Enthusiasm for solving problems and willingness to learn new things. 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Supporting QA during testing, and oversight during Implementation into production</w:t>
      </w:r>
      <w:r w:rsidRPr="00541A6D">
        <w:rPr>
          <w:color w:val="464646"/>
        </w:rPr>
        <w:t>.</w:t>
      </w:r>
    </w:p>
    <w:p w:rsidR="00541A6D" w:rsidRPr="00541A6D" w:rsidRDefault="00541A6D" w:rsidP="00541A6D">
      <w:pPr>
        <w:pStyle w:val="ListParagraph"/>
        <w:numPr>
          <w:ilvl w:val="0"/>
          <w:numId w:val="15"/>
        </w:numPr>
      </w:pPr>
      <w:r w:rsidRPr="00541A6D">
        <w:t>Have worked on Agile culture, Sprints and methodologies.</w:t>
      </w:r>
    </w:p>
    <w:p w:rsidR="004D12D7" w:rsidRPr="00DF7835" w:rsidRDefault="004D12D7">
      <w:pPr>
        <w:shd w:val="clear" w:color="auto" w:fill="FFFFFF"/>
        <w:jc w:val="both"/>
        <w:rPr>
          <w:sz w:val="20"/>
          <w:szCs w:val="20"/>
          <w:shd w:val="clear" w:color="auto" w:fill="FFFFFF"/>
        </w:rPr>
      </w:pPr>
    </w:p>
    <w:p w:rsidR="00541A6D" w:rsidRDefault="004D12D7" w:rsidP="00541A6D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</w:rPr>
      </w:pPr>
      <w:bookmarkStart w:id="0" w:name="Bookmark"/>
      <w:bookmarkEnd w:id="0"/>
      <w:r w:rsidRPr="00DF7835">
        <w:rPr>
          <w:rFonts w:ascii="Arial" w:hAnsi="Arial" w:cs="Arial"/>
          <w:b/>
          <w:sz w:val="36"/>
          <w:szCs w:val="36"/>
        </w:rPr>
        <w:t>Skill Set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Operating systems</w:t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>Red hat Linux 6.x/7.x, CentOS and Windows</w:t>
      </w:r>
    </w:p>
    <w:p w:rsidR="00541A6D" w:rsidRPr="00541A6D" w:rsidRDefault="00541A6D" w:rsidP="00541A6D">
      <w:pPr>
        <w:pStyle w:val="NormalWeb"/>
        <w:shd w:val="clear" w:color="auto" w:fill="FFFFFF" w:themeFill="background1"/>
        <w:spacing w:before="90" w:beforeAutospacing="0" w:after="90" w:afterAutospacing="0" w:line="40" w:lineRule="atLeast"/>
        <w:ind w:left="4320" w:hanging="4320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bCs/>
          <w:color w:val="000000" w:themeColor="text1"/>
          <w:sz w:val="22"/>
          <w:szCs w:val="22"/>
        </w:rPr>
        <w:t>Cloud</w:t>
      </w:r>
      <w:r>
        <w:rPr>
          <w:rFonts w:ascii="Arial" w:hAnsi="Arial" w:cs="Arial"/>
          <w:sz w:val="22"/>
          <w:szCs w:val="22"/>
        </w:rPr>
        <w:tab/>
      </w:r>
      <w:r w:rsidRPr="00541A6D">
        <w:rPr>
          <w:rFonts w:ascii="Arial" w:hAnsi="Arial" w:cs="Arial"/>
          <w:color w:val="000000" w:themeColor="text1"/>
          <w:sz w:val="22"/>
          <w:szCs w:val="22"/>
        </w:rPr>
        <w:t>AWS (EC2, Elastic Block Storage, S3, ELB, Elastic File system, Virtual Private Cloud-VPC, Route53, Security Groups, Kinesis Firehose, Network ACL’s, NAT Gateway, Lambda Functions and Cloud Watch and IAM)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Versioning tools</w:t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  <w:t>GIT andSVN</w:t>
      </w:r>
    </w:p>
    <w:p w:rsidR="00541A6D" w:rsidRPr="00541A6D" w:rsidRDefault="00541A6D" w:rsidP="00541A6D">
      <w:pPr>
        <w:pStyle w:val="ListBullet"/>
        <w:spacing w:line="40" w:lineRule="atLeast"/>
        <w:rPr>
          <w:rFonts w:ascii="Arial" w:hAnsi="Arial" w:cs="Arial"/>
          <w:sz w:val="22"/>
          <w:szCs w:val="22"/>
        </w:rPr>
      </w:pPr>
      <w:r w:rsidRPr="00541A6D">
        <w:rPr>
          <w:rFonts w:ascii="Arial" w:hAnsi="Arial" w:cs="Arial"/>
          <w:b/>
          <w:color w:val="000000"/>
          <w:spacing w:val="0"/>
          <w:sz w:val="22"/>
          <w:szCs w:val="22"/>
          <w:lang w:val="en-US"/>
        </w:rPr>
        <w:t>Backup/Recovery</w:t>
      </w:r>
      <w:r w:rsidRPr="00541A6D">
        <w:rPr>
          <w:rFonts w:ascii="Arial" w:hAnsi="Arial" w:cs="Arial"/>
          <w:sz w:val="22"/>
          <w:szCs w:val="22"/>
        </w:rPr>
        <w:tab/>
      </w:r>
      <w:r w:rsidRPr="00541A6D">
        <w:rPr>
          <w:rFonts w:ascii="Arial" w:hAnsi="Arial" w:cs="Arial"/>
          <w:sz w:val="22"/>
          <w:szCs w:val="22"/>
        </w:rPr>
        <w:tab/>
      </w:r>
      <w:r w:rsidRPr="00541A6D">
        <w:rPr>
          <w:rFonts w:ascii="Arial" w:hAnsi="Arial" w:cs="Arial"/>
          <w:sz w:val="22"/>
          <w:szCs w:val="22"/>
        </w:rPr>
        <w:tab/>
      </w:r>
      <w:r w:rsidRPr="00541A6D">
        <w:rPr>
          <w:rFonts w:ascii="Arial" w:hAnsi="Arial" w:cs="Arial"/>
          <w:sz w:val="22"/>
          <w:szCs w:val="22"/>
        </w:rPr>
        <w:tab/>
      </w:r>
      <w:r w:rsidRPr="00541A6D">
        <w:rPr>
          <w:rFonts w:ascii="Arial" w:hAnsi="Arial" w:cs="Arial"/>
          <w:color w:val="000000"/>
          <w:spacing w:val="0"/>
          <w:sz w:val="22"/>
          <w:szCs w:val="22"/>
          <w:lang w:val="en-US"/>
        </w:rPr>
        <w:t>Tar, Dump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Job Scheduling Tools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>AWX, CRON, BATCH, AT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Monitoring Tools</w:t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>Nagios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b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Bug Reporting Tools</w:t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>Remedy, Jira</w:t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Languages</w:t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  <w:t>Basic Python</w:t>
      </w:r>
    </w:p>
    <w:p w:rsidR="00541A6D" w:rsidRPr="00541A6D" w:rsidRDefault="00541A6D" w:rsidP="00541A6D">
      <w:pPr>
        <w:pStyle w:val="NormalWeb"/>
        <w:shd w:val="clear" w:color="auto" w:fill="FFFFFF" w:themeFill="background1"/>
        <w:spacing w:before="90" w:beforeAutospacing="0" w:after="90" w:afterAutospacing="0" w:line="40" w:lineRule="atLeast"/>
        <w:ind w:left="4320" w:hanging="4320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CI/CD Tools &amp; Virtualization                       </w:t>
      </w:r>
      <w:r w:rsidRPr="00541A6D">
        <w:rPr>
          <w:rFonts w:ascii="Arial" w:hAnsi="Arial" w:cs="Arial"/>
          <w:color w:val="000000" w:themeColor="text1"/>
          <w:sz w:val="22"/>
          <w:szCs w:val="22"/>
        </w:rPr>
        <w:t>GIT, Maven/Ant, Jenkins, Chef, Ansible,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41A6D">
        <w:rPr>
          <w:rFonts w:ascii="Arial" w:hAnsi="Arial" w:cs="Arial"/>
          <w:color w:val="000000" w:themeColor="text1"/>
          <w:sz w:val="22"/>
          <w:szCs w:val="22"/>
        </w:rPr>
        <w:t>Terraform and Docker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App/Web Servers</w:t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b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  <w:t>Apache Tomcat 7.x and JBoss7.x</w:t>
      </w:r>
    </w:p>
    <w:p w:rsidR="00541A6D" w:rsidRPr="00541A6D" w:rsidRDefault="00541A6D" w:rsidP="00541A6D">
      <w:pPr>
        <w:pStyle w:val="NormalWeb"/>
        <w:shd w:val="clear" w:color="auto" w:fill="FFFFFF"/>
        <w:spacing w:before="90" w:beforeAutospacing="0" w:after="90" w:afterAutospacing="0" w:line="40" w:lineRule="atLeast"/>
        <w:rPr>
          <w:rFonts w:ascii="Arial" w:hAnsi="Arial" w:cs="Arial"/>
          <w:color w:val="000000"/>
          <w:sz w:val="22"/>
          <w:szCs w:val="22"/>
        </w:rPr>
      </w:pPr>
      <w:r w:rsidRPr="00541A6D">
        <w:rPr>
          <w:rFonts w:ascii="Arial" w:hAnsi="Arial" w:cs="Arial"/>
          <w:b/>
          <w:color w:val="000000"/>
          <w:sz w:val="22"/>
          <w:szCs w:val="22"/>
        </w:rPr>
        <w:t>Databases</w:t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</w:r>
      <w:r w:rsidRPr="00541A6D">
        <w:rPr>
          <w:rFonts w:ascii="Arial" w:hAnsi="Arial" w:cs="Arial"/>
          <w:color w:val="000000"/>
          <w:sz w:val="22"/>
          <w:szCs w:val="22"/>
        </w:rPr>
        <w:tab/>
        <w:t>MySQL and MongoDB</w:t>
      </w:r>
    </w:p>
    <w:p w:rsidR="00541A6D" w:rsidRDefault="004D12D7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</w:rPr>
      </w:pPr>
      <w:r w:rsidRPr="00541A6D">
        <w:rPr>
          <w:shd w:val="clear" w:color="auto" w:fill="FFFFFF"/>
        </w:rPr>
        <w:br/>
      </w:r>
      <w:bookmarkStart w:id="1" w:name="Bookmark1"/>
      <w:bookmarkEnd w:id="1"/>
    </w:p>
    <w:p w:rsidR="004D12D7" w:rsidRPr="00DF7835" w:rsidRDefault="004D12D7">
      <w:pPr>
        <w:pStyle w:val="Heading1"/>
        <w:spacing w:line="276" w:lineRule="auto"/>
        <w:jc w:val="both"/>
        <w:rPr>
          <w:rFonts w:ascii="Arial" w:hAnsi="Arial" w:cs="Arial"/>
          <w:b/>
          <w:sz w:val="36"/>
          <w:szCs w:val="36"/>
          <w:shd w:val="clear" w:color="auto" w:fill="FFFFFF"/>
        </w:rPr>
      </w:pPr>
      <w:r w:rsidRPr="00DF7835">
        <w:rPr>
          <w:rFonts w:ascii="Arial" w:hAnsi="Arial" w:cs="Arial"/>
          <w:b/>
          <w:sz w:val="36"/>
          <w:szCs w:val="36"/>
        </w:rPr>
        <w:t>Recent Projects</w:t>
      </w:r>
    </w:p>
    <w:p w:rsidR="004D12D7" w:rsidRPr="00DF7835" w:rsidRDefault="004D12D7">
      <w:pPr>
        <w:shd w:val="clear" w:color="auto" w:fill="FFFFFF"/>
        <w:jc w:val="both"/>
        <w:rPr>
          <w:b/>
          <w:sz w:val="36"/>
          <w:szCs w:val="36"/>
          <w:shd w:val="clear" w:color="auto" w:fill="FFFFFF"/>
        </w:rPr>
      </w:pPr>
    </w:p>
    <w:p w:rsidR="00541A6D" w:rsidRPr="00541A6D" w:rsidRDefault="00541A6D" w:rsidP="00541A6D">
      <w:pPr>
        <w:spacing w:before="60"/>
        <w:jc w:val="both"/>
        <w:rPr>
          <w:b/>
        </w:rPr>
      </w:pPr>
      <w:r w:rsidRPr="00541A6D">
        <w:rPr>
          <w:b/>
          <w:u w:val="single"/>
        </w:rPr>
        <w:t>Project #2</w:t>
      </w:r>
    </w:p>
    <w:p w:rsidR="00541A6D" w:rsidRPr="00541A6D" w:rsidRDefault="00541A6D" w:rsidP="00541A6D">
      <w:pPr>
        <w:pStyle w:val="BulletPoints"/>
        <w:numPr>
          <w:ilvl w:val="0"/>
          <w:numId w:val="0"/>
        </w:numPr>
        <w:rPr>
          <w:b/>
          <w:bCs/>
          <w:sz w:val="22"/>
          <w:szCs w:val="22"/>
        </w:rPr>
      </w:pPr>
    </w:p>
    <w:p w:rsidR="00541A6D" w:rsidRPr="00541A6D" w:rsidRDefault="00541A6D" w:rsidP="00541A6D">
      <w:r w:rsidRPr="00541A6D">
        <w:rPr>
          <w:b/>
        </w:rPr>
        <w:t>Project</w:t>
      </w:r>
      <w:r w:rsidRPr="00541A6D">
        <w:tab/>
      </w:r>
      <w:r w:rsidRPr="00541A6D">
        <w:tab/>
      </w:r>
      <w:r w:rsidRPr="00541A6D">
        <w:tab/>
        <w:t>Legato Health Technologies</w:t>
      </w:r>
    </w:p>
    <w:p w:rsidR="00541A6D" w:rsidRPr="00541A6D" w:rsidRDefault="00541A6D" w:rsidP="00541A6D">
      <w:pPr>
        <w:ind w:left="2880" w:hanging="2880"/>
      </w:pPr>
      <w:r w:rsidRPr="00541A6D">
        <w:rPr>
          <w:b/>
          <w:bCs/>
        </w:rPr>
        <w:t>Environment</w:t>
      </w:r>
      <w:r w:rsidRPr="00541A6D">
        <w:tab/>
        <w:t>GitHub, Jira, Ansible, Ansible AWX, VMware.</w:t>
      </w:r>
    </w:p>
    <w:p w:rsidR="00541A6D" w:rsidRPr="00541A6D" w:rsidRDefault="00541A6D" w:rsidP="00541A6D">
      <w:r w:rsidRPr="00541A6D">
        <w:rPr>
          <w:b/>
        </w:rPr>
        <w:lastRenderedPageBreak/>
        <w:t>Period</w:t>
      </w:r>
      <w:r w:rsidRPr="00541A6D">
        <w:tab/>
      </w:r>
      <w:r w:rsidRPr="00541A6D">
        <w:tab/>
      </w:r>
      <w:r w:rsidRPr="00541A6D">
        <w:tab/>
      </w:r>
      <w:r w:rsidRPr="00541A6D">
        <w:tab/>
        <w:t>Dec 2018 – Present</w:t>
      </w:r>
    </w:p>
    <w:p w:rsidR="00541A6D" w:rsidRPr="00541A6D" w:rsidRDefault="00541A6D" w:rsidP="00541A6D">
      <w:r w:rsidRPr="00541A6D">
        <w:rPr>
          <w:b/>
        </w:rPr>
        <w:t xml:space="preserve">Role </w:t>
      </w:r>
      <w:r w:rsidRPr="00541A6D">
        <w:tab/>
      </w:r>
      <w:r w:rsidRPr="00541A6D">
        <w:tab/>
      </w:r>
      <w:r w:rsidRPr="00541A6D">
        <w:tab/>
      </w:r>
      <w:r w:rsidRPr="00541A6D">
        <w:tab/>
        <w:t>DevOps Engineer</w:t>
      </w:r>
    </w:p>
    <w:p w:rsidR="00541A6D" w:rsidRPr="00541A6D" w:rsidRDefault="00541A6D" w:rsidP="00541A6D">
      <w:pPr>
        <w:spacing w:before="40"/>
        <w:jc w:val="both"/>
      </w:pPr>
    </w:p>
    <w:p w:rsidR="00541A6D" w:rsidRPr="00541A6D" w:rsidRDefault="00541A6D" w:rsidP="00541A6D">
      <w:pPr>
        <w:spacing w:before="40"/>
        <w:jc w:val="both"/>
        <w:rPr>
          <w:b/>
          <w:u w:val="single"/>
        </w:rPr>
      </w:pPr>
      <w:r w:rsidRPr="00541A6D">
        <w:rPr>
          <w:b/>
          <w:u w:val="single"/>
        </w:rPr>
        <w:t>Contribution and Responsibilities:</w:t>
      </w:r>
    </w:p>
    <w:p w:rsidR="00541A6D" w:rsidRPr="00541A6D" w:rsidRDefault="00541A6D" w:rsidP="00541A6D"/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Worked on Capacity planning and management for the Legato.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Strong experience on implementing Ansible and Ansible AWX UI in Dev and Production Environments.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 xml:space="preserve">Worked on creating docker </w:t>
      </w:r>
      <w:r w:rsidRPr="00541A6D">
        <w:rPr>
          <w:b/>
          <w:szCs w:val="22"/>
        </w:rPr>
        <w:t>containers</w:t>
      </w:r>
      <w:r w:rsidRPr="00541A6D">
        <w:rPr>
          <w:szCs w:val="22"/>
        </w:rPr>
        <w:t xml:space="preserve"> by using docker </w:t>
      </w:r>
      <w:r w:rsidRPr="00541A6D">
        <w:rPr>
          <w:b/>
          <w:szCs w:val="22"/>
        </w:rPr>
        <w:t>images</w:t>
      </w:r>
      <w:r w:rsidRPr="00541A6D">
        <w:rPr>
          <w:szCs w:val="22"/>
        </w:rPr>
        <w:t>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Setting up Ansible Dev environment for the Operations team.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Integrating LDAP server in Ansible AWX and managing users and roles.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Worked on Infrastructure automation using Ansible playbooks.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Ability to write custom modules for Ansible using Python.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 xml:space="preserve">Used Ansible modules for </w:t>
      </w:r>
      <w:r w:rsidRPr="00541A6D">
        <w:rPr>
          <w:b/>
          <w:szCs w:val="22"/>
        </w:rPr>
        <w:t>Solid fire</w:t>
      </w:r>
      <w:r w:rsidRPr="00541A6D">
        <w:rPr>
          <w:szCs w:val="22"/>
        </w:rPr>
        <w:t xml:space="preserve">, Infrastructure, Cloud, VMware and </w:t>
      </w:r>
      <w:r w:rsidRPr="00541A6D">
        <w:rPr>
          <w:b/>
          <w:szCs w:val="22"/>
        </w:rPr>
        <w:t>OCP</w:t>
      </w:r>
      <w:r w:rsidRPr="00541A6D">
        <w:rPr>
          <w:szCs w:val="22"/>
        </w:rPr>
        <w:t xml:space="preserve"> automations.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Writing Ansible playbooks for Infrastructure automations like VM creation, assign VLAN/Port Groups to VM, Migrating VM’s from one Cluster to another Cluster, Gathering configurations to DB (like Host profiles and Configurations of Cluster).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 xml:space="preserve">Worked on agile scrum by following grooming, planning and demoing the user story. </w:t>
      </w:r>
    </w:p>
    <w:p w:rsidR="00541A6D" w:rsidRPr="00541A6D" w:rsidRDefault="00541A6D" w:rsidP="00541A6D">
      <w:pPr>
        <w:pStyle w:val="ListParagraph"/>
        <w:numPr>
          <w:ilvl w:val="0"/>
          <w:numId w:val="14"/>
        </w:numPr>
        <w:rPr>
          <w:szCs w:val="22"/>
        </w:rPr>
      </w:pPr>
      <w:r w:rsidRPr="00541A6D">
        <w:rPr>
          <w:szCs w:val="22"/>
        </w:rPr>
        <w:t>Worked on Telegraf, InfluxDB and Grafana to portray the metrics of Compute, N/w and Storage devices.</w:t>
      </w:r>
    </w:p>
    <w:p w:rsidR="00541A6D" w:rsidRPr="00541A6D" w:rsidRDefault="00541A6D" w:rsidP="00541A6D"/>
    <w:p w:rsidR="00541A6D" w:rsidRPr="00541A6D" w:rsidRDefault="00541A6D" w:rsidP="00541A6D">
      <w:pPr>
        <w:spacing w:before="60"/>
        <w:jc w:val="both"/>
        <w:rPr>
          <w:b/>
        </w:rPr>
      </w:pPr>
      <w:r w:rsidRPr="00541A6D">
        <w:rPr>
          <w:b/>
          <w:u w:val="single"/>
        </w:rPr>
        <w:t>Project #1</w:t>
      </w:r>
    </w:p>
    <w:p w:rsidR="00541A6D" w:rsidRPr="00541A6D" w:rsidRDefault="00541A6D" w:rsidP="00541A6D">
      <w:pPr>
        <w:pStyle w:val="BulletPoints"/>
        <w:numPr>
          <w:ilvl w:val="0"/>
          <w:numId w:val="0"/>
        </w:numPr>
        <w:rPr>
          <w:b/>
          <w:bCs/>
          <w:sz w:val="22"/>
          <w:szCs w:val="22"/>
        </w:rPr>
      </w:pPr>
    </w:p>
    <w:p w:rsidR="00541A6D" w:rsidRPr="00541A6D" w:rsidRDefault="00541A6D" w:rsidP="00541A6D">
      <w:r w:rsidRPr="00541A6D">
        <w:rPr>
          <w:b/>
        </w:rPr>
        <w:t>Project</w:t>
      </w:r>
      <w:r w:rsidRPr="00541A6D">
        <w:tab/>
      </w:r>
      <w:r w:rsidRPr="00541A6D">
        <w:tab/>
      </w:r>
      <w:r w:rsidRPr="00541A6D">
        <w:tab/>
        <w:t xml:space="preserve">IOT – Vodafone </w:t>
      </w:r>
    </w:p>
    <w:p w:rsidR="00541A6D" w:rsidRPr="00541A6D" w:rsidRDefault="00541A6D" w:rsidP="00541A6D">
      <w:pPr>
        <w:ind w:left="2880" w:hanging="2880"/>
      </w:pPr>
      <w:r w:rsidRPr="00541A6D">
        <w:rPr>
          <w:b/>
          <w:bCs/>
        </w:rPr>
        <w:t>Environment</w:t>
      </w:r>
      <w:r w:rsidRPr="00541A6D">
        <w:tab/>
        <w:t>AWS, GitHub, Jira, Ansible, Terraform, Kinesis Firehose, AWS Lambda, IAM, KMS.</w:t>
      </w:r>
    </w:p>
    <w:p w:rsidR="00541A6D" w:rsidRPr="00541A6D" w:rsidRDefault="00541A6D" w:rsidP="00541A6D">
      <w:r w:rsidRPr="00541A6D">
        <w:rPr>
          <w:b/>
        </w:rPr>
        <w:t>Period</w:t>
      </w:r>
      <w:r w:rsidRPr="00541A6D">
        <w:tab/>
      </w:r>
      <w:r w:rsidRPr="00541A6D">
        <w:tab/>
      </w:r>
      <w:r w:rsidRPr="00541A6D">
        <w:tab/>
      </w:r>
      <w:r w:rsidRPr="00541A6D">
        <w:tab/>
        <w:t>Dec 2017 – Dec 2018</w:t>
      </w:r>
    </w:p>
    <w:p w:rsidR="00541A6D" w:rsidRPr="00541A6D" w:rsidRDefault="00541A6D" w:rsidP="00541A6D">
      <w:r w:rsidRPr="00541A6D">
        <w:rPr>
          <w:b/>
        </w:rPr>
        <w:t xml:space="preserve">Role </w:t>
      </w:r>
      <w:r w:rsidRPr="00541A6D">
        <w:tab/>
      </w:r>
      <w:r w:rsidRPr="00541A6D">
        <w:tab/>
      </w:r>
      <w:r w:rsidRPr="00541A6D">
        <w:tab/>
      </w:r>
      <w:r w:rsidRPr="00541A6D">
        <w:tab/>
        <w:t>Associate Consultant</w:t>
      </w:r>
    </w:p>
    <w:p w:rsidR="00541A6D" w:rsidRPr="00541A6D" w:rsidRDefault="00541A6D" w:rsidP="00541A6D">
      <w:pPr>
        <w:spacing w:before="60"/>
        <w:jc w:val="both"/>
        <w:rPr>
          <w:b/>
          <w:u w:val="single"/>
        </w:rPr>
      </w:pPr>
    </w:p>
    <w:p w:rsidR="00541A6D" w:rsidRPr="00541A6D" w:rsidRDefault="00541A6D" w:rsidP="00541A6D">
      <w:pPr>
        <w:spacing w:before="60"/>
        <w:jc w:val="both"/>
        <w:rPr>
          <w:b/>
          <w:u w:val="single"/>
        </w:rPr>
      </w:pPr>
      <w:r w:rsidRPr="00541A6D">
        <w:rPr>
          <w:b/>
          <w:u w:val="single"/>
        </w:rPr>
        <w:t>Contribution and Responsibilities:</w:t>
      </w:r>
    </w:p>
    <w:p w:rsidR="00541A6D" w:rsidRPr="00541A6D" w:rsidRDefault="00541A6D" w:rsidP="00541A6D">
      <w:pPr>
        <w:spacing w:before="60"/>
        <w:jc w:val="both"/>
        <w:rPr>
          <w:b/>
          <w:u w:val="single"/>
        </w:rPr>
      </w:pP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 xml:space="preserve">Hands on experience in creating and configuring AWS resources like S3, EC2, Kinesis and configurations in different AWS regions using </w:t>
      </w:r>
      <w:r w:rsidRPr="00541A6D">
        <w:rPr>
          <w:b/>
        </w:rPr>
        <w:t>Terraform v0.11.11</w:t>
      </w:r>
      <w:r w:rsidRPr="00541A6D">
        <w:t>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>Extensive experience includes SCM, DevOps Build/Release Management like Maven, Jenkins and Change/Incident Management and Cloud Management.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 xml:space="preserve">Experienced in Cloud automation using </w:t>
      </w:r>
      <w:r w:rsidRPr="00541A6D">
        <w:rPr>
          <w:b/>
        </w:rPr>
        <w:t>Terraform</w:t>
      </w:r>
      <w:r w:rsidRPr="00541A6D">
        <w:t xml:space="preserve"> configurations.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>Plan, deploy, monitor and maintain Amazon AWS cloud infrastructure consisting of multiple EC2 nodes as required in the environment.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 xml:space="preserve">Used AWS, Creating, Importing and launching volumes, </w:t>
      </w:r>
      <w:r w:rsidRPr="00541A6D">
        <w:rPr>
          <w:b/>
        </w:rPr>
        <w:t>EC2</w:t>
      </w:r>
      <w:r w:rsidRPr="00541A6D">
        <w:t xml:space="preserve">, </w:t>
      </w:r>
      <w:r w:rsidRPr="00541A6D">
        <w:rPr>
          <w:b/>
        </w:rPr>
        <w:t>Lambda</w:t>
      </w:r>
      <w:r w:rsidRPr="00541A6D">
        <w:t>, security groups, auto-scaling, load balancers (</w:t>
      </w:r>
      <w:r w:rsidRPr="00541A6D">
        <w:rPr>
          <w:b/>
        </w:rPr>
        <w:t>ELBs</w:t>
      </w:r>
      <w:r w:rsidRPr="00541A6D">
        <w:t>).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>Installed and Configured Jenkins for Continuous Integration.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lastRenderedPageBreak/>
        <w:t>Experienced in Chef, Ansible and Terraform for Deployment on Multiple platforms.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>Hands on experience on Terraform a tool for building, changing, and versioning infrastructure safely and efficiently.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 xml:space="preserve">Worked with Terraform to create AWS components like EC2, </w:t>
      </w:r>
      <w:r w:rsidRPr="00541A6D">
        <w:rPr>
          <w:b/>
        </w:rPr>
        <w:t>IAM</w:t>
      </w:r>
      <w:r w:rsidRPr="00541A6D">
        <w:t xml:space="preserve">, ELB, Security groups, </w:t>
      </w:r>
      <w:r w:rsidRPr="00541A6D">
        <w:rPr>
          <w:b/>
        </w:rPr>
        <w:t>S3</w:t>
      </w:r>
      <w:r w:rsidRPr="00541A6D">
        <w:t xml:space="preserve"> buckets, Glue Crawler.</w:t>
      </w:r>
    </w:p>
    <w:p w:rsidR="00541A6D" w:rsidRPr="00541A6D" w:rsidRDefault="00541A6D" w:rsidP="00541A6D">
      <w:pPr>
        <w:widowControl/>
        <w:numPr>
          <w:ilvl w:val="0"/>
          <w:numId w:val="12"/>
        </w:numPr>
        <w:suppressAutoHyphens w:val="0"/>
        <w:jc w:val="both"/>
      </w:pPr>
      <w:r w:rsidRPr="00541A6D">
        <w:t>Worked on deploying AWS lambda layers and functions using Terraform.</w:t>
      </w:r>
    </w:p>
    <w:p w:rsidR="00AF2960" w:rsidRPr="00AF2960" w:rsidRDefault="00AF2960" w:rsidP="00541A6D">
      <w:pPr>
        <w:shd w:val="clear" w:color="auto" w:fill="FFFFFF"/>
        <w:jc w:val="both"/>
        <w:rPr>
          <w:shd w:val="clear" w:color="auto" w:fill="FFFFFF"/>
        </w:rPr>
      </w:pPr>
    </w:p>
    <w:sectPr w:rsidR="00AF2960" w:rsidRPr="00AF2960" w:rsidSect="008C2E4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1440" w:header="0" w:footer="720" w:gutter="0"/>
      <w:cols w:space="72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0CC" w:rsidRDefault="000A00CC">
      <w:pPr>
        <w:spacing w:line="240" w:lineRule="auto"/>
      </w:pPr>
      <w:r>
        <w:separator/>
      </w:r>
    </w:p>
  </w:endnote>
  <w:endnote w:type="continuationSeparator" w:id="1">
    <w:p w:rsidR="000A00CC" w:rsidRDefault="000A0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0CC" w:rsidRDefault="000A00CC">
      <w:pPr>
        <w:spacing w:line="240" w:lineRule="auto"/>
      </w:pPr>
      <w:r>
        <w:separator/>
      </w:r>
    </w:p>
  </w:footnote>
  <w:footnote w:type="continuationSeparator" w:id="1">
    <w:p w:rsidR="000A00CC" w:rsidRDefault="000A00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>
    <w:pPr>
      <w:shd w:val="clear" w:color="auto" w:fill="FFFFFF"/>
      <w:jc w:val="right"/>
    </w:pPr>
    <w:r>
      <w:rPr>
        <w:noProof/>
        <w:lang w:eastAsia="en-US" w:bidi="ar-SA"/>
      </w:rPr>
      <w:drawing>
        <wp:anchor distT="114300" distB="114300" distL="114300" distR="114300" simplePos="0" relativeHeight="251657728" behindDoc="0" locked="0" layoutInCell="1" allowOverlap="1">
          <wp:simplePos x="0" y="0"/>
          <wp:positionH relativeFrom="column">
            <wp:posOffset>4086225</wp:posOffset>
          </wp:positionH>
          <wp:positionV relativeFrom="paragraph">
            <wp:posOffset>47625</wp:posOffset>
          </wp:positionV>
          <wp:extent cx="2585085" cy="1027430"/>
          <wp:effectExtent l="19050" t="0" r="571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085" cy="10274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052" w:rsidRDefault="00D7205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/>
        <w:u w:val="none"/>
      </w:r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/>
        <w:u w:val="none"/>
      </w:rPr>
    </w:lvl>
  </w:abstractNum>
  <w:abstractNum w:abstractNumId="4">
    <w:nsid w:val="04345B7D"/>
    <w:multiLevelType w:val="hybridMultilevel"/>
    <w:tmpl w:val="EA9C1254"/>
    <w:lvl w:ilvl="0" w:tplc="F976AB64">
      <w:start w:val="1"/>
      <w:numFmt w:val="bullet"/>
      <w:pStyle w:val="BulletPoin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1858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F83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017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00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8217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E8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D2B2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72C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465812"/>
    <w:multiLevelType w:val="hybridMultilevel"/>
    <w:tmpl w:val="DA849D14"/>
    <w:lvl w:ilvl="0" w:tplc="08A2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E1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4F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2C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22E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E2E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E2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61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DEB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3F0869"/>
    <w:multiLevelType w:val="hybridMultilevel"/>
    <w:tmpl w:val="C83A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7E7A"/>
    <w:multiLevelType w:val="hybridMultilevel"/>
    <w:tmpl w:val="BDBC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70E9E"/>
    <w:multiLevelType w:val="hybridMultilevel"/>
    <w:tmpl w:val="EF42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818AB"/>
    <w:multiLevelType w:val="hybridMultilevel"/>
    <w:tmpl w:val="2CC0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00A0E"/>
    <w:multiLevelType w:val="hybridMultilevel"/>
    <w:tmpl w:val="DC9A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D36F9"/>
    <w:multiLevelType w:val="hybridMultilevel"/>
    <w:tmpl w:val="7716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0381"/>
    <w:multiLevelType w:val="hybridMultilevel"/>
    <w:tmpl w:val="3E1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50037"/>
    <w:multiLevelType w:val="hybridMultilevel"/>
    <w:tmpl w:val="EEC2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85C06"/>
    <w:multiLevelType w:val="hybridMultilevel"/>
    <w:tmpl w:val="19B4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4"/>
  </w:num>
  <w:num w:numId="14">
    <w:abstractNumId w:val="8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1266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4D12D7"/>
    <w:rsid w:val="000A00CC"/>
    <w:rsid w:val="000E0EC5"/>
    <w:rsid w:val="00163E3A"/>
    <w:rsid w:val="001E6A39"/>
    <w:rsid w:val="00331A4F"/>
    <w:rsid w:val="003509FA"/>
    <w:rsid w:val="003E4084"/>
    <w:rsid w:val="004D12D7"/>
    <w:rsid w:val="00541A6D"/>
    <w:rsid w:val="005C7ABF"/>
    <w:rsid w:val="008C2E45"/>
    <w:rsid w:val="00906344"/>
    <w:rsid w:val="00AE0AF2"/>
    <w:rsid w:val="00AF2960"/>
    <w:rsid w:val="00C30936"/>
    <w:rsid w:val="00C45833"/>
    <w:rsid w:val="00D72052"/>
    <w:rsid w:val="00DA239F"/>
    <w:rsid w:val="00DF04A4"/>
    <w:rsid w:val="00DF7835"/>
    <w:rsid w:val="00ED07A3"/>
    <w:rsid w:val="00F209DC"/>
    <w:rsid w:val="00F6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45"/>
    <w:pPr>
      <w:widowControl w:val="0"/>
      <w:suppressAutoHyphens/>
      <w:spacing w:line="276" w:lineRule="auto"/>
    </w:pPr>
    <w:rPr>
      <w:rFonts w:ascii="Arial" w:eastAsia="Arial" w:hAnsi="Arial" w:cs="Arial"/>
      <w:sz w:val="22"/>
      <w:szCs w:val="22"/>
      <w:lang w:eastAsia="hi-IN" w:bidi="hi-IN"/>
    </w:rPr>
  </w:style>
  <w:style w:type="paragraph" w:styleId="Heading1">
    <w:name w:val="heading 1"/>
    <w:basedOn w:val="normal0"/>
    <w:next w:val="BodyText"/>
    <w:qFormat/>
    <w:rsid w:val="008C2E45"/>
    <w:pPr>
      <w:keepNext/>
      <w:keepLines/>
      <w:spacing w:before="200" w:line="100" w:lineRule="atLeast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BodyText"/>
    <w:qFormat/>
    <w:rsid w:val="008C2E45"/>
    <w:pPr>
      <w:keepNext/>
      <w:keepLines/>
      <w:spacing w:before="200" w:line="100" w:lineRule="atLeast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BodyText"/>
    <w:qFormat/>
    <w:rsid w:val="008C2E45"/>
    <w:pPr>
      <w:keepNext/>
      <w:keepLines/>
      <w:spacing w:before="16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BodyText"/>
    <w:qFormat/>
    <w:rsid w:val="008C2E45"/>
    <w:pPr>
      <w:keepNext/>
      <w:keepLines/>
      <w:spacing w:before="160" w:line="100" w:lineRule="atLeast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BodyText"/>
    <w:qFormat/>
    <w:rsid w:val="008C2E45"/>
    <w:pPr>
      <w:keepNext/>
      <w:keepLines/>
      <w:spacing w:before="160" w:line="100" w:lineRule="atLeast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BodyText"/>
    <w:qFormat/>
    <w:rsid w:val="008C2E45"/>
    <w:pPr>
      <w:keepNext/>
      <w:keepLines/>
      <w:spacing w:before="160" w:line="100" w:lineRule="atLeast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C2E45"/>
    <w:rPr>
      <w:u w:val="none"/>
    </w:rPr>
  </w:style>
  <w:style w:type="character" w:styleId="Hyperlink">
    <w:name w:val="Hyperlink"/>
    <w:rsid w:val="008C2E45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8C2E45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rsid w:val="008C2E45"/>
    <w:pPr>
      <w:spacing w:after="120"/>
    </w:pPr>
  </w:style>
  <w:style w:type="paragraph" w:styleId="List">
    <w:name w:val="List"/>
    <w:basedOn w:val="BodyText"/>
    <w:rsid w:val="008C2E45"/>
    <w:rPr>
      <w:rFonts w:cs="Lucida Sans"/>
    </w:rPr>
  </w:style>
  <w:style w:type="paragraph" w:styleId="Caption">
    <w:name w:val="caption"/>
    <w:basedOn w:val="Normal"/>
    <w:qFormat/>
    <w:rsid w:val="008C2E4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8C2E45"/>
    <w:pPr>
      <w:suppressLineNumbers/>
    </w:pPr>
    <w:rPr>
      <w:rFonts w:cs="Lucida Sans"/>
    </w:rPr>
  </w:style>
  <w:style w:type="paragraph" w:customStyle="1" w:styleId="normal0">
    <w:name w:val="normal"/>
    <w:rsid w:val="008C2E45"/>
    <w:pPr>
      <w:suppressAutoHyphens/>
      <w:spacing w:line="276" w:lineRule="auto"/>
    </w:pPr>
    <w:rPr>
      <w:rFonts w:ascii="Arial" w:eastAsia="Arial" w:hAnsi="Arial" w:cs="Arial"/>
      <w:sz w:val="22"/>
      <w:szCs w:val="22"/>
      <w:lang w:eastAsia="hi-IN" w:bidi="hi-IN"/>
    </w:rPr>
  </w:style>
  <w:style w:type="paragraph" w:styleId="Title">
    <w:name w:val="Title"/>
    <w:basedOn w:val="normal0"/>
    <w:next w:val="Subtitle"/>
    <w:qFormat/>
    <w:rsid w:val="008C2E45"/>
    <w:pPr>
      <w:keepNext/>
      <w:keepLines/>
      <w:spacing w:line="100" w:lineRule="atLeast"/>
    </w:pPr>
    <w:rPr>
      <w:rFonts w:ascii="Trebuchet MS" w:eastAsia="Trebuchet MS" w:hAnsi="Trebuchet MS" w:cs="Trebuchet MS"/>
      <w:b/>
      <w:bCs/>
      <w:sz w:val="42"/>
      <w:szCs w:val="42"/>
    </w:rPr>
  </w:style>
  <w:style w:type="paragraph" w:styleId="Subtitle">
    <w:name w:val="Subtitle"/>
    <w:basedOn w:val="normal0"/>
    <w:next w:val="BodyText"/>
    <w:qFormat/>
    <w:rsid w:val="008C2E45"/>
    <w:pPr>
      <w:keepNext/>
      <w:keepLines/>
      <w:spacing w:after="200" w:line="100" w:lineRule="atLeast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rsid w:val="008C2E45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F209DC"/>
    <w:pPr>
      <w:ind w:left="720"/>
      <w:contextualSpacing/>
    </w:pPr>
    <w:rPr>
      <w:rFonts w:cs="Mangal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541A6D"/>
    <w:pPr>
      <w:widowControl/>
      <w:suppressAutoHyphens w:val="0"/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 w:eastAsia="en-US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41A6D"/>
    <w:rPr>
      <w:sz w:val="24"/>
      <w:szCs w:val="24"/>
      <w:lang w:val="en-GB"/>
    </w:rPr>
  </w:style>
  <w:style w:type="paragraph" w:styleId="NormalWeb">
    <w:name w:val="Normal (Web)"/>
    <w:basedOn w:val="Normal"/>
    <w:unhideWhenUsed/>
    <w:rsid w:val="00541A6D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ListBullet">
    <w:name w:val="List Bullet"/>
    <w:basedOn w:val="Normal"/>
    <w:autoRedefine/>
    <w:rsid w:val="00541A6D"/>
    <w:pPr>
      <w:widowControl/>
      <w:tabs>
        <w:tab w:val="left" w:pos="0"/>
      </w:tabs>
      <w:spacing w:after="60" w:line="300" w:lineRule="atLeast"/>
      <w:jc w:val="both"/>
    </w:pPr>
    <w:rPr>
      <w:rFonts w:ascii="Verdana" w:eastAsia="Times New Roman" w:hAnsi="Verdana" w:cs="Times New Roman"/>
      <w:color w:val="00000A"/>
      <w:spacing w:val="10"/>
      <w:sz w:val="20"/>
      <w:szCs w:val="20"/>
      <w:lang w:val="en-GB" w:eastAsia="en-US" w:bidi="ar-SA"/>
    </w:rPr>
  </w:style>
  <w:style w:type="paragraph" w:customStyle="1" w:styleId="BulletPoints">
    <w:name w:val="Bullet Points"/>
    <w:basedOn w:val="Normal"/>
    <w:rsid w:val="00541A6D"/>
    <w:pPr>
      <w:widowControl/>
      <w:numPr>
        <w:numId w:val="13"/>
      </w:numPr>
      <w:suppressAutoHyphens w:val="0"/>
      <w:spacing w:line="240" w:lineRule="auto"/>
    </w:pPr>
    <w:rPr>
      <w:rFonts w:eastAsia="Times New Roman"/>
      <w:sz w:val="20"/>
      <w:szCs w:val="20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cp:lastPrinted>1601-01-01T00:00:00Z</cp:lastPrinted>
  <dcterms:created xsi:type="dcterms:W3CDTF">2021-05-25T19:06:00Z</dcterms:created>
  <dcterms:modified xsi:type="dcterms:W3CDTF">2021-05-25T19:06:00Z</dcterms:modified>
</cp:coreProperties>
</file>