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D12D7" w:rsidRDefault="00C45833" w:rsidP="004E4647">
      <w:pPr>
        <w:jc w:val="both"/>
        <w:rPr>
          <w:shd w:val="clear" w:color="auto" w:fill="FFFFFF"/>
        </w:rPr>
      </w:pPr>
      <w:r>
        <w:rPr>
          <w:noProof/>
          <w:lang w:eastAsia="en-US" w:bidi="ar-SA"/>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2585720" cy="1028065"/>
            <wp:effectExtent l="19050" t="0" r="508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srcRect/>
                    <a:stretch>
                      <a:fillRect/>
                    </a:stretch>
                  </pic:blipFill>
                  <pic:spPr bwMode="auto">
                    <a:xfrm>
                      <a:off x="0" y="0"/>
                      <a:ext cx="2585720" cy="1028065"/>
                    </a:xfrm>
                    <a:prstGeom prst="rect">
                      <a:avLst/>
                    </a:prstGeom>
                    <a:noFill/>
                    <a:ln w="9525" cap="flat">
                      <a:noFill/>
                      <a:round/>
                      <a:headEnd/>
                      <a:tailEnd/>
                    </a:ln>
                    <a:effectLst/>
                  </pic:spPr>
                </pic:pic>
              </a:graphicData>
            </a:graphic>
          </wp:anchor>
        </w:drawing>
      </w:r>
      <w:r w:rsidR="004D12D7" w:rsidRPr="00DF7835">
        <w:rPr>
          <w:shd w:val="clear" w:color="auto" w:fill="FFFFFF"/>
        </w:rPr>
        <w:t xml:space="preserve"> </w:t>
      </w:r>
      <w:r w:rsidR="004D12D7" w:rsidRPr="00DF7835">
        <w:rPr>
          <w:shd w:val="clear" w:color="auto" w:fill="FFFFFF"/>
        </w:rPr>
        <w:tab/>
      </w:r>
    </w:p>
    <w:p w:rsidR="004E4647" w:rsidRPr="00330DAB" w:rsidRDefault="004E4647" w:rsidP="004E4647">
      <w:pPr>
        <w:shd w:val="clear" w:color="auto" w:fill="FFFFFF"/>
        <w:jc w:val="both"/>
        <w:rPr>
          <w:shd w:val="clear" w:color="auto" w:fill="FFFFFF"/>
        </w:rPr>
      </w:pPr>
      <w:r w:rsidRPr="00330DAB">
        <w:rPr>
          <w:b/>
          <w:sz w:val="48"/>
          <w:szCs w:val="48"/>
        </w:rPr>
        <w:t>Ganesh Kharad</w:t>
      </w:r>
      <w:r w:rsidRPr="00330DAB">
        <w:rPr>
          <w:shd w:val="clear" w:color="auto" w:fill="FFFFFF"/>
        </w:rPr>
        <w:tab/>
      </w:r>
      <w:r w:rsidRPr="00330DAB">
        <w:rPr>
          <w:shd w:val="clear" w:color="auto" w:fill="FFFFFF"/>
        </w:rPr>
        <w:tab/>
      </w:r>
      <w:r w:rsidRPr="00330DAB">
        <w:rPr>
          <w:shd w:val="clear" w:color="auto" w:fill="FFFFFF"/>
        </w:rPr>
        <w:tab/>
      </w:r>
      <w:r w:rsidRPr="00330DAB">
        <w:rPr>
          <w:shd w:val="clear" w:color="auto" w:fill="FFFFFF"/>
        </w:rPr>
        <w:tab/>
      </w:r>
      <w:r w:rsidRPr="00330DAB">
        <w:rPr>
          <w:shd w:val="clear" w:color="auto" w:fill="FFFFFF"/>
        </w:rPr>
        <w:tab/>
      </w:r>
    </w:p>
    <w:p w:rsidR="004E4647" w:rsidRPr="00330DAB" w:rsidRDefault="004E4647" w:rsidP="004E4647">
      <w:pPr>
        <w:shd w:val="clear" w:color="auto" w:fill="FFFFFF"/>
        <w:jc w:val="both"/>
        <w:rPr>
          <w:shd w:val="clear" w:color="auto" w:fill="FFFFFF"/>
        </w:rPr>
      </w:pPr>
      <w:r w:rsidRPr="00330DAB">
        <w:rPr>
          <w:b/>
          <w:shd w:val="clear" w:color="auto" w:fill="FFFFFF"/>
        </w:rPr>
        <w:t>Machine Learning Engineer</w:t>
      </w:r>
      <w:r w:rsidRPr="00330DAB">
        <w:rPr>
          <w:shd w:val="clear" w:color="auto" w:fill="FFFFFF"/>
        </w:rPr>
        <w:tab/>
      </w:r>
      <w:r w:rsidRPr="00330DAB">
        <w:rPr>
          <w:shd w:val="clear" w:color="auto" w:fill="FFFFFF"/>
        </w:rPr>
        <w:tab/>
      </w:r>
      <w:r w:rsidRPr="00330DAB">
        <w:rPr>
          <w:shd w:val="clear" w:color="auto" w:fill="FFFFFF"/>
        </w:rPr>
        <w:tab/>
      </w:r>
      <w:r w:rsidRPr="00330DAB">
        <w:rPr>
          <w:shd w:val="clear" w:color="auto" w:fill="FFFFFF"/>
        </w:rPr>
        <w:tab/>
      </w:r>
      <w:r w:rsidRPr="00330DAB">
        <w:rPr>
          <w:shd w:val="clear" w:color="auto" w:fill="FFFFFF"/>
        </w:rPr>
        <w:tab/>
      </w:r>
    </w:p>
    <w:p w:rsidR="004E4647" w:rsidRPr="00330DAB" w:rsidRDefault="004E4647" w:rsidP="004E4647">
      <w:pPr>
        <w:shd w:val="clear" w:color="auto" w:fill="FFFFFF"/>
        <w:jc w:val="both"/>
      </w:pPr>
      <w:r w:rsidRPr="00330DAB">
        <w:rPr>
          <w:sz w:val="24"/>
          <w:szCs w:val="24"/>
          <w:shd w:val="clear" w:color="auto" w:fill="FFFFFF"/>
        </w:rPr>
        <w:tab/>
      </w:r>
      <w:r w:rsidRPr="00330DAB">
        <w:rPr>
          <w:sz w:val="24"/>
          <w:szCs w:val="24"/>
          <w:shd w:val="clear" w:color="auto" w:fill="FFFFFF"/>
        </w:rPr>
        <w:tab/>
      </w:r>
    </w:p>
    <w:p w:rsidR="004E4647" w:rsidRPr="00330DAB" w:rsidRDefault="004E4647" w:rsidP="004E4647">
      <w:pPr>
        <w:spacing w:line="100" w:lineRule="atLeast"/>
        <w:rPr>
          <w:sz w:val="20"/>
          <w:szCs w:val="20"/>
          <w:shd w:val="clear" w:color="auto" w:fill="FFFFFF"/>
        </w:rPr>
      </w:pPr>
      <w:r w:rsidRPr="00330DAB">
        <w:t>Data Science professional with 3.9+ years of experience. executing data-driven solutions to increase accuracy, efficiency and utility of internal data processing, Experienced with Full-Stack development in natural language processing models, Deep Learning, ensemble techniques, time series using predictive data modelling and analyzing data using different tools to deliver insights and Design &amp; Built solutions to complex business problems along with hands-on cloud technologies. Managerial &amp; Technical skills, professional with an MBA in IT &amp; Expertise in Data Science, Machine Learning.</w:t>
      </w:r>
    </w:p>
    <w:p w:rsidR="004E4647" w:rsidRPr="00330DAB" w:rsidRDefault="004E4647" w:rsidP="004E4647">
      <w:pPr>
        <w:pStyle w:val="Heading1"/>
        <w:spacing w:line="276" w:lineRule="auto"/>
        <w:jc w:val="both"/>
        <w:rPr>
          <w:rFonts w:ascii="Arial" w:hAnsi="Arial" w:cs="Arial"/>
          <w:sz w:val="36"/>
          <w:szCs w:val="36"/>
          <w:shd w:val="clear" w:color="auto" w:fill="FFFFFF"/>
        </w:rPr>
      </w:pPr>
      <w:bookmarkStart w:id="0" w:name="Bookmark"/>
      <w:bookmarkEnd w:id="0"/>
      <w:r w:rsidRPr="00330DAB">
        <w:rPr>
          <w:rFonts w:ascii="Arial" w:hAnsi="Arial" w:cs="Arial"/>
          <w:b/>
          <w:sz w:val="36"/>
          <w:szCs w:val="36"/>
        </w:rPr>
        <w:t>Skill Set</w:t>
      </w:r>
    </w:p>
    <w:p w:rsidR="004E4647" w:rsidRPr="00330DAB" w:rsidRDefault="004E4647" w:rsidP="004E4647">
      <w:pPr>
        <w:shd w:val="clear" w:color="auto" w:fill="FFFFFF"/>
        <w:jc w:val="both"/>
        <w:rPr>
          <w:shd w:val="clear" w:color="auto" w:fill="FFFFFF"/>
        </w:rPr>
      </w:pPr>
    </w:p>
    <w:p w:rsidR="004E4647" w:rsidRPr="00330DAB" w:rsidRDefault="004E4647" w:rsidP="004E4647">
      <w:pPr>
        <w:shd w:val="clear" w:color="auto" w:fill="FFFFFF"/>
        <w:ind w:firstLine="360"/>
      </w:pPr>
      <w:r w:rsidRPr="00330DAB">
        <w:t>• Python</w:t>
      </w:r>
      <w:r w:rsidRPr="00330DAB">
        <w:tab/>
      </w:r>
      <w:r w:rsidRPr="00330DAB">
        <w:tab/>
        <w:t xml:space="preserve">• Data Analysis </w:t>
      </w:r>
      <w:r w:rsidRPr="00330DAB">
        <w:tab/>
        <w:t xml:space="preserve">• Machine Learning </w:t>
      </w:r>
      <w:r w:rsidRPr="00330DAB">
        <w:tab/>
        <w:t xml:space="preserve">• Data Science </w:t>
      </w:r>
    </w:p>
    <w:p w:rsidR="004E4647" w:rsidRPr="00330DAB" w:rsidRDefault="004E4647" w:rsidP="004E4647">
      <w:pPr>
        <w:shd w:val="clear" w:color="auto" w:fill="FFFFFF"/>
        <w:ind w:firstLine="360"/>
      </w:pPr>
      <w:r w:rsidRPr="00330DAB">
        <w:t xml:space="preserve">• Keras </w:t>
      </w:r>
      <w:r w:rsidRPr="00330DAB">
        <w:tab/>
      </w:r>
      <w:r w:rsidRPr="00330DAB">
        <w:tab/>
        <w:t xml:space="preserve">• Tensorflow </w:t>
      </w:r>
      <w:r w:rsidRPr="00330DAB">
        <w:tab/>
      </w:r>
      <w:r w:rsidRPr="00330DAB">
        <w:tab/>
        <w:t xml:space="preserve">• sklearn </w:t>
      </w:r>
      <w:r w:rsidRPr="00330DAB">
        <w:tab/>
      </w:r>
      <w:r w:rsidRPr="00330DAB">
        <w:tab/>
        <w:t xml:space="preserve">• NLP </w:t>
      </w:r>
    </w:p>
    <w:p w:rsidR="004E4647" w:rsidRPr="00330DAB" w:rsidRDefault="004E4647" w:rsidP="004E4647">
      <w:pPr>
        <w:shd w:val="clear" w:color="auto" w:fill="FFFFFF"/>
        <w:ind w:firstLine="360"/>
      </w:pPr>
      <w:r w:rsidRPr="00330DAB">
        <w:t xml:space="preserve">• Flask </w:t>
      </w:r>
      <w:r w:rsidRPr="00330DAB">
        <w:tab/>
      </w:r>
      <w:r w:rsidRPr="00330DAB">
        <w:tab/>
        <w:t xml:space="preserve">• Docker </w:t>
      </w:r>
      <w:r w:rsidRPr="00330DAB">
        <w:tab/>
      </w:r>
      <w:r w:rsidRPr="00330DAB">
        <w:tab/>
        <w:t xml:space="preserve">• AWS </w:t>
      </w:r>
      <w:r w:rsidRPr="00330DAB">
        <w:tab/>
      </w:r>
      <w:r w:rsidRPr="00330DAB">
        <w:tab/>
      </w:r>
      <w:r w:rsidRPr="00330DAB">
        <w:tab/>
        <w:t xml:space="preserve">• boto3 </w:t>
      </w:r>
    </w:p>
    <w:p w:rsidR="004E4647" w:rsidRPr="00330DAB" w:rsidRDefault="004E4647" w:rsidP="004E4647">
      <w:pPr>
        <w:shd w:val="clear" w:color="auto" w:fill="FFFFFF"/>
        <w:ind w:firstLine="360"/>
      </w:pPr>
      <w:r w:rsidRPr="00330DAB">
        <w:t xml:space="preserve">• GCP </w:t>
      </w:r>
      <w:r w:rsidRPr="00330DAB">
        <w:tab/>
      </w:r>
      <w:r w:rsidRPr="00330DAB">
        <w:tab/>
        <w:t xml:space="preserve">• API </w:t>
      </w:r>
      <w:r w:rsidRPr="00330DAB">
        <w:tab/>
      </w:r>
      <w:r w:rsidRPr="00330DAB">
        <w:tab/>
      </w:r>
      <w:r w:rsidRPr="00330DAB">
        <w:tab/>
        <w:t xml:space="preserve">• Tableau </w:t>
      </w:r>
      <w:r w:rsidRPr="00330DAB">
        <w:tab/>
      </w:r>
      <w:r w:rsidRPr="00330DAB">
        <w:tab/>
        <w:t xml:space="preserve">• Linux </w:t>
      </w:r>
    </w:p>
    <w:p w:rsidR="004E4647" w:rsidRPr="00330DAB" w:rsidRDefault="004E4647" w:rsidP="004E4647">
      <w:pPr>
        <w:shd w:val="clear" w:color="auto" w:fill="FFFFFF"/>
        <w:ind w:firstLine="360"/>
      </w:pPr>
      <w:r w:rsidRPr="00330DAB">
        <w:t xml:space="preserve">• Deep Learning </w:t>
      </w:r>
      <w:r w:rsidRPr="00330DAB">
        <w:tab/>
        <w:t xml:space="preserve">• SQL </w:t>
      </w:r>
      <w:r w:rsidRPr="00330DAB">
        <w:tab/>
      </w:r>
      <w:r w:rsidRPr="00330DAB">
        <w:tab/>
      </w:r>
      <w:r w:rsidRPr="00330DAB">
        <w:tab/>
        <w:t xml:space="preserve">• MongoDB </w:t>
      </w:r>
      <w:r w:rsidRPr="00330DAB">
        <w:tab/>
      </w:r>
      <w:r w:rsidRPr="00330DAB">
        <w:tab/>
        <w:t xml:space="preserve">• Selenium Webdriver </w:t>
      </w:r>
    </w:p>
    <w:p w:rsidR="004E4647" w:rsidRPr="00330DAB" w:rsidRDefault="004E4647" w:rsidP="004E4647">
      <w:pPr>
        <w:shd w:val="clear" w:color="auto" w:fill="FFFFFF"/>
        <w:ind w:firstLine="360"/>
      </w:pPr>
      <w:r w:rsidRPr="00330DAB">
        <w:t xml:space="preserve">• Airflow </w:t>
      </w:r>
      <w:r w:rsidRPr="00330DAB">
        <w:tab/>
      </w:r>
      <w:r w:rsidRPr="00330DAB">
        <w:tab/>
        <w:t xml:space="preserve">• Cloud Composer </w:t>
      </w:r>
      <w:r w:rsidRPr="00330DAB">
        <w:tab/>
        <w:t xml:space="preserve">• AI Platform </w:t>
      </w:r>
      <w:r w:rsidRPr="00330DAB">
        <w:tab/>
      </w:r>
      <w:r w:rsidRPr="00330DAB">
        <w:tab/>
        <w:t xml:space="preserve">• Big Data </w:t>
      </w:r>
    </w:p>
    <w:p w:rsidR="004E4647" w:rsidRPr="00330DAB" w:rsidRDefault="004E4647" w:rsidP="004E4647">
      <w:pPr>
        <w:shd w:val="clear" w:color="auto" w:fill="FFFFFF"/>
        <w:ind w:firstLine="360"/>
      </w:pPr>
      <w:r w:rsidRPr="00330DAB">
        <w:t xml:space="preserve">• BigQuery </w:t>
      </w:r>
      <w:r w:rsidRPr="00330DAB">
        <w:tab/>
        <w:t xml:space="preserve">• Apache Beam </w:t>
      </w:r>
      <w:r w:rsidRPr="00330DAB">
        <w:tab/>
        <w:t xml:space="preserve">• Dataflow </w:t>
      </w:r>
      <w:r w:rsidRPr="00330DAB">
        <w:tab/>
      </w:r>
      <w:r w:rsidRPr="00330DAB">
        <w:tab/>
        <w:t xml:space="preserve">• ETL </w:t>
      </w:r>
      <w:r w:rsidRPr="00330DAB">
        <w:tab/>
      </w:r>
    </w:p>
    <w:p w:rsidR="004E4647" w:rsidRPr="00330DAB" w:rsidRDefault="004E4647" w:rsidP="004E4647">
      <w:pPr>
        <w:shd w:val="clear" w:color="auto" w:fill="FFFFFF"/>
        <w:ind w:firstLine="360"/>
      </w:pPr>
      <w:r w:rsidRPr="00330DAB">
        <w:t xml:space="preserve">• Mixpanel </w:t>
      </w:r>
      <w:r w:rsidRPr="00330DAB">
        <w:tab/>
      </w:r>
      <w:r w:rsidRPr="00330DAB">
        <w:tab/>
        <w:t>• Sagemaker</w:t>
      </w:r>
      <w:r w:rsidRPr="00330DAB">
        <w:tab/>
      </w:r>
      <w:r w:rsidRPr="00330DAB">
        <w:tab/>
        <w:t xml:space="preserve">• Redshift </w:t>
      </w:r>
      <w:r w:rsidRPr="00330DAB">
        <w:tab/>
      </w:r>
      <w:r w:rsidRPr="00330DAB">
        <w:tab/>
        <w:t>• Lambda</w:t>
      </w:r>
      <w:r w:rsidRPr="00330DAB">
        <w:rPr>
          <w:shd w:val="clear" w:color="auto" w:fill="FFFFFF"/>
        </w:rPr>
        <w:br/>
      </w:r>
      <w:r w:rsidRPr="00330DAB">
        <w:rPr>
          <w:sz w:val="24"/>
          <w:szCs w:val="24"/>
          <w:shd w:val="clear" w:color="auto" w:fill="FFFFFF"/>
        </w:rPr>
        <w:br/>
      </w:r>
    </w:p>
    <w:p w:rsidR="004E4647" w:rsidRPr="00330DAB" w:rsidRDefault="004E4647" w:rsidP="004E4647">
      <w:pPr>
        <w:pStyle w:val="Heading1"/>
        <w:spacing w:line="276" w:lineRule="auto"/>
        <w:jc w:val="both"/>
        <w:rPr>
          <w:rFonts w:ascii="Arial" w:hAnsi="Arial" w:cs="Arial"/>
          <w:b/>
          <w:sz w:val="36"/>
          <w:szCs w:val="36"/>
          <w:shd w:val="clear" w:color="auto" w:fill="FFFFFF"/>
        </w:rPr>
      </w:pPr>
      <w:bookmarkStart w:id="1" w:name="Bookmark1"/>
      <w:bookmarkEnd w:id="1"/>
      <w:r w:rsidRPr="00330DAB">
        <w:rPr>
          <w:rFonts w:ascii="Arial" w:hAnsi="Arial" w:cs="Arial"/>
          <w:b/>
          <w:sz w:val="36"/>
          <w:szCs w:val="36"/>
        </w:rPr>
        <w:t>Recent Projects</w:t>
      </w:r>
    </w:p>
    <w:p w:rsidR="004E4647" w:rsidRPr="00330DAB" w:rsidRDefault="004E4647" w:rsidP="004E4647">
      <w:pPr>
        <w:shd w:val="clear" w:color="auto" w:fill="FFFFFF"/>
        <w:jc w:val="both"/>
        <w:rPr>
          <w:b/>
          <w:sz w:val="36"/>
          <w:szCs w:val="36"/>
          <w:shd w:val="clear" w:color="auto" w:fill="FFFFFF"/>
        </w:rPr>
      </w:pPr>
    </w:p>
    <w:p w:rsidR="004E4647" w:rsidRPr="00330DAB" w:rsidRDefault="004E4647" w:rsidP="004E4647">
      <w:pPr>
        <w:shd w:val="clear" w:color="auto" w:fill="FFFFFF"/>
        <w:jc w:val="both"/>
        <w:rPr>
          <w:b/>
          <w:shd w:val="clear" w:color="auto" w:fill="FFFFFF"/>
        </w:rPr>
      </w:pPr>
      <w:r w:rsidRPr="00330DAB">
        <w:rPr>
          <w:b/>
          <w:shd w:val="clear" w:color="auto" w:fill="FFFFFF"/>
        </w:rPr>
        <w:t xml:space="preserve">Project 1: </w:t>
      </w:r>
      <w:r w:rsidRPr="00330DAB">
        <w:rPr>
          <w:shd w:val="clear" w:color="auto" w:fill="FFFFFF"/>
        </w:rPr>
        <w:t>Searce Inc</w:t>
      </w:r>
    </w:p>
    <w:p w:rsidR="004E4647" w:rsidRPr="00330DAB" w:rsidRDefault="004E4647" w:rsidP="004E4647">
      <w:pPr>
        <w:shd w:val="clear" w:color="auto" w:fill="FFFFFF"/>
        <w:jc w:val="both"/>
        <w:rPr>
          <w:b/>
          <w:shd w:val="clear" w:color="auto" w:fill="FFFFFF"/>
        </w:rPr>
      </w:pPr>
      <w:r w:rsidRPr="00330DAB">
        <w:rPr>
          <w:b/>
          <w:shd w:val="clear" w:color="auto" w:fill="FFFFFF"/>
        </w:rPr>
        <w:t xml:space="preserve">Role: </w:t>
      </w:r>
      <w:r w:rsidRPr="00330DAB">
        <w:rPr>
          <w:shd w:val="clear" w:color="auto" w:fill="FFFFFF"/>
        </w:rPr>
        <w:t>Machine Learning Engineer</w:t>
      </w:r>
    </w:p>
    <w:p w:rsidR="004E4647" w:rsidRPr="00330DAB" w:rsidRDefault="004E4647" w:rsidP="004E4647">
      <w:pPr>
        <w:shd w:val="clear" w:color="auto" w:fill="FFFFFF"/>
        <w:jc w:val="both"/>
        <w:rPr>
          <w:b/>
          <w:shd w:val="clear" w:color="auto" w:fill="FFFFFF"/>
        </w:rPr>
      </w:pPr>
      <w:r w:rsidRPr="00330DAB">
        <w:rPr>
          <w:b/>
          <w:shd w:val="clear" w:color="auto" w:fill="FFFFFF"/>
        </w:rPr>
        <w:t xml:space="preserve">Period: </w:t>
      </w:r>
      <w:r w:rsidRPr="00330DAB">
        <w:rPr>
          <w:shd w:val="clear" w:color="auto" w:fill="FFFFFF"/>
        </w:rPr>
        <w:t>June 2020 to Present</w:t>
      </w:r>
    </w:p>
    <w:p w:rsidR="004E4647" w:rsidRPr="00330DAB" w:rsidRDefault="004E4647" w:rsidP="004E4647">
      <w:pPr>
        <w:shd w:val="clear" w:color="auto" w:fill="FFFFFF"/>
        <w:jc w:val="both"/>
        <w:rPr>
          <w:b/>
          <w:sz w:val="24"/>
          <w:szCs w:val="24"/>
          <w:shd w:val="clear" w:color="auto" w:fill="FFFFFF"/>
        </w:rPr>
      </w:pPr>
    </w:p>
    <w:p w:rsidR="004E4647" w:rsidRPr="00330DAB" w:rsidRDefault="004E4647" w:rsidP="004E4647">
      <w:pPr>
        <w:shd w:val="clear" w:color="auto" w:fill="FFFFFF"/>
        <w:jc w:val="both"/>
        <w:rPr>
          <w:shd w:val="clear" w:color="auto" w:fill="FFFFFF"/>
        </w:rPr>
      </w:pPr>
      <w:r w:rsidRPr="00330DAB">
        <w:rPr>
          <w:b/>
          <w:shd w:val="clear" w:color="auto" w:fill="FFFFFF"/>
        </w:rPr>
        <w:t>Roles and Responsibilities:</w:t>
      </w:r>
    </w:p>
    <w:p w:rsidR="004E4647" w:rsidRPr="00330DAB" w:rsidRDefault="004E4647" w:rsidP="004E4647">
      <w:pPr>
        <w:jc w:val="both"/>
      </w:pPr>
      <w:r w:rsidRPr="00330DAB">
        <w:t xml:space="preserve">● Successfully Delivered Fast pace Big data Deliverables ML Solutions along with model Explainability with Ensemble Techniques like XGB, RF for Use Cases like Churn Prediction, Recommendation system, Potential Customer Sampling with respect to business and the platform Rules &amp; Events generated from Mixpanel. </w:t>
      </w:r>
    </w:p>
    <w:p w:rsidR="004E4647" w:rsidRPr="00330DAB" w:rsidRDefault="004E4647" w:rsidP="004E4647">
      <w:pPr>
        <w:jc w:val="both"/>
      </w:pPr>
      <w:r w:rsidRPr="00330DAB">
        <w:t>● Interacting with foreign Clients on a daily basis. K</w:t>
      </w:r>
      <w:r>
        <w:t>nows what questions to ask wrt d</w:t>
      </w:r>
      <w:r w:rsidRPr="00330DAB">
        <w:t xml:space="preserve">ata, </w:t>
      </w:r>
      <w:r>
        <w:t>p</w:t>
      </w:r>
      <w:r w:rsidRPr="00330DAB">
        <w:t xml:space="preserve">roblem </w:t>
      </w:r>
      <w:r>
        <w:t>s</w:t>
      </w:r>
      <w:r w:rsidRPr="00330DAB">
        <w:t>tatements,</w:t>
      </w:r>
      <w:r>
        <w:t xml:space="preserve"> </w:t>
      </w:r>
      <w:r w:rsidRPr="00330DAB">
        <w:t xml:space="preserve">cross-validating the understanding and </w:t>
      </w:r>
      <w:r>
        <w:t>p</w:t>
      </w:r>
      <w:r w:rsidRPr="00330DAB">
        <w:t xml:space="preserve">resenting </w:t>
      </w:r>
      <w:r>
        <w:t>d</w:t>
      </w:r>
      <w:r w:rsidRPr="00330DAB">
        <w:t xml:space="preserve">evelopment progress to the technical team as well as Business </w:t>
      </w:r>
      <w:r>
        <w:t>s</w:t>
      </w:r>
      <w:r w:rsidRPr="00330DAB">
        <w:t xml:space="preserve">takeholders with high-level </w:t>
      </w:r>
      <w:r>
        <w:t>l</w:t>
      </w:r>
      <w:r w:rsidRPr="00330DAB">
        <w:t xml:space="preserve">anguage. </w:t>
      </w:r>
    </w:p>
    <w:p w:rsidR="004E4647" w:rsidRPr="00330DAB" w:rsidRDefault="004E4647" w:rsidP="004E4647">
      <w:pPr>
        <w:jc w:val="both"/>
      </w:pPr>
      <w:r w:rsidRPr="00330DAB">
        <w:t xml:space="preserve">● Efficiently Managed EDA, Feature Engineering, training, Deployment to Production of Multiple Big Data Problem statements with the power of GCP like BigQuery, Dataflow, Apache Beam for ETL 4 Billion Rows,500 GB of Data, AI platform for Fine Tuning the model over time, Google Cloud Composer </w:t>
      </w:r>
      <w:r w:rsidRPr="00330DAB">
        <w:lastRenderedPageBreak/>
        <w:t xml:space="preserve">(Airflow) to orchestrate Entire Flow. </w:t>
      </w:r>
    </w:p>
    <w:p w:rsidR="004E4647" w:rsidRPr="00330DAB" w:rsidRDefault="004E4647" w:rsidP="004E4647">
      <w:pPr>
        <w:jc w:val="both"/>
      </w:pPr>
      <w:r w:rsidRPr="00330DAB">
        <w:t xml:space="preserve">● Delivered Hierarchical Forecast for the client who is in the business of fertilizers, pesticides and speciality nutrients by the category, brand, Store hierarchy by utilizing the power of AWS Redshift, Sagemaker, EC2 &amp; lambda functions. </w:t>
      </w:r>
    </w:p>
    <w:p w:rsidR="004E4647" w:rsidRPr="00330DAB" w:rsidRDefault="004E4647" w:rsidP="004E4647">
      <w:pPr>
        <w:jc w:val="both"/>
      </w:pPr>
      <w:r w:rsidRPr="00330DAB">
        <w:t xml:space="preserve">● Transcription of voice call interaction between client &amp; customer with google API and used that transcription to train on BERT multilingual language model (Hinglish) by creating synthetic labelled data. </w:t>
      </w:r>
    </w:p>
    <w:p w:rsidR="004E4647" w:rsidRPr="00330DAB" w:rsidRDefault="004E4647" w:rsidP="004E4647">
      <w:pPr>
        <w:jc w:val="both"/>
      </w:pPr>
      <w:r w:rsidRPr="00330DAB">
        <w:t xml:space="preserve">● Contributed the Multilingual Model for Hinglish to the open-source community. </w:t>
      </w:r>
    </w:p>
    <w:p w:rsidR="004E4647" w:rsidRPr="00330DAB" w:rsidRDefault="004E4647" w:rsidP="004E4647">
      <w:pPr>
        <w:jc w:val="both"/>
      </w:pPr>
      <w:r w:rsidRPr="00330DAB">
        <w:t xml:space="preserve">● Identified profanity, Empathy word detection in the conversation to rate the performance of the agent. ● Created End-to-End document Data parsing project using state of the art ML architectures like flair, spacy, BERT utilizing its different embedding to best fit the model with the use case. </w:t>
      </w:r>
    </w:p>
    <w:p w:rsidR="004E4647" w:rsidRPr="00330DAB" w:rsidRDefault="004E4647" w:rsidP="004E4647">
      <w:pPr>
        <w:jc w:val="both"/>
      </w:pPr>
      <w:r w:rsidRPr="00330DAB">
        <w:t xml:space="preserve">● Created the entire project’s models Retraining mechanism and implemented it along with the trigger on the API. </w:t>
      </w:r>
    </w:p>
    <w:p w:rsidR="004E4647" w:rsidRPr="00330DAB" w:rsidRDefault="004E4647" w:rsidP="004E4647">
      <w:pPr>
        <w:jc w:val="both"/>
      </w:pPr>
      <w:r w:rsidRPr="00330DAB">
        <w:t xml:space="preserve">● Maintained Entire project development, design, deployment, Architecture. </w:t>
      </w:r>
    </w:p>
    <w:p w:rsidR="004E4647" w:rsidRPr="00330DAB" w:rsidRDefault="004E4647" w:rsidP="004E4647">
      <w:pPr>
        <w:jc w:val="both"/>
      </w:pPr>
      <w:r w:rsidRPr="00330DAB">
        <w:t xml:space="preserve">● Managed all project requirements like IAM, VM, Storage on GCP. </w:t>
      </w:r>
    </w:p>
    <w:p w:rsidR="004E4647" w:rsidRPr="00330DAB" w:rsidRDefault="004E4647" w:rsidP="004E4647">
      <w:pPr>
        <w:jc w:val="both"/>
      </w:pPr>
      <w:r w:rsidRPr="00330DAB">
        <w:t xml:space="preserve">● Built &amp; Deployed </w:t>
      </w:r>
      <w:r>
        <w:t>a</w:t>
      </w:r>
      <w:r w:rsidRPr="00330DAB">
        <w:t xml:space="preserve"> chatbot with Dialog Flow to be compatible with the Google Assistant to provide information about different specializations that the client is providing. </w:t>
      </w:r>
    </w:p>
    <w:p w:rsidR="004E4647" w:rsidRPr="00330DAB" w:rsidRDefault="004E4647" w:rsidP="004E4647">
      <w:pPr>
        <w:jc w:val="both"/>
      </w:pPr>
      <w:r w:rsidRPr="00330DAB">
        <w:t>● Interactive and capable of accepting multiple ways of inputs from the user like touch, voice, carousel cards.</w:t>
      </w:r>
    </w:p>
    <w:p w:rsidR="004E4647" w:rsidRPr="00330DAB" w:rsidRDefault="004E4647" w:rsidP="004E4647">
      <w:pPr>
        <w:jc w:val="both"/>
      </w:pPr>
    </w:p>
    <w:p w:rsidR="004E4647" w:rsidRPr="00330DAB" w:rsidRDefault="004E4647" w:rsidP="004E4647">
      <w:pPr>
        <w:jc w:val="both"/>
        <w:rPr>
          <w:b/>
          <w:sz w:val="24"/>
          <w:szCs w:val="24"/>
          <w:shd w:val="clear" w:color="auto" w:fill="FFFFFF"/>
        </w:rPr>
      </w:pPr>
    </w:p>
    <w:p w:rsidR="004E4647" w:rsidRPr="00330DAB" w:rsidRDefault="004E4647" w:rsidP="004E4647">
      <w:pPr>
        <w:shd w:val="clear" w:color="auto" w:fill="FFFFFF"/>
        <w:jc w:val="both"/>
        <w:rPr>
          <w:b/>
          <w:shd w:val="clear" w:color="auto" w:fill="FFFFFF"/>
        </w:rPr>
      </w:pPr>
      <w:r w:rsidRPr="00330DAB">
        <w:rPr>
          <w:b/>
          <w:shd w:val="clear" w:color="auto" w:fill="FFFFFF"/>
        </w:rPr>
        <w:t xml:space="preserve">Project 2: </w:t>
      </w:r>
      <w:r w:rsidRPr="00330DAB">
        <w:rPr>
          <w:shd w:val="clear" w:color="auto" w:fill="FFFFFF"/>
        </w:rPr>
        <w:t>Exela Technologies</w:t>
      </w:r>
    </w:p>
    <w:p w:rsidR="004E4647" w:rsidRPr="00330DAB" w:rsidRDefault="004E4647" w:rsidP="004E4647">
      <w:pPr>
        <w:shd w:val="clear" w:color="auto" w:fill="FFFFFF"/>
        <w:jc w:val="both"/>
        <w:rPr>
          <w:b/>
          <w:shd w:val="clear" w:color="auto" w:fill="FFFFFF"/>
        </w:rPr>
      </w:pPr>
      <w:r w:rsidRPr="00330DAB">
        <w:rPr>
          <w:b/>
          <w:shd w:val="clear" w:color="auto" w:fill="FFFFFF"/>
        </w:rPr>
        <w:t xml:space="preserve">Role: </w:t>
      </w:r>
      <w:r w:rsidRPr="00330DAB">
        <w:rPr>
          <w:shd w:val="clear" w:color="auto" w:fill="FFFFFF"/>
        </w:rPr>
        <w:t>Data Scientist</w:t>
      </w:r>
    </w:p>
    <w:p w:rsidR="004E4647" w:rsidRPr="00330DAB" w:rsidRDefault="004E4647" w:rsidP="004E4647">
      <w:pPr>
        <w:shd w:val="clear" w:color="auto" w:fill="FFFFFF"/>
        <w:jc w:val="both"/>
        <w:rPr>
          <w:b/>
          <w:shd w:val="clear" w:color="auto" w:fill="FFFFFF"/>
        </w:rPr>
      </w:pPr>
      <w:r w:rsidRPr="00330DAB">
        <w:rPr>
          <w:b/>
          <w:shd w:val="clear" w:color="auto" w:fill="FFFFFF"/>
        </w:rPr>
        <w:t xml:space="preserve">Period: </w:t>
      </w:r>
      <w:r w:rsidRPr="00330DAB">
        <w:rPr>
          <w:shd w:val="clear" w:color="auto" w:fill="FFFFFF"/>
        </w:rPr>
        <w:t>Dec 2018 to May 2020</w:t>
      </w:r>
    </w:p>
    <w:p w:rsidR="004E4647" w:rsidRPr="00330DAB" w:rsidRDefault="004E4647" w:rsidP="004E4647">
      <w:pPr>
        <w:shd w:val="clear" w:color="auto" w:fill="FFFFFF"/>
        <w:jc w:val="both"/>
        <w:rPr>
          <w:b/>
          <w:shd w:val="clear" w:color="auto" w:fill="FFFFFF"/>
        </w:rPr>
      </w:pPr>
    </w:p>
    <w:p w:rsidR="004E4647" w:rsidRPr="00330DAB" w:rsidRDefault="004E4647" w:rsidP="004E4647">
      <w:pPr>
        <w:shd w:val="clear" w:color="auto" w:fill="FFFFFF"/>
        <w:jc w:val="both"/>
        <w:rPr>
          <w:b/>
          <w:shd w:val="clear" w:color="auto" w:fill="FFFFFF"/>
        </w:rPr>
      </w:pPr>
      <w:r w:rsidRPr="00330DAB">
        <w:rPr>
          <w:b/>
          <w:shd w:val="clear" w:color="auto" w:fill="FFFFFF"/>
        </w:rPr>
        <w:t>Roles and Responsibilities:</w:t>
      </w:r>
    </w:p>
    <w:p w:rsidR="004E4647" w:rsidRPr="00330DAB" w:rsidRDefault="004E4647" w:rsidP="004E4647">
      <w:r w:rsidRPr="00330DAB">
        <w:t xml:space="preserve">● Worked on text summarization on legal documents using customized legal domain embedding along with Binary classifier. </w:t>
      </w:r>
    </w:p>
    <w:p w:rsidR="004E4647" w:rsidRPr="00330DAB" w:rsidRDefault="004E4647" w:rsidP="004E4647">
      <w:r w:rsidRPr="00330DAB">
        <w:t xml:space="preserve">● Implemented algorithms like Text Rank, ARIMA, Auto-ARIMA, NER, KNN, for in-house projects. </w:t>
      </w:r>
    </w:p>
    <w:p w:rsidR="004E4647" w:rsidRPr="00330DAB" w:rsidRDefault="004E4647" w:rsidP="004E4647">
      <w:r w:rsidRPr="00330DAB">
        <w:t xml:space="preserve">● Demonstrated experience in hyper-parameter tuning &amp; optimization, hypothesis testing, Error minimization. </w:t>
      </w:r>
    </w:p>
    <w:p w:rsidR="004E4647" w:rsidRPr="00330DAB" w:rsidRDefault="004E4647" w:rsidP="004E4647">
      <w:r w:rsidRPr="00330DAB">
        <w:t xml:space="preserve">● Created a KYC backend Platform for US Financial service provider by extracting unstructured data from different sources &amp; organize them in a structured manner. </w:t>
      </w:r>
    </w:p>
    <w:p w:rsidR="004E4647" w:rsidRPr="00330DAB" w:rsidRDefault="004E4647" w:rsidP="004E4647">
      <w:r w:rsidRPr="00330DAB">
        <w:t xml:space="preserve">● Induced intelligent mail routing by fuzzy logic &amp; TF-IDF with MongoDB. </w:t>
      </w:r>
    </w:p>
    <w:p w:rsidR="004E4647" w:rsidRPr="00330DAB" w:rsidRDefault="004E4647" w:rsidP="004E4647">
      <w:r w:rsidRPr="00330DAB">
        <w:t xml:space="preserve">● Successfully deployed multiple projects, Created Web services with Flask. </w:t>
      </w:r>
    </w:p>
    <w:p w:rsidR="004E4647" w:rsidRPr="00330DAB" w:rsidRDefault="004E4647" w:rsidP="004E4647">
      <w:r w:rsidRPr="00330DAB">
        <w:t xml:space="preserve">● Hands-on cloud technologies like AWS, Docker and Kubernetes Deployment. </w:t>
      </w:r>
    </w:p>
    <w:p w:rsidR="004E4647" w:rsidRPr="00330DAB" w:rsidRDefault="004E4647" w:rsidP="004E4647">
      <w:r w:rsidRPr="00330DAB">
        <w:t xml:space="preserve">● Developed a Generic captcha breaker with CNN Transfer Learning for Scraping Data from Websites for Data Modeling. </w:t>
      </w:r>
    </w:p>
    <w:p w:rsidR="004E4647" w:rsidRPr="00330DAB" w:rsidRDefault="004E4647" w:rsidP="004E4647">
      <w:r w:rsidRPr="00330DAB">
        <w:t>● Rule-Based Field Extraction model from Unstructured Data like Contracts, Bills along with State of the art deep learning algorithms to Fetch person or organization Details.</w:t>
      </w:r>
    </w:p>
    <w:p w:rsidR="004E4647" w:rsidRPr="00330DAB" w:rsidRDefault="004E4647" w:rsidP="004E4647"/>
    <w:p w:rsidR="004E4647" w:rsidRDefault="004E4647" w:rsidP="004E4647">
      <w:pPr>
        <w:rPr>
          <w:b/>
          <w:sz w:val="24"/>
          <w:szCs w:val="24"/>
          <w:u w:val="single"/>
        </w:rPr>
      </w:pPr>
    </w:p>
    <w:p w:rsidR="004E4647" w:rsidRPr="00330DAB" w:rsidRDefault="004E4647" w:rsidP="004E4647">
      <w:pPr>
        <w:rPr>
          <w:b/>
          <w:sz w:val="24"/>
          <w:szCs w:val="24"/>
          <w:u w:val="single"/>
        </w:rPr>
      </w:pPr>
      <w:r w:rsidRPr="00330DAB">
        <w:rPr>
          <w:b/>
          <w:sz w:val="24"/>
          <w:szCs w:val="24"/>
          <w:u w:val="single"/>
        </w:rPr>
        <w:lastRenderedPageBreak/>
        <w:t>INTERNSHIP PROJECTS</w:t>
      </w:r>
    </w:p>
    <w:p w:rsidR="004E4647" w:rsidRPr="00330DAB" w:rsidRDefault="004E4647" w:rsidP="004E4647">
      <w:pPr>
        <w:rPr>
          <w:b/>
          <w:sz w:val="24"/>
          <w:szCs w:val="24"/>
          <w:u w:val="single"/>
        </w:rPr>
      </w:pPr>
    </w:p>
    <w:p w:rsidR="004E4647" w:rsidRPr="00330DAB" w:rsidRDefault="004E4647" w:rsidP="004E4647">
      <w:pPr>
        <w:shd w:val="clear" w:color="auto" w:fill="FFFFFF"/>
        <w:jc w:val="both"/>
        <w:rPr>
          <w:b/>
          <w:shd w:val="clear" w:color="auto" w:fill="FFFFFF"/>
        </w:rPr>
      </w:pPr>
      <w:r w:rsidRPr="00330DAB">
        <w:rPr>
          <w:b/>
          <w:shd w:val="clear" w:color="auto" w:fill="FFFFFF"/>
        </w:rPr>
        <w:t xml:space="preserve">Project 1: </w:t>
      </w:r>
      <w:r w:rsidRPr="00330DAB">
        <w:rPr>
          <w:shd w:val="clear" w:color="auto" w:fill="FFFFFF"/>
        </w:rPr>
        <w:t>AIS Solutions Pvt Ltd</w:t>
      </w:r>
    </w:p>
    <w:p w:rsidR="004E4647" w:rsidRPr="00330DAB" w:rsidRDefault="004E4647" w:rsidP="004E4647">
      <w:pPr>
        <w:shd w:val="clear" w:color="auto" w:fill="FFFFFF"/>
        <w:jc w:val="both"/>
        <w:rPr>
          <w:b/>
          <w:shd w:val="clear" w:color="auto" w:fill="FFFFFF"/>
        </w:rPr>
      </w:pPr>
      <w:r w:rsidRPr="00330DAB">
        <w:rPr>
          <w:b/>
          <w:shd w:val="clear" w:color="auto" w:fill="FFFFFF"/>
        </w:rPr>
        <w:t xml:space="preserve">Role: </w:t>
      </w:r>
      <w:r w:rsidRPr="00330DAB">
        <w:rPr>
          <w:shd w:val="clear" w:color="auto" w:fill="FFFFFF"/>
        </w:rPr>
        <w:t>Machine Learning Engineer</w:t>
      </w:r>
    </w:p>
    <w:p w:rsidR="004E4647" w:rsidRPr="00330DAB" w:rsidRDefault="004E4647" w:rsidP="004E4647">
      <w:pPr>
        <w:shd w:val="clear" w:color="auto" w:fill="FFFFFF"/>
        <w:jc w:val="both"/>
        <w:rPr>
          <w:shd w:val="clear" w:color="auto" w:fill="FFFFFF"/>
        </w:rPr>
      </w:pPr>
      <w:r w:rsidRPr="00330DAB">
        <w:rPr>
          <w:b/>
          <w:shd w:val="clear" w:color="auto" w:fill="FFFFFF"/>
        </w:rPr>
        <w:t xml:space="preserve">Period: </w:t>
      </w:r>
      <w:r w:rsidRPr="00330DAB">
        <w:rPr>
          <w:shd w:val="clear" w:color="auto" w:fill="FFFFFF"/>
        </w:rPr>
        <w:t xml:space="preserve">July 2018 to Dec 2018 </w:t>
      </w:r>
    </w:p>
    <w:p w:rsidR="004E4647" w:rsidRPr="00330DAB" w:rsidRDefault="004E4647" w:rsidP="004E4647">
      <w:pPr>
        <w:shd w:val="clear" w:color="auto" w:fill="FFFFFF"/>
        <w:jc w:val="both"/>
        <w:rPr>
          <w:b/>
          <w:shd w:val="clear" w:color="auto" w:fill="FFFFFF"/>
        </w:rPr>
      </w:pPr>
    </w:p>
    <w:p w:rsidR="004E4647" w:rsidRPr="00330DAB" w:rsidRDefault="004E4647" w:rsidP="004E4647">
      <w:pPr>
        <w:shd w:val="clear" w:color="auto" w:fill="FFFFFF"/>
        <w:jc w:val="both"/>
        <w:rPr>
          <w:shd w:val="clear" w:color="auto" w:fill="FFFFFF"/>
        </w:rPr>
      </w:pPr>
      <w:r w:rsidRPr="00330DAB">
        <w:rPr>
          <w:b/>
          <w:shd w:val="clear" w:color="auto" w:fill="FFFFFF"/>
        </w:rPr>
        <w:t>Roles and Responsibilities:</w:t>
      </w:r>
    </w:p>
    <w:p w:rsidR="004E4647" w:rsidRPr="00330DAB" w:rsidRDefault="004E4647" w:rsidP="004E4647">
      <w:r w:rsidRPr="00330DAB">
        <w:t xml:space="preserve">● With NLP, Created a Textual data analysis system by creating word Cloud, BoW, sentiment Analysis. </w:t>
      </w:r>
    </w:p>
    <w:p w:rsidR="004E4647" w:rsidRPr="00330DAB" w:rsidRDefault="004E4647" w:rsidP="004E4647">
      <w:r w:rsidRPr="00330DAB">
        <w:t xml:space="preserve">● Developed Computer Vision product with OpenCV. </w:t>
      </w:r>
    </w:p>
    <w:p w:rsidR="004E4647" w:rsidRPr="00330DAB" w:rsidRDefault="004E4647" w:rsidP="004E4647">
      <w:r w:rsidRPr="00330DAB">
        <w:t xml:space="preserve">● Data Crawling With Selenium Webdriver, Beautiful Soup. </w:t>
      </w:r>
    </w:p>
    <w:p w:rsidR="004E4647" w:rsidRPr="00330DAB" w:rsidRDefault="004E4647" w:rsidP="004E4647">
      <w:r w:rsidRPr="00330DAB">
        <w:t xml:space="preserve">● Automated Repetitive UI task with PyautoGUI. </w:t>
      </w:r>
    </w:p>
    <w:p w:rsidR="004E4647" w:rsidRPr="00330DAB" w:rsidRDefault="004E4647" w:rsidP="004E4647">
      <w:r w:rsidRPr="00330DAB">
        <w:t>● Built UI Integrated with HTML &amp; Flask API to create web services which accept query and visualize the insights on the collected data.</w:t>
      </w:r>
    </w:p>
    <w:p w:rsidR="004E4647" w:rsidRPr="00330DAB" w:rsidRDefault="004E4647" w:rsidP="004E4647"/>
    <w:p w:rsidR="004E4647" w:rsidRPr="00330DAB" w:rsidRDefault="004E4647" w:rsidP="004E4647"/>
    <w:p w:rsidR="004E4647" w:rsidRPr="00330DAB" w:rsidRDefault="004E4647" w:rsidP="004E4647">
      <w:pPr>
        <w:shd w:val="clear" w:color="auto" w:fill="FFFFFF"/>
        <w:jc w:val="both"/>
        <w:rPr>
          <w:b/>
          <w:shd w:val="clear" w:color="auto" w:fill="FFFFFF"/>
        </w:rPr>
      </w:pPr>
      <w:r w:rsidRPr="00330DAB">
        <w:rPr>
          <w:b/>
          <w:shd w:val="clear" w:color="auto" w:fill="FFFFFF"/>
        </w:rPr>
        <w:t xml:space="preserve">Project 2: </w:t>
      </w:r>
      <w:r w:rsidRPr="00330DAB">
        <w:rPr>
          <w:shd w:val="clear" w:color="auto" w:fill="FFFFFF"/>
        </w:rPr>
        <w:t>Defour Analytics Pvt Ltd</w:t>
      </w:r>
    </w:p>
    <w:p w:rsidR="004E4647" w:rsidRPr="00330DAB" w:rsidRDefault="004E4647" w:rsidP="004E4647">
      <w:pPr>
        <w:shd w:val="clear" w:color="auto" w:fill="FFFFFF"/>
        <w:jc w:val="both"/>
      </w:pPr>
      <w:r w:rsidRPr="00330DAB">
        <w:rPr>
          <w:b/>
          <w:shd w:val="clear" w:color="auto" w:fill="FFFFFF"/>
        </w:rPr>
        <w:t xml:space="preserve">Role: </w:t>
      </w:r>
      <w:r w:rsidRPr="00330DAB">
        <w:t>Data Scientist- Dissertation</w:t>
      </w:r>
    </w:p>
    <w:p w:rsidR="004E4647" w:rsidRPr="00330DAB" w:rsidRDefault="004E4647" w:rsidP="004E4647">
      <w:pPr>
        <w:shd w:val="clear" w:color="auto" w:fill="FFFFFF"/>
        <w:jc w:val="both"/>
        <w:rPr>
          <w:b/>
          <w:shd w:val="clear" w:color="auto" w:fill="FFFFFF"/>
        </w:rPr>
      </w:pPr>
      <w:r w:rsidRPr="00330DAB">
        <w:rPr>
          <w:b/>
          <w:shd w:val="clear" w:color="auto" w:fill="FFFFFF"/>
        </w:rPr>
        <w:t xml:space="preserve">Period: </w:t>
      </w:r>
      <w:r w:rsidRPr="00330DAB">
        <w:rPr>
          <w:shd w:val="clear" w:color="auto" w:fill="FFFFFF"/>
        </w:rPr>
        <w:t>Jan 2018 to June 2018</w:t>
      </w:r>
    </w:p>
    <w:p w:rsidR="004E4647" w:rsidRPr="00330DAB" w:rsidRDefault="004E4647" w:rsidP="004E4647">
      <w:pPr>
        <w:shd w:val="clear" w:color="auto" w:fill="FFFFFF"/>
        <w:jc w:val="both"/>
        <w:rPr>
          <w:b/>
          <w:shd w:val="clear" w:color="auto" w:fill="FFFFFF"/>
        </w:rPr>
      </w:pPr>
    </w:p>
    <w:p w:rsidR="004E4647" w:rsidRPr="00330DAB" w:rsidRDefault="004E4647" w:rsidP="004E4647">
      <w:pPr>
        <w:shd w:val="clear" w:color="auto" w:fill="FFFFFF"/>
        <w:jc w:val="both"/>
        <w:rPr>
          <w:shd w:val="clear" w:color="auto" w:fill="FFFFFF"/>
        </w:rPr>
      </w:pPr>
      <w:r w:rsidRPr="00330DAB">
        <w:rPr>
          <w:b/>
          <w:shd w:val="clear" w:color="auto" w:fill="FFFFFF"/>
        </w:rPr>
        <w:t>Roles and Responsibilities:</w:t>
      </w:r>
    </w:p>
    <w:p w:rsidR="004E4647" w:rsidRPr="00330DAB" w:rsidRDefault="004E4647" w:rsidP="004E4647">
      <w:r w:rsidRPr="00330DAB">
        <w:t xml:space="preserve">● Effectively Analyzed the data by adapting the domain knowledge with in-depth study variables given in the data for a given business. </w:t>
      </w:r>
    </w:p>
    <w:p w:rsidR="004E4647" w:rsidRPr="00330DAB" w:rsidRDefault="004E4647" w:rsidP="004E4647">
      <w:r w:rsidRPr="00330DAB">
        <w:t xml:space="preserve">● Creating dependent &amp; independent variables with given Raw business data and performing Cleansing, Imputation, Transformation of data. </w:t>
      </w:r>
    </w:p>
    <w:p w:rsidR="004E4647" w:rsidRPr="00330DAB" w:rsidRDefault="004E4647" w:rsidP="004E4647">
      <w:r w:rsidRPr="00330DAB">
        <w:t xml:space="preserve">● Extracting and inspecting data for patterns &amp; quality data. </w:t>
      </w:r>
    </w:p>
    <w:p w:rsidR="004E4647" w:rsidRPr="00330DAB" w:rsidRDefault="004E4647" w:rsidP="004E4647">
      <w:r w:rsidRPr="00330DAB">
        <w:t xml:space="preserve">● Built Dashboards Presenting Statistical models &amp; Report generation with Tableau, Orange and python. </w:t>
      </w:r>
    </w:p>
    <w:p w:rsidR="004E4647" w:rsidRPr="00330DAB" w:rsidRDefault="004E4647" w:rsidP="004E4647">
      <w:r w:rsidRPr="00330DAB">
        <w:t xml:space="preserve">● Created API to get Insights on data on a Daily Basis. </w:t>
      </w:r>
    </w:p>
    <w:p w:rsidR="004E4647" w:rsidRPr="00330DAB" w:rsidRDefault="004E4647" w:rsidP="004E4647">
      <w:r w:rsidRPr="00330DAB">
        <w:t>● Utilized statistical outcomes for DSS (Decision Support System) to bring up new customer retention policies for Business.</w:t>
      </w:r>
    </w:p>
    <w:p w:rsidR="004E4647" w:rsidRPr="00330DAB" w:rsidRDefault="004E4647" w:rsidP="004E4647"/>
    <w:p w:rsidR="004E4647" w:rsidRPr="00330DAB" w:rsidRDefault="004E4647" w:rsidP="004E4647"/>
    <w:p w:rsidR="004E4647" w:rsidRPr="00330DAB" w:rsidRDefault="004E4647" w:rsidP="004E4647">
      <w:pPr>
        <w:shd w:val="clear" w:color="auto" w:fill="FFFFFF"/>
        <w:jc w:val="both"/>
        <w:rPr>
          <w:b/>
          <w:shd w:val="clear" w:color="auto" w:fill="FFFFFF"/>
        </w:rPr>
      </w:pPr>
      <w:r w:rsidRPr="00330DAB">
        <w:rPr>
          <w:b/>
          <w:shd w:val="clear" w:color="auto" w:fill="FFFFFF"/>
        </w:rPr>
        <w:t xml:space="preserve">Project 3: </w:t>
      </w:r>
      <w:r w:rsidRPr="00330DAB">
        <w:rPr>
          <w:shd w:val="clear" w:color="auto" w:fill="FFFFFF"/>
        </w:rPr>
        <w:t>SoftHub Technologies</w:t>
      </w:r>
    </w:p>
    <w:p w:rsidR="004E4647" w:rsidRPr="00330DAB" w:rsidRDefault="004E4647" w:rsidP="004E4647">
      <w:pPr>
        <w:shd w:val="clear" w:color="auto" w:fill="FFFFFF"/>
        <w:jc w:val="both"/>
        <w:rPr>
          <w:b/>
          <w:shd w:val="clear" w:color="auto" w:fill="FFFFFF"/>
        </w:rPr>
      </w:pPr>
      <w:r w:rsidRPr="00330DAB">
        <w:rPr>
          <w:b/>
          <w:shd w:val="clear" w:color="auto" w:fill="FFFFFF"/>
        </w:rPr>
        <w:t xml:space="preserve">Role: </w:t>
      </w:r>
      <w:r w:rsidRPr="00330DAB">
        <w:rPr>
          <w:shd w:val="clear" w:color="auto" w:fill="FFFFFF"/>
        </w:rPr>
        <w:t>Business Data Analyst</w:t>
      </w:r>
    </w:p>
    <w:p w:rsidR="004E4647" w:rsidRPr="00330DAB" w:rsidRDefault="004E4647" w:rsidP="004E4647">
      <w:pPr>
        <w:shd w:val="clear" w:color="auto" w:fill="FFFFFF"/>
        <w:jc w:val="both"/>
        <w:rPr>
          <w:b/>
          <w:shd w:val="clear" w:color="auto" w:fill="FFFFFF"/>
        </w:rPr>
      </w:pPr>
      <w:r w:rsidRPr="00330DAB">
        <w:rPr>
          <w:b/>
          <w:shd w:val="clear" w:color="auto" w:fill="FFFFFF"/>
        </w:rPr>
        <w:t xml:space="preserve">Period: </w:t>
      </w:r>
      <w:r w:rsidRPr="00330DAB">
        <w:rPr>
          <w:shd w:val="clear" w:color="auto" w:fill="FFFFFF"/>
        </w:rPr>
        <w:t>Dec 2018 to May 2020</w:t>
      </w:r>
    </w:p>
    <w:p w:rsidR="004E4647" w:rsidRPr="00330DAB" w:rsidRDefault="004E4647" w:rsidP="004E4647">
      <w:pPr>
        <w:shd w:val="clear" w:color="auto" w:fill="FFFFFF"/>
        <w:jc w:val="both"/>
        <w:rPr>
          <w:b/>
          <w:shd w:val="clear" w:color="auto" w:fill="FFFFFF"/>
        </w:rPr>
      </w:pPr>
    </w:p>
    <w:p w:rsidR="004E4647" w:rsidRPr="00330DAB" w:rsidRDefault="004E4647" w:rsidP="004E4647">
      <w:pPr>
        <w:shd w:val="clear" w:color="auto" w:fill="FFFFFF"/>
        <w:jc w:val="both"/>
        <w:rPr>
          <w:shd w:val="clear" w:color="auto" w:fill="FFFFFF"/>
        </w:rPr>
      </w:pPr>
      <w:r w:rsidRPr="00330DAB">
        <w:rPr>
          <w:b/>
          <w:shd w:val="clear" w:color="auto" w:fill="FFFFFF"/>
        </w:rPr>
        <w:t>Roles and Responsibilities:</w:t>
      </w:r>
    </w:p>
    <w:p w:rsidR="004E4647" w:rsidRPr="00330DAB" w:rsidRDefault="004E4647" w:rsidP="004E4647">
      <w:r w:rsidRPr="00330DAB">
        <w:t xml:space="preserve">● Implemented an Article Recommendation system as well as statistics for better customer engagement. </w:t>
      </w:r>
    </w:p>
    <w:p w:rsidR="004E4647" w:rsidRPr="00330DAB" w:rsidRDefault="004E4647" w:rsidP="004E4647">
      <w:r w:rsidRPr="00330DAB">
        <w:t xml:space="preserve">● Design, develop and maintain scaled, automated, user-friendly systems, reports, dashboards, etc. that will support client business needs for a PMS (Project Management System). </w:t>
      </w:r>
    </w:p>
    <w:p w:rsidR="004E4647" w:rsidRPr="00330DAB" w:rsidRDefault="004E4647" w:rsidP="004E4647">
      <w:r w:rsidRPr="00330DAB">
        <w:t xml:space="preserve">● Conveyed Client’s thoughts and Concept to the Developers to Ensure Effective project development. </w:t>
      </w:r>
    </w:p>
    <w:p w:rsidR="004E4647" w:rsidRPr="00330DAB" w:rsidRDefault="004E4647" w:rsidP="004E4647">
      <w:r w:rsidRPr="00330DAB">
        <w:t xml:space="preserve">● Conduct product Demo, knowledge Transition for the client. </w:t>
      </w:r>
    </w:p>
    <w:p w:rsidR="004E4647" w:rsidRPr="00330DAB" w:rsidRDefault="004E4647" w:rsidP="004E4647">
      <w:r w:rsidRPr="00330DAB">
        <w:lastRenderedPageBreak/>
        <w:t xml:space="preserve">● Monitored Evaluation &amp; Complete Development of projects. </w:t>
      </w:r>
    </w:p>
    <w:p w:rsidR="004E4647" w:rsidRPr="00330DAB" w:rsidRDefault="004E4647" w:rsidP="004E4647">
      <w:r w:rsidRPr="00330DAB">
        <w:t>● Ensured Final Product Tested &amp; Delivered to the client by demonstrating the final product</w:t>
      </w:r>
    </w:p>
    <w:p w:rsidR="004E4647" w:rsidRPr="00330DAB" w:rsidRDefault="004E4647" w:rsidP="004E4647">
      <w:pPr>
        <w:rPr>
          <w:b/>
          <w:sz w:val="24"/>
          <w:szCs w:val="24"/>
          <w:shd w:val="clear" w:color="auto" w:fill="FFFFFF"/>
        </w:rPr>
      </w:pPr>
    </w:p>
    <w:p w:rsidR="004E4647" w:rsidRPr="00DA239F" w:rsidRDefault="004E4647" w:rsidP="004E4647">
      <w:pPr>
        <w:jc w:val="both"/>
        <w:rPr>
          <w:shd w:val="clear" w:color="auto" w:fill="FFFFFF"/>
        </w:rPr>
      </w:pPr>
    </w:p>
    <w:sectPr w:rsidR="004E4647" w:rsidRPr="00DA239F" w:rsidSect="008C2E45">
      <w:headerReference w:type="default" r:id="rId8"/>
      <w:footerReference w:type="even" r:id="rId9"/>
      <w:footerReference w:type="default" r:id="rId10"/>
      <w:headerReference w:type="first" r:id="rId11"/>
      <w:footerReference w:type="first" r:id="rId12"/>
      <w:pgSz w:w="12240" w:h="15840"/>
      <w:pgMar w:top="1440" w:right="720" w:bottom="1440" w:left="1440" w:header="0" w:footer="720" w:gutter="0"/>
      <w:cols w:space="72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4E7" w:rsidRDefault="006614E7">
      <w:pPr>
        <w:spacing w:line="240" w:lineRule="auto"/>
      </w:pPr>
      <w:r>
        <w:separator/>
      </w:r>
    </w:p>
  </w:endnote>
  <w:endnote w:type="continuationSeparator" w:id="1">
    <w:p w:rsidR="006614E7" w:rsidRDefault="006614E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4E7" w:rsidRDefault="006614E7">
      <w:pPr>
        <w:spacing w:line="240" w:lineRule="auto"/>
      </w:pPr>
      <w:r>
        <w:separator/>
      </w:r>
    </w:p>
  </w:footnote>
  <w:footnote w:type="continuationSeparator" w:id="1">
    <w:p w:rsidR="006614E7" w:rsidRDefault="006614E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pPr>
      <w:shd w:val="clear" w:color="auto" w:fill="FFFFFF"/>
      <w:jc w:val="right"/>
    </w:pPr>
    <w:r>
      <w:rPr>
        <w:noProof/>
        <w:lang w:eastAsia="en-US" w:bidi="ar-SA"/>
      </w:rPr>
      <w:drawing>
        <wp:anchor distT="114300" distB="114300" distL="114300" distR="114300" simplePos="0" relativeHeight="251657728" behindDoc="0" locked="0" layoutInCell="1" allowOverlap="1">
          <wp:simplePos x="0" y="0"/>
          <wp:positionH relativeFrom="column">
            <wp:posOffset>4086225</wp:posOffset>
          </wp:positionH>
          <wp:positionV relativeFrom="paragraph">
            <wp:posOffset>47625</wp:posOffset>
          </wp:positionV>
          <wp:extent cx="2585085" cy="1027430"/>
          <wp:effectExtent l="1905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585085" cy="1027430"/>
                  </a:xfrm>
                  <a:prstGeom prst="rect">
                    <a:avLst/>
                  </a:prstGeom>
                  <a:solidFill>
                    <a:srgbClr val="FFFFFF"/>
                  </a:solid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2160" w:hanging="360"/>
      </w:pPr>
      <w:rPr>
        <w:rFonts w:ascii="Wingdings" w:hAnsi="Wingdings"/>
        <w:u w:val="none"/>
      </w:rPr>
    </w:lvl>
    <w:lvl w:ilvl="1">
      <w:start w:val="1"/>
      <w:numFmt w:val="bullet"/>
      <w:lvlText w:val=""/>
      <w:lvlJc w:val="left"/>
      <w:pPr>
        <w:tabs>
          <w:tab w:val="num" w:pos="0"/>
        </w:tabs>
        <w:ind w:left="2880" w:hanging="360"/>
      </w:pPr>
      <w:rPr>
        <w:rFonts w:ascii="Wingdings 2" w:hAnsi="Wingdings 2"/>
        <w:u w:val="none"/>
      </w:rPr>
    </w:lvl>
    <w:lvl w:ilvl="2">
      <w:start w:val="1"/>
      <w:numFmt w:val="bullet"/>
      <w:lvlText w:val="■"/>
      <w:lvlJc w:val="left"/>
      <w:pPr>
        <w:tabs>
          <w:tab w:val="num" w:pos="0"/>
        </w:tabs>
        <w:ind w:left="3600" w:hanging="360"/>
      </w:pPr>
      <w:rPr>
        <w:rFonts w:ascii="OpenSymbol" w:hAnsi="OpenSymbol"/>
        <w:u w:val="none"/>
      </w:rPr>
    </w:lvl>
    <w:lvl w:ilvl="3">
      <w:start w:val="1"/>
      <w:numFmt w:val="bullet"/>
      <w:lvlText w:val=""/>
      <w:lvlJc w:val="left"/>
      <w:pPr>
        <w:tabs>
          <w:tab w:val="num" w:pos="0"/>
        </w:tabs>
        <w:ind w:left="4320" w:hanging="360"/>
      </w:pPr>
      <w:rPr>
        <w:rFonts w:ascii="Wingdings" w:hAnsi="Wingdings"/>
        <w:u w:val="none"/>
      </w:rPr>
    </w:lvl>
    <w:lvl w:ilvl="4">
      <w:start w:val="1"/>
      <w:numFmt w:val="bullet"/>
      <w:lvlText w:val=""/>
      <w:lvlJc w:val="left"/>
      <w:pPr>
        <w:tabs>
          <w:tab w:val="num" w:pos="0"/>
        </w:tabs>
        <w:ind w:left="5040" w:hanging="360"/>
      </w:pPr>
      <w:rPr>
        <w:rFonts w:ascii="Wingdings 2" w:hAnsi="Wingdings 2"/>
        <w:u w:val="none"/>
      </w:rPr>
    </w:lvl>
    <w:lvl w:ilvl="5">
      <w:start w:val="1"/>
      <w:numFmt w:val="bullet"/>
      <w:lvlText w:val="■"/>
      <w:lvlJc w:val="left"/>
      <w:pPr>
        <w:tabs>
          <w:tab w:val="num" w:pos="0"/>
        </w:tabs>
        <w:ind w:left="5760" w:hanging="360"/>
      </w:pPr>
      <w:rPr>
        <w:rFonts w:ascii="OpenSymbol" w:hAnsi="OpenSymbol"/>
        <w:u w:val="none"/>
      </w:rPr>
    </w:lvl>
    <w:lvl w:ilvl="6">
      <w:start w:val="1"/>
      <w:numFmt w:val="bullet"/>
      <w:lvlText w:val=""/>
      <w:lvlJc w:val="left"/>
      <w:pPr>
        <w:tabs>
          <w:tab w:val="num" w:pos="0"/>
        </w:tabs>
        <w:ind w:left="6480" w:hanging="360"/>
      </w:pPr>
      <w:rPr>
        <w:rFonts w:ascii="Wingdings" w:hAnsi="Wingdings"/>
        <w:u w:val="none"/>
      </w:rPr>
    </w:lvl>
    <w:lvl w:ilvl="7">
      <w:start w:val="1"/>
      <w:numFmt w:val="bullet"/>
      <w:lvlText w:val=""/>
      <w:lvlJc w:val="left"/>
      <w:pPr>
        <w:tabs>
          <w:tab w:val="num" w:pos="0"/>
        </w:tabs>
        <w:ind w:left="7200" w:hanging="360"/>
      </w:pPr>
      <w:rPr>
        <w:rFonts w:ascii="Wingdings 2" w:hAnsi="Wingdings 2"/>
        <w:u w:val="none"/>
      </w:rPr>
    </w:lvl>
    <w:lvl w:ilvl="8">
      <w:start w:val="1"/>
      <w:numFmt w:val="bullet"/>
      <w:lvlText w:val="■"/>
      <w:lvlJc w:val="left"/>
      <w:pPr>
        <w:tabs>
          <w:tab w:val="num" w:pos="0"/>
        </w:tabs>
        <w:ind w:left="7920" w:hanging="360"/>
      </w:pPr>
      <w:rPr>
        <w:rFonts w:ascii="OpenSymbol" w:hAnsi="OpenSymbol"/>
        <w:u w:val="none"/>
      </w:rPr>
    </w:lvl>
  </w:abstractNum>
  <w:abstractNum w:abstractNumId="2">
    <w:nsid w:val="00000003"/>
    <w:multiLevelType w:val="multilevel"/>
    <w:tmpl w:val="00000003"/>
    <w:name w:val="WWNum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2.%3.%4."/>
      <w:lvlJc w:val="left"/>
      <w:pPr>
        <w:tabs>
          <w:tab w:val="num" w:pos="0"/>
        </w:tabs>
        <w:ind w:left="2880" w:hanging="360"/>
      </w:pPr>
      <w:rPr>
        <w:u w:val="none"/>
      </w:rPr>
    </w:lvl>
    <w:lvl w:ilvl="4">
      <w:start w:val="1"/>
      <w:numFmt w:val="lowerLetter"/>
      <w:lvlText w:val="%2.%3.%4.%5."/>
      <w:lvlJc w:val="left"/>
      <w:pPr>
        <w:tabs>
          <w:tab w:val="num" w:pos="0"/>
        </w:tabs>
        <w:ind w:left="3600" w:hanging="360"/>
      </w:pPr>
      <w:rPr>
        <w:u w:val="none"/>
      </w:rPr>
    </w:lvl>
    <w:lvl w:ilvl="5">
      <w:start w:val="1"/>
      <w:numFmt w:val="lowerRoman"/>
      <w:lvlText w:val="%2.%3.%4.%5.%6."/>
      <w:lvlJc w:val="left"/>
      <w:pPr>
        <w:tabs>
          <w:tab w:val="num" w:pos="0"/>
        </w:tabs>
        <w:ind w:left="4320" w:hanging="360"/>
      </w:pPr>
      <w:rPr>
        <w:u w:val="none"/>
      </w:rPr>
    </w:lvl>
    <w:lvl w:ilvl="6">
      <w:start w:val="1"/>
      <w:numFmt w:val="decimal"/>
      <w:lvlText w:val="%2.%3.%4.%5.%6.%7."/>
      <w:lvlJc w:val="left"/>
      <w:pPr>
        <w:tabs>
          <w:tab w:val="num" w:pos="0"/>
        </w:tabs>
        <w:ind w:left="5040" w:hanging="360"/>
      </w:pPr>
      <w:rPr>
        <w:u w:val="none"/>
      </w:rPr>
    </w:lvl>
    <w:lvl w:ilvl="7">
      <w:start w:val="1"/>
      <w:numFmt w:val="lowerLetter"/>
      <w:lvlText w:val="%2.%3.%4.%5.%6.%7.%8."/>
      <w:lvlJc w:val="left"/>
      <w:pPr>
        <w:tabs>
          <w:tab w:val="num" w:pos="0"/>
        </w:tabs>
        <w:ind w:left="5760" w:hanging="360"/>
      </w:pPr>
      <w:rPr>
        <w:u w:val="none"/>
      </w:rPr>
    </w:lvl>
    <w:lvl w:ilvl="8">
      <w:start w:val="1"/>
      <w:numFmt w:val="lowerRoman"/>
      <w:lvlText w:val="%2.%3.%4.%5.%6.%7.%8.%9."/>
      <w:lvlJc w:val="left"/>
      <w:pPr>
        <w:tabs>
          <w:tab w:val="num" w:pos="0"/>
        </w:tabs>
        <w:ind w:left="6480" w:hanging="360"/>
      </w:pPr>
      <w:rPr>
        <w:u w:val="none"/>
      </w:rPr>
    </w:lvl>
  </w:abstractNum>
  <w:abstractNum w:abstractNumId="3">
    <w:nsid w:val="00000004"/>
    <w:multiLevelType w:val="multilevel"/>
    <w:tmpl w:val="00000004"/>
    <w:name w:val="WWNum3"/>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4">
    <w:nsid w:val="083F0869"/>
    <w:multiLevelType w:val="hybridMultilevel"/>
    <w:tmpl w:val="C83AD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797E7A"/>
    <w:multiLevelType w:val="hybridMultilevel"/>
    <w:tmpl w:val="BDBC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818AB"/>
    <w:multiLevelType w:val="hybridMultilevel"/>
    <w:tmpl w:val="2CC0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00A0E"/>
    <w:multiLevelType w:val="hybridMultilevel"/>
    <w:tmpl w:val="DC9A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BD36F9"/>
    <w:multiLevelType w:val="hybridMultilevel"/>
    <w:tmpl w:val="7716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F60381"/>
    <w:multiLevelType w:val="hybridMultilevel"/>
    <w:tmpl w:val="3E1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450037"/>
    <w:multiLevelType w:val="hybridMultilevel"/>
    <w:tmpl w:val="EEC2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6"/>
  </w:num>
  <w:num w:numId="7">
    <w:abstractNumId w:val="4"/>
  </w:num>
  <w:num w:numId="8">
    <w:abstractNumId w:val="10"/>
  </w:num>
  <w:num w:numId="9">
    <w:abstractNumId w:val="8"/>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1266">
      <o:colormenu v:ext="edit" fillcolor="none [4]" strokecolor="none [1]" shadowcolor="none [2]"/>
    </o:shapedefaults>
  </w:hdrShapeDefaults>
  <w:footnotePr>
    <w:footnote w:id="0"/>
    <w:footnote w:id="1"/>
  </w:footnotePr>
  <w:endnotePr>
    <w:endnote w:id="0"/>
    <w:endnote w:id="1"/>
  </w:endnotePr>
  <w:compat>
    <w:spaceForUL/>
    <w:balanceSingleByteDoubleByteWidth/>
    <w:doNotLeaveBackslashAlone/>
    <w:ulTrailSpace/>
    <w:adjustLineHeightInTable/>
  </w:compat>
  <w:rsids>
    <w:rsidRoot w:val="004D12D7"/>
    <w:rsid w:val="000E0EC5"/>
    <w:rsid w:val="00163E3A"/>
    <w:rsid w:val="001E6A39"/>
    <w:rsid w:val="00331A4F"/>
    <w:rsid w:val="003509FA"/>
    <w:rsid w:val="003E4084"/>
    <w:rsid w:val="004D12D7"/>
    <w:rsid w:val="004E4647"/>
    <w:rsid w:val="005C7ABF"/>
    <w:rsid w:val="006614E7"/>
    <w:rsid w:val="008C2E45"/>
    <w:rsid w:val="00906344"/>
    <w:rsid w:val="0097712D"/>
    <w:rsid w:val="00AE0AF2"/>
    <w:rsid w:val="00AF2960"/>
    <w:rsid w:val="00C30936"/>
    <w:rsid w:val="00C45833"/>
    <w:rsid w:val="00D72052"/>
    <w:rsid w:val="00DA239F"/>
    <w:rsid w:val="00DF7835"/>
    <w:rsid w:val="00ED07A3"/>
    <w:rsid w:val="00F209DC"/>
    <w:rsid w:val="00F60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45"/>
    <w:pPr>
      <w:widowControl w:val="0"/>
      <w:suppressAutoHyphens/>
      <w:spacing w:line="276" w:lineRule="auto"/>
    </w:pPr>
    <w:rPr>
      <w:rFonts w:ascii="Arial" w:eastAsia="Arial" w:hAnsi="Arial" w:cs="Arial"/>
      <w:sz w:val="22"/>
      <w:szCs w:val="22"/>
      <w:lang w:eastAsia="hi-IN" w:bidi="hi-IN"/>
    </w:rPr>
  </w:style>
  <w:style w:type="paragraph" w:styleId="Heading1">
    <w:name w:val="heading 1"/>
    <w:basedOn w:val="normal0"/>
    <w:next w:val="BodyText"/>
    <w:link w:val="Heading1Char"/>
    <w:qFormat/>
    <w:rsid w:val="008C2E45"/>
    <w:pPr>
      <w:keepNext/>
      <w:keepLines/>
      <w:spacing w:before="200" w:line="100" w:lineRule="atLeast"/>
      <w:outlineLvl w:val="0"/>
    </w:pPr>
    <w:rPr>
      <w:rFonts w:ascii="Trebuchet MS" w:eastAsia="Trebuchet MS" w:hAnsi="Trebuchet MS" w:cs="Trebuchet MS"/>
      <w:sz w:val="32"/>
      <w:szCs w:val="32"/>
    </w:rPr>
  </w:style>
  <w:style w:type="paragraph" w:styleId="Heading2">
    <w:name w:val="heading 2"/>
    <w:basedOn w:val="normal0"/>
    <w:next w:val="BodyText"/>
    <w:qFormat/>
    <w:rsid w:val="008C2E45"/>
    <w:pPr>
      <w:keepNext/>
      <w:keepLines/>
      <w:spacing w:before="200" w:line="100" w:lineRule="atLeast"/>
      <w:outlineLvl w:val="1"/>
    </w:pPr>
    <w:rPr>
      <w:rFonts w:ascii="Trebuchet MS" w:eastAsia="Trebuchet MS" w:hAnsi="Trebuchet MS" w:cs="Trebuchet MS"/>
      <w:b/>
      <w:sz w:val="26"/>
      <w:szCs w:val="26"/>
    </w:rPr>
  </w:style>
  <w:style w:type="paragraph" w:styleId="Heading3">
    <w:name w:val="heading 3"/>
    <w:basedOn w:val="normal0"/>
    <w:next w:val="BodyText"/>
    <w:qFormat/>
    <w:rsid w:val="008C2E45"/>
    <w:pPr>
      <w:keepNext/>
      <w:keepLines/>
      <w:spacing w:before="160" w:line="100" w:lineRule="atLeast"/>
      <w:outlineLvl w:val="2"/>
    </w:pPr>
    <w:rPr>
      <w:rFonts w:ascii="Trebuchet MS" w:eastAsia="Trebuchet MS" w:hAnsi="Trebuchet MS" w:cs="Trebuchet MS"/>
      <w:b/>
      <w:color w:val="666666"/>
      <w:sz w:val="24"/>
      <w:szCs w:val="24"/>
    </w:rPr>
  </w:style>
  <w:style w:type="paragraph" w:styleId="Heading4">
    <w:name w:val="heading 4"/>
    <w:basedOn w:val="normal0"/>
    <w:next w:val="BodyText"/>
    <w:qFormat/>
    <w:rsid w:val="008C2E45"/>
    <w:pPr>
      <w:keepNext/>
      <w:keepLines/>
      <w:spacing w:before="160" w:line="100" w:lineRule="atLeast"/>
      <w:outlineLvl w:val="3"/>
    </w:pPr>
    <w:rPr>
      <w:rFonts w:ascii="Trebuchet MS" w:eastAsia="Trebuchet MS" w:hAnsi="Trebuchet MS" w:cs="Trebuchet MS"/>
      <w:color w:val="666666"/>
      <w:u w:val="single"/>
    </w:rPr>
  </w:style>
  <w:style w:type="paragraph" w:styleId="Heading5">
    <w:name w:val="heading 5"/>
    <w:basedOn w:val="normal0"/>
    <w:next w:val="BodyText"/>
    <w:qFormat/>
    <w:rsid w:val="008C2E45"/>
    <w:pPr>
      <w:keepNext/>
      <w:keepLines/>
      <w:spacing w:before="160" w:line="100" w:lineRule="atLeast"/>
      <w:outlineLvl w:val="4"/>
    </w:pPr>
    <w:rPr>
      <w:rFonts w:ascii="Trebuchet MS" w:eastAsia="Trebuchet MS" w:hAnsi="Trebuchet MS" w:cs="Trebuchet MS"/>
      <w:color w:val="666666"/>
    </w:rPr>
  </w:style>
  <w:style w:type="paragraph" w:styleId="Heading6">
    <w:name w:val="heading 6"/>
    <w:basedOn w:val="normal0"/>
    <w:next w:val="BodyText"/>
    <w:qFormat/>
    <w:rsid w:val="008C2E45"/>
    <w:pPr>
      <w:keepNext/>
      <w:keepLines/>
      <w:spacing w:before="160" w:line="100" w:lineRule="atLeast"/>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8C2E45"/>
    <w:rPr>
      <w:u w:val="none"/>
    </w:rPr>
  </w:style>
  <w:style w:type="character" w:styleId="Hyperlink">
    <w:name w:val="Hyperlink"/>
    <w:rsid w:val="008C2E45"/>
    <w:rPr>
      <w:color w:val="000080"/>
      <w:u w:val="single"/>
    </w:rPr>
  </w:style>
  <w:style w:type="paragraph" w:customStyle="1" w:styleId="Heading">
    <w:name w:val="Heading"/>
    <w:basedOn w:val="Normal"/>
    <w:next w:val="BodyText"/>
    <w:rsid w:val="008C2E45"/>
    <w:pPr>
      <w:keepNext/>
      <w:spacing w:before="240" w:after="120"/>
    </w:pPr>
    <w:rPr>
      <w:rFonts w:eastAsia="Microsoft YaHei" w:cs="Lucida Sans"/>
      <w:sz w:val="28"/>
      <w:szCs w:val="28"/>
    </w:rPr>
  </w:style>
  <w:style w:type="paragraph" w:styleId="BodyText">
    <w:name w:val="Body Text"/>
    <w:basedOn w:val="Normal"/>
    <w:rsid w:val="008C2E45"/>
    <w:pPr>
      <w:spacing w:after="120"/>
    </w:pPr>
  </w:style>
  <w:style w:type="paragraph" w:styleId="List">
    <w:name w:val="List"/>
    <w:basedOn w:val="BodyText"/>
    <w:rsid w:val="008C2E45"/>
    <w:rPr>
      <w:rFonts w:cs="Lucida Sans"/>
    </w:rPr>
  </w:style>
  <w:style w:type="paragraph" w:styleId="Caption">
    <w:name w:val="caption"/>
    <w:basedOn w:val="Normal"/>
    <w:qFormat/>
    <w:rsid w:val="008C2E45"/>
    <w:pPr>
      <w:suppressLineNumbers/>
      <w:spacing w:before="120" w:after="120"/>
    </w:pPr>
    <w:rPr>
      <w:rFonts w:cs="Lucida Sans"/>
      <w:i/>
      <w:iCs/>
      <w:sz w:val="24"/>
      <w:szCs w:val="24"/>
    </w:rPr>
  </w:style>
  <w:style w:type="paragraph" w:customStyle="1" w:styleId="Index">
    <w:name w:val="Index"/>
    <w:basedOn w:val="Normal"/>
    <w:rsid w:val="008C2E45"/>
    <w:pPr>
      <w:suppressLineNumbers/>
    </w:pPr>
    <w:rPr>
      <w:rFonts w:cs="Lucida Sans"/>
    </w:rPr>
  </w:style>
  <w:style w:type="paragraph" w:customStyle="1" w:styleId="normal0">
    <w:name w:val="normal"/>
    <w:rsid w:val="008C2E45"/>
    <w:pPr>
      <w:suppressAutoHyphens/>
      <w:spacing w:line="276" w:lineRule="auto"/>
    </w:pPr>
    <w:rPr>
      <w:rFonts w:ascii="Arial" w:eastAsia="Arial" w:hAnsi="Arial" w:cs="Arial"/>
      <w:sz w:val="22"/>
      <w:szCs w:val="22"/>
      <w:lang w:eastAsia="hi-IN" w:bidi="hi-IN"/>
    </w:rPr>
  </w:style>
  <w:style w:type="paragraph" w:styleId="Title">
    <w:name w:val="Title"/>
    <w:basedOn w:val="normal0"/>
    <w:next w:val="Subtitle"/>
    <w:qFormat/>
    <w:rsid w:val="008C2E45"/>
    <w:pPr>
      <w:keepNext/>
      <w:keepLines/>
      <w:spacing w:line="100" w:lineRule="atLeast"/>
    </w:pPr>
    <w:rPr>
      <w:rFonts w:ascii="Trebuchet MS" w:eastAsia="Trebuchet MS" w:hAnsi="Trebuchet MS" w:cs="Trebuchet MS"/>
      <w:b/>
      <w:bCs/>
      <w:sz w:val="42"/>
      <w:szCs w:val="42"/>
    </w:rPr>
  </w:style>
  <w:style w:type="paragraph" w:styleId="Subtitle">
    <w:name w:val="Subtitle"/>
    <w:basedOn w:val="normal0"/>
    <w:next w:val="BodyText"/>
    <w:qFormat/>
    <w:rsid w:val="008C2E45"/>
    <w:pPr>
      <w:keepNext/>
      <w:keepLines/>
      <w:spacing w:after="200" w:line="100" w:lineRule="atLeast"/>
    </w:pPr>
    <w:rPr>
      <w:rFonts w:ascii="Trebuchet MS" w:eastAsia="Trebuchet MS" w:hAnsi="Trebuchet MS" w:cs="Trebuchet MS"/>
      <w:i/>
      <w:iCs/>
      <w:color w:val="666666"/>
      <w:sz w:val="26"/>
      <w:szCs w:val="26"/>
    </w:rPr>
  </w:style>
  <w:style w:type="paragraph" w:styleId="Header">
    <w:name w:val="header"/>
    <w:basedOn w:val="Normal"/>
    <w:rsid w:val="008C2E45"/>
    <w:pPr>
      <w:suppressLineNumbers/>
      <w:tabs>
        <w:tab w:val="center" w:pos="4986"/>
        <w:tab w:val="right" w:pos="9972"/>
      </w:tabs>
    </w:pPr>
  </w:style>
  <w:style w:type="paragraph" w:styleId="ListParagraph">
    <w:name w:val="List Paragraph"/>
    <w:basedOn w:val="Normal"/>
    <w:uiPriority w:val="34"/>
    <w:qFormat/>
    <w:rsid w:val="00F209DC"/>
    <w:pPr>
      <w:ind w:left="720"/>
      <w:contextualSpacing/>
    </w:pPr>
    <w:rPr>
      <w:rFonts w:cs="Mangal"/>
      <w:szCs w:val="20"/>
    </w:rPr>
  </w:style>
  <w:style w:type="character" w:customStyle="1" w:styleId="Heading1Char">
    <w:name w:val="Heading 1 Char"/>
    <w:basedOn w:val="DefaultParagraphFont"/>
    <w:link w:val="Heading1"/>
    <w:rsid w:val="004E4647"/>
    <w:rPr>
      <w:rFonts w:ascii="Trebuchet MS" w:eastAsia="Trebuchet MS" w:hAnsi="Trebuchet MS" w:cs="Trebuchet MS"/>
      <w:sz w:val="32"/>
      <w:szCs w:val="32"/>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cp:lastPrinted>1601-01-01T00:00:00Z</cp:lastPrinted>
  <dcterms:created xsi:type="dcterms:W3CDTF">2021-05-25T20:46:00Z</dcterms:created>
  <dcterms:modified xsi:type="dcterms:W3CDTF">2021-05-25T20:46:00Z</dcterms:modified>
</cp:coreProperties>
</file>