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9FD" w:rsidRPr="00867466" w:rsidRDefault="00412553">
      <w:pPr>
        <w:pBdr>
          <w:bottom w:val="double" w:sz="1" w:space="0" w:color="000080"/>
        </w:pBdr>
        <w:spacing w:after="0"/>
        <w:jc w:val="center"/>
        <w:rPr>
          <w:rFonts w:ascii="Verdana" w:eastAsia="Verdana" w:hAnsi="Verdana" w:cs="Verdana"/>
          <w:b/>
          <w:sz w:val="28"/>
          <w:szCs w:val="28"/>
          <w:lang w:val="en-US"/>
        </w:rPr>
      </w:pPr>
      <w:r w:rsidRPr="00867466">
        <w:rPr>
          <w:rFonts w:ascii="Verdana" w:hAnsi="Verdana" w:cs="Verdana"/>
          <w:b/>
          <w:sz w:val="28"/>
          <w:szCs w:val="28"/>
          <w:lang w:val="en-US"/>
        </w:rPr>
        <w:t>Sandip</w:t>
      </w:r>
      <w:r w:rsidR="007361E0" w:rsidRPr="00867466">
        <w:rPr>
          <w:rFonts w:ascii="Verdana" w:hAnsi="Verdana" w:cs="Verdana"/>
          <w:b/>
          <w:sz w:val="28"/>
          <w:szCs w:val="28"/>
          <w:lang w:val="en-US"/>
        </w:rPr>
        <w:t xml:space="preserve"> Kumar Nigam</w:t>
      </w:r>
      <w:r w:rsidR="009D39FD" w:rsidRPr="00867466">
        <w:rPr>
          <w:rFonts w:ascii="Verdana" w:eastAsia="Verdana" w:hAnsi="Verdana" w:cs="Verdana"/>
          <w:b/>
          <w:sz w:val="28"/>
          <w:szCs w:val="28"/>
          <w:lang w:val="en-US"/>
        </w:rPr>
        <w:t xml:space="preserve">  </w:t>
      </w:r>
    </w:p>
    <w:p w:rsidR="009D39FD" w:rsidRPr="00867466" w:rsidRDefault="009D39FD">
      <w:pPr>
        <w:pBdr>
          <w:bottom w:val="double" w:sz="1" w:space="0" w:color="000080"/>
        </w:pBdr>
        <w:spacing w:after="0"/>
        <w:jc w:val="center"/>
        <w:rPr>
          <w:rFonts w:ascii="Verdana" w:hAnsi="Verdana" w:cs="Verdana"/>
          <w:sz w:val="20"/>
          <w:szCs w:val="20"/>
          <w:lang w:val="en-US"/>
        </w:rPr>
      </w:pPr>
      <w:r w:rsidRPr="00867466">
        <w:rPr>
          <w:rFonts w:ascii="Verdana" w:hAnsi="Verdana" w:cs="Verdana"/>
          <w:b/>
          <w:sz w:val="20"/>
          <w:szCs w:val="20"/>
        </w:rPr>
        <w:t>Phone</w:t>
      </w:r>
      <w:r w:rsidRPr="00867466">
        <w:rPr>
          <w:rFonts w:ascii="Verdana" w:hAnsi="Verdana" w:cs="Verdana"/>
          <w:sz w:val="20"/>
          <w:szCs w:val="20"/>
        </w:rPr>
        <w:t>:</w:t>
      </w:r>
      <w:r w:rsidRPr="00867466">
        <w:rPr>
          <w:rFonts w:ascii="Verdana" w:eastAsia="Verdana" w:hAnsi="Verdana" w:cs="Verdana"/>
          <w:sz w:val="20"/>
          <w:szCs w:val="20"/>
        </w:rPr>
        <w:t xml:space="preserve"> </w:t>
      </w:r>
      <w:r w:rsidR="007361E0" w:rsidRPr="00867466">
        <w:rPr>
          <w:rFonts w:ascii="Verdana" w:hAnsi="Verdana" w:cs="Verdana"/>
          <w:sz w:val="20"/>
          <w:szCs w:val="20"/>
          <w:lang w:val="en-US"/>
        </w:rPr>
        <w:t>+91-8130671471</w:t>
      </w:r>
    </w:p>
    <w:p w:rsidR="009D39FD" w:rsidRPr="00867466" w:rsidRDefault="009D39FD">
      <w:pPr>
        <w:pBdr>
          <w:bottom w:val="double" w:sz="1" w:space="0" w:color="000080"/>
        </w:pBdr>
        <w:spacing w:after="0"/>
        <w:jc w:val="center"/>
        <w:rPr>
          <w:rFonts w:ascii="Verdana" w:eastAsia="Verdana" w:hAnsi="Verdana" w:cs="Verdana"/>
          <w:sz w:val="20"/>
          <w:szCs w:val="20"/>
          <w:lang w:val="en-US"/>
        </w:rPr>
      </w:pPr>
      <w:r w:rsidRPr="00867466">
        <w:rPr>
          <w:rFonts w:ascii="Verdana" w:hAnsi="Verdana" w:cs="Verdana"/>
          <w:b/>
          <w:sz w:val="20"/>
          <w:szCs w:val="20"/>
          <w:lang w:val="en-US"/>
        </w:rPr>
        <w:t>Email:</w:t>
      </w:r>
      <w:r w:rsidR="00F67B9A">
        <w:rPr>
          <w:rFonts w:ascii="Verdana" w:hAnsi="Verdana" w:cs="Verdana"/>
          <w:b/>
          <w:sz w:val="20"/>
          <w:szCs w:val="20"/>
          <w:lang w:val="en-US"/>
        </w:rPr>
        <w:t xml:space="preserve"> </w:t>
      </w:r>
      <w:r w:rsidR="005C2DC5">
        <w:rPr>
          <w:rFonts w:ascii="Verdana" w:hAnsi="Verdana" w:cs="Verdana"/>
          <w:bCs/>
          <w:color w:val="3333FF"/>
          <w:u w:val="single"/>
          <w:lang w:val="en-US"/>
        </w:rPr>
        <w:t>rajk31257</w:t>
      </w:r>
      <w:r w:rsidR="00592C93" w:rsidRPr="00867466">
        <w:rPr>
          <w:rFonts w:ascii="Verdana" w:hAnsi="Verdana" w:cs="Verdana"/>
          <w:bCs/>
          <w:color w:val="3333FF"/>
          <w:u w:val="single"/>
          <w:lang w:val="en-US"/>
        </w:rPr>
        <w:t>@</w:t>
      </w:r>
      <w:hyperlink r:id="rId5" w:history="1">
        <w:r w:rsidR="00592C93" w:rsidRPr="00867466">
          <w:rPr>
            <w:rStyle w:val="Hyperlink0"/>
            <w:rFonts w:ascii="Verdana" w:hAnsi="Verdana"/>
            <w:lang w:val="en-US" w:eastAsia="en-US" w:bidi="en-US"/>
          </w:rPr>
          <w:t>gmail.com</w:t>
        </w:r>
      </w:hyperlink>
    </w:p>
    <w:p w:rsidR="009D39FD" w:rsidRPr="00867466" w:rsidRDefault="007C16F9">
      <w:pPr>
        <w:pBdr>
          <w:bottom w:val="double" w:sz="1" w:space="0" w:color="000080"/>
        </w:pBdr>
        <w:spacing w:after="0"/>
        <w:jc w:val="center"/>
        <w:rPr>
          <w:rFonts w:ascii="Verdana" w:hAnsi="Verdana" w:cs="Verdana"/>
          <w:bCs/>
          <w:sz w:val="20"/>
          <w:szCs w:val="20"/>
          <w:lang w:val="en-US"/>
        </w:rPr>
      </w:pPr>
      <w:r>
        <w:rPr>
          <w:rFonts w:ascii="Verdana" w:hAnsi="Verdana" w:cs="Verdana"/>
          <w:bCs/>
          <w:sz w:val="20"/>
          <w:szCs w:val="20"/>
          <w:lang w:val="en-US"/>
        </w:rPr>
        <w:t>Suth</w:t>
      </w:r>
      <w:r w:rsidR="00FD012D">
        <w:rPr>
          <w:rFonts w:ascii="Verdana" w:hAnsi="Verdana" w:cs="Verdana"/>
          <w:bCs/>
          <w:sz w:val="20"/>
          <w:szCs w:val="20"/>
          <w:lang w:val="en-US"/>
        </w:rPr>
        <w:t>yana</w:t>
      </w:r>
      <w:r w:rsidR="004375FD">
        <w:rPr>
          <w:rFonts w:ascii="Verdana" w:hAnsi="Verdana" w:cs="Verdana"/>
          <w:bCs/>
          <w:sz w:val="20"/>
          <w:szCs w:val="20"/>
          <w:lang w:val="en-US"/>
        </w:rPr>
        <w:t>, Noida</w:t>
      </w:r>
    </w:p>
    <w:p w:rsidR="009D39FD" w:rsidRPr="00867466" w:rsidRDefault="009D39FD">
      <w:pPr>
        <w:pBdr>
          <w:bottom w:val="single" w:sz="4" w:space="0" w:color="000080"/>
        </w:pBdr>
        <w:shd w:val="clear" w:color="auto" w:fill="E6E6E6"/>
        <w:spacing w:after="0"/>
        <w:jc w:val="center"/>
        <w:rPr>
          <w:rFonts w:ascii="Verdana" w:hAnsi="Verdana" w:cs="Verdana"/>
          <w:b/>
          <w:sz w:val="20"/>
          <w:szCs w:val="20"/>
          <w:lang w:val="en-US"/>
        </w:rPr>
      </w:pPr>
      <w:r w:rsidRPr="00867466">
        <w:rPr>
          <w:rFonts w:ascii="Verdana" w:hAnsi="Verdana" w:cs="Verdana"/>
          <w:b/>
          <w:sz w:val="20"/>
          <w:szCs w:val="20"/>
          <w:lang w:val="en-US"/>
        </w:rPr>
        <w:t>OBJECTIVE</w:t>
      </w:r>
    </w:p>
    <w:p w:rsidR="009D39FD" w:rsidRPr="00867466" w:rsidRDefault="009D39FD">
      <w:pPr>
        <w:pStyle w:val="platinolatino"/>
        <w:spacing w:after="0"/>
        <w:jc w:val="both"/>
        <w:rPr>
          <w:rFonts w:ascii="Verdana" w:hAnsi="Verdana" w:cs="Verdana"/>
        </w:rPr>
      </w:pPr>
    </w:p>
    <w:p w:rsidR="009D39FD" w:rsidRPr="00867466" w:rsidRDefault="009D39FD">
      <w:pPr>
        <w:pBdr>
          <w:bottom w:val="single" w:sz="4" w:space="0" w:color="000080"/>
        </w:pBdr>
        <w:shd w:val="clear" w:color="auto" w:fill="E6E6E6"/>
        <w:spacing w:after="0"/>
        <w:jc w:val="both"/>
        <w:rPr>
          <w:rFonts w:ascii="Verdana" w:hAnsi="Verdana" w:cs="Verdana"/>
          <w:bCs/>
          <w:sz w:val="20"/>
          <w:szCs w:val="20"/>
          <w:lang w:val="en-US"/>
        </w:rPr>
      </w:pPr>
      <w:r w:rsidRPr="00867466">
        <w:rPr>
          <w:rFonts w:ascii="Verdana" w:hAnsi="Verdana" w:cs="Verdana"/>
          <w:bCs/>
          <w:sz w:val="20"/>
          <w:szCs w:val="20"/>
          <w:lang w:val="en-US"/>
        </w:rPr>
        <w:t>To</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obtain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challenging</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position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in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the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area</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of</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IT</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and</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strive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for</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excellence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with</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dedication,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proactive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approach,</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positive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attitude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and</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passion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towards</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the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work</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that</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will</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fully</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utilize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my</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analytical</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abilities</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and</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technical</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skills</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in</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the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best</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possible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way</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for</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the</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fulfillment</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of</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personal</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and</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organizational</w:t>
      </w:r>
      <w:r w:rsidRPr="00867466">
        <w:rPr>
          <w:rFonts w:ascii="Verdana" w:eastAsia="Verdana" w:hAnsi="Verdana" w:cs="Verdana"/>
          <w:bCs/>
          <w:sz w:val="20"/>
          <w:szCs w:val="20"/>
          <w:lang w:val="en-US"/>
        </w:rPr>
        <w:t xml:space="preserve"> </w:t>
      </w:r>
      <w:r w:rsidRPr="00867466">
        <w:rPr>
          <w:rFonts w:ascii="Verdana" w:hAnsi="Verdana" w:cs="Verdana"/>
          <w:bCs/>
          <w:sz w:val="20"/>
          <w:szCs w:val="20"/>
          <w:lang w:val="en-US"/>
        </w:rPr>
        <w:t>goals.</w:t>
      </w:r>
    </w:p>
    <w:p w:rsidR="009D39FD" w:rsidRPr="00867466" w:rsidRDefault="009D39FD">
      <w:pPr>
        <w:pBdr>
          <w:bottom w:val="single" w:sz="4" w:space="0" w:color="000080"/>
        </w:pBdr>
        <w:shd w:val="clear" w:color="auto" w:fill="E6E6E6"/>
        <w:spacing w:after="0"/>
        <w:jc w:val="center"/>
        <w:rPr>
          <w:rFonts w:ascii="Verdana" w:hAnsi="Verdana" w:cs="Verdana"/>
        </w:rPr>
      </w:pPr>
    </w:p>
    <w:p w:rsidR="009D39FD" w:rsidRPr="00867466" w:rsidRDefault="009D39FD">
      <w:pPr>
        <w:pStyle w:val="platinolatino"/>
        <w:spacing w:after="0"/>
        <w:rPr>
          <w:rFonts w:ascii="Verdana" w:hAnsi="Verdana" w:cs="Verdana"/>
        </w:rPr>
      </w:pPr>
    </w:p>
    <w:p w:rsidR="009D39FD" w:rsidRPr="00867466" w:rsidRDefault="009D39FD">
      <w:pPr>
        <w:pBdr>
          <w:bottom w:val="single" w:sz="4" w:space="0" w:color="000080"/>
        </w:pBdr>
        <w:shd w:val="clear" w:color="auto" w:fill="E6E6E6"/>
        <w:spacing w:after="0"/>
        <w:jc w:val="center"/>
        <w:rPr>
          <w:rFonts w:ascii="Verdana" w:hAnsi="Verdana" w:cs="Verdana"/>
          <w:b/>
          <w:sz w:val="20"/>
          <w:szCs w:val="20"/>
          <w:lang w:val="en-US"/>
        </w:rPr>
      </w:pPr>
      <w:r w:rsidRPr="00867466">
        <w:rPr>
          <w:rFonts w:ascii="Verdana" w:hAnsi="Verdana" w:cs="Verdana"/>
          <w:b/>
          <w:sz w:val="20"/>
          <w:szCs w:val="20"/>
          <w:lang w:val="en-US"/>
        </w:rPr>
        <w:t>SYNOPSIS</w:t>
      </w:r>
    </w:p>
    <w:p w:rsidR="009D39FD" w:rsidRPr="00867466" w:rsidRDefault="009D39FD">
      <w:pPr>
        <w:spacing w:after="0"/>
        <w:rPr>
          <w:rFonts w:ascii="Verdana" w:hAnsi="Verdana" w:cs="Verdana"/>
        </w:rPr>
      </w:pPr>
    </w:p>
    <w:p w:rsidR="009D39FD" w:rsidRPr="00867466" w:rsidRDefault="009D39FD">
      <w:pPr>
        <w:spacing w:after="0"/>
        <w:jc w:val="both"/>
        <w:rPr>
          <w:rFonts w:ascii="Verdana" w:eastAsia="Verdana" w:hAnsi="Verdana" w:cs="Verdana"/>
          <w:sz w:val="18"/>
          <w:szCs w:val="18"/>
        </w:rPr>
      </w:pPr>
      <w:r w:rsidRPr="00867466">
        <w:rPr>
          <w:rFonts w:ascii="Verdana" w:hAnsi="Verdana" w:cs="Verdana"/>
          <w:sz w:val="18"/>
          <w:szCs w:val="18"/>
        </w:rPr>
        <w:t>Young,</w:t>
      </w:r>
      <w:r w:rsidRPr="00867466">
        <w:rPr>
          <w:rFonts w:ascii="Verdana" w:eastAsia="Verdana" w:hAnsi="Verdana" w:cs="Verdana"/>
          <w:sz w:val="18"/>
          <w:szCs w:val="18"/>
        </w:rPr>
        <w:t xml:space="preserve"> </w:t>
      </w:r>
      <w:r w:rsidR="009E70EE" w:rsidRPr="00867466">
        <w:rPr>
          <w:rFonts w:ascii="Verdana" w:hAnsi="Verdana" w:cs="Verdana"/>
          <w:sz w:val="18"/>
          <w:szCs w:val="18"/>
        </w:rPr>
        <w:t>E</w:t>
      </w:r>
      <w:r w:rsidRPr="00867466">
        <w:rPr>
          <w:rFonts w:ascii="Verdana" w:hAnsi="Verdana" w:cs="Verdana"/>
          <w:sz w:val="18"/>
          <w:szCs w:val="18"/>
        </w:rPr>
        <w:t>nergetic</w:t>
      </w:r>
      <w:r w:rsidRPr="00867466">
        <w:rPr>
          <w:rFonts w:ascii="Verdana" w:eastAsia="Verdana" w:hAnsi="Verdana" w:cs="Verdana"/>
          <w:sz w:val="18"/>
          <w:szCs w:val="18"/>
        </w:rPr>
        <w:t xml:space="preserve"> </w:t>
      </w:r>
      <w:r w:rsidRPr="00867466">
        <w:rPr>
          <w:rFonts w:ascii="Verdana" w:hAnsi="Verdana" w:cs="Verdana"/>
          <w:sz w:val="18"/>
          <w:szCs w:val="18"/>
        </w:rPr>
        <w:t>and</w:t>
      </w:r>
      <w:r w:rsidRPr="00867466">
        <w:rPr>
          <w:rFonts w:ascii="Verdana" w:eastAsia="Verdana" w:hAnsi="Verdana" w:cs="Verdana"/>
          <w:sz w:val="18"/>
          <w:szCs w:val="18"/>
        </w:rPr>
        <w:t xml:space="preserve"> </w:t>
      </w:r>
      <w:r w:rsidR="009E70EE" w:rsidRPr="00867466">
        <w:rPr>
          <w:rFonts w:ascii="Verdana" w:hAnsi="Verdana" w:cs="Verdana"/>
          <w:sz w:val="18"/>
          <w:szCs w:val="18"/>
        </w:rPr>
        <w:t>R</w:t>
      </w:r>
      <w:r w:rsidRPr="00867466">
        <w:rPr>
          <w:rFonts w:ascii="Verdana" w:hAnsi="Verdana" w:cs="Verdana"/>
          <w:sz w:val="18"/>
          <w:szCs w:val="18"/>
        </w:rPr>
        <w:t>esult</w:t>
      </w:r>
      <w:r w:rsidRPr="00867466">
        <w:rPr>
          <w:rFonts w:ascii="Verdana" w:eastAsia="Verdana" w:hAnsi="Verdana" w:cs="Verdana"/>
          <w:sz w:val="18"/>
          <w:szCs w:val="18"/>
        </w:rPr>
        <w:t xml:space="preserve"> </w:t>
      </w:r>
      <w:r w:rsidRPr="00867466">
        <w:rPr>
          <w:rFonts w:ascii="Verdana" w:hAnsi="Verdana" w:cs="Verdana"/>
          <w:sz w:val="18"/>
          <w:szCs w:val="18"/>
        </w:rPr>
        <w:t>oriented</w:t>
      </w:r>
      <w:r w:rsidRPr="00867466">
        <w:rPr>
          <w:rFonts w:ascii="Verdana" w:eastAsia="Verdana" w:hAnsi="Verdana" w:cs="Verdana"/>
          <w:sz w:val="18"/>
          <w:szCs w:val="18"/>
        </w:rPr>
        <w:t xml:space="preserve"> </w:t>
      </w:r>
      <w:r w:rsidR="00592C93" w:rsidRPr="00867466">
        <w:rPr>
          <w:rFonts w:ascii="Verdana" w:hAnsi="Verdana" w:cs="Verdana"/>
          <w:sz w:val="18"/>
          <w:szCs w:val="18"/>
        </w:rPr>
        <w:t>B.Tech</w:t>
      </w:r>
      <w:r w:rsidRPr="00867466">
        <w:rPr>
          <w:rFonts w:ascii="Verdana" w:eastAsia="Verdana" w:hAnsi="Verdana" w:cs="Verdana"/>
          <w:sz w:val="18"/>
          <w:szCs w:val="18"/>
        </w:rPr>
        <w:t xml:space="preserve"> </w:t>
      </w:r>
      <w:r w:rsidRPr="00867466">
        <w:rPr>
          <w:rFonts w:ascii="Verdana" w:hAnsi="Verdana" w:cs="Verdana"/>
          <w:sz w:val="18"/>
          <w:szCs w:val="18"/>
        </w:rPr>
        <w:t>professional</w:t>
      </w:r>
      <w:r w:rsidRPr="00867466">
        <w:rPr>
          <w:rFonts w:ascii="Verdana" w:eastAsia="Verdana" w:hAnsi="Verdana" w:cs="Verdana"/>
          <w:sz w:val="18"/>
          <w:szCs w:val="18"/>
        </w:rPr>
        <w:t xml:space="preserve"> </w:t>
      </w:r>
      <w:r w:rsidRPr="00867466">
        <w:rPr>
          <w:rFonts w:ascii="Verdana" w:hAnsi="Verdana" w:cs="Verdana"/>
          <w:sz w:val="18"/>
          <w:szCs w:val="18"/>
        </w:rPr>
        <w:t>working</w:t>
      </w:r>
      <w:r w:rsidRPr="00867466">
        <w:rPr>
          <w:rFonts w:ascii="Verdana" w:eastAsia="Verdana" w:hAnsi="Verdana" w:cs="Verdana"/>
          <w:sz w:val="18"/>
          <w:szCs w:val="18"/>
        </w:rPr>
        <w:t xml:space="preserve"> </w:t>
      </w:r>
      <w:r w:rsidRPr="00867466">
        <w:rPr>
          <w:rFonts w:ascii="Verdana" w:hAnsi="Verdana" w:cs="Verdana"/>
          <w:sz w:val="18"/>
          <w:szCs w:val="18"/>
        </w:rPr>
        <w:t>as</w:t>
      </w:r>
      <w:r w:rsidR="004C0F0A">
        <w:rPr>
          <w:rFonts w:ascii="Verdana" w:hAnsi="Verdana" w:cs="Verdana"/>
          <w:sz w:val="18"/>
          <w:szCs w:val="18"/>
        </w:rPr>
        <w:t xml:space="preserve"> Senior</w:t>
      </w:r>
      <w:r w:rsidRPr="00867466">
        <w:rPr>
          <w:rFonts w:ascii="Verdana" w:eastAsia="Verdana" w:hAnsi="Verdana" w:cs="Verdana"/>
          <w:sz w:val="18"/>
          <w:szCs w:val="18"/>
        </w:rPr>
        <w:t xml:space="preserve"> </w:t>
      </w:r>
      <w:r w:rsidR="006E11CB">
        <w:rPr>
          <w:rFonts w:ascii="Verdana" w:hAnsi="Verdana" w:cs="Verdana"/>
          <w:sz w:val="18"/>
          <w:szCs w:val="18"/>
        </w:rPr>
        <w:t>S</w:t>
      </w:r>
      <w:r w:rsidRPr="00867466">
        <w:rPr>
          <w:rFonts w:ascii="Verdana" w:hAnsi="Verdana" w:cs="Verdana"/>
          <w:sz w:val="18"/>
          <w:szCs w:val="18"/>
        </w:rPr>
        <w:t>oftware</w:t>
      </w:r>
      <w:r w:rsidRPr="00867466">
        <w:rPr>
          <w:rFonts w:ascii="Verdana" w:eastAsia="Verdana" w:hAnsi="Verdana" w:cs="Verdana"/>
          <w:sz w:val="18"/>
          <w:szCs w:val="18"/>
        </w:rPr>
        <w:t xml:space="preserve"> </w:t>
      </w:r>
      <w:r w:rsidR="002E21F3">
        <w:rPr>
          <w:rFonts w:ascii="Verdana" w:hAnsi="Verdana" w:cs="Verdana"/>
          <w:sz w:val="18"/>
          <w:szCs w:val="18"/>
        </w:rPr>
        <w:t>Engineer</w:t>
      </w:r>
      <w:r w:rsidRPr="00867466">
        <w:rPr>
          <w:rFonts w:ascii="Verdana" w:eastAsia="Verdana" w:hAnsi="Verdana" w:cs="Verdana"/>
          <w:sz w:val="18"/>
          <w:szCs w:val="18"/>
        </w:rPr>
        <w:t xml:space="preserve"> </w:t>
      </w:r>
      <w:r w:rsidRPr="00867466">
        <w:rPr>
          <w:rFonts w:ascii="Verdana" w:hAnsi="Verdana" w:cs="Verdana"/>
          <w:sz w:val="18"/>
          <w:szCs w:val="18"/>
        </w:rPr>
        <w:t>at</w:t>
      </w:r>
      <w:r w:rsidR="00CB4092">
        <w:rPr>
          <w:rFonts w:ascii="Verdana" w:hAnsi="Verdana" w:cs="Verdana"/>
          <w:sz w:val="18"/>
          <w:szCs w:val="18"/>
        </w:rPr>
        <w:t xml:space="preserve"> </w:t>
      </w:r>
      <w:r w:rsidR="00F27B51">
        <w:rPr>
          <w:rFonts w:ascii="Verdana" w:hAnsi="Verdana" w:cs="Verdana"/>
          <w:sz w:val="18"/>
          <w:szCs w:val="18"/>
        </w:rPr>
        <w:t>Denave India</w:t>
      </w:r>
      <w:r w:rsidRPr="00867466">
        <w:rPr>
          <w:rFonts w:ascii="Verdana" w:eastAsia="Verdana" w:hAnsi="Verdana" w:cs="Verdana"/>
          <w:sz w:val="18"/>
          <w:szCs w:val="18"/>
        </w:rPr>
        <w:t xml:space="preserve"> </w:t>
      </w:r>
      <w:r w:rsidR="00442124">
        <w:rPr>
          <w:rFonts w:ascii="Verdana" w:hAnsi="Verdana" w:cs="Verdana"/>
          <w:sz w:val="18"/>
          <w:szCs w:val="18"/>
        </w:rPr>
        <w:t>P</w:t>
      </w:r>
      <w:r w:rsidR="00974EA1">
        <w:rPr>
          <w:rFonts w:ascii="Verdana" w:hAnsi="Verdana" w:cs="Verdana"/>
          <w:sz w:val="18"/>
          <w:szCs w:val="18"/>
        </w:rPr>
        <w:t>vt L</w:t>
      </w:r>
      <w:r w:rsidR="006F54E2">
        <w:rPr>
          <w:rFonts w:ascii="Verdana" w:hAnsi="Verdana" w:cs="Verdana"/>
          <w:sz w:val="18"/>
          <w:szCs w:val="18"/>
        </w:rPr>
        <w:t>td</w:t>
      </w:r>
      <w:r w:rsidRPr="00867466">
        <w:rPr>
          <w:rFonts w:ascii="Verdana" w:hAnsi="Verdana" w:cs="Verdana"/>
          <w:sz w:val="18"/>
          <w:szCs w:val="18"/>
          <w:lang w:val="en-US"/>
        </w:rPr>
        <w:t>.</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Having</w:t>
      </w:r>
      <w:r w:rsidRPr="00867466">
        <w:rPr>
          <w:rFonts w:ascii="Verdana" w:eastAsia="Verdana" w:hAnsi="Verdana" w:cs="Verdana"/>
          <w:sz w:val="18"/>
          <w:szCs w:val="18"/>
          <w:lang w:val="en-US"/>
        </w:rPr>
        <w:t xml:space="preserve"> </w:t>
      </w:r>
      <w:r w:rsidR="00027ECF">
        <w:rPr>
          <w:rFonts w:ascii="Verdana" w:hAnsi="Verdana" w:cs="Verdana"/>
          <w:sz w:val="18"/>
          <w:szCs w:val="18"/>
          <w:lang w:val="en-US"/>
        </w:rPr>
        <w:t>5</w:t>
      </w:r>
      <w:r w:rsidR="00644939">
        <w:rPr>
          <w:rFonts w:ascii="Verdana" w:hAnsi="Verdana" w:cs="Verdana"/>
          <w:sz w:val="18"/>
          <w:szCs w:val="18"/>
          <w:lang w:val="en-US"/>
        </w:rPr>
        <w:t xml:space="preserve"> year</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experience</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in</w:t>
      </w:r>
      <w:r w:rsidRPr="00867466">
        <w:rPr>
          <w:rFonts w:ascii="Verdana" w:eastAsia="Verdana" w:hAnsi="Verdana" w:cs="Verdana"/>
          <w:sz w:val="18"/>
          <w:szCs w:val="18"/>
          <w:lang w:val="en-US"/>
        </w:rPr>
        <w:t xml:space="preserve"> </w:t>
      </w:r>
      <w:r w:rsidR="001E73B4" w:rsidRPr="00867466">
        <w:rPr>
          <w:rFonts w:ascii="Verdana" w:eastAsia="Verdana" w:hAnsi="Verdana" w:cs="Verdana"/>
          <w:b/>
          <w:bCs/>
          <w:sz w:val="18"/>
          <w:szCs w:val="18"/>
          <w:lang w:val="en-US"/>
        </w:rPr>
        <w:t>Core Java</w:t>
      </w:r>
      <w:r w:rsidR="004A72BD">
        <w:rPr>
          <w:rFonts w:ascii="Verdana" w:hAnsi="Verdana" w:cs="Verdana"/>
          <w:b/>
          <w:bCs/>
          <w:sz w:val="18"/>
          <w:szCs w:val="18"/>
          <w:lang w:val="en-US"/>
        </w:rPr>
        <w:t>, jsp,</w:t>
      </w:r>
      <w:r w:rsidR="00457C33">
        <w:rPr>
          <w:rFonts w:ascii="Verdana" w:hAnsi="Verdana" w:cs="Verdana"/>
          <w:b/>
          <w:bCs/>
          <w:sz w:val="18"/>
          <w:szCs w:val="18"/>
          <w:lang w:val="en-US"/>
        </w:rPr>
        <w:t xml:space="preserve"> Servlet,</w:t>
      </w:r>
      <w:r w:rsidR="00E229AA">
        <w:rPr>
          <w:rFonts w:ascii="Verdana" w:hAnsi="Verdana" w:cs="Verdana"/>
          <w:b/>
          <w:bCs/>
          <w:sz w:val="18"/>
          <w:szCs w:val="18"/>
          <w:lang w:val="en-US"/>
        </w:rPr>
        <w:t xml:space="preserve"> Spring, Hibernate</w:t>
      </w:r>
      <w:r w:rsidR="008164C4">
        <w:rPr>
          <w:rFonts w:ascii="Verdana" w:hAnsi="Verdana" w:cs="Verdana"/>
          <w:b/>
          <w:bCs/>
          <w:sz w:val="18"/>
          <w:szCs w:val="18"/>
          <w:lang w:val="en-US"/>
        </w:rPr>
        <w:t>,</w:t>
      </w:r>
      <w:r w:rsidR="00A330E5">
        <w:rPr>
          <w:rFonts w:ascii="Verdana" w:hAnsi="Verdana" w:cs="Verdana"/>
          <w:b/>
          <w:bCs/>
          <w:sz w:val="18"/>
          <w:szCs w:val="18"/>
          <w:lang w:val="en-US"/>
        </w:rPr>
        <w:t xml:space="preserve"> </w:t>
      </w:r>
      <w:r w:rsidR="00FA318B">
        <w:rPr>
          <w:rFonts w:ascii="Verdana" w:hAnsi="Verdana" w:cs="Verdana"/>
          <w:b/>
          <w:bCs/>
          <w:sz w:val="18"/>
          <w:szCs w:val="18"/>
          <w:lang w:val="en-US"/>
        </w:rPr>
        <w:t>web service</w:t>
      </w:r>
      <w:r w:rsidR="0070628F">
        <w:rPr>
          <w:rFonts w:ascii="Verdana" w:hAnsi="Verdana" w:cs="Verdana"/>
          <w:b/>
          <w:bCs/>
          <w:sz w:val="18"/>
          <w:szCs w:val="18"/>
          <w:lang w:val="en-US"/>
        </w:rPr>
        <w:t>s</w:t>
      </w:r>
      <w:r w:rsidR="005610D7">
        <w:rPr>
          <w:rFonts w:ascii="Verdana" w:hAnsi="Verdana" w:cs="Verdana"/>
          <w:b/>
          <w:bCs/>
          <w:sz w:val="18"/>
          <w:szCs w:val="18"/>
          <w:lang w:val="en-US"/>
        </w:rPr>
        <w:t>(</w:t>
      </w:r>
      <w:r w:rsidR="008A610E">
        <w:rPr>
          <w:rFonts w:ascii="Verdana" w:hAnsi="Verdana" w:cs="Verdana"/>
          <w:b/>
          <w:bCs/>
          <w:sz w:val="18"/>
          <w:szCs w:val="18"/>
          <w:lang w:val="en-US"/>
        </w:rPr>
        <w:t>restfull),</w:t>
      </w:r>
      <w:r w:rsidR="006D2B35">
        <w:rPr>
          <w:rFonts w:ascii="Verdana" w:hAnsi="Verdana" w:cs="Verdana"/>
          <w:b/>
          <w:bCs/>
          <w:sz w:val="18"/>
          <w:szCs w:val="18"/>
          <w:lang w:val="en-US"/>
        </w:rPr>
        <w:t>Microservices,</w:t>
      </w:r>
      <w:r w:rsidR="001E73B4" w:rsidRPr="00867466">
        <w:rPr>
          <w:rFonts w:ascii="Verdana" w:hAnsi="Verdana" w:cs="Verdana"/>
          <w:b/>
          <w:bCs/>
          <w:sz w:val="18"/>
          <w:szCs w:val="18"/>
          <w:lang w:val="en-US"/>
        </w:rPr>
        <w:t xml:space="preserve"> </w:t>
      </w:r>
      <w:r w:rsidR="00C20526" w:rsidRPr="00867466">
        <w:rPr>
          <w:rFonts w:ascii="Verdana" w:hAnsi="Verdana" w:cs="Verdana"/>
          <w:b/>
          <w:bCs/>
          <w:sz w:val="18"/>
          <w:szCs w:val="18"/>
          <w:lang w:val="en-US"/>
        </w:rPr>
        <w:t>Sql</w:t>
      </w:r>
      <w:r w:rsidR="00577F07">
        <w:rPr>
          <w:rFonts w:ascii="Verdana" w:hAnsi="Verdana" w:cs="Verdana"/>
          <w:b/>
          <w:bCs/>
          <w:sz w:val="18"/>
          <w:szCs w:val="18"/>
          <w:lang w:val="en-US"/>
        </w:rPr>
        <w:t>,maven</w:t>
      </w:r>
      <w:r w:rsidR="00457C33">
        <w:rPr>
          <w:rFonts w:ascii="Verdana" w:hAnsi="Verdana" w:cs="Verdana"/>
          <w:b/>
          <w:bCs/>
          <w:sz w:val="18"/>
          <w:szCs w:val="18"/>
          <w:lang w:val="en-US"/>
        </w:rPr>
        <w:t>,</w:t>
      </w:r>
      <w:r w:rsidR="006A7A63">
        <w:rPr>
          <w:rFonts w:ascii="Verdana" w:hAnsi="Verdana" w:cs="Verdana"/>
          <w:b/>
          <w:bCs/>
          <w:sz w:val="18"/>
          <w:szCs w:val="18"/>
          <w:lang w:val="en-US"/>
        </w:rPr>
        <w:t xml:space="preserve"> jquery, A</w:t>
      </w:r>
      <w:r w:rsidR="00CB4092">
        <w:rPr>
          <w:rFonts w:ascii="Verdana" w:hAnsi="Verdana" w:cs="Verdana"/>
          <w:b/>
          <w:bCs/>
          <w:sz w:val="18"/>
          <w:szCs w:val="18"/>
          <w:lang w:val="en-US"/>
        </w:rPr>
        <w:t>jax</w:t>
      </w:r>
      <w:r w:rsidR="00CB348B">
        <w:rPr>
          <w:rFonts w:ascii="Verdana" w:hAnsi="Verdana" w:cs="Verdana"/>
          <w:b/>
          <w:bCs/>
          <w:sz w:val="18"/>
          <w:szCs w:val="18"/>
          <w:lang w:val="en-US"/>
        </w:rPr>
        <w:t>,</w:t>
      </w:r>
      <w:r w:rsidR="00736D12">
        <w:rPr>
          <w:rFonts w:ascii="Verdana" w:hAnsi="Verdana" w:cs="Verdana"/>
          <w:b/>
          <w:bCs/>
          <w:sz w:val="18"/>
          <w:szCs w:val="18"/>
          <w:lang w:val="en-US"/>
        </w:rPr>
        <w:t xml:space="preserve"> Spring Boot</w:t>
      </w:r>
      <w:r w:rsidR="0070628F">
        <w:rPr>
          <w:rFonts w:ascii="Verdana" w:hAnsi="Verdana" w:cs="Verdana"/>
          <w:b/>
          <w:bCs/>
          <w:sz w:val="18"/>
          <w:szCs w:val="18"/>
          <w:lang w:val="en-US"/>
        </w:rPr>
        <w:t>, SOA Arch, Angular JS</w:t>
      </w:r>
      <w:r w:rsidR="00400AED">
        <w:rPr>
          <w:rFonts w:ascii="Verdana" w:hAnsi="Verdana" w:cs="Verdana"/>
          <w:b/>
          <w:bCs/>
          <w:sz w:val="18"/>
          <w:szCs w:val="18"/>
          <w:lang w:val="en-US"/>
        </w:rPr>
        <w:t>, Postgrey</w:t>
      </w:r>
      <w:r w:rsidR="00F84150">
        <w:rPr>
          <w:rFonts w:ascii="Verdana" w:hAnsi="Verdana" w:cs="Verdana"/>
          <w:b/>
          <w:bCs/>
          <w:sz w:val="18"/>
          <w:szCs w:val="18"/>
          <w:lang w:val="en-US"/>
        </w:rPr>
        <w:t>, Mysql, SQL</w:t>
      </w:r>
      <w:r w:rsidR="00400AED">
        <w:rPr>
          <w:rFonts w:ascii="Verdana" w:hAnsi="Verdana" w:cs="Verdana"/>
          <w:b/>
          <w:bCs/>
          <w:sz w:val="18"/>
          <w:szCs w:val="18"/>
          <w:lang w:val="en-US"/>
        </w:rPr>
        <w:t>Server</w:t>
      </w:r>
      <w:r w:rsidR="006A7E8E">
        <w:rPr>
          <w:rFonts w:ascii="Verdana" w:hAnsi="Verdana" w:cs="Verdana"/>
          <w:b/>
          <w:bCs/>
          <w:sz w:val="18"/>
          <w:szCs w:val="18"/>
          <w:lang w:val="en-US"/>
        </w:rPr>
        <w:t xml:space="preserve"> </w:t>
      </w:r>
      <w:r w:rsidRPr="00867466">
        <w:rPr>
          <w:rFonts w:ascii="Verdana" w:hAnsi="Verdana" w:cs="Verdana"/>
          <w:sz w:val="18"/>
          <w:szCs w:val="18"/>
          <w:lang w:val="en-US"/>
        </w:rPr>
        <w:t>and</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Software</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Development</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Life</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Cycle</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like</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requirement</w:t>
      </w:r>
      <w:r w:rsidRPr="00867466">
        <w:rPr>
          <w:rFonts w:ascii="Verdana" w:eastAsia="Verdana" w:hAnsi="Verdana" w:cs="Verdana"/>
          <w:sz w:val="18"/>
          <w:szCs w:val="18"/>
        </w:rPr>
        <w:t xml:space="preserve"> </w:t>
      </w:r>
      <w:r w:rsidRPr="00867466">
        <w:rPr>
          <w:rFonts w:ascii="Verdana" w:hAnsi="Verdana" w:cs="Verdana"/>
          <w:sz w:val="18"/>
          <w:szCs w:val="18"/>
        </w:rPr>
        <w:t>Gathering,</w:t>
      </w:r>
      <w:r w:rsidRPr="00867466">
        <w:rPr>
          <w:rFonts w:ascii="Verdana" w:eastAsia="Verdana" w:hAnsi="Verdana" w:cs="Verdana"/>
          <w:sz w:val="18"/>
          <w:szCs w:val="18"/>
        </w:rPr>
        <w:t xml:space="preserve"> </w:t>
      </w:r>
      <w:r w:rsidRPr="00867466">
        <w:rPr>
          <w:rFonts w:ascii="Verdana" w:hAnsi="Verdana" w:cs="Verdana"/>
          <w:sz w:val="18"/>
          <w:szCs w:val="18"/>
        </w:rPr>
        <w:t>Analysis,</w:t>
      </w:r>
      <w:r w:rsidRPr="00867466">
        <w:rPr>
          <w:rFonts w:ascii="Verdana" w:eastAsia="Verdana" w:hAnsi="Verdana" w:cs="Verdana"/>
          <w:sz w:val="18"/>
          <w:szCs w:val="18"/>
        </w:rPr>
        <w:t xml:space="preserve"> </w:t>
      </w:r>
      <w:r w:rsidRPr="00867466">
        <w:rPr>
          <w:rFonts w:ascii="Verdana" w:hAnsi="Verdana" w:cs="Verdana"/>
          <w:sz w:val="18"/>
          <w:szCs w:val="18"/>
        </w:rPr>
        <w:t>Design,</w:t>
      </w:r>
      <w:r w:rsidRPr="00867466">
        <w:rPr>
          <w:rFonts w:ascii="Verdana" w:eastAsia="Verdana" w:hAnsi="Verdana" w:cs="Verdana"/>
          <w:sz w:val="18"/>
          <w:szCs w:val="18"/>
        </w:rPr>
        <w:t xml:space="preserve"> </w:t>
      </w:r>
      <w:r w:rsidRPr="00867466">
        <w:rPr>
          <w:rFonts w:ascii="Verdana" w:hAnsi="Verdana" w:cs="Verdana"/>
          <w:sz w:val="18"/>
          <w:szCs w:val="18"/>
        </w:rPr>
        <w:t>Development,</w:t>
      </w:r>
      <w:r w:rsidRPr="00867466">
        <w:rPr>
          <w:rFonts w:ascii="Verdana" w:eastAsia="Verdana" w:hAnsi="Verdana" w:cs="Verdana"/>
          <w:sz w:val="18"/>
          <w:szCs w:val="18"/>
        </w:rPr>
        <w:t xml:space="preserve"> </w:t>
      </w:r>
      <w:r w:rsidRPr="00867466">
        <w:rPr>
          <w:rFonts w:ascii="Verdana" w:hAnsi="Verdana" w:cs="Verdana"/>
          <w:sz w:val="18"/>
          <w:szCs w:val="18"/>
        </w:rPr>
        <w:t>Testing,</w:t>
      </w:r>
      <w:r w:rsidRPr="00867466">
        <w:rPr>
          <w:rFonts w:ascii="Verdana" w:eastAsia="Verdana" w:hAnsi="Verdana" w:cs="Verdana"/>
          <w:sz w:val="18"/>
          <w:szCs w:val="18"/>
        </w:rPr>
        <w:t xml:space="preserve"> </w:t>
      </w:r>
      <w:r w:rsidRPr="00867466">
        <w:rPr>
          <w:rFonts w:ascii="Verdana" w:hAnsi="Verdana" w:cs="Verdana"/>
          <w:sz w:val="18"/>
          <w:szCs w:val="18"/>
        </w:rPr>
        <w:t>Implementation</w:t>
      </w:r>
      <w:r w:rsidRPr="00867466">
        <w:rPr>
          <w:rFonts w:ascii="Verdana" w:eastAsia="Verdana" w:hAnsi="Verdana" w:cs="Verdana"/>
          <w:sz w:val="18"/>
          <w:szCs w:val="18"/>
        </w:rPr>
        <w:t xml:space="preserve"> </w:t>
      </w:r>
      <w:r w:rsidRPr="00867466">
        <w:rPr>
          <w:rFonts w:ascii="Verdana" w:hAnsi="Verdana" w:cs="Verdana"/>
          <w:sz w:val="18"/>
          <w:szCs w:val="18"/>
        </w:rPr>
        <w:t>and</w:t>
      </w:r>
      <w:r w:rsidRPr="00867466">
        <w:rPr>
          <w:rFonts w:ascii="Verdana" w:eastAsia="Verdana" w:hAnsi="Verdana" w:cs="Verdana"/>
          <w:sz w:val="18"/>
          <w:szCs w:val="18"/>
        </w:rPr>
        <w:t xml:space="preserve"> </w:t>
      </w:r>
      <w:r w:rsidRPr="00867466">
        <w:rPr>
          <w:rFonts w:ascii="Verdana" w:hAnsi="Verdana" w:cs="Verdana"/>
          <w:sz w:val="18"/>
          <w:szCs w:val="18"/>
        </w:rPr>
        <w:t>Maintenance.</w:t>
      </w:r>
      <w:r w:rsidRPr="00867466">
        <w:rPr>
          <w:rFonts w:ascii="Verdana" w:eastAsia="Verdana" w:hAnsi="Verdana" w:cs="Verdana"/>
          <w:sz w:val="18"/>
          <w:szCs w:val="18"/>
        </w:rPr>
        <w:t xml:space="preserve"> </w:t>
      </w:r>
    </w:p>
    <w:p w:rsidR="009D39FD" w:rsidRPr="00867466" w:rsidRDefault="009D39FD">
      <w:pPr>
        <w:pStyle w:val="platinolatino"/>
        <w:spacing w:after="0"/>
        <w:jc w:val="both"/>
        <w:rPr>
          <w:rFonts w:ascii="Verdana" w:hAnsi="Verdana" w:cs="Verdana"/>
          <w:sz w:val="18"/>
          <w:szCs w:val="18"/>
        </w:rPr>
      </w:pPr>
    </w:p>
    <w:p w:rsidR="00D92A2B" w:rsidRPr="006A7E8E" w:rsidRDefault="00027ECF" w:rsidP="00D92A2B">
      <w:pPr>
        <w:pStyle w:val="platinolatino"/>
        <w:numPr>
          <w:ilvl w:val="0"/>
          <w:numId w:val="8"/>
        </w:numPr>
        <w:spacing w:after="0"/>
        <w:rPr>
          <w:rFonts w:ascii="Verdana" w:hAnsi="Verdana" w:cs="Verdana"/>
          <w:bCs/>
          <w:sz w:val="18"/>
          <w:szCs w:val="18"/>
        </w:rPr>
      </w:pPr>
      <w:r>
        <w:rPr>
          <w:rFonts w:ascii="Verdana" w:hAnsi="Verdana" w:cs="Verdana"/>
          <w:bCs/>
          <w:sz w:val="18"/>
          <w:szCs w:val="18"/>
        </w:rPr>
        <w:t>5</w:t>
      </w:r>
      <w:r w:rsidR="00017797" w:rsidRPr="006A7E8E">
        <w:rPr>
          <w:rFonts w:ascii="Verdana" w:hAnsi="Verdana" w:cs="Verdana"/>
          <w:bCs/>
          <w:sz w:val="18"/>
          <w:szCs w:val="18"/>
        </w:rPr>
        <w:t xml:space="preserve"> year</w:t>
      </w:r>
      <w:r w:rsidR="00100A86" w:rsidRPr="006A7E8E">
        <w:rPr>
          <w:rFonts w:ascii="Verdana" w:hAnsi="Verdana" w:cs="Verdana"/>
          <w:bCs/>
          <w:sz w:val="18"/>
          <w:szCs w:val="18"/>
        </w:rPr>
        <w:t xml:space="preserve"> </w:t>
      </w:r>
      <w:r w:rsidR="003B0A00" w:rsidRPr="006A7E8E">
        <w:rPr>
          <w:rFonts w:ascii="Verdana" w:hAnsi="Verdana" w:cs="Verdana"/>
          <w:bCs/>
          <w:sz w:val="18"/>
          <w:szCs w:val="18"/>
        </w:rPr>
        <w:t xml:space="preserve">of experience in Software </w:t>
      </w:r>
      <w:r w:rsidR="00D92A2B" w:rsidRPr="006A7E8E">
        <w:rPr>
          <w:rFonts w:ascii="Verdana" w:hAnsi="Verdana" w:cs="Verdana"/>
          <w:bCs/>
          <w:sz w:val="18"/>
          <w:szCs w:val="18"/>
        </w:rPr>
        <w:t xml:space="preserve">Development on </w:t>
      </w:r>
      <w:r w:rsidR="00C20526" w:rsidRPr="006A7E8E">
        <w:rPr>
          <w:rFonts w:ascii="Verdana" w:hAnsi="Verdana" w:cs="Verdana"/>
          <w:bCs/>
          <w:sz w:val="18"/>
          <w:szCs w:val="18"/>
        </w:rPr>
        <w:t>Java Technol</w:t>
      </w:r>
      <w:r w:rsidR="007E072E" w:rsidRPr="006A7E8E">
        <w:rPr>
          <w:rFonts w:ascii="Verdana" w:hAnsi="Verdana" w:cs="Verdana"/>
          <w:bCs/>
          <w:sz w:val="18"/>
          <w:szCs w:val="18"/>
        </w:rPr>
        <w:t xml:space="preserve">ogy(Core Java, </w:t>
      </w:r>
      <w:r w:rsidR="00CA2058" w:rsidRPr="006A7E8E">
        <w:rPr>
          <w:rFonts w:ascii="Verdana" w:hAnsi="Verdana" w:cs="Verdana"/>
          <w:bCs/>
          <w:sz w:val="18"/>
          <w:szCs w:val="18"/>
        </w:rPr>
        <w:t>,Spring,</w:t>
      </w:r>
      <w:r w:rsidR="006A7E8E" w:rsidRPr="006A7E8E">
        <w:rPr>
          <w:rFonts w:ascii="Verdana" w:hAnsi="Verdana" w:cs="Verdana"/>
          <w:bCs/>
          <w:sz w:val="18"/>
          <w:szCs w:val="18"/>
        </w:rPr>
        <w:t xml:space="preserve"> </w:t>
      </w:r>
      <w:r w:rsidR="00CA2058" w:rsidRPr="006A7E8E">
        <w:rPr>
          <w:rFonts w:ascii="Verdana" w:hAnsi="Verdana" w:cs="Verdana"/>
          <w:bCs/>
          <w:sz w:val="18"/>
          <w:szCs w:val="18"/>
        </w:rPr>
        <w:t>Hibernate</w:t>
      </w:r>
      <w:r w:rsidR="00E229AA" w:rsidRPr="006A7E8E">
        <w:rPr>
          <w:rFonts w:ascii="Verdana" w:hAnsi="Verdana" w:cs="Verdana"/>
          <w:bCs/>
          <w:sz w:val="18"/>
          <w:szCs w:val="18"/>
        </w:rPr>
        <w:t xml:space="preserve"> </w:t>
      </w:r>
      <w:r w:rsidR="006A7E8E" w:rsidRPr="006A7E8E">
        <w:rPr>
          <w:rFonts w:ascii="Verdana" w:hAnsi="Verdana" w:cs="Verdana"/>
          <w:bCs/>
          <w:sz w:val="18"/>
          <w:szCs w:val="18"/>
        </w:rPr>
        <w:t xml:space="preserve">and </w:t>
      </w:r>
      <w:r w:rsidR="00EB7322" w:rsidRPr="006A7E8E">
        <w:rPr>
          <w:rFonts w:ascii="Verdana" w:hAnsi="Verdana" w:cs="Verdana"/>
          <w:bCs/>
          <w:sz w:val="18"/>
          <w:szCs w:val="18"/>
        </w:rPr>
        <w:t>sql</w:t>
      </w:r>
      <w:r w:rsidR="003A19CC" w:rsidRPr="006A7E8E">
        <w:rPr>
          <w:rFonts w:ascii="Verdana" w:hAnsi="Verdana" w:cs="Verdana"/>
          <w:bCs/>
          <w:sz w:val="18"/>
          <w:szCs w:val="18"/>
        </w:rPr>
        <w:t>,web services</w:t>
      </w:r>
      <w:r w:rsidR="00A3542B" w:rsidRPr="006A7E8E">
        <w:rPr>
          <w:rFonts w:ascii="Verdana" w:hAnsi="Verdana" w:cs="Verdana"/>
          <w:bCs/>
          <w:sz w:val="18"/>
          <w:szCs w:val="18"/>
        </w:rPr>
        <w:t>(restfull)</w:t>
      </w:r>
      <w:r w:rsidR="00C20526" w:rsidRPr="006A7E8E">
        <w:rPr>
          <w:rFonts w:ascii="Verdana" w:hAnsi="Verdana" w:cs="Verdana"/>
          <w:bCs/>
          <w:sz w:val="18"/>
          <w:szCs w:val="18"/>
        </w:rPr>
        <w:t>)</w:t>
      </w:r>
      <w:r w:rsidR="00CB4092">
        <w:rPr>
          <w:rFonts w:ascii="Verdana" w:hAnsi="Verdana" w:cs="Verdana"/>
          <w:bCs/>
          <w:sz w:val="18"/>
          <w:szCs w:val="18"/>
        </w:rPr>
        <w:t>.</w:t>
      </w:r>
    </w:p>
    <w:p w:rsidR="009D39FD" w:rsidRPr="00867466" w:rsidRDefault="009D39FD">
      <w:pPr>
        <w:pStyle w:val="platinolatino"/>
        <w:numPr>
          <w:ilvl w:val="0"/>
          <w:numId w:val="5"/>
        </w:numPr>
        <w:spacing w:after="0"/>
        <w:jc w:val="both"/>
        <w:rPr>
          <w:rFonts w:ascii="Verdana" w:hAnsi="Verdana" w:cs="Verdana"/>
          <w:sz w:val="18"/>
          <w:szCs w:val="18"/>
        </w:rPr>
      </w:pPr>
      <w:r w:rsidRPr="00867466">
        <w:rPr>
          <w:rFonts w:ascii="Verdana" w:hAnsi="Verdana" w:cs="Verdana"/>
          <w:sz w:val="18"/>
          <w:szCs w:val="18"/>
        </w:rPr>
        <w:t>Good</w:t>
      </w:r>
      <w:r w:rsidRPr="00867466">
        <w:rPr>
          <w:rFonts w:ascii="Verdana" w:eastAsia="Verdana" w:hAnsi="Verdana" w:cs="Verdana"/>
          <w:sz w:val="18"/>
          <w:szCs w:val="18"/>
        </w:rPr>
        <w:t xml:space="preserve"> </w:t>
      </w:r>
      <w:r w:rsidRPr="00867466">
        <w:rPr>
          <w:rFonts w:ascii="Verdana" w:hAnsi="Verdana" w:cs="Verdana"/>
          <w:sz w:val="18"/>
          <w:szCs w:val="18"/>
        </w:rPr>
        <w:t>Adaptability</w:t>
      </w:r>
    </w:p>
    <w:p w:rsidR="009D39FD" w:rsidRPr="00867466" w:rsidRDefault="009D39FD">
      <w:pPr>
        <w:pStyle w:val="platinolatino"/>
        <w:numPr>
          <w:ilvl w:val="0"/>
          <w:numId w:val="5"/>
        </w:numPr>
        <w:spacing w:after="0"/>
        <w:jc w:val="both"/>
        <w:rPr>
          <w:rFonts w:ascii="Verdana" w:hAnsi="Verdana" w:cs="Verdana"/>
          <w:sz w:val="18"/>
          <w:szCs w:val="18"/>
        </w:rPr>
      </w:pPr>
      <w:r w:rsidRPr="00867466">
        <w:rPr>
          <w:rFonts w:ascii="Verdana" w:hAnsi="Verdana" w:cs="Verdana"/>
          <w:sz w:val="18"/>
          <w:szCs w:val="18"/>
        </w:rPr>
        <w:t>Dedicated</w:t>
      </w:r>
      <w:r w:rsidRPr="00867466">
        <w:rPr>
          <w:rFonts w:ascii="Verdana" w:eastAsia="Verdana" w:hAnsi="Verdana" w:cs="Verdana"/>
          <w:sz w:val="18"/>
          <w:szCs w:val="18"/>
        </w:rPr>
        <w:t xml:space="preserve"> </w:t>
      </w:r>
      <w:r w:rsidRPr="00867466">
        <w:rPr>
          <w:rFonts w:ascii="Verdana" w:hAnsi="Verdana" w:cs="Verdana"/>
          <w:sz w:val="18"/>
          <w:szCs w:val="18"/>
        </w:rPr>
        <w:t>and</w:t>
      </w:r>
      <w:r w:rsidRPr="00867466">
        <w:rPr>
          <w:rFonts w:ascii="Verdana" w:eastAsia="Verdana" w:hAnsi="Verdana" w:cs="Verdana"/>
          <w:sz w:val="18"/>
          <w:szCs w:val="18"/>
        </w:rPr>
        <w:t xml:space="preserve"> </w:t>
      </w:r>
      <w:r w:rsidRPr="00867466">
        <w:rPr>
          <w:rFonts w:ascii="Verdana" w:hAnsi="Verdana" w:cs="Verdana"/>
          <w:sz w:val="18"/>
          <w:szCs w:val="18"/>
        </w:rPr>
        <w:t>highly</w:t>
      </w:r>
      <w:r w:rsidRPr="00867466">
        <w:rPr>
          <w:rFonts w:ascii="Verdana" w:eastAsia="Verdana" w:hAnsi="Verdana" w:cs="Verdana"/>
          <w:sz w:val="18"/>
          <w:szCs w:val="18"/>
        </w:rPr>
        <w:t xml:space="preserve"> </w:t>
      </w:r>
      <w:r w:rsidRPr="00867466">
        <w:rPr>
          <w:rFonts w:ascii="Verdana" w:hAnsi="Verdana" w:cs="Verdana"/>
          <w:sz w:val="18"/>
          <w:szCs w:val="18"/>
        </w:rPr>
        <w:t>ambitious</w:t>
      </w:r>
      <w:r w:rsidRPr="00867466">
        <w:rPr>
          <w:rFonts w:ascii="Verdana" w:eastAsia="Verdana" w:hAnsi="Verdana" w:cs="Verdana"/>
          <w:sz w:val="18"/>
          <w:szCs w:val="18"/>
        </w:rPr>
        <w:t xml:space="preserve"> </w:t>
      </w:r>
      <w:r w:rsidRPr="00867466">
        <w:rPr>
          <w:rFonts w:ascii="Verdana" w:hAnsi="Verdana" w:cs="Verdana"/>
          <w:sz w:val="18"/>
          <w:szCs w:val="18"/>
        </w:rPr>
        <w:t>to</w:t>
      </w:r>
      <w:r w:rsidRPr="00867466">
        <w:rPr>
          <w:rFonts w:ascii="Verdana" w:eastAsia="Verdana" w:hAnsi="Verdana" w:cs="Verdana"/>
          <w:sz w:val="18"/>
          <w:szCs w:val="18"/>
        </w:rPr>
        <w:t xml:space="preserve"> </w:t>
      </w:r>
      <w:r w:rsidRPr="00867466">
        <w:rPr>
          <w:rFonts w:ascii="Verdana" w:hAnsi="Verdana" w:cs="Verdana"/>
          <w:sz w:val="18"/>
          <w:szCs w:val="18"/>
        </w:rPr>
        <w:t>achieve</w:t>
      </w:r>
      <w:r w:rsidRPr="00867466">
        <w:rPr>
          <w:rFonts w:ascii="Verdana" w:eastAsia="Verdana" w:hAnsi="Verdana" w:cs="Verdana"/>
          <w:sz w:val="18"/>
          <w:szCs w:val="18"/>
        </w:rPr>
        <w:t xml:space="preserve"> </w:t>
      </w:r>
      <w:r w:rsidRPr="00867466">
        <w:rPr>
          <w:rFonts w:ascii="Verdana" w:hAnsi="Verdana" w:cs="Verdana"/>
          <w:sz w:val="18"/>
          <w:szCs w:val="18"/>
        </w:rPr>
        <w:t>personal</w:t>
      </w:r>
      <w:r w:rsidRPr="00867466">
        <w:rPr>
          <w:rFonts w:ascii="Verdana" w:eastAsia="Verdana" w:hAnsi="Verdana" w:cs="Verdana"/>
          <w:sz w:val="18"/>
          <w:szCs w:val="18"/>
        </w:rPr>
        <w:t xml:space="preserve"> </w:t>
      </w:r>
      <w:r w:rsidRPr="00867466">
        <w:rPr>
          <w:rFonts w:ascii="Verdana" w:hAnsi="Verdana" w:cs="Verdana"/>
          <w:sz w:val="18"/>
          <w:szCs w:val="18"/>
        </w:rPr>
        <w:t>as</w:t>
      </w:r>
      <w:r w:rsidRPr="00867466">
        <w:rPr>
          <w:rFonts w:ascii="Verdana" w:eastAsia="Verdana" w:hAnsi="Verdana" w:cs="Verdana"/>
          <w:sz w:val="18"/>
          <w:szCs w:val="18"/>
        </w:rPr>
        <w:t xml:space="preserve"> </w:t>
      </w:r>
      <w:r w:rsidRPr="00867466">
        <w:rPr>
          <w:rFonts w:ascii="Verdana" w:hAnsi="Verdana" w:cs="Verdana"/>
          <w:sz w:val="18"/>
          <w:szCs w:val="18"/>
        </w:rPr>
        <w:t>well</w:t>
      </w:r>
      <w:r w:rsidRPr="00867466">
        <w:rPr>
          <w:rFonts w:ascii="Verdana" w:eastAsia="Verdana" w:hAnsi="Verdana" w:cs="Verdana"/>
          <w:sz w:val="18"/>
          <w:szCs w:val="18"/>
        </w:rPr>
        <w:t xml:space="preserve"> </w:t>
      </w:r>
      <w:r w:rsidRPr="00867466">
        <w:rPr>
          <w:rFonts w:ascii="Verdana" w:hAnsi="Verdana" w:cs="Verdana"/>
          <w:sz w:val="18"/>
          <w:szCs w:val="18"/>
        </w:rPr>
        <w:t>as</w:t>
      </w:r>
      <w:r w:rsidRPr="00867466">
        <w:rPr>
          <w:rFonts w:ascii="Verdana" w:eastAsia="Verdana" w:hAnsi="Verdana" w:cs="Verdana"/>
          <w:sz w:val="18"/>
          <w:szCs w:val="18"/>
        </w:rPr>
        <w:t xml:space="preserve"> </w:t>
      </w:r>
      <w:r w:rsidRPr="00867466">
        <w:rPr>
          <w:rFonts w:ascii="Verdana" w:hAnsi="Verdana" w:cs="Verdana"/>
          <w:sz w:val="18"/>
          <w:szCs w:val="18"/>
        </w:rPr>
        <w:t>organizational</w:t>
      </w:r>
      <w:r w:rsidRPr="00867466">
        <w:rPr>
          <w:rFonts w:ascii="Verdana" w:eastAsia="Verdana" w:hAnsi="Verdana" w:cs="Verdana"/>
          <w:sz w:val="18"/>
          <w:szCs w:val="18"/>
        </w:rPr>
        <w:t xml:space="preserve"> </w:t>
      </w:r>
      <w:r w:rsidRPr="00867466">
        <w:rPr>
          <w:rFonts w:ascii="Verdana" w:hAnsi="Verdana" w:cs="Verdana"/>
          <w:sz w:val="18"/>
          <w:szCs w:val="18"/>
        </w:rPr>
        <w:t>goals.</w:t>
      </w:r>
    </w:p>
    <w:p w:rsidR="009D39FD" w:rsidRPr="00867466" w:rsidRDefault="009D39FD">
      <w:pPr>
        <w:pStyle w:val="platinolatino"/>
        <w:numPr>
          <w:ilvl w:val="0"/>
          <w:numId w:val="5"/>
        </w:numPr>
        <w:spacing w:after="0"/>
        <w:jc w:val="both"/>
        <w:rPr>
          <w:rFonts w:ascii="Verdana" w:hAnsi="Verdana" w:cs="Verdana"/>
          <w:sz w:val="18"/>
          <w:szCs w:val="18"/>
        </w:rPr>
      </w:pPr>
      <w:r w:rsidRPr="00867466">
        <w:rPr>
          <w:rFonts w:ascii="Verdana" w:hAnsi="Verdana" w:cs="Verdana"/>
          <w:sz w:val="18"/>
          <w:szCs w:val="18"/>
        </w:rPr>
        <w:t>Ability</w:t>
      </w:r>
      <w:r w:rsidRPr="00867466">
        <w:rPr>
          <w:rFonts w:ascii="Verdana" w:eastAsia="Verdana" w:hAnsi="Verdana" w:cs="Verdana"/>
          <w:sz w:val="18"/>
          <w:szCs w:val="18"/>
        </w:rPr>
        <w:t xml:space="preserve"> </w:t>
      </w:r>
      <w:r w:rsidRPr="00867466">
        <w:rPr>
          <w:rFonts w:ascii="Verdana" w:hAnsi="Verdana" w:cs="Verdana"/>
          <w:sz w:val="18"/>
          <w:szCs w:val="18"/>
        </w:rPr>
        <w:t>to</w:t>
      </w:r>
      <w:r w:rsidRPr="00867466">
        <w:rPr>
          <w:rFonts w:ascii="Verdana" w:eastAsia="Verdana" w:hAnsi="Verdana" w:cs="Verdana"/>
          <w:sz w:val="18"/>
          <w:szCs w:val="18"/>
        </w:rPr>
        <w:t xml:space="preserve"> </w:t>
      </w:r>
      <w:r w:rsidRPr="00867466">
        <w:rPr>
          <w:rFonts w:ascii="Verdana" w:hAnsi="Verdana" w:cs="Verdana"/>
          <w:sz w:val="18"/>
          <w:szCs w:val="18"/>
        </w:rPr>
        <w:t>expand</w:t>
      </w:r>
      <w:r w:rsidRPr="00867466">
        <w:rPr>
          <w:rFonts w:ascii="Verdana" w:eastAsia="Verdana" w:hAnsi="Verdana" w:cs="Verdana"/>
          <w:sz w:val="18"/>
          <w:szCs w:val="18"/>
        </w:rPr>
        <w:t xml:space="preserve"> </w:t>
      </w:r>
      <w:r w:rsidRPr="00867466">
        <w:rPr>
          <w:rFonts w:ascii="Verdana" w:hAnsi="Verdana" w:cs="Verdana"/>
          <w:sz w:val="18"/>
          <w:szCs w:val="18"/>
        </w:rPr>
        <w:t>opportunities</w:t>
      </w:r>
      <w:r w:rsidRPr="00867466">
        <w:rPr>
          <w:rFonts w:ascii="Verdana" w:eastAsia="Verdana" w:hAnsi="Verdana" w:cs="Verdana"/>
          <w:sz w:val="18"/>
          <w:szCs w:val="18"/>
        </w:rPr>
        <w:t xml:space="preserve"> </w:t>
      </w:r>
      <w:r w:rsidRPr="00867466">
        <w:rPr>
          <w:rFonts w:ascii="Verdana" w:hAnsi="Verdana" w:cs="Verdana"/>
          <w:sz w:val="18"/>
          <w:szCs w:val="18"/>
        </w:rPr>
        <w:t>towards</w:t>
      </w:r>
      <w:r w:rsidRPr="00867466">
        <w:rPr>
          <w:rFonts w:ascii="Verdana" w:eastAsia="Verdana" w:hAnsi="Verdana" w:cs="Verdana"/>
          <w:sz w:val="18"/>
          <w:szCs w:val="18"/>
        </w:rPr>
        <w:t xml:space="preserve"> </w:t>
      </w:r>
      <w:r w:rsidRPr="00867466">
        <w:rPr>
          <w:rFonts w:ascii="Verdana" w:hAnsi="Verdana" w:cs="Verdana"/>
          <w:sz w:val="18"/>
          <w:szCs w:val="18"/>
        </w:rPr>
        <w:t>the</w:t>
      </w:r>
      <w:r w:rsidRPr="00867466">
        <w:rPr>
          <w:rFonts w:ascii="Verdana" w:eastAsia="Verdana" w:hAnsi="Verdana" w:cs="Verdana"/>
          <w:sz w:val="18"/>
          <w:szCs w:val="18"/>
        </w:rPr>
        <w:t xml:space="preserve"> </w:t>
      </w:r>
      <w:r w:rsidRPr="00867466">
        <w:rPr>
          <w:rFonts w:ascii="Verdana" w:hAnsi="Verdana" w:cs="Verdana"/>
          <w:sz w:val="18"/>
          <w:szCs w:val="18"/>
        </w:rPr>
        <w:t>achievement</w:t>
      </w:r>
      <w:r w:rsidRPr="00867466">
        <w:rPr>
          <w:rFonts w:ascii="Verdana" w:eastAsia="Verdana" w:hAnsi="Verdana" w:cs="Verdana"/>
          <w:sz w:val="18"/>
          <w:szCs w:val="18"/>
        </w:rPr>
        <w:t xml:space="preserve"> </w:t>
      </w:r>
      <w:r w:rsidRPr="00867466">
        <w:rPr>
          <w:rFonts w:ascii="Verdana" w:hAnsi="Verdana" w:cs="Verdana"/>
          <w:sz w:val="18"/>
          <w:szCs w:val="18"/>
        </w:rPr>
        <w:t>of</w:t>
      </w:r>
      <w:r w:rsidRPr="00867466">
        <w:rPr>
          <w:rFonts w:ascii="Verdana" w:eastAsia="Verdana" w:hAnsi="Verdana" w:cs="Verdana"/>
          <w:sz w:val="18"/>
          <w:szCs w:val="18"/>
        </w:rPr>
        <w:t xml:space="preserve"> </w:t>
      </w:r>
      <w:r w:rsidRPr="00867466">
        <w:rPr>
          <w:rFonts w:ascii="Verdana" w:hAnsi="Verdana" w:cs="Verdana"/>
          <w:sz w:val="18"/>
          <w:szCs w:val="18"/>
        </w:rPr>
        <w:t>stated</w:t>
      </w:r>
      <w:r w:rsidRPr="00867466">
        <w:rPr>
          <w:rFonts w:ascii="Verdana" w:eastAsia="Verdana" w:hAnsi="Verdana" w:cs="Verdana"/>
          <w:sz w:val="18"/>
          <w:szCs w:val="18"/>
        </w:rPr>
        <w:t xml:space="preserve"> </w:t>
      </w:r>
      <w:r w:rsidRPr="00867466">
        <w:rPr>
          <w:rFonts w:ascii="Verdana" w:hAnsi="Verdana" w:cs="Verdana"/>
          <w:sz w:val="18"/>
          <w:szCs w:val="18"/>
        </w:rPr>
        <w:t>targets.</w:t>
      </w:r>
    </w:p>
    <w:p w:rsidR="009D39FD" w:rsidRPr="00D63C95" w:rsidRDefault="009D39FD" w:rsidP="00D63C95">
      <w:pPr>
        <w:pStyle w:val="platinolatino"/>
        <w:numPr>
          <w:ilvl w:val="0"/>
          <w:numId w:val="5"/>
        </w:numPr>
        <w:spacing w:after="0"/>
        <w:jc w:val="both"/>
        <w:rPr>
          <w:rFonts w:ascii="Verdana" w:hAnsi="Verdana" w:cs="Verdana"/>
          <w:sz w:val="18"/>
          <w:szCs w:val="18"/>
        </w:rPr>
      </w:pPr>
      <w:r w:rsidRPr="00867466">
        <w:rPr>
          <w:rFonts w:ascii="Verdana" w:hAnsi="Verdana" w:cs="Verdana"/>
          <w:sz w:val="18"/>
          <w:szCs w:val="18"/>
        </w:rPr>
        <w:t>Adroit</w:t>
      </w:r>
      <w:r w:rsidRPr="00867466">
        <w:rPr>
          <w:rFonts w:ascii="Verdana" w:eastAsia="Verdana" w:hAnsi="Verdana" w:cs="Verdana"/>
          <w:sz w:val="18"/>
          <w:szCs w:val="18"/>
        </w:rPr>
        <w:t xml:space="preserve"> </w:t>
      </w:r>
      <w:r w:rsidRPr="00867466">
        <w:rPr>
          <w:rFonts w:ascii="Verdana" w:hAnsi="Verdana" w:cs="Verdana"/>
          <w:sz w:val="18"/>
          <w:szCs w:val="18"/>
        </w:rPr>
        <w:t>at</w:t>
      </w:r>
      <w:r w:rsidRPr="00867466">
        <w:rPr>
          <w:rFonts w:ascii="Verdana" w:eastAsia="Verdana" w:hAnsi="Verdana" w:cs="Verdana"/>
          <w:sz w:val="18"/>
          <w:szCs w:val="18"/>
        </w:rPr>
        <w:t xml:space="preserve"> </w:t>
      </w:r>
      <w:r w:rsidRPr="00867466">
        <w:rPr>
          <w:rFonts w:ascii="Verdana" w:hAnsi="Verdana" w:cs="Verdana"/>
          <w:sz w:val="18"/>
          <w:szCs w:val="18"/>
        </w:rPr>
        <w:t>learning</w:t>
      </w:r>
      <w:r w:rsidRPr="00867466">
        <w:rPr>
          <w:rFonts w:ascii="Verdana" w:eastAsia="Verdana" w:hAnsi="Verdana" w:cs="Verdana"/>
          <w:sz w:val="18"/>
          <w:szCs w:val="18"/>
        </w:rPr>
        <w:t xml:space="preserve"> </w:t>
      </w:r>
      <w:r w:rsidRPr="00867466">
        <w:rPr>
          <w:rFonts w:ascii="Verdana" w:hAnsi="Verdana" w:cs="Verdana"/>
          <w:sz w:val="18"/>
          <w:szCs w:val="18"/>
        </w:rPr>
        <w:t>new</w:t>
      </w:r>
      <w:r w:rsidRPr="00867466">
        <w:rPr>
          <w:rFonts w:ascii="Verdana" w:eastAsia="Verdana" w:hAnsi="Verdana" w:cs="Verdana"/>
          <w:sz w:val="18"/>
          <w:szCs w:val="18"/>
        </w:rPr>
        <w:t xml:space="preserve"> </w:t>
      </w:r>
      <w:r w:rsidRPr="00867466">
        <w:rPr>
          <w:rFonts w:ascii="Verdana" w:hAnsi="Verdana" w:cs="Verdana"/>
          <w:sz w:val="18"/>
          <w:szCs w:val="18"/>
        </w:rPr>
        <w:t>concepts</w:t>
      </w:r>
      <w:r w:rsidRPr="00867466">
        <w:rPr>
          <w:rFonts w:ascii="Verdana" w:eastAsia="Verdana" w:hAnsi="Verdana" w:cs="Verdana"/>
          <w:sz w:val="18"/>
          <w:szCs w:val="18"/>
        </w:rPr>
        <w:t xml:space="preserve"> </w:t>
      </w:r>
      <w:r w:rsidRPr="00867466">
        <w:rPr>
          <w:rFonts w:ascii="Verdana" w:hAnsi="Verdana" w:cs="Verdana"/>
          <w:sz w:val="18"/>
          <w:szCs w:val="18"/>
        </w:rPr>
        <w:t>quickly,</w:t>
      </w:r>
      <w:r w:rsidRPr="00867466">
        <w:rPr>
          <w:rFonts w:ascii="Verdana" w:eastAsia="Verdana" w:hAnsi="Verdana" w:cs="Verdana"/>
          <w:sz w:val="18"/>
          <w:szCs w:val="18"/>
        </w:rPr>
        <w:t xml:space="preserve"> </w:t>
      </w:r>
      <w:r w:rsidRPr="00867466">
        <w:rPr>
          <w:rFonts w:ascii="Verdana" w:hAnsi="Verdana" w:cs="Verdana"/>
          <w:sz w:val="18"/>
          <w:szCs w:val="18"/>
        </w:rPr>
        <w:t>working</w:t>
      </w:r>
      <w:r w:rsidRPr="00867466">
        <w:rPr>
          <w:rFonts w:ascii="Verdana" w:eastAsia="Verdana" w:hAnsi="Verdana" w:cs="Verdana"/>
          <w:sz w:val="18"/>
          <w:szCs w:val="18"/>
        </w:rPr>
        <w:t xml:space="preserve"> </w:t>
      </w:r>
      <w:r w:rsidRPr="00867466">
        <w:rPr>
          <w:rFonts w:ascii="Verdana" w:hAnsi="Verdana" w:cs="Verdana"/>
          <w:sz w:val="18"/>
          <w:szCs w:val="18"/>
        </w:rPr>
        <w:t>well</w:t>
      </w:r>
      <w:r w:rsidRPr="00867466">
        <w:rPr>
          <w:rFonts w:ascii="Verdana" w:eastAsia="Verdana" w:hAnsi="Verdana" w:cs="Verdana"/>
          <w:sz w:val="18"/>
          <w:szCs w:val="18"/>
        </w:rPr>
        <w:t xml:space="preserve"> </w:t>
      </w:r>
      <w:r w:rsidRPr="00867466">
        <w:rPr>
          <w:rFonts w:ascii="Verdana" w:hAnsi="Verdana" w:cs="Verdana"/>
          <w:sz w:val="18"/>
          <w:szCs w:val="18"/>
        </w:rPr>
        <w:t>under</w:t>
      </w:r>
      <w:r w:rsidRPr="00867466">
        <w:rPr>
          <w:rFonts w:ascii="Verdana" w:eastAsia="Verdana" w:hAnsi="Verdana" w:cs="Verdana"/>
          <w:sz w:val="18"/>
          <w:szCs w:val="18"/>
        </w:rPr>
        <w:t xml:space="preserve"> </w:t>
      </w:r>
      <w:r w:rsidRPr="00867466">
        <w:rPr>
          <w:rFonts w:ascii="Verdana" w:hAnsi="Verdana" w:cs="Verdana"/>
          <w:sz w:val="18"/>
          <w:szCs w:val="18"/>
        </w:rPr>
        <w:t>pressure</w:t>
      </w:r>
      <w:r w:rsidRPr="00867466">
        <w:rPr>
          <w:rFonts w:ascii="Verdana" w:eastAsia="Verdana" w:hAnsi="Verdana" w:cs="Verdana"/>
          <w:sz w:val="18"/>
          <w:szCs w:val="18"/>
        </w:rPr>
        <w:t xml:space="preserve"> </w:t>
      </w:r>
      <w:r w:rsidRPr="00867466">
        <w:rPr>
          <w:rFonts w:ascii="Verdana" w:hAnsi="Verdana" w:cs="Verdana"/>
          <w:sz w:val="18"/>
          <w:szCs w:val="18"/>
        </w:rPr>
        <w:t>and</w:t>
      </w:r>
      <w:r w:rsidRPr="00867466">
        <w:rPr>
          <w:rFonts w:ascii="Verdana" w:eastAsia="Verdana" w:hAnsi="Verdana" w:cs="Verdana"/>
          <w:sz w:val="18"/>
          <w:szCs w:val="18"/>
        </w:rPr>
        <w:t xml:space="preserve"> </w:t>
      </w:r>
      <w:r w:rsidRPr="00867466">
        <w:rPr>
          <w:rFonts w:ascii="Verdana" w:hAnsi="Verdana" w:cs="Verdana"/>
          <w:sz w:val="18"/>
          <w:szCs w:val="18"/>
        </w:rPr>
        <w:t>communicating</w:t>
      </w:r>
      <w:r w:rsidRPr="00867466">
        <w:rPr>
          <w:rFonts w:ascii="Verdana" w:eastAsia="Verdana" w:hAnsi="Verdana" w:cs="Verdana"/>
          <w:sz w:val="18"/>
          <w:szCs w:val="18"/>
        </w:rPr>
        <w:t xml:space="preserve"> </w:t>
      </w:r>
      <w:r w:rsidRPr="00867466">
        <w:rPr>
          <w:rFonts w:ascii="Verdana" w:hAnsi="Verdana" w:cs="Verdana"/>
          <w:sz w:val="18"/>
          <w:szCs w:val="18"/>
        </w:rPr>
        <w:t>ideas</w:t>
      </w:r>
      <w:r w:rsidRPr="00867466">
        <w:rPr>
          <w:rFonts w:ascii="Verdana" w:eastAsia="Verdana" w:hAnsi="Verdana" w:cs="Verdana"/>
          <w:sz w:val="18"/>
          <w:szCs w:val="18"/>
        </w:rPr>
        <w:t xml:space="preserve"> </w:t>
      </w:r>
      <w:r w:rsidRPr="00867466">
        <w:rPr>
          <w:rFonts w:ascii="Verdana" w:hAnsi="Verdana" w:cs="Verdana"/>
          <w:sz w:val="18"/>
          <w:szCs w:val="18"/>
        </w:rPr>
        <w:t>clearly</w:t>
      </w:r>
      <w:r w:rsidRPr="00867466">
        <w:rPr>
          <w:rFonts w:ascii="Verdana" w:eastAsia="Verdana" w:hAnsi="Verdana" w:cs="Verdana"/>
          <w:sz w:val="18"/>
          <w:szCs w:val="18"/>
        </w:rPr>
        <w:t xml:space="preserve"> </w:t>
      </w:r>
      <w:r w:rsidRPr="00867466">
        <w:rPr>
          <w:rFonts w:ascii="Verdana" w:hAnsi="Verdana" w:cs="Verdana"/>
          <w:sz w:val="18"/>
          <w:szCs w:val="18"/>
        </w:rPr>
        <w:t>and</w:t>
      </w:r>
      <w:r w:rsidRPr="00867466">
        <w:rPr>
          <w:rFonts w:ascii="Verdana" w:eastAsia="Verdana" w:hAnsi="Verdana" w:cs="Verdana"/>
          <w:sz w:val="18"/>
          <w:szCs w:val="18"/>
        </w:rPr>
        <w:t xml:space="preserve"> </w:t>
      </w:r>
      <w:r w:rsidRPr="00867466">
        <w:rPr>
          <w:rFonts w:ascii="Verdana" w:hAnsi="Verdana" w:cs="Verdana"/>
          <w:sz w:val="18"/>
          <w:szCs w:val="18"/>
        </w:rPr>
        <w:t>effectively.</w:t>
      </w:r>
    </w:p>
    <w:p w:rsidR="009D39FD" w:rsidRPr="00867466" w:rsidRDefault="005C011E" w:rsidP="005C011E">
      <w:pPr>
        <w:pBdr>
          <w:bottom w:val="single" w:sz="4" w:space="0" w:color="000080"/>
        </w:pBdr>
        <w:shd w:val="clear" w:color="auto" w:fill="E6E6E6"/>
        <w:spacing w:after="0"/>
        <w:rPr>
          <w:rFonts w:ascii="Verdana" w:hAnsi="Verdana" w:cs="Verdana"/>
          <w:b/>
          <w:sz w:val="20"/>
          <w:szCs w:val="20"/>
          <w:lang w:val="en-US"/>
        </w:rPr>
      </w:pPr>
      <w:r w:rsidRPr="00867466">
        <w:rPr>
          <w:rFonts w:ascii="Verdana" w:hAnsi="Verdana" w:cs="Verdana"/>
          <w:b/>
          <w:sz w:val="20"/>
          <w:szCs w:val="20"/>
          <w:lang w:val="en-US"/>
        </w:rPr>
        <w:t xml:space="preserve">  </w:t>
      </w:r>
      <w:r w:rsidRPr="00867466">
        <w:rPr>
          <w:rFonts w:ascii="Verdana" w:hAnsi="Verdana" w:cs="Verdana"/>
          <w:b/>
          <w:sz w:val="20"/>
          <w:szCs w:val="20"/>
          <w:lang w:val="en-US"/>
        </w:rPr>
        <w:tab/>
      </w:r>
      <w:r w:rsidRPr="00867466">
        <w:rPr>
          <w:rFonts w:ascii="Verdana" w:hAnsi="Verdana" w:cs="Verdana"/>
          <w:b/>
          <w:sz w:val="20"/>
          <w:szCs w:val="20"/>
          <w:lang w:val="en-US"/>
        </w:rPr>
        <w:tab/>
      </w:r>
      <w:r w:rsidRPr="00867466">
        <w:rPr>
          <w:rFonts w:ascii="Verdana" w:hAnsi="Verdana" w:cs="Verdana"/>
          <w:b/>
          <w:sz w:val="20"/>
          <w:szCs w:val="20"/>
          <w:lang w:val="en-US"/>
        </w:rPr>
        <w:tab/>
      </w:r>
      <w:r w:rsidRPr="00867466">
        <w:rPr>
          <w:rFonts w:ascii="Verdana" w:hAnsi="Verdana" w:cs="Verdana"/>
          <w:b/>
          <w:sz w:val="20"/>
          <w:szCs w:val="20"/>
          <w:lang w:val="en-US"/>
        </w:rPr>
        <w:tab/>
      </w:r>
      <w:r w:rsidRPr="00867466">
        <w:rPr>
          <w:rFonts w:ascii="Verdana" w:hAnsi="Verdana" w:cs="Verdana"/>
          <w:b/>
          <w:sz w:val="20"/>
          <w:szCs w:val="20"/>
          <w:lang w:val="en-US"/>
        </w:rPr>
        <w:tab/>
        <w:t xml:space="preserve">         </w:t>
      </w:r>
      <w:r w:rsidR="009D39FD" w:rsidRPr="00867466">
        <w:rPr>
          <w:rFonts w:ascii="Verdana" w:hAnsi="Verdana" w:cs="Verdana"/>
          <w:b/>
          <w:sz w:val="20"/>
          <w:szCs w:val="20"/>
          <w:lang w:val="en-US"/>
        </w:rPr>
        <w:t>EDUCATION</w:t>
      </w:r>
    </w:p>
    <w:p w:rsidR="009D39FD" w:rsidRPr="00867466" w:rsidRDefault="009D39FD">
      <w:pPr>
        <w:spacing w:after="0"/>
        <w:jc w:val="both"/>
        <w:rPr>
          <w:rFonts w:ascii="Verdana" w:hAnsi="Verdana" w:cs="Verdana"/>
        </w:rPr>
      </w:pPr>
    </w:p>
    <w:p w:rsidR="009D39FD" w:rsidRPr="00867466" w:rsidRDefault="009B7655" w:rsidP="00C20526">
      <w:pPr>
        <w:numPr>
          <w:ilvl w:val="0"/>
          <w:numId w:val="9"/>
        </w:numPr>
        <w:spacing w:after="0"/>
        <w:jc w:val="both"/>
        <w:rPr>
          <w:rFonts w:ascii="Verdana" w:hAnsi="Verdana" w:cs="Verdana"/>
          <w:bCs/>
          <w:sz w:val="18"/>
          <w:szCs w:val="18"/>
        </w:rPr>
      </w:pPr>
      <w:r w:rsidRPr="00867466">
        <w:rPr>
          <w:rFonts w:ascii="Verdana" w:hAnsi="Verdana" w:cs="Verdana"/>
          <w:b/>
          <w:sz w:val="18"/>
          <w:szCs w:val="18"/>
        </w:rPr>
        <w:t>B.</w:t>
      </w:r>
      <w:r w:rsidR="00C20526" w:rsidRPr="00867466">
        <w:rPr>
          <w:rFonts w:ascii="Verdana" w:hAnsi="Verdana" w:cs="Verdana"/>
          <w:b/>
          <w:sz w:val="18"/>
          <w:szCs w:val="18"/>
        </w:rPr>
        <w:t>Tech (Computer Science &amp; Engineering)</w:t>
      </w:r>
      <w:r w:rsidR="009D39FD" w:rsidRPr="00867466">
        <w:rPr>
          <w:rFonts w:ascii="Verdana" w:eastAsia="Verdana" w:hAnsi="Verdana" w:cs="Verdana"/>
          <w:b/>
          <w:sz w:val="18"/>
          <w:szCs w:val="18"/>
        </w:rPr>
        <w:t xml:space="preserve"> </w:t>
      </w:r>
      <w:r w:rsidR="009D39FD" w:rsidRPr="00867466">
        <w:rPr>
          <w:rFonts w:ascii="Verdana" w:hAnsi="Verdana" w:cs="Verdana"/>
          <w:bCs/>
          <w:sz w:val="18"/>
          <w:szCs w:val="18"/>
        </w:rPr>
        <w:t>from</w:t>
      </w:r>
      <w:r w:rsidR="009D39FD" w:rsidRPr="00867466">
        <w:rPr>
          <w:rFonts w:ascii="Verdana" w:eastAsia="Verdana" w:hAnsi="Verdana" w:cs="Verdana"/>
          <w:b/>
          <w:sz w:val="18"/>
          <w:szCs w:val="18"/>
        </w:rPr>
        <w:t xml:space="preserve"> </w:t>
      </w:r>
      <w:r w:rsidRPr="00867466">
        <w:rPr>
          <w:rFonts w:ascii="Verdana" w:hAnsi="Verdana" w:cs="Verdana"/>
          <w:sz w:val="18"/>
          <w:szCs w:val="18"/>
        </w:rPr>
        <w:t>Bhabha</w:t>
      </w:r>
      <w:r w:rsidR="00C20526" w:rsidRPr="00867466">
        <w:rPr>
          <w:rFonts w:ascii="Verdana" w:hAnsi="Verdana" w:cs="Verdana"/>
          <w:sz w:val="18"/>
          <w:szCs w:val="18"/>
        </w:rPr>
        <w:t xml:space="preserve"> College Of Engineering</w:t>
      </w:r>
      <w:r w:rsidR="009D39FD" w:rsidRPr="00867466">
        <w:rPr>
          <w:rFonts w:ascii="Verdana" w:hAnsi="Verdana" w:cs="Verdana"/>
          <w:sz w:val="18"/>
          <w:szCs w:val="18"/>
        </w:rPr>
        <w:t>,</w:t>
      </w:r>
      <w:r w:rsidRPr="00867466">
        <w:rPr>
          <w:rFonts w:ascii="Verdana" w:eastAsia="Verdana" w:hAnsi="Verdana" w:cs="Verdana"/>
          <w:sz w:val="18"/>
          <w:szCs w:val="18"/>
        </w:rPr>
        <w:t xml:space="preserve"> Kanpur</w:t>
      </w:r>
      <w:r w:rsidR="009D39FD" w:rsidRPr="00867466">
        <w:rPr>
          <w:rFonts w:ascii="Verdana" w:eastAsia="Verdana" w:hAnsi="Verdana" w:cs="Verdana"/>
          <w:sz w:val="18"/>
          <w:szCs w:val="18"/>
        </w:rPr>
        <w:t xml:space="preserve"> </w:t>
      </w:r>
      <w:r w:rsidR="00C20526" w:rsidRPr="00867466">
        <w:rPr>
          <w:rFonts w:ascii="Verdana" w:hAnsi="Verdana" w:cs="Verdana"/>
          <w:sz w:val="18"/>
          <w:szCs w:val="18"/>
        </w:rPr>
        <w:t>(A</w:t>
      </w:r>
      <w:r w:rsidR="009D39FD" w:rsidRPr="00867466">
        <w:rPr>
          <w:rFonts w:ascii="Verdana" w:hAnsi="Verdana" w:cs="Verdana"/>
          <w:sz w:val="18"/>
          <w:szCs w:val="18"/>
        </w:rPr>
        <w:t>ffiliated</w:t>
      </w:r>
      <w:r w:rsidR="009D39FD" w:rsidRPr="00867466">
        <w:rPr>
          <w:rFonts w:ascii="Verdana" w:eastAsia="Verdana" w:hAnsi="Verdana" w:cs="Verdana"/>
          <w:sz w:val="18"/>
          <w:szCs w:val="18"/>
        </w:rPr>
        <w:t xml:space="preserve"> </w:t>
      </w:r>
      <w:r w:rsidR="009D39FD" w:rsidRPr="00867466">
        <w:rPr>
          <w:rFonts w:ascii="Verdana" w:hAnsi="Verdana" w:cs="Verdana"/>
          <w:sz w:val="18"/>
          <w:szCs w:val="18"/>
        </w:rPr>
        <w:t>with</w:t>
      </w:r>
      <w:r w:rsidR="009D39FD" w:rsidRPr="00867466">
        <w:rPr>
          <w:rFonts w:ascii="Verdana" w:eastAsia="Verdana" w:hAnsi="Verdana" w:cs="Verdana"/>
          <w:sz w:val="18"/>
          <w:szCs w:val="18"/>
        </w:rPr>
        <w:t xml:space="preserve"> </w:t>
      </w:r>
      <w:r w:rsidR="009D39FD" w:rsidRPr="00867466">
        <w:rPr>
          <w:rFonts w:ascii="Verdana" w:hAnsi="Verdana" w:cs="Verdana"/>
          <w:sz w:val="18"/>
          <w:szCs w:val="18"/>
        </w:rPr>
        <w:t>UPTU,</w:t>
      </w:r>
      <w:r w:rsidR="009D39FD" w:rsidRPr="00867466">
        <w:rPr>
          <w:rFonts w:ascii="Verdana" w:eastAsia="Verdana" w:hAnsi="Verdana" w:cs="Verdana"/>
          <w:sz w:val="18"/>
          <w:szCs w:val="18"/>
        </w:rPr>
        <w:t xml:space="preserve"> </w:t>
      </w:r>
      <w:r w:rsidR="009D39FD" w:rsidRPr="00867466">
        <w:rPr>
          <w:rFonts w:ascii="Verdana" w:hAnsi="Verdana" w:cs="Verdana"/>
          <w:sz w:val="18"/>
          <w:szCs w:val="18"/>
        </w:rPr>
        <w:t>Lucknow)</w:t>
      </w:r>
      <w:r w:rsidR="009D39FD" w:rsidRPr="00867466">
        <w:rPr>
          <w:rFonts w:ascii="Verdana" w:eastAsia="Verdana" w:hAnsi="Verdana" w:cs="Verdana"/>
          <w:sz w:val="18"/>
          <w:szCs w:val="18"/>
        </w:rPr>
        <w:t xml:space="preserve"> </w:t>
      </w:r>
      <w:r w:rsidR="009D39FD" w:rsidRPr="00867466">
        <w:rPr>
          <w:rFonts w:ascii="Verdana" w:hAnsi="Verdana" w:cs="Verdana"/>
          <w:sz w:val="18"/>
          <w:szCs w:val="18"/>
        </w:rPr>
        <w:t>passing</w:t>
      </w:r>
      <w:r w:rsidR="009D39FD" w:rsidRPr="00867466">
        <w:rPr>
          <w:rFonts w:ascii="Verdana" w:eastAsia="Verdana" w:hAnsi="Verdana" w:cs="Verdana"/>
          <w:b/>
          <w:bCs/>
          <w:sz w:val="18"/>
          <w:szCs w:val="18"/>
        </w:rPr>
        <w:t xml:space="preserve"> </w:t>
      </w:r>
      <w:r w:rsidR="009D39FD" w:rsidRPr="00867466">
        <w:rPr>
          <w:rFonts w:ascii="Verdana" w:hAnsi="Verdana" w:cs="Verdana"/>
          <w:bCs/>
          <w:sz w:val="18"/>
          <w:szCs w:val="18"/>
        </w:rPr>
        <w:t>in</w:t>
      </w:r>
      <w:r w:rsidR="009D39FD" w:rsidRPr="00867466">
        <w:rPr>
          <w:rFonts w:ascii="Verdana" w:eastAsia="Verdana" w:hAnsi="Verdana" w:cs="Verdana"/>
          <w:bCs/>
          <w:sz w:val="18"/>
          <w:szCs w:val="18"/>
        </w:rPr>
        <w:t xml:space="preserve"> </w:t>
      </w:r>
      <w:r w:rsidRPr="00867466">
        <w:rPr>
          <w:rFonts w:ascii="Verdana" w:hAnsi="Verdana" w:cs="Verdana"/>
          <w:bCs/>
          <w:sz w:val="18"/>
          <w:szCs w:val="18"/>
        </w:rPr>
        <w:t>2012</w:t>
      </w:r>
      <w:r w:rsidR="009D39FD" w:rsidRPr="00867466">
        <w:rPr>
          <w:rFonts w:ascii="Verdana" w:hAnsi="Verdana" w:cs="Verdana"/>
          <w:bCs/>
          <w:sz w:val="18"/>
          <w:szCs w:val="18"/>
        </w:rPr>
        <w:t>.</w:t>
      </w:r>
    </w:p>
    <w:p w:rsidR="009D39FD" w:rsidRPr="00867466" w:rsidRDefault="009D39FD" w:rsidP="00C20526">
      <w:pPr>
        <w:numPr>
          <w:ilvl w:val="0"/>
          <w:numId w:val="9"/>
        </w:numPr>
        <w:spacing w:after="0"/>
        <w:jc w:val="both"/>
        <w:rPr>
          <w:rFonts w:ascii="Verdana" w:hAnsi="Verdana" w:cs="Verdana"/>
          <w:bCs/>
          <w:sz w:val="18"/>
          <w:szCs w:val="18"/>
          <w:lang w:val="en-US"/>
        </w:rPr>
      </w:pPr>
      <w:r w:rsidRPr="00867466">
        <w:rPr>
          <w:rFonts w:ascii="Verdana" w:hAnsi="Verdana" w:cs="Verdana"/>
          <w:b/>
          <w:sz w:val="18"/>
          <w:szCs w:val="18"/>
          <w:lang w:val="en-US"/>
        </w:rPr>
        <w:t>XII</w:t>
      </w:r>
      <w:r w:rsidRPr="00867466">
        <w:rPr>
          <w:rFonts w:ascii="Verdana" w:eastAsia="Verdana" w:hAnsi="Verdana" w:cs="Verdana"/>
          <w:b/>
          <w:sz w:val="18"/>
          <w:szCs w:val="18"/>
          <w:lang w:val="en-US"/>
        </w:rPr>
        <w:t xml:space="preserve"> </w:t>
      </w:r>
      <w:r w:rsidRPr="00867466">
        <w:rPr>
          <w:rFonts w:ascii="Verdana" w:hAnsi="Verdana" w:cs="Verdana"/>
          <w:bCs/>
          <w:sz w:val="18"/>
          <w:szCs w:val="18"/>
          <w:lang w:val="en-US"/>
        </w:rPr>
        <w:t>from</w:t>
      </w:r>
      <w:r w:rsidRPr="00867466">
        <w:rPr>
          <w:rFonts w:ascii="Verdana" w:eastAsia="Verdana" w:hAnsi="Verdana" w:cs="Verdana"/>
          <w:bCs/>
          <w:sz w:val="18"/>
          <w:szCs w:val="18"/>
          <w:lang w:val="en-US"/>
        </w:rPr>
        <w:t xml:space="preserve"> </w:t>
      </w:r>
      <w:r w:rsidRPr="00867466">
        <w:rPr>
          <w:rFonts w:ascii="Verdana" w:hAnsi="Verdana" w:cs="Verdana"/>
          <w:bCs/>
          <w:sz w:val="18"/>
          <w:szCs w:val="18"/>
          <w:lang w:val="en-US"/>
        </w:rPr>
        <w:t>U.P.</w:t>
      </w:r>
      <w:r w:rsidR="00C20526" w:rsidRPr="00867466">
        <w:rPr>
          <w:rFonts w:ascii="Verdana" w:hAnsi="Verdana" w:cs="Verdana"/>
          <w:bCs/>
          <w:sz w:val="18"/>
          <w:szCs w:val="18"/>
          <w:lang w:val="en-US"/>
        </w:rPr>
        <w:t xml:space="preserve"> </w:t>
      </w:r>
      <w:r w:rsidRPr="00867466">
        <w:rPr>
          <w:rFonts w:ascii="Verdana" w:hAnsi="Verdana" w:cs="Verdana"/>
          <w:bCs/>
          <w:sz w:val="18"/>
          <w:szCs w:val="18"/>
          <w:lang w:val="en-US"/>
        </w:rPr>
        <w:t>Board</w:t>
      </w:r>
      <w:r w:rsidRPr="00867466">
        <w:rPr>
          <w:rFonts w:ascii="Verdana" w:eastAsia="Verdana" w:hAnsi="Verdana" w:cs="Verdana"/>
          <w:bCs/>
          <w:sz w:val="18"/>
          <w:szCs w:val="18"/>
          <w:lang w:val="en-US"/>
        </w:rPr>
        <w:t xml:space="preserve"> </w:t>
      </w:r>
      <w:r w:rsidR="00C20526" w:rsidRPr="00867466">
        <w:rPr>
          <w:rFonts w:ascii="Verdana" w:eastAsia="Verdana" w:hAnsi="Verdana" w:cs="Verdana"/>
          <w:bCs/>
          <w:sz w:val="18"/>
          <w:szCs w:val="18"/>
          <w:lang w:val="en-US"/>
        </w:rPr>
        <w:t>(</w:t>
      </w:r>
      <w:r w:rsidR="00C20526" w:rsidRPr="00867466">
        <w:rPr>
          <w:rFonts w:ascii="Verdana" w:hAnsi="Verdana" w:cs="Verdana"/>
          <w:bCs/>
          <w:sz w:val="18"/>
          <w:szCs w:val="18"/>
          <w:lang w:val="en-US"/>
        </w:rPr>
        <w:t>U.P.</w:t>
      </w:r>
      <w:r w:rsidR="00784918">
        <w:rPr>
          <w:rFonts w:ascii="Verdana" w:eastAsia="Verdana" w:hAnsi="Verdana" w:cs="Verdana"/>
          <w:bCs/>
          <w:sz w:val="18"/>
          <w:szCs w:val="18"/>
          <w:lang w:val="en-US"/>
        </w:rPr>
        <w:t>)</w:t>
      </w:r>
      <w:r w:rsidRPr="00867466">
        <w:rPr>
          <w:rFonts w:ascii="Verdana" w:eastAsia="Verdana" w:hAnsi="Verdana" w:cs="Verdana"/>
          <w:bCs/>
          <w:sz w:val="18"/>
          <w:szCs w:val="18"/>
          <w:lang w:val="en-US"/>
        </w:rPr>
        <w:t xml:space="preserve"> </w:t>
      </w:r>
      <w:r w:rsidRPr="00867466">
        <w:rPr>
          <w:rFonts w:ascii="Verdana" w:hAnsi="Verdana" w:cs="Verdana"/>
          <w:bCs/>
          <w:sz w:val="18"/>
          <w:szCs w:val="18"/>
          <w:lang w:val="en-US"/>
        </w:rPr>
        <w:t>in</w:t>
      </w:r>
      <w:r w:rsidRPr="00867466">
        <w:rPr>
          <w:rFonts w:ascii="Verdana" w:eastAsia="Verdana" w:hAnsi="Verdana" w:cs="Verdana"/>
          <w:bCs/>
          <w:sz w:val="18"/>
          <w:szCs w:val="18"/>
          <w:lang w:val="en-US"/>
        </w:rPr>
        <w:t xml:space="preserve"> </w:t>
      </w:r>
      <w:r w:rsidR="009B7655" w:rsidRPr="00867466">
        <w:rPr>
          <w:rFonts w:ascii="Verdana" w:hAnsi="Verdana" w:cs="Verdana"/>
          <w:bCs/>
          <w:sz w:val="18"/>
          <w:szCs w:val="18"/>
          <w:lang w:val="en-US"/>
        </w:rPr>
        <w:t>2007</w:t>
      </w:r>
    </w:p>
    <w:p w:rsidR="009D39FD" w:rsidRPr="00D63C95" w:rsidRDefault="009D39FD" w:rsidP="00D63C95">
      <w:pPr>
        <w:numPr>
          <w:ilvl w:val="0"/>
          <w:numId w:val="9"/>
        </w:numPr>
        <w:spacing w:after="0"/>
        <w:jc w:val="both"/>
        <w:rPr>
          <w:rFonts w:ascii="Verdana" w:hAnsi="Verdana" w:cs="Verdana"/>
          <w:bCs/>
          <w:sz w:val="18"/>
          <w:szCs w:val="18"/>
          <w:lang w:val="en-US"/>
        </w:rPr>
      </w:pPr>
      <w:r w:rsidRPr="00867466">
        <w:rPr>
          <w:rFonts w:ascii="Verdana" w:hAnsi="Verdana" w:cs="Verdana"/>
          <w:b/>
          <w:sz w:val="18"/>
          <w:szCs w:val="18"/>
          <w:lang w:val="en-US"/>
        </w:rPr>
        <w:t>X</w:t>
      </w:r>
      <w:r w:rsidRPr="00867466">
        <w:rPr>
          <w:rFonts w:ascii="Verdana" w:eastAsia="Verdana" w:hAnsi="Verdana" w:cs="Verdana"/>
          <w:bCs/>
          <w:sz w:val="18"/>
          <w:szCs w:val="18"/>
          <w:lang w:val="en-US"/>
        </w:rPr>
        <w:t xml:space="preserve"> </w:t>
      </w:r>
      <w:r w:rsidRPr="00867466">
        <w:rPr>
          <w:rFonts w:ascii="Verdana" w:hAnsi="Verdana" w:cs="Verdana"/>
          <w:bCs/>
          <w:sz w:val="18"/>
          <w:szCs w:val="18"/>
          <w:lang w:val="en-US"/>
        </w:rPr>
        <w:t>from</w:t>
      </w:r>
      <w:r w:rsidRPr="00867466">
        <w:rPr>
          <w:rFonts w:ascii="Verdana" w:eastAsia="Verdana" w:hAnsi="Verdana" w:cs="Verdana"/>
          <w:bCs/>
          <w:sz w:val="18"/>
          <w:szCs w:val="18"/>
          <w:lang w:val="en-US"/>
        </w:rPr>
        <w:t xml:space="preserve"> </w:t>
      </w:r>
      <w:r w:rsidRPr="00867466">
        <w:rPr>
          <w:rFonts w:ascii="Verdana" w:hAnsi="Verdana" w:cs="Verdana"/>
          <w:bCs/>
          <w:sz w:val="18"/>
          <w:szCs w:val="18"/>
          <w:lang w:val="en-US"/>
        </w:rPr>
        <w:t>U.P.</w:t>
      </w:r>
      <w:r w:rsidR="00C20526" w:rsidRPr="00867466">
        <w:rPr>
          <w:rFonts w:ascii="Verdana" w:hAnsi="Verdana" w:cs="Verdana"/>
          <w:bCs/>
          <w:sz w:val="18"/>
          <w:szCs w:val="18"/>
          <w:lang w:val="en-US"/>
        </w:rPr>
        <w:t xml:space="preserve"> </w:t>
      </w:r>
      <w:r w:rsidRPr="00867466">
        <w:rPr>
          <w:rFonts w:ascii="Verdana" w:hAnsi="Verdana" w:cs="Verdana"/>
          <w:bCs/>
          <w:sz w:val="18"/>
          <w:szCs w:val="18"/>
          <w:lang w:val="en-US"/>
        </w:rPr>
        <w:t>Board</w:t>
      </w:r>
      <w:r w:rsidRPr="00867466">
        <w:rPr>
          <w:rFonts w:ascii="Verdana" w:eastAsia="Verdana" w:hAnsi="Verdana" w:cs="Verdana"/>
          <w:bCs/>
          <w:sz w:val="18"/>
          <w:szCs w:val="18"/>
          <w:lang w:val="en-US"/>
        </w:rPr>
        <w:t xml:space="preserve"> </w:t>
      </w:r>
      <w:r w:rsidR="00C20526" w:rsidRPr="00867466">
        <w:rPr>
          <w:rFonts w:ascii="Verdana" w:eastAsia="Verdana" w:hAnsi="Verdana" w:cs="Verdana"/>
          <w:bCs/>
          <w:sz w:val="18"/>
          <w:szCs w:val="18"/>
          <w:lang w:val="en-US"/>
        </w:rPr>
        <w:t>(</w:t>
      </w:r>
      <w:r w:rsidR="00C20526" w:rsidRPr="00867466">
        <w:rPr>
          <w:rFonts w:ascii="Verdana" w:hAnsi="Verdana" w:cs="Verdana"/>
          <w:bCs/>
          <w:sz w:val="18"/>
          <w:szCs w:val="18"/>
          <w:lang w:val="en-US"/>
        </w:rPr>
        <w:t>U.P.</w:t>
      </w:r>
      <w:r w:rsidR="00C20526" w:rsidRPr="00867466">
        <w:rPr>
          <w:rFonts w:ascii="Verdana" w:eastAsia="Verdana" w:hAnsi="Verdana" w:cs="Verdana"/>
          <w:bCs/>
          <w:sz w:val="18"/>
          <w:szCs w:val="18"/>
          <w:lang w:val="en-US"/>
        </w:rPr>
        <w:t xml:space="preserve">) </w:t>
      </w:r>
      <w:r w:rsidRPr="00867466">
        <w:rPr>
          <w:rFonts w:ascii="Verdana" w:hAnsi="Verdana" w:cs="Verdana"/>
          <w:bCs/>
          <w:sz w:val="18"/>
          <w:szCs w:val="18"/>
          <w:lang w:val="en-US"/>
        </w:rPr>
        <w:t>in</w:t>
      </w:r>
      <w:r w:rsidRPr="00867466">
        <w:rPr>
          <w:rFonts w:ascii="Verdana" w:eastAsia="Verdana" w:hAnsi="Verdana" w:cs="Verdana"/>
          <w:bCs/>
          <w:sz w:val="18"/>
          <w:szCs w:val="18"/>
          <w:lang w:val="en-US"/>
        </w:rPr>
        <w:t xml:space="preserve"> </w:t>
      </w:r>
      <w:r w:rsidR="009B7655" w:rsidRPr="00867466">
        <w:rPr>
          <w:rFonts w:ascii="Verdana" w:hAnsi="Verdana" w:cs="Verdana"/>
          <w:bCs/>
          <w:sz w:val="18"/>
          <w:szCs w:val="18"/>
          <w:lang w:val="en-US"/>
        </w:rPr>
        <w:t>2005</w:t>
      </w:r>
    </w:p>
    <w:p w:rsidR="009D39FD" w:rsidRPr="00867466" w:rsidRDefault="005C011E">
      <w:pPr>
        <w:pBdr>
          <w:bottom w:val="single" w:sz="4" w:space="0" w:color="000080"/>
        </w:pBdr>
        <w:shd w:val="clear" w:color="auto" w:fill="E6E6E6"/>
        <w:spacing w:after="0"/>
        <w:jc w:val="center"/>
        <w:rPr>
          <w:rFonts w:ascii="Verdana" w:hAnsi="Verdana" w:cs="Verdana"/>
          <w:b/>
          <w:sz w:val="20"/>
          <w:szCs w:val="20"/>
          <w:lang w:val="en-US"/>
        </w:rPr>
      </w:pPr>
      <w:r w:rsidRPr="00867466">
        <w:rPr>
          <w:rFonts w:ascii="Verdana" w:hAnsi="Verdana" w:cs="Verdana"/>
          <w:b/>
          <w:sz w:val="20"/>
          <w:szCs w:val="20"/>
          <w:lang w:val="en-US"/>
        </w:rPr>
        <w:t xml:space="preserve"> </w:t>
      </w:r>
      <w:r w:rsidR="009D39FD" w:rsidRPr="00867466">
        <w:rPr>
          <w:rFonts w:ascii="Verdana" w:hAnsi="Verdana" w:cs="Verdana"/>
          <w:b/>
          <w:sz w:val="20"/>
          <w:szCs w:val="20"/>
          <w:lang w:val="en-US"/>
        </w:rPr>
        <w:t>TECHNICAL</w:t>
      </w:r>
      <w:r w:rsidR="009D39FD" w:rsidRPr="00867466">
        <w:rPr>
          <w:rFonts w:ascii="Verdana" w:eastAsia="Verdana" w:hAnsi="Verdana" w:cs="Verdana"/>
          <w:b/>
          <w:sz w:val="20"/>
          <w:szCs w:val="20"/>
          <w:lang w:val="en-US"/>
        </w:rPr>
        <w:t xml:space="preserve"> </w:t>
      </w:r>
      <w:r w:rsidR="009D39FD" w:rsidRPr="00867466">
        <w:rPr>
          <w:rFonts w:ascii="Verdana" w:hAnsi="Verdana" w:cs="Verdana"/>
          <w:b/>
          <w:sz w:val="20"/>
          <w:szCs w:val="20"/>
          <w:lang w:val="en-US"/>
        </w:rPr>
        <w:t>SKILLS</w:t>
      </w:r>
    </w:p>
    <w:p w:rsidR="009D39FD" w:rsidRPr="00867466" w:rsidRDefault="009D39FD">
      <w:pPr>
        <w:spacing w:after="0"/>
        <w:jc w:val="center"/>
        <w:rPr>
          <w:rFonts w:ascii="Verdana" w:hAnsi="Verdana" w:cs="Verdana"/>
        </w:rPr>
      </w:pPr>
    </w:p>
    <w:p w:rsidR="009D39FD" w:rsidRPr="00867466" w:rsidRDefault="005C011E">
      <w:pPr>
        <w:spacing w:after="0"/>
        <w:ind w:left="2880" w:hanging="2880"/>
        <w:rPr>
          <w:rFonts w:ascii="Verdana" w:hAnsi="Verdana" w:cs="Verdana"/>
          <w:sz w:val="18"/>
          <w:szCs w:val="18"/>
          <w:lang w:val="en-US"/>
        </w:rPr>
      </w:pPr>
      <w:r w:rsidRPr="00867466">
        <w:rPr>
          <w:rFonts w:ascii="Verdana" w:hAnsi="Verdana" w:cs="Verdana"/>
          <w:b/>
          <w:bCs/>
          <w:sz w:val="18"/>
          <w:szCs w:val="18"/>
          <w:lang w:val="en-US"/>
        </w:rPr>
        <w:t xml:space="preserve"> </w:t>
      </w:r>
      <w:r w:rsidR="009D39FD" w:rsidRPr="00867466">
        <w:rPr>
          <w:rFonts w:ascii="Verdana" w:hAnsi="Verdana" w:cs="Verdana"/>
          <w:b/>
          <w:bCs/>
          <w:sz w:val="18"/>
          <w:szCs w:val="18"/>
          <w:lang w:val="en-US"/>
        </w:rPr>
        <w:t>Operating</w:t>
      </w:r>
      <w:r w:rsidR="009D39FD" w:rsidRPr="00867466">
        <w:rPr>
          <w:rFonts w:ascii="Verdana" w:eastAsia="Verdana" w:hAnsi="Verdana" w:cs="Verdana"/>
          <w:b/>
          <w:bCs/>
          <w:sz w:val="18"/>
          <w:szCs w:val="18"/>
          <w:lang w:val="en-US"/>
        </w:rPr>
        <w:t xml:space="preserve"> </w:t>
      </w:r>
      <w:r w:rsidR="009D39FD" w:rsidRPr="00867466">
        <w:rPr>
          <w:rFonts w:ascii="Verdana" w:hAnsi="Verdana" w:cs="Verdana"/>
          <w:b/>
          <w:bCs/>
          <w:sz w:val="18"/>
          <w:szCs w:val="18"/>
          <w:lang w:val="en-US"/>
        </w:rPr>
        <w:t>Systems:</w:t>
      </w:r>
      <w:r w:rsidR="009D39FD" w:rsidRPr="00867466">
        <w:rPr>
          <w:rFonts w:ascii="Verdana" w:hAnsi="Verdana" w:cs="Verdana"/>
          <w:b/>
          <w:bCs/>
          <w:sz w:val="18"/>
          <w:szCs w:val="18"/>
          <w:lang w:val="en-US"/>
        </w:rPr>
        <w:tab/>
      </w:r>
      <w:r w:rsidR="009D39FD" w:rsidRPr="00867466">
        <w:rPr>
          <w:rFonts w:ascii="Verdana" w:hAnsi="Verdana" w:cs="Verdana"/>
          <w:sz w:val="18"/>
          <w:szCs w:val="18"/>
          <w:lang w:val="en-US"/>
        </w:rPr>
        <w:t>Windows</w:t>
      </w:r>
      <w:r w:rsidR="009D39FD" w:rsidRPr="00867466">
        <w:rPr>
          <w:rFonts w:ascii="Verdana" w:eastAsia="Verdana" w:hAnsi="Verdana" w:cs="Verdana"/>
          <w:sz w:val="18"/>
          <w:szCs w:val="18"/>
          <w:lang w:val="en-US"/>
        </w:rPr>
        <w:t xml:space="preserve">– </w:t>
      </w:r>
      <w:r w:rsidRPr="00867466">
        <w:rPr>
          <w:rFonts w:ascii="Verdana" w:hAnsi="Verdana" w:cs="Verdana"/>
          <w:sz w:val="18"/>
          <w:szCs w:val="18"/>
          <w:lang w:val="en-US"/>
        </w:rPr>
        <w:t>x</w:t>
      </w:r>
      <w:r w:rsidR="009D39FD" w:rsidRPr="00867466">
        <w:rPr>
          <w:rFonts w:ascii="Verdana" w:hAnsi="Verdana" w:cs="Verdana"/>
          <w:sz w:val="18"/>
          <w:szCs w:val="18"/>
          <w:lang w:val="en-US"/>
        </w:rPr>
        <w:t>p,</w:t>
      </w:r>
      <w:r w:rsidR="009D39FD" w:rsidRPr="00867466">
        <w:rPr>
          <w:rFonts w:ascii="Verdana" w:eastAsia="Verdana" w:hAnsi="Verdana" w:cs="Verdana"/>
          <w:sz w:val="18"/>
          <w:szCs w:val="18"/>
          <w:lang w:val="en-US"/>
        </w:rPr>
        <w:t xml:space="preserve"> </w:t>
      </w:r>
      <w:r w:rsidRPr="00867466">
        <w:rPr>
          <w:rFonts w:ascii="Verdana" w:hAnsi="Verdana" w:cs="Verdana"/>
          <w:sz w:val="18"/>
          <w:szCs w:val="18"/>
          <w:lang w:val="en-US"/>
        </w:rPr>
        <w:t>Windows</w:t>
      </w:r>
      <w:r w:rsidRPr="00867466">
        <w:rPr>
          <w:rFonts w:ascii="Verdana" w:eastAsia="Verdana" w:hAnsi="Verdana" w:cs="Verdana"/>
          <w:sz w:val="18"/>
          <w:szCs w:val="18"/>
          <w:lang w:val="en-US"/>
        </w:rPr>
        <w:t>–</w:t>
      </w:r>
      <w:r w:rsidR="009D39FD" w:rsidRPr="00867466">
        <w:rPr>
          <w:rFonts w:ascii="Verdana" w:hAnsi="Verdana" w:cs="Verdana"/>
          <w:sz w:val="18"/>
          <w:szCs w:val="18"/>
          <w:lang w:val="en-US"/>
        </w:rPr>
        <w:t>7;</w:t>
      </w:r>
      <w:r w:rsidR="009D39FD" w:rsidRPr="00867466">
        <w:rPr>
          <w:rFonts w:ascii="Verdana" w:eastAsia="Verdana" w:hAnsi="Verdana" w:cs="Verdana"/>
          <w:sz w:val="18"/>
          <w:szCs w:val="18"/>
          <w:lang w:val="en-US"/>
        </w:rPr>
        <w:t xml:space="preserve"> </w:t>
      </w:r>
      <w:r w:rsidR="006A7E8E">
        <w:rPr>
          <w:rFonts w:ascii="Verdana" w:eastAsia="Verdana" w:hAnsi="Verdana" w:cs="Verdana"/>
          <w:sz w:val="18"/>
          <w:szCs w:val="18"/>
          <w:lang w:val="en-US"/>
        </w:rPr>
        <w:t>Linux</w:t>
      </w:r>
    </w:p>
    <w:p w:rsidR="009D39FD" w:rsidRPr="00867466" w:rsidRDefault="005C011E">
      <w:pPr>
        <w:spacing w:after="0"/>
        <w:rPr>
          <w:rFonts w:ascii="Verdana" w:hAnsi="Verdana" w:cs="Verdana"/>
          <w:sz w:val="18"/>
          <w:szCs w:val="18"/>
          <w:lang w:val="en-US"/>
        </w:rPr>
      </w:pPr>
      <w:r w:rsidRPr="00867466">
        <w:rPr>
          <w:rFonts w:ascii="Verdana" w:hAnsi="Verdana" w:cs="Verdana"/>
          <w:b/>
          <w:bCs/>
          <w:sz w:val="18"/>
          <w:szCs w:val="18"/>
          <w:lang w:val="en-US"/>
        </w:rPr>
        <w:t xml:space="preserve"> </w:t>
      </w:r>
      <w:r w:rsidR="009D39FD" w:rsidRPr="00867466">
        <w:rPr>
          <w:rFonts w:ascii="Verdana" w:hAnsi="Verdana" w:cs="Verdana"/>
          <w:b/>
          <w:bCs/>
          <w:sz w:val="18"/>
          <w:szCs w:val="18"/>
          <w:lang w:val="en-US"/>
        </w:rPr>
        <w:t>Languages:</w:t>
      </w:r>
      <w:r w:rsidR="009D39FD" w:rsidRPr="00867466">
        <w:rPr>
          <w:rFonts w:ascii="Verdana" w:eastAsia="Verdana" w:hAnsi="Verdana" w:cs="Verdana"/>
          <w:b/>
          <w:bCs/>
          <w:sz w:val="18"/>
          <w:szCs w:val="18"/>
          <w:lang w:val="en-US"/>
        </w:rPr>
        <w:t xml:space="preserve"> </w:t>
      </w:r>
      <w:r w:rsidR="009D39FD" w:rsidRPr="00867466">
        <w:rPr>
          <w:rFonts w:ascii="Verdana" w:hAnsi="Verdana" w:cs="Verdana"/>
          <w:b/>
          <w:bCs/>
          <w:sz w:val="18"/>
          <w:szCs w:val="18"/>
          <w:lang w:val="en-US"/>
        </w:rPr>
        <w:tab/>
      </w:r>
      <w:r w:rsidR="009D39FD" w:rsidRPr="00867466">
        <w:rPr>
          <w:rFonts w:ascii="Verdana" w:hAnsi="Verdana" w:cs="Verdana"/>
          <w:b/>
          <w:bCs/>
          <w:sz w:val="18"/>
          <w:szCs w:val="18"/>
          <w:lang w:val="en-US"/>
        </w:rPr>
        <w:tab/>
      </w:r>
      <w:r w:rsidR="009D39FD" w:rsidRPr="00867466">
        <w:rPr>
          <w:rFonts w:ascii="Verdana" w:hAnsi="Verdana" w:cs="Verdana"/>
          <w:b/>
          <w:bCs/>
          <w:sz w:val="18"/>
          <w:szCs w:val="18"/>
          <w:lang w:val="en-US"/>
        </w:rPr>
        <w:tab/>
      </w:r>
      <w:r w:rsidRPr="00867466">
        <w:rPr>
          <w:rFonts w:ascii="Verdana" w:hAnsi="Verdana" w:cs="Verdana"/>
          <w:sz w:val="18"/>
          <w:szCs w:val="18"/>
          <w:lang w:val="en-US"/>
        </w:rPr>
        <w:t>Core Java,</w:t>
      </w:r>
      <w:r w:rsidR="005610D7">
        <w:rPr>
          <w:rFonts w:ascii="Verdana" w:hAnsi="Verdana" w:cs="Verdana"/>
          <w:sz w:val="18"/>
          <w:szCs w:val="18"/>
          <w:lang w:val="en-US"/>
        </w:rPr>
        <w:t>Servlet,</w:t>
      </w:r>
      <w:r w:rsidR="00867466">
        <w:rPr>
          <w:rFonts w:ascii="Verdana" w:hAnsi="Verdana" w:cs="Verdana"/>
          <w:sz w:val="18"/>
          <w:szCs w:val="18"/>
          <w:lang w:val="en-US"/>
        </w:rPr>
        <w:t xml:space="preserve"> </w:t>
      </w:r>
      <w:r w:rsidR="00407CAD">
        <w:rPr>
          <w:rFonts w:ascii="Verdana" w:hAnsi="Verdana" w:cs="Verdana"/>
          <w:sz w:val="18"/>
          <w:szCs w:val="18"/>
          <w:lang w:val="en-US"/>
        </w:rPr>
        <w:t>Jsp</w:t>
      </w:r>
      <w:r w:rsidRPr="00867466">
        <w:rPr>
          <w:rFonts w:ascii="Verdana" w:hAnsi="Verdana" w:cs="Verdana"/>
          <w:sz w:val="18"/>
          <w:szCs w:val="18"/>
          <w:lang w:val="en-US"/>
        </w:rPr>
        <w:t>,</w:t>
      </w:r>
      <w:r w:rsidR="00867466">
        <w:rPr>
          <w:rFonts w:ascii="Verdana" w:hAnsi="Verdana" w:cs="Verdana"/>
          <w:sz w:val="18"/>
          <w:szCs w:val="18"/>
          <w:lang w:val="en-US"/>
        </w:rPr>
        <w:t xml:space="preserve"> </w:t>
      </w:r>
      <w:r w:rsidRPr="00867466">
        <w:rPr>
          <w:rFonts w:ascii="Verdana" w:hAnsi="Verdana" w:cs="Verdana"/>
          <w:sz w:val="18"/>
          <w:szCs w:val="18"/>
          <w:lang w:val="en-US"/>
        </w:rPr>
        <w:t>Spring,</w:t>
      </w:r>
      <w:r w:rsidR="00867466">
        <w:rPr>
          <w:rFonts w:ascii="Verdana" w:hAnsi="Verdana" w:cs="Verdana"/>
          <w:sz w:val="18"/>
          <w:szCs w:val="18"/>
          <w:lang w:val="en-US"/>
        </w:rPr>
        <w:t xml:space="preserve"> </w:t>
      </w:r>
      <w:r w:rsidRPr="00867466">
        <w:rPr>
          <w:rFonts w:ascii="Verdana" w:hAnsi="Verdana" w:cs="Verdana"/>
          <w:sz w:val="18"/>
          <w:szCs w:val="18"/>
          <w:lang w:val="en-US"/>
        </w:rPr>
        <w:t>Hibernate</w:t>
      </w:r>
      <w:r w:rsidR="0084634F">
        <w:rPr>
          <w:rFonts w:ascii="Verdana" w:hAnsi="Verdana" w:cs="Verdana"/>
          <w:sz w:val="18"/>
          <w:szCs w:val="18"/>
          <w:lang w:val="en-US"/>
        </w:rPr>
        <w:t>.</w:t>
      </w:r>
    </w:p>
    <w:p w:rsidR="009D39FD" w:rsidRPr="00867466" w:rsidRDefault="005C011E" w:rsidP="00C14D33">
      <w:pPr>
        <w:spacing w:after="0"/>
        <w:rPr>
          <w:rFonts w:ascii="Verdana" w:hAnsi="Verdana" w:cs="Verdana"/>
          <w:sz w:val="18"/>
          <w:szCs w:val="18"/>
          <w:lang w:val="en-US"/>
        </w:rPr>
      </w:pPr>
      <w:r w:rsidRPr="00867466">
        <w:rPr>
          <w:rFonts w:ascii="Verdana" w:hAnsi="Verdana" w:cs="Verdana"/>
          <w:b/>
          <w:bCs/>
          <w:sz w:val="18"/>
          <w:szCs w:val="18"/>
          <w:lang w:val="en-US"/>
        </w:rPr>
        <w:t xml:space="preserve"> </w:t>
      </w:r>
      <w:r w:rsidR="009D39FD" w:rsidRPr="00867466">
        <w:rPr>
          <w:rFonts w:ascii="Verdana" w:hAnsi="Verdana" w:cs="Verdana"/>
          <w:b/>
          <w:bCs/>
          <w:sz w:val="18"/>
          <w:szCs w:val="18"/>
          <w:lang w:val="en-US"/>
        </w:rPr>
        <w:t>Web</w:t>
      </w:r>
      <w:r w:rsidR="009D39FD" w:rsidRPr="00867466">
        <w:rPr>
          <w:rFonts w:ascii="Verdana" w:eastAsia="Verdana" w:hAnsi="Verdana" w:cs="Verdana"/>
          <w:b/>
          <w:bCs/>
          <w:sz w:val="18"/>
          <w:szCs w:val="18"/>
          <w:lang w:val="en-US"/>
        </w:rPr>
        <w:t xml:space="preserve"> </w:t>
      </w:r>
      <w:r w:rsidR="009D39FD" w:rsidRPr="00867466">
        <w:rPr>
          <w:rFonts w:ascii="Verdana" w:hAnsi="Verdana" w:cs="Verdana"/>
          <w:b/>
          <w:bCs/>
          <w:sz w:val="18"/>
          <w:szCs w:val="18"/>
          <w:lang w:val="en-US"/>
        </w:rPr>
        <w:t>Technologies:</w:t>
      </w:r>
      <w:r w:rsidR="009D39FD" w:rsidRPr="00867466">
        <w:rPr>
          <w:rFonts w:ascii="Verdana" w:hAnsi="Verdana" w:cs="Verdana"/>
          <w:b/>
          <w:bCs/>
          <w:sz w:val="18"/>
          <w:szCs w:val="18"/>
          <w:lang w:val="en-US"/>
        </w:rPr>
        <w:tab/>
      </w:r>
      <w:r w:rsidR="009D39FD" w:rsidRPr="00867466">
        <w:rPr>
          <w:rFonts w:ascii="Verdana" w:hAnsi="Verdana" w:cs="Verdana"/>
          <w:b/>
          <w:bCs/>
          <w:sz w:val="18"/>
          <w:szCs w:val="18"/>
          <w:lang w:val="en-US"/>
        </w:rPr>
        <w:tab/>
      </w:r>
      <w:r w:rsidR="00DB7BBB" w:rsidRPr="00867466">
        <w:rPr>
          <w:rFonts w:ascii="Verdana" w:hAnsi="Verdana" w:cs="Verdana"/>
          <w:sz w:val="18"/>
          <w:szCs w:val="18"/>
          <w:lang w:val="en-US"/>
        </w:rPr>
        <w:t>HTML</w:t>
      </w:r>
      <w:r w:rsidR="009D39FD" w:rsidRPr="00867466">
        <w:rPr>
          <w:rFonts w:ascii="Verdana" w:hAnsi="Verdana" w:cs="Verdana"/>
          <w:sz w:val="18"/>
          <w:szCs w:val="18"/>
          <w:lang w:val="en-US"/>
        </w:rPr>
        <w:t>,</w:t>
      </w:r>
      <w:r w:rsidR="009D39FD" w:rsidRPr="00867466">
        <w:rPr>
          <w:rFonts w:ascii="Verdana" w:eastAsia="Verdana" w:hAnsi="Verdana" w:cs="Verdana"/>
          <w:sz w:val="18"/>
          <w:szCs w:val="18"/>
          <w:lang w:val="en-US"/>
        </w:rPr>
        <w:t xml:space="preserve"> </w:t>
      </w:r>
      <w:r w:rsidRPr="00867466">
        <w:rPr>
          <w:rFonts w:ascii="Verdana" w:hAnsi="Verdana" w:cs="Verdana"/>
          <w:sz w:val="18"/>
          <w:szCs w:val="18"/>
          <w:lang w:val="en-US"/>
        </w:rPr>
        <w:t>J</w:t>
      </w:r>
      <w:r w:rsidR="009D39FD" w:rsidRPr="00867466">
        <w:rPr>
          <w:rFonts w:ascii="Verdana" w:hAnsi="Verdana" w:cs="Verdana"/>
          <w:sz w:val="18"/>
          <w:szCs w:val="18"/>
          <w:lang w:val="en-US"/>
        </w:rPr>
        <w:t>avascript,</w:t>
      </w:r>
      <w:r w:rsidRPr="00867466">
        <w:rPr>
          <w:rFonts w:ascii="Verdana" w:hAnsi="Verdana" w:cs="Verdana"/>
          <w:sz w:val="18"/>
          <w:szCs w:val="18"/>
          <w:lang w:val="en-US"/>
        </w:rPr>
        <w:t xml:space="preserve"> Ajax,</w:t>
      </w:r>
      <w:r w:rsidR="009D39FD" w:rsidRPr="00867466">
        <w:rPr>
          <w:rFonts w:ascii="Verdana" w:eastAsia="Verdana" w:hAnsi="Verdana" w:cs="Verdana"/>
          <w:sz w:val="18"/>
          <w:szCs w:val="18"/>
          <w:lang w:val="en-US"/>
        </w:rPr>
        <w:t xml:space="preserve"> </w:t>
      </w:r>
      <w:r w:rsidR="00DB7BBB" w:rsidRPr="00867466">
        <w:rPr>
          <w:rFonts w:ascii="Verdana" w:hAnsi="Verdana" w:cs="Verdana"/>
          <w:sz w:val="18"/>
          <w:szCs w:val="18"/>
          <w:lang w:val="en-US"/>
        </w:rPr>
        <w:t>C</w:t>
      </w:r>
      <w:r w:rsidR="00C14D33" w:rsidRPr="00867466">
        <w:rPr>
          <w:rFonts w:ascii="Verdana" w:hAnsi="Verdana" w:cs="Verdana"/>
          <w:sz w:val="18"/>
          <w:szCs w:val="18"/>
          <w:lang w:val="en-US"/>
        </w:rPr>
        <w:t>SS</w:t>
      </w:r>
    </w:p>
    <w:p w:rsidR="009D39FD" w:rsidRDefault="005C011E" w:rsidP="00C14D33">
      <w:pPr>
        <w:spacing w:after="0"/>
        <w:ind w:left="2880" w:hanging="2880"/>
        <w:rPr>
          <w:rFonts w:ascii="Verdana" w:hAnsi="Verdana" w:cs="Verdana"/>
          <w:sz w:val="18"/>
          <w:szCs w:val="18"/>
          <w:lang w:val="en-US"/>
        </w:rPr>
      </w:pPr>
      <w:r w:rsidRPr="00867466">
        <w:rPr>
          <w:rFonts w:ascii="Verdana" w:hAnsi="Verdana" w:cs="Verdana"/>
          <w:b/>
          <w:bCs/>
          <w:sz w:val="18"/>
          <w:szCs w:val="18"/>
          <w:lang w:val="en-US"/>
        </w:rPr>
        <w:t xml:space="preserve"> </w:t>
      </w:r>
      <w:r w:rsidR="009D39FD" w:rsidRPr="00867466">
        <w:rPr>
          <w:rFonts w:ascii="Verdana" w:hAnsi="Verdana" w:cs="Verdana"/>
          <w:b/>
          <w:bCs/>
          <w:sz w:val="18"/>
          <w:szCs w:val="18"/>
          <w:lang w:val="en-US"/>
        </w:rPr>
        <w:t>Databases:</w:t>
      </w:r>
      <w:r w:rsidR="009D39FD" w:rsidRPr="00867466">
        <w:rPr>
          <w:rFonts w:ascii="Verdana" w:hAnsi="Verdana" w:cs="Verdana"/>
          <w:b/>
          <w:bCs/>
          <w:sz w:val="18"/>
          <w:szCs w:val="18"/>
          <w:lang w:val="en-US"/>
        </w:rPr>
        <w:tab/>
      </w:r>
      <w:r w:rsidR="00EB7322">
        <w:rPr>
          <w:rFonts w:ascii="Verdana" w:hAnsi="Verdana" w:cs="Verdana"/>
          <w:sz w:val="18"/>
          <w:szCs w:val="18"/>
          <w:lang w:val="en-US"/>
        </w:rPr>
        <w:t xml:space="preserve">Mysql, </w:t>
      </w:r>
      <w:r w:rsidR="005754C7">
        <w:rPr>
          <w:rFonts w:ascii="Verdana" w:hAnsi="Verdana" w:cs="Verdana"/>
          <w:sz w:val="18"/>
          <w:szCs w:val="18"/>
          <w:lang w:val="en-US"/>
        </w:rPr>
        <w:t>Oracle</w:t>
      </w:r>
      <w:r w:rsidR="00457C33">
        <w:rPr>
          <w:rFonts w:ascii="Verdana" w:hAnsi="Verdana" w:cs="Verdana"/>
          <w:sz w:val="18"/>
          <w:szCs w:val="18"/>
          <w:lang w:val="en-US"/>
        </w:rPr>
        <w:t>, SQL Server</w:t>
      </w:r>
    </w:p>
    <w:p w:rsidR="0003699D" w:rsidRPr="00867466" w:rsidRDefault="00F544A1" w:rsidP="00D63C95">
      <w:pPr>
        <w:spacing w:after="0"/>
        <w:ind w:left="2880" w:hanging="2880"/>
        <w:rPr>
          <w:rFonts w:ascii="Verdana" w:hAnsi="Verdana" w:cs="Verdana"/>
          <w:sz w:val="18"/>
          <w:szCs w:val="18"/>
          <w:lang w:val="en-US"/>
        </w:rPr>
      </w:pPr>
      <w:r>
        <w:rPr>
          <w:rFonts w:ascii="Verdana" w:hAnsi="Verdana" w:cs="Verdana"/>
          <w:b/>
          <w:bCs/>
          <w:sz w:val="18"/>
          <w:szCs w:val="18"/>
          <w:lang w:val="en-US"/>
        </w:rPr>
        <w:t xml:space="preserve">Application Server and Web Server: </w:t>
      </w:r>
      <w:r w:rsidRPr="00F544A1">
        <w:rPr>
          <w:rFonts w:ascii="Verdana" w:hAnsi="Verdana" w:cs="Verdana"/>
          <w:sz w:val="18"/>
          <w:szCs w:val="18"/>
          <w:lang w:val="en-US"/>
        </w:rPr>
        <w:t>Apache</w:t>
      </w:r>
      <w:r w:rsidR="005B408B">
        <w:rPr>
          <w:rFonts w:ascii="Verdana" w:hAnsi="Verdana" w:cs="Verdana"/>
          <w:sz w:val="18"/>
          <w:szCs w:val="18"/>
          <w:lang w:val="en-US"/>
        </w:rPr>
        <w:t xml:space="preserve"> Tomvat 7</w:t>
      </w:r>
      <w:r w:rsidR="00A54D53">
        <w:rPr>
          <w:rFonts w:ascii="Verdana" w:hAnsi="Verdana" w:cs="Verdana"/>
          <w:sz w:val="18"/>
          <w:szCs w:val="18"/>
          <w:lang w:val="en-US"/>
        </w:rPr>
        <w:t>/9</w:t>
      </w:r>
      <w:r w:rsidR="005B408B">
        <w:rPr>
          <w:rFonts w:ascii="Verdana" w:hAnsi="Verdana" w:cs="Verdana"/>
          <w:sz w:val="18"/>
          <w:szCs w:val="18"/>
          <w:lang w:val="en-US"/>
        </w:rPr>
        <w:t>,Wildfly</w:t>
      </w:r>
      <w:r w:rsidR="00C1667E">
        <w:rPr>
          <w:rFonts w:ascii="Verdana" w:hAnsi="Verdana" w:cs="Verdana"/>
          <w:sz w:val="18"/>
          <w:szCs w:val="18"/>
          <w:lang w:val="en-US"/>
        </w:rPr>
        <w:t>,weblogic</w:t>
      </w:r>
    </w:p>
    <w:p w:rsidR="005C011E" w:rsidRPr="00867466" w:rsidRDefault="0045345D" w:rsidP="005C011E">
      <w:pPr>
        <w:pBdr>
          <w:bottom w:val="single" w:sz="4" w:space="0" w:color="000080"/>
        </w:pBdr>
        <w:shd w:val="clear" w:color="auto" w:fill="E6E6E6"/>
        <w:spacing w:after="0"/>
        <w:rPr>
          <w:rStyle w:val="SubtleEmphasis"/>
          <w:rFonts w:ascii="Verdana" w:hAnsi="Verdana" w:cs="Verdana"/>
          <w:b/>
          <w:i w:val="0"/>
          <w:iCs w:val="0"/>
          <w:sz w:val="20"/>
          <w:szCs w:val="20"/>
          <w:lang w:val="en-US"/>
        </w:rPr>
      </w:pPr>
      <w:r w:rsidRPr="00867466">
        <w:rPr>
          <w:rFonts w:ascii="Verdana" w:hAnsi="Verdana" w:cs="Verdana"/>
          <w:b/>
          <w:sz w:val="20"/>
          <w:szCs w:val="20"/>
          <w:lang w:val="en-US"/>
        </w:rPr>
        <w:t xml:space="preserve">       </w:t>
      </w:r>
      <w:r w:rsidR="005C011E" w:rsidRPr="00867466">
        <w:rPr>
          <w:rFonts w:ascii="Verdana" w:hAnsi="Verdana" w:cs="Verdana"/>
          <w:b/>
          <w:sz w:val="20"/>
          <w:szCs w:val="20"/>
          <w:lang w:val="en-US"/>
        </w:rPr>
        <w:t xml:space="preserve">                                                      Certification</w:t>
      </w:r>
    </w:p>
    <w:p w:rsidR="005C011E" w:rsidRPr="00867466" w:rsidRDefault="005C011E" w:rsidP="00BE7E87">
      <w:pPr>
        <w:suppressAutoHyphens w:val="0"/>
        <w:jc w:val="both"/>
        <w:rPr>
          <w:rStyle w:val="SubtleEmphasis"/>
          <w:rFonts w:ascii="Verdana" w:hAnsi="Verdana"/>
          <w:i w:val="0"/>
          <w:sz w:val="18"/>
          <w:szCs w:val="18"/>
        </w:rPr>
      </w:pPr>
    </w:p>
    <w:p w:rsidR="00B756A9" w:rsidRPr="003B0887" w:rsidRDefault="005C011E" w:rsidP="003B0887">
      <w:pPr>
        <w:numPr>
          <w:ilvl w:val="0"/>
          <w:numId w:val="10"/>
        </w:numPr>
        <w:suppressAutoHyphens w:val="0"/>
        <w:jc w:val="both"/>
        <w:rPr>
          <w:rFonts w:ascii="Verdana" w:hAnsi="Verdana"/>
          <w:iCs/>
          <w:sz w:val="18"/>
          <w:szCs w:val="18"/>
        </w:rPr>
      </w:pPr>
      <w:r w:rsidRPr="00867466">
        <w:rPr>
          <w:rStyle w:val="SubtleEmphasis"/>
          <w:rFonts w:ascii="Verdana" w:hAnsi="Verdana" w:cs="Arial"/>
          <w:i w:val="0"/>
          <w:sz w:val="18"/>
          <w:szCs w:val="18"/>
        </w:rPr>
        <w:t>RankSheet Certified Core Java Professional.</w:t>
      </w:r>
    </w:p>
    <w:p w:rsidR="009D39FD" w:rsidRPr="00867466" w:rsidRDefault="0045345D" w:rsidP="0045345D">
      <w:pPr>
        <w:pBdr>
          <w:bottom w:val="single" w:sz="4" w:space="0" w:color="000080"/>
        </w:pBdr>
        <w:shd w:val="clear" w:color="auto" w:fill="E6E6E6"/>
        <w:spacing w:after="0"/>
        <w:rPr>
          <w:rFonts w:ascii="Verdana" w:hAnsi="Verdana" w:cs="Verdana"/>
          <w:b/>
          <w:sz w:val="20"/>
          <w:szCs w:val="20"/>
          <w:lang w:val="en-US"/>
        </w:rPr>
      </w:pPr>
      <w:r w:rsidRPr="00867466">
        <w:rPr>
          <w:rFonts w:ascii="Verdana" w:hAnsi="Verdana"/>
          <w:iCs/>
          <w:sz w:val="18"/>
          <w:szCs w:val="18"/>
        </w:rPr>
        <w:t xml:space="preserve">                                             </w:t>
      </w:r>
      <w:r w:rsidR="00B756A9" w:rsidRPr="00867466">
        <w:rPr>
          <w:rFonts w:ascii="Verdana" w:hAnsi="Verdana"/>
          <w:iCs/>
          <w:sz w:val="18"/>
          <w:szCs w:val="18"/>
        </w:rPr>
        <w:t xml:space="preserve">     </w:t>
      </w:r>
      <w:r w:rsidRPr="00867466">
        <w:rPr>
          <w:rFonts w:ascii="Verdana" w:hAnsi="Verdana"/>
          <w:iCs/>
          <w:sz w:val="18"/>
          <w:szCs w:val="18"/>
        </w:rPr>
        <w:t xml:space="preserve">  </w:t>
      </w:r>
      <w:r w:rsidR="00AE73BC" w:rsidRPr="00867466">
        <w:rPr>
          <w:rFonts w:ascii="Verdana" w:hAnsi="Verdana"/>
          <w:iCs/>
          <w:sz w:val="18"/>
          <w:szCs w:val="18"/>
        </w:rPr>
        <w:t xml:space="preserve">       </w:t>
      </w:r>
      <w:r w:rsidRPr="00867466">
        <w:rPr>
          <w:rFonts w:ascii="Verdana" w:hAnsi="Verdana"/>
          <w:iCs/>
          <w:sz w:val="18"/>
          <w:szCs w:val="18"/>
        </w:rPr>
        <w:t xml:space="preserve"> </w:t>
      </w:r>
      <w:r w:rsidR="00B756A9" w:rsidRPr="00867466">
        <w:rPr>
          <w:rFonts w:ascii="Verdana" w:hAnsi="Verdana"/>
          <w:iCs/>
          <w:sz w:val="18"/>
          <w:szCs w:val="18"/>
        </w:rPr>
        <w:t xml:space="preserve"> </w:t>
      </w:r>
      <w:r w:rsidRPr="00867466">
        <w:rPr>
          <w:rFonts w:ascii="Verdana" w:hAnsi="Verdana"/>
          <w:iCs/>
          <w:sz w:val="18"/>
          <w:szCs w:val="18"/>
        </w:rPr>
        <w:t xml:space="preserve"> </w:t>
      </w:r>
      <w:r w:rsidR="009D39FD" w:rsidRPr="00867466">
        <w:rPr>
          <w:rFonts w:ascii="Verdana" w:hAnsi="Verdana" w:cs="Verdana"/>
          <w:b/>
          <w:sz w:val="20"/>
          <w:szCs w:val="20"/>
          <w:lang w:val="en-US"/>
        </w:rPr>
        <w:t>WORK</w:t>
      </w:r>
      <w:r w:rsidR="009D39FD" w:rsidRPr="00867466">
        <w:rPr>
          <w:rFonts w:ascii="Verdana" w:eastAsia="Verdana" w:hAnsi="Verdana" w:cs="Verdana"/>
          <w:b/>
          <w:sz w:val="20"/>
          <w:szCs w:val="20"/>
          <w:lang w:val="en-US"/>
        </w:rPr>
        <w:t xml:space="preserve"> </w:t>
      </w:r>
      <w:r w:rsidR="00B756A9" w:rsidRPr="00867466">
        <w:rPr>
          <w:rFonts w:ascii="Verdana" w:hAnsi="Verdana" w:cs="Verdana"/>
          <w:b/>
          <w:sz w:val="20"/>
          <w:szCs w:val="20"/>
          <w:lang w:val="en-US"/>
        </w:rPr>
        <w:t>EXPERIENCE</w:t>
      </w:r>
    </w:p>
    <w:p w:rsidR="00D45BC0" w:rsidRDefault="00D45BC0" w:rsidP="00D45BC0">
      <w:pPr>
        <w:spacing w:after="0"/>
        <w:ind w:left="720"/>
        <w:rPr>
          <w:rFonts w:ascii="Verdana" w:hAnsi="Verdana" w:cs="Verdana"/>
          <w:b/>
          <w:sz w:val="18"/>
          <w:szCs w:val="18"/>
          <w:lang w:val="en-US"/>
        </w:rPr>
      </w:pPr>
    </w:p>
    <w:p w:rsidR="00E861AD" w:rsidRPr="001C17EA" w:rsidRDefault="00E861AD" w:rsidP="00E861AD">
      <w:pPr>
        <w:spacing w:after="0"/>
        <w:ind w:left="720"/>
        <w:rPr>
          <w:rFonts w:ascii="Verdana" w:hAnsi="Verdana" w:cs="Verdana"/>
          <w:b/>
          <w:bCs/>
          <w:sz w:val="18"/>
          <w:szCs w:val="18"/>
          <w:lang w:val="en-US"/>
        </w:rPr>
      </w:pPr>
      <w:r>
        <w:rPr>
          <w:rFonts w:ascii="Verdana" w:hAnsi="Verdana" w:cs="Verdana"/>
          <w:b/>
          <w:sz w:val="18"/>
          <w:szCs w:val="18"/>
          <w:lang w:val="en-US"/>
        </w:rPr>
        <w:t>1</w:t>
      </w:r>
      <w:r w:rsidRPr="001C17EA">
        <w:rPr>
          <w:rFonts w:ascii="Verdana" w:hAnsi="Verdana" w:cs="Verdana"/>
          <w:b/>
          <w:sz w:val="18"/>
          <w:szCs w:val="18"/>
          <w:lang w:val="en-US"/>
        </w:rPr>
        <w:t>)</w:t>
      </w:r>
    </w:p>
    <w:p w:rsidR="00E861AD" w:rsidRPr="00DC5D72" w:rsidRDefault="008573E6" w:rsidP="00E861AD">
      <w:pPr>
        <w:numPr>
          <w:ilvl w:val="0"/>
          <w:numId w:val="10"/>
        </w:numPr>
        <w:spacing w:after="0"/>
        <w:rPr>
          <w:rFonts w:ascii="Verdana" w:hAnsi="Verdana" w:cs="Verdana"/>
          <w:b/>
          <w:bCs/>
          <w:sz w:val="18"/>
          <w:szCs w:val="18"/>
          <w:lang w:val="en-US"/>
        </w:rPr>
      </w:pPr>
      <w:r>
        <w:rPr>
          <w:rFonts w:ascii="Verdana" w:hAnsi="Verdana" w:cs="Verdana"/>
          <w:b/>
          <w:bCs/>
          <w:sz w:val="18"/>
          <w:szCs w:val="18"/>
        </w:rPr>
        <w:t xml:space="preserve">Denave India Private </w:t>
      </w:r>
      <w:r w:rsidR="00E861AD">
        <w:rPr>
          <w:rFonts w:ascii="Verdana" w:hAnsi="Verdana" w:cs="Verdana"/>
          <w:b/>
          <w:bCs/>
          <w:sz w:val="18"/>
          <w:szCs w:val="18"/>
        </w:rPr>
        <w:t xml:space="preserve">Limited </w:t>
      </w:r>
      <w:r w:rsidR="00E861AD">
        <w:rPr>
          <w:rFonts w:ascii="Verdana" w:eastAsia="Verdana" w:hAnsi="Verdana" w:cs="Verdana"/>
          <w:b/>
          <w:bCs/>
          <w:sz w:val="18"/>
          <w:szCs w:val="18"/>
          <w:lang w:val="en-US"/>
        </w:rPr>
        <w:t>(</w:t>
      </w:r>
      <w:r w:rsidR="002F0633">
        <w:rPr>
          <w:rFonts w:ascii="Verdana" w:eastAsia="Verdana" w:hAnsi="Verdana" w:cs="Verdana"/>
          <w:b/>
          <w:bCs/>
          <w:sz w:val="18"/>
          <w:szCs w:val="18"/>
          <w:lang w:val="en-US"/>
        </w:rPr>
        <w:t xml:space="preserve">December </w:t>
      </w:r>
      <w:r w:rsidR="00E861AD">
        <w:rPr>
          <w:rFonts w:ascii="Verdana" w:eastAsia="Verdana" w:hAnsi="Verdana" w:cs="Verdana"/>
          <w:b/>
          <w:bCs/>
          <w:sz w:val="18"/>
          <w:szCs w:val="18"/>
          <w:lang w:val="en-US"/>
        </w:rPr>
        <w:t>2</w:t>
      </w:r>
      <w:r w:rsidR="002F0633">
        <w:rPr>
          <w:rFonts w:ascii="Verdana" w:eastAsia="Verdana" w:hAnsi="Verdana" w:cs="Verdana"/>
          <w:b/>
          <w:bCs/>
          <w:sz w:val="18"/>
          <w:szCs w:val="18"/>
          <w:lang w:val="en-US"/>
        </w:rPr>
        <w:t>018</w:t>
      </w:r>
      <w:r w:rsidR="00E861AD">
        <w:rPr>
          <w:rFonts w:ascii="Verdana" w:eastAsia="Verdana" w:hAnsi="Verdana" w:cs="Verdana"/>
          <w:b/>
          <w:bCs/>
          <w:sz w:val="18"/>
          <w:szCs w:val="18"/>
          <w:lang w:val="en-US"/>
        </w:rPr>
        <w:t xml:space="preserve"> – till date</w:t>
      </w:r>
      <w:r w:rsidR="00E861AD" w:rsidRPr="00867466">
        <w:rPr>
          <w:rFonts w:ascii="Verdana" w:eastAsia="Verdana" w:hAnsi="Verdana" w:cs="Verdana"/>
          <w:b/>
          <w:bCs/>
          <w:sz w:val="18"/>
          <w:szCs w:val="18"/>
          <w:lang w:val="en-US"/>
        </w:rPr>
        <w:t>)</w:t>
      </w:r>
      <w:r w:rsidR="00E861AD">
        <w:rPr>
          <w:rFonts w:ascii="Verdana" w:eastAsia="Verdana" w:hAnsi="Verdana" w:cs="Verdana"/>
          <w:b/>
          <w:bCs/>
          <w:sz w:val="18"/>
          <w:szCs w:val="18"/>
          <w:lang w:val="en-US"/>
        </w:rPr>
        <w:t>.</w:t>
      </w:r>
      <w:r w:rsidR="00E861AD" w:rsidRPr="00867466">
        <w:rPr>
          <w:rFonts w:ascii="Verdana" w:eastAsia="Verdana" w:hAnsi="Verdana" w:cs="Verdana"/>
          <w:b/>
          <w:bCs/>
          <w:sz w:val="18"/>
          <w:szCs w:val="18"/>
          <w:lang w:val="en-US"/>
        </w:rPr>
        <w:tab/>
      </w:r>
    </w:p>
    <w:p w:rsidR="00E861AD" w:rsidRPr="00867466" w:rsidRDefault="00E861AD" w:rsidP="00E861AD">
      <w:pPr>
        <w:numPr>
          <w:ilvl w:val="0"/>
          <w:numId w:val="10"/>
        </w:numPr>
        <w:spacing w:after="0"/>
        <w:rPr>
          <w:rFonts w:ascii="Verdana" w:hAnsi="Verdana" w:cs="Verdana"/>
          <w:b/>
          <w:bCs/>
          <w:sz w:val="18"/>
          <w:szCs w:val="18"/>
          <w:lang w:val="en-US"/>
        </w:rPr>
      </w:pPr>
      <w:r w:rsidRPr="00867466">
        <w:rPr>
          <w:rFonts w:ascii="Verdana" w:hAnsi="Verdana" w:cs="Verdana"/>
          <w:b/>
          <w:bCs/>
          <w:sz w:val="18"/>
          <w:szCs w:val="18"/>
          <w:lang w:val="en-US"/>
        </w:rPr>
        <w:t>Designation:</w:t>
      </w:r>
      <w:r w:rsidRPr="00867466">
        <w:rPr>
          <w:rFonts w:ascii="Verdana" w:hAnsi="Verdana" w:cs="Verdana"/>
          <w:b/>
          <w:bCs/>
          <w:sz w:val="18"/>
          <w:szCs w:val="18"/>
          <w:lang w:val="en-US"/>
        </w:rPr>
        <w:tab/>
      </w:r>
      <w:r w:rsidRPr="00867466">
        <w:rPr>
          <w:rFonts w:ascii="Verdana" w:hAnsi="Verdana" w:cs="Verdana"/>
          <w:b/>
          <w:bCs/>
          <w:sz w:val="18"/>
          <w:szCs w:val="18"/>
          <w:lang w:val="en-US"/>
        </w:rPr>
        <w:tab/>
        <w:t xml:space="preserve">           </w:t>
      </w:r>
      <w:r w:rsidR="00143314" w:rsidRPr="0010053C">
        <w:rPr>
          <w:rFonts w:ascii="Verdana" w:hAnsi="Verdana" w:cs="Verdana"/>
          <w:bCs/>
          <w:sz w:val="18"/>
          <w:szCs w:val="18"/>
          <w:lang w:val="en-US"/>
        </w:rPr>
        <w:t>Senior</w:t>
      </w:r>
      <w:r w:rsidR="00143314">
        <w:rPr>
          <w:rFonts w:ascii="Verdana" w:hAnsi="Verdana" w:cs="Verdana"/>
          <w:b/>
          <w:bCs/>
          <w:sz w:val="18"/>
          <w:szCs w:val="18"/>
          <w:lang w:val="en-US"/>
        </w:rPr>
        <w:t xml:space="preserve"> </w:t>
      </w:r>
      <w:r w:rsidR="00143314">
        <w:rPr>
          <w:rFonts w:ascii="Verdana" w:hAnsi="Verdana" w:cs="Verdana"/>
          <w:sz w:val="18"/>
          <w:szCs w:val="18"/>
          <w:lang w:val="en-US"/>
        </w:rPr>
        <w:t>S</w:t>
      </w:r>
      <w:r>
        <w:rPr>
          <w:rFonts w:ascii="Verdana" w:hAnsi="Verdana" w:cs="Verdana"/>
          <w:sz w:val="18"/>
          <w:szCs w:val="18"/>
          <w:lang w:val="en-US"/>
        </w:rPr>
        <w:t>oftware Engineer</w:t>
      </w:r>
    </w:p>
    <w:p w:rsidR="004C0F0A" w:rsidRPr="004C0F0A" w:rsidRDefault="00E861AD" w:rsidP="00E861AD">
      <w:pPr>
        <w:numPr>
          <w:ilvl w:val="0"/>
          <w:numId w:val="10"/>
        </w:numPr>
        <w:spacing w:after="0"/>
        <w:jc w:val="both"/>
        <w:rPr>
          <w:rFonts w:ascii="Verdana" w:eastAsia="Verdana" w:hAnsi="Verdana" w:cs="Verdana"/>
          <w:sz w:val="18"/>
          <w:szCs w:val="18"/>
          <w:lang w:val="en-US"/>
        </w:rPr>
      </w:pPr>
      <w:r w:rsidRPr="00867466">
        <w:rPr>
          <w:rFonts w:ascii="Verdana" w:hAnsi="Verdana" w:cs="Verdana"/>
          <w:b/>
          <w:bCs/>
          <w:sz w:val="18"/>
          <w:szCs w:val="18"/>
          <w:lang w:val="en-US"/>
        </w:rPr>
        <w:t>Key</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Deliverables:</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ab/>
        <w:t xml:space="preserve">           </w:t>
      </w:r>
      <w:r>
        <w:rPr>
          <w:rFonts w:ascii="Verdana" w:eastAsia="Verdana" w:hAnsi="Verdana" w:cs="Verdana"/>
          <w:sz w:val="18"/>
          <w:szCs w:val="18"/>
          <w:lang w:val="en-US"/>
        </w:rPr>
        <w:t>Responsible for Coding</w:t>
      </w:r>
      <w:r w:rsidRPr="00867466">
        <w:rPr>
          <w:rFonts w:ascii="Verdana" w:hAnsi="Verdana" w:cs="Verdana"/>
          <w:sz w:val="18"/>
          <w:szCs w:val="18"/>
          <w:lang w:val="en-US"/>
        </w:rPr>
        <w:t>,</w:t>
      </w:r>
      <w:r w:rsidR="004C0F0A">
        <w:rPr>
          <w:rFonts w:ascii="Verdana" w:hAnsi="Verdana" w:cs="Verdana"/>
          <w:sz w:val="18"/>
          <w:szCs w:val="18"/>
          <w:lang w:val="en-US"/>
        </w:rPr>
        <w:t xml:space="preserve"> DB task, Front end Impl,</w:t>
      </w:r>
      <w:r w:rsidRPr="00722BA5">
        <w:rPr>
          <w:rFonts w:ascii="Verdana" w:hAnsi="Verdana" w:cs="Verdana"/>
          <w:b/>
          <w:bCs/>
          <w:sz w:val="18"/>
          <w:szCs w:val="18"/>
          <w:lang w:val="en-US"/>
        </w:rPr>
        <w:t xml:space="preserve"> </w:t>
      </w:r>
      <w:r w:rsidRPr="00722BA5">
        <w:rPr>
          <w:rFonts w:ascii="Verdana" w:hAnsi="Verdana" w:cs="Verdana"/>
          <w:sz w:val="18"/>
          <w:szCs w:val="18"/>
          <w:lang w:val="en-US"/>
        </w:rPr>
        <w:t>Involved</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in</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project</w:t>
      </w:r>
    </w:p>
    <w:p w:rsidR="007E0FAF" w:rsidRDefault="007E0FAF" w:rsidP="007E0FAF">
      <w:pPr>
        <w:spacing w:after="0"/>
        <w:ind w:left="1440"/>
        <w:jc w:val="both"/>
        <w:rPr>
          <w:rFonts w:ascii="Verdana" w:eastAsia="Verdana" w:hAnsi="Verdana" w:cs="Verdana"/>
          <w:sz w:val="18"/>
          <w:szCs w:val="18"/>
          <w:lang w:val="en-US"/>
        </w:rPr>
      </w:pPr>
      <w:r>
        <w:rPr>
          <w:rFonts w:ascii="Verdana" w:hAnsi="Verdana" w:cs="Verdana"/>
          <w:b/>
          <w:bCs/>
          <w:sz w:val="18"/>
          <w:szCs w:val="18"/>
          <w:lang w:val="en-US"/>
        </w:rPr>
        <w:tab/>
      </w:r>
      <w:r>
        <w:rPr>
          <w:rFonts w:ascii="Verdana" w:hAnsi="Verdana" w:cs="Verdana"/>
          <w:b/>
          <w:bCs/>
          <w:sz w:val="18"/>
          <w:szCs w:val="18"/>
          <w:lang w:val="en-US"/>
        </w:rPr>
        <w:tab/>
      </w:r>
      <w:r>
        <w:rPr>
          <w:rFonts w:ascii="Verdana" w:hAnsi="Verdana" w:cs="Verdana"/>
          <w:b/>
          <w:bCs/>
          <w:sz w:val="18"/>
          <w:szCs w:val="18"/>
          <w:lang w:val="en-US"/>
        </w:rPr>
        <w:tab/>
      </w:r>
      <w:r w:rsidR="00E861AD" w:rsidRPr="00722BA5">
        <w:rPr>
          <w:rFonts w:ascii="Verdana" w:hAnsi="Verdana" w:cs="Verdana"/>
          <w:sz w:val="18"/>
          <w:szCs w:val="18"/>
          <w:lang w:val="en-US"/>
        </w:rPr>
        <w:t>flow</w:t>
      </w:r>
      <w:r w:rsidR="00E861AD" w:rsidRPr="00722BA5">
        <w:rPr>
          <w:rFonts w:ascii="Verdana" w:eastAsia="Verdana" w:hAnsi="Verdana" w:cs="Verdana"/>
          <w:sz w:val="18"/>
          <w:szCs w:val="18"/>
          <w:lang w:val="en-US"/>
        </w:rPr>
        <w:t xml:space="preserve"> </w:t>
      </w:r>
      <w:r w:rsidR="00E861AD" w:rsidRPr="00722BA5">
        <w:rPr>
          <w:rFonts w:ascii="Verdana" w:hAnsi="Verdana" w:cs="Verdana"/>
          <w:sz w:val="18"/>
          <w:szCs w:val="18"/>
          <w:lang w:val="en-US"/>
        </w:rPr>
        <w:t>discussions,</w:t>
      </w:r>
      <w:r>
        <w:rPr>
          <w:rFonts w:ascii="Verdana" w:hAnsi="Verdana" w:cs="Verdana"/>
          <w:sz w:val="18"/>
          <w:szCs w:val="18"/>
          <w:lang w:val="en-US"/>
        </w:rPr>
        <w:t>Requirement Gathering,</w:t>
      </w:r>
      <w:r w:rsidR="00E861AD" w:rsidRPr="00722BA5">
        <w:rPr>
          <w:rFonts w:ascii="Verdana" w:eastAsia="Verdana" w:hAnsi="Verdana" w:cs="Verdana"/>
          <w:sz w:val="18"/>
          <w:szCs w:val="18"/>
          <w:lang w:val="en-US"/>
        </w:rPr>
        <w:t>I</w:t>
      </w:r>
      <w:r w:rsidR="00E861AD" w:rsidRPr="00722BA5">
        <w:rPr>
          <w:rFonts w:ascii="Verdana" w:hAnsi="Verdana" w:cs="Verdana"/>
          <w:sz w:val="18"/>
          <w:szCs w:val="18"/>
          <w:lang w:val="en-US"/>
        </w:rPr>
        <w:t>nvolved</w:t>
      </w:r>
      <w:r w:rsidR="00E861AD" w:rsidRPr="00722BA5">
        <w:rPr>
          <w:rFonts w:ascii="Verdana" w:eastAsia="Verdana" w:hAnsi="Verdana" w:cs="Verdana"/>
          <w:sz w:val="18"/>
          <w:szCs w:val="18"/>
          <w:lang w:val="en-US"/>
        </w:rPr>
        <w:t xml:space="preserve"> </w:t>
      </w:r>
      <w:r w:rsidR="00E861AD" w:rsidRPr="00722BA5">
        <w:rPr>
          <w:rFonts w:ascii="Verdana" w:hAnsi="Verdana" w:cs="Verdana"/>
          <w:sz w:val="18"/>
          <w:szCs w:val="18"/>
          <w:lang w:val="en-US"/>
        </w:rPr>
        <w:t>in</w:t>
      </w:r>
      <w:r w:rsidR="00E861AD" w:rsidRPr="00722BA5">
        <w:rPr>
          <w:rFonts w:ascii="Verdana" w:eastAsia="Verdana" w:hAnsi="Verdana" w:cs="Verdana"/>
          <w:sz w:val="18"/>
          <w:szCs w:val="18"/>
          <w:lang w:val="en-US"/>
        </w:rPr>
        <w:t xml:space="preserve"> </w:t>
      </w:r>
      <w:r w:rsidR="00E861AD" w:rsidRPr="00722BA5">
        <w:rPr>
          <w:rFonts w:ascii="Verdana" w:hAnsi="Verdana" w:cs="Verdana"/>
          <w:sz w:val="18"/>
          <w:szCs w:val="18"/>
          <w:lang w:val="en-US"/>
        </w:rPr>
        <w:t>manual</w:t>
      </w:r>
      <w:r w:rsidR="00E861AD" w:rsidRPr="00722BA5">
        <w:rPr>
          <w:rFonts w:ascii="Verdana" w:eastAsia="Verdana" w:hAnsi="Verdana" w:cs="Verdana"/>
          <w:sz w:val="18"/>
          <w:szCs w:val="18"/>
          <w:lang w:val="en-US"/>
        </w:rPr>
        <w:t xml:space="preserve"> </w:t>
      </w:r>
    </w:p>
    <w:p w:rsidR="00E861AD" w:rsidRPr="00051F9E" w:rsidRDefault="007E0FAF" w:rsidP="007E0FAF">
      <w:pPr>
        <w:spacing w:after="0"/>
        <w:jc w:val="both"/>
        <w:rPr>
          <w:rFonts w:ascii="Verdana" w:eastAsia="Verdana" w:hAnsi="Verdana" w:cs="Verdana"/>
          <w:sz w:val="18"/>
          <w:szCs w:val="18"/>
          <w:lang w:val="en-US"/>
        </w:rPr>
      </w:pPr>
      <w:r>
        <w:rPr>
          <w:rFonts w:ascii="Verdana" w:eastAsia="Verdana" w:hAnsi="Verdana" w:cs="Verdana"/>
          <w:sz w:val="18"/>
          <w:szCs w:val="18"/>
          <w:lang w:val="en-US"/>
        </w:rPr>
        <w:tab/>
      </w:r>
      <w:r>
        <w:rPr>
          <w:rFonts w:ascii="Verdana" w:eastAsia="Verdana" w:hAnsi="Verdana" w:cs="Verdana"/>
          <w:sz w:val="18"/>
          <w:szCs w:val="18"/>
          <w:lang w:val="en-US"/>
        </w:rPr>
        <w:tab/>
      </w:r>
      <w:r>
        <w:rPr>
          <w:rFonts w:ascii="Verdana" w:eastAsia="Verdana" w:hAnsi="Verdana" w:cs="Verdana"/>
          <w:sz w:val="18"/>
          <w:szCs w:val="18"/>
          <w:lang w:val="en-US"/>
        </w:rPr>
        <w:tab/>
      </w:r>
      <w:r>
        <w:rPr>
          <w:rFonts w:ascii="Verdana" w:eastAsia="Verdana" w:hAnsi="Verdana" w:cs="Verdana"/>
          <w:sz w:val="18"/>
          <w:szCs w:val="18"/>
          <w:lang w:val="en-US"/>
        </w:rPr>
        <w:tab/>
      </w:r>
      <w:r>
        <w:rPr>
          <w:rFonts w:ascii="Verdana" w:eastAsia="Verdana" w:hAnsi="Verdana" w:cs="Verdana"/>
          <w:sz w:val="18"/>
          <w:szCs w:val="18"/>
          <w:lang w:val="en-US"/>
        </w:rPr>
        <w:tab/>
      </w:r>
      <w:r w:rsidR="00E861AD" w:rsidRPr="00722BA5">
        <w:rPr>
          <w:rFonts w:ascii="Verdana" w:hAnsi="Verdana" w:cs="Verdana"/>
          <w:sz w:val="18"/>
          <w:szCs w:val="18"/>
          <w:lang w:val="en-US"/>
        </w:rPr>
        <w:t>testing</w:t>
      </w:r>
      <w:r w:rsidR="004C0F0A">
        <w:rPr>
          <w:rFonts w:ascii="Verdana" w:hAnsi="Verdana" w:cs="Verdana"/>
          <w:sz w:val="18"/>
          <w:szCs w:val="18"/>
          <w:lang w:val="en-US"/>
        </w:rPr>
        <w:t xml:space="preserve"> etc</w:t>
      </w:r>
      <w:r>
        <w:rPr>
          <w:rFonts w:ascii="Verdana" w:hAnsi="Verdana" w:cs="Verdana"/>
          <w:sz w:val="18"/>
          <w:szCs w:val="18"/>
          <w:lang w:val="en-US"/>
        </w:rPr>
        <w:t>.</w:t>
      </w: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E861AD" w:rsidRDefault="00E861AD" w:rsidP="00D45BC0">
      <w:pPr>
        <w:spacing w:after="0"/>
        <w:ind w:left="720"/>
        <w:rPr>
          <w:rFonts w:ascii="Verdana" w:hAnsi="Verdana" w:cs="Verdana"/>
          <w:b/>
          <w:sz w:val="18"/>
          <w:szCs w:val="18"/>
          <w:lang w:val="en-US"/>
        </w:rPr>
      </w:pPr>
    </w:p>
    <w:p w:rsidR="00D45BC0" w:rsidRPr="001C17EA" w:rsidRDefault="007D5B35" w:rsidP="00D45BC0">
      <w:pPr>
        <w:spacing w:after="0"/>
        <w:ind w:left="720"/>
        <w:rPr>
          <w:rFonts w:ascii="Verdana" w:hAnsi="Verdana" w:cs="Verdana"/>
          <w:b/>
          <w:bCs/>
          <w:sz w:val="18"/>
          <w:szCs w:val="18"/>
          <w:lang w:val="en-US"/>
        </w:rPr>
      </w:pPr>
      <w:r>
        <w:rPr>
          <w:rFonts w:ascii="Verdana" w:hAnsi="Verdana" w:cs="Verdana"/>
          <w:b/>
          <w:sz w:val="18"/>
          <w:szCs w:val="18"/>
          <w:lang w:val="en-US"/>
        </w:rPr>
        <w:t>2</w:t>
      </w:r>
      <w:r w:rsidR="00D45BC0" w:rsidRPr="001C17EA">
        <w:rPr>
          <w:rFonts w:ascii="Verdana" w:hAnsi="Verdana" w:cs="Verdana"/>
          <w:b/>
          <w:sz w:val="18"/>
          <w:szCs w:val="18"/>
          <w:lang w:val="en-US"/>
        </w:rPr>
        <w:t>)</w:t>
      </w:r>
    </w:p>
    <w:p w:rsidR="00D45BC0" w:rsidRPr="00DC5D72" w:rsidRDefault="00D45BC0" w:rsidP="00D45BC0">
      <w:pPr>
        <w:numPr>
          <w:ilvl w:val="0"/>
          <w:numId w:val="10"/>
        </w:numPr>
        <w:spacing w:after="0"/>
        <w:rPr>
          <w:rFonts w:ascii="Verdana" w:hAnsi="Verdana" w:cs="Verdana"/>
          <w:b/>
          <w:bCs/>
          <w:sz w:val="18"/>
          <w:szCs w:val="18"/>
          <w:lang w:val="en-US"/>
        </w:rPr>
      </w:pPr>
      <w:r>
        <w:rPr>
          <w:rFonts w:ascii="Verdana" w:hAnsi="Verdana" w:cs="Verdana"/>
          <w:b/>
          <w:bCs/>
          <w:sz w:val="18"/>
          <w:szCs w:val="18"/>
        </w:rPr>
        <w:t xml:space="preserve">MothersonSumi  Infotech &amp; Design Limited </w:t>
      </w:r>
      <w:r>
        <w:rPr>
          <w:rFonts w:ascii="Verdana" w:eastAsia="Verdana" w:hAnsi="Verdana" w:cs="Verdana"/>
          <w:b/>
          <w:bCs/>
          <w:sz w:val="18"/>
          <w:szCs w:val="18"/>
          <w:lang w:val="en-US"/>
        </w:rPr>
        <w:t>(March 2</w:t>
      </w:r>
      <w:r w:rsidR="00B328F6">
        <w:rPr>
          <w:rFonts w:ascii="Verdana" w:eastAsia="Verdana" w:hAnsi="Verdana" w:cs="Verdana"/>
          <w:b/>
          <w:bCs/>
          <w:sz w:val="18"/>
          <w:szCs w:val="18"/>
          <w:lang w:val="en-US"/>
        </w:rPr>
        <w:t>017 –</w:t>
      </w:r>
      <w:r w:rsidR="007C02F2">
        <w:rPr>
          <w:rFonts w:ascii="Verdana" w:eastAsia="Verdana" w:hAnsi="Verdana" w:cs="Verdana"/>
          <w:b/>
          <w:bCs/>
          <w:sz w:val="18"/>
          <w:szCs w:val="18"/>
          <w:lang w:val="en-US"/>
        </w:rPr>
        <w:t>Sept</w:t>
      </w:r>
      <w:r w:rsidR="001B13BB">
        <w:rPr>
          <w:rFonts w:ascii="Verdana" w:eastAsia="Verdana" w:hAnsi="Verdana" w:cs="Verdana"/>
          <w:b/>
          <w:bCs/>
          <w:sz w:val="18"/>
          <w:szCs w:val="18"/>
          <w:lang w:val="en-US"/>
        </w:rPr>
        <w:t xml:space="preserve"> </w:t>
      </w:r>
      <w:r w:rsidR="007C02F2">
        <w:rPr>
          <w:rFonts w:ascii="Verdana" w:eastAsia="Verdana" w:hAnsi="Verdana" w:cs="Verdana"/>
          <w:b/>
          <w:bCs/>
          <w:sz w:val="18"/>
          <w:szCs w:val="18"/>
          <w:lang w:val="en-US"/>
        </w:rPr>
        <w:t>2018</w:t>
      </w:r>
      <w:r w:rsidRPr="00867466">
        <w:rPr>
          <w:rFonts w:ascii="Verdana" w:eastAsia="Verdana" w:hAnsi="Verdana" w:cs="Verdana"/>
          <w:b/>
          <w:bCs/>
          <w:sz w:val="18"/>
          <w:szCs w:val="18"/>
          <w:lang w:val="en-US"/>
        </w:rPr>
        <w:t>)</w:t>
      </w:r>
      <w:r>
        <w:rPr>
          <w:rFonts w:ascii="Verdana" w:eastAsia="Verdana" w:hAnsi="Verdana" w:cs="Verdana"/>
          <w:b/>
          <w:bCs/>
          <w:sz w:val="18"/>
          <w:szCs w:val="18"/>
          <w:lang w:val="en-US"/>
        </w:rPr>
        <w:t>.</w:t>
      </w:r>
      <w:r w:rsidRPr="00867466">
        <w:rPr>
          <w:rFonts w:ascii="Verdana" w:eastAsia="Verdana" w:hAnsi="Verdana" w:cs="Verdana"/>
          <w:b/>
          <w:bCs/>
          <w:sz w:val="18"/>
          <w:szCs w:val="18"/>
          <w:lang w:val="en-US"/>
        </w:rPr>
        <w:tab/>
      </w:r>
    </w:p>
    <w:p w:rsidR="00D45BC0" w:rsidRPr="00867466" w:rsidRDefault="00D45BC0" w:rsidP="00D45BC0">
      <w:pPr>
        <w:numPr>
          <w:ilvl w:val="0"/>
          <w:numId w:val="10"/>
        </w:numPr>
        <w:spacing w:after="0"/>
        <w:rPr>
          <w:rFonts w:ascii="Verdana" w:hAnsi="Verdana" w:cs="Verdana"/>
          <w:b/>
          <w:bCs/>
          <w:sz w:val="18"/>
          <w:szCs w:val="18"/>
          <w:lang w:val="en-US"/>
        </w:rPr>
      </w:pPr>
      <w:r w:rsidRPr="00867466">
        <w:rPr>
          <w:rFonts w:ascii="Verdana" w:hAnsi="Verdana" w:cs="Verdana"/>
          <w:b/>
          <w:bCs/>
          <w:sz w:val="18"/>
          <w:szCs w:val="18"/>
          <w:lang w:val="en-US"/>
        </w:rPr>
        <w:t>Designation:</w:t>
      </w:r>
      <w:r w:rsidRPr="00867466">
        <w:rPr>
          <w:rFonts w:ascii="Verdana" w:hAnsi="Verdana" w:cs="Verdana"/>
          <w:b/>
          <w:bCs/>
          <w:sz w:val="18"/>
          <w:szCs w:val="18"/>
          <w:lang w:val="en-US"/>
        </w:rPr>
        <w:tab/>
      </w:r>
      <w:r w:rsidRPr="00867466">
        <w:rPr>
          <w:rFonts w:ascii="Verdana" w:hAnsi="Verdana" w:cs="Verdana"/>
          <w:b/>
          <w:bCs/>
          <w:sz w:val="18"/>
          <w:szCs w:val="18"/>
          <w:lang w:val="en-US"/>
        </w:rPr>
        <w:tab/>
        <w:t xml:space="preserve">           </w:t>
      </w:r>
      <w:r>
        <w:rPr>
          <w:rFonts w:ascii="Verdana" w:hAnsi="Verdana" w:cs="Verdana"/>
          <w:sz w:val="18"/>
          <w:szCs w:val="18"/>
          <w:lang w:val="en-US"/>
        </w:rPr>
        <w:t>Software Engineer</w:t>
      </w:r>
    </w:p>
    <w:p w:rsidR="00D45BC0" w:rsidRDefault="00D45BC0" w:rsidP="00D45BC0">
      <w:pPr>
        <w:numPr>
          <w:ilvl w:val="0"/>
          <w:numId w:val="10"/>
        </w:numPr>
        <w:spacing w:after="0"/>
        <w:jc w:val="both"/>
        <w:rPr>
          <w:rFonts w:ascii="Verdana" w:eastAsia="Verdana" w:hAnsi="Verdana" w:cs="Verdana"/>
          <w:sz w:val="18"/>
          <w:szCs w:val="18"/>
          <w:lang w:val="en-US"/>
        </w:rPr>
      </w:pPr>
      <w:r w:rsidRPr="00867466">
        <w:rPr>
          <w:rFonts w:ascii="Verdana" w:hAnsi="Verdana" w:cs="Verdana"/>
          <w:b/>
          <w:bCs/>
          <w:sz w:val="18"/>
          <w:szCs w:val="18"/>
          <w:lang w:val="en-US"/>
        </w:rPr>
        <w:t>Key</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Deliverables:</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ab/>
        <w:t xml:space="preserve">           </w:t>
      </w:r>
      <w:r>
        <w:rPr>
          <w:rFonts w:ascii="Verdana" w:eastAsia="Verdana" w:hAnsi="Verdana" w:cs="Verdana"/>
          <w:sz w:val="18"/>
          <w:szCs w:val="18"/>
          <w:lang w:val="en-US"/>
        </w:rPr>
        <w:t>Responsible for Coding</w:t>
      </w:r>
      <w:r w:rsidRPr="00867466">
        <w:rPr>
          <w:rFonts w:ascii="Verdana" w:hAnsi="Verdana" w:cs="Verdana"/>
          <w:sz w:val="18"/>
          <w:szCs w:val="18"/>
          <w:lang w:val="en-US"/>
        </w:rPr>
        <w:t>,</w:t>
      </w:r>
      <w:r w:rsidRPr="00722BA5">
        <w:rPr>
          <w:rFonts w:ascii="Verdana" w:hAnsi="Verdana" w:cs="Verdana"/>
          <w:b/>
          <w:bCs/>
          <w:sz w:val="18"/>
          <w:szCs w:val="18"/>
          <w:lang w:val="en-US"/>
        </w:rPr>
        <w:t xml:space="preserve"> </w:t>
      </w:r>
      <w:r w:rsidRPr="00722BA5">
        <w:rPr>
          <w:rFonts w:ascii="Verdana" w:hAnsi="Verdana" w:cs="Verdana"/>
          <w:sz w:val="18"/>
          <w:szCs w:val="18"/>
          <w:lang w:val="en-US"/>
        </w:rPr>
        <w:t>Involved</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in</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project</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flow</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discussions,</w:t>
      </w:r>
      <w:r w:rsidRPr="00722BA5">
        <w:rPr>
          <w:rFonts w:ascii="Verdana" w:eastAsia="Verdana" w:hAnsi="Verdana" w:cs="Verdana"/>
          <w:sz w:val="18"/>
          <w:szCs w:val="18"/>
          <w:lang w:val="en-US"/>
        </w:rPr>
        <w:t xml:space="preserve"> </w:t>
      </w:r>
    </w:p>
    <w:p w:rsidR="00D45BC0" w:rsidRPr="00051F9E" w:rsidRDefault="00D45BC0" w:rsidP="00D45BC0">
      <w:pPr>
        <w:spacing w:after="0"/>
        <w:ind w:left="3240"/>
        <w:jc w:val="both"/>
        <w:rPr>
          <w:rFonts w:ascii="Verdana" w:eastAsia="Verdana" w:hAnsi="Verdana" w:cs="Verdana"/>
          <w:sz w:val="18"/>
          <w:szCs w:val="18"/>
          <w:lang w:val="en-US"/>
        </w:rPr>
      </w:pPr>
      <w:r>
        <w:rPr>
          <w:rFonts w:ascii="Verdana" w:eastAsia="Verdana" w:hAnsi="Verdana" w:cs="Verdana"/>
          <w:sz w:val="18"/>
          <w:szCs w:val="18"/>
          <w:lang w:val="en-US"/>
        </w:rPr>
        <w:t xml:space="preserve">     </w:t>
      </w:r>
      <w:r w:rsidRPr="00722BA5">
        <w:rPr>
          <w:rFonts w:ascii="Verdana" w:eastAsia="Verdana" w:hAnsi="Verdana" w:cs="Verdana"/>
          <w:sz w:val="18"/>
          <w:szCs w:val="18"/>
          <w:lang w:val="en-US"/>
        </w:rPr>
        <w:t>I</w:t>
      </w:r>
      <w:r w:rsidRPr="00722BA5">
        <w:rPr>
          <w:rFonts w:ascii="Verdana" w:hAnsi="Verdana" w:cs="Verdana"/>
          <w:sz w:val="18"/>
          <w:szCs w:val="18"/>
          <w:lang w:val="en-US"/>
        </w:rPr>
        <w:t>nvolved</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in</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manual</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testing.</w:t>
      </w:r>
    </w:p>
    <w:p w:rsidR="00D45BC0" w:rsidRDefault="00D45BC0" w:rsidP="00F35BB8">
      <w:pPr>
        <w:spacing w:after="0"/>
        <w:ind w:left="720"/>
        <w:rPr>
          <w:rFonts w:ascii="Verdana" w:hAnsi="Verdana" w:cs="Verdana"/>
          <w:b/>
          <w:sz w:val="18"/>
          <w:szCs w:val="18"/>
          <w:lang w:val="en-US"/>
        </w:rPr>
      </w:pPr>
    </w:p>
    <w:p w:rsidR="00D45BC0" w:rsidRDefault="00D45BC0" w:rsidP="00F35BB8">
      <w:pPr>
        <w:spacing w:after="0"/>
        <w:ind w:left="720"/>
        <w:rPr>
          <w:rFonts w:ascii="Verdana" w:hAnsi="Verdana" w:cs="Verdana"/>
          <w:b/>
          <w:sz w:val="18"/>
          <w:szCs w:val="18"/>
          <w:lang w:val="en-US"/>
        </w:rPr>
      </w:pPr>
    </w:p>
    <w:p w:rsidR="00D45BC0" w:rsidRDefault="00D45BC0" w:rsidP="00F35BB8">
      <w:pPr>
        <w:spacing w:after="0"/>
        <w:ind w:left="720"/>
        <w:rPr>
          <w:rFonts w:ascii="Verdana" w:hAnsi="Verdana" w:cs="Verdana"/>
          <w:b/>
          <w:sz w:val="18"/>
          <w:szCs w:val="18"/>
          <w:lang w:val="en-US"/>
        </w:rPr>
      </w:pPr>
    </w:p>
    <w:p w:rsidR="00F35BB8" w:rsidRPr="001C17EA" w:rsidRDefault="00041B04" w:rsidP="00F35BB8">
      <w:pPr>
        <w:spacing w:after="0"/>
        <w:ind w:left="720"/>
        <w:rPr>
          <w:rFonts w:ascii="Verdana" w:hAnsi="Verdana" w:cs="Verdana"/>
          <w:b/>
          <w:bCs/>
          <w:sz w:val="18"/>
          <w:szCs w:val="18"/>
          <w:lang w:val="en-US"/>
        </w:rPr>
      </w:pPr>
      <w:r>
        <w:rPr>
          <w:rFonts w:ascii="Verdana" w:hAnsi="Verdana" w:cs="Verdana"/>
          <w:b/>
          <w:sz w:val="18"/>
          <w:szCs w:val="18"/>
          <w:lang w:val="en-US"/>
        </w:rPr>
        <w:t>3</w:t>
      </w:r>
      <w:r w:rsidR="00F35BB8" w:rsidRPr="001C17EA">
        <w:rPr>
          <w:rFonts w:ascii="Verdana" w:hAnsi="Verdana" w:cs="Verdana"/>
          <w:b/>
          <w:sz w:val="18"/>
          <w:szCs w:val="18"/>
          <w:lang w:val="en-US"/>
        </w:rPr>
        <w:t>)</w:t>
      </w:r>
    </w:p>
    <w:p w:rsidR="00F35BB8" w:rsidRPr="00DC5D72" w:rsidRDefault="00F35BB8" w:rsidP="00F35BB8">
      <w:pPr>
        <w:numPr>
          <w:ilvl w:val="0"/>
          <w:numId w:val="10"/>
        </w:numPr>
        <w:spacing w:after="0"/>
        <w:rPr>
          <w:rFonts w:ascii="Verdana" w:hAnsi="Verdana" w:cs="Verdana"/>
          <w:b/>
          <w:bCs/>
          <w:sz w:val="18"/>
          <w:szCs w:val="18"/>
          <w:lang w:val="en-US"/>
        </w:rPr>
      </w:pPr>
      <w:r>
        <w:rPr>
          <w:rFonts w:ascii="Verdana" w:hAnsi="Verdana" w:cs="Verdana"/>
          <w:b/>
          <w:bCs/>
          <w:sz w:val="18"/>
          <w:szCs w:val="18"/>
        </w:rPr>
        <w:t>Tech Mahindra</w:t>
      </w:r>
      <w:r w:rsidRPr="00867466">
        <w:rPr>
          <w:rFonts w:ascii="Verdana" w:hAnsi="Verdana" w:cs="Verdana"/>
          <w:b/>
          <w:bCs/>
          <w:sz w:val="18"/>
          <w:szCs w:val="18"/>
        </w:rPr>
        <w:t xml:space="preserve"> Pvt Ltd</w:t>
      </w:r>
      <w:r>
        <w:rPr>
          <w:rFonts w:ascii="Verdana" w:hAnsi="Verdana" w:cs="Verdana"/>
          <w:b/>
          <w:bCs/>
          <w:sz w:val="18"/>
          <w:szCs w:val="18"/>
          <w:lang w:val="en-US"/>
        </w:rPr>
        <w:t xml:space="preserve"> </w:t>
      </w:r>
      <w:r>
        <w:rPr>
          <w:rFonts w:ascii="Verdana" w:eastAsia="Verdana" w:hAnsi="Verdana" w:cs="Verdana"/>
          <w:b/>
          <w:bCs/>
          <w:sz w:val="18"/>
          <w:szCs w:val="18"/>
          <w:lang w:val="en-US"/>
        </w:rPr>
        <w:t>(December 2015 –</w:t>
      </w:r>
      <w:r w:rsidR="00DB5207">
        <w:rPr>
          <w:rFonts w:ascii="Verdana" w:eastAsia="Verdana" w:hAnsi="Verdana" w:cs="Verdana"/>
          <w:b/>
          <w:bCs/>
          <w:sz w:val="18"/>
          <w:szCs w:val="18"/>
          <w:lang w:val="en-US"/>
        </w:rPr>
        <w:t xml:space="preserve"> </w:t>
      </w:r>
      <w:r w:rsidR="00CB4092">
        <w:rPr>
          <w:rFonts w:ascii="Verdana" w:eastAsia="Verdana" w:hAnsi="Verdana" w:cs="Verdana"/>
          <w:b/>
          <w:bCs/>
          <w:sz w:val="18"/>
          <w:szCs w:val="18"/>
          <w:lang w:val="en-US"/>
        </w:rPr>
        <w:t>jan 2017</w:t>
      </w:r>
      <w:r w:rsidRPr="00867466">
        <w:rPr>
          <w:rFonts w:ascii="Verdana" w:eastAsia="Verdana" w:hAnsi="Verdana" w:cs="Verdana"/>
          <w:b/>
          <w:bCs/>
          <w:sz w:val="18"/>
          <w:szCs w:val="18"/>
          <w:lang w:val="en-US"/>
        </w:rPr>
        <w:t>)</w:t>
      </w:r>
      <w:r>
        <w:rPr>
          <w:rFonts w:ascii="Verdana" w:eastAsia="Verdana" w:hAnsi="Verdana" w:cs="Verdana"/>
          <w:b/>
          <w:bCs/>
          <w:sz w:val="18"/>
          <w:szCs w:val="18"/>
          <w:lang w:val="en-US"/>
        </w:rPr>
        <w:t>.</w:t>
      </w:r>
      <w:r w:rsidRPr="00867466">
        <w:rPr>
          <w:rFonts w:ascii="Verdana" w:eastAsia="Verdana" w:hAnsi="Verdana" w:cs="Verdana"/>
          <w:b/>
          <w:bCs/>
          <w:sz w:val="18"/>
          <w:szCs w:val="18"/>
          <w:lang w:val="en-US"/>
        </w:rPr>
        <w:tab/>
      </w:r>
    </w:p>
    <w:p w:rsidR="00F35BB8" w:rsidRPr="00867466" w:rsidRDefault="00F35BB8" w:rsidP="00F35BB8">
      <w:pPr>
        <w:numPr>
          <w:ilvl w:val="0"/>
          <w:numId w:val="10"/>
        </w:numPr>
        <w:spacing w:after="0"/>
        <w:rPr>
          <w:rFonts w:ascii="Verdana" w:hAnsi="Verdana" w:cs="Verdana"/>
          <w:b/>
          <w:bCs/>
          <w:sz w:val="18"/>
          <w:szCs w:val="18"/>
          <w:lang w:val="en-US"/>
        </w:rPr>
      </w:pPr>
      <w:r w:rsidRPr="00867466">
        <w:rPr>
          <w:rFonts w:ascii="Verdana" w:hAnsi="Verdana" w:cs="Verdana"/>
          <w:b/>
          <w:bCs/>
          <w:sz w:val="18"/>
          <w:szCs w:val="18"/>
          <w:lang w:val="en-US"/>
        </w:rPr>
        <w:t>Designation:</w:t>
      </w:r>
      <w:r w:rsidRPr="00867466">
        <w:rPr>
          <w:rFonts w:ascii="Verdana" w:hAnsi="Verdana" w:cs="Verdana"/>
          <w:b/>
          <w:bCs/>
          <w:sz w:val="18"/>
          <w:szCs w:val="18"/>
          <w:lang w:val="en-US"/>
        </w:rPr>
        <w:tab/>
      </w:r>
      <w:r w:rsidRPr="00867466">
        <w:rPr>
          <w:rFonts w:ascii="Verdana" w:hAnsi="Verdana" w:cs="Verdana"/>
          <w:b/>
          <w:bCs/>
          <w:sz w:val="18"/>
          <w:szCs w:val="18"/>
          <w:lang w:val="en-US"/>
        </w:rPr>
        <w:tab/>
        <w:t xml:space="preserve">           </w:t>
      </w:r>
      <w:r w:rsidR="004B44E4">
        <w:rPr>
          <w:rFonts w:ascii="Verdana" w:hAnsi="Verdana" w:cs="Verdana"/>
          <w:sz w:val="18"/>
          <w:szCs w:val="18"/>
          <w:lang w:val="en-US"/>
        </w:rPr>
        <w:t>Software Engineer</w:t>
      </w:r>
    </w:p>
    <w:p w:rsidR="00F35BB8" w:rsidRDefault="00F35BB8" w:rsidP="00F35BB8">
      <w:pPr>
        <w:numPr>
          <w:ilvl w:val="0"/>
          <w:numId w:val="10"/>
        </w:numPr>
        <w:spacing w:after="0"/>
        <w:jc w:val="both"/>
        <w:rPr>
          <w:rFonts w:ascii="Verdana" w:eastAsia="Verdana" w:hAnsi="Verdana" w:cs="Verdana"/>
          <w:sz w:val="18"/>
          <w:szCs w:val="18"/>
          <w:lang w:val="en-US"/>
        </w:rPr>
      </w:pPr>
      <w:r w:rsidRPr="00867466">
        <w:rPr>
          <w:rFonts w:ascii="Verdana" w:hAnsi="Verdana" w:cs="Verdana"/>
          <w:b/>
          <w:bCs/>
          <w:sz w:val="18"/>
          <w:szCs w:val="18"/>
          <w:lang w:val="en-US"/>
        </w:rPr>
        <w:t>Key</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Deliverables:</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ab/>
        <w:t xml:space="preserve">           </w:t>
      </w:r>
      <w:r>
        <w:rPr>
          <w:rFonts w:ascii="Verdana" w:eastAsia="Verdana" w:hAnsi="Verdana" w:cs="Verdana"/>
          <w:sz w:val="18"/>
          <w:szCs w:val="18"/>
          <w:lang w:val="en-US"/>
        </w:rPr>
        <w:t>Responsible for Coding</w:t>
      </w:r>
      <w:r w:rsidRPr="00867466">
        <w:rPr>
          <w:rFonts w:ascii="Verdana" w:hAnsi="Verdana" w:cs="Verdana"/>
          <w:sz w:val="18"/>
          <w:szCs w:val="18"/>
          <w:lang w:val="en-US"/>
        </w:rPr>
        <w:t>,</w:t>
      </w:r>
      <w:r w:rsidRPr="00722BA5">
        <w:rPr>
          <w:rFonts w:ascii="Verdana" w:hAnsi="Verdana" w:cs="Verdana"/>
          <w:b/>
          <w:bCs/>
          <w:sz w:val="18"/>
          <w:szCs w:val="18"/>
          <w:lang w:val="en-US"/>
        </w:rPr>
        <w:t xml:space="preserve"> </w:t>
      </w:r>
      <w:r w:rsidRPr="00722BA5">
        <w:rPr>
          <w:rFonts w:ascii="Verdana" w:hAnsi="Verdana" w:cs="Verdana"/>
          <w:sz w:val="18"/>
          <w:szCs w:val="18"/>
          <w:lang w:val="en-US"/>
        </w:rPr>
        <w:t>Involved</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in</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project</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flow</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discussions,</w:t>
      </w:r>
      <w:r w:rsidRPr="00722BA5">
        <w:rPr>
          <w:rFonts w:ascii="Verdana" w:eastAsia="Verdana" w:hAnsi="Verdana" w:cs="Verdana"/>
          <w:sz w:val="18"/>
          <w:szCs w:val="18"/>
          <w:lang w:val="en-US"/>
        </w:rPr>
        <w:t xml:space="preserve"> </w:t>
      </w:r>
    </w:p>
    <w:p w:rsidR="00D45BC0" w:rsidRPr="004C0F0A" w:rsidRDefault="00F35BB8" w:rsidP="004C0F0A">
      <w:pPr>
        <w:spacing w:after="0"/>
        <w:ind w:left="3240"/>
        <w:jc w:val="both"/>
        <w:rPr>
          <w:rFonts w:ascii="Verdana" w:eastAsia="Verdana" w:hAnsi="Verdana" w:cs="Verdana"/>
          <w:sz w:val="18"/>
          <w:szCs w:val="18"/>
          <w:lang w:val="en-US"/>
        </w:rPr>
      </w:pPr>
      <w:r>
        <w:rPr>
          <w:rFonts w:ascii="Verdana" w:eastAsia="Verdana" w:hAnsi="Verdana" w:cs="Verdana"/>
          <w:sz w:val="18"/>
          <w:szCs w:val="18"/>
          <w:lang w:val="en-US"/>
        </w:rPr>
        <w:t xml:space="preserve">     </w:t>
      </w:r>
      <w:r w:rsidRPr="00722BA5">
        <w:rPr>
          <w:rFonts w:ascii="Verdana" w:eastAsia="Verdana" w:hAnsi="Verdana" w:cs="Verdana"/>
          <w:sz w:val="18"/>
          <w:szCs w:val="18"/>
          <w:lang w:val="en-US"/>
        </w:rPr>
        <w:t>I</w:t>
      </w:r>
      <w:r w:rsidRPr="00722BA5">
        <w:rPr>
          <w:rFonts w:ascii="Verdana" w:hAnsi="Verdana" w:cs="Verdana"/>
          <w:sz w:val="18"/>
          <w:szCs w:val="18"/>
          <w:lang w:val="en-US"/>
        </w:rPr>
        <w:t>nvolved</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in</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manual</w:t>
      </w:r>
      <w:r w:rsidRPr="00722BA5">
        <w:rPr>
          <w:rFonts w:ascii="Verdana" w:eastAsia="Verdana" w:hAnsi="Verdana" w:cs="Verdana"/>
          <w:sz w:val="18"/>
          <w:szCs w:val="18"/>
          <w:lang w:val="en-US"/>
        </w:rPr>
        <w:t xml:space="preserve"> </w:t>
      </w:r>
      <w:r w:rsidRPr="00722BA5">
        <w:rPr>
          <w:rFonts w:ascii="Verdana" w:hAnsi="Verdana" w:cs="Verdana"/>
          <w:sz w:val="18"/>
          <w:szCs w:val="18"/>
          <w:lang w:val="en-US"/>
        </w:rPr>
        <w:t>testing.</w:t>
      </w:r>
    </w:p>
    <w:p w:rsidR="00D45BC0" w:rsidRPr="00051F9E" w:rsidRDefault="00D45BC0" w:rsidP="00D45BC0">
      <w:pPr>
        <w:spacing w:after="0"/>
        <w:ind w:left="720"/>
        <w:jc w:val="both"/>
        <w:rPr>
          <w:rFonts w:ascii="Verdana" w:eastAsia="Verdana" w:hAnsi="Verdana" w:cs="Verdana"/>
          <w:sz w:val="18"/>
          <w:szCs w:val="18"/>
          <w:lang w:val="en-US"/>
        </w:rPr>
      </w:pPr>
    </w:p>
    <w:p w:rsidR="009D39FD" w:rsidRPr="00867466" w:rsidRDefault="00AE73BC" w:rsidP="00AE73BC">
      <w:pPr>
        <w:pBdr>
          <w:bottom w:val="single" w:sz="4" w:space="0" w:color="000080"/>
        </w:pBdr>
        <w:shd w:val="clear" w:color="auto" w:fill="E6E6E6"/>
        <w:spacing w:after="0"/>
        <w:rPr>
          <w:rFonts w:ascii="Verdana" w:hAnsi="Verdana" w:cs="Verdana"/>
          <w:b/>
          <w:sz w:val="20"/>
          <w:szCs w:val="20"/>
          <w:lang w:val="en-US"/>
        </w:rPr>
      </w:pPr>
      <w:r w:rsidRPr="00867466">
        <w:rPr>
          <w:rFonts w:ascii="Verdana" w:hAnsi="Verdana" w:cs="Verdana"/>
          <w:b/>
          <w:sz w:val="20"/>
          <w:szCs w:val="20"/>
          <w:lang w:val="en-US"/>
        </w:rPr>
        <w:t xml:space="preserve">                                                              </w:t>
      </w:r>
      <w:r w:rsidR="009D39FD" w:rsidRPr="00867466">
        <w:rPr>
          <w:rFonts w:ascii="Verdana" w:hAnsi="Verdana" w:cs="Verdana"/>
          <w:b/>
          <w:sz w:val="20"/>
          <w:szCs w:val="20"/>
          <w:lang w:val="en-US"/>
        </w:rPr>
        <w:t>PROJECTS</w:t>
      </w:r>
    </w:p>
    <w:p w:rsidR="00CB4092" w:rsidRDefault="00CB4092" w:rsidP="00CB4092">
      <w:pPr>
        <w:autoSpaceDE w:val="0"/>
        <w:autoSpaceDN w:val="0"/>
        <w:adjustRightInd w:val="0"/>
        <w:rPr>
          <w:rFonts w:ascii="Verdana" w:eastAsia="Times New Roman" w:hAnsi="Verdana" w:cs="Verdana"/>
          <w:b/>
          <w:bCs/>
          <w:sz w:val="20"/>
          <w:szCs w:val="20"/>
          <w:lang w:eastAsia="en-US"/>
        </w:rPr>
      </w:pPr>
    </w:p>
    <w:p w:rsidR="003209B8" w:rsidRDefault="00004A40" w:rsidP="00004A40">
      <w:pPr>
        <w:numPr>
          <w:ilvl w:val="0"/>
          <w:numId w:val="15"/>
        </w:numPr>
        <w:autoSpaceDE w:val="0"/>
        <w:autoSpaceDN w:val="0"/>
        <w:adjustRightInd w:val="0"/>
        <w:rPr>
          <w:rFonts w:ascii="Verdana" w:eastAsia="Times New Roman" w:hAnsi="Verdana" w:cs="Verdana"/>
          <w:b/>
          <w:bCs/>
          <w:sz w:val="20"/>
          <w:szCs w:val="20"/>
          <w:lang w:eastAsia="en-US"/>
        </w:rPr>
      </w:pPr>
      <w:r>
        <w:rPr>
          <w:rFonts w:ascii="Verdana" w:eastAsia="Times New Roman" w:hAnsi="Verdana" w:cs="Verdana"/>
          <w:b/>
          <w:bCs/>
          <w:sz w:val="20"/>
          <w:szCs w:val="20"/>
          <w:lang w:eastAsia="en-US"/>
        </w:rPr>
        <w:t>PMDP</w:t>
      </w:r>
      <w:r w:rsidR="003209B8">
        <w:rPr>
          <w:rFonts w:ascii="Verdana" w:eastAsia="Times New Roman" w:hAnsi="Verdana" w:cs="Verdana"/>
          <w:b/>
          <w:bCs/>
          <w:sz w:val="20"/>
          <w:szCs w:val="20"/>
          <w:lang w:eastAsia="en-US"/>
        </w:rPr>
        <w:t xml:space="preserve"> </w:t>
      </w:r>
    </w:p>
    <w:p w:rsidR="00392431" w:rsidRPr="00392431" w:rsidRDefault="003209B8" w:rsidP="00E44463">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bCs/>
          <w:lang w:eastAsia="en-US"/>
        </w:rPr>
      </w:pPr>
      <w:r>
        <w:rPr>
          <w:rFonts w:ascii="Times New Roman" w:eastAsia="Times New Roman" w:hAnsi="Times New Roman" w:cs="Times New Roman"/>
          <w:b/>
          <w:bCs/>
          <w:lang w:eastAsia="en-US"/>
        </w:rPr>
        <w:t>Languages used</w:t>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xml:space="preserve">: </w:t>
      </w:r>
      <w:r w:rsidRPr="00784222">
        <w:rPr>
          <w:rFonts w:ascii="Times New Roman" w:eastAsia="Times New Roman" w:hAnsi="Times New Roman" w:cs="Times New Roman"/>
          <w:lang w:eastAsia="en-US"/>
        </w:rPr>
        <w:t>Spring</w:t>
      </w:r>
      <w:r w:rsidR="005D7824">
        <w:rPr>
          <w:rFonts w:ascii="Times New Roman" w:eastAsia="Times New Roman" w:hAnsi="Times New Roman" w:cs="Times New Roman"/>
          <w:lang w:eastAsia="en-US"/>
        </w:rPr>
        <w:t xml:space="preserve">, </w:t>
      </w:r>
      <w:r w:rsidR="001E2E89">
        <w:rPr>
          <w:rFonts w:ascii="Times New Roman" w:eastAsia="Times New Roman" w:hAnsi="Times New Roman" w:cs="Times New Roman"/>
          <w:lang w:eastAsia="en-US"/>
        </w:rPr>
        <w:t>Spring Boot,</w:t>
      </w:r>
      <w:r w:rsidR="003D0E90">
        <w:rPr>
          <w:rFonts w:ascii="Times New Roman" w:eastAsia="Times New Roman" w:hAnsi="Times New Roman" w:cs="Times New Roman"/>
          <w:lang w:eastAsia="en-US"/>
        </w:rPr>
        <w:t xml:space="preserve"> </w:t>
      </w:r>
      <w:r w:rsidR="00E44463">
        <w:rPr>
          <w:rFonts w:ascii="Times New Roman" w:eastAsia="Times New Roman" w:hAnsi="Times New Roman" w:cs="Times New Roman"/>
          <w:lang w:eastAsia="en-US"/>
        </w:rPr>
        <w:t>Spring JDBC</w:t>
      </w:r>
      <w:r w:rsidRPr="00784222">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009A79A6">
        <w:rPr>
          <w:rFonts w:ascii="Times New Roman" w:eastAsia="Times New Roman" w:hAnsi="Times New Roman" w:cs="Times New Roman"/>
          <w:lang w:eastAsia="en-US"/>
        </w:rPr>
        <w:t>Web S</w:t>
      </w:r>
      <w:r w:rsidRPr="00784222">
        <w:rPr>
          <w:rFonts w:ascii="Times New Roman" w:eastAsia="Times New Roman" w:hAnsi="Times New Roman" w:cs="Times New Roman"/>
          <w:lang w:eastAsia="en-US"/>
        </w:rPr>
        <w:t>ervices,</w:t>
      </w:r>
      <w:r>
        <w:rPr>
          <w:rFonts w:ascii="Times New Roman" w:eastAsia="Times New Roman" w:hAnsi="Times New Roman" w:cs="Times New Roman"/>
          <w:lang w:eastAsia="en-US"/>
        </w:rPr>
        <w:t xml:space="preserve"> Html, Sql</w:t>
      </w:r>
      <w:r w:rsidRPr="00784222">
        <w:rPr>
          <w:rFonts w:ascii="Times New Roman" w:eastAsia="Times New Roman" w:hAnsi="Times New Roman" w:cs="Times New Roman"/>
          <w:lang w:eastAsia="en-US"/>
        </w:rPr>
        <w:t>,</w:t>
      </w:r>
      <w:r w:rsidR="001E2E89">
        <w:rPr>
          <w:rFonts w:ascii="Times New Roman" w:eastAsia="Times New Roman" w:hAnsi="Times New Roman" w:cs="Times New Roman"/>
          <w:lang w:eastAsia="en-US"/>
        </w:rPr>
        <w:t xml:space="preserve"> </w:t>
      </w:r>
      <w:r w:rsidRPr="00784222">
        <w:rPr>
          <w:rFonts w:ascii="Times New Roman" w:eastAsia="Times New Roman" w:hAnsi="Times New Roman" w:cs="Times New Roman"/>
          <w:lang w:eastAsia="en-US"/>
        </w:rPr>
        <w:t xml:space="preserve"> </w:t>
      </w:r>
    </w:p>
    <w:p w:rsidR="003209B8" w:rsidRPr="00E44463" w:rsidRDefault="00392431" w:rsidP="00392431">
      <w:pPr>
        <w:tabs>
          <w:tab w:val="clear" w:pos="720"/>
        </w:tabs>
        <w:suppressAutoHyphens w:val="0"/>
        <w:autoSpaceDE w:val="0"/>
        <w:autoSpaceDN w:val="0"/>
        <w:adjustRightInd w:val="0"/>
        <w:spacing w:after="0" w:line="240" w:lineRule="auto"/>
        <w:ind w:left="2160" w:right="-540" w:firstLine="720"/>
        <w:jc w:val="both"/>
        <w:rPr>
          <w:rFonts w:ascii="Times New Roman" w:eastAsia="Times New Roman" w:hAnsi="Times New Roman" w:cs="Times New Roman"/>
          <w:bCs/>
          <w:lang w:eastAsia="en-US"/>
        </w:rPr>
      </w:pPr>
      <w:r>
        <w:rPr>
          <w:rFonts w:ascii="Times New Roman" w:eastAsia="Times New Roman" w:hAnsi="Times New Roman" w:cs="Times New Roman"/>
          <w:b/>
          <w:bCs/>
          <w:lang w:eastAsia="en-US"/>
        </w:rPr>
        <w:t xml:space="preserve">  </w:t>
      </w:r>
      <w:r w:rsidR="003209B8">
        <w:rPr>
          <w:rFonts w:ascii="Times New Roman" w:eastAsia="Times New Roman" w:hAnsi="Times New Roman" w:cs="Times New Roman"/>
          <w:lang w:eastAsia="en-US"/>
        </w:rPr>
        <w:t>Jquery,</w:t>
      </w:r>
      <w:r w:rsidR="00E44463">
        <w:rPr>
          <w:rFonts w:ascii="Times New Roman" w:eastAsia="Times New Roman" w:hAnsi="Times New Roman" w:cs="Times New Roman"/>
          <w:bCs/>
          <w:lang w:eastAsia="en-US"/>
        </w:rPr>
        <w:t xml:space="preserve"> </w:t>
      </w:r>
      <w:r w:rsidR="00267316">
        <w:rPr>
          <w:rFonts w:ascii="Times New Roman" w:eastAsia="Times New Roman" w:hAnsi="Times New Roman" w:cs="Times New Roman"/>
          <w:bCs/>
          <w:lang w:eastAsia="en-US"/>
        </w:rPr>
        <w:t>Microservices</w:t>
      </w:r>
    </w:p>
    <w:p w:rsidR="003209B8" w:rsidRDefault="003209B8" w:rsidP="003209B8">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 xml:space="preserve">Database                    </w:t>
      </w:r>
      <w:r>
        <w:rPr>
          <w:rFonts w:ascii="Times New Roman" w:eastAsia="Times New Roman" w:hAnsi="Times New Roman" w:cs="Times New Roman"/>
          <w:lang w:eastAsia="en-US"/>
        </w:rPr>
        <w:t xml:space="preserve">: </w:t>
      </w:r>
      <w:r w:rsidR="008645DD">
        <w:rPr>
          <w:rFonts w:ascii="Times New Roman" w:eastAsia="Times New Roman" w:hAnsi="Times New Roman" w:cs="Times New Roman"/>
          <w:lang w:eastAsia="en-US"/>
        </w:rPr>
        <w:t>SQL Server</w:t>
      </w:r>
    </w:p>
    <w:p w:rsidR="003209B8" w:rsidRDefault="003209B8" w:rsidP="003209B8">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IDE used</w:t>
      </w:r>
      <w:r>
        <w:rPr>
          <w:rFonts w:ascii="Times New Roman" w:eastAsia="Times New Roman" w:hAnsi="Times New Roman" w:cs="Times New Roman"/>
          <w:b/>
          <w:bCs/>
          <w:lang w:eastAsia="en-US"/>
        </w:rPr>
        <w:tab/>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Eclipse</w:t>
      </w:r>
    </w:p>
    <w:p w:rsidR="00844F0D" w:rsidRDefault="003209B8" w:rsidP="00597398">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Description</w:t>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xml:space="preserve">: </w:t>
      </w:r>
      <w:r w:rsidR="001A2023">
        <w:rPr>
          <w:rFonts w:ascii="Times New Roman" w:eastAsia="Times New Roman" w:hAnsi="Times New Roman" w:cs="Times New Roman"/>
          <w:lang w:eastAsia="en-US"/>
        </w:rPr>
        <w:t xml:space="preserve">            </w:t>
      </w:r>
      <w:r w:rsidR="00597398" w:rsidRPr="00597398">
        <w:rPr>
          <w:rFonts w:ascii="Times New Roman" w:eastAsia="Times New Roman" w:hAnsi="Times New Roman" w:cs="Times New Roman"/>
          <w:lang w:eastAsia="en-US"/>
        </w:rPr>
        <w:t xml:space="preserve">The aim of this PMDP Project was to provide a system to fill KRA's </w:t>
      </w:r>
    </w:p>
    <w:p w:rsidR="00C77518" w:rsidRDefault="00597398" w:rsidP="00844F0D">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597398">
        <w:rPr>
          <w:rFonts w:ascii="Times New Roman" w:eastAsia="Times New Roman" w:hAnsi="Times New Roman" w:cs="Times New Roman"/>
          <w:lang w:eastAsia="en-US"/>
        </w:rPr>
        <w:t xml:space="preserve">and </w:t>
      </w:r>
      <w:r w:rsidR="00C77518">
        <w:rPr>
          <w:rFonts w:ascii="Times New Roman" w:eastAsia="Times New Roman" w:hAnsi="Times New Roman" w:cs="Times New Roman"/>
          <w:lang w:eastAsia="en-US"/>
        </w:rPr>
        <w:t>KPI by employee for quarterly and y</w:t>
      </w:r>
      <w:r w:rsidRPr="00597398">
        <w:rPr>
          <w:rFonts w:ascii="Times New Roman" w:eastAsia="Times New Roman" w:hAnsi="Times New Roman" w:cs="Times New Roman"/>
          <w:lang w:eastAsia="en-US"/>
        </w:rPr>
        <w:t>early basis</w:t>
      </w:r>
      <w:r w:rsidR="00C77518">
        <w:rPr>
          <w:rFonts w:ascii="Times New Roman" w:eastAsia="Times New Roman" w:hAnsi="Times New Roman" w:cs="Times New Roman"/>
          <w:lang w:eastAsia="en-US"/>
        </w:rPr>
        <w:t>, And perform self and m</w:t>
      </w:r>
      <w:r w:rsidRPr="00597398">
        <w:rPr>
          <w:rFonts w:ascii="Times New Roman" w:eastAsia="Times New Roman" w:hAnsi="Times New Roman" w:cs="Times New Roman"/>
          <w:lang w:eastAsia="en-US"/>
        </w:rPr>
        <w:t xml:space="preserve">anager's </w:t>
      </w:r>
    </w:p>
    <w:p w:rsidR="00C77518" w:rsidRDefault="00C77518" w:rsidP="00C77518">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assessment on these KRA's and functional , b</w:t>
      </w:r>
      <w:r w:rsidRPr="00597398">
        <w:rPr>
          <w:rFonts w:ascii="Times New Roman" w:eastAsia="Times New Roman" w:hAnsi="Times New Roman" w:cs="Times New Roman"/>
          <w:lang w:eastAsia="en-US"/>
        </w:rPr>
        <w:t>ehavioral</w:t>
      </w:r>
      <w:r>
        <w:rPr>
          <w:rFonts w:ascii="Times New Roman" w:eastAsia="Times New Roman" w:hAnsi="Times New Roman" w:cs="Times New Roman"/>
          <w:lang w:eastAsia="en-US"/>
        </w:rPr>
        <w:t xml:space="preserve"> c</w:t>
      </w:r>
      <w:r w:rsidR="00597398" w:rsidRPr="00597398">
        <w:rPr>
          <w:rFonts w:ascii="Times New Roman" w:eastAsia="Times New Roman" w:hAnsi="Times New Roman" w:cs="Times New Roman"/>
          <w:lang w:eastAsia="en-US"/>
        </w:rPr>
        <w:t xml:space="preserve">ompetencies and a final review by </w:t>
      </w:r>
    </w:p>
    <w:p w:rsidR="001A2023" w:rsidRDefault="00597398" w:rsidP="001A2023">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597398">
        <w:rPr>
          <w:rFonts w:ascii="Times New Roman" w:eastAsia="Times New Roman" w:hAnsi="Times New Roman" w:cs="Times New Roman"/>
          <w:lang w:eastAsia="en-US"/>
        </w:rPr>
        <w:t>Division Owner</w:t>
      </w:r>
      <w:r w:rsidR="00C77518">
        <w:rPr>
          <w:rFonts w:ascii="Times New Roman" w:eastAsia="Times New Roman" w:hAnsi="Times New Roman" w:cs="Times New Roman"/>
          <w:lang w:eastAsia="en-US"/>
        </w:rPr>
        <w:t xml:space="preserve"> and HR Department</w:t>
      </w:r>
      <w:r w:rsidRPr="00597398">
        <w:rPr>
          <w:rFonts w:ascii="Times New Roman" w:eastAsia="Times New Roman" w:hAnsi="Times New Roman" w:cs="Times New Roman"/>
          <w:lang w:eastAsia="en-US"/>
        </w:rPr>
        <w:t>.It has features like</w:t>
      </w:r>
      <w:r w:rsidR="001A2023">
        <w:rPr>
          <w:rFonts w:ascii="Times New Roman" w:eastAsia="Times New Roman" w:hAnsi="Times New Roman" w:cs="Times New Roman"/>
          <w:lang w:eastAsia="en-US"/>
        </w:rPr>
        <w:t xml:space="preserve"> settings of quarterly goals, weekly </w:t>
      </w:r>
    </w:p>
    <w:p w:rsidR="001A2023" w:rsidRDefault="001A2023" w:rsidP="001A2023">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check-ins, mapping f</w:t>
      </w:r>
      <w:r w:rsidR="00597398" w:rsidRPr="00597398">
        <w:rPr>
          <w:rFonts w:ascii="Times New Roman" w:eastAsia="Times New Roman" w:hAnsi="Times New Roman" w:cs="Times New Roman"/>
          <w:lang w:eastAsia="en-US"/>
        </w:rPr>
        <w:t xml:space="preserve">unctional </w:t>
      </w:r>
      <w:r>
        <w:rPr>
          <w:rFonts w:ascii="Times New Roman" w:eastAsia="Times New Roman" w:hAnsi="Times New Roman" w:cs="Times New Roman"/>
          <w:lang w:eastAsia="en-US"/>
        </w:rPr>
        <w:t xml:space="preserve">competency with KRAs, career framework, training module </w:t>
      </w:r>
    </w:p>
    <w:p w:rsidR="003209B8" w:rsidRPr="00BC3C0F" w:rsidRDefault="001A2023" w:rsidP="001A2023">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and f</w:t>
      </w:r>
      <w:r w:rsidR="00597398" w:rsidRPr="00597398">
        <w:rPr>
          <w:rFonts w:ascii="Times New Roman" w:eastAsia="Times New Roman" w:hAnsi="Times New Roman" w:cs="Times New Roman"/>
          <w:lang w:eastAsia="en-US"/>
        </w:rPr>
        <w:t>inal review by HR Department.</w:t>
      </w:r>
      <w:r w:rsidR="00BC3C0F">
        <w:rPr>
          <w:rFonts w:ascii="Times New Roman" w:eastAsia="Times New Roman" w:hAnsi="Times New Roman" w:cs="Times New Roman"/>
          <w:lang w:eastAsia="en-US"/>
        </w:rPr>
        <w:t xml:space="preserve">  </w:t>
      </w:r>
    </w:p>
    <w:p w:rsidR="003209B8" w:rsidRDefault="003209B8" w:rsidP="00CB4092">
      <w:pPr>
        <w:autoSpaceDE w:val="0"/>
        <w:autoSpaceDN w:val="0"/>
        <w:adjustRightInd w:val="0"/>
        <w:rPr>
          <w:rFonts w:ascii="Verdana" w:eastAsia="Times New Roman" w:hAnsi="Verdana" w:cs="Verdana"/>
          <w:b/>
          <w:bCs/>
          <w:sz w:val="20"/>
          <w:szCs w:val="20"/>
          <w:lang w:eastAsia="en-US"/>
        </w:rPr>
      </w:pPr>
    </w:p>
    <w:p w:rsidR="00CB4092" w:rsidRDefault="00BC3C0F" w:rsidP="00CB4092">
      <w:pPr>
        <w:autoSpaceDE w:val="0"/>
        <w:autoSpaceDN w:val="0"/>
        <w:adjustRightInd w:val="0"/>
        <w:rPr>
          <w:rFonts w:ascii="Verdana" w:eastAsia="Times New Roman" w:hAnsi="Verdana" w:cs="Verdana"/>
          <w:b/>
          <w:bCs/>
          <w:sz w:val="20"/>
          <w:szCs w:val="20"/>
          <w:lang w:eastAsia="en-US"/>
        </w:rPr>
      </w:pPr>
      <w:r>
        <w:rPr>
          <w:rFonts w:ascii="Verdana" w:eastAsia="Times New Roman" w:hAnsi="Verdana" w:cs="Verdana"/>
          <w:b/>
          <w:bCs/>
          <w:sz w:val="20"/>
          <w:szCs w:val="20"/>
          <w:lang w:eastAsia="en-US"/>
        </w:rPr>
        <w:tab/>
      </w:r>
      <w:r w:rsidR="002B532A">
        <w:rPr>
          <w:rFonts w:ascii="Verdana" w:eastAsia="Times New Roman" w:hAnsi="Verdana" w:cs="Verdana"/>
          <w:b/>
          <w:bCs/>
          <w:sz w:val="20"/>
          <w:szCs w:val="20"/>
          <w:lang w:eastAsia="en-US"/>
        </w:rPr>
        <w:t>2</w:t>
      </w:r>
      <w:r w:rsidR="00B23A81">
        <w:rPr>
          <w:rFonts w:ascii="Verdana" w:eastAsia="Times New Roman" w:hAnsi="Verdana" w:cs="Verdana"/>
          <w:b/>
          <w:bCs/>
          <w:sz w:val="20"/>
          <w:szCs w:val="20"/>
          <w:lang w:eastAsia="en-US"/>
        </w:rPr>
        <w:t>)Online GSP Portal</w:t>
      </w:r>
      <w:r w:rsidR="00CB4092">
        <w:rPr>
          <w:rFonts w:ascii="Verdana" w:eastAsia="Times New Roman" w:hAnsi="Verdana" w:cs="Verdana"/>
          <w:b/>
          <w:bCs/>
          <w:sz w:val="20"/>
          <w:szCs w:val="20"/>
          <w:lang w:eastAsia="en-US"/>
        </w:rPr>
        <w:t>(</w:t>
      </w:r>
      <w:r w:rsidR="00B23A81">
        <w:rPr>
          <w:rFonts w:ascii="Verdana" w:eastAsia="Times New Roman" w:hAnsi="Verdana" w:cs="Verdana"/>
          <w:b/>
          <w:bCs/>
          <w:sz w:val="20"/>
          <w:szCs w:val="20"/>
          <w:lang w:eastAsia="en-US"/>
        </w:rPr>
        <w:t>egsp.in</w:t>
      </w:r>
      <w:r w:rsidR="00CB4092">
        <w:rPr>
          <w:rFonts w:ascii="Verdana" w:eastAsia="Times New Roman" w:hAnsi="Verdana" w:cs="Verdana"/>
          <w:b/>
          <w:bCs/>
          <w:sz w:val="20"/>
          <w:szCs w:val="20"/>
          <w:lang w:eastAsia="en-US"/>
        </w:rPr>
        <w:t>)</w:t>
      </w:r>
    </w:p>
    <w:p w:rsidR="00CB4092" w:rsidRPr="00784222" w:rsidRDefault="00CB4092" w:rsidP="00CB4092">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bCs/>
          <w:lang w:eastAsia="en-US"/>
        </w:rPr>
      </w:pPr>
      <w:r>
        <w:rPr>
          <w:rFonts w:ascii="Times New Roman" w:eastAsia="Times New Roman" w:hAnsi="Times New Roman" w:cs="Times New Roman"/>
          <w:b/>
          <w:bCs/>
          <w:lang w:eastAsia="en-US"/>
        </w:rPr>
        <w:t>Languages used</w:t>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xml:space="preserve">: </w:t>
      </w:r>
      <w:r w:rsidRPr="00784222">
        <w:rPr>
          <w:rFonts w:ascii="Times New Roman" w:eastAsia="Times New Roman" w:hAnsi="Times New Roman" w:cs="Times New Roman"/>
          <w:lang w:eastAsia="en-US"/>
        </w:rPr>
        <w:t>Spring</w:t>
      </w:r>
      <w:r>
        <w:rPr>
          <w:rFonts w:ascii="Times New Roman" w:eastAsia="Times New Roman" w:hAnsi="Times New Roman" w:cs="Times New Roman"/>
          <w:lang w:eastAsia="en-US"/>
        </w:rPr>
        <w:t xml:space="preserve">, </w:t>
      </w:r>
      <w:r w:rsidR="00050CEA">
        <w:rPr>
          <w:rFonts w:ascii="Times New Roman" w:eastAsia="Times New Roman" w:hAnsi="Times New Roman" w:cs="Times New Roman"/>
          <w:lang w:eastAsia="en-US"/>
        </w:rPr>
        <w:t>Hibernate</w:t>
      </w:r>
      <w:r w:rsidRPr="00784222">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0015122F">
        <w:rPr>
          <w:rFonts w:ascii="Times New Roman" w:eastAsia="Times New Roman" w:hAnsi="Times New Roman" w:cs="Times New Roman"/>
          <w:lang w:eastAsia="en-US"/>
        </w:rPr>
        <w:t>Web S</w:t>
      </w:r>
      <w:r w:rsidRPr="00784222">
        <w:rPr>
          <w:rFonts w:ascii="Times New Roman" w:eastAsia="Times New Roman" w:hAnsi="Times New Roman" w:cs="Times New Roman"/>
          <w:lang w:eastAsia="en-US"/>
        </w:rPr>
        <w:t>ervices,</w:t>
      </w:r>
      <w:r w:rsidR="006E426D">
        <w:rPr>
          <w:rFonts w:ascii="Times New Roman" w:eastAsia="Times New Roman" w:hAnsi="Times New Roman" w:cs="Times New Roman"/>
          <w:lang w:eastAsia="en-US"/>
        </w:rPr>
        <w:t xml:space="preserve"> Html, Sql</w:t>
      </w:r>
      <w:r w:rsidRPr="00784222">
        <w:rPr>
          <w:rFonts w:ascii="Times New Roman" w:eastAsia="Times New Roman" w:hAnsi="Times New Roman" w:cs="Times New Roman"/>
          <w:lang w:eastAsia="en-US"/>
        </w:rPr>
        <w:t>,</w:t>
      </w:r>
      <w:r w:rsidR="00E447F5" w:rsidRPr="00784222">
        <w:rPr>
          <w:rFonts w:ascii="Times New Roman" w:eastAsia="Times New Roman" w:hAnsi="Times New Roman" w:cs="Times New Roman"/>
          <w:lang w:eastAsia="en-US"/>
        </w:rPr>
        <w:t xml:space="preserve"> </w:t>
      </w:r>
      <w:r w:rsidR="00E447F5">
        <w:rPr>
          <w:rFonts w:ascii="Times New Roman" w:eastAsia="Times New Roman" w:hAnsi="Times New Roman" w:cs="Times New Roman"/>
          <w:lang w:eastAsia="en-US"/>
        </w:rPr>
        <w:t>Jquery</w:t>
      </w:r>
      <w:r w:rsidR="00F7799A">
        <w:rPr>
          <w:rFonts w:ascii="Times New Roman" w:eastAsia="Times New Roman" w:hAnsi="Times New Roman" w:cs="Times New Roman"/>
          <w:lang w:eastAsia="en-US"/>
        </w:rPr>
        <w:t>, Angularjs</w:t>
      </w:r>
      <w:r w:rsidR="004B40E7">
        <w:rPr>
          <w:rFonts w:ascii="Times New Roman" w:eastAsia="Times New Roman" w:hAnsi="Times New Roman" w:cs="Times New Roman"/>
          <w:lang w:eastAsia="en-US"/>
        </w:rPr>
        <w:t xml:space="preserve">, </w:t>
      </w:r>
      <w:r w:rsidR="006B53CB">
        <w:rPr>
          <w:rFonts w:ascii="Times New Roman" w:eastAsia="Times New Roman" w:hAnsi="Times New Roman" w:cs="Times New Roman"/>
          <w:lang w:eastAsia="en-US"/>
        </w:rPr>
        <w:t>JSP</w:t>
      </w:r>
    </w:p>
    <w:p w:rsidR="00CB4092" w:rsidRPr="00784222" w:rsidRDefault="00CB4092" w:rsidP="00CB4092">
      <w:pPr>
        <w:tabs>
          <w:tab w:val="clear" w:pos="720"/>
        </w:tabs>
        <w:suppressAutoHyphens w:val="0"/>
        <w:autoSpaceDE w:val="0"/>
        <w:autoSpaceDN w:val="0"/>
        <w:adjustRightInd w:val="0"/>
        <w:spacing w:after="0" w:line="240" w:lineRule="auto"/>
        <w:ind w:left="2160" w:right="-540" w:firstLine="720"/>
        <w:jc w:val="both"/>
        <w:rPr>
          <w:rFonts w:ascii="Times New Roman" w:eastAsia="Times New Roman" w:hAnsi="Times New Roman" w:cs="Times New Roman"/>
          <w:bCs/>
          <w:lang w:eastAsia="en-US"/>
        </w:rPr>
      </w:pPr>
      <w:r w:rsidRPr="00784222">
        <w:rPr>
          <w:rFonts w:ascii="Times New Roman" w:eastAsia="Times New Roman" w:hAnsi="Times New Roman" w:cs="Times New Roman"/>
          <w:lang w:eastAsia="en-US"/>
        </w:rPr>
        <w:t xml:space="preserve">  Ajax</w:t>
      </w:r>
    </w:p>
    <w:p w:rsidR="00CB4092" w:rsidRDefault="00CB4092" w:rsidP="00CB4092">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 xml:space="preserve">Database                    </w:t>
      </w:r>
      <w:r w:rsidR="00DF52CA">
        <w:rPr>
          <w:rFonts w:ascii="Times New Roman" w:eastAsia="Times New Roman" w:hAnsi="Times New Roman" w:cs="Times New Roman"/>
          <w:lang w:eastAsia="en-US"/>
        </w:rPr>
        <w:t>: Oracle</w:t>
      </w:r>
      <w:r w:rsidR="00081B29">
        <w:rPr>
          <w:rFonts w:ascii="Times New Roman" w:eastAsia="Times New Roman" w:hAnsi="Times New Roman" w:cs="Times New Roman"/>
          <w:lang w:eastAsia="en-US"/>
        </w:rPr>
        <w:t>,Postgrey</w:t>
      </w:r>
    </w:p>
    <w:p w:rsidR="00CB4092" w:rsidRDefault="00CB4092" w:rsidP="00CB4092">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IDE used</w:t>
      </w:r>
      <w:r>
        <w:rPr>
          <w:rFonts w:ascii="Times New Roman" w:eastAsia="Times New Roman" w:hAnsi="Times New Roman" w:cs="Times New Roman"/>
          <w:b/>
          <w:bCs/>
          <w:lang w:eastAsia="en-US"/>
        </w:rPr>
        <w:tab/>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Eclipse</w:t>
      </w:r>
    </w:p>
    <w:p w:rsidR="00207335" w:rsidRDefault="00CB4092" w:rsidP="00207335">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Description</w:t>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xml:space="preserve">: </w:t>
      </w:r>
      <w:r w:rsidR="00207335" w:rsidRPr="00207335">
        <w:rPr>
          <w:rFonts w:ascii="Times New Roman" w:eastAsia="Times New Roman" w:hAnsi="Times New Roman" w:cs="Times New Roman"/>
          <w:lang w:eastAsia="en-US"/>
        </w:rPr>
        <w:t>This GSPs portal shall provide the tax payers with all services like Invoice</w:t>
      </w:r>
    </w:p>
    <w:p w:rsidR="00207335"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 xml:space="preserve">data upload (B2B and large value B2C),Upload GSTR-1,Download data on inward </w:t>
      </w:r>
    </w:p>
    <w:p w:rsidR="00207335"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 xml:space="preserve">supplies,Do matching of purchases made and that downloaded from GST portal,File GSTR-3 </w:t>
      </w:r>
    </w:p>
    <w:p w:rsidR="00207335"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 xml:space="preserve">created by GST Portal based on GSTR-1 and 2 and other info and tax paid,Similarly there </w:t>
      </w:r>
    </w:p>
    <w:p w:rsidR="00207335"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 xml:space="preserve">are other returns for other categories of taxpayers,in addition to maintaining their individual </w:t>
      </w:r>
    </w:p>
    <w:p w:rsidR="00207335"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 xml:space="preserve">business ledgers (sales ledger and purchase ledger) and other value added services around the </w:t>
      </w:r>
    </w:p>
    <w:p w:rsidR="00CB4092" w:rsidRDefault="00207335" w:rsidP="0020733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sidRPr="00207335">
        <w:rPr>
          <w:rFonts w:ascii="Times New Roman" w:eastAsia="Times New Roman" w:hAnsi="Times New Roman" w:cs="Times New Roman"/>
          <w:lang w:eastAsia="en-US"/>
        </w:rPr>
        <w:t>same.</w:t>
      </w:r>
      <w:r w:rsidR="00CB4092">
        <w:rPr>
          <w:rFonts w:ascii="Times New Roman" w:eastAsia="Times New Roman" w:hAnsi="Times New Roman" w:cs="Times New Roman"/>
          <w:lang w:eastAsia="en-US"/>
        </w:rPr>
        <w:t xml:space="preserve">   </w:t>
      </w:r>
    </w:p>
    <w:p w:rsidR="003622CF" w:rsidRDefault="002E5689">
      <w:pPr>
        <w:spacing w:after="0"/>
        <w:rPr>
          <w:rFonts w:ascii="Verdana" w:hAnsi="Verdana" w:cs="Verdana"/>
        </w:rPr>
      </w:pPr>
      <w:r>
        <w:rPr>
          <w:rFonts w:ascii="Verdana" w:hAnsi="Verdana" w:cs="Verdana"/>
        </w:rPr>
        <w:tab/>
      </w:r>
    </w:p>
    <w:p w:rsidR="00CB4092" w:rsidRDefault="00D63C95" w:rsidP="00D63C95">
      <w:pPr>
        <w:autoSpaceDE w:val="0"/>
        <w:autoSpaceDN w:val="0"/>
        <w:adjustRightInd w:val="0"/>
        <w:rPr>
          <w:rFonts w:ascii="Verdana" w:eastAsia="Times New Roman" w:hAnsi="Verdana" w:cs="Verdana"/>
          <w:b/>
          <w:bCs/>
          <w:sz w:val="20"/>
          <w:szCs w:val="20"/>
          <w:lang w:eastAsia="en-US"/>
        </w:rPr>
      </w:pPr>
      <w:r>
        <w:rPr>
          <w:rFonts w:ascii="Verdana" w:eastAsia="Times New Roman" w:hAnsi="Verdana" w:cs="Verdana"/>
          <w:b/>
          <w:bCs/>
          <w:sz w:val="20"/>
          <w:szCs w:val="20"/>
          <w:lang w:eastAsia="en-US"/>
        </w:rPr>
        <w:tab/>
      </w:r>
    </w:p>
    <w:p w:rsidR="00034A24" w:rsidRDefault="00034A24" w:rsidP="00D63C95">
      <w:pPr>
        <w:autoSpaceDE w:val="0"/>
        <w:autoSpaceDN w:val="0"/>
        <w:adjustRightInd w:val="0"/>
        <w:rPr>
          <w:rFonts w:ascii="Verdana" w:eastAsia="Times New Roman" w:hAnsi="Verdana" w:cs="Verdana"/>
          <w:b/>
          <w:bCs/>
          <w:sz w:val="20"/>
          <w:szCs w:val="20"/>
          <w:lang w:eastAsia="en-US"/>
        </w:rPr>
      </w:pPr>
    </w:p>
    <w:p w:rsidR="00034A24" w:rsidRDefault="00034A24" w:rsidP="00D63C95">
      <w:pPr>
        <w:autoSpaceDE w:val="0"/>
        <w:autoSpaceDN w:val="0"/>
        <w:adjustRightInd w:val="0"/>
        <w:rPr>
          <w:rFonts w:ascii="Verdana" w:eastAsia="Times New Roman" w:hAnsi="Verdana" w:cs="Verdana"/>
          <w:b/>
          <w:bCs/>
          <w:sz w:val="20"/>
          <w:szCs w:val="20"/>
          <w:lang w:eastAsia="en-US"/>
        </w:rPr>
      </w:pPr>
    </w:p>
    <w:p w:rsidR="003622CF" w:rsidRDefault="00CB4092" w:rsidP="00D63C95">
      <w:pPr>
        <w:autoSpaceDE w:val="0"/>
        <w:autoSpaceDN w:val="0"/>
        <w:adjustRightInd w:val="0"/>
        <w:rPr>
          <w:rFonts w:ascii="Verdana" w:eastAsia="Times New Roman" w:hAnsi="Verdana" w:cs="Verdana"/>
          <w:b/>
          <w:bCs/>
          <w:sz w:val="20"/>
          <w:szCs w:val="20"/>
          <w:lang w:eastAsia="en-US"/>
        </w:rPr>
      </w:pPr>
      <w:r>
        <w:rPr>
          <w:rFonts w:ascii="Verdana" w:eastAsia="Times New Roman" w:hAnsi="Verdana" w:cs="Verdana"/>
          <w:b/>
          <w:bCs/>
          <w:sz w:val="20"/>
          <w:szCs w:val="20"/>
          <w:lang w:eastAsia="en-US"/>
        </w:rPr>
        <w:tab/>
      </w:r>
      <w:r w:rsidR="00D2182F">
        <w:rPr>
          <w:rFonts w:ascii="Verdana" w:eastAsia="Times New Roman" w:hAnsi="Verdana" w:cs="Verdana"/>
          <w:b/>
          <w:bCs/>
          <w:sz w:val="20"/>
          <w:szCs w:val="20"/>
          <w:lang w:eastAsia="en-US"/>
        </w:rPr>
        <w:t>3</w:t>
      </w:r>
      <w:r w:rsidR="005160F4">
        <w:rPr>
          <w:rFonts w:ascii="Verdana" w:eastAsia="Times New Roman" w:hAnsi="Verdana" w:cs="Verdana"/>
          <w:b/>
          <w:bCs/>
          <w:sz w:val="20"/>
          <w:szCs w:val="20"/>
          <w:lang w:eastAsia="en-US"/>
        </w:rPr>
        <w:t>)E-Commerce Project</w:t>
      </w:r>
      <w:r w:rsidR="00D23999">
        <w:rPr>
          <w:rFonts w:ascii="Verdana" w:eastAsia="Times New Roman" w:hAnsi="Verdana" w:cs="Verdana"/>
          <w:b/>
          <w:bCs/>
          <w:sz w:val="20"/>
          <w:szCs w:val="20"/>
          <w:lang w:eastAsia="en-US"/>
        </w:rPr>
        <w:t xml:space="preserve"> </w:t>
      </w:r>
      <w:r w:rsidR="003622CF">
        <w:rPr>
          <w:rFonts w:ascii="Verdana" w:eastAsia="Times New Roman" w:hAnsi="Verdana" w:cs="Verdana"/>
          <w:b/>
          <w:bCs/>
          <w:sz w:val="20"/>
          <w:szCs w:val="20"/>
          <w:lang w:eastAsia="en-US"/>
        </w:rPr>
        <w:t>(fashionandyou.com)</w:t>
      </w:r>
    </w:p>
    <w:p w:rsidR="00654F7D" w:rsidRPr="00654F7D" w:rsidRDefault="003622CF" w:rsidP="003622CF">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bCs/>
          <w:lang w:eastAsia="en-US"/>
        </w:rPr>
      </w:pPr>
      <w:r>
        <w:rPr>
          <w:rFonts w:ascii="Times New Roman" w:eastAsia="Times New Roman" w:hAnsi="Times New Roman" w:cs="Times New Roman"/>
          <w:b/>
          <w:bCs/>
          <w:lang w:eastAsia="en-US"/>
        </w:rPr>
        <w:t>Languages used</w:t>
      </w:r>
      <w:r>
        <w:rPr>
          <w:rFonts w:ascii="Times New Roman" w:eastAsia="Times New Roman" w:hAnsi="Times New Roman" w:cs="Times New Roman"/>
          <w:b/>
          <w:bCs/>
          <w:lang w:eastAsia="en-US"/>
        </w:rPr>
        <w:tab/>
      </w:r>
      <w:r w:rsidR="00784222">
        <w:rPr>
          <w:rFonts w:ascii="Times New Roman" w:eastAsia="Times New Roman" w:hAnsi="Times New Roman" w:cs="Times New Roman"/>
          <w:lang w:eastAsia="en-US"/>
        </w:rPr>
        <w:t xml:space="preserve">: </w:t>
      </w:r>
      <w:r w:rsidR="00B37C9C" w:rsidRPr="00784222">
        <w:rPr>
          <w:rFonts w:ascii="Times New Roman" w:eastAsia="Times New Roman" w:hAnsi="Times New Roman" w:cs="Times New Roman"/>
          <w:lang w:eastAsia="en-US"/>
        </w:rPr>
        <w:t>Spring</w:t>
      </w:r>
      <w:r w:rsidR="006B3930">
        <w:rPr>
          <w:rFonts w:ascii="Times New Roman" w:eastAsia="Times New Roman" w:hAnsi="Times New Roman" w:cs="Times New Roman"/>
          <w:lang w:eastAsia="en-US"/>
        </w:rPr>
        <w:t xml:space="preserve"> </w:t>
      </w:r>
      <w:r w:rsidR="003B0C72">
        <w:rPr>
          <w:rFonts w:ascii="Times New Roman" w:eastAsia="Times New Roman" w:hAnsi="Times New Roman" w:cs="Times New Roman"/>
          <w:lang w:eastAsia="en-US"/>
        </w:rPr>
        <w:t>MVC</w:t>
      </w:r>
      <w:r w:rsidR="00784222">
        <w:rPr>
          <w:rFonts w:ascii="Times New Roman" w:eastAsia="Times New Roman" w:hAnsi="Times New Roman" w:cs="Times New Roman"/>
          <w:lang w:eastAsia="en-US"/>
        </w:rPr>
        <w:t xml:space="preserve">, </w:t>
      </w:r>
      <w:r w:rsidR="006A7E8E" w:rsidRPr="00784222">
        <w:rPr>
          <w:rFonts w:ascii="Times New Roman" w:eastAsia="Times New Roman" w:hAnsi="Times New Roman" w:cs="Times New Roman"/>
          <w:lang w:eastAsia="en-US"/>
        </w:rPr>
        <w:t>Hibernate</w:t>
      </w:r>
      <w:r w:rsidR="00215EB4" w:rsidRPr="00784222">
        <w:rPr>
          <w:rFonts w:ascii="Times New Roman" w:eastAsia="Times New Roman" w:hAnsi="Times New Roman" w:cs="Times New Roman"/>
          <w:lang w:eastAsia="en-US"/>
        </w:rPr>
        <w:t>,</w:t>
      </w:r>
      <w:r w:rsidR="00784222">
        <w:rPr>
          <w:rFonts w:ascii="Times New Roman" w:eastAsia="Times New Roman" w:hAnsi="Times New Roman" w:cs="Times New Roman"/>
          <w:lang w:eastAsia="en-US"/>
        </w:rPr>
        <w:t xml:space="preserve"> </w:t>
      </w:r>
      <w:r w:rsidR="004E43A2">
        <w:rPr>
          <w:rFonts w:ascii="Times New Roman" w:eastAsia="Times New Roman" w:hAnsi="Times New Roman" w:cs="Times New Roman"/>
          <w:lang w:eastAsia="en-US"/>
        </w:rPr>
        <w:t>Web S</w:t>
      </w:r>
      <w:r w:rsidR="00215EB4" w:rsidRPr="00784222">
        <w:rPr>
          <w:rFonts w:ascii="Times New Roman" w:eastAsia="Times New Roman" w:hAnsi="Times New Roman" w:cs="Times New Roman"/>
          <w:lang w:eastAsia="en-US"/>
        </w:rPr>
        <w:t>ervices</w:t>
      </w:r>
      <w:r w:rsidR="00F32CA2">
        <w:rPr>
          <w:rFonts w:ascii="Times New Roman" w:eastAsia="Times New Roman" w:hAnsi="Times New Roman" w:cs="Times New Roman"/>
          <w:lang w:eastAsia="en-US"/>
        </w:rPr>
        <w:t xml:space="preserve"> </w:t>
      </w:r>
      <w:r w:rsidR="00034A24">
        <w:rPr>
          <w:rFonts w:ascii="Times New Roman" w:eastAsia="Times New Roman" w:hAnsi="Times New Roman" w:cs="Times New Roman"/>
          <w:lang w:eastAsia="en-US"/>
        </w:rPr>
        <w:t>(Restfull)</w:t>
      </w:r>
      <w:r w:rsidR="001151A2" w:rsidRPr="00784222">
        <w:rPr>
          <w:rFonts w:ascii="Times New Roman" w:eastAsia="Times New Roman" w:hAnsi="Times New Roman" w:cs="Times New Roman"/>
          <w:lang w:eastAsia="en-US"/>
        </w:rPr>
        <w:t>,</w:t>
      </w:r>
      <w:r w:rsidRPr="00784222">
        <w:rPr>
          <w:rFonts w:ascii="Times New Roman" w:eastAsia="Times New Roman" w:hAnsi="Times New Roman" w:cs="Times New Roman"/>
          <w:lang w:eastAsia="en-US"/>
        </w:rPr>
        <w:t xml:space="preserve"> HTML, SQL,CSS,</w:t>
      </w:r>
    </w:p>
    <w:p w:rsidR="003622CF" w:rsidRPr="00784222" w:rsidRDefault="00654F7D" w:rsidP="00654F7D">
      <w:pPr>
        <w:tabs>
          <w:tab w:val="clear" w:pos="720"/>
        </w:tabs>
        <w:suppressAutoHyphens w:val="0"/>
        <w:autoSpaceDE w:val="0"/>
        <w:autoSpaceDN w:val="0"/>
        <w:adjustRightInd w:val="0"/>
        <w:spacing w:after="0" w:line="240" w:lineRule="auto"/>
        <w:ind w:left="2160" w:right="-540" w:firstLine="720"/>
        <w:jc w:val="both"/>
        <w:rPr>
          <w:rFonts w:ascii="Times New Roman" w:eastAsia="Times New Roman" w:hAnsi="Times New Roman" w:cs="Times New Roman"/>
          <w:bCs/>
          <w:lang w:eastAsia="en-US"/>
        </w:rPr>
      </w:pPr>
      <w:r>
        <w:rPr>
          <w:rFonts w:ascii="Times New Roman" w:eastAsia="Times New Roman" w:hAnsi="Times New Roman" w:cs="Times New Roman"/>
          <w:b/>
          <w:bCs/>
          <w:lang w:eastAsia="en-US"/>
        </w:rPr>
        <w:t xml:space="preserve">  </w:t>
      </w:r>
      <w:r w:rsidR="003622CF" w:rsidRPr="00784222">
        <w:rPr>
          <w:rFonts w:ascii="Times New Roman" w:eastAsia="Times New Roman" w:hAnsi="Times New Roman" w:cs="Times New Roman"/>
          <w:lang w:eastAsia="en-US"/>
        </w:rPr>
        <w:t>Javascript,</w:t>
      </w:r>
      <w:r>
        <w:rPr>
          <w:rFonts w:ascii="Times New Roman" w:eastAsia="Times New Roman" w:hAnsi="Times New Roman" w:cs="Times New Roman"/>
          <w:bCs/>
          <w:lang w:eastAsia="en-US"/>
        </w:rPr>
        <w:t xml:space="preserve"> </w:t>
      </w:r>
      <w:r w:rsidR="003622CF" w:rsidRPr="00784222">
        <w:rPr>
          <w:rFonts w:ascii="Times New Roman" w:eastAsia="Times New Roman" w:hAnsi="Times New Roman" w:cs="Times New Roman"/>
          <w:lang w:eastAsia="en-US"/>
        </w:rPr>
        <w:t>Ajax</w:t>
      </w:r>
      <w:r w:rsidR="00034A24">
        <w:rPr>
          <w:rFonts w:ascii="Times New Roman" w:eastAsia="Times New Roman" w:hAnsi="Times New Roman" w:cs="Times New Roman"/>
          <w:lang w:eastAsia="en-US"/>
        </w:rPr>
        <w:t>, Weblogic,</w:t>
      </w:r>
      <w:r w:rsidR="006B22C6">
        <w:rPr>
          <w:rFonts w:ascii="Times New Roman" w:eastAsia="Times New Roman" w:hAnsi="Times New Roman" w:cs="Times New Roman"/>
          <w:lang w:eastAsia="en-US"/>
        </w:rPr>
        <w:t xml:space="preserve"> </w:t>
      </w:r>
      <w:r w:rsidR="00F75F3F">
        <w:rPr>
          <w:rFonts w:ascii="Times New Roman" w:eastAsia="Times New Roman" w:hAnsi="Times New Roman" w:cs="Times New Roman"/>
          <w:lang w:eastAsia="en-US"/>
        </w:rPr>
        <w:t>Github</w:t>
      </w:r>
      <w:r w:rsidR="00274137">
        <w:rPr>
          <w:rFonts w:ascii="Times New Roman" w:eastAsia="Times New Roman" w:hAnsi="Times New Roman" w:cs="Times New Roman"/>
          <w:lang w:eastAsia="en-US"/>
        </w:rPr>
        <w:t>,</w:t>
      </w:r>
      <w:r w:rsidR="00F32CA2">
        <w:rPr>
          <w:rFonts w:ascii="Times New Roman" w:eastAsia="Times New Roman" w:hAnsi="Times New Roman" w:cs="Times New Roman"/>
          <w:lang w:eastAsia="en-US"/>
        </w:rPr>
        <w:t xml:space="preserve"> </w:t>
      </w:r>
      <w:r w:rsidR="00274137">
        <w:rPr>
          <w:rFonts w:ascii="Times New Roman" w:eastAsia="Times New Roman" w:hAnsi="Times New Roman" w:cs="Times New Roman"/>
          <w:lang w:eastAsia="en-US"/>
        </w:rPr>
        <w:t>MySQL</w:t>
      </w:r>
      <w:r w:rsidR="00034A24">
        <w:rPr>
          <w:rFonts w:ascii="Times New Roman" w:eastAsia="Times New Roman" w:hAnsi="Times New Roman" w:cs="Times New Roman"/>
          <w:lang w:eastAsia="en-US"/>
        </w:rPr>
        <w:t xml:space="preserve"> </w:t>
      </w:r>
    </w:p>
    <w:p w:rsidR="003622CF" w:rsidRDefault="003622CF" w:rsidP="003622CF">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 xml:space="preserve">Database                    </w:t>
      </w:r>
      <w:r>
        <w:rPr>
          <w:rFonts w:ascii="Times New Roman" w:eastAsia="Times New Roman" w:hAnsi="Times New Roman" w:cs="Times New Roman"/>
          <w:lang w:eastAsia="en-US"/>
        </w:rPr>
        <w:t>: Mysql</w:t>
      </w:r>
    </w:p>
    <w:p w:rsidR="003622CF" w:rsidRDefault="003622CF" w:rsidP="003622CF">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IDE used</w:t>
      </w:r>
      <w:r>
        <w:rPr>
          <w:rFonts w:ascii="Times New Roman" w:eastAsia="Times New Roman" w:hAnsi="Times New Roman" w:cs="Times New Roman"/>
          <w:b/>
          <w:bCs/>
          <w:lang w:eastAsia="en-US"/>
        </w:rPr>
        <w:tab/>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Eclipse</w:t>
      </w:r>
    </w:p>
    <w:p w:rsidR="003622CF" w:rsidRDefault="003622CF" w:rsidP="003622CF">
      <w:pPr>
        <w:numPr>
          <w:ilvl w:val="0"/>
          <w:numId w:val="12"/>
        </w:numPr>
        <w:tabs>
          <w:tab w:val="clear" w:pos="720"/>
        </w:tabs>
        <w:suppressAutoHyphens w:val="0"/>
        <w:autoSpaceDE w:val="0"/>
        <w:autoSpaceDN w:val="0"/>
        <w:adjustRightInd w:val="0"/>
        <w:spacing w:after="0" w:line="240" w:lineRule="auto"/>
        <w:ind w:right="-540"/>
        <w:jc w:val="both"/>
        <w:rPr>
          <w:rFonts w:ascii="Times New Roman" w:eastAsia="Times New Roman" w:hAnsi="Times New Roman" w:cs="Times New Roman"/>
          <w:lang w:eastAsia="en-US"/>
        </w:rPr>
      </w:pPr>
      <w:r>
        <w:rPr>
          <w:rFonts w:ascii="Times New Roman" w:eastAsia="Times New Roman" w:hAnsi="Times New Roman" w:cs="Times New Roman"/>
          <w:b/>
          <w:bCs/>
          <w:lang w:eastAsia="en-US"/>
        </w:rPr>
        <w:t>Description</w:t>
      </w:r>
      <w:r>
        <w:rPr>
          <w:rFonts w:ascii="Times New Roman" w:eastAsia="Times New Roman" w:hAnsi="Times New Roman" w:cs="Times New Roman"/>
          <w:b/>
          <w:bCs/>
          <w:lang w:eastAsia="en-US"/>
        </w:rPr>
        <w:tab/>
      </w:r>
      <w:r>
        <w:rPr>
          <w:rFonts w:ascii="Times New Roman" w:eastAsia="Times New Roman" w:hAnsi="Times New Roman" w:cs="Times New Roman"/>
          <w:lang w:eastAsia="en-US"/>
        </w:rPr>
        <w:t>: This project has been designed that allows the web users to purchase</w:t>
      </w:r>
    </w:p>
    <w:p w:rsidR="003622CF" w:rsidRDefault="003622CF" w:rsidP="003622CF">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cloth, sunglasses etc online. Besides it, this project store the information related to the </w:t>
      </w:r>
    </w:p>
    <w:p w:rsidR="00E84EA3" w:rsidRDefault="003622CF" w:rsidP="003622CF">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customer like their personal details. This website also </w:t>
      </w:r>
      <w:r w:rsidR="00E84EA3">
        <w:rPr>
          <w:rFonts w:ascii="Times New Roman" w:eastAsia="Times New Roman" w:hAnsi="Times New Roman" w:cs="Times New Roman"/>
          <w:lang w:eastAsia="en-US"/>
        </w:rPr>
        <w:t>divided in different seperate layer</w:t>
      </w:r>
    </w:p>
    <w:p w:rsidR="003622CF" w:rsidRDefault="00E84EA3" w:rsidP="00D63C9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00C853FF">
        <w:rPr>
          <w:rFonts w:ascii="Times New Roman" w:eastAsia="Times New Roman" w:hAnsi="Times New Roman" w:cs="Times New Roman"/>
          <w:lang w:eastAsia="en-US"/>
        </w:rPr>
        <w:t>to provide more security</w:t>
      </w:r>
      <w:r w:rsidR="00D63C95">
        <w:rPr>
          <w:rFonts w:ascii="Times New Roman" w:eastAsia="Times New Roman" w:hAnsi="Times New Roman" w:cs="Times New Roman"/>
          <w:lang w:eastAsia="en-US"/>
        </w:rPr>
        <w:t xml:space="preserve">.   </w:t>
      </w:r>
    </w:p>
    <w:p w:rsidR="00D63C95" w:rsidRPr="00D63C95" w:rsidRDefault="00D63C95" w:rsidP="00D63C95">
      <w:pPr>
        <w:tabs>
          <w:tab w:val="clear" w:pos="720"/>
        </w:tabs>
        <w:suppressAutoHyphens w:val="0"/>
        <w:autoSpaceDE w:val="0"/>
        <w:autoSpaceDN w:val="0"/>
        <w:adjustRightInd w:val="0"/>
        <w:spacing w:after="0" w:line="240" w:lineRule="auto"/>
        <w:ind w:left="720" w:right="-540"/>
        <w:jc w:val="both"/>
        <w:rPr>
          <w:rFonts w:ascii="Times New Roman" w:eastAsia="Times New Roman" w:hAnsi="Times New Roman" w:cs="Times New Roman"/>
          <w:lang w:eastAsia="en-US"/>
        </w:rPr>
      </w:pPr>
    </w:p>
    <w:p w:rsidR="009D39FD" w:rsidRPr="001151A2" w:rsidRDefault="003622CF" w:rsidP="001151A2">
      <w:pPr>
        <w:spacing w:after="0"/>
        <w:rPr>
          <w:rFonts w:ascii="Verdana" w:hAnsi="Verdana" w:cs="Verdana"/>
          <w:b/>
          <w:sz w:val="20"/>
          <w:szCs w:val="20"/>
        </w:rPr>
      </w:pPr>
      <w:r>
        <w:rPr>
          <w:rFonts w:ascii="Verdana" w:hAnsi="Verdana" w:cs="Verdana"/>
        </w:rPr>
        <w:tab/>
      </w:r>
      <w:r w:rsidR="00D37D33">
        <w:rPr>
          <w:rFonts w:ascii="Verdana" w:hAnsi="Verdana" w:cs="Verdana"/>
          <w:b/>
          <w:sz w:val="20"/>
          <w:szCs w:val="20"/>
        </w:rPr>
        <w:t>4</w:t>
      </w:r>
      <w:r w:rsidR="001151A2">
        <w:rPr>
          <w:rFonts w:ascii="Verdana" w:hAnsi="Verdana" w:cs="Verdana"/>
          <w:b/>
          <w:sz w:val="20"/>
          <w:szCs w:val="20"/>
        </w:rPr>
        <w:t>)</w:t>
      </w:r>
      <w:r w:rsidR="00C14D33" w:rsidRPr="00867466">
        <w:rPr>
          <w:rFonts w:ascii="Verdana" w:hAnsi="Verdana" w:cs="Verdana"/>
          <w:b/>
          <w:iCs/>
          <w:sz w:val="18"/>
          <w:szCs w:val="18"/>
          <w:lang w:val="en-US"/>
        </w:rPr>
        <w:t xml:space="preserve"> </w:t>
      </w:r>
      <w:r w:rsidR="00A1334F">
        <w:rPr>
          <w:rFonts w:ascii="Verdana" w:hAnsi="Verdana" w:cs="Arial"/>
          <w:b/>
          <w:sz w:val="20"/>
          <w:szCs w:val="20"/>
        </w:rPr>
        <w:t>Job</w:t>
      </w:r>
      <w:r w:rsidR="00AE73BC" w:rsidRPr="001151A2">
        <w:rPr>
          <w:rFonts w:ascii="Verdana" w:hAnsi="Verdana" w:cs="Arial"/>
          <w:b/>
          <w:sz w:val="20"/>
          <w:szCs w:val="20"/>
        </w:rPr>
        <w:t xml:space="preserve"> Portal</w:t>
      </w:r>
      <w:r w:rsidR="00A1334F">
        <w:rPr>
          <w:rFonts w:ascii="Verdana" w:hAnsi="Verdana" w:cs="Arial"/>
          <w:b/>
          <w:sz w:val="20"/>
          <w:szCs w:val="20"/>
        </w:rPr>
        <w:t>(SaralRozgaar.com)</w:t>
      </w:r>
    </w:p>
    <w:p w:rsidR="009D39FD" w:rsidRPr="00867466" w:rsidRDefault="009D39FD" w:rsidP="002C75F1">
      <w:pPr>
        <w:numPr>
          <w:ilvl w:val="0"/>
          <w:numId w:val="12"/>
        </w:numPr>
        <w:spacing w:after="0"/>
        <w:rPr>
          <w:rFonts w:ascii="Verdana" w:eastAsia="Verdana" w:hAnsi="Verdana" w:cs="Verdana"/>
          <w:iCs/>
          <w:sz w:val="18"/>
          <w:szCs w:val="18"/>
          <w:lang w:val="en-US"/>
        </w:rPr>
      </w:pPr>
      <w:r w:rsidRPr="00867466">
        <w:rPr>
          <w:rFonts w:ascii="Verdana" w:hAnsi="Verdana" w:cs="Verdana"/>
          <w:b/>
          <w:iCs/>
          <w:sz w:val="18"/>
          <w:szCs w:val="18"/>
          <w:lang w:val="en-US"/>
        </w:rPr>
        <w:t>Role</w:t>
      </w:r>
      <w:r w:rsidRPr="00867466">
        <w:rPr>
          <w:rFonts w:ascii="Verdana" w:eastAsia="Verdana" w:hAnsi="Verdana" w:cs="Verdana"/>
          <w:b/>
          <w:iCs/>
          <w:sz w:val="18"/>
          <w:szCs w:val="18"/>
          <w:lang w:val="en-US"/>
        </w:rPr>
        <w:t xml:space="preserve"> and Responsibility</w:t>
      </w:r>
      <w:r w:rsidR="00947071" w:rsidRPr="00867466">
        <w:rPr>
          <w:rFonts w:ascii="Verdana" w:hAnsi="Verdana" w:cs="Verdana"/>
          <w:b/>
          <w:iCs/>
          <w:sz w:val="18"/>
          <w:szCs w:val="18"/>
          <w:lang w:val="en-US"/>
        </w:rPr>
        <w:t xml:space="preserve">:     </w:t>
      </w:r>
      <w:r w:rsidRPr="00867466">
        <w:rPr>
          <w:rFonts w:ascii="Verdana" w:eastAsia="Verdana" w:hAnsi="Verdana" w:cs="Verdana"/>
          <w:iCs/>
          <w:sz w:val="18"/>
          <w:szCs w:val="18"/>
          <w:lang w:val="en-US"/>
        </w:rPr>
        <w:t>Development, Testing</w:t>
      </w:r>
    </w:p>
    <w:p w:rsidR="009D39FD" w:rsidRPr="00867466" w:rsidRDefault="009D39FD" w:rsidP="002C75F1">
      <w:pPr>
        <w:numPr>
          <w:ilvl w:val="0"/>
          <w:numId w:val="12"/>
        </w:numPr>
        <w:spacing w:after="0"/>
        <w:rPr>
          <w:rFonts w:ascii="Verdana" w:hAnsi="Verdana" w:cs="Verdana"/>
          <w:iCs/>
          <w:sz w:val="18"/>
          <w:szCs w:val="18"/>
          <w:lang w:val="en-US"/>
        </w:rPr>
      </w:pPr>
      <w:r w:rsidRPr="00867466">
        <w:rPr>
          <w:rFonts w:ascii="Verdana" w:hAnsi="Verdana" w:cs="Verdana"/>
          <w:b/>
          <w:iCs/>
          <w:sz w:val="18"/>
          <w:szCs w:val="18"/>
          <w:lang w:val="en-US"/>
        </w:rPr>
        <w:t>Team</w:t>
      </w:r>
      <w:r w:rsidRPr="00867466">
        <w:rPr>
          <w:rFonts w:ascii="Verdana" w:eastAsia="Verdana" w:hAnsi="Verdana" w:cs="Verdana"/>
          <w:b/>
          <w:iCs/>
          <w:sz w:val="18"/>
          <w:szCs w:val="18"/>
          <w:lang w:val="en-US"/>
        </w:rPr>
        <w:t xml:space="preserve"> </w:t>
      </w:r>
      <w:r w:rsidRPr="00867466">
        <w:rPr>
          <w:rFonts w:ascii="Verdana" w:hAnsi="Verdana" w:cs="Verdana"/>
          <w:b/>
          <w:iCs/>
          <w:sz w:val="18"/>
          <w:szCs w:val="18"/>
          <w:lang w:val="en-US"/>
        </w:rPr>
        <w:t>Size:</w:t>
      </w:r>
      <w:r w:rsidRPr="00867466">
        <w:rPr>
          <w:rFonts w:ascii="Verdana" w:hAnsi="Verdana" w:cs="Verdana"/>
          <w:b/>
          <w:iCs/>
          <w:sz w:val="18"/>
          <w:szCs w:val="18"/>
          <w:lang w:val="en-US"/>
        </w:rPr>
        <w:tab/>
      </w:r>
      <w:r w:rsidRPr="00867466">
        <w:rPr>
          <w:rFonts w:ascii="Verdana" w:hAnsi="Verdana" w:cs="Verdana"/>
          <w:b/>
          <w:iCs/>
          <w:sz w:val="18"/>
          <w:szCs w:val="18"/>
          <w:lang w:val="en-US"/>
        </w:rPr>
        <w:tab/>
      </w:r>
      <w:r w:rsidR="00947071" w:rsidRPr="00867466">
        <w:rPr>
          <w:rFonts w:ascii="Verdana" w:hAnsi="Verdana" w:cs="Verdana"/>
          <w:b/>
          <w:iCs/>
          <w:sz w:val="18"/>
          <w:szCs w:val="18"/>
          <w:lang w:val="en-US"/>
        </w:rPr>
        <w:t xml:space="preserve">          </w:t>
      </w:r>
      <w:r w:rsidR="00EC633A">
        <w:rPr>
          <w:rFonts w:ascii="Verdana" w:hAnsi="Verdana" w:cs="Verdana"/>
          <w:bCs/>
          <w:iCs/>
          <w:sz w:val="18"/>
          <w:szCs w:val="18"/>
          <w:lang w:val="en-US"/>
        </w:rPr>
        <w:t>4</w:t>
      </w:r>
      <w:r w:rsidRPr="00867466">
        <w:rPr>
          <w:rFonts w:ascii="Verdana" w:eastAsia="Verdana" w:hAnsi="Verdana" w:cs="Verdana"/>
          <w:iCs/>
          <w:sz w:val="18"/>
          <w:szCs w:val="18"/>
          <w:lang w:val="en-US"/>
        </w:rPr>
        <w:t xml:space="preserve"> </w:t>
      </w:r>
    </w:p>
    <w:p w:rsidR="009D39FD" w:rsidRPr="00867466" w:rsidRDefault="009D39FD" w:rsidP="002C75F1">
      <w:pPr>
        <w:numPr>
          <w:ilvl w:val="0"/>
          <w:numId w:val="12"/>
        </w:numPr>
        <w:spacing w:after="0"/>
        <w:rPr>
          <w:rFonts w:ascii="Verdana" w:eastAsia="Verdana" w:hAnsi="Verdana" w:cs="Verdana"/>
          <w:iCs/>
          <w:sz w:val="18"/>
          <w:szCs w:val="18"/>
          <w:lang w:val="en-US"/>
        </w:rPr>
      </w:pPr>
      <w:r w:rsidRPr="00867466">
        <w:rPr>
          <w:rFonts w:ascii="Verdana" w:hAnsi="Verdana" w:cs="Verdana"/>
          <w:b/>
          <w:iCs/>
          <w:sz w:val="18"/>
          <w:szCs w:val="18"/>
          <w:lang w:val="en-US"/>
        </w:rPr>
        <w:t>Languages/Others:</w:t>
      </w:r>
      <w:r w:rsidRPr="00867466">
        <w:rPr>
          <w:rFonts w:ascii="Verdana" w:hAnsi="Verdana" w:cs="Verdana"/>
          <w:b/>
          <w:iCs/>
          <w:sz w:val="18"/>
          <w:szCs w:val="18"/>
          <w:lang w:val="en-US"/>
        </w:rPr>
        <w:tab/>
      </w:r>
      <w:r w:rsidR="00947071" w:rsidRPr="00867466">
        <w:rPr>
          <w:rFonts w:ascii="Verdana" w:hAnsi="Verdana" w:cs="Verdana"/>
          <w:b/>
          <w:iCs/>
          <w:sz w:val="18"/>
          <w:szCs w:val="18"/>
          <w:lang w:val="en-US"/>
        </w:rPr>
        <w:t xml:space="preserve">          </w:t>
      </w:r>
      <w:r w:rsidR="00AE73BC" w:rsidRPr="00867466">
        <w:rPr>
          <w:rFonts w:ascii="Verdana" w:eastAsia="Verdana" w:hAnsi="Verdana" w:cs="Verdana"/>
          <w:iCs/>
          <w:sz w:val="18"/>
          <w:szCs w:val="18"/>
          <w:lang w:val="en-US"/>
        </w:rPr>
        <w:t>Core Java,</w:t>
      </w:r>
      <w:r w:rsidR="00BA2278">
        <w:rPr>
          <w:rFonts w:ascii="Verdana" w:eastAsia="Verdana" w:hAnsi="Verdana" w:cs="Verdana"/>
          <w:iCs/>
          <w:sz w:val="18"/>
          <w:szCs w:val="18"/>
          <w:lang w:val="en-US"/>
        </w:rPr>
        <w:t>Jsp,Spring</w:t>
      </w:r>
      <w:r w:rsidR="00AE73BC" w:rsidRPr="00867466">
        <w:rPr>
          <w:rFonts w:ascii="Verdana" w:eastAsia="Verdana" w:hAnsi="Verdana" w:cs="Verdana"/>
          <w:iCs/>
          <w:sz w:val="18"/>
          <w:szCs w:val="18"/>
          <w:lang w:val="en-US"/>
        </w:rPr>
        <w:t>,</w:t>
      </w:r>
      <w:r w:rsidR="00BA2278">
        <w:rPr>
          <w:rFonts w:ascii="Verdana" w:eastAsia="Verdana" w:hAnsi="Verdana" w:cs="Verdana"/>
          <w:iCs/>
          <w:sz w:val="18"/>
          <w:szCs w:val="18"/>
          <w:lang w:val="en-US"/>
        </w:rPr>
        <w:t>Hibernet</w:t>
      </w:r>
      <w:r w:rsidR="00BD6672">
        <w:rPr>
          <w:rFonts w:ascii="Verdana" w:eastAsia="Verdana" w:hAnsi="Verdana" w:cs="Verdana"/>
          <w:iCs/>
          <w:sz w:val="18"/>
          <w:szCs w:val="18"/>
          <w:lang w:val="en-US"/>
        </w:rPr>
        <w:t>,</w:t>
      </w:r>
      <w:r w:rsidR="00EE4CBA">
        <w:rPr>
          <w:rFonts w:ascii="Verdana" w:eastAsia="Verdana" w:hAnsi="Verdana" w:cs="Verdana"/>
          <w:iCs/>
          <w:sz w:val="18"/>
          <w:szCs w:val="18"/>
          <w:lang w:val="en-US"/>
        </w:rPr>
        <w:t>log4j</w:t>
      </w:r>
    </w:p>
    <w:p w:rsidR="00947071" w:rsidRPr="00867466" w:rsidRDefault="00947071" w:rsidP="002C75F1">
      <w:pPr>
        <w:numPr>
          <w:ilvl w:val="0"/>
          <w:numId w:val="12"/>
        </w:numPr>
        <w:spacing w:after="0"/>
        <w:rPr>
          <w:rFonts w:ascii="Verdana" w:eastAsia="Verdana" w:hAnsi="Verdana" w:cs="Verdana"/>
          <w:iCs/>
          <w:sz w:val="18"/>
          <w:szCs w:val="18"/>
          <w:lang w:val="en-US"/>
        </w:rPr>
      </w:pPr>
      <w:r w:rsidRPr="00867466">
        <w:rPr>
          <w:rFonts w:ascii="Verdana" w:eastAsia="Verdana" w:hAnsi="Verdana" w:cs="Verdana"/>
          <w:b/>
          <w:bCs/>
          <w:iCs/>
          <w:sz w:val="18"/>
          <w:szCs w:val="18"/>
          <w:lang w:val="en-US"/>
        </w:rPr>
        <w:t>Database:</w:t>
      </w:r>
      <w:r w:rsidRPr="00867466">
        <w:rPr>
          <w:rFonts w:ascii="Verdana" w:eastAsia="Verdana" w:hAnsi="Verdana" w:cs="Verdana"/>
          <w:iCs/>
          <w:sz w:val="18"/>
          <w:szCs w:val="18"/>
          <w:lang w:val="en-US"/>
        </w:rPr>
        <w:t xml:space="preserve">                            </w:t>
      </w:r>
      <w:r w:rsidR="00DC5D72">
        <w:rPr>
          <w:rFonts w:ascii="Verdana" w:eastAsia="Verdana" w:hAnsi="Verdana" w:cs="Verdana"/>
          <w:iCs/>
          <w:sz w:val="18"/>
          <w:szCs w:val="18"/>
          <w:lang w:val="en-US"/>
        </w:rPr>
        <w:t>Mysql</w:t>
      </w:r>
    </w:p>
    <w:p w:rsidR="00947071" w:rsidRPr="00867466" w:rsidRDefault="00DC5D72" w:rsidP="002C75F1">
      <w:pPr>
        <w:numPr>
          <w:ilvl w:val="0"/>
          <w:numId w:val="12"/>
        </w:numPr>
        <w:spacing w:after="0"/>
        <w:rPr>
          <w:rFonts w:ascii="Verdana" w:eastAsia="Verdana" w:hAnsi="Verdana" w:cs="Verdana"/>
          <w:iCs/>
          <w:sz w:val="18"/>
          <w:szCs w:val="18"/>
          <w:lang w:val="en-US"/>
        </w:rPr>
      </w:pPr>
      <w:r>
        <w:rPr>
          <w:rFonts w:ascii="Verdana" w:hAnsi="Verdana"/>
          <w:b/>
          <w:sz w:val="18"/>
          <w:szCs w:val="18"/>
        </w:rPr>
        <w:t>IDE</w:t>
      </w:r>
      <w:r w:rsidR="00947071" w:rsidRPr="00867466">
        <w:rPr>
          <w:rFonts w:ascii="Verdana" w:hAnsi="Verdana"/>
          <w:b/>
          <w:sz w:val="18"/>
          <w:szCs w:val="18"/>
        </w:rPr>
        <w:t xml:space="preserve">:            </w:t>
      </w:r>
      <w:r>
        <w:rPr>
          <w:rFonts w:ascii="Verdana" w:hAnsi="Verdana"/>
          <w:b/>
          <w:sz w:val="18"/>
          <w:szCs w:val="18"/>
        </w:rPr>
        <w:t xml:space="preserve">                        </w:t>
      </w:r>
      <w:r w:rsidR="00947071" w:rsidRPr="00867466">
        <w:rPr>
          <w:rFonts w:ascii="Verdana" w:hAnsi="Verdana"/>
          <w:b/>
          <w:sz w:val="18"/>
          <w:szCs w:val="18"/>
        </w:rPr>
        <w:t xml:space="preserve"> </w:t>
      </w:r>
      <w:r w:rsidR="00F901F8" w:rsidRPr="00867466">
        <w:rPr>
          <w:rFonts w:ascii="Verdana" w:hAnsi="Verdana"/>
          <w:b/>
          <w:sz w:val="18"/>
          <w:szCs w:val="18"/>
        </w:rPr>
        <w:t xml:space="preserve"> </w:t>
      </w:r>
      <w:r w:rsidR="002C75F1" w:rsidRPr="00867466">
        <w:rPr>
          <w:rFonts w:ascii="Verdana" w:hAnsi="Verdana" w:cs="Arial"/>
          <w:sz w:val="18"/>
          <w:szCs w:val="18"/>
        </w:rPr>
        <w:t>Eclipse</w:t>
      </w:r>
    </w:p>
    <w:p w:rsidR="00815725" w:rsidRPr="00D63C95" w:rsidRDefault="00947071" w:rsidP="00D63C95">
      <w:pPr>
        <w:pStyle w:val="ListParagraph"/>
        <w:numPr>
          <w:ilvl w:val="0"/>
          <w:numId w:val="12"/>
        </w:numPr>
        <w:rPr>
          <w:rFonts w:ascii="Times New Roman" w:hAnsi="Times New Roman" w:cs="Times New Roman"/>
        </w:rPr>
      </w:pPr>
      <w:r w:rsidRPr="00867466">
        <w:rPr>
          <w:rFonts w:ascii="Verdana" w:hAnsi="Verdana" w:cs="Arial"/>
          <w:b/>
          <w:sz w:val="20"/>
        </w:rPr>
        <w:t>Project Description</w:t>
      </w:r>
      <w:r w:rsidR="000C4B13">
        <w:rPr>
          <w:rFonts w:ascii="Verdana" w:hAnsi="Verdana" w:cs="Arial"/>
          <w:b/>
          <w:sz w:val="20"/>
        </w:rPr>
        <w:t>:</w:t>
      </w:r>
      <w:r w:rsidR="00ED34BF" w:rsidRPr="000C4B13">
        <w:rPr>
          <w:rFonts w:ascii="Times New Roman" w:hAnsi="Times New Roman" w:cs="Times New Roman"/>
          <w:b/>
        </w:rPr>
        <w:t xml:space="preserve">Online </w:t>
      </w:r>
      <w:r w:rsidR="00872264">
        <w:rPr>
          <w:rFonts w:ascii="Times New Roman" w:hAnsi="Times New Roman" w:cs="Times New Roman"/>
          <w:b/>
        </w:rPr>
        <w:t xml:space="preserve">: </w:t>
      </w:r>
      <w:r w:rsidR="00872264" w:rsidRPr="0034274F">
        <w:rPr>
          <w:rFonts w:ascii="Verdana" w:hAnsi="Verdana" w:cs="Arial"/>
          <w:sz w:val="20"/>
          <w:szCs w:val="20"/>
        </w:rPr>
        <w:t>SaralRozgaar.com</w:t>
      </w:r>
      <w:r w:rsidR="00ED34BF" w:rsidRPr="000C4B13">
        <w:rPr>
          <w:rFonts w:ascii="Times New Roman" w:hAnsi="Times New Roman" w:cs="Times New Roman"/>
        </w:rPr>
        <w:t xml:space="preserve"> is a web application built in </w:t>
      </w:r>
      <w:r w:rsidR="0034274F">
        <w:rPr>
          <w:rFonts w:ascii="Times New Roman" w:hAnsi="Times New Roman" w:cs="Times New Roman"/>
        </w:rPr>
        <w:t>java and</w:t>
      </w:r>
      <w:r w:rsidR="00271A06">
        <w:rPr>
          <w:rFonts w:ascii="Times New Roman" w:hAnsi="Times New Roman" w:cs="Times New Roman"/>
        </w:rPr>
        <w:t xml:space="preserve"> </w:t>
      </w:r>
      <w:r w:rsidR="00B9554F">
        <w:rPr>
          <w:rFonts w:ascii="Times New Roman" w:hAnsi="Times New Roman" w:cs="Times New Roman"/>
        </w:rPr>
        <w:t>php</w:t>
      </w:r>
      <w:r w:rsidR="00ED34BF" w:rsidRPr="000C4B13">
        <w:rPr>
          <w:rFonts w:ascii="Times New Roman" w:hAnsi="Times New Roman" w:cs="Times New Roman"/>
        </w:rPr>
        <w:t>. It provides the candidates, ability to register to this application and search for jobs, manage their accounts. Each candidate will have an account with their own home page. On the other hand, Employers those are willing to publish the jobs for their company to candidates, can register to the job portal and get their own account created and can post jobs to portal’s database. Registered Employers can add or remove jobs and these jobs can be seen by various candidates and they can contact the concern person for the job. Main aim of this web application is to make an user friendly platform where, applicant can search jobs easily and is accessible to everyone who are interested. The Purpose of the application is to provide Job portal for Job Seekers, to submit their CV and apply for job, where Employer can select best Employees from available candidate proﬁle. The main users in the project can be categorized into three modules as follow: 1. Admin 2. Employer 3. JobSeeker</w:t>
      </w:r>
      <w:r w:rsidR="002C75F1" w:rsidRPr="000C4B13">
        <w:rPr>
          <w:rFonts w:ascii="Times New Roman" w:hAnsi="Times New Roman" w:cs="Times New Roman"/>
        </w:rPr>
        <w:t>.</w:t>
      </w:r>
    </w:p>
    <w:p w:rsidR="009D39FD" w:rsidRPr="00867466" w:rsidRDefault="00F901F8" w:rsidP="00F901F8">
      <w:pPr>
        <w:pBdr>
          <w:bottom w:val="single" w:sz="4" w:space="0" w:color="000080"/>
        </w:pBdr>
        <w:shd w:val="clear" w:color="auto" w:fill="E6E6E6"/>
        <w:spacing w:after="0"/>
        <w:rPr>
          <w:rFonts w:ascii="Verdana" w:hAnsi="Verdana" w:cs="Verdana"/>
          <w:b/>
          <w:sz w:val="20"/>
          <w:szCs w:val="20"/>
          <w:lang w:val="en-US"/>
        </w:rPr>
      </w:pPr>
      <w:r w:rsidRPr="00867466">
        <w:rPr>
          <w:rFonts w:ascii="Verdana" w:hAnsi="Verdana" w:cs="Verdana"/>
          <w:b/>
          <w:sz w:val="20"/>
          <w:szCs w:val="20"/>
          <w:lang w:val="en-US"/>
        </w:rPr>
        <w:t xml:space="preserve">                                                   </w:t>
      </w:r>
      <w:r w:rsidR="009D39FD" w:rsidRPr="00867466">
        <w:rPr>
          <w:rFonts w:ascii="Verdana" w:hAnsi="Verdana" w:cs="Verdana"/>
          <w:b/>
          <w:sz w:val="20"/>
          <w:szCs w:val="20"/>
          <w:lang w:val="en-US"/>
        </w:rPr>
        <w:t>PERSONAL</w:t>
      </w:r>
      <w:r w:rsidR="009D39FD" w:rsidRPr="00867466">
        <w:rPr>
          <w:rFonts w:ascii="Verdana" w:eastAsia="Verdana" w:hAnsi="Verdana" w:cs="Verdana"/>
          <w:b/>
          <w:sz w:val="20"/>
          <w:szCs w:val="20"/>
          <w:lang w:val="en-US"/>
        </w:rPr>
        <w:t xml:space="preserve"> </w:t>
      </w:r>
      <w:r w:rsidR="009D39FD" w:rsidRPr="00867466">
        <w:rPr>
          <w:rFonts w:ascii="Verdana" w:hAnsi="Verdana" w:cs="Verdana"/>
          <w:b/>
          <w:sz w:val="20"/>
          <w:szCs w:val="20"/>
          <w:lang w:val="en-US"/>
        </w:rPr>
        <w:t>DETAILS</w:t>
      </w:r>
    </w:p>
    <w:p w:rsidR="009D39FD" w:rsidRPr="00867466" w:rsidRDefault="009D39FD">
      <w:pPr>
        <w:spacing w:after="0"/>
        <w:rPr>
          <w:rFonts w:ascii="Verdana" w:hAnsi="Verdana" w:cs="Verdana"/>
        </w:rPr>
      </w:pPr>
    </w:p>
    <w:p w:rsidR="009D39FD" w:rsidRPr="00867466" w:rsidRDefault="009D39FD" w:rsidP="00F901F8">
      <w:pPr>
        <w:numPr>
          <w:ilvl w:val="0"/>
          <w:numId w:val="13"/>
        </w:numPr>
        <w:spacing w:after="0"/>
        <w:rPr>
          <w:rFonts w:ascii="Verdana" w:hAnsi="Verdana" w:cs="Verdana"/>
          <w:sz w:val="18"/>
          <w:szCs w:val="18"/>
          <w:lang w:val="en-US"/>
        </w:rPr>
      </w:pPr>
      <w:r w:rsidRPr="00867466">
        <w:rPr>
          <w:rFonts w:ascii="Verdana" w:hAnsi="Verdana" w:cs="Verdana"/>
          <w:b/>
          <w:bCs/>
          <w:sz w:val="18"/>
          <w:szCs w:val="18"/>
          <w:lang w:val="en-US"/>
        </w:rPr>
        <w:t>Date</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of</w:t>
      </w:r>
      <w:r w:rsidRPr="00867466">
        <w:rPr>
          <w:rFonts w:ascii="Verdana" w:eastAsia="Verdana" w:hAnsi="Verdana" w:cs="Verdana"/>
          <w:b/>
          <w:bCs/>
          <w:sz w:val="18"/>
          <w:szCs w:val="18"/>
          <w:lang w:val="en-US"/>
        </w:rPr>
        <w:t xml:space="preserve"> </w:t>
      </w:r>
      <w:r w:rsidRPr="00867466">
        <w:rPr>
          <w:rFonts w:ascii="Verdana" w:hAnsi="Verdana" w:cs="Verdana"/>
          <w:b/>
          <w:bCs/>
          <w:sz w:val="18"/>
          <w:szCs w:val="18"/>
          <w:lang w:val="en-US"/>
        </w:rPr>
        <w:t>Birth:</w:t>
      </w:r>
      <w:r w:rsidRPr="00867466">
        <w:rPr>
          <w:rFonts w:ascii="Verdana" w:eastAsia="Verdana" w:hAnsi="Verdana" w:cs="Verdana"/>
          <w:sz w:val="18"/>
          <w:szCs w:val="18"/>
          <w:lang w:val="en-US"/>
        </w:rPr>
        <w:t xml:space="preserve"> </w:t>
      </w:r>
      <w:r w:rsidRPr="00867466">
        <w:rPr>
          <w:rFonts w:ascii="Verdana" w:hAnsi="Verdana" w:cs="Verdana"/>
          <w:sz w:val="18"/>
          <w:szCs w:val="18"/>
          <w:lang w:val="en-US"/>
        </w:rPr>
        <w:tab/>
      </w:r>
      <w:r w:rsidRPr="00867466">
        <w:rPr>
          <w:rFonts w:ascii="Verdana" w:hAnsi="Verdana" w:cs="Verdana"/>
          <w:sz w:val="18"/>
          <w:szCs w:val="18"/>
          <w:lang w:val="en-US"/>
        </w:rPr>
        <w:tab/>
        <w:t>1</w:t>
      </w:r>
      <w:r w:rsidR="00F901F8" w:rsidRPr="00867466">
        <w:rPr>
          <w:rFonts w:ascii="Verdana" w:hAnsi="Verdana" w:cs="Verdana"/>
          <w:sz w:val="18"/>
          <w:szCs w:val="18"/>
          <w:lang w:val="en-US"/>
        </w:rPr>
        <w:t>7</w:t>
      </w:r>
      <w:r w:rsidRPr="00867466">
        <w:rPr>
          <w:rFonts w:ascii="Verdana" w:hAnsi="Verdana" w:cs="Verdana"/>
          <w:sz w:val="18"/>
          <w:szCs w:val="18"/>
          <w:vertAlign w:val="superscript"/>
          <w:lang w:val="en-US"/>
        </w:rPr>
        <w:t>th</w:t>
      </w:r>
      <w:r w:rsidRPr="00867466">
        <w:rPr>
          <w:rFonts w:ascii="Verdana" w:eastAsia="Verdana" w:hAnsi="Verdana" w:cs="Verdana"/>
          <w:sz w:val="18"/>
          <w:szCs w:val="18"/>
          <w:lang w:val="en-US"/>
        </w:rPr>
        <w:t xml:space="preserve"> </w:t>
      </w:r>
      <w:r w:rsidR="00CE1CD7" w:rsidRPr="00867466">
        <w:rPr>
          <w:rFonts w:ascii="Verdana" w:hAnsi="Verdana" w:cs="Verdana"/>
          <w:sz w:val="18"/>
          <w:szCs w:val="18"/>
          <w:lang w:val="en-US"/>
        </w:rPr>
        <w:t>Jan</w:t>
      </w:r>
      <w:r w:rsidRPr="00867466">
        <w:rPr>
          <w:rFonts w:ascii="Verdana" w:hAnsi="Verdana" w:cs="Verdana"/>
          <w:sz w:val="18"/>
          <w:szCs w:val="18"/>
          <w:lang w:val="en-US"/>
        </w:rPr>
        <w:t>,</w:t>
      </w:r>
      <w:r w:rsidRPr="00867466">
        <w:rPr>
          <w:rFonts w:ascii="Verdana" w:eastAsia="Verdana" w:hAnsi="Verdana" w:cs="Verdana"/>
          <w:sz w:val="18"/>
          <w:szCs w:val="18"/>
          <w:lang w:val="en-US"/>
        </w:rPr>
        <w:t xml:space="preserve"> </w:t>
      </w:r>
      <w:r w:rsidR="00CE1CD7" w:rsidRPr="00867466">
        <w:rPr>
          <w:rFonts w:ascii="Verdana" w:hAnsi="Verdana" w:cs="Verdana"/>
          <w:sz w:val="18"/>
          <w:szCs w:val="18"/>
          <w:lang w:val="en-US"/>
        </w:rPr>
        <w:t>1991</w:t>
      </w:r>
    </w:p>
    <w:p w:rsidR="00CE1CD7" w:rsidRPr="00867466" w:rsidRDefault="00CE1CD7" w:rsidP="00F901F8">
      <w:pPr>
        <w:numPr>
          <w:ilvl w:val="0"/>
          <w:numId w:val="13"/>
        </w:numPr>
        <w:spacing w:after="0"/>
        <w:rPr>
          <w:rFonts w:ascii="Verdana" w:hAnsi="Verdana" w:cs="Verdana"/>
          <w:sz w:val="18"/>
          <w:szCs w:val="18"/>
          <w:lang w:val="en-US"/>
        </w:rPr>
      </w:pPr>
      <w:r w:rsidRPr="00867466">
        <w:rPr>
          <w:rFonts w:ascii="Verdana" w:hAnsi="Verdana"/>
          <w:b/>
          <w:bCs/>
          <w:sz w:val="18"/>
          <w:szCs w:val="18"/>
        </w:rPr>
        <w:t>Father name:</w:t>
      </w:r>
      <w:r w:rsidRPr="00867466">
        <w:rPr>
          <w:rFonts w:ascii="Verdana" w:hAnsi="Verdana"/>
        </w:rPr>
        <w:t xml:space="preserve">          </w:t>
      </w:r>
      <w:r w:rsidRPr="00867466">
        <w:rPr>
          <w:rFonts w:ascii="Verdana" w:hAnsi="Verdana"/>
          <w:sz w:val="18"/>
          <w:szCs w:val="18"/>
        </w:rPr>
        <w:t xml:space="preserve">Mr. </w:t>
      </w:r>
      <w:r w:rsidR="00F901F8" w:rsidRPr="00867466">
        <w:rPr>
          <w:rFonts w:ascii="Verdana" w:hAnsi="Verdana"/>
          <w:sz w:val="18"/>
          <w:szCs w:val="18"/>
        </w:rPr>
        <w:t>Tribhuvan Nigam</w:t>
      </w:r>
      <w:r w:rsidR="00F901F8" w:rsidRPr="00867466">
        <w:rPr>
          <w:rFonts w:ascii="Verdana" w:hAnsi="Verdana"/>
          <w:sz w:val="18"/>
          <w:szCs w:val="18"/>
        </w:rPr>
        <w:tab/>
      </w:r>
    </w:p>
    <w:p w:rsidR="009D39FD" w:rsidRPr="00867466" w:rsidRDefault="009D39FD" w:rsidP="00F901F8">
      <w:pPr>
        <w:numPr>
          <w:ilvl w:val="0"/>
          <w:numId w:val="13"/>
        </w:numPr>
        <w:spacing w:after="0"/>
        <w:ind w:right="-1530"/>
        <w:rPr>
          <w:rFonts w:ascii="Verdana" w:hAnsi="Verdana" w:cs="Verdana"/>
          <w:sz w:val="18"/>
          <w:szCs w:val="18"/>
        </w:rPr>
      </w:pPr>
      <w:r w:rsidRPr="00867466">
        <w:rPr>
          <w:rFonts w:ascii="Verdana" w:hAnsi="Verdana" w:cs="Verdana"/>
          <w:b/>
          <w:sz w:val="18"/>
          <w:szCs w:val="18"/>
        </w:rPr>
        <w:t>Sex:</w:t>
      </w:r>
      <w:r w:rsidRPr="00867466">
        <w:rPr>
          <w:rFonts w:ascii="Verdana" w:hAnsi="Verdana" w:cs="Verdana"/>
          <w:b/>
          <w:sz w:val="18"/>
          <w:szCs w:val="18"/>
        </w:rPr>
        <w:tab/>
      </w:r>
      <w:r w:rsidRPr="00867466">
        <w:rPr>
          <w:rFonts w:ascii="Verdana" w:hAnsi="Verdana" w:cs="Verdana"/>
          <w:b/>
          <w:sz w:val="18"/>
          <w:szCs w:val="18"/>
        </w:rPr>
        <w:tab/>
      </w:r>
      <w:r w:rsidRPr="00867466">
        <w:rPr>
          <w:rFonts w:ascii="Verdana" w:hAnsi="Verdana" w:cs="Verdana"/>
          <w:b/>
          <w:sz w:val="18"/>
          <w:szCs w:val="18"/>
        </w:rPr>
        <w:tab/>
      </w:r>
      <w:r w:rsidR="00D169C3" w:rsidRPr="00867466">
        <w:rPr>
          <w:rFonts w:ascii="Verdana" w:hAnsi="Verdana" w:cs="Verdana"/>
          <w:b/>
          <w:sz w:val="18"/>
          <w:szCs w:val="18"/>
        </w:rPr>
        <w:t xml:space="preserve"> </w:t>
      </w:r>
      <w:r w:rsidRPr="00867466">
        <w:rPr>
          <w:rFonts w:ascii="Verdana" w:hAnsi="Verdana" w:cs="Verdana"/>
          <w:sz w:val="18"/>
          <w:szCs w:val="18"/>
        </w:rPr>
        <w:t>Male</w:t>
      </w:r>
    </w:p>
    <w:p w:rsidR="009D39FD" w:rsidRPr="00867466" w:rsidRDefault="009D39FD" w:rsidP="00F901F8">
      <w:pPr>
        <w:numPr>
          <w:ilvl w:val="0"/>
          <w:numId w:val="13"/>
        </w:numPr>
        <w:spacing w:after="0"/>
        <w:rPr>
          <w:rFonts w:ascii="Verdana" w:hAnsi="Verdana" w:cs="Verdana"/>
          <w:sz w:val="18"/>
          <w:szCs w:val="18"/>
        </w:rPr>
      </w:pPr>
      <w:r w:rsidRPr="00867466">
        <w:rPr>
          <w:rFonts w:ascii="Verdana" w:hAnsi="Verdana" w:cs="Verdana"/>
          <w:b/>
          <w:bCs/>
          <w:sz w:val="18"/>
          <w:szCs w:val="18"/>
        </w:rPr>
        <w:t>Languages</w:t>
      </w:r>
      <w:r w:rsidRPr="00867466">
        <w:rPr>
          <w:rFonts w:ascii="Verdana" w:eastAsia="Verdana" w:hAnsi="Verdana" w:cs="Verdana"/>
          <w:b/>
          <w:bCs/>
          <w:sz w:val="18"/>
          <w:szCs w:val="18"/>
        </w:rPr>
        <w:t xml:space="preserve"> </w:t>
      </w:r>
      <w:r w:rsidRPr="00867466">
        <w:rPr>
          <w:rFonts w:ascii="Verdana" w:hAnsi="Verdana" w:cs="Verdana"/>
          <w:b/>
          <w:bCs/>
          <w:sz w:val="18"/>
          <w:szCs w:val="18"/>
        </w:rPr>
        <w:t>Known:</w:t>
      </w:r>
      <w:r w:rsidRPr="00867466">
        <w:rPr>
          <w:rFonts w:ascii="Verdana" w:eastAsia="Verdana" w:hAnsi="Verdana" w:cs="Verdana"/>
          <w:b/>
          <w:bCs/>
          <w:sz w:val="18"/>
          <w:szCs w:val="18"/>
        </w:rPr>
        <w:t xml:space="preserve"> </w:t>
      </w:r>
      <w:r w:rsidRPr="00867466">
        <w:rPr>
          <w:rFonts w:ascii="Verdana" w:hAnsi="Verdana" w:cs="Verdana"/>
          <w:b/>
          <w:bCs/>
          <w:sz w:val="18"/>
          <w:szCs w:val="18"/>
        </w:rPr>
        <w:tab/>
      </w:r>
      <w:r w:rsidR="00D169C3" w:rsidRPr="00867466">
        <w:rPr>
          <w:rFonts w:ascii="Verdana" w:hAnsi="Verdana" w:cs="Verdana"/>
          <w:b/>
          <w:bCs/>
          <w:sz w:val="18"/>
          <w:szCs w:val="18"/>
        </w:rPr>
        <w:t xml:space="preserve"> </w:t>
      </w:r>
      <w:r w:rsidRPr="00867466">
        <w:rPr>
          <w:rFonts w:ascii="Verdana" w:hAnsi="Verdana" w:cs="Verdana"/>
          <w:sz w:val="18"/>
          <w:szCs w:val="18"/>
        </w:rPr>
        <w:t>English,</w:t>
      </w:r>
      <w:r w:rsidRPr="00867466">
        <w:rPr>
          <w:rFonts w:ascii="Verdana" w:eastAsia="Verdana" w:hAnsi="Verdana" w:cs="Verdana"/>
          <w:sz w:val="18"/>
          <w:szCs w:val="18"/>
        </w:rPr>
        <w:t xml:space="preserve"> </w:t>
      </w:r>
      <w:r w:rsidRPr="00867466">
        <w:rPr>
          <w:rFonts w:ascii="Verdana" w:hAnsi="Verdana" w:cs="Verdana"/>
          <w:sz w:val="18"/>
          <w:szCs w:val="18"/>
        </w:rPr>
        <w:t>Hindi</w:t>
      </w:r>
    </w:p>
    <w:p w:rsidR="00CE1CD7" w:rsidRPr="00867466" w:rsidRDefault="00CE1CD7" w:rsidP="00F901F8">
      <w:pPr>
        <w:numPr>
          <w:ilvl w:val="0"/>
          <w:numId w:val="13"/>
        </w:numPr>
        <w:spacing w:after="0"/>
        <w:rPr>
          <w:rFonts w:ascii="Verdana" w:hAnsi="Verdana"/>
          <w:sz w:val="18"/>
          <w:szCs w:val="18"/>
        </w:rPr>
      </w:pPr>
      <w:r w:rsidRPr="00867466">
        <w:rPr>
          <w:rFonts w:ascii="Verdana" w:hAnsi="Verdana"/>
          <w:b/>
          <w:bCs/>
          <w:sz w:val="18"/>
          <w:szCs w:val="18"/>
        </w:rPr>
        <w:t xml:space="preserve">Nationality:      </w:t>
      </w:r>
      <w:r w:rsidR="00D169C3" w:rsidRPr="00867466">
        <w:rPr>
          <w:rFonts w:ascii="Verdana" w:hAnsi="Verdana"/>
          <w:b/>
          <w:bCs/>
          <w:sz w:val="18"/>
          <w:szCs w:val="18"/>
        </w:rPr>
        <w:t xml:space="preserve"> </w:t>
      </w:r>
      <w:r w:rsidRPr="00867466">
        <w:rPr>
          <w:rFonts w:ascii="Verdana" w:hAnsi="Verdana"/>
          <w:b/>
          <w:bCs/>
          <w:sz w:val="18"/>
          <w:szCs w:val="18"/>
        </w:rPr>
        <w:t xml:space="preserve">          </w:t>
      </w:r>
      <w:r w:rsidRPr="00867466">
        <w:rPr>
          <w:rFonts w:ascii="Verdana" w:hAnsi="Verdana"/>
          <w:sz w:val="18"/>
          <w:szCs w:val="18"/>
        </w:rPr>
        <w:t>Indian</w:t>
      </w:r>
    </w:p>
    <w:p w:rsidR="009D39FD" w:rsidRDefault="00CE1CD7" w:rsidP="00F901F8">
      <w:pPr>
        <w:numPr>
          <w:ilvl w:val="0"/>
          <w:numId w:val="13"/>
        </w:numPr>
        <w:spacing w:after="0"/>
        <w:rPr>
          <w:rFonts w:ascii="Verdana" w:hAnsi="Verdana"/>
          <w:sz w:val="18"/>
          <w:szCs w:val="18"/>
        </w:rPr>
      </w:pPr>
      <w:r w:rsidRPr="00867466">
        <w:rPr>
          <w:rFonts w:ascii="Verdana" w:hAnsi="Verdana"/>
          <w:b/>
          <w:bCs/>
          <w:sz w:val="18"/>
          <w:szCs w:val="18"/>
        </w:rPr>
        <w:t xml:space="preserve">Marital Status:        </w:t>
      </w:r>
      <w:r w:rsidR="00D169C3" w:rsidRPr="00867466">
        <w:rPr>
          <w:rFonts w:ascii="Verdana" w:hAnsi="Verdana"/>
          <w:b/>
          <w:bCs/>
          <w:sz w:val="18"/>
          <w:szCs w:val="18"/>
        </w:rPr>
        <w:t xml:space="preserve">    </w:t>
      </w:r>
      <w:r w:rsidR="003E443E">
        <w:rPr>
          <w:rFonts w:ascii="Verdana" w:hAnsi="Verdana"/>
          <w:sz w:val="18"/>
          <w:szCs w:val="18"/>
        </w:rPr>
        <w:t>Married</w:t>
      </w:r>
    </w:p>
    <w:p w:rsidR="00735069" w:rsidRPr="00D63C95" w:rsidRDefault="006877C3" w:rsidP="00D63C95">
      <w:pPr>
        <w:numPr>
          <w:ilvl w:val="0"/>
          <w:numId w:val="13"/>
        </w:numPr>
        <w:spacing w:after="0"/>
        <w:rPr>
          <w:rFonts w:ascii="Verdana" w:hAnsi="Verdana"/>
          <w:sz w:val="18"/>
          <w:szCs w:val="18"/>
        </w:rPr>
      </w:pPr>
      <w:r>
        <w:rPr>
          <w:rFonts w:ascii="Verdana" w:hAnsi="Verdana"/>
          <w:b/>
          <w:bCs/>
          <w:sz w:val="18"/>
          <w:szCs w:val="18"/>
        </w:rPr>
        <w:t>Address:</w:t>
      </w:r>
      <w:r>
        <w:rPr>
          <w:rFonts w:ascii="Verdana" w:hAnsi="Verdana"/>
          <w:sz w:val="18"/>
          <w:szCs w:val="18"/>
        </w:rPr>
        <w:tab/>
      </w:r>
      <w:r>
        <w:rPr>
          <w:rFonts w:ascii="Verdana" w:hAnsi="Verdana"/>
          <w:sz w:val="18"/>
          <w:szCs w:val="18"/>
        </w:rPr>
        <w:tab/>
        <w:t xml:space="preserve"> Noida(UP), INDIA</w:t>
      </w:r>
    </w:p>
    <w:p w:rsidR="00735069" w:rsidRPr="00867466" w:rsidRDefault="00735069" w:rsidP="00735069">
      <w:pPr>
        <w:pBdr>
          <w:bottom w:val="single" w:sz="4" w:space="0" w:color="000080"/>
        </w:pBdr>
        <w:shd w:val="clear" w:color="auto" w:fill="E6E6E6"/>
        <w:spacing w:after="0"/>
        <w:rPr>
          <w:rFonts w:ascii="Verdana" w:hAnsi="Verdana" w:cs="Verdana"/>
          <w:b/>
          <w:sz w:val="20"/>
          <w:szCs w:val="20"/>
          <w:lang w:val="en-US"/>
        </w:rPr>
      </w:pPr>
      <w:r w:rsidRPr="00867466">
        <w:rPr>
          <w:rFonts w:ascii="Verdana" w:hAnsi="Verdana" w:cs="Arial"/>
          <w:b/>
          <w:bCs/>
          <w:sz w:val="28"/>
          <w:szCs w:val="28"/>
        </w:rPr>
        <w:t xml:space="preserve">                                             </w:t>
      </w:r>
      <w:r w:rsidRPr="00867466">
        <w:rPr>
          <w:rFonts w:ascii="Verdana" w:hAnsi="Verdana" w:cs="Verdana"/>
          <w:b/>
          <w:sz w:val="20"/>
          <w:szCs w:val="20"/>
          <w:lang w:val="en-US"/>
        </w:rPr>
        <w:t>Declaration</w:t>
      </w:r>
    </w:p>
    <w:p w:rsidR="00D63C95" w:rsidRDefault="00D63C95" w:rsidP="00D63C95">
      <w:pPr>
        <w:jc w:val="both"/>
        <w:rPr>
          <w:rFonts w:ascii="Verdana" w:hAnsi="Verdana"/>
          <w:i/>
          <w:iCs/>
          <w:sz w:val="22"/>
          <w:szCs w:val="22"/>
        </w:rPr>
      </w:pPr>
    </w:p>
    <w:p w:rsidR="00F901F8" w:rsidRPr="00867466" w:rsidRDefault="00F901F8" w:rsidP="00D63C95">
      <w:pPr>
        <w:jc w:val="both"/>
        <w:rPr>
          <w:rFonts w:ascii="Verdana" w:hAnsi="Verdana"/>
          <w:sz w:val="22"/>
          <w:szCs w:val="22"/>
        </w:rPr>
      </w:pPr>
      <w:r w:rsidRPr="00867466">
        <w:rPr>
          <w:rFonts w:ascii="Verdana" w:hAnsi="Verdana"/>
          <w:i/>
          <w:iCs/>
          <w:sz w:val="22"/>
          <w:szCs w:val="22"/>
        </w:rPr>
        <w:t>Declaration: I hereby declare that all the information</w:t>
      </w:r>
      <w:r w:rsidRPr="00867466">
        <w:rPr>
          <w:rFonts w:ascii="Verdana" w:hAnsi="Verdana" w:cs="Verdana"/>
          <w:sz w:val="18"/>
          <w:szCs w:val="18"/>
        </w:rPr>
        <w:t xml:space="preserve"> </w:t>
      </w:r>
      <w:r w:rsidRPr="00867466">
        <w:rPr>
          <w:rFonts w:ascii="Verdana" w:hAnsi="Verdana"/>
          <w:i/>
          <w:iCs/>
          <w:sz w:val="22"/>
          <w:szCs w:val="22"/>
        </w:rPr>
        <w:t>enclosed herein is authentic.</w:t>
      </w:r>
    </w:p>
    <w:p w:rsidR="00F901F8" w:rsidRPr="00867466" w:rsidRDefault="00F901F8" w:rsidP="00F901F8">
      <w:pPr>
        <w:jc w:val="both"/>
        <w:rPr>
          <w:rFonts w:ascii="Verdana" w:hAnsi="Verdana"/>
          <w:b/>
          <w:bCs/>
          <w:sz w:val="22"/>
          <w:szCs w:val="22"/>
        </w:rPr>
      </w:pPr>
    </w:p>
    <w:p w:rsidR="00735069" w:rsidRPr="00867466" w:rsidRDefault="00A32499" w:rsidP="00735069">
      <w:pPr>
        <w:spacing w:after="0"/>
        <w:rPr>
          <w:rFonts w:ascii="Verdana" w:hAnsi="Verdana" w:cs="Verdana"/>
          <w:sz w:val="18"/>
          <w:szCs w:val="18"/>
        </w:rPr>
      </w:pPr>
      <w:r w:rsidRPr="00867466">
        <w:rPr>
          <w:rFonts w:ascii="Verdana" w:hAnsi="Verdana" w:cs="Verdana"/>
          <w:sz w:val="18"/>
          <w:szCs w:val="18"/>
        </w:rPr>
        <w:t xml:space="preserve">    </w:t>
      </w:r>
      <w:r w:rsidR="0003699D" w:rsidRPr="00867466">
        <w:rPr>
          <w:rFonts w:ascii="Verdana" w:hAnsi="Verdana" w:cs="Verdana"/>
          <w:sz w:val="20"/>
          <w:szCs w:val="20"/>
        </w:rPr>
        <w:t>Date-</w:t>
      </w:r>
      <w:r w:rsidRPr="00867466">
        <w:rPr>
          <w:rFonts w:ascii="Verdana" w:hAnsi="Verdana" w:cs="Verdana"/>
          <w:sz w:val="18"/>
          <w:szCs w:val="18"/>
        </w:rPr>
        <w:t xml:space="preserve">                                                                 </w:t>
      </w:r>
      <w:r w:rsidR="0003699D" w:rsidRPr="00867466">
        <w:rPr>
          <w:rFonts w:ascii="Verdana" w:hAnsi="Verdana" w:cs="Verdana"/>
          <w:sz w:val="18"/>
          <w:szCs w:val="18"/>
        </w:rPr>
        <w:t xml:space="preserve">                              </w:t>
      </w:r>
      <w:r w:rsidRPr="00867466">
        <w:rPr>
          <w:rFonts w:ascii="Verdana" w:hAnsi="Verdana" w:cs="Verdana"/>
          <w:sz w:val="18"/>
          <w:szCs w:val="18"/>
        </w:rPr>
        <w:t xml:space="preserve"> </w:t>
      </w:r>
      <w:r w:rsidR="00867466" w:rsidRPr="00867466">
        <w:rPr>
          <w:rFonts w:ascii="Verdana" w:hAnsi="Verdana"/>
          <w:b/>
          <w:bCs/>
          <w:sz w:val="20"/>
          <w:szCs w:val="20"/>
        </w:rPr>
        <w:t>(SANDIP KUMAR NIGAM)</w:t>
      </w:r>
      <w:r w:rsidR="0031040E">
        <w:rPr>
          <w:noProof/>
          <w:lang w:val="en-US" w:eastAsia="en-US" w:bidi="ar-SA"/>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a2f10bb9cc96ec3ec812bdd1102d0f9134f530e18705c4458440321091b5b58140c170517475e551b4d58515c424154181c084b281e01030307194351550055580f1b425c4c01090340281e0103140413465d5b014d584b50535a4f162e024b4340010d120213105b5c0c004d145c455715445a5c5d57421a081105431458090d074b100a12031753444f4a081e0103030714445b5d0a554e14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ea2f10bb9cc96ec3ec812bdd1102d0f9134f530e18705c4458440321091b5b58140c170517475e551b4d58515c424154181c084b281e01030307194351550055580f1b425c4c01090340281e0103140413465d5b014d584b50535a4f162e024b4340010d120213105b5c0c004d145c455715445a5c5d57421a081105431458090d074b100a12031753444f4a081e0103030714445b5d0a554e140a034e6&amp;docType=doc"/>
                    <pic:cNvPicPr>
                      <a:picLocks noChangeAspect="1" noChangeArrowheads="1"/>
                    </pic:cNvPicPr>
                  </pic:nvPicPr>
                  <pic:blipFill>
                    <a:blip r:link="rId6"/>
                    <a:srcRect/>
                    <a:stretch>
                      <a:fillRect/>
                    </a:stretch>
                  </pic:blipFill>
                  <pic:spPr bwMode="auto">
                    <a:xfrm>
                      <a:off x="0" y="0"/>
                      <a:ext cx="12700" cy="12700"/>
                    </a:xfrm>
                    <a:prstGeom prst="rect">
                      <a:avLst/>
                    </a:prstGeom>
                    <a:noFill/>
                  </pic:spPr>
                </pic:pic>
              </a:graphicData>
            </a:graphic>
          </wp:anchor>
        </w:drawing>
      </w:r>
    </w:p>
    <w:sectPr w:rsidR="00735069" w:rsidRPr="00867466">
      <w:pgSz w:w="11906" w:h="16560"/>
      <w:pgMar w:top="989" w:right="989" w:bottom="989" w:left="989" w:header="720" w:footer="720" w:gutter="0"/>
      <w:pgBorders>
        <w:top w:val="single" w:sz="8" w:space="0" w:color="000080"/>
        <w:left w:val="single" w:sz="8" w:space="0" w:color="000080"/>
        <w:bottom w:val="single" w:sz="8" w:space="0" w:color="000080"/>
        <w:right w:val="single" w:sz="8" w:space="0" w:color="00008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80"/>
    <w:family w:val="roman"/>
    <w:pitch w:val="variable"/>
    <w:sig w:usb0="00000000" w:usb1="00000000" w:usb2="00000000" w:usb3="00000000" w:csb0="00000000" w:csb1="00000000"/>
  </w:font>
  <w:font w:name="WenQuanYi Zen Hei">
    <w:altName w:val="Times New Roman"/>
    <w:charset w:val="00"/>
    <w:family w:val="roman"/>
    <w:pitch w:val="default"/>
    <w:sig w:usb0="00000000" w:usb1="00000000" w:usb2="00000000" w:usb3="00000000" w:csb0="00000000" w:csb1="00000000"/>
  </w:font>
  <w:font w:name="Lohit Hindi">
    <w:altName w:val="Times New Roman"/>
    <w:charset w:val="00"/>
    <w:family w:val="roman"/>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80"/>
    <w:family w:val="swiss"/>
    <w:pitch w:val="variable"/>
    <w:sig w:usb0="00000000" w:usb1="00000000" w:usb2="00000000" w:usb3="00000000" w:csb0="00000000" w:csb1="00000000"/>
  </w:font>
  <w:font w:name="Lohit Devanagari">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rPr>
        <w:rFonts w:ascii="Symbol" w:hAnsi="Symbol" w:cs="Symbol"/>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nsid w:val="00000004"/>
    <w:multiLevelType w:val="multilevel"/>
    <w:tmpl w:val="00000004"/>
    <w:name w:val="WW8Num4"/>
    <w:lvl w:ilvl="0">
      <w:start w:val="1"/>
      <w:numFmt w:val="decimal"/>
      <w:lvlText w:val="%1)"/>
      <w:lvlJc w:val="left"/>
      <w:pPr>
        <w:tabs>
          <w:tab w:val="num" w:pos="0"/>
        </w:tabs>
        <w:ind w:left="720" w:hanging="360"/>
      </w:pPr>
      <w:rPr>
        <w:rFonts w:ascii="Symbol" w:hAnsi="Symbol" w:cs="Symbol"/>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Wingdings" w:hAnsi="Wingdings"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nsid w:val="00000006"/>
    <w:multiLevelType w:val="multilevel"/>
    <w:tmpl w:val="00000006"/>
    <w:name w:val="WW8Num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Wingdings"/>
      </w:rPr>
    </w:lvl>
  </w:abstractNum>
  <w:abstractNum w:abstractNumId="7">
    <w:nsid w:val="0B213439"/>
    <w:multiLevelType w:val="hybridMultilevel"/>
    <w:tmpl w:val="6F2C89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247441C"/>
    <w:multiLevelType w:val="hybridMultilevel"/>
    <w:tmpl w:val="75C8FD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CC3678A"/>
    <w:multiLevelType w:val="hybridMultilevel"/>
    <w:tmpl w:val="40AECD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2674C89"/>
    <w:multiLevelType w:val="multilevel"/>
    <w:tmpl w:val="DC3EB988"/>
    <w:lvl w:ilvl="0">
      <w:start w:val="1"/>
      <w:numFmt w:val="bullet"/>
      <w:lvlText w:val=""/>
      <w:lvlJc w:val="left"/>
      <w:pPr>
        <w:tabs>
          <w:tab w:val="num" w:pos="0"/>
        </w:tabs>
        <w:ind w:left="720" w:hanging="360"/>
      </w:pPr>
      <w:rPr>
        <w:rFonts w:ascii="Wingdings" w:hAnsi="Wingdings" w:hint="default"/>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1">
    <w:nsid w:val="3C315A6C"/>
    <w:multiLevelType w:val="hybridMultilevel"/>
    <w:tmpl w:val="C21409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D215850"/>
    <w:multiLevelType w:val="hybridMultilevel"/>
    <w:tmpl w:val="09CE612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41C01623"/>
    <w:multiLevelType w:val="hybridMultilevel"/>
    <w:tmpl w:val="D1BCB0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2615F75"/>
    <w:multiLevelType w:val="hybridMultilevel"/>
    <w:tmpl w:val="352073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14"/>
  </w:num>
  <w:num w:numId="10">
    <w:abstractNumId w:val="9"/>
  </w:num>
  <w:num w:numId="11">
    <w:abstractNumId w:val="13"/>
  </w:num>
  <w:num w:numId="12">
    <w:abstractNumId w:val="7"/>
  </w:num>
  <w:num w:numId="13">
    <w:abstractNumId w:val="8"/>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92C93"/>
    <w:rsid w:val="00004A40"/>
    <w:rsid w:val="00017797"/>
    <w:rsid w:val="00024876"/>
    <w:rsid w:val="00025D51"/>
    <w:rsid w:val="00027ECF"/>
    <w:rsid w:val="00034A24"/>
    <w:rsid w:val="0003699D"/>
    <w:rsid w:val="00041B04"/>
    <w:rsid w:val="00050CEA"/>
    <w:rsid w:val="00051F9E"/>
    <w:rsid w:val="00081B29"/>
    <w:rsid w:val="000A46A4"/>
    <w:rsid w:val="000A784E"/>
    <w:rsid w:val="000B5E28"/>
    <w:rsid w:val="000C4B13"/>
    <w:rsid w:val="000E0EBC"/>
    <w:rsid w:val="000F397A"/>
    <w:rsid w:val="000F3CC0"/>
    <w:rsid w:val="000F6881"/>
    <w:rsid w:val="0010053C"/>
    <w:rsid w:val="00100A86"/>
    <w:rsid w:val="001151A2"/>
    <w:rsid w:val="00127BF9"/>
    <w:rsid w:val="00133A1D"/>
    <w:rsid w:val="00143314"/>
    <w:rsid w:val="00145B4C"/>
    <w:rsid w:val="00150A4F"/>
    <w:rsid w:val="0015122F"/>
    <w:rsid w:val="001561D2"/>
    <w:rsid w:val="001802FB"/>
    <w:rsid w:val="0018630E"/>
    <w:rsid w:val="00191DFE"/>
    <w:rsid w:val="00193E42"/>
    <w:rsid w:val="001A2023"/>
    <w:rsid w:val="001B13BB"/>
    <w:rsid w:val="001C17EA"/>
    <w:rsid w:val="001C2DD1"/>
    <w:rsid w:val="001D6224"/>
    <w:rsid w:val="001E2E89"/>
    <w:rsid w:val="001E73B4"/>
    <w:rsid w:val="001F2101"/>
    <w:rsid w:val="0020519A"/>
    <w:rsid w:val="00207335"/>
    <w:rsid w:val="00215EB4"/>
    <w:rsid w:val="00217356"/>
    <w:rsid w:val="00225D9C"/>
    <w:rsid w:val="002312E9"/>
    <w:rsid w:val="002360D2"/>
    <w:rsid w:val="0023620C"/>
    <w:rsid w:val="00237239"/>
    <w:rsid w:val="002437E4"/>
    <w:rsid w:val="00244FFC"/>
    <w:rsid w:val="0024797E"/>
    <w:rsid w:val="0025268B"/>
    <w:rsid w:val="00264B98"/>
    <w:rsid w:val="0026617C"/>
    <w:rsid w:val="00267316"/>
    <w:rsid w:val="00270720"/>
    <w:rsid w:val="00271A06"/>
    <w:rsid w:val="00274137"/>
    <w:rsid w:val="002853DD"/>
    <w:rsid w:val="002870CE"/>
    <w:rsid w:val="002942D6"/>
    <w:rsid w:val="00296B6A"/>
    <w:rsid w:val="002A06EE"/>
    <w:rsid w:val="002B532A"/>
    <w:rsid w:val="002B6EBB"/>
    <w:rsid w:val="002C1A71"/>
    <w:rsid w:val="002C484E"/>
    <w:rsid w:val="002C75F1"/>
    <w:rsid w:val="002D36ED"/>
    <w:rsid w:val="002E21F3"/>
    <w:rsid w:val="002E5689"/>
    <w:rsid w:val="002E666A"/>
    <w:rsid w:val="002E6D1F"/>
    <w:rsid w:val="002E7A6B"/>
    <w:rsid w:val="002F0633"/>
    <w:rsid w:val="002F37F3"/>
    <w:rsid w:val="0031040E"/>
    <w:rsid w:val="003134CE"/>
    <w:rsid w:val="00320326"/>
    <w:rsid w:val="003209B8"/>
    <w:rsid w:val="003231D1"/>
    <w:rsid w:val="003244FB"/>
    <w:rsid w:val="00341FBC"/>
    <w:rsid w:val="0034274F"/>
    <w:rsid w:val="00351655"/>
    <w:rsid w:val="00357E31"/>
    <w:rsid w:val="003622CF"/>
    <w:rsid w:val="00363721"/>
    <w:rsid w:val="00371BED"/>
    <w:rsid w:val="00377E4A"/>
    <w:rsid w:val="00384B12"/>
    <w:rsid w:val="00392431"/>
    <w:rsid w:val="003A19CC"/>
    <w:rsid w:val="003B0887"/>
    <w:rsid w:val="003B094F"/>
    <w:rsid w:val="003B0A00"/>
    <w:rsid w:val="003B0C72"/>
    <w:rsid w:val="003B13D8"/>
    <w:rsid w:val="003B1F40"/>
    <w:rsid w:val="003C53DC"/>
    <w:rsid w:val="003D0E90"/>
    <w:rsid w:val="003D15C7"/>
    <w:rsid w:val="003E3AF6"/>
    <w:rsid w:val="003E443E"/>
    <w:rsid w:val="003F2FDC"/>
    <w:rsid w:val="003F62F4"/>
    <w:rsid w:val="00400AED"/>
    <w:rsid w:val="00402959"/>
    <w:rsid w:val="00402FCB"/>
    <w:rsid w:val="00407CAD"/>
    <w:rsid w:val="004105A5"/>
    <w:rsid w:val="00412553"/>
    <w:rsid w:val="004375FD"/>
    <w:rsid w:val="00440BCD"/>
    <w:rsid w:val="00442124"/>
    <w:rsid w:val="00445CFF"/>
    <w:rsid w:val="00450E12"/>
    <w:rsid w:val="0045345D"/>
    <w:rsid w:val="00457B6F"/>
    <w:rsid w:val="00457C33"/>
    <w:rsid w:val="00460F57"/>
    <w:rsid w:val="00472193"/>
    <w:rsid w:val="00484DC8"/>
    <w:rsid w:val="00497E67"/>
    <w:rsid w:val="004A72BD"/>
    <w:rsid w:val="004B40E7"/>
    <w:rsid w:val="004B44E4"/>
    <w:rsid w:val="004B4AC6"/>
    <w:rsid w:val="004B4BE1"/>
    <w:rsid w:val="004C0F0A"/>
    <w:rsid w:val="004D5459"/>
    <w:rsid w:val="004E43A2"/>
    <w:rsid w:val="004E7A0F"/>
    <w:rsid w:val="00501AF3"/>
    <w:rsid w:val="0050648E"/>
    <w:rsid w:val="00507594"/>
    <w:rsid w:val="005160F4"/>
    <w:rsid w:val="00530EC7"/>
    <w:rsid w:val="00537BD2"/>
    <w:rsid w:val="00547FD8"/>
    <w:rsid w:val="0055508C"/>
    <w:rsid w:val="005610D7"/>
    <w:rsid w:val="00571DA9"/>
    <w:rsid w:val="005754C7"/>
    <w:rsid w:val="00577F07"/>
    <w:rsid w:val="00581CBE"/>
    <w:rsid w:val="00583AA4"/>
    <w:rsid w:val="00592C93"/>
    <w:rsid w:val="00597398"/>
    <w:rsid w:val="00597869"/>
    <w:rsid w:val="005B408B"/>
    <w:rsid w:val="005B5240"/>
    <w:rsid w:val="005B7039"/>
    <w:rsid w:val="005C011E"/>
    <w:rsid w:val="005C275D"/>
    <w:rsid w:val="005C2DC5"/>
    <w:rsid w:val="005C48BD"/>
    <w:rsid w:val="005D7824"/>
    <w:rsid w:val="005E4345"/>
    <w:rsid w:val="00623865"/>
    <w:rsid w:val="00623F9F"/>
    <w:rsid w:val="006257DA"/>
    <w:rsid w:val="006278CA"/>
    <w:rsid w:val="006341B6"/>
    <w:rsid w:val="00644939"/>
    <w:rsid w:val="00654F7D"/>
    <w:rsid w:val="00665665"/>
    <w:rsid w:val="00686D34"/>
    <w:rsid w:val="006877C3"/>
    <w:rsid w:val="00697EE2"/>
    <w:rsid w:val="006A7A63"/>
    <w:rsid w:val="006A7E8E"/>
    <w:rsid w:val="006B0ECE"/>
    <w:rsid w:val="006B22C6"/>
    <w:rsid w:val="006B3930"/>
    <w:rsid w:val="006B5177"/>
    <w:rsid w:val="006B53CB"/>
    <w:rsid w:val="006D2B35"/>
    <w:rsid w:val="006D4293"/>
    <w:rsid w:val="006E11CB"/>
    <w:rsid w:val="006E426D"/>
    <w:rsid w:val="006F54E2"/>
    <w:rsid w:val="006F7817"/>
    <w:rsid w:val="0070628F"/>
    <w:rsid w:val="00720851"/>
    <w:rsid w:val="00722BA5"/>
    <w:rsid w:val="00732D8F"/>
    <w:rsid w:val="00735069"/>
    <w:rsid w:val="007361E0"/>
    <w:rsid w:val="00736D12"/>
    <w:rsid w:val="007531B9"/>
    <w:rsid w:val="0077707B"/>
    <w:rsid w:val="00777421"/>
    <w:rsid w:val="00784222"/>
    <w:rsid w:val="00784918"/>
    <w:rsid w:val="00787184"/>
    <w:rsid w:val="007957CC"/>
    <w:rsid w:val="007A2BCC"/>
    <w:rsid w:val="007B281C"/>
    <w:rsid w:val="007C02F2"/>
    <w:rsid w:val="007C16F9"/>
    <w:rsid w:val="007D0A2D"/>
    <w:rsid w:val="007D5B35"/>
    <w:rsid w:val="007E072E"/>
    <w:rsid w:val="007E0FAF"/>
    <w:rsid w:val="007E31F9"/>
    <w:rsid w:val="007F5103"/>
    <w:rsid w:val="00801B7A"/>
    <w:rsid w:val="0080296C"/>
    <w:rsid w:val="00803D8E"/>
    <w:rsid w:val="00806172"/>
    <w:rsid w:val="00815725"/>
    <w:rsid w:val="008164C4"/>
    <w:rsid w:val="00825B6A"/>
    <w:rsid w:val="00827DD7"/>
    <w:rsid w:val="00834BED"/>
    <w:rsid w:val="00837411"/>
    <w:rsid w:val="00844132"/>
    <w:rsid w:val="00844F0D"/>
    <w:rsid w:val="008454B2"/>
    <w:rsid w:val="0084634F"/>
    <w:rsid w:val="00846CC8"/>
    <w:rsid w:val="00854553"/>
    <w:rsid w:val="008573E6"/>
    <w:rsid w:val="008645DD"/>
    <w:rsid w:val="00867466"/>
    <w:rsid w:val="00872264"/>
    <w:rsid w:val="00892525"/>
    <w:rsid w:val="00894685"/>
    <w:rsid w:val="008A610E"/>
    <w:rsid w:val="008B1682"/>
    <w:rsid w:val="008B59FD"/>
    <w:rsid w:val="008C0CAD"/>
    <w:rsid w:val="008D3C11"/>
    <w:rsid w:val="008F7DAD"/>
    <w:rsid w:val="008F7F5B"/>
    <w:rsid w:val="009017A5"/>
    <w:rsid w:val="00905AEC"/>
    <w:rsid w:val="00905C0E"/>
    <w:rsid w:val="00906ACB"/>
    <w:rsid w:val="00914C8F"/>
    <w:rsid w:val="009254F6"/>
    <w:rsid w:val="00927D81"/>
    <w:rsid w:val="00941E1D"/>
    <w:rsid w:val="0094643E"/>
    <w:rsid w:val="00947071"/>
    <w:rsid w:val="009551E2"/>
    <w:rsid w:val="00974EA1"/>
    <w:rsid w:val="009810AB"/>
    <w:rsid w:val="00984317"/>
    <w:rsid w:val="009974F1"/>
    <w:rsid w:val="009A79A6"/>
    <w:rsid w:val="009B2F50"/>
    <w:rsid w:val="009B744C"/>
    <w:rsid w:val="009B7655"/>
    <w:rsid w:val="009D06F3"/>
    <w:rsid w:val="009D2DA3"/>
    <w:rsid w:val="009D39FD"/>
    <w:rsid w:val="009E6FAA"/>
    <w:rsid w:val="009E70EE"/>
    <w:rsid w:val="009E7299"/>
    <w:rsid w:val="009F17DC"/>
    <w:rsid w:val="009F650E"/>
    <w:rsid w:val="009F6D79"/>
    <w:rsid w:val="00A004D2"/>
    <w:rsid w:val="00A1196E"/>
    <w:rsid w:val="00A1334F"/>
    <w:rsid w:val="00A32499"/>
    <w:rsid w:val="00A330E5"/>
    <w:rsid w:val="00A3542B"/>
    <w:rsid w:val="00A416C5"/>
    <w:rsid w:val="00A54D53"/>
    <w:rsid w:val="00A609CC"/>
    <w:rsid w:val="00A64DA2"/>
    <w:rsid w:val="00A90C35"/>
    <w:rsid w:val="00AB0C15"/>
    <w:rsid w:val="00AB0E7A"/>
    <w:rsid w:val="00AD5C8E"/>
    <w:rsid w:val="00AE49F9"/>
    <w:rsid w:val="00AE5B04"/>
    <w:rsid w:val="00AE73BC"/>
    <w:rsid w:val="00B014F0"/>
    <w:rsid w:val="00B0274F"/>
    <w:rsid w:val="00B02B0F"/>
    <w:rsid w:val="00B07575"/>
    <w:rsid w:val="00B2274D"/>
    <w:rsid w:val="00B23426"/>
    <w:rsid w:val="00B23A81"/>
    <w:rsid w:val="00B23F50"/>
    <w:rsid w:val="00B24B5F"/>
    <w:rsid w:val="00B301D3"/>
    <w:rsid w:val="00B328F6"/>
    <w:rsid w:val="00B37C9C"/>
    <w:rsid w:val="00B453C0"/>
    <w:rsid w:val="00B61033"/>
    <w:rsid w:val="00B614DF"/>
    <w:rsid w:val="00B71567"/>
    <w:rsid w:val="00B756A9"/>
    <w:rsid w:val="00B82D82"/>
    <w:rsid w:val="00B92C21"/>
    <w:rsid w:val="00B92DC9"/>
    <w:rsid w:val="00B9554F"/>
    <w:rsid w:val="00BA2278"/>
    <w:rsid w:val="00BC2B24"/>
    <w:rsid w:val="00BC3C0F"/>
    <w:rsid w:val="00BC697C"/>
    <w:rsid w:val="00BD6672"/>
    <w:rsid w:val="00BE3EF1"/>
    <w:rsid w:val="00BE40F8"/>
    <w:rsid w:val="00BE7E87"/>
    <w:rsid w:val="00C14D33"/>
    <w:rsid w:val="00C1667E"/>
    <w:rsid w:val="00C16AD4"/>
    <w:rsid w:val="00C20526"/>
    <w:rsid w:val="00C26F18"/>
    <w:rsid w:val="00C308E7"/>
    <w:rsid w:val="00C42EFB"/>
    <w:rsid w:val="00C42F97"/>
    <w:rsid w:val="00C45F44"/>
    <w:rsid w:val="00C510DB"/>
    <w:rsid w:val="00C64D8A"/>
    <w:rsid w:val="00C723DC"/>
    <w:rsid w:val="00C77518"/>
    <w:rsid w:val="00C809D0"/>
    <w:rsid w:val="00C853FF"/>
    <w:rsid w:val="00C920F0"/>
    <w:rsid w:val="00C92E86"/>
    <w:rsid w:val="00CA16CF"/>
    <w:rsid w:val="00CA2058"/>
    <w:rsid w:val="00CA2CA3"/>
    <w:rsid w:val="00CB2F04"/>
    <w:rsid w:val="00CB348B"/>
    <w:rsid w:val="00CB4092"/>
    <w:rsid w:val="00CE1CD7"/>
    <w:rsid w:val="00CE1DA8"/>
    <w:rsid w:val="00D0203F"/>
    <w:rsid w:val="00D05422"/>
    <w:rsid w:val="00D11E15"/>
    <w:rsid w:val="00D169C3"/>
    <w:rsid w:val="00D2182F"/>
    <w:rsid w:val="00D23999"/>
    <w:rsid w:val="00D337B0"/>
    <w:rsid w:val="00D36FE4"/>
    <w:rsid w:val="00D37D33"/>
    <w:rsid w:val="00D45BC0"/>
    <w:rsid w:val="00D45E3D"/>
    <w:rsid w:val="00D50CCF"/>
    <w:rsid w:val="00D63C95"/>
    <w:rsid w:val="00D92A2B"/>
    <w:rsid w:val="00D92D62"/>
    <w:rsid w:val="00D9753B"/>
    <w:rsid w:val="00DA69C9"/>
    <w:rsid w:val="00DB288A"/>
    <w:rsid w:val="00DB5207"/>
    <w:rsid w:val="00DB5968"/>
    <w:rsid w:val="00DB7BBB"/>
    <w:rsid w:val="00DC5D72"/>
    <w:rsid w:val="00DD60E2"/>
    <w:rsid w:val="00DD6161"/>
    <w:rsid w:val="00DE3891"/>
    <w:rsid w:val="00DE7AC9"/>
    <w:rsid w:val="00DF52CA"/>
    <w:rsid w:val="00E0083E"/>
    <w:rsid w:val="00E00C5A"/>
    <w:rsid w:val="00E1408F"/>
    <w:rsid w:val="00E1643E"/>
    <w:rsid w:val="00E229AA"/>
    <w:rsid w:val="00E23593"/>
    <w:rsid w:val="00E23D8A"/>
    <w:rsid w:val="00E44229"/>
    <w:rsid w:val="00E44463"/>
    <w:rsid w:val="00E447F5"/>
    <w:rsid w:val="00E507C8"/>
    <w:rsid w:val="00E57A9F"/>
    <w:rsid w:val="00E62A7B"/>
    <w:rsid w:val="00E665D4"/>
    <w:rsid w:val="00E74435"/>
    <w:rsid w:val="00E84EA3"/>
    <w:rsid w:val="00E856CE"/>
    <w:rsid w:val="00E861AD"/>
    <w:rsid w:val="00E86FEE"/>
    <w:rsid w:val="00E87D64"/>
    <w:rsid w:val="00E93137"/>
    <w:rsid w:val="00E94C72"/>
    <w:rsid w:val="00E96D7B"/>
    <w:rsid w:val="00EB39D7"/>
    <w:rsid w:val="00EB6B60"/>
    <w:rsid w:val="00EB71B6"/>
    <w:rsid w:val="00EB7322"/>
    <w:rsid w:val="00EC1372"/>
    <w:rsid w:val="00EC633A"/>
    <w:rsid w:val="00EC7FCC"/>
    <w:rsid w:val="00ED34BF"/>
    <w:rsid w:val="00ED4F98"/>
    <w:rsid w:val="00EE333B"/>
    <w:rsid w:val="00EE4194"/>
    <w:rsid w:val="00EE4CBA"/>
    <w:rsid w:val="00EE702C"/>
    <w:rsid w:val="00EF1F82"/>
    <w:rsid w:val="00F21A8E"/>
    <w:rsid w:val="00F27B51"/>
    <w:rsid w:val="00F32CA2"/>
    <w:rsid w:val="00F33EF9"/>
    <w:rsid w:val="00F35BB8"/>
    <w:rsid w:val="00F544A1"/>
    <w:rsid w:val="00F57B3C"/>
    <w:rsid w:val="00F60C75"/>
    <w:rsid w:val="00F63A82"/>
    <w:rsid w:val="00F677EC"/>
    <w:rsid w:val="00F67B9A"/>
    <w:rsid w:val="00F71015"/>
    <w:rsid w:val="00F75F3F"/>
    <w:rsid w:val="00F77991"/>
    <w:rsid w:val="00F7799A"/>
    <w:rsid w:val="00F84150"/>
    <w:rsid w:val="00F85C6F"/>
    <w:rsid w:val="00F901F8"/>
    <w:rsid w:val="00FA318B"/>
    <w:rsid w:val="00FB6E66"/>
    <w:rsid w:val="00FC1B1E"/>
    <w:rsid w:val="00FC5BA4"/>
    <w:rsid w:val="00FD012D"/>
    <w:rsid w:val="00FE4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s>
      <w:suppressAutoHyphens/>
      <w:spacing w:after="200" w:line="276" w:lineRule="auto"/>
    </w:pPr>
    <w:rPr>
      <w:rFonts w:ascii="Liberation Serif" w:eastAsia="WenQuanYi Zen Hei" w:hAnsi="Liberation Serif" w:cs="Lohit Hindi"/>
      <w:sz w:val="24"/>
      <w:szCs w:val="24"/>
      <w:lang w:val="en-GB" w:eastAsia="hi-IN" w:bidi="hi-IN"/>
    </w:rPr>
  </w:style>
  <w:style w:type="paragraph" w:styleId="Heading3">
    <w:name w:val="heading 3"/>
    <w:basedOn w:val="Normal"/>
    <w:next w:val="BodyText"/>
    <w:qFormat/>
    <w:pPr>
      <w:keepNext/>
      <w:numPr>
        <w:ilvl w:val="2"/>
        <w:numId w:val="1"/>
      </w:numPr>
      <w:tabs>
        <w:tab w:val="left" w:pos="2880"/>
      </w:tabs>
      <w:ind w:left="1440" w:firstLine="0"/>
      <w:jc w:val="both"/>
      <w:outlineLvl w:val="2"/>
    </w:pPr>
    <w:rPr>
      <w:b/>
      <w:sz w:val="28"/>
      <w:szCs w:val="20"/>
      <w:u w:val="single"/>
      <w:lang w:val="en-US"/>
    </w:rPr>
  </w:style>
  <w:style w:type="paragraph" w:styleId="Heading4">
    <w:name w:val="heading 4"/>
    <w:basedOn w:val="Normal"/>
    <w:next w:val="BodyText"/>
    <w:qFormat/>
    <w:pPr>
      <w:keepNext/>
      <w:numPr>
        <w:ilvl w:val="3"/>
        <w:numId w:val="1"/>
      </w:numPr>
      <w:tabs>
        <w:tab w:val="left" w:pos="1728"/>
      </w:tabs>
      <w:jc w:val="both"/>
      <w:outlineLvl w:val="3"/>
    </w:pPr>
    <w:rPr>
      <w:b/>
      <w:sz w:val="28"/>
      <w:szCs w:val="20"/>
      <w:u w:val="single"/>
      <w:lang w:val="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7z0">
    <w:name w:val="WW8Num7z0"/>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DefaultParagraphFont0">
    <w:name w:val="Default Paragraph Font_0"/>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DefaultParagraphFont">
    <w:name w:val="WW-Default Paragraph Fon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Wingdings" w:hAnsi="Wingdings" w:cs="Wingdings"/>
    </w:rPr>
  </w:style>
  <w:style w:type="character" w:customStyle="1" w:styleId="WW-DefaultParagraphFont1">
    <w:name w:val="WW-Default Paragraph Font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8Num5z1">
    <w:name w:val="WW8Num5z1"/>
    <w:rPr>
      <w:rFonts w:ascii="Trebuchet MS" w:eastAsia="Times New Roman" w:hAnsi="Trebuchet MS" w:cs="Times New Roman"/>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color w:val="00000A"/>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cs="Symbol"/>
    </w:rPr>
  </w:style>
  <w:style w:type="character" w:customStyle="1" w:styleId="WW8Num31z0">
    <w:name w:val="WW8Num31z0"/>
    <w:rPr>
      <w:rFonts w:ascii="Wingdings" w:hAnsi="Wingdings" w:cs="Wingdings"/>
    </w:rPr>
  </w:style>
  <w:style w:type="character" w:customStyle="1" w:styleId="WW8Num32z0">
    <w:name w:val="WW8Num32z0"/>
    <w:rPr>
      <w:rFonts w:ascii="Wingdings" w:hAnsi="Wingdings" w:cs="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cs="Symbol"/>
    </w:rPr>
  </w:style>
  <w:style w:type="character" w:customStyle="1" w:styleId="WW8Num33z0">
    <w:name w:val="WW8Num33z0"/>
    <w:rPr>
      <w:rFonts w:ascii="Wingdings" w:hAnsi="Wingdings" w:cs="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cs="Symbol"/>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Wingdings" w:hAnsi="Wingdings" w:cs="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cs="Symbol"/>
    </w:rPr>
  </w:style>
  <w:style w:type="character" w:styleId="Hyperlink">
    <w:name w:val="Hyperlink"/>
    <w:rPr>
      <w:color w:val="0000FF"/>
      <w:u w:val="single"/>
      <w:lang w:val="en-US" w:eastAsia="en-US" w:bidi="en-US"/>
    </w:rPr>
  </w:style>
  <w:style w:type="character" w:customStyle="1" w:styleId="platinolatinoChar">
    <w:name w:val="platino latino Char"/>
    <w:rPr>
      <w:rFonts w:ascii="Palatino Linotype" w:hAnsi="Palatino Linotype" w:cs="Palatino Linotype"/>
      <w:lang w:val="en-US" w:eastAsia="ar-SA" w:bidi="ar-SA"/>
    </w:rPr>
  </w:style>
  <w:style w:type="character" w:styleId="Emphasis">
    <w:name w:val="Emphasis"/>
    <w:qFormat/>
    <w:rPr>
      <w:i/>
      <w:iCs/>
    </w:rPr>
  </w:style>
  <w:style w:type="character" w:customStyle="1" w:styleId="apple-style-span">
    <w:name w:val="apple-style-span"/>
    <w:basedOn w:val="WW-DefaultParagraphFont1"/>
  </w:style>
  <w:style w:type="character" w:customStyle="1" w:styleId="apple-converted-space">
    <w:name w:val="apple-converted-space"/>
    <w:basedOn w:val="WW-DefaultParagraphFont1"/>
  </w:style>
  <w:style w:type="character" w:styleId="Strong">
    <w:name w:val="Strong"/>
    <w:qFormat/>
    <w:rPr>
      <w:b/>
      <w:bCs/>
    </w:rPr>
  </w:style>
  <w:style w:type="character" w:customStyle="1" w:styleId="style24">
    <w:name w:val="style24"/>
    <w:basedOn w:val="WW-DefaultParagraphFont1"/>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Hyperlink0">
    <w:name w:val="Hyperlink_0"/>
    <w:rPr>
      <w:color w:val="0000FF"/>
      <w:u w:val="single"/>
    </w:rPr>
  </w:style>
  <w:style w:type="paragraph" w:customStyle="1" w:styleId="Heading">
    <w:name w:val="Heading"/>
    <w:basedOn w:val="Normal"/>
    <w:next w:val="BodyText"/>
    <w:pPr>
      <w:keepNext/>
      <w:spacing w:before="240" w:after="120"/>
    </w:pPr>
    <w:rPr>
      <w:rFonts w:ascii="Liberation Sans"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alloonText">
    <w:name w:val="Balloon Text"/>
    <w:basedOn w:val="Normal"/>
    <w:rPr>
      <w:rFonts w:ascii="Tahoma" w:hAnsi="Tahoma" w:cs="Tahoma"/>
      <w:sz w:val="16"/>
      <w:szCs w:val="16"/>
    </w:rPr>
  </w:style>
  <w:style w:type="paragraph" w:styleId="BodyText2">
    <w:name w:val="Body Text 2"/>
    <w:basedOn w:val="Normal"/>
    <w:rPr>
      <w:sz w:val="28"/>
      <w:szCs w:val="20"/>
      <w:lang w:val="en-US"/>
    </w:rPr>
  </w:style>
  <w:style w:type="paragraph" w:customStyle="1" w:styleId="platinolatino">
    <w:name w:val="platino latino"/>
    <w:basedOn w:val="Normal"/>
    <w:rPr>
      <w:rFonts w:ascii="Palatino Linotype" w:hAnsi="Palatino Linotype" w:cs="Palatino Linotype"/>
      <w:sz w:val="20"/>
      <w:szCs w:val="20"/>
      <w:lang w:val="en-US"/>
    </w:rPr>
  </w:style>
  <w:style w:type="paragraph" w:customStyle="1" w:styleId="CharCharCharCharChar">
    <w:name w:val="Char Char Char Char Char"/>
    <w:basedOn w:val="Normal"/>
    <w:pPr>
      <w:spacing w:before="60" w:after="160" w:line="240" w:lineRule="exact"/>
    </w:pPr>
    <w:rPr>
      <w:rFonts w:ascii="Verdana" w:hAnsi="Verdana" w:cs="Arial"/>
      <w:color w:val="FF00FF"/>
      <w:sz w:val="20"/>
    </w:rPr>
  </w:style>
  <w:style w:type="paragraph" w:customStyle="1" w:styleId="Char">
    <w:name w:val="Char"/>
    <w:basedOn w:val="Normal"/>
    <w:pPr>
      <w:spacing w:before="60" w:after="160" w:line="240" w:lineRule="exact"/>
    </w:pPr>
    <w:rPr>
      <w:rFonts w:ascii="Verdana" w:hAnsi="Verdana" w:cs="Arial"/>
      <w:color w:val="FF00FF"/>
      <w:sz w:val="20"/>
    </w:rPr>
  </w:style>
  <w:style w:type="paragraph" w:styleId="ListParagraph">
    <w:name w:val="List Paragraph"/>
    <w:basedOn w:val="Normal"/>
    <w:uiPriority w:val="34"/>
    <w:qFormat/>
    <w:pPr>
      <w:ind w:left="720"/>
    </w:pPr>
    <w:rPr>
      <w:lang w:val="en-US"/>
    </w:rPr>
  </w:style>
  <w:style w:type="paragraph" w:styleId="Header">
    <w:name w:val="header"/>
    <w:basedOn w:val="Normal"/>
    <w:pPr>
      <w:suppressLineNumbers/>
    </w:pPr>
    <w:rPr>
      <w:lang w:val="en-US"/>
    </w:rPr>
  </w:style>
  <w:style w:type="paragraph" w:customStyle="1" w:styleId="NormalArial">
    <w:name w:val="Normal + Arial"/>
    <w:basedOn w:val="Normal"/>
    <w:pPr>
      <w:ind w:left="720" w:hanging="360"/>
    </w:pPr>
    <w:rPr>
      <w:rFonts w:ascii="Arial" w:hAnsi="Arial" w:cs="Arial"/>
      <w:sz w:val="20"/>
      <w:szCs w:val="20"/>
      <w:lang w:val="en-US"/>
    </w:rPr>
  </w:style>
  <w:style w:type="paragraph" w:customStyle="1" w:styleId="CharCharCharChar">
    <w:name w:val="Char Char Char Char"/>
    <w:basedOn w:val="Normal"/>
    <w:pPr>
      <w:spacing w:before="60" w:after="160" w:line="240" w:lineRule="exact"/>
    </w:pPr>
    <w:rPr>
      <w:rFonts w:ascii="Verdana" w:hAnsi="Verdana" w:cs="Arial"/>
      <w:color w:val="FF00FF"/>
      <w:sz w:val="20"/>
    </w:rPr>
  </w:style>
  <w:style w:type="paragraph" w:customStyle="1" w:styleId="Char6">
    <w:name w:val="Char6"/>
    <w:basedOn w:val="Normal"/>
    <w:pPr>
      <w:spacing w:before="60" w:after="160" w:line="240" w:lineRule="exact"/>
    </w:pPr>
    <w:rPr>
      <w:rFonts w:ascii="Verdana" w:hAnsi="Verdana" w:cs="Arial"/>
      <w:color w:val="FF00FF"/>
      <w:sz w:val="20"/>
    </w:rPr>
  </w:style>
  <w:style w:type="paragraph" w:styleId="BodyTextIndent">
    <w:name w:val="Body Text Indent"/>
    <w:basedOn w:val="Normal"/>
    <w:link w:val="BodyTextIndentChar"/>
    <w:uiPriority w:val="99"/>
    <w:unhideWhenUsed/>
    <w:rsid w:val="006341B6"/>
    <w:pPr>
      <w:tabs>
        <w:tab w:val="clear" w:pos="720"/>
      </w:tabs>
      <w:spacing w:after="120"/>
      <w:ind w:left="360"/>
    </w:pPr>
    <w:rPr>
      <w:rFonts w:ascii="Calibri" w:eastAsia="Calibri" w:hAnsi="Calibri" w:cs="Times New Roman"/>
      <w:sz w:val="22"/>
      <w:szCs w:val="22"/>
      <w:lang w:eastAsia="ar-SA" w:bidi="ar-SA"/>
    </w:rPr>
  </w:style>
  <w:style w:type="character" w:customStyle="1" w:styleId="BodyTextIndentChar">
    <w:name w:val="Body Text Indent Char"/>
    <w:link w:val="BodyTextIndent"/>
    <w:uiPriority w:val="99"/>
    <w:rsid w:val="006341B6"/>
    <w:rPr>
      <w:rFonts w:ascii="Calibri" w:eastAsia="Calibri" w:hAnsi="Calibri"/>
      <w:sz w:val="22"/>
      <w:szCs w:val="22"/>
      <w:lang w:eastAsia="ar-SA" w:bidi="ar-SA"/>
    </w:rPr>
  </w:style>
  <w:style w:type="character" w:styleId="SubtleEmphasis">
    <w:name w:val="Subtle Emphasis"/>
    <w:qFormat/>
    <w:rsid w:val="0045345D"/>
    <w:rPr>
      <w:i/>
      <w:iCs/>
    </w:rPr>
  </w:style>
  <w:style w:type="character" w:customStyle="1" w:styleId="field-content">
    <w:name w:val="field-content"/>
    <w:rsid w:val="00ED34BF"/>
  </w:style>
</w:styles>
</file>

<file path=word/webSettings.xml><?xml version="1.0" encoding="utf-8"?>
<w:webSettings xmlns:r="http://schemas.openxmlformats.org/officeDocument/2006/relationships" xmlns:w="http://schemas.openxmlformats.org/wordprocessingml/2006/main">
  <w:divs>
    <w:div w:id="245657435">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a2f10bb9cc96ec3ec812bdd1102d0f9134f530e18705c4458440321091b5b58140c170517475e551b4d58515c424154181c084b281e01030307194351550055580f1b425c4c01090340281e0103140413465d5b014d584b50535a4f162e024b4340010d120213105b5c0c004d145c455715445a5c5d57421a081105431458090d074b100a12031753444f4a081e0103030714445b5d0a554e140a034e6&amp;docType=doc" TargetMode="External"/><Relationship Id="rId5" Type="http://schemas.openxmlformats.org/officeDocument/2006/relationships/hyperlink" Target="mail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Stanley Benjamin</vt:lpstr>
    </vt:vector>
  </TitlesOfParts>
  <Company>Hewlett-Packard</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Benjamin</dc:title>
  <dc:creator>Abhay</dc:creator>
  <cp:lastModifiedBy>knoldus</cp:lastModifiedBy>
  <cp:revision>2</cp:revision>
  <cp:lastPrinted>1601-01-01T00:00:00Z</cp:lastPrinted>
  <dcterms:created xsi:type="dcterms:W3CDTF">2021-09-13T13:45:00Z</dcterms:created>
  <dcterms:modified xsi:type="dcterms:W3CDTF">2021-09-13T13:45:00Z</dcterms:modified>
</cp:coreProperties>
</file>