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FF" w:rsidRPr="00DE02EF" w:rsidRDefault="00BC3DFF" w:rsidP="001B666D"/>
    <w:tbl>
      <w:tblPr>
        <w:tblW w:w="8640" w:type="dxa"/>
        <w:tblInd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8640"/>
      </w:tblGrid>
      <w:tr w:rsidR="00000000" w:rsidTr="00B77C5C">
        <w:trPr>
          <w:trHeight w:val="838"/>
        </w:trPr>
        <w:tc>
          <w:tcPr>
            <w:tcW w:w="8640" w:type="dxa"/>
            <w:tcBorders>
              <w:top w:val="double" w:sz="1" w:space="0" w:color="C0C0C0"/>
              <w:left w:val="double" w:sz="1" w:space="0" w:color="C0C0C0"/>
              <w:bottom w:val="double" w:sz="1" w:space="0" w:color="C0C0C0"/>
              <w:right w:val="double" w:sz="1" w:space="0" w:color="C0C0C0"/>
            </w:tcBorders>
            <w:shd w:val="clear" w:color="auto" w:fill="FFFFFF"/>
            <w:vAlign w:val="center"/>
          </w:tcPr>
          <w:p w:rsidR="00A9473E" w:rsidRPr="00DE02EF" w:rsidRDefault="00466A3B" w:rsidP="00A9473E">
            <w:pPr>
              <w:suppressAutoHyphens/>
              <w:rPr>
                <w:rFonts w:ascii="Cambria" w:eastAsia="Times New Roman" w:hAnsi="Cambria"/>
                <w:b/>
                <w:sz w:val="22"/>
                <w:szCs w:val="22"/>
              </w:rPr>
            </w:pPr>
            <w:r w:rsidRPr="00DE02EF">
              <w:rPr>
                <w:rFonts w:eastAsia="Times New Roman" w:hAnsi="Cambria"/>
                <w:b/>
                <w:sz w:val="22"/>
                <w:szCs w:val="22"/>
                <w:lang w:val="en-US"/>
              </w:rPr>
              <w:t>Mayur sikarwar</w:t>
            </w:r>
          </w:p>
          <w:p w:rsidR="00A9473E" w:rsidRPr="00DE02EF" w:rsidRDefault="00445DD4" w:rsidP="00A9473E">
            <w:pPr>
              <w:suppressAutoHyphens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                                                                                                        </w:t>
            </w:r>
            <w:r w:rsidR="00A9473E" w:rsidRPr="00DE02EF">
              <w:rPr>
                <w:rFonts w:ascii="Cambria" w:eastAsia="Times New Roman" w:hAnsi="Cambria"/>
                <w:sz w:val="20"/>
                <w:szCs w:val="20"/>
              </w:rPr>
              <w:t>E-mail:</w:t>
            </w:r>
            <w:r w:rsidR="00466A3B" w:rsidRPr="00DE02EF">
              <w:rPr>
                <w:rFonts w:eastAsia="Times New Roman" w:hAnsi="Cambria"/>
                <w:sz w:val="20"/>
                <w:szCs w:val="20"/>
                <w:lang w:val="en-US"/>
              </w:rPr>
              <w:t>mayursikarwar82@gmail.com</w:t>
            </w:r>
          </w:p>
          <w:p w:rsidR="00E36186" w:rsidRPr="00DE02EF" w:rsidRDefault="00445DD4" w:rsidP="00A9473E">
            <w:pPr>
              <w:tabs>
                <w:tab w:val="left" w:pos="2070"/>
              </w:tabs>
              <w:suppressAutoHyphens/>
              <w:rPr>
                <w:rFonts w:ascii="Cambria" w:eastAsia="Times New Roman" w:hAnsi="Cambria"/>
                <w:i/>
                <w:color w:val="808080"/>
                <w:sz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                                                                                     </w:t>
            </w:r>
            <w:r w:rsidR="00DF65B6">
              <w:rPr>
                <w:rFonts w:ascii="Cambria" w:eastAsia="Times New Roman" w:hAnsi="Cambria"/>
                <w:sz w:val="20"/>
                <w:szCs w:val="20"/>
              </w:rPr>
              <w:t xml:space="preserve">                         </w:t>
            </w:r>
            <w:r w:rsidR="00905A54">
              <w:rPr>
                <w:rFonts w:ascii="Cambria" w:eastAsia="Times New Roman" w:hAnsi="Cambria"/>
                <w:sz w:val="20"/>
                <w:szCs w:val="20"/>
              </w:rPr>
              <w:t xml:space="preserve"> Mobile</w:t>
            </w:r>
            <w:r w:rsidR="00055342">
              <w:rPr>
                <w:rFonts w:ascii="Cambria" w:eastAsia="Times New Roman" w:hAnsi="Cambria"/>
                <w:sz w:val="20"/>
                <w:szCs w:val="20"/>
              </w:rPr>
              <w:t xml:space="preserve">   </w:t>
            </w:r>
            <w:r w:rsidR="00F9435E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="008A2B6C">
              <w:rPr>
                <w:rFonts w:ascii="Cambria" w:eastAsia="Times New Roman" w:hAnsi="Cambria"/>
                <w:sz w:val="20"/>
                <w:szCs w:val="20"/>
              </w:rPr>
              <w:t xml:space="preserve">: </w:t>
            </w:r>
            <w:r w:rsidR="00466A3B">
              <w:rPr>
                <w:rFonts w:eastAsia="Times New Roman" w:hAnsi="Cambria"/>
                <w:sz w:val="20"/>
                <w:szCs w:val="20"/>
                <w:lang w:val="en-US"/>
              </w:rPr>
              <w:t>8962011162</w:t>
            </w:r>
            <w:r w:rsidR="00A9473E" w:rsidRPr="00DE02EF">
              <w:rPr>
                <w:rFonts w:ascii="Cambria" w:eastAsia="Times New Roman" w:hAnsi="Cambria"/>
                <w:sz w:val="20"/>
              </w:rPr>
              <w:t xml:space="preserve">    </w:t>
            </w:r>
          </w:p>
        </w:tc>
      </w:tr>
    </w:tbl>
    <w:p w:rsidR="00987E37" w:rsidRPr="00DE02EF" w:rsidRDefault="00987E37">
      <w:pPr>
        <w:rPr>
          <w:rFonts w:ascii="Cambria" w:hAnsi="Cambria"/>
          <w:sz w:val="22"/>
          <w:szCs w:val="22"/>
        </w:rPr>
      </w:pPr>
    </w:p>
    <w:p w:rsidR="00987E37" w:rsidRPr="00191AC3" w:rsidRDefault="005F790B" w:rsidP="00870A3D">
      <w:pPr>
        <w:shd w:val="clear" w:color="auto" w:fill="C0C0C0"/>
        <w:rPr>
          <w:rFonts w:ascii="Cambria" w:hAnsi="Cambria"/>
          <w:b/>
          <w:bCs/>
          <w:sz w:val="22"/>
          <w:szCs w:val="22"/>
        </w:rPr>
      </w:pPr>
      <w:r w:rsidRPr="00191AC3">
        <w:rPr>
          <w:rFonts w:ascii="Cambria" w:hAnsi="Cambria"/>
          <w:b/>
          <w:bCs/>
          <w:sz w:val="22"/>
          <w:szCs w:val="22"/>
        </w:rPr>
        <w:t>PROFESSIONAL SUMMARY:</w:t>
      </w:r>
    </w:p>
    <w:p w:rsidR="00BC3DFF" w:rsidRPr="00191AC3" w:rsidRDefault="00466A3B" w:rsidP="00BC3DFF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bookmarkStart w:id="0" w:name="_GoBack"/>
      <w:bookmarkEnd w:id="0"/>
      <w:r w:rsidRPr="00191AC3">
        <w:rPr>
          <w:rFonts w:eastAsia="Verdana" w:hAnsi="Cambria"/>
          <w:b/>
          <w:sz w:val="22"/>
          <w:szCs w:val="22"/>
          <w:lang w:val="en-US"/>
        </w:rPr>
        <w:t>4.10</w:t>
      </w:r>
      <w:r w:rsidR="00BC3DFF" w:rsidRPr="00191AC3">
        <w:rPr>
          <w:rFonts w:ascii="Cambria" w:eastAsia="Verdana" w:hAnsi="Cambria"/>
          <w:b/>
          <w:sz w:val="22"/>
          <w:szCs w:val="22"/>
        </w:rPr>
        <w:t>Years</w:t>
      </w:r>
      <w:r w:rsidR="00BC3DFF" w:rsidRPr="00191AC3">
        <w:rPr>
          <w:rFonts w:ascii="Cambria" w:eastAsia="Verdana" w:hAnsi="Cambria"/>
          <w:sz w:val="22"/>
          <w:szCs w:val="22"/>
        </w:rPr>
        <w:t xml:space="preserve"> of </w:t>
      </w:r>
      <w:r w:rsidR="00BC3DFF" w:rsidRPr="00191AC3">
        <w:rPr>
          <w:rFonts w:ascii="Cambria" w:eastAsia="Verdana" w:hAnsi="Cambria"/>
          <w:b/>
          <w:sz w:val="22"/>
          <w:szCs w:val="22"/>
        </w:rPr>
        <w:t>industry experience</w:t>
      </w:r>
      <w:r w:rsidR="00BC3DFF" w:rsidRPr="00191AC3">
        <w:rPr>
          <w:rFonts w:ascii="Cambria" w:eastAsia="Verdana" w:hAnsi="Cambria"/>
          <w:sz w:val="22"/>
          <w:szCs w:val="22"/>
        </w:rPr>
        <w:t xml:space="preserve"> in the area of </w:t>
      </w:r>
      <w:r w:rsidR="00BC3DFF" w:rsidRPr="00191AC3">
        <w:rPr>
          <w:rFonts w:ascii="Cambria" w:eastAsia="Verdana" w:hAnsi="Cambria"/>
          <w:b/>
          <w:sz w:val="22"/>
          <w:szCs w:val="22"/>
        </w:rPr>
        <w:t>Automation &amp; Manual Testing</w:t>
      </w:r>
      <w:r w:rsidR="00BC3DFF" w:rsidRPr="00191AC3">
        <w:rPr>
          <w:rFonts w:ascii="Cambria" w:hAnsi="Cambria" w:cs="Calibri"/>
          <w:b/>
          <w:sz w:val="22"/>
          <w:szCs w:val="22"/>
        </w:rPr>
        <w:t>.</w:t>
      </w:r>
    </w:p>
    <w:p w:rsidR="00BC3DFF" w:rsidRPr="00191AC3" w:rsidRDefault="00BC3DFF" w:rsidP="00BC3DFF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r w:rsidRPr="00191AC3">
        <w:rPr>
          <w:rFonts w:ascii="Cambria" w:hAnsi="Cambria" w:cs="Calibri"/>
          <w:sz w:val="22"/>
          <w:szCs w:val="22"/>
        </w:rPr>
        <w:t xml:space="preserve">Automation Testing using </w:t>
      </w:r>
      <w:r w:rsidRPr="00191AC3">
        <w:rPr>
          <w:rFonts w:ascii="Cambria" w:hAnsi="Cambria" w:cs="Calibri"/>
          <w:b/>
          <w:sz w:val="22"/>
          <w:szCs w:val="22"/>
        </w:rPr>
        <w:t>Selenium WebDriver</w:t>
      </w:r>
      <w:r w:rsidRPr="00191AC3">
        <w:rPr>
          <w:rFonts w:ascii="Cambria" w:hAnsi="Cambria" w:cs="Calibri"/>
          <w:sz w:val="22"/>
          <w:szCs w:val="22"/>
        </w:rPr>
        <w:t xml:space="preserve"> using </w:t>
      </w:r>
      <w:r w:rsidRPr="00191AC3">
        <w:rPr>
          <w:rFonts w:ascii="Cambria" w:hAnsi="Cambria" w:cs="Calibri"/>
          <w:b/>
          <w:sz w:val="22"/>
          <w:szCs w:val="22"/>
        </w:rPr>
        <w:t>Page Object Model</w:t>
      </w:r>
      <w:r w:rsidRPr="00191AC3">
        <w:rPr>
          <w:rFonts w:ascii="Cambria" w:hAnsi="Cambria" w:cs="Calibri"/>
          <w:sz w:val="22"/>
          <w:szCs w:val="22"/>
        </w:rPr>
        <w:t>.</w:t>
      </w:r>
    </w:p>
    <w:p w:rsidR="00BC3DFF" w:rsidRPr="00191AC3" w:rsidRDefault="00BC3DFF" w:rsidP="00BC3DFF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r w:rsidRPr="00191AC3">
        <w:rPr>
          <w:rFonts w:ascii="Cambria" w:hAnsi="Cambria" w:cs="Calibri"/>
          <w:sz w:val="22"/>
          <w:szCs w:val="22"/>
        </w:rPr>
        <w:t xml:space="preserve">Good experience in creating custom </w:t>
      </w:r>
      <w:r w:rsidRPr="00191AC3">
        <w:rPr>
          <w:rFonts w:ascii="Cambria" w:hAnsi="Cambria" w:cs="Calibri"/>
          <w:b/>
          <w:sz w:val="22"/>
          <w:szCs w:val="22"/>
        </w:rPr>
        <w:t>xpath</w:t>
      </w:r>
      <w:r w:rsidRPr="00191AC3">
        <w:rPr>
          <w:rFonts w:ascii="Cambria" w:hAnsi="Cambria" w:cs="Calibri"/>
          <w:sz w:val="22"/>
          <w:szCs w:val="22"/>
        </w:rPr>
        <w:t xml:space="preserve"> identifier for locating objects on web pages.</w:t>
      </w:r>
    </w:p>
    <w:p w:rsidR="00E2600A" w:rsidRPr="00E2600A" w:rsidRDefault="00E2600A" w:rsidP="00E2600A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r w:rsidRPr="00E2600A">
        <w:rPr>
          <w:rFonts w:ascii="Cambria" w:hAnsi="Cambria" w:cs="Calibri"/>
          <w:sz w:val="22"/>
          <w:szCs w:val="22"/>
        </w:rPr>
        <w:t xml:space="preserve">Writing Test cases using </w:t>
      </w:r>
      <w:r w:rsidRPr="00E2600A">
        <w:rPr>
          <w:rFonts w:ascii="Cambria" w:hAnsi="Cambria" w:cs="Calibri"/>
          <w:b/>
          <w:sz w:val="22"/>
          <w:szCs w:val="22"/>
        </w:rPr>
        <w:t>Element locators</w:t>
      </w:r>
      <w:r w:rsidRPr="00E2600A">
        <w:rPr>
          <w:rFonts w:ascii="Cambria" w:hAnsi="Cambria" w:cs="Calibri"/>
          <w:sz w:val="22"/>
          <w:szCs w:val="22"/>
        </w:rPr>
        <w:t xml:space="preserve">, </w:t>
      </w:r>
      <w:r w:rsidRPr="00E2600A">
        <w:rPr>
          <w:rFonts w:ascii="Cambria" w:hAnsi="Cambria" w:cs="Calibri"/>
          <w:b/>
          <w:sz w:val="22"/>
          <w:szCs w:val="22"/>
        </w:rPr>
        <w:t>WebDriver</w:t>
      </w:r>
      <w:r w:rsidRPr="00E2600A">
        <w:rPr>
          <w:rFonts w:ascii="Cambria" w:hAnsi="Cambria" w:cs="Calibri"/>
          <w:sz w:val="22"/>
          <w:szCs w:val="22"/>
        </w:rPr>
        <w:t xml:space="preserve"> methods, </w:t>
      </w:r>
      <w:r w:rsidRPr="00E2600A">
        <w:rPr>
          <w:rFonts w:ascii="Cambria" w:hAnsi="Cambria" w:cs="Calibri"/>
          <w:b/>
          <w:sz w:val="22"/>
          <w:szCs w:val="22"/>
        </w:rPr>
        <w:t>Java programming</w:t>
      </w:r>
      <w:r w:rsidRPr="00E2600A">
        <w:rPr>
          <w:rFonts w:ascii="Cambria" w:hAnsi="Cambria" w:cs="Calibri"/>
          <w:sz w:val="22"/>
          <w:szCs w:val="22"/>
        </w:rPr>
        <w:t xml:space="preserve"> features and </w:t>
      </w:r>
      <w:r w:rsidRPr="00E2600A">
        <w:rPr>
          <w:rFonts w:ascii="Cambria" w:hAnsi="Cambria" w:cs="Calibri"/>
          <w:b/>
          <w:sz w:val="22"/>
          <w:szCs w:val="22"/>
        </w:rPr>
        <w:t>TestNG</w:t>
      </w:r>
      <w:r w:rsidRPr="00E2600A">
        <w:rPr>
          <w:rFonts w:ascii="Cambria" w:hAnsi="Cambria" w:cs="Calibri"/>
          <w:sz w:val="22"/>
          <w:szCs w:val="22"/>
        </w:rPr>
        <w:t xml:space="preserve"> Annotations</w:t>
      </w:r>
      <w:r>
        <w:rPr>
          <w:rFonts w:ascii="Cambria" w:hAnsi="Cambria" w:cs="Calibri"/>
          <w:sz w:val="22"/>
          <w:szCs w:val="22"/>
        </w:rPr>
        <w:t>.</w:t>
      </w:r>
    </w:p>
    <w:p w:rsidR="005159F6" w:rsidRPr="00EE598B" w:rsidRDefault="00BC3DFF" w:rsidP="00EE598B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eastAsia="Times New Roman"/>
          <w:sz w:val="20"/>
          <w:szCs w:val="20"/>
        </w:rPr>
      </w:pPr>
      <w:r w:rsidRPr="00191AC3">
        <w:rPr>
          <w:rFonts w:ascii="Cambria" w:hAnsi="Cambria" w:cs="Calibri"/>
          <w:sz w:val="22"/>
          <w:szCs w:val="22"/>
        </w:rPr>
        <w:t xml:space="preserve">Experience in </w:t>
      </w:r>
      <w:r w:rsidRPr="00191AC3">
        <w:rPr>
          <w:rFonts w:ascii="Cambria" w:hAnsi="Cambria" w:cs="Calibri"/>
          <w:b/>
          <w:sz w:val="22"/>
          <w:szCs w:val="22"/>
        </w:rPr>
        <w:t>Data Driven Testing,</w:t>
      </w:r>
      <w:r w:rsidRPr="00191AC3">
        <w:rPr>
          <w:rFonts w:ascii="Cambria" w:hAnsi="Cambria" w:cs="Calibri"/>
          <w:sz w:val="22"/>
          <w:szCs w:val="22"/>
        </w:rPr>
        <w:t xml:space="preserve"> </w:t>
      </w:r>
      <w:r w:rsidR="00B67209">
        <w:rPr>
          <w:rFonts w:ascii="Cambria" w:hAnsi="Cambria" w:cs="Calibri"/>
          <w:b/>
          <w:sz w:val="22"/>
          <w:szCs w:val="22"/>
        </w:rPr>
        <w:t xml:space="preserve">Cross Browser </w:t>
      </w:r>
      <w:r w:rsidRPr="00191AC3">
        <w:rPr>
          <w:rFonts w:ascii="Cambria" w:hAnsi="Cambria" w:cs="Calibri"/>
          <w:b/>
          <w:sz w:val="22"/>
          <w:szCs w:val="22"/>
        </w:rPr>
        <w:t>Testing &amp; Parallel Test Execution</w:t>
      </w:r>
      <w:r w:rsidR="005159F6">
        <w:rPr>
          <w:rFonts w:ascii="Cambria" w:hAnsi="Cambria" w:cs="Calibri"/>
          <w:b/>
          <w:sz w:val="22"/>
          <w:szCs w:val="22"/>
        </w:rPr>
        <w:t>.</w:t>
      </w:r>
    </w:p>
    <w:p w:rsidR="00BC3DFF" w:rsidRPr="00191AC3" w:rsidRDefault="00BC3DFF" w:rsidP="00BC3DFF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r w:rsidRPr="00EE598B">
        <w:rPr>
          <w:rFonts w:ascii="Cambria" w:hAnsi="Cambria" w:cs="Calibri"/>
          <w:sz w:val="22"/>
          <w:szCs w:val="22"/>
        </w:rPr>
        <w:t>Debugging</w:t>
      </w:r>
      <w:r w:rsidRPr="00191AC3">
        <w:rPr>
          <w:rFonts w:ascii="Cambria" w:hAnsi="Cambria" w:cs="Calibri"/>
          <w:b/>
          <w:sz w:val="22"/>
          <w:szCs w:val="22"/>
        </w:rPr>
        <w:t xml:space="preserve"> </w:t>
      </w:r>
      <w:r w:rsidR="00EE598B">
        <w:rPr>
          <w:rFonts w:ascii="Cambria" w:hAnsi="Cambria" w:cs="Calibri"/>
          <w:b/>
          <w:sz w:val="22"/>
          <w:szCs w:val="22"/>
        </w:rPr>
        <w:t xml:space="preserve"> </w:t>
      </w:r>
      <w:r w:rsidR="00EE598B" w:rsidRPr="00EE598B">
        <w:rPr>
          <w:rFonts w:ascii="Cambria" w:hAnsi="Cambria" w:cs="Calibri"/>
          <w:sz w:val="22"/>
          <w:szCs w:val="22"/>
        </w:rPr>
        <w:t>&amp;</w:t>
      </w:r>
      <w:r w:rsidR="0094171E" w:rsidRPr="00191AC3">
        <w:rPr>
          <w:rFonts w:ascii="Cambria" w:hAnsi="Cambria" w:cs="Calibri"/>
          <w:sz w:val="22"/>
          <w:szCs w:val="22"/>
        </w:rPr>
        <w:t xml:space="preserve"> Running the Test cases </w:t>
      </w:r>
      <w:r w:rsidR="00A477FA" w:rsidRPr="00191AC3">
        <w:rPr>
          <w:rFonts w:ascii="Cambria" w:hAnsi="Cambria" w:cs="Calibri"/>
          <w:sz w:val="22"/>
          <w:szCs w:val="22"/>
        </w:rPr>
        <w:t>and Analysing</w:t>
      </w:r>
      <w:r w:rsidRPr="00191AC3">
        <w:rPr>
          <w:rFonts w:ascii="Cambria" w:hAnsi="Cambria" w:cs="Calibri"/>
          <w:sz w:val="22"/>
          <w:szCs w:val="22"/>
        </w:rPr>
        <w:t xml:space="preserve"> the Test Results.</w:t>
      </w:r>
    </w:p>
    <w:p w:rsidR="00BC03C5" w:rsidRPr="00191AC3" w:rsidRDefault="00BC03C5" w:rsidP="0095065A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r w:rsidRPr="00191AC3">
        <w:rPr>
          <w:rFonts w:ascii="Cambria" w:hAnsi="Cambria" w:cs="Calibri"/>
          <w:sz w:val="22"/>
          <w:szCs w:val="22"/>
        </w:rPr>
        <w:t xml:space="preserve">Understanding </w:t>
      </w:r>
      <w:r w:rsidRPr="00BC49BE">
        <w:rPr>
          <w:rFonts w:ascii="Cambria" w:hAnsi="Cambria" w:cs="Calibri"/>
          <w:b/>
          <w:sz w:val="22"/>
          <w:szCs w:val="22"/>
        </w:rPr>
        <w:t>Requirement Specifications</w:t>
      </w:r>
      <w:r w:rsidRPr="00191AC3">
        <w:rPr>
          <w:rFonts w:ascii="Cambria" w:hAnsi="Cambria" w:cs="Calibri"/>
          <w:sz w:val="22"/>
          <w:szCs w:val="22"/>
        </w:rPr>
        <w:t xml:space="preserve"> and </w:t>
      </w:r>
      <w:r w:rsidRPr="00BC49BE">
        <w:rPr>
          <w:rFonts w:ascii="Cambria" w:hAnsi="Cambria" w:cs="Calibri"/>
          <w:b/>
          <w:sz w:val="22"/>
          <w:szCs w:val="22"/>
        </w:rPr>
        <w:t>Design Doc</w:t>
      </w:r>
      <w:r w:rsidRPr="00BC49BE">
        <w:rPr>
          <w:rFonts w:ascii="Cambria" w:hAnsi="Cambria" w:cs="Calibri"/>
          <w:b/>
          <w:sz w:val="22"/>
          <w:szCs w:val="22"/>
        </w:rPr>
        <w:t>u</w:t>
      </w:r>
      <w:r w:rsidRPr="00BC49BE">
        <w:rPr>
          <w:rFonts w:ascii="Cambria" w:hAnsi="Cambria" w:cs="Calibri"/>
          <w:b/>
          <w:sz w:val="22"/>
          <w:szCs w:val="22"/>
        </w:rPr>
        <w:t>ments</w:t>
      </w:r>
      <w:r w:rsidRPr="00191AC3">
        <w:rPr>
          <w:rFonts w:ascii="Cambria" w:hAnsi="Cambria" w:cs="Calibri"/>
          <w:sz w:val="22"/>
          <w:szCs w:val="22"/>
        </w:rPr>
        <w:t>.</w:t>
      </w:r>
    </w:p>
    <w:p w:rsidR="00BC3DFF" w:rsidRPr="00191AC3" w:rsidRDefault="00BC3DFF" w:rsidP="00BC3DFF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r w:rsidRPr="00191AC3">
        <w:rPr>
          <w:rFonts w:ascii="Cambria" w:hAnsi="Cambria" w:cs="Calibri"/>
          <w:sz w:val="22"/>
          <w:szCs w:val="22"/>
        </w:rPr>
        <w:t xml:space="preserve">Familiar with all aspects of </w:t>
      </w:r>
      <w:r w:rsidRPr="00191AC3">
        <w:rPr>
          <w:rFonts w:ascii="Cambria" w:hAnsi="Cambria" w:cs="Calibri"/>
          <w:b/>
          <w:sz w:val="22"/>
          <w:szCs w:val="22"/>
        </w:rPr>
        <w:t>SDLC</w:t>
      </w:r>
      <w:r w:rsidRPr="00191AC3">
        <w:rPr>
          <w:rFonts w:ascii="Cambria" w:hAnsi="Cambria" w:cs="Calibri"/>
          <w:sz w:val="22"/>
          <w:szCs w:val="22"/>
        </w:rPr>
        <w:t xml:space="preserve"> and </w:t>
      </w:r>
      <w:r w:rsidRPr="00191AC3">
        <w:rPr>
          <w:rFonts w:ascii="Cambria" w:hAnsi="Cambria" w:cs="Calibri"/>
          <w:b/>
          <w:sz w:val="22"/>
          <w:szCs w:val="22"/>
        </w:rPr>
        <w:t>STLC.</w:t>
      </w:r>
    </w:p>
    <w:p w:rsidR="00BC3DFF" w:rsidRPr="00C3585A" w:rsidRDefault="00BC3DFF" w:rsidP="00BC3DFF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eastAsia="Times New Roman"/>
          <w:sz w:val="20"/>
          <w:szCs w:val="20"/>
        </w:rPr>
      </w:pPr>
      <w:r w:rsidRPr="00191AC3">
        <w:rPr>
          <w:rFonts w:ascii="Cambria" w:hAnsi="Cambria" w:cs="Calibri"/>
          <w:sz w:val="22"/>
          <w:szCs w:val="22"/>
        </w:rPr>
        <w:t xml:space="preserve">Familiar with </w:t>
      </w:r>
      <w:r w:rsidRPr="00191AC3">
        <w:rPr>
          <w:rFonts w:ascii="Cambria" w:hAnsi="Cambria" w:cs="Calibri"/>
          <w:b/>
          <w:sz w:val="22"/>
          <w:szCs w:val="22"/>
        </w:rPr>
        <w:t>Functional</w:t>
      </w:r>
      <w:r w:rsidRPr="00191AC3">
        <w:rPr>
          <w:rFonts w:ascii="Cambria" w:hAnsi="Cambria" w:cs="Calibri"/>
          <w:sz w:val="22"/>
          <w:szCs w:val="22"/>
        </w:rPr>
        <w:t xml:space="preserve"> &amp; </w:t>
      </w:r>
      <w:r w:rsidRPr="00191AC3">
        <w:rPr>
          <w:rFonts w:ascii="Cambria" w:hAnsi="Cambria" w:cs="Calibri"/>
          <w:b/>
          <w:sz w:val="22"/>
          <w:szCs w:val="22"/>
        </w:rPr>
        <w:t>Non-Functional Testing</w:t>
      </w:r>
      <w:r w:rsidRPr="00191AC3">
        <w:rPr>
          <w:rFonts w:ascii="Cambria" w:hAnsi="Cambria" w:cs="Calibri"/>
          <w:sz w:val="22"/>
          <w:szCs w:val="22"/>
        </w:rPr>
        <w:t xml:space="preserve">, </w:t>
      </w:r>
      <w:r w:rsidRPr="00191AC3">
        <w:rPr>
          <w:rFonts w:ascii="Cambria" w:hAnsi="Cambria" w:cs="Calibri"/>
          <w:b/>
          <w:sz w:val="22"/>
          <w:szCs w:val="22"/>
        </w:rPr>
        <w:t>Mobile Testing &amp; Regression Testing</w:t>
      </w:r>
      <w:r w:rsidRPr="00191AC3">
        <w:rPr>
          <w:rFonts w:ascii="Cambria" w:hAnsi="Cambria" w:cs="Calibri"/>
          <w:sz w:val="22"/>
          <w:szCs w:val="22"/>
        </w:rPr>
        <w:t>.</w:t>
      </w:r>
    </w:p>
    <w:p w:rsidR="00C3585A" w:rsidRPr="0073557F" w:rsidRDefault="00C3585A" w:rsidP="00981E34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b/>
          <w:sz w:val="22"/>
          <w:szCs w:val="22"/>
        </w:rPr>
      </w:pPr>
      <w:r w:rsidRPr="00981E34">
        <w:rPr>
          <w:rFonts w:ascii="Cambria" w:hAnsi="Cambria" w:cs="Calibri"/>
          <w:sz w:val="22"/>
          <w:szCs w:val="22"/>
        </w:rPr>
        <w:t xml:space="preserve">Interpreted and converted manual test cases into </w:t>
      </w:r>
      <w:r w:rsidR="0073557F">
        <w:rPr>
          <w:rFonts w:ascii="Cambria" w:hAnsi="Cambria" w:cs="Calibri"/>
          <w:b/>
          <w:sz w:val="22"/>
          <w:szCs w:val="22"/>
        </w:rPr>
        <w:t>A</w:t>
      </w:r>
      <w:r w:rsidRPr="0073557F">
        <w:rPr>
          <w:rFonts w:ascii="Cambria" w:hAnsi="Cambria" w:cs="Calibri"/>
          <w:b/>
          <w:sz w:val="22"/>
          <w:szCs w:val="22"/>
        </w:rPr>
        <w:t>utomation Sanity</w:t>
      </w:r>
      <w:r w:rsidRPr="00981E34">
        <w:rPr>
          <w:rFonts w:ascii="Cambria" w:hAnsi="Cambria" w:cs="Calibri"/>
          <w:sz w:val="22"/>
          <w:szCs w:val="22"/>
        </w:rPr>
        <w:t xml:space="preserve"> and </w:t>
      </w:r>
      <w:r w:rsidRPr="0073557F">
        <w:rPr>
          <w:rFonts w:ascii="Cambria" w:hAnsi="Cambria" w:cs="Calibri"/>
          <w:b/>
          <w:sz w:val="22"/>
          <w:szCs w:val="22"/>
        </w:rPr>
        <w:t>Regression suites</w:t>
      </w:r>
    </w:p>
    <w:p w:rsidR="00BC3DFF" w:rsidRPr="00191AC3" w:rsidRDefault="00BC3DFF" w:rsidP="00BC3DFF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hAnsi="Cambria" w:cs="Calibri"/>
          <w:sz w:val="22"/>
          <w:szCs w:val="22"/>
        </w:rPr>
      </w:pPr>
      <w:r w:rsidRPr="00191AC3">
        <w:rPr>
          <w:rFonts w:ascii="Cambria" w:eastAsia="Verdana" w:hAnsi="Cambria"/>
          <w:sz w:val="22"/>
          <w:szCs w:val="22"/>
        </w:rPr>
        <w:t xml:space="preserve">Well versed with </w:t>
      </w:r>
      <w:r w:rsidRPr="00191AC3">
        <w:rPr>
          <w:rFonts w:ascii="Cambria" w:eastAsia="Verdana" w:hAnsi="Cambria"/>
          <w:b/>
          <w:sz w:val="22"/>
          <w:szCs w:val="22"/>
        </w:rPr>
        <w:t>Test Documentation</w:t>
      </w:r>
      <w:r w:rsidRPr="00191AC3">
        <w:rPr>
          <w:rFonts w:ascii="Cambria" w:eastAsia="Verdana" w:hAnsi="Cambria"/>
          <w:sz w:val="22"/>
          <w:szCs w:val="22"/>
        </w:rPr>
        <w:t xml:space="preserve"> (</w:t>
      </w:r>
      <w:r w:rsidRPr="00191AC3">
        <w:rPr>
          <w:rFonts w:ascii="Cambria" w:eastAsia="Verdana" w:hAnsi="Cambria"/>
          <w:b/>
          <w:sz w:val="22"/>
          <w:szCs w:val="22"/>
        </w:rPr>
        <w:t xml:space="preserve">Test Scenarios, </w:t>
      </w:r>
      <w:r w:rsidR="003D3A37" w:rsidRPr="00191AC3">
        <w:rPr>
          <w:rFonts w:ascii="Cambria" w:eastAsia="Verdana" w:hAnsi="Cambria"/>
          <w:b/>
          <w:sz w:val="22"/>
          <w:szCs w:val="22"/>
        </w:rPr>
        <w:t xml:space="preserve">Test Plan, </w:t>
      </w:r>
      <w:r w:rsidRPr="00191AC3">
        <w:rPr>
          <w:rFonts w:ascii="Cambria" w:eastAsia="Verdana" w:hAnsi="Cambria"/>
          <w:b/>
          <w:sz w:val="22"/>
          <w:szCs w:val="22"/>
        </w:rPr>
        <w:t>Test Data, Test Cases &amp; Defect Reports</w:t>
      </w:r>
      <w:r w:rsidRPr="00191AC3">
        <w:rPr>
          <w:rFonts w:ascii="Cambria" w:eastAsia="Verdana" w:hAnsi="Cambria"/>
          <w:sz w:val="22"/>
          <w:szCs w:val="22"/>
        </w:rPr>
        <w:t>)</w:t>
      </w:r>
      <w:r w:rsidRPr="00191AC3">
        <w:rPr>
          <w:rFonts w:ascii="Cambria" w:hAnsi="Cambria" w:cs="Calibri"/>
          <w:sz w:val="22"/>
          <w:szCs w:val="22"/>
        </w:rPr>
        <w:t>.</w:t>
      </w:r>
    </w:p>
    <w:p w:rsidR="00981E34" w:rsidRPr="004E4549" w:rsidRDefault="00981E34" w:rsidP="00981E34">
      <w:pPr>
        <w:numPr>
          <w:ilvl w:val="0"/>
          <w:numId w:val="17"/>
        </w:numPr>
        <w:overflowPunct/>
        <w:rPr>
          <w:sz w:val="21"/>
          <w:szCs w:val="21"/>
        </w:rPr>
      </w:pPr>
      <w:r w:rsidRPr="004E4549">
        <w:rPr>
          <w:sz w:val="21"/>
          <w:szCs w:val="21"/>
        </w:rPr>
        <w:t xml:space="preserve">Experience in </w:t>
      </w:r>
      <w:r w:rsidRPr="00E934A2">
        <w:rPr>
          <w:b/>
          <w:sz w:val="21"/>
          <w:szCs w:val="21"/>
        </w:rPr>
        <w:t>Data driven</w:t>
      </w:r>
      <w:r w:rsidRPr="004E4549">
        <w:rPr>
          <w:sz w:val="21"/>
          <w:szCs w:val="21"/>
        </w:rPr>
        <w:t xml:space="preserve"> Testing, </w:t>
      </w:r>
      <w:r w:rsidR="002F41A1">
        <w:rPr>
          <w:b/>
          <w:sz w:val="21"/>
          <w:szCs w:val="21"/>
        </w:rPr>
        <w:t xml:space="preserve">multiple </w:t>
      </w:r>
      <w:r w:rsidRPr="00E934A2">
        <w:rPr>
          <w:b/>
          <w:sz w:val="21"/>
          <w:szCs w:val="21"/>
        </w:rPr>
        <w:t>browser</w:t>
      </w:r>
      <w:r w:rsidRPr="004E4549">
        <w:rPr>
          <w:sz w:val="21"/>
          <w:szCs w:val="21"/>
        </w:rPr>
        <w:t xml:space="preserve"> testing and </w:t>
      </w:r>
      <w:r w:rsidRPr="00E934A2">
        <w:rPr>
          <w:b/>
          <w:sz w:val="21"/>
          <w:szCs w:val="21"/>
        </w:rPr>
        <w:t>Parallel Test</w:t>
      </w:r>
      <w:r w:rsidRPr="004E4549">
        <w:rPr>
          <w:sz w:val="21"/>
          <w:szCs w:val="21"/>
        </w:rPr>
        <w:t xml:space="preserve"> execution using </w:t>
      </w:r>
      <w:r w:rsidRPr="0032422A">
        <w:rPr>
          <w:b/>
          <w:sz w:val="21"/>
          <w:szCs w:val="21"/>
        </w:rPr>
        <w:t>Selenium WebDriver</w:t>
      </w:r>
      <w:r w:rsidRPr="004E4549">
        <w:rPr>
          <w:sz w:val="21"/>
          <w:szCs w:val="21"/>
        </w:rPr>
        <w:t xml:space="preserve"> and </w:t>
      </w:r>
      <w:r w:rsidRPr="0032422A">
        <w:rPr>
          <w:b/>
          <w:sz w:val="21"/>
          <w:szCs w:val="21"/>
        </w:rPr>
        <w:t>TestNG</w:t>
      </w:r>
    </w:p>
    <w:p w:rsidR="00BC3DFF" w:rsidRPr="00D87EE9" w:rsidRDefault="00981E34" w:rsidP="00D87EE9">
      <w:pPr>
        <w:numPr>
          <w:ilvl w:val="0"/>
          <w:numId w:val="17"/>
        </w:numPr>
        <w:tabs>
          <w:tab w:val="clear" w:pos="0"/>
        </w:tabs>
        <w:overflowPunct/>
        <w:jc w:val="both"/>
        <w:rPr>
          <w:rFonts w:ascii="Cambria" w:eastAsia="Verdana" w:hAnsi="Cambria"/>
          <w:sz w:val="22"/>
          <w:szCs w:val="22"/>
        </w:rPr>
      </w:pPr>
      <w:r w:rsidRPr="00075086">
        <w:rPr>
          <w:rFonts w:ascii="Cambria" w:eastAsia="Verdana" w:hAnsi="Cambria"/>
          <w:sz w:val="22"/>
          <w:szCs w:val="22"/>
        </w:rPr>
        <w:t xml:space="preserve">Basic hands on experience for build configuration on </w:t>
      </w:r>
      <w:r w:rsidR="00075086">
        <w:rPr>
          <w:rFonts w:ascii="Cambria" w:eastAsia="Verdana" w:hAnsi="Cambria"/>
          <w:b/>
          <w:sz w:val="22"/>
          <w:szCs w:val="22"/>
        </w:rPr>
        <w:t>Maven</w:t>
      </w:r>
      <w:r w:rsidRPr="00075086">
        <w:rPr>
          <w:rFonts w:ascii="Cambria" w:eastAsia="Verdana" w:hAnsi="Cambria"/>
          <w:sz w:val="22"/>
          <w:szCs w:val="22"/>
        </w:rPr>
        <w:t xml:space="preserve"> and </w:t>
      </w:r>
      <w:r w:rsidR="00075086">
        <w:rPr>
          <w:rFonts w:ascii="Cambria" w:eastAsia="Verdana" w:hAnsi="Cambria"/>
          <w:b/>
          <w:sz w:val="22"/>
          <w:szCs w:val="22"/>
        </w:rPr>
        <w:t>Jenkins</w:t>
      </w:r>
      <w:r w:rsidR="001C2954">
        <w:rPr>
          <w:rFonts w:ascii="Cambria" w:eastAsia="Verdana" w:hAnsi="Cambria"/>
          <w:b/>
          <w:sz w:val="22"/>
          <w:szCs w:val="22"/>
        </w:rPr>
        <w:t>.</w:t>
      </w:r>
    </w:p>
    <w:p w:rsidR="006A794E" w:rsidRPr="00191AC3" w:rsidRDefault="006A794E" w:rsidP="006A794E">
      <w:pPr>
        <w:widowControl w:val="0"/>
        <w:numPr>
          <w:ilvl w:val="0"/>
          <w:numId w:val="17"/>
        </w:numPr>
        <w:tabs>
          <w:tab w:val="clear" w:pos="0"/>
        </w:tabs>
        <w:suppressAutoHyphens/>
        <w:overflowPunct/>
        <w:autoSpaceDE w:val="0"/>
        <w:contextualSpacing/>
        <w:jc w:val="both"/>
        <w:rPr>
          <w:rFonts w:ascii="Cambria" w:hAnsi="Cambria" w:cs="Calibri"/>
          <w:sz w:val="22"/>
          <w:szCs w:val="22"/>
        </w:rPr>
      </w:pPr>
      <w:r w:rsidRPr="00191AC3">
        <w:rPr>
          <w:rFonts w:ascii="Cambria" w:hAnsi="Cambria" w:cs="Arial"/>
          <w:kern w:val="1"/>
          <w:sz w:val="22"/>
          <w:szCs w:val="22"/>
          <w:lang w:bidi="en-US"/>
        </w:rPr>
        <w:t>Involved in</w:t>
      </w:r>
      <w:r w:rsidRPr="00191AC3">
        <w:rPr>
          <w:rFonts w:ascii="Cambria" w:hAnsi="Cambria" w:cs="Arial"/>
          <w:b/>
          <w:kern w:val="1"/>
          <w:sz w:val="22"/>
          <w:szCs w:val="22"/>
          <w:lang w:bidi="en-US"/>
        </w:rPr>
        <w:t xml:space="preserve"> defect management process.</w:t>
      </w:r>
    </w:p>
    <w:p w:rsidR="006A794E" w:rsidRPr="00D87EE9" w:rsidRDefault="006A794E" w:rsidP="00D87EE9">
      <w:pPr>
        <w:pStyle w:val="Normal1"/>
        <w:numPr>
          <w:ilvl w:val="0"/>
          <w:numId w:val="17"/>
        </w:numPr>
        <w:spacing w:after="0" w:line="240" w:lineRule="auto"/>
        <w:jc w:val="both"/>
        <w:rPr>
          <w:rFonts w:ascii="Cambria" w:hAnsi="Cambria"/>
        </w:rPr>
      </w:pPr>
      <w:r w:rsidRPr="00191AC3">
        <w:rPr>
          <w:rFonts w:ascii="Cambria" w:hAnsi="Cambria"/>
        </w:rPr>
        <w:t xml:space="preserve">Timely </w:t>
      </w:r>
      <w:r w:rsidRPr="00191AC3">
        <w:rPr>
          <w:rFonts w:ascii="Cambria" w:hAnsi="Cambria"/>
          <w:b/>
        </w:rPr>
        <w:t>reporting of Status / Risks / Issues</w:t>
      </w:r>
      <w:r w:rsidRPr="00191AC3">
        <w:rPr>
          <w:rFonts w:ascii="Cambria" w:hAnsi="Cambria"/>
        </w:rPr>
        <w:t xml:space="preserve"> to client by direct interaction in Client Status Calls / Program Calls / Scrum calls and by status emails.</w:t>
      </w:r>
    </w:p>
    <w:p w:rsidR="006B48CD" w:rsidRPr="00191AC3" w:rsidRDefault="006B48CD" w:rsidP="006B48CD">
      <w:pPr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191AC3">
        <w:rPr>
          <w:rFonts w:ascii="Cambria" w:hAnsi="Cambria"/>
          <w:sz w:val="22"/>
          <w:szCs w:val="22"/>
        </w:rPr>
        <w:t xml:space="preserve">Preparing </w:t>
      </w:r>
      <w:r w:rsidRPr="00191AC3">
        <w:rPr>
          <w:rFonts w:ascii="Cambria" w:hAnsi="Cambria"/>
          <w:b/>
          <w:sz w:val="22"/>
          <w:szCs w:val="22"/>
        </w:rPr>
        <w:t>End User Guide PPTs</w:t>
      </w:r>
      <w:r w:rsidRPr="00191AC3">
        <w:rPr>
          <w:rFonts w:ascii="Cambria" w:hAnsi="Cambria"/>
          <w:sz w:val="22"/>
          <w:szCs w:val="22"/>
        </w:rPr>
        <w:t xml:space="preserve"> for all the Modules</w:t>
      </w:r>
      <w:r w:rsidR="00292001" w:rsidRPr="00191AC3">
        <w:rPr>
          <w:rFonts w:ascii="Cambria" w:hAnsi="Cambria"/>
          <w:sz w:val="22"/>
          <w:szCs w:val="22"/>
        </w:rPr>
        <w:t>.</w:t>
      </w:r>
    </w:p>
    <w:p w:rsidR="006B48CD" w:rsidRPr="00191AC3" w:rsidRDefault="006B48CD" w:rsidP="006B48CD">
      <w:pPr>
        <w:numPr>
          <w:ilvl w:val="0"/>
          <w:numId w:val="17"/>
        </w:numPr>
        <w:rPr>
          <w:rFonts w:ascii="Cambria" w:hAnsi="Cambria"/>
          <w:sz w:val="22"/>
          <w:szCs w:val="22"/>
        </w:rPr>
      </w:pPr>
      <w:r w:rsidRPr="00191AC3">
        <w:rPr>
          <w:rFonts w:ascii="Cambria" w:hAnsi="Cambria"/>
          <w:sz w:val="22"/>
          <w:szCs w:val="22"/>
        </w:rPr>
        <w:t xml:space="preserve">Presented </w:t>
      </w:r>
      <w:r w:rsidRPr="00191AC3">
        <w:rPr>
          <w:rFonts w:ascii="Cambria" w:hAnsi="Cambria"/>
          <w:b/>
          <w:sz w:val="22"/>
          <w:szCs w:val="22"/>
        </w:rPr>
        <w:t>Demos sessions</w:t>
      </w:r>
      <w:r w:rsidRPr="00191AC3">
        <w:rPr>
          <w:rFonts w:ascii="Cambria" w:hAnsi="Cambria"/>
          <w:sz w:val="22"/>
          <w:szCs w:val="22"/>
        </w:rPr>
        <w:t xml:space="preserve"> to stake holders during different r</w:t>
      </w:r>
      <w:r w:rsidRPr="00191AC3">
        <w:rPr>
          <w:rFonts w:ascii="Cambria" w:hAnsi="Cambria"/>
          <w:sz w:val="22"/>
          <w:szCs w:val="22"/>
        </w:rPr>
        <w:t>e</w:t>
      </w:r>
      <w:r w:rsidRPr="00191AC3">
        <w:rPr>
          <w:rFonts w:ascii="Cambria" w:hAnsi="Cambria"/>
          <w:sz w:val="22"/>
          <w:szCs w:val="22"/>
        </w:rPr>
        <w:t>leases of UAT.</w:t>
      </w:r>
    </w:p>
    <w:p w:rsidR="006B48CD" w:rsidRPr="00191AC3" w:rsidRDefault="006B48CD" w:rsidP="006B48CD">
      <w:pPr>
        <w:pStyle w:val="Normal1"/>
        <w:numPr>
          <w:ilvl w:val="0"/>
          <w:numId w:val="17"/>
        </w:numPr>
        <w:spacing w:after="0" w:line="240" w:lineRule="auto"/>
        <w:jc w:val="both"/>
        <w:rPr>
          <w:rFonts w:ascii="Cambria" w:hAnsi="Cambria"/>
        </w:rPr>
      </w:pPr>
      <w:r w:rsidRPr="00191AC3">
        <w:rPr>
          <w:rFonts w:ascii="Cambria" w:hAnsi="Cambria"/>
        </w:rPr>
        <w:t>Preparation of Daily Status Report (</w:t>
      </w:r>
      <w:r w:rsidRPr="00191AC3">
        <w:rPr>
          <w:rFonts w:ascii="Cambria" w:hAnsi="Cambria"/>
          <w:b/>
        </w:rPr>
        <w:t>DSR</w:t>
      </w:r>
      <w:r w:rsidRPr="00191AC3">
        <w:rPr>
          <w:rFonts w:ascii="Cambria" w:hAnsi="Cambria"/>
        </w:rPr>
        <w:t>), Weekly Status Report (</w:t>
      </w:r>
      <w:r w:rsidRPr="00191AC3">
        <w:rPr>
          <w:rFonts w:ascii="Cambria" w:hAnsi="Cambria"/>
          <w:b/>
        </w:rPr>
        <w:t>WSR</w:t>
      </w:r>
      <w:r w:rsidRPr="00191AC3">
        <w:rPr>
          <w:rFonts w:ascii="Cambria" w:hAnsi="Cambria"/>
        </w:rPr>
        <w:t>)</w:t>
      </w:r>
      <w:r w:rsidR="005159F6">
        <w:rPr>
          <w:rFonts w:ascii="Cambria" w:hAnsi="Cambria"/>
        </w:rPr>
        <w:t>.</w:t>
      </w:r>
    </w:p>
    <w:p w:rsidR="006B48CD" w:rsidRPr="00191AC3" w:rsidRDefault="006B48CD" w:rsidP="006B48CD">
      <w:pPr>
        <w:pStyle w:val="Normal1"/>
        <w:numPr>
          <w:ilvl w:val="0"/>
          <w:numId w:val="17"/>
        </w:numPr>
        <w:spacing w:after="0" w:line="240" w:lineRule="auto"/>
        <w:jc w:val="both"/>
        <w:rPr>
          <w:rFonts w:ascii="Cambria" w:hAnsi="Cambria"/>
        </w:rPr>
      </w:pPr>
      <w:r w:rsidRPr="00191AC3">
        <w:rPr>
          <w:rFonts w:ascii="Cambria" w:hAnsi="Cambria"/>
        </w:rPr>
        <w:t xml:space="preserve">Possess </w:t>
      </w:r>
      <w:r w:rsidRPr="00191AC3">
        <w:rPr>
          <w:rFonts w:ascii="Cambria" w:hAnsi="Cambria"/>
          <w:b/>
        </w:rPr>
        <w:t>excellent interpersonal, communication &amp; analytical skills</w:t>
      </w:r>
      <w:r w:rsidRPr="00191AC3">
        <w:rPr>
          <w:rFonts w:ascii="Cambria" w:hAnsi="Cambria"/>
        </w:rPr>
        <w:t xml:space="preserve"> with demo</w:t>
      </w:r>
      <w:r w:rsidRPr="00191AC3">
        <w:rPr>
          <w:rFonts w:ascii="Cambria" w:hAnsi="Cambria"/>
        </w:rPr>
        <w:t>n</w:t>
      </w:r>
      <w:r w:rsidRPr="00191AC3">
        <w:rPr>
          <w:rFonts w:ascii="Cambria" w:hAnsi="Cambria"/>
        </w:rPr>
        <w:t>strated abilities in customer relationship management.</w:t>
      </w:r>
    </w:p>
    <w:p w:rsidR="005D3450" w:rsidRDefault="005D3450" w:rsidP="005D3450">
      <w:pPr>
        <w:tabs>
          <w:tab w:val="clear" w:pos="0"/>
        </w:tabs>
        <w:overflowPunct/>
        <w:rPr>
          <w:rFonts w:ascii="Cambria" w:hAnsi="Cambria"/>
          <w:sz w:val="22"/>
          <w:szCs w:val="22"/>
        </w:rPr>
      </w:pPr>
    </w:p>
    <w:p w:rsidR="007C0141" w:rsidRPr="007C0141" w:rsidRDefault="007C0141" w:rsidP="007C0141">
      <w:pPr>
        <w:tabs>
          <w:tab w:val="clear" w:pos="0"/>
        </w:tabs>
        <w:overflowPunct/>
      </w:pPr>
    </w:p>
    <w:p w:rsidR="00987E37" w:rsidRPr="00191AC3" w:rsidRDefault="00706DB5" w:rsidP="0046150A">
      <w:pPr>
        <w:shd w:val="clear" w:color="auto" w:fill="C0C0C0"/>
        <w:rPr>
          <w:rFonts w:ascii="Cambria" w:hAnsi="Cambria"/>
          <w:b/>
          <w:sz w:val="22"/>
          <w:szCs w:val="22"/>
        </w:rPr>
      </w:pPr>
      <w:r w:rsidRPr="00191AC3">
        <w:rPr>
          <w:rFonts w:ascii="Cambria" w:hAnsi="Cambria"/>
          <w:b/>
          <w:sz w:val="22"/>
          <w:szCs w:val="22"/>
          <w:shd w:val="clear" w:color="auto" w:fill="C0C0C0"/>
        </w:rPr>
        <w:t>WORK EXPERIENCE:</w:t>
      </w:r>
    </w:p>
    <w:tbl>
      <w:tblPr>
        <w:tblW w:w="8640" w:type="dxa"/>
        <w:jc w:val="center"/>
        <w:tblLayout w:type="fixed"/>
        <w:tblLook w:val="0000"/>
      </w:tblPr>
      <w:tblGrid>
        <w:gridCol w:w="3240"/>
        <w:gridCol w:w="1956"/>
        <w:gridCol w:w="1613"/>
        <w:gridCol w:w="1831"/>
      </w:tblGrid>
      <w:tr w:rsidR="00000000" w:rsidTr="007D207D">
        <w:trPr>
          <w:trHeight w:val="255"/>
          <w:jc w:val="center"/>
        </w:trPr>
        <w:tc>
          <w:tcPr>
            <w:tcW w:w="3240" w:type="dxa"/>
            <w:tcBorders>
              <w:top w:val="single" w:sz="1" w:space="0" w:color="000080"/>
              <w:left w:val="single" w:sz="1" w:space="0" w:color="000080"/>
              <w:bottom w:val="single" w:sz="1" w:space="0" w:color="000080"/>
            </w:tcBorders>
          </w:tcPr>
          <w:p w:rsidR="00987E37" w:rsidRPr="00191AC3" w:rsidRDefault="00987E37" w:rsidP="007D207D">
            <w:pPr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91AC3">
              <w:rPr>
                <w:rFonts w:ascii="Cambria" w:hAnsi="Cambria"/>
                <w:b/>
                <w:bCs/>
                <w:sz w:val="22"/>
                <w:szCs w:val="22"/>
              </w:rPr>
              <w:t>Organization/Employer</w:t>
            </w:r>
          </w:p>
        </w:tc>
        <w:tc>
          <w:tcPr>
            <w:tcW w:w="1956" w:type="dxa"/>
            <w:tcBorders>
              <w:top w:val="single" w:sz="1" w:space="0" w:color="000080"/>
              <w:left w:val="single" w:sz="1" w:space="0" w:color="000080"/>
              <w:bottom w:val="single" w:sz="1" w:space="0" w:color="000080"/>
            </w:tcBorders>
          </w:tcPr>
          <w:p w:rsidR="00987E37" w:rsidRPr="00191AC3" w:rsidRDefault="00987E37" w:rsidP="00292A71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91AC3">
              <w:rPr>
                <w:rFonts w:ascii="Cambria" w:hAnsi="Cambria"/>
                <w:b/>
                <w:bCs/>
                <w:sz w:val="22"/>
                <w:szCs w:val="22"/>
              </w:rPr>
              <w:t>Designation</w:t>
            </w:r>
          </w:p>
        </w:tc>
        <w:tc>
          <w:tcPr>
            <w:tcW w:w="1613" w:type="dxa"/>
            <w:tcBorders>
              <w:top w:val="single" w:sz="1" w:space="0" w:color="000080"/>
              <w:left w:val="single" w:sz="1" w:space="0" w:color="000080"/>
              <w:bottom w:val="single" w:sz="1" w:space="0" w:color="000080"/>
            </w:tcBorders>
          </w:tcPr>
          <w:p w:rsidR="00987E37" w:rsidRPr="00191AC3" w:rsidRDefault="00987E37" w:rsidP="00323459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91AC3">
              <w:rPr>
                <w:rFonts w:ascii="Cambria" w:hAnsi="Cambria"/>
                <w:b/>
                <w:bCs/>
                <w:sz w:val="22"/>
                <w:szCs w:val="22"/>
              </w:rPr>
              <w:t>From</w:t>
            </w:r>
          </w:p>
        </w:tc>
        <w:tc>
          <w:tcPr>
            <w:tcW w:w="1831" w:type="dxa"/>
            <w:tcBorders>
              <w:top w:val="single" w:sz="1" w:space="0" w:color="000080"/>
              <w:left w:val="single" w:sz="1" w:space="0" w:color="000080"/>
              <w:bottom w:val="single" w:sz="1" w:space="0" w:color="000080"/>
              <w:right w:val="single" w:sz="1" w:space="0" w:color="000080"/>
            </w:tcBorders>
          </w:tcPr>
          <w:p w:rsidR="00987E37" w:rsidRPr="00191AC3" w:rsidRDefault="00987E37" w:rsidP="00323459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191AC3">
              <w:rPr>
                <w:rFonts w:ascii="Cambria" w:hAnsi="Cambria"/>
                <w:b/>
                <w:bCs/>
                <w:sz w:val="22"/>
                <w:szCs w:val="22"/>
              </w:rPr>
              <w:t>To</w:t>
            </w:r>
          </w:p>
        </w:tc>
      </w:tr>
      <w:tr w:rsidR="00000000" w:rsidTr="007D207D">
        <w:trPr>
          <w:trHeight w:val="255"/>
          <w:jc w:val="center"/>
        </w:trPr>
        <w:tc>
          <w:tcPr>
            <w:tcW w:w="3240" w:type="dxa"/>
            <w:tcBorders>
              <w:left w:val="single" w:sz="1" w:space="0" w:color="000080"/>
              <w:bottom w:val="single" w:sz="1" w:space="0" w:color="000080"/>
            </w:tcBorders>
          </w:tcPr>
          <w:p w:rsidR="00C64733" w:rsidRPr="00191AC3" w:rsidRDefault="00466A3B" w:rsidP="008D03BD">
            <w:pPr>
              <w:rPr>
                <w:rFonts w:ascii="Cambria" w:hAnsi="Cambria" w:cs="Verdana"/>
                <w:bCs/>
                <w:sz w:val="22"/>
                <w:szCs w:val="22"/>
              </w:rPr>
            </w:pPr>
            <w:r w:rsidRPr="00191AC3">
              <w:rPr>
                <w:rFonts w:hAnsi="Cambria" w:cs="Verdana"/>
                <w:bCs/>
                <w:sz w:val="22"/>
                <w:szCs w:val="22"/>
                <w:lang w:val="en-US"/>
              </w:rPr>
              <w:t>Freelancer</w:t>
            </w:r>
          </w:p>
        </w:tc>
        <w:tc>
          <w:tcPr>
            <w:tcW w:w="1956" w:type="dxa"/>
            <w:tcBorders>
              <w:left w:val="single" w:sz="1" w:space="0" w:color="000080"/>
              <w:bottom w:val="single" w:sz="1" w:space="0" w:color="000080"/>
            </w:tcBorders>
          </w:tcPr>
          <w:p w:rsidR="00C64733" w:rsidRDefault="00C64733" w:rsidP="004457AE">
            <w:pPr>
              <w:jc w:val="center"/>
              <w:rPr>
                <w:rFonts w:ascii="Cambria" w:hAnsi="Cambria" w:cs="Verdana"/>
                <w:bCs/>
                <w:sz w:val="22"/>
                <w:szCs w:val="22"/>
              </w:rPr>
            </w:pPr>
            <w:r>
              <w:rPr>
                <w:rFonts w:ascii="Cambria" w:hAnsi="Cambria" w:cs="Verdana"/>
                <w:bCs/>
                <w:sz w:val="22"/>
                <w:szCs w:val="22"/>
              </w:rPr>
              <w:t>R&amp;D QA Engineer</w:t>
            </w:r>
          </w:p>
        </w:tc>
        <w:tc>
          <w:tcPr>
            <w:tcW w:w="1613" w:type="dxa"/>
            <w:tcBorders>
              <w:left w:val="single" w:sz="1" w:space="0" w:color="000080"/>
              <w:bottom w:val="single" w:sz="1" w:space="0" w:color="000080"/>
            </w:tcBorders>
          </w:tcPr>
          <w:p w:rsidR="00C64733" w:rsidRDefault="00C64733" w:rsidP="006F400E">
            <w:pPr>
              <w:tabs>
                <w:tab w:val="center" w:pos="1323"/>
              </w:tabs>
              <w:jc w:val="center"/>
              <w:rPr>
                <w:rFonts w:ascii="Cambria" w:hAnsi="Cambria" w:cs="Verdana"/>
                <w:bCs/>
                <w:sz w:val="22"/>
                <w:szCs w:val="22"/>
              </w:rPr>
            </w:pPr>
            <w:r>
              <w:rPr>
                <w:rFonts w:ascii="Cambria" w:hAnsi="Cambria" w:cs="Verdana"/>
                <w:bCs/>
                <w:sz w:val="22"/>
                <w:szCs w:val="22"/>
              </w:rPr>
              <w:t>Sept 201</w:t>
            </w:r>
            <w:r w:rsidR="00466A3B">
              <w:rPr>
                <w:rFonts w:hAnsi="Cambria" w:cs="Verdana"/>
                <w:bCs/>
                <w:sz w:val="22"/>
                <w:szCs w:val="22"/>
                <w:lang w:val="en-US"/>
              </w:rPr>
              <w:t>8</w:t>
            </w:r>
          </w:p>
        </w:tc>
        <w:tc>
          <w:tcPr>
            <w:tcW w:w="1831" w:type="dxa"/>
            <w:tcBorders>
              <w:left w:val="single" w:sz="1" w:space="0" w:color="000080"/>
              <w:bottom w:val="single" w:sz="1" w:space="0" w:color="000080"/>
              <w:right w:val="single" w:sz="1" w:space="0" w:color="000080"/>
            </w:tcBorders>
          </w:tcPr>
          <w:p w:rsidR="00C64733" w:rsidRDefault="00C64733" w:rsidP="008F477C">
            <w:pPr>
              <w:tabs>
                <w:tab w:val="center" w:pos="1323"/>
              </w:tabs>
              <w:jc w:val="center"/>
              <w:rPr>
                <w:rFonts w:hAnsi="Cambria" w:cs="Verdana"/>
                <w:bCs/>
                <w:sz w:val="22"/>
                <w:szCs w:val="22"/>
                <w:lang w:val="en-US"/>
              </w:rPr>
            </w:pPr>
            <w:r>
              <w:rPr>
                <w:rFonts w:hAnsi="Cambria" w:cs="Verdana"/>
                <w:bCs/>
                <w:sz w:val="22"/>
                <w:szCs w:val="22"/>
                <w:lang w:val="en-US"/>
              </w:rPr>
              <w:t>Till Date</w:t>
            </w:r>
          </w:p>
        </w:tc>
      </w:tr>
      <w:tr w:rsidR="00000000" w:rsidTr="007D207D">
        <w:trPr>
          <w:trHeight w:val="255"/>
          <w:jc w:val="center"/>
        </w:trPr>
        <w:tc>
          <w:tcPr>
            <w:tcW w:w="3240" w:type="dxa"/>
            <w:tcBorders>
              <w:left w:val="single" w:sz="1" w:space="0" w:color="000080"/>
              <w:bottom w:val="single" w:sz="1" w:space="0" w:color="000080"/>
            </w:tcBorders>
          </w:tcPr>
          <w:p w:rsidR="00C64733" w:rsidRPr="00191AC3" w:rsidRDefault="00466A3B" w:rsidP="00623F35">
            <w:pPr>
              <w:rPr>
                <w:rFonts w:ascii="Cambria" w:hAnsi="Cambria" w:cs="Verdana"/>
                <w:bCs/>
                <w:sz w:val="22"/>
                <w:szCs w:val="22"/>
              </w:rPr>
            </w:pPr>
            <w:r w:rsidRPr="00191AC3">
              <w:rPr>
                <w:rFonts w:hAnsi="Cambria" w:cs="Verdana"/>
                <w:bCs/>
                <w:sz w:val="22"/>
                <w:szCs w:val="22"/>
                <w:lang w:val="en-US"/>
              </w:rPr>
              <w:t>Uni-info</w:t>
            </w:r>
          </w:p>
        </w:tc>
        <w:tc>
          <w:tcPr>
            <w:tcW w:w="1956" w:type="dxa"/>
            <w:tcBorders>
              <w:left w:val="single" w:sz="1" w:space="0" w:color="000080"/>
              <w:bottom w:val="single" w:sz="1" w:space="0" w:color="000080"/>
            </w:tcBorders>
          </w:tcPr>
          <w:p w:rsidR="00C64733" w:rsidRPr="00191AC3" w:rsidRDefault="00C64733" w:rsidP="00C64733">
            <w:pPr>
              <w:rPr>
                <w:rFonts w:ascii="Cambria" w:hAnsi="Cambria" w:cs="Verdana"/>
                <w:bCs/>
                <w:sz w:val="22"/>
                <w:szCs w:val="22"/>
              </w:rPr>
            </w:pPr>
            <w:r>
              <w:rPr>
                <w:rFonts w:ascii="Cambria" w:hAnsi="Cambria" w:cs="Verdana"/>
                <w:bCs/>
                <w:sz w:val="22"/>
                <w:szCs w:val="22"/>
              </w:rPr>
              <w:t xml:space="preserve"> QA Engineer</w:t>
            </w:r>
          </w:p>
        </w:tc>
        <w:tc>
          <w:tcPr>
            <w:tcW w:w="1613" w:type="dxa"/>
            <w:tcBorders>
              <w:left w:val="single" w:sz="1" w:space="0" w:color="000080"/>
              <w:bottom w:val="single" w:sz="1" w:space="0" w:color="000080"/>
            </w:tcBorders>
          </w:tcPr>
          <w:p w:rsidR="00C64733" w:rsidRPr="00191AC3" w:rsidRDefault="00C64733" w:rsidP="006F400E">
            <w:pPr>
              <w:tabs>
                <w:tab w:val="center" w:pos="1323"/>
              </w:tabs>
              <w:jc w:val="center"/>
              <w:rPr>
                <w:rFonts w:ascii="Cambria" w:hAnsi="Cambria" w:cs="Verdana"/>
                <w:bCs/>
                <w:sz w:val="22"/>
                <w:szCs w:val="22"/>
              </w:rPr>
            </w:pPr>
            <w:r>
              <w:rPr>
                <w:rFonts w:ascii="Cambria" w:hAnsi="Cambria" w:cs="Verdana"/>
                <w:bCs/>
                <w:sz w:val="22"/>
                <w:szCs w:val="22"/>
              </w:rPr>
              <w:t>Sept 2016</w:t>
            </w:r>
          </w:p>
        </w:tc>
        <w:tc>
          <w:tcPr>
            <w:tcW w:w="1831" w:type="dxa"/>
            <w:tcBorders>
              <w:left w:val="single" w:sz="1" w:space="0" w:color="000080"/>
              <w:bottom w:val="single" w:sz="1" w:space="0" w:color="000080"/>
              <w:right w:val="single" w:sz="1" w:space="0" w:color="000080"/>
            </w:tcBorders>
          </w:tcPr>
          <w:p w:rsidR="00C64733" w:rsidRPr="00191AC3" w:rsidRDefault="00C64733" w:rsidP="00C64733">
            <w:pPr>
              <w:tabs>
                <w:tab w:val="center" w:pos="1323"/>
              </w:tabs>
              <w:jc w:val="center"/>
              <w:rPr>
                <w:rFonts w:ascii="Cambria" w:hAnsi="Cambria" w:cs="Verdana"/>
                <w:bCs/>
                <w:sz w:val="22"/>
                <w:szCs w:val="22"/>
              </w:rPr>
            </w:pPr>
            <w:r>
              <w:rPr>
                <w:rFonts w:hAnsi="Cambria" w:cs="Verdana"/>
                <w:bCs/>
                <w:sz w:val="22"/>
                <w:szCs w:val="22"/>
                <w:lang w:val="en-US"/>
              </w:rPr>
              <w:t>Sep 2018</w:t>
            </w:r>
          </w:p>
        </w:tc>
      </w:tr>
    </w:tbl>
    <w:p w:rsidR="00BD0C6F" w:rsidRDefault="00BD0C6F" w:rsidP="00BD0C6F">
      <w:pPr>
        <w:tabs>
          <w:tab w:val="clear" w:pos="0"/>
        </w:tabs>
        <w:overflowPunct/>
      </w:pPr>
    </w:p>
    <w:p w:rsidR="00406B10" w:rsidRPr="00406B10" w:rsidRDefault="00406B10" w:rsidP="00406B10">
      <w:pPr>
        <w:tabs>
          <w:tab w:val="clear" w:pos="0"/>
        </w:tabs>
        <w:overflowPunct/>
      </w:pPr>
    </w:p>
    <w:p w:rsidR="00987E37" w:rsidRPr="00191AC3" w:rsidRDefault="00987E37" w:rsidP="0008018D">
      <w:pPr>
        <w:shd w:val="clear" w:color="auto" w:fill="C0C0C0"/>
        <w:rPr>
          <w:rFonts w:ascii="Cambria" w:hAnsi="Cambria"/>
          <w:sz w:val="22"/>
          <w:szCs w:val="22"/>
        </w:rPr>
      </w:pPr>
      <w:r w:rsidRPr="00191AC3">
        <w:rPr>
          <w:rFonts w:ascii="Cambria" w:hAnsi="Cambria"/>
          <w:b/>
          <w:bCs/>
          <w:sz w:val="22"/>
          <w:szCs w:val="22"/>
        </w:rPr>
        <w:t>T</w:t>
      </w:r>
      <w:r w:rsidR="00706DB5" w:rsidRPr="00191AC3">
        <w:rPr>
          <w:rFonts w:ascii="Cambria" w:hAnsi="Cambria"/>
          <w:b/>
          <w:bCs/>
          <w:sz w:val="22"/>
          <w:szCs w:val="22"/>
        </w:rPr>
        <w:t>ECHNICAL SKILS</w:t>
      </w:r>
      <w:r w:rsidRPr="00191AC3">
        <w:rPr>
          <w:rFonts w:ascii="Cambria" w:hAnsi="Cambria"/>
          <w:b/>
          <w:bCs/>
          <w:sz w:val="22"/>
          <w:szCs w:val="22"/>
        </w:rPr>
        <w:t>:</w:t>
      </w:r>
      <w:r w:rsidRPr="00191AC3">
        <w:rPr>
          <w:rFonts w:ascii="Cambria" w:hAnsi="Cambria"/>
          <w:sz w:val="22"/>
          <w:szCs w:val="22"/>
        </w:rPr>
        <w:t xml:space="preserve"> 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5760"/>
      </w:tblGrid>
      <w:tr w:rsidR="00000000" w:rsidTr="007B0E8D">
        <w:tc>
          <w:tcPr>
            <w:tcW w:w="2880" w:type="dxa"/>
          </w:tcPr>
          <w:p w:rsidR="00F756F7" w:rsidRPr="00191AC3" w:rsidRDefault="004746BE" w:rsidP="00F756F7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/>
                <w:sz w:val="22"/>
                <w:szCs w:val="22"/>
              </w:rPr>
              <w:t>Automation Testing</w:t>
            </w:r>
          </w:p>
        </w:tc>
        <w:tc>
          <w:tcPr>
            <w:tcW w:w="5760" w:type="dxa"/>
          </w:tcPr>
          <w:p w:rsidR="00F756F7" w:rsidRPr="00191AC3" w:rsidRDefault="004746BE" w:rsidP="007D32E2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 w:cs="Calibri"/>
                <w:sz w:val="22"/>
                <w:szCs w:val="22"/>
              </w:rPr>
              <w:t>Selenium WebDriver</w:t>
            </w:r>
            <w:r w:rsidR="007D32E2">
              <w:rPr>
                <w:rFonts w:ascii="Cambria" w:hAnsi="Cambria" w:cs="Calibri"/>
                <w:sz w:val="22"/>
                <w:szCs w:val="22"/>
              </w:rPr>
              <w:t>,</w:t>
            </w:r>
            <w:r w:rsidRPr="00191AC3">
              <w:rPr>
                <w:rFonts w:ascii="Cambria" w:hAnsi="Cambria" w:cs="Calibri"/>
                <w:sz w:val="22"/>
                <w:szCs w:val="22"/>
              </w:rPr>
              <w:t xml:space="preserve"> TestNG, </w:t>
            </w:r>
            <w:r w:rsidR="007D32E2">
              <w:rPr>
                <w:rFonts w:ascii="Cambria" w:hAnsi="Cambria" w:cs="Calibri"/>
                <w:sz w:val="22"/>
                <w:szCs w:val="22"/>
              </w:rPr>
              <w:t xml:space="preserve">WebDriver </w:t>
            </w:r>
          </w:p>
        </w:tc>
      </w:tr>
      <w:tr w:rsidR="00000000" w:rsidTr="007B0E8D">
        <w:tc>
          <w:tcPr>
            <w:tcW w:w="2880" w:type="dxa"/>
          </w:tcPr>
          <w:p w:rsidR="00F756F7" w:rsidRPr="00191AC3" w:rsidRDefault="00FA73C0" w:rsidP="00F756F7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/>
                <w:sz w:val="22"/>
                <w:szCs w:val="22"/>
              </w:rPr>
              <w:t xml:space="preserve">Manual Testing </w:t>
            </w:r>
          </w:p>
        </w:tc>
        <w:tc>
          <w:tcPr>
            <w:tcW w:w="5760" w:type="dxa"/>
          </w:tcPr>
          <w:p w:rsidR="00F756F7" w:rsidRPr="00191AC3" w:rsidRDefault="00FA73C0" w:rsidP="00F756F7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 w:cs="Calibri"/>
                <w:sz w:val="22"/>
                <w:szCs w:val="22"/>
              </w:rPr>
              <w:t>Expertise in Software Manual Testing Techniques</w:t>
            </w:r>
          </w:p>
        </w:tc>
      </w:tr>
      <w:tr w:rsidR="00000000" w:rsidTr="007B0E8D">
        <w:tc>
          <w:tcPr>
            <w:tcW w:w="2880" w:type="dxa"/>
          </w:tcPr>
          <w:p w:rsidR="00F756F7" w:rsidRPr="00191AC3" w:rsidRDefault="00FA73C0" w:rsidP="00F756F7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 w:cs="Calibri"/>
                <w:sz w:val="22"/>
                <w:szCs w:val="22"/>
              </w:rPr>
              <w:t>Applications &amp; Tools</w:t>
            </w:r>
          </w:p>
        </w:tc>
        <w:tc>
          <w:tcPr>
            <w:tcW w:w="5760" w:type="dxa"/>
          </w:tcPr>
          <w:p w:rsidR="00F756F7" w:rsidRPr="00191AC3" w:rsidRDefault="00FA73C0" w:rsidP="002B107C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 w:cs="Calibri"/>
                <w:sz w:val="22"/>
                <w:szCs w:val="22"/>
              </w:rPr>
              <w:t>Eclipse</w:t>
            </w:r>
            <w:r w:rsidR="003867DF" w:rsidRPr="00191AC3">
              <w:rPr>
                <w:rFonts w:ascii="Cambria" w:hAnsi="Cambria" w:cs="Calibri"/>
                <w:sz w:val="22"/>
                <w:szCs w:val="22"/>
              </w:rPr>
              <w:t>,</w:t>
            </w:r>
            <w:r w:rsidR="00124CC5">
              <w:rPr>
                <w:rFonts w:ascii="Cambria" w:hAnsi="Cambria" w:cs="Calibri"/>
                <w:sz w:val="22"/>
                <w:szCs w:val="22"/>
              </w:rPr>
              <w:t xml:space="preserve"> Jenkins, Maven</w:t>
            </w:r>
            <w:r w:rsidRPr="00191AC3">
              <w:rPr>
                <w:rFonts w:ascii="Cambria" w:hAnsi="Cambria" w:cs="Calibri"/>
                <w:sz w:val="22"/>
                <w:szCs w:val="22"/>
              </w:rPr>
              <w:t xml:space="preserve">, </w:t>
            </w:r>
            <w:r w:rsidR="009B05C3" w:rsidRPr="00191AC3">
              <w:rPr>
                <w:rFonts w:ascii="Cambria" w:hAnsi="Cambria"/>
                <w:sz w:val="22"/>
                <w:szCs w:val="22"/>
              </w:rPr>
              <w:t>Mobile Device Connect, Jira</w:t>
            </w:r>
          </w:p>
        </w:tc>
      </w:tr>
      <w:tr w:rsidR="00000000" w:rsidTr="007B0E8D">
        <w:tc>
          <w:tcPr>
            <w:tcW w:w="2880" w:type="dxa"/>
          </w:tcPr>
          <w:p w:rsidR="009B05C3" w:rsidRPr="00191AC3" w:rsidRDefault="001E155B" w:rsidP="00F756F7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 w:cs="Calibri"/>
                <w:sz w:val="22"/>
                <w:szCs w:val="22"/>
              </w:rPr>
              <w:t>Database</w:t>
            </w:r>
          </w:p>
        </w:tc>
        <w:tc>
          <w:tcPr>
            <w:tcW w:w="5760" w:type="dxa"/>
          </w:tcPr>
          <w:p w:rsidR="009B05C3" w:rsidRPr="00191AC3" w:rsidRDefault="009B05C3" w:rsidP="00153F93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/>
                <w:sz w:val="22"/>
                <w:szCs w:val="22"/>
              </w:rPr>
              <w:t>SQL</w:t>
            </w:r>
          </w:p>
        </w:tc>
      </w:tr>
      <w:tr w:rsidR="00000000" w:rsidTr="007B0E8D">
        <w:tc>
          <w:tcPr>
            <w:tcW w:w="2880" w:type="dxa"/>
          </w:tcPr>
          <w:p w:rsidR="00F756F7" w:rsidRPr="00191AC3" w:rsidRDefault="003867DF" w:rsidP="00F756F7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 w:cs="Calibri"/>
                <w:sz w:val="22"/>
                <w:szCs w:val="22"/>
              </w:rPr>
              <w:t>Scripting Languages</w:t>
            </w:r>
          </w:p>
        </w:tc>
        <w:tc>
          <w:tcPr>
            <w:tcW w:w="5760" w:type="dxa"/>
          </w:tcPr>
          <w:p w:rsidR="00F756F7" w:rsidRPr="00191AC3" w:rsidRDefault="001E155B" w:rsidP="00153F93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 w:cs="Calibri"/>
                <w:sz w:val="22"/>
                <w:szCs w:val="22"/>
              </w:rPr>
              <w:t xml:space="preserve">Java, </w:t>
            </w:r>
            <w:r w:rsidR="003867DF" w:rsidRPr="00191AC3">
              <w:rPr>
                <w:rFonts w:ascii="Cambria" w:hAnsi="Cambria" w:cs="Calibri"/>
                <w:sz w:val="22"/>
                <w:szCs w:val="22"/>
              </w:rPr>
              <w:t>HTML, JavaScript</w:t>
            </w:r>
          </w:p>
        </w:tc>
      </w:tr>
      <w:tr w:rsidR="00000000" w:rsidTr="007B0E8D">
        <w:tc>
          <w:tcPr>
            <w:tcW w:w="2880" w:type="dxa"/>
          </w:tcPr>
          <w:p w:rsidR="009C47B4" w:rsidRPr="00191AC3" w:rsidRDefault="009C47B4" w:rsidP="00F756F7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/>
                <w:sz w:val="22"/>
                <w:szCs w:val="22"/>
              </w:rPr>
              <w:t xml:space="preserve">Operating System </w:t>
            </w:r>
          </w:p>
        </w:tc>
        <w:tc>
          <w:tcPr>
            <w:tcW w:w="5760" w:type="dxa"/>
          </w:tcPr>
          <w:p w:rsidR="009C47B4" w:rsidRPr="00191AC3" w:rsidRDefault="009C47B4" w:rsidP="007C1A5C">
            <w:pPr>
              <w:rPr>
                <w:rFonts w:ascii="Cambria" w:hAnsi="Cambria"/>
                <w:sz w:val="22"/>
                <w:szCs w:val="22"/>
              </w:rPr>
            </w:pPr>
            <w:r w:rsidRPr="00191AC3">
              <w:rPr>
                <w:rFonts w:ascii="Cambria" w:hAnsi="Cambria"/>
                <w:sz w:val="22"/>
                <w:szCs w:val="22"/>
              </w:rPr>
              <w:t>Windows</w:t>
            </w:r>
          </w:p>
        </w:tc>
      </w:tr>
    </w:tbl>
    <w:p w:rsidR="00161A57" w:rsidRDefault="00161A57" w:rsidP="00A86E53">
      <w:pPr>
        <w:pStyle w:val="Heading1"/>
        <w:tabs>
          <w:tab w:val="left" w:pos="432"/>
        </w:tabs>
        <w:spacing w:before="0"/>
        <w:ind w:left="432" w:hanging="432"/>
        <w:jc w:val="both"/>
        <w:rPr>
          <w:rFonts w:ascii="Cambria" w:eastAsia="StarSymbol" w:hAnsi="Cambria" w:cs="Verdana"/>
          <w:bCs w:val="0"/>
          <w:sz w:val="22"/>
          <w:szCs w:val="22"/>
        </w:rPr>
      </w:pPr>
    </w:p>
    <w:p w:rsidR="002B107C" w:rsidRDefault="002B107C" w:rsidP="002B107C">
      <w:pPr>
        <w:rPr>
          <w:rFonts w:eastAsia="StarSymbol"/>
        </w:rPr>
      </w:pPr>
    </w:p>
    <w:p w:rsidR="002B107C" w:rsidRPr="002B107C" w:rsidRDefault="002B107C" w:rsidP="002B107C">
      <w:pPr>
        <w:tabs>
          <w:tab w:val="clear" w:pos="0"/>
        </w:tabs>
        <w:overflowPunct/>
        <w:rPr>
          <w:rFonts w:eastAsia="StarSymbol"/>
        </w:rPr>
      </w:pPr>
    </w:p>
    <w:p w:rsidR="00161A57" w:rsidRDefault="00161A57" w:rsidP="00A86E53">
      <w:pPr>
        <w:pStyle w:val="Heading1"/>
        <w:tabs>
          <w:tab w:val="left" w:pos="432"/>
        </w:tabs>
        <w:spacing w:before="0"/>
        <w:ind w:left="432" w:hanging="432"/>
        <w:jc w:val="both"/>
        <w:rPr>
          <w:rFonts w:ascii="Cambria" w:eastAsia="StarSymbol" w:hAnsi="Cambria" w:cs="Verdana"/>
          <w:bCs w:val="0"/>
          <w:sz w:val="22"/>
          <w:szCs w:val="22"/>
        </w:rPr>
      </w:pPr>
    </w:p>
    <w:p w:rsidR="00161A57" w:rsidRDefault="00161A57" w:rsidP="00623F35">
      <w:pPr>
        <w:shd w:val="clear" w:color="auto" w:fill="C0C0C0"/>
        <w:jc w:val="center"/>
        <w:rPr>
          <w:rFonts w:ascii="Cambria" w:eastAsia="StarSymbol" w:hAnsi="Cambria" w:cs="Verdana"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Job Profile </w:t>
      </w:r>
      <w:r w:rsidR="00623F35">
        <w:rPr>
          <w:rFonts w:ascii="Cambria" w:hAnsi="Cambria"/>
          <w:b/>
          <w:bCs/>
          <w:sz w:val="22"/>
          <w:szCs w:val="22"/>
        </w:rPr>
        <w:t>at Dassault Systemes</w:t>
      </w:r>
    </w:p>
    <w:p w:rsidR="00A86E53" w:rsidRDefault="00A86E53" w:rsidP="00A86E53">
      <w:pPr>
        <w:pStyle w:val="Heading1"/>
        <w:tabs>
          <w:tab w:val="left" w:pos="432"/>
        </w:tabs>
        <w:spacing w:before="0"/>
        <w:ind w:left="432" w:hanging="432"/>
        <w:jc w:val="both"/>
        <w:rPr>
          <w:rFonts w:ascii="Cambria" w:eastAsia="StarSymbol" w:hAnsi="Cambria" w:cs="Verdana"/>
          <w:bCs w:val="0"/>
          <w:sz w:val="22"/>
          <w:szCs w:val="22"/>
        </w:rPr>
      </w:pPr>
      <w:r w:rsidRPr="00191AC3">
        <w:rPr>
          <w:rFonts w:ascii="Cambria" w:eastAsia="StarSymbol" w:hAnsi="Cambria" w:cs="Verdana"/>
          <w:bCs w:val="0"/>
          <w:sz w:val="22"/>
          <w:szCs w:val="22"/>
        </w:rPr>
        <w:t>Project # 1</w:t>
      </w:r>
    </w:p>
    <w:tbl>
      <w:tblPr>
        <w:tblW w:w="865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2850"/>
        <w:gridCol w:w="5800"/>
      </w:tblGrid>
      <w:tr w:rsidR="00000000" w:rsidTr="00483BF0">
        <w:tc>
          <w:tcPr>
            <w:tcW w:w="2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A86E53" w:rsidRPr="00191AC3" w:rsidRDefault="00A86E53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>Title</w:t>
            </w: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ab/>
            </w: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ab/>
            </w: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ab/>
            </w:r>
          </w:p>
        </w:tc>
        <w:tc>
          <w:tcPr>
            <w:tcW w:w="5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6E53" w:rsidRPr="00191AC3" w:rsidRDefault="00197642" w:rsidP="00483BF0">
            <w:pPr>
              <w:rPr>
                <w:rFonts w:ascii="Cambria" w:eastAsia="StarSymbol" w:hAnsi="Cambria" w:cs="Verdana"/>
                <w:b/>
                <w:sz w:val="22"/>
                <w:szCs w:val="22"/>
              </w:rPr>
            </w:pPr>
            <w:r>
              <w:rPr>
                <w:rFonts w:ascii="Cambria" w:eastAsia="StarSymbol" w:hAnsi="Cambria" w:cs="Verdana"/>
                <w:b/>
                <w:sz w:val="22"/>
                <w:szCs w:val="22"/>
              </w:rPr>
              <w:t>ProjectTitle</w:t>
            </w:r>
          </w:p>
        </w:tc>
      </w:tr>
      <w:tr w:rsidR="00000000" w:rsidTr="00483BF0">
        <w:tc>
          <w:tcPr>
            <w:tcW w:w="2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3C2F93" w:rsidRPr="00191AC3" w:rsidRDefault="003C2F93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>
              <w:rPr>
                <w:rFonts w:ascii="Cambria" w:eastAsia="StarSymbol" w:hAnsi="Cambria" w:cs="Verdana"/>
                <w:sz w:val="22"/>
                <w:szCs w:val="22"/>
              </w:rPr>
              <w:t>Description</w:t>
            </w:r>
          </w:p>
        </w:tc>
        <w:tc>
          <w:tcPr>
            <w:tcW w:w="5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C2F93" w:rsidRPr="00191AC3" w:rsidRDefault="003C2F93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 w:rsidRPr="00623F35">
              <w:rPr>
                <w:rFonts w:ascii="Cambria" w:hAnsi="Cambria"/>
                <w:sz w:val="22"/>
                <w:szCs w:val="22"/>
              </w:rPr>
              <w:t>3DDrive is a Social and Collaborative App on the 3DExperience Platform which lets user securely store, access and share files online from any device and any computer.</w:t>
            </w:r>
          </w:p>
        </w:tc>
      </w:tr>
      <w:tr w:rsidR="00000000" w:rsidTr="00483BF0">
        <w:tc>
          <w:tcPr>
            <w:tcW w:w="2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86E53" w:rsidRPr="00191AC3" w:rsidRDefault="00A86E53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>Duration</w:t>
            </w:r>
          </w:p>
        </w:tc>
        <w:tc>
          <w:tcPr>
            <w:tcW w:w="5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6E53" w:rsidRPr="00191AC3" w:rsidRDefault="00A86E53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>Jan</w:t>
            </w:r>
            <w:r w:rsidR="008F7297">
              <w:rPr>
                <w:rFonts w:ascii="Cambria" w:eastAsia="StarSymbol" w:hAnsi="Cambria" w:cs="Verdana"/>
                <w:sz w:val="22"/>
                <w:szCs w:val="22"/>
              </w:rPr>
              <w:t xml:space="preserve"> 2019</w:t>
            </w: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 xml:space="preserve"> to till date</w:t>
            </w:r>
          </w:p>
        </w:tc>
      </w:tr>
      <w:tr w:rsidR="00000000" w:rsidTr="00483BF0">
        <w:tc>
          <w:tcPr>
            <w:tcW w:w="2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86E53" w:rsidRPr="00191AC3" w:rsidRDefault="00A86E53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>Platform</w:t>
            </w:r>
          </w:p>
        </w:tc>
        <w:tc>
          <w:tcPr>
            <w:tcW w:w="5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6E53" w:rsidRPr="00191AC3" w:rsidRDefault="00A86E53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>Windows</w:t>
            </w:r>
          </w:p>
        </w:tc>
      </w:tr>
      <w:tr w:rsidR="00000000" w:rsidTr="00483BF0">
        <w:tc>
          <w:tcPr>
            <w:tcW w:w="2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86E53" w:rsidRPr="00191AC3" w:rsidRDefault="00623F35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>
              <w:rPr>
                <w:rFonts w:ascii="Cambria" w:eastAsia="StarSymbol" w:hAnsi="Cambria" w:cs="Verdana"/>
                <w:sz w:val="22"/>
                <w:szCs w:val="22"/>
              </w:rPr>
              <w:t>Skills Used</w:t>
            </w:r>
          </w:p>
        </w:tc>
        <w:tc>
          <w:tcPr>
            <w:tcW w:w="5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6E53" w:rsidRPr="00191AC3" w:rsidRDefault="00623F35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 w:rsidRPr="00623F35">
              <w:rPr>
                <w:rFonts w:ascii="Cambria" w:eastAsia="StarSymbol" w:hAnsi="Cambria" w:cs="Verdana"/>
                <w:sz w:val="22"/>
                <w:szCs w:val="22"/>
              </w:rPr>
              <w:t>Selenium WebDriver, TestNG, Cucumber, Java, Eclipse, HTML, JavaScript, Agile, SQL, Postman, Swagger, JMeter, Jenkins, Maven, Git, JIRA, ChroPath, Manual Testing</w:t>
            </w:r>
          </w:p>
        </w:tc>
      </w:tr>
      <w:tr w:rsidR="00000000" w:rsidTr="00483BF0">
        <w:tc>
          <w:tcPr>
            <w:tcW w:w="285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A86E53" w:rsidRPr="00191AC3" w:rsidRDefault="00A86E53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 w:rsidRPr="00191AC3">
              <w:rPr>
                <w:rFonts w:ascii="Cambria" w:eastAsia="StarSymbol" w:hAnsi="Cambria" w:cs="Verdana"/>
                <w:sz w:val="22"/>
                <w:szCs w:val="22"/>
              </w:rPr>
              <w:t>Team Size</w:t>
            </w:r>
          </w:p>
        </w:tc>
        <w:tc>
          <w:tcPr>
            <w:tcW w:w="58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86E53" w:rsidRPr="00191AC3" w:rsidRDefault="008F7297" w:rsidP="00483BF0">
            <w:pPr>
              <w:rPr>
                <w:rFonts w:ascii="Cambria" w:eastAsia="StarSymbol" w:hAnsi="Cambria" w:cs="Verdana"/>
                <w:sz w:val="22"/>
                <w:szCs w:val="22"/>
              </w:rPr>
            </w:pPr>
            <w:r>
              <w:rPr>
                <w:rFonts w:ascii="Cambria" w:eastAsia="StarSymbol" w:hAnsi="Cambria" w:cs="Verdana"/>
                <w:sz w:val="22"/>
                <w:szCs w:val="22"/>
              </w:rPr>
              <w:t>2</w:t>
            </w:r>
            <w:r w:rsidR="00623F35">
              <w:rPr>
                <w:rFonts w:ascii="Cambria" w:eastAsia="StarSymbol" w:hAnsi="Cambria" w:cs="Verdana"/>
                <w:sz w:val="22"/>
                <w:szCs w:val="22"/>
              </w:rPr>
              <w:t>5</w:t>
            </w:r>
          </w:p>
        </w:tc>
      </w:tr>
    </w:tbl>
    <w:p w:rsidR="00A86E53" w:rsidRPr="00191AC3" w:rsidRDefault="00A86E53" w:rsidP="00A86E53">
      <w:pPr>
        <w:rPr>
          <w:rFonts w:ascii="Cambria" w:hAnsi="Cambria"/>
          <w:sz w:val="22"/>
          <w:szCs w:val="22"/>
        </w:rPr>
      </w:pPr>
    </w:p>
    <w:p w:rsidR="00A86E53" w:rsidRPr="00191AC3" w:rsidRDefault="00A86E53" w:rsidP="00A86E53">
      <w:pPr>
        <w:jc w:val="both"/>
        <w:rPr>
          <w:rFonts w:ascii="Cambria" w:eastAsia="Times New Roman" w:hAnsi="Cambria" w:cs="Arial"/>
          <w:kern w:val="1"/>
          <w:sz w:val="22"/>
          <w:szCs w:val="22"/>
          <w:lang w:val="en-GB" w:bidi="en-US"/>
        </w:rPr>
      </w:pPr>
      <w:r w:rsidRPr="00191AC3">
        <w:rPr>
          <w:rFonts w:ascii="Cambria" w:eastAsia="StarSymbol" w:hAnsi="Cambria" w:cs="Verdana"/>
          <w:b/>
          <w:bCs/>
          <w:sz w:val="22"/>
          <w:szCs w:val="22"/>
        </w:rPr>
        <w:t>Responsibilities:</w:t>
      </w:r>
    </w:p>
    <w:tbl>
      <w:tblPr>
        <w:tblW w:w="0" w:type="auto"/>
        <w:tblLook w:val="04A0"/>
      </w:tblPr>
      <w:tblGrid>
        <w:gridCol w:w="8856"/>
      </w:tblGrid>
      <w:tr w:rsidR="00000000" w:rsidTr="00483BF0">
        <w:trPr>
          <w:trHeight w:val="1278"/>
        </w:trPr>
        <w:tc>
          <w:tcPr>
            <w:tcW w:w="9129" w:type="dxa"/>
            <w:shd w:val="clear" w:color="auto" w:fill="F2F2F2"/>
          </w:tcPr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Understanding the business requirements, preparing test scenario, test data &amp; test cases.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Involvement in Test Execution, Results Analyzing and Defect Reporting.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Involved in Automation Infrastructure Development using Selenium.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Development of Page Object Model Framework for Automation Testing.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Created Test cases Using El</w:t>
            </w:r>
            <w:r w:rsidR="009C7354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ement locators and Selenium Web</w:t>
            </w:r>
            <w:r w:rsidR="00EF1353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D</w:t>
            </w: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river methods.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Conducting Data Driven Testing, Cross Browser Testing, API Testing and Parallel Test Execution.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Involved in Regression Testing using Selenium.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Data Driven Testing with valid and invalid inputs.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Sanity Testing, Re &amp; Regression Testing on modified Software Builds.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Tracking Changes, Preparing Reports and Updating Documents.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Responsible for Integration Testing, Functional Testing, System Testing.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Documentations on Defect Management, Test Management &amp; Test Automation.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Execution of Selenium Test cases and Reporting defects.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Interpreted and converted manual test cases into automation, smoke and regression suites.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Worked on Jenkins for Continuous Integration (CI) Requirements.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Involved in Regression Testing, API Testing.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Preparation of weekly and monthly status reports.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Development of Automation Test Script using Selenium WebDriver &amp; TestNG in JAVA.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Debugging &amp; Executing Automation test script using Selenium Web Driver.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Involved in Functional &amp; Regression Testing.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Reviewed Test Reports and Prepared Summary Reports.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Involved in the Integration Testing for various changes and requirements across team.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lastRenderedPageBreak/>
              <w:t>Verifying data through SQL Queries in database.</w:t>
            </w:r>
          </w:p>
          <w:p w:rsidR="00623F35" w:rsidRPr="00623F35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Managing Daily Status Report and Weekly Status Report.</w:t>
            </w:r>
          </w:p>
          <w:p w:rsidR="00EB06C7" w:rsidRPr="00EB06C7" w:rsidRDefault="00623F35" w:rsidP="00623F35">
            <w:pPr>
              <w:pStyle w:val="BodyText"/>
              <w:numPr>
                <w:ilvl w:val="0"/>
                <w:numId w:val="31"/>
              </w:numPr>
              <w:tabs>
                <w:tab w:val="clear" w:pos="0"/>
              </w:tabs>
              <w:overflowPunct/>
              <w:autoSpaceDE w:val="0"/>
              <w:autoSpaceDN w:val="0"/>
              <w:adjustRightInd w:val="0"/>
              <w:spacing w:after="0"/>
              <w:jc w:val="both"/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</w:pPr>
            <w:r w:rsidRPr="00623F35">
              <w:rPr>
                <w:rFonts w:ascii="Cambria" w:hAnsi="Cambria" w:cs="Arial"/>
                <w:sz w:val="22"/>
                <w:szCs w:val="22"/>
                <w:lang w:val="en-GB" w:eastAsia="en-GB" w:bidi="hi-IN"/>
              </w:rPr>
              <w:t>Team Communication and Customer Communication.</w:t>
            </w:r>
          </w:p>
          <w:p w:rsidR="00F14515" w:rsidRPr="00F14515" w:rsidRDefault="00F14515" w:rsidP="00F14515">
            <w:pPr>
              <w:tabs>
                <w:tab w:val="clear" w:pos="0"/>
              </w:tabs>
              <w:overflowPunct/>
              <w:rPr>
                <w:lang w:val="en-GB" w:eastAsia="en-GB" w:bidi="hi-IN"/>
              </w:rPr>
            </w:pPr>
          </w:p>
        </w:tc>
      </w:tr>
    </w:tbl>
    <w:p w:rsidR="0017596F" w:rsidRDefault="0017596F" w:rsidP="0017596F">
      <w:pPr>
        <w:tabs>
          <w:tab w:val="clear" w:pos="0"/>
        </w:tabs>
        <w:overflowPunct/>
        <w:jc w:val="both"/>
        <w:rPr>
          <w:rFonts w:ascii="Cambria" w:hAnsi="Cambria"/>
          <w:sz w:val="22"/>
          <w:szCs w:val="22"/>
        </w:rPr>
      </w:pPr>
    </w:p>
    <w:p w:rsidR="00CD12AE" w:rsidRPr="00191AC3" w:rsidRDefault="00CD12AE" w:rsidP="00CD12AE">
      <w:pPr>
        <w:shd w:val="clear" w:color="auto" w:fill="C0C0C0"/>
        <w:rPr>
          <w:rFonts w:ascii="Cambria" w:hAnsi="Cambria"/>
          <w:b/>
          <w:sz w:val="22"/>
          <w:szCs w:val="22"/>
        </w:rPr>
      </w:pPr>
      <w:r w:rsidRPr="00191AC3">
        <w:rPr>
          <w:rFonts w:ascii="Cambria" w:hAnsi="Cambria"/>
          <w:b/>
          <w:sz w:val="22"/>
          <w:szCs w:val="22"/>
        </w:rPr>
        <w:t>EDUCATION:</w:t>
      </w:r>
    </w:p>
    <w:tbl>
      <w:tblPr>
        <w:tblW w:w="8655" w:type="dxa"/>
        <w:tblInd w:w="93" w:type="dxa"/>
        <w:tblLook w:val="04A0"/>
      </w:tblPr>
      <w:tblGrid>
        <w:gridCol w:w="3885"/>
        <w:gridCol w:w="2880"/>
        <w:gridCol w:w="1890"/>
      </w:tblGrid>
      <w:tr w:rsidR="00000000" w:rsidTr="00193790">
        <w:trPr>
          <w:trHeight w:val="300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CD12AE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91AC3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Degree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CD12AE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91AC3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College / Univers</w:t>
            </w:r>
            <w:r w:rsidRPr="00191AC3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i</w:t>
            </w:r>
            <w:r w:rsidRPr="00191AC3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>ty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CD12AE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191AC3">
              <w:rPr>
                <w:rFonts w:ascii="Cambria" w:eastAsia="Times New Roman" w:hAnsi="Cambria" w:cs="Calibri"/>
                <w:b/>
                <w:bCs/>
                <w:color w:val="000000"/>
                <w:sz w:val="22"/>
                <w:szCs w:val="22"/>
                <w:lang w:val="en-US" w:eastAsia="en-US"/>
              </w:rPr>
              <w:t xml:space="preserve">Marks </w:t>
            </w:r>
          </w:p>
        </w:tc>
      </w:tr>
      <w:tr w:rsidR="00000000" w:rsidTr="00193790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CD12AE" w:rsidP="00623F35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 w:rsidRPr="00191AC3">
              <w:rPr>
                <w:rFonts w:ascii="Cambria" w:eastAsia="Times New Roman" w:hAnsi="Cambria"/>
                <w:sz w:val="22"/>
                <w:szCs w:val="22"/>
              </w:rPr>
              <w:t>Bachelor of Engineer</w:t>
            </w:r>
            <w:r w:rsidR="00623F35">
              <w:rPr>
                <w:rFonts w:ascii="Cambria" w:eastAsia="Times New Roman" w:hAnsi="Cambria"/>
                <w:sz w:val="22"/>
                <w:szCs w:val="22"/>
              </w:rPr>
              <w:t>ing(201</w:t>
            </w:r>
            <w:r w:rsidR="00466A3B">
              <w:rPr>
                <w:rFonts w:eastAsia="Times New Roman" w:hAnsi="Cambria"/>
                <w:sz w:val="22"/>
                <w:szCs w:val="22"/>
                <w:lang w:val="en-US"/>
              </w:rPr>
              <w:t xml:space="preserve">6)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466A3B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 w:rsidRPr="00191AC3">
              <w:rPr>
                <w:rFonts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RGPV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466A3B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 w:rsidRPr="00191AC3">
              <w:rPr>
                <w:rFonts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74.80%</w:t>
            </w:r>
          </w:p>
        </w:tc>
      </w:tr>
      <w:tr w:rsidR="00000000" w:rsidTr="00193790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466A3B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 w:rsidRPr="00191AC3">
              <w:rPr>
                <w:rFonts w:eastAsia="Times New Roman" w:hAnsi="Cambria"/>
                <w:sz w:val="22"/>
                <w:szCs w:val="22"/>
                <w:lang w:val="en-US"/>
              </w:rPr>
              <w:t>Diploma polytechnic(2013</w:t>
            </w:r>
            <w:r w:rsidR="00CD12AE" w:rsidRPr="00191AC3">
              <w:rPr>
                <w:rFonts w:ascii="Cambria" w:eastAsia="Times New Roman" w:hAnsi="Cambria"/>
                <w:sz w:val="22"/>
                <w:szCs w:val="22"/>
              </w:rPr>
              <w:t>)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466A3B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 w:rsidRPr="00191AC3">
              <w:rPr>
                <w:rFonts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RGPV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CD12AE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 w:rsidRPr="00191AC3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7</w:t>
            </w:r>
            <w:r w:rsidR="00466A3B" w:rsidRPr="00191AC3">
              <w:rPr>
                <w:rFonts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4%</w:t>
            </w:r>
          </w:p>
        </w:tc>
      </w:tr>
      <w:tr w:rsidR="00000000" w:rsidTr="00193790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623F35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>
              <w:rPr>
                <w:rFonts w:ascii="Cambria" w:eastAsia="Times New Roman" w:hAnsi="Cambria"/>
                <w:sz w:val="22"/>
                <w:szCs w:val="22"/>
              </w:rPr>
              <w:t>SSC (20</w:t>
            </w:r>
            <w:r w:rsidR="00466A3B">
              <w:rPr>
                <w:rFonts w:eastAsia="Times New Roman" w:hAnsi="Cambria"/>
                <w:sz w:val="22"/>
                <w:szCs w:val="22"/>
                <w:lang w:val="en-US"/>
              </w:rPr>
              <w:t xml:space="preserve">10) 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466A3B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 w:rsidRPr="00191AC3">
              <w:rPr>
                <w:rFonts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CBSE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2AE" w:rsidRPr="00191AC3" w:rsidRDefault="00466A3B" w:rsidP="00193790">
            <w:pPr>
              <w:tabs>
                <w:tab w:val="clear" w:pos="0"/>
              </w:tabs>
              <w:overflowPunct/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</w:pPr>
            <w:r w:rsidRPr="00191AC3">
              <w:rPr>
                <w:rFonts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62</w:t>
            </w:r>
            <w:r w:rsidR="00CD12AE" w:rsidRPr="00191AC3">
              <w:rPr>
                <w:rFonts w:ascii="Cambria" w:eastAsia="Times New Roman" w:hAnsi="Cambria" w:cs="Calibri"/>
                <w:color w:val="000000"/>
                <w:sz w:val="22"/>
                <w:szCs w:val="22"/>
                <w:lang w:val="en-US" w:eastAsia="en-US"/>
              </w:rPr>
              <w:t>%</w:t>
            </w:r>
          </w:p>
        </w:tc>
      </w:tr>
    </w:tbl>
    <w:p w:rsidR="00B70072" w:rsidRPr="003A1189" w:rsidRDefault="00B70072" w:rsidP="00B70072">
      <w:pPr>
        <w:tabs>
          <w:tab w:val="clear" w:pos="0"/>
        </w:tabs>
        <w:overflowPunct/>
        <w:rPr>
          <w:sz w:val="20"/>
          <w:szCs w:val="22"/>
        </w:rPr>
      </w:pPr>
    </w:p>
    <w:p w:rsidR="002B107C" w:rsidRPr="003A1189" w:rsidRDefault="002B107C" w:rsidP="002B107C">
      <w:pPr>
        <w:numPr>
          <w:ilvl w:val="0"/>
          <w:numId w:val="35"/>
        </w:numPr>
        <w:tabs>
          <w:tab w:val="clear" w:pos="0"/>
        </w:tabs>
        <w:overflowPunct/>
        <w:rPr>
          <w:rFonts w:eastAsia="Times New Roman"/>
          <w:sz w:val="20"/>
          <w:szCs w:val="22"/>
        </w:rPr>
      </w:pPr>
      <w:r w:rsidRPr="003A1189">
        <w:rPr>
          <w:sz w:val="20"/>
          <w:szCs w:val="22"/>
        </w:rPr>
        <w:t>ISTQB Certified Tester</w:t>
      </w:r>
    </w:p>
    <w:p w:rsidR="002B107C" w:rsidRPr="003A1189" w:rsidRDefault="002B107C" w:rsidP="003A1189">
      <w:pPr>
        <w:tabs>
          <w:tab w:val="clear" w:pos="0"/>
        </w:tabs>
        <w:overflowPunct/>
        <w:ind w:firstLine="720"/>
        <w:rPr>
          <w:szCs w:val="22"/>
        </w:rPr>
      </w:pPr>
      <w:r w:rsidRPr="003A1189">
        <w:rPr>
          <w:szCs w:val="22"/>
        </w:rPr>
        <w:t>ISTQB - CTFL - 69661</w:t>
      </w:r>
    </w:p>
    <w:p w:rsidR="00CD12AE" w:rsidRPr="00CD12AE" w:rsidRDefault="00CD12AE" w:rsidP="00CD12AE">
      <w:pPr>
        <w:tabs>
          <w:tab w:val="clear" w:pos="0"/>
        </w:tabs>
        <w:overflowPunct/>
      </w:pPr>
    </w:p>
    <w:p w:rsidR="003A1189" w:rsidRPr="003A1189" w:rsidRDefault="00CD12AE" w:rsidP="003A1189">
      <w:pPr>
        <w:shd w:val="clear" w:color="auto" w:fill="C0C0C0"/>
        <w:rPr>
          <w:rFonts w:ascii="Cambria" w:hAnsi="Cambria"/>
          <w:b/>
          <w:bCs/>
          <w:sz w:val="22"/>
          <w:szCs w:val="22"/>
        </w:rPr>
      </w:pPr>
      <w:r w:rsidRPr="00191AC3">
        <w:rPr>
          <w:rFonts w:ascii="Cambria" w:hAnsi="Cambria"/>
          <w:b/>
          <w:bCs/>
          <w:sz w:val="22"/>
          <w:szCs w:val="22"/>
        </w:rPr>
        <w:t>AWARDS &amp; ACHIEVEMENTS:</w:t>
      </w:r>
    </w:p>
    <w:p w:rsidR="00CD12AE" w:rsidRPr="00191AC3" w:rsidRDefault="00623F35" w:rsidP="00CD12AE">
      <w:pPr>
        <w:pStyle w:val="Normal1"/>
        <w:numPr>
          <w:ilvl w:val="0"/>
          <w:numId w:val="17"/>
        </w:numPr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Honored with 3DS Business Innovation Awards</w:t>
      </w:r>
      <w:r w:rsidR="00CD12AE" w:rsidRPr="00191AC3">
        <w:rPr>
          <w:rFonts w:ascii="Cambria" w:hAnsi="Cambria"/>
        </w:rPr>
        <w:t>.</w:t>
      </w:r>
    </w:p>
    <w:p w:rsidR="00CD12AE" w:rsidRPr="00623F35" w:rsidRDefault="00CD12AE" w:rsidP="00623F35">
      <w:pPr>
        <w:pStyle w:val="Normal1"/>
        <w:numPr>
          <w:ilvl w:val="0"/>
          <w:numId w:val="17"/>
        </w:numPr>
        <w:spacing w:after="0" w:line="240" w:lineRule="auto"/>
        <w:jc w:val="both"/>
        <w:rPr>
          <w:rFonts w:ascii="Cambria" w:hAnsi="Cambria"/>
        </w:rPr>
      </w:pPr>
      <w:r w:rsidRPr="00191AC3">
        <w:rPr>
          <w:rFonts w:ascii="Cambria" w:hAnsi="Cambria"/>
        </w:rPr>
        <w:t xml:space="preserve">Received </w:t>
      </w:r>
      <w:r w:rsidR="00623F35">
        <w:rPr>
          <w:rFonts w:ascii="Cambria" w:hAnsi="Cambria"/>
        </w:rPr>
        <w:t>kudos</w:t>
      </w:r>
      <w:r w:rsidRPr="00191AC3">
        <w:rPr>
          <w:rFonts w:ascii="Cambria" w:hAnsi="Cambria"/>
        </w:rPr>
        <w:t xml:space="preserve"> for excellent Performance in the t</w:t>
      </w:r>
      <w:r w:rsidR="00623F35">
        <w:rPr>
          <w:rFonts w:ascii="Cambria" w:hAnsi="Cambria"/>
        </w:rPr>
        <w:t>eam.</w:t>
      </w:r>
    </w:p>
    <w:p w:rsidR="00CD12AE" w:rsidRDefault="00CD12AE" w:rsidP="00CD12AE">
      <w:pPr>
        <w:pStyle w:val="Normal1"/>
        <w:numPr>
          <w:ilvl w:val="0"/>
          <w:numId w:val="17"/>
        </w:numPr>
        <w:spacing w:after="0" w:line="240" w:lineRule="auto"/>
        <w:jc w:val="both"/>
        <w:rPr>
          <w:rFonts w:ascii="Cambria" w:hAnsi="Cambria"/>
        </w:rPr>
      </w:pPr>
      <w:r w:rsidRPr="00191AC3">
        <w:rPr>
          <w:rFonts w:ascii="Cambria" w:hAnsi="Cambria"/>
        </w:rPr>
        <w:t>Won Best Team Award for achievements in the field of Automation.</w:t>
      </w:r>
    </w:p>
    <w:p w:rsidR="0017596F" w:rsidRPr="00191AC3" w:rsidRDefault="0017596F" w:rsidP="0017596F">
      <w:pPr>
        <w:tabs>
          <w:tab w:val="clear" w:pos="0"/>
        </w:tabs>
        <w:overflowPunct/>
        <w:jc w:val="both"/>
        <w:rPr>
          <w:rFonts w:ascii="Cambria" w:hAnsi="Cambria"/>
          <w:sz w:val="22"/>
          <w:szCs w:val="22"/>
        </w:rPr>
      </w:pPr>
    </w:p>
    <w:p w:rsidR="007C1A5C" w:rsidRPr="00191AC3" w:rsidRDefault="007C1A5C" w:rsidP="005E4E80">
      <w:pPr>
        <w:jc w:val="both"/>
        <w:rPr>
          <w:rFonts w:ascii="Cambria" w:eastAsia="StarSymbol" w:hAnsi="Cambria" w:cs="Verdana"/>
          <w:bCs/>
          <w:sz w:val="22"/>
          <w:szCs w:val="22"/>
        </w:rPr>
      </w:pPr>
    </w:p>
    <w:p w:rsidR="0036708B" w:rsidRPr="00191AC3" w:rsidRDefault="008E6FF3" w:rsidP="009D4441">
      <w:pPr>
        <w:shd w:val="clear" w:color="auto" w:fill="C0C0C0"/>
        <w:rPr>
          <w:rFonts w:ascii="Cambria" w:hAnsi="Cambria"/>
          <w:b/>
          <w:bCs/>
          <w:sz w:val="22"/>
          <w:szCs w:val="22"/>
        </w:rPr>
      </w:pPr>
      <w:r w:rsidRPr="00191AC3">
        <w:rPr>
          <w:rFonts w:ascii="Cambria" w:hAnsi="Cambria"/>
          <w:b/>
          <w:bCs/>
          <w:sz w:val="22"/>
          <w:szCs w:val="22"/>
        </w:rPr>
        <w:t>PERSONAL DETAILS</w:t>
      </w:r>
      <w:r w:rsidR="0036708B" w:rsidRPr="00191AC3">
        <w:rPr>
          <w:rFonts w:ascii="Cambria" w:hAnsi="Cambria"/>
          <w:b/>
          <w:bCs/>
          <w:sz w:val="22"/>
          <w:szCs w:val="22"/>
        </w:rPr>
        <w:t>:</w:t>
      </w:r>
    </w:p>
    <w:p w:rsidR="0036708B" w:rsidRPr="00191AC3" w:rsidRDefault="0036708B" w:rsidP="0036708B">
      <w:pPr>
        <w:jc w:val="both"/>
        <w:rPr>
          <w:rFonts w:ascii="Cambria" w:eastAsia="StarSymbol" w:hAnsi="Cambria" w:cs="Verdana"/>
          <w:sz w:val="22"/>
          <w:szCs w:val="22"/>
        </w:rPr>
      </w:pPr>
      <w:r w:rsidRPr="00191AC3">
        <w:rPr>
          <w:rFonts w:ascii="Cambria" w:eastAsia="StarSymbol" w:hAnsi="Cambria" w:cs="Verdana"/>
          <w:sz w:val="22"/>
          <w:szCs w:val="22"/>
        </w:rPr>
        <w:t>Name</w:t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b/>
          <w:bCs/>
          <w:sz w:val="22"/>
          <w:szCs w:val="22"/>
        </w:rPr>
        <w:t>:</w:t>
      </w:r>
      <w:r w:rsidR="00EF4E51" w:rsidRPr="00191AC3">
        <w:rPr>
          <w:rFonts w:ascii="Cambria" w:eastAsia="StarSymbol" w:hAnsi="Cambria" w:cs="Verdana"/>
          <w:sz w:val="22"/>
          <w:szCs w:val="22"/>
        </w:rPr>
        <w:t xml:space="preserve"> </w:t>
      </w:r>
      <w:r w:rsidR="00466A3B" w:rsidRPr="00191AC3">
        <w:rPr>
          <w:rFonts w:eastAsia="StarSymbol" w:hAnsi="Cambria" w:cs="Verdana"/>
          <w:sz w:val="22"/>
          <w:szCs w:val="22"/>
          <w:lang w:val="en-US"/>
        </w:rPr>
        <w:t>Mayur sikarwar</w:t>
      </w:r>
    </w:p>
    <w:p w:rsidR="0087241F" w:rsidRPr="00191AC3" w:rsidRDefault="0036708B" w:rsidP="0036708B">
      <w:pPr>
        <w:jc w:val="both"/>
        <w:rPr>
          <w:rFonts w:ascii="Cambria" w:eastAsia="StarSymbol" w:hAnsi="Cambria" w:cs="Verdana"/>
          <w:sz w:val="22"/>
          <w:szCs w:val="22"/>
        </w:rPr>
      </w:pPr>
      <w:r w:rsidRPr="00191AC3">
        <w:rPr>
          <w:rFonts w:ascii="Cambria" w:eastAsia="StarSymbol" w:hAnsi="Cambria" w:cs="Verdana"/>
          <w:sz w:val="22"/>
          <w:szCs w:val="22"/>
        </w:rPr>
        <w:t>Date of Birth</w:t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b/>
          <w:bCs/>
          <w:sz w:val="22"/>
          <w:szCs w:val="22"/>
        </w:rPr>
        <w:t>:</w:t>
      </w:r>
      <w:r w:rsidR="00623F35">
        <w:rPr>
          <w:rFonts w:ascii="Cambria" w:eastAsia="StarSymbol" w:hAnsi="Cambria" w:cs="Verdana"/>
          <w:sz w:val="22"/>
          <w:szCs w:val="22"/>
        </w:rPr>
        <w:t xml:space="preserve"> </w:t>
      </w:r>
      <w:r w:rsidR="00466A3B">
        <w:rPr>
          <w:rFonts w:eastAsia="StarSymbol" w:hAnsi="Cambria" w:cs="Verdana"/>
          <w:sz w:val="22"/>
          <w:szCs w:val="22"/>
          <w:lang w:val="en-US"/>
        </w:rPr>
        <w:t>30</w:t>
      </w:r>
      <w:r w:rsidR="003D408E" w:rsidRPr="00191AC3">
        <w:rPr>
          <w:rFonts w:ascii="Cambria" w:eastAsia="StarSymbol" w:hAnsi="Cambria" w:cs="Verdana"/>
          <w:sz w:val="22"/>
          <w:szCs w:val="22"/>
        </w:rPr>
        <w:t>/0</w:t>
      </w:r>
      <w:r w:rsidR="00466A3B" w:rsidRPr="00191AC3">
        <w:rPr>
          <w:rFonts w:eastAsia="StarSymbol" w:hAnsi="Cambria" w:cs="Verdana"/>
          <w:sz w:val="22"/>
          <w:szCs w:val="22"/>
          <w:lang w:val="en-US"/>
        </w:rPr>
        <w:t>8</w:t>
      </w:r>
      <w:r w:rsidR="00197642">
        <w:rPr>
          <w:rFonts w:ascii="Cambria" w:eastAsia="StarSymbol" w:hAnsi="Cambria" w:cs="Verdana"/>
          <w:sz w:val="22"/>
          <w:szCs w:val="22"/>
        </w:rPr>
        <w:t>/19</w:t>
      </w:r>
      <w:r w:rsidR="00466A3B">
        <w:rPr>
          <w:rFonts w:eastAsia="StarSymbol" w:hAnsi="Cambria" w:cs="Verdana"/>
          <w:sz w:val="22"/>
          <w:szCs w:val="22"/>
          <w:lang w:val="en-US"/>
        </w:rPr>
        <w:t>95</w:t>
      </w:r>
    </w:p>
    <w:p w:rsidR="0036708B" w:rsidRPr="00191AC3" w:rsidRDefault="0036708B" w:rsidP="0036708B">
      <w:pPr>
        <w:jc w:val="both"/>
        <w:rPr>
          <w:rFonts w:ascii="Cambria" w:eastAsia="StarSymbol" w:hAnsi="Cambria" w:cs="Verdana"/>
          <w:sz w:val="22"/>
          <w:szCs w:val="22"/>
        </w:rPr>
      </w:pPr>
      <w:r w:rsidRPr="00191AC3">
        <w:rPr>
          <w:rFonts w:ascii="Cambria" w:eastAsia="StarSymbol" w:hAnsi="Cambria" w:cs="Verdana"/>
          <w:sz w:val="22"/>
          <w:szCs w:val="22"/>
        </w:rPr>
        <w:t>Languages Known</w:t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b/>
          <w:bCs/>
          <w:sz w:val="22"/>
          <w:szCs w:val="22"/>
        </w:rPr>
        <w:t>:</w:t>
      </w:r>
      <w:r w:rsidR="00263E99">
        <w:rPr>
          <w:rFonts w:ascii="Cambria" w:eastAsia="StarSymbol" w:hAnsi="Cambria" w:cs="Verdana"/>
          <w:sz w:val="22"/>
          <w:szCs w:val="22"/>
        </w:rPr>
        <w:t xml:space="preserve"> English, Hindi</w:t>
      </w:r>
    </w:p>
    <w:p w:rsidR="0036708B" w:rsidRPr="00191AC3" w:rsidRDefault="0036708B" w:rsidP="0036708B">
      <w:pPr>
        <w:jc w:val="both"/>
        <w:rPr>
          <w:rFonts w:ascii="Cambria" w:eastAsia="StarSymbol" w:hAnsi="Cambria" w:cs="Verdana"/>
          <w:sz w:val="22"/>
          <w:szCs w:val="22"/>
        </w:rPr>
      </w:pPr>
      <w:r w:rsidRPr="00191AC3">
        <w:rPr>
          <w:rFonts w:ascii="Cambria" w:eastAsia="StarSymbol" w:hAnsi="Cambria" w:cs="Verdana"/>
          <w:sz w:val="22"/>
          <w:szCs w:val="22"/>
        </w:rPr>
        <w:t>Phone no/mobile</w:t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b/>
          <w:bCs/>
          <w:sz w:val="22"/>
          <w:szCs w:val="22"/>
        </w:rPr>
        <w:t>:</w:t>
      </w:r>
      <w:r w:rsidRPr="00191AC3">
        <w:rPr>
          <w:rFonts w:ascii="Cambria" w:eastAsia="StarSymbol" w:hAnsi="Cambria" w:cs="Verdana"/>
          <w:sz w:val="22"/>
          <w:szCs w:val="22"/>
        </w:rPr>
        <w:t xml:space="preserve"> </w:t>
      </w:r>
      <w:r w:rsidR="00466A3B" w:rsidRPr="00191AC3">
        <w:rPr>
          <w:rFonts w:eastAsia="StarSymbol" w:hAnsi="Cambria" w:cs="Verdana"/>
          <w:sz w:val="22"/>
          <w:szCs w:val="22"/>
          <w:lang w:val="en-US"/>
        </w:rPr>
        <w:t>8962011162</w:t>
      </w:r>
    </w:p>
    <w:p w:rsidR="0036708B" w:rsidRPr="00191AC3" w:rsidRDefault="0036708B" w:rsidP="00EF4E51">
      <w:pPr>
        <w:jc w:val="both"/>
        <w:rPr>
          <w:rFonts w:ascii="Cambria" w:eastAsia="StarSymbol" w:hAnsi="Cambria" w:cs="Verdana"/>
          <w:sz w:val="22"/>
          <w:szCs w:val="22"/>
          <w:u w:val="single"/>
        </w:rPr>
      </w:pPr>
      <w:r w:rsidRPr="00191AC3">
        <w:rPr>
          <w:rFonts w:ascii="Cambria" w:eastAsia="StarSymbol" w:hAnsi="Cambria" w:cs="Verdana"/>
          <w:sz w:val="22"/>
          <w:szCs w:val="22"/>
        </w:rPr>
        <w:t>Email Id</w:t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sz w:val="22"/>
          <w:szCs w:val="22"/>
        </w:rPr>
        <w:tab/>
      </w:r>
      <w:r w:rsidRPr="00191AC3">
        <w:rPr>
          <w:rFonts w:ascii="Cambria" w:eastAsia="StarSymbol" w:hAnsi="Cambria" w:cs="Verdana"/>
          <w:b/>
          <w:bCs/>
          <w:sz w:val="22"/>
          <w:szCs w:val="22"/>
        </w:rPr>
        <w:t>:</w:t>
      </w:r>
      <w:r w:rsidRPr="00191AC3">
        <w:rPr>
          <w:rFonts w:ascii="Cambria" w:eastAsia="StarSymbol" w:hAnsi="Cambria" w:cs="Verdana"/>
          <w:sz w:val="22"/>
          <w:szCs w:val="22"/>
        </w:rPr>
        <w:t xml:space="preserve"> </w:t>
      </w:r>
      <w:hyperlink r:id="rId5" w:history="1">
        <w:r w:rsidR="00466A3B">
          <w:rPr>
            <w:rFonts w:eastAsia="StarSymbol" w:hAnsi="Cambria" w:cs="Verdana"/>
            <w:color w:val="0000FF"/>
            <w:sz w:val="22"/>
            <w:szCs w:val="22"/>
            <w:u w:val="single"/>
            <w:lang w:val="en-US"/>
          </w:rPr>
          <w:t>mayursika</w:t>
        </w:r>
        <w:r w:rsidR="00466A3B">
          <w:rPr>
            <w:rFonts w:eastAsia="StarSymbol" w:hAnsi="Cambria" w:cs="Verdana"/>
            <w:color w:val="0000FF"/>
            <w:sz w:val="22"/>
            <w:szCs w:val="22"/>
            <w:u w:val="single"/>
            <w:lang w:val="en-US"/>
          </w:rPr>
          <w:t>rwar82</w:t>
        </w:r>
        <w:r w:rsidR="00197642" w:rsidRPr="002F7AA0">
          <w:rPr>
            <w:rStyle w:val="Hyperlink"/>
            <w:rFonts w:ascii="Cambria" w:eastAsia="StarSymbol" w:hAnsi="Cambria" w:cs="Verdana"/>
            <w:sz w:val="22"/>
            <w:szCs w:val="22"/>
          </w:rPr>
          <w:t>@gmail.com</w:t>
        </w:r>
      </w:hyperlink>
    </w:p>
    <w:p w:rsidR="00EF4E51" w:rsidRPr="00191AC3" w:rsidRDefault="00EF4E51" w:rsidP="00EF4E51">
      <w:pPr>
        <w:jc w:val="both"/>
        <w:rPr>
          <w:rFonts w:ascii="Cambria" w:eastAsia="StarSymbol" w:hAnsi="Cambria" w:cs="Verdana"/>
          <w:sz w:val="22"/>
          <w:szCs w:val="22"/>
          <w:u w:val="single"/>
        </w:rPr>
      </w:pPr>
    </w:p>
    <w:p w:rsidR="00EF4E51" w:rsidRPr="00191AC3" w:rsidRDefault="00EF4E51" w:rsidP="00EF4E51">
      <w:pPr>
        <w:jc w:val="both"/>
        <w:rPr>
          <w:rFonts w:ascii="Cambria" w:eastAsia="StarSymbol" w:hAnsi="Cambria" w:cs="Verdana"/>
          <w:sz w:val="22"/>
          <w:szCs w:val="22"/>
          <w:u w:val="single"/>
        </w:rPr>
      </w:pPr>
    </w:p>
    <w:p w:rsidR="00EF4E51" w:rsidRPr="00191AC3" w:rsidRDefault="00EF4E51" w:rsidP="00EF4E51">
      <w:pPr>
        <w:jc w:val="both"/>
        <w:rPr>
          <w:rFonts w:ascii="Cambria" w:eastAsia="StarSymbol" w:hAnsi="Cambria" w:cs="Verdana"/>
          <w:sz w:val="22"/>
          <w:szCs w:val="22"/>
          <w:u w:val="single"/>
        </w:rPr>
      </w:pPr>
    </w:p>
    <w:p w:rsidR="0036708B" w:rsidRPr="00191AC3" w:rsidRDefault="00AC3185" w:rsidP="009E0766">
      <w:pPr>
        <w:jc w:val="both"/>
        <w:rPr>
          <w:rFonts w:ascii="Cambria" w:eastAsia="StarSymbol" w:hAnsi="Cambria" w:cs="Verdana"/>
          <w:sz w:val="22"/>
          <w:szCs w:val="22"/>
        </w:rPr>
      </w:pPr>
      <w:r w:rsidRPr="00191AC3">
        <w:rPr>
          <w:rFonts w:ascii="Cambria" w:eastAsia="StarSymbol" w:hAnsi="Cambria" w:cs="Verdana"/>
          <w:sz w:val="22"/>
          <w:szCs w:val="22"/>
        </w:rPr>
        <w:t>I here</w:t>
      </w:r>
      <w:r w:rsidR="0036708B" w:rsidRPr="00191AC3">
        <w:rPr>
          <w:rFonts w:ascii="Cambria" w:eastAsia="StarSymbol" w:hAnsi="Cambria" w:cs="Verdana"/>
          <w:sz w:val="22"/>
          <w:szCs w:val="22"/>
        </w:rPr>
        <w:t xml:space="preserve">by declare that the above written particulars are true to the best of my knowledge and belief.                                                                         </w:t>
      </w:r>
    </w:p>
    <w:p w:rsidR="00EF17DC" w:rsidRPr="00191AC3" w:rsidRDefault="00EF17DC" w:rsidP="00EF17DC">
      <w:pPr>
        <w:tabs>
          <w:tab w:val="clear" w:pos="0"/>
        </w:tabs>
        <w:overflowPunct/>
        <w:rPr>
          <w:rFonts w:ascii="Cambria" w:eastAsia="StarSymbol" w:hAnsi="Cambria"/>
          <w:sz w:val="22"/>
          <w:szCs w:val="22"/>
        </w:rPr>
      </w:pPr>
    </w:p>
    <w:p w:rsidR="00B21B2F" w:rsidRPr="00191AC3" w:rsidRDefault="00B21B2F" w:rsidP="00B21B2F">
      <w:pPr>
        <w:tabs>
          <w:tab w:val="clear" w:pos="0"/>
        </w:tabs>
        <w:overflowPunct/>
        <w:rPr>
          <w:rFonts w:ascii="Cambria" w:eastAsia="StarSymbol" w:hAnsi="Cambria"/>
          <w:sz w:val="22"/>
          <w:szCs w:val="22"/>
        </w:rPr>
      </w:pPr>
    </w:p>
    <w:p w:rsidR="002B0CA4" w:rsidRPr="00191AC3" w:rsidRDefault="002B0CA4" w:rsidP="002B0CA4">
      <w:pPr>
        <w:tabs>
          <w:tab w:val="clear" w:pos="0"/>
        </w:tabs>
        <w:overflowPunct/>
        <w:rPr>
          <w:rFonts w:ascii="Cambria" w:eastAsia="StarSymbol" w:hAnsi="Cambria"/>
          <w:sz w:val="22"/>
          <w:szCs w:val="22"/>
        </w:rPr>
      </w:pPr>
    </w:p>
    <w:p w:rsidR="00EF17DC" w:rsidRPr="00191AC3" w:rsidRDefault="00EF17DC" w:rsidP="00EF17DC">
      <w:pPr>
        <w:tabs>
          <w:tab w:val="clear" w:pos="0"/>
        </w:tabs>
        <w:overflowPunct/>
        <w:rPr>
          <w:rFonts w:ascii="Cambria" w:eastAsia="StarSymbol" w:hAnsi="Cambria"/>
          <w:sz w:val="22"/>
          <w:szCs w:val="22"/>
        </w:rPr>
      </w:pPr>
    </w:p>
    <w:p w:rsidR="00EF17DC" w:rsidRPr="00DE02EF" w:rsidRDefault="00EF17DC" w:rsidP="00EF17DC">
      <w:pPr>
        <w:tabs>
          <w:tab w:val="clear" w:pos="0"/>
        </w:tabs>
        <w:overflowPunct/>
        <w:rPr>
          <w:rFonts w:ascii="Cambria" w:eastAsia="StarSymbol" w:hAnsi="Cambria"/>
          <w:sz w:val="20"/>
          <w:szCs w:val="20"/>
        </w:rPr>
      </w:pP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r w:rsidRPr="00191AC3">
        <w:rPr>
          <w:rFonts w:ascii="Cambria" w:eastAsia="StarSymbol" w:hAnsi="Cambria"/>
          <w:sz w:val="22"/>
          <w:szCs w:val="22"/>
        </w:rPr>
        <w:tab/>
      </w:r>
      <w:r w:rsidR="00466A3B" w:rsidRPr="00191AC3">
        <w:rPr>
          <w:rFonts w:eastAsia="StarSymbol" w:hAnsi="Cambria"/>
          <w:sz w:val="22"/>
          <w:szCs w:val="22"/>
          <w:lang w:val="en-US"/>
        </w:rPr>
        <w:t>Mayur sikarwar</w:t>
      </w:r>
    </w:p>
    <w:p w:rsidR="00EF17DC" w:rsidRPr="00DE02EF" w:rsidRDefault="00466A3B" w:rsidP="00EF17DC">
      <w:pPr>
        <w:jc w:val="right"/>
        <w:rPr>
          <w:rFonts w:ascii="Cambria" w:eastAsia="StarSymbol" w:hAnsi="Cambria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8fc7af75252a5e5e1372470cec974b7b134f530e18705c4458440321091b5b581109160412455d59094356014b4450530401195c1333471b1b1115495a5401584e011503504e1c180c571833471b1b0616435f580f595601514841481f0f2b561358191b175747415d5d5c071b150c430014400c0f5b0749400a400116470b0f00031c410812074744595d0151421758140415475f580d044a100d400616400a5e095218130a160b14455c5a0d044b400918021844585d5c504e130a165015175d590d594b4509450319450a590a514d151b0d1152180c4f03434e1601180311435e550a4307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8fc7af75252a5e5e1372470cec974b7b134f530e18705c4458440321091b5b581109160412455d59094356014b4450530401195c1333471b1b1115495a5401584e011503504e1c180c571833471b1b0616435f580f595601514841481f0f2b561358191b175747415d5d5c071b150c430014400c0f5b0749400a400116470b0f00031c410812074744595d0151421758140415475f580d044a100d400616400a5e095218130a160b14455c5a0d044b400918021844585d5c504e130a165015175d590d594b4509450319450a590a514d151b0d1152180c4f03434e1601180311435e550a43076&amp;docType=doc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F17DC" w:rsidRPr="00DE02EF">
      <w:footnotePr>
        <w:pos w:val="beneathText"/>
      </w:footnotePr>
      <w:pgSz w:w="11905" w:h="16837"/>
      <w:pgMar w:top="1440" w:right="1465" w:bottom="117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55pt;height:11.55pt;mso-position-horizontal-relative:page;mso-position-vertical-relative:page" o:bullet="t">
        <v:imagedata r:id="rId1" o:title="mso9157" embosscolor="white"/>
      </v:shape>
    </w:pict>
  </w:numPicBullet>
  <w:abstractNum w:abstractNumId="0">
    <w:nsid w:val="00000001"/>
    <w:multiLevelType w:val="multilevel"/>
    <w:tmpl w:val="00000001"/>
    <w:name w:val="WW8Num4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6"/>
        </w:tabs>
        <w:ind w:left="566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49"/>
        </w:tabs>
        <w:ind w:left="849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2"/>
        </w:tabs>
        <w:ind w:left="1132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5"/>
        </w:tabs>
        <w:ind w:left="1415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698"/>
        </w:tabs>
        <w:ind w:left="1698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1"/>
        </w:tabs>
        <w:ind w:left="1981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4"/>
        </w:tabs>
        <w:ind w:left="2264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47"/>
        </w:tabs>
        <w:ind w:left="2547" w:hanging="283"/>
      </w:pPr>
      <w:rPr>
        <w:rFonts w:ascii="Tahoma" w:hAnsi="Tahoma" w:cs="StarSymbol"/>
        <w:sz w:val="18"/>
        <w:szCs w:val="18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3">
    <w:nsid w:val="00000004"/>
    <w:multiLevelType w:val="multilevel"/>
    <w:tmpl w:val="C5700080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•"/>
      <w:lvlJc w:val="left"/>
      <w:pPr>
        <w:tabs>
          <w:tab w:val="num" w:pos="373"/>
        </w:tabs>
        <w:ind w:left="37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747"/>
        </w:tabs>
        <w:ind w:left="74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1030"/>
        </w:tabs>
        <w:ind w:left="103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314"/>
        </w:tabs>
        <w:ind w:left="131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597"/>
        </w:tabs>
        <w:ind w:left="159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881"/>
        </w:tabs>
        <w:ind w:left="188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2164"/>
        </w:tabs>
        <w:ind w:left="216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448"/>
        </w:tabs>
        <w:ind w:left="244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731"/>
        </w:tabs>
        <w:ind w:left="2731" w:hanging="283"/>
      </w:pPr>
      <w:rPr>
        <w:rFonts w:ascii="Tahoma" w:hAnsi="Tahoma" w:cs="StarSymbol"/>
        <w:sz w:val="18"/>
        <w:szCs w:val="18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hAnsi="Tahoma" w:cs="StarSymbol"/>
        <w:sz w:val="18"/>
        <w:szCs w:val="18"/>
      </w:rPr>
    </w:lvl>
    <w:lvl w:ilvl="1">
      <w:start w:val="1"/>
      <w:numFmt w:val="bullet"/>
      <w:lvlText w:val="•"/>
      <w:lvlJc w:val="left"/>
      <w:pPr>
        <w:tabs>
          <w:tab w:val="num" w:pos="567"/>
        </w:tabs>
        <w:ind w:left="567" w:hanging="283"/>
      </w:pPr>
      <w:rPr>
        <w:rFonts w:ascii="Tahoma" w:hAnsi="Tahoma" w:cs="StarSymbol"/>
        <w:sz w:val="18"/>
        <w:szCs w:val="18"/>
      </w:rPr>
    </w:lvl>
    <w:lvl w:ilvl="2">
      <w:start w:val="1"/>
      <w:numFmt w:val="bullet"/>
      <w:lvlText w:val="•"/>
      <w:lvlJc w:val="left"/>
      <w:pPr>
        <w:tabs>
          <w:tab w:val="num" w:pos="850"/>
        </w:tabs>
        <w:ind w:left="850" w:hanging="283"/>
      </w:pPr>
      <w:rPr>
        <w:rFonts w:ascii="Tahoma" w:hAnsi="Tahoma" w:cs="StarSymbol"/>
        <w:sz w:val="18"/>
        <w:szCs w:val="18"/>
      </w:rPr>
    </w:lvl>
    <w:lvl w:ilvl="3">
      <w:start w:val="1"/>
      <w:numFmt w:val="bullet"/>
      <w:lvlText w:val="•"/>
      <w:lvlJc w:val="left"/>
      <w:pPr>
        <w:tabs>
          <w:tab w:val="num" w:pos="1134"/>
        </w:tabs>
        <w:ind w:left="1134" w:hanging="283"/>
      </w:pPr>
      <w:rPr>
        <w:rFonts w:ascii="Tahoma" w:hAnsi="Tahoma" w:cs="StarSymbol"/>
        <w:sz w:val="18"/>
        <w:szCs w:val="18"/>
      </w:rPr>
    </w:lvl>
    <w:lvl w:ilvl="4">
      <w:start w:val="1"/>
      <w:numFmt w:val="bullet"/>
      <w:lvlText w:val="•"/>
      <w:lvlJc w:val="left"/>
      <w:pPr>
        <w:tabs>
          <w:tab w:val="num" w:pos="1417"/>
        </w:tabs>
        <w:ind w:left="1417" w:hanging="283"/>
      </w:pPr>
      <w:rPr>
        <w:rFonts w:ascii="Tahoma" w:hAnsi="Tahoma" w:cs="StarSymbol"/>
        <w:sz w:val="18"/>
        <w:szCs w:val="18"/>
      </w:rPr>
    </w:lvl>
    <w:lvl w:ilvl="5">
      <w:start w:val="1"/>
      <w:numFmt w:val="bullet"/>
      <w:lvlText w:val="•"/>
      <w:lvlJc w:val="left"/>
      <w:pPr>
        <w:tabs>
          <w:tab w:val="num" w:pos="1701"/>
        </w:tabs>
        <w:ind w:left="1701" w:hanging="283"/>
      </w:pPr>
      <w:rPr>
        <w:rFonts w:ascii="Tahoma" w:hAnsi="Tahoma" w:cs="StarSymbol"/>
        <w:sz w:val="18"/>
        <w:szCs w:val="18"/>
      </w:rPr>
    </w:lvl>
    <w:lvl w:ilvl="6">
      <w:start w:val="1"/>
      <w:numFmt w:val="bullet"/>
      <w:lvlText w:val="•"/>
      <w:lvlJc w:val="left"/>
      <w:pPr>
        <w:tabs>
          <w:tab w:val="num" w:pos="1984"/>
        </w:tabs>
        <w:ind w:left="1984" w:hanging="283"/>
      </w:pPr>
      <w:rPr>
        <w:rFonts w:ascii="Tahoma" w:hAnsi="Tahoma" w:cs="StarSymbol"/>
        <w:sz w:val="18"/>
        <w:szCs w:val="18"/>
      </w:rPr>
    </w:lvl>
    <w:lvl w:ilvl="7">
      <w:start w:val="1"/>
      <w:numFmt w:val="bullet"/>
      <w:lvlText w:val="•"/>
      <w:lvlJc w:val="left"/>
      <w:pPr>
        <w:tabs>
          <w:tab w:val="num" w:pos="2268"/>
        </w:tabs>
        <w:ind w:left="2268" w:hanging="283"/>
      </w:pPr>
      <w:rPr>
        <w:rFonts w:ascii="Tahoma" w:hAnsi="Tahoma" w:cs="StarSymbol"/>
        <w:sz w:val="18"/>
        <w:szCs w:val="18"/>
      </w:rPr>
    </w:lvl>
    <w:lvl w:ilvl="8">
      <w:start w:val="1"/>
      <w:numFmt w:val="bullet"/>
      <w:lvlText w:val="•"/>
      <w:lvlJc w:val="left"/>
      <w:pPr>
        <w:tabs>
          <w:tab w:val="num" w:pos="2551"/>
        </w:tabs>
        <w:ind w:left="2551" w:hanging="283"/>
      </w:pPr>
      <w:rPr>
        <w:rFonts w:ascii="Tahoma" w:hAnsi="Tahoma" w:cs="StarSymbol"/>
        <w:sz w:val="18"/>
        <w:szCs w:val="18"/>
      </w:rPr>
    </w:lvl>
  </w:abstractNum>
  <w:abstractNum w:abstractNumId="9">
    <w:nsid w:val="0000000A"/>
    <w:multiLevelType w:val="multilevel"/>
    <w:tmpl w:val="30BADA84"/>
    <w:lvl w:ilvl="0">
      <w:numFmt w:val="none"/>
      <w:lvlText w:val=""/>
      <w:lvlJc w:val="left"/>
      <w:pPr>
        <w:tabs>
          <w:tab w:val="num" w:pos="360"/>
        </w:tabs>
      </w:p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0000000B"/>
    <w:multiLevelType w:val="hybridMultilevel"/>
    <w:tmpl w:val="8FE6E1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86CE5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05662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0990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95C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0000010"/>
    <w:multiLevelType w:val="hybridMultilevel"/>
    <w:tmpl w:val="861AF872"/>
    <w:lvl w:ilvl="0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  <w:rPr>
        <w:rFonts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04E2CD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11C0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00000013"/>
    <w:multiLevelType w:val="hybridMultilevel"/>
    <w:tmpl w:val="2F50811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D884BD74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2D58EF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54081C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8656F82A"/>
    <w:lvl w:ilvl="0">
      <w:start w:val="1"/>
      <w:numFmt w:val="bullet"/>
      <w:lvlText w:val=""/>
      <w:lvlPicBulletId w:val="0"/>
      <w:lvlJc w:val="left"/>
      <w:pPr>
        <w:ind w:left="63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350" w:hanging="360"/>
      </w:pPr>
    </w:lvl>
    <w:lvl w:ilvl="2">
      <w:start w:val="1"/>
      <w:numFmt w:val="lowerRoman"/>
      <w:lvlText w:val="%3."/>
      <w:lvlJc w:val="right"/>
      <w:pPr>
        <w:ind w:left="2070" w:hanging="180"/>
      </w:pPr>
    </w:lvl>
    <w:lvl w:ilvl="3">
      <w:start w:val="1"/>
      <w:numFmt w:val="decimal"/>
      <w:lvlText w:val="%4."/>
      <w:lvlJc w:val="left"/>
      <w:pPr>
        <w:ind w:left="2790" w:hanging="360"/>
      </w:pPr>
    </w:lvl>
    <w:lvl w:ilvl="4">
      <w:start w:val="1"/>
      <w:numFmt w:val="lowerLetter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23">
    <w:nsid w:val="00000018"/>
    <w:multiLevelType w:val="hybridMultilevel"/>
    <w:tmpl w:val="09901BD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14D47EA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D424141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583C66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multilevel"/>
    <w:tmpl w:val="D98C4C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0000001D"/>
    <w:multiLevelType w:val="hybridMultilevel"/>
    <w:tmpl w:val="F81E1EDE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2EE8E4A0"/>
    <w:lvl w:ilvl="0">
      <w:start w:val="1"/>
      <w:numFmt w:val="bullet"/>
      <w:lvlText w:val=""/>
      <w:lvlJc w:val="left"/>
      <w:pPr>
        <w:tabs>
          <w:tab w:val="left" w:pos="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0AD61E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CBC27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2">
    <w:nsid w:val="00000021"/>
    <w:multiLevelType w:val="hybridMultilevel"/>
    <w:tmpl w:val="448620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3">
    <w:nsid w:val="00000022"/>
    <w:multiLevelType w:val="hybridMultilevel"/>
    <w:tmpl w:val="5E1CB0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CF42BA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13"/>
  </w:num>
  <w:num w:numId="5">
    <w:abstractNumId w:val="10"/>
  </w:num>
  <w:num w:numId="6">
    <w:abstractNumId w:val="4"/>
  </w:num>
  <w:num w:numId="7">
    <w:abstractNumId w:val="20"/>
  </w:num>
  <w:num w:numId="8">
    <w:abstractNumId w:val="9"/>
  </w:num>
  <w:num w:numId="9">
    <w:abstractNumId w:val="12"/>
  </w:num>
  <w:num w:numId="10">
    <w:abstractNumId w:val="17"/>
  </w:num>
  <w:num w:numId="11">
    <w:abstractNumId w:val="2"/>
  </w:num>
  <w:num w:numId="12">
    <w:abstractNumId w:val="8"/>
  </w:num>
  <w:num w:numId="13">
    <w:abstractNumId w:val="7"/>
  </w:num>
  <w:num w:numId="14">
    <w:abstractNumId w:val="18"/>
  </w:num>
  <w:num w:numId="15">
    <w:abstractNumId w:val="26"/>
  </w:num>
  <w:num w:numId="16">
    <w:abstractNumId w:val="25"/>
  </w:num>
  <w:num w:numId="17">
    <w:abstractNumId w:val="24"/>
  </w:num>
  <w:num w:numId="18">
    <w:abstractNumId w:val="15"/>
  </w:num>
  <w:num w:numId="19">
    <w:abstractNumId w:val="6"/>
  </w:num>
  <w:num w:numId="20">
    <w:abstractNumId w:val="23"/>
  </w:num>
  <w:num w:numId="21">
    <w:abstractNumId w:val="19"/>
  </w:num>
  <w:num w:numId="22">
    <w:abstractNumId w:val="1"/>
  </w:num>
  <w:num w:numId="2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3"/>
  </w:num>
  <w:num w:numId="26">
    <w:abstractNumId w:val="16"/>
  </w:num>
  <w:num w:numId="27">
    <w:abstractNumId w:val="0"/>
  </w:num>
  <w:num w:numId="28">
    <w:abstractNumId w:val="28"/>
  </w:num>
  <w:num w:numId="29">
    <w:abstractNumId w:val="33"/>
  </w:num>
  <w:num w:numId="30">
    <w:abstractNumId w:val="30"/>
  </w:num>
  <w:num w:numId="31">
    <w:abstractNumId w:val="31"/>
  </w:num>
  <w:num w:numId="32">
    <w:abstractNumId w:val="29"/>
  </w:num>
  <w:num w:numId="33">
    <w:abstractNumId w:val="32"/>
  </w:num>
  <w:num w:numId="34">
    <w:abstractNumId w:val="27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000417"/>
    <w:rsid w:val="00012CAC"/>
    <w:rsid w:val="00015C61"/>
    <w:rsid w:val="00021116"/>
    <w:rsid w:val="00026E58"/>
    <w:rsid w:val="00027900"/>
    <w:rsid w:val="00032345"/>
    <w:rsid w:val="00036C95"/>
    <w:rsid w:val="00037524"/>
    <w:rsid w:val="0005068A"/>
    <w:rsid w:val="00055342"/>
    <w:rsid w:val="000600A9"/>
    <w:rsid w:val="00066124"/>
    <w:rsid w:val="00067B87"/>
    <w:rsid w:val="000746DA"/>
    <w:rsid w:val="00075086"/>
    <w:rsid w:val="0008018D"/>
    <w:rsid w:val="000867CE"/>
    <w:rsid w:val="00093B0D"/>
    <w:rsid w:val="000952BB"/>
    <w:rsid w:val="00096C29"/>
    <w:rsid w:val="000A37C7"/>
    <w:rsid w:val="000B23C3"/>
    <w:rsid w:val="000B4B6E"/>
    <w:rsid w:val="000B5E8E"/>
    <w:rsid w:val="000C5C17"/>
    <w:rsid w:val="000C6E4F"/>
    <w:rsid w:val="000D701A"/>
    <w:rsid w:val="000E02AC"/>
    <w:rsid w:val="000E5B31"/>
    <w:rsid w:val="000F17CC"/>
    <w:rsid w:val="000F2206"/>
    <w:rsid w:val="00103DE0"/>
    <w:rsid w:val="00104BA3"/>
    <w:rsid w:val="00113B36"/>
    <w:rsid w:val="00117CEF"/>
    <w:rsid w:val="001205DE"/>
    <w:rsid w:val="001240AC"/>
    <w:rsid w:val="00124CC5"/>
    <w:rsid w:val="00131358"/>
    <w:rsid w:val="00136691"/>
    <w:rsid w:val="00145104"/>
    <w:rsid w:val="00145A4E"/>
    <w:rsid w:val="00147488"/>
    <w:rsid w:val="00153F93"/>
    <w:rsid w:val="00156FBB"/>
    <w:rsid w:val="00161A57"/>
    <w:rsid w:val="00162408"/>
    <w:rsid w:val="0016295C"/>
    <w:rsid w:val="00170C58"/>
    <w:rsid w:val="00171C93"/>
    <w:rsid w:val="00173535"/>
    <w:rsid w:val="00173C4B"/>
    <w:rsid w:val="0017596F"/>
    <w:rsid w:val="00191AC3"/>
    <w:rsid w:val="00191AFC"/>
    <w:rsid w:val="00193790"/>
    <w:rsid w:val="00197642"/>
    <w:rsid w:val="001A2935"/>
    <w:rsid w:val="001A7C68"/>
    <w:rsid w:val="001B666D"/>
    <w:rsid w:val="001C2954"/>
    <w:rsid w:val="001C3AE1"/>
    <w:rsid w:val="001D19FE"/>
    <w:rsid w:val="001D7B67"/>
    <w:rsid w:val="001E0E92"/>
    <w:rsid w:val="001E0F7D"/>
    <w:rsid w:val="001E155B"/>
    <w:rsid w:val="001E27DE"/>
    <w:rsid w:val="001E58B1"/>
    <w:rsid w:val="001F1995"/>
    <w:rsid w:val="001F2C6A"/>
    <w:rsid w:val="001F33B5"/>
    <w:rsid w:val="001F4EDB"/>
    <w:rsid w:val="001F78B3"/>
    <w:rsid w:val="00211446"/>
    <w:rsid w:val="0022090E"/>
    <w:rsid w:val="0022587F"/>
    <w:rsid w:val="00226FE4"/>
    <w:rsid w:val="00232001"/>
    <w:rsid w:val="00246384"/>
    <w:rsid w:val="0025438A"/>
    <w:rsid w:val="00255622"/>
    <w:rsid w:val="002557EA"/>
    <w:rsid w:val="002606FB"/>
    <w:rsid w:val="00263E99"/>
    <w:rsid w:val="00264074"/>
    <w:rsid w:val="002822C8"/>
    <w:rsid w:val="00282960"/>
    <w:rsid w:val="00292001"/>
    <w:rsid w:val="00292660"/>
    <w:rsid w:val="00292A71"/>
    <w:rsid w:val="002A172F"/>
    <w:rsid w:val="002A3A00"/>
    <w:rsid w:val="002A67F0"/>
    <w:rsid w:val="002B0CA4"/>
    <w:rsid w:val="002B107C"/>
    <w:rsid w:val="002B7481"/>
    <w:rsid w:val="002C031A"/>
    <w:rsid w:val="002C7C2F"/>
    <w:rsid w:val="002E0CDD"/>
    <w:rsid w:val="002E4719"/>
    <w:rsid w:val="002E65A1"/>
    <w:rsid w:val="002E6E0A"/>
    <w:rsid w:val="002E7869"/>
    <w:rsid w:val="002F41A1"/>
    <w:rsid w:val="002F7AA0"/>
    <w:rsid w:val="00304676"/>
    <w:rsid w:val="00323459"/>
    <w:rsid w:val="0032422A"/>
    <w:rsid w:val="00351359"/>
    <w:rsid w:val="003531ED"/>
    <w:rsid w:val="00353E53"/>
    <w:rsid w:val="0036081C"/>
    <w:rsid w:val="003622E2"/>
    <w:rsid w:val="00362609"/>
    <w:rsid w:val="00362EFD"/>
    <w:rsid w:val="0036708B"/>
    <w:rsid w:val="003726ED"/>
    <w:rsid w:val="00374273"/>
    <w:rsid w:val="003867DF"/>
    <w:rsid w:val="00392FD9"/>
    <w:rsid w:val="003933B2"/>
    <w:rsid w:val="003A1189"/>
    <w:rsid w:val="003A6CBB"/>
    <w:rsid w:val="003C0A35"/>
    <w:rsid w:val="003C2F93"/>
    <w:rsid w:val="003C4913"/>
    <w:rsid w:val="003D3A37"/>
    <w:rsid w:val="003D408E"/>
    <w:rsid w:val="003D476E"/>
    <w:rsid w:val="003E0280"/>
    <w:rsid w:val="003E11F3"/>
    <w:rsid w:val="003E33F5"/>
    <w:rsid w:val="003F2D3A"/>
    <w:rsid w:val="00402F47"/>
    <w:rsid w:val="00406B10"/>
    <w:rsid w:val="004166A7"/>
    <w:rsid w:val="0042208D"/>
    <w:rsid w:val="004225FF"/>
    <w:rsid w:val="00426A64"/>
    <w:rsid w:val="00432D3F"/>
    <w:rsid w:val="004454EE"/>
    <w:rsid w:val="004457AE"/>
    <w:rsid w:val="00445DD4"/>
    <w:rsid w:val="0046150A"/>
    <w:rsid w:val="004648A6"/>
    <w:rsid w:val="00466A3B"/>
    <w:rsid w:val="004746BE"/>
    <w:rsid w:val="0048082B"/>
    <w:rsid w:val="00483BF0"/>
    <w:rsid w:val="0049112F"/>
    <w:rsid w:val="00491D2C"/>
    <w:rsid w:val="00493A94"/>
    <w:rsid w:val="00496603"/>
    <w:rsid w:val="00497F4D"/>
    <w:rsid w:val="004A040F"/>
    <w:rsid w:val="004B206D"/>
    <w:rsid w:val="004B6723"/>
    <w:rsid w:val="004C0BDF"/>
    <w:rsid w:val="004C40F1"/>
    <w:rsid w:val="004C4834"/>
    <w:rsid w:val="004D6BA4"/>
    <w:rsid w:val="004E4549"/>
    <w:rsid w:val="00502CD6"/>
    <w:rsid w:val="00504D4E"/>
    <w:rsid w:val="005159F6"/>
    <w:rsid w:val="00515AC7"/>
    <w:rsid w:val="00517BD4"/>
    <w:rsid w:val="005239BB"/>
    <w:rsid w:val="00526047"/>
    <w:rsid w:val="00526DAA"/>
    <w:rsid w:val="005330DE"/>
    <w:rsid w:val="00555C24"/>
    <w:rsid w:val="00556468"/>
    <w:rsid w:val="00570819"/>
    <w:rsid w:val="00570F61"/>
    <w:rsid w:val="00577196"/>
    <w:rsid w:val="00580B87"/>
    <w:rsid w:val="00584495"/>
    <w:rsid w:val="00591C31"/>
    <w:rsid w:val="00592141"/>
    <w:rsid w:val="005A00FD"/>
    <w:rsid w:val="005A2A61"/>
    <w:rsid w:val="005A30E8"/>
    <w:rsid w:val="005B4FA4"/>
    <w:rsid w:val="005C583B"/>
    <w:rsid w:val="005C5E50"/>
    <w:rsid w:val="005D10E4"/>
    <w:rsid w:val="005D3450"/>
    <w:rsid w:val="005E0314"/>
    <w:rsid w:val="005E1BF7"/>
    <w:rsid w:val="005E4D05"/>
    <w:rsid w:val="005E4E80"/>
    <w:rsid w:val="005E62DD"/>
    <w:rsid w:val="005E7161"/>
    <w:rsid w:val="005F3F87"/>
    <w:rsid w:val="005F4606"/>
    <w:rsid w:val="005F790B"/>
    <w:rsid w:val="0060571F"/>
    <w:rsid w:val="00610D5F"/>
    <w:rsid w:val="00612154"/>
    <w:rsid w:val="006135C1"/>
    <w:rsid w:val="00622C2F"/>
    <w:rsid w:val="00623F35"/>
    <w:rsid w:val="00631848"/>
    <w:rsid w:val="0064608F"/>
    <w:rsid w:val="00647E52"/>
    <w:rsid w:val="00663FA8"/>
    <w:rsid w:val="006721CD"/>
    <w:rsid w:val="006A14E2"/>
    <w:rsid w:val="006A3159"/>
    <w:rsid w:val="006A794E"/>
    <w:rsid w:val="006B19DD"/>
    <w:rsid w:val="006B48CD"/>
    <w:rsid w:val="006C536A"/>
    <w:rsid w:val="006C78F9"/>
    <w:rsid w:val="006D74CB"/>
    <w:rsid w:val="006E7629"/>
    <w:rsid w:val="006F0478"/>
    <w:rsid w:val="006F078D"/>
    <w:rsid w:val="006F14BF"/>
    <w:rsid w:val="006F400E"/>
    <w:rsid w:val="00706DB5"/>
    <w:rsid w:val="007101CF"/>
    <w:rsid w:val="00716185"/>
    <w:rsid w:val="007163FF"/>
    <w:rsid w:val="00723EF3"/>
    <w:rsid w:val="00724757"/>
    <w:rsid w:val="00731EF6"/>
    <w:rsid w:val="0073557F"/>
    <w:rsid w:val="00736BBC"/>
    <w:rsid w:val="00747BED"/>
    <w:rsid w:val="00755045"/>
    <w:rsid w:val="00757237"/>
    <w:rsid w:val="007604C2"/>
    <w:rsid w:val="00760BDB"/>
    <w:rsid w:val="00765C59"/>
    <w:rsid w:val="0078625A"/>
    <w:rsid w:val="007938FC"/>
    <w:rsid w:val="007A1446"/>
    <w:rsid w:val="007A70D2"/>
    <w:rsid w:val="007B0E8D"/>
    <w:rsid w:val="007B3739"/>
    <w:rsid w:val="007B5A89"/>
    <w:rsid w:val="007C0141"/>
    <w:rsid w:val="007C1A5C"/>
    <w:rsid w:val="007C7AB0"/>
    <w:rsid w:val="007C7FA8"/>
    <w:rsid w:val="007D207D"/>
    <w:rsid w:val="007D294C"/>
    <w:rsid w:val="007D32E2"/>
    <w:rsid w:val="007E0903"/>
    <w:rsid w:val="007E2502"/>
    <w:rsid w:val="007F148F"/>
    <w:rsid w:val="007F1790"/>
    <w:rsid w:val="007F6DFB"/>
    <w:rsid w:val="00801F6A"/>
    <w:rsid w:val="00806B16"/>
    <w:rsid w:val="008159AE"/>
    <w:rsid w:val="00817863"/>
    <w:rsid w:val="00823688"/>
    <w:rsid w:val="0082769A"/>
    <w:rsid w:val="0083116F"/>
    <w:rsid w:val="00833616"/>
    <w:rsid w:val="00835905"/>
    <w:rsid w:val="00844B0B"/>
    <w:rsid w:val="00853513"/>
    <w:rsid w:val="008577D0"/>
    <w:rsid w:val="0086328F"/>
    <w:rsid w:val="00870A3D"/>
    <w:rsid w:val="00870D8C"/>
    <w:rsid w:val="0087241F"/>
    <w:rsid w:val="00881607"/>
    <w:rsid w:val="00892395"/>
    <w:rsid w:val="00894728"/>
    <w:rsid w:val="00896951"/>
    <w:rsid w:val="008971FF"/>
    <w:rsid w:val="008A2B6C"/>
    <w:rsid w:val="008B1E46"/>
    <w:rsid w:val="008B2475"/>
    <w:rsid w:val="008C0C97"/>
    <w:rsid w:val="008C47B0"/>
    <w:rsid w:val="008C4EB6"/>
    <w:rsid w:val="008D03BD"/>
    <w:rsid w:val="008D2FD6"/>
    <w:rsid w:val="008D4849"/>
    <w:rsid w:val="008E521D"/>
    <w:rsid w:val="008E6FF3"/>
    <w:rsid w:val="008F477C"/>
    <w:rsid w:val="008F485C"/>
    <w:rsid w:val="008F590B"/>
    <w:rsid w:val="008F7297"/>
    <w:rsid w:val="00905A54"/>
    <w:rsid w:val="009071A7"/>
    <w:rsid w:val="00915252"/>
    <w:rsid w:val="00916480"/>
    <w:rsid w:val="0091752E"/>
    <w:rsid w:val="00917533"/>
    <w:rsid w:val="009201C2"/>
    <w:rsid w:val="009206FB"/>
    <w:rsid w:val="0092209C"/>
    <w:rsid w:val="00924A3E"/>
    <w:rsid w:val="00937EAD"/>
    <w:rsid w:val="0094171E"/>
    <w:rsid w:val="009445D2"/>
    <w:rsid w:val="00944E13"/>
    <w:rsid w:val="00946C89"/>
    <w:rsid w:val="0095065A"/>
    <w:rsid w:val="00952C55"/>
    <w:rsid w:val="0095343D"/>
    <w:rsid w:val="00956238"/>
    <w:rsid w:val="00956FE0"/>
    <w:rsid w:val="009629BA"/>
    <w:rsid w:val="0097196D"/>
    <w:rsid w:val="00981E34"/>
    <w:rsid w:val="00982029"/>
    <w:rsid w:val="00987E37"/>
    <w:rsid w:val="00996797"/>
    <w:rsid w:val="009B05C3"/>
    <w:rsid w:val="009C0FA9"/>
    <w:rsid w:val="009C47B4"/>
    <w:rsid w:val="009C7354"/>
    <w:rsid w:val="009D1CE6"/>
    <w:rsid w:val="009D4441"/>
    <w:rsid w:val="009D7B30"/>
    <w:rsid w:val="009E0766"/>
    <w:rsid w:val="009F5121"/>
    <w:rsid w:val="00A03C52"/>
    <w:rsid w:val="00A041F8"/>
    <w:rsid w:val="00A07E9F"/>
    <w:rsid w:val="00A11E61"/>
    <w:rsid w:val="00A34CE2"/>
    <w:rsid w:val="00A4243C"/>
    <w:rsid w:val="00A452EA"/>
    <w:rsid w:val="00A477FA"/>
    <w:rsid w:val="00A51815"/>
    <w:rsid w:val="00A6216E"/>
    <w:rsid w:val="00A63847"/>
    <w:rsid w:val="00A802BE"/>
    <w:rsid w:val="00A84445"/>
    <w:rsid w:val="00A86E53"/>
    <w:rsid w:val="00A925B9"/>
    <w:rsid w:val="00A9473E"/>
    <w:rsid w:val="00A94DD9"/>
    <w:rsid w:val="00A969AD"/>
    <w:rsid w:val="00AA4A6D"/>
    <w:rsid w:val="00AA52A7"/>
    <w:rsid w:val="00AA52F2"/>
    <w:rsid w:val="00AB32C9"/>
    <w:rsid w:val="00AB77A9"/>
    <w:rsid w:val="00AC0AD6"/>
    <w:rsid w:val="00AC1487"/>
    <w:rsid w:val="00AC221E"/>
    <w:rsid w:val="00AC2764"/>
    <w:rsid w:val="00AC3185"/>
    <w:rsid w:val="00AD1379"/>
    <w:rsid w:val="00AF0091"/>
    <w:rsid w:val="00AF059D"/>
    <w:rsid w:val="00AF7551"/>
    <w:rsid w:val="00B068A3"/>
    <w:rsid w:val="00B06AD7"/>
    <w:rsid w:val="00B16D97"/>
    <w:rsid w:val="00B2126F"/>
    <w:rsid w:val="00B21B2F"/>
    <w:rsid w:val="00B260AE"/>
    <w:rsid w:val="00B55D8D"/>
    <w:rsid w:val="00B63B9B"/>
    <w:rsid w:val="00B67209"/>
    <w:rsid w:val="00B67918"/>
    <w:rsid w:val="00B70072"/>
    <w:rsid w:val="00B72C0C"/>
    <w:rsid w:val="00B752C1"/>
    <w:rsid w:val="00B77C5C"/>
    <w:rsid w:val="00B805E8"/>
    <w:rsid w:val="00BA16AB"/>
    <w:rsid w:val="00BB059A"/>
    <w:rsid w:val="00BB0868"/>
    <w:rsid w:val="00BB7F7C"/>
    <w:rsid w:val="00BC03C5"/>
    <w:rsid w:val="00BC3DFF"/>
    <w:rsid w:val="00BC49BE"/>
    <w:rsid w:val="00BC6848"/>
    <w:rsid w:val="00BC6DFF"/>
    <w:rsid w:val="00BC7855"/>
    <w:rsid w:val="00BD0C6F"/>
    <w:rsid w:val="00BE4C32"/>
    <w:rsid w:val="00BF21FC"/>
    <w:rsid w:val="00C11FA0"/>
    <w:rsid w:val="00C15FE5"/>
    <w:rsid w:val="00C25B9A"/>
    <w:rsid w:val="00C356D3"/>
    <w:rsid w:val="00C3585A"/>
    <w:rsid w:val="00C360E9"/>
    <w:rsid w:val="00C44A74"/>
    <w:rsid w:val="00C46324"/>
    <w:rsid w:val="00C46452"/>
    <w:rsid w:val="00C64733"/>
    <w:rsid w:val="00C75B3E"/>
    <w:rsid w:val="00C83383"/>
    <w:rsid w:val="00C84D87"/>
    <w:rsid w:val="00C8514F"/>
    <w:rsid w:val="00C85E7C"/>
    <w:rsid w:val="00C87955"/>
    <w:rsid w:val="00C97008"/>
    <w:rsid w:val="00CA0C93"/>
    <w:rsid w:val="00CA0D96"/>
    <w:rsid w:val="00CA407B"/>
    <w:rsid w:val="00CB2DDE"/>
    <w:rsid w:val="00CB692A"/>
    <w:rsid w:val="00CC2761"/>
    <w:rsid w:val="00CC464F"/>
    <w:rsid w:val="00CC7427"/>
    <w:rsid w:val="00CC7C09"/>
    <w:rsid w:val="00CD12AE"/>
    <w:rsid w:val="00CD3DF5"/>
    <w:rsid w:val="00CE7D0C"/>
    <w:rsid w:val="00CF3D76"/>
    <w:rsid w:val="00CF6BEB"/>
    <w:rsid w:val="00D041D2"/>
    <w:rsid w:val="00D102EC"/>
    <w:rsid w:val="00D1118E"/>
    <w:rsid w:val="00D11D96"/>
    <w:rsid w:val="00D201AC"/>
    <w:rsid w:val="00D22203"/>
    <w:rsid w:val="00D23A48"/>
    <w:rsid w:val="00D33ED8"/>
    <w:rsid w:val="00D50F1A"/>
    <w:rsid w:val="00D55C08"/>
    <w:rsid w:val="00D576EC"/>
    <w:rsid w:val="00D614E2"/>
    <w:rsid w:val="00D62ADE"/>
    <w:rsid w:val="00D65B14"/>
    <w:rsid w:val="00D70F0D"/>
    <w:rsid w:val="00D7113F"/>
    <w:rsid w:val="00D819C2"/>
    <w:rsid w:val="00D86B7B"/>
    <w:rsid w:val="00D870AA"/>
    <w:rsid w:val="00D872C1"/>
    <w:rsid w:val="00D87EE9"/>
    <w:rsid w:val="00D9297B"/>
    <w:rsid w:val="00D949F9"/>
    <w:rsid w:val="00D97522"/>
    <w:rsid w:val="00DA2E4A"/>
    <w:rsid w:val="00DA6F3A"/>
    <w:rsid w:val="00DB2293"/>
    <w:rsid w:val="00DC0667"/>
    <w:rsid w:val="00DC16CF"/>
    <w:rsid w:val="00DD4FEB"/>
    <w:rsid w:val="00DD6858"/>
    <w:rsid w:val="00DD69D6"/>
    <w:rsid w:val="00DE02EF"/>
    <w:rsid w:val="00DE1705"/>
    <w:rsid w:val="00DE2011"/>
    <w:rsid w:val="00DE37FA"/>
    <w:rsid w:val="00DF2120"/>
    <w:rsid w:val="00DF65B6"/>
    <w:rsid w:val="00DF7B4E"/>
    <w:rsid w:val="00E011B7"/>
    <w:rsid w:val="00E06D98"/>
    <w:rsid w:val="00E07314"/>
    <w:rsid w:val="00E131A1"/>
    <w:rsid w:val="00E1477B"/>
    <w:rsid w:val="00E229F3"/>
    <w:rsid w:val="00E2600A"/>
    <w:rsid w:val="00E271B6"/>
    <w:rsid w:val="00E3229A"/>
    <w:rsid w:val="00E36186"/>
    <w:rsid w:val="00E36E3D"/>
    <w:rsid w:val="00E5110E"/>
    <w:rsid w:val="00E61660"/>
    <w:rsid w:val="00E67174"/>
    <w:rsid w:val="00E742AC"/>
    <w:rsid w:val="00E77A00"/>
    <w:rsid w:val="00E80AE2"/>
    <w:rsid w:val="00E84DF8"/>
    <w:rsid w:val="00E85170"/>
    <w:rsid w:val="00E934A2"/>
    <w:rsid w:val="00EB06C7"/>
    <w:rsid w:val="00EB7ACA"/>
    <w:rsid w:val="00EC1F5A"/>
    <w:rsid w:val="00EC4BB1"/>
    <w:rsid w:val="00ED3B77"/>
    <w:rsid w:val="00EE0BEA"/>
    <w:rsid w:val="00EE598B"/>
    <w:rsid w:val="00EE72FB"/>
    <w:rsid w:val="00EF1353"/>
    <w:rsid w:val="00EF17DC"/>
    <w:rsid w:val="00EF4498"/>
    <w:rsid w:val="00EF4E51"/>
    <w:rsid w:val="00F041D5"/>
    <w:rsid w:val="00F04C28"/>
    <w:rsid w:val="00F06496"/>
    <w:rsid w:val="00F10E66"/>
    <w:rsid w:val="00F13297"/>
    <w:rsid w:val="00F14515"/>
    <w:rsid w:val="00F17FDD"/>
    <w:rsid w:val="00F20553"/>
    <w:rsid w:val="00F21381"/>
    <w:rsid w:val="00F21EC5"/>
    <w:rsid w:val="00F23A97"/>
    <w:rsid w:val="00F27E21"/>
    <w:rsid w:val="00F31B1B"/>
    <w:rsid w:val="00F4127A"/>
    <w:rsid w:val="00F42524"/>
    <w:rsid w:val="00F47462"/>
    <w:rsid w:val="00F518C8"/>
    <w:rsid w:val="00F570FE"/>
    <w:rsid w:val="00F7086D"/>
    <w:rsid w:val="00F756F7"/>
    <w:rsid w:val="00F9435E"/>
    <w:rsid w:val="00F957A6"/>
    <w:rsid w:val="00FA39A1"/>
    <w:rsid w:val="00FA73C0"/>
    <w:rsid w:val="00FC1E41"/>
    <w:rsid w:val="00FC60FE"/>
    <w:rsid w:val="00FC7252"/>
    <w:rsid w:val="00FD62C5"/>
    <w:rsid w:val="00FD76BE"/>
    <w:rsid w:val="00FE2D87"/>
    <w:rsid w:val="00FE3F9E"/>
    <w:rsid w:val="00FE587C"/>
    <w:rsid w:val="00FE58E5"/>
    <w:rsid w:val="00FF140B"/>
    <w:rsid w:val="00FF488B"/>
    <w:rsid w:val="00FF49EA"/>
    <w:rsid w:val="00FF6C23"/>
    <w:rsid w:val="00FF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0"/>
      </w:tabs>
      <w:overflowPunct w:val="0"/>
    </w:pPr>
    <w:rPr>
      <w:rFonts w:eastAsia="SimSun"/>
      <w:sz w:val="24"/>
      <w:szCs w:val="24"/>
      <w:lang w:val="en-IN"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tabs>
        <w:tab w:val="clear" w:pos="0"/>
      </w:tabs>
      <w:autoSpaceDE w:val="0"/>
      <w:autoSpaceDN w:val="0"/>
      <w:adjustRightInd w:val="0"/>
      <w:spacing w:before="200"/>
      <w:textAlignment w:val="baseline"/>
      <w:outlineLvl w:val="6"/>
    </w:pPr>
    <w:rPr>
      <w:rFonts w:ascii="Cambria" w:eastAsia="Times New Roman" w:hAnsi="Cambria"/>
      <w:i/>
      <w:iCs/>
      <w:noProof/>
      <w:color w:val="404040"/>
      <w:sz w:val="20"/>
      <w:szCs w:val="20"/>
      <w:lang w:val="en-US" w:eastAsia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paragraph" w:customStyle="1" w:styleId="Normal1">
    <w:name w:val="Normal1"/>
    <w:basedOn w:val="Normal"/>
    <w:pPr>
      <w:tabs>
        <w:tab w:val="clear" w:pos="0"/>
      </w:tabs>
      <w:overflowPunct/>
      <w:spacing w:after="200" w:line="260" w:lineRule="atLeast"/>
    </w:pPr>
    <w:rPr>
      <w:rFonts w:ascii="Calibri" w:eastAsia="Times New Roman" w:hAnsi="Calibri" w:cs="Calibri"/>
      <w:sz w:val="22"/>
      <w:szCs w:val="22"/>
      <w:lang w:val="en-US" w:eastAsia="en-US"/>
    </w:rPr>
  </w:style>
  <w:style w:type="paragraph" w:styleId="BodyText">
    <w:name w:val="Body Text"/>
    <w:basedOn w:val="Normal"/>
    <w:pPr>
      <w:spacing w:after="120"/>
    </w:pPr>
    <w:rPr>
      <w:rFonts w:eastAsia="Times New Roman"/>
    </w:rPr>
  </w:style>
  <w:style w:type="character" w:customStyle="1" w:styleId="Heading7Char">
    <w:name w:val="Heading 7 Char"/>
    <w:link w:val="Heading7"/>
    <w:rPr>
      <w:rFonts w:ascii="Cambria" w:eastAsia="Times New Roman" w:hAnsi="Cambria" w:cs="Times New Roman"/>
      <w:i/>
      <w:iCs/>
      <w:noProof/>
      <w:color w:val="404040"/>
      <w:lang w:val="en-US" w:eastAsia="en-US"/>
    </w:rPr>
  </w:style>
  <w:style w:type="paragraph" w:styleId="Footer">
    <w:name w:val="footer"/>
    <w:basedOn w:val="Normal"/>
    <w:link w:val="FooterChar"/>
    <w:pPr>
      <w:tabs>
        <w:tab w:val="clear" w:pos="0"/>
        <w:tab w:val="center" w:pos="4680"/>
        <w:tab w:val="right" w:pos="9360"/>
      </w:tabs>
    </w:pPr>
    <w:rPr>
      <w:rFonts w:eastAsia="Times New Roman"/>
    </w:rPr>
  </w:style>
  <w:style w:type="character" w:customStyle="1" w:styleId="FooterChar">
    <w:name w:val="Footer Char"/>
    <w:link w:val="Footer"/>
    <w:rPr>
      <w:rFonts w:ascii="Times New Roman" w:eastAsia="SimSun" w:hAnsi="Times New Roman" w:cs="Times New Roman"/>
      <w:sz w:val="24"/>
      <w:szCs w:val="24"/>
      <w:lang w:val="en-IN" w:eastAsia="ar-SA"/>
    </w:rPr>
  </w:style>
  <w:style w:type="paragraph" w:styleId="ListParagraph">
    <w:name w:val="List Paragraph"/>
    <w:basedOn w:val="Normal"/>
    <w:uiPriority w:val="34"/>
    <w:qFormat/>
    <w:pPr>
      <w:tabs>
        <w:tab w:val="clear" w:pos="0"/>
      </w:tabs>
      <w:overflowPunct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Body">
    <w:name w:val="Body"/>
    <w:basedOn w:val="Normal"/>
    <w:pPr>
      <w:widowControl w:val="0"/>
      <w:tabs>
        <w:tab w:val="clear" w:pos="0"/>
      </w:tabs>
      <w:overflowPunct/>
    </w:pPr>
    <w:rPr>
      <w:rFonts w:ascii="Cambria" w:eastAsia="Cambria" w:hAnsi="Cambria"/>
      <w:sz w:val="20"/>
      <w:szCs w:val="20"/>
      <w:lang w:val="en-US" w:eastAsia="en-US"/>
    </w:rPr>
  </w:style>
  <w:style w:type="character" w:customStyle="1" w:styleId="WW-DefaultParagraphFont">
    <w:name w:val="WW-Default Paragraph Font"/>
    <w:rPr>
      <w:rFonts w:ascii="Times New Roman" w:eastAsia="Times New Roman" w:hAnsi="Times New Roman" w:cs="Times New Roman"/>
    </w:rPr>
  </w:style>
  <w:style w:type="character" w:styleId="Strong">
    <w:name w:val="Strong"/>
    <w:uiPriority w:val="22"/>
    <w:qFormat/>
    <w:rPr>
      <w:rFonts w:ascii="Times New Roman" w:eastAsia="Times New Roman" w:hAnsi="Times New Roman" w:cs="Times New Roman"/>
      <w:b/>
      <w:bCs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styleId="List">
    <w:name w:val="List"/>
    <w:basedOn w:val="BodyText"/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eastAsia="Times New Roman"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eastAsia="Times New Roman" w:cs="Tahoma"/>
    </w:rPr>
  </w:style>
  <w:style w:type="paragraph" w:customStyle="1" w:styleId="WW-BalloonText">
    <w:name w:val="WW-Balloon Text"/>
    <w:basedOn w:val="Normal"/>
    <w:rPr>
      <w:rFonts w:ascii="Tahoma" w:eastAsia="Times New Roman" w:hAnsi="Tahoma" w:cs="Tahoma"/>
      <w:sz w:val="16"/>
      <w:szCs w:val="16"/>
    </w:r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apitaStandardText">
    <w:name w:val="Capita Standard Text"/>
    <w:basedOn w:val="Normal"/>
    <w:pPr>
      <w:tabs>
        <w:tab w:val="clear" w:pos="0"/>
      </w:tabs>
      <w:overflowPunct/>
      <w:jc w:val="both"/>
    </w:pPr>
    <w:rPr>
      <w:rFonts w:ascii="Arial" w:eastAsia="Times New Roman" w:hAnsi="Arial"/>
      <w:sz w:val="20"/>
      <w:lang w:val="en-GB" w:eastAsia="en-GB"/>
    </w:rPr>
  </w:style>
  <w:style w:type="paragraph" w:styleId="Header">
    <w:name w:val="header"/>
    <w:basedOn w:val="Normal"/>
    <w:link w:val="HeaderChar"/>
    <w:pPr>
      <w:tabs>
        <w:tab w:val="clear" w:pos="0"/>
        <w:tab w:val="center" w:pos="4320"/>
        <w:tab w:val="right" w:pos="8640"/>
      </w:tabs>
      <w:overflowPunct/>
      <w:jc w:val="both"/>
    </w:pPr>
    <w:rPr>
      <w:rFonts w:ascii="Arial" w:eastAsia="Times New Roman" w:hAnsi="Arial"/>
      <w:sz w:val="22"/>
      <w:szCs w:val="20"/>
      <w:lang/>
    </w:rPr>
  </w:style>
  <w:style w:type="character" w:customStyle="1" w:styleId="HeaderChar">
    <w:name w:val="Header Char"/>
    <w:link w:val="Header"/>
    <w:rPr>
      <w:rFonts w:ascii="Arial" w:eastAsia="Times New Roman" w:hAnsi="Arial" w:cs="Times New Roman"/>
      <w:sz w:val="22"/>
    </w:rPr>
  </w:style>
  <w:style w:type="paragraph" w:styleId="Title">
    <w:name w:val="Title"/>
    <w:basedOn w:val="Normal"/>
    <w:link w:val="TitleChar"/>
    <w:uiPriority w:val="10"/>
    <w:qFormat/>
    <w:pPr>
      <w:pBdr>
        <w:bottom w:val="single" w:sz="8" w:space="4" w:color="4F81BD"/>
      </w:pBdr>
      <w:tabs>
        <w:tab w:val="clear" w:pos="0"/>
      </w:tabs>
      <w:overflowPunct/>
      <w:spacing w:after="300"/>
      <w:contextualSpacing/>
    </w:pPr>
    <w:rPr>
      <w:rFonts w:ascii="Cambria" w:eastAsia="Calibri"/>
      <w:color w:val="17365D"/>
      <w:spacing w:val="5"/>
      <w:kern w:val="28"/>
      <w:sz w:val="52"/>
      <w:szCs w:val="52"/>
      <w:lang/>
    </w:rPr>
  </w:style>
  <w:style w:type="character" w:customStyle="1" w:styleId="TitleChar">
    <w:name w:val="Title Char"/>
    <w:link w:val="Title"/>
    <w:rPr>
      <w:rFonts w:ascii="Cambria" w:eastAsia="Calibri" w:hAnsi="Times New Roman" w:cs="Times New Roman"/>
      <w:color w:val="17365D"/>
      <w:spacing w:val="5"/>
      <w:kern w:val="28"/>
      <w:sz w:val="52"/>
      <w:szCs w:val="52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8fc7af75252a5e5e1372470cec974b7b134f530e18705c4458440321091b5b581109160412455d59094356014b4450530401195c1333471b1b1115495a5401584e011503504e1c180c571833471b1b0616435f580f595601514841481f0f2b561358191b175747415d5d5c071b150c430014400c0f5b0749400a400116470b0f00031c410812074744595d0151421758140415475f580d044a100d400616400a5e095218130a160b14455c5a0d044b400918021844585d5c504e130a165015175d590d594b4509450319450a590a514d151b0d1152180c4f03434e1601180311435e550a43076&amp;docType=doc" TargetMode="External"/><Relationship Id="rId5" Type="http://schemas.openxmlformats.org/officeDocument/2006/relationships/hyperlink" Target="mailto:abc@gmail.com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arajkon</dc:creator>
  <cp:lastModifiedBy>knoldus</cp:lastModifiedBy>
  <cp:revision>2</cp:revision>
  <cp:lastPrinted>2016-05-27T14:30:00Z</cp:lastPrinted>
  <dcterms:created xsi:type="dcterms:W3CDTF">2021-09-06T14:22:00Z</dcterms:created>
  <dcterms:modified xsi:type="dcterms:W3CDTF">2021-09-06T14:22:00Z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cationDate">
    <vt:lpwstr>1530121877</vt:lpwstr>
  </property>
  <property fmtid="{D5CDD505-2E9C-101B-9397-08002B2CF9AE}" pid="5" name="DLPManualFileClassificationLastModifiedBy">
    <vt:lpwstr>ATT\SS00335193</vt:lpwstr>
  </property>
  <property fmtid="{D5CDD505-2E9C-101B-9397-08002B2CF9AE}" pid="6" name="DLPManualFileClassificationVersion">
    <vt:lpwstr>11.0.200.100</vt:lpwstr>
  </property>
</Properties>
</file>