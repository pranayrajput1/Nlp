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A52" w:rsidRDefault="00345A52" w:rsidP="000656F6">
      <w:pPr>
        <w:jc w:val="center"/>
        <w:rPr>
          <w:rFonts w:ascii="Cambria" w:hAnsi="Cambria"/>
          <w:b/>
          <w:bCs/>
          <w:sz w:val="28"/>
          <w:szCs w:val="22"/>
        </w:rPr>
      </w:pPr>
    </w:p>
    <w:p w:rsidR="001B28F8" w:rsidRDefault="00F65A0E" w:rsidP="000656F6">
      <w:pPr>
        <w:jc w:val="center"/>
        <w:rPr>
          <w:rFonts w:ascii="Cambria" w:hAnsi="Cambria"/>
          <w:b/>
          <w:bCs/>
          <w:sz w:val="28"/>
          <w:szCs w:val="22"/>
        </w:rPr>
      </w:pPr>
      <w:r>
        <w:rPr>
          <w:rFonts w:ascii="Cambria" w:hAnsi="Cambria"/>
          <w:b/>
          <w:bCs/>
          <w:sz w:val="28"/>
          <w:szCs w:val="22"/>
        </w:rPr>
        <w:t>AWS-</w:t>
      </w:r>
      <w:r w:rsidR="00AB5070">
        <w:rPr>
          <w:rFonts w:ascii="Cambria" w:hAnsi="Cambria"/>
          <w:b/>
          <w:bCs/>
          <w:sz w:val="28"/>
          <w:szCs w:val="22"/>
        </w:rPr>
        <w:t>DEVOPS</w:t>
      </w:r>
      <w:r w:rsidR="00C31D54" w:rsidRPr="00C31D54">
        <w:rPr>
          <w:rFonts w:ascii="Cambria" w:hAnsi="Cambria"/>
          <w:b/>
          <w:bCs/>
          <w:sz w:val="28"/>
          <w:szCs w:val="22"/>
        </w:rPr>
        <w:t xml:space="preserve"> ENGINEER</w:t>
      </w:r>
    </w:p>
    <w:p w:rsidR="000656F6" w:rsidRDefault="000656F6" w:rsidP="000656F6">
      <w:pPr>
        <w:jc w:val="center"/>
        <w:rPr>
          <w:rFonts w:ascii="Cambria" w:hAnsi="Cambria"/>
          <w:b/>
          <w:bCs/>
          <w:sz w:val="28"/>
          <w:szCs w:val="22"/>
        </w:rPr>
      </w:pPr>
    </w:p>
    <w:p w:rsidR="001B28F8" w:rsidRPr="008A0FAC" w:rsidRDefault="00150003" w:rsidP="007917A8">
      <w:pPr>
        <w:rPr>
          <w:rFonts w:ascii="Cambria" w:hAnsi="Cambria"/>
          <w:bCs/>
          <w:sz w:val="28"/>
          <w:szCs w:val="22"/>
        </w:rPr>
      </w:pPr>
      <w:r>
        <w:rPr>
          <w:rFonts w:ascii="Cambria" w:hAnsi="Cambria"/>
          <w:bCs/>
          <w:sz w:val="28"/>
          <w:szCs w:val="22"/>
        </w:rPr>
        <w:t>Sreenivas</w:t>
      </w:r>
    </w:p>
    <w:p w:rsidR="001B28F8" w:rsidRPr="008A0FAC" w:rsidRDefault="00F7346E" w:rsidP="001B28F8">
      <w:pPr>
        <w:rPr>
          <w:rFonts w:ascii="Cambria" w:hAnsi="Cambria"/>
          <w:sz w:val="22"/>
          <w:szCs w:val="22"/>
          <w:lang w:val="en-AU"/>
        </w:rPr>
      </w:pPr>
      <w:r w:rsidRPr="008A0FAC">
        <w:rPr>
          <w:rFonts w:ascii="Cambria" w:hAnsi="Cambria"/>
          <w:sz w:val="22"/>
          <w:szCs w:val="22"/>
          <w:lang w:val="en-AU"/>
        </w:rPr>
        <w:t xml:space="preserve">E-mail: </w:t>
      </w:r>
      <w:r w:rsidR="00607493" w:rsidRPr="008A0FAC">
        <w:rPr>
          <w:rFonts w:ascii="Cambria" w:hAnsi="Cambria"/>
          <w:sz w:val="22"/>
          <w:szCs w:val="22"/>
          <w:lang w:val="en-AU"/>
        </w:rPr>
        <w:t>sreenivasr959</w:t>
      </w:r>
      <w:r w:rsidRPr="008A0FAC">
        <w:rPr>
          <w:rFonts w:ascii="Cambria" w:hAnsi="Cambria"/>
          <w:sz w:val="22"/>
          <w:szCs w:val="22"/>
          <w:lang w:val="en-AU"/>
        </w:rPr>
        <w:t>@gmail.com</w:t>
      </w:r>
      <w:r w:rsidR="00176D49" w:rsidRPr="008A0FAC">
        <w:rPr>
          <w:rFonts w:ascii="Cambria" w:hAnsi="Cambria"/>
          <w:sz w:val="22"/>
          <w:szCs w:val="22"/>
          <w:lang w:val="en-AU"/>
        </w:rPr>
        <w:t xml:space="preserve"> </w:t>
      </w:r>
    </w:p>
    <w:p w:rsidR="007A1026" w:rsidRPr="008A0FAC" w:rsidRDefault="007A1026" w:rsidP="007A1026">
      <w:pPr>
        <w:rPr>
          <w:rFonts w:ascii="Cambria" w:hAnsi="Cambria"/>
          <w:sz w:val="22"/>
          <w:szCs w:val="22"/>
          <w:lang w:val="en-AU"/>
        </w:rPr>
      </w:pPr>
      <w:r w:rsidRPr="008A0FAC">
        <w:rPr>
          <w:rFonts w:ascii="Cambria" w:hAnsi="Cambria"/>
          <w:bCs/>
          <w:sz w:val="22"/>
          <w:szCs w:val="22"/>
        </w:rPr>
        <w:t>Ph:</w:t>
      </w:r>
      <w:r w:rsidR="00CD1284">
        <w:rPr>
          <w:rFonts w:ascii="Cambria" w:hAnsi="Cambria"/>
          <w:sz w:val="22"/>
          <w:szCs w:val="22"/>
          <w:lang w:val="en-AU"/>
        </w:rPr>
        <w:t xml:space="preserve"> </w:t>
      </w:r>
      <w:r w:rsidR="00607493" w:rsidRPr="008A0FAC">
        <w:rPr>
          <w:rFonts w:ascii="Cambria" w:hAnsi="Cambria"/>
          <w:sz w:val="22"/>
          <w:szCs w:val="22"/>
          <w:lang w:val="en-AU"/>
        </w:rPr>
        <w:t>91-9346082289</w:t>
      </w:r>
    </w:p>
    <w:p w:rsidR="007A1026" w:rsidRDefault="007A1026" w:rsidP="001B28F8">
      <w:pPr>
        <w:rPr>
          <w:rFonts w:ascii="Cambria" w:hAnsi="Cambria"/>
          <w:b/>
          <w:sz w:val="22"/>
          <w:szCs w:val="22"/>
          <w:lang w:val="en-AU"/>
        </w:rPr>
      </w:pPr>
    </w:p>
    <w:p w:rsidR="00C31D54" w:rsidRPr="00C31D54" w:rsidRDefault="00C31D54" w:rsidP="00C31D54">
      <w:pPr>
        <w:rPr>
          <w:lang w:val="en-GB"/>
        </w:rPr>
      </w:pPr>
      <w:r>
        <w:rPr>
          <w:lang w:val="en-GB"/>
        </w:rPr>
        <w:t>____________________________________________________________________________________</w:t>
      </w:r>
    </w:p>
    <w:p w:rsidR="00D56E6F" w:rsidRPr="004048C9" w:rsidRDefault="00D56E6F" w:rsidP="00D550AB">
      <w:pPr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D56E6F" w:rsidRPr="00D56E6F" w:rsidRDefault="00D56E6F" w:rsidP="00D56E6F">
      <w:pPr>
        <w:ind w:right="95"/>
        <w:jc w:val="both"/>
        <w:rPr>
          <w:b/>
          <w:color w:val="000000"/>
          <w:sz w:val="24"/>
          <w:u w:val="single"/>
          <w:lang w:eastAsia="en-IN"/>
        </w:rPr>
      </w:pPr>
      <w:r w:rsidRPr="00D56E6F">
        <w:rPr>
          <w:b/>
          <w:color w:val="000000"/>
          <w:sz w:val="24"/>
          <w:u w:val="single"/>
          <w:lang w:eastAsia="en-IN"/>
        </w:rPr>
        <w:t>Career Abstract</w:t>
      </w:r>
    </w:p>
    <w:p w:rsidR="00D56E6F" w:rsidRPr="00D56E6F" w:rsidRDefault="00D56E6F" w:rsidP="00D56E6F">
      <w:pPr>
        <w:ind w:right="95"/>
        <w:jc w:val="both"/>
        <w:rPr>
          <w:b/>
          <w:color w:val="000000"/>
          <w:sz w:val="22"/>
          <w:u w:val="single"/>
          <w:lang w:eastAsia="en-IN"/>
        </w:rPr>
      </w:pPr>
    </w:p>
    <w:p w:rsidR="00C31D54" w:rsidRPr="00C31D54" w:rsidRDefault="00D550AB" w:rsidP="00C31D54">
      <w:pPr>
        <w:pStyle w:val="ListParagraph"/>
        <w:numPr>
          <w:ilvl w:val="0"/>
          <w:numId w:val="37"/>
        </w:numPr>
        <w:ind w:right="95"/>
        <w:jc w:val="both"/>
        <w:rPr>
          <w:b/>
          <w:color w:val="000000"/>
          <w:lang w:eastAsia="en-IN"/>
        </w:rPr>
      </w:pPr>
      <w:r w:rsidRPr="00D56E6F">
        <w:rPr>
          <w:b/>
          <w:color w:val="000000"/>
          <w:lang w:eastAsia="en-IN"/>
        </w:rPr>
        <w:t>Having 4+ years of experience in the IT industry, hands on exp</w:t>
      </w:r>
      <w:r w:rsidR="004C4520">
        <w:rPr>
          <w:b/>
          <w:color w:val="000000"/>
          <w:lang w:eastAsia="en-IN"/>
        </w:rPr>
        <w:t>erience with Linux, AWS, DevOps</w:t>
      </w:r>
      <w:r w:rsidRPr="00D56E6F">
        <w:rPr>
          <w:b/>
          <w:color w:val="000000"/>
          <w:lang w:eastAsia="en-IN"/>
        </w:rPr>
        <w:t>.</w:t>
      </w:r>
    </w:p>
    <w:p w:rsidR="00D56E6F" w:rsidRDefault="00D56E6F" w:rsidP="00D56E6F">
      <w:pPr>
        <w:ind w:right="95"/>
        <w:jc w:val="both"/>
        <w:rPr>
          <w:b/>
          <w:color w:val="000000"/>
          <w:lang w:eastAsia="en-IN"/>
        </w:rPr>
      </w:pPr>
    </w:p>
    <w:p w:rsidR="00D56E6F" w:rsidRPr="00D56E6F" w:rsidRDefault="00D56E6F" w:rsidP="00D56E6F">
      <w:pPr>
        <w:ind w:right="95"/>
        <w:jc w:val="both"/>
        <w:rPr>
          <w:b/>
          <w:color w:val="000000"/>
          <w:sz w:val="22"/>
          <w:u w:val="single"/>
          <w:lang w:eastAsia="en-IN"/>
        </w:rPr>
      </w:pPr>
      <w:r w:rsidRPr="00D56E6F">
        <w:rPr>
          <w:b/>
          <w:color w:val="000000"/>
          <w:sz w:val="22"/>
          <w:u w:val="single"/>
          <w:lang w:eastAsia="en-IN"/>
        </w:rPr>
        <w:t>Professional Summary</w:t>
      </w:r>
    </w:p>
    <w:p w:rsidR="00D56E6F" w:rsidRPr="00D56E6F" w:rsidRDefault="00D56E6F" w:rsidP="00D56E6F">
      <w:pPr>
        <w:ind w:right="95"/>
        <w:jc w:val="both"/>
        <w:rPr>
          <w:b/>
          <w:color w:val="000000"/>
          <w:u w:val="single"/>
          <w:lang w:eastAsia="en-IN"/>
        </w:rPr>
      </w:pPr>
    </w:p>
    <w:p w:rsidR="00D550AB" w:rsidRPr="00AA081D" w:rsidRDefault="00D550AB" w:rsidP="00AA081D">
      <w:pPr>
        <w:numPr>
          <w:ilvl w:val="0"/>
          <w:numId w:val="39"/>
        </w:numPr>
        <w:suppressAutoHyphens w:val="0"/>
        <w:ind w:right="95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Hands-on experience on Amazon EC2 cloud deployments </w:t>
      </w:r>
      <w:r w:rsidR="00C6039A"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us</w:t>
      </w:r>
      <w:r w:rsidR="004F714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ing DevOps tools like Git, Bitbucket, </w:t>
      </w:r>
      <w:r w:rsidR="00C6039A"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Maven, </w:t>
      </w:r>
      <w:r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Jenkins, </w:t>
      </w:r>
      <w:r w:rsidR="00C6039A"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Ansible, Terraform, Docker, Kubernetes</w:t>
      </w:r>
      <w:r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.</w:t>
      </w:r>
    </w:p>
    <w:p w:rsidR="00835321" w:rsidRPr="00AA081D" w:rsidRDefault="00835321" w:rsidP="00AA081D">
      <w:pPr>
        <w:numPr>
          <w:ilvl w:val="0"/>
          <w:numId w:val="39"/>
        </w:numPr>
        <w:suppressAutoHyphens w:val="0"/>
        <w:ind w:right="95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835321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Knowledge of </w:t>
      </w:r>
      <w:r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AWS </w:t>
      </w:r>
      <w:r w:rsidRPr="00835321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cloud </w:t>
      </w:r>
      <w:r w:rsidR="00366F9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services</w:t>
      </w:r>
      <w:r w:rsidRPr="00835321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like </w:t>
      </w:r>
      <w:r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Compute, Network, Storage</w:t>
      </w:r>
      <w:r w:rsidR="004F714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,</w:t>
      </w:r>
      <w:r w:rsidRPr="00835321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 </w:t>
      </w:r>
      <w:r w:rsidR="004F714D"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and Identity</w:t>
      </w:r>
      <w:r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&amp; access management.</w:t>
      </w:r>
    </w:p>
    <w:p w:rsidR="00D550AB" w:rsidRPr="00AA081D" w:rsidRDefault="004F714D" w:rsidP="00AA081D">
      <w:pPr>
        <w:numPr>
          <w:ilvl w:val="0"/>
          <w:numId w:val="39"/>
        </w:numPr>
        <w:suppressAutoHyphens w:val="0"/>
        <w:ind w:right="95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Expert in</w:t>
      </w:r>
      <w:r w:rsidR="00BD50B9"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AWS </w:t>
      </w:r>
      <w:r w:rsidR="00D550AB"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Services </w:t>
      </w:r>
      <w:r w:rsidR="007D7B57"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like </w:t>
      </w:r>
      <w:r w:rsidR="007D7B57" w:rsidRPr="00D82D48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EC2</w:t>
      </w:r>
      <w:r w:rsidR="00D550AB" w:rsidRPr="00D82D48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 EBS, </w:t>
      </w:r>
      <w:r w:rsidR="007D7B57" w:rsidRPr="00D82D48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VPC</w:t>
      </w:r>
      <w:r w:rsidR="00D550AB" w:rsidRPr="00D82D48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,</w:t>
      </w:r>
      <w:r w:rsidR="007D7B57" w:rsidRPr="00D82D48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 ELB, NLB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,</w:t>
      </w:r>
      <w:r w:rsidR="007D7B57" w:rsidRPr="00D82D48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 ROUTE53,</w:t>
      </w:r>
      <w:r w:rsidR="00D550AB" w:rsidRPr="00D82D48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 IAM,</w:t>
      </w:r>
      <w:r w:rsidR="007D7B57" w:rsidRPr="00D82D48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 S3,</w:t>
      </w:r>
      <w:r w:rsidR="00D550AB" w:rsidRPr="00D82D48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 </w:t>
      </w:r>
      <w:r w:rsidR="007D7B57" w:rsidRPr="00D82D48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RDS,</w:t>
      </w:r>
      <w:r w:rsidR="00D550AB" w:rsidRPr="00D82D48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 </w:t>
      </w:r>
      <w:r w:rsidR="007D7B57" w:rsidRPr="00D82D48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Cloud Watch</w:t>
      </w:r>
      <w:r w:rsidR="00D550AB" w:rsidRPr="00D82D48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, Cloud Trail, </w:t>
      </w:r>
      <w:r w:rsidR="00656F6F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X-ray.</w:t>
      </w:r>
    </w:p>
    <w:p w:rsidR="00D550AB" w:rsidRDefault="00D550AB" w:rsidP="00D550AB">
      <w:pPr>
        <w:numPr>
          <w:ilvl w:val="0"/>
          <w:numId w:val="39"/>
        </w:numPr>
        <w:suppressAutoHyphens w:val="0"/>
        <w:ind w:right="95"/>
        <w:jc w:val="both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  <w:r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Experience in configuration of Network architecture on AWS with </w:t>
      </w:r>
      <w:r w:rsidRPr="00D82D48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VPC, Subnets, Internet gateway, NAT, Route table.</w:t>
      </w:r>
    </w:p>
    <w:p w:rsidR="002E7D5B" w:rsidRDefault="002E7D5B" w:rsidP="002E7D5B">
      <w:pPr>
        <w:numPr>
          <w:ilvl w:val="0"/>
          <w:numId w:val="39"/>
        </w:numPr>
        <w:suppressAutoHyphens w:val="0"/>
        <w:ind w:right="95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2E7D5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Experience in creating Kubernetes cluster with EKS Master and Worker nodes </w:t>
      </w:r>
      <w:r w:rsidR="00723AA9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for deploying </w:t>
      </w:r>
      <w:r w:rsidR="00366F9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the </w:t>
      </w:r>
      <w:r w:rsidR="00723AA9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application.</w:t>
      </w:r>
    </w:p>
    <w:p w:rsidR="00BF26F7" w:rsidRDefault="00BF26F7" w:rsidP="002E7D5B">
      <w:pPr>
        <w:numPr>
          <w:ilvl w:val="0"/>
          <w:numId w:val="39"/>
        </w:numPr>
        <w:suppressAutoHyphens w:val="0"/>
        <w:ind w:right="95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Configured </w:t>
      </w:r>
      <w:r w:rsidRPr="00BF26F7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AWS X-Ray</w:t>
      </w:r>
      <w:r w:rsidRPr="00BF26F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="004F714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to find out </w:t>
      </w:r>
      <w:r w:rsidR="00366F9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the </w:t>
      </w:r>
      <w:r w:rsidR="004F714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root cause of application issues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. </w:t>
      </w:r>
    </w:p>
    <w:p w:rsidR="00BF26F7" w:rsidRPr="00BF26F7" w:rsidRDefault="00BF26F7" w:rsidP="00BF26F7">
      <w:pPr>
        <w:numPr>
          <w:ilvl w:val="0"/>
          <w:numId w:val="39"/>
        </w:numPr>
        <w:tabs>
          <w:tab w:val="left" w:pos="365"/>
        </w:tabs>
        <w:suppressAutoHyphens w:val="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BF26F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Good inter</w:t>
      </w:r>
      <w:r w:rsidR="004F714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action with Developers,</w:t>
      </w:r>
      <w:r w:rsidR="00C73C70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team members</w:t>
      </w:r>
      <w:r w:rsidR="00366F9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,</w:t>
      </w:r>
      <w:r w:rsidR="00C73C70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and managers to coordinate,</w:t>
      </w:r>
      <w:r w:rsidRPr="00BF26F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="0030058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grooming with </w:t>
      </w:r>
      <w:r w:rsidR="00366F9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the </w:t>
      </w:r>
      <w:r w:rsidR="0030058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team to assign</w:t>
      </w:r>
      <w:r w:rsidR="00C73C70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tasks to implementation of </w:t>
      </w:r>
      <w:r w:rsidR="00366F9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the </w:t>
      </w:r>
      <w:r w:rsidR="00C73C70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new environment</w:t>
      </w:r>
      <w:r w:rsidRPr="00BF26F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. </w:t>
      </w:r>
    </w:p>
    <w:p w:rsidR="00D550AB" w:rsidRPr="00AA081D" w:rsidRDefault="00D550AB" w:rsidP="007D7B57">
      <w:pPr>
        <w:numPr>
          <w:ilvl w:val="0"/>
          <w:numId w:val="39"/>
        </w:numPr>
        <w:suppressAutoHyphens w:val="0"/>
        <w:ind w:right="95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Utilized</w:t>
      </w:r>
      <w:r w:rsidR="002E7D5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="00366F9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Linux</w:t>
      </w:r>
      <w:r w:rsidR="002E7D5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,</w:t>
      </w:r>
      <w:r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 </w:t>
      </w:r>
      <w:r w:rsidR="002E7D5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Git, </w:t>
      </w:r>
      <w:r w:rsidR="00C73C70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Docker,</w:t>
      </w:r>
      <w:r w:rsidR="002E7D5B" w:rsidRPr="00BF26F7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 </w:t>
      </w:r>
      <w:r w:rsidRPr="00BF26F7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Kubernetes</w:t>
      </w:r>
      <w:r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 for the runtime environmen</w:t>
      </w:r>
      <w:r w:rsidR="007D7B57"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t of the CI/CD system to build, </w:t>
      </w:r>
      <w:r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test and deploy.</w:t>
      </w:r>
      <w:r w:rsidR="00C73C70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For automation </w:t>
      </w:r>
      <w:r w:rsidR="00366F9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purposes</w:t>
      </w:r>
      <w:r w:rsidR="00C73C70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using </w:t>
      </w:r>
      <w:r w:rsidR="00C73C70" w:rsidRPr="00C73C70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Terraform</w:t>
      </w:r>
    </w:p>
    <w:p w:rsidR="00D550AB" w:rsidRPr="00D82D48" w:rsidRDefault="00D550AB" w:rsidP="00D82D48">
      <w:pPr>
        <w:numPr>
          <w:ilvl w:val="0"/>
          <w:numId w:val="39"/>
        </w:numPr>
        <w:suppressAutoHyphens w:val="0"/>
        <w:ind w:right="95"/>
        <w:jc w:val="both"/>
        <w:textAlignment w:val="baseline"/>
        <w:rPr>
          <w:rFonts w:eastAsia="Times New Roman"/>
          <w:color w:val="000000"/>
          <w:sz w:val="24"/>
          <w:szCs w:val="24"/>
          <w:lang w:eastAsia="en-IN"/>
        </w:rPr>
      </w:pPr>
      <w:r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Experti</w:t>
      </w:r>
      <w:r w:rsidR="007D7B57"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se in</w:t>
      </w:r>
      <w:r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source </w:t>
      </w:r>
      <w:r w:rsidR="007D7B57"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code version m</w:t>
      </w:r>
      <w:r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anagement tools like </w:t>
      </w:r>
      <w:r w:rsidRPr="00D82D48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GIT</w:t>
      </w:r>
      <w:r w:rsidR="00D82D48" w:rsidRPr="00D82D48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, Bitbucket.</w:t>
      </w:r>
    </w:p>
    <w:p w:rsidR="00D550AB" w:rsidRPr="0002734E" w:rsidRDefault="00D550AB" w:rsidP="0002734E">
      <w:pPr>
        <w:numPr>
          <w:ilvl w:val="0"/>
          <w:numId w:val="39"/>
        </w:numPr>
        <w:suppressAutoHyphens w:val="0"/>
        <w:ind w:right="95"/>
        <w:jc w:val="both"/>
        <w:textAlignment w:val="baseline"/>
        <w:rPr>
          <w:rFonts w:eastAsia="Times New Roman"/>
          <w:color w:val="000000"/>
          <w:sz w:val="24"/>
          <w:szCs w:val="24"/>
          <w:lang w:eastAsia="en-IN"/>
        </w:rPr>
      </w:pPr>
      <w:r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Experience on</w:t>
      </w:r>
      <w:r w:rsidR="0002734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configuring</w:t>
      </w:r>
      <w:r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="0002734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CI/CD creating jobs and configured</w:t>
      </w:r>
      <w:r w:rsidRPr="00CB59A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master</w:t>
      </w:r>
      <w:r w:rsidR="00C73C70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, slaves</w:t>
      </w:r>
      <w:r w:rsidR="0002734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in Jenkins</w:t>
      </w:r>
      <w:r w:rsidRPr="00CB59A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.</w:t>
      </w:r>
    </w:p>
    <w:p w:rsidR="00D550AB" w:rsidRPr="00AA081D" w:rsidRDefault="00D550AB" w:rsidP="00D550AB">
      <w:pPr>
        <w:numPr>
          <w:ilvl w:val="0"/>
          <w:numId w:val="39"/>
        </w:numPr>
        <w:suppressAutoHyphens w:val="0"/>
        <w:ind w:right="95"/>
        <w:jc w:val="both"/>
        <w:textAlignment w:val="baseline"/>
        <w:rPr>
          <w:rFonts w:eastAsia="Times New Roman"/>
          <w:color w:val="000000"/>
          <w:sz w:val="24"/>
          <w:szCs w:val="24"/>
          <w:lang w:eastAsia="en-IN"/>
        </w:rPr>
      </w:pPr>
      <w:r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Troubleshoot</w:t>
      </w:r>
      <w:r w:rsidR="00D82D4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ing Linux servers, CPU, Memory</w:t>
      </w:r>
      <w:r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, process checks</w:t>
      </w:r>
      <w:r w:rsidR="00366F9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,</w:t>
      </w:r>
      <w:r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etc</w:t>
      </w:r>
    </w:p>
    <w:p w:rsidR="00D550AB" w:rsidRPr="00D82D48" w:rsidRDefault="00D550AB" w:rsidP="00D82D48">
      <w:pPr>
        <w:numPr>
          <w:ilvl w:val="0"/>
          <w:numId w:val="39"/>
        </w:numPr>
        <w:suppressAutoHyphens w:val="0"/>
        <w:ind w:right="95"/>
        <w:jc w:val="both"/>
        <w:textAlignment w:val="baseline"/>
        <w:rPr>
          <w:rFonts w:eastAsia="Times New Roman"/>
          <w:color w:val="000000"/>
          <w:sz w:val="24"/>
          <w:szCs w:val="24"/>
          <w:lang w:eastAsia="en-IN"/>
        </w:rPr>
      </w:pPr>
      <w:r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Experience in </w:t>
      </w:r>
      <w:r w:rsidR="00BB6405"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security d</w:t>
      </w:r>
      <w:r w:rsidR="0002734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eviations service</w:t>
      </w:r>
      <w:r w:rsidR="0095397F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like </w:t>
      </w:r>
      <w:r w:rsidR="0095397F" w:rsidRPr="0095397F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Divvy</w:t>
      </w:r>
      <w:r w:rsidR="0002734E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 </w:t>
      </w:r>
      <w:r w:rsidR="00BB6405" w:rsidRPr="0095397F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cloud</w:t>
      </w:r>
      <w:r w:rsidR="00BB6405"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for AWS security </w:t>
      </w:r>
      <w:r w:rsidR="0095397F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insights</w:t>
      </w:r>
      <w:r w:rsidR="0002734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.</w:t>
      </w:r>
    </w:p>
    <w:p w:rsidR="00D550AB" w:rsidRPr="00AA081D" w:rsidRDefault="00D550AB" w:rsidP="00D550AB">
      <w:pPr>
        <w:numPr>
          <w:ilvl w:val="0"/>
          <w:numId w:val="39"/>
        </w:numPr>
        <w:suppressAutoHyphens w:val="0"/>
        <w:ind w:right="95"/>
        <w:jc w:val="both"/>
        <w:textAlignment w:val="baseline"/>
        <w:rPr>
          <w:rFonts w:eastAsia="Times New Roman"/>
          <w:color w:val="000000"/>
          <w:sz w:val="24"/>
          <w:szCs w:val="24"/>
          <w:lang w:eastAsia="en-IN"/>
        </w:rPr>
      </w:pPr>
      <w:r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Having knowledge on setting up and ma</w:t>
      </w:r>
      <w:r w:rsidR="0002734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naging Docker private registry</w:t>
      </w:r>
      <w:r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and maintaining the Containers </w:t>
      </w:r>
      <w:r w:rsidR="00BB6405"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registry using</w:t>
      </w:r>
      <w:r w:rsidR="00BB6405" w:rsidRPr="0002734E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 </w:t>
      </w:r>
      <w:r w:rsidR="0002734E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Amazon </w:t>
      </w:r>
      <w:r w:rsidR="00BB6405" w:rsidRPr="0002734E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ECR</w:t>
      </w:r>
      <w:r w:rsidRPr="0002734E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.</w:t>
      </w:r>
    </w:p>
    <w:p w:rsidR="002E7D5B" w:rsidRDefault="0002734E" w:rsidP="002E7D5B">
      <w:pPr>
        <w:numPr>
          <w:ilvl w:val="0"/>
          <w:numId w:val="39"/>
        </w:numPr>
        <w:suppressAutoHyphens w:val="0"/>
        <w:ind w:right="95"/>
        <w:jc w:val="both"/>
        <w:textAlignment w:val="baseline"/>
        <w:rPr>
          <w:rFonts w:eastAsia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Hands-on experience in automation to create</w:t>
      </w:r>
      <w:r w:rsidR="00BB6405"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AWS infra using </w:t>
      </w:r>
      <w:r w:rsidR="00BB6405" w:rsidRPr="002E7D5B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Terraform</w:t>
      </w:r>
      <w:r w:rsidR="00D550AB" w:rsidRPr="002E7D5B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.</w:t>
      </w:r>
    </w:p>
    <w:p w:rsidR="002E7D5B" w:rsidRPr="002E7D5B" w:rsidRDefault="0002734E" w:rsidP="002E7D5B">
      <w:pPr>
        <w:numPr>
          <w:ilvl w:val="0"/>
          <w:numId w:val="39"/>
        </w:numPr>
        <w:suppressAutoHyphens w:val="0"/>
        <w:ind w:right="95"/>
        <w:jc w:val="both"/>
        <w:textAlignment w:val="baseline"/>
        <w:rPr>
          <w:rFonts w:eastAsia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Responsible to create infra</w:t>
      </w:r>
      <w:r w:rsidR="002E7D5B" w:rsidRPr="00E31AE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Dev, QA,</w:t>
      </w:r>
      <w:r w:rsidR="002E7D5B" w:rsidRPr="002E7D5B">
        <w:rPr>
          <w:sz w:val="22"/>
          <w:szCs w:val="22"/>
        </w:rPr>
        <w:t xml:space="preserve"> </w:t>
      </w:r>
      <w:r w:rsidR="002E7D5B" w:rsidRPr="00E31AE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Staging, Perf Environments as per t</w:t>
      </w:r>
      <w:r w:rsidR="00E31AE5" w:rsidRPr="00E31AE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eam requirement.</w:t>
      </w:r>
    </w:p>
    <w:p w:rsidR="00203F29" w:rsidRPr="00801EDA" w:rsidRDefault="0002734E" w:rsidP="00D550AB">
      <w:pPr>
        <w:numPr>
          <w:ilvl w:val="0"/>
          <w:numId w:val="39"/>
        </w:numPr>
        <w:suppressAutoHyphens w:val="0"/>
        <w:ind w:right="95"/>
        <w:jc w:val="both"/>
        <w:textAlignment w:val="baseline"/>
        <w:rPr>
          <w:rFonts w:eastAsia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Experience </w:t>
      </w:r>
      <w:r w:rsidR="00366F9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in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ticketing </w:t>
      </w:r>
      <w:r w:rsidR="00366F9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tools</w:t>
      </w:r>
      <w:r w:rsidR="00203F29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like 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Jira </w:t>
      </w:r>
      <w:r w:rsidRPr="0002734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to update the status of tasks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and issues</w:t>
      </w:r>
      <w:r w:rsidRPr="0002734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to </w:t>
      </w:r>
      <w:r w:rsidR="00366F9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the </w:t>
      </w:r>
      <w:r w:rsidRPr="0002734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client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.</w:t>
      </w:r>
    </w:p>
    <w:p w:rsidR="00801EDA" w:rsidRPr="00801EDA" w:rsidRDefault="00801EDA" w:rsidP="00D550AB">
      <w:pPr>
        <w:numPr>
          <w:ilvl w:val="0"/>
          <w:numId w:val="39"/>
        </w:numPr>
        <w:suppressAutoHyphens w:val="0"/>
        <w:ind w:right="95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Experience</w:t>
      </w:r>
      <w:r w:rsidR="00E31AE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on</w:t>
      </w:r>
      <w:r w:rsidRPr="00801ED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logs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and troubleshoot </w:t>
      </w:r>
      <w:r w:rsidRPr="00801ED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to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know</w:t>
      </w:r>
      <w:r w:rsidRPr="00801ED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the root cause of issue using </w:t>
      </w:r>
      <w:r w:rsidRPr="00801EDA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Kiban</w:t>
      </w:r>
      <w:r w:rsidR="00FD2D71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a</w:t>
      </w:r>
    </w:p>
    <w:p w:rsidR="00D550AB" w:rsidRPr="00D56E6F" w:rsidRDefault="00D550AB" w:rsidP="00D56E6F">
      <w:pPr>
        <w:ind w:right="95"/>
        <w:jc w:val="both"/>
        <w:rPr>
          <w:b/>
          <w:color w:val="000000"/>
          <w:sz w:val="22"/>
          <w:u w:val="single"/>
          <w:lang w:eastAsia="en-IN"/>
        </w:rPr>
      </w:pPr>
    </w:p>
    <w:p w:rsidR="00D550AB" w:rsidRPr="00D56E6F" w:rsidRDefault="00D56E6F" w:rsidP="00D56E6F">
      <w:pPr>
        <w:ind w:right="95"/>
        <w:jc w:val="both"/>
        <w:rPr>
          <w:b/>
          <w:color w:val="000000"/>
          <w:sz w:val="22"/>
          <w:u w:val="single"/>
          <w:lang w:eastAsia="en-IN"/>
        </w:rPr>
      </w:pPr>
      <w:r w:rsidRPr="00D56E6F">
        <w:rPr>
          <w:b/>
          <w:color w:val="000000"/>
          <w:sz w:val="22"/>
          <w:u w:val="single"/>
          <w:lang w:eastAsia="en-IN"/>
        </w:rPr>
        <w:t>Professional</w:t>
      </w:r>
      <w:r w:rsidR="00D550AB" w:rsidRPr="00D56E6F">
        <w:rPr>
          <w:b/>
          <w:color w:val="000000"/>
          <w:sz w:val="22"/>
          <w:u w:val="single"/>
          <w:lang w:eastAsia="en-IN"/>
        </w:rPr>
        <w:t xml:space="preserve"> E</w:t>
      </w:r>
      <w:r w:rsidRPr="00D56E6F">
        <w:rPr>
          <w:b/>
          <w:color w:val="000000"/>
          <w:sz w:val="22"/>
          <w:u w:val="single"/>
          <w:lang w:eastAsia="en-IN"/>
        </w:rPr>
        <w:t>xperience</w:t>
      </w:r>
      <w:r w:rsidR="00D550AB" w:rsidRPr="00D56E6F">
        <w:rPr>
          <w:b/>
          <w:color w:val="000000"/>
          <w:sz w:val="22"/>
          <w:u w:val="single"/>
          <w:lang w:eastAsia="en-IN"/>
        </w:rPr>
        <w:t>:</w:t>
      </w:r>
    </w:p>
    <w:p w:rsidR="00D550AB" w:rsidRPr="004048C9" w:rsidRDefault="00D550AB" w:rsidP="00D550AB">
      <w:pPr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CA5BDF" w:rsidRDefault="00CA5BDF" w:rsidP="00CA5BDF">
      <w:pPr>
        <w:numPr>
          <w:ilvl w:val="0"/>
          <w:numId w:val="40"/>
        </w:numPr>
        <w:suppressAutoHyphens w:val="0"/>
        <w:ind w:left="1329" w:right="95"/>
        <w:jc w:val="both"/>
        <w:textAlignment w:val="baseline"/>
        <w:rPr>
          <w:rFonts w:eastAsia="Times New Roman"/>
          <w:b/>
          <w:bCs/>
          <w:color w:val="000000"/>
          <w:sz w:val="24"/>
          <w:szCs w:val="24"/>
          <w:lang w:eastAsia="en-IN"/>
        </w:rPr>
      </w:pPr>
      <w:r w:rsidRPr="00B5387C">
        <w:rPr>
          <w:rFonts w:ascii="Times New Roman" w:eastAsia="Times New Roman" w:hAnsi="Times New Roman"/>
          <w:bCs/>
          <w:color w:val="000000"/>
          <w:sz w:val="24"/>
          <w:szCs w:val="24"/>
          <w:lang w:eastAsia="en-IN"/>
        </w:rPr>
        <w:t xml:space="preserve">Working as </w:t>
      </w:r>
      <w:r w:rsidRPr="00B5387C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Senior Software</w:t>
      </w:r>
      <w:r w:rsidRPr="00B5387C">
        <w:rPr>
          <w:rFonts w:ascii="Times New Roman" w:eastAsia="Times New Roman" w:hAnsi="Times New Roman"/>
          <w:b/>
          <w:bCs/>
          <w:color w:val="1D1B11"/>
          <w:sz w:val="24"/>
          <w:szCs w:val="24"/>
          <w:lang w:eastAsia="en-IN"/>
        </w:rPr>
        <w:t xml:space="preserve"> Engineer</w:t>
      </w:r>
      <w:r w:rsidRPr="00B5387C">
        <w:rPr>
          <w:rFonts w:ascii="Times New Roman" w:eastAsia="Times New Roman" w:hAnsi="Times New Roman"/>
          <w:bCs/>
          <w:color w:val="1D1B11"/>
          <w:sz w:val="24"/>
          <w:szCs w:val="24"/>
          <w:lang w:eastAsia="en-IN"/>
        </w:rPr>
        <w:t xml:space="preserve"> </w:t>
      </w:r>
      <w:r w:rsidRPr="00B5387C">
        <w:rPr>
          <w:rFonts w:ascii="Times New Roman" w:eastAsia="Times New Roman" w:hAnsi="Times New Roman"/>
          <w:bCs/>
          <w:color w:val="000000"/>
          <w:sz w:val="24"/>
          <w:szCs w:val="24"/>
          <w:lang w:eastAsia="en-IN"/>
        </w:rPr>
        <w:t xml:space="preserve">at </w:t>
      </w:r>
      <w:r w:rsidRPr="00B5387C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Incedo Technology Solutions Ltd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, Pune</w:t>
      </w:r>
      <w:r w:rsidRPr="00B5387C">
        <w:rPr>
          <w:rFonts w:ascii="Times New Roman" w:eastAsia="Times New Roman" w:hAnsi="Times New Roman"/>
          <w:bCs/>
          <w:color w:val="000000"/>
          <w:sz w:val="24"/>
          <w:szCs w:val="24"/>
          <w:lang w:eastAsia="en-IN"/>
        </w:rPr>
        <w:t xml:space="preserve"> from February 2021 to </w:t>
      </w:r>
      <w:bookmarkStart w:id="0" w:name="_GoBack"/>
      <w:bookmarkEnd w:id="0"/>
      <w:r>
        <w:rPr>
          <w:rFonts w:ascii="Times New Roman" w:eastAsia="Times New Roman" w:hAnsi="Times New Roman"/>
          <w:bCs/>
          <w:color w:val="000000"/>
          <w:sz w:val="24"/>
          <w:szCs w:val="24"/>
          <w:lang w:eastAsia="en-IN"/>
        </w:rPr>
        <w:t>now</w:t>
      </w:r>
      <w:r w:rsidRPr="004048C9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.</w:t>
      </w:r>
    </w:p>
    <w:p w:rsidR="00CA5BDF" w:rsidRPr="00CA5BDF" w:rsidRDefault="00CA5BDF" w:rsidP="00CA5BDF">
      <w:pPr>
        <w:suppressAutoHyphens w:val="0"/>
        <w:ind w:left="1329" w:right="95"/>
        <w:jc w:val="both"/>
        <w:textAlignment w:val="baseline"/>
        <w:rPr>
          <w:rFonts w:eastAsia="Times New Roman"/>
          <w:b/>
          <w:bCs/>
          <w:color w:val="000000"/>
          <w:sz w:val="24"/>
          <w:szCs w:val="24"/>
          <w:lang w:eastAsia="en-IN"/>
        </w:rPr>
      </w:pPr>
    </w:p>
    <w:p w:rsidR="002358FF" w:rsidRPr="00B0112A" w:rsidRDefault="002358FF" w:rsidP="00D550AB">
      <w:pPr>
        <w:numPr>
          <w:ilvl w:val="0"/>
          <w:numId w:val="40"/>
        </w:numPr>
        <w:suppressAutoHyphens w:val="0"/>
        <w:ind w:left="1329" w:right="95"/>
        <w:jc w:val="both"/>
        <w:textAlignment w:val="baseline"/>
        <w:rPr>
          <w:rFonts w:eastAsia="Times New Roman"/>
          <w:bCs/>
          <w:color w:val="000000"/>
          <w:sz w:val="24"/>
          <w:szCs w:val="24"/>
          <w:lang w:eastAsia="en-IN"/>
        </w:rPr>
      </w:pPr>
      <w:r w:rsidRPr="006E450D">
        <w:rPr>
          <w:rFonts w:ascii="Times New Roman" w:eastAsia="Times New Roman" w:hAnsi="Times New Roman"/>
          <w:bCs/>
          <w:color w:val="000000"/>
          <w:sz w:val="24"/>
          <w:szCs w:val="24"/>
          <w:lang w:eastAsia="en-IN"/>
        </w:rPr>
        <w:t xml:space="preserve">Worked as </w:t>
      </w:r>
      <w:r w:rsidRPr="006E450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Cloud Engineer</w:t>
      </w:r>
      <w:r w:rsidRPr="006E450D">
        <w:rPr>
          <w:rFonts w:ascii="Times New Roman" w:eastAsia="Times New Roman" w:hAnsi="Times New Roman"/>
          <w:bCs/>
          <w:color w:val="000000"/>
          <w:sz w:val="24"/>
          <w:szCs w:val="24"/>
          <w:lang w:eastAsia="en-IN"/>
        </w:rPr>
        <w:t xml:space="preserve"> </w:t>
      </w:r>
      <w:r w:rsidR="006E450D" w:rsidRPr="006E450D">
        <w:rPr>
          <w:rFonts w:ascii="Times New Roman" w:eastAsia="Times New Roman" w:hAnsi="Times New Roman"/>
          <w:bCs/>
          <w:color w:val="000000"/>
          <w:sz w:val="24"/>
          <w:szCs w:val="24"/>
          <w:lang w:eastAsia="en-IN"/>
        </w:rPr>
        <w:t xml:space="preserve">at </w:t>
      </w:r>
      <w:r w:rsidR="006E450D" w:rsidRPr="006E450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Deccan Info Systems PVT LTD</w:t>
      </w:r>
      <w:r w:rsidR="00B95254">
        <w:rPr>
          <w:rFonts w:ascii="Times New Roman" w:eastAsia="Times New Roman" w:hAnsi="Times New Roman"/>
          <w:bCs/>
          <w:color w:val="000000"/>
          <w:sz w:val="24"/>
          <w:szCs w:val="24"/>
          <w:lang w:eastAsia="en-IN"/>
        </w:rPr>
        <w:t xml:space="preserve"> from October</w:t>
      </w:r>
      <w:r w:rsidR="006E450D" w:rsidRPr="006E450D">
        <w:rPr>
          <w:rFonts w:ascii="Times New Roman" w:eastAsia="Times New Roman" w:hAnsi="Times New Roman"/>
          <w:bCs/>
          <w:color w:val="000000"/>
          <w:sz w:val="24"/>
          <w:szCs w:val="24"/>
          <w:lang w:eastAsia="en-IN"/>
        </w:rPr>
        <w:t xml:space="preserve"> 2017 to Feb 2021</w:t>
      </w:r>
      <w:r w:rsidR="006E450D">
        <w:rPr>
          <w:rFonts w:ascii="Times New Roman" w:eastAsia="Times New Roman" w:hAnsi="Times New Roman"/>
          <w:bCs/>
          <w:color w:val="000000"/>
          <w:sz w:val="24"/>
          <w:szCs w:val="24"/>
          <w:lang w:eastAsia="en-IN"/>
        </w:rPr>
        <w:t>.</w:t>
      </w:r>
    </w:p>
    <w:p w:rsidR="00B0112A" w:rsidRPr="00B0112A" w:rsidRDefault="00B0112A" w:rsidP="00B0112A">
      <w:pPr>
        <w:suppressAutoHyphens w:val="0"/>
        <w:ind w:left="1329" w:right="95"/>
        <w:jc w:val="both"/>
        <w:textAlignment w:val="baseline"/>
        <w:rPr>
          <w:rFonts w:eastAsia="Times New Roman"/>
          <w:bCs/>
          <w:color w:val="000000"/>
          <w:sz w:val="24"/>
          <w:szCs w:val="24"/>
          <w:lang w:eastAsia="en-IN"/>
        </w:rPr>
      </w:pPr>
    </w:p>
    <w:p w:rsidR="00B0112A" w:rsidRPr="006E450D" w:rsidRDefault="00B0112A" w:rsidP="00B0112A">
      <w:pPr>
        <w:suppressAutoHyphens w:val="0"/>
        <w:ind w:left="1329" w:right="95"/>
        <w:jc w:val="both"/>
        <w:textAlignment w:val="baseline"/>
        <w:rPr>
          <w:rFonts w:eastAsia="Times New Roman"/>
          <w:bCs/>
          <w:color w:val="000000"/>
          <w:sz w:val="24"/>
          <w:szCs w:val="24"/>
          <w:lang w:eastAsia="en-IN"/>
        </w:rPr>
      </w:pPr>
    </w:p>
    <w:p w:rsidR="00D550AB" w:rsidRDefault="00D550AB" w:rsidP="00420A9A">
      <w:pPr>
        <w:ind w:right="95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526C30" w:rsidRDefault="00526C30" w:rsidP="00420A9A">
      <w:pPr>
        <w:ind w:right="95"/>
        <w:jc w:val="both"/>
        <w:rPr>
          <w:b/>
          <w:color w:val="000000"/>
          <w:sz w:val="22"/>
          <w:u w:val="single"/>
          <w:lang w:eastAsia="en-IN"/>
        </w:rPr>
      </w:pPr>
    </w:p>
    <w:p w:rsidR="00D550AB" w:rsidRPr="00D56E6F" w:rsidRDefault="00D56E6F" w:rsidP="00D56E6F">
      <w:pPr>
        <w:ind w:right="95"/>
        <w:jc w:val="both"/>
        <w:rPr>
          <w:b/>
          <w:color w:val="000000"/>
          <w:sz w:val="22"/>
          <w:u w:val="single"/>
          <w:lang w:eastAsia="en-IN"/>
        </w:rPr>
      </w:pPr>
      <w:r w:rsidRPr="00D56E6F">
        <w:rPr>
          <w:b/>
          <w:color w:val="000000"/>
          <w:sz w:val="22"/>
          <w:u w:val="single"/>
          <w:lang w:eastAsia="en-IN"/>
        </w:rPr>
        <w:lastRenderedPageBreak/>
        <w:t>Technical Skills</w:t>
      </w:r>
      <w:r w:rsidR="00D550AB" w:rsidRPr="00D56E6F">
        <w:rPr>
          <w:b/>
          <w:color w:val="000000"/>
          <w:sz w:val="22"/>
          <w:u w:val="single"/>
          <w:lang w:eastAsia="en-IN"/>
        </w:rPr>
        <w:t>:</w:t>
      </w:r>
    </w:p>
    <w:p w:rsidR="00D550AB" w:rsidRPr="004048C9" w:rsidRDefault="00D550AB" w:rsidP="00D550AB">
      <w:pPr>
        <w:rPr>
          <w:rFonts w:ascii="Times New Roman" w:eastAsia="Times New Roman" w:hAnsi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9"/>
        <w:gridCol w:w="3635"/>
      </w:tblGrid>
      <w:tr w:rsidR="00D550AB" w:rsidRPr="004048C9" w:rsidTr="008B0D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550AB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Core Skills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BB6405" w:rsidP="00BB6405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Linux, </w:t>
            </w:r>
            <w:r w:rsidR="00D550AB"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DevOps Tools,</w:t>
            </w:r>
          </w:p>
        </w:tc>
      </w:tr>
      <w:tr w:rsidR="00D550AB" w:rsidRPr="004048C9" w:rsidTr="008B0D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550AB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Cloud Platform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550AB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AWS</w:t>
            </w:r>
          </w:p>
        </w:tc>
      </w:tr>
      <w:tr w:rsidR="00D550AB" w:rsidRPr="004048C9" w:rsidTr="008B0D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550AB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AWS Infrastructure Provision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550AB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 Terraform</w:t>
            </w:r>
          </w:p>
        </w:tc>
      </w:tr>
      <w:tr w:rsidR="00D550AB" w:rsidRPr="004048C9" w:rsidTr="008B0D26">
        <w:trPr>
          <w:trHeight w:val="2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550AB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Configuration Management</w:t>
            </w:r>
            <w:r w:rsidR="00BB640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 Tool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550AB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Ansible</w:t>
            </w:r>
          </w:p>
        </w:tc>
      </w:tr>
      <w:tr w:rsidR="00D550AB" w:rsidRPr="004048C9" w:rsidTr="008B0D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550AB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Build Tools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550AB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ANT, Maven</w:t>
            </w:r>
          </w:p>
        </w:tc>
      </w:tr>
      <w:tr w:rsidR="00D550AB" w:rsidRPr="004048C9" w:rsidTr="008B0D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550AB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Version Control Tools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4C4520" w:rsidP="00345A52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GIT</w:t>
            </w:r>
            <w:r w:rsidR="00345A5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, Bitbucket</w:t>
            </w:r>
          </w:p>
        </w:tc>
      </w:tr>
      <w:tr w:rsidR="00D550AB" w:rsidRPr="004048C9" w:rsidTr="008B0D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550AB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Web Servers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550AB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Apache, Tomcat</w:t>
            </w:r>
          </w:p>
        </w:tc>
      </w:tr>
      <w:tr w:rsidR="00D550AB" w:rsidRPr="004048C9" w:rsidTr="008B0D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4C4520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CI-</w:t>
            </w:r>
            <w:r w:rsidR="00D550AB"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CD Tool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550AB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Jenkins</w:t>
            </w:r>
          </w:p>
        </w:tc>
      </w:tr>
      <w:tr w:rsidR="00D550AB" w:rsidRPr="004048C9" w:rsidTr="008B0D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550AB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Languages/Scripts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550AB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Shell Scripting</w:t>
            </w:r>
          </w:p>
        </w:tc>
      </w:tr>
      <w:tr w:rsidR="00D550AB" w:rsidRPr="004048C9" w:rsidTr="008B0D26">
        <w:trPr>
          <w:trHeight w:val="3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550AB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Containerization Tools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550AB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Docker, Kubernetes</w:t>
            </w:r>
          </w:p>
        </w:tc>
      </w:tr>
      <w:tr w:rsidR="00D550AB" w:rsidRPr="004048C9" w:rsidTr="008B0D26">
        <w:trPr>
          <w:trHeight w:val="3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550AB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Container Orchestration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AA081D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EKS</w:t>
            </w:r>
            <w:r w:rsidR="00D550AB"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D550AB" w:rsidRPr="004048C9" w:rsidTr="008B0D26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550AB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Monitoring Tools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44690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Cloud Watch</w:t>
            </w:r>
            <w:r w:rsidR="00345A5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, </w:t>
            </w:r>
            <w:r w:rsidR="00BB640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Prometheus</w:t>
            </w:r>
            <w:r w:rsidR="00345A5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,</w:t>
            </w:r>
            <w:r w:rsidR="0059757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345A5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Grafana</w:t>
            </w:r>
          </w:p>
        </w:tc>
      </w:tr>
      <w:tr w:rsidR="00D550AB" w:rsidRPr="004048C9" w:rsidTr="008B0D26">
        <w:trPr>
          <w:trHeight w:val="2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550AB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Artifact Repository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550AB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S3</w:t>
            </w:r>
          </w:p>
        </w:tc>
      </w:tr>
      <w:tr w:rsidR="00D550AB" w:rsidRPr="004048C9" w:rsidTr="008B0D26">
        <w:trPr>
          <w:trHeight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550AB" w:rsidP="004C4520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Tracking </w:t>
            </w:r>
            <w:r w:rsidR="004C45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and Ticketing t</w:t>
            </w: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ools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550AB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Jira, </w:t>
            </w:r>
            <w:r w:rsidR="0002734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Opsgenia, </w:t>
            </w: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Slack</w:t>
            </w:r>
          </w:p>
        </w:tc>
      </w:tr>
      <w:tr w:rsidR="00D550AB" w:rsidRPr="004048C9" w:rsidTr="008B0D26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550AB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Operating Systems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550AB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Linux, </w:t>
            </w:r>
            <w:r w:rsidR="00EE0C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Rhel, </w:t>
            </w: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Ubuntu</w:t>
            </w:r>
          </w:p>
        </w:tc>
      </w:tr>
      <w:tr w:rsidR="007F0F2B" w:rsidRPr="004048C9" w:rsidTr="008B0D26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F2B" w:rsidRPr="004048C9" w:rsidRDefault="007F0F2B" w:rsidP="008B0D26">
            <w:pPr>
              <w:spacing w:after="75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Security Deviations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F2B" w:rsidRPr="004048C9" w:rsidRDefault="006E0209" w:rsidP="008B0D26">
            <w:pPr>
              <w:spacing w:after="75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Divvy</w:t>
            </w:r>
            <w:r w:rsidR="007F0F2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cloud</w:t>
            </w:r>
          </w:p>
        </w:tc>
      </w:tr>
    </w:tbl>
    <w:p w:rsidR="00C6039A" w:rsidRDefault="00C6039A" w:rsidP="00C6039A">
      <w:pPr>
        <w:ind w:right="96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en-IN"/>
        </w:rPr>
      </w:pPr>
    </w:p>
    <w:p w:rsidR="00C31D54" w:rsidRDefault="00C6039A" w:rsidP="00C6039A">
      <w:pPr>
        <w:ind w:right="96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en-IN"/>
        </w:rPr>
      </w:pPr>
      <w:r w:rsidRPr="00C6039A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en-IN"/>
        </w:rPr>
        <w:t>Certifications</w:t>
      </w:r>
    </w:p>
    <w:p w:rsidR="00BA3333" w:rsidRDefault="00BA3333" w:rsidP="00C6039A">
      <w:pPr>
        <w:ind w:right="96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en-IN"/>
        </w:rPr>
      </w:pPr>
    </w:p>
    <w:p w:rsidR="00C6039A" w:rsidRPr="00F92420" w:rsidRDefault="00882018" w:rsidP="00F92420">
      <w:pPr>
        <w:pStyle w:val="ListParagraph"/>
        <w:numPr>
          <w:ilvl w:val="0"/>
          <w:numId w:val="43"/>
        </w:numPr>
        <w:ind w:right="96"/>
        <w:jc w:val="both"/>
        <w:rPr>
          <w:bCs/>
          <w:color w:val="000000"/>
          <w:lang w:eastAsia="en-IN"/>
        </w:rPr>
      </w:pPr>
      <w:r>
        <w:rPr>
          <w:bCs/>
          <w:color w:val="000000"/>
          <w:lang w:eastAsia="en-IN"/>
        </w:rPr>
        <w:t xml:space="preserve">AWS- </w:t>
      </w:r>
      <w:r w:rsidR="00C6039A" w:rsidRPr="00C6039A">
        <w:rPr>
          <w:bCs/>
          <w:color w:val="000000"/>
          <w:lang w:eastAsia="en-IN"/>
        </w:rPr>
        <w:t xml:space="preserve">Amazon </w:t>
      </w:r>
      <w:r w:rsidR="00F92420">
        <w:rPr>
          <w:bCs/>
          <w:color w:val="000000"/>
          <w:lang w:eastAsia="en-IN"/>
        </w:rPr>
        <w:t xml:space="preserve">IAM, </w:t>
      </w:r>
      <w:r w:rsidR="00C6039A" w:rsidRPr="00C6039A">
        <w:rPr>
          <w:bCs/>
          <w:color w:val="000000"/>
          <w:lang w:eastAsia="en-IN"/>
        </w:rPr>
        <w:t>S3</w:t>
      </w:r>
      <w:r w:rsidR="00C23493">
        <w:rPr>
          <w:bCs/>
          <w:color w:val="000000"/>
          <w:lang w:eastAsia="en-IN"/>
        </w:rPr>
        <w:t>, VPC,</w:t>
      </w:r>
      <w:r w:rsidR="0059757C">
        <w:rPr>
          <w:bCs/>
          <w:color w:val="000000"/>
          <w:lang w:eastAsia="en-IN"/>
        </w:rPr>
        <w:t xml:space="preserve"> </w:t>
      </w:r>
      <w:r w:rsidR="00366F9D">
        <w:rPr>
          <w:bCs/>
          <w:color w:val="000000"/>
          <w:lang w:eastAsia="en-IN"/>
        </w:rPr>
        <w:t>Autoscaling</w:t>
      </w:r>
    </w:p>
    <w:p w:rsidR="00C6039A" w:rsidRDefault="00C6039A" w:rsidP="00CB59AA">
      <w:pPr>
        <w:pStyle w:val="ListParagraph"/>
        <w:numPr>
          <w:ilvl w:val="0"/>
          <w:numId w:val="43"/>
        </w:numPr>
        <w:ind w:right="96"/>
        <w:jc w:val="both"/>
        <w:rPr>
          <w:bCs/>
          <w:color w:val="000000"/>
          <w:lang w:eastAsia="en-IN"/>
        </w:rPr>
      </w:pPr>
      <w:r w:rsidRPr="00C6039A">
        <w:rPr>
          <w:bCs/>
          <w:color w:val="000000"/>
          <w:lang w:eastAsia="en-IN"/>
        </w:rPr>
        <w:t>AWS- Cloud Practioner Essentials (Security)</w:t>
      </w:r>
    </w:p>
    <w:p w:rsidR="00BA3333" w:rsidRPr="00BA3333" w:rsidRDefault="00BA3333" w:rsidP="00BA3333">
      <w:pPr>
        <w:ind w:right="96"/>
        <w:jc w:val="both"/>
        <w:rPr>
          <w:bCs/>
          <w:color w:val="000000"/>
          <w:lang w:eastAsia="en-IN"/>
        </w:rPr>
      </w:pPr>
    </w:p>
    <w:p w:rsidR="00D550AB" w:rsidRDefault="00D550AB" w:rsidP="00C31D54">
      <w:pPr>
        <w:ind w:right="96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en-IN"/>
        </w:rPr>
      </w:pPr>
      <w:r w:rsidRPr="00D56E6F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en-IN"/>
        </w:rPr>
        <w:t>Project Details</w:t>
      </w:r>
    </w:p>
    <w:p w:rsidR="00345A52" w:rsidRDefault="00345A52" w:rsidP="00C31D54">
      <w:pPr>
        <w:ind w:right="96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8441"/>
      </w:tblGrid>
      <w:tr w:rsidR="00345A52" w:rsidRPr="004048C9" w:rsidTr="00C73B1F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5A52" w:rsidRPr="004048C9" w:rsidRDefault="00345A52" w:rsidP="00C73B1F">
            <w:pPr>
              <w:spacing w:before="25"/>
              <w:ind w:left="103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Project #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5A52" w:rsidRPr="004048C9" w:rsidRDefault="00345A52" w:rsidP="00C73B1F">
            <w:pPr>
              <w:spacing w:before="7"/>
              <w:ind w:left="98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ProSoft Technology</w:t>
            </w:r>
          </w:p>
          <w:p w:rsidR="00345A52" w:rsidRPr="004048C9" w:rsidRDefault="00345A52" w:rsidP="00C73B1F">
            <w:pPr>
              <w:spacing w:before="7"/>
              <w:ind w:left="98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Feb 2021</w:t>
            </w:r>
            <w:r w:rsidRPr="004048C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-Till Date</w:t>
            </w:r>
          </w:p>
        </w:tc>
      </w:tr>
      <w:tr w:rsidR="00345A52" w:rsidRPr="004048C9" w:rsidTr="00C73B1F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5A52" w:rsidRPr="004048C9" w:rsidRDefault="00345A52" w:rsidP="00C73B1F">
            <w:pPr>
              <w:spacing w:before="25"/>
              <w:ind w:left="103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Role</w:t>
            </w:r>
          </w:p>
          <w:p w:rsidR="00345A52" w:rsidRPr="004048C9" w:rsidRDefault="00345A52" w:rsidP="00C73B1F">
            <w:pPr>
              <w:spacing w:before="25"/>
              <w:ind w:left="103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Environment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5A52" w:rsidRPr="004048C9" w:rsidRDefault="00345A52" w:rsidP="00C73B1F">
            <w:pPr>
              <w:spacing w:before="7"/>
              <w:ind w:left="98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1D1B11"/>
                <w:sz w:val="24"/>
                <w:szCs w:val="24"/>
                <w:lang w:eastAsia="en-IN"/>
              </w:rPr>
              <w:t>Sr Software Engineer</w:t>
            </w:r>
          </w:p>
          <w:p w:rsidR="00345A52" w:rsidRPr="004048C9" w:rsidRDefault="0030058D" w:rsidP="00345A52">
            <w:pPr>
              <w:spacing w:before="7"/>
              <w:ind w:left="98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Git,</w:t>
            </w:r>
            <w:r w:rsidR="00D85F7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 Jenkins,</w:t>
            </w:r>
            <w:r w:rsidR="00345A5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 Terraform, </w:t>
            </w:r>
            <w:r w:rsidR="00345A52"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Docker, Kubernetes</w:t>
            </w:r>
            <w:r w:rsidR="00345A5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, Promotheus, Grafana, Slack, Jira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, Confluemce.</w:t>
            </w:r>
          </w:p>
        </w:tc>
      </w:tr>
    </w:tbl>
    <w:p w:rsidR="00345A52" w:rsidRDefault="00345A52" w:rsidP="00C31D54">
      <w:pPr>
        <w:ind w:right="96"/>
        <w:jc w:val="both"/>
        <w:rPr>
          <w:rFonts w:ascii="Times New Roman" w:eastAsia="Times New Roman" w:hAnsi="Times New Roman"/>
          <w:sz w:val="24"/>
          <w:szCs w:val="24"/>
          <w:u w:val="single"/>
          <w:lang w:eastAsia="en-IN"/>
        </w:rPr>
      </w:pPr>
    </w:p>
    <w:p w:rsidR="005C75B4" w:rsidRPr="004048C9" w:rsidRDefault="005C75B4" w:rsidP="005C75B4">
      <w:pPr>
        <w:ind w:right="95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4048C9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Responsibilities:</w:t>
      </w:r>
    </w:p>
    <w:p w:rsidR="00532095" w:rsidRPr="00532095" w:rsidRDefault="005C75B4" w:rsidP="005C75B4">
      <w:pPr>
        <w:numPr>
          <w:ilvl w:val="0"/>
          <w:numId w:val="41"/>
        </w:numPr>
        <w:suppressAutoHyphens w:val="0"/>
        <w:spacing w:before="120"/>
        <w:ind w:left="471"/>
        <w:textAlignment w:val="baseline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</w:pPr>
      <w:r w:rsidRPr="0053209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Launching Amazon EC2 Instances using Amazon Web Services (Linux/RHEL/UBUNTU) and Configuring launched instances with respect to specific applications.</w:t>
      </w:r>
    </w:p>
    <w:p w:rsidR="00532095" w:rsidRPr="00532095" w:rsidRDefault="00532095" w:rsidP="005C75B4">
      <w:pPr>
        <w:numPr>
          <w:ilvl w:val="0"/>
          <w:numId w:val="41"/>
        </w:numPr>
        <w:suppressAutoHyphens w:val="0"/>
        <w:spacing w:before="120"/>
        <w:ind w:left="471"/>
        <w:textAlignment w:val="baseline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</w:pPr>
      <w:r w:rsidRPr="0053209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Infra configuration will be provided as per team </w:t>
      </w:r>
      <w:r w:rsidR="00366F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requirements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5C75B4" w:rsidRPr="004048C9" w:rsidRDefault="00332610" w:rsidP="005C75B4">
      <w:pPr>
        <w:numPr>
          <w:ilvl w:val="0"/>
          <w:numId w:val="41"/>
        </w:numPr>
        <w:suppressAutoHyphens w:val="0"/>
        <w:ind w:left="471"/>
        <w:textAlignment w:val="baseline"/>
        <w:rPr>
          <w:rFonts w:eastAsia="Times New Roman"/>
          <w:i/>
          <w:i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Involved in the installation </w:t>
      </w:r>
      <w:r w:rsidR="00366F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of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applications</w:t>
      </w:r>
      <w:r w:rsidR="005C75B4"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on </w:t>
      </w:r>
      <w:r w:rsidR="005C75B4" w:rsidRPr="004048C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AWS</w:t>
      </w:r>
      <w:r w:rsidR="005C75B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</w:t>
      </w:r>
      <w:r w:rsidR="005C75B4" w:rsidRPr="004048C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EC2</w:t>
      </w:r>
      <w:r w:rsidR="005C75B4"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instances and also configured the storage on </w:t>
      </w:r>
      <w:r w:rsidR="005C75B4" w:rsidRPr="004048C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S3</w:t>
      </w:r>
      <w:r w:rsidR="005C75B4"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buckets.</w:t>
      </w:r>
    </w:p>
    <w:p w:rsidR="005C75B4" w:rsidRPr="00277567" w:rsidRDefault="00332610" w:rsidP="00277567">
      <w:pPr>
        <w:numPr>
          <w:ilvl w:val="0"/>
          <w:numId w:val="41"/>
        </w:numPr>
        <w:suppressAutoHyphens w:val="0"/>
        <w:ind w:left="471"/>
        <w:textAlignment w:val="baseline"/>
        <w:rPr>
          <w:rFonts w:eastAsia="Times New Roman"/>
          <w:i/>
          <w:i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Configured database </w:t>
      </w:r>
      <w:r w:rsidR="008002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backup </w:t>
      </w:r>
      <w:r w:rsidR="008002F1" w:rsidRPr="008002F1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retention policy</w:t>
      </w:r>
      <w:r w:rsidR="008002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by using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332610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Jenkins</w:t>
      </w:r>
      <w:r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.</w:t>
      </w:r>
    </w:p>
    <w:p w:rsidR="005C75B4" w:rsidRPr="004048C9" w:rsidRDefault="005C75B4" w:rsidP="005C75B4">
      <w:pPr>
        <w:numPr>
          <w:ilvl w:val="0"/>
          <w:numId w:val="41"/>
        </w:numPr>
        <w:suppressAutoHyphens w:val="0"/>
        <w:ind w:left="471"/>
        <w:textAlignment w:val="baseline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</w:pP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Experienced in </w:t>
      </w:r>
      <w:r w:rsidR="00366F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building</w:t>
      </w: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and </w:t>
      </w:r>
      <w:r w:rsidR="00366F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deploying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Java applications in</w:t>
      </w: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d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ifferent environments such as DEV, QA, STAGE, </w:t>
      </w:r>
      <w:r w:rsidR="0027756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PERF</w:t>
      </w:r>
      <w:r w:rsidR="00366F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</w:t>
      </w:r>
      <w:r w:rsidR="0027756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and PRODUCTION</w:t>
      </w: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5C75B4" w:rsidRPr="004048C9" w:rsidRDefault="005C75B4" w:rsidP="005C75B4">
      <w:pPr>
        <w:numPr>
          <w:ilvl w:val="0"/>
          <w:numId w:val="41"/>
        </w:numPr>
        <w:suppressAutoHyphens w:val="0"/>
        <w:ind w:left="471"/>
        <w:textAlignment w:val="baseline"/>
        <w:rPr>
          <w:rFonts w:eastAsia="Times New Roman"/>
          <w:i/>
          <w:iCs/>
          <w:color w:val="000000"/>
          <w:sz w:val="24"/>
          <w:szCs w:val="24"/>
          <w:lang w:eastAsia="en-IN"/>
        </w:rPr>
      </w:pP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Branching, Tagging, Release Activities on Version Control Tools:</w:t>
      </w:r>
      <w:r w:rsidRPr="004048C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GitHub</w:t>
      </w:r>
      <w:r w:rsidR="00612DE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</w:t>
      </w:r>
      <w:r w:rsidR="00612DEF" w:rsidRPr="00612DEF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 xml:space="preserve"> Bitbucket.</w:t>
      </w:r>
    </w:p>
    <w:p w:rsidR="005C75B4" w:rsidRPr="004048C9" w:rsidRDefault="005C75B4" w:rsidP="005C75B4">
      <w:pPr>
        <w:numPr>
          <w:ilvl w:val="0"/>
          <w:numId w:val="41"/>
        </w:numPr>
        <w:suppressAutoHyphens w:val="0"/>
        <w:ind w:left="471"/>
        <w:textAlignment w:val="baseline"/>
        <w:rPr>
          <w:rFonts w:eastAsia="Times New Roman"/>
          <w:i/>
          <w:iCs/>
          <w:color w:val="000000"/>
          <w:sz w:val="24"/>
          <w:szCs w:val="24"/>
          <w:lang w:eastAsia="en-IN"/>
        </w:rPr>
      </w:pP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Extensive usage of </w:t>
      </w:r>
      <w:r w:rsidRPr="004048C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GIT</w:t>
      </w: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in windows and </w:t>
      </w:r>
      <w:r w:rsidRPr="004048C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LINUX</w:t>
      </w: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environment for version control activities.</w:t>
      </w:r>
    </w:p>
    <w:p w:rsidR="005C75B4" w:rsidRPr="00BD50B9" w:rsidRDefault="005C75B4" w:rsidP="005C75B4">
      <w:pPr>
        <w:numPr>
          <w:ilvl w:val="0"/>
          <w:numId w:val="41"/>
        </w:numPr>
        <w:suppressAutoHyphens w:val="0"/>
        <w:ind w:left="471"/>
        <w:jc w:val="both"/>
        <w:textAlignment w:val="baseline"/>
        <w:rPr>
          <w:rFonts w:eastAsia="Times New Roman"/>
          <w:i/>
          <w:iCs/>
          <w:color w:val="000000"/>
          <w:sz w:val="24"/>
          <w:szCs w:val="24"/>
          <w:lang w:eastAsia="en-IN"/>
        </w:rPr>
      </w:pP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Implemented Continuous Integration &amp; Continuous Deployment (CICD Pipeline) using </w:t>
      </w:r>
      <w:r w:rsidRPr="004048C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Jenkins</w:t>
      </w:r>
    </w:p>
    <w:p w:rsidR="005C75B4" w:rsidRPr="004048C9" w:rsidRDefault="005C75B4" w:rsidP="005C75B4">
      <w:pPr>
        <w:numPr>
          <w:ilvl w:val="0"/>
          <w:numId w:val="41"/>
        </w:numPr>
        <w:suppressAutoHyphens w:val="0"/>
        <w:ind w:left="471"/>
        <w:textAlignment w:val="baseline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</w:pP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Experienced in </w:t>
      </w:r>
      <w:r w:rsidR="00366F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the </w:t>
      </w: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deployment of applications on Apache Web server and Application Servers such as Tomcat.</w:t>
      </w:r>
    </w:p>
    <w:p w:rsidR="005C75B4" w:rsidRPr="004048C9" w:rsidRDefault="005C75B4" w:rsidP="005C75B4">
      <w:pPr>
        <w:numPr>
          <w:ilvl w:val="0"/>
          <w:numId w:val="41"/>
        </w:numPr>
        <w:suppressAutoHyphens w:val="0"/>
        <w:ind w:left="471"/>
        <w:textAlignment w:val="baseline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</w:pP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Configuring </w:t>
      </w:r>
      <w:r w:rsidRPr="008002F1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S3</w:t>
      </w: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bucket perm</w:t>
      </w:r>
      <w:r w:rsidR="008002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issions and versioning</w:t>
      </w: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5C75B4" w:rsidRPr="004048C9" w:rsidRDefault="005C75B4" w:rsidP="005C75B4">
      <w:pPr>
        <w:numPr>
          <w:ilvl w:val="0"/>
          <w:numId w:val="41"/>
        </w:numPr>
        <w:suppressAutoHyphens w:val="0"/>
        <w:ind w:left="471"/>
        <w:textAlignment w:val="baseline"/>
        <w:rPr>
          <w:rFonts w:eastAsia="Times New Roman"/>
          <w:i/>
          <w:iCs/>
          <w:color w:val="000000"/>
          <w:sz w:val="24"/>
          <w:szCs w:val="24"/>
          <w:lang w:eastAsia="en-IN"/>
        </w:rPr>
      </w:pP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Creating and managing </w:t>
      </w:r>
      <w:r w:rsidRPr="004048C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Elastic Load balancer</w:t>
      </w:r>
      <w:r w:rsidR="00D85F7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</w:t>
      </w:r>
      <w:r w:rsidR="00D85F7C" w:rsidRPr="00D85F7C">
        <w:rPr>
          <w:rFonts w:ascii="Calibri" w:eastAsia="Times New Roman" w:hAnsi="Calibri" w:cs="Calibri"/>
          <w:bCs/>
          <w:color w:val="000000"/>
          <w:sz w:val="24"/>
          <w:szCs w:val="24"/>
          <w:lang w:eastAsia="en-IN"/>
        </w:rPr>
        <w:t>on servers</w:t>
      </w:r>
      <w:r w:rsidR="00D8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5C75B4" w:rsidRPr="004048C9" w:rsidRDefault="005C75B4" w:rsidP="005C75B4">
      <w:pPr>
        <w:numPr>
          <w:ilvl w:val="0"/>
          <w:numId w:val="41"/>
        </w:numPr>
        <w:suppressAutoHyphens w:val="0"/>
        <w:ind w:left="471"/>
        <w:textAlignment w:val="baseline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</w:pP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Configuring </w:t>
      </w:r>
      <w:r w:rsidR="00366F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Autoscaling</w:t>
      </w: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Policies of EC2 instances based on CPU, network</w:t>
      </w:r>
      <w:r w:rsidR="00366F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</w:t>
      </w: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and Memory.</w:t>
      </w:r>
    </w:p>
    <w:p w:rsidR="005C75B4" w:rsidRPr="00332610" w:rsidRDefault="005C75B4" w:rsidP="005C75B4">
      <w:pPr>
        <w:numPr>
          <w:ilvl w:val="0"/>
          <w:numId w:val="41"/>
        </w:numPr>
        <w:suppressAutoHyphens w:val="0"/>
        <w:ind w:left="471"/>
        <w:textAlignment w:val="baseline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Responsible for</w:t>
      </w: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User Management, regular incremental backups</w:t>
      </w:r>
      <w:r w:rsidR="008002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for recovery.</w:t>
      </w:r>
    </w:p>
    <w:p w:rsidR="00332610" w:rsidRPr="008002F1" w:rsidRDefault="00332610" w:rsidP="005C75B4">
      <w:pPr>
        <w:numPr>
          <w:ilvl w:val="0"/>
          <w:numId w:val="41"/>
        </w:numPr>
        <w:suppressAutoHyphens w:val="0"/>
        <w:ind w:left="471"/>
        <w:textAlignment w:val="baseline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Configured </w:t>
      </w:r>
      <w:r w:rsidRPr="008002F1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cloud watch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alarms on </w:t>
      </w:r>
      <w:r w:rsidRPr="00332610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Ec2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instances based on metrics</w:t>
      </w:r>
      <w:r w:rsidR="008002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8002F1" w:rsidRPr="004048C9" w:rsidRDefault="008002F1" w:rsidP="005C75B4">
      <w:pPr>
        <w:numPr>
          <w:ilvl w:val="0"/>
          <w:numId w:val="41"/>
        </w:numPr>
        <w:suppressAutoHyphens w:val="0"/>
        <w:ind w:left="471"/>
        <w:textAlignment w:val="baseline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Good knowledge </w:t>
      </w:r>
      <w:r w:rsidR="00366F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of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configuring </w:t>
      </w:r>
      <w:r w:rsidRPr="008002F1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SNS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for alerts.</w:t>
      </w:r>
    </w:p>
    <w:p w:rsidR="005C75B4" w:rsidRPr="004048C9" w:rsidRDefault="005C75B4" w:rsidP="005C75B4">
      <w:pPr>
        <w:numPr>
          <w:ilvl w:val="0"/>
          <w:numId w:val="41"/>
        </w:numPr>
        <w:suppressAutoHyphens w:val="0"/>
        <w:ind w:left="471"/>
        <w:textAlignment w:val="baseline"/>
        <w:rPr>
          <w:rFonts w:eastAsia="Times New Roman"/>
          <w:i/>
          <w:iCs/>
          <w:color w:val="000000"/>
          <w:sz w:val="24"/>
          <w:szCs w:val="24"/>
          <w:lang w:eastAsia="en-IN"/>
        </w:rPr>
      </w:pP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Monitoring application/servers using</w:t>
      </w:r>
      <w:r w:rsidRPr="004048C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Prometheus, Grafana.</w:t>
      </w:r>
    </w:p>
    <w:p w:rsidR="00366F9D" w:rsidRPr="00366F9D" w:rsidRDefault="00D85F7C" w:rsidP="00825AF7">
      <w:pPr>
        <w:numPr>
          <w:ilvl w:val="0"/>
          <w:numId w:val="41"/>
        </w:numPr>
        <w:suppressAutoHyphens w:val="0"/>
        <w:ind w:left="470" w:hanging="357"/>
        <w:jc w:val="both"/>
        <w:textAlignment w:val="baseline"/>
        <w:rPr>
          <w:rFonts w:eastAsia="Times New Roman"/>
          <w:i/>
          <w:i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Knowledge</w:t>
      </w:r>
      <w:r w:rsidR="005C75B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366F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of</w:t>
      </w:r>
      <w:r w:rsidR="005C75B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scripting </w:t>
      </w:r>
      <w:r w:rsidR="00366F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languages</w:t>
      </w:r>
      <w:r w:rsidR="005C75B4"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like </w:t>
      </w:r>
      <w:r w:rsidR="005C75B4" w:rsidRPr="004048C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Bash Shell</w:t>
      </w:r>
      <w:r w:rsidR="005C75B4"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. </w:t>
      </w:r>
    </w:p>
    <w:p w:rsidR="00825AF7" w:rsidRDefault="005C75B4" w:rsidP="00825AF7">
      <w:pPr>
        <w:numPr>
          <w:ilvl w:val="0"/>
          <w:numId w:val="41"/>
        </w:numPr>
        <w:suppressAutoHyphens w:val="0"/>
        <w:ind w:left="470" w:hanging="357"/>
        <w:jc w:val="both"/>
        <w:textAlignment w:val="baseline"/>
        <w:rPr>
          <w:rFonts w:eastAsia="Times New Roman"/>
          <w:i/>
          <w:iCs/>
          <w:color w:val="000000"/>
          <w:sz w:val="24"/>
          <w:szCs w:val="24"/>
          <w:lang w:eastAsia="en-IN"/>
        </w:rPr>
      </w:pP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Coordinated with the Offshore and Onshore teams for Production Releases.</w:t>
      </w:r>
    </w:p>
    <w:p w:rsidR="005C75B4" w:rsidRPr="00825AF7" w:rsidRDefault="005C75B4" w:rsidP="00825AF7">
      <w:pPr>
        <w:numPr>
          <w:ilvl w:val="0"/>
          <w:numId w:val="41"/>
        </w:numPr>
        <w:suppressAutoHyphens w:val="0"/>
        <w:ind w:left="470" w:hanging="357"/>
        <w:jc w:val="both"/>
        <w:textAlignment w:val="baseline"/>
        <w:rPr>
          <w:rFonts w:eastAsia="Times New Roman"/>
          <w:i/>
          <w:iCs/>
          <w:color w:val="000000"/>
          <w:sz w:val="24"/>
          <w:szCs w:val="24"/>
          <w:lang w:eastAsia="en-IN"/>
        </w:rPr>
      </w:pPr>
      <w:r w:rsidRPr="00825A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Provided </w:t>
      </w:r>
      <w:r w:rsidR="00366F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on-call</w:t>
      </w:r>
      <w:r w:rsidRPr="00825A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24x7 supports </w:t>
      </w:r>
      <w:r w:rsidR="005975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as per issues raised</w:t>
      </w:r>
      <w:r w:rsidR="00D82D48" w:rsidRPr="00825A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from customers</w:t>
      </w:r>
      <w:r w:rsidRPr="00825A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612DEF" w:rsidRPr="00532095" w:rsidRDefault="00825AF7" w:rsidP="005C75B4">
      <w:pPr>
        <w:numPr>
          <w:ilvl w:val="0"/>
          <w:numId w:val="41"/>
        </w:numPr>
        <w:suppressAutoHyphens w:val="0"/>
        <w:ind w:left="470" w:hanging="357"/>
        <w:jc w:val="both"/>
        <w:textAlignment w:val="baseline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Worked on Production support on</w:t>
      </w:r>
      <w:r w:rsidR="00612DE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N</w:t>
      </w:r>
      <w:r w:rsidR="00612DEF" w:rsidRPr="00532095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ight shifts</w:t>
      </w:r>
      <w:r w:rsidR="00532095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 xml:space="preserve"> (US shift)</w:t>
      </w:r>
      <w:r w:rsidR="00612DE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5975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</w:t>
      </w:r>
      <w:r w:rsidR="00612DE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nd provided </w:t>
      </w:r>
      <w:r w:rsidR="00366F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on-call</w:t>
      </w:r>
      <w:r w:rsidR="00612DE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support.</w:t>
      </w:r>
    </w:p>
    <w:p w:rsidR="005C75B4" w:rsidRPr="00B341D1" w:rsidRDefault="0059757C" w:rsidP="00CB59AA">
      <w:pPr>
        <w:numPr>
          <w:ilvl w:val="0"/>
          <w:numId w:val="41"/>
        </w:numPr>
        <w:suppressAutoHyphens w:val="0"/>
        <w:ind w:left="470" w:hanging="357"/>
        <w:jc w:val="both"/>
        <w:textAlignment w:val="baseline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Experience </w:t>
      </w:r>
      <w:r w:rsidR="00366F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</w:t>
      </w:r>
      <w:r w:rsidR="0053209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Staging and Perf environments bring up and bring down prior to release sprint requirement.</w:t>
      </w:r>
    </w:p>
    <w:p w:rsidR="00B341D1" w:rsidRPr="00D82D48" w:rsidRDefault="00B341D1" w:rsidP="00CB59AA">
      <w:pPr>
        <w:numPr>
          <w:ilvl w:val="0"/>
          <w:numId w:val="41"/>
        </w:numPr>
        <w:suppressAutoHyphens w:val="0"/>
        <w:ind w:left="470" w:hanging="357"/>
        <w:jc w:val="both"/>
        <w:textAlignment w:val="baseline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Using </w:t>
      </w:r>
      <w:r w:rsidRPr="00B341D1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AWS Cost management &amp; Rightsizing recommendations</w:t>
      </w:r>
      <w:r w:rsidR="005975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instances to reduce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the cost. </w:t>
      </w:r>
    </w:p>
    <w:p w:rsidR="004E5FAD" w:rsidRPr="008002F1" w:rsidRDefault="00D82D48" w:rsidP="004E5FAD">
      <w:pPr>
        <w:numPr>
          <w:ilvl w:val="0"/>
          <w:numId w:val="41"/>
        </w:numPr>
        <w:suppressAutoHyphens w:val="0"/>
        <w:ind w:left="470" w:hanging="357"/>
        <w:jc w:val="both"/>
        <w:textAlignment w:val="baseline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Configured </w:t>
      </w:r>
      <w:r w:rsidRPr="00825AF7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Route53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health checks </w:t>
      </w:r>
      <w:r w:rsidR="005975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primary and secondary region</w:t>
      </w:r>
      <w:r w:rsidR="00D8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5975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enable </w:t>
      </w:r>
      <w:r w:rsidRPr="00825AF7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latency graph</w:t>
      </w:r>
      <w:r w:rsidR="005975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to know</w:t>
      </w:r>
      <w:r w:rsidR="00825A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DNS endpoint or health checks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failure </w:t>
      </w:r>
      <w:r w:rsidR="00D8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of </w:t>
      </w:r>
      <w:r w:rsidR="005975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root cause</w:t>
      </w:r>
      <w:r w:rsidR="00D8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and response time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. </w:t>
      </w:r>
    </w:p>
    <w:p w:rsidR="008002F1" w:rsidRPr="004E5FAD" w:rsidRDefault="008002F1" w:rsidP="008002F1">
      <w:pPr>
        <w:suppressAutoHyphens w:val="0"/>
        <w:ind w:left="470"/>
        <w:jc w:val="both"/>
        <w:textAlignment w:val="baseline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8441"/>
      </w:tblGrid>
      <w:tr w:rsidR="00D550AB" w:rsidRPr="004048C9" w:rsidTr="008B0D26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550AB" w:rsidRPr="004048C9" w:rsidRDefault="00D550AB" w:rsidP="008B0D26">
            <w:pPr>
              <w:spacing w:before="25"/>
              <w:ind w:left="103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Project #</w:t>
            </w:r>
            <w:r w:rsidR="00D82D4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550AB" w:rsidRPr="004048C9" w:rsidRDefault="00734F46" w:rsidP="005C75B4">
            <w:pPr>
              <w:spacing w:before="7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BC235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Veryme (Vodafone)</w:t>
            </w:r>
          </w:p>
          <w:p w:rsidR="00D550AB" w:rsidRPr="004048C9" w:rsidRDefault="00345A52" w:rsidP="00DD1071">
            <w:pPr>
              <w:spacing w:before="7"/>
              <w:ind w:left="98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Oct-2017 to Feb-2021</w:t>
            </w:r>
          </w:p>
        </w:tc>
      </w:tr>
      <w:tr w:rsidR="00D550AB" w:rsidRPr="004048C9" w:rsidTr="008B0D26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550AB" w:rsidRPr="004048C9" w:rsidRDefault="00D550AB" w:rsidP="008B0D26">
            <w:pPr>
              <w:spacing w:before="25"/>
              <w:ind w:left="103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Role</w:t>
            </w:r>
          </w:p>
          <w:p w:rsidR="00D550AB" w:rsidRPr="004048C9" w:rsidRDefault="00D550AB" w:rsidP="008B0D26">
            <w:pPr>
              <w:spacing w:before="25"/>
              <w:ind w:left="103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Environment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550AB" w:rsidRPr="004048C9" w:rsidRDefault="00A66F98" w:rsidP="008B0D26">
            <w:pPr>
              <w:spacing w:before="7"/>
              <w:ind w:left="98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1D1B11"/>
                <w:sz w:val="24"/>
                <w:szCs w:val="24"/>
                <w:lang w:eastAsia="en-IN"/>
              </w:rPr>
              <w:t>Cloud</w:t>
            </w:r>
            <w:r w:rsidR="00D550AB" w:rsidRPr="004048C9">
              <w:rPr>
                <w:rFonts w:ascii="Times New Roman" w:eastAsia="Times New Roman" w:hAnsi="Times New Roman"/>
                <w:b/>
                <w:bCs/>
                <w:color w:val="1D1B11"/>
                <w:sz w:val="24"/>
                <w:szCs w:val="24"/>
                <w:lang w:eastAsia="en-IN"/>
              </w:rPr>
              <w:t xml:space="preserve"> Engineer</w:t>
            </w:r>
          </w:p>
          <w:p w:rsidR="00D550AB" w:rsidRPr="004048C9" w:rsidRDefault="00852AE1" w:rsidP="00852AE1">
            <w:pPr>
              <w:spacing w:before="7"/>
              <w:ind w:left="98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Git</w:t>
            </w:r>
            <w:r w:rsidR="00D56E6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, </w:t>
            </w:r>
            <w:r w:rsidR="00C31D5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Maven, Jenkins,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734F4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Ansible,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Terraform, </w:t>
            </w:r>
            <w:r w:rsidR="00D550AB"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Docker, Kubernetes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, </w:t>
            </w:r>
            <w:r w:rsidR="00690B2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Service Now, </w:t>
            </w:r>
            <w:r w:rsidR="006E020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Slack, Jira</w:t>
            </w:r>
            <w:r w:rsidR="00A5721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</w:tbl>
    <w:p w:rsidR="00B56C2E" w:rsidRDefault="00B56C2E" w:rsidP="00D550AB">
      <w:pPr>
        <w:ind w:right="95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</w:pPr>
    </w:p>
    <w:p w:rsidR="00D550AB" w:rsidRPr="004048C9" w:rsidRDefault="00D550AB" w:rsidP="00D550AB">
      <w:pPr>
        <w:ind w:right="95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4048C9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Responsibilities:</w:t>
      </w:r>
    </w:p>
    <w:p w:rsidR="00D550AB" w:rsidRPr="004048C9" w:rsidRDefault="00BD50B9" w:rsidP="00D550AB">
      <w:pPr>
        <w:numPr>
          <w:ilvl w:val="0"/>
          <w:numId w:val="41"/>
        </w:numPr>
        <w:suppressAutoHyphens w:val="0"/>
        <w:spacing w:before="120"/>
        <w:ind w:left="471"/>
        <w:textAlignment w:val="baseline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Launching Amazon EC2</w:t>
      </w:r>
      <w:r w:rsidR="00D550AB"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Instances using Amazon Web Services (Linux/RHEL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/UBUNTU</w:t>
      </w:r>
      <w:r w:rsidR="00D550AB"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 and Configuring launched instances with respect to specific applications.</w:t>
      </w:r>
    </w:p>
    <w:p w:rsidR="00D550AB" w:rsidRPr="00CB59AA" w:rsidRDefault="00D550AB" w:rsidP="00CB59AA">
      <w:pPr>
        <w:numPr>
          <w:ilvl w:val="0"/>
          <w:numId w:val="41"/>
        </w:numPr>
        <w:suppressAutoHyphens w:val="0"/>
        <w:ind w:left="471"/>
        <w:textAlignment w:val="baseline"/>
        <w:rPr>
          <w:rFonts w:eastAsia="Times New Roman"/>
          <w:i/>
          <w:iCs/>
          <w:color w:val="000000"/>
          <w:sz w:val="24"/>
          <w:szCs w:val="24"/>
          <w:lang w:eastAsia="en-IN"/>
        </w:rPr>
      </w:pP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Installed application on </w:t>
      </w:r>
      <w:r w:rsidRPr="004048C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AWS</w:t>
      </w:r>
      <w:r w:rsidR="00EE0CD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</w:t>
      </w:r>
      <w:r w:rsidRPr="004048C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EC2</w:t>
      </w: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instances and also configured the storage on </w:t>
      </w:r>
      <w:r w:rsidRPr="004048C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S3</w:t>
      </w: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buckets.</w:t>
      </w:r>
    </w:p>
    <w:p w:rsidR="00D550AB" w:rsidRPr="004048C9" w:rsidRDefault="00D550AB" w:rsidP="00D550AB">
      <w:pPr>
        <w:numPr>
          <w:ilvl w:val="0"/>
          <w:numId w:val="41"/>
        </w:numPr>
        <w:suppressAutoHyphens w:val="0"/>
        <w:ind w:left="471"/>
        <w:textAlignment w:val="baseline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</w:pP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Experienced in </w:t>
      </w:r>
      <w:r w:rsidR="00366F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the </w:t>
      </w: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build and de</w:t>
      </w:r>
      <w:r w:rsidR="00BD50B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ployment of Java applications in</w:t>
      </w: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d</w:t>
      </w:r>
      <w:r w:rsidR="00BD50B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ifferent environments such as DEV, QA, STAGE, and PRODUCTION</w:t>
      </w: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D550AB" w:rsidRPr="004048C9" w:rsidRDefault="00D550AB" w:rsidP="00D550AB">
      <w:pPr>
        <w:numPr>
          <w:ilvl w:val="0"/>
          <w:numId w:val="41"/>
        </w:numPr>
        <w:suppressAutoHyphens w:val="0"/>
        <w:ind w:left="471"/>
        <w:textAlignment w:val="baseline"/>
        <w:rPr>
          <w:rFonts w:eastAsia="Times New Roman"/>
          <w:i/>
          <w:iCs/>
          <w:color w:val="000000"/>
          <w:sz w:val="24"/>
          <w:szCs w:val="24"/>
          <w:lang w:eastAsia="en-IN"/>
        </w:rPr>
      </w:pP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Branching, Tagging, Release Activities on Version Control Tools:</w:t>
      </w:r>
      <w:r w:rsidRPr="004048C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GitHub</w:t>
      </w: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D550AB" w:rsidRPr="004048C9" w:rsidRDefault="00D550AB" w:rsidP="00D550AB">
      <w:pPr>
        <w:numPr>
          <w:ilvl w:val="0"/>
          <w:numId w:val="41"/>
        </w:numPr>
        <w:suppressAutoHyphens w:val="0"/>
        <w:ind w:left="471"/>
        <w:textAlignment w:val="baseline"/>
        <w:rPr>
          <w:rFonts w:eastAsia="Times New Roman"/>
          <w:i/>
          <w:iCs/>
          <w:color w:val="000000"/>
          <w:sz w:val="24"/>
          <w:szCs w:val="24"/>
          <w:lang w:eastAsia="en-IN"/>
        </w:rPr>
      </w:pP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Extensive usage of </w:t>
      </w:r>
      <w:r w:rsidRPr="004048C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GIT</w:t>
      </w: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in windows and </w:t>
      </w:r>
      <w:r w:rsidRPr="004048C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LINUX</w:t>
      </w: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environment for version control activities.</w:t>
      </w:r>
    </w:p>
    <w:p w:rsidR="00D550AB" w:rsidRPr="00BD50B9" w:rsidRDefault="00D550AB" w:rsidP="00BD50B9">
      <w:pPr>
        <w:numPr>
          <w:ilvl w:val="0"/>
          <w:numId w:val="41"/>
        </w:numPr>
        <w:suppressAutoHyphens w:val="0"/>
        <w:ind w:left="471"/>
        <w:jc w:val="both"/>
        <w:textAlignment w:val="baseline"/>
        <w:rPr>
          <w:rFonts w:eastAsia="Times New Roman"/>
          <w:i/>
          <w:iCs/>
          <w:color w:val="000000"/>
          <w:sz w:val="24"/>
          <w:szCs w:val="24"/>
          <w:lang w:eastAsia="en-IN"/>
        </w:rPr>
      </w:pP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Implemented Continuous Integration &amp; Continuous Deployment (CICD Pipeline) using </w:t>
      </w:r>
      <w:r w:rsidRPr="004048C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Jenkins</w:t>
      </w:r>
    </w:p>
    <w:p w:rsidR="00D550AB" w:rsidRPr="004048C9" w:rsidRDefault="00D550AB" w:rsidP="00D550AB">
      <w:pPr>
        <w:numPr>
          <w:ilvl w:val="0"/>
          <w:numId w:val="41"/>
        </w:numPr>
        <w:suppressAutoHyphens w:val="0"/>
        <w:ind w:left="471"/>
        <w:textAlignment w:val="baseline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</w:pP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Experienced in </w:t>
      </w:r>
      <w:r w:rsidR="00366F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the </w:t>
      </w: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deployment of applications on Apache </w:t>
      </w:r>
      <w:r w:rsidR="006E0209"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Web server</w:t>
      </w: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and Application Servers such as Tomcat.</w:t>
      </w:r>
    </w:p>
    <w:p w:rsidR="00D550AB" w:rsidRPr="004048C9" w:rsidRDefault="00D550AB" w:rsidP="00D550AB">
      <w:pPr>
        <w:numPr>
          <w:ilvl w:val="0"/>
          <w:numId w:val="41"/>
        </w:numPr>
        <w:suppressAutoHyphens w:val="0"/>
        <w:ind w:left="471"/>
        <w:textAlignment w:val="baseline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</w:pP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Configuring S3 bucket permissions, versioning, and logging.</w:t>
      </w:r>
    </w:p>
    <w:p w:rsidR="00D550AB" w:rsidRPr="004048C9" w:rsidRDefault="00D85F7C" w:rsidP="00D550AB">
      <w:pPr>
        <w:numPr>
          <w:ilvl w:val="0"/>
          <w:numId w:val="41"/>
        </w:numPr>
        <w:suppressAutoHyphens w:val="0"/>
        <w:ind w:left="471"/>
        <w:textAlignment w:val="baseline"/>
        <w:rPr>
          <w:rFonts w:eastAsia="Times New Roman"/>
          <w:i/>
          <w:i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Configuring</w:t>
      </w:r>
      <w:r w:rsidR="00D550AB"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and managing</w:t>
      </w:r>
      <w:r w:rsidRPr="00D85F7C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 xml:space="preserve"> load balancer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for high availability.</w:t>
      </w:r>
    </w:p>
    <w:p w:rsidR="00D550AB" w:rsidRPr="004048C9" w:rsidRDefault="00D550AB" w:rsidP="00D550AB">
      <w:pPr>
        <w:numPr>
          <w:ilvl w:val="0"/>
          <w:numId w:val="41"/>
        </w:numPr>
        <w:suppressAutoHyphens w:val="0"/>
        <w:ind w:left="471"/>
        <w:textAlignment w:val="baseline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</w:pP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Configuring </w:t>
      </w:r>
      <w:r w:rsidR="00366F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Autoscaling</w:t>
      </w: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Policies of EC2 instances based on CPU, network</w:t>
      </w:r>
      <w:r w:rsidR="00366F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</w:t>
      </w: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and Memory.</w:t>
      </w:r>
    </w:p>
    <w:p w:rsidR="00D550AB" w:rsidRPr="004048C9" w:rsidRDefault="0095397F" w:rsidP="00D550AB">
      <w:pPr>
        <w:numPr>
          <w:ilvl w:val="0"/>
          <w:numId w:val="41"/>
        </w:numPr>
        <w:suppressAutoHyphens w:val="0"/>
        <w:ind w:left="471"/>
        <w:textAlignment w:val="baseline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Responsible for</w:t>
      </w:r>
      <w:r w:rsidR="00D550AB"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User Management, regular incremental backups</w:t>
      </w:r>
      <w:r w:rsidR="00366F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</w:t>
      </w:r>
      <w:r w:rsidR="00D550AB"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and regular maintenance for recovery.</w:t>
      </w:r>
    </w:p>
    <w:p w:rsidR="00D550AB" w:rsidRPr="004048C9" w:rsidRDefault="00D550AB" w:rsidP="00D550AB">
      <w:pPr>
        <w:numPr>
          <w:ilvl w:val="0"/>
          <w:numId w:val="41"/>
        </w:numPr>
        <w:suppressAutoHyphens w:val="0"/>
        <w:ind w:left="471"/>
        <w:textAlignment w:val="baseline"/>
        <w:rPr>
          <w:rFonts w:eastAsia="Times New Roman"/>
          <w:i/>
          <w:iCs/>
          <w:color w:val="000000"/>
          <w:sz w:val="24"/>
          <w:szCs w:val="24"/>
          <w:lang w:eastAsia="en-IN"/>
        </w:rPr>
      </w:pP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Monitoring application/servers using</w:t>
      </w:r>
      <w:r w:rsidR="0053209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532095" w:rsidRPr="00532095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Cloudwatch,</w:t>
      </w:r>
      <w:r w:rsidRPr="004048C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</w:t>
      </w:r>
      <w:r w:rsidR="0088201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Prometheus</w:t>
      </w:r>
      <w:r w:rsidR="00690B2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, </w:t>
      </w:r>
      <w:r w:rsidR="00D85F7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and Grafana</w:t>
      </w:r>
      <w:r w:rsidR="00BD50B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</w:p>
    <w:p w:rsidR="004E5FAD" w:rsidRPr="0030058D" w:rsidRDefault="004629BE" w:rsidP="00A40771">
      <w:pPr>
        <w:numPr>
          <w:ilvl w:val="0"/>
          <w:numId w:val="41"/>
        </w:numPr>
        <w:suppressAutoHyphens w:val="0"/>
        <w:ind w:left="470" w:hanging="357"/>
        <w:jc w:val="both"/>
        <w:textAlignment w:val="baseline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</w:pPr>
      <w:r w:rsidRPr="0030058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Knowledge </w:t>
      </w:r>
      <w:r w:rsidR="00366F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of</w:t>
      </w:r>
      <w:r w:rsidRPr="0030058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D550AB" w:rsidRPr="0030058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scripting languages like </w:t>
      </w:r>
      <w:r w:rsidR="00D550AB" w:rsidRPr="0030058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Bash Shell</w:t>
      </w:r>
      <w:r w:rsidR="00D550AB" w:rsidRPr="0030058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30058D" w:rsidRDefault="0030058D" w:rsidP="0030058D">
      <w:pPr>
        <w:suppressAutoHyphens w:val="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30058D" w:rsidRPr="0030058D" w:rsidRDefault="0030058D" w:rsidP="0030058D">
      <w:pPr>
        <w:suppressAutoHyphens w:val="0"/>
        <w:jc w:val="both"/>
        <w:textAlignment w:val="baseline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</w:pPr>
    </w:p>
    <w:p w:rsidR="00CF3D44" w:rsidRPr="00C6039A" w:rsidRDefault="00CF3D44" w:rsidP="00801EDA">
      <w:pPr>
        <w:suppressAutoHyphens w:val="0"/>
        <w:spacing w:before="137"/>
        <w:jc w:val="both"/>
        <w:textAlignment w:val="baseline"/>
        <w:rPr>
          <w:rFonts w:eastAsia="Times New Roman"/>
          <w:i/>
          <w:iCs/>
          <w:color w:val="000000"/>
          <w:lang w:eastAsia="en-IN"/>
        </w:rPr>
      </w:pPr>
    </w:p>
    <w:sectPr w:rsidR="00CF3D44" w:rsidRPr="00C6039A" w:rsidSect="001E50AF">
      <w:footnotePr>
        <w:pos w:val="beneathText"/>
      </w:footnotePr>
      <w:pgSz w:w="11905" w:h="16837"/>
      <w:pgMar w:top="1144" w:right="1000" w:bottom="1144" w:left="1000" w:header="720" w:footer="720" w:gutter="0"/>
      <w:pgBorders>
        <w:top w:val="double" w:sz="1" w:space="31" w:color="000000" w:shadow="1"/>
        <w:left w:val="double" w:sz="1" w:space="26" w:color="000000" w:shadow="1"/>
        <w:bottom w:val="double" w:sz="1" w:space="31" w:color="000000" w:shadow="1"/>
        <w:right w:val="double" w:sz="1" w:space="26" w:color="000000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8D0" w:rsidRDefault="00AE48D0" w:rsidP="009C1448">
      <w:r>
        <w:separator/>
      </w:r>
    </w:p>
  </w:endnote>
  <w:endnote w:type="continuationSeparator" w:id="0">
    <w:p w:rsidR="00AE48D0" w:rsidRDefault="00AE48D0" w:rsidP="009C1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8D0" w:rsidRDefault="00AE48D0" w:rsidP="009C1448">
      <w:r>
        <w:separator/>
      </w:r>
    </w:p>
  </w:footnote>
  <w:footnote w:type="continuationSeparator" w:id="0">
    <w:p w:rsidR="00AE48D0" w:rsidRDefault="00AE48D0" w:rsidP="009C14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576"/>
        </w:tabs>
        <w:ind w:left="576" w:firstLine="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6"/>
    <w:multiLevelType w:val="single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3">
    <w:nsid w:val="00A03B7A"/>
    <w:multiLevelType w:val="hybridMultilevel"/>
    <w:tmpl w:val="01BE0D06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07AA3A3E"/>
    <w:multiLevelType w:val="multilevel"/>
    <w:tmpl w:val="4AD6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DB3DF7"/>
    <w:multiLevelType w:val="hybridMultilevel"/>
    <w:tmpl w:val="F49485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DBF1CEF"/>
    <w:multiLevelType w:val="multilevel"/>
    <w:tmpl w:val="48EC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7F2592"/>
    <w:multiLevelType w:val="hybridMultilevel"/>
    <w:tmpl w:val="0936BF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32C25FE"/>
    <w:multiLevelType w:val="multilevel"/>
    <w:tmpl w:val="9B28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F50CF7"/>
    <w:multiLevelType w:val="hybridMultilevel"/>
    <w:tmpl w:val="06040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5528D6"/>
    <w:multiLevelType w:val="hybridMultilevel"/>
    <w:tmpl w:val="8E8AC3E8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1CCC7A00"/>
    <w:multiLevelType w:val="hybridMultilevel"/>
    <w:tmpl w:val="3AF2A8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690B2C"/>
    <w:multiLevelType w:val="hybridMultilevel"/>
    <w:tmpl w:val="89F0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D16844"/>
    <w:multiLevelType w:val="multilevel"/>
    <w:tmpl w:val="6E8A12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3BA5E71"/>
    <w:multiLevelType w:val="multilevel"/>
    <w:tmpl w:val="ABDE152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8685E01"/>
    <w:multiLevelType w:val="hybridMultilevel"/>
    <w:tmpl w:val="4210F1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F42A4D"/>
    <w:multiLevelType w:val="multilevel"/>
    <w:tmpl w:val="16A8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F14623"/>
    <w:multiLevelType w:val="hybridMultilevel"/>
    <w:tmpl w:val="FC1C61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8561FD"/>
    <w:multiLevelType w:val="hybridMultilevel"/>
    <w:tmpl w:val="D8968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3F67ED"/>
    <w:multiLevelType w:val="multilevel"/>
    <w:tmpl w:val="8FF4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58203DA"/>
    <w:multiLevelType w:val="hybridMultilevel"/>
    <w:tmpl w:val="0010BF9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3CBC454D"/>
    <w:multiLevelType w:val="hybridMultilevel"/>
    <w:tmpl w:val="E1120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582BF8"/>
    <w:multiLevelType w:val="hybridMultilevel"/>
    <w:tmpl w:val="131C758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1214847"/>
    <w:multiLevelType w:val="hybridMultilevel"/>
    <w:tmpl w:val="342A825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156B77"/>
    <w:multiLevelType w:val="hybridMultilevel"/>
    <w:tmpl w:val="ED66E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EE3199"/>
    <w:multiLevelType w:val="hybridMultilevel"/>
    <w:tmpl w:val="136EE30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9446F9F"/>
    <w:multiLevelType w:val="hybridMultilevel"/>
    <w:tmpl w:val="C9B258A8"/>
    <w:lvl w:ilvl="0" w:tplc="00000006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7">
    <w:nsid w:val="4ED57AF1"/>
    <w:multiLevelType w:val="hybridMultilevel"/>
    <w:tmpl w:val="372634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25F3E5C"/>
    <w:multiLevelType w:val="hybridMultilevel"/>
    <w:tmpl w:val="ABC0800E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5154B71"/>
    <w:multiLevelType w:val="hybridMultilevel"/>
    <w:tmpl w:val="BFA8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DE6E70"/>
    <w:multiLevelType w:val="hybridMultilevel"/>
    <w:tmpl w:val="A69EA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8636F4"/>
    <w:multiLevelType w:val="hybridMultilevel"/>
    <w:tmpl w:val="E1005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9B2002"/>
    <w:multiLevelType w:val="hybridMultilevel"/>
    <w:tmpl w:val="6A5E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DA323A"/>
    <w:multiLevelType w:val="hybridMultilevel"/>
    <w:tmpl w:val="291A361A"/>
    <w:lvl w:ilvl="0" w:tplc="000000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63237D9A"/>
    <w:multiLevelType w:val="hybridMultilevel"/>
    <w:tmpl w:val="9B42B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3B6548"/>
    <w:multiLevelType w:val="hybridMultilevel"/>
    <w:tmpl w:val="ABDE152E"/>
    <w:lvl w:ilvl="0" w:tplc="E80C939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D5B0B1B"/>
    <w:multiLevelType w:val="hybridMultilevel"/>
    <w:tmpl w:val="93443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907D88"/>
    <w:multiLevelType w:val="hybridMultilevel"/>
    <w:tmpl w:val="4B542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2872B3"/>
    <w:multiLevelType w:val="multilevel"/>
    <w:tmpl w:val="07A2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5271EC6"/>
    <w:multiLevelType w:val="hybridMultilevel"/>
    <w:tmpl w:val="87764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785973"/>
    <w:multiLevelType w:val="multilevel"/>
    <w:tmpl w:val="D5CA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B2F164E"/>
    <w:multiLevelType w:val="hybridMultilevel"/>
    <w:tmpl w:val="AC6A0416"/>
    <w:lvl w:ilvl="0" w:tplc="000000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A324BC"/>
    <w:multiLevelType w:val="hybridMultilevel"/>
    <w:tmpl w:val="D5826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E41262"/>
    <w:multiLevelType w:val="multilevel"/>
    <w:tmpl w:val="CF2E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0"/>
  </w:num>
  <w:num w:numId="4">
    <w:abstractNumId w:val="36"/>
  </w:num>
  <w:num w:numId="5">
    <w:abstractNumId w:val="21"/>
  </w:num>
  <w:num w:numId="6">
    <w:abstractNumId w:val="39"/>
  </w:num>
  <w:num w:numId="7">
    <w:abstractNumId w:val="34"/>
  </w:num>
  <w:num w:numId="8">
    <w:abstractNumId w:val="18"/>
  </w:num>
  <w:num w:numId="9">
    <w:abstractNumId w:val="27"/>
  </w:num>
  <w:num w:numId="10">
    <w:abstractNumId w:val="13"/>
  </w:num>
  <w:num w:numId="11">
    <w:abstractNumId w:val="20"/>
  </w:num>
  <w:num w:numId="12">
    <w:abstractNumId w:val="0"/>
  </w:num>
  <w:num w:numId="13">
    <w:abstractNumId w:val="24"/>
  </w:num>
  <w:num w:numId="14">
    <w:abstractNumId w:val="37"/>
  </w:num>
  <w:num w:numId="15">
    <w:abstractNumId w:val="15"/>
  </w:num>
  <w:num w:numId="16">
    <w:abstractNumId w:val="3"/>
  </w:num>
  <w:num w:numId="17">
    <w:abstractNumId w:val="35"/>
  </w:num>
  <w:num w:numId="18">
    <w:abstractNumId w:val="14"/>
  </w:num>
  <w:num w:numId="19">
    <w:abstractNumId w:val="28"/>
  </w:num>
  <w:num w:numId="20">
    <w:abstractNumId w:val="25"/>
  </w:num>
  <w:num w:numId="21">
    <w:abstractNumId w:val="22"/>
  </w:num>
  <w:num w:numId="22">
    <w:abstractNumId w:val="23"/>
  </w:num>
  <w:num w:numId="23">
    <w:abstractNumId w:val="9"/>
  </w:num>
  <w:num w:numId="24">
    <w:abstractNumId w:val="32"/>
  </w:num>
  <w:num w:numId="25">
    <w:abstractNumId w:val="42"/>
  </w:num>
  <w:num w:numId="26">
    <w:abstractNumId w:val="12"/>
  </w:num>
  <w:num w:numId="27">
    <w:abstractNumId w:val="11"/>
  </w:num>
  <w:num w:numId="28">
    <w:abstractNumId w:val="10"/>
  </w:num>
  <w:num w:numId="29">
    <w:abstractNumId w:val="2"/>
  </w:num>
  <w:num w:numId="30">
    <w:abstractNumId w:val="31"/>
  </w:num>
  <w:num w:numId="31">
    <w:abstractNumId w:val="5"/>
  </w:num>
  <w:num w:numId="32">
    <w:abstractNumId w:val="7"/>
  </w:num>
  <w:num w:numId="33">
    <w:abstractNumId w:val="29"/>
  </w:num>
  <w:num w:numId="34">
    <w:abstractNumId w:val="41"/>
  </w:num>
  <w:num w:numId="35">
    <w:abstractNumId w:val="33"/>
  </w:num>
  <w:num w:numId="36">
    <w:abstractNumId w:val="26"/>
  </w:num>
  <w:num w:numId="37">
    <w:abstractNumId w:val="6"/>
  </w:num>
  <w:num w:numId="38">
    <w:abstractNumId w:val="38"/>
  </w:num>
  <w:num w:numId="39">
    <w:abstractNumId w:val="8"/>
  </w:num>
  <w:num w:numId="40">
    <w:abstractNumId w:val="19"/>
  </w:num>
  <w:num w:numId="41">
    <w:abstractNumId w:val="40"/>
  </w:num>
  <w:num w:numId="42">
    <w:abstractNumId w:val="4"/>
  </w:num>
  <w:num w:numId="43">
    <w:abstractNumId w:val="17"/>
  </w:num>
  <w:num w:numId="44">
    <w:abstractNumId w:val="16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3F07"/>
    <w:rsid w:val="00003C6B"/>
    <w:rsid w:val="00021089"/>
    <w:rsid w:val="00023D3C"/>
    <w:rsid w:val="00024319"/>
    <w:rsid w:val="000251B7"/>
    <w:rsid w:val="00025C8A"/>
    <w:rsid w:val="000269E6"/>
    <w:rsid w:val="0002734E"/>
    <w:rsid w:val="000420E3"/>
    <w:rsid w:val="00047226"/>
    <w:rsid w:val="00047FFE"/>
    <w:rsid w:val="000501DE"/>
    <w:rsid w:val="00051B0F"/>
    <w:rsid w:val="00052340"/>
    <w:rsid w:val="000537EC"/>
    <w:rsid w:val="00055CF3"/>
    <w:rsid w:val="000607D1"/>
    <w:rsid w:val="00062EC2"/>
    <w:rsid w:val="000656F6"/>
    <w:rsid w:val="00071C6E"/>
    <w:rsid w:val="00076996"/>
    <w:rsid w:val="000914EA"/>
    <w:rsid w:val="00095D82"/>
    <w:rsid w:val="000A3EE4"/>
    <w:rsid w:val="000A5C3D"/>
    <w:rsid w:val="000B3CF4"/>
    <w:rsid w:val="000C0613"/>
    <w:rsid w:val="000C1522"/>
    <w:rsid w:val="000C4F93"/>
    <w:rsid w:val="000C5070"/>
    <w:rsid w:val="000D10AE"/>
    <w:rsid w:val="000D1E26"/>
    <w:rsid w:val="000D314B"/>
    <w:rsid w:val="000E468E"/>
    <w:rsid w:val="000E6301"/>
    <w:rsid w:val="000F2F6A"/>
    <w:rsid w:val="000F6838"/>
    <w:rsid w:val="00100466"/>
    <w:rsid w:val="00101379"/>
    <w:rsid w:val="00102D0F"/>
    <w:rsid w:val="00104011"/>
    <w:rsid w:val="00105C44"/>
    <w:rsid w:val="001152DE"/>
    <w:rsid w:val="00121638"/>
    <w:rsid w:val="00124A34"/>
    <w:rsid w:val="00135FD4"/>
    <w:rsid w:val="001372D6"/>
    <w:rsid w:val="001404BE"/>
    <w:rsid w:val="00141305"/>
    <w:rsid w:val="00142399"/>
    <w:rsid w:val="00147610"/>
    <w:rsid w:val="00147C8E"/>
    <w:rsid w:val="00150003"/>
    <w:rsid w:val="00151558"/>
    <w:rsid w:val="001522D7"/>
    <w:rsid w:val="001551F1"/>
    <w:rsid w:val="001577EA"/>
    <w:rsid w:val="001652B6"/>
    <w:rsid w:val="00176D49"/>
    <w:rsid w:val="0017726D"/>
    <w:rsid w:val="001808A8"/>
    <w:rsid w:val="001820A9"/>
    <w:rsid w:val="00192B44"/>
    <w:rsid w:val="00192B51"/>
    <w:rsid w:val="00194DA1"/>
    <w:rsid w:val="001A26E7"/>
    <w:rsid w:val="001A3251"/>
    <w:rsid w:val="001A3917"/>
    <w:rsid w:val="001A6685"/>
    <w:rsid w:val="001B041F"/>
    <w:rsid w:val="001B171D"/>
    <w:rsid w:val="001B28F8"/>
    <w:rsid w:val="001C1F6A"/>
    <w:rsid w:val="001C5C0D"/>
    <w:rsid w:val="001C6816"/>
    <w:rsid w:val="001C738F"/>
    <w:rsid w:val="001D2AF7"/>
    <w:rsid w:val="001D2FD0"/>
    <w:rsid w:val="001D46BF"/>
    <w:rsid w:val="001D618E"/>
    <w:rsid w:val="001E50AF"/>
    <w:rsid w:val="001E51F8"/>
    <w:rsid w:val="001F3C03"/>
    <w:rsid w:val="001F5E89"/>
    <w:rsid w:val="002000C9"/>
    <w:rsid w:val="0020253E"/>
    <w:rsid w:val="0020363D"/>
    <w:rsid w:val="00203DB3"/>
    <w:rsid w:val="00203F29"/>
    <w:rsid w:val="0020405F"/>
    <w:rsid w:val="00215176"/>
    <w:rsid w:val="002174FE"/>
    <w:rsid w:val="00226359"/>
    <w:rsid w:val="0023052C"/>
    <w:rsid w:val="002358FF"/>
    <w:rsid w:val="00236EEB"/>
    <w:rsid w:val="00240469"/>
    <w:rsid w:val="00243DB0"/>
    <w:rsid w:val="002450FA"/>
    <w:rsid w:val="00246FDB"/>
    <w:rsid w:val="00250284"/>
    <w:rsid w:val="002527E1"/>
    <w:rsid w:val="00252D6E"/>
    <w:rsid w:val="00254611"/>
    <w:rsid w:val="00256EF5"/>
    <w:rsid w:val="00257FF2"/>
    <w:rsid w:val="00261E05"/>
    <w:rsid w:val="00263F99"/>
    <w:rsid w:val="00267C75"/>
    <w:rsid w:val="00275F37"/>
    <w:rsid w:val="00277567"/>
    <w:rsid w:val="002851D9"/>
    <w:rsid w:val="0028674B"/>
    <w:rsid w:val="00293A4C"/>
    <w:rsid w:val="002961C8"/>
    <w:rsid w:val="00296FEE"/>
    <w:rsid w:val="002A10E7"/>
    <w:rsid w:val="002A1A3D"/>
    <w:rsid w:val="002A5785"/>
    <w:rsid w:val="002A73E4"/>
    <w:rsid w:val="002B2417"/>
    <w:rsid w:val="002B5AD6"/>
    <w:rsid w:val="002C1BB9"/>
    <w:rsid w:val="002C4741"/>
    <w:rsid w:val="002C5027"/>
    <w:rsid w:val="002C609C"/>
    <w:rsid w:val="002C6D7C"/>
    <w:rsid w:val="002D31D3"/>
    <w:rsid w:val="002D6A94"/>
    <w:rsid w:val="002E7D5B"/>
    <w:rsid w:val="002F222D"/>
    <w:rsid w:val="0030058D"/>
    <w:rsid w:val="0030377F"/>
    <w:rsid w:val="003119EF"/>
    <w:rsid w:val="00323E0E"/>
    <w:rsid w:val="00324BF5"/>
    <w:rsid w:val="00332610"/>
    <w:rsid w:val="003340C4"/>
    <w:rsid w:val="003377DD"/>
    <w:rsid w:val="00337B09"/>
    <w:rsid w:val="00341765"/>
    <w:rsid w:val="00343CC3"/>
    <w:rsid w:val="00345A52"/>
    <w:rsid w:val="00350374"/>
    <w:rsid w:val="003513D3"/>
    <w:rsid w:val="003518A3"/>
    <w:rsid w:val="00352D58"/>
    <w:rsid w:val="00353103"/>
    <w:rsid w:val="00354EDF"/>
    <w:rsid w:val="0035728E"/>
    <w:rsid w:val="0035798B"/>
    <w:rsid w:val="0036403E"/>
    <w:rsid w:val="00366F9D"/>
    <w:rsid w:val="00367EB2"/>
    <w:rsid w:val="0037125C"/>
    <w:rsid w:val="003736D9"/>
    <w:rsid w:val="00374AA2"/>
    <w:rsid w:val="00380C14"/>
    <w:rsid w:val="00384DE6"/>
    <w:rsid w:val="00385272"/>
    <w:rsid w:val="003869FE"/>
    <w:rsid w:val="003A0283"/>
    <w:rsid w:val="003A75E3"/>
    <w:rsid w:val="003A76CF"/>
    <w:rsid w:val="003B1272"/>
    <w:rsid w:val="003B1DB1"/>
    <w:rsid w:val="003B54DD"/>
    <w:rsid w:val="003C0717"/>
    <w:rsid w:val="003C199D"/>
    <w:rsid w:val="003C2B4B"/>
    <w:rsid w:val="003D2659"/>
    <w:rsid w:val="003D28DB"/>
    <w:rsid w:val="003D5F9A"/>
    <w:rsid w:val="003E2606"/>
    <w:rsid w:val="003E4466"/>
    <w:rsid w:val="003E751C"/>
    <w:rsid w:val="00401590"/>
    <w:rsid w:val="00406405"/>
    <w:rsid w:val="00411345"/>
    <w:rsid w:val="00417DFA"/>
    <w:rsid w:val="00420A9A"/>
    <w:rsid w:val="00423CB1"/>
    <w:rsid w:val="00430ABD"/>
    <w:rsid w:val="00430B9F"/>
    <w:rsid w:val="004378AD"/>
    <w:rsid w:val="00440BB0"/>
    <w:rsid w:val="004422CB"/>
    <w:rsid w:val="00445490"/>
    <w:rsid w:val="0044718A"/>
    <w:rsid w:val="00450714"/>
    <w:rsid w:val="004534FC"/>
    <w:rsid w:val="00453EF5"/>
    <w:rsid w:val="004553BB"/>
    <w:rsid w:val="004629BE"/>
    <w:rsid w:val="00465ABC"/>
    <w:rsid w:val="0047032A"/>
    <w:rsid w:val="004757F0"/>
    <w:rsid w:val="00477A5F"/>
    <w:rsid w:val="00477B6B"/>
    <w:rsid w:val="0049038D"/>
    <w:rsid w:val="00493470"/>
    <w:rsid w:val="00493B9A"/>
    <w:rsid w:val="004A0C48"/>
    <w:rsid w:val="004A2D47"/>
    <w:rsid w:val="004B24B0"/>
    <w:rsid w:val="004B7762"/>
    <w:rsid w:val="004C13F0"/>
    <w:rsid w:val="004C3831"/>
    <w:rsid w:val="004C4520"/>
    <w:rsid w:val="004D289C"/>
    <w:rsid w:val="004D3494"/>
    <w:rsid w:val="004D4C18"/>
    <w:rsid w:val="004E22A9"/>
    <w:rsid w:val="004E27DE"/>
    <w:rsid w:val="004E5FAD"/>
    <w:rsid w:val="004F1E24"/>
    <w:rsid w:val="004F3C35"/>
    <w:rsid w:val="004F50FC"/>
    <w:rsid w:val="004F714D"/>
    <w:rsid w:val="004F72D6"/>
    <w:rsid w:val="00505F2E"/>
    <w:rsid w:val="00510C90"/>
    <w:rsid w:val="00511543"/>
    <w:rsid w:val="00512D51"/>
    <w:rsid w:val="005142F3"/>
    <w:rsid w:val="00515094"/>
    <w:rsid w:val="005229F9"/>
    <w:rsid w:val="00524A9A"/>
    <w:rsid w:val="00526C30"/>
    <w:rsid w:val="00527A2B"/>
    <w:rsid w:val="00527B83"/>
    <w:rsid w:val="005317D0"/>
    <w:rsid w:val="00532095"/>
    <w:rsid w:val="00532828"/>
    <w:rsid w:val="005359AE"/>
    <w:rsid w:val="00535E6B"/>
    <w:rsid w:val="00543F54"/>
    <w:rsid w:val="00550E28"/>
    <w:rsid w:val="00551CD8"/>
    <w:rsid w:val="00552542"/>
    <w:rsid w:val="005526C9"/>
    <w:rsid w:val="0055321B"/>
    <w:rsid w:val="0055450C"/>
    <w:rsid w:val="005552B0"/>
    <w:rsid w:val="005604B2"/>
    <w:rsid w:val="00563838"/>
    <w:rsid w:val="005733A4"/>
    <w:rsid w:val="0057462F"/>
    <w:rsid w:val="00580E35"/>
    <w:rsid w:val="00581831"/>
    <w:rsid w:val="005827A9"/>
    <w:rsid w:val="00584497"/>
    <w:rsid w:val="005860FE"/>
    <w:rsid w:val="00587D9D"/>
    <w:rsid w:val="00590CEF"/>
    <w:rsid w:val="0059757C"/>
    <w:rsid w:val="00597B03"/>
    <w:rsid w:val="005A2CD7"/>
    <w:rsid w:val="005B0DD6"/>
    <w:rsid w:val="005B15C8"/>
    <w:rsid w:val="005B39C3"/>
    <w:rsid w:val="005B5D01"/>
    <w:rsid w:val="005C0FCE"/>
    <w:rsid w:val="005C2204"/>
    <w:rsid w:val="005C38E1"/>
    <w:rsid w:val="005C46D8"/>
    <w:rsid w:val="005C6BFA"/>
    <w:rsid w:val="005C75B4"/>
    <w:rsid w:val="005D27D3"/>
    <w:rsid w:val="005E0C68"/>
    <w:rsid w:val="005E25DE"/>
    <w:rsid w:val="005E31B1"/>
    <w:rsid w:val="005E369E"/>
    <w:rsid w:val="005E41D9"/>
    <w:rsid w:val="005F535F"/>
    <w:rsid w:val="006041D1"/>
    <w:rsid w:val="00607493"/>
    <w:rsid w:val="00607DFD"/>
    <w:rsid w:val="00611CDD"/>
    <w:rsid w:val="00612300"/>
    <w:rsid w:val="00612DEF"/>
    <w:rsid w:val="00614100"/>
    <w:rsid w:val="006146C8"/>
    <w:rsid w:val="00615714"/>
    <w:rsid w:val="00616735"/>
    <w:rsid w:val="00617544"/>
    <w:rsid w:val="00621125"/>
    <w:rsid w:val="00622160"/>
    <w:rsid w:val="0062388D"/>
    <w:rsid w:val="00623D82"/>
    <w:rsid w:val="00625CA0"/>
    <w:rsid w:val="00634A54"/>
    <w:rsid w:val="00634B9D"/>
    <w:rsid w:val="006371CF"/>
    <w:rsid w:val="00641489"/>
    <w:rsid w:val="00644772"/>
    <w:rsid w:val="006520BC"/>
    <w:rsid w:val="006547EA"/>
    <w:rsid w:val="0065511E"/>
    <w:rsid w:val="006563FD"/>
    <w:rsid w:val="00656F6F"/>
    <w:rsid w:val="00661956"/>
    <w:rsid w:val="00662DA1"/>
    <w:rsid w:val="00670AD9"/>
    <w:rsid w:val="00673078"/>
    <w:rsid w:val="00673A9A"/>
    <w:rsid w:val="00674293"/>
    <w:rsid w:val="00675930"/>
    <w:rsid w:val="006822F4"/>
    <w:rsid w:val="00690B2A"/>
    <w:rsid w:val="006949E8"/>
    <w:rsid w:val="006958C2"/>
    <w:rsid w:val="006A097D"/>
    <w:rsid w:val="006A2D34"/>
    <w:rsid w:val="006A7381"/>
    <w:rsid w:val="006A76AE"/>
    <w:rsid w:val="006B715E"/>
    <w:rsid w:val="006C3407"/>
    <w:rsid w:val="006C35FE"/>
    <w:rsid w:val="006C5236"/>
    <w:rsid w:val="006D0FB5"/>
    <w:rsid w:val="006D57AC"/>
    <w:rsid w:val="006D638A"/>
    <w:rsid w:val="006E0209"/>
    <w:rsid w:val="006E0355"/>
    <w:rsid w:val="006E3564"/>
    <w:rsid w:val="006E450D"/>
    <w:rsid w:val="006F0F3D"/>
    <w:rsid w:val="006F180B"/>
    <w:rsid w:val="006F25BE"/>
    <w:rsid w:val="006F26CE"/>
    <w:rsid w:val="006F614C"/>
    <w:rsid w:val="007003CD"/>
    <w:rsid w:val="00702142"/>
    <w:rsid w:val="007025CA"/>
    <w:rsid w:val="007040C3"/>
    <w:rsid w:val="007066FF"/>
    <w:rsid w:val="00710149"/>
    <w:rsid w:val="0071090F"/>
    <w:rsid w:val="00717078"/>
    <w:rsid w:val="007204BF"/>
    <w:rsid w:val="00723AA9"/>
    <w:rsid w:val="0072710D"/>
    <w:rsid w:val="00733451"/>
    <w:rsid w:val="00734F46"/>
    <w:rsid w:val="00741973"/>
    <w:rsid w:val="007440D4"/>
    <w:rsid w:val="007443D9"/>
    <w:rsid w:val="007444B6"/>
    <w:rsid w:val="00744C4A"/>
    <w:rsid w:val="007528AB"/>
    <w:rsid w:val="007568B8"/>
    <w:rsid w:val="00756EEE"/>
    <w:rsid w:val="007577E2"/>
    <w:rsid w:val="00757903"/>
    <w:rsid w:val="0076454A"/>
    <w:rsid w:val="007804E4"/>
    <w:rsid w:val="007813A1"/>
    <w:rsid w:val="00786165"/>
    <w:rsid w:val="007917A8"/>
    <w:rsid w:val="00791E3A"/>
    <w:rsid w:val="00792697"/>
    <w:rsid w:val="00793B3A"/>
    <w:rsid w:val="00793EAF"/>
    <w:rsid w:val="00793F57"/>
    <w:rsid w:val="00795533"/>
    <w:rsid w:val="00796785"/>
    <w:rsid w:val="00796FC8"/>
    <w:rsid w:val="007A1026"/>
    <w:rsid w:val="007A584D"/>
    <w:rsid w:val="007B2993"/>
    <w:rsid w:val="007B46F8"/>
    <w:rsid w:val="007C137D"/>
    <w:rsid w:val="007C1554"/>
    <w:rsid w:val="007C296C"/>
    <w:rsid w:val="007C42AF"/>
    <w:rsid w:val="007D04CC"/>
    <w:rsid w:val="007D2502"/>
    <w:rsid w:val="007D3CE5"/>
    <w:rsid w:val="007D6338"/>
    <w:rsid w:val="007D7B57"/>
    <w:rsid w:val="007E0718"/>
    <w:rsid w:val="007E0950"/>
    <w:rsid w:val="007E1E6D"/>
    <w:rsid w:val="007E2F14"/>
    <w:rsid w:val="007E3469"/>
    <w:rsid w:val="007E5175"/>
    <w:rsid w:val="007E55CA"/>
    <w:rsid w:val="007F0EB4"/>
    <w:rsid w:val="007F0F2B"/>
    <w:rsid w:val="007F146C"/>
    <w:rsid w:val="007F2F00"/>
    <w:rsid w:val="007F40CD"/>
    <w:rsid w:val="007F4B75"/>
    <w:rsid w:val="007F5060"/>
    <w:rsid w:val="008002F1"/>
    <w:rsid w:val="00801EDA"/>
    <w:rsid w:val="00807BDC"/>
    <w:rsid w:val="00811D85"/>
    <w:rsid w:val="00813443"/>
    <w:rsid w:val="00813E2C"/>
    <w:rsid w:val="00825AF7"/>
    <w:rsid w:val="00825B32"/>
    <w:rsid w:val="00825B89"/>
    <w:rsid w:val="008304D8"/>
    <w:rsid w:val="0083363A"/>
    <w:rsid w:val="00835321"/>
    <w:rsid w:val="008407EA"/>
    <w:rsid w:val="0084297E"/>
    <w:rsid w:val="00842E48"/>
    <w:rsid w:val="00844E29"/>
    <w:rsid w:val="00845D37"/>
    <w:rsid w:val="0084739F"/>
    <w:rsid w:val="00852AE1"/>
    <w:rsid w:val="00855052"/>
    <w:rsid w:val="00856B36"/>
    <w:rsid w:val="008629A4"/>
    <w:rsid w:val="008724BC"/>
    <w:rsid w:val="008730A9"/>
    <w:rsid w:val="00876B15"/>
    <w:rsid w:val="00877536"/>
    <w:rsid w:val="00877738"/>
    <w:rsid w:val="00882018"/>
    <w:rsid w:val="008851B6"/>
    <w:rsid w:val="0089451F"/>
    <w:rsid w:val="0089690A"/>
    <w:rsid w:val="008A0FAC"/>
    <w:rsid w:val="008A1698"/>
    <w:rsid w:val="008A2269"/>
    <w:rsid w:val="008A4351"/>
    <w:rsid w:val="008B0D26"/>
    <w:rsid w:val="008B74FE"/>
    <w:rsid w:val="008C0A8C"/>
    <w:rsid w:val="008C287B"/>
    <w:rsid w:val="008D2A8E"/>
    <w:rsid w:val="008D3409"/>
    <w:rsid w:val="008E13D4"/>
    <w:rsid w:val="008E5493"/>
    <w:rsid w:val="00904279"/>
    <w:rsid w:val="00906342"/>
    <w:rsid w:val="00912085"/>
    <w:rsid w:val="00913DAB"/>
    <w:rsid w:val="00913DFC"/>
    <w:rsid w:val="009177B6"/>
    <w:rsid w:val="009178DD"/>
    <w:rsid w:val="009218FE"/>
    <w:rsid w:val="00923AEF"/>
    <w:rsid w:val="00925FF5"/>
    <w:rsid w:val="009260E7"/>
    <w:rsid w:val="00930F1C"/>
    <w:rsid w:val="009379B7"/>
    <w:rsid w:val="009470AE"/>
    <w:rsid w:val="0095397F"/>
    <w:rsid w:val="00957379"/>
    <w:rsid w:val="00962149"/>
    <w:rsid w:val="009675D2"/>
    <w:rsid w:val="00973D2B"/>
    <w:rsid w:val="009768B2"/>
    <w:rsid w:val="00980CC1"/>
    <w:rsid w:val="00983AC8"/>
    <w:rsid w:val="00984AB2"/>
    <w:rsid w:val="009A1A1D"/>
    <w:rsid w:val="009A6E99"/>
    <w:rsid w:val="009B4240"/>
    <w:rsid w:val="009C1448"/>
    <w:rsid w:val="009C6601"/>
    <w:rsid w:val="009C7490"/>
    <w:rsid w:val="009D48CD"/>
    <w:rsid w:val="009D5B99"/>
    <w:rsid w:val="009E3DCB"/>
    <w:rsid w:val="009E4F0A"/>
    <w:rsid w:val="009E5D04"/>
    <w:rsid w:val="009F428F"/>
    <w:rsid w:val="00A01657"/>
    <w:rsid w:val="00A02D51"/>
    <w:rsid w:val="00A03B62"/>
    <w:rsid w:val="00A040E4"/>
    <w:rsid w:val="00A13E23"/>
    <w:rsid w:val="00A2134A"/>
    <w:rsid w:val="00A22F84"/>
    <w:rsid w:val="00A252F8"/>
    <w:rsid w:val="00A275EB"/>
    <w:rsid w:val="00A431A3"/>
    <w:rsid w:val="00A44A57"/>
    <w:rsid w:val="00A46D32"/>
    <w:rsid w:val="00A46E08"/>
    <w:rsid w:val="00A4748F"/>
    <w:rsid w:val="00A500DA"/>
    <w:rsid w:val="00A549FD"/>
    <w:rsid w:val="00A5721A"/>
    <w:rsid w:val="00A60F64"/>
    <w:rsid w:val="00A6356B"/>
    <w:rsid w:val="00A649A1"/>
    <w:rsid w:val="00A65ADE"/>
    <w:rsid w:val="00A66F98"/>
    <w:rsid w:val="00A67D0A"/>
    <w:rsid w:val="00A71418"/>
    <w:rsid w:val="00A7624B"/>
    <w:rsid w:val="00A76CF9"/>
    <w:rsid w:val="00A83C36"/>
    <w:rsid w:val="00A91186"/>
    <w:rsid w:val="00A931FE"/>
    <w:rsid w:val="00A93A4E"/>
    <w:rsid w:val="00A942A2"/>
    <w:rsid w:val="00AA081D"/>
    <w:rsid w:val="00AA4E4B"/>
    <w:rsid w:val="00AA696B"/>
    <w:rsid w:val="00AB0220"/>
    <w:rsid w:val="00AB05AD"/>
    <w:rsid w:val="00AB063F"/>
    <w:rsid w:val="00AB1BBE"/>
    <w:rsid w:val="00AB5070"/>
    <w:rsid w:val="00AB7672"/>
    <w:rsid w:val="00AC0910"/>
    <w:rsid w:val="00AC0B30"/>
    <w:rsid w:val="00AC5014"/>
    <w:rsid w:val="00AD0ED5"/>
    <w:rsid w:val="00AD1065"/>
    <w:rsid w:val="00AE4744"/>
    <w:rsid w:val="00AE48D0"/>
    <w:rsid w:val="00AE6B17"/>
    <w:rsid w:val="00AE70D6"/>
    <w:rsid w:val="00AF13D7"/>
    <w:rsid w:val="00AF3414"/>
    <w:rsid w:val="00AF38E6"/>
    <w:rsid w:val="00AF5845"/>
    <w:rsid w:val="00AF7C96"/>
    <w:rsid w:val="00B00630"/>
    <w:rsid w:val="00B0112A"/>
    <w:rsid w:val="00B04146"/>
    <w:rsid w:val="00B17789"/>
    <w:rsid w:val="00B21EC8"/>
    <w:rsid w:val="00B26588"/>
    <w:rsid w:val="00B3134A"/>
    <w:rsid w:val="00B321B7"/>
    <w:rsid w:val="00B341D1"/>
    <w:rsid w:val="00B34B3A"/>
    <w:rsid w:val="00B372C8"/>
    <w:rsid w:val="00B4095D"/>
    <w:rsid w:val="00B40CB9"/>
    <w:rsid w:val="00B46B8D"/>
    <w:rsid w:val="00B5387C"/>
    <w:rsid w:val="00B555D4"/>
    <w:rsid w:val="00B55B7D"/>
    <w:rsid w:val="00B56C2E"/>
    <w:rsid w:val="00B6074E"/>
    <w:rsid w:val="00B61931"/>
    <w:rsid w:val="00B64CBF"/>
    <w:rsid w:val="00B67FA6"/>
    <w:rsid w:val="00B70F32"/>
    <w:rsid w:val="00B77150"/>
    <w:rsid w:val="00B80E55"/>
    <w:rsid w:val="00B810BE"/>
    <w:rsid w:val="00B8529A"/>
    <w:rsid w:val="00B853E6"/>
    <w:rsid w:val="00B85D0B"/>
    <w:rsid w:val="00B86BFA"/>
    <w:rsid w:val="00B90B64"/>
    <w:rsid w:val="00B95254"/>
    <w:rsid w:val="00B954F9"/>
    <w:rsid w:val="00B9622C"/>
    <w:rsid w:val="00B96C40"/>
    <w:rsid w:val="00BA3333"/>
    <w:rsid w:val="00BA455F"/>
    <w:rsid w:val="00BB2930"/>
    <w:rsid w:val="00BB5112"/>
    <w:rsid w:val="00BB5D2B"/>
    <w:rsid w:val="00BB6405"/>
    <w:rsid w:val="00BC2359"/>
    <w:rsid w:val="00BC4346"/>
    <w:rsid w:val="00BC7F73"/>
    <w:rsid w:val="00BD25DE"/>
    <w:rsid w:val="00BD27E7"/>
    <w:rsid w:val="00BD50B9"/>
    <w:rsid w:val="00BD6E11"/>
    <w:rsid w:val="00BD7E03"/>
    <w:rsid w:val="00BE4DB2"/>
    <w:rsid w:val="00BE4DE5"/>
    <w:rsid w:val="00BF05FF"/>
    <w:rsid w:val="00BF1BFE"/>
    <w:rsid w:val="00BF26F7"/>
    <w:rsid w:val="00BF41EB"/>
    <w:rsid w:val="00C03475"/>
    <w:rsid w:val="00C03B8A"/>
    <w:rsid w:val="00C101E2"/>
    <w:rsid w:val="00C12EBE"/>
    <w:rsid w:val="00C13FE1"/>
    <w:rsid w:val="00C149C6"/>
    <w:rsid w:val="00C23493"/>
    <w:rsid w:val="00C25691"/>
    <w:rsid w:val="00C31D54"/>
    <w:rsid w:val="00C32FA8"/>
    <w:rsid w:val="00C4422C"/>
    <w:rsid w:val="00C44C27"/>
    <w:rsid w:val="00C50C56"/>
    <w:rsid w:val="00C51494"/>
    <w:rsid w:val="00C55421"/>
    <w:rsid w:val="00C56601"/>
    <w:rsid w:val="00C6039A"/>
    <w:rsid w:val="00C64066"/>
    <w:rsid w:val="00C735DF"/>
    <w:rsid w:val="00C73C70"/>
    <w:rsid w:val="00C8410B"/>
    <w:rsid w:val="00C84F33"/>
    <w:rsid w:val="00C93821"/>
    <w:rsid w:val="00C95E10"/>
    <w:rsid w:val="00CA173B"/>
    <w:rsid w:val="00CA22D3"/>
    <w:rsid w:val="00CA5BDF"/>
    <w:rsid w:val="00CB59AA"/>
    <w:rsid w:val="00CD1284"/>
    <w:rsid w:val="00CD53D1"/>
    <w:rsid w:val="00CD5EE5"/>
    <w:rsid w:val="00CD6872"/>
    <w:rsid w:val="00CE0298"/>
    <w:rsid w:val="00CE1475"/>
    <w:rsid w:val="00CE4CCC"/>
    <w:rsid w:val="00CE7B59"/>
    <w:rsid w:val="00CF1513"/>
    <w:rsid w:val="00CF25B2"/>
    <w:rsid w:val="00CF3D44"/>
    <w:rsid w:val="00CF3F07"/>
    <w:rsid w:val="00D01453"/>
    <w:rsid w:val="00D018E2"/>
    <w:rsid w:val="00D01A2E"/>
    <w:rsid w:val="00D033C3"/>
    <w:rsid w:val="00D04F1C"/>
    <w:rsid w:val="00D06F21"/>
    <w:rsid w:val="00D07C82"/>
    <w:rsid w:val="00D20719"/>
    <w:rsid w:val="00D2280D"/>
    <w:rsid w:val="00D22A03"/>
    <w:rsid w:val="00D24FE0"/>
    <w:rsid w:val="00D26A5F"/>
    <w:rsid w:val="00D32336"/>
    <w:rsid w:val="00D34EB2"/>
    <w:rsid w:val="00D35316"/>
    <w:rsid w:val="00D4153F"/>
    <w:rsid w:val="00D41BDB"/>
    <w:rsid w:val="00D42346"/>
    <w:rsid w:val="00D44690"/>
    <w:rsid w:val="00D47925"/>
    <w:rsid w:val="00D50D07"/>
    <w:rsid w:val="00D50D8F"/>
    <w:rsid w:val="00D51365"/>
    <w:rsid w:val="00D53888"/>
    <w:rsid w:val="00D550AB"/>
    <w:rsid w:val="00D56A55"/>
    <w:rsid w:val="00D56E6F"/>
    <w:rsid w:val="00D60938"/>
    <w:rsid w:val="00D654BC"/>
    <w:rsid w:val="00D719F4"/>
    <w:rsid w:val="00D722CC"/>
    <w:rsid w:val="00D72D7E"/>
    <w:rsid w:val="00D82D48"/>
    <w:rsid w:val="00D85F7C"/>
    <w:rsid w:val="00D861C4"/>
    <w:rsid w:val="00D933E2"/>
    <w:rsid w:val="00D93DD2"/>
    <w:rsid w:val="00D95D87"/>
    <w:rsid w:val="00DA38FA"/>
    <w:rsid w:val="00DA3F6C"/>
    <w:rsid w:val="00DA4BB1"/>
    <w:rsid w:val="00DA5171"/>
    <w:rsid w:val="00DB2B07"/>
    <w:rsid w:val="00DC130B"/>
    <w:rsid w:val="00DC28F4"/>
    <w:rsid w:val="00DC5AD8"/>
    <w:rsid w:val="00DD1071"/>
    <w:rsid w:val="00DD4688"/>
    <w:rsid w:val="00DD4F09"/>
    <w:rsid w:val="00DD5ABB"/>
    <w:rsid w:val="00DE1C59"/>
    <w:rsid w:val="00DE4FD7"/>
    <w:rsid w:val="00DF055E"/>
    <w:rsid w:val="00DF17BE"/>
    <w:rsid w:val="00DF2AB9"/>
    <w:rsid w:val="00E00255"/>
    <w:rsid w:val="00E018F9"/>
    <w:rsid w:val="00E02601"/>
    <w:rsid w:val="00E062C6"/>
    <w:rsid w:val="00E10F5A"/>
    <w:rsid w:val="00E122D7"/>
    <w:rsid w:val="00E14D84"/>
    <w:rsid w:val="00E23F07"/>
    <w:rsid w:val="00E255B4"/>
    <w:rsid w:val="00E26307"/>
    <w:rsid w:val="00E26857"/>
    <w:rsid w:val="00E27C96"/>
    <w:rsid w:val="00E31AE5"/>
    <w:rsid w:val="00E32A19"/>
    <w:rsid w:val="00E36772"/>
    <w:rsid w:val="00E37DF0"/>
    <w:rsid w:val="00E47721"/>
    <w:rsid w:val="00E50E91"/>
    <w:rsid w:val="00E53618"/>
    <w:rsid w:val="00E56B3E"/>
    <w:rsid w:val="00E63A3E"/>
    <w:rsid w:val="00E6589A"/>
    <w:rsid w:val="00E66010"/>
    <w:rsid w:val="00E67A1E"/>
    <w:rsid w:val="00E76453"/>
    <w:rsid w:val="00E77087"/>
    <w:rsid w:val="00E8162D"/>
    <w:rsid w:val="00E9627E"/>
    <w:rsid w:val="00EA46C4"/>
    <w:rsid w:val="00EA5F28"/>
    <w:rsid w:val="00EA61DE"/>
    <w:rsid w:val="00EA7BE5"/>
    <w:rsid w:val="00EB064E"/>
    <w:rsid w:val="00EB0BE9"/>
    <w:rsid w:val="00EB2AF9"/>
    <w:rsid w:val="00EC7F79"/>
    <w:rsid w:val="00ED0D03"/>
    <w:rsid w:val="00ED3B99"/>
    <w:rsid w:val="00ED5A21"/>
    <w:rsid w:val="00ED6499"/>
    <w:rsid w:val="00ED683E"/>
    <w:rsid w:val="00ED720E"/>
    <w:rsid w:val="00ED741F"/>
    <w:rsid w:val="00ED757D"/>
    <w:rsid w:val="00ED7B85"/>
    <w:rsid w:val="00EE0CD6"/>
    <w:rsid w:val="00EE5A4C"/>
    <w:rsid w:val="00EE627C"/>
    <w:rsid w:val="00EF0AD0"/>
    <w:rsid w:val="00EF36EE"/>
    <w:rsid w:val="00EF49A6"/>
    <w:rsid w:val="00EF5FB0"/>
    <w:rsid w:val="00EF67E3"/>
    <w:rsid w:val="00F0220D"/>
    <w:rsid w:val="00F0487F"/>
    <w:rsid w:val="00F052EE"/>
    <w:rsid w:val="00F11BA9"/>
    <w:rsid w:val="00F12AB6"/>
    <w:rsid w:val="00F13256"/>
    <w:rsid w:val="00F146EF"/>
    <w:rsid w:val="00F16BA0"/>
    <w:rsid w:val="00F16CB8"/>
    <w:rsid w:val="00F21504"/>
    <w:rsid w:val="00F24439"/>
    <w:rsid w:val="00F25D40"/>
    <w:rsid w:val="00F26BD3"/>
    <w:rsid w:val="00F26DD6"/>
    <w:rsid w:val="00F306B4"/>
    <w:rsid w:val="00F45793"/>
    <w:rsid w:val="00F45FD7"/>
    <w:rsid w:val="00F46968"/>
    <w:rsid w:val="00F5104D"/>
    <w:rsid w:val="00F51F37"/>
    <w:rsid w:val="00F55835"/>
    <w:rsid w:val="00F56155"/>
    <w:rsid w:val="00F56CB4"/>
    <w:rsid w:val="00F56FD1"/>
    <w:rsid w:val="00F602CC"/>
    <w:rsid w:val="00F65A0E"/>
    <w:rsid w:val="00F7346E"/>
    <w:rsid w:val="00F80DA3"/>
    <w:rsid w:val="00F871C1"/>
    <w:rsid w:val="00F91D11"/>
    <w:rsid w:val="00F92420"/>
    <w:rsid w:val="00FA45F6"/>
    <w:rsid w:val="00FA4852"/>
    <w:rsid w:val="00FA4FAC"/>
    <w:rsid w:val="00FA5AC2"/>
    <w:rsid w:val="00FA71FE"/>
    <w:rsid w:val="00FB31CF"/>
    <w:rsid w:val="00FC66C2"/>
    <w:rsid w:val="00FC74B6"/>
    <w:rsid w:val="00FD022C"/>
    <w:rsid w:val="00FD1CEE"/>
    <w:rsid w:val="00FD235A"/>
    <w:rsid w:val="00FD2D71"/>
    <w:rsid w:val="00FD5786"/>
    <w:rsid w:val="00FD581E"/>
    <w:rsid w:val="00FD59CE"/>
    <w:rsid w:val="00FE2D1E"/>
    <w:rsid w:val="00FE3A97"/>
    <w:rsid w:val="00FE48CA"/>
    <w:rsid w:val="00FF58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409"/>
    <w:pPr>
      <w:suppressAutoHyphens/>
    </w:pPr>
    <w:rPr>
      <w:rFonts w:ascii="Arial" w:eastAsia="MS Mincho" w:hAnsi="Arial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59AE"/>
    <w:pPr>
      <w:keepNext/>
      <w:keepLines/>
      <w:suppressAutoHyphens w:val="0"/>
      <w:spacing w:before="480" w:line="276" w:lineRule="auto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7917A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2150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E50AF"/>
    <w:pPr>
      <w:widowControl w:val="0"/>
      <w:spacing w:line="360" w:lineRule="auto"/>
    </w:pPr>
  </w:style>
  <w:style w:type="character" w:styleId="Hyperlink">
    <w:name w:val="Hyperlink"/>
    <w:rsid w:val="001E50AF"/>
    <w:rPr>
      <w:color w:val="0000FF"/>
      <w:u w:val="single"/>
    </w:rPr>
  </w:style>
  <w:style w:type="character" w:styleId="CommentReference">
    <w:name w:val="annotation reference"/>
    <w:semiHidden/>
    <w:rsid w:val="001E50AF"/>
    <w:rPr>
      <w:sz w:val="16"/>
      <w:szCs w:val="16"/>
    </w:rPr>
  </w:style>
  <w:style w:type="paragraph" w:styleId="CommentText">
    <w:name w:val="annotation text"/>
    <w:basedOn w:val="Normal"/>
    <w:semiHidden/>
    <w:rsid w:val="001E50AF"/>
  </w:style>
  <w:style w:type="paragraph" w:styleId="CommentSubject">
    <w:name w:val="annotation subject"/>
    <w:basedOn w:val="CommentText"/>
    <w:next w:val="CommentText"/>
    <w:semiHidden/>
    <w:rsid w:val="001E50AF"/>
    <w:rPr>
      <w:b/>
      <w:bCs/>
    </w:rPr>
  </w:style>
  <w:style w:type="paragraph" w:styleId="BalloonText">
    <w:name w:val="Balloon Text"/>
    <w:basedOn w:val="Normal"/>
    <w:semiHidden/>
    <w:rsid w:val="001E50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9C144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C1448"/>
    <w:rPr>
      <w:rFonts w:ascii="Arial" w:eastAsia="MS Mincho" w:hAnsi="Arial"/>
      <w:lang w:eastAsia="ar-SA"/>
    </w:rPr>
  </w:style>
  <w:style w:type="paragraph" w:styleId="Footer">
    <w:name w:val="footer"/>
    <w:basedOn w:val="Normal"/>
    <w:link w:val="FooterChar"/>
    <w:rsid w:val="009C144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C1448"/>
    <w:rPr>
      <w:rFonts w:ascii="Arial" w:eastAsia="MS Mincho" w:hAnsi="Arial"/>
      <w:lang w:eastAsia="ar-SA"/>
    </w:rPr>
  </w:style>
  <w:style w:type="character" w:styleId="Strong">
    <w:name w:val="Strong"/>
    <w:uiPriority w:val="22"/>
    <w:qFormat/>
    <w:rsid w:val="002450FA"/>
    <w:rPr>
      <w:b/>
      <w:bCs/>
    </w:rPr>
  </w:style>
  <w:style w:type="character" w:customStyle="1" w:styleId="apple-converted-space">
    <w:name w:val="apple-converted-space"/>
    <w:basedOn w:val="DefaultParagraphFont"/>
    <w:rsid w:val="002450FA"/>
  </w:style>
  <w:style w:type="paragraph" w:styleId="NormalWeb">
    <w:name w:val="Normal (Web)"/>
    <w:basedOn w:val="Normal"/>
    <w:uiPriority w:val="99"/>
    <w:unhideWhenUsed/>
    <w:rsid w:val="002450FA"/>
    <w:pPr>
      <w:suppressAutoHyphens w:val="0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US"/>
    </w:rPr>
  </w:style>
  <w:style w:type="paragraph" w:styleId="PlainText">
    <w:name w:val="Plain Text"/>
    <w:basedOn w:val="Normal"/>
    <w:link w:val="PlainTextChar"/>
    <w:rsid w:val="002450FA"/>
    <w:pPr>
      <w:suppressAutoHyphens w:val="0"/>
      <w:autoSpaceDE w:val="0"/>
      <w:autoSpaceDN w:val="0"/>
    </w:pPr>
    <w:rPr>
      <w:rFonts w:ascii="Courier New" w:eastAsia="Times New Roman" w:hAnsi="Courier New" w:cs="Courier New"/>
      <w:lang w:eastAsia="en-US"/>
    </w:rPr>
  </w:style>
  <w:style w:type="character" w:customStyle="1" w:styleId="PlainTextChar">
    <w:name w:val="Plain Text Char"/>
    <w:link w:val="PlainText"/>
    <w:rsid w:val="002450FA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2450FA"/>
    <w:pPr>
      <w:suppressAutoHyphens w:val="0"/>
      <w:ind w:left="720"/>
    </w:pPr>
    <w:rPr>
      <w:rFonts w:ascii="Times New Roman" w:eastAsia="Times New Roman" w:hAnsi="Times New Roman"/>
      <w:sz w:val="24"/>
      <w:szCs w:val="24"/>
      <w:lang w:eastAsia="en-US"/>
    </w:rPr>
  </w:style>
  <w:style w:type="paragraph" w:styleId="NoSpacing">
    <w:name w:val="No Spacing"/>
    <w:basedOn w:val="Normal"/>
    <w:link w:val="NoSpacingChar"/>
    <w:qFormat/>
    <w:rsid w:val="002450FA"/>
    <w:pPr>
      <w:suppressAutoHyphens w:val="0"/>
      <w:jc w:val="both"/>
    </w:pPr>
    <w:rPr>
      <w:rFonts w:ascii="Calibri" w:eastAsia="PMingLiU" w:hAnsi="Calibri"/>
      <w:lang w:bidi="en-US"/>
    </w:rPr>
  </w:style>
  <w:style w:type="character" w:customStyle="1" w:styleId="NoSpacingChar">
    <w:name w:val="No Spacing Char"/>
    <w:link w:val="NoSpacing"/>
    <w:rsid w:val="002450FA"/>
    <w:rPr>
      <w:rFonts w:ascii="Calibri" w:eastAsia="PMingLiU" w:hAnsi="Calibri"/>
      <w:lang w:bidi="en-US"/>
    </w:rPr>
  </w:style>
  <w:style w:type="character" w:customStyle="1" w:styleId="Heading1Char">
    <w:name w:val="Heading 1 Char"/>
    <w:link w:val="Heading1"/>
    <w:uiPriority w:val="9"/>
    <w:rsid w:val="005359A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CA173B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link w:val="Subtitle"/>
    <w:rsid w:val="00CA173B"/>
    <w:rPr>
      <w:rFonts w:ascii="Cambria" w:eastAsia="Times New Roman" w:hAnsi="Cambria" w:cs="Times New Roman"/>
      <w:sz w:val="24"/>
      <w:szCs w:val="24"/>
      <w:lang w:eastAsia="ar-SA"/>
    </w:rPr>
  </w:style>
  <w:style w:type="character" w:customStyle="1" w:styleId="Heading2Char">
    <w:name w:val="Heading 2 Char"/>
    <w:link w:val="Heading2"/>
    <w:rsid w:val="007917A8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F21504"/>
    <w:rPr>
      <w:rFonts w:asciiTheme="majorHAnsi" w:eastAsiaTheme="majorEastAsia" w:hAnsiTheme="majorHAnsi" w:cstheme="majorBidi"/>
      <w:i/>
      <w:iCs/>
      <w:color w:val="243F60" w:themeColor="accent1" w:themeShade="7F"/>
      <w:lang w:eastAsia="ar-SA"/>
    </w:rPr>
  </w:style>
  <w:style w:type="paragraph" w:styleId="BodyText2">
    <w:name w:val="Body Text 2"/>
    <w:basedOn w:val="Normal"/>
    <w:link w:val="BodyText2Char"/>
    <w:unhideWhenUsed/>
    <w:rsid w:val="00811D8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811D85"/>
    <w:rPr>
      <w:rFonts w:ascii="Arial" w:eastAsia="MS Mincho" w:hAnsi="Arial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Résumé Of Anshuman Mukhopadhyay</vt:lpstr>
    </vt:vector>
  </TitlesOfParts>
  <LinksUpToDate>false</LinksUpToDate>
  <CharactersWithSpaces>6438</CharactersWithSpaces>
  <SharedDoc>false</SharedDoc>
  <HLinks>
    <vt:vector size="6" baseType="variant">
      <vt:variant>
        <vt:i4>7471196</vt:i4>
      </vt:variant>
      <vt:variant>
        <vt:i4>0</vt:i4>
      </vt:variant>
      <vt:variant>
        <vt:i4>0</vt:i4>
      </vt:variant>
      <vt:variant>
        <vt:i4>5</vt:i4>
      </vt:variant>
      <vt:variant>
        <vt:lpwstr>mailto:kumaredi1245@gmail.com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 Of Anshuman Mukhopadhyay</dc:title>
  <dc:creator/>
  <cp:keywords>SQL DBA 3.6 Yrs, OCA 9i</cp:keywords>
  <cp:lastModifiedBy/>
  <cp:revision>1</cp:revision>
  <dcterms:created xsi:type="dcterms:W3CDTF">2017-11-06T14:08:00Z</dcterms:created>
  <dcterms:modified xsi:type="dcterms:W3CDTF">2021-12-21T06:03:00Z</dcterms:modified>
</cp:coreProperties>
</file>