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60669">
      <w:pPr>
        <w:spacing w:before="40" w:after="40"/>
        <w:ind w:right="40"/>
        <w:jc w:val="right"/>
        <w:rPr>
          <w:rFonts w:ascii="Verdana" w:eastAsia="Times New Roman" w:hAnsi="Verdana" w:cs="Microsoft Sans Serif"/>
          <w:b/>
          <w:sz w:val="28"/>
          <w:szCs w:val="28"/>
          <w:lang w:val="en-GB" w:bidi="ar-SA"/>
        </w:rPr>
      </w:pPr>
      <w:r>
        <w:rPr>
          <w:rFonts w:ascii="Verdana" w:eastAsia="Times New Roman" w:hAnsi="Verdana" w:cs="Microsoft Sans Serif"/>
          <w:b/>
          <w:sz w:val="28"/>
          <w:szCs w:val="28"/>
          <w:lang w:val="en-GB" w:bidi="ar-SA"/>
        </w:rPr>
        <w:tab/>
      </w:r>
      <w:r>
        <w:rPr>
          <w:rFonts w:ascii="Verdana" w:eastAsia="Times New Roman" w:hAnsi="Verdana" w:cs="Microsoft Sans Serif"/>
          <w:b/>
          <w:sz w:val="28"/>
          <w:szCs w:val="28"/>
          <w:lang w:val="en-GB" w:bidi="ar-SA"/>
        </w:rPr>
        <w:tab/>
      </w:r>
      <w:r>
        <w:rPr>
          <w:rFonts w:ascii="Verdana" w:eastAsia="Times New Roman" w:hAnsi="Verdana" w:cs="Microsoft Sans Serif"/>
          <w:b/>
          <w:sz w:val="28"/>
          <w:szCs w:val="28"/>
          <w:lang w:val="en-GB" w:bidi="ar-SA"/>
        </w:rPr>
        <w:tab/>
      </w:r>
      <w:r>
        <w:rPr>
          <w:rFonts w:ascii="Verdana" w:eastAsia="Times New Roman" w:hAnsi="Verdana" w:cs="Microsoft Sans Serif"/>
          <w:b/>
          <w:sz w:val="28"/>
          <w:szCs w:val="28"/>
          <w:lang w:val="en-GB" w:bidi="ar-SA"/>
        </w:rPr>
        <w:tab/>
      </w:r>
      <w:r>
        <w:rPr>
          <w:rFonts w:ascii="Verdana" w:eastAsia="Times New Roman" w:hAnsi="Verdana" w:cs="Microsoft Sans Serif"/>
          <w:b/>
          <w:sz w:val="28"/>
          <w:szCs w:val="28"/>
          <w:lang w:val="en-GB" w:bidi="ar-SA"/>
        </w:rPr>
        <w:tab/>
      </w:r>
      <w:r>
        <w:rPr>
          <w:rFonts w:ascii="Verdana" w:eastAsia="Times New Roman" w:hAnsi="Verdana" w:cs="Microsoft Sans Serif"/>
          <w:b/>
          <w:sz w:val="28"/>
          <w:szCs w:val="28"/>
          <w:lang w:val="en-GB" w:bidi="ar-SA"/>
        </w:rPr>
        <w:tab/>
      </w:r>
      <w:r>
        <w:rPr>
          <w:rFonts w:ascii="Verdana" w:eastAsia="Times New Roman" w:hAnsi="Verdana" w:cs="Microsoft Sans Serif"/>
          <w:b/>
          <w:sz w:val="28"/>
          <w:szCs w:val="28"/>
          <w:lang w:val="en-GB" w:bidi="ar-SA"/>
        </w:rPr>
        <w:tab/>
        <w:t>SUBRAT SAMANTARAY</w:t>
      </w:r>
      <w:r>
        <w:pict>
          <v:rect id="_x0000_s1025" style="width:177.65pt;height:28.05pt;margin-top:-138.2pt;margin-left:-111.9pt;position:absolute;z-index:251658240" stroked="f">
            <v:textbox>
              <w:txbxContent>
                <w:p w:rsidR="00760669">
                  <w:pPr>
                    <w:pStyle w:val="FrameContents"/>
                    <w:rPr>
                      <w:smallCaps/>
                      <w:spacing w:val="40"/>
                    </w:rPr>
                  </w:pPr>
                  <w:r>
                    <w:rPr>
                      <w:smallCaps/>
                      <w:spacing w:val="40"/>
                    </w:rPr>
                    <w:t>EXECUTIVE SUMMARY</w:t>
                  </w:r>
                </w:p>
              </w:txbxContent>
            </v:textbox>
          </v:rect>
        </w:pict>
      </w:r>
    </w:p>
    <w:p w:rsidR="00760669">
      <w:pPr>
        <w:spacing w:before="40" w:after="40"/>
        <w:ind w:right="40"/>
        <w:jc w:val="right"/>
        <w:rPr>
          <w:rFonts w:ascii="Verdana" w:eastAsia="Times New Roman" w:hAnsi="Verdana" w:cs="Microsoft Sans Serif"/>
          <w:b/>
          <w:sz w:val="17"/>
          <w:szCs w:val="17"/>
          <w:lang w:val="fr-FR" w:bidi="ar-SA"/>
        </w:rPr>
      </w:pPr>
      <w:bookmarkStart w:id="0" w:name="_GoBack"/>
      <w:bookmarkEnd w:id="0"/>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t>Mobile: +91-</w:t>
      </w:r>
      <w:r w:rsidR="00A25702">
        <w:rPr>
          <w:rFonts w:ascii="Verdana" w:eastAsia="Times New Roman" w:hAnsi="Verdana" w:cs="Microsoft Sans Serif"/>
          <w:b/>
          <w:sz w:val="17"/>
          <w:szCs w:val="17"/>
          <w:lang w:val="fr-FR" w:bidi="ar-SA"/>
        </w:rPr>
        <w:t>9836711550</w:t>
      </w:r>
    </w:p>
    <w:p w:rsidR="00760669">
      <w:pPr>
        <w:pBdr>
          <w:top w:val="nil"/>
          <w:left w:val="nil"/>
          <w:bottom w:val="thickThinSmallGap" w:sz="24" w:space="1" w:color="00000A"/>
          <w:right w:val="nil"/>
        </w:pBdr>
        <w:spacing w:before="40" w:after="40"/>
        <w:ind w:right="40" w:firstLine="0"/>
        <w:jc w:val="right"/>
        <w:rPr>
          <w:rStyle w:val="InternetLink"/>
          <w:rFonts w:ascii="Verdana" w:eastAsia="Times New Roman" w:hAnsi="Verdana" w:cs="Microsoft Sans Serif"/>
          <w:b/>
          <w:sz w:val="17"/>
          <w:szCs w:val="17"/>
          <w:lang w:val="fr-FR" w:bidi="ar-SA"/>
        </w:rPr>
      </w:pP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r>
      <w:r>
        <w:rPr>
          <w:rFonts w:ascii="Verdana" w:eastAsia="Times New Roman" w:hAnsi="Verdana" w:cs="Microsoft Sans Serif"/>
          <w:b/>
          <w:sz w:val="17"/>
          <w:szCs w:val="17"/>
          <w:lang w:val="fr-FR" w:bidi="ar-SA"/>
        </w:rPr>
        <w:tab/>
        <w:t>E-Mail:</w:t>
      </w:r>
      <w:r w:rsidR="00E1109E">
        <w:rPr>
          <w:rFonts w:ascii="Verdana" w:eastAsia="Times New Roman" w:hAnsi="Verdana" w:cs="Microsoft Sans Serif"/>
          <w:b/>
          <w:sz w:val="17"/>
          <w:szCs w:val="17"/>
          <w:lang w:val="fr-FR" w:bidi="ar-SA"/>
        </w:rPr>
        <w:t>ssamant2211@gmail.com</w:t>
      </w:r>
      <w:r w:rsidR="006F2D4F">
        <w:rPr>
          <w:rStyle w:val="InternetLink"/>
          <w:rFonts w:ascii="Verdana" w:eastAsia="Times New Roman" w:hAnsi="Verdana" w:cs="Microsoft Sans Serif"/>
          <w:b/>
          <w:sz w:val="17"/>
          <w:szCs w:val="17"/>
          <w:lang w:val="fr-FR" w:bidi="ar-SA"/>
        </w:rPr>
        <w:t xml:space="preserve"> </w:t>
      </w:r>
    </w:p>
    <w:p w:rsidR="00760669" w:rsidRPr="00CE0A62">
      <w:pPr>
        <w:pStyle w:val="Heading1"/>
        <w:spacing w:after="240"/>
        <w:rPr>
          <w:rFonts w:eastAsia="Times New Roman" w:asciiTheme="minorHAnsi" w:hAnsiTheme="minorHAnsi" w:cs="Calibri"/>
        </w:rPr>
      </w:pPr>
      <w:r w:rsidRPr="00CE0A62">
        <w:rPr>
          <w:rFonts w:asciiTheme="minorHAnsi" w:hAnsiTheme="minorHAnsi"/>
        </w:rPr>
        <w:t>Professional</w:t>
      </w:r>
      <w:r w:rsidRPr="00CE0A62">
        <w:rPr>
          <w:rFonts w:eastAsia="Times New Roman" w:asciiTheme="minorHAnsi" w:hAnsiTheme="minorHAnsi" w:cs="Calibri"/>
        </w:rPr>
        <w:t xml:space="preserve"> Summary:</w:t>
      </w:r>
    </w:p>
    <w:p w:rsidR="00623336" w:rsidRPr="00CE0A62" w:rsidP="00032D48">
      <w:pPr>
        <w:widowControl w:val="0"/>
        <w:numPr>
          <w:ilvl w:val="0"/>
          <w:numId w:val="1"/>
        </w:numPr>
        <w:tabs>
          <w:tab w:val="left" w:pos="720"/>
        </w:tabs>
        <w:jc w:val="both"/>
        <w:rPr>
          <w:rFonts w:asciiTheme="minorHAnsi" w:hAnsiTheme="minorHAnsi" w:cs="Calibri"/>
          <w:sz w:val="24"/>
          <w:szCs w:val="24"/>
        </w:rPr>
      </w:pPr>
      <w:bookmarkStart w:id="1" w:name="_Hlk535532371"/>
      <w:r w:rsidRPr="00CE0A62">
        <w:rPr>
          <w:rFonts w:asciiTheme="minorHAnsi" w:hAnsiTheme="minorHAnsi" w:cs="Calibri"/>
          <w:sz w:val="24"/>
          <w:szCs w:val="24"/>
        </w:rPr>
        <w:t xml:space="preserve">Overall 9.5 Years of IT experience from which </w:t>
      </w:r>
      <w:r w:rsidRPr="00CE0A62">
        <w:rPr>
          <w:rFonts w:asciiTheme="minorHAnsi" w:hAnsiTheme="minorHAnsi" w:cs="Calibri"/>
          <w:b/>
          <w:sz w:val="24"/>
          <w:szCs w:val="24"/>
        </w:rPr>
        <w:t>3.5</w:t>
      </w:r>
      <w:r w:rsidRPr="00CE0A62">
        <w:rPr>
          <w:rFonts w:asciiTheme="minorHAnsi" w:hAnsiTheme="minorHAnsi" w:cs="Calibri"/>
          <w:sz w:val="24"/>
          <w:szCs w:val="24"/>
        </w:rPr>
        <w:t xml:space="preserve"> Years in </w:t>
      </w:r>
      <w:r w:rsidRPr="00CE0A62">
        <w:rPr>
          <w:rFonts w:asciiTheme="minorHAnsi" w:hAnsiTheme="minorHAnsi" w:cs="Calibri"/>
          <w:b/>
          <w:sz w:val="24"/>
          <w:szCs w:val="24"/>
        </w:rPr>
        <w:t>DevOps</w:t>
      </w:r>
      <w:r w:rsidRPr="00CE0A62">
        <w:rPr>
          <w:rFonts w:asciiTheme="minorHAnsi" w:hAnsiTheme="minorHAnsi" w:cs="Calibri"/>
          <w:sz w:val="24"/>
          <w:szCs w:val="24"/>
        </w:rPr>
        <w:t xml:space="preserve"> (</w:t>
      </w:r>
      <w:r w:rsidRPr="00CE0A62" w:rsidR="0097063B">
        <w:rPr>
          <w:rFonts w:asciiTheme="minorHAnsi" w:hAnsiTheme="minorHAnsi" w:cs="Calibri"/>
          <w:b/>
          <w:sz w:val="24"/>
          <w:szCs w:val="24"/>
        </w:rPr>
        <w:t>Terraform</w:t>
      </w:r>
      <w:r w:rsidRPr="00CE0A62" w:rsidR="0097063B">
        <w:rPr>
          <w:rFonts w:asciiTheme="minorHAnsi" w:hAnsiTheme="minorHAnsi" w:cs="Calibri"/>
          <w:sz w:val="24"/>
          <w:szCs w:val="24"/>
        </w:rPr>
        <w:t xml:space="preserve">, </w:t>
      </w:r>
      <w:r w:rsidRPr="00CE0A62" w:rsidR="0097063B">
        <w:rPr>
          <w:rFonts w:asciiTheme="minorHAnsi" w:hAnsiTheme="minorHAnsi" w:cs="Calibri"/>
          <w:b/>
          <w:sz w:val="24"/>
          <w:szCs w:val="24"/>
        </w:rPr>
        <w:t>Docker, Kubernetes</w:t>
      </w:r>
      <w:r w:rsidRPr="00CE0A62" w:rsidR="0097063B">
        <w:rPr>
          <w:rFonts w:asciiTheme="minorHAnsi" w:hAnsiTheme="minorHAnsi" w:cs="Calibri"/>
          <w:sz w:val="24"/>
          <w:szCs w:val="24"/>
        </w:rPr>
        <w:t xml:space="preserve">, </w:t>
      </w:r>
      <w:r w:rsidRPr="00CE0A62">
        <w:rPr>
          <w:rFonts w:asciiTheme="minorHAnsi" w:hAnsiTheme="minorHAnsi" w:cs="Calibri"/>
          <w:sz w:val="24"/>
          <w:szCs w:val="24"/>
        </w:rPr>
        <w:t>Git, CICD Jenkins, Maven,LINUX,Amazon Web Services (AWS),Cloud Infrastructure and Specialized in different domains such as Telecom, Media &amp; entertainment and Hospitality.</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 xml:space="preserve">Implemented </w:t>
      </w:r>
      <w:r w:rsidRPr="00CE0A62">
        <w:rPr>
          <w:rFonts w:asciiTheme="minorHAnsi" w:hAnsiTheme="minorHAnsi" w:cs="Calibri"/>
          <w:b/>
          <w:sz w:val="24"/>
          <w:szCs w:val="24"/>
        </w:rPr>
        <w:t>AWS</w:t>
      </w:r>
      <w:r w:rsidRPr="00CE0A62">
        <w:rPr>
          <w:rFonts w:asciiTheme="minorHAnsi" w:hAnsiTheme="minorHAnsi" w:cs="Calibri"/>
          <w:sz w:val="24"/>
          <w:szCs w:val="24"/>
        </w:rPr>
        <w:t xml:space="preserve"> Cloud platform and its features which includes </w:t>
      </w:r>
      <w:r w:rsidRPr="00CE0A62">
        <w:rPr>
          <w:rFonts w:asciiTheme="minorHAnsi" w:hAnsiTheme="minorHAnsi" w:cs="Calibri"/>
          <w:b/>
          <w:bCs/>
          <w:sz w:val="24"/>
          <w:szCs w:val="24"/>
        </w:rPr>
        <w:t>EC2,</w:t>
      </w:r>
      <w:r w:rsidRPr="00CE0A62" w:rsidR="0097063B">
        <w:rPr>
          <w:rFonts w:asciiTheme="minorHAnsi" w:hAnsiTheme="minorHAnsi" w:cs="Calibri"/>
          <w:b/>
          <w:bCs/>
          <w:sz w:val="24"/>
          <w:szCs w:val="24"/>
        </w:rPr>
        <w:t xml:space="preserve"> S3,</w:t>
      </w:r>
      <w:r w:rsidRPr="00CE0A62">
        <w:rPr>
          <w:rFonts w:asciiTheme="minorHAnsi" w:hAnsiTheme="minorHAnsi" w:cs="Calibri"/>
          <w:b/>
          <w:bCs/>
          <w:sz w:val="24"/>
          <w:szCs w:val="24"/>
        </w:rPr>
        <w:t xml:space="preserve"> VPC, EBS, AMI, </w:t>
      </w:r>
      <w:r w:rsidRPr="00CE0A62" w:rsidR="0097063B">
        <w:rPr>
          <w:rFonts w:asciiTheme="minorHAnsi" w:hAnsiTheme="minorHAnsi" w:cs="Calibri"/>
          <w:b/>
          <w:bCs/>
          <w:sz w:val="24"/>
          <w:szCs w:val="24"/>
        </w:rPr>
        <w:t>E</w:t>
      </w:r>
      <w:r w:rsidRPr="00CE0A62">
        <w:rPr>
          <w:rFonts w:asciiTheme="minorHAnsi" w:hAnsiTheme="minorHAnsi" w:cs="Calibri"/>
          <w:b/>
          <w:bCs/>
          <w:sz w:val="24"/>
          <w:szCs w:val="24"/>
        </w:rPr>
        <w:t>BS,</w:t>
      </w:r>
      <w:r w:rsidRPr="00CE0A62" w:rsidR="0097063B">
        <w:rPr>
          <w:rFonts w:asciiTheme="minorHAnsi" w:hAnsiTheme="minorHAnsi" w:cs="Calibri"/>
          <w:b/>
          <w:bCs/>
          <w:sz w:val="24"/>
          <w:szCs w:val="24"/>
        </w:rPr>
        <w:t xml:space="preserve"> Autos calling, IAM,</w:t>
      </w:r>
      <w:r w:rsidRPr="00CE0A62">
        <w:rPr>
          <w:rFonts w:asciiTheme="minorHAnsi" w:hAnsiTheme="minorHAnsi" w:cs="Calibri"/>
          <w:b/>
          <w:bCs/>
          <w:sz w:val="24"/>
          <w:szCs w:val="24"/>
        </w:rPr>
        <w:t xml:space="preserve"> Cloud Watc</w:t>
      </w:r>
      <w:r w:rsidRPr="00CE0A62" w:rsidR="0097063B">
        <w:rPr>
          <w:rFonts w:asciiTheme="minorHAnsi" w:hAnsiTheme="minorHAnsi" w:cs="Calibri"/>
          <w:b/>
          <w:bCs/>
          <w:sz w:val="24"/>
          <w:szCs w:val="24"/>
        </w:rPr>
        <w:t>h.</w:t>
      </w:r>
      <w:r w:rsidRPr="00CE0A62">
        <w:rPr>
          <w:rFonts w:asciiTheme="minorHAnsi" w:hAnsiTheme="minorHAnsi" w:cs="Calibri"/>
          <w:sz w:val="24"/>
          <w:szCs w:val="24"/>
        </w:rPr>
        <w:t>.</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Extensively worked with Version Control Systems CVS, SVN (Subversion), GIT.</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 xml:space="preserve">Proficient with container systems like </w:t>
      </w:r>
      <w:r w:rsidRPr="00CE0A62">
        <w:rPr>
          <w:rFonts w:asciiTheme="minorHAnsi" w:hAnsiTheme="minorHAnsi" w:cs="Calibri"/>
          <w:b/>
          <w:sz w:val="24"/>
          <w:szCs w:val="24"/>
        </w:rPr>
        <w:t>Docker</w:t>
      </w:r>
      <w:r w:rsidRPr="00CE0A62">
        <w:rPr>
          <w:rFonts w:asciiTheme="minorHAnsi" w:hAnsiTheme="minorHAnsi" w:cs="Calibri"/>
          <w:sz w:val="24"/>
          <w:szCs w:val="24"/>
        </w:rPr>
        <w:t xml:space="preserve"> and container orchestration like EC2 Container Service, </w:t>
      </w:r>
      <w:r w:rsidRPr="00CE0A62">
        <w:rPr>
          <w:rFonts w:asciiTheme="minorHAnsi" w:hAnsiTheme="minorHAnsi" w:cs="Calibri"/>
          <w:b/>
          <w:sz w:val="24"/>
          <w:szCs w:val="24"/>
        </w:rPr>
        <w:t>Kubernetes</w:t>
      </w:r>
      <w:r w:rsidRPr="00CE0A62">
        <w:rPr>
          <w:rFonts w:asciiTheme="minorHAnsi" w:hAnsiTheme="minorHAnsi" w:cs="Calibri"/>
          <w:sz w:val="24"/>
          <w:szCs w:val="24"/>
        </w:rPr>
        <w:t>.</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Managed Docker orchestration and Docker containerization using Kubernetes.</w:t>
      </w:r>
    </w:p>
    <w:p w:rsidR="00751277" w:rsidRPr="00CE0A62" w:rsidP="00751277">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Ensure the container orchestration platform (Docker/Kubernetes) based on open source technologies is regularly maintained and released to production without any downtime.</w:t>
      </w:r>
    </w:p>
    <w:p w:rsidR="00751277" w:rsidRPr="00CE0A62" w:rsidP="00751277">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Ensure that the container orchestration platform (Docker/Kubernetes) is maintained properly by measuring and monitoring availability, latency, performance and system health.</w:t>
      </w:r>
    </w:p>
    <w:p w:rsidR="00751277" w:rsidRPr="00CE0A62" w:rsidP="00751277">
      <w:pPr>
        <w:widowControl w:val="0"/>
        <w:numPr>
          <w:ilvl w:val="0"/>
          <w:numId w:val="1"/>
        </w:numPr>
        <w:tabs>
          <w:tab w:val="left" w:pos="720"/>
        </w:tabs>
        <w:jc w:val="both"/>
        <w:rPr>
          <w:rFonts w:asciiTheme="minorHAnsi" w:hAnsiTheme="minorHAnsi" w:cs="Calibri"/>
          <w:sz w:val="24"/>
          <w:szCs w:val="24"/>
        </w:rPr>
      </w:pPr>
      <w:r w:rsidRPr="00CE0A62">
        <w:rPr>
          <w:rFonts w:eastAsia="Arial" w:asciiTheme="minorHAnsi" w:hAnsiTheme="minorHAnsi" w:cs="Arial"/>
          <w:color w:val="00000A"/>
          <w:sz w:val="24"/>
          <w:szCs w:val="24"/>
          <w:shd w:val="clear" w:color="auto" w:fill="FFFFFF"/>
          <w:lang w:val="en-IN" w:eastAsia="zh-CN" w:bidi="hi-IN"/>
        </w:rPr>
        <w:t>Handling RBAC, ConfigMap /Secrets and Ingress Control</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Used Kubernetes to orchestrate the deployment, scaling and management of Docker Containers.</w:t>
      </w:r>
    </w:p>
    <w:p w:rsidR="009D05D4"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eastAsia="Arial" w:asciiTheme="minorHAnsi" w:hAnsiTheme="minorHAnsi" w:cs="Arial"/>
          <w:color w:val="00000A"/>
          <w:sz w:val="24"/>
          <w:szCs w:val="24"/>
          <w:shd w:val="clear" w:color="auto" w:fill="FFFFFF"/>
          <w:lang w:val="en-IN" w:eastAsia="zh-CN" w:bidi="hi-IN"/>
        </w:rPr>
        <w:t>Hands on experience on Infrastructure as code</w:t>
      </w:r>
      <w:r w:rsidRPr="00CE0A62">
        <w:rPr>
          <w:rFonts w:asciiTheme="minorHAnsi" w:hAnsiTheme="minorHAnsi" w:cs="Arial"/>
          <w:color w:val="000000"/>
          <w:sz w:val="24"/>
          <w:szCs w:val="24"/>
          <w:shd w:val="clear" w:color="auto" w:fill="FFFFFF"/>
        </w:rPr>
        <w:t xml:space="preserve"> (</w:t>
      </w:r>
      <w:r w:rsidRPr="00CE0A62">
        <w:rPr>
          <w:rFonts w:eastAsia="Arial" w:asciiTheme="minorHAnsi" w:hAnsiTheme="minorHAnsi" w:cs="Arial"/>
          <w:color w:val="00000A"/>
          <w:sz w:val="24"/>
          <w:szCs w:val="24"/>
          <w:shd w:val="clear" w:color="auto" w:fill="FFFFFF"/>
          <w:lang w:val="en-IN" w:eastAsia="zh-CN" w:bidi="hi-IN"/>
        </w:rPr>
        <w:t>IaC</w:t>
      </w:r>
      <w:r w:rsidRPr="00CE0A62">
        <w:rPr>
          <w:rFonts w:asciiTheme="minorHAnsi" w:hAnsiTheme="minorHAnsi" w:cs="Arial"/>
          <w:color w:val="000000"/>
          <w:sz w:val="24"/>
          <w:szCs w:val="24"/>
          <w:shd w:val="clear" w:color="auto" w:fill="FFFFFF"/>
        </w:rPr>
        <w:t xml:space="preserve">) </w:t>
      </w:r>
      <w:r w:rsidRPr="00CE0A62">
        <w:rPr>
          <w:rFonts w:eastAsia="Arial" w:asciiTheme="minorHAnsi" w:hAnsiTheme="minorHAnsi" w:cs="Arial"/>
          <w:b/>
          <w:color w:val="00000A"/>
          <w:sz w:val="24"/>
          <w:szCs w:val="24"/>
          <w:shd w:val="clear" w:color="auto" w:fill="FFFFFF"/>
          <w:lang w:val="en-IN" w:eastAsia="zh-CN" w:bidi="hi-IN"/>
        </w:rPr>
        <w:t>Terraform</w:t>
      </w:r>
      <w:r w:rsidRPr="00CE0A62">
        <w:rPr>
          <w:rFonts w:eastAsia="Arial" w:asciiTheme="minorHAnsi" w:hAnsiTheme="minorHAnsi" w:cs="Arial"/>
          <w:color w:val="00000A"/>
          <w:sz w:val="24"/>
          <w:szCs w:val="24"/>
          <w:shd w:val="clear" w:color="auto" w:fill="FFFFFF"/>
          <w:lang w:val="en-IN" w:eastAsia="zh-CN" w:bidi="hi-IN"/>
        </w:rPr>
        <w:t xml:space="preserve"> a tool for building, changing, and versioning infrastructure safely and efficiently</w:t>
      </w:r>
    </w:p>
    <w:p w:rsidR="00373FA4" w:rsidRPr="00CE0A62" w:rsidP="00373FA4">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 xml:space="preserve">Container management using Docker by writing </w:t>
      </w:r>
      <w:r w:rsidRPr="00CE0A62" w:rsidR="008D47E4">
        <w:rPr>
          <w:rFonts w:asciiTheme="minorHAnsi" w:hAnsiTheme="minorHAnsi" w:cs="Calibri"/>
          <w:sz w:val="24"/>
          <w:szCs w:val="24"/>
        </w:rPr>
        <w:t>Docker files</w:t>
      </w:r>
      <w:r w:rsidRPr="00CE0A62">
        <w:rPr>
          <w:rFonts w:asciiTheme="minorHAnsi" w:hAnsiTheme="minorHAnsi" w:cs="Calibri"/>
          <w:sz w:val="24"/>
          <w:szCs w:val="24"/>
        </w:rPr>
        <w:t xml:space="preserve"> and set up the automated build on Docker HUB and installed and configured</w:t>
      </w:r>
      <w:r w:rsidRPr="00CE0A62" w:rsidR="00171B29">
        <w:rPr>
          <w:rFonts w:asciiTheme="minorHAnsi" w:hAnsiTheme="minorHAnsi" w:cs="Calibri"/>
          <w:sz w:val="24"/>
          <w:szCs w:val="24"/>
        </w:rPr>
        <w:t xml:space="preserve"> </w:t>
      </w:r>
      <w:r w:rsidRPr="00CE0A62">
        <w:rPr>
          <w:rFonts w:asciiTheme="minorHAnsi" w:hAnsiTheme="minorHAnsi" w:cs="Calibri"/>
          <w:sz w:val="24"/>
          <w:szCs w:val="24"/>
        </w:rPr>
        <w:t>Kubernetes.</w:t>
      </w:r>
    </w:p>
    <w:p w:rsidR="00373FA4" w:rsidRPr="00CE0A62" w:rsidP="00373FA4">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Worked with Ansible AD-HOC commands, Modules, Roles, Tasks and Playbooks.</w:t>
      </w:r>
    </w:p>
    <w:p w:rsidR="00A26D23" w:rsidRPr="00CE0A62" w:rsidP="00373FA4">
      <w:pPr>
        <w:widowControl w:val="0"/>
        <w:numPr>
          <w:ilvl w:val="0"/>
          <w:numId w:val="1"/>
        </w:numPr>
        <w:tabs>
          <w:tab w:val="left" w:pos="720"/>
        </w:tabs>
        <w:jc w:val="both"/>
        <w:rPr>
          <w:rFonts w:asciiTheme="minorHAnsi" w:hAnsiTheme="minorHAnsi" w:cs="Calibri"/>
          <w:sz w:val="24"/>
          <w:szCs w:val="24"/>
        </w:rPr>
      </w:pPr>
      <w:r w:rsidRPr="00CE0A62">
        <w:rPr>
          <w:rFonts w:eastAsia="Arial" w:asciiTheme="minorHAnsi" w:hAnsiTheme="minorHAnsi" w:cs="Arial"/>
          <w:color w:val="00000A"/>
          <w:sz w:val="24"/>
          <w:szCs w:val="24"/>
          <w:shd w:val="clear" w:color="auto" w:fill="FFFFFF"/>
          <w:lang w:val="en-IN" w:eastAsia="zh-CN" w:bidi="hi-IN"/>
        </w:rPr>
        <w:t>Experienced in Automation Script using Python, Unix Shell Script and</w:t>
      </w:r>
      <w:r w:rsidRPr="00CE0A62" w:rsidR="00797418">
        <w:rPr>
          <w:rFonts w:eastAsia="Arial" w:asciiTheme="minorHAnsi" w:hAnsiTheme="minorHAnsi" w:cs="Arial"/>
          <w:color w:val="00000A"/>
          <w:sz w:val="24"/>
          <w:szCs w:val="24"/>
          <w:shd w:val="clear" w:color="auto" w:fill="FFFFFF"/>
          <w:lang w:val="en-IN" w:eastAsia="zh-CN" w:bidi="hi-IN"/>
        </w:rPr>
        <w:t xml:space="preserve"> </w:t>
      </w:r>
      <w:r w:rsidRPr="00CE0A62">
        <w:rPr>
          <w:rFonts w:eastAsia="Arial" w:asciiTheme="minorHAnsi" w:hAnsiTheme="minorHAnsi" w:cs="Arial"/>
          <w:color w:val="00000A"/>
          <w:sz w:val="24"/>
          <w:szCs w:val="24"/>
          <w:shd w:val="clear" w:color="auto" w:fill="FFFFFF"/>
          <w:lang w:val="en-IN" w:eastAsia="zh-CN" w:bidi="hi-IN"/>
        </w:rPr>
        <w:t>Yaml.</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Experience in and demonstrated understanding of source control management concepts such as branching, merging, labeling and integration.</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Experience in building and deploying java applications and troubleshooting the build and deploy failures.</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Good knowledge in managing the Nexus and Artifactory repositories for the maven artifacts and dependencies.</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Knowledge of databases like MySQL and Oracle.</w:t>
      </w:r>
    </w:p>
    <w:p w:rsidR="00032D48" w:rsidRPr="00CE0A62" w:rsidP="00032D48">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Experience in Amazon Cloud (EC2) Hosting and AWS Administration.</w:t>
      </w:r>
    </w:p>
    <w:p w:rsidR="00760669" w:rsidRPr="00CE0A62">
      <w:pPr>
        <w:widowControl w:val="0"/>
        <w:numPr>
          <w:ilvl w:val="0"/>
          <w:numId w:val="1"/>
        </w:numPr>
        <w:tabs>
          <w:tab w:val="left" w:pos="1080"/>
          <w:tab w:val="left" w:pos="1260"/>
        </w:tabs>
        <w:jc w:val="both"/>
        <w:rPr>
          <w:rFonts w:asciiTheme="minorHAnsi" w:hAnsiTheme="minorHAnsi"/>
          <w:sz w:val="24"/>
          <w:szCs w:val="24"/>
          <w:lang w:val="en-IN"/>
        </w:rPr>
      </w:pPr>
      <w:r w:rsidRPr="00CE0A62">
        <w:rPr>
          <w:rFonts w:asciiTheme="minorHAnsi" w:hAnsiTheme="minorHAnsi"/>
          <w:sz w:val="24"/>
          <w:szCs w:val="24"/>
          <w:lang w:val="en-IN"/>
        </w:rPr>
        <w:t>Hands on experience in PERL</w:t>
      </w:r>
      <w:r w:rsidRPr="00CE0A62" w:rsidR="003A3F54">
        <w:rPr>
          <w:rFonts w:asciiTheme="minorHAnsi" w:hAnsiTheme="minorHAnsi"/>
          <w:sz w:val="24"/>
          <w:szCs w:val="24"/>
          <w:lang w:val="en-IN"/>
        </w:rPr>
        <w:t>/Python</w:t>
      </w:r>
      <w:r w:rsidRPr="00CE0A62">
        <w:rPr>
          <w:rFonts w:asciiTheme="minorHAnsi" w:hAnsiTheme="minorHAnsi"/>
          <w:b/>
          <w:sz w:val="24"/>
          <w:szCs w:val="24"/>
          <w:lang w:val="en-IN"/>
        </w:rPr>
        <w:t xml:space="preserve"> </w:t>
      </w:r>
      <w:r w:rsidRPr="00CE0A62">
        <w:rPr>
          <w:rFonts w:asciiTheme="minorHAnsi" w:hAnsiTheme="minorHAnsi"/>
          <w:sz w:val="24"/>
          <w:szCs w:val="24"/>
          <w:lang w:val="en-IN"/>
        </w:rPr>
        <w:t>Scripting</w:t>
      </w:r>
      <w:r w:rsidRPr="00CE0A62" w:rsidR="008D47E4">
        <w:rPr>
          <w:rFonts w:asciiTheme="minorHAnsi" w:hAnsiTheme="minorHAnsi"/>
          <w:sz w:val="24"/>
          <w:szCs w:val="24"/>
          <w:lang w:val="en-IN"/>
        </w:rPr>
        <w:t xml:space="preserve"> and </w:t>
      </w:r>
      <w:r w:rsidRPr="00CE0A62" w:rsidR="008D47E4">
        <w:rPr>
          <w:rFonts w:asciiTheme="minorHAnsi" w:hAnsiTheme="minorHAnsi"/>
          <w:b/>
          <w:bCs/>
          <w:sz w:val="24"/>
          <w:szCs w:val="24"/>
          <w:lang w:val="en-IN"/>
        </w:rPr>
        <w:t xml:space="preserve">Unix Shell </w:t>
      </w:r>
      <w:r w:rsidRPr="00CE0A62" w:rsidR="008D47E4">
        <w:rPr>
          <w:rFonts w:asciiTheme="minorHAnsi" w:hAnsiTheme="minorHAnsi"/>
          <w:sz w:val="24"/>
          <w:szCs w:val="24"/>
          <w:lang w:val="en-IN"/>
        </w:rPr>
        <w:t>Scripting</w:t>
      </w:r>
      <w:r w:rsidRPr="00CE0A62" w:rsidR="008D47E4">
        <w:rPr>
          <w:rFonts w:asciiTheme="minorHAnsi" w:hAnsiTheme="minorHAnsi"/>
          <w:bCs/>
          <w:sz w:val="24"/>
          <w:szCs w:val="24"/>
          <w:lang w:val="en-IN"/>
        </w:rPr>
        <w:t xml:space="preserve"> to reduce the manual effort</w:t>
      </w:r>
      <w:r w:rsidRPr="00CE0A62" w:rsidR="003A3F54">
        <w:rPr>
          <w:rFonts w:asciiTheme="minorHAnsi" w:hAnsiTheme="minorHAnsi"/>
          <w:bCs/>
          <w:sz w:val="24"/>
          <w:szCs w:val="24"/>
          <w:lang w:val="en-IN"/>
        </w:rPr>
        <w:t>.</w:t>
      </w:r>
    </w:p>
    <w:p w:rsidR="00760669" w:rsidRPr="00CE0A62">
      <w:pPr>
        <w:widowControl w:val="0"/>
        <w:numPr>
          <w:ilvl w:val="0"/>
          <w:numId w:val="1"/>
        </w:numPr>
        <w:tabs>
          <w:tab w:val="left" w:pos="720"/>
        </w:tabs>
        <w:jc w:val="both"/>
        <w:rPr>
          <w:rFonts w:asciiTheme="minorHAnsi" w:hAnsiTheme="minorHAnsi" w:cs="Calibri"/>
          <w:b/>
          <w:bCs/>
          <w:sz w:val="24"/>
          <w:szCs w:val="24"/>
          <w:lang w:val="en-IN"/>
        </w:rPr>
      </w:pPr>
      <w:r w:rsidRPr="00CE0A62">
        <w:rPr>
          <w:rFonts w:asciiTheme="minorHAnsi" w:hAnsiTheme="minorHAnsi" w:cs="Calibri"/>
          <w:bCs/>
          <w:sz w:val="24"/>
          <w:szCs w:val="24"/>
          <w:lang w:val="en-IN"/>
        </w:rPr>
        <w:t xml:space="preserve">Good experience on ticketing toolslike </w:t>
      </w:r>
      <w:r w:rsidRPr="00CE0A62">
        <w:rPr>
          <w:rFonts w:asciiTheme="minorHAnsi" w:hAnsiTheme="minorHAnsi" w:cs="Calibri"/>
          <w:b/>
          <w:bCs/>
          <w:sz w:val="24"/>
          <w:szCs w:val="24"/>
          <w:lang w:val="en-IN"/>
        </w:rPr>
        <w:t>JIRA and Remedy.</w:t>
      </w:r>
    </w:p>
    <w:p w:rsidR="00760669" w:rsidRPr="00CE0A62">
      <w:pPr>
        <w:widowControl w:val="0"/>
        <w:numPr>
          <w:ilvl w:val="0"/>
          <w:numId w:val="1"/>
        </w:numPr>
        <w:tabs>
          <w:tab w:val="left" w:pos="720"/>
        </w:tabs>
        <w:jc w:val="both"/>
        <w:rPr>
          <w:rFonts w:asciiTheme="minorHAnsi" w:hAnsiTheme="minorHAnsi" w:cs="Calibri"/>
          <w:b/>
          <w:bCs/>
          <w:sz w:val="24"/>
          <w:szCs w:val="24"/>
          <w:lang w:val="en-IN"/>
        </w:rPr>
      </w:pPr>
      <w:r w:rsidRPr="00CE0A62">
        <w:rPr>
          <w:rFonts w:asciiTheme="minorHAnsi" w:hAnsiTheme="minorHAnsi" w:cs="Calibri"/>
          <w:sz w:val="24"/>
          <w:szCs w:val="24"/>
          <w:lang w:val="en-IN"/>
        </w:rPr>
        <w:t xml:space="preserve">Working experience on </w:t>
      </w:r>
      <w:r w:rsidRPr="00CE0A62">
        <w:rPr>
          <w:rFonts w:asciiTheme="minorHAnsi" w:hAnsiTheme="minorHAnsi" w:cs="Calibri"/>
          <w:b/>
          <w:bCs/>
          <w:sz w:val="24"/>
          <w:szCs w:val="24"/>
          <w:lang w:val="en-IN"/>
        </w:rPr>
        <w:t xml:space="preserve">Job scheduler </w:t>
      </w:r>
      <w:r w:rsidRPr="00CE0A62">
        <w:rPr>
          <w:rFonts w:asciiTheme="minorHAnsi" w:hAnsiTheme="minorHAnsi" w:cs="Calibri"/>
          <w:sz w:val="24"/>
          <w:szCs w:val="24"/>
          <w:lang w:val="en-IN"/>
        </w:rPr>
        <w:t xml:space="preserve">like </w:t>
      </w:r>
      <w:r w:rsidRPr="00CE0A62">
        <w:rPr>
          <w:rFonts w:asciiTheme="minorHAnsi" w:hAnsiTheme="minorHAnsi" w:cs="Calibri"/>
          <w:b/>
          <w:bCs/>
          <w:sz w:val="24"/>
          <w:szCs w:val="24"/>
          <w:lang w:val="en-IN"/>
        </w:rPr>
        <w:t>crontab.</w:t>
      </w:r>
    </w:p>
    <w:bookmarkEnd w:id="1"/>
    <w:p w:rsidR="00760669" w:rsidRPr="00CE0A62">
      <w:pPr>
        <w:numPr>
          <w:ilvl w:val="0"/>
          <w:numId w:val="1"/>
        </w:numPr>
        <w:jc w:val="both"/>
        <w:rPr>
          <w:rFonts w:asciiTheme="minorHAnsi" w:hAnsiTheme="minorHAnsi"/>
          <w:sz w:val="24"/>
          <w:szCs w:val="24"/>
        </w:rPr>
      </w:pPr>
      <w:r w:rsidRPr="00CE0A62">
        <w:rPr>
          <w:rFonts w:asciiTheme="minorHAnsi" w:hAnsiTheme="minorHAnsi"/>
          <w:sz w:val="24"/>
          <w:szCs w:val="24"/>
        </w:rPr>
        <w:t>Gathering and analyzing data in support of business cases, writing test plans and scripts for tracking defects and fixes in product development, software application development, information systems, &amp; operations systems.</w:t>
      </w:r>
    </w:p>
    <w:p w:rsidR="00760669" w:rsidRPr="00CE0A62">
      <w:pPr>
        <w:widowControl w:val="0"/>
        <w:numPr>
          <w:ilvl w:val="0"/>
          <w:numId w:val="1"/>
        </w:numPr>
        <w:tabs>
          <w:tab w:val="left" w:pos="720"/>
        </w:tabs>
        <w:jc w:val="both"/>
        <w:rPr>
          <w:rFonts w:asciiTheme="minorHAnsi" w:hAnsiTheme="minorHAnsi" w:cs="Calibri"/>
          <w:sz w:val="24"/>
          <w:szCs w:val="24"/>
          <w:lang w:val="en-GB"/>
        </w:rPr>
      </w:pPr>
      <w:r w:rsidRPr="00CE0A62">
        <w:rPr>
          <w:rFonts w:asciiTheme="minorHAnsi" w:hAnsiTheme="minorHAnsi" w:cs="Calibri"/>
          <w:sz w:val="24"/>
          <w:szCs w:val="24"/>
          <w:lang w:val="en-GB"/>
        </w:rPr>
        <w:t>Implementing project plans within deadlines and defining best practices for project support and documentation.</w:t>
      </w:r>
    </w:p>
    <w:p w:rsidR="00760669" w:rsidRPr="00CE0A62">
      <w:pPr>
        <w:numPr>
          <w:ilvl w:val="0"/>
          <w:numId w:val="1"/>
        </w:numPr>
        <w:jc w:val="both"/>
        <w:rPr>
          <w:rFonts w:asciiTheme="minorHAnsi" w:hAnsiTheme="minorHAnsi" w:cs="Calibri"/>
          <w:sz w:val="24"/>
          <w:szCs w:val="24"/>
          <w:lang w:val="en-GB"/>
        </w:rPr>
      </w:pPr>
      <w:r w:rsidRPr="00CE0A62">
        <w:rPr>
          <w:rFonts w:asciiTheme="minorHAnsi" w:hAnsiTheme="minorHAnsi" w:cs="Calibri"/>
          <w:sz w:val="24"/>
          <w:szCs w:val="24"/>
          <w:lang w:val="en-GB"/>
        </w:rPr>
        <w:t xml:space="preserve">Identifying and analysing the defects, questionable functions, errors, program functionality, outputs, online screens and so on. </w:t>
      </w:r>
    </w:p>
    <w:p w:rsidR="00760669" w:rsidRPr="00CE0A62">
      <w:pPr>
        <w:numPr>
          <w:ilvl w:val="0"/>
          <w:numId w:val="1"/>
        </w:numPr>
        <w:shd w:val="clear" w:color="auto" w:fill="FFFFFF"/>
        <w:jc w:val="both"/>
        <w:textAlignment w:val="baseline"/>
        <w:rPr>
          <w:rFonts w:asciiTheme="minorHAnsi" w:hAnsiTheme="minorHAnsi" w:cs="Calibri"/>
          <w:sz w:val="24"/>
          <w:szCs w:val="24"/>
          <w:lang w:val="en-GB"/>
        </w:rPr>
      </w:pPr>
      <w:r w:rsidRPr="00CE0A62">
        <w:rPr>
          <w:rFonts w:asciiTheme="minorHAnsi" w:hAnsiTheme="minorHAnsi" w:cs="Calibri"/>
          <w:sz w:val="24"/>
          <w:szCs w:val="24"/>
          <w:lang w:val="en-GB"/>
        </w:rPr>
        <w:t>Determining operational feasibility by defining the problem, analysing requirements and assessing the best proposed solutions.</w:t>
      </w:r>
    </w:p>
    <w:p w:rsidR="00760669" w:rsidRPr="00CE0A62">
      <w:pPr>
        <w:numPr>
          <w:ilvl w:val="0"/>
          <w:numId w:val="1"/>
        </w:numPr>
        <w:tabs>
          <w:tab w:val="left" w:pos="1080"/>
          <w:tab w:val="left" w:pos="1260"/>
        </w:tabs>
        <w:jc w:val="both"/>
        <w:rPr>
          <w:rFonts w:asciiTheme="minorHAnsi" w:hAnsiTheme="minorHAnsi"/>
          <w:sz w:val="24"/>
          <w:szCs w:val="24"/>
        </w:rPr>
      </w:pPr>
      <w:r w:rsidRPr="00CE0A62">
        <w:rPr>
          <w:rFonts w:asciiTheme="minorHAnsi" w:hAnsiTheme="minorHAnsi"/>
          <w:sz w:val="24"/>
          <w:szCs w:val="24"/>
        </w:rPr>
        <w:t>User accounts management, developing kernel scripts for various System Performances Monitoring purposes and troubleshooting.</w:t>
      </w:r>
    </w:p>
    <w:p w:rsidR="00760669" w:rsidRPr="00CE0A62">
      <w:pPr>
        <w:numPr>
          <w:ilvl w:val="0"/>
          <w:numId w:val="1"/>
        </w:numPr>
        <w:jc w:val="both"/>
        <w:rPr>
          <w:rFonts w:asciiTheme="minorHAnsi" w:hAnsiTheme="minorHAnsi"/>
          <w:sz w:val="24"/>
          <w:szCs w:val="24"/>
        </w:rPr>
      </w:pPr>
      <w:r w:rsidRPr="00CE0A62">
        <w:rPr>
          <w:rFonts w:asciiTheme="minorHAnsi" w:hAnsiTheme="minorHAnsi"/>
          <w:sz w:val="24"/>
          <w:szCs w:val="24"/>
        </w:rPr>
        <w:t>Potential Learner with creative analytical abilities and good technical skills.</w:t>
      </w:r>
    </w:p>
    <w:p w:rsidR="00760669" w:rsidRPr="00CE0A62">
      <w:pPr>
        <w:widowControl w:val="0"/>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 xml:space="preserve">Good exposure </w:t>
      </w:r>
      <w:r w:rsidRPr="00CE0A62" w:rsidR="003A3F54">
        <w:rPr>
          <w:rFonts w:asciiTheme="minorHAnsi" w:hAnsiTheme="minorHAnsi" w:cs="Calibri"/>
          <w:sz w:val="24"/>
          <w:szCs w:val="24"/>
        </w:rPr>
        <w:t>to Production</w:t>
      </w:r>
      <w:r w:rsidRPr="00CE0A62">
        <w:rPr>
          <w:rFonts w:asciiTheme="minorHAnsi" w:hAnsiTheme="minorHAnsi" w:cs="Calibri"/>
          <w:sz w:val="24"/>
          <w:szCs w:val="24"/>
        </w:rPr>
        <w:t xml:space="preserve"> and Application support.</w:t>
      </w:r>
    </w:p>
    <w:p w:rsidR="00760669" w:rsidRPr="00CE0A62">
      <w:pPr>
        <w:widowControl w:val="0"/>
        <w:numPr>
          <w:ilvl w:val="0"/>
          <w:numId w:val="1"/>
        </w:numPr>
        <w:tabs>
          <w:tab w:val="left" w:pos="720"/>
        </w:tabs>
        <w:jc w:val="both"/>
        <w:rPr>
          <w:rFonts w:asciiTheme="minorHAnsi" w:hAnsiTheme="minorHAnsi" w:cs="Calibri"/>
          <w:sz w:val="24"/>
          <w:szCs w:val="24"/>
          <w:lang w:val="en-IN"/>
        </w:rPr>
      </w:pPr>
      <w:r w:rsidRPr="00CE0A62">
        <w:rPr>
          <w:rFonts w:asciiTheme="minorHAnsi" w:hAnsiTheme="minorHAnsi" w:cs="Calibri"/>
          <w:bCs/>
          <w:sz w:val="24"/>
          <w:szCs w:val="24"/>
          <w:lang w:val="en-IN"/>
        </w:rPr>
        <w:t xml:space="preserve">Involved </w:t>
      </w:r>
      <w:r w:rsidRPr="00CE0A62" w:rsidR="00032D48">
        <w:rPr>
          <w:rFonts w:asciiTheme="minorHAnsi" w:hAnsiTheme="minorHAnsi" w:cs="Calibri"/>
          <w:bCs/>
          <w:sz w:val="24"/>
          <w:szCs w:val="24"/>
          <w:lang w:val="en-IN"/>
        </w:rPr>
        <w:t>in</w:t>
      </w:r>
      <w:r w:rsidRPr="00CE0A62" w:rsidR="00032D48">
        <w:rPr>
          <w:rFonts w:asciiTheme="minorHAnsi" w:hAnsiTheme="minorHAnsi" w:cs="Calibri"/>
          <w:sz w:val="24"/>
          <w:szCs w:val="24"/>
          <w:lang w:val="en-IN"/>
        </w:rPr>
        <w:t xml:space="preserve"> </w:t>
      </w:r>
      <w:r w:rsidRPr="00CE0A62" w:rsidR="003A3F54">
        <w:rPr>
          <w:rFonts w:asciiTheme="minorHAnsi" w:hAnsiTheme="minorHAnsi" w:cs="Calibri"/>
          <w:sz w:val="24"/>
          <w:szCs w:val="24"/>
          <w:lang w:val="en-IN"/>
        </w:rPr>
        <w:t>Incident Management</w:t>
      </w:r>
      <w:r w:rsidRPr="00CE0A62" w:rsidR="00032D48">
        <w:rPr>
          <w:rFonts w:asciiTheme="minorHAnsi" w:hAnsiTheme="minorHAnsi" w:cs="Calibri"/>
          <w:sz w:val="24"/>
          <w:szCs w:val="24"/>
          <w:lang w:val="en-IN"/>
        </w:rPr>
        <w:t>, Root</w:t>
      </w:r>
      <w:r w:rsidRPr="00CE0A62">
        <w:rPr>
          <w:rFonts w:asciiTheme="minorHAnsi" w:hAnsiTheme="minorHAnsi" w:cs="Calibri"/>
          <w:sz w:val="24"/>
          <w:szCs w:val="24"/>
          <w:lang w:val="en-IN"/>
        </w:rPr>
        <w:t xml:space="preserve"> Cause Analysis and Change Management.</w:t>
      </w:r>
    </w:p>
    <w:p w:rsidR="00760669" w:rsidRPr="00CE0A62">
      <w:pPr>
        <w:widowControl w:val="0"/>
        <w:numPr>
          <w:ilvl w:val="0"/>
          <w:numId w:val="1"/>
        </w:numPr>
        <w:tabs>
          <w:tab w:val="left" w:pos="720"/>
        </w:tabs>
        <w:jc w:val="both"/>
        <w:rPr>
          <w:rFonts w:asciiTheme="minorHAnsi" w:hAnsiTheme="minorHAnsi" w:cs="Calibri"/>
          <w:bCs/>
          <w:sz w:val="24"/>
          <w:szCs w:val="24"/>
          <w:lang w:val="en-IN"/>
        </w:rPr>
      </w:pPr>
      <w:r w:rsidRPr="00CE0A62">
        <w:rPr>
          <w:rFonts w:asciiTheme="minorHAnsi" w:hAnsiTheme="minorHAnsi" w:cs="Calibri"/>
          <w:bCs/>
          <w:sz w:val="24"/>
          <w:szCs w:val="24"/>
          <w:lang w:val="en-IN"/>
        </w:rPr>
        <w:t xml:space="preserve">Skilled in undertaking </w:t>
      </w:r>
      <w:r w:rsidRPr="00CE0A62">
        <w:rPr>
          <w:rFonts w:asciiTheme="minorHAnsi" w:hAnsiTheme="minorHAnsi" w:cs="Calibri"/>
          <w:sz w:val="24"/>
          <w:szCs w:val="24"/>
          <w:lang w:val="en-IN"/>
        </w:rPr>
        <w:t>maintenance and production operations</w:t>
      </w:r>
      <w:r w:rsidRPr="00CE0A62">
        <w:rPr>
          <w:rFonts w:asciiTheme="minorHAnsi" w:hAnsiTheme="minorHAnsi" w:cs="Calibri"/>
          <w:bCs/>
          <w:sz w:val="24"/>
          <w:szCs w:val="24"/>
          <w:lang w:val="en-IN"/>
        </w:rPr>
        <w:t xml:space="preserve"> thereby enhancing the Support to the projects.</w:t>
      </w:r>
    </w:p>
    <w:p w:rsidR="00760669" w:rsidRPr="00CE0A62">
      <w:pPr>
        <w:numPr>
          <w:ilvl w:val="0"/>
          <w:numId w:val="1"/>
        </w:numPr>
        <w:tabs>
          <w:tab w:val="left" w:pos="720"/>
        </w:tabs>
        <w:jc w:val="both"/>
        <w:rPr>
          <w:rFonts w:asciiTheme="minorHAnsi" w:hAnsiTheme="minorHAnsi" w:cs="Calibri"/>
          <w:sz w:val="24"/>
          <w:szCs w:val="24"/>
        </w:rPr>
      </w:pPr>
      <w:r w:rsidRPr="00CE0A62">
        <w:rPr>
          <w:rFonts w:asciiTheme="minorHAnsi" w:hAnsiTheme="minorHAnsi" w:cs="Calibri"/>
          <w:sz w:val="24"/>
          <w:szCs w:val="24"/>
        </w:rPr>
        <w:t>Excellent skills in business application support, problem solving skills with a strong technical background and good interpersonal skills.</w:t>
      </w:r>
    </w:p>
    <w:p w:rsidR="00760669" w:rsidRPr="00CE0A62">
      <w:pPr>
        <w:numPr>
          <w:ilvl w:val="0"/>
          <w:numId w:val="1"/>
        </w:numPr>
        <w:jc w:val="both"/>
        <w:rPr>
          <w:rFonts w:asciiTheme="minorHAnsi" w:hAnsiTheme="minorHAnsi" w:cs="Calibri"/>
          <w:sz w:val="24"/>
          <w:szCs w:val="24"/>
        </w:rPr>
      </w:pPr>
      <w:r w:rsidRPr="00CE0A62">
        <w:rPr>
          <w:rFonts w:asciiTheme="minorHAnsi" w:hAnsiTheme="minorHAnsi" w:cs="Calibri"/>
          <w:sz w:val="24"/>
          <w:szCs w:val="24"/>
        </w:rPr>
        <w:t>Coordinating and interacting with client support team on different production issues.</w:t>
      </w:r>
    </w:p>
    <w:p w:rsidR="00760669" w:rsidRPr="00CE0A62">
      <w:pPr>
        <w:numPr>
          <w:ilvl w:val="0"/>
          <w:numId w:val="1"/>
        </w:numPr>
        <w:jc w:val="both"/>
        <w:rPr>
          <w:rFonts w:asciiTheme="minorHAnsi" w:hAnsiTheme="minorHAnsi" w:cs="Calibri"/>
          <w:sz w:val="24"/>
          <w:szCs w:val="24"/>
        </w:rPr>
      </w:pPr>
      <w:r w:rsidRPr="00CE0A62">
        <w:rPr>
          <w:rFonts w:asciiTheme="minorHAnsi" w:hAnsiTheme="minorHAnsi" w:cs="Calibri"/>
          <w:sz w:val="24"/>
          <w:szCs w:val="24"/>
        </w:rPr>
        <w:t>Ability to achieve development tasks with nominal supervision and strong problem analysis skills, with ability to follow project standard and procedure.</w:t>
      </w:r>
    </w:p>
    <w:p w:rsidR="00760669" w:rsidRPr="00CE0A62">
      <w:pPr>
        <w:pStyle w:val="ListParagraph"/>
        <w:widowControl w:val="0"/>
        <w:tabs>
          <w:tab w:val="left" w:pos="720"/>
        </w:tabs>
        <w:jc w:val="both"/>
        <w:rPr>
          <w:rFonts w:asciiTheme="minorHAnsi" w:hAnsiTheme="minorHAnsi"/>
          <w:sz w:val="24"/>
          <w:szCs w:val="24"/>
        </w:rPr>
      </w:pPr>
    </w:p>
    <w:p w:rsidR="00760669" w:rsidRPr="00CE0A62">
      <w:pPr>
        <w:pStyle w:val="Heading1"/>
        <w:spacing w:before="0"/>
        <w:rPr>
          <w:rFonts w:eastAsia="Times New Roman" w:asciiTheme="minorHAnsi" w:hAnsiTheme="minorHAnsi"/>
        </w:rPr>
      </w:pPr>
      <w:r w:rsidRPr="00CE0A62">
        <w:rPr>
          <w:rFonts w:eastAsia="Times New Roman" w:asciiTheme="minorHAnsi" w:hAnsiTheme="minorHAnsi"/>
        </w:rPr>
        <w:t>Technical Skills</w:t>
      </w:r>
    </w:p>
    <w:p w:rsidR="00760669"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asciiTheme="minorHAnsi" w:hAnsiTheme="minorHAnsi" w:cs="Calibri"/>
          <w:sz w:val="24"/>
          <w:szCs w:val="24"/>
        </w:rPr>
        <w:t>Cloud/Containerization Technologies</w:t>
      </w:r>
      <w:r w:rsidRPr="00CE0A62">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Pr>
          <w:rFonts w:asciiTheme="minorHAnsi" w:hAnsiTheme="minorHAnsi" w:cs="Calibri"/>
          <w:sz w:val="24"/>
          <w:szCs w:val="24"/>
        </w:rPr>
        <w:t>: Am</w:t>
      </w:r>
      <w:r w:rsidRPr="00CE0A62" w:rsidR="008E71EA">
        <w:rPr>
          <w:rFonts w:asciiTheme="minorHAnsi" w:hAnsiTheme="minorHAnsi" w:cs="Calibri"/>
          <w:sz w:val="24"/>
          <w:szCs w:val="24"/>
        </w:rPr>
        <w:t>azon Web Services (AWS)</w:t>
      </w:r>
    </w:p>
    <w:p w:rsidR="009D05D4"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eastAsia="Arial" w:asciiTheme="minorHAnsi" w:hAnsiTheme="minorHAnsi" w:cs="Arial"/>
          <w:color w:val="00000A"/>
          <w:sz w:val="24"/>
          <w:szCs w:val="24"/>
          <w:shd w:val="clear" w:color="auto" w:fill="FFFFFF"/>
          <w:lang w:val="en-IN" w:eastAsia="zh-CN" w:bidi="hi-IN"/>
        </w:rPr>
        <w:t>Infrastructure as code (IaC)</w:t>
      </w:r>
      <w:r w:rsidRPr="00CE0A62">
        <w:rPr>
          <w:rFonts w:asciiTheme="minorHAnsi" w:hAnsiTheme="minorHAnsi" w:cs="Arial"/>
          <w:color w:val="000000"/>
          <w:sz w:val="24"/>
          <w:szCs w:val="24"/>
          <w:shd w:val="clear" w:color="auto" w:fill="FFFFFF"/>
        </w:rPr>
        <w:tab/>
      </w:r>
      <w:r w:rsidRPr="00CE0A62">
        <w:rPr>
          <w:rFonts w:asciiTheme="minorHAnsi" w:hAnsiTheme="minorHAnsi" w:cs="Arial"/>
          <w:color w:val="000000"/>
          <w:sz w:val="24"/>
          <w:szCs w:val="24"/>
          <w:shd w:val="clear" w:color="auto" w:fill="FFFFFF"/>
        </w:rPr>
        <w:tab/>
      </w:r>
      <w:r w:rsidRPr="00CE0A62">
        <w:rPr>
          <w:rFonts w:asciiTheme="minorHAnsi" w:hAnsiTheme="minorHAnsi" w:cs="Arial"/>
          <w:color w:val="000000"/>
          <w:sz w:val="24"/>
          <w:szCs w:val="24"/>
          <w:shd w:val="clear" w:color="auto" w:fill="FFFFFF"/>
        </w:rPr>
        <w:tab/>
      </w:r>
      <w:r w:rsidRPr="00CE0A62">
        <w:rPr>
          <w:rFonts w:asciiTheme="minorHAnsi" w:hAnsiTheme="minorHAnsi" w:cs="Arial"/>
          <w:color w:val="000000"/>
          <w:sz w:val="24"/>
          <w:szCs w:val="24"/>
          <w:shd w:val="clear" w:color="auto" w:fill="FFFFFF"/>
        </w:rPr>
        <w:tab/>
      </w:r>
      <w:r w:rsidRPr="00CE0A62">
        <w:rPr>
          <w:rFonts w:asciiTheme="minorHAnsi" w:hAnsiTheme="minorHAnsi" w:cs="Arial"/>
          <w:color w:val="000000"/>
          <w:sz w:val="24"/>
          <w:szCs w:val="24"/>
          <w:shd w:val="clear" w:color="auto" w:fill="FFFFFF"/>
        </w:rPr>
        <w:tab/>
        <w:t>:</w:t>
      </w:r>
      <w:r w:rsidRPr="00CE0A62">
        <w:rPr>
          <w:rFonts w:eastAsia="Arial" w:asciiTheme="minorHAnsi" w:hAnsiTheme="minorHAnsi" w:cs="Arial"/>
          <w:color w:val="00000A"/>
          <w:sz w:val="24"/>
          <w:szCs w:val="24"/>
          <w:shd w:val="clear" w:color="auto" w:fill="FFFFFF"/>
          <w:lang w:val="en-IN" w:eastAsia="zh-CN" w:bidi="hi-IN"/>
        </w:rPr>
        <w:t xml:space="preserve"> Terraform.</w:t>
      </w:r>
    </w:p>
    <w:p w:rsidR="00A26D23"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asciiTheme="minorHAnsi" w:hAnsiTheme="minorHAnsi" w:cs="Calibri"/>
          <w:sz w:val="24"/>
          <w:szCs w:val="24"/>
        </w:rPr>
        <w:t xml:space="preserve">Containerization </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 Docker and Kubernetes.</w:t>
      </w:r>
    </w:p>
    <w:p w:rsidR="00A26D23"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eastAsia="Arial" w:asciiTheme="minorHAnsi" w:hAnsiTheme="minorHAnsi" w:cs="Arial"/>
          <w:color w:val="00000A"/>
          <w:sz w:val="24"/>
          <w:szCs w:val="24"/>
          <w:shd w:val="clear" w:color="auto" w:fill="FFFFFF"/>
          <w:lang w:val="en-IN" w:eastAsia="zh-CN" w:bidi="hi-IN"/>
        </w:rPr>
        <w:t>Config Management Tools</w:t>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t>: Ansible</w:t>
      </w:r>
      <w:r w:rsidRPr="00CE0A62">
        <w:rPr>
          <w:rFonts w:eastAsia="Arial" w:asciiTheme="minorHAnsi" w:hAnsiTheme="minorHAnsi" w:cs="Arial"/>
          <w:color w:val="00000A"/>
          <w:sz w:val="24"/>
          <w:szCs w:val="24"/>
          <w:shd w:val="clear" w:color="auto" w:fill="FFFFFF"/>
          <w:lang w:val="en-IN" w:eastAsia="zh-CN" w:bidi="hi-IN"/>
        </w:rPr>
        <w:tab/>
      </w:r>
    </w:p>
    <w:p w:rsidR="00760669"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asciiTheme="minorHAnsi" w:hAnsiTheme="minorHAnsi" w:cs="Calibri"/>
          <w:sz w:val="24"/>
          <w:szCs w:val="24"/>
        </w:rPr>
        <w:t>Version Control Tools</w:t>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Pr>
          <w:rFonts w:asciiTheme="minorHAnsi" w:hAnsiTheme="minorHAnsi" w:cs="Calibri"/>
          <w:sz w:val="24"/>
          <w:szCs w:val="24"/>
        </w:rPr>
        <w:t>: SVN, Git,GitHub</w:t>
      </w:r>
    </w:p>
    <w:p w:rsidR="00760669"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asciiTheme="minorHAnsi" w:hAnsiTheme="minorHAnsi" w:cs="Calibri"/>
          <w:sz w:val="24"/>
          <w:szCs w:val="24"/>
        </w:rPr>
        <w:t>Bug/Issue Tracking</w:t>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Pr>
          <w:rFonts w:asciiTheme="minorHAnsi" w:hAnsiTheme="minorHAnsi" w:cs="Calibri"/>
          <w:sz w:val="24"/>
          <w:szCs w:val="24"/>
        </w:rPr>
        <w:t>:JIRA, Remedy, Bugzilla</w:t>
      </w:r>
      <w:r w:rsidRPr="00CE0A62" w:rsidR="00A26D23">
        <w:rPr>
          <w:rFonts w:asciiTheme="minorHAnsi" w:hAnsiTheme="minorHAnsi" w:cs="Calibri"/>
          <w:sz w:val="24"/>
          <w:szCs w:val="24"/>
        </w:rPr>
        <w:t xml:space="preserve"> and Confluence</w:t>
      </w:r>
      <w:r w:rsidRPr="00CE0A62">
        <w:rPr>
          <w:rFonts w:asciiTheme="minorHAnsi" w:hAnsiTheme="minorHAnsi" w:cs="Calibri"/>
          <w:sz w:val="24"/>
          <w:szCs w:val="24"/>
        </w:rPr>
        <w:t>.</w:t>
      </w:r>
    </w:p>
    <w:p w:rsidR="00A26D23" w:rsidRPr="00CE0A62" w:rsidP="00A26D23">
      <w:pPr>
        <w:pStyle w:val="ListParagraph"/>
        <w:widowControl w:val="0"/>
        <w:numPr>
          <w:ilvl w:val="0"/>
          <w:numId w:val="1"/>
        </w:numPr>
        <w:spacing w:after="40" w:line="260" w:lineRule="exact"/>
        <w:rPr>
          <w:rFonts w:eastAsia="Arial" w:asciiTheme="minorHAnsi" w:hAnsiTheme="minorHAnsi" w:cs="Arial"/>
          <w:color w:val="00000A"/>
          <w:sz w:val="24"/>
          <w:szCs w:val="24"/>
          <w:shd w:val="clear" w:color="auto" w:fill="FFFFFF"/>
          <w:lang w:val="en-IN" w:eastAsia="zh-CN" w:bidi="hi-IN"/>
        </w:rPr>
      </w:pPr>
      <w:r w:rsidRPr="00CE0A62">
        <w:rPr>
          <w:rFonts w:eastAsia="Arial" w:asciiTheme="minorHAnsi" w:hAnsiTheme="minorHAnsi" w:cs="Arial"/>
          <w:color w:val="00000A"/>
          <w:sz w:val="24"/>
          <w:szCs w:val="24"/>
          <w:shd w:val="clear" w:color="auto" w:fill="FFFFFF"/>
          <w:lang w:val="en-IN" w:eastAsia="zh-CN" w:bidi="hi-IN"/>
        </w:rPr>
        <w:t>Scripting/Programming Languages</w:t>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r>
      <w:r w:rsidRPr="00CE0A62">
        <w:rPr>
          <w:rFonts w:eastAsia="Arial" w:asciiTheme="minorHAnsi" w:hAnsiTheme="minorHAnsi" w:cs="Arial"/>
          <w:color w:val="00000A"/>
          <w:sz w:val="24"/>
          <w:szCs w:val="24"/>
          <w:shd w:val="clear" w:color="auto" w:fill="FFFFFF"/>
          <w:lang w:val="en-IN" w:eastAsia="zh-CN" w:bidi="hi-IN"/>
        </w:rPr>
        <w:tab/>
        <w:t>: Shell Scripting, Python, SQL, HTML, JSON and YAML</w:t>
      </w:r>
    </w:p>
    <w:p w:rsidR="00760669" w:rsidRPr="00CE0A62">
      <w:pPr>
        <w:pStyle w:val="ListParagraph"/>
        <w:widowControl w:val="0"/>
        <w:numPr>
          <w:ilvl w:val="0"/>
          <w:numId w:val="1"/>
        </w:numPr>
        <w:tabs>
          <w:tab w:val="left" w:pos="2430"/>
        </w:tabs>
        <w:jc w:val="both"/>
        <w:rPr>
          <w:rFonts w:asciiTheme="minorHAnsi" w:hAnsiTheme="minorHAnsi" w:cs="Calibri"/>
          <w:sz w:val="24"/>
          <w:szCs w:val="24"/>
        </w:rPr>
      </w:pPr>
      <w:r w:rsidRPr="00CE0A62">
        <w:rPr>
          <w:rFonts w:asciiTheme="minorHAnsi" w:hAnsiTheme="minorHAnsi" w:cs="Calibri"/>
          <w:sz w:val="24"/>
          <w:szCs w:val="24"/>
        </w:rPr>
        <w:t>Platform Exposure</w:t>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Pr>
          <w:rFonts w:asciiTheme="minorHAnsi" w:hAnsiTheme="minorHAnsi" w:cs="Calibri"/>
          <w:sz w:val="24"/>
          <w:szCs w:val="24"/>
        </w:rPr>
        <w:t>: UNIX/LINUX, Windows</w:t>
      </w:r>
    </w:p>
    <w:p w:rsidR="00760669" w:rsidRPr="00CE0A62">
      <w:pPr>
        <w:pStyle w:val="ListParagraph"/>
        <w:widowControl w:val="0"/>
        <w:numPr>
          <w:ilvl w:val="0"/>
          <w:numId w:val="1"/>
        </w:numPr>
        <w:jc w:val="both"/>
        <w:rPr>
          <w:rFonts w:asciiTheme="minorHAnsi" w:hAnsiTheme="minorHAnsi" w:cs="Calibri"/>
          <w:sz w:val="24"/>
          <w:szCs w:val="24"/>
        </w:rPr>
      </w:pPr>
      <w:r w:rsidRPr="00CE0A62">
        <w:rPr>
          <w:rFonts w:asciiTheme="minorHAnsi" w:hAnsiTheme="minorHAnsi" w:cs="Calibri"/>
          <w:sz w:val="24"/>
          <w:szCs w:val="24"/>
        </w:rPr>
        <w:t>Data Base</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sidR="009B41DE">
        <w:rPr>
          <w:rFonts w:asciiTheme="minorHAnsi" w:hAnsiTheme="minorHAnsi" w:cs="Calibri"/>
          <w:sz w:val="24"/>
          <w:szCs w:val="24"/>
        </w:rPr>
        <w:tab/>
      </w:r>
      <w:r w:rsidRPr="00CE0A62">
        <w:rPr>
          <w:rFonts w:asciiTheme="minorHAnsi" w:hAnsiTheme="minorHAnsi" w:cs="Calibri"/>
          <w:sz w:val="24"/>
          <w:szCs w:val="24"/>
        </w:rPr>
        <w:t xml:space="preserve">: </w:t>
      </w:r>
      <w:r w:rsidRPr="00CE0A62" w:rsidR="0032268E">
        <w:rPr>
          <w:rFonts w:asciiTheme="minorHAnsi" w:hAnsiTheme="minorHAnsi" w:cs="Calibri"/>
          <w:sz w:val="24"/>
          <w:szCs w:val="24"/>
        </w:rPr>
        <w:t>MySQL</w:t>
      </w:r>
      <w:r w:rsidRPr="00CE0A62">
        <w:rPr>
          <w:rFonts w:asciiTheme="minorHAnsi" w:hAnsiTheme="minorHAnsi" w:cs="Calibri"/>
          <w:sz w:val="24"/>
          <w:szCs w:val="24"/>
        </w:rPr>
        <w:t xml:space="preserve">, </w:t>
      </w:r>
      <w:r w:rsidRPr="00CE0A62" w:rsidR="0032268E">
        <w:rPr>
          <w:rFonts w:asciiTheme="minorHAnsi" w:hAnsiTheme="minorHAnsi" w:cs="Calibri"/>
          <w:sz w:val="24"/>
          <w:szCs w:val="24"/>
        </w:rPr>
        <w:t>SQLite</w:t>
      </w:r>
      <w:r w:rsidRPr="00CE0A62">
        <w:rPr>
          <w:rFonts w:asciiTheme="minorHAnsi" w:hAnsiTheme="minorHAnsi" w:cs="Calibri"/>
          <w:sz w:val="24"/>
          <w:szCs w:val="24"/>
        </w:rPr>
        <w:t>, Oracle</w:t>
      </w:r>
      <w:r w:rsidRPr="00CE0A62" w:rsidR="00A26D23">
        <w:rPr>
          <w:rFonts w:asciiTheme="minorHAnsi" w:hAnsiTheme="minorHAnsi" w:cs="Calibri"/>
          <w:sz w:val="24"/>
          <w:szCs w:val="24"/>
        </w:rPr>
        <w:t>(SQL)</w:t>
      </w:r>
      <w:r w:rsidRPr="00CE0A62">
        <w:rPr>
          <w:rFonts w:asciiTheme="minorHAnsi" w:hAnsiTheme="minorHAnsi" w:cs="Calibri"/>
          <w:sz w:val="24"/>
          <w:szCs w:val="24"/>
        </w:rPr>
        <w:t>.</w:t>
      </w:r>
    </w:p>
    <w:p w:rsidR="00760669" w:rsidRPr="00CE0A62">
      <w:pPr>
        <w:pStyle w:val="NoSpacing"/>
        <w:numPr>
          <w:ilvl w:val="0"/>
          <w:numId w:val="1"/>
        </w:numPr>
        <w:rPr>
          <w:rFonts w:asciiTheme="minorHAnsi" w:hAnsiTheme="minorHAnsi"/>
          <w:sz w:val="24"/>
          <w:szCs w:val="24"/>
        </w:rPr>
      </w:pPr>
      <w:r w:rsidRPr="00CE0A62">
        <w:rPr>
          <w:rFonts w:asciiTheme="minorHAnsi" w:hAnsiTheme="minorHAnsi"/>
          <w:sz w:val="24"/>
          <w:szCs w:val="24"/>
        </w:rPr>
        <w:t>Tools</w:t>
      </w:r>
      <w:r w:rsidRPr="00CE0A62">
        <w:rPr>
          <w:rFonts w:asciiTheme="minorHAnsi" w:hAnsiTheme="minorHAnsi"/>
          <w:sz w:val="24"/>
          <w:szCs w:val="24"/>
        </w:rPr>
        <w:tab/>
      </w:r>
      <w:r w:rsidRPr="00CE0A62">
        <w:rPr>
          <w:rFonts w:asciiTheme="minorHAnsi" w:hAnsiTheme="minorHAnsi"/>
          <w:sz w:val="24"/>
          <w:szCs w:val="24"/>
        </w:rPr>
        <w:tab/>
      </w:r>
      <w:r w:rsidRPr="00CE0A62">
        <w:rPr>
          <w:rFonts w:asciiTheme="minorHAnsi" w:hAnsiTheme="minorHAnsi"/>
          <w:sz w:val="24"/>
          <w:szCs w:val="24"/>
        </w:rPr>
        <w:tab/>
      </w:r>
      <w:r w:rsidRPr="00CE0A62">
        <w:rPr>
          <w:rFonts w:asciiTheme="minorHAnsi" w:hAnsiTheme="minorHAnsi"/>
          <w:sz w:val="24"/>
          <w:szCs w:val="24"/>
        </w:rPr>
        <w:tab/>
      </w:r>
      <w:r w:rsidRPr="00CE0A62" w:rsidR="009B41DE">
        <w:rPr>
          <w:rFonts w:asciiTheme="minorHAnsi" w:hAnsiTheme="minorHAnsi"/>
          <w:sz w:val="24"/>
          <w:szCs w:val="24"/>
        </w:rPr>
        <w:tab/>
      </w:r>
      <w:r w:rsidRPr="00CE0A62" w:rsidR="009B41DE">
        <w:rPr>
          <w:rFonts w:asciiTheme="minorHAnsi" w:hAnsiTheme="minorHAnsi"/>
          <w:sz w:val="24"/>
          <w:szCs w:val="24"/>
        </w:rPr>
        <w:tab/>
      </w:r>
      <w:r w:rsidRPr="00CE0A62" w:rsidR="009B41DE">
        <w:rPr>
          <w:rFonts w:asciiTheme="minorHAnsi" w:hAnsiTheme="minorHAnsi"/>
          <w:sz w:val="24"/>
          <w:szCs w:val="24"/>
        </w:rPr>
        <w:tab/>
      </w:r>
      <w:r w:rsidRPr="00CE0A62" w:rsidR="009B41DE">
        <w:rPr>
          <w:rFonts w:asciiTheme="minorHAnsi" w:hAnsiTheme="minorHAnsi"/>
          <w:sz w:val="24"/>
          <w:szCs w:val="24"/>
        </w:rPr>
        <w:tab/>
      </w:r>
      <w:r w:rsidRPr="00CE0A62">
        <w:rPr>
          <w:rFonts w:asciiTheme="minorHAnsi" w:hAnsiTheme="minorHAnsi"/>
          <w:sz w:val="24"/>
          <w:szCs w:val="24"/>
        </w:rPr>
        <w:t xml:space="preserve">: </w:t>
      </w:r>
      <w:r w:rsidRPr="00CE0A62" w:rsidR="007E0D9F">
        <w:rPr>
          <w:rFonts w:asciiTheme="minorHAnsi" w:hAnsiTheme="minorHAnsi"/>
          <w:sz w:val="24"/>
          <w:szCs w:val="24"/>
        </w:rPr>
        <w:t>Cloud Watch,</w:t>
      </w:r>
      <w:r w:rsidRPr="00CE0A62">
        <w:rPr>
          <w:rFonts w:asciiTheme="minorHAnsi" w:hAnsiTheme="minorHAnsi"/>
          <w:sz w:val="24"/>
          <w:szCs w:val="24"/>
        </w:rPr>
        <w:t>SQL Developer, Toad, WinSCP, JIRA, Remedy,FileZilla, BugZilla, Eclipse, SharePoint, PyCharm and Atom.</w:t>
      </w:r>
    </w:p>
    <w:p w:rsidR="00760669" w:rsidRPr="00CE0A62">
      <w:pPr>
        <w:pStyle w:val="ListParagraph"/>
        <w:widowControl w:val="0"/>
        <w:jc w:val="both"/>
        <w:rPr>
          <w:rFonts w:asciiTheme="minorHAnsi" w:hAnsiTheme="minorHAnsi" w:cs="Calibri"/>
          <w:sz w:val="24"/>
          <w:szCs w:val="24"/>
        </w:rPr>
      </w:pPr>
    </w:p>
    <w:p w:rsidR="00760669" w:rsidRPr="00CE0A62">
      <w:pPr>
        <w:pStyle w:val="Heading1"/>
        <w:spacing w:before="0" w:after="240"/>
        <w:rPr>
          <w:rFonts w:eastAsia="Times New Roman" w:asciiTheme="minorHAnsi" w:hAnsiTheme="minorHAnsi"/>
        </w:rPr>
      </w:pPr>
      <w:r w:rsidRPr="00CE0A62">
        <w:rPr>
          <w:rFonts w:eastAsia="Times New Roman" w:asciiTheme="minorHAnsi" w:hAnsiTheme="minorHAnsi"/>
        </w:rPr>
        <w:t>Professional Experience:</w:t>
      </w:r>
    </w:p>
    <w:p w:rsidR="00D03341" w:rsidRPr="00CE0A62">
      <w:pPr>
        <w:pStyle w:val="ListParagraph"/>
        <w:numPr>
          <w:ilvl w:val="0"/>
          <w:numId w:val="4"/>
        </w:numPr>
        <w:jc w:val="both"/>
        <w:rPr>
          <w:rFonts w:asciiTheme="minorHAnsi" w:hAnsiTheme="minorHAnsi" w:cs="Calibri"/>
          <w:sz w:val="24"/>
          <w:szCs w:val="24"/>
        </w:rPr>
      </w:pPr>
      <w:r w:rsidRPr="00CE0A62">
        <w:rPr>
          <w:rFonts w:asciiTheme="minorHAnsi" w:hAnsiTheme="minorHAnsi" w:cs="Calibri"/>
          <w:sz w:val="24"/>
          <w:szCs w:val="24"/>
        </w:rPr>
        <w:t>Worked with</w:t>
      </w:r>
      <w:r w:rsidRPr="00CE0A62" w:rsidR="00CC7D64">
        <w:rPr>
          <w:rFonts w:asciiTheme="minorHAnsi" w:hAnsiTheme="minorHAnsi" w:cs="Calibri"/>
          <w:sz w:val="24"/>
          <w:szCs w:val="24"/>
        </w:rPr>
        <w:t xml:space="preserve"> </w:t>
      </w:r>
      <w:r w:rsidRPr="00CE0A62">
        <w:rPr>
          <w:rFonts w:asciiTheme="minorHAnsi" w:hAnsiTheme="minorHAnsi" w:cs="Calibri"/>
          <w:b/>
          <w:bCs/>
          <w:sz w:val="24"/>
          <w:szCs w:val="24"/>
        </w:rPr>
        <w:t>NTT Data</w:t>
      </w:r>
      <w:r w:rsidRPr="00CE0A62">
        <w:rPr>
          <w:rFonts w:asciiTheme="minorHAnsi" w:hAnsiTheme="minorHAnsi" w:cs="Calibri"/>
          <w:sz w:val="24"/>
          <w:szCs w:val="24"/>
        </w:rPr>
        <w:t xml:space="preserve"> Bangalore from </w:t>
      </w:r>
      <w:r w:rsidRPr="00CE0A62" w:rsidR="00897F39">
        <w:rPr>
          <w:rFonts w:asciiTheme="minorHAnsi" w:hAnsiTheme="minorHAnsi" w:cs="Calibri"/>
          <w:sz w:val="24"/>
          <w:szCs w:val="24"/>
        </w:rPr>
        <w:t>Sept</w:t>
      </w:r>
      <w:r w:rsidRPr="00CE0A62">
        <w:rPr>
          <w:rFonts w:asciiTheme="minorHAnsi" w:hAnsiTheme="minorHAnsi" w:cs="Calibri"/>
          <w:sz w:val="24"/>
          <w:szCs w:val="24"/>
        </w:rPr>
        <w:t>-2019 to May 2020</w:t>
      </w:r>
      <w:r w:rsidRPr="00CE0A62">
        <w:rPr>
          <w:rFonts w:asciiTheme="minorHAnsi" w:hAnsiTheme="minorHAnsi" w:cs="Calibri"/>
          <w:sz w:val="24"/>
          <w:szCs w:val="24"/>
        </w:rPr>
        <w:t>.</w:t>
      </w:r>
    </w:p>
    <w:p w:rsidR="00760669" w:rsidRPr="00CE0A62">
      <w:pPr>
        <w:pStyle w:val="ListParagraph"/>
        <w:numPr>
          <w:ilvl w:val="0"/>
          <w:numId w:val="4"/>
        </w:numPr>
        <w:jc w:val="both"/>
        <w:rPr>
          <w:rFonts w:asciiTheme="minorHAnsi" w:hAnsiTheme="minorHAnsi" w:cs="Calibri"/>
          <w:sz w:val="24"/>
          <w:szCs w:val="24"/>
        </w:rPr>
      </w:pPr>
      <w:r w:rsidRPr="00CE0A62">
        <w:rPr>
          <w:rFonts w:asciiTheme="minorHAnsi" w:hAnsiTheme="minorHAnsi" w:cs="Calibri"/>
          <w:sz w:val="24"/>
          <w:szCs w:val="24"/>
        </w:rPr>
        <w:t xml:space="preserve">Worked with </w:t>
      </w:r>
      <w:r w:rsidRPr="00CE0A62">
        <w:rPr>
          <w:rFonts w:asciiTheme="minorHAnsi" w:hAnsiTheme="minorHAnsi" w:cs="Calibri"/>
          <w:b/>
          <w:sz w:val="24"/>
          <w:szCs w:val="24"/>
        </w:rPr>
        <w:t>Indecomm Global Services</w:t>
      </w:r>
      <w:r w:rsidRPr="00CE0A62">
        <w:rPr>
          <w:rFonts w:asciiTheme="minorHAnsi" w:hAnsiTheme="minorHAnsi" w:cs="Calibri"/>
          <w:sz w:val="24"/>
          <w:szCs w:val="24"/>
        </w:rPr>
        <w:t xml:space="preserve">, </w:t>
      </w:r>
      <w:r w:rsidRPr="00CE0A62" w:rsidR="004055F2">
        <w:rPr>
          <w:rFonts w:asciiTheme="minorHAnsi" w:hAnsiTheme="minorHAnsi" w:cs="Calibri"/>
          <w:sz w:val="24"/>
          <w:szCs w:val="24"/>
        </w:rPr>
        <w:t xml:space="preserve">as a </w:t>
      </w:r>
      <w:r w:rsidRPr="00CE0A62" w:rsidR="004055F2">
        <w:rPr>
          <w:rFonts w:asciiTheme="minorHAnsi" w:hAnsiTheme="minorHAnsi" w:cs="Calibri"/>
          <w:b/>
          <w:sz w:val="24"/>
          <w:szCs w:val="24"/>
        </w:rPr>
        <w:t xml:space="preserve">Senior Software Engineer </w:t>
      </w:r>
      <w:r w:rsidRPr="00CE0A62" w:rsidR="004055F2">
        <w:rPr>
          <w:rFonts w:asciiTheme="minorHAnsi" w:hAnsiTheme="minorHAnsi" w:cs="Calibri"/>
          <w:sz w:val="24"/>
          <w:szCs w:val="24"/>
        </w:rPr>
        <w:t>with Bangalore from March 2018 to Agust-2019.</w:t>
      </w:r>
    </w:p>
    <w:p w:rsidR="00760669" w:rsidRPr="00CE0A62">
      <w:pPr>
        <w:pStyle w:val="ListParagraph"/>
        <w:numPr>
          <w:ilvl w:val="0"/>
          <w:numId w:val="4"/>
        </w:numPr>
        <w:jc w:val="both"/>
        <w:rPr>
          <w:rFonts w:asciiTheme="minorHAnsi" w:hAnsiTheme="minorHAnsi" w:cs="Calibri"/>
          <w:sz w:val="24"/>
          <w:szCs w:val="24"/>
        </w:rPr>
      </w:pPr>
      <w:r w:rsidRPr="00CE0A62">
        <w:rPr>
          <w:rFonts w:asciiTheme="minorHAnsi" w:hAnsiTheme="minorHAnsi" w:cs="Calibri"/>
          <w:sz w:val="24"/>
          <w:szCs w:val="24"/>
        </w:rPr>
        <w:t xml:space="preserve">Worked with </w:t>
      </w:r>
      <w:r w:rsidRPr="00CE0A62" w:rsidR="00FE4E02">
        <w:rPr>
          <w:rFonts w:asciiTheme="minorHAnsi" w:hAnsiTheme="minorHAnsi" w:cs="Calibri"/>
          <w:b/>
          <w:sz w:val="24"/>
          <w:szCs w:val="24"/>
        </w:rPr>
        <w:t>Collabera Technologies Pvt. Ltd</w:t>
      </w:r>
      <w:r w:rsidRPr="00CE0A62">
        <w:rPr>
          <w:rFonts w:asciiTheme="minorHAnsi" w:hAnsiTheme="minorHAnsi" w:cs="Calibri"/>
          <w:b/>
          <w:sz w:val="24"/>
          <w:szCs w:val="24"/>
        </w:rPr>
        <w:t xml:space="preserve">, </w:t>
      </w:r>
      <w:r w:rsidRPr="00CE0A62">
        <w:rPr>
          <w:rFonts w:asciiTheme="minorHAnsi" w:hAnsiTheme="minorHAnsi" w:cs="Calibri"/>
          <w:sz w:val="24"/>
          <w:szCs w:val="24"/>
        </w:rPr>
        <w:t>Kolkata from June 2010 to Nov 2017.</w:t>
      </w:r>
    </w:p>
    <w:p w:rsidR="00760669" w:rsidRPr="00CE0A62">
      <w:pPr>
        <w:pStyle w:val="Heading1"/>
        <w:rPr>
          <w:rFonts w:eastAsia="Times New Roman" w:asciiTheme="minorHAnsi" w:hAnsiTheme="minorHAnsi"/>
        </w:rPr>
      </w:pPr>
      <w:r w:rsidRPr="00CE0A62">
        <w:rPr>
          <w:rFonts w:eastAsia="Times New Roman" w:asciiTheme="minorHAnsi" w:hAnsiTheme="minorHAnsi"/>
        </w:rPr>
        <w:t>Project Details:</w:t>
      </w:r>
    </w:p>
    <w:p w:rsidR="00D03341" w:rsidRPr="00CE0A62" w:rsidP="00D03341">
      <w:pPr>
        <w:pStyle w:val="NoSpacing"/>
        <w:spacing w:line="276" w:lineRule="auto"/>
        <w:jc w:val="both"/>
        <w:rPr>
          <w:rFonts w:asciiTheme="minorHAnsi" w:hAnsiTheme="minorHAnsi" w:cs="Calibri"/>
          <w:sz w:val="24"/>
          <w:szCs w:val="24"/>
        </w:rPr>
      </w:pPr>
      <w:r w:rsidRPr="00CE0A62">
        <w:rPr>
          <w:rStyle w:val="Heading1Char"/>
          <w:rFonts w:asciiTheme="minorHAnsi" w:hAnsiTheme="minorHAnsi"/>
        </w:rPr>
        <w:t>Project #1</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sz w:val="24"/>
          <w:szCs w:val="24"/>
        </w:rPr>
        <w:t>:</w:t>
      </w:r>
      <w:r w:rsidRPr="00CE0A62" w:rsidR="00D56A59">
        <w:rPr>
          <w:rFonts w:asciiTheme="minorHAnsi" w:hAnsiTheme="minorHAnsi" w:cs="Calibri"/>
          <w:b/>
          <w:bCs/>
          <w:sz w:val="24"/>
          <w:szCs w:val="24"/>
        </w:rPr>
        <w:t>Hilton</w:t>
      </w:r>
      <w:r w:rsidRPr="00CE0A62" w:rsidR="00D56A59">
        <w:rPr>
          <w:rFonts w:asciiTheme="minorHAnsi" w:hAnsiTheme="minorHAnsi" w:cs="Calibri"/>
          <w:sz w:val="24"/>
          <w:szCs w:val="24"/>
        </w:rPr>
        <w:t>.</w:t>
      </w:r>
      <w:r w:rsidRPr="00CE0A62" w:rsidR="006D2518">
        <w:rPr>
          <w:rFonts w:asciiTheme="minorHAnsi" w:hAnsiTheme="minorHAnsi" w:cs="Calibri"/>
          <w:b/>
          <w:bCs/>
          <w:sz w:val="24"/>
          <w:szCs w:val="24"/>
        </w:rPr>
        <w:t>Sept 2019 to May 2020</w:t>
      </w:r>
    </w:p>
    <w:p w:rsidR="006D2518" w:rsidRPr="00CE0A62" w:rsidP="00D03341">
      <w:pPr>
        <w:pStyle w:val="NoSpacing"/>
        <w:spacing w:line="276" w:lineRule="auto"/>
        <w:jc w:val="both"/>
        <w:rPr>
          <w:rFonts w:asciiTheme="minorHAnsi" w:hAnsiTheme="minorHAnsi" w:cs="Calibri"/>
          <w:bCs/>
          <w:sz w:val="24"/>
          <w:szCs w:val="24"/>
        </w:rPr>
      </w:pPr>
      <w:r w:rsidRPr="00CE0A62">
        <w:rPr>
          <w:rFonts w:asciiTheme="minorHAnsi" w:hAnsiTheme="minorHAnsi" w:cs="Calibri"/>
          <w:bCs/>
          <w:sz w:val="24"/>
          <w:szCs w:val="24"/>
        </w:rPr>
        <w:t>Hilton Worldwide Holdings Inc., formerly Hilton Hotels Corporation, is an American multinational hospitality company that manages and franchises a broad portfolio of hotels and resorts.</w:t>
      </w:r>
    </w:p>
    <w:p w:rsidR="00372CC3" w:rsidRPr="00CE0A62" w:rsidP="00D03341">
      <w:pPr>
        <w:pStyle w:val="NoSpacing"/>
        <w:spacing w:line="276" w:lineRule="auto"/>
        <w:jc w:val="both"/>
        <w:rPr>
          <w:rFonts w:asciiTheme="minorHAnsi" w:hAnsiTheme="minorHAnsi" w:cs="Calibri"/>
          <w:bCs/>
          <w:sz w:val="24"/>
          <w:szCs w:val="24"/>
        </w:rPr>
      </w:pPr>
    </w:p>
    <w:p w:rsidR="00D03341" w:rsidRPr="00CE0A62" w:rsidP="00D03341">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Client</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672DE6">
        <w:rPr>
          <w:rFonts w:asciiTheme="minorHAnsi" w:hAnsiTheme="minorHAnsi" w:cs="Calibri"/>
          <w:sz w:val="24"/>
          <w:szCs w:val="24"/>
        </w:rPr>
        <w:tab/>
      </w:r>
      <w:r w:rsidRPr="00CE0A62">
        <w:rPr>
          <w:rFonts w:asciiTheme="minorHAnsi" w:hAnsiTheme="minorHAnsi" w:cs="Calibri"/>
          <w:sz w:val="24"/>
          <w:szCs w:val="24"/>
        </w:rPr>
        <w:t xml:space="preserve">: </w:t>
      </w:r>
      <w:r w:rsidRPr="00CE0A62" w:rsidR="00D56A59">
        <w:rPr>
          <w:rFonts w:asciiTheme="minorHAnsi" w:hAnsiTheme="minorHAnsi" w:cs="Calibri"/>
          <w:sz w:val="24"/>
          <w:szCs w:val="24"/>
        </w:rPr>
        <w:t>Hilton.</w:t>
      </w:r>
    </w:p>
    <w:p w:rsidR="00AE6EF7" w:rsidRPr="00CE0A62" w:rsidP="00D03341">
      <w:pPr>
        <w:pStyle w:val="NoSpacing"/>
        <w:spacing w:line="276" w:lineRule="auto"/>
        <w:jc w:val="both"/>
        <w:rPr>
          <w:rFonts w:asciiTheme="minorHAnsi" w:hAnsiTheme="minorHAnsi" w:cs="Calibri"/>
          <w:b/>
          <w:sz w:val="24"/>
          <w:szCs w:val="24"/>
        </w:rPr>
      </w:pPr>
      <w:r w:rsidRPr="00CE0A62">
        <w:rPr>
          <w:rFonts w:asciiTheme="minorHAnsi" w:hAnsiTheme="minorHAnsi" w:cs="Calibri"/>
          <w:b/>
          <w:sz w:val="24"/>
          <w:szCs w:val="24"/>
        </w:rPr>
        <w:t>Roles</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t>:</w:t>
      </w:r>
      <w:r w:rsidRPr="00CE0A62">
        <w:rPr>
          <w:rFonts w:asciiTheme="minorHAnsi" w:hAnsiTheme="minorHAnsi" w:cs="Calibri"/>
          <w:sz w:val="24"/>
          <w:szCs w:val="24"/>
        </w:rPr>
        <w:t>Devops Engineer</w:t>
      </w:r>
    </w:p>
    <w:p w:rsidR="00D03341" w:rsidRPr="00CE0A62" w:rsidP="00D56A59">
      <w:pPr>
        <w:suppressAutoHyphens w:val="0"/>
        <w:ind w:left="2880" w:hanging="2880"/>
        <w:rPr>
          <w:rFonts w:asciiTheme="minorHAnsi" w:hAnsiTheme="minorHAnsi" w:cs="Calibri"/>
          <w:sz w:val="24"/>
          <w:szCs w:val="24"/>
        </w:rPr>
      </w:pPr>
      <w:r w:rsidRPr="00CE0A62">
        <w:rPr>
          <w:rFonts w:asciiTheme="minorHAnsi" w:hAnsiTheme="minorHAnsi" w:cs="Calibri"/>
          <w:b/>
          <w:sz w:val="24"/>
          <w:szCs w:val="24"/>
        </w:rPr>
        <w:t xml:space="preserve">DevOps </w:t>
      </w:r>
      <w:r w:rsidRPr="00CE0A62">
        <w:rPr>
          <w:rFonts w:asciiTheme="minorHAnsi" w:hAnsiTheme="minorHAnsi" w:cs="Calibri"/>
          <w:b/>
          <w:sz w:val="24"/>
          <w:szCs w:val="24"/>
        </w:rPr>
        <w:t>Tools and Utilities</w:t>
      </w:r>
      <w:r w:rsidRPr="00CE0A62">
        <w:rPr>
          <w:rFonts w:asciiTheme="minorHAnsi" w:hAnsiTheme="minorHAnsi" w:cs="Calibri"/>
          <w:b/>
          <w:sz w:val="24"/>
          <w:szCs w:val="24"/>
        </w:rPr>
        <w:tab/>
      </w:r>
      <w:r w:rsidRPr="00CE0A62">
        <w:rPr>
          <w:rFonts w:asciiTheme="minorHAnsi" w:hAnsiTheme="minorHAnsi" w:cs="Calibri"/>
          <w:sz w:val="24"/>
          <w:szCs w:val="24"/>
        </w:rPr>
        <w:t>:</w:t>
      </w:r>
      <w:r w:rsidRPr="00CE0A62" w:rsidR="009D0479">
        <w:rPr>
          <w:rFonts w:eastAsia="Arial" w:asciiTheme="minorHAnsi" w:hAnsiTheme="minorHAnsi" w:cs="Arial"/>
          <w:color w:val="00000A"/>
          <w:sz w:val="24"/>
          <w:szCs w:val="24"/>
          <w:shd w:val="clear" w:color="auto" w:fill="FFFFFF"/>
          <w:lang w:val="en-IN" w:eastAsia="zh-CN" w:bidi="hi-IN"/>
        </w:rPr>
        <w:t xml:space="preserve">Unix/Linux, </w:t>
      </w:r>
      <w:r w:rsidRPr="00CE0A62" w:rsidR="000B2D76">
        <w:rPr>
          <w:rFonts w:eastAsia="Arial" w:asciiTheme="minorHAnsi" w:hAnsiTheme="minorHAnsi" w:cs="Arial"/>
          <w:color w:val="00000A"/>
          <w:sz w:val="24"/>
          <w:szCs w:val="24"/>
          <w:shd w:val="clear" w:color="auto" w:fill="FFFFFF"/>
          <w:lang w:val="en-IN" w:eastAsia="zh-CN" w:bidi="hi-IN"/>
        </w:rPr>
        <w:t>Terraform</w:t>
      </w:r>
      <w:r w:rsidRPr="00CE0A62" w:rsidR="009D0479">
        <w:rPr>
          <w:rFonts w:eastAsia="Arial" w:asciiTheme="minorHAnsi" w:hAnsiTheme="minorHAnsi" w:cs="Arial"/>
          <w:color w:val="00000A"/>
          <w:sz w:val="24"/>
          <w:szCs w:val="24"/>
          <w:shd w:val="clear" w:color="auto" w:fill="FFFFFF"/>
          <w:lang w:val="en-IN" w:eastAsia="zh-CN" w:bidi="hi-IN"/>
        </w:rPr>
        <w:t xml:space="preserve">, </w:t>
      </w:r>
      <w:r w:rsidRPr="00CE0A62" w:rsidR="006A4E59">
        <w:rPr>
          <w:rFonts w:asciiTheme="minorHAnsi" w:hAnsiTheme="minorHAnsi" w:cs="Calibri"/>
          <w:sz w:val="24"/>
          <w:szCs w:val="24"/>
        </w:rPr>
        <w:t xml:space="preserve">AWS (Amazon Web Service),Git, GitHub, Docker, </w:t>
      </w:r>
      <w:r w:rsidRPr="00CE0A62" w:rsidR="0008226C">
        <w:rPr>
          <w:rFonts w:asciiTheme="minorHAnsi" w:hAnsiTheme="minorHAnsi" w:cs="Calibri"/>
          <w:sz w:val="24"/>
          <w:szCs w:val="24"/>
        </w:rPr>
        <w:t>Kubernetes</w:t>
      </w:r>
      <w:r w:rsidRPr="00CE0A62" w:rsidR="006A4E59">
        <w:rPr>
          <w:rFonts w:asciiTheme="minorHAnsi" w:hAnsiTheme="minorHAnsi" w:cs="Calibri"/>
          <w:sz w:val="24"/>
          <w:szCs w:val="24"/>
        </w:rPr>
        <w:t>,</w:t>
      </w:r>
      <w:r w:rsidRPr="00CE0A62" w:rsidR="002105D2">
        <w:rPr>
          <w:rFonts w:asciiTheme="minorHAnsi" w:hAnsiTheme="minorHAnsi" w:cs="Calibri"/>
          <w:sz w:val="24"/>
          <w:szCs w:val="24"/>
        </w:rPr>
        <w:t xml:space="preserve"> ansible,</w:t>
      </w:r>
      <w:r w:rsidRPr="00CE0A62" w:rsidR="009D0479">
        <w:rPr>
          <w:rFonts w:asciiTheme="minorHAnsi" w:hAnsiTheme="minorHAnsi" w:cs="Calibri"/>
          <w:sz w:val="24"/>
          <w:szCs w:val="24"/>
        </w:rPr>
        <w:t xml:space="preserve"> </w:t>
      </w:r>
      <w:r w:rsidRPr="00CE0A62" w:rsidR="009D0479">
        <w:rPr>
          <w:rFonts w:eastAsia="Arial" w:asciiTheme="minorHAnsi" w:hAnsiTheme="minorHAnsi" w:cs="Arial"/>
          <w:color w:val="00000A"/>
          <w:sz w:val="24"/>
          <w:szCs w:val="24"/>
          <w:shd w:val="clear" w:color="auto" w:fill="FFFFFF"/>
          <w:lang w:val="en-IN" w:eastAsia="zh-CN" w:bidi="hi-IN"/>
        </w:rPr>
        <w:t>Python/Shell/Perl/Yaml Script</w:t>
      </w:r>
      <w:r w:rsidRPr="00CE0A62" w:rsidR="00754A48">
        <w:rPr>
          <w:rFonts w:eastAsia="Arial" w:asciiTheme="minorHAnsi" w:hAnsiTheme="minorHAnsi" w:cs="Arial"/>
          <w:color w:val="00000A"/>
          <w:sz w:val="24"/>
          <w:szCs w:val="24"/>
          <w:shd w:val="clear" w:color="auto" w:fill="FFFFFF"/>
          <w:lang w:val="en-IN" w:eastAsia="zh-CN" w:bidi="hi-IN"/>
        </w:rPr>
        <w:t>, Jira, Confluence,</w:t>
      </w:r>
      <w:r w:rsidRPr="00CE0A62" w:rsidR="00D56A59">
        <w:rPr>
          <w:rFonts w:eastAsia="Times New Roman" w:asciiTheme="minorHAnsi" w:hAnsiTheme="minorHAnsi" w:cs="Segoe UI"/>
          <w:sz w:val="24"/>
          <w:szCs w:val="24"/>
          <w:lang w:bidi="ar-SA"/>
        </w:rPr>
        <w:t>Distdash,</w:t>
      </w:r>
      <w:r w:rsidRPr="00CE0A62" w:rsidR="006A4E59">
        <w:rPr>
          <w:rFonts w:eastAsia="Times New Roman" w:asciiTheme="minorHAnsi" w:hAnsiTheme="minorHAnsi" w:cs="Segoe UI"/>
          <w:sz w:val="24"/>
          <w:szCs w:val="24"/>
          <w:lang w:bidi="ar-SA"/>
        </w:rPr>
        <w:t>N</w:t>
      </w:r>
      <w:r w:rsidRPr="00CE0A62" w:rsidR="00D56A59">
        <w:rPr>
          <w:rFonts w:eastAsia="Times New Roman" w:asciiTheme="minorHAnsi" w:hAnsiTheme="minorHAnsi" w:cs="Segoe UI"/>
          <w:sz w:val="24"/>
          <w:szCs w:val="24"/>
          <w:lang w:bidi="ar-SA"/>
        </w:rPr>
        <w:t>agios,</w:t>
      </w:r>
      <w:r w:rsidRPr="00CE0A62" w:rsidR="002105D2">
        <w:rPr>
          <w:rFonts w:eastAsia="Times New Roman" w:asciiTheme="minorHAnsi" w:hAnsiTheme="minorHAnsi" w:cs="Segoe UI"/>
          <w:sz w:val="24"/>
          <w:szCs w:val="24"/>
          <w:lang w:bidi="ar-SA"/>
        </w:rPr>
        <w:t xml:space="preserve"> Service </w:t>
      </w:r>
      <w:r w:rsidRPr="00CE0A62" w:rsidR="000B2D76">
        <w:rPr>
          <w:rFonts w:eastAsia="Times New Roman" w:asciiTheme="minorHAnsi" w:hAnsiTheme="minorHAnsi" w:cs="Segoe UI"/>
          <w:sz w:val="24"/>
          <w:szCs w:val="24"/>
          <w:lang w:bidi="ar-SA"/>
        </w:rPr>
        <w:t>now, wiki</w:t>
      </w:r>
      <w:r w:rsidRPr="00CE0A62" w:rsidR="00D56A59">
        <w:rPr>
          <w:rFonts w:eastAsia="Times New Roman" w:asciiTheme="minorHAnsi" w:hAnsiTheme="minorHAnsi" w:cs="Segoe UI"/>
          <w:sz w:val="24"/>
          <w:szCs w:val="24"/>
          <w:lang w:bidi="ar-SA"/>
        </w:rPr>
        <w:t xml:space="preserve">, </w:t>
      </w:r>
      <w:r w:rsidRPr="00CE0A62" w:rsidR="006A4E59">
        <w:rPr>
          <w:rFonts w:eastAsia="Times New Roman" w:asciiTheme="minorHAnsi" w:hAnsiTheme="minorHAnsi" w:cs="Segoe UI"/>
          <w:sz w:val="24"/>
          <w:szCs w:val="24"/>
          <w:lang w:bidi="ar-SA"/>
        </w:rPr>
        <w:t>JIRA</w:t>
      </w:r>
      <w:r w:rsidRPr="00CE0A62" w:rsidR="00D56A59">
        <w:rPr>
          <w:rFonts w:eastAsia="Times New Roman" w:asciiTheme="minorHAnsi" w:hAnsiTheme="minorHAnsi" w:cs="Segoe UI"/>
          <w:sz w:val="24"/>
          <w:szCs w:val="24"/>
          <w:lang w:bidi="ar-SA"/>
        </w:rPr>
        <w:t xml:space="preserve">, </w:t>
      </w:r>
      <w:r w:rsidRPr="00CE0A62">
        <w:rPr>
          <w:rFonts w:asciiTheme="minorHAnsi" w:hAnsiTheme="minorHAnsi" w:cs="Calibri"/>
          <w:sz w:val="24"/>
          <w:szCs w:val="24"/>
        </w:rPr>
        <w:t xml:space="preserve">SQL Developer, </w:t>
      </w:r>
      <w:r w:rsidRPr="00CE0A62" w:rsidR="005A216A">
        <w:rPr>
          <w:rFonts w:asciiTheme="minorHAnsi" w:hAnsiTheme="minorHAnsi" w:cs="Calibri"/>
          <w:sz w:val="24"/>
          <w:szCs w:val="24"/>
        </w:rPr>
        <w:t>Datadog</w:t>
      </w:r>
      <w:r w:rsidRPr="00CE0A62" w:rsidR="000B2D76">
        <w:rPr>
          <w:rFonts w:asciiTheme="minorHAnsi" w:hAnsiTheme="minorHAnsi" w:cs="Calibri"/>
          <w:sz w:val="24"/>
          <w:szCs w:val="24"/>
        </w:rPr>
        <w:t>.</w:t>
      </w:r>
    </w:p>
    <w:p w:rsidR="00EC6B51" w:rsidRPr="00CE0A62">
      <w:pPr>
        <w:pStyle w:val="NoSpacing"/>
        <w:spacing w:line="276" w:lineRule="auto"/>
        <w:jc w:val="both"/>
        <w:rPr>
          <w:rStyle w:val="Heading1Char"/>
          <w:rFonts w:asciiTheme="minorHAnsi" w:hAnsiTheme="minorHAnsi"/>
        </w:rPr>
      </w:pPr>
    </w:p>
    <w:p w:rsidR="00372CC3" w:rsidRPr="00CE0A62" w:rsidP="00372CC3">
      <w:pPr>
        <w:suppressAutoHyphens w:val="0"/>
        <w:ind w:left="2880" w:hanging="2880"/>
        <w:rPr>
          <w:rFonts w:asciiTheme="minorHAnsi" w:hAnsiTheme="minorHAnsi" w:cs="Calibri"/>
          <w:b/>
          <w:sz w:val="24"/>
          <w:szCs w:val="24"/>
        </w:rPr>
      </w:pPr>
      <w:r w:rsidRPr="00CE0A62">
        <w:rPr>
          <w:rFonts w:asciiTheme="minorHAnsi" w:hAnsiTheme="minorHAnsi" w:cs="Calibri"/>
          <w:b/>
          <w:sz w:val="24"/>
          <w:szCs w:val="24"/>
        </w:rPr>
        <w:t>Role and Responsibility:</w:t>
      </w:r>
    </w:p>
    <w:p w:rsidR="00372CC3" w:rsidRPr="00CE0A62" w:rsidP="00372CC3">
      <w:pPr>
        <w:suppressAutoHyphens w:val="0"/>
        <w:ind w:left="2880" w:hanging="2880"/>
        <w:rPr>
          <w:rFonts w:asciiTheme="minorHAnsi" w:hAnsiTheme="minorHAnsi" w:cs="Calibri"/>
          <w:b/>
          <w:sz w:val="24"/>
          <w:szCs w:val="24"/>
        </w:rPr>
      </w:pPr>
      <w:r w:rsidRPr="00CE0A62">
        <w:rPr>
          <w:rFonts w:asciiTheme="minorHAnsi" w:hAnsiTheme="minorHAnsi" w:cs="Calibri"/>
          <w:b/>
          <w:sz w:val="24"/>
          <w:szCs w:val="24"/>
        </w:rPr>
        <w:t>--------------------------------</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Implement DevOps practices such as infrastructure as code (Terraform), continuous integration and automated deployment.  </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Worked on Deploying Infrastructure with Terraform, Terraform provisioners, Modules and Workspace, Remote State Management and Security. </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Provide observability practices and toolchains (Monitoring, Metrics, Logging, Alerts &amp; Tracing). </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Worked on infrastructure with Docker containerization and maintained Docker Images and containers.  </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Worked on Kubernetes resources like Pods, Deployments, Replicaset, Services, StatefulSets, Volume (PV, PVC) and ingress </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by writing Yaml files. ? Worked on Kubernetes created Clusters and maintenance (Cluster Upgrade and ETCD Backup). ? </w:t>
      </w:r>
    </w:p>
    <w:p w:rsidR="004D1DB5" w:rsidRPr="00CE0A62" w:rsidP="005C527C">
      <w:pPr>
        <w:pStyle w:val="NoSpacing"/>
        <w:numPr>
          <w:ilvl w:val="0"/>
          <w:numId w:val="14"/>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Migrations Datadog Dashboard and Alert to Prometheus/ Grafana Dashboard and Alert Monitoring. ? Write terraform scripts from scratch for Dev, Staging. Prod environment. </w:t>
      </w:r>
    </w:p>
    <w:p w:rsidR="00372CC3" w:rsidRPr="00CE0A62" w:rsidP="005C527C">
      <w:pPr>
        <w:pStyle w:val="NoSpacing"/>
        <w:numPr>
          <w:ilvl w:val="0"/>
          <w:numId w:val="14"/>
        </w:numPr>
        <w:spacing w:line="276" w:lineRule="auto"/>
        <w:jc w:val="both"/>
        <w:rPr>
          <w:rStyle w:val="Heading1Char"/>
          <w:rFonts w:asciiTheme="minorHAnsi" w:hAnsiTheme="minorHAnsi"/>
        </w:rPr>
      </w:pPr>
      <w:r w:rsidRPr="00CE0A62">
        <w:rPr>
          <w:rFonts w:asciiTheme="minorHAnsi" w:hAnsiTheme="minorHAnsi" w:cs="Calibri"/>
          <w:sz w:val="24"/>
          <w:szCs w:val="24"/>
        </w:rPr>
        <w:t>Ensure that the container orchestration platform (Docker/Kubernetes) is maintained properly by measuring and monitoring availability, latency, performance and system health.</w:t>
      </w:r>
    </w:p>
    <w:p w:rsidR="00372CC3" w:rsidRPr="00CE0A62">
      <w:pPr>
        <w:pStyle w:val="NoSpacing"/>
        <w:spacing w:line="276" w:lineRule="auto"/>
        <w:jc w:val="both"/>
        <w:rPr>
          <w:rStyle w:val="Heading1Char"/>
          <w:rFonts w:asciiTheme="minorHAnsi" w:hAnsiTheme="minorHAnsi"/>
        </w:rPr>
      </w:pPr>
    </w:p>
    <w:p w:rsidR="00760669" w:rsidRPr="00CE0A62">
      <w:pPr>
        <w:pStyle w:val="NoSpacing"/>
        <w:spacing w:line="276" w:lineRule="auto"/>
        <w:jc w:val="both"/>
        <w:rPr>
          <w:rFonts w:asciiTheme="minorHAnsi" w:hAnsiTheme="minorHAnsi" w:cs="Calibri"/>
          <w:b/>
          <w:sz w:val="24"/>
          <w:szCs w:val="24"/>
        </w:rPr>
      </w:pPr>
      <w:r w:rsidRPr="00CE0A62">
        <w:rPr>
          <w:rStyle w:val="Heading1Char"/>
          <w:rFonts w:asciiTheme="minorHAnsi" w:hAnsiTheme="minorHAnsi"/>
        </w:rPr>
        <w:t>Project #</w:t>
      </w:r>
      <w:r w:rsidRPr="00CE0A62" w:rsidR="00D03341">
        <w:rPr>
          <w:rStyle w:val="Heading1Char"/>
          <w:rFonts w:asciiTheme="minorHAnsi" w:hAnsiTheme="minorHAnsi"/>
        </w:rPr>
        <w:t>2</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sz w:val="24"/>
          <w:szCs w:val="24"/>
        </w:rPr>
        <w:t>:</w:t>
      </w:r>
      <w:r w:rsidRPr="00CE0A62">
        <w:rPr>
          <w:rFonts w:asciiTheme="minorHAnsi" w:hAnsiTheme="minorHAnsi" w:cs="Calibri"/>
          <w:b/>
          <w:sz w:val="24"/>
          <w:szCs w:val="24"/>
        </w:rPr>
        <w:t>MobileMessaging</w:t>
      </w:r>
    </w:p>
    <w:p w:rsidR="00760669" w:rsidRPr="00CE0A62">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Client</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672DE6">
        <w:rPr>
          <w:rFonts w:asciiTheme="minorHAnsi" w:hAnsiTheme="minorHAnsi" w:cs="Calibri"/>
          <w:sz w:val="24"/>
          <w:szCs w:val="24"/>
        </w:rPr>
        <w:tab/>
      </w:r>
      <w:r w:rsidRPr="00CE0A62">
        <w:rPr>
          <w:rFonts w:asciiTheme="minorHAnsi" w:hAnsiTheme="minorHAnsi" w:cs="Calibri"/>
          <w:sz w:val="24"/>
          <w:szCs w:val="24"/>
        </w:rPr>
        <w:t>: NewNet</w:t>
      </w:r>
    </w:p>
    <w:p w:rsidR="00760669" w:rsidRPr="00CE0A62">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Languages</w:t>
      </w:r>
      <w:r w:rsidRPr="00CE0A62">
        <w:rPr>
          <w:rFonts w:asciiTheme="minorHAnsi" w:hAnsiTheme="minorHAnsi" w:cs="Calibri"/>
          <w:sz w:val="24"/>
          <w:szCs w:val="24"/>
        </w:rPr>
        <w:tab/>
      </w:r>
      <w:r w:rsidRPr="00CE0A62">
        <w:rPr>
          <w:rFonts w:asciiTheme="minorHAnsi" w:hAnsiTheme="minorHAnsi" w:cs="Calibri"/>
          <w:sz w:val="24"/>
          <w:szCs w:val="24"/>
        </w:rPr>
        <w:tab/>
      </w:r>
      <w:r w:rsidRPr="00CE0A62" w:rsidR="00672DE6">
        <w:rPr>
          <w:rFonts w:asciiTheme="minorHAnsi" w:hAnsiTheme="minorHAnsi" w:cs="Calibri"/>
          <w:sz w:val="24"/>
          <w:szCs w:val="24"/>
        </w:rPr>
        <w:tab/>
      </w:r>
      <w:r w:rsidRPr="00CE0A62">
        <w:rPr>
          <w:rFonts w:asciiTheme="minorHAnsi" w:hAnsiTheme="minorHAnsi" w:cs="Calibri"/>
          <w:sz w:val="24"/>
          <w:szCs w:val="24"/>
        </w:rPr>
        <w:t xml:space="preserve">:Python, </w:t>
      </w:r>
      <w:r w:rsidRPr="00CE0A62" w:rsidR="00897F39">
        <w:rPr>
          <w:rFonts w:asciiTheme="minorHAnsi" w:hAnsiTheme="minorHAnsi" w:cs="Calibri"/>
          <w:sz w:val="24"/>
          <w:szCs w:val="24"/>
        </w:rPr>
        <w:t>PERL</w:t>
      </w:r>
      <w:r w:rsidRPr="00CE0A62">
        <w:rPr>
          <w:rFonts w:asciiTheme="minorHAnsi" w:hAnsiTheme="minorHAnsi" w:cs="Calibri"/>
          <w:sz w:val="24"/>
          <w:szCs w:val="24"/>
        </w:rPr>
        <w:t>,Shell Scripting, HTML,Oracle (SQL)</w:t>
      </w:r>
    </w:p>
    <w:p w:rsidR="00760669" w:rsidRPr="00CE0A62">
      <w:pPr>
        <w:pStyle w:val="NoSpacing"/>
        <w:spacing w:line="276" w:lineRule="auto"/>
        <w:jc w:val="both"/>
        <w:rPr>
          <w:rFonts w:asciiTheme="minorHAnsi" w:hAnsiTheme="minorHAnsi"/>
          <w:sz w:val="24"/>
          <w:szCs w:val="24"/>
        </w:rPr>
      </w:pPr>
      <w:r w:rsidRPr="00CE0A62">
        <w:rPr>
          <w:rFonts w:asciiTheme="minorHAnsi" w:hAnsiTheme="minorHAnsi" w:cs="Calibri"/>
          <w:b/>
          <w:sz w:val="24"/>
          <w:szCs w:val="24"/>
        </w:rPr>
        <w:t>Operating System</w:t>
      </w:r>
      <w:r w:rsidRPr="00CE0A62">
        <w:rPr>
          <w:rFonts w:asciiTheme="minorHAnsi" w:hAnsiTheme="minorHAnsi" w:cs="Calibri"/>
          <w:sz w:val="24"/>
          <w:szCs w:val="24"/>
        </w:rPr>
        <w:tab/>
      </w:r>
      <w:r w:rsidRPr="00CE0A62" w:rsidR="00672DE6">
        <w:rPr>
          <w:rFonts w:asciiTheme="minorHAnsi" w:hAnsiTheme="minorHAnsi" w:cs="Calibri"/>
          <w:sz w:val="24"/>
          <w:szCs w:val="24"/>
        </w:rPr>
        <w:tab/>
      </w:r>
      <w:r w:rsidRPr="00CE0A62">
        <w:rPr>
          <w:rFonts w:asciiTheme="minorHAnsi" w:hAnsiTheme="minorHAnsi" w:cs="Calibri"/>
          <w:sz w:val="24"/>
          <w:szCs w:val="24"/>
        </w:rPr>
        <w:t>: RHEL 6/7,</w:t>
      </w:r>
      <w:r w:rsidRPr="00CE0A62">
        <w:rPr>
          <w:rFonts w:asciiTheme="minorHAnsi" w:hAnsiTheme="minorHAnsi"/>
          <w:bCs/>
          <w:sz w:val="24"/>
          <w:szCs w:val="24"/>
        </w:rPr>
        <w:t>UNIX</w:t>
      </w:r>
      <w:r w:rsidRPr="00CE0A62">
        <w:rPr>
          <w:rFonts w:asciiTheme="minorHAnsi" w:hAnsiTheme="minorHAnsi"/>
          <w:sz w:val="24"/>
          <w:szCs w:val="24"/>
        </w:rPr>
        <w:t xml:space="preserve"> (Solaris 10)/Red Hat Linux, Windows 7.</w:t>
      </w:r>
    </w:p>
    <w:p w:rsidR="00AE6EF7" w:rsidRPr="00CE0A62">
      <w:pPr>
        <w:pStyle w:val="NoSpacing"/>
        <w:spacing w:line="276" w:lineRule="auto"/>
        <w:jc w:val="both"/>
        <w:rPr>
          <w:rFonts w:asciiTheme="minorHAnsi" w:hAnsiTheme="minorHAnsi"/>
          <w:sz w:val="24"/>
          <w:szCs w:val="24"/>
        </w:rPr>
      </w:pPr>
      <w:r w:rsidRPr="00CE0A62">
        <w:rPr>
          <w:rFonts w:asciiTheme="minorHAnsi" w:hAnsiTheme="minorHAnsi"/>
          <w:b/>
          <w:sz w:val="24"/>
          <w:szCs w:val="24"/>
        </w:rPr>
        <w:t>Protocol</w:t>
      </w:r>
      <w:r w:rsidRPr="00CE0A62">
        <w:rPr>
          <w:rFonts w:asciiTheme="minorHAnsi" w:hAnsiTheme="minorHAnsi"/>
          <w:sz w:val="24"/>
          <w:szCs w:val="24"/>
        </w:rPr>
        <w:tab/>
      </w:r>
      <w:r w:rsidRPr="00CE0A62">
        <w:rPr>
          <w:rFonts w:asciiTheme="minorHAnsi" w:hAnsiTheme="minorHAnsi"/>
          <w:sz w:val="24"/>
          <w:szCs w:val="24"/>
        </w:rPr>
        <w:tab/>
      </w:r>
      <w:r w:rsidRPr="00CE0A62">
        <w:rPr>
          <w:rFonts w:asciiTheme="minorHAnsi" w:hAnsiTheme="minorHAnsi"/>
          <w:sz w:val="24"/>
          <w:szCs w:val="24"/>
        </w:rPr>
        <w:tab/>
        <w:t>: TCP/UDP, SS7.</w:t>
      </w:r>
    </w:p>
    <w:p w:rsidR="00AE6EF7" w:rsidRPr="00CE0A62" w:rsidP="00AE6EF7">
      <w:pPr>
        <w:pStyle w:val="NoSpacing"/>
        <w:spacing w:line="276" w:lineRule="auto"/>
        <w:jc w:val="both"/>
        <w:rPr>
          <w:rFonts w:asciiTheme="minorHAnsi" w:hAnsiTheme="minorHAnsi" w:cs="Calibri"/>
          <w:b/>
          <w:sz w:val="24"/>
          <w:szCs w:val="24"/>
        </w:rPr>
      </w:pPr>
      <w:r w:rsidRPr="00CE0A62">
        <w:rPr>
          <w:rFonts w:asciiTheme="minorHAnsi" w:hAnsiTheme="minorHAnsi" w:cs="Calibri"/>
          <w:b/>
          <w:sz w:val="24"/>
          <w:szCs w:val="24"/>
        </w:rPr>
        <w:t>Roles</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t>:</w:t>
      </w:r>
      <w:r w:rsidRPr="00CE0A62">
        <w:rPr>
          <w:rFonts w:asciiTheme="minorHAnsi" w:hAnsiTheme="minorHAnsi" w:cs="Calibri"/>
          <w:sz w:val="24"/>
          <w:szCs w:val="24"/>
        </w:rPr>
        <w:t>Devops Engineer</w:t>
      </w:r>
    </w:p>
    <w:p w:rsidR="00760669" w:rsidRPr="00CE0A62">
      <w:pPr>
        <w:pStyle w:val="NoSpacing"/>
        <w:spacing w:line="276" w:lineRule="auto"/>
        <w:ind w:left="2880" w:hanging="2880"/>
        <w:jc w:val="both"/>
        <w:rPr>
          <w:rFonts w:eastAsia="Times New Roman" w:asciiTheme="minorHAnsi" w:hAnsiTheme="minorHAnsi" w:cs="Segoe UI"/>
          <w:sz w:val="24"/>
          <w:szCs w:val="24"/>
          <w:lang w:bidi="ar-SA"/>
        </w:rPr>
      </w:pPr>
      <w:r w:rsidRPr="00CE0A62">
        <w:rPr>
          <w:rFonts w:asciiTheme="minorHAnsi" w:hAnsiTheme="minorHAnsi" w:cs="Calibri"/>
          <w:b/>
          <w:sz w:val="24"/>
          <w:szCs w:val="24"/>
        </w:rPr>
        <w:t xml:space="preserve">DevOps </w:t>
      </w:r>
      <w:r w:rsidRPr="00CE0A62" w:rsidR="004055F2">
        <w:rPr>
          <w:rFonts w:asciiTheme="minorHAnsi" w:hAnsiTheme="minorHAnsi" w:cs="Calibri"/>
          <w:b/>
          <w:sz w:val="24"/>
          <w:szCs w:val="24"/>
        </w:rPr>
        <w:t>Tools and Utilities</w:t>
      </w:r>
      <w:r w:rsidRPr="00CE0A62" w:rsidR="004055F2">
        <w:rPr>
          <w:rFonts w:asciiTheme="minorHAnsi" w:hAnsiTheme="minorHAnsi" w:cs="Calibri"/>
          <w:b/>
          <w:sz w:val="24"/>
          <w:szCs w:val="24"/>
        </w:rPr>
        <w:tab/>
      </w:r>
      <w:r w:rsidRPr="00CE0A62" w:rsidR="004055F2">
        <w:rPr>
          <w:rFonts w:asciiTheme="minorHAnsi" w:hAnsiTheme="minorHAnsi" w:cs="Calibri"/>
          <w:sz w:val="24"/>
          <w:szCs w:val="24"/>
        </w:rPr>
        <w:t>:</w:t>
      </w:r>
      <w:r w:rsidRPr="00CE0A62">
        <w:rPr>
          <w:rFonts w:asciiTheme="minorHAnsi" w:hAnsiTheme="minorHAnsi" w:cs="Calibri"/>
          <w:sz w:val="24"/>
          <w:szCs w:val="24"/>
        </w:rPr>
        <w:t xml:space="preserve"> AWS (Amazon Web Service), Git, GitHub, Docker,</w:t>
      </w:r>
      <w:r w:rsidRPr="00CE0A62" w:rsidR="005C527C">
        <w:rPr>
          <w:rFonts w:asciiTheme="minorHAnsi" w:hAnsiTheme="minorHAnsi" w:cs="Calibri"/>
          <w:sz w:val="24"/>
          <w:szCs w:val="24"/>
        </w:rPr>
        <w:t xml:space="preserve">Terraform, </w:t>
      </w:r>
      <w:r w:rsidRPr="00CE0A62">
        <w:rPr>
          <w:rFonts w:asciiTheme="minorHAnsi" w:hAnsiTheme="minorHAnsi" w:cs="Calibri"/>
          <w:sz w:val="24"/>
          <w:szCs w:val="24"/>
        </w:rPr>
        <w:t xml:space="preserve"> Kubernetes,</w:t>
      </w:r>
      <w:r w:rsidRPr="00CE0A62" w:rsidR="002105D2">
        <w:rPr>
          <w:rFonts w:eastAsia="Times New Roman" w:asciiTheme="minorHAnsi" w:hAnsiTheme="minorHAnsi" w:cs="Segoe UI"/>
          <w:sz w:val="24"/>
          <w:szCs w:val="24"/>
          <w:lang w:bidi="ar-SA"/>
        </w:rPr>
        <w:t xml:space="preserve">Ansible, Service now, </w:t>
      </w:r>
      <w:r w:rsidRPr="00CE0A62">
        <w:rPr>
          <w:rFonts w:eastAsia="Times New Roman" w:asciiTheme="minorHAnsi" w:hAnsiTheme="minorHAnsi" w:cs="Segoe UI"/>
          <w:sz w:val="24"/>
          <w:szCs w:val="24"/>
          <w:lang w:bidi="ar-SA"/>
        </w:rPr>
        <w:t>Distdash, Nagios.</w:t>
      </w:r>
    </w:p>
    <w:p w:rsidR="0084425A" w:rsidRPr="00CE0A62">
      <w:pPr>
        <w:pStyle w:val="NoSpacing"/>
        <w:spacing w:line="276" w:lineRule="auto"/>
        <w:ind w:left="2880" w:hanging="2880"/>
        <w:jc w:val="both"/>
        <w:rPr>
          <w:rFonts w:eastAsia="Times New Roman" w:asciiTheme="minorHAnsi" w:hAnsiTheme="minorHAnsi" w:cs="Segoe UI"/>
          <w:sz w:val="24"/>
          <w:szCs w:val="24"/>
          <w:lang w:bidi="ar-SA"/>
        </w:rPr>
      </w:pPr>
    </w:p>
    <w:p w:rsidR="0084425A" w:rsidRPr="00CE0A62" w:rsidP="0084425A">
      <w:pPr>
        <w:pStyle w:val="NoSpacing"/>
        <w:jc w:val="both"/>
        <w:rPr>
          <w:rFonts w:asciiTheme="minorHAnsi" w:hAnsiTheme="minorHAnsi" w:cs="Calibri"/>
          <w:b/>
          <w:sz w:val="24"/>
          <w:szCs w:val="24"/>
        </w:rPr>
      </w:pPr>
      <w:r w:rsidRPr="00CE0A62">
        <w:rPr>
          <w:rFonts w:asciiTheme="minorHAnsi" w:hAnsiTheme="minorHAnsi" w:cs="Calibri"/>
          <w:b/>
          <w:sz w:val="24"/>
          <w:szCs w:val="24"/>
        </w:rPr>
        <w:t>Responsibility:</w:t>
      </w:r>
    </w:p>
    <w:p w:rsidR="0084425A" w:rsidRPr="00CE0A62" w:rsidP="0084425A">
      <w:pPr>
        <w:pStyle w:val="NoSpacing"/>
        <w:jc w:val="both"/>
        <w:rPr>
          <w:rFonts w:asciiTheme="minorHAnsi" w:hAnsiTheme="minorHAnsi" w:cs="Calibri"/>
          <w:b/>
          <w:sz w:val="24"/>
          <w:szCs w:val="24"/>
        </w:rPr>
      </w:pPr>
      <w:r w:rsidRPr="00CE0A62">
        <w:rPr>
          <w:rFonts w:asciiTheme="minorHAnsi" w:hAnsiTheme="minorHAnsi" w:cs="Calibri"/>
          <w:sz w:val="24"/>
          <w:szCs w:val="24"/>
        </w:rPr>
        <w:t xml:space="preserve">------------------ </w:t>
      </w:r>
    </w:p>
    <w:p w:rsidR="0084425A" w:rsidRPr="00CE0A62" w:rsidP="0084425A">
      <w:pPr>
        <w:pStyle w:val="NoSpacing"/>
        <w:jc w:val="both"/>
        <w:rPr>
          <w:rFonts w:asciiTheme="minorHAnsi" w:hAnsiTheme="minorHAnsi" w:cs="Calibri"/>
          <w:sz w:val="24"/>
          <w:szCs w:val="24"/>
        </w:rPr>
      </w:pPr>
    </w:p>
    <w:p w:rsidR="00814BD7" w:rsidRPr="00CE0A62" w:rsidP="005C527C">
      <w:pPr>
        <w:pStyle w:val="NoSpacing"/>
        <w:numPr>
          <w:ilvl w:val="0"/>
          <w:numId w:val="15"/>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Ensure the container orchestration platform (Docker/Kubernetes) based on open source technologies is regularly maintained and released to production without any downtime. </w:t>
      </w:r>
    </w:p>
    <w:p w:rsidR="00814BD7" w:rsidRPr="00CE0A62" w:rsidP="005C527C">
      <w:pPr>
        <w:pStyle w:val="NoSpacing"/>
        <w:numPr>
          <w:ilvl w:val="0"/>
          <w:numId w:val="15"/>
        </w:numPr>
        <w:spacing w:line="276" w:lineRule="auto"/>
        <w:jc w:val="both"/>
        <w:rPr>
          <w:rFonts w:asciiTheme="minorHAnsi" w:hAnsiTheme="minorHAnsi" w:cs="Calibri"/>
          <w:sz w:val="24"/>
          <w:szCs w:val="24"/>
        </w:rPr>
      </w:pPr>
      <w:r w:rsidRPr="00CE0A62">
        <w:rPr>
          <w:rFonts w:asciiTheme="minorHAnsi" w:hAnsiTheme="minorHAnsi" w:cs="Calibri"/>
          <w:sz w:val="24"/>
          <w:szCs w:val="24"/>
        </w:rPr>
        <w:t xml:space="preserve">Ensure that the container orchestration platform (Docker/Kubernetes) is maintained properly by measuring and monitoring availability, latency, performance and system health. ? </w:t>
      </w:r>
    </w:p>
    <w:p w:rsidR="00814BD7" w:rsidRPr="00CE0A62" w:rsidP="005C527C">
      <w:pPr>
        <w:pStyle w:val="NoSpacing"/>
        <w:numPr>
          <w:ilvl w:val="0"/>
          <w:numId w:val="15"/>
        </w:numPr>
        <w:spacing w:line="276" w:lineRule="auto"/>
        <w:jc w:val="both"/>
        <w:rPr>
          <w:rFonts w:asciiTheme="minorHAnsi" w:hAnsiTheme="minorHAnsi" w:cs="Calibri"/>
          <w:sz w:val="24"/>
          <w:szCs w:val="24"/>
        </w:rPr>
      </w:pPr>
      <w:r w:rsidRPr="00CE0A62">
        <w:rPr>
          <w:rFonts w:asciiTheme="minorHAnsi" w:hAnsiTheme="minorHAnsi" w:cs="Calibri"/>
          <w:sz w:val="24"/>
          <w:szCs w:val="24"/>
        </w:rPr>
        <w:t>Monitor a live Kubernetes cluster using Prometheus and Grafana.</w:t>
      </w:r>
    </w:p>
    <w:p w:rsidR="00CE0A62" w:rsidP="005C527C">
      <w:pPr>
        <w:pStyle w:val="NoSpacing"/>
        <w:numPr>
          <w:ilvl w:val="0"/>
          <w:numId w:val="15"/>
        </w:numPr>
        <w:spacing w:line="276" w:lineRule="auto"/>
        <w:jc w:val="both"/>
        <w:rPr>
          <w:rFonts w:asciiTheme="minorHAnsi" w:hAnsiTheme="minorHAnsi" w:cs="Calibri"/>
          <w:sz w:val="24"/>
          <w:szCs w:val="24"/>
        </w:rPr>
      </w:pPr>
      <w:r w:rsidRPr="00CE0A62">
        <w:rPr>
          <w:rFonts w:asciiTheme="minorHAnsi" w:hAnsiTheme="minorHAnsi" w:cs="Calibri"/>
          <w:sz w:val="24"/>
          <w:szCs w:val="24"/>
        </w:rPr>
        <w:t>Implement DevOps practices such as infrastructure as code (Terraform), continuous integra</w:t>
      </w:r>
      <w:r>
        <w:rPr>
          <w:rFonts w:asciiTheme="minorHAnsi" w:hAnsiTheme="minorHAnsi" w:cs="Calibri"/>
          <w:sz w:val="24"/>
          <w:szCs w:val="24"/>
        </w:rPr>
        <w:t>tion and automated deployment .</w:t>
      </w:r>
    </w:p>
    <w:p w:rsidR="00CE0A62" w:rsidP="005C527C">
      <w:pPr>
        <w:pStyle w:val="NoSpacing"/>
        <w:numPr>
          <w:ilvl w:val="0"/>
          <w:numId w:val="15"/>
        </w:numPr>
        <w:spacing w:line="276" w:lineRule="auto"/>
        <w:jc w:val="both"/>
        <w:rPr>
          <w:rFonts w:asciiTheme="minorHAnsi" w:hAnsiTheme="minorHAnsi" w:cs="Calibri"/>
          <w:sz w:val="24"/>
          <w:szCs w:val="24"/>
        </w:rPr>
      </w:pPr>
      <w:r w:rsidRPr="00CE0A62">
        <w:rPr>
          <w:rFonts w:asciiTheme="minorHAnsi" w:hAnsiTheme="minorHAnsi" w:cs="Calibri"/>
          <w:sz w:val="24"/>
          <w:szCs w:val="24"/>
        </w:rPr>
        <w:t>Help the business control costs by categorizing and taggin</w:t>
      </w:r>
      <w:r>
        <w:rPr>
          <w:rFonts w:asciiTheme="minorHAnsi" w:hAnsiTheme="minorHAnsi" w:cs="Calibri"/>
          <w:sz w:val="24"/>
          <w:szCs w:val="24"/>
        </w:rPr>
        <w:t>g assets running in the cloud.</w:t>
      </w:r>
    </w:p>
    <w:p w:rsidR="0084425A" w:rsidRPr="00CE0A62" w:rsidP="005C527C">
      <w:pPr>
        <w:pStyle w:val="NoSpacing"/>
        <w:numPr>
          <w:ilvl w:val="0"/>
          <w:numId w:val="15"/>
        </w:numPr>
        <w:spacing w:line="276" w:lineRule="auto"/>
        <w:jc w:val="both"/>
        <w:rPr>
          <w:rFonts w:asciiTheme="minorHAnsi" w:hAnsiTheme="minorHAnsi" w:cs="Calibri"/>
          <w:sz w:val="24"/>
          <w:szCs w:val="24"/>
        </w:rPr>
      </w:pPr>
      <w:r w:rsidRPr="00CE0A62">
        <w:rPr>
          <w:rFonts w:asciiTheme="minorHAnsi" w:hAnsiTheme="minorHAnsi" w:cs="Calibri"/>
          <w:sz w:val="24"/>
          <w:szCs w:val="24"/>
        </w:rPr>
        <w:t>Develop and maintain automated processes, tools, and documentation in support of Docker and Kubernetes container orchestration platform</w:t>
      </w:r>
    </w:p>
    <w:p w:rsidR="00760669" w:rsidRPr="00CE0A62">
      <w:pPr>
        <w:pStyle w:val="NoSpacing"/>
        <w:jc w:val="both"/>
        <w:rPr>
          <w:rFonts w:asciiTheme="minorHAnsi" w:hAnsiTheme="minorHAnsi" w:cs="Calibri"/>
          <w:b/>
          <w:sz w:val="24"/>
          <w:szCs w:val="24"/>
        </w:rPr>
      </w:pPr>
    </w:p>
    <w:p w:rsidR="00760669" w:rsidRPr="00CE0A62">
      <w:pPr>
        <w:pStyle w:val="NoSpacing"/>
        <w:spacing w:line="276" w:lineRule="auto"/>
        <w:jc w:val="both"/>
        <w:rPr>
          <w:rFonts w:asciiTheme="minorHAnsi" w:hAnsiTheme="minorHAnsi" w:cs="Calibri"/>
          <w:b/>
          <w:sz w:val="24"/>
          <w:szCs w:val="24"/>
        </w:rPr>
      </w:pPr>
      <w:r w:rsidRPr="00CE0A62">
        <w:rPr>
          <w:rStyle w:val="Heading1Char"/>
          <w:rFonts w:asciiTheme="minorHAnsi" w:hAnsiTheme="minorHAnsi"/>
        </w:rPr>
        <w:t>Project #</w:t>
      </w:r>
      <w:r w:rsidRPr="00CE0A62" w:rsidR="00D03341">
        <w:rPr>
          <w:rStyle w:val="Heading1Char"/>
          <w:rFonts w:asciiTheme="minorHAnsi" w:hAnsiTheme="minorHAnsi"/>
        </w:rPr>
        <w:t>3</w:t>
      </w:r>
      <w:r w:rsidRPr="00CE0A62" w:rsidR="00D03341">
        <w:rPr>
          <w:rStyle w:val="Heading1Char"/>
          <w:rFonts w:asciiTheme="minorHAnsi" w:hAnsiTheme="minorHAnsi"/>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sz w:val="24"/>
          <w:szCs w:val="24"/>
        </w:rPr>
        <w:t>:</w:t>
      </w:r>
      <w:r w:rsidRPr="00CE0A62">
        <w:rPr>
          <w:rFonts w:asciiTheme="minorHAnsi" w:hAnsiTheme="minorHAnsi" w:cs="Calibri"/>
          <w:b/>
          <w:sz w:val="24"/>
          <w:szCs w:val="24"/>
        </w:rPr>
        <w:t xml:space="preserve"> Filter Writing (EDM/EFEEDS)</w:t>
      </w:r>
    </w:p>
    <w:p w:rsidR="00760669" w:rsidRPr="00CE0A62">
      <w:pPr>
        <w:pStyle w:val="NoSpacing"/>
        <w:spacing w:line="276" w:lineRule="auto"/>
        <w:jc w:val="both"/>
        <w:rPr>
          <w:rFonts w:asciiTheme="minorHAnsi" w:hAnsiTheme="minorHAnsi"/>
          <w:sz w:val="24"/>
          <w:szCs w:val="24"/>
        </w:rPr>
      </w:pPr>
      <w:r w:rsidRPr="00CE0A62">
        <w:rPr>
          <w:rFonts w:asciiTheme="minorHAnsi" w:hAnsiTheme="minorHAnsi" w:cs="Calibri"/>
          <w:b/>
          <w:sz w:val="24"/>
          <w:szCs w:val="24"/>
        </w:rPr>
        <w:t>Client</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 xml:space="preserve">: </w:t>
      </w:r>
      <w:r w:rsidRPr="00CE0A62">
        <w:rPr>
          <w:rFonts w:asciiTheme="minorHAnsi" w:hAnsiTheme="minorHAnsi"/>
          <w:b/>
          <w:sz w:val="24"/>
          <w:szCs w:val="24"/>
        </w:rPr>
        <w:t>ProQuest INC</w:t>
      </w:r>
      <w:r w:rsidRPr="00CE0A62">
        <w:rPr>
          <w:rFonts w:asciiTheme="minorHAnsi" w:hAnsiTheme="minorHAnsi"/>
          <w:sz w:val="24"/>
          <w:szCs w:val="24"/>
        </w:rPr>
        <w:t>.</w:t>
      </w:r>
    </w:p>
    <w:p w:rsidR="00760669" w:rsidRPr="00CE0A62">
      <w:pPr>
        <w:pStyle w:val="NoSpacing"/>
        <w:spacing w:line="276" w:lineRule="auto"/>
        <w:jc w:val="both"/>
        <w:rPr>
          <w:rFonts w:asciiTheme="minorHAnsi" w:hAnsiTheme="minorHAnsi" w:cs="Calibri"/>
          <w:b/>
          <w:sz w:val="24"/>
          <w:szCs w:val="24"/>
        </w:rPr>
      </w:pPr>
      <w:r w:rsidRPr="00CE0A62">
        <w:rPr>
          <w:rFonts w:asciiTheme="minorHAnsi" w:hAnsiTheme="minorHAnsi" w:cs="Calibri"/>
          <w:b/>
          <w:sz w:val="24"/>
          <w:szCs w:val="24"/>
        </w:rPr>
        <w:t>Languages</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:Python,</w:t>
      </w:r>
      <w:r w:rsidRPr="00CE0A62" w:rsidR="008A06B6">
        <w:rPr>
          <w:rFonts w:asciiTheme="minorHAnsi" w:hAnsiTheme="minorHAnsi" w:cs="Calibri"/>
          <w:sz w:val="24"/>
          <w:szCs w:val="24"/>
        </w:rPr>
        <w:t>PERL</w:t>
      </w:r>
      <w:r w:rsidRPr="00CE0A62">
        <w:rPr>
          <w:rFonts w:asciiTheme="minorHAnsi" w:hAnsiTheme="minorHAnsi" w:cs="Calibri"/>
          <w:sz w:val="24"/>
          <w:szCs w:val="24"/>
        </w:rPr>
        <w:t>,</w:t>
      </w:r>
      <w:r w:rsidRPr="00CE0A62" w:rsidR="00347A38">
        <w:rPr>
          <w:rFonts w:asciiTheme="minorHAnsi" w:hAnsiTheme="minorHAnsi" w:cs="Calibri"/>
          <w:sz w:val="24"/>
          <w:szCs w:val="24"/>
        </w:rPr>
        <w:t xml:space="preserve"> Shell Scripting</w:t>
      </w:r>
      <w:r w:rsidRPr="00CE0A62">
        <w:rPr>
          <w:rFonts w:asciiTheme="minorHAnsi" w:hAnsiTheme="minorHAnsi" w:cs="Calibri"/>
          <w:sz w:val="24"/>
          <w:szCs w:val="24"/>
        </w:rPr>
        <w:t>,</w:t>
      </w:r>
      <w:r w:rsidRPr="00CE0A62">
        <w:rPr>
          <w:rFonts w:asciiTheme="minorHAnsi" w:hAnsiTheme="minorHAnsi" w:cs="Calibri"/>
          <w:b/>
          <w:sz w:val="24"/>
          <w:szCs w:val="24"/>
        </w:rPr>
        <w:t xml:space="preserve"> HTML,CSS,Oracle SQL</w:t>
      </w:r>
    </w:p>
    <w:p w:rsidR="00760669" w:rsidRPr="00CE0A62">
      <w:pPr>
        <w:pStyle w:val="NoSpacing"/>
        <w:spacing w:line="276" w:lineRule="auto"/>
        <w:jc w:val="both"/>
        <w:rPr>
          <w:rFonts w:asciiTheme="minorHAnsi" w:hAnsiTheme="minorHAnsi"/>
          <w:sz w:val="24"/>
          <w:szCs w:val="24"/>
        </w:rPr>
      </w:pPr>
      <w:r w:rsidRPr="00CE0A62">
        <w:rPr>
          <w:rFonts w:asciiTheme="minorHAnsi" w:hAnsiTheme="minorHAnsi" w:cs="Calibri"/>
          <w:b/>
          <w:sz w:val="24"/>
          <w:szCs w:val="24"/>
        </w:rPr>
        <w:t>Operating System</w:t>
      </w:r>
      <w:r w:rsidRPr="00CE0A62">
        <w:rPr>
          <w:rFonts w:asciiTheme="minorHAnsi" w:hAnsiTheme="minorHAnsi" w:cs="Calibri"/>
          <w:sz w:val="24"/>
          <w:szCs w:val="24"/>
        </w:rPr>
        <w:tab/>
      </w:r>
      <w:r w:rsidRPr="00CE0A62">
        <w:rPr>
          <w:rFonts w:asciiTheme="minorHAnsi" w:hAnsiTheme="minorHAnsi" w:cs="Calibri"/>
          <w:sz w:val="24"/>
          <w:szCs w:val="24"/>
        </w:rPr>
        <w:tab/>
        <w:t xml:space="preserve">: </w:t>
      </w:r>
      <w:r w:rsidRPr="00CE0A62">
        <w:rPr>
          <w:rFonts w:asciiTheme="minorHAnsi" w:hAnsiTheme="minorHAnsi"/>
          <w:bCs/>
          <w:sz w:val="24"/>
          <w:szCs w:val="24"/>
        </w:rPr>
        <w:t>UNIX</w:t>
      </w:r>
      <w:r w:rsidRPr="00CE0A62">
        <w:rPr>
          <w:rFonts w:asciiTheme="minorHAnsi" w:hAnsiTheme="minorHAnsi"/>
          <w:sz w:val="24"/>
          <w:szCs w:val="24"/>
        </w:rPr>
        <w:t xml:space="preserve"> (Solaris 10)/Red Hat Linux, Windows 7</w:t>
      </w:r>
      <w:r w:rsidRPr="00CE0A62">
        <w:rPr>
          <w:rFonts w:asciiTheme="minorHAnsi" w:hAnsiTheme="minorHAnsi"/>
          <w:sz w:val="24"/>
          <w:szCs w:val="24"/>
        </w:rPr>
        <w:tab/>
      </w:r>
    </w:p>
    <w:p w:rsidR="00760669" w:rsidRPr="00CE0A62">
      <w:pPr>
        <w:pStyle w:val="NoSpacing"/>
        <w:spacing w:line="276" w:lineRule="auto"/>
        <w:ind w:left="2880" w:hanging="2880"/>
        <w:jc w:val="both"/>
        <w:rPr>
          <w:rFonts w:asciiTheme="minorHAnsi" w:hAnsiTheme="minorHAnsi" w:cs="Calibri"/>
          <w:sz w:val="24"/>
          <w:szCs w:val="24"/>
        </w:rPr>
      </w:pPr>
      <w:r w:rsidRPr="00CE0A62">
        <w:rPr>
          <w:rFonts w:asciiTheme="minorHAnsi" w:hAnsiTheme="minorHAnsi" w:cs="Calibri"/>
          <w:b/>
          <w:sz w:val="24"/>
          <w:szCs w:val="24"/>
        </w:rPr>
        <w:t>Tools and Utilities</w:t>
      </w:r>
      <w:r w:rsidRPr="00CE0A62">
        <w:rPr>
          <w:rFonts w:asciiTheme="minorHAnsi" w:hAnsiTheme="minorHAnsi" w:cs="Calibri"/>
          <w:b/>
          <w:sz w:val="24"/>
          <w:szCs w:val="24"/>
        </w:rPr>
        <w:tab/>
      </w:r>
      <w:r w:rsidRPr="00CE0A62">
        <w:rPr>
          <w:rFonts w:asciiTheme="minorHAnsi" w:hAnsiTheme="minorHAnsi" w:cs="Calibri"/>
          <w:sz w:val="24"/>
          <w:szCs w:val="24"/>
        </w:rPr>
        <w:t>:SQL Developer, Toad, SVN, Eclipse, Coreftp, Share Point, JIRA</w:t>
      </w:r>
    </w:p>
    <w:p w:rsidR="00AE6EF7" w:rsidRPr="00CE0A62" w:rsidP="00AE6EF7">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Roles</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t>:</w:t>
      </w:r>
      <w:r w:rsidRPr="00CE0A62" w:rsidR="008271A9">
        <w:rPr>
          <w:rFonts w:asciiTheme="minorHAnsi" w:hAnsiTheme="minorHAnsi" w:cs="Calibri"/>
          <w:sz w:val="24"/>
          <w:szCs w:val="24"/>
        </w:rPr>
        <w:t xml:space="preserve">Python/Perl </w:t>
      </w:r>
      <w:r w:rsidRPr="00CE0A62">
        <w:rPr>
          <w:rFonts w:asciiTheme="minorHAnsi" w:hAnsiTheme="minorHAnsi" w:cs="Calibri"/>
          <w:sz w:val="24"/>
          <w:szCs w:val="24"/>
        </w:rPr>
        <w:t xml:space="preserve"> Developer</w:t>
      </w:r>
    </w:p>
    <w:p w:rsidR="005C527C" w:rsidRPr="00CE0A62" w:rsidP="00AE6EF7">
      <w:pPr>
        <w:pStyle w:val="NoSpacing"/>
        <w:spacing w:line="276" w:lineRule="auto"/>
        <w:jc w:val="both"/>
        <w:rPr>
          <w:rFonts w:asciiTheme="minorHAnsi" w:hAnsiTheme="minorHAnsi" w:cs="Calibri"/>
          <w:b/>
          <w:sz w:val="24"/>
          <w:szCs w:val="24"/>
        </w:rPr>
      </w:pPr>
      <w:r w:rsidRPr="00CE0A62">
        <w:rPr>
          <w:rFonts w:asciiTheme="minorHAnsi" w:hAnsiTheme="minorHAnsi" w:cs="Calibri"/>
          <w:b/>
          <w:sz w:val="24"/>
          <w:szCs w:val="24"/>
        </w:rPr>
        <w:t>DevOps Tools and Utilities</w:t>
      </w:r>
      <w:r w:rsidRPr="00CE0A62">
        <w:rPr>
          <w:rFonts w:asciiTheme="minorHAnsi" w:hAnsiTheme="minorHAnsi" w:cs="Calibri"/>
          <w:sz w:val="24"/>
          <w:szCs w:val="24"/>
        </w:rPr>
        <w:tab/>
      </w:r>
      <w:r w:rsidRPr="00CE0A62">
        <w:rPr>
          <w:rFonts w:asciiTheme="minorHAnsi" w:hAnsiTheme="minorHAnsi" w:cs="Calibri"/>
          <w:sz w:val="24"/>
          <w:szCs w:val="24"/>
        </w:rPr>
        <w:t>:</w:t>
      </w:r>
      <w:r w:rsidRPr="00CE0A62">
        <w:rPr>
          <w:rFonts w:asciiTheme="minorHAnsi" w:hAnsiTheme="minorHAnsi"/>
          <w:bCs/>
          <w:sz w:val="24"/>
          <w:szCs w:val="24"/>
        </w:rPr>
        <w:t xml:space="preserve"> Jenkins, Ansible, Docker</w:t>
      </w:r>
    </w:p>
    <w:p w:rsidR="00AE6EF7" w:rsidRPr="00CE0A62">
      <w:pPr>
        <w:pStyle w:val="NoSpacing"/>
        <w:spacing w:line="276" w:lineRule="auto"/>
        <w:ind w:left="2880" w:hanging="2880"/>
        <w:jc w:val="both"/>
        <w:rPr>
          <w:rFonts w:asciiTheme="minorHAnsi" w:hAnsiTheme="minorHAnsi" w:cs="Calibri"/>
          <w:sz w:val="24"/>
          <w:szCs w:val="24"/>
        </w:rPr>
      </w:pPr>
    </w:p>
    <w:p w:rsidR="00373374" w:rsidRPr="00CE0A62">
      <w:pPr>
        <w:pStyle w:val="NoSpacing"/>
        <w:spacing w:line="276" w:lineRule="auto"/>
        <w:ind w:left="2880" w:hanging="2880"/>
        <w:jc w:val="both"/>
        <w:rPr>
          <w:rFonts w:asciiTheme="minorHAnsi" w:hAnsiTheme="minorHAnsi" w:cs="Calibri"/>
          <w:sz w:val="24"/>
          <w:szCs w:val="24"/>
        </w:rPr>
      </w:pPr>
    </w:p>
    <w:p w:rsidR="00373374" w:rsidRPr="00CE0A62" w:rsidP="00373374">
      <w:pPr>
        <w:rPr>
          <w:rFonts w:asciiTheme="minorHAnsi" w:hAnsiTheme="minorHAnsi"/>
          <w:b/>
          <w:bCs/>
          <w:sz w:val="24"/>
          <w:szCs w:val="24"/>
        </w:rPr>
      </w:pPr>
      <w:r w:rsidRPr="00CE0A62">
        <w:rPr>
          <w:rFonts w:asciiTheme="minorHAnsi" w:hAnsiTheme="minorHAnsi"/>
          <w:b/>
          <w:bCs/>
          <w:sz w:val="24"/>
          <w:szCs w:val="24"/>
        </w:rPr>
        <w:t>Roles/Responsibilities:</w:t>
      </w:r>
    </w:p>
    <w:p w:rsidR="005C527C" w:rsidRPr="00CE0A62" w:rsidP="004D56C4">
      <w:pPr>
        <w:pStyle w:val="ListParagraph"/>
        <w:numPr>
          <w:ilvl w:val="0"/>
          <w:numId w:val="16"/>
        </w:numPr>
        <w:rPr>
          <w:rFonts w:asciiTheme="minorHAnsi" w:hAnsiTheme="minorHAnsi"/>
          <w:bCs/>
          <w:sz w:val="24"/>
          <w:szCs w:val="24"/>
        </w:rPr>
      </w:pPr>
      <w:r w:rsidRPr="00CE0A62">
        <w:rPr>
          <w:rFonts w:asciiTheme="minorHAnsi" w:hAnsiTheme="minorHAnsi"/>
          <w:bCs/>
          <w:sz w:val="24"/>
          <w:szCs w:val="24"/>
        </w:rPr>
        <w:t xml:space="preserve">Implementing a Continuous Delivery (CD) framework using Jenkins, Ansible, Docker, Maven in Linux environment. </w:t>
      </w:r>
    </w:p>
    <w:p w:rsidR="005C527C" w:rsidRPr="00CE0A62" w:rsidP="004D56C4">
      <w:pPr>
        <w:pStyle w:val="ListParagraph"/>
        <w:numPr>
          <w:ilvl w:val="0"/>
          <w:numId w:val="16"/>
        </w:numPr>
        <w:rPr>
          <w:rFonts w:asciiTheme="minorHAnsi" w:hAnsiTheme="minorHAnsi"/>
          <w:bCs/>
          <w:sz w:val="24"/>
          <w:szCs w:val="24"/>
        </w:rPr>
      </w:pPr>
      <w:r w:rsidRPr="00CE0A62">
        <w:rPr>
          <w:rFonts w:asciiTheme="minorHAnsi" w:hAnsiTheme="minorHAnsi"/>
          <w:bCs/>
          <w:sz w:val="24"/>
          <w:szCs w:val="24"/>
        </w:rPr>
        <w:t xml:space="preserve">Responsible for Continuous Integration and Continuous Delivery process implementation using Jenkins along with Python and </w:t>
      </w:r>
    </w:p>
    <w:p w:rsidR="005C527C" w:rsidRPr="00CE0A62" w:rsidP="004D56C4">
      <w:pPr>
        <w:pStyle w:val="ListParagraph"/>
        <w:numPr>
          <w:ilvl w:val="0"/>
          <w:numId w:val="16"/>
        </w:numPr>
        <w:rPr>
          <w:rFonts w:asciiTheme="minorHAnsi" w:hAnsiTheme="minorHAnsi"/>
          <w:bCs/>
          <w:sz w:val="24"/>
          <w:szCs w:val="24"/>
        </w:rPr>
      </w:pPr>
      <w:r w:rsidRPr="00CE0A62">
        <w:rPr>
          <w:rFonts w:asciiTheme="minorHAnsi" w:hAnsiTheme="minorHAnsi"/>
          <w:bCs/>
          <w:sz w:val="24"/>
          <w:szCs w:val="24"/>
        </w:rPr>
        <w:t>Shell scripts to automate routine jobs.</w:t>
      </w:r>
    </w:p>
    <w:p w:rsidR="005C527C" w:rsidRPr="00CE0A62" w:rsidP="004D56C4">
      <w:pPr>
        <w:pStyle w:val="ListParagraph"/>
        <w:numPr>
          <w:ilvl w:val="0"/>
          <w:numId w:val="16"/>
        </w:numPr>
        <w:rPr>
          <w:rFonts w:asciiTheme="minorHAnsi" w:hAnsiTheme="minorHAnsi"/>
          <w:bCs/>
          <w:sz w:val="24"/>
          <w:szCs w:val="24"/>
        </w:rPr>
      </w:pPr>
      <w:r w:rsidRPr="00CE0A62">
        <w:rPr>
          <w:rFonts w:asciiTheme="minorHAnsi" w:hAnsiTheme="minorHAnsi"/>
          <w:bCs/>
          <w:sz w:val="24"/>
          <w:szCs w:val="24"/>
        </w:rPr>
        <w:t>Monitored System Activities like CPU, Memory, Disk and Swap space usage to avoid any performance issues</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Involved in coding and testing in Python/perl and Unix.</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 xml:space="preserve">Make the raw files well-formed and clean the raw files by writing some perl and shell script. Analyze the raw files and identify the tag paths for which data format is required. </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Creating Filters for data processing in Unix server.</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Worked on Reverse Engineering with Shell and Perl Programming.</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Bulk analysis of huge data to make well formed.</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Filtering data from XML files using Perl code.</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Shell scripts were written.</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Performance Tuning.</w:t>
      </w:r>
    </w:p>
    <w:p w:rsidR="00373374" w:rsidRPr="00CE0A62" w:rsidP="004D56C4">
      <w:pPr>
        <w:widowControl w:val="0"/>
        <w:numPr>
          <w:ilvl w:val="0"/>
          <w:numId w:val="16"/>
        </w:numPr>
        <w:rPr>
          <w:rFonts w:asciiTheme="minorHAnsi" w:hAnsiTheme="minorHAnsi"/>
          <w:sz w:val="24"/>
          <w:szCs w:val="24"/>
        </w:rPr>
      </w:pPr>
      <w:r w:rsidRPr="00CE0A62">
        <w:rPr>
          <w:rFonts w:asciiTheme="minorHAnsi" w:hAnsiTheme="minorHAnsi"/>
          <w:bCs/>
          <w:sz w:val="24"/>
          <w:szCs w:val="24"/>
        </w:rPr>
        <w:t>Debugging and resolving Errors.</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sz w:val="24"/>
          <w:szCs w:val="24"/>
        </w:rPr>
        <w:t>Assist team members to resolve Application related issues.</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Run the already developed scripts and to produce the reports.</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bCs/>
          <w:sz w:val="24"/>
          <w:szCs w:val="24"/>
        </w:rPr>
        <w:t>We used to extract the no of records depends on the criteria given by the client.</w:t>
      </w:r>
    </w:p>
    <w:p w:rsidR="00373374" w:rsidRPr="00CE0A62" w:rsidP="004D56C4">
      <w:pPr>
        <w:widowControl w:val="0"/>
        <w:numPr>
          <w:ilvl w:val="0"/>
          <w:numId w:val="16"/>
        </w:numPr>
        <w:rPr>
          <w:rFonts w:asciiTheme="minorHAnsi" w:hAnsiTheme="minorHAnsi"/>
          <w:sz w:val="24"/>
          <w:szCs w:val="24"/>
        </w:rPr>
      </w:pPr>
      <w:r w:rsidRPr="00CE0A62">
        <w:rPr>
          <w:rFonts w:asciiTheme="minorHAnsi" w:hAnsiTheme="minorHAnsi"/>
          <w:bCs/>
          <w:sz w:val="24"/>
          <w:szCs w:val="24"/>
        </w:rPr>
        <w:t>Setting up the scripts in cron.</w:t>
      </w:r>
    </w:p>
    <w:p w:rsidR="00373374" w:rsidRPr="00CE0A62" w:rsidP="004D56C4">
      <w:pPr>
        <w:widowControl w:val="0"/>
        <w:numPr>
          <w:ilvl w:val="0"/>
          <w:numId w:val="16"/>
        </w:numPr>
        <w:rPr>
          <w:rFonts w:asciiTheme="minorHAnsi" w:hAnsiTheme="minorHAnsi"/>
          <w:bCs/>
          <w:sz w:val="24"/>
          <w:szCs w:val="24"/>
        </w:rPr>
      </w:pPr>
      <w:r w:rsidRPr="00CE0A62">
        <w:rPr>
          <w:rFonts w:asciiTheme="minorHAnsi" w:hAnsiTheme="minorHAnsi"/>
          <w:sz w:val="24"/>
          <w:szCs w:val="24"/>
        </w:rPr>
        <w:t>Interacting with client in weekly Status meeting.</w:t>
      </w:r>
    </w:p>
    <w:p w:rsidR="00373374" w:rsidRPr="00CE0A62">
      <w:pPr>
        <w:pStyle w:val="NoSpacing"/>
        <w:spacing w:line="276" w:lineRule="auto"/>
        <w:ind w:left="2880" w:hanging="2880"/>
        <w:jc w:val="both"/>
        <w:rPr>
          <w:rFonts w:asciiTheme="minorHAnsi" w:hAnsiTheme="minorHAnsi" w:cs="Calibri"/>
          <w:sz w:val="24"/>
          <w:szCs w:val="24"/>
        </w:rPr>
      </w:pPr>
    </w:p>
    <w:p w:rsidR="00760669" w:rsidRPr="00CE0A62">
      <w:pPr>
        <w:pStyle w:val="NoSpacing"/>
        <w:jc w:val="both"/>
        <w:rPr>
          <w:rFonts w:asciiTheme="minorHAnsi" w:hAnsiTheme="minorHAnsi" w:cs="Calibri"/>
          <w:b/>
          <w:sz w:val="24"/>
          <w:szCs w:val="24"/>
        </w:rPr>
      </w:pPr>
    </w:p>
    <w:p w:rsidR="00760669" w:rsidRPr="00CE0A62">
      <w:pPr>
        <w:pStyle w:val="NoSpacing"/>
        <w:jc w:val="both"/>
        <w:rPr>
          <w:rFonts w:asciiTheme="minorHAnsi" w:hAnsiTheme="minorHAnsi"/>
          <w:b/>
          <w:bCs/>
          <w:sz w:val="24"/>
          <w:szCs w:val="24"/>
        </w:rPr>
      </w:pPr>
      <w:r w:rsidRPr="00CE0A62">
        <w:rPr>
          <w:rStyle w:val="Heading1Char"/>
          <w:rFonts w:asciiTheme="minorHAnsi" w:hAnsiTheme="minorHAnsi"/>
        </w:rPr>
        <w:t>Project #</w:t>
      </w:r>
      <w:r w:rsidRPr="00CE0A62" w:rsidR="00D03341">
        <w:rPr>
          <w:rStyle w:val="Heading1Char"/>
          <w:rFonts w:asciiTheme="minorHAnsi" w:hAnsiTheme="minorHAnsi"/>
        </w:rPr>
        <w:t>4</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sz w:val="24"/>
          <w:szCs w:val="24"/>
        </w:rPr>
        <w:t>:</w:t>
      </w:r>
      <w:r w:rsidRPr="00CE0A62">
        <w:rPr>
          <w:rFonts w:asciiTheme="minorHAnsi" w:hAnsiTheme="minorHAnsi"/>
          <w:b/>
          <w:bCs/>
          <w:sz w:val="24"/>
          <w:szCs w:val="24"/>
        </w:rPr>
        <w:t>Nexstar</w:t>
      </w:r>
    </w:p>
    <w:p w:rsidR="00760669" w:rsidRPr="00CE0A62">
      <w:pPr>
        <w:ind w:firstLine="0"/>
        <w:rPr>
          <w:rFonts w:asciiTheme="minorHAnsi" w:hAnsiTheme="minorHAnsi"/>
          <w:b/>
          <w:sz w:val="24"/>
          <w:szCs w:val="24"/>
        </w:rPr>
      </w:pPr>
      <w:r w:rsidRPr="00CE0A62">
        <w:rPr>
          <w:rFonts w:asciiTheme="minorHAnsi" w:hAnsiTheme="minorHAnsi" w:cs="Calibri"/>
          <w:b/>
          <w:sz w:val="24"/>
          <w:szCs w:val="24"/>
        </w:rPr>
        <w:t>Client</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 xml:space="preserve">: </w:t>
      </w:r>
      <w:r w:rsidRPr="00CE0A62">
        <w:rPr>
          <w:rFonts w:asciiTheme="minorHAnsi" w:hAnsiTheme="minorHAnsi"/>
          <w:b/>
          <w:sz w:val="24"/>
          <w:szCs w:val="24"/>
        </w:rPr>
        <w:t>ProQuest INC.</w:t>
      </w:r>
    </w:p>
    <w:p w:rsidR="00760669" w:rsidRPr="00CE0A62">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Languages</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 Perl, Shell Script, SQL, PL/SQL</w:t>
      </w:r>
    </w:p>
    <w:p w:rsidR="00760669" w:rsidRPr="00CE0A62">
      <w:pPr>
        <w:pStyle w:val="NoSpacing"/>
        <w:spacing w:line="276" w:lineRule="auto"/>
        <w:jc w:val="both"/>
        <w:rPr>
          <w:rFonts w:asciiTheme="minorHAnsi" w:hAnsiTheme="minorHAnsi"/>
          <w:sz w:val="24"/>
          <w:szCs w:val="24"/>
        </w:rPr>
      </w:pPr>
      <w:r w:rsidRPr="00CE0A62">
        <w:rPr>
          <w:rFonts w:asciiTheme="minorHAnsi" w:hAnsiTheme="minorHAnsi" w:cs="Calibri"/>
          <w:b/>
          <w:sz w:val="24"/>
          <w:szCs w:val="24"/>
        </w:rPr>
        <w:t>Operating System</w:t>
      </w:r>
      <w:r w:rsidRPr="00CE0A62">
        <w:rPr>
          <w:rFonts w:asciiTheme="minorHAnsi" w:hAnsiTheme="minorHAnsi" w:cs="Calibri"/>
          <w:sz w:val="24"/>
          <w:szCs w:val="24"/>
        </w:rPr>
        <w:tab/>
      </w:r>
      <w:r w:rsidRPr="00CE0A62">
        <w:rPr>
          <w:rFonts w:asciiTheme="minorHAnsi" w:hAnsiTheme="minorHAnsi" w:cs="Calibri"/>
          <w:sz w:val="24"/>
          <w:szCs w:val="24"/>
        </w:rPr>
        <w:tab/>
        <w:t xml:space="preserve">: </w:t>
      </w:r>
      <w:r w:rsidRPr="00CE0A62">
        <w:rPr>
          <w:rFonts w:asciiTheme="minorHAnsi" w:hAnsiTheme="minorHAnsi"/>
          <w:bCs/>
          <w:sz w:val="24"/>
          <w:szCs w:val="24"/>
        </w:rPr>
        <w:t>UNIX</w:t>
      </w:r>
      <w:r w:rsidRPr="00CE0A62">
        <w:rPr>
          <w:rFonts w:asciiTheme="minorHAnsi" w:hAnsiTheme="minorHAnsi"/>
          <w:sz w:val="24"/>
          <w:szCs w:val="24"/>
        </w:rPr>
        <w:t xml:space="preserve"> (Solaris 10)/Red Hat Linux, Windows 7</w:t>
      </w:r>
      <w:r w:rsidRPr="00CE0A62">
        <w:rPr>
          <w:rFonts w:asciiTheme="minorHAnsi" w:hAnsiTheme="minorHAnsi"/>
          <w:sz w:val="24"/>
          <w:szCs w:val="24"/>
        </w:rPr>
        <w:tab/>
      </w:r>
    </w:p>
    <w:p w:rsidR="00760669" w:rsidRPr="00CE0A62">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Tools and Utilities</w:t>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sz w:val="24"/>
          <w:szCs w:val="24"/>
        </w:rPr>
        <w:t>:Putty, SQL Developer, Toad, WinScp, Share Point, Jira</w:t>
      </w:r>
    </w:p>
    <w:p w:rsidR="00373374" w:rsidRPr="00CE0A62">
      <w:pPr>
        <w:pStyle w:val="NoSpacing"/>
        <w:spacing w:line="276" w:lineRule="auto"/>
        <w:jc w:val="both"/>
        <w:rPr>
          <w:rFonts w:asciiTheme="minorHAnsi" w:hAnsiTheme="minorHAnsi" w:cs="Calibri"/>
          <w:sz w:val="24"/>
          <w:szCs w:val="24"/>
        </w:rPr>
      </w:pPr>
    </w:p>
    <w:p w:rsidR="00373374" w:rsidRPr="00CE0A62" w:rsidP="00373374">
      <w:pPr>
        <w:rPr>
          <w:rFonts w:asciiTheme="minorHAnsi" w:hAnsiTheme="minorHAnsi"/>
          <w:bCs/>
          <w:sz w:val="24"/>
          <w:szCs w:val="24"/>
        </w:rPr>
      </w:pPr>
      <w:r w:rsidRPr="00CE0A62">
        <w:rPr>
          <w:rFonts w:asciiTheme="minorHAnsi" w:hAnsiTheme="minorHAnsi"/>
          <w:b/>
          <w:bCs/>
          <w:sz w:val="24"/>
          <w:szCs w:val="24"/>
          <w:u w:val="single"/>
        </w:rPr>
        <w:t>Responsibilities</w:t>
      </w:r>
    </w:p>
    <w:p w:rsidR="00373374" w:rsidRPr="00CE0A62" w:rsidP="00373374">
      <w:pPr>
        <w:ind w:left="360"/>
        <w:rPr>
          <w:rFonts w:asciiTheme="minorHAnsi" w:hAnsiTheme="minorHAnsi"/>
          <w:bCs/>
          <w:sz w:val="24"/>
          <w:szCs w:val="24"/>
        </w:rPr>
      </w:pPr>
    </w:p>
    <w:p w:rsidR="00373374" w:rsidRPr="00CE0A62" w:rsidP="00373374">
      <w:pPr>
        <w:widowControl w:val="0"/>
        <w:numPr>
          <w:ilvl w:val="0"/>
          <w:numId w:val="9"/>
        </w:numPr>
        <w:rPr>
          <w:rFonts w:asciiTheme="minorHAnsi" w:hAnsiTheme="minorHAnsi"/>
          <w:bCs/>
          <w:sz w:val="24"/>
          <w:szCs w:val="24"/>
        </w:rPr>
      </w:pPr>
      <w:r w:rsidRPr="00CE0A62">
        <w:rPr>
          <w:rFonts w:asciiTheme="minorHAnsi" w:hAnsiTheme="minorHAnsi"/>
          <w:bCs/>
          <w:sz w:val="24"/>
          <w:szCs w:val="24"/>
        </w:rPr>
        <w:t>Make the raw files well-formed and clean the raw files by writing some perl and shell script. Analyze the raw files and identify the tag paths for which data format is required. Run the already developed scripts and to produce the reports.</w:t>
      </w:r>
    </w:p>
    <w:p w:rsidR="00373374" w:rsidRPr="00CE0A62" w:rsidP="00373374">
      <w:pPr>
        <w:widowControl w:val="0"/>
        <w:numPr>
          <w:ilvl w:val="0"/>
          <w:numId w:val="9"/>
        </w:numPr>
        <w:rPr>
          <w:rFonts w:asciiTheme="minorHAnsi" w:hAnsiTheme="minorHAnsi"/>
          <w:bCs/>
          <w:sz w:val="24"/>
          <w:szCs w:val="24"/>
        </w:rPr>
      </w:pPr>
      <w:r w:rsidRPr="00CE0A62">
        <w:rPr>
          <w:rFonts w:asciiTheme="minorHAnsi" w:hAnsiTheme="minorHAnsi"/>
          <w:bCs/>
          <w:sz w:val="24"/>
          <w:szCs w:val="24"/>
        </w:rPr>
        <w:t>We used to extract the no of records depends on the criteria given by the client.</w:t>
      </w:r>
    </w:p>
    <w:p w:rsidR="00373374" w:rsidRPr="00CE0A62" w:rsidP="00373374">
      <w:pPr>
        <w:widowControl w:val="0"/>
        <w:numPr>
          <w:ilvl w:val="0"/>
          <w:numId w:val="9"/>
        </w:numPr>
        <w:rPr>
          <w:rFonts w:asciiTheme="minorHAnsi" w:hAnsiTheme="minorHAnsi"/>
          <w:bCs/>
          <w:sz w:val="24"/>
          <w:szCs w:val="24"/>
        </w:rPr>
      </w:pPr>
      <w:r w:rsidRPr="00CE0A62">
        <w:rPr>
          <w:rFonts w:asciiTheme="minorHAnsi" w:hAnsiTheme="minorHAnsi"/>
          <w:bCs/>
          <w:sz w:val="24"/>
          <w:szCs w:val="24"/>
        </w:rPr>
        <w:t>Setting up the scripts in cron.</w:t>
      </w:r>
    </w:p>
    <w:p w:rsidR="00373374" w:rsidRPr="00CE0A62" w:rsidP="00373374">
      <w:pPr>
        <w:widowControl w:val="0"/>
        <w:numPr>
          <w:ilvl w:val="0"/>
          <w:numId w:val="9"/>
        </w:numPr>
        <w:rPr>
          <w:rFonts w:asciiTheme="minorHAnsi" w:hAnsiTheme="minorHAnsi"/>
          <w:bCs/>
          <w:sz w:val="24"/>
          <w:szCs w:val="24"/>
        </w:rPr>
      </w:pPr>
      <w:r w:rsidRPr="00CE0A62">
        <w:rPr>
          <w:rFonts w:asciiTheme="minorHAnsi" w:hAnsiTheme="minorHAnsi"/>
          <w:bCs/>
          <w:sz w:val="24"/>
          <w:szCs w:val="24"/>
        </w:rPr>
        <w:t>Proactively monitoring the scripts which are scheduled.</w:t>
      </w:r>
    </w:p>
    <w:p w:rsidR="00373374" w:rsidRPr="00CE0A62">
      <w:pPr>
        <w:pStyle w:val="NoSpacing"/>
        <w:spacing w:line="276" w:lineRule="auto"/>
        <w:jc w:val="both"/>
        <w:rPr>
          <w:rFonts w:asciiTheme="minorHAnsi" w:hAnsiTheme="minorHAnsi" w:cs="Calibri"/>
          <w:sz w:val="24"/>
          <w:szCs w:val="24"/>
        </w:rPr>
      </w:pPr>
    </w:p>
    <w:p w:rsidR="00760669" w:rsidRPr="00CE0A62">
      <w:pPr>
        <w:pStyle w:val="NoSpacing"/>
        <w:ind w:left="2880" w:hanging="2880"/>
        <w:jc w:val="both"/>
        <w:rPr>
          <w:rFonts w:asciiTheme="minorHAnsi" w:hAnsiTheme="minorHAnsi" w:cs="Calibri"/>
          <w:sz w:val="24"/>
          <w:szCs w:val="24"/>
        </w:rPr>
      </w:pPr>
    </w:p>
    <w:p w:rsidR="00760669" w:rsidRPr="00CE0A62">
      <w:pPr>
        <w:ind w:firstLine="0"/>
        <w:rPr>
          <w:rFonts w:asciiTheme="minorHAnsi" w:hAnsiTheme="minorHAnsi"/>
          <w:b/>
          <w:sz w:val="24"/>
          <w:szCs w:val="24"/>
        </w:rPr>
      </w:pPr>
      <w:r w:rsidRPr="00CE0A62">
        <w:rPr>
          <w:rStyle w:val="Heading1Char"/>
          <w:rFonts w:asciiTheme="minorHAnsi" w:hAnsiTheme="minorHAnsi"/>
        </w:rPr>
        <w:t>Project #</w:t>
      </w:r>
      <w:r w:rsidRPr="00CE0A62" w:rsidR="00D03341">
        <w:rPr>
          <w:rStyle w:val="Heading1Char"/>
          <w:rFonts w:asciiTheme="minorHAnsi" w:hAnsiTheme="minorHAnsi"/>
        </w:rPr>
        <w:t>5</w:t>
      </w:r>
      <w:r w:rsidRPr="00CE0A62">
        <w:rPr>
          <w:rStyle w:val="Heading1Char"/>
          <w:rFonts w:asciiTheme="minorHAnsi" w:hAnsiTheme="minorHAnsi"/>
        </w:rPr>
        <w:tab/>
      </w:r>
      <w:r w:rsidRPr="00CE0A62">
        <w:rPr>
          <w:rFonts w:asciiTheme="minorHAnsi" w:hAnsiTheme="minorHAnsi" w:cs="Calibri"/>
          <w:b/>
          <w:sz w:val="24"/>
          <w:szCs w:val="24"/>
        </w:rPr>
        <w:tab/>
      </w:r>
      <w:r w:rsidRPr="00CE0A62">
        <w:rPr>
          <w:rFonts w:asciiTheme="minorHAnsi" w:hAnsiTheme="minorHAnsi" w:cs="Calibri"/>
          <w:b/>
          <w:sz w:val="24"/>
          <w:szCs w:val="24"/>
        </w:rPr>
        <w:tab/>
      </w:r>
      <w:r w:rsidRPr="00CE0A62">
        <w:rPr>
          <w:rFonts w:asciiTheme="minorHAnsi" w:hAnsiTheme="minorHAnsi" w:cs="Calibri"/>
          <w:sz w:val="24"/>
          <w:szCs w:val="24"/>
        </w:rPr>
        <w:t>:</w:t>
      </w:r>
      <w:r w:rsidRPr="00CE0A62">
        <w:rPr>
          <w:rFonts w:asciiTheme="minorHAnsi" w:hAnsiTheme="minorHAnsi"/>
          <w:b/>
          <w:sz w:val="24"/>
          <w:szCs w:val="24"/>
        </w:rPr>
        <w:t>Filter Writing (CSA)</w:t>
      </w:r>
    </w:p>
    <w:p w:rsidR="00760669" w:rsidRPr="00CE0A62">
      <w:pPr>
        <w:pStyle w:val="NoSpacing"/>
        <w:spacing w:line="276" w:lineRule="auto"/>
        <w:jc w:val="both"/>
        <w:rPr>
          <w:rFonts w:asciiTheme="minorHAnsi" w:hAnsiTheme="minorHAnsi"/>
          <w:sz w:val="24"/>
          <w:szCs w:val="24"/>
        </w:rPr>
      </w:pPr>
      <w:r w:rsidRPr="00CE0A62">
        <w:rPr>
          <w:rFonts w:asciiTheme="minorHAnsi" w:hAnsiTheme="minorHAnsi" w:cs="Calibri"/>
          <w:b/>
          <w:sz w:val="24"/>
          <w:szCs w:val="24"/>
        </w:rPr>
        <w:t>Client</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 xml:space="preserve">: </w:t>
      </w:r>
      <w:r w:rsidRPr="00CE0A62">
        <w:rPr>
          <w:rFonts w:asciiTheme="minorHAnsi" w:hAnsiTheme="minorHAnsi"/>
          <w:sz w:val="24"/>
          <w:szCs w:val="24"/>
        </w:rPr>
        <w:t>ProQuest INC.</w:t>
      </w:r>
    </w:p>
    <w:p w:rsidR="00760669" w:rsidRPr="00CE0A62">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Languages</w:t>
      </w:r>
      <w:r w:rsidRPr="00CE0A62">
        <w:rPr>
          <w:rFonts w:asciiTheme="minorHAnsi" w:hAnsiTheme="minorHAnsi" w:cs="Calibri"/>
          <w:sz w:val="24"/>
          <w:szCs w:val="24"/>
        </w:rPr>
        <w:tab/>
      </w:r>
      <w:r w:rsidRPr="00CE0A62">
        <w:rPr>
          <w:rFonts w:asciiTheme="minorHAnsi" w:hAnsiTheme="minorHAnsi" w:cs="Calibri"/>
          <w:sz w:val="24"/>
          <w:szCs w:val="24"/>
        </w:rPr>
        <w:tab/>
      </w:r>
      <w:r w:rsidRPr="00CE0A62">
        <w:rPr>
          <w:rFonts w:asciiTheme="minorHAnsi" w:hAnsiTheme="minorHAnsi" w:cs="Calibri"/>
          <w:sz w:val="24"/>
          <w:szCs w:val="24"/>
        </w:rPr>
        <w:tab/>
        <w:t>: Shell Script, Perl, SQL, PL/SQL</w:t>
      </w:r>
    </w:p>
    <w:p w:rsidR="00760669" w:rsidRPr="00CE0A62">
      <w:pPr>
        <w:pStyle w:val="NoSpacing"/>
        <w:spacing w:line="276" w:lineRule="auto"/>
        <w:jc w:val="both"/>
        <w:rPr>
          <w:rFonts w:asciiTheme="minorHAnsi" w:hAnsiTheme="minorHAnsi" w:cs="Calibri"/>
          <w:sz w:val="24"/>
          <w:szCs w:val="24"/>
        </w:rPr>
      </w:pPr>
      <w:r w:rsidRPr="00CE0A62">
        <w:rPr>
          <w:rFonts w:asciiTheme="minorHAnsi" w:hAnsiTheme="minorHAnsi" w:cs="Calibri"/>
          <w:b/>
          <w:sz w:val="24"/>
          <w:szCs w:val="24"/>
        </w:rPr>
        <w:t>Operating System</w:t>
      </w:r>
      <w:r w:rsidRPr="00CE0A62">
        <w:rPr>
          <w:rFonts w:asciiTheme="minorHAnsi" w:hAnsiTheme="minorHAnsi" w:cs="Calibri"/>
          <w:sz w:val="24"/>
          <w:szCs w:val="24"/>
        </w:rPr>
        <w:tab/>
      </w:r>
      <w:r w:rsidRPr="00CE0A62">
        <w:rPr>
          <w:rFonts w:asciiTheme="minorHAnsi" w:hAnsiTheme="minorHAnsi" w:cs="Calibri"/>
          <w:sz w:val="24"/>
          <w:szCs w:val="24"/>
        </w:rPr>
        <w:tab/>
        <w:t>: Windows 7, UNIX</w:t>
      </w:r>
    </w:p>
    <w:p w:rsidR="00760669" w:rsidRPr="00CE0A62">
      <w:pPr>
        <w:pStyle w:val="NoSpacing"/>
        <w:ind w:left="2880" w:hanging="2880"/>
        <w:jc w:val="both"/>
        <w:rPr>
          <w:rFonts w:asciiTheme="minorHAnsi" w:hAnsiTheme="minorHAnsi" w:cs="Calibri"/>
          <w:sz w:val="24"/>
          <w:szCs w:val="24"/>
        </w:rPr>
      </w:pPr>
      <w:r w:rsidRPr="00CE0A62">
        <w:rPr>
          <w:rFonts w:asciiTheme="minorHAnsi" w:hAnsiTheme="minorHAnsi" w:cs="Calibri"/>
          <w:b/>
          <w:sz w:val="24"/>
          <w:szCs w:val="24"/>
        </w:rPr>
        <w:t>Tools and Utilities</w:t>
      </w:r>
      <w:r w:rsidRPr="00CE0A62">
        <w:rPr>
          <w:rFonts w:asciiTheme="minorHAnsi" w:hAnsiTheme="minorHAnsi" w:cs="Calibri"/>
          <w:b/>
          <w:sz w:val="24"/>
          <w:szCs w:val="24"/>
        </w:rPr>
        <w:tab/>
      </w:r>
      <w:r w:rsidRPr="00CE0A62">
        <w:rPr>
          <w:rFonts w:asciiTheme="minorHAnsi" w:hAnsiTheme="minorHAnsi" w:cs="Calibri"/>
          <w:sz w:val="24"/>
          <w:szCs w:val="24"/>
        </w:rPr>
        <w:t>:SharePoint, Remedy</w:t>
      </w:r>
    </w:p>
    <w:p w:rsidR="00373374" w:rsidRPr="00CE0A62">
      <w:pPr>
        <w:pStyle w:val="NoSpacing"/>
        <w:ind w:left="2880" w:hanging="2880"/>
        <w:jc w:val="both"/>
        <w:rPr>
          <w:rFonts w:asciiTheme="minorHAnsi" w:hAnsiTheme="minorHAnsi" w:cs="Calibri"/>
          <w:sz w:val="24"/>
          <w:szCs w:val="24"/>
        </w:rPr>
      </w:pPr>
    </w:p>
    <w:p w:rsidR="00373374" w:rsidRPr="00CE0A62" w:rsidP="00373374">
      <w:pPr>
        <w:rPr>
          <w:rFonts w:asciiTheme="minorHAnsi" w:hAnsiTheme="minorHAnsi"/>
          <w:b/>
          <w:bCs/>
          <w:sz w:val="24"/>
          <w:szCs w:val="24"/>
        </w:rPr>
      </w:pPr>
      <w:r w:rsidRPr="00CE0A62">
        <w:rPr>
          <w:rFonts w:asciiTheme="minorHAnsi" w:hAnsiTheme="minorHAnsi"/>
          <w:b/>
          <w:bCs/>
          <w:sz w:val="24"/>
          <w:szCs w:val="24"/>
        </w:rPr>
        <w:t>Description:</w:t>
      </w:r>
    </w:p>
    <w:p w:rsidR="00373374" w:rsidRPr="00CE0A62" w:rsidP="00373374">
      <w:pPr>
        <w:rPr>
          <w:rFonts w:asciiTheme="minorHAnsi" w:hAnsiTheme="minorHAnsi"/>
          <w:b/>
          <w:bCs/>
          <w:sz w:val="24"/>
          <w:szCs w:val="24"/>
        </w:rPr>
      </w:pPr>
    </w:p>
    <w:p w:rsidR="00373374" w:rsidRPr="00CE0A62" w:rsidP="00373374">
      <w:pPr>
        <w:rPr>
          <w:rFonts w:asciiTheme="minorHAnsi" w:hAnsiTheme="minorHAnsi"/>
          <w:bCs/>
          <w:sz w:val="24"/>
          <w:szCs w:val="24"/>
        </w:rPr>
      </w:pPr>
      <w:r w:rsidRPr="00CE0A62">
        <w:rPr>
          <w:rFonts w:asciiTheme="minorHAnsi" w:hAnsiTheme="minorHAnsi"/>
          <w:bCs/>
          <w:sz w:val="24"/>
          <w:szCs w:val="24"/>
        </w:rPr>
        <w:t>CSA feeds operation and Involved in automated some feeds by writing perl and shell script.</w:t>
      </w:r>
    </w:p>
    <w:p w:rsidR="00373374" w:rsidRPr="00CE0A62" w:rsidP="00373374">
      <w:pPr>
        <w:rPr>
          <w:rFonts w:asciiTheme="minorHAnsi" w:hAnsiTheme="minorHAnsi"/>
          <w:bCs/>
          <w:sz w:val="24"/>
          <w:szCs w:val="24"/>
        </w:rPr>
      </w:pPr>
      <w:r w:rsidRPr="00CE0A62">
        <w:rPr>
          <w:rFonts w:asciiTheme="minorHAnsi" w:hAnsiTheme="minorHAnsi"/>
          <w:bCs/>
          <w:sz w:val="24"/>
          <w:szCs w:val="24"/>
        </w:rPr>
        <w:t>Roles/Responsibilities:</w:t>
      </w:r>
    </w:p>
    <w:p w:rsidR="00373374" w:rsidRPr="00CE0A62" w:rsidP="00373374">
      <w:pPr>
        <w:widowControl w:val="0"/>
        <w:numPr>
          <w:ilvl w:val="0"/>
          <w:numId w:val="8"/>
        </w:numPr>
        <w:rPr>
          <w:rFonts w:asciiTheme="minorHAnsi" w:hAnsiTheme="minorHAnsi"/>
          <w:bCs/>
          <w:sz w:val="24"/>
          <w:szCs w:val="24"/>
        </w:rPr>
      </w:pPr>
      <w:r w:rsidRPr="00CE0A62">
        <w:rPr>
          <w:rFonts w:asciiTheme="minorHAnsi" w:hAnsiTheme="minorHAnsi"/>
          <w:bCs/>
          <w:sz w:val="24"/>
          <w:szCs w:val="24"/>
        </w:rPr>
        <w:t xml:space="preserve">Lead the design effort and author the design document.  </w:t>
      </w:r>
    </w:p>
    <w:p w:rsidR="00373374" w:rsidRPr="00CE0A62" w:rsidP="00373374">
      <w:pPr>
        <w:widowControl w:val="0"/>
        <w:numPr>
          <w:ilvl w:val="0"/>
          <w:numId w:val="8"/>
        </w:numPr>
        <w:rPr>
          <w:rFonts w:asciiTheme="minorHAnsi" w:hAnsiTheme="minorHAnsi"/>
          <w:bCs/>
          <w:sz w:val="24"/>
          <w:szCs w:val="24"/>
        </w:rPr>
      </w:pPr>
      <w:r w:rsidRPr="00CE0A62">
        <w:rPr>
          <w:rFonts w:asciiTheme="minorHAnsi" w:hAnsiTheme="minorHAnsi"/>
          <w:bCs/>
          <w:sz w:val="24"/>
          <w:szCs w:val="24"/>
        </w:rPr>
        <w:t>UNIX shell script coding automated various jobs.</w:t>
      </w:r>
    </w:p>
    <w:p w:rsidR="00373374" w:rsidRPr="00CE0A62" w:rsidP="00373374">
      <w:pPr>
        <w:widowControl w:val="0"/>
        <w:numPr>
          <w:ilvl w:val="0"/>
          <w:numId w:val="8"/>
        </w:numPr>
        <w:rPr>
          <w:rFonts w:asciiTheme="minorHAnsi" w:hAnsiTheme="minorHAnsi"/>
          <w:bCs/>
          <w:sz w:val="24"/>
          <w:szCs w:val="24"/>
        </w:rPr>
      </w:pPr>
      <w:r w:rsidRPr="00CE0A62">
        <w:rPr>
          <w:rFonts w:asciiTheme="minorHAnsi" w:hAnsiTheme="minorHAnsi"/>
          <w:bCs/>
          <w:sz w:val="24"/>
          <w:szCs w:val="24"/>
        </w:rPr>
        <w:t>CSA operation and check log.</w:t>
      </w:r>
    </w:p>
    <w:p w:rsidR="00373374" w:rsidRPr="00CE0A62" w:rsidP="00373374">
      <w:pPr>
        <w:widowControl w:val="0"/>
        <w:numPr>
          <w:ilvl w:val="0"/>
          <w:numId w:val="8"/>
        </w:numPr>
        <w:rPr>
          <w:rFonts w:asciiTheme="minorHAnsi" w:hAnsiTheme="minorHAnsi"/>
          <w:bCs/>
          <w:sz w:val="24"/>
          <w:szCs w:val="24"/>
        </w:rPr>
      </w:pPr>
      <w:r w:rsidRPr="00CE0A62">
        <w:rPr>
          <w:rFonts w:asciiTheme="minorHAnsi" w:hAnsiTheme="minorHAnsi"/>
          <w:bCs/>
          <w:sz w:val="24"/>
          <w:szCs w:val="24"/>
        </w:rPr>
        <w:t>Report the rawabst and manifest file through CSA GUI.</w:t>
      </w:r>
    </w:p>
    <w:p w:rsidR="00373374" w:rsidRPr="00CE0A62" w:rsidP="00373374">
      <w:pPr>
        <w:pStyle w:val="NoSpacing"/>
        <w:ind w:left="2880" w:hanging="2880"/>
        <w:jc w:val="both"/>
        <w:rPr>
          <w:rFonts w:asciiTheme="minorHAnsi" w:hAnsiTheme="minorHAnsi" w:cs="Calibri"/>
          <w:sz w:val="24"/>
          <w:szCs w:val="24"/>
        </w:rPr>
      </w:pPr>
      <w:r w:rsidRPr="00CE0A62">
        <w:rPr>
          <w:rFonts w:asciiTheme="minorHAnsi" w:hAnsiTheme="minorHAnsi"/>
          <w:bCs/>
          <w:sz w:val="24"/>
          <w:szCs w:val="24"/>
        </w:rPr>
        <w:t>Involved in automated some of the CSA feeds coding and testing in Perl and Unix.</w:t>
      </w:r>
    </w:p>
    <w:p w:rsidR="00760669" w:rsidRPr="00CE0A62">
      <w:pPr>
        <w:pStyle w:val="NoSpacing"/>
        <w:ind w:left="2880" w:hanging="2880"/>
        <w:jc w:val="both"/>
        <w:rPr>
          <w:rFonts w:asciiTheme="minorHAnsi" w:hAnsiTheme="minorHAnsi" w:cs="Calibri"/>
          <w:sz w:val="24"/>
          <w:szCs w:val="24"/>
        </w:rPr>
      </w:pPr>
    </w:p>
    <w:p w:rsidR="00760669" w:rsidRPr="00CE0A62">
      <w:pPr>
        <w:pStyle w:val="Heading1"/>
        <w:spacing w:before="0" w:after="240"/>
        <w:rPr>
          <w:rFonts w:asciiTheme="minorHAnsi" w:hAnsiTheme="minorHAnsi"/>
        </w:rPr>
      </w:pPr>
      <w:r w:rsidRPr="00CE0A62">
        <w:rPr>
          <w:rFonts w:asciiTheme="minorHAnsi" w:hAnsiTheme="minorHAnsi"/>
        </w:rPr>
        <w:t xml:space="preserve">EDUCATIONAL DETAILS </w:t>
      </w:r>
    </w:p>
    <w:p w:rsidR="00760669" w:rsidRPr="00CE0A62">
      <w:pPr>
        <w:pStyle w:val="ListParagraph"/>
        <w:numPr>
          <w:ilvl w:val="0"/>
          <w:numId w:val="2"/>
        </w:numPr>
        <w:jc w:val="both"/>
        <w:rPr>
          <w:rFonts w:asciiTheme="minorHAnsi" w:hAnsiTheme="minorHAnsi" w:cs="Calibri"/>
          <w:sz w:val="24"/>
          <w:szCs w:val="24"/>
        </w:rPr>
      </w:pPr>
      <w:r w:rsidRPr="00CE0A62">
        <w:rPr>
          <w:rFonts w:asciiTheme="minorHAnsi" w:hAnsiTheme="minorHAnsi" w:cs="Calibri"/>
          <w:sz w:val="24"/>
          <w:szCs w:val="24"/>
        </w:rPr>
        <w:t xml:space="preserve">Completed MCA (Regular - </w:t>
      </w:r>
      <w:r w:rsidRPr="00CE0A62" w:rsidR="00347A38">
        <w:rPr>
          <w:rFonts w:asciiTheme="minorHAnsi" w:hAnsiTheme="minorHAnsi" w:cs="Calibri"/>
          <w:sz w:val="24"/>
          <w:szCs w:val="24"/>
        </w:rPr>
        <w:t>master’s in computer application</w:t>
      </w:r>
      <w:r w:rsidRPr="00CE0A62">
        <w:rPr>
          <w:rFonts w:asciiTheme="minorHAnsi" w:hAnsiTheme="minorHAnsi" w:cs="Calibri"/>
          <w:sz w:val="24"/>
          <w:szCs w:val="24"/>
        </w:rPr>
        <w:t xml:space="preserve"> with 74% marks)</w:t>
      </w:r>
    </w:p>
    <w:p w:rsidR="00760669" w:rsidRPr="00CE0A62">
      <w:pPr>
        <w:rPr>
          <w:rFonts w:asciiTheme="minorHAnsi" w:hAnsiTheme="minorHAnsi"/>
          <w:sz w:val="24"/>
          <w:szCs w:val="24"/>
        </w:rPr>
      </w:pPr>
    </w:p>
    <w:p w:rsidR="00760669" w:rsidRPr="00CE0A62">
      <w:pPr>
        <w:pStyle w:val="Heading1"/>
        <w:spacing w:before="0" w:after="240"/>
        <w:rPr>
          <w:rFonts w:asciiTheme="minorHAnsi" w:hAnsiTheme="minorHAnsi"/>
        </w:rPr>
      </w:pPr>
      <w:r w:rsidRPr="00CE0A62">
        <w:rPr>
          <w:rFonts w:asciiTheme="minorHAnsi" w:hAnsiTheme="minorHAnsi"/>
        </w:rPr>
        <w:t>Declaration</w:t>
      </w:r>
    </w:p>
    <w:p w:rsidR="00760669" w:rsidRPr="00CE0A62">
      <w:pPr>
        <w:pStyle w:val="ListParagraph"/>
        <w:ind w:left="360" w:firstLine="0"/>
        <w:jc w:val="both"/>
        <w:rPr>
          <w:rFonts w:asciiTheme="minorHAnsi" w:hAnsiTheme="minorHAnsi" w:cs="Calibri"/>
          <w:sz w:val="24"/>
          <w:szCs w:val="24"/>
        </w:rPr>
      </w:pPr>
      <w:r w:rsidRPr="00CE0A62">
        <w:rPr>
          <w:rFonts w:asciiTheme="minorHAnsi" w:hAnsiTheme="minorHAnsi" w:cs="Calibri"/>
          <w:sz w:val="24"/>
          <w:szCs w:val="24"/>
        </w:rPr>
        <w:t>I hereby declare that the information furnished above is true to the best of my knowledge and belief</w:t>
      </w:r>
    </w:p>
    <w:p w:rsidR="00760669" w:rsidRPr="00CE0A62">
      <w:pPr>
        <w:pStyle w:val="ListParagraph"/>
        <w:ind w:left="360" w:firstLine="0"/>
        <w:jc w:val="both"/>
        <w:rPr>
          <w:rFonts w:asciiTheme="minorHAnsi" w:hAnsiTheme="minorHAnsi" w:cs="Calibri"/>
          <w:sz w:val="24"/>
          <w:szCs w:val="24"/>
        </w:rPr>
      </w:pPr>
    </w:p>
    <w:p w:rsidR="00760669">
      <w:pPr>
        <w:pStyle w:val="ListParagraph"/>
        <w:numPr>
          <w:ilvl w:val="0"/>
          <w:numId w:val="2"/>
        </w:numPr>
        <w:jc w:val="both"/>
        <w:rPr>
          <w:rFonts w:cs="Calibri"/>
          <w:sz w:val="24"/>
          <w:szCs w:val="24"/>
        </w:rPr>
      </w:pPr>
      <w:r w:rsidRPr="00CE0A62">
        <w:rPr>
          <w:rFonts w:asciiTheme="minorHAnsi" w:hAnsiTheme="minorHAnsi" w:cs="Calibri"/>
          <w:sz w:val="24"/>
          <w:szCs w:val="24"/>
        </w:rPr>
        <w:t>Place: Bangalore</w:t>
      </w:r>
      <w:r w:rsidRPr="00CE0A62">
        <w:rPr>
          <w:rFonts w:asciiTheme="minorHAnsi" w:hAnsiTheme="minorHAnsi" w:cs="Calibri"/>
          <w:sz w:val="24"/>
          <w:szCs w:val="24"/>
        </w:rPr>
        <w:tab/>
      </w:r>
      <w:r w:rsidRPr="00CE0A62">
        <w:rPr>
          <w:rFonts w:asciiTheme="minorHAnsi" w:hAnsiTheme="minorHAnsi"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FC4E6D">
        <w:rPr>
          <w:rFonts w:cs="Calibri"/>
          <w:sz w:val="24"/>
          <w:szCs w:val="24"/>
        </w:rPr>
        <w:tab/>
      </w:r>
      <w:r w:rsidR="00FC4E6D">
        <w:rPr>
          <w:rFonts w:cs="Calibri"/>
          <w:sz w:val="24"/>
          <w:szCs w:val="24"/>
        </w:rPr>
        <w:tab/>
      </w:r>
      <w:r w:rsidR="00FC4E6D">
        <w:rPr>
          <w:rFonts w:cs="Calibri"/>
          <w:sz w:val="24"/>
          <w:szCs w:val="24"/>
        </w:rPr>
        <w:tab/>
      </w:r>
      <w:r>
        <w:rPr>
          <w:rFonts w:cs="Calibri"/>
          <w:sz w:val="24"/>
          <w:szCs w:val="24"/>
        </w:rPr>
        <w:t>SubratSamantaray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3105D9">
      <w:headerReference w:type="default" r:id="rId6"/>
      <w:pgSz w:w="11906" w:h="16838"/>
      <w:pgMar w:top="1093" w:right="1441" w:bottom="481" w:left="1441" w:header="481" w:footer="0" w:gutter="0"/>
      <w:pgBorders w:offsetFrom="page">
        <w:top w:val="threeDEngrave" w:sz="6" w:space="22" w:color="00000A"/>
        <w:left w:val="threeDEngrave" w:sz="6" w:space="24" w:color="00000A"/>
        <w:bottom w:val="threeDEmboss" w:sz="6" w:space="24" w:color="00000A"/>
        <w:right w:val="threeDEmboss" w:sz="6" w:space="24" w:color="00000A"/>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669">
    <w:pPr>
      <w:pStyle w:val="NoSpacing"/>
      <w:ind w:left="5040" w:firstLine="720"/>
      <w:jc w:val="both"/>
      <w:rPr>
        <w:rFonts w:ascii="Tahoma" w:hAnsi="Tahoma" w:cs="Tahom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OpenSymbol"/>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Symbol" w:hAnsi="Symbol" w:cs="OpenSymbol"/>
      </w:rPr>
    </w:lvl>
  </w:abstractNum>
  <w:abstractNum w:abstractNumId="3">
    <w:nsid w:val="09135768"/>
    <w:multiLevelType w:val="hybridMultilevel"/>
    <w:tmpl w:val="F6EC6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C0572E"/>
    <w:multiLevelType w:val="multilevel"/>
    <w:tmpl w:val="6A34E4B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57C3D77"/>
    <w:multiLevelType w:val="hybridMultilevel"/>
    <w:tmpl w:val="6646FC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D5E3CB1"/>
    <w:multiLevelType w:val="multilevel"/>
    <w:tmpl w:val="17929AA6"/>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7">
    <w:nsid w:val="349E6274"/>
    <w:multiLevelType w:val="hybridMultilevel"/>
    <w:tmpl w:val="752226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4BC60DA"/>
    <w:multiLevelType w:val="hybridMultilevel"/>
    <w:tmpl w:val="AB44F1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793370F"/>
    <w:multiLevelType w:val="multilevel"/>
    <w:tmpl w:val="142C2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5B760D"/>
    <w:multiLevelType w:val="multilevel"/>
    <w:tmpl w:val="64E2D22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5CA0372E"/>
    <w:multiLevelType w:val="hybridMultilevel"/>
    <w:tmpl w:val="239EE2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2F9489F"/>
    <w:multiLevelType w:val="hybridMultilevel"/>
    <w:tmpl w:val="5C50BA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C084B19"/>
    <w:multiLevelType w:val="multilevel"/>
    <w:tmpl w:val="85F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85A15"/>
    <w:multiLevelType w:val="hybridMultilevel"/>
    <w:tmpl w:val="F68C20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EEC7445"/>
    <w:multiLevelType w:val="multilevel"/>
    <w:tmpl w:val="8A7E9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4"/>
  </w:num>
  <w:num w:numId="4">
    <w:abstractNumId w:val="9"/>
  </w:num>
  <w:num w:numId="5">
    <w:abstractNumId w:val="6"/>
  </w:num>
  <w:num w:numId="6">
    <w:abstractNumId w:val="8"/>
  </w:num>
  <w:num w:numId="7">
    <w:abstractNumId w:val="3"/>
  </w:num>
  <w:num w:numId="8">
    <w:abstractNumId w:val="1"/>
  </w:num>
  <w:num w:numId="9">
    <w:abstractNumId w:val="2"/>
  </w:num>
  <w:num w:numId="10">
    <w:abstractNumId w:val="0"/>
  </w:num>
  <w:num w:numId="11">
    <w:abstractNumId w:val="14"/>
  </w:num>
  <w:num w:numId="12">
    <w:abstractNumId w:val="13"/>
  </w:num>
  <w:num w:numId="13">
    <w:abstractNumId w:val="11"/>
  </w:num>
  <w:num w:numId="14">
    <w:abstractNumId w:val="7"/>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4"/>
  <w:defaultTabStop w:val="720"/>
  <w:characterSpacingControl w:val="doNotCompress"/>
  <w:compat/>
  <w:rsids>
    <w:rsidRoot w:val="00760669"/>
    <w:rsid w:val="000057BB"/>
    <w:rsid w:val="00032D48"/>
    <w:rsid w:val="00042B5C"/>
    <w:rsid w:val="00051F13"/>
    <w:rsid w:val="00073849"/>
    <w:rsid w:val="0008226C"/>
    <w:rsid w:val="000A5A38"/>
    <w:rsid w:val="000B2D76"/>
    <w:rsid w:val="000F7162"/>
    <w:rsid w:val="00171B29"/>
    <w:rsid w:val="00176C1B"/>
    <w:rsid w:val="001D196F"/>
    <w:rsid w:val="002105D2"/>
    <w:rsid w:val="00243A29"/>
    <w:rsid w:val="00246EA8"/>
    <w:rsid w:val="00254997"/>
    <w:rsid w:val="00262D46"/>
    <w:rsid w:val="002822F1"/>
    <w:rsid w:val="003105D9"/>
    <w:rsid w:val="0032268E"/>
    <w:rsid w:val="00323546"/>
    <w:rsid w:val="00347A38"/>
    <w:rsid w:val="00372CC3"/>
    <w:rsid w:val="00373374"/>
    <w:rsid w:val="00373FA4"/>
    <w:rsid w:val="00395877"/>
    <w:rsid w:val="003A3F54"/>
    <w:rsid w:val="003E7094"/>
    <w:rsid w:val="004055F2"/>
    <w:rsid w:val="00461653"/>
    <w:rsid w:val="004A02CC"/>
    <w:rsid w:val="004D1DB5"/>
    <w:rsid w:val="004D56C4"/>
    <w:rsid w:val="00521771"/>
    <w:rsid w:val="005A216A"/>
    <w:rsid w:val="005C527C"/>
    <w:rsid w:val="00623336"/>
    <w:rsid w:val="00627438"/>
    <w:rsid w:val="0064273F"/>
    <w:rsid w:val="00650604"/>
    <w:rsid w:val="006534FE"/>
    <w:rsid w:val="006632C8"/>
    <w:rsid w:val="00672DE6"/>
    <w:rsid w:val="006A4E59"/>
    <w:rsid w:val="006D2518"/>
    <w:rsid w:val="006F2D4F"/>
    <w:rsid w:val="007504C7"/>
    <w:rsid w:val="00751277"/>
    <w:rsid w:val="007537C0"/>
    <w:rsid w:val="00754A48"/>
    <w:rsid w:val="00760669"/>
    <w:rsid w:val="00773F10"/>
    <w:rsid w:val="00790B74"/>
    <w:rsid w:val="00797418"/>
    <w:rsid w:val="007D72B0"/>
    <w:rsid w:val="007E0D9F"/>
    <w:rsid w:val="007E209C"/>
    <w:rsid w:val="008112AF"/>
    <w:rsid w:val="00814BD7"/>
    <w:rsid w:val="008271A9"/>
    <w:rsid w:val="0084425A"/>
    <w:rsid w:val="00846A49"/>
    <w:rsid w:val="00871CFF"/>
    <w:rsid w:val="00896033"/>
    <w:rsid w:val="00897F39"/>
    <w:rsid w:val="008A06B6"/>
    <w:rsid w:val="008C20AD"/>
    <w:rsid w:val="008D47E4"/>
    <w:rsid w:val="008E71EA"/>
    <w:rsid w:val="0097063B"/>
    <w:rsid w:val="00970B0B"/>
    <w:rsid w:val="009B41DE"/>
    <w:rsid w:val="009C6DEC"/>
    <w:rsid w:val="009D0479"/>
    <w:rsid w:val="009D05D4"/>
    <w:rsid w:val="009D1545"/>
    <w:rsid w:val="009E4ED2"/>
    <w:rsid w:val="00A11C7B"/>
    <w:rsid w:val="00A15F68"/>
    <w:rsid w:val="00A25702"/>
    <w:rsid w:val="00A25F2F"/>
    <w:rsid w:val="00A26D23"/>
    <w:rsid w:val="00A53CF6"/>
    <w:rsid w:val="00AE6EF7"/>
    <w:rsid w:val="00B34707"/>
    <w:rsid w:val="00B84A41"/>
    <w:rsid w:val="00BC5FF6"/>
    <w:rsid w:val="00C33576"/>
    <w:rsid w:val="00CA00A8"/>
    <w:rsid w:val="00CC7D64"/>
    <w:rsid w:val="00CE0A62"/>
    <w:rsid w:val="00D03341"/>
    <w:rsid w:val="00D56A59"/>
    <w:rsid w:val="00D90E80"/>
    <w:rsid w:val="00DD5FD7"/>
    <w:rsid w:val="00E1109E"/>
    <w:rsid w:val="00E62236"/>
    <w:rsid w:val="00E71F58"/>
    <w:rsid w:val="00EB7F1F"/>
    <w:rsid w:val="00EC6B51"/>
    <w:rsid w:val="00F16109"/>
    <w:rsid w:val="00F55938"/>
    <w:rsid w:val="00F61E74"/>
    <w:rsid w:val="00F657C7"/>
    <w:rsid w:val="00FC4E6D"/>
    <w:rsid w:val="00FC5959"/>
    <w:rsid w:val="00FE4E02"/>
    <w:rsid w:val="00FE65D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04F"/>
    <w:pPr>
      <w:suppressAutoHyphens/>
      <w:ind w:firstLine="360"/>
    </w:pPr>
  </w:style>
  <w:style w:type="paragraph" w:styleId="Heading1">
    <w:name w:val="heading 1"/>
    <w:basedOn w:val="Normal"/>
    <w:next w:val="Normal"/>
    <w:link w:val="Heading1Char"/>
    <w:uiPriority w:val="9"/>
    <w:qFormat/>
    <w:rsid w:val="008E504F"/>
    <w:pPr>
      <w:pBdr>
        <w:top w:val="nil"/>
        <w:left w:val="nil"/>
        <w:bottom w:val="single" w:sz="12" w:space="1" w:color="525A7D"/>
        <w:right w:val="nil"/>
      </w:pBdr>
      <w:spacing w:before="600" w:after="80"/>
      <w:ind w:firstLine="0"/>
      <w:outlineLvl w:val="0"/>
    </w:pPr>
    <w:rPr>
      <w:rFonts w:ascii="Cambria" w:hAnsi="Cambria"/>
      <w:b/>
      <w:bCs/>
      <w:color w:val="525A7D"/>
      <w:sz w:val="24"/>
      <w:szCs w:val="24"/>
    </w:rPr>
  </w:style>
  <w:style w:type="paragraph" w:styleId="Heading2">
    <w:name w:val="heading 2"/>
    <w:basedOn w:val="Normal"/>
    <w:next w:val="Normal"/>
    <w:link w:val="Heading2Char"/>
    <w:uiPriority w:val="9"/>
    <w:unhideWhenUsed/>
    <w:qFormat/>
    <w:rsid w:val="008E504F"/>
    <w:pPr>
      <w:pBdr>
        <w:top w:val="nil"/>
        <w:left w:val="nil"/>
        <w:bottom w:val="single" w:sz="8" w:space="1" w:color="727CA3"/>
        <w:right w:val="nil"/>
      </w:pBdr>
      <w:spacing w:before="200" w:after="80"/>
      <w:ind w:firstLine="0"/>
      <w:outlineLvl w:val="1"/>
    </w:pPr>
    <w:rPr>
      <w:rFonts w:ascii="Cambria" w:hAnsi="Cambria"/>
      <w:color w:val="525A7D"/>
      <w:sz w:val="24"/>
      <w:szCs w:val="24"/>
    </w:rPr>
  </w:style>
  <w:style w:type="paragraph" w:styleId="Heading3">
    <w:name w:val="heading 3"/>
    <w:basedOn w:val="Normal"/>
    <w:next w:val="Normal"/>
    <w:link w:val="Heading3Char"/>
    <w:uiPriority w:val="9"/>
    <w:semiHidden/>
    <w:unhideWhenUsed/>
    <w:qFormat/>
    <w:rsid w:val="008E504F"/>
    <w:pPr>
      <w:pBdr>
        <w:top w:val="nil"/>
        <w:left w:val="nil"/>
        <w:bottom w:val="single" w:sz="4" w:space="1" w:color="AAB0C7"/>
        <w:right w:val="nil"/>
      </w:pBdr>
      <w:spacing w:before="200" w:after="80"/>
      <w:ind w:firstLine="0"/>
      <w:outlineLvl w:val="2"/>
    </w:pPr>
    <w:rPr>
      <w:rFonts w:ascii="Cambria" w:hAnsi="Cambria"/>
      <w:color w:val="727CA3"/>
      <w:sz w:val="24"/>
      <w:szCs w:val="24"/>
    </w:rPr>
  </w:style>
  <w:style w:type="paragraph" w:styleId="Heading4">
    <w:name w:val="heading 4"/>
    <w:basedOn w:val="Normal"/>
    <w:next w:val="Normal"/>
    <w:link w:val="Heading4Char"/>
    <w:uiPriority w:val="9"/>
    <w:semiHidden/>
    <w:unhideWhenUsed/>
    <w:qFormat/>
    <w:rsid w:val="008E504F"/>
    <w:pPr>
      <w:pBdr>
        <w:top w:val="nil"/>
        <w:left w:val="nil"/>
        <w:bottom w:val="single" w:sz="4" w:space="2" w:color="C6CADA"/>
        <w:right w:val="nil"/>
      </w:pBdr>
      <w:spacing w:before="200" w:after="80"/>
      <w:ind w:firstLine="0"/>
      <w:outlineLvl w:val="3"/>
    </w:pPr>
    <w:rPr>
      <w:rFonts w:ascii="Cambria" w:hAnsi="Cambria"/>
      <w:i/>
      <w:iCs/>
      <w:color w:val="727CA3"/>
      <w:sz w:val="24"/>
      <w:szCs w:val="24"/>
    </w:rPr>
  </w:style>
  <w:style w:type="paragraph" w:styleId="Heading5">
    <w:name w:val="heading 5"/>
    <w:basedOn w:val="Normal"/>
    <w:next w:val="Normal"/>
    <w:link w:val="Heading5Char"/>
    <w:uiPriority w:val="9"/>
    <w:semiHidden/>
    <w:unhideWhenUsed/>
    <w:qFormat/>
    <w:rsid w:val="008E504F"/>
    <w:pPr>
      <w:spacing w:before="200" w:after="80"/>
      <w:ind w:firstLine="0"/>
      <w:outlineLvl w:val="4"/>
    </w:pPr>
    <w:rPr>
      <w:rFonts w:ascii="Cambria" w:hAnsi="Cambria"/>
      <w:color w:val="727CA3"/>
    </w:rPr>
  </w:style>
  <w:style w:type="paragraph" w:styleId="Heading6">
    <w:name w:val="heading 6"/>
    <w:basedOn w:val="Normal"/>
    <w:next w:val="Normal"/>
    <w:link w:val="Heading6Char"/>
    <w:uiPriority w:val="9"/>
    <w:semiHidden/>
    <w:unhideWhenUsed/>
    <w:qFormat/>
    <w:rsid w:val="008E504F"/>
    <w:pPr>
      <w:spacing w:before="280" w:after="100"/>
      <w:ind w:firstLine="0"/>
      <w:outlineLvl w:val="5"/>
    </w:pPr>
    <w:rPr>
      <w:rFonts w:ascii="Cambria" w:hAnsi="Cambria"/>
      <w:i/>
      <w:iCs/>
      <w:color w:val="727CA3"/>
    </w:rPr>
  </w:style>
  <w:style w:type="paragraph" w:styleId="Heading7">
    <w:name w:val="heading 7"/>
    <w:basedOn w:val="Normal"/>
    <w:next w:val="Normal"/>
    <w:link w:val="Heading7Char"/>
    <w:uiPriority w:val="9"/>
    <w:semiHidden/>
    <w:unhideWhenUsed/>
    <w:qFormat/>
    <w:rsid w:val="008E504F"/>
    <w:pPr>
      <w:spacing w:before="320" w:after="100"/>
      <w:ind w:firstLine="0"/>
      <w:outlineLvl w:val="6"/>
    </w:pPr>
    <w:rPr>
      <w:rFonts w:ascii="Cambria" w:hAnsi="Cambria"/>
      <w:b/>
      <w:bCs/>
      <w:color w:val="D2DA7A"/>
      <w:sz w:val="20"/>
      <w:szCs w:val="20"/>
    </w:rPr>
  </w:style>
  <w:style w:type="paragraph" w:styleId="Heading8">
    <w:name w:val="heading 8"/>
    <w:basedOn w:val="Normal"/>
    <w:next w:val="Normal"/>
    <w:link w:val="Heading8Char"/>
    <w:uiPriority w:val="9"/>
    <w:semiHidden/>
    <w:unhideWhenUsed/>
    <w:qFormat/>
    <w:rsid w:val="008E504F"/>
    <w:pPr>
      <w:spacing w:before="320" w:after="100"/>
      <w:ind w:firstLine="0"/>
      <w:outlineLvl w:val="7"/>
    </w:pPr>
    <w:rPr>
      <w:rFonts w:ascii="Cambria" w:hAnsi="Cambria"/>
      <w:b/>
      <w:bCs/>
      <w:i/>
      <w:iCs/>
      <w:color w:val="D2DA7A"/>
      <w:sz w:val="20"/>
      <w:szCs w:val="20"/>
    </w:rPr>
  </w:style>
  <w:style w:type="paragraph" w:styleId="Heading9">
    <w:name w:val="heading 9"/>
    <w:basedOn w:val="Normal"/>
    <w:next w:val="Normal"/>
    <w:link w:val="Heading9Char"/>
    <w:uiPriority w:val="9"/>
    <w:semiHidden/>
    <w:unhideWhenUsed/>
    <w:qFormat/>
    <w:rsid w:val="008E504F"/>
    <w:pPr>
      <w:spacing w:before="320" w:after="100"/>
      <w:ind w:firstLine="0"/>
      <w:outlineLvl w:val="8"/>
    </w:pPr>
    <w:rPr>
      <w:rFonts w:ascii="Cambria" w:hAnsi="Cambria"/>
      <w:i/>
      <w:iCs/>
      <w:color w:val="D2DA7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25663F"/>
    <w:rPr>
      <w:rFonts w:ascii="Calibri" w:eastAsia="Calibri" w:hAnsi="Calibri" w:cs="Times New Roman"/>
    </w:rPr>
  </w:style>
  <w:style w:type="character" w:customStyle="1" w:styleId="FooterChar">
    <w:name w:val="Footer Char"/>
    <w:basedOn w:val="DefaultParagraphFont"/>
    <w:link w:val="Footer"/>
    <w:uiPriority w:val="99"/>
    <w:rsid w:val="0025663F"/>
    <w:rPr>
      <w:rFonts w:ascii="Calibri" w:eastAsia="Calibri" w:hAnsi="Calibri" w:cs="Times New Roman"/>
    </w:rPr>
  </w:style>
  <w:style w:type="character" w:customStyle="1" w:styleId="InternetLink">
    <w:name w:val="Internet Link"/>
    <w:basedOn w:val="DefaultParagraphFont"/>
    <w:uiPriority w:val="99"/>
    <w:unhideWhenUsed/>
    <w:rsid w:val="0025663F"/>
    <w:rPr>
      <w:color w:val="0000FF"/>
      <w:u w:val="single"/>
    </w:rPr>
  </w:style>
  <w:style w:type="character" w:customStyle="1" w:styleId="Heading1Char">
    <w:name w:val="Heading 1 Char"/>
    <w:basedOn w:val="DefaultParagraphFont"/>
    <w:link w:val="Heading1"/>
    <w:uiPriority w:val="9"/>
    <w:rsid w:val="008E504F"/>
    <w:rPr>
      <w:rFonts w:ascii="Cambria" w:hAnsi="Cambria"/>
      <w:b/>
      <w:bCs/>
      <w:color w:val="525A7D"/>
      <w:sz w:val="24"/>
      <w:szCs w:val="24"/>
    </w:rPr>
  </w:style>
  <w:style w:type="character" w:customStyle="1" w:styleId="Heading2Char">
    <w:name w:val="Heading 2 Char"/>
    <w:basedOn w:val="DefaultParagraphFont"/>
    <w:link w:val="Heading2"/>
    <w:uiPriority w:val="9"/>
    <w:rsid w:val="008E504F"/>
    <w:rPr>
      <w:rFonts w:ascii="Cambria" w:hAnsi="Cambria"/>
      <w:color w:val="525A7D"/>
      <w:sz w:val="24"/>
      <w:szCs w:val="24"/>
    </w:rPr>
  </w:style>
  <w:style w:type="character" w:customStyle="1" w:styleId="Heading3Char">
    <w:name w:val="Heading 3 Char"/>
    <w:basedOn w:val="DefaultParagraphFont"/>
    <w:link w:val="Heading3"/>
    <w:uiPriority w:val="9"/>
    <w:semiHidden/>
    <w:rsid w:val="008E504F"/>
    <w:rPr>
      <w:rFonts w:ascii="Cambria" w:hAnsi="Cambria"/>
      <w:color w:val="727CA3"/>
      <w:sz w:val="24"/>
      <w:szCs w:val="24"/>
    </w:rPr>
  </w:style>
  <w:style w:type="character" w:customStyle="1" w:styleId="Heading4Char">
    <w:name w:val="Heading 4 Char"/>
    <w:basedOn w:val="DefaultParagraphFont"/>
    <w:link w:val="Heading4"/>
    <w:uiPriority w:val="9"/>
    <w:semiHidden/>
    <w:rsid w:val="008E504F"/>
    <w:rPr>
      <w:rFonts w:ascii="Cambria" w:hAnsi="Cambria"/>
      <w:i/>
      <w:iCs/>
      <w:color w:val="727CA3"/>
      <w:sz w:val="24"/>
      <w:szCs w:val="24"/>
    </w:rPr>
  </w:style>
  <w:style w:type="character" w:customStyle="1" w:styleId="Heading5Char">
    <w:name w:val="Heading 5 Char"/>
    <w:basedOn w:val="DefaultParagraphFont"/>
    <w:link w:val="Heading5"/>
    <w:uiPriority w:val="9"/>
    <w:semiHidden/>
    <w:rsid w:val="008E504F"/>
    <w:rPr>
      <w:rFonts w:ascii="Cambria" w:hAnsi="Cambria"/>
      <w:color w:val="727CA3"/>
    </w:rPr>
  </w:style>
  <w:style w:type="character" w:customStyle="1" w:styleId="Heading6Char">
    <w:name w:val="Heading 6 Char"/>
    <w:basedOn w:val="DefaultParagraphFont"/>
    <w:link w:val="Heading6"/>
    <w:uiPriority w:val="9"/>
    <w:semiHidden/>
    <w:rsid w:val="008E504F"/>
    <w:rPr>
      <w:rFonts w:ascii="Cambria" w:hAnsi="Cambria"/>
      <w:i/>
      <w:iCs/>
      <w:color w:val="727CA3"/>
    </w:rPr>
  </w:style>
  <w:style w:type="character" w:customStyle="1" w:styleId="Heading7Char">
    <w:name w:val="Heading 7 Char"/>
    <w:basedOn w:val="DefaultParagraphFont"/>
    <w:link w:val="Heading7"/>
    <w:uiPriority w:val="9"/>
    <w:semiHidden/>
    <w:rsid w:val="008E504F"/>
    <w:rPr>
      <w:rFonts w:ascii="Cambria" w:hAnsi="Cambria"/>
      <w:b/>
      <w:bCs/>
      <w:color w:val="D2DA7A"/>
      <w:sz w:val="20"/>
      <w:szCs w:val="20"/>
    </w:rPr>
  </w:style>
  <w:style w:type="character" w:customStyle="1" w:styleId="Heading8Char">
    <w:name w:val="Heading 8 Char"/>
    <w:basedOn w:val="DefaultParagraphFont"/>
    <w:link w:val="Heading8"/>
    <w:uiPriority w:val="9"/>
    <w:semiHidden/>
    <w:rsid w:val="008E504F"/>
    <w:rPr>
      <w:rFonts w:ascii="Cambria" w:hAnsi="Cambria"/>
      <w:b/>
      <w:bCs/>
      <w:i/>
      <w:iCs/>
      <w:color w:val="D2DA7A"/>
      <w:sz w:val="20"/>
      <w:szCs w:val="20"/>
    </w:rPr>
  </w:style>
  <w:style w:type="character" w:customStyle="1" w:styleId="Heading9Char">
    <w:name w:val="Heading 9 Char"/>
    <w:basedOn w:val="DefaultParagraphFont"/>
    <w:link w:val="Heading9"/>
    <w:uiPriority w:val="9"/>
    <w:semiHidden/>
    <w:rsid w:val="008E504F"/>
    <w:rPr>
      <w:rFonts w:ascii="Cambria" w:hAnsi="Cambria"/>
      <w:i/>
      <w:iCs/>
      <w:color w:val="D2DA7A"/>
      <w:sz w:val="20"/>
      <w:szCs w:val="20"/>
    </w:rPr>
  </w:style>
  <w:style w:type="character" w:customStyle="1" w:styleId="TitleChar">
    <w:name w:val="Title Char"/>
    <w:basedOn w:val="DefaultParagraphFont"/>
    <w:link w:val="Title"/>
    <w:uiPriority w:val="10"/>
    <w:rsid w:val="008E504F"/>
    <w:rPr>
      <w:rFonts w:ascii="Cambria" w:hAnsi="Cambria"/>
      <w:i/>
      <w:iCs/>
      <w:color w:val="363C53"/>
      <w:sz w:val="60"/>
      <w:szCs w:val="60"/>
    </w:rPr>
  </w:style>
  <w:style w:type="character" w:customStyle="1" w:styleId="SubtitleChar">
    <w:name w:val="Subtitle Char"/>
    <w:basedOn w:val="DefaultParagraphFont"/>
    <w:link w:val="Subtitle"/>
    <w:uiPriority w:val="11"/>
    <w:rsid w:val="008E504F"/>
    <w:rPr>
      <w:rFonts w:ascii="Calibri" w:hAnsi="Calibri"/>
      <w:i/>
      <w:iCs/>
      <w:sz w:val="24"/>
      <w:szCs w:val="24"/>
    </w:rPr>
  </w:style>
  <w:style w:type="character" w:styleId="Strong">
    <w:name w:val="Strong"/>
    <w:basedOn w:val="DefaultParagraphFont"/>
    <w:uiPriority w:val="22"/>
    <w:qFormat/>
    <w:rsid w:val="008E504F"/>
    <w:rPr>
      <w:b/>
      <w:bCs/>
      <w:spacing w:val="0"/>
    </w:rPr>
  </w:style>
  <w:style w:type="character" w:styleId="Emphasis">
    <w:name w:val="Emphasis"/>
    <w:uiPriority w:val="20"/>
    <w:qFormat/>
    <w:rsid w:val="008E504F"/>
    <w:rPr>
      <w:b/>
      <w:bCs/>
      <w:i/>
      <w:iCs/>
      <w:color w:val="5A5A5A"/>
    </w:rPr>
  </w:style>
  <w:style w:type="character" w:customStyle="1" w:styleId="NoSpacingChar">
    <w:name w:val="No Spacing Char"/>
    <w:basedOn w:val="DefaultParagraphFont"/>
    <w:link w:val="NoSpacing"/>
    <w:uiPriority w:val="1"/>
    <w:rsid w:val="008E504F"/>
  </w:style>
  <w:style w:type="character" w:customStyle="1" w:styleId="QuoteChar">
    <w:name w:val="Quote Char"/>
    <w:basedOn w:val="DefaultParagraphFont"/>
    <w:link w:val="Quote"/>
    <w:uiPriority w:val="29"/>
    <w:rsid w:val="008E504F"/>
    <w:rPr>
      <w:rFonts w:ascii="Cambria" w:hAnsi="Cambria"/>
      <w:i/>
      <w:iCs/>
      <w:color w:val="5A5A5A"/>
    </w:rPr>
  </w:style>
  <w:style w:type="character" w:customStyle="1" w:styleId="IntenseQuoteChar">
    <w:name w:val="Intense Quote Char"/>
    <w:basedOn w:val="DefaultParagraphFont"/>
    <w:link w:val="IntenseQuote"/>
    <w:uiPriority w:val="30"/>
    <w:rsid w:val="008E504F"/>
    <w:rPr>
      <w:rFonts w:ascii="Cambria" w:hAnsi="Cambria"/>
      <w:i/>
      <w:iCs/>
      <w:color w:val="FFFFFF"/>
      <w:sz w:val="24"/>
      <w:szCs w:val="24"/>
      <w:shd w:val="clear" w:color="auto" w:fill="727CA3"/>
    </w:rPr>
  </w:style>
  <w:style w:type="character" w:styleId="SubtleEmphasis">
    <w:name w:val="Subtle Emphasis"/>
    <w:uiPriority w:val="19"/>
    <w:qFormat/>
    <w:rsid w:val="008E504F"/>
    <w:rPr>
      <w:i/>
      <w:iCs/>
      <w:color w:val="5A5A5A"/>
    </w:rPr>
  </w:style>
  <w:style w:type="character" w:styleId="IntenseEmphasis">
    <w:name w:val="Intense Emphasis"/>
    <w:uiPriority w:val="21"/>
    <w:qFormat/>
    <w:rsid w:val="008E504F"/>
    <w:rPr>
      <w:b/>
      <w:bCs/>
      <w:i/>
      <w:iCs/>
      <w:color w:val="727CA3"/>
      <w:sz w:val="22"/>
      <w:szCs w:val="22"/>
    </w:rPr>
  </w:style>
  <w:style w:type="character" w:styleId="SubtleReference">
    <w:name w:val="Subtle Reference"/>
    <w:uiPriority w:val="31"/>
    <w:qFormat/>
    <w:rsid w:val="008E504F"/>
    <w:rPr>
      <w:color w:val="00000A"/>
      <w:u w:val="single" w:color="D2DA7A"/>
    </w:rPr>
  </w:style>
  <w:style w:type="character" w:styleId="IntenseReference">
    <w:name w:val="Intense Reference"/>
    <w:basedOn w:val="DefaultParagraphFont"/>
    <w:uiPriority w:val="32"/>
    <w:qFormat/>
    <w:rsid w:val="008E504F"/>
    <w:rPr>
      <w:b/>
      <w:bCs/>
      <w:color w:val="BAC737"/>
      <w:u w:val="single" w:color="D2DA7A"/>
    </w:rPr>
  </w:style>
  <w:style w:type="character" w:styleId="BookTitle">
    <w:name w:val="Book Title"/>
    <w:basedOn w:val="DefaultParagraphFont"/>
    <w:uiPriority w:val="33"/>
    <w:qFormat/>
    <w:rsid w:val="008E504F"/>
    <w:rPr>
      <w:rFonts w:ascii="Cambria" w:hAnsi="Cambria"/>
      <w:b/>
      <w:bCs/>
      <w:i/>
      <w:iCs/>
      <w:color w:val="00000A"/>
    </w:rPr>
  </w:style>
  <w:style w:type="character" w:customStyle="1" w:styleId="BalloonTextChar">
    <w:name w:val="Balloon Text Char"/>
    <w:basedOn w:val="DefaultParagraphFont"/>
    <w:link w:val="BalloonText"/>
    <w:uiPriority w:val="99"/>
    <w:semiHidden/>
    <w:rsid w:val="00FF5597"/>
    <w:rPr>
      <w:rFonts w:ascii="Tahoma" w:hAnsi="Tahoma" w:cs="Tahoma"/>
      <w:sz w:val="16"/>
      <w:szCs w:val="16"/>
    </w:rPr>
  </w:style>
  <w:style w:type="character" w:customStyle="1" w:styleId="rvts36">
    <w:name w:val="rvts36"/>
    <w:rsid w:val="00834B97"/>
  </w:style>
  <w:style w:type="character" w:styleId="FollowedHyperlink">
    <w:name w:val="FollowedHyperlink"/>
    <w:basedOn w:val="DefaultParagraphFont"/>
    <w:uiPriority w:val="99"/>
    <w:semiHidden/>
    <w:unhideWhenUsed/>
    <w:rsid w:val="00C84B75"/>
    <w:rPr>
      <w:color w:val="6B5680"/>
      <w:u w:val="single"/>
    </w:rPr>
  </w:style>
  <w:style w:type="character" w:customStyle="1" w:styleId="ListLabel1">
    <w:name w:val="ListLabel 1"/>
    <w:rsid w:val="003105D9"/>
    <w:rPr>
      <w:rFonts w:cs="Courier New"/>
    </w:rPr>
  </w:style>
  <w:style w:type="character" w:customStyle="1" w:styleId="ListLabel2">
    <w:name w:val="ListLabel 2"/>
    <w:rsid w:val="003105D9"/>
    <w:rPr>
      <w:rFonts w:cs="OpenSymbol"/>
      <w:sz w:val="22"/>
      <w:szCs w:val="22"/>
    </w:rPr>
  </w:style>
  <w:style w:type="paragraph" w:customStyle="1" w:styleId="Heading">
    <w:name w:val="Heading"/>
    <w:basedOn w:val="Normal"/>
    <w:next w:val="TextBody"/>
    <w:rsid w:val="003105D9"/>
    <w:pPr>
      <w:keepNext/>
      <w:spacing w:before="240" w:after="120"/>
    </w:pPr>
    <w:rPr>
      <w:rFonts w:ascii="Liberation Sans" w:hAnsi="Liberation Sans" w:cs="FreeSans"/>
      <w:sz w:val="28"/>
      <w:szCs w:val="28"/>
    </w:rPr>
  </w:style>
  <w:style w:type="paragraph" w:customStyle="1" w:styleId="TextBody">
    <w:name w:val="Text Body"/>
    <w:basedOn w:val="Normal"/>
    <w:rsid w:val="003105D9"/>
    <w:pPr>
      <w:spacing w:after="140" w:line="288" w:lineRule="auto"/>
    </w:pPr>
  </w:style>
  <w:style w:type="paragraph" w:styleId="List">
    <w:name w:val="List"/>
    <w:basedOn w:val="TextBody"/>
    <w:rsid w:val="003105D9"/>
    <w:rPr>
      <w:rFonts w:cs="FreeSans"/>
    </w:rPr>
  </w:style>
  <w:style w:type="paragraph" w:styleId="Caption">
    <w:name w:val="caption"/>
    <w:basedOn w:val="Normal"/>
    <w:next w:val="Normal"/>
    <w:uiPriority w:val="35"/>
    <w:semiHidden/>
    <w:unhideWhenUsed/>
    <w:qFormat/>
    <w:rsid w:val="008E504F"/>
    <w:rPr>
      <w:b/>
      <w:bCs/>
      <w:sz w:val="18"/>
      <w:szCs w:val="18"/>
    </w:rPr>
  </w:style>
  <w:style w:type="paragraph" w:customStyle="1" w:styleId="Index">
    <w:name w:val="Index"/>
    <w:basedOn w:val="Normal"/>
    <w:rsid w:val="003105D9"/>
    <w:pPr>
      <w:suppressLineNumbers/>
    </w:pPr>
    <w:rPr>
      <w:rFonts w:cs="FreeSans"/>
    </w:rPr>
  </w:style>
  <w:style w:type="paragraph" w:styleId="Header">
    <w:name w:val="header"/>
    <w:basedOn w:val="Normal"/>
    <w:link w:val="HeaderChar"/>
    <w:uiPriority w:val="99"/>
    <w:unhideWhenUsed/>
    <w:rsid w:val="0025663F"/>
    <w:pPr>
      <w:tabs>
        <w:tab w:val="center" w:pos="4680"/>
        <w:tab w:val="right" w:pos="9360"/>
      </w:tabs>
    </w:pPr>
  </w:style>
  <w:style w:type="paragraph" w:styleId="Footer">
    <w:name w:val="footer"/>
    <w:basedOn w:val="Normal"/>
    <w:link w:val="FooterChar"/>
    <w:uiPriority w:val="99"/>
    <w:unhideWhenUsed/>
    <w:rsid w:val="0025663F"/>
    <w:pPr>
      <w:tabs>
        <w:tab w:val="center" w:pos="4680"/>
        <w:tab w:val="right" w:pos="9360"/>
      </w:tabs>
    </w:pPr>
  </w:style>
  <w:style w:type="paragraph" w:styleId="ListParagraph">
    <w:name w:val="List Paragraph"/>
    <w:basedOn w:val="Normal"/>
    <w:uiPriority w:val="34"/>
    <w:qFormat/>
    <w:rsid w:val="008E504F"/>
    <w:pPr>
      <w:ind w:left="720"/>
      <w:contextualSpacing/>
    </w:pPr>
  </w:style>
  <w:style w:type="paragraph" w:styleId="NoSpacing">
    <w:name w:val="No Spacing"/>
    <w:basedOn w:val="Normal"/>
    <w:link w:val="NoSpacingChar"/>
    <w:uiPriority w:val="1"/>
    <w:qFormat/>
    <w:rsid w:val="008E504F"/>
    <w:pPr>
      <w:ind w:firstLine="0"/>
    </w:pPr>
  </w:style>
  <w:style w:type="paragraph" w:styleId="Title">
    <w:name w:val="Title"/>
    <w:basedOn w:val="Normal"/>
    <w:next w:val="Normal"/>
    <w:link w:val="TitleChar"/>
    <w:uiPriority w:val="10"/>
    <w:qFormat/>
    <w:rsid w:val="008E504F"/>
    <w:pPr>
      <w:pBdr>
        <w:top w:val="single" w:sz="8" w:space="10" w:color="B8BDD1"/>
        <w:left w:val="nil"/>
        <w:bottom w:val="single" w:sz="24" w:space="15" w:color="D2DA7A"/>
        <w:right w:val="nil"/>
      </w:pBdr>
      <w:ind w:firstLine="0"/>
      <w:jc w:val="center"/>
    </w:pPr>
    <w:rPr>
      <w:rFonts w:ascii="Cambria" w:hAnsi="Cambria"/>
      <w:i/>
      <w:iCs/>
      <w:color w:val="363C53"/>
      <w:sz w:val="60"/>
      <w:szCs w:val="60"/>
    </w:rPr>
  </w:style>
  <w:style w:type="paragraph" w:styleId="Subtitle">
    <w:name w:val="Subtitle"/>
    <w:basedOn w:val="Normal"/>
    <w:next w:val="Normal"/>
    <w:link w:val="SubtitleChar"/>
    <w:uiPriority w:val="11"/>
    <w:qFormat/>
    <w:rsid w:val="008E504F"/>
    <w:pPr>
      <w:spacing w:before="200" w:after="900"/>
      <w:ind w:firstLine="0"/>
      <w:jc w:val="right"/>
    </w:pPr>
    <w:rPr>
      <w:i/>
      <w:iCs/>
      <w:sz w:val="24"/>
      <w:szCs w:val="24"/>
    </w:rPr>
  </w:style>
  <w:style w:type="paragraph" w:styleId="Quote">
    <w:name w:val="Quote"/>
    <w:basedOn w:val="Normal"/>
    <w:next w:val="Normal"/>
    <w:link w:val="QuoteChar"/>
    <w:uiPriority w:val="29"/>
    <w:qFormat/>
    <w:rsid w:val="008E504F"/>
    <w:rPr>
      <w:rFonts w:ascii="Cambria" w:hAnsi="Cambria"/>
      <w:i/>
      <w:iCs/>
      <w:color w:val="5A5A5A"/>
    </w:rPr>
  </w:style>
  <w:style w:type="paragraph" w:styleId="IntenseQuote">
    <w:name w:val="Intense Quote"/>
    <w:basedOn w:val="Normal"/>
    <w:next w:val="Normal"/>
    <w:link w:val="IntenseQuoteChar"/>
    <w:uiPriority w:val="30"/>
    <w:qFormat/>
    <w:rsid w:val="008E504F"/>
    <w:pPr>
      <w:pBdr>
        <w:top w:val="single" w:sz="12" w:space="10" w:color="C6CADA"/>
        <w:left w:val="single" w:sz="36" w:space="4" w:color="727CA3"/>
        <w:bottom w:val="single" w:sz="24" w:space="10" w:color="D2DA7A"/>
        <w:right w:val="single" w:sz="36" w:space="4" w:color="727CA3"/>
      </w:pBdr>
      <w:shd w:val="clear" w:color="auto" w:fill="727CA3"/>
      <w:spacing w:before="320" w:after="320" w:line="300" w:lineRule="auto"/>
      <w:ind w:left="1440" w:right="1440"/>
    </w:pPr>
    <w:rPr>
      <w:rFonts w:ascii="Cambria" w:hAnsi="Cambria"/>
      <w:i/>
      <w:iCs/>
      <w:color w:val="FFFFFF"/>
      <w:sz w:val="24"/>
      <w:szCs w:val="24"/>
    </w:rPr>
  </w:style>
  <w:style w:type="paragraph" w:customStyle="1" w:styleId="ContentsHeading">
    <w:name w:val="Contents Heading"/>
    <w:basedOn w:val="Heading1"/>
    <w:next w:val="Normal"/>
    <w:uiPriority w:val="39"/>
    <w:semiHidden/>
    <w:unhideWhenUsed/>
    <w:qFormat/>
    <w:rsid w:val="008E504F"/>
  </w:style>
  <w:style w:type="paragraph" w:styleId="BalloonText">
    <w:name w:val="Balloon Text"/>
    <w:basedOn w:val="Normal"/>
    <w:link w:val="BalloonTextChar"/>
    <w:uiPriority w:val="99"/>
    <w:semiHidden/>
    <w:unhideWhenUsed/>
    <w:rsid w:val="00FF5597"/>
    <w:rPr>
      <w:rFonts w:ascii="Tahoma" w:hAnsi="Tahoma" w:cs="Tahoma"/>
      <w:sz w:val="16"/>
      <w:szCs w:val="16"/>
    </w:rPr>
  </w:style>
  <w:style w:type="paragraph" w:customStyle="1" w:styleId="FrameContents">
    <w:name w:val="Frame Contents"/>
    <w:basedOn w:val="Normal"/>
    <w:rsid w:val="003105D9"/>
  </w:style>
  <w:style w:type="character" w:styleId="Hyperlink">
    <w:name w:val="Hyperlink"/>
    <w:basedOn w:val="DefaultParagraphFont"/>
    <w:uiPriority w:val="99"/>
    <w:unhideWhenUsed/>
    <w:rsid w:val="00897F39"/>
    <w:rPr>
      <w:color w:val="B292CA" w:themeColor="hyperlink"/>
      <w:u w:val="single"/>
    </w:rPr>
  </w:style>
  <w:style w:type="character" w:customStyle="1" w:styleId="UnresolvedMention1">
    <w:name w:val="Unresolved Mention1"/>
    <w:basedOn w:val="DefaultParagraphFont"/>
    <w:uiPriority w:val="99"/>
    <w:semiHidden/>
    <w:unhideWhenUsed/>
    <w:rsid w:val="00897F3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50d1e51d4eecb42089c3d4f1caa367f134f530e18705c4458440321091b5b581108140513455a540b4356014b4450530401195c1333471b1b11154851540b584e011503504e1c180c571833471b1b07194651540c4d584b50535a4f162e024b4340010d120213105b5c0c004d145c455715445a5c5d57421a081105431458090d074b100a12031753444f4a081e0103030718405058085849140c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B0764-E279-4C54-83B9-A9BD2C9D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10554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dc:creator>
  <cp:lastModifiedBy>Lenovo</cp:lastModifiedBy>
  <cp:revision>61</cp:revision>
  <dcterms:created xsi:type="dcterms:W3CDTF">2020-12-21T13:55:00Z</dcterms:created>
  <dcterms:modified xsi:type="dcterms:W3CDTF">2021-11-30T03:37:00Z</dcterms:modified>
</cp:coreProperties>
</file>