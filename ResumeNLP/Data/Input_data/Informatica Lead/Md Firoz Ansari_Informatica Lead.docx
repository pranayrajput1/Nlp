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AC8" w:rsidRPr="00753DC0" w:rsidRDefault="001A46B7" w:rsidP="00B92F7C">
      <w:pPr>
        <w:pStyle w:val="Heading1"/>
        <w:rPr>
          <w:rFonts w:ascii="Verdana" w:hAnsi="Verdana"/>
          <w:b/>
          <w:sz w:val="20"/>
        </w:rPr>
      </w:pPr>
      <w:r>
        <w:rPr>
          <w:noProof/>
          <w:lang w:eastAsia="en-US"/>
        </w:rPr>
        <w:drawing>
          <wp:inline distT="0" distB="0" distL="0" distR="0">
            <wp:extent cx="1666875" cy="676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66875" cy="676275"/>
                    </a:xfrm>
                    <a:prstGeom prst="rect">
                      <a:avLst/>
                    </a:prstGeom>
                    <a:noFill/>
                    <a:ln w="9525">
                      <a:noFill/>
                      <a:miter lim="800000"/>
                      <a:headEnd/>
                      <a:tailEnd/>
                    </a:ln>
                  </pic:spPr>
                </pic:pic>
              </a:graphicData>
            </a:graphic>
          </wp:inline>
        </w:drawing>
      </w:r>
      <w:r w:rsidR="00863DAA">
        <w:rPr>
          <w:rFonts w:ascii="Verdana" w:hAnsi="Verdana"/>
          <w:b/>
          <w:sz w:val="20"/>
        </w:rPr>
        <w:t xml:space="preserve"> </w:t>
      </w:r>
      <w:r w:rsidR="005529D4">
        <w:rPr>
          <w:rFonts w:ascii="Verdana" w:hAnsi="Verdana"/>
          <w:b/>
          <w:sz w:val="20"/>
        </w:rPr>
        <w:t xml:space="preserve">                                                                          </w:t>
      </w:r>
      <w:r w:rsidR="00B92F7C">
        <w:rPr>
          <w:rFonts w:ascii="Verdana" w:hAnsi="Verdana"/>
          <w:b/>
          <w:sz w:val="20"/>
        </w:rPr>
        <w:t xml:space="preserve">   </w:t>
      </w:r>
      <w:r w:rsidR="00754048" w:rsidRPr="00753DC0">
        <w:rPr>
          <w:rFonts w:ascii="Verdana" w:hAnsi="Verdana"/>
          <w:b/>
          <w:sz w:val="20"/>
        </w:rPr>
        <w:t>Md Firoz Ansari</w:t>
      </w:r>
    </w:p>
    <w:p w:rsidR="00776AC8" w:rsidRPr="00753DC0" w:rsidRDefault="00B92F7C" w:rsidP="00B92F7C">
      <w:pPr>
        <w:tabs>
          <w:tab w:val="left" w:pos="8370"/>
        </w:tabs>
        <w:ind w:left="-270"/>
        <w:jc w:val="center"/>
        <w:rPr>
          <w:rFonts w:ascii="Verdana" w:hAnsi="Verdana" w:cs="Arial"/>
          <w:sz w:val="20"/>
          <w:szCs w:val="20"/>
        </w:rPr>
      </w:pPr>
      <w:r>
        <w:rPr>
          <w:rFonts w:ascii="Verdana" w:hAnsi="Verdana" w:cs="Arial"/>
          <w:sz w:val="20"/>
          <w:szCs w:val="20"/>
        </w:rPr>
        <w:t xml:space="preserve">                                                                                                                 </w:t>
      </w:r>
      <w:r w:rsidR="00840FD5">
        <w:rPr>
          <w:rFonts w:ascii="Verdana" w:hAnsi="Verdana" w:cs="Arial"/>
          <w:sz w:val="20"/>
          <w:szCs w:val="20"/>
        </w:rPr>
        <w:t>Mobile</w:t>
      </w:r>
      <w:r w:rsidR="00964DF4">
        <w:rPr>
          <w:rFonts w:ascii="Verdana" w:hAnsi="Verdana" w:cs="Arial"/>
          <w:sz w:val="20"/>
          <w:szCs w:val="20"/>
        </w:rPr>
        <w:t>: +</w:t>
      </w:r>
      <w:r w:rsidR="00840FD5">
        <w:rPr>
          <w:rFonts w:ascii="Verdana" w:hAnsi="Verdana" w:cs="Arial"/>
          <w:sz w:val="20"/>
          <w:szCs w:val="20"/>
        </w:rPr>
        <w:t>91-9860154411</w:t>
      </w:r>
    </w:p>
    <w:p w:rsidR="00A52D3B" w:rsidRPr="00753DC0" w:rsidRDefault="00776AC8" w:rsidP="00B92F7C">
      <w:pPr>
        <w:tabs>
          <w:tab w:val="left" w:pos="8370"/>
        </w:tabs>
        <w:ind w:left="-270"/>
        <w:jc w:val="right"/>
        <w:rPr>
          <w:rFonts w:ascii="Verdana" w:hAnsi="Verdana" w:cs="Arial"/>
          <w:sz w:val="20"/>
          <w:szCs w:val="20"/>
        </w:rPr>
      </w:pPr>
      <w:r w:rsidRPr="00753DC0">
        <w:rPr>
          <w:rFonts w:ascii="Verdana" w:hAnsi="Verdana" w:cs="Arial"/>
          <w:sz w:val="20"/>
          <w:szCs w:val="20"/>
        </w:rPr>
        <w:t>E-Mail:</w:t>
      </w:r>
      <w:r w:rsidR="00840FD5">
        <w:rPr>
          <w:rFonts w:ascii="Verdana" w:hAnsi="Verdana" w:cs="Arial"/>
          <w:sz w:val="20"/>
          <w:szCs w:val="20"/>
        </w:rPr>
        <w:t>mdf</w:t>
      </w:r>
      <w:r w:rsidR="005826A8" w:rsidRPr="00753DC0">
        <w:rPr>
          <w:rFonts w:ascii="Verdana" w:hAnsi="Verdana" w:cs="Arial"/>
          <w:sz w:val="20"/>
          <w:szCs w:val="20"/>
        </w:rPr>
        <w:t>0288@gmail.com</w:t>
      </w:r>
    </w:p>
    <w:p w:rsidR="00A52D3B" w:rsidRDefault="00A52D3B">
      <w:pPr>
        <w:rPr>
          <w:rFonts w:ascii="Verdana" w:hAnsi="Verdana" w:cs="Arial"/>
          <w:b/>
          <w:sz w:val="20"/>
          <w:szCs w:val="20"/>
        </w:rPr>
      </w:pPr>
      <w:r w:rsidRPr="00753DC0">
        <w:rPr>
          <w:rFonts w:ascii="Verdana" w:hAnsi="Verdana" w:cs="Arial"/>
          <w:b/>
          <w:sz w:val="20"/>
          <w:szCs w:val="20"/>
        </w:rPr>
        <w:t>Profile Summary:</w:t>
      </w:r>
    </w:p>
    <w:p w:rsidR="00B928BE" w:rsidRDefault="009329EB" w:rsidP="00B928BE">
      <w:pPr>
        <w:numPr>
          <w:ilvl w:val="0"/>
          <w:numId w:val="4"/>
        </w:numPr>
        <w:tabs>
          <w:tab w:val="left" w:pos="1080"/>
        </w:tabs>
        <w:jc w:val="both"/>
        <w:rPr>
          <w:rFonts w:ascii="Verdana" w:hAnsi="Verdana" w:cs="Arial"/>
          <w:sz w:val="20"/>
          <w:szCs w:val="20"/>
        </w:rPr>
      </w:pPr>
      <w:r>
        <w:rPr>
          <w:rFonts w:ascii="Verdana" w:hAnsi="Verdana" w:cs="Arial"/>
          <w:sz w:val="20"/>
          <w:szCs w:val="20"/>
        </w:rPr>
        <w:t>8</w:t>
      </w:r>
      <w:r w:rsidR="002E7F78">
        <w:rPr>
          <w:rFonts w:ascii="Verdana" w:hAnsi="Verdana" w:cs="Arial"/>
          <w:sz w:val="20"/>
          <w:szCs w:val="20"/>
        </w:rPr>
        <w:t>.3</w:t>
      </w:r>
      <w:r w:rsidR="00C613ED">
        <w:rPr>
          <w:rFonts w:ascii="Verdana" w:hAnsi="Verdana" w:cs="Arial"/>
          <w:sz w:val="20"/>
          <w:szCs w:val="20"/>
        </w:rPr>
        <w:t xml:space="preserve">+ </w:t>
      </w:r>
      <w:r w:rsidR="00B928BE" w:rsidRPr="009F72C3">
        <w:rPr>
          <w:rFonts w:ascii="Verdana" w:hAnsi="Verdana" w:cs="Arial"/>
          <w:sz w:val="20"/>
          <w:szCs w:val="20"/>
        </w:rPr>
        <w:t xml:space="preserve">Years </w:t>
      </w:r>
      <w:r w:rsidR="00197BF4">
        <w:rPr>
          <w:rFonts w:ascii="Verdana" w:hAnsi="Verdana" w:cs="Arial"/>
          <w:sz w:val="20"/>
          <w:szCs w:val="20"/>
        </w:rPr>
        <w:t xml:space="preserve">of </w:t>
      </w:r>
      <w:r w:rsidR="00197BF4" w:rsidRPr="002F2118">
        <w:rPr>
          <w:rFonts w:ascii="Verdana" w:hAnsi="Verdana" w:cs="Arial"/>
          <w:b/>
          <w:sz w:val="20"/>
          <w:szCs w:val="20"/>
        </w:rPr>
        <w:t>IT</w:t>
      </w:r>
      <w:r w:rsidR="00197BF4">
        <w:rPr>
          <w:rFonts w:ascii="Verdana" w:hAnsi="Verdana" w:cs="Arial"/>
          <w:sz w:val="20"/>
          <w:szCs w:val="20"/>
        </w:rPr>
        <w:t xml:space="preserve"> </w:t>
      </w:r>
      <w:r w:rsidR="00B928BE" w:rsidRPr="00753DC0">
        <w:rPr>
          <w:rFonts w:ascii="Verdana" w:hAnsi="Verdana" w:cs="Arial"/>
          <w:sz w:val="20"/>
          <w:szCs w:val="20"/>
        </w:rPr>
        <w:t xml:space="preserve">experience in </w:t>
      </w:r>
      <w:r w:rsidR="00B928BE" w:rsidRPr="002F2118">
        <w:rPr>
          <w:rFonts w:ascii="Verdana" w:hAnsi="Verdana" w:cs="Arial"/>
          <w:b/>
          <w:sz w:val="20"/>
          <w:szCs w:val="20"/>
        </w:rPr>
        <w:t>Informatica</w:t>
      </w:r>
      <w:r w:rsidR="009F72C3" w:rsidRPr="002F2118">
        <w:rPr>
          <w:rFonts w:ascii="Verdana" w:hAnsi="Verdana" w:cs="Arial"/>
          <w:b/>
          <w:sz w:val="20"/>
          <w:szCs w:val="20"/>
        </w:rPr>
        <w:t>,</w:t>
      </w:r>
      <w:r w:rsidR="0071117F">
        <w:rPr>
          <w:rFonts w:ascii="Verdana" w:hAnsi="Verdana" w:cs="Arial"/>
          <w:b/>
          <w:sz w:val="20"/>
          <w:szCs w:val="20"/>
        </w:rPr>
        <w:t xml:space="preserve"> </w:t>
      </w:r>
      <w:r w:rsidR="009F72C3" w:rsidRPr="002F2118">
        <w:rPr>
          <w:rFonts w:ascii="Verdana" w:hAnsi="Verdana" w:cs="Arial"/>
          <w:b/>
          <w:sz w:val="20"/>
          <w:szCs w:val="20"/>
        </w:rPr>
        <w:t>Informatica</w:t>
      </w:r>
      <w:r w:rsidR="002F2118">
        <w:rPr>
          <w:rFonts w:ascii="Verdana" w:hAnsi="Verdana" w:cs="Arial"/>
          <w:b/>
          <w:sz w:val="20"/>
          <w:szCs w:val="20"/>
        </w:rPr>
        <w:t xml:space="preserve"> </w:t>
      </w:r>
      <w:r w:rsidR="00B928BE" w:rsidRPr="002F2118">
        <w:rPr>
          <w:rFonts w:ascii="Verdana" w:hAnsi="Verdana" w:cs="Arial"/>
          <w:b/>
          <w:sz w:val="20"/>
          <w:szCs w:val="20"/>
        </w:rPr>
        <w:t>Cloud,</w:t>
      </w:r>
      <w:r w:rsidR="0071117F">
        <w:rPr>
          <w:rFonts w:ascii="Verdana" w:hAnsi="Verdana" w:cs="Arial"/>
          <w:b/>
          <w:sz w:val="20"/>
          <w:szCs w:val="20"/>
        </w:rPr>
        <w:t xml:space="preserve"> </w:t>
      </w:r>
      <w:r w:rsidR="00B928BE" w:rsidRPr="002F2118">
        <w:rPr>
          <w:rFonts w:ascii="Verdana" w:hAnsi="Verdana" w:cs="Arial"/>
          <w:b/>
          <w:sz w:val="20"/>
          <w:szCs w:val="20"/>
        </w:rPr>
        <w:t>Hadoop,</w:t>
      </w:r>
      <w:r w:rsidR="0071117F">
        <w:rPr>
          <w:rFonts w:ascii="Verdana" w:hAnsi="Verdana" w:cs="Arial"/>
          <w:b/>
          <w:sz w:val="20"/>
          <w:szCs w:val="20"/>
        </w:rPr>
        <w:t xml:space="preserve"> </w:t>
      </w:r>
      <w:r w:rsidR="00B928BE" w:rsidRPr="002F2118">
        <w:rPr>
          <w:rFonts w:ascii="Verdana" w:hAnsi="Verdana" w:cs="Arial"/>
          <w:b/>
          <w:sz w:val="20"/>
          <w:szCs w:val="20"/>
        </w:rPr>
        <w:t>Talend</w:t>
      </w:r>
      <w:r w:rsidR="00B85732" w:rsidRPr="002F2118">
        <w:rPr>
          <w:rFonts w:ascii="Verdana" w:hAnsi="Verdana" w:cs="Arial"/>
          <w:b/>
          <w:sz w:val="20"/>
          <w:szCs w:val="20"/>
        </w:rPr>
        <w:t>,</w:t>
      </w:r>
      <w:r w:rsidR="0071117F">
        <w:rPr>
          <w:rFonts w:ascii="Verdana" w:hAnsi="Verdana" w:cs="Arial"/>
          <w:b/>
          <w:sz w:val="20"/>
          <w:szCs w:val="20"/>
        </w:rPr>
        <w:t xml:space="preserve"> </w:t>
      </w:r>
      <w:r w:rsidR="00B5194D" w:rsidRPr="002F2118">
        <w:rPr>
          <w:rFonts w:ascii="Verdana" w:hAnsi="Verdana" w:cs="Arial"/>
          <w:b/>
          <w:sz w:val="20"/>
          <w:szCs w:val="20"/>
        </w:rPr>
        <w:t xml:space="preserve">Power BI </w:t>
      </w:r>
      <w:r w:rsidR="00B928BE" w:rsidRPr="002F2118">
        <w:rPr>
          <w:rFonts w:ascii="Verdana" w:hAnsi="Verdana" w:cs="Arial"/>
          <w:sz w:val="20"/>
          <w:szCs w:val="20"/>
        </w:rPr>
        <w:t>and</w:t>
      </w:r>
      <w:r w:rsidR="00B928BE" w:rsidRPr="002F2118">
        <w:rPr>
          <w:rFonts w:ascii="Verdana" w:hAnsi="Verdana" w:cs="Arial"/>
          <w:b/>
          <w:sz w:val="20"/>
          <w:szCs w:val="20"/>
        </w:rPr>
        <w:t xml:space="preserve"> OBIEE.</w:t>
      </w:r>
    </w:p>
    <w:p w:rsidR="0011476A" w:rsidRDefault="0011476A" w:rsidP="0011476A">
      <w:pPr>
        <w:numPr>
          <w:ilvl w:val="0"/>
          <w:numId w:val="4"/>
        </w:numPr>
        <w:tabs>
          <w:tab w:val="left" w:pos="1080"/>
        </w:tabs>
        <w:jc w:val="both"/>
        <w:rPr>
          <w:rFonts w:ascii="Verdana" w:hAnsi="Verdana" w:cs="Arial"/>
          <w:sz w:val="20"/>
          <w:szCs w:val="20"/>
        </w:rPr>
      </w:pPr>
      <w:r w:rsidRPr="0011476A">
        <w:rPr>
          <w:rFonts w:ascii="Verdana" w:hAnsi="Verdana" w:cs="Arial"/>
          <w:sz w:val="20"/>
          <w:szCs w:val="20"/>
        </w:rPr>
        <w:t>Exposure to onsite-offshore model and client facing engagements.</w:t>
      </w:r>
    </w:p>
    <w:p w:rsidR="0011476A" w:rsidRDefault="0011476A" w:rsidP="0011476A">
      <w:pPr>
        <w:numPr>
          <w:ilvl w:val="0"/>
          <w:numId w:val="4"/>
        </w:numPr>
        <w:tabs>
          <w:tab w:val="left" w:pos="1080"/>
        </w:tabs>
        <w:jc w:val="both"/>
        <w:rPr>
          <w:rFonts w:ascii="Verdana" w:hAnsi="Verdana" w:cs="Arial"/>
          <w:sz w:val="20"/>
          <w:szCs w:val="20"/>
        </w:rPr>
      </w:pPr>
      <w:r w:rsidRPr="0011476A">
        <w:rPr>
          <w:rFonts w:ascii="Verdana" w:hAnsi="Verdana" w:cs="Arial"/>
          <w:sz w:val="20"/>
          <w:szCs w:val="20"/>
        </w:rPr>
        <w:t>Worked at client</w:t>
      </w:r>
      <w:r w:rsidR="00636B82">
        <w:rPr>
          <w:rFonts w:ascii="Verdana" w:hAnsi="Verdana" w:cs="Arial"/>
          <w:sz w:val="20"/>
          <w:szCs w:val="20"/>
        </w:rPr>
        <w:t xml:space="preserve"> location (onsite) for requirement gathering.</w:t>
      </w:r>
    </w:p>
    <w:p w:rsidR="00AC3410" w:rsidRDefault="00AC3410" w:rsidP="00AC3410">
      <w:pPr>
        <w:numPr>
          <w:ilvl w:val="0"/>
          <w:numId w:val="4"/>
        </w:numPr>
        <w:tabs>
          <w:tab w:val="left" w:pos="1080"/>
        </w:tabs>
        <w:jc w:val="both"/>
        <w:rPr>
          <w:rFonts w:ascii="Verdana" w:hAnsi="Verdana" w:cs="Arial"/>
          <w:sz w:val="20"/>
          <w:szCs w:val="20"/>
        </w:rPr>
      </w:pPr>
      <w:r w:rsidRPr="000771FC">
        <w:rPr>
          <w:rFonts w:ascii="Verdana" w:hAnsi="Verdana" w:cs="Arial"/>
          <w:sz w:val="20"/>
          <w:szCs w:val="20"/>
        </w:rPr>
        <w:t xml:space="preserve">Extensive knowledge of ETL, including </w:t>
      </w:r>
      <w:r w:rsidR="0089457C" w:rsidRPr="00A040B9">
        <w:rPr>
          <w:rFonts w:ascii="Verdana" w:hAnsi="Verdana" w:cs="Arial"/>
          <w:b/>
          <w:sz w:val="20"/>
          <w:szCs w:val="20"/>
        </w:rPr>
        <w:t>Informatica</w:t>
      </w:r>
      <w:r w:rsidR="0089457C">
        <w:rPr>
          <w:rFonts w:ascii="Verdana" w:hAnsi="Verdana" w:cs="Arial"/>
          <w:sz w:val="20"/>
          <w:szCs w:val="20"/>
        </w:rPr>
        <w:t xml:space="preserve">, </w:t>
      </w:r>
      <w:r w:rsidR="0089457C" w:rsidRPr="00A040B9">
        <w:rPr>
          <w:rFonts w:ascii="Verdana" w:hAnsi="Verdana" w:cs="Arial"/>
          <w:b/>
          <w:sz w:val="20"/>
          <w:szCs w:val="20"/>
        </w:rPr>
        <w:t>Informatica Cloud</w:t>
      </w:r>
      <w:r w:rsidR="00CC1B3C">
        <w:rPr>
          <w:rFonts w:ascii="Verdana" w:hAnsi="Verdana" w:cs="Arial"/>
          <w:sz w:val="20"/>
          <w:szCs w:val="20"/>
        </w:rPr>
        <w:t xml:space="preserve"> </w:t>
      </w:r>
      <w:r w:rsidRPr="000771FC">
        <w:rPr>
          <w:rFonts w:ascii="Verdana" w:hAnsi="Verdana" w:cs="Arial"/>
          <w:sz w:val="20"/>
          <w:szCs w:val="20"/>
        </w:rPr>
        <w:t xml:space="preserve">and </w:t>
      </w:r>
      <w:r w:rsidRPr="00F91A38">
        <w:rPr>
          <w:rFonts w:ascii="Verdana" w:hAnsi="Verdana" w:cs="Arial"/>
          <w:b/>
          <w:sz w:val="20"/>
          <w:szCs w:val="20"/>
        </w:rPr>
        <w:t>Talend.</w:t>
      </w:r>
    </w:p>
    <w:p w:rsidR="00AC3410" w:rsidRPr="00753DC0" w:rsidRDefault="00AC3410" w:rsidP="00AC3410">
      <w:pPr>
        <w:widowControl w:val="0"/>
        <w:numPr>
          <w:ilvl w:val="0"/>
          <w:numId w:val="4"/>
        </w:numPr>
        <w:tabs>
          <w:tab w:val="left" w:pos="720"/>
        </w:tabs>
        <w:jc w:val="both"/>
        <w:rPr>
          <w:rFonts w:ascii="Verdana" w:hAnsi="Verdana" w:cs="Arial"/>
          <w:sz w:val="20"/>
          <w:szCs w:val="20"/>
        </w:rPr>
      </w:pPr>
      <w:r w:rsidRPr="00753DC0">
        <w:rPr>
          <w:rFonts w:ascii="Verdana" w:hAnsi="Verdana" w:cs="Arial"/>
          <w:sz w:val="20"/>
          <w:szCs w:val="20"/>
        </w:rPr>
        <w:t>Strong knowledge of Data warehousing,</w:t>
      </w:r>
      <w:r w:rsidRPr="00FE4935">
        <w:rPr>
          <w:rFonts w:ascii="Verdana" w:hAnsi="Verdana" w:cs="Arial"/>
          <w:b/>
          <w:sz w:val="20"/>
          <w:szCs w:val="20"/>
        </w:rPr>
        <w:t xml:space="preserve"> OLTP </w:t>
      </w:r>
      <w:r w:rsidRPr="00753DC0">
        <w:rPr>
          <w:rFonts w:ascii="Verdana" w:hAnsi="Verdana" w:cs="Arial"/>
          <w:sz w:val="20"/>
          <w:szCs w:val="20"/>
        </w:rPr>
        <w:t xml:space="preserve">and </w:t>
      </w:r>
      <w:r w:rsidRPr="00FE4935">
        <w:rPr>
          <w:rFonts w:ascii="Verdana" w:hAnsi="Verdana" w:cs="Arial"/>
          <w:b/>
          <w:sz w:val="20"/>
          <w:szCs w:val="20"/>
        </w:rPr>
        <w:t>OLAP</w:t>
      </w:r>
      <w:r w:rsidRPr="00753DC0">
        <w:rPr>
          <w:rFonts w:ascii="Verdana" w:hAnsi="Verdana" w:cs="Arial"/>
          <w:sz w:val="20"/>
          <w:szCs w:val="20"/>
        </w:rPr>
        <w:t xml:space="preserve"> Concepts.</w:t>
      </w:r>
    </w:p>
    <w:p w:rsidR="00AC3410" w:rsidRDefault="00AC3410" w:rsidP="00AC3410">
      <w:pPr>
        <w:widowControl w:val="0"/>
        <w:numPr>
          <w:ilvl w:val="0"/>
          <w:numId w:val="4"/>
        </w:numPr>
        <w:tabs>
          <w:tab w:val="left" w:pos="720"/>
        </w:tabs>
        <w:jc w:val="both"/>
        <w:rPr>
          <w:rFonts w:ascii="Verdana" w:hAnsi="Verdana" w:cs="Arial"/>
          <w:sz w:val="20"/>
          <w:szCs w:val="20"/>
        </w:rPr>
      </w:pPr>
      <w:r w:rsidRPr="00753DC0">
        <w:rPr>
          <w:rFonts w:ascii="Verdana" w:hAnsi="Verdana" w:cs="Arial"/>
          <w:sz w:val="20"/>
          <w:szCs w:val="20"/>
        </w:rPr>
        <w:t xml:space="preserve">Good knowledge of creating </w:t>
      </w:r>
      <w:r w:rsidRPr="00753DC0">
        <w:rPr>
          <w:rFonts w:ascii="Verdana" w:hAnsi="Verdana" w:cs="Arial"/>
          <w:b/>
          <w:sz w:val="20"/>
          <w:szCs w:val="20"/>
        </w:rPr>
        <w:t>mapping</w:t>
      </w:r>
      <w:r w:rsidRPr="00753DC0">
        <w:rPr>
          <w:rFonts w:ascii="Verdana" w:hAnsi="Verdana" w:cs="Arial"/>
          <w:sz w:val="20"/>
          <w:szCs w:val="20"/>
        </w:rPr>
        <w:t xml:space="preserve"> and </w:t>
      </w:r>
      <w:r w:rsidRPr="00753DC0">
        <w:rPr>
          <w:rFonts w:ascii="Verdana" w:hAnsi="Verdana" w:cs="Arial"/>
          <w:b/>
          <w:sz w:val="20"/>
          <w:szCs w:val="20"/>
        </w:rPr>
        <w:t>workflows</w:t>
      </w:r>
      <w:r w:rsidRPr="00753DC0">
        <w:rPr>
          <w:rFonts w:ascii="Verdana" w:hAnsi="Verdana" w:cs="Arial"/>
          <w:sz w:val="20"/>
          <w:szCs w:val="20"/>
        </w:rPr>
        <w:t xml:space="preserve"> in Informatica 8.</w:t>
      </w:r>
      <w:r>
        <w:rPr>
          <w:rFonts w:ascii="Verdana" w:hAnsi="Verdana" w:cs="Arial"/>
          <w:sz w:val="20"/>
          <w:szCs w:val="20"/>
        </w:rPr>
        <w:t>6/9.5/10.01.</w:t>
      </w:r>
    </w:p>
    <w:p w:rsidR="00E762C3" w:rsidRDefault="00E762C3" w:rsidP="00E762C3">
      <w:pPr>
        <w:widowControl w:val="0"/>
        <w:numPr>
          <w:ilvl w:val="0"/>
          <w:numId w:val="4"/>
        </w:numPr>
        <w:jc w:val="both"/>
        <w:rPr>
          <w:rFonts w:ascii="Verdana" w:hAnsi="Verdana" w:cs="Arial"/>
          <w:sz w:val="20"/>
          <w:szCs w:val="20"/>
        </w:rPr>
      </w:pPr>
      <w:r w:rsidRPr="00E762C3">
        <w:rPr>
          <w:rFonts w:ascii="Verdana" w:hAnsi="Verdana" w:cs="Arial"/>
          <w:sz w:val="20"/>
          <w:szCs w:val="20"/>
        </w:rPr>
        <w:t>Strong knowledge of using lookup,</w:t>
      </w:r>
      <w:r>
        <w:rPr>
          <w:rFonts w:ascii="Verdana" w:hAnsi="Verdana" w:cs="Arial"/>
          <w:sz w:val="20"/>
          <w:szCs w:val="20"/>
        </w:rPr>
        <w:t xml:space="preserve"> </w:t>
      </w:r>
      <w:r w:rsidRPr="00E762C3">
        <w:rPr>
          <w:rFonts w:ascii="Verdana" w:hAnsi="Verdana" w:cs="Arial"/>
          <w:sz w:val="20"/>
          <w:szCs w:val="20"/>
        </w:rPr>
        <w:t>expression,sorter,rank,filter,sequence generator,union,join etc.</w:t>
      </w:r>
    </w:p>
    <w:p w:rsidR="007E1D4E" w:rsidRPr="00753DC0" w:rsidRDefault="007E1D4E" w:rsidP="007E1D4E">
      <w:pPr>
        <w:widowControl w:val="0"/>
        <w:numPr>
          <w:ilvl w:val="0"/>
          <w:numId w:val="4"/>
        </w:numPr>
        <w:tabs>
          <w:tab w:val="left" w:pos="720"/>
        </w:tabs>
        <w:jc w:val="both"/>
        <w:rPr>
          <w:rFonts w:ascii="Verdana" w:hAnsi="Verdana" w:cs="Arial"/>
          <w:sz w:val="20"/>
          <w:szCs w:val="20"/>
        </w:rPr>
      </w:pPr>
      <w:r w:rsidRPr="00753DC0">
        <w:rPr>
          <w:rFonts w:ascii="Verdana" w:hAnsi="Verdana" w:cs="Arial"/>
          <w:sz w:val="20"/>
          <w:szCs w:val="20"/>
        </w:rPr>
        <w:t>Extensively worked on Data Extraction, Transformation and Loading with RDBMS,Flat files and XML.</w:t>
      </w:r>
    </w:p>
    <w:p w:rsidR="005847B8" w:rsidRDefault="005847B8" w:rsidP="005847B8">
      <w:pPr>
        <w:widowControl w:val="0"/>
        <w:numPr>
          <w:ilvl w:val="0"/>
          <w:numId w:val="4"/>
        </w:numPr>
        <w:jc w:val="both"/>
        <w:rPr>
          <w:rFonts w:ascii="Verdana" w:hAnsi="Verdana" w:cs="Arial"/>
          <w:sz w:val="20"/>
          <w:szCs w:val="20"/>
        </w:rPr>
      </w:pPr>
      <w:r w:rsidRPr="005847B8">
        <w:rPr>
          <w:rFonts w:ascii="Verdana" w:hAnsi="Verdana" w:cs="Arial"/>
          <w:sz w:val="20"/>
          <w:szCs w:val="20"/>
        </w:rPr>
        <w:t xml:space="preserve">Also having good knowledge on </w:t>
      </w:r>
      <w:r w:rsidRPr="00B06D20">
        <w:rPr>
          <w:rFonts w:ascii="Verdana" w:hAnsi="Verdana" w:cs="Arial"/>
          <w:b/>
          <w:sz w:val="20"/>
          <w:szCs w:val="20"/>
        </w:rPr>
        <w:t>Azure SQL</w:t>
      </w:r>
      <w:r w:rsidRPr="005847B8">
        <w:rPr>
          <w:rFonts w:ascii="Verdana" w:hAnsi="Verdana" w:cs="Arial"/>
          <w:sz w:val="20"/>
          <w:szCs w:val="20"/>
        </w:rPr>
        <w:t xml:space="preserve">, Azure Data warehousing and </w:t>
      </w:r>
      <w:r w:rsidRPr="00B06D20">
        <w:rPr>
          <w:rFonts w:ascii="Verdana" w:hAnsi="Verdana" w:cs="Arial"/>
          <w:b/>
          <w:sz w:val="20"/>
          <w:szCs w:val="20"/>
        </w:rPr>
        <w:t>Azure Data Factory</w:t>
      </w:r>
      <w:r w:rsidRPr="005847B8">
        <w:rPr>
          <w:rFonts w:ascii="Verdana" w:hAnsi="Verdana" w:cs="Arial"/>
          <w:sz w:val="20"/>
          <w:szCs w:val="20"/>
        </w:rPr>
        <w:t xml:space="preserve">. Developed OLAP Cubes by using </w:t>
      </w:r>
      <w:r w:rsidRPr="00B06D20">
        <w:rPr>
          <w:rFonts w:ascii="Verdana" w:hAnsi="Verdana" w:cs="Arial"/>
          <w:b/>
          <w:sz w:val="20"/>
          <w:szCs w:val="20"/>
        </w:rPr>
        <w:t>SQL Server Analysis Services (SSAS),</w:t>
      </w:r>
      <w:r w:rsidRPr="005847B8">
        <w:rPr>
          <w:rFonts w:ascii="Verdana" w:hAnsi="Verdana" w:cs="Arial"/>
          <w:sz w:val="20"/>
          <w:szCs w:val="20"/>
        </w:rPr>
        <w:t xml:space="preserve"> and defined data sources, data source views, Dimensions, Measures, Hierarchies, Attributes, Calculations using multi-dimensional expression (MDX), Perspectives and Roles.</w:t>
      </w:r>
    </w:p>
    <w:p w:rsidR="00E37A3F" w:rsidRDefault="00E37A3F" w:rsidP="00E37A3F">
      <w:pPr>
        <w:widowControl w:val="0"/>
        <w:numPr>
          <w:ilvl w:val="0"/>
          <w:numId w:val="4"/>
        </w:numPr>
        <w:jc w:val="both"/>
        <w:rPr>
          <w:rFonts w:ascii="Verdana" w:hAnsi="Verdana" w:cs="Arial"/>
          <w:sz w:val="20"/>
          <w:szCs w:val="20"/>
        </w:rPr>
      </w:pPr>
      <w:r w:rsidRPr="000E01A8">
        <w:rPr>
          <w:rFonts w:ascii="Verdana" w:hAnsi="Verdana" w:cs="Arial"/>
          <w:sz w:val="20"/>
          <w:szCs w:val="20"/>
        </w:rPr>
        <w:t xml:space="preserve">Integrated Custom Visuals based on business requirements using </w:t>
      </w:r>
      <w:r w:rsidRPr="000E01A8">
        <w:rPr>
          <w:rFonts w:ascii="Verdana" w:hAnsi="Verdana" w:cs="Arial"/>
          <w:b/>
          <w:sz w:val="20"/>
          <w:szCs w:val="20"/>
        </w:rPr>
        <w:t>Power BI desktop</w:t>
      </w:r>
      <w:r w:rsidRPr="000E01A8">
        <w:rPr>
          <w:rFonts w:ascii="Verdana" w:hAnsi="Verdana" w:cs="Arial"/>
          <w:sz w:val="20"/>
          <w:szCs w:val="20"/>
        </w:rPr>
        <w:t>.</w:t>
      </w:r>
    </w:p>
    <w:p w:rsidR="00E37A3F" w:rsidRDefault="00E37A3F" w:rsidP="00E37A3F">
      <w:pPr>
        <w:widowControl w:val="0"/>
        <w:numPr>
          <w:ilvl w:val="0"/>
          <w:numId w:val="4"/>
        </w:numPr>
        <w:jc w:val="both"/>
        <w:rPr>
          <w:rFonts w:ascii="Verdana" w:hAnsi="Verdana" w:cs="Arial"/>
          <w:sz w:val="20"/>
          <w:szCs w:val="20"/>
        </w:rPr>
      </w:pPr>
      <w:r>
        <w:rPr>
          <w:rFonts w:ascii="Verdana" w:hAnsi="Verdana" w:cs="Arial"/>
          <w:sz w:val="20"/>
          <w:szCs w:val="20"/>
        </w:rPr>
        <w:t xml:space="preserve">Utilized </w:t>
      </w:r>
      <w:r w:rsidRPr="00B24720">
        <w:rPr>
          <w:rFonts w:ascii="Verdana" w:hAnsi="Verdana" w:cs="Arial"/>
          <w:b/>
          <w:sz w:val="20"/>
          <w:szCs w:val="20"/>
        </w:rPr>
        <w:t>Power BI</w:t>
      </w:r>
      <w:r>
        <w:rPr>
          <w:rFonts w:ascii="Verdana" w:hAnsi="Verdana" w:cs="Arial"/>
          <w:sz w:val="20"/>
          <w:szCs w:val="20"/>
        </w:rPr>
        <w:t xml:space="preserve"> to create various analytical dashboard that depicts critical KPIs. </w:t>
      </w:r>
    </w:p>
    <w:p w:rsidR="00B06D20" w:rsidRPr="00753DC0" w:rsidRDefault="00B06D20" w:rsidP="00B06D20">
      <w:pPr>
        <w:widowControl w:val="0"/>
        <w:numPr>
          <w:ilvl w:val="0"/>
          <w:numId w:val="4"/>
        </w:numPr>
        <w:jc w:val="both"/>
        <w:rPr>
          <w:rFonts w:ascii="Verdana" w:hAnsi="Verdana" w:cs="Arial"/>
          <w:sz w:val="20"/>
          <w:szCs w:val="20"/>
        </w:rPr>
      </w:pPr>
      <w:r w:rsidRPr="00B06D20">
        <w:rPr>
          <w:rFonts w:ascii="Verdana" w:hAnsi="Verdana" w:cs="Arial"/>
          <w:sz w:val="20"/>
          <w:szCs w:val="20"/>
        </w:rPr>
        <w:t xml:space="preserve">Worked with </w:t>
      </w:r>
      <w:r w:rsidRPr="00B06D20">
        <w:rPr>
          <w:rFonts w:ascii="Verdana" w:hAnsi="Verdana" w:cs="Arial"/>
          <w:b/>
          <w:sz w:val="20"/>
          <w:szCs w:val="20"/>
        </w:rPr>
        <w:t>DAX</w:t>
      </w:r>
      <w:r w:rsidRPr="00B06D20">
        <w:rPr>
          <w:rFonts w:ascii="Verdana" w:hAnsi="Verdana" w:cs="Arial"/>
          <w:sz w:val="20"/>
          <w:szCs w:val="20"/>
        </w:rPr>
        <w:t xml:space="preserve"> queries in cubes and Power BI Dashboards</w:t>
      </w:r>
    </w:p>
    <w:p w:rsidR="00AC3410" w:rsidRDefault="00AC3410" w:rsidP="00AC3410">
      <w:pPr>
        <w:widowControl w:val="0"/>
        <w:numPr>
          <w:ilvl w:val="0"/>
          <w:numId w:val="4"/>
        </w:numPr>
        <w:tabs>
          <w:tab w:val="left" w:pos="720"/>
        </w:tabs>
        <w:jc w:val="both"/>
        <w:rPr>
          <w:rFonts w:ascii="Verdana" w:hAnsi="Verdana" w:cs="Arial"/>
          <w:sz w:val="20"/>
          <w:szCs w:val="20"/>
        </w:rPr>
      </w:pPr>
      <w:r>
        <w:rPr>
          <w:rFonts w:ascii="Verdana" w:hAnsi="Verdana" w:cs="Arial"/>
          <w:sz w:val="20"/>
          <w:szCs w:val="20"/>
        </w:rPr>
        <w:t xml:space="preserve">Experience with building </w:t>
      </w:r>
      <w:r w:rsidRPr="004114C5">
        <w:rPr>
          <w:rFonts w:ascii="Verdana" w:hAnsi="Verdana" w:cs="Arial"/>
          <w:b/>
          <w:sz w:val="20"/>
          <w:szCs w:val="20"/>
        </w:rPr>
        <w:t>Metadata Repository</w:t>
      </w:r>
      <w:r w:rsidRPr="004114C5">
        <w:rPr>
          <w:rFonts w:ascii="Verdana" w:hAnsi="Verdana" w:cs="Arial"/>
          <w:sz w:val="20"/>
          <w:szCs w:val="20"/>
        </w:rPr>
        <w:t xml:space="preserve"> at three layer</w:t>
      </w:r>
      <w:r>
        <w:rPr>
          <w:rFonts w:ascii="Verdana" w:hAnsi="Verdana" w:cs="Arial"/>
          <w:sz w:val="20"/>
          <w:szCs w:val="20"/>
        </w:rPr>
        <w:t xml:space="preserve"> </w:t>
      </w:r>
      <w:r w:rsidRPr="004114C5">
        <w:rPr>
          <w:rFonts w:ascii="Verdana" w:hAnsi="Verdana" w:cs="Arial"/>
          <w:sz w:val="20"/>
          <w:szCs w:val="20"/>
        </w:rPr>
        <w:t>(Physical Layer,Bmm Layer &amp; Presentation Layer)</w:t>
      </w:r>
    </w:p>
    <w:p w:rsidR="001A491C" w:rsidRDefault="001A491C">
      <w:pPr>
        <w:numPr>
          <w:ilvl w:val="0"/>
          <w:numId w:val="4"/>
        </w:numPr>
        <w:tabs>
          <w:tab w:val="left" w:pos="1080"/>
        </w:tabs>
        <w:jc w:val="both"/>
        <w:rPr>
          <w:rFonts w:ascii="Verdana" w:hAnsi="Verdana" w:cs="Arial"/>
          <w:sz w:val="20"/>
          <w:szCs w:val="20"/>
        </w:rPr>
      </w:pPr>
      <w:r w:rsidRPr="001A491C">
        <w:rPr>
          <w:rFonts w:ascii="Verdana" w:hAnsi="Verdana" w:cs="Arial"/>
          <w:sz w:val="20"/>
          <w:szCs w:val="20"/>
        </w:rPr>
        <w:t>Ca</w:t>
      </w:r>
      <w:r>
        <w:rPr>
          <w:rFonts w:ascii="Verdana" w:hAnsi="Verdana" w:cs="Arial"/>
          <w:sz w:val="20"/>
          <w:szCs w:val="20"/>
        </w:rPr>
        <w:t xml:space="preserve">pable of processing large sets of </w:t>
      </w:r>
      <w:r w:rsidRPr="001A491C">
        <w:rPr>
          <w:rFonts w:ascii="Verdana" w:hAnsi="Verdana" w:cs="Arial"/>
          <w:b/>
          <w:sz w:val="20"/>
          <w:szCs w:val="20"/>
        </w:rPr>
        <w:t>structure</w:t>
      </w:r>
      <w:r w:rsidR="00FB0BA9">
        <w:rPr>
          <w:rFonts w:ascii="Verdana" w:hAnsi="Verdana" w:cs="Arial"/>
          <w:sz w:val="20"/>
          <w:szCs w:val="20"/>
        </w:rPr>
        <w:t>,</w:t>
      </w:r>
      <w:r w:rsidR="00FB0BA9" w:rsidRPr="001A491C">
        <w:rPr>
          <w:rFonts w:ascii="Verdana" w:hAnsi="Verdana" w:cs="Arial"/>
          <w:b/>
          <w:sz w:val="20"/>
          <w:szCs w:val="20"/>
        </w:rPr>
        <w:t xml:space="preserve"> semi</w:t>
      </w:r>
      <w:r w:rsidRPr="001A491C">
        <w:rPr>
          <w:rFonts w:ascii="Verdana" w:hAnsi="Verdana" w:cs="Arial"/>
          <w:b/>
          <w:sz w:val="20"/>
          <w:szCs w:val="20"/>
        </w:rPr>
        <w:t>-structured</w:t>
      </w:r>
      <w:r>
        <w:rPr>
          <w:rFonts w:ascii="Verdana" w:hAnsi="Verdana" w:cs="Arial"/>
          <w:sz w:val="20"/>
          <w:szCs w:val="20"/>
        </w:rPr>
        <w:t xml:space="preserve"> and </w:t>
      </w:r>
      <w:r w:rsidRPr="001A491C">
        <w:rPr>
          <w:rFonts w:ascii="Verdana" w:hAnsi="Verdana" w:cs="Arial"/>
          <w:b/>
          <w:sz w:val="20"/>
          <w:szCs w:val="20"/>
        </w:rPr>
        <w:t>unstructured</w:t>
      </w:r>
      <w:r>
        <w:rPr>
          <w:rFonts w:ascii="Verdana" w:hAnsi="Verdana" w:cs="Arial"/>
          <w:sz w:val="20"/>
          <w:szCs w:val="20"/>
        </w:rPr>
        <w:t xml:space="preserve"> data.</w:t>
      </w:r>
    </w:p>
    <w:p w:rsidR="00FA228D" w:rsidRDefault="00FA228D" w:rsidP="00FA228D">
      <w:pPr>
        <w:numPr>
          <w:ilvl w:val="0"/>
          <w:numId w:val="4"/>
        </w:numPr>
        <w:tabs>
          <w:tab w:val="left" w:pos="1080"/>
        </w:tabs>
        <w:jc w:val="both"/>
        <w:rPr>
          <w:rFonts w:ascii="Verdana" w:hAnsi="Verdana" w:cs="Arial"/>
          <w:sz w:val="20"/>
          <w:szCs w:val="20"/>
        </w:rPr>
      </w:pPr>
      <w:r w:rsidRPr="00932F26">
        <w:rPr>
          <w:rFonts w:ascii="Verdana" w:hAnsi="Verdana" w:cs="Arial"/>
          <w:sz w:val="20"/>
          <w:szCs w:val="20"/>
        </w:rPr>
        <w:t xml:space="preserve">Develop ETL job in Talend to load data from </w:t>
      </w:r>
      <w:r w:rsidRPr="00932F26">
        <w:rPr>
          <w:rFonts w:ascii="Verdana" w:hAnsi="Verdana" w:cs="Arial"/>
          <w:b/>
          <w:sz w:val="20"/>
          <w:szCs w:val="20"/>
        </w:rPr>
        <w:t>ASCII</w:t>
      </w:r>
      <w:r w:rsidRPr="00932F26">
        <w:rPr>
          <w:rFonts w:ascii="Verdana" w:hAnsi="Verdana" w:cs="Arial"/>
          <w:sz w:val="20"/>
          <w:szCs w:val="20"/>
        </w:rPr>
        <w:t xml:space="preserve">, </w:t>
      </w:r>
      <w:r w:rsidRPr="00932F26">
        <w:rPr>
          <w:rFonts w:ascii="Verdana" w:hAnsi="Verdana" w:cs="Arial"/>
          <w:b/>
          <w:sz w:val="20"/>
          <w:szCs w:val="20"/>
        </w:rPr>
        <w:t>EBCDIC</w:t>
      </w:r>
      <w:r w:rsidRPr="00932F26">
        <w:rPr>
          <w:rFonts w:ascii="Verdana" w:hAnsi="Verdana" w:cs="Arial"/>
          <w:sz w:val="20"/>
          <w:szCs w:val="20"/>
        </w:rPr>
        <w:t>, Flat files to HDFs.</w:t>
      </w:r>
    </w:p>
    <w:p w:rsidR="000771FC" w:rsidRDefault="000771FC" w:rsidP="000771FC">
      <w:pPr>
        <w:numPr>
          <w:ilvl w:val="0"/>
          <w:numId w:val="4"/>
        </w:numPr>
        <w:tabs>
          <w:tab w:val="left" w:pos="1080"/>
        </w:tabs>
        <w:jc w:val="both"/>
        <w:rPr>
          <w:rFonts w:ascii="Verdana" w:hAnsi="Verdana" w:cs="Arial"/>
          <w:sz w:val="20"/>
          <w:szCs w:val="20"/>
        </w:rPr>
      </w:pPr>
      <w:r w:rsidRPr="000771FC">
        <w:rPr>
          <w:rFonts w:ascii="Verdana" w:hAnsi="Verdana" w:cs="Arial"/>
          <w:sz w:val="20"/>
          <w:szCs w:val="20"/>
        </w:rPr>
        <w:t xml:space="preserve">Solid </w:t>
      </w:r>
      <w:r w:rsidR="00796A78" w:rsidRPr="000771FC">
        <w:rPr>
          <w:rFonts w:ascii="Verdana" w:hAnsi="Verdana" w:cs="Arial"/>
          <w:sz w:val="20"/>
          <w:szCs w:val="20"/>
        </w:rPr>
        <w:t xml:space="preserve">understanding of the </w:t>
      </w:r>
      <w:r w:rsidR="00796A78" w:rsidRPr="000771FC">
        <w:rPr>
          <w:rFonts w:ascii="Verdana" w:hAnsi="Verdana" w:cs="Arial"/>
          <w:b/>
          <w:sz w:val="20"/>
          <w:szCs w:val="20"/>
        </w:rPr>
        <w:t>Hadoop</w:t>
      </w:r>
      <w:r w:rsidR="00796A78" w:rsidRPr="000771FC">
        <w:rPr>
          <w:rFonts w:ascii="Verdana" w:hAnsi="Verdana" w:cs="Arial"/>
          <w:sz w:val="20"/>
          <w:szCs w:val="20"/>
        </w:rPr>
        <w:t xml:space="preserve"> files</w:t>
      </w:r>
      <w:r w:rsidRPr="000771FC">
        <w:rPr>
          <w:rFonts w:ascii="Verdana" w:hAnsi="Verdana" w:cs="Arial"/>
          <w:sz w:val="20"/>
          <w:szCs w:val="20"/>
        </w:rPr>
        <w:t xml:space="preserve"> distributing system.</w:t>
      </w:r>
    </w:p>
    <w:p w:rsidR="009260B4" w:rsidRPr="000771FC" w:rsidRDefault="009260B4" w:rsidP="000771FC">
      <w:pPr>
        <w:numPr>
          <w:ilvl w:val="0"/>
          <w:numId w:val="4"/>
        </w:numPr>
        <w:tabs>
          <w:tab w:val="left" w:pos="1080"/>
        </w:tabs>
        <w:jc w:val="both"/>
        <w:rPr>
          <w:rFonts w:ascii="Verdana" w:hAnsi="Verdana" w:cs="Arial"/>
          <w:sz w:val="20"/>
          <w:szCs w:val="20"/>
        </w:rPr>
      </w:pPr>
      <w:r w:rsidRPr="009260B4">
        <w:rPr>
          <w:rFonts w:ascii="Verdana" w:hAnsi="Verdana" w:cs="Arial"/>
          <w:sz w:val="20"/>
          <w:szCs w:val="20"/>
        </w:rPr>
        <w:t>Very good understanding of Partitions, Bucketing concepts in Hive and designed both Managed and External tables in Hive to optimize performance.</w:t>
      </w:r>
    </w:p>
    <w:p w:rsidR="00E037F6" w:rsidRDefault="00E037F6" w:rsidP="000771FC">
      <w:pPr>
        <w:numPr>
          <w:ilvl w:val="0"/>
          <w:numId w:val="4"/>
        </w:numPr>
        <w:tabs>
          <w:tab w:val="left" w:pos="1080"/>
        </w:tabs>
        <w:jc w:val="both"/>
        <w:rPr>
          <w:rFonts w:ascii="Verdana" w:hAnsi="Verdana" w:cs="Arial"/>
          <w:sz w:val="20"/>
          <w:szCs w:val="20"/>
        </w:rPr>
      </w:pPr>
      <w:r w:rsidRPr="00E037F6">
        <w:rPr>
          <w:rFonts w:ascii="Verdana" w:hAnsi="Verdana" w:cs="Arial"/>
          <w:sz w:val="20"/>
          <w:szCs w:val="20"/>
        </w:rPr>
        <w:t>Solid knowledge &amp; Experience on Hadoop architecture</w:t>
      </w:r>
      <w:r w:rsidR="00FB0BA9">
        <w:rPr>
          <w:rFonts w:ascii="Verdana" w:hAnsi="Verdana" w:cs="Arial"/>
          <w:sz w:val="20"/>
          <w:szCs w:val="20"/>
        </w:rPr>
        <w:t>,</w:t>
      </w:r>
      <w:r w:rsidR="00FB0BA9" w:rsidRPr="00E037F6">
        <w:rPr>
          <w:rFonts w:ascii="Verdana" w:hAnsi="Verdana" w:cs="Arial"/>
          <w:sz w:val="20"/>
          <w:szCs w:val="20"/>
        </w:rPr>
        <w:t xml:space="preserve"> Cloudera, Hive, Impala, Sqoop</w:t>
      </w:r>
      <w:r w:rsidRPr="00E037F6">
        <w:rPr>
          <w:rFonts w:ascii="Verdana" w:hAnsi="Verdana" w:cs="Arial"/>
          <w:sz w:val="20"/>
          <w:szCs w:val="20"/>
        </w:rPr>
        <w:t xml:space="preserve"> etc.</w:t>
      </w:r>
    </w:p>
    <w:p w:rsidR="00CA689F" w:rsidRPr="00CA689F" w:rsidRDefault="001A491C" w:rsidP="000771FC">
      <w:pPr>
        <w:numPr>
          <w:ilvl w:val="0"/>
          <w:numId w:val="4"/>
        </w:numPr>
        <w:tabs>
          <w:tab w:val="left" w:pos="1080"/>
        </w:tabs>
        <w:jc w:val="both"/>
        <w:rPr>
          <w:rFonts w:ascii="Verdana" w:hAnsi="Verdana" w:cs="Arial"/>
          <w:sz w:val="20"/>
          <w:szCs w:val="20"/>
        </w:rPr>
      </w:pPr>
      <w:r w:rsidRPr="00753DC0">
        <w:rPr>
          <w:rFonts w:ascii="Verdana" w:hAnsi="Verdana" w:cs="Arial"/>
          <w:sz w:val="20"/>
          <w:szCs w:val="20"/>
        </w:rPr>
        <w:t>Extensively worked on</w:t>
      </w:r>
      <w:r>
        <w:rPr>
          <w:rFonts w:ascii="Verdana" w:hAnsi="Verdana" w:cs="Arial"/>
          <w:sz w:val="20"/>
          <w:szCs w:val="20"/>
        </w:rPr>
        <w:t xml:space="preserve"> </w:t>
      </w:r>
      <w:r w:rsidRPr="00580113">
        <w:rPr>
          <w:rFonts w:ascii="Verdana" w:hAnsi="Verdana" w:cs="Arial"/>
          <w:b/>
          <w:sz w:val="20"/>
          <w:szCs w:val="20"/>
        </w:rPr>
        <w:t>SQOOP</w:t>
      </w:r>
      <w:r>
        <w:rPr>
          <w:rFonts w:ascii="Verdana" w:hAnsi="Verdana" w:cs="Arial"/>
          <w:sz w:val="20"/>
          <w:szCs w:val="20"/>
        </w:rPr>
        <w:t xml:space="preserve"> </w:t>
      </w:r>
      <w:r w:rsidR="00580113">
        <w:rPr>
          <w:rFonts w:ascii="Verdana" w:hAnsi="Verdana" w:cs="Arial"/>
          <w:sz w:val="20"/>
          <w:szCs w:val="20"/>
        </w:rPr>
        <w:t>to transfer the data between Hadoop and relational database.</w:t>
      </w:r>
    </w:p>
    <w:p w:rsidR="00BB2553" w:rsidRPr="00753DC0" w:rsidRDefault="00BB2553">
      <w:pPr>
        <w:widowControl w:val="0"/>
        <w:numPr>
          <w:ilvl w:val="0"/>
          <w:numId w:val="4"/>
        </w:numPr>
        <w:tabs>
          <w:tab w:val="left" w:pos="720"/>
        </w:tabs>
        <w:jc w:val="both"/>
        <w:rPr>
          <w:rFonts w:ascii="Verdana" w:hAnsi="Verdana" w:cs="Arial"/>
          <w:sz w:val="20"/>
          <w:szCs w:val="20"/>
        </w:rPr>
      </w:pPr>
      <w:r w:rsidRPr="00753DC0">
        <w:rPr>
          <w:rFonts w:ascii="Verdana" w:hAnsi="Verdana" w:cs="Arial"/>
          <w:sz w:val="20"/>
          <w:szCs w:val="20"/>
        </w:rPr>
        <w:t>Good</w:t>
      </w:r>
      <w:r w:rsidR="00145991" w:rsidRPr="00753DC0">
        <w:rPr>
          <w:rFonts w:ascii="Verdana" w:hAnsi="Verdana" w:cs="Arial"/>
          <w:sz w:val="20"/>
          <w:szCs w:val="20"/>
        </w:rPr>
        <w:t xml:space="preserve"> knowledge of Dimensional Model</w:t>
      </w:r>
      <w:r w:rsidRPr="00753DC0">
        <w:rPr>
          <w:rFonts w:ascii="Verdana" w:hAnsi="Verdana" w:cs="Arial"/>
          <w:sz w:val="20"/>
          <w:szCs w:val="20"/>
        </w:rPr>
        <w:t>ing.</w:t>
      </w:r>
    </w:p>
    <w:p w:rsidR="00A52D3B" w:rsidRPr="00753DC0" w:rsidRDefault="00A52D3B">
      <w:pPr>
        <w:widowControl w:val="0"/>
        <w:numPr>
          <w:ilvl w:val="0"/>
          <w:numId w:val="4"/>
        </w:numPr>
        <w:tabs>
          <w:tab w:val="left" w:pos="720"/>
        </w:tabs>
        <w:jc w:val="both"/>
        <w:rPr>
          <w:rFonts w:ascii="Verdana" w:hAnsi="Verdana" w:cs="Arial"/>
          <w:sz w:val="20"/>
          <w:szCs w:val="20"/>
        </w:rPr>
      </w:pPr>
      <w:r w:rsidRPr="00753DC0">
        <w:rPr>
          <w:rFonts w:ascii="Verdana" w:hAnsi="Verdana" w:cs="Arial"/>
          <w:sz w:val="20"/>
          <w:szCs w:val="20"/>
        </w:rPr>
        <w:t>Good understanding of designing Star and Snowflake Schema.</w:t>
      </w:r>
    </w:p>
    <w:p w:rsidR="00B06D20" w:rsidRDefault="00A52D3B" w:rsidP="00A00D3F">
      <w:pPr>
        <w:widowControl w:val="0"/>
        <w:numPr>
          <w:ilvl w:val="0"/>
          <w:numId w:val="4"/>
        </w:numPr>
        <w:tabs>
          <w:tab w:val="left" w:pos="720"/>
        </w:tabs>
        <w:jc w:val="both"/>
        <w:rPr>
          <w:rFonts w:ascii="Verdana" w:hAnsi="Verdana" w:cs="Arial"/>
          <w:sz w:val="20"/>
          <w:szCs w:val="20"/>
        </w:rPr>
      </w:pPr>
      <w:r w:rsidRPr="00B06D20">
        <w:rPr>
          <w:rFonts w:ascii="Verdana" w:hAnsi="Verdana" w:cs="Arial"/>
          <w:sz w:val="20"/>
          <w:szCs w:val="20"/>
        </w:rPr>
        <w:t>Very good understanding of writing SQL and PL/SQL code.</w:t>
      </w:r>
    </w:p>
    <w:p w:rsidR="00E37A3F" w:rsidRPr="00B06D20" w:rsidRDefault="00E37A3F" w:rsidP="00E37A3F">
      <w:pPr>
        <w:widowControl w:val="0"/>
        <w:tabs>
          <w:tab w:val="left" w:pos="720"/>
        </w:tabs>
        <w:ind w:left="720"/>
        <w:jc w:val="both"/>
        <w:rPr>
          <w:rFonts w:ascii="Verdana" w:hAnsi="Verdana" w:cs="Arial"/>
          <w:sz w:val="20"/>
          <w:szCs w:val="20"/>
        </w:rPr>
      </w:pPr>
    </w:p>
    <w:p w:rsidR="00A52D3B" w:rsidRPr="00753DC0" w:rsidRDefault="00A52D3B" w:rsidP="00B91418">
      <w:pPr>
        <w:pBdr>
          <w:top w:val="single" w:sz="8" w:space="2" w:color="000000"/>
          <w:bottom w:val="single" w:sz="8" w:space="0" w:color="000000"/>
        </w:pBdr>
        <w:shd w:val="clear" w:color="auto" w:fill="A6A6A6"/>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rPr>
          <w:rFonts w:ascii="Verdana" w:hAnsi="Verdana" w:cs="Arial"/>
          <w:b/>
          <w:caps/>
          <w:sz w:val="20"/>
          <w:szCs w:val="20"/>
          <w:u w:val="single"/>
        </w:rPr>
      </w:pPr>
      <w:r w:rsidRPr="00753DC0">
        <w:rPr>
          <w:rFonts w:ascii="Verdana" w:hAnsi="Verdana" w:cs="Arial"/>
          <w:b/>
          <w:sz w:val="20"/>
          <w:szCs w:val="20"/>
          <w:u w:val="single"/>
        </w:rPr>
        <w:t>EDUCATIONAL</w:t>
      </w:r>
      <w:r w:rsidRPr="00753DC0">
        <w:rPr>
          <w:rFonts w:ascii="Verdana" w:hAnsi="Verdana" w:cs="Arial"/>
          <w:b/>
          <w:i/>
          <w:sz w:val="20"/>
          <w:szCs w:val="20"/>
          <w:u w:val="single"/>
        </w:rPr>
        <w:t xml:space="preserve"> </w:t>
      </w:r>
      <w:r w:rsidRPr="00753DC0">
        <w:rPr>
          <w:rFonts w:ascii="Verdana" w:hAnsi="Verdana" w:cs="Arial"/>
          <w:b/>
          <w:caps/>
          <w:sz w:val="20"/>
          <w:szCs w:val="20"/>
          <w:u w:val="single"/>
        </w:rPr>
        <w:t>Qualifications</w:t>
      </w:r>
    </w:p>
    <w:p w:rsidR="00CB34AF" w:rsidRPr="00753DC0" w:rsidRDefault="00CB34AF">
      <w:pPr>
        <w:autoSpaceDE w:val="0"/>
        <w:rPr>
          <w:rFonts w:ascii="Verdana" w:eastAsia="Arial" w:hAnsi="Verdana" w:cs="Arial"/>
          <w:b/>
          <w:bCs/>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52"/>
        <w:gridCol w:w="4738"/>
        <w:gridCol w:w="3600"/>
      </w:tblGrid>
      <w:tr w:rsidR="00A5503A" w:rsidTr="001D36E1">
        <w:trPr>
          <w:trHeight w:val="377"/>
        </w:trPr>
        <w:tc>
          <w:tcPr>
            <w:tcW w:w="2552" w:type="dxa"/>
            <w:shd w:val="clear" w:color="auto" w:fill="A6A6A6"/>
          </w:tcPr>
          <w:p w:rsidR="00EC5B03" w:rsidRPr="00753DC0" w:rsidRDefault="00EC5B03" w:rsidP="00A52D3B">
            <w:pPr>
              <w:autoSpaceDE w:val="0"/>
              <w:rPr>
                <w:rFonts w:ascii="Verdana" w:eastAsia="Arial" w:hAnsi="Verdana" w:cs="Arial"/>
                <w:b/>
                <w:bCs/>
                <w:sz w:val="20"/>
                <w:szCs w:val="20"/>
              </w:rPr>
            </w:pPr>
            <w:r>
              <w:rPr>
                <w:rFonts w:ascii="Verdana" w:eastAsia="Arial" w:hAnsi="Verdana" w:cs="Arial"/>
                <w:b/>
                <w:bCs/>
                <w:sz w:val="20"/>
                <w:szCs w:val="20"/>
              </w:rPr>
              <w:t xml:space="preserve">       </w:t>
            </w:r>
            <w:r w:rsidRPr="00753DC0">
              <w:rPr>
                <w:rFonts w:ascii="Verdana" w:eastAsia="Arial" w:hAnsi="Verdana" w:cs="Arial"/>
                <w:b/>
                <w:bCs/>
                <w:sz w:val="20"/>
                <w:szCs w:val="20"/>
              </w:rPr>
              <w:t>Qualification</w:t>
            </w:r>
          </w:p>
        </w:tc>
        <w:tc>
          <w:tcPr>
            <w:tcW w:w="4738" w:type="dxa"/>
            <w:shd w:val="clear" w:color="auto" w:fill="A6A6A6"/>
          </w:tcPr>
          <w:p w:rsidR="00EC5B03" w:rsidRPr="00753DC0" w:rsidRDefault="00EC5B03" w:rsidP="00A52D3B">
            <w:pPr>
              <w:autoSpaceDE w:val="0"/>
              <w:rPr>
                <w:rFonts w:ascii="Verdana" w:eastAsia="Arial" w:hAnsi="Verdana" w:cs="Arial"/>
                <w:b/>
                <w:bCs/>
                <w:sz w:val="20"/>
                <w:szCs w:val="20"/>
              </w:rPr>
            </w:pPr>
            <w:r>
              <w:rPr>
                <w:rFonts w:ascii="Verdana" w:eastAsia="Arial" w:hAnsi="Verdana" w:cs="Arial"/>
                <w:b/>
                <w:bCs/>
                <w:sz w:val="20"/>
                <w:szCs w:val="20"/>
              </w:rPr>
              <w:t xml:space="preserve">    </w:t>
            </w:r>
            <w:r w:rsidRPr="00753DC0">
              <w:rPr>
                <w:rFonts w:ascii="Verdana" w:eastAsia="Arial" w:hAnsi="Verdana" w:cs="Arial"/>
                <w:b/>
                <w:bCs/>
                <w:sz w:val="20"/>
                <w:szCs w:val="20"/>
              </w:rPr>
              <w:t xml:space="preserve">Name of the </w:t>
            </w:r>
            <w:r>
              <w:rPr>
                <w:rFonts w:ascii="Verdana" w:eastAsia="Arial" w:hAnsi="Verdana" w:cs="Arial"/>
                <w:b/>
                <w:bCs/>
                <w:sz w:val="20"/>
                <w:szCs w:val="20"/>
              </w:rPr>
              <w:t xml:space="preserve">  S</w:t>
            </w:r>
            <w:r w:rsidRPr="00753DC0">
              <w:rPr>
                <w:rFonts w:ascii="Verdana" w:eastAsia="Arial" w:hAnsi="Verdana" w:cs="Arial"/>
                <w:b/>
                <w:bCs/>
                <w:sz w:val="20"/>
                <w:szCs w:val="20"/>
              </w:rPr>
              <w:t>chool/Institute</w:t>
            </w:r>
          </w:p>
        </w:tc>
        <w:tc>
          <w:tcPr>
            <w:tcW w:w="3600" w:type="dxa"/>
            <w:shd w:val="clear" w:color="auto" w:fill="A6A6A6"/>
          </w:tcPr>
          <w:p w:rsidR="00EC5B03" w:rsidRPr="00753DC0" w:rsidRDefault="00EC5B03" w:rsidP="00A52D3B">
            <w:pPr>
              <w:autoSpaceDE w:val="0"/>
              <w:rPr>
                <w:rFonts w:ascii="Verdana" w:eastAsia="Arial" w:hAnsi="Verdana" w:cs="Arial"/>
                <w:b/>
                <w:bCs/>
                <w:sz w:val="20"/>
                <w:szCs w:val="20"/>
              </w:rPr>
            </w:pPr>
            <w:r>
              <w:rPr>
                <w:rFonts w:ascii="Verdana" w:eastAsia="Arial" w:hAnsi="Verdana" w:cs="Arial"/>
                <w:b/>
                <w:bCs/>
                <w:sz w:val="20"/>
                <w:szCs w:val="20"/>
              </w:rPr>
              <w:t xml:space="preserve">        </w:t>
            </w:r>
            <w:r w:rsidRPr="00753DC0">
              <w:rPr>
                <w:rFonts w:ascii="Verdana" w:eastAsia="Arial" w:hAnsi="Verdana" w:cs="Arial"/>
                <w:b/>
                <w:bCs/>
                <w:sz w:val="20"/>
                <w:szCs w:val="20"/>
              </w:rPr>
              <w:t>University/Board</w:t>
            </w:r>
          </w:p>
        </w:tc>
      </w:tr>
      <w:tr w:rsidR="00A5503A" w:rsidTr="00830AC4">
        <w:trPr>
          <w:trHeight w:val="323"/>
        </w:trPr>
        <w:tc>
          <w:tcPr>
            <w:tcW w:w="2552" w:type="dxa"/>
          </w:tcPr>
          <w:p w:rsidR="00EC5B03" w:rsidRPr="00753DC0" w:rsidRDefault="00EC5B03" w:rsidP="00A52D3B">
            <w:pPr>
              <w:autoSpaceDE w:val="0"/>
              <w:rPr>
                <w:rFonts w:ascii="Verdana" w:eastAsia="Arial" w:hAnsi="Verdana" w:cs="Arial"/>
                <w:bCs/>
                <w:sz w:val="20"/>
                <w:szCs w:val="20"/>
              </w:rPr>
            </w:pPr>
            <w:r w:rsidRPr="00753DC0">
              <w:rPr>
                <w:rFonts w:ascii="Verdana" w:eastAsia="Arial" w:hAnsi="Verdana" w:cs="Arial"/>
                <w:bCs/>
                <w:sz w:val="20"/>
                <w:szCs w:val="20"/>
              </w:rPr>
              <w:t xml:space="preserve">       </w:t>
            </w:r>
            <w:r>
              <w:rPr>
                <w:rFonts w:ascii="Verdana" w:eastAsia="Arial" w:hAnsi="Verdana" w:cs="Arial"/>
                <w:bCs/>
                <w:sz w:val="20"/>
                <w:szCs w:val="20"/>
              </w:rPr>
              <w:t xml:space="preserve">    </w:t>
            </w:r>
            <w:r w:rsidRPr="00753DC0">
              <w:rPr>
                <w:rFonts w:ascii="Verdana" w:eastAsia="Arial" w:hAnsi="Verdana" w:cs="Arial"/>
                <w:bCs/>
                <w:sz w:val="20"/>
                <w:szCs w:val="20"/>
              </w:rPr>
              <w:t xml:space="preserve"> B.E</w:t>
            </w:r>
          </w:p>
          <w:p w:rsidR="00EC5B03" w:rsidRPr="00753DC0" w:rsidRDefault="00EC5B03" w:rsidP="00A52D3B">
            <w:pPr>
              <w:autoSpaceDE w:val="0"/>
              <w:rPr>
                <w:rFonts w:ascii="Verdana" w:eastAsia="Arial" w:hAnsi="Verdana" w:cs="Arial"/>
                <w:b/>
                <w:bCs/>
                <w:sz w:val="20"/>
                <w:szCs w:val="20"/>
              </w:rPr>
            </w:pPr>
            <w:r w:rsidRPr="00753DC0">
              <w:rPr>
                <w:rFonts w:ascii="Verdana" w:eastAsia="Arial" w:hAnsi="Verdana" w:cs="Arial"/>
                <w:bCs/>
                <w:sz w:val="20"/>
                <w:szCs w:val="20"/>
              </w:rPr>
              <w:t xml:space="preserve">   </w:t>
            </w:r>
            <w:r>
              <w:rPr>
                <w:rFonts w:ascii="Verdana" w:eastAsia="Arial" w:hAnsi="Verdana" w:cs="Arial"/>
                <w:bCs/>
                <w:sz w:val="20"/>
                <w:szCs w:val="20"/>
              </w:rPr>
              <w:t xml:space="preserve">    </w:t>
            </w:r>
            <w:r w:rsidRPr="00753DC0">
              <w:rPr>
                <w:rFonts w:ascii="Verdana" w:eastAsia="Arial" w:hAnsi="Verdana" w:cs="Arial"/>
                <w:bCs/>
                <w:sz w:val="20"/>
                <w:szCs w:val="20"/>
              </w:rPr>
              <w:t>Year-2011</w:t>
            </w:r>
          </w:p>
        </w:tc>
        <w:tc>
          <w:tcPr>
            <w:tcW w:w="4738" w:type="dxa"/>
          </w:tcPr>
          <w:p w:rsidR="00EC5B03" w:rsidRPr="00753DC0" w:rsidRDefault="00EC5B03" w:rsidP="00A52D3B">
            <w:pPr>
              <w:autoSpaceDE w:val="0"/>
              <w:rPr>
                <w:rFonts w:ascii="Verdana" w:eastAsia="Arial" w:hAnsi="Verdana" w:cs="Arial"/>
                <w:bCs/>
                <w:sz w:val="20"/>
                <w:szCs w:val="20"/>
              </w:rPr>
            </w:pPr>
            <w:r w:rsidRPr="00753DC0">
              <w:rPr>
                <w:rFonts w:ascii="Verdana" w:eastAsia="Arial" w:hAnsi="Verdana" w:cs="Arial"/>
                <w:bCs/>
                <w:sz w:val="20"/>
                <w:szCs w:val="20"/>
              </w:rPr>
              <w:t xml:space="preserve">    </w:t>
            </w:r>
            <w:r>
              <w:rPr>
                <w:rFonts w:ascii="Verdana" w:eastAsia="Arial" w:hAnsi="Verdana" w:cs="Arial"/>
                <w:bCs/>
                <w:sz w:val="20"/>
                <w:szCs w:val="20"/>
              </w:rPr>
              <w:t xml:space="preserve">                    </w:t>
            </w:r>
            <w:r w:rsidRPr="00753DC0">
              <w:rPr>
                <w:rFonts w:ascii="Verdana" w:eastAsia="Arial" w:hAnsi="Verdana" w:cs="Arial"/>
                <w:bCs/>
                <w:sz w:val="20"/>
                <w:szCs w:val="20"/>
              </w:rPr>
              <w:t>PIET,Nagpur</w:t>
            </w:r>
          </w:p>
        </w:tc>
        <w:tc>
          <w:tcPr>
            <w:tcW w:w="3600" w:type="dxa"/>
          </w:tcPr>
          <w:p w:rsidR="00EC5B03" w:rsidRPr="00753DC0" w:rsidRDefault="00EC5B03" w:rsidP="00A52D3B">
            <w:pPr>
              <w:autoSpaceDE w:val="0"/>
              <w:rPr>
                <w:rFonts w:ascii="Verdana" w:eastAsia="Arial" w:hAnsi="Verdana" w:cs="Arial"/>
                <w:bCs/>
                <w:sz w:val="20"/>
                <w:szCs w:val="20"/>
              </w:rPr>
            </w:pPr>
            <w:r w:rsidRPr="00753DC0">
              <w:rPr>
                <w:rFonts w:ascii="Verdana" w:eastAsia="Arial" w:hAnsi="Verdana" w:cs="Arial"/>
                <w:bCs/>
                <w:sz w:val="20"/>
                <w:szCs w:val="20"/>
              </w:rPr>
              <w:t xml:space="preserve">      </w:t>
            </w:r>
            <w:r>
              <w:rPr>
                <w:rFonts w:ascii="Verdana" w:eastAsia="Arial" w:hAnsi="Verdana" w:cs="Arial"/>
                <w:bCs/>
                <w:sz w:val="20"/>
                <w:szCs w:val="20"/>
              </w:rPr>
              <w:t xml:space="preserve">            </w:t>
            </w:r>
            <w:r w:rsidRPr="00753DC0">
              <w:rPr>
                <w:rFonts w:ascii="Verdana" w:eastAsia="Arial" w:hAnsi="Verdana" w:cs="Arial"/>
                <w:bCs/>
                <w:sz w:val="20"/>
                <w:szCs w:val="20"/>
              </w:rPr>
              <w:t>RTMNU</w:t>
            </w:r>
          </w:p>
        </w:tc>
      </w:tr>
    </w:tbl>
    <w:p w:rsidR="007E594C" w:rsidRDefault="007E594C">
      <w:pPr>
        <w:autoSpaceDE w:val="0"/>
        <w:rPr>
          <w:rFonts w:ascii="Verdana" w:eastAsia="Arial" w:hAnsi="Verdana" w:cs="Arial"/>
          <w:b/>
          <w:bCs/>
          <w:sz w:val="20"/>
          <w:szCs w:val="20"/>
        </w:rPr>
      </w:pPr>
    </w:p>
    <w:p w:rsidR="00887006" w:rsidRPr="00753DC0" w:rsidRDefault="00887006" w:rsidP="009E218C">
      <w:pPr>
        <w:pBdr>
          <w:top w:val="single" w:sz="8" w:space="2" w:color="000000"/>
          <w:bottom w:val="single" w:sz="8" w:space="0" w:color="000000"/>
        </w:pBdr>
        <w:shd w:val="clear" w:color="auto" w:fill="A6A6A6"/>
        <w:tabs>
          <w:tab w:val="left" w:pos="0"/>
          <w:tab w:val="left" w:pos="360"/>
          <w:tab w:val="left" w:pos="1080"/>
          <w:tab w:val="left" w:pos="1800"/>
          <w:tab w:val="left" w:pos="2520"/>
        </w:tabs>
        <w:rPr>
          <w:rFonts w:ascii="Verdana" w:hAnsi="Verdana" w:cs="Arial"/>
          <w:b/>
          <w:caps/>
          <w:sz w:val="20"/>
          <w:szCs w:val="20"/>
          <w:u w:val="single"/>
        </w:rPr>
      </w:pPr>
      <w:r w:rsidRPr="00753DC0">
        <w:rPr>
          <w:rFonts w:ascii="Verdana" w:hAnsi="Verdana" w:cs="Arial"/>
          <w:b/>
          <w:sz w:val="20"/>
          <w:szCs w:val="20"/>
          <w:u w:val="single"/>
        </w:rPr>
        <w:t>E</w:t>
      </w:r>
      <w:r>
        <w:rPr>
          <w:rFonts w:ascii="Verdana" w:hAnsi="Verdana" w:cs="Arial"/>
          <w:b/>
          <w:sz w:val="20"/>
          <w:szCs w:val="20"/>
          <w:u w:val="single"/>
        </w:rPr>
        <w:t>XPERIENCE PROFILE</w:t>
      </w:r>
    </w:p>
    <w:p w:rsidR="000B5853" w:rsidRDefault="000B5853" w:rsidP="00BB53F3">
      <w:pPr>
        <w:autoSpaceDE w:val="0"/>
        <w:rPr>
          <w:rFonts w:ascii="Verdana" w:eastAsia="Arial" w:hAnsi="Verdana" w:cs="Arial"/>
          <w:b/>
          <w:bCs/>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78"/>
        <w:gridCol w:w="3512"/>
        <w:gridCol w:w="2700"/>
      </w:tblGrid>
      <w:tr w:rsidR="00A5503A" w:rsidTr="00F97CFF">
        <w:trPr>
          <w:trHeight w:val="422"/>
        </w:trPr>
        <w:tc>
          <w:tcPr>
            <w:tcW w:w="4678" w:type="dxa"/>
            <w:shd w:val="clear" w:color="auto" w:fill="A6A6A6"/>
          </w:tcPr>
          <w:p w:rsidR="00EC76D6" w:rsidRPr="006D0C18" w:rsidRDefault="00EC76D6" w:rsidP="00F44609">
            <w:pPr>
              <w:autoSpaceDE w:val="0"/>
              <w:rPr>
                <w:rFonts w:ascii="Verdana" w:hAnsi="Verdana" w:cs="Arial"/>
                <w:b/>
                <w:sz w:val="20"/>
                <w:szCs w:val="20"/>
              </w:rPr>
            </w:pPr>
            <w:r w:rsidRPr="006D0C18">
              <w:rPr>
                <w:rFonts w:ascii="Verdana" w:hAnsi="Verdana" w:cs="Arial"/>
                <w:b/>
                <w:sz w:val="20"/>
                <w:szCs w:val="20"/>
              </w:rPr>
              <w:t xml:space="preserve">          Organization</w:t>
            </w:r>
          </w:p>
        </w:tc>
        <w:tc>
          <w:tcPr>
            <w:tcW w:w="3512" w:type="dxa"/>
            <w:shd w:val="clear" w:color="auto" w:fill="A6A6A6"/>
          </w:tcPr>
          <w:p w:rsidR="00EC76D6" w:rsidRPr="006D0C18" w:rsidRDefault="00EC76D6" w:rsidP="00F44609">
            <w:pPr>
              <w:autoSpaceDE w:val="0"/>
              <w:rPr>
                <w:rFonts w:ascii="Verdana" w:hAnsi="Verdana" w:cs="Arial"/>
                <w:b/>
                <w:sz w:val="20"/>
                <w:szCs w:val="20"/>
              </w:rPr>
            </w:pPr>
            <w:r w:rsidRPr="006D0C18">
              <w:rPr>
                <w:rFonts w:ascii="Verdana" w:hAnsi="Verdana" w:cs="Arial"/>
                <w:b/>
                <w:sz w:val="20"/>
                <w:szCs w:val="20"/>
              </w:rPr>
              <w:t xml:space="preserve">          Designation</w:t>
            </w:r>
          </w:p>
        </w:tc>
        <w:tc>
          <w:tcPr>
            <w:tcW w:w="2700" w:type="dxa"/>
            <w:shd w:val="clear" w:color="auto" w:fill="A6A6A6"/>
          </w:tcPr>
          <w:p w:rsidR="00EC76D6" w:rsidRPr="006D0C18" w:rsidRDefault="00EC76D6" w:rsidP="00F44609">
            <w:pPr>
              <w:autoSpaceDE w:val="0"/>
              <w:rPr>
                <w:rFonts w:ascii="Verdana" w:hAnsi="Verdana" w:cs="Arial"/>
                <w:b/>
                <w:sz w:val="20"/>
                <w:szCs w:val="20"/>
              </w:rPr>
            </w:pPr>
            <w:r w:rsidRPr="006D0C18">
              <w:rPr>
                <w:rFonts w:ascii="Verdana" w:hAnsi="Verdana" w:cs="Arial"/>
                <w:b/>
                <w:sz w:val="20"/>
                <w:szCs w:val="20"/>
              </w:rPr>
              <w:t xml:space="preserve">              Duration</w:t>
            </w:r>
          </w:p>
        </w:tc>
      </w:tr>
      <w:tr w:rsidR="00A5503A" w:rsidTr="00B06D20">
        <w:trPr>
          <w:trHeight w:val="458"/>
        </w:trPr>
        <w:tc>
          <w:tcPr>
            <w:tcW w:w="4678" w:type="dxa"/>
          </w:tcPr>
          <w:p w:rsidR="00EC76D6" w:rsidRDefault="00EC76D6" w:rsidP="00F44609">
            <w:pPr>
              <w:autoSpaceDE w:val="0"/>
              <w:jc w:val="center"/>
              <w:rPr>
                <w:rFonts w:ascii="Verdana" w:hAnsi="Verdana" w:cs="Arial"/>
                <w:sz w:val="20"/>
                <w:szCs w:val="20"/>
              </w:rPr>
            </w:pPr>
            <w:r>
              <w:rPr>
                <w:rFonts w:ascii="Verdana" w:hAnsi="Verdana" w:cs="Arial"/>
                <w:sz w:val="20"/>
                <w:szCs w:val="20"/>
              </w:rPr>
              <w:t>Cloudmoyo India Pvt.Ltd.Pune</w:t>
            </w:r>
          </w:p>
        </w:tc>
        <w:tc>
          <w:tcPr>
            <w:tcW w:w="3512" w:type="dxa"/>
          </w:tcPr>
          <w:p w:rsidR="00EC76D6" w:rsidRPr="000D65D1" w:rsidRDefault="00204934" w:rsidP="00F44609">
            <w:pPr>
              <w:autoSpaceDE w:val="0"/>
              <w:rPr>
                <w:rFonts w:ascii="Verdana" w:hAnsi="Verdana" w:cs="Arial"/>
                <w:sz w:val="20"/>
                <w:szCs w:val="20"/>
              </w:rPr>
            </w:pPr>
            <w:r>
              <w:rPr>
                <w:rFonts w:ascii="Verdana" w:hAnsi="Verdana" w:cs="Arial"/>
                <w:sz w:val="20"/>
                <w:szCs w:val="20"/>
              </w:rPr>
              <w:t xml:space="preserve">          Team</w:t>
            </w:r>
            <w:r w:rsidR="00676FCB">
              <w:rPr>
                <w:rFonts w:ascii="Verdana" w:hAnsi="Verdana" w:cs="Arial"/>
                <w:sz w:val="20"/>
                <w:szCs w:val="20"/>
              </w:rPr>
              <w:t xml:space="preserve"> Lead </w:t>
            </w:r>
          </w:p>
        </w:tc>
        <w:tc>
          <w:tcPr>
            <w:tcW w:w="2700" w:type="dxa"/>
          </w:tcPr>
          <w:p w:rsidR="00EC76D6" w:rsidRPr="000D65D1" w:rsidRDefault="00EC76D6" w:rsidP="00F44609">
            <w:pPr>
              <w:autoSpaceDE w:val="0"/>
              <w:jc w:val="center"/>
              <w:rPr>
                <w:rFonts w:ascii="Verdana" w:hAnsi="Verdana" w:cs="Arial"/>
                <w:sz w:val="20"/>
                <w:szCs w:val="20"/>
              </w:rPr>
            </w:pPr>
            <w:r>
              <w:rPr>
                <w:rFonts w:ascii="Verdana" w:hAnsi="Verdana" w:cs="Arial"/>
                <w:sz w:val="20"/>
                <w:szCs w:val="20"/>
              </w:rPr>
              <w:t>8</w:t>
            </w:r>
            <w:r w:rsidRPr="00AE3542">
              <w:rPr>
                <w:rFonts w:ascii="Verdana" w:hAnsi="Verdana" w:cs="Arial"/>
                <w:sz w:val="20"/>
                <w:szCs w:val="20"/>
                <w:vertAlign w:val="superscript"/>
              </w:rPr>
              <w:t>th</w:t>
            </w:r>
            <w:r>
              <w:rPr>
                <w:rFonts w:ascii="Verdana" w:hAnsi="Verdana" w:cs="Arial"/>
                <w:sz w:val="20"/>
                <w:szCs w:val="20"/>
              </w:rPr>
              <w:t xml:space="preserve"> Dec 2016 to till date</w:t>
            </w:r>
          </w:p>
        </w:tc>
      </w:tr>
      <w:tr w:rsidR="00A5503A" w:rsidTr="00B06D20">
        <w:trPr>
          <w:trHeight w:val="350"/>
        </w:trPr>
        <w:tc>
          <w:tcPr>
            <w:tcW w:w="4678" w:type="dxa"/>
          </w:tcPr>
          <w:p w:rsidR="00EC76D6" w:rsidRPr="00F83509" w:rsidRDefault="00EC76D6" w:rsidP="00F44609">
            <w:pPr>
              <w:autoSpaceDE w:val="0"/>
              <w:rPr>
                <w:rFonts w:ascii="Verdana" w:hAnsi="Verdana" w:cs="Arial"/>
                <w:sz w:val="20"/>
                <w:szCs w:val="20"/>
              </w:rPr>
            </w:pPr>
            <w:r>
              <w:rPr>
                <w:rFonts w:ascii="Verdana" w:hAnsi="Verdana" w:cs="Arial"/>
                <w:sz w:val="20"/>
                <w:szCs w:val="20"/>
              </w:rPr>
              <w:t xml:space="preserve">          PRGX India Pvt. Ltd.Pune</w:t>
            </w:r>
          </w:p>
        </w:tc>
        <w:tc>
          <w:tcPr>
            <w:tcW w:w="3512" w:type="dxa"/>
          </w:tcPr>
          <w:p w:rsidR="00EC76D6" w:rsidRPr="000D65D1" w:rsidRDefault="00EC76D6" w:rsidP="00F44609">
            <w:pPr>
              <w:autoSpaceDE w:val="0"/>
              <w:rPr>
                <w:rFonts w:ascii="Verdana" w:hAnsi="Verdana" w:cs="Arial"/>
                <w:sz w:val="20"/>
                <w:szCs w:val="20"/>
              </w:rPr>
            </w:pPr>
            <w:r w:rsidRPr="000D65D1">
              <w:rPr>
                <w:rFonts w:ascii="Verdana" w:hAnsi="Verdana" w:cs="Arial"/>
                <w:sz w:val="20"/>
                <w:szCs w:val="20"/>
              </w:rPr>
              <w:t xml:space="preserve">     Senior Developer</w:t>
            </w:r>
          </w:p>
        </w:tc>
        <w:tc>
          <w:tcPr>
            <w:tcW w:w="2700" w:type="dxa"/>
          </w:tcPr>
          <w:p w:rsidR="00EC76D6" w:rsidRPr="000D65D1" w:rsidRDefault="00EC76D6" w:rsidP="00F44609">
            <w:pPr>
              <w:autoSpaceDE w:val="0"/>
              <w:jc w:val="center"/>
              <w:rPr>
                <w:rFonts w:ascii="Verdana" w:hAnsi="Verdana" w:cs="Arial"/>
                <w:sz w:val="20"/>
                <w:szCs w:val="20"/>
              </w:rPr>
            </w:pPr>
            <w:r>
              <w:rPr>
                <w:rFonts w:ascii="Verdana" w:hAnsi="Verdana" w:cs="Arial"/>
                <w:sz w:val="20"/>
                <w:szCs w:val="20"/>
              </w:rPr>
              <w:t>13</w:t>
            </w:r>
            <w:r w:rsidRPr="00AE3542">
              <w:rPr>
                <w:rFonts w:ascii="Verdana" w:hAnsi="Verdana" w:cs="Arial"/>
                <w:sz w:val="20"/>
                <w:szCs w:val="20"/>
                <w:vertAlign w:val="superscript"/>
              </w:rPr>
              <w:t>th</w:t>
            </w:r>
            <w:r>
              <w:rPr>
                <w:rFonts w:ascii="Verdana" w:hAnsi="Verdana" w:cs="Arial"/>
                <w:sz w:val="20"/>
                <w:szCs w:val="20"/>
              </w:rPr>
              <w:t xml:space="preserve"> </w:t>
            </w:r>
            <w:r w:rsidRPr="000D65D1">
              <w:rPr>
                <w:rFonts w:ascii="Verdana" w:hAnsi="Verdana" w:cs="Arial"/>
                <w:sz w:val="20"/>
                <w:szCs w:val="20"/>
              </w:rPr>
              <w:t xml:space="preserve">Jan 2014 </w:t>
            </w:r>
            <w:r>
              <w:rPr>
                <w:rFonts w:ascii="Verdana" w:hAnsi="Verdana" w:cs="Arial"/>
                <w:sz w:val="20"/>
                <w:szCs w:val="20"/>
              </w:rPr>
              <w:t>to 2</w:t>
            </w:r>
            <w:r w:rsidRPr="00AE3542">
              <w:rPr>
                <w:rFonts w:ascii="Verdana" w:hAnsi="Verdana" w:cs="Arial"/>
                <w:sz w:val="20"/>
                <w:szCs w:val="20"/>
                <w:vertAlign w:val="superscript"/>
              </w:rPr>
              <w:t>nd</w:t>
            </w:r>
            <w:r>
              <w:rPr>
                <w:rFonts w:ascii="Verdana" w:hAnsi="Verdana" w:cs="Arial"/>
                <w:sz w:val="20"/>
                <w:szCs w:val="20"/>
              </w:rPr>
              <w:t xml:space="preserve"> Sept 2016</w:t>
            </w:r>
          </w:p>
        </w:tc>
      </w:tr>
      <w:tr w:rsidR="00A5503A" w:rsidTr="00F97CFF">
        <w:trPr>
          <w:trHeight w:val="557"/>
        </w:trPr>
        <w:tc>
          <w:tcPr>
            <w:tcW w:w="4678" w:type="dxa"/>
          </w:tcPr>
          <w:p w:rsidR="00EC76D6" w:rsidRPr="00F83509" w:rsidRDefault="00EC76D6" w:rsidP="00F44609">
            <w:pPr>
              <w:autoSpaceDE w:val="0"/>
              <w:rPr>
                <w:rFonts w:ascii="Verdana" w:hAnsi="Verdana" w:cs="Arial"/>
                <w:sz w:val="20"/>
                <w:szCs w:val="20"/>
              </w:rPr>
            </w:pPr>
            <w:r w:rsidRPr="00F83509">
              <w:rPr>
                <w:rFonts w:ascii="Verdana" w:hAnsi="Verdana" w:cs="Arial"/>
                <w:sz w:val="20"/>
                <w:szCs w:val="20"/>
              </w:rPr>
              <w:t xml:space="preserve">     Vcc Technologies Pvt.Ltd,Pune</w:t>
            </w:r>
          </w:p>
          <w:p w:rsidR="00EC76D6" w:rsidRPr="000D65D1" w:rsidRDefault="00EC76D6" w:rsidP="00F44609">
            <w:pPr>
              <w:autoSpaceDE w:val="0"/>
              <w:rPr>
                <w:rFonts w:ascii="Verdana" w:hAnsi="Verdana" w:cs="Arial"/>
                <w:sz w:val="20"/>
                <w:szCs w:val="20"/>
              </w:rPr>
            </w:pPr>
            <w:r w:rsidRPr="00F83509">
              <w:rPr>
                <w:rFonts w:ascii="Verdana" w:hAnsi="Verdana" w:cs="Arial"/>
                <w:sz w:val="20"/>
                <w:szCs w:val="20"/>
              </w:rPr>
              <w:t>(A Group Company of</w:t>
            </w:r>
            <w:r w:rsidRPr="000D65D1">
              <w:rPr>
                <w:rFonts w:ascii="Verdana" w:hAnsi="Verdana" w:cs="Arial"/>
                <w:sz w:val="20"/>
                <w:szCs w:val="20"/>
              </w:rPr>
              <w:t xml:space="preserve"> </w:t>
            </w:r>
            <w:r w:rsidRPr="00F83509">
              <w:rPr>
                <w:rFonts w:ascii="Verdana" w:hAnsi="Verdana" w:cs="Arial"/>
                <w:sz w:val="20"/>
                <w:szCs w:val="20"/>
              </w:rPr>
              <w:t>Vyomlabs Pvt.Ltd)</w:t>
            </w:r>
          </w:p>
        </w:tc>
        <w:tc>
          <w:tcPr>
            <w:tcW w:w="3512" w:type="dxa"/>
          </w:tcPr>
          <w:p w:rsidR="00EC76D6" w:rsidRPr="000D65D1" w:rsidRDefault="00EC76D6" w:rsidP="00F44609">
            <w:pPr>
              <w:autoSpaceDE w:val="0"/>
              <w:rPr>
                <w:rFonts w:ascii="Verdana" w:hAnsi="Verdana" w:cs="Arial"/>
                <w:sz w:val="20"/>
                <w:szCs w:val="20"/>
              </w:rPr>
            </w:pPr>
            <w:r w:rsidRPr="000D65D1">
              <w:rPr>
                <w:rFonts w:ascii="Verdana" w:hAnsi="Verdana" w:cs="Arial"/>
                <w:sz w:val="20"/>
                <w:szCs w:val="20"/>
              </w:rPr>
              <w:t xml:space="preserve">           Engineer</w:t>
            </w:r>
          </w:p>
        </w:tc>
        <w:tc>
          <w:tcPr>
            <w:tcW w:w="2700" w:type="dxa"/>
          </w:tcPr>
          <w:p w:rsidR="00EC76D6" w:rsidRPr="000D65D1" w:rsidRDefault="00EC76D6" w:rsidP="00F44609">
            <w:pPr>
              <w:autoSpaceDE w:val="0"/>
              <w:jc w:val="center"/>
              <w:rPr>
                <w:rFonts w:ascii="Verdana" w:hAnsi="Verdana" w:cs="Arial"/>
                <w:sz w:val="20"/>
                <w:szCs w:val="20"/>
              </w:rPr>
            </w:pPr>
            <w:r>
              <w:rPr>
                <w:rFonts w:ascii="Verdana" w:hAnsi="Verdana" w:cs="Arial"/>
                <w:sz w:val="20"/>
                <w:szCs w:val="20"/>
              </w:rPr>
              <w:t>23</w:t>
            </w:r>
            <w:r w:rsidRPr="00AE3542">
              <w:rPr>
                <w:rFonts w:ascii="Verdana" w:hAnsi="Verdana" w:cs="Arial"/>
                <w:sz w:val="20"/>
                <w:szCs w:val="20"/>
                <w:vertAlign w:val="superscript"/>
              </w:rPr>
              <w:t>rd</w:t>
            </w:r>
            <w:r>
              <w:rPr>
                <w:rFonts w:ascii="Verdana" w:hAnsi="Verdana" w:cs="Arial"/>
                <w:sz w:val="20"/>
                <w:szCs w:val="20"/>
              </w:rPr>
              <w:t xml:space="preserve">  July 2012 to 31</w:t>
            </w:r>
            <w:r w:rsidRPr="00AE3542">
              <w:rPr>
                <w:rFonts w:ascii="Verdana" w:hAnsi="Verdana" w:cs="Arial"/>
                <w:sz w:val="20"/>
                <w:szCs w:val="20"/>
                <w:vertAlign w:val="superscript"/>
              </w:rPr>
              <w:t>st</w:t>
            </w:r>
            <w:r>
              <w:rPr>
                <w:rFonts w:ascii="Verdana" w:hAnsi="Verdana" w:cs="Arial"/>
                <w:sz w:val="20"/>
                <w:szCs w:val="20"/>
              </w:rPr>
              <w:t xml:space="preserve"> </w:t>
            </w:r>
            <w:r w:rsidRPr="000D65D1">
              <w:rPr>
                <w:rFonts w:ascii="Verdana" w:hAnsi="Verdana" w:cs="Arial"/>
                <w:sz w:val="20"/>
                <w:szCs w:val="20"/>
              </w:rPr>
              <w:t xml:space="preserve"> Dec 2013</w:t>
            </w:r>
          </w:p>
        </w:tc>
      </w:tr>
    </w:tbl>
    <w:p w:rsidR="00C303E9" w:rsidRDefault="00C303E9" w:rsidP="002E037B">
      <w:pPr>
        <w:autoSpaceDE w:val="0"/>
        <w:rPr>
          <w:rFonts w:ascii="Verdana" w:hAnsi="Verdana" w:cs="Arial"/>
          <w:sz w:val="20"/>
          <w:szCs w:val="20"/>
        </w:rPr>
      </w:pPr>
    </w:p>
    <w:p w:rsidR="00EC76D6" w:rsidRPr="00753DC0" w:rsidRDefault="00EC76D6" w:rsidP="00EC76D6">
      <w:pPr>
        <w:pStyle w:val="Heading9"/>
        <w:keepLines/>
        <w:numPr>
          <w:ilvl w:val="0"/>
          <w:numId w:val="0"/>
        </w:numPr>
        <w:pBdr>
          <w:top w:val="single" w:sz="8" w:space="0" w:color="000000"/>
          <w:bottom w:val="single" w:sz="8" w:space="0" w:color="000000"/>
        </w:pBdr>
        <w:shd w:val="clear" w:color="auto" w:fill="A6A6A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Verdana" w:hAnsi="Verdana" w:cs="Arial"/>
          <w:bCs/>
          <w:iCs/>
          <w:sz w:val="20"/>
        </w:rPr>
      </w:pPr>
      <w:r>
        <w:rPr>
          <w:rFonts w:ascii="Verdana" w:hAnsi="Verdana" w:cs="Arial"/>
          <w:bCs/>
          <w:iCs/>
          <w:smallCaps/>
          <w:sz w:val="20"/>
        </w:rPr>
        <w:t>TECHNICAL SKILLS</w:t>
      </w:r>
      <w:r w:rsidRPr="00753DC0">
        <w:rPr>
          <w:rFonts w:ascii="Verdana" w:hAnsi="Verdana" w:cs="Arial"/>
          <w:bCs/>
          <w:iCs/>
          <w:smallCaps/>
          <w:sz w:val="20"/>
        </w:rPr>
        <w:t xml:space="preserve"> </w:t>
      </w:r>
      <w:r w:rsidRPr="00753DC0">
        <w:rPr>
          <w:sz w:val="20"/>
        </w:rPr>
        <w:fldChar w:fldCharType="begin"/>
      </w:r>
      <w:r w:rsidRPr="00753DC0">
        <w:rPr>
          <w:sz w:val="20"/>
        </w:rPr>
        <w:instrText xml:space="preserve"> TC "PROFESSIONAL EXPERIENCE " \l 5 </w:instrText>
      </w:r>
      <w:r w:rsidRPr="00753DC0">
        <w:rPr>
          <w:rFonts w:ascii="Verdana" w:hAnsi="Verdana"/>
          <w:sz w:val="20"/>
        </w:rPr>
        <w:fldChar w:fldCharType="end"/>
      </w:r>
    </w:p>
    <w:p w:rsidR="002E037B" w:rsidRDefault="002E037B" w:rsidP="002E037B">
      <w:pPr>
        <w:widowControl w:val="0"/>
        <w:shd w:val="clear" w:color="auto" w:fill="FFFFFF"/>
        <w:autoSpaceDE w:val="0"/>
        <w:rPr>
          <w:rFonts w:ascii="Verdana" w:hAnsi="Verdana" w:cs="Arial"/>
          <w:sz w:val="20"/>
          <w:szCs w:val="20"/>
        </w:rPr>
      </w:pPr>
      <w:r w:rsidRPr="002E037B">
        <w:rPr>
          <w:rFonts w:ascii="Verdana" w:hAnsi="Verdana" w:cs="Arial"/>
          <w:b/>
          <w:sz w:val="20"/>
          <w:szCs w:val="20"/>
        </w:rPr>
        <w:t>ETL Tools</w:t>
      </w:r>
      <w:r w:rsidRPr="000D65D1">
        <w:rPr>
          <w:rFonts w:ascii="Verdana" w:hAnsi="Verdana" w:cs="Arial"/>
          <w:sz w:val="20"/>
          <w:szCs w:val="20"/>
        </w:rPr>
        <w:t xml:space="preserve">        </w:t>
      </w:r>
      <w:r w:rsidR="008478EA">
        <w:rPr>
          <w:rFonts w:ascii="Verdana" w:hAnsi="Verdana" w:cs="Arial"/>
          <w:sz w:val="20"/>
          <w:szCs w:val="20"/>
        </w:rPr>
        <w:t xml:space="preserve">            </w:t>
      </w:r>
      <w:r>
        <w:rPr>
          <w:rFonts w:ascii="Verdana" w:hAnsi="Verdana" w:cs="Arial"/>
          <w:sz w:val="20"/>
          <w:szCs w:val="20"/>
        </w:rPr>
        <w:t xml:space="preserve">: </w:t>
      </w:r>
      <w:r w:rsidR="008478EA">
        <w:rPr>
          <w:rFonts w:ascii="Verdana" w:hAnsi="Verdana" w:cs="Arial"/>
          <w:sz w:val="20"/>
          <w:szCs w:val="20"/>
        </w:rPr>
        <w:t>Informatica 8.6/</w:t>
      </w:r>
      <w:r w:rsidRPr="000D65D1">
        <w:rPr>
          <w:rFonts w:ascii="Verdana" w:hAnsi="Verdana" w:cs="Arial"/>
          <w:sz w:val="20"/>
          <w:szCs w:val="20"/>
        </w:rPr>
        <w:t>9.5</w:t>
      </w:r>
      <w:r w:rsidR="008478EA">
        <w:rPr>
          <w:rFonts w:ascii="Verdana" w:hAnsi="Verdana" w:cs="Arial"/>
          <w:sz w:val="20"/>
          <w:szCs w:val="20"/>
        </w:rPr>
        <w:t>/</w:t>
      </w:r>
      <w:r w:rsidR="00264A0B">
        <w:rPr>
          <w:rFonts w:ascii="Verdana" w:hAnsi="Verdana" w:cs="Arial"/>
          <w:sz w:val="20"/>
          <w:szCs w:val="20"/>
        </w:rPr>
        <w:t>10.0.1</w:t>
      </w:r>
      <w:r w:rsidR="008478EA">
        <w:rPr>
          <w:rFonts w:ascii="Verdana" w:hAnsi="Verdana" w:cs="Arial"/>
          <w:sz w:val="20"/>
          <w:szCs w:val="20"/>
        </w:rPr>
        <w:t>,</w:t>
      </w:r>
      <w:r>
        <w:rPr>
          <w:rFonts w:ascii="Verdana" w:hAnsi="Verdana" w:cs="Arial"/>
          <w:sz w:val="20"/>
          <w:szCs w:val="20"/>
        </w:rPr>
        <w:t>Informatica Cloud,</w:t>
      </w:r>
      <w:r w:rsidR="00EE4817">
        <w:rPr>
          <w:rFonts w:ascii="Verdana" w:hAnsi="Verdana" w:cs="Arial"/>
          <w:sz w:val="20"/>
          <w:szCs w:val="20"/>
        </w:rPr>
        <w:t xml:space="preserve"> </w:t>
      </w:r>
      <w:r w:rsidRPr="000D65D1">
        <w:rPr>
          <w:rFonts w:ascii="Verdana" w:hAnsi="Verdana" w:cs="Arial"/>
          <w:sz w:val="20"/>
          <w:szCs w:val="20"/>
        </w:rPr>
        <w:t>Talend 5.2, 6.0.1</w:t>
      </w:r>
      <w:r w:rsidR="008478EA">
        <w:rPr>
          <w:rFonts w:ascii="Verdana" w:hAnsi="Verdana" w:cs="Arial"/>
          <w:sz w:val="20"/>
          <w:szCs w:val="20"/>
        </w:rPr>
        <w:t>,Talend Big Data</w:t>
      </w:r>
      <w:r>
        <w:rPr>
          <w:rFonts w:ascii="Verdana" w:hAnsi="Verdana" w:cs="Arial"/>
          <w:sz w:val="20"/>
          <w:szCs w:val="20"/>
        </w:rPr>
        <w:t xml:space="preserve">                                                        </w:t>
      </w:r>
    </w:p>
    <w:p w:rsidR="002E037B" w:rsidRPr="000D65D1" w:rsidRDefault="002E037B" w:rsidP="002E037B">
      <w:pPr>
        <w:widowControl w:val="0"/>
        <w:shd w:val="clear" w:color="auto" w:fill="FFFFFF"/>
        <w:autoSpaceDE w:val="0"/>
        <w:rPr>
          <w:rFonts w:ascii="Verdana" w:hAnsi="Verdana" w:cs="Arial"/>
          <w:sz w:val="20"/>
          <w:szCs w:val="20"/>
        </w:rPr>
      </w:pPr>
      <w:r w:rsidRPr="002E037B">
        <w:rPr>
          <w:rFonts w:ascii="Verdana" w:hAnsi="Verdana" w:cs="Arial"/>
          <w:b/>
          <w:sz w:val="20"/>
          <w:szCs w:val="20"/>
        </w:rPr>
        <w:t>Reporting Tools</w:t>
      </w:r>
      <w:r w:rsidR="008478EA">
        <w:rPr>
          <w:rFonts w:ascii="Verdana" w:hAnsi="Verdana" w:cs="Arial"/>
          <w:sz w:val="20"/>
          <w:szCs w:val="20"/>
        </w:rPr>
        <w:t xml:space="preserve">          </w:t>
      </w:r>
      <w:r>
        <w:rPr>
          <w:rFonts w:ascii="Verdana" w:hAnsi="Verdana" w:cs="Arial"/>
          <w:sz w:val="20"/>
          <w:szCs w:val="20"/>
        </w:rPr>
        <w:t xml:space="preserve">: </w:t>
      </w:r>
      <w:r w:rsidR="009F1DCC">
        <w:rPr>
          <w:rFonts w:ascii="Verdana" w:hAnsi="Verdana" w:cs="Arial"/>
          <w:sz w:val="20"/>
          <w:szCs w:val="20"/>
        </w:rPr>
        <w:t xml:space="preserve">Microsoft </w:t>
      </w:r>
      <w:r w:rsidR="003B5697">
        <w:rPr>
          <w:rFonts w:ascii="Verdana" w:hAnsi="Verdana" w:cs="Arial"/>
          <w:sz w:val="20"/>
          <w:szCs w:val="20"/>
        </w:rPr>
        <w:t xml:space="preserve">Power </w:t>
      </w:r>
      <w:r w:rsidR="004C5843">
        <w:rPr>
          <w:rFonts w:ascii="Verdana" w:hAnsi="Verdana" w:cs="Arial"/>
          <w:sz w:val="20"/>
          <w:szCs w:val="20"/>
        </w:rPr>
        <w:t>BI, OBIEE</w:t>
      </w:r>
      <w:r w:rsidR="003B5697">
        <w:rPr>
          <w:rFonts w:ascii="Verdana" w:hAnsi="Verdana" w:cs="Arial"/>
          <w:sz w:val="20"/>
          <w:szCs w:val="20"/>
        </w:rPr>
        <w:t xml:space="preserve"> 11G &amp; </w:t>
      </w:r>
      <w:r w:rsidRPr="000D65D1">
        <w:rPr>
          <w:rFonts w:ascii="Verdana" w:hAnsi="Verdana" w:cs="Arial"/>
          <w:sz w:val="20"/>
          <w:szCs w:val="20"/>
        </w:rPr>
        <w:t>SAP BO.</w:t>
      </w:r>
    </w:p>
    <w:p w:rsidR="002E037B" w:rsidRPr="000D65D1" w:rsidRDefault="002E037B" w:rsidP="002E037B">
      <w:pPr>
        <w:widowControl w:val="0"/>
        <w:shd w:val="clear" w:color="auto" w:fill="FFFFFF"/>
        <w:autoSpaceDE w:val="0"/>
        <w:rPr>
          <w:rFonts w:ascii="Verdana" w:hAnsi="Verdana" w:cs="Arial"/>
          <w:sz w:val="20"/>
          <w:szCs w:val="20"/>
        </w:rPr>
      </w:pPr>
      <w:r w:rsidRPr="002E037B">
        <w:rPr>
          <w:rFonts w:ascii="Verdana" w:hAnsi="Verdana" w:cs="Arial"/>
          <w:b/>
          <w:sz w:val="20"/>
          <w:szCs w:val="20"/>
        </w:rPr>
        <w:t>Other Tools</w:t>
      </w:r>
      <w:r w:rsidRPr="000D65D1">
        <w:rPr>
          <w:rFonts w:ascii="Verdana" w:hAnsi="Verdana" w:cs="Arial"/>
          <w:sz w:val="20"/>
          <w:szCs w:val="20"/>
        </w:rPr>
        <w:t xml:space="preserve">           </w:t>
      </w:r>
      <w:r w:rsidR="008478EA">
        <w:rPr>
          <w:rFonts w:ascii="Verdana" w:hAnsi="Verdana" w:cs="Arial"/>
          <w:sz w:val="20"/>
          <w:szCs w:val="20"/>
        </w:rPr>
        <w:t xml:space="preserve">      </w:t>
      </w:r>
      <w:r>
        <w:rPr>
          <w:rFonts w:ascii="Verdana" w:hAnsi="Verdana" w:cs="Arial"/>
          <w:sz w:val="20"/>
          <w:szCs w:val="20"/>
        </w:rPr>
        <w:t xml:space="preserve">: </w:t>
      </w:r>
      <w:r w:rsidRPr="000D65D1">
        <w:rPr>
          <w:rFonts w:ascii="Verdana" w:hAnsi="Verdana" w:cs="Arial"/>
          <w:sz w:val="20"/>
          <w:szCs w:val="20"/>
        </w:rPr>
        <w:t>SQL Developer, Hue Browser, Putty, TOAD, ISQL*Plus.</w:t>
      </w:r>
    </w:p>
    <w:p w:rsidR="002E037B" w:rsidRPr="000D65D1" w:rsidRDefault="002E037B" w:rsidP="002E037B">
      <w:pPr>
        <w:widowControl w:val="0"/>
        <w:shd w:val="clear" w:color="auto" w:fill="FFFFFF"/>
        <w:autoSpaceDE w:val="0"/>
        <w:rPr>
          <w:rFonts w:ascii="Verdana" w:hAnsi="Verdana" w:cs="Arial"/>
          <w:sz w:val="20"/>
          <w:szCs w:val="20"/>
        </w:rPr>
      </w:pPr>
      <w:r w:rsidRPr="002E037B">
        <w:rPr>
          <w:rFonts w:ascii="Verdana" w:hAnsi="Verdana" w:cs="Arial"/>
          <w:b/>
          <w:sz w:val="20"/>
          <w:szCs w:val="20"/>
        </w:rPr>
        <w:lastRenderedPageBreak/>
        <w:t>Operating Systems</w:t>
      </w:r>
      <w:r w:rsidR="008478EA">
        <w:rPr>
          <w:rFonts w:ascii="Verdana" w:hAnsi="Verdana" w:cs="Arial"/>
          <w:sz w:val="20"/>
          <w:szCs w:val="20"/>
        </w:rPr>
        <w:t xml:space="preserve">     </w:t>
      </w:r>
      <w:r>
        <w:rPr>
          <w:rFonts w:ascii="Verdana" w:hAnsi="Verdana" w:cs="Arial"/>
          <w:sz w:val="20"/>
          <w:szCs w:val="20"/>
        </w:rPr>
        <w:t xml:space="preserve">: </w:t>
      </w:r>
      <w:r w:rsidRPr="000D65D1">
        <w:rPr>
          <w:rFonts w:ascii="Verdana" w:hAnsi="Verdana" w:cs="Arial"/>
          <w:sz w:val="20"/>
          <w:szCs w:val="20"/>
        </w:rPr>
        <w:t>Windows X</w:t>
      </w:r>
      <w:r>
        <w:rPr>
          <w:rFonts w:ascii="Verdana" w:hAnsi="Verdana" w:cs="Arial"/>
          <w:sz w:val="20"/>
          <w:szCs w:val="20"/>
        </w:rPr>
        <w:t>P, Windows VISTA, Windows10, Redhat</w:t>
      </w:r>
      <w:r w:rsidRPr="000D65D1">
        <w:rPr>
          <w:rFonts w:ascii="Verdana" w:hAnsi="Verdana" w:cs="Arial"/>
          <w:sz w:val="20"/>
          <w:szCs w:val="20"/>
        </w:rPr>
        <w:t xml:space="preserve"> Linux (RHEL5).</w:t>
      </w:r>
    </w:p>
    <w:p w:rsidR="002E037B" w:rsidRPr="000D65D1" w:rsidRDefault="002E037B" w:rsidP="002E037B">
      <w:pPr>
        <w:widowControl w:val="0"/>
        <w:shd w:val="clear" w:color="auto" w:fill="FFFFFF"/>
        <w:autoSpaceDE w:val="0"/>
        <w:rPr>
          <w:rFonts w:ascii="Verdana" w:hAnsi="Verdana" w:cs="Arial"/>
          <w:sz w:val="20"/>
          <w:szCs w:val="20"/>
        </w:rPr>
      </w:pPr>
      <w:r w:rsidRPr="002E037B">
        <w:rPr>
          <w:rFonts w:ascii="Verdana" w:hAnsi="Verdana" w:cs="Arial"/>
          <w:b/>
          <w:sz w:val="20"/>
          <w:szCs w:val="20"/>
        </w:rPr>
        <w:t>Languages</w:t>
      </w:r>
      <w:r w:rsidRPr="000D65D1">
        <w:rPr>
          <w:rFonts w:ascii="Verdana" w:hAnsi="Verdana" w:cs="Arial"/>
          <w:sz w:val="20"/>
          <w:szCs w:val="20"/>
        </w:rPr>
        <w:t xml:space="preserve">      </w:t>
      </w:r>
      <w:r w:rsidR="008478EA">
        <w:rPr>
          <w:rFonts w:ascii="Verdana" w:hAnsi="Verdana" w:cs="Arial"/>
          <w:sz w:val="20"/>
          <w:szCs w:val="20"/>
        </w:rPr>
        <w:t xml:space="preserve">            </w:t>
      </w:r>
      <w:r>
        <w:rPr>
          <w:rFonts w:ascii="Verdana" w:hAnsi="Verdana" w:cs="Arial"/>
          <w:sz w:val="20"/>
          <w:szCs w:val="20"/>
        </w:rPr>
        <w:t>:</w:t>
      </w:r>
      <w:r w:rsidRPr="000D65D1">
        <w:rPr>
          <w:rFonts w:ascii="Verdana" w:hAnsi="Verdana" w:cs="Arial"/>
          <w:sz w:val="20"/>
          <w:szCs w:val="20"/>
        </w:rPr>
        <w:t xml:space="preserve"> SQL, PL/SQL, HiveQL, Impala, SQL, Shell Scripting, C, Core Java.</w:t>
      </w:r>
    </w:p>
    <w:p w:rsidR="002E037B" w:rsidRDefault="002E037B" w:rsidP="002E037B">
      <w:pPr>
        <w:widowControl w:val="0"/>
        <w:shd w:val="clear" w:color="auto" w:fill="FFFFFF"/>
        <w:autoSpaceDE w:val="0"/>
        <w:rPr>
          <w:rFonts w:ascii="Verdana" w:hAnsi="Verdana" w:cs="Arial"/>
          <w:sz w:val="20"/>
          <w:szCs w:val="20"/>
        </w:rPr>
      </w:pPr>
      <w:r w:rsidRPr="002E037B">
        <w:rPr>
          <w:rFonts w:ascii="Verdana" w:hAnsi="Verdana" w:cs="Arial"/>
          <w:b/>
          <w:sz w:val="20"/>
          <w:szCs w:val="20"/>
        </w:rPr>
        <w:t>RDBMS</w:t>
      </w:r>
      <w:r w:rsidR="008478EA">
        <w:rPr>
          <w:rFonts w:ascii="Verdana" w:hAnsi="Verdana" w:cs="Arial"/>
          <w:sz w:val="20"/>
          <w:szCs w:val="20"/>
        </w:rPr>
        <w:tab/>
        <w:t xml:space="preserve">               </w:t>
      </w:r>
      <w:r>
        <w:rPr>
          <w:rFonts w:ascii="Verdana" w:hAnsi="Verdana" w:cs="Arial"/>
          <w:sz w:val="20"/>
          <w:szCs w:val="20"/>
        </w:rPr>
        <w:t>: MS SQL Azure, DB2, Oracle</w:t>
      </w:r>
      <w:r w:rsidRPr="000D65D1">
        <w:rPr>
          <w:rFonts w:ascii="Verdana" w:hAnsi="Verdana" w:cs="Arial"/>
          <w:sz w:val="20"/>
          <w:szCs w:val="20"/>
        </w:rPr>
        <w:t xml:space="preserve"> 11g/10, MySQL, SQL Server, MS Access.</w:t>
      </w:r>
    </w:p>
    <w:p w:rsidR="00A52D3B" w:rsidRPr="00753DC0" w:rsidRDefault="00A52D3B" w:rsidP="00B91418">
      <w:pPr>
        <w:pStyle w:val="Heading9"/>
        <w:keepLines/>
        <w:numPr>
          <w:ilvl w:val="0"/>
          <w:numId w:val="0"/>
        </w:numPr>
        <w:pBdr>
          <w:top w:val="single" w:sz="8" w:space="0" w:color="000000"/>
          <w:bottom w:val="single" w:sz="8" w:space="0" w:color="000000"/>
        </w:pBdr>
        <w:shd w:val="clear" w:color="auto" w:fill="A6A6A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Verdana" w:hAnsi="Verdana" w:cs="Arial"/>
          <w:bCs/>
          <w:iCs/>
          <w:sz w:val="20"/>
        </w:rPr>
      </w:pPr>
      <w:r w:rsidRPr="00753DC0">
        <w:rPr>
          <w:rFonts w:ascii="Verdana" w:hAnsi="Verdana" w:cs="Arial"/>
          <w:bCs/>
          <w:iCs/>
          <w:smallCaps/>
          <w:sz w:val="20"/>
        </w:rPr>
        <w:t xml:space="preserve">PROJECT DETAILS </w:t>
      </w:r>
      <w:r w:rsidRPr="00753DC0">
        <w:rPr>
          <w:sz w:val="20"/>
        </w:rPr>
        <w:fldChar w:fldCharType="begin"/>
      </w:r>
      <w:r w:rsidRPr="00753DC0">
        <w:rPr>
          <w:sz w:val="20"/>
        </w:rPr>
        <w:instrText xml:space="preserve"> TC "PROFESSIONAL EXPERIENCE " \l 5 </w:instrText>
      </w:r>
      <w:r w:rsidRPr="00753DC0">
        <w:rPr>
          <w:rFonts w:ascii="Verdana" w:hAnsi="Verdana"/>
          <w:sz w:val="20"/>
        </w:rPr>
        <w:fldChar w:fldCharType="end"/>
      </w:r>
    </w:p>
    <w:p w:rsidR="00F2051A" w:rsidRDefault="00F2051A" w:rsidP="00F2051A">
      <w:pPr>
        <w:rPr>
          <w:rFonts w:ascii="Verdana" w:hAnsi="Verdana" w:cs="Arial"/>
          <w:bCs/>
          <w:iCs/>
          <w:sz w:val="20"/>
          <w:szCs w:val="20"/>
        </w:rPr>
      </w:pPr>
    </w:p>
    <w:p w:rsidR="00B200FA" w:rsidRDefault="00B200FA" w:rsidP="00B200FA">
      <w:pPr>
        <w:spacing w:line="360" w:lineRule="auto"/>
        <w:jc w:val="both"/>
        <w:rPr>
          <w:rFonts w:ascii="Verdana" w:hAnsi="Verdana" w:cs="Arial"/>
          <w:b/>
          <w:sz w:val="20"/>
          <w:szCs w:val="20"/>
        </w:rPr>
      </w:pPr>
      <w:r>
        <w:rPr>
          <w:rFonts w:ascii="Verdana" w:hAnsi="Verdana" w:cs="Arial"/>
          <w:sz w:val="20"/>
          <w:szCs w:val="20"/>
        </w:rPr>
        <w:t>1.</w:t>
      </w:r>
      <w:r w:rsidRPr="000D65D1">
        <w:rPr>
          <w:rFonts w:ascii="Verdana" w:hAnsi="Verdana" w:cs="Arial"/>
          <w:sz w:val="20"/>
          <w:szCs w:val="20"/>
        </w:rPr>
        <w:t xml:space="preserve"> </w:t>
      </w:r>
      <w:r w:rsidRPr="00C848E4">
        <w:rPr>
          <w:rFonts w:ascii="Verdana" w:hAnsi="Verdana" w:cs="Arial"/>
          <w:b/>
          <w:sz w:val="20"/>
          <w:szCs w:val="20"/>
        </w:rPr>
        <w:t>Project Title</w:t>
      </w:r>
      <w:r>
        <w:rPr>
          <w:rFonts w:ascii="Verdana" w:hAnsi="Verdana" w:cs="Arial"/>
          <w:sz w:val="20"/>
          <w:szCs w:val="20"/>
        </w:rPr>
        <w:t xml:space="preserve">   </w:t>
      </w:r>
      <w:r w:rsidRPr="000D65D1">
        <w:rPr>
          <w:rFonts w:ascii="Verdana" w:hAnsi="Verdana" w:cs="Arial"/>
          <w:sz w:val="20"/>
          <w:szCs w:val="20"/>
        </w:rPr>
        <w:t xml:space="preserve"> </w:t>
      </w:r>
      <w:r>
        <w:rPr>
          <w:rFonts w:ascii="Verdana" w:hAnsi="Verdana" w:cs="Arial"/>
          <w:sz w:val="20"/>
          <w:szCs w:val="20"/>
        </w:rPr>
        <w:t xml:space="preserve">        </w:t>
      </w:r>
      <w:r w:rsidRPr="000D65D1">
        <w:rPr>
          <w:rFonts w:ascii="Verdana" w:hAnsi="Verdana" w:cs="Arial"/>
          <w:sz w:val="20"/>
          <w:szCs w:val="20"/>
        </w:rPr>
        <w:t>:</w:t>
      </w:r>
      <w:r w:rsidRPr="00807721">
        <w:rPr>
          <w:rFonts w:ascii="Calibri Light" w:hAnsi="Calibri Light"/>
          <w:iCs/>
          <w:color w:val="000000"/>
          <w:sz w:val="20"/>
          <w:szCs w:val="20"/>
        </w:rPr>
        <w:t xml:space="preserve"> </w:t>
      </w:r>
      <w:r w:rsidRPr="00807721">
        <w:rPr>
          <w:rFonts w:ascii="Verdana" w:hAnsi="Verdana" w:cs="Arial"/>
          <w:sz w:val="20"/>
          <w:szCs w:val="20"/>
        </w:rPr>
        <w:t>Dealer Revenue Share Program</w:t>
      </w:r>
    </w:p>
    <w:p w:rsidR="00B200FA" w:rsidRPr="00834B20" w:rsidRDefault="00B200FA" w:rsidP="00B200FA">
      <w:pPr>
        <w:spacing w:line="360" w:lineRule="auto"/>
        <w:jc w:val="both"/>
        <w:rPr>
          <w:rFonts w:ascii="Verdana" w:hAnsi="Verdana" w:cs="Arial"/>
          <w:b/>
          <w:sz w:val="20"/>
          <w:szCs w:val="20"/>
        </w:rPr>
      </w:pPr>
      <w:r w:rsidRPr="000D65D1">
        <w:rPr>
          <w:rFonts w:ascii="Verdana" w:hAnsi="Verdana" w:cs="Arial"/>
          <w:sz w:val="20"/>
          <w:szCs w:val="20"/>
        </w:rPr>
        <w:t xml:space="preserve">  </w:t>
      </w:r>
      <w:r w:rsidRPr="00C848E4">
        <w:rPr>
          <w:rFonts w:ascii="Verdana" w:hAnsi="Verdana" w:cs="Arial"/>
          <w:b/>
          <w:sz w:val="20"/>
          <w:szCs w:val="20"/>
        </w:rPr>
        <w:t>Client</w:t>
      </w:r>
      <w:r>
        <w:rPr>
          <w:rFonts w:ascii="Verdana" w:hAnsi="Verdana" w:cs="Arial"/>
          <w:sz w:val="20"/>
          <w:szCs w:val="20"/>
        </w:rPr>
        <w:t xml:space="preserve">                        </w:t>
      </w:r>
      <w:r w:rsidRPr="000D65D1">
        <w:rPr>
          <w:rFonts w:ascii="Verdana" w:hAnsi="Verdana" w:cs="Arial"/>
          <w:sz w:val="20"/>
          <w:szCs w:val="20"/>
        </w:rPr>
        <w:t xml:space="preserve">: </w:t>
      </w:r>
      <w:r>
        <w:rPr>
          <w:rFonts w:ascii="Verdana" w:hAnsi="Verdana" w:cs="Arial"/>
          <w:b/>
          <w:sz w:val="20"/>
          <w:szCs w:val="20"/>
        </w:rPr>
        <w:t>General Motors</w:t>
      </w:r>
    </w:p>
    <w:p w:rsidR="00B200FA" w:rsidRDefault="00B200FA" w:rsidP="00B200FA">
      <w:pPr>
        <w:spacing w:line="360" w:lineRule="auto"/>
        <w:jc w:val="both"/>
        <w:rPr>
          <w:rFonts w:ascii="Verdana" w:hAnsi="Verdana" w:cs="Arial"/>
          <w:sz w:val="20"/>
          <w:szCs w:val="20"/>
        </w:rPr>
      </w:pPr>
      <w:r>
        <w:rPr>
          <w:rFonts w:ascii="Verdana" w:hAnsi="Verdana" w:cs="Arial"/>
          <w:sz w:val="20"/>
          <w:szCs w:val="20"/>
        </w:rPr>
        <w:t xml:space="preserve">  </w:t>
      </w:r>
      <w:r w:rsidRPr="00C848E4">
        <w:rPr>
          <w:rFonts w:ascii="Verdana" w:hAnsi="Verdana" w:cs="Arial"/>
          <w:b/>
          <w:sz w:val="20"/>
          <w:szCs w:val="20"/>
        </w:rPr>
        <w:t>Team Size</w:t>
      </w:r>
      <w:r>
        <w:rPr>
          <w:rFonts w:ascii="Verdana" w:hAnsi="Verdana" w:cs="Arial"/>
          <w:sz w:val="20"/>
          <w:szCs w:val="20"/>
        </w:rPr>
        <w:t xml:space="preserve">                 </w:t>
      </w:r>
      <w:r w:rsidR="00783A6E">
        <w:rPr>
          <w:rFonts w:ascii="Verdana" w:hAnsi="Verdana" w:cs="Arial"/>
          <w:sz w:val="20"/>
          <w:szCs w:val="20"/>
        </w:rPr>
        <w:t>: 10</w:t>
      </w:r>
    </w:p>
    <w:p w:rsidR="00B200FA" w:rsidRPr="000D65D1" w:rsidRDefault="00B200FA" w:rsidP="00B200FA">
      <w:pPr>
        <w:spacing w:line="360" w:lineRule="auto"/>
        <w:jc w:val="both"/>
        <w:rPr>
          <w:rFonts w:ascii="Verdana" w:hAnsi="Verdana" w:cs="Arial"/>
          <w:sz w:val="20"/>
          <w:szCs w:val="20"/>
        </w:rPr>
      </w:pPr>
      <w:r>
        <w:rPr>
          <w:rFonts w:ascii="Verdana" w:hAnsi="Verdana" w:cs="Arial"/>
          <w:sz w:val="20"/>
          <w:szCs w:val="20"/>
        </w:rPr>
        <w:t xml:space="preserve">  </w:t>
      </w:r>
      <w:r w:rsidRPr="00C848E4">
        <w:rPr>
          <w:rFonts w:ascii="Verdana" w:hAnsi="Verdana" w:cs="Arial"/>
          <w:b/>
          <w:sz w:val="20"/>
          <w:szCs w:val="20"/>
        </w:rPr>
        <w:t>Languages</w:t>
      </w:r>
      <w:r>
        <w:rPr>
          <w:rFonts w:ascii="Verdana" w:hAnsi="Verdana" w:cs="Arial"/>
          <w:sz w:val="20"/>
          <w:szCs w:val="20"/>
        </w:rPr>
        <w:t xml:space="preserve">      </w:t>
      </w:r>
      <w:r w:rsidRPr="000D65D1">
        <w:rPr>
          <w:rFonts w:ascii="Verdana" w:hAnsi="Verdana" w:cs="Arial"/>
          <w:sz w:val="20"/>
          <w:szCs w:val="20"/>
        </w:rPr>
        <w:t xml:space="preserve"> </w:t>
      </w:r>
      <w:r>
        <w:rPr>
          <w:rFonts w:ascii="Verdana" w:hAnsi="Verdana" w:cs="Arial"/>
          <w:sz w:val="20"/>
          <w:szCs w:val="20"/>
        </w:rPr>
        <w:t xml:space="preserve">         : </w:t>
      </w:r>
      <w:r w:rsidRPr="000D65D1">
        <w:rPr>
          <w:rFonts w:ascii="Verdana" w:hAnsi="Verdana" w:cs="Arial"/>
          <w:sz w:val="20"/>
          <w:szCs w:val="20"/>
        </w:rPr>
        <w:t>SQL,</w:t>
      </w:r>
      <w:r w:rsidR="009D6126">
        <w:rPr>
          <w:rFonts w:ascii="Verdana" w:hAnsi="Verdana" w:cs="Arial"/>
          <w:sz w:val="20"/>
          <w:szCs w:val="20"/>
        </w:rPr>
        <w:t xml:space="preserve"> </w:t>
      </w:r>
      <w:r w:rsidR="00CA457F">
        <w:rPr>
          <w:rFonts w:ascii="Verdana" w:hAnsi="Verdana" w:cs="Arial"/>
          <w:sz w:val="20"/>
          <w:szCs w:val="20"/>
        </w:rPr>
        <w:t>UNIX</w:t>
      </w:r>
    </w:p>
    <w:p w:rsidR="00B200FA" w:rsidRDefault="00B200FA" w:rsidP="00B200FA">
      <w:pPr>
        <w:spacing w:line="360" w:lineRule="auto"/>
        <w:jc w:val="both"/>
        <w:rPr>
          <w:rFonts w:ascii="Verdana" w:hAnsi="Verdana" w:cs="Arial"/>
          <w:sz w:val="20"/>
          <w:szCs w:val="20"/>
        </w:rPr>
      </w:pPr>
      <w:r w:rsidRPr="000D65D1">
        <w:rPr>
          <w:rFonts w:ascii="Verdana" w:hAnsi="Verdana" w:cs="Arial"/>
          <w:sz w:val="20"/>
          <w:szCs w:val="20"/>
        </w:rPr>
        <w:t xml:space="preserve">  </w:t>
      </w:r>
      <w:r w:rsidRPr="00C848E4">
        <w:rPr>
          <w:rFonts w:ascii="Verdana" w:hAnsi="Verdana" w:cs="Arial"/>
          <w:b/>
          <w:sz w:val="20"/>
          <w:szCs w:val="20"/>
        </w:rPr>
        <w:t>Tools</w:t>
      </w:r>
      <w:r>
        <w:rPr>
          <w:rFonts w:ascii="Verdana" w:hAnsi="Verdana" w:cs="Arial"/>
          <w:sz w:val="20"/>
          <w:szCs w:val="20"/>
        </w:rPr>
        <w:tab/>
        <w:t xml:space="preserve">               :</w:t>
      </w:r>
      <w:r w:rsidRPr="000D65D1">
        <w:rPr>
          <w:rFonts w:ascii="Verdana" w:hAnsi="Verdana" w:cs="Arial"/>
          <w:sz w:val="20"/>
          <w:szCs w:val="20"/>
        </w:rPr>
        <w:t xml:space="preserve">  </w:t>
      </w:r>
      <w:r w:rsidR="00CE1896">
        <w:rPr>
          <w:rFonts w:ascii="Verdana" w:hAnsi="Verdana" w:cs="Arial"/>
          <w:sz w:val="20"/>
          <w:szCs w:val="20"/>
        </w:rPr>
        <w:t>Informatica Power Center,</w:t>
      </w:r>
      <w:r w:rsidR="00DD7CF5">
        <w:rPr>
          <w:rFonts w:ascii="Verdana" w:hAnsi="Verdana" w:cs="Arial"/>
          <w:sz w:val="20"/>
          <w:szCs w:val="20"/>
        </w:rPr>
        <w:t xml:space="preserve"> </w:t>
      </w:r>
      <w:r w:rsidR="00CE1896">
        <w:rPr>
          <w:rFonts w:ascii="Verdana" w:hAnsi="Verdana" w:cs="Arial"/>
          <w:sz w:val="20"/>
          <w:szCs w:val="20"/>
        </w:rPr>
        <w:t xml:space="preserve">Informatica Cloud </w:t>
      </w:r>
      <w:r w:rsidR="00DD7CF5">
        <w:rPr>
          <w:rFonts w:ascii="Verdana" w:hAnsi="Verdana" w:cs="Arial"/>
          <w:sz w:val="20"/>
          <w:szCs w:val="20"/>
        </w:rPr>
        <w:t>&amp;</w:t>
      </w:r>
      <w:r>
        <w:rPr>
          <w:rFonts w:ascii="Verdana" w:hAnsi="Verdana" w:cs="Arial"/>
          <w:sz w:val="20"/>
          <w:szCs w:val="20"/>
        </w:rPr>
        <w:t xml:space="preserve"> </w:t>
      </w:r>
      <w:r w:rsidR="00DD7CF5">
        <w:rPr>
          <w:rFonts w:ascii="Verdana" w:hAnsi="Verdana" w:cs="Arial"/>
          <w:sz w:val="20"/>
          <w:szCs w:val="20"/>
        </w:rPr>
        <w:t>Power BI</w:t>
      </w:r>
    </w:p>
    <w:p w:rsidR="00B200FA" w:rsidRPr="000D65D1" w:rsidRDefault="00B200FA" w:rsidP="00B200FA">
      <w:pPr>
        <w:spacing w:line="360" w:lineRule="auto"/>
        <w:jc w:val="both"/>
        <w:rPr>
          <w:rFonts w:ascii="Verdana" w:hAnsi="Verdana" w:cs="Arial"/>
          <w:sz w:val="20"/>
          <w:szCs w:val="20"/>
        </w:rPr>
      </w:pPr>
      <w:r>
        <w:rPr>
          <w:rFonts w:ascii="Verdana" w:hAnsi="Verdana" w:cs="Arial"/>
          <w:sz w:val="20"/>
          <w:szCs w:val="20"/>
        </w:rPr>
        <w:t xml:space="preserve">  </w:t>
      </w:r>
      <w:r w:rsidRPr="00C848E4">
        <w:rPr>
          <w:rFonts w:ascii="Verdana" w:hAnsi="Verdana" w:cs="Arial"/>
          <w:b/>
          <w:sz w:val="20"/>
          <w:szCs w:val="20"/>
        </w:rPr>
        <w:t>Operating Systems</w:t>
      </w:r>
      <w:r w:rsidRPr="000D65D1">
        <w:rPr>
          <w:rFonts w:ascii="Verdana" w:hAnsi="Verdana" w:cs="Arial"/>
          <w:sz w:val="20"/>
          <w:szCs w:val="20"/>
        </w:rPr>
        <w:t xml:space="preserve">   : </w:t>
      </w:r>
      <w:r>
        <w:rPr>
          <w:rFonts w:ascii="Verdana" w:hAnsi="Verdana" w:cs="Arial"/>
          <w:sz w:val="20"/>
          <w:szCs w:val="20"/>
        </w:rPr>
        <w:t>Windows 10</w:t>
      </w:r>
    </w:p>
    <w:p w:rsidR="00B200FA" w:rsidRDefault="00B200FA" w:rsidP="00B200FA">
      <w:pPr>
        <w:spacing w:line="360" w:lineRule="auto"/>
        <w:jc w:val="both"/>
        <w:rPr>
          <w:rFonts w:ascii="Verdana" w:hAnsi="Verdana" w:cs="Arial"/>
          <w:sz w:val="20"/>
          <w:szCs w:val="20"/>
        </w:rPr>
      </w:pPr>
      <w:r w:rsidRPr="000D65D1">
        <w:rPr>
          <w:rFonts w:ascii="Verdana" w:hAnsi="Verdana" w:cs="Arial"/>
          <w:sz w:val="20"/>
          <w:szCs w:val="20"/>
        </w:rPr>
        <w:t xml:space="preserve">  </w:t>
      </w:r>
      <w:r w:rsidRPr="00C848E4">
        <w:rPr>
          <w:rFonts w:ascii="Verdana" w:hAnsi="Verdana" w:cs="Arial"/>
          <w:b/>
          <w:sz w:val="20"/>
          <w:szCs w:val="20"/>
        </w:rPr>
        <w:t>Environment</w:t>
      </w:r>
      <w:r w:rsidRPr="000D65D1">
        <w:rPr>
          <w:rFonts w:ascii="Verdana" w:hAnsi="Verdana" w:cs="Arial"/>
          <w:sz w:val="20"/>
          <w:szCs w:val="20"/>
        </w:rPr>
        <w:tab/>
        <w:t xml:space="preserve">    </w:t>
      </w:r>
      <w:r w:rsidR="00C36B94">
        <w:rPr>
          <w:rFonts w:ascii="Verdana" w:hAnsi="Verdana" w:cs="Arial"/>
          <w:sz w:val="20"/>
          <w:szCs w:val="20"/>
        </w:rPr>
        <w:t xml:space="preserve"> </w:t>
      </w:r>
      <w:r>
        <w:rPr>
          <w:rFonts w:ascii="Verdana" w:hAnsi="Verdana" w:cs="Arial"/>
          <w:sz w:val="20"/>
          <w:szCs w:val="20"/>
        </w:rPr>
        <w:t xml:space="preserve">: </w:t>
      </w:r>
      <w:r w:rsidR="00DD7CF5">
        <w:rPr>
          <w:rFonts w:ascii="Verdana" w:hAnsi="Verdana" w:cs="Arial"/>
          <w:sz w:val="20"/>
          <w:szCs w:val="20"/>
        </w:rPr>
        <w:t>MS SQL Server, MS SQL Azure, DB2</w:t>
      </w:r>
      <w:r w:rsidR="00DD7CF5">
        <w:rPr>
          <w:rFonts w:ascii="Verdana" w:hAnsi="Verdana" w:cs="Arial"/>
          <w:sz w:val="20"/>
          <w:szCs w:val="20"/>
        </w:rPr>
        <w:tab/>
      </w:r>
    </w:p>
    <w:p w:rsidR="00B200FA" w:rsidRPr="00C848E4" w:rsidRDefault="00B200FA" w:rsidP="00B200FA">
      <w:pPr>
        <w:spacing w:line="360" w:lineRule="auto"/>
        <w:jc w:val="both"/>
        <w:rPr>
          <w:rFonts w:ascii="Verdana" w:hAnsi="Verdana" w:cs="Arial"/>
          <w:b/>
          <w:sz w:val="20"/>
          <w:szCs w:val="20"/>
        </w:rPr>
      </w:pPr>
      <w:r w:rsidRPr="00C848E4">
        <w:rPr>
          <w:rFonts w:ascii="Verdana" w:hAnsi="Verdana" w:cs="Arial"/>
          <w:b/>
          <w:sz w:val="20"/>
          <w:szCs w:val="20"/>
        </w:rPr>
        <w:t>Description:</w:t>
      </w:r>
    </w:p>
    <w:p w:rsidR="00B200FA" w:rsidRPr="002D2F16" w:rsidRDefault="00B200FA" w:rsidP="00B200FA">
      <w:pPr>
        <w:spacing w:line="360" w:lineRule="auto"/>
        <w:jc w:val="both"/>
        <w:rPr>
          <w:rFonts w:ascii="Verdana" w:hAnsi="Verdana" w:cs="Arial"/>
          <w:sz w:val="20"/>
          <w:szCs w:val="20"/>
        </w:rPr>
      </w:pPr>
      <w:r w:rsidRPr="002D2F16">
        <w:rPr>
          <w:rFonts w:ascii="Verdana" w:hAnsi="Verdana" w:cs="Arial"/>
          <w:sz w:val="20"/>
          <w:szCs w:val="20"/>
        </w:rPr>
        <w:t>OnStar would like to drive traffic to the Dealer Revenue Share Program Tile by displaying more actionable data to help dealers meet their qualification goal and understand the potential for profits over t</w:t>
      </w:r>
      <w:r w:rsidR="009E5EA9" w:rsidRPr="002D2F16">
        <w:rPr>
          <w:rFonts w:ascii="Verdana" w:hAnsi="Verdana" w:cs="Arial"/>
          <w:sz w:val="20"/>
          <w:szCs w:val="20"/>
        </w:rPr>
        <w:t>he next few years.</w:t>
      </w:r>
      <w:r w:rsidR="009E590D" w:rsidRPr="002D2F16">
        <w:rPr>
          <w:rFonts w:ascii="Verdana" w:hAnsi="Verdana" w:cs="Arial"/>
          <w:sz w:val="20"/>
          <w:szCs w:val="20"/>
        </w:rPr>
        <w:t xml:space="preserve"> The Dealer Revenue Share Program that contains KPIs, Payment Information, and VIN level details. </w:t>
      </w:r>
      <w:r w:rsidR="009E5EA9" w:rsidRPr="002D2F16">
        <w:rPr>
          <w:rFonts w:ascii="Verdana" w:hAnsi="Verdana" w:cs="Arial"/>
          <w:sz w:val="20"/>
          <w:szCs w:val="20"/>
        </w:rPr>
        <w:t xml:space="preserve"> In addition,</w:t>
      </w:r>
      <w:r w:rsidR="00067394" w:rsidRPr="002D2F16">
        <w:rPr>
          <w:rFonts w:ascii="Verdana" w:hAnsi="Verdana" w:cs="Arial"/>
          <w:sz w:val="20"/>
          <w:szCs w:val="20"/>
        </w:rPr>
        <w:t xml:space="preserve"> </w:t>
      </w:r>
      <w:r w:rsidR="009E5EA9" w:rsidRPr="002D2F16">
        <w:rPr>
          <w:rFonts w:ascii="Verdana" w:hAnsi="Verdana" w:cs="Arial"/>
          <w:sz w:val="20"/>
          <w:szCs w:val="20"/>
        </w:rPr>
        <w:t xml:space="preserve">OnStar </w:t>
      </w:r>
      <w:r w:rsidRPr="002D2F16">
        <w:rPr>
          <w:rFonts w:ascii="Verdana" w:hAnsi="Verdana" w:cs="Arial"/>
          <w:sz w:val="20"/>
          <w:szCs w:val="20"/>
        </w:rPr>
        <w:t>would like to leverage the program page to show data on Sales and Service Consultants to provide a management tool for dealers. Dealer Revenue Share Program Page to include charts, salesperson information, and trend analysis. Power BI for the existing program page expands our dashboard capabilities and offers an opportunity to provide additional content to program users</w:t>
      </w:r>
    </w:p>
    <w:p w:rsidR="00B94344" w:rsidRDefault="00B94344" w:rsidP="00B200FA">
      <w:pPr>
        <w:spacing w:after="40"/>
        <w:jc w:val="both"/>
        <w:rPr>
          <w:rFonts w:ascii="Verdana" w:hAnsi="Verdana" w:cs="Arial"/>
          <w:b/>
          <w:sz w:val="20"/>
          <w:szCs w:val="20"/>
          <w:u w:val="single"/>
        </w:rPr>
      </w:pPr>
    </w:p>
    <w:p w:rsidR="00B200FA" w:rsidRPr="002714DE" w:rsidRDefault="00B200FA" w:rsidP="00B200FA">
      <w:pPr>
        <w:spacing w:after="40"/>
        <w:jc w:val="both"/>
        <w:rPr>
          <w:rFonts w:ascii="Verdana" w:hAnsi="Verdana" w:cs="Arial"/>
          <w:b/>
          <w:sz w:val="20"/>
          <w:szCs w:val="20"/>
          <w:u w:val="single"/>
        </w:rPr>
      </w:pPr>
      <w:r w:rsidRPr="002714DE">
        <w:rPr>
          <w:rFonts w:ascii="Verdana" w:hAnsi="Verdana" w:cs="Arial"/>
          <w:b/>
          <w:sz w:val="20"/>
          <w:szCs w:val="20"/>
          <w:u w:val="single"/>
        </w:rPr>
        <w:t>Key Roles/Responsibilities and Impact:-</w:t>
      </w:r>
    </w:p>
    <w:p w:rsidR="00B200FA" w:rsidRDefault="00B200FA" w:rsidP="00B200FA">
      <w:pPr>
        <w:spacing w:after="40"/>
        <w:jc w:val="both"/>
        <w:rPr>
          <w:rFonts w:ascii="Verdana" w:hAnsi="Verdana" w:cs="Arial"/>
          <w:sz w:val="20"/>
          <w:szCs w:val="20"/>
        </w:rPr>
      </w:pPr>
    </w:p>
    <w:p w:rsidR="00CE1896" w:rsidRDefault="00CE1896" w:rsidP="00CE1896">
      <w:pPr>
        <w:numPr>
          <w:ilvl w:val="0"/>
          <w:numId w:val="41"/>
        </w:numPr>
        <w:spacing w:after="40"/>
        <w:jc w:val="both"/>
        <w:rPr>
          <w:rFonts w:ascii="Verdana" w:hAnsi="Verdana" w:cs="Arial"/>
          <w:sz w:val="20"/>
          <w:szCs w:val="20"/>
        </w:rPr>
      </w:pPr>
      <w:r w:rsidRPr="00CE1896">
        <w:rPr>
          <w:rFonts w:ascii="Verdana" w:hAnsi="Verdana" w:cs="Arial"/>
          <w:sz w:val="20"/>
          <w:szCs w:val="20"/>
        </w:rPr>
        <w:t>Understanding the business rules and sourcing the data from multiple source systems</w:t>
      </w:r>
      <w:r>
        <w:rPr>
          <w:rFonts w:ascii="Verdana" w:hAnsi="Verdana" w:cs="Arial"/>
          <w:sz w:val="20"/>
          <w:szCs w:val="20"/>
        </w:rPr>
        <w:t>.</w:t>
      </w:r>
    </w:p>
    <w:p w:rsidR="00CE1896" w:rsidRDefault="00CE1896" w:rsidP="00CE1896">
      <w:pPr>
        <w:numPr>
          <w:ilvl w:val="0"/>
          <w:numId w:val="41"/>
        </w:numPr>
        <w:spacing w:after="40"/>
        <w:jc w:val="both"/>
        <w:rPr>
          <w:rFonts w:ascii="Verdana" w:hAnsi="Verdana" w:cs="Arial"/>
          <w:sz w:val="20"/>
          <w:szCs w:val="20"/>
        </w:rPr>
      </w:pPr>
      <w:r w:rsidRPr="00CE1896">
        <w:rPr>
          <w:rFonts w:ascii="Verdana" w:hAnsi="Verdana" w:cs="Arial"/>
          <w:sz w:val="20"/>
          <w:szCs w:val="20"/>
        </w:rPr>
        <w:t>Designed the mappings to extract data from SQL Server</w:t>
      </w:r>
      <w:r w:rsidR="0058323C">
        <w:rPr>
          <w:rFonts w:ascii="Verdana" w:hAnsi="Verdana" w:cs="Arial"/>
          <w:sz w:val="20"/>
          <w:szCs w:val="20"/>
        </w:rPr>
        <w:t xml:space="preserve">, </w:t>
      </w:r>
      <w:r w:rsidR="0058323C" w:rsidRPr="00CE1896">
        <w:rPr>
          <w:rFonts w:ascii="Verdana" w:hAnsi="Verdana" w:cs="Arial"/>
          <w:sz w:val="20"/>
          <w:szCs w:val="20"/>
        </w:rPr>
        <w:t>DB2</w:t>
      </w:r>
      <w:r w:rsidRPr="00CE1896">
        <w:rPr>
          <w:rFonts w:ascii="Verdana" w:hAnsi="Verdana" w:cs="Arial"/>
          <w:sz w:val="20"/>
          <w:szCs w:val="20"/>
        </w:rPr>
        <w:t xml:space="preserve"> and flat file sources and load the data into the targets.</w:t>
      </w:r>
    </w:p>
    <w:p w:rsidR="00DD7CF5" w:rsidRDefault="00DD7CF5" w:rsidP="00DD7CF5">
      <w:pPr>
        <w:numPr>
          <w:ilvl w:val="0"/>
          <w:numId w:val="41"/>
        </w:numPr>
        <w:spacing w:after="40"/>
        <w:jc w:val="both"/>
        <w:rPr>
          <w:rFonts w:ascii="Verdana" w:hAnsi="Verdana" w:cs="Arial"/>
          <w:sz w:val="20"/>
          <w:szCs w:val="20"/>
        </w:rPr>
      </w:pPr>
      <w:r>
        <w:rPr>
          <w:rFonts w:ascii="Verdana" w:hAnsi="Verdana" w:cs="Arial"/>
          <w:sz w:val="20"/>
          <w:szCs w:val="20"/>
        </w:rPr>
        <w:t xml:space="preserve">Implemented Type1, Type2 </w:t>
      </w:r>
      <w:r w:rsidRPr="00DD7CF5">
        <w:rPr>
          <w:rFonts w:ascii="Verdana" w:hAnsi="Verdana" w:cs="Arial"/>
          <w:sz w:val="20"/>
          <w:szCs w:val="20"/>
        </w:rPr>
        <w:t>and Incremental load strategies</w:t>
      </w:r>
      <w:r>
        <w:rPr>
          <w:rFonts w:ascii="Verdana" w:hAnsi="Verdana" w:cs="Arial"/>
          <w:sz w:val="20"/>
          <w:szCs w:val="20"/>
        </w:rPr>
        <w:t>.</w:t>
      </w:r>
    </w:p>
    <w:p w:rsidR="00CC6307" w:rsidRDefault="00CC6307" w:rsidP="00CC6307">
      <w:pPr>
        <w:numPr>
          <w:ilvl w:val="0"/>
          <w:numId w:val="41"/>
        </w:numPr>
        <w:spacing w:after="40"/>
        <w:jc w:val="both"/>
        <w:rPr>
          <w:rFonts w:ascii="Verdana" w:hAnsi="Verdana" w:cs="Arial"/>
          <w:sz w:val="20"/>
          <w:szCs w:val="20"/>
        </w:rPr>
      </w:pPr>
      <w:r w:rsidRPr="00CC6307">
        <w:rPr>
          <w:rFonts w:ascii="Verdana" w:hAnsi="Verdana" w:cs="Arial"/>
          <w:sz w:val="20"/>
          <w:szCs w:val="20"/>
        </w:rPr>
        <w:t>Involved in Staging Area to perform Data Cleansing</w:t>
      </w:r>
      <w:r>
        <w:rPr>
          <w:rFonts w:ascii="Verdana" w:hAnsi="Verdana" w:cs="Arial"/>
          <w:sz w:val="20"/>
          <w:szCs w:val="20"/>
        </w:rPr>
        <w:t>.</w:t>
      </w:r>
    </w:p>
    <w:p w:rsidR="00947286" w:rsidRDefault="00947286" w:rsidP="00947286">
      <w:pPr>
        <w:numPr>
          <w:ilvl w:val="0"/>
          <w:numId w:val="41"/>
        </w:numPr>
        <w:spacing w:after="40"/>
        <w:jc w:val="both"/>
        <w:rPr>
          <w:rFonts w:ascii="Verdana" w:hAnsi="Verdana" w:cs="Arial"/>
          <w:sz w:val="20"/>
          <w:szCs w:val="20"/>
        </w:rPr>
      </w:pPr>
      <w:r w:rsidRPr="00947286">
        <w:rPr>
          <w:rFonts w:ascii="Verdana" w:hAnsi="Verdana" w:cs="Arial"/>
          <w:sz w:val="20"/>
          <w:szCs w:val="20"/>
        </w:rPr>
        <w:t>Used Shared folders to create reusable components (Source, target, email tasks).</w:t>
      </w:r>
    </w:p>
    <w:p w:rsidR="00CC6307" w:rsidRDefault="00CC6307" w:rsidP="00CC6307">
      <w:pPr>
        <w:numPr>
          <w:ilvl w:val="0"/>
          <w:numId w:val="41"/>
        </w:numPr>
        <w:spacing w:after="40"/>
        <w:jc w:val="both"/>
        <w:rPr>
          <w:rFonts w:ascii="Verdana" w:hAnsi="Verdana" w:cs="Arial"/>
          <w:sz w:val="20"/>
          <w:szCs w:val="20"/>
        </w:rPr>
      </w:pPr>
      <w:r w:rsidRPr="00CC6307">
        <w:rPr>
          <w:rFonts w:ascii="Verdana" w:hAnsi="Verdana" w:cs="Arial"/>
          <w:sz w:val="20"/>
          <w:szCs w:val="20"/>
        </w:rPr>
        <w:t>Developing Informatica mappings &amp; tuning them when necessary.</w:t>
      </w:r>
    </w:p>
    <w:p w:rsidR="00A959F6" w:rsidRPr="004D30BA" w:rsidRDefault="00A959F6" w:rsidP="00CC6307">
      <w:pPr>
        <w:numPr>
          <w:ilvl w:val="0"/>
          <w:numId w:val="41"/>
        </w:numPr>
        <w:spacing w:after="40"/>
        <w:jc w:val="both"/>
        <w:rPr>
          <w:rFonts w:ascii="Verdana" w:hAnsi="Verdana" w:cs="Arial"/>
          <w:sz w:val="20"/>
          <w:szCs w:val="20"/>
        </w:rPr>
      </w:pPr>
      <w:r>
        <w:rPr>
          <w:rFonts w:ascii="Helvetica" w:hAnsi="Helvetica" w:cs="Helvetica"/>
          <w:sz w:val="21"/>
          <w:szCs w:val="21"/>
          <w:shd w:val="clear" w:color="auto" w:fill="FFFFFF"/>
        </w:rPr>
        <w:t>Used SQL queries to validate the data after loading.</w:t>
      </w:r>
    </w:p>
    <w:p w:rsidR="004D30BA" w:rsidRDefault="004D30BA" w:rsidP="004D30BA">
      <w:pPr>
        <w:numPr>
          <w:ilvl w:val="0"/>
          <w:numId w:val="41"/>
        </w:numPr>
        <w:spacing w:after="40"/>
        <w:jc w:val="both"/>
        <w:rPr>
          <w:rFonts w:ascii="Verdana" w:hAnsi="Verdana" w:cs="Arial"/>
          <w:sz w:val="20"/>
          <w:szCs w:val="20"/>
        </w:rPr>
      </w:pPr>
      <w:r w:rsidRPr="004D30BA">
        <w:rPr>
          <w:rFonts w:ascii="Verdana" w:hAnsi="Verdana" w:cs="Arial"/>
          <w:sz w:val="20"/>
          <w:szCs w:val="20"/>
        </w:rPr>
        <w:t>Published Power BI Reports in the required originations and Made Power BI Dashboards available in Web clients and mobile apps</w:t>
      </w:r>
      <w:r>
        <w:rPr>
          <w:rFonts w:ascii="Verdana" w:hAnsi="Verdana" w:cs="Arial"/>
          <w:sz w:val="20"/>
          <w:szCs w:val="20"/>
        </w:rPr>
        <w:t>.</w:t>
      </w:r>
    </w:p>
    <w:p w:rsidR="004D30BA" w:rsidRDefault="004D30BA" w:rsidP="004D30BA">
      <w:pPr>
        <w:numPr>
          <w:ilvl w:val="0"/>
          <w:numId w:val="41"/>
        </w:numPr>
        <w:spacing w:after="40"/>
        <w:jc w:val="both"/>
        <w:rPr>
          <w:rFonts w:ascii="Verdana" w:hAnsi="Verdana" w:cs="Arial"/>
          <w:sz w:val="20"/>
          <w:szCs w:val="20"/>
        </w:rPr>
      </w:pPr>
      <w:r w:rsidRPr="004D30BA">
        <w:rPr>
          <w:rFonts w:ascii="Verdana" w:hAnsi="Verdana" w:cs="Arial"/>
          <w:sz w:val="20"/>
          <w:szCs w:val="20"/>
        </w:rPr>
        <w:t>Used Power BI Gateways to keep the dashboards and reports up to date.</w:t>
      </w:r>
    </w:p>
    <w:p w:rsidR="00F51D5B" w:rsidRPr="004D30BA" w:rsidRDefault="00F51D5B" w:rsidP="00F51D5B">
      <w:pPr>
        <w:numPr>
          <w:ilvl w:val="0"/>
          <w:numId w:val="41"/>
        </w:numPr>
        <w:spacing w:after="40"/>
        <w:jc w:val="both"/>
        <w:rPr>
          <w:rFonts w:ascii="Verdana" w:hAnsi="Verdana" w:cs="Arial"/>
          <w:sz w:val="20"/>
          <w:szCs w:val="20"/>
        </w:rPr>
      </w:pPr>
      <w:r w:rsidRPr="00F51D5B">
        <w:rPr>
          <w:rFonts w:ascii="Verdana" w:hAnsi="Verdana" w:cs="Arial"/>
          <w:sz w:val="20"/>
          <w:szCs w:val="20"/>
        </w:rPr>
        <w:t>Published reports and dashboards using Power BI.</w:t>
      </w:r>
    </w:p>
    <w:p w:rsidR="00B200FA" w:rsidRDefault="00B200FA" w:rsidP="00B200FA">
      <w:pPr>
        <w:numPr>
          <w:ilvl w:val="0"/>
          <w:numId w:val="41"/>
        </w:numPr>
        <w:spacing w:after="40"/>
        <w:jc w:val="both"/>
        <w:rPr>
          <w:rFonts w:ascii="Verdana" w:hAnsi="Verdana" w:cs="Arial"/>
          <w:sz w:val="20"/>
          <w:szCs w:val="20"/>
        </w:rPr>
      </w:pPr>
      <w:r w:rsidRPr="003B11E7">
        <w:rPr>
          <w:rFonts w:ascii="Verdana" w:hAnsi="Verdana" w:cs="Arial"/>
          <w:sz w:val="20"/>
          <w:szCs w:val="20"/>
        </w:rPr>
        <w:t>Created and managed Source to Target mapping documents for all Facts and Dimension tables</w:t>
      </w:r>
      <w:r>
        <w:rPr>
          <w:rFonts w:ascii="Verdana" w:hAnsi="Verdana" w:cs="Arial"/>
          <w:sz w:val="20"/>
          <w:szCs w:val="20"/>
        </w:rPr>
        <w:t>.</w:t>
      </w:r>
    </w:p>
    <w:p w:rsidR="00B200FA" w:rsidRDefault="00B200FA" w:rsidP="00B200FA">
      <w:pPr>
        <w:numPr>
          <w:ilvl w:val="0"/>
          <w:numId w:val="41"/>
        </w:numPr>
        <w:spacing w:after="40"/>
        <w:jc w:val="both"/>
        <w:rPr>
          <w:rFonts w:ascii="Verdana" w:hAnsi="Verdana" w:cs="Arial"/>
          <w:sz w:val="20"/>
          <w:szCs w:val="20"/>
        </w:rPr>
      </w:pPr>
      <w:r w:rsidRPr="00072EB0">
        <w:rPr>
          <w:rFonts w:ascii="Verdana" w:hAnsi="Verdana" w:cs="Arial"/>
          <w:sz w:val="20"/>
          <w:szCs w:val="20"/>
        </w:rPr>
        <w:t>Creation of Business test scenarios to ensure Business requirements are met through the project deliverables</w:t>
      </w:r>
    </w:p>
    <w:p w:rsidR="00C848E4" w:rsidRPr="000D65D1" w:rsidRDefault="00B200FA" w:rsidP="00C848E4">
      <w:pPr>
        <w:spacing w:line="360" w:lineRule="auto"/>
        <w:jc w:val="both"/>
        <w:rPr>
          <w:rFonts w:ascii="Verdana" w:hAnsi="Verdana" w:cs="Arial"/>
          <w:sz w:val="20"/>
          <w:szCs w:val="20"/>
        </w:rPr>
      </w:pPr>
      <w:r w:rsidRPr="00044268">
        <w:rPr>
          <w:rFonts w:ascii="Verdana" w:hAnsi="Verdana" w:cs="Arial"/>
          <w:b/>
          <w:sz w:val="20"/>
          <w:szCs w:val="20"/>
        </w:rPr>
        <w:t>2</w:t>
      </w:r>
      <w:r w:rsidR="00C848E4">
        <w:rPr>
          <w:rFonts w:ascii="Verdana" w:hAnsi="Verdana" w:cs="Arial"/>
          <w:sz w:val="20"/>
          <w:szCs w:val="20"/>
        </w:rPr>
        <w:t>.</w:t>
      </w:r>
      <w:r w:rsidR="00C848E4" w:rsidRPr="000D65D1">
        <w:rPr>
          <w:rFonts w:ascii="Verdana" w:hAnsi="Verdana" w:cs="Arial"/>
          <w:sz w:val="20"/>
          <w:szCs w:val="20"/>
        </w:rPr>
        <w:t xml:space="preserve"> </w:t>
      </w:r>
      <w:r w:rsidR="00C848E4" w:rsidRPr="00C848E4">
        <w:rPr>
          <w:rFonts w:ascii="Verdana" w:hAnsi="Verdana" w:cs="Arial"/>
          <w:b/>
          <w:sz w:val="20"/>
          <w:szCs w:val="20"/>
        </w:rPr>
        <w:t>Project Title</w:t>
      </w:r>
      <w:r w:rsidR="00C848E4">
        <w:rPr>
          <w:rFonts w:ascii="Verdana" w:hAnsi="Verdana" w:cs="Arial"/>
          <w:sz w:val="20"/>
          <w:szCs w:val="20"/>
        </w:rPr>
        <w:t xml:space="preserve">   </w:t>
      </w:r>
      <w:r w:rsidR="00C848E4" w:rsidRPr="000D65D1">
        <w:rPr>
          <w:rFonts w:ascii="Verdana" w:hAnsi="Verdana" w:cs="Arial"/>
          <w:sz w:val="20"/>
          <w:szCs w:val="20"/>
        </w:rPr>
        <w:t xml:space="preserve"> </w:t>
      </w:r>
      <w:r w:rsidR="002D657F">
        <w:rPr>
          <w:rFonts w:ascii="Verdana" w:hAnsi="Verdana" w:cs="Arial"/>
          <w:sz w:val="20"/>
          <w:szCs w:val="20"/>
        </w:rPr>
        <w:t xml:space="preserve">       </w:t>
      </w:r>
      <w:r w:rsidR="006C15A8">
        <w:rPr>
          <w:rFonts w:ascii="Verdana" w:hAnsi="Verdana" w:cs="Arial"/>
          <w:sz w:val="20"/>
          <w:szCs w:val="20"/>
        </w:rPr>
        <w:t xml:space="preserve"> </w:t>
      </w:r>
      <w:r w:rsidR="00C848E4" w:rsidRPr="000D65D1">
        <w:rPr>
          <w:rFonts w:ascii="Verdana" w:hAnsi="Verdana" w:cs="Arial"/>
          <w:sz w:val="20"/>
          <w:szCs w:val="20"/>
        </w:rPr>
        <w:t xml:space="preserve">: </w:t>
      </w:r>
      <w:r w:rsidR="00C848E4" w:rsidRPr="00EA1439">
        <w:rPr>
          <w:rFonts w:ascii="Verdana" w:hAnsi="Verdana" w:cs="Arial"/>
          <w:b/>
          <w:sz w:val="20"/>
          <w:szCs w:val="20"/>
        </w:rPr>
        <w:t>RULE 11</w:t>
      </w:r>
    </w:p>
    <w:p w:rsidR="00C848E4" w:rsidRPr="00834B20" w:rsidRDefault="00C848E4" w:rsidP="00C848E4">
      <w:pPr>
        <w:spacing w:line="360" w:lineRule="auto"/>
        <w:jc w:val="both"/>
        <w:rPr>
          <w:rFonts w:ascii="Verdana" w:hAnsi="Verdana" w:cs="Arial"/>
          <w:b/>
          <w:sz w:val="20"/>
          <w:szCs w:val="20"/>
        </w:rPr>
      </w:pPr>
      <w:r w:rsidRPr="000D65D1">
        <w:rPr>
          <w:rFonts w:ascii="Verdana" w:hAnsi="Verdana" w:cs="Arial"/>
          <w:sz w:val="20"/>
          <w:szCs w:val="20"/>
        </w:rPr>
        <w:t xml:space="preserve">  </w:t>
      </w:r>
      <w:r w:rsidRPr="00C848E4">
        <w:rPr>
          <w:rFonts w:ascii="Verdana" w:hAnsi="Verdana" w:cs="Arial"/>
          <w:b/>
          <w:sz w:val="20"/>
          <w:szCs w:val="20"/>
        </w:rPr>
        <w:t>Client</w:t>
      </w:r>
      <w:r w:rsidR="00834B20">
        <w:rPr>
          <w:rFonts w:ascii="Verdana" w:hAnsi="Verdana" w:cs="Arial"/>
          <w:sz w:val="20"/>
          <w:szCs w:val="20"/>
        </w:rPr>
        <w:t xml:space="preserve">                </w:t>
      </w:r>
      <w:r w:rsidR="002D657F">
        <w:rPr>
          <w:rFonts w:ascii="Verdana" w:hAnsi="Verdana" w:cs="Arial"/>
          <w:sz w:val="20"/>
          <w:szCs w:val="20"/>
        </w:rPr>
        <w:t xml:space="preserve">        </w:t>
      </w:r>
      <w:r w:rsidRPr="000D65D1">
        <w:rPr>
          <w:rFonts w:ascii="Verdana" w:hAnsi="Verdana" w:cs="Arial"/>
          <w:sz w:val="20"/>
          <w:szCs w:val="20"/>
        </w:rPr>
        <w:t xml:space="preserve">: </w:t>
      </w:r>
      <w:r w:rsidRPr="00834B20">
        <w:rPr>
          <w:rFonts w:ascii="Verdana" w:hAnsi="Verdana" w:cs="Arial"/>
          <w:b/>
          <w:sz w:val="20"/>
          <w:szCs w:val="20"/>
        </w:rPr>
        <w:t>Kansas City Southern Railway (KCS)</w:t>
      </w:r>
    </w:p>
    <w:p w:rsidR="00C848E4" w:rsidRDefault="00C848E4" w:rsidP="00C848E4">
      <w:pPr>
        <w:spacing w:line="360" w:lineRule="auto"/>
        <w:jc w:val="both"/>
        <w:rPr>
          <w:rFonts w:ascii="Verdana" w:hAnsi="Verdana" w:cs="Arial"/>
          <w:sz w:val="20"/>
          <w:szCs w:val="20"/>
        </w:rPr>
      </w:pPr>
      <w:r>
        <w:rPr>
          <w:rFonts w:ascii="Verdana" w:hAnsi="Verdana" w:cs="Arial"/>
          <w:sz w:val="20"/>
          <w:szCs w:val="20"/>
        </w:rPr>
        <w:t xml:space="preserve">  </w:t>
      </w:r>
      <w:r w:rsidRPr="00C848E4">
        <w:rPr>
          <w:rFonts w:ascii="Verdana" w:hAnsi="Verdana" w:cs="Arial"/>
          <w:b/>
          <w:sz w:val="20"/>
          <w:szCs w:val="20"/>
        </w:rPr>
        <w:t>Team Size</w:t>
      </w:r>
      <w:r>
        <w:rPr>
          <w:rFonts w:ascii="Verdana" w:hAnsi="Verdana" w:cs="Arial"/>
          <w:sz w:val="20"/>
          <w:szCs w:val="20"/>
        </w:rPr>
        <w:t xml:space="preserve">        </w:t>
      </w:r>
      <w:r w:rsidR="002D657F">
        <w:rPr>
          <w:rFonts w:ascii="Verdana" w:hAnsi="Verdana" w:cs="Arial"/>
          <w:sz w:val="20"/>
          <w:szCs w:val="20"/>
        </w:rPr>
        <w:t xml:space="preserve">         </w:t>
      </w:r>
      <w:r w:rsidR="000302E8">
        <w:rPr>
          <w:rFonts w:ascii="Verdana" w:hAnsi="Verdana" w:cs="Arial"/>
          <w:sz w:val="20"/>
          <w:szCs w:val="20"/>
        </w:rPr>
        <w:t>: 9</w:t>
      </w:r>
    </w:p>
    <w:p w:rsidR="00C848E4" w:rsidRPr="000D65D1" w:rsidRDefault="00C848E4" w:rsidP="00C848E4">
      <w:pPr>
        <w:spacing w:line="360" w:lineRule="auto"/>
        <w:jc w:val="both"/>
        <w:rPr>
          <w:rFonts w:ascii="Verdana" w:hAnsi="Verdana" w:cs="Arial"/>
          <w:sz w:val="20"/>
          <w:szCs w:val="20"/>
        </w:rPr>
      </w:pPr>
      <w:r>
        <w:rPr>
          <w:rFonts w:ascii="Verdana" w:hAnsi="Verdana" w:cs="Arial"/>
          <w:sz w:val="20"/>
          <w:szCs w:val="20"/>
        </w:rPr>
        <w:t xml:space="preserve">  </w:t>
      </w:r>
      <w:r w:rsidRPr="00C848E4">
        <w:rPr>
          <w:rFonts w:ascii="Verdana" w:hAnsi="Verdana" w:cs="Arial"/>
          <w:b/>
          <w:sz w:val="20"/>
          <w:szCs w:val="20"/>
        </w:rPr>
        <w:t>Languages</w:t>
      </w:r>
      <w:r>
        <w:rPr>
          <w:rFonts w:ascii="Verdana" w:hAnsi="Verdana" w:cs="Arial"/>
          <w:sz w:val="20"/>
          <w:szCs w:val="20"/>
        </w:rPr>
        <w:t xml:space="preserve">      </w:t>
      </w:r>
      <w:r w:rsidRPr="000D65D1">
        <w:rPr>
          <w:rFonts w:ascii="Verdana" w:hAnsi="Verdana" w:cs="Arial"/>
          <w:sz w:val="20"/>
          <w:szCs w:val="20"/>
        </w:rPr>
        <w:t xml:space="preserve"> </w:t>
      </w:r>
      <w:r w:rsidR="002D657F">
        <w:rPr>
          <w:rFonts w:ascii="Verdana" w:hAnsi="Verdana" w:cs="Arial"/>
          <w:sz w:val="20"/>
          <w:szCs w:val="20"/>
        </w:rPr>
        <w:t xml:space="preserve">         </w:t>
      </w:r>
      <w:r>
        <w:rPr>
          <w:rFonts w:ascii="Verdana" w:hAnsi="Verdana" w:cs="Arial"/>
          <w:sz w:val="20"/>
          <w:szCs w:val="20"/>
        </w:rPr>
        <w:t xml:space="preserve">: </w:t>
      </w:r>
      <w:r w:rsidRPr="000D65D1">
        <w:rPr>
          <w:rFonts w:ascii="Verdana" w:hAnsi="Verdana" w:cs="Arial"/>
          <w:sz w:val="20"/>
          <w:szCs w:val="20"/>
        </w:rPr>
        <w:t>SQL, Shell Scripting</w:t>
      </w:r>
    </w:p>
    <w:p w:rsidR="00C848E4" w:rsidRPr="000D65D1" w:rsidRDefault="00C848E4" w:rsidP="00C848E4">
      <w:pPr>
        <w:spacing w:line="360" w:lineRule="auto"/>
        <w:jc w:val="both"/>
        <w:rPr>
          <w:rFonts w:ascii="Verdana" w:hAnsi="Verdana" w:cs="Arial"/>
          <w:sz w:val="20"/>
          <w:szCs w:val="20"/>
        </w:rPr>
      </w:pPr>
      <w:r w:rsidRPr="000D65D1">
        <w:rPr>
          <w:rFonts w:ascii="Verdana" w:hAnsi="Verdana" w:cs="Arial"/>
          <w:sz w:val="20"/>
          <w:szCs w:val="20"/>
        </w:rPr>
        <w:t xml:space="preserve">  </w:t>
      </w:r>
      <w:r w:rsidRPr="00C848E4">
        <w:rPr>
          <w:rFonts w:ascii="Verdana" w:hAnsi="Verdana" w:cs="Arial"/>
          <w:b/>
          <w:sz w:val="20"/>
          <w:szCs w:val="20"/>
        </w:rPr>
        <w:t>Tools</w:t>
      </w:r>
      <w:r w:rsidR="00834B20">
        <w:rPr>
          <w:rFonts w:ascii="Verdana" w:hAnsi="Verdana" w:cs="Arial"/>
          <w:sz w:val="20"/>
          <w:szCs w:val="20"/>
        </w:rPr>
        <w:tab/>
        <w:t xml:space="preserve">      </w:t>
      </w:r>
      <w:r w:rsidR="002D657F">
        <w:rPr>
          <w:rFonts w:ascii="Verdana" w:hAnsi="Verdana" w:cs="Arial"/>
          <w:sz w:val="20"/>
          <w:szCs w:val="20"/>
        </w:rPr>
        <w:t xml:space="preserve">         </w:t>
      </w:r>
      <w:r>
        <w:rPr>
          <w:rFonts w:ascii="Verdana" w:hAnsi="Verdana" w:cs="Arial"/>
          <w:sz w:val="20"/>
          <w:szCs w:val="20"/>
        </w:rPr>
        <w:t>: Informatica Power Center 10.1.0, Informatica C</w:t>
      </w:r>
      <w:r w:rsidR="005847B8">
        <w:rPr>
          <w:rFonts w:ascii="Verdana" w:hAnsi="Verdana" w:cs="Arial"/>
          <w:sz w:val="20"/>
          <w:szCs w:val="20"/>
        </w:rPr>
        <w:t>loud &amp; Power BI</w:t>
      </w:r>
    </w:p>
    <w:p w:rsidR="00C848E4" w:rsidRPr="000D65D1" w:rsidRDefault="00C848E4" w:rsidP="00C848E4">
      <w:pPr>
        <w:spacing w:line="360" w:lineRule="auto"/>
        <w:jc w:val="both"/>
        <w:rPr>
          <w:rFonts w:ascii="Verdana" w:hAnsi="Verdana" w:cs="Arial"/>
          <w:sz w:val="20"/>
          <w:szCs w:val="20"/>
        </w:rPr>
      </w:pPr>
      <w:r w:rsidRPr="000D65D1">
        <w:rPr>
          <w:rFonts w:ascii="Verdana" w:hAnsi="Verdana" w:cs="Arial"/>
          <w:sz w:val="20"/>
          <w:szCs w:val="20"/>
        </w:rPr>
        <w:t xml:space="preserve">  </w:t>
      </w:r>
      <w:r w:rsidRPr="00C848E4">
        <w:rPr>
          <w:rFonts w:ascii="Verdana" w:hAnsi="Verdana" w:cs="Arial"/>
          <w:b/>
          <w:sz w:val="20"/>
          <w:szCs w:val="20"/>
        </w:rPr>
        <w:t>Operating Systems</w:t>
      </w:r>
      <w:r w:rsidRPr="000D65D1">
        <w:rPr>
          <w:rFonts w:ascii="Verdana" w:hAnsi="Verdana" w:cs="Arial"/>
          <w:sz w:val="20"/>
          <w:szCs w:val="20"/>
        </w:rPr>
        <w:t xml:space="preserve">   : Linux</w:t>
      </w:r>
      <w:r>
        <w:rPr>
          <w:rFonts w:ascii="Verdana" w:hAnsi="Verdana" w:cs="Arial"/>
          <w:sz w:val="20"/>
          <w:szCs w:val="20"/>
        </w:rPr>
        <w:t>, Windows 10</w:t>
      </w:r>
    </w:p>
    <w:p w:rsidR="00C848E4" w:rsidRDefault="00C848E4" w:rsidP="00C848E4">
      <w:pPr>
        <w:spacing w:line="360" w:lineRule="auto"/>
        <w:jc w:val="both"/>
        <w:rPr>
          <w:rFonts w:ascii="Verdana" w:hAnsi="Verdana" w:cs="Arial"/>
          <w:sz w:val="20"/>
          <w:szCs w:val="20"/>
        </w:rPr>
      </w:pPr>
      <w:r w:rsidRPr="000D65D1">
        <w:rPr>
          <w:rFonts w:ascii="Verdana" w:hAnsi="Verdana" w:cs="Arial"/>
          <w:sz w:val="20"/>
          <w:szCs w:val="20"/>
        </w:rPr>
        <w:t xml:space="preserve">  </w:t>
      </w:r>
      <w:r w:rsidRPr="00C848E4">
        <w:rPr>
          <w:rFonts w:ascii="Verdana" w:hAnsi="Verdana" w:cs="Arial"/>
          <w:b/>
          <w:sz w:val="20"/>
          <w:szCs w:val="20"/>
        </w:rPr>
        <w:t>Environment</w:t>
      </w:r>
      <w:r w:rsidRPr="000D65D1">
        <w:rPr>
          <w:rFonts w:ascii="Verdana" w:hAnsi="Verdana" w:cs="Arial"/>
          <w:sz w:val="20"/>
          <w:szCs w:val="20"/>
        </w:rPr>
        <w:tab/>
        <w:t xml:space="preserve">    </w:t>
      </w:r>
      <w:r w:rsidR="008773E2">
        <w:rPr>
          <w:rFonts w:ascii="Verdana" w:hAnsi="Verdana" w:cs="Arial"/>
          <w:sz w:val="20"/>
          <w:szCs w:val="20"/>
        </w:rPr>
        <w:t xml:space="preserve"> </w:t>
      </w:r>
      <w:r w:rsidR="002D657F">
        <w:rPr>
          <w:rFonts w:ascii="Verdana" w:hAnsi="Verdana" w:cs="Arial"/>
          <w:sz w:val="20"/>
          <w:szCs w:val="20"/>
        </w:rPr>
        <w:t xml:space="preserve">: </w:t>
      </w:r>
      <w:r>
        <w:rPr>
          <w:rFonts w:ascii="Verdana" w:hAnsi="Verdana" w:cs="Arial"/>
          <w:sz w:val="20"/>
          <w:szCs w:val="20"/>
        </w:rPr>
        <w:t>MS SQL Server, MS SQL Azure, DB2</w:t>
      </w:r>
      <w:r>
        <w:rPr>
          <w:rFonts w:ascii="Verdana" w:hAnsi="Verdana" w:cs="Arial"/>
          <w:sz w:val="20"/>
          <w:szCs w:val="20"/>
        </w:rPr>
        <w:tab/>
      </w:r>
    </w:p>
    <w:p w:rsidR="00C848E4" w:rsidRPr="00C848E4" w:rsidRDefault="00C848E4" w:rsidP="00C848E4">
      <w:pPr>
        <w:spacing w:line="360" w:lineRule="auto"/>
        <w:jc w:val="both"/>
        <w:rPr>
          <w:rFonts w:ascii="Verdana" w:hAnsi="Verdana" w:cs="Arial"/>
          <w:b/>
          <w:sz w:val="20"/>
          <w:szCs w:val="20"/>
        </w:rPr>
      </w:pPr>
      <w:r w:rsidRPr="00C848E4">
        <w:rPr>
          <w:rFonts w:ascii="Verdana" w:hAnsi="Verdana" w:cs="Arial"/>
          <w:b/>
          <w:sz w:val="20"/>
          <w:szCs w:val="20"/>
        </w:rPr>
        <w:lastRenderedPageBreak/>
        <w:t>Description:</w:t>
      </w:r>
    </w:p>
    <w:p w:rsidR="00C848E4" w:rsidRPr="00F672DF" w:rsidRDefault="00C848E4" w:rsidP="00C848E4">
      <w:pPr>
        <w:rPr>
          <w:rFonts w:ascii="Verdana" w:hAnsi="Verdana" w:cs="Arial"/>
          <w:sz w:val="20"/>
          <w:szCs w:val="20"/>
        </w:rPr>
      </w:pPr>
      <w:r w:rsidRPr="00F672DF">
        <w:rPr>
          <w:rFonts w:ascii="Verdana" w:hAnsi="Verdana" w:cs="Arial"/>
          <w:sz w:val="20"/>
          <w:szCs w:val="20"/>
        </w:rPr>
        <w:t>KCS has an existing system called Financial Data</w:t>
      </w:r>
      <w:r>
        <w:rPr>
          <w:rFonts w:ascii="Verdana" w:hAnsi="Verdana" w:cs="Arial"/>
          <w:sz w:val="20"/>
          <w:szCs w:val="20"/>
        </w:rPr>
        <w:t xml:space="preserve"> </w:t>
      </w:r>
      <w:r w:rsidRPr="00F672DF">
        <w:rPr>
          <w:rFonts w:ascii="Verdana" w:hAnsi="Verdana" w:cs="Arial"/>
          <w:sz w:val="20"/>
          <w:szCs w:val="20"/>
        </w:rPr>
        <w:t>Warehouse which deals with waybill (goods being carried on a vehicle) information. Waybill Fact information connected to several dimensions like customer, equipment, location, road, shipment, user, vendor etc. which provides necessary information to track relationship in between.Rule-11 comes into picture when we need to populate billing information with multiple segments.</w:t>
      </w:r>
    </w:p>
    <w:p w:rsidR="00C848E4" w:rsidRPr="002714DE" w:rsidRDefault="00C848E4" w:rsidP="00C848E4">
      <w:pPr>
        <w:spacing w:after="40"/>
        <w:jc w:val="both"/>
        <w:rPr>
          <w:rFonts w:ascii="Verdana" w:hAnsi="Verdana" w:cs="Arial"/>
          <w:b/>
          <w:sz w:val="20"/>
          <w:szCs w:val="20"/>
        </w:rPr>
      </w:pPr>
    </w:p>
    <w:p w:rsidR="00C848E4" w:rsidRPr="002714DE" w:rsidRDefault="00C848E4" w:rsidP="00C848E4">
      <w:pPr>
        <w:spacing w:after="40"/>
        <w:jc w:val="both"/>
        <w:rPr>
          <w:rFonts w:ascii="Verdana" w:hAnsi="Verdana" w:cs="Arial"/>
          <w:b/>
          <w:sz w:val="20"/>
          <w:szCs w:val="20"/>
          <w:u w:val="single"/>
        </w:rPr>
      </w:pPr>
      <w:r w:rsidRPr="002714DE">
        <w:rPr>
          <w:rFonts w:ascii="Verdana" w:hAnsi="Verdana" w:cs="Arial"/>
          <w:b/>
          <w:sz w:val="20"/>
          <w:szCs w:val="20"/>
          <w:u w:val="single"/>
        </w:rPr>
        <w:t>Key Roles/Responsibilities and Impact:-</w:t>
      </w:r>
    </w:p>
    <w:p w:rsidR="00C848E4" w:rsidRDefault="00C848E4" w:rsidP="00C848E4">
      <w:pPr>
        <w:spacing w:after="40"/>
        <w:jc w:val="both"/>
        <w:rPr>
          <w:rFonts w:ascii="Verdana" w:hAnsi="Verdana" w:cs="Arial"/>
          <w:sz w:val="20"/>
          <w:szCs w:val="20"/>
        </w:rPr>
      </w:pPr>
    </w:p>
    <w:p w:rsidR="00C848E4" w:rsidRDefault="00C848E4" w:rsidP="009D7895">
      <w:pPr>
        <w:numPr>
          <w:ilvl w:val="0"/>
          <w:numId w:val="41"/>
        </w:numPr>
        <w:spacing w:after="40"/>
        <w:jc w:val="both"/>
        <w:rPr>
          <w:rFonts w:ascii="Verdana" w:hAnsi="Verdana" w:cs="Arial"/>
          <w:sz w:val="20"/>
          <w:szCs w:val="20"/>
        </w:rPr>
      </w:pPr>
      <w:r w:rsidRPr="00072EB0">
        <w:rPr>
          <w:rFonts w:ascii="Verdana" w:hAnsi="Verdana" w:cs="Arial"/>
          <w:sz w:val="20"/>
          <w:szCs w:val="20"/>
        </w:rPr>
        <w:t>Creation of Landing, Stage and Base objects required for the data load</w:t>
      </w:r>
    </w:p>
    <w:p w:rsidR="00526360" w:rsidRPr="00A97B8B" w:rsidRDefault="00526360" w:rsidP="00C1754E">
      <w:pPr>
        <w:numPr>
          <w:ilvl w:val="0"/>
          <w:numId w:val="41"/>
        </w:numPr>
        <w:spacing w:after="40"/>
        <w:jc w:val="both"/>
        <w:rPr>
          <w:rFonts w:ascii="Verdana" w:hAnsi="Verdana" w:cs="Arial"/>
          <w:sz w:val="20"/>
          <w:szCs w:val="20"/>
        </w:rPr>
      </w:pPr>
      <w:r w:rsidRPr="00A97B8B">
        <w:rPr>
          <w:rFonts w:ascii="Verdana" w:hAnsi="Verdana" w:cs="Arial"/>
          <w:sz w:val="20"/>
          <w:szCs w:val="20"/>
        </w:rPr>
        <w:t xml:space="preserve">Creation of Landing to Stage mappings and setting of foreign key relationships     </w:t>
      </w:r>
      <w:r w:rsidR="00B2637C" w:rsidRPr="00A97B8B">
        <w:rPr>
          <w:rFonts w:ascii="Verdana" w:hAnsi="Verdana" w:cs="Arial"/>
          <w:sz w:val="20"/>
          <w:szCs w:val="20"/>
        </w:rPr>
        <w:t xml:space="preserve">   </w:t>
      </w:r>
    </w:p>
    <w:p w:rsidR="00C848E4" w:rsidRDefault="00C848E4" w:rsidP="00C848E4">
      <w:pPr>
        <w:numPr>
          <w:ilvl w:val="0"/>
          <w:numId w:val="41"/>
        </w:numPr>
        <w:spacing w:after="40"/>
        <w:jc w:val="both"/>
        <w:rPr>
          <w:rFonts w:ascii="Verdana" w:hAnsi="Verdana" w:cs="Arial"/>
          <w:sz w:val="20"/>
          <w:szCs w:val="20"/>
        </w:rPr>
      </w:pPr>
      <w:r w:rsidRPr="00072EB0">
        <w:rPr>
          <w:rFonts w:ascii="Verdana" w:hAnsi="Verdana" w:cs="Arial"/>
          <w:sz w:val="20"/>
          <w:szCs w:val="20"/>
        </w:rPr>
        <w:t>Setting up of the Trust percentage for the required fields</w:t>
      </w:r>
      <w:r>
        <w:rPr>
          <w:rFonts w:ascii="Verdana" w:hAnsi="Verdana" w:cs="Arial"/>
          <w:sz w:val="20"/>
          <w:szCs w:val="20"/>
        </w:rPr>
        <w:t>.</w:t>
      </w:r>
    </w:p>
    <w:p w:rsidR="00C848E4" w:rsidRPr="00C31B3A" w:rsidRDefault="00C848E4" w:rsidP="00C31B3A">
      <w:pPr>
        <w:numPr>
          <w:ilvl w:val="0"/>
          <w:numId w:val="41"/>
        </w:numPr>
        <w:spacing w:after="40"/>
        <w:jc w:val="both"/>
        <w:rPr>
          <w:rFonts w:ascii="Verdana" w:hAnsi="Verdana" w:cs="Arial"/>
          <w:sz w:val="20"/>
          <w:szCs w:val="20"/>
        </w:rPr>
      </w:pPr>
      <w:r w:rsidRPr="00C31B3A">
        <w:rPr>
          <w:rFonts w:ascii="Verdana" w:hAnsi="Verdana" w:cs="Arial"/>
          <w:sz w:val="20"/>
          <w:szCs w:val="20"/>
        </w:rPr>
        <w:t>Coordinating with the business analyst to get</w:t>
      </w:r>
      <w:r w:rsidR="00A90823">
        <w:rPr>
          <w:rFonts w:ascii="Verdana" w:hAnsi="Verdana" w:cs="Arial"/>
          <w:sz w:val="20"/>
          <w:szCs w:val="20"/>
        </w:rPr>
        <w:t xml:space="preserve"> the clear understanding of the </w:t>
      </w:r>
      <w:r w:rsidRPr="00C31B3A">
        <w:rPr>
          <w:rFonts w:ascii="Verdana" w:hAnsi="Verdana" w:cs="Arial"/>
          <w:sz w:val="20"/>
          <w:szCs w:val="20"/>
        </w:rPr>
        <w:t xml:space="preserve">business and meet their expectation. </w:t>
      </w:r>
    </w:p>
    <w:p w:rsidR="00C848E4" w:rsidRPr="00C31B3A" w:rsidRDefault="00C848E4" w:rsidP="00C31B3A">
      <w:pPr>
        <w:numPr>
          <w:ilvl w:val="0"/>
          <w:numId w:val="41"/>
        </w:numPr>
        <w:spacing w:after="40"/>
        <w:jc w:val="both"/>
        <w:rPr>
          <w:rFonts w:ascii="Verdana" w:hAnsi="Verdana" w:cs="Arial"/>
          <w:sz w:val="20"/>
          <w:szCs w:val="20"/>
        </w:rPr>
      </w:pPr>
      <w:r w:rsidRPr="00C31B3A">
        <w:rPr>
          <w:rFonts w:ascii="Verdana" w:hAnsi="Verdana" w:cs="Arial"/>
          <w:sz w:val="20"/>
          <w:szCs w:val="20"/>
        </w:rPr>
        <w:t>Created and configured Sessions in Informatica workflow Manager for loading data into tables from various heterogeneous database sources like Flat Files, relational Data bases.</w:t>
      </w:r>
    </w:p>
    <w:p w:rsidR="00C848E4" w:rsidRDefault="00C848E4" w:rsidP="00C848E4">
      <w:pPr>
        <w:numPr>
          <w:ilvl w:val="0"/>
          <w:numId w:val="41"/>
        </w:numPr>
        <w:rPr>
          <w:rFonts w:ascii="Georgia" w:hAnsi="Georgia" w:cs="Arial"/>
          <w:sz w:val="20"/>
          <w:szCs w:val="20"/>
        </w:rPr>
      </w:pPr>
      <w:r w:rsidRPr="00C31B3A">
        <w:rPr>
          <w:rFonts w:ascii="Verdana" w:hAnsi="Verdana" w:cs="Arial"/>
          <w:sz w:val="20"/>
          <w:szCs w:val="20"/>
        </w:rPr>
        <w:t>Created Mappings for Slowly Changing Dimension tables.</w:t>
      </w:r>
    </w:p>
    <w:p w:rsidR="00C848E4" w:rsidRPr="00C31B3A" w:rsidRDefault="00C848E4" w:rsidP="00C848E4">
      <w:pPr>
        <w:numPr>
          <w:ilvl w:val="0"/>
          <w:numId w:val="41"/>
        </w:numPr>
        <w:rPr>
          <w:rFonts w:ascii="Verdana" w:hAnsi="Verdana" w:cs="Arial"/>
          <w:sz w:val="20"/>
          <w:szCs w:val="20"/>
        </w:rPr>
      </w:pPr>
      <w:r w:rsidRPr="00C31B3A">
        <w:rPr>
          <w:rFonts w:ascii="Verdana" w:hAnsi="Verdana" w:cs="Arial"/>
          <w:sz w:val="20"/>
          <w:szCs w:val="20"/>
        </w:rPr>
        <w:t>Used the version control to maintain the mapping versions. </w:t>
      </w:r>
    </w:p>
    <w:p w:rsidR="00C848E4" w:rsidRPr="00072EB0" w:rsidRDefault="00C848E4" w:rsidP="00C848E4">
      <w:pPr>
        <w:numPr>
          <w:ilvl w:val="0"/>
          <w:numId w:val="41"/>
        </w:numPr>
        <w:spacing w:after="40"/>
        <w:jc w:val="both"/>
        <w:rPr>
          <w:rFonts w:ascii="Verdana" w:hAnsi="Verdana" w:cs="Arial"/>
          <w:sz w:val="20"/>
          <w:szCs w:val="20"/>
        </w:rPr>
      </w:pPr>
      <w:r w:rsidRPr="00072EB0">
        <w:rPr>
          <w:rFonts w:ascii="Verdana" w:hAnsi="Verdana" w:cs="Arial"/>
          <w:sz w:val="20"/>
          <w:szCs w:val="20"/>
        </w:rPr>
        <w:t>Setting up of validation rules and creation of Batch groups</w:t>
      </w:r>
    </w:p>
    <w:p w:rsidR="00C848E4" w:rsidRPr="00072EB0" w:rsidRDefault="00C848E4" w:rsidP="00C848E4">
      <w:pPr>
        <w:numPr>
          <w:ilvl w:val="0"/>
          <w:numId w:val="41"/>
        </w:numPr>
        <w:spacing w:after="40"/>
        <w:jc w:val="both"/>
        <w:rPr>
          <w:rFonts w:ascii="Verdana" w:hAnsi="Verdana" w:cs="Arial"/>
          <w:sz w:val="20"/>
          <w:szCs w:val="20"/>
        </w:rPr>
      </w:pPr>
      <w:r w:rsidRPr="00072EB0">
        <w:rPr>
          <w:rFonts w:ascii="Verdana" w:hAnsi="Verdana" w:cs="Arial"/>
          <w:sz w:val="20"/>
          <w:szCs w:val="20"/>
        </w:rPr>
        <w:t>Creation of Business test scenarios to ensure Business requirements are met through the project deliverables</w:t>
      </w:r>
    </w:p>
    <w:p w:rsidR="00C848E4" w:rsidRPr="00072EB0" w:rsidRDefault="00C848E4" w:rsidP="00C848E4">
      <w:pPr>
        <w:numPr>
          <w:ilvl w:val="0"/>
          <w:numId w:val="41"/>
        </w:numPr>
        <w:spacing w:after="40"/>
        <w:jc w:val="both"/>
        <w:rPr>
          <w:rFonts w:ascii="Verdana" w:hAnsi="Verdana" w:cs="Arial"/>
          <w:sz w:val="20"/>
          <w:szCs w:val="20"/>
        </w:rPr>
      </w:pPr>
      <w:r w:rsidRPr="00072EB0">
        <w:rPr>
          <w:rFonts w:ascii="Verdana" w:hAnsi="Verdana" w:cs="Arial"/>
          <w:sz w:val="20"/>
          <w:szCs w:val="20"/>
        </w:rPr>
        <w:t>Preparation of requirement and technical design document.</w:t>
      </w:r>
    </w:p>
    <w:p w:rsidR="00C848E4" w:rsidRDefault="00C848E4" w:rsidP="00C848E4">
      <w:pPr>
        <w:numPr>
          <w:ilvl w:val="0"/>
          <w:numId w:val="41"/>
        </w:numPr>
        <w:spacing w:after="40"/>
        <w:jc w:val="both"/>
        <w:rPr>
          <w:rFonts w:ascii="Verdana" w:hAnsi="Verdana" w:cs="Arial"/>
          <w:sz w:val="20"/>
          <w:szCs w:val="20"/>
        </w:rPr>
      </w:pPr>
      <w:r w:rsidRPr="00072EB0">
        <w:rPr>
          <w:rFonts w:ascii="Verdana" w:hAnsi="Verdana" w:cs="Arial"/>
          <w:sz w:val="20"/>
          <w:szCs w:val="20"/>
        </w:rPr>
        <w:t>Ensuring to focus on deadlines and deliverables</w:t>
      </w:r>
      <w:r w:rsidR="00795D20">
        <w:rPr>
          <w:rFonts w:ascii="Verdana" w:hAnsi="Verdana" w:cs="Arial"/>
          <w:sz w:val="20"/>
          <w:szCs w:val="20"/>
        </w:rPr>
        <w:t>.</w:t>
      </w:r>
    </w:p>
    <w:p w:rsidR="00BA0200" w:rsidRDefault="00BA0200" w:rsidP="00BA0200">
      <w:pPr>
        <w:spacing w:after="40"/>
        <w:jc w:val="both"/>
        <w:rPr>
          <w:rFonts w:ascii="Verdana" w:hAnsi="Verdana" w:cs="Arial"/>
          <w:sz w:val="20"/>
          <w:szCs w:val="20"/>
        </w:rPr>
      </w:pPr>
    </w:p>
    <w:p w:rsidR="0076502C" w:rsidRPr="000D65D1" w:rsidRDefault="00195890" w:rsidP="0076502C">
      <w:pPr>
        <w:spacing w:line="360" w:lineRule="auto"/>
        <w:jc w:val="both"/>
        <w:rPr>
          <w:rFonts w:ascii="Verdana" w:hAnsi="Verdana" w:cs="Arial"/>
          <w:sz w:val="20"/>
          <w:szCs w:val="20"/>
        </w:rPr>
      </w:pPr>
      <w:r w:rsidRPr="00B222C8">
        <w:rPr>
          <w:rFonts w:ascii="Verdana" w:hAnsi="Verdana" w:cs="Arial"/>
          <w:b/>
          <w:sz w:val="20"/>
          <w:szCs w:val="20"/>
        </w:rPr>
        <w:t>3</w:t>
      </w:r>
      <w:r w:rsidR="0076502C">
        <w:rPr>
          <w:rFonts w:ascii="Verdana" w:hAnsi="Verdana" w:cs="Arial"/>
          <w:sz w:val="20"/>
          <w:szCs w:val="20"/>
        </w:rPr>
        <w:t>.</w:t>
      </w:r>
      <w:r w:rsidR="0076502C" w:rsidRPr="000D65D1">
        <w:rPr>
          <w:rFonts w:ascii="Verdana" w:hAnsi="Verdana" w:cs="Arial"/>
          <w:sz w:val="20"/>
          <w:szCs w:val="20"/>
        </w:rPr>
        <w:t xml:space="preserve"> </w:t>
      </w:r>
      <w:r w:rsidR="0076502C" w:rsidRPr="00C848E4">
        <w:rPr>
          <w:rFonts w:ascii="Verdana" w:hAnsi="Verdana" w:cs="Arial"/>
          <w:b/>
          <w:sz w:val="20"/>
          <w:szCs w:val="20"/>
        </w:rPr>
        <w:t>Project Title</w:t>
      </w:r>
      <w:r w:rsidR="0076502C">
        <w:rPr>
          <w:rFonts w:ascii="Verdana" w:hAnsi="Verdana" w:cs="Arial"/>
          <w:sz w:val="20"/>
          <w:szCs w:val="20"/>
        </w:rPr>
        <w:t xml:space="preserve">   </w:t>
      </w:r>
      <w:r w:rsidR="0076502C" w:rsidRPr="000D65D1">
        <w:rPr>
          <w:rFonts w:ascii="Verdana" w:hAnsi="Verdana" w:cs="Arial"/>
          <w:sz w:val="20"/>
          <w:szCs w:val="20"/>
        </w:rPr>
        <w:t xml:space="preserve"> </w:t>
      </w:r>
      <w:r w:rsidR="00B222C8">
        <w:rPr>
          <w:rFonts w:ascii="Verdana" w:hAnsi="Verdana" w:cs="Arial"/>
          <w:sz w:val="20"/>
          <w:szCs w:val="20"/>
        </w:rPr>
        <w:t xml:space="preserve">        </w:t>
      </w:r>
      <w:r w:rsidR="0076502C" w:rsidRPr="000D65D1">
        <w:rPr>
          <w:rFonts w:ascii="Verdana" w:hAnsi="Verdana" w:cs="Arial"/>
          <w:sz w:val="20"/>
          <w:szCs w:val="20"/>
        </w:rPr>
        <w:t xml:space="preserve">: </w:t>
      </w:r>
      <w:r w:rsidR="00FE6D2A">
        <w:rPr>
          <w:rFonts w:ascii="Verdana" w:hAnsi="Verdana" w:cs="Arial"/>
          <w:b/>
          <w:sz w:val="20"/>
          <w:szCs w:val="20"/>
        </w:rPr>
        <w:t>Car Hire</w:t>
      </w:r>
    </w:p>
    <w:p w:rsidR="0076502C" w:rsidRPr="00834B20" w:rsidRDefault="0076502C" w:rsidP="0076502C">
      <w:pPr>
        <w:spacing w:line="360" w:lineRule="auto"/>
        <w:jc w:val="both"/>
        <w:rPr>
          <w:rFonts w:ascii="Verdana" w:hAnsi="Verdana" w:cs="Arial"/>
          <w:b/>
          <w:sz w:val="20"/>
          <w:szCs w:val="20"/>
        </w:rPr>
      </w:pPr>
      <w:r w:rsidRPr="000D65D1">
        <w:rPr>
          <w:rFonts w:ascii="Verdana" w:hAnsi="Verdana" w:cs="Arial"/>
          <w:sz w:val="20"/>
          <w:szCs w:val="20"/>
        </w:rPr>
        <w:t xml:space="preserve">  </w:t>
      </w:r>
      <w:r w:rsidRPr="00C848E4">
        <w:rPr>
          <w:rFonts w:ascii="Verdana" w:hAnsi="Verdana" w:cs="Arial"/>
          <w:b/>
          <w:sz w:val="20"/>
          <w:szCs w:val="20"/>
        </w:rPr>
        <w:t>Client</w:t>
      </w:r>
      <w:r>
        <w:rPr>
          <w:rFonts w:ascii="Verdana" w:hAnsi="Verdana" w:cs="Arial"/>
          <w:sz w:val="20"/>
          <w:szCs w:val="20"/>
        </w:rPr>
        <w:t xml:space="preserve">                        </w:t>
      </w:r>
      <w:r w:rsidRPr="000D65D1">
        <w:rPr>
          <w:rFonts w:ascii="Verdana" w:hAnsi="Verdana" w:cs="Arial"/>
          <w:sz w:val="20"/>
          <w:szCs w:val="20"/>
        </w:rPr>
        <w:t xml:space="preserve">: </w:t>
      </w:r>
      <w:r w:rsidRPr="00834B20">
        <w:rPr>
          <w:rFonts w:ascii="Verdana" w:hAnsi="Verdana" w:cs="Arial"/>
          <w:b/>
          <w:sz w:val="20"/>
          <w:szCs w:val="20"/>
        </w:rPr>
        <w:t>Kansas City Southern Railway (KCS)</w:t>
      </w:r>
    </w:p>
    <w:p w:rsidR="0076502C" w:rsidRDefault="0076502C" w:rsidP="0076502C">
      <w:pPr>
        <w:spacing w:line="360" w:lineRule="auto"/>
        <w:jc w:val="both"/>
        <w:rPr>
          <w:rFonts w:ascii="Verdana" w:hAnsi="Verdana" w:cs="Arial"/>
          <w:sz w:val="20"/>
          <w:szCs w:val="20"/>
        </w:rPr>
      </w:pPr>
      <w:r>
        <w:rPr>
          <w:rFonts w:ascii="Verdana" w:hAnsi="Verdana" w:cs="Arial"/>
          <w:sz w:val="20"/>
          <w:szCs w:val="20"/>
        </w:rPr>
        <w:t xml:space="preserve">  </w:t>
      </w:r>
      <w:r w:rsidRPr="00C848E4">
        <w:rPr>
          <w:rFonts w:ascii="Verdana" w:hAnsi="Verdana" w:cs="Arial"/>
          <w:b/>
          <w:sz w:val="20"/>
          <w:szCs w:val="20"/>
        </w:rPr>
        <w:t>Team Size</w:t>
      </w:r>
      <w:r>
        <w:rPr>
          <w:rFonts w:ascii="Verdana" w:hAnsi="Verdana" w:cs="Arial"/>
          <w:sz w:val="20"/>
          <w:szCs w:val="20"/>
        </w:rPr>
        <w:t xml:space="preserve">                 </w:t>
      </w:r>
      <w:r w:rsidR="00F439DA">
        <w:rPr>
          <w:rFonts w:ascii="Verdana" w:hAnsi="Verdana" w:cs="Arial"/>
          <w:sz w:val="20"/>
          <w:szCs w:val="20"/>
        </w:rPr>
        <w:t>: 7</w:t>
      </w:r>
    </w:p>
    <w:p w:rsidR="0076502C" w:rsidRPr="000D65D1" w:rsidRDefault="0076502C" w:rsidP="0076502C">
      <w:pPr>
        <w:spacing w:line="360" w:lineRule="auto"/>
        <w:jc w:val="both"/>
        <w:rPr>
          <w:rFonts w:ascii="Verdana" w:hAnsi="Verdana" w:cs="Arial"/>
          <w:sz w:val="20"/>
          <w:szCs w:val="20"/>
        </w:rPr>
      </w:pPr>
      <w:r>
        <w:rPr>
          <w:rFonts w:ascii="Verdana" w:hAnsi="Verdana" w:cs="Arial"/>
          <w:sz w:val="20"/>
          <w:szCs w:val="20"/>
        </w:rPr>
        <w:t xml:space="preserve">  </w:t>
      </w:r>
      <w:r w:rsidRPr="00C848E4">
        <w:rPr>
          <w:rFonts w:ascii="Verdana" w:hAnsi="Verdana" w:cs="Arial"/>
          <w:b/>
          <w:sz w:val="20"/>
          <w:szCs w:val="20"/>
        </w:rPr>
        <w:t>Languages</w:t>
      </w:r>
      <w:r>
        <w:rPr>
          <w:rFonts w:ascii="Verdana" w:hAnsi="Verdana" w:cs="Arial"/>
          <w:sz w:val="20"/>
          <w:szCs w:val="20"/>
        </w:rPr>
        <w:t xml:space="preserve">      </w:t>
      </w:r>
      <w:r w:rsidRPr="000D65D1">
        <w:rPr>
          <w:rFonts w:ascii="Verdana" w:hAnsi="Verdana" w:cs="Arial"/>
          <w:sz w:val="20"/>
          <w:szCs w:val="20"/>
        </w:rPr>
        <w:t xml:space="preserve"> </w:t>
      </w:r>
      <w:r>
        <w:rPr>
          <w:rFonts w:ascii="Verdana" w:hAnsi="Verdana" w:cs="Arial"/>
          <w:sz w:val="20"/>
          <w:szCs w:val="20"/>
        </w:rPr>
        <w:t xml:space="preserve">         : </w:t>
      </w:r>
      <w:r w:rsidRPr="000D65D1">
        <w:rPr>
          <w:rFonts w:ascii="Verdana" w:hAnsi="Verdana" w:cs="Arial"/>
          <w:sz w:val="20"/>
          <w:szCs w:val="20"/>
        </w:rPr>
        <w:t>SQL, Shell Scripting</w:t>
      </w:r>
    </w:p>
    <w:p w:rsidR="0076502C" w:rsidRPr="000D65D1" w:rsidRDefault="0076502C" w:rsidP="0076502C">
      <w:pPr>
        <w:spacing w:line="360" w:lineRule="auto"/>
        <w:jc w:val="both"/>
        <w:rPr>
          <w:rFonts w:ascii="Verdana" w:hAnsi="Verdana" w:cs="Arial"/>
          <w:sz w:val="20"/>
          <w:szCs w:val="20"/>
        </w:rPr>
      </w:pPr>
      <w:r w:rsidRPr="000D65D1">
        <w:rPr>
          <w:rFonts w:ascii="Verdana" w:hAnsi="Verdana" w:cs="Arial"/>
          <w:sz w:val="20"/>
          <w:szCs w:val="20"/>
        </w:rPr>
        <w:t xml:space="preserve">  </w:t>
      </w:r>
      <w:r w:rsidRPr="00C848E4">
        <w:rPr>
          <w:rFonts w:ascii="Verdana" w:hAnsi="Verdana" w:cs="Arial"/>
          <w:b/>
          <w:sz w:val="20"/>
          <w:szCs w:val="20"/>
        </w:rPr>
        <w:t>Tools</w:t>
      </w:r>
      <w:r>
        <w:rPr>
          <w:rFonts w:ascii="Verdana" w:hAnsi="Verdana" w:cs="Arial"/>
          <w:sz w:val="20"/>
          <w:szCs w:val="20"/>
        </w:rPr>
        <w:tab/>
        <w:t xml:space="preserve">               : Informatica Power Ce</w:t>
      </w:r>
      <w:r w:rsidR="0016580D">
        <w:rPr>
          <w:rFonts w:ascii="Verdana" w:hAnsi="Verdana" w:cs="Arial"/>
          <w:sz w:val="20"/>
          <w:szCs w:val="20"/>
        </w:rPr>
        <w:t>nter 10.1.0, Informatica Cloud &amp; Power BI</w:t>
      </w:r>
    </w:p>
    <w:p w:rsidR="0076502C" w:rsidRPr="000D65D1" w:rsidRDefault="0076502C" w:rsidP="0076502C">
      <w:pPr>
        <w:spacing w:line="360" w:lineRule="auto"/>
        <w:jc w:val="both"/>
        <w:rPr>
          <w:rFonts w:ascii="Verdana" w:hAnsi="Verdana" w:cs="Arial"/>
          <w:sz w:val="20"/>
          <w:szCs w:val="20"/>
        </w:rPr>
      </w:pPr>
      <w:r w:rsidRPr="000D65D1">
        <w:rPr>
          <w:rFonts w:ascii="Verdana" w:hAnsi="Verdana" w:cs="Arial"/>
          <w:sz w:val="20"/>
          <w:szCs w:val="20"/>
        </w:rPr>
        <w:t xml:space="preserve">  </w:t>
      </w:r>
      <w:r w:rsidRPr="00C848E4">
        <w:rPr>
          <w:rFonts w:ascii="Verdana" w:hAnsi="Verdana" w:cs="Arial"/>
          <w:b/>
          <w:sz w:val="20"/>
          <w:szCs w:val="20"/>
        </w:rPr>
        <w:t>Operating Systems</w:t>
      </w:r>
      <w:r w:rsidRPr="000D65D1">
        <w:rPr>
          <w:rFonts w:ascii="Verdana" w:hAnsi="Verdana" w:cs="Arial"/>
          <w:sz w:val="20"/>
          <w:szCs w:val="20"/>
        </w:rPr>
        <w:t xml:space="preserve">   : Linux</w:t>
      </w:r>
      <w:r>
        <w:rPr>
          <w:rFonts w:ascii="Verdana" w:hAnsi="Verdana" w:cs="Arial"/>
          <w:sz w:val="20"/>
          <w:szCs w:val="20"/>
        </w:rPr>
        <w:t>, Windows 10</w:t>
      </w:r>
    </w:p>
    <w:p w:rsidR="0076502C" w:rsidRDefault="0076502C" w:rsidP="0076502C">
      <w:pPr>
        <w:spacing w:line="360" w:lineRule="auto"/>
        <w:jc w:val="both"/>
        <w:rPr>
          <w:rFonts w:ascii="Verdana" w:hAnsi="Verdana" w:cs="Arial"/>
          <w:sz w:val="20"/>
          <w:szCs w:val="20"/>
        </w:rPr>
      </w:pPr>
      <w:r w:rsidRPr="000D65D1">
        <w:rPr>
          <w:rFonts w:ascii="Verdana" w:hAnsi="Verdana" w:cs="Arial"/>
          <w:sz w:val="20"/>
          <w:szCs w:val="20"/>
        </w:rPr>
        <w:t xml:space="preserve">  </w:t>
      </w:r>
      <w:r w:rsidRPr="00C848E4">
        <w:rPr>
          <w:rFonts w:ascii="Verdana" w:hAnsi="Verdana" w:cs="Arial"/>
          <w:b/>
          <w:sz w:val="20"/>
          <w:szCs w:val="20"/>
        </w:rPr>
        <w:t>Environment</w:t>
      </w:r>
      <w:r w:rsidRPr="000D65D1">
        <w:rPr>
          <w:rFonts w:ascii="Verdana" w:hAnsi="Verdana" w:cs="Arial"/>
          <w:sz w:val="20"/>
          <w:szCs w:val="20"/>
        </w:rPr>
        <w:tab/>
        <w:t xml:space="preserve">    </w:t>
      </w:r>
      <w:r>
        <w:rPr>
          <w:rFonts w:ascii="Verdana" w:hAnsi="Verdana" w:cs="Arial"/>
          <w:sz w:val="20"/>
          <w:szCs w:val="20"/>
        </w:rPr>
        <w:t xml:space="preserve"> : MS SQL Server, MS SQL Azure, DB2</w:t>
      </w:r>
      <w:r>
        <w:rPr>
          <w:rFonts w:ascii="Verdana" w:hAnsi="Verdana" w:cs="Arial"/>
          <w:sz w:val="20"/>
          <w:szCs w:val="20"/>
        </w:rPr>
        <w:tab/>
      </w:r>
    </w:p>
    <w:p w:rsidR="0076502C" w:rsidRPr="00C848E4" w:rsidRDefault="0076502C" w:rsidP="0076502C">
      <w:pPr>
        <w:spacing w:line="360" w:lineRule="auto"/>
        <w:jc w:val="both"/>
        <w:rPr>
          <w:rFonts w:ascii="Verdana" w:hAnsi="Verdana" w:cs="Arial"/>
          <w:b/>
          <w:sz w:val="20"/>
          <w:szCs w:val="20"/>
        </w:rPr>
      </w:pPr>
      <w:r w:rsidRPr="00C848E4">
        <w:rPr>
          <w:rFonts w:ascii="Verdana" w:hAnsi="Verdana" w:cs="Arial"/>
          <w:b/>
          <w:sz w:val="20"/>
          <w:szCs w:val="20"/>
        </w:rPr>
        <w:t>Description:</w:t>
      </w:r>
    </w:p>
    <w:p w:rsidR="00BA0200" w:rsidRPr="00BA0200" w:rsidRDefault="00BA0200" w:rsidP="00AB1969">
      <w:pPr>
        <w:spacing w:after="40"/>
        <w:jc w:val="both"/>
        <w:rPr>
          <w:rFonts w:ascii="Verdana" w:hAnsi="Verdana" w:cs="Arial"/>
          <w:sz w:val="20"/>
          <w:szCs w:val="20"/>
        </w:rPr>
      </w:pPr>
      <w:r w:rsidRPr="00BA0200">
        <w:rPr>
          <w:rFonts w:ascii="Verdana" w:hAnsi="Verdana" w:cs="Arial"/>
          <w:sz w:val="20"/>
          <w:szCs w:val="20"/>
        </w:rPr>
        <w:t>This Project was developed for KCS, in order to manage the Car hire related information, which involves different cars hired to deliver the goods for KCS.</w:t>
      </w:r>
    </w:p>
    <w:p w:rsidR="00BA0200" w:rsidRPr="00BA0200" w:rsidRDefault="00BA0200" w:rsidP="00AB1969">
      <w:pPr>
        <w:spacing w:after="40"/>
        <w:jc w:val="both"/>
        <w:rPr>
          <w:rFonts w:ascii="Verdana" w:hAnsi="Verdana" w:cs="Arial"/>
          <w:sz w:val="20"/>
          <w:szCs w:val="20"/>
        </w:rPr>
      </w:pPr>
      <w:r w:rsidRPr="00BA0200">
        <w:rPr>
          <w:rFonts w:ascii="Verdana" w:hAnsi="Verdana" w:cs="Arial"/>
          <w:sz w:val="20"/>
          <w:szCs w:val="20"/>
        </w:rPr>
        <w:t>Objective of this project was to retrieve Car hire related data from different sources like proprietary flat files and DB2 database system</w:t>
      </w:r>
      <w:r w:rsidR="00C1754E">
        <w:rPr>
          <w:rFonts w:ascii="Verdana" w:hAnsi="Verdana" w:cs="Arial"/>
          <w:sz w:val="20"/>
          <w:szCs w:val="20"/>
        </w:rPr>
        <w:t xml:space="preserve"> </w:t>
      </w:r>
      <w:r w:rsidRPr="00BA0200">
        <w:rPr>
          <w:rFonts w:ascii="Verdana" w:hAnsi="Verdana" w:cs="Arial"/>
          <w:sz w:val="20"/>
          <w:szCs w:val="20"/>
        </w:rPr>
        <w:t>.Enterprise level data warehouse was delivered by CloudMoyo, where we have maintained 48 months of data which stands for latest 4 years rolling period in fact table and different dashboards and KPI were delivered using Power BI</w:t>
      </w:r>
    </w:p>
    <w:p w:rsidR="00BA0200" w:rsidRPr="00072EB0" w:rsidRDefault="00BA0200" w:rsidP="00BA0200">
      <w:pPr>
        <w:spacing w:after="40"/>
        <w:jc w:val="both"/>
        <w:rPr>
          <w:rFonts w:ascii="Verdana" w:hAnsi="Verdana" w:cs="Arial"/>
          <w:sz w:val="20"/>
          <w:szCs w:val="20"/>
        </w:rPr>
      </w:pPr>
    </w:p>
    <w:p w:rsidR="00DC35A5" w:rsidRDefault="00DC35A5" w:rsidP="00DC35A5">
      <w:pPr>
        <w:spacing w:after="40"/>
        <w:jc w:val="both"/>
        <w:rPr>
          <w:rFonts w:ascii="Verdana" w:hAnsi="Verdana" w:cs="Arial"/>
          <w:b/>
          <w:sz w:val="20"/>
          <w:szCs w:val="20"/>
          <w:u w:val="single"/>
        </w:rPr>
      </w:pPr>
      <w:r w:rsidRPr="002714DE">
        <w:rPr>
          <w:rFonts w:ascii="Verdana" w:hAnsi="Verdana" w:cs="Arial"/>
          <w:b/>
          <w:sz w:val="20"/>
          <w:szCs w:val="20"/>
          <w:u w:val="single"/>
        </w:rPr>
        <w:t>Key Roles/Responsibilities and Impact:-</w:t>
      </w:r>
    </w:p>
    <w:p w:rsidR="00DC35A5" w:rsidRDefault="00DC35A5" w:rsidP="00DC35A5">
      <w:pPr>
        <w:spacing w:after="40"/>
        <w:jc w:val="both"/>
        <w:rPr>
          <w:rFonts w:ascii="Verdana" w:hAnsi="Verdana" w:cs="Arial"/>
          <w:b/>
          <w:sz w:val="20"/>
          <w:szCs w:val="20"/>
          <w:u w:val="single"/>
        </w:rPr>
      </w:pPr>
    </w:p>
    <w:p w:rsidR="00EB0A80" w:rsidRPr="00EB0A80" w:rsidRDefault="00EB0A80" w:rsidP="00EB0A80">
      <w:pPr>
        <w:pStyle w:val="Cog-body"/>
        <w:numPr>
          <w:ilvl w:val="0"/>
          <w:numId w:val="34"/>
        </w:numPr>
        <w:rPr>
          <w:rFonts w:ascii="Verdana" w:hAnsi="Verdana" w:cs="Arial"/>
          <w:color w:val="000000"/>
          <w:lang w:eastAsia="ar-SA"/>
        </w:rPr>
      </w:pPr>
      <w:r w:rsidRPr="00EB0A80">
        <w:rPr>
          <w:rFonts w:ascii="Verdana" w:hAnsi="Verdana" w:cs="Arial"/>
          <w:color w:val="000000"/>
          <w:lang w:eastAsia="ar-SA"/>
        </w:rPr>
        <w:t>Getting requirements from business and develop it</w:t>
      </w:r>
      <w:r>
        <w:rPr>
          <w:rFonts w:ascii="Verdana" w:hAnsi="Verdana" w:cs="Arial"/>
          <w:color w:val="000000"/>
          <w:lang w:eastAsia="ar-SA"/>
        </w:rPr>
        <w:t>.</w:t>
      </w:r>
    </w:p>
    <w:p w:rsidR="00507234" w:rsidRPr="00753DC0" w:rsidRDefault="00507234" w:rsidP="00507234">
      <w:pPr>
        <w:numPr>
          <w:ilvl w:val="0"/>
          <w:numId w:val="34"/>
        </w:numPr>
        <w:suppressAutoHyphens w:val="0"/>
        <w:rPr>
          <w:rFonts w:ascii="Verdana" w:hAnsi="Verdana" w:cs="Arial"/>
          <w:color w:val="000000"/>
          <w:sz w:val="20"/>
          <w:szCs w:val="20"/>
        </w:rPr>
      </w:pPr>
      <w:r w:rsidRPr="00753DC0">
        <w:rPr>
          <w:rFonts w:ascii="Verdana" w:hAnsi="Verdana" w:cs="Arial"/>
          <w:color w:val="000000"/>
          <w:sz w:val="20"/>
          <w:szCs w:val="20"/>
        </w:rPr>
        <w:t>Invol</w:t>
      </w:r>
      <w:r>
        <w:rPr>
          <w:rFonts w:ascii="Verdana" w:hAnsi="Verdana" w:cs="Arial"/>
          <w:color w:val="000000"/>
          <w:sz w:val="20"/>
          <w:szCs w:val="20"/>
        </w:rPr>
        <w:t>ved in Staging Area to perform D</w:t>
      </w:r>
      <w:r w:rsidRPr="00753DC0">
        <w:rPr>
          <w:rFonts w:ascii="Verdana" w:hAnsi="Verdana" w:cs="Arial"/>
          <w:color w:val="000000"/>
          <w:sz w:val="20"/>
          <w:szCs w:val="20"/>
        </w:rPr>
        <w:t>ata Cleansing.</w:t>
      </w:r>
    </w:p>
    <w:p w:rsidR="00507234" w:rsidRPr="00753DC0" w:rsidRDefault="00507234" w:rsidP="00507234">
      <w:pPr>
        <w:numPr>
          <w:ilvl w:val="0"/>
          <w:numId w:val="34"/>
        </w:numPr>
        <w:suppressAutoHyphens w:val="0"/>
        <w:rPr>
          <w:rFonts w:ascii="Verdana" w:hAnsi="Verdana" w:cs="Arial"/>
          <w:color w:val="000000"/>
          <w:sz w:val="20"/>
          <w:szCs w:val="20"/>
        </w:rPr>
      </w:pPr>
      <w:r w:rsidRPr="00753DC0">
        <w:rPr>
          <w:rFonts w:ascii="Verdana" w:hAnsi="Verdana" w:cs="Arial"/>
          <w:color w:val="000000"/>
          <w:sz w:val="20"/>
          <w:szCs w:val="20"/>
        </w:rPr>
        <w:t>Build the Data Model according to the requirements of the reports.</w:t>
      </w:r>
    </w:p>
    <w:p w:rsidR="00507234" w:rsidRPr="00753DC0" w:rsidRDefault="00507234" w:rsidP="00507234">
      <w:pPr>
        <w:numPr>
          <w:ilvl w:val="0"/>
          <w:numId w:val="34"/>
        </w:numPr>
        <w:suppressAutoHyphens w:val="0"/>
        <w:rPr>
          <w:rFonts w:ascii="Verdana" w:hAnsi="Verdana" w:cs="Arial"/>
          <w:color w:val="000000"/>
          <w:sz w:val="20"/>
          <w:szCs w:val="20"/>
        </w:rPr>
      </w:pPr>
      <w:r w:rsidRPr="00753DC0">
        <w:rPr>
          <w:rFonts w:ascii="Verdana" w:hAnsi="Verdana" w:cs="Arial"/>
          <w:color w:val="000000"/>
          <w:sz w:val="20"/>
          <w:szCs w:val="20"/>
        </w:rPr>
        <w:t>Involved in building the mappings and workflows to populate the target warehouse.</w:t>
      </w:r>
    </w:p>
    <w:p w:rsidR="00507234" w:rsidRDefault="00507234" w:rsidP="00507234">
      <w:pPr>
        <w:numPr>
          <w:ilvl w:val="0"/>
          <w:numId w:val="34"/>
        </w:numPr>
        <w:suppressAutoHyphens w:val="0"/>
        <w:rPr>
          <w:rFonts w:ascii="Verdana" w:hAnsi="Verdana" w:cs="Arial"/>
          <w:color w:val="000000"/>
          <w:sz w:val="20"/>
          <w:szCs w:val="20"/>
        </w:rPr>
      </w:pPr>
      <w:r w:rsidRPr="00753DC0">
        <w:rPr>
          <w:rFonts w:ascii="Verdana" w:hAnsi="Verdana" w:cs="Arial"/>
          <w:color w:val="000000"/>
          <w:sz w:val="20"/>
          <w:szCs w:val="20"/>
        </w:rPr>
        <w:t>Created multiple transformations required for the mappings.</w:t>
      </w:r>
    </w:p>
    <w:p w:rsidR="00507234" w:rsidRDefault="00507234" w:rsidP="00507234">
      <w:pPr>
        <w:numPr>
          <w:ilvl w:val="0"/>
          <w:numId w:val="34"/>
        </w:numPr>
        <w:suppressAutoHyphens w:val="0"/>
        <w:rPr>
          <w:rFonts w:ascii="Verdana" w:hAnsi="Verdana" w:cs="Arial"/>
          <w:color w:val="000000"/>
          <w:sz w:val="20"/>
          <w:szCs w:val="20"/>
        </w:rPr>
      </w:pPr>
      <w:r w:rsidRPr="005846D0">
        <w:rPr>
          <w:rFonts w:ascii="Verdana" w:hAnsi="Verdana" w:cs="Arial"/>
          <w:color w:val="000000"/>
          <w:sz w:val="20"/>
          <w:szCs w:val="20"/>
        </w:rPr>
        <w:t>Developed Mapping to load the data in slowly changing dimension.</w:t>
      </w:r>
    </w:p>
    <w:p w:rsidR="00507234" w:rsidRDefault="00507234" w:rsidP="00507234">
      <w:pPr>
        <w:numPr>
          <w:ilvl w:val="0"/>
          <w:numId w:val="34"/>
        </w:numPr>
        <w:suppressAutoHyphens w:val="0"/>
        <w:rPr>
          <w:rFonts w:ascii="Verdana" w:hAnsi="Verdana" w:cs="Arial"/>
          <w:color w:val="000000"/>
          <w:sz w:val="20"/>
          <w:szCs w:val="20"/>
        </w:rPr>
      </w:pPr>
      <w:r>
        <w:rPr>
          <w:rFonts w:ascii="Verdana" w:hAnsi="Verdana" w:cs="Arial"/>
          <w:color w:val="000000"/>
          <w:sz w:val="20"/>
          <w:szCs w:val="20"/>
        </w:rPr>
        <w:t>Weekly/Monthly operation that involves ETL operations and Report Testing.</w:t>
      </w:r>
    </w:p>
    <w:p w:rsidR="00C31B3A" w:rsidRPr="00C31B3A" w:rsidRDefault="00C31B3A" w:rsidP="00C31B3A">
      <w:pPr>
        <w:numPr>
          <w:ilvl w:val="0"/>
          <w:numId w:val="34"/>
        </w:numPr>
        <w:rPr>
          <w:rFonts w:ascii="Verdana" w:hAnsi="Verdana" w:cs="Arial"/>
          <w:color w:val="000000"/>
          <w:sz w:val="20"/>
          <w:szCs w:val="20"/>
        </w:rPr>
      </w:pPr>
      <w:r w:rsidRPr="00C31B3A">
        <w:rPr>
          <w:rFonts w:ascii="Verdana" w:hAnsi="Verdana" w:cs="Arial"/>
          <w:color w:val="000000"/>
          <w:sz w:val="20"/>
          <w:szCs w:val="20"/>
        </w:rPr>
        <w:t>Used the version control to maintain the mapping versions. </w:t>
      </w:r>
    </w:p>
    <w:p w:rsidR="00C31B3A" w:rsidRPr="00C31B3A" w:rsidRDefault="00C31B3A" w:rsidP="00C31B3A">
      <w:pPr>
        <w:numPr>
          <w:ilvl w:val="0"/>
          <w:numId w:val="34"/>
        </w:numPr>
        <w:rPr>
          <w:rFonts w:ascii="Verdana" w:hAnsi="Verdana" w:cs="Arial"/>
          <w:color w:val="000000"/>
          <w:sz w:val="20"/>
          <w:szCs w:val="20"/>
        </w:rPr>
      </w:pPr>
      <w:r w:rsidRPr="00C31B3A">
        <w:rPr>
          <w:rFonts w:ascii="Verdana" w:hAnsi="Verdana" w:cs="Arial"/>
          <w:color w:val="000000"/>
          <w:sz w:val="20"/>
          <w:szCs w:val="20"/>
        </w:rPr>
        <w:t>Co-ordinate with the QA team in system testing.</w:t>
      </w:r>
    </w:p>
    <w:p w:rsidR="00C31B3A" w:rsidRDefault="00C31B3A" w:rsidP="00C31B3A">
      <w:pPr>
        <w:numPr>
          <w:ilvl w:val="0"/>
          <w:numId w:val="34"/>
        </w:numPr>
        <w:suppressAutoHyphens w:val="0"/>
        <w:rPr>
          <w:rFonts w:ascii="Verdana" w:hAnsi="Verdana" w:cs="Arial"/>
          <w:color w:val="000000"/>
          <w:sz w:val="20"/>
          <w:szCs w:val="20"/>
        </w:rPr>
      </w:pPr>
      <w:r w:rsidRPr="00C31B3A">
        <w:rPr>
          <w:rFonts w:ascii="Verdana" w:hAnsi="Verdana" w:cs="Arial"/>
          <w:color w:val="000000"/>
          <w:sz w:val="20"/>
          <w:szCs w:val="20"/>
        </w:rPr>
        <w:t>Provided UAT and Production support for any issue.</w:t>
      </w:r>
    </w:p>
    <w:p w:rsidR="00806875" w:rsidRPr="00806875" w:rsidRDefault="002F2118" w:rsidP="00806875">
      <w:pPr>
        <w:spacing w:line="360" w:lineRule="auto"/>
        <w:jc w:val="both"/>
        <w:rPr>
          <w:rFonts w:ascii="Verdana" w:hAnsi="Verdana"/>
          <w:sz w:val="20"/>
          <w:szCs w:val="20"/>
        </w:rPr>
      </w:pPr>
      <w:r>
        <w:rPr>
          <w:rFonts w:ascii="Verdana" w:hAnsi="Verdana"/>
          <w:b/>
          <w:sz w:val="20"/>
          <w:szCs w:val="20"/>
        </w:rPr>
        <w:lastRenderedPageBreak/>
        <w:t>4</w:t>
      </w:r>
      <w:r w:rsidR="00C42416" w:rsidRPr="000C63DE">
        <w:rPr>
          <w:rFonts w:ascii="Verdana" w:hAnsi="Verdana"/>
          <w:b/>
          <w:sz w:val="20"/>
          <w:szCs w:val="20"/>
        </w:rPr>
        <w:t>.</w:t>
      </w:r>
      <w:r w:rsidR="00C42416" w:rsidRPr="00806875">
        <w:rPr>
          <w:rFonts w:ascii="Verdana" w:hAnsi="Verdana"/>
          <w:b/>
          <w:sz w:val="20"/>
          <w:szCs w:val="20"/>
        </w:rPr>
        <w:t xml:space="preserve"> Project</w:t>
      </w:r>
      <w:r w:rsidR="00806875" w:rsidRPr="00806875">
        <w:rPr>
          <w:rFonts w:ascii="Verdana" w:hAnsi="Verdana"/>
          <w:b/>
          <w:sz w:val="20"/>
          <w:szCs w:val="20"/>
        </w:rPr>
        <w:t xml:space="preserve"> Title</w:t>
      </w:r>
      <w:r w:rsidR="00806875" w:rsidRPr="00806875">
        <w:rPr>
          <w:rFonts w:ascii="Verdana" w:hAnsi="Verdana"/>
          <w:sz w:val="20"/>
          <w:szCs w:val="20"/>
        </w:rPr>
        <w:t xml:space="preserve">         </w:t>
      </w:r>
      <w:r w:rsidR="00806875">
        <w:rPr>
          <w:rFonts w:ascii="Verdana" w:hAnsi="Verdana"/>
          <w:sz w:val="20"/>
          <w:szCs w:val="20"/>
        </w:rPr>
        <w:t xml:space="preserve"> </w:t>
      </w:r>
      <w:r w:rsidR="00FC2C1C">
        <w:rPr>
          <w:rFonts w:ascii="Verdana" w:hAnsi="Verdana"/>
          <w:sz w:val="20"/>
          <w:szCs w:val="20"/>
        </w:rPr>
        <w:t xml:space="preserve"> </w:t>
      </w:r>
      <w:r w:rsidR="00806875">
        <w:rPr>
          <w:rFonts w:ascii="Verdana" w:hAnsi="Verdana"/>
          <w:sz w:val="20"/>
          <w:szCs w:val="20"/>
        </w:rPr>
        <w:t xml:space="preserve"> </w:t>
      </w:r>
      <w:r w:rsidR="00806875" w:rsidRPr="00806875">
        <w:rPr>
          <w:rFonts w:ascii="Verdana" w:hAnsi="Verdana"/>
          <w:sz w:val="20"/>
          <w:szCs w:val="20"/>
        </w:rPr>
        <w:t>:</w:t>
      </w:r>
      <w:r w:rsidR="00806875" w:rsidRPr="00A3368E">
        <w:rPr>
          <w:rFonts w:ascii="Verdana" w:hAnsi="Verdana"/>
          <w:b/>
          <w:sz w:val="20"/>
          <w:szCs w:val="20"/>
        </w:rPr>
        <w:t xml:space="preserve"> HiPer</w:t>
      </w:r>
    </w:p>
    <w:p w:rsidR="00806875" w:rsidRPr="00806875" w:rsidRDefault="00806875" w:rsidP="00806875">
      <w:pPr>
        <w:spacing w:line="360" w:lineRule="auto"/>
        <w:jc w:val="both"/>
        <w:rPr>
          <w:rFonts w:ascii="Verdana" w:hAnsi="Verdana"/>
          <w:sz w:val="20"/>
          <w:szCs w:val="20"/>
        </w:rPr>
      </w:pPr>
      <w:r w:rsidRPr="00806875">
        <w:rPr>
          <w:rFonts w:ascii="Verdana" w:hAnsi="Verdana"/>
          <w:sz w:val="20"/>
          <w:szCs w:val="20"/>
        </w:rPr>
        <w:t xml:space="preserve">  </w:t>
      </w:r>
      <w:r w:rsidRPr="00806875">
        <w:rPr>
          <w:rFonts w:ascii="Verdana" w:hAnsi="Verdana"/>
          <w:b/>
          <w:sz w:val="20"/>
          <w:szCs w:val="20"/>
        </w:rPr>
        <w:t>Client</w:t>
      </w:r>
      <w:r w:rsidRPr="00806875">
        <w:rPr>
          <w:rFonts w:ascii="Verdana" w:hAnsi="Verdana"/>
          <w:b/>
          <w:sz w:val="20"/>
          <w:szCs w:val="20"/>
        </w:rPr>
        <w:tab/>
      </w:r>
      <w:r w:rsidRPr="00806875">
        <w:rPr>
          <w:rFonts w:ascii="Verdana" w:hAnsi="Verdana"/>
          <w:sz w:val="20"/>
          <w:szCs w:val="20"/>
        </w:rPr>
        <w:tab/>
        <w:t xml:space="preserve"> </w:t>
      </w:r>
      <w:r>
        <w:rPr>
          <w:rFonts w:ascii="Verdana" w:hAnsi="Verdana"/>
          <w:sz w:val="20"/>
          <w:szCs w:val="20"/>
        </w:rPr>
        <w:t xml:space="preserve">   </w:t>
      </w:r>
      <w:r w:rsidR="00FC2C1C">
        <w:rPr>
          <w:rFonts w:ascii="Verdana" w:hAnsi="Verdana"/>
          <w:sz w:val="20"/>
          <w:szCs w:val="20"/>
        </w:rPr>
        <w:t xml:space="preserve"> </w:t>
      </w:r>
      <w:r w:rsidRPr="00806875">
        <w:rPr>
          <w:rFonts w:ascii="Verdana" w:hAnsi="Verdana"/>
          <w:sz w:val="20"/>
          <w:szCs w:val="20"/>
        </w:rPr>
        <w:t xml:space="preserve">: </w:t>
      </w:r>
      <w:r w:rsidRPr="00834B20">
        <w:rPr>
          <w:rFonts w:ascii="Verdana" w:hAnsi="Verdana"/>
          <w:b/>
          <w:sz w:val="20"/>
          <w:szCs w:val="20"/>
        </w:rPr>
        <w:t>Amazon</w:t>
      </w:r>
    </w:p>
    <w:p w:rsidR="00806875" w:rsidRPr="00806875" w:rsidRDefault="00806875" w:rsidP="00806875">
      <w:pPr>
        <w:spacing w:line="360" w:lineRule="auto"/>
        <w:jc w:val="both"/>
        <w:rPr>
          <w:rFonts w:ascii="Verdana" w:hAnsi="Verdana"/>
          <w:sz w:val="20"/>
          <w:szCs w:val="20"/>
        </w:rPr>
      </w:pPr>
      <w:r w:rsidRPr="00806875">
        <w:rPr>
          <w:rFonts w:ascii="Verdana" w:hAnsi="Verdana"/>
          <w:sz w:val="20"/>
          <w:szCs w:val="20"/>
        </w:rPr>
        <w:t xml:space="preserve">  </w:t>
      </w:r>
      <w:r w:rsidRPr="00806875">
        <w:rPr>
          <w:rFonts w:ascii="Verdana" w:hAnsi="Verdana"/>
          <w:b/>
          <w:sz w:val="20"/>
          <w:szCs w:val="20"/>
        </w:rPr>
        <w:t>Team Size</w:t>
      </w:r>
      <w:r w:rsidRPr="00806875">
        <w:rPr>
          <w:rFonts w:ascii="Verdana" w:hAnsi="Verdana"/>
          <w:sz w:val="20"/>
          <w:szCs w:val="20"/>
        </w:rPr>
        <w:tab/>
      </w:r>
      <w:r w:rsidRPr="00806875">
        <w:rPr>
          <w:rFonts w:ascii="Verdana" w:hAnsi="Verdana"/>
          <w:sz w:val="20"/>
          <w:szCs w:val="20"/>
        </w:rPr>
        <w:tab/>
        <w:t xml:space="preserve"> </w:t>
      </w:r>
      <w:r>
        <w:rPr>
          <w:rFonts w:ascii="Verdana" w:hAnsi="Verdana"/>
          <w:sz w:val="20"/>
          <w:szCs w:val="20"/>
        </w:rPr>
        <w:t xml:space="preserve">   </w:t>
      </w:r>
      <w:r w:rsidR="00FC2C1C">
        <w:rPr>
          <w:rFonts w:ascii="Verdana" w:hAnsi="Verdana"/>
          <w:sz w:val="20"/>
          <w:szCs w:val="20"/>
        </w:rPr>
        <w:t xml:space="preserve"> </w:t>
      </w:r>
      <w:r w:rsidRPr="00806875">
        <w:rPr>
          <w:rFonts w:ascii="Verdana" w:hAnsi="Verdana"/>
          <w:sz w:val="20"/>
          <w:szCs w:val="20"/>
        </w:rPr>
        <w:t>: 8</w:t>
      </w:r>
    </w:p>
    <w:p w:rsidR="00806875" w:rsidRPr="00806875" w:rsidRDefault="00806875" w:rsidP="00806875">
      <w:pPr>
        <w:spacing w:line="360" w:lineRule="auto"/>
        <w:jc w:val="both"/>
        <w:rPr>
          <w:rFonts w:ascii="Verdana" w:hAnsi="Verdana"/>
          <w:sz w:val="20"/>
          <w:szCs w:val="20"/>
        </w:rPr>
      </w:pPr>
      <w:r w:rsidRPr="00806875">
        <w:rPr>
          <w:rFonts w:ascii="Verdana" w:hAnsi="Verdana"/>
          <w:sz w:val="20"/>
          <w:szCs w:val="20"/>
        </w:rPr>
        <w:t xml:space="preserve">  </w:t>
      </w:r>
      <w:r w:rsidRPr="00806875">
        <w:rPr>
          <w:rFonts w:ascii="Verdana" w:hAnsi="Verdana"/>
          <w:b/>
          <w:sz w:val="20"/>
          <w:szCs w:val="20"/>
        </w:rPr>
        <w:t>Languages</w:t>
      </w:r>
      <w:r w:rsidRPr="00806875">
        <w:rPr>
          <w:rFonts w:ascii="Verdana" w:hAnsi="Verdana"/>
          <w:sz w:val="20"/>
          <w:szCs w:val="20"/>
        </w:rPr>
        <w:t xml:space="preserve">              </w:t>
      </w:r>
      <w:r>
        <w:rPr>
          <w:rFonts w:ascii="Verdana" w:hAnsi="Verdana"/>
          <w:sz w:val="20"/>
          <w:szCs w:val="20"/>
        </w:rPr>
        <w:t xml:space="preserve"> </w:t>
      </w:r>
      <w:r w:rsidR="00FC2C1C">
        <w:rPr>
          <w:rFonts w:ascii="Verdana" w:hAnsi="Verdana"/>
          <w:sz w:val="20"/>
          <w:szCs w:val="20"/>
        </w:rPr>
        <w:t xml:space="preserve"> </w:t>
      </w:r>
      <w:r w:rsidRPr="00806875">
        <w:rPr>
          <w:rFonts w:ascii="Verdana" w:hAnsi="Verdana"/>
          <w:sz w:val="20"/>
          <w:szCs w:val="20"/>
        </w:rPr>
        <w:t>: HiveQL, Impala, SQL, Shell Scripting</w:t>
      </w:r>
    </w:p>
    <w:p w:rsidR="00806875" w:rsidRPr="00806875" w:rsidRDefault="00806875" w:rsidP="00806875">
      <w:pPr>
        <w:spacing w:line="360" w:lineRule="auto"/>
        <w:jc w:val="both"/>
        <w:rPr>
          <w:rFonts w:ascii="Verdana" w:hAnsi="Verdana"/>
          <w:sz w:val="20"/>
          <w:szCs w:val="20"/>
        </w:rPr>
      </w:pPr>
      <w:r w:rsidRPr="00806875">
        <w:rPr>
          <w:rFonts w:ascii="Verdana" w:hAnsi="Verdana"/>
          <w:sz w:val="20"/>
          <w:szCs w:val="20"/>
        </w:rPr>
        <w:t xml:space="preserve">  </w:t>
      </w:r>
      <w:r w:rsidRPr="00806875">
        <w:rPr>
          <w:rFonts w:ascii="Verdana" w:hAnsi="Verdana"/>
          <w:b/>
          <w:sz w:val="20"/>
          <w:szCs w:val="20"/>
        </w:rPr>
        <w:t>Tools</w:t>
      </w:r>
      <w:r>
        <w:rPr>
          <w:rFonts w:ascii="Verdana" w:hAnsi="Verdana"/>
          <w:sz w:val="20"/>
          <w:szCs w:val="20"/>
        </w:rPr>
        <w:tab/>
        <w:t xml:space="preserve">             </w:t>
      </w:r>
      <w:r w:rsidRPr="00806875">
        <w:rPr>
          <w:rFonts w:ascii="Verdana" w:hAnsi="Verdana"/>
          <w:sz w:val="20"/>
          <w:szCs w:val="20"/>
        </w:rPr>
        <w:t xml:space="preserve"> </w:t>
      </w:r>
      <w:r w:rsidR="00FC2C1C">
        <w:rPr>
          <w:rFonts w:ascii="Verdana" w:hAnsi="Verdana"/>
          <w:sz w:val="20"/>
          <w:szCs w:val="20"/>
        </w:rPr>
        <w:t xml:space="preserve"> </w:t>
      </w:r>
      <w:r w:rsidRPr="00806875">
        <w:rPr>
          <w:rFonts w:ascii="Verdana" w:hAnsi="Verdana"/>
          <w:sz w:val="20"/>
          <w:szCs w:val="20"/>
        </w:rPr>
        <w:t>: Talend, Hue Browser, Putty</w:t>
      </w:r>
    </w:p>
    <w:p w:rsidR="00806875" w:rsidRPr="00806875" w:rsidRDefault="00806875" w:rsidP="00806875">
      <w:pPr>
        <w:spacing w:line="360" w:lineRule="auto"/>
        <w:jc w:val="both"/>
        <w:rPr>
          <w:rFonts w:ascii="Verdana" w:hAnsi="Verdana"/>
          <w:sz w:val="20"/>
          <w:szCs w:val="20"/>
        </w:rPr>
      </w:pPr>
      <w:r>
        <w:rPr>
          <w:rFonts w:ascii="Verdana" w:hAnsi="Verdana"/>
          <w:sz w:val="20"/>
          <w:szCs w:val="20"/>
        </w:rPr>
        <w:t xml:space="preserve">  </w:t>
      </w:r>
      <w:r w:rsidRPr="00806875">
        <w:rPr>
          <w:rFonts w:ascii="Verdana" w:hAnsi="Verdana"/>
          <w:b/>
          <w:sz w:val="20"/>
          <w:szCs w:val="20"/>
        </w:rPr>
        <w:t xml:space="preserve">Operating </w:t>
      </w:r>
      <w:r w:rsidR="008336E8" w:rsidRPr="00806875">
        <w:rPr>
          <w:rFonts w:ascii="Verdana" w:hAnsi="Verdana"/>
          <w:b/>
          <w:sz w:val="20"/>
          <w:szCs w:val="20"/>
        </w:rPr>
        <w:t>Systems</w:t>
      </w:r>
      <w:r w:rsidR="008336E8">
        <w:rPr>
          <w:rFonts w:ascii="Verdana" w:hAnsi="Verdana"/>
          <w:b/>
          <w:sz w:val="20"/>
          <w:szCs w:val="20"/>
        </w:rPr>
        <w:t xml:space="preserve"> </w:t>
      </w:r>
      <w:r w:rsidR="00DA1F9C">
        <w:rPr>
          <w:rFonts w:ascii="Verdana" w:hAnsi="Verdana"/>
          <w:b/>
          <w:sz w:val="20"/>
          <w:szCs w:val="20"/>
        </w:rPr>
        <w:t xml:space="preserve"> </w:t>
      </w:r>
      <w:r w:rsidR="00C005DA">
        <w:rPr>
          <w:rFonts w:ascii="Verdana" w:hAnsi="Verdana"/>
          <w:b/>
          <w:sz w:val="20"/>
          <w:szCs w:val="20"/>
        </w:rPr>
        <w:t xml:space="preserve"> </w:t>
      </w:r>
      <w:r w:rsidR="008336E8">
        <w:rPr>
          <w:rFonts w:ascii="Verdana" w:hAnsi="Verdana"/>
          <w:b/>
          <w:sz w:val="20"/>
          <w:szCs w:val="20"/>
        </w:rPr>
        <w:t>:</w:t>
      </w:r>
      <w:r w:rsidRPr="00806875">
        <w:rPr>
          <w:rFonts w:ascii="Verdana" w:hAnsi="Verdana"/>
          <w:sz w:val="20"/>
          <w:szCs w:val="20"/>
        </w:rPr>
        <w:t xml:space="preserve"> </w:t>
      </w:r>
      <w:r w:rsidR="00395AC3" w:rsidRPr="00806875">
        <w:rPr>
          <w:rFonts w:ascii="Verdana" w:hAnsi="Verdana"/>
          <w:sz w:val="20"/>
          <w:szCs w:val="20"/>
        </w:rPr>
        <w:t>Linux</w:t>
      </w:r>
      <w:r w:rsidRPr="00806875">
        <w:rPr>
          <w:rFonts w:ascii="Verdana" w:hAnsi="Verdana"/>
          <w:sz w:val="20"/>
          <w:szCs w:val="20"/>
        </w:rPr>
        <w:t>, Windows 7</w:t>
      </w:r>
    </w:p>
    <w:p w:rsidR="00806875" w:rsidRDefault="00806875" w:rsidP="00806875">
      <w:pPr>
        <w:spacing w:line="360" w:lineRule="auto"/>
        <w:jc w:val="both"/>
        <w:rPr>
          <w:rFonts w:ascii="Verdana" w:hAnsi="Verdana"/>
          <w:sz w:val="20"/>
          <w:szCs w:val="20"/>
        </w:rPr>
      </w:pPr>
      <w:r w:rsidRPr="00806875">
        <w:rPr>
          <w:rFonts w:ascii="Verdana" w:hAnsi="Verdana"/>
          <w:sz w:val="20"/>
          <w:szCs w:val="20"/>
        </w:rPr>
        <w:t xml:space="preserve">  </w:t>
      </w:r>
      <w:r w:rsidRPr="00806875">
        <w:rPr>
          <w:rFonts w:ascii="Verdana" w:hAnsi="Verdana"/>
          <w:b/>
          <w:sz w:val="20"/>
          <w:szCs w:val="20"/>
        </w:rPr>
        <w:t>Environment</w:t>
      </w:r>
      <w:r>
        <w:rPr>
          <w:rFonts w:ascii="Verdana" w:hAnsi="Verdana"/>
          <w:sz w:val="20"/>
          <w:szCs w:val="20"/>
        </w:rPr>
        <w:tab/>
        <w:t xml:space="preserve">    </w:t>
      </w:r>
      <w:r w:rsidR="00FC2C1C">
        <w:rPr>
          <w:rFonts w:ascii="Verdana" w:hAnsi="Verdana"/>
          <w:sz w:val="20"/>
          <w:szCs w:val="20"/>
        </w:rPr>
        <w:t xml:space="preserve"> </w:t>
      </w:r>
      <w:r w:rsidRPr="00806875">
        <w:rPr>
          <w:rFonts w:ascii="Verdana" w:hAnsi="Verdana"/>
          <w:sz w:val="20"/>
          <w:szCs w:val="20"/>
        </w:rPr>
        <w:t>: Big Data Hadoop, MS SQL Server, MySql.</w:t>
      </w:r>
    </w:p>
    <w:p w:rsidR="00806875" w:rsidRDefault="00A3368E" w:rsidP="00806875">
      <w:pPr>
        <w:spacing w:line="360" w:lineRule="auto"/>
        <w:jc w:val="both"/>
        <w:rPr>
          <w:rFonts w:ascii="Verdana" w:hAnsi="Verdana"/>
          <w:sz w:val="20"/>
          <w:szCs w:val="20"/>
        </w:rPr>
      </w:pPr>
      <w:r>
        <w:rPr>
          <w:rFonts w:ascii="Verdana" w:hAnsi="Verdana"/>
          <w:b/>
          <w:sz w:val="20"/>
          <w:szCs w:val="20"/>
        </w:rPr>
        <w:t xml:space="preserve">  </w:t>
      </w:r>
      <w:r w:rsidR="000C63DE" w:rsidRPr="00A3368E">
        <w:rPr>
          <w:rFonts w:ascii="Verdana" w:hAnsi="Verdana"/>
          <w:b/>
          <w:sz w:val="20"/>
          <w:szCs w:val="20"/>
        </w:rPr>
        <w:t>Description</w:t>
      </w:r>
      <w:r w:rsidR="000C63DE" w:rsidRPr="00806875">
        <w:rPr>
          <w:rFonts w:ascii="Verdana" w:hAnsi="Verdana"/>
          <w:sz w:val="20"/>
          <w:szCs w:val="20"/>
        </w:rPr>
        <w:t>:</w:t>
      </w:r>
    </w:p>
    <w:p w:rsidR="00F2051A" w:rsidRDefault="00046234" w:rsidP="00765C5E">
      <w:pPr>
        <w:rPr>
          <w:rFonts w:ascii="Verdana" w:hAnsi="Verdana" w:cs="Arial"/>
          <w:sz w:val="20"/>
          <w:szCs w:val="20"/>
        </w:rPr>
      </w:pPr>
      <w:r w:rsidRPr="00765C5E">
        <w:rPr>
          <w:rFonts w:ascii="Verdana" w:hAnsi="Verdana" w:cs="Arial"/>
          <w:sz w:val="20"/>
          <w:szCs w:val="20"/>
        </w:rPr>
        <w:t xml:space="preserve">HiPer </w:t>
      </w:r>
      <w:r w:rsidR="00806875" w:rsidRPr="00765C5E">
        <w:rPr>
          <w:rFonts w:ascii="Verdana" w:hAnsi="Verdana" w:cs="Arial"/>
          <w:sz w:val="20"/>
          <w:szCs w:val="20"/>
        </w:rPr>
        <w:t>stands for High Performance Computing. This project is started with the vision to optimize the current process from fetching the data from client and providing it to Audit tools by using Hadoop. This involves migrating existing processes which are currently using AS400, MS SQL Server, Informatica and few other tools into Hadoop, Hive, Impala and Talend.</w:t>
      </w:r>
    </w:p>
    <w:p w:rsidR="00765C5E" w:rsidRPr="00765C5E" w:rsidRDefault="00765C5E" w:rsidP="00765C5E">
      <w:pPr>
        <w:rPr>
          <w:rFonts w:ascii="Verdana" w:hAnsi="Verdana" w:cs="Arial"/>
          <w:sz w:val="20"/>
          <w:szCs w:val="20"/>
        </w:rPr>
      </w:pPr>
    </w:p>
    <w:p w:rsidR="008450C8" w:rsidRDefault="008450C8" w:rsidP="00CA114A">
      <w:pPr>
        <w:spacing w:after="40"/>
        <w:jc w:val="both"/>
        <w:rPr>
          <w:rFonts w:ascii="Verdana" w:hAnsi="Verdana"/>
          <w:b/>
          <w:sz w:val="20"/>
          <w:szCs w:val="20"/>
          <w:u w:val="single"/>
        </w:rPr>
      </w:pPr>
    </w:p>
    <w:p w:rsidR="00CA114A" w:rsidRPr="00CA114A" w:rsidRDefault="00CA114A" w:rsidP="00CA114A">
      <w:pPr>
        <w:spacing w:after="40"/>
        <w:jc w:val="both"/>
        <w:rPr>
          <w:rFonts w:ascii="Verdana" w:hAnsi="Verdana"/>
          <w:b/>
          <w:sz w:val="20"/>
          <w:szCs w:val="20"/>
          <w:u w:val="single"/>
        </w:rPr>
      </w:pPr>
      <w:r w:rsidRPr="00CA114A">
        <w:rPr>
          <w:rFonts w:ascii="Verdana" w:hAnsi="Verdana"/>
          <w:b/>
          <w:sz w:val="20"/>
          <w:szCs w:val="20"/>
          <w:u w:val="single"/>
        </w:rPr>
        <w:t>Key Roles/Responsibilities and Impact:-</w:t>
      </w:r>
    </w:p>
    <w:p w:rsidR="00CA114A" w:rsidRDefault="00CA114A" w:rsidP="00CA114A">
      <w:pPr>
        <w:spacing w:after="40"/>
        <w:ind w:left="720"/>
        <w:jc w:val="both"/>
        <w:rPr>
          <w:rFonts w:ascii="Verdana" w:hAnsi="Verdana"/>
          <w:sz w:val="20"/>
          <w:szCs w:val="20"/>
        </w:rPr>
      </w:pPr>
    </w:p>
    <w:p w:rsidR="00CA114A" w:rsidRDefault="00CA114A" w:rsidP="00CA114A">
      <w:pPr>
        <w:numPr>
          <w:ilvl w:val="0"/>
          <w:numId w:val="37"/>
        </w:numPr>
        <w:suppressAutoHyphens w:val="0"/>
        <w:spacing w:after="40"/>
        <w:jc w:val="both"/>
        <w:rPr>
          <w:rFonts w:ascii="Verdana" w:hAnsi="Verdana"/>
          <w:sz w:val="20"/>
          <w:szCs w:val="20"/>
        </w:rPr>
      </w:pPr>
      <w:r w:rsidRPr="00CA114A">
        <w:rPr>
          <w:rFonts w:ascii="Verdana" w:hAnsi="Verdana"/>
          <w:sz w:val="20"/>
          <w:szCs w:val="20"/>
        </w:rPr>
        <w:t>Design Templates for Requirement documents</w:t>
      </w:r>
      <w:r w:rsidR="00E16D2E">
        <w:rPr>
          <w:rFonts w:ascii="Verdana" w:hAnsi="Verdana"/>
          <w:sz w:val="20"/>
          <w:szCs w:val="20"/>
        </w:rPr>
        <w:t>.</w:t>
      </w:r>
    </w:p>
    <w:p w:rsidR="00E16D2E" w:rsidRPr="00CA114A" w:rsidRDefault="00E16D2E" w:rsidP="00CA114A">
      <w:pPr>
        <w:numPr>
          <w:ilvl w:val="0"/>
          <w:numId w:val="37"/>
        </w:numPr>
        <w:suppressAutoHyphens w:val="0"/>
        <w:spacing w:after="40"/>
        <w:jc w:val="both"/>
        <w:rPr>
          <w:rFonts w:ascii="Verdana" w:hAnsi="Verdana"/>
          <w:sz w:val="20"/>
          <w:szCs w:val="20"/>
        </w:rPr>
      </w:pPr>
      <w:r w:rsidRPr="00E16D2E">
        <w:rPr>
          <w:rFonts w:ascii="Verdana" w:hAnsi="Verdana"/>
          <w:sz w:val="20"/>
          <w:szCs w:val="20"/>
        </w:rPr>
        <w:t>Load and transform data into HDFS from large set of structured data using Talend Big data studio.</w:t>
      </w:r>
    </w:p>
    <w:p w:rsidR="00E16D2E" w:rsidRDefault="00E16D2E" w:rsidP="00CA114A">
      <w:pPr>
        <w:numPr>
          <w:ilvl w:val="0"/>
          <w:numId w:val="37"/>
        </w:numPr>
        <w:suppressAutoHyphens w:val="0"/>
        <w:spacing w:after="40"/>
        <w:jc w:val="both"/>
        <w:rPr>
          <w:rFonts w:ascii="Verdana" w:hAnsi="Verdana"/>
          <w:sz w:val="20"/>
          <w:szCs w:val="20"/>
        </w:rPr>
      </w:pPr>
      <w:r w:rsidRPr="00E16D2E">
        <w:rPr>
          <w:rFonts w:ascii="Verdana" w:hAnsi="Verdana"/>
          <w:sz w:val="20"/>
          <w:szCs w:val="20"/>
        </w:rPr>
        <w:t>Creating Hive Scripts, Identifying parameters as per requirement to apply transformation and perform Unit testing on data as per design.</w:t>
      </w:r>
    </w:p>
    <w:p w:rsidR="00E16D2E" w:rsidRDefault="00E16D2E" w:rsidP="00CA114A">
      <w:pPr>
        <w:numPr>
          <w:ilvl w:val="0"/>
          <w:numId w:val="37"/>
        </w:numPr>
        <w:suppressAutoHyphens w:val="0"/>
        <w:spacing w:after="40"/>
        <w:jc w:val="both"/>
        <w:rPr>
          <w:rFonts w:ascii="Verdana" w:hAnsi="Verdana"/>
          <w:sz w:val="20"/>
          <w:szCs w:val="20"/>
        </w:rPr>
      </w:pPr>
      <w:r w:rsidRPr="00E16D2E">
        <w:rPr>
          <w:rFonts w:ascii="Verdana" w:hAnsi="Verdana"/>
          <w:sz w:val="20"/>
          <w:szCs w:val="20"/>
        </w:rPr>
        <w:t>Conduct proof of concept (POC) in Hadoop as per requirement</w:t>
      </w:r>
      <w:r>
        <w:rPr>
          <w:rFonts w:ascii="Verdana" w:hAnsi="Verdana"/>
          <w:sz w:val="20"/>
          <w:szCs w:val="20"/>
        </w:rPr>
        <w:t>.</w:t>
      </w:r>
    </w:p>
    <w:p w:rsidR="00E16D2E" w:rsidRDefault="00E16D2E" w:rsidP="00CA114A">
      <w:pPr>
        <w:numPr>
          <w:ilvl w:val="0"/>
          <w:numId w:val="37"/>
        </w:numPr>
        <w:suppressAutoHyphens w:val="0"/>
        <w:spacing w:after="40"/>
        <w:jc w:val="both"/>
        <w:rPr>
          <w:rFonts w:ascii="Verdana" w:hAnsi="Verdana"/>
          <w:sz w:val="20"/>
          <w:szCs w:val="20"/>
        </w:rPr>
      </w:pPr>
      <w:r w:rsidRPr="00E16D2E">
        <w:rPr>
          <w:rFonts w:ascii="Verdana" w:hAnsi="Verdana"/>
          <w:sz w:val="20"/>
          <w:szCs w:val="20"/>
        </w:rPr>
        <w:t>Design, develop, unit test, scripts for data Items using Hive script and Export final tables from HDFS to SQL server using SQOOP.</w:t>
      </w:r>
    </w:p>
    <w:p w:rsidR="00943313" w:rsidRDefault="00943313" w:rsidP="00943313">
      <w:pPr>
        <w:numPr>
          <w:ilvl w:val="0"/>
          <w:numId w:val="37"/>
        </w:numPr>
        <w:suppressAutoHyphens w:val="0"/>
        <w:spacing w:after="40"/>
        <w:jc w:val="both"/>
        <w:rPr>
          <w:rFonts w:ascii="Verdana" w:hAnsi="Verdana"/>
          <w:sz w:val="20"/>
          <w:szCs w:val="20"/>
        </w:rPr>
      </w:pPr>
      <w:r w:rsidRPr="00CA114A">
        <w:rPr>
          <w:rFonts w:ascii="Verdana" w:hAnsi="Verdana"/>
          <w:sz w:val="20"/>
          <w:szCs w:val="20"/>
        </w:rPr>
        <w:t xml:space="preserve">Design Templates </w:t>
      </w:r>
      <w:r>
        <w:rPr>
          <w:rFonts w:ascii="Verdana" w:hAnsi="Verdana"/>
          <w:sz w:val="20"/>
          <w:szCs w:val="20"/>
        </w:rPr>
        <w:t>for Parameter and sequence file.</w:t>
      </w:r>
    </w:p>
    <w:p w:rsidR="00943313" w:rsidRPr="00CA114A" w:rsidRDefault="00943313" w:rsidP="00943313">
      <w:pPr>
        <w:numPr>
          <w:ilvl w:val="0"/>
          <w:numId w:val="37"/>
        </w:numPr>
        <w:suppressAutoHyphens w:val="0"/>
        <w:spacing w:after="40"/>
        <w:jc w:val="both"/>
        <w:rPr>
          <w:rFonts w:ascii="Verdana" w:hAnsi="Verdana"/>
          <w:sz w:val="20"/>
          <w:szCs w:val="20"/>
        </w:rPr>
      </w:pPr>
      <w:r w:rsidRPr="00CA114A">
        <w:rPr>
          <w:rFonts w:ascii="Verdana" w:hAnsi="Verdana"/>
          <w:sz w:val="20"/>
          <w:szCs w:val="20"/>
        </w:rPr>
        <w:t>Designed and developed Reusable Components</w:t>
      </w:r>
    </w:p>
    <w:p w:rsidR="00943313" w:rsidRPr="00CA114A" w:rsidRDefault="00943313" w:rsidP="00943313">
      <w:pPr>
        <w:numPr>
          <w:ilvl w:val="1"/>
          <w:numId w:val="37"/>
        </w:numPr>
        <w:suppressAutoHyphens w:val="0"/>
        <w:spacing w:after="40"/>
        <w:jc w:val="both"/>
        <w:rPr>
          <w:rFonts w:ascii="Verdana" w:hAnsi="Verdana"/>
          <w:sz w:val="20"/>
          <w:szCs w:val="20"/>
        </w:rPr>
      </w:pPr>
      <w:r w:rsidRPr="00CA114A">
        <w:rPr>
          <w:rFonts w:ascii="Verdana" w:hAnsi="Verdana"/>
          <w:sz w:val="20"/>
          <w:szCs w:val="20"/>
        </w:rPr>
        <w:t>The Reusable components help to automate different processes in the project. These components involve Master Script, Compute Stats, Space Usage Report, Data Archival package.</w:t>
      </w:r>
    </w:p>
    <w:p w:rsidR="00943313" w:rsidRPr="00CA114A" w:rsidRDefault="00943313" w:rsidP="00943313">
      <w:pPr>
        <w:numPr>
          <w:ilvl w:val="0"/>
          <w:numId w:val="37"/>
        </w:numPr>
        <w:suppressAutoHyphens w:val="0"/>
        <w:spacing w:after="40"/>
        <w:jc w:val="both"/>
        <w:rPr>
          <w:rFonts w:ascii="Verdana" w:hAnsi="Verdana"/>
          <w:sz w:val="20"/>
          <w:szCs w:val="20"/>
        </w:rPr>
      </w:pPr>
      <w:r w:rsidRPr="00CA114A">
        <w:rPr>
          <w:rFonts w:ascii="Verdana" w:hAnsi="Verdana"/>
          <w:sz w:val="20"/>
          <w:szCs w:val="20"/>
        </w:rPr>
        <w:t>Implement the Logical and Physical data model for Meta Data Repository(MDR)</w:t>
      </w:r>
    </w:p>
    <w:p w:rsidR="00943313" w:rsidRPr="00943313" w:rsidRDefault="00943313" w:rsidP="00943313">
      <w:pPr>
        <w:numPr>
          <w:ilvl w:val="1"/>
          <w:numId w:val="37"/>
        </w:numPr>
        <w:suppressAutoHyphens w:val="0"/>
        <w:spacing w:after="40"/>
        <w:jc w:val="both"/>
        <w:rPr>
          <w:rFonts w:ascii="Verdana" w:hAnsi="Verdana"/>
          <w:sz w:val="20"/>
          <w:szCs w:val="20"/>
        </w:rPr>
      </w:pPr>
      <w:r w:rsidRPr="00CA114A">
        <w:rPr>
          <w:rFonts w:ascii="Verdana" w:hAnsi="Verdana"/>
          <w:sz w:val="20"/>
          <w:szCs w:val="20"/>
        </w:rPr>
        <w:t>Meta-data repository is a set of database table which does the task of configuring the jobs that perform the task of data-loads and data-builds. It is also now been used for different purposes such as load balancing and performance reporting tool.</w:t>
      </w:r>
    </w:p>
    <w:p w:rsidR="00943313" w:rsidRPr="00CA114A" w:rsidRDefault="00943313" w:rsidP="00943313">
      <w:pPr>
        <w:numPr>
          <w:ilvl w:val="0"/>
          <w:numId w:val="37"/>
        </w:numPr>
        <w:suppressAutoHyphens w:val="0"/>
        <w:spacing w:after="40"/>
        <w:jc w:val="both"/>
        <w:rPr>
          <w:rFonts w:ascii="Verdana" w:hAnsi="Verdana"/>
          <w:sz w:val="20"/>
          <w:szCs w:val="20"/>
        </w:rPr>
      </w:pPr>
      <w:r w:rsidRPr="00CA114A">
        <w:rPr>
          <w:rFonts w:ascii="Verdana" w:hAnsi="Verdana"/>
          <w:sz w:val="20"/>
          <w:szCs w:val="20"/>
        </w:rPr>
        <w:t>Generate Builds using HiveQL</w:t>
      </w:r>
    </w:p>
    <w:p w:rsidR="00943313" w:rsidRDefault="00943313" w:rsidP="00943313">
      <w:pPr>
        <w:numPr>
          <w:ilvl w:val="1"/>
          <w:numId w:val="37"/>
        </w:numPr>
        <w:suppressAutoHyphens w:val="0"/>
        <w:spacing w:after="40"/>
        <w:jc w:val="both"/>
        <w:rPr>
          <w:rFonts w:ascii="Verdana" w:hAnsi="Verdana"/>
          <w:sz w:val="20"/>
          <w:szCs w:val="20"/>
        </w:rPr>
      </w:pPr>
      <w:r w:rsidRPr="00CA114A">
        <w:rPr>
          <w:rFonts w:ascii="Verdana" w:hAnsi="Verdana"/>
          <w:sz w:val="20"/>
          <w:szCs w:val="20"/>
        </w:rPr>
        <w:t xml:space="preserve">Created Data Builds using HiveQL which involved writing Hive scripts to merge, dedup join RAW Data received from client and perform the operations defined in the requirement documents. </w:t>
      </w:r>
    </w:p>
    <w:p w:rsidR="00CA114A" w:rsidRDefault="00CA114A" w:rsidP="00CA114A">
      <w:pPr>
        <w:numPr>
          <w:ilvl w:val="0"/>
          <w:numId w:val="37"/>
        </w:numPr>
        <w:suppressAutoHyphens w:val="0"/>
        <w:spacing w:after="40"/>
        <w:jc w:val="both"/>
        <w:rPr>
          <w:rFonts w:ascii="Verdana" w:hAnsi="Verdana"/>
          <w:sz w:val="20"/>
          <w:szCs w:val="20"/>
        </w:rPr>
      </w:pPr>
      <w:r w:rsidRPr="00CA114A">
        <w:rPr>
          <w:rFonts w:ascii="Verdana" w:hAnsi="Verdana"/>
          <w:sz w:val="20"/>
          <w:szCs w:val="20"/>
        </w:rPr>
        <w:t>Lead the team for few individual modules.</w:t>
      </w:r>
    </w:p>
    <w:p w:rsidR="00D31DE9" w:rsidRDefault="00D31DE9" w:rsidP="00D31DE9">
      <w:pPr>
        <w:suppressAutoHyphens w:val="0"/>
        <w:spacing w:after="40"/>
        <w:ind w:left="720"/>
        <w:jc w:val="both"/>
        <w:rPr>
          <w:rFonts w:ascii="Verdana" w:hAnsi="Verdana"/>
          <w:sz w:val="20"/>
          <w:szCs w:val="20"/>
        </w:rPr>
      </w:pPr>
    </w:p>
    <w:p w:rsidR="00CA114A" w:rsidRPr="00CA114A" w:rsidRDefault="002F2118" w:rsidP="00CA114A">
      <w:pPr>
        <w:spacing w:line="360" w:lineRule="auto"/>
        <w:rPr>
          <w:rFonts w:ascii="Verdana" w:hAnsi="Verdana"/>
          <w:b/>
          <w:bCs/>
          <w:sz w:val="20"/>
          <w:szCs w:val="20"/>
          <w:u w:val="single"/>
        </w:rPr>
      </w:pPr>
      <w:r>
        <w:rPr>
          <w:rFonts w:ascii="Verdana" w:hAnsi="Verdana"/>
          <w:b/>
          <w:bCs/>
          <w:sz w:val="20"/>
          <w:szCs w:val="20"/>
        </w:rPr>
        <w:t>5</w:t>
      </w:r>
      <w:r w:rsidR="00CA114A" w:rsidRPr="00CA114A">
        <w:rPr>
          <w:rFonts w:ascii="Verdana" w:hAnsi="Verdana"/>
          <w:b/>
          <w:bCs/>
          <w:sz w:val="20"/>
          <w:szCs w:val="20"/>
        </w:rPr>
        <w:t>. Project</w:t>
      </w:r>
      <w:r w:rsidR="00CA114A" w:rsidRPr="00CA114A">
        <w:rPr>
          <w:rFonts w:ascii="Verdana" w:hAnsi="Verdana"/>
          <w:b/>
          <w:bCs/>
          <w:sz w:val="20"/>
          <w:szCs w:val="20"/>
        </w:rPr>
        <w:tab/>
        <w:t>: Talend Automation</w:t>
      </w:r>
    </w:p>
    <w:p w:rsidR="00CA114A" w:rsidRPr="00CA114A" w:rsidRDefault="00CA114A" w:rsidP="00CA114A">
      <w:pPr>
        <w:spacing w:after="40"/>
        <w:jc w:val="both"/>
        <w:rPr>
          <w:rFonts w:ascii="Verdana" w:hAnsi="Verdana"/>
          <w:b/>
          <w:sz w:val="20"/>
          <w:szCs w:val="20"/>
          <w:u w:val="single"/>
        </w:rPr>
      </w:pPr>
      <w:r w:rsidRPr="00CA114A">
        <w:rPr>
          <w:rFonts w:ascii="Verdana" w:hAnsi="Verdana"/>
          <w:b/>
          <w:sz w:val="20"/>
          <w:szCs w:val="20"/>
          <w:u w:val="single"/>
        </w:rPr>
        <w:t>Key Roles/Responsibilities and Impact:-</w:t>
      </w:r>
    </w:p>
    <w:p w:rsidR="00CA114A" w:rsidRPr="00CA114A" w:rsidRDefault="00CA114A" w:rsidP="00CA114A">
      <w:pPr>
        <w:spacing w:after="40"/>
        <w:jc w:val="both"/>
        <w:rPr>
          <w:rFonts w:ascii="Verdana" w:hAnsi="Verdana"/>
          <w:b/>
          <w:sz w:val="20"/>
          <w:szCs w:val="20"/>
          <w:u w:val="single"/>
        </w:rPr>
      </w:pPr>
    </w:p>
    <w:p w:rsidR="00CA114A" w:rsidRPr="00CA114A" w:rsidRDefault="00CA114A" w:rsidP="00CA114A">
      <w:pPr>
        <w:numPr>
          <w:ilvl w:val="0"/>
          <w:numId w:val="38"/>
        </w:numPr>
        <w:suppressAutoHyphens w:val="0"/>
        <w:spacing w:after="40"/>
        <w:jc w:val="both"/>
        <w:rPr>
          <w:rFonts w:ascii="Verdana" w:hAnsi="Verdana"/>
          <w:sz w:val="20"/>
          <w:szCs w:val="20"/>
        </w:rPr>
      </w:pPr>
      <w:r w:rsidRPr="00CA114A">
        <w:rPr>
          <w:rFonts w:ascii="Verdana" w:hAnsi="Verdana"/>
          <w:sz w:val="20"/>
          <w:szCs w:val="20"/>
        </w:rPr>
        <w:t>Create Mappings from source to staging and staging to data-warehouse.</w:t>
      </w:r>
    </w:p>
    <w:p w:rsidR="00CA114A" w:rsidRPr="00CA114A" w:rsidRDefault="00CA114A" w:rsidP="00CA114A">
      <w:pPr>
        <w:numPr>
          <w:ilvl w:val="0"/>
          <w:numId w:val="38"/>
        </w:numPr>
        <w:suppressAutoHyphens w:val="0"/>
        <w:spacing w:after="40"/>
        <w:jc w:val="both"/>
        <w:rPr>
          <w:rFonts w:ascii="Verdana" w:hAnsi="Verdana"/>
          <w:sz w:val="20"/>
          <w:szCs w:val="20"/>
        </w:rPr>
      </w:pPr>
      <w:r w:rsidRPr="00CA114A">
        <w:rPr>
          <w:rFonts w:ascii="Verdana" w:hAnsi="Verdana"/>
          <w:sz w:val="20"/>
          <w:szCs w:val="20"/>
        </w:rPr>
        <w:t>To make the suggested model work in an automated fashion with a single button click which impacted PRGX in reducing the people based dependency and delivering the data at a faster pace.</w:t>
      </w:r>
    </w:p>
    <w:p w:rsidR="00274571" w:rsidRPr="00CA114A" w:rsidRDefault="00274571" w:rsidP="00CA114A">
      <w:pPr>
        <w:spacing w:after="40"/>
        <w:jc w:val="both"/>
        <w:rPr>
          <w:rFonts w:ascii="Verdana" w:hAnsi="Verdana"/>
          <w:sz w:val="20"/>
          <w:szCs w:val="20"/>
        </w:rPr>
      </w:pPr>
    </w:p>
    <w:p w:rsidR="00CA114A" w:rsidRPr="00CA114A" w:rsidRDefault="00CA114A" w:rsidP="00AD5777">
      <w:pPr>
        <w:spacing w:after="40"/>
        <w:jc w:val="both"/>
        <w:rPr>
          <w:rFonts w:ascii="Verdana" w:hAnsi="Verdana"/>
          <w:sz w:val="20"/>
          <w:szCs w:val="20"/>
        </w:rPr>
      </w:pPr>
      <w:r w:rsidRPr="00CA114A">
        <w:rPr>
          <w:rFonts w:ascii="Verdana" w:hAnsi="Verdana"/>
          <w:sz w:val="20"/>
          <w:szCs w:val="20"/>
        </w:rPr>
        <w:t>Designing and Implementing MDR: Meta-data repository is a set of database table which does the task of configuring the jobs that perform the task of data-loads. It is also now been used for different purposes such as load balancing and performance reporting tool.</w:t>
      </w:r>
    </w:p>
    <w:p w:rsidR="00CA114A" w:rsidRPr="00CA114A" w:rsidRDefault="00CA114A" w:rsidP="00CA114A">
      <w:pPr>
        <w:numPr>
          <w:ilvl w:val="0"/>
          <w:numId w:val="38"/>
        </w:numPr>
        <w:suppressAutoHyphens w:val="0"/>
        <w:spacing w:after="40"/>
        <w:jc w:val="both"/>
        <w:rPr>
          <w:rFonts w:ascii="Verdana" w:hAnsi="Verdana"/>
          <w:sz w:val="20"/>
          <w:szCs w:val="20"/>
        </w:rPr>
      </w:pPr>
      <w:r w:rsidRPr="00CA114A">
        <w:rPr>
          <w:rFonts w:ascii="Verdana" w:hAnsi="Verdana"/>
          <w:sz w:val="20"/>
          <w:szCs w:val="20"/>
        </w:rPr>
        <w:t>To create an MDR that would work for over 80 clients required a thorough study of the types of the files received and to make provisions in the MDR for each of the file type per client per schema.</w:t>
      </w:r>
    </w:p>
    <w:p w:rsidR="00CA114A" w:rsidRPr="00CA114A" w:rsidRDefault="00CA114A" w:rsidP="00CA114A">
      <w:pPr>
        <w:numPr>
          <w:ilvl w:val="0"/>
          <w:numId w:val="38"/>
        </w:numPr>
        <w:suppressAutoHyphens w:val="0"/>
        <w:spacing w:after="40"/>
        <w:jc w:val="both"/>
        <w:rPr>
          <w:rFonts w:ascii="Verdana" w:hAnsi="Verdana"/>
          <w:sz w:val="20"/>
          <w:szCs w:val="20"/>
        </w:rPr>
      </w:pPr>
      <w:r w:rsidRPr="00CA114A">
        <w:rPr>
          <w:rFonts w:ascii="Verdana" w:hAnsi="Verdana"/>
          <w:sz w:val="20"/>
          <w:szCs w:val="20"/>
        </w:rPr>
        <w:lastRenderedPageBreak/>
        <w:t>The extensive research and development resulted in an MDR that is been used as single point of truth for loading the data and answering the Management various questions.</w:t>
      </w:r>
    </w:p>
    <w:p w:rsidR="00274571" w:rsidRPr="00CA114A" w:rsidRDefault="00274571" w:rsidP="00CA114A">
      <w:pPr>
        <w:spacing w:after="40"/>
        <w:ind w:left="720"/>
        <w:jc w:val="both"/>
        <w:rPr>
          <w:rFonts w:ascii="Verdana" w:hAnsi="Verdana"/>
          <w:sz w:val="20"/>
          <w:szCs w:val="20"/>
        </w:rPr>
      </w:pPr>
    </w:p>
    <w:p w:rsidR="00CA114A" w:rsidRPr="00CA114A" w:rsidRDefault="00CA114A" w:rsidP="00CA114A">
      <w:pPr>
        <w:spacing w:after="40"/>
        <w:jc w:val="both"/>
        <w:rPr>
          <w:rFonts w:ascii="Verdana" w:hAnsi="Verdana"/>
          <w:sz w:val="20"/>
          <w:szCs w:val="20"/>
        </w:rPr>
      </w:pPr>
      <w:r w:rsidRPr="00CA114A">
        <w:rPr>
          <w:rFonts w:ascii="Verdana" w:hAnsi="Verdana"/>
          <w:sz w:val="20"/>
          <w:szCs w:val="20"/>
        </w:rPr>
        <w:t>Automate QA Process:</w:t>
      </w:r>
    </w:p>
    <w:p w:rsidR="00CA114A" w:rsidRPr="00CA114A" w:rsidRDefault="00CA114A" w:rsidP="00CA114A">
      <w:pPr>
        <w:numPr>
          <w:ilvl w:val="0"/>
          <w:numId w:val="38"/>
        </w:numPr>
        <w:suppressAutoHyphens w:val="0"/>
        <w:spacing w:after="40"/>
        <w:jc w:val="both"/>
        <w:rPr>
          <w:rFonts w:ascii="Verdana" w:hAnsi="Verdana"/>
          <w:sz w:val="20"/>
          <w:szCs w:val="20"/>
        </w:rPr>
      </w:pPr>
      <w:r w:rsidRPr="00CA114A">
        <w:rPr>
          <w:rFonts w:ascii="Verdana" w:hAnsi="Verdana"/>
          <w:sz w:val="20"/>
          <w:szCs w:val="20"/>
        </w:rPr>
        <w:t>The QA process is comparing output of legacy tool and new Talend tool. For which we had to put lots of Manual efforts. Which we have reduced to 90 percent by automating this process.</w:t>
      </w:r>
    </w:p>
    <w:p w:rsidR="00CA114A" w:rsidRPr="00CA114A" w:rsidRDefault="00CA114A" w:rsidP="00CA114A">
      <w:pPr>
        <w:numPr>
          <w:ilvl w:val="0"/>
          <w:numId w:val="38"/>
        </w:numPr>
        <w:suppressAutoHyphens w:val="0"/>
        <w:spacing w:after="40"/>
        <w:jc w:val="both"/>
        <w:rPr>
          <w:rFonts w:ascii="Verdana" w:hAnsi="Verdana"/>
          <w:sz w:val="20"/>
          <w:szCs w:val="20"/>
        </w:rPr>
      </w:pPr>
      <w:r w:rsidRPr="00CA114A">
        <w:rPr>
          <w:rFonts w:ascii="Verdana" w:hAnsi="Verdana"/>
          <w:sz w:val="20"/>
          <w:szCs w:val="20"/>
        </w:rPr>
        <w:t>To automate the QA process impacted in the delivery model to be faster and less prone to human errors.</w:t>
      </w:r>
    </w:p>
    <w:p w:rsidR="00322136" w:rsidRDefault="00322136" w:rsidP="000C0032">
      <w:pPr>
        <w:rPr>
          <w:rFonts w:ascii="Verdana" w:hAnsi="Verdana" w:cs="Arial"/>
          <w:b/>
          <w:bCs/>
          <w:sz w:val="20"/>
          <w:szCs w:val="22"/>
        </w:rPr>
      </w:pPr>
    </w:p>
    <w:p w:rsidR="000C0032" w:rsidRDefault="0098488D" w:rsidP="000C0032">
      <w:pPr>
        <w:rPr>
          <w:rFonts w:ascii="Verdana" w:hAnsi="Verdana" w:cs="Arial"/>
          <w:b/>
          <w:bCs/>
          <w:sz w:val="20"/>
          <w:szCs w:val="22"/>
        </w:rPr>
      </w:pPr>
      <w:r>
        <w:rPr>
          <w:rFonts w:ascii="Verdana" w:hAnsi="Verdana" w:cs="Arial"/>
          <w:b/>
          <w:bCs/>
          <w:sz w:val="20"/>
          <w:szCs w:val="22"/>
        </w:rPr>
        <w:t>6</w:t>
      </w:r>
      <w:r w:rsidR="000C0032">
        <w:rPr>
          <w:rFonts w:ascii="Verdana" w:hAnsi="Verdana" w:cs="Arial"/>
          <w:b/>
          <w:bCs/>
          <w:sz w:val="20"/>
          <w:szCs w:val="22"/>
        </w:rPr>
        <w:t>. Project:</w:t>
      </w:r>
    </w:p>
    <w:p w:rsidR="000C0032" w:rsidRDefault="000C0032" w:rsidP="000C0032">
      <w:pPr>
        <w:rPr>
          <w:rFonts w:ascii="Verdana" w:hAnsi="Verdana" w:cs="Arial"/>
          <w:b/>
          <w:bCs/>
          <w:sz w:val="20"/>
          <w:szCs w:val="22"/>
        </w:rPr>
      </w:pPr>
    </w:p>
    <w:p w:rsidR="000C0032" w:rsidRDefault="000C0032" w:rsidP="000C0032">
      <w:pPr>
        <w:rPr>
          <w:rFonts w:ascii="Verdana" w:hAnsi="Verdana" w:cs="Arial"/>
          <w:bCs/>
          <w:sz w:val="20"/>
          <w:szCs w:val="22"/>
        </w:rPr>
      </w:pPr>
      <w:r>
        <w:rPr>
          <w:rFonts w:ascii="Verdana" w:hAnsi="Verdana" w:cs="Arial"/>
          <w:b/>
          <w:bCs/>
          <w:sz w:val="20"/>
          <w:szCs w:val="22"/>
        </w:rPr>
        <w:t>Project Title</w:t>
      </w:r>
      <w:r>
        <w:rPr>
          <w:rFonts w:ascii="Verdana" w:hAnsi="Verdana" w:cs="Arial"/>
          <w:b/>
          <w:bCs/>
          <w:sz w:val="20"/>
          <w:szCs w:val="22"/>
        </w:rPr>
        <w:tab/>
      </w:r>
      <w:r>
        <w:rPr>
          <w:rFonts w:ascii="Verdana" w:hAnsi="Verdana" w:cs="Arial"/>
          <w:b/>
          <w:bCs/>
          <w:sz w:val="20"/>
          <w:szCs w:val="22"/>
        </w:rPr>
        <w:tab/>
        <w:t xml:space="preserve">: </w:t>
      </w:r>
      <w:r w:rsidRPr="003E6C2B">
        <w:rPr>
          <w:rFonts w:ascii="Verdana" w:hAnsi="Verdana" w:cs="Arial"/>
          <w:b/>
          <w:bCs/>
          <w:sz w:val="20"/>
          <w:szCs w:val="22"/>
        </w:rPr>
        <w:t>Walmart AP Vendor DataMart</w:t>
      </w:r>
    </w:p>
    <w:p w:rsidR="000C0032" w:rsidRDefault="000C0032" w:rsidP="000C0032">
      <w:pPr>
        <w:rPr>
          <w:rFonts w:ascii="Verdana" w:hAnsi="Verdana" w:cs="Arial"/>
          <w:bCs/>
          <w:sz w:val="20"/>
          <w:szCs w:val="22"/>
        </w:rPr>
      </w:pPr>
      <w:r>
        <w:rPr>
          <w:rFonts w:ascii="Verdana" w:hAnsi="Verdana" w:cs="Arial"/>
          <w:b/>
          <w:bCs/>
          <w:sz w:val="20"/>
          <w:szCs w:val="22"/>
        </w:rPr>
        <w:t>Client</w:t>
      </w:r>
      <w:r>
        <w:rPr>
          <w:rFonts w:ascii="Verdana" w:hAnsi="Verdana" w:cs="Arial"/>
          <w:b/>
          <w:bCs/>
          <w:sz w:val="20"/>
          <w:szCs w:val="22"/>
        </w:rPr>
        <w:tab/>
      </w:r>
      <w:r>
        <w:rPr>
          <w:rFonts w:ascii="Verdana" w:hAnsi="Verdana" w:cs="Arial"/>
          <w:b/>
          <w:bCs/>
          <w:sz w:val="20"/>
          <w:szCs w:val="22"/>
        </w:rPr>
        <w:tab/>
        <w:t xml:space="preserve">          </w:t>
      </w:r>
      <w:r w:rsidR="00205779">
        <w:rPr>
          <w:rFonts w:ascii="Verdana" w:hAnsi="Verdana" w:cs="Arial"/>
          <w:b/>
          <w:bCs/>
          <w:sz w:val="20"/>
          <w:szCs w:val="22"/>
        </w:rPr>
        <w:t xml:space="preserve"> </w:t>
      </w:r>
      <w:r>
        <w:rPr>
          <w:rFonts w:ascii="Verdana" w:hAnsi="Verdana" w:cs="Arial"/>
          <w:b/>
          <w:bCs/>
          <w:sz w:val="20"/>
          <w:szCs w:val="22"/>
        </w:rPr>
        <w:t xml:space="preserve">: </w:t>
      </w:r>
      <w:r w:rsidRPr="002714DE">
        <w:rPr>
          <w:rFonts w:ascii="Verdana" w:hAnsi="Verdana" w:cs="Arial"/>
          <w:b/>
          <w:bCs/>
          <w:sz w:val="20"/>
          <w:szCs w:val="22"/>
        </w:rPr>
        <w:t>Walmart, USA.</w:t>
      </w:r>
    </w:p>
    <w:p w:rsidR="000C0032" w:rsidRDefault="000C0032" w:rsidP="000C0032">
      <w:pPr>
        <w:rPr>
          <w:rFonts w:ascii="Verdana" w:hAnsi="Verdana" w:cs="Arial"/>
          <w:bCs/>
          <w:sz w:val="20"/>
          <w:szCs w:val="22"/>
        </w:rPr>
      </w:pPr>
      <w:r w:rsidRPr="00580E25">
        <w:rPr>
          <w:rFonts w:ascii="Verdana" w:hAnsi="Verdana" w:cs="Arial"/>
          <w:b/>
          <w:bCs/>
          <w:sz w:val="20"/>
          <w:szCs w:val="22"/>
        </w:rPr>
        <w:t>Team Size</w:t>
      </w:r>
      <w:r w:rsidRPr="00580E25">
        <w:rPr>
          <w:rFonts w:ascii="Verdana" w:hAnsi="Verdana" w:cs="Arial"/>
          <w:b/>
          <w:bCs/>
          <w:sz w:val="20"/>
          <w:szCs w:val="22"/>
        </w:rPr>
        <w:tab/>
      </w:r>
      <w:r w:rsidRPr="00580E25">
        <w:rPr>
          <w:rFonts w:ascii="Verdana" w:hAnsi="Verdana" w:cs="Arial"/>
          <w:b/>
          <w:bCs/>
          <w:sz w:val="20"/>
          <w:szCs w:val="22"/>
        </w:rPr>
        <w:tab/>
        <w:t>:</w:t>
      </w:r>
      <w:r>
        <w:rPr>
          <w:rFonts w:ascii="Verdana" w:hAnsi="Verdana" w:cs="Arial"/>
          <w:b/>
          <w:bCs/>
          <w:sz w:val="20"/>
          <w:szCs w:val="22"/>
        </w:rPr>
        <w:t xml:space="preserve"> </w:t>
      </w:r>
      <w:r>
        <w:rPr>
          <w:rFonts w:ascii="Verdana" w:hAnsi="Verdana" w:cs="Arial"/>
          <w:bCs/>
          <w:sz w:val="20"/>
          <w:szCs w:val="22"/>
        </w:rPr>
        <w:t>10</w:t>
      </w:r>
    </w:p>
    <w:p w:rsidR="000C0032" w:rsidRDefault="000C0032" w:rsidP="000C0032">
      <w:pPr>
        <w:ind w:left="1440" w:hanging="1440"/>
        <w:rPr>
          <w:rFonts w:ascii="Verdana" w:hAnsi="Verdana" w:cs="Arial"/>
          <w:bCs/>
          <w:sz w:val="20"/>
          <w:szCs w:val="22"/>
        </w:rPr>
      </w:pPr>
      <w:r>
        <w:rPr>
          <w:rFonts w:ascii="Verdana" w:hAnsi="Verdana" w:cs="Arial"/>
          <w:b/>
          <w:bCs/>
          <w:sz w:val="20"/>
          <w:szCs w:val="22"/>
        </w:rPr>
        <w:t>Environment</w:t>
      </w:r>
      <w:r>
        <w:rPr>
          <w:rFonts w:ascii="Verdana" w:hAnsi="Verdana" w:cs="Arial"/>
          <w:b/>
          <w:bCs/>
          <w:sz w:val="20"/>
          <w:szCs w:val="22"/>
        </w:rPr>
        <w:tab/>
      </w:r>
      <w:r>
        <w:rPr>
          <w:rFonts w:ascii="Verdana" w:hAnsi="Verdana" w:cs="Arial"/>
          <w:b/>
          <w:bCs/>
          <w:sz w:val="20"/>
          <w:szCs w:val="22"/>
        </w:rPr>
        <w:tab/>
        <w:t xml:space="preserve">: </w:t>
      </w:r>
      <w:r w:rsidR="00322390">
        <w:rPr>
          <w:rFonts w:ascii="Verdana" w:hAnsi="Verdana" w:cs="Arial"/>
          <w:bCs/>
          <w:sz w:val="20"/>
          <w:szCs w:val="22"/>
        </w:rPr>
        <w:t>Informatica Power Center 8.6</w:t>
      </w:r>
      <w:r>
        <w:rPr>
          <w:rFonts w:ascii="Verdana" w:hAnsi="Verdana" w:cs="Arial"/>
          <w:bCs/>
          <w:sz w:val="20"/>
          <w:szCs w:val="22"/>
        </w:rPr>
        <w:t>, MS SQL Server 2005</w:t>
      </w:r>
    </w:p>
    <w:p w:rsidR="000C0032" w:rsidRDefault="000C0032" w:rsidP="000C0032">
      <w:pPr>
        <w:ind w:left="1440" w:hanging="1440"/>
        <w:rPr>
          <w:rFonts w:ascii="Verdana" w:hAnsi="Verdana" w:cs="Arial"/>
          <w:b/>
          <w:bCs/>
          <w:sz w:val="20"/>
          <w:szCs w:val="22"/>
        </w:rPr>
      </w:pPr>
    </w:p>
    <w:p w:rsidR="000C0032" w:rsidRDefault="000C0032" w:rsidP="000C0032">
      <w:pPr>
        <w:ind w:left="1440" w:hanging="1440"/>
        <w:rPr>
          <w:rFonts w:ascii="Verdana" w:hAnsi="Verdana" w:cs="Arial"/>
          <w:b/>
          <w:bCs/>
          <w:sz w:val="20"/>
          <w:szCs w:val="22"/>
        </w:rPr>
      </w:pPr>
      <w:r>
        <w:rPr>
          <w:rFonts w:ascii="Verdana" w:hAnsi="Verdana" w:cs="Arial"/>
          <w:b/>
          <w:bCs/>
          <w:sz w:val="20"/>
          <w:szCs w:val="22"/>
        </w:rPr>
        <w:t>Description</w:t>
      </w:r>
      <w:r>
        <w:rPr>
          <w:rFonts w:ascii="Verdana" w:hAnsi="Verdana" w:cs="Arial"/>
          <w:b/>
          <w:bCs/>
          <w:sz w:val="20"/>
          <w:szCs w:val="22"/>
        </w:rPr>
        <w:tab/>
      </w:r>
      <w:r>
        <w:rPr>
          <w:rFonts w:ascii="Verdana" w:hAnsi="Verdana" w:cs="Arial"/>
          <w:b/>
          <w:bCs/>
          <w:sz w:val="20"/>
          <w:szCs w:val="22"/>
        </w:rPr>
        <w:tab/>
        <w:t>:</w:t>
      </w:r>
    </w:p>
    <w:p w:rsidR="000C0032" w:rsidRDefault="000C0032" w:rsidP="000C0032">
      <w:pPr>
        <w:ind w:left="1440" w:hanging="1440"/>
        <w:rPr>
          <w:rFonts w:ascii="Verdana" w:hAnsi="Verdana" w:cs="Arial"/>
          <w:b/>
          <w:bCs/>
          <w:sz w:val="20"/>
          <w:szCs w:val="22"/>
        </w:rPr>
      </w:pPr>
    </w:p>
    <w:p w:rsidR="000C0032" w:rsidRDefault="0036758F" w:rsidP="000C0032">
      <w:pPr>
        <w:rPr>
          <w:rFonts w:ascii="Verdana" w:hAnsi="Verdana" w:cs="Arial"/>
          <w:sz w:val="20"/>
          <w:szCs w:val="20"/>
        </w:rPr>
      </w:pPr>
      <w:r>
        <w:rPr>
          <w:rFonts w:ascii="Verdana" w:hAnsi="Verdana" w:cs="Arial"/>
          <w:sz w:val="20"/>
          <w:szCs w:val="20"/>
        </w:rPr>
        <w:t>Wal-Mart</w:t>
      </w:r>
      <w:r w:rsidR="000C0032">
        <w:rPr>
          <w:rFonts w:ascii="Verdana" w:hAnsi="Verdana" w:cs="Arial"/>
          <w:sz w:val="20"/>
          <w:szCs w:val="20"/>
        </w:rPr>
        <w:t xml:space="preserve"> a global leader in Retail sector wants to have reporting DataMart for Accounts Payable and Vendor data to audit their claims. We are processing the flat files data received through AS 400 systems – FTP File Servers to MS SQL Servers in staging databases of ODS. After this data moves to DataMart dimensions which is also used for Recovery Audit and Analysis purpose. Data comes in zipped and/or encrypted format.</w:t>
      </w:r>
    </w:p>
    <w:p w:rsidR="00044268" w:rsidRDefault="00044268" w:rsidP="000C0032">
      <w:pPr>
        <w:rPr>
          <w:rFonts w:ascii="Verdana" w:hAnsi="Verdana" w:cs="Arial"/>
          <w:sz w:val="20"/>
          <w:szCs w:val="20"/>
        </w:rPr>
      </w:pPr>
    </w:p>
    <w:p w:rsidR="000C0032" w:rsidRDefault="000C0032" w:rsidP="00680E3C">
      <w:pPr>
        <w:numPr>
          <w:ilvl w:val="0"/>
          <w:numId w:val="32"/>
        </w:numPr>
        <w:suppressAutoHyphens w:val="0"/>
        <w:rPr>
          <w:rFonts w:ascii="Verdana" w:hAnsi="Verdana" w:cs="Arial"/>
          <w:sz w:val="20"/>
          <w:szCs w:val="20"/>
        </w:rPr>
      </w:pPr>
      <w:r>
        <w:rPr>
          <w:rFonts w:ascii="Verdana" w:hAnsi="Verdana" w:cs="Arial"/>
          <w:sz w:val="20"/>
          <w:szCs w:val="20"/>
        </w:rPr>
        <w:t>Pre load activities like delimiter stats, line stats, data issues resolution.</w:t>
      </w:r>
    </w:p>
    <w:p w:rsidR="000C0032" w:rsidRDefault="000C0032" w:rsidP="00680E3C">
      <w:pPr>
        <w:numPr>
          <w:ilvl w:val="0"/>
          <w:numId w:val="32"/>
        </w:numPr>
        <w:suppressAutoHyphens w:val="0"/>
        <w:rPr>
          <w:rFonts w:ascii="Verdana" w:hAnsi="Verdana" w:cs="Arial"/>
          <w:sz w:val="20"/>
          <w:szCs w:val="20"/>
        </w:rPr>
      </w:pPr>
      <w:r>
        <w:rPr>
          <w:rFonts w:ascii="Verdana" w:hAnsi="Verdana" w:cs="Arial"/>
          <w:sz w:val="20"/>
          <w:szCs w:val="20"/>
        </w:rPr>
        <w:t>Transfer data to MS SQL Server database using Informatica mapping customized as per client to client.</w:t>
      </w:r>
    </w:p>
    <w:p w:rsidR="000C0032" w:rsidRDefault="000C0032" w:rsidP="00680E3C">
      <w:pPr>
        <w:numPr>
          <w:ilvl w:val="0"/>
          <w:numId w:val="32"/>
        </w:numPr>
        <w:suppressAutoHyphens w:val="0"/>
        <w:rPr>
          <w:rFonts w:ascii="Verdana" w:hAnsi="Verdana" w:cs="Arial"/>
          <w:sz w:val="20"/>
          <w:szCs w:val="20"/>
        </w:rPr>
      </w:pPr>
      <w:r>
        <w:rPr>
          <w:rFonts w:ascii="Verdana" w:hAnsi="Verdana" w:cs="Arial"/>
          <w:sz w:val="20"/>
          <w:szCs w:val="20"/>
        </w:rPr>
        <w:t>After loading the data, unit test the data, generate the report statistics for the same and sent it to QC.</w:t>
      </w:r>
    </w:p>
    <w:p w:rsidR="000C0032" w:rsidRDefault="000C0032" w:rsidP="00680E3C">
      <w:pPr>
        <w:numPr>
          <w:ilvl w:val="0"/>
          <w:numId w:val="32"/>
        </w:numPr>
        <w:suppressAutoHyphens w:val="0"/>
        <w:rPr>
          <w:rFonts w:ascii="Verdana" w:hAnsi="Verdana" w:cs="Arial"/>
          <w:sz w:val="20"/>
          <w:szCs w:val="20"/>
        </w:rPr>
      </w:pPr>
      <w:r>
        <w:rPr>
          <w:rFonts w:ascii="Verdana" w:hAnsi="Verdana" w:cs="Arial"/>
          <w:sz w:val="20"/>
          <w:szCs w:val="20"/>
        </w:rPr>
        <w:t>Upon getting clearance from QC team send the completion details to BIA onsite.</w:t>
      </w:r>
    </w:p>
    <w:p w:rsidR="000C0032" w:rsidRDefault="000C0032" w:rsidP="00680E3C">
      <w:pPr>
        <w:numPr>
          <w:ilvl w:val="0"/>
          <w:numId w:val="32"/>
        </w:numPr>
        <w:suppressAutoHyphens w:val="0"/>
        <w:jc w:val="both"/>
        <w:rPr>
          <w:rFonts w:ascii="Verdana" w:hAnsi="Verdana" w:cs="Arial"/>
          <w:bCs/>
          <w:sz w:val="20"/>
          <w:szCs w:val="22"/>
        </w:rPr>
      </w:pPr>
      <w:r>
        <w:rPr>
          <w:rFonts w:ascii="Verdana" w:hAnsi="Verdana" w:cs="Arial"/>
          <w:bCs/>
          <w:sz w:val="20"/>
          <w:szCs w:val="22"/>
        </w:rPr>
        <w:t>Lookup transformations to compare the source and target values and Update strategy transformations are used for Update or Delete the records</w:t>
      </w:r>
    </w:p>
    <w:p w:rsidR="000C0032" w:rsidRPr="00B200FA" w:rsidRDefault="000C0032" w:rsidP="00680E3C">
      <w:pPr>
        <w:numPr>
          <w:ilvl w:val="0"/>
          <w:numId w:val="32"/>
        </w:numPr>
        <w:suppressAutoHyphens w:val="0"/>
      </w:pPr>
      <w:r>
        <w:rPr>
          <w:rFonts w:ascii="Verdana" w:hAnsi="Verdana" w:cs="Arial"/>
          <w:bCs/>
          <w:sz w:val="20"/>
          <w:szCs w:val="22"/>
        </w:rPr>
        <w:t>Created test cases, defect logs for mappings and workflows.</w:t>
      </w:r>
    </w:p>
    <w:p w:rsidR="00B200FA" w:rsidRPr="00BB7086" w:rsidRDefault="00B200FA" w:rsidP="00B200FA">
      <w:pPr>
        <w:suppressAutoHyphens w:val="0"/>
      </w:pPr>
    </w:p>
    <w:p w:rsidR="00A3368E" w:rsidRPr="00A3368E" w:rsidRDefault="00A3368E" w:rsidP="00A3368E">
      <w:pPr>
        <w:pStyle w:val="Heading9"/>
        <w:keepLines/>
        <w:numPr>
          <w:ilvl w:val="0"/>
          <w:numId w:val="0"/>
        </w:numPr>
        <w:pBdr>
          <w:top w:val="single" w:sz="8" w:space="0" w:color="000000"/>
          <w:bottom w:val="single" w:sz="8" w:space="0" w:color="000000"/>
        </w:pBdr>
        <w:shd w:val="clear" w:color="auto" w:fill="A6A6A6"/>
        <w:tabs>
          <w:tab w:val="left" w:pos="0"/>
          <w:tab w:val="left" w:pos="720"/>
          <w:tab w:val="left" w:pos="1440"/>
          <w:tab w:val="center" w:pos="5400"/>
        </w:tabs>
        <w:rPr>
          <w:rFonts w:ascii="Verdana" w:hAnsi="Verdana" w:cs="Arial"/>
          <w:bCs/>
          <w:iCs/>
          <w:sz w:val="20"/>
        </w:rPr>
      </w:pPr>
      <w:r w:rsidRPr="00A3368E">
        <w:rPr>
          <w:rFonts w:ascii="Verdana" w:hAnsi="Verdana"/>
          <w:sz w:val="20"/>
        </w:rPr>
        <w:t>ACHIEVEMENTS</w:t>
      </w:r>
      <w:r w:rsidRPr="00A3368E">
        <w:rPr>
          <w:rFonts w:ascii="Verdana" w:hAnsi="Verdana"/>
          <w:sz w:val="20"/>
        </w:rPr>
        <w:fldChar w:fldCharType="begin"/>
      </w:r>
      <w:r w:rsidRPr="00A3368E">
        <w:rPr>
          <w:rFonts w:ascii="Verdana" w:hAnsi="Verdana"/>
          <w:sz w:val="20"/>
        </w:rPr>
        <w:instrText xml:space="preserve"> TC "PROFESSIONAL EXPERIENCE " \l 5 </w:instrText>
      </w:r>
      <w:r w:rsidRPr="00A3368E">
        <w:rPr>
          <w:rFonts w:ascii="Verdana" w:hAnsi="Verdana"/>
          <w:sz w:val="20"/>
        </w:rPr>
        <w:fldChar w:fldCharType="end"/>
      </w:r>
    </w:p>
    <w:p w:rsidR="00C172F2" w:rsidRDefault="00C172F2" w:rsidP="00C172F2">
      <w:pPr>
        <w:numPr>
          <w:ilvl w:val="0"/>
          <w:numId w:val="4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Pr>
          <w:rFonts w:ascii="Verdana" w:hAnsi="Verdana" w:cs="Arial"/>
          <w:sz w:val="20"/>
          <w:szCs w:val="20"/>
        </w:rPr>
        <w:t>Passed the exam for “</w:t>
      </w:r>
      <w:r w:rsidRPr="00B15FED">
        <w:rPr>
          <w:rFonts w:ascii="Verdana" w:hAnsi="Verdana" w:cs="Arial"/>
          <w:b/>
          <w:sz w:val="20"/>
          <w:szCs w:val="20"/>
        </w:rPr>
        <w:t>AZ-900 Microsoft Azure Fundamentals</w:t>
      </w:r>
      <w:r>
        <w:rPr>
          <w:rFonts w:ascii="Verdana" w:hAnsi="Verdana" w:cs="Arial"/>
          <w:sz w:val="20"/>
          <w:szCs w:val="20"/>
        </w:rPr>
        <w:t>”</w:t>
      </w:r>
    </w:p>
    <w:p w:rsidR="00C172F2" w:rsidRDefault="00C172F2" w:rsidP="00C172F2">
      <w:pPr>
        <w:numPr>
          <w:ilvl w:val="0"/>
          <w:numId w:val="4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A3368E">
        <w:rPr>
          <w:rFonts w:ascii="Verdana" w:hAnsi="Verdana" w:cs="Arial"/>
          <w:sz w:val="20"/>
          <w:szCs w:val="20"/>
        </w:rPr>
        <w:t>Our team earned “</w:t>
      </w:r>
      <w:r w:rsidRPr="00FC13BF">
        <w:rPr>
          <w:rFonts w:ascii="Verdana" w:hAnsi="Verdana" w:cs="Arial"/>
          <w:b/>
          <w:sz w:val="20"/>
          <w:szCs w:val="20"/>
        </w:rPr>
        <w:t>Circle of Excellence</w:t>
      </w:r>
      <w:r>
        <w:rPr>
          <w:rFonts w:ascii="Verdana" w:hAnsi="Verdana" w:cs="Arial"/>
          <w:sz w:val="20"/>
          <w:szCs w:val="20"/>
        </w:rPr>
        <w:t>” Award for one year 2017 in CLOUDMOYO</w:t>
      </w:r>
      <w:r w:rsidRPr="00A3368E">
        <w:rPr>
          <w:rFonts w:ascii="Verdana" w:hAnsi="Verdana" w:cs="Arial"/>
          <w:sz w:val="20"/>
          <w:szCs w:val="20"/>
        </w:rPr>
        <w:t>.</w:t>
      </w:r>
    </w:p>
    <w:p w:rsidR="00FC13BF" w:rsidRDefault="00FC13BF" w:rsidP="00FC13BF">
      <w:pPr>
        <w:numPr>
          <w:ilvl w:val="0"/>
          <w:numId w:val="4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FC13BF">
        <w:rPr>
          <w:rFonts w:ascii="Verdana" w:hAnsi="Verdana" w:cs="Arial"/>
          <w:sz w:val="20"/>
          <w:szCs w:val="20"/>
        </w:rPr>
        <w:t>Awarded with the Employee of the month for my flexible timing, extended work and ownership during the ramp down phase of the project.</w:t>
      </w:r>
    </w:p>
    <w:p w:rsidR="00E5090B" w:rsidRDefault="00E5090B" w:rsidP="00E5090B">
      <w:pPr>
        <w:numPr>
          <w:ilvl w:val="0"/>
          <w:numId w:val="4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Pr>
          <w:rFonts w:ascii="Verdana" w:hAnsi="Verdana" w:cs="Arial"/>
          <w:sz w:val="20"/>
          <w:szCs w:val="20"/>
        </w:rPr>
        <w:t>Earned SPARKATHON</w:t>
      </w:r>
      <w:r w:rsidRPr="00A3368E">
        <w:rPr>
          <w:rFonts w:ascii="Verdana" w:hAnsi="Verdana" w:cs="Arial"/>
          <w:sz w:val="20"/>
          <w:szCs w:val="20"/>
        </w:rPr>
        <w:t xml:space="preserve"> Award in PRGX - 2015.</w:t>
      </w:r>
    </w:p>
    <w:p w:rsidR="00E5090B" w:rsidRDefault="00E5090B" w:rsidP="00E5090B">
      <w:pPr>
        <w:numPr>
          <w:ilvl w:val="0"/>
          <w:numId w:val="4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A3368E">
        <w:rPr>
          <w:rFonts w:ascii="Verdana" w:hAnsi="Verdana" w:cs="Arial"/>
          <w:sz w:val="20"/>
          <w:szCs w:val="20"/>
        </w:rPr>
        <w:t>Our team earned “Circle of Excellence” Award for two consecutive years 2014 and 2015 in PRGX.</w:t>
      </w:r>
    </w:p>
    <w:p w:rsidR="00E5090B" w:rsidRDefault="00E5090B" w:rsidP="00E5090B">
      <w:pPr>
        <w:numPr>
          <w:ilvl w:val="0"/>
          <w:numId w:val="4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D01B9E">
        <w:rPr>
          <w:rFonts w:ascii="Verdana" w:hAnsi="Verdana" w:cs="Arial"/>
          <w:sz w:val="20"/>
          <w:szCs w:val="20"/>
        </w:rPr>
        <w:t xml:space="preserve">Cloudera Certified Data Analyst: </w:t>
      </w:r>
      <w:r>
        <w:rPr>
          <w:rFonts w:ascii="Verdana" w:hAnsi="Verdana" w:cs="Arial"/>
          <w:sz w:val="20"/>
          <w:szCs w:val="20"/>
        </w:rPr>
        <w:t xml:space="preserve">Data Analyst Training using </w:t>
      </w:r>
      <w:r w:rsidRPr="00D01B9E">
        <w:rPr>
          <w:rFonts w:ascii="Verdana" w:hAnsi="Verdana" w:cs="Arial"/>
          <w:sz w:val="20"/>
          <w:szCs w:val="20"/>
        </w:rPr>
        <w:t>hive</w:t>
      </w:r>
      <w:r>
        <w:rPr>
          <w:rFonts w:ascii="Verdana" w:hAnsi="Verdana" w:cs="Arial"/>
          <w:sz w:val="20"/>
          <w:szCs w:val="20"/>
        </w:rPr>
        <w:t>, pig</w:t>
      </w:r>
      <w:r w:rsidRPr="00D01B9E">
        <w:rPr>
          <w:rFonts w:ascii="Verdana" w:hAnsi="Verdana" w:cs="Arial"/>
          <w:sz w:val="20"/>
          <w:szCs w:val="20"/>
        </w:rPr>
        <w:t xml:space="preserve"> and impala with Hadoop</w:t>
      </w:r>
    </w:p>
    <w:p w:rsidR="00C47520" w:rsidRDefault="00C47520" w:rsidP="008D7EB4">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p>
    <w:p w:rsidR="00B54214" w:rsidRPr="000C6F11" w:rsidRDefault="00B54214" w:rsidP="00A3368E">
      <w:pPr>
        <w:pStyle w:val="Heading9"/>
        <w:keepLines/>
        <w:numPr>
          <w:ilvl w:val="0"/>
          <w:numId w:val="0"/>
        </w:numPr>
        <w:pBdr>
          <w:top w:val="single" w:sz="8" w:space="0" w:color="000000"/>
          <w:bottom w:val="single" w:sz="8" w:space="0" w:color="000000"/>
        </w:pBdr>
        <w:shd w:val="clear" w:color="auto" w:fill="A6A6A6"/>
        <w:tabs>
          <w:tab w:val="left" w:pos="0"/>
          <w:tab w:val="left" w:pos="720"/>
          <w:tab w:val="left" w:pos="1440"/>
          <w:tab w:val="center" w:pos="5400"/>
        </w:tabs>
        <w:rPr>
          <w:rFonts w:ascii="Verdana" w:hAnsi="Verdana" w:cs="Arial"/>
          <w:bCs/>
          <w:iCs/>
          <w:sz w:val="20"/>
        </w:rPr>
      </w:pPr>
      <w:r w:rsidRPr="000C6F11">
        <w:rPr>
          <w:sz w:val="20"/>
        </w:rPr>
        <w:t>PASSPORT</w:t>
      </w:r>
      <w:r w:rsidR="005726B6" w:rsidRPr="000C6F11">
        <w:rPr>
          <w:sz w:val="20"/>
        </w:rPr>
        <w:t xml:space="preserve"> &amp; VISA</w:t>
      </w:r>
      <w:r w:rsidRPr="000C6F11">
        <w:rPr>
          <w:sz w:val="20"/>
        </w:rPr>
        <w:t xml:space="preserve"> DETAILS </w:t>
      </w:r>
      <w:r w:rsidRPr="000C6F11">
        <w:rPr>
          <w:sz w:val="20"/>
        </w:rPr>
        <w:fldChar w:fldCharType="begin"/>
      </w:r>
      <w:r w:rsidRPr="000C6F11">
        <w:rPr>
          <w:sz w:val="20"/>
        </w:rPr>
        <w:instrText xml:space="preserve"> TC "PROFESSIONAL EXPERIENCE " \l 5 </w:instrText>
      </w:r>
      <w:r w:rsidRPr="000C6F11">
        <w:rPr>
          <w:rFonts w:ascii="Verdana" w:hAnsi="Verdana"/>
          <w:sz w:val="20"/>
        </w:rPr>
        <w:fldChar w:fldCharType="end"/>
      </w:r>
    </w:p>
    <w:p w:rsidR="007E04DD" w:rsidRDefault="007E04DD" w:rsidP="008D7EB4">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60"/>
        <w:gridCol w:w="1930"/>
        <w:gridCol w:w="1917"/>
        <w:gridCol w:w="1917"/>
        <w:gridCol w:w="1732"/>
        <w:gridCol w:w="1652"/>
      </w:tblGrid>
      <w:tr w:rsidR="00A5503A" w:rsidTr="000F6B30">
        <w:tc>
          <w:tcPr>
            <w:tcW w:w="1760"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b/>
                <w:sz w:val="20"/>
                <w:szCs w:val="20"/>
              </w:rPr>
            </w:pPr>
            <w:r w:rsidRPr="00753DC0">
              <w:rPr>
                <w:rFonts w:ascii="Verdana" w:hAnsi="Verdana" w:cs="Arial"/>
                <w:b/>
                <w:sz w:val="20"/>
                <w:szCs w:val="20"/>
              </w:rPr>
              <w:t>Name as on</w:t>
            </w:r>
          </w:p>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753DC0">
              <w:rPr>
                <w:rFonts w:ascii="Verdana" w:hAnsi="Verdana" w:cs="Arial"/>
                <w:b/>
                <w:sz w:val="20"/>
                <w:szCs w:val="20"/>
              </w:rPr>
              <w:t xml:space="preserve"> Passport</w:t>
            </w:r>
          </w:p>
        </w:tc>
        <w:tc>
          <w:tcPr>
            <w:tcW w:w="1930"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b/>
                <w:sz w:val="20"/>
                <w:szCs w:val="20"/>
              </w:rPr>
            </w:pPr>
            <w:r w:rsidRPr="00753DC0">
              <w:rPr>
                <w:rFonts w:ascii="Verdana" w:hAnsi="Verdana" w:cs="Arial"/>
                <w:b/>
                <w:sz w:val="20"/>
                <w:szCs w:val="20"/>
              </w:rPr>
              <w:t>Passport Number</w:t>
            </w:r>
          </w:p>
        </w:tc>
        <w:tc>
          <w:tcPr>
            <w:tcW w:w="1917"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b/>
                <w:sz w:val="20"/>
                <w:szCs w:val="20"/>
              </w:rPr>
            </w:pPr>
            <w:r w:rsidRPr="00753DC0">
              <w:rPr>
                <w:rFonts w:ascii="Verdana" w:hAnsi="Verdana" w:cs="Arial"/>
                <w:b/>
                <w:sz w:val="20"/>
                <w:szCs w:val="20"/>
              </w:rPr>
              <w:t>Date of Issue</w:t>
            </w:r>
          </w:p>
        </w:tc>
        <w:tc>
          <w:tcPr>
            <w:tcW w:w="1917"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b/>
                <w:sz w:val="20"/>
                <w:szCs w:val="20"/>
              </w:rPr>
            </w:pPr>
            <w:r w:rsidRPr="00753DC0">
              <w:rPr>
                <w:rFonts w:ascii="Verdana" w:hAnsi="Verdana" w:cs="Arial"/>
                <w:b/>
                <w:sz w:val="20"/>
                <w:szCs w:val="20"/>
              </w:rPr>
              <w:t>Expiry Date</w:t>
            </w:r>
          </w:p>
        </w:tc>
        <w:tc>
          <w:tcPr>
            <w:tcW w:w="1732" w:type="dxa"/>
          </w:tcPr>
          <w:p w:rsidR="000F6B30" w:rsidRPr="00753DC0" w:rsidRDefault="000F6B30" w:rsidP="000F6B30">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jc w:val="center"/>
              <w:rPr>
                <w:rFonts w:ascii="Verdana" w:hAnsi="Verdana" w:cs="Arial"/>
                <w:b/>
                <w:sz w:val="20"/>
                <w:szCs w:val="20"/>
              </w:rPr>
            </w:pPr>
            <w:r w:rsidRPr="00753DC0">
              <w:rPr>
                <w:rFonts w:ascii="Verdana" w:hAnsi="Verdana" w:cs="Arial"/>
                <w:b/>
                <w:sz w:val="20"/>
                <w:szCs w:val="20"/>
              </w:rPr>
              <w:t>Place of Issue</w:t>
            </w:r>
          </w:p>
        </w:tc>
        <w:tc>
          <w:tcPr>
            <w:tcW w:w="1652" w:type="dxa"/>
          </w:tcPr>
          <w:p w:rsidR="000F6B30" w:rsidRPr="00753DC0" w:rsidRDefault="000F6B30" w:rsidP="000F6B30">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b/>
                <w:sz w:val="20"/>
                <w:szCs w:val="20"/>
              </w:rPr>
            </w:pPr>
            <w:r>
              <w:rPr>
                <w:rFonts w:ascii="Verdana" w:hAnsi="Verdana" w:cs="Arial"/>
                <w:b/>
                <w:sz w:val="20"/>
                <w:szCs w:val="20"/>
              </w:rPr>
              <w:t xml:space="preserve">    US VISA</w:t>
            </w:r>
          </w:p>
        </w:tc>
      </w:tr>
      <w:tr w:rsidR="00A5503A" w:rsidTr="000F6B30">
        <w:trPr>
          <w:trHeight w:val="441"/>
        </w:trPr>
        <w:tc>
          <w:tcPr>
            <w:tcW w:w="1760"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753DC0">
              <w:rPr>
                <w:rFonts w:ascii="Verdana" w:hAnsi="Verdana" w:cs="Arial"/>
                <w:sz w:val="20"/>
                <w:szCs w:val="20"/>
              </w:rPr>
              <w:t>Md Firoz Ansari</w:t>
            </w:r>
          </w:p>
        </w:tc>
        <w:tc>
          <w:tcPr>
            <w:tcW w:w="1930"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753DC0">
              <w:rPr>
                <w:rFonts w:ascii="Verdana" w:hAnsi="Verdana" w:cs="Arial"/>
                <w:sz w:val="20"/>
                <w:szCs w:val="20"/>
              </w:rPr>
              <w:t>K1333893</w:t>
            </w:r>
          </w:p>
        </w:tc>
        <w:tc>
          <w:tcPr>
            <w:tcW w:w="1917"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753DC0">
              <w:rPr>
                <w:rFonts w:ascii="Verdana" w:hAnsi="Verdana" w:cs="Arial"/>
                <w:sz w:val="20"/>
                <w:szCs w:val="20"/>
              </w:rPr>
              <w:t>04/11/2011</w:t>
            </w:r>
          </w:p>
        </w:tc>
        <w:tc>
          <w:tcPr>
            <w:tcW w:w="1917"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753DC0">
              <w:rPr>
                <w:rFonts w:ascii="Verdana" w:hAnsi="Verdana" w:cs="Arial"/>
                <w:sz w:val="20"/>
                <w:szCs w:val="20"/>
              </w:rPr>
              <w:t>03/11/2021</w:t>
            </w:r>
          </w:p>
        </w:tc>
        <w:tc>
          <w:tcPr>
            <w:tcW w:w="1732" w:type="dxa"/>
          </w:tcPr>
          <w:p w:rsidR="000F6B30" w:rsidRPr="00753DC0" w:rsidRDefault="00132ABE"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Pr>
                <w:rFonts w:ascii="Verdana" w:hAnsi="Verdana" w:cs="Arial"/>
                <w:sz w:val="20"/>
                <w:szCs w:val="20"/>
              </w:rPr>
              <w:t xml:space="preserve">      </w:t>
            </w:r>
            <w:r w:rsidR="000F6B30" w:rsidRPr="00753DC0">
              <w:rPr>
                <w:rFonts w:ascii="Verdana" w:hAnsi="Verdana" w:cs="Arial"/>
                <w:sz w:val="20"/>
                <w:szCs w:val="20"/>
              </w:rPr>
              <w:t>Patna</w:t>
            </w:r>
          </w:p>
        </w:tc>
        <w:tc>
          <w:tcPr>
            <w:tcW w:w="1652" w:type="dxa"/>
          </w:tcPr>
          <w:p w:rsidR="000F6B30" w:rsidRPr="00753DC0" w:rsidRDefault="000F6B30"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Pr>
                <w:rFonts w:ascii="Verdana" w:hAnsi="Verdana" w:cs="Arial"/>
                <w:sz w:val="20"/>
                <w:szCs w:val="20"/>
              </w:rPr>
              <w:t xml:space="preserve">      B1/B2</w:t>
            </w:r>
          </w:p>
        </w:tc>
      </w:tr>
    </w:tbl>
    <w:p w:rsidR="00BE5C1E" w:rsidRDefault="00BE5C1E"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p>
    <w:p w:rsidR="0043343E" w:rsidRDefault="0043343E"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753DC0">
        <w:rPr>
          <w:rFonts w:ascii="Verdana" w:hAnsi="Verdana" w:cs="Arial"/>
          <w:sz w:val="20"/>
          <w:szCs w:val="20"/>
        </w:rPr>
        <w:t>I hereby declare that the above mentioned information is correct to the best of my knowledge and I bear the responsibility for the correctness of the above mentioned particulars.</w:t>
      </w:r>
    </w:p>
    <w:p w:rsidR="00BE5C1E" w:rsidRDefault="00BE5C1E"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p>
    <w:p w:rsidR="00C47520" w:rsidRDefault="009434B8"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753DC0">
        <w:rPr>
          <w:rFonts w:ascii="Verdana" w:hAnsi="Verdana" w:cs="Arial"/>
          <w:sz w:val="20"/>
          <w:szCs w:val="20"/>
        </w:rPr>
        <w:t>Place</w:t>
      </w:r>
      <w:r>
        <w:rPr>
          <w:rFonts w:ascii="Verdana" w:hAnsi="Verdana" w:cs="Arial"/>
          <w:sz w:val="20"/>
          <w:szCs w:val="20"/>
        </w:rPr>
        <w:t>:</w:t>
      </w:r>
      <w:r w:rsidR="0043343E" w:rsidRPr="00753DC0">
        <w:rPr>
          <w:rFonts w:ascii="Verdana" w:hAnsi="Verdana" w:cs="Arial"/>
          <w:sz w:val="20"/>
          <w:szCs w:val="20"/>
        </w:rPr>
        <w:t xml:space="preserve">  Pune       </w:t>
      </w:r>
    </w:p>
    <w:p w:rsidR="0043343E" w:rsidRDefault="0043343E" w:rsidP="0043343E">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36"/>
        </w:tabs>
        <w:rPr>
          <w:rFonts w:ascii="Verdana" w:hAnsi="Verdana" w:cs="Arial"/>
          <w:sz w:val="20"/>
          <w:szCs w:val="20"/>
        </w:rPr>
      </w:pPr>
      <w:r w:rsidRPr="00753DC0">
        <w:rPr>
          <w:rFonts w:ascii="Verdana" w:hAnsi="Verdana" w:cs="Arial"/>
          <w:sz w:val="20"/>
          <w:szCs w:val="20"/>
        </w:rPr>
        <w:t xml:space="preserve">Date </w:t>
      </w:r>
      <w:r w:rsidR="00371B5E">
        <w:rPr>
          <w:rFonts w:ascii="Verdana" w:hAnsi="Verdana" w:cs="Arial"/>
          <w:sz w:val="20"/>
          <w:szCs w:val="20"/>
        </w:rPr>
        <w:t xml:space="preserve"> </w:t>
      </w:r>
      <w:r w:rsidR="00D562C4">
        <w:rPr>
          <w:rFonts w:ascii="Verdana" w:hAnsi="Verdana" w:cs="Arial"/>
          <w:sz w:val="20"/>
          <w:szCs w:val="20"/>
        </w:rPr>
        <w:t xml:space="preserve"> </w:t>
      </w:r>
      <w:r w:rsidRPr="00753DC0">
        <w:rPr>
          <w:rFonts w:ascii="Verdana" w:hAnsi="Verdana" w:cs="Arial"/>
          <w:sz w:val="20"/>
          <w:szCs w:val="20"/>
        </w:rPr>
        <w:t xml:space="preserve">:                                                                                          </w:t>
      </w:r>
      <w:r w:rsidR="00371B5E">
        <w:rPr>
          <w:rFonts w:ascii="Verdana" w:hAnsi="Verdana" w:cs="Arial"/>
          <w:sz w:val="20"/>
          <w:szCs w:val="20"/>
        </w:rPr>
        <w:t xml:space="preserve">                   </w:t>
      </w:r>
      <w:r w:rsidRPr="00753DC0">
        <w:rPr>
          <w:rFonts w:ascii="Verdana" w:hAnsi="Verdana" w:cs="Arial"/>
          <w:sz w:val="20"/>
          <w:szCs w:val="20"/>
        </w:rPr>
        <w:t xml:space="preserve"> (Md Firoz Ansari)</w:t>
      </w:r>
      <w:r w:rsidR="001A46B7">
        <w:rPr>
          <w:noProof/>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0e087e4ff44a97cf70ece798ad727369134f530e18705c4458440321091b5b581a0f100a1244595d1b4d58515c424154181c084b281e0103030b10495e5e004356015a4e5e51100614700558190d190418485d411b091351504f54671e1a4f03434e1008135212405d0c0e561f475d150613400c5b01584b130f435611155c0b085249100917110d531b045d4340010d120b19425d590b59490144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0e087e4ff44a97cf70ece798ad727369134f530e18705c4458440321091b5b581a0f100a1244595d1b4d58515c424154181c084b281e0103030b10495e5e004356015a4e5e51100614700558190d190418485d411b091351504f54671e1a4f03434e1008135212405d0c0e561f475d150613400c5b01584b130f435611155c0b085249100917110d531b045d4340010d120b19425d590b594901446&amp;docType=doc"/>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sectPr w:rsidR="0043343E" w:rsidSect="00FB5A92">
      <w:pgSz w:w="12240" w:h="15840" w:code="1"/>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03A" w:rsidRDefault="00A5503A" w:rsidP="00990B71">
      <w:r>
        <w:separator/>
      </w:r>
    </w:p>
  </w:endnote>
  <w:endnote w:type="continuationSeparator" w:id="1">
    <w:p w:rsidR="00A5503A" w:rsidRDefault="00A5503A" w:rsidP="00990B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03A" w:rsidRDefault="00A5503A" w:rsidP="00990B71">
      <w:r>
        <w:separator/>
      </w:r>
    </w:p>
  </w:footnote>
  <w:footnote w:type="continuationSeparator" w:id="1">
    <w:p w:rsidR="00A5503A" w:rsidRDefault="00A5503A" w:rsidP="00990B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7BD5"/>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lowerLetter"/>
      <w:lvlText w:val="%1."/>
      <w:lvlJc w:val="left"/>
      <w:pPr>
        <w:tabs>
          <w:tab w:val="num" w:pos="2520"/>
        </w:tabs>
        <w:ind w:left="2520" w:hanging="360"/>
      </w:pPr>
    </w:lvl>
    <w:lvl w:ilvl="1">
      <w:start w:val="1"/>
      <w:numFmt w:val="lowerLetter"/>
      <w:lvlText w:val="%2."/>
      <w:lvlJc w:val="left"/>
      <w:pPr>
        <w:tabs>
          <w:tab w:val="num" w:pos="2520"/>
        </w:tabs>
        <w:ind w:left="2520" w:hanging="360"/>
      </w:pPr>
    </w:lvl>
    <w:lvl w:ilvl="2">
      <w:start w:val="1"/>
      <w:numFmt w:val="lowerRoman"/>
      <w:lvlText w:val="%3."/>
      <w:lvlJc w:val="lef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lef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left"/>
      <w:pPr>
        <w:tabs>
          <w:tab w:val="num" w:pos="8280"/>
        </w:tabs>
        <w:ind w:left="8280" w:hanging="180"/>
      </w:pPr>
    </w:lvl>
  </w:abstractNum>
  <w:abstractNum w:abstractNumId="2">
    <w:nsid w:val="00000003"/>
    <w:multiLevelType w:val="singleLevel"/>
    <w:tmpl w:val="00000003"/>
    <w:name w:val="WW8Num3"/>
    <w:lvl w:ilvl="0">
      <w:start w:val="1"/>
      <w:numFmt w:val="bullet"/>
      <w:lvlText w:val=""/>
      <w:lvlJc w:val="left"/>
      <w:pPr>
        <w:tabs>
          <w:tab w:val="num" w:pos="1440"/>
        </w:tabs>
        <w:ind w:left="1440" w:hanging="360"/>
      </w:pPr>
      <w:rPr>
        <w:rFonts w:ascii="Symbol" w:hAnsi="Symbol"/>
        <w:b/>
        <w:bC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19428C0"/>
    <w:multiLevelType w:val="hybridMultilevel"/>
    <w:tmpl w:val="06424E4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01C2261B"/>
    <w:multiLevelType w:val="hybridMultilevel"/>
    <w:tmpl w:val="1B8877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6353E3B"/>
    <w:multiLevelType w:val="hybridMultilevel"/>
    <w:tmpl w:val="61464D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8000EBF"/>
    <w:multiLevelType w:val="hybridMultilevel"/>
    <w:tmpl w:val="C626374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0A7B4AC1"/>
    <w:multiLevelType w:val="hybridMultilevel"/>
    <w:tmpl w:val="09C2962C"/>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D134EE7"/>
    <w:multiLevelType w:val="hybridMultilevel"/>
    <w:tmpl w:val="90C6942A"/>
    <w:lvl w:ilvl="0">
      <w:start w:val="1"/>
      <w:numFmt w:val="bullet"/>
      <w:lvlText w:val=""/>
      <w:lvlJc w:val="left"/>
      <w:pPr>
        <w:ind w:left="720" w:hanging="360"/>
      </w:pPr>
      <w:rPr>
        <w:rFonts w:ascii="Symbol" w:hAnsi="Symbol"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73A410B"/>
    <w:multiLevelType w:val="hybridMultilevel"/>
    <w:tmpl w:val="17F462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84F3FD3"/>
    <w:multiLevelType w:val="hybridMultilevel"/>
    <w:tmpl w:val="68061B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B1658BC"/>
    <w:multiLevelType w:val="hybridMultilevel"/>
    <w:tmpl w:val="BB589CB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23603FC0"/>
    <w:multiLevelType w:val="hybridMultilevel"/>
    <w:tmpl w:val="E39A1262"/>
    <w:lvl w:ilvl="0">
      <w:start w:val="1"/>
      <w:numFmt w:val="bullet"/>
      <w:lvlText w:val=""/>
      <w:lvlPicBulletId w:val="0"/>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7">
    <w:nsid w:val="24A75239"/>
    <w:multiLevelType w:val="hybridMultilevel"/>
    <w:tmpl w:val="49B415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5E156E4"/>
    <w:multiLevelType w:val="hybridMultilevel"/>
    <w:tmpl w:val="48401592"/>
    <w:lvl w:ilvl="0">
      <w:start w:val="1"/>
      <w:numFmt w:val="bullet"/>
      <w:lvlText w:val=""/>
      <w:lvlJc w:val="left"/>
      <w:pPr>
        <w:ind w:left="720" w:hanging="360"/>
      </w:pPr>
      <w:rPr>
        <w:rFonts w:ascii="Symbol" w:hAnsi="Symbol"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0FD21AA"/>
    <w:multiLevelType w:val="hybridMultilevel"/>
    <w:tmpl w:val="418E42E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36F75FA0"/>
    <w:multiLevelType w:val="hybridMultilevel"/>
    <w:tmpl w:val="823CBBF6"/>
    <w:lvl w:ilvl="0">
      <w:start w:val="1"/>
      <w:numFmt w:val="bullet"/>
      <w:lvlText w:val=""/>
      <w:lvlPicBulletId w:val="0"/>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37031F36"/>
    <w:multiLevelType w:val="hybridMultilevel"/>
    <w:tmpl w:val="3B768D7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39AE038E"/>
    <w:multiLevelType w:val="hybridMultilevel"/>
    <w:tmpl w:val="3F24B60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3DAF1547"/>
    <w:multiLevelType w:val="hybridMultilevel"/>
    <w:tmpl w:val="E304A0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1D078E9"/>
    <w:multiLevelType w:val="hybridMultilevel"/>
    <w:tmpl w:val="CCCE7AFA"/>
    <w:lvl w:ilvl="0">
      <w:start w:val="1"/>
      <w:numFmt w:val="bullet"/>
      <w:lvlText w:val=""/>
      <w:lvlPicBulletId w:val="0"/>
      <w:lvlJc w:val="left"/>
      <w:pPr>
        <w:ind w:left="720" w:hanging="360"/>
      </w:pPr>
      <w:rPr>
        <w:rFonts w:ascii="Symbol" w:hAnsi="Symbol"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82200E3"/>
    <w:multiLevelType w:val="hybridMultilevel"/>
    <w:tmpl w:val="A0D0CCBC"/>
    <w:lvl w:ilvl="0">
      <w:start w:val="1"/>
      <w:numFmt w:val="bullet"/>
      <w:lvlText w:val=""/>
      <w:lvlPicBulletId w:val="0"/>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Verdana" w:eastAsia="Times New Roman" w:hAnsi="Verdana" w:cs="Arial"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48B465E1"/>
    <w:multiLevelType w:val="hybridMultilevel"/>
    <w:tmpl w:val="8744B578"/>
    <w:lvl w:ilvl="0">
      <w:start w:val="1"/>
      <w:numFmt w:val="bullet"/>
      <w:lvlText w:val=""/>
      <w:lvlJc w:val="left"/>
      <w:pPr>
        <w:ind w:left="1020" w:hanging="360"/>
      </w:pPr>
      <w:rPr>
        <w:rFonts w:ascii="Symbol" w:hAnsi="Symbol" w:hint="default"/>
      </w:rPr>
    </w:lvl>
    <w:lvl w:ilvl="1" w:tentative="1">
      <w:start w:val="1"/>
      <w:numFmt w:val="bullet"/>
      <w:lvlText w:val="o"/>
      <w:lvlJc w:val="left"/>
      <w:pPr>
        <w:ind w:left="1740" w:hanging="360"/>
      </w:pPr>
      <w:rPr>
        <w:rFonts w:ascii="Courier New" w:hAnsi="Courier New" w:cs="Courier New" w:hint="default"/>
      </w:rPr>
    </w:lvl>
    <w:lvl w:ilvl="2" w:tentative="1">
      <w:start w:val="1"/>
      <w:numFmt w:val="bullet"/>
      <w:lvlText w:val=""/>
      <w:lvlJc w:val="left"/>
      <w:pPr>
        <w:ind w:left="2460" w:hanging="360"/>
      </w:pPr>
      <w:rPr>
        <w:rFonts w:ascii="Wingdings" w:hAnsi="Wingdings" w:hint="default"/>
      </w:rPr>
    </w:lvl>
    <w:lvl w:ilvl="3" w:tentative="1">
      <w:start w:val="1"/>
      <w:numFmt w:val="bullet"/>
      <w:lvlText w:val=""/>
      <w:lvlJc w:val="left"/>
      <w:pPr>
        <w:ind w:left="3180" w:hanging="360"/>
      </w:pPr>
      <w:rPr>
        <w:rFonts w:ascii="Symbol" w:hAnsi="Symbol" w:hint="default"/>
      </w:rPr>
    </w:lvl>
    <w:lvl w:ilvl="4" w:tentative="1">
      <w:start w:val="1"/>
      <w:numFmt w:val="bullet"/>
      <w:lvlText w:val="o"/>
      <w:lvlJc w:val="left"/>
      <w:pPr>
        <w:ind w:left="3900" w:hanging="360"/>
      </w:pPr>
      <w:rPr>
        <w:rFonts w:ascii="Courier New" w:hAnsi="Courier New" w:cs="Courier New" w:hint="default"/>
      </w:rPr>
    </w:lvl>
    <w:lvl w:ilvl="5" w:tentative="1">
      <w:start w:val="1"/>
      <w:numFmt w:val="bullet"/>
      <w:lvlText w:val=""/>
      <w:lvlJc w:val="left"/>
      <w:pPr>
        <w:ind w:left="4620" w:hanging="360"/>
      </w:pPr>
      <w:rPr>
        <w:rFonts w:ascii="Wingdings" w:hAnsi="Wingdings" w:hint="default"/>
      </w:rPr>
    </w:lvl>
    <w:lvl w:ilvl="6" w:tentative="1">
      <w:start w:val="1"/>
      <w:numFmt w:val="bullet"/>
      <w:lvlText w:val=""/>
      <w:lvlJc w:val="left"/>
      <w:pPr>
        <w:ind w:left="5340" w:hanging="360"/>
      </w:pPr>
      <w:rPr>
        <w:rFonts w:ascii="Symbol" w:hAnsi="Symbol" w:hint="default"/>
      </w:rPr>
    </w:lvl>
    <w:lvl w:ilvl="7" w:tentative="1">
      <w:start w:val="1"/>
      <w:numFmt w:val="bullet"/>
      <w:lvlText w:val="o"/>
      <w:lvlJc w:val="left"/>
      <w:pPr>
        <w:ind w:left="6060" w:hanging="360"/>
      </w:pPr>
      <w:rPr>
        <w:rFonts w:ascii="Courier New" w:hAnsi="Courier New" w:cs="Courier New" w:hint="default"/>
      </w:rPr>
    </w:lvl>
    <w:lvl w:ilvl="8" w:tentative="1">
      <w:start w:val="1"/>
      <w:numFmt w:val="bullet"/>
      <w:lvlText w:val=""/>
      <w:lvlJc w:val="left"/>
      <w:pPr>
        <w:ind w:left="6780" w:hanging="360"/>
      </w:pPr>
      <w:rPr>
        <w:rFonts w:ascii="Wingdings" w:hAnsi="Wingdings" w:hint="default"/>
      </w:rPr>
    </w:lvl>
  </w:abstractNum>
  <w:abstractNum w:abstractNumId="27">
    <w:nsid w:val="4A50181D"/>
    <w:multiLevelType w:val="hybridMultilevel"/>
    <w:tmpl w:val="7F8A6BC8"/>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PicBulletId w:val="0"/>
      <w:lvlJc w:val="left"/>
      <w:pPr>
        <w:ind w:left="2160" w:hanging="360"/>
      </w:pPr>
      <w:rPr>
        <w:rFonts w:ascii="Symbol" w:hAnsi="Symbol"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BEF4280"/>
    <w:multiLevelType w:val="hybridMultilevel"/>
    <w:tmpl w:val="78B890FA"/>
    <w:lvl w:ilvl="0">
      <w:start w:val="1"/>
      <w:numFmt w:val="bullet"/>
      <w:lvlText w:val=""/>
      <w:lvlJc w:val="left"/>
      <w:pPr>
        <w:ind w:left="720" w:hanging="360"/>
      </w:pPr>
      <w:rPr>
        <w:rFonts w:ascii="Symbol" w:hAnsi="Symbol"/>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C3A0047"/>
    <w:multiLevelType w:val="multilevel"/>
    <w:tmpl w:val="B2F87C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4F9847B5"/>
    <w:multiLevelType w:val="hybridMultilevel"/>
    <w:tmpl w:val="6CEE690C"/>
    <w:lvl w:ilvl="0">
      <w:start w:val="1"/>
      <w:numFmt w:val="bullet"/>
      <w:lvlText w:val=""/>
      <w:lvlPicBulletId w:val="0"/>
      <w:lvlJc w:val="left"/>
      <w:pPr>
        <w:ind w:left="720" w:hanging="360"/>
      </w:pPr>
      <w:rPr>
        <w:rFonts w:ascii="Symbol" w:hAnsi="Symbol"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0D42531"/>
    <w:multiLevelType w:val="hybridMultilevel"/>
    <w:tmpl w:val="89945E18"/>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13111D9"/>
    <w:multiLevelType w:val="hybridMultilevel"/>
    <w:tmpl w:val="CB8A0186"/>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51656209"/>
    <w:multiLevelType w:val="hybridMultilevel"/>
    <w:tmpl w:val="8A822DA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5B813AA0"/>
    <w:multiLevelType w:val="hybridMultilevel"/>
    <w:tmpl w:val="884C6A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E28003A"/>
    <w:multiLevelType w:val="hybridMultilevel"/>
    <w:tmpl w:val="8D5A1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5EEA7BA5"/>
    <w:multiLevelType w:val="hybridMultilevel"/>
    <w:tmpl w:val="8C645FFC"/>
    <w:lvl w:ilvl="0">
      <w:start w:val="1"/>
      <w:numFmt w:val="bullet"/>
      <w:lvlText w:val=""/>
      <w:lvlPicBulletId w:val="0"/>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7">
    <w:nsid w:val="6F667BA7"/>
    <w:multiLevelType w:val="hybridMultilevel"/>
    <w:tmpl w:val="FF9A84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2782BCE"/>
    <w:multiLevelType w:val="hybridMultilevel"/>
    <w:tmpl w:val="6032D15E"/>
    <w:lvl w:ilvl="0">
      <w:start w:val="1"/>
      <w:numFmt w:val="bullet"/>
      <w:lvlText w:val=""/>
      <w:lvlJc w:val="left"/>
      <w:pPr>
        <w:ind w:left="720" w:hanging="360"/>
      </w:pPr>
      <w:rPr>
        <w:rFonts w:ascii="Symbol" w:hAnsi="Symbol" w:hint="default"/>
        <w:b/>
        <w:bC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64912D6"/>
    <w:multiLevelType w:val="hybridMultilevel"/>
    <w:tmpl w:val="91A28A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6BB3F2A"/>
    <w:multiLevelType w:val="hybridMultilevel"/>
    <w:tmpl w:val="EBFA76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D89336B"/>
    <w:multiLevelType w:val="hybridMultilevel"/>
    <w:tmpl w:val="BAEA2012"/>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E623A7A"/>
    <w:multiLevelType w:val="hybridMultilevel"/>
    <w:tmpl w:val="5B184294"/>
    <w:lvl w:ilvl="0">
      <w:start w:val="1"/>
      <w:numFmt w:val="bullet"/>
      <w:lvlText w:val=""/>
      <w:lvlPicBulletId w:val="0"/>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3">
    <w:nsid w:val="7EF71138"/>
    <w:multiLevelType w:val="hybridMultilevel"/>
    <w:tmpl w:val="9B581A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6"/>
  </w:num>
  <w:num w:numId="9">
    <w:abstractNumId w:val="14"/>
  </w:num>
  <w:num w:numId="10">
    <w:abstractNumId w:val="40"/>
  </w:num>
  <w:num w:numId="11">
    <w:abstractNumId w:val="39"/>
  </w:num>
  <w:num w:numId="12">
    <w:abstractNumId w:val="28"/>
  </w:num>
  <w:num w:numId="13">
    <w:abstractNumId w:val="18"/>
  </w:num>
  <w:num w:numId="14">
    <w:abstractNumId w:val="37"/>
  </w:num>
  <w:num w:numId="15">
    <w:abstractNumId w:val="38"/>
  </w:num>
  <w:num w:numId="16">
    <w:abstractNumId w:val="12"/>
  </w:num>
  <w:num w:numId="17">
    <w:abstractNumId w:val="24"/>
  </w:num>
  <w:num w:numId="18">
    <w:abstractNumId w:val="30"/>
  </w:num>
  <w:num w:numId="19">
    <w:abstractNumId w:val="20"/>
  </w:num>
  <w:num w:numId="20">
    <w:abstractNumId w:val="13"/>
  </w:num>
  <w:num w:numId="21">
    <w:abstractNumId w:val="25"/>
  </w:num>
  <w:num w:numId="22">
    <w:abstractNumId w:val="42"/>
  </w:num>
  <w:num w:numId="23">
    <w:abstractNumId w:val="41"/>
  </w:num>
  <w:num w:numId="24">
    <w:abstractNumId w:val="27"/>
  </w:num>
  <w:num w:numId="25">
    <w:abstractNumId w:val="31"/>
  </w:num>
  <w:num w:numId="26">
    <w:abstractNumId w:val="16"/>
  </w:num>
  <w:num w:numId="27">
    <w:abstractNumId w:val="11"/>
  </w:num>
  <w:num w:numId="28">
    <w:abstractNumId w:val="36"/>
  </w:num>
  <w:num w:numId="29">
    <w:abstractNumId w:val="19"/>
  </w:num>
  <w:num w:numId="30">
    <w:abstractNumId w:val="22"/>
  </w:num>
  <w:num w:numId="31">
    <w:abstractNumId w:val="15"/>
  </w:num>
  <w:num w:numId="32">
    <w:abstractNumId w:val="9"/>
  </w:num>
  <w:num w:numId="33">
    <w:abstractNumId w:val="23"/>
  </w:num>
  <w:num w:numId="34">
    <w:abstractNumId w:val="43"/>
  </w:num>
  <w:num w:numId="35">
    <w:abstractNumId w:val="7"/>
  </w:num>
  <w:num w:numId="36">
    <w:abstractNumId w:val="21"/>
  </w:num>
  <w:num w:numId="37">
    <w:abstractNumId w:val="35"/>
  </w:num>
  <w:num w:numId="38">
    <w:abstractNumId w:val="34"/>
  </w:num>
  <w:num w:numId="39">
    <w:abstractNumId w:val="17"/>
  </w:num>
  <w:num w:numId="40">
    <w:abstractNumId w:val="8"/>
  </w:num>
  <w:num w:numId="41">
    <w:abstractNumId w:val="10"/>
  </w:num>
  <w:num w:numId="42">
    <w:abstractNumId w:val="32"/>
  </w:num>
  <w:num w:numId="43">
    <w:abstractNumId w:val="33"/>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20"/>
  <w:defaultTableStyle w:val="Normal"/>
  <w:drawingGridHorizontalSpacing w:val="120"/>
  <w:drawingGridVerticalSpacing w:val="0"/>
  <w:displayHorizontalDrawingGridEvery w:val="0"/>
  <w:displayVerticalDrawingGridEvery w:val="0"/>
  <w:characterSpacingControl w:val="doNotCompress"/>
  <w:hdrShapeDefaults>
    <o:shapedefaults v:ext="edit" spidmax="3074"/>
  </w:hdrShapeDefaults>
  <w:footnotePr>
    <w:footnote w:id="0"/>
    <w:footnote w:id="1"/>
  </w:footnotePr>
  <w:endnotePr>
    <w:endnote w:id="0"/>
    <w:endnote w:id="1"/>
  </w:endnotePr>
  <w:compat/>
  <w:rsids>
    <w:rsidRoot w:val="00754048"/>
    <w:rsid w:val="0000074A"/>
    <w:rsid w:val="00001164"/>
    <w:rsid w:val="000030C7"/>
    <w:rsid w:val="00005D4A"/>
    <w:rsid w:val="00006385"/>
    <w:rsid w:val="000108C5"/>
    <w:rsid w:val="00014720"/>
    <w:rsid w:val="00014B57"/>
    <w:rsid w:val="00021B20"/>
    <w:rsid w:val="00023E43"/>
    <w:rsid w:val="0002755E"/>
    <w:rsid w:val="00027F7E"/>
    <w:rsid w:val="000302E8"/>
    <w:rsid w:val="00033116"/>
    <w:rsid w:val="00037E67"/>
    <w:rsid w:val="00042C27"/>
    <w:rsid w:val="00042C62"/>
    <w:rsid w:val="00044268"/>
    <w:rsid w:val="0004538B"/>
    <w:rsid w:val="00046098"/>
    <w:rsid w:val="00046234"/>
    <w:rsid w:val="00047ADE"/>
    <w:rsid w:val="00050F68"/>
    <w:rsid w:val="0005300A"/>
    <w:rsid w:val="00053728"/>
    <w:rsid w:val="00053FA9"/>
    <w:rsid w:val="0005551E"/>
    <w:rsid w:val="00060391"/>
    <w:rsid w:val="000628B0"/>
    <w:rsid w:val="00065627"/>
    <w:rsid w:val="000667E6"/>
    <w:rsid w:val="00067394"/>
    <w:rsid w:val="00072EB0"/>
    <w:rsid w:val="000752BA"/>
    <w:rsid w:val="0007714A"/>
    <w:rsid w:val="000771FC"/>
    <w:rsid w:val="00077FD7"/>
    <w:rsid w:val="00086905"/>
    <w:rsid w:val="00086EB6"/>
    <w:rsid w:val="000A27C4"/>
    <w:rsid w:val="000A315F"/>
    <w:rsid w:val="000A50F7"/>
    <w:rsid w:val="000A54F5"/>
    <w:rsid w:val="000B1E12"/>
    <w:rsid w:val="000B43E7"/>
    <w:rsid w:val="000B5853"/>
    <w:rsid w:val="000B79D5"/>
    <w:rsid w:val="000C0032"/>
    <w:rsid w:val="000C1F02"/>
    <w:rsid w:val="000C3D6F"/>
    <w:rsid w:val="000C424C"/>
    <w:rsid w:val="000C63DE"/>
    <w:rsid w:val="000C6F11"/>
    <w:rsid w:val="000D20CF"/>
    <w:rsid w:val="000D65D1"/>
    <w:rsid w:val="000E01A8"/>
    <w:rsid w:val="000E633E"/>
    <w:rsid w:val="000F0C0E"/>
    <w:rsid w:val="000F6B30"/>
    <w:rsid w:val="000F7973"/>
    <w:rsid w:val="001000D3"/>
    <w:rsid w:val="00106A2D"/>
    <w:rsid w:val="00106DB8"/>
    <w:rsid w:val="00111776"/>
    <w:rsid w:val="00112780"/>
    <w:rsid w:val="00113F99"/>
    <w:rsid w:val="0011476A"/>
    <w:rsid w:val="001158AF"/>
    <w:rsid w:val="001161E4"/>
    <w:rsid w:val="00122D80"/>
    <w:rsid w:val="00125DF9"/>
    <w:rsid w:val="0012767C"/>
    <w:rsid w:val="00131580"/>
    <w:rsid w:val="00131FA5"/>
    <w:rsid w:val="00132ABE"/>
    <w:rsid w:val="0014172E"/>
    <w:rsid w:val="001453A4"/>
    <w:rsid w:val="0014566A"/>
    <w:rsid w:val="00145991"/>
    <w:rsid w:val="00151C67"/>
    <w:rsid w:val="0015416E"/>
    <w:rsid w:val="00155807"/>
    <w:rsid w:val="001606A1"/>
    <w:rsid w:val="00162891"/>
    <w:rsid w:val="0016580D"/>
    <w:rsid w:val="001663F7"/>
    <w:rsid w:val="00166A31"/>
    <w:rsid w:val="00171139"/>
    <w:rsid w:val="001721F6"/>
    <w:rsid w:val="001739CD"/>
    <w:rsid w:val="001754D3"/>
    <w:rsid w:val="00181132"/>
    <w:rsid w:val="00182919"/>
    <w:rsid w:val="00186A2E"/>
    <w:rsid w:val="00195890"/>
    <w:rsid w:val="00197403"/>
    <w:rsid w:val="001977CB"/>
    <w:rsid w:val="00197BF4"/>
    <w:rsid w:val="001A46B7"/>
    <w:rsid w:val="001A491C"/>
    <w:rsid w:val="001A5803"/>
    <w:rsid w:val="001A6B61"/>
    <w:rsid w:val="001B51E7"/>
    <w:rsid w:val="001B6224"/>
    <w:rsid w:val="001C608E"/>
    <w:rsid w:val="001C6A26"/>
    <w:rsid w:val="001D36E1"/>
    <w:rsid w:val="001D7D04"/>
    <w:rsid w:val="001E42F1"/>
    <w:rsid w:val="001E448E"/>
    <w:rsid w:val="001E7818"/>
    <w:rsid w:val="001F0412"/>
    <w:rsid w:val="001F0E70"/>
    <w:rsid w:val="001F2F58"/>
    <w:rsid w:val="001F51F7"/>
    <w:rsid w:val="002028A3"/>
    <w:rsid w:val="0020436D"/>
    <w:rsid w:val="00204934"/>
    <w:rsid w:val="00205779"/>
    <w:rsid w:val="0021037D"/>
    <w:rsid w:val="00215A2B"/>
    <w:rsid w:val="002227A5"/>
    <w:rsid w:val="002248E7"/>
    <w:rsid w:val="00224DA3"/>
    <w:rsid w:val="0022587E"/>
    <w:rsid w:val="00225F8C"/>
    <w:rsid w:val="002302C8"/>
    <w:rsid w:val="00233BE8"/>
    <w:rsid w:val="00234342"/>
    <w:rsid w:val="002350B1"/>
    <w:rsid w:val="00241D2E"/>
    <w:rsid w:val="0024319F"/>
    <w:rsid w:val="002445E3"/>
    <w:rsid w:val="00246913"/>
    <w:rsid w:val="002503CD"/>
    <w:rsid w:val="0025731C"/>
    <w:rsid w:val="002623A2"/>
    <w:rsid w:val="00262591"/>
    <w:rsid w:val="00264A0B"/>
    <w:rsid w:val="002701A2"/>
    <w:rsid w:val="002714DE"/>
    <w:rsid w:val="0027320D"/>
    <w:rsid w:val="00273788"/>
    <w:rsid w:val="00273905"/>
    <w:rsid w:val="00274571"/>
    <w:rsid w:val="00280E0E"/>
    <w:rsid w:val="00281640"/>
    <w:rsid w:val="00282976"/>
    <w:rsid w:val="00282E25"/>
    <w:rsid w:val="00292CF7"/>
    <w:rsid w:val="002A3625"/>
    <w:rsid w:val="002A49DD"/>
    <w:rsid w:val="002B2235"/>
    <w:rsid w:val="002B44B4"/>
    <w:rsid w:val="002B627D"/>
    <w:rsid w:val="002C0140"/>
    <w:rsid w:val="002C08BF"/>
    <w:rsid w:val="002C22FD"/>
    <w:rsid w:val="002C5A45"/>
    <w:rsid w:val="002C7BD9"/>
    <w:rsid w:val="002D2EC7"/>
    <w:rsid w:val="002D2F16"/>
    <w:rsid w:val="002D48E2"/>
    <w:rsid w:val="002D5F8B"/>
    <w:rsid w:val="002D657F"/>
    <w:rsid w:val="002E037B"/>
    <w:rsid w:val="002E11BD"/>
    <w:rsid w:val="002E129B"/>
    <w:rsid w:val="002E1CAF"/>
    <w:rsid w:val="002E2B39"/>
    <w:rsid w:val="002E2D23"/>
    <w:rsid w:val="002E3142"/>
    <w:rsid w:val="002E3CED"/>
    <w:rsid w:val="002E4B13"/>
    <w:rsid w:val="002E629D"/>
    <w:rsid w:val="002E7F78"/>
    <w:rsid w:val="002F1690"/>
    <w:rsid w:val="002F2118"/>
    <w:rsid w:val="002F263A"/>
    <w:rsid w:val="002F63B0"/>
    <w:rsid w:val="00301329"/>
    <w:rsid w:val="00302100"/>
    <w:rsid w:val="003027F5"/>
    <w:rsid w:val="00304634"/>
    <w:rsid w:val="00304B0D"/>
    <w:rsid w:val="0030785D"/>
    <w:rsid w:val="003134D5"/>
    <w:rsid w:val="003177CB"/>
    <w:rsid w:val="00321AFF"/>
    <w:rsid w:val="0032210C"/>
    <w:rsid w:val="00322136"/>
    <w:rsid w:val="00322269"/>
    <w:rsid w:val="00322390"/>
    <w:rsid w:val="00322855"/>
    <w:rsid w:val="0032767E"/>
    <w:rsid w:val="00331C9F"/>
    <w:rsid w:val="00342407"/>
    <w:rsid w:val="003447AC"/>
    <w:rsid w:val="00344DEA"/>
    <w:rsid w:val="00347F1C"/>
    <w:rsid w:val="003547A9"/>
    <w:rsid w:val="003620B6"/>
    <w:rsid w:val="00362596"/>
    <w:rsid w:val="00362A3C"/>
    <w:rsid w:val="00363424"/>
    <w:rsid w:val="00363891"/>
    <w:rsid w:val="0036702C"/>
    <w:rsid w:val="0036758F"/>
    <w:rsid w:val="00367E55"/>
    <w:rsid w:val="0037021D"/>
    <w:rsid w:val="00370856"/>
    <w:rsid w:val="00371B5E"/>
    <w:rsid w:val="00382129"/>
    <w:rsid w:val="00383F24"/>
    <w:rsid w:val="003902A6"/>
    <w:rsid w:val="00390D1D"/>
    <w:rsid w:val="003915F4"/>
    <w:rsid w:val="003930E4"/>
    <w:rsid w:val="00395AC3"/>
    <w:rsid w:val="0039655E"/>
    <w:rsid w:val="003A02E7"/>
    <w:rsid w:val="003A4941"/>
    <w:rsid w:val="003A651A"/>
    <w:rsid w:val="003B0E4A"/>
    <w:rsid w:val="003B11E7"/>
    <w:rsid w:val="003B1CFD"/>
    <w:rsid w:val="003B5697"/>
    <w:rsid w:val="003C0352"/>
    <w:rsid w:val="003C0897"/>
    <w:rsid w:val="003C2BDD"/>
    <w:rsid w:val="003C3ADC"/>
    <w:rsid w:val="003C3ED6"/>
    <w:rsid w:val="003C5F17"/>
    <w:rsid w:val="003D420B"/>
    <w:rsid w:val="003E121B"/>
    <w:rsid w:val="003E1910"/>
    <w:rsid w:val="003E1DD4"/>
    <w:rsid w:val="003E6C2B"/>
    <w:rsid w:val="003F23B7"/>
    <w:rsid w:val="003F386B"/>
    <w:rsid w:val="004112F4"/>
    <w:rsid w:val="004114C5"/>
    <w:rsid w:val="00412E5A"/>
    <w:rsid w:val="0041563F"/>
    <w:rsid w:val="00417C0E"/>
    <w:rsid w:val="00423C96"/>
    <w:rsid w:val="00430D63"/>
    <w:rsid w:val="0043343E"/>
    <w:rsid w:val="00433D3F"/>
    <w:rsid w:val="004342A5"/>
    <w:rsid w:val="00437AFF"/>
    <w:rsid w:val="00441BCB"/>
    <w:rsid w:val="0044296A"/>
    <w:rsid w:val="00442970"/>
    <w:rsid w:val="00461774"/>
    <w:rsid w:val="004618A2"/>
    <w:rsid w:val="0046353D"/>
    <w:rsid w:val="004663AC"/>
    <w:rsid w:val="00471AF8"/>
    <w:rsid w:val="00472BFA"/>
    <w:rsid w:val="00472D07"/>
    <w:rsid w:val="0047344F"/>
    <w:rsid w:val="00475BEB"/>
    <w:rsid w:val="00476992"/>
    <w:rsid w:val="0048020A"/>
    <w:rsid w:val="004816AC"/>
    <w:rsid w:val="00485234"/>
    <w:rsid w:val="00487E25"/>
    <w:rsid w:val="00497CD4"/>
    <w:rsid w:val="004A0E5B"/>
    <w:rsid w:val="004A1475"/>
    <w:rsid w:val="004A38E6"/>
    <w:rsid w:val="004A48D1"/>
    <w:rsid w:val="004A5793"/>
    <w:rsid w:val="004B030B"/>
    <w:rsid w:val="004B0529"/>
    <w:rsid w:val="004B0EC7"/>
    <w:rsid w:val="004B401F"/>
    <w:rsid w:val="004B73A3"/>
    <w:rsid w:val="004C37B9"/>
    <w:rsid w:val="004C5843"/>
    <w:rsid w:val="004D03E3"/>
    <w:rsid w:val="004D0BA9"/>
    <w:rsid w:val="004D30BA"/>
    <w:rsid w:val="004D6DAF"/>
    <w:rsid w:val="004E0613"/>
    <w:rsid w:val="004E36F1"/>
    <w:rsid w:val="004E3BD4"/>
    <w:rsid w:val="004F321E"/>
    <w:rsid w:val="004F4DC6"/>
    <w:rsid w:val="005052D6"/>
    <w:rsid w:val="00507234"/>
    <w:rsid w:val="00507BE4"/>
    <w:rsid w:val="00512BCC"/>
    <w:rsid w:val="005138FF"/>
    <w:rsid w:val="00513CA3"/>
    <w:rsid w:val="0051633E"/>
    <w:rsid w:val="00517076"/>
    <w:rsid w:val="00521743"/>
    <w:rsid w:val="0052223F"/>
    <w:rsid w:val="00522964"/>
    <w:rsid w:val="00523C1E"/>
    <w:rsid w:val="00524EE1"/>
    <w:rsid w:val="00524F51"/>
    <w:rsid w:val="00525ED7"/>
    <w:rsid w:val="00525F6E"/>
    <w:rsid w:val="00526360"/>
    <w:rsid w:val="005279C1"/>
    <w:rsid w:val="00533B82"/>
    <w:rsid w:val="00534E4E"/>
    <w:rsid w:val="00535459"/>
    <w:rsid w:val="0053556A"/>
    <w:rsid w:val="00537888"/>
    <w:rsid w:val="00540BEC"/>
    <w:rsid w:val="005479C9"/>
    <w:rsid w:val="005529D4"/>
    <w:rsid w:val="0055746E"/>
    <w:rsid w:val="00565E8A"/>
    <w:rsid w:val="00567078"/>
    <w:rsid w:val="00567312"/>
    <w:rsid w:val="0057005C"/>
    <w:rsid w:val="005726B6"/>
    <w:rsid w:val="00576905"/>
    <w:rsid w:val="00576954"/>
    <w:rsid w:val="00580113"/>
    <w:rsid w:val="00580E25"/>
    <w:rsid w:val="005822B6"/>
    <w:rsid w:val="005822F3"/>
    <w:rsid w:val="005826A8"/>
    <w:rsid w:val="0058270D"/>
    <w:rsid w:val="0058323C"/>
    <w:rsid w:val="0058417F"/>
    <w:rsid w:val="005846D0"/>
    <w:rsid w:val="005847B8"/>
    <w:rsid w:val="00584D32"/>
    <w:rsid w:val="00585AC8"/>
    <w:rsid w:val="005966BE"/>
    <w:rsid w:val="0059708D"/>
    <w:rsid w:val="00597FFA"/>
    <w:rsid w:val="005A3462"/>
    <w:rsid w:val="005A4532"/>
    <w:rsid w:val="005A5EE6"/>
    <w:rsid w:val="005C0724"/>
    <w:rsid w:val="005C0ACB"/>
    <w:rsid w:val="005C3EE5"/>
    <w:rsid w:val="005D1C9F"/>
    <w:rsid w:val="005D6204"/>
    <w:rsid w:val="005D6C63"/>
    <w:rsid w:val="005D76F3"/>
    <w:rsid w:val="005D77E8"/>
    <w:rsid w:val="005F4217"/>
    <w:rsid w:val="005F6A10"/>
    <w:rsid w:val="0060199A"/>
    <w:rsid w:val="00601A5A"/>
    <w:rsid w:val="00606A80"/>
    <w:rsid w:val="006075CB"/>
    <w:rsid w:val="00610041"/>
    <w:rsid w:val="00611020"/>
    <w:rsid w:val="006125A0"/>
    <w:rsid w:val="00616D41"/>
    <w:rsid w:val="00623859"/>
    <w:rsid w:val="006241A3"/>
    <w:rsid w:val="006271B0"/>
    <w:rsid w:val="00627DB2"/>
    <w:rsid w:val="00632190"/>
    <w:rsid w:val="00636B82"/>
    <w:rsid w:val="00637138"/>
    <w:rsid w:val="00637AD3"/>
    <w:rsid w:val="0064151F"/>
    <w:rsid w:val="006457D5"/>
    <w:rsid w:val="00647C8A"/>
    <w:rsid w:val="00647FA2"/>
    <w:rsid w:val="00651633"/>
    <w:rsid w:val="00652269"/>
    <w:rsid w:val="0065298F"/>
    <w:rsid w:val="006529D2"/>
    <w:rsid w:val="00652D30"/>
    <w:rsid w:val="00657D8A"/>
    <w:rsid w:val="006612B4"/>
    <w:rsid w:val="00662106"/>
    <w:rsid w:val="0066546C"/>
    <w:rsid w:val="006714F9"/>
    <w:rsid w:val="00672FF1"/>
    <w:rsid w:val="00676FCB"/>
    <w:rsid w:val="00680E3C"/>
    <w:rsid w:val="0068162C"/>
    <w:rsid w:val="00681FA0"/>
    <w:rsid w:val="006844D0"/>
    <w:rsid w:val="006862FB"/>
    <w:rsid w:val="00686D2A"/>
    <w:rsid w:val="00692359"/>
    <w:rsid w:val="00692BC1"/>
    <w:rsid w:val="006A4564"/>
    <w:rsid w:val="006A6551"/>
    <w:rsid w:val="006B0592"/>
    <w:rsid w:val="006B1055"/>
    <w:rsid w:val="006B1DCD"/>
    <w:rsid w:val="006B6688"/>
    <w:rsid w:val="006C13DD"/>
    <w:rsid w:val="006C15A8"/>
    <w:rsid w:val="006C2036"/>
    <w:rsid w:val="006C36ED"/>
    <w:rsid w:val="006C431E"/>
    <w:rsid w:val="006C5936"/>
    <w:rsid w:val="006C6F4A"/>
    <w:rsid w:val="006D04F3"/>
    <w:rsid w:val="006D0C18"/>
    <w:rsid w:val="006D1A27"/>
    <w:rsid w:val="006D66A2"/>
    <w:rsid w:val="006D7AB7"/>
    <w:rsid w:val="006E4E51"/>
    <w:rsid w:val="006F2516"/>
    <w:rsid w:val="006F4057"/>
    <w:rsid w:val="006F5AF0"/>
    <w:rsid w:val="007010AD"/>
    <w:rsid w:val="00704006"/>
    <w:rsid w:val="00705B5C"/>
    <w:rsid w:val="00707099"/>
    <w:rsid w:val="00710BDB"/>
    <w:rsid w:val="0071117F"/>
    <w:rsid w:val="0071379F"/>
    <w:rsid w:val="00713C26"/>
    <w:rsid w:val="00713D00"/>
    <w:rsid w:val="00714F2F"/>
    <w:rsid w:val="00720893"/>
    <w:rsid w:val="00721E7C"/>
    <w:rsid w:val="00722378"/>
    <w:rsid w:val="00727572"/>
    <w:rsid w:val="00727ACA"/>
    <w:rsid w:val="007304CD"/>
    <w:rsid w:val="00730EB4"/>
    <w:rsid w:val="00734AF6"/>
    <w:rsid w:val="00734DDA"/>
    <w:rsid w:val="00741013"/>
    <w:rsid w:val="0074371F"/>
    <w:rsid w:val="0074655C"/>
    <w:rsid w:val="00747869"/>
    <w:rsid w:val="007500F1"/>
    <w:rsid w:val="00750752"/>
    <w:rsid w:val="0075315F"/>
    <w:rsid w:val="00753DC0"/>
    <w:rsid w:val="00754048"/>
    <w:rsid w:val="007557F0"/>
    <w:rsid w:val="0075743F"/>
    <w:rsid w:val="00760A09"/>
    <w:rsid w:val="00764C4B"/>
    <w:rsid w:val="0076502C"/>
    <w:rsid w:val="00765C5E"/>
    <w:rsid w:val="00770EA4"/>
    <w:rsid w:val="007738F0"/>
    <w:rsid w:val="00776AC8"/>
    <w:rsid w:val="00783A35"/>
    <w:rsid w:val="00783A6E"/>
    <w:rsid w:val="0079274F"/>
    <w:rsid w:val="00792DAA"/>
    <w:rsid w:val="00794460"/>
    <w:rsid w:val="00795D20"/>
    <w:rsid w:val="00796A78"/>
    <w:rsid w:val="007A0982"/>
    <w:rsid w:val="007A7C99"/>
    <w:rsid w:val="007B30D1"/>
    <w:rsid w:val="007B5EA3"/>
    <w:rsid w:val="007C0B91"/>
    <w:rsid w:val="007C1882"/>
    <w:rsid w:val="007C3C3B"/>
    <w:rsid w:val="007D2808"/>
    <w:rsid w:val="007D6AD8"/>
    <w:rsid w:val="007D6C50"/>
    <w:rsid w:val="007D78A1"/>
    <w:rsid w:val="007E04DD"/>
    <w:rsid w:val="007E0824"/>
    <w:rsid w:val="007E0D5F"/>
    <w:rsid w:val="007E1D4E"/>
    <w:rsid w:val="007E25A8"/>
    <w:rsid w:val="007E594C"/>
    <w:rsid w:val="007E7D1B"/>
    <w:rsid w:val="007F66E6"/>
    <w:rsid w:val="007F7C27"/>
    <w:rsid w:val="0080034D"/>
    <w:rsid w:val="00806875"/>
    <w:rsid w:val="00807721"/>
    <w:rsid w:val="00812EB4"/>
    <w:rsid w:val="008176C0"/>
    <w:rsid w:val="00820FAC"/>
    <w:rsid w:val="00822E1B"/>
    <w:rsid w:val="00830AC4"/>
    <w:rsid w:val="008317E6"/>
    <w:rsid w:val="00832D8E"/>
    <w:rsid w:val="008336E8"/>
    <w:rsid w:val="0083376A"/>
    <w:rsid w:val="00834B20"/>
    <w:rsid w:val="00840FD5"/>
    <w:rsid w:val="008415C0"/>
    <w:rsid w:val="00841BF5"/>
    <w:rsid w:val="008450C8"/>
    <w:rsid w:val="008478EA"/>
    <w:rsid w:val="008500FF"/>
    <w:rsid w:val="0085110E"/>
    <w:rsid w:val="0085466A"/>
    <w:rsid w:val="008570A9"/>
    <w:rsid w:val="00863DAA"/>
    <w:rsid w:val="00864228"/>
    <w:rsid w:val="008643B2"/>
    <w:rsid w:val="008647CE"/>
    <w:rsid w:val="0086673D"/>
    <w:rsid w:val="00874CAE"/>
    <w:rsid w:val="00875D58"/>
    <w:rsid w:val="00876A8A"/>
    <w:rsid w:val="008773E2"/>
    <w:rsid w:val="00877690"/>
    <w:rsid w:val="0088167F"/>
    <w:rsid w:val="008819CA"/>
    <w:rsid w:val="00881DC8"/>
    <w:rsid w:val="00884050"/>
    <w:rsid w:val="0088657C"/>
    <w:rsid w:val="00887006"/>
    <w:rsid w:val="008936C7"/>
    <w:rsid w:val="00894510"/>
    <w:rsid w:val="0089457C"/>
    <w:rsid w:val="00894B11"/>
    <w:rsid w:val="00895F78"/>
    <w:rsid w:val="00897C90"/>
    <w:rsid w:val="008A1670"/>
    <w:rsid w:val="008B0AEB"/>
    <w:rsid w:val="008B0CAD"/>
    <w:rsid w:val="008B4ABE"/>
    <w:rsid w:val="008B6BA6"/>
    <w:rsid w:val="008C058B"/>
    <w:rsid w:val="008C2CA7"/>
    <w:rsid w:val="008C4B9B"/>
    <w:rsid w:val="008C7811"/>
    <w:rsid w:val="008D0ABF"/>
    <w:rsid w:val="008D7281"/>
    <w:rsid w:val="008D7EB4"/>
    <w:rsid w:val="008E05EA"/>
    <w:rsid w:val="008E195C"/>
    <w:rsid w:val="008E6DDB"/>
    <w:rsid w:val="008F3EB4"/>
    <w:rsid w:val="008F784C"/>
    <w:rsid w:val="00900B67"/>
    <w:rsid w:val="00902B43"/>
    <w:rsid w:val="009034E5"/>
    <w:rsid w:val="00903981"/>
    <w:rsid w:val="00903FF8"/>
    <w:rsid w:val="00905601"/>
    <w:rsid w:val="00907D2C"/>
    <w:rsid w:val="00913B12"/>
    <w:rsid w:val="00917CD3"/>
    <w:rsid w:val="009260B4"/>
    <w:rsid w:val="00926905"/>
    <w:rsid w:val="0093065A"/>
    <w:rsid w:val="009329EB"/>
    <w:rsid w:val="00932F26"/>
    <w:rsid w:val="0093364C"/>
    <w:rsid w:val="00934C6C"/>
    <w:rsid w:val="009361C5"/>
    <w:rsid w:val="009409D0"/>
    <w:rsid w:val="009411D1"/>
    <w:rsid w:val="00943313"/>
    <w:rsid w:val="009434B8"/>
    <w:rsid w:val="00947286"/>
    <w:rsid w:val="009477B9"/>
    <w:rsid w:val="00947993"/>
    <w:rsid w:val="009504E7"/>
    <w:rsid w:val="00952A33"/>
    <w:rsid w:val="009557E5"/>
    <w:rsid w:val="0095755A"/>
    <w:rsid w:val="00964BE4"/>
    <w:rsid w:val="00964DC2"/>
    <w:rsid w:val="00964DF4"/>
    <w:rsid w:val="00965714"/>
    <w:rsid w:val="00967789"/>
    <w:rsid w:val="00977A9C"/>
    <w:rsid w:val="0098488D"/>
    <w:rsid w:val="00986198"/>
    <w:rsid w:val="00987261"/>
    <w:rsid w:val="00990B71"/>
    <w:rsid w:val="00992E44"/>
    <w:rsid w:val="009938C9"/>
    <w:rsid w:val="00993FD7"/>
    <w:rsid w:val="009942F2"/>
    <w:rsid w:val="009946FD"/>
    <w:rsid w:val="00994B0B"/>
    <w:rsid w:val="00994D8F"/>
    <w:rsid w:val="00994DF7"/>
    <w:rsid w:val="00995DDD"/>
    <w:rsid w:val="00997D9A"/>
    <w:rsid w:val="009A28E3"/>
    <w:rsid w:val="009A3085"/>
    <w:rsid w:val="009A3CFD"/>
    <w:rsid w:val="009A4460"/>
    <w:rsid w:val="009B6685"/>
    <w:rsid w:val="009B6705"/>
    <w:rsid w:val="009B7615"/>
    <w:rsid w:val="009B7650"/>
    <w:rsid w:val="009C0310"/>
    <w:rsid w:val="009C215B"/>
    <w:rsid w:val="009C5ABC"/>
    <w:rsid w:val="009C5BAB"/>
    <w:rsid w:val="009D6126"/>
    <w:rsid w:val="009D7895"/>
    <w:rsid w:val="009E128A"/>
    <w:rsid w:val="009E218C"/>
    <w:rsid w:val="009E590D"/>
    <w:rsid w:val="009E5EA9"/>
    <w:rsid w:val="009F1DCC"/>
    <w:rsid w:val="009F2DA0"/>
    <w:rsid w:val="009F2E8E"/>
    <w:rsid w:val="009F674E"/>
    <w:rsid w:val="009F72C3"/>
    <w:rsid w:val="00A00D3F"/>
    <w:rsid w:val="00A01CA2"/>
    <w:rsid w:val="00A034E6"/>
    <w:rsid w:val="00A040B9"/>
    <w:rsid w:val="00A06B01"/>
    <w:rsid w:val="00A0715E"/>
    <w:rsid w:val="00A10967"/>
    <w:rsid w:val="00A132F7"/>
    <w:rsid w:val="00A20917"/>
    <w:rsid w:val="00A22310"/>
    <w:rsid w:val="00A233CC"/>
    <w:rsid w:val="00A23B7D"/>
    <w:rsid w:val="00A24468"/>
    <w:rsid w:val="00A25EDA"/>
    <w:rsid w:val="00A2676A"/>
    <w:rsid w:val="00A272DE"/>
    <w:rsid w:val="00A32188"/>
    <w:rsid w:val="00A3368E"/>
    <w:rsid w:val="00A33F39"/>
    <w:rsid w:val="00A35C0B"/>
    <w:rsid w:val="00A35D01"/>
    <w:rsid w:val="00A37C06"/>
    <w:rsid w:val="00A44C09"/>
    <w:rsid w:val="00A52D3B"/>
    <w:rsid w:val="00A531C9"/>
    <w:rsid w:val="00A53959"/>
    <w:rsid w:val="00A5503A"/>
    <w:rsid w:val="00A56DC9"/>
    <w:rsid w:val="00A642F4"/>
    <w:rsid w:val="00A66735"/>
    <w:rsid w:val="00A678DE"/>
    <w:rsid w:val="00A85B19"/>
    <w:rsid w:val="00A86951"/>
    <w:rsid w:val="00A869C6"/>
    <w:rsid w:val="00A86A27"/>
    <w:rsid w:val="00A90391"/>
    <w:rsid w:val="00A90823"/>
    <w:rsid w:val="00A933F2"/>
    <w:rsid w:val="00A959F6"/>
    <w:rsid w:val="00A9655D"/>
    <w:rsid w:val="00A97231"/>
    <w:rsid w:val="00A97B8B"/>
    <w:rsid w:val="00AA268C"/>
    <w:rsid w:val="00AA397D"/>
    <w:rsid w:val="00AA5AE8"/>
    <w:rsid w:val="00AA61D8"/>
    <w:rsid w:val="00AB11A1"/>
    <w:rsid w:val="00AB1969"/>
    <w:rsid w:val="00AC3410"/>
    <w:rsid w:val="00AC3CAE"/>
    <w:rsid w:val="00AC5025"/>
    <w:rsid w:val="00AC7F08"/>
    <w:rsid w:val="00AD5777"/>
    <w:rsid w:val="00AE2EF5"/>
    <w:rsid w:val="00AE3542"/>
    <w:rsid w:val="00AE473C"/>
    <w:rsid w:val="00AE4EBE"/>
    <w:rsid w:val="00AE5A6A"/>
    <w:rsid w:val="00AE6CD9"/>
    <w:rsid w:val="00AE6F6C"/>
    <w:rsid w:val="00AE7681"/>
    <w:rsid w:val="00AF04C0"/>
    <w:rsid w:val="00AF1846"/>
    <w:rsid w:val="00AF3F56"/>
    <w:rsid w:val="00AF530D"/>
    <w:rsid w:val="00AF58C7"/>
    <w:rsid w:val="00AF5AAF"/>
    <w:rsid w:val="00B05A94"/>
    <w:rsid w:val="00B06D20"/>
    <w:rsid w:val="00B1208B"/>
    <w:rsid w:val="00B14CA2"/>
    <w:rsid w:val="00B14D1F"/>
    <w:rsid w:val="00B15FED"/>
    <w:rsid w:val="00B17E28"/>
    <w:rsid w:val="00B200FA"/>
    <w:rsid w:val="00B222C8"/>
    <w:rsid w:val="00B24720"/>
    <w:rsid w:val="00B24ED9"/>
    <w:rsid w:val="00B258C9"/>
    <w:rsid w:val="00B2637C"/>
    <w:rsid w:val="00B26B8F"/>
    <w:rsid w:val="00B27BC1"/>
    <w:rsid w:val="00B41576"/>
    <w:rsid w:val="00B5194D"/>
    <w:rsid w:val="00B53528"/>
    <w:rsid w:val="00B54214"/>
    <w:rsid w:val="00B544FD"/>
    <w:rsid w:val="00B60292"/>
    <w:rsid w:val="00B62C10"/>
    <w:rsid w:val="00B66984"/>
    <w:rsid w:val="00B67BE9"/>
    <w:rsid w:val="00B70689"/>
    <w:rsid w:val="00B70967"/>
    <w:rsid w:val="00B73963"/>
    <w:rsid w:val="00B805AE"/>
    <w:rsid w:val="00B81F63"/>
    <w:rsid w:val="00B824C6"/>
    <w:rsid w:val="00B85732"/>
    <w:rsid w:val="00B87635"/>
    <w:rsid w:val="00B91418"/>
    <w:rsid w:val="00B91FAE"/>
    <w:rsid w:val="00B928BE"/>
    <w:rsid w:val="00B92F7C"/>
    <w:rsid w:val="00B94344"/>
    <w:rsid w:val="00B948F5"/>
    <w:rsid w:val="00B97B06"/>
    <w:rsid w:val="00BA0200"/>
    <w:rsid w:val="00BA089A"/>
    <w:rsid w:val="00BA1811"/>
    <w:rsid w:val="00BB2553"/>
    <w:rsid w:val="00BB53F3"/>
    <w:rsid w:val="00BB7086"/>
    <w:rsid w:val="00BC172E"/>
    <w:rsid w:val="00BC742B"/>
    <w:rsid w:val="00BD292E"/>
    <w:rsid w:val="00BD3699"/>
    <w:rsid w:val="00BD39B9"/>
    <w:rsid w:val="00BD55A8"/>
    <w:rsid w:val="00BE0C9B"/>
    <w:rsid w:val="00BE4B95"/>
    <w:rsid w:val="00BE5C1E"/>
    <w:rsid w:val="00BE71BD"/>
    <w:rsid w:val="00BF1AB6"/>
    <w:rsid w:val="00BF1F40"/>
    <w:rsid w:val="00BF7E08"/>
    <w:rsid w:val="00C005DA"/>
    <w:rsid w:val="00C07292"/>
    <w:rsid w:val="00C1092F"/>
    <w:rsid w:val="00C12C05"/>
    <w:rsid w:val="00C13A9D"/>
    <w:rsid w:val="00C172F2"/>
    <w:rsid w:val="00C1754E"/>
    <w:rsid w:val="00C17CC9"/>
    <w:rsid w:val="00C21413"/>
    <w:rsid w:val="00C254D4"/>
    <w:rsid w:val="00C25E3A"/>
    <w:rsid w:val="00C303E9"/>
    <w:rsid w:val="00C31B3A"/>
    <w:rsid w:val="00C341B8"/>
    <w:rsid w:val="00C3470F"/>
    <w:rsid w:val="00C36B94"/>
    <w:rsid w:val="00C42416"/>
    <w:rsid w:val="00C4466F"/>
    <w:rsid w:val="00C462A5"/>
    <w:rsid w:val="00C47520"/>
    <w:rsid w:val="00C47BC9"/>
    <w:rsid w:val="00C51ED3"/>
    <w:rsid w:val="00C53B96"/>
    <w:rsid w:val="00C53C1C"/>
    <w:rsid w:val="00C613ED"/>
    <w:rsid w:val="00C62362"/>
    <w:rsid w:val="00C62F3D"/>
    <w:rsid w:val="00C64376"/>
    <w:rsid w:val="00C651B5"/>
    <w:rsid w:val="00C7033A"/>
    <w:rsid w:val="00C70FC7"/>
    <w:rsid w:val="00C734F4"/>
    <w:rsid w:val="00C848E4"/>
    <w:rsid w:val="00C90875"/>
    <w:rsid w:val="00C908CC"/>
    <w:rsid w:val="00C95052"/>
    <w:rsid w:val="00CA114A"/>
    <w:rsid w:val="00CA1C82"/>
    <w:rsid w:val="00CA40D6"/>
    <w:rsid w:val="00CA438A"/>
    <w:rsid w:val="00CA457F"/>
    <w:rsid w:val="00CA4F3C"/>
    <w:rsid w:val="00CA53B1"/>
    <w:rsid w:val="00CA689F"/>
    <w:rsid w:val="00CB1BC5"/>
    <w:rsid w:val="00CB34AF"/>
    <w:rsid w:val="00CC1627"/>
    <w:rsid w:val="00CC1B3C"/>
    <w:rsid w:val="00CC473E"/>
    <w:rsid w:val="00CC6307"/>
    <w:rsid w:val="00CD0F32"/>
    <w:rsid w:val="00CD1263"/>
    <w:rsid w:val="00CD1666"/>
    <w:rsid w:val="00CD25C8"/>
    <w:rsid w:val="00CD2E14"/>
    <w:rsid w:val="00CD2E96"/>
    <w:rsid w:val="00CE0A80"/>
    <w:rsid w:val="00CE1896"/>
    <w:rsid w:val="00CF4269"/>
    <w:rsid w:val="00CF50E4"/>
    <w:rsid w:val="00CF6572"/>
    <w:rsid w:val="00CF678C"/>
    <w:rsid w:val="00D01B9E"/>
    <w:rsid w:val="00D028DC"/>
    <w:rsid w:val="00D041F4"/>
    <w:rsid w:val="00D13FE0"/>
    <w:rsid w:val="00D14E56"/>
    <w:rsid w:val="00D1690D"/>
    <w:rsid w:val="00D17C21"/>
    <w:rsid w:val="00D24B6A"/>
    <w:rsid w:val="00D25F27"/>
    <w:rsid w:val="00D26A6E"/>
    <w:rsid w:val="00D27289"/>
    <w:rsid w:val="00D31BD1"/>
    <w:rsid w:val="00D31D53"/>
    <w:rsid w:val="00D31DE9"/>
    <w:rsid w:val="00D32CA6"/>
    <w:rsid w:val="00D4252B"/>
    <w:rsid w:val="00D439BA"/>
    <w:rsid w:val="00D443DD"/>
    <w:rsid w:val="00D45A52"/>
    <w:rsid w:val="00D479C6"/>
    <w:rsid w:val="00D53BA3"/>
    <w:rsid w:val="00D54160"/>
    <w:rsid w:val="00D562C4"/>
    <w:rsid w:val="00D62B32"/>
    <w:rsid w:val="00D64F4A"/>
    <w:rsid w:val="00D6567F"/>
    <w:rsid w:val="00D67110"/>
    <w:rsid w:val="00D67D3E"/>
    <w:rsid w:val="00D71A79"/>
    <w:rsid w:val="00D71CED"/>
    <w:rsid w:val="00D73251"/>
    <w:rsid w:val="00D73A64"/>
    <w:rsid w:val="00D7444D"/>
    <w:rsid w:val="00D806A5"/>
    <w:rsid w:val="00D8318D"/>
    <w:rsid w:val="00D85F27"/>
    <w:rsid w:val="00D86D6C"/>
    <w:rsid w:val="00D874C8"/>
    <w:rsid w:val="00D90DC2"/>
    <w:rsid w:val="00D942D1"/>
    <w:rsid w:val="00D9435F"/>
    <w:rsid w:val="00D948B4"/>
    <w:rsid w:val="00D95591"/>
    <w:rsid w:val="00DA0896"/>
    <w:rsid w:val="00DA1F9C"/>
    <w:rsid w:val="00DA3DE6"/>
    <w:rsid w:val="00DA4E40"/>
    <w:rsid w:val="00DB1F90"/>
    <w:rsid w:val="00DB3682"/>
    <w:rsid w:val="00DC35A5"/>
    <w:rsid w:val="00DC6C97"/>
    <w:rsid w:val="00DC7092"/>
    <w:rsid w:val="00DD10C8"/>
    <w:rsid w:val="00DD1D89"/>
    <w:rsid w:val="00DD5C59"/>
    <w:rsid w:val="00DD7CF5"/>
    <w:rsid w:val="00DE0AE4"/>
    <w:rsid w:val="00DE115C"/>
    <w:rsid w:val="00DE2EC5"/>
    <w:rsid w:val="00DE34A9"/>
    <w:rsid w:val="00DF6FA7"/>
    <w:rsid w:val="00E0123F"/>
    <w:rsid w:val="00E037F6"/>
    <w:rsid w:val="00E03916"/>
    <w:rsid w:val="00E124D1"/>
    <w:rsid w:val="00E1319E"/>
    <w:rsid w:val="00E146A4"/>
    <w:rsid w:val="00E151D1"/>
    <w:rsid w:val="00E16D2E"/>
    <w:rsid w:val="00E175A0"/>
    <w:rsid w:val="00E179BB"/>
    <w:rsid w:val="00E20E77"/>
    <w:rsid w:val="00E235C6"/>
    <w:rsid w:val="00E2392D"/>
    <w:rsid w:val="00E25064"/>
    <w:rsid w:val="00E25F42"/>
    <w:rsid w:val="00E31024"/>
    <w:rsid w:val="00E31536"/>
    <w:rsid w:val="00E32A38"/>
    <w:rsid w:val="00E360DB"/>
    <w:rsid w:val="00E37A3F"/>
    <w:rsid w:val="00E41197"/>
    <w:rsid w:val="00E427C7"/>
    <w:rsid w:val="00E4421B"/>
    <w:rsid w:val="00E466CB"/>
    <w:rsid w:val="00E5090B"/>
    <w:rsid w:val="00E55BD7"/>
    <w:rsid w:val="00E721C4"/>
    <w:rsid w:val="00E7426F"/>
    <w:rsid w:val="00E75D1B"/>
    <w:rsid w:val="00E762C3"/>
    <w:rsid w:val="00E76E28"/>
    <w:rsid w:val="00E84339"/>
    <w:rsid w:val="00E85820"/>
    <w:rsid w:val="00E970BB"/>
    <w:rsid w:val="00EA0EE1"/>
    <w:rsid w:val="00EA1439"/>
    <w:rsid w:val="00EA3F85"/>
    <w:rsid w:val="00EA3FCE"/>
    <w:rsid w:val="00EB0A80"/>
    <w:rsid w:val="00EB168A"/>
    <w:rsid w:val="00EB23B3"/>
    <w:rsid w:val="00EB2AF7"/>
    <w:rsid w:val="00EB7660"/>
    <w:rsid w:val="00EC36E6"/>
    <w:rsid w:val="00EC5B03"/>
    <w:rsid w:val="00EC6BF9"/>
    <w:rsid w:val="00EC76D6"/>
    <w:rsid w:val="00ED24C2"/>
    <w:rsid w:val="00ED2DB4"/>
    <w:rsid w:val="00ED554C"/>
    <w:rsid w:val="00ED5D0C"/>
    <w:rsid w:val="00ED7FBA"/>
    <w:rsid w:val="00EE016F"/>
    <w:rsid w:val="00EE4817"/>
    <w:rsid w:val="00EE53AE"/>
    <w:rsid w:val="00EF0C9B"/>
    <w:rsid w:val="00EF3CBB"/>
    <w:rsid w:val="00EF7007"/>
    <w:rsid w:val="00EF7F70"/>
    <w:rsid w:val="00F11884"/>
    <w:rsid w:val="00F121FA"/>
    <w:rsid w:val="00F16D38"/>
    <w:rsid w:val="00F170BE"/>
    <w:rsid w:val="00F2051A"/>
    <w:rsid w:val="00F22C5C"/>
    <w:rsid w:val="00F236E1"/>
    <w:rsid w:val="00F25E2F"/>
    <w:rsid w:val="00F26010"/>
    <w:rsid w:val="00F319D8"/>
    <w:rsid w:val="00F32216"/>
    <w:rsid w:val="00F32BEF"/>
    <w:rsid w:val="00F3520A"/>
    <w:rsid w:val="00F366BB"/>
    <w:rsid w:val="00F439DA"/>
    <w:rsid w:val="00F43D02"/>
    <w:rsid w:val="00F4411A"/>
    <w:rsid w:val="00F44609"/>
    <w:rsid w:val="00F45F86"/>
    <w:rsid w:val="00F47443"/>
    <w:rsid w:val="00F50945"/>
    <w:rsid w:val="00F51D5B"/>
    <w:rsid w:val="00F53E01"/>
    <w:rsid w:val="00F545A7"/>
    <w:rsid w:val="00F54F8D"/>
    <w:rsid w:val="00F55F57"/>
    <w:rsid w:val="00F62F89"/>
    <w:rsid w:val="00F6598B"/>
    <w:rsid w:val="00F672DF"/>
    <w:rsid w:val="00F703E3"/>
    <w:rsid w:val="00F75FA2"/>
    <w:rsid w:val="00F76605"/>
    <w:rsid w:val="00F8065F"/>
    <w:rsid w:val="00F825BA"/>
    <w:rsid w:val="00F83509"/>
    <w:rsid w:val="00F84AA1"/>
    <w:rsid w:val="00F85803"/>
    <w:rsid w:val="00F85ED0"/>
    <w:rsid w:val="00F86F79"/>
    <w:rsid w:val="00F8733D"/>
    <w:rsid w:val="00F91A38"/>
    <w:rsid w:val="00F92DE5"/>
    <w:rsid w:val="00F97CFF"/>
    <w:rsid w:val="00FA1FB5"/>
    <w:rsid w:val="00FA228D"/>
    <w:rsid w:val="00FA29FB"/>
    <w:rsid w:val="00FA40BB"/>
    <w:rsid w:val="00FA57C5"/>
    <w:rsid w:val="00FB0BA9"/>
    <w:rsid w:val="00FB5A92"/>
    <w:rsid w:val="00FB6A15"/>
    <w:rsid w:val="00FC085D"/>
    <w:rsid w:val="00FC0C47"/>
    <w:rsid w:val="00FC13BF"/>
    <w:rsid w:val="00FC2C1C"/>
    <w:rsid w:val="00FC35F5"/>
    <w:rsid w:val="00FC412B"/>
    <w:rsid w:val="00FD041E"/>
    <w:rsid w:val="00FE10E2"/>
    <w:rsid w:val="00FE1AE8"/>
    <w:rsid w:val="00FE1E4F"/>
    <w:rsid w:val="00FE2AE0"/>
    <w:rsid w:val="00FE41FB"/>
    <w:rsid w:val="00FE4935"/>
    <w:rsid w:val="00FE4DE2"/>
    <w:rsid w:val="00FE5C29"/>
    <w:rsid w:val="00FE6D2A"/>
    <w:rsid w:val="00FF23B2"/>
    <w:rsid w:val="00FF471B"/>
    <w:rsid w:val="00FF6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Header"/>
    <w:qFormat/>
    <w:pPr>
      <w:keepNext/>
      <w:numPr>
        <w:numId w:val="1"/>
      </w:numPr>
      <w:outlineLvl w:val="0"/>
    </w:pPr>
    <w:rPr>
      <w:rFonts w:ascii="Arial" w:eastAsia="Arial" w:hAnsi="Arial" w:cs="Arial"/>
      <w:szCs w:val="20"/>
    </w:rPr>
  </w:style>
  <w:style w:type="paragraph" w:styleId="Heading9">
    <w:name w:val="heading 9"/>
    <w:basedOn w:val="Normal"/>
    <w:next w:val="Normal"/>
    <w:qFormat/>
    <w:pPr>
      <w:keepNext/>
      <w:numPr>
        <w:ilvl w:val="8"/>
        <w:numId w:val="1"/>
      </w:numPr>
      <w:overflowPunct w:val="0"/>
      <w:autoSpaceDE w:val="0"/>
      <w:textAlignment w:val="baseline"/>
      <w:outlineLvl w:val="8"/>
    </w:pPr>
    <w:rPr>
      <w:b/>
      <w:sz w:val="28"/>
      <w:szCs w:val="20"/>
      <w:u w:val="singl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b/>
      <w:bCs/>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Absatz-Standardschriftart">
    <w:name w:val="Absatz-Standardschriftart"/>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St12z0">
    <w:name w:val="WW8NumSt12z0"/>
    <w:rPr>
      <w:rFonts w:ascii="Symbol" w:hAnsi="Symbol"/>
    </w:rPr>
  </w:style>
  <w:style w:type="character" w:customStyle="1" w:styleId="DefaultParagraphFont0">
    <w:name w:val="Default Paragraph Font_0"/>
  </w:style>
  <w:style w:type="character" w:customStyle="1" w:styleId="WW8Num1z0">
    <w:name w:val="WW8Num1z0"/>
    <w:rPr>
      <w:b/>
      <w:bCs/>
    </w:rPr>
  </w:style>
  <w:style w:type="character" w:customStyle="1" w:styleId="WW-DefaultParagraphFont">
    <w:name w:val="WW-Default Paragraph Font"/>
  </w:style>
  <w:style w:type="character" w:styleId="Hyperlink">
    <w:name w:val="Hyperlink"/>
    <w:rPr>
      <w:color w:val="0000FF"/>
      <w:u w:val="single"/>
    </w:rPr>
  </w:style>
  <w:style w:type="character" w:customStyle="1" w:styleId="black101">
    <w:name w:val="black101"/>
    <w:rPr>
      <w:rFonts w:ascii="Arial" w:hAnsi="Arial" w:cs="Arial"/>
      <w:color w:val="000000"/>
      <w:sz w:val="18"/>
      <w:szCs w:val="18"/>
    </w:rPr>
  </w:style>
  <w:style w:type="character" w:customStyle="1" w:styleId="HeaderChar">
    <w:name w:val="Header Char"/>
    <w:rPr>
      <w:sz w:val="24"/>
      <w:szCs w:val="24"/>
      <w:lang w:val="en-US" w:eastAsia="ar-SA" w:bidi="ar-SA"/>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Indent">
    <w:name w:val="Body Text Indent"/>
    <w:basedOn w:val="Normal"/>
    <w:rPr>
      <w:b/>
      <w:sz w:val="22"/>
      <w:szCs w:val="20"/>
    </w:rPr>
  </w:style>
  <w:style w:type="paragraph" w:styleId="CommentText">
    <w:name w:val="annotation text"/>
    <w:basedOn w:val="Normal"/>
    <w:rPr>
      <w:sz w:val="20"/>
      <w:szCs w:val="20"/>
    </w:rPr>
  </w:style>
  <w:style w:type="paragraph" w:customStyle="1" w:styleId="Normal0">
    <w:name w:val="[Normal]"/>
    <w:pPr>
      <w:widowControl w:val="0"/>
      <w:suppressAutoHyphens/>
    </w:pPr>
    <w:rPr>
      <w:rFonts w:ascii="Arial" w:eastAsia="Arial" w:hAnsi="Arial" w:cs="Arial"/>
      <w:sz w:val="24"/>
      <w:lang w:eastAsia="ar-SA"/>
    </w:rPr>
  </w:style>
  <w:style w:type="paragraph" w:styleId="Header">
    <w:name w:val="head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table" w:styleId="TableGrid">
    <w:name w:val="Table Grid"/>
    <w:basedOn w:val="TableNormal"/>
    <w:uiPriority w:val="59"/>
    <w:rsid w:val="00FE5C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CA689F"/>
  </w:style>
  <w:style w:type="paragraph" w:styleId="ListParagraph">
    <w:name w:val="List Paragraph"/>
    <w:basedOn w:val="Normal"/>
    <w:uiPriority w:val="34"/>
    <w:qFormat/>
    <w:rsid w:val="00C848E4"/>
    <w:pPr>
      <w:ind w:left="720"/>
      <w:contextualSpacing/>
    </w:pPr>
    <w:rPr>
      <w:color w:val="00000A"/>
      <w:lang w:eastAsia="en-US"/>
    </w:rPr>
  </w:style>
  <w:style w:type="paragraph" w:customStyle="1" w:styleId="Cog-body">
    <w:name w:val="Cog-body"/>
    <w:basedOn w:val="Normal"/>
    <w:rsid w:val="00EB0A80"/>
    <w:pPr>
      <w:keepNext/>
      <w:suppressAutoHyphens w:val="0"/>
      <w:spacing w:before="60" w:after="60" w:line="260" w:lineRule="atLeast"/>
      <w:ind w:left="720"/>
      <w:jc w:val="both"/>
    </w:pPr>
    <w:rPr>
      <w:rFonts w:ascii="Arial" w:hAnsi="Arial"/>
      <w:sz w:val="20"/>
      <w:szCs w:val="20"/>
      <w:lang w:eastAsia="en-US"/>
    </w:rPr>
  </w:style>
  <w:style w:type="paragraph" w:styleId="Footer">
    <w:name w:val="footer"/>
    <w:basedOn w:val="Normal"/>
    <w:link w:val="FooterChar"/>
    <w:uiPriority w:val="99"/>
    <w:unhideWhenUsed/>
    <w:rsid w:val="00990B71"/>
    <w:pPr>
      <w:tabs>
        <w:tab w:val="center" w:pos="4680"/>
        <w:tab w:val="right" w:pos="9360"/>
      </w:tabs>
    </w:pPr>
  </w:style>
  <w:style w:type="character" w:customStyle="1" w:styleId="FooterChar">
    <w:name w:val="Footer Char"/>
    <w:link w:val="Footer"/>
    <w:uiPriority w:val="99"/>
    <w:rsid w:val="00990B71"/>
    <w:rPr>
      <w:sz w:val="24"/>
      <w:szCs w:val="24"/>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0e087e4ff44a97cf70ece798ad727369134f530e18705c4458440321091b5b581a0f100a1244595d1b4d58515c424154181c084b281e0103030b10495e5e004356015a4e5e51100614700558190d190418485d411b091351504f54671e1a4f03434e1008135212405d0c0e561f475d150613400c5b01584b130f435611155c0b085249100917110d531b045d4340010d120b19425d590b594901446&amp;docType=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14912D7-E963-4CC0-90BD-A0C355B46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Chetan P Baviskar</vt:lpstr>
    </vt:vector>
  </TitlesOfParts>
  <Company>Hewlett-Packard</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Chetan P Baviskar</dc:title>
  <dc:creator>Chetan</dc:creator>
  <cp:lastModifiedBy>knoldus</cp:lastModifiedBy>
  <cp:revision>2</cp:revision>
  <cp:lastPrinted>1601-01-01T00:00:00Z</cp:lastPrinted>
  <dcterms:created xsi:type="dcterms:W3CDTF">2021-04-20T11:10:00Z</dcterms:created>
  <dcterms:modified xsi:type="dcterms:W3CDTF">2021-04-20T11:10:00Z</dcterms:modified>
</cp:coreProperties>
</file>