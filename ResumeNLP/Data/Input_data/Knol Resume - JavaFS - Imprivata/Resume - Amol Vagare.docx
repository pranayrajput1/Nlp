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12D7" w:rsidRPr="00DA239F" w:rsidRDefault="00C45833">
      <w:pPr>
        <w:shd w:val="clear" w:color="auto" w:fill="FFFFFF"/>
        <w:jc w:val="both"/>
        <w:rPr>
          <w:shd w:val="clear" w:color="auto" w:fill="FFFFFF"/>
        </w:rPr>
      </w:pPr>
      <w:r>
        <w:rPr>
          <w:noProof/>
          <w:lang w:eastAsia="en-US" w:bidi="ar-SA"/>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2585720" cy="1028065"/>
            <wp:effectExtent l="19050" t="0" r="508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srcRect/>
                    <a:stretch>
                      <a:fillRect/>
                    </a:stretch>
                  </pic:blipFill>
                  <pic:spPr bwMode="auto">
                    <a:xfrm>
                      <a:off x="0" y="0"/>
                      <a:ext cx="2585720" cy="1028065"/>
                    </a:xfrm>
                    <a:prstGeom prst="rect">
                      <a:avLst/>
                    </a:prstGeom>
                    <a:noFill/>
                    <a:ln w="9525" cap="flat">
                      <a:noFill/>
                      <a:round/>
                      <a:headEnd/>
                      <a:tailEnd/>
                    </a:ln>
                    <a:effectLst/>
                  </pic:spPr>
                </pic:pic>
              </a:graphicData>
            </a:graphic>
          </wp:anchor>
        </w:drawing>
      </w:r>
      <w:r w:rsidR="004D12D7" w:rsidRPr="00DF7835">
        <w:rPr>
          <w:shd w:val="clear" w:color="auto" w:fill="FFFFFF"/>
        </w:rPr>
        <w:tab/>
        <w:t xml:space="preserve"> </w:t>
      </w:r>
      <w:r w:rsidR="004D12D7" w:rsidRPr="00DF7835">
        <w:rPr>
          <w:shd w:val="clear" w:color="auto" w:fill="FFFFFF"/>
        </w:rPr>
        <w:tab/>
        <w:t xml:space="preserve"> </w:t>
      </w:r>
      <w:r w:rsidR="004D12D7" w:rsidRPr="00DF7835">
        <w:rPr>
          <w:shd w:val="clear" w:color="auto" w:fill="FFFFFF"/>
        </w:rPr>
        <w:tab/>
      </w:r>
    </w:p>
    <w:p w:rsidR="00260F8D" w:rsidRPr="00260F8D" w:rsidRDefault="00260F8D" w:rsidP="00260F8D">
      <w:pPr>
        <w:pStyle w:val="Title"/>
        <w:rPr>
          <w:rFonts w:ascii="Arial" w:hAnsi="Arial" w:cs="Arial"/>
          <w:sz w:val="48"/>
          <w:szCs w:val="48"/>
        </w:rPr>
      </w:pPr>
      <w:r w:rsidRPr="00260F8D">
        <w:rPr>
          <w:rFonts w:ascii="Arial" w:hAnsi="Arial" w:cs="Arial"/>
          <w:sz w:val="48"/>
          <w:szCs w:val="48"/>
        </w:rPr>
        <w:t>Amol Vagare</w:t>
      </w:r>
      <w:r w:rsidR="00F32C1F" w:rsidRPr="00260F8D">
        <w:rPr>
          <w:rFonts w:ascii="Arial" w:hAnsi="Arial" w:cs="Arial"/>
          <w:sz w:val="48"/>
          <w:szCs w:val="48"/>
        </w:rPr>
        <w:tab/>
      </w:r>
      <w:r w:rsidR="00F32C1F" w:rsidRPr="00260F8D">
        <w:rPr>
          <w:rFonts w:ascii="Arial" w:hAnsi="Arial" w:cs="Arial"/>
          <w:sz w:val="48"/>
          <w:szCs w:val="48"/>
        </w:rPr>
        <w:tab/>
      </w:r>
      <w:r w:rsidR="00F32C1F" w:rsidRPr="00260F8D">
        <w:rPr>
          <w:rFonts w:ascii="Arial" w:hAnsi="Arial" w:cs="Arial"/>
          <w:sz w:val="48"/>
          <w:szCs w:val="48"/>
        </w:rPr>
        <w:tab/>
      </w:r>
      <w:r w:rsidR="00F32C1F" w:rsidRPr="00260F8D">
        <w:rPr>
          <w:rFonts w:ascii="Arial" w:hAnsi="Arial" w:cs="Arial"/>
          <w:sz w:val="48"/>
          <w:szCs w:val="48"/>
        </w:rPr>
        <w:tab/>
      </w:r>
    </w:p>
    <w:p w:rsidR="004D12D7" w:rsidRPr="00DF7835" w:rsidRDefault="00260F8D">
      <w:pPr>
        <w:shd w:val="clear" w:color="auto" w:fill="FFFFFF"/>
        <w:jc w:val="both"/>
      </w:pPr>
      <w:r>
        <w:rPr>
          <w:b/>
          <w:shd w:val="clear" w:color="auto" w:fill="FFFFFF"/>
        </w:rPr>
        <w:t>Lead</w:t>
      </w:r>
      <w:r w:rsidR="004D12D7" w:rsidRPr="00DF7835">
        <w:rPr>
          <w:b/>
          <w:shd w:val="clear" w:color="auto" w:fill="FFFFFF"/>
        </w:rPr>
        <w:t xml:space="preserve"> Consultant</w:t>
      </w:r>
      <w:r w:rsidR="004D12D7" w:rsidRPr="00DF7835">
        <w:rPr>
          <w:shd w:val="clear" w:color="auto" w:fill="FFFFFF"/>
        </w:rPr>
        <w:t xml:space="preserve"> </w:t>
      </w:r>
      <w:r w:rsidR="004D12D7" w:rsidRPr="00DF7835">
        <w:rPr>
          <w:shd w:val="clear" w:color="auto" w:fill="FFFFFF"/>
        </w:rPr>
        <w:tab/>
      </w:r>
      <w:r w:rsidR="004D12D7" w:rsidRPr="00DF7835">
        <w:rPr>
          <w:shd w:val="clear" w:color="auto" w:fill="FFFFFF"/>
        </w:rPr>
        <w:tab/>
      </w:r>
      <w:r w:rsidR="004D12D7" w:rsidRPr="00DF7835">
        <w:rPr>
          <w:shd w:val="clear" w:color="auto" w:fill="FFFFFF"/>
        </w:rPr>
        <w:tab/>
      </w:r>
      <w:r w:rsidR="004D12D7" w:rsidRPr="00DF7835">
        <w:rPr>
          <w:shd w:val="clear" w:color="auto" w:fill="FFFFFF"/>
        </w:rPr>
        <w:tab/>
      </w:r>
      <w:r w:rsidR="004D12D7" w:rsidRPr="00DF7835">
        <w:rPr>
          <w:shd w:val="clear" w:color="auto" w:fill="FFFFFF"/>
        </w:rPr>
        <w:tab/>
        <w:t xml:space="preserve">   </w:t>
      </w:r>
      <w:r w:rsidR="004D12D7" w:rsidRPr="00DF7835">
        <w:rPr>
          <w:shd w:val="clear" w:color="auto" w:fill="FFFFFF"/>
        </w:rPr>
        <w:tab/>
      </w:r>
      <w:r w:rsidR="004D12D7" w:rsidRPr="00DF7835">
        <w:rPr>
          <w:sz w:val="24"/>
          <w:szCs w:val="24"/>
          <w:shd w:val="clear" w:color="auto" w:fill="FFFFFF"/>
        </w:rPr>
        <w:tab/>
      </w:r>
    </w:p>
    <w:p w:rsidR="00F32C1F" w:rsidRDefault="004D12D7" w:rsidP="00F32C1F">
      <w:pPr>
        <w:spacing w:line="100" w:lineRule="atLeast"/>
      </w:pPr>
      <w:r w:rsidRPr="00DF7835">
        <w:br/>
      </w:r>
      <w:bookmarkStart w:id="0" w:name="Bookmark"/>
      <w:bookmarkEnd w:id="0"/>
    </w:p>
    <w:p w:rsidR="00260F8D" w:rsidRPr="00260F8D" w:rsidRDefault="00260F8D" w:rsidP="00260F8D">
      <w:r w:rsidRPr="00260F8D">
        <w:t>9+ Years of total experience as Full stack Developer, Solution Engineer and Automation Testing. H</w:t>
      </w:r>
      <w:r>
        <w:t>av experience in Identity</w:t>
      </w:r>
      <w:r>
        <w:tab/>
        <w:t>Management,</w:t>
      </w:r>
      <w:r>
        <w:tab/>
        <w:t xml:space="preserve">API Management, </w:t>
      </w:r>
      <w:r w:rsidRPr="00260F8D">
        <w:rPr>
          <w:spacing w:val="-2"/>
        </w:rPr>
        <w:t xml:space="preserve">Security, </w:t>
      </w:r>
      <w:r w:rsidRPr="00260F8D">
        <w:t>Tokenization and  Micro-services domains. Abilities in handling multiple priorities with ease and adapt able to any kind of environment. Worked under agile methodology, quick learner,willingness to adapt to new challenges and new technologies.</w:t>
      </w:r>
    </w:p>
    <w:p w:rsidR="00F32C1F" w:rsidRDefault="00F32C1F">
      <w:pPr>
        <w:pStyle w:val="Heading1"/>
        <w:spacing w:line="276" w:lineRule="auto"/>
        <w:jc w:val="both"/>
        <w:rPr>
          <w:rFonts w:ascii="Arial" w:eastAsia="Arial" w:hAnsi="Arial" w:cs="Arial"/>
          <w:sz w:val="22"/>
          <w:szCs w:val="22"/>
        </w:rPr>
      </w:pPr>
    </w:p>
    <w:p w:rsidR="004D12D7" w:rsidRPr="00DF7835" w:rsidRDefault="004D12D7">
      <w:pPr>
        <w:pStyle w:val="Heading1"/>
        <w:spacing w:line="276" w:lineRule="auto"/>
        <w:jc w:val="both"/>
        <w:rPr>
          <w:rFonts w:ascii="Arial" w:hAnsi="Arial" w:cs="Arial"/>
          <w:sz w:val="36"/>
          <w:szCs w:val="36"/>
          <w:shd w:val="clear" w:color="auto" w:fill="FFFFFF"/>
        </w:rPr>
      </w:pPr>
      <w:r w:rsidRPr="00DF7835">
        <w:rPr>
          <w:rFonts w:ascii="Arial" w:hAnsi="Arial" w:cs="Arial"/>
          <w:b/>
          <w:sz w:val="36"/>
          <w:szCs w:val="36"/>
        </w:rPr>
        <w:t>Skill Set</w:t>
      </w:r>
    </w:p>
    <w:p w:rsidR="004D12D7" w:rsidRPr="00F209DC" w:rsidRDefault="004D12D7">
      <w:pPr>
        <w:shd w:val="clear" w:color="auto" w:fill="FFFFFF"/>
        <w:jc w:val="both"/>
        <w:rPr>
          <w:shd w:val="clear" w:color="auto" w:fill="FFFFFF"/>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01"/>
        <w:gridCol w:w="5858"/>
      </w:tblGrid>
      <w:tr w:rsidR="00260F8D" w:rsidTr="008D72AC">
        <w:trPr>
          <w:trHeight w:val="794"/>
        </w:trPr>
        <w:tc>
          <w:tcPr>
            <w:tcW w:w="3001" w:type="dxa"/>
          </w:tcPr>
          <w:p w:rsidR="00260F8D" w:rsidRPr="00260F8D" w:rsidRDefault="00260F8D" w:rsidP="008D72AC">
            <w:pPr>
              <w:pStyle w:val="TableParagraph"/>
              <w:spacing w:line="292" w:lineRule="exact"/>
              <w:ind w:left="107"/>
              <w:rPr>
                <w:rFonts w:ascii="Arial" w:hAnsi="Arial" w:cs="Arial"/>
              </w:rPr>
            </w:pPr>
            <w:r w:rsidRPr="00260F8D">
              <w:rPr>
                <w:rFonts w:ascii="Arial" w:hAnsi="Arial" w:cs="Arial"/>
              </w:rPr>
              <w:t>ProgrammingLanguages</w:t>
            </w:r>
          </w:p>
        </w:tc>
        <w:tc>
          <w:tcPr>
            <w:tcW w:w="5858" w:type="dxa"/>
          </w:tcPr>
          <w:p w:rsidR="00260F8D" w:rsidRPr="00260F8D" w:rsidRDefault="00260F8D" w:rsidP="008D72AC">
            <w:pPr>
              <w:pStyle w:val="TableParagraph"/>
              <w:spacing w:line="259" w:lineRule="auto"/>
              <w:ind w:left="107" w:right="509"/>
              <w:rPr>
                <w:rFonts w:ascii="Arial" w:hAnsi="Arial" w:cs="Arial"/>
              </w:rPr>
            </w:pPr>
            <w:r w:rsidRPr="00260F8D">
              <w:rPr>
                <w:rFonts w:ascii="Arial" w:hAnsi="Arial" w:cs="Arial"/>
                <w:spacing w:val="-1"/>
              </w:rPr>
              <w:t xml:space="preserve">JSP, JavaScript, </w:t>
            </w:r>
            <w:r w:rsidRPr="00260F8D">
              <w:rPr>
                <w:rFonts w:ascii="Arial" w:hAnsi="Arial" w:cs="Arial"/>
              </w:rPr>
              <w:t>JQuery, Django, Java, React.js, Node.js, Shell Scripting, Python, Maven</w:t>
            </w:r>
          </w:p>
        </w:tc>
      </w:tr>
      <w:tr w:rsidR="00260F8D" w:rsidTr="008D72AC">
        <w:trPr>
          <w:trHeight w:val="474"/>
        </w:trPr>
        <w:tc>
          <w:tcPr>
            <w:tcW w:w="3001" w:type="dxa"/>
          </w:tcPr>
          <w:p w:rsidR="00260F8D" w:rsidRPr="00260F8D" w:rsidRDefault="00260F8D" w:rsidP="008D72AC">
            <w:pPr>
              <w:pStyle w:val="TableParagraph"/>
              <w:spacing w:line="292" w:lineRule="exact"/>
              <w:ind w:left="107"/>
              <w:rPr>
                <w:rFonts w:ascii="Arial" w:hAnsi="Arial" w:cs="Arial"/>
              </w:rPr>
            </w:pPr>
            <w:r w:rsidRPr="00260F8D">
              <w:rPr>
                <w:rFonts w:ascii="Arial" w:hAnsi="Arial" w:cs="Arial"/>
              </w:rPr>
              <w:t>OperatingSystems</w:t>
            </w:r>
          </w:p>
        </w:tc>
        <w:tc>
          <w:tcPr>
            <w:tcW w:w="5858" w:type="dxa"/>
          </w:tcPr>
          <w:p w:rsidR="00260F8D" w:rsidRPr="00260F8D" w:rsidRDefault="00260F8D" w:rsidP="008D72AC">
            <w:pPr>
              <w:pStyle w:val="TableParagraph"/>
              <w:spacing w:line="292" w:lineRule="exact"/>
              <w:ind w:left="107"/>
              <w:rPr>
                <w:rFonts w:ascii="Arial" w:hAnsi="Arial" w:cs="Arial"/>
              </w:rPr>
            </w:pPr>
            <w:r w:rsidRPr="00260F8D">
              <w:rPr>
                <w:rFonts w:ascii="Arial" w:hAnsi="Arial" w:cs="Arial"/>
              </w:rPr>
              <w:t>Ubuntu16.4,RHEL,CentOS,Windows2012</w:t>
            </w:r>
          </w:p>
        </w:tc>
      </w:tr>
      <w:tr w:rsidR="00260F8D" w:rsidTr="008D72AC">
        <w:trPr>
          <w:trHeight w:val="477"/>
        </w:trPr>
        <w:tc>
          <w:tcPr>
            <w:tcW w:w="3001" w:type="dxa"/>
          </w:tcPr>
          <w:p w:rsidR="00260F8D" w:rsidRPr="00260F8D" w:rsidRDefault="00260F8D" w:rsidP="008D72AC">
            <w:pPr>
              <w:pStyle w:val="TableParagraph"/>
              <w:spacing w:line="293" w:lineRule="exact"/>
              <w:ind w:left="107"/>
              <w:rPr>
                <w:rFonts w:ascii="Arial" w:hAnsi="Arial" w:cs="Arial"/>
              </w:rPr>
            </w:pPr>
            <w:r w:rsidRPr="00260F8D">
              <w:rPr>
                <w:rFonts w:ascii="Arial" w:hAnsi="Arial" w:cs="Arial"/>
              </w:rPr>
              <w:t>DatabaseServers</w:t>
            </w:r>
          </w:p>
        </w:tc>
        <w:tc>
          <w:tcPr>
            <w:tcW w:w="5858" w:type="dxa"/>
          </w:tcPr>
          <w:p w:rsidR="00260F8D" w:rsidRPr="00260F8D" w:rsidRDefault="00260F8D" w:rsidP="008D72AC">
            <w:pPr>
              <w:pStyle w:val="TableParagraph"/>
              <w:spacing w:line="293" w:lineRule="exact"/>
              <w:ind w:left="107"/>
              <w:rPr>
                <w:rFonts w:ascii="Arial" w:hAnsi="Arial" w:cs="Arial"/>
              </w:rPr>
            </w:pPr>
            <w:r w:rsidRPr="00260F8D">
              <w:rPr>
                <w:rFonts w:ascii="Arial" w:hAnsi="Arial" w:cs="Arial"/>
              </w:rPr>
              <w:t>MySql, SQL Server, HBase, Cassandra, Elastic</w:t>
            </w:r>
            <w:r>
              <w:rPr>
                <w:rFonts w:ascii="Arial" w:hAnsi="Arial" w:cs="Arial"/>
              </w:rPr>
              <w:t xml:space="preserve"> </w:t>
            </w:r>
            <w:r w:rsidRPr="00260F8D">
              <w:rPr>
                <w:rFonts w:ascii="Arial" w:hAnsi="Arial" w:cs="Arial"/>
              </w:rPr>
              <w:t>Search</w:t>
            </w:r>
          </w:p>
        </w:tc>
      </w:tr>
      <w:tr w:rsidR="00260F8D" w:rsidTr="008D72AC">
        <w:trPr>
          <w:trHeight w:val="474"/>
        </w:trPr>
        <w:tc>
          <w:tcPr>
            <w:tcW w:w="3001" w:type="dxa"/>
          </w:tcPr>
          <w:p w:rsidR="00260F8D" w:rsidRPr="00260F8D" w:rsidRDefault="00260F8D" w:rsidP="008D72AC">
            <w:pPr>
              <w:pStyle w:val="TableParagraph"/>
              <w:spacing w:line="292" w:lineRule="exact"/>
              <w:ind w:left="107"/>
              <w:rPr>
                <w:rFonts w:ascii="Arial" w:hAnsi="Arial" w:cs="Arial"/>
              </w:rPr>
            </w:pPr>
            <w:r w:rsidRPr="00260F8D">
              <w:rPr>
                <w:rFonts w:ascii="Arial" w:hAnsi="Arial" w:cs="Arial"/>
              </w:rPr>
              <w:t>Dataformat</w:t>
            </w:r>
          </w:p>
        </w:tc>
        <w:tc>
          <w:tcPr>
            <w:tcW w:w="5858" w:type="dxa"/>
          </w:tcPr>
          <w:p w:rsidR="00260F8D" w:rsidRPr="00260F8D" w:rsidRDefault="00260F8D" w:rsidP="008D72AC">
            <w:pPr>
              <w:pStyle w:val="TableParagraph"/>
              <w:spacing w:line="292" w:lineRule="exact"/>
              <w:ind w:left="107"/>
              <w:rPr>
                <w:rFonts w:ascii="Arial" w:hAnsi="Arial" w:cs="Arial"/>
              </w:rPr>
            </w:pPr>
            <w:r w:rsidRPr="00260F8D">
              <w:rPr>
                <w:rFonts w:ascii="Arial" w:hAnsi="Arial" w:cs="Arial"/>
                <w:spacing w:val="-1"/>
              </w:rPr>
              <w:t>JSON,REST,SOAP,</w:t>
            </w:r>
            <w:r w:rsidRPr="00260F8D">
              <w:rPr>
                <w:rFonts w:ascii="Arial" w:hAnsi="Arial" w:cs="Arial"/>
              </w:rPr>
              <w:t>WSDL,XML, XPath, XSLT</w:t>
            </w:r>
          </w:p>
        </w:tc>
      </w:tr>
      <w:tr w:rsidR="00260F8D" w:rsidTr="008D72AC">
        <w:trPr>
          <w:trHeight w:val="477"/>
        </w:trPr>
        <w:tc>
          <w:tcPr>
            <w:tcW w:w="3001" w:type="dxa"/>
          </w:tcPr>
          <w:p w:rsidR="00260F8D" w:rsidRPr="00260F8D" w:rsidRDefault="00260F8D" w:rsidP="008D72AC">
            <w:pPr>
              <w:pStyle w:val="TableParagraph"/>
              <w:spacing w:line="292" w:lineRule="exact"/>
              <w:ind w:left="107"/>
              <w:rPr>
                <w:rFonts w:ascii="Arial" w:hAnsi="Arial" w:cs="Arial"/>
              </w:rPr>
            </w:pPr>
            <w:r w:rsidRPr="00260F8D">
              <w:rPr>
                <w:rFonts w:ascii="Arial" w:hAnsi="Arial" w:cs="Arial"/>
              </w:rPr>
              <w:t>Protocols</w:t>
            </w:r>
          </w:p>
        </w:tc>
        <w:tc>
          <w:tcPr>
            <w:tcW w:w="5858" w:type="dxa"/>
          </w:tcPr>
          <w:p w:rsidR="00260F8D" w:rsidRPr="00260F8D" w:rsidRDefault="00260F8D" w:rsidP="008D72AC">
            <w:pPr>
              <w:pStyle w:val="TableParagraph"/>
              <w:spacing w:line="292" w:lineRule="exact"/>
              <w:ind w:left="107"/>
              <w:rPr>
                <w:rFonts w:ascii="Arial" w:hAnsi="Arial" w:cs="Arial"/>
              </w:rPr>
            </w:pPr>
            <w:r w:rsidRPr="00260F8D">
              <w:rPr>
                <w:rFonts w:ascii="Arial" w:hAnsi="Arial" w:cs="Arial"/>
                <w:spacing w:val="-1"/>
              </w:rPr>
              <w:t>HTTP, HTTPS, Web</w:t>
            </w:r>
            <w:r>
              <w:rPr>
                <w:rFonts w:ascii="Arial" w:hAnsi="Arial" w:cs="Arial"/>
                <w:spacing w:val="-1"/>
              </w:rPr>
              <w:t xml:space="preserve"> </w:t>
            </w:r>
            <w:r w:rsidRPr="00260F8D">
              <w:rPr>
                <w:rFonts w:ascii="Arial" w:hAnsi="Arial" w:cs="Arial"/>
                <w:spacing w:val="-1"/>
              </w:rPr>
              <w:t>Socket, FTP,FTPS,</w:t>
            </w:r>
            <w:r w:rsidRPr="00260F8D">
              <w:rPr>
                <w:rFonts w:ascii="Arial" w:hAnsi="Arial" w:cs="Arial"/>
              </w:rPr>
              <w:t>SFTP,JMS,MQTT</w:t>
            </w:r>
          </w:p>
        </w:tc>
      </w:tr>
      <w:tr w:rsidR="00260F8D" w:rsidTr="008D72AC">
        <w:trPr>
          <w:trHeight w:val="1108"/>
        </w:trPr>
        <w:tc>
          <w:tcPr>
            <w:tcW w:w="3001" w:type="dxa"/>
          </w:tcPr>
          <w:p w:rsidR="00260F8D" w:rsidRPr="00260F8D" w:rsidRDefault="00260F8D" w:rsidP="008D72AC">
            <w:pPr>
              <w:pStyle w:val="TableParagraph"/>
              <w:spacing w:line="292" w:lineRule="exact"/>
              <w:ind w:left="107"/>
              <w:rPr>
                <w:rFonts w:ascii="Arial" w:hAnsi="Arial" w:cs="Arial"/>
              </w:rPr>
            </w:pPr>
            <w:r w:rsidRPr="00260F8D">
              <w:rPr>
                <w:rFonts w:ascii="Arial" w:hAnsi="Arial" w:cs="Arial"/>
              </w:rPr>
              <w:t>SecurityPolicy</w:t>
            </w:r>
          </w:p>
        </w:tc>
        <w:tc>
          <w:tcPr>
            <w:tcW w:w="5858" w:type="dxa"/>
          </w:tcPr>
          <w:p w:rsidR="00260F8D" w:rsidRPr="00260F8D" w:rsidRDefault="00260F8D" w:rsidP="008D72AC">
            <w:pPr>
              <w:pStyle w:val="TableParagraph"/>
              <w:spacing w:line="259" w:lineRule="auto"/>
              <w:ind w:left="107" w:right="95"/>
              <w:rPr>
                <w:rFonts w:ascii="Arial" w:hAnsi="Arial" w:cs="Arial"/>
              </w:rPr>
            </w:pPr>
            <w:r w:rsidRPr="00260F8D">
              <w:rPr>
                <w:rFonts w:ascii="Arial" w:hAnsi="Arial" w:cs="Arial"/>
              </w:rPr>
              <w:t>Oauth 2.0, SAML, SAML Queries, Kerberos, SPNEGO,</w:t>
            </w:r>
            <w:r w:rsidRPr="00260F8D">
              <w:rPr>
                <w:rFonts w:ascii="Arial" w:hAnsi="Arial" w:cs="Arial"/>
                <w:spacing w:val="-1"/>
              </w:rPr>
              <w:t>LDAP,ActiveDirectory,WS-Security,</w:t>
            </w:r>
            <w:r w:rsidRPr="00260F8D">
              <w:rPr>
                <w:rFonts w:ascii="Arial" w:hAnsi="Arial" w:cs="Arial"/>
              </w:rPr>
              <w:t>JSONEnc/Sign,JWTTokens,SSL,PKI,Keystore, APISecurity</w:t>
            </w:r>
          </w:p>
        </w:tc>
      </w:tr>
      <w:tr w:rsidR="00260F8D" w:rsidTr="008D72AC">
        <w:trPr>
          <w:trHeight w:val="792"/>
        </w:trPr>
        <w:tc>
          <w:tcPr>
            <w:tcW w:w="3001" w:type="dxa"/>
          </w:tcPr>
          <w:p w:rsidR="00260F8D" w:rsidRPr="00260F8D" w:rsidRDefault="00260F8D" w:rsidP="008D72AC">
            <w:pPr>
              <w:pStyle w:val="TableParagraph"/>
              <w:spacing w:line="292" w:lineRule="exact"/>
              <w:ind w:left="107"/>
              <w:rPr>
                <w:rFonts w:ascii="Arial" w:hAnsi="Arial" w:cs="Arial"/>
              </w:rPr>
            </w:pPr>
            <w:r w:rsidRPr="00260F8D">
              <w:rPr>
                <w:rFonts w:ascii="Arial" w:hAnsi="Arial" w:cs="Arial"/>
              </w:rPr>
              <w:t>EnterpriseSoftware</w:t>
            </w:r>
          </w:p>
        </w:tc>
        <w:tc>
          <w:tcPr>
            <w:tcW w:w="5858" w:type="dxa"/>
          </w:tcPr>
          <w:p w:rsidR="00260F8D" w:rsidRPr="00260F8D" w:rsidRDefault="00260F8D" w:rsidP="008D72AC">
            <w:pPr>
              <w:pStyle w:val="TableParagraph"/>
              <w:spacing w:line="259" w:lineRule="auto"/>
              <w:ind w:left="107"/>
              <w:rPr>
                <w:rFonts w:ascii="Arial" w:hAnsi="Arial" w:cs="Arial"/>
              </w:rPr>
            </w:pPr>
            <w:r w:rsidRPr="00260F8D">
              <w:rPr>
                <w:rFonts w:ascii="Arial" w:hAnsi="Arial" w:cs="Arial"/>
              </w:rPr>
              <w:t>CASiteminder,ADFS,Salesforce,Mashery,MulesoftAPIManager,MulesoftAnypoint</w:t>
            </w:r>
          </w:p>
        </w:tc>
      </w:tr>
      <w:tr w:rsidR="00260F8D" w:rsidTr="008D72AC">
        <w:trPr>
          <w:trHeight w:val="793"/>
        </w:trPr>
        <w:tc>
          <w:tcPr>
            <w:tcW w:w="3001" w:type="dxa"/>
          </w:tcPr>
          <w:p w:rsidR="00260F8D" w:rsidRPr="00260F8D" w:rsidRDefault="00260F8D" w:rsidP="008D72AC">
            <w:pPr>
              <w:pStyle w:val="TableParagraph"/>
              <w:spacing w:line="292" w:lineRule="exact"/>
              <w:ind w:left="107"/>
              <w:rPr>
                <w:rFonts w:ascii="Arial" w:hAnsi="Arial" w:cs="Arial"/>
              </w:rPr>
            </w:pPr>
            <w:r w:rsidRPr="00260F8D">
              <w:rPr>
                <w:rFonts w:ascii="Arial" w:hAnsi="Arial" w:cs="Arial"/>
              </w:rPr>
              <w:t>OpenSource</w:t>
            </w:r>
          </w:p>
        </w:tc>
        <w:tc>
          <w:tcPr>
            <w:tcW w:w="5858" w:type="dxa"/>
          </w:tcPr>
          <w:p w:rsidR="00260F8D" w:rsidRPr="00260F8D" w:rsidRDefault="00260F8D" w:rsidP="008D72AC">
            <w:pPr>
              <w:pStyle w:val="TableParagraph"/>
              <w:spacing w:line="259" w:lineRule="auto"/>
              <w:ind w:left="107" w:right="310"/>
              <w:rPr>
                <w:rFonts w:ascii="Arial" w:hAnsi="Arial" w:cs="Arial"/>
              </w:rPr>
            </w:pPr>
            <w:r w:rsidRPr="00260F8D">
              <w:rPr>
                <w:rFonts w:ascii="Arial" w:hAnsi="Arial" w:cs="Arial"/>
              </w:rPr>
              <w:t>OpenSSL,Hazelcast,Hadoop,Openldap,Jmeter,Nagios,RAML,Swagger,Keytool,OpenSSL,HA-Proxy,Kafka</w:t>
            </w:r>
          </w:p>
        </w:tc>
      </w:tr>
      <w:tr w:rsidR="00260F8D" w:rsidTr="008D72AC">
        <w:trPr>
          <w:trHeight w:val="474"/>
        </w:trPr>
        <w:tc>
          <w:tcPr>
            <w:tcW w:w="3001" w:type="dxa"/>
          </w:tcPr>
          <w:p w:rsidR="00260F8D" w:rsidRPr="00260F8D" w:rsidRDefault="00260F8D" w:rsidP="008D72AC">
            <w:pPr>
              <w:pStyle w:val="TableParagraph"/>
              <w:spacing w:line="292" w:lineRule="exact"/>
              <w:ind w:left="107"/>
              <w:rPr>
                <w:rFonts w:ascii="Arial" w:hAnsi="Arial" w:cs="Arial"/>
              </w:rPr>
            </w:pPr>
            <w:r w:rsidRPr="00260F8D">
              <w:rPr>
                <w:rFonts w:ascii="Arial" w:hAnsi="Arial" w:cs="Arial"/>
              </w:rPr>
              <w:t>SCMTools</w:t>
            </w:r>
          </w:p>
        </w:tc>
        <w:tc>
          <w:tcPr>
            <w:tcW w:w="5858" w:type="dxa"/>
          </w:tcPr>
          <w:p w:rsidR="00260F8D" w:rsidRPr="00260F8D" w:rsidRDefault="00260F8D" w:rsidP="008D72AC">
            <w:pPr>
              <w:pStyle w:val="TableParagraph"/>
              <w:spacing w:line="292" w:lineRule="exact"/>
              <w:ind w:left="107"/>
              <w:rPr>
                <w:rFonts w:ascii="Arial" w:hAnsi="Arial" w:cs="Arial"/>
              </w:rPr>
            </w:pPr>
            <w:r w:rsidRPr="00260F8D">
              <w:rPr>
                <w:rFonts w:ascii="Arial" w:hAnsi="Arial" w:cs="Arial"/>
              </w:rPr>
              <w:t>SVN,Git</w:t>
            </w:r>
          </w:p>
        </w:tc>
      </w:tr>
      <w:tr w:rsidR="00260F8D" w:rsidTr="008D72AC">
        <w:trPr>
          <w:trHeight w:val="791"/>
        </w:trPr>
        <w:tc>
          <w:tcPr>
            <w:tcW w:w="3001" w:type="dxa"/>
          </w:tcPr>
          <w:p w:rsidR="00260F8D" w:rsidRPr="00260F8D" w:rsidRDefault="00260F8D" w:rsidP="008D72AC">
            <w:pPr>
              <w:pStyle w:val="TableParagraph"/>
              <w:spacing w:line="292" w:lineRule="exact"/>
              <w:ind w:left="107"/>
              <w:rPr>
                <w:rFonts w:ascii="Arial" w:hAnsi="Arial" w:cs="Arial"/>
              </w:rPr>
            </w:pPr>
            <w:r w:rsidRPr="00260F8D">
              <w:rPr>
                <w:rFonts w:ascii="Arial" w:hAnsi="Arial" w:cs="Arial"/>
              </w:rPr>
              <w:t>Virtualization</w:t>
            </w:r>
          </w:p>
        </w:tc>
        <w:tc>
          <w:tcPr>
            <w:tcW w:w="5858" w:type="dxa"/>
          </w:tcPr>
          <w:p w:rsidR="00260F8D" w:rsidRPr="00260F8D" w:rsidRDefault="00260F8D" w:rsidP="008D72AC">
            <w:pPr>
              <w:pStyle w:val="TableParagraph"/>
              <w:spacing w:line="259" w:lineRule="auto"/>
              <w:ind w:left="107" w:right="1007"/>
              <w:rPr>
                <w:rFonts w:ascii="Arial" w:hAnsi="Arial" w:cs="Arial"/>
              </w:rPr>
            </w:pPr>
            <w:r w:rsidRPr="00260F8D">
              <w:rPr>
                <w:rFonts w:ascii="Arial" w:hAnsi="Arial" w:cs="Arial"/>
              </w:rPr>
              <w:t>VMware ESXi, VSpher, VMware studio, Docker, Kubernetes, AWS(Glacier,EC2,S3,VPC,RDB,LB)</w:t>
            </w:r>
          </w:p>
        </w:tc>
      </w:tr>
      <w:tr w:rsidR="00260F8D" w:rsidTr="008D72AC">
        <w:trPr>
          <w:trHeight w:val="477"/>
        </w:trPr>
        <w:tc>
          <w:tcPr>
            <w:tcW w:w="3001" w:type="dxa"/>
          </w:tcPr>
          <w:p w:rsidR="00260F8D" w:rsidRPr="00260F8D" w:rsidRDefault="00260F8D" w:rsidP="008D72AC">
            <w:pPr>
              <w:pStyle w:val="TableParagraph"/>
              <w:spacing w:before="1" w:line="240" w:lineRule="auto"/>
              <w:ind w:left="107"/>
              <w:rPr>
                <w:rFonts w:ascii="Arial" w:hAnsi="Arial" w:cs="Arial"/>
              </w:rPr>
            </w:pPr>
            <w:r w:rsidRPr="00260F8D">
              <w:rPr>
                <w:rFonts w:ascii="Arial" w:hAnsi="Arial" w:cs="Arial"/>
              </w:rPr>
              <w:t>CI&amp;CMTools</w:t>
            </w:r>
          </w:p>
        </w:tc>
        <w:tc>
          <w:tcPr>
            <w:tcW w:w="5858" w:type="dxa"/>
          </w:tcPr>
          <w:p w:rsidR="00260F8D" w:rsidRPr="00260F8D" w:rsidRDefault="00260F8D" w:rsidP="008D72AC">
            <w:pPr>
              <w:pStyle w:val="TableParagraph"/>
              <w:spacing w:before="1" w:line="240" w:lineRule="auto"/>
              <w:ind w:left="107"/>
              <w:rPr>
                <w:rFonts w:ascii="Arial" w:hAnsi="Arial" w:cs="Arial"/>
              </w:rPr>
            </w:pPr>
            <w:r w:rsidRPr="00260F8D">
              <w:rPr>
                <w:rFonts w:ascii="Arial" w:hAnsi="Arial" w:cs="Arial"/>
                <w:spacing w:val="-1"/>
              </w:rPr>
              <w:t xml:space="preserve">Jenkins, </w:t>
            </w:r>
            <w:r w:rsidRPr="00260F8D">
              <w:rPr>
                <w:rFonts w:ascii="Arial" w:hAnsi="Arial" w:cs="Arial"/>
              </w:rPr>
              <w:t>Ansible, Terraform</w:t>
            </w:r>
          </w:p>
        </w:tc>
      </w:tr>
    </w:tbl>
    <w:p w:rsidR="004D12D7" w:rsidRDefault="004D12D7" w:rsidP="00260F8D">
      <w:pPr>
        <w:pStyle w:val="ListParagraph"/>
        <w:shd w:val="clear" w:color="auto" w:fill="FFFFFF"/>
      </w:pPr>
      <w:r w:rsidRPr="00331A4F">
        <w:rPr>
          <w:shd w:val="clear" w:color="auto" w:fill="FFFFFF"/>
        </w:rPr>
        <w:br/>
      </w:r>
      <w:r w:rsidR="00DF7835" w:rsidRPr="00DF7835">
        <w:t xml:space="preserve"> </w:t>
      </w:r>
    </w:p>
    <w:p w:rsidR="00F32C1F" w:rsidRPr="00F209DC" w:rsidRDefault="00F32C1F" w:rsidP="00F32C1F">
      <w:pPr>
        <w:pStyle w:val="ListParagraph"/>
        <w:shd w:val="clear" w:color="auto" w:fill="FFFFFF"/>
      </w:pPr>
    </w:p>
    <w:p w:rsidR="004D12D7" w:rsidRPr="00DF7835" w:rsidRDefault="004D12D7">
      <w:pPr>
        <w:pStyle w:val="Heading1"/>
        <w:spacing w:line="276" w:lineRule="auto"/>
        <w:jc w:val="both"/>
        <w:rPr>
          <w:rFonts w:ascii="Arial" w:hAnsi="Arial" w:cs="Arial"/>
          <w:b/>
          <w:sz w:val="36"/>
          <w:szCs w:val="36"/>
          <w:shd w:val="clear" w:color="auto" w:fill="FFFFFF"/>
        </w:rPr>
      </w:pPr>
      <w:bookmarkStart w:id="1" w:name="Bookmark1"/>
      <w:bookmarkEnd w:id="1"/>
      <w:r w:rsidRPr="00DF7835">
        <w:rPr>
          <w:rFonts w:ascii="Arial" w:hAnsi="Arial" w:cs="Arial"/>
          <w:b/>
          <w:sz w:val="36"/>
          <w:szCs w:val="36"/>
        </w:rPr>
        <w:t>Recent Projects</w:t>
      </w:r>
    </w:p>
    <w:p w:rsidR="004D12D7" w:rsidRPr="00DF7835" w:rsidRDefault="004D12D7">
      <w:pPr>
        <w:shd w:val="clear" w:color="auto" w:fill="FFFFFF"/>
        <w:jc w:val="both"/>
        <w:rPr>
          <w:b/>
          <w:sz w:val="36"/>
          <w:szCs w:val="36"/>
          <w:shd w:val="clear" w:color="auto" w:fill="FFFFFF"/>
        </w:rPr>
      </w:pPr>
    </w:p>
    <w:tbl>
      <w:tblPr>
        <w:tblW w:w="0" w:type="auto"/>
        <w:tblInd w:w="115" w:type="dxa"/>
        <w:tblLayout w:type="fixed"/>
        <w:tblCellMar>
          <w:left w:w="0" w:type="dxa"/>
          <w:right w:w="0" w:type="dxa"/>
        </w:tblCellMar>
        <w:tblLook w:val="01E0"/>
      </w:tblPr>
      <w:tblGrid>
        <w:gridCol w:w="1703"/>
        <w:gridCol w:w="7321"/>
      </w:tblGrid>
      <w:tr w:rsidR="00260F8D" w:rsidRPr="00260F8D" w:rsidTr="008D72AC">
        <w:trPr>
          <w:trHeight w:val="266"/>
        </w:trPr>
        <w:tc>
          <w:tcPr>
            <w:tcW w:w="9024" w:type="dxa"/>
            <w:gridSpan w:val="2"/>
          </w:tcPr>
          <w:p w:rsidR="00260F8D" w:rsidRPr="00260F8D" w:rsidRDefault="00260F8D" w:rsidP="008D72AC">
            <w:pPr>
              <w:pStyle w:val="TableParagraph"/>
              <w:tabs>
                <w:tab w:val="left" w:pos="8930"/>
              </w:tabs>
              <w:spacing w:line="244" w:lineRule="exact"/>
              <w:ind w:left="91"/>
              <w:rPr>
                <w:rFonts w:ascii="Arial" w:hAnsi="Arial" w:cs="Arial"/>
              </w:rPr>
            </w:pPr>
            <w:r w:rsidRPr="00260F8D">
              <w:rPr>
                <w:rFonts w:ascii="Arial" w:hAnsi="Arial" w:cs="Arial"/>
                <w:b/>
                <w:shd w:val="clear" w:color="auto" w:fill="E7E6E6"/>
              </w:rPr>
              <w:t xml:space="preserve">Project: </w:t>
            </w:r>
            <w:r w:rsidRPr="00260F8D">
              <w:rPr>
                <w:rFonts w:ascii="Arial" w:hAnsi="Arial" w:cs="Arial"/>
                <w:shd w:val="clear" w:color="auto" w:fill="E7E6E6"/>
              </w:rPr>
              <w:t>Indicator of Compromises</w:t>
            </w:r>
            <w:r w:rsidR="002E2520">
              <w:rPr>
                <w:rFonts w:ascii="Arial" w:hAnsi="Arial" w:cs="Arial"/>
                <w:shd w:val="clear" w:color="auto" w:fill="E7E6E6"/>
              </w:rPr>
              <w:t xml:space="preserve"> </w:t>
            </w:r>
            <w:r w:rsidRPr="00260F8D">
              <w:rPr>
                <w:rFonts w:ascii="Arial" w:hAnsi="Arial" w:cs="Arial"/>
                <w:shd w:val="clear" w:color="auto" w:fill="E7E6E6"/>
              </w:rPr>
              <w:t>(IOC)</w:t>
            </w:r>
            <w:r w:rsidRPr="00260F8D">
              <w:rPr>
                <w:rFonts w:ascii="Arial" w:hAnsi="Arial" w:cs="Arial"/>
                <w:shd w:val="clear" w:color="auto" w:fill="E7E6E6"/>
              </w:rPr>
              <w:tab/>
            </w:r>
          </w:p>
        </w:tc>
      </w:tr>
      <w:tr w:rsidR="00260F8D" w:rsidRPr="00260F8D" w:rsidTr="008D72AC">
        <w:trPr>
          <w:trHeight w:val="293"/>
        </w:trPr>
        <w:tc>
          <w:tcPr>
            <w:tcW w:w="1703" w:type="dxa"/>
          </w:tcPr>
          <w:p w:rsidR="00260F8D" w:rsidRPr="00260F8D" w:rsidRDefault="00260F8D" w:rsidP="008D72AC">
            <w:pPr>
              <w:pStyle w:val="TableParagraph"/>
              <w:rPr>
                <w:rFonts w:ascii="Arial" w:hAnsi="Arial" w:cs="Arial"/>
              </w:rPr>
            </w:pPr>
            <w:r w:rsidRPr="00260F8D">
              <w:rPr>
                <w:rFonts w:ascii="Arial" w:hAnsi="Arial" w:cs="Arial"/>
              </w:rPr>
              <w:t>Duration</w:t>
            </w:r>
          </w:p>
        </w:tc>
        <w:tc>
          <w:tcPr>
            <w:tcW w:w="7321" w:type="dxa"/>
          </w:tcPr>
          <w:p w:rsidR="00260F8D" w:rsidRPr="00260F8D" w:rsidRDefault="00260F8D" w:rsidP="008D72AC">
            <w:pPr>
              <w:pStyle w:val="TableParagraph"/>
              <w:ind w:left="405"/>
              <w:rPr>
                <w:rFonts w:ascii="Arial" w:hAnsi="Arial" w:cs="Arial"/>
              </w:rPr>
            </w:pPr>
            <w:r w:rsidRPr="00260F8D">
              <w:rPr>
                <w:rFonts w:ascii="Arial" w:hAnsi="Arial" w:cs="Arial"/>
              </w:rPr>
              <w:t>: Feb2018-till</w:t>
            </w:r>
          </w:p>
        </w:tc>
      </w:tr>
      <w:tr w:rsidR="00260F8D" w:rsidRPr="00260F8D" w:rsidTr="008D72AC">
        <w:trPr>
          <w:trHeight w:val="294"/>
        </w:trPr>
        <w:tc>
          <w:tcPr>
            <w:tcW w:w="1703" w:type="dxa"/>
          </w:tcPr>
          <w:p w:rsidR="00260F8D" w:rsidRPr="00260F8D" w:rsidRDefault="00260F8D" w:rsidP="008D72AC">
            <w:pPr>
              <w:pStyle w:val="TableParagraph"/>
              <w:spacing w:line="272" w:lineRule="exact"/>
              <w:rPr>
                <w:rFonts w:ascii="Arial" w:hAnsi="Arial" w:cs="Arial"/>
              </w:rPr>
            </w:pPr>
            <w:r w:rsidRPr="00260F8D">
              <w:rPr>
                <w:rFonts w:ascii="Arial" w:hAnsi="Arial" w:cs="Arial"/>
              </w:rPr>
              <w:t>Domain</w:t>
            </w:r>
          </w:p>
        </w:tc>
        <w:tc>
          <w:tcPr>
            <w:tcW w:w="7321" w:type="dxa"/>
          </w:tcPr>
          <w:p w:rsidR="00260F8D" w:rsidRPr="00260F8D" w:rsidRDefault="00260F8D" w:rsidP="008D72AC">
            <w:pPr>
              <w:pStyle w:val="TableParagraph"/>
              <w:spacing w:line="272" w:lineRule="exact"/>
              <w:ind w:left="405"/>
              <w:rPr>
                <w:rFonts w:ascii="Arial" w:hAnsi="Arial" w:cs="Arial"/>
              </w:rPr>
            </w:pPr>
            <w:r w:rsidRPr="00260F8D">
              <w:rPr>
                <w:rFonts w:ascii="Arial" w:hAnsi="Arial" w:cs="Arial"/>
              </w:rPr>
              <w:t>: Security</w:t>
            </w:r>
          </w:p>
        </w:tc>
      </w:tr>
      <w:tr w:rsidR="00260F8D" w:rsidRPr="00260F8D" w:rsidTr="008D72AC">
        <w:trPr>
          <w:trHeight w:val="292"/>
        </w:trPr>
        <w:tc>
          <w:tcPr>
            <w:tcW w:w="1703" w:type="dxa"/>
          </w:tcPr>
          <w:p w:rsidR="00260F8D" w:rsidRPr="00260F8D" w:rsidRDefault="00260F8D" w:rsidP="008D72AC">
            <w:pPr>
              <w:pStyle w:val="TableParagraph"/>
              <w:rPr>
                <w:rFonts w:ascii="Arial" w:hAnsi="Arial" w:cs="Arial"/>
              </w:rPr>
            </w:pPr>
            <w:r w:rsidRPr="00260F8D">
              <w:rPr>
                <w:rFonts w:ascii="Arial" w:hAnsi="Arial" w:cs="Arial"/>
              </w:rPr>
              <w:lastRenderedPageBreak/>
              <w:t>Role</w:t>
            </w:r>
          </w:p>
        </w:tc>
        <w:tc>
          <w:tcPr>
            <w:tcW w:w="7321" w:type="dxa"/>
          </w:tcPr>
          <w:p w:rsidR="00260F8D" w:rsidRPr="00260F8D" w:rsidRDefault="00260F8D" w:rsidP="008D72AC">
            <w:pPr>
              <w:pStyle w:val="TableParagraph"/>
              <w:ind w:left="405"/>
              <w:rPr>
                <w:rFonts w:ascii="Arial" w:hAnsi="Arial" w:cs="Arial"/>
              </w:rPr>
            </w:pPr>
            <w:r w:rsidRPr="00260F8D">
              <w:rPr>
                <w:rFonts w:ascii="Arial" w:hAnsi="Arial" w:cs="Arial"/>
              </w:rPr>
              <w:t>: Senior Software Developer - FullStack</w:t>
            </w:r>
          </w:p>
        </w:tc>
      </w:tr>
      <w:tr w:rsidR="00260F8D" w:rsidRPr="00260F8D" w:rsidTr="008D72AC">
        <w:trPr>
          <w:trHeight w:val="1025"/>
        </w:trPr>
        <w:tc>
          <w:tcPr>
            <w:tcW w:w="1703" w:type="dxa"/>
          </w:tcPr>
          <w:p w:rsidR="00260F8D" w:rsidRPr="00260F8D" w:rsidRDefault="00260F8D" w:rsidP="008D72AC">
            <w:pPr>
              <w:pStyle w:val="TableParagraph"/>
              <w:rPr>
                <w:rFonts w:ascii="Arial" w:hAnsi="Arial" w:cs="Arial"/>
              </w:rPr>
            </w:pPr>
            <w:r w:rsidRPr="00260F8D">
              <w:rPr>
                <w:rFonts w:ascii="Arial" w:hAnsi="Arial" w:cs="Arial"/>
              </w:rPr>
              <w:t>Technology</w:t>
            </w:r>
          </w:p>
        </w:tc>
        <w:tc>
          <w:tcPr>
            <w:tcW w:w="7321" w:type="dxa"/>
          </w:tcPr>
          <w:p w:rsidR="00260F8D" w:rsidRPr="00260F8D" w:rsidRDefault="00260F8D" w:rsidP="008D72AC">
            <w:pPr>
              <w:pStyle w:val="TableParagraph"/>
              <w:ind w:left="405"/>
              <w:rPr>
                <w:rFonts w:ascii="Arial" w:hAnsi="Arial" w:cs="Arial"/>
              </w:rPr>
            </w:pPr>
            <w:r w:rsidRPr="00260F8D">
              <w:rPr>
                <w:rFonts w:ascii="Arial" w:hAnsi="Arial" w:cs="Arial"/>
              </w:rPr>
              <w:t>: Microservices, Kafka, Cassandra, ElasticSearch, Vault, Consul,</w:t>
            </w:r>
          </w:p>
          <w:p w:rsidR="00260F8D" w:rsidRPr="00260F8D" w:rsidRDefault="00260F8D" w:rsidP="008D72AC">
            <w:pPr>
              <w:pStyle w:val="TableParagraph"/>
              <w:spacing w:line="240" w:lineRule="auto"/>
              <w:ind w:left="405"/>
              <w:rPr>
                <w:rFonts w:ascii="Arial" w:hAnsi="Arial" w:cs="Arial"/>
              </w:rPr>
            </w:pPr>
            <w:r w:rsidRPr="00260F8D">
              <w:rPr>
                <w:rFonts w:ascii="Arial" w:hAnsi="Arial" w:cs="Arial"/>
              </w:rPr>
              <w:t>React.js,Springboot,Python,Docker,K8s,DockerSwarm,Ansible,CI/CD,AWS DevOps</w:t>
            </w:r>
          </w:p>
        </w:tc>
      </w:tr>
      <w:tr w:rsidR="00260F8D" w:rsidRPr="00260F8D" w:rsidTr="008D72AC">
        <w:trPr>
          <w:trHeight w:val="439"/>
        </w:trPr>
        <w:tc>
          <w:tcPr>
            <w:tcW w:w="1703" w:type="dxa"/>
          </w:tcPr>
          <w:p w:rsidR="00260F8D" w:rsidRPr="00260F8D" w:rsidRDefault="00260F8D" w:rsidP="008D72AC">
            <w:pPr>
              <w:pStyle w:val="TableParagraph"/>
              <w:spacing w:before="124" w:line="240" w:lineRule="auto"/>
              <w:rPr>
                <w:rFonts w:ascii="Arial" w:hAnsi="Arial" w:cs="Arial"/>
                <w:b/>
              </w:rPr>
            </w:pPr>
            <w:r w:rsidRPr="00260F8D">
              <w:rPr>
                <w:rFonts w:ascii="Arial" w:hAnsi="Arial" w:cs="Arial"/>
                <w:b/>
              </w:rPr>
              <w:t>ProjectScope:</w:t>
            </w:r>
          </w:p>
        </w:tc>
        <w:tc>
          <w:tcPr>
            <w:tcW w:w="7321" w:type="dxa"/>
          </w:tcPr>
          <w:p w:rsidR="00260F8D" w:rsidRPr="00260F8D" w:rsidRDefault="00260F8D" w:rsidP="008D72AC">
            <w:pPr>
              <w:pStyle w:val="TableParagraph"/>
              <w:spacing w:line="240" w:lineRule="auto"/>
              <w:ind w:left="0"/>
              <w:rPr>
                <w:rFonts w:ascii="Arial" w:hAnsi="Arial" w:cs="Arial"/>
              </w:rPr>
            </w:pPr>
          </w:p>
        </w:tc>
      </w:tr>
      <w:tr w:rsidR="00260F8D" w:rsidRPr="00260F8D" w:rsidTr="008D72AC">
        <w:trPr>
          <w:trHeight w:val="1610"/>
        </w:trPr>
        <w:tc>
          <w:tcPr>
            <w:tcW w:w="9024" w:type="dxa"/>
            <w:gridSpan w:val="2"/>
          </w:tcPr>
          <w:p w:rsidR="00260F8D" w:rsidRPr="00260F8D" w:rsidRDefault="00260F8D" w:rsidP="00260F8D">
            <w:pPr>
              <w:pStyle w:val="TableParagraph"/>
              <w:ind w:left="559"/>
              <w:rPr>
                <w:rFonts w:ascii="Arial" w:hAnsi="Arial" w:cs="Arial"/>
              </w:rPr>
            </w:pPr>
            <w:r w:rsidRPr="00260F8D">
              <w:rPr>
                <w:rFonts w:ascii="Arial" w:hAnsi="Arial" w:cs="Arial"/>
              </w:rPr>
              <w:t>IOCagentsscanallinfoofmachinerelatedtofiles,processandregistryandprovide</w:t>
            </w:r>
          </w:p>
          <w:p w:rsidR="00260F8D" w:rsidRPr="00260F8D" w:rsidRDefault="00260F8D" w:rsidP="00260F8D">
            <w:pPr>
              <w:pStyle w:val="TableParagraph"/>
              <w:spacing w:line="240" w:lineRule="auto"/>
              <w:ind w:right="196"/>
              <w:rPr>
                <w:rFonts w:ascii="Arial" w:hAnsi="Arial" w:cs="Arial"/>
              </w:rPr>
            </w:pPr>
            <w:r w:rsidRPr="00260F8D">
              <w:rPr>
                <w:rFonts w:ascii="Arial" w:hAnsi="Arial" w:cs="Arial"/>
              </w:rPr>
              <w:t>to Qualys platform for analysing and processing. On platform, it checks all files and process and generate score for those files and process to indicate severity. It is based on Qualys internal database and algorithms to alert customers about any malicious activities in their infrastructure</w:t>
            </w:r>
          </w:p>
        </w:tc>
      </w:tr>
      <w:tr w:rsidR="00260F8D" w:rsidRPr="00260F8D" w:rsidTr="008D72AC">
        <w:trPr>
          <w:trHeight w:val="415"/>
        </w:trPr>
        <w:tc>
          <w:tcPr>
            <w:tcW w:w="9024" w:type="dxa"/>
            <w:gridSpan w:val="2"/>
          </w:tcPr>
          <w:p w:rsidR="00260F8D" w:rsidRPr="00260F8D" w:rsidRDefault="00260F8D" w:rsidP="008D72AC">
            <w:pPr>
              <w:pStyle w:val="TableParagraph"/>
              <w:spacing w:before="124"/>
              <w:rPr>
                <w:rFonts w:ascii="Arial" w:hAnsi="Arial" w:cs="Arial"/>
                <w:b/>
              </w:rPr>
            </w:pPr>
            <w:r w:rsidRPr="00260F8D">
              <w:rPr>
                <w:rFonts w:ascii="Arial" w:hAnsi="Arial" w:cs="Arial"/>
                <w:b/>
              </w:rPr>
              <w:t>Responsibilities:</w:t>
            </w:r>
          </w:p>
        </w:tc>
      </w:tr>
      <w:tr w:rsidR="00260F8D" w:rsidRPr="00260F8D" w:rsidTr="008D72AC">
        <w:trPr>
          <w:trHeight w:val="1221"/>
        </w:trPr>
        <w:tc>
          <w:tcPr>
            <w:tcW w:w="9024" w:type="dxa"/>
            <w:gridSpan w:val="2"/>
          </w:tcPr>
          <w:p w:rsidR="00260F8D" w:rsidRPr="00260F8D" w:rsidRDefault="00260F8D" w:rsidP="00260F8D">
            <w:pPr>
              <w:pStyle w:val="TableParagraph"/>
              <w:numPr>
                <w:ilvl w:val="0"/>
                <w:numId w:val="28"/>
              </w:numPr>
              <w:tabs>
                <w:tab w:val="left" w:pos="1192"/>
              </w:tabs>
              <w:spacing w:before="3" w:line="305" w:lineRule="exact"/>
              <w:ind w:hanging="273"/>
              <w:rPr>
                <w:rFonts w:ascii="Arial" w:hAnsi="Arial" w:cs="Arial"/>
              </w:rPr>
            </w:pPr>
            <w:r w:rsidRPr="00260F8D">
              <w:rPr>
                <w:rFonts w:ascii="Arial" w:hAnsi="Arial" w:cs="Arial"/>
              </w:rPr>
              <w:t>Work in team developing scalable event processing platform for private cloud.</w:t>
            </w:r>
          </w:p>
          <w:p w:rsidR="00260F8D" w:rsidRPr="00260F8D" w:rsidRDefault="00260F8D" w:rsidP="00260F8D">
            <w:pPr>
              <w:pStyle w:val="TableParagraph"/>
              <w:numPr>
                <w:ilvl w:val="0"/>
                <w:numId w:val="28"/>
              </w:numPr>
              <w:tabs>
                <w:tab w:val="left" w:pos="1192"/>
              </w:tabs>
              <w:spacing w:line="305" w:lineRule="exact"/>
              <w:ind w:hanging="273"/>
              <w:rPr>
                <w:rFonts w:ascii="Arial" w:hAnsi="Arial" w:cs="Arial"/>
              </w:rPr>
            </w:pPr>
            <w:r w:rsidRPr="00260F8D">
              <w:rPr>
                <w:rFonts w:ascii="Arial" w:hAnsi="Arial" w:cs="Arial"/>
              </w:rPr>
              <w:t>Backend services and UI pages implementation.</w:t>
            </w:r>
          </w:p>
          <w:p w:rsidR="00260F8D" w:rsidRPr="00260F8D" w:rsidRDefault="00260F8D" w:rsidP="00260F8D">
            <w:pPr>
              <w:pStyle w:val="TableParagraph"/>
              <w:numPr>
                <w:ilvl w:val="0"/>
                <w:numId w:val="28"/>
              </w:numPr>
              <w:tabs>
                <w:tab w:val="left" w:pos="1192"/>
              </w:tabs>
              <w:spacing w:line="305" w:lineRule="exact"/>
              <w:ind w:hanging="273"/>
              <w:rPr>
                <w:rFonts w:ascii="Arial" w:hAnsi="Arial" w:cs="Arial"/>
              </w:rPr>
            </w:pPr>
            <w:r w:rsidRPr="00260F8D">
              <w:rPr>
                <w:rFonts w:ascii="Arial" w:hAnsi="Arial" w:cs="Arial"/>
              </w:rPr>
              <w:t>Resolving bugs.</w:t>
            </w:r>
          </w:p>
          <w:p w:rsidR="00260F8D" w:rsidRPr="00260F8D" w:rsidRDefault="00260F8D" w:rsidP="00260F8D">
            <w:pPr>
              <w:pStyle w:val="TableParagraph"/>
              <w:numPr>
                <w:ilvl w:val="0"/>
                <w:numId w:val="28"/>
              </w:numPr>
              <w:tabs>
                <w:tab w:val="left" w:pos="1192"/>
              </w:tabs>
              <w:spacing w:before="1" w:line="281" w:lineRule="exact"/>
              <w:ind w:hanging="273"/>
              <w:rPr>
                <w:rFonts w:ascii="Arial" w:hAnsi="Arial" w:cs="Arial"/>
              </w:rPr>
            </w:pPr>
            <w:r w:rsidRPr="00260F8D">
              <w:rPr>
                <w:rFonts w:ascii="Arial" w:hAnsi="Arial" w:cs="Arial"/>
                <w:spacing w:val="-1"/>
              </w:rPr>
              <w:t xml:space="preserve">Performance </w:t>
            </w:r>
            <w:r w:rsidRPr="00260F8D">
              <w:rPr>
                <w:rFonts w:ascii="Arial" w:hAnsi="Arial" w:cs="Arial"/>
              </w:rPr>
              <w:t>Testing.</w:t>
            </w:r>
          </w:p>
        </w:tc>
      </w:tr>
    </w:tbl>
    <w:p w:rsidR="00260F8D" w:rsidRPr="00260F8D" w:rsidRDefault="00260F8D" w:rsidP="00260F8D">
      <w:pPr>
        <w:pStyle w:val="BodyText"/>
      </w:pPr>
    </w:p>
    <w:p w:rsidR="00260F8D" w:rsidRPr="00260F8D" w:rsidRDefault="00260F8D" w:rsidP="00260F8D">
      <w:pPr>
        <w:pStyle w:val="BodyText"/>
        <w:spacing w:before="4"/>
      </w:pPr>
    </w:p>
    <w:tbl>
      <w:tblPr>
        <w:tblW w:w="0" w:type="auto"/>
        <w:tblInd w:w="115" w:type="dxa"/>
        <w:tblLayout w:type="fixed"/>
        <w:tblCellMar>
          <w:left w:w="0" w:type="dxa"/>
          <w:right w:w="0" w:type="dxa"/>
        </w:tblCellMar>
        <w:tblLook w:val="01E0"/>
      </w:tblPr>
      <w:tblGrid>
        <w:gridCol w:w="1703"/>
        <w:gridCol w:w="7319"/>
      </w:tblGrid>
      <w:tr w:rsidR="00260F8D" w:rsidRPr="00260F8D" w:rsidTr="008D72AC">
        <w:trPr>
          <w:trHeight w:val="266"/>
        </w:trPr>
        <w:tc>
          <w:tcPr>
            <w:tcW w:w="9022" w:type="dxa"/>
            <w:gridSpan w:val="2"/>
          </w:tcPr>
          <w:p w:rsidR="00260F8D" w:rsidRPr="00260F8D" w:rsidRDefault="00260F8D" w:rsidP="008D72AC">
            <w:pPr>
              <w:pStyle w:val="TableParagraph"/>
              <w:tabs>
                <w:tab w:val="left" w:pos="8930"/>
              </w:tabs>
              <w:spacing w:line="244" w:lineRule="exact"/>
              <w:ind w:left="91"/>
              <w:rPr>
                <w:rFonts w:ascii="Arial" w:hAnsi="Arial" w:cs="Arial"/>
              </w:rPr>
            </w:pPr>
            <w:r w:rsidRPr="00260F8D">
              <w:rPr>
                <w:rFonts w:ascii="Arial" w:hAnsi="Arial" w:cs="Arial"/>
                <w:b/>
                <w:shd w:val="clear" w:color="auto" w:fill="E7E6E6"/>
              </w:rPr>
              <w:t xml:space="preserve">Project: </w:t>
            </w:r>
            <w:r w:rsidRPr="00260F8D">
              <w:rPr>
                <w:rFonts w:ascii="Arial" w:hAnsi="Arial" w:cs="Arial"/>
                <w:shd w:val="clear" w:color="auto" w:fill="E7E6E6"/>
              </w:rPr>
              <w:t>Phoenix Server backup</w:t>
            </w:r>
            <w:r w:rsidRPr="00260F8D">
              <w:rPr>
                <w:rFonts w:ascii="Arial" w:hAnsi="Arial" w:cs="Arial"/>
                <w:shd w:val="clear" w:color="auto" w:fill="E7E6E6"/>
              </w:rPr>
              <w:tab/>
            </w:r>
          </w:p>
        </w:tc>
      </w:tr>
      <w:tr w:rsidR="00260F8D" w:rsidRPr="00260F8D" w:rsidTr="008D72AC">
        <w:trPr>
          <w:trHeight w:val="292"/>
        </w:trPr>
        <w:tc>
          <w:tcPr>
            <w:tcW w:w="1703" w:type="dxa"/>
          </w:tcPr>
          <w:p w:rsidR="00260F8D" w:rsidRPr="00260F8D" w:rsidRDefault="00260F8D" w:rsidP="008D72AC">
            <w:pPr>
              <w:pStyle w:val="TableParagraph"/>
              <w:rPr>
                <w:rFonts w:ascii="Arial" w:hAnsi="Arial" w:cs="Arial"/>
              </w:rPr>
            </w:pPr>
            <w:r w:rsidRPr="00260F8D">
              <w:rPr>
                <w:rFonts w:ascii="Arial" w:hAnsi="Arial" w:cs="Arial"/>
              </w:rPr>
              <w:t>Duration</w:t>
            </w:r>
          </w:p>
        </w:tc>
        <w:tc>
          <w:tcPr>
            <w:tcW w:w="7319" w:type="dxa"/>
          </w:tcPr>
          <w:p w:rsidR="00260F8D" w:rsidRPr="00260F8D" w:rsidRDefault="00260F8D" w:rsidP="008D72AC">
            <w:pPr>
              <w:pStyle w:val="TableParagraph"/>
              <w:ind w:left="405"/>
              <w:rPr>
                <w:rFonts w:ascii="Arial" w:hAnsi="Arial" w:cs="Arial"/>
              </w:rPr>
            </w:pPr>
            <w:r w:rsidRPr="00260F8D">
              <w:rPr>
                <w:rFonts w:ascii="Arial" w:hAnsi="Arial" w:cs="Arial"/>
              </w:rPr>
              <w:t>: August 2017 –Jan 2018</w:t>
            </w:r>
          </w:p>
        </w:tc>
      </w:tr>
      <w:tr w:rsidR="00260F8D" w:rsidRPr="00260F8D" w:rsidTr="008D72AC">
        <w:trPr>
          <w:trHeight w:val="292"/>
        </w:trPr>
        <w:tc>
          <w:tcPr>
            <w:tcW w:w="1703" w:type="dxa"/>
          </w:tcPr>
          <w:p w:rsidR="00260F8D" w:rsidRPr="00260F8D" w:rsidRDefault="00260F8D" w:rsidP="008D72AC">
            <w:pPr>
              <w:pStyle w:val="TableParagraph"/>
              <w:rPr>
                <w:rFonts w:ascii="Arial" w:hAnsi="Arial" w:cs="Arial"/>
              </w:rPr>
            </w:pPr>
            <w:r w:rsidRPr="00260F8D">
              <w:rPr>
                <w:rFonts w:ascii="Arial" w:hAnsi="Arial" w:cs="Arial"/>
              </w:rPr>
              <w:t>Domain</w:t>
            </w:r>
          </w:p>
        </w:tc>
        <w:tc>
          <w:tcPr>
            <w:tcW w:w="7319" w:type="dxa"/>
          </w:tcPr>
          <w:p w:rsidR="00260F8D" w:rsidRPr="00260F8D" w:rsidRDefault="00260F8D" w:rsidP="008D72AC">
            <w:pPr>
              <w:pStyle w:val="TableParagraph"/>
              <w:ind w:left="405"/>
              <w:rPr>
                <w:rFonts w:ascii="Arial" w:hAnsi="Arial" w:cs="Arial"/>
              </w:rPr>
            </w:pPr>
            <w:r w:rsidRPr="00260F8D">
              <w:rPr>
                <w:rFonts w:ascii="Arial" w:hAnsi="Arial" w:cs="Arial"/>
              </w:rPr>
              <w:t>: Storage and Backup</w:t>
            </w:r>
          </w:p>
        </w:tc>
      </w:tr>
      <w:tr w:rsidR="00260F8D" w:rsidRPr="00260F8D" w:rsidTr="008D72AC">
        <w:trPr>
          <w:trHeight w:val="293"/>
        </w:trPr>
        <w:tc>
          <w:tcPr>
            <w:tcW w:w="1703" w:type="dxa"/>
          </w:tcPr>
          <w:p w:rsidR="00260F8D" w:rsidRPr="00260F8D" w:rsidRDefault="00260F8D" w:rsidP="008D72AC">
            <w:pPr>
              <w:pStyle w:val="TableParagraph"/>
              <w:rPr>
                <w:rFonts w:ascii="Arial" w:hAnsi="Arial" w:cs="Arial"/>
              </w:rPr>
            </w:pPr>
            <w:r w:rsidRPr="00260F8D">
              <w:rPr>
                <w:rFonts w:ascii="Arial" w:hAnsi="Arial" w:cs="Arial"/>
              </w:rPr>
              <w:t>Role</w:t>
            </w:r>
          </w:p>
        </w:tc>
        <w:tc>
          <w:tcPr>
            <w:tcW w:w="7319" w:type="dxa"/>
          </w:tcPr>
          <w:p w:rsidR="00260F8D" w:rsidRPr="00260F8D" w:rsidRDefault="00260F8D" w:rsidP="008D72AC">
            <w:pPr>
              <w:pStyle w:val="TableParagraph"/>
              <w:ind w:left="405"/>
              <w:rPr>
                <w:rFonts w:ascii="Arial" w:hAnsi="Arial" w:cs="Arial"/>
              </w:rPr>
            </w:pPr>
            <w:r w:rsidRPr="00260F8D">
              <w:rPr>
                <w:rFonts w:ascii="Arial" w:hAnsi="Arial" w:cs="Arial"/>
              </w:rPr>
              <w:t>: Software Developer</w:t>
            </w:r>
          </w:p>
        </w:tc>
      </w:tr>
      <w:tr w:rsidR="00260F8D" w:rsidRPr="00260F8D" w:rsidTr="008D72AC">
        <w:trPr>
          <w:trHeight w:val="439"/>
        </w:trPr>
        <w:tc>
          <w:tcPr>
            <w:tcW w:w="1703" w:type="dxa"/>
          </w:tcPr>
          <w:p w:rsidR="00260F8D" w:rsidRPr="00260F8D" w:rsidRDefault="00260F8D" w:rsidP="008D72AC">
            <w:pPr>
              <w:pStyle w:val="TableParagraph"/>
              <w:rPr>
                <w:rFonts w:ascii="Arial" w:hAnsi="Arial" w:cs="Arial"/>
              </w:rPr>
            </w:pPr>
            <w:r w:rsidRPr="00260F8D">
              <w:rPr>
                <w:rFonts w:ascii="Arial" w:hAnsi="Arial" w:cs="Arial"/>
              </w:rPr>
              <w:t>Technology</w:t>
            </w:r>
          </w:p>
        </w:tc>
        <w:tc>
          <w:tcPr>
            <w:tcW w:w="7319" w:type="dxa"/>
          </w:tcPr>
          <w:p w:rsidR="00260F8D" w:rsidRPr="00260F8D" w:rsidRDefault="00260F8D" w:rsidP="008D72AC">
            <w:pPr>
              <w:pStyle w:val="TableParagraph"/>
              <w:ind w:left="405"/>
              <w:rPr>
                <w:rFonts w:ascii="Arial" w:hAnsi="Arial" w:cs="Arial"/>
              </w:rPr>
            </w:pPr>
            <w:r w:rsidRPr="00260F8D">
              <w:rPr>
                <w:rFonts w:ascii="Arial" w:hAnsi="Arial" w:cs="Arial"/>
              </w:rPr>
              <w:t>: Python, MS-SQL Server, Docker, CI/CD, AWS DevOps</w:t>
            </w:r>
          </w:p>
        </w:tc>
      </w:tr>
      <w:tr w:rsidR="00260F8D" w:rsidRPr="00260F8D" w:rsidTr="008D72AC">
        <w:trPr>
          <w:trHeight w:val="439"/>
        </w:trPr>
        <w:tc>
          <w:tcPr>
            <w:tcW w:w="1703" w:type="dxa"/>
          </w:tcPr>
          <w:p w:rsidR="00260F8D" w:rsidRPr="00260F8D" w:rsidRDefault="00260F8D" w:rsidP="008D72AC">
            <w:pPr>
              <w:pStyle w:val="TableParagraph"/>
              <w:spacing w:before="124" w:line="240" w:lineRule="auto"/>
              <w:rPr>
                <w:rFonts w:ascii="Arial" w:hAnsi="Arial" w:cs="Arial"/>
                <w:b/>
              </w:rPr>
            </w:pPr>
            <w:r w:rsidRPr="00260F8D">
              <w:rPr>
                <w:rFonts w:ascii="Arial" w:hAnsi="Arial" w:cs="Arial"/>
                <w:b/>
              </w:rPr>
              <w:t>ProjectScope:</w:t>
            </w:r>
          </w:p>
        </w:tc>
        <w:tc>
          <w:tcPr>
            <w:tcW w:w="7319" w:type="dxa"/>
          </w:tcPr>
          <w:p w:rsidR="00260F8D" w:rsidRPr="00260F8D" w:rsidRDefault="00260F8D" w:rsidP="008D72AC">
            <w:pPr>
              <w:pStyle w:val="TableParagraph"/>
              <w:spacing w:line="240" w:lineRule="auto"/>
              <w:ind w:left="0"/>
              <w:rPr>
                <w:rFonts w:ascii="Arial" w:hAnsi="Arial" w:cs="Arial"/>
              </w:rPr>
            </w:pPr>
          </w:p>
        </w:tc>
      </w:tr>
      <w:tr w:rsidR="00260F8D" w:rsidRPr="00260F8D" w:rsidTr="008D72AC">
        <w:trPr>
          <w:trHeight w:val="733"/>
        </w:trPr>
        <w:tc>
          <w:tcPr>
            <w:tcW w:w="9022" w:type="dxa"/>
            <w:gridSpan w:val="2"/>
          </w:tcPr>
          <w:p w:rsidR="00260F8D" w:rsidRPr="00260F8D" w:rsidRDefault="00260F8D" w:rsidP="008D72AC">
            <w:pPr>
              <w:pStyle w:val="TableParagraph"/>
              <w:ind w:left="559"/>
              <w:rPr>
                <w:rFonts w:ascii="Arial" w:hAnsi="Arial" w:cs="Arial"/>
              </w:rPr>
            </w:pPr>
            <w:r w:rsidRPr="00260F8D">
              <w:rPr>
                <w:rFonts w:ascii="Arial" w:hAnsi="Arial" w:cs="Arial"/>
                <w:spacing w:val="-2"/>
              </w:rPr>
              <w:t xml:space="preserve">SASS base platform for </w:t>
            </w:r>
            <w:r w:rsidRPr="00260F8D">
              <w:rPr>
                <w:rFonts w:ascii="Arial" w:hAnsi="Arial" w:cs="Arial"/>
                <w:spacing w:val="-1"/>
              </w:rPr>
              <w:t>providing backup and restore solution for wide range of servers</w:t>
            </w:r>
          </w:p>
          <w:p w:rsidR="00260F8D" w:rsidRPr="00260F8D" w:rsidRDefault="00260F8D" w:rsidP="00260F8D">
            <w:pPr>
              <w:pStyle w:val="TableParagraph"/>
              <w:spacing w:line="240" w:lineRule="auto"/>
              <w:rPr>
                <w:rFonts w:ascii="Arial" w:hAnsi="Arial" w:cs="Arial"/>
              </w:rPr>
            </w:pPr>
            <w:r w:rsidRPr="00260F8D">
              <w:rPr>
                <w:rFonts w:ascii="Arial" w:hAnsi="Arial" w:cs="Arial"/>
              </w:rPr>
              <w:t>And infrastructure to recover from any disaster.</w:t>
            </w:r>
          </w:p>
        </w:tc>
      </w:tr>
      <w:tr w:rsidR="00260F8D" w:rsidRPr="00260F8D" w:rsidTr="008D72AC">
        <w:trPr>
          <w:trHeight w:val="440"/>
        </w:trPr>
        <w:tc>
          <w:tcPr>
            <w:tcW w:w="9022" w:type="dxa"/>
            <w:gridSpan w:val="2"/>
          </w:tcPr>
          <w:p w:rsidR="00260F8D" w:rsidRPr="00260F8D" w:rsidRDefault="00260F8D" w:rsidP="008D72AC">
            <w:pPr>
              <w:pStyle w:val="TableParagraph"/>
              <w:spacing w:before="125" w:line="240" w:lineRule="auto"/>
              <w:rPr>
                <w:rFonts w:ascii="Arial" w:hAnsi="Arial" w:cs="Arial"/>
                <w:b/>
              </w:rPr>
            </w:pPr>
            <w:r w:rsidRPr="00260F8D">
              <w:rPr>
                <w:rFonts w:ascii="Arial" w:hAnsi="Arial" w:cs="Arial"/>
                <w:b/>
              </w:rPr>
              <w:t>Responsibilities:</w:t>
            </w:r>
          </w:p>
        </w:tc>
      </w:tr>
      <w:tr w:rsidR="00260F8D" w:rsidRPr="00260F8D" w:rsidTr="008D72AC">
        <w:trPr>
          <w:trHeight w:val="851"/>
        </w:trPr>
        <w:tc>
          <w:tcPr>
            <w:tcW w:w="9022" w:type="dxa"/>
            <w:gridSpan w:val="2"/>
          </w:tcPr>
          <w:p w:rsidR="00260F8D" w:rsidRPr="00260F8D" w:rsidRDefault="00260F8D" w:rsidP="00260F8D">
            <w:pPr>
              <w:pStyle w:val="TableParagraph"/>
              <w:numPr>
                <w:ilvl w:val="0"/>
                <w:numId w:val="27"/>
              </w:numPr>
              <w:tabs>
                <w:tab w:val="left" w:pos="1100"/>
              </w:tabs>
              <w:ind w:hanging="181"/>
              <w:rPr>
                <w:rFonts w:ascii="Arial" w:hAnsi="Arial" w:cs="Arial"/>
              </w:rPr>
            </w:pPr>
            <w:r w:rsidRPr="00260F8D">
              <w:rPr>
                <w:rFonts w:ascii="Arial" w:hAnsi="Arial" w:cs="Arial"/>
              </w:rPr>
              <w:t>Worked in development to develop feature for taking backup and restoring</w:t>
            </w:r>
          </w:p>
          <w:p w:rsidR="00260F8D" w:rsidRPr="00260F8D" w:rsidRDefault="00260F8D" w:rsidP="008D72AC">
            <w:pPr>
              <w:pStyle w:val="TableParagraph"/>
              <w:spacing w:line="240" w:lineRule="auto"/>
              <w:ind w:left="1099"/>
              <w:rPr>
                <w:rFonts w:ascii="Arial" w:hAnsi="Arial" w:cs="Arial"/>
              </w:rPr>
            </w:pPr>
            <w:r w:rsidRPr="00260F8D">
              <w:rPr>
                <w:rFonts w:ascii="Arial" w:hAnsi="Arial" w:cs="Arial"/>
              </w:rPr>
              <w:t>MySql Server database eon platform</w:t>
            </w:r>
          </w:p>
          <w:p w:rsidR="00260F8D" w:rsidRPr="00260F8D" w:rsidRDefault="00260F8D" w:rsidP="00260F8D">
            <w:pPr>
              <w:pStyle w:val="TableParagraph"/>
              <w:numPr>
                <w:ilvl w:val="0"/>
                <w:numId w:val="27"/>
              </w:numPr>
              <w:tabs>
                <w:tab w:val="left" w:pos="1100"/>
              </w:tabs>
              <w:spacing w:line="268" w:lineRule="exact"/>
              <w:ind w:hanging="181"/>
              <w:rPr>
                <w:rFonts w:ascii="Arial" w:hAnsi="Arial" w:cs="Arial"/>
              </w:rPr>
            </w:pPr>
            <w:r w:rsidRPr="00260F8D">
              <w:rPr>
                <w:rFonts w:ascii="Arial" w:hAnsi="Arial" w:cs="Arial"/>
              </w:rPr>
              <w:t>Defects fixing and Verification</w:t>
            </w:r>
          </w:p>
        </w:tc>
      </w:tr>
    </w:tbl>
    <w:p w:rsidR="00260F8D" w:rsidRPr="00260F8D" w:rsidRDefault="00260F8D" w:rsidP="00260F8D">
      <w:pPr>
        <w:spacing w:line="268" w:lineRule="exact"/>
        <w:sectPr w:rsidR="00260F8D" w:rsidRPr="00260F8D" w:rsidSect="0025659C">
          <w:headerReference w:type="default" r:id="rId8"/>
          <w:pgSz w:w="11860" w:h="16790"/>
          <w:pgMar w:top="1152" w:right="1000" w:bottom="280" w:left="1600" w:header="1440" w:footer="0" w:gutter="0"/>
          <w:cols w:space="720"/>
        </w:sectPr>
      </w:pPr>
    </w:p>
    <w:p w:rsidR="00260F8D" w:rsidRPr="00260F8D" w:rsidRDefault="00260F8D" w:rsidP="00260F8D">
      <w:pPr>
        <w:spacing w:line="292" w:lineRule="exact"/>
        <w:rPr>
          <w:b/>
        </w:rPr>
      </w:pPr>
    </w:p>
    <w:tbl>
      <w:tblPr>
        <w:tblW w:w="0" w:type="auto"/>
        <w:tblInd w:w="115" w:type="dxa"/>
        <w:tblLayout w:type="fixed"/>
        <w:tblCellMar>
          <w:left w:w="0" w:type="dxa"/>
          <w:right w:w="0" w:type="dxa"/>
        </w:tblCellMar>
        <w:tblLook w:val="01E0"/>
      </w:tblPr>
      <w:tblGrid>
        <w:gridCol w:w="1703"/>
        <w:gridCol w:w="7322"/>
      </w:tblGrid>
      <w:tr w:rsidR="00260F8D" w:rsidRPr="00260F8D" w:rsidTr="008D72AC">
        <w:trPr>
          <w:trHeight w:val="266"/>
        </w:trPr>
        <w:tc>
          <w:tcPr>
            <w:tcW w:w="9025" w:type="dxa"/>
            <w:gridSpan w:val="2"/>
          </w:tcPr>
          <w:p w:rsidR="00260F8D" w:rsidRPr="00260F8D" w:rsidRDefault="00260F8D" w:rsidP="00DE7B6E">
            <w:pPr>
              <w:pStyle w:val="TableParagraph"/>
              <w:tabs>
                <w:tab w:val="left" w:pos="8930"/>
              </w:tabs>
              <w:spacing w:line="244" w:lineRule="exact"/>
              <w:ind w:left="91"/>
              <w:rPr>
                <w:rFonts w:ascii="Arial" w:hAnsi="Arial" w:cs="Arial"/>
              </w:rPr>
            </w:pPr>
            <w:r w:rsidRPr="00260F8D">
              <w:rPr>
                <w:rFonts w:ascii="Arial" w:hAnsi="Arial" w:cs="Arial"/>
                <w:b/>
                <w:shd w:val="clear" w:color="auto" w:fill="E7E6E6"/>
              </w:rPr>
              <w:t>Project:</w:t>
            </w:r>
            <w:r>
              <w:rPr>
                <w:rFonts w:ascii="Arial" w:hAnsi="Arial" w:cs="Arial"/>
                <w:b/>
                <w:shd w:val="clear" w:color="auto" w:fill="E7E6E6"/>
              </w:rPr>
              <w:t xml:space="preserve"> </w:t>
            </w:r>
            <w:r w:rsidRPr="00260F8D">
              <w:rPr>
                <w:rFonts w:ascii="Arial" w:hAnsi="Arial" w:cs="Arial"/>
                <w:shd w:val="clear" w:color="auto" w:fill="E7E6E6"/>
              </w:rPr>
              <w:t>Anypoint</w:t>
            </w:r>
            <w:r w:rsidR="00DE7B6E">
              <w:rPr>
                <w:rFonts w:ascii="Arial" w:hAnsi="Arial" w:cs="Arial"/>
                <w:shd w:val="clear" w:color="auto" w:fill="E7E6E6"/>
              </w:rPr>
              <w:t xml:space="preserve"> </w:t>
            </w:r>
            <w:r w:rsidRPr="00260F8D">
              <w:rPr>
                <w:rFonts w:ascii="Arial" w:hAnsi="Arial" w:cs="Arial"/>
                <w:shd w:val="clear" w:color="auto" w:fill="E7E6E6"/>
              </w:rPr>
              <w:t>Platform</w:t>
            </w:r>
            <w:r w:rsidR="00DE7B6E">
              <w:rPr>
                <w:rFonts w:ascii="Arial" w:hAnsi="Arial" w:cs="Arial"/>
                <w:shd w:val="clear" w:color="auto" w:fill="E7E6E6"/>
              </w:rPr>
              <w:t xml:space="preserve"> </w:t>
            </w:r>
            <w:r w:rsidRPr="00260F8D">
              <w:rPr>
                <w:rFonts w:ascii="Arial" w:hAnsi="Arial" w:cs="Arial"/>
                <w:shd w:val="clear" w:color="auto" w:fill="E7E6E6"/>
              </w:rPr>
              <w:t>C</w:t>
            </w:r>
            <w:r w:rsidR="00DE7B6E">
              <w:rPr>
                <w:rFonts w:ascii="Arial" w:hAnsi="Arial" w:cs="Arial"/>
                <w:shd w:val="clear" w:color="auto" w:fill="E7E6E6"/>
              </w:rPr>
              <w:t>lou</w:t>
            </w:r>
            <w:r w:rsidRPr="00260F8D">
              <w:rPr>
                <w:rFonts w:ascii="Arial" w:hAnsi="Arial" w:cs="Arial"/>
                <w:shd w:val="clear" w:color="auto" w:fill="E7E6E6"/>
              </w:rPr>
              <w:t>d</w:t>
            </w:r>
            <w:r w:rsidR="00DE7B6E">
              <w:rPr>
                <w:rFonts w:ascii="Arial" w:hAnsi="Arial" w:cs="Arial"/>
                <w:shd w:val="clear" w:color="auto" w:fill="E7E6E6"/>
              </w:rPr>
              <w:t xml:space="preserve"> </w:t>
            </w:r>
            <w:r w:rsidRPr="00260F8D">
              <w:rPr>
                <w:rFonts w:ascii="Arial" w:hAnsi="Arial" w:cs="Arial"/>
                <w:shd w:val="clear" w:color="auto" w:fill="E7E6E6"/>
              </w:rPr>
              <w:t>Product</w:t>
            </w:r>
            <w:r w:rsidRPr="00260F8D">
              <w:rPr>
                <w:rFonts w:ascii="Arial" w:hAnsi="Arial" w:cs="Arial"/>
                <w:shd w:val="clear" w:color="auto" w:fill="E7E6E6"/>
              </w:rPr>
              <w:tab/>
            </w:r>
          </w:p>
        </w:tc>
      </w:tr>
      <w:tr w:rsidR="00260F8D" w:rsidRPr="00260F8D" w:rsidTr="008D72AC">
        <w:trPr>
          <w:trHeight w:val="293"/>
        </w:trPr>
        <w:tc>
          <w:tcPr>
            <w:tcW w:w="1703" w:type="dxa"/>
          </w:tcPr>
          <w:p w:rsidR="00260F8D" w:rsidRPr="00260F8D" w:rsidRDefault="00260F8D" w:rsidP="008D72AC">
            <w:pPr>
              <w:pStyle w:val="TableParagraph"/>
              <w:rPr>
                <w:rFonts w:ascii="Arial" w:hAnsi="Arial" w:cs="Arial"/>
              </w:rPr>
            </w:pPr>
            <w:r w:rsidRPr="00260F8D">
              <w:rPr>
                <w:rFonts w:ascii="Arial" w:hAnsi="Arial" w:cs="Arial"/>
              </w:rPr>
              <w:t>Duration</w:t>
            </w:r>
          </w:p>
        </w:tc>
        <w:tc>
          <w:tcPr>
            <w:tcW w:w="7322" w:type="dxa"/>
          </w:tcPr>
          <w:p w:rsidR="00260F8D" w:rsidRPr="00260F8D" w:rsidRDefault="00260F8D" w:rsidP="008D72AC">
            <w:pPr>
              <w:pStyle w:val="TableParagraph"/>
              <w:ind w:left="405"/>
              <w:rPr>
                <w:rFonts w:ascii="Arial" w:hAnsi="Arial" w:cs="Arial"/>
              </w:rPr>
            </w:pPr>
            <w:r w:rsidRPr="00260F8D">
              <w:rPr>
                <w:rFonts w:ascii="Arial" w:hAnsi="Arial" w:cs="Arial"/>
              </w:rPr>
              <w:t>: April</w:t>
            </w:r>
            <w:r>
              <w:rPr>
                <w:rFonts w:ascii="Arial" w:hAnsi="Arial" w:cs="Arial"/>
              </w:rPr>
              <w:t xml:space="preserve"> </w:t>
            </w:r>
            <w:r w:rsidRPr="00260F8D">
              <w:rPr>
                <w:rFonts w:ascii="Arial" w:hAnsi="Arial" w:cs="Arial"/>
              </w:rPr>
              <w:t xml:space="preserve">2016 </w:t>
            </w:r>
            <w:r>
              <w:rPr>
                <w:rFonts w:ascii="Arial" w:hAnsi="Arial" w:cs="Arial"/>
              </w:rPr>
              <w:t>–</w:t>
            </w:r>
            <w:r w:rsidRPr="00260F8D">
              <w:rPr>
                <w:rFonts w:ascii="Arial" w:hAnsi="Arial" w:cs="Arial"/>
              </w:rPr>
              <w:t xml:space="preserve"> July</w:t>
            </w:r>
            <w:r>
              <w:rPr>
                <w:rFonts w:ascii="Arial" w:hAnsi="Arial" w:cs="Arial"/>
              </w:rPr>
              <w:t xml:space="preserve"> </w:t>
            </w:r>
            <w:r w:rsidRPr="00260F8D">
              <w:rPr>
                <w:rFonts w:ascii="Arial" w:hAnsi="Arial" w:cs="Arial"/>
              </w:rPr>
              <w:t>2017</w:t>
            </w:r>
          </w:p>
        </w:tc>
      </w:tr>
      <w:tr w:rsidR="00260F8D" w:rsidRPr="00260F8D" w:rsidTr="008D72AC">
        <w:trPr>
          <w:trHeight w:val="294"/>
        </w:trPr>
        <w:tc>
          <w:tcPr>
            <w:tcW w:w="1703" w:type="dxa"/>
          </w:tcPr>
          <w:p w:rsidR="00260F8D" w:rsidRPr="00260F8D" w:rsidRDefault="00260F8D" w:rsidP="008D72AC">
            <w:pPr>
              <w:pStyle w:val="TableParagraph"/>
              <w:spacing w:line="272" w:lineRule="exact"/>
              <w:rPr>
                <w:rFonts w:ascii="Arial" w:hAnsi="Arial" w:cs="Arial"/>
              </w:rPr>
            </w:pPr>
            <w:r w:rsidRPr="00260F8D">
              <w:rPr>
                <w:rFonts w:ascii="Arial" w:hAnsi="Arial" w:cs="Arial"/>
              </w:rPr>
              <w:t>Domain</w:t>
            </w:r>
          </w:p>
        </w:tc>
        <w:tc>
          <w:tcPr>
            <w:tcW w:w="7322" w:type="dxa"/>
          </w:tcPr>
          <w:p w:rsidR="00260F8D" w:rsidRPr="00260F8D" w:rsidRDefault="00260F8D" w:rsidP="008D72AC">
            <w:pPr>
              <w:pStyle w:val="TableParagraph"/>
              <w:spacing w:line="272" w:lineRule="exact"/>
              <w:ind w:left="405"/>
              <w:rPr>
                <w:rFonts w:ascii="Arial" w:hAnsi="Arial" w:cs="Arial"/>
              </w:rPr>
            </w:pPr>
            <w:r w:rsidRPr="00260F8D">
              <w:rPr>
                <w:rFonts w:ascii="Arial" w:hAnsi="Arial" w:cs="Arial"/>
              </w:rPr>
              <w:t>:Security</w:t>
            </w:r>
            <w:r>
              <w:rPr>
                <w:rFonts w:ascii="Arial" w:hAnsi="Arial" w:cs="Arial"/>
              </w:rPr>
              <w:t xml:space="preserve"> </w:t>
            </w:r>
            <w:r w:rsidRPr="00260F8D">
              <w:rPr>
                <w:rFonts w:ascii="Arial" w:hAnsi="Arial" w:cs="Arial"/>
              </w:rPr>
              <w:t>and</w:t>
            </w:r>
            <w:r>
              <w:rPr>
                <w:rFonts w:ascii="Arial" w:hAnsi="Arial" w:cs="Arial"/>
              </w:rPr>
              <w:t xml:space="preserve"> </w:t>
            </w:r>
            <w:r w:rsidRPr="00260F8D">
              <w:rPr>
                <w:rFonts w:ascii="Arial" w:hAnsi="Arial" w:cs="Arial"/>
              </w:rPr>
              <w:t>API</w:t>
            </w:r>
            <w:r w:rsidR="00DE7B6E">
              <w:rPr>
                <w:rFonts w:ascii="Arial" w:hAnsi="Arial" w:cs="Arial"/>
              </w:rPr>
              <w:t xml:space="preserve"> </w:t>
            </w:r>
            <w:r w:rsidRPr="00260F8D">
              <w:rPr>
                <w:rFonts w:ascii="Arial" w:hAnsi="Arial" w:cs="Arial"/>
              </w:rPr>
              <w:t>Management</w:t>
            </w:r>
          </w:p>
        </w:tc>
      </w:tr>
      <w:tr w:rsidR="00260F8D" w:rsidRPr="00260F8D" w:rsidTr="008D72AC">
        <w:trPr>
          <w:trHeight w:val="292"/>
        </w:trPr>
        <w:tc>
          <w:tcPr>
            <w:tcW w:w="1703" w:type="dxa"/>
          </w:tcPr>
          <w:p w:rsidR="00260F8D" w:rsidRPr="00260F8D" w:rsidRDefault="00260F8D" w:rsidP="008D72AC">
            <w:pPr>
              <w:pStyle w:val="TableParagraph"/>
              <w:rPr>
                <w:rFonts w:ascii="Arial" w:hAnsi="Arial" w:cs="Arial"/>
              </w:rPr>
            </w:pPr>
            <w:r w:rsidRPr="00260F8D">
              <w:rPr>
                <w:rFonts w:ascii="Arial" w:hAnsi="Arial" w:cs="Arial"/>
              </w:rPr>
              <w:t>Role</w:t>
            </w:r>
          </w:p>
        </w:tc>
        <w:tc>
          <w:tcPr>
            <w:tcW w:w="7322" w:type="dxa"/>
          </w:tcPr>
          <w:p w:rsidR="00260F8D" w:rsidRPr="00260F8D" w:rsidRDefault="00260F8D" w:rsidP="008D72AC">
            <w:pPr>
              <w:pStyle w:val="TableParagraph"/>
              <w:ind w:left="405"/>
              <w:rPr>
                <w:rFonts w:ascii="Arial" w:hAnsi="Arial" w:cs="Arial"/>
              </w:rPr>
            </w:pPr>
            <w:r w:rsidRPr="00260F8D">
              <w:rPr>
                <w:rFonts w:ascii="Arial" w:hAnsi="Arial" w:cs="Arial"/>
              </w:rPr>
              <w:t>:Software</w:t>
            </w:r>
            <w:r>
              <w:rPr>
                <w:rFonts w:ascii="Arial" w:hAnsi="Arial" w:cs="Arial"/>
              </w:rPr>
              <w:t xml:space="preserve"> </w:t>
            </w:r>
            <w:r w:rsidRPr="00260F8D">
              <w:rPr>
                <w:rFonts w:ascii="Arial" w:hAnsi="Arial" w:cs="Arial"/>
              </w:rPr>
              <w:t>Developer</w:t>
            </w:r>
          </w:p>
        </w:tc>
      </w:tr>
      <w:tr w:rsidR="00260F8D" w:rsidRPr="00260F8D" w:rsidTr="008D72AC">
        <w:trPr>
          <w:trHeight w:val="732"/>
        </w:trPr>
        <w:tc>
          <w:tcPr>
            <w:tcW w:w="1703" w:type="dxa"/>
          </w:tcPr>
          <w:p w:rsidR="00260F8D" w:rsidRPr="00260F8D" w:rsidRDefault="00260F8D" w:rsidP="008D72AC">
            <w:pPr>
              <w:pStyle w:val="TableParagraph"/>
              <w:rPr>
                <w:rFonts w:ascii="Arial" w:hAnsi="Arial" w:cs="Arial"/>
              </w:rPr>
            </w:pPr>
            <w:r w:rsidRPr="00260F8D">
              <w:rPr>
                <w:rFonts w:ascii="Arial" w:hAnsi="Arial" w:cs="Arial"/>
              </w:rPr>
              <w:t>Technology</w:t>
            </w:r>
          </w:p>
        </w:tc>
        <w:tc>
          <w:tcPr>
            <w:tcW w:w="7322" w:type="dxa"/>
          </w:tcPr>
          <w:p w:rsidR="00260F8D" w:rsidRPr="00260F8D" w:rsidRDefault="00260F8D" w:rsidP="008D72AC">
            <w:pPr>
              <w:pStyle w:val="TableParagraph"/>
              <w:ind w:left="405"/>
              <w:rPr>
                <w:rFonts w:ascii="Arial" w:hAnsi="Arial" w:cs="Arial"/>
              </w:rPr>
            </w:pPr>
            <w:r w:rsidRPr="00260F8D">
              <w:rPr>
                <w:rFonts w:ascii="Arial" w:hAnsi="Arial" w:cs="Arial"/>
              </w:rPr>
              <w:t>:Docker,</w:t>
            </w:r>
            <w:r>
              <w:rPr>
                <w:rFonts w:ascii="Arial" w:hAnsi="Arial" w:cs="Arial"/>
              </w:rPr>
              <w:t xml:space="preserve"> </w:t>
            </w:r>
            <w:r w:rsidRPr="00260F8D">
              <w:rPr>
                <w:rFonts w:ascii="Arial" w:hAnsi="Arial" w:cs="Arial"/>
              </w:rPr>
              <w:t>Kubernetes,</w:t>
            </w:r>
            <w:r>
              <w:rPr>
                <w:rFonts w:ascii="Arial" w:hAnsi="Arial" w:cs="Arial"/>
              </w:rPr>
              <w:t xml:space="preserve"> </w:t>
            </w:r>
            <w:r w:rsidRPr="00260F8D">
              <w:rPr>
                <w:rFonts w:ascii="Arial" w:hAnsi="Arial" w:cs="Arial"/>
              </w:rPr>
              <w:t>Ansible,</w:t>
            </w:r>
            <w:r w:rsidR="00DE7B6E">
              <w:rPr>
                <w:rFonts w:ascii="Arial" w:hAnsi="Arial" w:cs="Arial"/>
              </w:rPr>
              <w:t xml:space="preserve"> </w:t>
            </w:r>
            <w:r w:rsidRPr="00260F8D">
              <w:rPr>
                <w:rFonts w:ascii="Arial" w:hAnsi="Arial" w:cs="Arial"/>
              </w:rPr>
              <w:t>AWS,</w:t>
            </w:r>
            <w:r w:rsidR="00DE7B6E">
              <w:rPr>
                <w:rFonts w:ascii="Arial" w:hAnsi="Arial" w:cs="Arial"/>
              </w:rPr>
              <w:t xml:space="preserve"> </w:t>
            </w:r>
            <w:r w:rsidRPr="00260F8D">
              <w:rPr>
                <w:rFonts w:ascii="Arial" w:hAnsi="Arial" w:cs="Arial"/>
              </w:rPr>
              <w:t>RAML,</w:t>
            </w:r>
            <w:r w:rsidR="00DE7B6E">
              <w:rPr>
                <w:rFonts w:ascii="Arial" w:hAnsi="Arial" w:cs="Arial"/>
              </w:rPr>
              <w:t xml:space="preserve"> </w:t>
            </w:r>
            <w:r w:rsidRPr="00260F8D">
              <w:rPr>
                <w:rFonts w:ascii="Arial" w:hAnsi="Arial" w:cs="Arial"/>
              </w:rPr>
              <w:t>RestAPI,</w:t>
            </w:r>
            <w:r w:rsidR="00DE7B6E">
              <w:rPr>
                <w:rFonts w:ascii="Arial" w:hAnsi="Arial" w:cs="Arial"/>
              </w:rPr>
              <w:t xml:space="preserve"> </w:t>
            </w:r>
            <w:r w:rsidRPr="00260F8D">
              <w:rPr>
                <w:rFonts w:ascii="Arial" w:hAnsi="Arial" w:cs="Arial"/>
              </w:rPr>
              <w:t>Node.js,</w:t>
            </w:r>
          </w:p>
          <w:p w:rsidR="00260F8D" w:rsidRPr="00260F8D" w:rsidRDefault="00260F8D" w:rsidP="008D72AC">
            <w:pPr>
              <w:pStyle w:val="TableParagraph"/>
              <w:spacing w:line="240" w:lineRule="auto"/>
              <w:ind w:left="405"/>
              <w:rPr>
                <w:rFonts w:ascii="Arial" w:hAnsi="Arial" w:cs="Arial"/>
              </w:rPr>
            </w:pPr>
            <w:r w:rsidRPr="00260F8D">
              <w:rPr>
                <w:rFonts w:ascii="Arial" w:hAnsi="Arial" w:cs="Arial"/>
              </w:rPr>
              <w:t>React.js,</w:t>
            </w:r>
            <w:r>
              <w:rPr>
                <w:rFonts w:ascii="Arial" w:hAnsi="Arial" w:cs="Arial"/>
              </w:rPr>
              <w:t xml:space="preserve"> </w:t>
            </w:r>
            <w:r w:rsidRPr="00260F8D">
              <w:rPr>
                <w:rFonts w:ascii="Arial" w:hAnsi="Arial" w:cs="Arial"/>
              </w:rPr>
              <w:t>MicroServices,</w:t>
            </w:r>
            <w:r w:rsidR="00DE7B6E">
              <w:rPr>
                <w:rFonts w:ascii="Arial" w:hAnsi="Arial" w:cs="Arial"/>
              </w:rPr>
              <w:t xml:space="preserve"> </w:t>
            </w:r>
            <w:r w:rsidRPr="00260F8D">
              <w:rPr>
                <w:rFonts w:ascii="Arial" w:hAnsi="Arial" w:cs="Arial"/>
              </w:rPr>
              <w:t>Postgress</w:t>
            </w:r>
          </w:p>
        </w:tc>
      </w:tr>
      <w:tr w:rsidR="00260F8D" w:rsidRPr="00260F8D" w:rsidTr="008D72AC">
        <w:trPr>
          <w:trHeight w:val="439"/>
        </w:trPr>
        <w:tc>
          <w:tcPr>
            <w:tcW w:w="1703" w:type="dxa"/>
          </w:tcPr>
          <w:p w:rsidR="00260F8D" w:rsidRPr="00260F8D" w:rsidRDefault="00260F8D" w:rsidP="008D72AC">
            <w:pPr>
              <w:pStyle w:val="TableParagraph"/>
              <w:spacing w:before="124" w:line="240" w:lineRule="auto"/>
              <w:rPr>
                <w:rFonts w:ascii="Arial" w:hAnsi="Arial" w:cs="Arial"/>
                <w:b/>
              </w:rPr>
            </w:pPr>
            <w:r w:rsidRPr="00260F8D">
              <w:rPr>
                <w:rFonts w:ascii="Arial" w:hAnsi="Arial" w:cs="Arial"/>
                <w:b/>
              </w:rPr>
              <w:t>ProjectScope:</w:t>
            </w:r>
          </w:p>
        </w:tc>
        <w:tc>
          <w:tcPr>
            <w:tcW w:w="7322" w:type="dxa"/>
          </w:tcPr>
          <w:p w:rsidR="00260F8D" w:rsidRPr="00260F8D" w:rsidRDefault="00260F8D" w:rsidP="008D72AC">
            <w:pPr>
              <w:pStyle w:val="TableParagraph"/>
              <w:spacing w:line="240" w:lineRule="auto"/>
              <w:ind w:left="0"/>
              <w:rPr>
                <w:rFonts w:ascii="Arial" w:hAnsi="Arial" w:cs="Arial"/>
              </w:rPr>
            </w:pPr>
          </w:p>
        </w:tc>
      </w:tr>
      <w:tr w:rsidR="00260F8D" w:rsidRPr="00260F8D" w:rsidTr="008D72AC">
        <w:trPr>
          <w:trHeight w:val="1317"/>
        </w:trPr>
        <w:tc>
          <w:tcPr>
            <w:tcW w:w="9025" w:type="dxa"/>
            <w:gridSpan w:val="2"/>
          </w:tcPr>
          <w:p w:rsidR="00260F8D" w:rsidRPr="00260F8D" w:rsidRDefault="00260F8D" w:rsidP="008D72AC">
            <w:pPr>
              <w:pStyle w:val="TableParagraph"/>
              <w:ind w:left="559"/>
              <w:jc w:val="both"/>
              <w:rPr>
                <w:rFonts w:ascii="Arial" w:hAnsi="Arial" w:cs="Arial"/>
              </w:rPr>
            </w:pPr>
            <w:r w:rsidRPr="00260F8D">
              <w:rPr>
                <w:rFonts w:ascii="Arial" w:hAnsi="Arial" w:cs="Arial"/>
              </w:rPr>
              <w:t>AnypointisSaaSbasedplatformforpublishandsecureAPIs.Workedondesign</w:t>
            </w:r>
          </w:p>
          <w:p w:rsidR="00260F8D" w:rsidRPr="00260F8D" w:rsidRDefault="00260F8D" w:rsidP="008D72AC">
            <w:pPr>
              <w:pStyle w:val="TableParagraph"/>
              <w:spacing w:line="240" w:lineRule="auto"/>
              <w:ind w:right="197"/>
              <w:jc w:val="both"/>
              <w:rPr>
                <w:rFonts w:ascii="Arial" w:hAnsi="Arial" w:cs="Arial"/>
              </w:rPr>
            </w:pPr>
            <w:r w:rsidRPr="00260F8D">
              <w:rPr>
                <w:rFonts w:ascii="Arial" w:hAnsi="Arial" w:cs="Arial"/>
              </w:rPr>
              <w:t>workflowstointegratemultiplethird-partyapplicationtoachievebusinessneeds.Configured multiple security and throttling policies in-front of APIs (such as CAP, QoS,AAA)</w:t>
            </w:r>
            <w:r w:rsidR="00DE7B6E">
              <w:rPr>
                <w:rFonts w:ascii="Arial" w:hAnsi="Arial" w:cs="Arial"/>
              </w:rPr>
              <w:t xml:space="preserve"> </w:t>
            </w:r>
            <w:r w:rsidRPr="00260F8D">
              <w:rPr>
                <w:rFonts w:ascii="Arial" w:hAnsi="Arial" w:cs="Arial"/>
              </w:rPr>
              <w:t>to</w:t>
            </w:r>
            <w:r w:rsidR="00DE7B6E">
              <w:rPr>
                <w:rFonts w:ascii="Arial" w:hAnsi="Arial" w:cs="Arial"/>
              </w:rPr>
              <w:t xml:space="preserve"> </w:t>
            </w:r>
            <w:r w:rsidRPr="00260F8D">
              <w:rPr>
                <w:rFonts w:ascii="Arial" w:hAnsi="Arial" w:cs="Arial"/>
              </w:rPr>
              <w:t>make</w:t>
            </w:r>
            <w:r w:rsidR="00DE7B6E">
              <w:rPr>
                <w:rFonts w:ascii="Arial" w:hAnsi="Arial" w:cs="Arial"/>
              </w:rPr>
              <w:t xml:space="preserve"> </w:t>
            </w:r>
            <w:r w:rsidRPr="00260F8D">
              <w:rPr>
                <w:rFonts w:ascii="Arial" w:hAnsi="Arial" w:cs="Arial"/>
              </w:rPr>
              <w:t>them more secure</w:t>
            </w:r>
            <w:r w:rsidR="00DE7B6E">
              <w:rPr>
                <w:rFonts w:ascii="Arial" w:hAnsi="Arial" w:cs="Arial"/>
              </w:rPr>
              <w:t xml:space="preserve"> </w:t>
            </w:r>
            <w:r w:rsidRPr="00260F8D">
              <w:rPr>
                <w:rFonts w:ascii="Arial" w:hAnsi="Arial" w:cs="Arial"/>
              </w:rPr>
              <w:t>and controllable.</w:t>
            </w:r>
          </w:p>
        </w:tc>
      </w:tr>
      <w:tr w:rsidR="00260F8D" w:rsidRPr="00260F8D" w:rsidTr="008D72AC">
        <w:trPr>
          <w:trHeight w:val="439"/>
        </w:trPr>
        <w:tc>
          <w:tcPr>
            <w:tcW w:w="9025" w:type="dxa"/>
            <w:gridSpan w:val="2"/>
          </w:tcPr>
          <w:p w:rsidR="00260F8D" w:rsidRPr="00260F8D" w:rsidRDefault="00260F8D" w:rsidP="008D72AC">
            <w:pPr>
              <w:pStyle w:val="TableParagraph"/>
              <w:spacing w:before="124" w:line="240" w:lineRule="auto"/>
              <w:rPr>
                <w:rFonts w:ascii="Arial" w:hAnsi="Arial" w:cs="Arial"/>
                <w:b/>
              </w:rPr>
            </w:pPr>
            <w:r w:rsidRPr="00260F8D">
              <w:rPr>
                <w:rFonts w:ascii="Arial" w:hAnsi="Arial" w:cs="Arial"/>
                <w:b/>
              </w:rPr>
              <w:t>Responsibilities:</w:t>
            </w:r>
          </w:p>
        </w:tc>
      </w:tr>
      <w:tr w:rsidR="00260F8D" w:rsidRPr="00260F8D" w:rsidTr="008D72AC">
        <w:trPr>
          <w:trHeight w:val="292"/>
        </w:trPr>
        <w:tc>
          <w:tcPr>
            <w:tcW w:w="9025" w:type="dxa"/>
            <w:gridSpan w:val="2"/>
          </w:tcPr>
          <w:p w:rsidR="00260F8D" w:rsidRPr="00260F8D" w:rsidRDefault="00260F8D" w:rsidP="00260F8D">
            <w:pPr>
              <w:pStyle w:val="TableParagraph"/>
              <w:numPr>
                <w:ilvl w:val="0"/>
                <w:numId w:val="26"/>
              </w:numPr>
              <w:tabs>
                <w:tab w:val="left" w:pos="1100"/>
              </w:tabs>
              <w:ind w:hanging="181"/>
              <w:rPr>
                <w:rFonts w:ascii="Arial" w:hAnsi="Arial" w:cs="Arial"/>
              </w:rPr>
            </w:pPr>
            <w:r w:rsidRPr="00260F8D">
              <w:rPr>
                <w:rFonts w:ascii="Arial" w:hAnsi="Arial" w:cs="Arial"/>
              </w:rPr>
              <w:t>Gatheruserrequirementsandprovidepossiblesolutionusingexitingfeatures</w:t>
            </w:r>
          </w:p>
        </w:tc>
      </w:tr>
      <w:tr w:rsidR="00260F8D" w:rsidRPr="00260F8D" w:rsidTr="008D72AC">
        <w:trPr>
          <w:trHeight w:val="293"/>
        </w:trPr>
        <w:tc>
          <w:tcPr>
            <w:tcW w:w="9025" w:type="dxa"/>
            <w:gridSpan w:val="2"/>
          </w:tcPr>
          <w:p w:rsidR="00260F8D" w:rsidRPr="00260F8D" w:rsidRDefault="00260F8D" w:rsidP="00260F8D">
            <w:pPr>
              <w:pStyle w:val="TableParagraph"/>
              <w:numPr>
                <w:ilvl w:val="0"/>
                <w:numId w:val="25"/>
              </w:numPr>
              <w:tabs>
                <w:tab w:val="left" w:pos="1100"/>
              </w:tabs>
              <w:ind w:hanging="181"/>
              <w:rPr>
                <w:rFonts w:ascii="Arial" w:hAnsi="Arial" w:cs="Arial"/>
              </w:rPr>
            </w:pPr>
            <w:r w:rsidRPr="00260F8D">
              <w:rPr>
                <w:rFonts w:ascii="Arial" w:hAnsi="Arial" w:cs="Arial"/>
              </w:rPr>
              <w:t>Implement,</w:t>
            </w:r>
            <w:r w:rsidR="00DE7B6E">
              <w:rPr>
                <w:rFonts w:ascii="Arial" w:hAnsi="Arial" w:cs="Arial"/>
              </w:rPr>
              <w:t xml:space="preserve"> </w:t>
            </w:r>
            <w:r w:rsidRPr="00260F8D">
              <w:rPr>
                <w:rFonts w:ascii="Arial" w:hAnsi="Arial" w:cs="Arial"/>
              </w:rPr>
              <w:t>Deploy</w:t>
            </w:r>
            <w:r w:rsidR="00DE7B6E">
              <w:rPr>
                <w:rFonts w:ascii="Arial" w:hAnsi="Arial" w:cs="Arial"/>
              </w:rPr>
              <w:t xml:space="preserve"> </w:t>
            </w:r>
            <w:r w:rsidRPr="00260F8D">
              <w:rPr>
                <w:rFonts w:ascii="Arial" w:hAnsi="Arial" w:cs="Arial"/>
              </w:rPr>
              <w:t>and</w:t>
            </w:r>
            <w:r w:rsidR="00DE7B6E">
              <w:rPr>
                <w:rFonts w:ascii="Arial" w:hAnsi="Arial" w:cs="Arial"/>
              </w:rPr>
              <w:t xml:space="preserve"> </w:t>
            </w:r>
            <w:r w:rsidRPr="00260F8D">
              <w:rPr>
                <w:rFonts w:ascii="Arial" w:hAnsi="Arial" w:cs="Arial"/>
              </w:rPr>
              <w:t>Automate</w:t>
            </w:r>
            <w:r w:rsidR="00DE7B6E">
              <w:rPr>
                <w:rFonts w:ascii="Arial" w:hAnsi="Arial" w:cs="Arial"/>
              </w:rPr>
              <w:t xml:space="preserve"> </w:t>
            </w:r>
            <w:r w:rsidRPr="00260F8D">
              <w:rPr>
                <w:rFonts w:ascii="Arial" w:hAnsi="Arial" w:cs="Arial"/>
              </w:rPr>
              <w:t>provided</w:t>
            </w:r>
            <w:r w:rsidR="00DE7B6E">
              <w:rPr>
                <w:rFonts w:ascii="Arial" w:hAnsi="Arial" w:cs="Arial"/>
              </w:rPr>
              <w:t xml:space="preserve"> </w:t>
            </w:r>
            <w:r w:rsidRPr="00260F8D">
              <w:rPr>
                <w:rFonts w:ascii="Arial" w:hAnsi="Arial" w:cs="Arial"/>
              </w:rPr>
              <w:t>solution</w:t>
            </w:r>
            <w:r w:rsidR="00DE7B6E">
              <w:rPr>
                <w:rFonts w:ascii="Arial" w:hAnsi="Arial" w:cs="Arial"/>
              </w:rPr>
              <w:t xml:space="preserve"> </w:t>
            </w:r>
            <w:r w:rsidRPr="00260F8D">
              <w:rPr>
                <w:rFonts w:ascii="Arial" w:hAnsi="Arial" w:cs="Arial"/>
              </w:rPr>
              <w:t>in</w:t>
            </w:r>
            <w:r w:rsidR="00DE7B6E">
              <w:rPr>
                <w:rFonts w:ascii="Arial" w:hAnsi="Arial" w:cs="Arial"/>
              </w:rPr>
              <w:t xml:space="preserve"> </w:t>
            </w:r>
            <w:r w:rsidRPr="00260F8D">
              <w:rPr>
                <w:rFonts w:ascii="Arial" w:hAnsi="Arial" w:cs="Arial"/>
              </w:rPr>
              <w:t>Customer</w:t>
            </w:r>
            <w:r w:rsidR="00DE7B6E">
              <w:rPr>
                <w:rFonts w:ascii="Arial" w:hAnsi="Arial" w:cs="Arial"/>
              </w:rPr>
              <w:t xml:space="preserve"> </w:t>
            </w:r>
            <w:r w:rsidRPr="00260F8D">
              <w:rPr>
                <w:rFonts w:ascii="Arial" w:hAnsi="Arial" w:cs="Arial"/>
              </w:rPr>
              <w:t>Environment</w:t>
            </w:r>
          </w:p>
        </w:tc>
      </w:tr>
      <w:tr w:rsidR="00260F8D" w:rsidRPr="00260F8D" w:rsidTr="008D72AC">
        <w:trPr>
          <w:trHeight w:val="293"/>
        </w:trPr>
        <w:tc>
          <w:tcPr>
            <w:tcW w:w="9025" w:type="dxa"/>
            <w:gridSpan w:val="2"/>
          </w:tcPr>
          <w:p w:rsidR="00260F8D" w:rsidRPr="00260F8D" w:rsidRDefault="00260F8D" w:rsidP="00260F8D">
            <w:pPr>
              <w:pStyle w:val="TableParagraph"/>
              <w:numPr>
                <w:ilvl w:val="0"/>
                <w:numId w:val="24"/>
              </w:numPr>
              <w:tabs>
                <w:tab w:val="left" w:pos="1100"/>
              </w:tabs>
              <w:spacing w:line="272" w:lineRule="exact"/>
              <w:ind w:hanging="181"/>
              <w:rPr>
                <w:rFonts w:ascii="Arial" w:hAnsi="Arial" w:cs="Arial"/>
              </w:rPr>
            </w:pPr>
            <w:r w:rsidRPr="00260F8D">
              <w:rPr>
                <w:rFonts w:ascii="Arial" w:hAnsi="Arial" w:cs="Arial"/>
              </w:rPr>
              <w:t>Resolve</w:t>
            </w:r>
            <w:r w:rsidR="00DE7B6E">
              <w:rPr>
                <w:rFonts w:ascii="Arial" w:hAnsi="Arial" w:cs="Arial"/>
              </w:rPr>
              <w:t xml:space="preserve"> </w:t>
            </w:r>
            <w:r w:rsidRPr="00260F8D">
              <w:rPr>
                <w:rFonts w:ascii="Arial" w:hAnsi="Arial" w:cs="Arial"/>
              </w:rPr>
              <w:t>issues</w:t>
            </w:r>
            <w:r w:rsidR="00DE7B6E">
              <w:rPr>
                <w:rFonts w:ascii="Arial" w:hAnsi="Arial" w:cs="Arial"/>
              </w:rPr>
              <w:t xml:space="preserve"> </w:t>
            </w:r>
            <w:r w:rsidRPr="00260F8D">
              <w:rPr>
                <w:rFonts w:ascii="Arial" w:hAnsi="Arial" w:cs="Arial"/>
              </w:rPr>
              <w:t>or</w:t>
            </w:r>
            <w:r w:rsidR="00DE7B6E">
              <w:rPr>
                <w:rFonts w:ascii="Arial" w:hAnsi="Arial" w:cs="Arial"/>
              </w:rPr>
              <w:t xml:space="preserve"> </w:t>
            </w:r>
            <w:r w:rsidRPr="00260F8D">
              <w:rPr>
                <w:rFonts w:ascii="Arial" w:hAnsi="Arial" w:cs="Arial"/>
              </w:rPr>
              <w:t>make</w:t>
            </w:r>
            <w:r w:rsidR="00DE7B6E">
              <w:rPr>
                <w:rFonts w:ascii="Arial" w:hAnsi="Arial" w:cs="Arial"/>
              </w:rPr>
              <w:t xml:space="preserve"> </w:t>
            </w:r>
            <w:r w:rsidRPr="00260F8D">
              <w:rPr>
                <w:rFonts w:ascii="Arial" w:hAnsi="Arial" w:cs="Arial"/>
              </w:rPr>
              <w:t>modification</w:t>
            </w:r>
            <w:r w:rsidR="00DE7B6E">
              <w:rPr>
                <w:rFonts w:ascii="Arial" w:hAnsi="Arial" w:cs="Arial"/>
              </w:rPr>
              <w:t xml:space="preserve"> </w:t>
            </w:r>
            <w:r w:rsidRPr="00260F8D">
              <w:rPr>
                <w:rFonts w:ascii="Arial" w:hAnsi="Arial" w:cs="Arial"/>
              </w:rPr>
              <w:t>in</w:t>
            </w:r>
            <w:r w:rsidR="00DE7B6E">
              <w:rPr>
                <w:rFonts w:ascii="Arial" w:hAnsi="Arial" w:cs="Arial"/>
              </w:rPr>
              <w:t xml:space="preserve"> </w:t>
            </w:r>
            <w:r w:rsidRPr="00260F8D">
              <w:rPr>
                <w:rFonts w:ascii="Arial" w:hAnsi="Arial" w:cs="Arial"/>
              </w:rPr>
              <w:t>older</w:t>
            </w:r>
            <w:r w:rsidR="00DE7B6E">
              <w:rPr>
                <w:rFonts w:ascii="Arial" w:hAnsi="Arial" w:cs="Arial"/>
              </w:rPr>
              <w:t xml:space="preserve"> </w:t>
            </w:r>
            <w:r w:rsidRPr="00260F8D">
              <w:rPr>
                <w:rFonts w:ascii="Arial" w:hAnsi="Arial" w:cs="Arial"/>
              </w:rPr>
              <w:t>workflows</w:t>
            </w:r>
          </w:p>
        </w:tc>
      </w:tr>
      <w:tr w:rsidR="00260F8D" w:rsidRPr="00260F8D" w:rsidTr="008D72AC">
        <w:trPr>
          <w:trHeight w:val="266"/>
        </w:trPr>
        <w:tc>
          <w:tcPr>
            <w:tcW w:w="9025" w:type="dxa"/>
            <w:gridSpan w:val="2"/>
          </w:tcPr>
          <w:p w:rsidR="00260F8D" w:rsidRPr="00260F8D" w:rsidRDefault="00260F8D" w:rsidP="00260F8D">
            <w:pPr>
              <w:pStyle w:val="TableParagraph"/>
              <w:numPr>
                <w:ilvl w:val="0"/>
                <w:numId w:val="23"/>
              </w:numPr>
              <w:tabs>
                <w:tab w:val="left" w:pos="1100"/>
              </w:tabs>
              <w:spacing w:line="246" w:lineRule="exact"/>
              <w:ind w:hanging="181"/>
              <w:rPr>
                <w:rFonts w:ascii="Arial" w:hAnsi="Arial" w:cs="Arial"/>
              </w:rPr>
            </w:pPr>
            <w:r w:rsidRPr="00260F8D">
              <w:rPr>
                <w:rFonts w:ascii="Arial" w:hAnsi="Arial" w:cs="Arial"/>
              </w:rPr>
              <w:t>Customization</w:t>
            </w:r>
            <w:r w:rsidR="00DE7B6E">
              <w:rPr>
                <w:rFonts w:ascii="Arial" w:hAnsi="Arial" w:cs="Arial"/>
              </w:rPr>
              <w:t xml:space="preserve"> </w:t>
            </w:r>
            <w:r w:rsidRPr="00260F8D">
              <w:rPr>
                <w:rFonts w:ascii="Arial" w:hAnsi="Arial" w:cs="Arial"/>
              </w:rPr>
              <w:t>of</w:t>
            </w:r>
            <w:r w:rsidR="00DE7B6E">
              <w:rPr>
                <w:rFonts w:ascii="Arial" w:hAnsi="Arial" w:cs="Arial"/>
              </w:rPr>
              <w:t xml:space="preserve"> </w:t>
            </w:r>
            <w:r w:rsidRPr="00260F8D">
              <w:rPr>
                <w:rFonts w:ascii="Arial" w:hAnsi="Arial" w:cs="Arial"/>
              </w:rPr>
              <w:t>Portal</w:t>
            </w:r>
            <w:r w:rsidR="00DE7B6E">
              <w:rPr>
                <w:rFonts w:ascii="Arial" w:hAnsi="Arial" w:cs="Arial"/>
              </w:rPr>
              <w:t xml:space="preserve"> </w:t>
            </w:r>
            <w:r w:rsidRPr="00260F8D">
              <w:rPr>
                <w:rFonts w:ascii="Arial" w:hAnsi="Arial" w:cs="Arial"/>
              </w:rPr>
              <w:t>UI</w:t>
            </w:r>
            <w:r w:rsidR="00DE7B6E">
              <w:rPr>
                <w:rFonts w:ascii="Arial" w:hAnsi="Arial" w:cs="Arial"/>
              </w:rPr>
              <w:t xml:space="preserve"> </w:t>
            </w:r>
            <w:r w:rsidRPr="00260F8D">
              <w:rPr>
                <w:rFonts w:ascii="Arial" w:hAnsi="Arial" w:cs="Arial"/>
              </w:rPr>
              <w:t>as</w:t>
            </w:r>
            <w:r w:rsidR="00DE7B6E">
              <w:rPr>
                <w:rFonts w:ascii="Arial" w:hAnsi="Arial" w:cs="Arial"/>
              </w:rPr>
              <w:t xml:space="preserve"> </w:t>
            </w:r>
            <w:r w:rsidRPr="00260F8D">
              <w:rPr>
                <w:rFonts w:ascii="Arial" w:hAnsi="Arial" w:cs="Arial"/>
              </w:rPr>
              <w:t>per</w:t>
            </w:r>
            <w:r w:rsidR="00DE7B6E">
              <w:rPr>
                <w:rFonts w:ascii="Arial" w:hAnsi="Arial" w:cs="Arial"/>
              </w:rPr>
              <w:t xml:space="preserve"> </w:t>
            </w:r>
            <w:r w:rsidRPr="00260F8D">
              <w:rPr>
                <w:rFonts w:ascii="Arial" w:hAnsi="Arial" w:cs="Arial"/>
              </w:rPr>
              <w:t>User</w:t>
            </w:r>
            <w:r w:rsidR="00DE7B6E">
              <w:rPr>
                <w:rFonts w:ascii="Arial" w:hAnsi="Arial" w:cs="Arial"/>
              </w:rPr>
              <w:t xml:space="preserve"> </w:t>
            </w:r>
            <w:r w:rsidRPr="00260F8D">
              <w:rPr>
                <w:rFonts w:ascii="Arial" w:hAnsi="Arial" w:cs="Arial"/>
              </w:rPr>
              <w:t>requirement</w:t>
            </w:r>
          </w:p>
        </w:tc>
      </w:tr>
    </w:tbl>
    <w:p w:rsidR="00260F8D" w:rsidRPr="00260F8D" w:rsidRDefault="00260F8D" w:rsidP="00260F8D">
      <w:pPr>
        <w:pStyle w:val="BodyText"/>
        <w:spacing w:before="4"/>
      </w:pPr>
    </w:p>
    <w:tbl>
      <w:tblPr>
        <w:tblW w:w="0" w:type="auto"/>
        <w:tblInd w:w="115" w:type="dxa"/>
        <w:tblLayout w:type="fixed"/>
        <w:tblCellMar>
          <w:left w:w="0" w:type="dxa"/>
          <w:right w:w="0" w:type="dxa"/>
        </w:tblCellMar>
        <w:tblLook w:val="01E0"/>
      </w:tblPr>
      <w:tblGrid>
        <w:gridCol w:w="1856"/>
        <w:gridCol w:w="7168"/>
      </w:tblGrid>
      <w:tr w:rsidR="00260F8D" w:rsidRPr="00260F8D" w:rsidTr="008D72AC">
        <w:trPr>
          <w:trHeight w:val="266"/>
        </w:trPr>
        <w:tc>
          <w:tcPr>
            <w:tcW w:w="9024" w:type="dxa"/>
            <w:gridSpan w:val="2"/>
          </w:tcPr>
          <w:p w:rsidR="00260F8D" w:rsidRPr="00260F8D" w:rsidRDefault="00260F8D" w:rsidP="008D72AC">
            <w:pPr>
              <w:pStyle w:val="TableParagraph"/>
              <w:tabs>
                <w:tab w:val="left" w:pos="8930"/>
              </w:tabs>
              <w:spacing w:line="244" w:lineRule="exact"/>
              <w:ind w:left="91"/>
              <w:rPr>
                <w:rFonts w:ascii="Arial" w:hAnsi="Arial" w:cs="Arial"/>
              </w:rPr>
            </w:pPr>
            <w:r w:rsidRPr="00260F8D">
              <w:rPr>
                <w:rFonts w:ascii="Arial" w:hAnsi="Arial" w:cs="Arial"/>
                <w:b/>
                <w:shd w:val="clear" w:color="auto" w:fill="E7E6E6"/>
              </w:rPr>
              <w:t>Project:</w:t>
            </w:r>
            <w:r w:rsidRPr="00260F8D">
              <w:rPr>
                <w:rFonts w:ascii="Arial" w:hAnsi="Arial" w:cs="Arial"/>
                <w:shd w:val="clear" w:color="auto" w:fill="E7E6E6"/>
              </w:rPr>
              <w:t>EnterpriseAPIManagementPortal</w:t>
            </w:r>
            <w:r w:rsidRPr="00260F8D">
              <w:rPr>
                <w:rFonts w:ascii="Arial" w:hAnsi="Arial" w:cs="Arial"/>
                <w:shd w:val="clear" w:color="auto" w:fill="E7E6E6"/>
              </w:rPr>
              <w:tab/>
            </w:r>
          </w:p>
        </w:tc>
      </w:tr>
      <w:tr w:rsidR="00260F8D" w:rsidRPr="00260F8D" w:rsidTr="008D72AC">
        <w:trPr>
          <w:trHeight w:val="292"/>
        </w:trPr>
        <w:tc>
          <w:tcPr>
            <w:tcW w:w="1856" w:type="dxa"/>
          </w:tcPr>
          <w:p w:rsidR="00260F8D" w:rsidRPr="00260F8D" w:rsidRDefault="00260F8D" w:rsidP="008D72AC">
            <w:pPr>
              <w:pStyle w:val="TableParagraph"/>
              <w:rPr>
                <w:rFonts w:ascii="Arial" w:hAnsi="Arial" w:cs="Arial"/>
              </w:rPr>
            </w:pPr>
            <w:r w:rsidRPr="00260F8D">
              <w:rPr>
                <w:rFonts w:ascii="Arial" w:hAnsi="Arial" w:cs="Arial"/>
              </w:rPr>
              <w:t>Duration</w:t>
            </w:r>
          </w:p>
        </w:tc>
        <w:tc>
          <w:tcPr>
            <w:tcW w:w="7168" w:type="dxa"/>
          </w:tcPr>
          <w:p w:rsidR="00260F8D" w:rsidRPr="00260F8D" w:rsidRDefault="00260F8D" w:rsidP="008D72AC">
            <w:pPr>
              <w:pStyle w:val="TableParagraph"/>
              <w:ind w:left="557"/>
              <w:rPr>
                <w:rFonts w:ascii="Arial" w:hAnsi="Arial" w:cs="Arial"/>
              </w:rPr>
            </w:pPr>
            <w:r w:rsidRPr="00260F8D">
              <w:rPr>
                <w:rFonts w:ascii="Arial" w:hAnsi="Arial" w:cs="Arial"/>
              </w:rPr>
              <w:t>: May2015–April2016</w:t>
            </w:r>
          </w:p>
        </w:tc>
      </w:tr>
      <w:tr w:rsidR="00260F8D" w:rsidRPr="00260F8D" w:rsidTr="008D72AC">
        <w:trPr>
          <w:trHeight w:val="292"/>
        </w:trPr>
        <w:tc>
          <w:tcPr>
            <w:tcW w:w="1856" w:type="dxa"/>
          </w:tcPr>
          <w:p w:rsidR="00260F8D" w:rsidRPr="00260F8D" w:rsidRDefault="00260F8D" w:rsidP="008D72AC">
            <w:pPr>
              <w:pStyle w:val="TableParagraph"/>
              <w:rPr>
                <w:rFonts w:ascii="Arial" w:hAnsi="Arial" w:cs="Arial"/>
              </w:rPr>
            </w:pPr>
            <w:r w:rsidRPr="00260F8D">
              <w:rPr>
                <w:rFonts w:ascii="Arial" w:hAnsi="Arial" w:cs="Arial"/>
              </w:rPr>
              <w:t>Role</w:t>
            </w:r>
          </w:p>
        </w:tc>
        <w:tc>
          <w:tcPr>
            <w:tcW w:w="7168" w:type="dxa"/>
          </w:tcPr>
          <w:p w:rsidR="00260F8D" w:rsidRPr="00260F8D" w:rsidRDefault="00260F8D" w:rsidP="008D72AC">
            <w:pPr>
              <w:pStyle w:val="TableParagraph"/>
              <w:ind w:left="557"/>
              <w:rPr>
                <w:rFonts w:ascii="Arial" w:hAnsi="Arial" w:cs="Arial"/>
              </w:rPr>
            </w:pPr>
            <w:r w:rsidRPr="00260F8D">
              <w:rPr>
                <w:rFonts w:ascii="Arial" w:hAnsi="Arial" w:cs="Arial"/>
              </w:rPr>
              <w:t>:Software</w:t>
            </w:r>
            <w:r w:rsidR="00DE7B6E">
              <w:rPr>
                <w:rFonts w:ascii="Arial" w:hAnsi="Arial" w:cs="Arial"/>
              </w:rPr>
              <w:t xml:space="preserve"> </w:t>
            </w:r>
            <w:r w:rsidRPr="00260F8D">
              <w:rPr>
                <w:rFonts w:ascii="Arial" w:hAnsi="Arial" w:cs="Arial"/>
              </w:rPr>
              <w:t>Developer</w:t>
            </w:r>
          </w:p>
        </w:tc>
      </w:tr>
      <w:tr w:rsidR="00260F8D" w:rsidRPr="00260F8D" w:rsidTr="008D72AC">
        <w:trPr>
          <w:trHeight w:val="439"/>
        </w:trPr>
        <w:tc>
          <w:tcPr>
            <w:tcW w:w="1856" w:type="dxa"/>
          </w:tcPr>
          <w:p w:rsidR="00260F8D" w:rsidRPr="00260F8D" w:rsidRDefault="00260F8D" w:rsidP="008D72AC">
            <w:pPr>
              <w:pStyle w:val="TableParagraph"/>
              <w:rPr>
                <w:rFonts w:ascii="Arial" w:hAnsi="Arial" w:cs="Arial"/>
              </w:rPr>
            </w:pPr>
            <w:r w:rsidRPr="00260F8D">
              <w:rPr>
                <w:rFonts w:ascii="Arial" w:hAnsi="Arial" w:cs="Arial"/>
              </w:rPr>
              <w:t>Technology</w:t>
            </w:r>
          </w:p>
        </w:tc>
        <w:tc>
          <w:tcPr>
            <w:tcW w:w="7168" w:type="dxa"/>
          </w:tcPr>
          <w:p w:rsidR="00260F8D" w:rsidRPr="00260F8D" w:rsidRDefault="00260F8D" w:rsidP="008D72AC">
            <w:pPr>
              <w:pStyle w:val="TableParagraph"/>
              <w:ind w:left="557"/>
              <w:rPr>
                <w:rFonts w:ascii="Arial" w:hAnsi="Arial" w:cs="Arial"/>
              </w:rPr>
            </w:pPr>
            <w:r w:rsidRPr="00260F8D">
              <w:rPr>
                <w:rFonts w:ascii="Arial" w:hAnsi="Arial" w:cs="Arial"/>
              </w:rPr>
              <w:t>:Java,</w:t>
            </w:r>
            <w:r w:rsidR="00DE7B6E">
              <w:rPr>
                <w:rFonts w:ascii="Arial" w:hAnsi="Arial" w:cs="Arial"/>
              </w:rPr>
              <w:t xml:space="preserve"> </w:t>
            </w:r>
            <w:r w:rsidRPr="00260F8D">
              <w:rPr>
                <w:rFonts w:ascii="Arial" w:hAnsi="Arial" w:cs="Arial"/>
              </w:rPr>
              <w:t>Jira,MS-SQL,MySql,</w:t>
            </w:r>
            <w:r w:rsidR="00DE7B6E">
              <w:rPr>
                <w:rFonts w:ascii="Arial" w:hAnsi="Arial" w:cs="Arial"/>
              </w:rPr>
              <w:t xml:space="preserve"> </w:t>
            </w:r>
            <w:r w:rsidRPr="00260F8D">
              <w:rPr>
                <w:rFonts w:ascii="Arial" w:hAnsi="Arial" w:cs="Arial"/>
              </w:rPr>
              <w:t>JSP,API</w:t>
            </w:r>
            <w:r w:rsidR="00DE7B6E">
              <w:rPr>
                <w:rFonts w:ascii="Arial" w:hAnsi="Arial" w:cs="Arial"/>
              </w:rPr>
              <w:t xml:space="preserve"> </w:t>
            </w:r>
            <w:r w:rsidRPr="00260F8D">
              <w:rPr>
                <w:rFonts w:ascii="Arial" w:hAnsi="Arial" w:cs="Arial"/>
              </w:rPr>
              <w:t>Management,</w:t>
            </w:r>
            <w:r w:rsidR="00DE7B6E">
              <w:rPr>
                <w:rFonts w:ascii="Arial" w:hAnsi="Arial" w:cs="Arial"/>
              </w:rPr>
              <w:t xml:space="preserve"> </w:t>
            </w:r>
            <w:r w:rsidRPr="00260F8D">
              <w:rPr>
                <w:rFonts w:ascii="Arial" w:hAnsi="Arial" w:cs="Arial"/>
              </w:rPr>
              <w:t>AWS,</w:t>
            </w:r>
            <w:r w:rsidR="00DE7B6E">
              <w:rPr>
                <w:rFonts w:ascii="Arial" w:hAnsi="Arial" w:cs="Arial"/>
              </w:rPr>
              <w:t xml:space="preserve"> </w:t>
            </w:r>
            <w:r w:rsidRPr="00260F8D">
              <w:rPr>
                <w:rFonts w:ascii="Arial" w:hAnsi="Arial" w:cs="Arial"/>
              </w:rPr>
              <w:t>Git</w:t>
            </w:r>
          </w:p>
        </w:tc>
      </w:tr>
      <w:tr w:rsidR="00260F8D" w:rsidRPr="00260F8D" w:rsidTr="008D72AC">
        <w:trPr>
          <w:trHeight w:val="439"/>
        </w:trPr>
        <w:tc>
          <w:tcPr>
            <w:tcW w:w="1856" w:type="dxa"/>
          </w:tcPr>
          <w:p w:rsidR="00260F8D" w:rsidRPr="00260F8D" w:rsidRDefault="00260F8D" w:rsidP="008D72AC">
            <w:pPr>
              <w:pStyle w:val="TableParagraph"/>
              <w:spacing w:before="124" w:line="240" w:lineRule="auto"/>
              <w:rPr>
                <w:rFonts w:ascii="Arial" w:hAnsi="Arial" w:cs="Arial"/>
                <w:b/>
              </w:rPr>
            </w:pPr>
            <w:r w:rsidRPr="00260F8D">
              <w:rPr>
                <w:rFonts w:ascii="Arial" w:hAnsi="Arial" w:cs="Arial"/>
                <w:b/>
              </w:rPr>
              <w:t>ProjectScope:</w:t>
            </w:r>
          </w:p>
        </w:tc>
        <w:tc>
          <w:tcPr>
            <w:tcW w:w="7168" w:type="dxa"/>
          </w:tcPr>
          <w:p w:rsidR="00260F8D" w:rsidRPr="00260F8D" w:rsidRDefault="00260F8D" w:rsidP="008D72AC">
            <w:pPr>
              <w:pStyle w:val="TableParagraph"/>
              <w:spacing w:line="240" w:lineRule="auto"/>
              <w:ind w:left="0"/>
              <w:rPr>
                <w:rFonts w:ascii="Arial" w:hAnsi="Arial" w:cs="Arial"/>
              </w:rPr>
            </w:pPr>
          </w:p>
        </w:tc>
      </w:tr>
      <w:tr w:rsidR="00260F8D" w:rsidRPr="00260F8D" w:rsidTr="008D72AC">
        <w:trPr>
          <w:trHeight w:val="1025"/>
        </w:trPr>
        <w:tc>
          <w:tcPr>
            <w:tcW w:w="9024" w:type="dxa"/>
            <w:gridSpan w:val="2"/>
          </w:tcPr>
          <w:p w:rsidR="00260F8D" w:rsidRPr="00260F8D" w:rsidRDefault="00260F8D" w:rsidP="00DE7B6E">
            <w:r w:rsidRPr="00260F8D">
              <w:t>It</w:t>
            </w:r>
            <w:r w:rsidR="00DE7B6E">
              <w:t xml:space="preserve"> </w:t>
            </w:r>
            <w:r w:rsidRPr="00260F8D">
              <w:t>is</w:t>
            </w:r>
            <w:r w:rsidR="00DE7B6E">
              <w:t xml:space="preserve"> </w:t>
            </w:r>
            <w:r w:rsidRPr="00260F8D">
              <w:t>On-Premises</w:t>
            </w:r>
            <w:r w:rsidR="00DE7B6E">
              <w:t xml:space="preserve"> </w:t>
            </w:r>
            <w:r w:rsidRPr="00260F8D">
              <w:t>solution</w:t>
            </w:r>
            <w:r w:rsidR="00DE7B6E">
              <w:t xml:space="preserve"> </w:t>
            </w:r>
            <w:r w:rsidRPr="00260F8D">
              <w:t>for</w:t>
            </w:r>
            <w:r w:rsidR="00DE7B6E">
              <w:t xml:space="preserve"> </w:t>
            </w:r>
            <w:r w:rsidRPr="00260F8D">
              <w:t>API</w:t>
            </w:r>
            <w:r w:rsidR="00DE7B6E">
              <w:t xml:space="preserve"> </w:t>
            </w:r>
            <w:r w:rsidRPr="00260F8D">
              <w:t>monitoring</w:t>
            </w:r>
            <w:r w:rsidR="00DE7B6E">
              <w:t xml:space="preserve"> </w:t>
            </w:r>
            <w:r w:rsidRPr="00260F8D">
              <w:t>and</w:t>
            </w:r>
            <w:r w:rsidR="00DE7B6E">
              <w:t xml:space="preserve"> </w:t>
            </w:r>
            <w:r w:rsidRPr="00260F8D">
              <w:t>securing</w:t>
            </w:r>
            <w:r w:rsidR="00DE7B6E">
              <w:t xml:space="preserve"> </w:t>
            </w:r>
            <w:r w:rsidRPr="00260F8D">
              <w:t>for</w:t>
            </w:r>
            <w:r w:rsidR="00DE7B6E">
              <w:t xml:space="preserve"> </w:t>
            </w:r>
            <w:r w:rsidRPr="00260F8D">
              <w:t>REST</w:t>
            </w:r>
            <w:r w:rsidR="00DE7B6E">
              <w:t xml:space="preserve"> </w:t>
            </w:r>
            <w:r w:rsidRPr="00260F8D">
              <w:t>based</w:t>
            </w:r>
          </w:p>
          <w:p w:rsidR="00260F8D" w:rsidRPr="00260F8D" w:rsidRDefault="00260F8D" w:rsidP="00DE7B6E">
            <w:r w:rsidRPr="00260F8D">
              <w:t>applications.</w:t>
            </w:r>
            <w:r w:rsidR="00DE7B6E">
              <w:t xml:space="preserve"> </w:t>
            </w:r>
            <w:r w:rsidRPr="00260F8D">
              <w:t>Automate</w:t>
            </w:r>
            <w:r w:rsidR="00DE7B6E">
              <w:t xml:space="preserve"> </w:t>
            </w:r>
            <w:r w:rsidRPr="00260F8D">
              <w:t>installation</w:t>
            </w:r>
            <w:r w:rsidR="00DE7B6E">
              <w:t xml:space="preserve"> </w:t>
            </w:r>
            <w:r w:rsidRPr="00260F8D">
              <w:t>and</w:t>
            </w:r>
            <w:r w:rsidR="00DE7B6E">
              <w:t xml:space="preserve"> </w:t>
            </w:r>
            <w:r w:rsidRPr="00260F8D">
              <w:t>test</w:t>
            </w:r>
            <w:r w:rsidR="00DE7B6E">
              <w:t xml:space="preserve"> </w:t>
            </w:r>
            <w:r w:rsidRPr="00260F8D">
              <w:t>environment.Test</w:t>
            </w:r>
            <w:r w:rsidR="00DE7B6E">
              <w:t xml:space="preserve"> </w:t>
            </w:r>
            <w:r w:rsidRPr="00260F8D">
              <w:t>security</w:t>
            </w:r>
            <w:r w:rsidR="00DE7B6E">
              <w:t xml:space="preserve"> </w:t>
            </w:r>
            <w:r w:rsidRPr="00260F8D">
              <w:t>policies,</w:t>
            </w:r>
            <w:r w:rsidR="00DE7B6E">
              <w:t xml:space="preserve"> </w:t>
            </w:r>
            <w:r w:rsidRPr="00260F8D">
              <w:rPr>
                <w:spacing w:val="-1"/>
              </w:rPr>
              <w:t>authorization,and</w:t>
            </w:r>
            <w:r w:rsidR="00DE7B6E">
              <w:rPr>
                <w:spacing w:val="-1"/>
              </w:rPr>
              <w:t xml:space="preserve"> </w:t>
            </w:r>
            <w:r w:rsidRPr="00260F8D">
              <w:rPr>
                <w:spacing w:val="-1"/>
              </w:rPr>
              <w:t>management</w:t>
            </w:r>
            <w:r w:rsidR="00DE7B6E">
              <w:rPr>
                <w:spacing w:val="-1"/>
              </w:rPr>
              <w:t xml:space="preserve"> </w:t>
            </w:r>
            <w:r w:rsidRPr="00260F8D">
              <w:rPr>
                <w:spacing w:val="-1"/>
              </w:rPr>
              <w:t>of</w:t>
            </w:r>
            <w:r w:rsidR="00DE7B6E">
              <w:rPr>
                <w:spacing w:val="-1"/>
              </w:rPr>
              <w:t xml:space="preserve"> </w:t>
            </w:r>
            <w:r w:rsidRPr="00260F8D">
              <w:rPr>
                <w:spacing w:val="-1"/>
              </w:rPr>
              <w:t>APIs.</w:t>
            </w:r>
            <w:r w:rsidR="00DE7B6E">
              <w:rPr>
                <w:spacing w:val="-1"/>
              </w:rPr>
              <w:t xml:space="preserve"> </w:t>
            </w:r>
            <w:r w:rsidRPr="00260F8D">
              <w:rPr>
                <w:spacing w:val="-1"/>
              </w:rPr>
              <w:t>Integrate</w:t>
            </w:r>
            <w:r w:rsidR="00DE7B6E">
              <w:rPr>
                <w:spacing w:val="-1"/>
              </w:rPr>
              <w:t xml:space="preserve"> </w:t>
            </w:r>
            <w:r w:rsidRPr="00260F8D">
              <w:rPr>
                <w:spacing w:val="-1"/>
              </w:rPr>
              <w:t>and</w:t>
            </w:r>
            <w:r w:rsidR="00DE7B6E">
              <w:rPr>
                <w:spacing w:val="-1"/>
              </w:rPr>
              <w:t xml:space="preserve"> </w:t>
            </w:r>
            <w:r w:rsidRPr="00260F8D">
              <w:rPr>
                <w:spacing w:val="-1"/>
              </w:rPr>
              <w:t>Test</w:t>
            </w:r>
            <w:r w:rsidR="00DE7B6E">
              <w:rPr>
                <w:spacing w:val="-1"/>
              </w:rPr>
              <w:t xml:space="preserve"> </w:t>
            </w:r>
            <w:r w:rsidRPr="00260F8D">
              <w:rPr>
                <w:spacing w:val="-1"/>
              </w:rPr>
              <w:t>traffic</w:t>
            </w:r>
            <w:r w:rsidR="00DE7B6E">
              <w:rPr>
                <w:spacing w:val="-1"/>
              </w:rPr>
              <w:t xml:space="preserve"> </w:t>
            </w:r>
            <w:r w:rsidRPr="00260F8D">
              <w:rPr>
                <w:spacing w:val="-1"/>
              </w:rPr>
              <w:t>manager</w:t>
            </w:r>
            <w:r w:rsidR="00DE7B6E">
              <w:rPr>
                <w:spacing w:val="-1"/>
              </w:rPr>
              <w:t xml:space="preserve"> </w:t>
            </w:r>
            <w:r w:rsidRPr="00260F8D">
              <w:t>with</w:t>
            </w:r>
            <w:r w:rsidR="00DE7B6E">
              <w:t xml:space="preserve"> </w:t>
            </w:r>
            <w:r w:rsidRPr="00260F8D">
              <w:t>Mashery.</w:t>
            </w:r>
          </w:p>
        </w:tc>
      </w:tr>
      <w:tr w:rsidR="00260F8D" w:rsidRPr="00260F8D" w:rsidTr="008D72AC">
        <w:trPr>
          <w:trHeight w:val="439"/>
        </w:trPr>
        <w:tc>
          <w:tcPr>
            <w:tcW w:w="1856" w:type="dxa"/>
          </w:tcPr>
          <w:p w:rsidR="00260F8D" w:rsidRPr="00DE7B6E" w:rsidRDefault="00DE7B6E" w:rsidP="00DE7B6E">
            <w:pPr>
              <w:rPr>
                <w:b/>
              </w:rPr>
            </w:pPr>
            <w:r w:rsidRPr="00DE7B6E">
              <w:rPr>
                <w:b/>
              </w:rPr>
              <w:t>Responsibilitie</w:t>
            </w:r>
            <w:r w:rsidR="00260F8D" w:rsidRPr="00DE7B6E">
              <w:rPr>
                <w:b/>
              </w:rPr>
              <w:t>s:</w:t>
            </w:r>
          </w:p>
        </w:tc>
        <w:tc>
          <w:tcPr>
            <w:tcW w:w="7168" w:type="dxa"/>
          </w:tcPr>
          <w:p w:rsidR="00260F8D" w:rsidRPr="00260F8D" w:rsidRDefault="00260F8D" w:rsidP="008D72AC">
            <w:pPr>
              <w:pStyle w:val="TableParagraph"/>
              <w:spacing w:line="240" w:lineRule="auto"/>
              <w:ind w:left="0"/>
              <w:rPr>
                <w:rFonts w:ascii="Arial" w:hAnsi="Arial" w:cs="Arial"/>
              </w:rPr>
            </w:pPr>
          </w:p>
        </w:tc>
      </w:tr>
      <w:tr w:rsidR="00260F8D" w:rsidRPr="00260F8D" w:rsidTr="008D72AC">
        <w:trPr>
          <w:trHeight w:val="293"/>
        </w:trPr>
        <w:tc>
          <w:tcPr>
            <w:tcW w:w="9024" w:type="dxa"/>
            <w:gridSpan w:val="2"/>
          </w:tcPr>
          <w:p w:rsidR="00260F8D" w:rsidRPr="00260F8D" w:rsidRDefault="00260F8D" w:rsidP="00260F8D">
            <w:pPr>
              <w:pStyle w:val="TableParagraph"/>
              <w:numPr>
                <w:ilvl w:val="0"/>
                <w:numId w:val="22"/>
              </w:numPr>
              <w:tabs>
                <w:tab w:val="left" w:pos="1192"/>
              </w:tabs>
              <w:ind w:hanging="273"/>
              <w:rPr>
                <w:rFonts w:ascii="Arial" w:hAnsi="Arial" w:cs="Arial"/>
              </w:rPr>
            </w:pPr>
            <w:r w:rsidRPr="00260F8D">
              <w:rPr>
                <w:rFonts w:ascii="Arial" w:hAnsi="Arial" w:cs="Arial"/>
              </w:rPr>
              <w:t>Designing</w:t>
            </w:r>
            <w:r w:rsidR="00DE7B6E">
              <w:rPr>
                <w:rFonts w:ascii="Arial" w:hAnsi="Arial" w:cs="Arial"/>
              </w:rPr>
              <w:t xml:space="preserve"> </w:t>
            </w:r>
            <w:r w:rsidRPr="00260F8D">
              <w:rPr>
                <w:rFonts w:ascii="Arial" w:hAnsi="Arial" w:cs="Arial"/>
              </w:rPr>
              <w:t>and</w:t>
            </w:r>
            <w:r w:rsidR="00DE7B6E">
              <w:rPr>
                <w:rFonts w:ascii="Arial" w:hAnsi="Arial" w:cs="Arial"/>
              </w:rPr>
              <w:t xml:space="preserve"> </w:t>
            </w:r>
            <w:r w:rsidRPr="00260F8D">
              <w:rPr>
                <w:rFonts w:ascii="Arial" w:hAnsi="Arial" w:cs="Arial"/>
              </w:rPr>
              <w:t>Implementing</w:t>
            </w:r>
            <w:r w:rsidR="00DE7B6E">
              <w:rPr>
                <w:rFonts w:ascii="Arial" w:hAnsi="Arial" w:cs="Arial"/>
              </w:rPr>
              <w:t xml:space="preserve"> </w:t>
            </w:r>
            <w:r w:rsidRPr="00260F8D">
              <w:rPr>
                <w:rFonts w:ascii="Arial" w:hAnsi="Arial" w:cs="Arial"/>
              </w:rPr>
              <w:t>features</w:t>
            </w:r>
            <w:r w:rsidR="00DE7B6E">
              <w:rPr>
                <w:rFonts w:ascii="Arial" w:hAnsi="Arial" w:cs="Arial"/>
              </w:rPr>
              <w:t xml:space="preserve"> </w:t>
            </w:r>
            <w:r w:rsidRPr="00260F8D">
              <w:rPr>
                <w:rFonts w:ascii="Arial" w:hAnsi="Arial" w:cs="Arial"/>
              </w:rPr>
              <w:t>in</w:t>
            </w:r>
            <w:r w:rsidR="00DE7B6E">
              <w:rPr>
                <w:rFonts w:ascii="Arial" w:hAnsi="Arial" w:cs="Arial"/>
              </w:rPr>
              <w:t xml:space="preserve"> existing </w:t>
            </w:r>
            <w:r w:rsidRPr="00260F8D">
              <w:rPr>
                <w:rFonts w:ascii="Arial" w:hAnsi="Arial" w:cs="Arial"/>
              </w:rPr>
              <w:t>roduct</w:t>
            </w:r>
          </w:p>
        </w:tc>
      </w:tr>
      <w:tr w:rsidR="00260F8D" w:rsidRPr="00260F8D" w:rsidTr="008D72AC">
        <w:trPr>
          <w:trHeight w:val="293"/>
        </w:trPr>
        <w:tc>
          <w:tcPr>
            <w:tcW w:w="9024" w:type="dxa"/>
            <w:gridSpan w:val="2"/>
          </w:tcPr>
          <w:p w:rsidR="00260F8D" w:rsidRPr="00260F8D" w:rsidRDefault="00260F8D" w:rsidP="00DE7B6E">
            <w:pPr>
              <w:pStyle w:val="TableParagraph"/>
              <w:numPr>
                <w:ilvl w:val="0"/>
                <w:numId w:val="21"/>
              </w:numPr>
              <w:tabs>
                <w:tab w:val="left" w:pos="1192"/>
              </w:tabs>
              <w:spacing w:line="272" w:lineRule="exact"/>
              <w:ind w:hanging="273"/>
              <w:rPr>
                <w:rFonts w:ascii="Arial" w:hAnsi="Arial" w:cs="Arial"/>
              </w:rPr>
            </w:pPr>
            <w:r w:rsidRPr="00260F8D">
              <w:rPr>
                <w:rFonts w:ascii="Arial" w:hAnsi="Arial" w:cs="Arial"/>
              </w:rPr>
              <w:t>Writing</w:t>
            </w:r>
            <w:r w:rsidR="00DE7B6E">
              <w:rPr>
                <w:rFonts w:ascii="Arial" w:hAnsi="Arial" w:cs="Arial"/>
              </w:rPr>
              <w:t xml:space="preserve"> </w:t>
            </w:r>
            <w:r w:rsidRPr="00260F8D">
              <w:rPr>
                <w:rFonts w:ascii="Arial" w:hAnsi="Arial" w:cs="Arial"/>
              </w:rPr>
              <w:t>Unit</w:t>
            </w:r>
            <w:r w:rsidR="00DE7B6E">
              <w:rPr>
                <w:rFonts w:ascii="Arial" w:hAnsi="Arial" w:cs="Arial"/>
              </w:rPr>
              <w:t xml:space="preserve"> </w:t>
            </w:r>
            <w:r w:rsidRPr="00260F8D">
              <w:rPr>
                <w:rFonts w:ascii="Arial" w:hAnsi="Arial" w:cs="Arial"/>
              </w:rPr>
              <w:t>Test</w:t>
            </w:r>
            <w:r w:rsidR="00DE7B6E">
              <w:rPr>
                <w:rFonts w:ascii="Arial" w:hAnsi="Arial" w:cs="Arial"/>
              </w:rPr>
              <w:t xml:space="preserve"> </w:t>
            </w:r>
            <w:r w:rsidRPr="00260F8D">
              <w:rPr>
                <w:rFonts w:ascii="Arial" w:hAnsi="Arial" w:cs="Arial"/>
              </w:rPr>
              <w:t>cases</w:t>
            </w:r>
          </w:p>
        </w:tc>
      </w:tr>
      <w:tr w:rsidR="00260F8D" w:rsidRPr="00260F8D" w:rsidTr="008D72AC">
        <w:trPr>
          <w:trHeight w:val="292"/>
        </w:trPr>
        <w:tc>
          <w:tcPr>
            <w:tcW w:w="9024" w:type="dxa"/>
            <w:gridSpan w:val="2"/>
          </w:tcPr>
          <w:p w:rsidR="00260F8D" w:rsidRPr="00260F8D" w:rsidRDefault="00260F8D" w:rsidP="00260F8D">
            <w:pPr>
              <w:pStyle w:val="TableParagraph"/>
              <w:numPr>
                <w:ilvl w:val="0"/>
                <w:numId w:val="20"/>
              </w:numPr>
              <w:tabs>
                <w:tab w:val="left" w:pos="1192"/>
              </w:tabs>
              <w:ind w:hanging="273"/>
              <w:rPr>
                <w:rFonts w:ascii="Arial" w:hAnsi="Arial" w:cs="Arial"/>
              </w:rPr>
            </w:pPr>
            <w:r w:rsidRPr="00260F8D">
              <w:rPr>
                <w:rFonts w:ascii="Arial" w:hAnsi="Arial" w:cs="Arial"/>
              </w:rPr>
              <w:t>Defects</w:t>
            </w:r>
            <w:r w:rsidR="00DE7B6E">
              <w:rPr>
                <w:rFonts w:ascii="Arial" w:hAnsi="Arial" w:cs="Arial"/>
              </w:rPr>
              <w:t xml:space="preserve"> </w:t>
            </w:r>
            <w:r w:rsidRPr="00260F8D">
              <w:rPr>
                <w:rFonts w:ascii="Arial" w:hAnsi="Arial" w:cs="Arial"/>
              </w:rPr>
              <w:t>Fixing</w:t>
            </w:r>
          </w:p>
        </w:tc>
      </w:tr>
      <w:tr w:rsidR="00260F8D" w:rsidRPr="00260F8D" w:rsidTr="008D72AC">
        <w:trPr>
          <w:trHeight w:val="439"/>
        </w:trPr>
        <w:tc>
          <w:tcPr>
            <w:tcW w:w="9024" w:type="dxa"/>
            <w:gridSpan w:val="2"/>
          </w:tcPr>
          <w:p w:rsidR="00260F8D" w:rsidRPr="00260F8D" w:rsidRDefault="00260F8D" w:rsidP="00260F8D">
            <w:pPr>
              <w:pStyle w:val="TableParagraph"/>
              <w:numPr>
                <w:ilvl w:val="0"/>
                <w:numId w:val="19"/>
              </w:numPr>
              <w:tabs>
                <w:tab w:val="left" w:pos="1192"/>
              </w:tabs>
              <w:ind w:hanging="273"/>
              <w:rPr>
                <w:rFonts w:ascii="Arial" w:hAnsi="Arial" w:cs="Arial"/>
              </w:rPr>
            </w:pPr>
            <w:r w:rsidRPr="00260F8D">
              <w:rPr>
                <w:rFonts w:ascii="Arial" w:hAnsi="Arial" w:cs="Arial"/>
              </w:rPr>
              <w:t>ESG</w:t>
            </w:r>
            <w:r w:rsidR="00DE7B6E">
              <w:rPr>
                <w:rFonts w:ascii="Arial" w:hAnsi="Arial" w:cs="Arial"/>
              </w:rPr>
              <w:t xml:space="preserve"> </w:t>
            </w:r>
            <w:r w:rsidRPr="00260F8D">
              <w:rPr>
                <w:rFonts w:ascii="Arial" w:hAnsi="Arial" w:cs="Arial"/>
              </w:rPr>
              <w:t>integration/testing</w:t>
            </w:r>
            <w:r w:rsidR="00DE7B6E">
              <w:rPr>
                <w:rFonts w:ascii="Arial" w:hAnsi="Arial" w:cs="Arial"/>
              </w:rPr>
              <w:t xml:space="preserve"> </w:t>
            </w:r>
            <w:r w:rsidRPr="00260F8D">
              <w:rPr>
                <w:rFonts w:ascii="Arial" w:hAnsi="Arial" w:cs="Arial"/>
              </w:rPr>
              <w:t>for</w:t>
            </w:r>
            <w:r w:rsidR="00DE7B6E">
              <w:rPr>
                <w:rFonts w:ascii="Arial" w:hAnsi="Arial" w:cs="Arial"/>
              </w:rPr>
              <w:t xml:space="preserve"> </w:t>
            </w:r>
            <w:r w:rsidRPr="00260F8D">
              <w:rPr>
                <w:rFonts w:ascii="Arial" w:hAnsi="Arial" w:cs="Arial"/>
              </w:rPr>
              <w:t>hybrid</w:t>
            </w:r>
            <w:r w:rsidR="00DE7B6E">
              <w:rPr>
                <w:rFonts w:ascii="Arial" w:hAnsi="Arial" w:cs="Arial"/>
              </w:rPr>
              <w:t xml:space="preserve"> </w:t>
            </w:r>
            <w:r w:rsidRPr="00260F8D">
              <w:rPr>
                <w:rFonts w:ascii="Arial" w:hAnsi="Arial" w:cs="Arial"/>
              </w:rPr>
              <w:t>and</w:t>
            </w:r>
            <w:r w:rsidR="00DE7B6E">
              <w:rPr>
                <w:rFonts w:ascii="Arial" w:hAnsi="Arial" w:cs="Arial"/>
              </w:rPr>
              <w:t xml:space="preserve"> </w:t>
            </w:r>
            <w:r w:rsidRPr="00260F8D">
              <w:rPr>
                <w:rFonts w:ascii="Arial" w:hAnsi="Arial" w:cs="Arial"/>
              </w:rPr>
              <w:t>on-premises</w:t>
            </w:r>
            <w:r w:rsidR="00DE7B6E">
              <w:rPr>
                <w:rFonts w:ascii="Arial" w:hAnsi="Arial" w:cs="Arial"/>
              </w:rPr>
              <w:t xml:space="preserve"> </w:t>
            </w:r>
            <w:r w:rsidRPr="00260F8D">
              <w:rPr>
                <w:rFonts w:ascii="Arial" w:hAnsi="Arial" w:cs="Arial"/>
              </w:rPr>
              <w:t>solutions</w:t>
            </w:r>
            <w:r w:rsidR="00DE7B6E">
              <w:rPr>
                <w:rFonts w:ascii="Arial" w:hAnsi="Arial" w:cs="Arial"/>
              </w:rPr>
              <w:t xml:space="preserve"> </w:t>
            </w:r>
            <w:r w:rsidRPr="00260F8D">
              <w:rPr>
                <w:rFonts w:ascii="Arial" w:hAnsi="Arial" w:cs="Arial"/>
              </w:rPr>
              <w:t>with</w:t>
            </w:r>
            <w:r w:rsidR="00DE7B6E">
              <w:rPr>
                <w:rFonts w:ascii="Arial" w:hAnsi="Arial" w:cs="Arial"/>
              </w:rPr>
              <w:t xml:space="preserve"> </w:t>
            </w:r>
            <w:r w:rsidRPr="00260F8D">
              <w:rPr>
                <w:rFonts w:ascii="Arial" w:hAnsi="Arial" w:cs="Arial"/>
              </w:rPr>
              <w:t>Mashery</w:t>
            </w:r>
          </w:p>
        </w:tc>
      </w:tr>
      <w:tr w:rsidR="00260F8D" w:rsidRPr="00260F8D" w:rsidTr="008D72AC">
        <w:trPr>
          <w:trHeight w:val="439"/>
        </w:trPr>
        <w:tc>
          <w:tcPr>
            <w:tcW w:w="9024" w:type="dxa"/>
            <w:gridSpan w:val="2"/>
          </w:tcPr>
          <w:p w:rsidR="00260F8D" w:rsidRPr="00260F8D" w:rsidRDefault="00260F8D" w:rsidP="008D72AC">
            <w:pPr>
              <w:pStyle w:val="TableParagraph"/>
              <w:tabs>
                <w:tab w:val="left" w:pos="8930"/>
              </w:tabs>
              <w:spacing w:before="124" w:line="240" w:lineRule="auto"/>
              <w:ind w:left="91"/>
              <w:rPr>
                <w:rFonts w:ascii="Arial" w:hAnsi="Arial" w:cs="Arial"/>
              </w:rPr>
            </w:pPr>
            <w:r w:rsidRPr="00260F8D">
              <w:rPr>
                <w:rFonts w:ascii="Arial" w:hAnsi="Arial" w:cs="Arial"/>
                <w:b/>
                <w:shd w:val="clear" w:color="auto" w:fill="E7E6E6"/>
              </w:rPr>
              <w:t>Project:</w:t>
            </w:r>
            <w:r w:rsidRPr="00260F8D">
              <w:rPr>
                <w:rFonts w:ascii="Arial" w:hAnsi="Arial" w:cs="Arial"/>
                <w:shd w:val="clear" w:color="auto" w:fill="E7E6E6"/>
              </w:rPr>
              <w:t>IntelExpresswaySecurityGateway</w:t>
            </w:r>
            <w:r w:rsidRPr="00260F8D">
              <w:rPr>
                <w:rFonts w:ascii="Arial" w:hAnsi="Arial" w:cs="Arial"/>
                <w:shd w:val="clear" w:color="auto" w:fill="E7E6E6"/>
              </w:rPr>
              <w:tab/>
            </w:r>
          </w:p>
        </w:tc>
      </w:tr>
      <w:tr w:rsidR="00260F8D" w:rsidRPr="00260F8D" w:rsidTr="008D72AC">
        <w:trPr>
          <w:trHeight w:val="292"/>
        </w:trPr>
        <w:tc>
          <w:tcPr>
            <w:tcW w:w="1856" w:type="dxa"/>
          </w:tcPr>
          <w:p w:rsidR="00260F8D" w:rsidRPr="00260F8D" w:rsidRDefault="00260F8D" w:rsidP="008D72AC">
            <w:pPr>
              <w:pStyle w:val="TableParagraph"/>
              <w:rPr>
                <w:rFonts w:ascii="Arial" w:hAnsi="Arial" w:cs="Arial"/>
              </w:rPr>
            </w:pPr>
            <w:r w:rsidRPr="00260F8D">
              <w:rPr>
                <w:rFonts w:ascii="Arial" w:hAnsi="Arial" w:cs="Arial"/>
              </w:rPr>
              <w:t>Duration</w:t>
            </w:r>
          </w:p>
        </w:tc>
        <w:tc>
          <w:tcPr>
            <w:tcW w:w="7168" w:type="dxa"/>
          </w:tcPr>
          <w:p w:rsidR="00260F8D" w:rsidRPr="00260F8D" w:rsidRDefault="00260F8D" w:rsidP="008D72AC">
            <w:pPr>
              <w:pStyle w:val="TableParagraph"/>
              <w:ind w:left="557"/>
              <w:rPr>
                <w:rFonts w:ascii="Arial" w:hAnsi="Arial" w:cs="Arial"/>
              </w:rPr>
            </w:pPr>
            <w:r w:rsidRPr="00260F8D">
              <w:rPr>
                <w:rFonts w:ascii="Arial" w:hAnsi="Arial" w:cs="Arial"/>
              </w:rPr>
              <w:t>: July2012–May2015</w:t>
            </w:r>
          </w:p>
        </w:tc>
      </w:tr>
      <w:tr w:rsidR="00260F8D" w:rsidRPr="00260F8D" w:rsidTr="008D72AC">
        <w:trPr>
          <w:trHeight w:val="292"/>
        </w:trPr>
        <w:tc>
          <w:tcPr>
            <w:tcW w:w="1856" w:type="dxa"/>
          </w:tcPr>
          <w:p w:rsidR="00260F8D" w:rsidRPr="00260F8D" w:rsidRDefault="00260F8D" w:rsidP="008D72AC">
            <w:pPr>
              <w:pStyle w:val="TableParagraph"/>
              <w:rPr>
                <w:rFonts w:ascii="Arial" w:hAnsi="Arial" w:cs="Arial"/>
              </w:rPr>
            </w:pPr>
            <w:r w:rsidRPr="00260F8D">
              <w:rPr>
                <w:rFonts w:ascii="Arial" w:hAnsi="Arial" w:cs="Arial"/>
              </w:rPr>
              <w:t>Domain</w:t>
            </w:r>
          </w:p>
        </w:tc>
        <w:tc>
          <w:tcPr>
            <w:tcW w:w="7168" w:type="dxa"/>
          </w:tcPr>
          <w:p w:rsidR="00260F8D" w:rsidRPr="00260F8D" w:rsidRDefault="00260F8D" w:rsidP="008D72AC">
            <w:pPr>
              <w:pStyle w:val="TableParagraph"/>
              <w:ind w:left="557"/>
              <w:rPr>
                <w:rFonts w:ascii="Arial" w:hAnsi="Arial" w:cs="Arial"/>
              </w:rPr>
            </w:pPr>
            <w:r w:rsidRPr="00260F8D">
              <w:rPr>
                <w:rFonts w:ascii="Arial" w:hAnsi="Arial" w:cs="Arial"/>
              </w:rPr>
              <w:t>:AutomationandManualTesting</w:t>
            </w:r>
          </w:p>
        </w:tc>
      </w:tr>
      <w:tr w:rsidR="00260F8D" w:rsidRPr="00260F8D" w:rsidTr="008D72AC">
        <w:trPr>
          <w:trHeight w:val="439"/>
        </w:trPr>
        <w:tc>
          <w:tcPr>
            <w:tcW w:w="1856" w:type="dxa"/>
          </w:tcPr>
          <w:p w:rsidR="00260F8D" w:rsidRPr="00260F8D" w:rsidRDefault="00260F8D" w:rsidP="008D72AC">
            <w:pPr>
              <w:pStyle w:val="TableParagraph"/>
              <w:rPr>
                <w:rFonts w:ascii="Arial" w:hAnsi="Arial" w:cs="Arial"/>
              </w:rPr>
            </w:pPr>
            <w:r w:rsidRPr="00260F8D">
              <w:rPr>
                <w:rFonts w:ascii="Arial" w:hAnsi="Arial" w:cs="Arial"/>
              </w:rPr>
              <w:t>Technology</w:t>
            </w:r>
          </w:p>
        </w:tc>
        <w:tc>
          <w:tcPr>
            <w:tcW w:w="7168" w:type="dxa"/>
          </w:tcPr>
          <w:p w:rsidR="00260F8D" w:rsidRPr="00260F8D" w:rsidRDefault="00260F8D" w:rsidP="008D72AC">
            <w:pPr>
              <w:pStyle w:val="TableParagraph"/>
              <w:ind w:left="557"/>
              <w:rPr>
                <w:rFonts w:ascii="Arial" w:hAnsi="Arial" w:cs="Arial"/>
              </w:rPr>
            </w:pPr>
            <w:r w:rsidRPr="00260F8D">
              <w:rPr>
                <w:rFonts w:ascii="Arial" w:hAnsi="Arial" w:cs="Arial"/>
              </w:rPr>
              <w:t>:Shell,Java,Protocols,Security</w:t>
            </w:r>
          </w:p>
        </w:tc>
      </w:tr>
      <w:tr w:rsidR="00260F8D" w:rsidRPr="00260F8D" w:rsidTr="008D72AC">
        <w:trPr>
          <w:trHeight w:val="439"/>
        </w:trPr>
        <w:tc>
          <w:tcPr>
            <w:tcW w:w="1856" w:type="dxa"/>
          </w:tcPr>
          <w:p w:rsidR="00260F8D" w:rsidRPr="00260F8D" w:rsidRDefault="00260F8D" w:rsidP="008D72AC">
            <w:pPr>
              <w:pStyle w:val="TableParagraph"/>
              <w:spacing w:before="124" w:line="240" w:lineRule="auto"/>
              <w:rPr>
                <w:rFonts w:ascii="Arial" w:hAnsi="Arial" w:cs="Arial"/>
                <w:b/>
              </w:rPr>
            </w:pPr>
            <w:r w:rsidRPr="00260F8D">
              <w:rPr>
                <w:rFonts w:ascii="Arial" w:hAnsi="Arial" w:cs="Arial"/>
                <w:b/>
              </w:rPr>
              <w:t>ProjectScope:</w:t>
            </w:r>
          </w:p>
        </w:tc>
        <w:tc>
          <w:tcPr>
            <w:tcW w:w="7168" w:type="dxa"/>
          </w:tcPr>
          <w:p w:rsidR="00260F8D" w:rsidRPr="00260F8D" w:rsidRDefault="00260F8D" w:rsidP="008D72AC">
            <w:pPr>
              <w:pStyle w:val="TableParagraph"/>
              <w:spacing w:line="240" w:lineRule="auto"/>
              <w:ind w:left="0"/>
              <w:rPr>
                <w:rFonts w:ascii="Arial" w:hAnsi="Arial" w:cs="Arial"/>
              </w:rPr>
            </w:pPr>
          </w:p>
        </w:tc>
      </w:tr>
      <w:tr w:rsidR="00260F8D" w:rsidRPr="00260F8D" w:rsidTr="008D72AC">
        <w:trPr>
          <w:trHeight w:val="852"/>
        </w:trPr>
        <w:tc>
          <w:tcPr>
            <w:tcW w:w="9024" w:type="dxa"/>
            <w:gridSpan w:val="2"/>
          </w:tcPr>
          <w:p w:rsidR="00260F8D" w:rsidRPr="00260F8D" w:rsidRDefault="00260F8D" w:rsidP="008D72AC">
            <w:pPr>
              <w:pStyle w:val="TableParagraph"/>
              <w:ind w:left="1039"/>
              <w:rPr>
                <w:rFonts w:ascii="Arial" w:hAnsi="Arial" w:cs="Arial"/>
              </w:rPr>
            </w:pPr>
            <w:r w:rsidRPr="00260F8D">
              <w:rPr>
                <w:rFonts w:ascii="Arial" w:hAnsi="Arial" w:cs="Arial"/>
              </w:rPr>
              <w:t>IntelExpresswaySecurityGatewayismiddlewaresolutiontoprovidessecurity</w:t>
            </w:r>
          </w:p>
          <w:p w:rsidR="00260F8D" w:rsidRPr="00260F8D" w:rsidRDefault="00260F8D" w:rsidP="008D72AC">
            <w:pPr>
              <w:pStyle w:val="TableParagraph"/>
              <w:spacing w:line="290" w:lineRule="atLeast"/>
              <w:rPr>
                <w:rFonts w:ascii="Arial" w:hAnsi="Arial" w:cs="Arial"/>
              </w:rPr>
            </w:pPr>
            <w:r w:rsidRPr="00260F8D">
              <w:rPr>
                <w:rFonts w:ascii="Arial" w:hAnsi="Arial" w:cs="Arial"/>
              </w:rPr>
              <w:t>towebservicesfromdifferenttypesofattacksfromoutsidenetworkbysittinginfrontofthem.Ithasdifferenttypepolicysuchcontentattackprevision,DOS,PKI,QoS,AAAand</w:t>
            </w:r>
          </w:p>
        </w:tc>
      </w:tr>
    </w:tbl>
    <w:p w:rsidR="00260F8D" w:rsidRPr="00260F8D" w:rsidRDefault="00260F8D" w:rsidP="00260F8D">
      <w:pPr>
        <w:spacing w:line="290" w:lineRule="atLeast"/>
        <w:sectPr w:rsidR="00260F8D" w:rsidRPr="00260F8D">
          <w:pgSz w:w="11860" w:h="16790"/>
          <w:pgMar w:top="1740" w:right="1000" w:bottom="280" w:left="1600" w:header="1440" w:footer="0" w:gutter="0"/>
          <w:cols w:space="720"/>
        </w:sectPr>
      </w:pPr>
    </w:p>
    <w:tbl>
      <w:tblPr>
        <w:tblW w:w="0" w:type="auto"/>
        <w:tblInd w:w="115" w:type="dxa"/>
        <w:tblLayout w:type="fixed"/>
        <w:tblCellMar>
          <w:left w:w="0" w:type="dxa"/>
          <w:right w:w="0" w:type="dxa"/>
        </w:tblCellMar>
        <w:tblLook w:val="01E0"/>
      </w:tblPr>
      <w:tblGrid>
        <w:gridCol w:w="9019"/>
      </w:tblGrid>
      <w:tr w:rsidR="00260F8D" w:rsidRPr="00260F8D" w:rsidTr="008D72AC">
        <w:trPr>
          <w:trHeight w:val="705"/>
        </w:trPr>
        <w:tc>
          <w:tcPr>
            <w:tcW w:w="9019" w:type="dxa"/>
          </w:tcPr>
          <w:p w:rsidR="00260F8D" w:rsidRPr="00260F8D" w:rsidRDefault="00260F8D" w:rsidP="008D72AC">
            <w:pPr>
              <w:pStyle w:val="TableParagraph"/>
              <w:spacing w:line="244" w:lineRule="exact"/>
              <w:rPr>
                <w:rFonts w:ascii="Arial" w:hAnsi="Arial" w:cs="Arial"/>
              </w:rPr>
            </w:pPr>
            <w:r w:rsidRPr="00260F8D">
              <w:rPr>
                <w:rFonts w:ascii="Arial" w:hAnsi="Arial" w:cs="Arial"/>
              </w:rPr>
              <w:lastRenderedPageBreak/>
              <w:t>WS-Security.Italsocapableofmessagetransformation,protocolmediation,validate</w:t>
            </w:r>
          </w:p>
          <w:p w:rsidR="00260F8D" w:rsidRPr="00260F8D" w:rsidRDefault="00260F8D" w:rsidP="008D72AC">
            <w:pPr>
              <w:pStyle w:val="TableParagraph"/>
              <w:spacing w:line="240" w:lineRule="auto"/>
              <w:rPr>
                <w:rFonts w:ascii="Arial" w:hAnsi="Arial" w:cs="Arial"/>
              </w:rPr>
            </w:pPr>
            <w:r w:rsidRPr="00260F8D">
              <w:rPr>
                <w:rFonts w:ascii="Arial" w:hAnsi="Arial" w:cs="Arial"/>
              </w:rPr>
              <w:t>requests,managingandtransforminguser’sidentity.</w:t>
            </w:r>
          </w:p>
        </w:tc>
      </w:tr>
      <w:tr w:rsidR="00260F8D" w:rsidRPr="00260F8D" w:rsidTr="008D72AC">
        <w:trPr>
          <w:trHeight w:val="439"/>
        </w:trPr>
        <w:tc>
          <w:tcPr>
            <w:tcW w:w="9019" w:type="dxa"/>
          </w:tcPr>
          <w:p w:rsidR="00260F8D" w:rsidRPr="00260F8D" w:rsidRDefault="00260F8D" w:rsidP="008D72AC">
            <w:pPr>
              <w:pStyle w:val="TableParagraph"/>
              <w:spacing w:before="124" w:line="240" w:lineRule="auto"/>
              <w:rPr>
                <w:rFonts w:ascii="Arial" w:hAnsi="Arial" w:cs="Arial"/>
                <w:b/>
              </w:rPr>
            </w:pPr>
            <w:r w:rsidRPr="00260F8D">
              <w:rPr>
                <w:rFonts w:ascii="Arial" w:hAnsi="Arial" w:cs="Arial"/>
                <w:b/>
              </w:rPr>
              <w:t>Responsibilities:</w:t>
            </w:r>
          </w:p>
        </w:tc>
      </w:tr>
      <w:tr w:rsidR="00260F8D" w:rsidRPr="00260F8D" w:rsidTr="008D72AC">
        <w:trPr>
          <w:trHeight w:val="292"/>
        </w:trPr>
        <w:tc>
          <w:tcPr>
            <w:tcW w:w="9019" w:type="dxa"/>
          </w:tcPr>
          <w:p w:rsidR="00260F8D" w:rsidRPr="00260F8D" w:rsidRDefault="00260F8D" w:rsidP="00260F8D">
            <w:pPr>
              <w:pStyle w:val="TableParagraph"/>
              <w:numPr>
                <w:ilvl w:val="0"/>
                <w:numId w:val="18"/>
              </w:numPr>
              <w:tabs>
                <w:tab w:val="left" w:pos="1459"/>
                <w:tab w:val="left" w:pos="1460"/>
              </w:tabs>
              <w:ind w:hanging="361"/>
              <w:rPr>
                <w:rFonts w:ascii="Arial" w:hAnsi="Arial" w:cs="Arial"/>
              </w:rPr>
            </w:pPr>
            <w:r w:rsidRPr="00260F8D">
              <w:rPr>
                <w:rFonts w:ascii="Arial" w:hAnsi="Arial" w:cs="Arial"/>
              </w:rPr>
              <w:t>Creatingandmaintainingtestingenvironment</w:t>
            </w:r>
          </w:p>
        </w:tc>
      </w:tr>
      <w:tr w:rsidR="00260F8D" w:rsidRPr="00260F8D" w:rsidTr="008D72AC">
        <w:trPr>
          <w:trHeight w:val="292"/>
        </w:trPr>
        <w:tc>
          <w:tcPr>
            <w:tcW w:w="9019" w:type="dxa"/>
          </w:tcPr>
          <w:p w:rsidR="00260F8D" w:rsidRPr="00260F8D" w:rsidRDefault="00260F8D" w:rsidP="00260F8D">
            <w:pPr>
              <w:pStyle w:val="TableParagraph"/>
              <w:numPr>
                <w:ilvl w:val="0"/>
                <w:numId w:val="17"/>
              </w:numPr>
              <w:tabs>
                <w:tab w:val="left" w:pos="1459"/>
                <w:tab w:val="left" w:pos="1460"/>
              </w:tabs>
              <w:ind w:hanging="361"/>
              <w:rPr>
                <w:rFonts w:ascii="Arial" w:hAnsi="Arial" w:cs="Arial"/>
              </w:rPr>
            </w:pPr>
            <w:r w:rsidRPr="00260F8D">
              <w:rPr>
                <w:rFonts w:ascii="Arial" w:hAnsi="Arial" w:cs="Arial"/>
              </w:rPr>
              <w:t>Testcaseswritingandexecution,</w:t>
            </w:r>
          </w:p>
        </w:tc>
      </w:tr>
      <w:tr w:rsidR="00260F8D" w:rsidRPr="00260F8D" w:rsidTr="008D72AC">
        <w:trPr>
          <w:trHeight w:val="292"/>
        </w:trPr>
        <w:tc>
          <w:tcPr>
            <w:tcW w:w="9019" w:type="dxa"/>
          </w:tcPr>
          <w:p w:rsidR="00260F8D" w:rsidRPr="00260F8D" w:rsidRDefault="00260F8D" w:rsidP="00260F8D">
            <w:pPr>
              <w:pStyle w:val="TableParagraph"/>
              <w:numPr>
                <w:ilvl w:val="0"/>
                <w:numId w:val="16"/>
              </w:numPr>
              <w:tabs>
                <w:tab w:val="left" w:pos="359"/>
                <w:tab w:val="left" w:pos="360"/>
              </w:tabs>
              <w:ind w:right="2561" w:hanging="1460"/>
              <w:jc w:val="right"/>
              <w:rPr>
                <w:rFonts w:ascii="Arial" w:hAnsi="Arial" w:cs="Arial"/>
              </w:rPr>
            </w:pPr>
            <w:r w:rsidRPr="00260F8D">
              <w:rPr>
                <w:rFonts w:ascii="Arial" w:hAnsi="Arial" w:cs="Arial"/>
              </w:rPr>
              <w:t>TestcasesautomationusingJavaandshellscripting</w:t>
            </w:r>
          </w:p>
        </w:tc>
      </w:tr>
      <w:tr w:rsidR="00260F8D" w:rsidRPr="00260F8D" w:rsidTr="008D72AC">
        <w:trPr>
          <w:trHeight w:val="293"/>
        </w:trPr>
        <w:tc>
          <w:tcPr>
            <w:tcW w:w="9019" w:type="dxa"/>
          </w:tcPr>
          <w:p w:rsidR="00260F8D" w:rsidRPr="00260F8D" w:rsidRDefault="00260F8D" w:rsidP="00260F8D">
            <w:pPr>
              <w:pStyle w:val="TableParagraph"/>
              <w:numPr>
                <w:ilvl w:val="0"/>
                <w:numId w:val="15"/>
              </w:numPr>
              <w:tabs>
                <w:tab w:val="left" w:pos="1459"/>
                <w:tab w:val="left" w:pos="1460"/>
              </w:tabs>
              <w:ind w:hanging="361"/>
              <w:rPr>
                <w:rFonts w:ascii="Arial" w:hAnsi="Arial" w:cs="Arial"/>
              </w:rPr>
            </w:pPr>
            <w:r w:rsidRPr="00260F8D">
              <w:rPr>
                <w:rFonts w:ascii="Arial" w:hAnsi="Arial" w:cs="Arial"/>
              </w:rPr>
              <w:t>Filedefects,verifydefects</w:t>
            </w:r>
          </w:p>
        </w:tc>
      </w:tr>
      <w:tr w:rsidR="00260F8D" w:rsidRPr="00260F8D" w:rsidTr="008D72AC">
        <w:trPr>
          <w:trHeight w:val="293"/>
        </w:trPr>
        <w:tc>
          <w:tcPr>
            <w:tcW w:w="9019" w:type="dxa"/>
          </w:tcPr>
          <w:p w:rsidR="00260F8D" w:rsidRPr="00260F8D" w:rsidRDefault="00260F8D" w:rsidP="00260F8D">
            <w:pPr>
              <w:pStyle w:val="TableParagraph"/>
              <w:numPr>
                <w:ilvl w:val="0"/>
                <w:numId w:val="14"/>
              </w:numPr>
              <w:tabs>
                <w:tab w:val="left" w:pos="359"/>
                <w:tab w:val="left" w:pos="360"/>
              </w:tabs>
              <w:spacing w:line="272" w:lineRule="exact"/>
              <w:ind w:right="2564" w:hanging="1460"/>
              <w:jc w:val="right"/>
              <w:rPr>
                <w:rFonts w:ascii="Arial" w:hAnsi="Arial" w:cs="Arial"/>
              </w:rPr>
            </w:pPr>
            <w:r w:rsidRPr="00260F8D">
              <w:rPr>
                <w:rFonts w:ascii="Arial" w:hAnsi="Arial" w:cs="Arial"/>
              </w:rPr>
              <w:t>Performancetestingusingmanualandshellscripts.</w:t>
            </w:r>
          </w:p>
        </w:tc>
      </w:tr>
      <w:tr w:rsidR="00260F8D" w:rsidRPr="00260F8D" w:rsidTr="008D72AC">
        <w:trPr>
          <w:trHeight w:val="559"/>
        </w:trPr>
        <w:tc>
          <w:tcPr>
            <w:tcW w:w="9019" w:type="dxa"/>
          </w:tcPr>
          <w:p w:rsidR="00260F8D" w:rsidRPr="00260F8D" w:rsidRDefault="00260F8D" w:rsidP="00260F8D">
            <w:pPr>
              <w:pStyle w:val="TableParagraph"/>
              <w:numPr>
                <w:ilvl w:val="0"/>
                <w:numId w:val="13"/>
              </w:numPr>
              <w:tabs>
                <w:tab w:val="left" w:pos="1459"/>
                <w:tab w:val="left" w:pos="1460"/>
              </w:tabs>
              <w:ind w:hanging="361"/>
              <w:rPr>
                <w:rFonts w:ascii="Arial" w:hAnsi="Arial" w:cs="Arial"/>
              </w:rPr>
            </w:pPr>
            <w:r w:rsidRPr="00260F8D">
              <w:rPr>
                <w:rFonts w:ascii="Arial" w:hAnsi="Arial" w:cs="Arial"/>
              </w:rPr>
              <w:t>NewSecurityfeaturetestingandThird-partyproductintegrationand</w:t>
            </w:r>
          </w:p>
          <w:p w:rsidR="00260F8D" w:rsidRPr="00260F8D" w:rsidRDefault="00260F8D" w:rsidP="008D72AC">
            <w:pPr>
              <w:pStyle w:val="TableParagraph"/>
              <w:spacing w:line="269" w:lineRule="exact"/>
              <w:ind w:left="1099"/>
              <w:rPr>
                <w:rFonts w:ascii="Arial" w:hAnsi="Arial" w:cs="Arial"/>
              </w:rPr>
            </w:pPr>
            <w:r w:rsidRPr="00260F8D">
              <w:rPr>
                <w:rFonts w:ascii="Arial" w:hAnsi="Arial" w:cs="Arial"/>
              </w:rPr>
              <w:t>testing</w:t>
            </w:r>
          </w:p>
        </w:tc>
      </w:tr>
    </w:tbl>
    <w:p w:rsidR="00260F8D" w:rsidRPr="00260F8D" w:rsidRDefault="00260F8D" w:rsidP="00260F8D">
      <w:pPr>
        <w:pStyle w:val="BodyText"/>
      </w:pPr>
    </w:p>
    <w:p w:rsidR="00260F8D" w:rsidRPr="00260F8D" w:rsidRDefault="008D4DBA" w:rsidP="00260F8D">
      <w:pPr>
        <w:pStyle w:val="BodyText"/>
        <w:spacing w:before="7"/>
      </w:pPr>
      <w:r>
        <w:pict>
          <v:group id="_x0000_s2051" style="position:absolute;margin-left:89.3pt;margin-top:16.95pt;width:443.65pt;height:15.15pt;z-index:-251656704;mso-wrap-distance-left:0;mso-wrap-distance-right:0;mso-position-horizontal-relative:page" coordorigin="1786,339" coordsize="8873,303">
            <v:rect id="_x0000_s2052" style="position:absolute;left:1800;top:339;width:8858;height:293" fillcolor="#cfcdcd" stroked="f"/>
            <v:rect id="_x0000_s2053" style="position:absolute;left:1786;top:632;width:8873;height:10" fillcolor="black" stroked="f"/>
            <v:shapetype id="_x0000_t202" coordsize="21600,21600" o:spt="202" path="m,l,21600r21600,l21600,xe">
              <v:stroke joinstyle="miter"/>
              <v:path gradientshapeok="t" o:connecttype="rect"/>
            </v:shapetype>
            <v:shape id="_x0000_s2054" type="#_x0000_t202" style="position:absolute;left:1786;top:339;width:8873;height:293" filled="f" stroked="f">
              <v:textbox inset="0,0,0,0">
                <w:txbxContent>
                  <w:p w:rsidR="00260F8D" w:rsidRDefault="00260F8D" w:rsidP="00260F8D">
                    <w:pPr>
                      <w:spacing w:line="292" w:lineRule="exact"/>
                      <w:ind w:left="122"/>
                      <w:rPr>
                        <w:b/>
                        <w:sz w:val="24"/>
                      </w:rPr>
                    </w:pPr>
                    <w:r>
                      <w:rPr>
                        <w:b/>
                        <w:sz w:val="24"/>
                      </w:rPr>
                      <w:t>Short</w:t>
                    </w:r>
                    <w:r w:rsidR="00DE7B6E">
                      <w:rPr>
                        <w:b/>
                        <w:sz w:val="24"/>
                      </w:rPr>
                      <w:t xml:space="preserve"> </w:t>
                    </w:r>
                    <w:r>
                      <w:rPr>
                        <w:b/>
                        <w:sz w:val="24"/>
                      </w:rPr>
                      <w:t>Integration</w:t>
                    </w:r>
                    <w:r w:rsidR="00DE7B6E">
                      <w:rPr>
                        <w:b/>
                        <w:sz w:val="24"/>
                      </w:rPr>
                      <w:t xml:space="preserve"> </w:t>
                    </w:r>
                    <w:r>
                      <w:rPr>
                        <w:b/>
                        <w:sz w:val="24"/>
                      </w:rPr>
                      <w:t>Assignments</w:t>
                    </w:r>
                    <w:r w:rsidR="00DE7B6E">
                      <w:rPr>
                        <w:b/>
                        <w:sz w:val="24"/>
                      </w:rPr>
                      <w:t xml:space="preserve"> </w:t>
                    </w:r>
                    <w:r>
                      <w:rPr>
                        <w:b/>
                        <w:sz w:val="24"/>
                      </w:rPr>
                      <w:t>with</w:t>
                    </w:r>
                    <w:r w:rsidR="00DE7B6E">
                      <w:rPr>
                        <w:b/>
                        <w:sz w:val="24"/>
                      </w:rPr>
                      <w:t xml:space="preserve"> </w:t>
                    </w:r>
                    <w:r>
                      <w:rPr>
                        <w:b/>
                        <w:sz w:val="24"/>
                      </w:rPr>
                      <w:t>project:</w:t>
                    </w:r>
                  </w:p>
                </w:txbxContent>
              </v:textbox>
            </v:shape>
            <w10:wrap type="topAndBottom" anchorx="page"/>
          </v:group>
        </w:pict>
      </w:r>
    </w:p>
    <w:p w:rsidR="00260F8D" w:rsidRPr="00260F8D" w:rsidRDefault="00260F8D" w:rsidP="00260F8D">
      <w:pPr>
        <w:pStyle w:val="ListParagraph"/>
        <w:numPr>
          <w:ilvl w:val="1"/>
          <w:numId w:val="12"/>
        </w:numPr>
        <w:tabs>
          <w:tab w:val="left" w:pos="842"/>
        </w:tabs>
        <w:suppressAutoHyphens w:val="0"/>
        <w:autoSpaceDE w:val="0"/>
        <w:autoSpaceDN w:val="0"/>
        <w:spacing w:line="263" w:lineRule="exact"/>
        <w:ind w:left="841" w:hanging="222"/>
        <w:contextualSpacing w:val="0"/>
        <w:rPr>
          <w:rFonts w:cs="Arial"/>
          <w:szCs w:val="22"/>
        </w:rPr>
      </w:pPr>
      <w:r w:rsidRPr="00260F8D">
        <w:rPr>
          <w:rFonts w:cs="Arial"/>
          <w:szCs w:val="22"/>
        </w:rPr>
        <w:t>UseSalesforceasIDPforSFTPauthentication</w:t>
      </w:r>
    </w:p>
    <w:p w:rsidR="00260F8D" w:rsidRPr="00260F8D" w:rsidRDefault="00260F8D" w:rsidP="00260F8D">
      <w:pPr>
        <w:pStyle w:val="ListParagraph"/>
        <w:numPr>
          <w:ilvl w:val="1"/>
          <w:numId w:val="12"/>
        </w:numPr>
        <w:tabs>
          <w:tab w:val="left" w:pos="842"/>
        </w:tabs>
        <w:suppressAutoHyphens w:val="0"/>
        <w:autoSpaceDE w:val="0"/>
        <w:autoSpaceDN w:val="0"/>
        <w:spacing w:line="240" w:lineRule="auto"/>
        <w:ind w:left="841" w:hanging="222"/>
        <w:contextualSpacing w:val="0"/>
        <w:rPr>
          <w:rFonts w:cs="Arial"/>
          <w:szCs w:val="22"/>
        </w:rPr>
      </w:pPr>
      <w:r w:rsidRPr="00260F8D">
        <w:rPr>
          <w:rFonts w:cs="Arial"/>
          <w:szCs w:val="22"/>
        </w:rPr>
        <w:t>UseSalesforceSAMLandOAuthconnectorappsforUserauthentication</w:t>
      </w:r>
    </w:p>
    <w:p w:rsidR="00260F8D" w:rsidRPr="00260F8D" w:rsidRDefault="00260F8D" w:rsidP="00260F8D">
      <w:pPr>
        <w:pStyle w:val="ListParagraph"/>
        <w:numPr>
          <w:ilvl w:val="1"/>
          <w:numId w:val="12"/>
        </w:numPr>
        <w:tabs>
          <w:tab w:val="left" w:pos="830"/>
        </w:tabs>
        <w:suppressAutoHyphens w:val="0"/>
        <w:autoSpaceDE w:val="0"/>
        <w:autoSpaceDN w:val="0"/>
        <w:spacing w:line="240" w:lineRule="auto"/>
        <w:ind w:right="925" w:hanging="180"/>
        <w:contextualSpacing w:val="0"/>
        <w:rPr>
          <w:rFonts w:cs="Arial"/>
          <w:szCs w:val="22"/>
        </w:rPr>
      </w:pPr>
      <w:r w:rsidRPr="00260F8D">
        <w:rPr>
          <w:rFonts w:cs="Arial"/>
          <w:szCs w:val="22"/>
        </w:rPr>
        <w:t>DesignworkflowstowhichwillgiveApacheuseslikestickysessions,dynamicloadbalancing,pathoverwritingandrequestsmonitoringandthrottling.</w:t>
      </w:r>
    </w:p>
    <w:p w:rsidR="00260F8D" w:rsidRPr="00260F8D" w:rsidRDefault="00260F8D" w:rsidP="00260F8D">
      <w:pPr>
        <w:pStyle w:val="ListParagraph"/>
        <w:numPr>
          <w:ilvl w:val="1"/>
          <w:numId w:val="12"/>
        </w:numPr>
        <w:tabs>
          <w:tab w:val="left" w:pos="832"/>
        </w:tabs>
        <w:suppressAutoHyphens w:val="0"/>
        <w:autoSpaceDE w:val="0"/>
        <w:autoSpaceDN w:val="0"/>
        <w:spacing w:line="293" w:lineRule="exact"/>
        <w:ind w:left="831" w:hanging="181"/>
        <w:contextualSpacing w:val="0"/>
        <w:rPr>
          <w:rFonts w:cs="Arial"/>
          <w:szCs w:val="22"/>
        </w:rPr>
      </w:pPr>
      <w:r w:rsidRPr="00260F8D">
        <w:rPr>
          <w:rFonts w:cs="Arial"/>
          <w:szCs w:val="22"/>
        </w:rPr>
        <w:t>CreatedapplicationforaccessingAmazonS3bucketoverSFTPprotocol</w:t>
      </w:r>
    </w:p>
    <w:p w:rsidR="00260F8D" w:rsidRPr="00260F8D" w:rsidRDefault="00260F8D" w:rsidP="00260F8D">
      <w:pPr>
        <w:pStyle w:val="ListParagraph"/>
        <w:numPr>
          <w:ilvl w:val="1"/>
          <w:numId w:val="12"/>
        </w:numPr>
        <w:tabs>
          <w:tab w:val="left" w:pos="842"/>
        </w:tabs>
        <w:suppressAutoHyphens w:val="0"/>
        <w:autoSpaceDE w:val="0"/>
        <w:autoSpaceDN w:val="0"/>
        <w:spacing w:line="240" w:lineRule="auto"/>
        <w:ind w:left="841" w:hanging="222"/>
        <w:contextualSpacing w:val="0"/>
        <w:rPr>
          <w:rFonts w:cs="Arial"/>
          <w:szCs w:val="22"/>
        </w:rPr>
      </w:pPr>
      <w:r w:rsidRPr="00260F8D">
        <w:rPr>
          <w:rFonts w:cs="Arial"/>
          <w:szCs w:val="22"/>
        </w:rPr>
        <w:t>MakingAPIcallauthenticationusingMasheryOAuthfromproduct</w:t>
      </w:r>
    </w:p>
    <w:p w:rsidR="00260F8D" w:rsidRPr="00260F8D" w:rsidRDefault="00260F8D" w:rsidP="00260F8D">
      <w:pPr>
        <w:pStyle w:val="ListParagraph"/>
        <w:numPr>
          <w:ilvl w:val="1"/>
          <w:numId w:val="12"/>
        </w:numPr>
        <w:tabs>
          <w:tab w:val="left" w:pos="842"/>
        </w:tabs>
        <w:suppressAutoHyphens w:val="0"/>
        <w:autoSpaceDE w:val="0"/>
        <w:autoSpaceDN w:val="0"/>
        <w:spacing w:line="240" w:lineRule="auto"/>
        <w:ind w:left="841" w:hanging="222"/>
        <w:contextualSpacing w:val="0"/>
        <w:rPr>
          <w:rFonts w:cs="Arial"/>
          <w:szCs w:val="22"/>
        </w:rPr>
      </w:pPr>
      <w:r w:rsidRPr="00260F8D">
        <w:rPr>
          <w:rFonts w:cs="Arial"/>
          <w:szCs w:val="22"/>
        </w:rPr>
        <w:t>StoreIoTdevicesdatainHbaseorKafkaserverusingMQTTprotocol</w:t>
      </w:r>
    </w:p>
    <w:p w:rsidR="00260F8D" w:rsidRPr="00260F8D" w:rsidRDefault="00260F8D" w:rsidP="00260F8D">
      <w:pPr>
        <w:pStyle w:val="ListParagraph"/>
        <w:numPr>
          <w:ilvl w:val="1"/>
          <w:numId w:val="12"/>
        </w:numPr>
        <w:tabs>
          <w:tab w:val="left" w:pos="842"/>
        </w:tabs>
        <w:suppressAutoHyphens w:val="0"/>
        <w:autoSpaceDE w:val="0"/>
        <w:autoSpaceDN w:val="0"/>
        <w:spacing w:line="240" w:lineRule="auto"/>
        <w:ind w:left="841" w:hanging="222"/>
        <w:contextualSpacing w:val="0"/>
        <w:rPr>
          <w:rFonts w:cs="Arial"/>
          <w:szCs w:val="22"/>
        </w:rPr>
      </w:pPr>
      <w:r w:rsidRPr="00260F8D">
        <w:rPr>
          <w:rFonts w:cs="Arial"/>
          <w:szCs w:val="22"/>
        </w:rPr>
        <w:t>SetupSMTPserver,GIT,Jenkins</w:t>
      </w:r>
    </w:p>
    <w:p w:rsidR="00D1518A" w:rsidRPr="00F32C1F" w:rsidRDefault="00D1518A" w:rsidP="00D1518A">
      <w:pPr>
        <w:shd w:val="clear" w:color="auto" w:fill="FFFFFF"/>
        <w:jc w:val="both"/>
        <w:rPr>
          <w:shd w:val="clear" w:color="auto" w:fill="FFFFFF"/>
        </w:rPr>
      </w:pPr>
    </w:p>
    <w:sectPr w:rsidR="00D1518A" w:rsidRPr="00F32C1F" w:rsidSect="008C2E45">
      <w:headerReference w:type="default" r:id="rId9"/>
      <w:footerReference w:type="even" r:id="rId10"/>
      <w:footerReference w:type="default" r:id="rId11"/>
      <w:headerReference w:type="first" r:id="rId12"/>
      <w:footerReference w:type="first" r:id="rId13"/>
      <w:pgSz w:w="12240" w:h="15840"/>
      <w:pgMar w:top="1440" w:right="720" w:bottom="1440" w:left="1440" w:header="0" w:footer="720" w:gutter="0"/>
      <w:cols w:space="72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B2B" w:rsidRDefault="000D1B2B">
      <w:pPr>
        <w:spacing w:line="240" w:lineRule="auto"/>
      </w:pPr>
      <w:r>
        <w:separator/>
      </w:r>
    </w:p>
  </w:endnote>
  <w:endnote w:type="continuationSeparator" w:id="1">
    <w:p w:rsidR="000D1B2B" w:rsidRDefault="000D1B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B2B" w:rsidRDefault="000D1B2B">
      <w:pPr>
        <w:spacing w:line="240" w:lineRule="auto"/>
      </w:pPr>
      <w:r>
        <w:separator/>
      </w:r>
    </w:p>
  </w:footnote>
  <w:footnote w:type="continuationSeparator" w:id="1">
    <w:p w:rsidR="000D1B2B" w:rsidRDefault="000D1B2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F8D" w:rsidRDefault="00260F8D">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pPr>
      <w:shd w:val="clear" w:color="auto" w:fill="FFFFFF"/>
      <w:jc w:val="right"/>
    </w:pPr>
    <w:r>
      <w:rPr>
        <w:noProof/>
        <w:lang w:eastAsia="en-US" w:bidi="ar-SA"/>
      </w:rPr>
      <w:drawing>
        <wp:anchor distT="114300" distB="114300" distL="114300" distR="114300" simplePos="0" relativeHeight="251657728" behindDoc="0" locked="0" layoutInCell="1" allowOverlap="1">
          <wp:simplePos x="0" y="0"/>
          <wp:positionH relativeFrom="column">
            <wp:posOffset>4086225</wp:posOffset>
          </wp:positionH>
          <wp:positionV relativeFrom="paragraph">
            <wp:posOffset>47625</wp:posOffset>
          </wp:positionV>
          <wp:extent cx="2585085" cy="1027430"/>
          <wp:effectExtent l="1905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85085" cy="1027430"/>
                  </a:xfrm>
                  <a:prstGeom prst="rect">
                    <a:avLst/>
                  </a:prstGeom>
                  <a:solidFill>
                    <a:srgbClr val="FFFFFF"/>
                  </a:solid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2160" w:hanging="360"/>
      </w:pPr>
      <w:rPr>
        <w:rFonts w:ascii="Wingdings" w:hAnsi="Wingdings"/>
        <w:u w:val="none"/>
      </w:rPr>
    </w:lvl>
    <w:lvl w:ilvl="1">
      <w:start w:val="1"/>
      <w:numFmt w:val="bullet"/>
      <w:lvlText w:val=""/>
      <w:lvlJc w:val="left"/>
      <w:pPr>
        <w:tabs>
          <w:tab w:val="num" w:pos="0"/>
        </w:tabs>
        <w:ind w:left="2880" w:hanging="360"/>
      </w:pPr>
      <w:rPr>
        <w:rFonts w:ascii="Wingdings 2" w:hAnsi="Wingdings 2"/>
        <w:u w:val="none"/>
      </w:rPr>
    </w:lvl>
    <w:lvl w:ilvl="2">
      <w:start w:val="1"/>
      <w:numFmt w:val="bullet"/>
      <w:lvlText w:val="■"/>
      <w:lvlJc w:val="left"/>
      <w:pPr>
        <w:tabs>
          <w:tab w:val="num" w:pos="0"/>
        </w:tabs>
        <w:ind w:left="3600" w:hanging="360"/>
      </w:pPr>
      <w:rPr>
        <w:rFonts w:ascii="OpenSymbol" w:hAnsi="OpenSymbol"/>
        <w:u w:val="none"/>
      </w:rPr>
    </w:lvl>
    <w:lvl w:ilvl="3">
      <w:start w:val="1"/>
      <w:numFmt w:val="bullet"/>
      <w:lvlText w:val=""/>
      <w:lvlJc w:val="left"/>
      <w:pPr>
        <w:tabs>
          <w:tab w:val="num" w:pos="0"/>
        </w:tabs>
        <w:ind w:left="4320" w:hanging="360"/>
      </w:pPr>
      <w:rPr>
        <w:rFonts w:ascii="Wingdings" w:hAnsi="Wingdings"/>
        <w:u w:val="none"/>
      </w:rPr>
    </w:lvl>
    <w:lvl w:ilvl="4">
      <w:start w:val="1"/>
      <w:numFmt w:val="bullet"/>
      <w:lvlText w:val=""/>
      <w:lvlJc w:val="left"/>
      <w:pPr>
        <w:tabs>
          <w:tab w:val="num" w:pos="0"/>
        </w:tabs>
        <w:ind w:left="5040" w:hanging="360"/>
      </w:pPr>
      <w:rPr>
        <w:rFonts w:ascii="Wingdings 2" w:hAnsi="Wingdings 2"/>
        <w:u w:val="none"/>
      </w:rPr>
    </w:lvl>
    <w:lvl w:ilvl="5">
      <w:start w:val="1"/>
      <w:numFmt w:val="bullet"/>
      <w:lvlText w:val="■"/>
      <w:lvlJc w:val="left"/>
      <w:pPr>
        <w:tabs>
          <w:tab w:val="num" w:pos="0"/>
        </w:tabs>
        <w:ind w:left="5760" w:hanging="360"/>
      </w:pPr>
      <w:rPr>
        <w:rFonts w:ascii="OpenSymbol" w:hAnsi="OpenSymbol"/>
        <w:u w:val="none"/>
      </w:rPr>
    </w:lvl>
    <w:lvl w:ilvl="6">
      <w:start w:val="1"/>
      <w:numFmt w:val="bullet"/>
      <w:lvlText w:val=""/>
      <w:lvlJc w:val="left"/>
      <w:pPr>
        <w:tabs>
          <w:tab w:val="num" w:pos="0"/>
        </w:tabs>
        <w:ind w:left="6480" w:hanging="360"/>
      </w:pPr>
      <w:rPr>
        <w:rFonts w:ascii="Wingdings" w:hAnsi="Wingdings"/>
        <w:u w:val="none"/>
      </w:rPr>
    </w:lvl>
    <w:lvl w:ilvl="7">
      <w:start w:val="1"/>
      <w:numFmt w:val="bullet"/>
      <w:lvlText w:val=""/>
      <w:lvlJc w:val="left"/>
      <w:pPr>
        <w:tabs>
          <w:tab w:val="num" w:pos="0"/>
        </w:tabs>
        <w:ind w:left="7200" w:hanging="360"/>
      </w:pPr>
      <w:rPr>
        <w:rFonts w:ascii="Wingdings 2" w:hAnsi="Wingdings 2"/>
        <w:u w:val="none"/>
      </w:rPr>
    </w:lvl>
    <w:lvl w:ilvl="8">
      <w:start w:val="1"/>
      <w:numFmt w:val="bullet"/>
      <w:lvlText w:val="■"/>
      <w:lvlJc w:val="left"/>
      <w:pPr>
        <w:tabs>
          <w:tab w:val="num" w:pos="0"/>
        </w:tabs>
        <w:ind w:left="7920" w:hanging="360"/>
      </w:pPr>
      <w:rPr>
        <w:rFonts w:ascii="OpenSymbol" w:hAnsi="OpenSymbol"/>
        <w:u w:val="none"/>
      </w:rPr>
    </w:lvl>
  </w:abstractNum>
  <w:abstractNum w:abstractNumId="2">
    <w:nsid w:val="00000003"/>
    <w:multiLevelType w:val="multilevel"/>
    <w:tmpl w:val="00000003"/>
    <w:name w:val="WWNum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2.%3.%4."/>
      <w:lvlJc w:val="left"/>
      <w:pPr>
        <w:tabs>
          <w:tab w:val="num" w:pos="0"/>
        </w:tabs>
        <w:ind w:left="2880" w:hanging="360"/>
      </w:pPr>
      <w:rPr>
        <w:u w:val="none"/>
      </w:rPr>
    </w:lvl>
    <w:lvl w:ilvl="4">
      <w:start w:val="1"/>
      <w:numFmt w:val="lowerLetter"/>
      <w:lvlText w:val="%2.%3.%4.%5."/>
      <w:lvlJc w:val="left"/>
      <w:pPr>
        <w:tabs>
          <w:tab w:val="num" w:pos="0"/>
        </w:tabs>
        <w:ind w:left="3600" w:hanging="360"/>
      </w:pPr>
      <w:rPr>
        <w:u w:val="none"/>
      </w:rPr>
    </w:lvl>
    <w:lvl w:ilvl="5">
      <w:start w:val="1"/>
      <w:numFmt w:val="lowerRoman"/>
      <w:lvlText w:val="%2.%3.%4.%5.%6."/>
      <w:lvlJc w:val="left"/>
      <w:pPr>
        <w:tabs>
          <w:tab w:val="num" w:pos="0"/>
        </w:tabs>
        <w:ind w:left="4320" w:hanging="360"/>
      </w:pPr>
      <w:rPr>
        <w:u w:val="none"/>
      </w:rPr>
    </w:lvl>
    <w:lvl w:ilvl="6">
      <w:start w:val="1"/>
      <w:numFmt w:val="decimal"/>
      <w:lvlText w:val="%2.%3.%4.%5.%6.%7."/>
      <w:lvlJc w:val="left"/>
      <w:pPr>
        <w:tabs>
          <w:tab w:val="num" w:pos="0"/>
        </w:tabs>
        <w:ind w:left="5040" w:hanging="360"/>
      </w:pPr>
      <w:rPr>
        <w:u w:val="none"/>
      </w:rPr>
    </w:lvl>
    <w:lvl w:ilvl="7">
      <w:start w:val="1"/>
      <w:numFmt w:val="lowerLetter"/>
      <w:lvlText w:val="%2.%3.%4.%5.%6.%7.%8."/>
      <w:lvlJc w:val="left"/>
      <w:pPr>
        <w:tabs>
          <w:tab w:val="num" w:pos="0"/>
        </w:tabs>
        <w:ind w:left="5760" w:hanging="360"/>
      </w:pPr>
      <w:rPr>
        <w:u w:val="none"/>
      </w:rPr>
    </w:lvl>
    <w:lvl w:ilvl="8">
      <w:start w:val="1"/>
      <w:numFmt w:val="lowerRoman"/>
      <w:lvlText w:val="%2.%3.%4.%5.%6.%7.%8.%9."/>
      <w:lvlJc w:val="left"/>
      <w:pPr>
        <w:tabs>
          <w:tab w:val="num" w:pos="0"/>
        </w:tabs>
        <w:ind w:left="6480" w:hanging="360"/>
      </w:pPr>
      <w:rPr>
        <w:u w:val="none"/>
      </w:rPr>
    </w:lvl>
  </w:abstractNum>
  <w:abstractNum w:abstractNumId="3">
    <w:nsid w:val="00000004"/>
    <w:multiLevelType w:val="multilevel"/>
    <w:tmpl w:val="00000004"/>
    <w:name w:val="WWNum3"/>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4">
    <w:nsid w:val="039A609F"/>
    <w:multiLevelType w:val="hybridMultilevel"/>
    <w:tmpl w:val="0A8E350A"/>
    <w:lvl w:ilvl="0" w:tplc="5196560A">
      <w:numFmt w:val="bullet"/>
      <w:lvlText w:val=""/>
      <w:lvlJc w:val="left"/>
      <w:pPr>
        <w:ind w:left="1191" w:hanging="272"/>
      </w:pPr>
      <w:rPr>
        <w:rFonts w:ascii="Wingdings" w:eastAsia="Wingdings" w:hAnsi="Wingdings" w:cs="Wingdings" w:hint="default"/>
        <w:w w:val="100"/>
        <w:sz w:val="16"/>
        <w:szCs w:val="16"/>
        <w:lang w:val="en-US" w:eastAsia="en-US" w:bidi="ar-SA"/>
      </w:rPr>
    </w:lvl>
    <w:lvl w:ilvl="1" w:tplc="404AB90E">
      <w:numFmt w:val="bullet"/>
      <w:lvlText w:val="•"/>
      <w:lvlJc w:val="left"/>
      <w:pPr>
        <w:ind w:left="1982" w:hanging="272"/>
      </w:pPr>
      <w:rPr>
        <w:rFonts w:hint="default"/>
        <w:lang w:val="en-US" w:eastAsia="en-US" w:bidi="ar-SA"/>
      </w:rPr>
    </w:lvl>
    <w:lvl w:ilvl="2" w:tplc="E1A61A0C">
      <w:numFmt w:val="bullet"/>
      <w:lvlText w:val="•"/>
      <w:lvlJc w:val="left"/>
      <w:pPr>
        <w:ind w:left="2764" w:hanging="272"/>
      </w:pPr>
      <w:rPr>
        <w:rFonts w:hint="default"/>
        <w:lang w:val="en-US" w:eastAsia="en-US" w:bidi="ar-SA"/>
      </w:rPr>
    </w:lvl>
    <w:lvl w:ilvl="3" w:tplc="8CC27A42">
      <w:numFmt w:val="bullet"/>
      <w:lvlText w:val="•"/>
      <w:lvlJc w:val="left"/>
      <w:pPr>
        <w:ind w:left="3547" w:hanging="272"/>
      </w:pPr>
      <w:rPr>
        <w:rFonts w:hint="default"/>
        <w:lang w:val="en-US" w:eastAsia="en-US" w:bidi="ar-SA"/>
      </w:rPr>
    </w:lvl>
    <w:lvl w:ilvl="4" w:tplc="AC84B73E">
      <w:numFmt w:val="bullet"/>
      <w:lvlText w:val="•"/>
      <w:lvlJc w:val="left"/>
      <w:pPr>
        <w:ind w:left="4329" w:hanging="272"/>
      </w:pPr>
      <w:rPr>
        <w:rFonts w:hint="default"/>
        <w:lang w:val="en-US" w:eastAsia="en-US" w:bidi="ar-SA"/>
      </w:rPr>
    </w:lvl>
    <w:lvl w:ilvl="5" w:tplc="4694E95E">
      <w:numFmt w:val="bullet"/>
      <w:lvlText w:val="•"/>
      <w:lvlJc w:val="left"/>
      <w:pPr>
        <w:ind w:left="5112" w:hanging="272"/>
      </w:pPr>
      <w:rPr>
        <w:rFonts w:hint="default"/>
        <w:lang w:val="en-US" w:eastAsia="en-US" w:bidi="ar-SA"/>
      </w:rPr>
    </w:lvl>
    <w:lvl w:ilvl="6" w:tplc="5B82EACA">
      <w:numFmt w:val="bullet"/>
      <w:lvlText w:val="•"/>
      <w:lvlJc w:val="left"/>
      <w:pPr>
        <w:ind w:left="5894" w:hanging="272"/>
      </w:pPr>
      <w:rPr>
        <w:rFonts w:hint="default"/>
        <w:lang w:val="en-US" w:eastAsia="en-US" w:bidi="ar-SA"/>
      </w:rPr>
    </w:lvl>
    <w:lvl w:ilvl="7" w:tplc="FBB87D50">
      <w:numFmt w:val="bullet"/>
      <w:lvlText w:val="•"/>
      <w:lvlJc w:val="left"/>
      <w:pPr>
        <w:ind w:left="6676" w:hanging="272"/>
      </w:pPr>
      <w:rPr>
        <w:rFonts w:hint="default"/>
        <w:lang w:val="en-US" w:eastAsia="en-US" w:bidi="ar-SA"/>
      </w:rPr>
    </w:lvl>
    <w:lvl w:ilvl="8" w:tplc="042426D0">
      <w:numFmt w:val="bullet"/>
      <w:lvlText w:val="•"/>
      <w:lvlJc w:val="left"/>
      <w:pPr>
        <w:ind w:left="7459" w:hanging="272"/>
      </w:pPr>
      <w:rPr>
        <w:rFonts w:hint="default"/>
        <w:lang w:val="en-US" w:eastAsia="en-US" w:bidi="ar-SA"/>
      </w:rPr>
    </w:lvl>
  </w:abstractNum>
  <w:abstractNum w:abstractNumId="5">
    <w:nsid w:val="083F0869"/>
    <w:multiLevelType w:val="hybridMultilevel"/>
    <w:tmpl w:val="C83AD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A750EA"/>
    <w:multiLevelType w:val="hybridMultilevel"/>
    <w:tmpl w:val="CA5CC920"/>
    <w:lvl w:ilvl="0" w:tplc="9D623DCA">
      <w:numFmt w:val="bullet"/>
      <w:lvlText w:val=""/>
      <w:lvlJc w:val="left"/>
      <w:pPr>
        <w:ind w:left="1459" w:hanging="360"/>
      </w:pPr>
      <w:rPr>
        <w:rFonts w:ascii="Wingdings" w:eastAsia="Wingdings" w:hAnsi="Wingdings" w:cs="Wingdings" w:hint="default"/>
        <w:w w:val="100"/>
        <w:sz w:val="16"/>
        <w:szCs w:val="16"/>
        <w:lang w:val="en-US" w:eastAsia="en-US" w:bidi="ar-SA"/>
      </w:rPr>
    </w:lvl>
    <w:lvl w:ilvl="1" w:tplc="C9A67D4E">
      <w:numFmt w:val="bullet"/>
      <w:lvlText w:val="•"/>
      <w:lvlJc w:val="left"/>
      <w:pPr>
        <w:ind w:left="2215" w:hanging="360"/>
      </w:pPr>
      <w:rPr>
        <w:rFonts w:hint="default"/>
        <w:lang w:val="en-US" w:eastAsia="en-US" w:bidi="ar-SA"/>
      </w:rPr>
    </w:lvl>
    <w:lvl w:ilvl="2" w:tplc="AD78819E">
      <w:numFmt w:val="bullet"/>
      <w:lvlText w:val="•"/>
      <w:lvlJc w:val="left"/>
      <w:pPr>
        <w:ind w:left="2971" w:hanging="360"/>
      </w:pPr>
      <w:rPr>
        <w:rFonts w:hint="default"/>
        <w:lang w:val="en-US" w:eastAsia="en-US" w:bidi="ar-SA"/>
      </w:rPr>
    </w:lvl>
    <w:lvl w:ilvl="3" w:tplc="0BEA4B26">
      <w:numFmt w:val="bullet"/>
      <w:lvlText w:val="•"/>
      <w:lvlJc w:val="left"/>
      <w:pPr>
        <w:ind w:left="3727" w:hanging="360"/>
      </w:pPr>
      <w:rPr>
        <w:rFonts w:hint="default"/>
        <w:lang w:val="en-US" w:eastAsia="en-US" w:bidi="ar-SA"/>
      </w:rPr>
    </w:lvl>
    <w:lvl w:ilvl="4" w:tplc="411E8C02">
      <w:numFmt w:val="bullet"/>
      <w:lvlText w:val="•"/>
      <w:lvlJc w:val="left"/>
      <w:pPr>
        <w:ind w:left="4483" w:hanging="360"/>
      </w:pPr>
      <w:rPr>
        <w:rFonts w:hint="default"/>
        <w:lang w:val="en-US" w:eastAsia="en-US" w:bidi="ar-SA"/>
      </w:rPr>
    </w:lvl>
    <w:lvl w:ilvl="5" w:tplc="BC50B848">
      <w:numFmt w:val="bullet"/>
      <w:lvlText w:val="•"/>
      <w:lvlJc w:val="left"/>
      <w:pPr>
        <w:ind w:left="5239" w:hanging="360"/>
      </w:pPr>
      <w:rPr>
        <w:rFonts w:hint="default"/>
        <w:lang w:val="en-US" w:eastAsia="en-US" w:bidi="ar-SA"/>
      </w:rPr>
    </w:lvl>
    <w:lvl w:ilvl="6" w:tplc="46F4778E">
      <w:numFmt w:val="bullet"/>
      <w:lvlText w:val="•"/>
      <w:lvlJc w:val="left"/>
      <w:pPr>
        <w:ind w:left="5995" w:hanging="360"/>
      </w:pPr>
      <w:rPr>
        <w:rFonts w:hint="default"/>
        <w:lang w:val="en-US" w:eastAsia="en-US" w:bidi="ar-SA"/>
      </w:rPr>
    </w:lvl>
    <w:lvl w:ilvl="7" w:tplc="E744A66C">
      <w:numFmt w:val="bullet"/>
      <w:lvlText w:val="•"/>
      <w:lvlJc w:val="left"/>
      <w:pPr>
        <w:ind w:left="6751" w:hanging="360"/>
      </w:pPr>
      <w:rPr>
        <w:rFonts w:hint="default"/>
        <w:lang w:val="en-US" w:eastAsia="en-US" w:bidi="ar-SA"/>
      </w:rPr>
    </w:lvl>
    <w:lvl w:ilvl="8" w:tplc="0F6AA196">
      <w:numFmt w:val="bullet"/>
      <w:lvlText w:val="•"/>
      <w:lvlJc w:val="left"/>
      <w:pPr>
        <w:ind w:left="7507" w:hanging="360"/>
      </w:pPr>
      <w:rPr>
        <w:rFonts w:hint="default"/>
        <w:lang w:val="en-US" w:eastAsia="en-US" w:bidi="ar-SA"/>
      </w:rPr>
    </w:lvl>
  </w:abstractNum>
  <w:abstractNum w:abstractNumId="7">
    <w:nsid w:val="11797E7A"/>
    <w:multiLevelType w:val="hybridMultilevel"/>
    <w:tmpl w:val="BDBC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E141A"/>
    <w:multiLevelType w:val="hybridMultilevel"/>
    <w:tmpl w:val="B52E29FC"/>
    <w:lvl w:ilvl="0" w:tplc="EFD42C36">
      <w:numFmt w:val="bullet"/>
      <w:lvlText w:val=""/>
      <w:lvlJc w:val="left"/>
      <w:pPr>
        <w:ind w:left="1099" w:hanging="180"/>
      </w:pPr>
      <w:rPr>
        <w:rFonts w:ascii="Wingdings" w:eastAsia="Wingdings" w:hAnsi="Wingdings" w:cs="Wingdings" w:hint="default"/>
        <w:w w:val="100"/>
        <w:sz w:val="16"/>
        <w:szCs w:val="16"/>
        <w:lang w:val="en-US" w:eastAsia="en-US" w:bidi="ar-SA"/>
      </w:rPr>
    </w:lvl>
    <w:lvl w:ilvl="1" w:tplc="9A2C364C">
      <w:numFmt w:val="bullet"/>
      <w:lvlText w:val="•"/>
      <w:lvlJc w:val="left"/>
      <w:pPr>
        <w:ind w:left="1892" w:hanging="180"/>
      </w:pPr>
      <w:rPr>
        <w:rFonts w:hint="default"/>
        <w:lang w:val="en-US" w:eastAsia="en-US" w:bidi="ar-SA"/>
      </w:rPr>
    </w:lvl>
    <w:lvl w:ilvl="2" w:tplc="903A6DC0">
      <w:numFmt w:val="bullet"/>
      <w:lvlText w:val="•"/>
      <w:lvlJc w:val="left"/>
      <w:pPr>
        <w:ind w:left="2685" w:hanging="180"/>
      </w:pPr>
      <w:rPr>
        <w:rFonts w:hint="default"/>
        <w:lang w:val="en-US" w:eastAsia="en-US" w:bidi="ar-SA"/>
      </w:rPr>
    </w:lvl>
    <w:lvl w:ilvl="3" w:tplc="E9DA0E44">
      <w:numFmt w:val="bullet"/>
      <w:lvlText w:val="•"/>
      <w:lvlJc w:val="left"/>
      <w:pPr>
        <w:ind w:left="3477" w:hanging="180"/>
      </w:pPr>
      <w:rPr>
        <w:rFonts w:hint="default"/>
        <w:lang w:val="en-US" w:eastAsia="en-US" w:bidi="ar-SA"/>
      </w:rPr>
    </w:lvl>
    <w:lvl w:ilvl="4" w:tplc="B46E50B8">
      <w:numFmt w:val="bullet"/>
      <w:lvlText w:val="•"/>
      <w:lvlJc w:val="left"/>
      <w:pPr>
        <w:ind w:left="4270" w:hanging="180"/>
      </w:pPr>
      <w:rPr>
        <w:rFonts w:hint="default"/>
        <w:lang w:val="en-US" w:eastAsia="en-US" w:bidi="ar-SA"/>
      </w:rPr>
    </w:lvl>
    <w:lvl w:ilvl="5" w:tplc="0F28E0D2">
      <w:numFmt w:val="bullet"/>
      <w:lvlText w:val="•"/>
      <w:lvlJc w:val="left"/>
      <w:pPr>
        <w:ind w:left="5062" w:hanging="180"/>
      </w:pPr>
      <w:rPr>
        <w:rFonts w:hint="default"/>
        <w:lang w:val="en-US" w:eastAsia="en-US" w:bidi="ar-SA"/>
      </w:rPr>
    </w:lvl>
    <w:lvl w:ilvl="6" w:tplc="530A0F34">
      <w:numFmt w:val="bullet"/>
      <w:lvlText w:val="•"/>
      <w:lvlJc w:val="left"/>
      <w:pPr>
        <w:ind w:left="5855" w:hanging="180"/>
      </w:pPr>
      <w:rPr>
        <w:rFonts w:hint="default"/>
        <w:lang w:val="en-US" w:eastAsia="en-US" w:bidi="ar-SA"/>
      </w:rPr>
    </w:lvl>
    <w:lvl w:ilvl="7" w:tplc="80082EFE">
      <w:numFmt w:val="bullet"/>
      <w:lvlText w:val="•"/>
      <w:lvlJc w:val="left"/>
      <w:pPr>
        <w:ind w:left="6647" w:hanging="180"/>
      </w:pPr>
      <w:rPr>
        <w:rFonts w:hint="default"/>
        <w:lang w:val="en-US" w:eastAsia="en-US" w:bidi="ar-SA"/>
      </w:rPr>
    </w:lvl>
    <w:lvl w:ilvl="8" w:tplc="1B6C69E8">
      <w:numFmt w:val="bullet"/>
      <w:lvlText w:val="•"/>
      <w:lvlJc w:val="left"/>
      <w:pPr>
        <w:ind w:left="7440" w:hanging="180"/>
      </w:pPr>
      <w:rPr>
        <w:rFonts w:hint="default"/>
        <w:lang w:val="en-US" w:eastAsia="en-US" w:bidi="ar-SA"/>
      </w:rPr>
    </w:lvl>
  </w:abstractNum>
  <w:abstractNum w:abstractNumId="9">
    <w:nsid w:val="1DC11C7C"/>
    <w:multiLevelType w:val="hybridMultilevel"/>
    <w:tmpl w:val="F78A0A88"/>
    <w:lvl w:ilvl="0" w:tplc="3C3A037A">
      <w:numFmt w:val="bullet"/>
      <w:lvlText w:val=""/>
      <w:lvlJc w:val="left"/>
      <w:pPr>
        <w:ind w:left="1459" w:hanging="360"/>
      </w:pPr>
      <w:rPr>
        <w:rFonts w:ascii="Wingdings" w:eastAsia="Wingdings" w:hAnsi="Wingdings" w:cs="Wingdings" w:hint="default"/>
        <w:w w:val="100"/>
        <w:sz w:val="16"/>
        <w:szCs w:val="16"/>
        <w:lang w:val="en-US" w:eastAsia="en-US" w:bidi="ar-SA"/>
      </w:rPr>
    </w:lvl>
    <w:lvl w:ilvl="1" w:tplc="C714F2A8">
      <w:numFmt w:val="bullet"/>
      <w:lvlText w:val="•"/>
      <w:lvlJc w:val="left"/>
      <w:pPr>
        <w:ind w:left="2215" w:hanging="360"/>
      </w:pPr>
      <w:rPr>
        <w:rFonts w:hint="default"/>
        <w:lang w:val="en-US" w:eastAsia="en-US" w:bidi="ar-SA"/>
      </w:rPr>
    </w:lvl>
    <w:lvl w:ilvl="2" w:tplc="D2A815BC">
      <w:numFmt w:val="bullet"/>
      <w:lvlText w:val="•"/>
      <w:lvlJc w:val="left"/>
      <w:pPr>
        <w:ind w:left="2971" w:hanging="360"/>
      </w:pPr>
      <w:rPr>
        <w:rFonts w:hint="default"/>
        <w:lang w:val="en-US" w:eastAsia="en-US" w:bidi="ar-SA"/>
      </w:rPr>
    </w:lvl>
    <w:lvl w:ilvl="3" w:tplc="3EC8FBC4">
      <w:numFmt w:val="bullet"/>
      <w:lvlText w:val="•"/>
      <w:lvlJc w:val="left"/>
      <w:pPr>
        <w:ind w:left="3727" w:hanging="360"/>
      </w:pPr>
      <w:rPr>
        <w:rFonts w:hint="default"/>
        <w:lang w:val="en-US" w:eastAsia="en-US" w:bidi="ar-SA"/>
      </w:rPr>
    </w:lvl>
    <w:lvl w:ilvl="4" w:tplc="2BE089E2">
      <w:numFmt w:val="bullet"/>
      <w:lvlText w:val="•"/>
      <w:lvlJc w:val="left"/>
      <w:pPr>
        <w:ind w:left="4483" w:hanging="360"/>
      </w:pPr>
      <w:rPr>
        <w:rFonts w:hint="default"/>
        <w:lang w:val="en-US" w:eastAsia="en-US" w:bidi="ar-SA"/>
      </w:rPr>
    </w:lvl>
    <w:lvl w:ilvl="5" w:tplc="0CB6113E">
      <w:numFmt w:val="bullet"/>
      <w:lvlText w:val="•"/>
      <w:lvlJc w:val="left"/>
      <w:pPr>
        <w:ind w:left="5239" w:hanging="360"/>
      </w:pPr>
      <w:rPr>
        <w:rFonts w:hint="default"/>
        <w:lang w:val="en-US" w:eastAsia="en-US" w:bidi="ar-SA"/>
      </w:rPr>
    </w:lvl>
    <w:lvl w:ilvl="6" w:tplc="F7E0DAE6">
      <w:numFmt w:val="bullet"/>
      <w:lvlText w:val="•"/>
      <w:lvlJc w:val="left"/>
      <w:pPr>
        <w:ind w:left="5995" w:hanging="360"/>
      </w:pPr>
      <w:rPr>
        <w:rFonts w:hint="default"/>
        <w:lang w:val="en-US" w:eastAsia="en-US" w:bidi="ar-SA"/>
      </w:rPr>
    </w:lvl>
    <w:lvl w:ilvl="7" w:tplc="5D68DF3C">
      <w:numFmt w:val="bullet"/>
      <w:lvlText w:val="•"/>
      <w:lvlJc w:val="left"/>
      <w:pPr>
        <w:ind w:left="6751" w:hanging="360"/>
      </w:pPr>
      <w:rPr>
        <w:rFonts w:hint="default"/>
        <w:lang w:val="en-US" w:eastAsia="en-US" w:bidi="ar-SA"/>
      </w:rPr>
    </w:lvl>
    <w:lvl w:ilvl="8" w:tplc="C2828574">
      <w:numFmt w:val="bullet"/>
      <w:lvlText w:val="•"/>
      <w:lvlJc w:val="left"/>
      <w:pPr>
        <w:ind w:left="7507" w:hanging="360"/>
      </w:pPr>
      <w:rPr>
        <w:rFonts w:hint="default"/>
        <w:lang w:val="en-US" w:eastAsia="en-US" w:bidi="ar-SA"/>
      </w:rPr>
    </w:lvl>
  </w:abstractNum>
  <w:abstractNum w:abstractNumId="10">
    <w:nsid w:val="20976D55"/>
    <w:multiLevelType w:val="hybridMultilevel"/>
    <w:tmpl w:val="6EE24394"/>
    <w:lvl w:ilvl="0" w:tplc="E904E4FA">
      <w:numFmt w:val="bullet"/>
      <w:lvlText w:val=""/>
      <w:lvlJc w:val="left"/>
      <w:pPr>
        <w:ind w:left="1191" w:hanging="272"/>
      </w:pPr>
      <w:rPr>
        <w:rFonts w:ascii="Symbol" w:eastAsia="Symbol" w:hAnsi="Symbol" w:cs="Symbol" w:hint="default"/>
        <w:w w:val="100"/>
        <w:sz w:val="24"/>
        <w:szCs w:val="24"/>
        <w:lang w:val="en-US" w:eastAsia="en-US" w:bidi="ar-SA"/>
      </w:rPr>
    </w:lvl>
    <w:lvl w:ilvl="1" w:tplc="D2EA16AE">
      <w:numFmt w:val="bullet"/>
      <w:lvlText w:val="•"/>
      <w:lvlJc w:val="left"/>
      <w:pPr>
        <w:ind w:left="1982" w:hanging="272"/>
      </w:pPr>
      <w:rPr>
        <w:rFonts w:hint="default"/>
        <w:lang w:val="en-US" w:eastAsia="en-US" w:bidi="ar-SA"/>
      </w:rPr>
    </w:lvl>
    <w:lvl w:ilvl="2" w:tplc="708C34D6">
      <w:numFmt w:val="bullet"/>
      <w:lvlText w:val="•"/>
      <w:lvlJc w:val="left"/>
      <w:pPr>
        <w:ind w:left="2764" w:hanging="272"/>
      </w:pPr>
      <w:rPr>
        <w:rFonts w:hint="default"/>
        <w:lang w:val="en-US" w:eastAsia="en-US" w:bidi="ar-SA"/>
      </w:rPr>
    </w:lvl>
    <w:lvl w:ilvl="3" w:tplc="42B0A810">
      <w:numFmt w:val="bullet"/>
      <w:lvlText w:val="•"/>
      <w:lvlJc w:val="left"/>
      <w:pPr>
        <w:ind w:left="3547" w:hanging="272"/>
      </w:pPr>
      <w:rPr>
        <w:rFonts w:hint="default"/>
        <w:lang w:val="en-US" w:eastAsia="en-US" w:bidi="ar-SA"/>
      </w:rPr>
    </w:lvl>
    <w:lvl w:ilvl="4" w:tplc="0E52E52C">
      <w:numFmt w:val="bullet"/>
      <w:lvlText w:val="•"/>
      <w:lvlJc w:val="left"/>
      <w:pPr>
        <w:ind w:left="4329" w:hanging="272"/>
      </w:pPr>
      <w:rPr>
        <w:rFonts w:hint="default"/>
        <w:lang w:val="en-US" w:eastAsia="en-US" w:bidi="ar-SA"/>
      </w:rPr>
    </w:lvl>
    <w:lvl w:ilvl="5" w:tplc="7D84D004">
      <w:numFmt w:val="bullet"/>
      <w:lvlText w:val="•"/>
      <w:lvlJc w:val="left"/>
      <w:pPr>
        <w:ind w:left="5112" w:hanging="272"/>
      </w:pPr>
      <w:rPr>
        <w:rFonts w:hint="default"/>
        <w:lang w:val="en-US" w:eastAsia="en-US" w:bidi="ar-SA"/>
      </w:rPr>
    </w:lvl>
    <w:lvl w:ilvl="6" w:tplc="B38EF5EC">
      <w:numFmt w:val="bullet"/>
      <w:lvlText w:val="•"/>
      <w:lvlJc w:val="left"/>
      <w:pPr>
        <w:ind w:left="5894" w:hanging="272"/>
      </w:pPr>
      <w:rPr>
        <w:rFonts w:hint="default"/>
        <w:lang w:val="en-US" w:eastAsia="en-US" w:bidi="ar-SA"/>
      </w:rPr>
    </w:lvl>
    <w:lvl w:ilvl="7" w:tplc="F7B688B8">
      <w:numFmt w:val="bullet"/>
      <w:lvlText w:val="•"/>
      <w:lvlJc w:val="left"/>
      <w:pPr>
        <w:ind w:left="6676" w:hanging="272"/>
      </w:pPr>
      <w:rPr>
        <w:rFonts w:hint="default"/>
        <w:lang w:val="en-US" w:eastAsia="en-US" w:bidi="ar-SA"/>
      </w:rPr>
    </w:lvl>
    <w:lvl w:ilvl="8" w:tplc="A0C4297E">
      <w:numFmt w:val="bullet"/>
      <w:lvlText w:val="•"/>
      <w:lvlJc w:val="left"/>
      <w:pPr>
        <w:ind w:left="7459" w:hanging="272"/>
      </w:pPr>
      <w:rPr>
        <w:rFonts w:hint="default"/>
        <w:lang w:val="en-US" w:eastAsia="en-US" w:bidi="ar-SA"/>
      </w:rPr>
    </w:lvl>
  </w:abstractNum>
  <w:abstractNum w:abstractNumId="11">
    <w:nsid w:val="228918C8"/>
    <w:multiLevelType w:val="hybridMultilevel"/>
    <w:tmpl w:val="EF66B87E"/>
    <w:lvl w:ilvl="0" w:tplc="1B6E8C68">
      <w:numFmt w:val="bullet"/>
      <w:lvlText w:val=""/>
      <w:lvlJc w:val="left"/>
      <w:pPr>
        <w:ind w:left="1099" w:hanging="180"/>
      </w:pPr>
      <w:rPr>
        <w:rFonts w:ascii="Wingdings" w:eastAsia="Wingdings" w:hAnsi="Wingdings" w:cs="Wingdings" w:hint="default"/>
        <w:w w:val="100"/>
        <w:sz w:val="16"/>
        <w:szCs w:val="16"/>
        <w:lang w:val="en-US" w:eastAsia="en-US" w:bidi="ar-SA"/>
      </w:rPr>
    </w:lvl>
    <w:lvl w:ilvl="1" w:tplc="FAD42B3A">
      <w:numFmt w:val="bullet"/>
      <w:lvlText w:val="•"/>
      <w:lvlJc w:val="left"/>
      <w:pPr>
        <w:ind w:left="1892" w:hanging="180"/>
      </w:pPr>
      <w:rPr>
        <w:rFonts w:hint="default"/>
        <w:lang w:val="en-US" w:eastAsia="en-US" w:bidi="ar-SA"/>
      </w:rPr>
    </w:lvl>
    <w:lvl w:ilvl="2" w:tplc="A14A19A2">
      <w:numFmt w:val="bullet"/>
      <w:lvlText w:val="•"/>
      <w:lvlJc w:val="left"/>
      <w:pPr>
        <w:ind w:left="2685" w:hanging="180"/>
      </w:pPr>
      <w:rPr>
        <w:rFonts w:hint="default"/>
        <w:lang w:val="en-US" w:eastAsia="en-US" w:bidi="ar-SA"/>
      </w:rPr>
    </w:lvl>
    <w:lvl w:ilvl="3" w:tplc="AFF8695C">
      <w:numFmt w:val="bullet"/>
      <w:lvlText w:val="•"/>
      <w:lvlJc w:val="left"/>
      <w:pPr>
        <w:ind w:left="3477" w:hanging="180"/>
      </w:pPr>
      <w:rPr>
        <w:rFonts w:hint="default"/>
        <w:lang w:val="en-US" w:eastAsia="en-US" w:bidi="ar-SA"/>
      </w:rPr>
    </w:lvl>
    <w:lvl w:ilvl="4" w:tplc="6BEA825E">
      <w:numFmt w:val="bullet"/>
      <w:lvlText w:val="•"/>
      <w:lvlJc w:val="left"/>
      <w:pPr>
        <w:ind w:left="4270" w:hanging="180"/>
      </w:pPr>
      <w:rPr>
        <w:rFonts w:hint="default"/>
        <w:lang w:val="en-US" w:eastAsia="en-US" w:bidi="ar-SA"/>
      </w:rPr>
    </w:lvl>
    <w:lvl w:ilvl="5" w:tplc="F10C06E2">
      <w:numFmt w:val="bullet"/>
      <w:lvlText w:val="•"/>
      <w:lvlJc w:val="left"/>
      <w:pPr>
        <w:ind w:left="5062" w:hanging="180"/>
      </w:pPr>
      <w:rPr>
        <w:rFonts w:hint="default"/>
        <w:lang w:val="en-US" w:eastAsia="en-US" w:bidi="ar-SA"/>
      </w:rPr>
    </w:lvl>
    <w:lvl w:ilvl="6" w:tplc="5AC8238A">
      <w:numFmt w:val="bullet"/>
      <w:lvlText w:val="•"/>
      <w:lvlJc w:val="left"/>
      <w:pPr>
        <w:ind w:left="5855" w:hanging="180"/>
      </w:pPr>
      <w:rPr>
        <w:rFonts w:hint="default"/>
        <w:lang w:val="en-US" w:eastAsia="en-US" w:bidi="ar-SA"/>
      </w:rPr>
    </w:lvl>
    <w:lvl w:ilvl="7" w:tplc="CB82B110">
      <w:numFmt w:val="bullet"/>
      <w:lvlText w:val="•"/>
      <w:lvlJc w:val="left"/>
      <w:pPr>
        <w:ind w:left="6647" w:hanging="180"/>
      </w:pPr>
      <w:rPr>
        <w:rFonts w:hint="default"/>
        <w:lang w:val="en-US" w:eastAsia="en-US" w:bidi="ar-SA"/>
      </w:rPr>
    </w:lvl>
    <w:lvl w:ilvl="8" w:tplc="5A90E2C0">
      <w:numFmt w:val="bullet"/>
      <w:lvlText w:val="•"/>
      <w:lvlJc w:val="left"/>
      <w:pPr>
        <w:ind w:left="7440" w:hanging="180"/>
      </w:pPr>
      <w:rPr>
        <w:rFonts w:hint="default"/>
        <w:lang w:val="en-US" w:eastAsia="en-US" w:bidi="ar-SA"/>
      </w:rPr>
    </w:lvl>
  </w:abstractNum>
  <w:abstractNum w:abstractNumId="12">
    <w:nsid w:val="24185908"/>
    <w:multiLevelType w:val="hybridMultilevel"/>
    <w:tmpl w:val="C24A14FA"/>
    <w:lvl w:ilvl="0" w:tplc="40822EA4">
      <w:numFmt w:val="bullet"/>
      <w:lvlText w:val=""/>
      <w:lvlJc w:val="left"/>
      <w:pPr>
        <w:ind w:left="1191" w:hanging="272"/>
      </w:pPr>
      <w:rPr>
        <w:rFonts w:ascii="Wingdings" w:eastAsia="Wingdings" w:hAnsi="Wingdings" w:cs="Wingdings" w:hint="default"/>
        <w:w w:val="100"/>
        <w:sz w:val="16"/>
        <w:szCs w:val="16"/>
        <w:lang w:val="en-US" w:eastAsia="en-US" w:bidi="ar-SA"/>
      </w:rPr>
    </w:lvl>
    <w:lvl w:ilvl="1" w:tplc="9466B8F2">
      <w:numFmt w:val="bullet"/>
      <w:lvlText w:val="•"/>
      <w:lvlJc w:val="left"/>
      <w:pPr>
        <w:ind w:left="1982" w:hanging="272"/>
      </w:pPr>
      <w:rPr>
        <w:rFonts w:hint="default"/>
        <w:lang w:val="en-US" w:eastAsia="en-US" w:bidi="ar-SA"/>
      </w:rPr>
    </w:lvl>
    <w:lvl w:ilvl="2" w:tplc="B1CA321E">
      <w:numFmt w:val="bullet"/>
      <w:lvlText w:val="•"/>
      <w:lvlJc w:val="left"/>
      <w:pPr>
        <w:ind w:left="2764" w:hanging="272"/>
      </w:pPr>
      <w:rPr>
        <w:rFonts w:hint="default"/>
        <w:lang w:val="en-US" w:eastAsia="en-US" w:bidi="ar-SA"/>
      </w:rPr>
    </w:lvl>
    <w:lvl w:ilvl="3" w:tplc="0FB62F3A">
      <w:numFmt w:val="bullet"/>
      <w:lvlText w:val="•"/>
      <w:lvlJc w:val="left"/>
      <w:pPr>
        <w:ind w:left="3547" w:hanging="272"/>
      </w:pPr>
      <w:rPr>
        <w:rFonts w:hint="default"/>
        <w:lang w:val="en-US" w:eastAsia="en-US" w:bidi="ar-SA"/>
      </w:rPr>
    </w:lvl>
    <w:lvl w:ilvl="4" w:tplc="31305E64">
      <w:numFmt w:val="bullet"/>
      <w:lvlText w:val="•"/>
      <w:lvlJc w:val="left"/>
      <w:pPr>
        <w:ind w:left="4329" w:hanging="272"/>
      </w:pPr>
      <w:rPr>
        <w:rFonts w:hint="default"/>
        <w:lang w:val="en-US" w:eastAsia="en-US" w:bidi="ar-SA"/>
      </w:rPr>
    </w:lvl>
    <w:lvl w:ilvl="5" w:tplc="ABD6E004">
      <w:numFmt w:val="bullet"/>
      <w:lvlText w:val="•"/>
      <w:lvlJc w:val="left"/>
      <w:pPr>
        <w:ind w:left="5112" w:hanging="272"/>
      </w:pPr>
      <w:rPr>
        <w:rFonts w:hint="default"/>
        <w:lang w:val="en-US" w:eastAsia="en-US" w:bidi="ar-SA"/>
      </w:rPr>
    </w:lvl>
    <w:lvl w:ilvl="6" w:tplc="B890F64A">
      <w:numFmt w:val="bullet"/>
      <w:lvlText w:val="•"/>
      <w:lvlJc w:val="left"/>
      <w:pPr>
        <w:ind w:left="5894" w:hanging="272"/>
      </w:pPr>
      <w:rPr>
        <w:rFonts w:hint="default"/>
        <w:lang w:val="en-US" w:eastAsia="en-US" w:bidi="ar-SA"/>
      </w:rPr>
    </w:lvl>
    <w:lvl w:ilvl="7" w:tplc="10561352">
      <w:numFmt w:val="bullet"/>
      <w:lvlText w:val="•"/>
      <w:lvlJc w:val="left"/>
      <w:pPr>
        <w:ind w:left="6676" w:hanging="272"/>
      </w:pPr>
      <w:rPr>
        <w:rFonts w:hint="default"/>
        <w:lang w:val="en-US" w:eastAsia="en-US" w:bidi="ar-SA"/>
      </w:rPr>
    </w:lvl>
    <w:lvl w:ilvl="8" w:tplc="89F042F6">
      <w:numFmt w:val="bullet"/>
      <w:lvlText w:val="•"/>
      <w:lvlJc w:val="left"/>
      <w:pPr>
        <w:ind w:left="7459" w:hanging="272"/>
      </w:pPr>
      <w:rPr>
        <w:rFonts w:hint="default"/>
        <w:lang w:val="en-US" w:eastAsia="en-US" w:bidi="ar-SA"/>
      </w:rPr>
    </w:lvl>
  </w:abstractNum>
  <w:abstractNum w:abstractNumId="13">
    <w:nsid w:val="2AB818AB"/>
    <w:multiLevelType w:val="hybridMultilevel"/>
    <w:tmpl w:val="2CC0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20123C"/>
    <w:multiLevelType w:val="hybridMultilevel"/>
    <w:tmpl w:val="73445B6E"/>
    <w:lvl w:ilvl="0" w:tplc="9BC41C60">
      <w:numFmt w:val="bullet"/>
      <w:lvlText w:val=""/>
      <w:lvlJc w:val="left"/>
      <w:pPr>
        <w:ind w:left="1191" w:hanging="272"/>
      </w:pPr>
      <w:rPr>
        <w:rFonts w:ascii="Wingdings" w:eastAsia="Wingdings" w:hAnsi="Wingdings" w:cs="Wingdings" w:hint="default"/>
        <w:w w:val="100"/>
        <w:sz w:val="16"/>
        <w:szCs w:val="16"/>
        <w:lang w:val="en-US" w:eastAsia="en-US" w:bidi="ar-SA"/>
      </w:rPr>
    </w:lvl>
    <w:lvl w:ilvl="1" w:tplc="CFA8EEAC">
      <w:numFmt w:val="bullet"/>
      <w:lvlText w:val="•"/>
      <w:lvlJc w:val="left"/>
      <w:pPr>
        <w:ind w:left="1982" w:hanging="272"/>
      </w:pPr>
      <w:rPr>
        <w:rFonts w:hint="default"/>
        <w:lang w:val="en-US" w:eastAsia="en-US" w:bidi="ar-SA"/>
      </w:rPr>
    </w:lvl>
    <w:lvl w:ilvl="2" w:tplc="C3F056FA">
      <w:numFmt w:val="bullet"/>
      <w:lvlText w:val="•"/>
      <w:lvlJc w:val="left"/>
      <w:pPr>
        <w:ind w:left="2764" w:hanging="272"/>
      </w:pPr>
      <w:rPr>
        <w:rFonts w:hint="default"/>
        <w:lang w:val="en-US" w:eastAsia="en-US" w:bidi="ar-SA"/>
      </w:rPr>
    </w:lvl>
    <w:lvl w:ilvl="3" w:tplc="181E7968">
      <w:numFmt w:val="bullet"/>
      <w:lvlText w:val="•"/>
      <w:lvlJc w:val="left"/>
      <w:pPr>
        <w:ind w:left="3547" w:hanging="272"/>
      </w:pPr>
      <w:rPr>
        <w:rFonts w:hint="default"/>
        <w:lang w:val="en-US" w:eastAsia="en-US" w:bidi="ar-SA"/>
      </w:rPr>
    </w:lvl>
    <w:lvl w:ilvl="4" w:tplc="ED0EB406">
      <w:numFmt w:val="bullet"/>
      <w:lvlText w:val="•"/>
      <w:lvlJc w:val="left"/>
      <w:pPr>
        <w:ind w:left="4329" w:hanging="272"/>
      </w:pPr>
      <w:rPr>
        <w:rFonts w:hint="default"/>
        <w:lang w:val="en-US" w:eastAsia="en-US" w:bidi="ar-SA"/>
      </w:rPr>
    </w:lvl>
    <w:lvl w:ilvl="5" w:tplc="CD5276F8">
      <w:numFmt w:val="bullet"/>
      <w:lvlText w:val="•"/>
      <w:lvlJc w:val="left"/>
      <w:pPr>
        <w:ind w:left="5112" w:hanging="272"/>
      </w:pPr>
      <w:rPr>
        <w:rFonts w:hint="default"/>
        <w:lang w:val="en-US" w:eastAsia="en-US" w:bidi="ar-SA"/>
      </w:rPr>
    </w:lvl>
    <w:lvl w:ilvl="6" w:tplc="9D126408">
      <w:numFmt w:val="bullet"/>
      <w:lvlText w:val="•"/>
      <w:lvlJc w:val="left"/>
      <w:pPr>
        <w:ind w:left="5894" w:hanging="272"/>
      </w:pPr>
      <w:rPr>
        <w:rFonts w:hint="default"/>
        <w:lang w:val="en-US" w:eastAsia="en-US" w:bidi="ar-SA"/>
      </w:rPr>
    </w:lvl>
    <w:lvl w:ilvl="7" w:tplc="FA90EF3C">
      <w:numFmt w:val="bullet"/>
      <w:lvlText w:val="•"/>
      <w:lvlJc w:val="left"/>
      <w:pPr>
        <w:ind w:left="6676" w:hanging="272"/>
      </w:pPr>
      <w:rPr>
        <w:rFonts w:hint="default"/>
        <w:lang w:val="en-US" w:eastAsia="en-US" w:bidi="ar-SA"/>
      </w:rPr>
    </w:lvl>
    <w:lvl w:ilvl="8" w:tplc="8424E6FC">
      <w:numFmt w:val="bullet"/>
      <w:lvlText w:val="•"/>
      <w:lvlJc w:val="left"/>
      <w:pPr>
        <w:ind w:left="7459" w:hanging="272"/>
      </w:pPr>
      <w:rPr>
        <w:rFonts w:hint="default"/>
        <w:lang w:val="en-US" w:eastAsia="en-US" w:bidi="ar-SA"/>
      </w:rPr>
    </w:lvl>
  </w:abstractNum>
  <w:abstractNum w:abstractNumId="15">
    <w:nsid w:val="2F081525"/>
    <w:multiLevelType w:val="hybridMultilevel"/>
    <w:tmpl w:val="B464E124"/>
    <w:lvl w:ilvl="0" w:tplc="16EE2DE0">
      <w:numFmt w:val="bullet"/>
      <w:lvlText w:val=""/>
      <w:lvlJc w:val="left"/>
      <w:pPr>
        <w:ind w:left="1459" w:hanging="360"/>
      </w:pPr>
      <w:rPr>
        <w:rFonts w:ascii="Wingdings" w:eastAsia="Wingdings" w:hAnsi="Wingdings" w:cs="Wingdings" w:hint="default"/>
        <w:w w:val="100"/>
        <w:sz w:val="16"/>
        <w:szCs w:val="16"/>
        <w:lang w:val="en-US" w:eastAsia="en-US" w:bidi="ar-SA"/>
      </w:rPr>
    </w:lvl>
    <w:lvl w:ilvl="1" w:tplc="6D1894AE">
      <w:numFmt w:val="bullet"/>
      <w:lvlText w:val="•"/>
      <w:lvlJc w:val="left"/>
      <w:pPr>
        <w:ind w:left="2215" w:hanging="360"/>
      </w:pPr>
      <w:rPr>
        <w:rFonts w:hint="default"/>
        <w:lang w:val="en-US" w:eastAsia="en-US" w:bidi="ar-SA"/>
      </w:rPr>
    </w:lvl>
    <w:lvl w:ilvl="2" w:tplc="7824967C">
      <w:numFmt w:val="bullet"/>
      <w:lvlText w:val="•"/>
      <w:lvlJc w:val="left"/>
      <w:pPr>
        <w:ind w:left="2971" w:hanging="360"/>
      </w:pPr>
      <w:rPr>
        <w:rFonts w:hint="default"/>
        <w:lang w:val="en-US" w:eastAsia="en-US" w:bidi="ar-SA"/>
      </w:rPr>
    </w:lvl>
    <w:lvl w:ilvl="3" w:tplc="BBC056E4">
      <w:numFmt w:val="bullet"/>
      <w:lvlText w:val="•"/>
      <w:lvlJc w:val="left"/>
      <w:pPr>
        <w:ind w:left="3727" w:hanging="360"/>
      </w:pPr>
      <w:rPr>
        <w:rFonts w:hint="default"/>
        <w:lang w:val="en-US" w:eastAsia="en-US" w:bidi="ar-SA"/>
      </w:rPr>
    </w:lvl>
    <w:lvl w:ilvl="4" w:tplc="D34205DA">
      <w:numFmt w:val="bullet"/>
      <w:lvlText w:val="•"/>
      <w:lvlJc w:val="left"/>
      <w:pPr>
        <w:ind w:left="4483" w:hanging="360"/>
      </w:pPr>
      <w:rPr>
        <w:rFonts w:hint="default"/>
        <w:lang w:val="en-US" w:eastAsia="en-US" w:bidi="ar-SA"/>
      </w:rPr>
    </w:lvl>
    <w:lvl w:ilvl="5" w:tplc="C37C0510">
      <w:numFmt w:val="bullet"/>
      <w:lvlText w:val="•"/>
      <w:lvlJc w:val="left"/>
      <w:pPr>
        <w:ind w:left="5239" w:hanging="360"/>
      </w:pPr>
      <w:rPr>
        <w:rFonts w:hint="default"/>
        <w:lang w:val="en-US" w:eastAsia="en-US" w:bidi="ar-SA"/>
      </w:rPr>
    </w:lvl>
    <w:lvl w:ilvl="6" w:tplc="AC0CDAF4">
      <w:numFmt w:val="bullet"/>
      <w:lvlText w:val="•"/>
      <w:lvlJc w:val="left"/>
      <w:pPr>
        <w:ind w:left="5995" w:hanging="360"/>
      </w:pPr>
      <w:rPr>
        <w:rFonts w:hint="default"/>
        <w:lang w:val="en-US" w:eastAsia="en-US" w:bidi="ar-SA"/>
      </w:rPr>
    </w:lvl>
    <w:lvl w:ilvl="7" w:tplc="801079E4">
      <w:numFmt w:val="bullet"/>
      <w:lvlText w:val="•"/>
      <w:lvlJc w:val="left"/>
      <w:pPr>
        <w:ind w:left="6751" w:hanging="360"/>
      </w:pPr>
      <w:rPr>
        <w:rFonts w:hint="default"/>
        <w:lang w:val="en-US" w:eastAsia="en-US" w:bidi="ar-SA"/>
      </w:rPr>
    </w:lvl>
    <w:lvl w:ilvl="8" w:tplc="9BA6DC10">
      <w:numFmt w:val="bullet"/>
      <w:lvlText w:val="•"/>
      <w:lvlJc w:val="left"/>
      <w:pPr>
        <w:ind w:left="7507" w:hanging="360"/>
      </w:pPr>
      <w:rPr>
        <w:rFonts w:hint="default"/>
        <w:lang w:val="en-US" w:eastAsia="en-US" w:bidi="ar-SA"/>
      </w:rPr>
    </w:lvl>
  </w:abstractNum>
  <w:abstractNum w:abstractNumId="16">
    <w:nsid w:val="2FC27041"/>
    <w:multiLevelType w:val="hybridMultilevel"/>
    <w:tmpl w:val="90DE19FE"/>
    <w:lvl w:ilvl="0" w:tplc="C7A219F0">
      <w:numFmt w:val="bullet"/>
      <w:lvlText w:val=""/>
      <w:lvlJc w:val="left"/>
      <w:pPr>
        <w:ind w:left="1099" w:hanging="180"/>
      </w:pPr>
      <w:rPr>
        <w:rFonts w:ascii="Wingdings" w:eastAsia="Wingdings" w:hAnsi="Wingdings" w:cs="Wingdings" w:hint="default"/>
        <w:w w:val="100"/>
        <w:sz w:val="16"/>
        <w:szCs w:val="16"/>
        <w:lang w:val="en-US" w:eastAsia="en-US" w:bidi="ar-SA"/>
      </w:rPr>
    </w:lvl>
    <w:lvl w:ilvl="1" w:tplc="71A8C2C8">
      <w:numFmt w:val="bullet"/>
      <w:lvlText w:val="•"/>
      <w:lvlJc w:val="left"/>
      <w:pPr>
        <w:ind w:left="1892" w:hanging="180"/>
      </w:pPr>
      <w:rPr>
        <w:rFonts w:hint="default"/>
        <w:lang w:val="en-US" w:eastAsia="en-US" w:bidi="ar-SA"/>
      </w:rPr>
    </w:lvl>
    <w:lvl w:ilvl="2" w:tplc="0C06C12E">
      <w:numFmt w:val="bullet"/>
      <w:lvlText w:val="•"/>
      <w:lvlJc w:val="left"/>
      <w:pPr>
        <w:ind w:left="2685" w:hanging="180"/>
      </w:pPr>
      <w:rPr>
        <w:rFonts w:hint="default"/>
        <w:lang w:val="en-US" w:eastAsia="en-US" w:bidi="ar-SA"/>
      </w:rPr>
    </w:lvl>
    <w:lvl w:ilvl="3" w:tplc="A912BB2A">
      <w:numFmt w:val="bullet"/>
      <w:lvlText w:val="•"/>
      <w:lvlJc w:val="left"/>
      <w:pPr>
        <w:ind w:left="3477" w:hanging="180"/>
      </w:pPr>
      <w:rPr>
        <w:rFonts w:hint="default"/>
        <w:lang w:val="en-US" w:eastAsia="en-US" w:bidi="ar-SA"/>
      </w:rPr>
    </w:lvl>
    <w:lvl w:ilvl="4" w:tplc="C8307204">
      <w:numFmt w:val="bullet"/>
      <w:lvlText w:val="•"/>
      <w:lvlJc w:val="left"/>
      <w:pPr>
        <w:ind w:left="4270" w:hanging="180"/>
      </w:pPr>
      <w:rPr>
        <w:rFonts w:hint="default"/>
        <w:lang w:val="en-US" w:eastAsia="en-US" w:bidi="ar-SA"/>
      </w:rPr>
    </w:lvl>
    <w:lvl w:ilvl="5" w:tplc="9A1245B6">
      <w:numFmt w:val="bullet"/>
      <w:lvlText w:val="•"/>
      <w:lvlJc w:val="left"/>
      <w:pPr>
        <w:ind w:left="5062" w:hanging="180"/>
      </w:pPr>
      <w:rPr>
        <w:rFonts w:hint="default"/>
        <w:lang w:val="en-US" w:eastAsia="en-US" w:bidi="ar-SA"/>
      </w:rPr>
    </w:lvl>
    <w:lvl w:ilvl="6" w:tplc="B432591A">
      <w:numFmt w:val="bullet"/>
      <w:lvlText w:val="•"/>
      <w:lvlJc w:val="left"/>
      <w:pPr>
        <w:ind w:left="5855" w:hanging="180"/>
      </w:pPr>
      <w:rPr>
        <w:rFonts w:hint="default"/>
        <w:lang w:val="en-US" w:eastAsia="en-US" w:bidi="ar-SA"/>
      </w:rPr>
    </w:lvl>
    <w:lvl w:ilvl="7" w:tplc="C9D0C24E">
      <w:numFmt w:val="bullet"/>
      <w:lvlText w:val="•"/>
      <w:lvlJc w:val="left"/>
      <w:pPr>
        <w:ind w:left="6647" w:hanging="180"/>
      </w:pPr>
      <w:rPr>
        <w:rFonts w:hint="default"/>
        <w:lang w:val="en-US" w:eastAsia="en-US" w:bidi="ar-SA"/>
      </w:rPr>
    </w:lvl>
    <w:lvl w:ilvl="8" w:tplc="B3321768">
      <w:numFmt w:val="bullet"/>
      <w:lvlText w:val="•"/>
      <w:lvlJc w:val="left"/>
      <w:pPr>
        <w:ind w:left="7440" w:hanging="180"/>
      </w:pPr>
      <w:rPr>
        <w:rFonts w:hint="default"/>
        <w:lang w:val="en-US" w:eastAsia="en-US" w:bidi="ar-SA"/>
      </w:rPr>
    </w:lvl>
  </w:abstractNum>
  <w:abstractNum w:abstractNumId="17">
    <w:nsid w:val="40900A0E"/>
    <w:multiLevelType w:val="hybridMultilevel"/>
    <w:tmpl w:val="DC9A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F92078"/>
    <w:multiLevelType w:val="hybridMultilevel"/>
    <w:tmpl w:val="9082484A"/>
    <w:lvl w:ilvl="0" w:tplc="CAE400F0">
      <w:numFmt w:val="bullet"/>
      <w:lvlText w:val=""/>
      <w:lvlJc w:val="left"/>
      <w:pPr>
        <w:ind w:left="1459" w:hanging="360"/>
      </w:pPr>
      <w:rPr>
        <w:rFonts w:ascii="Wingdings" w:eastAsia="Wingdings" w:hAnsi="Wingdings" w:cs="Wingdings" w:hint="default"/>
        <w:w w:val="100"/>
        <w:sz w:val="16"/>
        <w:szCs w:val="16"/>
        <w:lang w:val="en-US" w:eastAsia="en-US" w:bidi="ar-SA"/>
      </w:rPr>
    </w:lvl>
    <w:lvl w:ilvl="1" w:tplc="527CEF60">
      <w:numFmt w:val="bullet"/>
      <w:lvlText w:val="•"/>
      <w:lvlJc w:val="left"/>
      <w:pPr>
        <w:ind w:left="2215" w:hanging="360"/>
      </w:pPr>
      <w:rPr>
        <w:rFonts w:hint="default"/>
        <w:lang w:val="en-US" w:eastAsia="en-US" w:bidi="ar-SA"/>
      </w:rPr>
    </w:lvl>
    <w:lvl w:ilvl="2" w:tplc="FB62776C">
      <w:numFmt w:val="bullet"/>
      <w:lvlText w:val="•"/>
      <w:lvlJc w:val="left"/>
      <w:pPr>
        <w:ind w:left="2971" w:hanging="360"/>
      </w:pPr>
      <w:rPr>
        <w:rFonts w:hint="default"/>
        <w:lang w:val="en-US" w:eastAsia="en-US" w:bidi="ar-SA"/>
      </w:rPr>
    </w:lvl>
    <w:lvl w:ilvl="3" w:tplc="E064DEC8">
      <w:numFmt w:val="bullet"/>
      <w:lvlText w:val="•"/>
      <w:lvlJc w:val="left"/>
      <w:pPr>
        <w:ind w:left="3727" w:hanging="360"/>
      </w:pPr>
      <w:rPr>
        <w:rFonts w:hint="default"/>
        <w:lang w:val="en-US" w:eastAsia="en-US" w:bidi="ar-SA"/>
      </w:rPr>
    </w:lvl>
    <w:lvl w:ilvl="4" w:tplc="44BC41EA">
      <w:numFmt w:val="bullet"/>
      <w:lvlText w:val="•"/>
      <w:lvlJc w:val="left"/>
      <w:pPr>
        <w:ind w:left="4483" w:hanging="360"/>
      </w:pPr>
      <w:rPr>
        <w:rFonts w:hint="default"/>
        <w:lang w:val="en-US" w:eastAsia="en-US" w:bidi="ar-SA"/>
      </w:rPr>
    </w:lvl>
    <w:lvl w:ilvl="5" w:tplc="062033D8">
      <w:numFmt w:val="bullet"/>
      <w:lvlText w:val="•"/>
      <w:lvlJc w:val="left"/>
      <w:pPr>
        <w:ind w:left="5239" w:hanging="360"/>
      </w:pPr>
      <w:rPr>
        <w:rFonts w:hint="default"/>
        <w:lang w:val="en-US" w:eastAsia="en-US" w:bidi="ar-SA"/>
      </w:rPr>
    </w:lvl>
    <w:lvl w:ilvl="6" w:tplc="74AEA784">
      <w:numFmt w:val="bullet"/>
      <w:lvlText w:val="•"/>
      <w:lvlJc w:val="left"/>
      <w:pPr>
        <w:ind w:left="5995" w:hanging="360"/>
      </w:pPr>
      <w:rPr>
        <w:rFonts w:hint="default"/>
        <w:lang w:val="en-US" w:eastAsia="en-US" w:bidi="ar-SA"/>
      </w:rPr>
    </w:lvl>
    <w:lvl w:ilvl="7" w:tplc="FAD0924A">
      <w:numFmt w:val="bullet"/>
      <w:lvlText w:val="•"/>
      <w:lvlJc w:val="left"/>
      <w:pPr>
        <w:ind w:left="6751" w:hanging="360"/>
      </w:pPr>
      <w:rPr>
        <w:rFonts w:hint="default"/>
        <w:lang w:val="en-US" w:eastAsia="en-US" w:bidi="ar-SA"/>
      </w:rPr>
    </w:lvl>
    <w:lvl w:ilvl="8" w:tplc="B2840214">
      <w:numFmt w:val="bullet"/>
      <w:lvlText w:val="•"/>
      <w:lvlJc w:val="left"/>
      <w:pPr>
        <w:ind w:left="7507" w:hanging="360"/>
      </w:pPr>
      <w:rPr>
        <w:rFonts w:hint="default"/>
        <w:lang w:val="en-US" w:eastAsia="en-US" w:bidi="ar-SA"/>
      </w:rPr>
    </w:lvl>
  </w:abstractNum>
  <w:abstractNum w:abstractNumId="19">
    <w:nsid w:val="4CBD36F9"/>
    <w:multiLevelType w:val="hybridMultilevel"/>
    <w:tmpl w:val="7716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F60381"/>
    <w:multiLevelType w:val="hybridMultilevel"/>
    <w:tmpl w:val="3E1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43C87"/>
    <w:multiLevelType w:val="hybridMultilevel"/>
    <w:tmpl w:val="72D60B72"/>
    <w:lvl w:ilvl="0" w:tplc="975E6E82">
      <w:numFmt w:val="bullet"/>
      <w:lvlText w:val=""/>
      <w:lvlJc w:val="left"/>
      <w:pPr>
        <w:ind w:left="1459" w:hanging="360"/>
      </w:pPr>
      <w:rPr>
        <w:rFonts w:ascii="Wingdings" w:eastAsia="Wingdings" w:hAnsi="Wingdings" w:cs="Wingdings" w:hint="default"/>
        <w:w w:val="100"/>
        <w:sz w:val="16"/>
        <w:szCs w:val="16"/>
        <w:lang w:val="en-US" w:eastAsia="en-US" w:bidi="ar-SA"/>
      </w:rPr>
    </w:lvl>
    <w:lvl w:ilvl="1" w:tplc="138A0E62">
      <w:numFmt w:val="bullet"/>
      <w:lvlText w:val="•"/>
      <w:lvlJc w:val="left"/>
      <w:pPr>
        <w:ind w:left="2215" w:hanging="360"/>
      </w:pPr>
      <w:rPr>
        <w:rFonts w:hint="default"/>
        <w:lang w:val="en-US" w:eastAsia="en-US" w:bidi="ar-SA"/>
      </w:rPr>
    </w:lvl>
    <w:lvl w:ilvl="2" w:tplc="1F787E8E">
      <w:numFmt w:val="bullet"/>
      <w:lvlText w:val="•"/>
      <w:lvlJc w:val="left"/>
      <w:pPr>
        <w:ind w:left="2971" w:hanging="360"/>
      </w:pPr>
      <w:rPr>
        <w:rFonts w:hint="default"/>
        <w:lang w:val="en-US" w:eastAsia="en-US" w:bidi="ar-SA"/>
      </w:rPr>
    </w:lvl>
    <w:lvl w:ilvl="3" w:tplc="7646F2DC">
      <w:numFmt w:val="bullet"/>
      <w:lvlText w:val="•"/>
      <w:lvlJc w:val="left"/>
      <w:pPr>
        <w:ind w:left="3727" w:hanging="360"/>
      </w:pPr>
      <w:rPr>
        <w:rFonts w:hint="default"/>
        <w:lang w:val="en-US" w:eastAsia="en-US" w:bidi="ar-SA"/>
      </w:rPr>
    </w:lvl>
    <w:lvl w:ilvl="4" w:tplc="76481B14">
      <w:numFmt w:val="bullet"/>
      <w:lvlText w:val="•"/>
      <w:lvlJc w:val="left"/>
      <w:pPr>
        <w:ind w:left="4483" w:hanging="360"/>
      </w:pPr>
      <w:rPr>
        <w:rFonts w:hint="default"/>
        <w:lang w:val="en-US" w:eastAsia="en-US" w:bidi="ar-SA"/>
      </w:rPr>
    </w:lvl>
    <w:lvl w:ilvl="5" w:tplc="29AAB390">
      <w:numFmt w:val="bullet"/>
      <w:lvlText w:val="•"/>
      <w:lvlJc w:val="left"/>
      <w:pPr>
        <w:ind w:left="5239" w:hanging="360"/>
      </w:pPr>
      <w:rPr>
        <w:rFonts w:hint="default"/>
        <w:lang w:val="en-US" w:eastAsia="en-US" w:bidi="ar-SA"/>
      </w:rPr>
    </w:lvl>
    <w:lvl w:ilvl="6" w:tplc="294A698E">
      <w:numFmt w:val="bullet"/>
      <w:lvlText w:val="•"/>
      <w:lvlJc w:val="left"/>
      <w:pPr>
        <w:ind w:left="5995" w:hanging="360"/>
      </w:pPr>
      <w:rPr>
        <w:rFonts w:hint="default"/>
        <w:lang w:val="en-US" w:eastAsia="en-US" w:bidi="ar-SA"/>
      </w:rPr>
    </w:lvl>
    <w:lvl w:ilvl="7" w:tplc="020013B4">
      <w:numFmt w:val="bullet"/>
      <w:lvlText w:val="•"/>
      <w:lvlJc w:val="left"/>
      <w:pPr>
        <w:ind w:left="6751" w:hanging="360"/>
      </w:pPr>
      <w:rPr>
        <w:rFonts w:hint="default"/>
        <w:lang w:val="en-US" w:eastAsia="en-US" w:bidi="ar-SA"/>
      </w:rPr>
    </w:lvl>
    <w:lvl w:ilvl="8" w:tplc="2D0ECE20">
      <w:numFmt w:val="bullet"/>
      <w:lvlText w:val="•"/>
      <w:lvlJc w:val="left"/>
      <w:pPr>
        <w:ind w:left="7507" w:hanging="360"/>
      </w:pPr>
      <w:rPr>
        <w:rFonts w:hint="default"/>
        <w:lang w:val="en-US" w:eastAsia="en-US" w:bidi="ar-SA"/>
      </w:rPr>
    </w:lvl>
  </w:abstractNum>
  <w:abstractNum w:abstractNumId="22">
    <w:nsid w:val="607112AA"/>
    <w:multiLevelType w:val="hybridMultilevel"/>
    <w:tmpl w:val="4E103F34"/>
    <w:lvl w:ilvl="0" w:tplc="24B8EE76">
      <w:numFmt w:val="bullet"/>
      <w:lvlText w:val=""/>
      <w:lvlJc w:val="left"/>
      <w:pPr>
        <w:ind w:left="1099" w:hanging="180"/>
      </w:pPr>
      <w:rPr>
        <w:rFonts w:ascii="Wingdings" w:eastAsia="Wingdings" w:hAnsi="Wingdings" w:cs="Wingdings" w:hint="default"/>
        <w:w w:val="100"/>
        <w:sz w:val="16"/>
        <w:szCs w:val="16"/>
        <w:lang w:val="en-US" w:eastAsia="en-US" w:bidi="ar-SA"/>
      </w:rPr>
    </w:lvl>
    <w:lvl w:ilvl="1" w:tplc="B1DCE2B6">
      <w:numFmt w:val="bullet"/>
      <w:lvlText w:val="•"/>
      <w:lvlJc w:val="left"/>
      <w:pPr>
        <w:ind w:left="1892" w:hanging="180"/>
      </w:pPr>
      <w:rPr>
        <w:rFonts w:hint="default"/>
        <w:lang w:val="en-US" w:eastAsia="en-US" w:bidi="ar-SA"/>
      </w:rPr>
    </w:lvl>
    <w:lvl w:ilvl="2" w:tplc="F6EE8D60">
      <w:numFmt w:val="bullet"/>
      <w:lvlText w:val="•"/>
      <w:lvlJc w:val="left"/>
      <w:pPr>
        <w:ind w:left="2685" w:hanging="180"/>
      </w:pPr>
      <w:rPr>
        <w:rFonts w:hint="default"/>
        <w:lang w:val="en-US" w:eastAsia="en-US" w:bidi="ar-SA"/>
      </w:rPr>
    </w:lvl>
    <w:lvl w:ilvl="3" w:tplc="3B081DC0">
      <w:numFmt w:val="bullet"/>
      <w:lvlText w:val="•"/>
      <w:lvlJc w:val="left"/>
      <w:pPr>
        <w:ind w:left="3477" w:hanging="180"/>
      </w:pPr>
      <w:rPr>
        <w:rFonts w:hint="default"/>
        <w:lang w:val="en-US" w:eastAsia="en-US" w:bidi="ar-SA"/>
      </w:rPr>
    </w:lvl>
    <w:lvl w:ilvl="4" w:tplc="B1B8773E">
      <w:numFmt w:val="bullet"/>
      <w:lvlText w:val="•"/>
      <w:lvlJc w:val="left"/>
      <w:pPr>
        <w:ind w:left="4270" w:hanging="180"/>
      </w:pPr>
      <w:rPr>
        <w:rFonts w:hint="default"/>
        <w:lang w:val="en-US" w:eastAsia="en-US" w:bidi="ar-SA"/>
      </w:rPr>
    </w:lvl>
    <w:lvl w:ilvl="5" w:tplc="F7B0A4BC">
      <w:numFmt w:val="bullet"/>
      <w:lvlText w:val="•"/>
      <w:lvlJc w:val="left"/>
      <w:pPr>
        <w:ind w:left="5062" w:hanging="180"/>
      </w:pPr>
      <w:rPr>
        <w:rFonts w:hint="default"/>
        <w:lang w:val="en-US" w:eastAsia="en-US" w:bidi="ar-SA"/>
      </w:rPr>
    </w:lvl>
    <w:lvl w:ilvl="6" w:tplc="3216EA10">
      <w:numFmt w:val="bullet"/>
      <w:lvlText w:val="•"/>
      <w:lvlJc w:val="left"/>
      <w:pPr>
        <w:ind w:left="5855" w:hanging="180"/>
      </w:pPr>
      <w:rPr>
        <w:rFonts w:hint="default"/>
        <w:lang w:val="en-US" w:eastAsia="en-US" w:bidi="ar-SA"/>
      </w:rPr>
    </w:lvl>
    <w:lvl w:ilvl="7" w:tplc="19C638C0">
      <w:numFmt w:val="bullet"/>
      <w:lvlText w:val="•"/>
      <w:lvlJc w:val="left"/>
      <w:pPr>
        <w:ind w:left="6647" w:hanging="180"/>
      </w:pPr>
      <w:rPr>
        <w:rFonts w:hint="default"/>
        <w:lang w:val="en-US" w:eastAsia="en-US" w:bidi="ar-SA"/>
      </w:rPr>
    </w:lvl>
    <w:lvl w:ilvl="8" w:tplc="9D1CC8E6">
      <w:numFmt w:val="bullet"/>
      <w:lvlText w:val="•"/>
      <w:lvlJc w:val="left"/>
      <w:pPr>
        <w:ind w:left="7440" w:hanging="180"/>
      </w:pPr>
      <w:rPr>
        <w:rFonts w:hint="default"/>
        <w:lang w:val="en-US" w:eastAsia="en-US" w:bidi="ar-SA"/>
      </w:rPr>
    </w:lvl>
  </w:abstractNum>
  <w:abstractNum w:abstractNumId="23">
    <w:nsid w:val="621F119D"/>
    <w:multiLevelType w:val="hybridMultilevel"/>
    <w:tmpl w:val="BD086888"/>
    <w:lvl w:ilvl="0" w:tplc="CF2C60D6">
      <w:numFmt w:val="bullet"/>
      <w:lvlText w:val=""/>
      <w:lvlJc w:val="left"/>
      <w:pPr>
        <w:ind w:left="618" w:hanging="202"/>
      </w:pPr>
      <w:rPr>
        <w:rFonts w:ascii="Wingdings" w:eastAsia="Wingdings" w:hAnsi="Wingdings" w:cs="Wingdings" w:hint="default"/>
        <w:w w:val="100"/>
        <w:sz w:val="16"/>
        <w:szCs w:val="16"/>
        <w:lang w:val="en-US" w:eastAsia="en-US" w:bidi="ar-SA"/>
      </w:rPr>
    </w:lvl>
    <w:lvl w:ilvl="1" w:tplc="88548C5C">
      <w:numFmt w:val="bullet"/>
      <w:lvlText w:val=""/>
      <w:lvlJc w:val="left"/>
      <w:pPr>
        <w:ind w:left="829" w:hanging="221"/>
      </w:pPr>
      <w:rPr>
        <w:rFonts w:ascii="Wingdings" w:eastAsia="Wingdings" w:hAnsi="Wingdings" w:cs="Wingdings" w:hint="default"/>
        <w:w w:val="100"/>
        <w:sz w:val="16"/>
        <w:szCs w:val="16"/>
        <w:lang w:val="en-US" w:eastAsia="en-US" w:bidi="ar-SA"/>
      </w:rPr>
    </w:lvl>
    <w:lvl w:ilvl="2" w:tplc="12E68196">
      <w:numFmt w:val="bullet"/>
      <w:lvlText w:val="•"/>
      <w:lvlJc w:val="left"/>
      <w:pPr>
        <w:ind w:left="1756" w:hanging="221"/>
      </w:pPr>
      <w:rPr>
        <w:rFonts w:hint="default"/>
        <w:lang w:val="en-US" w:eastAsia="en-US" w:bidi="ar-SA"/>
      </w:rPr>
    </w:lvl>
    <w:lvl w:ilvl="3" w:tplc="D800EEF2">
      <w:numFmt w:val="bullet"/>
      <w:lvlText w:val="•"/>
      <w:lvlJc w:val="left"/>
      <w:pPr>
        <w:ind w:left="2693" w:hanging="221"/>
      </w:pPr>
      <w:rPr>
        <w:rFonts w:hint="default"/>
        <w:lang w:val="en-US" w:eastAsia="en-US" w:bidi="ar-SA"/>
      </w:rPr>
    </w:lvl>
    <w:lvl w:ilvl="4" w:tplc="5B649C74">
      <w:numFmt w:val="bullet"/>
      <w:lvlText w:val="•"/>
      <w:lvlJc w:val="left"/>
      <w:pPr>
        <w:ind w:left="3630" w:hanging="221"/>
      </w:pPr>
      <w:rPr>
        <w:rFonts w:hint="default"/>
        <w:lang w:val="en-US" w:eastAsia="en-US" w:bidi="ar-SA"/>
      </w:rPr>
    </w:lvl>
    <w:lvl w:ilvl="5" w:tplc="7CB216C4">
      <w:numFmt w:val="bullet"/>
      <w:lvlText w:val="•"/>
      <w:lvlJc w:val="left"/>
      <w:pPr>
        <w:ind w:left="4567" w:hanging="221"/>
      </w:pPr>
      <w:rPr>
        <w:rFonts w:hint="default"/>
        <w:lang w:val="en-US" w:eastAsia="en-US" w:bidi="ar-SA"/>
      </w:rPr>
    </w:lvl>
    <w:lvl w:ilvl="6" w:tplc="E3886B7C">
      <w:numFmt w:val="bullet"/>
      <w:lvlText w:val="•"/>
      <w:lvlJc w:val="left"/>
      <w:pPr>
        <w:ind w:left="5504" w:hanging="221"/>
      </w:pPr>
      <w:rPr>
        <w:rFonts w:hint="default"/>
        <w:lang w:val="en-US" w:eastAsia="en-US" w:bidi="ar-SA"/>
      </w:rPr>
    </w:lvl>
    <w:lvl w:ilvl="7" w:tplc="159421BA">
      <w:numFmt w:val="bullet"/>
      <w:lvlText w:val="•"/>
      <w:lvlJc w:val="left"/>
      <w:pPr>
        <w:ind w:left="6440" w:hanging="221"/>
      </w:pPr>
      <w:rPr>
        <w:rFonts w:hint="default"/>
        <w:lang w:val="en-US" w:eastAsia="en-US" w:bidi="ar-SA"/>
      </w:rPr>
    </w:lvl>
    <w:lvl w:ilvl="8" w:tplc="3D045544">
      <w:numFmt w:val="bullet"/>
      <w:lvlText w:val="•"/>
      <w:lvlJc w:val="left"/>
      <w:pPr>
        <w:ind w:left="7377" w:hanging="221"/>
      </w:pPr>
      <w:rPr>
        <w:rFonts w:hint="default"/>
        <w:lang w:val="en-US" w:eastAsia="en-US" w:bidi="ar-SA"/>
      </w:rPr>
    </w:lvl>
  </w:abstractNum>
  <w:abstractNum w:abstractNumId="24">
    <w:nsid w:val="6B450037"/>
    <w:multiLevelType w:val="hybridMultilevel"/>
    <w:tmpl w:val="EEC2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AF56E2"/>
    <w:multiLevelType w:val="hybridMultilevel"/>
    <w:tmpl w:val="C43AA216"/>
    <w:lvl w:ilvl="0" w:tplc="9E7C7436">
      <w:numFmt w:val="bullet"/>
      <w:lvlText w:val=""/>
      <w:lvlJc w:val="left"/>
      <w:pPr>
        <w:ind w:left="1099" w:hanging="180"/>
      </w:pPr>
      <w:rPr>
        <w:rFonts w:ascii="Wingdings" w:eastAsia="Wingdings" w:hAnsi="Wingdings" w:cs="Wingdings" w:hint="default"/>
        <w:w w:val="100"/>
        <w:sz w:val="16"/>
        <w:szCs w:val="16"/>
        <w:lang w:val="en-US" w:eastAsia="en-US" w:bidi="ar-SA"/>
      </w:rPr>
    </w:lvl>
    <w:lvl w:ilvl="1" w:tplc="BE28B36A">
      <w:numFmt w:val="bullet"/>
      <w:lvlText w:val="•"/>
      <w:lvlJc w:val="left"/>
      <w:pPr>
        <w:ind w:left="1892" w:hanging="180"/>
      </w:pPr>
      <w:rPr>
        <w:rFonts w:hint="default"/>
        <w:lang w:val="en-US" w:eastAsia="en-US" w:bidi="ar-SA"/>
      </w:rPr>
    </w:lvl>
    <w:lvl w:ilvl="2" w:tplc="9342F40A">
      <w:numFmt w:val="bullet"/>
      <w:lvlText w:val="•"/>
      <w:lvlJc w:val="left"/>
      <w:pPr>
        <w:ind w:left="2684" w:hanging="180"/>
      </w:pPr>
      <w:rPr>
        <w:rFonts w:hint="default"/>
        <w:lang w:val="en-US" w:eastAsia="en-US" w:bidi="ar-SA"/>
      </w:rPr>
    </w:lvl>
    <w:lvl w:ilvl="3" w:tplc="D5DCD5F0">
      <w:numFmt w:val="bullet"/>
      <w:lvlText w:val="•"/>
      <w:lvlJc w:val="left"/>
      <w:pPr>
        <w:ind w:left="3476" w:hanging="180"/>
      </w:pPr>
      <w:rPr>
        <w:rFonts w:hint="default"/>
        <w:lang w:val="en-US" w:eastAsia="en-US" w:bidi="ar-SA"/>
      </w:rPr>
    </w:lvl>
    <w:lvl w:ilvl="4" w:tplc="0D329F0A">
      <w:numFmt w:val="bullet"/>
      <w:lvlText w:val="•"/>
      <w:lvlJc w:val="left"/>
      <w:pPr>
        <w:ind w:left="4268" w:hanging="180"/>
      </w:pPr>
      <w:rPr>
        <w:rFonts w:hint="default"/>
        <w:lang w:val="en-US" w:eastAsia="en-US" w:bidi="ar-SA"/>
      </w:rPr>
    </w:lvl>
    <w:lvl w:ilvl="5" w:tplc="AC8E3D44">
      <w:numFmt w:val="bullet"/>
      <w:lvlText w:val="•"/>
      <w:lvlJc w:val="left"/>
      <w:pPr>
        <w:ind w:left="5061" w:hanging="180"/>
      </w:pPr>
      <w:rPr>
        <w:rFonts w:hint="default"/>
        <w:lang w:val="en-US" w:eastAsia="en-US" w:bidi="ar-SA"/>
      </w:rPr>
    </w:lvl>
    <w:lvl w:ilvl="6" w:tplc="D7F6AB84">
      <w:numFmt w:val="bullet"/>
      <w:lvlText w:val="•"/>
      <w:lvlJc w:val="left"/>
      <w:pPr>
        <w:ind w:left="5853" w:hanging="180"/>
      </w:pPr>
      <w:rPr>
        <w:rFonts w:hint="default"/>
        <w:lang w:val="en-US" w:eastAsia="en-US" w:bidi="ar-SA"/>
      </w:rPr>
    </w:lvl>
    <w:lvl w:ilvl="7" w:tplc="9A4246CE">
      <w:numFmt w:val="bullet"/>
      <w:lvlText w:val="•"/>
      <w:lvlJc w:val="left"/>
      <w:pPr>
        <w:ind w:left="6645" w:hanging="180"/>
      </w:pPr>
      <w:rPr>
        <w:rFonts w:hint="default"/>
        <w:lang w:val="en-US" w:eastAsia="en-US" w:bidi="ar-SA"/>
      </w:rPr>
    </w:lvl>
    <w:lvl w:ilvl="8" w:tplc="E21E4522">
      <w:numFmt w:val="bullet"/>
      <w:lvlText w:val="•"/>
      <w:lvlJc w:val="left"/>
      <w:pPr>
        <w:ind w:left="7437" w:hanging="180"/>
      </w:pPr>
      <w:rPr>
        <w:rFonts w:hint="default"/>
        <w:lang w:val="en-US" w:eastAsia="en-US" w:bidi="ar-SA"/>
      </w:rPr>
    </w:lvl>
  </w:abstractNum>
  <w:abstractNum w:abstractNumId="26">
    <w:nsid w:val="78EC5435"/>
    <w:multiLevelType w:val="hybridMultilevel"/>
    <w:tmpl w:val="68EEE678"/>
    <w:lvl w:ilvl="0" w:tplc="72BADAB8">
      <w:numFmt w:val="bullet"/>
      <w:lvlText w:val=""/>
      <w:lvlJc w:val="left"/>
      <w:pPr>
        <w:ind w:left="1191" w:hanging="272"/>
      </w:pPr>
      <w:rPr>
        <w:rFonts w:ascii="Wingdings" w:eastAsia="Wingdings" w:hAnsi="Wingdings" w:cs="Wingdings" w:hint="default"/>
        <w:w w:val="100"/>
        <w:sz w:val="16"/>
        <w:szCs w:val="16"/>
        <w:lang w:val="en-US" w:eastAsia="en-US" w:bidi="ar-SA"/>
      </w:rPr>
    </w:lvl>
    <w:lvl w:ilvl="1" w:tplc="82D48FC4">
      <w:numFmt w:val="bullet"/>
      <w:lvlText w:val="•"/>
      <w:lvlJc w:val="left"/>
      <w:pPr>
        <w:ind w:left="1982" w:hanging="272"/>
      </w:pPr>
      <w:rPr>
        <w:rFonts w:hint="default"/>
        <w:lang w:val="en-US" w:eastAsia="en-US" w:bidi="ar-SA"/>
      </w:rPr>
    </w:lvl>
    <w:lvl w:ilvl="2" w:tplc="C88AFB04">
      <w:numFmt w:val="bullet"/>
      <w:lvlText w:val="•"/>
      <w:lvlJc w:val="left"/>
      <w:pPr>
        <w:ind w:left="2764" w:hanging="272"/>
      </w:pPr>
      <w:rPr>
        <w:rFonts w:hint="default"/>
        <w:lang w:val="en-US" w:eastAsia="en-US" w:bidi="ar-SA"/>
      </w:rPr>
    </w:lvl>
    <w:lvl w:ilvl="3" w:tplc="7A3CD014">
      <w:numFmt w:val="bullet"/>
      <w:lvlText w:val="•"/>
      <w:lvlJc w:val="left"/>
      <w:pPr>
        <w:ind w:left="3547" w:hanging="272"/>
      </w:pPr>
      <w:rPr>
        <w:rFonts w:hint="default"/>
        <w:lang w:val="en-US" w:eastAsia="en-US" w:bidi="ar-SA"/>
      </w:rPr>
    </w:lvl>
    <w:lvl w:ilvl="4" w:tplc="18C6DFEA">
      <w:numFmt w:val="bullet"/>
      <w:lvlText w:val="•"/>
      <w:lvlJc w:val="left"/>
      <w:pPr>
        <w:ind w:left="4329" w:hanging="272"/>
      </w:pPr>
      <w:rPr>
        <w:rFonts w:hint="default"/>
        <w:lang w:val="en-US" w:eastAsia="en-US" w:bidi="ar-SA"/>
      </w:rPr>
    </w:lvl>
    <w:lvl w:ilvl="5" w:tplc="B88EBD44">
      <w:numFmt w:val="bullet"/>
      <w:lvlText w:val="•"/>
      <w:lvlJc w:val="left"/>
      <w:pPr>
        <w:ind w:left="5112" w:hanging="272"/>
      </w:pPr>
      <w:rPr>
        <w:rFonts w:hint="default"/>
        <w:lang w:val="en-US" w:eastAsia="en-US" w:bidi="ar-SA"/>
      </w:rPr>
    </w:lvl>
    <w:lvl w:ilvl="6" w:tplc="4A424CC8">
      <w:numFmt w:val="bullet"/>
      <w:lvlText w:val="•"/>
      <w:lvlJc w:val="left"/>
      <w:pPr>
        <w:ind w:left="5894" w:hanging="272"/>
      </w:pPr>
      <w:rPr>
        <w:rFonts w:hint="default"/>
        <w:lang w:val="en-US" w:eastAsia="en-US" w:bidi="ar-SA"/>
      </w:rPr>
    </w:lvl>
    <w:lvl w:ilvl="7" w:tplc="F30E29D6">
      <w:numFmt w:val="bullet"/>
      <w:lvlText w:val="•"/>
      <w:lvlJc w:val="left"/>
      <w:pPr>
        <w:ind w:left="6676" w:hanging="272"/>
      </w:pPr>
      <w:rPr>
        <w:rFonts w:hint="default"/>
        <w:lang w:val="en-US" w:eastAsia="en-US" w:bidi="ar-SA"/>
      </w:rPr>
    </w:lvl>
    <w:lvl w:ilvl="8" w:tplc="78387246">
      <w:numFmt w:val="bullet"/>
      <w:lvlText w:val="•"/>
      <w:lvlJc w:val="left"/>
      <w:pPr>
        <w:ind w:left="7459" w:hanging="272"/>
      </w:pPr>
      <w:rPr>
        <w:rFonts w:hint="default"/>
        <w:lang w:val="en-US" w:eastAsia="en-US" w:bidi="ar-SA"/>
      </w:rPr>
    </w:lvl>
  </w:abstractNum>
  <w:abstractNum w:abstractNumId="27">
    <w:nsid w:val="78F23E2F"/>
    <w:multiLevelType w:val="hybridMultilevel"/>
    <w:tmpl w:val="8F0A01AC"/>
    <w:lvl w:ilvl="0" w:tplc="8BD6F16C">
      <w:numFmt w:val="bullet"/>
      <w:lvlText w:val=""/>
      <w:lvlJc w:val="left"/>
      <w:pPr>
        <w:ind w:left="1459" w:hanging="360"/>
      </w:pPr>
      <w:rPr>
        <w:rFonts w:ascii="Wingdings" w:eastAsia="Wingdings" w:hAnsi="Wingdings" w:cs="Wingdings" w:hint="default"/>
        <w:w w:val="100"/>
        <w:sz w:val="16"/>
        <w:szCs w:val="16"/>
        <w:lang w:val="en-US" w:eastAsia="en-US" w:bidi="ar-SA"/>
      </w:rPr>
    </w:lvl>
    <w:lvl w:ilvl="1" w:tplc="3C920152">
      <w:numFmt w:val="bullet"/>
      <w:lvlText w:val="•"/>
      <w:lvlJc w:val="left"/>
      <w:pPr>
        <w:ind w:left="2215" w:hanging="360"/>
      </w:pPr>
      <w:rPr>
        <w:rFonts w:hint="default"/>
        <w:lang w:val="en-US" w:eastAsia="en-US" w:bidi="ar-SA"/>
      </w:rPr>
    </w:lvl>
    <w:lvl w:ilvl="2" w:tplc="187A5CF8">
      <w:numFmt w:val="bullet"/>
      <w:lvlText w:val="•"/>
      <w:lvlJc w:val="left"/>
      <w:pPr>
        <w:ind w:left="2971" w:hanging="360"/>
      </w:pPr>
      <w:rPr>
        <w:rFonts w:hint="default"/>
        <w:lang w:val="en-US" w:eastAsia="en-US" w:bidi="ar-SA"/>
      </w:rPr>
    </w:lvl>
    <w:lvl w:ilvl="3" w:tplc="156ADC1C">
      <w:numFmt w:val="bullet"/>
      <w:lvlText w:val="•"/>
      <w:lvlJc w:val="left"/>
      <w:pPr>
        <w:ind w:left="3727" w:hanging="360"/>
      </w:pPr>
      <w:rPr>
        <w:rFonts w:hint="default"/>
        <w:lang w:val="en-US" w:eastAsia="en-US" w:bidi="ar-SA"/>
      </w:rPr>
    </w:lvl>
    <w:lvl w:ilvl="4" w:tplc="B3DEBD8C">
      <w:numFmt w:val="bullet"/>
      <w:lvlText w:val="•"/>
      <w:lvlJc w:val="left"/>
      <w:pPr>
        <w:ind w:left="4483" w:hanging="360"/>
      </w:pPr>
      <w:rPr>
        <w:rFonts w:hint="default"/>
        <w:lang w:val="en-US" w:eastAsia="en-US" w:bidi="ar-SA"/>
      </w:rPr>
    </w:lvl>
    <w:lvl w:ilvl="5" w:tplc="5A945EDA">
      <w:numFmt w:val="bullet"/>
      <w:lvlText w:val="•"/>
      <w:lvlJc w:val="left"/>
      <w:pPr>
        <w:ind w:left="5239" w:hanging="360"/>
      </w:pPr>
      <w:rPr>
        <w:rFonts w:hint="default"/>
        <w:lang w:val="en-US" w:eastAsia="en-US" w:bidi="ar-SA"/>
      </w:rPr>
    </w:lvl>
    <w:lvl w:ilvl="6" w:tplc="305A3174">
      <w:numFmt w:val="bullet"/>
      <w:lvlText w:val="•"/>
      <w:lvlJc w:val="left"/>
      <w:pPr>
        <w:ind w:left="5995" w:hanging="360"/>
      </w:pPr>
      <w:rPr>
        <w:rFonts w:hint="default"/>
        <w:lang w:val="en-US" w:eastAsia="en-US" w:bidi="ar-SA"/>
      </w:rPr>
    </w:lvl>
    <w:lvl w:ilvl="7" w:tplc="8FA4181C">
      <w:numFmt w:val="bullet"/>
      <w:lvlText w:val="•"/>
      <w:lvlJc w:val="left"/>
      <w:pPr>
        <w:ind w:left="6751" w:hanging="360"/>
      </w:pPr>
      <w:rPr>
        <w:rFonts w:hint="default"/>
        <w:lang w:val="en-US" w:eastAsia="en-US" w:bidi="ar-SA"/>
      </w:rPr>
    </w:lvl>
    <w:lvl w:ilvl="8" w:tplc="5650D6BA">
      <w:numFmt w:val="bullet"/>
      <w:lvlText w:val="•"/>
      <w:lvlJc w:val="left"/>
      <w:pPr>
        <w:ind w:left="7507" w:hanging="360"/>
      </w:pPr>
      <w:rPr>
        <w:rFonts w:hint="default"/>
        <w:lang w:val="en-US" w:eastAsia="en-US" w:bidi="ar-SA"/>
      </w:rPr>
    </w:lvl>
  </w:abstractNum>
  <w:num w:numId="1">
    <w:abstractNumId w:val="0"/>
  </w:num>
  <w:num w:numId="2">
    <w:abstractNumId w:val="1"/>
  </w:num>
  <w:num w:numId="3">
    <w:abstractNumId w:val="2"/>
  </w:num>
  <w:num w:numId="4">
    <w:abstractNumId w:val="3"/>
  </w:num>
  <w:num w:numId="5">
    <w:abstractNumId w:val="17"/>
  </w:num>
  <w:num w:numId="6">
    <w:abstractNumId w:val="13"/>
  </w:num>
  <w:num w:numId="7">
    <w:abstractNumId w:val="5"/>
  </w:num>
  <w:num w:numId="8">
    <w:abstractNumId w:val="24"/>
  </w:num>
  <w:num w:numId="9">
    <w:abstractNumId w:val="19"/>
  </w:num>
  <w:num w:numId="10">
    <w:abstractNumId w:val="20"/>
  </w:num>
  <w:num w:numId="11">
    <w:abstractNumId w:val="7"/>
  </w:num>
  <w:num w:numId="12">
    <w:abstractNumId w:val="23"/>
  </w:num>
  <w:num w:numId="13">
    <w:abstractNumId w:val="21"/>
  </w:num>
  <w:num w:numId="14">
    <w:abstractNumId w:val="15"/>
  </w:num>
  <w:num w:numId="15">
    <w:abstractNumId w:val="6"/>
  </w:num>
  <w:num w:numId="16">
    <w:abstractNumId w:val="27"/>
  </w:num>
  <w:num w:numId="17">
    <w:abstractNumId w:val="18"/>
  </w:num>
  <w:num w:numId="18">
    <w:abstractNumId w:val="9"/>
  </w:num>
  <w:num w:numId="19">
    <w:abstractNumId w:val="26"/>
  </w:num>
  <w:num w:numId="20">
    <w:abstractNumId w:val="14"/>
  </w:num>
  <w:num w:numId="21">
    <w:abstractNumId w:val="4"/>
  </w:num>
  <w:num w:numId="22">
    <w:abstractNumId w:val="12"/>
  </w:num>
  <w:num w:numId="23">
    <w:abstractNumId w:val="16"/>
  </w:num>
  <w:num w:numId="24">
    <w:abstractNumId w:val="22"/>
  </w:num>
  <w:num w:numId="25">
    <w:abstractNumId w:val="11"/>
  </w:num>
  <w:num w:numId="26">
    <w:abstractNumId w:val="8"/>
  </w:num>
  <w:num w:numId="27">
    <w:abstractNumId w:val="25"/>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5362">
      <o:colormenu v:ext="edit" fillcolor="none [4]" strokecolor="none [1]" shadowcolor="none [2]"/>
    </o:shapedefaults>
  </w:hdrShapeDefaults>
  <w:footnotePr>
    <w:footnote w:id="0"/>
    <w:footnote w:id="1"/>
  </w:footnotePr>
  <w:endnotePr>
    <w:endnote w:id="0"/>
    <w:endnote w:id="1"/>
  </w:endnotePr>
  <w:compat>
    <w:spaceForUL/>
    <w:balanceSingleByteDoubleByteWidth/>
    <w:doNotLeaveBackslashAlone/>
    <w:ulTrailSpace/>
    <w:adjustLineHeightInTable/>
  </w:compat>
  <w:rsids>
    <w:rsidRoot w:val="004D12D7"/>
    <w:rsid w:val="000D1B2B"/>
    <w:rsid w:val="000E0EC5"/>
    <w:rsid w:val="00163E3A"/>
    <w:rsid w:val="001A3578"/>
    <w:rsid w:val="001E6A39"/>
    <w:rsid w:val="00260F8D"/>
    <w:rsid w:val="002E2520"/>
    <w:rsid w:val="00316566"/>
    <w:rsid w:val="00331A4F"/>
    <w:rsid w:val="003509FA"/>
    <w:rsid w:val="003E4084"/>
    <w:rsid w:val="004D12D7"/>
    <w:rsid w:val="004D2D7D"/>
    <w:rsid w:val="00536880"/>
    <w:rsid w:val="005C7ABF"/>
    <w:rsid w:val="008C2E45"/>
    <w:rsid w:val="008D4DBA"/>
    <w:rsid w:val="00906344"/>
    <w:rsid w:val="00AE0AF2"/>
    <w:rsid w:val="00AF2960"/>
    <w:rsid w:val="00C30936"/>
    <w:rsid w:val="00C45833"/>
    <w:rsid w:val="00D1518A"/>
    <w:rsid w:val="00D72052"/>
    <w:rsid w:val="00DA239F"/>
    <w:rsid w:val="00DE7B6E"/>
    <w:rsid w:val="00DF7835"/>
    <w:rsid w:val="00ED07A3"/>
    <w:rsid w:val="00F209DC"/>
    <w:rsid w:val="00F32C1F"/>
    <w:rsid w:val="00F609B1"/>
    <w:rsid w:val="00F61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45"/>
    <w:pPr>
      <w:widowControl w:val="0"/>
      <w:suppressAutoHyphens/>
      <w:spacing w:line="276" w:lineRule="auto"/>
    </w:pPr>
    <w:rPr>
      <w:rFonts w:ascii="Arial" w:eastAsia="Arial" w:hAnsi="Arial" w:cs="Arial"/>
      <w:sz w:val="22"/>
      <w:szCs w:val="22"/>
      <w:lang w:eastAsia="hi-IN" w:bidi="hi-IN"/>
    </w:rPr>
  </w:style>
  <w:style w:type="paragraph" w:styleId="Heading1">
    <w:name w:val="heading 1"/>
    <w:basedOn w:val="normal0"/>
    <w:next w:val="BodyText"/>
    <w:qFormat/>
    <w:rsid w:val="008C2E45"/>
    <w:pPr>
      <w:keepNext/>
      <w:keepLines/>
      <w:spacing w:before="200" w:line="100" w:lineRule="atLeast"/>
      <w:outlineLvl w:val="0"/>
    </w:pPr>
    <w:rPr>
      <w:rFonts w:ascii="Trebuchet MS" w:eastAsia="Trebuchet MS" w:hAnsi="Trebuchet MS" w:cs="Trebuchet MS"/>
      <w:sz w:val="32"/>
      <w:szCs w:val="32"/>
    </w:rPr>
  </w:style>
  <w:style w:type="paragraph" w:styleId="Heading2">
    <w:name w:val="heading 2"/>
    <w:basedOn w:val="normal0"/>
    <w:next w:val="BodyText"/>
    <w:qFormat/>
    <w:rsid w:val="008C2E45"/>
    <w:pPr>
      <w:keepNext/>
      <w:keepLines/>
      <w:spacing w:before="200" w:line="100" w:lineRule="atLeast"/>
      <w:outlineLvl w:val="1"/>
    </w:pPr>
    <w:rPr>
      <w:rFonts w:ascii="Trebuchet MS" w:eastAsia="Trebuchet MS" w:hAnsi="Trebuchet MS" w:cs="Trebuchet MS"/>
      <w:b/>
      <w:sz w:val="26"/>
      <w:szCs w:val="26"/>
    </w:rPr>
  </w:style>
  <w:style w:type="paragraph" w:styleId="Heading3">
    <w:name w:val="heading 3"/>
    <w:basedOn w:val="normal0"/>
    <w:next w:val="BodyText"/>
    <w:qFormat/>
    <w:rsid w:val="008C2E45"/>
    <w:pPr>
      <w:keepNext/>
      <w:keepLines/>
      <w:spacing w:before="160" w:line="100" w:lineRule="atLeast"/>
      <w:outlineLvl w:val="2"/>
    </w:pPr>
    <w:rPr>
      <w:rFonts w:ascii="Trebuchet MS" w:eastAsia="Trebuchet MS" w:hAnsi="Trebuchet MS" w:cs="Trebuchet MS"/>
      <w:b/>
      <w:color w:val="666666"/>
      <w:sz w:val="24"/>
      <w:szCs w:val="24"/>
    </w:rPr>
  </w:style>
  <w:style w:type="paragraph" w:styleId="Heading4">
    <w:name w:val="heading 4"/>
    <w:basedOn w:val="normal0"/>
    <w:next w:val="BodyText"/>
    <w:qFormat/>
    <w:rsid w:val="008C2E45"/>
    <w:pPr>
      <w:keepNext/>
      <w:keepLines/>
      <w:spacing w:before="160" w:line="100" w:lineRule="atLeast"/>
      <w:outlineLvl w:val="3"/>
    </w:pPr>
    <w:rPr>
      <w:rFonts w:ascii="Trebuchet MS" w:eastAsia="Trebuchet MS" w:hAnsi="Trebuchet MS" w:cs="Trebuchet MS"/>
      <w:color w:val="666666"/>
      <w:u w:val="single"/>
    </w:rPr>
  </w:style>
  <w:style w:type="paragraph" w:styleId="Heading5">
    <w:name w:val="heading 5"/>
    <w:basedOn w:val="normal0"/>
    <w:next w:val="BodyText"/>
    <w:qFormat/>
    <w:rsid w:val="008C2E45"/>
    <w:pPr>
      <w:keepNext/>
      <w:keepLines/>
      <w:spacing w:before="160" w:line="100" w:lineRule="atLeast"/>
      <w:outlineLvl w:val="4"/>
    </w:pPr>
    <w:rPr>
      <w:rFonts w:ascii="Trebuchet MS" w:eastAsia="Trebuchet MS" w:hAnsi="Trebuchet MS" w:cs="Trebuchet MS"/>
      <w:color w:val="666666"/>
    </w:rPr>
  </w:style>
  <w:style w:type="paragraph" w:styleId="Heading6">
    <w:name w:val="heading 6"/>
    <w:basedOn w:val="normal0"/>
    <w:next w:val="BodyText"/>
    <w:qFormat/>
    <w:rsid w:val="008C2E45"/>
    <w:pPr>
      <w:keepNext/>
      <w:keepLines/>
      <w:spacing w:before="160" w:line="100" w:lineRule="atLeast"/>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8C2E45"/>
    <w:rPr>
      <w:u w:val="none"/>
    </w:rPr>
  </w:style>
  <w:style w:type="character" w:styleId="Hyperlink">
    <w:name w:val="Hyperlink"/>
    <w:rsid w:val="008C2E45"/>
    <w:rPr>
      <w:color w:val="000080"/>
      <w:u w:val="single"/>
    </w:rPr>
  </w:style>
  <w:style w:type="paragraph" w:customStyle="1" w:styleId="Heading">
    <w:name w:val="Heading"/>
    <w:basedOn w:val="Normal"/>
    <w:next w:val="BodyText"/>
    <w:rsid w:val="008C2E45"/>
    <w:pPr>
      <w:keepNext/>
      <w:spacing w:before="240" w:after="120"/>
    </w:pPr>
    <w:rPr>
      <w:rFonts w:eastAsia="Microsoft YaHei" w:cs="Lucida Sans"/>
      <w:sz w:val="28"/>
      <w:szCs w:val="28"/>
    </w:rPr>
  </w:style>
  <w:style w:type="paragraph" w:styleId="BodyText">
    <w:name w:val="Body Text"/>
    <w:basedOn w:val="Normal"/>
    <w:rsid w:val="008C2E45"/>
    <w:pPr>
      <w:spacing w:after="120"/>
    </w:pPr>
  </w:style>
  <w:style w:type="paragraph" w:styleId="List">
    <w:name w:val="List"/>
    <w:basedOn w:val="BodyText"/>
    <w:rsid w:val="008C2E45"/>
    <w:rPr>
      <w:rFonts w:cs="Lucida Sans"/>
    </w:rPr>
  </w:style>
  <w:style w:type="paragraph" w:styleId="Caption">
    <w:name w:val="caption"/>
    <w:basedOn w:val="Normal"/>
    <w:qFormat/>
    <w:rsid w:val="008C2E45"/>
    <w:pPr>
      <w:suppressLineNumbers/>
      <w:spacing w:before="120" w:after="120"/>
    </w:pPr>
    <w:rPr>
      <w:rFonts w:cs="Lucida Sans"/>
      <w:i/>
      <w:iCs/>
      <w:sz w:val="24"/>
      <w:szCs w:val="24"/>
    </w:rPr>
  </w:style>
  <w:style w:type="paragraph" w:customStyle="1" w:styleId="Index">
    <w:name w:val="Index"/>
    <w:basedOn w:val="Normal"/>
    <w:rsid w:val="008C2E45"/>
    <w:pPr>
      <w:suppressLineNumbers/>
    </w:pPr>
    <w:rPr>
      <w:rFonts w:cs="Lucida Sans"/>
    </w:rPr>
  </w:style>
  <w:style w:type="paragraph" w:customStyle="1" w:styleId="normal0">
    <w:name w:val="normal"/>
    <w:rsid w:val="008C2E45"/>
    <w:pPr>
      <w:suppressAutoHyphens/>
      <w:spacing w:line="276" w:lineRule="auto"/>
    </w:pPr>
    <w:rPr>
      <w:rFonts w:ascii="Arial" w:eastAsia="Arial" w:hAnsi="Arial" w:cs="Arial"/>
      <w:sz w:val="22"/>
      <w:szCs w:val="22"/>
      <w:lang w:eastAsia="hi-IN" w:bidi="hi-IN"/>
    </w:rPr>
  </w:style>
  <w:style w:type="paragraph" w:styleId="Title">
    <w:name w:val="Title"/>
    <w:basedOn w:val="normal0"/>
    <w:next w:val="Subtitle"/>
    <w:uiPriority w:val="10"/>
    <w:qFormat/>
    <w:rsid w:val="008C2E45"/>
    <w:pPr>
      <w:keepNext/>
      <w:keepLines/>
      <w:spacing w:line="100" w:lineRule="atLeast"/>
    </w:pPr>
    <w:rPr>
      <w:rFonts w:ascii="Trebuchet MS" w:eastAsia="Trebuchet MS" w:hAnsi="Trebuchet MS" w:cs="Trebuchet MS"/>
      <w:b/>
      <w:bCs/>
      <w:sz w:val="42"/>
      <w:szCs w:val="42"/>
    </w:rPr>
  </w:style>
  <w:style w:type="paragraph" w:styleId="Subtitle">
    <w:name w:val="Subtitle"/>
    <w:basedOn w:val="normal0"/>
    <w:next w:val="BodyText"/>
    <w:qFormat/>
    <w:rsid w:val="008C2E45"/>
    <w:pPr>
      <w:keepNext/>
      <w:keepLines/>
      <w:spacing w:after="200" w:line="100" w:lineRule="atLeast"/>
    </w:pPr>
    <w:rPr>
      <w:rFonts w:ascii="Trebuchet MS" w:eastAsia="Trebuchet MS" w:hAnsi="Trebuchet MS" w:cs="Trebuchet MS"/>
      <w:i/>
      <w:iCs/>
      <w:color w:val="666666"/>
      <w:sz w:val="26"/>
      <w:szCs w:val="26"/>
    </w:rPr>
  </w:style>
  <w:style w:type="paragraph" w:styleId="Header">
    <w:name w:val="header"/>
    <w:basedOn w:val="Normal"/>
    <w:rsid w:val="008C2E45"/>
    <w:pPr>
      <w:suppressLineNumbers/>
      <w:tabs>
        <w:tab w:val="center" w:pos="4986"/>
        <w:tab w:val="right" w:pos="9972"/>
      </w:tabs>
    </w:pPr>
  </w:style>
  <w:style w:type="paragraph" w:styleId="ListParagraph">
    <w:name w:val="List Paragraph"/>
    <w:basedOn w:val="Normal"/>
    <w:uiPriority w:val="1"/>
    <w:qFormat/>
    <w:rsid w:val="00F209DC"/>
    <w:pPr>
      <w:ind w:left="720"/>
      <w:contextualSpacing/>
    </w:pPr>
    <w:rPr>
      <w:rFonts w:cs="Mangal"/>
      <w:szCs w:val="20"/>
    </w:rPr>
  </w:style>
  <w:style w:type="paragraph" w:customStyle="1" w:styleId="TableParagraph">
    <w:name w:val="Table Paragraph"/>
    <w:basedOn w:val="Normal"/>
    <w:uiPriority w:val="1"/>
    <w:qFormat/>
    <w:rsid w:val="00260F8D"/>
    <w:pPr>
      <w:suppressAutoHyphens w:val="0"/>
      <w:autoSpaceDE w:val="0"/>
      <w:autoSpaceDN w:val="0"/>
      <w:spacing w:line="271" w:lineRule="exact"/>
      <w:ind w:left="200"/>
    </w:pPr>
    <w:rPr>
      <w:rFonts w:ascii="Calibri" w:eastAsia="Calibri" w:hAnsi="Calibri" w:cs="Calibri"/>
      <w:lang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3</cp:revision>
  <dcterms:created xsi:type="dcterms:W3CDTF">2021-08-02T17:27:00Z</dcterms:created>
  <dcterms:modified xsi:type="dcterms:W3CDTF">2021-08-02T17:28:00Z</dcterms:modified>
</cp:coreProperties>
</file>