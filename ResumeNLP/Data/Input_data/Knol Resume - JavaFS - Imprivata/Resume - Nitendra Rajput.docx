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12D7" w:rsidRPr="00DA239F" w:rsidRDefault="00C45833">
      <w:pPr>
        <w:shd w:val="clear" w:color="auto" w:fill="FFFFFF"/>
        <w:jc w:val="both"/>
        <w:rPr>
          <w:shd w:val="clear" w:color="auto" w:fill="FFFFFF"/>
        </w:rPr>
      </w:pPr>
      <w:r>
        <w:rPr>
          <w:noProof/>
          <w:lang w:eastAsia="en-US" w:bidi="ar-SA"/>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2585720" cy="1028065"/>
            <wp:effectExtent l="19050" t="0" r="508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srcRect/>
                    <a:stretch>
                      <a:fillRect/>
                    </a:stretch>
                  </pic:blipFill>
                  <pic:spPr bwMode="auto">
                    <a:xfrm>
                      <a:off x="0" y="0"/>
                      <a:ext cx="2585720" cy="1028065"/>
                    </a:xfrm>
                    <a:prstGeom prst="rect">
                      <a:avLst/>
                    </a:prstGeom>
                    <a:noFill/>
                    <a:ln w="9525" cap="flat">
                      <a:noFill/>
                      <a:round/>
                      <a:headEnd/>
                      <a:tailEnd/>
                    </a:ln>
                    <a:effectLst/>
                  </pic:spPr>
                </pic:pic>
              </a:graphicData>
            </a:graphic>
          </wp:anchor>
        </w:drawing>
      </w:r>
      <w:r w:rsidR="004D12D7" w:rsidRPr="00DF7835">
        <w:rPr>
          <w:shd w:val="clear" w:color="auto" w:fill="FFFFFF"/>
        </w:rPr>
        <w:tab/>
        <w:t xml:space="preserve"> </w:t>
      </w:r>
      <w:r w:rsidR="004D12D7" w:rsidRPr="00DF7835">
        <w:rPr>
          <w:shd w:val="clear" w:color="auto" w:fill="FFFFFF"/>
        </w:rPr>
        <w:tab/>
        <w:t xml:space="preserve"> </w:t>
      </w:r>
      <w:r w:rsidR="004D12D7" w:rsidRPr="00DF7835">
        <w:rPr>
          <w:shd w:val="clear" w:color="auto" w:fill="FFFFFF"/>
        </w:rPr>
        <w:tab/>
      </w:r>
    </w:p>
    <w:p w:rsidR="00A870A3" w:rsidRPr="00A870A3" w:rsidRDefault="00A870A3">
      <w:pPr>
        <w:shd w:val="clear" w:color="auto" w:fill="FFFFFF"/>
        <w:jc w:val="both"/>
        <w:rPr>
          <w:b/>
          <w:sz w:val="48"/>
          <w:szCs w:val="48"/>
        </w:rPr>
      </w:pPr>
      <w:r w:rsidRPr="00A870A3">
        <w:rPr>
          <w:b/>
          <w:sz w:val="48"/>
          <w:szCs w:val="48"/>
        </w:rPr>
        <w:t>Nitendra Rajput</w:t>
      </w:r>
      <w:r w:rsidR="00F32C1F" w:rsidRPr="00A870A3">
        <w:rPr>
          <w:b/>
          <w:sz w:val="48"/>
          <w:szCs w:val="48"/>
        </w:rPr>
        <w:tab/>
      </w:r>
      <w:r w:rsidR="00F32C1F" w:rsidRPr="00A870A3">
        <w:rPr>
          <w:b/>
          <w:sz w:val="48"/>
          <w:szCs w:val="48"/>
        </w:rPr>
        <w:tab/>
      </w:r>
      <w:r w:rsidR="00F32C1F" w:rsidRPr="00A870A3">
        <w:rPr>
          <w:b/>
          <w:sz w:val="48"/>
          <w:szCs w:val="48"/>
        </w:rPr>
        <w:tab/>
      </w:r>
      <w:r w:rsidR="00F32C1F" w:rsidRPr="00A870A3">
        <w:rPr>
          <w:b/>
          <w:sz w:val="48"/>
          <w:szCs w:val="48"/>
        </w:rPr>
        <w:tab/>
      </w:r>
    </w:p>
    <w:p w:rsidR="004D12D7" w:rsidRPr="00DF7835" w:rsidRDefault="00A870A3">
      <w:pPr>
        <w:shd w:val="clear" w:color="auto" w:fill="FFFFFF"/>
        <w:jc w:val="both"/>
      </w:pPr>
      <w:r>
        <w:rPr>
          <w:b/>
          <w:shd w:val="clear" w:color="auto" w:fill="FFFFFF"/>
        </w:rPr>
        <w:t xml:space="preserve">Principal </w:t>
      </w:r>
      <w:r w:rsidR="004D12D7" w:rsidRPr="00DF7835">
        <w:rPr>
          <w:b/>
          <w:shd w:val="clear" w:color="auto" w:fill="FFFFFF"/>
        </w:rPr>
        <w:t>Consultant</w:t>
      </w:r>
      <w:r w:rsidR="004D12D7" w:rsidRPr="00DF7835">
        <w:rPr>
          <w:shd w:val="clear" w:color="auto" w:fill="FFFFFF"/>
        </w:rPr>
        <w:t xml:space="preserve"> </w:t>
      </w:r>
      <w:r w:rsidR="004D12D7" w:rsidRPr="00DF7835">
        <w:rPr>
          <w:shd w:val="clear" w:color="auto" w:fill="FFFFFF"/>
        </w:rPr>
        <w:tab/>
      </w:r>
      <w:r w:rsidR="004D12D7" w:rsidRPr="00DF7835">
        <w:rPr>
          <w:shd w:val="clear" w:color="auto" w:fill="FFFFFF"/>
        </w:rPr>
        <w:tab/>
      </w:r>
      <w:r w:rsidR="004D12D7" w:rsidRPr="00DF7835">
        <w:rPr>
          <w:shd w:val="clear" w:color="auto" w:fill="FFFFFF"/>
        </w:rPr>
        <w:tab/>
      </w:r>
      <w:r w:rsidR="004D12D7" w:rsidRPr="00DF7835">
        <w:rPr>
          <w:shd w:val="clear" w:color="auto" w:fill="FFFFFF"/>
        </w:rPr>
        <w:tab/>
      </w:r>
      <w:r w:rsidR="004D12D7" w:rsidRPr="00DF7835">
        <w:rPr>
          <w:shd w:val="clear" w:color="auto" w:fill="FFFFFF"/>
        </w:rPr>
        <w:tab/>
        <w:t xml:space="preserve">   </w:t>
      </w:r>
      <w:r w:rsidR="004D12D7" w:rsidRPr="00F32C1F">
        <w:rPr>
          <w:b/>
          <w:shd w:val="clear" w:color="auto" w:fill="FFFFFF"/>
        </w:rPr>
        <w:tab/>
      </w:r>
      <w:r w:rsidR="004D12D7" w:rsidRPr="00DF7835">
        <w:rPr>
          <w:sz w:val="24"/>
          <w:szCs w:val="24"/>
          <w:shd w:val="clear" w:color="auto" w:fill="FFFFFF"/>
        </w:rPr>
        <w:t xml:space="preserve"> </w:t>
      </w:r>
      <w:r w:rsidR="004D12D7" w:rsidRPr="00DF7835">
        <w:rPr>
          <w:sz w:val="24"/>
          <w:szCs w:val="24"/>
          <w:shd w:val="clear" w:color="auto" w:fill="FFFFFF"/>
        </w:rPr>
        <w:tab/>
      </w:r>
    </w:p>
    <w:p w:rsidR="00F32C1F" w:rsidRDefault="004D12D7" w:rsidP="00F32C1F">
      <w:pPr>
        <w:spacing w:line="100" w:lineRule="atLeast"/>
      </w:pPr>
      <w:r w:rsidRPr="00DF7835">
        <w:br/>
      </w:r>
      <w:bookmarkStart w:id="0" w:name="Bookmark"/>
      <w:bookmarkEnd w:id="0"/>
    </w:p>
    <w:p w:rsidR="00F32C1F" w:rsidRPr="00A870A3" w:rsidRDefault="00A870A3" w:rsidP="00A870A3">
      <w:pPr>
        <w:pStyle w:val="Heading1"/>
        <w:spacing w:line="276" w:lineRule="auto"/>
        <w:rPr>
          <w:rFonts w:ascii="Arial" w:eastAsia="Arial" w:hAnsi="Arial" w:cs="Arial"/>
          <w:sz w:val="22"/>
          <w:szCs w:val="22"/>
        </w:rPr>
      </w:pPr>
      <w:r w:rsidRPr="00A870A3">
        <w:rPr>
          <w:rFonts w:ascii="Arial" w:hAnsi="Arial" w:cs="Arial"/>
          <w:sz w:val="22"/>
          <w:szCs w:val="22"/>
        </w:rPr>
        <w:t>Full stack java developer having 11+ years of experience in various domains incl</w:t>
      </w:r>
      <w:r>
        <w:rPr>
          <w:rFonts w:ascii="Arial" w:hAnsi="Arial" w:cs="Arial"/>
          <w:sz w:val="22"/>
          <w:szCs w:val="22"/>
        </w:rPr>
        <w:t>uding</w:t>
      </w:r>
      <w:r w:rsidRPr="00A870A3">
        <w:rPr>
          <w:rFonts w:ascii="Arial" w:hAnsi="Arial" w:cs="Arial"/>
          <w:sz w:val="22"/>
          <w:szCs w:val="22"/>
        </w:rPr>
        <w:t xml:space="preserve"> Insurance, Retail, and Banking domain. My primary skills are Angular, Spring boot, Microservices, and Java J2ee technologies</w:t>
      </w:r>
      <w:r>
        <w:rPr>
          <w:rFonts w:ascii="Arial" w:hAnsi="Arial" w:cs="Arial"/>
          <w:sz w:val="22"/>
          <w:szCs w:val="22"/>
        </w:rPr>
        <w:t xml:space="preserve"> with</w:t>
      </w:r>
      <w:r w:rsidRPr="00A870A3">
        <w:rPr>
          <w:rFonts w:ascii="Arial" w:hAnsi="Arial" w:cs="Arial"/>
          <w:sz w:val="22"/>
          <w:szCs w:val="22"/>
        </w:rPr>
        <w:t xml:space="preserve"> some exposure to Docker and Kubernetes. Have a passion for quality and writing clean, solid, readable code that scales and performs well.</w:t>
      </w:r>
    </w:p>
    <w:p w:rsidR="004D12D7" w:rsidRPr="00DF7835" w:rsidRDefault="004D12D7">
      <w:pPr>
        <w:pStyle w:val="Heading1"/>
        <w:spacing w:line="276" w:lineRule="auto"/>
        <w:jc w:val="both"/>
        <w:rPr>
          <w:rFonts w:ascii="Arial" w:hAnsi="Arial" w:cs="Arial"/>
          <w:sz w:val="36"/>
          <w:szCs w:val="36"/>
          <w:shd w:val="clear" w:color="auto" w:fill="FFFFFF"/>
        </w:rPr>
      </w:pPr>
      <w:r w:rsidRPr="00DF7835">
        <w:rPr>
          <w:rFonts w:ascii="Arial" w:hAnsi="Arial" w:cs="Arial"/>
          <w:b/>
          <w:sz w:val="36"/>
          <w:szCs w:val="36"/>
        </w:rPr>
        <w:t>Skill Set</w:t>
      </w:r>
    </w:p>
    <w:p w:rsidR="004D12D7" w:rsidRPr="00F209DC" w:rsidRDefault="004D12D7">
      <w:pPr>
        <w:shd w:val="clear" w:color="auto" w:fill="FFFFFF"/>
        <w:jc w:val="both"/>
        <w:rPr>
          <w:shd w:val="clear" w:color="auto" w:fill="FFFFFF"/>
        </w:rPr>
      </w:pPr>
    </w:p>
    <w:p w:rsidR="00A870A3" w:rsidRDefault="00A870A3" w:rsidP="00A870A3">
      <w:pPr>
        <w:shd w:val="clear" w:color="auto" w:fill="FFFFFF"/>
      </w:pPr>
      <w:r>
        <w:t xml:space="preserve">Technologies </w:t>
      </w:r>
      <w:r>
        <w:tab/>
      </w:r>
      <w:r>
        <w:tab/>
        <w:t xml:space="preserve">: Java, J2EE, Spring Boot, Microservices, Restful Webservices, Hibernate </w:t>
      </w:r>
    </w:p>
    <w:p w:rsidR="00A870A3" w:rsidRDefault="00A870A3" w:rsidP="00A870A3">
      <w:pPr>
        <w:shd w:val="clear" w:color="auto" w:fill="FFFFFF"/>
      </w:pPr>
      <w:r>
        <w:t xml:space="preserve">Scripting Language </w:t>
      </w:r>
      <w:r>
        <w:tab/>
        <w:t xml:space="preserve">: Angular 9, JavaScript, HTML, Bootstrap Responsive web design, JSON </w:t>
      </w:r>
    </w:p>
    <w:p w:rsidR="00A870A3" w:rsidRDefault="00A870A3" w:rsidP="00A870A3">
      <w:pPr>
        <w:shd w:val="clear" w:color="auto" w:fill="FFFFFF"/>
      </w:pPr>
      <w:r>
        <w:t xml:space="preserve">Methodology </w:t>
      </w:r>
      <w:r>
        <w:tab/>
      </w:r>
      <w:r>
        <w:tab/>
        <w:t xml:space="preserve">: Agile(Scrum) </w:t>
      </w:r>
    </w:p>
    <w:p w:rsidR="00A870A3" w:rsidRDefault="00A870A3" w:rsidP="00A870A3">
      <w:pPr>
        <w:shd w:val="clear" w:color="auto" w:fill="FFFFFF"/>
      </w:pPr>
      <w:r>
        <w:t xml:space="preserve">IDE </w:t>
      </w:r>
      <w:r>
        <w:tab/>
      </w:r>
      <w:r>
        <w:tab/>
      </w:r>
      <w:r>
        <w:tab/>
        <w:t xml:space="preserve">: IntelliJ, Webstorm, Visual Studio Code, Eclipse, </w:t>
      </w:r>
    </w:p>
    <w:p w:rsidR="00A870A3" w:rsidRDefault="00A870A3" w:rsidP="00A870A3">
      <w:pPr>
        <w:shd w:val="clear" w:color="auto" w:fill="FFFFFF"/>
      </w:pPr>
      <w:r>
        <w:t xml:space="preserve">Databases </w:t>
      </w:r>
      <w:r>
        <w:tab/>
      </w:r>
      <w:r>
        <w:tab/>
        <w:t xml:space="preserve">: Postgres </w:t>
      </w:r>
    </w:p>
    <w:p w:rsidR="00A870A3" w:rsidRDefault="00A870A3" w:rsidP="00A870A3">
      <w:pPr>
        <w:shd w:val="clear" w:color="auto" w:fill="FFFFFF"/>
      </w:pPr>
      <w:r>
        <w:t>Application Server</w:t>
      </w:r>
      <w:r>
        <w:tab/>
        <w:t xml:space="preserve">: Tomcat, IBM Liberty profile 19.0.0.4 </w:t>
      </w:r>
    </w:p>
    <w:p w:rsidR="00A870A3" w:rsidRDefault="00A870A3" w:rsidP="00A870A3">
      <w:pPr>
        <w:shd w:val="clear" w:color="auto" w:fill="FFFFFF"/>
      </w:pPr>
      <w:r>
        <w:t xml:space="preserve">Build Tool </w:t>
      </w:r>
      <w:r>
        <w:tab/>
      </w:r>
      <w:r>
        <w:tab/>
        <w:t xml:space="preserve">: Maven </w:t>
      </w:r>
    </w:p>
    <w:p w:rsidR="004D12D7" w:rsidRDefault="00A870A3" w:rsidP="00A870A3">
      <w:pPr>
        <w:shd w:val="clear" w:color="auto" w:fill="FFFFFF"/>
      </w:pPr>
      <w:r>
        <w:t xml:space="preserve">Version Control </w:t>
      </w:r>
      <w:r>
        <w:tab/>
        <w:t>: SVN</w:t>
      </w:r>
      <w:r w:rsidR="004D12D7" w:rsidRPr="00A870A3">
        <w:rPr>
          <w:shd w:val="clear" w:color="auto" w:fill="FFFFFF"/>
        </w:rPr>
        <w:br/>
      </w:r>
      <w:r w:rsidR="00DF7835" w:rsidRPr="00DF7835">
        <w:t xml:space="preserve"> </w:t>
      </w:r>
    </w:p>
    <w:p w:rsidR="004D12D7" w:rsidRPr="00DF7835" w:rsidRDefault="004D12D7">
      <w:pPr>
        <w:pStyle w:val="Heading1"/>
        <w:spacing w:line="276" w:lineRule="auto"/>
        <w:jc w:val="both"/>
        <w:rPr>
          <w:rFonts w:ascii="Arial" w:hAnsi="Arial" w:cs="Arial"/>
          <w:b/>
          <w:sz w:val="36"/>
          <w:szCs w:val="36"/>
          <w:shd w:val="clear" w:color="auto" w:fill="FFFFFF"/>
        </w:rPr>
      </w:pPr>
      <w:bookmarkStart w:id="1" w:name="Bookmark1"/>
      <w:bookmarkEnd w:id="1"/>
      <w:r w:rsidRPr="00DF7835">
        <w:rPr>
          <w:rFonts w:ascii="Arial" w:hAnsi="Arial" w:cs="Arial"/>
          <w:b/>
          <w:sz w:val="36"/>
          <w:szCs w:val="36"/>
        </w:rPr>
        <w:t>Recent Projects</w:t>
      </w:r>
    </w:p>
    <w:p w:rsidR="004D12D7" w:rsidRPr="00DF7835" w:rsidRDefault="004D12D7">
      <w:pPr>
        <w:shd w:val="clear" w:color="auto" w:fill="FFFFFF"/>
        <w:jc w:val="both"/>
        <w:rPr>
          <w:b/>
          <w:sz w:val="36"/>
          <w:szCs w:val="36"/>
          <w:shd w:val="clear" w:color="auto" w:fill="FFFFFF"/>
        </w:rPr>
      </w:pPr>
    </w:p>
    <w:p w:rsidR="00F32C1F" w:rsidRPr="00A53EB6" w:rsidRDefault="00A870A3" w:rsidP="00F32C1F">
      <w:pPr>
        <w:shd w:val="clear" w:color="auto" w:fill="FFFFFF"/>
        <w:jc w:val="both"/>
      </w:pPr>
      <w:r w:rsidRPr="00A53EB6">
        <w:rPr>
          <w:b/>
          <w:shd w:val="clear" w:color="auto" w:fill="FFFFFF"/>
        </w:rPr>
        <w:t>Project 1</w:t>
      </w:r>
      <w:r w:rsidR="00F32C1F" w:rsidRPr="00A53EB6">
        <w:rPr>
          <w:b/>
          <w:shd w:val="clear" w:color="auto" w:fill="FFFFFF"/>
        </w:rPr>
        <w:t>:</w:t>
      </w:r>
      <w:r w:rsidR="00F32C1F" w:rsidRPr="00A53EB6">
        <w:rPr>
          <w:shd w:val="clear" w:color="auto" w:fill="FFFFFF"/>
        </w:rPr>
        <w:t xml:space="preserve"> </w:t>
      </w:r>
      <w:r w:rsidRPr="00A53EB6">
        <w:t>Momentum Retail Web</w:t>
      </w:r>
    </w:p>
    <w:p w:rsidR="00A870A3" w:rsidRPr="00A53EB6" w:rsidRDefault="00A870A3" w:rsidP="00F32C1F">
      <w:pPr>
        <w:shd w:val="clear" w:color="auto" w:fill="FFFFFF"/>
        <w:jc w:val="both"/>
        <w:rPr>
          <w:shd w:val="clear" w:color="auto" w:fill="FFFFFF"/>
        </w:rPr>
      </w:pPr>
      <w:r w:rsidRPr="00A53EB6">
        <w:rPr>
          <w:b/>
        </w:rPr>
        <w:t>Duration:</w:t>
      </w:r>
      <w:r w:rsidRPr="00A53EB6">
        <w:t xml:space="preserve"> April 2017 to till date</w:t>
      </w:r>
    </w:p>
    <w:p w:rsidR="00F32C1F" w:rsidRPr="00A53EB6" w:rsidRDefault="00F32C1F" w:rsidP="00F32C1F">
      <w:pPr>
        <w:shd w:val="clear" w:color="auto" w:fill="FFFFFF"/>
        <w:jc w:val="both"/>
        <w:rPr>
          <w:b/>
          <w:shd w:val="clear" w:color="auto" w:fill="FFFFFF"/>
        </w:rPr>
      </w:pPr>
    </w:p>
    <w:p w:rsidR="00F32C1F" w:rsidRPr="00A53EB6" w:rsidRDefault="00F32C1F" w:rsidP="00F32C1F">
      <w:pPr>
        <w:shd w:val="clear" w:color="auto" w:fill="FFFFFF"/>
        <w:jc w:val="both"/>
        <w:rPr>
          <w:shd w:val="clear" w:color="auto" w:fill="FFFFFF"/>
        </w:rPr>
      </w:pPr>
      <w:r w:rsidRPr="00A53EB6">
        <w:rPr>
          <w:b/>
          <w:shd w:val="clear" w:color="auto" w:fill="FFFFFF"/>
        </w:rPr>
        <w:t>Description:</w:t>
      </w:r>
      <w:r w:rsidRPr="00A53EB6">
        <w:rPr>
          <w:shd w:val="clear" w:color="auto" w:fill="FFFFFF"/>
        </w:rPr>
        <w:t xml:space="preserve"> </w:t>
      </w:r>
      <w:r w:rsidR="00A870A3" w:rsidRPr="00A53EB6">
        <w:t>Momentum provides a range of affordable and comprehensive products for healthcare, insurance, investments, and financial advice for individuals and businesses. In Momentum retail web team, we maintain momentum.co.za site and create awesome user experience for clients. Client can register themselves and view their policies and products, and contact us if they are interested in any products offerings.</w:t>
      </w:r>
    </w:p>
    <w:p w:rsidR="00D1518A" w:rsidRPr="00A53EB6" w:rsidRDefault="00D1518A" w:rsidP="00F32C1F">
      <w:pPr>
        <w:shd w:val="clear" w:color="auto" w:fill="FFFFFF"/>
        <w:jc w:val="both"/>
        <w:rPr>
          <w:b/>
          <w:shd w:val="clear" w:color="auto" w:fill="FFFFFF"/>
        </w:rPr>
      </w:pPr>
    </w:p>
    <w:p w:rsidR="00F32C1F" w:rsidRPr="00A53EB6" w:rsidRDefault="00F32C1F" w:rsidP="00F32C1F">
      <w:pPr>
        <w:shd w:val="clear" w:color="auto" w:fill="FFFFFF"/>
        <w:jc w:val="both"/>
        <w:rPr>
          <w:b/>
          <w:shd w:val="clear" w:color="auto" w:fill="FFFFFF"/>
        </w:rPr>
      </w:pPr>
      <w:r w:rsidRPr="00A53EB6">
        <w:rPr>
          <w:b/>
          <w:shd w:val="clear" w:color="auto" w:fill="FFFFFF"/>
        </w:rPr>
        <w:t>Roles &amp; Responsibilities:</w:t>
      </w:r>
    </w:p>
    <w:p w:rsidR="00A870A3" w:rsidRPr="00A53EB6" w:rsidRDefault="00A870A3" w:rsidP="00D1518A">
      <w:pPr>
        <w:shd w:val="clear" w:color="auto" w:fill="FFFFFF"/>
        <w:jc w:val="both"/>
      </w:pPr>
      <w:r w:rsidRPr="00A53EB6">
        <w:t xml:space="preserve">● Creating front apps using Angular 9 and Material design. </w:t>
      </w:r>
    </w:p>
    <w:p w:rsidR="00A870A3" w:rsidRPr="00A53EB6" w:rsidRDefault="00A870A3" w:rsidP="00D1518A">
      <w:pPr>
        <w:shd w:val="clear" w:color="auto" w:fill="FFFFFF"/>
        <w:jc w:val="both"/>
      </w:pPr>
      <w:r w:rsidRPr="00A53EB6">
        <w:t xml:space="preserve">● Creating rest based api’s using spring boot for front apps. </w:t>
      </w:r>
    </w:p>
    <w:p w:rsidR="00A870A3" w:rsidRPr="00A53EB6" w:rsidRDefault="00A870A3" w:rsidP="00D1518A">
      <w:pPr>
        <w:shd w:val="clear" w:color="auto" w:fill="FFFFFF"/>
        <w:jc w:val="both"/>
      </w:pPr>
      <w:r w:rsidRPr="00A53EB6">
        <w:t xml:space="preserve">● CI/CD pipeline automation. </w:t>
      </w:r>
    </w:p>
    <w:p w:rsidR="00A870A3" w:rsidRPr="00A53EB6" w:rsidRDefault="00A870A3" w:rsidP="00D1518A">
      <w:pPr>
        <w:shd w:val="clear" w:color="auto" w:fill="FFFFFF"/>
        <w:jc w:val="both"/>
      </w:pPr>
      <w:r w:rsidRPr="00A53EB6">
        <w:t xml:space="preserve">● Ansible scripts for server automation and deployment. </w:t>
      </w:r>
    </w:p>
    <w:p w:rsidR="00A870A3" w:rsidRPr="00A53EB6" w:rsidRDefault="00A870A3" w:rsidP="00D1518A">
      <w:pPr>
        <w:shd w:val="clear" w:color="auto" w:fill="FFFFFF"/>
        <w:jc w:val="both"/>
      </w:pPr>
      <w:r w:rsidRPr="00A53EB6">
        <w:t xml:space="preserve">● Monitoring and alerting of rest api’s using Prometheus and Grafana. </w:t>
      </w:r>
    </w:p>
    <w:p w:rsidR="00A870A3" w:rsidRPr="00A53EB6" w:rsidRDefault="00A870A3" w:rsidP="00D1518A">
      <w:pPr>
        <w:shd w:val="clear" w:color="auto" w:fill="FFFFFF"/>
        <w:jc w:val="both"/>
      </w:pPr>
      <w:r w:rsidRPr="00A53EB6">
        <w:t xml:space="preserve">● Develop automated tests using Junit 5. </w:t>
      </w:r>
    </w:p>
    <w:p w:rsidR="00A870A3" w:rsidRPr="00A53EB6" w:rsidRDefault="00A870A3" w:rsidP="00D1518A">
      <w:pPr>
        <w:shd w:val="clear" w:color="auto" w:fill="FFFFFF"/>
        <w:jc w:val="both"/>
      </w:pPr>
      <w:r w:rsidRPr="00A53EB6">
        <w:lastRenderedPageBreak/>
        <w:t xml:space="preserve">● Used Sonarqube for static code analysis for better code quality and coverage. </w:t>
      </w:r>
    </w:p>
    <w:p w:rsidR="00A870A3" w:rsidRPr="00A53EB6" w:rsidRDefault="00A870A3" w:rsidP="00D1518A">
      <w:pPr>
        <w:shd w:val="clear" w:color="auto" w:fill="FFFFFF"/>
        <w:jc w:val="both"/>
      </w:pPr>
      <w:r w:rsidRPr="00A53EB6">
        <w:t xml:space="preserve">● Business and Technical Knowledge sharing sessions with new team members and helping other developers in the team. </w:t>
      </w:r>
    </w:p>
    <w:p w:rsidR="00A870A3" w:rsidRPr="00A53EB6" w:rsidRDefault="00A870A3" w:rsidP="00D1518A">
      <w:pPr>
        <w:shd w:val="clear" w:color="auto" w:fill="FFFFFF"/>
        <w:jc w:val="both"/>
      </w:pPr>
      <w:r w:rsidRPr="00A53EB6">
        <w:t>● Taken part in code review and code refactoring.</w:t>
      </w:r>
    </w:p>
    <w:p w:rsidR="00A870A3" w:rsidRPr="00A53EB6" w:rsidRDefault="00A870A3" w:rsidP="00D1518A">
      <w:pPr>
        <w:shd w:val="clear" w:color="auto" w:fill="FFFFFF"/>
        <w:jc w:val="both"/>
      </w:pPr>
    </w:p>
    <w:p w:rsidR="00D1518A" w:rsidRPr="00A53EB6" w:rsidRDefault="00D1518A" w:rsidP="00D1518A">
      <w:pPr>
        <w:shd w:val="clear" w:color="auto" w:fill="FFFFFF"/>
        <w:jc w:val="both"/>
        <w:rPr>
          <w:shd w:val="clear" w:color="auto" w:fill="FFFFFF"/>
        </w:rPr>
      </w:pPr>
      <w:r w:rsidRPr="00A53EB6">
        <w:rPr>
          <w:b/>
          <w:shd w:val="clear" w:color="auto" w:fill="FFFFFF"/>
        </w:rPr>
        <w:t>Environment:</w:t>
      </w:r>
      <w:r w:rsidRPr="00A53EB6">
        <w:rPr>
          <w:shd w:val="clear" w:color="auto" w:fill="FFFFFF"/>
        </w:rPr>
        <w:t xml:space="preserve"> </w:t>
      </w:r>
      <w:r w:rsidR="00A870A3" w:rsidRPr="00A53EB6">
        <w:t>Angular 9, Spring boot, Java/J2EE, HTML 5, Bootstrap Responsive Web Design, Mongo DB, Junit 5, IBM Websphere Portlet framework</w:t>
      </w:r>
    </w:p>
    <w:p w:rsidR="00D1518A" w:rsidRPr="00A53EB6" w:rsidRDefault="00D1518A" w:rsidP="00F32C1F">
      <w:pPr>
        <w:shd w:val="clear" w:color="auto" w:fill="FFFFFF"/>
        <w:jc w:val="both"/>
        <w:rPr>
          <w:shd w:val="clear" w:color="auto" w:fill="FFFFFF"/>
        </w:rPr>
      </w:pPr>
    </w:p>
    <w:p w:rsidR="00D1518A" w:rsidRPr="00A53EB6" w:rsidRDefault="00D1518A" w:rsidP="00F32C1F">
      <w:pPr>
        <w:shd w:val="clear" w:color="auto" w:fill="FFFFFF"/>
        <w:jc w:val="both"/>
        <w:rPr>
          <w:shd w:val="clear" w:color="auto" w:fill="FFFFFF"/>
        </w:rPr>
      </w:pPr>
    </w:p>
    <w:p w:rsidR="0066026C" w:rsidRPr="00A53EB6" w:rsidRDefault="0066026C" w:rsidP="0066026C">
      <w:pPr>
        <w:shd w:val="clear" w:color="auto" w:fill="FFFFFF"/>
        <w:jc w:val="both"/>
      </w:pPr>
      <w:r w:rsidRPr="00A53EB6">
        <w:rPr>
          <w:b/>
          <w:shd w:val="clear" w:color="auto" w:fill="FFFFFF"/>
        </w:rPr>
        <w:t>Project 2:</w:t>
      </w:r>
      <w:r w:rsidRPr="00A53EB6">
        <w:rPr>
          <w:shd w:val="clear" w:color="auto" w:fill="FFFFFF"/>
        </w:rPr>
        <w:t xml:space="preserve"> </w:t>
      </w:r>
      <w:r w:rsidRPr="00A53EB6">
        <w:t>EMM - Electronic Mobile Measurement</w:t>
      </w:r>
    </w:p>
    <w:p w:rsidR="0066026C" w:rsidRPr="00A53EB6" w:rsidRDefault="0066026C" w:rsidP="0066026C">
      <w:pPr>
        <w:shd w:val="clear" w:color="auto" w:fill="FFFFFF"/>
        <w:jc w:val="both"/>
        <w:rPr>
          <w:shd w:val="clear" w:color="auto" w:fill="FFFFFF"/>
        </w:rPr>
      </w:pPr>
      <w:r w:rsidRPr="00A53EB6">
        <w:rPr>
          <w:b/>
        </w:rPr>
        <w:t>Duration:</w:t>
      </w:r>
      <w:r w:rsidRPr="00A53EB6">
        <w:t xml:space="preserve"> Mar 2013 to Mar 2017</w:t>
      </w:r>
    </w:p>
    <w:p w:rsidR="00D1518A" w:rsidRPr="00A53EB6" w:rsidRDefault="00D1518A" w:rsidP="00F32C1F">
      <w:pPr>
        <w:shd w:val="clear" w:color="auto" w:fill="FFFFFF"/>
        <w:jc w:val="both"/>
        <w:rPr>
          <w:b/>
          <w:shd w:val="clear" w:color="auto" w:fill="FFFFFF"/>
        </w:rPr>
      </w:pPr>
    </w:p>
    <w:p w:rsidR="0066026C" w:rsidRPr="00A53EB6" w:rsidRDefault="00F32C1F" w:rsidP="00F32C1F">
      <w:pPr>
        <w:shd w:val="clear" w:color="auto" w:fill="FFFFFF"/>
        <w:jc w:val="both"/>
      </w:pPr>
      <w:r w:rsidRPr="00A53EB6">
        <w:rPr>
          <w:b/>
          <w:shd w:val="clear" w:color="auto" w:fill="FFFFFF"/>
        </w:rPr>
        <w:t>Description:</w:t>
      </w:r>
      <w:r w:rsidRPr="00A53EB6">
        <w:rPr>
          <w:shd w:val="clear" w:color="auto" w:fill="FFFFFF"/>
        </w:rPr>
        <w:t xml:space="preserve"> </w:t>
      </w:r>
      <w:r w:rsidR="0066026C" w:rsidRPr="00A53EB6">
        <w:t xml:space="preserve">Today the usage of advance phones is increasing rapidly with Internet capabilities resulting in popularity of mobile Internet, Mobile Games, Mobile Applications and Mobile Internet. Due to the heavy usage of Data Application there is a need of accurate, detailed and accurate Information on usage. For collecting this information Client uses its proprietary product as tool for collection of this usage data. In order to install this tool into android devices or to create a profile for iOS devices, one has to register themselves first. For this purpose Enrollment web site for Android/iOS devices has been created through which they can: </w:t>
      </w:r>
    </w:p>
    <w:p w:rsidR="0066026C" w:rsidRPr="00A53EB6" w:rsidRDefault="0066026C" w:rsidP="0066026C">
      <w:pPr>
        <w:pStyle w:val="ListParagraph"/>
        <w:numPr>
          <w:ilvl w:val="0"/>
          <w:numId w:val="13"/>
        </w:numPr>
        <w:shd w:val="clear" w:color="auto" w:fill="FFFFFF"/>
        <w:jc w:val="both"/>
        <w:rPr>
          <w:rFonts w:cs="Arial"/>
          <w:szCs w:val="22"/>
        </w:rPr>
      </w:pPr>
      <w:r w:rsidRPr="00A53EB6">
        <w:rPr>
          <w:rFonts w:cs="Arial"/>
          <w:szCs w:val="22"/>
        </w:rPr>
        <w:t xml:space="preserve"> Initiate the process to enroll the visitor to the Android user and download the meter to his/her phone or create a profile for iOS user. </w:t>
      </w:r>
    </w:p>
    <w:p w:rsidR="0066026C" w:rsidRPr="00A53EB6" w:rsidRDefault="0066026C" w:rsidP="0066026C">
      <w:pPr>
        <w:pStyle w:val="ListParagraph"/>
        <w:numPr>
          <w:ilvl w:val="0"/>
          <w:numId w:val="13"/>
        </w:numPr>
        <w:shd w:val="clear" w:color="auto" w:fill="FFFFFF"/>
        <w:jc w:val="both"/>
        <w:rPr>
          <w:rFonts w:cs="Arial"/>
          <w:szCs w:val="22"/>
        </w:rPr>
      </w:pPr>
      <w:r w:rsidRPr="00A53EB6">
        <w:rPr>
          <w:rFonts w:cs="Arial"/>
          <w:szCs w:val="22"/>
        </w:rPr>
        <w:t xml:space="preserve"> Allow the existing panelists to login to access their account section. </w:t>
      </w:r>
    </w:p>
    <w:p w:rsidR="0066026C" w:rsidRPr="00A53EB6" w:rsidRDefault="0066026C" w:rsidP="0066026C">
      <w:pPr>
        <w:pStyle w:val="ListParagraph"/>
        <w:numPr>
          <w:ilvl w:val="0"/>
          <w:numId w:val="13"/>
        </w:numPr>
        <w:shd w:val="clear" w:color="auto" w:fill="FFFFFF"/>
        <w:jc w:val="both"/>
        <w:rPr>
          <w:rFonts w:cs="Arial"/>
          <w:szCs w:val="22"/>
        </w:rPr>
      </w:pPr>
      <w:r w:rsidRPr="00A53EB6">
        <w:rPr>
          <w:rFonts w:cs="Arial"/>
          <w:szCs w:val="22"/>
        </w:rPr>
        <w:t xml:space="preserve"> Provide the information to the visitor about how the system works and what are all rewards of the system. </w:t>
      </w:r>
    </w:p>
    <w:p w:rsidR="0066026C" w:rsidRPr="00A53EB6" w:rsidRDefault="0066026C" w:rsidP="0066026C">
      <w:pPr>
        <w:pStyle w:val="ListParagraph"/>
        <w:numPr>
          <w:ilvl w:val="0"/>
          <w:numId w:val="13"/>
        </w:numPr>
        <w:shd w:val="clear" w:color="auto" w:fill="FFFFFF"/>
        <w:jc w:val="both"/>
        <w:rPr>
          <w:rFonts w:cs="Arial"/>
          <w:szCs w:val="22"/>
        </w:rPr>
      </w:pPr>
      <w:r w:rsidRPr="00A53EB6">
        <w:rPr>
          <w:rFonts w:cs="Arial"/>
          <w:szCs w:val="22"/>
        </w:rPr>
        <w:t xml:space="preserve"> Provide the visitor with privacy policy and member agreement information. </w:t>
      </w:r>
    </w:p>
    <w:p w:rsidR="00F32C1F" w:rsidRPr="00A53EB6" w:rsidRDefault="0066026C" w:rsidP="0066026C">
      <w:pPr>
        <w:pStyle w:val="ListParagraph"/>
        <w:numPr>
          <w:ilvl w:val="0"/>
          <w:numId w:val="13"/>
        </w:numPr>
        <w:shd w:val="clear" w:color="auto" w:fill="FFFFFF"/>
        <w:jc w:val="both"/>
        <w:rPr>
          <w:rFonts w:cs="Arial"/>
          <w:szCs w:val="22"/>
          <w:shd w:val="clear" w:color="auto" w:fill="FFFFFF"/>
        </w:rPr>
      </w:pPr>
      <w:r w:rsidRPr="00A53EB6">
        <w:rPr>
          <w:rFonts w:cs="Arial"/>
          <w:szCs w:val="22"/>
        </w:rPr>
        <w:t xml:space="preserve"> Provide a place to the visitor to contact the client and get help and FAQs.</w:t>
      </w:r>
    </w:p>
    <w:p w:rsidR="00D1518A" w:rsidRPr="00A53EB6" w:rsidRDefault="00D1518A" w:rsidP="00F32C1F">
      <w:pPr>
        <w:shd w:val="clear" w:color="auto" w:fill="FFFFFF"/>
        <w:jc w:val="both"/>
        <w:rPr>
          <w:shd w:val="clear" w:color="auto" w:fill="FFFFFF"/>
        </w:rPr>
      </w:pPr>
    </w:p>
    <w:p w:rsidR="00F32C1F" w:rsidRPr="00A53EB6" w:rsidRDefault="00F32C1F" w:rsidP="00F32C1F">
      <w:pPr>
        <w:shd w:val="clear" w:color="auto" w:fill="FFFFFF"/>
        <w:jc w:val="both"/>
        <w:rPr>
          <w:b/>
          <w:shd w:val="clear" w:color="auto" w:fill="FFFFFF"/>
        </w:rPr>
      </w:pPr>
      <w:r w:rsidRPr="00A53EB6">
        <w:rPr>
          <w:b/>
          <w:shd w:val="clear" w:color="auto" w:fill="FFFFFF"/>
        </w:rPr>
        <w:t>Roles &amp; Responsibilities:</w:t>
      </w:r>
    </w:p>
    <w:p w:rsidR="0066026C" w:rsidRPr="00A53EB6" w:rsidRDefault="0066026C" w:rsidP="00F32C1F">
      <w:pPr>
        <w:shd w:val="clear" w:color="auto" w:fill="FFFFFF"/>
        <w:jc w:val="both"/>
      </w:pPr>
      <w:r w:rsidRPr="00A53EB6">
        <w:t xml:space="preserve">● Planning and Estimations for all work Requests and programs. </w:t>
      </w:r>
    </w:p>
    <w:p w:rsidR="0066026C" w:rsidRPr="00A53EB6" w:rsidRDefault="0066026C" w:rsidP="00F32C1F">
      <w:pPr>
        <w:shd w:val="clear" w:color="auto" w:fill="FFFFFF"/>
        <w:jc w:val="both"/>
      </w:pPr>
      <w:r w:rsidRPr="00A53EB6">
        <w:t xml:space="preserve">● Introducing continuous integration and automated testing. </w:t>
      </w:r>
    </w:p>
    <w:p w:rsidR="0066026C" w:rsidRPr="00A53EB6" w:rsidRDefault="0066026C" w:rsidP="00F32C1F">
      <w:pPr>
        <w:shd w:val="clear" w:color="auto" w:fill="FFFFFF"/>
        <w:jc w:val="both"/>
      </w:pPr>
      <w:r w:rsidRPr="00A53EB6">
        <w:t xml:space="preserve">● Managing and maintaining the Agile principals in the team. </w:t>
      </w:r>
    </w:p>
    <w:p w:rsidR="0066026C" w:rsidRPr="00A53EB6" w:rsidRDefault="0066026C" w:rsidP="00F32C1F">
      <w:pPr>
        <w:shd w:val="clear" w:color="auto" w:fill="FFFFFF"/>
        <w:jc w:val="both"/>
      </w:pPr>
      <w:r w:rsidRPr="00A53EB6">
        <w:t xml:space="preserve">● Overseeing the development and the implementation of the technical solution with a special focus on architectural consistency. </w:t>
      </w:r>
    </w:p>
    <w:p w:rsidR="0066026C" w:rsidRPr="00A53EB6" w:rsidRDefault="0066026C" w:rsidP="00F32C1F">
      <w:pPr>
        <w:shd w:val="clear" w:color="auto" w:fill="FFFFFF"/>
        <w:jc w:val="both"/>
      </w:pPr>
      <w:r w:rsidRPr="00A53EB6">
        <w:t xml:space="preserve">● Redesign of application layer modules for better modularity. </w:t>
      </w:r>
    </w:p>
    <w:p w:rsidR="0066026C" w:rsidRPr="00A53EB6" w:rsidRDefault="0066026C" w:rsidP="00F32C1F">
      <w:pPr>
        <w:shd w:val="clear" w:color="auto" w:fill="FFFFFF"/>
        <w:jc w:val="both"/>
      </w:pPr>
      <w:r w:rsidRPr="00A53EB6">
        <w:t xml:space="preserve">● Working with the internal and external teams to remove technical impediments during the course of requirement analysis and execution. </w:t>
      </w:r>
    </w:p>
    <w:p w:rsidR="0066026C" w:rsidRPr="00A53EB6" w:rsidRDefault="0066026C" w:rsidP="00F32C1F">
      <w:pPr>
        <w:shd w:val="clear" w:color="auto" w:fill="FFFFFF"/>
        <w:jc w:val="both"/>
      </w:pPr>
      <w:r w:rsidRPr="00A53EB6">
        <w:t xml:space="preserve">● Participate in Feature Implementation Study(FIS, it provides high level design) design reviews, code review and test specification reviews. </w:t>
      </w:r>
    </w:p>
    <w:p w:rsidR="0066026C" w:rsidRPr="00A53EB6" w:rsidRDefault="0066026C" w:rsidP="00F32C1F">
      <w:pPr>
        <w:shd w:val="clear" w:color="auto" w:fill="FFFFFF"/>
        <w:jc w:val="both"/>
      </w:pPr>
      <w:r w:rsidRPr="00A53EB6">
        <w:t xml:space="preserve">● Provide first hand feedback on very critical issues to the team and external stakeholders </w:t>
      </w:r>
    </w:p>
    <w:p w:rsidR="0066026C" w:rsidRPr="00A53EB6" w:rsidRDefault="0066026C" w:rsidP="00F32C1F">
      <w:pPr>
        <w:shd w:val="clear" w:color="auto" w:fill="FFFFFF"/>
        <w:jc w:val="both"/>
      </w:pPr>
      <w:r w:rsidRPr="00A53EB6">
        <w:t xml:space="preserve">● Working with Product Owner in defining the User story. </w:t>
      </w:r>
    </w:p>
    <w:p w:rsidR="0066026C" w:rsidRPr="00A53EB6" w:rsidRDefault="0066026C" w:rsidP="00F32C1F">
      <w:pPr>
        <w:shd w:val="clear" w:color="auto" w:fill="FFFFFF"/>
        <w:jc w:val="both"/>
      </w:pPr>
      <w:r w:rsidRPr="00A53EB6">
        <w:t xml:space="preserve">● Requirement gathering and analysis. </w:t>
      </w:r>
    </w:p>
    <w:p w:rsidR="00D1518A" w:rsidRPr="00A53EB6" w:rsidRDefault="0066026C" w:rsidP="00F32C1F">
      <w:pPr>
        <w:shd w:val="clear" w:color="auto" w:fill="FFFFFF"/>
        <w:jc w:val="both"/>
      </w:pPr>
      <w:r w:rsidRPr="00A53EB6">
        <w:t>● Configuration monitoring tool (Load balancing) as per project requirements.</w:t>
      </w:r>
    </w:p>
    <w:p w:rsidR="0066026C" w:rsidRPr="00A53EB6" w:rsidRDefault="0066026C" w:rsidP="00F32C1F">
      <w:pPr>
        <w:shd w:val="clear" w:color="auto" w:fill="FFFFFF"/>
        <w:jc w:val="both"/>
        <w:rPr>
          <w:shd w:val="clear" w:color="auto" w:fill="FFFFFF"/>
        </w:rPr>
      </w:pPr>
    </w:p>
    <w:p w:rsidR="00D1518A" w:rsidRPr="00A53EB6" w:rsidRDefault="00D1518A" w:rsidP="00D1518A">
      <w:pPr>
        <w:shd w:val="clear" w:color="auto" w:fill="FFFFFF"/>
        <w:jc w:val="both"/>
        <w:rPr>
          <w:shd w:val="clear" w:color="auto" w:fill="FFFFFF"/>
        </w:rPr>
      </w:pPr>
      <w:r w:rsidRPr="00A53EB6">
        <w:rPr>
          <w:b/>
          <w:shd w:val="clear" w:color="auto" w:fill="FFFFFF"/>
        </w:rPr>
        <w:lastRenderedPageBreak/>
        <w:t>Environment:</w:t>
      </w:r>
      <w:r w:rsidRPr="00A53EB6">
        <w:rPr>
          <w:shd w:val="clear" w:color="auto" w:fill="FFFFFF"/>
        </w:rPr>
        <w:t xml:space="preserve"> </w:t>
      </w:r>
      <w:r w:rsidR="0066026C" w:rsidRPr="00A53EB6">
        <w:t>Java/J2EE, Spring MVC, Jquery, Struts, Hibernate, SQL Server, Bootstrap Responsive Web Design</w:t>
      </w:r>
    </w:p>
    <w:p w:rsidR="00D1518A" w:rsidRPr="00A53EB6" w:rsidRDefault="00D1518A" w:rsidP="00F32C1F">
      <w:pPr>
        <w:shd w:val="clear" w:color="auto" w:fill="FFFFFF"/>
        <w:jc w:val="both"/>
        <w:rPr>
          <w:shd w:val="clear" w:color="auto" w:fill="FFFFFF"/>
        </w:rPr>
      </w:pPr>
    </w:p>
    <w:p w:rsidR="00D1518A" w:rsidRPr="00A53EB6" w:rsidRDefault="00D1518A" w:rsidP="00F32C1F">
      <w:pPr>
        <w:shd w:val="clear" w:color="auto" w:fill="FFFFFF"/>
        <w:jc w:val="both"/>
        <w:rPr>
          <w:shd w:val="clear" w:color="auto" w:fill="FFFFFF"/>
        </w:rPr>
      </w:pPr>
    </w:p>
    <w:p w:rsidR="0066026C" w:rsidRPr="00A53EB6" w:rsidRDefault="0066026C" w:rsidP="0066026C">
      <w:pPr>
        <w:shd w:val="clear" w:color="auto" w:fill="FFFFFF"/>
        <w:jc w:val="both"/>
      </w:pPr>
      <w:r w:rsidRPr="00A53EB6">
        <w:rPr>
          <w:b/>
          <w:shd w:val="clear" w:color="auto" w:fill="FFFFFF"/>
        </w:rPr>
        <w:t>Project 3:</w:t>
      </w:r>
      <w:r w:rsidRPr="00A53EB6">
        <w:rPr>
          <w:shd w:val="clear" w:color="auto" w:fill="FFFFFF"/>
        </w:rPr>
        <w:t xml:space="preserve"> </w:t>
      </w:r>
      <w:r w:rsidRPr="00A53EB6">
        <w:t>Sitecensus - Market Intelligence</w:t>
      </w:r>
    </w:p>
    <w:p w:rsidR="0066026C" w:rsidRPr="00A53EB6" w:rsidRDefault="0066026C" w:rsidP="0066026C">
      <w:pPr>
        <w:shd w:val="clear" w:color="auto" w:fill="FFFFFF"/>
        <w:jc w:val="both"/>
        <w:rPr>
          <w:shd w:val="clear" w:color="auto" w:fill="FFFFFF"/>
        </w:rPr>
      </w:pPr>
      <w:r w:rsidRPr="00A53EB6">
        <w:rPr>
          <w:b/>
        </w:rPr>
        <w:t>Duration:</w:t>
      </w:r>
      <w:r w:rsidRPr="00A53EB6">
        <w:t xml:space="preserve"> Oct 2012 to Mar 2013</w:t>
      </w:r>
    </w:p>
    <w:p w:rsidR="00D1518A" w:rsidRPr="00A53EB6" w:rsidRDefault="00D1518A" w:rsidP="00D1518A">
      <w:pPr>
        <w:shd w:val="clear" w:color="auto" w:fill="FFFFFF"/>
        <w:jc w:val="both"/>
        <w:rPr>
          <w:b/>
          <w:shd w:val="clear" w:color="auto" w:fill="FFFFFF"/>
        </w:rPr>
      </w:pPr>
    </w:p>
    <w:p w:rsidR="0066026C" w:rsidRPr="00A53EB6" w:rsidRDefault="00D1518A" w:rsidP="0066026C">
      <w:pPr>
        <w:shd w:val="clear" w:color="auto" w:fill="FFFFFF"/>
        <w:jc w:val="both"/>
      </w:pPr>
      <w:r w:rsidRPr="00A53EB6">
        <w:rPr>
          <w:b/>
          <w:shd w:val="clear" w:color="auto" w:fill="FFFFFF"/>
        </w:rPr>
        <w:t>Description:</w:t>
      </w:r>
      <w:r w:rsidRPr="00A53EB6">
        <w:rPr>
          <w:shd w:val="clear" w:color="auto" w:fill="FFFFFF"/>
        </w:rPr>
        <w:t xml:space="preserve"> </w:t>
      </w:r>
      <w:r w:rsidR="0066026C" w:rsidRPr="00A53EB6">
        <w:t xml:space="preserve">Market Intelligence provides insights into the competitive online landscape through independent, near real-time performance ranking, audience demographic profiling of audited Web sites and Video Streaming activities, irrespective of audience size, visitor location or device. Bring together the ABC survey data and the other application data to provide greater depth in website reporting. Market Intelligence Provides Insights on: </w:t>
      </w:r>
    </w:p>
    <w:p w:rsidR="0066026C" w:rsidRPr="00A53EB6" w:rsidRDefault="0066026C" w:rsidP="0066026C">
      <w:pPr>
        <w:pStyle w:val="ListParagraph"/>
        <w:numPr>
          <w:ilvl w:val="0"/>
          <w:numId w:val="15"/>
        </w:numPr>
        <w:shd w:val="clear" w:color="auto" w:fill="FFFFFF"/>
        <w:jc w:val="both"/>
        <w:rPr>
          <w:rFonts w:cs="Arial"/>
          <w:szCs w:val="22"/>
        </w:rPr>
      </w:pPr>
      <w:r w:rsidRPr="00A53EB6">
        <w:rPr>
          <w:rFonts w:cs="Arial"/>
          <w:szCs w:val="22"/>
        </w:rPr>
        <w:t xml:space="preserve">How your competitors’ sites perform in your local market—and how your site compares </w:t>
      </w:r>
    </w:p>
    <w:p w:rsidR="0066026C" w:rsidRPr="00A53EB6" w:rsidRDefault="0066026C" w:rsidP="0066026C">
      <w:pPr>
        <w:pStyle w:val="ListParagraph"/>
        <w:numPr>
          <w:ilvl w:val="0"/>
          <w:numId w:val="15"/>
        </w:numPr>
        <w:shd w:val="clear" w:color="auto" w:fill="FFFFFF"/>
        <w:jc w:val="both"/>
        <w:rPr>
          <w:rFonts w:cs="Arial"/>
          <w:szCs w:val="22"/>
        </w:rPr>
      </w:pPr>
      <w:r w:rsidRPr="00A53EB6">
        <w:rPr>
          <w:rFonts w:cs="Arial"/>
          <w:szCs w:val="22"/>
        </w:rPr>
        <w:t xml:space="preserve">Which site has the strongest traffic to their channels, in a range of near real- time frequencies? </w:t>
      </w:r>
    </w:p>
    <w:p w:rsidR="0066026C" w:rsidRPr="00A53EB6" w:rsidRDefault="0066026C" w:rsidP="0066026C">
      <w:pPr>
        <w:pStyle w:val="ListParagraph"/>
        <w:numPr>
          <w:ilvl w:val="0"/>
          <w:numId w:val="15"/>
        </w:numPr>
        <w:shd w:val="clear" w:color="auto" w:fill="FFFFFF"/>
        <w:jc w:val="both"/>
        <w:rPr>
          <w:rFonts w:cs="Arial"/>
          <w:szCs w:val="22"/>
        </w:rPr>
      </w:pPr>
      <w:r w:rsidRPr="00A53EB6">
        <w:rPr>
          <w:rFonts w:cs="Arial"/>
          <w:szCs w:val="22"/>
        </w:rPr>
        <w:t xml:space="preserve">Which Web sites or content your visitors are most attracted to. </w:t>
      </w:r>
    </w:p>
    <w:p w:rsidR="0066026C" w:rsidRPr="00A53EB6" w:rsidRDefault="0066026C" w:rsidP="0066026C">
      <w:pPr>
        <w:pStyle w:val="ListParagraph"/>
        <w:numPr>
          <w:ilvl w:val="0"/>
          <w:numId w:val="15"/>
        </w:numPr>
        <w:shd w:val="clear" w:color="auto" w:fill="FFFFFF"/>
        <w:jc w:val="both"/>
        <w:rPr>
          <w:rFonts w:cs="Arial"/>
          <w:szCs w:val="22"/>
        </w:rPr>
      </w:pPr>
      <w:r w:rsidRPr="00A53EB6">
        <w:rPr>
          <w:rFonts w:cs="Arial"/>
          <w:szCs w:val="22"/>
        </w:rPr>
        <w:t xml:space="preserve">The geographical location of your visitors and your competitor’s visitors. </w:t>
      </w:r>
    </w:p>
    <w:p w:rsidR="00D1518A" w:rsidRPr="00A53EB6" w:rsidRDefault="0066026C" w:rsidP="0066026C">
      <w:pPr>
        <w:pStyle w:val="ListParagraph"/>
        <w:numPr>
          <w:ilvl w:val="0"/>
          <w:numId w:val="15"/>
        </w:numPr>
        <w:shd w:val="clear" w:color="auto" w:fill="FFFFFF"/>
        <w:jc w:val="both"/>
        <w:rPr>
          <w:rFonts w:cs="Arial"/>
          <w:szCs w:val="22"/>
        </w:rPr>
      </w:pPr>
      <w:r w:rsidRPr="00A53EB6">
        <w:rPr>
          <w:rFonts w:cs="Arial"/>
          <w:szCs w:val="22"/>
        </w:rPr>
        <w:t>The demographic breakdown of your—and your competitors—video content.</w:t>
      </w:r>
    </w:p>
    <w:p w:rsidR="0066026C" w:rsidRPr="00A53EB6" w:rsidRDefault="0066026C" w:rsidP="0066026C">
      <w:pPr>
        <w:shd w:val="clear" w:color="auto" w:fill="FFFFFF"/>
        <w:jc w:val="both"/>
        <w:rPr>
          <w:shd w:val="clear" w:color="auto" w:fill="FFFFFF"/>
        </w:rPr>
      </w:pPr>
    </w:p>
    <w:p w:rsidR="00D1518A" w:rsidRPr="00A53EB6" w:rsidRDefault="00D1518A" w:rsidP="00D1518A">
      <w:pPr>
        <w:shd w:val="clear" w:color="auto" w:fill="FFFFFF"/>
        <w:jc w:val="both"/>
        <w:rPr>
          <w:b/>
          <w:shd w:val="clear" w:color="auto" w:fill="FFFFFF"/>
        </w:rPr>
      </w:pPr>
      <w:r w:rsidRPr="00A53EB6">
        <w:rPr>
          <w:b/>
          <w:shd w:val="clear" w:color="auto" w:fill="FFFFFF"/>
        </w:rPr>
        <w:t>Roles &amp; Responsibilities:</w:t>
      </w:r>
    </w:p>
    <w:p w:rsidR="0066026C" w:rsidRPr="00A53EB6" w:rsidRDefault="0066026C" w:rsidP="00D1518A">
      <w:pPr>
        <w:shd w:val="clear" w:color="auto" w:fill="FFFFFF"/>
        <w:jc w:val="both"/>
      </w:pPr>
      <w:r w:rsidRPr="00A53EB6">
        <w:t xml:space="preserve">● Work with customers in gathering business requirements for data migration needs. </w:t>
      </w:r>
    </w:p>
    <w:p w:rsidR="0066026C" w:rsidRPr="00A53EB6" w:rsidRDefault="0066026C" w:rsidP="00D1518A">
      <w:pPr>
        <w:shd w:val="clear" w:color="auto" w:fill="FFFFFF"/>
        <w:jc w:val="both"/>
      </w:pPr>
      <w:r w:rsidRPr="00A53EB6">
        <w:t xml:space="preserve">● Assist in designing, planning and managing the data migration process. </w:t>
      </w:r>
    </w:p>
    <w:p w:rsidR="0066026C" w:rsidRPr="00A53EB6" w:rsidRDefault="0066026C" w:rsidP="00D1518A">
      <w:pPr>
        <w:shd w:val="clear" w:color="auto" w:fill="FFFFFF"/>
        <w:jc w:val="both"/>
      </w:pPr>
      <w:r w:rsidRPr="00A53EB6">
        <w:t xml:space="preserve">● Analyze the current system and created a new Data Model with Entity Relations. </w:t>
      </w:r>
    </w:p>
    <w:p w:rsidR="00D1518A" w:rsidRPr="00A53EB6" w:rsidRDefault="0066026C" w:rsidP="00D1518A">
      <w:pPr>
        <w:shd w:val="clear" w:color="auto" w:fill="FFFFFF"/>
        <w:jc w:val="both"/>
      </w:pPr>
      <w:r w:rsidRPr="00A53EB6">
        <w:t>● Created shell scripts, pl sql functions and procedures.</w:t>
      </w:r>
    </w:p>
    <w:p w:rsidR="0066026C" w:rsidRPr="00A53EB6" w:rsidRDefault="0066026C" w:rsidP="00D1518A">
      <w:pPr>
        <w:shd w:val="clear" w:color="auto" w:fill="FFFFFF"/>
        <w:jc w:val="both"/>
      </w:pPr>
    </w:p>
    <w:p w:rsidR="0066026C" w:rsidRPr="00A53EB6" w:rsidRDefault="0066026C" w:rsidP="00D1518A">
      <w:pPr>
        <w:shd w:val="clear" w:color="auto" w:fill="FFFFFF"/>
        <w:jc w:val="both"/>
      </w:pPr>
      <w:r w:rsidRPr="00A53EB6">
        <w:rPr>
          <w:b/>
          <w:shd w:val="clear" w:color="auto" w:fill="FFFFFF"/>
        </w:rPr>
        <w:t>Environment:</w:t>
      </w:r>
      <w:r w:rsidRPr="00A53EB6">
        <w:t xml:space="preserve"> Shell Scripts, Postgresql 8.3, Eclipse, Jboss 7.1.1, Apache 2.4, Putty.</w:t>
      </w:r>
    </w:p>
    <w:p w:rsidR="0066026C" w:rsidRPr="00A53EB6" w:rsidRDefault="0066026C" w:rsidP="00D1518A">
      <w:pPr>
        <w:shd w:val="clear" w:color="auto" w:fill="FFFFFF"/>
        <w:jc w:val="both"/>
      </w:pPr>
    </w:p>
    <w:p w:rsidR="0066026C" w:rsidRPr="00A53EB6" w:rsidRDefault="0066026C" w:rsidP="00D1518A">
      <w:pPr>
        <w:shd w:val="clear" w:color="auto" w:fill="FFFFFF"/>
        <w:jc w:val="both"/>
        <w:rPr>
          <w:shd w:val="clear" w:color="auto" w:fill="FFFFFF"/>
        </w:rPr>
      </w:pPr>
    </w:p>
    <w:p w:rsidR="0066026C" w:rsidRPr="00A53EB6" w:rsidRDefault="0066026C" w:rsidP="0066026C">
      <w:pPr>
        <w:shd w:val="clear" w:color="auto" w:fill="FFFFFF"/>
        <w:jc w:val="both"/>
      </w:pPr>
      <w:r w:rsidRPr="00A53EB6">
        <w:rPr>
          <w:b/>
          <w:shd w:val="clear" w:color="auto" w:fill="FFFFFF"/>
        </w:rPr>
        <w:t>Project 4:</w:t>
      </w:r>
      <w:r w:rsidRPr="00A53EB6">
        <w:rPr>
          <w:shd w:val="clear" w:color="auto" w:fill="FFFFFF"/>
        </w:rPr>
        <w:t xml:space="preserve"> </w:t>
      </w:r>
      <w:r w:rsidRPr="00A53EB6">
        <w:t>Citi Cards- Sawgrass</w:t>
      </w:r>
    </w:p>
    <w:p w:rsidR="0066026C" w:rsidRPr="00A53EB6" w:rsidRDefault="0066026C" w:rsidP="0066026C">
      <w:pPr>
        <w:shd w:val="clear" w:color="auto" w:fill="FFFFFF"/>
        <w:jc w:val="both"/>
        <w:rPr>
          <w:shd w:val="clear" w:color="auto" w:fill="FFFFFF"/>
        </w:rPr>
      </w:pPr>
      <w:r w:rsidRPr="00A53EB6">
        <w:rPr>
          <w:b/>
        </w:rPr>
        <w:t>Duration:</w:t>
      </w:r>
      <w:r w:rsidRPr="00A53EB6">
        <w:t xml:space="preserve"> Apr 2011 to Sept 2012</w:t>
      </w:r>
    </w:p>
    <w:p w:rsidR="0066026C" w:rsidRPr="00A53EB6" w:rsidRDefault="0066026C" w:rsidP="0066026C">
      <w:pPr>
        <w:shd w:val="clear" w:color="auto" w:fill="FFFFFF"/>
        <w:jc w:val="both"/>
        <w:rPr>
          <w:b/>
          <w:shd w:val="clear" w:color="auto" w:fill="FFFFFF"/>
        </w:rPr>
      </w:pPr>
    </w:p>
    <w:p w:rsidR="00D1518A" w:rsidRPr="00A53EB6" w:rsidRDefault="0066026C" w:rsidP="0066026C">
      <w:pPr>
        <w:shd w:val="clear" w:color="auto" w:fill="FFFFFF"/>
        <w:jc w:val="both"/>
      </w:pPr>
      <w:r w:rsidRPr="00A53EB6">
        <w:rPr>
          <w:b/>
          <w:shd w:val="clear" w:color="auto" w:fill="FFFFFF"/>
        </w:rPr>
        <w:t>Description:</w:t>
      </w:r>
      <w:r w:rsidRPr="00A53EB6">
        <w:t xml:space="preserve"> Citi Cards, head quartered in Jacksonville, Florida, is part of Citi group and is the largest issuer of Visa and Master Card in the world with more than 150 million customers in 105 countries. Citi Cards has taken an initiative to consolidate all their front end systems (like Customer care, Collection work station etc.) to have a single process view. With Sawgrass, all desktop applications will be converted into a web- based application with Chordiant as front end, TIBCO as middle layer and IBS/FDR as backend. This project is executed under TCS Chordiant-CoE leveraging onsite- offshore model and is being developed in incremental model with Multi-generational plan.</w:t>
      </w:r>
    </w:p>
    <w:p w:rsidR="0066026C" w:rsidRPr="00A53EB6" w:rsidRDefault="0066026C" w:rsidP="0066026C">
      <w:pPr>
        <w:shd w:val="clear" w:color="auto" w:fill="FFFFFF"/>
        <w:jc w:val="both"/>
      </w:pPr>
    </w:p>
    <w:p w:rsidR="0066026C" w:rsidRPr="00A53EB6" w:rsidRDefault="0066026C" w:rsidP="0066026C">
      <w:pPr>
        <w:shd w:val="clear" w:color="auto" w:fill="FFFFFF"/>
        <w:jc w:val="both"/>
        <w:rPr>
          <w:b/>
          <w:shd w:val="clear" w:color="auto" w:fill="FFFFFF"/>
        </w:rPr>
      </w:pPr>
      <w:r w:rsidRPr="00A53EB6">
        <w:rPr>
          <w:b/>
          <w:shd w:val="clear" w:color="auto" w:fill="FFFFFF"/>
        </w:rPr>
        <w:t>Roles &amp; Responsibilities:</w:t>
      </w:r>
    </w:p>
    <w:p w:rsidR="0066026C" w:rsidRPr="00A53EB6" w:rsidRDefault="0066026C" w:rsidP="0066026C">
      <w:pPr>
        <w:shd w:val="clear" w:color="auto" w:fill="FFFFFF"/>
        <w:jc w:val="both"/>
      </w:pPr>
      <w:r w:rsidRPr="00A53EB6">
        <w:t xml:space="preserve">● Design and development of the application as per the business requirement. </w:t>
      </w:r>
    </w:p>
    <w:p w:rsidR="0066026C" w:rsidRPr="00A53EB6" w:rsidRDefault="0066026C" w:rsidP="0066026C">
      <w:pPr>
        <w:shd w:val="clear" w:color="auto" w:fill="FFFFFF"/>
        <w:jc w:val="both"/>
      </w:pPr>
      <w:r w:rsidRPr="00A53EB6">
        <w:t xml:space="preserve">● Analyzing, designing, implementing, testing and deploying new requirements specified by the customer. </w:t>
      </w:r>
    </w:p>
    <w:p w:rsidR="0066026C" w:rsidRPr="00A53EB6" w:rsidRDefault="0066026C" w:rsidP="0066026C">
      <w:pPr>
        <w:shd w:val="clear" w:color="auto" w:fill="FFFFFF"/>
        <w:jc w:val="both"/>
      </w:pPr>
      <w:r w:rsidRPr="00A53EB6">
        <w:t xml:space="preserve">● Providing support to the clients by fixing bugs and defects detected during regression and UAT </w:t>
      </w:r>
      <w:r w:rsidRPr="00A53EB6">
        <w:lastRenderedPageBreak/>
        <w:t>phase.</w:t>
      </w:r>
    </w:p>
    <w:p w:rsidR="0066026C" w:rsidRPr="00A53EB6" w:rsidRDefault="0066026C" w:rsidP="0066026C">
      <w:pPr>
        <w:shd w:val="clear" w:color="auto" w:fill="FFFFFF"/>
        <w:jc w:val="both"/>
      </w:pPr>
    </w:p>
    <w:p w:rsidR="0066026C" w:rsidRPr="00A53EB6" w:rsidRDefault="0066026C" w:rsidP="0066026C">
      <w:pPr>
        <w:shd w:val="clear" w:color="auto" w:fill="FFFFFF"/>
        <w:jc w:val="both"/>
        <w:rPr>
          <w:b/>
          <w:shd w:val="clear" w:color="auto" w:fill="FFFFFF"/>
        </w:rPr>
      </w:pPr>
      <w:r w:rsidRPr="00A53EB6">
        <w:rPr>
          <w:b/>
          <w:shd w:val="clear" w:color="auto" w:fill="FFFFFF"/>
        </w:rPr>
        <w:t xml:space="preserve">Environment: </w:t>
      </w:r>
      <w:r w:rsidRPr="00A53EB6">
        <w:t>J2EE (Java, JSF, JavaScript, XML and HTML) in Chordiant Framework, Eclipse, Websphere 7.0.0.19</w:t>
      </w:r>
    </w:p>
    <w:p w:rsidR="0066026C" w:rsidRPr="00A53EB6" w:rsidRDefault="0066026C" w:rsidP="0066026C">
      <w:pPr>
        <w:shd w:val="clear" w:color="auto" w:fill="FFFFFF"/>
        <w:jc w:val="both"/>
      </w:pPr>
    </w:p>
    <w:p w:rsidR="0066026C" w:rsidRPr="00A53EB6" w:rsidRDefault="0066026C" w:rsidP="0066026C">
      <w:pPr>
        <w:shd w:val="clear" w:color="auto" w:fill="FFFFFF"/>
        <w:jc w:val="both"/>
      </w:pPr>
    </w:p>
    <w:p w:rsidR="00A53EB6" w:rsidRDefault="00A53EB6" w:rsidP="0066026C">
      <w:pPr>
        <w:shd w:val="clear" w:color="auto" w:fill="FFFFFF"/>
        <w:jc w:val="both"/>
        <w:rPr>
          <w:b/>
          <w:shd w:val="clear" w:color="auto" w:fill="FFFFFF"/>
        </w:rPr>
      </w:pPr>
    </w:p>
    <w:p w:rsidR="0066026C" w:rsidRPr="00A53EB6" w:rsidRDefault="0066026C" w:rsidP="0066026C">
      <w:pPr>
        <w:shd w:val="clear" w:color="auto" w:fill="FFFFFF"/>
        <w:jc w:val="both"/>
      </w:pPr>
      <w:r w:rsidRPr="00A53EB6">
        <w:rPr>
          <w:b/>
          <w:shd w:val="clear" w:color="auto" w:fill="FFFFFF"/>
        </w:rPr>
        <w:t>Project 5:</w:t>
      </w:r>
      <w:r w:rsidRPr="00A53EB6">
        <w:rPr>
          <w:shd w:val="clear" w:color="auto" w:fill="FFFFFF"/>
        </w:rPr>
        <w:t xml:space="preserve"> </w:t>
      </w:r>
      <w:r w:rsidRPr="00A53EB6">
        <w:t>Omniflow</w:t>
      </w:r>
    </w:p>
    <w:p w:rsidR="0066026C" w:rsidRPr="00A53EB6" w:rsidRDefault="0066026C" w:rsidP="0066026C">
      <w:pPr>
        <w:shd w:val="clear" w:color="auto" w:fill="FFFFFF"/>
        <w:jc w:val="both"/>
      </w:pPr>
      <w:r w:rsidRPr="00A53EB6">
        <w:rPr>
          <w:b/>
        </w:rPr>
        <w:t>Duration:</w:t>
      </w:r>
      <w:r w:rsidRPr="00A53EB6">
        <w:t xml:space="preserve"> May 2010 to Dec 2010</w:t>
      </w:r>
    </w:p>
    <w:p w:rsidR="0066026C" w:rsidRPr="00A53EB6" w:rsidRDefault="0066026C" w:rsidP="0066026C">
      <w:pPr>
        <w:shd w:val="clear" w:color="auto" w:fill="FFFFFF"/>
        <w:jc w:val="both"/>
        <w:rPr>
          <w:b/>
          <w:shd w:val="clear" w:color="auto" w:fill="FFFFFF"/>
        </w:rPr>
      </w:pPr>
    </w:p>
    <w:p w:rsidR="0066026C" w:rsidRPr="00A53EB6" w:rsidRDefault="0066026C" w:rsidP="0066026C">
      <w:pPr>
        <w:shd w:val="clear" w:color="auto" w:fill="FFFFFF"/>
        <w:jc w:val="both"/>
      </w:pPr>
      <w:r w:rsidRPr="00A53EB6">
        <w:rPr>
          <w:b/>
          <w:shd w:val="clear" w:color="auto" w:fill="FFFFFF"/>
        </w:rPr>
        <w:t>Description:</w:t>
      </w:r>
      <w:r w:rsidRPr="00A53EB6">
        <w:t xml:space="preserve"> Omniflow is a platform independent, scalable Business Process Modeling and Enterprise Content Management product developed by NEWGEN Technologies. It is a complete software solution to design, deploy, modify, monitor and manage business processes. It is workflow based application that used in handling Employee reimbursement, Vendor Payment and Various HR processes viz. Recruitment, Final settlement and Employees Process. It is highly customized product where we design workflow based for different processes. It has largely reduced the paper consumption and time of processing and increase the quality of work.</w:t>
      </w:r>
    </w:p>
    <w:p w:rsidR="0066026C" w:rsidRPr="00A53EB6" w:rsidRDefault="0066026C" w:rsidP="0066026C">
      <w:pPr>
        <w:shd w:val="clear" w:color="auto" w:fill="FFFFFF"/>
        <w:jc w:val="both"/>
      </w:pPr>
    </w:p>
    <w:p w:rsidR="0066026C" w:rsidRPr="00A53EB6" w:rsidRDefault="0066026C" w:rsidP="0066026C">
      <w:pPr>
        <w:shd w:val="clear" w:color="auto" w:fill="FFFFFF"/>
        <w:jc w:val="both"/>
        <w:rPr>
          <w:b/>
          <w:shd w:val="clear" w:color="auto" w:fill="FFFFFF"/>
        </w:rPr>
      </w:pPr>
      <w:r w:rsidRPr="00A53EB6">
        <w:rPr>
          <w:b/>
          <w:shd w:val="clear" w:color="auto" w:fill="FFFFFF"/>
        </w:rPr>
        <w:t>Roles &amp; Responsibilities:</w:t>
      </w:r>
    </w:p>
    <w:p w:rsidR="00A53EB6" w:rsidRPr="00A53EB6" w:rsidRDefault="0066026C" w:rsidP="0066026C">
      <w:pPr>
        <w:shd w:val="clear" w:color="auto" w:fill="FFFFFF"/>
        <w:jc w:val="both"/>
      </w:pPr>
      <w:r w:rsidRPr="00A53EB6">
        <w:t xml:space="preserve">● Worked on the development of Document Management workflow based system, and supporting servers and databases for various business critical applications </w:t>
      </w:r>
    </w:p>
    <w:p w:rsidR="00A53EB6" w:rsidRPr="00A53EB6" w:rsidRDefault="0066026C" w:rsidP="0066026C">
      <w:pPr>
        <w:shd w:val="clear" w:color="auto" w:fill="FFFFFF"/>
        <w:jc w:val="both"/>
      </w:pPr>
      <w:r w:rsidRPr="00A53EB6">
        <w:t xml:space="preserve">● Worked with technologies such as Omniflow, eGain and SQL Server, JSP, J2EE and Visual Basic </w:t>
      </w:r>
    </w:p>
    <w:p w:rsidR="0066026C" w:rsidRPr="00A53EB6" w:rsidRDefault="0066026C" w:rsidP="0066026C">
      <w:pPr>
        <w:shd w:val="clear" w:color="auto" w:fill="FFFFFF"/>
        <w:jc w:val="both"/>
      </w:pPr>
      <w:r w:rsidRPr="00A53EB6">
        <w:t>● Setup workflows and server environments for new application and involved in routine administration tasks for databases and server applications.</w:t>
      </w:r>
    </w:p>
    <w:p w:rsidR="00A53EB6" w:rsidRPr="00A53EB6" w:rsidRDefault="00A53EB6" w:rsidP="0066026C">
      <w:pPr>
        <w:shd w:val="clear" w:color="auto" w:fill="FFFFFF"/>
        <w:jc w:val="both"/>
      </w:pPr>
    </w:p>
    <w:p w:rsidR="00A53EB6" w:rsidRPr="00A53EB6" w:rsidRDefault="00A53EB6" w:rsidP="0066026C">
      <w:pPr>
        <w:shd w:val="clear" w:color="auto" w:fill="FFFFFF"/>
        <w:jc w:val="both"/>
        <w:rPr>
          <w:shd w:val="clear" w:color="auto" w:fill="FFFFFF"/>
        </w:rPr>
      </w:pPr>
      <w:r w:rsidRPr="00A53EB6">
        <w:rPr>
          <w:b/>
          <w:shd w:val="clear" w:color="auto" w:fill="FFFFFF"/>
        </w:rPr>
        <w:t>Environment:</w:t>
      </w:r>
      <w:r w:rsidRPr="00A53EB6">
        <w:t xml:space="preserve"> J2EE (Java, JSF, JavaScript, XML and HTML) in Chordiant Framework, Eclipse, Websphere 7.0.0.19</w:t>
      </w:r>
    </w:p>
    <w:sectPr w:rsidR="00A53EB6" w:rsidRPr="00A53EB6" w:rsidSect="008C2E45">
      <w:headerReference w:type="default" r:id="rId8"/>
      <w:footerReference w:type="even" r:id="rId9"/>
      <w:footerReference w:type="default" r:id="rId10"/>
      <w:headerReference w:type="first" r:id="rId11"/>
      <w:footerReference w:type="first" r:id="rId12"/>
      <w:pgSz w:w="12240" w:h="15840"/>
      <w:pgMar w:top="1440" w:right="720" w:bottom="1440" w:left="1440" w:header="0" w:footer="720" w:gutter="0"/>
      <w:cols w:space="72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70C" w:rsidRDefault="004A070C">
      <w:pPr>
        <w:spacing w:line="240" w:lineRule="auto"/>
      </w:pPr>
      <w:r>
        <w:separator/>
      </w:r>
    </w:p>
  </w:endnote>
  <w:endnote w:type="continuationSeparator" w:id="1">
    <w:p w:rsidR="004A070C" w:rsidRDefault="004A07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70C" w:rsidRDefault="004A070C">
      <w:pPr>
        <w:spacing w:line="240" w:lineRule="auto"/>
      </w:pPr>
      <w:r>
        <w:separator/>
      </w:r>
    </w:p>
  </w:footnote>
  <w:footnote w:type="continuationSeparator" w:id="1">
    <w:p w:rsidR="004A070C" w:rsidRDefault="004A070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pPr>
      <w:shd w:val="clear" w:color="auto" w:fill="FFFFFF"/>
      <w:jc w:val="right"/>
    </w:pPr>
    <w:r>
      <w:rPr>
        <w:noProof/>
        <w:lang w:eastAsia="en-US" w:bidi="ar-SA"/>
      </w:rPr>
      <w:drawing>
        <wp:anchor distT="114300" distB="114300" distL="114300" distR="114300" simplePos="0" relativeHeight="251657728" behindDoc="0" locked="0" layoutInCell="1" allowOverlap="1">
          <wp:simplePos x="0" y="0"/>
          <wp:positionH relativeFrom="column">
            <wp:posOffset>4086225</wp:posOffset>
          </wp:positionH>
          <wp:positionV relativeFrom="paragraph">
            <wp:posOffset>47625</wp:posOffset>
          </wp:positionV>
          <wp:extent cx="2585085" cy="1027430"/>
          <wp:effectExtent l="1905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85085" cy="1027430"/>
                  </a:xfrm>
                  <a:prstGeom prst="rect">
                    <a:avLst/>
                  </a:prstGeom>
                  <a:solidFill>
                    <a:srgbClr val="FFFFFF"/>
                  </a:solid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2160" w:hanging="360"/>
      </w:pPr>
      <w:rPr>
        <w:rFonts w:ascii="Wingdings" w:hAnsi="Wingdings"/>
        <w:u w:val="none"/>
      </w:rPr>
    </w:lvl>
    <w:lvl w:ilvl="1">
      <w:start w:val="1"/>
      <w:numFmt w:val="bullet"/>
      <w:lvlText w:val=""/>
      <w:lvlJc w:val="left"/>
      <w:pPr>
        <w:tabs>
          <w:tab w:val="num" w:pos="0"/>
        </w:tabs>
        <w:ind w:left="2880" w:hanging="360"/>
      </w:pPr>
      <w:rPr>
        <w:rFonts w:ascii="Wingdings 2" w:hAnsi="Wingdings 2"/>
        <w:u w:val="none"/>
      </w:rPr>
    </w:lvl>
    <w:lvl w:ilvl="2">
      <w:start w:val="1"/>
      <w:numFmt w:val="bullet"/>
      <w:lvlText w:val="■"/>
      <w:lvlJc w:val="left"/>
      <w:pPr>
        <w:tabs>
          <w:tab w:val="num" w:pos="0"/>
        </w:tabs>
        <w:ind w:left="3600" w:hanging="360"/>
      </w:pPr>
      <w:rPr>
        <w:rFonts w:ascii="OpenSymbol" w:hAnsi="OpenSymbol"/>
        <w:u w:val="none"/>
      </w:rPr>
    </w:lvl>
    <w:lvl w:ilvl="3">
      <w:start w:val="1"/>
      <w:numFmt w:val="bullet"/>
      <w:lvlText w:val=""/>
      <w:lvlJc w:val="left"/>
      <w:pPr>
        <w:tabs>
          <w:tab w:val="num" w:pos="0"/>
        </w:tabs>
        <w:ind w:left="4320" w:hanging="360"/>
      </w:pPr>
      <w:rPr>
        <w:rFonts w:ascii="Wingdings" w:hAnsi="Wingdings"/>
        <w:u w:val="none"/>
      </w:rPr>
    </w:lvl>
    <w:lvl w:ilvl="4">
      <w:start w:val="1"/>
      <w:numFmt w:val="bullet"/>
      <w:lvlText w:val=""/>
      <w:lvlJc w:val="left"/>
      <w:pPr>
        <w:tabs>
          <w:tab w:val="num" w:pos="0"/>
        </w:tabs>
        <w:ind w:left="5040" w:hanging="360"/>
      </w:pPr>
      <w:rPr>
        <w:rFonts w:ascii="Wingdings 2" w:hAnsi="Wingdings 2"/>
        <w:u w:val="none"/>
      </w:rPr>
    </w:lvl>
    <w:lvl w:ilvl="5">
      <w:start w:val="1"/>
      <w:numFmt w:val="bullet"/>
      <w:lvlText w:val="■"/>
      <w:lvlJc w:val="left"/>
      <w:pPr>
        <w:tabs>
          <w:tab w:val="num" w:pos="0"/>
        </w:tabs>
        <w:ind w:left="5760" w:hanging="360"/>
      </w:pPr>
      <w:rPr>
        <w:rFonts w:ascii="OpenSymbol" w:hAnsi="OpenSymbol"/>
        <w:u w:val="none"/>
      </w:rPr>
    </w:lvl>
    <w:lvl w:ilvl="6">
      <w:start w:val="1"/>
      <w:numFmt w:val="bullet"/>
      <w:lvlText w:val=""/>
      <w:lvlJc w:val="left"/>
      <w:pPr>
        <w:tabs>
          <w:tab w:val="num" w:pos="0"/>
        </w:tabs>
        <w:ind w:left="6480" w:hanging="360"/>
      </w:pPr>
      <w:rPr>
        <w:rFonts w:ascii="Wingdings" w:hAnsi="Wingdings"/>
        <w:u w:val="none"/>
      </w:rPr>
    </w:lvl>
    <w:lvl w:ilvl="7">
      <w:start w:val="1"/>
      <w:numFmt w:val="bullet"/>
      <w:lvlText w:val=""/>
      <w:lvlJc w:val="left"/>
      <w:pPr>
        <w:tabs>
          <w:tab w:val="num" w:pos="0"/>
        </w:tabs>
        <w:ind w:left="7200" w:hanging="360"/>
      </w:pPr>
      <w:rPr>
        <w:rFonts w:ascii="Wingdings 2" w:hAnsi="Wingdings 2"/>
        <w:u w:val="none"/>
      </w:rPr>
    </w:lvl>
    <w:lvl w:ilvl="8">
      <w:start w:val="1"/>
      <w:numFmt w:val="bullet"/>
      <w:lvlText w:val="■"/>
      <w:lvlJc w:val="left"/>
      <w:pPr>
        <w:tabs>
          <w:tab w:val="num" w:pos="0"/>
        </w:tabs>
        <w:ind w:left="7920" w:hanging="360"/>
      </w:pPr>
      <w:rPr>
        <w:rFonts w:ascii="OpenSymbol" w:hAnsi="OpenSymbol"/>
        <w:u w:val="none"/>
      </w:rPr>
    </w:lvl>
  </w:abstractNum>
  <w:abstractNum w:abstractNumId="2">
    <w:nsid w:val="00000003"/>
    <w:multiLevelType w:val="multilevel"/>
    <w:tmpl w:val="00000003"/>
    <w:name w:val="WWNum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2.%3.%4."/>
      <w:lvlJc w:val="left"/>
      <w:pPr>
        <w:tabs>
          <w:tab w:val="num" w:pos="0"/>
        </w:tabs>
        <w:ind w:left="2880" w:hanging="360"/>
      </w:pPr>
      <w:rPr>
        <w:u w:val="none"/>
      </w:rPr>
    </w:lvl>
    <w:lvl w:ilvl="4">
      <w:start w:val="1"/>
      <w:numFmt w:val="lowerLetter"/>
      <w:lvlText w:val="%2.%3.%4.%5."/>
      <w:lvlJc w:val="left"/>
      <w:pPr>
        <w:tabs>
          <w:tab w:val="num" w:pos="0"/>
        </w:tabs>
        <w:ind w:left="3600" w:hanging="360"/>
      </w:pPr>
      <w:rPr>
        <w:u w:val="none"/>
      </w:rPr>
    </w:lvl>
    <w:lvl w:ilvl="5">
      <w:start w:val="1"/>
      <w:numFmt w:val="lowerRoman"/>
      <w:lvlText w:val="%2.%3.%4.%5.%6."/>
      <w:lvlJc w:val="left"/>
      <w:pPr>
        <w:tabs>
          <w:tab w:val="num" w:pos="0"/>
        </w:tabs>
        <w:ind w:left="4320" w:hanging="360"/>
      </w:pPr>
      <w:rPr>
        <w:u w:val="none"/>
      </w:rPr>
    </w:lvl>
    <w:lvl w:ilvl="6">
      <w:start w:val="1"/>
      <w:numFmt w:val="decimal"/>
      <w:lvlText w:val="%2.%3.%4.%5.%6.%7."/>
      <w:lvlJc w:val="left"/>
      <w:pPr>
        <w:tabs>
          <w:tab w:val="num" w:pos="0"/>
        </w:tabs>
        <w:ind w:left="5040" w:hanging="360"/>
      </w:pPr>
      <w:rPr>
        <w:u w:val="none"/>
      </w:rPr>
    </w:lvl>
    <w:lvl w:ilvl="7">
      <w:start w:val="1"/>
      <w:numFmt w:val="lowerLetter"/>
      <w:lvlText w:val="%2.%3.%4.%5.%6.%7.%8."/>
      <w:lvlJc w:val="left"/>
      <w:pPr>
        <w:tabs>
          <w:tab w:val="num" w:pos="0"/>
        </w:tabs>
        <w:ind w:left="5760" w:hanging="360"/>
      </w:pPr>
      <w:rPr>
        <w:u w:val="none"/>
      </w:rPr>
    </w:lvl>
    <w:lvl w:ilvl="8">
      <w:start w:val="1"/>
      <w:numFmt w:val="lowerRoman"/>
      <w:lvlText w:val="%2.%3.%4.%5.%6.%7.%8.%9."/>
      <w:lvlJc w:val="left"/>
      <w:pPr>
        <w:tabs>
          <w:tab w:val="num" w:pos="0"/>
        </w:tabs>
        <w:ind w:left="6480" w:hanging="360"/>
      </w:pPr>
      <w:rPr>
        <w:u w:val="none"/>
      </w:rPr>
    </w:lvl>
  </w:abstractNum>
  <w:abstractNum w:abstractNumId="3">
    <w:nsid w:val="00000004"/>
    <w:multiLevelType w:val="multilevel"/>
    <w:tmpl w:val="00000004"/>
    <w:name w:val="WWNum3"/>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4">
    <w:nsid w:val="0246743E"/>
    <w:multiLevelType w:val="hybridMultilevel"/>
    <w:tmpl w:val="937A4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3F0869"/>
    <w:multiLevelType w:val="hybridMultilevel"/>
    <w:tmpl w:val="C83AD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797E7A"/>
    <w:multiLevelType w:val="hybridMultilevel"/>
    <w:tmpl w:val="BDBC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778DA"/>
    <w:multiLevelType w:val="hybridMultilevel"/>
    <w:tmpl w:val="10BC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818AB"/>
    <w:multiLevelType w:val="hybridMultilevel"/>
    <w:tmpl w:val="2CC0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900A0E"/>
    <w:multiLevelType w:val="hybridMultilevel"/>
    <w:tmpl w:val="DC9A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6E39B0"/>
    <w:multiLevelType w:val="hybridMultilevel"/>
    <w:tmpl w:val="94784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48527E"/>
    <w:multiLevelType w:val="hybridMultilevel"/>
    <w:tmpl w:val="E2708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D36F9"/>
    <w:multiLevelType w:val="hybridMultilevel"/>
    <w:tmpl w:val="7716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F60381"/>
    <w:multiLevelType w:val="hybridMultilevel"/>
    <w:tmpl w:val="3E1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450037"/>
    <w:multiLevelType w:val="hybridMultilevel"/>
    <w:tmpl w:val="EEC2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8"/>
  </w:num>
  <w:num w:numId="7">
    <w:abstractNumId w:val="5"/>
  </w:num>
  <w:num w:numId="8">
    <w:abstractNumId w:val="14"/>
  </w:num>
  <w:num w:numId="9">
    <w:abstractNumId w:val="12"/>
  </w:num>
  <w:num w:numId="10">
    <w:abstractNumId w:val="13"/>
  </w:num>
  <w:num w:numId="11">
    <w:abstractNumId w:val="6"/>
  </w:num>
  <w:num w:numId="12">
    <w:abstractNumId w:val="7"/>
  </w:num>
  <w:num w:numId="13">
    <w:abstractNumId w:val="10"/>
  </w:num>
  <w:num w:numId="14">
    <w:abstractNumId w:val="1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3314">
      <o:colormenu v:ext="edit" fillcolor="none [4]" strokecolor="none [1]" shadowcolor="none [2]"/>
    </o:shapedefaults>
  </w:hdrShapeDefaults>
  <w:footnotePr>
    <w:footnote w:id="0"/>
    <w:footnote w:id="1"/>
  </w:footnotePr>
  <w:endnotePr>
    <w:endnote w:id="0"/>
    <w:endnote w:id="1"/>
  </w:endnotePr>
  <w:compat>
    <w:spaceForUL/>
    <w:balanceSingleByteDoubleByteWidth/>
    <w:doNotLeaveBackslashAlone/>
    <w:ulTrailSpace/>
    <w:adjustLineHeightInTable/>
  </w:compat>
  <w:rsids>
    <w:rsidRoot w:val="004D12D7"/>
    <w:rsid w:val="000E0EC5"/>
    <w:rsid w:val="00163E3A"/>
    <w:rsid w:val="001A3578"/>
    <w:rsid w:val="001B69BE"/>
    <w:rsid w:val="001E6A39"/>
    <w:rsid w:val="00316566"/>
    <w:rsid w:val="00331A4F"/>
    <w:rsid w:val="003509FA"/>
    <w:rsid w:val="003E4084"/>
    <w:rsid w:val="004A070C"/>
    <w:rsid w:val="004D12D7"/>
    <w:rsid w:val="00536880"/>
    <w:rsid w:val="005C7ABF"/>
    <w:rsid w:val="0066026C"/>
    <w:rsid w:val="008C2E45"/>
    <w:rsid w:val="00906344"/>
    <w:rsid w:val="00A53EB6"/>
    <w:rsid w:val="00A870A3"/>
    <w:rsid w:val="00AE0AF2"/>
    <w:rsid w:val="00AF2960"/>
    <w:rsid w:val="00C30936"/>
    <w:rsid w:val="00C45833"/>
    <w:rsid w:val="00D1518A"/>
    <w:rsid w:val="00D72052"/>
    <w:rsid w:val="00DA239F"/>
    <w:rsid w:val="00DF7835"/>
    <w:rsid w:val="00ED07A3"/>
    <w:rsid w:val="00F209DC"/>
    <w:rsid w:val="00F32C1F"/>
    <w:rsid w:val="00F60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45"/>
    <w:pPr>
      <w:widowControl w:val="0"/>
      <w:suppressAutoHyphens/>
      <w:spacing w:line="276" w:lineRule="auto"/>
    </w:pPr>
    <w:rPr>
      <w:rFonts w:ascii="Arial" w:eastAsia="Arial" w:hAnsi="Arial" w:cs="Arial"/>
      <w:sz w:val="22"/>
      <w:szCs w:val="22"/>
      <w:lang w:eastAsia="hi-IN" w:bidi="hi-IN"/>
    </w:rPr>
  </w:style>
  <w:style w:type="paragraph" w:styleId="Heading1">
    <w:name w:val="heading 1"/>
    <w:basedOn w:val="normal0"/>
    <w:next w:val="BodyText"/>
    <w:qFormat/>
    <w:rsid w:val="008C2E45"/>
    <w:pPr>
      <w:keepNext/>
      <w:keepLines/>
      <w:spacing w:before="200" w:line="100" w:lineRule="atLeast"/>
      <w:outlineLvl w:val="0"/>
    </w:pPr>
    <w:rPr>
      <w:rFonts w:ascii="Trebuchet MS" w:eastAsia="Trebuchet MS" w:hAnsi="Trebuchet MS" w:cs="Trebuchet MS"/>
      <w:sz w:val="32"/>
      <w:szCs w:val="32"/>
    </w:rPr>
  </w:style>
  <w:style w:type="paragraph" w:styleId="Heading2">
    <w:name w:val="heading 2"/>
    <w:basedOn w:val="normal0"/>
    <w:next w:val="BodyText"/>
    <w:qFormat/>
    <w:rsid w:val="008C2E45"/>
    <w:pPr>
      <w:keepNext/>
      <w:keepLines/>
      <w:spacing w:before="200" w:line="100" w:lineRule="atLeast"/>
      <w:outlineLvl w:val="1"/>
    </w:pPr>
    <w:rPr>
      <w:rFonts w:ascii="Trebuchet MS" w:eastAsia="Trebuchet MS" w:hAnsi="Trebuchet MS" w:cs="Trebuchet MS"/>
      <w:b/>
      <w:sz w:val="26"/>
      <w:szCs w:val="26"/>
    </w:rPr>
  </w:style>
  <w:style w:type="paragraph" w:styleId="Heading3">
    <w:name w:val="heading 3"/>
    <w:basedOn w:val="normal0"/>
    <w:next w:val="BodyText"/>
    <w:qFormat/>
    <w:rsid w:val="008C2E45"/>
    <w:pPr>
      <w:keepNext/>
      <w:keepLines/>
      <w:spacing w:before="160" w:line="100" w:lineRule="atLeast"/>
      <w:outlineLvl w:val="2"/>
    </w:pPr>
    <w:rPr>
      <w:rFonts w:ascii="Trebuchet MS" w:eastAsia="Trebuchet MS" w:hAnsi="Trebuchet MS" w:cs="Trebuchet MS"/>
      <w:b/>
      <w:color w:val="666666"/>
      <w:sz w:val="24"/>
      <w:szCs w:val="24"/>
    </w:rPr>
  </w:style>
  <w:style w:type="paragraph" w:styleId="Heading4">
    <w:name w:val="heading 4"/>
    <w:basedOn w:val="normal0"/>
    <w:next w:val="BodyText"/>
    <w:qFormat/>
    <w:rsid w:val="008C2E45"/>
    <w:pPr>
      <w:keepNext/>
      <w:keepLines/>
      <w:spacing w:before="160" w:line="100" w:lineRule="atLeast"/>
      <w:outlineLvl w:val="3"/>
    </w:pPr>
    <w:rPr>
      <w:rFonts w:ascii="Trebuchet MS" w:eastAsia="Trebuchet MS" w:hAnsi="Trebuchet MS" w:cs="Trebuchet MS"/>
      <w:color w:val="666666"/>
      <w:u w:val="single"/>
    </w:rPr>
  </w:style>
  <w:style w:type="paragraph" w:styleId="Heading5">
    <w:name w:val="heading 5"/>
    <w:basedOn w:val="normal0"/>
    <w:next w:val="BodyText"/>
    <w:qFormat/>
    <w:rsid w:val="008C2E45"/>
    <w:pPr>
      <w:keepNext/>
      <w:keepLines/>
      <w:spacing w:before="160" w:line="100" w:lineRule="atLeast"/>
      <w:outlineLvl w:val="4"/>
    </w:pPr>
    <w:rPr>
      <w:rFonts w:ascii="Trebuchet MS" w:eastAsia="Trebuchet MS" w:hAnsi="Trebuchet MS" w:cs="Trebuchet MS"/>
      <w:color w:val="666666"/>
    </w:rPr>
  </w:style>
  <w:style w:type="paragraph" w:styleId="Heading6">
    <w:name w:val="heading 6"/>
    <w:basedOn w:val="normal0"/>
    <w:next w:val="BodyText"/>
    <w:qFormat/>
    <w:rsid w:val="008C2E45"/>
    <w:pPr>
      <w:keepNext/>
      <w:keepLines/>
      <w:spacing w:before="160" w:line="100" w:lineRule="atLeast"/>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8C2E45"/>
    <w:rPr>
      <w:u w:val="none"/>
    </w:rPr>
  </w:style>
  <w:style w:type="character" w:styleId="Hyperlink">
    <w:name w:val="Hyperlink"/>
    <w:rsid w:val="008C2E45"/>
    <w:rPr>
      <w:color w:val="000080"/>
      <w:u w:val="single"/>
    </w:rPr>
  </w:style>
  <w:style w:type="paragraph" w:customStyle="1" w:styleId="Heading">
    <w:name w:val="Heading"/>
    <w:basedOn w:val="Normal"/>
    <w:next w:val="BodyText"/>
    <w:rsid w:val="008C2E45"/>
    <w:pPr>
      <w:keepNext/>
      <w:spacing w:before="240" w:after="120"/>
    </w:pPr>
    <w:rPr>
      <w:rFonts w:eastAsia="Microsoft YaHei" w:cs="Lucida Sans"/>
      <w:sz w:val="28"/>
      <w:szCs w:val="28"/>
    </w:rPr>
  </w:style>
  <w:style w:type="paragraph" w:styleId="BodyText">
    <w:name w:val="Body Text"/>
    <w:basedOn w:val="Normal"/>
    <w:rsid w:val="008C2E45"/>
    <w:pPr>
      <w:spacing w:after="120"/>
    </w:pPr>
  </w:style>
  <w:style w:type="paragraph" w:styleId="List">
    <w:name w:val="List"/>
    <w:basedOn w:val="BodyText"/>
    <w:rsid w:val="008C2E45"/>
    <w:rPr>
      <w:rFonts w:cs="Lucida Sans"/>
    </w:rPr>
  </w:style>
  <w:style w:type="paragraph" w:styleId="Caption">
    <w:name w:val="caption"/>
    <w:basedOn w:val="Normal"/>
    <w:qFormat/>
    <w:rsid w:val="008C2E45"/>
    <w:pPr>
      <w:suppressLineNumbers/>
      <w:spacing w:before="120" w:after="120"/>
    </w:pPr>
    <w:rPr>
      <w:rFonts w:cs="Lucida Sans"/>
      <w:i/>
      <w:iCs/>
      <w:sz w:val="24"/>
      <w:szCs w:val="24"/>
    </w:rPr>
  </w:style>
  <w:style w:type="paragraph" w:customStyle="1" w:styleId="Index">
    <w:name w:val="Index"/>
    <w:basedOn w:val="Normal"/>
    <w:rsid w:val="008C2E45"/>
    <w:pPr>
      <w:suppressLineNumbers/>
    </w:pPr>
    <w:rPr>
      <w:rFonts w:cs="Lucida Sans"/>
    </w:rPr>
  </w:style>
  <w:style w:type="paragraph" w:customStyle="1" w:styleId="normal0">
    <w:name w:val="normal"/>
    <w:rsid w:val="008C2E45"/>
    <w:pPr>
      <w:suppressAutoHyphens/>
      <w:spacing w:line="276" w:lineRule="auto"/>
    </w:pPr>
    <w:rPr>
      <w:rFonts w:ascii="Arial" w:eastAsia="Arial" w:hAnsi="Arial" w:cs="Arial"/>
      <w:sz w:val="22"/>
      <w:szCs w:val="22"/>
      <w:lang w:eastAsia="hi-IN" w:bidi="hi-IN"/>
    </w:rPr>
  </w:style>
  <w:style w:type="paragraph" w:styleId="Title">
    <w:name w:val="Title"/>
    <w:basedOn w:val="normal0"/>
    <w:next w:val="Subtitle"/>
    <w:qFormat/>
    <w:rsid w:val="008C2E45"/>
    <w:pPr>
      <w:keepNext/>
      <w:keepLines/>
      <w:spacing w:line="100" w:lineRule="atLeast"/>
    </w:pPr>
    <w:rPr>
      <w:rFonts w:ascii="Trebuchet MS" w:eastAsia="Trebuchet MS" w:hAnsi="Trebuchet MS" w:cs="Trebuchet MS"/>
      <w:b/>
      <w:bCs/>
      <w:sz w:val="42"/>
      <w:szCs w:val="42"/>
    </w:rPr>
  </w:style>
  <w:style w:type="paragraph" w:styleId="Subtitle">
    <w:name w:val="Subtitle"/>
    <w:basedOn w:val="normal0"/>
    <w:next w:val="BodyText"/>
    <w:qFormat/>
    <w:rsid w:val="008C2E45"/>
    <w:pPr>
      <w:keepNext/>
      <w:keepLines/>
      <w:spacing w:after="200" w:line="100" w:lineRule="atLeast"/>
    </w:pPr>
    <w:rPr>
      <w:rFonts w:ascii="Trebuchet MS" w:eastAsia="Trebuchet MS" w:hAnsi="Trebuchet MS" w:cs="Trebuchet MS"/>
      <w:i/>
      <w:iCs/>
      <w:color w:val="666666"/>
      <w:sz w:val="26"/>
      <w:szCs w:val="26"/>
    </w:rPr>
  </w:style>
  <w:style w:type="paragraph" w:styleId="Header">
    <w:name w:val="header"/>
    <w:basedOn w:val="Normal"/>
    <w:rsid w:val="008C2E45"/>
    <w:pPr>
      <w:suppressLineNumbers/>
      <w:tabs>
        <w:tab w:val="center" w:pos="4986"/>
        <w:tab w:val="right" w:pos="9972"/>
      </w:tabs>
    </w:pPr>
  </w:style>
  <w:style w:type="paragraph" w:styleId="ListParagraph">
    <w:name w:val="List Paragraph"/>
    <w:basedOn w:val="Normal"/>
    <w:uiPriority w:val="34"/>
    <w:qFormat/>
    <w:rsid w:val="00F209DC"/>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2021-08-02T17:11:00Z</dcterms:created>
  <dcterms:modified xsi:type="dcterms:W3CDTF">2021-08-02T17:11:00Z</dcterms:modified>
</cp:coreProperties>
</file>