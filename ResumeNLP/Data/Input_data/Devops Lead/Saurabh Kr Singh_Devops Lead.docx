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divdocument"/>
        <w:tblW w:w="0" w:type="auto"/>
        <w:tblCellSpacing w:w="0" w:type="dxa"/>
        <w:tblLayout w:type="fixed"/>
        <w:tblCellMar>
          <w:left w:w="0" w:type="dxa"/>
          <w:right w:w="0" w:type="dxa"/>
        </w:tblCellMar>
        <w:tblLook w:val="05E0"/>
      </w:tblPr>
      <w:tblGrid>
        <w:gridCol w:w="3680"/>
        <w:gridCol w:w="8560"/>
      </w:tblGrid>
      <w:tr w:rsidR="000D5F91">
        <w:trPr>
          <w:trHeight w:val="15200"/>
          <w:tblCellSpacing w:w="0" w:type="dxa"/>
        </w:trPr>
        <w:tc>
          <w:tcPr>
            <w:tcW w:w="3680" w:type="dxa"/>
            <w:shd w:val="clear" w:color="auto" w:fill="003D73"/>
            <w:tcMar>
              <w:top w:w="300" w:type="dxa"/>
              <w:left w:w="0" w:type="dxa"/>
              <w:bottom w:w="300" w:type="dxa"/>
              <w:right w:w="0" w:type="dxa"/>
            </w:tcMar>
            <w:hideMark/>
          </w:tcPr>
          <w:p w:rsidR="001B51D3" w:rsidRPr="00712425" w:rsidRDefault="00FB7277">
            <w:pPr>
              <w:pStyle w:val="divdocumentleft-boxsectionnth-child1sectiongapdiv"/>
              <w:spacing w:line="400" w:lineRule="atLeast"/>
              <w:rPr>
                <w:rStyle w:val="divdocumentleft-box"/>
                <w:rFonts w:ascii="Century Gothic" w:eastAsia="Century Gothic" w:hAnsi="Century Gothic" w:cs="Century Gothic"/>
                <w:sz w:val="36"/>
                <w:szCs w:val="36"/>
                <w:shd w:val="clear" w:color="auto" w:fill="auto"/>
              </w:rPr>
            </w:pPr>
            <w:r w:rsidRPr="00712425">
              <w:rPr>
                <w:rStyle w:val="divdocumentleft-box"/>
                <w:rFonts w:ascii="Century Gothic" w:eastAsia="Century Gothic" w:hAnsi="Century Gothic" w:cs="Century Gothic"/>
                <w:sz w:val="36"/>
                <w:szCs w:val="36"/>
                <w:shd w:val="clear" w:color="auto" w:fill="auto"/>
              </w:rPr>
              <w:t> </w:t>
            </w:r>
          </w:p>
          <w:p w:rsidR="001B51D3" w:rsidRPr="00712425" w:rsidRDefault="00FB7277">
            <w:pPr>
              <w:pStyle w:val="divdocumentname"/>
              <w:pBdr>
                <w:bottom w:val="none" w:sz="0" w:space="0" w:color="auto"/>
              </w:pBdr>
              <w:ind w:left="300" w:right="300"/>
              <w:rPr>
                <w:rStyle w:val="divdocumentleft-box"/>
                <w:rFonts w:ascii="Century Gothic" w:eastAsia="Century Gothic" w:hAnsi="Century Gothic" w:cs="Century Gothic"/>
                <w:sz w:val="36"/>
                <w:szCs w:val="36"/>
                <w:shd w:val="clear" w:color="auto" w:fill="auto"/>
              </w:rPr>
            </w:pPr>
            <w:r w:rsidRPr="00712425">
              <w:rPr>
                <w:rStyle w:val="divdocumentleft-box"/>
                <w:rFonts w:ascii="Century Gothic" w:eastAsia="Century Gothic" w:hAnsi="Century Gothic" w:cs="Century Gothic"/>
                <w:sz w:val="36"/>
                <w:szCs w:val="36"/>
                <w:shd w:val="clear" w:color="auto" w:fill="auto"/>
              </w:rPr>
              <w:t>Saurabh Kr. Singh</w:t>
            </w:r>
          </w:p>
          <w:p w:rsidR="001B51D3" w:rsidRPr="00712425" w:rsidRDefault="00FB7277">
            <w:pPr>
              <w:pStyle w:val="documentresumeTitle"/>
              <w:spacing w:line="360" w:lineRule="atLeast"/>
              <w:ind w:left="300" w:right="300"/>
              <w:rPr>
                <w:rStyle w:val="divdocumentleft-box"/>
                <w:rFonts w:ascii="Century Gothic" w:eastAsia="Century Gothic" w:hAnsi="Century Gothic" w:cs="Century Gothic"/>
                <w:sz w:val="24"/>
                <w:szCs w:val="24"/>
                <w:shd w:val="clear" w:color="auto" w:fill="auto"/>
              </w:rPr>
            </w:pPr>
            <w:r w:rsidRPr="00712425">
              <w:rPr>
                <w:rStyle w:val="divdocumentleft-box"/>
                <w:rFonts w:ascii="Century Gothic" w:eastAsia="Century Gothic" w:hAnsi="Century Gothic" w:cs="Century Gothic"/>
                <w:sz w:val="24"/>
                <w:szCs w:val="24"/>
                <w:shd w:val="clear" w:color="auto" w:fill="auto"/>
              </w:rPr>
              <w:t>Sr. Tech Lead</w:t>
            </w:r>
          </w:p>
          <w:p w:rsidR="001B51D3" w:rsidRDefault="00FB7277">
            <w:pPr>
              <w:pStyle w:val="divdocumentSECTIONCNTCsectiongapdiv"/>
              <w:rPr>
                <w:rStyle w:val="divdocumentleft-box"/>
                <w:rFonts w:ascii="Century Gothic" w:eastAsia="Century Gothic" w:hAnsi="Century Gothic" w:cs="Century Gothic"/>
                <w:sz w:val="14"/>
                <w:szCs w:val="14"/>
                <w:shd w:val="clear" w:color="auto" w:fill="auto"/>
              </w:rPr>
            </w:pPr>
            <w:r>
              <w:rPr>
                <w:rStyle w:val="divdocumentleft-box"/>
                <w:rFonts w:ascii="Century Gothic" w:eastAsia="Century Gothic" w:hAnsi="Century Gothic" w:cs="Century Gothic"/>
                <w:sz w:val="14"/>
                <w:szCs w:val="14"/>
                <w:shd w:val="clear" w:color="auto" w:fill="auto"/>
              </w:rPr>
              <w:t> </w:t>
            </w:r>
          </w:p>
          <w:tbl>
            <w:tblPr>
              <w:tblStyle w:val="divdocumentleft-boxdivheading"/>
              <w:tblW w:w="5000" w:type="pct"/>
              <w:tblCellSpacing w:w="0" w:type="dxa"/>
              <w:tblLayout w:type="fixed"/>
              <w:tblCellMar>
                <w:left w:w="0" w:type="dxa"/>
                <w:right w:w="0" w:type="dxa"/>
              </w:tblCellMar>
              <w:tblLook w:val="05E0"/>
            </w:tblPr>
            <w:tblGrid>
              <w:gridCol w:w="3680"/>
            </w:tblGrid>
            <w:tr w:rsidR="000D5F91">
              <w:trPr>
                <w:tblCellSpacing w:w="0" w:type="dxa"/>
              </w:trPr>
              <w:tc>
                <w:tcPr>
                  <w:tcW w:w="5000" w:type="pct"/>
                  <w:shd w:val="clear" w:color="auto" w:fill="00315C"/>
                  <w:tcMar>
                    <w:top w:w="60" w:type="dxa"/>
                    <w:left w:w="80" w:type="dxa"/>
                    <w:bottom w:w="60" w:type="dxa"/>
                    <w:right w:w="80" w:type="dxa"/>
                  </w:tcMar>
                  <w:vAlign w:val="bottom"/>
                  <w:hideMark/>
                </w:tcPr>
                <w:p w:rsidR="001B51D3" w:rsidRDefault="00FB7277">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Contact</w:t>
                  </w:r>
                </w:p>
              </w:tc>
            </w:tr>
          </w:tbl>
          <w:p w:rsidR="001B51D3" w:rsidRDefault="00FB7277">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p w:rsidR="001B51D3" w:rsidRDefault="00FB7277">
            <w:pPr>
              <w:pStyle w:val="txtBold"/>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Address </w:t>
            </w:r>
          </w:p>
          <w:p w:rsidR="001B51D3" w:rsidRDefault="00FB7277">
            <w:pPr>
              <w:pStyle w:val="div"/>
              <w:spacing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 xml:space="preserve">Flat 603, T5, Panchsheel Wellington, Crossing </w:t>
            </w:r>
            <w:r w:rsidR="008D5ABD">
              <w:rPr>
                <w:rStyle w:val="divdocumentleft-box"/>
                <w:rFonts w:ascii="Century Gothic" w:eastAsia="Century Gothic" w:hAnsi="Century Gothic" w:cs="Century Gothic"/>
                <w:sz w:val="22"/>
                <w:szCs w:val="22"/>
                <w:shd w:val="clear" w:color="auto" w:fill="auto"/>
              </w:rPr>
              <w:t>Republic</w:t>
            </w:r>
            <w:r>
              <w:rPr>
                <w:rStyle w:val="divdocumentleft-box"/>
                <w:rFonts w:ascii="Century Gothic" w:eastAsia="Century Gothic" w:hAnsi="Century Gothic" w:cs="Century Gothic"/>
                <w:sz w:val="22"/>
                <w:szCs w:val="22"/>
                <w:shd w:val="clear" w:color="auto" w:fill="auto"/>
              </w:rPr>
              <w:t>, Ghaziabad, UP-201016</w:t>
            </w:r>
          </w:p>
          <w:p w:rsidR="001B51D3" w:rsidRDefault="00FB7277">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Phone </w:t>
            </w:r>
          </w:p>
          <w:p w:rsidR="001B51D3" w:rsidRDefault="00FB7277">
            <w:pPr>
              <w:pStyle w:val="div"/>
              <w:spacing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8800335572</w:t>
            </w:r>
          </w:p>
          <w:p w:rsidR="001B51D3" w:rsidRDefault="00FB7277">
            <w:pPr>
              <w:pStyle w:val="txtBold"/>
              <w:spacing w:before="100"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 xml:space="preserve">E-mail </w:t>
            </w:r>
          </w:p>
          <w:p w:rsidR="001B51D3" w:rsidRPr="008D5ABD" w:rsidRDefault="00FB7277" w:rsidP="008D5ABD">
            <w:pPr>
              <w:pStyle w:val="div"/>
              <w:spacing w:after="100" w:line="360" w:lineRule="atLeast"/>
              <w:ind w:left="300" w:right="300"/>
              <w:rPr>
                <w:rStyle w:val="divdocumentleft-box"/>
                <w:rFonts w:ascii="Century Gothic" w:eastAsia="Century Gothic" w:hAnsi="Century Gothic" w:cs="Century Gothic"/>
                <w:sz w:val="22"/>
                <w:szCs w:val="22"/>
                <w:shd w:val="clear" w:color="auto" w:fill="auto"/>
              </w:rPr>
            </w:pPr>
            <w:r>
              <w:rPr>
                <w:rStyle w:val="span"/>
                <w:rFonts w:ascii="Century Gothic" w:eastAsia="Century Gothic" w:hAnsi="Century Gothic" w:cs="Century Gothic"/>
                <w:color w:val="FFFFFF"/>
                <w:sz w:val="22"/>
                <w:szCs w:val="22"/>
              </w:rPr>
              <w:t>Saurabh.bbs@gmail.com</w:t>
            </w:r>
          </w:p>
          <w:p w:rsidR="001B51D3" w:rsidRDefault="001B51D3">
            <w:pPr>
              <w:pStyle w:val="divdocumentsectiongapdiv"/>
              <w:rPr>
                <w:rStyle w:val="divdocumentleft-box"/>
                <w:rFonts w:ascii="Century Gothic" w:eastAsia="Century Gothic" w:hAnsi="Century Gothic" w:cs="Century Gothic"/>
                <w:sz w:val="14"/>
                <w:szCs w:val="14"/>
                <w:shd w:val="clear" w:color="auto" w:fill="auto"/>
              </w:rPr>
            </w:pPr>
          </w:p>
          <w:tbl>
            <w:tblPr>
              <w:tblStyle w:val="divdocumentleft-boxdivheading"/>
              <w:tblW w:w="5000" w:type="pct"/>
              <w:tblCellSpacing w:w="0" w:type="dxa"/>
              <w:tblLayout w:type="fixed"/>
              <w:tblCellMar>
                <w:left w:w="0" w:type="dxa"/>
                <w:right w:w="0" w:type="dxa"/>
              </w:tblCellMar>
              <w:tblLook w:val="05E0"/>
            </w:tblPr>
            <w:tblGrid>
              <w:gridCol w:w="3680"/>
            </w:tblGrid>
            <w:tr w:rsidR="000D5F91">
              <w:trPr>
                <w:tblCellSpacing w:w="0" w:type="dxa"/>
              </w:trPr>
              <w:tc>
                <w:tcPr>
                  <w:tcW w:w="5000" w:type="pct"/>
                  <w:shd w:val="clear" w:color="auto" w:fill="00315C"/>
                  <w:tcMar>
                    <w:top w:w="60" w:type="dxa"/>
                    <w:left w:w="80" w:type="dxa"/>
                    <w:bottom w:w="60" w:type="dxa"/>
                    <w:right w:w="80" w:type="dxa"/>
                  </w:tcMar>
                  <w:vAlign w:val="bottom"/>
                  <w:hideMark/>
                </w:tcPr>
                <w:p w:rsidR="001B51D3" w:rsidRDefault="00FB7277">
                  <w:pPr>
                    <w:pStyle w:val="divdocumentleft-boxdivsectiontitleParagraph"/>
                    <w:shd w:val="clear" w:color="auto" w:fill="auto"/>
                    <w:spacing w:line="380" w:lineRule="atLeast"/>
                    <w:ind w:left="240" w:right="240"/>
                    <w:rPr>
                      <w:rStyle w:val="divdocumentleft-boxdivsectiontitle"/>
                      <w:rFonts w:ascii="Century Gothic" w:eastAsia="Century Gothic" w:hAnsi="Century Gothic" w:cs="Century Gothic"/>
                      <w:b/>
                      <w:bCs/>
                      <w:color w:val="FFFFFF"/>
                      <w:sz w:val="32"/>
                      <w:szCs w:val="32"/>
                      <w:shd w:val="clear" w:color="auto" w:fill="auto"/>
                    </w:rPr>
                  </w:pPr>
                  <w:r>
                    <w:rPr>
                      <w:rStyle w:val="divdocumentleft-boxdivsectiontitle"/>
                      <w:rFonts w:ascii="Century Gothic" w:eastAsia="Century Gothic" w:hAnsi="Century Gothic" w:cs="Century Gothic"/>
                      <w:b/>
                      <w:bCs/>
                      <w:color w:val="FFFFFF"/>
                      <w:sz w:val="32"/>
                      <w:szCs w:val="32"/>
                      <w:shd w:val="clear" w:color="auto" w:fill="auto"/>
                    </w:rPr>
                    <w:t>Languages</w:t>
                  </w:r>
                </w:p>
              </w:tc>
            </w:tr>
          </w:tbl>
          <w:p w:rsidR="001B51D3" w:rsidRDefault="00FB7277">
            <w:pPr>
              <w:pStyle w:val="left-boxheadinggapdiv"/>
              <w:rPr>
                <w:rStyle w:val="divdocumentleft-box"/>
                <w:rFonts w:ascii="Century Gothic" w:eastAsia="Century Gothic" w:hAnsi="Century Gothic" w:cs="Century Gothic"/>
                <w:shd w:val="clear" w:color="auto" w:fill="auto"/>
              </w:rPr>
            </w:pPr>
            <w:r>
              <w:rPr>
                <w:rStyle w:val="divdocumentleft-box"/>
                <w:rFonts w:ascii="Century Gothic" w:eastAsia="Century Gothic" w:hAnsi="Century Gothic" w:cs="Century Gothic"/>
                <w:shd w:val="clear" w:color="auto" w:fill="auto"/>
              </w:rPr>
              <w:t> </w:t>
            </w:r>
          </w:p>
          <w:p w:rsidR="001B51D3" w:rsidRDefault="00FB7277">
            <w:pPr>
              <w:pStyle w:val="p"/>
              <w:spacing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Hindi</w:t>
            </w:r>
          </w:p>
          <w:p w:rsidR="001B51D3" w:rsidRDefault="00FB7277">
            <w:pPr>
              <w:pStyle w:val="p"/>
              <w:spacing w:before="200" w:line="360" w:lineRule="atLeast"/>
              <w:ind w:left="300" w:right="300"/>
              <w:rPr>
                <w:rStyle w:val="divdocumentleft-box"/>
                <w:rFonts w:ascii="Century Gothic" w:eastAsia="Century Gothic" w:hAnsi="Century Gothic" w:cs="Century Gothic"/>
                <w:sz w:val="22"/>
                <w:szCs w:val="22"/>
                <w:shd w:val="clear" w:color="auto" w:fill="auto"/>
              </w:rPr>
            </w:pPr>
            <w:r>
              <w:rPr>
                <w:rStyle w:val="divdocumentleft-box"/>
                <w:rFonts w:ascii="Century Gothic" w:eastAsia="Century Gothic" w:hAnsi="Century Gothic" w:cs="Century Gothic"/>
                <w:sz w:val="22"/>
                <w:szCs w:val="22"/>
                <w:shd w:val="clear" w:color="auto" w:fill="auto"/>
              </w:rPr>
              <w:t>English</w:t>
            </w:r>
          </w:p>
          <w:p w:rsidR="001B51D3" w:rsidRDefault="001B51D3">
            <w:pPr>
              <w:pStyle w:val="divdocumentleft-boxParagraph"/>
              <w:pBdr>
                <w:top w:val="none" w:sz="0" w:space="0" w:color="auto"/>
                <w:bottom w:val="none" w:sz="0" w:space="0" w:color="auto"/>
              </w:pBdr>
              <w:shd w:val="clear" w:color="auto" w:fill="auto"/>
              <w:spacing w:line="360" w:lineRule="atLeast"/>
              <w:rPr>
                <w:rStyle w:val="divdocumentleft-box"/>
                <w:rFonts w:ascii="Century Gothic" w:eastAsia="Century Gothic" w:hAnsi="Century Gothic" w:cs="Century Gothic"/>
                <w:sz w:val="22"/>
                <w:szCs w:val="22"/>
                <w:shd w:val="clear" w:color="auto" w:fill="auto"/>
              </w:rPr>
            </w:pPr>
          </w:p>
        </w:tc>
        <w:tc>
          <w:tcPr>
            <w:tcW w:w="8560" w:type="dxa"/>
            <w:tcMar>
              <w:top w:w="300" w:type="dxa"/>
              <w:left w:w="0" w:type="dxa"/>
              <w:bottom w:w="300" w:type="dxa"/>
              <w:right w:w="0" w:type="dxa"/>
            </w:tcMar>
            <w:hideMark/>
          </w:tcPr>
          <w:p w:rsidR="001B51D3" w:rsidRPr="00C61F38" w:rsidRDefault="00FB7277" w:rsidP="00C61F38">
            <w:pPr>
              <w:pStyle w:val="p"/>
              <w:spacing w:line="360" w:lineRule="atLeast"/>
              <w:ind w:left="300" w:right="300"/>
              <w:rPr>
                <w:rStyle w:val="divdocumentright-box"/>
                <w:rFonts w:ascii="Century Gothic" w:eastAsia="Century Gothic" w:hAnsi="Century Gothic" w:cs="Century Gothic"/>
                <w:sz w:val="22"/>
                <w:szCs w:val="22"/>
              </w:rPr>
            </w:pPr>
            <w:r w:rsidRPr="00C61F38">
              <w:rPr>
                <w:rStyle w:val="divdocumentright-box"/>
                <w:rFonts w:ascii="Century Gothic" w:eastAsia="Century Gothic" w:hAnsi="Century Gothic" w:cs="Century Gothic"/>
                <w:sz w:val="22"/>
                <w:szCs w:val="22"/>
              </w:rPr>
              <w:t> </w:t>
            </w:r>
          </w:p>
          <w:p w:rsidR="001B51D3" w:rsidRDefault="00FB7277" w:rsidP="008D5ABD">
            <w:pPr>
              <w:pStyle w:val="p"/>
              <w:numPr>
                <w:ilvl w:val="0"/>
                <w:numId w:val="10"/>
              </w:numPr>
              <w:spacing w:line="360" w:lineRule="atLeast"/>
              <w:ind w:right="300"/>
              <w:rPr>
                <w:rStyle w:val="divdocumentright-box"/>
                <w:rFonts w:ascii="Century Gothic" w:eastAsia="Century Gothic" w:hAnsi="Century Gothic" w:cs="Century Gothic"/>
                <w:sz w:val="22"/>
                <w:szCs w:val="22"/>
              </w:rPr>
            </w:pPr>
            <w:r w:rsidRPr="00C61F38">
              <w:rPr>
                <w:rStyle w:val="divdocumentright-box"/>
                <w:rFonts w:ascii="Century Gothic" w:eastAsia="Century Gothic" w:hAnsi="Century Gothic" w:cs="Century Gothic"/>
                <w:sz w:val="22"/>
                <w:szCs w:val="22"/>
              </w:rPr>
              <w:t>Certified </w:t>
            </w:r>
            <w:r w:rsidRPr="00C61F38">
              <w:rPr>
                <w:rStyle w:val="divdocumentright-box"/>
                <w:rFonts w:ascii="Century Gothic" w:eastAsia="Century Gothic" w:hAnsi="Century Gothic" w:cs="Century Gothic"/>
                <w:b/>
                <w:bCs/>
                <w:sz w:val="22"/>
                <w:szCs w:val="22"/>
              </w:rPr>
              <w:t>AWS Solutions Architect </w:t>
            </w:r>
            <w:r w:rsidR="00984C2D">
              <w:rPr>
                <w:rStyle w:val="divdocumentright-box"/>
                <w:rFonts w:ascii="Century Gothic" w:eastAsia="Century Gothic" w:hAnsi="Century Gothic" w:cs="Century Gothic"/>
                <w:sz w:val="22"/>
                <w:szCs w:val="22"/>
              </w:rPr>
              <w:t>-</w:t>
            </w:r>
            <w:r w:rsidRPr="00C61F38">
              <w:rPr>
                <w:rStyle w:val="divdocumentright-box"/>
                <w:rFonts w:ascii="Century Gothic" w:eastAsia="Century Gothic" w:hAnsi="Century Gothic" w:cs="Century Gothic"/>
                <w:b/>
                <w:bCs/>
                <w:sz w:val="22"/>
                <w:szCs w:val="22"/>
              </w:rPr>
              <w:t xml:space="preserve"> Associate </w:t>
            </w:r>
            <w:r w:rsidRPr="00C61F38">
              <w:rPr>
                <w:rStyle w:val="divdocumentright-box"/>
                <w:rFonts w:ascii="Century Gothic" w:eastAsia="Century Gothic" w:hAnsi="Century Gothic" w:cs="Century Gothic"/>
                <w:sz w:val="22"/>
                <w:szCs w:val="22"/>
              </w:rPr>
              <w:t xml:space="preserve">over </w:t>
            </w:r>
            <w:r w:rsidR="008D5ABD">
              <w:rPr>
                <w:rStyle w:val="divdocumentright-box"/>
                <w:rFonts w:ascii="Century Gothic" w:eastAsia="Century Gothic" w:hAnsi="Century Gothic" w:cs="Century Gothic"/>
                <w:sz w:val="22"/>
                <w:szCs w:val="22"/>
              </w:rPr>
              <w:t>11</w:t>
            </w:r>
            <w:r w:rsidRPr="00C61F38">
              <w:rPr>
                <w:rStyle w:val="divdocumentright-box"/>
                <w:rFonts w:ascii="Century Gothic" w:eastAsia="Century Gothic" w:hAnsi="Century Gothic" w:cs="Century Gothic"/>
                <w:sz w:val="22"/>
                <w:szCs w:val="22"/>
              </w:rPr>
              <w:t xml:space="preserve">+ years of professional IT experience inDevOps Implementation, Build &amp; Release </w:t>
            </w:r>
            <w:r w:rsidR="00DD0C83">
              <w:rPr>
                <w:rStyle w:val="divdocumentright-box"/>
                <w:rFonts w:ascii="Century Gothic" w:eastAsia="Century Gothic" w:hAnsi="Century Gothic" w:cs="Century Gothic"/>
                <w:sz w:val="22"/>
                <w:szCs w:val="22"/>
              </w:rPr>
              <w:t>E</w:t>
            </w:r>
            <w:r w:rsidRPr="00C61F38">
              <w:rPr>
                <w:rStyle w:val="divdocumentright-box"/>
                <w:rFonts w:ascii="Century Gothic" w:eastAsia="Century Gothic" w:hAnsi="Century Gothic" w:cs="Century Gothic"/>
                <w:sz w:val="22"/>
                <w:szCs w:val="22"/>
              </w:rPr>
              <w:t>ngineering,</w:t>
            </w:r>
            <w:r w:rsidR="00BE3883" w:rsidRPr="00BE3883">
              <w:rPr>
                <w:rStyle w:val="divdocumentright-box"/>
                <w:rFonts w:ascii="Century Gothic" w:eastAsia="Century Gothic" w:hAnsi="Century Gothic" w:cs="Century Gothic"/>
                <w:sz w:val="22"/>
                <w:szCs w:val="22"/>
              </w:rPr>
              <w:t xml:space="preserve">Configuration </w:t>
            </w:r>
            <w:r w:rsidR="00B25157" w:rsidRPr="00BE3883">
              <w:rPr>
                <w:rStyle w:val="divdocumentright-box"/>
                <w:rFonts w:ascii="Century Gothic" w:eastAsia="Century Gothic" w:hAnsi="Century Gothic" w:cs="Century Gothic"/>
                <w:sz w:val="22"/>
                <w:szCs w:val="22"/>
              </w:rPr>
              <w:t>Management,</w:t>
            </w:r>
            <w:r w:rsidR="008D5ABD">
              <w:rPr>
                <w:rStyle w:val="divdocumentright-box"/>
                <w:rFonts w:ascii="Century Gothic" w:eastAsia="Century Gothic" w:hAnsi="Century Gothic" w:cs="Century Gothic"/>
                <w:sz w:val="22"/>
                <w:szCs w:val="22"/>
              </w:rPr>
              <w:t>cloud computing</w:t>
            </w:r>
            <w:r w:rsidR="00933B67">
              <w:rPr>
                <w:rStyle w:val="divdocumentright-box"/>
                <w:rFonts w:ascii="Century Gothic" w:eastAsia="Century Gothic" w:hAnsi="Century Gothic" w:cs="Century Gothic"/>
                <w:sz w:val="22"/>
                <w:szCs w:val="22"/>
              </w:rPr>
              <w:t xml:space="preserve"> and Development</w:t>
            </w:r>
            <w:r w:rsidR="001B1D6C">
              <w:rPr>
                <w:rStyle w:val="divdocumentright-box"/>
                <w:rFonts w:ascii="Century Gothic" w:eastAsia="Century Gothic" w:hAnsi="Century Gothic" w:cs="Century Gothic"/>
                <w:sz w:val="22"/>
                <w:szCs w:val="22"/>
              </w:rPr>
              <w:t>.</w:t>
            </w:r>
          </w:p>
          <w:p w:rsidR="001B51D3" w:rsidRDefault="00FB7277" w:rsidP="008D5ABD">
            <w:pPr>
              <w:pStyle w:val="p"/>
              <w:numPr>
                <w:ilvl w:val="0"/>
                <w:numId w:val="10"/>
              </w:numPr>
              <w:spacing w:line="360" w:lineRule="atLeast"/>
              <w:ind w:right="300"/>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Keep a positive attitude towards change and a fast learner in adapting to those changes.</w:t>
            </w:r>
          </w:p>
          <w:p w:rsidR="001B51D3" w:rsidRDefault="00FB7277" w:rsidP="008D5ABD">
            <w:pPr>
              <w:pStyle w:val="p"/>
              <w:numPr>
                <w:ilvl w:val="0"/>
                <w:numId w:val="10"/>
              </w:numPr>
              <w:spacing w:line="360" w:lineRule="atLeast"/>
              <w:ind w:right="300"/>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A dedicated, highly motivated, and results-driven professional with a proven ability to manage assignments efficiently under extreme pressure while meeting tight deadline schedules.</w:t>
            </w:r>
          </w:p>
          <w:p w:rsidR="001B51D3" w:rsidRDefault="00FB7277" w:rsidP="008D5ABD">
            <w:pPr>
              <w:pStyle w:val="p"/>
              <w:numPr>
                <w:ilvl w:val="0"/>
                <w:numId w:val="10"/>
              </w:numPr>
              <w:spacing w:line="360" w:lineRule="atLeast"/>
              <w:ind w:right="300"/>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Experience in SCM tools like using GIT.</w:t>
            </w:r>
          </w:p>
          <w:p w:rsidR="008D5ABD" w:rsidRPr="008D5ABD" w:rsidRDefault="00FB7277" w:rsidP="008D5ABD">
            <w:pPr>
              <w:pStyle w:val="p"/>
              <w:numPr>
                <w:ilvl w:val="0"/>
                <w:numId w:val="10"/>
              </w:numPr>
              <w:spacing w:line="360" w:lineRule="atLeast"/>
              <w:ind w:right="300"/>
              <w:rPr>
                <w:rStyle w:val="divdocumentright-box"/>
                <w:rFonts w:ascii="Century Gothic" w:eastAsia="Century Gothic" w:hAnsi="Century Gothic" w:cs="Century Gothic"/>
                <w:sz w:val="22"/>
                <w:szCs w:val="22"/>
              </w:rPr>
            </w:pPr>
            <w:r w:rsidRPr="008D5ABD">
              <w:rPr>
                <w:rStyle w:val="divdocumentright-box"/>
                <w:rFonts w:ascii="Century Gothic" w:eastAsia="Century Gothic" w:hAnsi="Century Gothic" w:cs="Century Gothic"/>
                <w:sz w:val="22"/>
                <w:szCs w:val="22"/>
              </w:rPr>
              <w:t xml:space="preserve">Part of Architecture team who </w:t>
            </w:r>
            <w:r w:rsidRPr="008D5ABD">
              <w:rPr>
                <w:rStyle w:val="divdocumentright-box"/>
                <w:rFonts w:ascii="Century Gothic" w:eastAsia="Century Gothic" w:hAnsi="Century Gothic" w:cs="Century Gothic"/>
                <w:sz w:val="22"/>
                <w:szCs w:val="22"/>
              </w:rPr>
              <w:t>provide solution/design for customers.</w:t>
            </w:r>
          </w:p>
          <w:p w:rsidR="008D5ABD" w:rsidRDefault="00FB7277" w:rsidP="008D5ABD">
            <w:pPr>
              <w:pStyle w:val="p"/>
              <w:numPr>
                <w:ilvl w:val="0"/>
                <w:numId w:val="10"/>
              </w:numPr>
              <w:spacing w:line="360" w:lineRule="atLeast"/>
              <w:ind w:right="300"/>
              <w:rPr>
                <w:rStyle w:val="divdocumentright-box"/>
                <w:rFonts w:ascii="Century Gothic" w:eastAsia="Century Gothic" w:hAnsi="Century Gothic" w:cs="Century Gothic"/>
                <w:sz w:val="22"/>
                <w:szCs w:val="22"/>
              </w:rPr>
            </w:pPr>
            <w:r w:rsidRPr="008D5ABD">
              <w:rPr>
                <w:rStyle w:val="divdocumentright-box"/>
                <w:rFonts w:ascii="Century Gothic" w:eastAsia="Century Gothic" w:hAnsi="Century Gothic" w:cs="Century Gothic"/>
                <w:sz w:val="22"/>
                <w:szCs w:val="22"/>
              </w:rPr>
              <w:t>Leading DevOps Team from the technical perspective. Responsible for successfuldeployments on ongoing projects.</w:t>
            </w:r>
          </w:p>
          <w:p w:rsidR="008D5ABD" w:rsidRDefault="00FB7277" w:rsidP="008D5ABD">
            <w:pPr>
              <w:pStyle w:val="p"/>
              <w:numPr>
                <w:ilvl w:val="0"/>
                <w:numId w:val="10"/>
              </w:numPr>
              <w:spacing w:line="360" w:lineRule="atLeast"/>
              <w:ind w:right="300"/>
              <w:rPr>
                <w:rStyle w:val="divdocumentright-box"/>
                <w:rFonts w:ascii="Century Gothic" w:eastAsia="Century Gothic" w:hAnsi="Century Gothic" w:cs="Century Gothic"/>
                <w:sz w:val="22"/>
                <w:szCs w:val="22"/>
              </w:rPr>
            </w:pPr>
            <w:r w:rsidRPr="008D5ABD">
              <w:rPr>
                <w:rStyle w:val="divdocumentright-box"/>
                <w:rFonts w:ascii="Century Gothic" w:eastAsia="Century Gothic" w:hAnsi="Century Gothic" w:cs="Century Gothic"/>
                <w:sz w:val="22"/>
                <w:szCs w:val="22"/>
              </w:rPr>
              <w:t>Part of the Pre-Sales team to provide technical guidance and putting together business cases.</w:t>
            </w:r>
          </w:p>
          <w:p w:rsidR="008D5ABD" w:rsidRPr="008D5ABD" w:rsidRDefault="00FB7277" w:rsidP="008D5ABD">
            <w:pPr>
              <w:pStyle w:val="p"/>
              <w:numPr>
                <w:ilvl w:val="0"/>
                <w:numId w:val="10"/>
              </w:numPr>
              <w:spacing w:line="360" w:lineRule="atLeast"/>
              <w:ind w:right="300"/>
              <w:rPr>
                <w:rStyle w:val="divdocumentright-box"/>
                <w:rFonts w:ascii="Century Gothic" w:eastAsia="Century Gothic" w:hAnsi="Century Gothic" w:cs="Century Gothic"/>
                <w:sz w:val="22"/>
                <w:szCs w:val="22"/>
              </w:rPr>
            </w:pPr>
            <w:r w:rsidRPr="008D5ABD">
              <w:rPr>
                <w:rStyle w:val="divdocumentright-box"/>
                <w:rFonts w:ascii="Century Gothic" w:eastAsia="Century Gothic" w:hAnsi="Century Gothic" w:cs="Century Gothic"/>
                <w:sz w:val="22"/>
                <w:szCs w:val="22"/>
              </w:rPr>
              <w:t>Design archi</w:t>
            </w:r>
            <w:r w:rsidRPr="008D5ABD">
              <w:rPr>
                <w:rStyle w:val="divdocumentright-box"/>
                <w:rFonts w:ascii="Century Gothic" w:eastAsia="Century Gothic" w:hAnsi="Century Gothic" w:cs="Century Gothic"/>
                <w:sz w:val="22"/>
                <w:szCs w:val="22"/>
              </w:rPr>
              <w:t>tecture for Infrastructure as Code for AWS</w:t>
            </w:r>
            <w:r w:rsidR="0032219D">
              <w:rPr>
                <w:rStyle w:val="divdocumentright-box"/>
                <w:rFonts w:ascii="Century Gothic" w:eastAsia="Century Gothic" w:hAnsi="Century Gothic" w:cs="Century Gothic"/>
                <w:sz w:val="22"/>
                <w:szCs w:val="22"/>
              </w:rPr>
              <w:t>.</w:t>
            </w:r>
          </w:p>
          <w:p w:rsidR="001B51D3" w:rsidRDefault="00FB7277" w:rsidP="008D5ABD">
            <w:pPr>
              <w:pStyle w:val="p"/>
              <w:numPr>
                <w:ilvl w:val="0"/>
                <w:numId w:val="10"/>
              </w:numPr>
              <w:spacing w:line="360" w:lineRule="atLeast"/>
              <w:ind w:right="300"/>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Strong knowledge o</w:t>
            </w:r>
            <w:r w:rsidR="00DD0C83">
              <w:rPr>
                <w:rStyle w:val="divdocumentright-box"/>
                <w:rFonts w:ascii="Century Gothic" w:eastAsia="Century Gothic" w:hAnsi="Century Gothic" w:cs="Century Gothic"/>
                <w:sz w:val="22"/>
                <w:szCs w:val="22"/>
              </w:rPr>
              <w:t>f</w:t>
            </w:r>
            <w:r>
              <w:rPr>
                <w:rStyle w:val="divdocumentright-box"/>
                <w:rFonts w:ascii="Century Gothic" w:eastAsia="Century Gothic" w:hAnsi="Century Gothic" w:cs="Century Gothic"/>
                <w:sz w:val="22"/>
                <w:szCs w:val="22"/>
              </w:rPr>
              <w:t xml:space="preserve"> GIT branching strategy.</w:t>
            </w:r>
          </w:p>
          <w:p w:rsidR="001B51D3" w:rsidRPr="008D5ABD" w:rsidRDefault="00FB7277" w:rsidP="008D5ABD">
            <w:pPr>
              <w:pStyle w:val="p"/>
              <w:numPr>
                <w:ilvl w:val="0"/>
                <w:numId w:val="10"/>
              </w:numPr>
              <w:spacing w:line="360" w:lineRule="atLeast"/>
              <w:ind w:right="300"/>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Hands</w:t>
            </w:r>
            <w:r w:rsidR="00DD0C83">
              <w:rPr>
                <w:rStyle w:val="divdocumentright-box"/>
                <w:rFonts w:ascii="Century Gothic" w:eastAsia="Century Gothic" w:hAnsi="Century Gothic" w:cs="Century Gothic"/>
                <w:sz w:val="22"/>
                <w:szCs w:val="22"/>
              </w:rPr>
              <w:t>-</w:t>
            </w:r>
            <w:r>
              <w:rPr>
                <w:rStyle w:val="divdocumentright-box"/>
                <w:rFonts w:ascii="Century Gothic" w:eastAsia="Century Gothic" w:hAnsi="Century Gothic" w:cs="Century Gothic"/>
                <w:sz w:val="22"/>
                <w:szCs w:val="22"/>
              </w:rPr>
              <w:t>on experience on Amazon Web Services.</w:t>
            </w:r>
          </w:p>
          <w:p w:rsidR="008D5ABD" w:rsidRDefault="008D5ABD" w:rsidP="008D5ABD">
            <w:pPr>
              <w:pStyle w:val="divdocumentsectiongapdiv"/>
              <w:rPr>
                <w:rStyle w:val="divdocumentright-box"/>
                <w:rFonts w:ascii="Century Gothic" w:eastAsia="Century Gothic" w:hAnsi="Century Gothic" w:cs="Century Gothic"/>
                <w:sz w:val="14"/>
                <w:szCs w:val="14"/>
              </w:rPr>
            </w:pP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
            <w:tblGrid>
              <w:gridCol w:w="8560"/>
            </w:tblGrid>
            <w:tr w:rsidR="000D5F91" w:rsidTr="007D7FB8">
              <w:trPr>
                <w:tblCellSpacing w:w="0" w:type="dxa"/>
              </w:trPr>
              <w:tc>
                <w:tcPr>
                  <w:tcW w:w="5000" w:type="pct"/>
                  <w:shd w:val="clear" w:color="auto" w:fill="FFFFFF"/>
                  <w:tcMar>
                    <w:top w:w="60" w:type="dxa"/>
                    <w:left w:w="300" w:type="dxa"/>
                    <w:bottom w:w="60" w:type="dxa"/>
                    <w:right w:w="300" w:type="dxa"/>
                  </w:tcMar>
                  <w:vAlign w:val="bottom"/>
                  <w:hideMark/>
                </w:tcPr>
                <w:p w:rsidR="008D5ABD" w:rsidRDefault="00FB7277" w:rsidP="008D5ABD">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right="900"/>
                    <w:rPr>
                      <w:rStyle w:val="divdocumentleft-boxdivsectiontitle"/>
                      <w:rFonts w:ascii="Century Gothic" w:eastAsia="Century Gothic" w:hAnsi="Century Gothic" w:cs="Century Gothic"/>
                      <w:b/>
                      <w:bCs/>
                      <w:color w:val="002E58"/>
                      <w:sz w:val="32"/>
                      <w:szCs w:val="32"/>
                      <w:shd w:val="clear" w:color="auto" w:fill="auto"/>
                    </w:rPr>
                  </w:pPr>
                  <w:r>
                    <w:rPr>
                      <w:rStyle w:val="divdocumentleft-boxdivsectiontitle"/>
                      <w:rFonts w:ascii="Century Gothic" w:eastAsia="Century Gothic" w:hAnsi="Century Gothic" w:cs="Century Gothic"/>
                      <w:b/>
                      <w:bCs/>
                      <w:color w:val="002E58"/>
                      <w:sz w:val="32"/>
                      <w:szCs w:val="32"/>
                      <w:shd w:val="clear" w:color="auto" w:fill="auto"/>
                    </w:rPr>
                    <w:t>Skills</w:t>
                  </w:r>
                </w:p>
              </w:tc>
            </w:tr>
          </w:tbl>
          <w:p w:rsidR="008D5ABD" w:rsidRDefault="008D5ABD" w:rsidP="008D5ABD">
            <w:pPr>
              <w:pStyle w:val="left-boxheadinggapdiv"/>
              <w:ind w:left="760"/>
              <w:rPr>
                <w:rStyle w:val="divdocumentright-box"/>
                <w:rFonts w:ascii="Century Gothic" w:eastAsia="Century Gothic" w:hAnsi="Century Gothic" w:cs="Century Gothic"/>
              </w:rPr>
            </w:pPr>
          </w:p>
          <w:p w:rsidR="008D5ABD" w:rsidRPr="00B47835" w:rsidRDefault="00FB7277" w:rsidP="008D5ABD">
            <w:pPr>
              <w:pStyle w:val="p"/>
              <w:numPr>
                <w:ilvl w:val="0"/>
                <w:numId w:val="10"/>
              </w:numPr>
              <w:spacing w:line="360" w:lineRule="atLeast"/>
              <w:ind w:right="300"/>
              <w:rPr>
                <w:rStyle w:val="divdocumentright-box"/>
                <w:rFonts w:ascii="Century Gothic" w:eastAsia="Century Gothic" w:hAnsi="Century Gothic" w:cs="Century Gothic"/>
                <w:sz w:val="22"/>
                <w:szCs w:val="22"/>
              </w:rPr>
            </w:pPr>
            <w:r w:rsidRPr="00B47835">
              <w:rPr>
                <w:rStyle w:val="divdocumentright-box"/>
                <w:rFonts w:ascii="Century Gothic" w:eastAsia="Century Gothic" w:hAnsi="Century Gothic" w:cs="Century Gothic"/>
                <w:b/>
                <w:bCs/>
                <w:sz w:val="22"/>
                <w:szCs w:val="22"/>
              </w:rPr>
              <w:t>DevOps:</w:t>
            </w:r>
            <w:r w:rsidRPr="00B47835">
              <w:rPr>
                <w:rStyle w:val="divdocumentright-box"/>
                <w:rFonts w:ascii="Century Gothic" w:eastAsia="Century Gothic" w:hAnsi="Century Gothic" w:cs="Century Gothic"/>
                <w:sz w:val="22"/>
                <w:szCs w:val="22"/>
              </w:rPr>
              <w:t xml:space="preserve"> Automation of Linux infrastructure using tools like - Puppet, Ansible, Docker, Kubernetes, AWS Elastic Container Services</w:t>
            </w:r>
            <w:r w:rsidR="00026129">
              <w:rPr>
                <w:rStyle w:val="divdocumentright-box"/>
                <w:rFonts w:ascii="Century Gothic" w:eastAsia="Century Gothic" w:hAnsi="Century Gothic" w:cs="Century Gothic"/>
                <w:sz w:val="22"/>
                <w:szCs w:val="22"/>
              </w:rPr>
              <w:t>,</w:t>
            </w:r>
            <w:r w:rsidRPr="00B47835">
              <w:rPr>
                <w:rStyle w:val="divdocumentright-box"/>
                <w:rFonts w:ascii="Century Gothic" w:eastAsia="Century Gothic" w:hAnsi="Century Gothic" w:cs="Century Gothic"/>
                <w:sz w:val="22"/>
                <w:szCs w:val="22"/>
              </w:rPr>
              <w:t xml:space="preserve"> Elastic Kubernetes Service, AWS Code Deploy.</w:t>
            </w:r>
          </w:p>
          <w:p w:rsidR="00BE3883" w:rsidRPr="00B47835" w:rsidRDefault="00FB7277" w:rsidP="008D5ABD">
            <w:pPr>
              <w:pStyle w:val="p"/>
              <w:numPr>
                <w:ilvl w:val="0"/>
                <w:numId w:val="10"/>
              </w:numPr>
              <w:spacing w:line="360" w:lineRule="atLeast"/>
              <w:ind w:right="300"/>
              <w:rPr>
                <w:rStyle w:val="divdocumentright-box"/>
                <w:sz w:val="22"/>
                <w:szCs w:val="22"/>
              </w:rPr>
            </w:pPr>
            <w:r w:rsidRPr="00B47835">
              <w:rPr>
                <w:rStyle w:val="divdocumentright-box"/>
                <w:rFonts w:ascii="Century Gothic" w:eastAsia="Century Gothic" w:hAnsi="Century Gothic" w:cs="Century Gothic"/>
                <w:b/>
                <w:bCs/>
                <w:sz w:val="22"/>
                <w:szCs w:val="22"/>
              </w:rPr>
              <w:t>Build/Release Automation:</w:t>
            </w:r>
            <w:r w:rsidRPr="00B47835">
              <w:rPr>
                <w:rStyle w:val="divdocumentright-box"/>
                <w:rFonts w:ascii="Century Gothic" w:eastAsia="Century Gothic" w:hAnsi="Century Gothic" w:cs="Century Gothic"/>
                <w:sz w:val="22"/>
                <w:szCs w:val="22"/>
              </w:rPr>
              <w:t xml:space="preserve"> Automation of non-production and production builds using tool</w:t>
            </w:r>
            <w:r w:rsidRPr="00B47835">
              <w:rPr>
                <w:rStyle w:val="divdocumentright-box"/>
                <w:rFonts w:ascii="Century Gothic" w:eastAsia="Century Gothic" w:hAnsi="Century Gothic" w:cs="Century Gothic"/>
                <w:sz w:val="22"/>
                <w:szCs w:val="22"/>
              </w:rPr>
              <w:t>s like - Jenkins, TeamCity, Bitbucket, CloudFormation &amp; shell scripting.</w:t>
            </w:r>
          </w:p>
          <w:p w:rsidR="00BE3883" w:rsidRPr="00B47835" w:rsidRDefault="00FB7277" w:rsidP="008D5ABD">
            <w:pPr>
              <w:pStyle w:val="p"/>
              <w:numPr>
                <w:ilvl w:val="0"/>
                <w:numId w:val="10"/>
              </w:numPr>
              <w:spacing w:line="360" w:lineRule="atLeast"/>
              <w:ind w:right="300"/>
              <w:rPr>
                <w:rStyle w:val="divdocumentright-box"/>
                <w:sz w:val="22"/>
                <w:szCs w:val="22"/>
              </w:rPr>
            </w:pPr>
            <w:r w:rsidRPr="00B47835">
              <w:rPr>
                <w:rStyle w:val="divdocumentright-box"/>
                <w:rFonts w:ascii="Century Gothic" w:eastAsia="Century Gothic" w:hAnsi="Century Gothic" w:cs="Century Gothic"/>
                <w:b/>
                <w:bCs/>
                <w:sz w:val="22"/>
                <w:szCs w:val="22"/>
              </w:rPr>
              <w:t>Cloud:</w:t>
            </w:r>
            <w:r w:rsidRPr="00B47835">
              <w:rPr>
                <w:rStyle w:val="divdocumentright-box"/>
                <w:rFonts w:ascii="Century Gothic" w:eastAsia="Century Gothic" w:hAnsi="Century Gothic" w:cs="Century Gothic"/>
                <w:sz w:val="22"/>
                <w:szCs w:val="22"/>
              </w:rPr>
              <w:t xml:space="preserve"> Experience on AWS Cloud services like EC2, ELB, S3, </w:t>
            </w:r>
            <w:r w:rsidR="00B47835">
              <w:rPr>
                <w:rStyle w:val="divdocumentright-box"/>
                <w:rFonts w:ascii="Century Gothic" w:eastAsia="Century Gothic" w:hAnsi="Century Gothic" w:cs="Century Gothic"/>
                <w:sz w:val="22"/>
                <w:szCs w:val="22"/>
              </w:rPr>
              <w:t>ECS</w:t>
            </w:r>
            <w:r w:rsidRPr="00B47835">
              <w:rPr>
                <w:rStyle w:val="divdocumentright-box"/>
                <w:rFonts w:ascii="Century Gothic" w:eastAsia="Century Gothic" w:hAnsi="Century Gothic" w:cs="Century Gothic"/>
                <w:sz w:val="22"/>
                <w:szCs w:val="22"/>
              </w:rPr>
              <w:t xml:space="preserve">, </w:t>
            </w:r>
            <w:r w:rsidR="00B47835">
              <w:rPr>
                <w:rStyle w:val="divdocumentright-box"/>
                <w:rFonts w:ascii="Century Gothic" w:eastAsia="Century Gothic" w:hAnsi="Century Gothic" w:cs="Century Gothic"/>
                <w:sz w:val="22"/>
                <w:szCs w:val="22"/>
              </w:rPr>
              <w:t>EKS</w:t>
            </w:r>
            <w:r w:rsidRPr="00B47835">
              <w:rPr>
                <w:rStyle w:val="divdocumentright-box"/>
                <w:rFonts w:ascii="Century Gothic" w:eastAsia="Century Gothic" w:hAnsi="Century Gothic" w:cs="Century Gothic"/>
                <w:sz w:val="22"/>
                <w:szCs w:val="22"/>
              </w:rPr>
              <w:t>, ECR, Lambda, Glue, API Gateway, Cloudwatch.</w:t>
            </w:r>
          </w:p>
          <w:p w:rsidR="00BE3883" w:rsidRPr="00B47835" w:rsidRDefault="00FB7277" w:rsidP="008D5ABD">
            <w:pPr>
              <w:pStyle w:val="p"/>
              <w:numPr>
                <w:ilvl w:val="0"/>
                <w:numId w:val="10"/>
              </w:numPr>
              <w:spacing w:line="360" w:lineRule="atLeast"/>
              <w:ind w:right="300"/>
              <w:rPr>
                <w:rStyle w:val="divdocumentright-box"/>
                <w:rFonts w:ascii="Century Gothic" w:eastAsia="Century Gothic" w:hAnsi="Century Gothic" w:cs="Century Gothic"/>
                <w:sz w:val="22"/>
                <w:szCs w:val="22"/>
              </w:rPr>
            </w:pPr>
            <w:r w:rsidRPr="00B47835">
              <w:rPr>
                <w:rStyle w:val="divdocumentright-box"/>
                <w:rFonts w:ascii="Century Gothic" w:eastAsia="Century Gothic" w:hAnsi="Century Gothic" w:cs="Century Gothic"/>
                <w:b/>
                <w:bCs/>
                <w:sz w:val="22"/>
                <w:szCs w:val="22"/>
              </w:rPr>
              <w:t>Infrastructure as Code:</w:t>
            </w:r>
            <w:r w:rsidRPr="00B47835">
              <w:rPr>
                <w:rStyle w:val="divdocumentright-box"/>
                <w:rFonts w:ascii="Century Gothic" w:eastAsia="Century Gothic" w:hAnsi="Century Gothic" w:cs="Century Gothic"/>
                <w:sz w:val="22"/>
                <w:szCs w:val="22"/>
              </w:rPr>
              <w:t xml:space="preserve"> Cloud Formation, Terraform</w:t>
            </w:r>
          </w:p>
          <w:p w:rsidR="00BE3883" w:rsidRPr="00B47835" w:rsidRDefault="00FB7277" w:rsidP="008D5ABD">
            <w:pPr>
              <w:pStyle w:val="p"/>
              <w:numPr>
                <w:ilvl w:val="0"/>
                <w:numId w:val="10"/>
              </w:numPr>
              <w:spacing w:line="360" w:lineRule="atLeast"/>
              <w:ind w:right="300"/>
              <w:rPr>
                <w:rStyle w:val="divdocumentright-box"/>
                <w:rFonts w:ascii="Century Gothic" w:eastAsia="Century Gothic" w:hAnsi="Century Gothic" w:cs="Century Gothic"/>
                <w:sz w:val="22"/>
                <w:szCs w:val="22"/>
              </w:rPr>
            </w:pPr>
            <w:r w:rsidRPr="00B47835">
              <w:rPr>
                <w:rStyle w:val="divdocumentright-box"/>
                <w:rFonts w:ascii="Century Gothic" w:eastAsia="Century Gothic" w:hAnsi="Century Gothic" w:cs="Century Gothic"/>
                <w:b/>
                <w:bCs/>
                <w:sz w:val="22"/>
                <w:szCs w:val="22"/>
              </w:rPr>
              <w:t>Monitoring:</w:t>
            </w:r>
            <w:r w:rsidRPr="00B47835">
              <w:rPr>
                <w:rStyle w:val="divdocumentright-box"/>
                <w:rFonts w:ascii="Century Gothic" w:eastAsia="Century Gothic" w:hAnsi="Century Gothic" w:cs="Century Gothic"/>
                <w:sz w:val="22"/>
                <w:szCs w:val="22"/>
              </w:rPr>
              <w:t xml:space="preserve"> New Rel</w:t>
            </w:r>
            <w:r w:rsidRPr="00B47835">
              <w:rPr>
                <w:rStyle w:val="divdocumentright-box"/>
                <w:rFonts w:ascii="Century Gothic" w:eastAsia="Century Gothic" w:hAnsi="Century Gothic" w:cs="Century Gothic"/>
                <w:sz w:val="22"/>
                <w:szCs w:val="22"/>
              </w:rPr>
              <w:t>ic, EFK</w:t>
            </w:r>
          </w:p>
          <w:p w:rsidR="00BE3883" w:rsidRPr="00B47835" w:rsidRDefault="00FB7277" w:rsidP="008D5ABD">
            <w:pPr>
              <w:pStyle w:val="p"/>
              <w:numPr>
                <w:ilvl w:val="0"/>
                <w:numId w:val="10"/>
              </w:numPr>
              <w:spacing w:line="360" w:lineRule="atLeast"/>
              <w:ind w:right="300"/>
              <w:rPr>
                <w:rStyle w:val="divdocumentright-box"/>
                <w:rFonts w:ascii="Century Gothic" w:eastAsia="Century Gothic" w:hAnsi="Century Gothic" w:cs="Century Gothic"/>
                <w:sz w:val="22"/>
                <w:szCs w:val="22"/>
              </w:rPr>
            </w:pPr>
            <w:r w:rsidRPr="00B47835">
              <w:rPr>
                <w:rStyle w:val="divdocumentright-box"/>
                <w:rFonts w:ascii="Century Gothic" w:eastAsia="Century Gothic" w:hAnsi="Century Gothic" w:cs="Century Gothic"/>
                <w:b/>
                <w:bCs/>
                <w:sz w:val="22"/>
                <w:szCs w:val="22"/>
              </w:rPr>
              <w:t>Scripting Language:</w:t>
            </w:r>
            <w:r w:rsidRPr="00B47835">
              <w:rPr>
                <w:rStyle w:val="divdocumentright-box"/>
                <w:rFonts w:ascii="Century Gothic" w:eastAsia="Century Gothic" w:hAnsi="Century Gothic" w:cs="Century Gothic"/>
                <w:sz w:val="22"/>
                <w:szCs w:val="22"/>
              </w:rPr>
              <w:t xml:space="preserve"> PHP, Python (boto3)</w:t>
            </w:r>
          </w:p>
          <w:p w:rsidR="00BE3883" w:rsidRDefault="00FB7277" w:rsidP="008D5ABD">
            <w:pPr>
              <w:pStyle w:val="p"/>
              <w:numPr>
                <w:ilvl w:val="0"/>
                <w:numId w:val="10"/>
              </w:numPr>
              <w:spacing w:line="360" w:lineRule="atLeast"/>
              <w:ind w:right="300"/>
              <w:rPr>
                <w:rStyle w:val="divdocumentright-box"/>
                <w:rFonts w:ascii="Century Gothic" w:eastAsia="Century Gothic" w:hAnsi="Century Gothic" w:cs="Century Gothic"/>
                <w:sz w:val="22"/>
                <w:szCs w:val="22"/>
              </w:rPr>
            </w:pPr>
            <w:r w:rsidRPr="00B47835">
              <w:rPr>
                <w:rStyle w:val="divdocumentright-box"/>
                <w:rFonts w:ascii="Century Gothic" w:eastAsia="Century Gothic" w:hAnsi="Century Gothic" w:cs="Century Gothic"/>
                <w:b/>
                <w:bCs/>
                <w:sz w:val="22"/>
                <w:szCs w:val="22"/>
              </w:rPr>
              <w:t>Code Quality:</w:t>
            </w:r>
            <w:r>
              <w:rPr>
                <w:rStyle w:val="divdocumentright-box"/>
                <w:rFonts w:ascii="Century Gothic" w:eastAsia="Century Gothic" w:hAnsi="Century Gothic" w:cs="Century Gothic"/>
                <w:sz w:val="22"/>
                <w:szCs w:val="22"/>
              </w:rPr>
              <w:t xml:space="preserve"> SonarQube</w:t>
            </w:r>
          </w:p>
          <w:p w:rsidR="00B47835" w:rsidRPr="008D5ABD" w:rsidRDefault="00B47835" w:rsidP="00B47835">
            <w:pPr>
              <w:pStyle w:val="p"/>
              <w:spacing w:line="360" w:lineRule="atLeast"/>
              <w:ind w:right="300"/>
              <w:rPr>
                <w:rStyle w:val="divdocumentright-box"/>
                <w:rFonts w:ascii="Century Gothic" w:eastAsia="Century Gothic" w:hAnsi="Century Gothic" w:cs="Century Gothic"/>
                <w:sz w:val="22"/>
                <w:szCs w:val="22"/>
              </w:rPr>
            </w:pPr>
          </w:p>
          <w:p w:rsidR="008D5ABD" w:rsidRDefault="008D5ABD">
            <w:pPr>
              <w:pStyle w:val="divdocumentsectiongapdiv"/>
              <w:rPr>
                <w:rStyle w:val="divdocumentright-box"/>
                <w:rFonts w:ascii="Century Gothic" w:eastAsia="Century Gothic" w:hAnsi="Century Gothic" w:cs="Century Gothic"/>
                <w:sz w:val="14"/>
                <w:szCs w:val="14"/>
              </w:rPr>
            </w:pPr>
          </w:p>
          <w:p w:rsidR="00B47835" w:rsidRDefault="00B47835">
            <w:pPr>
              <w:pStyle w:val="divdocumentsectiongapdiv"/>
              <w:rPr>
                <w:rStyle w:val="divdocumentright-box"/>
                <w:rFonts w:ascii="Century Gothic" w:eastAsia="Century Gothic" w:hAnsi="Century Gothic" w:cs="Century Gothic"/>
                <w:sz w:val="14"/>
                <w:szCs w:val="14"/>
              </w:rPr>
            </w:pPr>
          </w:p>
          <w:p w:rsidR="00B47835" w:rsidRDefault="00B47835">
            <w:pPr>
              <w:pStyle w:val="divdocumentsectiongapdiv"/>
              <w:rPr>
                <w:rStyle w:val="divdocumentright-box"/>
                <w:rFonts w:ascii="Century Gothic" w:eastAsia="Century Gothic" w:hAnsi="Century Gothic" w:cs="Century Gothic"/>
                <w:sz w:val="14"/>
                <w:szCs w:val="14"/>
              </w:rPr>
            </w:pPr>
          </w:p>
          <w:p w:rsidR="00B47835" w:rsidRDefault="00B47835">
            <w:pPr>
              <w:pStyle w:val="divdocumentsectiongapdiv"/>
              <w:rPr>
                <w:rStyle w:val="divdocumentright-box"/>
                <w:rFonts w:ascii="Century Gothic" w:eastAsia="Century Gothic" w:hAnsi="Century Gothic" w:cs="Century Gothic"/>
                <w:sz w:val="14"/>
                <w:szCs w:val="14"/>
              </w:rPr>
            </w:pP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
            <w:tblGrid>
              <w:gridCol w:w="8560"/>
            </w:tblGrid>
            <w:tr w:rsidR="000D5F91">
              <w:trPr>
                <w:tblCellSpacing w:w="0" w:type="dxa"/>
              </w:trPr>
              <w:tc>
                <w:tcPr>
                  <w:tcW w:w="5000" w:type="pct"/>
                  <w:shd w:val="clear" w:color="auto" w:fill="FFFFFF"/>
                  <w:tcMar>
                    <w:top w:w="60" w:type="dxa"/>
                    <w:left w:w="300" w:type="dxa"/>
                    <w:bottom w:w="60" w:type="dxa"/>
                    <w:right w:w="300" w:type="dxa"/>
                  </w:tcMar>
                  <w:vAlign w:val="bottom"/>
                  <w:hideMark/>
                </w:tcPr>
                <w:p w:rsidR="001B51D3" w:rsidRDefault="00FB7277" w:rsidP="00712425">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right="900"/>
                    <w:rPr>
                      <w:rStyle w:val="divdocumentleft-boxdivsectiontitle"/>
                      <w:rFonts w:ascii="Century Gothic" w:eastAsia="Century Gothic" w:hAnsi="Century Gothic" w:cs="Century Gothic"/>
                      <w:b/>
                      <w:bCs/>
                      <w:color w:val="002E58"/>
                      <w:sz w:val="32"/>
                      <w:szCs w:val="32"/>
                      <w:shd w:val="clear" w:color="auto" w:fill="auto"/>
                    </w:rPr>
                  </w:pPr>
                  <w:r>
                    <w:rPr>
                      <w:rStyle w:val="divdocumentleft-boxdivsectiontitle"/>
                      <w:rFonts w:ascii="Century Gothic" w:eastAsia="Century Gothic" w:hAnsi="Century Gothic" w:cs="Century Gothic"/>
                      <w:b/>
                      <w:bCs/>
                      <w:color w:val="002E58"/>
                      <w:sz w:val="32"/>
                      <w:szCs w:val="32"/>
                      <w:shd w:val="clear" w:color="auto" w:fill="auto"/>
                    </w:rPr>
                    <w:lastRenderedPageBreak/>
                    <w:t>Work History</w:t>
                  </w:r>
                </w:p>
              </w:tc>
            </w:tr>
          </w:tbl>
          <w:p w:rsidR="001B51D3" w:rsidRDefault="00FB7277">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experienceparagraph"/>
              <w:tblW w:w="0" w:type="auto"/>
              <w:tblCellSpacing w:w="0" w:type="dxa"/>
              <w:tblLayout w:type="fixed"/>
              <w:tblCellMar>
                <w:left w:w="0" w:type="dxa"/>
                <w:right w:w="0" w:type="dxa"/>
              </w:tblCellMar>
              <w:tblLook w:val="05E0"/>
            </w:tblPr>
            <w:tblGrid>
              <w:gridCol w:w="300"/>
              <w:gridCol w:w="1300"/>
              <w:gridCol w:w="520"/>
              <w:gridCol w:w="6440"/>
            </w:tblGrid>
            <w:tr w:rsidR="000D5F91">
              <w:trPr>
                <w:tblCellSpacing w:w="0" w:type="dxa"/>
              </w:trPr>
              <w:tc>
                <w:tcPr>
                  <w:tcW w:w="300" w:type="dxa"/>
                  <w:tcMar>
                    <w:top w:w="0" w:type="dxa"/>
                    <w:left w:w="0" w:type="dxa"/>
                    <w:bottom w:w="0" w:type="dxa"/>
                    <w:right w:w="0" w:type="dxa"/>
                  </w:tcMar>
                  <w:hideMark/>
                </w:tcPr>
                <w:p w:rsidR="001B51D3" w:rsidRDefault="001B51D3" w:rsidP="007C1F0F">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p>
              </w:tc>
              <w:tc>
                <w:tcPr>
                  <w:tcW w:w="1300" w:type="dxa"/>
                  <w:tcMar>
                    <w:top w:w="0" w:type="dxa"/>
                    <w:left w:w="0" w:type="dxa"/>
                    <w:bottom w:w="0" w:type="dxa"/>
                    <w:right w:w="0" w:type="dxa"/>
                  </w:tcMar>
                  <w:hideMark/>
                </w:tcPr>
                <w:p w:rsidR="001B51D3" w:rsidRDefault="00FB7277" w:rsidP="007C1F0F">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w:t>
                  </w:r>
                  <w:r w:rsidR="00B47835">
                    <w:rPr>
                      <w:rStyle w:val="divdocumentjobdates"/>
                      <w:rFonts w:ascii="Century Gothic" w:eastAsia="Century Gothic" w:hAnsi="Century Gothic" w:cs="Century Gothic"/>
                      <w:color w:val="343434"/>
                      <w:spacing w:val="4"/>
                    </w:rPr>
                    <w:t>10</w:t>
                  </w:r>
                  <w:r>
                    <w:rPr>
                      <w:rStyle w:val="divdocumentjobdates"/>
                      <w:rFonts w:ascii="Century Gothic" w:eastAsia="Century Gothic" w:hAnsi="Century Gothic" w:cs="Century Gothic"/>
                      <w:color w:val="343434"/>
                      <w:spacing w:val="4"/>
                    </w:rPr>
                    <w:t>-03</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Current</w:t>
                  </w:r>
                </w:p>
              </w:tc>
              <w:tc>
                <w:tcPr>
                  <w:tcW w:w="520" w:type="dxa"/>
                  <w:tcMar>
                    <w:top w:w="0" w:type="dxa"/>
                    <w:left w:w="0" w:type="dxa"/>
                    <w:bottom w:w="0" w:type="dxa"/>
                    <w:right w:w="0" w:type="dxa"/>
                  </w:tcMar>
                  <w:hideMark/>
                </w:tcPr>
                <w:p w:rsidR="001B51D3" w:rsidRDefault="001B51D3" w:rsidP="007C1F0F">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p>
              </w:tc>
              <w:tc>
                <w:tcPr>
                  <w:tcW w:w="6440" w:type="dxa"/>
                  <w:tcMar>
                    <w:top w:w="0" w:type="dxa"/>
                    <w:left w:w="0" w:type="dxa"/>
                    <w:bottom w:w="0" w:type="dxa"/>
                    <w:right w:w="0" w:type="dxa"/>
                  </w:tcMar>
                  <w:hideMark/>
                </w:tcPr>
                <w:p w:rsidR="001B51D3" w:rsidRDefault="00FB7277" w:rsidP="007C1F0F">
                  <w:pPr>
                    <w:pStyle w:val="divdocumentright-boxsectionexperiencesinglecolumnpadded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jobtitle"/>
                      <w:rFonts w:ascii="Century Gothic" w:eastAsia="Century Gothic" w:hAnsi="Century Gothic" w:cs="Century Gothic"/>
                      <w:b/>
                      <w:bCs/>
                      <w:color w:val="343434"/>
                      <w:spacing w:val="4"/>
                    </w:rPr>
                    <w:t>Sr. Technical Lead</w:t>
                  </w:r>
                </w:p>
                <w:p w:rsidR="001B51D3" w:rsidRDefault="00FB7277" w:rsidP="007C1F0F">
                  <w:pPr>
                    <w:pStyle w:val="divdocumentright-boxsectionexperiencesinglecolumnpaddedline"/>
                    <w:spacing w:before="80" w:line="360" w:lineRule="atLeast"/>
                    <w:ind w:right="300"/>
                    <w:rPr>
                      <w:rStyle w:val="spa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 xml:space="preserve">Compunnel </w:t>
                  </w:r>
                  <w:r w:rsidR="00B47835">
                    <w:rPr>
                      <w:rStyle w:val="span"/>
                      <w:rFonts w:ascii="Century Gothic" w:eastAsia="Century Gothic" w:hAnsi="Century Gothic" w:cs="Century Gothic"/>
                      <w:i/>
                      <w:iCs/>
                      <w:color w:val="343434"/>
                      <w:spacing w:val="4"/>
                      <w:sz w:val="22"/>
                      <w:szCs w:val="22"/>
                    </w:rPr>
                    <w:t>Digital</w:t>
                  </w:r>
                  <w:r>
                    <w:rPr>
                      <w:rStyle w:val="span"/>
                      <w:rFonts w:ascii="Century Gothic" w:eastAsia="Century Gothic" w:hAnsi="Century Gothic" w:cs="Century Gothic"/>
                      <w:i/>
                      <w:iCs/>
                      <w:color w:val="343434"/>
                      <w:spacing w:val="4"/>
                      <w:sz w:val="22"/>
                      <w:szCs w:val="22"/>
                    </w:rPr>
                    <w:t>,Noida, UP</w:t>
                  </w:r>
                </w:p>
                <w:p w:rsidR="00387CF0" w:rsidRPr="00387CF0" w:rsidRDefault="00FB7277" w:rsidP="00387CF0">
                  <w:pPr>
                    <w:pStyle w:val="divdocumentli"/>
                    <w:numPr>
                      <w:ilvl w:val="0"/>
                      <w:numId w:val="2"/>
                    </w:numPr>
                    <w:pBdr>
                      <w:left w:val="none" w:sz="0" w:space="0" w:color="auto"/>
                    </w:pBd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sidRPr="00387CF0">
                    <w:rPr>
                      <w:rStyle w:val="divdocumentright-boxdatetablesinglecolumn"/>
                      <w:rFonts w:ascii="Century Gothic" w:eastAsia="Century Gothic" w:hAnsi="Century Gothic" w:cs="Century Gothic"/>
                      <w:color w:val="343434"/>
                      <w:spacing w:val="4"/>
                      <w:sz w:val="22"/>
                      <w:szCs w:val="22"/>
                    </w:rPr>
                    <w:t xml:space="preserve">Played a key role in automating the deployments on AWS using Bitbucket, Terraform, Cloud </w:t>
                  </w:r>
                  <w:r w:rsidRPr="00387CF0">
                    <w:rPr>
                      <w:rStyle w:val="divdocumentright-boxdatetablesinglecolumn"/>
                      <w:rFonts w:ascii="Century Gothic" w:eastAsia="Century Gothic" w:hAnsi="Century Gothic" w:cs="Century Gothic"/>
                      <w:color w:val="343434"/>
                      <w:spacing w:val="4"/>
                      <w:sz w:val="22"/>
                      <w:szCs w:val="22"/>
                    </w:rPr>
                    <w:t>Formation, AWS Code Deploy, TeamCity</w:t>
                  </w:r>
                  <w:r w:rsidR="00DD0C83">
                    <w:rPr>
                      <w:rStyle w:val="divdocumentright-boxdatetablesinglecolumn"/>
                      <w:rFonts w:ascii="Century Gothic" w:eastAsia="Century Gothic" w:hAnsi="Century Gothic" w:cs="Century Gothic"/>
                      <w:color w:val="343434"/>
                      <w:spacing w:val="4"/>
                      <w:sz w:val="22"/>
                      <w:szCs w:val="22"/>
                    </w:rPr>
                    <w:t>,</w:t>
                  </w:r>
                  <w:r w:rsidRPr="00387CF0">
                    <w:rPr>
                      <w:rStyle w:val="divdocumentright-boxdatetablesinglecolumn"/>
                      <w:rFonts w:ascii="Century Gothic" w:eastAsia="Century Gothic" w:hAnsi="Century Gothic" w:cs="Century Gothic"/>
                      <w:color w:val="343434"/>
                      <w:spacing w:val="4"/>
                      <w:sz w:val="22"/>
                      <w:szCs w:val="22"/>
                    </w:rPr>
                    <w:t xml:space="preserve"> and Jenkins.</w:t>
                  </w:r>
                </w:p>
                <w:p w:rsidR="00387CF0" w:rsidRPr="00387CF0" w:rsidRDefault="00FB7277" w:rsidP="00387CF0">
                  <w:pPr>
                    <w:pStyle w:val="divdocumentli"/>
                    <w:numPr>
                      <w:ilvl w:val="0"/>
                      <w:numId w:val="2"/>
                    </w:numPr>
                    <w:pBdr>
                      <w:left w:val="none" w:sz="0" w:space="0" w:color="auto"/>
                    </w:pBd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sidRPr="00387CF0">
                    <w:rPr>
                      <w:rStyle w:val="divdocumentright-boxdatetablesinglecolumn"/>
                      <w:rFonts w:ascii="Century Gothic" w:eastAsia="Century Gothic" w:hAnsi="Century Gothic" w:cs="Century Gothic"/>
                      <w:color w:val="343434"/>
                      <w:spacing w:val="4"/>
                      <w:sz w:val="22"/>
                      <w:szCs w:val="22"/>
                    </w:rPr>
                    <w:t>Configuring AWS infrastructure as Code using Cloudformation and Terraform.</w:t>
                  </w:r>
                </w:p>
                <w:p w:rsidR="00387CF0" w:rsidRDefault="00FB7277" w:rsidP="00387CF0">
                  <w:pPr>
                    <w:pStyle w:val="divdocumentli"/>
                    <w:numPr>
                      <w:ilvl w:val="0"/>
                      <w:numId w:val="2"/>
                    </w:numPr>
                    <w:pBdr>
                      <w:left w:val="none" w:sz="0" w:space="0" w:color="auto"/>
                    </w:pBd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sidRPr="00387CF0">
                    <w:rPr>
                      <w:rStyle w:val="divdocumentright-boxdatetablesinglecolumn"/>
                      <w:rFonts w:ascii="Century Gothic" w:eastAsia="Century Gothic" w:hAnsi="Century Gothic" w:cs="Century Gothic"/>
                      <w:color w:val="343434"/>
                      <w:spacing w:val="4"/>
                      <w:sz w:val="22"/>
                      <w:szCs w:val="22"/>
                    </w:rPr>
                    <w:t>Experience in working with AWS resources like IAM, EC2, ECS, EKS, EBS, S3, ELB, VPC, ECS, Lambda, Route 53, Auto Scaling, Cloud Wa</w:t>
                  </w:r>
                  <w:r w:rsidRPr="00387CF0">
                    <w:rPr>
                      <w:rStyle w:val="divdocumentright-boxdatetablesinglecolumn"/>
                      <w:rFonts w:ascii="Century Gothic" w:eastAsia="Century Gothic" w:hAnsi="Century Gothic" w:cs="Century Gothic"/>
                      <w:color w:val="343434"/>
                      <w:spacing w:val="4"/>
                      <w:sz w:val="22"/>
                      <w:szCs w:val="22"/>
                    </w:rPr>
                    <w:t>tch, Cloud Front, SQS, SNS and experienced in Cloud automation.</w:t>
                  </w:r>
                </w:p>
                <w:p w:rsidR="00303782" w:rsidRPr="00387CF0" w:rsidRDefault="00FB7277" w:rsidP="00387CF0">
                  <w:pPr>
                    <w:pStyle w:val="divdocumentli"/>
                    <w:numPr>
                      <w:ilvl w:val="0"/>
                      <w:numId w:val="2"/>
                    </w:numPr>
                    <w:pBdr>
                      <w:left w:val="none" w:sz="0" w:space="0" w:color="auto"/>
                    </w:pBd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sidRPr="00303782">
                    <w:rPr>
                      <w:rStyle w:val="divdocumentright-boxdatetablesinglecolumn"/>
                      <w:rFonts w:ascii="Century Gothic" w:eastAsia="Century Gothic" w:hAnsi="Century Gothic" w:cs="Century Gothic"/>
                      <w:color w:val="343434"/>
                      <w:spacing w:val="4"/>
                      <w:sz w:val="22"/>
                      <w:szCs w:val="22"/>
                    </w:rPr>
                    <w:t>Used Bash and Python Boto3 to automate AWS cloud operations</w:t>
                  </w:r>
                  <w:r w:rsidR="00582D68">
                    <w:rPr>
                      <w:rStyle w:val="divdocumentright-boxdatetablesinglecolumn"/>
                      <w:rFonts w:ascii="Century Gothic" w:eastAsia="Century Gothic" w:hAnsi="Century Gothic" w:cs="Century Gothic"/>
                      <w:color w:val="343434"/>
                      <w:spacing w:val="4"/>
                      <w:sz w:val="22"/>
                      <w:szCs w:val="22"/>
                    </w:rPr>
                    <w:t>.</w:t>
                  </w:r>
                </w:p>
                <w:p w:rsidR="00387CF0" w:rsidRPr="00387CF0" w:rsidRDefault="00FB7277" w:rsidP="00387CF0">
                  <w:pPr>
                    <w:pStyle w:val="divdocumentli"/>
                    <w:numPr>
                      <w:ilvl w:val="0"/>
                      <w:numId w:val="2"/>
                    </w:numPr>
                    <w:pBdr>
                      <w:left w:val="none" w:sz="0" w:space="0" w:color="auto"/>
                    </w:pBd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sidRPr="00387CF0">
                    <w:rPr>
                      <w:rStyle w:val="divdocumentright-boxdatetablesinglecolumn"/>
                      <w:rFonts w:ascii="Century Gothic" w:eastAsia="Century Gothic" w:hAnsi="Century Gothic" w:cs="Century Gothic"/>
                      <w:color w:val="343434"/>
                      <w:spacing w:val="4"/>
                      <w:sz w:val="22"/>
                      <w:szCs w:val="22"/>
                    </w:rPr>
                    <w:t>Research and prototype using open-source technologies.</w:t>
                  </w:r>
                </w:p>
                <w:p w:rsidR="00387CF0" w:rsidRPr="00387CF0" w:rsidRDefault="00FB7277" w:rsidP="00387CF0">
                  <w:pPr>
                    <w:pStyle w:val="divdocumentli"/>
                    <w:numPr>
                      <w:ilvl w:val="0"/>
                      <w:numId w:val="2"/>
                    </w:numPr>
                    <w:pBdr>
                      <w:left w:val="none" w:sz="0" w:space="0" w:color="auto"/>
                    </w:pBd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sidRPr="00387CF0">
                    <w:rPr>
                      <w:rStyle w:val="divdocumentright-boxdatetablesinglecolumn"/>
                      <w:rFonts w:ascii="Century Gothic" w:eastAsia="Century Gothic" w:hAnsi="Century Gothic" w:cs="Century Gothic"/>
                      <w:color w:val="343434"/>
                      <w:spacing w:val="4"/>
                      <w:sz w:val="22"/>
                      <w:szCs w:val="22"/>
                    </w:rPr>
                    <w:t>Installation and Configuration New Relic Monitoring, EFK</w:t>
                  </w:r>
                  <w:r w:rsidR="00EE6AFD">
                    <w:rPr>
                      <w:rStyle w:val="divdocumentright-boxdatetablesinglecolumn"/>
                      <w:rFonts w:ascii="Century Gothic" w:eastAsia="Century Gothic" w:hAnsi="Century Gothic" w:cs="Century Gothic"/>
                      <w:color w:val="343434"/>
                      <w:spacing w:val="4"/>
                      <w:sz w:val="22"/>
                      <w:szCs w:val="22"/>
                    </w:rPr>
                    <w:t>.</w:t>
                  </w:r>
                </w:p>
                <w:p w:rsidR="001B51D3" w:rsidRPr="00387CF0" w:rsidRDefault="00FB7277" w:rsidP="00387CF0">
                  <w:pPr>
                    <w:pStyle w:val="divdocumentli"/>
                    <w:numPr>
                      <w:ilvl w:val="0"/>
                      <w:numId w:val="2"/>
                    </w:numPr>
                    <w:pBdr>
                      <w:left w:val="none" w:sz="0" w:space="0" w:color="auto"/>
                    </w:pBdr>
                    <w:spacing w:line="360" w:lineRule="atLeast"/>
                    <w:ind w:left="300" w:right="300" w:hanging="301"/>
                    <w:rPr>
                      <w:rStyle w:val="divdocumentright-boxdatetablesinglecolumn"/>
                      <w:rFonts w:ascii="Arial" w:hAnsi="Arial" w:cs="Arial"/>
                      <w:color w:val="58585F"/>
                      <w:sz w:val="21"/>
                      <w:szCs w:val="21"/>
                    </w:rPr>
                  </w:pPr>
                  <w:r w:rsidRPr="00387CF0">
                    <w:rPr>
                      <w:rStyle w:val="divdocumentright-boxdatetablesinglecolumn"/>
                      <w:rFonts w:ascii="Century Gothic" w:eastAsia="Century Gothic" w:hAnsi="Century Gothic" w:cs="Century Gothic"/>
                      <w:color w:val="343434"/>
                      <w:spacing w:val="4"/>
                      <w:sz w:val="22"/>
                      <w:szCs w:val="22"/>
                    </w:rPr>
                    <w:t xml:space="preserve">Managed team of </w:t>
                  </w:r>
                  <w:r w:rsidR="00582D68">
                    <w:rPr>
                      <w:rStyle w:val="divdocumentright-boxdatetablesinglecolumn"/>
                      <w:rFonts w:ascii="Century Gothic" w:eastAsia="Century Gothic" w:hAnsi="Century Gothic" w:cs="Century Gothic"/>
                      <w:color w:val="343434"/>
                      <w:spacing w:val="4"/>
                      <w:sz w:val="22"/>
                      <w:szCs w:val="22"/>
                    </w:rPr>
                    <w:t>efficient DevOps engineer</w:t>
                  </w:r>
                  <w:r w:rsidR="00DD0C83">
                    <w:rPr>
                      <w:rStyle w:val="divdocumentright-boxdatetablesinglecolumn"/>
                      <w:rFonts w:ascii="Century Gothic" w:eastAsia="Century Gothic" w:hAnsi="Century Gothic" w:cs="Century Gothic"/>
                      <w:color w:val="343434"/>
                      <w:spacing w:val="4"/>
                      <w:sz w:val="22"/>
                      <w:szCs w:val="22"/>
                    </w:rPr>
                    <w:t>s</w:t>
                  </w:r>
                  <w:r w:rsidRPr="00387CF0">
                    <w:rPr>
                      <w:rStyle w:val="divdocumentright-boxdatetablesinglecolumn"/>
                      <w:rFonts w:ascii="Century Gothic" w:eastAsia="Century Gothic" w:hAnsi="Century Gothic" w:cs="Century Gothic"/>
                      <w:color w:val="343434"/>
                      <w:spacing w:val="4"/>
                      <w:sz w:val="22"/>
                      <w:szCs w:val="22"/>
                    </w:rPr>
                    <w:t>, overseeing hiring, training, and professional growth of employees.</w:t>
                  </w:r>
                </w:p>
              </w:tc>
            </w:tr>
          </w:tbl>
          <w:p w:rsidR="001B51D3" w:rsidRDefault="001B51D3">
            <w:pPr>
              <w:rPr>
                <w:vanish/>
              </w:rPr>
            </w:pPr>
          </w:p>
          <w:tbl>
            <w:tblPr>
              <w:tblStyle w:val="divdocumentsectionexperienceparagraph"/>
              <w:tblW w:w="0" w:type="auto"/>
              <w:tblCellSpacing w:w="0" w:type="dxa"/>
              <w:tblLayout w:type="fixed"/>
              <w:tblCellMar>
                <w:left w:w="0" w:type="dxa"/>
                <w:right w:w="0" w:type="dxa"/>
              </w:tblCellMar>
              <w:tblLook w:val="05E0"/>
            </w:tblPr>
            <w:tblGrid>
              <w:gridCol w:w="300"/>
              <w:gridCol w:w="1300"/>
              <w:gridCol w:w="520"/>
              <w:gridCol w:w="6440"/>
            </w:tblGrid>
            <w:tr w:rsidR="000D5F91">
              <w:trPr>
                <w:tblCellSpacing w:w="0" w:type="dxa"/>
              </w:trPr>
              <w:tc>
                <w:tcPr>
                  <w:tcW w:w="300" w:type="dxa"/>
                  <w:tcMar>
                    <w:top w:w="200" w:type="dxa"/>
                    <w:left w:w="0" w:type="dxa"/>
                    <w:bottom w:w="0" w:type="dxa"/>
                    <w:right w:w="0" w:type="dxa"/>
                  </w:tcMar>
                  <w:hideMark/>
                </w:tcPr>
                <w:p w:rsidR="001B51D3" w:rsidRDefault="00FB7277">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rsidR="001B51D3" w:rsidRDefault="00FB7277">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2009</w:t>
                  </w:r>
                  <w:r w:rsidR="00FE53C5">
                    <w:rPr>
                      <w:rStyle w:val="divdocumentjobdates"/>
                      <w:rFonts w:ascii="Century Gothic" w:eastAsia="Century Gothic" w:hAnsi="Century Gothic" w:cs="Century Gothic"/>
                      <w:color w:val="343434"/>
                      <w:spacing w:val="4"/>
                    </w:rPr>
                    <w:t>-</w:t>
                  </w:r>
                  <w:r>
                    <w:rPr>
                      <w:rStyle w:val="divdocumentjobdates"/>
                      <w:rFonts w:ascii="Century Gothic" w:eastAsia="Century Gothic" w:hAnsi="Century Gothic" w:cs="Century Gothic"/>
                      <w:color w:val="343434"/>
                      <w:spacing w:val="4"/>
                    </w:rPr>
                    <w:t>11</w:t>
                  </w:r>
                  <w:r w:rsidR="00FE53C5">
                    <w:rPr>
                      <w:rStyle w:val="span"/>
                      <w:rFonts w:ascii="Century Gothic" w:eastAsia="Century Gothic" w:hAnsi="Century Gothic" w:cs="Century Gothic"/>
                      <w:color w:val="343434"/>
                      <w:spacing w:val="4"/>
                      <w:sz w:val="22"/>
                      <w:szCs w:val="22"/>
                    </w:rPr>
                    <w:t xml:space="preserve"> - </w:t>
                  </w:r>
                  <w:r w:rsidR="00FE53C5">
                    <w:rPr>
                      <w:rStyle w:val="divdocumentjobdates"/>
                      <w:rFonts w:ascii="Century Gothic" w:eastAsia="Century Gothic" w:hAnsi="Century Gothic" w:cs="Century Gothic"/>
                      <w:color w:val="343434"/>
                      <w:spacing w:val="4"/>
                    </w:rPr>
                    <w:t>20</w:t>
                  </w:r>
                  <w:r>
                    <w:rPr>
                      <w:rStyle w:val="divdocumentjobdates"/>
                      <w:rFonts w:ascii="Century Gothic" w:eastAsia="Century Gothic" w:hAnsi="Century Gothic" w:cs="Century Gothic"/>
                      <w:color w:val="343434"/>
                      <w:spacing w:val="4"/>
                    </w:rPr>
                    <w:t>10</w:t>
                  </w:r>
                  <w:r w:rsidR="00FE53C5">
                    <w:rPr>
                      <w:rStyle w:val="divdocumentjobdates"/>
                      <w:rFonts w:ascii="Century Gothic" w:eastAsia="Century Gothic" w:hAnsi="Century Gothic" w:cs="Century Gothic"/>
                      <w:color w:val="343434"/>
                      <w:spacing w:val="4"/>
                    </w:rPr>
                    <w:t>-03</w:t>
                  </w:r>
                </w:p>
              </w:tc>
              <w:tc>
                <w:tcPr>
                  <w:tcW w:w="520" w:type="dxa"/>
                  <w:tcMar>
                    <w:top w:w="200" w:type="dxa"/>
                    <w:left w:w="0" w:type="dxa"/>
                    <w:bottom w:w="0" w:type="dxa"/>
                    <w:right w:w="0" w:type="dxa"/>
                  </w:tcMar>
                  <w:hideMark/>
                </w:tcPr>
                <w:p w:rsidR="001B51D3" w:rsidRDefault="00FB7277">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440" w:type="dxa"/>
                  <w:tcMar>
                    <w:top w:w="200" w:type="dxa"/>
                    <w:left w:w="0" w:type="dxa"/>
                    <w:bottom w:w="0" w:type="dxa"/>
                    <w:right w:w="0" w:type="dxa"/>
                  </w:tcMar>
                  <w:hideMark/>
                </w:tcPr>
                <w:p w:rsidR="009F6A40" w:rsidRDefault="00FB7277">
                  <w:pPr>
                    <w:pStyle w:val="divdocumentright-boxsectionexperiencesinglecolumnpaddedline"/>
                    <w:spacing w:before="80" w:line="360" w:lineRule="atLeast"/>
                    <w:ind w:right="300"/>
                    <w:rPr>
                      <w:rStyle w:val="divdocumentjobtitle"/>
                      <w:rFonts w:ascii="Century Gothic" w:eastAsia="Century Gothic" w:hAnsi="Century Gothic" w:cs="Century Gothic"/>
                      <w:b/>
                      <w:bCs/>
                      <w:color w:val="343434"/>
                      <w:spacing w:val="4"/>
                    </w:rPr>
                  </w:pPr>
                  <w:r w:rsidRPr="009F6A40">
                    <w:rPr>
                      <w:rStyle w:val="divdocumentjobtitle"/>
                      <w:rFonts w:ascii="Century Gothic" w:eastAsia="Century Gothic" w:hAnsi="Century Gothic" w:cs="Century Gothic"/>
                      <w:b/>
                      <w:bCs/>
                      <w:color w:val="343434"/>
                      <w:spacing w:val="4"/>
                    </w:rPr>
                    <w:t xml:space="preserve">Consultant - Solution Provider </w:t>
                  </w:r>
                </w:p>
                <w:p w:rsidR="001B51D3" w:rsidRDefault="00FB7277">
                  <w:pPr>
                    <w:pStyle w:val="divdocumentright-boxsectionexperiencesinglecolumnpaddedline"/>
                    <w:spacing w:before="80" w:line="360" w:lineRule="atLeast"/>
                    <w:ind w:right="300"/>
                    <w:rPr>
                      <w:rStyle w:val="divdocumentright-boxdatetablesinglecolumn"/>
                      <w:rFonts w:ascii="Century Gothic" w:eastAsia="Century Gothic" w:hAnsi="Century Gothic" w:cs="Century Gothic"/>
                      <w:i/>
                      <w:iCs/>
                      <w:color w:val="343434"/>
                      <w:spacing w:val="4"/>
                      <w:sz w:val="22"/>
                      <w:szCs w:val="22"/>
                    </w:rPr>
                  </w:pPr>
                  <w:r w:rsidRPr="009F6A40">
                    <w:rPr>
                      <w:rStyle w:val="span"/>
                      <w:rFonts w:ascii="Century Gothic" w:eastAsia="Century Gothic" w:hAnsi="Century Gothic" w:cs="Century Gothic"/>
                      <w:i/>
                      <w:iCs/>
                      <w:color w:val="343434"/>
                      <w:spacing w:val="4"/>
                      <w:sz w:val="22"/>
                      <w:szCs w:val="22"/>
                    </w:rPr>
                    <w:t>Tata Technologies Ltd</w:t>
                  </w:r>
                  <w:r w:rsidR="00FE53C5">
                    <w:rPr>
                      <w:rStyle w:val="span"/>
                      <w:rFonts w:ascii="Century Gothic" w:eastAsia="Century Gothic" w:hAnsi="Century Gothic" w:cs="Century Gothic"/>
                      <w:i/>
                      <w:iCs/>
                      <w:color w:val="343434"/>
                      <w:spacing w:val="4"/>
                      <w:sz w:val="22"/>
                      <w:szCs w:val="22"/>
                    </w:rPr>
                    <w:t>,</w:t>
                  </w:r>
                  <w:r>
                    <w:rPr>
                      <w:rStyle w:val="span"/>
                      <w:rFonts w:ascii="Century Gothic" w:eastAsia="Century Gothic" w:hAnsi="Century Gothic" w:cs="Century Gothic"/>
                      <w:i/>
                      <w:iCs/>
                      <w:color w:val="343434"/>
                      <w:spacing w:val="4"/>
                      <w:sz w:val="22"/>
                      <w:szCs w:val="22"/>
                    </w:rPr>
                    <w:t>Thane</w:t>
                  </w:r>
                </w:p>
                <w:p w:rsidR="001B51D3" w:rsidRDefault="00FB7277">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Worked as a PHP Developer</w:t>
                  </w:r>
                </w:p>
                <w:p w:rsidR="001B51D3" w:rsidRDefault="00FB7277">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Responsible for creating modules using PHP &amp; MySQL</w:t>
                  </w:r>
                </w:p>
                <w:p w:rsidR="001B51D3" w:rsidRDefault="00FB7277">
                  <w:pPr>
                    <w:pStyle w:val="divdocumentli"/>
                    <w:numPr>
                      <w:ilvl w:val="0"/>
                      <w:numId w:val="2"/>
                    </w:numPr>
                    <w:spacing w:line="360" w:lineRule="atLeast"/>
                    <w:ind w:left="300" w:right="300" w:hanging="301"/>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Responsible for managing LAMP server</w:t>
                  </w:r>
                </w:p>
                <w:p w:rsidR="001B51D3" w:rsidRDefault="001B51D3" w:rsidP="009F6A40">
                  <w:pPr>
                    <w:pStyle w:val="divdocumentli"/>
                    <w:spacing w:line="360" w:lineRule="atLeast"/>
                    <w:ind w:left="300" w:right="300"/>
                    <w:rPr>
                      <w:rStyle w:val="divdocumentright-boxdatetablesinglecolumn"/>
                      <w:rFonts w:ascii="Century Gothic" w:eastAsia="Century Gothic" w:hAnsi="Century Gothic" w:cs="Century Gothic"/>
                      <w:color w:val="343434"/>
                      <w:spacing w:val="4"/>
                      <w:sz w:val="22"/>
                      <w:szCs w:val="22"/>
                    </w:rPr>
                  </w:pPr>
                </w:p>
              </w:tc>
            </w:tr>
          </w:tbl>
          <w:p w:rsidR="00DD0C83" w:rsidRDefault="00DD0C83" w:rsidP="00DD0C83">
            <w:pPr>
              <w:pStyle w:val="divdocumentsectiongapdiv"/>
              <w:rPr>
                <w:rStyle w:val="divdocumentright-box"/>
                <w:rFonts w:ascii="Century Gothic" w:eastAsia="Century Gothic" w:hAnsi="Century Gothic" w:cs="Century Gothic"/>
                <w:sz w:val="14"/>
                <w:szCs w:val="14"/>
              </w:rPr>
            </w:pP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
            <w:tblGrid>
              <w:gridCol w:w="8560"/>
            </w:tblGrid>
            <w:tr w:rsidR="000D5F91" w:rsidTr="007D7FB8">
              <w:trPr>
                <w:tblCellSpacing w:w="0" w:type="dxa"/>
              </w:trPr>
              <w:tc>
                <w:tcPr>
                  <w:tcW w:w="5000" w:type="pct"/>
                  <w:shd w:val="clear" w:color="auto" w:fill="FFFFFF"/>
                  <w:tcMar>
                    <w:top w:w="60" w:type="dxa"/>
                    <w:left w:w="300" w:type="dxa"/>
                    <w:bottom w:w="60" w:type="dxa"/>
                    <w:right w:w="300" w:type="dxa"/>
                  </w:tcMar>
                  <w:vAlign w:val="bottom"/>
                  <w:hideMark/>
                </w:tcPr>
                <w:p w:rsidR="00DD0C83" w:rsidRDefault="00FB7277" w:rsidP="00DD0C83">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right="900"/>
                    <w:rPr>
                      <w:rStyle w:val="divdocumentleft-boxdivsectiontitle"/>
                      <w:rFonts w:ascii="Century Gothic" w:eastAsia="Century Gothic" w:hAnsi="Century Gothic" w:cs="Century Gothic"/>
                      <w:b/>
                      <w:bCs/>
                      <w:color w:val="002E58"/>
                      <w:sz w:val="32"/>
                      <w:szCs w:val="32"/>
                      <w:shd w:val="clear" w:color="auto" w:fill="auto"/>
                    </w:rPr>
                  </w:pPr>
                  <w:r>
                    <w:rPr>
                      <w:rStyle w:val="divdocumentleft-boxdivsectiontitle"/>
                      <w:rFonts w:ascii="Century Gothic" w:eastAsia="Century Gothic" w:hAnsi="Century Gothic" w:cs="Century Gothic"/>
                      <w:b/>
                      <w:bCs/>
                      <w:color w:val="002E58"/>
                      <w:sz w:val="32"/>
                      <w:szCs w:val="32"/>
                      <w:shd w:val="clear" w:color="auto" w:fill="auto"/>
                    </w:rPr>
                    <w:t>Project Profile</w:t>
                  </w:r>
                </w:p>
              </w:tc>
            </w:tr>
          </w:tbl>
          <w:p w:rsidR="00DD0C83" w:rsidRDefault="00FB7277" w:rsidP="00DD0C83">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p w:rsidR="00DD0C83" w:rsidRDefault="00FB7277" w:rsidP="00DD0C83">
            <w:pPr>
              <w:pStyle w:val="divdocumentli"/>
              <w:pBdr>
                <w:left w:val="none" w:sz="0" w:space="0" w:color="auto"/>
              </w:pBdr>
              <w:spacing w:line="360" w:lineRule="atLeast"/>
              <w:ind w:left="300" w:right="300"/>
              <w:rPr>
                <w:rStyle w:val="divdocumentright-boxdatetablesinglecolumn"/>
                <w:rFonts w:ascii="Century Gothic" w:eastAsia="Century Gothic" w:hAnsi="Century Gothic" w:cs="Century Gothic"/>
                <w:color w:val="343434"/>
                <w:spacing w:val="4"/>
                <w:sz w:val="22"/>
                <w:szCs w:val="22"/>
              </w:rPr>
            </w:pPr>
            <w:r w:rsidRPr="00DD0C83">
              <w:rPr>
                <w:rStyle w:val="divdocumentright-boxdatetablesinglecolumn"/>
                <w:rFonts w:ascii="Century Gothic" w:eastAsia="Century Gothic" w:hAnsi="Century Gothic" w:cs="Century Gothic"/>
                <w:b/>
                <w:bCs/>
                <w:color w:val="343434"/>
                <w:spacing w:val="4"/>
                <w:sz w:val="22"/>
                <w:szCs w:val="22"/>
              </w:rPr>
              <w:t>CazCreek:</w:t>
            </w:r>
            <w:r w:rsidRPr="00DD0C83">
              <w:rPr>
                <w:rStyle w:val="divdocumentright-boxdatetablesinglecolumn"/>
                <w:rFonts w:ascii="Century Gothic" w:eastAsia="Century Gothic" w:hAnsi="Century Gothic" w:cs="Century Gothic"/>
                <w:color w:val="343434"/>
                <w:spacing w:val="4"/>
                <w:sz w:val="22"/>
                <w:szCs w:val="22"/>
              </w:rPr>
              <w:t xml:space="preserve"> CazCreek is a US-based real estate mortgage calculation application. It</w:t>
            </w:r>
            <w:r>
              <w:rPr>
                <w:rStyle w:val="divdocumentright-boxdatetablesinglecolumn"/>
                <w:rFonts w:ascii="Century Gothic" w:eastAsia="Century Gothic" w:hAnsi="Century Gothic" w:cs="Century Gothic"/>
                <w:color w:val="343434"/>
                <w:spacing w:val="4"/>
                <w:sz w:val="22"/>
                <w:szCs w:val="22"/>
              </w:rPr>
              <w:t xml:space="preserve"> is</w:t>
            </w:r>
            <w:r w:rsidRPr="00DD0C83">
              <w:rPr>
                <w:rStyle w:val="divdocumentright-boxdatetablesinglecolumn"/>
                <w:rFonts w:ascii="Century Gothic" w:eastAsia="Century Gothic" w:hAnsi="Century Gothic" w:cs="Century Gothic"/>
                <w:color w:val="343434"/>
                <w:spacing w:val="4"/>
                <w:sz w:val="22"/>
                <w:szCs w:val="22"/>
              </w:rPr>
              <w:t xml:space="preserve"> developed in microservices using .Net core. In this application I have created a CloudFormation </w:t>
            </w:r>
            <w:r>
              <w:rPr>
                <w:rStyle w:val="divdocumentright-boxdatetablesinglecolumn"/>
                <w:rFonts w:ascii="Century Gothic" w:eastAsia="Century Gothic" w:hAnsi="Century Gothic" w:cs="Century Gothic"/>
                <w:color w:val="343434"/>
                <w:spacing w:val="4"/>
                <w:sz w:val="22"/>
                <w:szCs w:val="22"/>
              </w:rPr>
              <w:t>stack</w:t>
            </w:r>
            <w:r w:rsidRPr="00DD0C83">
              <w:rPr>
                <w:rStyle w:val="divdocumentright-boxdatetablesinglecolumn"/>
                <w:rFonts w:ascii="Century Gothic" w:eastAsia="Century Gothic" w:hAnsi="Century Gothic" w:cs="Century Gothic"/>
                <w:color w:val="343434"/>
                <w:spacing w:val="4"/>
                <w:sz w:val="22"/>
                <w:szCs w:val="22"/>
              </w:rPr>
              <w:t xml:space="preserve"> for infrastructure, CI/CD process for application deployment through Jenkins in the lower environment, and CloudFormation stack for the upper environment. Major AWS services used for this application are Fargate, RDS, Elasticsearch, Redis, Glue, S3 &amp; Lamb</w:t>
            </w:r>
            <w:r w:rsidRPr="00DD0C83">
              <w:rPr>
                <w:rStyle w:val="divdocumentright-boxdatetablesinglecolumn"/>
                <w:rFonts w:ascii="Century Gothic" w:eastAsia="Century Gothic" w:hAnsi="Century Gothic" w:cs="Century Gothic"/>
                <w:color w:val="343434"/>
                <w:spacing w:val="4"/>
                <w:sz w:val="22"/>
                <w:szCs w:val="22"/>
              </w:rPr>
              <w:t>da.</w:t>
            </w:r>
          </w:p>
          <w:p w:rsidR="00DD0C83" w:rsidRDefault="00DD0C83" w:rsidP="00DD0C83">
            <w:pPr>
              <w:pStyle w:val="divdocumentli"/>
              <w:pBdr>
                <w:left w:val="none" w:sz="0" w:space="0" w:color="auto"/>
              </w:pBdr>
              <w:spacing w:line="360" w:lineRule="atLeast"/>
              <w:ind w:left="300" w:right="300"/>
              <w:rPr>
                <w:rStyle w:val="divdocumentright-boxdatetablesinglecolumn"/>
                <w:rFonts w:ascii="Century Gothic" w:eastAsia="Century Gothic" w:hAnsi="Century Gothic" w:cs="Century Gothic"/>
                <w:color w:val="343434"/>
                <w:spacing w:val="4"/>
                <w:sz w:val="22"/>
                <w:szCs w:val="22"/>
              </w:rPr>
            </w:pPr>
          </w:p>
          <w:p w:rsidR="00DD0C83" w:rsidRPr="00DD0C83" w:rsidRDefault="00FB7277" w:rsidP="00DD0C83">
            <w:pPr>
              <w:pStyle w:val="divdocumentli"/>
              <w:pBdr>
                <w:left w:val="none" w:sz="0" w:space="0" w:color="auto"/>
              </w:pBdr>
              <w:spacing w:line="360" w:lineRule="atLeast"/>
              <w:ind w:left="300" w:right="300"/>
              <w:rPr>
                <w:rStyle w:val="divdocumentright-boxdatetablesinglecolumn"/>
                <w:rFonts w:ascii="Century Gothic" w:eastAsia="Century Gothic" w:hAnsi="Century Gothic" w:cs="Century Gothic"/>
                <w:color w:val="343434"/>
                <w:spacing w:val="4"/>
                <w:sz w:val="22"/>
                <w:szCs w:val="22"/>
              </w:rPr>
            </w:pPr>
            <w:r w:rsidRPr="00DD0C83">
              <w:rPr>
                <w:rStyle w:val="divdocumentright-boxdatetablesinglecolumn"/>
                <w:rFonts w:ascii="Century Gothic" w:eastAsia="Century Gothic" w:hAnsi="Century Gothic" w:cs="Century Gothic"/>
                <w:b/>
                <w:bCs/>
                <w:color w:val="343434"/>
                <w:spacing w:val="4"/>
                <w:sz w:val="22"/>
                <w:szCs w:val="22"/>
              </w:rPr>
              <w:lastRenderedPageBreak/>
              <w:t>RiskCanvas (Genpact):</w:t>
            </w:r>
            <w:r w:rsidRPr="00DD0C83">
              <w:rPr>
                <w:rStyle w:val="divdocumentright-boxdatetablesinglecolumn"/>
                <w:rFonts w:ascii="Century Gothic" w:eastAsia="Century Gothic" w:hAnsi="Century Gothic" w:cs="Century Gothic"/>
                <w:color w:val="343434"/>
                <w:spacing w:val="4"/>
                <w:sz w:val="22"/>
                <w:szCs w:val="22"/>
              </w:rPr>
              <w:t xml:space="preserve"> riskCanvas helps financial institutions detect, investigate, and prevent a variety of financial crime threats and is designed to help our clients achieve regulatory compliance in AML (Anti-Money Laundering), Fraud, Trade Surveill</w:t>
            </w:r>
            <w:r w:rsidRPr="00DD0C83">
              <w:rPr>
                <w:rStyle w:val="divdocumentright-boxdatetablesinglecolumn"/>
                <w:rFonts w:ascii="Century Gothic" w:eastAsia="Century Gothic" w:hAnsi="Century Gothic" w:cs="Century Gothic"/>
                <w:color w:val="343434"/>
                <w:spacing w:val="4"/>
                <w:sz w:val="22"/>
                <w:szCs w:val="22"/>
              </w:rPr>
              <w:t>ance, etc. In this project, I am responsible to manage entire CI/CD process using Jenkins, Bitbucket, Puppet, Docker, Kubernetes, managing AWS services like Fargate, ECR, EKS, S3, ELB, etc. and managing Hadoop cluster (Hortonworks Data Platform) using Amba</w:t>
            </w:r>
            <w:r w:rsidRPr="00DD0C83">
              <w:rPr>
                <w:rStyle w:val="divdocumentright-boxdatetablesinglecolumn"/>
                <w:rFonts w:ascii="Century Gothic" w:eastAsia="Century Gothic" w:hAnsi="Century Gothic" w:cs="Century Gothic"/>
                <w:color w:val="343434"/>
                <w:spacing w:val="4"/>
                <w:sz w:val="22"/>
                <w:szCs w:val="22"/>
              </w:rPr>
              <w:t>ri and HDP services like HBase, Phoenix, Hive, Zookeeper, etc.</w:t>
            </w:r>
          </w:p>
          <w:p w:rsidR="00DD0C83" w:rsidRPr="00DD0C83" w:rsidRDefault="00FB7277" w:rsidP="00DD0C83">
            <w:pPr>
              <w:pStyle w:val="divdocumentli"/>
              <w:pBdr>
                <w:left w:val="none" w:sz="0" w:space="0" w:color="auto"/>
              </w:pBdr>
              <w:spacing w:line="360" w:lineRule="atLeast"/>
              <w:ind w:left="300"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br/>
            </w:r>
            <w:r w:rsidR="00700834" w:rsidRPr="00B42AA8">
              <w:rPr>
                <w:rStyle w:val="divdocumentright-boxdatetablesinglecolumn"/>
                <w:rFonts w:ascii="Century Gothic" w:eastAsia="Century Gothic" w:hAnsi="Century Gothic" w:cs="Century Gothic"/>
                <w:b/>
                <w:bCs/>
                <w:color w:val="343434"/>
                <w:spacing w:val="4"/>
                <w:sz w:val="22"/>
                <w:szCs w:val="22"/>
              </w:rPr>
              <w:t>UnlockOkr</w:t>
            </w:r>
            <w:r w:rsidRPr="00B42AA8">
              <w:rPr>
                <w:rStyle w:val="divdocumentright-boxdatetablesinglecolumn"/>
                <w:rFonts w:ascii="Century Gothic" w:eastAsia="Century Gothic" w:hAnsi="Century Gothic" w:cs="Century Gothic"/>
                <w:b/>
                <w:bCs/>
                <w:color w:val="343434"/>
                <w:spacing w:val="4"/>
                <w:sz w:val="22"/>
                <w:szCs w:val="22"/>
              </w:rPr>
              <w:t>:</w:t>
            </w:r>
            <w:r w:rsidR="00700834">
              <w:rPr>
                <w:rStyle w:val="divdocumentright-boxdatetablesinglecolumn"/>
                <w:rFonts w:ascii="Century Gothic" w:eastAsia="Century Gothic" w:hAnsi="Century Gothic" w:cs="Century Gothic"/>
                <w:color w:val="343434"/>
                <w:spacing w:val="4"/>
                <w:sz w:val="22"/>
                <w:szCs w:val="22"/>
              </w:rPr>
              <w:t xml:space="preserve">UnlockOkr is a Infopro Learning product </w:t>
            </w:r>
            <w:r w:rsidR="00B42AA8">
              <w:rPr>
                <w:rStyle w:val="divdocumentright-boxdatetablesinglecolumn"/>
                <w:rFonts w:ascii="Century Gothic" w:eastAsia="Century Gothic" w:hAnsi="Century Gothic" w:cs="Century Gothic"/>
                <w:color w:val="343434"/>
                <w:spacing w:val="4"/>
                <w:sz w:val="22"/>
                <w:szCs w:val="22"/>
              </w:rPr>
              <w:t>that helps teams and business to align their goals with business objectives. This is developed is Java, RactJs&amp; MySQL. This application is deployed in AWS EKS and I am responsible to manage AWS infrastructure, CI/CD process through Jenkins, Writing the k8s deployment scripts using YAML, Artifact management using ECR &amp; S3.</w:t>
            </w:r>
          </w:p>
          <w:p w:rsidR="001B51D3" w:rsidRDefault="001B51D3"/>
          <w:p w:rsidR="00DD0C83" w:rsidRDefault="00DD0C83">
            <w:pPr>
              <w:rPr>
                <w:vanish/>
              </w:rPr>
            </w:pPr>
          </w:p>
          <w:p w:rsidR="001B51D3" w:rsidRDefault="001B51D3">
            <w:pPr>
              <w:pStyle w:val="divdocumentsectiongapdiv"/>
              <w:rPr>
                <w:rStyle w:val="divdocumentright-box"/>
                <w:rFonts w:ascii="Century Gothic" w:eastAsia="Century Gothic" w:hAnsi="Century Gothic" w:cs="Century Gothic"/>
                <w:sz w:val="14"/>
                <w:szCs w:val="14"/>
              </w:rPr>
            </w:pP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
            <w:tblGrid>
              <w:gridCol w:w="8560"/>
            </w:tblGrid>
            <w:tr w:rsidR="000D5F91">
              <w:trPr>
                <w:tblCellSpacing w:w="0" w:type="dxa"/>
              </w:trPr>
              <w:tc>
                <w:tcPr>
                  <w:tcW w:w="5000" w:type="pct"/>
                  <w:shd w:val="clear" w:color="auto" w:fill="FFFFFF"/>
                  <w:tcMar>
                    <w:top w:w="60" w:type="dxa"/>
                    <w:left w:w="300" w:type="dxa"/>
                    <w:bottom w:w="60" w:type="dxa"/>
                    <w:right w:w="300" w:type="dxa"/>
                  </w:tcMar>
                  <w:vAlign w:val="bottom"/>
                  <w:hideMark/>
                </w:tcPr>
                <w:p w:rsidR="001B51D3" w:rsidRDefault="00FB7277" w:rsidP="00712425">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right="900"/>
                    <w:rPr>
                      <w:rStyle w:val="divdocumentleft-boxdivsectiontitle"/>
                      <w:rFonts w:ascii="Century Gothic" w:eastAsia="Century Gothic" w:hAnsi="Century Gothic" w:cs="Century Gothic"/>
                      <w:b/>
                      <w:bCs/>
                      <w:color w:val="002E58"/>
                      <w:sz w:val="32"/>
                      <w:szCs w:val="32"/>
                      <w:shd w:val="clear" w:color="auto" w:fill="auto"/>
                    </w:rPr>
                  </w:pPr>
                  <w:r>
                    <w:rPr>
                      <w:rStyle w:val="divdocumentleft-boxdivsectiontitle"/>
                      <w:rFonts w:ascii="Century Gothic" w:eastAsia="Century Gothic" w:hAnsi="Century Gothic" w:cs="Century Gothic"/>
                      <w:b/>
                      <w:bCs/>
                      <w:color w:val="002E58"/>
                      <w:sz w:val="32"/>
                      <w:szCs w:val="32"/>
                      <w:shd w:val="clear" w:color="auto" w:fill="auto"/>
                    </w:rPr>
                    <w:t>Education</w:t>
                  </w:r>
                </w:p>
              </w:tc>
            </w:tr>
          </w:tbl>
          <w:p w:rsidR="001B51D3" w:rsidRDefault="00FB7277">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educationparagraph"/>
              <w:tblW w:w="0" w:type="auto"/>
              <w:tblCellSpacing w:w="0" w:type="dxa"/>
              <w:tblLayout w:type="fixed"/>
              <w:tblCellMar>
                <w:left w:w="0" w:type="dxa"/>
                <w:right w:w="0" w:type="dxa"/>
              </w:tblCellMar>
              <w:tblLook w:val="05E0"/>
            </w:tblPr>
            <w:tblGrid>
              <w:gridCol w:w="300"/>
              <w:gridCol w:w="1300"/>
              <w:gridCol w:w="520"/>
              <w:gridCol w:w="6440"/>
            </w:tblGrid>
            <w:tr w:rsidR="000D5F91">
              <w:trPr>
                <w:tblCellSpacing w:w="0" w:type="dxa"/>
              </w:trPr>
              <w:tc>
                <w:tcPr>
                  <w:tcW w:w="300" w:type="dxa"/>
                  <w:tcMar>
                    <w:top w:w="0" w:type="dxa"/>
                    <w:left w:w="0" w:type="dxa"/>
                    <w:bottom w:w="0" w:type="dxa"/>
                    <w:right w:w="0" w:type="dxa"/>
                  </w:tcMar>
                  <w:hideMark/>
                </w:tcPr>
                <w:p w:rsidR="001B51D3" w:rsidRDefault="00FB7277">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1300" w:type="dxa"/>
                  <w:tcMar>
                    <w:top w:w="0" w:type="dxa"/>
                    <w:left w:w="0" w:type="dxa"/>
                    <w:bottom w:w="0" w:type="dxa"/>
                    <w:right w:w="0" w:type="dxa"/>
                  </w:tcMar>
                  <w:hideMark/>
                </w:tcPr>
                <w:p w:rsidR="001B51D3" w:rsidRDefault="00FB7277">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jobdates"/>
                      <w:rFonts w:ascii="Century Gothic" w:eastAsia="Century Gothic" w:hAnsi="Century Gothic" w:cs="Century Gothic"/>
                      <w:color w:val="343434"/>
                      <w:spacing w:val="4"/>
                    </w:rPr>
                    <w:t>20</w:t>
                  </w:r>
                  <w:r w:rsidR="00B25157">
                    <w:rPr>
                      <w:rStyle w:val="divdocumentjobdates"/>
                      <w:rFonts w:ascii="Century Gothic" w:eastAsia="Century Gothic" w:hAnsi="Century Gothic" w:cs="Century Gothic"/>
                      <w:color w:val="343434"/>
                      <w:spacing w:val="4"/>
                    </w:rPr>
                    <w:t>06</w:t>
                  </w:r>
                  <w:r>
                    <w:rPr>
                      <w:rStyle w:val="divdocumentjobdates"/>
                      <w:rFonts w:ascii="Century Gothic" w:eastAsia="Century Gothic" w:hAnsi="Century Gothic" w:cs="Century Gothic"/>
                      <w:color w:val="343434"/>
                      <w:spacing w:val="4"/>
                    </w:rPr>
                    <w:t>-</w:t>
                  </w:r>
                  <w:r w:rsidR="00B25157">
                    <w:rPr>
                      <w:rStyle w:val="divdocumentjobdates"/>
                      <w:rFonts w:ascii="Century Gothic" w:eastAsia="Century Gothic" w:hAnsi="Century Gothic" w:cs="Century Gothic"/>
                      <w:color w:val="343434"/>
                      <w:spacing w:val="4"/>
                    </w:rPr>
                    <w:t>07</w:t>
                  </w:r>
                </w:p>
              </w:tc>
              <w:tc>
                <w:tcPr>
                  <w:tcW w:w="520" w:type="dxa"/>
                  <w:tcMar>
                    <w:top w:w="0" w:type="dxa"/>
                    <w:left w:w="0" w:type="dxa"/>
                    <w:bottom w:w="0" w:type="dxa"/>
                    <w:right w:w="0" w:type="dxa"/>
                  </w:tcMar>
                  <w:hideMark/>
                </w:tcPr>
                <w:p w:rsidR="001B51D3" w:rsidRDefault="00FB7277">
                  <w:pPr>
                    <w:pStyle w:val="divdocumentemptycellParagraph"/>
                    <w:spacing w:line="360" w:lineRule="atLeast"/>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440" w:type="dxa"/>
                  <w:tcMar>
                    <w:top w:w="0" w:type="dxa"/>
                    <w:left w:w="0" w:type="dxa"/>
                    <w:bottom w:w="0" w:type="dxa"/>
                    <w:right w:w="0" w:type="dxa"/>
                  </w:tcMar>
                  <w:hideMark/>
                </w:tcPr>
                <w:p w:rsidR="001B51D3" w:rsidRDefault="00FB7277">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2"/>
                      <w:szCs w:val="22"/>
                    </w:rPr>
                  </w:pPr>
                  <w:r w:rsidRPr="00B25157">
                    <w:rPr>
                      <w:rStyle w:val="divdocumentdegree"/>
                      <w:rFonts w:ascii="Century Gothic" w:eastAsia="Century Gothic" w:hAnsi="Century Gothic" w:cs="Century Gothic"/>
                      <w:b/>
                      <w:bCs/>
                      <w:color w:val="343434"/>
                      <w:spacing w:val="4"/>
                    </w:rPr>
                    <w:t>Diploma in Embedded System</w:t>
                  </w:r>
                </w:p>
                <w:p w:rsidR="001B51D3" w:rsidRDefault="00FB7277">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CDAC</w:t>
                  </w:r>
                  <w:r w:rsidR="00FE53C5">
                    <w:rPr>
                      <w:rStyle w:val="span"/>
                      <w:rFonts w:ascii="Century Gothic" w:eastAsia="Century Gothic" w:hAnsi="Century Gothic" w:cs="Century Gothic"/>
                      <w:i/>
                      <w:iCs/>
                      <w:color w:val="343434"/>
                      <w:spacing w:val="4"/>
                      <w:sz w:val="22"/>
                      <w:szCs w:val="22"/>
                    </w:rPr>
                    <w:t xml:space="preserve"> - </w:t>
                  </w:r>
                  <w:r>
                    <w:rPr>
                      <w:rStyle w:val="divdocumenteducationjoblocation"/>
                      <w:rFonts w:ascii="Century Gothic" w:eastAsia="Century Gothic" w:hAnsi="Century Gothic" w:cs="Century Gothic"/>
                      <w:color w:val="343434"/>
                      <w:spacing w:val="4"/>
                      <w:sz w:val="22"/>
                      <w:szCs w:val="22"/>
                    </w:rPr>
                    <w:t>Mohali</w:t>
                  </w:r>
                </w:p>
              </w:tc>
            </w:tr>
          </w:tbl>
          <w:p w:rsidR="001B51D3" w:rsidRDefault="001B51D3">
            <w:pPr>
              <w:rPr>
                <w:vanish/>
              </w:rPr>
            </w:pPr>
          </w:p>
          <w:tbl>
            <w:tblPr>
              <w:tblStyle w:val="divdocumentsectioneducationparagraph"/>
              <w:tblW w:w="0" w:type="auto"/>
              <w:tblCellSpacing w:w="0" w:type="dxa"/>
              <w:tblLayout w:type="fixed"/>
              <w:tblCellMar>
                <w:left w:w="0" w:type="dxa"/>
                <w:right w:w="0" w:type="dxa"/>
              </w:tblCellMar>
              <w:tblLook w:val="05E0"/>
            </w:tblPr>
            <w:tblGrid>
              <w:gridCol w:w="300"/>
              <w:gridCol w:w="1300"/>
              <w:gridCol w:w="520"/>
              <w:gridCol w:w="6440"/>
            </w:tblGrid>
            <w:tr w:rsidR="000D5F91">
              <w:trPr>
                <w:tblCellSpacing w:w="0" w:type="dxa"/>
              </w:trPr>
              <w:tc>
                <w:tcPr>
                  <w:tcW w:w="300" w:type="dxa"/>
                  <w:tcMar>
                    <w:top w:w="200" w:type="dxa"/>
                    <w:left w:w="0" w:type="dxa"/>
                    <w:bottom w:w="0" w:type="dxa"/>
                    <w:right w:w="0" w:type="dxa"/>
                  </w:tcMar>
                  <w:hideMark/>
                </w:tcPr>
                <w:p w:rsidR="001B51D3" w:rsidRDefault="00FB7277">
                  <w:pPr>
                    <w:rPr>
                      <w:rStyle w:val="divdocumentright-box"/>
                      <w:rFonts w:ascii="Century Gothic" w:eastAsia="Century Gothic" w:hAnsi="Century Gothic" w:cs="Century Gothic"/>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rsidR="001B51D3" w:rsidRDefault="00FB7277">
                  <w:pPr>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2002-04</w:t>
                  </w:r>
                </w:p>
              </w:tc>
              <w:tc>
                <w:tcPr>
                  <w:tcW w:w="520" w:type="dxa"/>
                  <w:tcMar>
                    <w:top w:w="200" w:type="dxa"/>
                    <w:left w:w="0" w:type="dxa"/>
                    <w:bottom w:w="0" w:type="dxa"/>
                    <w:right w:w="0" w:type="dxa"/>
                  </w:tcMar>
                  <w:hideMark/>
                </w:tcPr>
                <w:p w:rsidR="001B51D3" w:rsidRDefault="00FB7277">
                  <w:pPr>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440" w:type="dxa"/>
                  <w:tcMar>
                    <w:top w:w="200" w:type="dxa"/>
                    <w:left w:w="0" w:type="dxa"/>
                    <w:bottom w:w="0" w:type="dxa"/>
                    <w:right w:w="0" w:type="dxa"/>
                  </w:tcMar>
                  <w:hideMark/>
                </w:tcPr>
                <w:p w:rsidR="001B51D3" w:rsidRDefault="00FB7277">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2"/>
                      <w:szCs w:val="22"/>
                    </w:rPr>
                  </w:pPr>
                  <w:r>
                    <w:rPr>
                      <w:rStyle w:val="divdocumentdegree"/>
                      <w:rFonts w:ascii="Century Gothic" w:eastAsia="Century Gothic" w:hAnsi="Century Gothic" w:cs="Century Gothic"/>
                      <w:b/>
                      <w:bCs/>
                      <w:color w:val="343434"/>
                      <w:spacing w:val="4"/>
                    </w:rPr>
                    <w:t>B. Tech in Electronics &amp; Communication</w:t>
                  </w:r>
                </w:p>
                <w:p w:rsidR="001B51D3" w:rsidRDefault="00FB7277">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Uttar Pradesh Technical University</w:t>
                  </w:r>
                </w:p>
              </w:tc>
            </w:tr>
          </w:tbl>
          <w:p w:rsidR="001B51D3" w:rsidRDefault="001B51D3">
            <w:pPr>
              <w:rPr>
                <w:vanish/>
              </w:rPr>
            </w:pPr>
          </w:p>
          <w:tbl>
            <w:tblPr>
              <w:tblStyle w:val="divdocumentsectioneducationparagraph"/>
              <w:tblW w:w="0" w:type="auto"/>
              <w:tblCellSpacing w:w="0" w:type="dxa"/>
              <w:tblLayout w:type="fixed"/>
              <w:tblCellMar>
                <w:left w:w="0" w:type="dxa"/>
                <w:right w:w="0" w:type="dxa"/>
              </w:tblCellMar>
              <w:tblLook w:val="05E0"/>
            </w:tblPr>
            <w:tblGrid>
              <w:gridCol w:w="300"/>
              <w:gridCol w:w="1300"/>
              <w:gridCol w:w="520"/>
              <w:gridCol w:w="6440"/>
            </w:tblGrid>
            <w:tr w:rsidR="000D5F91">
              <w:trPr>
                <w:tblCellSpacing w:w="0" w:type="dxa"/>
              </w:trPr>
              <w:tc>
                <w:tcPr>
                  <w:tcW w:w="300" w:type="dxa"/>
                  <w:tcMar>
                    <w:top w:w="200" w:type="dxa"/>
                    <w:left w:w="0" w:type="dxa"/>
                    <w:bottom w:w="0" w:type="dxa"/>
                    <w:right w:w="0" w:type="dxa"/>
                  </w:tcMar>
                  <w:hideMark/>
                </w:tcPr>
                <w:p w:rsidR="001B51D3" w:rsidRDefault="00FB7277">
                  <w:pPr>
                    <w:rPr>
                      <w:rStyle w:val="divdocumentright-box"/>
                      <w:rFonts w:ascii="Century Gothic" w:eastAsia="Century Gothic" w:hAnsi="Century Gothic" w:cs="Century Gothic"/>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rsidR="001B51D3" w:rsidRDefault="00FB7277">
                  <w:pPr>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1999-2000</w:t>
                  </w:r>
                </w:p>
              </w:tc>
              <w:tc>
                <w:tcPr>
                  <w:tcW w:w="520" w:type="dxa"/>
                  <w:tcMar>
                    <w:top w:w="200" w:type="dxa"/>
                    <w:left w:w="0" w:type="dxa"/>
                    <w:bottom w:w="0" w:type="dxa"/>
                    <w:right w:w="0" w:type="dxa"/>
                  </w:tcMar>
                  <w:hideMark/>
                </w:tcPr>
                <w:p w:rsidR="001B51D3" w:rsidRDefault="00FB7277">
                  <w:pPr>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440" w:type="dxa"/>
                  <w:tcMar>
                    <w:top w:w="200" w:type="dxa"/>
                    <w:left w:w="0" w:type="dxa"/>
                    <w:bottom w:w="0" w:type="dxa"/>
                    <w:right w:w="0" w:type="dxa"/>
                  </w:tcMar>
                  <w:hideMark/>
                </w:tcPr>
                <w:p w:rsidR="001B51D3" w:rsidRDefault="00FB7277">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2"/>
                      <w:szCs w:val="22"/>
                    </w:rPr>
                  </w:pPr>
                  <w:r>
                    <w:rPr>
                      <w:rStyle w:val="divdocumentdegree"/>
                      <w:rFonts w:ascii="Century Gothic" w:eastAsia="Century Gothic" w:hAnsi="Century Gothic" w:cs="Century Gothic"/>
                      <w:b/>
                      <w:bCs/>
                      <w:color w:val="343434"/>
                      <w:spacing w:val="4"/>
                    </w:rPr>
                    <w:t xml:space="preserve">Senior Sec. </w:t>
                  </w:r>
                </w:p>
                <w:p w:rsidR="001B51D3" w:rsidRDefault="00FB7277">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G.I.C</w:t>
                  </w:r>
                  <w:r w:rsidR="00FE53C5">
                    <w:rPr>
                      <w:rStyle w:val="span"/>
                      <w:rFonts w:ascii="Century Gothic" w:eastAsia="Century Gothic" w:hAnsi="Century Gothic" w:cs="Century Gothic"/>
                      <w:i/>
                      <w:iCs/>
                      <w:color w:val="343434"/>
                      <w:spacing w:val="4"/>
                      <w:sz w:val="22"/>
                      <w:szCs w:val="22"/>
                    </w:rPr>
                    <w:t xml:space="preserve"> - </w:t>
                  </w:r>
                  <w:r w:rsidR="00063CDE">
                    <w:rPr>
                      <w:rStyle w:val="divdocumenteducationjoblocation"/>
                      <w:rFonts w:ascii="Century Gothic" w:eastAsia="Century Gothic" w:hAnsi="Century Gothic" w:cs="Century Gothic"/>
                      <w:color w:val="343434"/>
                      <w:spacing w:val="4"/>
                      <w:sz w:val="22"/>
                      <w:szCs w:val="22"/>
                    </w:rPr>
                    <w:t>Allahabad</w:t>
                  </w:r>
                </w:p>
              </w:tc>
            </w:tr>
          </w:tbl>
          <w:p w:rsidR="001B51D3" w:rsidRDefault="001B51D3">
            <w:pPr>
              <w:rPr>
                <w:vanish/>
              </w:rPr>
            </w:pPr>
          </w:p>
          <w:tbl>
            <w:tblPr>
              <w:tblStyle w:val="divdocumentsectioneducationparagraph"/>
              <w:tblW w:w="0" w:type="auto"/>
              <w:tblCellSpacing w:w="0" w:type="dxa"/>
              <w:tblLayout w:type="fixed"/>
              <w:tblCellMar>
                <w:left w:w="0" w:type="dxa"/>
                <w:right w:w="0" w:type="dxa"/>
              </w:tblCellMar>
              <w:tblLook w:val="05E0"/>
            </w:tblPr>
            <w:tblGrid>
              <w:gridCol w:w="300"/>
              <w:gridCol w:w="1300"/>
              <w:gridCol w:w="520"/>
              <w:gridCol w:w="6440"/>
            </w:tblGrid>
            <w:tr w:rsidR="000D5F91">
              <w:trPr>
                <w:tblCellSpacing w:w="0" w:type="dxa"/>
              </w:trPr>
              <w:tc>
                <w:tcPr>
                  <w:tcW w:w="300" w:type="dxa"/>
                  <w:tcMar>
                    <w:top w:w="200" w:type="dxa"/>
                    <w:left w:w="0" w:type="dxa"/>
                    <w:bottom w:w="0" w:type="dxa"/>
                    <w:right w:w="0" w:type="dxa"/>
                  </w:tcMar>
                  <w:hideMark/>
                </w:tcPr>
                <w:p w:rsidR="001B51D3" w:rsidRDefault="00FB7277">
                  <w:pPr>
                    <w:rPr>
                      <w:rStyle w:val="divdocumentright-box"/>
                      <w:rFonts w:ascii="Century Gothic" w:eastAsia="Century Gothic" w:hAnsi="Century Gothic" w:cs="Century Gothic"/>
                    </w:rPr>
                  </w:pPr>
                  <w:r>
                    <w:rPr>
                      <w:rStyle w:val="divdocumentemptycell"/>
                      <w:rFonts w:ascii="Century Gothic" w:eastAsia="Century Gothic" w:hAnsi="Century Gothic" w:cs="Century Gothic"/>
                      <w:color w:val="343434"/>
                      <w:spacing w:val="4"/>
                      <w:sz w:val="22"/>
                      <w:szCs w:val="22"/>
                    </w:rPr>
                    <w:t> </w:t>
                  </w:r>
                </w:p>
              </w:tc>
              <w:tc>
                <w:tcPr>
                  <w:tcW w:w="1300" w:type="dxa"/>
                  <w:tcMar>
                    <w:top w:w="200" w:type="dxa"/>
                    <w:left w:w="0" w:type="dxa"/>
                    <w:bottom w:w="0" w:type="dxa"/>
                    <w:right w:w="0" w:type="dxa"/>
                  </w:tcMar>
                  <w:hideMark/>
                </w:tcPr>
                <w:p w:rsidR="001B51D3" w:rsidRDefault="00FB7277">
                  <w:pPr>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1997-98</w:t>
                  </w:r>
                </w:p>
              </w:tc>
              <w:tc>
                <w:tcPr>
                  <w:tcW w:w="520" w:type="dxa"/>
                  <w:tcMar>
                    <w:top w:w="200" w:type="dxa"/>
                    <w:left w:w="0" w:type="dxa"/>
                    <w:bottom w:w="0" w:type="dxa"/>
                    <w:right w:w="0" w:type="dxa"/>
                  </w:tcMar>
                  <w:hideMark/>
                </w:tcPr>
                <w:p w:rsidR="001B51D3" w:rsidRDefault="00FB7277">
                  <w:pPr>
                    <w:rPr>
                      <w:rStyle w:val="divdocumentright-boxpaddedlinedate-content"/>
                      <w:rFonts w:ascii="Century Gothic" w:eastAsia="Century Gothic" w:hAnsi="Century Gothic" w:cs="Century Gothic"/>
                      <w:color w:val="343434"/>
                      <w:spacing w:val="4"/>
                      <w:sz w:val="22"/>
                      <w:szCs w:val="22"/>
                    </w:rPr>
                  </w:pPr>
                  <w:r>
                    <w:rPr>
                      <w:rStyle w:val="divdocumentright-boxdatetablepindcell"/>
                      <w:rFonts w:ascii="Century Gothic" w:eastAsia="Century Gothic" w:hAnsi="Century Gothic" w:cs="Century Gothic"/>
                      <w:color w:val="343434"/>
                      <w:spacing w:val="4"/>
                      <w:sz w:val="22"/>
                      <w:szCs w:val="22"/>
                    </w:rPr>
                    <w:t> </w:t>
                  </w:r>
                </w:p>
              </w:tc>
              <w:tc>
                <w:tcPr>
                  <w:tcW w:w="6440" w:type="dxa"/>
                  <w:tcMar>
                    <w:top w:w="200" w:type="dxa"/>
                    <w:left w:w="0" w:type="dxa"/>
                    <w:bottom w:w="0" w:type="dxa"/>
                    <w:right w:w="0" w:type="dxa"/>
                  </w:tcMar>
                  <w:hideMark/>
                </w:tcPr>
                <w:p w:rsidR="001B51D3" w:rsidRDefault="00FB7277">
                  <w:pPr>
                    <w:pStyle w:val="divdocumentright-boxsectioneducationsinglecolumnpaddedline"/>
                    <w:spacing w:after="80" w:line="360" w:lineRule="atLeast"/>
                    <w:ind w:right="300"/>
                    <w:rPr>
                      <w:rStyle w:val="divdocumentright-boxdatetablesinglecolumn"/>
                      <w:rFonts w:ascii="Century Gothic" w:eastAsia="Century Gothic" w:hAnsi="Century Gothic" w:cs="Century Gothic"/>
                      <w:b/>
                      <w:bCs/>
                      <w:color w:val="343434"/>
                      <w:spacing w:val="4"/>
                      <w:sz w:val="22"/>
                      <w:szCs w:val="22"/>
                    </w:rPr>
                  </w:pPr>
                  <w:r>
                    <w:rPr>
                      <w:rStyle w:val="divdocumentdegree"/>
                      <w:rFonts w:ascii="Century Gothic" w:eastAsia="Century Gothic" w:hAnsi="Century Gothic" w:cs="Century Gothic"/>
                      <w:b/>
                      <w:bCs/>
                      <w:color w:val="343434"/>
                      <w:spacing w:val="4"/>
                    </w:rPr>
                    <w:t>Secondary</w:t>
                  </w:r>
                </w:p>
                <w:p w:rsidR="001B51D3" w:rsidRDefault="00FB7277">
                  <w:pPr>
                    <w:pStyle w:val="divdocumentright-boxsectioneducationsinglecolumnpaddedline"/>
                    <w:spacing w:line="360" w:lineRule="atLeast"/>
                    <w:ind w:right="300"/>
                    <w:rPr>
                      <w:rStyle w:val="divdocumentright-boxdatetablesinglecolumn"/>
                      <w:rFonts w:ascii="Century Gothic" w:eastAsia="Century Gothic" w:hAnsi="Century Gothic" w:cs="Century Gothic"/>
                      <w:i/>
                      <w:iCs/>
                      <w:color w:val="343434"/>
                      <w:spacing w:val="4"/>
                      <w:sz w:val="22"/>
                      <w:szCs w:val="22"/>
                    </w:rPr>
                  </w:pPr>
                  <w:r>
                    <w:rPr>
                      <w:rStyle w:val="span"/>
                      <w:rFonts w:ascii="Century Gothic" w:eastAsia="Century Gothic" w:hAnsi="Century Gothic" w:cs="Century Gothic"/>
                      <w:i/>
                      <w:iCs/>
                      <w:color w:val="343434"/>
                      <w:spacing w:val="4"/>
                      <w:sz w:val="22"/>
                      <w:szCs w:val="22"/>
                    </w:rPr>
                    <w:t>I.S.I.C</w:t>
                  </w:r>
                  <w:r w:rsidR="00FE53C5">
                    <w:rPr>
                      <w:rStyle w:val="span"/>
                      <w:rFonts w:ascii="Century Gothic" w:eastAsia="Century Gothic" w:hAnsi="Century Gothic" w:cs="Century Gothic"/>
                      <w:i/>
                      <w:iCs/>
                      <w:color w:val="343434"/>
                      <w:spacing w:val="4"/>
                      <w:sz w:val="22"/>
                      <w:szCs w:val="22"/>
                    </w:rPr>
                    <w:t xml:space="preserve"> - </w:t>
                  </w:r>
                  <w:r w:rsidR="00063CDE">
                    <w:rPr>
                      <w:rStyle w:val="divdocumenteducationjoblocation"/>
                      <w:rFonts w:ascii="Century Gothic" w:eastAsia="Century Gothic" w:hAnsi="Century Gothic" w:cs="Century Gothic"/>
                      <w:color w:val="343434"/>
                      <w:spacing w:val="4"/>
                      <w:sz w:val="22"/>
                      <w:szCs w:val="22"/>
                    </w:rPr>
                    <w:t>Allahabad</w:t>
                  </w:r>
                </w:p>
              </w:tc>
            </w:tr>
          </w:tbl>
          <w:p w:rsidR="001B51D3" w:rsidRDefault="00FB7277">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
            <w:tblGrid>
              <w:gridCol w:w="8560"/>
            </w:tblGrid>
            <w:tr w:rsidR="000D5F91">
              <w:trPr>
                <w:tblCellSpacing w:w="0" w:type="dxa"/>
              </w:trPr>
              <w:tc>
                <w:tcPr>
                  <w:tcW w:w="5000" w:type="pct"/>
                  <w:shd w:val="clear" w:color="auto" w:fill="FFFFFF"/>
                  <w:tcMar>
                    <w:top w:w="60" w:type="dxa"/>
                    <w:left w:w="300" w:type="dxa"/>
                    <w:bottom w:w="60" w:type="dxa"/>
                    <w:right w:w="300" w:type="dxa"/>
                  </w:tcMar>
                  <w:vAlign w:val="bottom"/>
                  <w:hideMark/>
                </w:tcPr>
                <w:p w:rsidR="001B51D3" w:rsidRDefault="00FB7277" w:rsidP="001B2136">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right="900"/>
                    <w:rPr>
                      <w:rStyle w:val="divdocumentleft-boxdivsectiontitle"/>
                      <w:rFonts w:ascii="Century Gothic" w:eastAsia="Century Gothic" w:hAnsi="Century Gothic" w:cs="Century Gothic"/>
                      <w:b/>
                      <w:bCs/>
                      <w:color w:val="002E58"/>
                      <w:sz w:val="32"/>
                      <w:szCs w:val="32"/>
                      <w:shd w:val="clear" w:color="auto" w:fill="auto"/>
                    </w:rPr>
                  </w:pPr>
                  <w:r>
                    <w:rPr>
                      <w:rStyle w:val="divdocumentleft-boxdivsectiontitle"/>
                      <w:rFonts w:ascii="Century Gothic" w:eastAsia="Century Gothic" w:hAnsi="Century Gothic" w:cs="Century Gothic"/>
                      <w:b/>
                      <w:bCs/>
                      <w:color w:val="002E58"/>
                      <w:sz w:val="32"/>
                      <w:szCs w:val="32"/>
                      <w:shd w:val="clear" w:color="auto" w:fill="auto"/>
                    </w:rPr>
                    <w:t>Certifications</w:t>
                  </w:r>
                </w:p>
              </w:tc>
            </w:tr>
          </w:tbl>
          <w:p w:rsidR="001B51D3" w:rsidRDefault="00FB7277">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tbl>
            <w:tblPr>
              <w:tblStyle w:val="divdocumentsectioncertificationparagraph"/>
              <w:tblW w:w="0" w:type="auto"/>
              <w:tblCellSpacing w:w="0" w:type="dxa"/>
              <w:tblLayout w:type="fixed"/>
              <w:tblCellMar>
                <w:left w:w="0" w:type="dxa"/>
                <w:right w:w="0" w:type="dxa"/>
              </w:tblCellMar>
              <w:tblLook w:val="05E0"/>
            </w:tblPr>
            <w:tblGrid>
              <w:gridCol w:w="300"/>
              <w:gridCol w:w="6440"/>
            </w:tblGrid>
            <w:tr w:rsidR="000D5F91">
              <w:trPr>
                <w:tblCellSpacing w:w="0" w:type="dxa"/>
              </w:trPr>
              <w:tc>
                <w:tcPr>
                  <w:tcW w:w="300" w:type="dxa"/>
                  <w:tcMar>
                    <w:top w:w="0" w:type="dxa"/>
                    <w:left w:w="0" w:type="dxa"/>
                    <w:bottom w:w="0" w:type="dxa"/>
                    <w:right w:w="0" w:type="dxa"/>
                  </w:tcMar>
                  <w:hideMark/>
                </w:tcPr>
                <w:p w:rsidR="001B2136" w:rsidRDefault="00FB7277">
                  <w:pPr>
                    <w:pStyle w:val="divdocumentemptycellParagraph"/>
                    <w:spacing w:line="360" w:lineRule="atLeast"/>
                    <w:rPr>
                      <w:rStyle w:val="divdocumentemptycell"/>
                      <w:rFonts w:ascii="Century Gothic" w:eastAsia="Century Gothic" w:hAnsi="Century Gothic" w:cs="Century Gothic"/>
                      <w:color w:val="343434"/>
                      <w:spacing w:val="4"/>
                      <w:sz w:val="22"/>
                      <w:szCs w:val="22"/>
                    </w:rPr>
                  </w:pPr>
                  <w:r>
                    <w:rPr>
                      <w:rStyle w:val="divdocumentemptycell"/>
                      <w:rFonts w:ascii="Century Gothic" w:eastAsia="Century Gothic" w:hAnsi="Century Gothic" w:cs="Century Gothic"/>
                      <w:color w:val="343434"/>
                      <w:spacing w:val="4"/>
                      <w:sz w:val="22"/>
                      <w:szCs w:val="22"/>
                    </w:rPr>
                    <w:t> </w:t>
                  </w:r>
                </w:p>
              </w:tc>
              <w:tc>
                <w:tcPr>
                  <w:tcW w:w="6440" w:type="dxa"/>
                  <w:tcMar>
                    <w:top w:w="0" w:type="dxa"/>
                    <w:left w:w="0" w:type="dxa"/>
                    <w:bottom w:w="0" w:type="dxa"/>
                    <w:right w:w="0" w:type="dxa"/>
                  </w:tcMar>
                  <w:hideMark/>
                </w:tcPr>
                <w:p w:rsidR="001B2136" w:rsidRDefault="00FB7277">
                  <w:pPr>
                    <w:pStyle w:val="divdocumentright-boxsectioncertificationsinglecolumnjobline"/>
                    <w:spacing w:line="360" w:lineRule="atLeast"/>
                    <w:ind w:right="300"/>
                    <w:rPr>
                      <w:rStyle w:val="divdocumentright-boxdatetablesinglecolumn"/>
                      <w:rFonts w:ascii="Century Gothic" w:eastAsia="Century Gothic" w:hAnsi="Century Gothic" w:cs="Century Gothic"/>
                      <w:color w:val="343434"/>
                      <w:spacing w:val="4"/>
                      <w:sz w:val="22"/>
                      <w:szCs w:val="22"/>
                    </w:rPr>
                  </w:pPr>
                  <w:r>
                    <w:rPr>
                      <w:rStyle w:val="divdocumentright-boxdatetablesinglecolumn"/>
                      <w:rFonts w:ascii="Century Gothic" w:eastAsia="Century Gothic" w:hAnsi="Century Gothic" w:cs="Century Gothic"/>
                      <w:color w:val="343434"/>
                      <w:spacing w:val="4"/>
                      <w:sz w:val="22"/>
                      <w:szCs w:val="22"/>
                    </w:rPr>
                    <w:t>AWS certified solutions architect associates</w:t>
                  </w:r>
                </w:p>
              </w:tc>
            </w:tr>
          </w:tbl>
          <w:p w:rsidR="001B51D3" w:rsidRDefault="001B51D3">
            <w:pPr>
              <w:rPr>
                <w:vanish/>
              </w:rPr>
            </w:pPr>
          </w:p>
          <w:p w:rsidR="001B51D3" w:rsidRDefault="00FB7277">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
            <w:tblGrid>
              <w:gridCol w:w="8560"/>
            </w:tblGrid>
            <w:tr w:rsidR="000D5F91">
              <w:trPr>
                <w:tblCellSpacing w:w="0" w:type="dxa"/>
              </w:trPr>
              <w:tc>
                <w:tcPr>
                  <w:tcW w:w="5000" w:type="pct"/>
                  <w:shd w:val="clear" w:color="auto" w:fill="FFFFFF"/>
                  <w:tcMar>
                    <w:top w:w="60" w:type="dxa"/>
                    <w:left w:w="300" w:type="dxa"/>
                    <w:bottom w:w="60" w:type="dxa"/>
                    <w:right w:w="300" w:type="dxa"/>
                  </w:tcMar>
                  <w:vAlign w:val="bottom"/>
                  <w:hideMark/>
                </w:tcPr>
                <w:p w:rsidR="001B51D3" w:rsidRDefault="00FB7277" w:rsidP="001B2136">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right="900"/>
                    <w:rPr>
                      <w:rStyle w:val="divdocumentleft-boxdivsectiontitle"/>
                      <w:rFonts w:ascii="Century Gothic" w:eastAsia="Century Gothic" w:hAnsi="Century Gothic" w:cs="Century Gothic"/>
                      <w:b/>
                      <w:bCs/>
                      <w:color w:val="002E58"/>
                      <w:sz w:val="32"/>
                      <w:szCs w:val="32"/>
                      <w:shd w:val="clear" w:color="auto" w:fill="auto"/>
                    </w:rPr>
                  </w:pPr>
                  <w:r>
                    <w:rPr>
                      <w:rStyle w:val="divdocumentleft-boxdivsectiontitle"/>
                      <w:rFonts w:ascii="Century Gothic" w:eastAsia="Century Gothic" w:hAnsi="Century Gothic" w:cs="Century Gothic"/>
                      <w:b/>
                      <w:bCs/>
                      <w:color w:val="002E58"/>
                      <w:sz w:val="32"/>
                      <w:szCs w:val="32"/>
                      <w:shd w:val="clear" w:color="auto" w:fill="auto"/>
                    </w:rPr>
                    <w:t>Interests</w:t>
                  </w:r>
                </w:p>
              </w:tc>
            </w:tr>
          </w:tbl>
          <w:p w:rsidR="001B51D3" w:rsidRDefault="00FB7277">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p w:rsidR="001B2136" w:rsidRDefault="00FB7277" w:rsidP="001B2136">
            <w:pPr>
              <w:pStyle w:val="p"/>
              <w:numPr>
                <w:ilvl w:val="0"/>
                <w:numId w:val="15"/>
              </w:numPr>
              <w:pBdr>
                <w:left w:val="none" w:sz="0" w:space="15" w:color="auto"/>
                <w:right w:val="none" w:sz="0" w:space="15" w:color="auto"/>
              </w:pBdr>
              <w:spacing w:line="360" w:lineRule="atLeast"/>
              <w:ind w:right="300"/>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Listening to music</w:t>
            </w:r>
          </w:p>
          <w:p w:rsidR="001B2136" w:rsidRDefault="00FB7277" w:rsidP="001B2136">
            <w:pPr>
              <w:pStyle w:val="p"/>
              <w:numPr>
                <w:ilvl w:val="0"/>
                <w:numId w:val="15"/>
              </w:numPr>
              <w:pBdr>
                <w:left w:val="none" w:sz="0" w:space="15" w:color="auto"/>
                <w:right w:val="none" w:sz="0" w:space="15" w:color="auto"/>
              </w:pBdr>
              <w:spacing w:line="360" w:lineRule="atLeast"/>
              <w:ind w:right="300"/>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 xml:space="preserve">Swimming </w:t>
            </w:r>
          </w:p>
          <w:p w:rsidR="00F45D5F" w:rsidRPr="001B2136" w:rsidRDefault="00FB7277" w:rsidP="001B2136">
            <w:pPr>
              <w:pStyle w:val="p"/>
              <w:numPr>
                <w:ilvl w:val="0"/>
                <w:numId w:val="15"/>
              </w:numPr>
              <w:pBdr>
                <w:left w:val="none" w:sz="0" w:space="15" w:color="auto"/>
                <w:right w:val="none" w:sz="0" w:space="15" w:color="auto"/>
              </w:pBdr>
              <w:spacing w:line="360" w:lineRule="atLeast"/>
              <w:ind w:right="300"/>
              <w:rPr>
                <w:rStyle w:val="divdocumentright-box"/>
                <w:rFonts w:ascii="Century Gothic" w:eastAsia="Century Gothic" w:hAnsi="Century Gothic" w:cs="Century Gothic"/>
                <w:sz w:val="22"/>
                <w:szCs w:val="22"/>
              </w:rPr>
            </w:pPr>
            <w:r w:rsidRPr="001B2136">
              <w:rPr>
                <w:rStyle w:val="divdocumentright-box"/>
                <w:rFonts w:ascii="Century Gothic" w:eastAsia="Century Gothic" w:hAnsi="Century Gothic" w:cs="Century Gothic"/>
                <w:sz w:val="22"/>
                <w:szCs w:val="22"/>
              </w:rPr>
              <w:t>Badminton</w:t>
            </w:r>
          </w:p>
          <w:p w:rsidR="001B51D3" w:rsidRDefault="00FB7277">
            <w:pPr>
              <w:pStyle w:val="divdocumentsectiongapdiv"/>
              <w:rPr>
                <w:rStyle w:val="divdocumentright-box"/>
                <w:rFonts w:ascii="Century Gothic" w:eastAsia="Century Gothic" w:hAnsi="Century Gothic" w:cs="Century Gothic"/>
                <w:sz w:val="14"/>
                <w:szCs w:val="14"/>
              </w:rPr>
            </w:pPr>
            <w:r>
              <w:rPr>
                <w:rStyle w:val="divdocumentright-box"/>
                <w:rFonts w:ascii="Century Gothic" w:eastAsia="Century Gothic" w:hAnsi="Century Gothic" w:cs="Century Gothic"/>
                <w:sz w:val="14"/>
                <w:szCs w:val="14"/>
              </w:rPr>
              <w:lastRenderedPageBreak/>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
            <w:tblGrid>
              <w:gridCol w:w="8560"/>
            </w:tblGrid>
            <w:tr w:rsidR="000D5F91">
              <w:trPr>
                <w:tblCellSpacing w:w="0" w:type="dxa"/>
              </w:trPr>
              <w:tc>
                <w:tcPr>
                  <w:tcW w:w="5000" w:type="pct"/>
                  <w:shd w:val="clear" w:color="auto" w:fill="FFFFFF"/>
                  <w:tcMar>
                    <w:top w:w="60" w:type="dxa"/>
                    <w:left w:w="300" w:type="dxa"/>
                    <w:bottom w:w="60" w:type="dxa"/>
                    <w:right w:w="300" w:type="dxa"/>
                  </w:tcMar>
                  <w:vAlign w:val="bottom"/>
                  <w:hideMark/>
                </w:tcPr>
                <w:p w:rsidR="001B51D3" w:rsidRDefault="00FB7277" w:rsidP="001B2136">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right="900"/>
                    <w:rPr>
                      <w:rStyle w:val="divdocumentleft-boxdivsectiontitle"/>
                      <w:rFonts w:ascii="Century Gothic" w:eastAsia="Century Gothic" w:hAnsi="Century Gothic" w:cs="Century Gothic"/>
                      <w:b/>
                      <w:bCs/>
                      <w:color w:val="002E58"/>
                      <w:sz w:val="32"/>
                      <w:szCs w:val="32"/>
                      <w:shd w:val="clear" w:color="auto" w:fill="auto"/>
                    </w:rPr>
                  </w:pPr>
                  <w:r>
                    <w:rPr>
                      <w:rStyle w:val="divdocumentleft-boxdivsectiontitle"/>
                      <w:rFonts w:ascii="Century Gothic" w:eastAsia="Century Gothic" w:hAnsi="Century Gothic" w:cs="Century Gothic"/>
                      <w:b/>
                      <w:bCs/>
                      <w:color w:val="002E58"/>
                      <w:sz w:val="32"/>
                      <w:szCs w:val="32"/>
                      <w:shd w:val="clear" w:color="auto" w:fill="auto"/>
                    </w:rPr>
                    <w:t>Extracurricular Activities</w:t>
                  </w:r>
                </w:p>
              </w:tc>
            </w:tr>
          </w:tbl>
          <w:p w:rsidR="001B51D3" w:rsidRDefault="00FB7277">
            <w:pPr>
              <w:pStyle w:val="left-boxheadinggapdiv"/>
              <w:rPr>
                <w:rStyle w:val="divdocumentright-box"/>
                <w:rFonts w:ascii="Century Gothic" w:eastAsia="Century Gothic" w:hAnsi="Century Gothic" w:cs="Century Gothic"/>
              </w:rPr>
            </w:pPr>
            <w:r>
              <w:rPr>
                <w:rStyle w:val="divdocumentright-box"/>
                <w:rFonts w:ascii="Century Gothic" w:eastAsia="Century Gothic" w:hAnsi="Century Gothic" w:cs="Century Gothic"/>
              </w:rPr>
              <w:t> </w:t>
            </w:r>
          </w:p>
          <w:p w:rsidR="009D1746" w:rsidRDefault="00FB7277" w:rsidP="009D1746">
            <w:pPr>
              <w:pStyle w:val="p"/>
              <w:numPr>
                <w:ilvl w:val="0"/>
                <w:numId w:val="16"/>
              </w:numPr>
              <w:pBdr>
                <w:left w:val="none" w:sz="0" w:space="15" w:color="auto"/>
                <w:right w:val="none" w:sz="0" w:space="15" w:color="auto"/>
              </w:pBdr>
              <w:spacing w:line="360" w:lineRule="atLeast"/>
              <w:ind w:right="300"/>
              <w:rPr>
                <w:rStyle w:val="divdocumentright-box"/>
                <w:rFonts w:ascii="Century Gothic" w:eastAsia="Century Gothic" w:hAnsi="Century Gothic" w:cs="Century Gothic"/>
                <w:sz w:val="22"/>
                <w:szCs w:val="22"/>
              </w:rPr>
            </w:pPr>
            <w:r>
              <w:rPr>
                <w:rStyle w:val="divdocumentright-box"/>
                <w:rFonts w:ascii="Century Gothic" w:eastAsia="Century Gothic" w:hAnsi="Century Gothic" w:cs="Century Gothic"/>
                <w:sz w:val="22"/>
                <w:szCs w:val="22"/>
              </w:rPr>
              <w:t>Awarded “Employee of the Year” award for best performance in team, Compunnel.</w:t>
            </w:r>
          </w:p>
          <w:p w:rsidR="009D1746" w:rsidRDefault="00FB7277" w:rsidP="009D1746">
            <w:pPr>
              <w:pStyle w:val="p"/>
              <w:numPr>
                <w:ilvl w:val="0"/>
                <w:numId w:val="16"/>
              </w:numPr>
              <w:pBdr>
                <w:left w:val="none" w:sz="0" w:space="15" w:color="auto"/>
                <w:right w:val="none" w:sz="0" w:space="15" w:color="auto"/>
              </w:pBdr>
              <w:spacing w:line="360" w:lineRule="atLeast"/>
              <w:ind w:right="300"/>
              <w:rPr>
                <w:rStyle w:val="divdocumentright-box"/>
                <w:rFonts w:ascii="Century Gothic" w:eastAsia="Century Gothic" w:hAnsi="Century Gothic" w:cs="Century Gothic"/>
                <w:sz w:val="22"/>
                <w:szCs w:val="22"/>
              </w:rPr>
            </w:pPr>
            <w:r w:rsidRPr="009D1746">
              <w:rPr>
                <w:rStyle w:val="divdocumentright-box"/>
                <w:rFonts w:ascii="Century Gothic" w:eastAsia="Century Gothic" w:hAnsi="Century Gothic" w:cs="Century Gothic"/>
                <w:sz w:val="22"/>
                <w:szCs w:val="22"/>
              </w:rPr>
              <w:t>Awarded “</w:t>
            </w:r>
            <w:r>
              <w:rPr>
                <w:rStyle w:val="divdocumentright-box"/>
                <w:rFonts w:ascii="Century Gothic" w:eastAsia="Century Gothic" w:hAnsi="Century Gothic" w:cs="Century Gothic"/>
                <w:sz w:val="22"/>
                <w:szCs w:val="22"/>
              </w:rPr>
              <w:t>Creative employee of the quarter</w:t>
            </w:r>
            <w:r w:rsidRPr="009D1746">
              <w:rPr>
                <w:rStyle w:val="divdocumentright-box"/>
                <w:rFonts w:ascii="Century Gothic" w:eastAsia="Century Gothic" w:hAnsi="Century Gothic" w:cs="Century Gothic"/>
                <w:sz w:val="22"/>
                <w:szCs w:val="22"/>
              </w:rPr>
              <w:t>” twice in, Compunnel.</w:t>
            </w:r>
          </w:p>
          <w:p w:rsidR="001B51D3" w:rsidRPr="009D1746" w:rsidRDefault="00FB7277" w:rsidP="009D1746">
            <w:pPr>
              <w:pStyle w:val="p"/>
              <w:numPr>
                <w:ilvl w:val="0"/>
                <w:numId w:val="16"/>
              </w:numPr>
              <w:pBdr>
                <w:left w:val="none" w:sz="0" w:space="15" w:color="auto"/>
                <w:right w:val="none" w:sz="0" w:space="15" w:color="auto"/>
              </w:pBdr>
              <w:spacing w:line="360" w:lineRule="atLeast"/>
              <w:ind w:right="300"/>
              <w:rPr>
                <w:rStyle w:val="divdocumentright-box"/>
                <w:rFonts w:ascii="Century Gothic" w:eastAsia="Century Gothic" w:hAnsi="Century Gothic" w:cs="Century Gothic"/>
                <w:sz w:val="22"/>
                <w:szCs w:val="22"/>
              </w:rPr>
            </w:pPr>
            <w:r w:rsidRPr="009D1746">
              <w:rPr>
                <w:rStyle w:val="divdocumentright-box"/>
                <w:rFonts w:ascii="Century Gothic" w:eastAsia="Century Gothic" w:hAnsi="Century Gothic" w:cs="Century Gothic"/>
                <w:sz w:val="22"/>
                <w:szCs w:val="22"/>
              </w:rPr>
              <w:t>Awarded “</w:t>
            </w:r>
            <w:r w:rsidR="009D1746">
              <w:rPr>
                <w:rStyle w:val="divdocumentright-box"/>
                <w:rFonts w:ascii="Century Gothic" w:eastAsia="Century Gothic" w:hAnsi="Century Gothic" w:cs="Century Gothic"/>
                <w:sz w:val="22"/>
                <w:szCs w:val="22"/>
              </w:rPr>
              <w:t xml:space="preserve">Behind the </w:t>
            </w:r>
            <w:r w:rsidR="00AD27D8">
              <w:rPr>
                <w:rStyle w:val="divdocumentright-box"/>
                <w:rFonts w:ascii="Century Gothic" w:eastAsia="Century Gothic" w:hAnsi="Century Gothic" w:cs="Century Gothic"/>
                <w:sz w:val="22"/>
                <w:szCs w:val="22"/>
              </w:rPr>
              <w:t>scenes</w:t>
            </w:r>
            <w:r w:rsidRPr="009D1746">
              <w:rPr>
                <w:rStyle w:val="divdocumentright-box"/>
                <w:rFonts w:ascii="Century Gothic" w:eastAsia="Century Gothic" w:hAnsi="Century Gothic" w:cs="Century Gothic"/>
                <w:sz w:val="22"/>
                <w:szCs w:val="22"/>
              </w:rPr>
              <w:t xml:space="preserve">” award for </w:t>
            </w:r>
            <w:r w:rsidRPr="009D1746">
              <w:rPr>
                <w:rStyle w:val="divdocumentright-box"/>
                <w:rFonts w:ascii="Century Gothic" w:eastAsia="Century Gothic" w:hAnsi="Century Gothic" w:cs="Century Gothic"/>
                <w:sz w:val="22"/>
                <w:szCs w:val="22"/>
              </w:rPr>
              <w:t>best performance in team.</w:t>
            </w:r>
          </w:p>
        </w:tc>
      </w:tr>
    </w:tbl>
    <w:p w:rsidR="001B51D3" w:rsidRDefault="00FB7277">
      <w:pPr>
        <w:spacing w:line="20" w:lineRule="auto"/>
      </w:pPr>
      <w:r>
        <w:rPr>
          <w:color w:val="FFFFFF"/>
          <w:sz w:val="2"/>
        </w:rPr>
        <w:lastRenderedPageBreak/>
        <w:t>.</w:t>
      </w:r>
      <w:r w:rsidR="000D5F9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5"/>
          </v:shape>
        </w:pict>
      </w:r>
    </w:p>
    <w:sectPr w:rsidR="001B51D3" w:rsidSect="000D5F91">
      <w:pgSz w:w="12240" w:h="15840"/>
      <w:pgMar w:top="0" w:right="0" w:bottom="0" w:left="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embedRegular r:id="rId1" w:fontKey="{0E2F2CF5-681F-48F6-ADD3-A3D6D75CF2CB}"/>
    <w:embedBold r:id="rId2" w:fontKey="{26AC8A39-6215-4320-A8C2-EF2E7C2A5D46}"/>
    <w:embedItalic r:id="rId3" w:fontKey="{EE85C0BE-1010-4070-A0D9-15A3B47C3EDE}"/>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CD364186">
      <w:start w:val="1"/>
      <w:numFmt w:val="bullet"/>
      <w:lvlText w:val=""/>
      <w:lvlJc w:val="left"/>
      <w:pPr>
        <w:ind w:left="720" w:hanging="360"/>
      </w:pPr>
      <w:rPr>
        <w:rFonts w:ascii="Symbol" w:hAnsi="Symbol"/>
      </w:rPr>
    </w:lvl>
    <w:lvl w:ilvl="1" w:tplc="1906415E">
      <w:start w:val="1"/>
      <w:numFmt w:val="bullet"/>
      <w:lvlText w:val="o"/>
      <w:lvlJc w:val="left"/>
      <w:pPr>
        <w:tabs>
          <w:tab w:val="num" w:pos="1440"/>
        </w:tabs>
        <w:ind w:left="1440" w:hanging="360"/>
      </w:pPr>
      <w:rPr>
        <w:rFonts w:ascii="Courier New" w:hAnsi="Courier New"/>
      </w:rPr>
    </w:lvl>
    <w:lvl w:ilvl="2" w:tplc="39FE1602">
      <w:start w:val="1"/>
      <w:numFmt w:val="bullet"/>
      <w:lvlText w:val=""/>
      <w:lvlJc w:val="left"/>
      <w:pPr>
        <w:tabs>
          <w:tab w:val="num" w:pos="2160"/>
        </w:tabs>
        <w:ind w:left="2160" w:hanging="360"/>
      </w:pPr>
      <w:rPr>
        <w:rFonts w:ascii="Wingdings" w:hAnsi="Wingdings"/>
      </w:rPr>
    </w:lvl>
    <w:lvl w:ilvl="3" w:tplc="9BD6F3D6">
      <w:start w:val="1"/>
      <w:numFmt w:val="bullet"/>
      <w:lvlText w:val=""/>
      <w:lvlJc w:val="left"/>
      <w:pPr>
        <w:tabs>
          <w:tab w:val="num" w:pos="2880"/>
        </w:tabs>
        <w:ind w:left="2880" w:hanging="360"/>
      </w:pPr>
      <w:rPr>
        <w:rFonts w:ascii="Symbol" w:hAnsi="Symbol"/>
      </w:rPr>
    </w:lvl>
    <w:lvl w:ilvl="4" w:tplc="DBF26776">
      <w:start w:val="1"/>
      <w:numFmt w:val="bullet"/>
      <w:lvlText w:val="o"/>
      <w:lvlJc w:val="left"/>
      <w:pPr>
        <w:tabs>
          <w:tab w:val="num" w:pos="3600"/>
        </w:tabs>
        <w:ind w:left="3600" w:hanging="360"/>
      </w:pPr>
      <w:rPr>
        <w:rFonts w:ascii="Courier New" w:hAnsi="Courier New"/>
      </w:rPr>
    </w:lvl>
    <w:lvl w:ilvl="5" w:tplc="811E013E">
      <w:start w:val="1"/>
      <w:numFmt w:val="bullet"/>
      <w:lvlText w:val=""/>
      <w:lvlJc w:val="left"/>
      <w:pPr>
        <w:tabs>
          <w:tab w:val="num" w:pos="4320"/>
        </w:tabs>
        <w:ind w:left="4320" w:hanging="360"/>
      </w:pPr>
      <w:rPr>
        <w:rFonts w:ascii="Wingdings" w:hAnsi="Wingdings"/>
      </w:rPr>
    </w:lvl>
    <w:lvl w:ilvl="6" w:tplc="20AA6586">
      <w:start w:val="1"/>
      <w:numFmt w:val="bullet"/>
      <w:lvlText w:val=""/>
      <w:lvlJc w:val="left"/>
      <w:pPr>
        <w:tabs>
          <w:tab w:val="num" w:pos="5040"/>
        </w:tabs>
        <w:ind w:left="5040" w:hanging="360"/>
      </w:pPr>
      <w:rPr>
        <w:rFonts w:ascii="Symbol" w:hAnsi="Symbol"/>
      </w:rPr>
    </w:lvl>
    <w:lvl w:ilvl="7" w:tplc="50E851F2">
      <w:start w:val="1"/>
      <w:numFmt w:val="bullet"/>
      <w:lvlText w:val="o"/>
      <w:lvlJc w:val="left"/>
      <w:pPr>
        <w:tabs>
          <w:tab w:val="num" w:pos="5760"/>
        </w:tabs>
        <w:ind w:left="5760" w:hanging="360"/>
      </w:pPr>
      <w:rPr>
        <w:rFonts w:ascii="Courier New" w:hAnsi="Courier New"/>
      </w:rPr>
    </w:lvl>
    <w:lvl w:ilvl="8" w:tplc="037265DE">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A2C4AE5E">
      <w:start w:val="1"/>
      <w:numFmt w:val="bullet"/>
      <w:lvlText w:val=""/>
      <w:lvlJc w:val="left"/>
      <w:pPr>
        <w:ind w:left="360" w:hanging="360"/>
      </w:pPr>
      <w:rPr>
        <w:rFonts w:ascii="Symbol" w:hAnsi="Symbol"/>
      </w:rPr>
    </w:lvl>
    <w:lvl w:ilvl="1" w:tplc="E9168268">
      <w:start w:val="1"/>
      <w:numFmt w:val="bullet"/>
      <w:lvlText w:val="o"/>
      <w:lvlJc w:val="left"/>
      <w:pPr>
        <w:tabs>
          <w:tab w:val="num" w:pos="1080"/>
        </w:tabs>
        <w:ind w:left="1080" w:hanging="360"/>
      </w:pPr>
      <w:rPr>
        <w:rFonts w:ascii="Courier New" w:hAnsi="Courier New"/>
      </w:rPr>
    </w:lvl>
    <w:lvl w:ilvl="2" w:tplc="2EB8D616">
      <w:start w:val="1"/>
      <w:numFmt w:val="bullet"/>
      <w:lvlText w:val=""/>
      <w:lvlJc w:val="left"/>
      <w:pPr>
        <w:tabs>
          <w:tab w:val="num" w:pos="1800"/>
        </w:tabs>
        <w:ind w:left="1800" w:hanging="360"/>
      </w:pPr>
      <w:rPr>
        <w:rFonts w:ascii="Wingdings" w:hAnsi="Wingdings"/>
      </w:rPr>
    </w:lvl>
    <w:lvl w:ilvl="3" w:tplc="83387C52">
      <w:start w:val="1"/>
      <w:numFmt w:val="bullet"/>
      <w:lvlText w:val=""/>
      <w:lvlJc w:val="left"/>
      <w:pPr>
        <w:tabs>
          <w:tab w:val="num" w:pos="2520"/>
        </w:tabs>
        <w:ind w:left="2520" w:hanging="360"/>
      </w:pPr>
      <w:rPr>
        <w:rFonts w:ascii="Symbol" w:hAnsi="Symbol"/>
      </w:rPr>
    </w:lvl>
    <w:lvl w:ilvl="4" w:tplc="D30042AC">
      <w:start w:val="1"/>
      <w:numFmt w:val="bullet"/>
      <w:lvlText w:val="o"/>
      <w:lvlJc w:val="left"/>
      <w:pPr>
        <w:tabs>
          <w:tab w:val="num" w:pos="3240"/>
        </w:tabs>
        <w:ind w:left="3240" w:hanging="360"/>
      </w:pPr>
      <w:rPr>
        <w:rFonts w:ascii="Courier New" w:hAnsi="Courier New"/>
      </w:rPr>
    </w:lvl>
    <w:lvl w:ilvl="5" w:tplc="5226F606">
      <w:start w:val="1"/>
      <w:numFmt w:val="bullet"/>
      <w:lvlText w:val=""/>
      <w:lvlJc w:val="left"/>
      <w:pPr>
        <w:tabs>
          <w:tab w:val="num" w:pos="3960"/>
        </w:tabs>
        <w:ind w:left="3960" w:hanging="360"/>
      </w:pPr>
      <w:rPr>
        <w:rFonts w:ascii="Wingdings" w:hAnsi="Wingdings"/>
      </w:rPr>
    </w:lvl>
    <w:lvl w:ilvl="6" w:tplc="CA165FF0">
      <w:start w:val="1"/>
      <w:numFmt w:val="bullet"/>
      <w:lvlText w:val=""/>
      <w:lvlJc w:val="left"/>
      <w:pPr>
        <w:tabs>
          <w:tab w:val="num" w:pos="4680"/>
        </w:tabs>
        <w:ind w:left="4680" w:hanging="360"/>
      </w:pPr>
      <w:rPr>
        <w:rFonts w:ascii="Symbol" w:hAnsi="Symbol"/>
      </w:rPr>
    </w:lvl>
    <w:lvl w:ilvl="7" w:tplc="09428FB0">
      <w:start w:val="1"/>
      <w:numFmt w:val="bullet"/>
      <w:lvlText w:val="o"/>
      <w:lvlJc w:val="left"/>
      <w:pPr>
        <w:tabs>
          <w:tab w:val="num" w:pos="5400"/>
        </w:tabs>
        <w:ind w:left="5400" w:hanging="360"/>
      </w:pPr>
      <w:rPr>
        <w:rFonts w:ascii="Courier New" w:hAnsi="Courier New"/>
      </w:rPr>
    </w:lvl>
    <w:lvl w:ilvl="8" w:tplc="D67E20E0">
      <w:start w:val="1"/>
      <w:numFmt w:val="bullet"/>
      <w:lvlText w:val=""/>
      <w:lvlJc w:val="left"/>
      <w:pPr>
        <w:tabs>
          <w:tab w:val="num" w:pos="6120"/>
        </w:tabs>
        <w:ind w:left="6120" w:hanging="360"/>
      </w:pPr>
      <w:rPr>
        <w:rFonts w:ascii="Wingdings" w:hAnsi="Wingdings"/>
      </w:rPr>
    </w:lvl>
  </w:abstractNum>
  <w:abstractNum w:abstractNumId="2">
    <w:nsid w:val="00000003"/>
    <w:multiLevelType w:val="hybridMultilevel"/>
    <w:tmpl w:val="00000003"/>
    <w:lvl w:ilvl="0" w:tplc="30F45BC2">
      <w:start w:val="1"/>
      <w:numFmt w:val="bullet"/>
      <w:lvlText w:val=""/>
      <w:lvlJc w:val="left"/>
      <w:pPr>
        <w:ind w:left="720" w:hanging="360"/>
      </w:pPr>
      <w:rPr>
        <w:rFonts w:ascii="Symbol" w:hAnsi="Symbol"/>
      </w:rPr>
    </w:lvl>
    <w:lvl w:ilvl="1" w:tplc="B52624F6">
      <w:start w:val="1"/>
      <w:numFmt w:val="bullet"/>
      <w:lvlText w:val="o"/>
      <w:lvlJc w:val="left"/>
      <w:pPr>
        <w:tabs>
          <w:tab w:val="num" w:pos="1440"/>
        </w:tabs>
        <w:ind w:left="1440" w:hanging="360"/>
      </w:pPr>
      <w:rPr>
        <w:rFonts w:ascii="Courier New" w:hAnsi="Courier New"/>
      </w:rPr>
    </w:lvl>
    <w:lvl w:ilvl="2" w:tplc="53AC7CDE">
      <w:start w:val="1"/>
      <w:numFmt w:val="bullet"/>
      <w:lvlText w:val=""/>
      <w:lvlJc w:val="left"/>
      <w:pPr>
        <w:tabs>
          <w:tab w:val="num" w:pos="2160"/>
        </w:tabs>
        <w:ind w:left="2160" w:hanging="360"/>
      </w:pPr>
      <w:rPr>
        <w:rFonts w:ascii="Wingdings" w:hAnsi="Wingdings"/>
      </w:rPr>
    </w:lvl>
    <w:lvl w:ilvl="3" w:tplc="BA5E36A4">
      <w:start w:val="1"/>
      <w:numFmt w:val="bullet"/>
      <w:lvlText w:val=""/>
      <w:lvlJc w:val="left"/>
      <w:pPr>
        <w:tabs>
          <w:tab w:val="num" w:pos="2880"/>
        </w:tabs>
        <w:ind w:left="2880" w:hanging="360"/>
      </w:pPr>
      <w:rPr>
        <w:rFonts w:ascii="Symbol" w:hAnsi="Symbol"/>
      </w:rPr>
    </w:lvl>
    <w:lvl w:ilvl="4" w:tplc="8BFE12DA">
      <w:start w:val="1"/>
      <w:numFmt w:val="bullet"/>
      <w:lvlText w:val="o"/>
      <w:lvlJc w:val="left"/>
      <w:pPr>
        <w:tabs>
          <w:tab w:val="num" w:pos="3600"/>
        </w:tabs>
        <w:ind w:left="3600" w:hanging="360"/>
      </w:pPr>
      <w:rPr>
        <w:rFonts w:ascii="Courier New" w:hAnsi="Courier New"/>
      </w:rPr>
    </w:lvl>
    <w:lvl w:ilvl="5" w:tplc="A0824BB4">
      <w:start w:val="1"/>
      <w:numFmt w:val="bullet"/>
      <w:lvlText w:val=""/>
      <w:lvlJc w:val="left"/>
      <w:pPr>
        <w:tabs>
          <w:tab w:val="num" w:pos="4320"/>
        </w:tabs>
        <w:ind w:left="4320" w:hanging="360"/>
      </w:pPr>
      <w:rPr>
        <w:rFonts w:ascii="Wingdings" w:hAnsi="Wingdings"/>
      </w:rPr>
    </w:lvl>
    <w:lvl w:ilvl="6" w:tplc="C352BD9A">
      <w:start w:val="1"/>
      <w:numFmt w:val="bullet"/>
      <w:lvlText w:val=""/>
      <w:lvlJc w:val="left"/>
      <w:pPr>
        <w:tabs>
          <w:tab w:val="num" w:pos="5040"/>
        </w:tabs>
        <w:ind w:left="5040" w:hanging="360"/>
      </w:pPr>
      <w:rPr>
        <w:rFonts w:ascii="Symbol" w:hAnsi="Symbol"/>
      </w:rPr>
    </w:lvl>
    <w:lvl w:ilvl="7" w:tplc="4EBACCB6">
      <w:start w:val="1"/>
      <w:numFmt w:val="bullet"/>
      <w:lvlText w:val="o"/>
      <w:lvlJc w:val="left"/>
      <w:pPr>
        <w:tabs>
          <w:tab w:val="num" w:pos="5760"/>
        </w:tabs>
        <w:ind w:left="5760" w:hanging="360"/>
      </w:pPr>
      <w:rPr>
        <w:rFonts w:ascii="Courier New" w:hAnsi="Courier New"/>
      </w:rPr>
    </w:lvl>
    <w:lvl w:ilvl="8" w:tplc="01B02EAE">
      <w:start w:val="1"/>
      <w:numFmt w:val="bullet"/>
      <w:lvlText w:val=""/>
      <w:lvlJc w:val="left"/>
      <w:pPr>
        <w:tabs>
          <w:tab w:val="num" w:pos="6480"/>
        </w:tabs>
        <w:ind w:left="6480" w:hanging="360"/>
      </w:pPr>
      <w:rPr>
        <w:rFonts w:ascii="Wingdings" w:hAnsi="Wingdings"/>
      </w:rPr>
    </w:lvl>
  </w:abstractNum>
  <w:abstractNum w:abstractNumId="3">
    <w:nsid w:val="01CB0233"/>
    <w:multiLevelType w:val="multilevel"/>
    <w:tmpl w:val="2B30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491048"/>
    <w:multiLevelType w:val="hybridMultilevel"/>
    <w:tmpl w:val="8CE6FE5E"/>
    <w:lvl w:ilvl="0" w:tplc="E95AD99C">
      <w:start w:val="1"/>
      <w:numFmt w:val="decimal"/>
      <w:lvlText w:val="%1."/>
      <w:lvlJc w:val="left"/>
      <w:pPr>
        <w:ind w:left="1020" w:hanging="360"/>
      </w:pPr>
    </w:lvl>
    <w:lvl w:ilvl="1" w:tplc="F0BC176A" w:tentative="1">
      <w:start w:val="1"/>
      <w:numFmt w:val="lowerLetter"/>
      <w:lvlText w:val="%2."/>
      <w:lvlJc w:val="left"/>
      <w:pPr>
        <w:ind w:left="1740" w:hanging="360"/>
      </w:pPr>
    </w:lvl>
    <w:lvl w:ilvl="2" w:tplc="A5FAE58E" w:tentative="1">
      <w:start w:val="1"/>
      <w:numFmt w:val="lowerRoman"/>
      <w:lvlText w:val="%3."/>
      <w:lvlJc w:val="right"/>
      <w:pPr>
        <w:ind w:left="2460" w:hanging="180"/>
      </w:pPr>
    </w:lvl>
    <w:lvl w:ilvl="3" w:tplc="0F52FF62" w:tentative="1">
      <w:start w:val="1"/>
      <w:numFmt w:val="decimal"/>
      <w:lvlText w:val="%4."/>
      <w:lvlJc w:val="left"/>
      <w:pPr>
        <w:ind w:left="3180" w:hanging="360"/>
      </w:pPr>
    </w:lvl>
    <w:lvl w:ilvl="4" w:tplc="21D40F44" w:tentative="1">
      <w:start w:val="1"/>
      <w:numFmt w:val="lowerLetter"/>
      <w:lvlText w:val="%5."/>
      <w:lvlJc w:val="left"/>
      <w:pPr>
        <w:ind w:left="3900" w:hanging="360"/>
      </w:pPr>
    </w:lvl>
    <w:lvl w:ilvl="5" w:tplc="E9DE9C96" w:tentative="1">
      <w:start w:val="1"/>
      <w:numFmt w:val="lowerRoman"/>
      <w:lvlText w:val="%6."/>
      <w:lvlJc w:val="right"/>
      <w:pPr>
        <w:ind w:left="4620" w:hanging="180"/>
      </w:pPr>
    </w:lvl>
    <w:lvl w:ilvl="6" w:tplc="BF081664" w:tentative="1">
      <w:start w:val="1"/>
      <w:numFmt w:val="decimal"/>
      <w:lvlText w:val="%7."/>
      <w:lvlJc w:val="left"/>
      <w:pPr>
        <w:ind w:left="5340" w:hanging="360"/>
      </w:pPr>
    </w:lvl>
    <w:lvl w:ilvl="7" w:tplc="3BD492C6" w:tentative="1">
      <w:start w:val="1"/>
      <w:numFmt w:val="lowerLetter"/>
      <w:lvlText w:val="%8."/>
      <w:lvlJc w:val="left"/>
      <w:pPr>
        <w:ind w:left="6060" w:hanging="360"/>
      </w:pPr>
    </w:lvl>
    <w:lvl w:ilvl="8" w:tplc="36863426" w:tentative="1">
      <w:start w:val="1"/>
      <w:numFmt w:val="lowerRoman"/>
      <w:lvlText w:val="%9."/>
      <w:lvlJc w:val="right"/>
      <w:pPr>
        <w:ind w:left="6780" w:hanging="180"/>
      </w:pPr>
    </w:lvl>
  </w:abstractNum>
  <w:abstractNum w:abstractNumId="5">
    <w:nsid w:val="090F3412"/>
    <w:multiLevelType w:val="multilevel"/>
    <w:tmpl w:val="9176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CC040F"/>
    <w:multiLevelType w:val="multilevel"/>
    <w:tmpl w:val="D712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DF22A8"/>
    <w:multiLevelType w:val="multilevel"/>
    <w:tmpl w:val="983A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C2099B"/>
    <w:multiLevelType w:val="hybridMultilevel"/>
    <w:tmpl w:val="7124E84C"/>
    <w:lvl w:ilvl="0" w:tplc="EFDA3E98">
      <w:start w:val="1"/>
      <w:numFmt w:val="bullet"/>
      <w:lvlText w:val=""/>
      <w:lvlJc w:val="left"/>
      <w:pPr>
        <w:ind w:left="760" w:hanging="360"/>
      </w:pPr>
      <w:rPr>
        <w:rFonts w:ascii="Symbol" w:hAnsi="Symbol" w:hint="default"/>
      </w:rPr>
    </w:lvl>
    <w:lvl w:ilvl="1" w:tplc="B1B64A34" w:tentative="1">
      <w:start w:val="1"/>
      <w:numFmt w:val="bullet"/>
      <w:lvlText w:val="o"/>
      <w:lvlJc w:val="left"/>
      <w:pPr>
        <w:ind w:left="1480" w:hanging="360"/>
      </w:pPr>
      <w:rPr>
        <w:rFonts w:ascii="Courier New" w:hAnsi="Courier New" w:cs="Courier New" w:hint="default"/>
      </w:rPr>
    </w:lvl>
    <w:lvl w:ilvl="2" w:tplc="096E3F36" w:tentative="1">
      <w:start w:val="1"/>
      <w:numFmt w:val="bullet"/>
      <w:lvlText w:val=""/>
      <w:lvlJc w:val="left"/>
      <w:pPr>
        <w:ind w:left="2200" w:hanging="360"/>
      </w:pPr>
      <w:rPr>
        <w:rFonts w:ascii="Wingdings" w:hAnsi="Wingdings" w:hint="default"/>
      </w:rPr>
    </w:lvl>
    <w:lvl w:ilvl="3" w:tplc="5E323256" w:tentative="1">
      <w:start w:val="1"/>
      <w:numFmt w:val="bullet"/>
      <w:lvlText w:val=""/>
      <w:lvlJc w:val="left"/>
      <w:pPr>
        <w:ind w:left="2920" w:hanging="360"/>
      </w:pPr>
      <w:rPr>
        <w:rFonts w:ascii="Symbol" w:hAnsi="Symbol" w:hint="default"/>
      </w:rPr>
    </w:lvl>
    <w:lvl w:ilvl="4" w:tplc="858A76B6" w:tentative="1">
      <w:start w:val="1"/>
      <w:numFmt w:val="bullet"/>
      <w:lvlText w:val="o"/>
      <w:lvlJc w:val="left"/>
      <w:pPr>
        <w:ind w:left="3640" w:hanging="360"/>
      </w:pPr>
      <w:rPr>
        <w:rFonts w:ascii="Courier New" w:hAnsi="Courier New" w:cs="Courier New" w:hint="default"/>
      </w:rPr>
    </w:lvl>
    <w:lvl w:ilvl="5" w:tplc="962CB188" w:tentative="1">
      <w:start w:val="1"/>
      <w:numFmt w:val="bullet"/>
      <w:lvlText w:val=""/>
      <w:lvlJc w:val="left"/>
      <w:pPr>
        <w:ind w:left="4360" w:hanging="360"/>
      </w:pPr>
      <w:rPr>
        <w:rFonts w:ascii="Wingdings" w:hAnsi="Wingdings" w:hint="default"/>
      </w:rPr>
    </w:lvl>
    <w:lvl w:ilvl="6" w:tplc="2152A8AA" w:tentative="1">
      <w:start w:val="1"/>
      <w:numFmt w:val="bullet"/>
      <w:lvlText w:val=""/>
      <w:lvlJc w:val="left"/>
      <w:pPr>
        <w:ind w:left="5080" w:hanging="360"/>
      </w:pPr>
      <w:rPr>
        <w:rFonts w:ascii="Symbol" w:hAnsi="Symbol" w:hint="default"/>
      </w:rPr>
    </w:lvl>
    <w:lvl w:ilvl="7" w:tplc="0316AFA2" w:tentative="1">
      <w:start w:val="1"/>
      <w:numFmt w:val="bullet"/>
      <w:lvlText w:val="o"/>
      <w:lvlJc w:val="left"/>
      <w:pPr>
        <w:ind w:left="5800" w:hanging="360"/>
      </w:pPr>
      <w:rPr>
        <w:rFonts w:ascii="Courier New" w:hAnsi="Courier New" w:cs="Courier New" w:hint="default"/>
      </w:rPr>
    </w:lvl>
    <w:lvl w:ilvl="8" w:tplc="4940883C" w:tentative="1">
      <w:start w:val="1"/>
      <w:numFmt w:val="bullet"/>
      <w:lvlText w:val=""/>
      <w:lvlJc w:val="left"/>
      <w:pPr>
        <w:ind w:left="6520" w:hanging="360"/>
      </w:pPr>
      <w:rPr>
        <w:rFonts w:ascii="Wingdings" w:hAnsi="Wingdings" w:hint="default"/>
      </w:rPr>
    </w:lvl>
  </w:abstractNum>
  <w:abstractNum w:abstractNumId="9">
    <w:nsid w:val="2A9609C6"/>
    <w:multiLevelType w:val="multilevel"/>
    <w:tmpl w:val="376A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BD5475B"/>
    <w:multiLevelType w:val="hybridMultilevel"/>
    <w:tmpl w:val="ABC664D4"/>
    <w:lvl w:ilvl="0" w:tplc="AD32F2D8">
      <w:start w:val="1"/>
      <w:numFmt w:val="bullet"/>
      <w:lvlText w:val=""/>
      <w:lvlJc w:val="left"/>
      <w:pPr>
        <w:tabs>
          <w:tab w:val="num" w:pos="720"/>
        </w:tabs>
        <w:ind w:left="720" w:hanging="360"/>
      </w:pPr>
      <w:rPr>
        <w:rFonts w:ascii="Symbol" w:hAnsi="Symbol" w:hint="default"/>
      </w:rPr>
    </w:lvl>
    <w:lvl w:ilvl="1" w:tplc="F56CDD18">
      <w:start w:val="1"/>
      <w:numFmt w:val="bullet"/>
      <w:lvlText w:val="o"/>
      <w:lvlJc w:val="left"/>
      <w:pPr>
        <w:tabs>
          <w:tab w:val="num" w:pos="1440"/>
        </w:tabs>
        <w:ind w:left="1440" w:hanging="360"/>
      </w:pPr>
      <w:rPr>
        <w:rFonts w:ascii="Courier New" w:hAnsi="Courier New" w:hint="default"/>
      </w:rPr>
    </w:lvl>
    <w:lvl w:ilvl="2" w:tplc="648CADCC">
      <w:start w:val="1"/>
      <w:numFmt w:val="bullet"/>
      <w:lvlText w:val=""/>
      <w:lvlJc w:val="left"/>
      <w:pPr>
        <w:tabs>
          <w:tab w:val="num" w:pos="2160"/>
        </w:tabs>
        <w:ind w:left="2160" w:hanging="360"/>
      </w:pPr>
      <w:rPr>
        <w:rFonts w:ascii="Wingdings" w:hAnsi="Wingdings" w:hint="default"/>
      </w:rPr>
    </w:lvl>
    <w:lvl w:ilvl="3" w:tplc="D67CE05C">
      <w:start w:val="1"/>
      <w:numFmt w:val="bullet"/>
      <w:lvlText w:val=""/>
      <w:lvlJc w:val="left"/>
      <w:pPr>
        <w:tabs>
          <w:tab w:val="num" w:pos="2880"/>
        </w:tabs>
        <w:ind w:left="2880" w:hanging="360"/>
      </w:pPr>
      <w:rPr>
        <w:rFonts w:ascii="Symbol" w:hAnsi="Symbol" w:hint="default"/>
      </w:rPr>
    </w:lvl>
    <w:lvl w:ilvl="4" w:tplc="BCA4876C">
      <w:start w:val="1"/>
      <w:numFmt w:val="bullet"/>
      <w:lvlText w:val="o"/>
      <w:lvlJc w:val="left"/>
      <w:pPr>
        <w:tabs>
          <w:tab w:val="num" w:pos="3600"/>
        </w:tabs>
        <w:ind w:left="3600" w:hanging="360"/>
      </w:pPr>
      <w:rPr>
        <w:rFonts w:ascii="Courier New" w:hAnsi="Courier New" w:hint="default"/>
      </w:rPr>
    </w:lvl>
    <w:lvl w:ilvl="5" w:tplc="A372CB2E">
      <w:start w:val="1"/>
      <w:numFmt w:val="bullet"/>
      <w:lvlText w:val=""/>
      <w:lvlJc w:val="left"/>
      <w:pPr>
        <w:tabs>
          <w:tab w:val="num" w:pos="4320"/>
        </w:tabs>
        <w:ind w:left="4320" w:hanging="360"/>
      </w:pPr>
      <w:rPr>
        <w:rFonts w:ascii="Wingdings" w:hAnsi="Wingdings" w:hint="default"/>
      </w:rPr>
    </w:lvl>
    <w:lvl w:ilvl="6" w:tplc="44969C7A">
      <w:start w:val="1"/>
      <w:numFmt w:val="bullet"/>
      <w:lvlText w:val=""/>
      <w:lvlJc w:val="left"/>
      <w:pPr>
        <w:tabs>
          <w:tab w:val="num" w:pos="5040"/>
        </w:tabs>
        <w:ind w:left="5040" w:hanging="360"/>
      </w:pPr>
      <w:rPr>
        <w:rFonts w:ascii="Symbol" w:hAnsi="Symbol" w:hint="default"/>
      </w:rPr>
    </w:lvl>
    <w:lvl w:ilvl="7" w:tplc="680045AE">
      <w:start w:val="1"/>
      <w:numFmt w:val="bullet"/>
      <w:lvlText w:val="o"/>
      <w:lvlJc w:val="left"/>
      <w:pPr>
        <w:tabs>
          <w:tab w:val="num" w:pos="5760"/>
        </w:tabs>
        <w:ind w:left="5760" w:hanging="360"/>
      </w:pPr>
      <w:rPr>
        <w:rFonts w:ascii="Courier New" w:hAnsi="Courier New" w:hint="default"/>
      </w:rPr>
    </w:lvl>
    <w:lvl w:ilvl="8" w:tplc="AD5A0C5A">
      <w:start w:val="1"/>
      <w:numFmt w:val="bullet"/>
      <w:lvlText w:val=""/>
      <w:lvlJc w:val="left"/>
      <w:pPr>
        <w:tabs>
          <w:tab w:val="num" w:pos="6480"/>
        </w:tabs>
        <w:ind w:left="6480" w:hanging="360"/>
      </w:pPr>
      <w:rPr>
        <w:rFonts w:ascii="Wingdings" w:hAnsi="Wingdings" w:hint="default"/>
      </w:rPr>
    </w:lvl>
  </w:abstractNum>
  <w:abstractNum w:abstractNumId="11">
    <w:nsid w:val="2E2A2A8A"/>
    <w:multiLevelType w:val="multilevel"/>
    <w:tmpl w:val="31D6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08342B"/>
    <w:multiLevelType w:val="hybridMultilevel"/>
    <w:tmpl w:val="200E32F4"/>
    <w:lvl w:ilvl="0" w:tplc="B5DA1E30">
      <w:start w:val="1"/>
      <w:numFmt w:val="bullet"/>
      <w:lvlText w:val=""/>
      <w:lvlJc w:val="left"/>
      <w:pPr>
        <w:ind w:left="980" w:hanging="360"/>
      </w:pPr>
      <w:rPr>
        <w:rFonts w:ascii="Symbol" w:hAnsi="Symbol" w:hint="default"/>
      </w:rPr>
    </w:lvl>
    <w:lvl w:ilvl="1" w:tplc="7D1AE14C" w:tentative="1">
      <w:start w:val="1"/>
      <w:numFmt w:val="bullet"/>
      <w:lvlText w:val="o"/>
      <w:lvlJc w:val="left"/>
      <w:pPr>
        <w:ind w:left="1700" w:hanging="360"/>
      </w:pPr>
      <w:rPr>
        <w:rFonts w:ascii="Courier New" w:hAnsi="Courier New" w:cs="Courier New" w:hint="default"/>
      </w:rPr>
    </w:lvl>
    <w:lvl w:ilvl="2" w:tplc="E02A67F0" w:tentative="1">
      <w:start w:val="1"/>
      <w:numFmt w:val="bullet"/>
      <w:lvlText w:val=""/>
      <w:lvlJc w:val="left"/>
      <w:pPr>
        <w:ind w:left="2420" w:hanging="360"/>
      </w:pPr>
      <w:rPr>
        <w:rFonts w:ascii="Wingdings" w:hAnsi="Wingdings" w:hint="default"/>
      </w:rPr>
    </w:lvl>
    <w:lvl w:ilvl="3" w:tplc="FBEC2C6E" w:tentative="1">
      <w:start w:val="1"/>
      <w:numFmt w:val="bullet"/>
      <w:lvlText w:val=""/>
      <w:lvlJc w:val="left"/>
      <w:pPr>
        <w:ind w:left="3140" w:hanging="360"/>
      </w:pPr>
      <w:rPr>
        <w:rFonts w:ascii="Symbol" w:hAnsi="Symbol" w:hint="default"/>
      </w:rPr>
    </w:lvl>
    <w:lvl w:ilvl="4" w:tplc="03ECBE56" w:tentative="1">
      <w:start w:val="1"/>
      <w:numFmt w:val="bullet"/>
      <w:lvlText w:val="o"/>
      <w:lvlJc w:val="left"/>
      <w:pPr>
        <w:ind w:left="3860" w:hanging="360"/>
      </w:pPr>
      <w:rPr>
        <w:rFonts w:ascii="Courier New" w:hAnsi="Courier New" w:cs="Courier New" w:hint="default"/>
      </w:rPr>
    </w:lvl>
    <w:lvl w:ilvl="5" w:tplc="91500D68" w:tentative="1">
      <w:start w:val="1"/>
      <w:numFmt w:val="bullet"/>
      <w:lvlText w:val=""/>
      <w:lvlJc w:val="left"/>
      <w:pPr>
        <w:ind w:left="4580" w:hanging="360"/>
      </w:pPr>
      <w:rPr>
        <w:rFonts w:ascii="Wingdings" w:hAnsi="Wingdings" w:hint="default"/>
      </w:rPr>
    </w:lvl>
    <w:lvl w:ilvl="6" w:tplc="B414FE08" w:tentative="1">
      <w:start w:val="1"/>
      <w:numFmt w:val="bullet"/>
      <w:lvlText w:val=""/>
      <w:lvlJc w:val="left"/>
      <w:pPr>
        <w:ind w:left="5300" w:hanging="360"/>
      </w:pPr>
      <w:rPr>
        <w:rFonts w:ascii="Symbol" w:hAnsi="Symbol" w:hint="default"/>
      </w:rPr>
    </w:lvl>
    <w:lvl w:ilvl="7" w:tplc="0DCCBD1C" w:tentative="1">
      <w:start w:val="1"/>
      <w:numFmt w:val="bullet"/>
      <w:lvlText w:val="o"/>
      <w:lvlJc w:val="left"/>
      <w:pPr>
        <w:ind w:left="6020" w:hanging="360"/>
      </w:pPr>
      <w:rPr>
        <w:rFonts w:ascii="Courier New" w:hAnsi="Courier New" w:cs="Courier New" w:hint="default"/>
      </w:rPr>
    </w:lvl>
    <w:lvl w:ilvl="8" w:tplc="68AAC008" w:tentative="1">
      <w:start w:val="1"/>
      <w:numFmt w:val="bullet"/>
      <w:lvlText w:val=""/>
      <w:lvlJc w:val="left"/>
      <w:pPr>
        <w:ind w:left="6740" w:hanging="360"/>
      </w:pPr>
      <w:rPr>
        <w:rFonts w:ascii="Wingdings" w:hAnsi="Wingdings" w:hint="default"/>
      </w:rPr>
    </w:lvl>
  </w:abstractNum>
  <w:abstractNum w:abstractNumId="13">
    <w:nsid w:val="4A1D034D"/>
    <w:multiLevelType w:val="hybridMultilevel"/>
    <w:tmpl w:val="B694C59A"/>
    <w:lvl w:ilvl="0" w:tplc="D9C29972">
      <w:start w:val="1"/>
      <w:numFmt w:val="bullet"/>
      <w:lvlText w:val=""/>
      <w:lvlJc w:val="left"/>
      <w:pPr>
        <w:ind w:left="720" w:hanging="360"/>
      </w:pPr>
      <w:rPr>
        <w:rFonts w:ascii="Symbol" w:hAnsi="Symbol" w:hint="default"/>
      </w:rPr>
    </w:lvl>
    <w:lvl w:ilvl="1" w:tplc="4B8C86F2" w:tentative="1">
      <w:start w:val="1"/>
      <w:numFmt w:val="bullet"/>
      <w:lvlText w:val="o"/>
      <w:lvlJc w:val="left"/>
      <w:pPr>
        <w:ind w:left="1440" w:hanging="360"/>
      </w:pPr>
      <w:rPr>
        <w:rFonts w:ascii="Courier New" w:hAnsi="Courier New" w:cs="Courier New" w:hint="default"/>
      </w:rPr>
    </w:lvl>
    <w:lvl w:ilvl="2" w:tplc="84D663DA" w:tentative="1">
      <w:start w:val="1"/>
      <w:numFmt w:val="bullet"/>
      <w:lvlText w:val=""/>
      <w:lvlJc w:val="left"/>
      <w:pPr>
        <w:ind w:left="2160" w:hanging="360"/>
      </w:pPr>
      <w:rPr>
        <w:rFonts w:ascii="Wingdings" w:hAnsi="Wingdings" w:hint="default"/>
      </w:rPr>
    </w:lvl>
    <w:lvl w:ilvl="3" w:tplc="317A6ADA" w:tentative="1">
      <w:start w:val="1"/>
      <w:numFmt w:val="bullet"/>
      <w:lvlText w:val=""/>
      <w:lvlJc w:val="left"/>
      <w:pPr>
        <w:ind w:left="2880" w:hanging="360"/>
      </w:pPr>
      <w:rPr>
        <w:rFonts w:ascii="Symbol" w:hAnsi="Symbol" w:hint="default"/>
      </w:rPr>
    </w:lvl>
    <w:lvl w:ilvl="4" w:tplc="8376A8DA" w:tentative="1">
      <w:start w:val="1"/>
      <w:numFmt w:val="bullet"/>
      <w:lvlText w:val="o"/>
      <w:lvlJc w:val="left"/>
      <w:pPr>
        <w:ind w:left="3600" w:hanging="360"/>
      </w:pPr>
      <w:rPr>
        <w:rFonts w:ascii="Courier New" w:hAnsi="Courier New" w:cs="Courier New" w:hint="default"/>
      </w:rPr>
    </w:lvl>
    <w:lvl w:ilvl="5" w:tplc="43DA7A16" w:tentative="1">
      <w:start w:val="1"/>
      <w:numFmt w:val="bullet"/>
      <w:lvlText w:val=""/>
      <w:lvlJc w:val="left"/>
      <w:pPr>
        <w:ind w:left="4320" w:hanging="360"/>
      </w:pPr>
      <w:rPr>
        <w:rFonts w:ascii="Wingdings" w:hAnsi="Wingdings" w:hint="default"/>
      </w:rPr>
    </w:lvl>
    <w:lvl w:ilvl="6" w:tplc="3D4850C4" w:tentative="1">
      <w:start w:val="1"/>
      <w:numFmt w:val="bullet"/>
      <w:lvlText w:val=""/>
      <w:lvlJc w:val="left"/>
      <w:pPr>
        <w:ind w:left="5040" w:hanging="360"/>
      </w:pPr>
      <w:rPr>
        <w:rFonts w:ascii="Symbol" w:hAnsi="Symbol" w:hint="default"/>
      </w:rPr>
    </w:lvl>
    <w:lvl w:ilvl="7" w:tplc="EC1ED3B0" w:tentative="1">
      <w:start w:val="1"/>
      <w:numFmt w:val="bullet"/>
      <w:lvlText w:val="o"/>
      <w:lvlJc w:val="left"/>
      <w:pPr>
        <w:ind w:left="5760" w:hanging="360"/>
      </w:pPr>
      <w:rPr>
        <w:rFonts w:ascii="Courier New" w:hAnsi="Courier New" w:cs="Courier New" w:hint="default"/>
      </w:rPr>
    </w:lvl>
    <w:lvl w:ilvl="8" w:tplc="C114B1DA" w:tentative="1">
      <w:start w:val="1"/>
      <w:numFmt w:val="bullet"/>
      <w:lvlText w:val=""/>
      <w:lvlJc w:val="left"/>
      <w:pPr>
        <w:ind w:left="6480" w:hanging="360"/>
      </w:pPr>
      <w:rPr>
        <w:rFonts w:ascii="Wingdings" w:hAnsi="Wingdings" w:hint="default"/>
      </w:rPr>
    </w:lvl>
  </w:abstractNum>
  <w:abstractNum w:abstractNumId="14">
    <w:nsid w:val="4DF0480A"/>
    <w:multiLevelType w:val="hybridMultilevel"/>
    <w:tmpl w:val="CD74544C"/>
    <w:lvl w:ilvl="0" w:tplc="DE6C55FE">
      <w:start w:val="1"/>
      <w:numFmt w:val="bullet"/>
      <w:lvlText w:val=""/>
      <w:lvlJc w:val="left"/>
      <w:pPr>
        <w:ind w:left="720" w:hanging="360"/>
      </w:pPr>
      <w:rPr>
        <w:rFonts w:ascii="Symbol" w:hAnsi="Symbol" w:hint="default"/>
      </w:rPr>
    </w:lvl>
    <w:lvl w:ilvl="1" w:tplc="82BE14FE" w:tentative="1">
      <w:start w:val="1"/>
      <w:numFmt w:val="bullet"/>
      <w:lvlText w:val="o"/>
      <w:lvlJc w:val="left"/>
      <w:pPr>
        <w:ind w:left="1440" w:hanging="360"/>
      </w:pPr>
      <w:rPr>
        <w:rFonts w:ascii="Courier New" w:hAnsi="Courier New" w:cs="Courier New" w:hint="default"/>
      </w:rPr>
    </w:lvl>
    <w:lvl w:ilvl="2" w:tplc="B93A79C6" w:tentative="1">
      <w:start w:val="1"/>
      <w:numFmt w:val="bullet"/>
      <w:lvlText w:val=""/>
      <w:lvlJc w:val="left"/>
      <w:pPr>
        <w:ind w:left="2160" w:hanging="360"/>
      </w:pPr>
      <w:rPr>
        <w:rFonts w:ascii="Wingdings" w:hAnsi="Wingdings" w:hint="default"/>
      </w:rPr>
    </w:lvl>
    <w:lvl w:ilvl="3" w:tplc="20EEB462" w:tentative="1">
      <w:start w:val="1"/>
      <w:numFmt w:val="bullet"/>
      <w:lvlText w:val=""/>
      <w:lvlJc w:val="left"/>
      <w:pPr>
        <w:ind w:left="2880" w:hanging="360"/>
      </w:pPr>
      <w:rPr>
        <w:rFonts w:ascii="Symbol" w:hAnsi="Symbol" w:hint="default"/>
      </w:rPr>
    </w:lvl>
    <w:lvl w:ilvl="4" w:tplc="AA286CDC" w:tentative="1">
      <w:start w:val="1"/>
      <w:numFmt w:val="bullet"/>
      <w:lvlText w:val="o"/>
      <w:lvlJc w:val="left"/>
      <w:pPr>
        <w:ind w:left="3600" w:hanging="360"/>
      </w:pPr>
      <w:rPr>
        <w:rFonts w:ascii="Courier New" w:hAnsi="Courier New" w:cs="Courier New" w:hint="default"/>
      </w:rPr>
    </w:lvl>
    <w:lvl w:ilvl="5" w:tplc="955EE248" w:tentative="1">
      <w:start w:val="1"/>
      <w:numFmt w:val="bullet"/>
      <w:lvlText w:val=""/>
      <w:lvlJc w:val="left"/>
      <w:pPr>
        <w:ind w:left="4320" w:hanging="360"/>
      </w:pPr>
      <w:rPr>
        <w:rFonts w:ascii="Wingdings" w:hAnsi="Wingdings" w:hint="default"/>
      </w:rPr>
    </w:lvl>
    <w:lvl w:ilvl="6" w:tplc="99749DC0" w:tentative="1">
      <w:start w:val="1"/>
      <w:numFmt w:val="bullet"/>
      <w:lvlText w:val=""/>
      <w:lvlJc w:val="left"/>
      <w:pPr>
        <w:ind w:left="5040" w:hanging="360"/>
      </w:pPr>
      <w:rPr>
        <w:rFonts w:ascii="Symbol" w:hAnsi="Symbol" w:hint="default"/>
      </w:rPr>
    </w:lvl>
    <w:lvl w:ilvl="7" w:tplc="7070F29A" w:tentative="1">
      <w:start w:val="1"/>
      <w:numFmt w:val="bullet"/>
      <w:lvlText w:val="o"/>
      <w:lvlJc w:val="left"/>
      <w:pPr>
        <w:ind w:left="5760" w:hanging="360"/>
      </w:pPr>
      <w:rPr>
        <w:rFonts w:ascii="Courier New" w:hAnsi="Courier New" w:cs="Courier New" w:hint="default"/>
      </w:rPr>
    </w:lvl>
    <w:lvl w:ilvl="8" w:tplc="BCA81A90" w:tentative="1">
      <w:start w:val="1"/>
      <w:numFmt w:val="bullet"/>
      <w:lvlText w:val=""/>
      <w:lvlJc w:val="left"/>
      <w:pPr>
        <w:ind w:left="6480" w:hanging="360"/>
      </w:pPr>
      <w:rPr>
        <w:rFonts w:ascii="Wingdings" w:hAnsi="Wingdings" w:hint="default"/>
      </w:rPr>
    </w:lvl>
  </w:abstractNum>
  <w:abstractNum w:abstractNumId="15">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6">
    <w:nsid w:val="66F04004"/>
    <w:multiLevelType w:val="hybridMultilevel"/>
    <w:tmpl w:val="33A0DAB2"/>
    <w:lvl w:ilvl="0" w:tplc="FEFCB91E">
      <w:start w:val="1"/>
      <w:numFmt w:val="bullet"/>
      <w:lvlText w:val=""/>
      <w:lvlJc w:val="left"/>
      <w:pPr>
        <w:ind w:left="1020" w:hanging="360"/>
      </w:pPr>
      <w:rPr>
        <w:rFonts w:ascii="Symbol" w:hAnsi="Symbol" w:hint="default"/>
      </w:rPr>
    </w:lvl>
    <w:lvl w:ilvl="1" w:tplc="2506B46A" w:tentative="1">
      <w:start w:val="1"/>
      <w:numFmt w:val="lowerLetter"/>
      <w:lvlText w:val="%2."/>
      <w:lvlJc w:val="left"/>
      <w:pPr>
        <w:ind w:left="1740" w:hanging="360"/>
      </w:pPr>
    </w:lvl>
    <w:lvl w:ilvl="2" w:tplc="E33E3E16" w:tentative="1">
      <w:start w:val="1"/>
      <w:numFmt w:val="lowerRoman"/>
      <w:lvlText w:val="%3."/>
      <w:lvlJc w:val="right"/>
      <w:pPr>
        <w:ind w:left="2460" w:hanging="180"/>
      </w:pPr>
    </w:lvl>
    <w:lvl w:ilvl="3" w:tplc="4B64CF2E" w:tentative="1">
      <w:start w:val="1"/>
      <w:numFmt w:val="decimal"/>
      <w:lvlText w:val="%4."/>
      <w:lvlJc w:val="left"/>
      <w:pPr>
        <w:ind w:left="3180" w:hanging="360"/>
      </w:pPr>
    </w:lvl>
    <w:lvl w:ilvl="4" w:tplc="D660B4B8" w:tentative="1">
      <w:start w:val="1"/>
      <w:numFmt w:val="lowerLetter"/>
      <w:lvlText w:val="%5."/>
      <w:lvlJc w:val="left"/>
      <w:pPr>
        <w:ind w:left="3900" w:hanging="360"/>
      </w:pPr>
    </w:lvl>
    <w:lvl w:ilvl="5" w:tplc="6E9AA33C" w:tentative="1">
      <w:start w:val="1"/>
      <w:numFmt w:val="lowerRoman"/>
      <w:lvlText w:val="%6."/>
      <w:lvlJc w:val="right"/>
      <w:pPr>
        <w:ind w:left="4620" w:hanging="180"/>
      </w:pPr>
    </w:lvl>
    <w:lvl w:ilvl="6" w:tplc="E6EEF1D4" w:tentative="1">
      <w:start w:val="1"/>
      <w:numFmt w:val="decimal"/>
      <w:lvlText w:val="%7."/>
      <w:lvlJc w:val="left"/>
      <w:pPr>
        <w:ind w:left="5340" w:hanging="360"/>
      </w:pPr>
    </w:lvl>
    <w:lvl w:ilvl="7" w:tplc="D576BEC2" w:tentative="1">
      <w:start w:val="1"/>
      <w:numFmt w:val="lowerLetter"/>
      <w:lvlText w:val="%8."/>
      <w:lvlJc w:val="left"/>
      <w:pPr>
        <w:ind w:left="6060" w:hanging="360"/>
      </w:pPr>
    </w:lvl>
    <w:lvl w:ilvl="8" w:tplc="C4E4D530" w:tentative="1">
      <w:start w:val="1"/>
      <w:numFmt w:val="lowerRoman"/>
      <w:lvlText w:val="%9."/>
      <w:lvlJc w:val="right"/>
      <w:pPr>
        <w:ind w:left="6780" w:hanging="180"/>
      </w:pPr>
    </w:lvl>
  </w:abstractNum>
  <w:num w:numId="1">
    <w:abstractNumId w:val="0"/>
  </w:num>
  <w:num w:numId="2">
    <w:abstractNumId w:val="1"/>
  </w:num>
  <w:num w:numId="3">
    <w:abstractNumId w:val="2"/>
  </w:num>
  <w:num w:numId="4">
    <w:abstractNumId w:val="9"/>
  </w:num>
  <w:num w:numId="5">
    <w:abstractNumId w:val="7"/>
  </w:num>
  <w:num w:numId="6">
    <w:abstractNumId w:val="3"/>
  </w:num>
  <w:num w:numId="7">
    <w:abstractNumId w:val="6"/>
  </w:num>
  <w:num w:numId="8">
    <w:abstractNumId w:val="5"/>
  </w:num>
  <w:num w:numId="9">
    <w:abstractNumId w:val="4"/>
  </w:num>
  <w:num w:numId="10">
    <w:abstractNumId w:val="16"/>
  </w:num>
  <w:num w:numId="11">
    <w:abstractNumId w:val="15"/>
  </w:num>
  <w:num w:numId="12">
    <w:abstractNumId w:val="14"/>
  </w:num>
  <w:num w:numId="13">
    <w:abstractNumId w:val="8"/>
  </w:num>
  <w:num w:numId="14">
    <w:abstractNumId w:val="11"/>
  </w:num>
  <w:num w:numId="15">
    <w:abstractNumId w:val="13"/>
  </w:num>
  <w:num w:numId="16">
    <w:abstractNumId w:val="12"/>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hideSpellingErrors/>
  <w:hideGrammaticalErrors/>
  <w:proofState w:spelling="clean" w:grammar="clean"/>
  <w:defaultTabStop w:val="720"/>
  <w:noPunctuationKerning/>
  <w:characterSpacingControl w:val="doNotCompress"/>
  <w:compat/>
  <w:docVars>
    <w:docVar w:name="__Grammarly_42____i" w:val="H4sIAAAAAAAEAKtWckksSQxILCpxzi/NK1GyMqwFAAEhoTITAAAA"/>
    <w:docVar w:name="__Grammarly_42___1" w:val="H4sIAAAAAAAEAKtWcslP9kxRslIyNDYyMzQwsTSwNDMyMDQ3szRS0lEKTi0uzszPAymwqAUAUg4+sSwAAAA="/>
  </w:docVars>
  <w:rsids>
    <w:rsidRoot w:val="001B51D3"/>
    <w:rsid w:val="00026129"/>
    <w:rsid w:val="00034FAA"/>
    <w:rsid w:val="00063CDE"/>
    <w:rsid w:val="00094A32"/>
    <w:rsid w:val="000D5F91"/>
    <w:rsid w:val="001B1D6C"/>
    <w:rsid w:val="001B2136"/>
    <w:rsid w:val="001B51D3"/>
    <w:rsid w:val="00247F62"/>
    <w:rsid w:val="00303782"/>
    <w:rsid w:val="0032219D"/>
    <w:rsid w:val="00387CF0"/>
    <w:rsid w:val="00392DD1"/>
    <w:rsid w:val="00582D68"/>
    <w:rsid w:val="00700834"/>
    <w:rsid w:val="00712425"/>
    <w:rsid w:val="00791F1A"/>
    <w:rsid w:val="00793087"/>
    <w:rsid w:val="007C1F0F"/>
    <w:rsid w:val="007F2383"/>
    <w:rsid w:val="008D5ABD"/>
    <w:rsid w:val="009173F2"/>
    <w:rsid w:val="00933B67"/>
    <w:rsid w:val="00984C2D"/>
    <w:rsid w:val="009D1746"/>
    <w:rsid w:val="009F6A40"/>
    <w:rsid w:val="00AD27D8"/>
    <w:rsid w:val="00B25157"/>
    <w:rsid w:val="00B42AA8"/>
    <w:rsid w:val="00B47835"/>
    <w:rsid w:val="00B625CF"/>
    <w:rsid w:val="00BE3883"/>
    <w:rsid w:val="00C45D9B"/>
    <w:rsid w:val="00C61F38"/>
    <w:rsid w:val="00CB4790"/>
    <w:rsid w:val="00D16E55"/>
    <w:rsid w:val="00D63029"/>
    <w:rsid w:val="00DD0C83"/>
    <w:rsid w:val="00E1573D"/>
    <w:rsid w:val="00E36342"/>
    <w:rsid w:val="00EE6AFD"/>
    <w:rsid w:val="00F34DE0"/>
    <w:rsid w:val="00F45D5F"/>
    <w:rsid w:val="00F7379C"/>
    <w:rsid w:val="00F951A9"/>
    <w:rsid w:val="00FB7277"/>
    <w:rsid w:val="00FE53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divdocumentleft-box">
    <w:name w:val="div_document_left-box"/>
    <w:basedOn w:val="DefaultParagraphFont"/>
    <w:rsid w:val="000D5F91"/>
    <w:rPr>
      <w:color w:val="FFFFFF"/>
      <w:shd w:val="clear" w:color="auto" w:fill="003D73"/>
    </w:rPr>
  </w:style>
  <w:style w:type="paragraph" w:customStyle="1" w:styleId="divdocumentleft-boxsection">
    <w:name w:val="div_document_left-box_section"/>
    <w:basedOn w:val="Normal"/>
    <w:rsid w:val="000D5F91"/>
  </w:style>
  <w:style w:type="paragraph" w:customStyle="1" w:styleId="divdocumentleft-boxsectionnth-child1sectiongapdiv">
    <w:name w:val="div_document_left-box_section_nth-child(1)_sectiongapdiv"/>
    <w:basedOn w:val="Normal"/>
    <w:rsid w:val="000D5F91"/>
    <w:rPr>
      <w:vanish/>
    </w:rPr>
  </w:style>
  <w:style w:type="paragraph" w:customStyle="1" w:styleId="divdocumentdivparagraphfirstparagraph">
    <w:name w:val="div_document_div_paragraph_firstparagraph"/>
    <w:basedOn w:val="Normal"/>
    <w:rsid w:val="000D5F91"/>
  </w:style>
  <w:style w:type="paragraph" w:customStyle="1" w:styleId="divdocumentname">
    <w:name w:val="div_document_name"/>
    <w:basedOn w:val="Normal"/>
    <w:rsid w:val="000D5F91"/>
    <w:pPr>
      <w:pBdr>
        <w:bottom w:val="none" w:sz="0" w:space="12" w:color="auto"/>
      </w:pBdr>
      <w:spacing w:line="690" w:lineRule="atLeast"/>
    </w:pPr>
    <w:rPr>
      <w:b/>
      <w:bCs/>
      <w:color w:val="FFFFFF"/>
      <w:sz w:val="56"/>
      <w:szCs w:val="56"/>
    </w:rPr>
  </w:style>
  <w:style w:type="character" w:customStyle="1" w:styleId="span">
    <w:name w:val="span"/>
    <w:basedOn w:val="DefaultParagraphFont"/>
    <w:rsid w:val="000D5F91"/>
    <w:rPr>
      <w:bdr w:val="none" w:sz="0" w:space="0" w:color="auto"/>
      <w:vertAlign w:val="baseline"/>
    </w:rPr>
  </w:style>
  <w:style w:type="paragraph" w:customStyle="1" w:styleId="documentresumeTitle">
    <w:name w:val="document_resumeTitle"/>
    <w:basedOn w:val="Normal"/>
    <w:rsid w:val="000D5F91"/>
    <w:rPr>
      <w:sz w:val="28"/>
      <w:szCs w:val="28"/>
    </w:rPr>
  </w:style>
  <w:style w:type="paragraph" w:customStyle="1" w:styleId="divdocumentSECTIONCNTCsectiongapdiv">
    <w:name w:val="div_document_SECTION_CNTC_sectiongapdiv"/>
    <w:basedOn w:val="Normal"/>
    <w:rsid w:val="000D5F91"/>
    <w:pPr>
      <w:spacing w:line="400" w:lineRule="atLeast"/>
    </w:pPr>
  </w:style>
  <w:style w:type="character" w:customStyle="1" w:styleId="divdocumentleft-boxdivsectiontitle">
    <w:name w:val="div_document_left-box_div_sectiontitle"/>
    <w:basedOn w:val="DefaultParagraphFont"/>
    <w:rsid w:val="000D5F91"/>
    <w:rPr>
      <w:shd w:val="clear" w:color="auto" w:fill="003D73"/>
    </w:rPr>
  </w:style>
  <w:style w:type="paragraph" w:customStyle="1" w:styleId="divdocumentleft-boxdivsectiontitleParagraph">
    <w:name w:val="div_document_left-box_div_sectiontitle Paragraph"/>
    <w:basedOn w:val="Normal"/>
    <w:rsid w:val="000D5F91"/>
    <w:pPr>
      <w:shd w:val="clear" w:color="auto" w:fill="003D73"/>
    </w:pPr>
    <w:rPr>
      <w:shd w:val="clear" w:color="auto" w:fill="003D73"/>
    </w:rPr>
  </w:style>
  <w:style w:type="table" w:customStyle="1" w:styleId="divdocumentleft-boxdivheading">
    <w:name w:val="div_document_left-box_div_heading"/>
    <w:basedOn w:val="TableNormal"/>
    <w:rsid w:val="000D5F91"/>
    <w:tblPr>
      <w:tblInd w:w="0" w:type="dxa"/>
      <w:tblCellMar>
        <w:top w:w="0" w:type="dxa"/>
        <w:left w:w="108" w:type="dxa"/>
        <w:bottom w:w="0" w:type="dxa"/>
        <w:right w:w="108" w:type="dxa"/>
      </w:tblCellMar>
    </w:tblPr>
  </w:style>
  <w:style w:type="paragraph" w:customStyle="1" w:styleId="left-boxheadinggapdiv">
    <w:name w:val="left-box_headinggapdiv"/>
    <w:basedOn w:val="Normal"/>
    <w:rsid w:val="000D5F91"/>
    <w:pPr>
      <w:spacing w:line="200" w:lineRule="atLeast"/>
    </w:pPr>
    <w:rPr>
      <w:sz w:val="14"/>
      <w:szCs w:val="14"/>
    </w:rPr>
  </w:style>
  <w:style w:type="paragraph" w:customStyle="1" w:styleId="div">
    <w:name w:val="div"/>
    <w:basedOn w:val="Normal"/>
    <w:rsid w:val="000D5F91"/>
  </w:style>
  <w:style w:type="paragraph" w:customStyle="1" w:styleId="divdocumentaddresssinglecolumn">
    <w:name w:val="div_document_address_singlecolumn"/>
    <w:basedOn w:val="Normal"/>
    <w:rsid w:val="000D5F91"/>
    <w:rPr>
      <w:color w:val="FFFFFF"/>
    </w:rPr>
  </w:style>
  <w:style w:type="paragraph" w:customStyle="1" w:styleId="txtBold">
    <w:name w:val="txtBold"/>
    <w:basedOn w:val="Normal"/>
    <w:rsid w:val="000D5F91"/>
    <w:rPr>
      <w:b/>
      <w:bCs/>
    </w:rPr>
  </w:style>
  <w:style w:type="paragraph" w:customStyle="1" w:styleId="divdocumentsectiongapdiv">
    <w:name w:val="div_document_sectiongapdiv"/>
    <w:basedOn w:val="Normal"/>
    <w:rsid w:val="000D5F91"/>
    <w:pPr>
      <w:spacing w:line="400" w:lineRule="atLeast"/>
    </w:pPr>
  </w:style>
  <w:style w:type="paragraph" w:customStyle="1" w:styleId="divdocumentleft-boxsinglecolumn">
    <w:name w:val="div_document_left-box_singlecolumn"/>
    <w:basedOn w:val="Normal"/>
    <w:rsid w:val="000D5F91"/>
  </w:style>
  <w:style w:type="character" w:customStyle="1" w:styleId="singlecolumnspanpaddedlinenth-child1">
    <w:name w:val="singlecolumn_span_paddedline_nth-child(1)"/>
    <w:basedOn w:val="DefaultParagraphFont"/>
    <w:rsid w:val="000D5F91"/>
  </w:style>
  <w:style w:type="paragraph" w:customStyle="1" w:styleId="p">
    <w:name w:val="p"/>
    <w:basedOn w:val="Normal"/>
    <w:rsid w:val="000D5F91"/>
  </w:style>
  <w:style w:type="paragraph" w:customStyle="1" w:styleId="divdocumentsectionparagraph">
    <w:name w:val="div_document_section_paragraph"/>
    <w:basedOn w:val="Normal"/>
    <w:rsid w:val="000D5F91"/>
    <w:pPr>
      <w:pBdr>
        <w:left w:val="none" w:sz="0" w:space="15" w:color="auto"/>
        <w:right w:val="none" w:sz="0" w:space="15" w:color="auto"/>
      </w:pBdr>
    </w:pPr>
  </w:style>
  <w:style w:type="paragraph" w:customStyle="1" w:styleId="divdocumentleft-boxParagraph">
    <w:name w:val="div_document_left-box Paragraph"/>
    <w:basedOn w:val="Normal"/>
    <w:rsid w:val="000D5F91"/>
    <w:pPr>
      <w:pBdr>
        <w:top w:val="none" w:sz="0" w:space="15" w:color="auto"/>
        <w:bottom w:val="none" w:sz="0" w:space="15" w:color="auto"/>
      </w:pBdr>
      <w:shd w:val="clear" w:color="auto" w:fill="003D73"/>
    </w:pPr>
    <w:rPr>
      <w:color w:val="FFFFFF"/>
      <w:shd w:val="clear" w:color="auto" w:fill="003D73"/>
    </w:rPr>
  </w:style>
  <w:style w:type="character" w:customStyle="1" w:styleId="divdocumentright-box">
    <w:name w:val="div_document_right-box"/>
    <w:basedOn w:val="DefaultParagraphFont"/>
    <w:rsid w:val="000D5F91"/>
    <w:rPr>
      <w:color w:val="343434"/>
      <w:spacing w:val="4"/>
    </w:rPr>
  </w:style>
  <w:style w:type="paragraph" w:customStyle="1" w:styleId="divdocumentright-boxsectionnth-child1">
    <w:name w:val="div_document_right-box_section_nth-child(1)"/>
    <w:basedOn w:val="Normal"/>
    <w:rsid w:val="000D5F91"/>
  </w:style>
  <w:style w:type="paragraph" w:customStyle="1" w:styleId="divdocumentright-boxsummaryparagraph">
    <w:name w:val="div_document_right-box_summary_paragraph"/>
    <w:basedOn w:val="Normal"/>
    <w:rsid w:val="000D5F91"/>
  </w:style>
  <w:style w:type="paragraph" w:customStyle="1" w:styleId="divdocumentright-boxsummaryparagraphsinglecolumn">
    <w:name w:val="div_document_right-box_summary_paragraph_singlecolumn"/>
    <w:basedOn w:val="Normal"/>
    <w:rsid w:val="000D5F91"/>
  </w:style>
  <w:style w:type="character" w:customStyle="1" w:styleId="divdocumentemptycell">
    <w:name w:val="div_document_emptycell"/>
    <w:basedOn w:val="DefaultParagraphFont"/>
    <w:rsid w:val="000D5F91"/>
  </w:style>
  <w:style w:type="paragraph" w:customStyle="1" w:styleId="divdocumentemptycellParagraph">
    <w:name w:val="div_document_emptycell Paragraph"/>
    <w:basedOn w:val="Normal"/>
    <w:rsid w:val="000D5F91"/>
  </w:style>
  <w:style w:type="character" w:customStyle="1" w:styleId="divdocumentright-boxpaddedlinedate-content">
    <w:name w:val="div_document_right-box_paddedline_date-content"/>
    <w:basedOn w:val="DefaultParagraphFont"/>
    <w:rsid w:val="000D5F91"/>
  </w:style>
  <w:style w:type="character" w:customStyle="1" w:styleId="divdocumentjobdates">
    <w:name w:val="div_document_jobdates"/>
    <w:basedOn w:val="DefaultParagraphFont"/>
    <w:rsid w:val="000D5F91"/>
    <w:rPr>
      <w:sz w:val="22"/>
      <w:szCs w:val="22"/>
    </w:rPr>
  </w:style>
  <w:style w:type="character" w:customStyle="1" w:styleId="divdocumentright-boxdatetablepindcell">
    <w:name w:val="div_document_right-box_datetable_pindcell"/>
    <w:basedOn w:val="DefaultParagraphFont"/>
    <w:rsid w:val="000D5F91"/>
  </w:style>
  <w:style w:type="character" w:customStyle="1" w:styleId="divdocumentright-boxdatetablesinglecolumn">
    <w:name w:val="div_document_right-box_datetable_singlecolumn"/>
    <w:basedOn w:val="DefaultParagraphFont"/>
    <w:rsid w:val="000D5F91"/>
  </w:style>
  <w:style w:type="paragraph" w:customStyle="1" w:styleId="divdocumentright-boxsectionexperiencesinglecolumnpaddedline">
    <w:name w:val="div_document_right-box_section_experience_singlecolumn_paddedline"/>
    <w:basedOn w:val="Normal"/>
    <w:rsid w:val="000D5F91"/>
    <w:pPr>
      <w:pBdr>
        <w:right w:val="none" w:sz="0" w:space="15" w:color="auto"/>
      </w:pBdr>
    </w:pPr>
  </w:style>
  <w:style w:type="character" w:customStyle="1" w:styleId="divdocumentjobtitle">
    <w:name w:val="div_document_jobtitle"/>
    <w:basedOn w:val="DefaultParagraphFont"/>
    <w:rsid w:val="000D5F91"/>
    <w:rPr>
      <w:sz w:val="28"/>
      <w:szCs w:val="28"/>
    </w:rPr>
  </w:style>
  <w:style w:type="paragraph" w:customStyle="1" w:styleId="divdocumentright-boxsectionexperiencesinglecolumnjobline">
    <w:name w:val="div_document_right-box_section_experience_singlecolumn_jobline"/>
    <w:basedOn w:val="Normal"/>
    <w:rsid w:val="000D5F91"/>
    <w:pPr>
      <w:pBdr>
        <w:right w:val="none" w:sz="0" w:space="15" w:color="auto"/>
      </w:pBdr>
    </w:pPr>
  </w:style>
  <w:style w:type="paragraph" w:customStyle="1" w:styleId="divdocumentli">
    <w:name w:val="div_document_li"/>
    <w:basedOn w:val="Normal"/>
    <w:rsid w:val="000D5F91"/>
    <w:pPr>
      <w:pBdr>
        <w:left w:val="none" w:sz="0" w:space="5" w:color="auto"/>
      </w:pBdr>
    </w:pPr>
  </w:style>
  <w:style w:type="table" w:customStyle="1" w:styleId="divdocumentsectionexperienceparagraph">
    <w:name w:val="div_document_section_experience_paragraph"/>
    <w:basedOn w:val="TableNormal"/>
    <w:rsid w:val="000D5F91"/>
    <w:tblPr>
      <w:tblInd w:w="0" w:type="dxa"/>
      <w:tblCellMar>
        <w:top w:w="0" w:type="dxa"/>
        <w:left w:w="108" w:type="dxa"/>
        <w:bottom w:w="0" w:type="dxa"/>
        <w:right w:w="108" w:type="dxa"/>
      </w:tblCellMar>
    </w:tblPr>
  </w:style>
  <w:style w:type="paragraph" w:customStyle="1" w:styleId="divdocumentright-boxsectioneducationsinglecolumnpaddedline">
    <w:name w:val="div_document_right-box_section_education_singlecolumn_paddedline"/>
    <w:basedOn w:val="Normal"/>
    <w:rsid w:val="000D5F91"/>
    <w:pPr>
      <w:pBdr>
        <w:right w:val="none" w:sz="0" w:space="15" w:color="auto"/>
      </w:pBdr>
    </w:pPr>
  </w:style>
  <w:style w:type="character" w:customStyle="1" w:styleId="divdocumentdegree">
    <w:name w:val="div_document_degree"/>
    <w:basedOn w:val="DefaultParagraphFont"/>
    <w:rsid w:val="000D5F91"/>
    <w:rPr>
      <w:sz w:val="28"/>
      <w:szCs w:val="28"/>
    </w:rPr>
  </w:style>
  <w:style w:type="character" w:customStyle="1" w:styleId="divdocumentprogramline">
    <w:name w:val="div_document_programline"/>
    <w:basedOn w:val="DefaultParagraphFont"/>
    <w:rsid w:val="000D5F91"/>
    <w:rPr>
      <w:sz w:val="28"/>
      <w:szCs w:val="28"/>
    </w:rPr>
  </w:style>
  <w:style w:type="character" w:customStyle="1" w:styleId="divdocumenteducationjoblocation">
    <w:name w:val="div_document_education_joblocation"/>
    <w:basedOn w:val="DefaultParagraphFont"/>
    <w:rsid w:val="000D5F91"/>
    <w:rPr>
      <w:i/>
      <w:iCs/>
    </w:rPr>
  </w:style>
  <w:style w:type="paragraph" w:customStyle="1" w:styleId="divdocumentright-boxsectioneducationsinglecolumnjobline">
    <w:name w:val="div_document_right-box_section_education_singlecolumn_jobline"/>
    <w:basedOn w:val="Normal"/>
    <w:rsid w:val="000D5F91"/>
    <w:pPr>
      <w:pBdr>
        <w:right w:val="none" w:sz="0" w:space="15" w:color="auto"/>
      </w:pBdr>
    </w:pPr>
  </w:style>
  <w:style w:type="table" w:customStyle="1" w:styleId="divdocumentsectioneducationparagraph">
    <w:name w:val="div_document_section_education_paragraph"/>
    <w:basedOn w:val="TableNormal"/>
    <w:rsid w:val="000D5F91"/>
    <w:tblPr>
      <w:tblInd w:w="0" w:type="dxa"/>
      <w:tblCellMar>
        <w:top w:w="0" w:type="dxa"/>
        <w:left w:w="108" w:type="dxa"/>
        <w:bottom w:w="0" w:type="dxa"/>
        <w:right w:w="108" w:type="dxa"/>
      </w:tblCellMar>
    </w:tblPr>
  </w:style>
  <w:style w:type="paragraph" w:customStyle="1" w:styleId="divdocumentright-boxsectioncertificationsinglecolumnjobline">
    <w:name w:val="div_document_right-box_section_certification_singlecolumn_jobline"/>
    <w:basedOn w:val="Normal"/>
    <w:rsid w:val="000D5F91"/>
    <w:pPr>
      <w:pBdr>
        <w:right w:val="none" w:sz="0" w:space="15" w:color="auto"/>
      </w:pBdr>
    </w:pPr>
  </w:style>
  <w:style w:type="table" w:customStyle="1" w:styleId="divdocumentsectioncertificationparagraph">
    <w:name w:val="div_document_section_certification_paragraph"/>
    <w:basedOn w:val="TableNormal"/>
    <w:rsid w:val="000D5F91"/>
    <w:tblPr>
      <w:tblInd w:w="0" w:type="dxa"/>
      <w:tblCellMar>
        <w:top w:w="0" w:type="dxa"/>
        <w:left w:w="108" w:type="dxa"/>
        <w:bottom w:w="0" w:type="dxa"/>
        <w:right w:w="108" w:type="dxa"/>
      </w:tblCellMar>
    </w:tblPr>
  </w:style>
  <w:style w:type="paragraph" w:customStyle="1" w:styleId="divdocumentright-boxparagraphsinglecolumn">
    <w:name w:val="div_document_right-box_paragraph_singlecolumn"/>
    <w:basedOn w:val="Normal"/>
    <w:rsid w:val="000D5F91"/>
  </w:style>
  <w:style w:type="table" w:customStyle="1" w:styleId="divdocument">
    <w:name w:val="div_document"/>
    <w:basedOn w:val="TableNormal"/>
    <w:rsid w:val="000D5F91"/>
    <w:tblPr>
      <w:tblInd w:w="0" w:type="dxa"/>
      <w:tblCellMar>
        <w:top w:w="0" w:type="dxa"/>
        <w:left w:w="108" w:type="dxa"/>
        <w:bottom w:w="0" w:type="dxa"/>
        <w:right w:w="108" w:type="dxa"/>
      </w:tblCellMar>
    </w:tblPr>
  </w:style>
  <w:style w:type="character" w:styleId="Strong">
    <w:name w:val="Strong"/>
    <w:basedOn w:val="DefaultParagraphFont"/>
    <w:uiPriority w:val="22"/>
    <w:qFormat/>
    <w:rsid w:val="00C61F38"/>
    <w:rPr>
      <w:b/>
      <w:bCs/>
    </w:rPr>
  </w:style>
  <w:style w:type="paragraph" w:customStyle="1" w:styleId="Achievement">
    <w:name w:val="Achievement"/>
    <w:basedOn w:val="BodyText"/>
    <w:rsid w:val="008D5ABD"/>
    <w:pPr>
      <w:numPr>
        <w:numId w:val="11"/>
      </w:numPr>
      <w:spacing w:after="60" w:line="220" w:lineRule="atLeast"/>
      <w:jc w:val="both"/>
    </w:pPr>
    <w:rPr>
      <w:rFonts w:ascii="Arial" w:hAnsi="Arial"/>
      <w:spacing w:val="-5"/>
      <w:sz w:val="20"/>
      <w:szCs w:val="20"/>
    </w:rPr>
  </w:style>
  <w:style w:type="paragraph" w:styleId="BodyText">
    <w:name w:val="Body Text"/>
    <w:basedOn w:val="Normal"/>
    <w:link w:val="BodyTextChar"/>
    <w:uiPriority w:val="99"/>
    <w:semiHidden/>
    <w:unhideWhenUsed/>
    <w:rsid w:val="008D5ABD"/>
    <w:pPr>
      <w:spacing w:after="120"/>
    </w:pPr>
  </w:style>
  <w:style w:type="character" w:customStyle="1" w:styleId="BodyTextChar">
    <w:name w:val="Body Text Char"/>
    <w:basedOn w:val="DefaultParagraphFont"/>
    <w:link w:val="BodyText"/>
    <w:uiPriority w:val="99"/>
    <w:semiHidden/>
    <w:rsid w:val="008D5ABD"/>
    <w:rPr>
      <w:sz w:val="24"/>
      <w:szCs w:val="24"/>
    </w:rPr>
  </w:style>
  <w:style w:type="paragraph" w:customStyle="1" w:styleId="public-draftstyledefault-unorderedlistitem">
    <w:name w:val="public-draftstyledefault-unorderedlistitem"/>
    <w:basedOn w:val="Normal"/>
    <w:rsid w:val="00387CF0"/>
    <w:pPr>
      <w:spacing w:before="100" w:beforeAutospacing="1" w:after="100" w:afterAutospacing="1"/>
    </w:pPr>
    <w:rPr>
      <w:lang w:val="en-IN" w:eastAsia="en-IN"/>
    </w:rPr>
  </w:style>
  <w:style w:type="character" w:customStyle="1" w:styleId="badword">
    <w:name w:val="badword"/>
    <w:basedOn w:val="DefaultParagraphFont"/>
    <w:rsid w:val="00387CF0"/>
  </w:style>
  <w:style w:type="character" w:customStyle="1" w:styleId="dictionary-word">
    <w:name w:val="dictionary-word"/>
    <w:basedOn w:val="DefaultParagraphFont"/>
    <w:rsid w:val="00387CF0"/>
  </w:style>
  <w:style w:type="paragraph" w:styleId="BodyText2">
    <w:name w:val="Body Text 2"/>
    <w:basedOn w:val="Normal"/>
    <w:link w:val="BodyText2Char"/>
    <w:uiPriority w:val="99"/>
    <w:semiHidden/>
    <w:unhideWhenUsed/>
    <w:rsid w:val="00DD0C83"/>
    <w:pPr>
      <w:spacing w:after="120" w:line="480" w:lineRule="auto"/>
    </w:pPr>
  </w:style>
  <w:style w:type="character" w:customStyle="1" w:styleId="BodyText2Char">
    <w:name w:val="Body Text 2 Char"/>
    <w:basedOn w:val="DefaultParagraphFont"/>
    <w:link w:val="BodyText2"/>
    <w:uiPriority w:val="99"/>
    <w:semiHidden/>
    <w:rsid w:val="00DD0C83"/>
    <w:rPr>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3fa6ea1e914b1eaee3851d6d03cb5cc0134f530e18705c4458440321091b5b58160f150b17415e5e1b4d58515c424154181c084b281e01030307194351550055580f1b425c4c01090340281e0103140413465d5b014d584b50535a4f162e024b4340010d120213105b5c0c004d145c455715445a5c5d57421a081105431458090d074b100a12031753444f4a081e0103030717485a5b01554d1500034e6&amp;docType=docx" TargetMode="Externa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PankajGuptaCloud Engineer</vt:lpstr>
    </vt:vector>
  </TitlesOfParts>
  <Company/>
  <LinksUpToDate>false</LinksUpToDate>
  <CharactersWithSpaces>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Saurabh Kumar Singh</dc:title>
  <dc:creator>knoldus</dc:creator>
  <cp:lastModifiedBy>knoldus</cp:lastModifiedBy>
  <cp:revision>2</cp:revision>
  <dcterms:created xsi:type="dcterms:W3CDTF">2021-10-07T12:45:00Z</dcterms:created>
  <dcterms:modified xsi:type="dcterms:W3CDTF">2021-10-07T12:45:00Z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685b85b8-3470-438c-8d29-285ed90e40cb</vt:lpwstr>
  </property>
  <property fmtid="{D5CDD505-2E9C-101B-9397-08002B2CF9AE}" pid="3" name="x1ye=0">
    <vt:lpwstr>uOcAAB+LCAAAAAAABAAUm7d2o1AURT+IgpxKMoicQ0fOOfP141muXNiCp3vP2VsLoagokDSBYijL0hBHQARJMTjB4TxLsTyCHYSEp5/aOz9sBeteS5Q6EKHuOEBzzyPQGEtEWkTMTRYvN6VxoFgna7DWPxTKx4CyZO3tuMqhwODM/7pWI0qVzocLcQC2tRhL8Q7ECJEHr23+CleIBUXsAefrB/N6Pr9qFM9PmmqyufQU7VCDwPOAcCvlqm6h+eh</vt:lpwstr>
  </property>
  <property fmtid="{D5CDD505-2E9C-101B-9397-08002B2CF9AE}" pid="4" name="x1ye=1">
    <vt:lpwstr>DJVJuFTVQR/sbWSXKk8W+btxJjIxlalzlHA0xcQWyXdwj0dHPBPKTxOhQkX7m4JalK3PybGsXRGXdzjAazMCdcg/KaEkeRr0L3dYSvRyyQWSXiXgBN6fnNSiN/ovBRONYAGsVTEYVi5Tdgu+Nrh4/SVFSuEAe5Ht9t4VD6FgjQdyFr2BAwksnEdCHlQveNBQhYKoigW+XxcchpAUEgRolHd0USO2S6pcpSX2FI0z75aIZEieTiRPv8e0SqG99aw</vt:lpwstr>
  </property>
  <property fmtid="{D5CDD505-2E9C-101B-9397-08002B2CF9AE}" pid="5" name="x1ye=10">
    <vt:lpwstr>FDdp5bpHsZ2H4Zl3Lb6vlil0MoERign+0dlul746K4x8TJgnJgg7icpmIMC90x+sHhvi3d2AfEBdiNOH0Npcvk4FF0C8TL3vc3TaJ9C5Z/KdkJGL/2jEbnFbgjWFWXm3l5s2mYpB1sz8b4z9RQ/vSq46NqitSCiW7tpFwTYiWUgPB6L1bI+A2TKU7h71QOByJgynXIQEPASEnU8wOo3wBYDsx8vqeJGZlj2UAktZC/i98h3l6ahmdvPGU678ybH</vt:lpwstr>
  </property>
  <property fmtid="{D5CDD505-2E9C-101B-9397-08002B2CF9AE}" pid="6" name="x1ye=100">
    <vt:lpwstr>JiJ8yBL5sLW9XsprHOjv19FkW9TjyJM+GCe/+WZZx6NxHxQ+8fMVZkzQMcTFnPWdfRLa+ARpvl9sOLaI+JYyHD1bzMgeSLTw50UJyIf6V8Isgy1hTrFTUQSCb+v1LJD+YGUo+IO8Hra5jsCsaL7j0Fbi8IjPgNtbm2CsRcza0y6B+XCSwbSff+aqFU/gMenU9f2H8FW+E1xaVUZWkghC4KNgeJ3QpTuLRbiIE+fU6eIb84QwJMcYpDfIauIzS1D</vt:lpwstr>
  </property>
  <property fmtid="{D5CDD505-2E9C-101B-9397-08002B2CF9AE}" pid="7" name="x1ye=101">
    <vt:lpwstr>o1uxIlviidMe29b4sDPbukmQPjs9WQ42wPprvdzTQ83P6W7yCv01fDX/erwwh0ExJ4PK4a9+zx7k3Iscoe9EOr9J5deIcTMEnpngjkTiKZWRCNSs6Nav8LxOmpyZYSJrncpj5bEndi0ys4nj4p5/AV3MTXwFQK/1HFRtMI8rGb1MauiZiugAhyTWFr+brFoB6ePDH70xFTz9looxTiTQ91x2EdcuHrrAhNJuNsXfRkX2pevuscwbxsNWEJtEOAX</vt:lpwstr>
  </property>
  <property fmtid="{D5CDD505-2E9C-101B-9397-08002B2CF9AE}" pid="8" name="x1ye=102">
    <vt:lpwstr>HxDhRdDUDE2V7dZsmFZrVaP0TVBnv/tGEOXt0HqAWpdo5MMODAfmMyK1/zUxNFiRhNf39wTD4020XQsXYpcE8Z+O049+tagc3LbOz/hoExfcvLo0OrjBoMprA5IO0jc16+YL1sLvWjErMe0m07gGdwsc2nVnxLJjEjSyOydeADa9sDYF1QblCfKxW8DxVL1nlzprscEG1rz9K4s468f/J6KXfI3nuCT+ETha+wttZ0oyxLQJzCQBXWctx3FNMAc</vt:lpwstr>
  </property>
  <property fmtid="{D5CDD505-2E9C-101B-9397-08002B2CF9AE}" pid="9" name="x1ye=103">
    <vt:lpwstr>qwd4pM8udblq7cV8LCwFEWkPeor80aJz5G/iosLAK+bW3A1WwEXOsQl71OyjbcZ9vDA3j1oycuqpV7Bq2wOW4X9diGP69bfS9deOiFca4UCwJWfDS5aPuepmtBnv5eaoxmm5nvyG9yc4gaqkE2NGm/y8KVRjgDtUsh4hgMY7q68+hVcf0ijYdiMtpJ4TqtNkgbIVdbfPH2iZEy2akVfEILFzv36664tj4CX10mKn2iqY/ZK7NnSUsT+9HoRkIMY</vt:lpwstr>
  </property>
  <property fmtid="{D5CDD505-2E9C-101B-9397-08002B2CF9AE}" pid="10" name="x1ye=104">
    <vt:lpwstr>7dNKnPsJsGdESwhi2jXOnxA+zSQAp8SvpIb9s/Pjw4074vjbk7onTxPyGUCnbD7O1aY4ebjSt+eTjox7oLKGC6Wi2wrrT+8LITzd9+tyHCAqxEePp/lkzCU2up+/weP1bn/H1ahcf/nd9PPbRZoWGiBBswR1UJL3l9JTqvseXr6pImQ57YAjKqo6+GmXvIP+/kziso0DtuIpT0a4GDfBczepu3ZQybZG5R5AjOINTlH3lEhap4vCOLj1WzngKMY</vt:lpwstr>
  </property>
  <property fmtid="{D5CDD505-2E9C-101B-9397-08002B2CF9AE}" pid="11" name="x1ye=105">
    <vt:lpwstr>6cuNr1fYeca7LXcZ+1EIJdI1WQJWHlfLw2MzaVaEQhvTbViXn8zABoj5+vg7BtBBFVl7KKUUDodN7I/KduXkEgpIjKowp5cRqmURqxqSa3ndrWPN3E2Weo6h96ZvKFw6XrSLtBlY/x43UjMQ0DJojxvzRSmcHpla3U6SGKta3I2yzOekaWJmy0OWYX4Lqp5ELGMv2jvLCa/ZiPlVp6MzHK1mgvKAMlhtIEwKyIJEs8XFAhEj3VtfmG2nBTGDNjN</vt:lpwstr>
  </property>
  <property fmtid="{D5CDD505-2E9C-101B-9397-08002B2CF9AE}" pid="12" name="x1ye=106">
    <vt:lpwstr>s2hPfxMx+y8QXq6rp3ohCLHan4i4llU/BgpeI/O+sE8nCm2azFjIQlclo10O307YSz6S+kbJLTQU2vuNuapCatxqm4OPbo8xF6Gu255Rov9HwiI5x8msA6My8ZxcFyjddOJkbGaqaI3SKhWuM1WtdHkftbYzEJVdbx5YjbyMQwoQLeVCQ0I5tF9yIGO+dLHZ0vKgpBwWYESzMXoipQkXxRH1XpcnT3CCHiQ4UMH8ZkjGPhOkDV/dfgbzbzP+aHU</vt:lpwstr>
  </property>
  <property fmtid="{D5CDD505-2E9C-101B-9397-08002B2CF9AE}" pid="13" name="x1ye=107">
    <vt:lpwstr>RJJb0MNKUvC/9wlbL70fY6TBMH3cpMuSHoTreUYD7xzvBXilqgzdt+gn9x8qZDRG0uztZpD8dkbxdmIUwf732TZ7pFs/QkkolXZCRd9Ylbq80T2x9lvJym2IO6gSuP79OXetquucAZTk0fxdUMEDSYR07pN6fIfilZ1ogC2UWa6kl7XzD7Id5E+Ly6m5O+xGJt9QsgzIJDs6IwKGRHP+2JiFmPX0vIDMQQiDyPtDpEoEtt+P70SUJGGjP31uCwS</vt:lpwstr>
  </property>
  <property fmtid="{D5CDD505-2E9C-101B-9397-08002B2CF9AE}" pid="14" name="x1ye=108">
    <vt:lpwstr>7n1lkH5rDRhpM0+BpkUpEd75tbWtqC+PboxCswALpuEV6SrfXeeRObuMahUP+5lqaJ4zQ5kBFMXSk7lMtXaP1PhfqRyrwPh+YIs3ZZ10P0UFs5JRPxf/OfePSHGX14bseQT8Rv+w5nryid+DY9t/bNNOSqioqAfzu2hpmtv57+UAWEakQaGdpt78UBe3Bzu/pjrIeXufH2lJH1+6v+kCAImBb4a4ZfA463nGtQ+hMaM9Uu22BrAK6NQXndCM+i0</vt:lpwstr>
  </property>
  <property fmtid="{D5CDD505-2E9C-101B-9397-08002B2CF9AE}" pid="15" name="x1ye=109">
    <vt:lpwstr>i6vGUbVn4HAvibojQnMJf/1ZbkzXKcqCT9lhRXTrwvnE8BEmtB/1JdxEEQl69bqK55HiBc69FCYlIwLmMUqHQn5Fw9uPOVvlrAyrQYrzIudgn7eEnOt1p2Icr7Pz1VCV6ZzylGPhYB5s0FIGS1lhgXJO1N0GCg2IfLqw1XJzfL3LRPFm+5Ax/BKOm06Iv3gyfqzhcvdCE7pAUeHtqAcmhFBr9/57qJ8WH4cm2Guqm4rewou2qdPn4eMforb3Smb</vt:lpwstr>
  </property>
  <property fmtid="{D5CDD505-2E9C-101B-9397-08002B2CF9AE}" pid="16" name="x1ye=11">
    <vt:lpwstr>+UyNZOH/pNsKfgHViZGPSGheW21Xxs0r1c3kyqgcP1H/oGaQXEQb8If4TK3Y76DGQvoya3Ya0C9K3UbbgCHCDJpwTh6KH5ZBVwBPnDfwUkgVqDCC6POb0DJCNAzYW40fBbtUOmpx34TLM9V5LgmAti1XWDUtbg7eBE4vpMo63LteOcFo7JQ4vd70PJDBZZ6zr35MaF0MDH3h4fBvm44NuwDVRNQwDh00ghpjFLeO7guqULG6Q2QJFMwH3VBC6Xe</vt:lpwstr>
  </property>
  <property fmtid="{D5CDD505-2E9C-101B-9397-08002B2CF9AE}" pid="17" name="x1ye=110">
    <vt:lpwstr>xYAscTi4XkdDmSAOhLmtkGK2WwQEPSmk7kQlINCfBNZ75dcJyL+NM7Eroe/qRkmA90xT4+Q+SfLXxnJSoXoIZW00xC++fz3ecu2+/guz4PuF9eDj9kIvj5xUH8riHOI5H1k3/JWv5muqZdHbpyWTUIFS/1qk8yU1Y781pUaM6mi5U0sZ4Lz4EEvoaegOyL5kZKw0Mje6/qDzDEkzS5myo9m+bbIQvI1f2gk/YeByjO01fYuD25f9w5V/mzq5av3</vt:lpwstr>
  </property>
  <property fmtid="{D5CDD505-2E9C-101B-9397-08002B2CF9AE}" pid="18" name="x1ye=111">
    <vt:lpwstr>ssmDbYgEXb2zbCf+9Z+lcE77D/mIT4gjHifg2C+JpDsOdl/ASpMaQYHpHeO16MXcZTEqSGfgilf7CRrwRxyJ0RlE0993J8+TXFdtKhQK9DUOVvDJK3qcUat5sOsmZBvqaQhteN3z4vIzA0lrhUOBW1/LBe//hmEcMhlXZl376lv9fV4xEQCG0PJlU8vFV1H5dj9AIDS4l5YYsaLGEr38uAEHSN6mSRGmXPfBCkmGdWmdvmY8h18cqU6SPLv3y77</vt:lpwstr>
  </property>
  <property fmtid="{D5CDD505-2E9C-101B-9397-08002B2CF9AE}" pid="19" name="x1ye=112">
    <vt:lpwstr>H6+LhzLpUjLNXRT/KI/W01ZDfOmlx9t5HwCVGz54jrn6jhhvQlFno1btarn7lMvvZx8GIOAfKiR+DShHNiIY+LfhMGILr2eVlbRQvetXyxiy/VK9TZqd34wrslHtxtDiJ2gQdX1zy26hVvueicJ/5cwRTPVC0rCneQteRj8VP6Lhn80OnrbtucS5YEKkkbb1URj7gkKLY95Lm7L0HMWf6CDT+i6RdFmOH52gvwjkRIrPlwg1ATR2I6So9zxgSaf</vt:lpwstr>
  </property>
  <property fmtid="{D5CDD505-2E9C-101B-9397-08002B2CF9AE}" pid="20" name="x1ye=113">
    <vt:lpwstr>gJK5czJGQh7XoIkmnE+Ezt9eu96n0aG0wqQTgNONSfkbbmIg3gxTwWlZDyEd8CK8MVNFYXHvCgRpzGpd6l7Xl+4LFSUhR19LNO3kj+Sfv78T44YWorYwBtbKJ+Y3sf/2+bHxu5YZh9OooizBLuYNlHAWonKuUFenROecaIfjffooZqq2HWMAHKajrj/XqXTHLC4SVl53J3E/0l/Ev0y/zY5XA4IYBMjMt4oYEB2qpMnoxU+BwOF3AkdJwTHhNJq</vt:lpwstr>
  </property>
  <property fmtid="{D5CDD505-2E9C-101B-9397-08002B2CF9AE}" pid="21" name="x1ye=114">
    <vt:lpwstr>9wCQ/5CvnK1CataE9Vw2iyuwgYV0d1/CxMsZhvnfwsq3ppsK2gVqWhuypuITdlzQxEbPOESCLOkfRxohqVppwtGdkBTdL/4NwKpz+NBtcK9CTLlUiWR12tVFQYJofwWAhabsgKwYoY0YpqiNUG+S3BqTuP4sSfZ2/ZzDwwLl6lhPp74VQJOSW8H0kycViSiOFL2x/6dLEs7cpKjQS/skyeAs51FiHxSU0QelMcnnXL7cU2RoawBfuwTa/h+txD5</vt:lpwstr>
  </property>
  <property fmtid="{D5CDD505-2E9C-101B-9397-08002B2CF9AE}" pid="22" name="x1ye=115">
    <vt:lpwstr>tfkdDqlTmfoKkyljTblJ6u8zkuGlvWcxAlgTw+dVR4goLnWwDjoSawOP2/qE3XK1Xlu+ielftw6UyTqX+fI6QXD4eu0xQ8pHveemeMv5wB9zvaXh02d3oK2OJ3s4/CxeLCpQeAQPM9+zuUr7cX3XAWtPf8o4u3nj+DxIJZH0VP62pemGxT46enZLzBGFNttiMwlGj9RcXBaUn8SJ32Xg/eIfSelGREe8XSb0YC7T7D3zeFfwy+bG2jANORdHyYd</vt:lpwstr>
  </property>
  <property fmtid="{D5CDD505-2E9C-101B-9397-08002B2CF9AE}" pid="23" name="x1ye=116">
    <vt:lpwstr>iBDIR3LZlqTnR1ZNh29HnHePdiJcM8tToqdzIfTnnBIhBINfPX44DSmChb1nvJQ/sUEB3gUYUq+VyOyx5NiqyMXHWjl4FrR0nupGVo59ghm6rZJ8r0F4OzTsX9A84/ijSUwR/kbHvRDf3CRbLn5P9VkeqYI/U7az30joe7QSCMDE5BLvXdrc9woyx9LSKR43pV+d6sT4mfSRHYerMUax92Ug6Lkv1/H38ZwBjFDUpv0KcOf9XrMgV9lHR/+KgqI</vt:lpwstr>
  </property>
  <property fmtid="{D5CDD505-2E9C-101B-9397-08002B2CF9AE}" pid="24" name="x1ye=117">
    <vt:lpwstr>eO007igSZ0yUWoODuQiIadQ/7yLh3KrX7R1Kx7tEJAfMbYOsIO0t9ChIcx6130SbC1dc3DJ6Ns0G4eUoucuVsI79uYmmF6st+cdFXhnaGAH1bhaPgB8qkfvTX8meEFrraZ47AE+vp3lGCRcZOYHVlj6gIbXujLeCBHclicfK7qZqUbFu0+x5Yat6UApa2XzxAf8OeCjVeUFI/7u/jXLwL1lBhlt+NST7xfFIIeUxzrYaGH8L+ttb47+Z5Ctzdtc</vt:lpwstr>
  </property>
  <property fmtid="{D5CDD505-2E9C-101B-9397-08002B2CF9AE}" pid="25" name="x1ye=118">
    <vt:lpwstr>Ys5jbRrn+HU6A14BICs7hpXIW3He6sy/BzOoOgivwJxmetEJagsCX1TUOIq83c2XasL0jPuZqeXM4xqwccIHP4faRFzPFdoqiXyNIeZx7IXpQ6EP0sao4R9zfxdXcNcGyR/bqcIrqLej/LqW/9D6ts9vywrAKZv41RPtZ+NaXocoKJG+r0gzdTmdGeBjHjjrziZTkelbMK77HmAWYPnjFq8dTPr78kfSWXhJqZ2BaN29mUCzIzB+UyO4I14TBso</vt:lpwstr>
  </property>
  <property fmtid="{D5CDD505-2E9C-101B-9397-08002B2CF9AE}" pid="26" name="x1ye=119">
    <vt:lpwstr>NnRTtHdniSd7xarSszopKZrFTUviM+dNb24B/Dyl9EzA42IugNfLvONOpLoH0X9plXbYh2MMWaPcYjy/FJ59RH/N3mkbt8udiblmbFbTVh/xNpgJC2T94xFO3WUN/BTF/oNCkJ5+9gKt2oyLCLgKUaAkWTQiyIRyYC+uytTTJpiCMaJ17EdPvG1MXJ0DguyNXWysvs3VFn6FxbyOW3qqzPJ91ma8vCTv/ffBkTut4dHQMADvtKavPdGlfINQuwk</vt:lpwstr>
  </property>
  <property fmtid="{D5CDD505-2E9C-101B-9397-08002B2CF9AE}" pid="27" name="x1ye=12">
    <vt:lpwstr>BsyhepQv3GchFXT+E53dNd/twiveeK0GCRqu3SoqhMmLBoQkQrJo/k0SQtH0gqpRNR7I7w8CqpACagsJMYj++zniu5es/QFu1Wl23H/k1g4tF7mZypUBcl8jjI9IBlbPSDsaTPlaRB1P5W8NmhbKk9dISi2XHe7yAXI7QIwE7maDu7TdRHTqp+I341W0wyyAf8KlIatYbjtKV8wll2q3ouAX7awrnpB77MH30O2bDXTwMH+JivUCJBS3PG1O9mA</vt:lpwstr>
  </property>
  <property fmtid="{D5CDD505-2E9C-101B-9397-08002B2CF9AE}" pid="28" name="x1ye=120">
    <vt:lpwstr>FPdgtMwcG79JxN4MGBfpKTSWWyB3ln4WDKS9mQOevlWE6TMd8AVXXf2V5LSIspKLSI408rUm0d+gddOkrCIL5rY7gDBRAdlgldmElOoxrg+dgBP05Tb8Ngzl8+Zr8bayxaNVmzzW8y6FI1845QDfM7BFj8/xMst+mukzOcxUBr2CCRXXV4qsTdOi4+5tFhs7pD4ylQu7WdY8v2kuBManoEn0C53E/AmF8ErN77lDv+SpJPDwUwNDoPDN0dzxF+T</vt:lpwstr>
  </property>
  <property fmtid="{D5CDD505-2E9C-101B-9397-08002B2CF9AE}" pid="29" name="x1ye=121">
    <vt:lpwstr>h0xOOiVcV5oZEAT32ouFJWz8Ecq1fhW+1kdbJs/1pRHFJWDVu4BWWg+mfSGF/BKb+bQKQ8vdpLNLCPA3NZ0negdXchX57mHBFF4vAuawWppc4H8fdcjrT5GUw8U6NIfNuCbJSFaY1pH5gruTXvDGJHamgUpO3na8mZA2CAm8AZQidC+UB3z4WGJErS0S1kAddVUk50mW4GWHClgqtspdsAeCtQHdJBp6TbKLHp9Ep4JejqgnVB3RXbIE2qSFPyo</vt:lpwstr>
  </property>
  <property fmtid="{D5CDD505-2E9C-101B-9397-08002B2CF9AE}" pid="30" name="x1ye=122">
    <vt:lpwstr>WH42QoLO1iIlXDY3RKRbDlZnr4klcKCN4lYF98l45TAoLu0EbWeBjYud7DjaLprufV1MTbqPmD5aoVtc7SM+RsbdBA6iA8oNUOsFm5zEySRiWooYFFHJNrHHpcyBU7jYu9eDPQrKd3v9RiqyxwKaOFYSir4Y1Et/GlH62sLkVvwx4olowO1ra6U415rESzCVeOPAtIlEYH3AvGTsy3SU10+ShIb8fotRTQJY43cKjKiQlM+OuH5gOY0oneQFNKn</vt:lpwstr>
  </property>
  <property fmtid="{D5CDD505-2E9C-101B-9397-08002B2CF9AE}" pid="31" name="x1ye=123">
    <vt:lpwstr>0NgejioFpFmUDqeu5kPPaka6gl1f1fujQRR8+76uGvhG6wVImV1fnOiAS0VgjybYCozKv3mh6C/3TpzU+ZL3SZZmV7AdSbcbrpqGNk36us41b0uaEtoVjGTAIBOYNBfvbmQWAMpOV1ObBB85rgCwFmYM/2jjdXsv4vx84yP55ay2eWMGFMeVSQXLH9oWI0J+jfF76GXzxu/7EHIAd5Hc7WNwVHfVwLK79g6DHKnoQnY7EPrHij+8CTAPRXUGBKh</vt:lpwstr>
  </property>
  <property fmtid="{D5CDD505-2E9C-101B-9397-08002B2CF9AE}" pid="32" name="x1ye=124">
    <vt:lpwstr>I89K/Yy3zVhTiuwVn2Exx8aMZv+rCe/iJj7/OhjpCeruSUVztCzbFoJ4MfYz2uQMcZ8v/a471Z/E1FmWSZToMfoXdoU2n8o7cjgZw9liGNpJAXIChRZPjPtNA7fp55u2u3tEX5sYY4+8XE87EYO/36bcnBLFTvApUPo0IpQ4hs7N6BShiJ8Yah43R6ybBDBEEktnceA5GBsf4jIcWB7oYHRlHjhzNDD163/2tLoomwpF3j8yn3EeK4LlALNo7Yw</vt:lpwstr>
  </property>
  <property fmtid="{D5CDD505-2E9C-101B-9397-08002B2CF9AE}" pid="33" name="x1ye=125">
    <vt:lpwstr>qfx5fydLDdcyk9IR4zC5kd1/6uV5/eBenXvv6ipUTnrnHqOc6+KXOURB1chdux2LIldhkVPISi9urn7OGNrMyCXFf3hSa8g+zGZ7pwfbLDe3KwX+vc7LtUtaDv9ezZw13aedoHEoS0Kt2faseikjZoSASacjIjHxOV5OIfmmd10rzBJOCAehzNvZ1dicJ9vMRtB3NK49eQECw853f7n+gVjDc2UlidXlMKQOxNZt1Jbm+5FCbrbaXdQDt8nqlG9</vt:lpwstr>
  </property>
  <property fmtid="{D5CDD505-2E9C-101B-9397-08002B2CF9AE}" pid="34" name="x1ye=126">
    <vt:lpwstr>6J3aec869nPv0VhVPpz6Batm7X2vqJhuoBA99RDcs+NneNG6FSqCCiAL64e3ElPRY5uxbwh2IV0/u119fBA3ycqmdoom9CoANfgnPx7UUT1t+R8WwekqcqYEdWchDDoQBZ6PT4k9XrDDNTvr7argxMnwZxOwRn8zbntcYcTIF14/Qs9Ox81PtqhkZoBtt1q0jU+sRQLQoLj2ThjJW4j0sDn1tK71fTi3nqi+NtiyQkIsY9Tz88u4mqkSwrzhmk9</vt:lpwstr>
  </property>
  <property fmtid="{D5CDD505-2E9C-101B-9397-08002B2CF9AE}" pid="35" name="x1ye=127">
    <vt:lpwstr>GDzN+d5+YcbzHQB6zePvLgpwpH0cJvGp5+jyJFPSfJR3EUf52fEAJfhLv1qVKDIYAYQucXIb9WDK/10t5pM5tuNM4mY61tXr1O8V4l5W1t1qegpGraSKhplxvJAP3802SFmis3pzc2NvSeYRm+OUH4R3UTw/nXKw1RE8iGzi2gpfGKyVl0dS5WIj3MVDJkEBcNRAdUN2xqHsN05sPl54ql94s7zSTKWWZRHvvFrow14HugPDa5lTJR5IdAYW3yP</vt:lpwstr>
  </property>
  <property fmtid="{D5CDD505-2E9C-101B-9397-08002B2CF9AE}" pid="36" name="x1ye=128">
    <vt:lpwstr>4wUJ39yIrh5IPARsOJ/qbt596dJ9hR/O/xantFWUv9We1sW7jaWQSDtHDHI2m30bZ5lI920v3OMBmU04RdUO1oZvpAMAS419foU+96saHbFUzkx6T4xRpeEcvxKd02hOKD6tYCPiEl53oqlftGQjv+OSLVjkvAj7bsszFquqw/0rv98TnTmt3JioDbaVvCofqS4A+Alf7VTo+lu3WoOEBNN76tbTsQ5LQqcicbS730JQY6Yu++5TeXtWeE+z7Mn</vt:lpwstr>
  </property>
  <property fmtid="{D5CDD505-2E9C-101B-9397-08002B2CF9AE}" pid="37" name="x1ye=129">
    <vt:lpwstr>ebET/+00fSYlVklC2h/gCwSfiA1VdlgU/uRIjcxaTHf3XcVshS6HVzF/grBS1FRXdZGhFLD7KKaz+jG6/kBsS92M9+2OEOm+QqWhG8RrQxpznRowzQfhb8hMXnrAriGWuk4tU9kluebTUn9D3Pedr9xCc3H8fZnKRfPHTFut1ULsKqg8gND2IB+OVeVUprMnnaWbMyD/JbdxX8Rmw90EsR7bTIK01VHbX96wYNIW1NMTjP/mk/OWXg2LnvH2W38</vt:lpwstr>
  </property>
  <property fmtid="{D5CDD505-2E9C-101B-9397-08002B2CF9AE}" pid="38" name="x1ye=13">
    <vt:lpwstr>tyhZh1dVz5zpl9UzamHFqsiHV6KfgFrXrZkGFZDh2P+wp2+PkH2Ga/RRYHnXs51tneeK5A1sw5qCm5HoTFmwaOJU4Joe2JMFype3KMcvUQ2WDKkzVIv534poqEk6i/uJjJyo3iz3tQ+Va/DpXZ+580iTOzQEEpVt7HokDGgfymK4n71bX5KtQtkJbUy28v+ezNLd4c2q+6j5JNyl73XbSjodeNDCEQKyUKtfs/mkqsGb41sOmaTKdXOMA+kj1cn</vt:lpwstr>
  </property>
  <property fmtid="{D5CDD505-2E9C-101B-9397-08002B2CF9AE}" pid="39" name="x1ye=130">
    <vt:lpwstr>XoFgofKStYqA1FkYjcjNV6vxbyiYDNV6hrGHHwe2stCmNP6cIzpGhDqyiWSlEPRmmXILAdzJpbiq3gw3NguBTF3SZS3Ke6LBrfG0jZSAHwwbXQw7sm6vtTZmVvKauy7jeM6CA0ha/9BlFVnNoVKzWAZPr699EqSbjYCL3+WsRlANK/S0/Vj293Q8MuP+DHA+11FALERCcjJ4V3FUZzvfr2XovLHEx18v1Bv34/PWiKW6toa8+ZsyZGn9Ra7senG</vt:lpwstr>
  </property>
  <property fmtid="{D5CDD505-2E9C-101B-9397-08002B2CF9AE}" pid="40" name="x1ye=131">
    <vt:lpwstr>gBNx0/Q2qDhf5W79wDqVpWjn6kvfqbnVGKTEcp33l8xKMtE3/nJf+L+KMePtWgPC3Dzwc4h48EygjqRv3X76LEwAqTxzlzBRuhiND4AxZsv69aHNUrr965NFx/m9p1+JDqz30onnb4W65EhvG5xm5nOSPQuqsjIuJJGOkZKeJ1NkfPTViS9zocOT1LBoDxU6u+ZP2TiZ/hzdhsBAom5XO+GcCulMIHLcPTQ5BJUyM4bxnXV64CRohXeILcdFXd1</vt:lpwstr>
  </property>
  <property fmtid="{D5CDD505-2E9C-101B-9397-08002B2CF9AE}" pid="41" name="x1ye=132">
    <vt:lpwstr>4H1SfyFLBGxXHRU0xWzE5HsQkYyC7Yeq60xmnkqGOoyIh21rpTTY++S4nn1qUk3shsxKcAMghrisRBhMARQXcehpwQye8uo/M26s5QKCXzdwJDfEq/p+18Rhn4DtDa5lJ/nRZosps3tC2wPAIjDQBOzr9SrgjsUEnbSsibEjYNPP16HTjCOgbkHxJ3L1aayAF1S6qRZz4gyyiEHcYymCECH6xy0G6vpqhVgxVf61gILqQuZTsVCGTGG6LjKeHEs</vt:lpwstr>
  </property>
  <property fmtid="{D5CDD505-2E9C-101B-9397-08002B2CF9AE}" pid="42" name="x1ye=133">
    <vt:lpwstr>c4XOuFDVOf9dnb67HT4qjzleYhICEH3/M8qb5pM60ilAYcDt1qku1UUJ+cxefx9bxZ+gIv7zbu4tdm4wAE9PgrbQYdv5kgxkKLlkVNFiwBN0eJMmTJJMvc/8WfEehKKRerVi23WHPnM2I5SikDAfpGfuh15g/P4+khH71LhjSGv4bxnoJ4jeUvBEQOEzacfr9A2ICtx3kMHLFy/5xdBZLrwJREH4gFrgtg7v7DncnQHj6y3+3qQoFZ+Z09wcDkx</vt:lpwstr>
  </property>
  <property fmtid="{D5CDD505-2E9C-101B-9397-08002B2CF9AE}" pid="43" name="x1ye=134">
    <vt:lpwstr>BvZKrgXc2lV38imomfBwLGBS76uT31l8b1ag7PPSwuA8jc8wi10z/N6ih2BuPZwinlNvAljJKkCiCC+8LOiatcjJhjMVq3kW9vitJ8bzAHNvbqnJvzsHVsVsB6jct/aUJNi8Hmcc6hbLteCLccmOJBmwdXJ/Fl5dVVlw+ryzewyarSAepvVrE3GQaQSQ/0aSvND1jd94KCyv8mP556tQ+zyVq69zeGEju7Jk2gm35WApwDqBn/uNxw/tCbZ9QWG</vt:lpwstr>
  </property>
  <property fmtid="{D5CDD505-2E9C-101B-9397-08002B2CF9AE}" pid="44" name="x1ye=135">
    <vt:lpwstr>ypdKPCGBYiFIbJc+K2iDrg6JbgWPV6ZowwHrcrjOPda6MZ/i1bhlX7AqY9pyKuh+orMSAMedezBp2A/ynZ6+MdLl68IxCIsy7WYkepn+tCsXNlmxTvRO22sq9svw8jHetvydGh0f4JpSTJP8ztm/PqAwAjzMoLJlCOMweT76Jby56XZ/unXmtdocAVQK/KGHSZ5qzqH1YFfNf0l4TBKpWM2qfcf7RndwSQfP9XJGFYhdqEnlDya+kqUjFG1iplP</vt:lpwstr>
  </property>
  <property fmtid="{D5CDD505-2E9C-101B-9397-08002B2CF9AE}" pid="45" name="x1ye=136">
    <vt:lpwstr>PqJ1HIrndA5yLuX3q80NDgcX9SEcD31E3Kpz/dRGaRrN5+fUKbyR9rgpYBrI7vOOKiX3PFqkRuqzANqDUN9dyNLZKXxjLciuqdINSgVFPhzY7T3Un1QDwp7sPAB4hTvDXbEISpHFce8XNYpsJAhkOr88BzxeyUmvZJmUV9oPkka+TeWFDdIGhFkJnR6hJbpnriLBk5LRsDzPc8Xezk4EuarWnP2YOTE9nJVWitc2z0K7Qo4Oc9gXQzD0nVPahdR</vt:lpwstr>
  </property>
  <property fmtid="{D5CDD505-2E9C-101B-9397-08002B2CF9AE}" pid="46" name="x1ye=137">
    <vt:lpwstr>HG+vOc2nk4huvxq7xhMhOqRl8IadTn7ZU7qXWBCNR4Uj/2xt+JWpzGHvJ0D/A9HNu4th3UkfSUNJAd6ybqzJORglX6vOcmstTQpKcIgfL0HdAa5LO9nyFDml6Ei9Gz8Si9wPMvh0+cdcMneHCmYQskgeeluVU+gxqN/3hF1Qb2rFsP86PpXv7fkkOtvJO/6qdCnzxflNq2z4xuGCgVi/UwUQP5wuxgfdxDmDGouQH0FQOiDDNKWib+Dukg6FPLB</vt:lpwstr>
  </property>
  <property fmtid="{D5CDD505-2E9C-101B-9397-08002B2CF9AE}" pid="47" name="x1ye=138">
    <vt:lpwstr>W/JVRDwWxNRE9dg5bNjkIiCIP3zRxzZKx54GToRdkPT8zKRvIxdXB4bojSHAlocb/56VWtxVoGC/+7f9J+M9bnPyKlHtm6a5e2tyfLMxvm6PrHF3kKqT6PxU7+fO+loWMBfvknPK5nmlt8PuXGDTNuJQ0Lxb6xzd2dzifranPp9RPnwoMHGNzwS6Nx1fhOw95vkusI+2JAZAqkhnb0XgRp0ciajBgBi15rFqTWg7E8ZCQrV+8F0m94d/Ontj/5w</vt:lpwstr>
  </property>
  <property fmtid="{D5CDD505-2E9C-101B-9397-08002B2CF9AE}" pid="48" name="x1ye=139">
    <vt:lpwstr>Wi19juXJwdMCWnFaoWKAeuKkELpj65flBNOvAKbvjY2C/yV+Fcq7nCBm62rPsFuvqeghjO8Y5SIfk66W37v/Mc+MW5XzNxRGbGLX7ri8RhWQcYQdVkIhx9LnsoyoJBQ+e7OBDHPUqUmUr9p+lXhqmTm8opMt14sICckdsxG73AlvHFrWK2VyHYLIvIJhxc9cBJYCZSZmCNwJPO3y6yDi+mkIOz699GoL/DDxiXuOurNS2cy08SZfUJSeNGVahFX</vt:lpwstr>
  </property>
  <property fmtid="{D5CDD505-2E9C-101B-9397-08002B2CF9AE}" pid="49" name="x1ye=14">
    <vt:lpwstr>+XzCM8bt9BgqGHM6zZaWKfBcUg5d39eXRjDoGwn8Ha8ojRiTS5MihyjFvX0YX1xFocImxqdn5XmI+qjFKOSrJ9gROugWIlBVMqHkdUiy2qYBgKBhnLNf7RgG0uCgaA0QX7LMgg31zMsdzmw3Y4vgdkxlNdzVpcj1dLDat9sFWzdRCaKDOssoCiWyyJlDy1wtMT5Gx8VzsMHS6YQ1qBryWPTsqITV7kDv2Ri9zGWbHBs6L9Kln/lSW8CTbWNsHzM</vt:lpwstr>
  </property>
  <property fmtid="{D5CDD505-2E9C-101B-9397-08002B2CF9AE}" pid="50" name="x1ye=140">
    <vt:lpwstr>nG/1mb/Q1Z5hDYwZKRkrv9+rUp4Mp4EPCyiAs2A3nYfvkQ58G25ACiegV+0crDSz2kugzoL0aIiNfmwHTQm1d62ti4X11D/sSn/N+kjZIn6w17fONFV/urvxCd3sotL58onK1iwoMSieRJ2g33bLRw25yum789I43NmbVhqz1ZsjBZDjgj8y3LSooc6yoeddtzctC5WiR7Z9sUPI38tJ3yM5dsKbVPaka3iWZMUkLtsDhvI2EUh5rs1JSJ7hbx+</vt:lpwstr>
  </property>
  <property fmtid="{D5CDD505-2E9C-101B-9397-08002B2CF9AE}" pid="51" name="x1ye=141">
    <vt:lpwstr>fDJ7MipwznujIW1EDLEALEAsv5Xod1+b5aOMvQmEdpqAbx4v0CjHSs5PezVc0n9ykR4PC5f1cDiHBV/n9u1oD16zKzi8xpFNpaYrFJ0AvxVbuBsV2y67aPmRmm+ckYXHNZTI2rHXbT6t4LIKMw9abYVhKfU7jaNBwg3yUmKUppPmJtfodfoYtWA8WIukTOv2eujCZpFQYXol4HnRwWCy/aaFoiTTaDJhm2KbL7s/jUv6wmO2bExJF4Oma/HzFXt</vt:lpwstr>
  </property>
  <property fmtid="{D5CDD505-2E9C-101B-9397-08002B2CF9AE}" pid="52" name="x1ye=142">
    <vt:lpwstr>FlcIttmbi1CZ31NFyH+jdJ1AjCpUpsEbZeGXLMX10rxR8Y0e3g/H8gF7VBtihM7u3rdWmIsHaPHCiNhIjYPEBRNzBJ3GUoVpqCXi/CGcUuRRlzafixGjKvofuzyymsXkTKE56L5fThPB7Xh6fPGZA/8ETK+pB5Q9YmyXLGqinNc5xLGG/RzkMT+74nNRGzWUvgmYZV1nA4rNk4JDzv3w8Zx+BcMxP39/xhHmw1uxIN900enp4Qtb9MAOIuPQ747</vt:lpwstr>
  </property>
  <property fmtid="{D5CDD505-2E9C-101B-9397-08002B2CF9AE}" pid="53" name="x1ye=143">
    <vt:lpwstr>KjLd/tyA3xkpiO+GBKzVdc23QRqxQI4BvUJJMw0Yd6fyHRAm5X6jXSL/jTJ5dkNiu6MzzmQ+5FSEEC6PDCCRgS/1px9VYsbKC1zoIEzJcty0/9SbVeCplgh1dcH3UNT+tk/5N2UQJcXwvZ7mKSaOGhorlaxEQcgal0U8hUAAaemra7Lde5anHWadZU5/dYhjsR+9H5c48XfWys/qxcpnYuYHJ4EHSjXoxt21JL4P5UMpduP19Rw+TQnxQ6gdY/D</vt:lpwstr>
  </property>
  <property fmtid="{D5CDD505-2E9C-101B-9397-08002B2CF9AE}" pid="54" name="x1ye=144">
    <vt:lpwstr>SNQQfCqK9gdj4/t+RyouaGgpLietiONg5uthnzXL6HoyPfdZt9+FGp9qH+i/t0eHBndWw4sgTZptWKPoilv8L1Kmtt1QH59GDQaDuofbSlYZ+9fOSVDuEMwwqLD/dptLsu5JAL2YKQloadxw6HSiKjQoUTuedoGv3hrXm2+ciJBXQXG3O8ZMG73jeO3sEuXPZTCM+iN7Wj4ULPEh8O5gMgRkmmTnn8BWcLeY+/KkUgiOqM/Xqznw3L5+Enytv57</vt:lpwstr>
  </property>
  <property fmtid="{D5CDD505-2E9C-101B-9397-08002B2CF9AE}" pid="55" name="x1ye=145">
    <vt:lpwstr>Oz/umTbR3DZPYgxyy0PGQ9jd4l/RdS040DgMMJ6jA1bQc6J3R1JnU82LDiApWaoWx/ML6A4YqWPO4orJdLMPw9cGyCBK4UU4dNVJsuUeoaMaWspR5HzzBQNb0JvNcvFbnRp8UhQDm1ljj6JjpSzDVm9ZKCx8iYhPg2MojWrEOGEuo4prV/Zrv9fZqpZDA7m8LB8/qiBdLS9gsDM3wOf/rgN9y4SghOp9IBcaHX6oOKk+a2v6+7rLNsqP1TkMyFT</vt:lpwstr>
  </property>
  <property fmtid="{D5CDD505-2E9C-101B-9397-08002B2CF9AE}" pid="56" name="x1ye=146">
    <vt:lpwstr>Y3QlZIlSKmklMoa/63IIpAR2vMxEUmfExpf/wv+3iBWi2BAp4n7Wi6qQbKnpxe5a+/Zr5eWog+ceTWwyje5NXLz2AwaLJ4/YionRTJXwqdKG4VHY2vem8EsTuErIFtqf5U7nKPKSwCX+hrVtdMLaIWIe2NCWQgqUvJvzGzRhpxXZ6WTSIc3lYCnFVkDymPu4iPMY3AEUzcBJtO36PoZtDH96khmiWYS//2mRT30K8hfXep1C7tLE4SeVYgm4c2L</vt:lpwstr>
  </property>
  <property fmtid="{D5CDD505-2E9C-101B-9397-08002B2CF9AE}" pid="57" name="x1ye=147">
    <vt:lpwstr>FaBHB+lFBCHHSE71bCs2RNC/du828CxA+UqY8juEDgHPtMKZ+BxVC4Y/CxvNkZ5FjCON6aeTJDdd3W/55omaTqr4rvN/H20Qg4DA2/i5PPVDYeR52B+DrJlJWtlHv1EQY/CHOKOb4m6zrR8f/kuCbrqtbQcA+Q+TC8mwlbcQ0YM5xFsERDpHzE/NYsRmrkNAxEiQJuc4/OYwW50A9gi6Y9y3HRvhEsEO89AHzzrGmp/A4+Hh54X5VxKhIyEuLmH</vt:lpwstr>
  </property>
  <property fmtid="{D5CDD505-2E9C-101B-9397-08002B2CF9AE}" pid="58" name="x1ye=148">
    <vt:lpwstr>kIlEH9g9Nm61EMXY+J+FF8m/fUktGyT6e76ZS345aQ6astgV5r7bb2dcFMLpBHg/mIY4f7t++bw183IJAbg3ieXw95EQAu/Vspp6tOrPneV8gqNR7ezk++6B7eECuRHlEM6VrHHiFQGCeoi5xY3m0mFSx6DN7iGXD9KnWlZqdgSA29e+3enHHqQq3b1Wek6xAuGK6NfXp68ORfaAtdBEvO59wyZqQPDxRx0uPm0Btshg44mWwz2R9cq9IpmxG28</vt:lpwstr>
  </property>
  <property fmtid="{D5CDD505-2E9C-101B-9397-08002B2CF9AE}" pid="59" name="x1ye=149">
    <vt:lpwstr>KIW/e2SW2+PrMDJazyBDsiiE7bX29ZKoshGgsjO0C/tU3h9FkekrnQndCHUUaUEDSnIvSpafuseRbkRgDYDpF8W/HIM3x9TiuilT+ZZhXIC9bGjn2/c3KQGuc5YGWWcqXEBmvH7j3tVSQJCgzgjKkur+N/kwcqfldW1x+prUQOg+G+Fid1FUb8e187jcTdC3D9cpHuDuRN2aJZMfyOueIluTQcqPPOz38AtVEs/4ry1NSozbuRl0rz5NkiYCuAv</vt:lpwstr>
  </property>
  <property fmtid="{D5CDD505-2E9C-101B-9397-08002B2CF9AE}" pid="60" name="x1ye=15">
    <vt:lpwstr>xOyfzawkaM9bO5vzGrVk78u9QxL+jEVPkfYH+v1Gylmfw1bfD/UkTUBXHmleFGpxzOo+us0kmVxze8nFBwcQi6r1V9q90+seAWWrAYngl6gIuWPWP0/MGSbTx2NrNBm95B3kd4NXjfbavhctexcgffUFurVoNxCJ1tns6LtfawsJ9f/5nuOoJxTYZ/5VGkXM//0dRuJ6x+5fGQAMziQ3J2tmAb28/GkFGmfWORQtYvwA7e8nkpyC7tnnzHyMOrJ</vt:lpwstr>
  </property>
  <property fmtid="{D5CDD505-2E9C-101B-9397-08002B2CF9AE}" pid="61" name="x1ye=150">
    <vt:lpwstr>VASNxVVubTFaDB7FpjxiyzSimeANcMQ5id7YWq+DQfCg+2fDwwyPisZqzTRNgRIb7WGoaJWFV217adK6Z7RNdRJ2oz0k4NkNblwyQeykEKH44os4YpXzU4N3AC3t1dSsFd59oqafGkaVjNx5FL0gwXy9SwKT8uEX9OKSUzypEUI/USXU8Jux6JD3BbbP4RLBnSerZ++3D96Z2WoZDZYUxBlS4GhRtgxe20Sd6q2RPFQp/j5sW0koGdjceRlRjQA</vt:lpwstr>
  </property>
  <property fmtid="{D5CDD505-2E9C-101B-9397-08002B2CF9AE}" pid="62" name="x1ye=151">
    <vt:lpwstr>WMToTnccL8Q4FAu2ofuVt30PAjCpiDIZ5G6K8CriiK9m85sl5g+T3qPXwHXha/o0zuzCNLYnU89Yzpdqh/NaaEZ4lWqo6O+dwf7xPXOeuNmlkZOFrkVsBEkEtZ0oB/WebP3mGfXV1wmUhsnoManzhJqYJgmlYBEMvFbAECxJTNDEzaIBHJmpQBD19W8daazmdROVH044rfcpGq6cw8wmT50wWlLPUtXGP27EyvvZ0F/g3Ff8YdF6QUBAQs4H4cF</vt:lpwstr>
  </property>
  <property fmtid="{D5CDD505-2E9C-101B-9397-08002B2CF9AE}" pid="63" name="x1ye=152">
    <vt:lpwstr>FtOhl1P2SU76HuHmKKQa6SbXh5J2JWVW1EmQGGpTC59APNRve3EaYksxOp2FZv+I5lxv/BQDVDWmgHDFXIfG789xS12+RS5rMohQWMi25jpwzIlsc+rELZlTpAWL1q3QQLrawBKnNZALybZwVHkkWTg4oY/e2m/xboIUlNJr6P02lWOVQHj1yyDUU8yv2zciWcrKCos1JSN6p8NJIdChLfcUbfzKoCATH6HA2p2Qc75saq7Q1KhVKkwpDn5wZO6</vt:lpwstr>
  </property>
  <property fmtid="{D5CDD505-2E9C-101B-9397-08002B2CF9AE}" pid="64" name="x1ye=153">
    <vt:lpwstr>if6j2ClJ/amMdHmZJWtaeUppgXWGfnPLdK2+ou/xPomrvCdVPxeRwIOH+qXCPgwGnVSK+9H0SFIUsPtRDnnlVomJFk6GEduy1jpdm4XFu0gInMcNA3MtKuE3MMlTvGAeVyHmtcjf5B45K5J2iiPHzogDseueKoKivbjl/8U9M+yjSQi3PA7B64rERn7kovV7CC1zRSJyp6mMP3dm7sJ8beGgFKujtliMQTvQY7BvAMVw+kNcV8QXz5fVLPAQ1qy</vt:lpwstr>
  </property>
  <property fmtid="{D5CDD505-2E9C-101B-9397-08002B2CF9AE}" pid="65" name="x1ye=154">
    <vt:lpwstr>rQl87DH1PlOMpPX3xRRuSazNwK2OI4C7JsBd888awuvDTiPXEL1vH2H/Wh+zhUHt8IrxkSvs5Z0J/6SthLHxOGRPrK6jJLC08Jy8nrAG7isx6orY2RCHnZi9Nds2dwpUfLCkAR/qrU2nzRZjMTJAK0VKtbFqE2ZkKmYPZC6FVYffj8fp1rfITD+U3qRtJ1amy7TtmG5Z9swUH4XaCbb2ziwty8N2JT+7k8zEQiL51OpUDk+z1fGtu7+FhrlMzB7</vt:lpwstr>
  </property>
  <property fmtid="{D5CDD505-2E9C-101B-9397-08002B2CF9AE}" pid="66" name="x1ye=155">
    <vt:lpwstr>0/s4KueygpH9L3+oRNR4SnbsAwwqLj+gtHZjpwSbOk3+S5q7yPAjNsDOtDUw3m9oTUe3BPQ/HyfkyUknk12SPL1cECyyxexK6y2u2m/kzR0P96oucMb5sqbWwnBpwq67kN7wQt/lXElHIywtirOf7v2iZ1C5mrXd3rOgXA80Bleo2vgWQ6QJyHhw4qS8xMX5Pkq31wmNYIw1cZz8D372cvCjvKzky2tmfQyMJaQTuzibpYpOm5TumDn38OdQuqb</vt:lpwstr>
  </property>
  <property fmtid="{D5CDD505-2E9C-101B-9397-08002B2CF9AE}" pid="67" name="x1ye=156">
    <vt:lpwstr>Ro5KctSU56K58EhXzAZAcz1+jyL32C+pvgoKkyu2ElFyALJVU9THywDZAFt2T5S7mhGmNfMONf2fQiUl6QqaewjH52CCt9sYrov8ptw1kCySEPjLy+8hV4oGwjnUVrPkDHyC2pZ9wy9xf+04vGlGrHMYYPwgVEtgzJUPWypmyHXJG46njH9+IZ22rIPWlNDEc9aEd7zgOncHrmAYmEfXnxvLSr/GR+eHPRYkPPB6Eu4qkgVsNx9AIkCuPzjL6W5</vt:lpwstr>
  </property>
  <property fmtid="{D5CDD505-2E9C-101B-9397-08002B2CF9AE}" pid="68" name="x1ye=157">
    <vt:lpwstr>4KPhwZV4zF0jka0dQ2ELj5wkbrkiqjNZjOBINBCnv4sFZHKqzVfoy81MDZpT+wLsAXcCjiqi5TNVGgP4kn3QbdPJEjB15CjNobLVOd8NcnW3a17vPoDD6NGzPVQRu14bYB57/ULJCn51Grn5yu60bNEzmCXwBuUaRpxu44MJAVGO9r9toWPXvgtPxE1lxVhyWBFjTbFHF5/4UZ1XyJzVRhXFmEFcrrjM725y5VeCFcOUNdpwtAHhXmqzi/E8KGX</vt:lpwstr>
  </property>
  <property fmtid="{D5CDD505-2E9C-101B-9397-08002B2CF9AE}" pid="69" name="x1ye=158">
    <vt:lpwstr>ju8Cnc7J/aEUV71dHPXJCGOfGqOZKo10AQ0jxWEC4yHx8/aMYQparh8lSJr7YBgFru8SWZFnY976PN3T7vKLHI/WXO5+Vj7zqbQUMLhCypKvwM980NRflRyDyYPtcu8M08rEYzVJ5z35dpLXOJ7OUhYUXL/fhsrbNIgzPWSjyTjn6MB4HG+jCaswGOzZ4KkAm4zT+e+pk6N1VfViNavRw6i4VYEXh4g+XjPuPPoEXMuzO/NMLBIPG3Py5NLlJev</vt:lpwstr>
  </property>
  <property fmtid="{D5CDD505-2E9C-101B-9397-08002B2CF9AE}" pid="70" name="x1ye=159">
    <vt:lpwstr>1eTi9uaysa80NjK/r0z/NJZxtmOGjpUIXeL5eP+SgzXjzQfuM3+lhrD+lMETDqmDoGeEV6j8ogZ7G33ExivZbP/ZoNVIduvQmxaP3EpzXpzqweTJQ7LCEv3qRdt+HbW5qgLGLdP9aRCfoek85gyo09uyulaaoITthu9LuGeWTFZWgt2PAAX4GIg31PrD3Uk2XXInIrvQz0rrYPmvKnSEhph8bZzOB6UNrearb18S41jZfb3RWFRFRp3ONtrJXKJ</vt:lpwstr>
  </property>
  <property fmtid="{D5CDD505-2E9C-101B-9397-08002B2CF9AE}" pid="71" name="x1ye=16">
    <vt:lpwstr>q9l5jqgYuNNCwhFFw7jEirI21q5tQYIpFb7AhKgbYzLhY6PydupTBi1wgwK8ClrTKPirhzHSymu/AWN4baJ6YxuKGrFfp/YkW2T8D1qU4LZJx7PlotSKHzMi2DCwKdPwvszHra0MhKu2v6JJVxJo8/iGIH+OOe5n3NhTZKI9OuUJOG5nn0BsDdlVIopR61RqSd0IWsnvLzmKdYWhl/1thZNhD2vvHPvrQdcF0HJcpfs8uCuyPBs5hV8/DAVftzM</vt:lpwstr>
  </property>
  <property fmtid="{D5CDD505-2E9C-101B-9397-08002B2CF9AE}" pid="72" name="x1ye=160">
    <vt:lpwstr>X/17ftvQqag0oTiUyMrVvdTnna0XP0GZMlnhbgzINZfcEF8MFb5fWKW+6hcTN33nTJbymMux8lBoy4v+qGujN1QOegxTvCbby50/wxhVmzfND9YJqt2VTnnCZbgruew5/M5lAF3mp36c253j1lNE9Qcc5JU/VJesGxXuFhk1fuAzPWuYdxIGwtgmLP314XIXu6vUY+yaS4gRVH6QSiW5bYNoFN4hpxaOWJb3oo/pxB8bvA59YritZJS6EJJbaBJ</vt:lpwstr>
  </property>
  <property fmtid="{D5CDD505-2E9C-101B-9397-08002B2CF9AE}" pid="73" name="x1ye=161">
    <vt:lpwstr>UOmiNVtFmJ7/jqCAF8s4vTyIQdE+xx97t3K4oZCOglcJJZYfI1eRVs8LGkCb35kyfRvyplvuVfNId0UpzM+opQXRksv3V7V+ouHOdOi9deM52Bt/8FXfZxvpOwpMjOWrQZvSTm3oB+jH3qpOVebHdlgz+ioYnTpRHlpvzIu4AsgWx7nWchS3940+U5ms/miOLp9shwZ6EsEis3y/lvJ9pszCzpr8iGw72KmCBDXodu/RMRO3zddz4eXPvmJseo/</vt:lpwstr>
  </property>
  <property fmtid="{D5CDD505-2E9C-101B-9397-08002B2CF9AE}" pid="74" name="x1ye=162">
    <vt:lpwstr>K9cg5Kzp+00tQ/5+OrgyfaeB3K3hGWkTTCZzyyb4YB5SkOXWUoL3bk6Vviv0kCBej3Rm0zIpleC30MqcjAdKvqvKEt1h1wbBpptxgGJV4hogiS3laQ597jA99nWjoskr2ht6+3YAPGe8Ou/j58vesuiCt65vDKzS8/nWSrkxSEECLhFoH9HWwK0l8YNe7sb1WmYbnhpnfuezJUZxHVyMe9jrEGIUNa70YGtOCHmBvFWp8D3aHKzh+Zi4pC4+mMp</vt:lpwstr>
  </property>
  <property fmtid="{D5CDD505-2E9C-101B-9397-08002B2CF9AE}" pid="75" name="x1ye=163">
    <vt:lpwstr>MONToYSO9Dvps7LYnrCSvBDYjtye9dp+Uv6SApyh1i73H784bMtFZDk5JBMqIyA2tZJGQ8/Dtq7RLPW4cTnZRvLfRyXDX2IhixGaHYeStezKJ2fFnZPEspVehZIseL3WjJc1hE75J2crmZTe7yxibZ8T4jgod42Y1ueAzIt7R+DxYwCDpkdQlQ98lQ4YdfBj1qIXjalrQOc3cMWKcVHK1OLTlBBlXGfXw3D9lDsviY+nO/uagD3w/FRsN4Cp189</vt:lpwstr>
  </property>
  <property fmtid="{D5CDD505-2E9C-101B-9397-08002B2CF9AE}" pid="76" name="x1ye=164">
    <vt:lpwstr>eDby9h2a5zzTacPMgfkBj7trW4slmPRTSG/LqnuSC4F0fP6cFerBa1JjNxiwm/XrtD1ABUWTvtFNr2JdLdLxFTRxGJoszRwB1JgADuY1Pvj2RQZ8uDBks7Drx7Ew7RqC1xZuEFgBxTivqX8YkSmnfp59ojU2nEHK0wzP1cVL3P2N+4L/QJv/HuKl1ns+BeUXfWx/5tgcyywURnkh3BA4L7c6gqCJU4mv31+8XK9KN6q3RTNbY9HaOcId0/wmSM2</vt:lpwstr>
  </property>
  <property fmtid="{D5CDD505-2E9C-101B-9397-08002B2CF9AE}" pid="77" name="x1ye=165">
    <vt:lpwstr>3KhzIME0xDx5LyOm6Ul07xL3q/ekihfpam9LpxZCiAssjm0heLntPbmsYcLEGZlOz3hUJe53ASfpdvRcVFaioVDIK4S3G+qgruBPlAtaqh6qmz6ukDXF742ekwvWzqm0XqqOEf3f4uIu6Puu5tgEMl3bjCplJadcPno9g3BMTIPjbdHYv+30/GW9kss9QnloMpOARHAi4OTvfZyJ8cuG7VLCsvNwKB0Wt1x8AKiRN6MeMqy2SMUlyvrMcNbbXa0</vt:lpwstr>
  </property>
  <property fmtid="{D5CDD505-2E9C-101B-9397-08002B2CF9AE}" pid="78" name="x1ye=166">
    <vt:lpwstr>u6FPcwWRbiQ7QvQyzh9Kz9qnLWEgz9BqDVaiYUY8+jd1p2cZM/agHGY76lFr5cTyAYFi+5qjOx5XS4sqi76/YzNpCTvEqncZPzFjIZMF7uiy6gvQgKlHwcwgZArYXuVidN/vTnI0/kVtygTUTmGxPnlJvxHf69QIIk9N82wQ9B7mGHlEQIAQB4kOXzIbAkQD4GdV4x7naLF/l6XfDHuEI/LVxN31nC4ylO3EDiwbjlFpzNObrr6Y0Fz/rj6ET0J</vt:lpwstr>
  </property>
  <property fmtid="{D5CDD505-2E9C-101B-9397-08002B2CF9AE}" pid="79" name="x1ye=167">
    <vt:lpwstr>SCFDjVUGAlj4sQMwU9zyE2cHVmMUXoT5O+kv6kE4VELkJOReYHXWr0ZUdL6+yi7BSeCL8qaw66/8PoCiz4NstpLA42XZtaPqaT06kiuw1evNZSh7lZZYk7aJUuAvuXRFXWD8oFcP/VN5jhKe+SFj3dA1iuHIERUptSMEKaU5HxUqFicsaQlwl069ufmMjyBEzwGsbY6MHO8+hUWpj9O7WFM4YUmFU7Sj/QiuFWAKEfB+Sog3Ql+sEp/n12Mq5XW</vt:lpwstr>
  </property>
  <property fmtid="{D5CDD505-2E9C-101B-9397-08002B2CF9AE}" pid="80" name="x1ye=168">
    <vt:lpwstr>BhSf4OsXzcORIjCsIlEaxDZtyrZYOXaEvXVUe7nx09214t9qjas0/93cJ/rN17LopzKsNF9432DmtONGskpq2Qcqrr6hEBHEKYO5ZzLn38D96oq8ylf1Gp92r+6DXd6DI8WZCtCVaqfJGyJZXSBGcvp0Xr7kT5sMbAI9NloXYaWqPUxEYc6zVKPrHMwMWh/CJprYh50OXBy7opkeTvJVtsLYdkBM1UYxiqgG/3lf7sbQR0BGcmP/HhKeZp3BP5G</vt:lpwstr>
  </property>
  <property fmtid="{D5CDD505-2E9C-101B-9397-08002B2CF9AE}" pid="81" name="x1ye=169">
    <vt:lpwstr>ZUc5qa88iNbepmHNU4BB/qGN/p+rZmsvmSPY4Z118/tRrYSXVGlqlE5ukOUiQSnD2FtDnDNO2KKjvygBew9+BNjDNFZvVAy3Dh/Soq8W0VP5sNT9HngSE/s9DrC8zID+YZ/+2wyFjUIvyV6sjUYhWc+uAD7oY3jomZoUKSyzgxm3B1S9e3h5EvoAeZXRBn7RpRg4pQ2F+p4BC3r3uGqp/SaoBYKXLRt56Fi3aqrjMrxahnFeXXST1GD+ANOVRoo</vt:lpwstr>
  </property>
  <property fmtid="{D5CDD505-2E9C-101B-9397-08002B2CF9AE}" pid="82" name="x1ye=17">
    <vt:lpwstr>uSRMTah/9l4L3kmYXmWoXwi+SwBnge0y8WtEX247l8AcmCXZbwpAXi0WDmugnDBCqtMKh/NnqdwlR36ViElFf0h4sYlBpMl7NIaIva94IIst0s40zvZT5z+9Zoj7TfscRyUoENTr5HHZlcroVvl49aISFYs8ZSLL2O9eCnNu98t3+j2u0x6dCSo1muSD33JsmizE9cXvDti5FYKcvPZZmzimAwbdcynrAICcaGUUXAYEzympRTG4S7LRrCdfRgp</vt:lpwstr>
  </property>
  <property fmtid="{D5CDD505-2E9C-101B-9397-08002B2CF9AE}" pid="83" name="x1ye=170">
    <vt:lpwstr>iJwKmL4RQEf33b/Ukwmnt5WbUhe9lY10iV3mPHHHc1CFgrWi23tNSXUIKyV6Hgl/GT7yX2o7tUe1mx2CxclhakB4qMfLlQeGmQTIcG3zXqNuRrrMnY1cyifaZ2/hq7Psl0CQZfepHhqfrg37UvvPDPcfaP1SKFlhbzqN9RQp1hozvoTI+gItl16kK7506+J+25JcaoqAEJ6lzLjYPsNLgHfG6o10ChKTJaK4MyZi7iS7SkhotgmJeDIENi+OpAR</vt:lpwstr>
  </property>
  <property fmtid="{D5CDD505-2E9C-101B-9397-08002B2CF9AE}" pid="84" name="x1ye=171">
    <vt:lpwstr>QeprKOrAed1XC7M1DJr/6O2UfuZz6XigCy4UjxTxkCaWRxf4U+ASluzLXNqlJ/M1+rwAoBkFKX9CXP3ZiEzkSnu+7r+dwBuJJs+EPiYxN0w+WB2J+xhuTIV6k+Lf5BUSn0ISZN6qNavlwC8FscYPXKzYjccIaXns245O46hSs5fvmmZAjLS1YQDnK/T/LuIMFyvcyKr5xWwBZCwSi1Y7aIavUDFG2WAWnCJxjBffVrBKqBVqRtAdj4HMU1o6hPU</vt:lpwstr>
  </property>
  <property fmtid="{D5CDD505-2E9C-101B-9397-08002B2CF9AE}" pid="85" name="x1ye=172">
    <vt:lpwstr>kuaAFxvaogXYdZ1Yr0owt4smhT53JtQe8s5sE1LvFdI327Hz6/lcNjF/JGpTN4pXqcTmV2jh2rexYdNTRx6X5dn+ohiglDXG8XV24hM7y1DcxnrQYOnrBdir3SQFuakpXEZyQk7ERxW+qRBN9BpnA21aD+6WP/xWgENBI65BdDX9mOG4bT+7U+D5gssA5Mj+uUKFqusBrpWr4hgB5PauUlT+KSlw3Smcs6TpubTui1AlN94S04/iWLgq0IhTcXF</vt:lpwstr>
  </property>
  <property fmtid="{D5CDD505-2E9C-101B-9397-08002B2CF9AE}" pid="86" name="x1ye=173">
    <vt:lpwstr>Yun+KI8/ojOUG3fj7Au6IWGLifvRs3KRNRXFeoV9NpYAuef8efs7wZ34HPmHvLKLD4Vs2cZ4kpDmXR90kYmvD8M2jy5WkpCxE0esQdIIz7cRl90dNIwPR8aLIwDX02olXdRCTcpE1k22vrPNh8QAhelTLpQd28X3xEdDnZyGRdCD1FMQ4LmgYEylqCrPJLm2SK/jHzYSPc9TE5iRiaxStg3sTjtPDsW91Sn2bi+srxD5R5tiJOK7egyodvdKw1p</vt:lpwstr>
  </property>
  <property fmtid="{D5CDD505-2E9C-101B-9397-08002B2CF9AE}" pid="87" name="x1ye=174">
    <vt:lpwstr>8jdF9GVfqYpqSvhAdGi+3Zo/rVUsnSaY32344YhhxhVyaBhIzzra6JjqWHZ8gtUpREhQXPNnScc8zVfmRiIRi0qoStCa96D2UrkL+ULjq2tgJ4KC7CxwRKquywrDJ4b3TEZDhDpsCO3ga4GoSJmwQ8c+lvbZ/xpkoLlKOR8Y9pTpOFRhBF9Un/EzH4nFzU2VCcpNpWhiYKF6MCXstAiEVMunYZAvNUSVFF+nnkfbNnoJA3ljvOL+xazfHqhavKK</vt:lpwstr>
  </property>
  <property fmtid="{D5CDD505-2E9C-101B-9397-08002B2CF9AE}" pid="88" name="x1ye=175">
    <vt:lpwstr>fuTMYWCjWwHdzqBfXa4RwER9AQVa3WRHUvRDfwD/BbIM3BYzhFUb4iLrBS/MFI0wNYrmb7OEOj6Qg2ShSF6z1BuyGEY4KwK6b4DPUSP3e+wMzmfmi4YL7U+oxvXS340iUuFtAKoQRPrsshSNMgOYt9ndGVlzMpscoJrScSZ5Efki9DhkRocbEqYjhqnzA4ulu0zaCUrBXJ3eDPZwRwRPbsL6RDI2mXh7tQ1j8VpyYX3nj+Js/DAzeq0z/ihTb+v</vt:lpwstr>
  </property>
  <property fmtid="{D5CDD505-2E9C-101B-9397-08002B2CF9AE}" pid="89" name="x1ye=176">
    <vt:lpwstr>CResP26PggLD3OWdlknZa08MiMNN62r7FHqdR4XQ1vRknuUWX06m3OFiCo6pi0nVONbixeItsNlMWHpSLvDpt7QC2Ne/AMzbqVdQ4ibjm1m4C9ChWer+GsSE7NTOhn7hZc4812/sMZ22SyZ22hg26RTPB0O4oaGolwi8cVkD7BncSn8rkwAeSMJfYtOc3dtV68kCXlCqRHhvF2gKbFPiU6IcCm+T9qs9o5Fm23/HMT4Zg7/h52rB9pm6GrYAlyp</vt:lpwstr>
  </property>
  <property fmtid="{D5CDD505-2E9C-101B-9397-08002B2CF9AE}" pid="90" name="x1ye=177">
    <vt:lpwstr>gz6lZED4aYHXgDzYrML21tN+6h+0V0QOn1rars2suTfW4dph+SGQgfhI3yzAjttdXzxXJeSCQzxYyr+nBWUMwox++BgnlUCyzYZkmaL6Z1FL114rwgVaqSEsUw+Jv9ko3ygt0tdzoA83RoIa9mMLFEEoll2c+HF7h3+9Svzmq0L+cMZbBK/rP8qvYiSwQMls+8CgTjI1n3ZBl2GXUdfSJ3AI8/GxrjjKTQdUGfzpwjqyL3AB8DDTgaxbPK/CHW5</vt:lpwstr>
  </property>
  <property fmtid="{D5CDD505-2E9C-101B-9397-08002B2CF9AE}" pid="91" name="x1ye=178">
    <vt:lpwstr>ceVor9E2Zve/4Km80n3DKX9kzB1lSN6su/oB398s8kO2GQUN6GkzsVcEA/oYG3Mb4t1aBh1IB9b5dPIo0XSTtIRHjVXbbc7QNq+fCbu344Bc3JzQcltvx6OoxEk4Tat9ybV85f6Mh/LAOt/oCBKbXpGfmT5SxNSuYnlusp5JN5NEUK5jTqNocEJpspdllHVK906w5bH6mjXnccj+HszGIBr5oCHr0bVfuv6Rmj8p7i922+DxLBNOAU1VlnjSKNS</vt:lpwstr>
  </property>
  <property fmtid="{D5CDD505-2E9C-101B-9397-08002B2CF9AE}" pid="92" name="x1ye=179">
    <vt:lpwstr>Gw5++4RPrys2YoOQz6HL0sFG6m82uD4UK5XJ2eWHZuoSfekGGqNuDAfHQC+Std7U/kkRaUH/YeTjaSaKtiSx2fCF3BqX98f8vvzGxGQv+/0o4/OlrfW4cVOEawZbge9cfQV/8i28/sCMiaD+pJadp1BV7mJbV2qUJe+EXOPj/S2JxC0MWCI3TlwxNvhtmO7jaulCG1Y0DSfiAdiUfXaP1t46MPCIsHc+Y3zG3/b1BdYgiS8C1RqtRoT8lal+lQg</vt:lpwstr>
  </property>
  <property fmtid="{D5CDD505-2E9C-101B-9397-08002B2CF9AE}" pid="93" name="x1ye=18">
    <vt:lpwstr>jcmgSRoLi4J3d45U+1HMm72bOOMuiPqM6geciwoht1k9MjgzdPKwn3u4f1rV+85Ks4YPagfwdELljrJxULEvqdueViA4KfyiI8xKsdEB1MhMMabqWrBuwIXhwmdaSo8oNVgpNzuoErGV+Xh7agznsi9Wf3xRMTPg1jicHnqr8NuQ/Lm1mqWSS+CKMaf2NNkfmuCqNfvApVIMsDbJpUZkrkGBD5he8xDlSyW0kjKjcwONad68e2LfGdhzAzPehFh</vt:lpwstr>
  </property>
  <property fmtid="{D5CDD505-2E9C-101B-9397-08002B2CF9AE}" pid="94" name="x1ye=180">
    <vt:lpwstr>bnDtsSXRDxKWuRwxcfCQKe5CXklVkiml6ulfR2oh8ECjJ51aH+PgOQG3CEDLFGsGUHt9zjppip3CXkTVN1VHNSwawUqk9U04y0cMs7ve/fVLFqTvBD1vsM5oxcE2AsFPEc29mVTBAwW+pVNm+fCDx1vRL2zsct5xwNToBPn2OUfC2Mu9kefS37PsgLe3+Q/6oq6wYVA/J0mENpH5K6XlMeO3EBkgK2asj4aFR4T5a7MboJDa0aGV1PynkLDUMFI</vt:lpwstr>
  </property>
  <property fmtid="{D5CDD505-2E9C-101B-9397-08002B2CF9AE}" pid="95" name="x1ye=181">
    <vt:lpwstr>srDXg9ZoINjyZwMTu82zNVSG06lB52G+1o2Gb83EwTZ2xeRDbxhKMesR12ZFq+uOLo/4g29jSgvoZY7r92q4d4V2a+KY4wuWD2+ww2yWAB79mLSqZnNfZj8SMCAmvn4pELuGcKcI6Dp34ex2GaleFjHQ+2lT0bH70XRTpxmv1XOwrU+Jn3dAxew97uNaoWFnx+gNdQ/b9mFPeE0nd1df+01uRPboyxo9E3pXeJfSjq7YdjieSEyUDljOOjLHak+</vt:lpwstr>
  </property>
  <property fmtid="{D5CDD505-2E9C-101B-9397-08002B2CF9AE}" pid="96" name="x1ye=182">
    <vt:lpwstr>s2uPeCO8w2nbWPr6HsyevX3w1bi52EEwofnggnEpmjHtxAeDZW6/3VIhWiGAvSW8PIQhn+sZ6ZjS/7CEIJjr+/FHnajhGhOykXx4MjBdQ/xV5SWwgd8bOeZsM87WR3iebVlSq/dQuJX84uZFTX7zCqjL7Gpj1SS+yX4a4gwNNV30j1a7wlZ1W+P0GQ58QDpgXObfLynfPp++HDy8v7kO97d6QaMSvT0MUj1iCCkKDbSt072tBEDDo2YqlmYnVVr</vt:lpwstr>
  </property>
  <property fmtid="{D5CDD505-2E9C-101B-9397-08002B2CF9AE}" pid="97" name="x1ye=183">
    <vt:lpwstr>iKF/guYVfwgPHfFEGsYvfd9EyzHoB4X++BYLn5AqlWuSubBv8b9yBGHM9CYSfin6qK+di10mtbQUaDL9mvpNxuRpPlHCgT4Cn4H08Lw277w+hvWAz1ZRlohr10rJUnSKY7GGzbTxQ8y7S1RT1KWdT1Ezvs8RXTnVtdNg66QwbsIK51y4Eeuq7hTMnpphsZA4iBFPpuwqhttovgALeze/EbiNMrPjv8o6ckI0P9V0uWbrXJ/qwdh237W+NJPXMUT</vt:lpwstr>
  </property>
  <property fmtid="{D5CDD505-2E9C-101B-9397-08002B2CF9AE}" pid="98" name="x1ye=184">
    <vt:lpwstr>bSU3w+jvLm0VWSGol5lOfTS6soOxL8y6V9OSTrmSDtuo/nHw9SmNFmhaVnt+qixNOLhe056bu4muu8j1ZB0vbCBH5qPqRHvdn3NiGJyCt5OvbhT3oEogALQKHKtX86DaHf/WR+w4pl8s981HZmKjqmQZJ0Y4ftEKnhHApOuVVqlq+2m2Q2uTT0q/08W6+UWBs5/T1bXo7eZ5uw+ew3qIUyA0vWGSsREtJ7u/xUpCBR6bpALG3e5DZI+M1nTJF0q</vt:lpwstr>
  </property>
  <property fmtid="{D5CDD505-2E9C-101B-9397-08002B2CF9AE}" pid="99" name="x1ye=185">
    <vt:lpwstr>1cpuDG1cE13ckAz+DOIInDanzoNIdiKrBOi70xvs8IMb3tOeVed0oMGPXGNnMi/xNwr/v7fLOcK9u8elrP6PT/Vw/BstrYISe5pF3ddkHwhC1vVea97geO/IeS91tQstO1vTF7Uc2O0KJ8IfkgjbPzx20DpWkCYS4tvt8Uzz2Cyz8CIKUTn6vTr2J63O+GXFVcn0PegreI9sF0WK/ivHgkwyb7jtI1V3AG7Q2Pkzp/kqIwvGDnFLt2uBNaqU8p5</vt:lpwstr>
  </property>
  <property fmtid="{D5CDD505-2E9C-101B-9397-08002B2CF9AE}" pid="100" name="x1ye=186">
    <vt:lpwstr>/vrXSkUrPGCcavsDxB92lbBwEmbDkgdMpwhULXang7/oI6KLC6zMSrm5D63G05IcFzSpLbcbOANtSC72em7UNiXYqeD/7RAJqSnYCrPg5tIAFZSoy7BOD1+x1Wnj2CCoMPYWn9SNWPyaKhHepbjpIQhaYb2WhQdRCFDCE7I6RQvg/59UuO3dy2Rzi7egYElst8HuuAfCQ37EvuseKd5ytCyEthAWqc36m8Fp0Vsep2494i5TwRtvbcnyLRxm+vL</vt:lpwstr>
  </property>
  <property fmtid="{D5CDD505-2E9C-101B-9397-08002B2CF9AE}" pid="101" name="x1ye=187">
    <vt:lpwstr>1ojrH6hc9ap5wVlVqmTMvTcHdjjLEaFqJugM1AZn2Xz7aT43vCreUdhT+1uymgZ3n+z+Og/VoOplUcRHetfZeJHpNTuAYPnUk47YNd/5yFz0prpfIDYJiAAZNELMA3WPxgBlbYrSIrvv+Io5kmlOzvpeza2ePNJxVMtMxwiNJRHfRDFUSv66n4MYcwhyVxegqVVJo0C9dQ5cI+krUaUZoeE9r2moMM3Hvpxqr7gWmv6A9pIimhTmtkgXM3BrszQ</vt:lpwstr>
  </property>
  <property fmtid="{D5CDD505-2E9C-101B-9397-08002B2CF9AE}" pid="102" name="x1ye=188">
    <vt:lpwstr>OaZRoqR+8MAbdfCNSzwE26km+FcrjZV4wNz6YcnIzHazdYs6KRZ8mxmaaBsPuWeirnLJ0NAMgwMZtCGkoh4WGBfRR3oXdRVm/dUfwX9pdGW8jCZ8MNLY2tpFux+VcD3ESCRkVFhS8ZqmBiY/9VD+XcJqa12aha//5MlHHD8obdomnqXSj76/fBtjhYbiCNQVoG+EqZcF8v2UtDih01q1DQxGdGLrea4uwlcUqBuqJqEBurtlwt8ZJPOvb8/6C1w</vt:lpwstr>
  </property>
  <property fmtid="{D5CDD505-2E9C-101B-9397-08002B2CF9AE}" pid="103" name="x1ye=189">
    <vt:lpwstr>ebkSW4uwm8fSSnzSVRF/AhffVaRt/6ynS46NcNHdgqB1ED4KKbHSKyL6nwx5UVs46p2iNviPGun1QzE0M+ocCmd2CANBDQuRzqcdXBPNB2R0CUsLvxZSc3ewmu79eQh51OgFw5/HfJLfxp5PmhjMwmjL5fUujXu7vDStOrKQygOS9MKEpKhSUhyRg6I52OASfz5bDhLUDp+jYVPCUkE3UWAkEiKbTaMQs+sFZGF/wET3/bkbXpUUAUz66uusNom</vt:lpwstr>
  </property>
  <property fmtid="{D5CDD505-2E9C-101B-9397-08002B2CF9AE}" pid="104" name="x1ye=19">
    <vt:lpwstr>5MD78LKnGTda822rf7Xmt+UMUuErYDw90qhhjofyRx3XC97R0EMi5iQBF9OSaYfbbYeLp0gjxZiBIdG2J0L6zxK7mG694dBAwvq0AV7aGHVLvq8Mi8y/NkNxna3DfsbcC5aur8Ocgno2+4rcG+Hi+JPfdfF/dNhFLGLFL4rWw6r0RCcWNbrGc7dxxpq038BTveodhpxCjKzOFkbtPtpG18s8Zf776vcljhDpkqdGnXcUoimitxjZSV3yrmdm57A</vt:lpwstr>
  </property>
  <property fmtid="{D5CDD505-2E9C-101B-9397-08002B2CF9AE}" pid="105" name="x1ye=190">
    <vt:lpwstr>zIvRn6XE2To/XY7VCeGqvOTGZy1fJE4n8FsbANPKT+/lbsszQBUsawOdbYPpShoyfxUiD7TRMnl/ZPBDhwY4cLvNs0mna7alb10hOYUXLQE8nIIbCQZ8fu9fQhClnfdQ54TIGtVBk44A7aQR2KlCMwHArsLmLoj/IYVO6JT6EQ45R6gHd4bQVaQgTLtS7Z7dHx2HmB2MkAmLiW6y1Q2AZM01ebjnmSKhlA4ohuJ+8TXVrPX9tG5+pmIcjokXcBI</vt:lpwstr>
  </property>
  <property fmtid="{D5CDD505-2E9C-101B-9397-08002B2CF9AE}" pid="106" name="x1ye=191">
    <vt:lpwstr>yUNy0kPxEyyehXXv1CmvXGZfzZEblAi35zvUSSvMbM7ZkIeUrIn25JO1SGKfg+xwBx1Z/uxYBK+X9ojjGVi5kR6Dv+aJUPc4KVikRhOmcOoGQS2mJlskr7iEC6j7SHPNmfNDLsfdPd/LUIdLAqVKOuQFrUe9So13zJ7azE28hSuyUubCMYlV3upLY4IsBzIXKhz5nfziU9Hk9zJ+xxQJVqb4nkaLJb9yfUHpr6ct5nwe6LBBgkV435zLYBx0s3n</vt:lpwstr>
  </property>
  <property fmtid="{D5CDD505-2E9C-101B-9397-08002B2CF9AE}" pid="107" name="x1ye=192">
    <vt:lpwstr>xV9u+DsvjH/xBGFQxZfImbIS4u8Bwt549dM3FHkzs3lyVPlC+e2CdC9mSM9MN0P8jho4JZi7Jn5lzXM+7Cc9Mng2s37y2Ayr0o9p04tooBj9MiDwCpbL1PEoIc5GWZqo1CiaPZ5OLsbFSNPq2nrHD7nmMGucAKLoax3cMX119XVaL9M7hdHResQlE8Jp7/G2PWdgAsLxNj4geIC9xP7OKORXha9J942c9FbaePpGmMavN3yWOpnedzz/Vak0C/L</vt:lpwstr>
  </property>
  <property fmtid="{D5CDD505-2E9C-101B-9397-08002B2CF9AE}" pid="108" name="x1ye=193">
    <vt:lpwstr>Y+3g5y33Gp9WTxBYWI98fWKRIa6eoWTudy6cEPDWCbJAm7l30sNU3mpUF3FHFBw7r8IN/7Z/1tx+08uktC6KbyOXlciEGSY9IDEq/7liOdKdoW1ppRyRhIIBZtM+MPwAlwB6dBUb+jB0G3l9s7VaKMQGZ5BonId3f55e7Magpg8EeL4QJiOG7evSe15wAC2iExu1TjrgGq2eSIG1R2PLF9wK2vFRoCbHcU8Ex1XEl4H6nHSNcx+H4+aDdMBEcdN</vt:lpwstr>
  </property>
  <property fmtid="{D5CDD505-2E9C-101B-9397-08002B2CF9AE}" pid="109" name="x1ye=194">
    <vt:lpwstr>HOSmi+p2bfpyDsv8CfHzt/7D+arYZGBsZ6ry99zoLUtycvtHrZ6LQ7fGyn+0ZBKPBTdUK3gRulIqQuo4blY0EhhgMTD4TyWSBWOiLIWzPTLiqDPkZPig5uTDo+K3mTW5nROETdxeKKN1lGolDp1xdTYR8hy7Q0wbRD+hIj8HwIH4HliXi5HHOHtLR180NFBGDp5BgLKN8AsDlk6nsoTjE+W624gHzznCx0Lk2hH9NsAxvxeaGxEPwKFhoGpEQv5</vt:lpwstr>
  </property>
  <property fmtid="{D5CDD505-2E9C-101B-9397-08002B2CF9AE}" pid="110" name="x1ye=195">
    <vt:lpwstr>XMIAjK0Kag59G4WMeIAQif6/ZSjl81oBhzygp8NWk/MlOYeueXrQ8YJFs7uJyCyj5CLyVOV2BKgmI8i3Qj87H5K0d91rZtrTBMwzs8adJh40oYhoDkWssMtx3OLwNrpMRufL4KQVDuwtrKj3JrsxSQ6YTCQI1FSzkfvL6A4/ZCMUewNbpT6KeM6NxQzr7+g8JsBz1C8pYDkKcILsf7Q2zl4dQvt5w4wuLLfzjDEt4yICt+3ZvZZXhUho54fsRP4</vt:lpwstr>
  </property>
  <property fmtid="{D5CDD505-2E9C-101B-9397-08002B2CF9AE}" pid="111" name="x1ye=196">
    <vt:lpwstr>XUmp2cIKAE5IwlPkVgbFDE4Sg4xWY4NGPKkq8tBqPjmjJ8MGsSXlrQXzFHcRscimqQ+S5fXIZvy2VF/agUyq9WJzgPB3xjIT7S9CnhgLlqOAfX4879hAnySThG+cVX1merknN+nkGsu4n+6+OrlOSWVgQ356w0YKIBh+B0363hwzQ8sQl5J/BC9+hhXtj9cvIhP25nRFgPv0beneOzJzwvtTnwiyNaJBuKkP4QKkW+Nrg0Kks9JCmci0iK1Px4n</vt:lpwstr>
  </property>
  <property fmtid="{D5CDD505-2E9C-101B-9397-08002B2CF9AE}" pid="112" name="x1ye=197">
    <vt:lpwstr>T18N+GhdLgM18hfGZN+AwP7QwXjZweKy8byVG0aLTkxZ53XZ7iaA3wb9vAWVetJ4M2LzaPnmMpr2JXXy2z2UApPB1tiQoCAsNTEw+M6hYK/EcWsbM9YNXkJ03eAcXlnhJAijgRNW4ScIQDJbRxB51E5IJGVTLhfXWvgkmQa0nQa97UbNVB9nd0MBo6BBeJdO3ifCFfPngkrwaEzT/TKh8CwaaeicFL6VeidZvN0Xx28aGb9lK5u1J7LbUE1+nMo</vt:lpwstr>
  </property>
  <property fmtid="{D5CDD505-2E9C-101B-9397-08002B2CF9AE}" pid="113" name="x1ye=198">
    <vt:lpwstr>nM9MTbr03RtyCfK6jLErk4neXVenmd38JBII1540utqc6c24lV69+Ok6vSL682lCqItf1bLqe/G9u4vuakxP5vR9axPCbZAo87X7nzJJWYyKVPzG5ZV4vJOGSonFPOFX88NEkcIHyA0PycPtCpRBJ1bzMgTI2Aam0gQFmsYmfiNLlW21GXqqSCO4EKGQs03bcag4XTQzM9PxDdfreqEC5gsOvBqszdeDOMk7eVRQAsBx8yqS6PFFr6025MXsIZk</vt:lpwstr>
  </property>
  <property fmtid="{D5CDD505-2E9C-101B-9397-08002B2CF9AE}" pid="114" name="x1ye=199">
    <vt:lpwstr>JIhORsqRnYvfpbWI1fNcCgunEy7YVFm0NTenXcb95OkGQLIRcaLTPc6ZGNeS1BzgzC2+1JSmAGJjQ56HInBxROgFWmyZG53lQ7O/OnPtU7Q9ussk0kCT1Z0GMJtdcJlnZNyTIMtFwScOW4HsCp234QJ0yjabB46+FWW5tWSqeB6D3Keuu8xI2RegF3ZFfeIURsG4Pcezv26lOdhcHetjKT+kJrK35wX9SUg1IRgHZGt4Tq+pgZQOJ1/y+vg3yvn</vt:lpwstr>
  </property>
  <property fmtid="{D5CDD505-2E9C-101B-9397-08002B2CF9AE}" pid="115" name="x1ye=2">
    <vt:lpwstr>T3X1UFczOY90+5NNz7+crSnKzMngWpg5xak65csRkXdw4cNv1v4Xi+GVPYJWJe6mFdf0yt6SBpWsB8UQsfaoROQYZlXwfNu0mS0sP6ew9fB8o25zx9yw5hg7r3ZHnK0OlX20jy+3TM5IXRmX8+Y5GBmIlL20FdwYVHErvRdozJEysSCWLuzsTZC0dn7dvtT286Zdmm5ryCF9el9ihtX9i9UziSOr/Ijm0TfZhbwU/mNnLDWahawJnwneAQet/du</vt:lpwstr>
  </property>
  <property fmtid="{D5CDD505-2E9C-101B-9397-08002B2CF9AE}" pid="116" name="x1ye=20">
    <vt:lpwstr>8dJHM5oianhwPHJrTuLHSVv4Bp2jXVOo4i9ZGtn2mGhcf3gbpz8DJpLuoijEix+QaNvd6LYoNAQRESaRE3BHwEA40BqsWFtwwwXxEWjUXC3HfcMRdI0Gf4KCmYkeh/Wrw720PX6fMaZDUalzwGfKJWdLXAydRF56bS3t5LCoe5IOtUAxzoQK4CgCPsFkg8DuWhARchfmp5asQuiyuRR/x0dXHNAT20+C+4DG7TijEdAthmh4O5L/o1s9fdxfedB</vt:lpwstr>
  </property>
  <property fmtid="{D5CDD505-2E9C-101B-9397-08002B2CF9AE}" pid="117" name="x1ye=200">
    <vt:lpwstr>Y6Q9CrA2qL1fU+OoTTjGxtaR+JvS+pKYPZBIB+TMZrleblo1ZrKq2JbB2Er5XBsGXq7nXl6zujX2KOPa7AZyaL24p5GXrxD4Kemo9Qz03Le4+zJYP2Mq2YXnp9JasZLJKT/C3d9z9ZV5A/u5WWn9fqNlOaFahmoXsSj6wZRYEbav6sXb1zX7WlEKMyVjN4R2noBoyGR75nY0kAenbpi0DBUoMVZQJXDK6wbQfx2dt7KsOhREP4gAP0BwAzwM3ps</vt:lpwstr>
  </property>
  <property fmtid="{D5CDD505-2E9C-101B-9397-08002B2CF9AE}" pid="118" name="x1ye=201">
    <vt:lpwstr>M7+3gv/5xXj5VkkC7ezVT0rYPVPld14aZPAIHkKFd5672YzHRhy41o+R9atYV43CGoYw34A6fIX/vkq+9KtHqac9wwj9q2WHQDFl7YUyi3n1mKfSNtVXVRryJbAXR2vbHvxPRpqr0UgtnCOgFfADLkFDf1yWUdLab+JXaj1uV+sGwxEpmVsWcgcFf9tQKm2oOxfRPj6jWS8WB3DTEaX4EPd81V5OrpxtV9JRxuxT3upXxrxExNS50HqhYzGPi/t</vt:lpwstr>
  </property>
  <property fmtid="{D5CDD505-2E9C-101B-9397-08002B2CF9AE}" pid="119" name="x1ye=202">
    <vt:lpwstr>j03bcB5Z33YpvNADGm+J49sOOXOlQl5Dv5C2f0qQGvXt4AFAB8VvCNhLKGdfJtTsG0zcnHxqDBwFV55hHqijdrSy05FLwb2rEFSjKsx9C6+3OdiOqzg3mHRxoP1mr9Pl3RayymUGhZMYcSO2N9+L0upN0JMKxA+Sbxiz95MWrK5/HVw0tWL9r7MuGwQkHwJNkH/Ov06SOHlsWa35Q5v5qp2/rXCnsDYa8ucubnExmcXs3hDGL8sHmOwhY4kY0Th</vt:lpwstr>
  </property>
  <property fmtid="{D5CDD505-2E9C-101B-9397-08002B2CF9AE}" pid="120" name="x1ye=203">
    <vt:lpwstr>oPUneqlzT3ViJgF0yJH+srFDol0M4qIjIvfwpScEpGf3WMsOeC8KYgdsYgjb8sKZbDgOyzcplGl54spQXULFxwEmq8G5u6SbUMrxslde5QxcEM06f1VgP1EGjEWDgsLNCoQNPoTyL/QMwtDE/JSYZYXClI1VM9Kb2Vva5mtYwlLR9tH8f1QmKghakW3uNPs2yWzgLs0TwORYqUux11nn9uNPh7Y+tdkPflhC0687xMIWi4cYPgkmCzS8dkozI/0</vt:lpwstr>
  </property>
  <property fmtid="{D5CDD505-2E9C-101B-9397-08002B2CF9AE}" pid="121" name="x1ye=204">
    <vt:lpwstr>063CyN+hMOvsu/Od3kJPu4jEOzB94h+MYvuwz2IEAk3idLuACIqCrO1KFjIqyr/ND3UVqJorH0NudBqi/SE1NEW3gXHLeSuSEHvk5YHAz9PIIBQskc693fvkyMXGLo9/x07tjROGxL/jj50z23S0wUT+5UAk1ClEs6UPADtbidtCphox+1PGRmM1Ji7mpeOCoZDa+nbQwSDMCgV/K9/1fg66+QFE/mHKBTG4LkIu8oL59oqyraNiVERN11hHgN0</vt:lpwstr>
  </property>
  <property fmtid="{D5CDD505-2E9C-101B-9397-08002B2CF9AE}" pid="122" name="x1ye=205">
    <vt:lpwstr>9/b02CfIYPlUr9jxsjXi4sTo10Xnf1hNQojppCfzlbSdfVPP299irvOCLPGFeqo8Zp6tOxJABJc6qWHobFG9kvTzBblVpi8XAjxxqcWutEEDY+AUf6XTMYWn2eL2cgtmKmvs15XaeDMMCRwrol4PJHd8Zv0Qzlu/wWWMu2viCcpMWwSQpZpcRe1Qj+UqA4RC1VM+sKTiNZl+mFLbw6+/DLoK2olaZwlZR7fUY8DuVH3wTuVXLkKQaf+3Ufveghm</vt:lpwstr>
  </property>
  <property fmtid="{D5CDD505-2E9C-101B-9397-08002B2CF9AE}" pid="123" name="x1ye=206">
    <vt:lpwstr>z/HY9kkZ1dRbIz+ETTccl6AJlKU/aeuWLEfZX1bScHSZ5WTXjEpaXmt3V5p1uZJkJDd+J1T25zklKJV2xrrCarK3feqq3bHnzjGFfeH5BS+SUgUTag38IGIOfgJt/Mbcr9mHE5sSzU5gIzeK+Ea0WDS2AT6++0xFdI2/F2rvuAQALMGSQpiAnoWScG2mQzvqqnxB+3MZgRVt15nNSyQrIEz79elmHF4ja0q8074JBR3l82RVdxySxw/CZZV+lDe</vt:lpwstr>
  </property>
  <property fmtid="{D5CDD505-2E9C-101B-9397-08002B2CF9AE}" pid="124" name="x1ye=207">
    <vt:lpwstr>q3F/ZIL/Irs/QGNwwGoNkPSF86/fqMEAipilWjjW6FyunU2UdcXtS5voKpGEaCtYTqwXDpFaKQawEfOLCxJaf23XixmNnKxAzcwWFnm38QYMgwJK3lFjN9eG1n6mfhCrxArS1XhJueAWvhe1aGboEIf/J1mv/xKtELoRbmgFM1HOiGdi0OleA0/FXyzHo3eHV+fBUrVL7fT4J08jdgka2d6Zh5tkRusHRBrD1givfgVWCvwxiz62haKWFG/0dTA</vt:lpwstr>
  </property>
  <property fmtid="{D5CDD505-2E9C-101B-9397-08002B2CF9AE}" pid="125" name="x1ye=208">
    <vt:lpwstr>6OCO7owNBamXxIm5J0b5bBGRu30bNpxlYp2VELsFBiDqb80Hbtqvs8MJa5+VRVfO8Rzr9/a4ipe3AmR/FST6nLJqIM8wiu0lGY9n28zV6aco7M7XZs9ozTyXyqQTNPbOOWWCuU0Ukyn3bhBFqn22jU3FDwyatAolfz97yFFnoUsKe4hhD5IELzKM+8503o+CEbenLmRmKVQ/MZUK/wXIBMRUW69o/YM0FR4oMUm8j+iC7b6lhYIbFciaeOTM9JB</vt:lpwstr>
  </property>
  <property fmtid="{D5CDD505-2E9C-101B-9397-08002B2CF9AE}" pid="126" name="x1ye=209">
    <vt:lpwstr>U+0luZZnHi3YYwaDDJq9Ot3eJD7BQXyGTHTaO2h4qc0fI/Af0HPQYmhGgBhZFSmHMcZIQ1pO7LXk7G+IQWNftOIuGyXJYlDSESAqEk8bb4jypArPc58me5aai0Xk5aOczBNhtzSi3CgbCa6maBCFN4NlvNPnJFCGWvY6+b8W03SVKC9Zj7KpD9X14FsWLsamslzTqQQnPbgumltzday4pzq6ldNi5zRMqI+P+nmP+q6e8U+7puuO0j6i3na8Gvj</vt:lpwstr>
  </property>
  <property fmtid="{D5CDD505-2E9C-101B-9397-08002B2CF9AE}" pid="127" name="x1ye=21">
    <vt:lpwstr>qFpZxM4z8MVjfuE6MJhytVD9x0a4o/zVHSa1F43fB6QEdx/lhv0cmJ0ptrZOUZPowOBgrZfr536jctjdEZfDiy27Hye0j+FluqbBXE9qE56jWq2XTL/+Xv6Lv/eo/H19XH/hT+U/fx8865DJ4QiAYj93L6Ryab36rCHlcph8D+uOC8dZE0D0zQg1vgfjxSJFn2MjhL4OmNDTGaFhDGtWWaFL4Z20dkf0uva0vupmc1Ndk0UEtacVK7KyE7Y/5uT</vt:lpwstr>
  </property>
  <property fmtid="{D5CDD505-2E9C-101B-9397-08002B2CF9AE}" pid="128" name="x1ye=210">
    <vt:lpwstr>i9fVRaEEDXTsnPyEmabtBefiGpnfMl2OQz0M9BDy8TKaBsPB3lpHgwPRk/VnMdZLu38lN2Rz1G4jUpMkHp5AzXIKSyefMxHR372JVamNMt9jQfVIa7ShV3ruKMrDiL0O4+REaxEAOuOW9a/ELAGzvTy58UQzPEcK6MyM6Jg25mSYUO9ZEd7TOB1yLYvctoRuso4+9CGu6scrRa6Rt4SXzhO54pK0e2e+t4X1XWj44kaSVL6UyC8ZijNeZcH1Kc+</vt:lpwstr>
  </property>
  <property fmtid="{D5CDD505-2E9C-101B-9397-08002B2CF9AE}" pid="129" name="x1ye=211">
    <vt:lpwstr>wsuokuStlvpUeHDe+vnTRM37Pjmh01Cdq8V2imysfGyjrjQExdu+jp45gKbeQJIsntHa9noDenqnjz2I1wArOLmS5O05r3kIoDHkF8PMIh5Y/KCZnOv6VHf03Q/3vUYItyoGsQL/XbmrAYwDfexjHgAPHa9P9nvXKjf3dF3WjImKF9NqO5N/cGR7zpH/KtbNzivzOH9iq9sVfTK1nvX7AUdJnIq8/M+x4Fg3REac566yp7lcMmXpWNpCgvxgybh</vt:lpwstr>
  </property>
  <property fmtid="{D5CDD505-2E9C-101B-9397-08002B2CF9AE}" pid="130" name="x1ye=212">
    <vt:lpwstr>XYN1xFAOVg7MnczbkqL1uJsV3IRU8evuNkBAOlKX6bTIUmIRTiQGrO9RyLGHEwNa34R+fgV3Fx5tz/mmmnkYF4DAIEifkLEFPStYbDet7BI97u3jIz0hqFZlwj9CrPnyhm/Z3CbLdBK1jN1cbUKRmgMkBA1fjqBjXeo4G/J7TdZ4Ma3zdJEqNkNkXzQiC3TXjUYu/R6RfImh3giWYBQ9fEBy4FLK94TqQl2XeMx6+AU5GPGzg2uetBRlN+Wy+/s</vt:lpwstr>
  </property>
  <property fmtid="{D5CDD505-2E9C-101B-9397-08002B2CF9AE}" pid="131" name="x1ye=213">
    <vt:lpwstr>t3DcNO4TJAUqzwBA+/ea0YsSYnG9xj8eQVXPnUmOFaWpqbCnv+mYQhagS+q2tC+Fm0sFl6oUaIVqMSTrBekrhyq1qgAcMSfhZOKpuLItEGnqSsz22qs4x0bDV1QOyL/eSWFc6zEwue7C5klmeqOZ+mdbkRJLKL/LdozUZxo+LKWYtezXmBzVbzgZrysMFHMvplMbYbco3HRk2Gkutq56kqtaNHkPi3P46FWD6KK59k7WHZj5rG3ZAZMjsEayQNS</vt:lpwstr>
  </property>
  <property fmtid="{D5CDD505-2E9C-101B-9397-08002B2CF9AE}" pid="132" name="x1ye=214">
    <vt:lpwstr>gSyAQwfko25WiaraarAkaxKClKP7+2+VGyLpQZbE9KKv3kmQLQUO9Bd/CO5+HEqlSqn6TICqJujg2cQ+8IFEX4kNE+bpba4XtyMtMOOAxCYn/cEfTzxdKmSDgiaNjpJf8pdKqEKkGDTIpndFWNm3gCbOwF6B4OndyBgqt5Cw5+f8TkiAkUdmYnySkHvHi7U/Dl7dj2haIhqrxfYLAJzXlCCrqm88NWK/oWd2SqPpT+HRYN8E0KvnKJQ2jG4gNLy</vt:lpwstr>
  </property>
  <property fmtid="{D5CDD505-2E9C-101B-9397-08002B2CF9AE}" pid="133" name="x1ye=215">
    <vt:lpwstr>0eDVelgTq9hDF+slnEC2C7JqoPExNOM3Hf0ONSymc9K+qpsKTyU64HJvqmcQFbmFt0EUFbb+Xz94rQdzly2uCnBzoKmucK5dAOVgt4u93gEBUgpeoO/ME+AR+9Qfja+Cxiz9nlz1cSWHop8bAdo9bGJwZz6jb8OUuUyjLOveMQgRUFmN19Y0aADNhLWIk6Ih/0+gJ9OugtmXzPovTc6gAQkfH+feVBV2iRCSCwkUxLgX/Ab5i6n9Jl6xX+TlN36</vt:lpwstr>
  </property>
  <property fmtid="{D5CDD505-2E9C-101B-9397-08002B2CF9AE}" pid="134" name="x1ye=216">
    <vt:lpwstr>xKFvwx48fYxpATWe7E0v6ZfgByQjWI07qssfWYnAr7pDLLwKNCHyYLs4VBdGd8j0I9kAScT0C3/PXqp1AYY4cWUszVzg93kQLp3fXUjukI2uhdZ0O5Ad6Rb4yyhp25c0xHZoBZxavZcDrYftqnzuaaTf9c6eSMUVZ8lJIx42w6AW4lC3KmWdCBiBVG8EkfpvJn+f3xUeD1IyAdFJepX0dfeCxtvcbSrK7sRwqjwWdeXvKlHXkbjSeqQRyim9uIc</vt:lpwstr>
  </property>
  <property fmtid="{D5CDD505-2E9C-101B-9397-08002B2CF9AE}" pid="135" name="x1ye=217">
    <vt:lpwstr>IduLKNwk14VdW/mnW0Er2i3qpK/rXR2IhsXLZgJBUSLm2yaBdhrb7yGteKHVRkKkejsVIgh/d5FTuhjtBikwP8vE+owfMuF+nKnRmrXet7qJi58864fLF6ALzT3b5jzH4oZPboYwqYfTLQw2ac0YtI5/BNhSeBbcmhsg36on6xi5IkxHVfqLMWxiCrCWnv6ME3iPWMpZ8OUl/jXkllfXLkzxLsLzXl82MSxTDmDRJ9wHwUwEw+fMQFDMddqDopT</vt:lpwstr>
  </property>
  <property fmtid="{D5CDD505-2E9C-101B-9397-08002B2CF9AE}" pid="136" name="x1ye=218">
    <vt:lpwstr>bcFq7sblSaACiCrv1kSDjCYPGpPDCbAHo5AefhS51XT4m/fNrbgFz/9OoSBTjgDhT3u4CR/fS9wKuG8YKCu10CcU5PeT9o+ymA6cF6OTl+5Cq66aeisHiTv9in5SKyUhOxmX0Hvif6rJ9wsh9GdzWc3JfzB3ct1Z8aSMlT52FF3o1gwVldsorttIxdezxaci2Pm9PI4VSBfz0RTXG6Qql1Vu+oi+4nHH0bs2uCxuadm03jOoV35BEnHqQ8uVOMN</vt:lpwstr>
  </property>
  <property fmtid="{D5CDD505-2E9C-101B-9397-08002B2CF9AE}" pid="137" name="x1ye=219">
    <vt:lpwstr>6cO8mfQFVO7jYayNc0lMuL3ZXUrCOoljL1yOvMhP5rD6oxvcAswIGhO+hS5fVVqpUnbh/Iff/UebAZXJ7rNO6H56Bv8JhMYxfjLFOekfXd98d2Q3k019Gp1uz2VGPlf431f3SaXbJDfGAGa787pOlIgGxlGf5Whd9iF3vmWEaK9sTzBH7CFs2aNZYYRP9EXvQyoFTV485K1qDLDY71vS9WGZJz4O0rhtje0r2UAGT+ZW0/EP3USZgSyoyCjWl2Z</vt:lpwstr>
  </property>
  <property fmtid="{D5CDD505-2E9C-101B-9397-08002B2CF9AE}" pid="138" name="x1ye=22">
    <vt:lpwstr>+ur7pCOA9j44hLc85rsaex4f+StAcfbkqAGTVxR/rSl0iyQcJioYLy7QfxbAMNUjIfKJsqZq7JoL6mAsHPB/9aQJBV9fwbk8q6XbOsjWcKeVL+TMEk36NmM96KLUeqyhcB4DPUrFCT2nxGRmo8QK263SRxgPjMY7dE/zbApPSDbbhlAWJjheNEE8t1PJz5GB0U4na2c2xi66PaJvlZ38zKTBaTP7ztZwuxJXZI9Lj5R+XLOdtnG/oZYBLK9Rfo8</vt:lpwstr>
  </property>
  <property fmtid="{D5CDD505-2E9C-101B-9397-08002B2CF9AE}" pid="139" name="x1ye=220">
    <vt:lpwstr>T7ptdhiG++vuw5NlyKizBSqNoZwe9iA0WBANPP2y6ijx+lPScaGvewSFG2IICFRcIMjhR9sCAQuKUoNqkdvoi+PGX9xQeWoSH/BjLxI01z+Kte9HMy2DsrjX5HiQ+/3dj/6LVwqV7O/ggZEjbjD+WZtAe60TGsIOpT4/Bw+7RCprechkj1+7T2N8QxSrBiIABUoSada9J6ISF5Vq77wgdnRlsFXIHC0LEnohdHsz9NS2rwbarvi7XNtJnx4J6tD</vt:lpwstr>
  </property>
  <property fmtid="{D5CDD505-2E9C-101B-9397-08002B2CF9AE}" pid="140" name="x1ye=221">
    <vt:lpwstr>zmrB/p+xsk6zZKWiL6jdCw2e+7dq+SZYFcchxtj9j7cqUpy1flyAS0Z+88n9auc1h6ngzY9jPrfoU5SHKNo2QFlrkdB7OpWuclaHp2lREQuFfZIk+Sjd/Wpdaaza/nT6+M8pym9Ue9Qmt+NdmslS0qe/GYgvvckvmywwC1Nwg2NNWujSud4A3taPhfXme1ra33MQNg8tQb1nT7Q6Gab10tFK3oxxaxe1bhogLQF3H9awUJAiPRJuanVSORNfvAX</vt:lpwstr>
  </property>
  <property fmtid="{D5CDD505-2E9C-101B-9397-08002B2CF9AE}" pid="141" name="x1ye=222">
    <vt:lpwstr>eAnKmiTLzmO391omRToHCbIg0DmHVhzj5rAnBWGaq/EgbaY9ZRT106wo9GQaHqAgBUjTkTu8h2s6uD6uzKkp75raC4+0zRQzTet45n8LuOZohviXXy82PTZ4SZ30yKJLHInh43Zg1qjkIxSSO6NE5ORt4UehQM8nQ9NmHjkQmAuSPnBxsOPpG5rptQQXJinJKMUtz11hxiKjUEMUotzYE2bEbXbZqIumm1OPPUk6+m6ds24VC4N6L6RYrs/Aewf</vt:lpwstr>
  </property>
  <property fmtid="{D5CDD505-2E9C-101B-9397-08002B2CF9AE}" pid="142" name="x1ye=223">
    <vt:lpwstr>OXjjL4+MTpvSe0A1c+2ZJ+gtWCfsmfux7kTHdTOcvOulhffnW0t+7dPMmHn5AZnsZUIq+ppwO19IimcX7CselwoD91avm0s29APQXGP7evQhKBt6vhuJJ8wFotEqSm2Viw5Dhz9Zzf2/j62ZKAVnVbZCC4zGB39Wif4pxckW1k5ZfzwEzyHT8aozi09Wka/wHQpEGbzbvdFIwR/Ml72/Z2beIJkGH9GxuRixi3riwLas4NZUdsHekjN7qCWEgws</vt:lpwstr>
  </property>
  <property fmtid="{D5CDD505-2E9C-101B-9397-08002B2CF9AE}" pid="143" name="x1ye=224">
    <vt:lpwstr>y4bqivS2O0/e9E6ojpV+pHZBHFXoCgrVVifRZYpQNvaofAfX9L8//I/2jal2jITp9tlAVRjS7uxE+kLzYehGPUBGB9FSjks7iryQgtq3pkqDB0UrS2V7o6CXCD7jfDM/qhSkSh0ZWOYl9LML8M4/KdRRIYM0DhgVOYSevVvHlNVBAK82SUy/icOloYqJ/F5sm95T8qDkYLWZtGI5QXvKVuEkwjY+0K355F6PbculYKIvRR1A/61H8vx1xumCOr6</vt:lpwstr>
  </property>
  <property fmtid="{D5CDD505-2E9C-101B-9397-08002B2CF9AE}" pid="144" name="x1ye=225">
    <vt:lpwstr>59IpOzwzVRW8lT71wifTmgcSBmtpBAs4P640zV8Eh/MZOC17IV5F9ZVfd5opsRr/Pv0sBLXzi+EHZSOh+ykueoCFVtqKWMD/HLAjU3YzJtaxj+yYBlbXdFuuTZMoZ3ilF2oGZa4wyicR9rEMOt5DJg95PM8MeESmuZmvMq8A7wq4x/iJa4DJumNIKpdfQ8Xfq7AUlxk5TX3PMwGzRD56raAU5Y9h9V4osVnHb19U4wL2jLtRmb1P2QK46q76xw2</vt:lpwstr>
  </property>
  <property fmtid="{D5CDD505-2E9C-101B-9397-08002B2CF9AE}" pid="145" name="x1ye=226">
    <vt:lpwstr>qx0ilo8ro1wYKZmorM6FxH+CSB6b/DkJ+DGhWiHaX2sfjVJP/abtmPPP5051r5dRtj4OpW67rFGlukznuSvXAThQo2HqAJQXDaDOkbPQCQVQASWxd3JrWBmGsCCvuQa8HQ0pgp2E9Lim8Jxy5q2eVSwndIwORYzIrMaIeI4hBQKb084tUV5hYuWNa6h2+2t1mj53qbfDX44vVhutyg7d0PxaWqtPA5qXecg+4GOPRnRgfllg/P65NVZ/jCF6Aag</vt:lpwstr>
  </property>
  <property fmtid="{D5CDD505-2E9C-101B-9397-08002B2CF9AE}" pid="146" name="x1ye=227">
    <vt:lpwstr>NP9otF/3LZyCS49CDwzdsE9F09G6dLpIuumpS9+G+l3p0VXRIgv/q4lKeafDUcg2RSTEeI1Td4XNRymLEeYqJif6eOdzPoLS48el7aaP/ftlzvgDcBtTpcoXQWf2I+TKZWcWJMZiH3oiWW8DX9NxsBcvOKZNbA1sLKfS1QO0byZUIESb0e25gcTyRfhfaMfrgXd3GMmaY47SBbnzTJcYLs8ayGyb8reLWKz7swTW1lzH6umPvjn9625DaGcxPku</vt:lpwstr>
  </property>
  <property fmtid="{D5CDD505-2E9C-101B-9397-08002B2CF9AE}" pid="147" name="x1ye=228">
    <vt:lpwstr>5xgT/ufIMU7HkWMl4srpJbGq91hD1H1tHLVIH7P1XVTPbr3+jGo8Rsbw3asNNJ3NUfzwuHhDo18v8DEoYBtse5hcaKzfWF4tSfMOTvak92V/QPyOBgWKM/b1Fr76cgpqfSwva8VnElJSogKyX58EV2bYNGm8pH8/Es3M1dBMc+8QB91faqYBBCBA1AFy4CEr6cJ0LscOaJe3pdKz9exUO64l0melrtS0KXUrZZO8RJcJ6UNYxO+69CPtw9FGXF+</vt:lpwstr>
  </property>
  <property fmtid="{D5CDD505-2E9C-101B-9397-08002B2CF9AE}" pid="148" name="x1ye=229">
    <vt:lpwstr>WXLUyHbHt2kqcKVA5jgATEuGLWJJh7iXDyUU9xLEmiYpHeToHePSz4xb0givwBAbV0fCiSDYm71lgwWt74CtMfE0jBoxsYrFQbThO88M1P+el4AO5x4jdsIM5HAa9yLxQCKYMT4QFhq5lboLvGP3q7CUJThJOzmgT6LdciMvnZ//GdGeeAMLyVrrY9942LW/5MCuh5wSGHEOLN3QlwB3+lgSqePD8bvIn3IT3IWfJc4T+VvXqylIVZlYfl8y5ch</vt:lpwstr>
  </property>
  <property fmtid="{D5CDD505-2E9C-101B-9397-08002B2CF9AE}" pid="149" name="x1ye=23">
    <vt:lpwstr>3xufe3MC46ahc7qxMHyTPOrQu9Z/zZjMfY1nK38u/yuh6XhC+FmaqPgJAyJD5txiKKE/tKAYBzNiCMUpw19YxVYW22h1vDafdAm06BsGgWtndhqsX5RaS3OuHGPY/wFGzyFmSoNoYNRsE8oprW7vrV8ee/K499/m0NpgRxJoidCTu2Cfvgnuo5elgbWJ+c/6nRENP0NAPyg36TJrhL5rTC2NXC45dwYqH+48GD+TEWhuYUI3PaAafqpf0R36iHS</vt:lpwstr>
  </property>
  <property fmtid="{D5CDD505-2E9C-101B-9397-08002B2CF9AE}" pid="150" name="x1ye=230">
    <vt:lpwstr>L81ri8SoELoBpz0Pm9lFLiM0KMryMSxnPpXmMB2f4M1ooDVipzNIfak0PUcfvACiH7VEdiPTmVHx2f2QFeitd/om1tJ68PyyTMC/YyU6egP6gmpYxjbTUPhr5h0D1/t2ADZbTSbc9Iah9txr++kx8Ayfyg4Bsd+e2jk/lSICuLbnQUZioEPHOwKz4EQvXD6DpK7Pg2Op54CjpTExiu8PKCP7jJH8TSMW5BIjZHvGTXGLKa9AK6lkcYpNLLJ/NYR</vt:lpwstr>
  </property>
  <property fmtid="{D5CDD505-2E9C-101B-9397-08002B2CF9AE}" pid="151" name="x1ye=231">
    <vt:lpwstr>/tgyVJd5zFCWmp76UXFDyaohV6qM7PeGLdC5RRNB7xeEca1eI4ZE2SrLp/7uRN4bKgY16DsStrqJ8tntdywusdcD7BqxLi8Iui9qvenkugAL9xAOPdrJ5x7628SY3nbTjNdf3hyGhDr8spHJgi8sHMtbfKin/PubAiLFWU3DFBSBkckOLL5qvREY8zA9dTEGk+/L5j1/HcPUqHSulkohjW0GeDXT43BTqjh2E1uajUtBC7WjmxtXpBAzhqkvVQb</vt:lpwstr>
  </property>
  <property fmtid="{D5CDD505-2E9C-101B-9397-08002B2CF9AE}" pid="152" name="x1ye=232">
    <vt:lpwstr>36Om9ElZUmbeh5I06z4sPBwrTI2XLbXEuwA/HN026l4w1nL8jctg8sZKgj5kSY5olwAL2+FAdZiHfcEcB/6SjQVAFMUB7qDOwQYwNUlWqxzWzyz5maSZ0eKXB8DRcK7cQEwNNTTatuxyPd7uVlBsKZxm0lrsYx6+1fTRdQbUNobNoPd3gh6r2IhlzOOWMECwOziz1VSN4wWztpq9ourHR52RGGeQwI5iPlnQ2h1a+D4XOuvKLRtuEfngLetfh3w</vt:lpwstr>
  </property>
  <property fmtid="{D5CDD505-2E9C-101B-9397-08002B2CF9AE}" pid="153" name="x1ye=233">
    <vt:lpwstr>t5b69Uh5iZck0qlCiqfRLU0wVn0uigV1hM1NqSUhUv/wyf64LBMa2V2je1T9cIKoYvt2bF9NvmPlcH0zvDJmCHBvTcFVmfxaOSOers8HZvcWDxvMnw0Wmnndif2d7G6JrQdvJaY2Y5P/f5qW5tmGWpwCn8oxz3i02EHLBgycYtbjQ2aetJa5Pv42z9x+1hq8hEbGTNNF7AriyXe0ySOKGTIPYQZCzTZh5LaQluJ/g27CwtOmnd++2YL3ETGqANA</vt:lpwstr>
  </property>
  <property fmtid="{D5CDD505-2E9C-101B-9397-08002B2CF9AE}" pid="154" name="x1ye=234">
    <vt:lpwstr>7XnXHWSFVQrfWQRBmfU6dMp42+b3FRO/SS3AZFiYYFU+kiXmHOFv/k78KMfFjhOjieWcwkV2lWF6okgialO/7BlTqBhkt2+oXbQ+c53F21IfaoWLABqrJKAierF8IwWBJi1qEyLjMH5/cxLlo2AqDTqPFGV/mNoB7aWDRJIFPwrfhpdAeIVGGTi88dMNvvsE6wlGYkQa+FLjOHQ+PHUJoXrHBXkkKqZaprA3JM+YMlUuhi7KqTZZQ5NY9ecMFcL</vt:lpwstr>
  </property>
  <property fmtid="{D5CDD505-2E9C-101B-9397-08002B2CF9AE}" pid="155" name="x1ye=235">
    <vt:lpwstr>xf84/z37z9puKvDuOcAAA==</vt:lpwstr>
  </property>
  <property fmtid="{D5CDD505-2E9C-101B-9397-08002B2CF9AE}" pid="156" name="x1ye=24">
    <vt:lpwstr>6Q4XdNVpQeRUoKP1t4lptSR/Vg/muftjzAXfKGFyPlUhcCMESCzTghFh15cUxzzTe8pzqQ2MgI3hwR08PnhuAq3YLRAQ2TVJ0ReCh854NihGkUgfWvHMJRjHCyTSYsVczhVGnkPJhkmXtqJX2FbivTAYhD8VMNElpqHI/Wl8P+gJ4Gm5vlMZBWEYoODXcPexFlCTsS7rqv9BrpBVu8t8AuVhpU7O3+jJke4n4/gQSfRuQgmTBqvv/pg/8LCK1Vn</vt:lpwstr>
  </property>
  <property fmtid="{D5CDD505-2E9C-101B-9397-08002B2CF9AE}" pid="157" name="x1ye=25">
    <vt:lpwstr>yzRhnDIDBX+iJ6yY+5/YKerhHS9gpByNolgtX7qwFIEbAEyhXmke4ZjP8yW/fR7QoNYvlt+7L6ATey+Jr89FYTnCRLYs0x6ccw2DesiFSkcCfADVxJLVeWO2Ns7+kibycZvza4A+Ccar8i0qvmPQ1EI0NswoZynVB1m0o5tOqgLlOClhqf6t0jTjDzn1VI9jIMwMWQFf0ISpaOdsugNDEJvg/j37oKEvPDZR69vUsM1ur4pZKHevSD5HEOyx9Qf</vt:lpwstr>
  </property>
  <property fmtid="{D5CDD505-2E9C-101B-9397-08002B2CF9AE}" pid="158" name="x1ye=26">
    <vt:lpwstr>6pM18+0Jq9uzS5XCsqNC019rlrSJOCf2C2eB7YcQn4N2WieHQwqxbWav1dSvmudzvx0SlCvV0Uktu2mkxhIgCsR02fiG9iQIlyEyVhiG4RXH8E08XiuDhQGKe1ZLyDfXBakiuBGou71Z8ZMRYEnjWUoLeXSEEldsN2fZdokogLF89+aTSH+3s7N/CU6XzinbDr+Qx4LAuutkXc/IGwdP4QjnrcrJN9EeAk6AFpVXpDqp/xJdBd4Pcx1eEQaTxm3</vt:lpwstr>
  </property>
  <property fmtid="{D5CDD505-2E9C-101B-9397-08002B2CF9AE}" pid="159" name="x1ye=27">
    <vt:lpwstr>40ZXr+O5R2sCM+3rJlAavIDZ9PmnngkYtIgeb2OUqXJB53G0YI9t7/EZDRwMzB0+Z18A/8a4O/6vNdJZDddVUi4BmATIQSmaBiw2gC0HUunuNshBu93BpN4cytOnFQ1+O3NskWwjsEyJK8FfrfZfduXpHDLFkn9MhxNfAKmZIdPDuhXS9N1EOfcC0eNugTInM/xlBNCbQDAXUtLcFJumWRIKwKhKFpbzZzOKDeyBKM3jaGCohITX/ORaT49bNZr</vt:lpwstr>
  </property>
  <property fmtid="{D5CDD505-2E9C-101B-9397-08002B2CF9AE}" pid="160" name="x1ye=28">
    <vt:lpwstr>IgacG33ldhcUGdzB9T6RQOKQPb/L80UUTeUrQ04JyPV7MYGu4/+mR0GqKLLD+8vq8l7w+qPg5vwFAem6z/oDS6igq8hDthpRcr3ebyhabqOj0yy2wRSAoVRHXc96L1G+RjIxwbCPOb2iNEqH3hHcM2BR1MfuDARTmQixQZgbIBgkXVoehVmaEVMfvEHGPZ1buixSwboLTa0IZfYCGhN7D/Lrku9W5h+5/Qp/kb0G+xPRTWMrJXG2xWkAQfvLrEo</vt:lpwstr>
  </property>
  <property fmtid="{D5CDD505-2E9C-101B-9397-08002B2CF9AE}" pid="161" name="x1ye=29">
    <vt:lpwstr>lzPMUbleYV/58YC2NJ1KrS6JrxJ6+qzuFhf3UjLpiLYpg5nRne503fJUvVAa8kqDolDZCvodfyD5Bork/z9YR+j7hvXlUob+2l3wPARH5/VMCntPYu2iJP1E/LsYatp+LKH/aDmj2RIzxqqDNQWogxAuvTv+QsFfA/NNk6Pns1ONXWzEa2PSI63fJSABkCq3APwfhp0JpmCBuKJBRBDhwjj0ovjgcPFndrFXDcQsmNJOBjd40C672sL8rYKPt7z</vt:lpwstr>
  </property>
  <property fmtid="{D5CDD505-2E9C-101B-9397-08002B2CF9AE}" pid="162" name="x1ye=3">
    <vt:lpwstr>Jjal+ksYg2kVBovrCCCrwxWHI79VlVJeT9cU10yoJKhTPByDe781VQImW+vKhC/fMu6LcJy9cBhnmleJXA2dDtxuI7RcLQaxDQbqUDAZwYXlpEBWZQ18n3yWSPg2JkuS/+oRDwDNZo0gUmjvjqB9dhHkTX4WZTbirNqjcMahgcUA+2VACTQ2tp/kShJsFviE2d74y8uoqw4S9k9sHzl7ZJWm0o5ulXFVhIrQvaiecjGF8LsH0czGUC2sb+1TPCz</vt:lpwstr>
  </property>
  <property fmtid="{D5CDD505-2E9C-101B-9397-08002B2CF9AE}" pid="163" name="x1ye=30">
    <vt:lpwstr>RarhCRblaoxKrLl2MQHSx/4MAusNeqJxapuwtC9GGm7SgM0VVGHBeBHss8vDrNQzxwwc8AfkPZSokMF/iTvcOn5HvPOsIfJMPjwYvjALLqTWgwRvTzWzbk14M61tLCJjLNdNj3inmWCJxPFYGmTUD7bAqXyeiWJ3M++vsiC8ce/BqtTVsWFwgDGsH4VCHiqOynOsDHbHOTC2pEigLW33z9TsKMaeZuxSf51TxJdexo9SEbMS/eddtJCYV0AkMIn</vt:lpwstr>
  </property>
  <property fmtid="{D5CDD505-2E9C-101B-9397-08002B2CF9AE}" pid="164" name="x1ye=31">
    <vt:lpwstr>WpMwakSBk7WrxmZ/GXF+sVqofSS6wWQGePKPp/FAJah1EYCeYpt3vQVNQZlnr0ngTGBYH86Vjwi0fHUtWR0xImCK8JvN+GWnLiiwZWc1CeMEdARVX4wx3HemiBkhQHu6i6n+WpyNTSusLoSOiCBNtytlzWEOL9tO2m+G4x/N+VfHOopeEO2fxLE6w5i/YIZdKNkUbm2/wbYcmLWX2POPzl4gcHwsdR7PcZGhOZazEunlHYTCQIlhaqrUy9JDXWh</vt:lpwstr>
  </property>
  <property fmtid="{D5CDD505-2E9C-101B-9397-08002B2CF9AE}" pid="165" name="x1ye=32">
    <vt:lpwstr>1IkWJQ/dF9gpiFgT04If8/Qp7zJNGuyM9DKuyVA7BSVlt1oXVcZQWVlG0Du/OyJj2e7xJxk4JbBCArzHcmXzBDsmVrR+aH/i+p28t7D+5OJ5Ifc3+R4OJHZVClPa+Wo6hR3dLaxwgIr5h3rEKdVQM0WbJdEy5Ix7PjSHa24e7CICQsRQEbvqSAvdGXcEXk2D5byVVmZYSkFrL9OXPNe7ce7fUs+oM92AbCGPX2er8jGt+ewHETDLUlJvYrijuk6</vt:lpwstr>
  </property>
  <property fmtid="{D5CDD505-2E9C-101B-9397-08002B2CF9AE}" pid="166" name="x1ye=33">
    <vt:lpwstr>CM77qsp6jYW1Tp5JWjEwPwccNYJkoHiAmMGXToPJAX4HlhfxoT4zN+8g2uHfqr5JZu3zEfbFBo8Kl+iJyknV68VhLmsfrM/nz0pe18quUXanFQO66tT8CtapE/XOSl77rEyW+7bDsAPHVEtacHAjYrZl5Q5QIPuKOBZaEpVN/qZ0yVdBdu/IGALy57fC2bE1NR+TeHu3SY6pGknPf+rSc6mb6G9Zk4la4Cn4I0LzoqbSJVpZqoOnofqZxVx3qLa</vt:lpwstr>
  </property>
  <property fmtid="{D5CDD505-2E9C-101B-9397-08002B2CF9AE}" pid="167" name="x1ye=34">
    <vt:lpwstr>PMWIU4v/PTbf81YEbjoMgZLwzTF618pECU+vAv1/IA9KkU9gf4nkZu0mauuGQyHEV8a6GSxVqk+Y3qt5hvRTkRV+1yQpQO3fFnaCLEKF4zIPRfGE1XzTJdHMW2HJk2r52rzr96i0gVeKvToLXwUd62sXu0Y7yPIDPWeADJHyuxVgx54aVg9aBw3Cf0bweypTynOtxyZu/4je6F1t/1PsDkhg8WVjn6x0DW8miOfumKYIlgq/J6Q0t4YlhpOxj2E</vt:lpwstr>
  </property>
  <property fmtid="{D5CDD505-2E9C-101B-9397-08002B2CF9AE}" pid="168" name="x1ye=35">
    <vt:lpwstr>BW62TprsxAzK4h/QhyIkbxVRaiU+7CVHoT/YVCcdUScg65fcygYeDMKYmRrI38LIhUU8GYUTpIJG9PGdW0Y+l3pmA046a2PIrqbhmjEHxJP/z/XB2jMrswp4zrMhUiaEgH9oRJP7MtOfm81DXen+9MROHiH2Te6iMvjGt+lKrJZGKvGF02eRySxsUYZA0t0rcscna6tFQZ9Ji290p0rNlHhfU0T5vh81/BDqoEOZq6/47XExDiGkdQL7eKCbZ69</vt:lpwstr>
  </property>
  <property fmtid="{D5CDD505-2E9C-101B-9397-08002B2CF9AE}" pid="169" name="x1ye=36">
    <vt:lpwstr>CVP2H30NWZUWxZV2ypqgwsiB/cV0GBn+Uv6XNDNTP7r+vBQtRFiCcSSYGXrJQ43015YDLawFRUgAG0DQ+bvVYUAiqjaVq9Kkbp/oaoofnd1aibImMVxChf87iTVVbecRf6iS2OBCdlV3wPztmMpcWjIYufTmRL2XNr3Whd+pVV+4fgL/x9o6mCwDR1MB9KrNR27BvSC85TPin1p1UCn0s9DDQVzLVJihf8z+F0W8AkgF9tYCQ6ZJO8zacK0+Xw8</vt:lpwstr>
  </property>
  <property fmtid="{D5CDD505-2E9C-101B-9397-08002B2CF9AE}" pid="170" name="x1ye=37">
    <vt:lpwstr>MgrwwRoeBuyLgH4lGBJwT6edE93zjU6bGWX39/GkwZxd5Y2d5HO7HTe6j/H/UhB9CwKfUuOhOz4pEoSjSdrnswCN2zlShjXFy6HaknPchjdQ8TQOij4zEHBXvqb8pCYA90f579++Bkf4auQj9CwWOHwVQ5YUlFaSwnZ5jwjRQ7yLm35aA1t8C7XRFhauRBoubnircPPrxN5EWs1V/rMG8RuRApjEzkNqAd/EXDaiGb7Bc1bHNOOv9CMJL5ikzJ4</vt:lpwstr>
  </property>
  <property fmtid="{D5CDD505-2E9C-101B-9397-08002B2CF9AE}" pid="171" name="x1ye=38">
    <vt:lpwstr>bz3KwS0Vw78GXXXnKPkcyBneME/wEfsgOAyQwXvP1Ru0rEnBkI5I8Ox694AquP6Qtm+D9VRHggcC66in3QKmdFSNZ94rSPRqgE13TKIFgsbjniPRvklXNnVaIMk6RF8V7QVnO4Rogc/Y1Ow8oY06irkPvcXmROcR3JKuHslMdDlb9MbR+NHrKUPVICZEeC2mDiyZRID5JWwYjESxP+ngiQv8Rq7r2IHGQASpzwpkEUocjkiqoNhNZ2HIx1kk4kG</vt:lpwstr>
  </property>
  <property fmtid="{D5CDD505-2E9C-101B-9397-08002B2CF9AE}" pid="172" name="x1ye=39">
    <vt:lpwstr>O2xl7faoG9alYvszlByg058wYNofgh8v/hGUP8+hRjerITf99e/hildyWGaVALZ0rTTZ2ZjAHWqxKcAIPQMd+3havP+/t8LwcCOswWiknC8ZbG0waEHbz5wkPNs8leS37o6pb4WY6teiGmnBGaxzrRTO/lL8fyHYebU8mpI1Zs3iFjDyDxN1I178lEtHPZ5w4sQBOrWGzMsyS/+x0zFSTv2Toivoym2BBnTLEDlxy5TONxEVWl+I+5JV2yiavlY</vt:lpwstr>
  </property>
  <property fmtid="{D5CDD505-2E9C-101B-9397-08002B2CF9AE}" pid="173" name="x1ye=4">
    <vt:lpwstr>gnPq21lku/fG7NVh5uFnhdJfAHANjUuQ20ZjEo2fm2ZatpwFa6zug4E0/ZwRFyi/Jr+WBY18P8ERBvJFoHLhl5zJKYtlabI1rk4hRBZO3GpDtwV8QOGrU35Wgr2WtaL06c4wFlNoRZ4rmuHNJzeNhtOVLl1fI/LKzvnb5ffKTgfOC2Niq2yFG70ELFakSFupyh9g4TQQdTrTN1FqUwaSqcEQIg167gFROXRFiCU7bL/lGD0Ejn/VKnEQIJ35DfY</vt:lpwstr>
  </property>
  <property fmtid="{D5CDD505-2E9C-101B-9397-08002B2CF9AE}" pid="174" name="x1ye=40">
    <vt:lpwstr>zMj1vDi4T//0U0z/nEF4OgyHc2bCyeHGOHcktxm62f7e2DvmbIrWd24aQgbB6Wr2Hvi862APjuecEYRhKsX4bRd8x4tah/kf7zIgnKmdbEu1l821z9Hr6dzBedmwZZiU2pTRBlZk4odCZDnQiQ5rO8Q9P++sxGZFkvDYiQFV4kWGG6R5c8QcQc9U7YEJkqRODF4fyBCJ/P5E5oSkUY22omgy/WbyyEFSgAYz528ewVyPDrAdpe1tXPF1570YKmz</vt:lpwstr>
  </property>
  <property fmtid="{D5CDD505-2E9C-101B-9397-08002B2CF9AE}" pid="175" name="x1ye=41">
    <vt:lpwstr>Ryc5LtTjJOPyJqzxSsAfyhMLam6ih2u1uubKSpJhij463YKh2CfTs4eZ6RNFQxeugO1PieE0zZmPaShuyx7MobUdjtfny18+lDExb2kfxegErZA9QKm8JWoxcC334a9O/rc9hVblWiIh+OizX+DPhNx2QMrhXwtXW6iN3RUnH0ehhuX1y0g5p+LXikdTIwqMrJq5MFZaD3Xl6GkM2d8b5BHQeDfLYUhrtHXH8CGHExx0A94S3GzuizeP+g2B8lj</vt:lpwstr>
  </property>
  <property fmtid="{D5CDD505-2E9C-101B-9397-08002B2CF9AE}" pid="176" name="x1ye=42">
    <vt:lpwstr>+SiG2O+UsDhoNj+yB2G29O+H7PiE//5oGyVgM/hd5AZYeGpwaRG613NBy88n20uTBxC/cVS51B/1qCEH89CsYQH5AzHRL1azVsvlXoSxqTMhne4RUf0TNOd3da1MyR7BqDuN4nGNBS6MPLY2vzBwwFrwXfownjXwcgn7iZc4h6+uJNK5nqMvJN5O8v6v2pfKkuFYpH2VzC0m55q6d7+jE5gl88PBQ3L9ItrO0+0vAggpmJyRsDmLI8zgT735AtO</vt:lpwstr>
  </property>
  <property fmtid="{D5CDD505-2E9C-101B-9397-08002B2CF9AE}" pid="177" name="x1ye=43">
    <vt:lpwstr>/z+oH2RFuisRwXnfhiHILyfagyEiAkLQBB72DiMOU88Ga4jSn/3yfmANZKCnhdDIOtQxas514Z5St/smnsZW/Jp2EOL5hZ+Xyw5TxlbSFGXXdaHWjeB+aL9FcbaZN34ExLCOzHl+hPC4O+IiMfQBGCzJiS5pSeiruOkhZsep+4qAjYCFAN4EFRAeljCRfDLmUwiQPOvQcpBYNrL+RCa/6Uk6OgwOKnHpMFM7QlbH7CKCICr3q++IpiynSfEXqHO</vt:lpwstr>
  </property>
  <property fmtid="{D5CDD505-2E9C-101B-9397-08002B2CF9AE}" pid="178" name="x1ye=44">
    <vt:lpwstr>0HeLgm+VzvOd3Xag8Z16If6uqf5aoW7j0jieupRzceXTU/gTE0gH2bHVXXLHbfHv5LVIU8KpgIVEc2BgMoCJXBk2UwpM/4PCve8tVsxKujS0Gck+K2LJAHQfo6yarw5qFoxNX/jDPPjD0CbhdV87j0CmLBuz2qj4vxzM4Vnnj/Pc6g8aFP/9o7eoRf+OWL1hFIRwp1bTwplTroo+SGtKU7Xo3td4CZDKrVp0B70KZ2lkpat0V28be7GicpmfNWG</vt:lpwstr>
  </property>
  <property fmtid="{D5CDD505-2E9C-101B-9397-08002B2CF9AE}" pid="179" name="x1ye=45">
    <vt:lpwstr>xdCylHPPYx5RMplnZvaA7YR1V4N1bbQFkMsHbXZNAsc5j/DXO2SMUQ092IwodXS5T+WsPmVWUFE/dQ/ODA9WsshW9v76OJdy0Qq/zE9qeecr//qYMqkyWo4S/d0chEOa7op9Tu21+c0v1fuwcglW5KuExl7euuFJK7NG0tqFPQdg0IZDxjD2PUWXaWaN1t6pD0zQ7CuSyPsH52Jnbcn0LPvdBIdWzcWRTfy/St7XVMIfdbfkp0k5aUE6A9ozy16</vt:lpwstr>
  </property>
  <property fmtid="{D5CDD505-2E9C-101B-9397-08002B2CF9AE}" pid="180" name="x1ye=46">
    <vt:lpwstr>gBHK3NvNgLFuSkqpBvhfU3bgI9vCr+Zgjp8ED3tTUTXKBxy4ii5hfLB91NkiAu5k875nMiNbVwKX6BSoroamqk26xQd8zaJGe4+6qJ2Dmlxrl9WxqgVQRBfgAIgLjqoTJRWLcwZE3KEfD+VZ96tMDpUcpUBjoxEcVQejV/7GxWsNTM/mBXg28zpL+L7xDXzeo4otr6kwq4nl53bI/S868OGjRaNTOe17/4Ib4hPO2fjvLnO9CgOJyE3MppYIPD0</vt:lpwstr>
  </property>
  <property fmtid="{D5CDD505-2E9C-101B-9397-08002B2CF9AE}" pid="181" name="x1ye=47">
    <vt:lpwstr>TPwCAe/KJTTofv+Jul3l7L37euBdY8MAKhLE0w1Nsf1hkCopQjcT4mgNG7pOw1ZW6Vk03fQminOQtBfG/V056b9TWCwKCzljEmZlju/J3aIriHDTN37pTnnIla1Ilycn7x4bs8JuzdLaHjo6mu2x0blKUxKWl3nmTt7WKXIgnu12Vc7+pFdqF4FrjQjCdJYdWgJ4zyvGtUNEZLkVfAwzs4+t2JwGUKBUVQEju6YDivaip0s1llDah74EfInGu3l</vt:lpwstr>
  </property>
  <property fmtid="{D5CDD505-2E9C-101B-9397-08002B2CF9AE}" pid="182" name="x1ye=48">
    <vt:lpwstr>pbSdF38DiUgOdPwM1atz+Ytnl6s5Wt30jsFRHdbDCp5R2xcu+gxf7mMFmcw2us/XgvBS3z7hdxPoabj9PxcIccLROjJ115I0O+2AcfLnbGrmEvFpuFxJRMRjkRcqZvvYFEAsw3UbjoFopLkPhG5NcNTDURZCUyuCv+RQJ5xzKQ+S4frkG5O8Gn/iYwT07M5BEwC/zg911cSxLxpBNDJg7ZVMrGX7R0+9IfaOkBP0FheJ6qrg7dp9LwcxguzH+tE</vt:lpwstr>
  </property>
  <property fmtid="{D5CDD505-2E9C-101B-9397-08002B2CF9AE}" pid="183" name="x1ye=49">
    <vt:lpwstr>eTNsbi25fSUr6dSISV9/iGb6YQDvMUoCwvhl39nJs/OlnoJ2uZozHtYKqbrnbAvgAMAR0lEuZqJ6zb3/fdd6/sfrTlM3zxXRxmMnWePftBoC8owHIselrrrdWr3DINERhFx7xwr8iMGTe5w9355T7Q1nCvPG92ZrX+gVSPqkQmzxVTY616p4xhEYEEV0J45RFaCGlkWUeNnj7qqmHRu0eQl6NVwbpmSY5cBgZ7tVnyCInzpUrdsCQFh8kdiOeac</vt:lpwstr>
  </property>
  <property fmtid="{D5CDD505-2E9C-101B-9397-08002B2CF9AE}" pid="184" name="x1ye=5">
    <vt:lpwstr>+3ttT4ub9BLaUZa4+CjeeIipY4tkpAx/wQdOa8R1Wanx5OkHQAcRg6nzBLTTOzOy9tFQ5PsL4y0DOSu4iVBE4g/1N7esPke1arObCcesr5aJ89UKRBfaDOOxvf2PXaaGrI/QYJGaM/8VT/wYHR62CthKQSrnf0BODA7t3NnJUDkNxD7B93JaJmCDimDsaSlxYE+mhX7U2RqENa2HrOSsMMY2p7vSkz+9VHImF4IvudT7cc9RKZIodlZmogVySTh</vt:lpwstr>
  </property>
  <property fmtid="{D5CDD505-2E9C-101B-9397-08002B2CF9AE}" pid="185" name="x1ye=50">
    <vt:lpwstr>6mm/7NNsUIdp87lif7sPRrNSO7Dz/v0xKV7HsjAkm0/AhzuhfcqPqnbNCKFkIpn8N4tuiVajXZQKf6KPJwFQNQcmx8bB86KsOmCCmhtCeo9sfvxHrJ8PBRLpwVll7TJQfHg3SaJGu7pqmoaQFJdvq3lzNaSaXg0OdbmgQPw9Idoply3DlNt39ChckxhR/cn75Zwk8cWGD8gbHBs+2DKtL/R6//fySnJue24NU4BssfaTj2X3cLi/UM1FL46ucDJ</vt:lpwstr>
  </property>
  <property fmtid="{D5CDD505-2E9C-101B-9397-08002B2CF9AE}" pid="186" name="x1ye=51">
    <vt:lpwstr>VL8US/8TTG3O8miibr5N60EOCl83nytOCa538nsCxRSuyx3SmsgSb0MS4qgCRx/kJPRLQ4o812dki5khGByeQcFfVr9ohqm74f6pjow0PmAdMZqrVcU8tDsFCLaFIc8oT9XPg8koxFyZck+XsK/giuhkUno/SVqe2x00ag99PJfaoIKGDbFxjVkigAMysfNNcMLyX3shqXPWQ9HrUPYempiOK0AuAtHB5mh7J6GnGpXYrTode5Bf3SNed1FPwtM</vt:lpwstr>
  </property>
  <property fmtid="{D5CDD505-2E9C-101B-9397-08002B2CF9AE}" pid="187" name="x1ye=52">
    <vt:lpwstr>z8g1MaiF4XXt5leiHGBikO3BsTwStDEHn8OzVdn6Q+nEkCyIbvTL7N9Tasb7ngrw/HVo567S5iaGoiif8WiTeOJyPFwQthSo3bri8mrwqBbP9DtYKP/pEj5SsN+mj6kAE+xs3REKCszWK8pmd4EqYYJQ8sUQ8X+dKZZXp4q0O+dF1SkB1g/qXNs+H9K/WyGNoHnxbIKWfTNFzUIGMuVAJ1yhMEXND0u2WLACRp+kj/qFZUCR7m0eO9lRNjiOlpe</vt:lpwstr>
  </property>
  <property fmtid="{D5CDD505-2E9C-101B-9397-08002B2CF9AE}" pid="188" name="x1ye=53">
    <vt:lpwstr>UOMgPYGszYAaLdBBet1UXlBHeNogZqEfCiMbfOIVffiyB0m+Z853fvIk7HHKO3NtK5FjTFa3v586+P7fb6r1l5eMw8Nbv9faMdaRY9oyqlsop/+BOk20gTU/kumr5bMeUGwvVW0XsVTKnN+BmZa74m4RShP4I7ieMNlzUNLa9yunN4/Re7bSa06B2dyvqHI5MyN/KIuqoXehNx2AtyjBtAVkq2a4Z6zhelOaM6YbRhNk2yj27qmsjWg6svF4oyo</vt:lpwstr>
  </property>
  <property fmtid="{D5CDD505-2E9C-101B-9397-08002B2CF9AE}" pid="189" name="x1ye=54">
    <vt:lpwstr>YF+hHar30Qbbe4JYl6sOLq7QuaKSwJ578Tp+hSfCnnt91/xCIEnJnV5zY+sd+116BgaMnqt2bsZMHazFMmrEtkcU4NRyFrNYs/WrUPoCla08IgZLormWhQ7EhctRSAUFEKLpWLen8OhFkG7WPklqIB5sVUcKBCzMnO1laeIYUYqAO7Chlxh0Koe9Bgf7hyfnVd3H/QiZ2yxRhbcyE/ofMLMXa4cx+5FqTgvNHP1KuTP11AiJB7SFR7Q0hEofpQ5</vt:lpwstr>
  </property>
  <property fmtid="{D5CDD505-2E9C-101B-9397-08002B2CF9AE}" pid="190" name="x1ye=55">
    <vt:lpwstr>IAhOU/58eLT/MhJJGqsHzdz9bOCX4a2TrrdJ3VFaqtz5dKXKBqfF+GfGs9PHIP+4aaBJxF/Z3F0KRvcUNwg0sXsW4llammNY/vAIawyGn8qO/CYoGr3DS+TvhH/mVtLKS6WaPVmxM0h9MIy9OEuUIUhjDqpHZGH4Vn4Ew+JHni+WCOS0cW3q2n1RM4m7TaJ9TfsLZb2CvYjDg2CeoOu3AaiIoG3YpUiXXa7/e46/FuOg0UE9eO9OaDXUJKGUG57</vt:lpwstr>
  </property>
  <property fmtid="{D5CDD505-2E9C-101B-9397-08002B2CF9AE}" pid="191" name="x1ye=56">
    <vt:lpwstr>5XSoFL1M0MedR1FKDYQp24XcbcfuPMxLszCFuNj2t4OBv2P2k2YRHPD4PVGLWy6gBVMqYfVewJSpKZcw0m8T+WS9U8sPlin2mrr4b52pC9eTGSqvG9RkCST/bv3lcM9wKkHbWgm00qd6AFmDqsnCwz2bNV6OeR6oMqb7jclYhKcaD7LHyt8T3I7nWSvAYbfFqO1MhDS+wNJ8ahUvYHacD8gv4mc3bEnNUYFJIOORNv7+Xk7F7ADXOU7nTvpZWpM</vt:lpwstr>
  </property>
  <property fmtid="{D5CDD505-2E9C-101B-9397-08002B2CF9AE}" pid="192" name="x1ye=57">
    <vt:lpwstr>4sIlFH4kW9SJ8jOWdUR1gmVRbwMepGoPTi3QK108lwAjF+SQSI0dT9uk9EsNhEwrD800TvV0BQjrcVqTexj/h+dWvtJ34328aebl/wsjVf3WBcUnazqNidO/ZJzGT+Q4o0MRFU9AaeqWBHj1JpobxZyTMx9OuZuIfm6KYDeH8sp7nF1UNJ/G0F9UIiiQfqvuQyjkVeiS/WM3DcHxUkawN4NcypBJ6JESXbzrjGWf5zC6v/c4f3y/RKOLL/+j6Ia</vt:lpwstr>
  </property>
  <property fmtid="{D5CDD505-2E9C-101B-9397-08002B2CF9AE}" pid="193" name="x1ye=58">
    <vt:lpwstr>jsVO4p8ZVifzAkZGxDjzu46zsmAD4H+Qrj8GDeJ6FfFjxTz0JhfmRgTcslpvl7eiC8JddirzKhMTmiGRy2BoV8nrpklfGC97M1LuBQCTqLrfKadEx/1u7JDl5dfnKi4BSSBo2RzgSXUeTKzyOqj9q2T8JxOZFlVmPPLBEKDKqYYbRXZxpN4QQFi23sIGMueRHEzIyJgDjyr/xcw37P4p/pNFzqf+1P+zWQg9x2M/LN9//h50MkxuLrYL/k0CD0m</vt:lpwstr>
  </property>
  <property fmtid="{D5CDD505-2E9C-101B-9397-08002B2CF9AE}" pid="194" name="x1ye=59">
    <vt:lpwstr>aIFgFd2JsfTRA1rEzP4MHpvk+252DPH2Sqk641h7Q/CwOwooM5ZPz+g0Fuxzv8vU5uk+lhicGS+LNcpuIDG6UOk2jIsWLksWKRU5YJaKp0+spLO+CeHDaoNjzAmp/raFxlOmvYpGvx4vzHiYq3sVR5RAc01xDKdoXEFua3KQ9RTB96FW89bz8Qazwp1w52M3YWg6M1OeraJwkrxhx5lIySqRQ9tBOBHKjFvmgnoBTVx3hDWUd4LW+mVdiYcjE2L</vt:lpwstr>
  </property>
  <property fmtid="{D5CDD505-2E9C-101B-9397-08002B2CF9AE}" pid="195" name="x1ye=6">
    <vt:lpwstr>ZZB462q4UF085tK3pkysPs060j5bAOKbF4Mjuv1re/fmy602ZH1enCNFwA1sYB6mMf3hhP3vciQI0VvVS4edPZv/j6ZKzWTD2tKcl5pq4BvM8+h+jzb6X+OQ3kZoH2wB/4JDqMP0PNDkW+fFzq865TzOIYHmPN9vCTK5N05ITXiB3IJI40vE04iG6rYZgrjFU2ry3JjI8XKn8X2WrJ+7GGr4xUXoscPbCZpfPI4OJNeWsydpIGc8RgxMSw4M4rG</vt:lpwstr>
  </property>
  <property fmtid="{D5CDD505-2E9C-101B-9397-08002B2CF9AE}" pid="196" name="x1ye=60">
    <vt:lpwstr>Ok46EMzfS1psWkyGL+XqYoh1eV6zGChsZ/fLFaxhNSoTkeWp6FQf/vNidNmq+XPtHkYMQ0WGTmC4x6WiZMAakvIP58/t4Xm+qbAE715XuTTAdFFEWBR5fUENU2zDhs+RGagAVSNIuggIF0DCslA38JR4ZJg0oC5N8BmeTTsbxGeNwe071HZZezFK/mI7aalhrSziI16cHBRPdzgo82ygtcTY48Wc+xwbmiHuk6qZxdxv6Gg58bPJVlVjQ2p7L+k</vt:lpwstr>
  </property>
  <property fmtid="{D5CDD505-2E9C-101B-9397-08002B2CF9AE}" pid="197" name="x1ye=61">
    <vt:lpwstr>2iDBSDAyOeGW4dATsECO8Z/jwbYi6JMhCcDCk9VQIvGsLxg5gS1Q+7umA+/28wnVujW/F3/m4rSp+H8xAGuAMxfD6ufW7c5jCDBCplqVXABpTRE621zPK2aM9XyfIojz77d2eJ62CWP0YNX/dil4KJjXuBr2N+8Zrf4Sq3h9O/RZZvM/7fudyvaVDGCHhjTuENyGPfSLI8StoHQhGrJr86LhbcuPM28BEWOozUATACLTEPxFPWQ9ygr9l8PdoCG</vt:lpwstr>
  </property>
  <property fmtid="{D5CDD505-2E9C-101B-9397-08002B2CF9AE}" pid="198" name="x1ye=62">
    <vt:lpwstr>oDGvZC8q6Da/PaiykRZdRfH5uPVAnniqTJHR7H8mb4EubedeVQykE5HSh12MRsw2edI1mNKTOaS8cRY0Me8gfSTsPwSjWiv+QsYEdu14SOmykqJ79Y32XPAYgqnBw7QDXKcFTjr08zmGaB9Jj+83OyLa+XRHm8ori/1qhvtK22dAILfx695k19numq4i8poFZM2TdBAL25FyhyZzrdRgcfbUb6yFE35AxRmy1USOFSRQ62PlqO5VdC24ag5gJNW</vt:lpwstr>
  </property>
  <property fmtid="{D5CDD505-2E9C-101B-9397-08002B2CF9AE}" pid="199" name="x1ye=63">
    <vt:lpwstr>DZbDsPHtNhA02T5IIvYLl0POuqpkiOXhSaDYcLvs+SdTOFZGT/TzT+5+ujKpzDm+gHT6Gj9uf7w3gqI6sdh1vDUCPPGwZdYE7orDrca2scd/7/GjR2+BtmA3zv+MJvN9vole7jz3PGzHwBZz6aTm+DjmSm0fd16IulTdjAnJBhngMXPrOzk1SV55mjzHeEInBZxXQ78I95eXf2FhEoGhFv4319SBmLey65TiVHVQsLkIovY1LgcUb5cu4GK9Bo6</vt:lpwstr>
  </property>
  <property fmtid="{D5CDD505-2E9C-101B-9397-08002B2CF9AE}" pid="200" name="x1ye=64">
    <vt:lpwstr>nyBrEEFEjeDSnUtLhsGb9Ew6bffq6EIciqz5tJTY54jn/lyoOTwAbyn1FHgBrj8m9MKGUJduQ8+Xlq6RfGTJ6+AK5eHMA03+MW9S8pyI7qFd6ZbdSLm7x7nKL1yLN4lJ3iuhbe2/nRaGOpvOzo7Zd7rZOx4O7pEi2sd6bxGaR/lJsLDsExMgPMvhXz8NCl+Map/82RxLWLqpL8lgHOxnEU6ruj9IrxHsV4Qzqo3T+MIIl2bYtf2hzmmrlFJK4rM</vt:lpwstr>
  </property>
  <property fmtid="{D5CDD505-2E9C-101B-9397-08002B2CF9AE}" pid="201" name="x1ye=65">
    <vt:lpwstr>rsBIijmBb+wjlwKqazWCrX/olPgCkfzm/QuUx/xBqcbmWMZT36xEv49/O8V4BJMDfi59fX3ErED/FlzO5u+9PtKrZdYHLR/idUvs8AqLrUeMVqDSrzJ9VhU5u3F0VSUNdW92D+zeQsCt5DUUJePbmG6KfV7PE/pfRJtndnpBmz+1av3NSRImtZNt5AD6r5UF3xBTLc1QDmdg7A8/mtSgj+wD9m4HfucNg590Uyjyo/FQIJ+/+dJS8T6nU6oSB2I</vt:lpwstr>
  </property>
  <property fmtid="{D5CDD505-2E9C-101B-9397-08002B2CF9AE}" pid="202" name="x1ye=66">
    <vt:lpwstr>E1RV/0wP7NlRI8gBv8ytTAoD1rBPvpprS5nnJqZrahNosos6N8D47CUs7PC8zoGwMfILHyWPqPDg05bL9lGslme7iqov8KIPSDT3DH3uV7ysG/1G4beTIyzA+4UzeEhxpspzy0D0Xq46roWCvwwAKv/kIAq0NKi7U8VvzH0XkrNgpEUfSDKMipJIMIIqeOnJPIfP3i7ezCMsy8ufccWZY8qJ9vAInUDyvv+NyO9ehxrJRZnXOYNjOz0tCGejZT2</vt:lpwstr>
  </property>
  <property fmtid="{D5CDD505-2E9C-101B-9397-08002B2CF9AE}" pid="203" name="x1ye=67">
    <vt:lpwstr>PQ81jtYDvwsvrImtGcG7O44ciFI7NvbIuSMH1pePHUASMbB33okjVxRvXxs9nDo2wsL8ufC6CJUIBMR55QYDJBtKQEzWyKXcSRHJ849EbjrePF3vPCHC71W3+lP4WnDTa/3NprsTjHOm75Seu2HEjYVxKIZKGOb687oSQnCnKiEUs1p4tWjETRnf1gNTjDhtvP2pi6MQdAdrSTmCWChA88qcBdClyPeaTrYb65Q/vcl6tcUjAzU57Q0wQF9bguZ</vt:lpwstr>
  </property>
  <property fmtid="{D5CDD505-2E9C-101B-9397-08002B2CF9AE}" pid="204" name="x1ye=68">
    <vt:lpwstr>vpu/gsoPtkQfOhmh9MB0R1xUealoK0Ufk5HntX3D40OaaCLpa5nZ2WiskfNGIoxv9kSqmbBktSHhFk1nsPZ6u8epuXwmJY1cSA6onL/zIhIaR7hyecRa5tOeSpKYTvP5HmILSd/M2xuFdgzviL9W0tqoz/r1yJLTR58IN/9ZfvLT2ZCA/MuNIJEJtRZKQetV3wzJTiLtH2w+NCqeTdnTyWF09OF8qXz8JiAS59it/dz986MiFn45cHsL2lZNIHG</vt:lpwstr>
  </property>
  <property fmtid="{D5CDD505-2E9C-101B-9397-08002B2CF9AE}" pid="205" name="x1ye=69">
    <vt:lpwstr>DoU0/wK4QgrsjazL0T1f8gHT56QBd49hKvwa4zid2w10m+vglB1XsgkIuREY+RjkyZSSQbI4gZVemO+IGxxHtyoYcsk1gjs8UTbE6wCp8fkvHi5PzKvgH2qcBMrNMny7tbOSeiCjBvxaJAD6xl5ukjq61mDFR4EK4PD7dV+MVcnKTFC8A/koku7H9weUtOGNNKN7qNIdmne8fk0SpBKiepmcg2fS1tkL4dDRTRFISdgu7QOD2+tF4UawtK+Inpa</vt:lpwstr>
  </property>
  <property fmtid="{D5CDD505-2E9C-101B-9397-08002B2CF9AE}" pid="206" name="x1ye=7">
    <vt:lpwstr>hJvfl58pU3uhqpr7jIUDp8e9fP9VGfDop57JVp/SBCgs7Z1Yi1Mxa6MWM/b0isBZ5IreRh5i+j5fJ7Yov6BzEQwWfR9nI4Dge23Kz9qxuDQ6c2vXep4SdPNxpvcMEBKvQc6FkXdiPVE7op8HMI7OqwjAUtAKFu9XysY9oUdoXDvkyNGvPuF5feL8FQC15a6wYT2DOy8Y9ptrMGgUYHHPrLV3oLaTgq2hp6LTOWYWNJJu8ZNDIJKJQT0QrP52n2v</vt:lpwstr>
  </property>
  <property fmtid="{D5CDD505-2E9C-101B-9397-08002B2CF9AE}" pid="207" name="x1ye=70">
    <vt:lpwstr>upRFQ427pNYXRD6GpnC49tboJC8Me8Rf875vbaB87dQIc6y5uFxY458uuEC100+Y2LTSXqj3PLfosMfGTns3NbM1MELbjeo8lLlBcP5fqHUH6VQJqZzIaQo59rXdIddW+0SuGYCcBX//YQ54EhfjvNPMddkuTNrrbZMA88in7x2UIK+NNbzbxS25chm4sa2JS1t3Imqc/a+Iq3+6rWutTYJolo1m/ZtciHip6mpVu2TlXQeXW923Fz/rXszLQt8</vt:lpwstr>
  </property>
  <property fmtid="{D5CDD505-2E9C-101B-9397-08002B2CF9AE}" pid="208" name="x1ye=71">
    <vt:lpwstr>buWA7oPLeW+bff6agUJiBJDRJuCdKizDgOJkr3B6w5EQCfP0E+p6JnK2WCXcSL8+NpJbKLwY2msqi9z38783iXdGBKXo2+VpM5UJ4RBfCOVC8QZQIkLtMAxc3eiN4bDbT+N1gJsWP2gl9sjg3kccufZMxAVGO/AucqmrMGURJVavWeHvMV+ke3qKlLvoIum0G63MY/Hjpem0fdj5cKwyeAwRWtQoJnXkGzgsJABmrq2eio073k32p+l8ie7Gs2e</vt:lpwstr>
  </property>
  <property fmtid="{D5CDD505-2E9C-101B-9397-08002B2CF9AE}" pid="209" name="x1ye=72">
    <vt:lpwstr>n37vUD7pAqk5AINUGxzaoLqLI6NJv4yDhXWPKDmg3I+E+DBzFZxr0UQQS2Y6LaGDWmJ0h5WDIdrIBaw/zJSq+rVyKCnoMrn1k5rvdR9Vh01AH6kchF7xtfhuV2HJMy5ge0AoZCdv6sqmPNolsx5wk6VG342BG4dxL5kiTZv60RrDVOSxz5NT4IgvPegDmvcCCJiRzRsBYoJBIgsmzcrahWbiKr7hc5svH7SLKbZuvMzp28ed0gn667am0N9OkJq</vt:lpwstr>
  </property>
  <property fmtid="{D5CDD505-2E9C-101B-9397-08002B2CF9AE}" pid="210" name="x1ye=73">
    <vt:lpwstr>NbFqO0G+Q5XwUTPP493WIhKV9EcSb3o2htEdcVyu3chvvZY1V61LQ7C04sykqvEZeafVuXTeIlQirTPwO1YILDTBhjE17OBlmNPFR9zU8ykEdPEnIIKHApmXLKW1qNejH6A0WkOinqhzojyQgynAZTF4KWtYLrlMxA+dk+OwX3ra7EKq4Jm1cUYcdEXR/JEjquHwNagjgYgcPsk6m8Y4lmtEU+x2DRR5/GHqd38tubtNZxfWHEjBDUq1xcb9Axf</vt:lpwstr>
  </property>
  <property fmtid="{D5CDD505-2E9C-101B-9397-08002B2CF9AE}" pid="211" name="x1ye=74">
    <vt:lpwstr>CGZxRodB3yrJHRJc9CgIJEt1qi2RBl7F3gVyJRQ/r9LVViTTDOI9Ymfs5G+ahx40EM7alPpZlKHSzg2jUPoyfc9bqXOzFf2jJYTW3F33jcavt1Uq+Fl1HxYNANr1mvryeXExx3oytWntGz2wT7dPv+ha9SVUD3IaS2nHF9nguS5VneFLkBV+ANqGjc3vnQ5Cc1pcTrXhM1D6TGu4rOeEBU2eM6WsjfHo1HHxBwf51x/RUbz0ynGe4upxoz5ZWSq</vt:lpwstr>
  </property>
  <property fmtid="{D5CDD505-2E9C-101B-9397-08002B2CF9AE}" pid="212" name="x1ye=75">
    <vt:lpwstr>W5RHImiKzy8t8EUv8NUE2qOk6uD3xawAgtyDhtY6IdjPiqHOL3EGS8sw1qR07aBJUAM7THtQmAq8o5lZMKka0eQ5vsvi2F+nxqGLyg4MpKGDA1tpDyJnRH1U+9ODmJUmfB1qDYiHLeJygaAIE1fqo0/XzlNOR1gjS8O1skl+l8tQlgq7L0WLOeDRQ00zET0WhJcYj/uN2dmlJe8pWkeY2w+Gk53pdoueZPwKMp9Y2g4llaCY8we3UtaQUhiV5zk</vt:lpwstr>
  </property>
  <property fmtid="{D5CDD505-2E9C-101B-9397-08002B2CF9AE}" pid="213" name="x1ye=76">
    <vt:lpwstr>uhhcoh+kDJgCgw5pYovy6iQZwPlTf1Ut3igcYRJ5AjuB7EkWrNyggm9koSooO2UOqFwMQ7/9IvVlRCH0b9jSzJLvXSg07tx/P3RcIWlvm3gWXk+9fgs0AqXa0CzBky21cF0RkzNl4l8L0qIDnWEM3plyjuWlLG1A87lXTJFHLOeqX7GVimKH5UUv51dQtV7ZOfmMfw3RUw+B1NjM4XCmg0AMZ2gh/mvMXzzcHcUMOKwN0OzN0XYzO+ohn5wgy57</vt:lpwstr>
  </property>
  <property fmtid="{D5CDD505-2E9C-101B-9397-08002B2CF9AE}" pid="214" name="x1ye=77">
    <vt:lpwstr>NULLErZg2ZiIbTA9UHXnNiJE1YND3O5IHX5a91njJYr5rJ/gSgsdJHq0Veii34jDT6EpJtMGLYeD1FNFqQXZgRbcpfC5BF+8YfvL6lfDLtiEOa4+gvkH6jDvEir1k8S9qzsagYjPT23UGtXIu0TBI+pgSE00NmSO/F2z15gHE6gfE1M/rkBaRxtjDgVUXb6QJ6yh1f9eA6MHzgn4jRl+XBHgGcxZK/IopI4C8RJH+Z59in3z0tOgtI0Eq3epcH2</vt:lpwstr>
  </property>
  <property fmtid="{D5CDD505-2E9C-101B-9397-08002B2CF9AE}" pid="215" name="x1ye=78">
    <vt:lpwstr>RoO9KLPv6e7WmM8SvrD0PCNoaikaJQWQH1QUumIoNK1759X2zSuE9SFrFXbt6V3jwL4w0m4TJzsAuFma4f+9dBrhk0qFK/firRQxAaCebAnfV4JUXmocRcz56BwhU17QGZ9Jg2pF6pUqxyy4/yWTzUB388bTPNsmCT+jOwcZX2BNTpD7P9kC34CPs7goyu/u7nStf6fBZYJ+1665fJEqqJz5Lr/OIXDBpibFatlaOOs7rFqYLdewOfAWRqCxcCc</vt:lpwstr>
  </property>
  <property fmtid="{D5CDD505-2E9C-101B-9397-08002B2CF9AE}" pid="216" name="x1ye=79">
    <vt:lpwstr>d2pIcCJyAzcifuO+q8KxRhWDDyc36+LdKbI7AcBkbpx4GZnHN+VLLdHGCClGQB8IAvbcEFmmR7d4hQTD6Df337UxwOeRhuhBO7vSRZe70inYfWXZNiJuY4dWDjp8qJA6Xs7Pj4mq5IyYQBModmk7HNfZYF08vt2Xzg85BGvm+r5qBINZHK1XvZt07vW0nPGlWtB9W7xZVKBGcZ+AP7ThCQZOU6VFrD9bDNSF56SLrn4DuzBjH642rUv2eApD4VU</vt:lpwstr>
  </property>
  <property fmtid="{D5CDD505-2E9C-101B-9397-08002B2CF9AE}" pid="217" name="x1ye=8">
    <vt:lpwstr>ez5HxJVcu2ZKHNv/lXYgCmD7ChSN0WUcNvKSS0V/quaFyVDXpreWOIzNYykhwKdYWr8i/HllDwqx/hvHlfkJee7H0mE2adVyzWFKUyeCvUT106894gpTXjiYiGx546jaxRulavSdfllMqalobezDzmAgLXzN+xq0TLzdYQUtqhPhM+JTI/xPE4nZM1PQctCqgg95C/LhrBFjDGRJX81tdTMZ1IDXaEXyh20oTMpgtnBM7YSM7FjRSWsEeUMAigZ</vt:lpwstr>
  </property>
  <property fmtid="{D5CDD505-2E9C-101B-9397-08002B2CF9AE}" pid="218" name="x1ye=80">
    <vt:lpwstr>ixFNqNxLIiN0rn0xRPG8CmzKEd6exGWMbLKbYBY0sxw8fgPHI7SIvD3IqOJGPpBg9zi7rF6EPQgQUcHYPUzQcpm3wK6d/hRdQErZuJKs/Hxlxucr2gEhX/AzsqR4nUZZ9JJOq42McKmT/jiuBc/cgD2qSVa53qBZabedkhpePcUteDeIkf6aeYAW8jev/I4ZVuVXz6l5Z3BqpVFAgwk9GsOa0zwzeGKxaFBska1o6ykfynNl+RCl6vfiWjTVErC</vt:lpwstr>
  </property>
  <property fmtid="{D5CDD505-2E9C-101B-9397-08002B2CF9AE}" pid="219" name="x1ye=81">
    <vt:lpwstr>HYcPnIAo0vHa+lrNPeqfpggcX60Kz1hON/7z5j3sJxgEsPVoUHIx03Nspymd6tvgC8mERpxTpZsLgY7Zfpfvq8RzTy7vg0G8JcHzMakvYFmNQOePk992LFr35pbq6mV4LzXO/DgqEmYCnviTAW5AgingmGLyKg6eDOKDLh4TedLQb/1QePMzOi5AtytvD3TUvFTdogiKnmFFbeTrPSM6wxG/qtiox9WJNpXdJ3UZmaPvVOO5LSoPpe6KtDmpu+k</vt:lpwstr>
  </property>
  <property fmtid="{D5CDD505-2E9C-101B-9397-08002B2CF9AE}" pid="220" name="x1ye=82">
    <vt:lpwstr>q/7knfj+KZgueeJociY7395oAaJwaHvUsQcE39Zlc+LcsK+1n2CqAGIbnsznzoh/m4fT6NNz7ZTvcMDTV78u7LsszMfukvQCaO59hu5IAgZbZ5gihhoGgn1vbfceQENtRcz4PH+fxSH7xfwvWOC2XKyuhgaykHa1gEnpqg8cVgnPSbffOrQHftI418IRJ4XJALNCiRQoTGItLPO3LuU63osgRfHoezyqdxmHhkSv1+8YngEiyWQULa9pIYby4w+</vt:lpwstr>
  </property>
  <property fmtid="{D5CDD505-2E9C-101B-9397-08002B2CF9AE}" pid="221" name="x1ye=83">
    <vt:lpwstr>45KhIJQbRF7baB5k4IniXlOsASfTX7vtagZsIxNnYqEiE0PRWnWZIWqzTahOf3o8EmNYBnEikCZxduUYBU/2S7xqfDzeeFyk2cHAkZMo30dJ+S+XV+p6AkOrssGrtCbbFCVe++y4Ghhs2NMazVKb60a3kA5UuoIVMzwVcWSrC/d3/UcVe3vsL2qpzEF9qGg4eWFJ4R6UaCsOmN8M3QGso46xjBQAR4QNRTJQazcXs6+vKypiCkdhkBCn8N6VhsT</vt:lpwstr>
  </property>
  <property fmtid="{D5CDD505-2E9C-101B-9397-08002B2CF9AE}" pid="222" name="x1ye=84">
    <vt:lpwstr>bH4dcD/t+ijncpne2+0mdOrjydZjZ6x2nnQoEVyPBXWZZnBPYkCQSV8DHEicCznss6DKejMk42i2FLxYAbqXWBd8SnXGJamohPEZJuel76myucpS/t2MK87deAWU6EYnMXggrZCNdN75tLtVs9Zh/jfE05AaTfcNbun5aGwZ2/bykbJqqRkAdlIbVS/Dll3nEgmJMi3bVaor/PyMoY/Hc7CkIcJFoitShwkpJgIW+2PsIM9/kRwwzTvQ4QuUzCI</vt:lpwstr>
  </property>
  <property fmtid="{D5CDD505-2E9C-101B-9397-08002B2CF9AE}" pid="223" name="x1ye=85">
    <vt:lpwstr>J6dd8As4Mp3QaMsFKve+MwviCeVS9+a0h1d4Hg5QbHg9g9nJ3WxTWAthTwWjmPZe/RRPpV4dpVecyJ+MqprMuUEwm7EczoAmcn8CqL+O383MtJlJxaXLddQfE4iE3qJEffwfZ4uQx70v/csORzRe4wgTr+wJm6vUe0dS0hQURlmcGhKjirzGBB+G32g5uk2Dd5UD92rq8uPeiAqi1qRACzEgWJ0jY1ZeJoOUj09Ajxo/yHtVChZCJ3y7xh26SRo</vt:lpwstr>
  </property>
  <property fmtid="{D5CDD505-2E9C-101B-9397-08002B2CF9AE}" pid="224" name="x1ye=86">
    <vt:lpwstr>p8MnltU0AsA+OxignXYXOreaGQBAEsRFdSoduSfiOEPb8XJlO/gWhjcNveQKOeeBNHHqtYXFlnQxcINocuphorlZJiL16V7VCOZ77d1uaaeflZEiy2k/mm/m4hW8cAP2Sb09hPYYwv8YT8kFQDAewY7kvHEe+WbMRe1XfqrFPkOPCKaDjdfWRN2pmszBdGJRvJVR9gAjhcSkUs5HnelqLwaQd6DdMfm3GjAI2Eakk23170rLW5m33vvIBGCiPtt</vt:lpwstr>
  </property>
  <property fmtid="{D5CDD505-2E9C-101B-9397-08002B2CF9AE}" pid="225" name="x1ye=87">
    <vt:lpwstr>iTeJMbLiw4qCue6e6t8JfNpFOeLXiJZ4Marqs/znMj0Vc6I1HFpwggt7eVTAEGLWkBjnG4MxQC6C5LvLAstTOcRZ3Ga8X6geXBL+PtBgJTLFVslioLOxQ37XeZhqRoxhOj53Poq9k35eACz9nIOCs4UrmvJxKhjZGFkz+/6CSY11/MiKd0R1cYAidwjB5qOmly44pQLdqcgqe6xPmAuIgBdR2HxWZgbAnvcc780MyO2pahCu7fTk7+MxyAqsub+</vt:lpwstr>
  </property>
  <property fmtid="{D5CDD505-2E9C-101B-9397-08002B2CF9AE}" pid="226" name="x1ye=88">
    <vt:lpwstr>B+hl/0gb89oZ4qQEr3BLF5VB8spoUUzDBt1UDSlmNUs+bJFk+ViWn3WifGSaVCO2GtmfabD8iRM0M1HfUCrkBHzbHUiem0M7fs8n/jTo7J3M4LgcDkZbJC2xorxwDYw6NG/HTy4dHXl5m43Dm8tVrcM2CnlL0x4H/POOliXK9eFMd/yDIAnUqN4ddiBHqxP2SzMM+4oDyF1YTtFjxEcKYNGW/F7ud1ybI1D6VjvVaFJcm6igoVMdZXcsXAvhx7i</vt:lpwstr>
  </property>
  <property fmtid="{D5CDD505-2E9C-101B-9397-08002B2CF9AE}" pid="227" name="x1ye=89">
    <vt:lpwstr>MbbT8YosFVNh5a0u02DytYwUB+T7NAzelObCOG18JchMkplODTwh6hQkqNl98OY/xp76JQrKHMf49/4uSqFfWML/e0a1Oc59OANzFx3iW6brMOFhGM1g9WnUl7Q35y3temBLyImqkHQuore+96zLcvM2EzHvxkWJjpuge/rsB4lKGCsfo8/v4RszUdhH43MUxgzS8mHPu/UTvv90oKUYmQlPFGMf/ZoTCzlT65gR1zMo7u4dgYTWza6EKwCipBj</vt:lpwstr>
  </property>
  <property fmtid="{D5CDD505-2E9C-101B-9397-08002B2CF9AE}" pid="228" name="x1ye=9">
    <vt:lpwstr>tbbWEhIIrrc8W2cjNbMwUl8cUrgmEB09DEgzI02QsBcaCWE5pxvzQPN3NhU3K6vsDksxwCq9Q1vv6Bm7i8krnANYfTMxdQdp6eHYzZ0DOdewjmmfzemgtfsBZn4lXFDcQH/F3jYpeOCjPTX/vfRuE2M1xUhmkvnKGFjyiriUgIo2uQ9frYvrr/9YHK8VbcYjhS2wjWmWssEMcbmkyDe4iuLqHPoABA1xGbQ6xt/Ojva6f+kkNT9qL2HJqATw4t0</vt:lpwstr>
  </property>
  <property fmtid="{D5CDD505-2E9C-101B-9397-08002B2CF9AE}" pid="229" name="x1ye=90">
    <vt:lpwstr>kN0aK0nsPBBx939A+vCHBvt6nsc47IJNEzZU3r5O0mpmzuV0Z/MfoWmEpmlhPPH4NbMHkHHCzS1Ug9EjuQ/RZG8aidH25pdEXHn43JkLcCpu3OW+/1In4Ef2SjuM/JSAQ1XXb7QSBgkZuvcRbKDYLhxykJTYQL2hLuC5goOp8hSULxC9i+7h3eknsDa5CHCz1UwfTLRIIJPZ5FPhDMhX2mo2D99w/6qxwaveVg2QMNtlAeIPnEX1M/GmYm4ZP6Y</vt:lpwstr>
  </property>
  <property fmtid="{D5CDD505-2E9C-101B-9397-08002B2CF9AE}" pid="230" name="x1ye=91">
    <vt:lpwstr>C/VL5AnG00hT19fnRqiwJvI5E3rAqJs8DxZPIU5Q2aDKTo881URR8hF5fCQEc2mce9t4tcCftpPBSYR5eGYaM0WuystCJKUq81S25c/I1aB7Im+84RZtMX2XM0lQPGyY8qcM2bVSTC4zNfCGiViU5rXN8oRQZgKSISPNG1TgHBDGfIiF953e54dJWt+ckHKaq/q1qbK0IapUFGsiABwQB0qETd/fsNHI2Y/F+2ci6UP99Nm9EA6qCVAJTRtYVZn</vt:lpwstr>
  </property>
  <property fmtid="{D5CDD505-2E9C-101B-9397-08002B2CF9AE}" pid="231" name="x1ye=92">
    <vt:lpwstr>+6Z0kEKNos+Uy4zH9pwCsDrpQu6naRRtn5fHSGJcJPie/KyZvi9Mx3uGkGGaQuZqv2+LsY1Up9CkbyrJSJ2whGm5P+dyYqctwmN3wWE2/gYKphtf8kH7QDE5U+iqZDMkkgced3h+5NcRVyREP08WoiLYIu3DqMtx/TCtBQ2By0+S8Y1yWyeRNZ6t1DcfstvTkfnSbqnuusJcN9opY4SxApmrmP9RadqcZIfIHMbtFZHjP1k76WMkOMN4T0m3hVt</vt:lpwstr>
  </property>
  <property fmtid="{D5CDD505-2E9C-101B-9397-08002B2CF9AE}" pid="232" name="x1ye=93">
    <vt:lpwstr>o2NGU2LbxIz/o8O2KUCYrgS+2tH9xHpHoLpi/4Fd63Rt5IwrVSBVqe1hIruFCoFJbJkRbSP9JW/WzAPCHyo1abKmY5GflKax2UclgULqJGPISRg+UaX86ESqIGRysp9BD/gmP7t21WfniOFDR68p+8gTsLbyFSZ+kq9flcqW2rKwH4Jy0aq6T3mWVGCNeRe6emKpnoZ1JS+MBnhVTXzqCTDM3uRhu8VmCpsOU25FS1VAIiyyQp8LonWDbSXI/Mc</vt:lpwstr>
  </property>
  <property fmtid="{D5CDD505-2E9C-101B-9397-08002B2CF9AE}" pid="233" name="x1ye=94">
    <vt:lpwstr>pLv8eOddr9m1pW15xDDaOP/ubR5X1itFNp3D6/EeeEp0mgyGkQriWa8J2PpIheGkeMFIpQE5GerJx+6a3BNC5Kh5wYWMSDmxylDY+aAcoSamdx1wj/FuVhIfkT1sHIWe8CwuI4XjR59dt2bgDQNuaIUbuT3GsmjJAuPgkq5Yv10IomBW+qZIVJKgZSFf6neA+wD5Uda3cCtGDQ501C4uOa0pVENB7VDKLskboU3BnuOUTJib+Se0UTS1egUsWVP</vt:lpwstr>
  </property>
  <property fmtid="{D5CDD505-2E9C-101B-9397-08002B2CF9AE}" pid="234" name="x1ye=95">
    <vt:lpwstr>SNPSbSiMssqTE+0Gj0hRj63bcds55jY8g/Mk/Bp2HQylhqKd1p1mROWW/HBSMMY2iVIrk992KrvkyD/mLRgG42S17cd2sI9Nt6cZDSFf4OszQeaRgCeu1DIFugoxHujszVlF6RofhPqN/gDbh1wzZGTbTcOwVBRKdYwB/bcbOpbCvTdVYCrIZrk67eSDuGsiUyg8WaHEQ92k4RspwtJeh+lo1UAQEBqjK/Oryvs1ipLKze4dyjDuKgIA6nxz9pO</vt:lpwstr>
  </property>
  <property fmtid="{D5CDD505-2E9C-101B-9397-08002B2CF9AE}" pid="235" name="x1ye=96">
    <vt:lpwstr>Pn1n+uIIXR41rOH6bzZFiNRjLBTuDRB2OKtsoDJoBSWtM0Cee2M8XhHbvM5PZQf3U5hiHb2KpjLh2S9NsGxTt4vntwg7CpKC9eDJf8SxPdGIZ7pj3V8Pyxq3LIyhu2mStZUw7SnudnSqE90eWs7mqzPavNXzrgdQugTWQyB7+wtO58XfcMQM23IbDqKB7EeAmx/J5IafXgN4FhvUa/QBj3wlSnPaN5xniY+XOt95ZlD3A2QNC/GIfGSfFYASWJg</vt:lpwstr>
  </property>
  <property fmtid="{D5CDD505-2E9C-101B-9397-08002B2CF9AE}" pid="236" name="x1ye=97">
    <vt:lpwstr>aregoXlNfupc3A7mfp7dEEIUYMSOH95hGkKDT5tGauCbJqiDTuP7c0c75tAngEUs4MXtWBTT4L6dDgbcY+R4dfoxutzltwH0zTNtJ64HOahoz+2gUerHY/fq8iIIn/PIj5ZuJufrEAkzgMX9aBbprLANd9F5N8cO6YLoP0l+TDU62y31cMjQ17uzkubUr4R8udsYvDYH6TN6zXSKa85GAz7q1LAwHrZYrQj+tZ82VwZcsSdBXkehHEG3W8aqquQ</vt:lpwstr>
  </property>
  <property fmtid="{D5CDD505-2E9C-101B-9397-08002B2CF9AE}" pid="237" name="x1ye=98">
    <vt:lpwstr>GSuD7cDMw5GkggC6IrDNnzwehS8kOcaRHlC/WeX2EecLX4NbsFCxyleDnEs7jOz1FKRD5vXXpzbbeF4/ftocYdAO1CpiBlijRgXU4fP/OSX+qSLG+BLxy1FP4vjgDx2oDIBMpsUiKHLg7cJgiXo7h0z3+d7yA3H4BZ8RhvctbS7/6OvjXMWZWmQduAL9QJJd1jdU0B2nl0VItchPMVXJyeGsevOGswFCSrlYJ0u1hZQKrHuuaXvOLvPoyDyc3Zj</vt:lpwstr>
  </property>
  <property fmtid="{D5CDD505-2E9C-101B-9397-08002B2CF9AE}" pid="238" name="x1ye=99">
    <vt:lpwstr>jvmmW/99FoJrEce4SdaqCaLKOhATA7hw6efVgH+1OOg+5fpCQ18HVY6zLfyUF0MUp/4aJDvXV1k+dO54SdS2EFO3HZGfOTSLiT2p9ja5XT24ZEyYKrCv9e+gHo3LwYnQdpTv99THxfMzSVCBQMtEHNub57vCIXDh83hdZgtH9ivv3c7XwkLd2tHCSpa2N6H+mgRGkR4THkSjGHmiU6xtdYLbq76iBMcmgjRqdbfNfmNh9Ctl7WbcKfqC1q8KvUs</vt:lpwstr>
  </property>
</Properties>
</file>