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66F" w:rsidRPr="007D686B" w:rsidRDefault="009A1CE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  <w:r w:rsidRPr="007D686B">
        <w:rPr>
          <w:rStyle w:val="Strong"/>
          <w:rFonts w:ascii="Arial" w:hAnsi="Arial" w:cs="Arial"/>
          <w:sz w:val="20"/>
          <w:szCs w:val="20"/>
        </w:rPr>
        <w:t>GAURAV KAUSHIK</w:t>
      </w:r>
      <w:r w:rsidR="0092766F" w:rsidRPr="007D686B">
        <w:rPr>
          <w:rStyle w:val="Strong"/>
          <w:rFonts w:ascii="Arial" w:hAnsi="Arial" w:cs="Arial"/>
          <w:sz w:val="20"/>
          <w:szCs w:val="20"/>
        </w:rPr>
        <w:tab/>
      </w:r>
      <w:r w:rsidR="0092766F" w:rsidRPr="007D686B">
        <w:rPr>
          <w:rStyle w:val="Strong"/>
          <w:rFonts w:ascii="Arial" w:hAnsi="Arial" w:cs="Arial"/>
          <w:sz w:val="20"/>
          <w:szCs w:val="20"/>
        </w:rPr>
        <w:tab/>
      </w:r>
      <w:r w:rsidR="0092766F" w:rsidRPr="007D686B">
        <w:rPr>
          <w:rStyle w:val="Strong"/>
          <w:rFonts w:ascii="Arial" w:hAnsi="Arial" w:cs="Arial"/>
          <w:sz w:val="20"/>
          <w:szCs w:val="20"/>
        </w:rPr>
        <w:tab/>
      </w:r>
      <w:r w:rsidR="0092766F" w:rsidRPr="007D686B">
        <w:rPr>
          <w:rStyle w:val="Strong"/>
          <w:rFonts w:ascii="Arial" w:hAnsi="Arial" w:cs="Arial"/>
          <w:sz w:val="20"/>
          <w:szCs w:val="20"/>
        </w:rPr>
        <w:tab/>
      </w:r>
      <w:r w:rsidR="0092766F" w:rsidRPr="007D686B">
        <w:rPr>
          <w:rStyle w:val="Strong"/>
          <w:rFonts w:ascii="Arial" w:hAnsi="Arial" w:cs="Arial"/>
          <w:sz w:val="20"/>
          <w:szCs w:val="20"/>
        </w:rPr>
        <w:tab/>
      </w:r>
      <w:r w:rsidR="0092766F" w:rsidRPr="007D686B">
        <w:rPr>
          <w:rStyle w:val="Strong"/>
          <w:rFonts w:ascii="Arial" w:hAnsi="Arial" w:cs="Arial"/>
          <w:sz w:val="20"/>
          <w:szCs w:val="20"/>
        </w:rPr>
        <w:tab/>
      </w:r>
      <w:r w:rsidR="0092766F" w:rsidRPr="007D686B">
        <w:rPr>
          <w:rStyle w:val="Strong"/>
          <w:rFonts w:ascii="Arial" w:hAnsi="Arial" w:cs="Arial"/>
          <w:sz w:val="20"/>
          <w:szCs w:val="20"/>
        </w:rPr>
        <w:tab/>
      </w:r>
      <w:r w:rsidR="0092766F" w:rsidRPr="007D686B">
        <w:rPr>
          <w:rStyle w:val="Strong"/>
          <w:rFonts w:ascii="Arial" w:hAnsi="Arial" w:cs="Arial"/>
          <w:sz w:val="20"/>
          <w:szCs w:val="20"/>
        </w:rPr>
        <w:tab/>
      </w:r>
      <w:r w:rsidR="0092766F" w:rsidRPr="007D686B">
        <w:rPr>
          <w:rStyle w:val="Strong"/>
          <w:rFonts w:ascii="Arial" w:hAnsi="Arial" w:cs="Arial"/>
          <w:sz w:val="20"/>
          <w:szCs w:val="20"/>
        </w:rPr>
        <w:tab/>
      </w:r>
      <w:r w:rsidR="0092766F" w:rsidRPr="007D686B">
        <w:rPr>
          <w:rStyle w:val="Strong"/>
          <w:rFonts w:ascii="Arial" w:hAnsi="Arial" w:cs="Arial"/>
          <w:sz w:val="20"/>
          <w:szCs w:val="20"/>
        </w:rPr>
        <w:tab/>
      </w:r>
    </w:p>
    <w:p w:rsidR="009A1CE3" w:rsidRPr="007D686B" w:rsidRDefault="0092766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z w:val="20"/>
          <w:szCs w:val="20"/>
        </w:rPr>
      </w:pPr>
      <w:r w:rsidRPr="007D686B">
        <w:rPr>
          <w:rStyle w:val="Strong"/>
          <w:rFonts w:ascii="Arial" w:hAnsi="Arial" w:cs="Arial"/>
          <w:b w:val="0"/>
          <w:sz w:val="20"/>
          <w:szCs w:val="20"/>
        </w:rPr>
        <w:t>Phone No</w:t>
      </w:r>
      <w:r w:rsidR="009A1CE3" w:rsidRPr="007D686B">
        <w:rPr>
          <w:rStyle w:val="Strong"/>
          <w:rFonts w:ascii="Arial" w:hAnsi="Arial" w:cs="Arial"/>
          <w:b w:val="0"/>
          <w:sz w:val="20"/>
          <w:szCs w:val="20"/>
        </w:rPr>
        <w:t>.: +91-9911003481</w:t>
      </w:r>
      <w:r w:rsidR="00E56B88" w:rsidRPr="007D686B">
        <w:rPr>
          <w:rStyle w:val="Strong"/>
          <w:rFonts w:ascii="Arial" w:hAnsi="Arial" w:cs="Arial"/>
          <w:b w:val="0"/>
          <w:sz w:val="20"/>
          <w:szCs w:val="20"/>
        </w:rPr>
        <w:t>, 0124</w:t>
      </w:r>
      <w:r w:rsidRPr="007D686B">
        <w:rPr>
          <w:rStyle w:val="Strong"/>
          <w:rFonts w:ascii="Arial" w:hAnsi="Arial" w:cs="Arial"/>
          <w:b w:val="0"/>
          <w:sz w:val="20"/>
          <w:szCs w:val="20"/>
        </w:rPr>
        <w:t>-</w:t>
      </w:r>
      <w:r w:rsidR="00804560" w:rsidRPr="007D686B">
        <w:rPr>
          <w:rStyle w:val="Strong"/>
          <w:rFonts w:ascii="Arial" w:hAnsi="Arial" w:cs="Arial"/>
          <w:b w:val="0"/>
          <w:sz w:val="20"/>
          <w:szCs w:val="20"/>
        </w:rPr>
        <w:t>381301</w:t>
      </w:r>
    </w:p>
    <w:p w:rsidR="00F24CF5" w:rsidRPr="007D686B" w:rsidRDefault="0092766F" w:rsidP="008B7D2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/>
        </w:rPr>
      </w:pPr>
      <w:r w:rsidRPr="007D686B">
        <w:rPr>
          <w:rStyle w:val="Strong"/>
          <w:rFonts w:ascii="Arial" w:hAnsi="Arial" w:cs="Arial"/>
          <w:b w:val="0"/>
          <w:sz w:val="20"/>
          <w:szCs w:val="20"/>
        </w:rPr>
        <w:t xml:space="preserve">E-Mail ID: </w:t>
      </w:r>
      <w:r w:rsidR="009A1CE3" w:rsidRPr="007D686B">
        <w:rPr>
          <w:rStyle w:val="Strong"/>
          <w:rFonts w:ascii="Arial" w:hAnsi="Arial" w:cs="Arial"/>
          <w:b w:val="0"/>
          <w:sz w:val="20"/>
          <w:szCs w:val="20"/>
        </w:rPr>
        <w:t>phkaushik@gmail.c</w:t>
      </w:r>
      <w:r w:rsidRPr="007D686B">
        <w:rPr>
          <w:rStyle w:val="Strong"/>
          <w:rFonts w:ascii="Arial" w:hAnsi="Arial" w:cs="Arial"/>
          <w:b w:val="0"/>
          <w:sz w:val="20"/>
          <w:szCs w:val="20"/>
        </w:rPr>
        <w:t>om</w:t>
      </w:r>
    </w:p>
    <w:p w:rsidR="00C65DC0" w:rsidRDefault="00C65DC0" w:rsidP="00C65DC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:rsidR="00C65DC0" w:rsidRPr="00C65DC0" w:rsidRDefault="00123B63" w:rsidP="00C65DC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b/>
          <w:sz w:val="20"/>
          <w:szCs w:val="20"/>
        </w:rPr>
        <w:t xml:space="preserve">GCP, </w:t>
      </w:r>
      <w:r w:rsidR="005A7FE4">
        <w:rPr>
          <w:rFonts w:ascii="Arial" w:hAnsi="Arial" w:cs="Arial"/>
          <w:b/>
          <w:sz w:val="20"/>
          <w:szCs w:val="20"/>
        </w:rPr>
        <w:t xml:space="preserve">Terraform, Git, </w:t>
      </w:r>
      <w:r w:rsidR="00443AA2">
        <w:rPr>
          <w:rFonts w:ascii="Arial" w:hAnsi="Arial" w:cs="Arial"/>
          <w:b/>
          <w:sz w:val="20"/>
          <w:szCs w:val="20"/>
        </w:rPr>
        <w:t xml:space="preserve">Kubernetes, </w:t>
      </w:r>
      <w:r w:rsidR="00FA620D">
        <w:rPr>
          <w:rFonts w:ascii="Arial" w:hAnsi="Arial" w:cs="Arial"/>
          <w:b/>
          <w:sz w:val="20"/>
          <w:szCs w:val="20"/>
        </w:rPr>
        <w:t>Docker,</w:t>
      </w:r>
      <w:r w:rsidR="00C94C51">
        <w:rPr>
          <w:rFonts w:ascii="Arial" w:hAnsi="Arial" w:cs="Arial"/>
          <w:b/>
          <w:sz w:val="20"/>
          <w:szCs w:val="20"/>
        </w:rPr>
        <w:t xml:space="preserve"> Helm</w:t>
      </w:r>
      <w:r w:rsidRPr="007D686B">
        <w:rPr>
          <w:rFonts w:ascii="Arial" w:hAnsi="Arial" w:cs="Arial"/>
          <w:b/>
          <w:sz w:val="20"/>
          <w:szCs w:val="20"/>
        </w:rPr>
        <w:t xml:space="preserve"> SQL</w:t>
      </w:r>
      <w:r w:rsidR="00D551E7" w:rsidRPr="007D686B">
        <w:rPr>
          <w:rFonts w:ascii="Arial" w:hAnsi="Arial" w:cs="Arial"/>
          <w:b/>
          <w:sz w:val="20"/>
          <w:szCs w:val="20"/>
        </w:rPr>
        <w:t xml:space="preserve"> server</w:t>
      </w:r>
      <w:r w:rsidR="00D429CF">
        <w:rPr>
          <w:rFonts w:ascii="Arial" w:hAnsi="Arial" w:cs="Arial"/>
          <w:b/>
          <w:sz w:val="20"/>
          <w:szCs w:val="20"/>
        </w:rPr>
        <w:t xml:space="preserve"> DBA</w:t>
      </w:r>
      <w:r w:rsidR="006E55CF" w:rsidRPr="007D686B">
        <w:rPr>
          <w:rFonts w:ascii="Arial" w:hAnsi="Arial" w:cs="Arial"/>
          <w:b/>
          <w:sz w:val="20"/>
          <w:szCs w:val="20"/>
        </w:rPr>
        <w:t xml:space="preserve"> </w:t>
      </w:r>
      <w:r w:rsidR="00D551E7" w:rsidRPr="007D686B">
        <w:rPr>
          <w:rFonts w:ascii="Arial" w:hAnsi="Arial" w:cs="Arial"/>
          <w:sz w:val="20"/>
          <w:szCs w:val="20"/>
        </w:rPr>
        <w:t xml:space="preserve">with </w:t>
      </w:r>
      <w:r w:rsidR="0029175D">
        <w:rPr>
          <w:rFonts w:ascii="Arial" w:hAnsi="Arial" w:cs="Arial"/>
          <w:b/>
          <w:sz w:val="20"/>
          <w:szCs w:val="20"/>
        </w:rPr>
        <w:t>Twelve</w:t>
      </w:r>
      <w:r w:rsidR="00D551E7" w:rsidRPr="007D686B">
        <w:rPr>
          <w:rFonts w:ascii="Arial" w:hAnsi="Arial" w:cs="Arial"/>
          <w:b/>
          <w:sz w:val="20"/>
          <w:szCs w:val="20"/>
        </w:rPr>
        <w:t xml:space="preserve"> </w:t>
      </w:r>
      <w:r w:rsidR="00D551E7" w:rsidRPr="007D686B">
        <w:rPr>
          <w:rFonts w:ascii="Arial" w:hAnsi="Arial" w:cs="Arial"/>
          <w:sz w:val="20"/>
          <w:szCs w:val="20"/>
        </w:rPr>
        <w:t>Years of</w:t>
      </w:r>
      <w:r w:rsidR="00D551E7" w:rsidRPr="007D686B">
        <w:rPr>
          <w:rFonts w:ascii="Arial" w:hAnsi="Arial" w:cs="Arial"/>
          <w:b/>
          <w:sz w:val="20"/>
          <w:szCs w:val="20"/>
        </w:rPr>
        <w:t xml:space="preserve"> IT </w:t>
      </w:r>
      <w:r w:rsidR="00D551E7" w:rsidRPr="007D686B">
        <w:rPr>
          <w:rFonts w:ascii="Arial" w:hAnsi="Arial" w:cs="Arial"/>
          <w:sz w:val="20"/>
          <w:szCs w:val="20"/>
        </w:rPr>
        <w:t>Experience</w:t>
      </w:r>
      <w:r w:rsidR="00E84E74">
        <w:rPr>
          <w:rFonts w:ascii="Arial" w:hAnsi="Arial" w:cs="Arial"/>
          <w:sz w:val="20"/>
          <w:szCs w:val="20"/>
        </w:rPr>
        <w:t>.</w:t>
      </w:r>
    </w:p>
    <w:p w:rsidR="009F0C08" w:rsidRPr="007D686B" w:rsidRDefault="00C65DC0" w:rsidP="00C65DC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hAnsi="Arial" w:cs="Arial"/>
          <w:sz w:val="20"/>
          <w:szCs w:val="20"/>
          <w:lang/>
        </w:rPr>
      </w:pPr>
      <w:r w:rsidRPr="007D686B">
        <w:rPr>
          <w:rFonts w:ascii="Arial" w:hAnsi="Arial" w:cs="Arial"/>
          <w:sz w:val="20"/>
          <w:szCs w:val="20"/>
          <w:lang/>
        </w:rPr>
        <w:t xml:space="preserve"> </w:t>
      </w:r>
    </w:p>
    <w:p w:rsidR="00B605C9" w:rsidRDefault="009E11B4" w:rsidP="002B61EA">
      <w:pPr>
        <w:widowControl w:val="0"/>
        <w:jc w:val="both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b/>
          <w:bCs/>
          <w:sz w:val="20"/>
          <w:szCs w:val="20"/>
        </w:rPr>
        <w:t>Technical</w:t>
      </w:r>
      <w:r w:rsidR="009F0C08" w:rsidRPr="007D686B">
        <w:rPr>
          <w:rFonts w:ascii="Arial" w:hAnsi="Arial" w:cs="Arial"/>
          <w:b/>
          <w:bCs/>
          <w:sz w:val="20"/>
          <w:szCs w:val="20"/>
        </w:rPr>
        <w:t xml:space="preserve"> SKILLS</w:t>
      </w:r>
      <w:r w:rsidR="00CD03A5" w:rsidRPr="007D686B">
        <w:rPr>
          <w:rFonts w:ascii="Arial" w:hAnsi="Arial" w:cs="Arial"/>
          <w:sz w:val="20"/>
          <w:szCs w:val="20"/>
        </w:rPr>
        <w:t xml:space="preserve"> </w:t>
      </w:r>
    </w:p>
    <w:p w:rsidR="00E41AB8" w:rsidRDefault="0029175D" w:rsidP="002C25A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E41AB8">
        <w:rPr>
          <w:rFonts w:ascii="Arial" w:hAnsi="Arial" w:cs="Arial"/>
          <w:sz w:val="20"/>
          <w:szCs w:val="20"/>
        </w:rPr>
        <w:t>Google cloud.</w:t>
      </w:r>
    </w:p>
    <w:p w:rsidR="00C65CEF" w:rsidRDefault="00C65CEF" w:rsidP="00C65CE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Kubernetes.</w:t>
      </w:r>
    </w:p>
    <w:p w:rsidR="00C65CEF" w:rsidRDefault="00C65CEF" w:rsidP="002C25A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Helm.</w:t>
      </w:r>
    </w:p>
    <w:p w:rsidR="009A5C21" w:rsidRPr="00E41AB8" w:rsidRDefault="004A2DFB" w:rsidP="002C25A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E41AB8">
        <w:rPr>
          <w:rFonts w:ascii="Arial" w:hAnsi="Arial" w:cs="Arial"/>
          <w:sz w:val="20"/>
          <w:szCs w:val="20"/>
        </w:rPr>
        <w:t>Terraform.</w:t>
      </w:r>
    </w:p>
    <w:p w:rsidR="007153A8" w:rsidRDefault="007153A8" w:rsidP="001D6A6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Docker</w:t>
      </w:r>
    </w:p>
    <w:p w:rsidR="0029175D" w:rsidRDefault="0029175D" w:rsidP="001D6A6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</w:t>
      </w:r>
    </w:p>
    <w:p w:rsidR="00E06195" w:rsidRPr="00EC36E1" w:rsidRDefault="004A2DFB" w:rsidP="00EC36E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Jenkins.</w:t>
      </w:r>
    </w:p>
    <w:p w:rsidR="00126107" w:rsidRDefault="007153A8" w:rsidP="00132EB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Linux</w:t>
      </w:r>
    </w:p>
    <w:p w:rsidR="00C03A68" w:rsidRDefault="00C03A68" w:rsidP="00C03A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>MS SQL</w:t>
      </w:r>
      <w:r>
        <w:rPr>
          <w:rFonts w:ascii="Arial" w:hAnsi="Arial" w:cs="Arial"/>
          <w:sz w:val="20"/>
          <w:szCs w:val="20"/>
        </w:rPr>
        <w:t xml:space="preserve"> DBA.</w:t>
      </w:r>
    </w:p>
    <w:p w:rsidR="003B6B84" w:rsidRPr="007D686B" w:rsidRDefault="003B6B84" w:rsidP="00EC36E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ab/>
      </w:r>
      <w:r w:rsidR="00DD531F" w:rsidRPr="007D686B">
        <w:rPr>
          <w:rFonts w:ascii="Arial" w:hAnsi="Arial" w:cs="Arial"/>
          <w:sz w:val="20"/>
          <w:szCs w:val="20"/>
        </w:rPr>
        <w:tab/>
      </w:r>
      <w:r w:rsidR="00DD531F" w:rsidRPr="007D686B">
        <w:rPr>
          <w:rFonts w:ascii="Arial" w:hAnsi="Arial" w:cs="Arial"/>
          <w:sz w:val="20"/>
          <w:szCs w:val="20"/>
        </w:rPr>
        <w:tab/>
      </w:r>
      <w:r w:rsidR="00DD531F" w:rsidRPr="007D686B">
        <w:rPr>
          <w:rFonts w:ascii="Arial" w:hAnsi="Arial" w:cs="Arial"/>
          <w:sz w:val="20"/>
          <w:szCs w:val="20"/>
        </w:rPr>
        <w:tab/>
      </w:r>
    </w:p>
    <w:p w:rsidR="00CD03A5" w:rsidRPr="007D686B" w:rsidRDefault="00CD03A5" w:rsidP="00C5093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ab/>
      </w:r>
      <w:r w:rsidRPr="007D686B">
        <w:rPr>
          <w:rFonts w:ascii="Arial" w:hAnsi="Arial" w:cs="Arial"/>
          <w:sz w:val="20"/>
          <w:szCs w:val="20"/>
        </w:rPr>
        <w:tab/>
      </w:r>
    </w:p>
    <w:p w:rsidR="00691614" w:rsidRPr="007D686B" w:rsidRDefault="00691614" w:rsidP="00CD03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691614" w:rsidRPr="007D686B" w:rsidRDefault="003F6A85" w:rsidP="00DA3EE9">
      <w:pPr>
        <w:rPr>
          <w:rStyle w:val="Strong"/>
          <w:rFonts w:ascii="Arial" w:hAnsi="Arial" w:cs="Arial"/>
          <w:b w:val="0"/>
          <w:sz w:val="20"/>
          <w:szCs w:val="20"/>
        </w:rPr>
      </w:pPr>
      <w:r w:rsidRPr="007D686B">
        <w:rPr>
          <w:rFonts w:ascii="Arial" w:hAnsi="Arial" w:cs="Arial"/>
          <w:b/>
          <w:sz w:val="20"/>
          <w:szCs w:val="20"/>
        </w:rPr>
        <w:t>Education/Certifications</w:t>
      </w:r>
    </w:p>
    <w:p w:rsidR="00691614" w:rsidRPr="007D686B" w:rsidRDefault="00691614" w:rsidP="00691614">
      <w:pPr>
        <w:numPr>
          <w:ilvl w:val="0"/>
          <w:numId w:val="1"/>
        </w:numPr>
        <w:rPr>
          <w:rStyle w:val="Strong"/>
          <w:rFonts w:ascii="Arial" w:hAnsi="Arial" w:cs="Arial"/>
          <w:b w:val="0"/>
          <w:sz w:val="20"/>
          <w:szCs w:val="20"/>
        </w:rPr>
      </w:pPr>
      <w:r w:rsidRPr="007D686B">
        <w:rPr>
          <w:rStyle w:val="Strong"/>
          <w:rFonts w:ascii="Arial" w:hAnsi="Arial" w:cs="Arial"/>
          <w:b w:val="0"/>
          <w:sz w:val="20"/>
          <w:szCs w:val="20"/>
        </w:rPr>
        <w:t>B.E from PDMCE in INFORMATION T</w:t>
      </w:r>
      <w:r w:rsidR="00911F00" w:rsidRPr="007D686B">
        <w:rPr>
          <w:rStyle w:val="Strong"/>
          <w:rFonts w:ascii="Arial" w:hAnsi="Arial" w:cs="Arial"/>
          <w:b w:val="0"/>
          <w:sz w:val="20"/>
          <w:szCs w:val="20"/>
        </w:rPr>
        <w:t>ECHNOLOGY in 2008.</w:t>
      </w:r>
    </w:p>
    <w:p w:rsidR="00691614" w:rsidRPr="007D686B" w:rsidRDefault="00691614" w:rsidP="00691614">
      <w:pPr>
        <w:numPr>
          <w:ilvl w:val="0"/>
          <w:numId w:val="1"/>
        </w:numPr>
        <w:rPr>
          <w:rStyle w:val="Strong"/>
          <w:rFonts w:ascii="Arial" w:hAnsi="Arial" w:cs="Arial"/>
          <w:b w:val="0"/>
          <w:sz w:val="20"/>
          <w:szCs w:val="20"/>
        </w:rPr>
      </w:pPr>
      <w:r w:rsidRPr="007D686B">
        <w:rPr>
          <w:rStyle w:val="Strong"/>
          <w:rFonts w:ascii="Arial" w:hAnsi="Arial" w:cs="Arial"/>
          <w:b w:val="0"/>
          <w:sz w:val="20"/>
          <w:szCs w:val="20"/>
        </w:rPr>
        <w:t>12th from CBSE Board in 2004.</w:t>
      </w:r>
    </w:p>
    <w:p w:rsidR="00691614" w:rsidRPr="007D686B" w:rsidRDefault="00691614" w:rsidP="00691614">
      <w:pPr>
        <w:numPr>
          <w:ilvl w:val="0"/>
          <w:numId w:val="1"/>
        </w:numPr>
        <w:suppressAutoHyphens/>
        <w:spacing w:after="0" w:line="240" w:lineRule="auto"/>
        <w:rPr>
          <w:rStyle w:val="Strong"/>
          <w:rFonts w:ascii="Arial" w:hAnsi="Arial" w:cs="Arial"/>
          <w:b w:val="0"/>
          <w:sz w:val="20"/>
          <w:szCs w:val="20"/>
        </w:rPr>
      </w:pPr>
      <w:r w:rsidRPr="007D686B">
        <w:rPr>
          <w:rStyle w:val="Strong"/>
          <w:rFonts w:ascii="Arial" w:hAnsi="Arial" w:cs="Arial"/>
          <w:b w:val="0"/>
          <w:sz w:val="20"/>
          <w:szCs w:val="20"/>
        </w:rPr>
        <w:t>10th from CBSE Board in 2002.</w:t>
      </w:r>
    </w:p>
    <w:p w:rsidR="00691614" w:rsidRPr="007D686B" w:rsidRDefault="00691614" w:rsidP="00CD03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691614" w:rsidRPr="007D686B" w:rsidRDefault="00691614" w:rsidP="00CD03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691614" w:rsidRPr="007D686B" w:rsidRDefault="00691614" w:rsidP="003F6A85">
      <w:pPr>
        <w:rPr>
          <w:rFonts w:ascii="Arial" w:hAnsi="Arial" w:cs="Arial"/>
          <w:b/>
          <w:sz w:val="20"/>
          <w:szCs w:val="20"/>
        </w:rPr>
      </w:pPr>
      <w:r w:rsidRPr="007D686B">
        <w:rPr>
          <w:rFonts w:ascii="Arial" w:hAnsi="Arial" w:cs="Arial"/>
          <w:b/>
          <w:sz w:val="20"/>
          <w:szCs w:val="20"/>
        </w:rPr>
        <w:t>SYSTEM EXPERIENCE &amp; PROFICIENCIES</w:t>
      </w:r>
    </w:p>
    <w:tbl>
      <w:tblPr>
        <w:tblW w:w="9236" w:type="dxa"/>
        <w:tblInd w:w="350" w:type="dxa"/>
        <w:tblLayout w:type="fixed"/>
        <w:tblLook w:val="0000"/>
      </w:tblPr>
      <w:tblGrid>
        <w:gridCol w:w="2158"/>
        <w:gridCol w:w="7078"/>
      </w:tblGrid>
      <w:tr w:rsidR="006F2158" w:rsidRPr="007D686B" w:rsidTr="002F331D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158" w:rsidRPr="007D686B" w:rsidRDefault="006F2158" w:rsidP="00DA3EE9">
            <w:pPr>
              <w:tabs>
                <w:tab w:val="left" w:pos="496"/>
              </w:tabs>
              <w:spacing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Cloud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158" w:rsidRPr="007D686B" w:rsidRDefault="006F2158" w:rsidP="00691614">
            <w:pPr>
              <w:tabs>
                <w:tab w:val="left" w:pos="496"/>
              </w:tabs>
              <w:spacing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GCP.</w:t>
            </w:r>
          </w:p>
        </w:tc>
      </w:tr>
      <w:tr w:rsidR="00733E35" w:rsidRPr="007D686B" w:rsidTr="002F331D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35" w:rsidRPr="007D686B" w:rsidRDefault="00B5701F" w:rsidP="00DA3EE9">
            <w:pPr>
              <w:tabs>
                <w:tab w:val="left" w:pos="496"/>
              </w:tabs>
              <w:spacing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Devops</w:t>
            </w:r>
            <w:r w:rsidR="00E41AB8">
              <w:rPr>
                <w:rFonts w:ascii="Arial" w:hAnsi="Arial" w:cs="Arial"/>
                <w:bCs/>
                <w:sz w:val="20"/>
                <w:szCs w:val="20"/>
              </w:rPr>
              <w:t>/Open source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35" w:rsidRPr="007D686B" w:rsidRDefault="00D902A3" w:rsidP="00691614">
            <w:pPr>
              <w:tabs>
                <w:tab w:val="left" w:pos="496"/>
              </w:tabs>
              <w:spacing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Terraform, Kubernetes, Git</w:t>
            </w:r>
            <w:r w:rsidR="00837FC5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837FC5">
              <w:rPr>
                <w:rFonts w:ascii="Arial" w:hAnsi="Arial" w:cs="Arial"/>
                <w:bCs/>
                <w:sz w:val="20"/>
                <w:szCs w:val="20"/>
              </w:rPr>
              <w:t xml:space="preserve">Jenkins, </w:t>
            </w:r>
            <w:r w:rsidR="00A6045C">
              <w:rPr>
                <w:rFonts w:ascii="Arial" w:hAnsi="Arial" w:cs="Arial"/>
                <w:bCs/>
                <w:sz w:val="20"/>
                <w:szCs w:val="20"/>
              </w:rPr>
              <w:t>Docker, CI/CD (Cloud Build)</w:t>
            </w:r>
          </w:p>
        </w:tc>
      </w:tr>
      <w:tr w:rsidR="008A21F6" w:rsidRPr="007D686B" w:rsidTr="002F331D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1F6" w:rsidRDefault="008A21F6" w:rsidP="00DA3EE9">
            <w:pPr>
              <w:tabs>
                <w:tab w:val="left" w:pos="496"/>
              </w:tabs>
              <w:spacing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Monitoring tools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1F6" w:rsidRDefault="00231BF2" w:rsidP="00691614">
            <w:pPr>
              <w:tabs>
                <w:tab w:val="left" w:pos="496"/>
              </w:tabs>
              <w:spacing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Prometheus, Grafana</w:t>
            </w:r>
          </w:p>
        </w:tc>
      </w:tr>
      <w:tr w:rsidR="00231BF2" w:rsidRPr="007D686B" w:rsidTr="002F331D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1BF2" w:rsidRDefault="00231BF2" w:rsidP="00DA3EE9">
            <w:pPr>
              <w:tabs>
                <w:tab w:val="left" w:pos="496"/>
              </w:tabs>
              <w:spacing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Package manager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1BF2" w:rsidRDefault="00231BF2" w:rsidP="00691614">
            <w:pPr>
              <w:tabs>
                <w:tab w:val="left" w:pos="496"/>
              </w:tabs>
              <w:spacing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Helm</w:t>
            </w:r>
          </w:p>
        </w:tc>
      </w:tr>
      <w:tr w:rsidR="000F307A" w:rsidRPr="007D686B" w:rsidTr="00C94C51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307A" w:rsidRPr="007D686B" w:rsidRDefault="000F307A" w:rsidP="00C94C51">
            <w:pPr>
              <w:tabs>
                <w:tab w:val="left" w:pos="496"/>
              </w:tabs>
              <w:spacing w:after="20"/>
              <w:rPr>
                <w:rFonts w:ascii="Arial" w:hAnsi="Arial" w:cs="Arial"/>
                <w:bCs/>
                <w:sz w:val="20"/>
                <w:szCs w:val="20"/>
              </w:rPr>
            </w:pPr>
            <w:r w:rsidRPr="007D686B">
              <w:rPr>
                <w:rFonts w:ascii="Arial" w:hAnsi="Arial" w:cs="Arial"/>
                <w:bCs/>
                <w:sz w:val="20"/>
                <w:szCs w:val="20"/>
              </w:rPr>
              <w:t>Databases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07A" w:rsidRPr="007D686B" w:rsidRDefault="000F307A" w:rsidP="00C94C51">
            <w:pPr>
              <w:tabs>
                <w:tab w:val="left" w:pos="496"/>
              </w:tabs>
              <w:spacing w:after="20"/>
              <w:rPr>
                <w:rFonts w:ascii="Arial" w:hAnsi="Arial" w:cs="Arial"/>
                <w:bCs/>
                <w:sz w:val="20"/>
                <w:szCs w:val="20"/>
              </w:rPr>
            </w:pPr>
            <w:r w:rsidRPr="007D686B">
              <w:rPr>
                <w:rFonts w:ascii="Arial" w:hAnsi="Arial" w:cs="Arial"/>
                <w:bCs/>
                <w:sz w:val="20"/>
                <w:szCs w:val="20"/>
              </w:rPr>
              <w:t>MS SQL Server 2008R2/12/14 Database Administration</w:t>
            </w:r>
          </w:p>
        </w:tc>
      </w:tr>
      <w:tr w:rsidR="00733E35" w:rsidRPr="007D686B" w:rsidTr="002F331D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35" w:rsidRPr="007D686B" w:rsidRDefault="00733E35" w:rsidP="00883F12">
            <w:pPr>
              <w:tabs>
                <w:tab w:val="left" w:pos="496"/>
              </w:tabs>
              <w:spacing w:after="20"/>
              <w:rPr>
                <w:rFonts w:ascii="Arial" w:hAnsi="Arial" w:cs="Arial"/>
                <w:bCs/>
                <w:sz w:val="20"/>
                <w:szCs w:val="20"/>
              </w:rPr>
            </w:pPr>
            <w:r w:rsidRPr="007D686B">
              <w:rPr>
                <w:rFonts w:ascii="Arial" w:hAnsi="Arial" w:cs="Arial"/>
                <w:bCs/>
                <w:sz w:val="20"/>
                <w:szCs w:val="20"/>
              </w:rPr>
              <w:t>Operating Systems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35" w:rsidRPr="007D686B" w:rsidRDefault="00733E35" w:rsidP="00DA3EE9">
            <w:pPr>
              <w:tabs>
                <w:tab w:val="left" w:pos="496"/>
              </w:tabs>
              <w:spacing w:after="20"/>
              <w:rPr>
                <w:rFonts w:ascii="Arial" w:hAnsi="Arial" w:cs="Arial"/>
                <w:bCs/>
                <w:sz w:val="20"/>
                <w:szCs w:val="20"/>
              </w:rPr>
            </w:pPr>
            <w:r w:rsidRPr="007D686B">
              <w:rPr>
                <w:rFonts w:ascii="Arial" w:hAnsi="Arial" w:cs="Arial"/>
                <w:bCs/>
                <w:sz w:val="20"/>
                <w:szCs w:val="20"/>
              </w:rPr>
              <w:t>Windows Server 2008/</w:t>
            </w:r>
            <w:r w:rsidR="00AA3F76" w:rsidRPr="007D686B">
              <w:rPr>
                <w:rFonts w:ascii="Arial" w:hAnsi="Arial" w:cs="Arial"/>
                <w:bCs/>
                <w:sz w:val="20"/>
                <w:szCs w:val="20"/>
              </w:rPr>
              <w:t>12, Linux</w:t>
            </w:r>
          </w:p>
        </w:tc>
      </w:tr>
      <w:tr w:rsidR="002F331D" w:rsidRPr="007D686B" w:rsidTr="002F331D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331D" w:rsidRPr="007D686B" w:rsidRDefault="002F331D" w:rsidP="00DA3EE9">
            <w:pPr>
              <w:tabs>
                <w:tab w:val="left" w:pos="496"/>
              </w:tabs>
              <w:spacing w:after="20"/>
              <w:rPr>
                <w:rFonts w:ascii="Arial" w:hAnsi="Arial" w:cs="Arial"/>
                <w:bCs/>
                <w:sz w:val="20"/>
                <w:szCs w:val="20"/>
              </w:rPr>
            </w:pPr>
            <w:r w:rsidRPr="007D686B">
              <w:rPr>
                <w:rFonts w:ascii="Arial" w:hAnsi="Arial" w:cs="Arial"/>
                <w:bCs/>
                <w:sz w:val="20"/>
                <w:szCs w:val="20"/>
              </w:rPr>
              <w:t>Ticketing Tools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31D" w:rsidRPr="007D686B" w:rsidRDefault="002F331D" w:rsidP="00691614">
            <w:pPr>
              <w:tabs>
                <w:tab w:val="left" w:pos="496"/>
              </w:tabs>
              <w:spacing w:after="20"/>
              <w:rPr>
                <w:rFonts w:ascii="Arial" w:hAnsi="Arial" w:cs="Arial"/>
                <w:bCs/>
                <w:sz w:val="20"/>
                <w:szCs w:val="20"/>
              </w:rPr>
            </w:pPr>
            <w:r w:rsidRPr="007D686B">
              <w:rPr>
                <w:rFonts w:ascii="Arial" w:hAnsi="Arial" w:cs="Arial"/>
                <w:bCs/>
                <w:sz w:val="20"/>
                <w:szCs w:val="20"/>
              </w:rPr>
              <w:t>ITSM, JIRA</w:t>
            </w:r>
          </w:p>
        </w:tc>
      </w:tr>
    </w:tbl>
    <w:p w:rsidR="00733E35" w:rsidRPr="007D686B" w:rsidRDefault="00733E35" w:rsidP="00691614">
      <w:pPr>
        <w:suppressAutoHyphens/>
        <w:spacing w:after="0" w:line="240" w:lineRule="auto"/>
        <w:rPr>
          <w:rStyle w:val="Strong"/>
          <w:rFonts w:ascii="Arial" w:hAnsi="Arial" w:cs="Arial"/>
          <w:b w:val="0"/>
          <w:sz w:val="20"/>
          <w:szCs w:val="20"/>
        </w:rPr>
      </w:pPr>
    </w:p>
    <w:p w:rsidR="003B7129" w:rsidRPr="007D686B" w:rsidRDefault="003B7129" w:rsidP="003F6A85">
      <w:pPr>
        <w:suppressAutoHyphens/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</w:p>
    <w:p w:rsidR="00D83F44" w:rsidRPr="00AA3F76" w:rsidRDefault="003F6A85" w:rsidP="003F6A85">
      <w:pPr>
        <w:suppressAutoHyphens/>
        <w:spacing w:after="0" w:line="240" w:lineRule="auto"/>
        <w:rPr>
          <w:rStyle w:val="Strong"/>
          <w:rFonts w:ascii="Arial" w:hAnsi="Arial" w:cs="Arial"/>
          <w:sz w:val="24"/>
          <w:szCs w:val="24"/>
        </w:rPr>
      </w:pPr>
      <w:r w:rsidRPr="00AA3F76">
        <w:rPr>
          <w:rStyle w:val="Strong"/>
          <w:rFonts w:ascii="Arial" w:hAnsi="Arial" w:cs="Arial"/>
          <w:sz w:val="24"/>
          <w:szCs w:val="24"/>
        </w:rPr>
        <w:t>Ericsson</w:t>
      </w:r>
      <w:r w:rsidR="00DA3EE9" w:rsidRPr="00AA3F76">
        <w:rPr>
          <w:rStyle w:val="Strong"/>
          <w:rFonts w:ascii="Arial" w:hAnsi="Arial" w:cs="Arial"/>
          <w:sz w:val="24"/>
          <w:szCs w:val="24"/>
        </w:rPr>
        <w:t xml:space="preserve"> Global India private limited.</w:t>
      </w:r>
    </w:p>
    <w:p w:rsidR="00AA3F76" w:rsidRDefault="00AA3F76" w:rsidP="00123B63">
      <w:pPr>
        <w:suppressAutoHyphens/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</w:p>
    <w:p w:rsidR="00DC5655" w:rsidRPr="007D686B" w:rsidRDefault="00AA3F76" w:rsidP="00123B63">
      <w:pPr>
        <w:suppressAutoHyphens/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October 201</w:t>
      </w:r>
      <w:r w:rsidR="00B04231">
        <w:rPr>
          <w:rStyle w:val="Strong"/>
          <w:rFonts w:ascii="Arial" w:hAnsi="Arial" w:cs="Arial"/>
          <w:sz w:val="20"/>
          <w:szCs w:val="20"/>
        </w:rPr>
        <w:t>9</w:t>
      </w:r>
      <w:r>
        <w:rPr>
          <w:rStyle w:val="Strong"/>
          <w:rFonts w:ascii="Arial" w:hAnsi="Arial" w:cs="Arial"/>
          <w:sz w:val="20"/>
          <w:szCs w:val="20"/>
        </w:rPr>
        <w:t xml:space="preserve"> till present</w:t>
      </w:r>
    </w:p>
    <w:p w:rsidR="003F6A85" w:rsidRPr="007D686B" w:rsidRDefault="003F6A85" w:rsidP="003F6A85">
      <w:pPr>
        <w:suppressAutoHyphens/>
        <w:spacing w:after="0" w:line="240" w:lineRule="auto"/>
        <w:rPr>
          <w:rStyle w:val="Strong"/>
          <w:rFonts w:ascii="Arial" w:hAnsi="Arial" w:cs="Arial"/>
          <w:b w:val="0"/>
          <w:sz w:val="20"/>
          <w:szCs w:val="20"/>
        </w:rPr>
      </w:pPr>
    </w:p>
    <w:p w:rsidR="00691614" w:rsidRDefault="00691614" w:rsidP="003F6A85">
      <w:pPr>
        <w:widowControl w:val="0"/>
        <w:suppressAutoHyphens/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b/>
          <w:sz w:val="20"/>
          <w:szCs w:val="20"/>
        </w:rPr>
        <w:t>Role</w:t>
      </w:r>
      <w:r w:rsidRPr="007D686B">
        <w:rPr>
          <w:rFonts w:ascii="Arial" w:hAnsi="Arial" w:cs="Arial"/>
          <w:sz w:val="20"/>
          <w:szCs w:val="20"/>
        </w:rPr>
        <w:t xml:space="preserve">- </w:t>
      </w:r>
      <w:r w:rsidR="001B47B2">
        <w:rPr>
          <w:rFonts w:ascii="Arial" w:hAnsi="Arial" w:cs="Arial"/>
          <w:sz w:val="20"/>
          <w:szCs w:val="20"/>
        </w:rPr>
        <w:t>Software developer</w:t>
      </w:r>
    </w:p>
    <w:p w:rsidR="00794159" w:rsidRPr="002F331D" w:rsidRDefault="00794159" w:rsidP="003F6A85">
      <w:pPr>
        <w:widowControl w:val="0"/>
        <w:suppressAutoHyphens/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bCs/>
          <w:sz w:val="20"/>
          <w:szCs w:val="20"/>
        </w:rPr>
      </w:pPr>
    </w:p>
    <w:p w:rsidR="00B04231" w:rsidRDefault="006F2158" w:rsidP="00B5701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Job Responsibilities:</w:t>
      </w:r>
    </w:p>
    <w:p w:rsidR="00837FC5" w:rsidRPr="002F331D" w:rsidRDefault="00837FC5" w:rsidP="00B5701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D6FF9" w:rsidRDefault="006754ED" w:rsidP="00E84E7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 service improvements time to time to reduce the cost and efforts.</w:t>
      </w:r>
    </w:p>
    <w:p w:rsidR="0021120A" w:rsidRPr="0021120A" w:rsidRDefault="0021120A" w:rsidP="0021120A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21120A">
        <w:rPr>
          <w:rFonts w:ascii="Arial" w:hAnsi="Arial" w:cs="Arial"/>
          <w:color w:val="333333"/>
          <w:sz w:val="20"/>
          <w:szCs w:val="20"/>
        </w:rPr>
        <w:t>Ability to capture the entire infrastructure as a code</w:t>
      </w:r>
      <w:r w:rsidR="008A21F6">
        <w:rPr>
          <w:rFonts w:ascii="Arial" w:hAnsi="Arial" w:cs="Arial"/>
          <w:color w:val="333333"/>
          <w:sz w:val="20"/>
          <w:szCs w:val="20"/>
        </w:rPr>
        <w:t>.</w:t>
      </w:r>
    </w:p>
    <w:p w:rsidR="00D6119B" w:rsidRDefault="00D6119B" w:rsidP="00E84E7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Writing </w:t>
      </w:r>
      <w:r w:rsidR="00A6045C">
        <w:rPr>
          <w:rFonts w:ascii="Arial" w:hAnsi="Arial" w:cs="Arial"/>
          <w:sz w:val="20"/>
          <w:szCs w:val="20"/>
        </w:rPr>
        <w:t>terraforms</w:t>
      </w:r>
      <w:r>
        <w:rPr>
          <w:rFonts w:ascii="Arial" w:hAnsi="Arial" w:cs="Arial"/>
          <w:sz w:val="20"/>
          <w:szCs w:val="20"/>
        </w:rPr>
        <w:t xml:space="preserve"> scripts for provisioning as per the user request.</w:t>
      </w:r>
    </w:p>
    <w:p w:rsidR="0021120A" w:rsidRPr="0021120A" w:rsidRDefault="0021120A" w:rsidP="0021120A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21120A">
        <w:rPr>
          <w:rFonts w:ascii="Arial" w:hAnsi="Arial" w:cs="Arial"/>
          <w:color w:val="333333"/>
          <w:sz w:val="20"/>
          <w:szCs w:val="20"/>
        </w:rPr>
        <w:t>Ability to write and manage Helm Deployments</w:t>
      </w:r>
    </w:p>
    <w:p w:rsidR="000B2DE8" w:rsidRDefault="006754ED" w:rsidP="00E84E7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Docke</w:t>
      </w:r>
      <w:r w:rsidR="003A09DE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, Kubernetes and GKE with autoscaling features on.</w:t>
      </w:r>
    </w:p>
    <w:p w:rsidR="008A21F6" w:rsidRPr="0021120A" w:rsidRDefault="008A21F6" w:rsidP="00837FC5">
      <w:pPr>
        <w:numPr>
          <w:ilvl w:val="0"/>
          <w:numId w:val="18"/>
        </w:num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 w:rsidRPr="0021120A">
        <w:rPr>
          <w:rFonts w:ascii="Arial" w:hAnsi="Arial" w:cs="Arial"/>
          <w:color w:val="333333"/>
          <w:sz w:val="20"/>
          <w:szCs w:val="20"/>
        </w:rPr>
        <w:t xml:space="preserve">Ability to </w:t>
      </w:r>
      <w:r w:rsidRPr="00837FC5">
        <w:rPr>
          <w:rFonts w:ascii="Arial" w:hAnsi="Arial" w:cs="Arial"/>
          <w:sz w:val="20"/>
          <w:szCs w:val="20"/>
        </w:rPr>
        <w:t>monitor</w:t>
      </w:r>
      <w:r>
        <w:rPr>
          <w:rFonts w:ascii="Arial" w:hAnsi="Arial" w:cs="Arial"/>
          <w:color w:val="333333"/>
          <w:sz w:val="20"/>
          <w:szCs w:val="20"/>
        </w:rPr>
        <w:t xml:space="preserve"> the servers and VM’s through Prometheus and Grafana.</w:t>
      </w:r>
    </w:p>
    <w:p w:rsidR="00AB179A" w:rsidRDefault="00AB179A" w:rsidP="00E84E7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Knowledge in </w:t>
      </w:r>
      <w:r w:rsidR="005B1C68">
        <w:rPr>
          <w:rFonts w:ascii="Arial" w:hAnsi="Arial" w:cs="Arial"/>
          <w:sz w:val="20"/>
          <w:szCs w:val="20"/>
        </w:rPr>
        <w:t xml:space="preserve">GCE, </w:t>
      </w:r>
      <w:r w:rsidR="008A21F6">
        <w:rPr>
          <w:rFonts w:ascii="Arial" w:hAnsi="Arial" w:cs="Arial"/>
          <w:sz w:val="20"/>
          <w:szCs w:val="20"/>
        </w:rPr>
        <w:t xml:space="preserve">GKE, </w:t>
      </w:r>
      <w:r w:rsidR="00EC36E1">
        <w:rPr>
          <w:rFonts w:ascii="Arial" w:hAnsi="Arial" w:cs="Arial"/>
          <w:sz w:val="20"/>
          <w:szCs w:val="20"/>
        </w:rPr>
        <w:t xml:space="preserve">GCS, VPC </w:t>
      </w:r>
      <w:r w:rsidR="003B14E8">
        <w:rPr>
          <w:rFonts w:ascii="Arial" w:hAnsi="Arial" w:cs="Arial"/>
          <w:sz w:val="20"/>
          <w:szCs w:val="20"/>
        </w:rPr>
        <w:t>and GCP database services.</w:t>
      </w:r>
    </w:p>
    <w:p w:rsidR="001B47B2" w:rsidRPr="00837FC5" w:rsidRDefault="001B47B2" w:rsidP="00C94C51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37FC5">
        <w:rPr>
          <w:rFonts w:ascii="Arial" w:hAnsi="Arial" w:cs="Arial"/>
          <w:sz w:val="20"/>
          <w:szCs w:val="20"/>
        </w:rPr>
        <w:t>Knowledge in setting up a GCP environment.</w:t>
      </w:r>
    </w:p>
    <w:p w:rsidR="001B47B2" w:rsidRDefault="001B47B2" w:rsidP="001B47B2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Planning and configuring a </w:t>
      </w:r>
      <w:r w:rsidR="0007284F">
        <w:rPr>
          <w:rFonts w:ascii="Arial" w:hAnsi="Arial" w:cs="Arial"/>
          <w:sz w:val="20"/>
          <w:szCs w:val="20"/>
        </w:rPr>
        <w:t xml:space="preserve">google </w:t>
      </w:r>
      <w:r>
        <w:rPr>
          <w:rFonts w:ascii="Arial" w:hAnsi="Arial" w:cs="Arial"/>
          <w:sz w:val="20"/>
          <w:szCs w:val="20"/>
        </w:rPr>
        <w:t>cloud solution.</w:t>
      </w:r>
    </w:p>
    <w:p w:rsidR="00474AB2" w:rsidRDefault="00474AB2" w:rsidP="00474A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74AB2" w:rsidRDefault="00474AB2" w:rsidP="00474A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B47B2" w:rsidRDefault="001B47B2" w:rsidP="001B47B2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Deploying and implementing the </w:t>
      </w:r>
      <w:r w:rsidR="0007284F">
        <w:rPr>
          <w:rFonts w:ascii="Arial" w:hAnsi="Arial" w:cs="Arial"/>
          <w:sz w:val="20"/>
          <w:szCs w:val="20"/>
        </w:rPr>
        <w:t xml:space="preserve">google </w:t>
      </w:r>
      <w:r>
        <w:rPr>
          <w:rFonts w:ascii="Arial" w:hAnsi="Arial" w:cs="Arial"/>
          <w:sz w:val="20"/>
          <w:szCs w:val="20"/>
        </w:rPr>
        <w:t>cloud solution.</w:t>
      </w:r>
    </w:p>
    <w:p w:rsidR="00474AB2" w:rsidRDefault="00474AB2" w:rsidP="001B47B2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CI/CD through Cloud build.</w:t>
      </w:r>
    </w:p>
    <w:p w:rsidR="001B47B2" w:rsidRDefault="001B47B2" w:rsidP="007C405C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794159" w:rsidRDefault="00794159" w:rsidP="00B570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2FD3" w:rsidRDefault="00B5701F" w:rsidP="00B5701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F331D">
        <w:rPr>
          <w:rFonts w:ascii="Arial" w:hAnsi="Arial" w:cs="Arial"/>
          <w:b/>
          <w:bCs/>
          <w:sz w:val="20"/>
          <w:szCs w:val="20"/>
        </w:rPr>
        <w:t xml:space="preserve">SQL DBA and System </w:t>
      </w:r>
      <w:r w:rsidR="00AA3F76" w:rsidRPr="002F331D">
        <w:rPr>
          <w:rFonts w:ascii="Arial" w:hAnsi="Arial" w:cs="Arial"/>
          <w:b/>
          <w:bCs/>
          <w:sz w:val="20"/>
          <w:szCs w:val="20"/>
        </w:rPr>
        <w:t>Architect</w:t>
      </w:r>
    </w:p>
    <w:p w:rsidR="00B5701F" w:rsidRPr="002F331D" w:rsidRDefault="004C1B1E" w:rsidP="00B5701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March</w:t>
      </w:r>
      <w:r w:rsidR="00AA3F76">
        <w:rPr>
          <w:rFonts w:ascii="Arial" w:hAnsi="Arial" w:cs="Arial"/>
          <w:b/>
          <w:bCs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sz w:val="20"/>
          <w:szCs w:val="20"/>
        </w:rPr>
        <w:t>12</w:t>
      </w:r>
      <w:r w:rsidR="002C25A1">
        <w:rPr>
          <w:rFonts w:ascii="Arial" w:hAnsi="Arial" w:cs="Arial"/>
          <w:b/>
          <w:bCs/>
          <w:sz w:val="20"/>
          <w:szCs w:val="20"/>
        </w:rPr>
        <w:t xml:space="preserve"> </w:t>
      </w:r>
      <w:r w:rsidR="00F53EF3">
        <w:rPr>
          <w:rFonts w:ascii="Arial" w:hAnsi="Arial" w:cs="Arial"/>
          <w:b/>
          <w:bCs/>
          <w:sz w:val="20"/>
          <w:szCs w:val="20"/>
        </w:rPr>
        <w:t>-October 2018</w:t>
      </w:r>
    </w:p>
    <w:p w:rsidR="002F331D" w:rsidRDefault="002F331D" w:rsidP="00B570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2FD3" w:rsidRPr="002B61EA" w:rsidRDefault="002B61EA" w:rsidP="00B5701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B61EA">
        <w:rPr>
          <w:rFonts w:ascii="Arial" w:hAnsi="Arial" w:cs="Arial"/>
          <w:b/>
          <w:bCs/>
          <w:sz w:val="20"/>
          <w:szCs w:val="20"/>
        </w:rPr>
        <w:t>Responsibilities:</w:t>
      </w:r>
    </w:p>
    <w:p w:rsidR="005319A8" w:rsidRPr="007D686B" w:rsidRDefault="005319A8" w:rsidP="001234C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>Handling the Vertical and Horizontal scaling of the servers as need for the compute grows.</w:t>
      </w:r>
    </w:p>
    <w:p w:rsidR="005319A8" w:rsidRPr="007D686B" w:rsidRDefault="005319A8" w:rsidP="001234C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 xml:space="preserve">Doing the cost optimization in the </w:t>
      </w:r>
      <w:r w:rsidR="008644EB" w:rsidRPr="007D686B">
        <w:rPr>
          <w:rFonts w:ascii="Arial" w:hAnsi="Arial" w:cs="Arial"/>
          <w:sz w:val="20"/>
          <w:szCs w:val="20"/>
        </w:rPr>
        <w:t>Hardware</w:t>
      </w:r>
      <w:r w:rsidRPr="007D686B">
        <w:rPr>
          <w:rFonts w:ascii="Arial" w:hAnsi="Arial" w:cs="Arial"/>
          <w:sz w:val="20"/>
          <w:szCs w:val="20"/>
        </w:rPr>
        <w:t xml:space="preserve"> by choosing the right method.</w:t>
      </w:r>
    </w:p>
    <w:p w:rsidR="00193F4D" w:rsidRPr="007D686B" w:rsidRDefault="00C85E65" w:rsidP="001234C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 xml:space="preserve">Having </w:t>
      </w:r>
      <w:r w:rsidR="00F32FD3">
        <w:rPr>
          <w:rFonts w:ascii="Arial" w:hAnsi="Arial" w:cs="Arial"/>
          <w:sz w:val="20"/>
          <w:szCs w:val="20"/>
        </w:rPr>
        <w:t xml:space="preserve">done POC in </w:t>
      </w:r>
      <w:proofErr w:type="gramStart"/>
      <w:r w:rsidR="00F32FD3">
        <w:rPr>
          <w:rFonts w:ascii="Arial" w:hAnsi="Arial" w:cs="Arial"/>
          <w:sz w:val="20"/>
          <w:szCs w:val="20"/>
        </w:rPr>
        <w:t>cassandra</w:t>
      </w:r>
      <w:proofErr w:type="gramEnd"/>
      <w:r w:rsidR="00F32FD3">
        <w:rPr>
          <w:rFonts w:ascii="Arial" w:hAnsi="Arial" w:cs="Arial"/>
          <w:sz w:val="20"/>
          <w:szCs w:val="20"/>
        </w:rPr>
        <w:t xml:space="preserve"> database.</w:t>
      </w:r>
    </w:p>
    <w:p w:rsidR="00733E35" w:rsidRPr="007D686B" w:rsidRDefault="00733E35" w:rsidP="001234C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 xml:space="preserve">Responsible for deploying, automating, </w:t>
      </w:r>
      <w:r w:rsidR="000E1ACE" w:rsidRPr="007D686B">
        <w:rPr>
          <w:rFonts w:ascii="Arial" w:hAnsi="Arial" w:cs="Arial"/>
          <w:sz w:val="20"/>
          <w:szCs w:val="20"/>
        </w:rPr>
        <w:t>maintaining,</w:t>
      </w:r>
      <w:r w:rsidRPr="007D686B">
        <w:rPr>
          <w:rFonts w:ascii="Arial" w:hAnsi="Arial" w:cs="Arial"/>
          <w:sz w:val="20"/>
          <w:szCs w:val="20"/>
        </w:rPr>
        <w:t xml:space="preserve"> and improving the system to keep the system running perfectly.</w:t>
      </w:r>
    </w:p>
    <w:p w:rsidR="00193F4D" w:rsidRPr="007D686B" w:rsidRDefault="00072425" w:rsidP="002A4C0D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>Resolving critical issues with proper analysis and share the root cause analysis with permanent fix.</w:t>
      </w:r>
    </w:p>
    <w:p w:rsidR="00390B8A" w:rsidRPr="007D686B" w:rsidRDefault="00390B8A" w:rsidP="001234C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 xml:space="preserve">Managing </w:t>
      </w:r>
      <w:r w:rsidR="00A4251D" w:rsidRPr="007D686B">
        <w:rPr>
          <w:rFonts w:ascii="Arial" w:hAnsi="Arial" w:cs="Arial"/>
          <w:sz w:val="20"/>
          <w:szCs w:val="20"/>
        </w:rPr>
        <w:t>SQL</w:t>
      </w:r>
      <w:r w:rsidRPr="007D686B">
        <w:rPr>
          <w:rFonts w:ascii="Arial" w:hAnsi="Arial" w:cs="Arial"/>
          <w:sz w:val="20"/>
          <w:szCs w:val="20"/>
        </w:rPr>
        <w:t xml:space="preserve"> server </w:t>
      </w:r>
      <w:r w:rsidR="00A4251D" w:rsidRPr="007D686B">
        <w:rPr>
          <w:rFonts w:ascii="Arial" w:hAnsi="Arial" w:cs="Arial"/>
          <w:sz w:val="20"/>
          <w:szCs w:val="20"/>
        </w:rPr>
        <w:t>in (</w:t>
      </w:r>
      <w:r w:rsidRPr="007D686B">
        <w:rPr>
          <w:rFonts w:ascii="Arial" w:hAnsi="Arial" w:cs="Arial"/>
          <w:sz w:val="20"/>
          <w:szCs w:val="20"/>
        </w:rPr>
        <w:t>Production/Test/Dev/UAT).</w:t>
      </w:r>
    </w:p>
    <w:p w:rsidR="000478C0" w:rsidRPr="007D686B" w:rsidRDefault="0087365A" w:rsidP="00D472D1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 xml:space="preserve">Doing the Hardware dimensioning </w:t>
      </w:r>
      <w:r w:rsidR="00FC577E" w:rsidRPr="007D686B">
        <w:rPr>
          <w:rFonts w:ascii="Arial" w:hAnsi="Arial" w:cs="Arial"/>
          <w:sz w:val="20"/>
          <w:szCs w:val="20"/>
        </w:rPr>
        <w:t>and capacity planning</w:t>
      </w:r>
      <w:r w:rsidRPr="007D686B">
        <w:rPr>
          <w:rFonts w:ascii="Arial" w:hAnsi="Arial" w:cs="Arial"/>
          <w:sz w:val="20"/>
          <w:szCs w:val="20"/>
        </w:rPr>
        <w:t>.</w:t>
      </w:r>
    </w:p>
    <w:p w:rsidR="002A4C0D" w:rsidRPr="007D686B" w:rsidRDefault="009D2DFC" w:rsidP="00D472D1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>Understanding of windows administration to manage the databases independently.</w:t>
      </w:r>
    </w:p>
    <w:p w:rsidR="00691614" w:rsidRPr="007D686B" w:rsidRDefault="00691614" w:rsidP="001234C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>Working on Performance Tuning &amp; Optimization issues like troubleshooting performance issues and fine-tuning queries and stored procedures.</w:t>
      </w:r>
    </w:p>
    <w:p w:rsidR="00733E35" w:rsidRPr="007D686B" w:rsidRDefault="00733E35" w:rsidP="001234C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>Strong hardware and software trouble-shooting skills.</w:t>
      </w:r>
    </w:p>
    <w:p w:rsidR="00072425" w:rsidRPr="00F32FD3" w:rsidRDefault="00691614" w:rsidP="00F32FD3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 xml:space="preserve">Managing configuration and optimization of </w:t>
      </w:r>
      <w:r w:rsidR="00B35726" w:rsidRPr="007D686B">
        <w:rPr>
          <w:rFonts w:ascii="Arial" w:hAnsi="Arial" w:cs="Arial"/>
          <w:b/>
          <w:sz w:val="20"/>
          <w:szCs w:val="20"/>
        </w:rPr>
        <w:t>10</w:t>
      </w:r>
      <w:r w:rsidRPr="007D686B">
        <w:rPr>
          <w:rFonts w:ascii="Arial" w:hAnsi="Arial" w:cs="Arial"/>
          <w:b/>
          <w:sz w:val="20"/>
          <w:szCs w:val="20"/>
        </w:rPr>
        <w:t>0TB size of database.</w:t>
      </w:r>
    </w:p>
    <w:p w:rsidR="00691614" w:rsidRPr="007D686B" w:rsidRDefault="00F32FD3" w:rsidP="001234C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691614" w:rsidRPr="007D686B">
        <w:rPr>
          <w:rFonts w:ascii="Arial" w:hAnsi="Arial" w:cs="Arial"/>
          <w:sz w:val="20"/>
          <w:szCs w:val="20"/>
        </w:rPr>
        <w:t xml:space="preserve">ackup/restore and disaster recovery plans for production servers. </w:t>
      </w:r>
    </w:p>
    <w:p w:rsidR="00691614" w:rsidRPr="007D686B" w:rsidRDefault="00691614" w:rsidP="001234C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 xml:space="preserve">Leads and coordinates with other technicians in pursuit of </w:t>
      </w:r>
      <w:r w:rsidR="009D2DFC" w:rsidRPr="007D686B">
        <w:rPr>
          <w:rFonts w:ascii="Arial" w:hAnsi="Arial" w:cs="Arial"/>
          <w:sz w:val="20"/>
          <w:szCs w:val="20"/>
        </w:rPr>
        <w:t>an</w:t>
      </w:r>
      <w:r w:rsidRPr="007D686B">
        <w:rPr>
          <w:rFonts w:ascii="Arial" w:hAnsi="Arial" w:cs="Arial"/>
          <w:sz w:val="20"/>
          <w:szCs w:val="20"/>
        </w:rPr>
        <w:t xml:space="preserve"> </w:t>
      </w:r>
      <w:r w:rsidR="009D2DFC" w:rsidRPr="007D686B">
        <w:rPr>
          <w:rFonts w:ascii="Arial" w:hAnsi="Arial" w:cs="Arial"/>
          <w:sz w:val="20"/>
          <w:szCs w:val="20"/>
        </w:rPr>
        <w:t>instance</w:t>
      </w:r>
      <w:r w:rsidRPr="007D686B">
        <w:rPr>
          <w:rFonts w:ascii="Arial" w:hAnsi="Arial" w:cs="Arial"/>
          <w:sz w:val="20"/>
          <w:szCs w:val="20"/>
        </w:rPr>
        <w:t xml:space="preserve"> of technical activity (e.g. a </w:t>
      </w:r>
      <w:r w:rsidR="009D2DFC" w:rsidRPr="007D686B">
        <w:rPr>
          <w:rFonts w:ascii="Arial" w:hAnsi="Arial" w:cs="Arial"/>
          <w:sz w:val="20"/>
          <w:szCs w:val="20"/>
        </w:rPr>
        <w:t>change</w:t>
      </w:r>
      <w:r w:rsidRPr="007D686B">
        <w:rPr>
          <w:rFonts w:ascii="Arial" w:hAnsi="Arial" w:cs="Arial"/>
          <w:sz w:val="20"/>
          <w:szCs w:val="20"/>
        </w:rPr>
        <w:t xml:space="preserve">, resolution of a </w:t>
      </w:r>
      <w:r w:rsidR="009D2DFC" w:rsidRPr="007D686B">
        <w:rPr>
          <w:rFonts w:ascii="Arial" w:hAnsi="Arial" w:cs="Arial"/>
          <w:sz w:val="20"/>
          <w:szCs w:val="20"/>
        </w:rPr>
        <w:t>problem</w:t>
      </w:r>
      <w:r w:rsidRPr="007D686B">
        <w:rPr>
          <w:rFonts w:ascii="Arial" w:hAnsi="Arial" w:cs="Arial"/>
          <w:sz w:val="20"/>
          <w:szCs w:val="20"/>
        </w:rPr>
        <w:t>)</w:t>
      </w:r>
    </w:p>
    <w:p w:rsidR="00691614" w:rsidRPr="007D686B" w:rsidRDefault="00691614" w:rsidP="001234C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 xml:space="preserve">To identify process improvement opportunities and devising plans to improve overall process performance. </w:t>
      </w:r>
    </w:p>
    <w:p w:rsidR="00691614" w:rsidRPr="007D686B" w:rsidRDefault="00F32FD3" w:rsidP="001234C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>Service delivery of the projects</w:t>
      </w:r>
      <w:r w:rsidR="00691614" w:rsidRPr="007D686B">
        <w:rPr>
          <w:rFonts w:ascii="Arial" w:hAnsi="Arial" w:cs="Arial"/>
          <w:sz w:val="20"/>
          <w:szCs w:val="20"/>
        </w:rPr>
        <w:t xml:space="preserve"> works closely with the other functional areas like Program Management, Development, Quality, Training to ensure smooth operation &amp; service delivery which ranges from client set SLA's to productivity.</w:t>
      </w:r>
    </w:p>
    <w:p w:rsidR="00691614" w:rsidRPr="007D686B" w:rsidRDefault="00691614" w:rsidP="001234C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 xml:space="preserve">Identify potential issues that may arise in the performance matrix of a process &amp; tackle the same on a proactive basis. </w:t>
      </w:r>
      <w:r w:rsidR="001234C6" w:rsidRPr="007D686B">
        <w:rPr>
          <w:rFonts w:ascii="Arial" w:hAnsi="Arial" w:cs="Arial"/>
          <w:sz w:val="20"/>
          <w:szCs w:val="20"/>
        </w:rPr>
        <w:t xml:space="preserve"> </w:t>
      </w:r>
    </w:p>
    <w:p w:rsidR="00807D44" w:rsidRPr="007D686B" w:rsidRDefault="00807D44" w:rsidP="00525AD2">
      <w:pPr>
        <w:spacing w:after="0"/>
        <w:ind w:left="720"/>
        <w:rPr>
          <w:rStyle w:val="Strong"/>
          <w:rFonts w:ascii="Arial" w:hAnsi="Arial" w:cs="Arial"/>
          <w:b w:val="0"/>
          <w:sz w:val="20"/>
          <w:szCs w:val="20"/>
        </w:rPr>
      </w:pPr>
    </w:p>
    <w:p w:rsidR="00F32FD3" w:rsidRDefault="00F32FD3" w:rsidP="00F32FD3">
      <w:pPr>
        <w:widowControl w:val="0"/>
        <w:suppressAutoHyphens/>
        <w:autoSpaceDE w:val="0"/>
        <w:autoSpaceDN w:val="0"/>
        <w:adjustRightInd w:val="0"/>
        <w:spacing w:after="20" w:line="240" w:lineRule="auto"/>
        <w:rPr>
          <w:rStyle w:val="Strong"/>
          <w:rFonts w:ascii="Arial" w:hAnsi="Arial" w:cs="Arial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sz w:val="20"/>
          <w:szCs w:val="20"/>
        </w:rPr>
        <w:t xml:space="preserve">Worked as an </w:t>
      </w:r>
      <w:r w:rsidRPr="00DA6CCD">
        <w:rPr>
          <w:rStyle w:val="Strong"/>
          <w:rFonts w:ascii="Arial" w:hAnsi="Arial" w:cs="Arial"/>
          <w:sz w:val="20"/>
          <w:szCs w:val="20"/>
        </w:rPr>
        <w:t>ESPA Administrator</w:t>
      </w:r>
      <w:r>
        <w:rPr>
          <w:rStyle w:val="Strong"/>
          <w:rFonts w:ascii="Arial" w:hAnsi="Arial" w:cs="Arial"/>
          <w:sz w:val="20"/>
          <w:szCs w:val="20"/>
        </w:rPr>
        <w:t>.</w:t>
      </w:r>
      <w:proofErr w:type="gramEnd"/>
    </w:p>
    <w:p w:rsidR="00DA6CCD" w:rsidRDefault="00DA6CCD" w:rsidP="00DA6CCD">
      <w:pPr>
        <w:suppressAutoHyphens/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December 2010- March 2012</w:t>
      </w:r>
    </w:p>
    <w:p w:rsidR="00DA6CCD" w:rsidRDefault="00DA6CCD">
      <w:pPr>
        <w:widowControl w:val="0"/>
        <w:suppressAutoHyphens/>
        <w:autoSpaceDE w:val="0"/>
        <w:autoSpaceDN w:val="0"/>
        <w:adjustRightInd w:val="0"/>
        <w:spacing w:after="20" w:line="240" w:lineRule="auto"/>
        <w:rPr>
          <w:rStyle w:val="Strong"/>
          <w:rFonts w:ascii="Arial" w:hAnsi="Arial" w:cs="Arial"/>
          <w:sz w:val="20"/>
          <w:szCs w:val="20"/>
        </w:rPr>
      </w:pPr>
    </w:p>
    <w:p w:rsidR="00DA6CCD" w:rsidRPr="007D686B" w:rsidRDefault="00DA6CCD" w:rsidP="00DA6CCD">
      <w:pPr>
        <w:widowControl w:val="0"/>
        <w:suppressAutoHyphens/>
        <w:autoSpaceDE w:val="0"/>
        <w:autoSpaceDN w:val="0"/>
        <w:adjustRightInd w:val="0"/>
        <w:spacing w:after="20" w:line="240" w:lineRule="auto"/>
        <w:rPr>
          <w:rStyle w:val="Strong"/>
          <w:rFonts w:ascii="Arial" w:hAnsi="Arial" w:cs="Arial"/>
          <w:sz w:val="20"/>
          <w:szCs w:val="20"/>
        </w:rPr>
      </w:pPr>
      <w:r w:rsidRPr="007D686B">
        <w:rPr>
          <w:rStyle w:val="Strong"/>
          <w:rFonts w:ascii="Arial" w:hAnsi="Arial" w:cs="Arial"/>
          <w:sz w:val="20"/>
          <w:szCs w:val="20"/>
        </w:rPr>
        <w:t>Responsibilities:</w:t>
      </w:r>
    </w:p>
    <w:p w:rsidR="00DA6CCD" w:rsidRPr="007D686B" w:rsidRDefault="00DA6CCD" w:rsidP="00DA6CC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Monitoring the SQL servers and take necessary steps to resolve the issue.</w:t>
      </w:r>
    </w:p>
    <w:p w:rsidR="00DA6CCD" w:rsidRPr="007D686B" w:rsidRDefault="00DA6CCD" w:rsidP="00DA6CC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the Developers to check the optimization in Code.</w:t>
      </w:r>
    </w:p>
    <w:p w:rsidR="00DA6CCD" w:rsidRPr="007D686B" w:rsidRDefault="00DA6CCD" w:rsidP="00DA6CC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>Reduced the T-SQL overhead successfully by avoiding unnecessary use statements.</w:t>
      </w:r>
    </w:p>
    <w:p w:rsidR="00DA6CCD" w:rsidRPr="007D686B" w:rsidRDefault="00DA6CCD" w:rsidP="00DA6CC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 xml:space="preserve">Maintain Operators, Categories, Alerts, Notifications, Jobs, Job Steps, and Schedules. Monitor connections, locks, and performance of SQL server. </w:t>
      </w:r>
    </w:p>
    <w:p w:rsidR="00DA6CCD" w:rsidRPr="00B34D7F" w:rsidRDefault="00B34D7F" w:rsidP="00B34D7F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20" w:line="240" w:lineRule="auto"/>
        <w:jc w:val="both"/>
        <w:textAlignment w:val="baseline"/>
        <w:rPr>
          <w:rStyle w:val="Strong"/>
          <w:rFonts w:ascii="Arial" w:hAnsi="Arial" w:cs="Arial"/>
          <w:sz w:val="20"/>
          <w:szCs w:val="20"/>
        </w:rPr>
      </w:pPr>
      <w:r w:rsidRPr="00B34D7F">
        <w:rPr>
          <w:rFonts w:ascii="Arial" w:hAnsi="Arial" w:cs="Arial"/>
          <w:sz w:val="20"/>
          <w:szCs w:val="20"/>
        </w:rPr>
        <w:t xml:space="preserve">Working 24*7, </w:t>
      </w:r>
      <w:proofErr w:type="gramStart"/>
      <w:r w:rsidRPr="00B34D7F">
        <w:rPr>
          <w:rFonts w:ascii="Arial" w:hAnsi="Arial" w:cs="Arial"/>
          <w:sz w:val="20"/>
          <w:szCs w:val="20"/>
        </w:rPr>
        <w:t>Doing</w:t>
      </w:r>
      <w:proofErr w:type="gramEnd"/>
      <w:r w:rsidRPr="00B34D7F">
        <w:rPr>
          <w:rFonts w:ascii="Arial" w:hAnsi="Arial" w:cs="Arial"/>
          <w:sz w:val="20"/>
          <w:szCs w:val="20"/>
        </w:rPr>
        <w:t xml:space="preserve"> the health check of the system and Tool.</w:t>
      </w:r>
    </w:p>
    <w:p w:rsidR="00DA6CCD" w:rsidRDefault="00DA6CCD">
      <w:pPr>
        <w:widowControl w:val="0"/>
        <w:suppressAutoHyphens/>
        <w:autoSpaceDE w:val="0"/>
        <w:autoSpaceDN w:val="0"/>
        <w:adjustRightInd w:val="0"/>
        <w:spacing w:after="20" w:line="240" w:lineRule="auto"/>
        <w:rPr>
          <w:rStyle w:val="Strong"/>
          <w:rFonts w:ascii="Arial" w:hAnsi="Arial" w:cs="Arial"/>
          <w:sz w:val="20"/>
          <w:szCs w:val="20"/>
          <w:u w:val="single"/>
        </w:rPr>
      </w:pPr>
    </w:p>
    <w:p w:rsidR="00DA3EE9" w:rsidRPr="007D686B" w:rsidRDefault="002B61EA">
      <w:pPr>
        <w:widowControl w:val="0"/>
        <w:suppressAutoHyphens/>
        <w:autoSpaceDE w:val="0"/>
        <w:autoSpaceDN w:val="0"/>
        <w:adjustRightInd w:val="0"/>
        <w:spacing w:after="20" w:line="240" w:lineRule="auto"/>
        <w:rPr>
          <w:rStyle w:val="Strong"/>
          <w:rFonts w:ascii="Arial" w:hAnsi="Arial" w:cs="Arial"/>
          <w:sz w:val="20"/>
          <w:szCs w:val="20"/>
          <w:u w:val="single"/>
        </w:rPr>
      </w:pPr>
      <w:r>
        <w:rPr>
          <w:rStyle w:val="Strong"/>
          <w:rFonts w:ascii="Arial" w:hAnsi="Arial" w:cs="Arial"/>
          <w:sz w:val="20"/>
          <w:szCs w:val="20"/>
          <w:u w:val="single"/>
        </w:rPr>
        <w:t>S</w:t>
      </w:r>
      <w:r w:rsidR="00667E94" w:rsidRPr="007D686B">
        <w:rPr>
          <w:rStyle w:val="Strong"/>
          <w:rFonts w:ascii="Arial" w:hAnsi="Arial" w:cs="Arial"/>
          <w:sz w:val="20"/>
          <w:szCs w:val="20"/>
          <w:u w:val="single"/>
        </w:rPr>
        <w:t xml:space="preserve">eptember </w:t>
      </w:r>
      <w:r w:rsidR="00BA4BB5" w:rsidRPr="007D686B">
        <w:rPr>
          <w:rStyle w:val="Strong"/>
          <w:rFonts w:ascii="Arial" w:hAnsi="Arial" w:cs="Arial"/>
          <w:sz w:val="20"/>
          <w:szCs w:val="20"/>
          <w:u w:val="single"/>
        </w:rPr>
        <w:t xml:space="preserve">2008 </w:t>
      </w:r>
      <w:r w:rsidR="00DA3EE9" w:rsidRPr="007D686B">
        <w:rPr>
          <w:rStyle w:val="Strong"/>
          <w:rFonts w:ascii="Arial" w:hAnsi="Arial" w:cs="Arial"/>
          <w:sz w:val="20"/>
          <w:szCs w:val="20"/>
          <w:u w:val="single"/>
        </w:rPr>
        <w:t xml:space="preserve">–December 2010 </w:t>
      </w:r>
    </w:p>
    <w:p w:rsidR="00DA3EE9" w:rsidRPr="007D686B" w:rsidRDefault="00DA3EE9">
      <w:pPr>
        <w:widowControl w:val="0"/>
        <w:suppressAutoHyphens/>
        <w:autoSpaceDE w:val="0"/>
        <w:autoSpaceDN w:val="0"/>
        <w:adjustRightInd w:val="0"/>
        <w:spacing w:after="20" w:line="240" w:lineRule="auto"/>
        <w:rPr>
          <w:rStyle w:val="Strong"/>
          <w:rFonts w:ascii="Arial" w:hAnsi="Arial" w:cs="Arial"/>
          <w:b w:val="0"/>
          <w:sz w:val="20"/>
          <w:szCs w:val="20"/>
        </w:rPr>
      </w:pPr>
    </w:p>
    <w:p w:rsidR="0092766F" w:rsidRDefault="0092766F">
      <w:pPr>
        <w:widowControl w:val="0"/>
        <w:suppressAutoHyphens/>
        <w:autoSpaceDE w:val="0"/>
        <w:autoSpaceDN w:val="0"/>
        <w:adjustRightInd w:val="0"/>
        <w:spacing w:after="20" w:line="240" w:lineRule="auto"/>
        <w:rPr>
          <w:rStyle w:val="Strong"/>
          <w:rFonts w:ascii="Arial" w:hAnsi="Arial" w:cs="Arial"/>
          <w:b w:val="0"/>
          <w:sz w:val="20"/>
          <w:szCs w:val="20"/>
        </w:rPr>
      </w:pPr>
      <w:r w:rsidRPr="007D686B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proofErr w:type="gramStart"/>
      <w:r w:rsidR="00667E94" w:rsidRPr="007D686B">
        <w:rPr>
          <w:rStyle w:val="Strong"/>
          <w:rFonts w:ascii="Arial" w:hAnsi="Arial" w:cs="Arial"/>
          <w:b w:val="0"/>
          <w:sz w:val="20"/>
          <w:szCs w:val="20"/>
        </w:rPr>
        <w:t>PEARL HONDA Gurgaon</w:t>
      </w:r>
      <w:r w:rsidRPr="007D686B">
        <w:rPr>
          <w:rStyle w:val="Strong"/>
          <w:rFonts w:ascii="Arial" w:hAnsi="Arial" w:cs="Arial"/>
          <w:b w:val="0"/>
          <w:sz w:val="20"/>
          <w:szCs w:val="20"/>
        </w:rPr>
        <w:t xml:space="preserve"> as</w:t>
      </w:r>
      <w:r w:rsidR="00530382" w:rsidRPr="007D686B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="006C33AA" w:rsidRPr="007D686B">
        <w:rPr>
          <w:rStyle w:val="Strong"/>
          <w:rFonts w:ascii="Arial" w:hAnsi="Arial" w:cs="Arial"/>
          <w:b w:val="0"/>
          <w:sz w:val="20"/>
          <w:szCs w:val="20"/>
        </w:rPr>
        <w:t>an</w:t>
      </w:r>
      <w:r w:rsidRPr="007D686B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="003B2863" w:rsidRPr="007D686B">
        <w:rPr>
          <w:rStyle w:val="Strong"/>
          <w:rFonts w:ascii="Arial" w:hAnsi="Arial" w:cs="Arial"/>
          <w:b w:val="0"/>
          <w:sz w:val="20"/>
          <w:szCs w:val="20"/>
        </w:rPr>
        <w:t>EDP ENGINEER.</w:t>
      </w:r>
      <w:proofErr w:type="gramEnd"/>
    </w:p>
    <w:p w:rsidR="00DA6CCD" w:rsidRPr="007D686B" w:rsidRDefault="00DA6CCD">
      <w:pPr>
        <w:widowControl w:val="0"/>
        <w:suppressAutoHyphens/>
        <w:autoSpaceDE w:val="0"/>
        <w:autoSpaceDN w:val="0"/>
        <w:adjustRightInd w:val="0"/>
        <w:spacing w:after="20" w:line="240" w:lineRule="auto"/>
        <w:rPr>
          <w:rStyle w:val="Strong"/>
          <w:rFonts w:ascii="Arial" w:hAnsi="Arial" w:cs="Arial"/>
          <w:b w:val="0"/>
          <w:sz w:val="20"/>
          <w:szCs w:val="20"/>
        </w:rPr>
      </w:pPr>
    </w:p>
    <w:p w:rsidR="0092766F" w:rsidRPr="007D686B" w:rsidRDefault="00E56B88">
      <w:pPr>
        <w:widowControl w:val="0"/>
        <w:suppressAutoHyphens/>
        <w:autoSpaceDE w:val="0"/>
        <w:autoSpaceDN w:val="0"/>
        <w:adjustRightInd w:val="0"/>
        <w:spacing w:after="20" w:line="240" w:lineRule="auto"/>
        <w:rPr>
          <w:rStyle w:val="Strong"/>
          <w:rFonts w:ascii="Arial" w:hAnsi="Arial" w:cs="Arial"/>
          <w:sz w:val="20"/>
          <w:szCs w:val="20"/>
        </w:rPr>
      </w:pPr>
      <w:r w:rsidRPr="007D686B">
        <w:rPr>
          <w:rStyle w:val="Strong"/>
          <w:rFonts w:ascii="Arial" w:hAnsi="Arial" w:cs="Arial"/>
          <w:sz w:val="20"/>
          <w:szCs w:val="20"/>
        </w:rPr>
        <w:t>Responsibilities:</w:t>
      </w:r>
    </w:p>
    <w:p w:rsidR="00E56B88" w:rsidRPr="007D686B" w:rsidRDefault="00E21F6A" w:rsidP="0072339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7D686B">
        <w:rPr>
          <w:rFonts w:ascii="Arial" w:hAnsi="Arial" w:cs="Arial"/>
          <w:sz w:val="20"/>
          <w:szCs w:val="20"/>
        </w:rPr>
        <w:t>Configured and installed SQL Server 2008 on Windows 2003 Server.</w:t>
      </w:r>
    </w:p>
    <w:p w:rsidR="00E56B88" w:rsidRPr="007D686B" w:rsidRDefault="00DA6CCD" w:rsidP="00E56B8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Installing he Active directory and join the worked nodes with the server.</w:t>
      </w:r>
    </w:p>
    <w:p w:rsidR="004B7267" w:rsidRDefault="00B34D7F" w:rsidP="00C2293F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>
        <w:rPr>
          <w:rStyle w:val="Strong"/>
          <w:rFonts w:ascii="Arial" w:hAnsi="Arial" w:cs="Arial"/>
          <w:b w:val="0"/>
          <w:sz w:val="20"/>
          <w:szCs w:val="20"/>
        </w:rPr>
        <w:t xml:space="preserve">Handling hardware’s of </w:t>
      </w:r>
      <w:proofErr w:type="gramStart"/>
      <w:r>
        <w:rPr>
          <w:rStyle w:val="Strong"/>
          <w:rFonts w:ascii="Arial" w:hAnsi="Arial" w:cs="Arial"/>
          <w:b w:val="0"/>
          <w:sz w:val="20"/>
          <w:szCs w:val="20"/>
        </w:rPr>
        <w:t>Multiple</w:t>
      </w:r>
      <w:proofErr w:type="gramEnd"/>
      <w:r>
        <w:rPr>
          <w:rStyle w:val="Strong"/>
          <w:rFonts w:ascii="Arial" w:hAnsi="Arial" w:cs="Arial"/>
          <w:b w:val="0"/>
          <w:sz w:val="20"/>
          <w:szCs w:val="20"/>
        </w:rPr>
        <w:t xml:space="preserve"> sites.</w:t>
      </w:r>
    </w:p>
    <w:p w:rsidR="00B34D7F" w:rsidRDefault="00B34D7F" w:rsidP="00C2293F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>
        <w:rPr>
          <w:rStyle w:val="Strong"/>
          <w:rFonts w:ascii="Arial" w:hAnsi="Arial" w:cs="Arial"/>
          <w:b w:val="0"/>
          <w:sz w:val="20"/>
          <w:szCs w:val="20"/>
        </w:rPr>
        <w:t>Maintain the daily backup and storing them.</w:t>
      </w:r>
    </w:p>
    <w:p w:rsidR="00DA6CCD" w:rsidRDefault="00DA6CCD" w:rsidP="00737AFC">
      <w:pPr>
        <w:suppressAutoHyphens/>
        <w:spacing w:after="0" w:line="240" w:lineRule="auto"/>
        <w:jc w:val="both"/>
        <w:rPr>
          <w:rStyle w:val="Strong"/>
          <w:rFonts w:ascii="Arial" w:hAnsi="Arial" w:cs="Arial"/>
          <w:b w:val="0"/>
          <w:sz w:val="20"/>
          <w:szCs w:val="20"/>
        </w:rPr>
      </w:pPr>
    </w:p>
    <w:p w:rsidR="00DA3EE9" w:rsidRPr="007D686B" w:rsidRDefault="00DA3EE9" w:rsidP="00DA3EE9">
      <w:pPr>
        <w:spacing w:after="0"/>
        <w:rPr>
          <w:rFonts w:ascii="Arial" w:hAnsi="Arial" w:cs="Arial"/>
          <w:b/>
          <w:color w:val="333333"/>
          <w:sz w:val="20"/>
          <w:szCs w:val="20"/>
        </w:rPr>
      </w:pPr>
      <w:r w:rsidRPr="007D686B">
        <w:rPr>
          <w:rFonts w:ascii="Arial" w:hAnsi="Arial" w:cs="Arial"/>
          <w:b/>
          <w:color w:val="333333"/>
          <w:sz w:val="20"/>
          <w:szCs w:val="20"/>
        </w:rPr>
        <w:t>Achievements</w:t>
      </w:r>
    </w:p>
    <w:p w:rsidR="00DA3EE9" w:rsidRPr="007D686B" w:rsidRDefault="00AB3BB1" w:rsidP="00DA3EE9">
      <w:pPr>
        <w:numPr>
          <w:ilvl w:val="0"/>
          <w:numId w:val="6"/>
        </w:numPr>
        <w:spacing w:after="0"/>
        <w:rPr>
          <w:rStyle w:val="Strong"/>
          <w:rFonts w:ascii="Arial" w:hAnsi="Arial" w:cs="Arial"/>
          <w:b w:val="0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R</w:t>
      </w:r>
      <w:r w:rsidR="00DA3EE9" w:rsidRPr="007D686B">
        <w:rPr>
          <w:rStyle w:val="Strong"/>
          <w:rFonts w:ascii="Arial" w:hAnsi="Arial" w:cs="Arial"/>
          <w:sz w:val="20"/>
          <w:szCs w:val="20"/>
        </w:rPr>
        <w:t>educe</w:t>
      </w:r>
      <w:r w:rsidR="00DA3EE9" w:rsidRPr="007D686B">
        <w:rPr>
          <w:rStyle w:val="Strong"/>
          <w:rFonts w:ascii="Arial" w:hAnsi="Arial" w:cs="Arial"/>
          <w:b w:val="0"/>
          <w:sz w:val="20"/>
          <w:szCs w:val="20"/>
        </w:rPr>
        <w:t xml:space="preserve"> the hardware by 30% after optimization of the databases.</w:t>
      </w:r>
    </w:p>
    <w:p w:rsidR="00DA3EE9" w:rsidRPr="007D686B" w:rsidRDefault="00DA3EE9" w:rsidP="00DA3EE9">
      <w:pPr>
        <w:numPr>
          <w:ilvl w:val="0"/>
          <w:numId w:val="6"/>
        </w:numPr>
        <w:spacing w:after="0"/>
        <w:rPr>
          <w:rStyle w:val="Strong"/>
          <w:rFonts w:ascii="Arial" w:hAnsi="Arial" w:cs="Arial"/>
          <w:b w:val="0"/>
          <w:sz w:val="20"/>
          <w:szCs w:val="20"/>
        </w:rPr>
      </w:pPr>
      <w:r w:rsidRPr="007D686B">
        <w:rPr>
          <w:rStyle w:val="Strong"/>
          <w:rFonts w:ascii="Arial" w:hAnsi="Arial" w:cs="Arial"/>
          <w:b w:val="0"/>
          <w:sz w:val="20"/>
          <w:szCs w:val="20"/>
        </w:rPr>
        <w:t xml:space="preserve">Got </w:t>
      </w:r>
      <w:r w:rsidRPr="007D686B">
        <w:rPr>
          <w:rStyle w:val="Strong"/>
          <w:rFonts w:ascii="Arial" w:hAnsi="Arial" w:cs="Arial"/>
          <w:sz w:val="20"/>
          <w:szCs w:val="20"/>
        </w:rPr>
        <w:t>president</w:t>
      </w:r>
      <w:r w:rsidRPr="007D686B">
        <w:rPr>
          <w:rStyle w:val="Strong"/>
          <w:rFonts w:ascii="Arial" w:hAnsi="Arial" w:cs="Arial"/>
          <w:b w:val="0"/>
          <w:sz w:val="20"/>
          <w:szCs w:val="20"/>
        </w:rPr>
        <w:t>, rock star</w:t>
      </w:r>
      <w:r w:rsidR="008D5E83" w:rsidRPr="007D686B">
        <w:rPr>
          <w:rStyle w:val="Strong"/>
          <w:rFonts w:ascii="Arial" w:hAnsi="Arial" w:cs="Arial"/>
          <w:b w:val="0"/>
          <w:sz w:val="20"/>
          <w:szCs w:val="20"/>
        </w:rPr>
        <w:t xml:space="preserve"> and power awards.</w:t>
      </w:r>
    </w:p>
    <w:p w:rsidR="006F036E" w:rsidRPr="007D686B" w:rsidRDefault="002069F8" w:rsidP="006F03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7D686B">
        <w:rPr>
          <w:rStyle w:val="Strong"/>
          <w:rFonts w:ascii="Arial" w:hAnsi="Arial" w:cs="Arial"/>
          <w:sz w:val="20"/>
          <w:szCs w:val="20"/>
          <w:u w:val="single"/>
        </w:rPr>
        <w:t xml:space="preserve"> </w:t>
      </w:r>
    </w:p>
    <w:sectPr w:rsidR="006F036E" w:rsidRPr="007D686B" w:rsidSect="000478C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1146" w:hanging="360"/>
      </w:pPr>
      <w:rPr>
        <w:rFonts w:ascii="Wingdings" w:hAnsi="Wingdings"/>
      </w:rPr>
    </w:lvl>
  </w:abstractNum>
  <w:abstractNum w:abstractNumId="3">
    <w:nsid w:val="03AC19A7"/>
    <w:multiLevelType w:val="hybridMultilevel"/>
    <w:tmpl w:val="0BECD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441CAF"/>
    <w:multiLevelType w:val="hybridMultilevel"/>
    <w:tmpl w:val="4D2275C4"/>
    <w:lvl w:ilvl="0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95C084D"/>
    <w:multiLevelType w:val="hybridMultilevel"/>
    <w:tmpl w:val="76F65694"/>
    <w:lvl w:ilvl="0" w:tplc="1236F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B62062"/>
    <w:multiLevelType w:val="hybridMultilevel"/>
    <w:tmpl w:val="1CBC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81BAF"/>
    <w:multiLevelType w:val="multilevel"/>
    <w:tmpl w:val="6DFA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23751A"/>
    <w:multiLevelType w:val="hybridMultilevel"/>
    <w:tmpl w:val="104E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8723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21046"/>
    <w:multiLevelType w:val="multilevel"/>
    <w:tmpl w:val="FEF6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CC20FB"/>
    <w:multiLevelType w:val="hybridMultilevel"/>
    <w:tmpl w:val="2EF23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3D7C6F"/>
    <w:multiLevelType w:val="hybridMultilevel"/>
    <w:tmpl w:val="60BEF2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EA37D54"/>
    <w:multiLevelType w:val="hybridMultilevel"/>
    <w:tmpl w:val="AFD8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A0BC4"/>
    <w:multiLevelType w:val="hybridMultilevel"/>
    <w:tmpl w:val="EABCE55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4">
    <w:nsid w:val="56525FC6"/>
    <w:multiLevelType w:val="hybridMultilevel"/>
    <w:tmpl w:val="FB686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674CC2"/>
    <w:multiLevelType w:val="hybridMultilevel"/>
    <w:tmpl w:val="C344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995092"/>
    <w:multiLevelType w:val="multilevel"/>
    <w:tmpl w:val="744C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FF0E85"/>
    <w:multiLevelType w:val="hybridMultilevel"/>
    <w:tmpl w:val="55C2760C"/>
    <w:lvl w:ilvl="0" w:tplc="716E1B52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F3F059F"/>
    <w:multiLevelType w:val="hybridMultilevel"/>
    <w:tmpl w:val="9C6A2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05D782E"/>
    <w:multiLevelType w:val="multilevel"/>
    <w:tmpl w:val="B270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303A7A"/>
    <w:multiLevelType w:val="hybridMultilevel"/>
    <w:tmpl w:val="8C9E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371437"/>
    <w:multiLevelType w:val="multilevel"/>
    <w:tmpl w:val="794C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7903B7"/>
    <w:multiLevelType w:val="hybridMultilevel"/>
    <w:tmpl w:val="44CE0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3"/>
  </w:num>
  <w:num w:numId="4">
    <w:abstractNumId w:val="6"/>
  </w:num>
  <w:num w:numId="5">
    <w:abstractNumId w:val="5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9"/>
  </w:num>
  <w:num w:numId="15">
    <w:abstractNumId w:val="7"/>
  </w:num>
  <w:num w:numId="16">
    <w:abstractNumId w:val="17"/>
  </w:num>
  <w:num w:numId="17">
    <w:abstractNumId w:val="8"/>
  </w:num>
  <w:num w:numId="18">
    <w:abstractNumId w:val="14"/>
  </w:num>
  <w:num w:numId="19">
    <w:abstractNumId w:val="21"/>
  </w:num>
  <w:num w:numId="20">
    <w:abstractNumId w:val="1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3F207C"/>
    <w:rsid w:val="00010812"/>
    <w:rsid w:val="000108BD"/>
    <w:rsid w:val="000147EB"/>
    <w:rsid w:val="00017C1E"/>
    <w:rsid w:val="00020685"/>
    <w:rsid w:val="00023511"/>
    <w:rsid w:val="00033766"/>
    <w:rsid w:val="00041960"/>
    <w:rsid w:val="000456EE"/>
    <w:rsid w:val="00047261"/>
    <w:rsid w:val="000478C0"/>
    <w:rsid w:val="000534E9"/>
    <w:rsid w:val="00056C75"/>
    <w:rsid w:val="000619E5"/>
    <w:rsid w:val="00061BC5"/>
    <w:rsid w:val="000627C6"/>
    <w:rsid w:val="00062999"/>
    <w:rsid w:val="00072425"/>
    <w:rsid w:val="0007284F"/>
    <w:rsid w:val="00081BED"/>
    <w:rsid w:val="000847BB"/>
    <w:rsid w:val="000866C3"/>
    <w:rsid w:val="00090B5B"/>
    <w:rsid w:val="00094DAB"/>
    <w:rsid w:val="00096189"/>
    <w:rsid w:val="00097522"/>
    <w:rsid w:val="000A0BFC"/>
    <w:rsid w:val="000A18F9"/>
    <w:rsid w:val="000A42B5"/>
    <w:rsid w:val="000A4FDE"/>
    <w:rsid w:val="000B0599"/>
    <w:rsid w:val="000B2DE8"/>
    <w:rsid w:val="000B4E4D"/>
    <w:rsid w:val="000B573A"/>
    <w:rsid w:val="000C6D18"/>
    <w:rsid w:val="000D67A1"/>
    <w:rsid w:val="000E1ACE"/>
    <w:rsid w:val="000E245D"/>
    <w:rsid w:val="000F307A"/>
    <w:rsid w:val="000F4219"/>
    <w:rsid w:val="001048C4"/>
    <w:rsid w:val="00114BAA"/>
    <w:rsid w:val="001234C6"/>
    <w:rsid w:val="00123B63"/>
    <w:rsid w:val="00125347"/>
    <w:rsid w:val="00126107"/>
    <w:rsid w:val="00132EBB"/>
    <w:rsid w:val="00151763"/>
    <w:rsid w:val="00153932"/>
    <w:rsid w:val="00155A41"/>
    <w:rsid w:val="001616A2"/>
    <w:rsid w:val="00171853"/>
    <w:rsid w:val="00173C02"/>
    <w:rsid w:val="00174B3E"/>
    <w:rsid w:val="001804AB"/>
    <w:rsid w:val="001846A7"/>
    <w:rsid w:val="00193F4D"/>
    <w:rsid w:val="0019586D"/>
    <w:rsid w:val="001A3AC0"/>
    <w:rsid w:val="001B47B2"/>
    <w:rsid w:val="001D045E"/>
    <w:rsid w:val="001D2D6A"/>
    <w:rsid w:val="001D47E7"/>
    <w:rsid w:val="001D6A6B"/>
    <w:rsid w:val="002015DB"/>
    <w:rsid w:val="00204508"/>
    <w:rsid w:val="00204E7D"/>
    <w:rsid w:val="002054F3"/>
    <w:rsid w:val="002069F8"/>
    <w:rsid w:val="002079BB"/>
    <w:rsid w:val="0021120A"/>
    <w:rsid w:val="0021602F"/>
    <w:rsid w:val="00217780"/>
    <w:rsid w:val="00222532"/>
    <w:rsid w:val="00230E60"/>
    <w:rsid w:val="00231BF2"/>
    <w:rsid w:val="002337A6"/>
    <w:rsid w:val="00233B91"/>
    <w:rsid w:val="00240A4B"/>
    <w:rsid w:val="002441C9"/>
    <w:rsid w:val="00245D57"/>
    <w:rsid w:val="00246B51"/>
    <w:rsid w:val="00254A4F"/>
    <w:rsid w:val="002664DD"/>
    <w:rsid w:val="00271B42"/>
    <w:rsid w:val="002738FB"/>
    <w:rsid w:val="00282F27"/>
    <w:rsid w:val="0028591F"/>
    <w:rsid w:val="0029175D"/>
    <w:rsid w:val="002934E4"/>
    <w:rsid w:val="002A4C0D"/>
    <w:rsid w:val="002A7522"/>
    <w:rsid w:val="002A7C0D"/>
    <w:rsid w:val="002B3FC9"/>
    <w:rsid w:val="002B61EA"/>
    <w:rsid w:val="002C25A1"/>
    <w:rsid w:val="002C5B01"/>
    <w:rsid w:val="002C726B"/>
    <w:rsid w:val="002D0ECE"/>
    <w:rsid w:val="002F331D"/>
    <w:rsid w:val="0030368A"/>
    <w:rsid w:val="00303A16"/>
    <w:rsid w:val="003068BE"/>
    <w:rsid w:val="00312225"/>
    <w:rsid w:val="00322A57"/>
    <w:rsid w:val="003242CC"/>
    <w:rsid w:val="00331444"/>
    <w:rsid w:val="00331FE0"/>
    <w:rsid w:val="003348AE"/>
    <w:rsid w:val="00360996"/>
    <w:rsid w:val="00370AFA"/>
    <w:rsid w:val="00370DFA"/>
    <w:rsid w:val="00372C47"/>
    <w:rsid w:val="0037324A"/>
    <w:rsid w:val="003825B6"/>
    <w:rsid w:val="003833F7"/>
    <w:rsid w:val="0038578A"/>
    <w:rsid w:val="003904AD"/>
    <w:rsid w:val="003905CF"/>
    <w:rsid w:val="00390B8A"/>
    <w:rsid w:val="003A09DE"/>
    <w:rsid w:val="003A2B53"/>
    <w:rsid w:val="003B14E8"/>
    <w:rsid w:val="003B18FA"/>
    <w:rsid w:val="003B2863"/>
    <w:rsid w:val="003B32BB"/>
    <w:rsid w:val="003B6B84"/>
    <w:rsid w:val="003B7129"/>
    <w:rsid w:val="003C4A66"/>
    <w:rsid w:val="003D3ECD"/>
    <w:rsid w:val="003D493D"/>
    <w:rsid w:val="003F207C"/>
    <w:rsid w:val="003F39AE"/>
    <w:rsid w:val="003F4A65"/>
    <w:rsid w:val="003F6A85"/>
    <w:rsid w:val="003F721A"/>
    <w:rsid w:val="003F7A5E"/>
    <w:rsid w:val="003F7EF4"/>
    <w:rsid w:val="004112C6"/>
    <w:rsid w:val="0041353C"/>
    <w:rsid w:val="004307CD"/>
    <w:rsid w:val="00435173"/>
    <w:rsid w:val="00435346"/>
    <w:rsid w:val="00441393"/>
    <w:rsid w:val="00443AA2"/>
    <w:rsid w:val="00452FB5"/>
    <w:rsid w:val="00455B06"/>
    <w:rsid w:val="00455B73"/>
    <w:rsid w:val="00457BA4"/>
    <w:rsid w:val="00462B09"/>
    <w:rsid w:val="00467711"/>
    <w:rsid w:val="00471CFC"/>
    <w:rsid w:val="00474AB2"/>
    <w:rsid w:val="00476CB1"/>
    <w:rsid w:val="00480E92"/>
    <w:rsid w:val="0049039F"/>
    <w:rsid w:val="004940CE"/>
    <w:rsid w:val="00496A93"/>
    <w:rsid w:val="004A2DFB"/>
    <w:rsid w:val="004A5693"/>
    <w:rsid w:val="004A6045"/>
    <w:rsid w:val="004B4EA4"/>
    <w:rsid w:val="004B7267"/>
    <w:rsid w:val="004C17CB"/>
    <w:rsid w:val="004C1B1E"/>
    <w:rsid w:val="004C32B5"/>
    <w:rsid w:val="004C5182"/>
    <w:rsid w:val="004D330E"/>
    <w:rsid w:val="004D6315"/>
    <w:rsid w:val="004E7C20"/>
    <w:rsid w:val="004F38B1"/>
    <w:rsid w:val="00500092"/>
    <w:rsid w:val="005049CB"/>
    <w:rsid w:val="00512A76"/>
    <w:rsid w:val="00514C4F"/>
    <w:rsid w:val="00515CFA"/>
    <w:rsid w:val="00517FB4"/>
    <w:rsid w:val="00525AD2"/>
    <w:rsid w:val="00530382"/>
    <w:rsid w:val="005319A8"/>
    <w:rsid w:val="00536BB9"/>
    <w:rsid w:val="00537A57"/>
    <w:rsid w:val="00556E80"/>
    <w:rsid w:val="005616AB"/>
    <w:rsid w:val="00581A8B"/>
    <w:rsid w:val="00591660"/>
    <w:rsid w:val="005943E9"/>
    <w:rsid w:val="005A167E"/>
    <w:rsid w:val="005A448F"/>
    <w:rsid w:val="005A450A"/>
    <w:rsid w:val="005A533B"/>
    <w:rsid w:val="005A7FE4"/>
    <w:rsid w:val="005B1879"/>
    <w:rsid w:val="005B1C68"/>
    <w:rsid w:val="005B32D2"/>
    <w:rsid w:val="005B68F9"/>
    <w:rsid w:val="005D07DC"/>
    <w:rsid w:val="005D1529"/>
    <w:rsid w:val="005D506B"/>
    <w:rsid w:val="005F189A"/>
    <w:rsid w:val="00600795"/>
    <w:rsid w:val="00602968"/>
    <w:rsid w:val="00607B4A"/>
    <w:rsid w:val="00615323"/>
    <w:rsid w:val="00617FEE"/>
    <w:rsid w:val="006334FB"/>
    <w:rsid w:val="00637657"/>
    <w:rsid w:val="00642862"/>
    <w:rsid w:val="0066689E"/>
    <w:rsid w:val="00667E94"/>
    <w:rsid w:val="006754ED"/>
    <w:rsid w:val="0068187E"/>
    <w:rsid w:val="00686EDE"/>
    <w:rsid w:val="00687F33"/>
    <w:rsid w:val="00690AFE"/>
    <w:rsid w:val="00691614"/>
    <w:rsid w:val="006A1447"/>
    <w:rsid w:val="006A3041"/>
    <w:rsid w:val="006A7E72"/>
    <w:rsid w:val="006B67F1"/>
    <w:rsid w:val="006C04ED"/>
    <w:rsid w:val="006C33AA"/>
    <w:rsid w:val="006C49CA"/>
    <w:rsid w:val="006C50EF"/>
    <w:rsid w:val="006C655B"/>
    <w:rsid w:val="006D0573"/>
    <w:rsid w:val="006D1B81"/>
    <w:rsid w:val="006D3035"/>
    <w:rsid w:val="006D376C"/>
    <w:rsid w:val="006D6FC5"/>
    <w:rsid w:val="006E55CF"/>
    <w:rsid w:val="006F036E"/>
    <w:rsid w:val="006F2158"/>
    <w:rsid w:val="006F624A"/>
    <w:rsid w:val="006F70B2"/>
    <w:rsid w:val="006F7FDF"/>
    <w:rsid w:val="007004BD"/>
    <w:rsid w:val="007029E7"/>
    <w:rsid w:val="007051FF"/>
    <w:rsid w:val="007057DB"/>
    <w:rsid w:val="007153A8"/>
    <w:rsid w:val="00723395"/>
    <w:rsid w:val="007318DC"/>
    <w:rsid w:val="00733680"/>
    <w:rsid w:val="00733E35"/>
    <w:rsid w:val="00737AFC"/>
    <w:rsid w:val="007438BD"/>
    <w:rsid w:val="00751EA1"/>
    <w:rsid w:val="00764B4A"/>
    <w:rsid w:val="00774C22"/>
    <w:rsid w:val="00794159"/>
    <w:rsid w:val="007957BD"/>
    <w:rsid w:val="00796E97"/>
    <w:rsid w:val="007A18A8"/>
    <w:rsid w:val="007A3B58"/>
    <w:rsid w:val="007A4BBC"/>
    <w:rsid w:val="007B1F7A"/>
    <w:rsid w:val="007B2D41"/>
    <w:rsid w:val="007B7597"/>
    <w:rsid w:val="007C0B8F"/>
    <w:rsid w:val="007C405C"/>
    <w:rsid w:val="007C711C"/>
    <w:rsid w:val="007D3CBB"/>
    <w:rsid w:val="007D686B"/>
    <w:rsid w:val="007D70F4"/>
    <w:rsid w:val="00804560"/>
    <w:rsid w:val="008069A6"/>
    <w:rsid w:val="00807D44"/>
    <w:rsid w:val="00812DF9"/>
    <w:rsid w:val="00836900"/>
    <w:rsid w:val="00836ABE"/>
    <w:rsid w:val="00837FC5"/>
    <w:rsid w:val="00843863"/>
    <w:rsid w:val="00851192"/>
    <w:rsid w:val="008512B9"/>
    <w:rsid w:val="008524DC"/>
    <w:rsid w:val="00853BAB"/>
    <w:rsid w:val="0085691E"/>
    <w:rsid w:val="0085767B"/>
    <w:rsid w:val="00861858"/>
    <w:rsid w:val="008644EB"/>
    <w:rsid w:val="008645DA"/>
    <w:rsid w:val="0087365A"/>
    <w:rsid w:val="00873B63"/>
    <w:rsid w:val="00876D1E"/>
    <w:rsid w:val="0088393C"/>
    <w:rsid w:val="00883F12"/>
    <w:rsid w:val="008A21F6"/>
    <w:rsid w:val="008A690A"/>
    <w:rsid w:val="008B2CB3"/>
    <w:rsid w:val="008B2CE5"/>
    <w:rsid w:val="008B639D"/>
    <w:rsid w:val="008B6FA1"/>
    <w:rsid w:val="008B7D25"/>
    <w:rsid w:val="008C0C8F"/>
    <w:rsid w:val="008C3CE1"/>
    <w:rsid w:val="008D1F0E"/>
    <w:rsid w:val="008D5E83"/>
    <w:rsid w:val="008D6324"/>
    <w:rsid w:val="008E451E"/>
    <w:rsid w:val="008F3958"/>
    <w:rsid w:val="00905839"/>
    <w:rsid w:val="00911F00"/>
    <w:rsid w:val="0091428F"/>
    <w:rsid w:val="00920F84"/>
    <w:rsid w:val="00921429"/>
    <w:rsid w:val="0092766F"/>
    <w:rsid w:val="0093184F"/>
    <w:rsid w:val="00932114"/>
    <w:rsid w:val="009529C8"/>
    <w:rsid w:val="009542A5"/>
    <w:rsid w:val="00954580"/>
    <w:rsid w:val="00955538"/>
    <w:rsid w:val="00956002"/>
    <w:rsid w:val="00962C78"/>
    <w:rsid w:val="00967428"/>
    <w:rsid w:val="00971C5A"/>
    <w:rsid w:val="009724E2"/>
    <w:rsid w:val="00991F01"/>
    <w:rsid w:val="00992991"/>
    <w:rsid w:val="00993568"/>
    <w:rsid w:val="009949E9"/>
    <w:rsid w:val="00994AFF"/>
    <w:rsid w:val="009A0062"/>
    <w:rsid w:val="009A008F"/>
    <w:rsid w:val="009A1CE3"/>
    <w:rsid w:val="009A5C21"/>
    <w:rsid w:val="009B3EF3"/>
    <w:rsid w:val="009C2FB3"/>
    <w:rsid w:val="009D2DFC"/>
    <w:rsid w:val="009D7748"/>
    <w:rsid w:val="009E11B4"/>
    <w:rsid w:val="009E6785"/>
    <w:rsid w:val="009F0C08"/>
    <w:rsid w:val="009F2FC3"/>
    <w:rsid w:val="009F6D5F"/>
    <w:rsid w:val="00A06836"/>
    <w:rsid w:val="00A10B4F"/>
    <w:rsid w:val="00A118F5"/>
    <w:rsid w:val="00A167DC"/>
    <w:rsid w:val="00A17573"/>
    <w:rsid w:val="00A205E5"/>
    <w:rsid w:val="00A4234C"/>
    <w:rsid w:val="00A4251D"/>
    <w:rsid w:val="00A44AC3"/>
    <w:rsid w:val="00A44D02"/>
    <w:rsid w:val="00A460E4"/>
    <w:rsid w:val="00A559E0"/>
    <w:rsid w:val="00A5683B"/>
    <w:rsid w:val="00A6045C"/>
    <w:rsid w:val="00A617FA"/>
    <w:rsid w:val="00A61AFD"/>
    <w:rsid w:val="00A74293"/>
    <w:rsid w:val="00A77374"/>
    <w:rsid w:val="00A82E5F"/>
    <w:rsid w:val="00AA16C4"/>
    <w:rsid w:val="00AA3C2D"/>
    <w:rsid w:val="00AA3F76"/>
    <w:rsid w:val="00AB1611"/>
    <w:rsid w:val="00AB179A"/>
    <w:rsid w:val="00AB3BB1"/>
    <w:rsid w:val="00AC6CBB"/>
    <w:rsid w:val="00AE06F8"/>
    <w:rsid w:val="00AE5192"/>
    <w:rsid w:val="00AF009C"/>
    <w:rsid w:val="00AF11EA"/>
    <w:rsid w:val="00B04231"/>
    <w:rsid w:val="00B0519F"/>
    <w:rsid w:val="00B14BA1"/>
    <w:rsid w:val="00B150A1"/>
    <w:rsid w:val="00B232F8"/>
    <w:rsid w:val="00B3007F"/>
    <w:rsid w:val="00B30C73"/>
    <w:rsid w:val="00B34D7F"/>
    <w:rsid w:val="00B35726"/>
    <w:rsid w:val="00B37657"/>
    <w:rsid w:val="00B456AE"/>
    <w:rsid w:val="00B5701F"/>
    <w:rsid w:val="00B605C9"/>
    <w:rsid w:val="00B71CF5"/>
    <w:rsid w:val="00B86180"/>
    <w:rsid w:val="00B863E8"/>
    <w:rsid w:val="00B9486A"/>
    <w:rsid w:val="00BA3186"/>
    <w:rsid w:val="00BA4BB5"/>
    <w:rsid w:val="00BB31E3"/>
    <w:rsid w:val="00BC00CC"/>
    <w:rsid w:val="00BC4BA6"/>
    <w:rsid w:val="00BC560A"/>
    <w:rsid w:val="00BD2699"/>
    <w:rsid w:val="00BD6416"/>
    <w:rsid w:val="00BF1D3B"/>
    <w:rsid w:val="00C03A68"/>
    <w:rsid w:val="00C06A5C"/>
    <w:rsid w:val="00C2293F"/>
    <w:rsid w:val="00C25EF1"/>
    <w:rsid w:val="00C26C5D"/>
    <w:rsid w:val="00C307CF"/>
    <w:rsid w:val="00C33B2D"/>
    <w:rsid w:val="00C351E4"/>
    <w:rsid w:val="00C41CEB"/>
    <w:rsid w:val="00C4449F"/>
    <w:rsid w:val="00C458B7"/>
    <w:rsid w:val="00C5093F"/>
    <w:rsid w:val="00C5423B"/>
    <w:rsid w:val="00C57BB1"/>
    <w:rsid w:val="00C63CDE"/>
    <w:rsid w:val="00C65CEF"/>
    <w:rsid w:val="00C65DC0"/>
    <w:rsid w:val="00C661DB"/>
    <w:rsid w:val="00C713D2"/>
    <w:rsid w:val="00C773B7"/>
    <w:rsid w:val="00C801FA"/>
    <w:rsid w:val="00C85E65"/>
    <w:rsid w:val="00C90BEB"/>
    <w:rsid w:val="00C94C51"/>
    <w:rsid w:val="00CA1F55"/>
    <w:rsid w:val="00CA2818"/>
    <w:rsid w:val="00CB42EA"/>
    <w:rsid w:val="00CC78BD"/>
    <w:rsid w:val="00CD03A5"/>
    <w:rsid w:val="00CD1405"/>
    <w:rsid w:val="00CE37D4"/>
    <w:rsid w:val="00CF08F8"/>
    <w:rsid w:val="00CF1DBE"/>
    <w:rsid w:val="00CF2FA0"/>
    <w:rsid w:val="00CF53C6"/>
    <w:rsid w:val="00CF7B14"/>
    <w:rsid w:val="00D061E8"/>
    <w:rsid w:val="00D07756"/>
    <w:rsid w:val="00D14B90"/>
    <w:rsid w:val="00D14C5D"/>
    <w:rsid w:val="00D246DF"/>
    <w:rsid w:val="00D32886"/>
    <w:rsid w:val="00D3545B"/>
    <w:rsid w:val="00D41ABE"/>
    <w:rsid w:val="00D429CF"/>
    <w:rsid w:val="00D43D46"/>
    <w:rsid w:val="00D472D1"/>
    <w:rsid w:val="00D551E7"/>
    <w:rsid w:val="00D5751E"/>
    <w:rsid w:val="00D6119B"/>
    <w:rsid w:val="00D64E8E"/>
    <w:rsid w:val="00D66845"/>
    <w:rsid w:val="00D804BD"/>
    <w:rsid w:val="00D83F44"/>
    <w:rsid w:val="00D87A7E"/>
    <w:rsid w:val="00D902A3"/>
    <w:rsid w:val="00D95859"/>
    <w:rsid w:val="00DA3EE9"/>
    <w:rsid w:val="00DA6CCD"/>
    <w:rsid w:val="00DB3EAA"/>
    <w:rsid w:val="00DB7680"/>
    <w:rsid w:val="00DB7B0A"/>
    <w:rsid w:val="00DC165C"/>
    <w:rsid w:val="00DC5655"/>
    <w:rsid w:val="00DD531F"/>
    <w:rsid w:val="00DE0FB1"/>
    <w:rsid w:val="00DE21BA"/>
    <w:rsid w:val="00DE3DBB"/>
    <w:rsid w:val="00DF3DA0"/>
    <w:rsid w:val="00DF57D6"/>
    <w:rsid w:val="00E04194"/>
    <w:rsid w:val="00E06195"/>
    <w:rsid w:val="00E1279C"/>
    <w:rsid w:val="00E21F6A"/>
    <w:rsid w:val="00E23C5F"/>
    <w:rsid w:val="00E27BC5"/>
    <w:rsid w:val="00E373C7"/>
    <w:rsid w:val="00E379B1"/>
    <w:rsid w:val="00E41AB8"/>
    <w:rsid w:val="00E43900"/>
    <w:rsid w:val="00E43A98"/>
    <w:rsid w:val="00E541E0"/>
    <w:rsid w:val="00E56B88"/>
    <w:rsid w:val="00E57DF4"/>
    <w:rsid w:val="00E61C6B"/>
    <w:rsid w:val="00E754F3"/>
    <w:rsid w:val="00E759C6"/>
    <w:rsid w:val="00E820E9"/>
    <w:rsid w:val="00E8315D"/>
    <w:rsid w:val="00E840EF"/>
    <w:rsid w:val="00E84E74"/>
    <w:rsid w:val="00E85561"/>
    <w:rsid w:val="00E86795"/>
    <w:rsid w:val="00EC36E1"/>
    <w:rsid w:val="00EC4192"/>
    <w:rsid w:val="00EC442B"/>
    <w:rsid w:val="00ED6354"/>
    <w:rsid w:val="00ED71FB"/>
    <w:rsid w:val="00EE1F76"/>
    <w:rsid w:val="00EE4E88"/>
    <w:rsid w:val="00EE7291"/>
    <w:rsid w:val="00EF2A20"/>
    <w:rsid w:val="00EF6687"/>
    <w:rsid w:val="00F027EE"/>
    <w:rsid w:val="00F0762F"/>
    <w:rsid w:val="00F077A1"/>
    <w:rsid w:val="00F139DF"/>
    <w:rsid w:val="00F22F9D"/>
    <w:rsid w:val="00F24CF5"/>
    <w:rsid w:val="00F306C9"/>
    <w:rsid w:val="00F30B40"/>
    <w:rsid w:val="00F32FD3"/>
    <w:rsid w:val="00F337BB"/>
    <w:rsid w:val="00F36FF6"/>
    <w:rsid w:val="00F37EC9"/>
    <w:rsid w:val="00F4072F"/>
    <w:rsid w:val="00F415E3"/>
    <w:rsid w:val="00F42BB1"/>
    <w:rsid w:val="00F434AB"/>
    <w:rsid w:val="00F45556"/>
    <w:rsid w:val="00F47840"/>
    <w:rsid w:val="00F53EF3"/>
    <w:rsid w:val="00F604D2"/>
    <w:rsid w:val="00F62396"/>
    <w:rsid w:val="00F66D72"/>
    <w:rsid w:val="00F90DF4"/>
    <w:rsid w:val="00F92C66"/>
    <w:rsid w:val="00FA04E5"/>
    <w:rsid w:val="00FA2BD2"/>
    <w:rsid w:val="00FA5443"/>
    <w:rsid w:val="00FA608A"/>
    <w:rsid w:val="00FA620D"/>
    <w:rsid w:val="00FA763F"/>
    <w:rsid w:val="00FB3FE4"/>
    <w:rsid w:val="00FC577E"/>
    <w:rsid w:val="00FC5D03"/>
    <w:rsid w:val="00FC651A"/>
    <w:rsid w:val="00FD57B6"/>
    <w:rsid w:val="00FD6FF9"/>
    <w:rsid w:val="00FF14A7"/>
    <w:rsid w:val="00FF3CF1"/>
    <w:rsid w:val="00FF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5751E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36BB9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Bullets">
    <w:name w:val="Bullets"/>
    <w:rsid w:val="0092766F"/>
    <w:rPr>
      <w:rFonts w:ascii="StarSymbol" w:eastAsia="StarSymbol" w:hAnsi="StarSymbol" w:cs="StarSymbol"/>
      <w:sz w:val="18"/>
      <w:szCs w:val="18"/>
    </w:rPr>
  </w:style>
  <w:style w:type="paragraph" w:customStyle="1" w:styleId="Achievement">
    <w:name w:val="Achievement"/>
    <w:basedOn w:val="BodyText"/>
    <w:rsid w:val="00DB7680"/>
    <w:pPr>
      <w:suppressAutoHyphens/>
      <w:spacing w:after="60" w:line="240" w:lineRule="atLeast"/>
      <w:ind w:left="240" w:hanging="240"/>
      <w:jc w:val="both"/>
    </w:pPr>
    <w:rPr>
      <w:rFonts w:ascii="Garamond" w:hAnsi="Garamond" w:cs="Times New Roman"/>
      <w:szCs w:val="20"/>
      <w:lang w:eastAsia="ar-SA"/>
    </w:rPr>
  </w:style>
  <w:style w:type="paragraph" w:styleId="BodyText">
    <w:name w:val="Body Text"/>
    <w:basedOn w:val="Normal"/>
    <w:link w:val="BodyTextChar"/>
    <w:rsid w:val="00DB7680"/>
    <w:pPr>
      <w:spacing w:after="120"/>
    </w:pPr>
  </w:style>
  <w:style w:type="character" w:customStyle="1" w:styleId="BodyTextChar">
    <w:name w:val="Body Text Char"/>
    <w:link w:val="BodyText"/>
    <w:rsid w:val="00DB7680"/>
    <w:rPr>
      <w:rFonts w:cs="Calibri"/>
      <w:sz w:val="22"/>
      <w:szCs w:val="22"/>
    </w:rPr>
  </w:style>
  <w:style w:type="character" w:customStyle="1" w:styleId="apple-style-span">
    <w:name w:val="apple-style-span"/>
    <w:basedOn w:val="DefaultParagraphFont"/>
    <w:rsid w:val="00090B5B"/>
  </w:style>
  <w:style w:type="character" w:styleId="Strong">
    <w:name w:val="Strong"/>
    <w:qFormat/>
    <w:rsid w:val="00774C22"/>
    <w:rPr>
      <w:b/>
      <w:bCs/>
    </w:rPr>
  </w:style>
  <w:style w:type="character" w:customStyle="1" w:styleId="Heading4Char">
    <w:name w:val="Heading 4 Char"/>
    <w:link w:val="Heading4"/>
    <w:uiPriority w:val="9"/>
    <w:rsid w:val="00536BB9"/>
    <w:rPr>
      <w:rFonts w:ascii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E11B4"/>
    <w:pPr>
      <w:ind w:left="720"/>
    </w:pPr>
  </w:style>
  <w:style w:type="character" w:styleId="Emphasis">
    <w:name w:val="Emphasis"/>
    <w:qFormat/>
    <w:rsid w:val="00222532"/>
    <w:rPr>
      <w:i/>
      <w:iCs/>
    </w:rPr>
  </w:style>
  <w:style w:type="paragraph" w:styleId="NormalWeb">
    <w:name w:val="Normal (Web)"/>
    <w:basedOn w:val="Normal"/>
    <w:rsid w:val="00CD03A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0478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478C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link w:val="Heading3"/>
    <w:semiHidden/>
    <w:rsid w:val="00D5751E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Default">
    <w:name w:val="Default"/>
    <w:rsid w:val="000F421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BD42C-E9CB-4D04-862F-9928479D3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SINGH</vt:lpstr>
    </vt:vector>
  </TitlesOfParts>
  <Company>Ericsson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SINGH</dc:title>
  <dc:creator>auto terrace</dc:creator>
  <cp:lastModifiedBy>knoldus</cp:lastModifiedBy>
  <cp:revision>2</cp:revision>
  <cp:lastPrinted>2021-08-14T07:23:00Z</cp:lastPrinted>
  <dcterms:created xsi:type="dcterms:W3CDTF">2021-09-28T09:35:00Z</dcterms:created>
  <dcterms:modified xsi:type="dcterms:W3CDTF">2021-09-28T09:35:00Z</dcterms:modified>
</cp:coreProperties>
</file>