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F39C6" w:rsidRDefault="00676D21">
      <w:pPr>
        <w:tabs>
          <w:tab w:val="left" w:pos="4320"/>
        </w:tabs>
        <w:spacing w:line="0" w:lineRule="atLeast"/>
        <w:rPr>
          <w:rFonts w:ascii="Arial" w:eastAsia="Arial" w:hAnsi="Arial"/>
          <w:b/>
          <w:sz w:val="36"/>
        </w:rPr>
      </w:pPr>
      <w:r>
        <w:rPr>
          <w:noProof/>
          <w:lang w:val="en-US" w:eastAsia="en-US"/>
        </w:rPr>
        <w:drawing>
          <wp:anchor distT="0" distB="0" distL="114300" distR="114300" simplePos="0" relativeHeight="251657728" behindDoc="1" locked="0" layoutInCell="1" allowOverlap="1">
            <wp:simplePos x="0" y="0"/>
            <wp:positionH relativeFrom="page">
              <wp:posOffset>275590</wp:posOffset>
            </wp:positionH>
            <wp:positionV relativeFrom="page">
              <wp:posOffset>0</wp:posOffset>
            </wp:positionV>
            <wp:extent cx="7179310" cy="9603740"/>
            <wp:effectExtent l="1905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7179310" cy="9603740"/>
                    </a:xfrm>
                    <a:prstGeom prst="rect">
                      <a:avLst/>
                    </a:prstGeom>
                    <a:noFill/>
                  </pic:spPr>
                </pic:pic>
              </a:graphicData>
            </a:graphic>
          </wp:anchor>
        </w:drawing>
      </w:r>
      <w:r w:rsidR="00DF39C6">
        <w:rPr>
          <w:rFonts w:ascii="Arial" w:eastAsia="Arial" w:hAnsi="Arial"/>
          <w:b/>
          <w:sz w:val="36"/>
        </w:rPr>
        <w:t>Dinesh Kumar</w:t>
      </w:r>
      <w:r w:rsidR="00DF39C6">
        <w:rPr>
          <w:rFonts w:ascii="Times New Roman" w:eastAsia="Times New Roman" w:hAnsi="Times New Roman"/>
        </w:rPr>
        <w:tab/>
      </w:r>
      <w:r w:rsidR="00DF39C6">
        <w:rPr>
          <w:rFonts w:ascii="Arial" w:eastAsia="Arial" w:hAnsi="Arial"/>
          <w:b/>
          <w:sz w:val="36"/>
        </w:rPr>
        <w:t>Role Sr. Devops Engineer</w:t>
      </w:r>
    </w:p>
    <w:p w:rsidR="00DF39C6" w:rsidRDefault="00DF39C6">
      <w:pPr>
        <w:spacing w:line="35" w:lineRule="exact"/>
        <w:rPr>
          <w:rFonts w:ascii="Times New Roman" w:eastAsia="Times New Roman" w:hAnsi="Times New Roman"/>
          <w:sz w:val="24"/>
        </w:rPr>
      </w:pPr>
    </w:p>
    <w:p w:rsidR="00DF39C6" w:rsidRDefault="00DF39C6">
      <w:pPr>
        <w:spacing w:line="0" w:lineRule="atLeast"/>
        <w:rPr>
          <w:rFonts w:ascii="Arial" w:eastAsia="Arial" w:hAnsi="Arial"/>
          <w:b/>
          <w:sz w:val="24"/>
        </w:rPr>
      </w:pPr>
      <w:r>
        <w:rPr>
          <w:rFonts w:ascii="Arial" w:eastAsia="Arial" w:hAnsi="Arial"/>
          <w:b/>
          <w:sz w:val="24"/>
        </w:rPr>
        <w:t xml:space="preserve">PH +918802410434 |Email </w:t>
      </w:r>
      <w:hyperlink r:id="rId6" w:history="1">
        <w:r>
          <w:rPr>
            <w:rFonts w:ascii="Arial" w:eastAsia="Arial" w:hAnsi="Arial"/>
            <w:b/>
            <w:color w:val="000080"/>
            <w:sz w:val="24"/>
            <w:u w:val="single"/>
          </w:rPr>
          <w:t>dinesh.kaushik238@gmail.co</w:t>
        </w:r>
      </w:hyperlink>
      <w:r>
        <w:rPr>
          <w:rFonts w:ascii="Arial" w:eastAsia="Arial" w:hAnsi="Arial"/>
          <w:b/>
          <w:sz w:val="24"/>
        </w:rPr>
        <w:t>m | Pune, India</w:t>
      </w:r>
    </w:p>
    <w:p w:rsidR="00DF39C6" w:rsidRDefault="00DF39C6">
      <w:pPr>
        <w:spacing w:line="200" w:lineRule="exact"/>
        <w:rPr>
          <w:rFonts w:ascii="Times New Roman" w:eastAsia="Times New Roman" w:hAnsi="Times New Roman"/>
          <w:sz w:val="24"/>
        </w:rPr>
      </w:pPr>
    </w:p>
    <w:p w:rsidR="00DF39C6" w:rsidRDefault="00DF39C6">
      <w:pPr>
        <w:spacing w:line="200" w:lineRule="exact"/>
        <w:rPr>
          <w:rFonts w:ascii="Times New Roman" w:eastAsia="Times New Roman" w:hAnsi="Times New Roman"/>
          <w:sz w:val="24"/>
        </w:rPr>
      </w:pPr>
    </w:p>
    <w:p w:rsidR="00DF39C6" w:rsidRDefault="00DF39C6">
      <w:pPr>
        <w:spacing w:line="200" w:lineRule="exact"/>
        <w:rPr>
          <w:rFonts w:ascii="Times New Roman" w:eastAsia="Times New Roman" w:hAnsi="Times New Roman"/>
          <w:sz w:val="24"/>
        </w:rPr>
      </w:pPr>
    </w:p>
    <w:p w:rsidR="00DF39C6" w:rsidRDefault="00DF39C6">
      <w:pPr>
        <w:spacing w:line="264" w:lineRule="exact"/>
        <w:rPr>
          <w:rFonts w:ascii="Times New Roman" w:eastAsia="Times New Roman" w:hAnsi="Times New Roman"/>
          <w:sz w:val="24"/>
        </w:rPr>
      </w:pPr>
    </w:p>
    <w:p w:rsidR="00DF39C6" w:rsidRDefault="00DF39C6">
      <w:pPr>
        <w:spacing w:line="0" w:lineRule="atLeast"/>
        <w:ind w:left="20"/>
        <w:rPr>
          <w:rFonts w:ascii="Arial" w:eastAsia="Arial" w:hAnsi="Arial"/>
          <w:b/>
          <w:sz w:val="32"/>
        </w:rPr>
      </w:pPr>
      <w:r>
        <w:rPr>
          <w:rFonts w:ascii="Arial" w:eastAsia="Arial" w:hAnsi="Arial"/>
          <w:b/>
          <w:sz w:val="32"/>
        </w:rPr>
        <w:t>PROFESSIONAL SUMMARY</w:t>
      </w:r>
    </w:p>
    <w:p w:rsidR="00DF39C6" w:rsidRDefault="00DF39C6">
      <w:pPr>
        <w:spacing w:line="257" w:lineRule="exact"/>
        <w:rPr>
          <w:rFonts w:ascii="Times New Roman" w:eastAsia="Times New Roman" w:hAnsi="Times New Roman"/>
          <w:sz w:val="24"/>
        </w:rPr>
      </w:pPr>
    </w:p>
    <w:p w:rsidR="00DF39C6" w:rsidRDefault="00DF39C6">
      <w:pPr>
        <w:spacing w:line="272" w:lineRule="auto"/>
        <w:ind w:left="20" w:firstLine="6"/>
        <w:rPr>
          <w:rFonts w:ascii="Arial" w:eastAsia="Arial" w:hAnsi="Arial"/>
          <w:sz w:val="22"/>
        </w:rPr>
      </w:pPr>
      <w:r>
        <w:rPr>
          <w:rFonts w:ascii="Arial" w:eastAsia="Arial" w:hAnsi="Arial"/>
          <w:sz w:val="22"/>
        </w:rPr>
        <w:t>8+ years of DevOps and SysAdmin experience.Focusing on Automation using Git/Svn, Terraform,Jenkins,Ansible and Shell Script. Sound understanding of Docker and cluster management kubernetes.Experience in backup and restore of whole application from different DC.Sound understanding of Grafana, Nagios for system and application monitoring and alerting.An enthusiastic team player and deep creative thinker.</w:t>
      </w:r>
    </w:p>
    <w:p w:rsidR="00DF39C6" w:rsidRDefault="00DF39C6">
      <w:pPr>
        <w:spacing w:line="363" w:lineRule="exact"/>
        <w:rPr>
          <w:rFonts w:ascii="Times New Roman" w:eastAsia="Times New Roman" w:hAnsi="Times New Roman"/>
          <w:sz w:val="24"/>
        </w:rPr>
      </w:pPr>
    </w:p>
    <w:p w:rsidR="00DF39C6" w:rsidRDefault="00DF39C6">
      <w:pPr>
        <w:spacing w:line="0" w:lineRule="atLeast"/>
        <w:ind w:left="20"/>
        <w:rPr>
          <w:rFonts w:ascii="Arial" w:eastAsia="Arial" w:hAnsi="Arial"/>
          <w:b/>
          <w:sz w:val="32"/>
        </w:rPr>
      </w:pPr>
      <w:r>
        <w:rPr>
          <w:rFonts w:ascii="Arial" w:eastAsia="Arial" w:hAnsi="Arial"/>
          <w:b/>
          <w:sz w:val="32"/>
        </w:rPr>
        <w:t>TECH STACK</w:t>
      </w:r>
    </w:p>
    <w:p w:rsidR="00DF39C6" w:rsidRDefault="00DF39C6">
      <w:pPr>
        <w:spacing w:line="344" w:lineRule="exact"/>
        <w:rPr>
          <w:rFonts w:ascii="Times New Roman" w:eastAsia="Times New Roman" w:hAnsi="Times New Roman"/>
          <w:sz w:val="24"/>
        </w:rPr>
      </w:pPr>
    </w:p>
    <w:tbl>
      <w:tblPr>
        <w:tblW w:w="0" w:type="auto"/>
        <w:tblInd w:w="20" w:type="dxa"/>
        <w:tblLayout w:type="fixed"/>
        <w:tblCellMar>
          <w:top w:w="0" w:type="dxa"/>
          <w:left w:w="0" w:type="dxa"/>
          <w:bottom w:w="0" w:type="dxa"/>
          <w:right w:w="0" w:type="dxa"/>
        </w:tblCellMar>
        <w:tblLook w:val="0000"/>
      </w:tblPr>
      <w:tblGrid>
        <w:gridCol w:w="80"/>
        <w:gridCol w:w="720"/>
        <w:gridCol w:w="1280"/>
        <w:gridCol w:w="100"/>
        <w:gridCol w:w="80"/>
        <w:gridCol w:w="8780"/>
        <w:gridCol w:w="100"/>
      </w:tblGrid>
      <w:tr w:rsidR="00DF39C6">
        <w:trPr>
          <w:trHeight w:val="110"/>
        </w:trPr>
        <w:tc>
          <w:tcPr>
            <w:tcW w:w="80" w:type="dxa"/>
            <w:shd w:val="clear" w:color="auto" w:fill="F3F3F3"/>
            <w:vAlign w:val="bottom"/>
          </w:tcPr>
          <w:p w:rsidR="00DF39C6" w:rsidRDefault="00DF39C6">
            <w:pPr>
              <w:spacing w:line="0" w:lineRule="atLeast"/>
              <w:rPr>
                <w:rFonts w:ascii="Times New Roman" w:eastAsia="Times New Roman" w:hAnsi="Times New Roman"/>
                <w:sz w:val="9"/>
              </w:rPr>
            </w:pPr>
          </w:p>
        </w:tc>
        <w:tc>
          <w:tcPr>
            <w:tcW w:w="720" w:type="dxa"/>
            <w:shd w:val="clear" w:color="auto" w:fill="F3F3F3"/>
            <w:vAlign w:val="bottom"/>
          </w:tcPr>
          <w:p w:rsidR="00DF39C6" w:rsidRDefault="00DF39C6">
            <w:pPr>
              <w:spacing w:line="0" w:lineRule="atLeast"/>
              <w:rPr>
                <w:rFonts w:ascii="Times New Roman" w:eastAsia="Times New Roman" w:hAnsi="Times New Roman"/>
                <w:sz w:val="9"/>
              </w:rPr>
            </w:pPr>
          </w:p>
        </w:tc>
        <w:tc>
          <w:tcPr>
            <w:tcW w:w="1280" w:type="dxa"/>
            <w:shd w:val="clear" w:color="auto" w:fill="F3F3F3"/>
            <w:vAlign w:val="bottom"/>
          </w:tcPr>
          <w:p w:rsidR="00DF39C6" w:rsidRDefault="00DF39C6">
            <w:pPr>
              <w:spacing w:line="0" w:lineRule="atLeast"/>
              <w:rPr>
                <w:rFonts w:ascii="Times New Roman" w:eastAsia="Times New Roman" w:hAnsi="Times New Roman"/>
                <w:sz w:val="9"/>
              </w:rPr>
            </w:pPr>
          </w:p>
        </w:tc>
        <w:tc>
          <w:tcPr>
            <w:tcW w:w="100" w:type="dxa"/>
            <w:vMerge w:val="restart"/>
            <w:shd w:val="clear" w:color="auto" w:fill="F3F3F3"/>
            <w:vAlign w:val="bottom"/>
          </w:tcPr>
          <w:p w:rsidR="00DF39C6" w:rsidRDefault="00DF39C6">
            <w:pPr>
              <w:spacing w:line="0" w:lineRule="atLeast"/>
              <w:rPr>
                <w:rFonts w:ascii="Times New Roman" w:eastAsia="Times New Roman" w:hAnsi="Times New Roman"/>
                <w:sz w:val="9"/>
              </w:rPr>
            </w:pPr>
          </w:p>
        </w:tc>
        <w:tc>
          <w:tcPr>
            <w:tcW w:w="80" w:type="dxa"/>
            <w:vMerge w:val="restart"/>
            <w:shd w:val="clear" w:color="auto" w:fill="auto"/>
            <w:vAlign w:val="bottom"/>
          </w:tcPr>
          <w:p w:rsidR="00DF39C6" w:rsidRDefault="00DF39C6">
            <w:pPr>
              <w:spacing w:line="0" w:lineRule="atLeast"/>
              <w:rPr>
                <w:rFonts w:ascii="Times New Roman" w:eastAsia="Times New Roman" w:hAnsi="Times New Roman"/>
                <w:sz w:val="9"/>
              </w:rPr>
            </w:pPr>
          </w:p>
        </w:tc>
        <w:tc>
          <w:tcPr>
            <w:tcW w:w="8780" w:type="dxa"/>
            <w:vMerge w:val="restart"/>
            <w:shd w:val="clear" w:color="auto" w:fill="auto"/>
            <w:vAlign w:val="bottom"/>
          </w:tcPr>
          <w:p w:rsidR="00DF39C6" w:rsidRDefault="00DF39C6">
            <w:pPr>
              <w:spacing w:line="0" w:lineRule="atLeast"/>
              <w:rPr>
                <w:rFonts w:ascii="Arial" w:eastAsia="Arial" w:hAnsi="Arial"/>
                <w:sz w:val="18"/>
              </w:rPr>
            </w:pPr>
            <w:r>
              <w:rPr>
                <w:rFonts w:ascii="Arial" w:eastAsia="Arial" w:hAnsi="Arial"/>
                <w:sz w:val="18"/>
              </w:rPr>
              <w:t>AWS, GCP, Azure</w:t>
            </w:r>
          </w:p>
        </w:tc>
        <w:tc>
          <w:tcPr>
            <w:tcW w:w="100" w:type="dxa"/>
            <w:vMerge w:val="restart"/>
            <w:shd w:val="clear" w:color="auto" w:fill="auto"/>
            <w:vAlign w:val="bottom"/>
          </w:tcPr>
          <w:p w:rsidR="00DF39C6" w:rsidRDefault="00DF39C6">
            <w:pPr>
              <w:spacing w:line="0" w:lineRule="atLeast"/>
              <w:rPr>
                <w:rFonts w:ascii="Times New Roman" w:eastAsia="Times New Roman" w:hAnsi="Times New Roman"/>
                <w:sz w:val="9"/>
              </w:rPr>
            </w:pPr>
          </w:p>
        </w:tc>
      </w:tr>
      <w:tr w:rsidR="00DF39C6">
        <w:trPr>
          <w:trHeight w:val="210"/>
        </w:trPr>
        <w:tc>
          <w:tcPr>
            <w:tcW w:w="80" w:type="dxa"/>
            <w:shd w:val="clear" w:color="auto" w:fill="F3F3F3"/>
            <w:vAlign w:val="bottom"/>
          </w:tcPr>
          <w:p w:rsidR="00DF39C6" w:rsidRDefault="00DF39C6">
            <w:pPr>
              <w:spacing w:line="0" w:lineRule="atLeast"/>
              <w:rPr>
                <w:rFonts w:ascii="Times New Roman" w:eastAsia="Times New Roman" w:hAnsi="Times New Roman"/>
                <w:sz w:val="18"/>
              </w:rPr>
            </w:pPr>
          </w:p>
        </w:tc>
        <w:tc>
          <w:tcPr>
            <w:tcW w:w="720" w:type="dxa"/>
            <w:shd w:val="clear" w:color="auto" w:fill="auto"/>
            <w:vAlign w:val="bottom"/>
          </w:tcPr>
          <w:p w:rsidR="00DF39C6" w:rsidRDefault="00DF39C6">
            <w:pPr>
              <w:spacing w:line="0" w:lineRule="atLeast"/>
              <w:rPr>
                <w:rFonts w:ascii="Arial" w:eastAsia="Arial" w:hAnsi="Arial"/>
                <w:b/>
                <w:sz w:val="18"/>
              </w:rPr>
            </w:pPr>
            <w:r>
              <w:rPr>
                <w:rFonts w:ascii="Arial" w:eastAsia="Arial" w:hAnsi="Arial"/>
                <w:b/>
                <w:sz w:val="18"/>
              </w:rPr>
              <w:t>Public</w:t>
            </w:r>
          </w:p>
        </w:tc>
        <w:tc>
          <w:tcPr>
            <w:tcW w:w="1280" w:type="dxa"/>
            <w:shd w:val="clear" w:color="auto" w:fill="auto"/>
            <w:vAlign w:val="bottom"/>
          </w:tcPr>
          <w:p w:rsidR="00DF39C6" w:rsidRDefault="00DF39C6">
            <w:pPr>
              <w:spacing w:line="0" w:lineRule="atLeast"/>
              <w:ind w:left="20"/>
              <w:rPr>
                <w:rFonts w:ascii="Arial" w:eastAsia="Arial" w:hAnsi="Arial"/>
                <w:b/>
                <w:sz w:val="18"/>
              </w:rPr>
            </w:pPr>
            <w:r>
              <w:rPr>
                <w:rFonts w:ascii="Arial" w:eastAsia="Arial" w:hAnsi="Arial"/>
                <w:b/>
                <w:sz w:val="18"/>
              </w:rPr>
              <w:t>Cloud</w:t>
            </w:r>
          </w:p>
        </w:tc>
        <w:tc>
          <w:tcPr>
            <w:tcW w:w="100" w:type="dxa"/>
            <w:vMerge/>
            <w:shd w:val="clear" w:color="auto" w:fill="F3F3F3"/>
            <w:vAlign w:val="bottom"/>
          </w:tcPr>
          <w:p w:rsidR="00DF39C6" w:rsidRDefault="00DF39C6">
            <w:pPr>
              <w:spacing w:line="0" w:lineRule="atLeast"/>
              <w:rPr>
                <w:rFonts w:ascii="Times New Roman" w:eastAsia="Times New Roman" w:hAnsi="Times New Roman"/>
                <w:sz w:val="18"/>
              </w:rPr>
            </w:pPr>
          </w:p>
        </w:tc>
        <w:tc>
          <w:tcPr>
            <w:tcW w:w="80" w:type="dxa"/>
            <w:vMerge/>
            <w:shd w:val="clear" w:color="auto" w:fill="auto"/>
            <w:vAlign w:val="bottom"/>
          </w:tcPr>
          <w:p w:rsidR="00DF39C6" w:rsidRDefault="00DF39C6">
            <w:pPr>
              <w:spacing w:line="0" w:lineRule="atLeast"/>
              <w:rPr>
                <w:rFonts w:ascii="Times New Roman" w:eastAsia="Times New Roman" w:hAnsi="Times New Roman"/>
                <w:sz w:val="18"/>
              </w:rPr>
            </w:pPr>
          </w:p>
        </w:tc>
        <w:tc>
          <w:tcPr>
            <w:tcW w:w="8780" w:type="dxa"/>
            <w:vMerge/>
            <w:shd w:val="clear" w:color="auto" w:fill="auto"/>
            <w:vAlign w:val="bottom"/>
          </w:tcPr>
          <w:p w:rsidR="00DF39C6" w:rsidRDefault="00DF39C6">
            <w:pPr>
              <w:spacing w:line="0" w:lineRule="atLeast"/>
              <w:rPr>
                <w:rFonts w:ascii="Times New Roman" w:eastAsia="Times New Roman" w:hAnsi="Times New Roman"/>
                <w:sz w:val="18"/>
              </w:rPr>
            </w:pPr>
          </w:p>
        </w:tc>
        <w:tc>
          <w:tcPr>
            <w:tcW w:w="100" w:type="dxa"/>
            <w:vMerge/>
            <w:shd w:val="clear" w:color="auto" w:fill="auto"/>
            <w:vAlign w:val="bottom"/>
          </w:tcPr>
          <w:p w:rsidR="00DF39C6" w:rsidRDefault="00DF39C6">
            <w:pPr>
              <w:spacing w:line="0" w:lineRule="atLeast"/>
              <w:rPr>
                <w:rFonts w:ascii="Times New Roman" w:eastAsia="Times New Roman" w:hAnsi="Times New Roman"/>
                <w:sz w:val="18"/>
              </w:rPr>
            </w:pPr>
          </w:p>
        </w:tc>
      </w:tr>
      <w:tr w:rsidR="00DF39C6">
        <w:trPr>
          <w:trHeight w:val="210"/>
        </w:trPr>
        <w:tc>
          <w:tcPr>
            <w:tcW w:w="80" w:type="dxa"/>
            <w:shd w:val="clear" w:color="auto" w:fill="F3F3F3"/>
            <w:vAlign w:val="bottom"/>
          </w:tcPr>
          <w:p w:rsidR="00DF39C6" w:rsidRDefault="00DF39C6">
            <w:pPr>
              <w:spacing w:line="0" w:lineRule="atLeast"/>
              <w:rPr>
                <w:rFonts w:ascii="Times New Roman" w:eastAsia="Times New Roman" w:hAnsi="Times New Roman"/>
                <w:sz w:val="18"/>
              </w:rPr>
            </w:pPr>
          </w:p>
        </w:tc>
        <w:tc>
          <w:tcPr>
            <w:tcW w:w="720" w:type="dxa"/>
            <w:shd w:val="clear" w:color="auto" w:fill="F3F3F3"/>
            <w:vAlign w:val="bottom"/>
          </w:tcPr>
          <w:p w:rsidR="00DF39C6" w:rsidRDefault="00DF39C6">
            <w:pPr>
              <w:spacing w:line="0" w:lineRule="atLeast"/>
              <w:rPr>
                <w:rFonts w:ascii="Times New Roman" w:eastAsia="Times New Roman" w:hAnsi="Times New Roman"/>
                <w:sz w:val="18"/>
              </w:rPr>
            </w:pPr>
          </w:p>
        </w:tc>
        <w:tc>
          <w:tcPr>
            <w:tcW w:w="1280" w:type="dxa"/>
            <w:shd w:val="clear" w:color="auto" w:fill="F3F3F3"/>
            <w:vAlign w:val="bottom"/>
          </w:tcPr>
          <w:p w:rsidR="00DF39C6" w:rsidRDefault="00DF39C6">
            <w:pPr>
              <w:spacing w:line="0" w:lineRule="atLeast"/>
              <w:rPr>
                <w:rFonts w:ascii="Times New Roman" w:eastAsia="Times New Roman" w:hAnsi="Times New Roman"/>
                <w:sz w:val="18"/>
              </w:rPr>
            </w:pPr>
          </w:p>
        </w:tc>
        <w:tc>
          <w:tcPr>
            <w:tcW w:w="100" w:type="dxa"/>
            <w:vMerge w:val="restart"/>
            <w:shd w:val="clear" w:color="auto" w:fill="F3F3F3"/>
            <w:vAlign w:val="bottom"/>
          </w:tcPr>
          <w:p w:rsidR="00DF39C6" w:rsidRDefault="00DF39C6">
            <w:pPr>
              <w:spacing w:line="0" w:lineRule="atLeast"/>
              <w:rPr>
                <w:rFonts w:ascii="Times New Roman" w:eastAsia="Times New Roman" w:hAnsi="Times New Roman"/>
                <w:sz w:val="18"/>
              </w:rPr>
            </w:pPr>
          </w:p>
        </w:tc>
        <w:tc>
          <w:tcPr>
            <w:tcW w:w="80" w:type="dxa"/>
            <w:vMerge w:val="restart"/>
            <w:shd w:val="clear" w:color="auto" w:fill="auto"/>
            <w:vAlign w:val="bottom"/>
          </w:tcPr>
          <w:p w:rsidR="00DF39C6" w:rsidRDefault="00DF39C6">
            <w:pPr>
              <w:spacing w:line="0" w:lineRule="atLeast"/>
              <w:rPr>
                <w:rFonts w:ascii="Times New Roman" w:eastAsia="Times New Roman" w:hAnsi="Times New Roman"/>
                <w:sz w:val="18"/>
              </w:rPr>
            </w:pPr>
          </w:p>
        </w:tc>
        <w:tc>
          <w:tcPr>
            <w:tcW w:w="8780" w:type="dxa"/>
            <w:vMerge w:val="restart"/>
            <w:shd w:val="clear" w:color="auto" w:fill="auto"/>
            <w:vAlign w:val="bottom"/>
          </w:tcPr>
          <w:p w:rsidR="00DF39C6" w:rsidRDefault="00DF39C6">
            <w:pPr>
              <w:spacing w:line="0" w:lineRule="atLeast"/>
              <w:rPr>
                <w:rFonts w:ascii="Arial" w:eastAsia="Arial" w:hAnsi="Arial"/>
                <w:sz w:val="18"/>
              </w:rPr>
            </w:pPr>
            <w:r>
              <w:rPr>
                <w:rFonts w:ascii="Arial" w:eastAsia="Arial" w:hAnsi="Arial"/>
                <w:sz w:val="18"/>
              </w:rPr>
              <w:t>Git, BitBucket, SVN</w:t>
            </w:r>
          </w:p>
        </w:tc>
        <w:tc>
          <w:tcPr>
            <w:tcW w:w="100" w:type="dxa"/>
            <w:vMerge w:val="restart"/>
            <w:shd w:val="clear" w:color="auto" w:fill="auto"/>
            <w:vAlign w:val="bottom"/>
          </w:tcPr>
          <w:p w:rsidR="00DF39C6" w:rsidRDefault="00DF39C6">
            <w:pPr>
              <w:spacing w:line="0" w:lineRule="atLeast"/>
              <w:rPr>
                <w:rFonts w:ascii="Times New Roman" w:eastAsia="Times New Roman" w:hAnsi="Times New Roman"/>
                <w:sz w:val="18"/>
              </w:rPr>
            </w:pPr>
          </w:p>
        </w:tc>
      </w:tr>
      <w:tr w:rsidR="00DF39C6">
        <w:trPr>
          <w:trHeight w:val="166"/>
        </w:trPr>
        <w:tc>
          <w:tcPr>
            <w:tcW w:w="80" w:type="dxa"/>
            <w:shd w:val="clear" w:color="auto" w:fill="F3F3F3"/>
            <w:vAlign w:val="bottom"/>
          </w:tcPr>
          <w:p w:rsidR="00DF39C6" w:rsidRDefault="00DF39C6">
            <w:pPr>
              <w:spacing w:line="0" w:lineRule="atLeast"/>
              <w:rPr>
                <w:rFonts w:ascii="Times New Roman" w:eastAsia="Times New Roman" w:hAnsi="Times New Roman"/>
                <w:sz w:val="14"/>
              </w:rPr>
            </w:pPr>
          </w:p>
        </w:tc>
        <w:tc>
          <w:tcPr>
            <w:tcW w:w="720" w:type="dxa"/>
            <w:shd w:val="clear" w:color="auto" w:fill="auto"/>
            <w:vAlign w:val="bottom"/>
          </w:tcPr>
          <w:p w:rsidR="00DF39C6" w:rsidRDefault="00DF39C6">
            <w:pPr>
              <w:spacing w:line="166" w:lineRule="exact"/>
              <w:rPr>
                <w:rFonts w:ascii="Arial" w:eastAsia="Arial" w:hAnsi="Arial"/>
                <w:b/>
                <w:sz w:val="18"/>
              </w:rPr>
            </w:pPr>
            <w:r>
              <w:rPr>
                <w:rFonts w:ascii="Arial" w:eastAsia="Arial" w:hAnsi="Arial"/>
                <w:b/>
                <w:sz w:val="18"/>
              </w:rPr>
              <w:t>Source</w:t>
            </w:r>
          </w:p>
        </w:tc>
        <w:tc>
          <w:tcPr>
            <w:tcW w:w="1280" w:type="dxa"/>
            <w:shd w:val="clear" w:color="auto" w:fill="auto"/>
            <w:vAlign w:val="bottom"/>
          </w:tcPr>
          <w:p w:rsidR="00DF39C6" w:rsidRDefault="00DF39C6">
            <w:pPr>
              <w:spacing w:line="166" w:lineRule="exact"/>
              <w:ind w:left="760"/>
              <w:rPr>
                <w:rFonts w:ascii="Arial" w:eastAsia="Arial" w:hAnsi="Arial"/>
                <w:b/>
                <w:sz w:val="18"/>
              </w:rPr>
            </w:pPr>
            <w:r>
              <w:rPr>
                <w:rFonts w:ascii="Arial" w:eastAsia="Arial" w:hAnsi="Arial"/>
                <w:b/>
                <w:sz w:val="18"/>
              </w:rPr>
              <w:t>Code</w:t>
            </w:r>
          </w:p>
        </w:tc>
        <w:tc>
          <w:tcPr>
            <w:tcW w:w="100" w:type="dxa"/>
            <w:vMerge/>
            <w:shd w:val="clear" w:color="auto" w:fill="F3F3F3"/>
            <w:vAlign w:val="bottom"/>
          </w:tcPr>
          <w:p w:rsidR="00DF39C6" w:rsidRDefault="00DF39C6">
            <w:pPr>
              <w:spacing w:line="0" w:lineRule="atLeast"/>
              <w:rPr>
                <w:rFonts w:ascii="Times New Roman" w:eastAsia="Times New Roman" w:hAnsi="Times New Roman"/>
                <w:sz w:val="14"/>
              </w:rPr>
            </w:pPr>
          </w:p>
        </w:tc>
        <w:tc>
          <w:tcPr>
            <w:tcW w:w="80" w:type="dxa"/>
            <w:vMerge/>
            <w:shd w:val="clear" w:color="auto" w:fill="auto"/>
            <w:vAlign w:val="bottom"/>
          </w:tcPr>
          <w:p w:rsidR="00DF39C6" w:rsidRDefault="00DF39C6">
            <w:pPr>
              <w:spacing w:line="0" w:lineRule="atLeast"/>
              <w:rPr>
                <w:rFonts w:ascii="Times New Roman" w:eastAsia="Times New Roman" w:hAnsi="Times New Roman"/>
                <w:sz w:val="14"/>
              </w:rPr>
            </w:pPr>
          </w:p>
        </w:tc>
        <w:tc>
          <w:tcPr>
            <w:tcW w:w="8780" w:type="dxa"/>
            <w:vMerge/>
            <w:shd w:val="clear" w:color="auto" w:fill="auto"/>
            <w:vAlign w:val="bottom"/>
          </w:tcPr>
          <w:p w:rsidR="00DF39C6" w:rsidRDefault="00DF39C6">
            <w:pPr>
              <w:spacing w:line="0" w:lineRule="atLeast"/>
              <w:rPr>
                <w:rFonts w:ascii="Times New Roman" w:eastAsia="Times New Roman" w:hAnsi="Times New Roman"/>
                <w:sz w:val="14"/>
              </w:rPr>
            </w:pPr>
          </w:p>
        </w:tc>
        <w:tc>
          <w:tcPr>
            <w:tcW w:w="100" w:type="dxa"/>
            <w:vMerge/>
            <w:shd w:val="clear" w:color="auto" w:fill="auto"/>
            <w:vAlign w:val="bottom"/>
          </w:tcPr>
          <w:p w:rsidR="00DF39C6" w:rsidRDefault="00DF39C6">
            <w:pPr>
              <w:spacing w:line="0" w:lineRule="atLeast"/>
              <w:rPr>
                <w:rFonts w:ascii="Times New Roman" w:eastAsia="Times New Roman" w:hAnsi="Times New Roman"/>
                <w:sz w:val="14"/>
              </w:rPr>
            </w:pPr>
          </w:p>
        </w:tc>
      </w:tr>
      <w:tr w:rsidR="00DF39C6">
        <w:trPr>
          <w:trHeight w:val="254"/>
        </w:trPr>
        <w:tc>
          <w:tcPr>
            <w:tcW w:w="80" w:type="dxa"/>
            <w:shd w:val="clear" w:color="auto" w:fill="F3F3F3"/>
            <w:vAlign w:val="bottom"/>
          </w:tcPr>
          <w:p w:rsidR="00DF39C6" w:rsidRDefault="00DF39C6">
            <w:pPr>
              <w:spacing w:line="0" w:lineRule="atLeast"/>
              <w:rPr>
                <w:rFonts w:ascii="Times New Roman" w:eastAsia="Times New Roman" w:hAnsi="Times New Roman"/>
                <w:sz w:val="22"/>
              </w:rPr>
            </w:pPr>
          </w:p>
        </w:tc>
        <w:tc>
          <w:tcPr>
            <w:tcW w:w="2000" w:type="dxa"/>
            <w:gridSpan w:val="2"/>
            <w:shd w:val="clear" w:color="auto" w:fill="auto"/>
            <w:vAlign w:val="bottom"/>
          </w:tcPr>
          <w:p w:rsidR="00DF39C6" w:rsidRDefault="00DF39C6">
            <w:pPr>
              <w:spacing w:line="0" w:lineRule="atLeast"/>
              <w:rPr>
                <w:rFonts w:ascii="Arial" w:eastAsia="Arial" w:hAnsi="Arial"/>
                <w:b/>
                <w:sz w:val="18"/>
              </w:rPr>
            </w:pPr>
            <w:r>
              <w:rPr>
                <w:rFonts w:ascii="Arial" w:eastAsia="Arial" w:hAnsi="Arial"/>
                <w:b/>
                <w:sz w:val="18"/>
              </w:rPr>
              <w:t>MAnagement</w:t>
            </w:r>
          </w:p>
        </w:tc>
        <w:tc>
          <w:tcPr>
            <w:tcW w:w="100" w:type="dxa"/>
            <w:shd w:val="clear" w:color="auto" w:fill="F3F3F3"/>
            <w:vAlign w:val="bottom"/>
          </w:tcPr>
          <w:p w:rsidR="00DF39C6" w:rsidRDefault="00DF39C6">
            <w:pPr>
              <w:spacing w:line="0" w:lineRule="atLeast"/>
              <w:rPr>
                <w:rFonts w:ascii="Times New Roman" w:eastAsia="Times New Roman" w:hAnsi="Times New Roman"/>
                <w:sz w:val="22"/>
              </w:rPr>
            </w:pPr>
          </w:p>
        </w:tc>
        <w:tc>
          <w:tcPr>
            <w:tcW w:w="80" w:type="dxa"/>
            <w:shd w:val="clear" w:color="auto" w:fill="auto"/>
            <w:vAlign w:val="bottom"/>
          </w:tcPr>
          <w:p w:rsidR="00DF39C6" w:rsidRDefault="00DF39C6">
            <w:pPr>
              <w:spacing w:line="0" w:lineRule="atLeast"/>
              <w:rPr>
                <w:rFonts w:ascii="Times New Roman" w:eastAsia="Times New Roman" w:hAnsi="Times New Roman"/>
                <w:sz w:val="22"/>
              </w:rPr>
            </w:pPr>
          </w:p>
        </w:tc>
        <w:tc>
          <w:tcPr>
            <w:tcW w:w="8780" w:type="dxa"/>
            <w:vMerge w:val="restart"/>
            <w:shd w:val="clear" w:color="auto" w:fill="auto"/>
            <w:vAlign w:val="bottom"/>
          </w:tcPr>
          <w:p w:rsidR="00DF39C6" w:rsidRDefault="00DF39C6">
            <w:pPr>
              <w:spacing w:line="0" w:lineRule="atLeast"/>
              <w:rPr>
                <w:rFonts w:ascii="Arial" w:eastAsia="Arial" w:hAnsi="Arial"/>
                <w:sz w:val="18"/>
              </w:rPr>
            </w:pPr>
            <w:r>
              <w:rPr>
                <w:rFonts w:ascii="Arial" w:eastAsia="Arial" w:hAnsi="Arial"/>
                <w:sz w:val="18"/>
              </w:rPr>
              <w:t>MySql, PostgreSQL, Aerospike</w:t>
            </w:r>
          </w:p>
        </w:tc>
        <w:tc>
          <w:tcPr>
            <w:tcW w:w="100" w:type="dxa"/>
            <w:shd w:val="clear" w:color="auto" w:fill="auto"/>
            <w:vAlign w:val="bottom"/>
          </w:tcPr>
          <w:p w:rsidR="00DF39C6" w:rsidRDefault="00DF39C6">
            <w:pPr>
              <w:spacing w:line="0" w:lineRule="atLeast"/>
              <w:rPr>
                <w:rFonts w:ascii="Times New Roman" w:eastAsia="Times New Roman" w:hAnsi="Times New Roman"/>
                <w:sz w:val="22"/>
              </w:rPr>
            </w:pPr>
          </w:p>
        </w:tc>
      </w:tr>
      <w:tr w:rsidR="00DF39C6">
        <w:trPr>
          <w:trHeight w:val="210"/>
        </w:trPr>
        <w:tc>
          <w:tcPr>
            <w:tcW w:w="80" w:type="dxa"/>
            <w:shd w:val="clear" w:color="auto" w:fill="F3F3F3"/>
            <w:vAlign w:val="bottom"/>
          </w:tcPr>
          <w:p w:rsidR="00DF39C6" w:rsidRDefault="00DF39C6">
            <w:pPr>
              <w:spacing w:line="0" w:lineRule="atLeast"/>
              <w:rPr>
                <w:rFonts w:ascii="Times New Roman" w:eastAsia="Times New Roman" w:hAnsi="Times New Roman"/>
                <w:sz w:val="18"/>
              </w:rPr>
            </w:pPr>
          </w:p>
        </w:tc>
        <w:tc>
          <w:tcPr>
            <w:tcW w:w="2000" w:type="dxa"/>
            <w:gridSpan w:val="2"/>
            <w:shd w:val="clear" w:color="auto" w:fill="F3F3F3"/>
            <w:vAlign w:val="bottom"/>
          </w:tcPr>
          <w:p w:rsidR="00DF39C6" w:rsidRDefault="00DF39C6">
            <w:pPr>
              <w:spacing w:line="0" w:lineRule="atLeast"/>
              <w:rPr>
                <w:rFonts w:ascii="Times New Roman" w:eastAsia="Times New Roman" w:hAnsi="Times New Roman"/>
                <w:sz w:val="18"/>
              </w:rPr>
            </w:pPr>
          </w:p>
        </w:tc>
        <w:tc>
          <w:tcPr>
            <w:tcW w:w="100" w:type="dxa"/>
            <w:vMerge w:val="restart"/>
            <w:shd w:val="clear" w:color="auto" w:fill="F3F3F3"/>
            <w:vAlign w:val="bottom"/>
          </w:tcPr>
          <w:p w:rsidR="00DF39C6" w:rsidRDefault="00DF39C6">
            <w:pPr>
              <w:spacing w:line="0" w:lineRule="atLeast"/>
              <w:rPr>
                <w:rFonts w:ascii="Times New Roman" w:eastAsia="Times New Roman" w:hAnsi="Times New Roman"/>
                <w:sz w:val="18"/>
              </w:rPr>
            </w:pPr>
          </w:p>
        </w:tc>
        <w:tc>
          <w:tcPr>
            <w:tcW w:w="80" w:type="dxa"/>
            <w:vMerge w:val="restart"/>
            <w:shd w:val="clear" w:color="auto" w:fill="auto"/>
            <w:vAlign w:val="bottom"/>
          </w:tcPr>
          <w:p w:rsidR="00DF39C6" w:rsidRDefault="00DF39C6">
            <w:pPr>
              <w:spacing w:line="0" w:lineRule="atLeast"/>
              <w:rPr>
                <w:rFonts w:ascii="Times New Roman" w:eastAsia="Times New Roman" w:hAnsi="Times New Roman"/>
                <w:sz w:val="18"/>
              </w:rPr>
            </w:pPr>
          </w:p>
        </w:tc>
        <w:tc>
          <w:tcPr>
            <w:tcW w:w="8780" w:type="dxa"/>
            <w:vMerge/>
            <w:shd w:val="clear" w:color="auto" w:fill="auto"/>
            <w:vAlign w:val="bottom"/>
          </w:tcPr>
          <w:p w:rsidR="00DF39C6" w:rsidRDefault="00DF39C6">
            <w:pPr>
              <w:spacing w:line="0" w:lineRule="atLeast"/>
              <w:rPr>
                <w:rFonts w:ascii="Times New Roman" w:eastAsia="Times New Roman" w:hAnsi="Times New Roman"/>
                <w:sz w:val="18"/>
              </w:rPr>
            </w:pPr>
          </w:p>
        </w:tc>
        <w:tc>
          <w:tcPr>
            <w:tcW w:w="100" w:type="dxa"/>
            <w:vMerge w:val="restart"/>
            <w:shd w:val="clear" w:color="auto" w:fill="auto"/>
            <w:vAlign w:val="bottom"/>
          </w:tcPr>
          <w:p w:rsidR="00DF39C6" w:rsidRDefault="00DF39C6">
            <w:pPr>
              <w:spacing w:line="0" w:lineRule="atLeast"/>
              <w:rPr>
                <w:rFonts w:ascii="Times New Roman" w:eastAsia="Times New Roman" w:hAnsi="Times New Roman"/>
                <w:sz w:val="18"/>
              </w:rPr>
            </w:pPr>
          </w:p>
        </w:tc>
      </w:tr>
      <w:tr w:rsidR="00DF39C6">
        <w:trPr>
          <w:trHeight w:val="210"/>
        </w:trPr>
        <w:tc>
          <w:tcPr>
            <w:tcW w:w="80" w:type="dxa"/>
            <w:shd w:val="clear" w:color="auto" w:fill="F3F3F3"/>
            <w:vAlign w:val="bottom"/>
          </w:tcPr>
          <w:p w:rsidR="00DF39C6" w:rsidRDefault="00DF39C6">
            <w:pPr>
              <w:spacing w:line="0" w:lineRule="atLeast"/>
              <w:rPr>
                <w:rFonts w:ascii="Times New Roman" w:eastAsia="Times New Roman" w:hAnsi="Times New Roman"/>
                <w:sz w:val="18"/>
              </w:rPr>
            </w:pPr>
          </w:p>
        </w:tc>
        <w:tc>
          <w:tcPr>
            <w:tcW w:w="2000" w:type="dxa"/>
            <w:gridSpan w:val="2"/>
            <w:shd w:val="clear" w:color="auto" w:fill="auto"/>
            <w:vAlign w:val="bottom"/>
          </w:tcPr>
          <w:p w:rsidR="00DF39C6" w:rsidRDefault="00DF39C6">
            <w:pPr>
              <w:spacing w:line="0" w:lineRule="atLeast"/>
              <w:rPr>
                <w:rFonts w:ascii="Arial" w:eastAsia="Arial" w:hAnsi="Arial"/>
                <w:b/>
                <w:sz w:val="18"/>
              </w:rPr>
            </w:pPr>
            <w:r>
              <w:rPr>
                <w:rFonts w:ascii="Arial" w:eastAsia="Arial" w:hAnsi="Arial"/>
                <w:b/>
                <w:sz w:val="18"/>
              </w:rPr>
              <w:t>Data Stores</w:t>
            </w:r>
          </w:p>
        </w:tc>
        <w:tc>
          <w:tcPr>
            <w:tcW w:w="100" w:type="dxa"/>
            <w:vMerge/>
            <w:shd w:val="clear" w:color="auto" w:fill="F3F3F3"/>
            <w:vAlign w:val="bottom"/>
          </w:tcPr>
          <w:p w:rsidR="00DF39C6" w:rsidRDefault="00DF39C6">
            <w:pPr>
              <w:spacing w:line="0" w:lineRule="atLeast"/>
              <w:rPr>
                <w:rFonts w:ascii="Times New Roman" w:eastAsia="Times New Roman" w:hAnsi="Times New Roman"/>
                <w:sz w:val="18"/>
              </w:rPr>
            </w:pPr>
          </w:p>
        </w:tc>
        <w:tc>
          <w:tcPr>
            <w:tcW w:w="80" w:type="dxa"/>
            <w:vMerge/>
            <w:shd w:val="clear" w:color="auto" w:fill="auto"/>
            <w:vAlign w:val="bottom"/>
          </w:tcPr>
          <w:p w:rsidR="00DF39C6" w:rsidRDefault="00DF39C6">
            <w:pPr>
              <w:spacing w:line="0" w:lineRule="atLeast"/>
              <w:rPr>
                <w:rFonts w:ascii="Times New Roman" w:eastAsia="Times New Roman" w:hAnsi="Times New Roman"/>
                <w:sz w:val="18"/>
              </w:rPr>
            </w:pPr>
          </w:p>
        </w:tc>
        <w:tc>
          <w:tcPr>
            <w:tcW w:w="8780" w:type="dxa"/>
            <w:vMerge/>
            <w:shd w:val="clear" w:color="auto" w:fill="auto"/>
            <w:vAlign w:val="bottom"/>
          </w:tcPr>
          <w:p w:rsidR="00DF39C6" w:rsidRDefault="00DF39C6">
            <w:pPr>
              <w:spacing w:line="0" w:lineRule="atLeast"/>
              <w:rPr>
                <w:rFonts w:ascii="Times New Roman" w:eastAsia="Times New Roman" w:hAnsi="Times New Roman"/>
                <w:sz w:val="18"/>
              </w:rPr>
            </w:pPr>
          </w:p>
        </w:tc>
        <w:tc>
          <w:tcPr>
            <w:tcW w:w="100" w:type="dxa"/>
            <w:vMerge/>
            <w:shd w:val="clear" w:color="auto" w:fill="auto"/>
            <w:vAlign w:val="bottom"/>
          </w:tcPr>
          <w:p w:rsidR="00DF39C6" w:rsidRDefault="00DF39C6">
            <w:pPr>
              <w:spacing w:line="0" w:lineRule="atLeast"/>
              <w:rPr>
                <w:rFonts w:ascii="Times New Roman" w:eastAsia="Times New Roman" w:hAnsi="Times New Roman"/>
                <w:sz w:val="18"/>
              </w:rPr>
            </w:pPr>
          </w:p>
        </w:tc>
      </w:tr>
      <w:tr w:rsidR="00DF39C6">
        <w:trPr>
          <w:trHeight w:val="210"/>
        </w:trPr>
        <w:tc>
          <w:tcPr>
            <w:tcW w:w="80" w:type="dxa"/>
            <w:shd w:val="clear" w:color="auto" w:fill="F3F3F3"/>
            <w:vAlign w:val="bottom"/>
          </w:tcPr>
          <w:p w:rsidR="00DF39C6" w:rsidRDefault="00DF39C6">
            <w:pPr>
              <w:spacing w:line="0" w:lineRule="atLeast"/>
              <w:rPr>
                <w:rFonts w:ascii="Times New Roman" w:eastAsia="Times New Roman" w:hAnsi="Times New Roman"/>
                <w:sz w:val="18"/>
              </w:rPr>
            </w:pPr>
          </w:p>
        </w:tc>
        <w:tc>
          <w:tcPr>
            <w:tcW w:w="2000" w:type="dxa"/>
            <w:gridSpan w:val="2"/>
            <w:shd w:val="clear" w:color="auto" w:fill="F3F3F3"/>
            <w:vAlign w:val="bottom"/>
          </w:tcPr>
          <w:p w:rsidR="00DF39C6" w:rsidRDefault="00DF39C6">
            <w:pPr>
              <w:spacing w:line="0" w:lineRule="atLeast"/>
              <w:rPr>
                <w:rFonts w:ascii="Times New Roman" w:eastAsia="Times New Roman" w:hAnsi="Times New Roman"/>
                <w:sz w:val="18"/>
              </w:rPr>
            </w:pPr>
          </w:p>
        </w:tc>
        <w:tc>
          <w:tcPr>
            <w:tcW w:w="100" w:type="dxa"/>
            <w:vMerge w:val="restart"/>
            <w:shd w:val="clear" w:color="auto" w:fill="F3F3F3"/>
            <w:vAlign w:val="bottom"/>
          </w:tcPr>
          <w:p w:rsidR="00DF39C6" w:rsidRDefault="00DF39C6">
            <w:pPr>
              <w:spacing w:line="0" w:lineRule="atLeast"/>
              <w:rPr>
                <w:rFonts w:ascii="Times New Roman" w:eastAsia="Times New Roman" w:hAnsi="Times New Roman"/>
                <w:sz w:val="18"/>
              </w:rPr>
            </w:pPr>
          </w:p>
        </w:tc>
        <w:tc>
          <w:tcPr>
            <w:tcW w:w="80" w:type="dxa"/>
            <w:vMerge w:val="restart"/>
            <w:shd w:val="clear" w:color="auto" w:fill="auto"/>
            <w:vAlign w:val="bottom"/>
          </w:tcPr>
          <w:p w:rsidR="00DF39C6" w:rsidRDefault="00DF39C6">
            <w:pPr>
              <w:spacing w:line="0" w:lineRule="atLeast"/>
              <w:rPr>
                <w:rFonts w:ascii="Times New Roman" w:eastAsia="Times New Roman" w:hAnsi="Times New Roman"/>
                <w:sz w:val="18"/>
              </w:rPr>
            </w:pPr>
          </w:p>
        </w:tc>
        <w:tc>
          <w:tcPr>
            <w:tcW w:w="8780" w:type="dxa"/>
            <w:vMerge w:val="restart"/>
            <w:shd w:val="clear" w:color="auto" w:fill="auto"/>
            <w:vAlign w:val="bottom"/>
          </w:tcPr>
          <w:p w:rsidR="00DF39C6" w:rsidRDefault="00DF39C6">
            <w:pPr>
              <w:spacing w:line="0" w:lineRule="atLeast"/>
              <w:rPr>
                <w:rFonts w:ascii="Arial" w:eastAsia="Arial" w:hAnsi="Arial"/>
                <w:sz w:val="18"/>
              </w:rPr>
            </w:pPr>
            <w:r>
              <w:rPr>
                <w:rFonts w:ascii="Arial" w:eastAsia="Arial" w:hAnsi="Arial"/>
                <w:sz w:val="18"/>
              </w:rPr>
              <w:t>Apache Tomcat, Apache HTTP Server, Nginx</w:t>
            </w:r>
          </w:p>
        </w:tc>
        <w:tc>
          <w:tcPr>
            <w:tcW w:w="100" w:type="dxa"/>
            <w:vMerge w:val="restart"/>
            <w:shd w:val="clear" w:color="auto" w:fill="auto"/>
            <w:vAlign w:val="bottom"/>
          </w:tcPr>
          <w:p w:rsidR="00DF39C6" w:rsidRDefault="00DF39C6">
            <w:pPr>
              <w:spacing w:line="0" w:lineRule="atLeast"/>
              <w:rPr>
                <w:rFonts w:ascii="Times New Roman" w:eastAsia="Times New Roman" w:hAnsi="Times New Roman"/>
                <w:sz w:val="18"/>
              </w:rPr>
            </w:pPr>
          </w:p>
        </w:tc>
      </w:tr>
      <w:tr w:rsidR="00DF39C6">
        <w:trPr>
          <w:trHeight w:val="210"/>
        </w:trPr>
        <w:tc>
          <w:tcPr>
            <w:tcW w:w="80" w:type="dxa"/>
            <w:shd w:val="clear" w:color="auto" w:fill="F3F3F3"/>
            <w:vAlign w:val="bottom"/>
          </w:tcPr>
          <w:p w:rsidR="00DF39C6" w:rsidRDefault="00DF39C6">
            <w:pPr>
              <w:spacing w:line="0" w:lineRule="atLeast"/>
              <w:rPr>
                <w:rFonts w:ascii="Times New Roman" w:eastAsia="Times New Roman" w:hAnsi="Times New Roman"/>
                <w:sz w:val="18"/>
              </w:rPr>
            </w:pPr>
          </w:p>
        </w:tc>
        <w:tc>
          <w:tcPr>
            <w:tcW w:w="2000" w:type="dxa"/>
            <w:gridSpan w:val="2"/>
            <w:shd w:val="clear" w:color="auto" w:fill="auto"/>
            <w:vAlign w:val="bottom"/>
          </w:tcPr>
          <w:p w:rsidR="00DF39C6" w:rsidRDefault="00DF39C6">
            <w:pPr>
              <w:spacing w:line="0" w:lineRule="atLeast"/>
              <w:rPr>
                <w:rFonts w:ascii="Arial" w:eastAsia="Arial" w:hAnsi="Arial"/>
                <w:b/>
                <w:sz w:val="18"/>
              </w:rPr>
            </w:pPr>
            <w:r>
              <w:rPr>
                <w:rFonts w:ascii="Arial" w:eastAsia="Arial" w:hAnsi="Arial"/>
                <w:b/>
                <w:sz w:val="18"/>
              </w:rPr>
              <w:t>Web Servers</w:t>
            </w:r>
          </w:p>
        </w:tc>
        <w:tc>
          <w:tcPr>
            <w:tcW w:w="100" w:type="dxa"/>
            <w:vMerge/>
            <w:shd w:val="clear" w:color="auto" w:fill="F3F3F3"/>
            <w:vAlign w:val="bottom"/>
          </w:tcPr>
          <w:p w:rsidR="00DF39C6" w:rsidRDefault="00DF39C6">
            <w:pPr>
              <w:spacing w:line="0" w:lineRule="atLeast"/>
              <w:rPr>
                <w:rFonts w:ascii="Times New Roman" w:eastAsia="Times New Roman" w:hAnsi="Times New Roman"/>
                <w:sz w:val="18"/>
              </w:rPr>
            </w:pPr>
          </w:p>
        </w:tc>
        <w:tc>
          <w:tcPr>
            <w:tcW w:w="80" w:type="dxa"/>
            <w:vMerge/>
            <w:shd w:val="clear" w:color="auto" w:fill="auto"/>
            <w:vAlign w:val="bottom"/>
          </w:tcPr>
          <w:p w:rsidR="00DF39C6" w:rsidRDefault="00DF39C6">
            <w:pPr>
              <w:spacing w:line="0" w:lineRule="atLeast"/>
              <w:rPr>
                <w:rFonts w:ascii="Times New Roman" w:eastAsia="Times New Roman" w:hAnsi="Times New Roman"/>
                <w:sz w:val="18"/>
              </w:rPr>
            </w:pPr>
          </w:p>
        </w:tc>
        <w:tc>
          <w:tcPr>
            <w:tcW w:w="8780" w:type="dxa"/>
            <w:vMerge/>
            <w:shd w:val="clear" w:color="auto" w:fill="auto"/>
            <w:vAlign w:val="bottom"/>
          </w:tcPr>
          <w:p w:rsidR="00DF39C6" w:rsidRDefault="00DF39C6">
            <w:pPr>
              <w:spacing w:line="0" w:lineRule="atLeast"/>
              <w:rPr>
                <w:rFonts w:ascii="Times New Roman" w:eastAsia="Times New Roman" w:hAnsi="Times New Roman"/>
                <w:sz w:val="18"/>
              </w:rPr>
            </w:pPr>
          </w:p>
        </w:tc>
        <w:tc>
          <w:tcPr>
            <w:tcW w:w="100" w:type="dxa"/>
            <w:vMerge/>
            <w:shd w:val="clear" w:color="auto" w:fill="auto"/>
            <w:vAlign w:val="bottom"/>
          </w:tcPr>
          <w:p w:rsidR="00DF39C6" w:rsidRDefault="00DF39C6">
            <w:pPr>
              <w:spacing w:line="0" w:lineRule="atLeast"/>
              <w:rPr>
                <w:rFonts w:ascii="Times New Roman" w:eastAsia="Times New Roman" w:hAnsi="Times New Roman"/>
                <w:sz w:val="18"/>
              </w:rPr>
            </w:pPr>
          </w:p>
        </w:tc>
      </w:tr>
      <w:tr w:rsidR="00DF39C6">
        <w:trPr>
          <w:trHeight w:val="210"/>
        </w:trPr>
        <w:tc>
          <w:tcPr>
            <w:tcW w:w="80" w:type="dxa"/>
            <w:shd w:val="clear" w:color="auto" w:fill="F3F3F3"/>
            <w:vAlign w:val="bottom"/>
          </w:tcPr>
          <w:p w:rsidR="00DF39C6" w:rsidRDefault="00DF39C6">
            <w:pPr>
              <w:spacing w:line="0" w:lineRule="atLeast"/>
              <w:rPr>
                <w:rFonts w:ascii="Times New Roman" w:eastAsia="Times New Roman" w:hAnsi="Times New Roman"/>
                <w:sz w:val="18"/>
              </w:rPr>
            </w:pPr>
          </w:p>
        </w:tc>
        <w:tc>
          <w:tcPr>
            <w:tcW w:w="2000" w:type="dxa"/>
            <w:gridSpan w:val="2"/>
            <w:shd w:val="clear" w:color="auto" w:fill="F3F3F3"/>
            <w:vAlign w:val="bottom"/>
          </w:tcPr>
          <w:p w:rsidR="00DF39C6" w:rsidRDefault="00DF39C6">
            <w:pPr>
              <w:spacing w:line="0" w:lineRule="atLeast"/>
              <w:rPr>
                <w:rFonts w:ascii="Times New Roman" w:eastAsia="Times New Roman" w:hAnsi="Times New Roman"/>
                <w:sz w:val="18"/>
              </w:rPr>
            </w:pPr>
          </w:p>
        </w:tc>
        <w:tc>
          <w:tcPr>
            <w:tcW w:w="100" w:type="dxa"/>
            <w:vMerge w:val="restart"/>
            <w:shd w:val="clear" w:color="auto" w:fill="F3F3F3"/>
            <w:vAlign w:val="bottom"/>
          </w:tcPr>
          <w:p w:rsidR="00DF39C6" w:rsidRDefault="00DF39C6">
            <w:pPr>
              <w:spacing w:line="0" w:lineRule="atLeast"/>
              <w:rPr>
                <w:rFonts w:ascii="Times New Roman" w:eastAsia="Times New Roman" w:hAnsi="Times New Roman"/>
                <w:sz w:val="18"/>
              </w:rPr>
            </w:pPr>
          </w:p>
        </w:tc>
        <w:tc>
          <w:tcPr>
            <w:tcW w:w="80" w:type="dxa"/>
            <w:vMerge w:val="restart"/>
            <w:shd w:val="clear" w:color="auto" w:fill="auto"/>
            <w:vAlign w:val="bottom"/>
          </w:tcPr>
          <w:p w:rsidR="00DF39C6" w:rsidRDefault="00DF39C6">
            <w:pPr>
              <w:spacing w:line="0" w:lineRule="atLeast"/>
              <w:rPr>
                <w:rFonts w:ascii="Times New Roman" w:eastAsia="Times New Roman" w:hAnsi="Times New Roman"/>
                <w:sz w:val="18"/>
              </w:rPr>
            </w:pPr>
          </w:p>
        </w:tc>
        <w:tc>
          <w:tcPr>
            <w:tcW w:w="8780" w:type="dxa"/>
            <w:vMerge w:val="restart"/>
            <w:shd w:val="clear" w:color="auto" w:fill="auto"/>
            <w:vAlign w:val="bottom"/>
          </w:tcPr>
          <w:p w:rsidR="00DF39C6" w:rsidRDefault="00DF39C6">
            <w:pPr>
              <w:spacing w:line="0" w:lineRule="atLeast"/>
              <w:rPr>
                <w:rFonts w:ascii="Arial" w:eastAsia="Arial" w:hAnsi="Arial"/>
                <w:sz w:val="18"/>
              </w:rPr>
            </w:pPr>
            <w:r>
              <w:rPr>
                <w:rFonts w:ascii="Arial" w:eastAsia="Arial" w:hAnsi="Arial"/>
                <w:sz w:val="18"/>
              </w:rPr>
              <w:t>Linux, Debien, Ubuntu, Centos, Fedora</w:t>
            </w:r>
          </w:p>
        </w:tc>
        <w:tc>
          <w:tcPr>
            <w:tcW w:w="100" w:type="dxa"/>
            <w:vMerge w:val="restart"/>
            <w:shd w:val="clear" w:color="auto" w:fill="auto"/>
            <w:vAlign w:val="bottom"/>
          </w:tcPr>
          <w:p w:rsidR="00DF39C6" w:rsidRDefault="00DF39C6">
            <w:pPr>
              <w:spacing w:line="0" w:lineRule="atLeast"/>
              <w:rPr>
                <w:rFonts w:ascii="Times New Roman" w:eastAsia="Times New Roman" w:hAnsi="Times New Roman"/>
                <w:sz w:val="18"/>
              </w:rPr>
            </w:pPr>
          </w:p>
        </w:tc>
      </w:tr>
      <w:tr w:rsidR="00DF39C6">
        <w:trPr>
          <w:trHeight w:val="210"/>
        </w:trPr>
        <w:tc>
          <w:tcPr>
            <w:tcW w:w="80" w:type="dxa"/>
            <w:shd w:val="clear" w:color="auto" w:fill="F3F3F3"/>
            <w:vAlign w:val="bottom"/>
          </w:tcPr>
          <w:p w:rsidR="00DF39C6" w:rsidRDefault="00DF39C6">
            <w:pPr>
              <w:spacing w:line="0" w:lineRule="atLeast"/>
              <w:rPr>
                <w:rFonts w:ascii="Times New Roman" w:eastAsia="Times New Roman" w:hAnsi="Times New Roman"/>
                <w:sz w:val="18"/>
              </w:rPr>
            </w:pPr>
          </w:p>
        </w:tc>
        <w:tc>
          <w:tcPr>
            <w:tcW w:w="2000" w:type="dxa"/>
            <w:gridSpan w:val="2"/>
            <w:shd w:val="clear" w:color="auto" w:fill="auto"/>
            <w:vAlign w:val="bottom"/>
          </w:tcPr>
          <w:p w:rsidR="00DF39C6" w:rsidRDefault="00DF39C6">
            <w:pPr>
              <w:spacing w:line="0" w:lineRule="atLeast"/>
              <w:rPr>
                <w:rFonts w:ascii="Arial" w:eastAsia="Arial" w:hAnsi="Arial"/>
                <w:b/>
                <w:sz w:val="18"/>
                <w:highlight w:val="white"/>
              </w:rPr>
            </w:pPr>
            <w:r>
              <w:rPr>
                <w:rFonts w:ascii="Arial" w:eastAsia="Arial" w:hAnsi="Arial"/>
                <w:b/>
                <w:sz w:val="18"/>
                <w:highlight w:val="white"/>
              </w:rPr>
              <w:t>Operating Systems</w:t>
            </w:r>
          </w:p>
        </w:tc>
        <w:tc>
          <w:tcPr>
            <w:tcW w:w="100" w:type="dxa"/>
            <w:vMerge/>
            <w:shd w:val="clear" w:color="auto" w:fill="F3F3F3"/>
            <w:vAlign w:val="bottom"/>
          </w:tcPr>
          <w:p w:rsidR="00DF39C6" w:rsidRDefault="00DF39C6">
            <w:pPr>
              <w:spacing w:line="0" w:lineRule="atLeast"/>
              <w:rPr>
                <w:rFonts w:ascii="Times New Roman" w:eastAsia="Times New Roman" w:hAnsi="Times New Roman"/>
                <w:sz w:val="18"/>
              </w:rPr>
            </w:pPr>
          </w:p>
        </w:tc>
        <w:tc>
          <w:tcPr>
            <w:tcW w:w="80" w:type="dxa"/>
            <w:vMerge/>
            <w:shd w:val="clear" w:color="auto" w:fill="auto"/>
            <w:vAlign w:val="bottom"/>
          </w:tcPr>
          <w:p w:rsidR="00DF39C6" w:rsidRDefault="00DF39C6">
            <w:pPr>
              <w:spacing w:line="0" w:lineRule="atLeast"/>
              <w:rPr>
                <w:rFonts w:ascii="Times New Roman" w:eastAsia="Times New Roman" w:hAnsi="Times New Roman"/>
                <w:sz w:val="18"/>
              </w:rPr>
            </w:pPr>
          </w:p>
        </w:tc>
        <w:tc>
          <w:tcPr>
            <w:tcW w:w="8780" w:type="dxa"/>
            <w:vMerge/>
            <w:shd w:val="clear" w:color="auto" w:fill="auto"/>
            <w:vAlign w:val="bottom"/>
          </w:tcPr>
          <w:p w:rsidR="00DF39C6" w:rsidRDefault="00DF39C6">
            <w:pPr>
              <w:spacing w:line="0" w:lineRule="atLeast"/>
              <w:rPr>
                <w:rFonts w:ascii="Times New Roman" w:eastAsia="Times New Roman" w:hAnsi="Times New Roman"/>
                <w:sz w:val="18"/>
              </w:rPr>
            </w:pPr>
          </w:p>
        </w:tc>
        <w:tc>
          <w:tcPr>
            <w:tcW w:w="100" w:type="dxa"/>
            <w:vMerge/>
            <w:shd w:val="clear" w:color="auto" w:fill="auto"/>
            <w:vAlign w:val="bottom"/>
          </w:tcPr>
          <w:p w:rsidR="00DF39C6" w:rsidRDefault="00DF39C6">
            <w:pPr>
              <w:spacing w:line="0" w:lineRule="atLeast"/>
              <w:rPr>
                <w:rFonts w:ascii="Times New Roman" w:eastAsia="Times New Roman" w:hAnsi="Times New Roman"/>
                <w:sz w:val="18"/>
              </w:rPr>
            </w:pPr>
          </w:p>
        </w:tc>
      </w:tr>
      <w:tr w:rsidR="00DF39C6">
        <w:trPr>
          <w:trHeight w:val="210"/>
        </w:trPr>
        <w:tc>
          <w:tcPr>
            <w:tcW w:w="80" w:type="dxa"/>
            <w:shd w:val="clear" w:color="auto" w:fill="F3F3F3"/>
            <w:vAlign w:val="bottom"/>
          </w:tcPr>
          <w:p w:rsidR="00DF39C6" w:rsidRDefault="00DF39C6">
            <w:pPr>
              <w:spacing w:line="0" w:lineRule="atLeast"/>
              <w:rPr>
                <w:rFonts w:ascii="Times New Roman" w:eastAsia="Times New Roman" w:hAnsi="Times New Roman"/>
                <w:sz w:val="18"/>
              </w:rPr>
            </w:pPr>
          </w:p>
        </w:tc>
        <w:tc>
          <w:tcPr>
            <w:tcW w:w="2000" w:type="dxa"/>
            <w:gridSpan w:val="2"/>
            <w:shd w:val="clear" w:color="auto" w:fill="F3F3F3"/>
            <w:vAlign w:val="bottom"/>
          </w:tcPr>
          <w:p w:rsidR="00DF39C6" w:rsidRDefault="00DF39C6">
            <w:pPr>
              <w:spacing w:line="0" w:lineRule="atLeast"/>
              <w:rPr>
                <w:rFonts w:ascii="Times New Roman" w:eastAsia="Times New Roman" w:hAnsi="Times New Roman"/>
                <w:sz w:val="18"/>
              </w:rPr>
            </w:pPr>
          </w:p>
        </w:tc>
        <w:tc>
          <w:tcPr>
            <w:tcW w:w="100" w:type="dxa"/>
            <w:vMerge w:val="restart"/>
            <w:shd w:val="clear" w:color="auto" w:fill="F3F3F3"/>
            <w:vAlign w:val="bottom"/>
          </w:tcPr>
          <w:p w:rsidR="00DF39C6" w:rsidRDefault="00DF39C6">
            <w:pPr>
              <w:spacing w:line="0" w:lineRule="atLeast"/>
              <w:rPr>
                <w:rFonts w:ascii="Times New Roman" w:eastAsia="Times New Roman" w:hAnsi="Times New Roman"/>
                <w:sz w:val="18"/>
              </w:rPr>
            </w:pPr>
          </w:p>
        </w:tc>
        <w:tc>
          <w:tcPr>
            <w:tcW w:w="80" w:type="dxa"/>
            <w:vMerge w:val="restart"/>
            <w:shd w:val="clear" w:color="auto" w:fill="auto"/>
            <w:vAlign w:val="bottom"/>
          </w:tcPr>
          <w:p w:rsidR="00DF39C6" w:rsidRDefault="00DF39C6">
            <w:pPr>
              <w:spacing w:line="0" w:lineRule="atLeast"/>
              <w:rPr>
                <w:rFonts w:ascii="Times New Roman" w:eastAsia="Times New Roman" w:hAnsi="Times New Roman"/>
                <w:sz w:val="18"/>
              </w:rPr>
            </w:pPr>
          </w:p>
        </w:tc>
        <w:tc>
          <w:tcPr>
            <w:tcW w:w="8780" w:type="dxa"/>
            <w:vMerge w:val="restart"/>
            <w:shd w:val="clear" w:color="auto" w:fill="auto"/>
            <w:vAlign w:val="bottom"/>
          </w:tcPr>
          <w:p w:rsidR="00DF39C6" w:rsidRDefault="00DF39C6">
            <w:pPr>
              <w:spacing w:line="0" w:lineRule="atLeast"/>
              <w:rPr>
                <w:rFonts w:ascii="Arial" w:eastAsia="Arial" w:hAnsi="Arial"/>
              </w:rPr>
            </w:pPr>
            <w:r>
              <w:rPr>
                <w:rFonts w:ascii="Arial" w:eastAsia="Arial" w:hAnsi="Arial"/>
              </w:rPr>
              <w:t>Grafana, Nagios</w:t>
            </w:r>
          </w:p>
        </w:tc>
        <w:tc>
          <w:tcPr>
            <w:tcW w:w="100" w:type="dxa"/>
            <w:vMerge w:val="restart"/>
            <w:shd w:val="clear" w:color="auto" w:fill="auto"/>
            <w:vAlign w:val="bottom"/>
          </w:tcPr>
          <w:p w:rsidR="00DF39C6" w:rsidRDefault="00DF39C6">
            <w:pPr>
              <w:spacing w:line="0" w:lineRule="atLeast"/>
              <w:rPr>
                <w:rFonts w:ascii="Times New Roman" w:eastAsia="Times New Roman" w:hAnsi="Times New Roman"/>
                <w:sz w:val="18"/>
              </w:rPr>
            </w:pPr>
          </w:p>
        </w:tc>
      </w:tr>
      <w:tr w:rsidR="00DF39C6">
        <w:trPr>
          <w:trHeight w:val="210"/>
        </w:trPr>
        <w:tc>
          <w:tcPr>
            <w:tcW w:w="80" w:type="dxa"/>
            <w:shd w:val="clear" w:color="auto" w:fill="F3F3F3"/>
            <w:vAlign w:val="bottom"/>
          </w:tcPr>
          <w:p w:rsidR="00DF39C6" w:rsidRDefault="00DF39C6">
            <w:pPr>
              <w:spacing w:line="0" w:lineRule="atLeast"/>
              <w:rPr>
                <w:rFonts w:ascii="Times New Roman" w:eastAsia="Times New Roman" w:hAnsi="Times New Roman"/>
                <w:sz w:val="18"/>
              </w:rPr>
            </w:pPr>
          </w:p>
        </w:tc>
        <w:tc>
          <w:tcPr>
            <w:tcW w:w="2000" w:type="dxa"/>
            <w:gridSpan w:val="2"/>
            <w:shd w:val="clear" w:color="auto" w:fill="auto"/>
            <w:vAlign w:val="bottom"/>
          </w:tcPr>
          <w:p w:rsidR="00DF39C6" w:rsidRDefault="00DF39C6">
            <w:pPr>
              <w:spacing w:line="0" w:lineRule="atLeast"/>
              <w:rPr>
                <w:rFonts w:ascii="Arial" w:eastAsia="Arial" w:hAnsi="Arial"/>
                <w:b/>
                <w:sz w:val="18"/>
              </w:rPr>
            </w:pPr>
            <w:r>
              <w:rPr>
                <w:rFonts w:ascii="Arial" w:eastAsia="Arial" w:hAnsi="Arial"/>
                <w:b/>
                <w:sz w:val="18"/>
              </w:rPr>
              <w:t>Monitoring Tools</w:t>
            </w:r>
          </w:p>
        </w:tc>
        <w:tc>
          <w:tcPr>
            <w:tcW w:w="100" w:type="dxa"/>
            <w:vMerge/>
            <w:shd w:val="clear" w:color="auto" w:fill="F3F3F3"/>
            <w:vAlign w:val="bottom"/>
          </w:tcPr>
          <w:p w:rsidR="00DF39C6" w:rsidRDefault="00DF39C6">
            <w:pPr>
              <w:spacing w:line="0" w:lineRule="atLeast"/>
              <w:rPr>
                <w:rFonts w:ascii="Times New Roman" w:eastAsia="Times New Roman" w:hAnsi="Times New Roman"/>
                <w:sz w:val="18"/>
              </w:rPr>
            </w:pPr>
          </w:p>
        </w:tc>
        <w:tc>
          <w:tcPr>
            <w:tcW w:w="80" w:type="dxa"/>
            <w:vMerge/>
            <w:shd w:val="clear" w:color="auto" w:fill="auto"/>
            <w:vAlign w:val="bottom"/>
          </w:tcPr>
          <w:p w:rsidR="00DF39C6" w:rsidRDefault="00DF39C6">
            <w:pPr>
              <w:spacing w:line="0" w:lineRule="atLeast"/>
              <w:rPr>
                <w:rFonts w:ascii="Times New Roman" w:eastAsia="Times New Roman" w:hAnsi="Times New Roman"/>
                <w:sz w:val="18"/>
              </w:rPr>
            </w:pPr>
          </w:p>
        </w:tc>
        <w:tc>
          <w:tcPr>
            <w:tcW w:w="8780" w:type="dxa"/>
            <w:vMerge/>
            <w:shd w:val="clear" w:color="auto" w:fill="auto"/>
            <w:vAlign w:val="bottom"/>
          </w:tcPr>
          <w:p w:rsidR="00DF39C6" w:rsidRDefault="00DF39C6">
            <w:pPr>
              <w:spacing w:line="0" w:lineRule="atLeast"/>
              <w:rPr>
                <w:rFonts w:ascii="Times New Roman" w:eastAsia="Times New Roman" w:hAnsi="Times New Roman"/>
                <w:sz w:val="18"/>
              </w:rPr>
            </w:pPr>
          </w:p>
        </w:tc>
        <w:tc>
          <w:tcPr>
            <w:tcW w:w="100" w:type="dxa"/>
            <w:vMerge/>
            <w:shd w:val="clear" w:color="auto" w:fill="auto"/>
            <w:vAlign w:val="bottom"/>
          </w:tcPr>
          <w:p w:rsidR="00DF39C6" w:rsidRDefault="00DF39C6">
            <w:pPr>
              <w:spacing w:line="0" w:lineRule="atLeast"/>
              <w:rPr>
                <w:rFonts w:ascii="Times New Roman" w:eastAsia="Times New Roman" w:hAnsi="Times New Roman"/>
                <w:sz w:val="18"/>
              </w:rPr>
            </w:pPr>
          </w:p>
        </w:tc>
      </w:tr>
      <w:tr w:rsidR="00DF39C6">
        <w:trPr>
          <w:trHeight w:val="232"/>
        </w:trPr>
        <w:tc>
          <w:tcPr>
            <w:tcW w:w="80" w:type="dxa"/>
            <w:shd w:val="clear" w:color="auto" w:fill="F3F3F3"/>
            <w:vAlign w:val="bottom"/>
          </w:tcPr>
          <w:p w:rsidR="00DF39C6" w:rsidRDefault="00DF39C6">
            <w:pPr>
              <w:spacing w:line="0" w:lineRule="atLeast"/>
              <w:rPr>
                <w:rFonts w:ascii="Times New Roman" w:eastAsia="Times New Roman" w:hAnsi="Times New Roman"/>
              </w:rPr>
            </w:pPr>
          </w:p>
        </w:tc>
        <w:tc>
          <w:tcPr>
            <w:tcW w:w="720" w:type="dxa"/>
            <w:shd w:val="clear" w:color="auto" w:fill="F3F3F3"/>
            <w:vAlign w:val="bottom"/>
          </w:tcPr>
          <w:p w:rsidR="00DF39C6" w:rsidRDefault="00DF39C6">
            <w:pPr>
              <w:spacing w:line="0" w:lineRule="atLeast"/>
              <w:rPr>
                <w:rFonts w:ascii="Times New Roman" w:eastAsia="Times New Roman" w:hAnsi="Times New Roman"/>
              </w:rPr>
            </w:pPr>
          </w:p>
        </w:tc>
        <w:tc>
          <w:tcPr>
            <w:tcW w:w="1280" w:type="dxa"/>
            <w:shd w:val="clear" w:color="auto" w:fill="F3F3F3"/>
            <w:vAlign w:val="bottom"/>
          </w:tcPr>
          <w:p w:rsidR="00DF39C6" w:rsidRDefault="00DF39C6">
            <w:pPr>
              <w:spacing w:line="0" w:lineRule="atLeast"/>
              <w:rPr>
                <w:rFonts w:ascii="Times New Roman" w:eastAsia="Times New Roman" w:hAnsi="Times New Roman"/>
              </w:rPr>
            </w:pPr>
          </w:p>
        </w:tc>
        <w:tc>
          <w:tcPr>
            <w:tcW w:w="100" w:type="dxa"/>
            <w:vMerge w:val="restart"/>
            <w:shd w:val="clear" w:color="auto" w:fill="F3F3F3"/>
            <w:vAlign w:val="bottom"/>
          </w:tcPr>
          <w:p w:rsidR="00DF39C6" w:rsidRDefault="00DF39C6">
            <w:pPr>
              <w:spacing w:line="0" w:lineRule="atLeast"/>
              <w:rPr>
                <w:rFonts w:ascii="Times New Roman" w:eastAsia="Times New Roman" w:hAnsi="Times New Roman"/>
              </w:rPr>
            </w:pPr>
          </w:p>
        </w:tc>
        <w:tc>
          <w:tcPr>
            <w:tcW w:w="80" w:type="dxa"/>
            <w:vMerge w:val="restart"/>
            <w:shd w:val="clear" w:color="auto" w:fill="auto"/>
            <w:vAlign w:val="bottom"/>
          </w:tcPr>
          <w:p w:rsidR="00DF39C6" w:rsidRDefault="00DF39C6">
            <w:pPr>
              <w:spacing w:line="0" w:lineRule="atLeast"/>
              <w:rPr>
                <w:rFonts w:ascii="Times New Roman" w:eastAsia="Times New Roman" w:hAnsi="Times New Roman"/>
              </w:rPr>
            </w:pPr>
          </w:p>
        </w:tc>
        <w:tc>
          <w:tcPr>
            <w:tcW w:w="8780" w:type="dxa"/>
            <w:vMerge w:val="restart"/>
            <w:shd w:val="clear" w:color="auto" w:fill="auto"/>
            <w:vAlign w:val="bottom"/>
          </w:tcPr>
          <w:p w:rsidR="00DF39C6" w:rsidRDefault="00DF39C6">
            <w:pPr>
              <w:spacing w:line="0" w:lineRule="atLeast"/>
              <w:rPr>
                <w:rFonts w:ascii="Arial" w:eastAsia="Arial" w:hAnsi="Arial"/>
                <w:sz w:val="18"/>
              </w:rPr>
            </w:pPr>
            <w:r>
              <w:rPr>
                <w:rFonts w:ascii="Arial" w:eastAsia="Arial" w:hAnsi="Arial"/>
                <w:sz w:val="18"/>
              </w:rPr>
              <w:t>Docker Swarm, Kubernetes</w:t>
            </w:r>
          </w:p>
        </w:tc>
        <w:tc>
          <w:tcPr>
            <w:tcW w:w="100" w:type="dxa"/>
            <w:vMerge w:val="restart"/>
            <w:shd w:val="clear" w:color="auto" w:fill="auto"/>
            <w:vAlign w:val="bottom"/>
          </w:tcPr>
          <w:p w:rsidR="00DF39C6" w:rsidRDefault="00DF39C6">
            <w:pPr>
              <w:spacing w:line="0" w:lineRule="atLeast"/>
              <w:rPr>
                <w:rFonts w:ascii="Times New Roman" w:eastAsia="Times New Roman" w:hAnsi="Times New Roman"/>
              </w:rPr>
            </w:pPr>
          </w:p>
        </w:tc>
      </w:tr>
      <w:tr w:rsidR="00DF39C6">
        <w:trPr>
          <w:trHeight w:val="168"/>
        </w:trPr>
        <w:tc>
          <w:tcPr>
            <w:tcW w:w="80" w:type="dxa"/>
            <w:shd w:val="clear" w:color="auto" w:fill="F3F3F3"/>
            <w:vAlign w:val="bottom"/>
          </w:tcPr>
          <w:p w:rsidR="00DF39C6" w:rsidRDefault="00DF39C6">
            <w:pPr>
              <w:spacing w:line="0" w:lineRule="atLeast"/>
              <w:rPr>
                <w:rFonts w:ascii="Times New Roman" w:eastAsia="Times New Roman" w:hAnsi="Times New Roman"/>
                <w:sz w:val="14"/>
              </w:rPr>
            </w:pPr>
          </w:p>
        </w:tc>
        <w:tc>
          <w:tcPr>
            <w:tcW w:w="2000" w:type="dxa"/>
            <w:gridSpan w:val="2"/>
            <w:shd w:val="clear" w:color="auto" w:fill="auto"/>
            <w:vAlign w:val="bottom"/>
          </w:tcPr>
          <w:p w:rsidR="00DF39C6" w:rsidRDefault="00DF39C6">
            <w:pPr>
              <w:spacing w:line="168" w:lineRule="exact"/>
              <w:rPr>
                <w:rFonts w:ascii="Arial" w:eastAsia="Arial" w:hAnsi="Arial"/>
                <w:b/>
                <w:sz w:val="18"/>
              </w:rPr>
            </w:pPr>
            <w:r>
              <w:rPr>
                <w:rFonts w:ascii="Arial" w:eastAsia="Arial" w:hAnsi="Arial"/>
                <w:b/>
                <w:sz w:val="18"/>
              </w:rPr>
              <w:t>Micro-services</w:t>
            </w:r>
          </w:p>
        </w:tc>
        <w:tc>
          <w:tcPr>
            <w:tcW w:w="100" w:type="dxa"/>
            <w:vMerge/>
            <w:shd w:val="clear" w:color="auto" w:fill="F3F3F3"/>
            <w:vAlign w:val="bottom"/>
          </w:tcPr>
          <w:p w:rsidR="00DF39C6" w:rsidRDefault="00DF39C6">
            <w:pPr>
              <w:spacing w:line="0" w:lineRule="atLeast"/>
              <w:rPr>
                <w:rFonts w:ascii="Times New Roman" w:eastAsia="Times New Roman" w:hAnsi="Times New Roman"/>
                <w:sz w:val="14"/>
              </w:rPr>
            </w:pPr>
          </w:p>
        </w:tc>
        <w:tc>
          <w:tcPr>
            <w:tcW w:w="80" w:type="dxa"/>
            <w:vMerge/>
            <w:shd w:val="clear" w:color="auto" w:fill="auto"/>
            <w:vAlign w:val="bottom"/>
          </w:tcPr>
          <w:p w:rsidR="00DF39C6" w:rsidRDefault="00DF39C6">
            <w:pPr>
              <w:spacing w:line="0" w:lineRule="atLeast"/>
              <w:rPr>
                <w:rFonts w:ascii="Times New Roman" w:eastAsia="Times New Roman" w:hAnsi="Times New Roman"/>
                <w:sz w:val="14"/>
              </w:rPr>
            </w:pPr>
          </w:p>
        </w:tc>
        <w:tc>
          <w:tcPr>
            <w:tcW w:w="8780" w:type="dxa"/>
            <w:vMerge/>
            <w:shd w:val="clear" w:color="auto" w:fill="auto"/>
            <w:vAlign w:val="bottom"/>
          </w:tcPr>
          <w:p w:rsidR="00DF39C6" w:rsidRDefault="00DF39C6">
            <w:pPr>
              <w:spacing w:line="0" w:lineRule="atLeast"/>
              <w:rPr>
                <w:rFonts w:ascii="Times New Roman" w:eastAsia="Times New Roman" w:hAnsi="Times New Roman"/>
                <w:sz w:val="14"/>
              </w:rPr>
            </w:pPr>
          </w:p>
        </w:tc>
        <w:tc>
          <w:tcPr>
            <w:tcW w:w="100" w:type="dxa"/>
            <w:vMerge/>
            <w:shd w:val="clear" w:color="auto" w:fill="auto"/>
            <w:vAlign w:val="bottom"/>
          </w:tcPr>
          <w:p w:rsidR="00DF39C6" w:rsidRDefault="00DF39C6">
            <w:pPr>
              <w:spacing w:line="0" w:lineRule="atLeast"/>
              <w:rPr>
                <w:rFonts w:ascii="Times New Roman" w:eastAsia="Times New Roman" w:hAnsi="Times New Roman"/>
                <w:sz w:val="14"/>
              </w:rPr>
            </w:pPr>
          </w:p>
        </w:tc>
      </w:tr>
      <w:tr w:rsidR="00DF39C6">
        <w:trPr>
          <w:trHeight w:val="252"/>
        </w:trPr>
        <w:tc>
          <w:tcPr>
            <w:tcW w:w="80" w:type="dxa"/>
            <w:shd w:val="clear" w:color="auto" w:fill="F3F3F3"/>
            <w:vAlign w:val="bottom"/>
          </w:tcPr>
          <w:p w:rsidR="00DF39C6" w:rsidRDefault="00DF39C6">
            <w:pPr>
              <w:spacing w:line="0" w:lineRule="atLeast"/>
              <w:rPr>
                <w:rFonts w:ascii="Times New Roman" w:eastAsia="Times New Roman" w:hAnsi="Times New Roman"/>
                <w:sz w:val="21"/>
              </w:rPr>
            </w:pPr>
          </w:p>
        </w:tc>
        <w:tc>
          <w:tcPr>
            <w:tcW w:w="2000" w:type="dxa"/>
            <w:gridSpan w:val="2"/>
            <w:shd w:val="clear" w:color="auto" w:fill="auto"/>
            <w:vAlign w:val="bottom"/>
          </w:tcPr>
          <w:p w:rsidR="00DF39C6" w:rsidRDefault="00DF39C6">
            <w:pPr>
              <w:spacing w:line="0" w:lineRule="atLeast"/>
              <w:rPr>
                <w:rFonts w:ascii="Arial" w:eastAsia="Arial" w:hAnsi="Arial"/>
                <w:b/>
                <w:sz w:val="18"/>
              </w:rPr>
            </w:pPr>
            <w:r>
              <w:rPr>
                <w:rFonts w:ascii="Arial" w:eastAsia="Arial" w:hAnsi="Arial"/>
                <w:b/>
                <w:sz w:val="18"/>
              </w:rPr>
              <w:t>Management Tools</w:t>
            </w:r>
          </w:p>
        </w:tc>
        <w:tc>
          <w:tcPr>
            <w:tcW w:w="100" w:type="dxa"/>
            <w:shd w:val="clear" w:color="auto" w:fill="F3F3F3"/>
            <w:vAlign w:val="bottom"/>
          </w:tcPr>
          <w:p w:rsidR="00DF39C6" w:rsidRDefault="00DF39C6">
            <w:pPr>
              <w:spacing w:line="0" w:lineRule="atLeast"/>
              <w:rPr>
                <w:rFonts w:ascii="Times New Roman" w:eastAsia="Times New Roman" w:hAnsi="Times New Roman"/>
                <w:sz w:val="21"/>
              </w:rPr>
            </w:pPr>
          </w:p>
        </w:tc>
        <w:tc>
          <w:tcPr>
            <w:tcW w:w="80" w:type="dxa"/>
            <w:shd w:val="clear" w:color="auto" w:fill="auto"/>
            <w:vAlign w:val="bottom"/>
          </w:tcPr>
          <w:p w:rsidR="00DF39C6" w:rsidRDefault="00DF39C6">
            <w:pPr>
              <w:spacing w:line="0" w:lineRule="atLeast"/>
              <w:rPr>
                <w:rFonts w:ascii="Times New Roman" w:eastAsia="Times New Roman" w:hAnsi="Times New Roman"/>
                <w:sz w:val="21"/>
              </w:rPr>
            </w:pPr>
          </w:p>
        </w:tc>
        <w:tc>
          <w:tcPr>
            <w:tcW w:w="8780" w:type="dxa"/>
            <w:vMerge w:val="restart"/>
            <w:shd w:val="clear" w:color="auto" w:fill="auto"/>
            <w:vAlign w:val="bottom"/>
          </w:tcPr>
          <w:p w:rsidR="00DF39C6" w:rsidRDefault="00DF39C6">
            <w:pPr>
              <w:spacing w:line="0" w:lineRule="atLeast"/>
              <w:rPr>
                <w:rFonts w:ascii="Arial" w:eastAsia="Arial" w:hAnsi="Arial"/>
              </w:rPr>
            </w:pPr>
            <w:r>
              <w:rPr>
                <w:rFonts w:ascii="Arial" w:eastAsia="Arial" w:hAnsi="Arial"/>
              </w:rPr>
              <w:t>Jenkins</w:t>
            </w:r>
          </w:p>
        </w:tc>
        <w:tc>
          <w:tcPr>
            <w:tcW w:w="100" w:type="dxa"/>
            <w:shd w:val="clear" w:color="auto" w:fill="auto"/>
            <w:vAlign w:val="bottom"/>
          </w:tcPr>
          <w:p w:rsidR="00DF39C6" w:rsidRDefault="00DF39C6">
            <w:pPr>
              <w:spacing w:line="0" w:lineRule="atLeast"/>
              <w:rPr>
                <w:rFonts w:ascii="Times New Roman" w:eastAsia="Times New Roman" w:hAnsi="Times New Roman"/>
                <w:sz w:val="21"/>
              </w:rPr>
            </w:pPr>
          </w:p>
        </w:tc>
      </w:tr>
      <w:tr w:rsidR="00DF39C6">
        <w:trPr>
          <w:trHeight w:val="210"/>
        </w:trPr>
        <w:tc>
          <w:tcPr>
            <w:tcW w:w="80" w:type="dxa"/>
            <w:shd w:val="clear" w:color="auto" w:fill="F3F3F3"/>
            <w:vAlign w:val="bottom"/>
          </w:tcPr>
          <w:p w:rsidR="00DF39C6" w:rsidRDefault="00DF39C6">
            <w:pPr>
              <w:spacing w:line="0" w:lineRule="atLeast"/>
              <w:rPr>
                <w:rFonts w:ascii="Times New Roman" w:eastAsia="Times New Roman" w:hAnsi="Times New Roman"/>
                <w:sz w:val="18"/>
              </w:rPr>
            </w:pPr>
          </w:p>
        </w:tc>
        <w:tc>
          <w:tcPr>
            <w:tcW w:w="2000" w:type="dxa"/>
            <w:gridSpan w:val="2"/>
            <w:shd w:val="clear" w:color="auto" w:fill="F3F3F3"/>
            <w:vAlign w:val="bottom"/>
          </w:tcPr>
          <w:p w:rsidR="00DF39C6" w:rsidRDefault="00DF39C6">
            <w:pPr>
              <w:spacing w:line="0" w:lineRule="atLeast"/>
              <w:rPr>
                <w:rFonts w:ascii="Times New Roman" w:eastAsia="Times New Roman" w:hAnsi="Times New Roman"/>
                <w:sz w:val="18"/>
              </w:rPr>
            </w:pPr>
          </w:p>
        </w:tc>
        <w:tc>
          <w:tcPr>
            <w:tcW w:w="100" w:type="dxa"/>
            <w:vMerge w:val="restart"/>
            <w:shd w:val="clear" w:color="auto" w:fill="F3F3F3"/>
            <w:vAlign w:val="bottom"/>
          </w:tcPr>
          <w:p w:rsidR="00DF39C6" w:rsidRDefault="00DF39C6">
            <w:pPr>
              <w:spacing w:line="0" w:lineRule="atLeast"/>
              <w:rPr>
                <w:rFonts w:ascii="Times New Roman" w:eastAsia="Times New Roman" w:hAnsi="Times New Roman"/>
                <w:sz w:val="18"/>
              </w:rPr>
            </w:pPr>
          </w:p>
        </w:tc>
        <w:tc>
          <w:tcPr>
            <w:tcW w:w="80" w:type="dxa"/>
            <w:vMerge w:val="restart"/>
            <w:shd w:val="clear" w:color="auto" w:fill="auto"/>
            <w:vAlign w:val="bottom"/>
          </w:tcPr>
          <w:p w:rsidR="00DF39C6" w:rsidRDefault="00DF39C6">
            <w:pPr>
              <w:spacing w:line="0" w:lineRule="atLeast"/>
              <w:rPr>
                <w:rFonts w:ascii="Times New Roman" w:eastAsia="Times New Roman" w:hAnsi="Times New Roman"/>
                <w:sz w:val="18"/>
              </w:rPr>
            </w:pPr>
          </w:p>
        </w:tc>
        <w:tc>
          <w:tcPr>
            <w:tcW w:w="8780" w:type="dxa"/>
            <w:vMerge/>
            <w:shd w:val="clear" w:color="auto" w:fill="auto"/>
            <w:vAlign w:val="bottom"/>
          </w:tcPr>
          <w:p w:rsidR="00DF39C6" w:rsidRDefault="00DF39C6">
            <w:pPr>
              <w:spacing w:line="0" w:lineRule="atLeast"/>
              <w:rPr>
                <w:rFonts w:ascii="Times New Roman" w:eastAsia="Times New Roman" w:hAnsi="Times New Roman"/>
                <w:sz w:val="18"/>
              </w:rPr>
            </w:pPr>
          </w:p>
        </w:tc>
        <w:tc>
          <w:tcPr>
            <w:tcW w:w="100" w:type="dxa"/>
            <w:vMerge w:val="restart"/>
            <w:shd w:val="clear" w:color="auto" w:fill="auto"/>
            <w:vAlign w:val="bottom"/>
          </w:tcPr>
          <w:p w:rsidR="00DF39C6" w:rsidRDefault="00DF39C6">
            <w:pPr>
              <w:spacing w:line="0" w:lineRule="atLeast"/>
              <w:rPr>
                <w:rFonts w:ascii="Times New Roman" w:eastAsia="Times New Roman" w:hAnsi="Times New Roman"/>
                <w:sz w:val="18"/>
              </w:rPr>
            </w:pPr>
          </w:p>
        </w:tc>
      </w:tr>
      <w:tr w:rsidR="00DF39C6">
        <w:trPr>
          <w:trHeight w:val="186"/>
        </w:trPr>
        <w:tc>
          <w:tcPr>
            <w:tcW w:w="80" w:type="dxa"/>
            <w:shd w:val="clear" w:color="auto" w:fill="F3F3F3"/>
            <w:vAlign w:val="bottom"/>
          </w:tcPr>
          <w:p w:rsidR="00DF39C6" w:rsidRDefault="00DF39C6">
            <w:pPr>
              <w:spacing w:line="0" w:lineRule="atLeast"/>
              <w:rPr>
                <w:rFonts w:ascii="Times New Roman" w:eastAsia="Times New Roman" w:hAnsi="Times New Roman"/>
                <w:sz w:val="16"/>
              </w:rPr>
            </w:pPr>
          </w:p>
        </w:tc>
        <w:tc>
          <w:tcPr>
            <w:tcW w:w="2000" w:type="dxa"/>
            <w:gridSpan w:val="2"/>
            <w:shd w:val="clear" w:color="auto" w:fill="auto"/>
            <w:vAlign w:val="bottom"/>
          </w:tcPr>
          <w:p w:rsidR="00DF39C6" w:rsidRDefault="00DF39C6">
            <w:pPr>
              <w:spacing w:line="186" w:lineRule="exact"/>
              <w:rPr>
                <w:rFonts w:ascii="Arial" w:eastAsia="Arial" w:hAnsi="Arial"/>
                <w:b/>
                <w:sz w:val="18"/>
              </w:rPr>
            </w:pPr>
            <w:r>
              <w:rPr>
                <w:rFonts w:ascii="Arial" w:eastAsia="Arial" w:hAnsi="Arial"/>
                <w:b/>
                <w:sz w:val="18"/>
              </w:rPr>
              <w:t>Continuous</w:t>
            </w:r>
          </w:p>
        </w:tc>
        <w:tc>
          <w:tcPr>
            <w:tcW w:w="100" w:type="dxa"/>
            <w:vMerge/>
            <w:shd w:val="clear" w:color="auto" w:fill="F3F3F3"/>
            <w:vAlign w:val="bottom"/>
          </w:tcPr>
          <w:p w:rsidR="00DF39C6" w:rsidRDefault="00DF39C6">
            <w:pPr>
              <w:spacing w:line="0" w:lineRule="atLeast"/>
              <w:rPr>
                <w:rFonts w:ascii="Times New Roman" w:eastAsia="Times New Roman" w:hAnsi="Times New Roman"/>
                <w:sz w:val="16"/>
              </w:rPr>
            </w:pPr>
          </w:p>
        </w:tc>
        <w:tc>
          <w:tcPr>
            <w:tcW w:w="80" w:type="dxa"/>
            <w:vMerge/>
            <w:shd w:val="clear" w:color="auto" w:fill="auto"/>
            <w:vAlign w:val="bottom"/>
          </w:tcPr>
          <w:p w:rsidR="00DF39C6" w:rsidRDefault="00DF39C6">
            <w:pPr>
              <w:spacing w:line="0" w:lineRule="atLeast"/>
              <w:rPr>
                <w:rFonts w:ascii="Times New Roman" w:eastAsia="Times New Roman" w:hAnsi="Times New Roman"/>
                <w:sz w:val="16"/>
              </w:rPr>
            </w:pPr>
          </w:p>
        </w:tc>
        <w:tc>
          <w:tcPr>
            <w:tcW w:w="8780" w:type="dxa"/>
            <w:vMerge/>
            <w:shd w:val="clear" w:color="auto" w:fill="auto"/>
            <w:vAlign w:val="bottom"/>
          </w:tcPr>
          <w:p w:rsidR="00DF39C6" w:rsidRDefault="00DF39C6">
            <w:pPr>
              <w:spacing w:line="0" w:lineRule="atLeast"/>
              <w:rPr>
                <w:rFonts w:ascii="Times New Roman" w:eastAsia="Times New Roman" w:hAnsi="Times New Roman"/>
                <w:sz w:val="16"/>
              </w:rPr>
            </w:pPr>
          </w:p>
        </w:tc>
        <w:tc>
          <w:tcPr>
            <w:tcW w:w="100" w:type="dxa"/>
            <w:vMerge/>
            <w:shd w:val="clear" w:color="auto" w:fill="auto"/>
            <w:vAlign w:val="bottom"/>
          </w:tcPr>
          <w:p w:rsidR="00DF39C6" w:rsidRDefault="00DF39C6">
            <w:pPr>
              <w:spacing w:line="0" w:lineRule="atLeast"/>
              <w:rPr>
                <w:rFonts w:ascii="Times New Roman" w:eastAsia="Times New Roman" w:hAnsi="Times New Roman"/>
                <w:sz w:val="16"/>
              </w:rPr>
            </w:pPr>
          </w:p>
        </w:tc>
      </w:tr>
      <w:tr w:rsidR="00DF39C6">
        <w:trPr>
          <w:trHeight w:val="234"/>
        </w:trPr>
        <w:tc>
          <w:tcPr>
            <w:tcW w:w="80" w:type="dxa"/>
            <w:shd w:val="clear" w:color="auto" w:fill="F3F3F3"/>
            <w:vAlign w:val="bottom"/>
          </w:tcPr>
          <w:p w:rsidR="00DF39C6" w:rsidRDefault="00DF39C6">
            <w:pPr>
              <w:spacing w:line="0" w:lineRule="atLeast"/>
              <w:rPr>
                <w:rFonts w:ascii="Times New Roman" w:eastAsia="Times New Roman" w:hAnsi="Times New Roman"/>
              </w:rPr>
            </w:pPr>
          </w:p>
        </w:tc>
        <w:tc>
          <w:tcPr>
            <w:tcW w:w="2000" w:type="dxa"/>
            <w:gridSpan w:val="2"/>
            <w:shd w:val="clear" w:color="auto" w:fill="auto"/>
            <w:vAlign w:val="bottom"/>
          </w:tcPr>
          <w:p w:rsidR="00DF39C6" w:rsidRDefault="00DF39C6">
            <w:pPr>
              <w:spacing w:line="0" w:lineRule="atLeast"/>
              <w:rPr>
                <w:rFonts w:ascii="Arial" w:eastAsia="Arial" w:hAnsi="Arial"/>
                <w:b/>
                <w:sz w:val="18"/>
              </w:rPr>
            </w:pPr>
            <w:r>
              <w:rPr>
                <w:rFonts w:ascii="Arial" w:eastAsia="Arial" w:hAnsi="Arial"/>
                <w:b/>
                <w:sz w:val="18"/>
              </w:rPr>
              <w:t>Integration</w:t>
            </w:r>
          </w:p>
        </w:tc>
        <w:tc>
          <w:tcPr>
            <w:tcW w:w="100" w:type="dxa"/>
            <w:shd w:val="clear" w:color="auto" w:fill="F3F3F3"/>
            <w:vAlign w:val="bottom"/>
          </w:tcPr>
          <w:p w:rsidR="00DF39C6" w:rsidRDefault="00DF39C6">
            <w:pPr>
              <w:spacing w:line="0" w:lineRule="atLeast"/>
              <w:rPr>
                <w:rFonts w:ascii="Times New Roman" w:eastAsia="Times New Roman" w:hAnsi="Times New Roman"/>
              </w:rPr>
            </w:pPr>
          </w:p>
        </w:tc>
        <w:tc>
          <w:tcPr>
            <w:tcW w:w="80" w:type="dxa"/>
            <w:shd w:val="clear" w:color="auto" w:fill="auto"/>
            <w:vAlign w:val="bottom"/>
          </w:tcPr>
          <w:p w:rsidR="00DF39C6" w:rsidRDefault="00DF39C6">
            <w:pPr>
              <w:spacing w:line="0" w:lineRule="atLeast"/>
              <w:rPr>
                <w:rFonts w:ascii="Times New Roman" w:eastAsia="Times New Roman" w:hAnsi="Times New Roman"/>
              </w:rPr>
            </w:pPr>
          </w:p>
        </w:tc>
        <w:tc>
          <w:tcPr>
            <w:tcW w:w="8780" w:type="dxa"/>
            <w:vMerge w:val="restart"/>
            <w:shd w:val="clear" w:color="auto" w:fill="auto"/>
            <w:vAlign w:val="bottom"/>
          </w:tcPr>
          <w:p w:rsidR="00DF39C6" w:rsidRDefault="00DF39C6">
            <w:pPr>
              <w:spacing w:line="0" w:lineRule="atLeast"/>
              <w:rPr>
                <w:rFonts w:ascii="Arial" w:eastAsia="Arial" w:hAnsi="Arial"/>
              </w:rPr>
            </w:pPr>
            <w:r>
              <w:rPr>
                <w:rFonts w:ascii="Arial" w:eastAsia="Arial" w:hAnsi="Arial"/>
              </w:rPr>
              <w:t>Terra-form</w:t>
            </w:r>
          </w:p>
        </w:tc>
        <w:tc>
          <w:tcPr>
            <w:tcW w:w="100" w:type="dxa"/>
            <w:shd w:val="clear" w:color="auto" w:fill="auto"/>
            <w:vAlign w:val="bottom"/>
          </w:tcPr>
          <w:p w:rsidR="00DF39C6" w:rsidRDefault="00DF39C6">
            <w:pPr>
              <w:spacing w:line="0" w:lineRule="atLeast"/>
              <w:rPr>
                <w:rFonts w:ascii="Times New Roman" w:eastAsia="Times New Roman" w:hAnsi="Times New Roman"/>
              </w:rPr>
            </w:pPr>
          </w:p>
        </w:tc>
      </w:tr>
      <w:tr w:rsidR="00DF39C6">
        <w:trPr>
          <w:trHeight w:val="210"/>
        </w:trPr>
        <w:tc>
          <w:tcPr>
            <w:tcW w:w="80" w:type="dxa"/>
            <w:shd w:val="clear" w:color="auto" w:fill="F3F3F3"/>
            <w:vAlign w:val="bottom"/>
          </w:tcPr>
          <w:p w:rsidR="00DF39C6" w:rsidRDefault="00DF39C6">
            <w:pPr>
              <w:spacing w:line="0" w:lineRule="atLeast"/>
              <w:rPr>
                <w:rFonts w:ascii="Times New Roman" w:eastAsia="Times New Roman" w:hAnsi="Times New Roman"/>
                <w:sz w:val="18"/>
              </w:rPr>
            </w:pPr>
          </w:p>
        </w:tc>
        <w:tc>
          <w:tcPr>
            <w:tcW w:w="2000" w:type="dxa"/>
            <w:gridSpan w:val="2"/>
            <w:shd w:val="clear" w:color="auto" w:fill="F3F3F3"/>
            <w:vAlign w:val="bottom"/>
          </w:tcPr>
          <w:p w:rsidR="00DF39C6" w:rsidRDefault="00DF39C6">
            <w:pPr>
              <w:spacing w:line="0" w:lineRule="atLeast"/>
              <w:rPr>
                <w:rFonts w:ascii="Times New Roman" w:eastAsia="Times New Roman" w:hAnsi="Times New Roman"/>
                <w:sz w:val="18"/>
              </w:rPr>
            </w:pPr>
          </w:p>
        </w:tc>
        <w:tc>
          <w:tcPr>
            <w:tcW w:w="100" w:type="dxa"/>
            <w:vMerge w:val="restart"/>
            <w:shd w:val="clear" w:color="auto" w:fill="F3F3F3"/>
            <w:vAlign w:val="bottom"/>
          </w:tcPr>
          <w:p w:rsidR="00DF39C6" w:rsidRDefault="00DF39C6">
            <w:pPr>
              <w:spacing w:line="0" w:lineRule="atLeast"/>
              <w:rPr>
                <w:rFonts w:ascii="Times New Roman" w:eastAsia="Times New Roman" w:hAnsi="Times New Roman"/>
                <w:sz w:val="18"/>
              </w:rPr>
            </w:pPr>
          </w:p>
        </w:tc>
        <w:tc>
          <w:tcPr>
            <w:tcW w:w="80" w:type="dxa"/>
            <w:vMerge w:val="restart"/>
            <w:shd w:val="clear" w:color="auto" w:fill="auto"/>
            <w:vAlign w:val="bottom"/>
          </w:tcPr>
          <w:p w:rsidR="00DF39C6" w:rsidRDefault="00DF39C6">
            <w:pPr>
              <w:spacing w:line="0" w:lineRule="atLeast"/>
              <w:rPr>
                <w:rFonts w:ascii="Times New Roman" w:eastAsia="Times New Roman" w:hAnsi="Times New Roman"/>
                <w:sz w:val="18"/>
              </w:rPr>
            </w:pPr>
          </w:p>
        </w:tc>
        <w:tc>
          <w:tcPr>
            <w:tcW w:w="8780" w:type="dxa"/>
            <w:vMerge/>
            <w:shd w:val="clear" w:color="auto" w:fill="auto"/>
            <w:vAlign w:val="bottom"/>
          </w:tcPr>
          <w:p w:rsidR="00DF39C6" w:rsidRDefault="00DF39C6">
            <w:pPr>
              <w:spacing w:line="0" w:lineRule="atLeast"/>
              <w:rPr>
                <w:rFonts w:ascii="Times New Roman" w:eastAsia="Times New Roman" w:hAnsi="Times New Roman"/>
                <w:sz w:val="18"/>
              </w:rPr>
            </w:pPr>
          </w:p>
        </w:tc>
        <w:tc>
          <w:tcPr>
            <w:tcW w:w="100" w:type="dxa"/>
            <w:vMerge w:val="restart"/>
            <w:shd w:val="clear" w:color="auto" w:fill="auto"/>
            <w:vAlign w:val="bottom"/>
          </w:tcPr>
          <w:p w:rsidR="00DF39C6" w:rsidRDefault="00DF39C6">
            <w:pPr>
              <w:spacing w:line="0" w:lineRule="atLeast"/>
              <w:rPr>
                <w:rFonts w:ascii="Times New Roman" w:eastAsia="Times New Roman" w:hAnsi="Times New Roman"/>
                <w:sz w:val="18"/>
              </w:rPr>
            </w:pPr>
          </w:p>
        </w:tc>
      </w:tr>
      <w:tr w:rsidR="00DF39C6">
        <w:trPr>
          <w:trHeight w:val="186"/>
        </w:trPr>
        <w:tc>
          <w:tcPr>
            <w:tcW w:w="80" w:type="dxa"/>
            <w:shd w:val="clear" w:color="auto" w:fill="F3F3F3"/>
            <w:vAlign w:val="bottom"/>
          </w:tcPr>
          <w:p w:rsidR="00DF39C6" w:rsidRDefault="00DF39C6">
            <w:pPr>
              <w:spacing w:line="0" w:lineRule="atLeast"/>
              <w:rPr>
                <w:rFonts w:ascii="Times New Roman" w:eastAsia="Times New Roman" w:hAnsi="Times New Roman"/>
                <w:sz w:val="16"/>
              </w:rPr>
            </w:pPr>
          </w:p>
        </w:tc>
        <w:tc>
          <w:tcPr>
            <w:tcW w:w="2000" w:type="dxa"/>
            <w:gridSpan w:val="2"/>
            <w:shd w:val="clear" w:color="auto" w:fill="auto"/>
            <w:vAlign w:val="bottom"/>
          </w:tcPr>
          <w:p w:rsidR="00DF39C6" w:rsidRDefault="00DF39C6">
            <w:pPr>
              <w:spacing w:line="186" w:lineRule="exact"/>
              <w:rPr>
                <w:rFonts w:ascii="Arial" w:eastAsia="Arial" w:hAnsi="Arial"/>
                <w:b/>
                <w:sz w:val="18"/>
              </w:rPr>
            </w:pPr>
            <w:r>
              <w:rPr>
                <w:rFonts w:ascii="Arial" w:eastAsia="Arial" w:hAnsi="Arial"/>
                <w:b/>
                <w:sz w:val="18"/>
              </w:rPr>
              <w:t>Infrastructure</w:t>
            </w:r>
          </w:p>
        </w:tc>
        <w:tc>
          <w:tcPr>
            <w:tcW w:w="100" w:type="dxa"/>
            <w:vMerge/>
            <w:shd w:val="clear" w:color="auto" w:fill="F3F3F3"/>
            <w:vAlign w:val="bottom"/>
          </w:tcPr>
          <w:p w:rsidR="00DF39C6" w:rsidRDefault="00DF39C6">
            <w:pPr>
              <w:spacing w:line="0" w:lineRule="atLeast"/>
              <w:rPr>
                <w:rFonts w:ascii="Times New Roman" w:eastAsia="Times New Roman" w:hAnsi="Times New Roman"/>
                <w:sz w:val="16"/>
              </w:rPr>
            </w:pPr>
          </w:p>
        </w:tc>
        <w:tc>
          <w:tcPr>
            <w:tcW w:w="80" w:type="dxa"/>
            <w:vMerge/>
            <w:shd w:val="clear" w:color="auto" w:fill="auto"/>
            <w:vAlign w:val="bottom"/>
          </w:tcPr>
          <w:p w:rsidR="00DF39C6" w:rsidRDefault="00DF39C6">
            <w:pPr>
              <w:spacing w:line="0" w:lineRule="atLeast"/>
              <w:rPr>
                <w:rFonts w:ascii="Times New Roman" w:eastAsia="Times New Roman" w:hAnsi="Times New Roman"/>
                <w:sz w:val="16"/>
              </w:rPr>
            </w:pPr>
          </w:p>
        </w:tc>
        <w:tc>
          <w:tcPr>
            <w:tcW w:w="8780" w:type="dxa"/>
            <w:vMerge/>
            <w:shd w:val="clear" w:color="auto" w:fill="auto"/>
            <w:vAlign w:val="bottom"/>
          </w:tcPr>
          <w:p w:rsidR="00DF39C6" w:rsidRDefault="00DF39C6">
            <w:pPr>
              <w:spacing w:line="0" w:lineRule="atLeast"/>
              <w:rPr>
                <w:rFonts w:ascii="Times New Roman" w:eastAsia="Times New Roman" w:hAnsi="Times New Roman"/>
                <w:sz w:val="16"/>
              </w:rPr>
            </w:pPr>
          </w:p>
        </w:tc>
        <w:tc>
          <w:tcPr>
            <w:tcW w:w="100" w:type="dxa"/>
            <w:vMerge/>
            <w:shd w:val="clear" w:color="auto" w:fill="auto"/>
            <w:vAlign w:val="bottom"/>
          </w:tcPr>
          <w:p w:rsidR="00DF39C6" w:rsidRDefault="00DF39C6">
            <w:pPr>
              <w:spacing w:line="0" w:lineRule="atLeast"/>
              <w:rPr>
                <w:rFonts w:ascii="Times New Roman" w:eastAsia="Times New Roman" w:hAnsi="Times New Roman"/>
                <w:sz w:val="16"/>
              </w:rPr>
            </w:pPr>
          </w:p>
        </w:tc>
      </w:tr>
      <w:tr w:rsidR="00DF39C6">
        <w:trPr>
          <w:trHeight w:val="234"/>
        </w:trPr>
        <w:tc>
          <w:tcPr>
            <w:tcW w:w="80" w:type="dxa"/>
            <w:shd w:val="clear" w:color="auto" w:fill="F3F3F3"/>
            <w:vAlign w:val="bottom"/>
          </w:tcPr>
          <w:p w:rsidR="00DF39C6" w:rsidRDefault="00DF39C6">
            <w:pPr>
              <w:spacing w:line="0" w:lineRule="atLeast"/>
              <w:rPr>
                <w:rFonts w:ascii="Times New Roman" w:eastAsia="Times New Roman" w:hAnsi="Times New Roman"/>
              </w:rPr>
            </w:pPr>
          </w:p>
        </w:tc>
        <w:tc>
          <w:tcPr>
            <w:tcW w:w="2000" w:type="dxa"/>
            <w:gridSpan w:val="2"/>
            <w:shd w:val="clear" w:color="auto" w:fill="auto"/>
            <w:vAlign w:val="bottom"/>
          </w:tcPr>
          <w:p w:rsidR="00DF39C6" w:rsidRDefault="00DF39C6">
            <w:pPr>
              <w:spacing w:line="0" w:lineRule="atLeast"/>
              <w:rPr>
                <w:rFonts w:ascii="Arial" w:eastAsia="Arial" w:hAnsi="Arial"/>
                <w:b/>
                <w:sz w:val="18"/>
              </w:rPr>
            </w:pPr>
            <w:r>
              <w:rPr>
                <w:rFonts w:ascii="Arial" w:eastAsia="Arial" w:hAnsi="Arial"/>
                <w:b/>
                <w:sz w:val="18"/>
              </w:rPr>
              <w:t>building</w:t>
            </w:r>
          </w:p>
        </w:tc>
        <w:tc>
          <w:tcPr>
            <w:tcW w:w="100" w:type="dxa"/>
            <w:shd w:val="clear" w:color="auto" w:fill="F3F3F3"/>
            <w:vAlign w:val="bottom"/>
          </w:tcPr>
          <w:p w:rsidR="00DF39C6" w:rsidRDefault="00DF39C6">
            <w:pPr>
              <w:spacing w:line="0" w:lineRule="atLeast"/>
              <w:rPr>
                <w:rFonts w:ascii="Times New Roman" w:eastAsia="Times New Roman" w:hAnsi="Times New Roman"/>
              </w:rPr>
            </w:pPr>
          </w:p>
        </w:tc>
        <w:tc>
          <w:tcPr>
            <w:tcW w:w="80" w:type="dxa"/>
            <w:shd w:val="clear" w:color="auto" w:fill="auto"/>
            <w:vAlign w:val="bottom"/>
          </w:tcPr>
          <w:p w:rsidR="00DF39C6" w:rsidRDefault="00DF39C6">
            <w:pPr>
              <w:spacing w:line="0" w:lineRule="atLeast"/>
              <w:rPr>
                <w:rFonts w:ascii="Times New Roman" w:eastAsia="Times New Roman" w:hAnsi="Times New Roman"/>
              </w:rPr>
            </w:pPr>
          </w:p>
        </w:tc>
        <w:tc>
          <w:tcPr>
            <w:tcW w:w="8780" w:type="dxa"/>
            <w:vMerge w:val="restart"/>
            <w:shd w:val="clear" w:color="auto" w:fill="auto"/>
            <w:vAlign w:val="bottom"/>
          </w:tcPr>
          <w:p w:rsidR="00DF39C6" w:rsidRDefault="00DF39C6">
            <w:pPr>
              <w:spacing w:line="0" w:lineRule="atLeast"/>
              <w:rPr>
                <w:rFonts w:ascii="Arial" w:eastAsia="Arial" w:hAnsi="Arial"/>
              </w:rPr>
            </w:pPr>
            <w:r>
              <w:rPr>
                <w:rFonts w:ascii="Arial" w:eastAsia="Arial" w:hAnsi="Arial"/>
              </w:rPr>
              <w:t>Ansible, Puppet</w:t>
            </w:r>
          </w:p>
        </w:tc>
        <w:tc>
          <w:tcPr>
            <w:tcW w:w="100" w:type="dxa"/>
            <w:shd w:val="clear" w:color="auto" w:fill="auto"/>
            <w:vAlign w:val="bottom"/>
          </w:tcPr>
          <w:p w:rsidR="00DF39C6" w:rsidRDefault="00DF39C6">
            <w:pPr>
              <w:spacing w:line="0" w:lineRule="atLeast"/>
              <w:rPr>
                <w:rFonts w:ascii="Times New Roman" w:eastAsia="Times New Roman" w:hAnsi="Times New Roman"/>
              </w:rPr>
            </w:pPr>
          </w:p>
        </w:tc>
      </w:tr>
      <w:tr w:rsidR="00DF39C6">
        <w:trPr>
          <w:trHeight w:val="210"/>
        </w:trPr>
        <w:tc>
          <w:tcPr>
            <w:tcW w:w="80" w:type="dxa"/>
            <w:shd w:val="clear" w:color="auto" w:fill="F3F3F3"/>
            <w:vAlign w:val="bottom"/>
          </w:tcPr>
          <w:p w:rsidR="00DF39C6" w:rsidRDefault="00DF39C6">
            <w:pPr>
              <w:spacing w:line="0" w:lineRule="atLeast"/>
              <w:rPr>
                <w:rFonts w:ascii="Times New Roman" w:eastAsia="Times New Roman" w:hAnsi="Times New Roman"/>
                <w:sz w:val="18"/>
              </w:rPr>
            </w:pPr>
          </w:p>
        </w:tc>
        <w:tc>
          <w:tcPr>
            <w:tcW w:w="2000" w:type="dxa"/>
            <w:gridSpan w:val="2"/>
            <w:shd w:val="clear" w:color="auto" w:fill="F3F3F3"/>
            <w:vAlign w:val="bottom"/>
          </w:tcPr>
          <w:p w:rsidR="00DF39C6" w:rsidRDefault="00DF39C6">
            <w:pPr>
              <w:spacing w:line="0" w:lineRule="atLeast"/>
              <w:rPr>
                <w:rFonts w:ascii="Times New Roman" w:eastAsia="Times New Roman" w:hAnsi="Times New Roman"/>
                <w:sz w:val="18"/>
              </w:rPr>
            </w:pPr>
          </w:p>
        </w:tc>
        <w:tc>
          <w:tcPr>
            <w:tcW w:w="100" w:type="dxa"/>
            <w:vMerge w:val="restart"/>
            <w:shd w:val="clear" w:color="auto" w:fill="F3F3F3"/>
            <w:vAlign w:val="bottom"/>
          </w:tcPr>
          <w:p w:rsidR="00DF39C6" w:rsidRDefault="00DF39C6">
            <w:pPr>
              <w:spacing w:line="0" w:lineRule="atLeast"/>
              <w:rPr>
                <w:rFonts w:ascii="Times New Roman" w:eastAsia="Times New Roman" w:hAnsi="Times New Roman"/>
                <w:sz w:val="18"/>
              </w:rPr>
            </w:pPr>
          </w:p>
        </w:tc>
        <w:tc>
          <w:tcPr>
            <w:tcW w:w="80" w:type="dxa"/>
            <w:vMerge w:val="restart"/>
            <w:shd w:val="clear" w:color="auto" w:fill="auto"/>
            <w:vAlign w:val="bottom"/>
          </w:tcPr>
          <w:p w:rsidR="00DF39C6" w:rsidRDefault="00DF39C6">
            <w:pPr>
              <w:spacing w:line="0" w:lineRule="atLeast"/>
              <w:rPr>
                <w:rFonts w:ascii="Times New Roman" w:eastAsia="Times New Roman" w:hAnsi="Times New Roman"/>
                <w:sz w:val="18"/>
              </w:rPr>
            </w:pPr>
          </w:p>
        </w:tc>
        <w:tc>
          <w:tcPr>
            <w:tcW w:w="8780" w:type="dxa"/>
            <w:vMerge/>
            <w:shd w:val="clear" w:color="auto" w:fill="auto"/>
            <w:vAlign w:val="bottom"/>
          </w:tcPr>
          <w:p w:rsidR="00DF39C6" w:rsidRDefault="00DF39C6">
            <w:pPr>
              <w:spacing w:line="0" w:lineRule="atLeast"/>
              <w:rPr>
                <w:rFonts w:ascii="Times New Roman" w:eastAsia="Times New Roman" w:hAnsi="Times New Roman"/>
                <w:sz w:val="18"/>
              </w:rPr>
            </w:pPr>
          </w:p>
        </w:tc>
        <w:tc>
          <w:tcPr>
            <w:tcW w:w="100" w:type="dxa"/>
            <w:vMerge w:val="restart"/>
            <w:shd w:val="clear" w:color="auto" w:fill="auto"/>
            <w:vAlign w:val="bottom"/>
          </w:tcPr>
          <w:p w:rsidR="00DF39C6" w:rsidRDefault="00DF39C6">
            <w:pPr>
              <w:spacing w:line="0" w:lineRule="atLeast"/>
              <w:rPr>
                <w:rFonts w:ascii="Times New Roman" w:eastAsia="Times New Roman" w:hAnsi="Times New Roman"/>
                <w:sz w:val="18"/>
              </w:rPr>
            </w:pPr>
          </w:p>
        </w:tc>
      </w:tr>
      <w:tr w:rsidR="00DF39C6">
        <w:trPr>
          <w:trHeight w:val="186"/>
        </w:trPr>
        <w:tc>
          <w:tcPr>
            <w:tcW w:w="80" w:type="dxa"/>
            <w:shd w:val="clear" w:color="auto" w:fill="F3F3F3"/>
            <w:vAlign w:val="bottom"/>
          </w:tcPr>
          <w:p w:rsidR="00DF39C6" w:rsidRDefault="00DF39C6">
            <w:pPr>
              <w:spacing w:line="0" w:lineRule="atLeast"/>
              <w:rPr>
                <w:rFonts w:ascii="Times New Roman" w:eastAsia="Times New Roman" w:hAnsi="Times New Roman"/>
                <w:sz w:val="16"/>
              </w:rPr>
            </w:pPr>
          </w:p>
        </w:tc>
        <w:tc>
          <w:tcPr>
            <w:tcW w:w="2000" w:type="dxa"/>
            <w:gridSpan w:val="2"/>
            <w:shd w:val="clear" w:color="auto" w:fill="auto"/>
            <w:vAlign w:val="bottom"/>
          </w:tcPr>
          <w:p w:rsidR="00DF39C6" w:rsidRDefault="00DF39C6">
            <w:pPr>
              <w:spacing w:line="186" w:lineRule="exact"/>
              <w:rPr>
                <w:rFonts w:ascii="Arial" w:eastAsia="Arial" w:hAnsi="Arial"/>
                <w:b/>
                <w:sz w:val="18"/>
              </w:rPr>
            </w:pPr>
            <w:r>
              <w:rPr>
                <w:rFonts w:ascii="Arial" w:eastAsia="Arial" w:hAnsi="Arial"/>
                <w:b/>
                <w:sz w:val="18"/>
              </w:rPr>
              <w:t>Software</w:t>
            </w:r>
          </w:p>
        </w:tc>
        <w:tc>
          <w:tcPr>
            <w:tcW w:w="100" w:type="dxa"/>
            <w:vMerge/>
            <w:shd w:val="clear" w:color="auto" w:fill="F3F3F3"/>
            <w:vAlign w:val="bottom"/>
          </w:tcPr>
          <w:p w:rsidR="00DF39C6" w:rsidRDefault="00DF39C6">
            <w:pPr>
              <w:spacing w:line="0" w:lineRule="atLeast"/>
              <w:rPr>
                <w:rFonts w:ascii="Times New Roman" w:eastAsia="Times New Roman" w:hAnsi="Times New Roman"/>
                <w:sz w:val="16"/>
              </w:rPr>
            </w:pPr>
          </w:p>
        </w:tc>
        <w:tc>
          <w:tcPr>
            <w:tcW w:w="80" w:type="dxa"/>
            <w:vMerge/>
            <w:shd w:val="clear" w:color="auto" w:fill="auto"/>
            <w:vAlign w:val="bottom"/>
          </w:tcPr>
          <w:p w:rsidR="00DF39C6" w:rsidRDefault="00DF39C6">
            <w:pPr>
              <w:spacing w:line="0" w:lineRule="atLeast"/>
              <w:rPr>
                <w:rFonts w:ascii="Times New Roman" w:eastAsia="Times New Roman" w:hAnsi="Times New Roman"/>
                <w:sz w:val="16"/>
              </w:rPr>
            </w:pPr>
          </w:p>
        </w:tc>
        <w:tc>
          <w:tcPr>
            <w:tcW w:w="8780" w:type="dxa"/>
            <w:vMerge/>
            <w:shd w:val="clear" w:color="auto" w:fill="auto"/>
            <w:vAlign w:val="bottom"/>
          </w:tcPr>
          <w:p w:rsidR="00DF39C6" w:rsidRDefault="00DF39C6">
            <w:pPr>
              <w:spacing w:line="0" w:lineRule="atLeast"/>
              <w:rPr>
                <w:rFonts w:ascii="Times New Roman" w:eastAsia="Times New Roman" w:hAnsi="Times New Roman"/>
                <w:sz w:val="16"/>
              </w:rPr>
            </w:pPr>
          </w:p>
        </w:tc>
        <w:tc>
          <w:tcPr>
            <w:tcW w:w="100" w:type="dxa"/>
            <w:vMerge/>
            <w:shd w:val="clear" w:color="auto" w:fill="auto"/>
            <w:vAlign w:val="bottom"/>
          </w:tcPr>
          <w:p w:rsidR="00DF39C6" w:rsidRDefault="00DF39C6">
            <w:pPr>
              <w:spacing w:line="0" w:lineRule="atLeast"/>
              <w:rPr>
                <w:rFonts w:ascii="Times New Roman" w:eastAsia="Times New Roman" w:hAnsi="Times New Roman"/>
                <w:sz w:val="16"/>
              </w:rPr>
            </w:pPr>
          </w:p>
        </w:tc>
      </w:tr>
      <w:tr w:rsidR="00DF39C6">
        <w:trPr>
          <w:trHeight w:val="192"/>
        </w:trPr>
        <w:tc>
          <w:tcPr>
            <w:tcW w:w="80" w:type="dxa"/>
            <w:shd w:val="clear" w:color="auto" w:fill="F3F3F3"/>
            <w:vAlign w:val="bottom"/>
          </w:tcPr>
          <w:p w:rsidR="00DF39C6" w:rsidRDefault="00DF39C6">
            <w:pPr>
              <w:spacing w:line="0" w:lineRule="atLeast"/>
              <w:rPr>
                <w:rFonts w:ascii="Times New Roman" w:eastAsia="Times New Roman" w:hAnsi="Times New Roman"/>
                <w:sz w:val="16"/>
              </w:rPr>
            </w:pPr>
          </w:p>
        </w:tc>
        <w:tc>
          <w:tcPr>
            <w:tcW w:w="2000" w:type="dxa"/>
            <w:gridSpan w:val="2"/>
            <w:shd w:val="clear" w:color="auto" w:fill="auto"/>
            <w:vAlign w:val="bottom"/>
          </w:tcPr>
          <w:p w:rsidR="00DF39C6" w:rsidRDefault="00DF39C6">
            <w:pPr>
              <w:spacing w:line="192" w:lineRule="exact"/>
              <w:rPr>
                <w:rFonts w:ascii="Arial" w:eastAsia="Arial" w:hAnsi="Arial"/>
                <w:b/>
                <w:sz w:val="18"/>
              </w:rPr>
            </w:pPr>
            <w:r>
              <w:rPr>
                <w:rFonts w:ascii="Arial" w:eastAsia="Arial" w:hAnsi="Arial"/>
                <w:b/>
                <w:sz w:val="18"/>
              </w:rPr>
              <w:t>configuration</w:t>
            </w:r>
          </w:p>
        </w:tc>
        <w:tc>
          <w:tcPr>
            <w:tcW w:w="100" w:type="dxa"/>
            <w:shd w:val="clear" w:color="auto" w:fill="F3F3F3"/>
            <w:vAlign w:val="bottom"/>
          </w:tcPr>
          <w:p w:rsidR="00DF39C6" w:rsidRDefault="00DF39C6">
            <w:pPr>
              <w:spacing w:line="0" w:lineRule="atLeast"/>
              <w:rPr>
                <w:rFonts w:ascii="Times New Roman" w:eastAsia="Times New Roman" w:hAnsi="Times New Roman"/>
                <w:sz w:val="16"/>
              </w:rPr>
            </w:pPr>
          </w:p>
        </w:tc>
        <w:tc>
          <w:tcPr>
            <w:tcW w:w="80" w:type="dxa"/>
            <w:shd w:val="clear" w:color="auto" w:fill="auto"/>
            <w:vAlign w:val="bottom"/>
          </w:tcPr>
          <w:p w:rsidR="00DF39C6" w:rsidRDefault="00DF39C6">
            <w:pPr>
              <w:spacing w:line="0" w:lineRule="atLeast"/>
              <w:rPr>
                <w:rFonts w:ascii="Times New Roman" w:eastAsia="Times New Roman" w:hAnsi="Times New Roman"/>
                <w:sz w:val="16"/>
              </w:rPr>
            </w:pPr>
          </w:p>
        </w:tc>
        <w:tc>
          <w:tcPr>
            <w:tcW w:w="8780" w:type="dxa"/>
            <w:shd w:val="clear" w:color="auto" w:fill="auto"/>
            <w:vAlign w:val="bottom"/>
          </w:tcPr>
          <w:p w:rsidR="00DF39C6" w:rsidRDefault="00DF39C6">
            <w:pPr>
              <w:spacing w:line="0" w:lineRule="atLeast"/>
              <w:rPr>
                <w:rFonts w:ascii="Times New Roman" w:eastAsia="Times New Roman" w:hAnsi="Times New Roman"/>
                <w:sz w:val="16"/>
              </w:rPr>
            </w:pPr>
          </w:p>
        </w:tc>
        <w:tc>
          <w:tcPr>
            <w:tcW w:w="100" w:type="dxa"/>
            <w:shd w:val="clear" w:color="auto" w:fill="auto"/>
            <w:vAlign w:val="bottom"/>
          </w:tcPr>
          <w:p w:rsidR="00DF39C6" w:rsidRDefault="00DF39C6">
            <w:pPr>
              <w:spacing w:line="0" w:lineRule="atLeast"/>
              <w:rPr>
                <w:rFonts w:ascii="Times New Roman" w:eastAsia="Times New Roman" w:hAnsi="Times New Roman"/>
                <w:sz w:val="16"/>
              </w:rPr>
            </w:pPr>
          </w:p>
        </w:tc>
      </w:tr>
      <w:tr w:rsidR="00DF39C6">
        <w:trPr>
          <w:trHeight w:val="252"/>
        </w:trPr>
        <w:tc>
          <w:tcPr>
            <w:tcW w:w="80" w:type="dxa"/>
            <w:shd w:val="clear" w:color="auto" w:fill="F3F3F3"/>
            <w:vAlign w:val="bottom"/>
          </w:tcPr>
          <w:p w:rsidR="00DF39C6" w:rsidRDefault="00DF39C6">
            <w:pPr>
              <w:spacing w:line="0" w:lineRule="atLeast"/>
              <w:rPr>
                <w:rFonts w:ascii="Times New Roman" w:eastAsia="Times New Roman" w:hAnsi="Times New Roman"/>
                <w:sz w:val="21"/>
              </w:rPr>
            </w:pPr>
          </w:p>
        </w:tc>
        <w:tc>
          <w:tcPr>
            <w:tcW w:w="2000" w:type="dxa"/>
            <w:gridSpan w:val="2"/>
            <w:shd w:val="clear" w:color="auto" w:fill="auto"/>
            <w:vAlign w:val="bottom"/>
          </w:tcPr>
          <w:p w:rsidR="00DF39C6" w:rsidRDefault="00DF39C6">
            <w:pPr>
              <w:spacing w:line="0" w:lineRule="atLeast"/>
              <w:rPr>
                <w:rFonts w:ascii="Arial" w:eastAsia="Arial" w:hAnsi="Arial"/>
                <w:b/>
                <w:sz w:val="18"/>
              </w:rPr>
            </w:pPr>
            <w:r>
              <w:rPr>
                <w:rFonts w:ascii="Arial" w:eastAsia="Arial" w:hAnsi="Arial"/>
                <w:b/>
                <w:sz w:val="18"/>
              </w:rPr>
              <w:t>management</w:t>
            </w:r>
          </w:p>
        </w:tc>
        <w:tc>
          <w:tcPr>
            <w:tcW w:w="100" w:type="dxa"/>
            <w:shd w:val="clear" w:color="auto" w:fill="F3F3F3"/>
            <w:vAlign w:val="bottom"/>
          </w:tcPr>
          <w:p w:rsidR="00DF39C6" w:rsidRDefault="00DF39C6">
            <w:pPr>
              <w:spacing w:line="0" w:lineRule="atLeast"/>
              <w:rPr>
                <w:rFonts w:ascii="Times New Roman" w:eastAsia="Times New Roman" w:hAnsi="Times New Roman"/>
                <w:sz w:val="21"/>
              </w:rPr>
            </w:pPr>
          </w:p>
        </w:tc>
        <w:tc>
          <w:tcPr>
            <w:tcW w:w="80" w:type="dxa"/>
            <w:shd w:val="clear" w:color="auto" w:fill="auto"/>
            <w:vAlign w:val="bottom"/>
          </w:tcPr>
          <w:p w:rsidR="00DF39C6" w:rsidRDefault="00DF39C6">
            <w:pPr>
              <w:spacing w:line="0" w:lineRule="atLeast"/>
              <w:rPr>
                <w:rFonts w:ascii="Times New Roman" w:eastAsia="Times New Roman" w:hAnsi="Times New Roman"/>
                <w:sz w:val="21"/>
              </w:rPr>
            </w:pPr>
          </w:p>
        </w:tc>
        <w:tc>
          <w:tcPr>
            <w:tcW w:w="8780" w:type="dxa"/>
            <w:shd w:val="clear" w:color="auto" w:fill="auto"/>
            <w:vAlign w:val="bottom"/>
          </w:tcPr>
          <w:p w:rsidR="00DF39C6" w:rsidRDefault="00DF39C6">
            <w:pPr>
              <w:spacing w:line="0" w:lineRule="atLeast"/>
              <w:rPr>
                <w:rFonts w:ascii="Times New Roman" w:eastAsia="Times New Roman" w:hAnsi="Times New Roman"/>
                <w:sz w:val="21"/>
              </w:rPr>
            </w:pPr>
          </w:p>
        </w:tc>
        <w:tc>
          <w:tcPr>
            <w:tcW w:w="100" w:type="dxa"/>
            <w:shd w:val="clear" w:color="auto" w:fill="auto"/>
            <w:vAlign w:val="bottom"/>
          </w:tcPr>
          <w:p w:rsidR="00DF39C6" w:rsidRDefault="00DF39C6">
            <w:pPr>
              <w:spacing w:line="0" w:lineRule="atLeast"/>
              <w:rPr>
                <w:rFonts w:ascii="Times New Roman" w:eastAsia="Times New Roman" w:hAnsi="Times New Roman"/>
                <w:sz w:val="21"/>
              </w:rPr>
            </w:pPr>
          </w:p>
        </w:tc>
      </w:tr>
      <w:tr w:rsidR="00DF39C6">
        <w:trPr>
          <w:trHeight w:val="210"/>
        </w:trPr>
        <w:tc>
          <w:tcPr>
            <w:tcW w:w="80" w:type="dxa"/>
            <w:shd w:val="clear" w:color="auto" w:fill="F3F3F3"/>
            <w:vAlign w:val="bottom"/>
          </w:tcPr>
          <w:p w:rsidR="00DF39C6" w:rsidRDefault="00DF39C6">
            <w:pPr>
              <w:spacing w:line="0" w:lineRule="atLeast"/>
              <w:rPr>
                <w:rFonts w:ascii="Times New Roman" w:eastAsia="Times New Roman" w:hAnsi="Times New Roman"/>
                <w:sz w:val="18"/>
              </w:rPr>
            </w:pPr>
          </w:p>
        </w:tc>
        <w:tc>
          <w:tcPr>
            <w:tcW w:w="2000" w:type="dxa"/>
            <w:gridSpan w:val="2"/>
            <w:shd w:val="clear" w:color="auto" w:fill="F3F3F3"/>
            <w:vAlign w:val="bottom"/>
          </w:tcPr>
          <w:p w:rsidR="00DF39C6" w:rsidRDefault="00DF39C6">
            <w:pPr>
              <w:spacing w:line="0" w:lineRule="atLeast"/>
              <w:rPr>
                <w:rFonts w:ascii="Times New Roman" w:eastAsia="Times New Roman" w:hAnsi="Times New Roman"/>
                <w:sz w:val="18"/>
              </w:rPr>
            </w:pPr>
          </w:p>
        </w:tc>
        <w:tc>
          <w:tcPr>
            <w:tcW w:w="100" w:type="dxa"/>
            <w:vMerge w:val="restart"/>
            <w:shd w:val="clear" w:color="auto" w:fill="F3F3F3"/>
            <w:vAlign w:val="bottom"/>
          </w:tcPr>
          <w:p w:rsidR="00DF39C6" w:rsidRDefault="00DF39C6">
            <w:pPr>
              <w:spacing w:line="0" w:lineRule="atLeast"/>
              <w:rPr>
                <w:rFonts w:ascii="Times New Roman" w:eastAsia="Times New Roman" w:hAnsi="Times New Roman"/>
                <w:sz w:val="18"/>
              </w:rPr>
            </w:pPr>
          </w:p>
        </w:tc>
        <w:tc>
          <w:tcPr>
            <w:tcW w:w="80" w:type="dxa"/>
            <w:vMerge w:val="restart"/>
            <w:shd w:val="clear" w:color="auto" w:fill="auto"/>
            <w:vAlign w:val="bottom"/>
          </w:tcPr>
          <w:p w:rsidR="00DF39C6" w:rsidRDefault="00DF39C6">
            <w:pPr>
              <w:spacing w:line="0" w:lineRule="atLeast"/>
              <w:rPr>
                <w:rFonts w:ascii="Times New Roman" w:eastAsia="Times New Roman" w:hAnsi="Times New Roman"/>
                <w:sz w:val="18"/>
              </w:rPr>
            </w:pPr>
          </w:p>
        </w:tc>
        <w:tc>
          <w:tcPr>
            <w:tcW w:w="8780" w:type="dxa"/>
            <w:vMerge w:val="restart"/>
            <w:shd w:val="clear" w:color="auto" w:fill="auto"/>
            <w:vAlign w:val="bottom"/>
          </w:tcPr>
          <w:p w:rsidR="00DF39C6" w:rsidRDefault="00DF39C6">
            <w:pPr>
              <w:spacing w:line="0" w:lineRule="atLeast"/>
              <w:rPr>
                <w:rFonts w:ascii="Arial" w:eastAsia="Arial" w:hAnsi="Arial"/>
              </w:rPr>
            </w:pPr>
            <w:r>
              <w:rPr>
                <w:rFonts w:ascii="Arial" w:eastAsia="Arial" w:hAnsi="Arial"/>
              </w:rPr>
              <w:t>Kafka, Elastic search, Kibana, Log stash</w:t>
            </w:r>
          </w:p>
        </w:tc>
        <w:tc>
          <w:tcPr>
            <w:tcW w:w="100" w:type="dxa"/>
            <w:vMerge w:val="restart"/>
            <w:shd w:val="clear" w:color="auto" w:fill="auto"/>
            <w:vAlign w:val="bottom"/>
          </w:tcPr>
          <w:p w:rsidR="00DF39C6" w:rsidRDefault="00DF39C6">
            <w:pPr>
              <w:spacing w:line="0" w:lineRule="atLeast"/>
              <w:rPr>
                <w:rFonts w:ascii="Times New Roman" w:eastAsia="Times New Roman" w:hAnsi="Times New Roman"/>
                <w:sz w:val="18"/>
              </w:rPr>
            </w:pPr>
          </w:p>
        </w:tc>
      </w:tr>
      <w:tr w:rsidR="00DF39C6">
        <w:trPr>
          <w:trHeight w:val="210"/>
        </w:trPr>
        <w:tc>
          <w:tcPr>
            <w:tcW w:w="80" w:type="dxa"/>
            <w:shd w:val="clear" w:color="auto" w:fill="F3F3F3"/>
            <w:vAlign w:val="bottom"/>
          </w:tcPr>
          <w:p w:rsidR="00DF39C6" w:rsidRDefault="00DF39C6">
            <w:pPr>
              <w:spacing w:line="0" w:lineRule="atLeast"/>
              <w:rPr>
                <w:rFonts w:ascii="Times New Roman" w:eastAsia="Times New Roman" w:hAnsi="Times New Roman"/>
                <w:sz w:val="18"/>
              </w:rPr>
            </w:pPr>
          </w:p>
        </w:tc>
        <w:tc>
          <w:tcPr>
            <w:tcW w:w="2000" w:type="dxa"/>
            <w:gridSpan w:val="2"/>
            <w:shd w:val="clear" w:color="auto" w:fill="auto"/>
            <w:vAlign w:val="bottom"/>
          </w:tcPr>
          <w:p w:rsidR="00DF39C6" w:rsidRDefault="00DF39C6">
            <w:pPr>
              <w:spacing w:line="0" w:lineRule="atLeast"/>
              <w:rPr>
                <w:rFonts w:ascii="Arial" w:eastAsia="Arial" w:hAnsi="Arial"/>
                <w:b/>
                <w:sz w:val="18"/>
              </w:rPr>
            </w:pPr>
            <w:r>
              <w:rPr>
                <w:rFonts w:ascii="Arial" w:eastAsia="Arial" w:hAnsi="Arial"/>
                <w:b/>
                <w:sz w:val="18"/>
              </w:rPr>
              <w:t>Other tools</w:t>
            </w:r>
          </w:p>
        </w:tc>
        <w:tc>
          <w:tcPr>
            <w:tcW w:w="100" w:type="dxa"/>
            <w:vMerge/>
            <w:shd w:val="clear" w:color="auto" w:fill="F3F3F3"/>
            <w:vAlign w:val="bottom"/>
          </w:tcPr>
          <w:p w:rsidR="00DF39C6" w:rsidRDefault="00DF39C6">
            <w:pPr>
              <w:spacing w:line="0" w:lineRule="atLeast"/>
              <w:rPr>
                <w:rFonts w:ascii="Times New Roman" w:eastAsia="Times New Roman" w:hAnsi="Times New Roman"/>
                <w:sz w:val="18"/>
              </w:rPr>
            </w:pPr>
          </w:p>
        </w:tc>
        <w:tc>
          <w:tcPr>
            <w:tcW w:w="80" w:type="dxa"/>
            <w:vMerge/>
            <w:shd w:val="clear" w:color="auto" w:fill="auto"/>
            <w:vAlign w:val="bottom"/>
          </w:tcPr>
          <w:p w:rsidR="00DF39C6" w:rsidRDefault="00DF39C6">
            <w:pPr>
              <w:spacing w:line="0" w:lineRule="atLeast"/>
              <w:rPr>
                <w:rFonts w:ascii="Times New Roman" w:eastAsia="Times New Roman" w:hAnsi="Times New Roman"/>
                <w:sz w:val="18"/>
              </w:rPr>
            </w:pPr>
          </w:p>
        </w:tc>
        <w:tc>
          <w:tcPr>
            <w:tcW w:w="8780" w:type="dxa"/>
            <w:vMerge/>
            <w:shd w:val="clear" w:color="auto" w:fill="auto"/>
            <w:vAlign w:val="bottom"/>
          </w:tcPr>
          <w:p w:rsidR="00DF39C6" w:rsidRDefault="00DF39C6">
            <w:pPr>
              <w:spacing w:line="0" w:lineRule="atLeast"/>
              <w:rPr>
                <w:rFonts w:ascii="Times New Roman" w:eastAsia="Times New Roman" w:hAnsi="Times New Roman"/>
                <w:sz w:val="18"/>
              </w:rPr>
            </w:pPr>
          </w:p>
        </w:tc>
        <w:tc>
          <w:tcPr>
            <w:tcW w:w="100" w:type="dxa"/>
            <w:vMerge/>
            <w:shd w:val="clear" w:color="auto" w:fill="auto"/>
            <w:vAlign w:val="bottom"/>
          </w:tcPr>
          <w:p w:rsidR="00DF39C6" w:rsidRDefault="00DF39C6">
            <w:pPr>
              <w:spacing w:line="0" w:lineRule="atLeast"/>
              <w:rPr>
                <w:rFonts w:ascii="Times New Roman" w:eastAsia="Times New Roman" w:hAnsi="Times New Roman"/>
                <w:sz w:val="18"/>
              </w:rPr>
            </w:pPr>
          </w:p>
        </w:tc>
      </w:tr>
      <w:tr w:rsidR="00DF39C6">
        <w:trPr>
          <w:trHeight w:val="124"/>
        </w:trPr>
        <w:tc>
          <w:tcPr>
            <w:tcW w:w="80" w:type="dxa"/>
            <w:shd w:val="clear" w:color="auto" w:fill="F3F3F3"/>
            <w:vAlign w:val="bottom"/>
          </w:tcPr>
          <w:p w:rsidR="00DF39C6" w:rsidRDefault="00DF39C6">
            <w:pPr>
              <w:spacing w:line="0" w:lineRule="atLeast"/>
              <w:rPr>
                <w:rFonts w:ascii="Times New Roman" w:eastAsia="Times New Roman" w:hAnsi="Times New Roman"/>
                <w:sz w:val="10"/>
              </w:rPr>
            </w:pPr>
          </w:p>
        </w:tc>
        <w:tc>
          <w:tcPr>
            <w:tcW w:w="720" w:type="dxa"/>
            <w:shd w:val="clear" w:color="auto" w:fill="F3F3F3"/>
            <w:vAlign w:val="bottom"/>
          </w:tcPr>
          <w:p w:rsidR="00DF39C6" w:rsidRDefault="00DF39C6">
            <w:pPr>
              <w:spacing w:line="0" w:lineRule="atLeast"/>
              <w:rPr>
                <w:rFonts w:ascii="Times New Roman" w:eastAsia="Times New Roman" w:hAnsi="Times New Roman"/>
                <w:sz w:val="10"/>
              </w:rPr>
            </w:pPr>
          </w:p>
        </w:tc>
        <w:tc>
          <w:tcPr>
            <w:tcW w:w="1280" w:type="dxa"/>
            <w:shd w:val="clear" w:color="auto" w:fill="F3F3F3"/>
            <w:vAlign w:val="bottom"/>
          </w:tcPr>
          <w:p w:rsidR="00DF39C6" w:rsidRDefault="00DF39C6">
            <w:pPr>
              <w:spacing w:line="0" w:lineRule="atLeast"/>
              <w:rPr>
                <w:rFonts w:ascii="Times New Roman" w:eastAsia="Times New Roman" w:hAnsi="Times New Roman"/>
                <w:sz w:val="10"/>
              </w:rPr>
            </w:pPr>
          </w:p>
        </w:tc>
        <w:tc>
          <w:tcPr>
            <w:tcW w:w="100" w:type="dxa"/>
            <w:shd w:val="clear" w:color="auto" w:fill="F3F3F3"/>
            <w:vAlign w:val="bottom"/>
          </w:tcPr>
          <w:p w:rsidR="00DF39C6" w:rsidRDefault="00DF39C6">
            <w:pPr>
              <w:spacing w:line="0" w:lineRule="atLeast"/>
              <w:rPr>
                <w:rFonts w:ascii="Times New Roman" w:eastAsia="Times New Roman" w:hAnsi="Times New Roman"/>
                <w:sz w:val="10"/>
              </w:rPr>
            </w:pPr>
          </w:p>
        </w:tc>
        <w:tc>
          <w:tcPr>
            <w:tcW w:w="80" w:type="dxa"/>
            <w:shd w:val="clear" w:color="auto" w:fill="auto"/>
            <w:vAlign w:val="bottom"/>
          </w:tcPr>
          <w:p w:rsidR="00DF39C6" w:rsidRDefault="00DF39C6">
            <w:pPr>
              <w:spacing w:line="0" w:lineRule="atLeast"/>
              <w:rPr>
                <w:rFonts w:ascii="Times New Roman" w:eastAsia="Times New Roman" w:hAnsi="Times New Roman"/>
                <w:sz w:val="10"/>
              </w:rPr>
            </w:pPr>
          </w:p>
        </w:tc>
        <w:tc>
          <w:tcPr>
            <w:tcW w:w="8780" w:type="dxa"/>
            <w:shd w:val="clear" w:color="auto" w:fill="auto"/>
            <w:vAlign w:val="bottom"/>
          </w:tcPr>
          <w:p w:rsidR="00DF39C6" w:rsidRDefault="00DF39C6">
            <w:pPr>
              <w:spacing w:line="0" w:lineRule="atLeast"/>
              <w:rPr>
                <w:rFonts w:ascii="Times New Roman" w:eastAsia="Times New Roman" w:hAnsi="Times New Roman"/>
                <w:sz w:val="10"/>
              </w:rPr>
            </w:pPr>
          </w:p>
        </w:tc>
        <w:tc>
          <w:tcPr>
            <w:tcW w:w="100" w:type="dxa"/>
            <w:shd w:val="clear" w:color="auto" w:fill="auto"/>
            <w:vAlign w:val="bottom"/>
          </w:tcPr>
          <w:p w:rsidR="00DF39C6" w:rsidRDefault="00DF39C6">
            <w:pPr>
              <w:spacing w:line="0" w:lineRule="atLeast"/>
              <w:rPr>
                <w:rFonts w:ascii="Times New Roman" w:eastAsia="Times New Roman" w:hAnsi="Times New Roman"/>
                <w:sz w:val="10"/>
              </w:rPr>
            </w:pPr>
          </w:p>
        </w:tc>
      </w:tr>
    </w:tbl>
    <w:p w:rsidR="00DF39C6" w:rsidRDefault="00DF39C6">
      <w:pPr>
        <w:spacing w:line="200" w:lineRule="exact"/>
        <w:rPr>
          <w:rFonts w:ascii="Times New Roman" w:eastAsia="Times New Roman" w:hAnsi="Times New Roman"/>
          <w:sz w:val="24"/>
        </w:rPr>
      </w:pPr>
    </w:p>
    <w:p w:rsidR="00DF39C6" w:rsidRDefault="00DF39C6">
      <w:pPr>
        <w:spacing w:line="200" w:lineRule="exact"/>
        <w:rPr>
          <w:rFonts w:ascii="Times New Roman" w:eastAsia="Times New Roman" w:hAnsi="Times New Roman"/>
          <w:sz w:val="24"/>
        </w:rPr>
      </w:pPr>
    </w:p>
    <w:p w:rsidR="00DF39C6" w:rsidRDefault="00DF39C6">
      <w:pPr>
        <w:spacing w:line="236" w:lineRule="exact"/>
        <w:rPr>
          <w:rFonts w:ascii="Times New Roman" w:eastAsia="Times New Roman" w:hAnsi="Times New Roman"/>
          <w:sz w:val="24"/>
        </w:rPr>
      </w:pPr>
    </w:p>
    <w:p w:rsidR="00DF39C6" w:rsidRDefault="00DF39C6">
      <w:pPr>
        <w:spacing w:line="0" w:lineRule="atLeast"/>
        <w:ind w:left="20"/>
        <w:rPr>
          <w:rFonts w:ascii="Arial" w:eastAsia="Arial" w:hAnsi="Arial"/>
          <w:b/>
          <w:sz w:val="32"/>
        </w:rPr>
      </w:pPr>
      <w:r>
        <w:rPr>
          <w:rFonts w:ascii="Arial" w:eastAsia="Arial" w:hAnsi="Arial"/>
          <w:b/>
          <w:sz w:val="32"/>
        </w:rPr>
        <w:t>EXPERIENCE</w:t>
      </w:r>
    </w:p>
    <w:p w:rsidR="00DF39C6" w:rsidRDefault="00DF39C6">
      <w:pPr>
        <w:spacing w:line="389" w:lineRule="exact"/>
        <w:rPr>
          <w:rFonts w:ascii="Times New Roman" w:eastAsia="Times New Roman" w:hAnsi="Times New Roman"/>
          <w:sz w:val="24"/>
        </w:rPr>
      </w:pPr>
    </w:p>
    <w:p w:rsidR="00DF39C6" w:rsidRDefault="00DF39C6">
      <w:pPr>
        <w:spacing w:line="0" w:lineRule="atLeast"/>
        <w:ind w:left="20"/>
        <w:rPr>
          <w:rFonts w:ascii="Arial" w:eastAsia="Arial" w:hAnsi="Arial"/>
          <w:b/>
        </w:rPr>
      </w:pPr>
      <w:r>
        <w:rPr>
          <w:rFonts w:ascii="Arial" w:eastAsia="Arial" w:hAnsi="Arial"/>
          <w:b/>
        </w:rPr>
        <w:t>System Architect | TORCAI DIGITAL PVT LTD | Pune, India</w:t>
      </w:r>
    </w:p>
    <w:p w:rsidR="00DF39C6" w:rsidRDefault="00DF39C6">
      <w:pPr>
        <w:spacing w:line="36" w:lineRule="exact"/>
        <w:rPr>
          <w:rFonts w:ascii="Times New Roman" w:eastAsia="Times New Roman" w:hAnsi="Times New Roman"/>
          <w:sz w:val="24"/>
        </w:rPr>
      </w:pPr>
    </w:p>
    <w:p w:rsidR="00DF39C6" w:rsidRDefault="00DF39C6">
      <w:pPr>
        <w:spacing w:line="0" w:lineRule="atLeast"/>
        <w:ind w:left="1220"/>
        <w:rPr>
          <w:rFonts w:ascii="Arial" w:eastAsia="Arial" w:hAnsi="Arial"/>
          <w:b/>
        </w:rPr>
      </w:pPr>
      <w:r>
        <w:rPr>
          <w:rFonts w:ascii="Arial" w:eastAsia="Arial" w:hAnsi="Arial"/>
          <w:b/>
        </w:rPr>
        <w:t>March 2019 – present</w:t>
      </w:r>
    </w:p>
    <w:p w:rsidR="00DF39C6" w:rsidRDefault="00DF39C6">
      <w:pPr>
        <w:spacing w:line="292" w:lineRule="exact"/>
        <w:rPr>
          <w:rFonts w:ascii="Times New Roman" w:eastAsia="Times New Roman" w:hAnsi="Times New Roman"/>
          <w:sz w:val="24"/>
        </w:rPr>
      </w:pPr>
    </w:p>
    <w:p w:rsidR="00DF39C6" w:rsidRDefault="00DF39C6">
      <w:pPr>
        <w:spacing w:line="366" w:lineRule="auto"/>
        <w:ind w:left="20" w:right="40"/>
        <w:rPr>
          <w:rFonts w:ascii="Arial" w:eastAsia="Arial" w:hAnsi="Arial"/>
          <w:color w:val="3C4043"/>
        </w:rPr>
      </w:pPr>
      <w:r>
        <w:rPr>
          <w:rFonts w:ascii="Arial" w:eastAsia="Arial" w:hAnsi="Arial"/>
          <w:b/>
          <w:color w:val="52565A"/>
        </w:rPr>
        <w:t xml:space="preserve">TorcAI </w:t>
      </w:r>
      <w:r>
        <w:rPr>
          <w:rFonts w:ascii="Arial" w:eastAsia="Arial" w:hAnsi="Arial"/>
          <w:color w:val="3C4043"/>
        </w:rPr>
        <w:t>everages advanced Data Sciences and Machine Learning to stitch ... assets and reduce dependence on</w:t>
      </w:r>
      <w:r>
        <w:rPr>
          <w:rFonts w:ascii="Arial" w:eastAsia="Arial" w:hAnsi="Arial"/>
          <w:b/>
          <w:color w:val="52565A"/>
        </w:rPr>
        <w:t xml:space="preserve"> </w:t>
      </w:r>
      <w:r>
        <w:rPr>
          <w:rFonts w:ascii="Arial" w:eastAsia="Arial" w:hAnsi="Arial"/>
          <w:color w:val="3C4043"/>
        </w:rPr>
        <w:t xml:space="preserve">the closed gardens of </w:t>
      </w:r>
      <w:r>
        <w:rPr>
          <w:rFonts w:ascii="Arial" w:eastAsia="Arial" w:hAnsi="Arial"/>
          <w:b/>
          <w:color w:val="52565A"/>
        </w:rPr>
        <w:t>digital</w:t>
      </w:r>
      <w:r>
        <w:rPr>
          <w:rFonts w:ascii="Arial" w:eastAsia="Arial" w:hAnsi="Arial"/>
          <w:color w:val="3C4043"/>
        </w:rPr>
        <w:t xml:space="preserve"> advertising. ... such as Bidder, BI, RTB Analytics, Server Side Header Bidding, </w:t>
      </w:r>
      <w:r>
        <w:rPr>
          <w:rFonts w:ascii="Arial" w:eastAsia="Arial" w:hAnsi="Arial"/>
          <w:b/>
          <w:color w:val="52565A"/>
        </w:rPr>
        <w:t xml:space="preserve">Private </w:t>
      </w:r>
      <w:r>
        <w:rPr>
          <w:rFonts w:ascii="Arial" w:eastAsia="Arial" w:hAnsi="Arial"/>
          <w:color w:val="3C4043"/>
        </w:rPr>
        <w:t>Exchange, etc.</w:t>
      </w:r>
    </w:p>
    <w:p w:rsidR="00DF39C6" w:rsidRDefault="00DF39C6">
      <w:pPr>
        <w:spacing w:line="366" w:lineRule="auto"/>
        <w:ind w:left="20" w:right="40"/>
        <w:rPr>
          <w:rFonts w:ascii="Arial" w:eastAsia="Arial" w:hAnsi="Arial"/>
          <w:color w:val="3C4043"/>
        </w:rPr>
        <w:sectPr w:rsidR="00DF39C6">
          <w:pgSz w:w="12240" w:h="15840"/>
          <w:pgMar w:top="927" w:right="540" w:bottom="1104" w:left="540" w:header="0" w:footer="0" w:gutter="0"/>
          <w:cols w:space="0" w:equalWidth="0">
            <w:col w:w="11160"/>
          </w:cols>
          <w:docGrid w:linePitch="360"/>
        </w:sectPr>
      </w:pPr>
    </w:p>
    <w:p w:rsidR="002A7E93" w:rsidRDefault="002A7E93" w:rsidP="002A7E93">
      <w:pPr>
        <w:spacing w:line="298" w:lineRule="auto"/>
        <w:ind w:left="720" w:right="4280"/>
        <w:rPr>
          <w:rFonts w:ascii="Arial" w:eastAsia="Arial" w:hAnsi="Arial"/>
        </w:rPr>
      </w:pPr>
      <w:bookmarkStart w:id="0" w:name="page2"/>
      <w:bookmarkEnd w:id="0"/>
      <w:r>
        <w:rPr>
          <w:rFonts w:ascii="Arial" w:eastAsia="Arial" w:hAnsi="Arial"/>
        </w:rPr>
        <w:lastRenderedPageBreak/>
        <w:t xml:space="preserve">Setup CI and CD with the help of Jenkins, AWS and Bit-bucket </w:t>
      </w:r>
    </w:p>
    <w:p w:rsidR="00DF39C6" w:rsidRDefault="00DF39C6">
      <w:pPr>
        <w:spacing w:line="298" w:lineRule="auto"/>
        <w:ind w:left="720" w:right="3220"/>
        <w:rPr>
          <w:rFonts w:ascii="Arial" w:eastAsia="Arial" w:hAnsi="Arial"/>
        </w:rPr>
      </w:pPr>
      <w:r>
        <w:rPr>
          <w:rFonts w:ascii="Arial" w:eastAsia="Arial" w:hAnsi="Arial"/>
        </w:rPr>
        <w:t>Automating EC2 instance provisioning and configuration with terraform. Troubleshooting with 3 Node Cloudera Hadoop Cluster</w:t>
      </w:r>
    </w:p>
    <w:p w:rsidR="00DF39C6" w:rsidRDefault="00DF39C6">
      <w:pPr>
        <w:spacing w:line="0" w:lineRule="atLeast"/>
        <w:ind w:left="360"/>
        <w:rPr>
          <w:rFonts w:ascii="Arial" w:eastAsia="Arial" w:hAnsi="Arial"/>
        </w:rPr>
      </w:pPr>
      <w:r>
        <w:rPr>
          <w:rFonts w:ascii="Arial" w:eastAsia="Arial" w:hAnsi="Arial"/>
        </w:rPr>
        <w:t>Maintaining high availability of application</w:t>
      </w:r>
    </w:p>
    <w:p w:rsidR="00DF39C6" w:rsidRDefault="00DF39C6">
      <w:pPr>
        <w:spacing w:line="56" w:lineRule="exact"/>
        <w:rPr>
          <w:rFonts w:ascii="Times New Roman" w:eastAsia="Times New Roman" w:hAnsi="Times New Roman"/>
        </w:rPr>
      </w:pPr>
    </w:p>
    <w:p w:rsidR="00DF39C6" w:rsidRDefault="00DF39C6">
      <w:pPr>
        <w:spacing w:line="288" w:lineRule="auto"/>
        <w:ind w:left="1080" w:right="360" w:hanging="360"/>
        <w:rPr>
          <w:rFonts w:ascii="Arial" w:eastAsia="Arial" w:hAnsi="Arial"/>
        </w:rPr>
      </w:pPr>
      <w:r>
        <w:rPr>
          <w:rFonts w:ascii="Arial" w:eastAsia="Arial" w:hAnsi="Arial"/>
        </w:rPr>
        <w:t>Grafana is designed for analyzing and visualizing metrics such as system CPU, memory, disk and I/O utilization</w:t>
      </w:r>
    </w:p>
    <w:p w:rsidR="00DF39C6" w:rsidRDefault="00DF39C6">
      <w:pPr>
        <w:spacing w:line="276" w:lineRule="exact"/>
        <w:rPr>
          <w:rFonts w:ascii="Times New Roman" w:eastAsia="Times New Roman" w:hAnsi="Times New Roman"/>
        </w:rPr>
      </w:pPr>
    </w:p>
    <w:p w:rsidR="00DF39C6" w:rsidRDefault="00DF39C6">
      <w:pPr>
        <w:spacing w:line="0" w:lineRule="atLeast"/>
        <w:ind w:left="360"/>
        <w:rPr>
          <w:rFonts w:ascii="Arial" w:eastAsia="Arial" w:hAnsi="Arial"/>
        </w:rPr>
      </w:pPr>
      <w:r>
        <w:rPr>
          <w:rFonts w:ascii="Arial" w:eastAsia="Arial" w:hAnsi="Arial"/>
        </w:rPr>
        <w:t>Setup the kafka and Aerospike cluster</w:t>
      </w:r>
    </w:p>
    <w:p w:rsidR="00DF39C6" w:rsidRDefault="00DF39C6">
      <w:pPr>
        <w:spacing w:line="56" w:lineRule="exact"/>
        <w:rPr>
          <w:rFonts w:ascii="Times New Roman" w:eastAsia="Times New Roman" w:hAnsi="Times New Roman"/>
        </w:rPr>
      </w:pPr>
    </w:p>
    <w:p w:rsidR="00DF39C6" w:rsidRDefault="00DF39C6">
      <w:pPr>
        <w:spacing w:line="0" w:lineRule="atLeast"/>
        <w:ind w:left="360"/>
        <w:rPr>
          <w:rFonts w:ascii="Arial" w:eastAsia="Arial" w:hAnsi="Arial"/>
        </w:rPr>
      </w:pPr>
      <w:r>
        <w:rPr>
          <w:rFonts w:ascii="Arial" w:eastAsia="Arial" w:hAnsi="Arial"/>
        </w:rPr>
        <w:t>SVN Branch strategy according to product</w:t>
      </w:r>
    </w:p>
    <w:p w:rsidR="00DF39C6" w:rsidRDefault="00DF39C6">
      <w:pPr>
        <w:spacing w:line="56" w:lineRule="exact"/>
        <w:rPr>
          <w:rFonts w:ascii="Times New Roman" w:eastAsia="Times New Roman" w:hAnsi="Times New Roman"/>
        </w:rPr>
      </w:pPr>
    </w:p>
    <w:p w:rsidR="00DF39C6" w:rsidRDefault="00DF39C6">
      <w:pPr>
        <w:spacing w:line="0" w:lineRule="atLeast"/>
        <w:ind w:left="360"/>
        <w:rPr>
          <w:rFonts w:ascii="Arial" w:eastAsia="Arial" w:hAnsi="Arial"/>
        </w:rPr>
      </w:pPr>
      <w:r>
        <w:rPr>
          <w:rFonts w:ascii="Arial" w:eastAsia="Arial" w:hAnsi="Arial"/>
          <w:b/>
          <w:u w:val="single"/>
        </w:rPr>
        <w:t>Technologies</w:t>
      </w:r>
      <w:r>
        <w:rPr>
          <w:rFonts w:ascii="Arial" w:eastAsia="Arial" w:hAnsi="Arial"/>
        </w:rPr>
        <w:t>: MySQL, Nginx, AWS, GCP, HaProxy, Aerospike, Grafana, Cloudera, SVN, Kafka</w:t>
      </w:r>
      <w:r w:rsidR="002A7E93">
        <w:rPr>
          <w:rFonts w:ascii="Arial" w:eastAsia="Arial" w:hAnsi="Arial"/>
        </w:rPr>
        <w:t xml:space="preserve">, </w:t>
      </w:r>
      <w:r w:rsidR="002A7E93" w:rsidRPr="002A7E93">
        <w:rPr>
          <w:rFonts w:ascii="Arial" w:eastAsia="Arial" w:hAnsi="Arial"/>
        </w:rPr>
        <w:t>Ansible, Jenkins, Docker, Kubernetes</w:t>
      </w:r>
      <w:r w:rsidR="002A7E93">
        <w:rPr>
          <w:rFonts w:ascii="Arial" w:eastAsia="Arial" w:hAnsi="Arial"/>
        </w:rPr>
        <w:t xml:space="preserve">, Shell </w:t>
      </w:r>
    </w:p>
    <w:p w:rsidR="00DF39C6" w:rsidRDefault="00DF39C6">
      <w:pPr>
        <w:spacing w:line="200" w:lineRule="exact"/>
        <w:rPr>
          <w:rFonts w:ascii="Times New Roman" w:eastAsia="Times New Roman" w:hAnsi="Times New Roman"/>
        </w:rPr>
      </w:pPr>
    </w:p>
    <w:p w:rsidR="00DF39C6" w:rsidRDefault="00DF39C6">
      <w:pPr>
        <w:spacing w:line="200" w:lineRule="exact"/>
        <w:rPr>
          <w:rFonts w:ascii="Times New Roman" w:eastAsia="Times New Roman" w:hAnsi="Times New Roman"/>
        </w:rPr>
      </w:pPr>
    </w:p>
    <w:p w:rsidR="00DF39C6" w:rsidRDefault="00DF39C6">
      <w:pPr>
        <w:spacing w:line="202" w:lineRule="exact"/>
        <w:rPr>
          <w:rFonts w:ascii="Times New Roman" w:eastAsia="Times New Roman" w:hAnsi="Times New Roman"/>
        </w:rPr>
      </w:pPr>
    </w:p>
    <w:p w:rsidR="00DF39C6" w:rsidRDefault="00DF39C6">
      <w:pPr>
        <w:spacing w:line="0" w:lineRule="atLeast"/>
        <w:rPr>
          <w:rFonts w:ascii="Arial" w:eastAsia="Arial" w:hAnsi="Arial"/>
          <w:b/>
        </w:rPr>
      </w:pPr>
      <w:r>
        <w:rPr>
          <w:rFonts w:ascii="Arial" w:eastAsia="Arial" w:hAnsi="Arial"/>
          <w:b/>
        </w:rPr>
        <w:t>Sr Software Engineer | GREAT SOFTWARE LABORATORY | Pune, India</w:t>
      </w:r>
    </w:p>
    <w:p w:rsidR="00DF39C6" w:rsidRDefault="00DF39C6">
      <w:pPr>
        <w:spacing w:line="38" w:lineRule="exact"/>
        <w:rPr>
          <w:rFonts w:ascii="Times New Roman" w:eastAsia="Times New Roman" w:hAnsi="Times New Roman"/>
        </w:rPr>
      </w:pPr>
    </w:p>
    <w:p w:rsidR="00DF39C6" w:rsidRDefault="00DF39C6">
      <w:pPr>
        <w:spacing w:line="0" w:lineRule="atLeast"/>
        <w:ind w:left="2120"/>
        <w:rPr>
          <w:rFonts w:ascii="Arial" w:eastAsia="Arial" w:hAnsi="Arial"/>
          <w:b/>
        </w:rPr>
      </w:pPr>
      <w:r>
        <w:rPr>
          <w:rFonts w:ascii="Arial" w:eastAsia="Arial" w:hAnsi="Arial"/>
          <w:b/>
        </w:rPr>
        <w:t>Oct 2016 – Feb 2019</w:t>
      </w:r>
    </w:p>
    <w:p w:rsidR="00DF39C6" w:rsidRDefault="00DF39C6">
      <w:pPr>
        <w:spacing w:line="292" w:lineRule="exact"/>
        <w:rPr>
          <w:rFonts w:ascii="Times New Roman" w:eastAsia="Times New Roman" w:hAnsi="Times New Roman"/>
        </w:rPr>
      </w:pPr>
    </w:p>
    <w:p w:rsidR="00DF39C6" w:rsidRDefault="00DF39C6">
      <w:pPr>
        <w:spacing w:line="335" w:lineRule="auto"/>
        <w:ind w:right="260"/>
        <w:rPr>
          <w:rFonts w:ascii="Arial" w:eastAsia="Arial" w:hAnsi="Arial"/>
          <w:color w:val="3C4043"/>
        </w:rPr>
      </w:pPr>
      <w:r>
        <w:rPr>
          <w:rFonts w:ascii="Arial" w:eastAsia="Arial" w:hAnsi="Arial"/>
          <w:b/>
          <w:color w:val="52565A"/>
        </w:rPr>
        <w:t xml:space="preserve">GS Lab </w:t>
      </w:r>
      <w:r>
        <w:rPr>
          <w:rFonts w:ascii="Arial" w:eastAsia="Arial" w:hAnsi="Arial"/>
          <w:color w:val="3C4043"/>
        </w:rPr>
        <w:t>has been an outstanding IoT solution partner, being one of the earliest in the market to invest in IoT</w:t>
      </w:r>
      <w:r>
        <w:rPr>
          <w:rFonts w:ascii="Arial" w:eastAsia="Arial" w:hAnsi="Arial"/>
          <w:b/>
          <w:color w:val="52565A"/>
        </w:rPr>
        <w:t xml:space="preserve"> </w:t>
      </w:r>
      <w:r>
        <w:rPr>
          <w:rFonts w:ascii="Arial" w:eastAsia="Arial" w:hAnsi="Arial"/>
          <w:color w:val="3C4043"/>
        </w:rPr>
        <w:t xml:space="preserve">expertise, </w:t>
      </w:r>
      <w:r>
        <w:rPr>
          <w:rFonts w:ascii="Arial" w:eastAsia="Arial" w:hAnsi="Arial"/>
          <w:b/>
          <w:color w:val="52565A"/>
        </w:rPr>
        <w:t>GS Lab</w:t>
      </w:r>
      <w:r>
        <w:rPr>
          <w:rFonts w:ascii="Arial" w:eastAsia="Arial" w:hAnsi="Arial"/>
          <w:color w:val="3C4043"/>
        </w:rPr>
        <w:t xml:space="preserve"> has quickly become a role model and consistently delivered great customer value and innovative solutions on our Stack in various verticals, such as smart cities and Industrial IoT.</w:t>
      </w:r>
    </w:p>
    <w:p w:rsidR="00DF39C6" w:rsidRDefault="00DF39C6">
      <w:pPr>
        <w:spacing w:line="371" w:lineRule="exact"/>
        <w:rPr>
          <w:rFonts w:ascii="Times New Roman" w:eastAsia="Times New Roman" w:hAnsi="Times New Roman"/>
        </w:rPr>
      </w:pPr>
    </w:p>
    <w:p w:rsidR="002A7E93" w:rsidRDefault="00DF39C6">
      <w:pPr>
        <w:spacing w:line="298" w:lineRule="auto"/>
        <w:ind w:left="720" w:right="4280"/>
        <w:rPr>
          <w:rFonts w:ascii="Arial" w:eastAsia="Arial" w:hAnsi="Arial"/>
        </w:rPr>
      </w:pPr>
      <w:r>
        <w:rPr>
          <w:rFonts w:ascii="Arial" w:eastAsia="Arial" w:hAnsi="Arial"/>
        </w:rPr>
        <w:t xml:space="preserve">Setup CI and CD with the help of Jenkins, AWS and Bit-bucket </w:t>
      </w:r>
    </w:p>
    <w:p w:rsidR="00DF39C6" w:rsidRDefault="002A7E93">
      <w:pPr>
        <w:spacing w:line="298" w:lineRule="auto"/>
        <w:ind w:left="720" w:right="4280"/>
        <w:rPr>
          <w:rFonts w:ascii="Arial" w:eastAsia="Arial" w:hAnsi="Arial"/>
        </w:rPr>
      </w:pPr>
      <w:r w:rsidRPr="002A7E93">
        <w:rPr>
          <w:rFonts w:ascii="Arial" w:eastAsia="Arial" w:hAnsi="Arial"/>
        </w:rPr>
        <w:t xml:space="preserve">End to End implementation of DevOps &amp; CI-CD practice </w:t>
      </w:r>
      <w:r w:rsidR="00DF39C6">
        <w:rPr>
          <w:rFonts w:ascii="Arial" w:eastAsia="Arial" w:hAnsi="Arial"/>
        </w:rPr>
        <w:t>Terraform template created for the aws infra setup</w:t>
      </w:r>
    </w:p>
    <w:p w:rsidR="00DF39C6" w:rsidRDefault="00DF39C6">
      <w:pPr>
        <w:spacing w:line="298" w:lineRule="auto"/>
        <w:ind w:left="720" w:right="4400"/>
        <w:rPr>
          <w:rFonts w:ascii="Arial" w:eastAsia="Arial" w:hAnsi="Arial"/>
        </w:rPr>
      </w:pPr>
      <w:r>
        <w:rPr>
          <w:rFonts w:ascii="Arial" w:eastAsia="Arial" w:hAnsi="Arial"/>
        </w:rPr>
        <w:t>Backend and frontend communication with HAproxy or ELBs Build Application with microservices in docker</w:t>
      </w:r>
    </w:p>
    <w:p w:rsidR="00DF39C6" w:rsidRDefault="00DF39C6">
      <w:pPr>
        <w:spacing w:line="0" w:lineRule="atLeast"/>
        <w:ind w:left="360"/>
        <w:rPr>
          <w:rFonts w:ascii="Arial" w:eastAsia="Arial" w:hAnsi="Arial"/>
        </w:rPr>
      </w:pPr>
      <w:r>
        <w:rPr>
          <w:rFonts w:ascii="Arial" w:eastAsia="Arial" w:hAnsi="Arial"/>
        </w:rPr>
        <w:t>Manage the docker containers with kubernetes</w:t>
      </w:r>
    </w:p>
    <w:p w:rsidR="00DF39C6" w:rsidRDefault="00DF39C6">
      <w:pPr>
        <w:spacing w:line="56" w:lineRule="exact"/>
        <w:rPr>
          <w:rFonts w:ascii="Times New Roman" w:eastAsia="Times New Roman" w:hAnsi="Times New Roman"/>
        </w:rPr>
      </w:pPr>
    </w:p>
    <w:p w:rsidR="00DF39C6" w:rsidRDefault="00DF39C6">
      <w:pPr>
        <w:spacing w:line="298" w:lineRule="auto"/>
        <w:ind w:left="720" w:right="5140"/>
        <w:rPr>
          <w:rFonts w:ascii="Arial" w:eastAsia="Arial" w:hAnsi="Arial"/>
        </w:rPr>
      </w:pPr>
      <w:r>
        <w:rPr>
          <w:rFonts w:ascii="Arial" w:eastAsia="Arial" w:hAnsi="Arial"/>
        </w:rPr>
        <w:t>Manage centralize all logs with the help of EKL setup Monitoring the all system with nagios</w:t>
      </w:r>
    </w:p>
    <w:p w:rsidR="00DF39C6" w:rsidRDefault="00DF39C6">
      <w:pPr>
        <w:spacing w:line="0" w:lineRule="atLeast"/>
        <w:ind w:left="360"/>
        <w:rPr>
          <w:rFonts w:ascii="Arial" w:eastAsia="Arial" w:hAnsi="Arial"/>
        </w:rPr>
      </w:pPr>
      <w:r>
        <w:rPr>
          <w:rFonts w:ascii="Arial" w:eastAsia="Arial" w:hAnsi="Arial"/>
          <w:b/>
          <w:u w:val="single"/>
        </w:rPr>
        <w:t>Technologies</w:t>
      </w:r>
      <w:r>
        <w:rPr>
          <w:rFonts w:ascii="Arial" w:eastAsia="Arial" w:hAnsi="Arial"/>
        </w:rPr>
        <w:t>: Jenkins, MySQL, HaProxy,Terraform, AWS, Bit-Bucket, Nagios, Docker, Kubernetes, ELK)</w:t>
      </w:r>
      <w:r w:rsidR="002A7E93">
        <w:rPr>
          <w:rFonts w:ascii="Arial" w:eastAsia="Arial" w:hAnsi="Arial"/>
        </w:rPr>
        <w:t>, Shell</w:t>
      </w:r>
    </w:p>
    <w:p w:rsidR="00DF39C6" w:rsidRDefault="00DF39C6">
      <w:pPr>
        <w:spacing w:line="200" w:lineRule="exact"/>
        <w:rPr>
          <w:rFonts w:ascii="Times New Roman" w:eastAsia="Times New Roman" w:hAnsi="Times New Roman"/>
        </w:rPr>
      </w:pPr>
    </w:p>
    <w:p w:rsidR="00DF39C6" w:rsidRDefault="00DF39C6">
      <w:pPr>
        <w:spacing w:line="200" w:lineRule="exact"/>
        <w:rPr>
          <w:rFonts w:ascii="Times New Roman" w:eastAsia="Times New Roman" w:hAnsi="Times New Roman"/>
        </w:rPr>
      </w:pPr>
    </w:p>
    <w:p w:rsidR="00DF39C6" w:rsidRDefault="00DF39C6">
      <w:pPr>
        <w:spacing w:line="202" w:lineRule="exact"/>
        <w:rPr>
          <w:rFonts w:ascii="Times New Roman" w:eastAsia="Times New Roman" w:hAnsi="Times New Roman"/>
        </w:rPr>
      </w:pPr>
    </w:p>
    <w:p w:rsidR="00DF39C6" w:rsidRDefault="00DF39C6">
      <w:pPr>
        <w:spacing w:line="0" w:lineRule="atLeast"/>
        <w:rPr>
          <w:rFonts w:ascii="Arial" w:eastAsia="Arial" w:hAnsi="Arial"/>
          <w:b/>
        </w:rPr>
      </w:pPr>
      <w:r>
        <w:rPr>
          <w:rFonts w:ascii="Arial" w:eastAsia="Arial" w:hAnsi="Arial"/>
          <w:b/>
        </w:rPr>
        <w:t>Sr. System Administrator | Jetsynthesys Pvt Ltd | Pune, India</w:t>
      </w:r>
    </w:p>
    <w:p w:rsidR="00DF39C6" w:rsidRDefault="00DF39C6">
      <w:pPr>
        <w:spacing w:line="38" w:lineRule="exact"/>
        <w:rPr>
          <w:rFonts w:ascii="Times New Roman" w:eastAsia="Times New Roman" w:hAnsi="Times New Roman"/>
        </w:rPr>
      </w:pPr>
    </w:p>
    <w:p w:rsidR="00DF39C6" w:rsidRDefault="00DF39C6">
      <w:pPr>
        <w:spacing w:line="0" w:lineRule="atLeast"/>
        <w:ind w:left="1400"/>
        <w:rPr>
          <w:rFonts w:ascii="Arial" w:eastAsia="Arial" w:hAnsi="Arial"/>
          <w:b/>
        </w:rPr>
      </w:pPr>
      <w:r>
        <w:rPr>
          <w:rFonts w:ascii="Arial" w:eastAsia="Arial" w:hAnsi="Arial"/>
          <w:b/>
        </w:rPr>
        <w:t>March 2015 – October 2016</w:t>
      </w:r>
    </w:p>
    <w:p w:rsidR="00DF39C6" w:rsidRDefault="00DF39C6">
      <w:pPr>
        <w:spacing w:line="292" w:lineRule="exact"/>
        <w:rPr>
          <w:rFonts w:ascii="Times New Roman" w:eastAsia="Times New Roman" w:hAnsi="Times New Roman"/>
        </w:rPr>
      </w:pPr>
    </w:p>
    <w:p w:rsidR="00DF39C6" w:rsidRDefault="00DF39C6">
      <w:pPr>
        <w:spacing w:line="335" w:lineRule="auto"/>
        <w:jc w:val="both"/>
        <w:rPr>
          <w:rFonts w:ascii="Arial" w:eastAsia="Arial" w:hAnsi="Arial"/>
          <w:color w:val="3C4043"/>
        </w:rPr>
      </w:pPr>
      <w:r>
        <w:rPr>
          <w:rFonts w:ascii="Arial" w:eastAsia="Arial" w:hAnsi="Arial"/>
          <w:color w:val="3C4043"/>
        </w:rPr>
        <w:t>Jetsynthesys is BUILDING FOR. BUSINESS. CREATING FOR. CULTURE Enter and scale the world's fastest growing mobile marketplace. We're connecting India to the world and you to India. Build your business with our unified technology platforms, distribution channels, policy influence, celebrity relationships, capital, and incubation.</w:t>
      </w:r>
    </w:p>
    <w:p w:rsidR="00DF39C6" w:rsidRDefault="00DF39C6">
      <w:pPr>
        <w:spacing w:line="371" w:lineRule="exact"/>
        <w:rPr>
          <w:rFonts w:ascii="Times New Roman" w:eastAsia="Times New Roman" w:hAnsi="Times New Roman"/>
        </w:rPr>
      </w:pPr>
    </w:p>
    <w:p w:rsidR="00DF39C6" w:rsidRDefault="00DF39C6">
      <w:pPr>
        <w:spacing w:line="298" w:lineRule="auto"/>
        <w:ind w:left="720" w:right="4780"/>
        <w:rPr>
          <w:rFonts w:ascii="Arial" w:eastAsia="Arial" w:hAnsi="Arial"/>
        </w:rPr>
      </w:pPr>
      <w:r>
        <w:rPr>
          <w:rFonts w:ascii="Arial" w:eastAsia="Arial" w:hAnsi="Arial"/>
        </w:rPr>
        <w:t>AWS Setup in ec2 Instance and S3 Storage with Security Installation and configuration fuse</w:t>
      </w:r>
    </w:p>
    <w:p w:rsidR="00DF39C6" w:rsidRDefault="00DF39C6">
      <w:pPr>
        <w:spacing w:line="298" w:lineRule="auto"/>
        <w:ind w:left="720" w:right="4560"/>
        <w:rPr>
          <w:rFonts w:ascii="Arial" w:eastAsia="Arial" w:hAnsi="Arial"/>
        </w:rPr>
      </w:pPr>
      <w:r>
        <w:rPr>
          <w:rFonts w:ascii="Arial" w:eastAsia="Arial" w:hAnsi="Arial"/>
        </w:rPr>
        <w:t>Installation and configuration Maven and local Maven repo Implementation and troubleshoot LAMP with Haproxy.</w:t>
      </w:r>
    </w:p>
    <w:p w:rsidR="00DF39C6" w:rsidRDefault="00DF39C6">
      <w:pPr>
        <w:spacing w:line="0" w:lineRule="atLeast"/>
        <w:ind w:left="360"/>
        <w:rPr>
          <w:rFonts w:ascii="Arial" w:eastAsia="Arial" w:hAnsi="Arial"/>
        </w:rPr>
      </w:pPr>
      <w:r>
        <w:rPr>
          <w:rFonts w:ascii="Arial" w:eastAsia="Arial" w:hAnsi="Arial"/>
        </w:rPr>
        <w:t>Implementation and troubleshoot on Puppet server</w:t>
      </w:r>
    </w:p>
    <w:p w:rsidR="00DF39C6" w:rsidRDefault="00DF39C6">
      <w:pPr>
        <w:spacing w:line="56" w:lineRule="exact"/>
        <w:rPr>
          <w:rFonts w:ascii="Times New Roman" w:eastAsia="Times New Roman" w:hAnsi="Times New Roman"/>
        </w:rPr>
      </w:pPr>
    </w:p>
    <w:p w:rsidR="00DF39C6" w:rsidRDefault="00DF39C6">
      <w:pPr>
        <w:spacing w:line="298" w:lineRule="auto"/>
        <w:ind w:left="720" w:right="3780"/>
        <w:rPr>
          <w:rFonts w:ascii="Arial" w:eastAsia="Arial" w:hAnsi="Arial"/>
        </w:rPr>
      </w:pPr>
      <w:r>
        <w:rPr>
          <w:rFonts w:ascii="Arial" w:eastAsia="Arial" w:hAnsi="Arial"/>
        </w:rPr>
        <w:t>Implementation and troubleshoot Mysql Master slave replication Implementation and troubleshoot Nagios server for the Monitoring</w:t>
      </w:r>
    </w:p>
    <w:p w:rsidR="00DF39C6" w:rsidRDefault="00DF39C6">
      <w:pPr>
        <w:spacing w:line="0" w:lineRule="atLeast"/>
        <w:ind w:left="360"/>
        <w:rPr>
          <w:rFonts w:ascii="Arial" w:eastAsia="Arial" w:hAnsi="Arial"/>
        </w:rPr>
      </w:pPr>
      <w:r>
        <w:rPr>
          <w:rFonts w:ascii="Arial" w:eastAsia="Arial" w:hAnsi="Arial"/>
          <w:b/>
          <w:u w:val="single"/>
        </w:rPr>
        <w:t>Technologies</w:t>
      </w:r>
      <w:r>
        <w:rPr>
          <w:rFonts w:ascii="Arial" w:eastAsia="Arial" w:hAnsi="Arial"/>
        </w:rPr>
        <w:t>:</w:t>
      </w:r>
      <w:r>
        <w:rPr>
          <w:rFonts w:ascii="Arial" w:eastAsia="Arial" w:hAnsi="Arial"/>
          <w:b/>
        </w:rPr>
        <w:t xml:space="preserve"> </w:t>
      </w:r>
      <w:r>
        <w:rPr>
          <w:rFonts w:ascii="Arial" w:eastAsia="Arial" w:hAnsi="Arial"/>
          <w:i/>
        </w:rPr>
        <w:t>AWS, Apache</w:t>
      </w:r>
      <w:r>
        <w:rPr>
          <w:rFonts w:ascii="Arial" w:eastAsia="Arial" w:hAnsi="Arial"/>
        </w:rPr>
        <w:t>, Haproxy, MySQL, Mongo, Java Fuse, Maven, Nagios, Puppet</w:t>
      </w:r>
    </w:p>
    <w:p w:rsidR="00DF39C6" w:rsidRDefault="00DF39C6">
      <w:pPr>
        <w:spacing w:line="336" w:lineRule="exact"/>
        <w:rPr>
          <w:rFonts w:ascii="Times New Roman" w:eastAsia="Times New Roman" w:hAnsi="Times New Roman"/>
        </w:rPr>
      </w:pPr>
    </w:p>
    <w:p w:rsidR="00DF39C6" w:rsidRDefault="00DF39C6">
      <w:pPr>
        <w:spacing w:line="0" w:lineRule="atLeast"/>
        <w:rPr>
          <w:rFonts w:ascii="Arial" w:eastAsia="Arial" w:hAnsi="Arial"/>
          <w:b/>
        </w:rPr>
      </w:pPr>
      <w:r>
        <w:rPr>
          <w:rFonts w:ascii="Arial" w:eastAsia="Arial" w:hAnsi="Arial"/>
          <w:b/>
        </w:rPr>
        <w:t>System Administrator | Keen &amp; Able Computers Pvt Ltd | Noida, India</w:t>
      </w:r>
    </w:p>
    <w:p w:rsidR="00DF39C6" w:rsidRDefault="00DF39C6">
      <w:pPr>
        <w:spacing w:line="36" w:lineRule="exact"/>
        <w:rPr>
          <w:rFonts w:ascii="Times New Roman" w:eastAsia="Times New Roman" w:hAnsi="Times New Roman"/>
        </w:rPr>
      </w:pPr>
    </w:p>
    <w:p w:rsidR="00DF39C6" w:rsidRDefault="00DF39C6">
      <w:pPr>
        <w:spacing w:line="0" w:lineRule="atLeast"/>
        <w:ind w:left="2120"/>
        <w:rPr>
          <w:rFonts w:ascii="Arial" w:eastAsia="Arial" w:hAnsi="Arial"/>
          <w:b/>
        </w:rPr>
      </w:pPr>
      <w:r>
        <w:rPr>
          <w:rFonts w:ascii="Arial" w:eastAsia="Arial" w:hAnsi="Arial"/>
          <w:b/>
        </w:rPr>
        <w:t>August 2012 – March 2015</w:t>
      </w:r>
    </w:p>
    <w:p w:rsidR="00DF39C6" w:rsidRDefault="00DF39C6">
      <w:pPr>
        <w:spacing w:line="292" w:lineRule="exact"/>
        <w:rPr>
          <w:rFonts w:ascii="Times New Roman" w:eastAsia="Times New Roman" w:hAnsi="Times New Roman"/>
        </w:rPr>
      </w:pPr>
    </w:p>
    <w:p w:rsidR="00DF39C6" w:rsidRDefault="00DF39C6">
      <w:pPr>
        <w:spacing w:line="392" w:lineRule="auto"/>
        <w:ind w:right="160"/>
        <w:rPr>
          <w:rFonts w:ascii="Arial" w:eastAsia="Arial" w:hAnsi="Arial"/>
          <w:color w:val="222222"/>
        </w:rPr>
      </w:pPr>
      <w:r>
        <w:rPr>
          <w:rFonts w:ascii="Arial" w:eastAsia="Arial" w:hAnsi="Arial"/>
          <w:b/>
          <w:color w:val="222222"/>
        </w:rPr>
        <w:lastRenderedPageBreak/>
        <w:t xml:space="preserve">Keen </w:t>
      </w:r>
      <w:r>
        <w:rPr>
          <w:rFonts w:ascii="Arial" w:eastAsia="Arial" w:hAnsi="Arial"/>
          <w:color w:val="222222"/>
        </w:rPr>
        <w:t>&amp;</w:t>
      </w:r>
      <w:r>
        <w:rPr>
          <w:rFonts w:ascii="Arial" w:eastAsia="Arial" w:hAnsi="Arial"/>
          <w:b/>
          <w:color w:val="222222"/>
        </w:rPr>
        <w:t xml:space="preserve"> Able Computers Pvt Ltd </w:t>
      </w:r>
      <w:r>
        <w:rPr>
          <w:rFonts w:ascii="Arial" w:eastAsia="Arial" w:hAnsi="Arial"/>
          <w:color w:val="222222"/>
        </w:rPr>
        <w:t>was established in 1996 as Open Source movement was just beginning to</w:t>
      </w:r>
      <w:r>
        <w:rPr>
          <w:rFonts w:ascii="Arial" w:eastAsia="Arial" w:hAnsi="Arial"/>
          <w:b/>
          <w:color w:val="222222"/>
        </w:rPr>
        <w:t xml:space="preserve"> </w:t>
      </w:r>
      <w:r>
        <w:rPr>
          <w:rFonts w:ascii="Arial" w:eastAsia="Arial" w:hAnsi="Arial"/>
          <w:color w:val="222222"/>
        </w:rPr>
        <w:t>take shape. We believe in the power of Open Source. Like the communities working around Open Source in a</w:t>
      </w:r>
    </w:p>
    <w:p w:rsidR="00DF39C6" w:rsidRDefault="00DF39C6">
      <w:pPr>
        <w:spacing w:line="392" w:lineRule="auto"/>
        <w:ind w:right="160"/>
        <w:rPr>
          <w:rFonts w:ascii="Arial" w:eastAsia="Arial" w:hAnsi="Arial"/>
          <w:color w:val="222222"/>
        </w:rPr>
        <w:sectPr w:rsidR="00DF39C6">
          <w:pgSz w:w="12240" w:h="15840"/>
          <w:pgMar w:top="855" w:right="540" w:bottom="417" w:left="560" w:header="0" w:footer="0" w:gutter="0"/>
          <w:cols w:space="0" w:equalWidth="0">
            <w:col w:w="11140"/>
          </w:cols>
          <w:docGrid w:linePitch="360"/>
        </w:sectPr>
      </w:pPr>
    </w:p>
    <w:p w:rsidR="00DF39C6" w:rsidRDefault="00DF39C6">
      <w:pPr>
        <w:spacing w:line="335" w:lineRule="auto"/>
        <w:ind w:right="180"/>
        <w:rPr>
          <w:rFonts w:ascii="Arial" w:eastAsia="Arial" w:hAnsi="Arial"/>
          <w:color w:val="222222"/>
        </w:rPr>
      </w:pPr>
      <w:bookmarkStart w:id="1" w:name="page3"/>
      <w:bookmarkEnd w:id="1"/>
      <w:r>
        <w:rPr>
          <w:rFonts w:ascii="Arial" w:eastAsia="Arial" w:hAnsi="Arial"/>
          <w:color w:val="222222"/>
        </w:rPr>
        <w:lastRenderedPageBreak/>
        <w:t>collaborative manner, we have been working with our customers to provide solutions they can depend on.</w:t>
      </w:r>
      <w:r>
        <w:rPr>
          <w:rFonts w:ascii="Arial" w:eastAsia="Arial" w:hAnsi="Arial"/>
          <w:b/>
          <w:color w:val="222222"/>
        </w:rPr>
        <w:t>Keen</w:t>
      </w:r>
      <w:r>
        <w:rPr>
          <w:rFonts w:ascii="Arial" w:eastAsia="Arial" w:hAnsi="Arial"/>
          <w:color w:val="222222"/>
        </w:rPr>
        <w:t xml:space="preserve"> &amp; </w:t>
      </w:r>
      <w:r>
        <w:rPr>
          <w:rFonts w:ascii="Arial" w:eastAsia="Arial" w:hAnsi="Arial"/>
          <w:b/>
          <w:color w:val="222222"/>
        </w:rPr>
        <w:t>Able Computers Pvt Ltd</w:t>
      </w:r>
      <w:r>
        <w:rPr>
          <w:rFonts w:ascii="Arial" w:eastAsia="Arial" w:hAnsi="Arial"/>
          <w:color w:val="222222"/>
        </w:rPr>
        <w:t xml:space="preserve"> providing complete end-to-end solutions to our clients and their IT needs. The philosophy of Open Source and Linux guide</w:t>
      </w:r>
    </w:p>
    <w:p w:rsidR="00DF39C6" w:rsidRDefault="00DF39C6">
      <w:pPr>
        <w:spacing w:line="373" w:lineRule="exact"/>
        <w:rPr>
          <w:rFonts w:ascii="Times New Roman" w:eastAsia="Times New Roman" w:hAnsi="Times New Roman"/>
        </w:rPr>
      </w:pPr>
    </w:p>
    <w:p w:rsidR="00DF39C6" w:rsidRDefault="00DF39C6">
      <w:pPr>
        <w:spacing w:line="0" w:lineRule="atLeast"/>
        <w:ind w:left="360"/>
        <w:rPr>
          <w:rFonts w:ascii="Arial" w:eastAsia="Arial" w:hAnsi="Arial"/>
        </w:rPr>
      </w:pPr>
      <w:r>
        <w:rPr>
          <w:rFonts w:ascii="Arial" w:eastAsia="Arial" w:hAnsi="Arial"/>
        </w:rPr>
        <w:t>Support for Linux server support</w:t>
      </w:r>
    </w:p>
    <w:p w:rsidR="00DF39C6" w:rsidRDefault="00DF39C6">
      <w:pPr>
        <w:spacing w:line="56" w:lineRule="exact"/>
        <w:rPr>
          <w:rFonts w:ascii="Times New Roman" w:eastAsia="Times New Roman" w:hAnsi="Times New Roman"/>
        </w:rPr>
      </w:pPr>
    </w:p>
    <w:p w:rsidR="00DF39C6" w:rsidRDefault="00DF39C6">
      <w:pPr>
        <w:spacing w:line="0" w:lineRule="atLeast"/>
        <w:ind w:left="360"/>
        <w:rPr>
          <w:rFonts w:ascii="Arial" w:eastAsia="Arial" w:hAnsi="Arial"/>
        </w:rPr>
      </w:pPr>
      <w:r>
        <w:rPr>
          <w:rFonts w:ascii="Arial" w:eastAsia="Arial" w:hAnsi="Arial"/>
        </w:rPr>
        <w:t>Project development using PostgreSQL and MySQL</w:t>
      </w:r>
    </w:p>
    <w:p w:rsidR="00DF39C6" w:rsidRDefault="00DF39C6">
      <w:pPr>
        <w:spacing w:line="56" w:lineRule="exact"/>
        <w:rPr>
          <w:rFonts w:ascii="Times New Roman" w:eastAsia="Times New Roman" w:hAnsi="Times New Roman"/>
        </w:rPr>
      </w:pPr>
    </w:p>
    <w:p w:rsidR="00DF39C6" w:rsidRDefault="00DF39C6">
      <w:pPr>
        <w:spacing w:line="298" w:lineRule="auto"/>
        <w:ind w:left="720" w:right="3920"/>
        <w:rPr>
          <w:rFonts w:ascii="Arial" w:eastAsia="Arial" w:hAnsi="Arial"/>
        </w:rPr>
      </w:pPr>
      <w:r>
        <w:rPr>
          <w:rFonts w:ascii="Arial" w:eastAsia="Arial" w:hAnsi="Arial"/>
        </w:rPr>
        <w:t>Troubleshooting Mail server, Squid and Puppet server issues. Nginx web server with Corosync Cluster of web server</w:t>
      </w:r>
    </w:p>
    <w:p w:rsidR="00DF39C6" w:rsidRDefault="00DF39C6">
      <w:pPr>
        <w:spacing w:line="0" w:lineRule="atLeast"/>
        <w:ind w:left="360"/>
        <w:rPr>
          <w:rFonts w:ascii="Arial" w:eastAsia="Arial" w:hAnsi="Arial"/>
        </w:rPr>
      </w:pPr>
      <w:r>
        <w:rPr>
          <w:rFonts w:ascii="Arial" w:eastAsia="Arial" w:hAnsi="Arial"/>
        </w:rPr>
        <w:t>Implementation and troubleshoot on Puppet server</w:t>
      </w:r>
    </w:p>
    <w:p w:rsidR="00DF39C6" w:rsidRDefault="00DF39C6">
      <w:pPr>
        <w:spacing w:line="56" w:lineRule="exact"/>
        <w:rPr>
          <w:rFonts w:ascii="Times New Roman" w:eastAsia="Times New Roman" w:hAnsi="Times New Roman"/>
        </w:rPr>
      </w:pPr>
    </w:p>
    <w:p w:rsidR="00DF39C6" w:rsidRDefault="00DF39C6">
      <w:pPr>
        <w:spacing w:line="304" w:lineRule="auto"/>
        <w:ind w:left="720" w:right="3000"/>
        <w:rPr>
          <w:rFonts w:ascii="Arial" w:eastAsia="Arial" w:hAnsi="Arial"/>
        </w:rPr>
      </w:pPr>
      <w:r>
        <w:rPr>
          <w:rFonts w:ascii="Arial" w:eastAsia="Arial" w:hAnsi="Arial"/>
        </w:rPr>
        <w:t>Installation and configuration postgresql database with Pgpool cluster Implementation and troubleshoot Nagios server for the Monitoring</w:t>
      </w:r>
    </w:p>
    <w:p w:rsidR="00DF39C6" w:rsidRDefault="00DF39C6">
      <w:pPr>
        <w:spacing w:line="0" w:lineRule="atLeast"/>
        <w:ind w:left="360"/>
        <w:rPr>
          <w:rFonts w:ascii="Arial" w:eastAsia="Arial" w:hAnsi="Arial"/>
          <w:b/>
        </w:rPr>
      </w:pPr>
      <w:r>
        <w:rPr>
          <w:rFonts w:ascii="Arial" w:eastAsia="Arial" w:hAnsi="Arial"/>
          <w:b/>
          <w:u w:val="single"/>
        </w:rPr>
        <w:t>Technologies</w:t>
      </w:r>
      <w:r>
        <w:rPr>
          <w:rFonts w:ascii="Arial" w:eastAsia="Arial" w:hAnsi="Arial"/>
          <w:b/>
        </w:rPr>
        <w:t xml:space="preserve">: </w:t>
      </w:r>
      <w:r>
        <w:rPr>
          <w:rFonts w:ascii="Arial" w:eastAsia="Arial" w:hAnsi="Arial"/>
          <w:b/>
          <w:i/>
        </w:rPr>
        <w:t>AWS, Apache</w:t>
      </w:r>
      <w:r>
        <w:rPr>
          <w:rFonts w:ascii="Arial" w:eastAsia="Arial" w:hAnsi="Arial"/>
          <w:b/>
        </w:rPr>
        <w:t>, Haproxy, MySQL, Mongo, Java Fuse, Maven, Nagios, Puppet</w:t>
      </w:r>
    </w:p>
    <w:p w:rsidR="00DF39C6" w:rsidRDefault="00DF39C6">
      <w:pPr>
        <w:spacing w:line="200" w:lineRule="exact"/>
        <w:rPr>
          <w:rFonts w:ascii="Times New Roman" w:eastAsia="Times New Roman" w:hAnsi="Times New Roman"/>
        </w:rPr>
      </w:pPr>
    </w:p>
    <w:p w:rsidR="00DF39C6" w:rsidRDefault="00DF39C6">
      <w:pPr>
        <w:spacing w:line="333" w:lineRule="exact"/>
        <w:rPr>
          <w:rFonts w:ascii="Times New Roman" w:eastAsia="Times New Roman" w:hAnsi="Times New Roman"/>
        </w:rPr>
      </w:pPr>
    </w:p>
    <w:p w:rsidR="00DF39C6" w:rsidRDefault="00DF39C6">
      <w:pPr>
        <w:spacing w:line="0" w:lineRule="atLeast"/>
        <w:rPr>
          <w:rFonts w:ascii="Arial" w:eastAsia="Arial" w:hAnsi="Arial"/>
          <w:b/>
          <w:sz w:val="32"/>
        </w:rPr>
      </w:pPr>
      <w:r>
        <w:rPr>
          <w:rFonts w:ascii="Arial" w:eastAsia="Arial" w:hAnsi="Arial"/>
          <w:b/>
          <w:sz w:val="32"/>
        </w:rPr>
        <w:t>EDUCATION</w:t>
      </w:r>
    </w:p>
    <w:p w:rsidR="00DF39C6" w:rsidRDefault="00DF39C6">
      <w:pPr>
        <w:spacing w:line="151" w:lineRule="exact"/>
        <w:rPr>
          <w:rFonts w:ascii="Times New Roman" w:eastAsia="Times New Roman" w:hAnsi="Times New Roman"/>
        </w:rPr>
      </w:pPr>
    </w:p>
    <w:p w:rsidR="00DF39C6" w:rsidRDefault="00DF39C6">
      <w:pPr>
        <w:spacing w:line="0" w:lineRule="atLeast"/>
        <w:rPr>
          <w:rFonts w:ascii="Arial" w:eastAsia="Arial" w:hAnsi="Arial"/>
        </w:rPr>
      </w:pPr>
      <w:r>
        <w:rPr>
          <w:rFonts w:ascii="Arial" w:eastAsia="Arial" w:hAnsi="Arial"/>
          <w:b/>
        </w:rPr>
        <w:t xml:space="preserve">B-Tech in CSE </w:t>
      </w:r>
      <w:r>
        <w:rPr>
          <w:rFonts w:ascii="Arial" w:eastAsia="Arial" w:hAnsi="Arial"/>
        </w:rPr>
        <w:t>|</w:t>
      </w:r>
      <w:r>
        <w:rPr>
          <w:rFonts w:ascii="Arial" w:eastAsia="Arial" w:hAnsi="Arial"/>
          <w:b/>
        </w:rPr>
        <w:t xml:space="preserve"> </w:t>
      </w:r>
      <w:r>
        <w:rPr>
          <w:rFonts w:ascii="Arial" w:eastAsia="Arial" w:hAnsi="Arial"/>
          <w:b/>
          <w:color w:val="52565A"/>
          <w:sz w:val="21"/>
        </w:rPr>
        <w:t>Maharshi Dayanand University</w:t>
      </w:r>
      <w:r>
        <w:rPr>
          <w:rFonts w:ascii="Arial" w:eastAsia="Arial" w:hAnsi="Arial"/>
          <w:b/>
        </w:rPr>
        <w:t xml:space="preserve"> </w:t>
      </w:r>
      <w:r>
        <w:rPr>
          <w:rFonts w:ascii="Arial" w:eastAsia="Arial" w:hAnsi="Arial"/>
        </w:rPr>
        <w:t>| Haryana, India</w:t>
      </w:r>
    </w:p>
    <w:p w:rsidR="00DF39C6" w:rsidRDefault="00DF39C6">
      <w:pPr>
        <w:spacing w:line="40" w:lineRule="exact"/>
        <w:rPr>
          <w:rFonts w:ascii="Times New Roman" w:eastAsia="Times New Roman" w:hAnsi="Times New Roman"/>
        </w:rPr>
      </w:pPr>
    </w:p>
    <w:p w:rsidR="00DF39C6" w:rsidRDefault="00DF39C6">
      <w:pPr>
        <w:spacing w:line="0" w:lineRule="atLeast"/>
        <w:rPr>
          <w:rFonts w:ascii="Arial" w:eastAsia="Arial" w:hAnsi="Arial"/>
          <w:b/>
        </w:rPr>
      </w:pPr>
      <w:r>
        <w:rPr>
          <w:rFonts w:ascii="Arial" w:eastAsia="Arial" w:hAnsi="Arial"/>
          <w:b/>
        </w:rPr>
        <w:t>2008 – 2012</w:t>
      </w:r>
    </w:p>
    <w:p w:rsidR="00DF39C6" w:rsidRDefault="00DF39C6">
      <w:pPr>
        <w:spacing w:line="34" w:lineRule="exact"/>
        <w:rPr>
          <w:rFonts w:ascii="Times New Roman" w:eastAsia="Times New Roman" w:hAnsi="Times New Roman"/>
        </w:rPr>
      </w:pPr>
    </w:p>
    <w:p w:rsidR="00DF39C6" w:rsidRDefault="00DF39C6">
      <w:pPr>
        <w:spacing w:line="0" w:lineRule="atLeast"/>
        <w:ind w:left="360"/>
        <w:rPr>
          <w:rFonts w:ascii="Arial" w:eastAsia="Arial" w:hAnsi="Arial"/>
          <w:b/>
          <w:color w:val="52565A"/>
          <w:sz w:val="21"/>
        </w:rPr>
      </w:pPr>
      <w:r>
        <w:rPr>
          <w:rFonts w:ascii="Arial" w:eastAsia="Arial" w:hAnsi="Arial"/>
          <w:i/>
        </w:rPr>
        <w:t xml:space="preserve">percentage in Degree is </w:t>
      </w:r>
      <w:r>
        <w:rPr>
          <w:rFonts w:ascii="Arial" w:eastAsia="Arial" w:hAnsi="Arial"/>
          <w:b/>
          <w:color w:val="52565A"/>
          <w:sz w:val="21"/>
        </w:rPr>
        <w:t>60%</w:t>
      </w:r>
    </w:p>
    <w:p w:rsidR="00DF39C6" w:rsidRDefault="00DF39C6">
      <w:pPr>
        <w:spacing w:line="200" w:lineRule="exact"/>
        <w:rPr>
          <w:rFonts w:ascii="Times New Roman" w:eastAsia="Times New Roman" w:hAnsi="Times New Roman"/>
        </w:rPr>
      </w:pPr>
    </w:p>
    <w:p w:rsidR="00DF39C6" w:rsidRDefault="00DF39C6">
      <w:pPr>
        <w:spacing w:line="335" w:lineRule="exact"/>
        <w:rPr>
          <w:rFonts w:ascii="Times New Roman" w:eastAsia="Times New Roman" w:hAnsi="Times New Roman"/>
        </w:rPr>
      </w:pPr>
    </w:p>
    <w:p w:rsidR="00DF39C6" w:rsidRDefault="00DF39C6">
      <w:pPr>
        <w:spacing w:line="0" w:lineRule="atLeast"/>
        <w:rPr>
          <w:rFonts w:ascii="Arial" w:eastAsia="Arial" w:hAnsi="Arial"/>
          <w:b/>
          <w:sz w:val="32"/>
        </w:rPr>
      </w:pPr>
      <w:r>
        <w:rPr>
          <w:rFonts w:ascii="Arial" w:eastAsia="Arial" w:hAnsi="Arial"/>
          <w:b/>
          <w:sz w:val="32"/>
        </w:rPr>
        <w:t>CERTIFICATIONS</w:t>
      </w:r>
    </w:p>
    <w:p w:rsidR="00DF39C6" w:rsidRDefault="00DF39C6">
      <w:pPr>
        <w:spacing w:line="143" w:lineRule="exact"/>
        <w:rPr>
          <w:rFonts w:ascii="Times New Roman" w:eastAsia="Times New Roman" w:hAnsi="Times New Roman"/>
        </w:rPr>
      </w:pPr>
    </w:p>
    <w:p w:rsidR="00DF39C6" w:rsidRDefault="00DF39C6">
      <w:pPr>
        <w:spacing w:line="0" w:lineRule="atLeast"/>
        <w:rPr>
          <w:rFonts w:ascii="Arial" w:eastAsia="Arial" w:hAnsi="Arial"/>
        </w:rPr>
      </w:pPr>
      <w:r>
        <w:rPr>
          <w:rFonts w:ascii="Arial" w:eastAsia="Arial" w:hAnsi="Arial"/>
          <w:b/>
        </w:rPr>
        <w:t xml:space="preserve">Red Hat Certified Engineer </w:t>
      </w:r>
      <w:r>
        <w:rPr>
          <w:rFonts w:ascii="Arial" w:eastAsia="Arial" w:hAnsi="Arial"/>
        </w:rPr>
        <w:t>| Fostering Linux</w:t>
      </w:r>
    </w:p>
    <w:p w:rsidR="00DF39C6" w:rsidRDefault="00DF39C6">
      <w:pPr>
        <w:spacing w:line="48" w:lineRule="exact"/>
        <w:rPr>
          <w:rFonts w:ascii="Times New Roman" w:eastAsia="Times New Roman" w:hAnsi="Times New Roman"/>
        </w:rPr>
      </w:pPr>
    </w:p>
    <w:p w:rsidR="00DF39C6" w:rsidRDefault="00DF39C6">
      <w:pPr>
        <w:spacing w:line="0" w:lineRule="atLeast"/>
        <w:rPr>
          <w:rFonts w:ascii="Arial" w:eastAsia="Arial" w:hAnsi="Arial"/>
          <w:b/>
        </w:rPr>
      </w:pPr>
      <w:r>
        <w:rPr>
          <w:rFonts w:ascii="Arial" w:eastAsia="Arial" w:hAnsi="Arial"/>
          <w:b/>
        </w:rPr>
        <w:t>2012</w:t>
      </w:r>
    </w:p>
    <w:p w:rsidR="00DF39C6" w:rsidRDefault="00DF39C6">
      <w:pPr>
        <w:spacing w:line="26" w:lineRule="exact"/>
        <w:rPr>
          <w:rFonts w:ascii="Times New Roman" w:eastAsia="Times New Roman" w:hAnsi="Times New Roman"/>
        </w:rPr>
      </w:pPr>
    </w:p>
    <w:p w:rsidR="00DF39C6" w:rsidRDefault="00DF39C6">
      <w:pPr>
        <w:spacing w:line="0" w:lineRule="atLeast"/>
        <w:rPr>
          <w:rFonts w:ascii="Arial" w:eastAsia="Arial" w:hAnsi="Arial"/>
        </w:rPr>
      </w:pPr>
      <w:r>
        <w:rPr>
          <w:rFonts w:ascii="Arial" w:eastAsia="Arial" w:hAnsi="Arial"/>
          <w:b/>
        </w:rPr>
        <w:t xml:space="preserve">Red Hat Certified System Administrator (RHCSA) </w:t>
      </w:r>
      <w:r>
        <w:rPr>
          <w:rFonts w:ascii="Arial" w:eastAsia="Arial" w:hAnsi="Arial"/>
        </w:rPr>
        <w:t>| Fostering Linux</w:t>
      </w:r>
    </w:p>
    <w:p w:rsidR="00DF39C6" w:rsidRDefault="00DF39C6">
      <w:pPr>
        <w:spacing w:line="48" w:lineRule="exact"/>
        <w:rPr>
          <w:rFonts w:ascii="Times New Roman" w:eastAsia="Times New Roman" w:hAnsi="Times New Roman"/>
        </w:rPr>
      </w:pPr>
    </w:p>
    <w:p w:rsidR="00DF39C6" w:rsidRDefault="00DF39C6">
      <w:pPr>
        <w:spacing w:line="0" w:lineRule="atLeast"/>
        <w:rPr>
          <w:rFonts w:ascii="Arial" w:eastAsia="Arial" w:hAnsi="Arial"/>
          <w:b/>
        </w:rPr>
      </w:pPr>
      <w:r>
        <w:rPr>
          <w:rFonts w:ascii="Arial" w:eastAsia="Arial" w:hAnsi="Arial"/>
          <w:b/>
        </w:rPr>
        <w:t>2012</w:t>
      </w:r>
    </w:p>
    <w:p w:rsidR="00DF39C6" w:rsidRDefault="00DF39C6">
      <w:pPr>
        <w:spacing w:line="247" w:lineRule="exact"/>
        <w:rPr>
          <w:rFonts w:ascii="Times New Roman" w:eastAsia="Times New Roman" w:hAnsi="Times New Roman"/>
        </w:rPr>
      </w:pPr>
    </w:p>
    <w:p w:rsidR="00DF39C6" w:rsidRDefault="00DF39C6">
      <w:pPr>
        <w:spacing w:line="0" w:lineRule="atLeast"/>
        <w:rPr>
          <w:rFonts w:ascii="Arial" w:eastAsia="Arial" w:hAnsi="Arial"/>
          <w:b/>
          <w:sz w:val="32"/>
        </w:rPr>
      </w:pPr>
      <w:r>
        <w:rPr>
          <w:rFonts w:ascii="Arial" w:eastAsia="Arial" w:hAnsi="Arial"/>
          <w:b/>
          <w:sz w:val="32"/>
        </w:rPr>
        <w:t>PROFILES</w:t>
      </w:r>
    </w:p>
    <w:p w:rsidR="00DF39C6" w:rsidRDefault="00DF39C6">
      <w:pPr>
        <w:spacing w:line="143" w:lineRule="exact"/>
        <w:rPr>
          <w:rFonts w:ascii="Times New Roman" w:eastAsia="Times New Roman" w:hAnsi="Times New Roman"/>
        </w:rPr>
      </w:pPr>
    </w:p>
    <w:p w:rsidR="00DF39C6" w:rsidRDefault="00DF39C6">
      <w:pPr>
        <w:spacing w:line="0" w:lineRule="atLeast"/>
        <w:rPr>
          <w:rFonts w:ascii="Arial" w:eastAsia="Arial" w:hAnsi="Arial"/>
          <w:i/>
        </w:rPr>
      </w:pPr>
      <w:r>
        <w:rPr>
          <w:rFonts w:ascii="Arial" w:eastAsia="Arial" w:hAnsi="Arial"/>
        </w:rPr>
        <w:t xml:space="preserve">LinkedIn: </w:t>
      </w:r>
      <w:r>
        <w:rPr>
          <w:rFonts w:ascii="Arial" w:eastAsia="Arial" w:hAnsi="Arial"/>
          <w:i/>
        </w:rPr>
        <w:t>https://www.linkedin.com/in/dinesh-kaushik-79007470/</w:t>
      </w:r>
    </w:p>
    <w:p w:rsidR="00DF39C6" w:rsidRDefault="00DF39C6">
      <w:pPr>
        <w:spacing w:line="38" w:lineRule="exact"/>
        <w:rPr>
          <w:rFonts w:ascii="Times New Roman" w:eastAsia="Times New Roman" w:hAnsi="Times New Roman"/>
        </w:rPr>
      </w:pPr>
    </w:p>
    <w:p w:rsidR="00DF39C6" w:rsidRDefault="00DF39C6">
      <w:pPr>
        <w:spacing w:line="0" w:lineRule="atLeast"/>
        <w:rPr>
          <w:rFonts w:ascii="Arial" w:eastAsia="Arial" w:hAnsi="Arial"/>
          <w:i/>
        </w:rPr>
      </w:pPr>
      <w:r>
        <w:rPr>
          <w:rFonts w:ascii="Arial" w:eastAsia="Arial" w:hAnsi="Arial"/>
        </w:rPr>
        <w:t xml:space="preserve">Github/StackOverflow/Behance/: </w:t>
      </w:r>
      <w:r>
        <w:rPr>
          <w:rFonts w:ascii="Arial" w:eastAsia="Arial" w:hAnsi="Arial"/>
          <w:i/>
        </w:rPr>
        <w:t>https://gitlab.com/kdinesh</w:t>
      </w:r>
    </w:p>
    <w:sectPr w:rsidR="00DF39C6">
      <w:pgSz w:w="12240" w:h="15840"/>
      <w:pgMar w:top="587" w:right="960" w:bottom="1440" w:left="560" w:header="0" w:footer="0" w:gutter="0"/>
      <w:cols w:space="0" w:equalWidth="0">
        <w:col w:w="1072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9495CFE"/>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0000002"/>
    <w:multiLevelType w:val="hybridMultilevel"/>
    <w:tmpl w:val="2AE8944A"/>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nsid w:val="00000003"/>
    <w:multiLevelType w:val="hybridMultilevel"/>
    <w:tmpl w:val="625558EC"/>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nsid w:val="00000004"/>
    <w:multiLevelType w:val="hybridMultilevel"/>
    <w:tmpl w:val="238E1F28"/>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nsid w:val="00000005"/>
    <w:multiLevelType w:val="hybridMultilevel"/>
    <w:tmpl w:val="46E87CCC"/>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A7E93"/>
    <w:rsid w:val="002A7E93"/>
    <w:rsid w:val="00676D21"/>
    <w:rsid w:val="00DF3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nesh.kaushik238@gmail.c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Links>
    <vt:vector size="6" baseType="variant">
      <vt:variant>
        <vt:i4>5046378</vt:i4>
      </vt:variant>
      <vt:variant>
        <vt:i4>0</vt:i4>
      </vt:variant>
      <vt:variant>
        <vt:i4>0</vt:i4>
      </vt:variant>
      <vt:variant>
        <vt:i4>5</vt:i4>
      </vt:variant>
      <vt:variant>
        <vt:lpwstr>mailto:dinesh.kaushik238@gmail.co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dcterms:created xsi:type="dcterms:W3CDTF">2020-10-21T11:33:00Z</dcterms:created>
  <dcterms:modified xsi:type="dcterms:W3CDTF">2020-10-21T11:33:00Z</dcterms:modified>
</cp:coreProperties>
</file>