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34C9" w:rsidRDefault="007B34C9">
      <w:pPr>
        <w:pStyle w:val="CommentText"/>
      </w:pPr>
    </w:p>
    <w:p w:rsidR="007B34C9" w:rsidRDefault="007B34C9"/>
    <w:p w:rsidR="00425585" w:rsidRPr="00425585" w:rsidRDefault="00425585" w:rsidP="00425585">
      <w:pPr>
        <w:suppressAutoHyphens w:val="0"/>
        <w:spacing w:line="330" w:lineRule="atLeast"/>
        <w:rPr>
          <w:rFonts w:ascii="Arial" w:hAnsi="Arial" w:cs="Arial"/>
          <w:b/>
          <w:color w:val="000000"/>
          <w:sz w:val="28"/>
          <w:szCs w:val="28"/>
        </w:rPr>
      </w:pPr>
      <w:r w:rsidRPr="00425585">
        <w:rPr>
          <w:rFonts w:ascii="Arial" w:hAnsi="Arial" w:cs="Arial"/>
          <w:b/>
          <w:color w:val="000000"/>
          <w:sz w:val="28"/>
          <w:szCs w:val="28"/>
        </w:rPr>
        <w:t>Satish Kumar Upadhyay</w:t>
      </w:r>
    </w:p>
    <w:p w:rsidR="00425585" w:rsidRPr="00425585" w:rsidRDefault="00425585" w:rsidP="00425585">
      <w:pPr>
        <w:suppressAutoHyphens w:val="0"/>
        <w:spacing w:line="330" w:lineRule="atLeast"/>
        <w:rPr>
          <w:rFonts w:ascii="Arial" w:hAnsi="Arial" w:cs="Arial"/>
          <w:b/>
          <w:color w:val="000000"/>
          <w:sz w:val="28"/>
          <w:szCs w:val="28"/>
        </w:rPr>
      </w:pPr>
      <w:r>
        <w:rPr>
          <w:rFonts w:ascii="Arial" w:hAnsi="Arial" w:cs="Arial"/>
          <w:b/>
          <w:color w:val="000000"/>
          <w:sz w:val="28"/>
          <w:szCs w:val="28"/>
        </w:rPr>
        <w:t>Bangalore</w:t>
      </w:r>
    </w:p>
    <w:p w:rsidR="00425585" w:rsidRPr="00425585" w:rsidRDefault="00425585" w:rsidP="00425585">
      <w:pPr>
        <w:suppressAutoHyphens w:val="0"/>
        <w:spacing w:line="330" w:lineRule="atLeast"/>
        <w:rPr>
          <w:rFonts w:ascii="Arial" w:hAnsi="Arial" w:cs="Arial"/>
          <w:b/>
          <w:color w:val="000000"/>
          <w:sz w:val="28"/>
          <w:szCs w:val="28"/>
        </w:rPr>
      </w:pPr>
      <w:r>
        <w:rPr>
          <w:rFonts w:ascii="Arial" w:hAnsi="Arial" w:cs="Arial"/>
          <w:b/>
          <w:color w:val="000000"/>
          <w:sz w:val="28"/>
          <w:szCs w:val="28"/>
        </w:rPr>
        <w:t>India</w:t>
      </w:r>
    </w:p>
    <w:p w:rsidR="00425585" w:rsidRPr="00425585" w:rsidRDefault="00425585" w:rsidP="00425585">
      <w:pPr>
        <w:suppressAutoHyphens w:val="0"/>
        <w:spacing w:line="330" w:lineRule="atLeast"/>
        <w:rPr>
          <w:rFonts w:ascii="Arial" w:hAnsi="Arial" w:cs="Arial"/>
          <w:b/>
          <w:color w:val="000000"/>
          <w:sz w:val="28"/>
          <w:szCs w:val="28"/>
        </w:rPr>
      </w:pPr>
      <w:r>
        <w:rPr>
          <w:rFonts w:ascii="Arial" w:hAnsi="Arial" w:cs="Arial"/>
          <w:b/>
          <w:color w:val="000000"/>
          <w:sz w:val="28"/>
          <w:szCs w:val="28"/>
        </w:rPr>
        <w:t>+91-8880340174</w:t>
      </w:r>
    </w:p>
    <w:p w:rsidR="007B34C9" w:rsidRPr="006C21EB" w:rsidRDefault="00DC1EA8" w:rsidP="006C21EB">
      <w:pPr>
        <w:spacing w:line="480" w:lineRule="auto"/>
        <w:jc w:val="both"/>
        <w:rPr>
          <w:rFonts w:ascii="Arial" w:hAnsi="Arial" w:cs="Arial"/>
          <w:b/>
          <w:color w:val="000000"/>
          <w:sz w:val="28"/>
          <w:szCs w:val="28"/>
        </w:rPr>
      </w:pPr>
      <w:hyperlink r:id="rId7" w:history="1">
        <w:r w:rsidR="006A72FE">
          <w:rPr>
            <w:rStyle w:val="Hyperlink"/>
            <w:rFonts w:ascii="Arial" w:hAnsi="Arial" w:cs="Arial"/>
            <w:b/>
            <w:sz w:val="28"/>
            <w:szCs w:val="28"/>
          </w:rPr>
          <w:t>satish.upadhyay0174@gmail.com</w:t>
        </w:r>
      </w:hyperlink>
    </w:p>
    <w:tbl>
      <w:tblPr>
        <w:tblW w:w="10107" w:type="dxa"/>
        <w:tblLayout w:type="fixed"/>
        <w:tblLook w:val="0000"/>
      </w:tblPr>
      <w:tblGrid>
        <w:gridCol w:w="10107"/>
      </w:tblGrid>
      <w:tr w:rsidR="007B34C9" w:rsidTr="00425585">
        <w:trPr>
          <w:trHeight w:val="215"/>
        </w:trPr>
        <w:tc>
          <w:tcPr>
            <w:tcW w:w="10107" w:type="dxa"/>
            <w:tcBorders>
              <w:top w:val="thickThinSmallGap" w:sz="12" w:space="0" w:color="1F497D"/>
            </w:tcBorders>
            <w:shd w:val="clear" w:color="auto" w:fill="auto"/>
          </w:tcPr>
          <w:p w:rsidR="007B34C9" w:rsidRDefault="007B34C9">
            <w:pPr>
              <w:pStyle w:val="ContactInformation"/>
              <w:snapToGrid w:val="0"/>
              <w:spacing w:after="0" w:line="240" w:lineRule="auto"/>
              <w:rPr>
                <w:rFonts w:ascii="Trebuchet MS" w:hAnsi="Trebuchet MS" w:cs="Times New Roman"/>
                <w:color w:val="1F497D"/>
                <w:sz w:val="16"/>
                <w:szCs w:val="16"/>
              </w:rPr>
            </w:pPr>
          </w:p>
        </w:tc>
      </w:tr>
    </w:tbl>
    <w:p w:rsidR="007B34C9" w:rsidRPr="00425585" w:rsidRDefault="00425585" w:rsidP="00425585">
      <w:pPr>
        <w:suppressAutoHyphens w:val="0"/>
        <w:spacing w:line="330" w:lineRule="atLeast"/>
        <w:rPr>
          <w:rFonts w:ascii="Arial" w:hAnsi="Arial" w:cs="Arial"/>
          <w:b/>
          <w:color w:val="000000"/>
          <w:sz w:val="28"/>
          <w:szCs w:val="28"/>
        </w:rPr>
      </w:pPr>
      <w:r w:rsidRPr="00425585">
        <w:rPr>
          <w:rFonts w:ascii="Arial" w:hAnsi="Arial" w:cs="Arial"/>
          <w:b/>
          <w:color w:val="000000"/>
          <w:sz w:val="28"/>
          <w:szCs w:val="28"/>
        </w:rPr>
        <w:t>Objective</w:t>
      </w:r>
    </w:p>
    <w:p w:rsidR="00425585" w:rsidRDefault="00425585">
      <w:pPr>
        <w:jc w:val="both"/>
        <w:rPr>
          <w:rFonts w:ascii="Verdana" w:hAnsi="Verdana" w:cs="Verdana"/>
          <w:b/>
          <w:i/>
          <w:color w:val="C00000"/>
          <w:sz w:val="20"/>
          <w:szCs w:val="20"/>
        </w:rPr>
      </w:pPr>
    </w:p>
    <w:p w:rsidR="007B34C9" w:rsidRDefault="00FA3EF9" w:rsidP="006A72FE">
      <w:pPr>
        <w:suppressAutoHyphens w:val="0"/>
        <w:spacing w:line="330" w:lineRule="atLeast"/>
        <w:ind w:left="720"/>
        <w:rPr>
          <w:rFonts w:ascii="Arial" w:hAnsi="Arial" w:cs="Arial"/>
          <w:color w:val="000000"/>
          <w:spacing w:val="8"/>
          <w:shd w:val="clear" w:color="auto" w:fill="FFFFFF"/>
        </w:rPr>
      </w:pPr>
      <w:r>
        <w:rPr>
          <w:rFonts w:ascii="Arial" w:hAnsi="Arial" w:cs="Arial"/>
          <w:color w:val="000000"/>
          <w:spacing w:val="8"/>
          <w:shd w:val="clear" w:color="auto" w:fill="FFFFFF"/>
        </w:rPr>
        <w:t xml:space="preserve">9 </w:t>
      </w:r>
      <w:r w:rsidR="006A72FE" w:rsidRPr="006A72FE">
        <w:rPr>
          <w:rFonts w:ascii="Arial" w:hAnsi="Arial" w:cs="Arial"/>
          <w:color w:val="000000"/>
          <w:spacing w:val="8"/>
          <w:shd w:val="clear" w:color="auto" w:fill="FFFFFF"/>
        </w:rPr>
        <w:t xml:space="preserve">years of </w:t>
      </w:r>
      <w:r w:rsidR="00286796">
        <w:rPr>
          <w:rFonts w:ascii="Arial" w:hAnsi="Arial" w:cs="Arial"/>
          <w:color w:val="000000"/>
          <w:spacing w:val="8"/>
          <w:shd w:val="clear" w:color="auto" w:fill="FFFFFF"/>
        </w:rPr>
        <w:t xml:space="preserve">total </w:t>
      </w:r>
      <w:r w:rsidR="006A72FE" w:rsidRPr="006A72FE">
        <w:rPr>
          <w:rFonts w:ascii="Arial" w:hAnsi="Arial" w:cs="Arial"/>
          <w:color w:val="000000"/>
          <w:spacing w:val="8"/>
          <w:shd w:val="clear" w:color="auto" w:fill="FFFFFF"/>
        </w:rPr>
        <w:t>experience in Information Technology with a strong back ground in Analyzing, Designing, Developing, Testing, and Implementing of Data Warehouse development in various domains such as Banking, Insurance, Health Care, Telecom and Wireless.</w:t>
      </w:r>
    </w:p>
    <w:p w:rsidR="00286796" w:rsidRDefault="00286796" w:rsidP="006A72FE">
      <w:pPr>
        <w:suppressAutoHyphens w:val="0"/>
        <w:spacing w:line="330" w:lineRule="atLeast"/>
        <w:ind w:left="720"/>
        <w:rPr>
          <w:rFonts w:ascii="Arial" w:hAnsi="Arial" w:cs="Arial"/>
          <w:color w:val="000000"/>
          <w:spacing w:val="8"/>
          <w:shd w:val="clear" w:color="auto" w:fill="FFFFFF"/>
        </w:rPr>
      </w:pPr>
      <w:r>
        <w:rPr>
          <w:rFonts w:ascii="Arial" w:hAnsi="Arial" w:cs="Arial"/>
          <w:color w:val="000000"/>
          <w:spacing w:val="8"/>
          <w:shd w:val="clear" w:color="auto" w:fill="FFFFFF"/>
        </w:rPr>
        <w:t>Worked as a GCP Data Engineer with team of quantitative analyst and modelers</w:t>
      </w:r>
    </w:p>
    <w:p w:rsidR="006A72FE" w:rsidRDefault="006A72FE" w:rsidP="006A72FE">
      <w:pPr>
        <w:suppressAutoHyphens w:val="0"/>
        <w:spacing w:line="330" w:lineRule="atLeast"/>
        <w:ind w:left="720"/>
        <w:rPr>
          <w:b/>
          <w:sz w:val="22"/>
          <w:szCs w:val="22"/>
          <w:u w:val="single"/>
        </w:rPr>
      </w:pPr>
    </w:p>
    <w:p w:rsidR="000455D5" w:rsidRPr="00425585" w:rsidRDefault="00425585" w:rsidP="00425585">
      <w:pPr>
        <w:suppressAutoHyphens w:val="0"/>
        <w:spacing w:line="330" w:lineRule="atLeast"/>
        <w:rPr>
          <w:rFonts w:ascii="Arial" w:hAnsi="Arial" w:cs="Arial"/>
          <w:b/>
          <w:color w:val="000000"/>
          <w:sz w:val="28"/>
          <w:szCs w:val="28"/>
        </w:rPr>
      </w:pPr>
      <w:r w:rsidRPr="00425585">
        <w:rPr>
          <w:rFonts w:ascii="Arial" w:hAnsi="Arial" w:cs="Arial"/>
          <w:b/>
          <w:color w:val="000000"/>
          <w:sz w:val="28"/>
          <w:szCs w:val="28"/>
        </w:rPr>
        <w:t>Education</w:t>
      </w:r>
    </w:p>
    <w:p w:rsidR="00425585" w:rsidRDefault="00425585" w:rsidP="001E1DEF">
      <w:pPr>
        <w:suppressAutoHyphens w:val="0"/>
        <w:spacing w:line="330" w:lineRule="atLeast"/>
        <w:ind w:left="720"/>
        <w:rPr>
          <w:rFonts w:ascii="Arial" w:hAnsi="Arial" w:cs="Arial"/>
          <w:b/>
          <w:bCs/>
          <w:color w:val="000000"/>
          <w:spacing w:val="8"/>
          <w:shd w:val="clear" w:color="auto" w:fill="FFFFFF"/>
        </w:rPr>
      </w:pPr>
      <w:r w:rsidRPr="00425585">
        <w:rPr>
          <w:rFonts w:ascii="Arial" w:hAnsi="Arial" w:cs="Arial"/>
          <w:color w:val="000000"/>
          <w:spacing w:val="8"/>
          <w:shd w:val="clear" w:color="auto" w:fill="FFFFFF"/>
        </w:rPr>
        <w:t>B</w:t>
      </w:r>
      <w:r w:rsidR="005A1D65">
        <w:rPr>
          <w:rFonts w:ascii="Arial" w:hAnsi="Arial" w:cs="Arial"/>
          <w:color w:val="000000"/>
          <w:spacing w:val="8"/>
          <w:shd w:val="clear" w:color="auto" w:fill="FFFFFF"/>
        </w:rPr>
        <w:t>.Tech</w:t>
      </w:r>
      <w:r>
        <w:rPr>
          <w:rFonts w:ascii="Arial" w:hAnsi="Arial" w:cs="Arial"/>
          <w:color w:val="000000"/>
          <w:spacing w:val="8"/>
          <w:shd w:val="clear" w:color="auto" w:fill="FFFFFF"/>
        </w:rPr>
        <w:t>(</w:t>
      </w:r>
      <w:r w:rsidRPr="00425585">
        <w:rPr>
          <w:rFonts w:ascii="Arial" w:hAnsi="Arial" w:cs="Arial"/>
          <w:color w:val="000000"/>
          <w:spacing w:val="8"/>
          <w:shd w:val="clear" w:color="auto" w:fill="FFFFFF"/>
        </w:rPr>
        <w:t>Computer Science</w:t>
      </w:r>
      <w:r>
        <w:rPr>
          <w:rFonts w:ascii="Arial" w:hAnsi="Arial" w:cs="Arial"/>
          <w:color w:val="000000"/>
          <w:spacing w:val="8"/>
          <w:shd w:val="clear" w:color="auto" w:fill="FFFFFF"/>
        </w:rPr>
        <w:t xml:space="preserve"> Engineering)</w:t>
      </w:r>
      <w:r w:rsidR="005A1D65">
        <w:rPr>
          <w:rFonts w:ascii="Arial" w:hAnsi="Arial" w:cs="Arial"/>
          <w:color w:val="000000"/>
          <w:spacing w:val="8"/>
          <w:shd w:val="clear" w:color="auto" w:fill="FFFFFF"/>
        </w:rPr>
        <w:t xml:space="preserve"> , passing year2012 from</w:t>
      </w:r>
      <w:r w:rsidR="00237E02">
        <w:rPr>
          <w:rFonts w:ascii="Arial" w:hAnsi="Arial" w:cs="Arial"/>
          <w:color w:val="000000"/>
          <w:spacing w:val="8"/>
          <w:shd w:val="clear" w:color="auto" w:fill="FFFFFF"/>
        </w:rPr>
        <w:t>West Bengal</w:t>
      </w:r>
      <w:r w:rsidRPr="00425585">
        <w:rPr>
          <w:rFonts w:ascii="Arial" w:hAnsi="Arial" w:cs="Arial"/>
          <w:color w:val="000000"/>
          <w:spacing w:val="8"/>
          <w:shd w:val="clear" w:color="auto" w:fill="FFFFFF"/>
        </w:rPr>
        <w:t xml:space="preserve"> University</w:t>
      </w:r>
      <w:r w:rsidR="00237E02">
        <w:rPr>
          <w:rFonts w:ascii="Arial" w:hAnsi="Arial" w:cs="Arial"/>
          <w:color w:val="000000"/>
          <w:spacing w:val="8"/>
          <w:shd w:val="clear" w:color="auto" w:fill="FFFFFF"/>
        </w:rPr>
        <w:t xml:space="preserve"> of Technology</w:t>
      </w:r>
      <w:r w:rsidR="00237E02">
        <w:rPr>
          <w:rFonts w:ascii="Arial" w:hAnsi="Arial" w:cs="Arial"/>
          <w:color w:val="000000"/>
          <w:spacing w:val="8"/>
          <w:shd w:val="clear" w:color="auto" w:fill="FFFFFF"/>
        </w:rPr>
        <w:tab/>
        <w:t>Kolkata, West Bengal</w:t>
      </w:r>
    </w:p>
    <w:p w:rsidR="000455D5" w:rsidRDefault="000455D5">
      <w:pPr>
        <w:shd w:val="clear" w:color="auto" w:fill="FFFFFF"/>
        <w:rPr>
          <w:b/>
          <w:sz w:val="22"/>
          <w:szCs w:val="22"/>
          <w:u w:val="single"/>
        </w:rPr>
      </w:pPr>
    </w:p>
    <w:p w:rsidR="00237E02" w:rsidRPr="00286796" w:rsidRDefault="00237E02" w:rsidP="00286796">
      <w:pPr>
        <w:shd w:val="clear" w:color="auto" w:fill="FFFFFF"/>
        <w:rPr>
          <w:rFonts w:ascii="Arial" w:hAnsi="Arial" w:cs="Arial"/>
          <w:b/>
          <w:color w:val="000000"/>
          <w:sz w:val="28"/>
          <w:szCs w:val="28"/>
        </w:rPr>
      </w:pPr>
      <w:r w:rsidRPr="00237E02">
        <w:rPr>
          <w:rFonts w:ascii="Arial" w:hAnsi="Arial" w:cs="Arial"/>
          <w:b/>
          <w:color w:val="000000"/>
          <w:sz w:val="28"/>
          <w:szCs w:val="28"/>
        </w:rPr>
        <w:t>Skills:</w:t>
      </w:r>
    </w:p>
    <w:p w:rsidR="00286796" w:rsidRDefault="00286796" w:rsidP="005D11AA">
      <w:pPr>
        <w:numPr>
          <w:ilvl w:val="0"/>
          <w:numId w:val="10"/>
        </w:numPr>
        <w:suppressAutoHyphens w:val="0"/>
        <w:spacing w:before="100" w:beforeAutospacing="1" w:after="225" w:line="270" w:lineRule="atLeast"/>
        <w:ind w:left="1020" w:right="300"/>
        <w:rPr>
          <w:rFonts w:ascii="Arial" w:hAnsi="Arial" w:cs="Arial"/>
          <w:color w:val="000000"/>
          <w:spacing w:val="8"/>
          <w:shd w:val="clear" w:color="auto" w:fill="FFFFFF"/>
        </w:rPr>
      </w:pPr>
      <w:r>
        <w:rPr>
          <w:rFonts w:ascii="Arial" w:hAnsi="Arial" w:cs="Arial"/>
          <w:color w:val="000000"/>
          <w:spacing w:val="8"/>
          <w:shd w:val="clear" w:color="auto" w:fill="FFFFFF"/>
        </w:rPr>
        <w:t>Experience in building data pipeline with GCP dataflow / cloud composer /Stack driver / Cloud functions / Pub Sub</w:t>
      </w:r>
    </w:p>
    <w:p w:rsidR="00286796" w:rsidRPr="00286796" w:rsidRDefault="00286796" w:rsidP="00032D31">
      <w:pPr>
        <w:numPr>
          <w:ilvl w:val="0"/>
          <w:numId w:val="10"/>
        </w:numPr>
        <w:suppressAutoHyphens w:val="0"/>
        <w:spacing w:before="100" w:beforeAutospacing="1" w:after="225" w:line="270" w:lineRule="atLeast"/>
        <w:ind w:left="1020" w:right="300"/>
        <w:rPr>
          <w:rFonts w:ascii="Arial" w:hAnsi="Arial" w:cs="Arial"/>
          <w:color w:val="000000"/>
          <w:spacing w:val="8"/>
          <w:shd w:val="clear" w:color="auto" w:fill="FFFFFF"/>
        </w:rPr>
      </w:pPr>
      <w:r w:rsidRPr="00286796">
        <w:rPr>
          <w:rFonts w:ascii="Arial" w:hAnsi="Arial" w:cs="Arial"/>
          <w:color w:val="000000"/>
          <w:spacing w:val="8"/>
          <w:shd w:val="clear" w:color="auto" w:fill="FFFFFF"/>
        </w:rPr>
        <w:t>Understand of database, performance tuning, SQL queries, DB related issues, Scripting, shell, Autosys etc. Configuration and release of code, Troubleshooting and code changes, Have good approach of handling issues in production.</w:t>
      </w:r>
    </w:p>
    <w:p w:rsidR="00032D31" w:rsidRPr="00032D31" w:rsidRDefault="00032D31" w:rsidP="00032D31">
      <w:pPr>
        <w:numPr>
          <w:ilvl w:val="0"/>
          <w:numId w:val="10"/>
        </w:numPr>
        <w:suppressAutoHyphens w:val="0"/>
        <w:spacing w:before="100" w:beforeAutospacing="1" w:after="225" w:line="270" w:lineRule="atLeast"/>
        <w:ind w:left="1020" w:right="300"/>
        <w:rPr>
          <w:rFonts w:ascii="Arial" w:hAnsi="Arial" w:cs="Arial"/>
          <w:color w:val="000000"/>
          <w:spacing w:val="8"/>
          <w:shd w:val="clear" w:color="auto" w:fill="FFFFFF"/>
        </w:rPr>
      </w:pPr>
      <w:r w:rsidRPr="00032D31">
        <w:rPr>
          <w:rFonts w:ascii="Arial" w:hAnsi="Arial" w:cs="Arial"/>
          <w:color w:val="000000"/>
          <w:spacing w:val="8"/>
          <w:shd w:val="clear" w:color="auto" w:fill="FFFFFF"/>
        </w:rPr>
        <w:t>Have in-depth knowledge in ETL/ELT Processing</w:t>
      </w:r>
    </w:p>
    <w:p w:rsidR="00032D31" w:rsidRPr="00032D31" w:rsidRDefault="00032D31" w:rsidP="00032D31">
      <w:pPr>
        <w:numPr>
          <w:ilvl w:val="0"/>
          <w:numId w:val="10"/>
        </w:numPr>
        <w:suppressAutoHyphens w:val="0"/>
        <w:spacing w:before="100" w:beforeAutospacing="1" w:after="225" w:line="270" w:lineRule="atLeast"/>
        <w:ind w:left="1020" w:right="300"/>
        <w:rPr>
          <w:rFonts w:ascii="Arial" w:hAnsi="Arial" w:cs="Arial"/>
          <w:color w:val="000000"/>
          <w:spacing w:val="8"/>
          <w:shd w:val="clear" w:color="auto" w:fill="FFFFFF"/>
        </w:rPr>
      </w:pPr>
      <w:r w:rsidRPr="00032D31">
        <w:rPr>
          <w:rFonts w:ascii="Arial" w:hAnsi="Arial" w:cs="Arial"/>
          <w:color w:val="000000"/>
          <w:spacing w:val="8"/>
          <w:shd w:val="clear" w:color="auto" w:fill="FFFFFF"/>
        </w:rPr>
        <w:t>Familiar with CI/CD pipelines such as Jenkins</w:t>
      </w:r>
    </w:p>
    <w:p w:rsidR="00032D31" w:rsidRPr="00032D31" w:rsidRDefault="00032D31" w:rsidP="00032D31">
      <w:pPr>
        <w:numPr>
          <w:ilvl w:val="0"/>
          <w:numId w:val="10"/>
        </w:numPr>
        <w:suppressAutoHyphens w:val="0"/>
        <w:spacing w:before="100" w:beforeAutospacing="1" w:after="225" w:line="270" w:lineRule="atLeast"/>
        <w:ind w:left="1020" w:right="300"/>
        <w:rPr>
          <w:rFonts w:ascii="Arial" w:hAnsi="Arial" w:cs="Arial"/>
          <w:color w:val="000000"/>
          <w:spacing w:val="8"/>
          <w:shd w:val="clear" w:color="auto" w:fill="FFFFFF"/>
        </w:rPr>
      </w:pPr>
      <w:r w:rsidRPr="00032D31">
        <w:rPr>
          <w:rFonts w:ascii="Arial" w:hAnsi="Arial" w:cs="Arial"/>
          <w:color w:val="000000"/>
          <w:spacing w:val="8"/>
          <w:shd w:val="clear" w:color="auto" w:fill="FFFFFF"/>
        </w:rPr>
        <w:t>Experience No SQL databases</w:t>
      </w:r>
      <w:r w:rsidR="005A1D65">
        <w:rPr>
          <w:rFonts w:ascii="Arial" w:hAnsi="Arial" w:cs="Arial"/>
          <w:color w:val="000000"/>
          <w:spacing w:val="8"/>
          <w:shd w:val="clear" w:color="auto" w:fill="FFFFFF"/>
        </w:rPr>
        <w:t xml:space="preserve">. </w:t>
      </w:r>
    </w:p>
    <w:p w:rsidR="00032D31" w:rsidRPr="00032D31" w:rsidRDefault="00032D31" w:rsidP="00032D31">
      <w:pPr>
        <w:numPr>
          <w:ilvl w:val="0"/>
          <w:numId w:val="10"/>
        </w:numPr>
        <w:suppressAutoHyphens w:val="0"/>
        <w:spacing w:before="100" w:beforeAutospacing="1" w:after="225" w:line="270" w:lineRule="atLeast"/>
        <w:ind w:left="1020" w:right="300"/>
        <w:rPr>
          <w:rFonts w:ascii="Arial" w:hAnsi="Arial" w:cs="Arial"/>
          <w:color w:val="000000"/>
          <w:spacing w:val="8"/>
          <w:shd w:val="clear" w:color="auto" w:fill="FFFFFF"/>
        </w:rPr>
      </w:pPr>
      <w:r w:rsidRPr="00032D31">
        <w:rPr>
          <w:rFonts w:ascii="Arial" w:hAnsi="Arial" w:cs="Arial"/>
          <w:color w:val="000000"/>
          <w:spacing w:val="8"/>
          <w:shd w:val="clear" w:color="auto" w:fill="FFFFFF"/>
        </w:rPr>
        <w:t>Experience in migrating large scale data and workloads from on-prem to Data Proc GCP</w:t>
      </w:r>
    </w:p>
    <w:p w:rsidR="00286796" w:rsidRPr="00032D31" w:rsidRDefault="00032D31" w:rsidP="005D11AA">
      <w:pPr>
        <w:numPr>
          <w:ilvl w:val="0"/>
          <w:numId w:val="10"/>
        </w:numPr>
        <w:suppressAutoHyphens w:val="0"/>
        <w:spacing w:before="100" w:beforeAutospacing="1" w:after="225" w:line="270" w:lineRule="atLeast"/>
        <w:ind w:left="1020" w:right="300"/>
        <w:rPr>
          <w:rFonts w:ascii="Arial" w:hAnsi="Arial" w:cs="Arial"/>
          <w:color w:val="000000"/>
          <w:spacing w:val="8"/>
          <w:shd w:val="clear" w:color="auto" w:fill="FFFFFF"/>
        </w:rPr>
      </w:pPr>
      <w:r w:rsidRPr="00032D31">
        <w:rPr>
          <w:rFonts w:ascii="Arial" w:hAnsi="Arial" w:cs="Arial"/>
          <w:color w:val="000000"/>
          <w:spacing w:val="8"/>
          <w:shd w:val="clear" w:color="auto" w:fill="FFFFFF"/>
        </w:rPr>
        <w:t>Full implementation project experience with heterogenous source system and BigQuery as the target data warehouse</w:t>
      </w:r>
    </w:p>
    <w:p w:rsidR="00032D31" w:rsidRPr="00032D31" w:rsidRDefault="00032D31" w:rsidP="00032D31">
      <w:pPr>
        <w:numPr>
          <w:ilvl w:val="0"/>
          <w:numId w:val="10"/>
        </w:numPr>
        <w:suppressAutoHyphens w:val="0"/>
        <w:spacing w:before="100" w:beforeAutospacing="1" w:after="225" w:line="270" w:lineRule="atLeast"/>
        <w:ind w:left="1020" w:right="300"/>
        <w:rPr>
          <w:rFonts w:ascii="Arial" w:hAnsi="Arial" w:cs="Arial"/>
          <w:color w:val="000000"/>
          <w:spacing w:val="8"/>
          <w:shd w:val="clear" w:color="auto" w:fill="FFFFFF"/>
        </w:rPr>
      </w:pPr>
      <w:r w:rsidRPr="00032D31">
        <w:rPr>
          <w:rFonts w:ascii="Arial" w:hAnsi="Arial" w:cs="Arial"/>
          <w:color w:val="000000"/>
          <w:spacing w:val="8"/>
          <w:shd w:val="clear" w:color="auto" w:fill="FFFFFF"/>
        </w:rPr>
        <w:t>Owns Delivery end to end, starting from requirement gathering to monitoring deployed changes in Production</w:t>
      </w:r>
    </w:p>
    <w:p w:rsidR="00032D31" w:rsidRPr="00032D31" w:rsidRDefault="00032D31" w:rsidP="00032D31">
      <w:pPr>
        <w:numPr>
          <w:ilvl w:val="0"/>
          <w:numId w:val="10"/>
        </w:numPr>
        <w:suppressAutoHyphens w:val="0"/>
        <w:spacing w:before="100" w:beforeAutospacing="1" w:after="225" w:line="270" w:lineRule="atLeast"/>
        <w:ind w:left="1020" w:right="300"/>
        <w:rPr>
          <w:rFonts w:ascii="Arial" w:hAnsi="Arial" w:cs="Arial"/>
          <w:color w:val="000000"/>
          <w:spacing w:val="8"/>
          <w:shd w:val="clear" w:color="auto" w:fill="FFFFFF"/>
        </w:rPr>
      </w:pPr>
      <w:r w:rsidRPr="00032D31">
        <w:rPr>
          <w:rFonts w:ascii="Arial" w:hAnsi="Arial" w:cs="Arial"/>
          <w:color w:val="000000"/>
          <w:spacing w:val="8"/>
          <w:shd w:val="clear" w:color="auto" w:fill="FFFFFF"/>
        </w:rPr>
        <w:t>SQL experience building ETL for data pipeline</w:t>
      </w:r>
    </w:p>
    <w:p w:rsidR="005A1D65" w:rsidRDefault="00032D31" w:rsidP="005A1D65">
      <w:pPr>
        <w:numPr>
          <w:ilvl w:val="0"/>
          <w:numId w:val="10"/>
        </w:numPr>
        <w:suppressAutoHyphens w:val="0"/>
        <w:spacing w:before="100" w:beforeAutospacing="1" w:after="225" w:line="270" w:lineRule="atLeast"/>
        <w:ind w:left="1020" w:right="300"/>
        <w:rPr>
          <w:rFonts w:ascii="Arial" w:hAnsi="Arial" w:cs="Arial"/>
          <w:color w:val="000000"/>
          <w:spacing w:val="8"/>
          <w:shd w:val="clear" w:color="auto" w:fill="FFFFFF"/>
        </w:rPr>
      </w:pPr>
      <w:r w:rsidRPr="00032D31">
        <w:rPr>
          <w:rFonts w:ascii="Arial" w:hAnsi="Arial" w:cs="Arial"/>
          <w:color w:val="000000"/>
          <w:spacing w:val="8"/>
          <w:shd w:val="clear" w:color="auto" w:fill="FFFFFF"/>
        </w:rPr>
        <w:t>Success in developing in a hybrid-cloud environment</w:t>
      </w:r>
    </w:p>
    <w:p w:rsidR="005A1D65" w:rsidRPr="005A1D65" w:rsidRDefault="005A1D65" w:rsidP="005A1D65">
      <w:pPr>
        <w:numPr>
          <w:ilvl w:val="0"/>
          <w:numId w:val="10"/>
        </w:numPr>
        <w:suppressAutoHyphens w:val="0"/>
        <w:spacing w:before="100" w:beforeAutospacing="1" w:after="225" w:line="270" w:lineRule="atLeast"/>
        <w:ind w:left="1020" w:right="300"/>
        <w:rPr>
          <w:rFonts w:ascii="Arial" w:hAnsi="Arial" w:cs="Arial"/>
          <w:color w:val="000000"/>
          <w:spacing w:val="8"/>
          <w:shd w:val="clear" w:color="auto" w:fill="FFFFFF"/>
        </w:rPr>
      </w:pPr>
      <w:r>
        <w:rPr>
          <w:rFonts w:ascii="Arial" w:hAnsi="Arial" w:cs="Arial"/>
          <w:color w:val="000000"/>
          <w:spacing w:val="8"/>
          <w:shd w:val="clear" w:color="auto" w:fill="FFFFFF"/>
        </w:rPr>
        <w:t xml:space="preserve">Unix and Python </w:t>
      </w:r>
    </w:p>
    <w:p w:rsidR="000455D5" w:rsidRPr="00237E02" w:rsidRDefault="00237E02" w:rsidP="00237E02">
      <w:pPr>
        <w:shd w:val="clear" w:color="auto" w:fill="FFFFFF"/>
        <w:rPr>
          <w:rFonts w:ascii="Arial" w:hAnsi="Arial" w:cs="Arial"/>
          <w:b/>
          <w:color w:val="000000"/>
          <w:sz w:val="28"/>
          <w:szCs w:val="28"/>
        </w:rPr>
      </w:pPr>
      <w:r w:rsidRPr="00237E02">
        <w:rPr>
          <w:rFonts w:ascii="Arial" w:hAnsi="Arial" w:cs="Arial"/>
          <w:b/>
          <w:color w:val="000000"/>
          <w:sz w:val="28"/>
          <w:szCs w:val="28"/>
        </w:rPr>
        <w:lastRenderedPageBreak/>
        <w:t>Professional Experience:</w:t>
      </w:r>
    </w:p>
    <w:p w:rsidR="00032D31" w:rsidRDefault="00032D31" w:rsidP="00760F03">
      <w:pPr>
        <w:numPr>
          <w:ilvl w:val="0"/>
          <w:numId w:val="11"/>
        </w:numPr>
        <w:suppressAutoHyphens w:val="0"/>
        <w:spacing w:before="100" w:beforeAutospacing="1" w:after="225" w:line="270" w:lineRule="atLeast"/>
        <w:ind w:left="1020" w:right="300"/>
        <w:rPr>
          <w:rFonts w:ascii="Arial" w:hAnsi="Arial" w:cs="Arial"/>
          <w:color w:val="3B3B3B"/>
          <w:spacing w:val="8"/>
          <w:lang w:val="en-IN" w:eastAsia="en-IN"/>
        </w:rPr>
      </w:pPr>
      <w:r>
        <w:rPr>
          <w:rFonts w:ascii="Arial" w:hAnsi="Arial" w:cs="Arial"/>
          <w:color w:val="3B3B3B"/>
          <w:spacing w:val="8"/>
          <w:lang w:val="en-IN" w:eastAsia="en-IN"/>
        </w:rPr>
        <w:t xml:space="preserve">GCP Developer </w:t>
      </w:r>
    </w:p>
    <w:p w:rsidR="00032D31" w:rsidRDefault="00032D31" w:rsidP="00032D31">
      <w:pPr>
        <w:numPr>
          <w:ilvl w:val="0"/>
          <w:numId w:val="11"/>
        </w:numPr>
        <w:suppressAutoHyphens w:val="0"/>
        <w:spacing w:before="100" w:beforeAutospacing="1" w:after="225" w:line="270" w:lineRule="atLeast"/>
        <w:ind w:left="1020" w:right="300"/>
        <w:rPr>
          <w:rFonts w:ascii="Arial" w:hAnsi="Arial" w:cs="Arial"/>
          <w:color w:val="3B3B3B"/>
          <w:spacing w:val="8"/>
          <w:lang w:val="en-IN" w:eastAsia="en-IN"/>
        </w:rPr>
      </w:pPr>
      <w:r>
        <w:rPr>
          <w:rFonts w:ascii="Arial" w:hAnsi="Arial" w:cs="Arial"/>
          <w:color w:val="3B3B3B"/>
          <w:spacing w:val="8"/>
          <w:lang w:val="en-IN" w:eastAsia="en-IN"/>
        </w:rPr>
        <w:t>ETL</w:t>
      </w:r>
      <w:r w:rsidRPr="006C2D39">
        <w:rPr>
          <w:rFonts w:ascii="Arial" w:hAnsi="Arial" w:cs="Arial"/>
          <w:color w:val="3B3B3B"/>
          <w:spacing w:val="8"/>
          <w:lang w:val="en-IN" w:eastAsia="en-IN"/>
        </w:rPr>
        <w:t xml:space="preserve"> Developer</w:t>
      </w:r>
    </w:p>
    <w:p w:rsidR="00032D31" w:rsidRDefault="00032D31" w:rsidP="00032D31">
      <w:pPr>
        <w:numPr>
          <w:ilvl w:val="0"/>
          <w:numId w:val="11"/>
        </w:numPr>
        <w:suppressAutoHyphens w:val="0"/>
        <w:spacing w:before="100" w:beforeAutospacing="1" w:after="225" w:line="270" w:lineRule="atLeast"/>
        <w:ind w:left="1020" w:right="300"/>
        <w:rPr>
          <w:rFonts w:ascii="Arial" w:hAnsi="Arial" w:cs="Arial"/>
          <w:color w:val="3B3B3B"/>
          <w:spacing w:val="8"/>
          <w:lang w:val="en-IN" w:eastAsia="en-IN"/>
        </w:rPr>
      </w:pPr>
      <w:r w:rsidRPr="006C2D39">
        <w:rPr>
          <w:rFonts w:ascii="Arial" w:hAnsi="Arial" w:cs="Arial"/>
          <w:color w:val="3B3B3B"/>
          <w:spacing w:val="8"/>
          <w:lang w:val="en-IN" w:eastAsia="en-IN"/>
        </w:rPr>
        <w:t>Extensive knowledge of DWH concepts, ETL and reporting tool</w:t>
      </w:r>
    </w:p>
    <w:p w:rsidR="00032D31" w:rsidRPr="00D61CE0" w:rsidRDefault="00D61CE0" w:rsidP="00760F03">
      <w:pPr>
        <w:numPr>
          <w:ilvl w:val="0"/>
          <w:numId w:val="11"/>
        </w:numPr>
        <w:suppressAutoHyphens w:val="0"/>
        <w:spacing w:before="100" w:beforeAutospacing="1" w:after="225" w:line="270" w:lineRule="atLeast"/>
        <w:ind w:left="1020" w:right="300"/>
        <w:rPr>
          <w:rFonts w:ascii="Arial" w:hAnsi="Arial" w:cs="Arial"/>
          <w:color w:val="3B3B3B"/>
          <w:spacing w:val="8"/>
          <w:lang w:val="en-IN" w:eastAsia="en-IN"/>
        </w:rPr>
      </w:pPr>
      <w:r>
        <w:rPr>
          <w:rFonts w:ascii="Helvetica" w:hAnsi="Helvetica"/>
          <w:color w:val="4C5357"/>
          <w:shd w:val="clear" w:color="auto" w:fill="FFFFFF"/>
        </w:rPr>
        <w:t>GCP Services: Dataproc, Dataflow, BigQuery</w:t>
      </w:r>
    </w:p>
    <w:p w:rsidR="00760F03" w:rsidRPr="00D61CE0" w:rsidRDefault="00D61CE0" w:rsidP="00760F03">
      <w:pPr>
        <w:numPr>
          <w:ilvl w:val="0"/>
          <w:numId w:val="11"/>
        </w:numPr>
        <w:suppressAutoHyphens w:val="0"/>
        <w:spacing w:before="100" w:beforeAutospacing="1" w:after="225" w:line="270" w:lineRule="atLeast"/>
        <w:ind w:left="1020" w:right="300"/>
        <w:rPr>
          <w:rFonts w:ascii="Arial" w:hAnsi="Arial" w:cs="Arial"/>
          <w:color w:val="3B3B3B"/>
          <w:spacing w:val="8"/>
          <w:lang w:val="en-IN" w:eastAsia="en-IN"/>
        </w:rPr>
      </w:pPr>
      <w:r>
        <w:rPr>
          <w:rFonts w:ascii="Helvetica" w:hAnsi="Helvetica"/>
          <w:color w:val="4C5357"/>
          <w:shd w:val="clear" w:color="auto" w:fill="FFFFFF"/>
        </w:rPr>
        <w:t>GIT</w:t>
      </w:r>
    </w:p>
    <w:p w:rsidR="00760F03" w:rsidRDefault="00760F03" w:rsidP="00760F03">
      <w:pPr>
        <w:suppressAutoHyphens w:val="0"/>
        <w:spacing w:before="100" w:beforeAutospacing="1" w:after="225" w:line="270" w:lineRule="atLeast"/>
        <w:ind w:right="300"/>
        <w:rPr>
          <w:rFonts w:ascii="Arial" w:hAnsi="Arial" w:cs="Arial"/>
          <w:b/>
          <w:color w:val="000000"/>
          <w:sz w:val="28"/>
          <w:szCs w:val="28"/>
        </w:rPr>
      </w:pPr>
      <w:r w:rsidRPr="00760F03">
        <w:rPr>
          <w:rFonts w:ascii="Arial" w:hAnsi="Arial" w:cs="Arial"/>
          <w:b/>
          <w:color w:val="000000"/>
          <w:sz w:val="28"/>
          <w:szCs w:val="28"/>
        </w:rPr>
        <w:t xml:space="preserve">Work Experience </w:t>
      </w:r>
    </w:p>
    <w:p w:rsidR="00760F03" w:rsidRDefault="00760F03" w:rsidP="00760F03">
      <w:pPr>
        <w:numPr>
          <w:ilvl w:val="0"/>
          <w:numId w:val="11"/>
        </w:numPr>
        <w:suppressAutoHyphens w:val="0"/>
        <w:spacing w:before="100" w:beforeAutospacing="1" w:after="225" w:line="270" w:lineRule="atLeast"/>
        <w:ind w:left="1020" w:right="300"/>
        <w:rPr>
          <w:rFonts w:ascii="Arial" w:hAnsi="Arial" w:cs="Arial"/>
          <w:color w:val="3B3B3B"/>
          <w:spacing w:val="8"/>
          <w:lang w:val="en-IN" w:eastAsia="en-IN"/>
        </w:rPr>
      </w:pPr>
      <w:r w:rsidRPr="00760F03">
        <w:rPr>
          <w:rFonts w:ascii="Arial" w:hAnsi="Arial" w:cs="Arial"/>
          <w:color w:val="3B3B3B"/>
          <w:spacing w:val="8"/>
          <w:lang w:val="en-IN" w:eastAsia="en-IN"/>
        </w:rPr>
        <w:t>Wipro Technologies – March’2013 – June’2015 (As a Project engineer)</w:t>
      </w:r>
    </w:p>
    <w:p w:rsidR="00237E02" w:rsidRDefault="00760F03" w:rsidP="00237E02">
      <w:pPr>
        <w:numPr>
          <w:ilvl w:val="0"/>
          <w:numId w:val="11"/>
        </w:numPr>
        <w:suppressAutoHyphens w:val="0"/>
        <w:spacing w:before="100" w:beforeAutospacing="1" w:after="225" w:line="270" w:lineRule="atLeast"/>
        <w:ind w:left="1020" w:right="300"/>
        <w:rPr>
          <w:rFonts w:ascii="Arial" w:hAnsi="Arial" w:cs="Arial"/>
          <w:color w:val="3B3B3B"/>
          <w:spacing w:val="8"/>
          <w:lang w:val="en-IN" w:eastAsia="en-IN"/>
        </w:rPr>
      </w:pPr>
      <w:r>
        <w:rPr>
          <w:rFonts w:ascii="Arial" w:hAnsi="Arial" w:cs="Arial"/>
          <w:color w:val="3B3B3B"/>
          <w:spacing w:val="8"/>
          <w:lang w:val="en-IN" w:eastAsia="en-IN"/>
        </w:rPr>
        <w:t xml:space="preserve">Wells Fargo – June’2015 – </w:t>
      </w:r>
      <w:r w:rsidR="006A72FE">
        <w:rPr>
          <w:rFonts w:ascii="Arial" w:hAnsi="Arial" w:cs="Arial"/>
          <w:color w:val="3B3B3B"/>
          <w:spacing w:val="8"/>
          <w:lang w:val="en-IN" w:eastAsia="en-IN"/>
        </w:rPr>
        <w:t>May’2021</w:t>
      </w:r>
      <w:r w:rsidR="004727EB">
        <w:rPr>
          <w:rFonts w:ascii="Arial" w:hAnsi="Arial" w:cs="Arial"/>
          <w:color w:val="3B3B3B"/>
          <w:spacing w:val="8"/>
          <w:lang w:val="en-IN" w:eastAsia="en-IN"/>
        </w:rPr>
        <w:t>(Software</w:t>
      </w:r>
      <w:r>
        <w:rPr>
          <w:rFonts w:ascii="Arial" w:hAnsi="Arial" w:cs="Arial"/>
          <w:color w:val="3B3B3B"/>
          <w:spacing w:val="8"/>
          <w:lang w:val="en-IN" w:eastAsia="en-IN"/>
        </w:rPr>
        <w:t xml:space="preserve"> Engineer) </w:t>
      </w:r>
    </w:p>
    <w:p w:rsidR="00237E02" w:rsidRPr="001E1DEF" w:rsidRDefault="006A72FE" w:rsidP="001E1DEF">
      <w:pPr>
        <w:numPr>
          <w:ilvl w:val="0"/>
          <w:numId w:val="11"/>
        </w:numPr>
        <w:suppressAutoHyphens w:val="0"/>
        <w:spacing w:before="100" w:beforeAutospacing="1" w:after="225" w:line="270" w:lineRule="atLeast"/>
        <w:ind w:left="1020" w:right="300"/>
        <w:rPr>
          <w:rFonts w:ascii="Arial" w:hAnsi="Arial" w:cs="Arial"/>
          <w:color w:val="3B3B3B"/>
          <w:spacing w:val="8"/>
          <w:lang w:val="en-IN" w:eastAsia="en-IN"/>
        </w:rPr>
      </w:pPr>
      <w:r>
        <w:rPr>
          <w:rFonts w:ascii="Arial" w:hAnsi="Arial" w:cs="Arial"/>
          <w:color w:val="3B3B3B"/>
          <w:spacing w:val="8"/>
          <w:lang w:val="en-IN" w:eastAsia="en-IN"/>
        </w:rPr>
        <w:t>IQVIA – June’2021 – Present (Senior Software Engineer</w:t>
      </w:r>
      <w:r w:rsidR="00762096">
        <w:rPr>
          <w:rFonts w:ascii="Arial" w:hAnsi="Arial" w:cs="Arial"/>
          <w:color w:val="3B3B3B"/>
          <w:spacing w:val="8"/>
          <w:lang w:val="en-IN" w:eastAsia="en-IN"/>
        </w:rPr>
        <w:t>)</w:t>
      </w:r>
    </w:p>
    <w:p w:rsidR="00760F03" w:rsidRPr="00237E02" w:rsidRDefault="00237E02" w:rsidP="000455D5">
      <w:pPr>
        <w:shd w:val="clear" w:color="auto" w:fill="FFFFFF"/>
        <w:rPr>
          <w:rFonts w:ascii="Arial" w:hAnsi="Arial" w:cs="Arial"/>
          <w:b/>
          <w:color w:val="000000"/>
          <w:sz w:val="28"/>
          <w:szCs w:val="28"/>
        </w:rPr>
      </w:pPr>
      <w:r w:rsidRPr="00237E02">
        <w:rPr>
          <w:rFonts w:ascii="Arial" w:hAnsi="Arial" w:cs="Arial"/>
          <w:b/>
          <w:color w:val="000000"/>
          <w:sz w:val="28"/>
          <w:szCs w:val="28"/>
        </w:rPr>
        <w:t>Responsibilities</w:t>
      </w:r>
    </w:p>
    <w:p w:rsidR="00D61CE0" w:rsidRPr="00D61CE0" w:rsidRDefault="00D61CE0" w:rsidP="00D61CE0">
      <w:pPr>
        <w:numPr>
          <w:ilvl w:val="0"/>
          <w:numId w:val="14"/>
        </w:numPr>
        <w:suppressAutoHyphens w:val="0"/>
        <w:spacing w:before="100" w:beforeAutospacing="1" w:after="225" w:line="270" w:lineRule="atLeast"/>
        <w:ind w:left="1020" w:right="300"/>
        <w:rPr>
          <w:rFonts w:ascii="Arial" w:hAnsi="Arial" w:cs="Arial"/>
          <w:color w:val="3B3B3B"/>
          <w:spacing w:val="8"/>
          <w:lang w:val="en-IN" w:eastAsia="en-IN"/>
        </w:rPr>
      </w:pPr>
      <w:r w:rsidRPr="00D61CE0">
        <w:rPr>
          <w:rFonts w:ascii="Arial" w:hAnsi="Arial" w:cs="Arial"/>
          <w:color w:val="3B3B3B"/>
          <w:spacing w:val="8"/>
          <w:lang w:val="en-IN" w:eastAsia="en-IN"/>
        </w:rPr>
        <w:t>Participate in all activities of the complete SDLC process, including formal written documentation and interaction with customers</w:t>
      </w:r>
    </w:p>
    <w:p w:rsidR="00D61CE0" w:rsidRPr="00D61CE0" w:rsidRDefault="00D61CE0" w:rsidP="00D61CE0">
      <w:pPr>
        <w:numPr>
          <w:ilvl w:val="0"/>
          <w:numId w:val="14"/>
        </w:numPr>
        <w:suppressAutoHyphens w:val="0"/>
        <w:spacing w:before="100" w:beforeAutospacing="1" w:after="225" w:line="270" w:lineRule="atLeast"/>
        <w:ind w:left="1020" w:right="300"/>
        <w:rPr>
          <w:rFonts w:ascii="Arial" w:hAnsi="Arial" w:cs="Arial"/>
          <w:color w:val="3B3B3B"/>
          <w:spacing w:val="8"/>
          <w:lang w:val="en-IN" w:eastAsia="en-IN"/>
        </w:rPr>
      </w:pPr>
      <w:r w:rsidRPr="00D61CE0">
        <w:rPr>
          <w:rFonts w:ascii="Arial" w:hAnsi="Arial" w:cs="Arial"/>
          <w:color w:val="3B3B3B"/>
          <w:spacing w:val="8"/>
          <w:lang w:val="en-IN" w:eastAsia="en-IN"/>
        </w:rPr>
        <w:t>Create, design, develop, and document software based on technical requirements</w:t>
      </w:r>
    </w:p>
    <w:p w:rsidR="00D61CE0" w:rsidRPr="00D61CE0" w:rsidRDefault="00D61CE0" w:rsidP="00D61CE0">
      <w:pPr>
        <w:numPr>
          <w:ilvl w:val="0"/>
          <w:numId w:val="14"/>
        </w:numPr>
        <w:suppressAutoHyphens w:val="0"/>
        <w:spacing w:before="100" w:beforeAutospacing="1" w:after="225" w:line="270" w:lineRule="atLeast"/>
        <w:ind w:left="1020" w:right="300"/>
        <w:rPr>
          <w:rFonts w:ascii="Arial" w:hAnsi="Arial" w:cs="Arial"/>
          <w:color w:val="3B3B3B"/>
          <w:spacing w:val="8"/>
          <w:lang w:val="en-IN" w:eastAsia="en-IN"/>
        </w:rPr>
      </w:pPr>
      <w:r w:rsidRPr="00D61CE0">
        <w:rPr>
          <w:rFonts w:ascii="Arial" w:hAnsi="Arial" w:cs="Arial"/>
          <w:color w:val="3B3B3B"/>
          <w:spacing w:val="8"/>
          <w:lang w:val="en-IN" w:eastAsia="en-IN"/>
        </w:rPr>
        <w:t>Write code, test, enhance, and debug software products</w:t>
      </w:r>
    </w:p>
    <w:p w:rsidR="00D61CE0" w:rsidRPr="00D61CE0" w:rsidRDefault="00D61CE0" w:rsidP="00D61CE0">
      <w:pPr>
        <w:numPr>
          <w:ilvl w:val="0"/>
          <w:numId w:val="14"/>
        </w:numPr>
        <w:suppressAutoHyphens w:val="0"/>
        <w:spacing w:before="100" w:beforeAutospacing="1" w:after="225" w:line="270" w:lineRule="atLeast"/>
        <w:ind w:left="1020" w:right="300"/>
        <w:rPr>
          <w:rFonts w:ascii="Arial" w:hAnsi="Arial" w:cs="Arial"/>
          <w:color w:val="3B3B3B"/>
          <w:spacing w:val="8"/>
          <w:lang w:val="en-IN" w:eastAsia="en-IN"/>
        </w:rPr>
      </w:pPr>
      <w:r w:rsidRPr="00D61CE0">
        <w:rPr>
          <w:rFonts w:ascii="Arial" w:hAnsi="Arial" w:cs="Arial"/>
          <w:color w:val="3B3B3B"/>
          <w:spacing w:val="8"/>
          <w:lang w:val="en-IN" w:eastAsia="en-IN"/>
        </w:rPr>
        <w:t>Work with a team of developers to ensure each deliverable meets quality and timeline goals</w:t>
      </w:r>
    </w:p>
    <w:p w:rsidR="00D61CE0" w:rsidRPr="00D61CE0" w:rsidRDefault="00D61CE0" w:rsidP="00D61CE0">
      <w:pPr>
        <w:numPr>
          <w:ilvl w:val="0"/>
          <w:numId w:val="14"/>
        </w:numPr>
        <w:suppressAutoHyphens w:val="0"/>
        <w:spacing w:before="100" w:beforeAutospacing="1" w:after="225" w:line="270" w:lineRule="atLeast"/>
        <w:ind w:left="1020" w:right="300"/>
        <w:rPr>
          <w:rFonts w:ascii="Arial" w:hAnsi="Arial" w:cs="Arial"/>
          <w:color w:val="3B3B3B"/>
          <w:spacing w:val="8"/>
          <w:lang w:val="en-IN" w:eastAsia="en-IN"/>
        </w:rPr>
      </w:pPr>
      <w:r w:rsidRPr="00D61CE0">
        <w:rPr>
          <w:rFonts w:ascii="Arial" w:hAnsi="Arial" w:cs="Arial"/>
          <w:color w:val="3B3B3B"/>
          <w:spacing w:val="8"/>
          <w:lang w:val="en-IN" w:eastAsia="en-IN"/>
        </w:rPr>
        <w:t>Participate in code reviews, code analysis, and identification of software risks</w:t>
      </w:r>
    </w:p>
    <w:p w:rsidR="00D61CE0" w:rsidRPr="00D61CE0" w:rsidRDefault="00D61CE0" w:rsidP="00D61CE0">
      <w:pPr>
        <w:numPr>
          <w:ilvl w:val="0"/>
          <w:numId w:val="14"/>
        </w:numPr>
        <w:suppressAutoHyphens w:val="0"/>
        <w:spacing w:before="100" w:beforeAutospacing="1" w:after="225" w:line="270" w:lineRule="atLeast"/>
        <w:ind w:left="1020" w:right="300"/>
        <w:rPr>
          <w:rFonts w:ascii="Arial" w:hAnsi="Arial" w:cs="Arial"/>
          <w:color w:val="3B3B3B"/>
          <w:spacing w:val="8"/>
          <w:lang w:val="en-IN" w:eastAsia="en-IN"/>
        </w:rPr>
      </w:pPr>
      <w:r w:rsidRPr="00D61CE0">
        <w:rPr>
          <w:rFonts w:ascii="Arial" w:hAnsi="Arial" w:cs="Arial"/>
          <w:color w:val="3B3B3B"/>
          <w:spacing w:val="8"/>
          <w:lang w:val="en-IN" w:eastAsia="en-IN"/>
        </w:rPr>
        <w:t>Create detailed written technical documentation based on functional requirements and as part of the SDLC</w:t>
      </w:r>
    </w:p>
    <w:p w:rsidR="00857611" w:rsidRPr="001E1DEF" w:rsidRDefault="00D61CE0" w:rsidP="001E1DEF">
      <w:pPr>
        <w:numPr>
          <w:ilvl w:val="0"/>
          <w:numId w:val="14"/>
        </w:numPr>
        <w:suppressAutoHyphens w:val="0"/>
        <w:spacing w:before="100" w:beforeAutospacing="1" w:after="225" w:line="270" w:lineRule="atLeast"/>
        <w:ind w:left="1020" w:right="300"/>
        <w:rPr>
          <w:rFonts w:ascii="Arial" w:hAnsi="Arial" w:cs="Arial"/>
          <w:color w:val="3B3B3B"/>
          <w:spacing w:val="8"/>
          <w:lang w:val="en-IN" w:eastAsia="en-IN"/>
        </w:rPr>
      </w:pPr>
      <w:r w:rsidRPr="00D61CE0">
        <w:rPr>
          <w:rFonts w:ascii="Arial" w:hAnsi="Arial" w:cs="Arial"/>
          <w:color w:val="3B3B3B"/>
          <w:spacing w:val="8"/>
          <w:lang w:val="en-IN" w:eastAsia="en-IN"/>
        </w:rPr>
        <w:t>Define, develop, and own end-to-end features and capabilities within continuous integration / continuous delivery frameworks and best practices</w:t>
      </w:r>
    </w:p>
    <w:p w:rsidR="00D61CE0" w:rsidRPr="001E1DEF" w:rsidRDefault="00857611" w:rsidP="001E1DEF">
      <w:pPr>
        <w:numPr>
          <w:ilvl w:val="0"/>
          <w:numId w:val="14"/>
        </w:numPr>
        <w:suppressAutoHyphens w:val="0"/>
        <w:spacing w:before="100" w:beforeAutospacing="1" w:after="225" w:line="270" w:lineRule="atLeast"/>
        <w:ind w:left="1020" w:right="300"/>
        <w:rPr>
          <w:rFonts w:ascii="Arial" w:hAnsi="Arial" w:cs="Arial"/>
          <w:color w:val="3B3B3B"/>
          <w:spacing w:val="8"/>
          <w:lang w:val="en-IN" w:eastAsia="en-IN"/>
        </w:rPr>
      </w:pPr>
      <w:r w:rsidRPr="00857611">
        <w:rPr>
          <w:rFonts w:ascii="Arial" w:hAnsi="Arial" w:cs="Arial"/>
          <w:color w:val="3B3B3B"/>
          <w:spacing w:val="8"/>
          <w:lang w:val="en-IN" w:eastAsia="en-IN"/>
        </w:rPr>
        <w:t>Worked as a L3/L4 production support to run the jobs from AutoSys and executed daily, weekly, monthly and quarterly objects</w:t>
      </w:r>
    </w:p>
    <w:p w:rsidR="00237E02" w:rsidRPr="00237E02" w:rsidRDefault="000455D5" w:rsidP="00237E02">
      <w:pPr>
        <w:suppressAutoHyphens w:val="0"/>
        <w:spacing w:line="330" w:lineRule="atLeast"/>
        <w:rPr>
          <w:rFonts w:ascii="Arial" w:hAnsi="Arial" w:cs="Arial"/>
          <w:color w:val="000000"/>
          <w:spacing w:val="8"/>
          <w:lang w:val="en-IN" w:eastAsia="en-IN"/>
        </w:rPr>
      </w:pPr>
      <w:r>
        <w:rPr>
          <w:rFonts w:ascii="Arial" w:hAnsi="Arial" w:cs="Arial"/>
          <w:b/>
          <w:bCs/>
          <w:color w:val="000000"/>
          <w:spacing w:val="8"/>
          <w:lang w:val="en-IN" w:eastAsia="en-IN"/>
        </w:rPr>
        <w:t>Trainings and Learnings</w:t>
      </w:r>
    </w:p>
    <w:p w:rsidR="00237E02" w:rsidRPr="00237E02" w:rsidRDefault="00237E02" w:rsidP="00237E02">
      <w:pPr>
        <w:suppressAutoHyphens w:val="0"/>
        <w:spacing w:line="330" w:lineRule="atLeast"/>
        <w:rPr>
          <w:rFonts w:ascii="Arial" w:hAnsi="Arial" w:cs="Arial"/>
          <w:color w:val="000000"/>
          <w:spacing w:val="8"/>
          <w:lang w:val="en-IN" w:eastAsia="en-IN"/>
        </w:rPr>
      </w:pPr>
    </w:p>
    <w:p w:rsidR="005A1D65" w:rsidRDefault="000455D5" w:rsidP="000455D5">
      <w:pPr>
        <w:pStyle w:val="ListParagraph"/>
        <w:numPr>
          <w:ilvl w:val="0"/>
          <w:numId w:val="17"/>
        </w:numPr>
        <w:rPr>
          <w:rFonts w:ascii="Arial" w:hAnsi="Arial" w:cs="Arial"/>
          <w:color w:val="3B3B3B"/>
          <w:spacing w:val="8"/>
          <w:lang w:val="en-IN" w:eastAsia="en-IN"/>
        </w:rPr>
      </w:pPr>
      <w:r w:rsidRPr="000455D5">
        <w:rPr>
          <w:rFonts w:ascii="Arial" w:hAnsi="Arial" w:cs="Arial"/>
          <w:color w:val="3B3B3B"/>
          <w:spacing w:val="8"/>
          <w:lang w:val="en-IN" w:eastAsia="en-IN"/>
        </w:rPr>
        <w:t xml:space="preserve">Proficiency at grasping new technical concept quickly and utilizing it in </w:t>
      </w:r>
    </w:p>
    <w:p w:rsidR="00D61CE0" w:rsidRDefault="000455D5" w:rsidP="005A1D65">
      <w:pPr>
        <w:pStyle w:val="ListParagraph"/>
        <w:rPr>
          <w:rFonts w:ascii="Arial" w:hAnsi="Arial" w:cs="Arial"/>
          <w:color w:val="3B3B3B"/>
          <w:spacing w:val="8"/>
          <w:lang w:val="en-IN" w:eastAsia="en-IN"/>
        </w:rPr>
      </w:pPr>
      <w:r w:rsidRPr="005A1D65">
        <w:rPr>
          <w:rFonts w:ascii="Arial" w:hAnsi="Arial" w:cs="Arial"/>
          <w:color w:val="3B3B3B"/>
          <w:spacing w:val="8"/>
          <w:lang w:val="en-IN" w:eastAsia="en-IN"/>
        </w:rPr>
        <w:t>productive manner</w:t>
      </w:r>
    </w:p>
    <w:p w:rsidR="005A1D65" w:rsidRDefault="005A1D65" w:rsidP="005A1D65">
      <w:pPr>
        <w:pStyle w:val="ListParagraph"/>
        <w:shd w:val="clear" w:color="auto" w:fill="FFFFFF"/>
        <w:suppressAutoHyphens w:val="0"/>
        <w:spacing w:before="100" w:beforeAutospacing="1" w:after="225" w:line="270" w:lineRule="atLeast"/>
        <w:ind w:right="300"/>
        <w:rPr>
          <w:rFonts w:ascii="Arial" w:hAnsi="Arial" w:cs="Arial"/>
          <w:color w:val="3B3B3B"/>
          <w:spacing w:val="8"/>
          <w:lang w:val="en-IN" w:eastAsia="en-IN"/>
        </w:rPr>
      </w:pPr>
    </w:p>
    <w:p w:rsidR="005A1D65" w:rsidRDefault="005A1D65" w:rsidP="005A1D65">
      <w:pPr>
        <w:pStyle w:val="ListParagraph"/>
        <w:shd w:val="clear" w:color="auto" w:fill="FFFFFF"/>
        <w:suppressAutoHyphens w:val="0"/>
        <w:spacing w:before="100" w:beforeAutospacing="1" w:after="225" w:line="270" w:lineRule="atLeast"/>
        <w:ind w:right="300"/>
        <w:rPr>
          <w:rFonts w:ascii="Arial" w:hAnsi="Arial" w:cs="Arial"/>
          <w:color w:val="3B3B3B"/>
          <w:spacing w:val="8"/>
          <w:lang w:val="en-IN" w:eastAsia="en-IN"/>
        </w:rPr>
      </w:pPr>
      <w:r>
        <w:rPr>
          <w:rFonts w:ascii="Arial" w:hAnsi="Arial" w:cs="Arial"/>
          <w:color w:val="3B3B3B"/>
          <w:spacing w:val="8"/>
          <w:lang w:val="en-IN" w:eastAsia="en-IN"/>
        </w:rPr>
        <w:tab/>
      </w:r>
      <w:r>
        <w:rPr>
          <w:rFonts w:ascii="Arial" w:hAnsi="Arial" w:cs="Arial"/>
          <w:color w:val="3B3B3B"/>
          <w:spacing w:val="8"/>
          <w:lang w:val="en-IN" w:eastAsia="en-IN"/>
        </w:rPr>
        <w:tab/>
      </w:r>
      <w:r>
        <w:rPr>
          <w:rFonts w:ascii="Arial" w:hAnsi="Arial" w:cs="Arial"/>
          <w:color w:val="3B3B3B"/>
          <w:spacing w:val="8"/>
          <w:lang w:val="en-IN" w:eastAsia="en-IN"/>
        </w:rPr>
        <w:tab/>
      </w:r>
      <w:r>
        <w:rPr>
          <w:rFonts w:ascii="Arial" w:hAnsi="Arial" w:cs="Arial"/>
          <w:color w:val="3B3B3B"/>
          <w:spacing w:val="8"/>
          <w:lang w:val="en-IN" w:eastAsia="en-IN"/>
        </w:rPr>
        <w:tab/>
      </w:r>
      <w:r>
        <w:rPr>
          <w:rFonts w:ascii="Arial" w:hAnsi="Arial" w:cs="Arial"/>
          <w:color w:val="3B3B3B"/>
          <w:spacing w:val="8"/>
          <w:lang w:val="en-IN" w:eastAsia="en-IN"/>
        </w:rPr>
        <w:tab/>
      </w:r>
      <w:r>
        <w:rPr>
          <w:rFonts w:ascii="Arial" w:hAnsi="Arial" w:cs="Arial"/>
          <w:color w:val="3B3B3B"/>
          <w:spacing w:val="8"/>
          <w:lang w:val="en-IN" w:eastAsia="en-IN"/>
        </w:rPr>
        <w:tab/>
      </w:r>
      <w:r>
        <w:rPr>
          <w:rFonts w:ascii="Arial" w:hAnsi="Arial" w:cs="Arial"/>
          <w:color w:val="3B3B3B"/>
          <w:spacing w:val="8"/>
          <w:lang w:val="en-IN" w:eastAsia="en-IN"/>
        </w:rPr>
        <w:tab/>
      </w:r>
      <w:r>
        <w:rPr>
          <w:rFonts w:ascii="Arial" w:hAnsi="Arial" w:cs="Arial"/>
          <w:color w:val="3B3B3B"/>
          <w:spacing w:val="8"/>
          <w:lang w:val="en-IN" w:eastAsia="en-IN"/>
        </w:rPr>
        <w:tab/>
      </w:r>
      <w:r>
        <w:rPr>
          <w:rFonts w:ascii="Arial" w:hAnsi="Arial" w:cs="Arial"/>
          <w:color w:val="3B3B3B"/>
          <w:spacing w:val="8"/>
          <w:lang w:val="en-IN" w:eastAsia="en-IN"/>
        </w:rPr>
        <w:tab/>
      </w:r>
      <w:r>
        <w:rPr>
          <w:rFonts w:ascii="Arial" w:hAnsi="Arial" w:cs="Arial"/>
          <w:color w:val="3B3B3B"/>
          <w:spacing w:val="8"/>
          <w:lang w:val="en-IN" w:eastAsia="en-IN"/>
        </w:rPr>
        <w:tab/>
      </w:r>
      <w:r>
        <w:rPr>
          <w:rFonts w:ascii="Arial" w:hAnsi="Arial" w:cs="Arial"/>
          <w:color w:val="3B3B3B"/>
          <w:spacing w:val="8"/>
          <w:lang w:val="en-IN" w:eastAsia="en-IN"/>
        </w:rPr>
        <w:tab/>
      </w:r>
      <w:r>
        <w:rPr>
          <w:rFonts w:ascii="Arial" w:hAnsi="Arial" w:cs="Arial"/>
          <w:color w:val="3B3B3B"/>
          <w:spacing w:val="8"/>
          <w:lang w:val="en-IN" w:eastAsia="en-IN"/>
        </w:rPr>
        <w:tab/>
      </w:r>
      <w:r>
        <w:rPr>
          <w:rFonts w:ascii="Arial" w:hAnsi="Arial" w:cs="Arial"/>
          <w:color w:val="3B3B3B"/>
          <w:spacing w:val="8"/>
          <w:lang w:val="en-IN" w:eastAsia="en-IN"/>
        </w:rPr>
        <w:tab/>
      </w:r>
      <w:r>
        <w:rPr>
          <w:rFonts w:ascii="Arial" w:hAnsi="Arial" w:cs="Arial"/>
          <w:color w:val="3B3B3B"/>
          <w:spacing w:val="8"/>
          <w:lang w:val="en-IN" w:eastAsia="en-IN"/>
        </w:rPr>
        <w:tab/>
      </w:r>
      <w:r>
        <w:rPr>
          <w:rFonts w:ascii="Arial" w:hAnsi="Arial" w:cs="Arial"/>
          <w:color w:val="3B3B3B"/>
          <w:spacing w:val="8"/>
          <w:lang w:val="en-IN" w:eastAsia="en-IN"/>
        </w:rPr>
        <w:tab/>
      </w:r>
      <w:r>
        <w:rPr>
          <w:rFonts w:ascii="Arial" w:hAnsi="Arial" w:cs="Arial"/>
          <w:color w:val="3B3B3B"/>
          <w:spacing w:val="8"/>
          <w:lang w:val="en-IN" w:eastAsia="en-IN"/>
        </w:rPr>
        <w:tab/>
      </w:r>
      <w:r>
        <w:rPr>
          <w:rFonts w:ascii="Arial" w:hAnsi="Arial" w:cs="Arial"/>
          <w:color w:val="3B3B3B"/>
          <w:spacing w:val="8"/>
          <w:lang w:val="en-IN" w:eastAsia="en-IN"/>
        </w:rPr>
        <w:tab/>
      </w:r>
      <w:r>
        <w:rPr>
          <w:rFonts w:ascii="Arial" w:hAnsi="Arial" w:cs="Arial"/>
          <w:color w:val="3B3B3B"/>
          <w:spacing w:val="8"/>
          <w:lang w:val="en-IN" w:eastAsia="en-IN"/>
        </w:rPr>
        <w:tab/>
      </w:r>
      <w:r>
        <w:rPr>
          <w:rFonts w:ascii="Arial" w:hAnsi="Arial" w:cs="Arial"/>
          <w:color w:val="3B3B3B"/>
          <w:spacing w:val="8"/>
          <w:lang w:val="en-IN" w:eastAsia="en-IN"/>
        </w:rPr>
        <w:tab/>
      </w:r>
      <w:r>
        <w:rPr>
          <w:rFonts w:ascii="Arial" w:hAnsi="Arial" w:cs="Arial"/>
          <w:color w:val="3B3B3B"/>
          <w:spacing w:val="8"/>
          <w:lang w:val="en-IN" w:eastAsia="en-IN"/>
        </w:rPr>
        <w:tab/>
        <w:t>Thanks and Regards,</w:t>
      </w:r>
    </w:p>
    <w:p w:rsidR="005A1D65" w:rsidRPr="004460F5" w:rsidRDefault="005A1D65" w:rsidP="004460F5">
      <w:pPr>
        <w:pStyle w:val="ListParagraph"/>
        <w:shd w:val="clear" w:color="auto" w:fill="FFFFFF"/>
        <w:suppressAutoHyphens w:val="0"/>
        <w:spacing w:before="100" w:beforeAutospacing="1" w:after="225" w:line="270" w:lineRule="atLeast"/>
        <w:ind w:right="300"/>
        <w:rPr>
          <w:rFonts w:ascii="Arial" w:hAnsi="Arial" w:cs="Arial"/>
          <w:color w:val="3B3B3B"/>
          <w:spacing w:val="8"/>
          <w:lang w:val="en-IN" w:eastAsia="en-IN"/>
        </w:rPr>
      </w:pPr>
      <w:r>
        <w:rPr>
          <w:rFonts w:ascii="Arial" w:hAnsi="Arial" w:cs="Arial"/>
          <w:color w:val="3B3B3B"/>
          <w:spacing w:val="8"/>
          <w:lang w:val="en-IN" w:eastAsia="en-IN"/>
        </w:rPr>
        <w:tab/>
      </w:r>
      <w:r>
        <w:rPr>
          <w:rFonts w:ascii="Arial" w:hAnsi="Arial" w:cs="Arial"/>
          <w:color w:val="3B3B3B"/>
          <w:spacing w:val="8"/>
          <w:lang w:val="en-IN" w:eastAsia="en-IN"/>
        </w:rPr>
        <w:tab/>
      </w:r>
      <w:r>
        <w:rPr>
          <w:rFonts w:ascii="Arial" w:hAnsi="Arial" w:cs="Arial"/>
          <w:color w:val="3B3B3B"/>
          <w:spacing w:val="8"/>
          <w:lang w:val="en-IN" w:eastAsia="en-IN"/>
        </w:rPr>
        <w:tab/>
      </w:r>
      <w:r>
        <w:rPr>
          <w:rFonts w:ascii="Arial" w:hAnsi="Arial" w:cs="Arial"/>
          <w:color w:val="3B3B3B"/>
          <w:spacing w:val="8"/>
          <w:lang w:val="en-IN" w:eastAsia="en-IN"/>
        </w:rPr>
        <w:tab/>
      </w:r>
      <w:r>
        <w:rPr>
          <w:rFonts w:ascii="Arial" w:hAnsi="Arial" w:cs="Arial"/>
          <w:color w:val="3B3B3B"/>
          <w:spacing w:val="8"/>
          <w:lang w:val="en-IN" w:eastAsia="en-IN"/>
        </w:rPr>
        <w:tab/>
      </w:r>
      <w:r>
        <w:rPr>
          <w:rFonts w:ascii="Arial" w:hAnsi="Arial" w:cs="Arial"/>
          <w:color w:val="3B3B3B"/>
          <w:spacing w:val="8"/>
          <w:lang w:val="en-IN" w:eastAsia="en-IN"/>
        </w:rPr>
        <w:tab/>
      </w:r>
      <w:r>
        <w:rPr>
          <w:rFonts w:ascii="Arial" w:hAnsi="Arial" w:cs="Arial"/>
          <w:color w:val="3B3B3B"/>
          <w:spacing w:val="8"/>
          <w:lang w:val="en-IN" w:eastAsia="en-IN"/>
        </w:rPr>
        <w:tab/>
      </w:r>
      <w:r>
        <w:rPr>
          <w:rFonts w:ascii="Arial" w:hAnsi="Arial" w:cs="Arial"/>
          <w:color w:val="3B3B3B"/>
          <w:spacing w:val="8"/>
          <w:lang w:val="en-IN" w:eastAsia="en-IN"/>
        </w:rPr>
        <w:tab/>
        <w:t xml:space="preserve">Satish Kumar </w:t>
      </w:r>
      <w:r w:rsidR="004460F5">
        <w:rPr>
          <w:rFonts w:ascii="Arial" w:hAnsi="Arial" w:cs="Arial"/>
          <w:color w:val="3B3B3B"/>
          <w:spacing w:val="8"/>
          <w:lang w:val="en-IN" w:eastAsia="en-IN"/>
        </w:rPr>
        <w:t>Upadhyay</w:t>
      </w:r>
      <w:r w:rsidRPr="004460F5">
        <w:rPr>
          <w:rFonts w:ascii="Arial" w:hAnsi="Arial" w:cs="Arial"/>
          <w:color w:val="3B3B3B"/>
          <w:spacing w:val="8"/>
          <w:lang w:val="en-IN" w:eastAsia="en-IN"/>
        </w:rPr>
        <w:tab/>
      </w:r>
      <w:r w:rsidRPr="004460F5">
        <w:rPr>
          <w:rFonts w:ascii="Arial" w:hAnsi="Arial" w:cs="Arial"/>
          <w:color w:val="3B3B3B"/>
          <w:spacing w:val="8"/>
          <w:lang w:val="en-IN" w:eastAsia="en-IN"/>
        </w:rPr>
        <w:tab/>
      </w:r>
      <w:r w:rsidRPr="004460F5">
        <w:rPr>
          <w:rFonts w:ascii="Arial" w:hAnsi="Arial" w:cs="Arial"/>
          <w:color w:val="3B3B3B"/>
          <w:spacing w:val="8"/>
          <w:lang w:val="en-IN" w:eastAsia="en-IN"/>
        </w:rPr>
        <w:tab/>
      </w:r>
      <w:r w:rsidRPr="004460F5">
        <w:rPr>
          <w:rFonts w:ascii="Arial" w:hAnsi="Arial" w:cs="Arial"/>
          <w:color w:val="3B3B3B"/>
          <w:spacing w:val="8"/>
          <w:lang w:val="en-IN" w:eastAsia="en-IN"/>
        </w:rPr>
        <w:tab/>
      </w:r>
      <w:r w:rsidRPr="004460F5">
        <w:rPr>
          <w:rFonts w:ascii="Arial" w:hAnsi="Arial" w:cs="Arial"/>
          <w:color w:val="3B3B3B"/>
          <w:spacing w:val="8"/>
          <w:lang w:val="en-IN" w:eastAsia="en-IN"/>
        </w:rPr>
        <w:tab/>
      </w:r>
      <w:r w:rsidR="004460F5">
        <w:rPr>
          <w:rFonts w:ascii="Arial" w:hAnsi="Arial" w:cs="Arial"/>
          <w:color w:val="3B3B3B"/>
          <w:spacing w:val="8"/>
          <w:lang w:val="en-IN" w:eastAsia="en-IN"/>
        </w:rPr>
        <w:tab/>
      </w:r>
      <w:r w:rsidR="004460F5">
        <w:rPr>
          <w:rFonts w:ascii="Arial" w:hAnsi="Arial" w:cs="Arial"/>
          <w:color w:val="3B3B3B"/>
          <w:spacing w:val="8"/>
          <w:lang w:val="en-IN" w:eastAsia="en-IN"/>
        </w:rPr>
        <w:tab/>
      </w:r>
      <w:r w:rsidR="004460F5">
        <w:rPr>
          <w:rFonts w:ascii="Arial" w:hAnsi="Arial" w:cs="Arial"/>
          <w:color w:val="3B3B3B"/>
          <w:spacing w:val="8"/>
          <w:lang w:val="en-IN" w:eastAsia="en-IN"/>
        </w:rPr>
        <w:tab/>
      </w:r>
      <w:r w:rsidR="004460F5">
        <w:rPr>
          <w:rFonts w:ascii="Arial" w:hAnsi="Arial" w:cs="Arial"/>
          <w:color w:val="3B3B3B"/>
          <w:spacing w:val="8"/>
          <w:lang w:val="en-IN" w:eastAsia="en-IN"/>
        </w:rPr>
        <w:tab/>
        <w:t>+91-8880340174</w:t>
      </w:r>
    </w:p>
    <w:sectPr w:rsidR="005A1D65" w:rsidRPr="004460F5" w:rsidSect="00DC1EA8">
      <w:headerReference w:type="default" r:id="rId8"/>
      <w:footerReference w:type="default" r:id="rId9"/>
      <w:headerReference w:type="first" r:id="rId10"/>
      <w:footerReference w:type="first" r:id="rId11"/>
      <w:pgSz w:w="11906" w:h="16838"/>
      <w:pgMar w:top="730" w:right="1008" w:bottom="1488" w:left="1008" w:header="10" w:footer="480" w:gutter="0"/>
      <w:pgBorders>
        <w:top w:val="single" w:sz="4" w:space="0" w:color="000000"/>
        <w:left w:val="single" w:sz="4" w:space="26" w:color="000000"/>
        <w:bottom w:val="single" w:sz="4" w:space="0" w:color="000000"/>
        <w:right w:val="single" w:sz="4" w:space="26" w:color="000000"/>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63FD" w:rsidRDefault="00A263FD">
      <w:r>
        <w:separator/>
      </w:r>
    </w:p>
  </w:endnote>
  <w:endnote w:type="continuationSeparator" w:id="1">
    <w:p w:rsidR="00A263FD" w:rsidRDefault="00A263F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Liberation Sans">
    <w:altName w:val="Arial"/>
    <w:charset w:val="01"/>
    <w:family w:val="swiss"/>
    <w:pitch w:val="variable"/>
    <w:sig w:usb0="00000000" w:usb1="00000000" w:usb2="00000000" w:usb3="00000000" w:csb0="00000000" w:csb1="00000000"/>
  </w:font>
  <w:font w:name="Noto Sans CJK SC Regular">
    <w:charset w:val="80"/>
    <w:family w:val="swiss"/>
    <w:pitch w:val="variable"/>
    <w:sig w:usb0="30000003" w:usb1="2BDF3C10" w:usb2="00000016" w:usb3="00000000" w:csb0="002E0107" w:csb1="00000000"/>
  </w:font>
  <w:font w:name="Lohit Devanagari">
    <w:altName w:val="Calibri"/>
    <w:charset w:val="01"/>
    <w:family w:val="auto"/>
    <w:pitch w:val="variable"/>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74FD" w:rsidRDefault="00DC1EA8">
    <w:pPr>
      <w:pStyle w:val="Footer"/>
    </w:pPr>
    <w:r>
      <w:fldChar w:fldCharType="begin"/>
    </w:r>
    <w:r w:rsidR="00F174FD">
      <w:instrText xml:space="preserve"> DOCPROPERTY "dcuFooter"</w:instrText>
    </w:r>
    <w: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74FD" w:rsidRDefault="00F174FD"/>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63FD" w:rsidRDefault="00A263FD">
      <w:r>
        <w:separator/>
      </w:r>
    </w:p>
  </w:footnote>
  <w:footnote w:type="continuationSeparator" w:id="1">
    <w:p w:rsidR="00A263FD" w:rsidRDefault="00A263F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74FD" w:rsidRDefault="00F174F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74FD" w:rsidRDefault="00F174FD"/>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pStyle w:val="Heading6"/>
      <w:suff w:val="nothing"/>
      <w:lvlText w:val=""/>
      <w:lvlJc w:val="left"/>
      <w:pPr>
        <w:tabs>
          <w:tab w:val="num" w:pos="0"/>
        </w:tabs>
        <w:ind w:left="0" w:firstLine="0"/>
      </w:pPr>
    </w:lvl>
    <w:lvl w:ilvl="6">
      <w:start w:val="1"/>
      <w:numFmt w:val="none"/>
      <w:pStyle w:val="Heading7"/>
      <w:suff w:val="nothing"/>
      <w:lvlText w:val=""/>
      <w:lvlJc w:val="left"/>
      <w:pPr>
        <w:tabs>
          <w:tab w:val="num" w:pos="0"/>
        </w:tabs>
        <w:ind w:left="0" w:firstLine="0"/>
      </w:pPr>
    </w:lvl>
    <w:lvl w:ilvl="7">
      <w:start w:val="1"/>
      <w:numFmt w:val="none"/>
      <w:pStyle w:val="Heading8"/>
      <w:suff w:val="nothing"/>
      <w:lvlText w:val=""/>
      <w:lvlJc w:val="left"/>
      <w:pPr>
        <w:tabs>
          <w:tab w:val="num" w:pos="0"/>
        </w:tabs>
        <w:ind w:left="0" w:firstLine="0"/>
      </w:pPr>
    </w:lvl>
    <w:lvl w:ilvl="8">
      <w:start w:val="1"/>
      <w:numFmt w:val="none"/>
      <w:pStyle w:val="Heading9"/>
      <w:suff w:val="nothing"/>
      <w:lvlText w:val=""/>
      <w:lvlJc w:val="left"/>
      <w:pPr>
        <w:tabs>
          <w:tab w:val="num" w:pos="0"/>
        </w:tabs>
        <w:ind w:left="0" w:firstLine="0"/>
      </w:pPr>
    </w:lvl>
  </w:abstractNum>
  <w:abstractNum w:abstractNumId="1">
    <w:nsid w:val="00000002"/>
    <w:multiLevelType w:val="singleLevel"/>
    <w:tmpl w:val="00000002"/>
    <w:name w:val="WW8Num1"/>
    <w:lvl w:ilvl="0">
      <w:start w:val="1"/>
      <w:numFmt w:val="bullet"/>
      <w:pStyle w:val="Header"/>
      <w:lvlText w:val="-"/>
      <w:lvlJc w:val="left"/>
      <w:pPr>
        <w:tabs>
          <w:tab w:val="num" w:pos="720"/>
        </w:tabs>
        <w:ind w:left="720" w:hanging="360"/>
      </w:pPr>
      <w:rPr>
        <w:rFonts w:ascii="Times New Roman" w:hAnsi="Times New Roman" w:cs="Times New Roman" w:hint="default"/>
      </w:rPr>
    </w:lvl>
  </w:abstractNum>
  <w:abstractNum w:abstractNumId="2">
    <w:nsid w:val="00000003"/>
    <w:multiLevelType w:val="singleLevel"/>
    <w:tmpl w:val="00000003"/>
    <w:name w:val="WW8Num2"/>
    <w:lvl w:ilvl="0">
      <w:start w:val="1"/>
      <w:numFmt w:val="bullet"/>
      <w:lvlText w:val=""/>
      <w:lvlJc w:val="left"/>
      <w:pPr>
        <w:tabs>
          <w:tab w:val="num" w:pos="900"/>
        </w:tabs>
        <w:ind w:left="900" w:hanging="360"/>
      </w:pPr>
      <w:rPr>
        <w:rFonts w:ascii="Wingdings" w:hAnsi="Wingdings" w:cs="Wingdings" w:hint="default"/>
        <w:color w:val="000000"/>
        <w:sz w:val="22"/>
        <w:szCs w:val="22"/>
      </w:rPr>
    </w:lvl>
  </w:abstractNum>
  <w:abstractNum w:abstractNumId="3">
    <w:nsid w:val="00000004"/>
    <w:multiLevelType w:val="singleLevel"/>
    <w:tmpl w:val="00000004"/>
    <w:name w:val="WW8Num7"/>
    <w:lvl w:ilvl="0">
      <w:start w:val="1"/>
      <w:numFmt w:val="bullet"/>
      <w:lvlText w:val=""/>
      <w:lvlJc w:val="left"/>
      <w:pPr>
        <w:tabs>
          <w:tab w:val="num" w:pos="720"/>
        </w:tabs>
        <w:ind w:left="720" w:hanging="360"/>
      </w:pPr>
      <w:rPr>
        <w:rFonts w:ascii="Symbol" w:hAnsi="Symbol" w:cs="Symbol" w:hint="default"/>
      </w:rPr>
    </w:lvl>
  </w:abstractNum>
  <w:abstractNum w:abstractNumId="4">
    <w:nsid w:val="00000005"/>
    <w:multiLevelType w:val="singleLevel"/>
    <w:tmpl w:val="00000005"/>
    <w:name w:val="WW8Num10"/>
    <w:lvl w:ilvl="0">
      <w:start w:val="1"/>
      <w:numFmt w:val="bullet"/>
      <w:lvlText w:val=""/>
      <w:lvlJc w:val="left"/>
      <w:pPr>
        <w:tabs>
          <w:tab w:val="num" w:pos="720"/>
        </w:tabs>
        <w:ind w:left="720" w:hanging="360"/>
      </w:pPr>
      <w:rPr>
        <w:rFonts w:ascii="Wingdings" w:hAnsi="Wingdings" w:cs="Wingdings" w:hint="default"/>
        <w:color w:val="000000"/>
        <w:sz w:val="20"/>
        <w:szCs w:val="20"/>
        <w:shd w:val="clear" w:color="auto" w:fill="FFFFFF"/>
      </w:rPr>
    </w:lvl>
  </w:abstractNum>
  <w:abstractNum w:abstractNumId="5">
    <w:nsid w:val="00000006"/>
    <w:multiLevelType w:val="singleLevel"/>
    <w:tmpl w:val="00000006"/>
    <w:name w:val="WW8Num11"/>
    <w:lvl w:ilvl="0">
      <w:start w:val="1"/>
      <w:numFmt w:val="bullet"/>
      <w:lvlText w:val=""/>
      <w:lvlJc w:val="left"/>
      <w:pPr>
        <w:tabs>
          <w:tab w:val="num" w:pos="720"/>
        </w:tabs>
        <w:ind w:left="720" w:hanging="360"/>
      </w:pPr>
      <w:rPr>
        <w:rFonts w:ascii="Wingdings" w:hAnsi="Wingdings" w:cs="Wingdings" w:hint="default"/>
        <w:sz w:val="20"/>
        <w:szCs w:val="20"/>
        <w:lang w:val="en-US"/>
      </w:rPr>
    </w:lvl>
  </w:abstractNum>
  <w:abstractNum w:abstractNumId="6">
    <w:nsid w:val="00000007"/>
    <w:multiLevelType w:val="singleLevel"/>
    <w:tmpl w:val="00000007"/>
    <w:name w:val="WW8Num15"/>
    <w:lvl w:ilvl="0">
      <w:start w:val="1"/>
      <w:numFmt w:val="bullet"/>
      <w:lvlText w:val=""/>
      <w:lvlJc w:val="left"/>
      <w:pPr>
        <w:tabs>
          <w:tab w:val="num" w:pos="0"/>
        </w:tabs>
        <w:ind w:left="1440" w:hanging="360"/>
      </w:pPr>
      <w:rPr>
        <w:rFonts w:ascii="Symbol" w:hAnsi="Symbol" w:cs="Symbol" w:hint="default"/>
        <w:sz w:val="20"/>
        <w:szCs w:val="20"/>
        <w:lang w:val="en-US"/>
      </w:rPr>
    </w:lvl>
  </w:abstractNum>
  <w:abstractNum w:abstractNumId="7">
    <w:nsid w:val="00585925"/>
    <w:multiLevelType w:val="multilevel"/>
    <w:tmpl w:val="439E8C30"/>
    <w:lvl w:ilvl="0">
      <w:start w:val="1"/>
      <w:numFmt w:val="bullet"/>
      <w:lvlText w:val=""/>
      <w:lvlJc w:val="left"/>
      <w:pPr>
        <w:tabs>
          <w:tab w:val="num" w:pos="5670"/>
        </w:tabs>
        <w:ind w:left="567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1281991"/>
    <w:multiLevelType w:val="multilevel"/>
    <w:tmpl w:val="2A3E0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1345D77"/>
    <w:multiLevelType w:val="multilevel"/>
    <w:tmpl w:val="E33AC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0593793D"/>
    <w:multiLevelType w:val="multilevel"/>
    <w:tmpl w:val="DAD23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092F7EEE"/>
    <w:multiLevelType w:val="multilevel"/>
    <w:tmpl w:val="6C7C5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0A0347F6"/>
    <w:multiLevelType w:val="hybridMultilevel"/>
    <w:tmpl w:val="CCBAA8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1B151D7F"/>
    <w:multiLevelType w:val="multilevel"/>
    <w:tmpl w:val="9280D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CE5217F"/>
    <w:multiLevelType w:val="multilevel"/>
    <w:tmpl w:val="5E22B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1ED87CC7"/>
    <w:multiLevelType w:val="multilevel"/>
    <w:tmpl w:val="4CB66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FEC5714"/>
    <w:multiLevelType w:val="multilevel"/>
    <w:tmpl w:val="C64AC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9F8594F"/>
    <w:multiLevelType w:val="multilevel"/>
    <w:tmpl w:val="DE727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DAB4485"/>
    <w:multiLevelType w:val="multilevel"/>
    <w:tmpl w:val="B5622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E0B6A5B"/>
    <w:multiLevelType w:val="multilevel"/>
    <w:tmpl w:val="F2FC7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55763D2"/>
    <w:multiLevelType w:val="multilevel"/>
    <w:tmpl w:val="98FC7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B247BA3"/>
    <w:multiLevelType w:val="multilevel"/>
    <w:tmpl w:val="BF76B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E247736"/>
    <w:multiLevelType w:val="multilevel"/>
    <w:tmpl w:val="39526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0D54669"/>
    <w:multiLevelType w:val="multilevel"/>
    <w:tmpl w:val="00809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3621DE3"/>
    <w:multiLevelType w:val="multilevel"/>
    <w:tmpl w:val="BF76B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D8A2FD0"/>
    <w:multiLevelType w:val="multilevel"/>
    <w:tmpl w:val="D1C29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3575E21"/>
    <w:multiLevelType w:val="multilevel"/>
    <w:tmpl w:val="E9C4B7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0"/>
  </w:num>
  <w:num w:numId="9">
    <w:abstractNumId w:val="12"/>
  </w:num>
  <w:num w:numId="10">
    <w:abstractNumId w:val="21"/>
  </w:num>
  <w:num w:numId="11">
    <w:abstractNumId w:val="7"/>
  </w:num>
  <w:num w:numId="12">
    <w:abstractNumId w:val="23"/>
  </w:num>
  <w:num w:numId="13">
    <w:abstractNumId w:val="17"/>
  </w:num>
  <w:num w:numId="14">
    <w:abstractNumId w:val="26"/>
  </w:num>
  <w:num w:numId="15">
    <w:abstractNumId w:val="15"/>
  </w:num>
  <w:num w:numId="16">
    <w:abstractNumId w:val="22"/>
  </w:num>
  <w:num w:numId="17">
    <w:abstractNumId w:val="20"/>
  </w:num>
  <w:num w:numId="18">
    <w:abstractNumId w:val="13"/>
  </w:num>
  <w:num w:numId="19">
    <w:abstractNumId w:val="8"/>
  </w:num>
  <w:num w:numId="20">
    <w:abstractNumId w:val="11"/>
  </w:num>
  <w:num w:numId="21">
    <w:abstractNumId w:val="25"/>
  </w:num>
  <w:num w:numId="22">
    <w:abstractNumId w:val="14"/>
  </w:num>
  <w:num w:numId="23">
    <w:abstractNumId w:val="18"/>
  </w:num>
  <w:num w:numId="24">
    <w:abstractNumId w:val="9"/>
  </w:num>
  <w:num w:numId="25">
    <w:abstractNumId w:val="16"/>
  </w:num>
  <w:num w:numId="26">
    <w:abstractNumId w:val="19"/>
  </w:num>
  <w:num w:numId="27">
    <w:abstractNumId w:val="10"/>
  </w:num>
  <w:num w:numId="28">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isplayBackgroundShape/>
  <w:embedSystemFonts/>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0"/>
    <w:footnote w:id="1"/>
  </w:footnotePr>
  <w:endnotePr>
    <w:endnote w:id="0"/>
    <w:endnote w:id="1"/>
  </w:endnotePr>
  <w:compat/>
  <w:rsids>
    <w:rsidRoot w:val="00042295"/>
    <w:rsid w:val="00032D31"/>
    <w:rsid w:val="00042295"/>
    <w:rsid w:val="000455D5"/>
    <w:rsid w:val="00056C20"/>
    <w:rsid w:val="00090A3B"/>
    <w:rsid w:val="00095B47"/>
    <w:rsid w:val="000E0B4D"/>
    <w:rsid w:val="000F1AF7"/>
    <w:rsid w:val="00157E26"/>
    <w:rsid w:val="00161B1C"/>
    <w:rsid w:val="00197463"/>
    <w:rsid w:val="001E1DEF"/>
    <w:rsid w:val="00201AC2"/>
    <w:rsid w:val="00237E02"/>
    <w:rsid w:val="0026556F"/>
    <w:rsid w:val="00286796"/>
    <w:rsid w:val="002D3CD2"/>
    <w:rsid w:val="002D58E0"/>
    <w:rsid w:val="003431BF"/>
    <w:rsid w:val="0041003B"/>
    <w:rsid w:val="00425585"/>
    <w:rsid w:val="004460F5"/>
    <w:rsid w:val="004727EB"/>
    <w:rsid w:val="004A2761"/>
    <w:rsid w:val="004B05A5"/>
    <w:rsid w:val="004C69B9"/>
    <w:rsid w:val="004F18F0"/>
    <w:rsid w:val="0055053F"/>
    <w:rsid w:val="00567B91"/>
    <w:rsid w:val="005A0B15"/>
    <w:rsid w:val="005A1D65"/>
    <w:rsid w:val="005D5F06"/>
    <w:rsid w:val="00654ABB"/>
    <w:rsid w:val="006A72FE"/>
    <w:rsid w:val="006B066B"/>
    <w:rsid w:val="006C21EB"/>
    <w:rsid w:val="006C2D39"/>
    <w:rsid w:val="006C3385"/>
    <w:rsid w:val="006D35B2"/>
    <w:rsid w:val="006D64D0"/>
    <w:rsid w:val="006D7805"/>
    <w:rsid w:val="006E0051"/>
    <w:rsid w:val="006E49DB"/>
    <w:rsid w:val="006F15BC"/>
    <w:rsid w:val="006F18D5"/>
    <w:rsid w:val="007401CB"/>
    <w:rsid w:val="00760F03"/>
    <w:rsid w:val="00761FF4"/>
    <w:rsid w:val="00762096"/>
    <w:rsid w:val="00763C9D"/>
    <w:rsid w:val="00784483"/>
    <w:rsid w:val="00792EFF"/>
    <w:rsid w:val="007B2D75"/>
    <w:rsid w:val="007B34C9"/>
    <w:rsid w:val="00857611"/>
    <w:rsid w:val="00875DA9"/>
    <w:rsid w:val="0091014A"/>
    <w:rsid w:val="009836B1"/>
    <w:rsid w:val="00983E09"/>
    <w:rsid w:val="009C0D82"/>
    <w:rsid w:val="00A01538"/>
    <w:rsid w:val="00A263FD"/>
    <w:rsid w:val="00A41766"/>
    <w:rsid w:val="00BB46B5"/>
    <w:rsid w:val="00BD6F3E"/>
    <w:rsid w:val="00BE52F3"/>
    <w:rsid w:val="00C53866"/>
    <w:rsid w:val="00C979C5"/>
    <w:rsid w:val="00CA05B5"/>
    <w:rsid w:val="00D61CE0"/>
    <w:rsid w:val="00D627C8"/>
    <w:rsid w:val="00D741FE"/>
    <w:rsid w:val="00D81D9A"/>
    <w:rsid w:val="00DB39DB"/>
    <w:rsid w:val="00DC1EA8"/>
    <w:rsid w:val="00E91DCC"/>
    <w:rsid w:val="00E94606"/>
    <w:rsid w:val="00EC664F"/>
    <w:rsid w:val="00EC784E"/>
    <w:rsid w:val="00ED6179"/>
    <w:rsid w:val="00ED6A06"/>
    <w:rsid w:val="00EE3D9F"/>
    <w:rsid w:val="00EF4D67"/>
    <w:rsid w:val="00F174FD"/>
    <w:rsid w:val="00F2461F"/>
    <w:rsid w:val="00F276A6"/>
    <w:rsid w:val="00F70268"/>
    <w:rsid w:val="00F72167"/>
    <w:rsid w:val="00FA2C92"/>
    <w:rsid w:val="00FA3EF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1EA8"/>
    <w:pPr>
      <w:suppressAutoHyphens/>
    </w:pPr>
    <w:rPr>
      <w:sz w:val="24"/>
      <w:szCs w:val="24"/>
      <w:lang w:val="en-US" w:eastAsia="zh-CN"/>
    </w:rPr>
  </w:style>
  <w:style w:type="paragraph" w:styleId="Heading1">
    <w:name w:val="heading 1"/>
    <w:basedOn w:val="Normal"/>
    <w:next w:val="Normal"/>
    <w:qFormat/>
    <w:rsid w:val="00DC1EA8"/>
    <w:pPr>
      <w:keepNext/>
      <w:numPr>
        <w:numId w:val="1"/>
      </w:numPr>
      <w:jc w:val="center"/>
      <w:outlineLvl w:val="0"/>
    </w:pPr>
    <w:rPr>
      <w:sz w:val="28"/>
      <w:szCs w:val="20"/>
      <w:u w:val="single"/>
    </w:rPr>
  </w:style>
  <w:style w:type="paragraph" w:styleId="Heading2">
    <w:name w:val="heading 2"/>
    <w:basedOn w:val="Normal"/>
    <w:next w:val="Normal"/>
    <w:qFormat/>
    <w:rsid w:val="00DC1EA8"/>
    <w:pPr>
      <w:keepNext/>
      <w:numPr>
        <w:ilvl w:val="1"/>
        <w:numId w:val="1"/>
      </w:numPr>
      <w:jc w:val="both"/>
      <w:outlineLvl w:val="1"/>
    </w:pPr>
    <w:rPr>
      <w:rFonts w:ascii="Palatino Linotype" w:hAnsi="Palatino Linotype"/>
      <w:i/>
      <w:sz w:val="20"/>
      <w:szCs w:val="20"/>
    </w:rPr>
  </w:style>
  <w:style w:type="paragraph" w:styleId="Heading3">
    <w:name w:val="heading 3"/>
    <w:basedOn w:val="Normal"/>
    <w:next w:val="Normal"/>
    <w:qFormat/>
    <w:rsid w:val="00DC1EA8"/>
    <w:pPr>
      <w:keepNext/>
      <w:numPr>
        <w:ilvl w:val="2"/>
        <w:numId w:val="1"/>
      </w:numPr>
      <w:pBdr>
        <w:top w:val="none" w:sz="0" w:space="0" w:color="000000"/>
        <w:left w:val="none" w:sz="0" w:space="0" w:color="000000"/>
        <w:bottom w:val="single" w:sz="6" w:space="2" w:color="000000"/>
        <w:right w:val="none" w:sz="0" w:space="0" w:color="000000"/>
      </w:pBdr>
      <w:jc w:val="both"/>
      <w:outlineLvl w:val="2"/>
    </w:pPr>
    <w:rPr>
      <w:rFonts w:ascii="Arial" w:hAnsi="Arial"/>
      <w:b/>
      <w:szCs w:val="20"/>
    </w:rPr>
  </w:style>
  <w:style w:type="paragraph" w:styleId="Heading4">
    <w:name w:val="heading 4"/>
    <w:basedOn w:val="Normal"/>
    <w:next w:val="Normal"/>
    <w:qFormat/>
    <w:rsid w:val="00DC1EA8"/>
    <w:pPr>
      <w:keepNext/>
      <w:numPr>
        <w:ilvl w:val="3"/>
        <w:numId w:val="1"/>
      </w:numPr>
      <w:outlineLvl w:val="3"/>
    </w:pPr>
    <w:rPr>
      <w:rFonts w:ascii="Palatino Linotype" w:hAnsi="Palatino Linotype" w:cs="Arial"/>
      <w:b/>
      <w:bCs/>
      <w:i/>
      <w:sz w:val="20"/>
      <w:szCs w:val="20"/>
    </w:rPr>
  </w:style>
  <w:style w:type="paragraph" w:styleId="Heading5">
    <w:name w:val="heading 5"/>
    <w:basedOn w:val="Normal"/>
    <w:next w:val="Normal"/>
    <w:qFormat/>
    <w:rsid w:val="00DC1EA8"/>
    <w:pPr>
      <w:keepNext/>
      <w:numPr>
        <w:ilvl w:val="4"/>
        <w:numId w:val="1"/>
      </w:numPr>
      <w:tabs>
        <w:tab w:val="left" w:pos="360"/>
      </w:tabs>
      <w:jc w:val="both"/>
      <w:outlineLvl w:val="4"/>
    </w:pPr>
    <w:rPr>
      <w:rFonts w:ascii="Palatino Linotype" w:hAnsi="Palatino Linotype"/>
      <w:b/>
      <w:sz w:val="20"/>
      <w:szCs w:val="20"/>
    </w:rPr>
  </w:style>
  <w:style w:type="paragraph" w:styleId="Heading6">
    <w:name w:val="heading 6"/>
    <w:basedOn w:val="Normal"/>
    <w:next w:val="Normal"/>
    <w:qFormat/>
    <w:rsid w:val="00DC1EA8"/>
    <w:pPr>
      <w:keepNext/>
      <w:numPr>
        <w:ilvl w:val="5"/>
        <w:numId w:val="1"/>
      </w:numPr>
      <w:outlineLvl w:val="5"/>
    </w:pPr>
    <w:rPr>
      <w:rFonts w:ascii="Palatino Linotype" w:hAnsi="Palatino Linotype" w:cs="Courier New"/>
      <w:b/>
      <w:sz w:val="20"/>
      <w:szCs w:val="22"/>
      <w:u w:val="single"/>
    </w:rPr>
  </w:style>
  <w:style w:type="paragraph" w:styleId="Heading7">
    <w:name w:val="heading 7"/>
    <w:basedOn w:val="Normal"/>
    <w:next w:val="Normal"/>
    <w:qFormat/>
    <w:rsid w:val="00DC1EA8"/>
    <w:pPr>
      <w:keepNext/>
      <w:numPr>
        <w:ilvl w:val="6"/>
        <w:numId w:val="1"/>
      </w:numPr>
      <w:outlineLvl w:val="6"/>
    </w:pPr>
    <w:rPr>
      <w:rFonts w:ascii="Palatino Linotype" w:hAnsi="Palatino Linotype" w:cs="Courier New"/>
      <w:b/>
      <w:sz w:val="20"/>
      <w:szCs w:val="22"/>
    </w:rPr>
  </w:style>
  <w:style w:type="paragraph" w:styleId="Heading8">
    <w:name w:val="heading 8"/>
    <w:basedOn w:val="Normal"/>
    <w:next w:val="Normal"/>
    <w:qFormat/>
    <w:rsid w:val="00DC1EA8"/>
    <w:pPr>
      <w:keepNext/>
      <w:numPr>
        <w:ilvl w:val="7"/>
        <w:numId w:val="1"/>
      </w:numPr>
      <w:outlineLvl w:val="7"/>
    </w:pPr>
    <w:rPr>
      <w:rFonts w:ascii="Palatino Linotype" w:hAnsi="Palatino Linotype" w:cs="Courier New"/>
      <w:b/>
      <w:sz w:val="20"/>
      <w:szCs w:val="22"/>
    </w:rPr>
  </w:style>
  <w:style w:type="paragraph" w:styleId="Heading9">
    <w:name w:val="heading 9"/>
    <w:basedOn w:val="Normal"/>
    <w:next w:val="Normal"/>
    <w:qFormat/>
    <w:rsid w:val="00DC1EA8"/>
    <w:pPr>
      <w:keepNext/>
      <w:numPr>
        <w:ilvl w:val="8"/>
        <w:numId w:val="1"/>
      </w:numPr>
      <w:jc w:val="both"/>
      <w:outlineLvl w:val="8"/>
    </w:pPr>
    <w:rPr>
      <w:rFonts w:ascii="Arial" w:hAnsi="Arial"/>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DC1EA8"/>
    <w:rPr>
      <w:rFonts w:ascii="Times New Roman" w:hAnsi="Times New Roman" w:cs="Times New Roman" w:hint="default"/>
    </w:rPr>
  </w:style>
  <w:style w:type="character" w:customStyle="1" w:styleId="WW8Num1z1">
    <w:name w:val="WW8Num1z1"/>
    <w:rsid w:val="00DC1EA8"/>
    <w:rPr>
      <w:rFonts w:ascii="Courier New" w:hAnsi="Courier New" w:cs="Courier New" w:hint="default"/>
    </w:rPr>
  </w:style>
  <w:style w:type="character" w:customStyle="1" w:styleId="WW8Num1z2">
    <w:name w:val="WW8Num1z2"/>
    <w:rsid w:val="00DC1EA8"/>
    <w:rPr>
      <w:rFonts w:ascii="Wingdings" w:hAnsi="Wingdings" w:cs="Times New Roman" w:hint="default"/>
    </w:rPr>
  </w:style>
  <w:style w:type="character" w:customStyle="1" w:styleId="WW8Num1z3">
    <w:name w:val="WW8Num1z3"/>
    <w:rsid w:val="00DC1EA8"/>
    <w:rPr>
      <w:rFonts w:ascii="Symbol" w:hAnsi="Symbol" w:cs="Times New Roman" w:hint="default"/>
    </w:rPr>
  </w:style>
  <w:style w:type="character" w:customStyle="1" w:styleId="WW8Num2z0">
    <w:name w:val="WW8Num2z0"/>
    <w:rsid w:val="00DC1EA8"/>
    <w:rPr>
      <w:rFonts w:ascii="Wingdings" w:hAnsi="Wingdings" w:cs="Wingdings" w:hint="default"/>
      <w:color w:val="000000"/>
      <w:sz w:val="22"/>
      <w:szCs w:val="22"/>
    </w:rPr>
  </w:style>
  <w:style w:type="character" w:customStyle="1" w:styleId="WW8Num2z1">
    <w:name w:val="WW8Num2z1"/>
    <w:rsid w:val="00DC1EA8"/>
    <w:rPr>
      <w:rFonts w:ascii="Courier New" w:hAnsi="Courier New" w:cs="Courier New" w:hint="default"/>
    </w:rPr>
  </w:style>
  <w:style w:type="character" w:customStyle="1" w:styleId="WW8Num2z2">
    <w:name w:val="WW8Num2z2"/>
    <w:rsid w:val="00DC1EA8"/>
    <w:rPr>
      <w:rFonts w:ascii="Wingdings" w:hAnsi="Wingdings" w:cs="Wingdings" w:hint="default"/>
    </w:rPr>
  </w:style>
  <w:style w:type="character" w:customStyle="1" w:styleId="WW8Num2z3">
    <w:name w:val="WW8Num2z3"/>
    <w:rsid w:val="00DC1EA8"/>
    <w:rPr>
      <w:rFonts w:ascii="Symbol" w:hAnsi="Symbol" w:cs="Symbol" w:hint="default"/>
    </w:rPr>
  </w:style>
  <w:style w:type="character" w:customStyle="1" w:styleId="WW8Num3z0">
    <w:name w:val="WW8Num3z0"/>
    <w:rsid w:val="00DC1EA8"/>
    <w:rPr>
      <w:rFonts w:ascii="Symbol" w:hAnsi="Symbol" w:cs="Symbol" w:hint="default"/>
    </w:rPr>
  </w:style>
  <w:style w:type="character" w:customStyle="1" w:styleId="WW8Num3z1">
    <w:name w:val="WW8Num3z1"/>
    <w:rsid w:val="00DC1EA8"/>
    <w:rPr>
      <w:rFonts w:ascii="Courier New" w:hAnsi="Courier New" w:cs="Courier New" w:hint="default"/>
    </w:rPr>
  </w:style>
  <w:style w:type="character" w:customStyle="1" w:styleId="WW8Num3z2">
    <w:name w:val="WW8Num3z2"/>
    <w:rsid w:val="00DC1EA8"/>
    <w:rPr>
      <w:rFonts w:ascii="Wingdings" w:hAnsi="Wingdings" w:cs="Wingdings" w:hint="default"/>
    </w:rPr>
  </w:style>
  <w:style w:type="character" w:customStyle="1" w:styleId="WW8Num4z0">
    <w:name w:val="WW8Num4z0"/>
    <w:rsid w:val="00DC1EA8"/>
    <w:rPr>
      <w:rFonts w:ascii="Symbol" w:hAnsi="Symbol" w:cs="Symbol" w:hint="default"/>
      <w:sz w:val="20"/>
    </w:rPr>
  </w:style>
  <w:style w:type="character" w:customStyle="1" w:styleId="WW8Num4z1">
    <w:name w:val="WW8Num4z1"/>
    <w:rsid w:val="00DC1EA8"/>
    <w:rPr>
      <w:rFonts w:ascii="Courier New" w:hAnsi="Courier New" w:cs="Courier New" w:hint="default"/>
      <w:sz w:val="20"/>
    </w:rPr>
  </w:style>
  <w:style w:type="character" w:customStyle="1" w:styleId="WW8Num4z2">
    <w:name w:val="WW8Num4z2"/>
    <w:rsid w:val="00DC1EA8"/>
    <w:rPr>
      <w:rFonts w:ascii="Wingdings" w:hAnsi="Wingdings" w:cs="Wingdings" w:hint="default"/>
      <w:sz w:val="20"/>
    </w:rPr>
  </w:style>
  <w:style w:type="character" w:customStyle="1" w:styleId="WW8Num5z0">
    <w:name w:val="WW8Num5z0"/>
    <w:rsid w:val="00DC1EA8"/>
    <w:rPr>
      <w:rFonts w:ascii="Wingdings" w:hAnsi="Wingdings" w:cs="Wingdings" w:hint="default"/>
    </w:rPr>
  </w:style>
  <w:style w:type="character" w:customStyle="1" w:styleId="WW8Num5z1">
    <w:name w:val="WW8Num5z1"/>
    <w:rsid w:val="00DC1EA8"/>
    <w:rPr>
      <w:rFonts w:ascii="Courier New" w:hAnsi="Courier New" w:cs="Courier New" w:hint="default"/>
    </w:rPr>
  </w:style>
  <w:style w:type="character" w:customStyle="1" w:styleId="WW8Num5z3">
    <w:name w:val="WW8Num5z3"/>
    <w:rsid w:val="00DC1EA8"/>
    <w:rPr>
      <w:rFonts w:ascii="Symbol" w:hAnsi="Symbol" w:cs="Symbol" w:hint="default"/>
    </w:rPr>
  </w:style>
  <w:style w:type="character" w:customStyle="1" w:styleId="WW8Num6z0">
    <w:name w:val="WW8Num6z0"/>
    <w:rsid w:val="00DC1EA8"/>
    <w:rPr>
      <w:rFonts w:ascii="Symbol" w:hAnsi="Symbol" w:cs="Symbol" w:hint="default"/>
    </w:rPr>
  </w:style>
  <w:style w:type="character" w:customStyle="1" w:styleId="WW8Num6z1">
    <w:name w:val="WW8Num6z1"/>
    <w:rsid w:val="00DC1EA8"/>
    <w:rPr>
      <w:rFonts w:ascii="Courier New" w:hAnsi="Courier New" w:cs="Courier New" w:hint="default"/>
    </w:rPr>
  </w:style>
  <w:style w:type="character" w:customStyle="1" w:styleId="WW8Num6z2">
    <w:name w:val="WW8Num6z2"/>
    <w:rsid w:val="00DC1EA8"/>
    <w:rPr>
      <w:rFonts w:ascii="Wingdings" w:hAnsi="Wingdings" w:cs="Wingdings" w:hint="default"/>
    </w:rPr>
  </w:style>
  <w:style w:type="character" w:customStyle="1" w:styleId="WW8Num7z0">
    <w:name w:val="WW8Num7z0"/>
    <w:rsid w:val="00DC1EA8"/>
    <w:rPr>
      <w:rFonts w:ascii="Symbol" w:hAnsi="Symbol" w:cs="Symbol" w:hint="default"/>
    </w:rPr>
  </w:style>
  <w:style w:type="character" w:customStyle="1" w:styleId="WW8Num7z1">
    <w:name w:val="WW8Num7z1"/>
    <w:rsid w:val="00DC1EA8"/>
    <w:rPr>
      <w:rFonts w:ascii="Courier New" w:hAnsi="Courier New" w:cs="Courier New" w:hint="default"/>
    </w:rPr>
  </w:style>
  <w:style w:type="character" w:customStyle="1" w:styleId="WW8Num7z2">
    <w:name w:val="WW8Num7z2"/>
    <w:rsid w:val="00DC1EA8"/>
    <w:rPr>
      <w:rFonts w:ascii="Wingdings" w:hAnsi="Wingdings" w:cs="Wingdings" w:hint="default"/>
    </w:rPr>
  </w:style>
  <w:style w:type="character" w:customStyle="1" w:styleId="WW8Num8z0">
    <w:name w:val="WW8Num8z0"/>
    <w:rsid w:val="00DC1EA8"/>
    <w:rPr>
      <w:rFonts w:ascii="Symbol" w:hAnsi="Symbol" w:cs="Symbol" w:hint="default"/>
    </w:rPr>
  </w:style>
  <w:style w:type="character" w:customStyle="1" w:styleId="WW8Num8z1">
    <w:name w:val="WW8Num8z1"/>
    <w:rsid w:val="00DC1EA8"/>
  </w:style>
  <w:style w:type="character" w:customStyle="1" w:styleId="WW8Num8z2">
    <w:name w:val="WW8Num8z2"/>
    <w:rsid w:val="00DC1EA8"/>
  </w:style>
  <w:style w:type="character" w:customStyle="1" w:styleId="WW8Num8z3">
    <w:name w:val="WW8Num8z3"/>
    <w:rsid w:val="00DC1EA8"/>
  </w:style>
  <w:style w:type="character" w:customStyle="1" w:styleId="WW8Num8z4">
    <w:name w:val="WW8Num8z4"/>
    <w:rsid w:val="00DC1EA8"/>
  </w:style>
  <w:style w:type="character" w:customStyle="1" w:styleId="WW8Num8z5">
    <w:name w:val="WW8Num8z5"/>
    <w:rsid w:val="00DC1EA8"/>
  </w:style>
  <w:style w:type="character" w:customStyle="1" w:styleId="WW8Num8z6">
    <w:name w:val="WW8Num8z6"/>
    <w:rsid w:val="00DC1EA8"/>
  </w:style>
  <w:style w:type="character" w:customStyle="1" w:styleId="WW8Num8z7">
    <w:name w:val="WW8Num8z7"/>
    <w:rsid w:val="00DC1EA8"/>
  </w:style>
  <w:style w:type="character" w:customStyle="1" w:styleId="WW8Num8z8">
    <w:name w:val="WW8Num8z8"/>
    <w:rsid w:val="00DC1EA8"/>
  </w:style>
  <w:style w:type="character" w:customStyle="1" w:styleId="WW8Num9z0">
    <w:name w:val="WW8Num9z0"/>
    <w:rsid w:val="00DC1EA8"/>
    <w:rPr>
      <w:rFonts w:ascii="Symbol" w:hAnsi="Symbol" w:cs="Symbol" w:hint="default"/>
    </w:rPr>
  </w:style>
  <w:style w:type="character" w:customStyle="1" w:styleId="WW8Num9z1">
    <w:name w:val="WW8Num9z1"/>
    <w:rsid w:val="00DC1EA8"/>
    <w:rPr>
      <w:rFonts w:ascii="Courier New" w:hAnsi="Courier New" w:cs="Courier New" w:hint="default"/>
    </w:rPr>
  </w:style>
  <w:style w:type="character" w:customStyle="1" w:styleId="WW8Num9z2">
    <w:name w:val="WW8Num9z2"/>
    <w:rsid w:val="00DC1EA8"/>
    <w:rPr>
      <w:rFonts w:ascii="Wingdings" w:hAnsi="Wingdings" w:cs="Wingdings" w:hint="default"/>
    </w:rPr>
  </w:style>
  <w:style w:type="character" w:customStyle="1" w:styleId="WW8Num10z0">
    <w:name w:val="WW8Num10z0"/>
    <w:rsid w:val="00DC1EA8"/>
    <w:rPr>
      <w:rFonts w:ascii="Wingdings" w:eastAsia="Verdana" w:hAnsi="Wingdings" w:cs="Wingdings" w:hint="default"/>
      <w:color w:val="000000"/>
      <w:sz w:val="20"/>
      <w:szCs w:val="20"/>
      <w:shd w:val="clear" w:color="auto" w:fill="FFFFFF"/>
    </w:rPr>
  </w:style>
  <w:style w:type="character" w:customStyle="1" w:styleId="WW8Num10z1">
    <w:name w:val="WW8Num10z1"/>
    <w:rsid w:val="00DC1EA8"/>
  </w:style>
  <w:style w:type="character" w:customStyle="1" w:styleId="WW8Num10z2">
    <w:name w:val="WW8Num10z2"/>
    <w:rsid w:val="00DC1EA8"/>
  </w:style>
  <w:style w:type="character" w:customStyle="1" w:styleId="WW8Num10z3">
    <w:name w:val="WW8Num10z3"/>
    <w:rsid w:val="00DC1EA8"/>
  </w:style>
  <w:style w:type="character" w:customStyle="1" w:styleId="WW8Num10z4">
    <w:name w:val="WW8Num10z4"/>
    <w:rsid w:val="00DC1EA8"/>
  </w:style>
  <w:style w:type="character" w:customStyle="1" w:styleId="WW8Num10z5">
    <w:name w:val="WW8Num10z5"/>
    <w:rsid w:val="00DC1EA8"/>
  </w:style>
  <w:style w:type="character" w:customStyle="1" w:styleId="WW8Num10z6">
    <w:name w:val="WW8Num10z6"/>
    <w:rsid w:val="00DC1EA8"/>
  </w:style>
  <w:style w:type="character" w:customStyle="1" w:styleId="WW8Num10z7">
    <w:name w:val="WW8Num10z7"/>
    <w:rsid w:val="00DC1EA8"/>
  </w:style>
  <w:style w:type="character" w:customStyle="1" w:styleId="WW8Num10z8">
    <w:name w:val="WW8Num10z8"/>
    <w:rsid w:val="00DC1EA8"/>
  </w:style>
  <w:style w:type="character" w:customStyle="1" w:styleId="WW8Num11z0">
    <w:name w:val="WW8Num11z0"/>
    <w:rsid w:val="00DC1EA8"/>
    <w:rPr>
      <w:rFonts w:ascii="Wingdings" w:hAnsi="Wingdings" w:cs="Wingdings" w:hint="default"/>
      <w:sz w:val="20"/>
      <w:szCs w:val="20"/>
      <w:lang w:val="en-US"/>
    </w:rPr>
  </w:style>
  <w:style w:type="character" w:customStyle="1" w:styleId="WW8Num11z1">
    <w:name w:val="WW8Num11z1"/>
    <w:rsid w:val="00DC1EA8"/>
    <w:rPr>
      <w:rFonts w:ascii="Courier New" w:hAnsi="Courier New" w:cs="Courier New" w:hint="default"/>
    </w:rPr>
  </w:style>
  <w:style w:type="character" w:customStyle="1" w:styleId="WW8Num11z3">
    <w:name w:val="WW8Num11z3"/>
    <w:rsid w:val="00DC1EA8"/>
    <w:rPr>
      <w:rFonts w:ascii="Symbol" w:hAnsi="Symbol" w:cs="Symbol" w:hint="default"/>
    </w:rPr>
  </w:style>
  <w:style w:type="character" w:customStyle="1" w:styleId="WW8Num12z0">
    <w:name w:val="WW8Num12z0"/>
    <w:rsid w:val="00DC1EA8"/>
    <w:rPr>
      <w:rFonts w:ascii="Wingdings" w:hAnsi="Wingdings" w:cs="Wingdings" w:hint="default"/>
    </w:rPr>
  </w:style>
  <w:style w:type="character" w:customStyle="1" w:styleId="WW8Num12z1">
    <w:name w:val="WW8Num12z1"/>
    <w:rsid w:val="00DC1EA8"/>
    <w:rPr>
      <w:rFonts w:ascii="Courier New" w:hAnsi="Courier New" w:cs="Courier New" w:hint="default"/>
    </w:rPr>
  </w:style>
  <w:style w:type="character" w:customStyle="1" w:styleId="WW8Num12z3">
    <w:name w:val="WW8Num12z3"/>
    <w:rsid w:val="00DC1EA8"/>
    <w:rPr>
      <w:rFonts w:ascii="Symbol" w:hAnsi="Symbol" w:cs="Symbol" w:hint="default"/>
    </w:rPr>
  </w:style>
  <w:style w:type="character" w:customStyle="1" w:styleId="WW8Num13z0">
    <w:name w:val="WW8Num13z0"/>
    <w:rsid w:val="00DC1EA8"/>
    <w:rPr>
      <w:rFonts w:ascii="Symbol" w:hAnsi="Symbol" w:cs="Symbol" w:hint="default"/>
    </w:rPr>
  </w:style>
  <w:style w:type="character" w:customStyle="1" w:styleId="WW8Num13z1">
    <w:name w:val="WW8Num13z1"/>
    <w:rsid w:val="00DC1EA8"/>
    <w:rPr>
      <w:rFonts w:ascii="Courier New" w:hAnsi="Courier New" w:cs="Courier New" w:hint="default"/>
    </w:rPr>
  </w:style>
  <w:style w:type="character" w:customStyle="1" w:styleId="WW8Num13z2">
    <w:name w:val="WW8Num13z2"/>
    <w:rsid w:val="00DC1EA8"/>
    <w:rPr>
      <w:rFonts w:ascii="Wingdings" w:hAnsi="Wingdings" w:cs="Wingdings" w:hint="default"/>
    </w:rPr>
  </w:style>
  <w:style w:type="character" w:customStyle="1" w:styleId="WW8Num14z0">
    <w:name w:val="WW8Num14z0"/>
    <w:rsid w:val="00DC1EA8"/>
    <w:rPr>
      <w:rFonts w:ascii="Symbol" w:hAnsi="Symbol" w:cs="Symbol" w:hint="default"/>
      <w:sz w:val="20"/>
    </w:rPr>
  </w:style>
  <w:style w:type="character" w:customStyle="1" w:styleId="WW8Num14z1">
    <w:name w:val="WW8Num14z1"/>
    <w:rsid w:val="00DC1EA8"/>
    <w:rPr>
      <w:rFonts w:ascii="Courier New" w:hAnsi="Courier New" w:cs="Courier New" w:hint="default"/>
      <w:sz w:val="20"/>
    </w:rPr>
  </w:style>
  <w:style w:type="character" w:customStyle="1" w:styleId="WW8Num14z2">
    <w:name w:val="WW8Num14z2"/>
    <w:rsid w:val="00DC1EA8"/>
    <w:rPr>
      <w:rFonts w:ascii="Wingdings" w:hAnsi="Wingdings" w:cs="Wingdings" w:hint="default"/>
      <w:sz w:val="20"/>
    </w:rPr>
  </w:style>
  <w:style w:type="character" w:customStyle="1" w:styleId="WW8Num15z0">
    <w:name w:val="WW8Num15z0"/>
    <w:rsid w:val="00DC1EA8"/>
    <w:rPr>
      <w:rFonts w:ascii="Symbol" w:hAnsi="Symbol" w:cs="Symbol" w:hint="default"/>
      <w:sz w:val="20"/>
      <w:szCs w:val="20"/>
      <w:lang w:val="en-US"/>
    </w:rPr>
  </w:style>
  <w:style w:type="character" w:customStyle="1" w:styleId="WW8Num15z1">
    <w:name w:val="WW8Num15z1"/>
    <w:rsid w:val="00DC1EA8"/>
    <w:rPr>
      <w:rFonts w:ascii="Courier New" w:hAnsi="Courier New" w:cs="Courier New" w:hint="default"/>
    </w:rPr>
  </w:style>
  <w:style w:type="character" w:customStyle="1" w:styleId="WW8Num15z2">
    <w:name w:val="WW8Num15z2"/>
    <w:rsid w:val="00DC1EA8"/>
    <w:rPr>
      <w:rFonts w:ascii="Wingdings" w:hAnsi="Wingdings" w:cs="Wingdings" w:hint="default"/>
    </w:rPr>
  </w:style>
  <w:style w:type="character" w:styleId="Hyperlink">
    <w:name w:val="Hyperlink"/>
    <w:rsid w:val="00DC1EA8"/>
    <w:rPr>
      <w:rFonts w:ascii="Times New Roman" w:eastAsia="Times New Roman" w:hAnsi="Times New Roman" w:cs="Times New Roman"/>
      <w:color w:val="0000FF"/>
      <w:u w:val="single"/>
    </w:rPr>
  </w:style>
  <w:style w:type="character" w:customStyle="1" w:styleId="BodyTextChar">
    <w:name w:val="Body Text Char"/>
    <w:rsid w:val="00DC1EA8"/>
    <w:rPr>
      <w:rFonts w:ascii="Arial" w:eastAsia="Times New Roman" w:hAnsi="Arial" w:cs="Arial"/>
      <w:sz w:val="22"/>
      <w:szCs w:val="22"/>
    </w:rPr>
  </w:style>
  <w:style w:type="character" w:customStyle="1" w:styleId="NormalChar">
    <w:name w:val="[Normal] Char"/>
    <w:rsid w:val="00DC1EA8"/>
    <w:rPr>
      <w:rFonts w:ascii="Arial" w:eastAsia="Arial" w:hAnsi="Arial" w:cs="Arial"/>
      <w:sz w:val="24"/>
      <w:lang w:val="en-US" w:eastAsia="en-US" w:bidi="ar-SA"/>
    </w:rPr>
  </w:style>
  <w:style w:type="character" w:customStyle="1" w:styleId="btext1">
    <w:name w:val="btext1"/>
    <w:rsid w:val="00DC1EA8"/>
    <w:rPr>
      <w:rFonts w:ascii="Verdana" w:eastAsia="Times New Roman" w:hAnsi="Verdana" w:cs="Times New Roman" w:hint="default"/>
      <w:color w:val="000000"/>
      <w:sz w:val="20"/>
      <w:szCs w:val="20"/>
      <w:u w:val="none"/>
    </w:rPr>
  </w:style>
  <w:style w:type="character" w:styleId="CommentReference">
    <w:name w:val="annotation reference"/>
    <w:rsid w:val="00DC1EA8"/>
    <w:rPr>
      <w:rFonts w:ascii="Times New Roman" w:eastAsia="Times New Roman" w:hAnsi="Times New Roman" w:cs="Times New Roman"/>
      <w:sz w:val="16"/>
      <w:szCs w:val="16"/>
    </w:rPr>
  </w:style>
  <w:style w:type="character" w:customStyle="1" w:styleId="BodyTextIndent2Char">
    <w:name w:val="Body Text Indent 2 Char"/>
    <w:rsid w:val="00DC1EA8"/>
    <w:rPr>
      <w:rFonts w:ascii="Palatino Linotype" w:eastAsia="Times New Roman" w:hAnsi="Palatino Linotype" w:cs="Times New Roman"/>
      <w:color w:val="FF0000"/>
    </w:rPr>
  </w:style>
  <w:style w:type="character" w:styleId="FollowedHyperlink">
    <w:name w:val="FollowedHyperlink"/>
    <w:rsid w:val="00DC1EA8"/>
    <w:rPr>
      <w:rFonts w:ascii="Times New Roman" w:eastAsia="Times New Roman" w:hAnsi="Times New Roman" w:cs="Times New Roman"/>
      <w:color w:val="800080"/>
      <w:u w:val="single"/>
    </w:rPr>
  </w:style>
  <w:style w:type="character" w:customStyle="1" w:styleId="link11">
    <w:name w:val="link11"/>
    <w:rsid w:val="00DC1EA8"/>
    <w:rPr>
      <w:rFonts w:ascii="Verdana" w:eastAsia="Times New Roman" w:hAnsi="Verdana" w:cs="Times New Roman" w:hint="default"/>
      <w:color w:val="333333"/>
      <w:sz w:val="17"/>
      <w:szCs w:val="17"/>
      <w:u w:val="none"/>
    </w:rPr>
  </w:style>
  <w:style w:type="character" w:styleId="PageNumber">
    <w:name w:val="page number"/>
    <w:rsid w:val="00DC1EA8"/>
    <w:rPr>
      <w:rFonts w:ascii="Times New Roman" w:eastAsia="Times New Roman" w:hAnsi="Times New Roman" w:cs="Times New Roman"/>
    </w:rPr>
  </w:style>
  <w:style w:type="character" w:styleId="Strong">
    <w:name w:val="Strong"/>
    <w:qFormat/>
    <w:rsid w:val="00DC1EA8"/>
    <w:rPr>
      <w:rFonts w:ascii="Times New Roman" w:eastAsia="Times New Roman" w:hAnsi="Times New Roman" w:cs="Times New Roman"/>
      <w:b/>
      <w:bCs/>
    </w:rPr>
  </w:style>
  <w:style w:type="paragraph" w:customStyle="1" w:styleId="Heading">
    <w:name w:val="Heading"/>
    <w:basedOn w:val="Normal"/>
    <w:next w:val="BodyText"/>
    <w:rsid w:val="00DC1EA8"/>
    <w:pPr>
      <w:keepNext/>
      <w:spacing w:before="240" w:after="120"/>
    </w:pPr>
    <w:rPr>
      <w:rFonts w:ascii="Liberation Sans" w:eastAsia="Noto Sans CJK SC Regular" w:hAnsi="Liberation Sans" w:cs="Lohit Devanagari"/>
      <w:sz w:val="28"/>
      <w:szCs w:val="28"/>
    </w:rPr>
  </w:style>
  <w:style w:type="paragraph" w:styleId="BodyText">
    <w:name w:val="Body Text"/>
    <w:basedOn w:val="Normal"/>
    <w:rsid w:val="00DC1EA8"/>
    <w:pPr>
      <w:autoSpaceDE w:val="0"/>
    </w:pPr>
    <w:rPr>
      <w:rFonts w:ascii="Arial" w:hAnsi="Arial"/>
      <w:sz w:val="22"/>
      <w:szCs w:val="22"/>
      <w:lang/>
    </w:rPr>
  </w:style>
  <w:style w:type="paragraph" w:styleId="List">
    <w:name w:val="List"/>
    <w:basedOn w:val="BodyText"/>
    <w:rsid w:val="00DC1EA8"/>
    <w:rPr>
      <w:rFonts w:cs="Lohit Devanagari"/>
    </w:rPr>
  </w:style>
  <w:style w:type="paragraph" w:styleId="Caption">
    <w:name w:val="caption"/>
    <w:basedOn w:val="Normal"/>
    <w:qFormat/>
    <w:rsid w:val="00DC1EA8"/>
    <w:pPr>
      <w:suppressLineNumbers/>
      <w:spacing w:before="120" w:after="120"/>
    </w:pPr>
    <w:rPr>
      <w:rFonts w:cs="Lohit Devanagari"/>
      <w:i/>
      <w:iCs/>
    </w:rPr>
  </w:style>
  <w:style w:type="paragraph" w:customStyle="1" w:styleId="Index">
    <w:name w:val="Index"/>
    <w:basedOn w:val="Normal"/>
    <w:rsid w:val="00DC1EA8"/>
    <w:pPr>
      <w:suppressLineNumbers/>
    </w:pPr>
    <w:rPr>
      <w:rFonts w:cs="Lohit Devanagari"/>
    </w:rPr>
  </w:style>
  <w:style w:type="paragraph" w:styleId="Header">
    <w:name w:val="header"/>
    <w:basedOn w:val="Normal"/>
    <w:rsid w:val="00DC1EA8"/>
    <w:pPr>
      <w:numPr>
        <w:numId w:val="2"/>
      </w:numPr>
      <w:tabs>
        <w:tab w:val="center" w:pos="4320"/>
        <w:tab w:val="right" w:pos="8640"/>
      </w:tabs>
      <w:autoSpaceDE w:val="0"/>
      <w:ind w:left="0" w:firstLine="0"/>
      <w:jc w:val="both"/>
    </w:pPr>
    <w:rPr>
      <w:sz w:val="20"/>
    </w:rPr>
  </w:style>
  <w:style w:type="paragraph" w:styleId="Footer">
    <w:name w:val="footer"/>
    <w:basedOn w:val="Normal"/>
    <w:rsid w:val="00DC1EA8"/>
    <w:pPr>
      <w:tabs>
        <w:tab w:val="center" w:pos="4320"/>
        <w:tab w:val="right" w:pos="8640"/>
      </w:tabs>
    </w:pPr>
  </w:style>
  <w:style w:type="paragraph" w:styleId="CommentText">
    <w:name w:val="annotation text"/>
    <w:basedOn w:val="Normal"/>
    <w:rsid w:val="00DC1EA8"/>
    <w:rPr>
      <w:sz w:val="20"/>
      <w:szCs w:val="20"/>
    </w:rPr>
  </w:style>
  <w:style w:type="paragraph" w:customStyle="1" w:styleId="ContactInformation">
    <w:name w:val="Contact Information"/>
    <w:basedOn w:val="Normal"/>
    <w:rsid w:val="00DC1EA8"/>
    <w:pPr>
      <w:spacing w:after="280" w:line="276" w:lineRule="auto"/>
      <w:contextualSpacing/>
    </w:pPr>
    <w:rPr>
      <w:rFonts w:ascii="Calibri" w:eastAsia="Calibri" w:hAnsi="Calibri" w:cs="Calibri"/>
      <w:color w:val="7598D9"/>
      <w:sz w:val="22"/>
      <w:szCs w:val="22"/>
    </w:rPr>
  </w:style>
  <w:style w:type="paragraph" w:styleId="BodyTextIndent">
    <w:name w:val="Body Text Indent"/>
    <w:basedOn w:val="Normal"/>
    <w:rsid w:val="00DC1EA8"/>
    <w:pPr>
      <w:tabs>
        <w:tab w:val="left" w:pos="720"/>
        <w:tab w:val="left" w:pos="1080"/>
        <w:tab w:val="left" w:pos="1440"/>
        <w:tab w:val="left" w:pos="2160"/>
        <w:tab w:val="left" w:pos="2880"/>
      </w:tabs>
      <w:autoSpaceDE w:val="0"/>
      <w:jc w:val="both"/>
    </w:pPr>
    <w:rPr>
      <w:sz w:val="22"/>
      <w:szCs w:val="22"/>
    </w:rPr>
  </w:style>
  <w:style w:type="paragraph" w:customStyle="1" w:styleId="Normal0">
    <w:name w:val="[Normal]"/>
    <w:rsid w:val="00DC1EA8"/>
    <w:pPr>
      <w:suppressAutoHyphens/>
    </w:pPr>
    <w:rPr>
      <w:rFonts w:ascii="Arial" w:eastAsia="Arial" w:hAnsi="Arial" w:cs="Arial"/>
      <w:sz w:val="24"/>
      <w:lang w:val="en-US"/>
    </w:rPr>
  </w:style>
  <w:style w:type="paragraph" w:styleId="BodyText3">
    <w:name w:val="Body Text 3"/>
    <w:basedOn w:val="Normal"/>
    <w:rsid w:val="00DC1EA8"/>
    <w:pPr>
      <w:tabs>
        <w:tab w:val="left" w:pos="720"/>
        <w:tab w:val="left" w:pos="1080"/>
        <w:tab w:val="left" w:pos="1440"/>
        <w:tab w:val="left" w:pos="2160"/>
        <w:tab w:val="left" w:pos="2880"/>
      </w:tabs>
      <w:autoSpaceDE w:val="0"/>
      <w:jc w:val="both"/>
    </w:pPr>
    <w:rPr>
      <w:sz w:val="20"/>
    </w:rPr>
  </w:style>
  <w:style w:type="paragraph" w:customStyle="1" w:styleId="StyleTitle18ptSmallcaps">
    <w:name w:val="Style Title + 18 pt Small caps"/>
    <w:basedOn w:val="Normal"/>
    <w:rsid w:val="00DC1EA8"/>
    <w:pPr>
      <w:tabs>
        <w:tab w:val="left" w:pos="360"/>
      </w:tabs>
    </w:pPr>
  </w:style>
  <w:style w:type="paragraph" w:styleId="CommentSubject">
    <w:name w:val="annotation subject"/>
    <w:basedOn w:val="CommentText"/>
    <w:next w:val="CommentText"/>
    <w:rsid w:val="00DC1EA8"/>
    <w:rPr>
      <w:b/>
      <w:bCs/>
    </w:rPr>
  </w:style>
  <w:style w:type="paragraph" w:styleId="BalloonText">
    <w:name w:val="Balloon Text"/>
    <w:basedOn w:val="Normal"/>
    <w:rsid w:val="00DC1EA8"/>
    <w:rPr>
      <w:rFonts w:ascii="Tahoma" w:hAnsi="Tahoma" w:cs="Tahoma"/>
      <w:sz w:val="16"/>
      <w:szCs w:val="16"/>
    </w:rPr>
  </w:style>
  <w:style w:type="paragraph" w:styleId="BodyTextIndent2">
    <w:name w:val="Body Text Indent 2"/>
    <w:basedOn w:val="Normal"/>
    <w:rsid w:val="00DC1EA8"/>
    <w:pPr>
      <w:tabs>
        <w:tab w:val="left" w:pos="360"/>
      </w:tabs>
      <w:ind w:left="360"/>
      <w:jc w:val="both"/>
    </w:pPr>
    <w:rPr>
      <w:rFonts w:ascii="Palatino Linotype" w:hAnsi="Palatino Linotype"/>
      <w:color w:val="FF0000"/>
      <w:sz w:val="20"/>
      <w:szCs w:val="20"/>
      <w:lang/>
    </w:rPr>
  </w:style>
  <w:style w:type="paragraph" w:styleId="BodyText2">
    <w:name w:val="Body Text 2"/>
    <w:basedOn w:val="Normal"/>
    <w:rsid w:val="00DC1EA8"/>
    <w:rPr>
      <w:rFonts w:ascii="Palatino Linotype" w:hAnsi="Palatino Linotype" w:cs="Arial"/>
      <w:sz w:val="20"/>
      <w:szCs w:val="20"/>
    </w:rPr>
  </w:style>
  <w:style w:type="paragraph" w:customStyle="1" w:styleId="Normal10pt">
    <w:name w:val="Normal+10pt"/>
    <w:basedOn w:val="Normal"/>
    <w:rsid w:val="00DC1EA8"/>
    <w:rPr>
      <w:rFonts w:ascii="Verdana" w:hAnsi="Verdana"/>
      <w:sz w:val="20"/>
      <w:szCs w:val="20"/>
    </w:rPr>
  </w:style>
  <w:style w:type="paragraph" w:customStyle="1" w:styleId="Default">
    <w:name w:val="Default"/>
    <w:rsid w:val="00DC1EA8"/>
    <w:pPr>
      <w:suppressAutoHyphens/>
      <w:autoSpaceDE w:val="0"/>
    </w:pPr>
    <w:rPr>
      <w:rFonts w:ascii="Arial" w:hAnsi="Arial" w:cs="Arial"/>
      <w:color w:val="000000"/>
      <w:sz w:val="24"/>
      <w:szCs w:val="24"/>
      <w:lang w:val="en-US" w:eastAsia="zh-CN"/>
    </w:rPr>
  </w:style>
  <w:style w:type="paragraph" w:styleId="NormalWeb">
    <w:name w:val="Normal (Web)"/>
    <w:basedOn w:val="Normal"/>
    <w:uiPriority w:val="99"/>
    <w:rsid w:val="00DC1EA8"/>
    <w:pPr>
      <w:spacing w:before="280" w:after="280"/>
    </w:pPr>
  </w:style>
  <w:style w:type="paragraph" w:customStyle="1" w:styleId="TableContents">
    <w:name w:val="Table Contents"/>
    <w:basedOn w:val="Normal"/>
    <w:rsid w:val="00DC1EA8"/>
    <w:pPr>
      <w:suppressLineNumbers/>
    </w:pPr>
  </w:style>
  <w:style w:type="paragraph" w:customStyle="1" w:styleId="TableHeading">
    <w:name w:val="Table Heading"/>
    <w:basedOn w:val="TableContents"/>
    <w:rsid w:val="00DC1EA8"/>
    <w:pPr>
      <w:jc w:val="center"/>
    </w:pPr>
    <w:rPr>
      <w:b/>
      <w:bCs/>
    </w:rPr>
  </w:style>
  <w:style w:type="paragraph" w:styleId="ListParagraph">
    <w:name w:val="List Paragraph"/>
    <w:basedOn w:val="Normal"/>
    <w:uiPriority w:val="34"/>
    <w:qFormat/>
    <w:rsid w:val="00ED6179"/>
    <w:pPr>
      <w:ind w:left="720"/>
      <w:contextualSpacing/>
    </w:pPr>
  </w:style>
  <w:style w:type="character" w:customStyle="1" w:styleId="UnresolvedMention">
    <w:name w:val="Unresolved Mention"/>
    <w:basedOn w:val="DefaultParagraphFont"/>
    <w:uiPriority w:val="99"/>
    <w:semiHidden/>
    <w:unhideWhenUsed/>
    <w:rsid w:val="006C21EB"/>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50813393">
      <w:bodyDiv w:val="1"/>
      <w:marLeft w:val="0"/>
      <w:marRight w:val="0"/>
      <w:marTop w:val="0"/>
      <w:marBottom w:val="0"/>
      <w:divBdr>
        <w:top w:val="none" w:sz="0" w:space="0" w:color="auto"/>
        <w:left w:val="none" w:sz="0" w:space="0" w:color="auto"/>
        <w:bottom w:val="none" w:sz="0" w:space="0" w:color="auto"/>
        <w:right w:val="none" w:sz="0" w:space="0" w:color="auto"/>
      </w:divBdr>
    </w:div>
    <w:div w:id="101076678">
      <w:bodyDiv w:val="1"/>
      <w:marLeft w:val="0"/>
      <w:marRight w:val="0"/>
      <w:marTop w:val="0"/>
      <w:marBottom w:val="0"/>
      <w:divBdr>
        <w:top w:val="none" w:sz="0" w:space="0" w:color="auto"/>
        <w:left w:val="none" w:sz="0" w:space="0" w:color="auto"/>
        <w:bottom w:val="none" w:sz="0" w:space="0" w:color="auto"/>
        <w:right w:val="none" w:sz="0" w:space="0" w:color="auto"/>
      </w:divBdr>
    </w:div>
    <w:div w:id="172964004">
      <w:bodyDiv w:val="1"/>
      <w:marLeft w:val="0"/>
      <w:marRight w:val="0"/>
      <w:marTop w:val="0"/>
      <w:marBottom w:val="0"/>
      <w:divBdr>
        <w:top w:val="none" w:sz="0" w:space="0" w:color="auto"/>
        <w:left w:val="none" w:sz="0" w:space="0" w:color="auto"/>
        <w:bottom w:val="none" w:sz="0" w:space="0" w:color="auto"/>
        <w:right w:val="none" w:sz="0" w:space="0" w:color="auto"/>
      </w:divBdr>
    </w:div>
    <w:div w:id="224688468">
      <w:bodyDiv w:val="1"/>
      <w:marLeft w:val="0"/>
      <w:marRight w:val="0"/>
      <w:marTop w:val="0"/>
      <w:marBottom w:val="0"/>
      <w:divBdr>
        <w:top w:val="none" w:sz="0" w:space="0" w:color="auto"/>
        <w:left w:val="none" w:sz="0" w:space="0" w:color="auto"/>
        <w:bottom w:val="none" w:sz="0" w:space="0" w:color="auto"/>
        <w:right w:val="none" w:sz="0" w:space="0" w:color="auto"/>
      </w:divBdr>
    </w:div>
    <w:div w:id="428736666">
      <w:bodyDiv w:val="1"/>
      <w:marLeft w:val="0"/>
      <w:marRight w:val="0"/>
      <w:marTop w:val="0"/>
      <w:marBottom w:val="0"/>
      <w:divBdr>
        <w:top w:val="none" w:sz="0" w:space="0" w:color="auto"/>
        <w:left w:val="none" w:sz="0" w:space="0" w:color="auto"/>
        <w:bottom w:val="none" w:sz="0" w:space="0" w:color="auto"/>
        <w:right w:val="none" w:sz="0" w:space="0" w:color="auto"/>
      </w:divBdr>
    </w:div>
    <w:div w:id="688724430">
      <w:bodyDiv w:val="1"/>
      <w:marLeft w:val="0"/>
      <w:marRight w:val="0"/>
      <w:marTop w:val="0"/>
      <w:marBottom w:val="0"/>
      <w:divBdr>
        <w:top w:val="none" w:sz="0" w:space="0" w:color="auto"/>
        <w:left w:val="none" w:sz="0" w:space="0" w:color="auto"/>
        <w:bottom w:val="none" w:sz="0" w:space="0" w:color="auto"/>
        <w:right w:val="none" w:sz="0" w:space="0" w:color="auto"/>
      </w:divBdr>
    </w:div>
    <w:div w:id="699168465">
      <w:bodyDiv w:val="1"/>
      <w:marLeft w:val="0"/>
      <w:marRight w:val="0"/>
      <w:marTop w:val="0"/>
      <w:marBottom w:val="0"/>
      <w:divBdr>
        <w:top w:val="none" w:sz="0" w:space="0" w:color="auto"/>
        <w:left w:val="none" w:sz="0" w:space="0" w:color="auto"/>
        <w:bottom w:val="none" w:sz="0" w:space="0" w:color="auto"/>
        <w:right w:val="none" w:sz="0" w:space="0" w:color="auto"/>
      </w:divBdr>
    </w:div>
    <w:div w:id="726731296">
      <w:bodyDiv w:val="1"/>
      <w:marLeft w:val="0"/>
      <w:marRight w:val="0"/>
      <w:marTop w:val="0"/>
      <w:marBottom w:val="0"/>
      <w:divBdr>
        <w:top w:val="none" w:sz="0" w:space="0" w:color="auto"/>
        <w:left w:val="none" w:sz="0" w:space="0" w:color="auto"/>
        <w:bottom w:val="none" w:sz="0" w:space="0" w:color="auto"/>
        <w:right w:val="none" w:sz="0" w:space="0" w:color="auto"/>
      </w:divBdr>
    </w:div>
    <w:div w:id="873806631">
      <w:bodyDiv w:val="1"/>
      <w:marLeft w:val="0"/>
      <w:marRight w:val="0"/>
      <w:marTop w:val="0"/>
      <w:marBottom w:val="0"/>
      <w:divBdr>
        <w:top w:val="none" w:sz="0" w:space="0" w:color="auto"/>
        <w:left w:val="none" w:sz="0" w:space="0" w:color="auto"/>
        <w:bottom w:val="none" w:sz="0" w:space="0" w:color="auto"/>
        <w:right w:val="none" w:sz="0" w:space="0" w:color="auto"/>
      </w:divBdr>
    </w:div>
    <w:div w:id="896010943">
      <w:bodyDiv w:val="1"/>
      <w:marLeft w:val="0"/>
      <w:marRight w:val="0"/>
      <w:marTop w:val="0"/>
      <w:marBottom w:val="0"/>
      <w:divBdr>
        <w:top w:val="none" w:sz="0" w:space="0" w:color="auto"/>
        <w:left w:val="none" w:sz="0" w:space="0" w:color="auto"/>
        <w:bottom w:val="none" w:sz="0" w:space="0" w:color="auto"/>
        <w:right w:val="none" w:sz="0" w:space="0" w:color="auto"/>
      </w:divBdr>
    </w:div>
    <w:div w:id="917059089">
      <w:bodyDiv w:val="1"/>
      <w:marLeft w:val="0"/>
      <w:marRight w:val="0"/>
      <w:marTop w:val="0"/>
      <w:marBottom w:val="0"/>
      <w:divBdr>
        <w:top w:val="none" w:sz="0" w:space="0" w:color="auto"/>
        <w:left w:val="none" w:sz="0" w:space="0" w:color="auto"/>
        <w:bottom w:val="none" w:sz="0" w:space="0" w:color="auto"/>
        <w:right w:val="none" w:sz="0" w:space="0" w:color="auto"/>
      </w:divBdr>
    </w:div>
    <w:div w:id="919873853">
      <w:bodyDiv w:val="1"/>
      <w:marLeft w:val="0"/>
      <w:marRight w:val="0"/>
      <w:marTop w:val="0"/>
      <w:marBottom w:val="0"/>
      <w:divBdr>
        <w:top w:val="none" w:sz="0" w:space="0" w:color="auto"/>
        <w:left w:val="none" w:sz="0" w:space="0" w:color="auto"/>
        <w:bottom w:val="none" w:sz="0" w:space="0" w:color="auto"/>
        <w:right w:val="none" w:sz="0" w:space="0" w:color="auto"/>
      </w:divBdr>
    </w:div>
    <w:div w:id="978918379">
      <w:bodyDiv w:val="1"/>
      <w:marLeft w:val="0"/>
      <w:marRight w:val="0"/>
      <w:marTop w:val="0"/>
      <w:marBottom w:val="0"/>
      <w:divBdr>
        <w:top w:val="none" w:sz="0" w:space="0" w:color="auto"/>
        <w:left w:val="none" w:sz="0" w:space="0" w:color="auto"/>
        <w:bottom w:val="none" w:sz="0" w:space="0" w:color="auto"/>
        <w:right w:val="none" w:sz="0" w:space="0" w:color="auto"/>
      </w:divBdr>
    </w:div>
    <w:div w:id="1237977375">
      <w:bodyDiv w:val="1"/>
      <w:marLeft w:val="0"/>
      <w:marRight w:val="0"/>
      <w:marTop w:val="0"/>
      <w:marBottom w:val="0"/>
      <w:divBdr>
        <w:top w:val="none" w:sz="0" w:space="0" w:color="auto"/>
        <w:left w:val="none" w:sz="0" w:space="0" w:color="auto"/>
        <w:bottom w:val="none" w:sz="0" w:space="0" w:color="auto"/>
        <w:right w:val="none" w:sz="0" w:space="0" w:color="auto"/>
      </w:divBdr>
    </w:div>
    <w:div w:id="1317145807">
      <w:bodyDiv w:val="1"/>
      <w:marLeft w:val="0"/>
      <w:marRight w:val="0"/>
      <w:marTop w:val="0"/>
      <w:marBottom w:val="0"/>
      <w:divBdr>
        <w:top w:val="none" w:sz="0" w:space="0" w:color="auto"/>
        <w:left w:val="none" w:sz="0" w:space="0" w:color="auto"/>
        <w:bottom w:val="none" w:sz="0" w:space="0" w:color="auto"/>
        <w:right w:val="none" w:sz="0" w:space="0" w:color="auto"/>
      </w:divBdr>
    </w:div>
    <w:div w:id="1429889690">
      <w:bodyDiv w:val="1"/>
      <w:marLeft w:val="0"/>
      <w:marRight w:val="0"/>
      <w:marTop w:val="0"/>
      <w:marBottom w:val="0"/>
      <w:divBdr>
        <w:top w:val="none" w:sz="0" w:space="0" w:color="auto"/>
        <w:left w:val="none" w:sz="0" w:space="0" w:color="auto"/>
        <w:bottom w:val="none" w:sz="0" w:space="0" w:color="auto"/>
        <w:right w:val="none" w:sz="0" w:space="0" w:color="auto"/>
      </w:divBdr>
    </w:div>
    <w:div w:id="1660620686">
      <w:bodyDiv w:val="1"/>
      <w:marLeft w:val="0"/>
      <w:marRight w:val="0"/>
      <w:marTop w:val="0"/>
      <w:marBottom w:val="0"/>
      <w:divBdr>
        <w:top w:val="none" w:sz="0" w:space="0" w:color="auto"/>
        <w:left w:val="none" w:sz="0" w:space="0" w:color="auto"/>
        <w:bottom w:val="none" w:sz="0" w:space="0" w:color="auto"/>
        <w:right w:val="none" w:sz="0" w:space="0" w:color="auto"/>
      </w:divBdr>
    </w:div>
    <w:div w:id="1735203568">
      <w:bodyDiv w:val="1"/>
      <w:marLeft w:val="0"/>
      <w:marRight w:val="0"/>
      <w:marTop w:val="0"/>
      <w:marBottom w:val="0"/>
      <w:divBdr>
        <w:top w:val="none" w:sz="0" w:space="0" w:color="auto"/>
        <w:left w:val="none" w:sz="0" w:space="0" w:color="auto"/>
        <w:bottom w:val="none" w:sz="0" w:space="0" w:color="auto"/>
        <w:right w:val="none" w:sz="0" w:space="0" w:color="auto"/>
      </w:divBdr>
    </w:div>
    <w:div w:id="1740595582">
      <w:bodyDiv w:val="1"/>
      <w:marLeft w:val="0"/>
      <w:marRight w:val="0"/>
      <w:marTop w:val="0"/>
      <w:marBottom w:val="0"/>
      <w:divBdr>
        <w:top w:val="none" w:sz="0" w:space="0" w:color="auto"/>
        <w:left w:val="none" w:sz="0" w:space="0" w:color="auto"/>
        <w:bottom w:val="none" w:sz="0" w:space="0" w:color="auto"/>
        <w:right w:val="none" w:sz="0" w:space="0" w:color="auto"/>
      </w:divBdr>
    </w:div>
    <w:div w:id="1917277800">
      <w:bodyDiv w:val="1"/>
      <w:marLeft w:val="0"/>
      <w:marRight w:val="0"/>
      <w:marTop w:val="0"/>
      <w:marBottom w:val="0"/>
      <w:divBdr>
        <w:top w:val="none" w:sz="0" w:space="0" w:color="auto"/>
        <w:left w:val="none" w:sz="0" w:space="0" w:color="auto"/>
        <w:bottom w:val="none" w:sz="0" w:space="0" w:color="auto"/>
        <w:right w:val="none" w:sz="0" w:space="0" w:color="auto"/>
      </w:divBdr>
    </w:div>
    <w:div w:id="2052149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coolsatish112@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2</Pages>
  <Words>431</Words>
  <Characters>2461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Address Details</vt:lpstr>
    </vt:vector>
  </TitlesOfParts>
  <Company/>
  <LinksUpToDate>false</LinksUpToDate>
  <CharactersWithSpaces>2887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Address Details</dc:title>
  <dc:subject/>
  <dc:creator>Satish</dc:creator>
  <cp:keywords/>
  <cp:lastModifiedBy>knoldus</cp:lastModifiedBy>
  <cp:revision>31</cp:revision>
  <cp:lastPrinted>2008-11-05T04:36:00Z</cp:lastPrinted>
  <dcterms:created xsi:type="dcterms:W3CDTF">2021-01-31T04:09:00Z</dcterms:created>
  <dcterms:modified xsi:type="dcterms:W3CDTF">2022-01-13T13:36:00Z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lassification Level">
    <vt:lpwstr>Personal</vt:lpwstr>
  </property>
</Properties>
</file>