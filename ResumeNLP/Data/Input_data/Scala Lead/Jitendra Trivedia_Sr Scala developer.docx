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55" w:rsidRPr="006745AA" w:rsidRDefault="00F25055" w:rsidP="006745AA">
      <w:pPr>
        <w:pStyle w:val="Normal1"/>
        <w:spacing w:after="0" w:line="240" w:lineRule="auto"/>
        <w:jc w:val="center"/>
        <w:rPr>
          <w:b/>
        </w:rPr>
      </w:pPr>
    </w:p>
    <w:p w:rsidR="001A28DE" w:rsidRPr="006745AA" w:rsidRDefault="001A28DE" w:rsidP="006745AA">
      <w:pPr>
        <w:pStyle w:val="Normal1"/>
        <w:spacing w:after="0" w:line="240" w:lineRule="auto"/>
        <w:jc w:val="center"/>
        <w:rPr>
          <w:b/>
        </w:rPr>
      </w:pPr>
      <w:r w:rsidRPr="006745AA">
        <w:rPr>
          <w:b/>
        </w:rPr>
        <w:t>JITENDRA TRIVEDIA</w:t>
      </w:r>
    </w:p>
    <w:p w:rsidR="001A28DE" w:rsidRPr="006745AA" w:rsidRDefault="001A28DE" w:rsidP="006745AA">
      <w:pPr>
        <w:pStyle w:val="Normal1"/>
        <w:pBdr>
          <w:top w:val="single" w:sz="4" w:space="1" w:color="000000"/>
        </w:pBdr>
        <w:spacing w:after="0" w:line="240" w:lineRule="auto"/>
      </w:pPr>
    </w:p>
    <w:p w:rsidR="001A28DE" w:rsidRPr="006745AA" w:rsidRDefault="001A28DE" w:rsidP="006745AA">
      <w:pPr>
        <w:pStyle w:val="Normal1"/>
        <w:spacing w:after="0" w:line="240" w:lineRule="auto"/>
        <w:jc w:val="center"/>
      </w:pPr>
      <w:r w:rsidRPr="006745AA">
        <w:rPr>
          <w:b/>
        </w:rPr>
        <w:t>Mob:</w:t>
      </w:r>
      <w:r w:rsidRPr="006745AA">
        <w:t xml:space="preserve"> +91 </w:t>
      </w:r>
      <w:r w:rsidR="00DC78FD" w:rsidRPr="006745AA">
        <w:t>8983627647</w:t>
      </w:r>
      <w:r w:rsidRPr="006745AA">
        <w:t xml:space="preserve">; </w:t>
      </w:r>
      <w:r w:rsidRPr="006745AA">
        <w:rPr>
          <w:b/>
        </w:rPr>
        <w:t>Email:</w:t>
      </w:r>
      <w:r w:rsidRPr="006745AA">
        <w:t xml:space="preserve"> jitendra.trivedia@gmail.com</w:t>
      </w:r>
    </w:p>
    <w:p w:rsidR="001A28DE" w:rsidRPr="006745AA" w:rsidRDefault="001A28DE" w:rsidP="006745AA">
      <w:pPr>
        <w:pStyle w:val="Title"/>
        <w:spacing w:before="80"/>
        <w:rPr>
          <w:rFonts w:ascii="Calibri" w:eastAsia="Calibri" w:hAnsi="Calibri" w:cs="Calibri"/>
          <w:b w:val="0"/>
          <w:i w:val="0"/>
          <w:sz w:val="22"/>
          <w:u w:val="none"/>
        </w:rPr>
      </w:pPr>
      <w:r w:rsidRPr="006745AA">
        <w:rPr>
          <w:rFonts w:ascii="Calibri" w:eastAsia="Calibri" w:hAnsi="Calibri" w:cs="Calibri"/>
          <w:b w:val="0"/>
          <w:i w:val="0"/>
          <w:sz w:val="22"/>
          <w:u w:val="none"/>
        </w:rPr>
        <w:t>Seeking a chall</w:t>
      </w:r>
      <w:r w:rsidR="00D126B0">
        <w:rPr>
          <w:rFonts w:ascii="Calibri" w:eastAsia="Calibri" w:hAnsi="Calibri" w:cs="Calibri"/>
          <w:b w:val="0"/>
          <w:i w:val="0"/>
          <w:sz w:val="22"/>
          <w:u w:val="none"/>
        </w:rPr>
        <w:t>enging and rewarding career as</w:t>
      </w:r>
    </w:p>
    <w:p w:rsidR="001A28DE" w:rsidRPr="006745AA" w:rsidRDefault="004B2B2D" w:rsidP="006745AA">
      <w:pPr>
        <w:pStyle w:val="Title"/>
        <w:spacing w:before="80"/>
        <w:rPr>
          <w:rFonts w:ascii="Calibri" w:eastAsia="Calibri" w:hAnsi="Calibri" w:cs="Calibri"/>
          <w:i w:val="0"/>
          <w:sz w:val="22"/>
          <w:u w:val="none"/>
        </w:rPr>
      </w:pPr>
      <w:r>
        <w:rPr>
          <w:rFonts w:ascii="Calibri" w:eastAsia="Calibri" w:hAnsi="Calibri" w:cs="Calibri"/>
          <w:i w:val="0"/>
          <w:sz w:val="22"/>
          <w:u w:val="none"/>
        </w:rPr>
        <w:t>Tech Lead</w:t>
      </w:r>
    </w:p>
    <w:p w:rsidR="001A28DE" w:rsidRPr="006745AA" w:rsidRDefault="001A28DE" w:rsidP="006745AA">
      <w:pPr>
        <w:pStyle w:val="Title"/>
        <w:spacing w:before="80"/>
        <w:rPr>
          <w:rFonts w:ascii="Calibri" w:eastAsia="Calibri" w:hAnsi="Calibri" w:cs="Calibri"/>
          <w:sz w:val="22"/>
          <w:u w:val="none"/>
        </w:rPr>
      </w:pPr>
      <w:r w:rsidRPr="006745AA">
        <w:rPr>
          <w:rFonts w:ascii="Calibri" w:eastAsia="Calibri" w:hAnsi="Calibri" w:cs="Calibri"/>
          <w:sz w:val="22"/>
          <w:u w:val="none"/>
        </w:rPr>
        <w:t>(Preferred Industry: Software)</w:t>
      </w:r>
    </w:p>
    <w:p w:rsidR="007C5728" w:rsidRPr="006745AA" w:rsidRDefault="001E74C7" w:rsidP="006745AA">
      <w:pPr>
        <w:pStyle w:val="Title"/>
        <w:jc w:val="left"/>
        <w:rPr>
          <w:rFonts w:ascii="Calibri" w:eastAsia="Calibri" w:hAnsi="Calibri" w:cs="Calibri"/>
          <w:i w:val="0"/>
          <w:sz w:val="22"/>
          <w:u w:val="none"/>
        </w:rPr>
      </w:pPr>
      <w:r w:rsidRPr="001E74C7">
        <w:rPr>
          <w:rFonts w:ascii="Calibri" w:eastAsia="Calibri" w:hAnsi="Calibri" w:cs="Calibri"/>
          <w:i w:val="0"/>
          <w:noProof/>
          <w:sz w:val="22"/>
          <w:u w:val="none"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26" o:spid="_x0000_s1026" type="#_x0000_t176" style="position:absolute;margin-left:4.15pt;margin-top:189.2pt;width:149.85pt;height:589.4pt;z-index:2516582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" fillcolor="white [3212]" strokecolor="white [3212]" strokeweight="0">
            <v:fill color2="#e5dfec" o:opacity2="64225f" rotate="t" focus="50%" type="gradient"/>
            <v:shadow on="t" color="#d8d8d8" opacity=".5" offset="6pt,6pt"/>
            <v:textbox inset="10.8pt,10.8pt,10.8pt,10.8pt">
              <w:txbxContent>
                <w:p w:rsidR="009475FF" w:rsidRDefault="009475FF" w:rsidP="00422839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30"/>
                    </w:rPr>
                  </w:pPr>
                </w:p>
                <w:p w:rsidR="009475FF" w:rsidRDefault="00422839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30"/>
                    </w:rPr>
                  </w:pPr>
                  <w:r w:rsidRPr="00422839">
                    <w:rPr>
                      <w:rFonts w:ascii="Calibri" w:eastAsia="Calibri" w:hAnsi="Calibri" w:cs="Calibri"/>
                      <w:i w:val="0"/>
                      <w:sz w:val="30"/>
                    </w:rPr>
                    <w:t xml:space="preserve">Work Experience </w:t>
                  </w:r>
                </w:p>
                <w:p w:rsidR="004B2B2D" w:rsidRDefault="004B2B2D" w:rsidP="004B2B2D">
                  <w:pPr>
                    <w:pStyle w:val="Normal1"/>
                  </w:pPr>
                </w:p>
                <w:p w:rsidR="004B2B2D" w:rsidRDefault="004B2B2D" w:rsidP="004B2B2D">
                  <w:pPr>
                    <w:pStyle w:val="Title"/>
                    <w:jc w:val="left"/>
                  </w:pPr>
                  <w:r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>Yash Technologies</w:t>
                  </w:r>
                </w:p>
                <w:p w:rsidR="004B2B2D" w:rsidRDefault="004B2B2D" w:rsidP="004B2B2D">
                  <w:pPr>
                    <w:pStyle w:val="Normal1"/>
                    <w:spacing w:after="0"/>
                  </w:pPr>
                  <w:r w:rsidRPr="006E3278">
                    <w:rPr>
                      <w:b/>
                    </w:rPr>
                    <w:t>Role</w:t>
                  </w:r>
                  <w:r>
                    <w:t>: Module Lead</w:t>
                  </w:r>
                </w:p>
                <w:p w:rsidR="004B2B2D" w:rsidRDefault="004B2B2D" w:rsidP="004B2B2D">
                  <w:pPr>
                    <w:pStyle w:val="Normal1"/>
                    <w:spacing w:after="0"/>
                  </w:pPr>
                  <w:r w:rsidRPr="006E3278">
                    <w:rPr>
                      <w:b/>
                    </w:rPr>
                    <w:t>Years</w:t>
                  </w:r>
                  <w:r>
                    <w:t>: Dec 18 – Present</w:t>
                  </w:r>
                </w:p>
                <w:p w:rsidR="004B2B2D" w:rsidRPr="009475FF" w:rsidRDefault="004B2B2D" w:rsidP="004B2B2D">
                  <w:pPr>
                    <w:pStyle w:val="Normal1"/>
                    <w:spacing w:after="0"/>
                    <w:rPr>
                      <w:sz w:val="24"/>
                    </w:rPr>
                  </w:pPr>
                  <w:r>
                    <w:t>_____________________</w:t>
                  </w:r>
                </w:p>
                <w:p w:rsidR="006E3278" w:rsidRDefault="006E3278" w:rsidP="006E3278">
                  <w:pPr>
                    <w:pStyle w:val="Title"/>
                    <w:jc w:val="left"/>
                  </w:pPr>
                  <w:r w:rsidRPr="006E3278"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>IBM</w:t>
                  </w:r>
                  <w:r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 xml:space="preserve"> India</w:t>
                  </w:r>
                </w:p>
                <w:p w:rsidR="006E3278" w:rsidRDefault="006E3278" w:rsidP="006E3278">
                  <w:pPr>
                    <w:pStyle w:val="Normal1"/>
                    <w:spacing w:after="0"/>
                  </w:pPr>
                  <w:r w:rsidRPr="006E3278">
                    <w:rPr>
                      <w:b/>
                    </w:rPr>
                    <w:t>Role</w:t>
                  </w:r>
                  <w:r>
                    <w:t>: Advisory S</w:t>
                  </w:r>
                  <w:r w:rsidRPr="006E3278">
                    <w:t xml:space="preserve">ystem </w:t>
                  </w:r>
                  <w:r>
                    <w:t>Analyst</w:t>
                  </w:r>
                </w:p>
                <w:p w:rsidR="006E3278" w:rsidRDefault="006E3278" w:rsidP="006E3278">
                  <w:pPr>
                    <w:pStyle w:val="Normal1"/>
                    <w:spacing w:after="0"/>
                  </w:pPr>
                  <w:r w:rsidRPr="006E3278">
                    <w:rPr>
                      <w:b/>
                    </w:rPr>
                    <w:t>Years</w:t>
                  </w:r>
                  <w:r>
                    <w:t xml:space="preserve">: May 18 </w:t>
                  </w:r>
                  <w:r w:rsidR="004B2B2D">
                    <w:t>–Dec-18</w:t>
                  </w:r>
                </w:p>
                <w:p w:rsidR="006E3278" w:rsidRPr="009475FF" w:rsidRDefault="006E3278" w:rsidP="006E3278">
                  <w:pPr>
                    <w:pStyle w:val="Normal1"/>
                    <w:spacing w:after="0"/>
                    <w:rPr>
                      <w:sz w:val="24"/>
                    </w:rPr>
                  </w:pPr>
                  <w:r>
                    <w:t>_____________________</w:t>
                  </w:r>
                </w:p>
                <w:p w:rsidR="00422839" w:rsidRPr="00EA17D9" w:rsidRDefault="00422839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</w:pPr>
                  <w:r w:rsidRPr="00EA17D9"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 xml:space="preserve">Accenture </w:t>
                  </w:r>
                </w:p>
                <w:p w:rsidR="009475FF" w:rsidRPr="009475FF" w:rsidRDefault="009475FF" w:rsidP="009475FF">
                  <w:pPr>
                    <w:pStyle w:val="Normal1"/>
                    <w:spacing w:after="0"/>
                    <w:rPr>
                      <w:sz w:val="24"/>
                    </w:rPr>
                  </w:pPr>
                  <w:r w:rsidRPr="009475FF">
                    <w:rPr>
                      <w:b/>
                    </w:rPr>
                    <w:t>Role</w:t>
                  </w:r>
                  <w:r>
                    <w:t xml:space="preserve">: </w:t>
                  </w:r>
                  <w:r w:rsidRPr="00EA17D9">
                    <w:t>Application Analyst</w:t>
                  </w:r>
                </w:p>
                <w:p w:rsidR="009475FF" w:rsidRDefault="009475FF" w:rsidP="009475FF">
                  <w:pPr>
                    <w:pStyle w:val="Normal1"/>
                    <w:spacing w:after="0"/>
                  </w:pPr>
                  <w:r w:rsidRPr="009475FF">
                    <w:rPr>
                      <w:b/>
                    </w:rPr>
                    <w:t>Years</w:t>
                  </w:r>
                  <w:r>
                    <w:t xml:space="preserve">: </w:t>
                  </w:r>
                  <w:r w:rsidR="006E3278">
                    <w:t xml:space="preserve">Sep </w:t>
                  </w:r>
                  <w:r w:rsidRPr="009475FF">
                    <w:t xml:space="preserve">15 </w:t>
                  </w:r>
                  <w:r>
                    <w:t>–</w:t>
                  </w:r>
                  <w:r w:rsidR="006E3278">
                    <w:t>May 18</w:t>
                  </w:r>
                </w:p>
                <w:p w:rsidR="009475FF" w:rsidRPr="009475FF" w:rsidRDefault="00EA17D9" w:rsidP="009475FF">
                  <w:pPr>
                    <w:pStyle w:val="Normal1"/>
                    <w:spacing w:after="0"/>
                    <w:rPr>
                      <w:sz w:val="24"/>
                    </w:rPr>
                  </w:pPr>
                  <w:r>
                    <w:t>_____________________</w:t>
                  </w:r>
                </w:p>
                <w:p w:rsidR="00422839" w:rsidRPr="00EA17D9" w:rsidRDefault="00422839" w:rsidP="00422839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6"/>
                      <w:u w:val="none"/>
                    </w:rPr>
                  </w:pPr>
                  <w:r w:rsidRPr="00EA17D9"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>Solveda</w:t>
                  </w:r>
                  <w:r w:rsidR="009475FF" w:rsidRPr="00EA17D9">
                    <w:rPr>
                      <w:rFonts w:ascii="Calibri" w:eastAsia="Calibri" w:hAnsi="Calibri" w:cs="Calibri"/>
                      <w:i w:val="0"/>
                      <w:sz w:val="26"/>
                      <w:u w:val="none"/>
                    </w:rPr>
                    <w:t>India</w:t>
                  </w:r>
                </w:p>
                <w:p w:rsidR="009475FF" w:rsidRDefault="009475FF" w:rsidP="009475FF">
                  <w:pPr>
                    <w:pStyle w:val="Normal1"/>
                    <w:spacing w:after="0"/>
                  </w:pPr>
                  <w:r w:rsidRPr="009475FF">
                    <w:rPr>
                      <w:b/>
                    </w:rPr>
                    <w:t>Role:</w:t>
                  </w:r>
                  <w:r w:rsidRPr="00EA17D9">
                    <w:t>Java Developer</w:t>
                  </w:r>
                </w:p>
                <w:p w:rsidR="009475FF" w:rsidRDefault="009475FF" w:rsidP="009475FF">
                  <w:pPr>
                    <w:pStyle w:val="Normal1"/>
                    <w:spacing w:after="0"/>
                  </w:pPr>
                  <w:r w:rsidRPr="009475FF">
                    <w:rPr>
                      <w:b/>
                    </w:rPr>
                    <w:t>Years:</w:t>
                  </w:r>
                  <w:r w:rsidR="001A4D11">
                    <w:t xml:space="preserve">Sep </w:t>
                  </w:r>
                  <w:r w:rsidRPr="009475FF">
                    <w:t xml:space="preserve">14 - Aug </w:t>
                  </w:r>
                  <w:r w:rsidR="00352418">
                    <w:t>15</w:t>
                  </w:r>
                </w:p>
                <w:p w:rsidR="009475FF" w:rsidRPr="009475FF" w:rsidRDefault="00EA17D9" w:rsidP="009475FF">
                  <w:pPr>
                    <w:pStyle w:val="Normal1"/>
                    <w:spacing w:after="0"/>
                  </w:pPr>
                  <w:r>
                    <w:t>_____________________</w:t>
                  </w:r>
                </w:p>
                <w:p w:rsidR="00422839" w:rsidRPr="00EA17D9" w:rsidRDefault="00422839" w:rsidP="00422839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</w:pPr>
                  <w:r w:rsidRPr="00EA17D9"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>Emorphis</w:t>
                  </w:r>
                  <w:r w:rsidR="009475FF" w:rsidRPr="00EA17D9">
                    <w:rPr>
                      <w:rFonts w:ascii="Calibri" w:eastAsia="Calibri" w:hAnsi="Calibri" w:cs="Calibri"/>
                      <w:i w:val="0"/>
                      <w:sz w:val="24"/>
                      <w:u w:val="none"/>
                    </w:rPr>
                    <w:t>Technologies</w:t>
                  </w:r>
                </w:p>
                <w:p w:rsidR="009475FF" w:rsidRDefault="009475FF" w:rsidP="009475FF">
                  <w:pPr>
                    <w:pStyle w:val="Normal1"/>
                    <w:spacing w:after="0"/>
                  </w:pPr>
                  <w:r w:rsidRPr="009475FF">
                    <w:rPr>
                      <w:b/>
                    </w:rPr>
                    <w:t>Role:</w:t>
                  </w:r>
                  <w:r w:rsidRPr="00EA17D9">
                    <w:t>Java Developer</w:t>
                  </w:r>
                </w:p>
                <w:p w:rsidR="009475FF" w:rsidRDefault="009475FF" w:rsidP="009475FF">
                  <w:pPr>
                    <w:pStyle w:val="Normal1"/>
                    <w:spacing w:after="0"/>
                  </w:pPr>
                  <w:r w:rsidRPr="009475FF">
                    <w:rPr>
                      <w:b/>
                    </w:rPr>
                    <w:t>Years:</w:t>
                  </w:r>
                  <w:r>
                    <w:t xml:space="preserve"> Sep 12 - Sep 14</w:t>
                  </w:r>
                </w:p>
                <w:p w:rsidR="004B2B2D" w:rsidRDefault="004B2B2D" w:rsidP="00422839">
                  <w:pPr>
                    <w:pStyle w:val="Title"/>
                    <w:jc w:val="left"/>
                    <w:rPr>
                      <w:rFonts w:ascii="Calibri" w:eastAsia="Calibri" w:hAnsi="Calibri" w:cs="Calibri"/>
                      <w:b w:val="0"/>
                      <w:i w:val="0"/>
                      <w:sz w:val="22"/>
                      <w:u w:val="none"/>
                    </w:rPr>
                  </w:pPr>
                </w:p>
                <w:p w:rsidR="00422839" w:rsidRPr="00F75603" w:rsidRDefault="00422839" w:rsidP="00422839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30"/>
                      <w:szCs w:val="28"/>
                      <w:u w:val="none"/>
                    </w:rPr>
                  </w:pPr>
                  <w:r w:rsidRPr="00F75603">
                    <w:rPr>
                      <w:rFonts w:ascii="Calibri" w:eastAsia="Calibri" w:hAnsi="Calibri" w:cs="Calibri"/>
                      <w:i w:val="0"/>
                      <w:sz w:val="30"/>
                      <w:szCs w:val="28"/>
                    </w:rPr>
                    <w:t>Tech proficiency</w:t>
                  </w:r>
                </w:p>
                <w:p w:rsidR="00422839" w:rsidRPr="009475FF" w:rsidRDefault="00422839" w:rsidP="00AC1FEB">
                  <w:pPr>
                    <w:pStyle w:val="Normal1"/>
                    <w:spacing w:after="0"/>
                    <w:rPr>
                      <w:b/>
                    </w:rPr>
                  </w:pPr>
                  <w:r w:rsidRPr="00CB3D7B">
                    <w:rPr>
                      <w:b/>
                      <w:sz w:val="26"/>
                    </w:rPr>
                    <w:t>Experienced</w:t>
                  </w:r>
                  <w:r w:rsidRPr="009475FF">
                    <w:rPr>
                      <w:b/>
                      <w:sz w:val="30"/>
                    </w:rPr>
                    <w:tab/>
                  </w:r>
                </w:p>
                <w:tbl>
                  <w:tblPr>
                    <w:tblW w:w="1831" w:type="dxa"/>
                    <w:jc w:val="center"/>
                    <w:tblBorders>
                      <w:top w:val="single" w:sz="12" w:space="0" w:color="1F497D"/>
                      <w:insideV w:val="single" w:sz="12" w:space="0" w:color="1F497D"/>
                    </w:tblBorders>
                    <w:tblLayout w:type="fixed"/>
                    <w:tblLook w:val="04A0"/>
                  </w:tblPr>
                  <w:tblGrid>
                    <w:gridCol w:w="1831"/>
                  </w:tblGrid>
                  <w:tr w:rsidR="00352418" w:rsidTr="00386DB4">
                    <w:trPr>
                      <w:cantSplit/>
                      <w:trHeight w:val="941"/>
                      <w:jc w:val="center"/>
                    </w:trPr>
                    <w:tc>
                      <w:tcPr>
                        <w:tcW w:w="1831" w:type="dxa"/>
                      </w:tcPr>
                      <w:p w:rsidR="00352418" w:rsidRDefault="00352418" w:rsidP="00F75603">
                        <w:pPr>
                          <w:pStyle w:val="Normal1"/>
                          <w:widowControl w:val="0"/>
                          <w:suppressAutoHyphens w:val="0"/>
                          <w:spacing w:after="0" w:line="240" w:lineRule="auto"/>
                        </w:pPr>
                        <w:r>
                          <w:t>Core Java</w:t>
                        </w:r>
                      </w:p>
                      <w:p w:rsidR="004B2B2D" w:rsidRDefault="004B2B2D" w:rsidP="00F75603">
                        <w:pPr>
                          <w:pStyle w:val="Normal1"/>
                          <w:widowControl w:val="0"/>
                          <w:suppressAutoHyphens w:val="0"/>
                          <w:spacing w:after="0" w:line="240" w:lineRule="auto"/>
                        </w:pPr>
                        <w:r>
                          <w:t>Scala, Lagom,Play</w:t>
                        </w:r>
                      </w:p>
                      <w:p w:rsidR="004B2B2D" w:rsidRDefault="004B2B2D" w:rsidP="00F75603">
                        <w:pPr>
                          <w:pStyle w:val="Normal1"/>
                          <w:widowControl w:val="0"/>
                          <w:suppressAutoHyphens w:val="0"/>
                          <w:spacing w:after="0" w:line="240" w:lineRule="auto"/>
                        </w:pPr>
                        <w:r>
                          <w:t>Docker, K8S</w:t>
                        </w:r>
                      </w:p>
                      <w:p w:rsidR="00352418" w:rsidRDefault="00352418" w:rsidP="00F75603">
                        <w:pPr>
                          <w:pStyle w:val="Normal1"/>
                          <w:widowControl w:val="0"/>
                          <w:suppressAutoHyphens w:val="0"/>
                          <w:spacing w:after="0" w:line="240" w:lineRule="auto"/>
                        </w:pPr>
                        <w:r>
                          <w:t>Junit(Mockito)</w:t>
                        </w:r>
                      </w:p>
                      <w:p w:rsidR="00352418" w:rsidRDefault="00352418" w:rsidP="00C36ECE">
                        <w:pPr>
                          <w:pStyle w:val="Normal1"/>
                          <w:widowControl w:val="0"/>
                          <w:suppressAutoHyphens w:val="0"/>
                          <w:spacing w:after="0" w:line="240" w:lineRule="auto"/>
                        </w:pPr>
                      </w:p>
                    </w:tc>
                  </w:tr>
                </w:tbl>
                <w:p w:rsidR="009475FF" w:rsidRPr="009475FF" w:rsidRDefault="00422839" w:rsidP="00D126B0">
                  <w:pPr>
                    <w:pStyle w:val="Normal1"/>
                    <w:tabs>
                      <w:tab w:val="left" w:pos="720"/>
                      <w:tab w:val="left" w:pos="1080"/>
                    </w:tabs>
                    <w:spacing w:after="0" w:line="240" w:lineRule="auto"/>
                    <w:ind w:right="-1457"/>
                    <w:rPr>
                      <w:b/>
                      <w:sz w:val="28"/>
                    </w:rPr>
                  </w:pPr>
                  <w:r w:rsidRPr="00CB3D7B">
                    <w:rPr>
                      <w:b/>
                      <w:sz w:val="26"/>
                    </w:rPr>
                    <w:t>Awareness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12" w:space="0" w:color="1F497D" w:themeColor="text2"/>
                      <w:insideV w:val="single" w:sz="12" w:space="0" w:color="1F497D" w:themeColor="text2"/>
                    </w:tblBorders>
                    <w:tblLook w:val="04A0"/>
                  </w:tblPr>
                  <w:tblGrid>
                    <w:gridCol w:w="1659"/>
                  </w:tblGrid>
                  <w:tr w:rsidR="00352418" w:rsidRPr="00F436FC" w:rsidTr="00386DB4">
                    <w:trPr>
                      <w:trHeight w:val="1262"/>
                      <w:jc w:val="center"/>
                    </w:trPr>
                    <w:tc>
                      <w:tcPr>
                        <w:tcW w:w="1659" w:type="dxa"/>
                      </w:tcPr>
                      <w:p w:rsidR="00352418" w:rsidRPr="009475FF" w:rsidRDefault="00352418" w:rsidP="00F75603">
                        <w:pPr>
                          <w:pStyle w:val="Normal1"/>
                          <w:widowControl w:val="0"/>
                          <w:suppressAutoHyphens w:val="0"/>
                          <w:spacing w:after="0"/>
                        </w:pPr>
                        <w:r>
                          <w:t>Multithreading</w:t>
                        </w:r>
                      </w:p>
                      <w:p w:rsidR="001B6FC1" w:rsidRDefault="001B6FC1" w:rsidP="001B6FC1">
                        <w:pPr>
                          <w:pStyle w:val="Normal1"/>
                          <w:widowControl w:val="0"/>
                          <w:suppressAutoHyphens w:val="0"/>
                          <w:spacing w:after="0"/>
                        </w:pPr>
                        <w:r>
                          <w:t>SQL</w:t>
                        </w:r>
                      </w:p>
                      <w:p w:rsidR="00352418" w:rsidRPr="009475FF" w:rsidRDefault="001B6FC1" w:rsidP="001B6FC1">
                        <w:pPr>
                          <w:pStyle w:val="Normal1"/>
                          <w:widowControl w:val="0"/>
                        </w:pPr>
                        <w:r>
                          <w:t>SOAP/REST</w:t>
                        </w:r>
                      </w:p>
                    </w:tc>
                  </w:tr>
                </w:tbl>
                <w:p w:rsidR="00422839" w:rsidRPr="009475FF" w:rsidRDefault="00422839" w:rsidP="00D126B0">
                  <w:pPr>
                    <w:pStyle w:val="Normal1"/>
                    <w:tabs>
                      <w:tab w:val="left" w:pos="720"/>
                      <w:tab w:val="left" w:pos="1080"/>
                    </w:tabs>
                    <w:spacing w:after="0" w:line="240" w:lineRule="auto"/>
                    <w:ind w:right="-1457"/>
                    <w:rPr>
                      <w:b/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Pr="001E74C7">
        <w:rPr>
          <w:rFonts w:ascii="Calibri" w:eastAsia="Calibri" w:hAnsi="Calibri" w:cs="Calibri"/>
          <w:i w:val="0"/>
          <w:noProof/>
          <w:sz w:val="22"/>
          <w:u w:val="none"/>
          <w:lang w:val="en-IN" w:eastAsia="en-IN"/>
        </w:rPr>
        <w:pict>
          <v:roundrect id="AutoShape 2" o:spid="_x0000_s1027" style="position:absolute;margin-left:158.25pt;margin-top:186.75pt;width:422.75pt;height:591.85pt;z-index:251657216;visibility:visible;mso-position-horizontal-relative:page;mso-position-vertical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" fillcolor="#f2f2f2" strokecolor="#938953 [1614]" strokeweight="1.5pt">
            <v:fill opacity="0" color2="#e5dfec" o:opacity2="64225f" rotate="t" focus="50%" type="gradient"/>
            <v:shadow on="t" color="#d8d8d8" opacity=".5" offset="6pt,6pt"/>
            <v:path arrowok="t"/>
            <v:textbox inset="10.8pt,10.8pt,10.8pt,10.8pt">
              <w:txbxContent>
                <w:p w:rsidR="00B615D2" w:rsidRDefault="00B615D2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</w:p>
                <w:p w:rsidR="007B34D9" w:rsidRDefault="007B34D9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b w:val="0"/>
                      <w:i w:val="0"/>
                      <w:sz w:val="22"/>
                      <w:u w:val="none"/>
                    </w:rPr>
                  </w:pPr>
                </w:p>
                <w:p w:rsidR="00D126B0" w:rsidRPr="006745AA" w:rsidRDefault="00D126B0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Career Objective</w:t>
                  </w:r>
                </w:p>
                <w:p w:rsidR="00D126B0" w:rsidRPr="006745AA" w:rsidRDefault="00D126B0" w:rsidP="00D126B0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  <w:contextualSpacing/>
                  </w:pPr>
                </w:p>
                <w:p w:rsidR="00D126B0" w:rsidRDefault="00D126B0" w:rsidP="00D126B0">
                  <w:pPr>
                    <w:pStyle w:val="Normal1"/>
                    <w:numPr>
                      <w:ilvl w:val="0"/>
                      <w:numId w:val="10"/>
                    </w:numPr>
                    <w:spacing w:after="0" w:line="240" w:lineRule="auto"/>
                  </w:pPr>
                  <w:r w:rsidRPr="006745AA">
                    <w:t>Seeking assignments in esteemed organization where my experience and skills can be utilized.</w:t>
                  </w:r>
                </w:p>
                <w:p w:rsidR="00D126B0" w:rsidRPr="006745AA" w:rsidRDefault="00D126B0" w:rsidP="00D126B0">
                  <w:pPr>
                    <w:pStyle w:val="Normal1"/>
                    <w:spacing w:after="0" w:line="240" w:lineRule="auto"/>
                    <w:ind w:left="720"/>
                  </w:pPr>
                </w:p>
                <w:p w:rsidR="00D126B0" w:rsidRPr="006745AA" w:rsidRDefault="00D126B0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Competency Profile</w:t>
                  </w:r>
                </w:p>
                <w:p w:rsidR="00D126B0" w:rsidRPr="006745AA" w:rsidRDefault="00D126B0" w:rsidP="00D126B0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</w:pPr>
                </w:p>
                <w:p w:rsidR="00D126B0" w:rsidRPr="002A5FFF" w:rsidRDefault="00D126B0" w:rsidP="00D126B0">
                  <w:pPr>
                    <w:pStyle w:val="Normal1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lang w:val="en-IN"/>
                    </w:rPr>
                  </w:pPr>
                  <w:r w:rsidRPr="006745AA">
                    <w:t xml:space="preserve">IT professional having </w:t>
                  </w:r>
                  <w:r w:rsidR="004B2B2D">
                    <w:rPr>
                      <w:b/>
                    </w:rPr>
                    <w:t>8</w:t>
                  </w:r>
                  <w:r w:rsidR="00F721FD">
                    <w:rPr>
                      <w:b/>
                    </w:rPr>
                    <w:t>+</w:t>
                  </w:r>
                  <w:r w:rsidR="001B6FC1">
                    <w:rPr>
                      <w:b/>
                    </w:rPr>
                    <w:t xml:space="preserve"> Years</w:t>
                  </w:r>
                  <w:r w:rsidRPr="006745AA">
                    <w:t xml:space="preserve"> of experience in developing and maintaining web based application using </w:t>
                  </w:r>
                  <w:r w:rsidR="001B6FC1">
                    <w:rPr>
                      <w:b/>
                    </w:rPr>
                    <w:t>Core Java, Spring MVC</w:t>
                  </w:r>
                  <w:r>
                    <w:rPr>
                      <w:b/>
                    </w:rPr>
                    <w:t>,</w:t>
                  </w:r>
                  <w:r w:rsidR="00D11DE3">
                    <w:rPr>
                      <w:b/>
                    </w:rPr>
                    <w:t xml:space="preserve"> Spring-REST</w:t>
                  </w:r>
                  <w:r w:rsidR="004B2B2D">
                    <w:rPr>
                      <w:b/>
                    </w:rPr>
                    <w:t>, Scala, Play, Lagom, Docker, Kubernetes</w:t>
                  </w:r>
                  <w:r>
                    <w:rPr>
                      <w:b/>
                    </w:rPr>
                    <w:t>.</w:t>
                  </w:r>
                </w:p>
                <w:p w:rsidR="00D126B0" w:rsidRPr="002A5FFF" w:rsidRDefault="00D126B0" w:rsidP="00D126B0">
                  <w:pPr>
                    <w:pStyle w:val="Normal1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lang w:val="en-IN"/>
                    </w:rPr>
                  </w:pPr>
                  <w:r w:rsidRPr="006745AA">
                    <w:t>Skilled in End-to-End Development of various applications and modules, involving designing, coding, testing, debugging, documentation and implementation in java.</w:t>
                  </w:r>
                </w:p>
                <w:p w:rsidR="00D126B0" w:rsidRDefault="00D126B0" w:rsidP="00D126B0">
                  <w:pPr>
                    <w:pStyle w:val="Normal1"/>
                    <w:numPr>
                      <w:ilvl w:val="0"/>
                      <w:numId w:val="10"/>
                    </w:numPr>
                    <w:spacing w:after="0" w:line="240" w:lineRule="auto"/>
                  </w:pPr>
                  <w:r w:rsidRPr="006745AA">
                    <w:t>Flexible to learn advance technologies as per the requirement.</w:t>
                  </w:r>
                </w:p>
                <w:p w:rsidR="00D126B0" w:rsidRPr="006745AA" w:rsidRDefault="00D126B0" w:rsidP="00D126B0">
                  <w:pPr>
                    <w:pStyle w:val="Normal1"/>
                    <w:spacing w:after="0" w:line="240" w:lineRule="auto"/>
                    <w:ind w:left="720"/>
                  </w:pPr>
                </w:p>
                <w:p w:rsidR="00D126B0" w:rsidRPr="006745AA" w:rsidRDefault="00D126B0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Technical Profile</w:t>
                  </w:r>
                </w:p>
                <w:p w:rsidR="00D126B0" w:rsidRPr="006745AA" w:rsidRDefault="00D126B0" w:rsidP="00D126B0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</w:pPr>
                </w:p>
                <w:p w:rsidR="00D126B0" w:rsidRPr="003F55EE" w:rsidRDefault="00D126B0" w:rsidP="00D126B0">
                  <w:pPr>
                    <w:pStyle w:val="Normal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hanging="359"/>
                    <w:jc w:val="both"/>
                  </w:pPr>
                  <w:r w:rsidRPr="006745AA">
                    <w:t xml:space="preserve">Hands on Experienced of </w:t>
                  </w:r>
                  <w:r w:rsidR="004B2B2D">
                    <w:rPr>
                      <w:b/>
                    </w:rPr>
                    <w:t>Scala, Play, Docker, Kubernetes, J</w:t>
                  </w:r>
                  <w:r w:rsidRPr="006745AA">
                    <w:rPr>
                      <w:b/>
                    </w:rPr>
                    <w:t>2EE/JAVA</w:t>
                  </w:r>
                  <w:r>
                    <w:rPr>
                      <w:b/>
                    </w:rPr>
                    <w:t xml:space="preserve">, </w:t>
                  </w:r>
                  <w:r w:rsidR="001B6FC1">
                    <w:rPr>
                      <w:b/>
                    </w:rPr>
                    <w:t>S</w:t>
                  </w:r>
                  <w:r w:rsidR="009475FF">
                    <w:rPr>
                      <w:b/>
                    </w:rPr>
                    <w:t>pring</w:t>
                  </w:r>
                  <w:r w:rsidR="001B6FC1">
                    <w:rPr>
                      <w:b/>
                    </w:rPr>
                    <w:t xml:space="preserve"> a</w:t>
                  </w:r>
                  <w:r>
                    <w:rPr>
                      <w:b/>
                    </w:rPr>
                    <w:t>nd Junit using Mockito (Power Mock)</w:t>
                  </w:r>
                  <w:r w:rsidR="00F721FD">
                    <w:rPr>
                      <w:b/>
                    </w:rPr>
                    <w:t>,</w:t>
                  </w:r>
                  <w:r w:rsidR="003D7732">
                    <w:rPr>
                      <w:b/>
                    </w:rPr>
                    <w:t>Spring-REST</w:t>
                  </w:r>
                  <w:r>
                    <w:rPr>
                      <w:b/>
                    </w:rPr>
                    <w:t>.</w:t>
                  </w:r>
                </w:p>
                <w:p w:rsidR="00D126B0" w:rsidRPr="006745AA" w:rsidRDefault="00D126B0" w:rsidP="00D126B0">
                  <w:pPr>
                    <w:pStyle w:val="Normal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after="0" w:line="240" w:lineRule="auto"/>
                    <w:ind w:hanging="359"/>
                    <w:jc w:val="both"/>
                  </w:pPr>
                  <w:r w:rsidRPr="006745AA">
                    <w:t xml:space="preserve">Basic understandingof </w:t>
                  </w:r>
                  <w:r>
                    <w:rPr>
                      <w:b/>
                    </w:rPr>
                    <w:t>SOAP</w:t>
                  </w:r>
                  <w:r w:rsidRPr="006745AA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>Multithreading</w:t>
                  </w:r>
                  <w:r w:rsidR="00DF63B7">
                    <w:rPr>
                      <w:b/>
                    </w:rPr>
                    <w:t>, Spring-Boot, AngularJS</w:t>
                  </w:r>
                  <w:r w:rsidR="001B6FC1">
                    <w:rPr>
                      <w:b/>
                    </w:rPr>
                    <w:t>.</w:t>
                  </w:r>
                </w:p>
                <w:p w:rsidR="00D126B0" w:rsidRPr="006745AA" w:rsidRDefault="00D126B0" w:rsidP="00D126B0">
                  <w:pPr>
                    <w:pStyle w:val="Normal1"/>
                    <w:tabs>
                      <w:tab w:val="left" w:pos="720"/>
                      <w:tab w:val="left" w:pos="1080"/>
                    </w:tabs>
                    <w:spacing w:after="0" w:line="240" w:lineRule="auto"/>
                    <w:ind w:right="-1457"/>
                  </w:pPr>
                </w:p>
                <w:p w:rsidR="00D126B0" w:rsidRPr="006745AA" w:rsidRDefault="00D126B0" w:rsidP="00D126B0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Educational Credentials</w:t>
                  </w:r>
                </w:p>
                <w:p w:rsidR="00D126B0" w:rsidRPr="006745AA" w:rsidRDefault="00D126B0" w:rsidP="00D126B0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</w:pPr>
                </w:p>
                <w:p w:rsidR="00D126B0" w:rsidRPr="006745AA" w:rsidRDefault="00D126B0" w:rsidP="00D126B0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 w:rsidRPr="006745AA">
                    <w:t xml:space="preserve">Masters in Computer Applications (MCA)from S.G.S.I.T.S. Indore, an Autonomous College, Indore, Secured </w:t>
                  </w:r>
                  <w:r w:rsidRPr="006745AA">
                    <w:rPr>
                      <w:b/>
                    </w:rPr>
                    <w:t>75%. (2009 to 2012).</w:t>
                  </w:r>
                </w:p>
                <w:p w:rsidR="00D126B0" w:rsidRDefault="00D126B0" w:rsidP="00D126B0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 w:rsidRPr="006745AA">
                    <w:t>Bachelors of Computer Applications (BCA)</w:t>
                  </w:r>
                  <w:r w:rsidRPr="006745AA">
                    <w:rPr>
                      <w:b/>
                    </w:rPr>
                    <w:t xml:space="preserve">, </w:t>
                  </w:r>
                  <w:r w:rsidRPr="006745AA">
                    <w:t xml:space="preserve">Gwalior Institute of Technology and Science, Gwalior, M.C.R.P.V Bhopal, 2009, Secured </w:t>
                  </w:r>
                  <w:r w:rsidRPr="006745AA">
                    <w:rPr>
                      <w:b/>
                    </w:rPr>
                    <w:t>67%.</w:t>
                  </w:r>
                </w:p>
                <w:p w:rsidR="009475FF" w:rsidRDefault="009475FF" w:rsidP="009475F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/>
                    </w:rPr>
                  </w:pPr>
                </w:p>
                <w:p w:rsidR="009475FF" w:rsidRPr="006745AA" w:rsidRDefault="009475FF" w:rsidP="009475FF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Personal Particulars</w:t>
                  </w:r>
                </w:p>
                <w:p w:rsidR="009475FF" w:rsidRPr="006745AA" w:rsidRDefault="009475FF" w:rsidP="009475FF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</w:pPr>
                </w:p>
                <w:p w:rsidR="009475FF" w:rsidRPr="006745AA" w:rsidRDefault="009475FF" w:rsidP="009475FF">
                  <w:pPr>
                    <w:pStyle w:val="Normal1"/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hanging="359"/>
                    <w:jc w:val="both"/>
                  </w:pPr>
                  <w:r w:rsidRPr="006745AA">
                    <w:rPr>
                      <w:b/>
                    </w:rPr>
                    <w:t xml:space="preserve">Date of Birth: </w:t>
                  </w:r>
                  <w:r w:rsidRPr="006745AA">
                    <w:t>06 August, 1986</w:t>
                  </w:r>
                </w:p>
                <w:p w:rsidR="009475FF" w:rsidRPr="006745AA" w:rsidRDefault="009475FF" w:rsidP="009475FF">
                  <w:pPr>
                    <w:pStyle w:val="Normal1"/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hanging="359"/>
                    <w:jc w:val="both"/>
                  </w:pPr>
                  <w:r w:rsidRPr="006745AA">
                    <w:rPr>
                      <w:b/>
                    </w:rPr>
                    <w:t>Languages known:</w:t>
                  </w:r>
                  <w:r w:rsidRPr="006745AA">
                    <w:t xml:space="preserve"> English and Hindi</w:t>
                  </w:r>
                </w:p>
                <w:p w:rsidR="009475FF" w:rsidRPr="006745AA" w:rsidRDefault="009475FF" w:rsidP="009475FF">
                  <w:pPr>
                    <w:pStyle w:val="Normal1"/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pacing w:after="0" w:line="240" w:lineRule="auto"/>
                    <w:ind w:hanging="359"/>
                    <w:jc w:val="both"/>
                  </w:pPr>
                  <w:r w:rsidRPr="006745AA">
                    <w:rPr>
                      <w:b/>
                    </w:rPr>
                    <w:t xml:space="preserve">Permanent Address: </w:t>
                  </w:r>
                  <w:r w:rsidRPr="006745AA">
                    <w:t>137 Indramani Nagar, Behind Mela Ground, Gola Ka Mandir , Gwalior (M.P). PIN:474005</w:t>
                  </w:r>
                </w:p>
                <w:p w:rsidR="00350018" w:rsidRDefault="00350018" w:rsidP="00350018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B615D2" w:rsidRDefault="00B615D2" w:rsidP="00350018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B615D2" w:rsidRDefault="00B615D2" w:rsidP="00350018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350018" w:rsidRPr="006745AA" w:rsidRDefault="00350018" w:rsidP="00350018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350018" w:rsidRPr="006745AA" w:rsidRDefault="00350018" w:rsidP="00350018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</w:pPr>
                </w:p>
                <w:p w:rsidR="00D126B0" w:rsidRPr="00D126B0" w:rsidRDefault="00D126B0" w:rsidP="00D126B0"/>
              </w:txbxContent>
            </v:textbox>
            <w10:wrap anchorx="page" anchory="page"/>
          </v:roundrect>
        </w:pict>
      </w:r>
    </w:p>
    <w:p w:rsidR="007C5728" w:rsidRPr="006745AA" w:rsidRDefault="007C5728" w:rsidP="006745AA">
      <w:pPr>
        <w:pStyle w:val="Title"/>
        <w:jc w:val="left"/>
        <w:rPr>
          <w:rFonts w:ascii="Calibri" w:eastAsia="Calibri" w:hAnsi="Calibri" w:cs="Calibri"/>
          <w:i w:val="0"/>
          <w:sz w:val="22"/>
          <w:u w:val="none"/>
        </w:rPr>
      </w:pPr>
      <w:r w:rsidRPr="006745AA">
        <w:rPr>
          <w:rFonts w:ascii="Calibri" w:eastAsia="Calibri" w:hAnsi="Calibri" w:cs="Calibri"/>
          <w:i w:val="0"/>
          <w:sz w:val="22"/>
          <w:u w:val="none"/>
        </w:rPr>
        <w:t>`</w:t>
      </w:r>
    </w:p>
    <w:p w:rsidR="00C4125E" w:rsidRDefault="00C4125E" w:rsidP="006745AA">
      <w:pPr>
        <w:pStyle w:val="Title"/>
        <w:jc w:val="left"/>
        <w:rPr>
          <w:rFonts w:ascii="Calibri" w:eastAsia="Calibri" w:hAnsi="Calibri" w:cs="Calibri"/>
          <w:i w:val="0"/>
          <w:sz w:val="22"/>
          <w:u w:val="none"/>
        </w:rPr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D126B0" w:rsidRDefault="00D126B0" w:rsidP="00D126B0">
      <w:pPr>
        <w:pStyle w:val="Normal1"/>
      </w:pPr>
    </w:p>
    <w:p w:rsidR="007B34D9" w:rsidRDefault="001E74C7" w:rsidP="00D126B0">
      <w:pPr>
        <w:pStyle w:val="Normal1"/>
      </w:pPr>
      <w:r w:rsidRPr="001E74C7">
        <w:rPr>
          <w:noProof/>
          <w:lang w:val="en-IN" w:eastAsia="en-IN"/>
        </w:rPr>
        <w:lastRenderedPageBreak/>
        <w:pict>
          <v:roundrect id="AutoShape 228" o:spid="_x0000_s1028" style="position:absolute;margin-left:20.95pt;margin-top:35.15pt;width:545.85pt;height:744.25pt;z-index:251659264;visibility:visible;mso-position-horizontal-relative:page;mso-position-vertical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" fillcolor="#f2f2f2" strokecolor="#938953 [1614]" strokeweight="1.5pt">
            <v:fill opacity="0" color2="#e5dfec" o:opacity2="64225f" rotate="t" focus="50%" type="gradient"/>
            <v:shadow on="t" color="#d8d8d8" opacity=".5" offset="6pt,6pt"/>
            <v:path arrowok="t"/>
            <v:textbox inset="10.8pt,10.8pt,10.8pt,10.8pt">
              <w:txbxContent>
                <w:p w:rsidR="007B34D9" w:rsidRDefault="007B34D9" w:rsidP="007B34D9">
                  <w:pPr>
                    <w:pStyle w:val="Title"/>
                    <w:jc w:val="left"/>
                    <w:rPr>
                      <w:rFonts w:ascii="Calibri" w:eastAsia="Calibri" w:hAnsi="Calibri" w:cs="Calibri"/>
                      <w:b w:val="0"/>
                      <w:i w:val="0"/>
                      <w:sz w:val="22"/>
                      <w:u w:val="none"/>
                    </w:rPr>
                  </w:pPr>
                </w:p>
                <w:p w:rsidR="00EA17D9" w:rsidRDefault="00EA17D9" w:rsidP="007B34D9">
                  <w:pPr>
                    <w:pStyle w:val="Title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</w:p>
                <w:p w:rsidR="007B34D9" w:rsidRPr="006745AA" w:rsidRDefault="007B34D9" w:rsidP="00EA17D9">
                  <w:pPr>
                    <w:pStyle w:val="Title"/>
                    <w:ind w:left="3600"/>
                    <w:jc w:val="left"/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</w:pPr>
                  <w:r w:rsidRPr="006745AA">
                    <w:rPr>
                      <w:rFonts w:ascii="Calibri" w:eastAsia="Calibri" w:hAnsi="Calibri" w:cs="Calibri"/>
                      <w:i w:val="0"/>
                      <w:sz w:val="22"/>
                      <w:u w:val="none"/>
                    </w:rPr>
                    <w:t>Projects Undertaken</w:t>
                  </w:r>
                </w:p>
                <w:p w:rsidR="007B34D9" w:rsidRPr="006745AA" w:rsidRDefault="007B34D9" w:rsidP="007B34D9">
                  <w:pPr>
                    <w:pStyle w:val="Normal1"/>
                    <w:pBdr>
                      <w:top w:val="single" w:sz="4" w:space="1" w:color="000000"/>
                    </w:pBdr>
                    <w:spacing w:after="0" w:line="240" w:lineRule="auto"/>
                  </w:pP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bookmarkStart w:id="0" w:name="_GoBack"/>
                  <w:bookmarkEnd w:id="0"/>
                </w:p>
                <w:p w:rsidR="004B2B2D" w:rsidRDefault="004B2B2D" w:rsidP="004B2B2D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>
                    <w:rPr>
                      <w:b/>
                      <w:bCs/>
                      <w:sz w:val="24"/>
                      <w:lang w:val="en-US"/>
                    </w:rPr>
                    <w:t xml:space="preserve">MOCAPAY – Fintech Project  - </w:t>
                  </w:r>
                  <w:hyperlink r:id="rId7" w:history="1">
                    <w:r w:rsidRPr="003B0C64">
                      <w:rPr>
                        <w:rStyle w:val="Hyperlink"/>
                        <w:b/>
                        <w:bCs/>
                        <w:sz w:val="24"/>
                        <w:lang w:val="en-US"/>
                      </w:rPr>
                      <w:t>https://mocapay.com</w:t>
                    </w:r>
                  </w:hyperlink>
                </w:p>
                <w:p w:rsidR="004B2B2D" w:rsidRPr="00EB74B9" w:rsidRDefault="004B2B2D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>Building and Designing Micro</w:t>
                  </w:r>
                  <w:r w:rsidR="00FD1119">
                    <w:rPr>
                      <w:bCs/>
                      <w:lang w:val="en-US"/>
                    </w:rPr>
                    <w:t>-</w:t>
                  </w:r>
                  <w:r>
                    <w:rPr>
                      <w:bCs/>
                      <w:lang w:val="en-US"/>
                    </w:rPr>
                    <w:t>service architecture and leading a team .</w:t>
                  </w:r>
                </w:p>
                <w:p w:rsidR="004B2B2D" w:rsidRDefault="004B2B2D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 w:rsidRPr="00EB74B9">
                    <w:rPr>
                      <w:b/>
                    </w:rPr>
                    <w:t>Role</w:t>
                  </w:r>
                  <w:r w:rsidRPr="00EB74B9">
                    <w:rPr>
                      <w:bCs/>
                      <w:lang w:val="en-US"/>
                    </w:rPr>
                    <w:t xml:space="preserve">: </w:t>
                  </w:r>
                  <w:r>
                    <w:rPr>
                      <w:bCs/>
                      <w:lang w:val="en-US"/>
                    </w:rPr>
                    <w:t>Team Lead</w:t>
                  </w:r>
                </w:p>
                <w:p w:rsidR="004B2B2D" w:rsidRDefault="004B2B2D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>
                    <w:rPr>
                      <w:b/>
                    </w:rPr>
                    <w:t xml:space="preserve">Duration: </w:t>
                  </w:r>
                  <w:r>
                    <w:t>Dec</w:t>
                  </w:r>
                  <w:r w:rsidRPr="00A956EF">
                    <w:t xml:space="preserve"> 2018 to Present.</w:t>
                  </w:r>
                </w:p>
                <w:p w:rsidR="004B2B2D" w:rsidRDefault="004B2B2D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 w:rsidRPr="00EB74B9">
                    <w:rPr>
                      <w:b/>
                    </w:rPr>
                    <w:t>Tools</w:t>
                  </w:r>
                  <w:r w:rsidRPr="00EB74B9">
                    <w:rPr>
                      <w:bCs/>
                      <w:lang w:val="en-US"/>
                    </w:rPr>
                    <w:t xml:space="preserve">: </w:t>
                  </w:r>
                  <w:r w:rsidRPr="003F55EE">
                    <w:rPr>
                      <w:bCs/>
                      <w:lang w:val="en-US"/>
                    </w:rPr>
                    <w:t>Java,</w:t>
                  </w:r>
                  <w:r>
                    <w:rPr>
                      <w:bCs/>
                      <w:lang w:val="en-US"/>
                    </w:rPr>
                    <w:t xml:space="preserve"> Scala, SBT, Play, Lagom,</w:t>
                  </w:r>
                  <w:r w:rsidRPr="003F55EE">
                    <w:rPr>
                      <w:bCs/>
                      <w:lang w:val="en-US"/>
                    </w:rPr>
                    <w:t xml:space="preserve"> Micro</w:t>
                  </w:r>
                  <w:r w:rsidR="00FD1119">
                    <w:rPr>
                      <w:bCs/>
                      <w:lang w:val="en-US"/>
                    </w:rPr>
                    <w:t>-</w:t>
                  </w:r>
                  <w:r w:rsidRPr="003F55EE">
                    <w:rPr>
                      <w:bCs/>
                      <w:lang w:val="en-US"/>
                    </w:rPr>
                    <w:t xml:space="preserve">services, </w:t>
                  </w:r>
                  <w:r>
                    <w:rPr>
                      <w:bCs/>
                      <w:lang w:val="en-US"/>
                    </w:rPr>
                    <w:t>Docker, Kubernetes, Jenkins, AWS,</w:t>
                  </w:r>
                  <w:r w:rsidRPr="003F55EE">
                    <w:rPr>
                      <w:bCs/>
                      <w:lang w:val="en-US"/>
                    </w:rPr>
                    <w:t>REST webservices, and Junit using Mockito</w:t>
                  </w:r>
                  <w:r>
                    <w:rPr>
                      <w:bCs/>
                      <w:lang w:val="en-US"/>
                    </w:rPr>
                    <w:t>, TestNG</w:t>
                  </w:r>
                </w:p>
                <w:p w:rsidR="004B2B2D" w:rsidRPr="004B2B2D" w:rsidRDefault="004B2B2D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/>
                    </w:rPr>
                  </w:pPr>
                </w:p>
                <w:p w:rsidR="007B34D9" w:rsidRDefault="007B34D9" w:rsidP="007B34D9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 w:rsidRPr="00EB74B9">
                    <w:rPr>
                      <w:b/>
                      <w:bCs/>
                      <w:sz w:val="24"/>
                      <w:lang w:val="en-US"/>
                    </w:rPr>
                    <w:t>Barclays</w:t>
                  </w:r>
                  <w:r w:rsidR="00A754AB">
                    <w:rPr>
                      <w:b/>
                      <w:bCs/>
                      <w:sz w:val="24"/>
                      <w:lang w:val="en-US"/>
                    </w:rPr>
                    <w:t>–</w:t>
                  </w:r>
                  <w:r w:rsidR="003F55EE">
                    <w:rPr>
                      <w:b/>
                      <w:bCs/>
                      <w:sz w:val="24"/>
                      <w:lang w:val="en-US"/>
                    </w:rPr>
                    <w:t>Process API and BOLB</w:t>
                  </w:r>
                </w:p>
                <w:p w:rsidR="007B34D9" w:rsidRPr="00EB74B9" w:rsidRDefault="003F55EE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>Building the Process API for conversion of Monolithic to Microservice architecture.</w:t>
                  </w:r>
                </w:p>
                <w:p w:rsidR="0068526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 w:rsidRPr="00EB74B9">
                    <w:rPr>
                      <w:b/>
                    </w:rPr>
                    <w:t>Role</w:t>
                  </w:r>
                  <w:r w:rsidRPr="00EB74B9">
                    <w:rPr>
                      <w:bCs/>
                      <w:lang w:val="en-US"/>
                    </w:rPr>
                    <w:t xml:space="preserve">: </w:t>
                  </w:r>
                  <w:r w:rsidR="003F55EE">
                    <w:rPr>
                      <w:bCs/>
                      <w:lang w:val="en-US"/>
                    </w:rPr>
                    <w:t xml:space="preserve">Senior </w:t>
                  </w:r>
                  <w:r w:rsidRPr="00EB74B9">
                    <w:rPr>
                      <w:bCs/>
                      <w:lang w:val="en-US"/>
                    </w:rPr>
                    <w:t>Developer</w:t>
                  </w:r>
                  <w:r w:rsidR="003F55EE">
                    <w:rPr>
                      <w:bCs/>
                      <w:lang w:val="en-US"/>
                    </w:rPr>
                    <w:t>, SME for BOLB</w:t>
                  </w:r>
                </w:p>
                <w:p w:rsidR="00A956EF" w:rsidRDefault="00A956EF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>
                    <w:rPr>
                      <w:b/>
                    </w:rPr>
                    <w:t xml:space="preserve">Duration: </w:t>
                  </w:r>
                  <w:r w:rsidRPr="00A956EF">
                    <w:t>July 2018 to Present.</w:t>
                  </w:r>
                </w:p>
                <w:p w:rsidR="007B34D9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 w:rsidRPr="00EB74B9">
                    <w:rPr>
                      <w:b/>
                    </w:rPr>
                    <w:t>Tools</w:t>
                  </w:r>
                  <w:r w:rsidRPr="00EB74B9">
                    <w:rPr>
                      <w:bCs/>
                      <w:lang w:val="en-US"/>
                    </w:rPr>
                    <w:t xml:space="preserve">: </w:t>
                  </w:r>
                  <w:r w:rsidR="003F55EE" w:rsidRPr="003F55EE">
                    <w:rPr>
                      <w:bCs/>
                      <w:lang w:val="en-US"/>
                    </w:rPr>
                    <w:t>Java, Microservices, REST webservices, Spring Boot and Junit using Mockito</w:t>
                  </w:r>
                  <w:r w:rsidRPr="00EB74B9">
                    <w:rPr>
                      <w:bCs/>
                      <w:lang w:val="en-US"/>
                    </w:rPr>
                    <w:t>.</w:t>
                  </w:r>
                </w:p>
                <w:p w:rsidR="003F55EE" w:rsidRPr="00EB74B9" w:rsidRDefault="003F55EE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</w:p>
                <w:p w:rsidR="003F55EE" w:rsidRDefault="003F55EE" w:rsidP="003F55EE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 w:rsidRPr="00EB74B9">
                    <w:rPr>
                      <w:b/>
                      <w:bCs/>
                      <w:sz w:val="24"/>
                      <w:lang w:val="en-US"/>
                    </w:rPr>
                    <w:t>Barclays</w:t>
                  </w:r>
                  <w:r>
                    <w:rPr>
                      <w:b/>
                      <w:bCs/>
                      <w:sz w:val="24"/>
                      <w:lang w:val="en-US"/>
                    </w:rPr>
                    <w:t xml:space="preserve"> – ROLB</w:t>
                  </w:r>
                </w:p>
                <w:p w:rsidR="003F55EE" w:rsidRDefault="003F55EE" w:rsidP="003F55EE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Cs/>
                      <w:lang w:val="en-US"/>
                    </w:rPr>
                  </w:pPr>
                  <w:r w:rsidRPr="00EB74B9">
                    <w:rPr>
                      <w:bCs/>
                      <w:lang w:val="en-US"/>
                    </w:rPr>
                    <w:t>ROLB stands for Retail Online Banking. It’s a huge application comprising of multiple mini</w:t>
                  </w:r>
                  <w:r>
                    <w:rPr>
                      <w:bCs/>
                      <w:lang w:val="en-US"/>
                    </w:rPr>
                    <w:t>-</w:t>
                  </w:r>
                  <w:r w:rsidRPr="00EB74B9">
                    <w:rPr>
                      <w:bCs/>
                      <w:lang w:val="en-US"/>
                    </w:rPr>
                    <w:t>apps like AUTH, BTR, PAY, CONTACT, CONFIG etc. Our task is to enhance and improve the existing behavior and to make it more customers friendly.</w:t>
                  </w:r>
                </w:p>
                <w:p w:rsidR="00A956EF" w:rsidRDefault="00A956EF" w:rsidP="00A956E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>
                    <w:rPr>
                      <w:b/>
                    </w:rPr>
                    <w:t xml:space="preserve">Duration: </w:t>
                  </w:r>
                  <w:r w:rsidRPr="00A956EF">
                    <w:t>Jan 2017 to May 2018.</w:t>
                  </w:r>
                </w:p>
                <w:p w:rsidR="003F55EE" w:rsidRDefault="00A956EF" w:rsidP="00A956E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ab/>
                  </w:r>
                  <w:r w:rsidR="003F55EE" w:rsidRPr="00EB74B9">
                    <w:rPr>
                      <w:b/>
                    </w:rPr>
                    <w:t>Role</w:t>
                  </w:r>
                  <w:r w:rsidR="003F55EE" w:rsidRPr="00EB74B9">
                    <w:rPr>
                      <w:bCs/>
                      <w:lang w:val="en-US"/>
                    </w:rPr>
                    <w:t xml:space="preserve">: </w:t>
                  </w:r>
                  <w:r w:rsidR="00DF0C8D">
                    <w:rPr>
                      <w:bCs/>
                      <w:lang w:val="en-US"/>
                    </w:rPr>
                    <w:t xml:space="preserve">Senior </w:t>
                  </w:r>
                  <w:r w:rsidR="003F55EE" w:rsidRPr="00EB74B9">
                    <w:rPr>
                      <w:bCs/>
                      <w:lang w:val="en-US"/>
                    </w:rPr>
                    <w:t xml:space="preserve">Developer </w:t>
                  </w:r>
                </w:p>
                <w:p w:rsidR="003F55EE" w:rsidRPr="00EB74B9" w:rsidRDefault="003F55EE" w:rsidP="003F55EE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rPr>
                      <w:bCs/>
                      <w:lang w:val="en-US"/>
                    </w:rPr>
                  </w:pPr>
                  <w:r w:rsidRPr="00EB74B9">
                    <w:rPr>
                      <w:b/>
                    </w:rPr>
                    <w:t>Tools</w:t>
                  </w:r>
                  <w:r w:rsidRPr="00EB74B9">
                    <w:rPr>
                      <w:bCs/>
                      <w:lang w:val="en-US"/>
                    </w:rPr>
                    <w:t>: IntelliJIDEA, Jenkins, JavaScript, Jira, Git, Maven, MySQL</w:t>
                  </w:r>
                  <w:r>
                    <w:rPr>
                      <w:bCs/>
                      <w:lang w:val="en-US"/>
                    </w:rPr>
                    <w:t>, Power Mock (Mockito)</w:t>
                  </w:r>
                  <w:r w:rsidR="00A956EF">
                    <w:rPr>
                      <w:bCs/>
                      <w:lang w:val="en-US"/>
                    </w:rPr>
                    <w:t>, Angular JS 1.2</w:t>
                  </w:r>
                  <w:r w:rsidRPr="00EB74B9">
                    <w:rPr>
                      <w:bCs/>
                      <w:lang w:val="en-US"/>
                    </w:rPr>
                    <w:t>.</w:t>
                  </w:r>
                </w:p>
                <w:p w:rsidR="007B34D9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3F55EE" w:rsidRPr="00EB74B9" w:rsidRDefault="003F55EE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7B34D9" w:rsidRPr="00BA60EA" w:rsidRDefault="007B34D9" w:rsidP="007B34D9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>
                    <w:rPr>
                      <w:b/>
                      <w:bCs/>
                      <w:sz w:val="24"/>
                      <w:lang w:val="en-US"/>
                    </w:rPr>
                    <w:t>Allianz – Global One</w:t>
                  </w:r>
                </w:p>
                <w:p w:rsidR="007B34D9" w:rsidRPr="006745AA" w:rsidRDefault="007B34D9" w:rsidP="00A956E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lang w:val="en-IN"/>
                    </w:rPr>
                  </w:pPr>
                  <w:r w:rsidRPr="006745AA">
                    <w:rPr>
                      <w:bCs/>
                      <w:lang w:val="en-US"/>
                    </w:rPr>
                    <w:t>Allianz</w:t>
                  </w:r>
                  <w:r w:rsidRPr="006745AA">
                    <w:rPr>
                      <w:lang w:val="en-US"/>
                    </w:rPr>
                    <w:t xml:space="preserve"> is an Insurance domain project that is being developed for multiple clients in different geographical areas.  So considering many clients of Allianz in different geographical areas, development considering Re-usability of functionalities was of top priority.</w:t>
                  </w:r>
                </w:p>
                <w:p w:rsidR="00DF01FF" w:rsidRDefault="007B34D9" w:rsidP="00DF01F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/>
                    </w:rPr>
                  </w:pPr>
                  <w:r w:rsidRPr="006745AA">
                    <w:rPr>
                      <w:b/>
                    </w:rPr>
                    <w:t>Project Technology:</w:t>
                  </w:r>
                </w:p>
                <w:p w:rsidR="00DF01FF" w:rsidRPr="00DF01FF" w:rsidRDefault="00DF01FF" w:rsidP="00DF01FF">
                  <w:pPr>
                    <w:pStyle w:val="Normal1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lang w:val="en-US"/>
                    </w:rPr>
                    <w:t>Java, Hibernate</w:t>
                  </w:r>
                  <w:r w:rsidRPr="006745AA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SOAP Webservice, Eclipse</w:t>
                  </w:r>
                </w:p>
                <w:p w:rsidR="007B34D9" w:rsidRPr="00DF01FF" w:rsidRDefault="007B34D9" w:rsidP="007B34D9">
                  <w:pPr>
                    <w:pStyle w:val="Normal1"/>
                    <w:numPr>
                      <w:ilvl w:val="0"/>
                      <w:numId w:val="12"/>
                    </w:num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lang w:val="en-IN"/>
                    </w:rPr>
                  </w:pPr>
                  <w:r w:rsidRPr="006745AA">
                    <w:rPr>
                      <w:lang w:val="en-US"/>
                    </w:rPr>
                    <w:t>Junits and Jmockit</w:t>
                  </w:r>
                  <w:r>
                    <w:rPr>
                      <w:lang w:val="en-US"/>
                    </w:rPr>
                    <w:t xml:space="preserve"> for Unit Testing</w:t>
                  </w:r>
                  <w:r w:rsidRPr="006745AA">
                    <w:rPr>
                      <w:lang w:val="en-US"/>
                    </w:rPr>
                    <w:t>.</w:t>
                  </w:r>
                </w:p>
                <w:p w:rsidR="00DF01FF" w:rsidRPr="00BA60EA" w:rsidRDefault="00DF01FF" w:rsidP="00DF01FF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1440"/>
                    <w:jc w:val="both"/>
                    <w:rPr>
                      <w:lang w:val="en-IN"/>
                    </w:rPr>
                  </w:pPr>
                </w:p>
                <w:p w:rsidR="007B34D9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ab/>
                  </w:r>
                  <w:r w:rsidRPr="006745AA">
                    <w:rPr>
                      <w:b/>
                    </w:rPr>
                    <w:t>Role</w:t>
                  </w:r>
                  <w:r w:rsidRPr="006745AA">
                    <w:t xml:space="preserve">: </w:t>
                  </w:r>
                  <w:r>
                    <w:t>Application Developer Analyst.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</w:pPr>
                  <w:r>
                    <w:tab/>
                  </w:r>
                  <w:r w:rsidRPr="00BA60EA">
                    <w:rPr>
                      <w:b/>
                    </w:rPr>
                    <w:t>Responsibility</w:t>
                  </w:r>
                  <w:r>
                    <w:t>: Coding, Design, Unit Testing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/>
                    </w:rPr>
                  </w:pPr>
                </w:p>
                <w:p w:rsidR="007B34D9" w:rsidRPr="006745AA" w:rsidRDefault="007B34D9" w:rsidP="00A956EF">
                  <w:pPr>
                    <w:pStyle w:val="Normal1"/>
                    <w:numPr>
                      <w:ilvl w:val="0"/>
                      <w:numId w:val="7"/>
                    </w:numPr>
                    <w:tabs>
                      <w:tab w:val="left" w:pos="720"/>
                    </w:tabs>
                    <w:spacing w:after="0" w:line="240" w:lineRule="auto"/>
                    <w:ind w:left="720" w:hanging="359"/>
                    <w:jc w:val="both"/>
                    <w:rPr>
                      <w:b/>
                    </w:rPr>
                  </w:pPr>
                  <w:r w:rsidRPr="004D2DA4">
                    <w:rPr>
                      <w:b/>
                      <w:bCs/>
                      <w:sz w:val="24"/>
                      <w:lang w:val="en-US"/>
                    </w:rPr>
                    <w:t>Proseeder(</w:t>
                  </w:r>
                  <w:hyperlink r:id="rId8" w:history="1">
                    <w:r w:rsidRPr="004D2DA4">
                      <w:rPr>
                        <w:rStyle w:val="Hyperlink"/>
                        <w:b/>
                        <w:bCs/>
                        <w:sz w:val="24"/>
                        <w:lang w:val="en-US"/>
                      </w:rPr>
                      <w:t>www.proseeder.com</w:t>
                    </w:r>
                  </w:hyperlink>
                  <w:r w:rsidRPr="004D2DA4">
                    <w:rPr>
                      <w:b/>
                      <w:bCs/>
                      <w:sz w:val="24"/>
                      <w:lang w:val="en-US"/>
                    </w:rPr>
                    <w:t>)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</w:pPr>
                  <w:r w:rsidRPr="006745AA">
                    <w:rPr>
                      <w:b/>
                    </w:rPr>
                    <w:t xml:space="preserve">Duration: </w:t>
                  </w:r>
                  <w:r w:rsidRPr="006745AA">
                    <w:t>October 2014 – September 2015.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</w:pPr>
                  <w:r w:rsidRPr="006745AA">
                    <w:rPr>
                      <w:b/>
                    </w:rPr>
                    <w:t>Company: www.</w:t>
                  </w:r>
                  <w:r w:rsidRPr="006745AA">
                    <w:t>proseeder.com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  <w:rPr>
                      <w:b/>
                    </w:rPr>
                  </w:pPr>
                  <w:r w:rsidRPr="006745AA">
                    <w:rPr>
                      <w:b/>
                    </w:rPr>
                    <w:t>Project Technology: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1440"/>
                    <w:jc w:val="both"/>
                  </w:pPr>
                  <w:r w:rsidRPr="006745AA">
                    <w:rPr>
                      <w:b/>
                    </w:rPr>
                    <w:t xml:space="preserve">• </w:t>
                  </w:r>
                  <w:r>
                    <w:t>S</w:t>
                  </w:r>
                  <w:r w:rsidRPr="006745AA">
                    <w:t>truts 1.2, AJAX, jQuery, CSS JSP, DAO, MVC model. Spring Rest Web services.</w:t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1440"/>
                    <w:jc w:val="both"/>
                  </w:pPr>
                  <w:r w:rsidRPr="006745AA">
                    <w:t xml:space="preserve">  Struts and Spring Integration.</w:t>
                  </w:r>
                  <w:r w:rsidRPr="006745AA">
                    <w:tab/>
                  </w:r>
                  <w:r w:rsidRPr="006745AA">
                    <w:tab/>
                  </w: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1440"/>
                    <w:jc w:val="both"/>
                  </w:pPr>
                  <w:r w:rsidRPr="006745AA">
                    <w:t>• JBoss as a Application server and MySQL 5.5 as database.</w:t>
                  </w:r>
                </w:p>
                <w:p w:rsidR="007B34D9" w:rsidRPr="004B2B2D" w:rsidRDefault="007B34D9" w:rsidP="004B2B2D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</w:pPr>
                  <w:r w:rsidRPr="006745AA">
                    <w:rPr>
                      <w:b/>
                    </w:rPr>
                    <w:t>Role</w:t>
                  </w:r>
                  <w:r w:rsidRPr="006745AA">
                    <w:t>: Java Developer.</w:t>
                  </w:r>
                </w:p>
                <w:p w:rsidR="007B34D9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7B34D9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  <w:p w:rsidR="007B34D9" w:rsidRPr="006745AA" w:rsidRDefault="007B34D9" w:rsidP="007B34D9">
                  <w:pPr>
                    <w:pStyle w:val="Normal1"/>
                    <w:tabs>
                      <w:tab w:val="left" w:pos="720"/>
                    </w:tabs>
                    <w:spacing w:after="0" w:line="240" w:lineRule="auto"/>
                    <w:ind w:left="720"/>
                    <w:jc w:val="both"/>
                  </w:pPr>
                </w:p>
                <w:p w:rsidR="007B34D9" w:rsidRPr="00D126B0" w:rsidRDefault="007B34D9" w:rsidP="007B34D9"/>
              </w:txbxContent>
            </v:textbox>
            <w10:wrap anchorx="page" anchory="page"/>
          </v:roundrect>
        </w:pict>
      </w: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7B34D9" w:rsidRDefault="007B34D9" w:rsidP="00D126B0">
      <w:pPr>
        <w:pStyle w:val="Normal1"/>
      </w:pPr>
    </w:p>
    <w:p w:rsidR="001A28DE" w:rsidRPr="006745AA" w:rsidRDefault="001A28DE" w:rsidP="009475FF">
      <w:pPr>
        <w:pStyle w:val="Normal1"/>
        <w:spacing w:after="0" w:line="240" w:lineRule="auto"/>
      </w:pPr>
    </w:p>
    <w:sectPr w:rsidR="001A28DE" w:rsidRPr="006745AA" w:rsidSect="00300D55">
      <w:footerReference w:type="default" r:id="rId9"/>
      <w:pgSz w:w="11906" w:h="16704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C5F" w:rsidRDefault="00B67C5F">
      <w:pPr>
        <w:spacing w:after="0" w:line="240" w:lineRule="auto"/>
      </w:pPr>
      <w:r>
        <w:separator/>
      </w:r>
    </w:p>
  </w:endnote>
  <w:endnote w:type="continuationSeparator" w:id="1">
    <w:p w:rsidR="00B67C5F" w:rsidRDefault="00B6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D9" w:rsidRDefault="007B34D9">
    <w:pPr>
      <w:pStyle w:val="Normal1"/>
      <w:spacing w:after="0" w:line="240" w:lineRule="auto"/>
      <w:jc w:val="center"/>
      <w:rPr>
        <w:rFonts w:ascii="Verdana" w:eastAsia="Verdana" w:hAnsi="Verdana" w:cs="Verdana"/>
        <w:sz w:val="16"/>
      </w:rPr>
    </w:pPr>
  </w:p>
  <w:p w:rsidR="007B34D9" w:rsidRDefault="007B34D9">
    <w:pPr>
      <w:pStyle w:val="Normal1"/>
      <w:spacing w:after="0" w:line="240" w:lineRule="auto"/>
      <w:jc w:val="center"/>
      <w:rPr>
        <w:rFonts w:ascii="Verdana" w:eastAsia="Verdana" w:hAnsi="Verdana" w:cs="Verdana"/>
        <w:sz w:val="16"/>
      </w:rPr>
    </w:pPr>
  </w:p>
  <w:p w:rsidR="001A28DE" w:rsidRDefault="001A28DE">
    <w:pPr>
      <w:pStyle w:val="Normal1"/>
      <w:spacing w:after="0" w:line="240" w:lineRule="auto"/>
      <w:jc w:val="center"/>
      <w:rPr>
        <w:rFonts w:ascii="Verdana" w:eastAsia="Verdana" w:hAnsi="Verdana" w:cs="Verdana"/>
        <w:sz w:val="16"/>
      </w:rPr>
    </w:pPr>
    <w:r>
      <w:rPr>
        <w:rFonts w:ascii="Verdana" w:eastAsia="Verdana" w:hAnsi="Verdana" w:cs="Verdana"/>
        <w:sz w:val="16"/>
      </w:rPr>
      <w:t xml:space="preserve">Résumé of Jitendra Trivedia Page </w:t>
    </w:r>
    <w:r w:rsidR="001E74C7">
      <w:fldChar w:fldCharType="begin"/>
    </w:r>
    <w:r w:rsidR="00F66CCA">
      <w:instrText xml:space="preserve"> PAGE </w:instrText>
    </w:r>
    <w:r w:rsidR="001E74C7">
      <w:fldChar w:fldCharType="separate"/>
    </w:r>
    <w:r w:rsidR="00FD1119">
      <w:rPr>
        <w:noProof/>
      </w:rPr>
      <w:t>1</w:t>
    </w:r>
    <w:r w:rsidR="001E74C7">
      <w:rPr>
        <w:noProof/>
      </w:rPr>
      <w:fldChar w:fldCharType="end"/>
    </w:r>
    <w:r w:rsidR="009475FF">
      <w:rPr>
        <w:rFonts w:ascii="Verdana" w:eastAsia="Verdana" w:hAnsi="Verdana" w:cs="Verdana"/>
        <w:sz w:val="16"/>
      </w:rPr>
      <w:t xml:space="preserve"> of 2</w:t>
    </w:r>
  </w:p>
  <w:p w:rsidR="001A28DE" w:rsidRDefault="001A28DE">
    <w:pPr>
      <w:pStyle w:val="Normal1"/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C5F" w:rsidRDefault="00B67C5F">
      <w:pPr>
        <w:spacing w:after="0" w:line="240" w:lineRule="auto"/>
      </w:pPr>
      <w:r>
        <w:separator/>
      </w:r>
    </w:p>
  </w:footnote>
  <w:footnote w:type="continuationSeparator" w:id="1">
    <w:p w:rsidR="00B67C5F" w:rsidRDefault="00B6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firstLine="18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firstLine="25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firstLine="39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firstLine="46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firstLine="61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firstLine="684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108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Arial" w:hAnsi="Arial" w:cs="Arial"/>
        <w:b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firstLine="18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firstLine="27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firstLine="32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firstLine="48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firstLine="61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firstLine="70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bullet"/>
      <w:lvlText w:val="●"/>
      <w:lvlJc w:val="left"/>
      <w:pPr>
        <w:tabs>
          <w:tab w:val="num" w:pos="0"/>
        </w:tabs>
        <w:ind w:left="36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8">
    <w:nsid w:val="0AA64021"/>
    <w:multiLevelType w:val="hybridMultilevel"/>
    <w:tmpl w:val="BE58BFD8"/>
    <w:lvl w:ilvl="0" w:tplc="3E326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3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2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4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0A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CC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0C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559BB"/>
    <w:multiLevelType w:val="hybridMultilevel"/>
    <w:tmpl w:val="550AF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7270BA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0"/>
        </w:tabs>
        <w:ind w:left="108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2">
    <w:nsid w:val="79086E69"/>
    <w:multiLevelType w:val="hybridMultilevel"/>
    <w:tmpl w:val="E1948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2"/>
  </w:num>
  <w:num w:numId="11">
    <w:abstractNumId w:val="8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27E6"/>
    <w:rsid w:val="0000648F"/>
    <w:rsid w:val="00020344"/>
    <w:rsid w:val="00022E75"/>
    <w:rsid w:val="00066FC8"/>
    <w:rsid w:val="000C7E23"/>
    <w:rsid w:val="000D7A44"/>
    <w:rsid w:val="000E05F6"/>
    <w:rsid w:val="000E3312"/>
    <w:rsid w:val="00102BBA"/>
    <w:rsid w:val="0018521C"/>
    <w:rsid w:val="001962C9"/>
    <w:rsid w:val="001A28DE"/>
    <w:rsid w:val="001A4D11"/>
    <w:rsid w:val="001B67F2"/>
    <w:rsid w:val="001B6FC1"/>
    <w:rsid w:val="001C1BFA"/>
    <w:rsid w:val="001C78D6"/>
    <w:rsid w:val="001D5C87"/>
    <w:rsid w:val="001E74C7"/>
    <w:rsid w:val="00220E65"/>
    <w:rsid w:val="00226785"/>
    <w:rsid w:val="00243761"/>
    <w:rsid w:val="00255883"/>
    <w:rsid w:val="002A5FFF"/>
    <w:rsid w:val="002B4A3D"/>
    <w:rsid w:val="002B6AC7"/>
    <w:rsid w:val="002D33D0"/>
    <w:rsid w:val="00300D55"/>
    <w:rsid w:val="003069C3"/>
    <w:rsid w:val="0032505D"/>
    <w:rsid w:val="0032768E"/>
    <w:rsid w:val="0034125A"/>
    <w:rsid w:val="0034372D"/>
    <w:rsid w:val="00350018"/>
    <w:rsid w:val="003508D0"/>
    <w:rsid w:val="00352418"/>
    <w:rsid w:val="00381692"/>
    <w:rsid w:val="00386DB4"/>
    <w:rsid w:val="00395814"/>
    <w:rsid w:val="003A762D"/>
    <w:rsid w:val="003B7482"/>
    <w:rsid w:val="003C2D2E"/>
    <w:rsid w:val="003D1CD3"/>
    <w:rsid w:val="003D7732"/>
    <w:rsid w:val="003F55EE"/>
    <w:rsid w:val="004055BA"/>
    <w:rsid w:val="004064C7"/>
    <w:rsid w:val="00422839"/>
    <w:rsid w:val="004260B0"/>
    <w:rsid w:val="004330F4"/>
    <w:rsid w:val="00490130"/>
    <w:rsid w:val="004B2B2D"/>
    <w:rsid w:val="004B67F4"/>
    <w:rsid w:val="004D2DA4"/>
    <w:rsid w:val="004D2EB5"/>
    <w:rsid w:val="004F183A"/>
    <w:rsid w:val="00503A40"/>
    <w:rsid w:val="005127E6"/>
    <w:rsid w:val="00527AF1"/>
    <w:rsid w:val="00546E50"/>
    <w:rsid w:val="00560852"/>
    <w:rsid w:val="005964E0"/>
    <w:rsid w:val="005B2566"/>
    <w:rsid w:val="005E38BE"/>
    <w:rsid w:val="005F09EF"/>
    <w:rsid w:val="0064594E"/>
    <w:rsid w:val="006745AA"/>
    <w:rsid w:val="0068526A"/>
    <w:rsid w:val="006B6E2C"/>
    <w:rsid w:val="006D460F"/>
    <w:rsid w:val="006D6F4F"/>
    <w:rsid w:val="006E3278"/>
    <w:rsid w:val="006F1204"/>
    <w:rsid w:val="006F57D6"/>
    <w:rsid w:val="006F5B39"/>
    <w:rsid w:val="00711CA8"/>
    <w:rsid w:val="0073526D"/>
    <w:rsid w:val="00763516"/>
    <w:rsid w:val="007729AF"/>
    <w:rsid w:val="0078679A"/>
    <w:rsid w:val="007917E8"/>
    <w:rsid w:val="00794C00"/>
    <w:rsid w:val="007A308C"/>
    <w:rsid w:val="007B34D9"/>
    <w:rsid w:val="007C5728"/>
    <w:rsid w:val="00840EE5"/>
    <w:rsid w:val="00846AFA"/>
    <w:rsid w:val="008858F4"/>
    <w:rsid w:val="00907204"/>
    <w:rsid w:val="00911501"/>
    <w:rsid w:val="0091258C"/>
    <w:rsid w:val="00927791"/>
    <w:rsid w:val="00927E7B"/>
    <w:rsid w:val="009475FF"/>
    <w:rsid w:val="0096270A"/>
    <w:rsid w:val="00962C49"/>
    <w:rsid w:val="009771FF"/>
    <w:rsid w:val="009B2C9E"/>
    <w:rsid w:val="009B4D08"/>
    <w:rsid w:val="009D0DBA"/>
    <w:rsid w:val="009D142A"/>
    <w:rsid w:val="00A15BBB"/>
    <w:rsid w:val="00A41A15"/>
    <w:rsid w:val="00A75455"/>
    <w:rsid w:val="00A754AB"/>
    <w:rsid w:val="00A7691F"/>
    <w:rsid w:val="00A903EB"/>
    <w:rsid w:val="00A956EF"/>
    <w:rsid w:val="00A97D88"/>
    <w:rsid w:val="00AA16AC"/>
    <w:rsid w:val="00AB17DC"/>
    <w:rsid w:val="00AB7BE4"/>
    <w:rsid w:val="00AC1FEB"/>
    <w:rsid w:val="00B1104B"/>
    <w:rsid w:val="00B1269A"/>
    <w:rsid w:val="00B2101B"/>
    <w:rsid w:val="00B37D54"/>
    <w:rsid w:val="00B42469"/>
    <w:rsid w:val="00B615D2"/>
    <w:rsid w:val="00B67C5F"/>
    <w:rsid w:val="00B75DC0"/>
    <w:rsid w:val="00B917B5"/>
    <w:rsid w:val="00BA60EA"/>
    <w:rsid w:val="00BC19C5"/>
    <w:rsid w:val="00BF44F2"/>
    <w:rsid w:val="00BF5006"/>
    <w:rsid w:val="00C1367C"/>
    <w:rsid w:val="00C13DF9"/>
    <w:rsid w:val="00C17984"/>
    <w:rsid w:val="00C34E82"/>
    <w:rsid w:val="00C36ECE"/>
    <w:rsid w:val="00C4125E"/>
    <w:rsid w:val="00CB3D7B"/>
    <w:rsid w:val="00CD1E34"/>
    <w:rsid w:val="00D0596F"/>
    <w:rsid w:val="00D07C19"/>
    <w:rsid w:val="00D11DE3"/>
    <w:rsid w:val="00D126B0"/>
    <w:rsid w:val="00D84770"/>
    <w:rsid w:val="00DB0852"/>
    <w:rsid w:val="00DC35C8"/>
    <w:rsid w:val="00DC78FD"/>
    <w:rsid w:val="00DE7D1E"/>
    <w:rsid w:val="00DF01FF"/>
    <w:rsid w:val="00DF0C8D"/>
    <w:rsid w:val="00DF2896"/>
    <w:rsid w:val="00DF63B7"/>
    <w:rsid w:val="00E04160"/>
    <w:rsid w:val="00E13823"/>
    <w:rsid w:val="00E239D6"/>
    <w:rsid w:val="00E736FB"/>
    <w:rsid w:val="00E9733C"/>
    <w:rsid w:val="00EA17D9"/>
    <w:rsid w:val="00EB74B9"/>
    <w:rsid w:val="00F25055"/>
    <w:rsid w:val="00F436FC"/>
    <w:rsid w:val="00F55B3C"/>
    <w:rsid w:val="00F66CCA"/>
    <w:rsid w:val="00F721FD"/>
    <w:rsid w:val="00F75603"/>
    <w:rsid w:val="00F84585"/>
    <w:rsid w:val="00F852CC"/>
    <w:rsid w:val="00F900A3"/>
    <w:rsid w:val="00FD1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;v-text-anchor:middle" fillcolor="#f2f2f2" strokecolor="none [3212]">
      <v:fill color="#f2f2f2" opacity="0" color2="#e5dfec" o:opacity2="64225f" rotate="t" focus="50%" type="gradient"/>
      <v:stroke color="none [3212]" weight=".25pt"/>
      <v:shadow on="t" color="#d8d8d8" opacity=".5" offset="6pt,6pt"/>
      <v:textbox inset="10.8pt,10.8pt,10.8pt,10.8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8E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GB" w:eastAsia="ar-SA"/>
    </w:rPr>
  </w:style>
  <w:style w:type="paragraph" w:styleId="Heading1">
    <w:name w:val="heading 1"/>
    <w:basedOn w:val="Normal1"/>
    <w:next w:val="Normal1"/>
    <w:qFormat/>
    <w:rsid w:val="0032768E"/>
    <w:pPr>
      <w:tabs>
        <w:tab w:val="num" w:pos="432"/>
      </w:tabs>
      <w:spacing w:before="240" w:after="60" w:line="240" w:lineRule="auto"/>
      <w:ind w:left="432"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qFormat/>
    <w:rsid w:val="0032768E"/>
    <w:pPr>
      <w:tabs>
        <w:tab w:val="num" w:pos="576"/>
      </w:tabs>
      <w:spacing w:before="240" w:after="60" w:line="240" w:lineRule="auto"/>
      <w:ind w:left="576" w:hanging="575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qFormat/>
    <w:rsid w:val="0032768E"/>
    <w:pPr>
      <w:tabs>
        <w:tab w:val="num" w:pos="720"/>
      </w:tabs>
      <w:spacing w:before="240" w:after="60" w:line="240" w:lineRule="auto"/>
      <w:ind w:left="720" w:hanging="719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qFormat/>
    <w:rsid w:val="0032768E"/>
    <w:pPr>
      <w:tabs>
        <w:tab w:val="num" w:pos="864"/>
      </w:tabs>
      <w:spacing w:before="240" w:after="60" w:line="240" w:lineRule="auto"/>
      <w:ind w:left="864" w:hanging="863"/>
      <w:outlineLvl w:val="3"/>
    </w:pPr>
    <w:rPr>
      <w:b/>
      <w:sz w:val="28"/>
    </w:rPr>
  </w:style>
  <w:style w:type="paragraph" w:styleId="Heading5">
    <w:name w:val="heading 5"/>
    <w:basedOn w:val="Normal1"/>
    <w:next w:val="Normal1"/>
    <w:qFormat/>
    <w:rsid w:val="0032768E"/>
    <w:pPr>
      <w:tabs>
        <w:tab w:val="num" w:pos="1008"/>
      </w:tabs>
      <w:spacing w:before="240" w:after="60" w:line="240" w:lineRule="auto"/>
      <w:ind w:left="1008" w:hanging="1007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qFormat/>
    <w:rsid w:val="0032768E"/>
    <w:pPr>
      <w:tabs>
        <w:tab w:val="num" w:pos="1152"/>
      </w:tabs>
      <w:spacing w:before="240" w:after="60" w:line="240" w:lineRule="auto"/>
      <w:ind w:left="1152" w:hanging="115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2z0">
    <w:name w:val="WW8Num2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2z1">
    <w:name w:val="WW8Num2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3z0">
    <w:name w:val="WW8Num3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3z1">
    <w:name w:val="WW8Num3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4z0">
    <w:name w:val="WW8Num4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4z1">
    <w:name w:val="WW8Num4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5z0">
    <w:name w:val="WW8Num5z0"/>
    <w:rsid w:val="0032768E"/>
    <w:rPr>
      <w:rFonts w:ascii="Arial" w:eastAsia="Arial" w:hAnsi="Arial"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5z1">
    <w:name w:val="WW8Num5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6z0">
    <w:name w:val="WW8Num6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6z1">
    <w:name w:val="WW8Num6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7z0">
    <w:name w:val="WW8Num7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WW8Num7z1">
    <w:name w:val="WW8Num7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8z0">
    <w:name w:val="WW8Num8z0"/>
    <w:rsid w:val="0032768E"/>
    <w:rPr>
      <w:rFonts w:ascii="Symbol" w:hAnsi="Symbol"/>
    </w:rPr>
  </w:style>
  <w:style w:type="character" w:customStyle="1" w:styleId="WW8Num8z1">
    <w:name w:val="WW8Num8z1"/>
    <w:rsid w:val="0032768E"/>
    <w:rPr>
      <w:rFonts w:ascii="Courier New" w:hAnsi="Courier New" w:cs="Courier New"/>
    </w:rPr>
  </w:style>
  <w:style w:type="character" w:customStyle="1" w:styleId="WW8Num8z2">
    <w:name w:val="WW8Num8z2"/>
    <w:rsid w:val="0032768E"/>
    <w:rPr>
      <w:rFonts w:ascii="Wingdings" w:hAnsi="Wingdings"/>
    </w:rPr>
  </w:style>
  <w:style w:type="character" w:customStyle="1" w:styleId="WW8Num9z0">
    <w:name w:val="WW8Num9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customStyle="1" w:styleId="Heading">
    <w:name w:val="Heading"/>
    <w:basedOn w:val="Normal"/>
    <w:next w:val="BodyText"/>
    <w:rsid w:val="0032768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32768E"/>
    <w:pPr>
      <w:spacing w:after="120"/>
    </w:pPr>
  </w:style>
  <w:style w:type="paragraph" w:styleId="List">
    <w:name w:val="List"/>
    <w:basedOn w:val="BodyText"/>
    <w:rsid w:val="0032768E"/>
  </w:style>
  <w:style w:type="paragraph" w:styleId="Caption">
    <w:name w:val="caption"/>
    <w:basedOn w:val="Normal"/>
    <w:qFormat/>
    <w:rsid w:val="003276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2768E"/>
    <w:pPr>
      <w:suppressLineNumbers/>
    </w:pPr>
  </w:style>
  <w:style w:type="paragraph" w:customStyle="1" w:styleId="Normal1">
    <w:name w:val="Normal1"/>
    <w:rsid w:val="0032768E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GB" w:eastAsia="ar-SA"/>
    </w:rPr>
  </w:style>
  <w:style w:type="paragraph" w:styleId="Title">
    <w:name w:val="Title"/>
    <w:basedOn w:val="Normal1"/>
    <w:next w:val="Normal1"/>
    <w:link w:val="TitleChar"/>
    <w:qFormat/>
    <w:rsid w:val="0032768E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52"/>
      <w:u w:val="single"/>
    </w:rPr>
  </w:style>
  <w:style w:type="paragraph" w:styleId="Subtitle">
    <w:name w:val="Subtitle"/>
    <w:basedOn w:val="Normal1"/>
    <w:next w:val="Normal1"/>
    <w:link w:val="SubtitleChar"/>
    <w:qFormat/>
    <w:rsid w:val="0032768E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Footer">
    <w:name w:val="footer"/>
    <w:basedOn w:val="Normal"/>
    <w:rsid w:val="0032768E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rsid w:val="0032768E"/>
    <w:pPr>
      <w:suppressLineNumbers/>
      <w:tabs>
        <w:tab w:val="center" w:pos="4986"/>
        <w:tab w:val="right" w:pos="9972"/>
      </w:tabs>
    </w:pPr>
  </w:style>
  <w:style w:type="character" w:customStyle="1" w:styleId="designation">
    <w:name w:val="designation"/>
    <w:basedOn w:val="DefaultParagraphFont"/>
    <w:rsid w:val="004064C7"/>
  </w:style>
  <w:style w:type="character" w:styleId="Hyperlink">
    <w:name w:val="Hyperlink"/>
    <w:uiPriority w:val="99"/>
    <w:unhideWhenUsed/>
    <w:rsid w:val="004D2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74B9"/>
    <w:pPr>
      <w:suppressAutoHyphens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126B0"/>
    <w:pPr>
      <w:suppressAutoHyphens w:val="0"/>
      <w:spacing w:after="0" w:line="240" w:lineRule="auto"/>
      <w:ind w:left="720"/>
    </w:pPr>
    <w:rPr>
      <w:rFonts w:ascii="Verdana" w:hAnsi="Verdana" w:cs="Times New Roman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D126B0"/>
    <w:pPr>
      <w:suppressAutoHyphens w:val="0"/>
      <w:ind w:left="720"/>
    </w:pPr>
    <w:rPr>
      <w:rFonts w:ascii="Verdana" w:hAnsi="Verdana" w:cs="Times New Roman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D126B0"/>
    <w:rPr>
      <w:b/>
      <w:i/>
      <w:color w:val="000000"/>
      <w:sz w:val="52"/>
      <w:szCs w:val="22"/>
      <w:u w:val="single"/>
      <w:lang w:val="en-GB" w:eastAsia="ar-SA"/>
    </w:rPr>
  </w:style>
  <w:style w:type="character" w:customStyle="1" w:styleId="SubtitleChar">
    <w:name w:val="Subtitle Char"/>
    <w:basedOn w:val="DefaultParagraphFont"/>
    <w:link w:val="Subtitle"/>
    <w:rsid w:val="00D126B0"/>
    <w:rPr>
      <w:rFonts w:ascii="Arial" w:eastAsia="Arial" w:hAnsi="Arial" w:cs="Arial"/>
      <w:color w:val="000000"/>
      <w:sz w:val="22"/>
      <w:szCs w:val="22"/>
      <w:lang w:val="en-GB" w:eastAsia="ar-SA"/>
    </w:rPr>
  </w:style>
  <w:style w:type="table" w:styleId="TableGrid">
    <w:name w:val="Table Grid"/>
    <w:basedOn w:val="TableNormal"/>
    <w:uiPriority w:val="59"/>
    <w:rsid w:val="004228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8E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GB" w:eastAsia="ar-SA"/>
    </w:rPr>
  </w:style>
  <w:style w:type="paragraph" w:styleId="Heading1">
    <w:name w:val="heading 1"/>
    <w:basedOn w:val="Normal1"/>
    <w:next w:val="Normal1"/>
    <w:qFormat/>
    <w:rsid w:val="0032768E"/>
    <w:pPr>
      <w:tabs>
        <w:tab w:val="num" w:pos="432"/>
      </w:tabs>
      <w:spacing w:before="240" w:after="60" w:line="240" w:lineRule="auto"/>
      <w:ind w:left="432"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qFormat/>
    <w:rsid w:val="0032768E"/>
    <w:pPr>
      <w:tabs>
        <w:tab w:val="num" w:pos="576"/>
      </w:tabs>
      <w:spacing w:before="240" w:after="60" w:line="240" w:lineRule="auto"/>
      <w:ind w:left="576" w:hanging="575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qFormat/>
    <w:rsid w:val="0032768E"/>
    <w:pPr>
      <w:tabs>
        <w:tab w:val="num" w:pos="720"/>
      </w:tabs>
      <w:spacing w:before="240" w:after="60" w:line="240" w:lineRule="auto"/>
      <w:ind w:left="720" w:hanging="719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qFormat/>
    <w:rsid w:val="0032768E"/>
    <w:pPr>
      <w:tabs>
        <w:tab w:val="num" w:pos="864"/>
      </w:tabs>
      <w:spacing w:before="240" w:after="60" w:line="240" w:lineRule="auto"/>
      <w:ind w:left="864" w:hanging="863"/>
      <w:outlineLvl w:val="3"/>
    </w:pPr>
    <w:rPr>
      <w:b/>
      <w:sz w:val="28"/>
    </w:rPr>
  </w:style>
  <w:style w:type="paragraph" w:styleId="Heading5">
    <w:name w:val="heading 5"/>
    <w:basedOn w:val="Normal1"/>
    <w:next w:val="Normal1"/>
    <w:qFormat/>
    <w:rsid w:val="0032768E"/>
    <w:pPr>
      <w:tabs>
        <w:tab w:val="num" w:pos="1008"/>
      </w:tabs>
      <w:spacing w:before="240" w:after="60" w:line="240" w:lineRule="auto"/>
      <w:ind w:left="1008" w:hanging="1007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qFormat/>
    <w:rsid w:val="0032768E"/>
    <w:pPr>
      <w:tabs>
        <w:tab w:val="num" w:pos="1152"/>
      </w:tabs>
      <w:spacing w:before="240" w:after="60" w:line="240" w:lineRule="auto"/>
      <w:ind w:left="1152" w:hanging="115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2z0">
    <w:name w:val="WW8Num2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2z1">
    <w:name w:val="WW8Num2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3z0">
    <w:name w:val="WW8Num3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3z1">
    <w:name w:val="WW8Num3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4z0">
    <w:name w:val="WW8Num4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4z1">
    <w:name w:val="WW8Num4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5z0">
    <w:name w:val="WW8Num5z0"/>
    <w:rsid w:val="0032768E"/>
    <w:rPr>
      <w:rFonts w:ascii="Arial" w:eastAsia="Arial" w:hAnsi="Arial" w:cs="Arial"/>
      <w:b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5z1">
    <w:name w:val="WW8Num5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6z0">
    <w:name w:val="WW8Num6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WW8Num6z1">
    <w:name w:val="WW8Num6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7z0">
    <w:name w:val="WW8Num7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WW8Num7z1">
    <w:name w:val="WW8Num7z1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8z0">
    <w:name w:val="WW8Num8z0"/>
    <w:rsid w:val="0032768E"/>
    <w:rPr>
      <w:rFonts w:ascii="Symbol" w:hAnsi="Symbol"/>
    </w:rPr>
  </w:style>
  <w:style w:type="character" w:customStyle="1" w:styleId="WW8Num8z1">
    <w:name w:val="WW8Num8z1"/>
    <w:rsid w:val="0032768E"/>
    <w:rPr>
      <w:rFonts w:ascii="Courier New" w:hAnsi="Courier New" w:cs="Courier New"/>
    </w:rPr>
  </w:style>
  <w:style w:type="character" w:customStyle="1" w:styleId="WW8Num8z2">
    <w:name w:val="WW8Num8z2"/>
    <w:rsid w:val="0032768E"/>
    <w:rPr>
      <w:rFonts w:ascii="Wingdings" w:hAnsi="Wingdings"/>
    </w:rPr>
  </w:style>
  <w:style w:type="character" w:customStyle="1" w:styleId="WW8Num9z0">
    <w:name w:val="WW8Num9z0"/>
    <w:rsid w:val="0032768E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customStyle="1" w:styleId="Heading">
    <w:name w:val="Heading"/>
    <w:basedOn w:val="Normal"/>
    <w:next w:val="BodyText"/>
    <w:rsid w:val="0032768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32768E"/>
    <w:pPr>
      <w:spacing w:after="120"/>
    </w:pPr>
  </w:style>
  <w:style w:type="paragraph" w:styleId="List">
    <w:name w:val="List"/>
    <w:basedOn w:val="BodyText"/>
    <w:rsid w:val="0032768E"/>
  </w:style>
  <w:style w:type="paragraph" w:styleId="Caption">
    <w:name w:val="caption"/>
    <w:basedOn w:val="Normal"/>
    <w:qFormat/>
    <w:rsid w:val="003276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32768E"/>
    <w:pPr>
      <w:suppressLineNumbers/>
    </w:pPr>
  </w:style>
  <w:style w:type="paragraph" w:customStyle="1" w:styleId="Normal1">
    <w:name w:val="Normal1"/>
    <w:rsid w:val="0032768E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GB" w:eastAsia="ar-SA"/>
    </w:rPr>
  </w:style>
  <w:style w:type="paragraph" w:styleId="Title">
    <w:name w:val="Title"/>
    <w:basedOn w:val="Normal1"/>
    <w:next w:val="Normal1"/>
    <w:link w:val="TitleChar"/>
    <w:qFormat/>
    <w:rsid w:val="0032768E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52"/>
      <w:u w:val="single"/>
    </w:rPr>
  </w:style>
  <w:style w:type="paragraph" w:styleId="Subtitle">
    <w:name w:val="Subtitle"/>
    <w:basedOn w:val="Normal1"/>
    <w:next w:val="Normal1"/>
    <w:link w:val="SubtitleChar"/>
    <w:qFormat/>
    <w:rsid w:val="0032768E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Footer">
    <w:name w:val="footer"/>
    <w:basedOn w:val="Normal"/>
    <w:rsid w:val="0032768E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rsid w:val="0032768E"/>
    <w:pPr>
      <w:suppressLineNumbers/>
      <w:tabs>
        <w:tab w:val="center" w:pos="4986"/>
        <w:tab w:val="right" w:pos="9972"/>
      </w:tabs>
    </w:pPr>
  </w:style>
  <w:style w:type="character" w:customStyle="1" w:styleId="designation">
    <w:name w:val="designation"/>
    <w:basedOn w:val="DefaultParagraphFont"/>
    <w:rsid w:val="004064C7"/>
  </w:style>
  <w:style w:type="character" w:styleId="Hyperlink">
    <w:name w:val="Hyperlink"/>
    <w:uiPriority w:val="99"/>
    <w:unhideWhenUsed/>
    <w:rsid w:val="004D2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74B9"/>
    <w:pPr>
      <w:suppressAutoHyphens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126B0"/>
    <w:pPr>
      <w:suppressAutoHyphens w:val="0"/>
      <w:spacing w:after="0" w:line="240" w:lineRule="auto"/>
      <w:ind w:left="720"/>
    </w:pPr>
    <w:rPr>
      <w:rFonts w:ascii="Verdana" w:hAnsi="Verdana" w:cs="Times New Roman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D126B0"/>
    <w:pPr>
      <w:suppressAutoHyphens w:val="0"/>
      <w:ind w:left="720"/>
    </w:pPr>
    <w:rPr>
      <w:rFonts w:ascii="Verdana" w:hAnsi="Verdana" w:cs="Times New Roman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D126B0"/>
    <w:rPr>
      <w:b/>
      <w:i/>
      <w:color w:val="000000"/>
      <w:sz w:val="52"/>
      <w:szCs w:val="22"/>
      <w:u w:val="single"/>
      <w:lang w:val="en-GB" w:eastAsia="ar-SA"/>
    </w:rPr>
  </w:style>
  <w:style w:type="character" w:customStyle="1" w:styleId="SubtitleChar">
    <w:name w:val="Subtitle Char"/>
    <w:basedOn w:val="DefaultParagraphFont"/>
    <w:link w:val="Subtitle"/>
    <w:rsid w:val="00D126B0"/>
    <w:rPr>
      <w:rFonts w:ascii="Arial" w:eastAsia="Arial" w:hAnsi="Arial" w:cs="Arial"/>
      <w:color w:val="000000"/>
      <w:sz w:val="22"/>
      <w:szCs w:val="22"/>
      <w:lang w:val="en-GB" w:eastAsia="ar-SA"/>
    </w:rPr>
  </w:style>
  <w:style w:type="table" w:styleId="TableGrid">
    <w:name w:val="Table Grid"/>
    <w:basedOn w:val="TableNormal"/>
    <w:uiPriority w:val="59"/>
    <w:rsid w:val="004228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957">
          <w:marLeft w:val="274"/>
          <w:marRight w:val="0"/>
          <w:marTop w:val="48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see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apay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jitendra_trivedia (1).doc.docx</vt:lpstr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jitendra_trivedia (1).doc.docx</dc:title>
  <dc:creator>dragon</dc:creator>
  <cp:lastModifiedBy>knoldus</cp:lastModifiedBy>
  <cp:revision>2</cp:revision>
  <cp:lastPrinted>2017-06-28T06:14:00Z</cp:lastPrinted>
  <dcterms:created xsi:type="dcterms:W3CDTF">2021-08-04T10:25:00Z</dcterms:created>
  <dcterms:modified xsi:type="dcterms:W3CDTF">2021-08-04T10:25:00Z</dcterms:modified>
</cp:coreProperties>
</file>