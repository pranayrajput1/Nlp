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69B" w:rsidRPr="004F443A" w:rsidRDefault="004F443A" w:rsidP="0058569B">
      <w:pPr>
        <w:tabs>
          <w:tab w:val="left" w:pos="3240"/>
        </w:tabs>
        <w:jc w:val="both"/>
        <w:rPr>
          <w:rFonts w:ascii="Verdana" w:hAnsi="Verdana" w:cs="Verdana"/>
          <w:b/>
          <w:color w:val="000000"/>
          <w:szCs w:val="32"/>
        </w:rPr>
      </w:pPr>
      <w:r>
        <w:rPr>
          <w:rFonts w:ascii="Verdana" w:hAnsi="Verdana" w:cs="Verdana"/>
          <w:b/>
          <w:color w:val="000000"/>
          <w:szCs w:val="32"/>
        </w:rPr>
        <w:t xml:space="preserve"> </w:t>
      </w:r>
      <w:r w:rsidR="0058569B" w:rsidRPr="00E63914">
        <w:rPr>
          <w:rFonts w:ascii="Verdana" w:hAnsi="Verdana" w:cs="Verdana"/>
          <w:b/>
          <w:color w:val="000000"/>
          <w:sz w:val="28"/>
          <w:szCs w:val="28"/>
        </w:rPr>
        <w:t>Ramesh Singh Yadav</w:t>
      </w:r>
      <w:r w:rsidR="0058569B">
        <w:rPr>
          <w:rFonts w:ascii="Verdana" w:hAnsi="Verdana" w:cs="Verdana"/>
          <w:color w:val="000000"/>
          <w:sz w:val="30"/>
          <w:szCs w:val="30"/>
        </w:rPr>
        <w:t xml:space="preserve">                       </w:t>
      </w:r>
      <w:r w:rsidR="0058569B">
        <w:rPr>
          <w:rFonts w:ascii="Verdana" w:hAnsi="Verdana" w:cs="Verdana"/>
          <w:b/>
          <w:color w:val="000000"/>
          <w:sz w:val="18"/>
          <w:szCs w:val="18"/>
        </w:rPr>
        <w:t xml:space="preserve">H.N. </w:t>
      </w:r>
      <w:r w:rsidR="00543608">
        <w:rPr>
          <w:rFonts w:ascii="Verdana" w:hAnsi="Verdana" w:cs="Verdana"/>
          <w:b/>
          <w:color w:val="000000"/>
          <w:sz w:val="18"/>
          <w:szCs w:val="18"/>
        </w:rPr>
        <w:t xml:space="preserve">223/2 lajpat nagar </w:t>
      </w:r>
    </w:p>
    <w:p w:rsidR="0058569B" w:rsidRDefault="0058569B" w:rsidP="0058569B">
      <w:pPr>
        <w:tabs>
          <w:tab w:val="left" w:pos="3240"/>
        </w:tabs>
        <w:jc w:val="both"/>
        <w:rPr>
          <w:rFonts w:ascii="Verdana" w:hAnsi="Verdana" w:cs="Verdana"/>
          <w:b/>
          <w:color w:val="000000"/>
          <w:sz w:val="18"/>
          <w:szCs w:val="18"/>
        </w:rPr>
      </w:pPr>
      <w:r>
        <w:rPr>
          <w:rFonts w:ascii="Verdana" w:hAnsi="Verdana" w:cs="Verdana"/>
          <w:b/>
          <w:color w:val="000000"/>
          <w:sz w:val="18"/>
          <w:szCs w:val="18"/>
        </w:rPr>
        <w:t xml:space="preserve">                                                                                               Near Bus Stand, Gurgaon</w:t>
      </w:r>
    </w:p>
    <w:p w:rsidR="0058569B" w:rsidRDefault="0058569B" w:rsidP="0058569B">
      <w:pPr>
        <w:tabs>
          <w:tab w:val="left" w:pos="3240"/>
        </w:tabs>
        <w:jc w:val="both"/>
        <w:rPr>
          <w:rFonts w:ascii="Verdana" w:hAnsi="Verdana" w:cs="Verdana"/>
          <w:b/>
          <w:color w:val="000000"/>
          <w:sz w:val="18"/>
          <w:szCs w:val="18"/>
        </w:rPr>
      </w:pPr>
      <w:r>
        <w:rPr>
          <w:rFonts w:ascii="Verdana" w:hAnsi="Verdana" w:cs="Verdana"/>
          <w:b/>
          <w:color w:val="000000"/>
          <w:sz w:val="18"/>
          <w:szCs w:val="18"/>
        </w:rPr>
        <w:t xml:space="preserve">                                                                                               Haryana -</w:t>
      </w:r>
      <w:r>
        <w:rPr>
          <w:rFonts w:ascii="Verdana" w:hAnsi="Verdana" w:cs="Verdana"/>
          <w:color w:val="000000"/>
          <w:sz w:val="18"/>
          <w:szCs w:val="18"/>
        </w:rPr>
        <w:t xml:space="preserve"> </w:t>
      </w:r>
      <w:r>
        <w:rPr>
          <w:rFonts w:ascii="Verdana" w:hAnsi="Verdana" w:cs="Verdana"/>
          <w:b/>
          <w:bCs/>
          <w:color w:val="000000"/>
          <w:sz w:val="18"/>
          <w:szCs w:val="18"/>
        </w:rPr>
        <w:t>122001</w:t>
      </w:r>
      <w:r>
        <w:rPr>
          <w:rFonts w:ascii="Verdana" w:hAnsi="Verdana" w:cs="Verdana"/>
          <w:b/>
          <w:color w:val="000000"/>
          <w:sz w:val="18"/>
          <w:szCs w:val="18"/>
        </w:rPr>
        <w:t xml:space="preserve">                                                                                                                                                </w:t>
      </w:r>
    </w:p>
    <w:p w:rsidR="0058569B" w:rsidRDefault="0058569B" w:rsidP="0058569B">
      <w:pPr>
        <w:tabs>
          <w:tab w:val="left" w:pos="3240"/>
        </w:tabs>
        <w:jc w:val="both"/>
        <w:rPr>
          <w:rFonts w:ascii="Verdana" w:hAnsi="Verdana" w:cs="Verdana"/>
          <w:b/>
          <w:color w:val="0000FF"/>
          <w:sz w:val="18"/>
          <w:szCs w:val="18"/>
          <w:u w:val="single"/>
          <w:lang w:val="it-IT"/>
        </w:rPr>
      </w:pPr>
      <w:r>
        <w:rPr>
          <w:rFonts w:ascii="Verdana" w:hAnsi="Verdana" w:cs="Verdana"/>
          <w:b/>
          <w:color w:val="000000"/>
          <w:sz w:val="18"/>
          <w:szCs w:val="18"/>
        </w:rPr>
        <w:t xml:space="preserve">                                                                                               </w:t>
      </w:r>
      <w:r>
        <w:rPr>
          <w:rFonts w:ascii="Verdana" w:hAnsi="Verdana" w:cs="Verdana"/>
          <w:b/>
          <w:color w:val="000000"/>
          <w:sz w:val="18"/>
          <w:szCs w:val="18"/>
          <w:lang w:val="it-IT"/>
        </w:rPr>
        <w:t xml:space="preserve">E-mail : </w:t>
      </w:r>
      <w:r>
        <w:rPr>
          <w:rFonts w:ascii="Verdana" w:hAnsi="Verdana" w:cs="Verdana"/>
          <w:b/>
          <w:color w:val="0000FF"/>
          <w:sz w:val="18"/>
          <w:szCs w:val="18"/>
          <w:u w:val="single"/>
          <w:lang w:val="it-IT"/>
        </w:rPr>
        <w:t>rameshsinghyadav@gmail.com</w:t>
      </w:r>
    </w:p>
    <w:p w:rsidR="0058569B" w:rsidRDefault="0058569B" w:rsidP="0058569B">
      <w:pPr>
        <w:jc w:val="both"/>
        <w:rPr>
          <w:rFonts w:ascii="Verdana" w:hAnsi="Verdana" w:cs="Verdana"/>
          <w:b/>
          <w:bCs/>
          <w:color w:val="000000"/>
          <w:sz w:val="18"/>
          <w:szCs w:val="18"/>
          <w:lang w:val="it-IT"/>
        </w:rPr>
      </w:pPr>
      <w:r>
        <w:rPr>
          <w:rFonts w:ascii="Verdana" w:hAnsi="Verdana" w:cs="Verdana"/>
          <w:b/>
          <w:color w:val="000000"/>
          <w:sz w:val="18"/>
          <w:szCs w:val="18"/>
          <w:lang w:val="it-IT"/>
        </w:rPr>
        <w:t xml:space="preserve">                                                                                               </w:t>
      </w:r>
      <w:r>
        <w:rPr>
          <w:rFonts w:ascii="Verdana" w:hAnsi="Verdana" w:cs="Verdana"/>
          <w:b/>
          <w:bCs/>
          <w:color w:val="000000"/>
          <w:sz w:val="18"/>
          <w:szCs w:val="18"/>
          <w:lang w:val="it-IT"/>
        </w:rPr>
        <w:t>Mobile :</w:t>
      </w:r>
      <w:r>
        <w:rPr>
          <w:rFonts w:ascii="Verdana" w:hAnsi="Verdana" w:cs="Verdana"/>
          <w:color w:val="000000"/>
          <w:sz w:val="18"/>
          <w:szCs w:val="18"/>
          <w:lang w:val="it-IT"/>
        </w:rPr>
        <w:t xml:space="preserve"> </w:t>
      </w:r>
      <w:r>
        <w:rPr>
          <w:rFonts w:ascii="Verdana" w:hAnsi="Verdana" w:cs="Verdana"/>
          <w:b/>
          <w:bCs/>
          <w:color w:val="000000"/>
          <w:sz w:val="18"/>
          <w:szCs w:val="18"/>
          <w:lang w:val="it-IT"/>
        </w:rPr>
        <w:t>8586968256</w:t>
      </w:r>
    </w:p>
    <w:p w:rsidR="00887017" w:rsidRDefault="00887017" w:rsidP="0058569B">
      <w:pPr>
        <w:jc w:val="both"/>
        <w:rPr>
          <w:rFonts w:ascii="Verdana" w:hAnsi="Verdana" w:cs="Verdana"/>
          <w:b/>
          <w:bCs/>
          <w:color w:val="000000"/>
          <w:sz w:val="18"/>
          <w:szCs w:val="18"/>
          <w:lang w:val="it-IT"/>
        </w:rPr>
      </w:pPr>
    </w:p>
    <w:p w:rsidR="0058569B" w:rsidRDefault="0058569B" w:rsidP="0058569B">
      <w:pPr>
        <w:jc w:val="both"/>
        <w:rPr>
          <w:rFonts w:ascii="Verdana" w:hAnsi="Verdana" w:cs="Verdana"/>
          <w:color w:val="000000"/>
          <w:sz w:val="17"/>
          <w:szCs w:val="21"/>
          <w:lang w:val="it-IT"/>
        </w:rPr>
      </w:pPr>
    </w:p>
    <w:p w:rsidR="0058569B" w:rsidRDefault="0058569B" w:rsidP="0058569B">
      <w:pPr>
        <w:shd w:val="clear" w:color="auto" w:fill="D9D9D9"/>
        <w:tabs>
          <w:tab w:val="left" w:pos="720"/>
          <w:tab w:val="left" w:pos="1440"/>
          <w:tab w:val="left" w:pos="2160"/>
          <w:tab w:val="left" w:pos="2880"/>
          <w:tab w:val="left" w:pos="3600"/>
          <w:tab w:val="left" w:pos="7500"/>
        </w:tabs>
        <w:rPr>
          <w:rFonts w:ascii="Verdana" w:hAnsi="Verdana" w:cs="Verdana"/>
          <w:b/>
          <w:color w:val="000000"/>
          <w:sz w:val="16"/>
          <w:szCs w:val="22"/>
        </w:rPr>
      </w:pPr>
      <w:r>
        <w:rPr>
          <w:rFonts w:ascii="Verdana" w:hAnsi="Verdana" w:cs="Verdana"/>
          <w:b/>
          <w:color w:val="000000"/>
          <w:sz w:val="20"/>
          <w:szCs w:val="26"/>
        </w:rPr>
        <w:t>OBJECTIVE</w:t>
      </w:r>
      <w:r>
        <w:rPr>
          <w:rFonts w:ascii="Verdana" w:hAnsi="Verdana" w:cs="Verdana"/>
          <w:b/>
          <w:color w:val="000000"/>
          <w:sz w:val="16"/>
        </w:rPr>
        <w:tab/>
      </w:r>
      <w:r>
        <w:rPr>
          <w:rFonts w:ascii="Verdana" w:hAnsi="Verdana" w:cs="Verdana"/>
          <w:b/>
          <w:color w:val="000000"/>
          <w:sz w:val="16"/>
        </w:rPr>
        <w:tab/>
      </w:r>
      <w:r>
        <w:rPr>
          <w:rFonts w:ascii="Verdana" w:hAnsi="Verdana" w:cs="Verdana"/>
          <w:b/>
          <w:color w:val="000000"/>
          <w:sz w:val="18"/>
        </w:rPr>
        <w:t xml:space="preserve">                 </w:t>
      </w:r>
      <w:r>
        <w:rPr>
          <w:rFonts w:ascii="Verdana" w:hAnsi="Verdana" w:cs="Verdana"/>
          <w:b/>
          <w:color w:val="000000"/>
          <w:sz w:val="16"/>
          <w:szCs w:val="22"/>
        </w:rPr>
        <w:t xml:space="preserve">     </w:t>
      </w:r>
    </w:p>
    <w:p w:rsidR="0058569B" w:rsidRDefault="0058569B" w:rsidP="0058569B">
      <w:pPr>
        <w:tabs>
          <w:tab w:val="left" w:pos="3060"/>
        </w:tabs>
        <w:ind w:right="-360"/>
        <w:jc w:val="both"/>
        <w:rPr>
          <w:rFonts w:ascii="Verdana" w:hAnsi="Verdana" w:cs="Verdana"/>
          <w:color w:val="000000"/>
          <w:sz w:val="20"/>
        </w:rPr>
      </w:pPr>
    </w:p>
    <w:p w:rsidR="0058569B" w:rsidRPr="00DB6218" w:rsidRDefault="0058569B" w:rsidP="0058569B">
      <w:pPr>
        <w:rPr>
          <w:rFonts w:ascii="Verdana" w:hAnsi="Verdana"/>
          <w:sz w:val="20"/>
          <w:szCs w:val="20"/>
        </w:rPr>
      </w:pPr>
      <w:r w:rsidRPr="00DB6218">
        <w:rPr>
          <w:rFonts w:ascii="Verdana" w:hAnsi="Verdana"/>
          <w:sz w:val="20"/>
          <w:szCs w:val="20"/>
        </w:rPr>
        <w:t xml:space="preserve">Looking forward for opportunities to work in new areas using the cutting edge tools and   technologies in an environment that gives me scope to apply my knowledge, assume responsibility and strive for collective growth and development.  </w:t>
      </w:r>
    </w:p>
    <w:p w:rsidR="0058569B" w:rsidRDefault="0058569B" w:rsidP="0058569B">
      <w:pPr>
        <w:tabs>
          <w:tab w:val="left" w:pos="3060"/>
        </w:tabs>
        <w:ind w:right="-360"/>
        <w:jc w:val="both"/>
        <w:rPr>
          <w:rFonts w:ascii="Verdana" w:hAnsi="Verdana" w:cs="Verdana"/>
          <w:color w:val="000000"/>
          <w:sz w:val="18"/>
          <w:szCs w:val="22"/>
        </w:rPr>
      </w:pPr>
    </w:p>
    <w:p w:rsidR="0058569B" w:rsidRDefault="0058569B" w:rsidP="0058569B">
      <w:pPr>
        <w:jc w:val="both"/>
        <w:rPr>
          <w:rFonts w:ascii="Verdana" w:hAnsi="Verdana" w:cs="Verdana"/>
          <w:color w:val="000000"/>
          <w:sz w:val="17"/>
          <w:szCs w:val="21"/>
          <w:lang w:val="it-IT"/>
        </w:rPr>
      </w:pPr>
    </w:p>
    <w:p w:rsidR="0058569B" w:rsidRDefault="0058569B" w:rsidP="0058569B">
      <w:pPr>
        <w:shd w:val="clear" w:color="auto" w:fill="D9D9D9"/>
        <w:tabs>
          <w:tab w:val="left" w:pos="720"/>
          <w:tab w:val="left" w:pos="1440"/>
          <w:tab w:val="left" w:pos="2160"/>
          <w:tab w:val="left" w:pos="2880"/>
          <w:tab w:val="left" w:pos="3600"/>
          <w:tab w:val="left" w:pos="7500"/>
        </w:tabs>
        <w:rPr>
          <w:rFonts w:ascii="Verdana" w:hAnsi="Verdana" w:cs="Verdana"/>
          <w:b/>
          <w:color w:val="000000"/>
          <w:sz w:val="16"/>
          <w:szCs w:val="22"/>
        </w:rPr>
      </w:pPr>
      <w:r>
        <w:rPr>
          <w:rFonts w:ascii="Verdana" w:hAnsi="Verdana" w:cs="Verdana"/>
          <w:b/>
          <w:color w:val="000000"/>
          <w:sz w:val="20"/>
          <w:szCs w:val="26"/>
        </w:rPr>
        <w:t>INDUSTRIAL EXPOSURE</w:t>
      </w:r>
      <w:r>
        <w:rPr>
          <w:rFonts w:ascii="Verdana" w:hAnsi="Verdana" w:cs="Verdana"/>
          <w:b/>
          <w:color w:val="000000"/>
          <w:sz w:val="16"/>
        </w:rPr>
        <w:tab/>
      </w:r>
      <w:r>
        <w:rPr>
          <w:rFonts w:ascii="Verdana" w:hAnsi="Verdana" w:cs="Verdana"/>
          <w:b/>
          <w:color w:val="000000"/>
          <w:sz w:val="18"/>
        </w:rPr>
        <w:t xml:space="preserve">                 </w:t>
      </w:r>
      <w:r>
        <w:rPr>
          <w:rFonts w:ascii="Verdana" w:hAnsi="Verdana" w:cs="Verdana"/>
          <w:b/>
          <w:color w:val="000000"/>
          <w:sz w:val="16"/>
          <w:szCs w:val="22"/>
        </w:rPr>
        <w:t xml:space="preserve">     </w:t>
      </w:r>
    </w:p>
    <w:p w:rsidR="0058569B" w:rsidRDefault="0058569B" w:rsidP="0058569B">
      <w:pPr>
        <w:tabs>
          <w:tab w:val="left" w:pos="3060"/>
        </w:tabs>
        <w:ind w:right="-360"/>
        <w:jc w:val="both"/>
        <w:rPr>
          <w:rFonts w:ascii="Verdana" w:hAnsi="Verdana" w:cs="Verdana"/>
          <w:color w:val="000000"/>
          <w:sz w:val="20"/>
        </w:rPr>
      </w:pPr>
    </w:p>
    <w:p w:rsidR="0058569B" w:rsidRDefault="00543608" w:rsidP="0058569B">
      <w:pPr>
        <w:tabs>
          <w:tab w:val="left" w:pos="3060"/>
        </w:tabs>
        <w:ind w:right="-360"/>
        <w:jc w:val="both"/>
        <w:rPr>
          <w:rFonts w:ascii="Verdana" w:hAnsi="Verdana" w:cs="Verdana"/>
          <w:color w:val="000000"/>
          <w:sz w:val="20"/>
          <w:szCs w:val="20"/>
        </w:rPr>
      </w:pPr>
      <w:r>
        <w:rPr>
          <w:rFonts w:ascii="Verdana" w:hAnsi="Verdana" w:cs="Verdana"/>
          <w:b/>
          <w:color w:val="000000"/>
          <w:sz w:val="20"/>
          <w:szCs w:val="20"/>
        </w:rPr>
        <w:t>8</w:t>
      </w:r>
      <w:r w:rsidR="0058569B">
        <w:rPr>
          <w:rFonts w:ascii="Verdana" w:hAnsi="Verdana" w:cs="Verdana"/>
          <w:b/>
          <w:color w:val="000000"/>
          <w:sz w:val="20"/>
          <w:szCs w:val="20"/>
        </w:rPr>
        <w:t xml:space="preserve"> years </w:t>
      </w:r>
      <w:r w:rsidR="0058569B">
        <w:rPr>
          <w:rFonts w:ascii="Verdana" w:hAnsi="Verdana" w:cs="Verdana"/>
          <w:bCs/>
          <w:color w:val="000000"/>
          <w:sz w:val="20"/>
          <w:szCs w:val="20"/>
        </w:rPr>
        <w:t>of experience</w:t>
      </w:r>
      <w:r w:rsidR="0058569B">
        <w:rPr>
          <w:rFonts w:ascii="Verdana" w:hAnsi="Verdana" w:cs="Verdana"/>
          <w:color w:val="000000"/>
          <w:sz w:val="20"/>
          <w:szCs w:val="20"/>
        </w:rPr>
        <w:t xml:space="preserve"> </w:t>
      </w:r>
      <w:r w:rsidR="0058569B">
        <w:rPr>
          <w:rFonts w:ascii="Verdana" w:hAnsi="Verdana" w:cs="Verdana"/>
          <w:b/>
          <w:color w:val="000000"/>
          <w:sz w:val="20"/>
          <w:szCs w:val="20"/>
        </w:rPr>
        <w:t>in Java Technology</w:t>
      </w:r>
      <w:r w:rsidR="0058569B">
        <w:rPr>
          <w:rFonts w:ascii="Verdana" w:hAnsi="Verdana" w:cs="Verdana"/>
          <w:color w:val="000000"/>
          <w:sz w:val="20"/>
          <w:szCs w:val="20"/>
        </w:rPr>
        <w:t xml:space="preserve"> software development Using </w:t>
      </w:r>
      <w:r>
        <w:rPr>
          <w:rFonts w:ascii="Verdana" w:hAnsi="Verdana" w:cs="Verdana"/>
          <w:b/>
          <w:color w:val="000000"/>
          <w:sz w:val="20"/>
          <w:szCs w:val="20"/>
        </w:rPr>
        <w:t>Spring Boot</w:t>
      </w:r>
      <w:r w:rsidR="0058569B">
        <w:rPr>
          <w:rFonts w:ascii="Verdana" w:hAnsi="Verdana" w:cs="Verdana"/>
          <w:color w:val="000000"/>
          <w:sz w:val="20"/>
          <w:szCs w:val="20"/>
        </w:rPr>
        <w:t xml:space="preserve">, </w:t>
      </w:r>
      <w:r w:rsidR="0058569B">
        <w:rPr>
          <w:rFonts w:ascii="Verdana" w:hAnsi="Verdana" w:cs="Verdana"/>
          <w:b/>
          <w:color w:val="000000"/>
          <w:sz w:val="20"/>
          <w:szCs w:val="20"/>
        </w:rPr>
        <w:t xml:space="preserve">Struts 2, Core Java, </w:t>
      </w:r>
      <w:r w:rsidR="009872E8">
        <w:rPr>
          <w:rFonts w:ascii="Verdana" w:hAnsi="Verdana" w:cs="Verdana"/>
          <w:b/>
          <w:color w:val="000000"/>
          <w:sz w:val="20"/>
          <w:szCs w:val="20"/>
        </w:rPr>
        <w:t xml:space="preserve">Multi-threading, </w:t>
      </w:r>
      <w:r w:rsidR="005F1AAF">
        <w:rPr>
          <w:rFonts w:ascii="Verdana" w:hAnsi="Verdana" w:cs="Verdana"/>
          <w:b/>
          <w:color w:val="000000"/>
          <w:sz w:val="20"/>
          <w:szCs w:val="20"/>
        </w:rPr>
        <w:t>Hibernate, Microservices</w:t>
      </w:r>
      <w:r w:rsidR="006F5DE6">
        <w:rPr>
          <w:rFonts w:ascii="Verdana" w:hAnsi="Verdana" w:cs="Verdana"/>
          <w:b/>
          <w:color w:val="000000"/>
          <w:sz w:val="20"/>
          <w:szCs w:val="20"/>
        </w:rPr>
        <w:t>, java 8</w:t>
      </w:r>
      <w:r w:rsidR="00983C20">
        <w:rPr>
          <w:rFonts w:ascii="Verdana" w:hAnsi="Verdana" w:cs="Verdana"/>
          <w:b/>
          <w:color w:val="000000"/>
          <w:sz w:val="20"/>
          <w:szCs w:val="20"/>
        </w:rPr>
        <w:t>.</w:t>
      </w:r>
    </w:p>
    <w:p w:rsidR="0058569B" w:rsidRDefault="0058569B" w:rsidP="0058569B">
      <w:pPr>
        <w:tabs>
          <w:tab w:val="left" w:pos="3060"/>
        </w:tabs>
        <w:ind w:right="-360"/>
        <w:jc w:val="both"/>
        <w:rPr>
          <w:rFonts w:ascii="Verdana" w:hAnsi="Verdana" w:cs="Verdana"/>
          <w:color w:val="000000"/>
          <w:sz w:val="18"/>
          <w:szCs w:val="22"/>
        </w:rPr>
      </w:pPr>
    </w:p>
    <w:p w:rsidR="0058569B" w:rsidRDefault="0058569B" w:rsidP="0058569B">
      <w:pPr>
        <w:tabs>
          <w:tab w:val="left" w:pos="3060"/>
        </w:tabs>
        <w:ind w:right="-360"/>
        <w:jc w:val="both"/>
        <w:rPr>
          <w:rFonts w:ascii="Verdana" w:hAnsi="Verdana" w:cs="Verdana"/>
          <w:color w:val="000000"/>
          <w:sz w:val="18"/>
          <w:szCs w:val="22"/>
        </w:rPr>
      </w:pPr>
    </w:p>
    <w:p w:rsidR="0058569B" w:rsidRDefault="0058569B" w:rsidP="0058569B">
      <w:pPr>
        <w:shd w:val="clear" w:color="auto" w:fill="D9D9D9"/>
        <w:tabs>
          <w:tab w:val="left" w:pos="720"/>
          <w:tab w:val="left" w:pos="1440"/>
          <w:tab w:val="left" w:pos="2160"/>
          <w:tab w:val="left" w:pos="2880"/>
          <w:tab w:val="left" w:pos="3600"/>
          <w:tab w:val="left" w:pos="7500"/>
        </w:tabs>
        <w:rPr>
          <w:rFonts w:ascii="Verdana" w:hAnsi="Verdana" w:cs="Verdana"/>
          <w:b/>
          <w:color w:val="000000"/>
          <w:sz w:val="18"/>
          <w:szCs w:val="22"/>
        </w:rPr>
      </w:pPr>
      <w:r>
        <w:rPr>
          <w:rFonts w:ascii="Verdana" w:hAnsi="Verdana" w:cs="Verdana"/>
          <w:b/>
          <w:color w:val="000000"/>
          <w:sz w:val="20"/>
          <w:szCs w:val="26"/>
        </w:rPr>
        <w:t>EXPERIENCE SUMMARY</w:t>
      </w:r>
      <w:r>
        <w:rPr>
          <w:rFonts w:ascii="Verdana" w:hAnsi="Verdana" w:cs="Verdana"/>
          <w:b/>
          <w:color w:val="000000"/>
          <w:sz w:val="14"/>
          <w:szCs w:val="22"/>
        </w:rPr>
        <w:tab/>
      </w:r>
      <w:r>
        <w:rPr>
          <w:rFonts w:ascii="Verdana" w:hAnsi="Verdana" w:cs="Verdana"/>
          <w:b/>
          <w:color w:val="000000"/>
          <w:sz w:val="18"/>
          <w:szCs w:val="22"/>
        </w:rPr>
        <w:t xml:space="preserve">              </w:t>
      </w:r>
    </w:p>
    <w:p w:rsidR="0058569B" w:rsidRDefault="0058569B" w:rsidP="0058569B">
      <w:pPr>
        <w:pStyle w:val="HTMLPreformatted"/>
        <w:jc w:val="both"/>
        <w:rPr>
          <w:rFonts w:ascii="Verdana" w:eastAsia="Times New Roman" w:hAnsi="Verdana" w:cs="Verdana"/>
          <w:b/>
          <w:sz w:val="17"/>
          <w:szCs w:val="17"/>
        </w:rPr>
      </w:pPr>
    </w:p>
    <w:p w:rsidR="00543608" w:rsidRPr="00D5499C" w:rsidRDefault="00543608" w:rsidP="00543608">
      <w:pPr>
        <w:pStyle w:val="HTMLPreformatted"/>
        <w:rPr>
          <w:rFonts w:ascii="Verdana" w:eastAsia="Times New Roman" w:hAnsi="Verdana" w:cs="Verdana"/>
          <w:b/>
          <w:color w:val="000000"/>
        </w:rPr>
      </w:pPr>
      <w:r>
        <w:rPr>
          <w:rFonts w:ascii="Verdana" w:eastAsia="Times New Roman" w:hAnsi="Verdana" w:cs="Verdana"/>
          <w:b/>
        </w:rPr>
        <w:t xml:space="preserve">Organization: </w:t>
      </w:r>
      <w:r w:rsidRPr="00543608">
        <w:rPr>
          <w:rFonts w:ascii="Verdana" w:hAnsi="Verdana" w:cs="Arial"/>
          <w:shd w:val="clear" w:color="auto" w:fill="FFFFFF"/>
        </w:rPr>
        <w:t>Netsmartz Infotech</w:t>
      </w:r>
      <w:r w:rsidRPr="00D5499C">
        <w:rPr>
          <w:rStyle w:val="Strong"/>
          <w:rFonts w:ascii="Verdana" w:hAnsi="Verdana"/>
          <w:b w:val="0"/>
          <w:color w:val="000000"/>
          <w:shd w:val="clear" w:color="auto" w:fill="FFFFFF"/>
        </w:rPr>
        <w:t>.</w:t>
      </w:r>
    </w:p>
    <w:p w:rsidR="00543608" w:rsidRDefault="00543608" w:rsidP="00543608">
      <w:pPr>
        <w:pStyle w:val="HTMLPreformatted"/>
        <w:rPr>
          <w:rFonts w:ascii="Verdana" w:eastAsia="Times New Roman" w:hAnsi="Verdana" w:cs="Verdana"/>
        </w:rPr>
      </w:pPr>
      <w:r>
        <w:rPr>
          <w:rFonts w:ascii="Verdana" w:eastAsia="Times New Roman" w:hAnsi="Verdana" w:cs="Verdana"/>
          <w:b/>
        </w:rPr>
        <w:t>Tenure</w:t>
      </w:r>
      <w:r>
        <w:rPr>
          <w:rFonts w:ascii="Verdana" w:eastAsia="Times New Roman" w:hAnsi="Verdana" w:cs="Verdana"/>
        </w:rPr>
        <w:t xml:space="preserve">: June 2016 – </w:t>
      </w:r>
      <w:r w:rsidR="00B83368">
        <w:rPr>
          <w:rFonts w:ascii="Verdana" w:eastAsia="Times New Roman" w:hAnsi="Verdana" w:cs="Verdana"/>
        </w:rPr>
        <w:t>May 2020</w:t>
      </w:r>
      <w:r>
        <w:rPr>
          <w:rFonts w:ascii="Verdana" w:eastAsia="Times New Roman" w:hAnsi="Verdana" w:cs="Verdana"/>
        </w:rPr>
        <w:t>.</w:t>
      </w:r>
    </w:p>
    <w:p w:rsidR="00543608" w:rsidRDefault="00543608" w:rsidP="00543608">
      <w:pPr>
        <w:pStyle w:val="HTMLPreformatted"/>
        <w:rPr>
          <w:rFonts w:ascii="Verdana" w:eastAsia="Times New Roman" w:hAnsi="Verdana" w:cs="Verdana"/>
        </w:rPr>
      </w:pPr>
      <w:r>
        <w:rPr>
          <w:rFonts w:ascii="Verdana" w:eastAsia="Times New Roman" w:hAnsi="Verdana" w:cs="Verdana"/>
          <w:b/>
        </w:rPr>
        <w:t>Designation</w:t>
      </w:r>
      <w:r>
        <w:rPr>
          <w:rFonts w:ascii="Verdana" w:eastAsia="Times New Roman" w:hAnsi="Verdana" w:cs="Verdana"/>
        </w:rPr>
        <w:t>: Senior Software Engineer.</w:t>
      </w:r>
    </w:p>
    <w:p w:rsidR="00543608" w:rsidRDefault="00543608" w:rsidP="0058569B">
      <w:pPr>
        <w:pStyle w:val="HTMLPreformatted"/>
        <w:rPr>
          <w:rFonts w:ascii="Verdana" w:eastAsia="Times New Roman" w:hAnsi="Verdana" w:cs="Verdana"/>
          <w:b/>
        </w:rPr>
      </w:pPr>
    </w:p>
    <w:p w:rsidR="00543608" w:rsidRDefault="00543608" w:rsidP="0058569B">
      <w:pPr>
        <w:pStyle w:val="HTMLPreformatted"/>
        <w:rPr>
          <w:rFonts w:ascii="Verdana" w:eastAsia="Times New Roman" w:hAnsi="Verdana" w:cs="Verdana"/>
          <w:b/>
        </w:rPr>
      </w:pPr>
    </w:p>
    <w:p w:rsidR="0058569B" w:rsidRPr="00D5499C" w:rsidRDefault="0058569B" w:rsidP="0058569B">
      <w:pPr>
        <w:pStyle w:val="HTMLPreformatted"/>
        <w:rPr>
          <w:rFonts w:ascii="Verdana" w:eastAsia="Times New Roman" w:hAnsi="Verdana" w:cs="Verdana"/>
          <w:b/>
          <w:color w:val="000000"/>
        </w:rPr>
      </w:pPr>
      <w:r>
        <w:rPr>
          <w:rFonts w:ascii="Verdana" w:eastAsia="Times New Roman" w:hAnsi="Verdana" w:cs="Verdana"/>
          <w:b/>
        </w:rPr>
        <w:t xml:space="preserve">Organization: </w:t>
      </w:r>
      <w:r w:rsidRPr="008A2E3B">
        <w:rPr>
          <w:rStyle w:val="Strong"/>
          <w:rFonts w:ascii="Verdana" w:hAnsi="Verdana"/>
          <w:b w:val="0"/>
          <w:color w:val="000000"/>
          <w:shd w:val="clear" w:color="auto" w:fill="FFFFFF"/>
        </w:rPr>
        <w:t>E-Solutions IT Services Pvt. Ltd</w:t>
      </w:r>
      <w:r w:rsidRPr="00D5499C">
        <w:rPr>
          <w:rStyle w:val="Strong"/>
          <w:rFonts w:ascii="Verdana" w:hAnsi="Verdana"/>
          <w:b w:val="0"/>
          <w:color w:val="000000"/>
          <w:shd w:val="clear" w:color="auto" w:fill="FFFFFF"/>
        </w:rPr>
        <w:t>.</w:t>
      </w:r>
    </w:p>
    <w:p w:rsidR="0058569B" w:rsidRDefault="0058569B" w:rsidP="0058569B">
      <w:pPr>
        <w:pStyle w:val="HTMLPreformatted"/>
        <w:rPr>
          <w:rFonts w:ascii="Verdana" w:eastAsia="Times New Roman" w:hAnsi="Verdana" w:cs="Verdana"/>
        </w:rPr>
      </w:pPr>
      <w:r>
        <w:rPr>
          <w:rFonts w:ascii="Verdana" w:eastAsia="Times New Roman" w:hAnsi="Verdana" w:cs="Verdana"/>
          <w:b/>
        </w:rPr>
        <w:t>Tenure</w:t>
      </w:r>
      <w:r>
        <w:rPr>
          <w:rFonts w:ascii="Verdana" w:eastAsia="Times New Roman" w:hAnsi="Verdana" w:cs="Verdana"/>
        </w:rPr>
        <w:t>: June 2015 –</w:t>
      </w:r>
      <w:r w:rsidR="00543608">
        <w:rPr>
          <w:rFonts w:ascii="Verdana" w:eastAsia="Times New Roman" w:hAnsi="Verdana" w:cs="Verdana"/>
        </w:rPr>
        <w:t>2016</w:t>
      </w:r>
      <w:r>
        <w:rPr>
          <w:rFonts w:ascii="Verdana" w:eastAsia="Times New Roman" w:hAnsi="Verdana" w:cs="Verdana"/>
        </w:rPr>
        <w:t>.</w:t>
      </w:r>
    </w:p>
    <w:p w:rsidR="0058569B" w:rsidRDefault="0058569B" w:rsidP="0058569B">
      <w:pPr>
        <w:pStyle w:val="HTMLPreformatted"/>
        <w:rPr>
          <w:rFonts w:ascii="Verdana" w:eastAsia="Times New Roman" w:hAnsi="Verdana" w:cs="Verdana"/>
        </w:rPr>
      </w:pPr>
      <w:r>
        <w:rPr>
          <w:rFonts w:ascii="Verdana" w:eastAsia="Times New Roman" w:hAnsi="Verdana" w:cs="Verdana"/>
          <w:b/>
        </w:rPr>
        <w:t>Designation</w:t>
      </w:r>
      <w:r>
        <w:rPr>
          <w:rFonts w:ascii="Verdana" w:eastAsia="Times New Roman" w:hAnsi="Verdana" w:cs="Verdana"/>
        </w:rPr>
        <w:t>: Senior Software Engineer.</w:t>
      </w:r>
    </w:p>
    <w:p w:rsidR="0058569B" w:rsidRDefault="0058569B" w:rsidP="0058569B">
      <w:pPr>
        <w:pStyle w:val="HTMLPreformatted"/>
        <w:jc w:val="both"/>
        <w:rPr>
          <w:rFonts w:ascii="Verdana" w:eastAsia="Times New Roman" w:hAnsi="Verdana" w:cs="Verdana"/>
          <w:b/>
          <w:sz w:val="17"/>
          <w:szCs w:val="17"/>
        </w:rPr>
      </w:pPr>
    </w:p>
    <w:p w:rsidR="0058569B" w:rsidRDefault="0058569B" w:rsidP="0058569B">
      <w:pPr>
        <w:pStyle w:val="HTMLPreformatted"/>
        <w:rPr>
          <w:rFonts w:ascii="Verdana" w:eastAsia="Times New Roman" w:hAnsi="Verdana" w:cs="Verdana"/>
          <w:b/>
        </w:rPr>
      </w:pPr>
    </w:p>
    <w:p w:rsidR="0058569B" w:rsidRPr="00D5499C" w:rsidRDefault="0058569B" w:rsidP="0058569B">
      <w:pPr>
        <w:pStyle w:val="HTMLPreformatted"/>
        <w:rPr>
          <w:rFonts w:ascii="Verdana" w:eastAsia="Times New Roman" w:hAnsi="Verdana" w:cs="Verdana"/>
          <w:b/>
          <w:color w:val="000000"/>
        </w:rPr>
      </w:pPr>
      <w:r>
        <w:rPr>
          <w:rFonts w:ascii="Verdana" w:eastAsia="Times New Roman" w:hAnsi="Verdana" w:cs="Verdana"/>
          <w:b/>
        </w:rPr>
        <w:t xml:space="preserve">Organization: </w:t>
      </w:r>
      <w:r w:rsidRPr="00D5499C">
        <w:rPr>
          <w:rStyle w:val="Strong"/>
          <w:rFonts w:ascii="Verdana" w:hAnsi="Verdana"/>
          <w:b w:val="0"/>
          <w:color w:val="000000"/>
          <w:shd w:val="clear" w:color="auto" w:fill="FFFFFF"/>
        </w:rPr>
        <w:t>CyberQ Consulting Pvt. Ltd.</w:t>
      </w:r>
    </w:p>
    <w:p w:rsidR="0058569B" w:rsidRDefault="0058569B" w:rsidP="0058569B">
      <w:pPr>
        <w:pStyle w:val="HTMLPreformatted"/>
        <w:rPr>
          <w:rFonts w:ascii="Verdana" w:eastAsia="Times New Roman" w:hAnsi="Verdana" w:cs="Verdana"/>
        </w:rPr>
      </w:pPr>
      <w:r>
        <w:rPr>
          <w:rFonts w:ascii="Verdana" w:eastAsia="Times New Roman" w:hAnsi="Verdana" w:cs="Verdana"/>
          <w:b/>
        </w:rPr>
        <w:t>Tenure</w:t>
      </w:r>
      <w:r>
        <w:rPr>
          <w:rFonts w:ascii="Verdana" w:eastAsia="Times New Roman" w:hAnsi="Verdana" w:cs="Verdana"/>
        </w:rPr>
        <w:t>: Oct 2013 –May 2015.</w:t>
      </w:r>
    </w:p>
    <w:p w:rsidR="0058569B" w:rsidRDefault="0058569B" w:rsidP="0058569B">
      <w:pPr>
        <w:pStyle w:val="HTMLPreformatted"/>
        <w:rPr>
          <w:rFonts w:ascii="Verdana" w:eastAsia="Times New Roman" w:hAnsi="Verdana" w:cs="Verdana"/>
        </w:rPr>
      </w:pPr>
      <w:r>
        <w:rPr>
          <w:rFonts w:ascii="Verdana" w:eastAsia="Times New Roman" w:hAnsi="Verdana" w:cs="Verdana"/>
          <w:b/>
        </w:rPr>
        <w:t>Designation</w:t>
      </w:r>
      <w:r>
        <w:rPr>
          <w:rFonts w:ascii="Verdana" w:eastAsia="Times New Roman" w:hAnsi="Verdana" w:cs="Verdana"/>
        </w:rPr>
        <w:t>: Senior Software Engineer.</w:t>
      </w:r>
    </w:p>
    <w:p w:rsidR="0058569B" w:rsidRDefault="0058569B" w:rsidP="0058569B">
      <w:pPr>
        <w:pStyle w:val="HTMLPreformatted"/>
        <w:jc w:val="both"/>
        <w:rPr>
          <w:rFonts w:ascii="Verdana" w:eastAsia="Times New Roman" w:hAnsi="Verdana" w:cs="Verdana"/>
          <w:b/>
          <w:sz w:val="17"/>
          <w:szCs w:val="17"/>
        </w:rPr>
      </w:pPr>
    </w:p>
    <w:p w:rsidR="0058569B" w:rsidRDefault="0058569B" w:rsidP="0058569B">
      <w:pPr>
        <w:pStyle w:val="HTMLPreformatted"/>
        <w:jc w:val="both"/>
        <w:rPr>
          <w:rFonts w:ascii="Verdana" w:eastAsia="Times New Roman" w:hAnsi="Verdana" w:cs="Verdana"/>
          <w:b/>
          <w:sz w:val="17"/>
          <w:szCs w:val="17"/>
        </w:rPr>
      </w:pPr>
    </w:p>
    <w:p w:rsidR="0058569B" w:rsidRDefault="0058569B" w:rsidP="0058569B">
      <w:pPr>
        <w:pStyle w:val="HTMLPreformatted"/>
        <w:rPr>
          <w:rFonts w:ascii="Verdana" w:eastAsia="Times New Roman" w:hAnsi="Verdana" w:cs="Verdana"/>
        </w:rPr>
      </w:pPr>
      <w:r>
        <w:rPr>
          <w:rFonts w:ascii="Verdana" w:eastAsia="Times New Roman" w:hAnsi="Verdana" w:cs="Verdana"/>
          <w:b/>
        </w:rPr>
        <w:t xml:space="preserve">Organization: </w:t>
      </w:r>
      <w:r>
        <w:rPr>
          <w:rFonts w:ascii="Verdana" w:eastAsia="Times New Roman" w:hAnsi="Verdana" w:cs="Verdana"/>
        </w:rPr>
        <w:t>Valley Telegence Pvt. Ltd, Gurgaon</w:t>
      </w:r>
    </w:p>
    <w:p w:rsidR="0058569B" w:rsidRDefault="0058569B" w:rsidP="0058569B">
      <w:pPr>
        <w:pStyle w:val="HTMLPreformatted"/>
        <w:rPr>
          <w:rFonts w:ascii="Verdana" w:eastAsia="Times New Roman" w:hAnsi="Verdana" w:cs="Verdana"/>
        </w:rPr>
      </w:pPr>
      <w:r>
        <w:rPr>
          <w:rFonts w:ascii="Verdana" w:eastAsia="Times New Roman" w:hAnsi="Verdana" w:cs="Verdana"/>
          <w:b/>
        </w:rPr>
        <w:t>Tenure</w:t>
      </w:r>
      <w:r>
        <w:rPr>
          <w:rFonts w:ascii="Verdana" w:eastAsia="Times New Roman" w:hAnsi="Verdana" w:cs="Verdana"/>
        </w:rPr>
        <w:t>: May 2012 – August 2013</w:t>
      </w:r>
    </w:p>
    <w:p w:rsidR="0058569B" w:rsidRDefault="0058569B" w:rsidP="0058569B">
      <w:pPr>
        <w:pStyle w:val="HTMLPreformatted"/>
        <w:rPr>
          <w:rFonts w:ascii="Verdana" w:eastAsia="Times New Roman" w:hAnsi="Verdana" w:cs="Verdana"/>
        </w:rPr>
      </w:pPr>
      <w:r>
        <w:rPr>
          <w:rFonts w:ascii="Verdana" w:eastAsia="Times New Roman" w:hAnsi="Verdana" w:cs="Verdana"/>
          <w:b/>
        </w:rPr>
        <w:t>Designation</w:t>
      </w:r>
      <w:r>
        <w:rPr>
          <w:rFonts w:ascii="Verdana" w:eastAsia="Times New Roman" w:hAnsi="Verdana" w:cs="Verdana"/>
        </w:rPr>
        <w:t>: Software Engineer.</w:t>
      </w:r>
    </w:p>
    <w:p w:rsidR="0058569B" w:rsidRDefault="0058569B" w:rsidP="0058569B">
      <w:pPr>
        <w:pStyle w:val="HTMLPreformatted"/>
        <w:jc w:val="both"/>
        <w:rPr>
          <w:rFonts w:ascii="Verdana" w:eastAsia="Times New Roman" w:hAnsi="Verdana" w:cs="Verdana"/>
          <w:b/>
        </w:rPr>
      </w:pPr>
    </w:p>
    <w:p w:rsidR="0058569B" w:rsidRDefault="0058569B" w:rsidP="0058569B">
      <w:pPr>
        <w:rPr>
          <w:rFonts w:ascii="Verdana" w:hAnsi="Verdana" w:cs="Verdana"/>
          <w:color w:val="000000"/>
          <w:sz w:val="20"/>
        </w:rPr>
      </w:pPr>
    </w:p>
    <w:p w:rsidR="0058569B" w:rsidRDefault="0058569B" w:rsidP="0058569B">
      <w:pPr>
        <w:shd w:val="clear" w:color="auto" w:fill="D9D9D9"/>
        <w:tabs>
          <w:tab w:val="left" w:pos="720"/>
          <w:tab w:val="left" w:pos="916"/>
          <w:tab w:val="left" w:pos="1440"/>
          <w:tab w:val="left" w:pos="1832"/>
          <w:tab w:val="left" w:pos="2160"/>
          <w:tab w:val="left" w:pos="2748"/>
          <w:tab w:val="left" w:pos="2880"/>
          <w:tab w:val="left" w:pos="3600"/>
          <w:tab w:val="left" w:pos="3664"/>
          <w:tab w:val="left" w:pos="4580"/>
          <w:tab w:val="left" w:pos="5496"/>
          <w:tab w:val="left" w:pos="5820"/>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Verdana"/>
          <w:b/>
          <w:color w:val="000000"/>
          <w:sz w:val="14"/>
          <w:szCs w:val="22"/>
        </w:rPr>
      </w:pPr>
      <w:r>
        <w:rPr>
          <w:rFonts w:ascii="Verdana" w:hAnsi="Verdana" w:cs="Verdana"/>
          <w:b/>
          <w:color w:val="000000"/>
          <w:sz w:val="20"/>
          <w:szCs w:val="26"/>
        </w:rPr>
        <w:t>SKILLS</w:t>
      </w:r>
      <w:r>
        <w:rPr>
          <w:rFonts w:ascii="Verdana" w:hAnsi="Verdana" w:cs="Verdana"/>
          <w:b/>
          <w:color w:val="000000"/>
          <w:sz w:val="18"/>
        </w:rPr>
        <w:tab/>
      </w:r>
      <w:r>
        <w:rPr>
          <w:rFonts w:ascii="Verdana" w:hAnsi="Verdana" w:cs="Verdana"/>
          <w:b/>
          <w:color w:val="000000"/>
          <w:sz w:val="16"/>
        </w:rPr>
        <w:tab/>
        <w:t xml:space="preserve">                 </w:t>
      </w:r>
      <w:r>
        <w:rPr>
          <w:rFonts w:ascii="Verdana" w:hAnsi="Verdana" w:cs="Verdana"/>
          <w:b/>
          <w:color w:val="000000"/>
          <w:sz w:val="14"/>
          <w:szCs w:val="22"/>
        </w:rPr>
        <w:t xml:space="preserve">     </w:t>
      </w:r>
      <w:r>
        <w:rPr>
          <w:rFonts w:ascii="Verdana" w:hAnsi="Verdana" w:cs="Verdana"/>
          <w:b/>
          <w:color w:val="000000"/>
          <w:sz w:val="14"/>
          <w:szCs w:val="22"/>
        </w:rPr>
        <w:tab/>
      </w:r>
    </w:p>
    <w:p w:rsidR="0058569B" w:rsidRDefault="0058569B" w:rsidP="0058569B">
      <w:pPr>
        <w:rPr>
          <w:rFonts w:ascii="Verdana" w:hAnsi="Verdana" w:cs="Verdana"/>
          <w:color w:val="000000"/>
          <w:sz w:val="20"/>
        </w:rPr>
      </w:pPr>
    </w:p>
    <w:p w:rsidR="0058569B" w:rsidRDefault="0058569B" w:rsidP="0058569B">
      <w:pPr>
        <w:ind w:right="-900"/>
        <w:rPr>
          <w:rFonts w:ascii="Verdana" w:hAnsi="Verdana" w:cs="Verdana"/>
          <w:bCs/>
          <w:color w:val="000000"/>
          <w:sz w:val="20"/>
          <w:szCs w:val="20"/>
        </w:rPr>
      </w:pPr>
      <w:r>
        <w:rPr>
          <w:rFonts w:ascii="Verdana" w:hAnsi="Verdana" w:cs="Verdana"/>
          <w:b/>
          <w:color w:val="000000"/>
          <w:sz w:val="20"/>
          <w:szCs w:val="20"/>
        </w:rPr>
        <w:t>Java Technologies:</w:t>
      </w:r>
      <w:r>
        <w:rPr>
          <w:rFonts w:ascii="Verdana" w:hAnsi="Verdana" w:cs="Verdana"/>
          <w:color w:val="000000"/>
          <w:sz w:val="20"/>
          <w:szCs w:val="20"/>
        </w:rPr>
        <w:t xml:space="preserve"> </w:t>
      </w:r>
      <w:r w:rsidR="00543608">
        <w:rPr>
          <w:rFonts w:ascii="Verdana" w:hAnsi="Verdana" w:cs="Verdana"/>
          <w:color w:val="000000"/>
          <w:sz w:val="20"/>
          <w:szCs w:val="20"/>
        </w:rPr>
        <w:t xml:space="preserve">Spring </w:t>
      </w:r>
      <w:proofErr w:type="gramStart"/>
      <w:r w:rsidR="00543608">
        <w:rPr>
          <w:rFonts w:ascii="Verdana" w:hAnsi="Verdana" w:cs="Verdana"/>
          <w:color w:val="000000"/>
          <w:sz w:val="20"/>
          <w:szCs w:val="20"/>
        </w:rPr>
        <w:t xml:space="preserve">boot </w:t>
      </w:r>
      <w:r>
        <w:rPr>
          <w:rFonts w:ascii="Verdana" w:hAnsi="Verdana" w:cs="Verdana"/>
          <w:color w:val="000000"/>
          <w:sz w:val="20"/>
          <w:szCs w:val="20"/>
        </w:rPr>
        <w:t>,</w:t>
      </w:r>
      <w:proofErr w:type="gramEnd"/>
      <w:r>
        <w:rPr>
          <w:rFonts w:ascii="Verdana" w:hAnsi="Verdana" w:cs="Verdana"/>
          <w:color w:val="000000"/>
          <w:sz w:val="20"/>
          <w:szCs w:val="20"/>
        </w:rPr>
        <w:t xml:space="preserve"> </w:t>
      </w:r>
      <w:r w:rsidR="006F5DE6">
        <w:rPr>
          <w:rFonts w:ascii="Verdana" w:hAnsi="Verdana" w:cs="Verdana"/>
          <w:color w:val="000000"/>
          <w:sz w:val="20"/>
          <w:szCs w:val="20"/>
        </w:rPr>
        <w:t xml:space="preserve">Microservices, </w:t>
      </w:r>
      <w:r>
        <w:rPr>
          <w:rFonts w:ascii="Verdana" w:hAnsi="Verdana" w:cs="Verdana"/>
          <w:bCs/>
          <w:color w:val="000000"/>
          <w:sz w:val="20"/>
          <w:szCs w:val="20"/>
        </w:rPr>
        <w:t>Struts 2, Hibernate 3, Multi-Threading, Core Java</w:t>
      </w:r>
    </w:p>
    <w:p w:rsidR="0058569B" w:rsidRDefault="0058569B" w:rsidP="0058569B">
      <w:pPr>
        <w:pStyle w:val="ListParagraph"/>
        <w:widowControl/>
        <w:suppressAutoHyphens w:val="0"/>
        <w:spacing w:line="276" w:lineRule="auto"/>
        <w:ind w:left="0"/>
        <w:contextualSpacing/>
        <w:rPr>
          <w:rFonts w:ascii="Verdana" w:hAnsi="Verdana" w:cs="Verdana"/>
          <w:bCs/>
          <w:color w:val="000000"/>
          <w:sz w:val="20"/>
          <w:szCs w:val="20"/>
        </w:rPr>
      </w:pPr>
      <w:r>
        <w:rPr>
          <w:rFonts w:ascii="Verdana" w:hAnsi="Verdana" w:cs="Verdana"/>
          <w:b/>
          <w:bCs/>
          <w:color w:val="000000"/>
          <w:sz w:val="20"/>
          <w:szCs w:val="20"/>
        </w:rPr>
        <w:t>Web Services:</w:t>
      </w:r>
      <w:r>
        <w:rPr>
          <w:rFonts w:ascii="Verdana" w:hAnsi="Verdana" w:cs="Verdana"/>
          <w:bCs/>
          <w:color w:val="000000"/>
          <w:sz w:val="20"/>
          <w:szCs w:val="20"/>
        </w:rPr>
        <w:t xml:space="preserve">  </w:t>
      </w:r>
      <w:r w:rsidRPr="00F81699">
        <w:rPr>
          <w:rFonts w:ascii="Verdana" w:hAnsi="Verdana"/>
          <w:sz w:val="18"/>
          <w:szCs w:val="18"/>
        </w:rPr>
        <w:t xml:space="preserve">Spring </w:t>
      </w:r>
      <w:r w:rsidR="00543608">
        <w:rPr>
          <w:rFonts w:ascii="Verdana" w:hAnsi="Verdana"/>
          <w:sz w:val="18"/>
          <w:szCs w:val="18"/>
        </w:rPr>
        <w:t>boot rest based</w:t>
      </w:r>
    </w:p>
    <w:p w:rsidR="0058569B" w:rsidRDefault="0058569B" w:rsidP="0058569B">
      <w:pPr>
        <w:rPr>
          <w:rFonts w:ascii="Verdana" w:hAnsi="Verdana" w:cs="Verdana"/>
          <w:color w:val="000000"/>
          <w:sz w:val="20"/>
          <w:szCs w:val="20"/>
        </w:rPr>
      </w:pPr>
      <w:r>
        <w:rPr>
          <w:rFonts w:ascii="Verdana" w:hAnsi="Verdana" w:cs="Verdana"/>
          <w:b/>
          <w:color w:val="000000"/>
          <w:sz w:val="20"/>
          <w:szCs w:val="20"/>
        </w:rPr>
        <w:t xml:space="preserve">Servers:  </w:t>
      </w:r>
      <w:r>
        <w:rPr>
          <w:rFonts w:ascii="Verdana" w:hAnsi="Verdana"/>
          <w:sz w:val="20"/>
          <w:szCs w:val="20"/>
        </w:rPr>
        <w:t xml:space="preserve">Oracle </w:t>
      </w:r>
      <w:proofErr w:type="gramStart"/>
      <w:r>
        <w:rPr>
          <w:rFonts w:ascii="Verdana" w:hAnsi="Verdana"/>
          <w:sz w:val="20"/>
          <w:szCs w:val="20"/>
        </w:rPr>
        <w:t>Weblogic</w:t>
      </w:r>
      <w:r w:rsidR="00D47C02">
        <w:rPr>
          <w:rFonts w:ascii="Verdana" w:hAnsi="Verdana" w:cs="Verdana"/>
          <w:color w:val="000000"/>
          <w:sz w:val="20"/>
          <w:szCs w:val="20"/>
        </w:rPr>
        <w:t xml:space="preserve"> ,</w:t>
      </w:r>
      <w:proofErr w:type="gramEnd"/>
      <w:r w:rsidR="00D47C02">
        <w:rPr>
          <w:rFonts w:ascii="Verdana" w:hAnsi="Verdana" w:cs="Verdana"/>
          <w:color w:val="000000"/>
          <w:sz w:val="20"/>
          <w:szCs w:val="20"/>
        </w:rPr>
        <w:t xml:space="preserve"> JBoss 5.1, Apache tomcat 7</w:t>
      </w:r>
      <w:r>
        <w:rPr>
          <w:rFonts w:ascii="Verdana" w:hAnsi="Verdana" w:cs="Verdana"/>
          <w:color w:val="000000"/>
          <w:sz w:val="20"/>
          <w:szCs w:val="20"/>
        </w:rPr>
        <w:t>.0</w:t>
      </w:r>
    </w:p>
    <w:p w:rsidR="0058569B" w:rsidRDefault="0058569B" w:rsidP="0058569B">
      <w:pPr>
        <w:rPr>
          <w:rFonts w:ascii="Verdana" w:hAnsi="Verdana" w:cs="Verdana"/>
          <w:color w:val="000000"/>
          <w:sz w:val="20"/>
          <w:szCs w:val="20"/>
        </w:rPr>
      </w:pPr>
      <w:r>
        <w:rPr>
          <w:rFonts w:ascii="Verdana" w:hAnsi="Verdana" w:cs="Verdana"/>
          <w:b/>
          <w:color w:val="000000"/>
          <w:sz w:val="20"/>
          <w:szCs w:val="20"/>
        </w:rPr>
        <w:t xml:space="preserve">Tools:  </w:t>
      </w:r>
      <w:r>
        <w:rPr>
          <w:rFonts w:ascii="Verdana" w:hAnsi="Verdana" w:cs="Verdana"/>
          <w:color w:val="000000"/>
          <w:sz w:val="20"/>
          <w:szCs w:val="20"/>
        </w:rPr>
        <w:t>Eclipse,   SQLyog,</w:t>
      </w:r>
      <w:r w:rsidRPr="005400DB">
        <w:rPr>
          <w:rFonts w:ascii="Verdana" w:hAnsi="Verdana"/>
          <w:sz w:val="20"/>
          <w:szCs w:val="20"/>
        </w:rPr>
        <w:t xml:space="preserve"> </w:t>
      </w:r>
      <w:r w:rsidRPr="00803327">
        <w:rPr>
          <w:rFonts w:ascii="Verdana" w:hAnsi="Verdana"/>
          <w:sz w:val="20"/>
          <w:szCs w:val="20"/>
        </w:rPr>
        <w:t>Sonar, Soap UI</w:t>
      </w:r>
      <w:r>
        <w:rPr>
          <w:rFonts w:ascii="Verdana" w:hAnsi="Verdana"/>
          <w:sz w:val="20"/>
          <w:szCs w:val="20"/>
        </w:rPr>
        <w:t>,</w:t>
      </w:r>
      <w:r w:rsidRPr="00EC3FBA">
        <w:rPr>
          <w:rFonts w:ascii="Verdana" w:hAnsi="Verdana"/>
          <w:sz w:val="20"/>
          <w:szCs w:val="20"/>
        </w:rPr>
        <w:t xml:space="preserve"> </w:t>
      </w:r>
      <w:r w:rsidRPr="00803327">
        <w:rPr>
          <w:rFonts w:ascii="Verdana" w:hAnsi="Verdana"/>
          <w:sz w:val="20"/>
          <w:szCs w:val="20"/>
        </w:rPr>
        <w:t>Tortoise Svn</w:t>
      </w:r>
      <w:r w:rsidR="00D47C02">
        <w:rPr>
          <w:rFonts w:ascii="Verdana" w:hAnsi="Verdana"/>
          <w:sz w:val="20"/>
          <w:szCs w:val="20"/>
        </w:rPr>
        <w:t>, Git</w:t>
      </w:r>
      <w:r>
        <w:rPr>
          <w:rFonts w:ascii="Verdana" w:hAnsi="Verdana"/>
          <w:sz w:val="20"/>
          <w:szCs w:val="20"/>
        </w:rPr>
        <w:t>.</w:t>
      </w:r>
      <w:r>
        <w:rPr>
          <w:rFonts w:ascii="Verdana" w:hAnsi="Verdana" w:cs="Verdana"/>
          <w:color w:val="000000"/>
          <w:sz w:val="20"/>
          <w:szCs w:val="20"/>
        </w:rPr>
        <w:t xml:space="preserve"> </w:t>
      </w:r>
    </w:p>
    <w:p w:rsidR="0058569B" w:rsidRDefault="0058569B" w:rsidP="0058569B">
      <w:pPr>
        <w:rPr>
          <w:rFonts w:ascii="Verdana" w:hAnsi="Verdana" w:cs="Verdana"/>
          <w:color w:val="000000"/>
          <w:sz w:val="20"/>
          <w:szCs w:val="20"/>
        </w:rPr>
      </w:pPr>
      <w:r>
        <w:rPr>
          <w:rFonts w:ascii="Verdana" w:hAnsi="Verdana" w:cs="Verdana"/>
          <w:b/>
          <w:color w:val="000000"/>
          <w:sz w:val="20"/>
          <w:szCs w:val="20"/>
        </w:rPr>
        <w:t xml:space="preserve">RDBMS:  </w:t>
      </w:r>
      <w:r>
        <w:rPr>
          <w:rFonts w:ascii="Verdana" w:hAnsi="Verdana" w:cs="Verdana"/>
          <w:color w:val="000000"/>
          <w:sz w:val="20"/>
          <w:szCs w:val="20"/>
        </w:rPr>
        <w:t>MySQL, Postgres.</w:t>
      </w:r>
    </w:p>
    <w:p w:rsidR="0058569B" w:rsidRDefault="0058569B" w:rsidP="0058569B">
      <w:pPr>
        <w:ind w:right="-900"/>
        <w:rPr>
          <w:rFonts w:ascii="Verdana" w:hAnsi="Verdana" w:cs="Verdana"/>
          <w:color w:val="000000"/>
          <w:sz w:val="20"/>
          <w:szCs w:val="20"/>
        </w:rPr>
      </w:pPr>
      <w:r>
        <w:rPr>
          <w:rFonts w:ascii="Verdana" w:hAnsi="Verdana" w:cs="Verdana"/>
          <w:b/>
          <w:color w:val="000000"/>
          <w:sz w:val="20"/>
          <w:szCs w:val="20"/>
        </w:rPr>
        <w:t xml:space="preserve">Others:  </w:t>
      </w:r>
      <w:r>
        <w:rPr>
          <w:rFonts w:ascii="Verdana" w:hAnsi="Verdana" w:cs="Verdana"/>
          <w:color w:val="000000"/>
          <w:sz w:val="20"/>
          <w:szCs w:val="20"/>
        </w:rPr>
        <w:t>HTML, JavaScript, AJAX, Jquery.</w:t>
      </w:r>
    </w:p>
    <w:p w:rsidR="0058569B" w:rsidRDefault="0058569B" w:rsidP="0058569B">
      <w:pPr>
        <w:ind w:right="-900"/>
        <w:rPr>
          <w:rFonts w:ascii="Verdana" w:hAnsi="Verdana" w:cs="Verdana"/>
          <w:color w:val="000000"/>
          <w:sz w:val="20"/>
          <w:szCs w:val="20"/>
        </w:rPr>
      </w:pPr>
      <w:r>
        <w:rPr>
          <w:rFonts w:ascii="Verdana" w:hAnsi="Verdana" w:cs="Verdana"/>
          <w:b/>
          <w:color w:val="000000"/>
          <w:sz w:val="20"/>
          <w:szCs w:val="20"/>
        </w:rPr>
        <w:t>OS:</w:t>
      </w:r>
      <w:r>
        <w:rPr>
          <w:rFonts w:ascii="Verdana" w:hAnsi="Verdana" w:cs="Verdana"/>
          <w:color w:val="000000"/>
          <w:sz w:val="20"/>
          <w:szCs w:val="20"/>
        </w:rPr>
        <w:t xml:space="preserve"> Windows, Linux (Centos, Fedora).</w:t>
      </w:r>
    </w:p>
    <w:p w:rsidR="0058569B" w:rsidRDefault="0058569B" w:rsidP="0058569B">
      <w:pPr>
        <w:rPr>
          <w:rFonts w:ascii="Verdana" w:hAnsi="Verdana" w:cs="Verdana"/>
          <w:color w:val="000000"/>
          <w:sz w:val="20"/>
        </w:rPr>
      </w:pPr>
    </w:p>
    <w:p w:rsidR="00887017" w:rsidRDefault="00887017" w:rsidP="0058569B">
      <w:pPr>
        <w:rPr>
          <w:rFonts w:ascii="Verdana" w:hAnsi="Verdana" w:cs="Verdana"/>
          <w:color w:val="000000"/>
          <w:sz w:val="20"/>
        </w:rPr>
      </w:pPr>
    </w:p>
    <w:p w:rsidR="0058569B" w:rsidRDefault="0058569B" w:rsidP="0058569B">
      <w:pPr>
        <w:rPr>
          <w:rFonts w:ascii="Verdana" w:hAnsi="Verdana" w:cs="Verdana"/>
          <w:color w:val="000000"/>
          <w:sz w:val="20"/>
        </w:rPr>
      </w:pPr>
    </w:p>
    <w:p w:rsidR="0058569B" w:rsidRDefault="0058569B" w:rsidP="0058569B">
      <w:pPr>
        <w:shd w:val="clear" w:color="auto" w:fill="D9D9D9"/>
        <w:tabs>
          <w:tab w:val="left" w:pos="720"/>
          <w:tab w:val="left" w:pos="916"/>
          <w:tab w:val="left" w:pos="1440"/>
          <w:tab w:val="left" w:pos="1832"/>
          <w:tab w:val="left" w:pos="2160"/>
          <w:tab w:val="left" w:pos="2748"/>
          <w:tab w:val="left" w:pos="2880"/>
          <w:tab w:val="left" w:pos="3600"/>
          <w:tab w:val="left" w:pos="3664"/>
          <w:tab w:val="left" w:pos="4580"/>
          <w:tab w:val="left" w:pos="5496"/>
          <w:tab w:val="left" w:pos="6412"/>
          <w:tab w:val="left" w:pos="7328"/>
          <w:tab w:val="left" w:pos="7500"/>
          <w:tab w:val="left" w:pos="8244"/>
          <w:tab w:val="left" w:pos="9160"/>
          <w:tab w:val="left" w:pos="10076"/>
          <w:tab w:val="left" w:pos="10992"/>
          <w:tab w:val="left" w:pos="11908"/>
          <w:tab w:val="left" w:pos="12824"/>
          <w:tab w:val="left" w:pos="13740"/>
          <w:tab w:val="left" w:pos="14656"/>
        </w:tabs>
        <w:rPr>
          <w:rFonts w:ascii="Verdana" w:hAnsi="Verdana" w:cs="Verdana"/>
          <w:b/>
          <w:color w:val="000000"/>
          <w:sz w:val="18"/>
          <w:szCs w:val="22"/>
        </w:rPr>
      </w:pPr>
      <w:r>
        <w:rPr>
          <w:rFonts w:ascii="Verdana" w:hAnsi="Verdana" w:cs="Verdana"/>
          <w:b/>
          <w:color w:val="000000"/>
          <w:sz w:val="20"/>
          <w:szCs w:val="26"/>
        </w:rPr>
        <w:t>PROJECT</w:t>
      </w:r>
      <w:r w:rsidR="00732A52">
        <w:rPr>
          <w:rFonts w:ascii="Verdana" w:hAnsi="Verdana" w:cs="Verdana"/>
          <w:b/>
          <w:color w:val="000000"/>
          <w:sz w:val="20"/>
          <w:szCs w:val="26"/>
        </w:rPr>
        <w:t>S AND</w:t>
      </w:r>
      <w:r>
        <w:rPr>
          <w:rFonts w:ascii="Verdana" w:hAnsi="Verdana" w:cs="Verdana"/>
          <w:b/>
          <w:color w:val="000000"/>
          <w:sz w:val="20"/>
          <w:szCs w:val="26"/>
        </w:rPr>
        <w:t xml:space="preserve"> DETAILS</w:t>
      </w:r>
      <w:r>
        <w:rPr>
          <w:rFonts w:ascii="Verdana" w:hAnsi="Verdana" w:cs="Verdana"/>
          <w:b/>
          <w:color w:val="000000"/>
          <w:sz w:val="16"/>
        </w:rPr>
        <w:tab/>
      </w:r>
      <w:r>
        <w:rPr>
          <w:rFonts w:ascii="Verdana" w:hAnsi="Verdana" w:cs="Verdana"/>
          <w:b/>
          <w:color w:val="000000"/>
          <w:sz w:val="14"/>
          <w:szCs w:val="22"/>
        </w:rPr>
        <w:tab/>
      </w:r>
      <w:r>
        <w:rPr>
          <w:rFonts w:ascii="Verdana" w:hAnsi="Verdana" w:cs="Verdana"/>
          <w:b/>
          <w:color w:val="000000"/>
          <w:sz w:val="18"/>
          <w:szCs w:val="22"/>
        </w:rPr>
        <w:t xml:space="preserve">                      </w:t>
      </w:r>
    </w:p>
    <w:p w:rsidR="0058569B" w:rsidRDefault="0058569B" w:rsidP="0058569B">
      <w:pPr>
        <w:pStyle w:val="client"/>
        <w:shd w:val="clear" w:color="auto" w:fill="auto"/>
        <w:jc w:val="left"/>
        <w:rPr>
          <w:rFonts w:eastAsia="WenQuanYi Micro Hei" w:cs="Verdana"/>
          <w:bCs w:val="0"/>
          <w:kern w:val="1"/>
          <w:sz w:val="20"/>
          <w:szCs w:val="20"/>
          <w:lang w:val="en-US" w:eastAsia="hi-IN" w:bidi="hi-IN"/>
        </w:rPr>
      </w:pPr>
    </w:p>
    <w:p w:rsidR="00EA3554" w:rsidRDefault="00EA3554" w:rsidP="00EA3554">
      <w:pPr>
        <w:pStyle w:val="client"/>
        <w:shd w:val="clear" w:color="auto" w:fill="auto"/>
        <w:jc w:val="left"/>
        <w:rPr>
          <w:rFonts w:cs="Arial"/>
          <w:sz w:val="20"/>
          <w:szCs w:val="20"/>
        </w:rPr>
      </w:pPr>
      <w:r>
        <w:rPr>
          <w:rFonts w:cs="Arial"/>
          <w:sz w:val="20"/>
          <w:szCs w:val="20"/>
        </w:rPr>
        <w:t>Acumen360</w:t>
      </w:r>
    </w:p>
    <w:p w:rsidR="00EA3554" w:rsidRDefault="00EA3554" w:rsidP="00EA3554">
      <w:pPr>
        <w:pStyle w:val="client"/>
        <w:shd w:val="clear" w:color="auto" w:fill="auto"/>
        <w:jc w:val="left"/>
        <w:rPr>
          <w:rFonts w:cs="Arial"/>
          <w:sz w:val="20"/>
          <w:szCs w:val="20"/>
        </w:rPr>
      </w:pPr>
    </w:p>
    <w:p w:rsidR="00EA3554" w:rsidRDefault="00EA3554" w:rsidP="00EA3554">
      <w:pPr>
        <w:pStyle w:val="client"/>
        <w:shd w:val="clear" w:color="auto" w:fill="auto"/>
        <w:jc w:val="left"/>
        <w:rPr>
          <w:sz w:val="20"/>
          <w:szCs w:val="20"/>
        </w:rPr>
      </w:pPr>
      <w:r w:rsidRPr="00EA3554">
        <w:rPr>
          <w:rFonts w:cs="Arial"/>
          <w:sz w:val="20"/>
          <w:szCs w:val="20"/>
        </w:rPr>
        <w:t>Description</w:t>
      </w:r>
      <w:r w:rsidRPr="008E2A3A">
        <w:rPr>
          <w:rFonts w:ascii="Arial" w:hAnsi="Arial" w:cs="Arial"/>
        </w:rPr>
        <w:t xml:space="preserve">: </w:t>
      </w:r>
      <w:r w:rsidRPr="00EA3554">
        <w:rPr>
          <w:b w:val="0"/>
          <w:sz w:val="20"/>
          <w:szCs w:val="20"/>
        </w:rPr>
        <w:t xml:space="preserve">Acumen360 is one of the core products of organisation and is already implemented twice by leading telecommunication clients. It is a Digital Transformation portal that can be leveraged by Businesses to deliver visually stunning user interface to their customers. Its most wanted strength is- Flexibility. Regardless the industry, Organisation Structure or Hierarchy level it allows businesses to manage their organisation heirarchy. It bridges traditional "communication gap" between staff and customers to resolve servicing issues, get updated information about billing/invoices, previous invoices, services etc. </w:t>
      </w:r>
    </w:p>
    <w:p w:rsidR="00EA3554" w:rsidRPr="007D6E30" w:rsidRDefault="00EA3554" w:rsidP="00EA3554">
      <w:pPr>
        <w:jc w:val="both"/>
        <w:rPr>
          <w:rFonts w:ascii="Verdana" w:hAnsi="Verdana" w:cs="Verdana"/>
          <w:color w:val="000000"/>
          <w:sz w:val="20"/>
          <w:szCs w:val="20"/>
        </w:rPr>
      </w:pPr>
      <w:r>
        <w:rPr>
          <w:rFonts w:ascii="Verdana" w:hAnsi="Verdana" w:cs="Verdana"/>
          <w:b/>
          <w:bCs/>
          <w:color w:val="000000"/>
          <w:sz w:val="20"/>
          <w:szCs w:val="20"/>
        </w:rPr>
        <w:t>Technologies Used:</w:t>
      </w:r>
      <w:r>
        <w:rPr>
          <w:rFonts w:ascii="Verdana" w:hAnsi="Verdana"/>
          <w:sz w:val="20"/>
          <w:szCs w:val="20"/>
        </w:rPr>
        <w:t xml:space="preserve"> </w:t>
      </w:r>
      <w:r w:rsidRPr="007D6E30">
        <w:rPr>
          <w:rFonts w:ascii="Verdana" w:hAnsi="Verdana" w:cs="Arial"/>
          <w:sz w:val="20"/>
          <w:szCs w:val="20"/>
        </w:rPr>
        <w:t xml:space="preserve">Spring </w:t>
      </w:r>
      <w:r>
        <w:rPr>
          <w:rFonts w:ascii="Verdana" w:hAnsi="Verdana" w:cs="Arial"/>
          <w:sz w:val="20"/>
          <w:szCs w:val="20"/>
        </w:rPr>
        <w:t>Boot</w:t>
      </w:r>
      <w:r w:rsidRPr="007D6E30">
        <w:rPr>
          <w:rFonts w:ascii="Verdana" w:hAnsi="Verdana" w:cs="Arial"/>
          <w:sz w:val="20"/>
          <w:szCs w:val="20"/>
        </w:rPr>
        <w:t>,</w:t>
      </w:r>
      <w:r w:rsidR="006F5DE6">
        <w:rPr>
          <w:rFonts w:ascii="Verdana" w:hAnsi="Verdana" w:cs="Arial"/>
          <w:sz w:val="20"/>
          <w:szCs w:val="20"/>
        </w:rPr>
        <w:t xml:space="preserve">Microservices , </w:t>
      </w:r>
      <w:r w:rsidRPr="007D6E30">
        <w:rPr>
          <w:rFonts w:ascii="Verdana" w:hAnsi="Verdana" w:cs="Arial"/>
          <w:sz w:val="20"/>
          <w:szCs w:val="20"/>
        </w:rPr>
        <w:t xml:space="preserve"> </w:t>
      </w:r>
      <w:r w:rsidR="002D308E">
        <w:rPr>
          <w:rFonts w:ascii="Verdana" w:hAnsi="Verdana" w:cs="Arial"/>
          <w:sz w:val="20"/>
          <w:szCs w:val="20"/>
        </w:rPr>
        <w:t>liferay 7.2</w:t>
      </w:r>
      <w:r>
        <w:rPr>
          <w:rFonts w:ascii="Verdana" w:hAnsi="Verdana" w:cs="Arial"/>
          <w:sz w:val="20"/>
          <w:szCs w:val="20"/>
        </w:rPr>
        <w:t xml:space="preserve">, </w:t>
      </w:r>
      <w:r w:rsidRPr="007D6E30">
        <w:rPr>
          <w:rFonts w:ascii="Verdana" w:hAnsi="Verdana" w:cs="Arial"/>
          <w:sz w:val="20"/>
          <w:szCs w:val="20"/>
        </w:rPr>
        <w:t xml:space="preserve">Hibernate 3.0, JavaScript, Eclipse 4.0 and Apache Tomcat 7.0, </w:t>
      </w:r>
      <w:r w:rsidRPr="007D6E30">
        <w:rPr>
          <w:rFonts w:ascii="Verdana" w:hAnsi="Verdana"/>
          <w:sz w:val="20"/>
          <w:szCs w:val="20"/>
        </w:rPr>
        <w:t>Mysql</w:t>
      </w:r>
      <w:r w:rsidR="006F5DE6">
        <w:rPr>
          <w:rFonts w:ascii="Verdana" w:hAnsi="Verdana"/>
          <w:sz w:val="20"/>
          <w:szCs w:val="20"/>
        </w:rPr>
        <w:t>, java 8</w:t>
      </w:r>
      <w:r w:rsidRPr="007D6E30">
        <w:rPr>
          <w:rFonts w:ascii="Verdana" w:hAnsi="Verdana" w:cs="Verdana"/>
          <w:b/>
          <w:bCs/>
          <w:color w:val="000000"/>
          <w:sz w:val="20"/>
          <w:szCs w:val="20"/>
        </w:rPr>
        <w:t>.</w:t>
      </w:r>
    </w:p>
    <w:p w:rsidR="00EA3554" w:rsidRPr="006C520F" w:rsidRDefault="00EA3554" w:rsidP="00EA3554">
      <w:pPr>
        <w:pStyle w:val="conn"/>
        <w:ind w:left="24" w:firstLine="0"/>
        <w:rPr>
          <w:rFonts w:ascii="Verdana" w:hAnsi="Verdana"/>
          <w:sz w:val="20"/>
          <w:szCs w:val="20"/>
        </w:rPr>
      </w:pPr>
    </w:p>
    <w:p w:rsidR="00EA3554" w:rsidRPr="006006BD" w:rsidRDefault="00EA3554" w:rsidP="00EA3554">
      <w:pPr>
        <w:pStyle w:val="conn"/>
        <w:ind w:left="0" w:firstLine="0"/>
        <w:rPr>
          <w:rFonts w:ascii="Verdana" w:hAnsi="Verdana"/>
          <w:sz w:val="20"/>
          <w:szCs w:val="20"/>
        </w:rPr>
      </w:pPr>
      <w:r w:rsidRPr="006006BD">
        <w:rPr>
          <w:rFonts w:ascii="Verdana" w:hAnsi="Verdana" w:cs="Verdana"/>
          <w:bCs/>
          <w:color w:val="000000"/>
          <w:sz w:val="20"/>
          <w:szCs w:val="20"/>
        </w:rPr>
        <w:t>Responsibility:</w:t>
      </w:r>
    </w:p>
    <w:p w:rsidR="00EA3554" w:rsidRPr="006C520F" w:rsidRDefault="00EA3554" w:rsidP="00EA3554">
      <w:pPr>
        <w:rPr>
          <w:rFonts w:ascii="Verdana" w:hAnsi="Verdana"/>
          <w:b/>
          <w:sz w:val="20"/>
          <w:szCs w:val="20"/>
        </w:rPr>
      </w:pPr>
      <w:r>
        <w:rPr>
          <w:rFonts w:ascii="Verdana" w:hAnsi="Verdana"/>
          <w:sz w:val="20"/>
          <w:szCs w:val="20"/>
        </w:rPr>
        <w:t xml:space="preserve">     </w:t>
      </w:r>
      <w:r w:rsidRPr="006C520F">
        <w:rPr>
          <w:rFonts w:ascii="Verdana" w:hAnsi="Verdana"/>
          <w:sz w:val="20"/>
          <w:szCs w:val="20"/>
        </w:rPr>
        <w:t xml:space="preserve">1. Involve in </w:t>
      </w:r>
      <w:r w:rsidRPr="006C520F">
        <w:rPr>
          <w:rFonts w:ascii="Verdana" w:hAnsi="Verdana"/>
          <w:sz w:val="20"/>
          <w:szCs w:val="20"/>
          <w:lang w:val="en-GB"/>
        </w:rPr>
        <w:t>developing</w:t>
      </w:r>
      <w:r>
        <w:rPr>
          <w:rFonts w:ascii="Verdana" w:hAnsi="Verdana"/>
          <w:sz w:val="20"/>
          <w:szCs w:val="20"/>
        </w:rPr>
        <w:t xml:space="preserve"> the core </w:t>
      </w:r>
      <w:r w:rsidRPr="006C520F">
        <w:rPr>
          <w:rFonts w:ascii="Verdana" w:hAnsi="Verdana"/>
          <w:sz w:val="20"/>
          <w:szCs w:val="20"/>
        </w:rPr>
        <w:t xml:space="preserve">functionality as web services using spring </w:t>
      </w:r>
      <w:r>
        <w:rPr>
          <w:rFonts w:ascii="Verdana" w:hAnsi="Verdana"/>
          <w:sz w:val="20"/>
          <w:szCs w:val="20"/>
        </w:rPr>
        <w:t>Boot</w:t>
      </w:r>
      <w:r w:rsidRPr="006C520F">
        <w:rPr>
          <w:rFonts w:ascii="Verdana" w:hAnsi="Verdana"/>
          <w:sz w:val="20"/>
          <w:szCs w:val="20"/>
        </w:rPr>
        <w:t>.</w:t>
      </w:r>
    </w:p>
    <w:p w:rsidR="00EA3554" w:rsidRPr="006C520F" w:rsidRDefault="00EA3554" w:rsidP="00EA3554">
      <w:pPr>
        <w:rPr>
          <w:rFonts w:ascii="Verdana" w:hAnsi="Verdana"/>
          <w:b/>
          <w:sz w:val="20"/>
          <w:szCs w:val="20"/>
        </w:rPr>
      </w:pPr>
      <w:r>
        <w:rPr>
          <w:rFonts w:ascii="Verdana" w:hAnsi="Verdana"/>
          <w:sz w:val="20"/>
          <w:szCs w:val="20"/>
        </w:rPr>
        <w:t xml:space="preserve">     </w:t>
      </w:r>
      <w:r w:rsidRPr="006C520F">
        <w:rPr>
          <w:rFonts w:ascii="Verdana" w:hAnsi="Verdana"/>
          <w:sz w:val="20"/>
          <w:szCs w:val="20"/>
        </w:rPr>
        <w:t>2. Involve in requirement gathering of new stories/tasks.</w:t>
      </w:r>
    </w:p>
    <w:p w:rsidR="00EA3554" w:rsidRPr="006C520F" w:rsidRDefault="00EA3554" w:rsidP="00EA3554">
      <w:pPr>
        <w:rPr>
          <w:rFonts w:ascii="Verdana" w:hAnsi="Verdana"/>
          <w:b/>
          <w:sz w:val="20"/>
          <w:szCs w:val="20"/>
        </w:rPr>
      </w:pPr>
      <w:r>
        <w:rPr>
          <w:rFonts w:ascii="Verdana" w:hAnsi="Verdana"/>
          <w:sz w:val="20"/>
          <w:szCs w:val="20"/>
        </w:rPr>
        <w:t xml:space="preserve">     3</w:t>
      </w:r>
      <w:r w:rsidRPr="006C520F">
        <w:rPr>
          <w:rFonts w:ascii="Verdana" w:hAnsi="Verdana"/>
          <w:sz w:val="20"/>
          <w:szCs w:val="20"/>
        </w:rPr>
        <w:t>. Involve in developing business logic of application.</w:t>
      </w:r>
    </w:p>
    <w:p w:rsidR="00EA3554" w:rsidRDefault="00EA3554" w:rsidP="00EA3554">
      <w:pPr>
        <w:rPr>
          <w:rFonts w:ascii="Verdana" w:hAnsi="Verdana" w:cs="Verdana"/>
          <w:b/>
          <w:sz w:val="20"/>
          <w:szCs w:val="20"/>
        </w:rPr>
      </w:pPr>
      <w:r>
        <w:rPr>
          <w:rFonts w:ascii="Verdana" w:hAnsi="Verdana"/>
          <w:sz w:val="20"/>
          <w:szCs w:val="20"/>
        </w:rPr>
        <w:t xml:space="preserve">     4</w:t>
      </w:r>
      <w:r w:rsidRPr="006C520F">
        <w:rPr>
          <w:rFonts w:ascii="Verdana" w:hAnsi="Verdana"/>
          <w:sz w:val="20"/>
          <w:szCs w:val="20"/>
        </w:rPr>
        <w:t>. Responsible for analyses defects and defect fixing.</w:t>
      </w:r>
    </w:p>
    <w:p w:rsidR="007D6E30" w:rsidRDefault="007D6E30" w:rsidP="00913096">
      <w:pPr>
        <w:pStyle w:val="client"/>
        <w:shd w:val="clear" w:color="auto" w:fill="auto"/>
        <w:jc w:val="left"/>
        <w:rPr>
          <w:rFonts w:ascii="Arial" w:hAnsi="Arial" w:cs="Arial"/>
          <w:u w:val="single"/>
        </w:rPr>
      </w:pPr>
    </w:p>
    <w:p w:rsidR="00913096" w:rsidRDefault="007D6E30" w:rsidP="00913096">
      <w:pPr>
        <w:pStyle w:val="client"/>
        <w:shd w:val="clear" w:color="auto" w:fill="auto"/>
        <w:jc w:val="left"/>
        <w:rPr>
          <w:rFonts w:cs="Arial"/>
          <w:sz w:val="20"/>
          <w:szCs w:val="20"/>
        </w:rPr>
      </w:pPr>
      <w:r w:rsidRPr="007D6E30">
        <w:rPr>
          <w:rFonts w:cs="Arial"/>
          <w:sz w:val="20"/>
          <w:szCs w:val="20"/>
        </w:rPr>
        <w:t>International Pricing System</w:t>
      </w:r>
    </w:p>
    <w:p w:rsidR="007D6E30" w:rsidRDefault="007D6E30" w:rsidP="00913096">
      <w:pPr>
        <w:pStyle w:val="client"/>
        <w:shd w:val="clear" w:color="auto" w:fill="auto"/>
        <w:jc w:val="left"/>
        <w:rPr>
          <w:sz w:val="20"/>
          <w:szCs w:val="20"/>
        </w:rPr>
      </w:pPr>
      <w:r w:rsidRPr="00EA3554">
        <w:rPr>
          <w:rFonts w:cs="Arial"/>
          <w:sz w:val="20"/>
          <w:szCs w:val="20"/>
        </w:rPr>
        <w:t>Description</w:t>
      </w:r>
      <w:r w:rsidRPr="008E2A3A">
        <w:rPr>
          <w:rFonts w:ascii="Arial" w:hAnsi="Arial" w:cs="Arial"/>
        </w:rPr>
        <w:t xml:space="preserve">: </w:t>
      </w:r>
      <w:r w:rsidRPr="007D6E30">
        <w:rPr>
          <w:rFonts w:cs="Arial"/>
          <w:b w:val="0"/>
          <w:sz w:val="20"/>
          <w:szCs w:val="20"/>
        </w:rPr>
        <w:t>International Pricing System gives full control to instantly obtain product prices in real time via the intuitive interface - all from your desktop with just a few clicks.</w:t>
      </w:r>
    </w:p>
    <w:p w:rsidR="00913096" w:rsidRPr="007D6E30" w:rsidRDefault="00913096" w:rsidP="007D6E30">
      <w:pPr>
        <w:jc w:val="both"/>
        <w:rPr>
          <w:rFonts w:ascii="Verdana" w:hAnsi="Verdana" w:cs="Verdana"/>
          <w:color w:val="000000"/>
          <w:sz w:val="20"/>
          <w:szCs w:val="20"/>
        </w:rPr>
      </w:pPr>
      <w:r>
        <w:rPr>
          <w:rFonts w:ascii="Verdana" w:hAnsi="Verdana" w:cs="Verdana"/>
          <w:b/>
          <w:bCs/>
          <w:color w:val="000000"/>
          <w:sz w:val="20"/>
          <w:szCs w:val="20"/>
        </w:rPr>
        <w:t>Technologies Used:</w:t>
      </w:r>
      <w:r w:rsidR="00E27188">
        <w:rPr>
          <w:rFonts w:ascii="Verdana" w:hAnsi="Verdana"/>
          <w:sz w:val="20"/>
          <w:szCs w:val="20"/>
        </w:rPr>
        <w:t xml:space="preserve"> </w:t>
      </w:r>
      <w:r w:rsidR="007D6E30" w:rsidRPr="007D6E30">
        <w:rPr>
          <w:rFonts w:ascii="Verdana" w:hAnsi="Verdana" w:cs="Arial"/>
          <w:sz w:val="20"/>
          <w:szCs w:val="20"/>
        </w:rPr>
        <w:t xml:space="preserve">Spring </w:t>
      </w:r>
      <w:r w:rsidR="007D6E30">
        <w:rPr>
          <w:rFonts w:ascii="Verdana" w:hAnsi="Verdana" w:cs="Arial"/>
          <w:sz w:val="20"/>
          <w:szCs w:val="20"/>
        </w:rPr>
        <w:t>Boot</w:t>
      </w:r>
      <w:r w:rsidR="007D6E30" w:rsidRPr="007D6E30">
        <w:rPr>
          <w:rFonts w:ascii="Verdana" w:hAnsi="Verdana" w:cs="Arial"/>
          <w:sz w:val="20"/>
          <w:szCs w:val="20"/>
        </w:rPr>
        <w:t xml:space="preserve">, </w:t>
      </w:r>
      <w:r w:rsidR="007D6E30">
        <w:rPr>
          <w:rFonts w:ascii="Verdana" w:hAnsi="Verdana" w:cs="Arial"/>
          <w:sz w:val="20"/>
          <w:szCs w:val="20"/>
        </w:rPr>
        <w:t xml:space="preserve">Spring, </w:t>
      </w:r>
      <w:r w:rsidR="007D6E30" w:rsidRPr="007D6E30">
        <w:rPr>
          <w:rFonts w:ascii="Verdana" w:hAnsi="Verdana" w:cs="Arial"/>
          <w:sz w:val="20"/>
          <w:szCs w:val="20"/>
        </w:rPr>
        <w:t>Hibernate 3.0</w:t>
      </w:r>
      <w:proofErr w:type="gramStart"/>
      <w:r w:rsidR="007D6E30" w:rsidRPr="007D6E30">
        <w:rPr>
          <w:rFonts w:ascii="Verdana" w:hAnsi="Verdana" w:cs="Arial"/>
          <w:sz w:val="20"/>
          <w:szCs w:val="20"/>
        </w:rPr>
        <w:t>, ,</w:t>
      </w:r>
      <w:proofErr w:type="gramEnd"/>
      <w:r w:rsidR="007D6E30" w:rsidRPr="007D6E30">
        <w:rPr>
          <w:rFonts w:ascii="Verdana" w:hAnsi="Verdana" w:cs="Arial"/>
          <w:sz w:val="20"/>
          <w:szCs w:val="20"/>
        </w:rPr>
        <w:t xml:space="preserve"> OKTA API, JavaScript, Eclipse 4.0 and Apache Tomcat 7.0, Microsoft SQL Server</w:t>
      </w:r>
      <w:r w:rsidR="002D308E">
        <w:rPr>
          <w:rFonts w:ascii="Verdana" w:hAnsi="Verdana" w:cs="Arial"/>
          <w:sz w:val="20"/>
          <w:szCs w:val="20"/>
        </w:rPr>
        <w:t xml:space="preserve"> 2010</w:t>
      </w:r>
      <w:r w:rsidRPr="007D6E30">
        <w:rPr>
          <w:rFonts w:ascii="Verdana" w:hAnsi="Verdana" w:cs="Verdana"/>
          <w:b/>
          <w:bCs/>
          <w:color w:val="000000"/>
          <w:sz w:val="20"/>
          <w:szCs w:val="20"/>
        </w:rPr>
        <w:t>.</w:t>
      </w:r>
    </w:p>
    <w:p w:rsidR="00913096" w:rsidRPr="006C520F" w:rsidRDefault="00913096" w:rsidP="00913096">
      <w:pPr>
        <w:pStyle w:val="conn"/>
        <w:ind w:left="24" w:firstLine="0"/>
        <w:rPr>
          <w:rFonts w:ascii="Verdana" w:hAnsi="Verdana"/>
          <w:sz w:val="20"/>
          <w:szCs w:val="20"/>
        </w:rPr>
      </w:pPr>
    </w:p>
    <w:p w:rsidR="00913096" w:rsidRPr="006006BD" w:rsidRDefault="00913096" w:rsidP="00913096">
      <w:pPr>
        <w:pStyle w:val="conn"/>
        <w:ind w:left="0" w:firstLine="0"/>
        <w:rPr>
          <w:rFonts w:ascii="Verdana" w:hAnsi="Verdana"/>
          <w:sz w:val="20"/>
          <w:szCs w:val="20"/>
        </w:rPr>
      </w:pPr>
      <w:r w:rsidRPr="006006BD">
        <w:rPr>
          <w:rFonts w:ascii="Verdana" w:hAnsi="Verdana" w:cs="Verdana"/>
          <w:bCs/>
          <w:color w:val="000000"/>
          <w:sz w:val="20"/>
          <w:szCs w:val="20"/>
        </w:rPr>
        <w:t>Responsibility:</w:t>
      </w:r>
    </w:p>
    <w:p w:rsidR="00913096" w:rsidRPr="006C520F" w:rsidRDefault="00913096" w:rsidP="00913096">
      <w:pPr>
        <w:rPr>
          <w:rFonts w:ascii="Verdana" w:hAnsi="Verdana"/>
          <w:b/>
          <w:sz w:val="20"/>
          <w:szCs w:val="20"/>
        </w:rPr>
      </w:pPr>
      <w:r>
        <w:rPr>
          <w:rFonts w:ascii="Verdana" w:hAnsi="Verdana"/>
          <w:sz w:val="20"/>
          <w:szCs w:val="20"/>
        </w:rPr>
        <w:t xml:space="preserve">     </w:t>
      </w:r>
      <w:r w:rsidRPr="006C520F">
        <w:rPr>
          <w:rFonts w:ascii="Verdana" w:hAnsi="Verdana"/>
          <w:sz w:val="20"/>
          <w:szCs w:val="20"/>
        </w:rPr>
        <w:t xml:space="preserve">1. Involve in </w:t>
      </w:r>
      <w:r w:rsidRPr="006C520F">
        <w:rPr>
          <w:rFonts w:ascii="Verdana" w:hAnsi="Verdana"/>
          <w:sz w:val="20"/>
          <w:szCs w:val="20"/>
          <w:lang w:val="en-GB"/>
        </w:rPr>
        <w:t>developing</w:t>
      </w:r>
      <w:r>
        <w:rPr>
          <w:rFonts w:ascii="Verdana" w:hAnsi="Verdana"/>
          <w:sz w:val="20"/>
          <w:szCs w:val="20"/>
        </w:rPr>
        <w:t xml:space="preserve"> the core </w:t>
      </w:r>
      <w:r w:rsidRPr="006C520F">
        <w:rPr>
          <w:rFonts w:ascii="Verdana" w:hAnsi="Verdana"/>
          <w:sz w:val="20"/>
          <w:szCs w:val="20"/>
        </w:rPr>
        <w:t xml:space="preserve">functionality as web services using spring </w:t>
      </w:r>
      <w:r w:rsidR="001D0003">
        <w:rPr>
          <w:rFonts w:ascii="Verdana" w:hAnsi="Verdana"/>
          <w:sz w:val="20"/>
          <w:szCs w:val="20"/>
        </w:rPr>
        <w:t>Boot</w:t>
      </w:r>
      <w:r w:rsidRPr="006C520F">
        <w:rPr>
          <w:rFonts w:ascii="Verdana" w:hAnsi="Verdana"/>
          <w:sz w:val="20"/>
          <w:szCs w:val="20"/>
        </w:rPr>
        <w:t>.</w:t>
      </w:r>
    </w:p>
    <w:p w:rsidR="00913096" w:rsidRPr="006C520F" w:rsidRDefault="00913096" w:rsidP="00913096">
      <w:pPr>
        <w:rPr>
          <w:rFonts w:ascii="Verdana" w:hAnsi="Verdana"/>
          <w:b/>
          <w:sz w:val="20"/>
          <w:szCs w:val="20"/>
        </w:rPr>
      </w:pPr>
      <w:r>
        <w:rPr>
          <w:rFonts w:ascii="Verdana" w:hAnsi="Verdana"/>
          <w:sz w:val="20"/>
          <w:szCs w:val="20"/>
        </w:rPr>
        <w:t xml:space="preserve">     </w:t>
      </w:r>
      <w:r w:rsidRPr="006C520F">
        <w:rPr>
          <w:rFonts w:ascii="Verdana" w:hAnsi="Verdana"/>
          <w:sz w:val="20"/>
          <w:szCs w:val="20"/>
        </w:rPr>
        <w:t>2. Involve in requirement gathering of new stories/tasks.</w:t>
      </w:r>
    </w:p>
    <w:p w:rsidR="00913096" w:rsidRPr="006C520F" w:rsidRDefault="00913096" w:rsidP="00913096">
      <w:pPr>
        <w:rPr>
          <w:rFonts w:ascii="Verdana" w:hAnsi="Verdana"/>
          <w:b/>
          <w:sz w:val="20"/>
          <w:szCs w:val="20"/>
        </w:rPr>
      </w:pPr>
      <w:r>
        <w:rPr>
          <w:rFonts w:ascii="Verdana" w:hAnsi="Verdana"/>
          <w:sz w:val="20"/>
          <w:szCs w:val="20"/>
        </w:rPr>
        <w:t xml:space="preserve">     3</w:t>
      </w:r>
      <w:r w:rsidRPr="006C520F">
        <w:rPr>
          <w:rFonts w:ascii="Verdana" w:hAnsi="Verdana"/>
          <w:sz w:val="20"/>
          <w:szCs w:val="20"/>
        </w:rPr>
        <w:t>. Involve in developing business logic of application.</w:t>
      </w:r>
    </w:p>
    <w:p w:rsidR="00913096" w:rsidRDefault="007D6E30" w:rsidP="00913096">
      <w:pPr>
        <w:rPr>
          <w:rFonts w:ascii="Verdana" w:hAnsi="Verdana" w:cs="Verdana"/>
          <w:b/>
          <w:sz w:val="20"/>
          <w:szCs w:val="20"/>
        </w:rPr>
      </w:pPr>
      <w:r>
        <w:rPr>
          <w:rFonts w:ascii="Verdana" w:hAnsi="Verdana"/>
          <w:sz w:val="20"/>
          <w:szCs w:val="20"/>
        </w:rPr>
        <w:t xml:space="preserve">     4</w:t>
      </w:r>
      <w:r w:rsidR="00913096" w:rsidRPr="006C520F">
        <w:rPr>
          <w:rFonts w:ascii="Verdana" w:hAnsi="Verdana"/>
          <w:sz w:val="20"/>
          <w:szCs w:val="20"/>
        </w:rPr>
        <w:t>. Responsible for analyses defects and defect fixing.</w:t>
      </w:r>
    </w:p>
    <w:p w:rsidR="00913096" w:rsidRDefault="00913096" w:rsidP="0058569B">
      <w:pPr>
        <w:pStyle w:val="client"/>
        <w:shd w:val="clear" w:color="auto" w:fill="auto"/>
        <w:jc w:val="left"/>
        <w:rPr>
          <w:rFonts w:eastAsia="WenQuanYi Micro Hei" w:cs="Verdana"/>
          <w:bCs w:val="0"/>
          <w:kern w:val="1"/>
          <w:sz w:val="20"/>
          <w:szCs w:val="20"/>
          <w:lang w:val="en-US" w:eastAsia="hi-IN" w:bidi="hi-IN"/>
        </w:rPr>
      </w:pPr>
    </w:p>
    <w:p w:rsidR="0058569B" w:rsidRDefault="0058569B" w:rsidP="0058569B">
      <w:pPr>
        <w:pStyle w:val="client"/>
        <w:shd w:val="clear" w:color="auto" w:fill="auto"/>
        <w:jc w:val="left"/>
      </w:pPr>
      <w:r>
        <w:t>SITA-Horizon-Inventory</w:t>
      </w:r>
    </w:p>
    <w:p w:rsidR="0058569B" w:rsidRPr="00803327" w:rsidRDefault="0058569B" w:rsidP="0058569B">
      <w:pPr>
        <w:jc w:val="both"/>
        <w:rPr>
          <w:rFonts w:ascii="Verdana" w:hAnsi="Verdana" w:cs="Verdana"/>
          <w:color w:val="000000"/>
          <w:sz w:val="20"/>
          <w:szCs w:val="20"/>
        </w:rPr>
      </w:pPr>
      <w:r>
        <w:rPr>
          <w:rFonts w:ascii="Verdana" w:hAnsi="Verdana" w:cs="Verdana"/>
          <w:b/>
          <w:bCs/>
          <w:color w:val="000000"/>
          <w:sz w:val="20"/>
          <w:szCs w:val="20"/>
        </w:rPr>
        <w:t xml:space="preserve">Technologies Used: </w:t>
      </w:r>
      <w:r w:rsidRPr="00803327">
        <w:rPr>
          <w:rFonts w:ascii="Verdana" w:hAnsi="Verdana"/>
          <w:sz w:val="20"/>
          <w:szCs w:val="20"/>
        </w:rPr>
        <w:t xml:space="preserve">Java 1.7, Tortoise Svn, Spring Framework, Spring </w:t>
      </w:r>
      <w:r w:rsidR="00983C20" w:rsidRPr="00803327">
        <w:rPr>
          <w:rFonts w:ascii="Verdana" w:hAnsi="Verdana"/>
          <w:sz w:val="20"/>
          <w:szCs w:val="20"/>
        </w:rPr>
        <w:t>Web services</w:t>
      </w:r>
      <w:r w:rsidRPr="00803327">
        <w:rPr>
          <w:rFonts w:ascii="Verdana" w:hAnsi="Verdana"/>
          <w:sz w:val="20"/>
          <w:szCs w:val="20"/>
        </w:rPr>
        <w:t>, Apache Maven,  Sonar, klockworks, Eclipse Helios, Hibernate.</w:t>
      </w:r>
    </w:p>
    <w:p w:rsidR="0058569B" w:rsidRDefault="0058569B" w:rsidP="0058569B">
      <w:pPr>
        <w:rPr>
          <w:rFonts w:ascii="Verdana" w:hAnsi="Verdana" w:cs="Verdana"/>
          <w:color w:val="000000"/>
          <w:sz w:val="20"/>
          <w:szCs w:val="20"/>
        </w:rPr>
      </w:pPr>
      <w:r>
        <w:rPr>
          <w:rFonts w:ascii="Verdana" w:hAnsi="Verdana" w:cs="Verdana"/>
          <w:b/>
          <w:bCs/>
          <w:color w:val="000000"/>
          <w:sz w:val="20"/>
          <w:szCs w:val="20"/>
        </w:rPr>
        <w:t>Database:</w:t>
      </w:r>
      <w:r w:rsidRPr="00DC5B18">
        <w:t xml:space="preserve"> </w:t>
      </w:r>
      <w:r w:rsidRPr="00DC5B18">
        <w:rPr>
          <w:rFonts w:ascii="Verdana" w:hAnsi="Verdana"/>
          <w:sz w:val="20"/>
          <w:szCs w:val="20"/>
        </w:rPr>
        <w:t>Oracle 11g, Oracle Coherence</w:t>
      </w:r>
      <w:r>
        <w:rPr>
          <w:rFonts w:ascii="Verdana" w:hAnsi="Verdana" w:cs="Verdana"/>
          <w:b/>
          <w:bCs/>
          <w:color w:val="000000"/>
          <w:sz w:val="20"/>
          <w:szCs w:val="20"/>
        </w:rPr>
        <w:t>.</w:t>
      </w:r>
    </w:p>
    <w:p w:rsidR="0058569B" w:rsidRDefault="0058569B" w:rsidP="0058569B">
      <w:pPr>
        <w:rPr>
          <w:rFonts w:ascii="Verdana" w:hAnsi="Verdana" w:cs="Verdana"/>
          <w:b/>
          <w:color w:val="000000"/>
          <w:sz w:val="20"/>
          <w:szCs w:val="20"/>
        </w:rPr>
      </w:pPr>
      <w:r>
        <w:rPr>
          <w:rFonts w:ascii="Verdana" w:hAnsi="Verdana" w:cs="Verdana"/>
          <w:b/>
          <w:color w:val="000000"/>
          <w:sz w:val="20"/>
          <w:szCs w:val="20"/>
        </w:rPr>
        <w:t xml:space="preserve">Server: </w:t>
      </w:r>
      <w:r>
        <w:rPr>
          <w:rFonts w:ascii="Verdana" w:hAnsi="Verdana"/>
          <w:sz w:val="20"/>
          <w:szCs w:val="20"/>
        </w:rPr>
        <w:t>Oracle Weblogic</w:t>
      </w:r>
    </w:p>
    <w:p w:rsidR="0058569B" w:rsidRDefault="0058569B" w:rsidP="0058569B">
      <w:pPr>
        <w:keepLines/>
        <w:spacing w:line="240" w:lineRule="atLeast"/>
      </w:pPr>
      <w:r>
        <w:rPr>
          <w:rFonts w:ascii="Verdana" w:hAnsi="Verdana" w:cs="Verdana"/>
          <w:b/>
          <w:sz w:val="20"/>
          <w:szCs w:val="20"/>
        </w:rPr>
        <w:t>Role:</w:t>
      </w:r>
      <w:r>
        <w:rPr>
          <w:rFonts w:ascii="Verdana" w:hAnsi="Verdana" w:cs="Verdana"/>
          <w:sz w:val="20"/>
          <w:szCs w:val="20"/>
        </w:rPr>
        <w:t xml:space="preserve"> Senior Software Developer</w:t>
      </w:r>
    </w:p>
    <w:p w:rsidR="0058569B" w:rsidRDefault="0058569B" w:rsidP="0058569B">
      <w:pPr>
        <w:pStyle w:val="client"/>
        <w:shd w:val="clear" w:color="auto" w:fill="auto"/>
        <w:jc w:val="left"/>
      </w:pPr>
    </w:p>
    <w:p w:rsidR="0058569B" w:rsidRDefault="0058569B" w:rsidP="0058569B">
      <w:pPr>
        <w:pStyle w:val="conn"/>
        <w:ind w:left="24" w:firstLine="0"/>
        <w:rPr>
          <w:rFonts w:ascii="Verdana" w:hAnsi="Verdana"/>
          <w:b w:val="0"/>
          <w:sz w:val="20"/>
          <w:szCs w:val="20"/>
          <w:lang w:eastAsia="fr-FR"/>
        </w:rPr>
      </w:pPr>
      <w:r w:rsidRPr="00D94F14">
        <w:rPr>
          <w:rFonts w:ascii="Verdana" w:hAnsi="Verdana" w:cs="Verdana"/>
          <w:bCs/>
          <w:color w:val="000000"/>
          <w:sz w:val="20"/>
          <w:szCs w:val="20"/>
        </w:rPr>
        <w:t>Description</w:t>
      </w:r>
      <w:r w:rsidRPr="006C520F">
        <w:rPr>
          <w:rFonts w:ascii="Verdana" w:hAnsi="Verdana"/>
          <w:b w:val="0"/>
          <w:sz w:val="20"/>
          <w:szCs w:val="20"/>
          <w:lang w:eastAsia="fr-FR"/>
        </w:rPr>
        <w:t xml:space="preserve"> This is a web services application where an airline’s inventory contains all flights with their available seats. The </w:t>
      </w:r>
      <w:r w:rsidR="007652FB" w:rsidRPr="006C520F">
        <w:rPr>
          <w:rFonts w:ascii="Verdana" w:hAnsi="Verdana"/>
          <w:b w:val="0"/>
          <w:sz w:val="20"/>
          <w:szCs w:val="20"/>
          <w:lang w:eastAsia="fr-FR"/>
        </w:rPr>
        <w:t>inventorie</w:t>
      </w:r>
      <w:r w:rsidRPr="006C520F">
        <w:rPr>
          <w:rFonts w:ascii="Verdana" w:hAnsi="Verdana"/>
          <w:b w:val="0"/>
          <w:sz w:val="20"/>
          <w:szCs w:val="20"/>
          <w:lang w:eastAsia="fr-FR"/>
        </w:rPr>
        <w:t xml:space="preserve"> of an airline is generally divided into service classes (e.g. first, business or economy class) and up to 26 booking classes, for which different prices and booking conditions apply. Inventory data is imported and maintained through a schedule distribution system over standardized interfaces. One of the core functions of the inventory management is the inventory control. Inventory control steers how many seats are available in the different booking classes, by opening and closing individual booking classes for sale. In combination with the fares and booking conditions stored in the Fare Quote System the price for each sold seat is determined. In most cases inventory control has a real time interface to an airline’s Yield management system to support a permanent optimization of the offered booking classes in response to changes in demand or pricing strategies of a competitor.</w:t>
      </w:r>
    </w:p>
    <w:p w:rsidR="0058569B" w:rsidRPr="006C520F" w:rsidRDefault="0058569B" w:rsidP="0058569B">
      <w:pPr>
        <w:pStyle w:val="conn"/>
        <w:ind w:left="24" w:firstLine="0"/>
        <w:rPr>
          <w:rFonts w:ascii="Verdana" w:hAnsi="Verdana"/>
          <w:sz w:val="20"/>
          <w:szCs w:val="20"/>
        </w:rPr>
      </w:pPr>
    </w:p>
    <w:p w:rsidR="0058569B" w:rsidRPr="006006BD" w:rsidRDefault="0058569B" w:rsidP="0058569B">
      <w:pPr>
        <w:pStyle w:val="conn"/>
        <w:ind w:left="0" w:firstLine="0"/>
        <w:rPr>
          <w:rFonts w:ascii="Verdana" w:hAnsi="Verdana"/>
          <w:sz w:val="20"/>
          <w:szCs w:val="20"/>
        </w:rPr>
      </w:pPr>
      <w:r w:rsidRPr="006006BD">
        <w:rPr>
          <w:rFonts w:ascii="Verdana" w:hAnsi="Verdana" w:cs="Verdana"/>
          <w:bCs/>
          <w:color w:val="000000"/>
          <w:sz w:val="20"/>
          <w:szCs w:val="20"/>
        </w:rPr>
        <w:t>Responsibility:</w:t>
      </w:r>
    </w:p>
    <w:p w:rsidR="0058569B" w:rsidRPr="006C520F" w:rsidRDefault="0058569B" w:rsidP="0058569B">
      <w:pPr>
        <w:rPr>
          <w:rFonts w:ascii="Verdana" w:hAnsi="Verdana"/>
          <w:b/>
          <w:sz w:val="20"/>
          <w:szCs w:val="20"/>
        </w:rPr>
      </w:pPr>
      <w:r>
        <w:rPr>
          <w:rFonts w:ascii="Verdana" w:hAnsi="Verdana"/>
          <w:sz w:val="20"/>
          <w:szCs w:val="20"/>
        </w:rPr>
        <w:t xml:space="preserve">     </w:t>
      </w:r>
      <w:r w:rsidRPr="006C520F">
        <w:rPr>
          <w:rFonts w:ascii="Verdana" w:hAnsi="Verdana"/>
          <w:sz w:val="20"/>
          <w:szCs w:val="20"/>
        </w:rPr>
        <w:t xml:space="preserve">1. Involve in </w:t>
      </w:r>
      <w:r w:rsidRPr="006C520F">
        <w:rPr>
          <w:rFonts w:ascii="Verdana" w:hAnsi="Verdana"/>
          <w:sz w:val="20"/>
          <w:szCs w:val="20"/>
          <w:lang w:val="en-GB"/>
        </w:rPr>
        <w:t>developing</w:t>
      </w:r>
      <w:r>
        <w:rPr>
          <w:rFonts w:ascii="Verdana" w:hAnsi="Verdana"/>
          <w:sz w:val="20"/>
          <w:szCs w:val="20"/>
        </w:rPr>
        <w:t xml:space="preserve"> the core </w:t>
      </w:r>
      <w:r w:rsidRPr="006C520F">
        <w:rPr>
          <w:rFonts w:ascii="Verdana" w:hAnsi="Verdana"/>
          <w:sz w:val="20"/>
          <w:szCs w:val="20"/>
        </w:rPr>
        <w:t>functionality as web services using spring web services.</w:t>
      </w:r>
    </w:p>
    <w:p w:rsidR="0058569B" w:rsidRPr="006C520F" w:rsidRDefault="0058569B" w:rsidP="0058569B">
      <w:pPr>
        <w:rPr>
          <w:rFonts w:ascii="Verdana" w:hAnsi="Verdana"/>
          <w:b/>
          <w:sz w:val="20"/>
          <w:szCs w:val="20"/>
        </w:rPr>
      </w:pPr>
      <w:r>
        <w:rPr>
          <w:rFonts w:ascii="Verdana" w:hAnsi="Verdana"/>
          <w:sz w:val="20"/>
          <w:szCs w:val="20"/>
        </w:rPr>
        <w:t xml:space="preserve">     </w:t>
      </w:r>
      <w:r w:rsidRPr="006C520F">
        <w:rPr>
          <w:rFonts w:ascii="Verdana" w:hAnsi="Verdana"/>
          <w:sz w:val="20"/>
          <w:szCs w:val="20"/>
        </w:rPr>
        <w:t>2. Involve in requirement gathering of new stories/tasks.</w:t>
      </w:r>
    </w:p>
    <w:p w:rsidR="0058569B" w:rsidRPr="006C520F" w:rsidRDefault="0058569B" w:rsidP="0058569B">
      <w:pPr>
        <w:rPr>
          <w:rFonts w:ascii="Verdana" w:hAnsi="Verdana"/>
          <w:b/>
          <w:sz w:val="20"/>
          <w:szCs w:val="20"/>
        </w:rPr>
      </w:pPr>
      <w:r>
        <w:rPr>
          <w:rFonts w:ascii="Verdana" w:hAnsi="Verdana"/>
          <w:sz w:val="20"/>
          <w:szCs w:val="20"/>
        </w:rPr>
        <w:lastRenderedPageBreak/>
        <w:t xml:space="preserve">     3</w:t>
      </w:r>
      <w:r w:rsidRPr="006C520F">
        <w:rPr>
          <w:rFonts w:ascii="Verdana" w:hAnsi="Verdana"/>
          <w:sz w:val="20"/>
          <w:szCs w:val="20"/>
        </w:rPr>
        <w:t>. Involve in developing business logic of application.</w:t>
      </w:r>
    </w:p>
    <w:p w:rsidR="0058569B" w:rsidRPr="006C520F" w:rsidRDefault="0058569B" w:rsidP="0058569B">
      <w:pPr>
        <w:rPr>
          <w:rFonts w:ascii="Verdana" w:hAnsi="Verdana"/>
          <w:b/>
          <w:sz w:val="20"/>
          <w:szCs w:val="20"/>
        </w:rPr>
      </w:pPr>
      <w:r>
        <w:rPr>
          <w:rFonts w:ascii="Verdana" w:hAnsi="Verdana"/>
          <w:sz w:val="20"/>
          <w:szCs w:val="20"/>
        </w:rPr>
        <w:t xml:space="preserve">     4</w:t>
      </w:r>
      <w:r w:rsidRPr="006C520F">
        <w:rPr>
          <w:rFonts w:ascii="Verdana" w:hAnsi="Verdana"/>
          <w:sz w:val="20"/>
          <w:szCs w:val="20"/>
        </w:rPr>
        <w:t xml:space="preserve">. Using GigaSpace for deploying inventory over server. </w:t>
      </w:r>
    </w:p>
    <w:p w:rsidR="0058569B" w:rsidRPr="006C520F" w:rsidRDefault="0058569B" w:rsidP="0058569B">
      <w:pPr>
        <w:rPr>
          <w:rFonts w:ascii="Verdana" w:hAnsi="Verdana"/>
          <w:b/>
          <w:sz w:val="20"/>
          <w:szCs w:val="20"/>
        </w:rPr>
      </w:pPr>
      <w:r>
        <w:rPr>
          <w:rFonts w:ascii="Verdana" w:hAnsi="Verdana"/>
          <w:sz w:val="20"/>
          <w:szCs w:val="20"/>
        </w:rPr>
        <w:t xml:space="preserve">     5</w:t>
      </w:r>
      <w:r w:rsidRPr="006C520F">
        <w:rPr>
          <w:rFonts w:ascii="Verdana" w:hAnsi="Verdana"/>
          <w:sz w:val="20"/>
          <w:szCs w:val="20"/>
        </w:rPr>
        <w:t>. Responsible for unit testing using JUnit and SOAP UI.</w:t>
      </w:r>
    </w:p>
    <w:p w:rsidR="0058569B" w:rsidRDefault="0058569B" w:rsidP="0058569B">
      <w:pPr>
        <w:rPr>
          <w:rFonts w:ascii="Verdana" w:hAnsi="Verdana" w:cs="Verdana"/>
          <w:b/>
          <w:sz w:val="20"/>
          <w:szCs w:val="20"/>
        </w:rPr>
      </w:pPr>
      <w:r>
        <w:rPr>
          <w:rFonts w:ascii="Verdana" w:hAnsi="Verdana"/>
          <w:sz w:val="20"/>
          <w:szCs w:val="20"/>
        </w:rPr>
        <w:t xml:space="preserve">     6</w:t>
      </w:r>
      <w:r w:rsidRPr="006C520F">
        <w:rPr>
          <w:rFonts w:ascii="Verdana" w:hAnsi="Verdana"/>
          <w:sz w:val="20"/>
          <w:szCs w:val="20"/>
        </w:rPr>
        <w:t>. Responsible for analyses defects and defect fixing.</w:t>
      </w:r>
    </w:p>
    <w:p w:rsidR="0058569B" w:rsidRDefault="0058569B" w:rsidP="0058569B">
      <w:pPr>
        <w:jc w:val="both"/>
        <w:rPr>
          <w:rFonts w:ascii="Verdana" w:hAnsi="Verdana" w:cs="Verdana"/>
          <w:b/>
          <w:sz w:val="20"/>
          <w:szCs w:val="20"/>
        </w:rPr>
      </w:pPr>
    </w:p>
    <w:p w:rsidR="0058569B" w:rsidRDefault="0058569B" w:rsidP="0058569B">
      <w:pPr>
        <w:jc w:val="both"/>
        <w:rPr>
          <w:rFonts w:ascii="Verdana" w:hAnsi="Verdana" w:cs="Verdana"/>
          <w:b/>
          <w:sz w:val="20"/>
          <w:szCs w:val="20"/>
        </w:rPr>
      </w:pPr>
    </w:p>
    <w:p w:rsidR="0058569B" w:rsidRDefault="0058569B" w:rsidP="0058569B">
      <w:pPr>
        <w:jc w:val="both"/>
        <w:rPr>
          <w:rFonts w:ascii="Verdana" w:hAnsi="Verdana" w:cs="Verdana"/>
          <w:b/>
          <w:sz w:val="20"/>
          <w:szCs w:val="20"/>
        </w:rPr>
      </w:pPr>
    </w:p>
    <w:p w:rsidR="0058569B" w:rsidRDefault="0058569B" w:rsidP="0058569B">
      <w:pPr>
        <w:jc w:val="both"/>
        <w:rPr>
          <w:rFonts w:ascii="Verdana" w:hAnsi="Verdana" w:cs="Verdana"/>
          <w:b/>
          <w:sz w:val="20"/>
          <w:szCs w:val="20"/>
        </w:rPr>
      </w:pPr>
      <w:r>
        <w:rPr>
          <w:rFonts w:ascii="Verdana" w:hAnsi="Verdana" w:cs="Verdana"/>
          <w:b/>
          <w:sz w:val="20"/>
          <w:szCs w:val="20"/>
        </w:rPr>
        <w:t>E-governance for UGC</w:t>
      </w:r>
    </w:p>
    <w:p w:rsidR="0058569B" w:rsidRDefault="0058569B" w:rsidP="0058569B">
      <w:pPr>
        <w:jc w:val="both"/>
        <w:rPr>
          <w:rFonts w:ascii="Verdana" w:hAnsi="Verdana" w:cs="Verdana"/>
          <w:sz w:val="20"/>
          <w:szCs w:val="20"/>
        </w:rPr>
      </w:pPr>
      <w:r>
        <w:rPr>
          <w:rFonts w:ascii="Verdana" w:hAnsi="Verdana" w:cs="Verdana"/>
          <w:b/>
          <w:sz w:val="20"/>
          <w:szCs w:val="20"/>
        </w:rPr>
        <w:t xml:space="preserve">Duration: </w:t>
      </w:r>
      <w:r>
        <w:rPr>
          <w:rFonts w:ascii="Verdana" w:hAnsi="Verdana" w:cs="Verdana"/>
          <w:sz w:val="20"/>
          <w:szCs w:val="20"/>
        </w:rPr>
        <w:t xml:space="preserve">2 yrs </w:t>
      </w:r>
    </w:p>
    <w:p w:rsidR="0058569B" w:rsidRDefault="0058569B" w:rsidP="0058569B">
      <w:pPr>
        <w:jc w:val="both"/>
        <w:rPr>
          <w:rFonts w:ascii="Verdana" w:hAnsi="Verdana" w:cs="Verdana"/>
          <w:color w:val="000000"/>
          <w:sz w:val="20"/>
          <w:szCs w:val="20"/>
        </w:rPr>
      </w:pPr>
      <w:r>
        <w:rPr>
          <w:rFonts w:ascii="Verdana" w:hAnsi="Verdana" w:cs="Verdana"/>
          <w:b/>
          <w:bCs/>
          <w:color w:val="000000"/>
          <w:sz w:val="20"/>
          <w:szCs w:val="20"/>
        </w:rPr>
        <w:t xml:space="preserve">Technologies Used: </w:t>
      </w:r>
      <w:r>
        <w:rPr>
          <w:rFonts w:ascii="Verdana" w:hAnsi="Verdana" w:cs="Verdana"/>
          <w:bCs/>
          <w:color w:val="000000"/>
          <w:sz w:val="20"/>
          <w:szCs w:val="20"/>
        </w:rPr>
        <w:t>Struts 2</w:t>
      </w:r>
      <w:r>
        <w:rPr>
          <w:rFonts w:ascii="Verdana" w:hAnsi="Verdana" w:cs="Verdana"/>
          <w:color w:val="000000"/>
          <w:sz w:val="20"/>
          <w:szCs w:val="20"/>
        </w:rPr>
        <w:t xml:space="preserve">, Hibernate, </w:t>
      </w:r>
      <w:proofErr w:type="gramStart"/>
      <w:r>
        <w:rPr>
          <w:rFonts w:ascii="Verdana" w:hAnsi="Verdana" w:cs="Verdana"/>
          <w:color w:val="000000"/>
          <w:sz w:val="20"/>
          <w:szCs w:val="20"/>
        </w:rPr>
        <w:t>Spring(</w:t>
      </w:r>
      <w:proofErr w:type="gramEnd"/>
      <w:r>
        <w:rPr>
          <w:rFonts w:ascii="Verdana" w:hAnsi="Verdana" w:cs="Verdana"/>
          <w:color w:val="000000"/>
          <w:sz w:val="20"/>
          <w:szCs w:val="20"/>
        </w:rPr>
        <w:t xml:space="preserve">IoC) </w:t>
      </w:r>
    </w:p>
    <w:p w:rsidR="0058569B" w:rsidRDefault="0058569B" w:rsidP="0058569B">
      <w:pPr>
        <w:rPr>
          <w:rFonts w:ascii="Verdana" w:hAnsi="Verdana" w:cs="Verdana"/>
          <w:color w:val="000000"/>
          <w:sz w:val="20"/>
          <w:szCs w:val="20"/>
        </w:rPr>
      </w:pPr>
      <w:r>
        <w:rPr>
          <w:rFonts w:ascii="Verdana" w:hAnsi="Verdana" w:cs="Verdana"/>
          <w:b/>
          <w:bCs/>
          <w:color w:val="000000"/>
          <w:sz w:val="20"/>
          <w:szCs w:val="20"/>
        </w:rPr>
        <w:t xml:space="preserve">Database: </w:t>
      </w:r>
      <w:r>
        <w:rPr>
          <w:rFonts w:ascii="Verdana" w:hAnsi="Verdana" w:cs="Verdana"/>
          <w:color w:val="000000"/>
          <w:sz w:val="20"/>
          <w:szCs w:val="20"/>
        </w:rPr>
        <w:t xml:space="preserve">Postgres </w:t>
      </w:r>
    </w:p>
    <w:p w:rsidR="0058569B" w:rsidRDefault="0058569B" w:rsidP="0058569B">
      <w:pPr>
        <w:rPr>
          <w:rFonts w:ascii="Verdana" w:hAnsi="Verdana" w:cs="Verdana"/>
          <w:b/>
          <w:color w:val="000000"/>
          <w:sz w:val="20"/>
          <w:szCs w:val="20"/>
        </w:rPr>
      </w:pPr>
      <w:r>
        <w:rPr>
          <w:rFonts w:ascii="Verdana" w:hAnsi="Verdana" w:cs="Verdana"/>
          <w:b/>
          <w:color w:val="000000"/>
          <w:sz w:val="20"/>
          <w:szCs w:val="20"/>
        </w:rPr>
        <w:t xml:space="preserve">Server: </w:t>
      </w:r>
      <w:r>
        <w:rPr>
          <w:rFonts w:ascii="Verdana" w:hAnsi="Verdana" w:cs="Verdana"/>
          <w:color w:val="000000"/>
          <w:sz w:val="20"/>
          <w:szCs w:val="20"/>
        </w:rPr>
        <w:t>Tomcat</w:t>
      </w:r>
    </w:p>
    <w:p w:rsidR="0058569B" w:rsidRDefault="0058569B" w:rsidP="0058569B">
      <w:pPr>
        <w:keepLines/>
        <w:spacing w:line="240" w:lineRule="atLeast"/>
        <w:rPr>
          <w:rFonts w:ascii="Verdana" w:hAnsi="Verdana" w:cs="Verdana"/>
          <w:sz w:val="20"/>
          <w:szCs w:val="20"/>
        </w:rPr>
      </w:pPr>
      <w:r>
        <w:rPr>
          <w:rFonts w:ascii="Verdana" w:hAnsi="Verdana" w:cs="Verdana"/>
          <w:b/>
          <w:sz w:val="20"/>
          <w:szCs w:val="20"/>
        </w:rPr>
        <w:t>Role:</w:t>
      </w:r>
      <w:r>
        <w:rPr>
          <w:rFonts w:ascii="Verdana" w:hAnsi="Verdana" w:cs="Verdana"/>
          <w:sz w:val="20"/>
          <w:szCs w:val="20"/>
        </w:rPr>
        <w:t xml:space="preserve"> Senior Software Developer</w:t>
      </w:r>
    </w:p>
    <w:p w:rsidR="0058569B" w:rsidRDefault="0058569B" w:rsidP="0058569B">
      <w:pPr>
        <w:keepLines/>
        <w:spacing w:line="240" w:lineRule="atLeast"/>
        <w:rPr>
          <w:rFonts w:ascii="Verdana" w:hAnsi="Verdana" w:cs="Verdana"/>
          <w:sz w:val="20"/>
          <w:szCs w:val="20"/>
        </w:rPr>
      </w:pPr>
    </w:p>
    <w:p w:rsidR="0058569B" w:rsidRDefault="0058569B" w:rsidP="0058569B">
      <w:pPr>
        <w:pStyle w:val="HTMLPreformatted"/>
        <w:rPr>
          <w:rFonts w:ascii="Verdana" w:hAnsi="Verdana" w:cs="Tahoma"/>
          <w:color w:val="212324"/>
          <w:shd w:val="clear" w:color="auto" w:fill="FFFFFF"/>
        </w:rPr>
      </w:pPr>
      <w:r w:rsidRPr="00BC5133">
        <w:rPr>
          <w:rFonts w:ascii="Verdana" w:hAnsi="Verdana" w:cs="Verdana"/>
          <w:b/>
          <w:bCs/>
          <w:color w:val="000000"/>
        </w:rPr>
        <w:t>Description</w:t>
      </w:r>
      <w:r w:rsidRPr="00BC5133">
        <w:rPr>
          <w:rFonts w:ascii="Verdana" w:eastAsia="Times New Roman" w:hAnsi="Verdana" w:cs="Verdana"/>
          <w:lang w:eastAsia="en-US" w:bidi="en-US"/>
        </w:rPr>
        <w:t xml:space="preserve"> </w:t>
      </w:r>
      <w:r w:rsidRPr="00BC5133">
        <w:rPr>
          <w:rFonts w:ascii="Verdana" w:hAnsi="Verdana" w:cs="Tahoma"/>
          <w:color w:val="212324"/>
          <w:shd w:val="clear" w:color="auto" w:fill="FFFFFF"/>
        </w:rPr>
        <w:t>University Grants Commission (UGC) is a statutory body of the Government of India for coordination, determination and maintenance of standards of institutions of higher education (university / colleges) in India and has been entrusted with the responsibility of providing funds to these institutions.</w:t>
      </w:r>
    </w:p>
    <w:p w:rsidR="0058569B" w:rsidRPr="00BC5133" w:rsidRDefault="0058569B" w:rsidP="0058569B">
      <w:pPr>
        <w:pStyle w:val="HTMLPreformatted"/>
        <w:rPr>
          <w:rFonts w:ascii="Verdana" w:hAnsi="Verdana" w:cs="Verdana"/>
          <w:bCs/>
          <w:color w:val="000000"/>
          <w:lang w:eastAsia="en-US" w:bidi="en-US"/>
        </w:rPr>
      </w:pPr>
    </w:p>
    <w:p w:rsidR="0058569B" w:rsidRDefault="0058569B" w:rsidP="0058569B">
      <w:pPr>
        <w:pStyle w:val="HTMLPreformatted"/>
        <w:rPr>
          <w:rFonts w:ascii="Verdana" w:hAnsi="Verdana" w:cs="Verdana"/>
          <w:color w:val="000000"/>
        </w:rPr>
      </w:pPr>
      <w:r>
        <w:rPr>
          <w:rFonts w:ascii="Verdana" w:hAnsi="Verdana" w:cs="Verdana"/>
          <w:b/>
          <w:bCs/>
          <w:color w:val="000000"/>
        </w:rPr>
        <w:t>Responsibility:</w:t>
      </w:r>
      <w:r>
        <w:rPr>
          <w:rFonts w:ascii="Verdana" w:hAnsi="Verdana" w:cs="Verdana"/>
          <w:color w:val="000000"/>
        </w:rPr>
        <w:t xml:space="preserve"> </w:t>
      </w:r>
    </w:p>
    <w:p w:rsidR="0058569B" w:rsidRPr="005A1DCD" w:rsidRDefault="0058569B" w:rsidP="0058569B">
      <w:pPr>
        <w:pStyle w:val="ListParagraph"/>
        <w:widowControl/>
        <w:numPr>
          <w:ilvl w:val="0"/>
          <w:numId w:val="14"/>
        </w:numPr>
        <w:suppressAutoHyphens w:val="0"/>
        <w:contextualSpacing/>
        <w:jc w:val="both"/>
        <w:rPr>
          <w:rFonts w:ascii="Cambria" w:hAnsi="Cambria"/>
          <w:b/>
        </w:rPr>
      </w:pPr>
      <w:r w:rsidRPr="006C520F">
        <w:rPr>
          <w:rFonts w:ascii="Verdana" w:hAnsi="Verdana"/>
          <w:sz w:val="20"/>
          <w:szCs w:val="20"/>
        </w:rPr>
        <w:t xml:space="preserve">Involve in </w:t>
      </w:r>
      <w:r w:rsidRPr="006C520F">
        <w:rPr>
          <w:rFonts w:ascii="Verdana" w:hAnsi="Verdana"/>
          <w:sz w:val="20"/>
          <w:szCs w:val="20"/>
          <w:lang w:val="en-GB"/>
        </w:rPr>
        <w:t>developing</w:t>
      </w:r>
      <w:r w:rsidR="00D81458">
        <w:rPr>
          <w:rFonts w:ascii="Verdana" w:hAnsi="Verdana"/>
          <w:sz w:val="20"/>
          <w:szCs w:val="20"/>
        </w:rPr>
        <w:t xml:space="preserve"> the core </w:t>
      </w:r>
      <w:r w:rsidRPr="006C520F">
        <w:rPr>
          <w:rFonts w:ascii="Verdana" w:hAnsi="Verdana"/>
          <w:sz w:val="20"/>
          <w:szCs w:val="20"/>
        </w:rPr>
        <w:t>functionality</w:t>
      </w:r>
      <w:r>
        <w:rPr>
          <w:rFonts w:ascii="Cambria" w:hAnsi="Cambria"/>
        </w:rPr>
        <w:t>.</w:t>
      </w:r>
    </w:p>
    <w:p w:rsidR="0058569B" w:rsidRPr="00307AB3" w:rsidRDefault="0058569B" w:rsidP="0058569B">
      <w:pPr>
        <w:pStyle w:val="ListParagraph"/>
        <w:widowControl/>
        <w:numPr>
          <w:ilvl w:val="0"/>
          <w:numId w:val="14"/>
        </w:numPr>
        <w:suppressAutoHyphens w:val="0"/>
        <w:contextualSpacing/>
        <w:jc w:val="both"/>
        <w:rPr>
          <w:rFonts w:ascii="Cambria" w:hAnsi="Cambria"/>
          <w:b/>
        </w:rPr>
      </w:pPr>
      <w:r>
        <w:rPr>
          <w:rFonts w:ascii="Cambria" w:hAnsi="Cambria"/>
        </w:rPr>
        <w:t>Bug fixing.</w:t>
      </w:r>
    </w:p>
    <w:p w:rsidR="0058569B" w:rsidRDefault="0058569B" w:rsidP="0058569B">
      <w:pPr>
        <w:pStyle w:val="NagarroBodyText"/>
        <w:widowControl/>
        <w:numPr>
          <w:ilvl w:val="0"/>
          <w:numId w:val="14"/>
        </w:numPr>
        <w:suppressAutoHyphens w:val="0"/>
        <w:autoSpaceDN/>
        <w:spacing w:before="0" w:after="0" w:line="276" w:lineRule="auto"/>
        <w:jc w:val="left"/>
        <w:textAlignment w:val="auto"/>
        <w:rPr>
          <w:rFonts w:ascii="Cambria" w:hAnsi="Cambria"/>
        </w:rPr>
      </w:pPr>
      <w:r>
        <w:rPr>
          <w:rFonts w:ascii="Cambria" w:hAnsi="Cambria"/>
          <w:lang w:val="en-US"/>
        </w:rPr>
        <w:t>S</w:t>
      </w:r>
      <w:r w:rsidRPr="00BC75BB">
        <w:rPr>
          <w:rFonts w:ascii="Cambria" w:hAnsi="Cambria"/>
        </w:rPr>
        <w:t>moke testing</w:t>
      </w:r>
      <w:r>
        <w:rPr>
          <w:rFonts w:ascii="Cambria" w:hAnsi="Cambria"/>
        </w:rPr>
        <w:t>.</w:t>
      </w:r>
      <w:r w:rsidRPr="00971556">
        <w:rPr>
          <w:rFonts w:ascii="Cambria" w:hAnsi="Cambria"/>
        </w:rPr>
        <w:t xml:space="preserve"> </w:t>
      </w:r>
    </w:p>
    <w:p w:rsidR="0058569B" w:rsidRPr="00A82E93" w:rsidRDefault="0058569B" w:rsidP="0058569B">
      <w:pPr>
        <w:pStyle w:val="ListParagraph"/>
        <w:widowControl/>
        <w:suppressAutoHyphens w:val="0"/>
        <w:contextualSpacing/>
        <w:jc w:val="both"/>
        <w:rPr>
          <w:rFonts w:ascii="Cambria" w:hAnsi="Cambria"/>
          <w:b/>
        </w:rPr>
      </w:pPr>
    </w:p>
    <w:p w:rsidR="0058569B" w:rsidRDefault="0058569B" w:rsidP="0058569B">
      <w:pPr>
        <w:rPr>
          <w:rFonts w:ascii="Verdana" w:eastAsia="Batang" w:hAnsi="Verdana" w:cs="Verdana"/>
          <w:sz w:val="18"/>
          <w:szCs w:val="22"/>
        </w:rPr>
      </w:pPr>
    </w:p>
    <w:p w:rsidR="0058569B" w:rsidRDefault="0058569B" w:rsidP="0058569B">
      <w:pPr>
        <w:ind w:left="720"/>
        <w:rPr>
          <w:rFonts w:ascii="Verdana" w:eastAsia="Batang" w:hAnsi="Verdana" w:cs="Verdana"/>
          <w:sz w:val="18"/>
          <w:szCs w:val="22"/>
        </w:rPr>
      </w:pPr>
    </w:p>
    <w:p w:rsidR="0058569B" w:rsidRDefault="0058569B" w:rsidP="0058569B">
      <w:pPr>
        <w:ind w:left="720"/>
        <w:rPr>
          <w:rFonts w:ascii="Verdana" w:eastAsia="Batang" w:hAnsi="Verdana" w:cs="Verdana"/>
          <w:sz w:val="18"/>
          <w:szCs w:val="22"/>
        </w:rPr>
      </w:pPr>
    </w:p>
    <w:p w:rsidR="0058569B" w:rsidRDefault="0058569B" w:rsidP="0058569B">
      <w:pPr>
        <w:jc w:val="both"/>
        <w:rPr>
          <w:rFonts w:ascii="Verdana" w:hAnsi="Verdana" w:cs="Verdana"/>
          <w:b/>
          <w:sz w:val="20"/>
          <w:szCs w:val="20"/>
        </w:rPr>
      </w:pPr>
      <w:r>
        <w:rPr>
          <w:rFonts w:ascii="Verdana" w:hAnsi="Verdana" w:cs="Verdana"/>
          <w:b/>
          <w:sz w:val="20"/>
          <w:szCs w:val="20"/>
        </w:rPr>
        <w:t xml:space="preserve">OTAF (Over </w:t>
      </w:r>
      <w:proofErr w:type="gramStart"/>
      <w:r>
        <w:rPr>
          <w:rFonts w:ascii="Verdana" w:hAnsi="Verdana" w:cs="Verdana"/>
          <w:b/>
          <w:sz w:val="20"/>
          <w:szCs w:val="20"/>
        </w:rPr>
        <w:t>The</w:t>
      </w:r>
      <w:proofErr w:type="gramEnd"/>
      <w:r>
        <w:rPr>
          <w:rFonts w:ascii="Verdana" w:hAnsi="Verdana" w:cs="Verdana"/>
          <w:b/>
          <w:sz w:val="20"/>
          <w:szCs w:val="20"/>
        </w:rPr>
        <w:t xml:space="preserve"> Air Functionality)</w:t>
      </w:r>
    </w:p>
    <w:p w:rsidR="0058569B" w:rsidRDefault="0058569B" w:rsidP="0058569B">
      <w:pPr>
        <w:jc w:val="both"/>
        <w:rPr>
          <w:rFonts w:ascii="Verdana" w:hAnsi="Verdana" w:cs="Verdana"/>
          <w:sz w:val="20"/>
          <w:szCs w:val="20"/>
        </w:rPr>
      </w:pPr>
      <w:r>
        <w:rPr>
          <w:rFonts w:ascii="Verdana" w:hAnsi="Verdana" w:cs="Verdana"/>
          <w:b/>
          <w:sz w:val="20"/>
          <w:szCs w:val="20"/>
        </w:rPr>
        <w:t xml:space="preserve">Duration: </w:t>
      </w:r>
      <w:r>
        <w:rPr>
          <w:rFonts w:ascii="Verdana" w:hAnsi="Verdana" w:cs="Verdana"/>
          <w:sz w:val="20"/>
          <w:szCs w:val="20"/>
        </w:rPr>
        <w:t>8 months</w:t>
      </w:r>
    </w:p>
    <w:p w:rsidR="0058569B" w:rsidRDefault="0058569B" w:rsidP="0058569B">
      <w:pPr>
        <w:jc w:val="both"/>
        <w:rPr>
          <w:rFonts w:ascii="Verdana" w:hAnsi="Verdana" w:cs="Verdana"/>
          <w:color w:val="000000"/>
          <w:sz w:val="20"/>
          <w:szCs w:val="20"/>
        </w:rPr>
      </w:pPr>
      <w:r>
        <w:rPr>
          <w:rFonts w:ascii="Verdana" w:hAnsi="Verdana" w:cs="Verdana"/>
          <w:b/>
          <w:bCs/>
          <w:color w:val="000000"/>
          <w:sz w:val="20"/>
          <w:szCs w:val="20"/>
        </w:rPr>
        <w:t xml:space="preserve">Technologies Used: </w:t>
      </w:r>
      <w:r>
        <w:rPr>
          <w:rFonts w:ascii="Verdana" w:hAnsi="Verdana" w:cs="Verdana"/>
          <w:bCs/>
          <w:color w:val="000000"/>
          <w:sz w:val="20"/>
          <w:szCs w:val="20"/>
        </w:rPr>
        <w:t>Struts 2</w:t>
      </w:r>
      <w:r>
        <w:rPr>
          <w:rFonts w:ascii="Verdana" w:hAnsi="Verdana" w:cs="Verdana"/>
          <w:color w:val="000000"/>
          <w:sz w:val="20"/>
          <w:szCs w:val="20"/>
        </w:rPr>
        <w:t>, JMS, Hibernate, Dialogic Stack</w:t>
      </w:r>
      <w:r w:rsidR="00983C20">
        <w:rPr>
          <w:rFonts w:ascii="Verdana" w:hAnsi="Verdana" w:cs="Verdana"/>
          <w:color w:val="000000"/>
          <w:sz w:val="20"/>
          <w:szCs w:val="20"/>
        </w:rPr>
        <w:t xml:space="preserve">, Data Structure </w:t>
      </w:r>
    </w:p>
    <w:p w:rsidR="0058569B" w:rsidRDefault="0058569B" w:rsidP="0058569B">
      <w:pPr>
        <w:rPr>
          <w:rFonts w:ascii="Verdana" w:hAnsi="Verdana" w:cs="Verdana"/>
          <w:color w:val="000000"/>
          <w:sz w:val="20"/>
          <w:szCs w:val="20"/>
        </w:rPr>
      </w:pPr>
      <w:r>
        <w:rPr>
          <w:rFonts w:ascii="Verdana" w:hAnsi="Verdana" w:cs="Verdana"/>
          <w:b/>
          <w:bCs/>
          <w:color w:val="000000"/>
          <w:sz w:val="20"/>
          <w:szCs w:val="20"/>
        </w:rPr>
        <w:t xml:space="preserve">Database: </w:t>
      </w:r>
      <w:r>
        <w:rPr>
          <w:rFonts w:ascii="Verdana" w:hAnsi="Verdana" w:cs="Verdana"/>
          <w:color w:val="000000"/>
          <w:sz w:val="20"/>
          <w:szCs w:val="20"/>
        </w:rPr>
        <w:t xml:space="preserve">MySQL 5 </w:t>
      </w:r>
    </w:p>
    <w:p w:rsidR="0058569B" w:rsidRDefault="0058569B" w:rsidP="0058569B">
      <w:pPr>
        <w:rPr>
          <w:rFonts w:ascii="Verdana" w:hAnsi="Verdana" w:cs="Verdana"/>
          <w:b/>
          <w:color w:val="000000"/>
          <w:sz w:val="20"/>
          <w:szCs w:val="20"/>
        </w:rPr>
      </w:pPr>
      <w:r>
        <w:rPr>
          <w:rFonts w:ascii="Verdana" w:hAnsi="Verdana" w:cs="Verdana"/>
          <w:b/>
          <w:color w:val="000000"/>
          <w:sz w:val="20"/>
          <w:szCs w:val="20"/>
        </w:rPr>
        <w:t xml:space="preserve">Server: </w:t>
      </w:r>
      <w:r>
        <w:rPr>
          <w:rFonts w:ascii="Verdana" w:hAnsi="Verdana" w:cs="Verdana"/>
          <w:color w:val="000000"/>
          <w:sz w:val="20"/>
          <w:szCs w:val="20"/>
        </w:rPr>
        <w:t>JBoss</w:t>
      </w:r>
      <w:r>
        <w:rPr>
          <w:rFonts w:ascii="Verdana" w:hAnsi="Verdana" w:cs="Verdana"/>
          <w:b/>
          <w:color w:val="000000"/>
          <w:sz w:val="20"/>
          <w:szCs w:val="20"/>
        </w:rPr>
        <w:t xml:space="preserve"> </w:t>
      </w:r>
      <w:r>
        <w:rPr>
          <w:rFonts w:ascii="Verdana" w:hAnsi="Verdana" w:cs="Verdana"/>
          <w:color w:val="000000"/>
          <w:sz w:val="20"/>
          <w:szCs w:val="20"/>
        </w:rPr>
        <w:t>5.1</w:t>
      </w:r>
      <w:r>
        <w:rPr>
          <w:rFonts w:ascii="Verdana" w:hAnsi="Verdana" w:cs="Verdana"/>
          <w:b/>
          <w:color w:val="000000"/>
          <w:sz w:val="20"/>
          <w:szCs w:val="20"/>
        </w:rPr>
        <w:tab/>
      </w:r>
    </w:p>
    <w:p w:rsidR="0058569B" w:rsidRDefault="0058569B" w:rsidP="0058569B">
      <w:pPr>
        <w:keepLines/>
        <w:spacing w:line="240" w:lineRule="atLeast"/>
        <w:rPr>
          <w:rFonts w:ascii="Verdana" w:hAnsi="Verdana" w:cs="Verdana"/>
          <w:sz w:val="20"/>
          <w:szCs w:val="20"/>
        </w:rPr>
      </w:pPr>
      <w:r>
        <w:rPr>
          <w:rFonts w:ascii="Verdana" w:hAnsi="Verdana" w:cs="Verdana"/>
          <w:b/>
          <w:sz w:val="20"/>
          <w:szCs w:val="20"/>
        </w:rPr>
        <w:t>Role:</w:t>
      </w:r>
      <w:r>
        <w:rPr>
          <w:rFonts w:ascii="Verdana" w:hAnsi="Verdana" w:cs="Verdana"/>
          <w:sz w:val="20"/>
          <w:szCs w:val="20"/>
        </w:rPr>
        <w:t xml:space="preserve"> Software Developer</w:t>
      </w:r>
    </w:p>
    <w:p w:rsidR="0058569B" w:rsidRDefault="0058569B" w:rsidP="0058569B">
      <w:pPr>
        <w:pStyle w:val="HTMLPreformatted"/>
        <w:rPr>
          <w:rFonts w:ascii="Verdana" w:hAnsi="Verdana" w:cs="Verdana"/>
          <w:bCs/>
          <w:color w:val="000000"/>
          <w:lang w:eastAsia="en-US" w:bidi="en-US"/>
        </w:rPr>
      </w:pPr>
      <w:r>
        <w:rPr>
          <w:rFonts w:ascii="Verdana" w:hAnsi="Verdana" w:cs="Verdana"/>
          <w:b/>
          <w:bCs/>
          <w:color w:val="000000"/>
        </w:rPr>
        <w:t>Description</w:t>
      </w:r>
      <w:r>
        <w:rPr>
          <w:rFonts w:ascii="Verdana" w:eastAsia="Times New Roman" w:hAnsi="Verdana" w:cs="Verdana"/>
          <w:lang w:eastAsia="en-US" w:bidi="en-US"/>
        </w:rPr>
        <w:t xml:space="preserve"> </w:t>
      </w:r>
      <w:r>
        <w:rPr>
          <w:rFonts w:ascii="Verdana" w:hAnsi="Verdana" w:cs="Verdana"/>
          <w:bCs/>
          <w:color w:val="000000"/>
          <w:lang w:eastAsia="en-US" w:bidi="en-US"/>
        </w:rPr>
        <w:t>OTAF (OTA Function) platform is a Service Provisioning and Parameter Administration system for CDMA network. It enables mobile operators to provision and update handsets remotely on behalf of subscribers by sending relevant OTA messages, carried over SMS, to the targeted handsets. OTAF</w:t>
      </w:r>
      <w:proofErr w:type="gramStart"/>
      <w:r>
        <w:rPr>
          <w:rFonts w:ascii="Verdana" w:hAnsi="Verdana" w:cs="Verdana"/>
          <w:bCs/>
          <w:color w:val="000000"/>
          <w:lang w:eastAsia="en-US" w:bidi="en-US"/>
        </w:rPr>
        <w:t>  smooth</w:t>
      </w:r>
      <w:proofErr w:type="gramEnd"/>
      <w:r>
        <w:rPr>
          <w:rFonts w:ascii="Verdana" w:hAnsi="Verdana" w:cs="Verdana"/>
          <w:bCs/>
          <w:color w:val="000000"/>
          <w:lang w:eastAsia="en-US" w:bidi="en-US"/>
        </w:rPr>
        <w:t xml:space="preserve"> the provisioning of new subscribers in the network and provide means to update the parameters in their devices over the air. It includes two services OTAPA and OTASP.</w:t>
      </w:r>
    </w:p>
    <w:p w:rsidR="0058569B" w:rsidRDefault="0058569B" w:rsidP="0058569B">
      <w:pPr>
        <w:pStyle w:val="HTMLPreformatted"/>
        <w:rPr>
          <w:rFonts w:ascii="Verdana" w:hAnsi="Verdana" w:cs="Verdana"/>
          <w:color w:val="000000"/>
        </w:rPr>
      </w:pPr>
      <w:r>
        <w:rPr>
          <w:rFonts w:ascii="Verdana" w:hAnsi="Verdana" w:cs="Verdana"/>
          <w:b/>
          <w:bCs/>
          <w:color w:val="000000"/>
        </w:rPr>
        <w:t>Responsibility:</w:t>
      </w:r>
      <w:r>
        <w:rPr>
          <w:rFonts w:ascii="Verdana" w:hAnsi="Verdana" w:cs="Verdana"/>
          <w:color w:val="000000"/>
        </w:rPr>
        <w:t xml:space="preserve"> </w:t>
      </w:r>
    </w:p>
    <w:p w:rsidR="0058569B" w:rsidRDefault="0058569B" w:rsidP="0058569B">
      <w:pPr>
        <w:pStyle w:val="HTMLPreformatted"/>
        <w:numPr>
          <w:ilvl w:val="0"/>
          <w:numId w:val="6"/>
        </w:numPr>
        <w:rPr>
          <w:rFonts w:ascii="Verdana" w:hAnsi="Verdana" w:cs="Times New Roman"/>
          <w:color w:val="000000"/>
        </w:rPr>
      </w:pPr>
      <w:r w:rsidRPr="00DB6218">
        <w:rPr>
          <w:rFonts w:ascii="Verdana" w:hAnsi="Verdana" w:cs="Times New Roman"/>
          <w:color w:val="000000"/>
        </w:rPr>
        <w:t>Development of campaign manager module for OTAPA (NAM,PRL Read &amp;</w:t>
      </w:r>
    </w:p>
    <w:p w:rsidR="0058569B" w:rsidRDefault="0058569B" w:rsidP="0058569B">
      <w:pPr>
        <w:pStyle w:val="HTMLPreformatted"/>
        <w:ind w:left="720"/>
        <w:rPr>
          <w:rFonts w:ascii="Verdana" w:hAnsi="Verdana" w:cs="Times New Roman"/>
          <w:color w:val="000000"/>
        </w:rPr>
      </w:pPr>
      <w:r>
        <w:rPr>
          <w:rFonts w:ascii="Verdana" w:hAnsi="Verdana" w:cs="Times New Roman"/>
          <w:color w:val="000000"/>
        </w:rPr>
        <w:t xml:space="preserve">   </w:t>
      </w:r>
      <w:r w:rsidRPr="00DB6218">
        <w:rPr>
          <w:rFonts w:ascii="Verdana" w:hAnsi="Verdana" w:cs="Times New Roman"/>
          <w:color w:val="000000"/>
        </w:rPr>
        <w:t>Downloads</w:t>
      </w:r>
      <w:proofErr w:type="gramStart"/>
      <w:r w:rsidRPr="00DB6218">
        <w:rPr>
          <w:rFonts w:ascii="Verdana" w:hAnsi="Verdana" w:cs="Times New Roman"/>
          <w:color w:val="000000"/>
        </w:rPr>
        <w:t>)using</w:t>
      </w:r>
      <w:proofErr w:type="gramEnd"/>
      <w:r w:rsidRPr="00DB6218">
        <w:rPr>
          <w:rFonts w:ascii="Verdana" w:hAnsi="Verdana" w:cs="Times New Roman"/>
          <w:color w:val="000000"/>
        </w:rPr>
        <w:t xml:space="preserve"> Struts 2, hibernate 3.0</w:t>
      </w:r>
    </w:p>
    <w:p w:rsidR="0058569B" w:rsidRDefault="0058569B" w:rsidP="0058569B">
      <w:pPr>
        <w:pStyle w:val="HTMLPreformatted"/>
        <w:numPr>
          <w:ilvl w:val="0"/>
          <w:numId w:val="6"/>
        </w:numPr>
        <w:rPr>
          <w:rFonts w:ascii="Verdana" w:hAnsi="Verdana" w:cs="Times New Roman"/>
          <w:color w:val="000000"/>
        </w:rPr>
      </w:pPr>
      <w:r>
        <w:rPr>
          <w:rFonts w:ascii="Verdana" w:hAnsi="Verdana" w:cs="Times New Roman"/>
          <w:color w:val="000000"/>
        </w:rPr>
        <w:t>Interface between GUI and core SS7 stacks of telecom.</w:t>
      </w:r>
    </w:p>
    <w:p w:rsidR="0058569B" w:rsidRPr="00DB6218" w:rsidRDefault="0058569B" w:rsidP="0058569B">
      <w:pPr>
        <w:pStyle w:val="HTMLPreformatted"/>
        <w:numPr>
          <w:ilvl w:val="0"/>
          <w:numId w:val="6"/>
        </w:numPr>
        <w:rPr>
          <w:rFonts w:ascii="Verdana" w:hAnsi="Verdana" w:cs="Times New Roman"/>
          <w:color w:val="000000"/>
        </w:rPr>
      </w:pPr>
      <w:r>
        <w:rPr>
          <w:rFonts w:ascii="Verdana" w:hAnsi="Verdana" w:cs="Times New Roman"/>
          <w:color w:val="000000"/>
        </w:rPr>
        <w:t>Data access module for accessing the database for reports and logging</w:t>
      </w:r>
    </w:p>
    <w:p w:rsidR="0058569B" w:rsidRPr="00C10AE8" w:rsidRDefault="0058569B" w:rsidP="0058569B">
      <w:pPr>
        <w:pStyle w:val="HTMLPreformatted"/>
        <w:rPr>
          <w:rFonts w:ascii="Verdana" w:hAnsi="Verdana" w:cs="Times New Roman"/>
          <w:color w:val="000000"/>
        </w:rPr>
      </w:pPr>
    </w:p>
    <w:p w:rsidR="0058569B" w:rsidRDefault="0058569B" w:rsidP="0058569B">
      <w:pPr>
        <w:jc w:val="both"/>
        <w:rPr>
          <w:rFonts w:ascii="Verdana" w:hAnsi="Verdana" w:cs="Verdana"/>
          <w:b/>
          <w:sz w:val="20"/>
          <w:szCs w:val="20"/>
        </w:rPr>
      </w:pPr>
    </w:p>
    <w:p w:rsidR="0058569B" w:rsidRDefault="0058569B" w:rsidP="0058569B">
      <w:pPr>
        <w:jc w:val="both"/>
        <w:rPr>
          <w:rFonts w:ascii="Verdana" w:hAnsi="Verdana" w:cs="Verdana"/>
          <w:b/>
          <w:sz w:val="20"/>
          <w:szCs w:val="20"/>
        </w:rPr>
      </w:pPr>
      <w:r>
        <w:rPr>
          <w:rFonts w:ascii="Verdana" w:hAnsi="Verdana" w:cs="Verdana"/>
          <w:b/>
          <w:sz w:val="20"/>
          <w:szCs w:val="20"/>
        </w:rPr>
        <w:t>ESN Tracker</w:t>
      </w:r>
    </w:p>
    <w:p w:rsidR="0058569B" w:rsidRDefault="0058569B" w:rsidP="0058569B">
      <w:pPr>
        <w:jc w:val="both"/>
        <w:rPr>
          <w:rFonts w:ascii="Verdana" w:hAnsi="Verdana" w:cs="Verdana"/>
          <w:b/>
          <w:sz w:val="20"/>
          <w:szCs w:val="20"/>
        </w:rPr>
      </w:pPr>
    </w:p>
    <w:p w:rsidR="0058569B" w:rsidRDefault="0058569B" w:rsidP="0058569B">
      <w:pPr>
        <w:jc w:val="both"/>
        <w:rPr>
          <w:rFonts w:ascii="Verdana" w:hAnsi="Verdana" w:cs="Verdana"/>
          <w:sz w:val="20"/>
          <w:szCs w:val="20"/>
        </w:rPr>
      </w:pPr>
      <w:r>
        <w:rPr>
          <w:rFonts w:ascii="Verdana" w:hAnsi="Verdana" w:cs="Verdana"/>
          <w:b/>
          <w:sz w:val="20"/>
          <w:szCs w:val="20"/>
        </w:rPr>
        <w:t xml:space="preserve">Duration: </w:t>
      </w:r>
      <w:r>
        <w:rPr>
          <w:rFonts w:ascii="Verdana" w:hAnsi="Verdana" w:cs="Verdana"/>
          <w:sz w:val="20"/>
          <w:szCs w:val="20"/>
        </w:rPr>
        <w:t>4 months</w:t>
      </w:r>
    </w:p>
    <w:p w:rsidR="0058569B" w:rsidRDefault="0058569B" w:rsidP="0058569B">
      <w:pPr>
        <w:jc w:val="both"/>
        <w:rPr>
          <w:rFonts w:ascii="Verdana" w:hAnsi="Verdana" w:cs="Verdana"/>
          <w:color w:val="000000"/>
          <w:sz w:val="20"/>
          <w:szCs w:val="20"/>
        </w:rPr>
      </w:pPr>
      <w:r>
        <w:rPr>
          <w:rFonts w:ascii="Verdana" w:hAnsi="Verdana" w:cs="Verdana"/>
          <w:b/>
          <w:bCs/>
          <w:color w:val="000000"/>
          <w:sz w:val="20"/>
          <w:szCs w:val="20"/>
        </w:rPr>
        <w:t xml:space="preserve">Technologies Used: </w:t>
      </w:r>
      <w:r>
        <w:rPr>
          <w:rFonts w:ascii="Verdana" w:hAnsi="Verdana" w:cs="Verdana"/>
          <w:bCs/>
          <w:color w:val="000000"/>
          <w:sz w:val="20"/>
          <w:szCs w:val="20"/>
        </w:rPr>
        <w:t xml:space="preserve">Struts </w:t>
      </w:r>
      <w:proofErr w:type="gramStart"/>
      <w:r>
        <w:rPr>
          <w:rFonts w:ascii="Verdana" w:hAnsi="Verdana" w:cs="Verdana"/>
          <w:bCs/>
          <w:color w:val="000000"/>
          <w:sz w:val="20"/>
          <w:szCs w:val="20"/>
        </w:rPr>
        <w:t>2</w:t>
      </w:r>
      <w:r>
        <w:rPr>
          <w:rFonts w:ascii="Verdana" w:hAnsi="Verdana" w:cs="Verdana"/>
          <w:color w:val="000000"/>
          <w:sz w:val="20"/>
          <w:szCs w:val="20"/>
        </w:rPr>
        <w:t>,</w:t>
      </w:r>
      <w:proofErr w:type="gramEnd"/>
      <w:r>
        <w:rPr>
          <w:rFonts w:ascii="Verdana" w:hAnsi="Verdana" w:cs="Verdana"/>
          <w:color w:val="000000"/>
          <w:sz w:val="20"/>
          <w:szCs w:val="20"/>
        </w:rPr>
        <w:t xml:space="preserve"> Hibernate 3.</w:t>
      </w:r>
    </w:p>
    <w:p w:rsidR="0058569B" w:rsidRDefault="0058569B" w:rsidP="0058569B">
      <w:pPr>
        <w:rPr>
          <w:rFonts w:ascii="Verdana" w:hAnsi="Verdana" w:cs="Verdana"/>
          <w:color w:val="000000"/>
          <w:sz w:val="20"/>
          <w:szCs w:val="20"/>
        </w:rPr>
      </w:pPr>
      <w:r>
        <w:rPr>
          <w:rFonts w:ascii="Verdana" w:hAnsi="Verdana" w:cs="Verdana"/>
          <w:b/>
          <w:bCs/>
          <w:color w:val="000000"/>
          <w:sz w:val="20"/>
          <w:szCs w:val="20"/>
        </w:rPr>
        <w:t xml:space="preserve">Database: </w:t>
      </w:r>
      <w:r>
        <w:rPr>
          <w:rFonts w:ascii="Verdana" w:hAnsi="Verdana" w:cs="Verdana"/>
          <w:color w:val="000000"/>
          <w:sz w:val="20"/>
          <w:szCs w:val="20"/>
        </w:rPr>
        <w:t xml:space="preserve">MySQL 5 </w:t>
      </w:r>
    </w:p>
    <w:p w:rsidR="0058569B" w:rsidRDefault="0058569B" w:rsidP="0058569B">
      <w:pPr>
        <w:rPr>
          <w:rFonts w:ascii="Verdana" w:hAnsi="Verdana" w:cs="Verdana"/>
          <w:b/>
          <w:color w:val="000000"/>
          <w:sz w:val="20"/>
          <w:szCs w:val="20"/>
        </w:rPr>
      </w:pPr>
      <w:r>
        <w:rPr>
          <w:rFonts w:ascii="Verdana" w:hAnsi="Verdana" w:cs="Verdana"/>
          <w:b/>
          <w:color w:val="000000"/>
          <w:sz w:val="20"/>
          <w:szCs w:val="20"/>
        </w:rPr>
        <w:t xml:space="preserve">Server: </w:t>
      </w:r>
      <w:r>
        <w:rPr>
          <w:rFonts w:ascii="Verdana" w:hAnsi="Verdana" w:cs="Verdana"/>
          <w:color w:val="000000"/>
          <w:sz w:val="20"/>
          <w:szCs w:val="20"/>
        </w:rPr>
        <w:t>JBoss</w:t>
      </w:r>
      <w:r>
        <w:rPr>
          <w:rFonts w:ascii="Verdana" w:hAnsi="Verdana" w:cs="Verdana"/>
          <w:b/>
          <w:color w:val="000000"/>
          <w:sz w:val="20"/>
          <w:szCs w:val="20"/>
        </w:rPr>
        <w:t xml:space="preserve"> </w:t>
      </w:r>
      <w:r>
        <w:rPr>
          <w:rFonts w:ascii="Verdana" w:hAnsi="Verdana" w:cs="Verdana"/>
          <w:color w:val="000000"/>
          <w:sz w:val="20"/>
          <w:szCs w:val="20"/>
        </w:rPr>
        <w:t>5.1</w:t>
      </w:r>
      <w:r>
        <w:rPr>
          <w:rFonts w:ascii="Verdana" w:hAnsi="Verdana" w:cs="Verdana"/>
          <w:b/>
          <w:color w:val="000000"/>
          <w:sz w:val="20"/>
          <w:szCs w:val="20"/>
        </w:rPr>
        <w:tab/>
      </w:r>
    </w:p>
    <w:p w:rsidR="0058569B" w:rsidRDefault="0058569B" w:rsidP="0058569B">
      <w:pPr>
        <w:keepLines/>
        <w:spacing w:line="240" w:lineRule="atLeast"/>
        <w:rPr>
          <w:rFonts w:ascii="Verdana" w:hAnsi="Verdana" w:cs="Verdana"/>
          <w:sz w:val="20"/>
          <w:szCs w:val="20"/>
        </w:rPr>
      </w:pPr>
      <w:r>
        <w:rPr>
          <w:rFonts w:ascii="Verdana" w:hAnsi="Verdana" w:cs="Verdana"/>
          <w:b/>
          <w:sz w:val="20"/>
          <w:szCs w:val="20"/>
        </w:rPr>
        <w:t>Role:</w:t>
      </w:r>
      <w:r>
        <w:rPr>
          <w:rFonts w:ascii="Verdana" w:hAnsi="Verdana" w:cs="Verdana"/>
          <w:sz w:val="20"/>
          <w:szCs w:val="20"/>
        </w:rPr>
        <w:t xml:space="preserve"> Software Developer</w:t>
      </w:r>
    </w:p>
    <w:p w:rsidR="0058569B" w:rsidRDefault="0058569B" w:rsidP="0058569B">
      <w:pPr>
        <w:pStyle w:val="HTMLPreformatted"/>
        <w:rPr>
          <w:rFonts w:ascii="Verdana" w:eastAsia="Times New Roman" w:hAnsi="Verdana" w:cs="Verdana"/>
          <w:lang w:eastAsia="en-US" w:bidi="en-US"/>
        </w:rPr>
      </w:pPr>
      <w:r>
        <w:rPr>
          <w:rFonts w:ascii="Verdana" w:hAnsi="Verdana" w:cs="Verdana"/>
          <w:b/>
          <w:bCs/>
          <w:color w:val="000000"/>
        </w:rPr>
        <w:t>Description</w:t>
      </w:r>
      <w:proofErr w:type="gramStart"/>
      <w:r>
        <w:rPr>
          <w:rFonts w:ascii="Verdana" w:eastAsia="Times New Roman" w:hAnsi="Verdana" w:cs="Verdana"/>
          <w:lang w:eastAsia="en-US" w:bidi="en-US"/>
        </w:rPr>
        <w:t>: :</w:t>
      </w:r>
      <w:proofErr w:type="gramEnd"/>
      <w:r>
        <w:rPr>
          <w:rFonts w:ascii="Verdana" w:eastAsia="Times New Roman" w:hAnsi="Verdana" w:cs="Verdana"/>
          <w:lang w:eastAsia="en-US" w:bidi="en-US"/>
        </w:rPr>
        <w:t xml:space="preserve"> An electronic serial number (ESN) is the unique identification number embedded on the microchip in a wireless phone by the manufacturer. ESN Tracker can fetch the device ESN over the air and helps telecom operator to monitor the device. In order to fetch ESN this application sends binary messages to handset and handset respond to SMSC with ESN.</w:t>
      </w:r>
    </w:p>
    <w:p w:rsidR="0058569B" w:rsidRPr="00DB6218" w:rsidRDefault="0058569B" w:rsidP="0058569B">
      <w:pPr>
        <w:pStyle w:val="HTMLPreformatted"/>
        <w:rPr>
          <w:rFonts w:ascii="Verdana" w:hAnsi="Verdana" w:cs="Verdana"/>
          <w:bCs/>
          <w:color w:val="000000"/>
        </w:rPr>
      </w:pPr>
      <w:r>
        <w:rPr>
          <w:rFonts w:ascii="Verdana" w:hAnsi="Verdana" w:cs="Verdana"/>
          <w:b/>
          <w:bCs/>
          <w:color w:val="000000"/>
        </w:rPr>
        <w:lastRenderedPageBreak/>
        <w:t xml:space="preserve">Responsibility:  </w:t>
      </w:r>
    </w:p>
    <w:p w:rsidR="0058569B" w:rsidRDefault="0058569B" w:rsidP="0058569B">
      <w:pPr>
        <w:pStyle w:val="HTMLPreformatted"/>
        <w:numPr>
          <w:ilvl w:val="0"/>
          <w:numId w:val="9"/>
        </w:numPr>
        <w:rPr>
          <w:rFonts w:ascii="Verdana" w:hAnsi="Verdana" w:cs="Verdana"/>
          <w:color w:val="000000"/>
        </w:rPr>
      </w:pPr>
      <w:r>
        <w:rPr>
          <w:rFonts w:ascii="Verdana" w:hAnsi="Verdana" w:cs="Verdana"/>
          <w:color w:val="000000"/>
        </w:rPr>
        <w:t>Binary messaging features for the application</w:t>
      </w:r>
    </w:p>
    <w:p w:rsidR="0058569B" w:rsidRDefault="0058569B" w:rsidP="0058569B">
      <w:pPr>
        <w:pStyle w:val="HTMLPreformatted"/>
        <w:numPr>
          <w:ilvl w:val="0"/>
          <w:numId w:val="9"/>
        </w:numPr>
        <w:rPr>
          <w:rFonts w:ascii="Verdana" w:hAnsi="Verdana" w:cs="Verdana"/>
          <w:color w:val="000000"/>
        </w:rPr>
      </w:pPr>
      <w:r>
        <w:rPr>
          <w:rFonts w:ascii="Verdana" w:hAnsi="Verdana" w:cs="Verdana"/>
          <w:color w:val="000000"/>
        </w:rPr>
        <w:t>Sending Binary messages to SMSC using SMPP protocol.</w:t>
      </w:r>
    </w:p>
    <w:p w:rsidR="0058569B" w:rsidRDefault="0058569B" w:rsidP="0058569B">
      <w:pPr>
        <w:pStyle w:val="HTMLPreformatted"/>
        <w:numPr>
          <w:ilvl w:val="0"/>
          <w:numId w:val="9"/>
        </w:numPr>
        <w:rPr>
          <w:rFonts w:ascii="Verdana" w:hAnsi="Verdana" w:cs="Verdana"/>
          <w:bCs/>
          <w:color w:val="000000"/>
        </w:rPr>
      </w:pPr>
      <w:r>
        <w:rPr>
          <w:rFonts w:ascii="Verdana" w:hAnsi="Verdana" w:cs="Verdana"/>
          <w:bCs/>
          <w:color w:val="000000"/>
        </w:rPr>
        <w:t>Parsing SMSC dump and store ESN with relevant fields corresponding to</w:t>
      </w:r>
    </w:p>
    <w:p w:rsidR="0058569B" w:rsidRDefault="0058569B" w:rsidP="0058569B">
      <w:pPr>
        <w:pStyle w:val="HTMLPreformatted"/>
        <w:rPr>
          <w:rFonts w:ascii="Verdana" w:hAnsi="Verdana" w:cs="Verdana"/>
          <w:color w:val="000000"/>
        </w:rPr>
      </w:pPr>
      <w:r>
        <w:rPr>
          <w:rFonts w:ascii="Verdana" w:hAnsi="Verdana" w:cs="Verdana"/>
          <w:b/>
          <w:bCs/>
          <w:color w:val="000000"/>
        </w:rPr>
        <w:tab/>
      </w:r>
      <w:proofErr w:type="gramStart"/>
      <w:r>
        <w:rPr>
          <w:rFonts w:ascii="Verdana" w:hAnsi="Verdana" w:cs="Verdana"/>
          <w:color w:val="000000"/>
        </w:rPr>
        <w:t>MDN in database.</w:t>
      </w:r>
      <w:proofErr w:type="gramEnd"/>
    </w:p>
    <w:p w:rsidR="0058569B" w:rsidRDefault="0058569B" w:rsidP="0058569B">
      <w:pPr>
        <w:rPr>
          <w:rFonts w:ascii="Verdana" w:eastAsia="Batang" w:hAnsi="Verdana" w:cs="Verdana"/>
          <w:sz w:val="18"/>
          <w:szCs w:val="22"/>
        </w:rPr>
      </w:pPr>
    </w:p>
    <w:p w:rsidR="0058569B" w:rsidRDefault="0058569B" w:rsidP="0058569B">
      <w:pPr>
        <w:jc w:val="both"/>
        <w:rPr>
          <w:rFonts w:ascii="Verdana" w:hAnsi="Verdana" w:cs="Verdana"/>
          <w:b/>
          <w:sz w:val="20"/>
          <w:szCs w:val="20"/>
        </w:rPr>
      </w:pPr>
    </w:p>
    <w:p w:rsidR="0058569B" w:rsidRDefault="0058569B" w:rsidP="0058569B">
      <w:pPr>
        <w:jc w:val="both"/>
        <w:rPr>
          <w:rFonts w:ascii="Verdana" w:hAnsi="Verdana" w:cs="Verdana"/>
          <w:b/>
          <w:sz w:val="20"/>
          <w:szCs w:val="20"/>
        </w:rPr>
      </w:pPr>
    </w:p>
    <w:p w:rsidR="0058569B" w:rsidRDefault="0058569B" w:rsidP="0058569B">
      <w:pPr>
        <w:jc w:val="both"/>
        <w:rPr>
          <w:rFonts w:ascii="Verdana" w:hAnsi="Verdana" w:cs="Verdana"/>
          <w:b/>
          <w:sz w:val="20"/>
          <w:szCs w:val="20"/>
        </w:rPr>
      </w:pPr>
    </w:p>
    <w:p w:rsidR="0058569B" w:rsidRDefault="0058569B" w:rsidP="0058569B">
      <w:pPr>
        <w:jc w:val="both"/>
        <w:rPr>
          <w:rFonts w:ascii="Verdana" w:hAnsi="Verdana" w:cs="Verdana"/>
          <w:b/>
          <w:sz w:val="20"/>
          <w:szCs w:val="20"/>
        </w:rPr>
      </w:pPr>
      <w:r>
        <w:rPr>
          <w:rFonts w:ascii="Verdana" w:hAnsi="Verdana" w:cs="Verdana"/>
          <w:b/>
          <w:sz w:val="20"/>
          <w:szCs w:val="20"/>
        </w:rPr>
        <w:t>Reporting Engine</w:t>
      </w:r>
    </w:p>
    <w:p w:rsidR="0058569B" w:rsidRDefault="0058569B" w:rsidP="0058569B">
      <w:pPr>
        <w:jc w:val="both"/>
        <w:rPr>
          <w:rFonts w:ascii="Verdana" w:hAnsi="Verdana" w:cs="Verdana"/>
          <w:sz w:val="20"/>
          <w:szCs w:val="20"/>
        </w:rPr>
      </w:pPr>
      <w:r>
        <w:rPr>
          <w:rFonts w:ascii="Verdana" w:hAnsi="Verdana" w:cs="Verdana"/>
          <w:b/>
          <w:sz w:val="20"/>
          <w:szCs w:val="20"/>
        </w:rPr>
        <w:t xml:space="preserve">Duration: </w:t>
      </w:r>
      <w:r>
        <w:rPr>
          <w:rFonts w:ascii="Verdana" w:hAnsi="Verdana" w:cs="Verdana"/>
          <w:sz w:val="20"/>
          <w:szCs w:val="20"/>
        </w:rPr>
        <w:t>4 months</w:t>
      </w:r>
    </w:p>
    <w:p w:rsidR="0058569B" w:rsidRDefault="0058569B" w:rsidP="0058569B">
      <w:pPr>
        <w:jc w:val="both"/>
        <w:rPr>
          <w:rFonts w:ascii="Verdana" w:hAnsi="Verdana" w:cs="Verdana"/>
          <w:sz w:val="20"/>
          <w:szCs w:val="20"/>
        </w:rPr>
      </w:pPr>
      <w:r>
        <w:rPr>
          <w:rFonts w:ascii="Verdana" w:hAnsi="Verdana" w:cs="Verdana"/>
          <w:b/>
          <w:bCs/>
          <w:color w:val="000000"/>
          <w:sz w:val="20"/>
          <w:szCs w:val="20"/>
        </w:rPr>
        <w:t>Technologies Used:</w:t>
      </w:r>
      <w:r>
        <w:rPr>
          <w:rFonts w:ascii="Verdana" w:hAnsi="Verdana" w:cs="Verdana"/>
          <w:sz w:val="20"/>
          <w:szCs w:val="20"/>
        </w:rPr>
        <w:t xml:space="preserve"> J2SE, Hibernate, Struts 2, ASN 1</w:t>
      </w:r>
    </w:p>
    <w:p w:rsidR="0058569B" w:rsidRDefault="0058569B" w:rsidP="0058569B">
      <w:pPr>
        <w:jc w:val="both"/>
        <w:rPr>
          <w:rFonts w:ascii="Verdana" w:hAnsi="Verdana" w:cs="Verdana"/>
          <w:color w:val="000000"/>
          <w:sz w:val="20"/>
          <w:szCs w:val="20"/>
        </w:rPr>
      </w:pPr>
      <w:r>
        <w:rPr>
          <w:rFonts w:ascii="Verdana" w:hAnsi="Verdana" w:cs="Verdana"/>
          <w:b/>
          <w:bCs/>
          <w:color w:val="000000"/>
          <w:sz w:val="20"/>
          <w:szCs w:val="20"/>
        </w:rPr>
        <w:t xml:space="preserve">Database: </w:t>
      </w:r>
      <w:r>
        <w:rPr>
          <w:rFonts w:ascii="Verdana" w:hAnsi="Verdana" w:cs="Verdana"/>
          <w:color w:val="000000"/>
          <w:sz w:val="20"/>
          <w:szCs w:val="20"/>
        </w:rPr>
        <w:t xml:space="preserve">MySQL 5 </w:t>
      </w:r>
    </w:p>
    <w:p w:rsidR="0058569B" w:rsidRDefault="0058569B" w:rsidP="0058569B">
      <w:pPr>
        <w:rPr>
          <w:rFonts w:ascii="Verdana" w:hAnsi="Verdana" w:cs="Verdana"/>
          <w:b/>
          <w:color w:val="000000"/>
          <w:sz w:val="20"/>
          <w:szCs w:val="20"/>
        </w:rPr>
      </w:pPr>
      <w:r>
        <w:rPr>
          <w:rFonts w:ascii="Verdana" w:hAnsi="Verdana" w:cs="Verdana"/>
          <w:b/>
          <w:color w:val="000000"/>
          <w:sz w:val="20"/>
          <w:szCs w:val="20"/>
        </w:rPr>
        <w:t xml:space="preserve">Server: </w:t>
      </w:r>
      <w:r>
        <w:rPr>
          <w:rFonts w:ascii="Verdana" w:hAnsi="Verdana" w:cs="Verdana"/>
          <w:color w:val="000000"/>
          <w:sz w:val="20"/>
          <w:szCs w:val="20"/>
        </w:rPr>
        <w:t>JBoss</w:t>
      </w:r>
      <w:r>
        <w:rPr>
          <w:rFonts w:ascii="Verdana" w:hAnsi="Verdana" w:cs="Verdana"/>
          <w:b/>
          <w:color w:val="000000"/>
          <w:sz w:val="20"/>
          <w:szCs w:val="20"/>
        </w:rPr>
        <w:t xml:space="preserve"> </w:t>
      </w:r>
      <w:r>
        <w:rPr>
          <w:rFonts w:ascii="Verdana" w:hAnsi="Verdana" w:cs="Verdana"/>
          <w:color w:val="000000"/>
          <w:sz w:val="20"/>
          <w:szCs w:val="20"/>
        </w:rPr>
        <w:t>5.1</w:t>
      </w:r>
      <w:r>
        <w:rPr>
          <w:rFonts w:ascii="Verdana" w:hAnsi="Verdana" w:cs="Verdana"/>
          <w:b/>
          <w:color w:val="000000"/>
          <w:sz w:val="20"/>
          <w:szCs w:val="20"/>
        </w:rPr>
        <w:tab/>
      </w:r>
    </w:p>
    <w:p w:rsidR="0058569B" w:rsidRDefault="0058569B" w:rsidP="0058569B">
      <w:pPr>
        <w:keepLines/>
        <w:spacing w:line="240" w:lineRule="atLeast"/>
        <w:rPr>
          <w:rFonts w:ascii="Verdana" w:hAnsi="Verdana" w:cs="Verdana"/>
          <w:sz w:val="20"/>
          <w:szCs w:val="20"/>
        </w:rPr>
      </w:pPr>
      <w:r>
        <w:rPr>
          <w:rFonts w:ascii="Verdana" w:hAnsi="Verdana" w:cs="Verdana"/>
          <w:b/>
          <w:sz w:val="20"/>
          <w:szCs w:val="20"/>
        </w:rPr>
        <w:t>Role:</w:t>
      </w:r>
      <w:r>
        <w:rPr>
          <w:rFonts w:ascii="Verdana" w:hAnsi="Verdana" w:cs="Verdana"/>
          <w:sz w:val="20"/>
          <w:szCs w:val="20"/>
        </w:rPr>
        <w:t xml:space="preserve"> Software Developer</w:t>
      </w:r>
    </w:p>
    <w:p w:rsidR="0058569B" w:rsidRDefault="0058569B" w:rsidP="0058569B">
      <w:pPr>
        <w:pStyle w:val="HTMLPreformatted"/>
        <w:rPr>
          <w:rFonts w:ascii="Verdana" w:hAnsi="Verdana" w:cs="Verdana"/>
        </w:rPr>
      </w:pPr>
      <w:r>
        <w:rPr>
          <w:rFonts w:ascii="Verdana" w:hAnsi="Verdana" w:cs="Verdana"/>
          <w:b/>
          <w:bCs/>
          <w:color w:val="000000"/>
        </w:rPr>
        <w:t xml:space="preserve">Description: </w:t>
      </w:r>
      <w:r>
        <w:rPr>
          <w:rFonts w:ascii="Verdana" w:eastAsia="Times New Roman" w:hAnsi="Verdana" w:cs="Verdana"/>
          <w:lang w:eastAsia="en-US" w:bidi="en-US"/>
        </w:rPr>
        <w:t xml:space="preserve"> </w:t>
      </w:r>
      <w:r>
        <w:rPr>
          <w:rFonts w:ascii="Verdana" w:hAnsi="Verdana" w:cs="Verdana"/>
        </w:rPr>
        <w:t>Reporting Engine is a robust system that streamlines the parsing and report generation process for VAS platforms. It has support for SMSC CDR, SYSLog and WAP Gateway CDR and provides flexible UI to represent data in tabular format and various graphical formats such as Pie Chart, Bar Chart. System is capable to send daily report to assigned authority.</w:t>
      </w:r>
    </w:p>
    <w:p w:rsidR="0058569B" w:rsidRDefault="0058569B" w:rsidP="0058569B">
      <w:pPr>
        <w:pStyle w:val="HTMLPreformatted"/>
        <w:rPr>
          <w:rFonts w:ascii="Verdana" w:hAnsi="Verdana" w:cs="Verdana"/>
          <w:b/>
          <w:bCs/>
          <w:color w:val="000000"/>
        </w:rPr>
      </w:pPr>
      <w:r>
        <w:rPr>
          <w:rFonts w:ascii="Verdana" w:hAnsi="Verdana" w:cs="Verdana"/>
          <w:b/>
          <w:bCs/>
          <w:color w:val="000000"/>
        </w:rPr>
        <w:t xml:space="preserve">Responsibility: </w:t>
      </w:r>
    </w:p>
    <w:p w:rsidR="0058569B" w:rsidRPr="00DB6218" w:rsidRDefault="0058569B" w:rsidP="0058569B">
      <w:pPr>
        <w:pStyle w:val="HTMLPreformatted"/>
        <w:numPr>
          <w:ilvl w:val="0"/>
          <w:numId w:val="12"/>
        </w:numPr>
        <w:rPr>
          <w:rFonts w:ascii="Verdana" w:hAnsi="Verdana" w:cs="Verdana"/>
          <w:color w:val="000000"/>
        </w:rPr>
      </w:pPr>
      <w:r w:rsidRPr="00DB6218">
        <w:rPr>
          <w:rFonts w:ascii="Verdana" w:hAnsi="Verdana" w:cs="Verdana"/>
          <w:bCs/>
          <w:color w:val="000000"/>
        </w:rPr>
        <w:t>ASN.1</w:t>
      </w:r>
      <w:r>
        <w:rPr>
          <w:rFonts w:ascii="Verdana" w:hAnsi="Verdana" w:cs="Verdana"/>
          <w:bCs/>
          <w:color w:val="000000"/>
        </w:rPr>
        <w:t xml:space="preserve"> feature added to parse the WAP gateway logs</w:t>
      </w:r>
    </w:p>
    <w:p w:rsidR="0058569B" w:rsidRDefault="0058569B" w:rsidP="0058569B">
      <w:pPr>
        <w:pStyle w:val="HTMLPreformatted"/>
        <w:numPr>
          <w:ilvl w:val="0"/>
          <w:numId w:val="12"/>
        </w:numPr>
        <w:rPr>
          <w:rFonts w:ascii="Verdana" w:hAnsi="Verdana" w:cs="Verdana"/>
          <w:color w:val="000000"/>
        </w:rPr>
      </w:pPr>
      <w:r>
        <w:rPr>
          <w:rFonts w:ascii="Verdana" w:hAnsi="Verdana" w:cs="Verdana"/>
          <w:color w:val="000000"/>
        </w:rPr>
        <w:t>Parsing of WAP binary data using ASN.1 on to the database.</w:t>
      </w:r>
    </w:p>
    <w:p w:rsidR="0058569B" w:rsidRDefault="0058569B" w:rsidP="0058569B">
      <w:pPr>
        <w:pStyle w:val="HTMLPreformatted"/>
        <w:numPr>
          <w:ilvl w:val="0"/>
          <w:numId w:val="12"/>
        </w:numPr>
        <w:rPr>
          <w:rFonts w:ascii="Verdana" w:hAnsi="Verdana" w:cs="Verdana"/>
          <w:color w:val="000000"/>
        </w:rPr>
      </w:pPr>
      <w:r>
        <w:rPr>
          <w:rFonts w:ascii="Verdana" w:hAnsi="Verdana" w:cs="Verdana"/>
          <w:color w:val="000000"/>
        </w:rPr>
        <w:t>Reports and CRM</w:t>
      </w:r>
    </w:p>
    <w:p w:rsidR="0058569B" w:rsidRDefault="0058569B" w:rsidP="0058569B">
      <w:pPr>
        <w:pStyle w:val="HTMLPreformatted"/>
      </w:pPr>
    </w:p>
    <w:p w:rsidR="0058569B" w:rsidRDefault="0058569B" w:rsidP="0058569B">
      <w:pPr>
        <w:jc w:val="both"/>
        <w:rPr>
          <w:rFonts w:ascii="Verdana" w:hAnsi="Verdana" w:cs="Verdana"/>
          <w:b/>
          <w:sz w:val="20"/>
          <w:szCs w:val="20"/>
        </w:rPr>
      </w:pPr>
    </w:p>
    <w:p w:rsidR="0058569B" w:rsidRDefault="0058569B" w:rsidP="0058569B">
      <w:pPr>
        <w:jc w:val="both"/>
        <w:rPr>
          <w:rFonts w:ascii="Verdana" w:hAnsi="Verdana" w:cs="Verdana"/>
          <w:b/>
          <w:sz w:val="20"/>
          <w:szCs w:val="20"/>
        </w:rPr>
      </w:pPr>
    </w:p>
    <w:p w:rsidR="0058569B" w:rsidRDefault="0058569B" w:rsidP="0058569B">
      <w:pPr>
        <w:pStyle w:val="HTMLPreformatted"/>
        <w:rPr>
          <w:rFonts w:ascii="Verdana" w:hAnsi="Verdana" w:cs="Verdana"/>
        </w:rPr>
      </w:pPr>
      <w:r>
        <w:rPr>
          <w:rFonts w:ascii="Verdana" w:hAnsi="Verdana" w:cs="Verdana"/>
          <w:b/>
          <w:bCs/>
        </w:rPr>
        <w:t>SMS PLUS</w:t>
      </w:r>
      <w:r>
        <w:rPr>
          <w:rFonts w:ascii="Verdana" w:hAnsi="Verdana" w:cs="Verdana"/>
        </w:rPr>
        <w:t xml:space="preserve">                                                                                                                                       </w:t>
      </w:r>
      <w:r>
        <w:rPr>
          <w:rFonts w:ascii="Verdana" w:hAnsi="Verdana" w:cs="Verdana"/>
          <w:b/>
          <w:bCs/>
        </w:rPr>
        <w:t>Duration</w:t>
      </w:r>
      <w:r w:rsidR="005F704B">
        <w:rPr>
          <w:rFonts w:ascii="Verdana" w:hAnsi="Verdana" w:cs="Verdana"/>
        </w:rPr>
        <w:t>: 8</w:t>
      </w:r>
      <w:r>
        <w:rPr>
          <w:rFonts w:ascii="Verdana" w:hAnsi="Verdana" w:cs="Verdana"/>
        </w:rPr>
        <w:t xml:space="preserve"> Months                                                                                                                               </w:t>
      </w:r>
      <w:r>
        <w:rPr>
          <w:rFonts w:ascii="Verdana" w:hAnsi="Verdana" w:cs="Verdana"/>
          <w:b/>
          <w:bCs/>
        </w:rPr>
        <w:t>Role</w:t>
      </w:r>
      <w:r>
        <w:rPr>
          <w:rFonts w:ascii="Verdana" w:hAnsi="Verdana" w:cs="Verdana"/>
        </w:rPr>
        <w:t xml:space="preserve">: Software Developer                                                                                                              </w:t>
      </w:r>
      <w:r>
        <w:rPr>
          <w:rFonts w:ascii="Verdana" w:hAnsi="Verdana" w:cs="Verdana"/>
          <w:b/>
          <w:bCs/>
        </w:rPr>
        <w:t>Environment</w:t>
      </w:r>
      <w:r>
        <w:rPr>
          <w:rFonts w:ascii="Verdana" w:hAnsi="Verdana" w:cs="Verdana"/>
        </w:rPr>
        <w:t>: J2SE, Hibernate, Struts 2, MySQL</w:t>
      </w:r>
    </w:p>
    <w:p w:rsidR="0058569B" w:rsidRDefault="0058569B" w:rsidP="0058569B">
      <w:pPr>
        <w:pStyle w:val="HTMLPreformatted"/>
        <w:rPr>
          <w:rFonts w:ascii="Verdana" w:hAnsi="Verdana" w:cs="Verdana"/>
        </w:rPr>
      </w:pPr>
      <w:r>
        <w:rPr>
          <w:rFonts w:ascii="Verdana" w:hAnsi="Verdana" w:cs="Verdana"/>
          <w:b/>
          <w:bCs/>
        </w:rPr>
        <w:t>Description</w:t>
      </w:r>
      <w:r>
        <w:rPr>
          <w:rFonts w:ascii="Verdana" w:hAnsi="Verdana" w:cs="Verdana"/>
        </w:rPr>
        <w:tab/>
        <w:t>: The SMS PLUS provides business customers and fashionable users with integrated solutions for personal message management, customized message settings, and integrated message communication. In addition, the SMS PLUS provides new service features by combining different services. Thus, Subscribers can enjoy uniform, friendly and multi-dimensional experience.</w:t>
      </w:r>
    </w:p>
    <w:p w:rsidR="0058569B" w:rsidRDefault="0058569B" w:rsidP="0058569B">
      <w:pPr>
        <w:pStyle w:val="HTMLPreformatted"/>
        <w:rPr>
          <w:rFonts w:ascii="Verdana" w:hAnsi="Verdana" w:cs="Verdana"/>
        </w:rPr>
      </w:pPr>
      <w:r>
        <w:rPr>
          <w:rFonts w:ascii="Verdana" w:hAnsi="Verdana" w:cs="Verdana"/>
          <w:b/>
          <w:bCs/>
          <w:color w:val="000000"/>
        </w:rPr>
        <w:t>Responsibility</w:t>
      </w:r>
      <w:r>
        <w:rPr>
          <w:rFonts w:ascii="Verdana" w:hAnsi="Verdana" w:cs="Verdana"/>
        </w:rPr>
        <w:t>: Involved in complete development of the project</w:t>
      </w:r>
    </w:p>
    <w:p w:rsidR="0058569B" w:rsidRDefault="0058569B" w:rsidP="0058569B">
      <w:pPr>
        <w:pStyle w:val="HTMLPreformatted"/>
        <w:rPr>
          <w:rFonts w:ascii="Verdana" w:hAnsi="Verdana" w:cs="Verdana"/>
        </w:rPr>
      </w:pPr>
    </w:p>
    <w:p w:rsidR="0058569B" w:rsidRDefault="0058569B" w:rsidP="005856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355"/>
          <w:tab w:val="left" w:pos="3272"/>
          <w:tab w:val="left" w:pos="4188"/>
          <w:tab w:val="left" w:pos="5104"/>
          <w:tab w:val="left" w:pos="6020"/>
          <w:tab w:val="left" w:pos="6936"/>
          <w:tab w:val="left" w:pos="7852"/>
          <w:tab w:val="left" w:pos="8768"/>
          <w:tab w:val="left" w:pos="9684"/>
          <w:tab w:val="left" w:pos="10600"/>
          <w:tab w:val="left" w:pos="11516"/>
          <w:tab w:val="left" w:pos="12432"/>
          <w:tab w:val="left" w:pos="13348"/>
          <w:tab w:val="left" w:pos="14264"/>
          <w:tab w:val="left" w:pos="15180"/>
          <w:tab w:val="left" w:pos="16096"/>
        </w:tabs>
        <w:jc w:val="both"/>
        <w:rPr>
          <w:rFonts w:ascii="Verdana" w:hAnsi="Verdana" w:cs="Verdana"/>
          <w:bCs/>
          <w:color w:val="000000"/>
          <w:sz w:val="18"/>
          <w:szCs w:val="22"/>
        </w:rPr>
      </w:pPr>
    </w:p>
    <w:p w:rsidR="0058569B" w:rsidRDefault="0058569B" w:rsidP="005856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355"/>
          <w:tab w:val="left" w:pos="3272"/>
          <w:tab w:val="left" w:pos="4188"/>
          <w:tab w:val="left" w:pos="5104"/>
          <w:tab w:val="left" w:pos="6020"/>
          <w:tab w:val="left" w:pos="6936"/>
          <w:tab w:val="left" w:pos="7852"/>
          <w:tab w:val="left" w:pos="8768"/>
          <w:tab w:val="left" w:pos="9684"/>
          <w:tab w:val="left" w:pos="10600"/>
          <w:tab w:val="left" w:pos="11516"/>
          <w:tab w:val="left" w:pos="12432"/>
          <w:tab w:val="left" w:pos="13348"/>
          <w:tab w:val="left" w:pos="14264"/>
          <w:tab w:val="left" w:pos="15180"/>
          <w:tab w:val="left" w:pos="16096"/>
        </w:tabs>
        <w:jc w:val="both"/>
        <w:rPr>
          <w:rFonts w:ascii="Verdana" w:hAnsi="Verdana" w:cs="Verdana"/>
          <w:bCs/>
          <w:color w:val="000000"/>
          <w:sz w:val="18"/>
          <w:szCs w:val="22"/>
        </w:rPr>
      </w:pPr>
    </w:p>
    <w:p w:rsidR="0058569B" w:rsidRDefault="0058569B" w:rsidP="0058569B">
      <w:pPr>
        <w:shd w:val="clear" w:color="auto" w:fill="D9D9D9"/>
        <w:tabs>
          <w:tab w:val="left" w:pos="720"/>
          <w:tab w:val="left" w:pos="916"/>
          <w:tab w:val="left" w:pos="1440"/>
          <w:tab w:val="left" w:pos="1832"/>
          <w:tab w:val="left" w:pos="2160"/>
          <w:tab w:val="left" w:pos="2748"/>
          <w:tab w:val="left" w:pos="2880"/>
          <w:tab w:val="left" w:pos="3600"/>
          <w:tab w:val="left" w:pos="3664"/>
          <w:tab w:val="left" w:pos="4580"/>
          <w:tab w:val="left" w:pos="5496"/>
          <w:tab w:val="left" w:pos="6412"/>
          <w:tab w:val="left" w:pos="7328"/>
          <w:tab w:val="left" w:pos="7500"/>
          <w:tab w:val="left" w:pos="8244"/>
          <w:tab w:val="left" w:pos="9160"/>
          <w:tab w:val="left" w:pos="10076"/>
          <w:tab w:val="left" w:pos="10992"/>
          <w:tab w:val="left" w:pos="11908"/>
          <w:tab w:val="left" w:pos="12824"/>
          <w:tab w:val="left" w:pos="13740"/>
          <w:tab w:val="left" w:pos="14656"/>
        </w:tabs>
        <w:rPr>
          <w:rFonts w:ascii="Verdana" w:hAnsi="Verdana" w:cs="Verdana"/>
          <w:b/>
          <w:color w:val="000000"/>
          <w:sz w:val="20"/>
          <w:szCs w:val="26"/>
        </w:rPr>
      </w:pPr>
    </w:p>
    <w:p w:rsidR="0058569B" w:rsidRDefault="0058569B" w:rsidP="0058569B">
      <w:pPr>
        <w:shd w:val="clear" w:color="auto" w:fill="D9D9D9"/>
        <w:tabs>
          <w:tab w:val="left" w:pos="720"/>
          <w:tab w:val="left" w:pos="916"/>
          <w:tab w:val="left" w:pos="1440"/>
          <w:tab w:val="left" w:pos="1832"/>
          <w:tab w:val="left" w:pos="2160"/>
          <w:tab w:val="left" w:pos="2748"/>
          <w:tab w:val="left" w:pos="2880"/>
          <w:tab w:val="left" w:pos="3600"/>
          <w:tab w:val="left" w:pos="3664"/>
          <w:tab w:val="left" w:pos="4580"/>
          <w:tab w:val="left" w:pos="5496"/>
          <w:tab w:val="left" w:pos="6412"/>
          <w:tab w:val="left" w:pos="7328"/>
          <w:tab w:val="left" w:pos="7500"/>
          <w:tab w:val="left" w:pos="8244"/>
          <w:tab w:val="left" w:pos="9160"/>
          <w:tab w:val="left" w:pos="10076"/>
          <w:tab w:val="left" w:pos="10992"/>
          <w:tab w:val="left" w:pos="11908"/>
          <w:tab w:val="left" w:pos="12824"/>
          <w:tab w:val="left" w:pos="13740"/>
          <w:tab w:val="left" w:pos="14656"/>
        </w:tabs>
        <w:rPr>
          <w:rFonts w:ascii="Verdana" w:hAnsi="Verdana" w:cs="Verdana"/>
          <w:b/>
          <w:color w:val="000000"/>
          <w:sz w:val="18"/>
          <w:szCs w:val="22"/>
        </w:rPr>
      </w:pPr>
      <w:r>
        <w:rPr>
          <w:rFonts w:ascii="Verdana" w:hAnsi="Verdana" w:cs="Verdana"/>
          <w:b/>
          <w:color w:val="000000"/>
          <w:sz w:val="20"/>
          <w:szCs w:val="26"/>
        </w:rPr>
        <w:t xml:space="preserve">PROFESSIONAL QUALIFICATION:   </w:t>
      </w:r>
      <w:r>
        <w:rPr>
          <w:rFonts w:ascii="Verdana" w:hAnsi="Verdana" w:cs="Verdana"/>
          <w:b/>
          <w:color w:val="000000"/>
          <w:sz w:val="12"/>
          <w:szCs w:val="18"/>
        </w:rPr>
        <w:t xml:space="preserve"> </w:t>
      </w:r>
      <w:r>
        <w:rPr>
          <w:rFonts w:ascii="Verdana" w:hAnsi="Verdana" w:cs="Verdana"/>
          <w:b/>
          <w:color w:val="000000"/>
          <w:sz w:val="18"/>
          <w:szCs w:val="22"/>
        </w:rPr>
        <w:tab/>
      </w:r>
      <w:r>
        <w:rPr>
          <w:rFonts w:ascii="Verdana" w:hAnsi="Verdana" w:cs="Verdana"/>
          <w:b/>
          <w:color w:val="000000"/>
          <w:sz w:val="18"/>
          <w:szCs w:val="22"/>
        </w:rPr>
        <w:tab/>
        <w:t xml:space="preserve">                 </w:t>
      </w:r>
    </w:p>
    <w:p w:rsidR="0058569B" w:rsidRDefault="0058569B" w:rsidP="005856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355"/>
          <w:tab w:val="left" w:pos="3272"/>
          <w:tab w:val="left" w:pos="4188"/>
          <w:tab w:val="left" w:pos="5104"/>
          <w:tab w:val="left" w:pos="6020"/>
          <w:tab w:val="left" w:pos="6936"/>
          <w:tab w:val="left" w:pos="7852"/>
          <w:tab w:val="left" w:pos="8768"/>
          <w:tab w:val="left" w:pos="9684"/>
          <w:tab w:val="left" w:pos="10600"/>
          <w:tab w:val="left" w:pos="11516"/>
          <w:tab w:val="left" w:pos="12432"/>
          <w:tab w:val="left" w:pos="13348"/>
          <w:tab w:val="left" w:pos="14264"/>
          <w:tab w:val="left" w:pos="15180"/>
          <w:tab w:val="left" w:pos="16096"/>
        </w:tabs>
        <w:jc w:val="both"/>
        <w:rPr>
          <w:rFonts w:ascii="Verdana" w:hAnsi="Verdana" w:cs="Verdana"/>
          <w:bCs/>
          <w:color w:val="000000"/>
          <w:sz w:val="18"/>
          <w:szCs w:val="22"/>
        </w:rPr>
      </w:pPr>
    </w:p>
    <w:p w:rsidR="0058569B" w:rsidRDefault="0058569B" w:rsidP="0058569B">
      <w:pPr>
        <w:pStyle w:val="HTMLPreformatted"/>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0"/>
          <w:tab w:val="left" w:pos="2355"/>
          <w:tab w:val="left" w:pos="3272"/>
          <w:tab w:val="left" w:pos="4188"/>
          <w:tab w:val="left" w:pos="5104"/>
          <w:tab w:val="left" w:pos="6020"/>
          <w:tab w:val="left" w:pos="6936"/>
          <w:tab w:val="left" w:pos="7852"/>
          <w:tab w:val="left" w:pos="8768"/>
          <w:tab w:val="left" w:pos="9684"/>
          <w:tab w:val="left" w:pos="10600"/>
          <w:tab w:val="left" w:pos="11516"/>
          <w:tab w:val="left" w:pos="12432"/>
          <w:tab w:val="left" w:pos="13348"/>
          <w:tab w:val="left" w:pos="14264"/>
          <w:tab w:val="left" w:pos="15180"/>
          <w:tab w:val="left" w:pos="16096"/>
        </w:tabs>
        <w:jc w:val="both"/>
        <w:rPr>
          <w:rFonts w:ascii="Verdana" w:hAnsi="Verdana" w:cs="Verdana"/>
          <w:bCs/>
          <w:color w:val="000000"/>
        </w:rPr>
      </w:pPr>
      <w:r>
        <w:rPr>
          <w:rFonts w:ascii="Verdana" w:hAnsi="Verdana" w:cs="Verdana"/>
          <w:bCs/>
          <w:color w:val="000000"/>
        </w:rPr>
        <w:t xml:space="preserve"> Masters of Computer Application (MCA) from </w:t>
      </w:r>
      <w:r>
        <w:rPr>
          <w:rFonts w:ascii="Verdana" w:hAnsi="Verdana" w:cs="Verdana"/>
          <w:b/>
          <w:bCs/>
          <w:color w:val="000000"/>
          <w:sz w:val="16"/>
          <w:szCs w:val="16"/>
        </w:rPr>
        <w:t>GBPEC</w:t>
      </w:r>
      <w:r>
        <w:rPr>
          <w:rFonts w:ascii="Verdana" w:hAnsi="Verdana" w:cs="Verdana"/>
          <w:color w:val="000000"/>
        </w:rPr>
        <w:t xml:space="preserve"> Pauri Gharwal Uttarakhand</w:t>
      </w:r>
      <w:r>
        <w:rPr>
          <w:rFonts w:ascii="Verdana" w:hAnsi="Verdana" w:cs="Verdana"/>
          <w:b/>
          <w:bCs/>
          <w:color w:val="000000"/>
        </w:rPr>
        <w:t xml:space="preserve"> </w:t>
      </w:r>
      <w:r>
        <w:rPr>
          <w:rFonts w:ascii="Verdana" w:hAnsi="Verdana" w:cs="Verdana"/>
          <w:bCs/>
          <w:color w:val="000000"/>
        </w:rPr>
        <w:t>in 2010.</w:t>
      </w:r>
    </w:p>
    <w:p w:rsidR="0058569B" w:rsidRDefault="0058569B" w:rsidP="005856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355"/>
          <w:tab w:val="left" w:pos="3272"/>
          <w:tab w:val="left" w:pos="4188"/>
          <w:tab w:val="left" w:pos="5104"/>
          <w:tab w:val="left" w:pos="6020"/>
          <w:tab w:val="left" w:pos="6936"/>
          <w:tab w:val="left" w:pos="7852"/>
          <w:tab w:val="left" w:pos="8768"/>
          <w:tab w:val="left" w:pos="9684"/>
          <w:tab w:val="left" w:pos="10600"/>
          <w:tab w:val="left" w:pos="11516"/>
          <w:tab w:val="left" w:pos="12432"/>
          <w:tab w:val="left" w:pos="13348"/>
          <w:tab w:val="left" w:pos="14264"/>
          <w:tab w:val="left" w:pos="15180"/>
          <w:tab w:val="left" w:pos="16096"/>
        </w:tabs>
        <w:jc w:val="both"/>
        <w:rPr>
          <w:rFonts w:ascii="Verdana" w:hAnsi="Verdana" w:cs="Verdana"/>
          <w:bCs/>
          <w:color w:val="000000"/>
          <w:sz w:val="18"/>
          <w:szCs w:val="22"/>
        </w:rPr>
      </w:pPr>
    </w:p>
    <w:p w:rsidR="0058569B" w:rsidRDefault="0058569B" w:rsidP="005856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355"/>
          <w:tab w:val="left" w:pos="3272"/>
          <w:tab w:val="left" w:pos="4188"/>
          <w:tab w:val="left" w:pos="5104"/>
          <w:tab w:val="left" w:pos="6020"/>
          <w:tab w:val="left" w:pos="6936"/>
          <w:tab w:val="left" w:pos="7852"/>
          <w:tab w:val="left" w:pos="8768"/>
          <w:tab w:val="left" w:pos="9684"/>
          <w:tab w:val="left" w:pos="10600"/>
          <w:tab w:val="left" w:pos="11516"/>
          <w:tab w:val="left" w:pos="12432"/>
          <w:tab w:val="left" w:pos="13348"/>
          <w:tab w:val="left" w:pos="14264"/>
          <w:tab w:val="left" w:pos="15180"/>
          <w:tab w:val="left" w:pos="16096"/>
        </w:tabs>
        <w:jc w:val="both"/>
        <w:rPr>
          <w:rFonts w:ascii="Verdana" w:hAnsi="Verdana" w:cs="Verdana"/>
          <w:color w:val="000000"/>
        </w:rPr>
      </w:pPr>
      <w:r>
        <w:rPr>
          <w:rFonts w:ascii="Verdana" w:hAnsi="Verdana" w:cs="Verdana"/>
          <w:color w:val="000000"/>
          <w:sz w:val="18"/>
        </w:rPr>
        <w:tab/>
      </w:r>
      <w:r>
        <w:rPr>
          <w:rFonts w:ascii="Verdana" w:hAnsi="Verdana" w:cs="Verdana"/>
          <w:color w:val="000000"/>
        </w:rPr>
        <w:tab/>
      </w:r>
      <w:r>
        <w:rPr>
          <w:rFonts w:ascii="Verdana" w:hAnsi="Verdana" w:cs="Verdana"/>
          <w:color w:val="000000"/>
        </w:rPr>
        <w:tab/>
      </w:r>
      <w:r>
        <w:rPr>
          <w:rFonts w:ascii="Verdana" w:hAnsi="Verdana" w:cs="Verdana"/>
          <w:color w:val="000000"/>
        </w:rPr>
        <w:tab/>
      </w:r>
      <w:r>
        <w:rPr>
          <w:rFonts w:ascii="Verdana" w:hAnsi="Verdana" w:cs="Verdana"/>
          <w:color w:val="000000"/>
        </w:rPr>
        <w:tab/>
      </w:r>
      <w:r>
        <w:rPr>
          <w:rFonts w:ascii="Verdana" w:hAnsi="Verdana" w:cs="Verdana"/>
          <w:color w:val="000000"/>
        </w:rPr>
        <w:tab/>
      </w:r>
      <w:r>
        <w:rPr>
          <w:rFonts w:ascii="Verdana" w:hAnsi="Verdana" w:cs="Verdana"/>
          <w:color w:val="000000"/>
        </w:rPr>
        <w:tab/>
      </w:r>
    </w:p>
    <w:p w:rsidR="0058569B" w:rsidRDefault="0058569B" w:rsidP="0058569B">
      <w:pPr>
        <w:shd w:val="clear" w:color="auto" w:fill="D9D9D9"/>
        <w:tabs>
          <w:tab w:val="left" w:pos="720"/>
          <w:tab w:val="left" w:pos="916"/>
          <w:tab w:val="left" w:pos="1440"/>
          <w:tab w:val="left" w:pos="1832"/>
          <w:tab w:val="left" w:pos="2160"/>
          <w:tab w:val="left" w:pos="2748"/>
          <w:tab w:val="left" w:pos="2880"/>
          <w:tab w:val="left" w:pos="3600"/>
          <w:tab w:val="left" w:pos="3664"/>
          <w:tab w:val="left" w:pos="4580"/>
          <w:tab w:val="left" w:pos="5496"/>
          <w:tab w:val="left" w:pos="6412"/>
          <w:tab w:val="left" w:pos="7328"/>
          <w:tab w:val="left" w:pos="7500"/>
          <w:tab w:val="left" w:pos="8244"/>
          <w:tab w:val="left" w:pos="9160"/>
          <w:tab w:val="left" w:pos="10076"/>
          <w:tab w:val="left" w:pos="10992"/>
          <w:tab w:val="left" w:pos="11908"/>
          <w:tab w:val="left" w:pos="12824"/>
          <w:tab w:val="left" w:pos="13740"/>
          <w:tab w:val="left" w:pos="14656"/>
        </w:tabs>
        <w:rPr>
          <w:rFonts w:ascii="Verdana" w:hAnsi="Verdana" w:cs="Verdana"/>
          <w:b/>
          <w:color w:val="000000"/>
          <w:sz w:val="18"/>
          <w:szCs w:val="22"/>
        </w:rPr>
      </w:pPr>
      <w:r>
        <w:rPr>
          <w:rFonts w:ascii="Verdana" w:hAnsi="Verdana" w:cs="Verdana"/>
          <w:b/>
          <w:color w:val="000000"/>
          <w:sz w:val="20"/>
          <w:szCs w:val="26"/>
        </w:rPr>
        <w:t xml:space="preserve">ACADEMIC QUALIFICATION:   </w:t>
      </w:r>
      <w:r>
        <w:rPr>
          <w:rFonts w:ascii="Verdana" w:hAnsi="Verdana" w:cs="Verdana"/>
          <w:b/>
          <w:color w:val="000000"/>
          <w:sz w:val="12"/>
          <w:szCs w:val="18"/>
        </w:rPr>
        <w:t xml:space="preserve"> </w:t>
      </w:r>
      <w:r>
        <w:rPr>
          <w:rFonts w:ascii="Verdana" w:hAnsi="Verdana" w:cs="Verdana"/>
          <w:b/>
          <w:color w:val="000000"/>
          <w:sz w:val="18"/>
          <w:szCs w:val="22"/>
        </w:rPr>
        <w:tab/>
      </w:r>
      <w:r>
        <w:rPr>
          <w:rFonts w:ascii="Verdana" w:hAnsi="Verdana" w:cs="Verdana"/>
          <w:b/>
          <w:color w:val="000000"/>
          <w:sz w:val="18"/>
          <w:szCs w:val="22"/>
        </w:rPr>
        <w:tab/>
        <w:t xml:space="preserve">                 </w:t>
      </w:r>
    </w:p>
    <w:p w:rsidR="0058569B" w:rsidRDefault="0058569B" w:rsidP="0058569B">
      <w:pPr>
        <w:rPr>
          <w:rFonts w:ascii="Verdana" w:hAnsi="Verdana" w:cs="Verdana"/>
          <w:b/>
          <w:color w:val="000000"/>
          <w:sz w:val="20"/>
        </w:rPr>
      </w:pPr>
    </w:p>
    <w:p w:rsidR="0058569B" w:rsidRDefault="0058569B" w:rsidP="0058569B">
      <w:pPr>
        <w:pStyle w:val="Header"/>
        <w:numPr>
          <w:ilvl w:val="0"/>
          <w:numId w:val="2"/>
        </w:numPr>
        <w:tabs>
          <w:tab w:val="left" w:pos="0"/>
          <w:tab w:val="left" w:pos="2160"/>
          <w:tab w:val="left" w:pos="5760"/>
          <w:tab w:val="left" w:pos="7200"/>
          <w:tab w:val="left" w:pos="7380"/>
        </w:tabs>
        <w:rPr>
          <w:rFonts w:ascii="Verdana" w:hAnsi="Verdana" w:cs="Verdana"/>
          <w:sz w:val="20"/>
          <w:szCs w:val="20"/>
          <w:lang w:val="en-US"/>
        </w:rPr>
      </w:pPr>
      <w:r>
        <w:rPr>
          <w:rFonts w:ascii="Verdana" w:hAnsi="Verdana" w:cs="Verdana"/>
          <w:sz w:val="20"/>
          <w:szCs w:val="20"/>
          <w:lang w:val="en-US"/>
        </w:rPr>
        <w:t xml:space="preserve"> B.Sc. from VBSP University in 2006.</w:t>
      </w:r>
    </w:p>
    <w:p w:rsidR="0058569B" w:rsidRDefault="0058569B" w:rsidP="0058569B">
      <w:pPr>
        <w:pStyle w:val="Header"/>
        <w:numPr>
          <w:ilvl w:val="0"/>
          <w:numId w:val="2"/>
        </w:numPr>
        <w:tabs>
          <w:tab w:val="left" w:pos="0"/>
          <w:tab w:val="left" w:pos="2160"/>
          <w:tab w:val="left" w:pos="5760"/>
          <w:tab w:val="left" w:pos="7200"/>
          <w:tab w:val="left" w:pos="7380"/>
        </w:tabs>
        <w:rPr>
          <w:rFonts w:ascii="Verdana" w:hAnsi="Verdana" w:cs="Verdana"/>
          <w:sz w:val="20"/>
          <w:szCs w:val="20"/>
          <w:lang w:val="en-US"/>
        </w:rPr>
      </w:pPr>
      <w:r>
        <w:rPr>
          <w:rFonts w:ascii="Verdana" w:hAnsi="Verdana" w:cs="Verdana"/>
          <w:sz w:val="20"/>
          <w:szCs w:val="20"/>
          <w:lang w:val="en-US"/>
        </w:rPr>
        <w:t xml:space="preserve"> Passed Senior Secondary </w:t>
      </w:r>
      <w:proofErr w:type="gramStart"/>
      <w:r>
        <w:rPr>
          <w:rFonts w:ascii="Verdana" w:hAnsi="Verdana" w:cs="Verdana"/>
          <w:sz w:val="20"/>
          <w:szCs w:val="20"/>
          <w:lang w:val="en-US"/>
        </w:rPr>
        <w:t>Examination(</w:t>
      </w:r>
      <w:proofErr w:type="gramEnd"/>
      <w:r>
        <w:rPr>
          <w:rFonts w:ascii="Verdana" w:hAnsi="Verdana" w:cs="Verdana"/>
          <w:sz w:val="20"/>
          <w:szCs w:val="20"/>
          <w:lang w:val="en-US"/>
        </w:rPr>
        <w:t>UP Board) in 2002.</w:t>
      </w:r>
    </w:p>
    <w:p w:rsidR="0058569B" w:rsidRDefault="0058569B" w:rsidP="0058569B">
      <w:pPr>
        <w:pStyle w:val="Header"/>
        <w:numPr>
          <w:ilvl w:val="0"/>
          <w:numId w:val="2"/>
        </w:numPr>
        <w:tabs>
          <w:tab w:val="left" w:pos="0"/>
          <w:tab w:val="left" w:pos="2160"/>
          <w:tab w:val="left" w:pos="5760"/>
          <w:tab w:val="left" w:pos="7200"/>
          <w:tab w:val="left" w:pos="7380"/>
        </w:tabs>
        <w:rPr>
          <w:rFonts w:ascii="Verdana" w:hAnsi="Verdana" w:cs="Verdana"/>
          <w:sz w:val="20"/>
          <w:szCs w:val="20"/>
          <w:lang w:val="en-US"/>
        </w:rPr>
      </w:pPr>
      <w:r>
        <w:rPr>
          <w:rFonts w:ascii="Verdana" w:hAnsi="Verdana" w:cs="Verdana"/>
          <w:sz w:val="20"/>
          <w:szCs w:val="20"/>
          <w:lang w:val="en-US"/>
        </w:rPr>
        <w:t xml:space="preserve"> Passed Secondary </w:t>
      </w:r>
      <w:proofErr w:type="gramStart"/>
      <w:r>
        <w:rPr>
          <w:rFonts w:ascii="Verdana" w:hAnsi="Verdana" w:cs="Verdana"/>
          <w:sz w:val="20"/>
          <w:szCs w:val="20"/>
          <w:lang w:val="en-US"/>
        </w:rPr>
        <w:t>Examination(</w:t>
      </w:r>
      <w:proofErr w:type="gramEnd"/>
      <w:r>
        <w:rPr>
          <w:rFonts w:ascii="Verdana" w:hAnsi="Verdana" w:cs="Verdana"/>
          <w:sz w:val="20"/>
          <w:szCs w:val="20"/>
          <w:lang w:val="en-US"/>
        </w:rPr>
        <w:t>UP Board) in 2000.</w:t>
      </w:r>
    </w:p>
    <w:p w:rsidR="0058569B" w:rsidRDefault="0058569B" w:rsidP="0058569B">
      <w:pPr>
        <w:pStyle w:val="Header"/>
        <w:tabs>
          <w:tab w:val="clear" w:pos="4320"/>
          <w:tab w:val="clear" w:pos="8640"/>
          <w:tab w:val="left" w:pos="2880"/>
          <w:tab w:val="center" w:pos="5040"/>
          <w:tab w:val="left" w:pos="6480"/>
          <w:tab w:val="left" w:pos="7920"/>
          <w:tab w:val="left" w:pos="8100"/>
          <w:tab w:val="right" w:pos="9360"/>
        </w:tabs>
        <w:ind w:left="720"/>
        <w:rPr>
          <w:rFonts w:ascii="Verdana" w:hAnsi="Verdana" w:cs="Verdana"/>
          <w:sz w:val="18"/>
          <w:szCs w:val="18"/>
          <w:lang w:val="en-US"/>
        </w:rPr>
      </w:pPr>
    </w:p>
    <w:p w:rsidR="0058569B" w:rsidRDefault="0058569B" w:rsidP="0058569B">
      <w:pPr>
        <w:pStyle w:val="Header"/>
        <w:tabs>
          <w:tab w:val="clear" w:pos="4320"/>
          <w:tab w:val="clear" w:pos="8640"/>
          <w:tab w:val="left" w:pos="2880"/>
          <w:tab w:val="center" w:pos="5040"/>
          <w:tab w:val="left" w:pos="6480"/>
          <w:tab w:val="left" w:pos="7920"/>
          <w:tab w:val="left" w:pos="8100"/>
          <w:tab w:val="right" w:pos="9360"/>
        </w:tabs>
        <w:ind w:left="720"/>
        <w:rPr>
          <w:rFonts w:ascii="Verdana" w:hAnsi="Verdana" w:cs="Verdana"/>
          <w:sz w:val="18"/>
          <w:szCs w:val="18"/>
          <w:lang w:val="en-US"/>
        </w:rPr>
      </w:pPr>
    </w:p>
    <w:p w:rsidR="0058569B" w:rsidRDefault="0058569B" w:rsidP="0058569B">
      <w:pPr>
        <w:pStyle w:val="Header"/>
        <w:tabs>
          <w:tab w:val="left" w:pos="2160"/>
          <w:tab w:val="left" w:pos="5760"/>
          <w:tab w:val="left" w:pos="7200"/>
          <w:tab w:val="left" w:pos="7380"/>
        </w:tabs>
        <w:rPr>
          <w:rFonts w:ascii="Verdana" w:hAnsi="Verdana" w:cs="Verdana"/>
          <w:sz w:val="18"/>
          <w:szCs w:val="18"/>
          <w:lang w:val="en-US"/>
        </w:rPr>
      </w:pPr>
    </w:p>
    <w:p w:rsidR="0058569B" w:rsidRDefault="0058569B" w:rsidP="0058569B">
      <w:pPr>
        <w:shd w:val="clear" w:color="auto" w:fill="D9D9D9"/>
        <w:tabs>
          <w:tab w:val="left" w:pos="720"/>
          <w:tab w:val="left" w:pos="1440"/>
          <w:tab w:val="left" w:pos="2160"/>
          <w:tab w:val="left" w:pos="2880"/>
          <w:tab w:val="left" w:pos="3600"/>
          <w:tab w:val="center" w:pos="4320"/>
          <w:tab w:val="left" w:pos="7500"/>
          <w:tab w:val="right" w:pos="8640"/>
        </w:tabs>
        <w:rPr>
          <w:rFonts w:ascii="Verdana" w:hAnsi="Verdana" w:cs="Verdana"/>
          <w:b/>
          <w:color w:val="000000"/>
          <w:sz w:val="18"/>
          <w:szCs w:val="22"/>
        </w:rPr>
      </w:pPr>
      <w:r>
        <w:rPr>
          <w:rFonts w:ascii="Verdana" w:hAnsi="Verdana" w:cs="Verdana"/>
          <w:b/>
          <w:color w:val="000000"/>
          <w:sz w:val="20"/>
          <w:szCs w:val="26"/>
        </w:rPr>
        <w:t>PERSONAL INFORMATION</w:t>
      </w:r>
      <w:r>
        <w:rPr>
          <w:rFonts w:ascii="Verdana" w:hAnsi="Verdana" w:cs="Verdana"/>
          <w:b/>
          <w:color w:val="000000"/>
          <w:sz w:val="18"/>
          <w:szCs w:val="26"/>
        </w:rPr>
        <w:t xml:space="preserve">   </w:t>
      </w:r>
      <w:r>
        <w:rPr>
          <w:rFonts w:ascii="Verdana" w:hAnsi="Verdana" w:cs="Verdana"/>
          <w:b/>
          <w:color w:val="000000"/>
          <w:sz w:val="8"/>
          <w:szCs w:val="16"/>
        </w:rPr>
        <w:t xml:space="preserve"> </w:t>
      </w:r>
      <w:r>
        <w:rPr>
          <w:rFonts w:ascii="Verdana" w:hAnsi="Verdana" w:cs="Verdana"/>
          <w:b/>
          <w:color w:val="000000"/>
          <w:sz w:val="18"/>
          <w:szCs w:val="22"/>
        </w:rPr>
        <w:tab/>
      </w:r>
      <w:r>
        <w:rPr>
          <w:rFonts w:ascii="Verdana" w:hAnsi="Verdana" w:cs="Verdana"/>
          <w:b/>
          <w:color w:val="000000"/>
          <w:sz w:val="18"/>
          <w:szCs w:val="22"/>
        </w:rPr>
        <w:tab/>
        <w:t xml:space="preserve">                 </w:t>
      </w:r>
    </w:p>
    <w:p w:rsidR="0058569B" w:rsidRDefault="0058569B" w:rsidP="0058569B">
      <w:pPr>
        <w:jc w:val="both"/>
        <w:rPr>
          <w:rFonts w:ascii="Verdana" w:hAnsi="Verdana" w:cs="Verdana"/>
          <w:color w:val="000000"/>
          <w:sz w:val="20"/>
        </w:rPr>
      </w:pPr>
    </w:p>
    <w:p w:rsidR="0058569B" w:rsidRDefault="0058569B" w:rsidP="0058569B">
      <w:pPr>
        <w:pStyle w:val="ListParagraph"/>
        <w:numPr>
          <w:ilvl w:val="0"/>
          <w:numId w:val="3"/>
        </w:numPr>
        <w:tabs>
          <w:tab w:val="left" w:pos="720"/>
        </w:tabs>
        <w:ind w:left="720"/>
        <w:jc w:val="both"/>
        <w:rPr>
          <w:rFonts w:ascii="Verdana" w:hAnsi="Verdana" w:cs="Verdana"/>
          <w:color w:val="000000"/>
          <w:sz w:val="20"/>
          <w:szCs w:val="20"/>
        </w:rPr>
      </w:pPr>
      <w:r>
        <w:rPr>
          <w:rFonts w:ascii="Verdana" w:hAnsi="Verdana" w:cs="Verdana"/>
          <w:b/>
          <w:bCs/>
          <w:color w:val="000000"/>
          <w:sz w:val="20"/>
          <w:szCs w:val="20"/>
        </w:rPr>
        <w:t xml:space="preserve"> Date of Birth</w:t>
      </w:r>
      <w:r>
        <w:rPr>
          <w:rFonts w:ascii="Verdana" w:hAnsi="Verdana" w:cs="Verdana"/>
          <w:b/>
          <w:color w:val="000000"/>
          <w:sz w:val="20"/>
          <w:szCs w:val="20"/>
        </w:rPr>
        <w:t>:</w:t>
      </w:r>
      <w:r>
        <w:rPr>
          <w:rFonts w:ascii="Verdana" w:hAnsi="Verdana" w:cs="Verdana"/>
          <w:color w:val="000000"/>
          <w:sz w:val="20"/>
          <w:szCs w:val="20"/>
        </w:rPr>
        <w:tab/>
      </w:r>
      <w:r>
        <w:rPr>
          <w:rFonts w:ascii="Verdana" w:hAnsi="Verdana" w:cs="Verdana"/>
          <w:color w:val="000000"/>
          <w:sz w:val="20"/>
          <w:szCs w:val="20"/>
        </w:rPr>
        <w:tab/>
      </w:r>
      <w:r>
        <w:rPr>
          <w:rFonts w:ascii="Verdana" w:hAnsi="Verdana" w:cs="Verdana"/>
          <w:color w:val="000000"/>
          <w:sz w:val="20"/>
          <w:szCs w:val="20"/>
        </w:rPr>
        <w:tab/>
        <w:t>30-Dec-1984</w:t>
      </w:r>
    </w:p>
    <w:p w:rsidR="0058569B" w:rsidRDefault="0058569B" w:rsidP="0058569B">
      <w:pPr>
        <w:pStyle w:val="ListParagraph"/>
        <w:numPr>
          <w:ilvl w:val="0"/>
          <w:numId w:val="3"/>
        </w:numPr>
        <w:tabs>
          <w:tab w:val="left" w:pos="720"/>
        </w:tabs>
        <w:ind w:left="720"/>
        <w:jc w:val="both"/>
        <w:rPr>
          <w:rFonts w:ascii="Verdana" w:hAnsi="Verdana" w:cs="Verdana"/>
          <w:color w:val="000000"/>
          <w:sz w:val="20"/>
          <w:szCs w:val="20"/>
        </w:rPr>
      </w:pPr>
      <w:r>
        <w:rPr>
          <w:rFonts w:ascii="Verdana" w:hAnsi="Verdana" w:cs="Verdana"/>
          <w:b/>
          <w:color w:val="000000"/>
          <w:sz w:val="20"/>
          <w:szCs w:val="20"/>
        </w:rPr>
        <w:t xml:space="preserve"> Gender:</w:t>
      </w:r>
      <w:r>
        <w:rPr>
          <w:rFonts w:ascii="Verdana" w:hAnsi="Verdana" w:cs="Verdana"/>
          <w:b/>
          <w:color w:val="000000"/>
          <w:sz w:val="20"/>
          <w:szCs w:val="20"/>
        </w:rPr>
        <w:tab/>
      </w:r>
      <w:r>
        <w:rPr>
          <w:rFonts w:ascii="Verdana" w:hAnsi="Verdana" w:cs="Verdana"/>
          <w:b/>
          <w:color w:val="000000"/>
          <w:sz w:val="20"/>
          <w:szCs w:val="20"/>
        </w:rPr>
        <w:tab/>
      </w:r>
      <w:r>
        <w:rPr>
          <w:rFonts w:ascii="Verdana" w:hAnsi="Verdana" w:cs="Verdana"/>
          <w:b/>
          <w:color w:val="000000"/>
          <w:sz w:val="20"/>
          <w:szCs w:val="20"/>
        </w:rPr>
        <w:tab/>
      </w:r>
      <w:r>
        <w:rPr>
          <w:rFonts w:ascii="Verdana" w:hAnsi="Verdana" w:cs="Verdana"/>
          <w:b/>
          <w:color w:val="000000"/>
          <w:sz w:val="20"/>
          <w:szCs w:val="20"/>
        </w:rPr>
        <w:tab/>
      </w:r>
      <w:r>
        <w:rPr>
          <w:rFonts w:ascii="Verdana" w:hAnsi="Verdana" w:cs="Verdana"/>
          <w:color w:val="000000"/>
          <w:sz w:val="20"/>
          <w:szCs w:val="20"/>
        </w:rPr>
        <w:t>Male</w:t>
      </w:r>
      <w:r>
        <w:rPr>
          <w:rFonts w:ascii="Verdana" w:hAnsi="Verdana" w:cs="Verdana"/>
          <w:color w:val="000000"/>
          <w:sz w:val="20"/>
          <w:szCs w:val="20"/>
        </w:rPr>
        <w:tab/>
      </w:r>
    </w:p>
    <w:p w:rsidR="0058569B" w:rsidRDefault="0058569B" w:rsidP="0058569B">
      <w:pPr>
        <w:pStyle w:val="ListParagraph"/>
        <w:numPr>
          <w:ilvl w:val="0"/>
          <w:numId w:val="3"/>
        </w:numPr>
        <w:tabs>
          <w:tab w:val="left" w:pos="720"/>
        </w:tabs>
        <w:ind w:left="720"/>
        <w:jc w:val="both"/>
        <w:rPr>
          <w:rFonts w:ascii="Verdana" w:hAnsi="Verdana" w:cs="Verdana"/>
          <w:color w:val="000000"/>
          <w:sz w:val="20"/>
          <w:szCs w:val="20"/>
        </w:rPr>
      </w:pPr>
      <w:r>
        <w:rPr>
          <w:rFonts w:ascii="Verdana" w:hAnsi="Verdana" w:cs="Verdana"/>
          <w:b/>
          <w:bCs/>
          <w:color w:val="000000"/>
          <w:sz w:val="20"/>
          <w:szCs w:val="20"/>
        </w:rPr>
        <w:t xml:space="preserve"> Marital Status:</w:t>
      </w:r>
      <w:r>
        <w:rPr>
          <w:rFonts w:ascii="Verdana" w:hAnsi="Verdana" w:cs="Verdana"/>
          <w:b/>
          <w:bCs/>
          <w:color w:val="000000"/>
          <w:sz w:val="20"/>
          <w:szCs w:val="20"/>
        </w:rPr>
        <w:tab/>
      </w:r>
      <w:r>
        <w:rPr>
          <w:rFonts w:ascii="Verdana" w:hAnsi="Verdana" w:cs="Verdana"/>
          <w:b/>
          <w:bCs/>
          <w:color w:val="000000"/>
          <w:sz w:val="20"/>
          <w:szCs w:val="20"/>
        </w:rPr>
        <w:tab/>
      </w:r>
      <w:r>
        <w:rPr>
          <w:rFonts w:ascii="Verdana" w:hAnsi="Verdana" w:cs="Verdana"/>
          <w:b/>
          <w:bCs/>
          <w:color w:val="000000"/>
          <w:sz w:val="20"/>
          <w:szCs w:val="20"/>
        </w:rPr>
        <w:tab/>
      </w:r>
      <w:r w:rsidR="00887017">
        <w:rPr>
          <w:rFonts w:ascii="Verdana" w:hAnsi="Verdana" w:cs="Verdana"/>
          <w:color w:val="000000"/>
          <w:sz w:val="20"/>
          <w:szCs w:val="20"/>
        </w:rPr>
        <w:t xml:space="preserve">married </w:t>
      </w:r>
    </w:p>
    <w:p w:rsidR="0058569B" w:rsidRDefault="0058569B" w:rsidP="0058569B">
      <w:pPr>
        <w:pStyle w:val="ListParagraph"/>
        <w:numPr>
          <w:ilvl w:val="0"/>
          <w:numId w:val="3"/>
        </w:numPr>
        <w:tabs>
          <w:tab w:val="left" w:pos="720"/>
        </w:tabs>
        <w:ind w:left="720"/>
        <w:jc w:val="both"/>
        <w:rPr>
          <w:rFonts w:ascii="Verdana" w:hAnsi="Verdana" w:cs="Verdana"/>
          <w:color w:val="000000"/>
          <w:sz w:val="20"/>
          <w:szCs w:val="20"/>
        </w:rPr>
      </w:pPr>
      <w:r>
        <w:rPr>
          <w:rFonts w:ascii="Verdana" w:hAnsi="Verdana" w:cs="Verdana"/>
          <w:b/>
          <w:color w:val="000000"/>
          <w:sz w:val="20"/>
          <w:szCs w:val="20"/>
        </w:rPr>
        <w:lastRenderedPageBreak/>
        <w:t xml:space="preserve"> Nationality:</w:t>
      </w:r>
      <w:r>
        <w:rPr>
          <w:rFonts w:ascii="Verdana" w:hAnsi="Verdana" w:cs="Verdana"/>
          <w:b/>
          <w:color w:val="000000"/>
          <w:sz w:val="20"/>
          <w:szCs w:val="20"/>
        </w:rPr>
        <w:tab/>
      </w:r>
      <w:r>
        <w:rPr>
          <w:rFonts w:ascii="Verdana" w:hAnsi="Verdana" w:cs="Verdana"/>
          <w:b/>
          <w:color w:val="000000"/>
          <w:sz w:val="20"/>
          <w:szCs w:val="20"/>
        </w:rPr>
        <w:tab/>
      </w:r>
      <w:r>
        <w:rPr>
          <w:rFonts w:ascii="Verdana" w:hAnsi="Verdana" w:cs="Verdana"/>
          <w:b/>
          <w:color w:val="000000"/>
          <w:sz w:val="20"/>
          <w:szCs w:val="20"/>
        </w:rPr>
        <w:tab/>
      </w:r>
      <w:r>
        <w:rPr>
          <w:rFonts w:ascii="Verdana" w:hAnsi="Verdana" w:cs="Verdana"/>
          <w:color w:val="000000"/>
          <w:sz w:val="20"/>
          <w:szCs w:val="20"/>
        </w:rPr>
        <w:t>Indian</w:t>
      </w:r>
      <w:r>
        <w:rPr>
          <w:rFonts w:ascii="Verdana" w:hAnsi="Verdana" w:cs="Verdana"/>
          <w:color w:val="000000"/>
          <w:sz w:val="20"/>
          <w:szCs w:val="20"/>
        </w:rPr>
        <w:tab/>
      </w:r>
    </w:p>
    <w:p w:rsidR="0058569B" w:rsidRDefault="0058569B" w:rsidP="0058569B">
      <w:pPr>
        <w:pStyle w:val="ListParagraph"/>
        <w:numPr>
          <w:ilvl w:val="0"/>
          <w:numId w:val="3"/>
        </w:numPr>
        <w:tabs>
          <w:tab w:val="left" w:pos="720"/>
        </w:tabs>
        <w:ind w:left="720"/>
        <w:jc w:val="both"/>
        <w:rPr>
          <w:rFonts w:ascii="Verdana" w:hAnsi="Verdana" w:cs="Verdana"/>
          <w:color w:val="000000"/>
          <w:sz w:val="20"/>
          <w:szCs w:val="20"/>
        </w:rPr>
      </w:pPr>
      <w:r>
        <w:rPr>
          <w:rFonts w:ascii="Verdana" w:hAnsi="Verdana" w:cs="Verdana"/>
          <w:b/>
          <w:color w:val="000000"/>
          <w:sz w:val="20"/>
          <w:szCs w:val="20"/>
        </w:rPr>
        <w:t xml:space="preserve"> Contact no:</w:t>
      </w:r>
      <w:r>
        <w:rPr>
          <w:rFonts w:ascii="Verdana" w:hAnsi="Verdana" w:cs="Verdana"/>
          <w:color w:val="000000"/>
          <w:sz w:val="20"/>
          <w:szCs w:val="20"/>
        </w:rPr>
        <w:tab/>
      </w:r>
      <w:r>
        <w:rPr>
          <w:rFonts w:ascii="Verdana" w:hAnsi="Verdana" w:cs="Verdana"/>
          <w:color w:val="000000"/>
          <w:sz w:val="20"/>
          <w:szCs w:val="20"/>
        </w:rPr>
        <w:tab/>
      </w:r>
      <w:r>
        <w:rPr>
          <w:rFonts w:ascii="Verdana" w:hAnsi="Verdana" w:cs="Verdana"/>
          <w:color w:val="000000"/>
          <w:sz w:val="20"/>
          <w:szCs w:val="20"/>
        </w:rPr>
        <w:tab/>
        <w:t>8586968256</w:t>
      </w:r>
    </w:p>
    <w:p w:rsidR="0058569B" w:rsidRDefault="0058569B" w:rsidP="0058569B">
      <w:pPr>
        <w:pStyle w:val="ListParagraph"/>
        <w:numPr>
          <w:ilvl w:val="0"/>
          <w:numId w:val="3"/>
        </w:numPr>
        <w:tabs>
          <w:tab w:val="left" w:pos="720"/>
        </w:tabs>
        <w:ind w:left="720"/>
        <w:jc w:val="both"/>
        <w:rPr>
          <w:rFonts w:ascii="Verdana" w:hAnsi="Verdana" w:cs="Verdana"/>
          <w:b/>
          <w:color w:val="000000"/>
          <w:sz w:val="20"/>
          <w:szCs w:val="20"/>
        </w:rPr>
      </w:pPr>
      <w:r>
        <w:rPr>
          <w:rFonts w:ascii="Verdana" w:hAnsi="Verdana" w:cs="Verdana"/>
          <w:b/>
          <w:color w:val="000000"/>
          <w:sz w:val="20"/>
          <w:szCs w:val="20"/>
        </w:rPr>
        <w:t xml:space="preserve"> E-Mail:</w:t>
      </w:r>
      <w:r>
        <w:rPr>
          <w:rFonts w:ascii="Verdana" w:hAnsi="Verdana" w:cs="Verdana"/>
          <w:b/>
          <w:color w:val="000000"/>
          <w:sz w:val="20"/>
          <w:szCs w:val="20"/>
        </w:rPr>
        <w:tab/>
      </w:r>
      <w:r>
        <w:rPr>
          <w:rFonts w:ascii="Verdana" w:hAnsi="Verdana" w:cs="Verdana"/>
          <w:b/>
          <w:color w:val="000000"/>
          <w:sz w:val="20"/>
          <w:szCs w:val="20"/>
        </w:rPr>
        <w:tab/>
      </w:r>
      <w:r>
        <w:rPr>
          <w:rFonts w:ascii="Verdana" w:hAnsi="Verdana" w:cs="Verdana"/>
          <w:b/>
          <w:color w:val="000000"/>
          <w:sz w:val="20"/>
          <w:szCs w:val="20"/>
        </w:rPr>
        <w:tab/>
      </w:r>
      <w:r>
        <w:rPr>
          <w:rFonts w:ascii="Verdana" w:hAnsi="Verdana" w:cs="Verdana"/>
          <w:b/>
          <w:color w:val="000000"/>
          <w:sz w:val="20"/>
          <w:szCs w:val="20"/>
        </w:rPr>
        <w:tab/>
      </w:r>
      <w:r>
        <w:rPr>
          <w:rFonts w:ascii="Verdana" w:hAnsi="Verdana" w:cs="Verdana"/>
          <w:color w:val="0000FF"/>
          <w:sz w:val="20"/>
          <w:szCs w:val="20"/>
          <w:u w:val="single"/>
        </w:rPr>
        <w:t>rameshsinghyadav</w:t>
      </w:r>
      <w:hyperlink r:id="rId5" w:history="1">
        <w:r>
          <w:rPr>
            <w:rStyle w:val="Hyperlink"/>
          </w:rPr>
          <w:t>@gmail.com</w:t>
        </w:r>
      </w:hyperlink>
    </w:p>
    <w:p w:rsidR="0058569B" w:rsidRDefault="0058569B" w:rsidP="0058569B">
      <w:pPr>
        <w:pStyle w:val="ListParagraph"/>
        <w:numPr>
          <w:ilvl w:val="0"/>
          <w:numId w:val="3"/>
        </w:numPr>
        <w:tabs>
          <w:tab w:val="left" w:pos="720"/>
        </w:tabs>
        <w:ind w:left="720"/>
        <w:jc w:val="both"/>
        <w:rPr>
          <w:rFonts w:ascii="Verdana" w:hAnsi="Verdana" w:cs="Verdana"/>
          <w:color w:val="000000"/>
          <w:sz w:val="20"/>
          <w:szCs w:val="20"/>
        </w:rPr>
      </w:pPr>
      <w:r>
        <w:rPr>
          <w:rFonts w:ascii="Verdana" w:hAnsi="Verdana" w:cs="Verdana"/>
          <w:b/>
          <w:color w:val="000000"/>
          <w:sz w:val="20"/>
          <w:szCs w:val="20"/>
        </w:rPr>
        <w:t xml:space="preserve"> Hobbies:</w:t>
      </w:r>
      <w:r>
        <w:rPr>
          <w:rFonts w:ascii="Verdana" w:hAnsi="Verdana" w:cs="Verdana"/>
          <w:b/>
          <w:color w:val="000000"/>
          <w:sz w:val="20"/>
          <w:szCs w:val="20"/>
        </w:rPr>
        <w:tab/>
      </w:r>
      <w:r>
        <w:rPr>
          <w:rFonts w:ascii="Verdana" w:hAnsi="Verdana" w:cs="Verdana"/>
          <w:b/>
          <w:color w:val="000000"/>
          <w:sz w:val="20"/>
          <w:szCs w:val="20"/>
        </w:rPr>
        <w:tab/>
      </w:r>
      <w:r>
        <w:rPr>
          <w:rFonts w:ascii="Verdana" w:hAnsi="Verdana" w:cs="Verdana"/>
          <w:b/>
          <w:color w:val="000000"/>
          <w:sz w:val="20"/>
          <w:szCs w:val="20"/>
        </w:rPr>
        <w:tab/>
        <w:t xml:space="preserve">  </w:t>
      </w:r>
      <w:r>
        <w:rPr>
          <w:rFonts w:ascii="Verdana" w:hAnsi="Verdana" w:cs="Verdana"/>
          <w:b/>
          <w:color w:val="000000"/>
          <w:sz w:val="20"/>
          <w:szCs w:val="20"/>
        </w:rPr>
        <w:tab/>
      </w:r>
      <w:r>
        <w:rPr>
          <w:rFonts w:ascii="Verdana" w:hAnsi="Verdana" w:cs="Verdana"/>
          <w:color w:val="000000"/>
          <w:sz w:val="20"/>
          <w:szCs w:val="20"/>
        </w:rPr>
        <w:t>Swimming, listening music</w:t>
      </w:r>
    </w:p>
    <w:p w:rsidR="0058569B" w:rsidRDefault="0058569B" w:rsidP="0058569B">
      <w:pPr>
        <w:pStyle w:val="ListParagraph"/>
        <w:numPr>
          <w:ilvl w:val="0"/>
          <w:numId w:val="3"/>
        </w:numPr>
        <w:tabs>
          <w:tab w:val="left" w:pos="720"/>
        </w:tabs>
        <w:ind w:left="720"/>
        <w:jc w:val="both"/>
        <w:rPr>
          <w:rFonts w:ascii="Verdana" w:hAnsi="Verdana" w:cs="Verdana"/>
          <w:color w:val="000000"/>
          <w:sz w:val="20"/>
          <w:szCs w:val="20"/>
        </w:rPr>
      </w:pPr>
      <w:r>
        <w:rPr>
          <w:rFonts w:ascii="Verdana" w:hAnsi="Verdana" w:cs="Verdana"/>
          <w:b/>
          <w:color w:val="000000"/>
          <w:sz w:val="20"/>
          <w:szCs w:val="20"/>
        </w:rPr>
        <w:t xml:space="preserve"> Address:</w:t>
      </w:r>
      <w:r>
        <w:rPr>
          <w:rFonts w:ascii="Verdana" w:hAnsi="Verdana" w:cs="Verdana"/>
          <w:b/>
          <w:color w:val="000000"/>
          <w:sz w:val="20"/>
          <w:szCs w:val="20"/>
        </w:rPr>
        <w:tab/>
      </w:r>
      <w:r>
        <w:rPr>
          <w:rFonts w:ascii="Verdana" w:hAnsi="Verdana" w:cs="Verdana"/>
          <w:b/>
          <w:color w:val="000000"/>
          <w:sz w:val="20"/>
          <w:szCs w:val="20"/>
        </w:rPr>
        <w:tab/>
      </w:r>
      <w:r>
        <w:rPr>
          <w:rFonts w:ascii="Verdana" w:hAnsi="Verdana" w:cs="Verdana"/>
          <w:b/>
          <w:color w:val="000000"/>
          <w:sz w:val="20"/>
          <w:szCs w:val="20"/>
        </w:rPr>
        <w:tab/>
      </w:r>
      <w:r>
        <w:rPr>
          <w:rFonts w:ascii="Verdana" w:hAnsi="Verdana" w:cs="Verdana"/>
          <w:b/>
          <w:color w:val="000000"/>
          <w:sz w:val="20"/>
          <w:szCs w:val="20"/>
        </w:rPr>
        <w:tab/>
      </w:r>
      <w:r>
        <w:rPr>
          <w:rFonts w:ascii="Verdana" w:hAnsi="Verdana" w:cs="Verdana"/>
          <w:color w:val="000000"/>
          <w:sz w:val="20"/>
          <w:szCs w:val="20"/>
        </w:rPr>
        <w:t xml:space="preserve">H.No. </w:t>
      </w:r>
      <w:r w:rsidR="00722CBE">
        <w:rPr>
          <w:rFonts w:ascii="Verdana" w:hAnsi="Verdana" w:cs="Verdana"/>
          <w:color w:val="000000"/>
          <w:sz w:val="20"/>
          <w:szCs w:val="20"/>
        </w:rPr>
        <w:t>223/2 lajpatNagar</w:t>
      </w:r>
      <w:r>
        <w:rPr>
          <w:rFonts w:ascii="Verdana" w:hAnsi="Verdana" w:cs="Verdana"/>
          <w:color w:val="000000"/>
          <w:sz w:val="20"/>
          <w:szCs w:val="20"/>
        </w:rPr>
        <w:t xml:space="preserve"> near bus stand, </w:t>
      </w:r>
    </w:p>
    <w:p w:rsidR="0058569B" w:rsidRPr="00B61721" w:rsidRDefault="0058569B" w:rsidP="0058569B">
      <w:pPr>
        <w:pStyle w:val="ListParagraph"/>
        <w:tabs>
          <w:tab w:val="left" w:pos="720"/>
        </w:tabs>
        <w:ind w:left="0"/>
        <w:jc w:val="both"/>
        <w:rPr>
          <w:rFonts w:ascii="Verdana" w:hAnsi="Verdana" w:cs="Verdana"/>
          <w:color w:val="000000"/>
          <w:sz w:val="20"/>
          <w:szCs w:val="20"/>
        </w:rPr>
      </w:pPr>
      <w:r>
        <w:rPr>
          <w:rFonts w:ascii="Verdana" w:hAnsi="Verdana" w:cs="Verdana"/>
          <w:b/>
          <w:color w:val="000000"/>
          <w:sz w:val="20"/>
          <w:szCs w:val="20"/>
        </w:rPr>
        <w:t xml:space="preserve"> </w:t>
      </w:r>
      <w:r w:rsidRPr="00B61721">
        <w:rPr>
          <w:rFonts w:ascii="Verdana" w:hAnsi="Verdana" w:cs="Verdana"/>
          <w:b/>
          <w:color w:val="000000"/>
          <w:sz w:val="20"/>
          <w:szCs w:val="20"/>
        </w:rPr>
        <w:t xml:space="preserve">           </w:t>
      </w:r>
      <w:r w:rsidRPr="00B61721">
        <w:rPr>
          <w:rFonts w:ascii="Verdana" w:hAnsi="Verdana" w:cs="Verdana"/>
          <w:color w:val="000000"/>
          <w:sz w:val="20"/>
          <w:szCs w:val="20"/>
        </w:rPr>
        <w:t xml:space="preserve">                                  </w:t>
      </w:r>
      <w:r>
        <w:rPr>
          <w:rFonts w:ascii="Verdana" w:hAnsi="Verdana" w:cs="Verdana"/>
          <w:color w:val="000000"/>
          <w:sz w:val="20"/>
          <w:szCs w:val="20"/>
        </w:rPr>
        <w:t xml:space="preserve">      </w:t>
      </w:r>
      <w:r w:rsidRPr="00B61721">
        <w:rPr>
          <w:rFonts w:ascii="Verdana" w:hAnsi="Verdana" w:cs="Verdana"/>
          <w:color w:val="000000"/>
          <w:sz w:val="20"/>
          <w:szCs w:val="20"/>
        </w:rPr>
        <w:t xml:space="preserve">  </w:t>
      </w:r>
      <w:r w:rsidR="00DB3772">
        <w:rPr>
          <w:rFonts w:ascii="Verdana" w:hAnsi="Verdana" w:cs="Verdana"/>
          <w:color w:val="000000"/>
          <w:sz w:val="20"/>
          <w:szCs w:val="20"/>
        </w:rPr>
        <w:t xml:space="preserve">    </w:t>
      </w:r>
      <w:r w:rsidR="00722CBE">
        <w:rPr>
          <w:rFonts w:ascii="Verdana" w:hAnsi="Verdana" w:cs="Verdana"/>
          <w:color w:val="000000"/>
          <w:sz w:val="20"/>
          <w:szCs w:val="20"/>
        </w:rPr>
        <w:t xml:space="preserve">   </w:t>
      </w:r>
      <w:proofErr w:type="gramStart"/>
      <w:r w:rsidRPr="00B61721">
        <w:rPr>
          <w:rFonts w:ascii="Verdana" w:hAnsi="Verdana" w:cs="Verdana"/>
          <w:color w:val="000000"/>
          <w:sz w:val="20"/>
          <w:szCs w:val="20"/>
        </w:rPr>
        <w:t>Gurgaon  Haryana</w:t>
      </w:r>
      <w:proofErr w:type="gramEnd"/>
      <w:r w:rsidRPr="00B61721">
        <w:rPr>
          <w:rFonts w:ascii="Verdana" w:hAnsi="Verdana" w:cs="Verdana"/>
          <w:color w:val="000000"/>
          <w:sz w:val="20"/>
          <w:szCs w:val="20"/>
        </w:rPr>
        <w:t xml:space="preserve"> - 122001                                                       </w:t>
      </w:r>
    </w:p>
    <w:p w:rsidR="0058569B" w:rsidRDefault="0058569B" w:rsidP="0058569B">
      <w:pPr>
        <w:ind w:left="360"/>
        <w:jc w:val="both"/>
        <w:rPr>
          <w:rFonts w:ascii="Verdana" w:hAnsi="Verdana" w:cs="Verdana"/>
          <w:b/>
          <w:color w:val="000000"/>
          <w:szCs w:val="28"/>
          <w:u w:val="single"/>
        </w:rPr>
      </w:pPr>
    </w:p>
    <w:p w:rsidR="0058569B" w:rsidRDefault="0058569B" w:rsidP="0058569B">
      <w:pPr>
        <w:jc w:val="both"/>
        <w:rPr>
          <w:rFonts w:ascii="Verdana" w:hAnsi="Verdana" w:cs="Verdana"/>
          <w:b/>
          <w:color w:val="000000"/>
          <w:szCs w:val="28"/>
          <w:u w:val="single"/>
        </w:rPr>
      </w:pPr>
    </w:p>
    <w:p w:rsidR="0058569B" w:rsidRDefault="0058569B" w:rsidP="0058569B">
      <w:pPr>
        <w:ind w:left="360"/>
        <w:jc w:val="both"/>
        <w:rPr>
          <w:rFonts w:ascii="Verdana" w:hAnsi="Verdana" w:cs="Verdana"/>
          <w:color w:val="000000"/>
          <w:sz w:val="20"/>
          <w:szCs w:val="20"/>
        </w:rPr>
      </w:pPr>
    </w:p>
    <w:p w:rsidR="0058569B" w:rsidRDefault="0058569B" w:rsidP="0058569B">
      <w:pPr>
        <w:jc w:val="both"/>
        <w:rPr>
          <w:rFonts w:ascii="Verdana" w:hAnsi="Verdana" w:cs="Verdana"/>
          <w:color w:val="000000"/>
          <w:sz w:val="20"/>
          <w:szCs w:val="20"/>
        </w:rPr>
      </w:pPr>
    </w:p>
    <w:p w:rsidR="0058569B" w:rsidRDefault="0058569B" w:rsidP="0058569B">
      <w:pPr>
        <w:jc w:val="both"/>
        <w:rPr>
          <w:rFonts w:ascii="Verdana" w:hAnsi="Verdana" w:cs="Verdana"/>
          <w:b/>
          <w:color w:val="000000"/>
          <w:szCs w:val="28"/>
          <w:u w:val="single"/>
        </w:rPr>
      </w:pPr>
    </w:p>
    <w:p w:rsidR="0058569B" w:rsidRDefault="0058569B" w:rsidP="0058569B">
      <w:pPr>
        <w:jc w:val="both"/>
        <w:rPr>
          <w:rFonts w:ascii="Verdana" w:hAnsi="Verdana" w:cs="Verdana"/>
          <w:b/>
          <w:color w:val="000000"/>
          <w:szCs w:val="28"/>
          <w:u w:val="single"/>
        </w:rPr>
      </w:pPr>
    </w:p>
    <w:p w:rsidR="0058569B" w:rsidRDefault="0058569B" w:rsidP="0058569B">
      <w:pPr>
        <w:jc w:val="both"/>
        <w:rPr>
          <w:rFonts w:ascii="Verdana" w:hAnsi="Verdana" w:cs="Verdana"/>
          <w:b/>
          <w:color w:val="000000"/>
          <w:szCs w:val="28"/>
          <w:u w:val="single"/>
        </w:rPr>
      </w:pPr>
    </w:p>
    <w:p w:rsidR="0058569B" w:rsidRDefault="0058569B" w:rsidP="0058569B">
      <w:pPr>
        <w:jc w:val="both"/>
        <w:rPr>
          <w:rFonts w:ascii="Verdana" w:hAnsi="Verdana" w:cs="Verdana"/>
          <w:b/>
          <w:color w:val="000000"/>
          <w:szCs w:val="28"/>
          <w:u w:val="single"/>
        </w:rPr>
      </w:pPr>
    </w:p>
    <w:p w:rsidR="0058569B" w:rsidRDefault="0058569B" w:rsidP="0058569B">
      <w:pPr>
        <w:jc w:val="both"/>
        <w:rPr>
          <w:rFonts w:ascii="Verdana" w:hAnsi="Verdana" w:cs="Verdana"/>
          <w:b/>
          <w:color w:val="000000"/>
          <w:sz w:val="18"/>
          <w:szCs w:val="22"/>
        </w:rPr>
      </w:pPr>
      <w:r>
        <w:rPr>
          <w:rFonts w:ascii="Verdana" w:hAnsi="Verdana" w:cs="Verdana"/>
          <w:b/>
          <w:bCs/>
          <w:color w:val="000000"/>
          <w:sz w:val="18"/>
          <w:szCs w:val="22"/>
        </w:rPr>
        <w:t>Date</w:t>
      </w:r>
      <w:r>
        <w:rPr>
          <w:rFonts w:ascii="Verdana" w:hAnsi="Verdana" w:cs="Verdana"/>
          <w:b/>
          <w:color w:val="000000"/>
          <w:sz w:val="18"/>
          <w:szCs w:val="22"/>
        </w:rPr>
        <w:t>:                                                            (Ramesh Singh Yadav)</w:t>
      </w:r>
    </w:p>
    <w:p w:rsidR="0058569B" w:rsidRDefault="0058569B" w:rsidP="0058569B">
      <w:pPr>
        <w:jc w:val="both"/>
        <w:rPr>
          <w:rFonts w:ascii="Verdana" w:hAnsi="Verdana" w:cs="Verdana"/>
          <w:color w:val="000000"/>
          <w:sz w:val="18"/>
        </w:rPr>
      </w:pPr>
      <w:r>
        <w:rPr>
          <w:rFonts w:ascii="Verdana" w:hAnsi="Verdana" w:cs="Verdana"/>
          <w:b/>
          <w:bCs/>
          <w:color w:val="000000"/>
          <w:sz w:val="18"/>
          <w:szCs w:val="22"/>
        </w:rPr>
        <w:t>Place</w:t>
      </w:r>
      <w:r>
        <w:rPr>
          <w:rFonts w:ascii="Verdana" w:hAnsi="Verdana" w:cs="Verdana"/>
          <w:color w:val="000000"/>
          <w:sz w:val="18"/>
          <w:szCs w:val="22"/>
        </w:rPr>
        <w:t>:</w:t>
      </w:r>
      <w:r>
        <w:rPr>
          <w:rFonts w:ascii="Verdana" w:hAnsi="Verdana" w:cs="Verdana"/>
          <w:color w:val="000000"/>
          <w:sz w:val="18"/>
        </w:rPr>
        <w:tab/>
      </w:r>
      <w:r>
        <w:rPr>
          <w:rFonts w:ascii="Verdana" w:hAnsi="Verdana" w:cs="Verdana"/>
          <w:color w:val="000000"/>
          <w:sz w:val="18"/>
        </w:rPr>
        <w:tab/>
      </w:r>
      <w:r>
        <w:rPr>
          <w:rFonts w:ascii="Verdana" w:hAnsi="Verdana" w:cs="Verdana"/>
          <w:color w:val="000000"/>
          <w:sz w:val="18"/>
        </w:rPr>
        <w:tab/>
      </w:r>
      <w:r>
        <w:rPr>
          <w:rFonts w:ascii="Verdana" w:hAnsi="Verdana" w:cs="Verdana"/>
          <w:color w:val="000000"/>
          <w:sz w:val="18"/>
        </w:rPr>
        <w:tab/>
      </w:r>
      <w:r>
        <w:rPr>
          <w:rFonts w:ascii="Verdana" w:hAnsi="Verdana" w:cs="Verdana"/>
          <w:color w:val="000000"/>
          <w:sz w:val="18"/>
        </w:rPr>
        <w:tab/>
      </w:r>
      <w:r>
        <w:rPr>
          <w:rFonts w:ascii="Verdana" w:hAnsi="Verdana" w:cs="Verdana"/>
          <w:color w:val="000000"/>
          <w:sz w:val="18"/>
        </w:rPr>
        <w:tab/>
      </w:r>
      <w:r>
        <w:rPr>
          <w:rFonts w:ascii="Verdana" w:hAnsi="Verdana" w:cs="Verdana"/>
          <w:color w:val="000000"/>
          <w:sz w:val="18"/>
        </w:rPr>
        <w:tab/>
        <w:t xml:space="preserve">       </w:t>
      </w:r>
    </w:p>
    <w:p w:rsidR="002931FE" w:rsidRPr="008321C8" w:rsidRDefault="002931FE" w:rsidP="008321C8">
      <w:r w:rsidRPr="008321C8">
        <w:t xml:space="preserve"> </w:t>
      </w:r>
    </w:p>
    <w:sectPr w:rsidR="002931FE" w:rsidRPr="008321C8" w:rsidSect="0091611B">
      <w:footnotePr>
        <w:pos w:val="beneathText"/>
      </w:footnotePr>
      <w:pgSz w:w="12240" w:h="15840"/>
      <w:pgMar w:top="990" w:right="1134" w:bottom="900"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iberation Serif">
    <w:altName w:val="MS Mincho"/>
    <w:charset w:val="80"/>
    <w:family w:val="roman"/>
    <w:pitch w:val="variable"/>
    <w:sig w:usb0="00000000" w:usb1="00000000" w:usb2="00000000" w:usb3="00000000" w:csb0="00000000" w:csb1="00000000"/>
  </w:font>
  <w:font w:name="WenQuanYi Micro Hei">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Liberation Sans">
    <w:altName w:val="Arial"/>
    <w:charset w:val="80"/>
    <w:family w:val="swiss"/>
    <w:pitch w:val="variable"/>
    <w:sig w:usb0="00000000" w:usb1="00000000" w:usb2="00000000" w:usb3="00000000" w:csb0="00000000" w:csb1="00000000"/>
  </w:font>
  <w:font w:name="Palatino">
    <w:altName w:val="Book Antiqua"/>
    <w:charset w:val="80"/>
    <w:family w:val="roman"/>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suff w:val="nothing"/>
      <w:lvlText w:val=""/>
      <w:lvlJc w:val="left"/>
      <w:pPr>
        <w:tabs>
          <w:tab w:val="num" w:pos="0"/>
        </w:tabs>
        <w:ind w:left="0" w:firstLine="0"/>
      </w:pPr>
      <w:rPr>
        <w:rFonts w:ascii="Symbol" w:hAnsi="Symbol" w:cs="Symbol"/>
      </w:rPr>
    </w:lvl>
    <w:lvl w:ilvl="1">
      <w:start w:val="1"/>
      <w:numFmt w:val="bullet"/>
      <w:suff w:val="nothing"/>
      <w:lvlText w:val="o"/>
      <w:lvlJc w:val="left"/>
      <w:pPr>
        <w:tabs>
          <w:tab w:val="num" w:pos="0"/>
        </w:tabs>
        <w:ind w:left="0" w:firstLine="0"/>
      </w:pPr>
      <w:rPr>
        <w:rFonts w:ascii="Courier New" w:hAnsi="Courier New" w:cs="Courier New"/>
      </w:rPr>
    </w:lvl>
    <w:lvl w:ilvl="2">
      <w:start w:val="1"/>
      <w:numFmt w:val="bullet"/>
      <w:suff w:val="nothing"/>
      <w:lvlText w:val=""/>
      <w:lvlJc w:val="left"/>
      <w:pPr>
        <w:tabs>
          <w:tab w:val="num" w:pos="0"/>
        </w:tabs>
        <w:ind w:left="0" w:firstLine="0"/>
      </w:pPr>
      <w:rPr>
        <w:rFonts w:ascii="Wingdings" w:hAnsi="Wingdings" w:cs="Wingdings"/>
      </w:rPr>
    </w:lvl>
    <w:lvl w:ilvl="3">
      <w:start w:val="1"/>
      <w:numFmt w:val="bullet"/>
      <w:suff w:val="nothing"/>
      <w:lvlText w:val=""/>
      <w:lvlJc w:val="left"/>
      <w:pPr>
        <w:tabs>
          <w:tab w:val="num" w:pos="0"/>
        </w:tabs>
        <w:ind w:left="0" w:firstLine="0"/>
      </w:pPr>
      <w:rPr>
        <w:rFonts w:ascii="Symbol" w:hAnsi="Symbol" w:cs="Symbol"/>
      </w:rPr>
    </w:lvl>
    <w:lvl w:ilvl="4">
      <w:start w:val="1"/>
      <w:numFmt w:val="bullet"/>
      <w:suff w:val="nothing"/>
      <w:lvlText w:val="o"/>
      <w:lvlJc w:val="left"/>
      <w:pPr>
        <w:tabs>
          <w:tab w:val="num" w:pos="0"/>
        </w:tabs>
        <w:ind w:left="0" w:firstLine="0"/>
      </w:pPr>
      <w:rPr>
        <w:rFonts w:ascii="Courier New" w:hAnsi="Courier New" w:cs="Courier New"/>
      </w:rPr>
    </w:lvl>
    <w:lvl w:ilvl="5">
      <w:start w:val="1"/>
      <w:numFmt w:val="bullet"/>
      <w:suff w:val="nothing"/>
      <w:lvlText w:val=""/>
      <w:lvlJc w:val="left"/>
      <w:pPr>
        <w:tabs>
          <w:tab w:val="num" w:pos="0"/>
        </w:tabs>
        <w:ind w:left="0" w:firstLine="0"/>
      </w:pPr>
      <w:rPr>
        <w:rFonts w:ascii="Wingdings" w:hAnsi="Wingdings" w:cs="Wingdings"/>
      </w:rPr>
    </w:lvl>
    <w:lvl w:ilvl="6">
      <w:start w:val="1"/>
      <w:numFmt w:val="bullet"/>
      <w:suff w:val="nothing"/>
      <w:lvlText w:val=""/>
      <w:lvlJc w:val="left"/>
      <w:pPr>
        <w:tabs>
          <w:tab w:val="num" w:pos="0"/>
        </w:tabs>
        <w:ind w:left="0" w:firstLine="0"/>
      </w:pPr>
      <w:rPr>
        <w:rFonts w:ascii="Symbol" w:hAnsi="Symbol" w:cs="Symbol"/>
      </w:rPr>
    </w:lvl>
    <w:lvl w:ilvl="7">
      <w:start w:val="1"/>
      <w:numFmt w:val="bullet"/>
      <w:suff w:val="nothing"/>
      <w:lvlText w:val="o"/>
      <w:lvlJc w:val="left"/>
      <w:pPr>
        <w:tabs>
          <w:tab w:val="num" w:pos="0"/>
        </w:tabs>
        <w:ind w:left="0" w:firstLine="0"/>
      </w:pPr>
      <w:rPr>
        <w:rFonts w:ascii="Courier New" w:hAnsi="Courier New" w:cs="Courier New"/>
      </w:rPr>
    </w:lvl>
    <w:lvl w:ilvl="8">
      <w:start w:val="1"/>
      <w:numFmt w:val="bullet"/>
      <w:suff w:val="nothing"/>
      <w:lvlText w:val=""/>
      <w:lvlJc w:val="left"/>
      <w:pPr>
        <w:tabs>
          <w:tab w:val="num" w:pos="0"/>
        </w:tabs>
        <w:ind w:left="0" w:firstLine="0"/>
      </w:pPr>
      <w:rPr>
        <w:rFonts w:ascii="Wingdings" w:hAnsi="Wingdings" w:cs="Wingdings"/>
      </w:rPr>
    </w:lvl>
  </w:abstractNum>
  <w:abstractNum w:abstractNumId="1">
    <w:nsid w:val="00000002"/>
    <w:multiLevelType w:val="multilevel"/>
    <w:tmpl w:val="00000002"/>
    <w:name w:val="WW8Num2"/>
    <w:lvl w:ilvl="0">
      <w:start w:val="1"/>
      <w:numFmt w:val="bullet"/>
      <w:suff w:val="nothing"/>
      <w:lvlText w:val=""/>
      <w:lvlJc w:val="left"/>
      <w:pPr>
        <w:tabs>
          <w:tab w:val="num" w:pos="0"/>
        </w:tabs>
        <w:ind w:left="0" w:firstLine="0"/>
      </w:pPr>
      <w:rPr>
        <w:rFonts w:ascii="Symbol" w:hAnsi="Symbol" w:cs="Symbol"/>
      </w:rPr>
    </w:lvl>
    <w:lvl w:ilvl="1">
      <w:start w:val="1"/>
      <w:numFmt w:val="bullet"/>
      <w:suff w:val="nothing"/>
      <w:lvlText w:val="o"/>
      <w:lvlJc w:val="left"/>
      <w:pPr>
        <w:tabs>
          <w:tab w:val="num" w:pos="0"/>
        </w:tabs>
        <w:ind w:left="0" w:firstLine="0"/>
      </w:pPr>
      <w:rPr>
        <w:rFonts w:ascii="Courier New" w:hAnsi="Courier New" w:cs="Courier New"/>
      </w:rPr>
    </w:lvl>
    <w:lvl w:ilvl="2">
      <w:start w:val="1"/>
      <w:numFmt w:val="bullet"/>
      <w:suff w:val="nothing"/>
      <w:lvlText w:val=""/>
      <w:lvlJc w:val="left"/>
      <w:pPr>
        <w:tabs>
          <w:tab w:val="num" w:pos="0"/>
        </w:tabs>
        <w:ind w:left="0" w:firstLine="0"/>
      </w:pPr>
      <w:rPr>
        <w:rFonts w:ascii="Wingdings" w:hAnsi="Wingdings" w:cs="Wingdings"/>
      </w:rPr>
    </w:lvl>
    <w:lvl w:ilvl="3">
      <w:start w:val="1"/>
      <w:numFmt w:val="bullet"/>
      <w:suff w:val="nothing"/>
      <w:lvlText w:val=""/>
      <w:lvlJc w:val="left"/>
      <w:pPr>
        <w:tabs>
          <w:tab w:val="num" w:pos="0"/>
        </w:tabs>
        <w:ind w:left="0" w:firstLine="0"/>
      </w:pPr>
      <w:rPr>
        <w:rFonts w:ascii="Symbol" w:hAnsi="Symbol" w:cs="Symbol"/>
      </w:rPr>
    </w:lvl>
    <w:lvl w:ilvl="4">
      <w:start w:val="1"/>
      <w:numFmt w:val="bullet"/>
      <w:suff w:val="nothing"/>
      <w:lvlText w:val="o"/>
      <w:lvlJc w:val="left"/>
      <w:pPr>
        <w:tabs>
          <w:tab w:val="num" w:pos="0"/>
        </w:tabs>
        <w:ind w:left="0" w:firstLine="0"/>
      </w:pPr>
      <w:rPr>
        <w:rFonts w:ascii="Courier New" w:hAnsi="Courier New" w:cs="Courier New"/>
      </w:rPr>
    </w:lvl>
    <w:lvl w:ilvl="5">
      <w:start w:val="1"/>
      <w:numFmt w:val="bullet"/>
      <w:suff w:val="nothing"/>
      <w:lvlText w:val=""/>
      <w:lvlJc w:val="left"/>
      <w:pPr>
        <w:tabs>
          <w:tab w:val="num" w:pos="0"/>
        </w:tabs>
        <w:ind w:left="0" w:firstLine="0"/>
      </w:pPr>
      <w:rPr>
        <w:rFonts w:ascii="Wingdings" w:hAnsi="Wingdings" w:cs="Wingdings"/>
      </w:rPr>
    </w:lvl>
    <w:lvl w:ilvl="6">
      <w:start w:val="1"/>
      <w:numFmt w:val="bullet"/>
      <w:suff w:val="nothing"/>
      <w:lvlText w:val=""/>
      <w:lvlJc w:val="left"/>
      <w:pPr>
        <w:tabs>
          <w:tab w:val="num" w:pos="0"/>
        </w:tabs>
        <w:ind w:left="0" w:firstLine="0"/>
      </w:pPr>
      <w:rPr>
        <w:rFonts w:ascii="Symbol" w:hAnsi="Symbol" w:cs="Symbol"/>
      </w:rPr>
    </w:lvl>
    <w:lvl w:ilvl="7">
      <w:start w:val="1"/>
      <w:numFmt w:val="bullet"/>
      <w:suff w:val="nothing"/>
      <w:lvlText w:val="o"/>
      <w:lvlJc w:val="left"/>
      <w:pPr>
        <w:tabs>
          <w:tab w:val="num" w:pos="0"/>
        </w:tabs>
        <w:ind w:left="0" w:firstLine="0"/>
      </w:pPr>
      <w:rPr>
        <w:rFonts w:ascii="Courier New" w:hAnsi="Courier New" w:cs="Courier New"/>
      </w:rPr>
    </w:lvl>
    <w:lvl w:ilvl="8">
      <w:start w:val="1"/>
      <w:numFmt w:val="bullet"/>
      <w:suff w:val="nothing"/>
      <w:lvlText w:val=""/>
      <w:lvlJc w:val="left"/>
      <w:pPr>
        <w:tabs>
          <w:tab w:val="num" w:pos="0"/>
        </w:tabs>
        <w:ind w:left="0" w:firstLine="0"/>
      </w:pPr>
      <w:rPr>
        <w:rFonts w:ascii="Wingdings" w:hAnsi="Wingdings" w:cs="Wingdings"/>
      </w:rPr>
    </w:lvl>
  </w:abstractNum>
  <w:abstractNum w:abstractNumId="2">
    <w:nsid w:val="00000003"/>
    <w:multiLevelType w:val="multilevel"/>
    <w:tmpl w:val="00000003"/>
    <w:name w:val="WW8Num3"/>
    <w:lvl w:ilvl="0">
      <w:start w:val="1"/>
      <w:numFmt w:val="bullet"/>
      <w:suff w:val="nothing"/>
      <w:lvlText w:val=""/>
      <w:lvlJc w:val="left"/>
      <w:pPr>
        <w:tabs>
          <w:tab w:val="num" w:pos="0"/>
        </w:tabs>
        <w:ind w:left="0" w:firstLine="0"/>
      </w:pPr>
      <w:rPr>
        <w:rFonts w:ascii="Symbol" w:hAnsi="Symbol" w:cs="Symbol"/>
      </w:rPr>
    </w:lvl>
    <w:lvl w:ilvl="1">
      <w:start w:val="1"/>
      <w:numFmt w:val="bullet"/>
      <w:suff w:val="nothing"/>
      <w:lvlText w:val="o"/>
      <w:lvlJc w:val="left"/>
      <w:pPr>
        <w:tabs>
          <w:tab w:val="num" w:pos="0"/>
        </w:tabs>
        <w:ind w:left="0" w:firstLine="0"/>
      </w:pPr>
      <w:rPr>
        <w:rFonts w:ascii="Courier New" w:hAnsi="Courier New" w:cs="Courier New"/>
      </w:rPr>
    </w:lvl>
    <w:lvl w:ilvl="2">
      <w:start w:val="1"/>
      <w:numFmt w:val="bullet"/>
      <w:suff w:val="nothing"/>
      <w:lvlText w:val=""/>
      <w:lvlJc w:val="left"/>
      <w:pPr>
        <w:tabs>
          <w:tab w:val="num" w:pos="0"/>
        </w:tabs>
        <w:ind w:left="0" w:firstLine="0"/>
      </w:pPr>
      <w:rPr>
        <w:rFonts w:ascii="Wingdings" w:hAnsi="Wingdings" w:cs="Wingdings"/>
      </w:rPr>
    </w:lvl>
    <w:lvl w:ilvl="3">
      <w:start w:val="1"/>
      <w:numFmt w:val="bullet"/>
      <w:suff w:val="nothing"/>
      <w:lvlText w:val=""/>
      <w:lvlJc w:val="left"/>
      <w:pPr>
        <w:tabs>
          <w:tab w:val="num" w:pos="0"/>
        </w:tabs>
        <w:ind w:left="0" w:firstLine="0"/>
      </w:pPr>
      <w:rPr>
        <w:rFonts w:ascii="Symbol" w:hAnsi="Symbol" w:cs="Symbol"/>
      </w:rPr>
    </w:lvl>
    <w:lvl w:ilvl="4">
      <w:start w:val="1"/>
      <w:numFmt w:val="bullet"/>
      <w:suff w:val="nothing"/>
      <w:lvlText w:val="o"/>
      <w:lvlJc w:val="left"/>
      <w:pPr>
        <w:tabs>
          <w:tab w:val="num" w:pos="0"/>
        </w:tabs>
        <w:ind w:left="0" w:firstLine="0"/>
      </w:pPr>
      <w:rPr>
        <w:rFonts w:ascii="Courier New" w:hAnsi="Courier New" w:cs="Courier New"/>
      </w:rPr>
    </w:lvl>
    <w:lvl w:ilvl="5">
      <w:start w:val="1"/>
      <w:numFmt w:val="bullet"/>
      <w:suff w:val="nothing"/>
      <w:lvlText w:val=""/>
      <w:lvlJc w:val="left"/>
      <w:pPr>
        <w:tabs>
          <w:tab w:val="num" w:pos="0"/>
        </w:tabs>
        <w:ind w:left="0" w:firstLine="0"/>
      </w:pPr>
      <w:rPr>
        <w:rFonts w:ascii="Wingdings" w:hAnsi="Wingdings" w:cs="Wingdings"/>
      </w:rPr>
    </w:lvl>
    <w:lvl w:ilvl="6">
      <w:start w:val="1"/>
      <w:numFmt w:val="bullet"/>
      <w:suff w:val="nothing"/>
      <w:lvlText w:val=""/>
      <w:lvlJc w:val="left"/>
      <w:pPr>
        <w:tabs>
          <w:tab w:val="num" w:pos="0"/>
        </w:tabs>
        <w:ind w:left="0" w:firstLine="0"/>
      </w:pPr>
      <w:rPr>
        <w:rFonts w:ascii="Symbol" w:hAnsi="Symbol" w:cs="Symbol"/>
      </w:rPr>
    </w:lvl>
    <w:lvl w:ilvl="7">
      <w:start w:val="1"/>
      <w:numFmt w:val="bullet"/>
      <w:suff w:val="nothing"/>
      <w:lvlText w:val="o"/>
      <w:lvlJc w:val="left"/>
      <w:pPr>
        <w:tabs>
          <w:tab w:val="num" w:pos="0"/>
        </w:tabs>
        <w:ind w:left="0" w:firstLine="0"/>
      </w:pPr>
      <w:rPr>
        <w:rFonts w:ascii="Courier New" w:hAnsi="Courier New" w:cs="Courier New"/>
      </w:rPr>
    </w:lvl>
    <w:lvl w:ilvl="8">
      <w:start w:val="1"/>
      <w:numFmt w:val="bullet"/>
      <w:suff w:val="nothing"/>
      <w:lvlText w:val=""/>
      <w:lvlJc w:val="left"/>
      <w:pPr>
        <w:tabs>
          <w:tab w:val="num" w:pos="0"/>
        </w:tabs>
        <w:ind w:left="0" w:firstLine="0"/>
      </w:pPr>
      <w:rPr>
        <w:rFonts w:ascii="Wingdings" w:hAnsi="Wingdings" w:cs="Wingdings"/>
      </w:rPr>
    </w:lvl>
  </w:abstractNum>
  <w:abstractNum w:abstractNumId="3">
    <w:nsid w:val="00000004"/>
    <w:multiLevelType w:val="singleLevel"/>
    <w:tmpl w:val="00000004"/>
    <w:name w:val="WW8Num4"/>
    <w:lvl w:ilvl="0">
      <w:start w:val="1"/>
      <w:numFmt w:val="bullet"/>
      <w:suff w:val="nothing"/>
      <w:lvlText w:val=""/>
      <w:lvlJc w:val="left"/>
      <w:pPr>
        <w:tabs>
          <w:tab w:val="num" w:pos="0"/>
        </w:tabs>
        <w:ind w:left="0" w:firstLine="0"/>
      </w:pPr>
      <w:rPr>
        <w:rFonts w:ascii="Symbol" w:hAnsi="Symbol" w:cs="Symbol"/>
      </w:rPr>
    </w:lvl>
  </w:abstractNum>
  <w:abstractNum w:abstractNumId="4">
    <w:nsid w:val="00000005"/>
    <w:multiLevelType w:val="multilevel"/>
    <w:tmpl w:val="0000000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0FB54CB0"/>
    <w:multiLevelType w:val="hybridMultilevel"/>
    <w:tmpl w:val="7B8404D2"/>
    <w:lvl w:ilvl="0" w:tplc="5C2C9D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415D57"/>
    <w:multiLevelType w:val="hybridMultilevel"/>
    <w:tmpl w:val="9A1C9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1D7033"/>
    <w:multiLevelType w:val="hybridMultilevel"/>
    <w:tmpl w:val="1E8AF9DC"/>
    <w:lvl w:ilvl="0" w:tplc="231E8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144732"/>
    <w:multiLevelType w:val="hybridMultilevel"/>
    <w:tmpl w:val="C900B1BC"/>
    <w:lvl w:ilvl="0" w:tplc="DA1ABB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5641C5"/>
    <w:multiLevelType w:val="hybridMultilevel"/>
    <w:tmpl w:val="A808B3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CD0572"/>
    <w:multiLevelType w:val="hybridMultilevel"/>
    <w:tmpl w:val="F0C43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946B31"/>
    <w:multiLevelType w:val="hybridMultilevel"/>
    <w:tmpl w:val="ECF64B6A"/>
    <w:lvl w:ilvl="0" w:tplc="171CFE14">
      <w:start w:val="1"/>
      <w:numFmt w:val="decimal"/>
      <w:lvlText w:val="%1."/>
      <w:lvlJc w:val="left"/>
      <w:pPr>
        <w:ind w:left="720" w:hanging="360"/>
      </w:pPr>
      <w:rPr>
        <w:rFonts w:cs="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13016B"/>
    <w:multiLevelType w:val="hybridMultilevel"/>
    <w:tmpl w:val="0A469C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8A2B7A"/>
    <w:multiLevelType w:val="hybridMultilevel"/>
    <w:tmpl w:val="A808B3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780AB5"/>
    <w:multiLevelType w:val="hybridMultilevel"/>
    <w:tmpl w:val="175C6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AA1544"/>
    <w:multiLevelType w:val="hybridMultilevel"/>
    <w:tmpl w:val="9C2A851A"/>
    <w:lvl w:ilvl="0" w:tplc="3B2EA1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11"/>
  </w:num>
  <w:num w:numId="7">
    <w:abstractNumId w:val="5"/>
  </w:num>
  <w:num w:numId="8">
    <w:abstractNumId w:val="7"/>
  </w:num>
  <w:num w:numId="9">
    <w:abstractNumId w:val="14"/>
  </w:num>
  <w:num w:numId="10">
    <w:abstractNumId w:val="8"/>
  </w:num>
  <w:num w:numId="11">
    <w:abstractNumId w:val="15"/>
  </w:num>
  <w:num w:numId="12">
    <w:abstractNumId w:val="10"/>
  </w:num>
  <w:num w:numId="13">
    <w:abstractNumId w:val="6"/>
  </w:num>
  <w:num w:numId="14">
    <w:abstractNumId w:val="9"/>
  </w:num>
  <w:num w:numId="15">
    <w:abstractNumId w:val="13"/>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compat>
  <w:rsids>
    <w:rsidRoot w:val="00C10AE8"/>
    <w:rsid w:val="00042513"/>
    <w:rsid w:val="000A0AC2"/>
    <w:rsid w:val="001652D0"/>
    <w:rsid w:val="001727AC"/>
    <w:rsid w:val="001B1036"/>
    <w:rsid w:val="001B55E7"/>
    <w:rsid w:val="001D0003"/>
    <w:rsid w:val="00217CE6"/>
    <w:rsid w:val="0029011F"/>
    <w:rsid w:val="002931FE"/>
    <w:rsid w:val="002A5709"/>
    <w:rsid w:val="002D308E"/>
    <w:rsid w:val="002F38B5"/>
    <w:rsid w:val="00307AB3"/>
    <w:rsid w:val="00353B50"/>
    <w:rsid w:val="00384EEE"/>
    <w:rsid w:val="0040617F"/>
    <w:rsid w:val="00412DB5"/>
    <w:rsid w:val="00463EC6"/>
    <w:rsid w:val="0046602F"/>
    <w:rsid w:val="00496107"/>
    <w:rsid w:val="004A05D8"/>
    <w:rsid w:val="004D025D"/>
    <w:rsid w:val="004F443A"/>
    <w:rsid w:val="004F6FAE"/>
    <w:rsid w:val="005176A5"/>
    <w:rsid w:val="005400DB"/>
    <w:rsid w:val="00543608"/>
    <w:rsid w:val="0054744D"/>
    <w:rsid w:val="00550ED8"/>
    <w:rsid w:val="0058569B"/>
    <w:rsid w:val="005951A3"/>
    <w:rsid w:val="005F1AAF"/>
    <w:rsid w:val="005F704B"/>
    <w:rsid w:val="006006BD"/>
    <w:rsid w:val="00675625"/>
    <w:rsid w:val="006C0C72"/>
    <w:rsid w:val="006C3B5C"/>
    <w:rsid w:val="006C520F"/>
    <w:rsid w:val="006E4EAA"/>
    <w:rsid w:val="006F5DE6"/>
    <w:rsid w:val="007030A7"/>
    <w:rsid w:val="00722CBE"/>
    <w:rsid w:val="00731857"/>
    <w:rsid w:val="00732A52"/>
    <w:rsid w:val="00751ACE"/>
    <w:rsid w:val="007652FB"/>
    <w:rsid w:val="007726FB"/>
    <w:rsid w:val="007951E7"/>
    <w:rsid w:val="007D6E30"/>
    <w:rsid w:val="007F0CCB"/>
    <w:rsid w:val="00803327"/>
    <w:rsid w:val="00811D7F"/>
    <w:rsid w:val="008279AA"/>
    <w:rsid w:val="008321C8"/>
    <w:rsid w:val="00866A66"/>
    <w:rsid w:val="00887017"/>
    <w:rsid w:val="008A2E3B"/>
    <w:rsid w:val="008B20DD"/>
    <w:rsid w:val="00913096"/>
    <w:rsid w:val="0091611B"/>
    <w:rsid w:val="00942588"/>
    <w:rsid w:val="00983C20"/>
    <w:rsid w:val="009872E8"/>
    <w:rsid w:val="00990901"/>
    <w:rsid w:val="009B63DB"/>
    <w:rsid w:val="009C2A42"/>
    <w:rsid w:val="009E60A1"/>
    <w:rsid w:val="009F5ECC"/>
    <w:rsid w:val="00A51506"/>
    <w:rsid w:val="00AA5670"/>
    <w:rsid w:val="00AD1457"/>
    <w:rsid w:val="00B372A9"/>
    <w:rsid w:val="00B4584A"/>
    <w:rsid w:val="00B47C49"/>
    <w:rsid w:val="00B61721"/>
    <w:rsid w:val="00B83368"/>
    <w:rsid w:val="00B93E38"/>
    <w:rsid w:val="00B975A4"/>
    <w:rsid w:val="00BB3FF2"/>
    <w:rsid w:val="00BC5133"/>
    <w:rsid w:val="00BE6EBB"/>
    <w:rsid w:val="00C10AE8"/>
    <w:rsid w:val="00C244A2"/>
    <w:rsid w:val="00C7732A"/>
    <w:rsid w:val="00C97833"/>
    <w:rsid w:val="00CC23CA"/>
    <w:rsid w:val="00D47C02"/>
    <w:rsid w:val="00D5499C"/>
    <w:rsid w:val="00D55AA6"/>
    <w:rsid w:val="00D81458"/>
    <w:rsid w:val="00D94F14"/>
    <w:rsid w:val="00D95943"/>
    <w:rsid w:val="00DB3772"/>
    <w:rsid w:val="00DB6218"/>
    <w:rsid w:val="00DC5B18"/>
    <w:rsid w:val="00DD54FB"/>
    <w:rsid w:val="00E27188"/>
    <w:rsid w:val="00E3708D"/>
    <w:rsid w:val="00E63914"/>
    <w:rsid w:val="00EA3554"/>
    <w:rsid w:val="00EC3FBA"/>
    <w:rsid w:val="00EC54C8"/>
    <w:rsid w:val="00F43909"/>
    <w:rsid w:val="00F65F11"/>
    <w:rsid w:val="00F709A5"/>
    <w:rsid w:val="00F867F3"/>
    <w:rsid w:val="00FF65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Liberation Serif" w:eastAsia="WenQuanYi Micro Hei" w:hAnsi="Liberation Serif" w:cs="Lohit Hindi"/>
      <w:kern w:val="1"/>
      <w:sz w:val="24"/>
      <w:szCs w:val="24"/>
      <w:lang w:eastAsia="hi-IN" w:bidi="hi-I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ListLabel2">
    <w:name w:val="ListLabel 2"/>
    <w:rPr>
      <w:rFonts w:cs="Courier New"/>
    </w:rPr>
  </w:style>
  <w:style w:type="character" w:styleId="Hyperlink">
    <w:name w:val="Hyperlink"/>
    <w:semiHidden/>
    <w:rPr>
      <w:color w:val="000080"/>
      <w:u w:val="single"/>
      <w:lang/>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EXPERIENCEheader">
    <w:name w:val="EXPERIENCE header"/>
    <w:basedOn w:val="Normal"/>
    <w:pPr>
      <w:keepNext/>
      <w:spacing w:before="240" w:after="200"/>
      <w:jc w:val="both"/>
    </w:pPr>
    <w:rPr>
      <w:rFonts w:ascii="Palatino" w:hAnsi="Palatino" w:cs="Palatino"/>
      <w:b/>
      <w:smallCaps/>
      <w:szCs w:val="20"/>
    </w:rPr>
  </w:style>
  <w:style w:type="paragraph" w:styleId="Header">
    <w:name w:val="header"/>
    <w:basedOn w:val="Normal"/>
    <w:semiHidden/>
    <w:pPr>
      <w:suppressLineNumbers/>
      <w:tabs>
        <w:tab w:val="center" w:pos="4320"/>
        <w:tab w:val="right" w:pos="8640"/>
      </w:tabs>
      <w:suppressAutoHyphens w:val="0"/>
    </w:pPr>
    <w:rPr>
      <w:rFonts w:eastAsia="Times New Roman"/>
      <w:lang w:val="en-GB"/>
    </w:rPr>
  </w:style>
  <w:style w:type="paragraph" w:styleId="ListParagraph">
    <w:name w:val="List Paragraph"/>
    <w:basedOn w:val="Normal"/>
    <w:uiPriority w:val="34"/>
    <w:qFormat/>
    <w:pPr>
      <w:ind w:left="720"/>
    </w:pPr>
  </w:style>
  <w:style w:type="character" w:styleId="Strong">
    <w:name w:val="Strong"/>
    <w:uiPriority w:val="22"/>
    <w:qFormat/>
    <w:rsid w:val="00D5499C"/>
    <w:rPr>
      <w:b/>
      <w:bCs/>
    </w:rPr>
  </w:style>
  <w:style w:type="paragraph" w:customStyle="1" w:styleId="NagarroBodyText">
    <w:name w:val="Nagarro Body Text"/>
    <w:basedOn w:val="BodyText"/>
    <w:link w:val="NagarroBodyTextChar"/>
    <w:rsid w:val="00307AB3"/>
    <w:pPr>
      <w:autoSpaceDN w:val="0"/>
      <w:spacing w:before="120"/>
      <w:jc w:val="both"/>
      <w:textAlignment w:val="baseline"/>
    </w:pPr>
    <w:rPr>
      <w:rFonts w:ascii="Arial" w:eastAsia="Times New Roman" w:hAnsi="Arial" w:cs="Times New Roman"/>
      <w:kern w:val="0"/>
      <w:lang w:bidi="ar-SA"/>
    </w:rPr>
  </w:style>
  <w:style w:type="character" w:customStyle="1" w:styleId="NagarroBodyTextChar">
    <w:name w:val="Nagarro Body Text Char"/>
    <w:link w:val="NagarroBodyText"/>
    <w:rsid w:val="00307AB3"/>
    <w:rPr>
      <w:rFonts w:ascii="Arial" w:hAnsi="Arial"/>
      <w:sz w:val="24"/>
      <w:szCs w:val="24"/>
    </w:rPr>
  </w:style>
  <w:style w:type="paragraph" w:customStyle="1" w:styleId="client">
    <w:name w:val="client"/>
    <w:basedOn w:val="Normal"/>
    <w:rsid w:val="006C520F"/>
    <w:pPr>
      <w:widowControl/>
      <w:shd w:val="clear" w:color="auto" w:fill="EBEBEB"/>
      <w:suppressAutoHyphens w:val="0"/>
      <w:spacing w:before="100" w:beforeAutospacing="1" w:after="100" w:afterAutospacing="1"/>
      <w:jc w:val="center"/>
    </w:pPr>
    <w:rPr>
      <w:rFonts w:ascii="Verdana" w:eastAsia="Times New Roman" w:hAnsi="Verdana" w:cs="Times New Roman"/>
      <w:b/>
      <w:bCs/>
      <w:kern w:val="0"/>
      <w:sz w:val="18"/>
      <w:szCs w:val="18"/>
      <w:lang w:val="fr-FR" w:eastAsia="fr-FR" w:bidi="ar-SA"/>
    </w:rPr>
  </w:style>
  <w:style w:type="paragraph" w:customStyle="1" w:styleId="conn">
    <w:name w:val="_conn"/>
    <w:basedOn w:val="Normal"/>
    <w:rsid w:val="006C520F"/>
    <w:pPr>
      <w:widowControl/>
      <w:tabs>
        <w:tab w:val="left" w:pos="360"/>
      </w:tabs>
      <w:suppressAutoHyphens w:val="0"/>
      <w:ind w:left="720" w:hanging="360"/>
    </w:pPr>
    <w:rPr>
      <w:rFonts w:ascii="Times New Roman" w:eastAsia="Times New Roman" w:hAnsi="Times New Roman" w:cs="Times New Roman"/>
      <w:b/>
      <w:kern w:val="0"/>
      <w:lang w:val="fr-FR"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mratsahi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1525</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10204</CharactersWithSpaces>
  <SharedDoc>false</SharedDoc>
  <HLinks>
    <vt:vector size="6" baseType="variant">
      <vt:variant>
        <vt:i4>917536</vt:i4>
      </vt:variant>
      <vt:variant>
        <vt:i4>0</vt:i4>
      </vt:variant>
      <vt:variant>
        <vt:i4>0</vt:i4>
      </vt:variant>
      <vt:variant>
        <vt:i4>5</vt:i4>
      </vt:variant>
      <vt:variant>
        <vt:lpwstr>mailto:samratsahil@gmail.com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knoldus</cp:lastModifiedBy>
  <cp:revision>2</cp:revision>
  <cp:lastPrinted>1601-01-01T00:00:00Z</cp:lastPrinted>
  <dcterms:created xsi:type="dcterms:W3CDTF">2020-07-22T10:54:00Z</dcterms:created>
  <dcterms:modified xsi:type="dcterms:W3CDTF">2020-07-22T10:54:00Z</dcterms:modified>
</cp:coreProperties>
</file>