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19" w:rsidRDefault="000E619D">
      <w:pPr>
        <w:jc w:val="both"/>
      </w:pPr>
      <w:r>
        <w:rPr>
          <w:rFonts w:ascii="Calibri" w:hAnsi="Calibri" w:cs="Calibri"/>
          <w:b/>
          <w:color w:val="577FFF"/>
          <w:sz w:val="30"/>
          <w:szCs w:val="30"/>
          <w:u w:val="single"/>
        </w:rPr>
        <w:t>Rahul Varshney</w:t>
      </w:r>
      <w:r>
        <w:rPr>
          <w:rFonts w:ascii="Calibri" w:hAnsi="Calibri" w:cs="Calibri"/>
          <w:noProof/>
          <w:lang w:eastAsia="en-US"/>
        </w:rPr>
        <w:drawing>
          <wp:inline distT="0" distB="0" distL="0" distR="0">
            <wp:extent cx="1523365" cy="14928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3960" cy="1493481"/>
                    </a:xfrm>
                    <a:prstGeom prst="rect">
                      <a:avLst/>
                    </a:prstGeom>
                  </pic:spPr>
                </pic:pic>
              </a:graphicData>
            </a:graphic>
          </wp:inline>
        </w:drawing>
      </w:r>
    </w:p>
    <w:p w:rsidR="00507C19" w:rsidRDefault="000E619D">
      <w:pPr>
        <w:jc w:val="both"/>
        <w:rPr>
          <w:rFonts w:ascii="Calibri" w:hAnsi="Calibri" w:cs="Calibri"/>
          <w:b/>
          <w:color w:val="577FFF"/>
          <w:sz w:val="20"/>
          <w:szCs w:val="20"/>
        </w:rPr>
      </w:pPr>
      <w:r>
        <w:rPr>
          <w:rFonts w:ascii="Calibri" w:hAnsi="Calibri" w:cs="Calibri"/>
          <w:b/>
          <w:color w:val="577FFF"/>
          <w:sz w:val="20"/>
          <w:szCs w:val="20"/>
        </w:rPr>
        <w:t>Manager EMEA Region, Managed Cloud Operations – AWS</w:t>
      </w:r>
    </w:p>
    <w:p w:rsidR="00507C19" w:rsidRDefault="000E619D">
      <w:pPr>
        <w:jc w:val="both"/>
        <w:rPr>
          <w:rFonts w:ascii="Calibri" w:hAnsi="Calibri" w:cs="Calibri"/>
          <w:b/>
          <w:color w:val="577FFF"/>
          <w:sz w:val="22"/>
          <w:szCs w:val="22"/>
        </w:rPr>
      </w:pPr>
      <w:r>
        <w:rPr>
          <w:rFonts w:ascii="Calibri" w:hAnsi="Calibri" w:cs="Calibri"/>
          <w:b/>
          <w:color w:val="577FFF"/>
          <w:sz w:val="22"/>
          <w:szCs w:val="22"/>
        </w:rPr>
        <w:t>Certified Kubernetes Application Developer (CKAD)</w:t>
      </w:r>
    </w:p>
    <w:p w:rsidR="00507C19" w:rsidRDefault="000E619D">
      <w:pPr>
        <w:jc w:val="right"/>
        <w:rPr>
          <w:rFonts w:ascii="Calibri" w:hAnsi="Calibri" w:cs="Calibri"/>
          <w:b/>
          <w:sz w:val="18"/>
          <w:szCs w:val="18"/>
        </w:rPr>
      </w:pPr>
      <w:r>
        <w:rPr>
          <w:rFonts w:ascii="Calibri" w:hAnsi="Calibri" w:cs="Calibri"/>
          <w:b/>
          <w:sz w:val="18"/>
          <w:szCs w:val="18"/>
        </w:rPr>
        <w:t>Mobile No: 9971389460, 7983136712</w:t>
      </w:r>
    </w:p>
    <w:p w:rsidR="00507C19" w:rsidRDefault="00507C19">
      <w:pPr>
        <w:jc w:val="both"/>
        <w:rPr>
          <w:rFonts w:ascii="Calibri" w:hAnsi="Calibri" w:cs="Calibri"/>
          <w:b/>
          <w:sz w:val="18"/>
          <w:szCs w:val="18"/>
        </w:rPr>
      </w:pPr>
    </w:p>
    <w:p w:rsidR="00507C19" w:rsidRDefault="000E619D">
      <w:pPr>
        <w:jc w:val="right"/>
        <w:rPr>
          <w:sz w:val="18"/>
          <w:szCs w:val="18"/>
        </w:rPr>
      </w:pPr>
      <w:r>
        <w:rPr>
          <w:rFonts w:ascii="Calibri" w:hAnsi="Calibri" w:cs="Calibri"/>
          <w:b/>
          <w:sz w:val="18"/>
          <w:szCs w:val="18"/>
        </w:rPr>
        <w:t>Address: A-403, Maxblis WhiteHouse, Sector 75, Noida</w:t>
      </w:r>
    </w:p>
    <w:p w:rsidR="00507C19" w:rsidRDefault="00507C19">
      <w:pPr>
        <w:jc w:val="both"/>
        <w:rPr>
          <w:rFonts w:ascii="Calibri" w:hAnsi="Calibri" w:cs="Calibri"/>
          <w:b/>
        </w:rPr>
      </w:pPr>
    </w:p>
    <w:p w:rsidR="00507C19" w:rsidRDefault="000E619D">
      <w:pPr>
        <w:jc w:val="both"/>
        <w:rPr>
          <w:rFonts w:ascii="Calibri" w:hAnsi="Calibri" w:cs="Calibri"/>
          <w:b/>
        </w:rPr>
      </w:pPr>
      <w:r>
        <w:rPr>
          <w:rFonts w:ascii="Calibri" w:hAnsi="Calibri" w:cs="Calibri"/>
          <w:b/>
        </w:rPr>
        <w:t>Objective:</w:t>
      </w:r>
    </w:p>
    <w:p w:rsidR="00507C19" w:rsidRDefault="000E619D">
      <w:pPr>
        <w:rPr>
          <w:rFonts w:ascii="Calibri" w:hAnsi="Calibri" w:cs="Calibri"/>
        </w:rPr>
      </w:pPr>
      <w:r>
        <w:t xml:space="preserve">Seeking a position </w:t>
      </w:r>
      <w:r>
        <w:rPr>
          <w:lang w:val="en-IN"/>
        </w:rPr>
        <w:t>for</w:t>
      </w:r>
      <w:r>
        <w:rPr>
          <w:b/>
          <w:bCs/>
          <w:lang w:val="en-IN"/>
        </w:rPr>
        <w:t xml:space="preserve">Director </w:t>
      </w:r>
      <w:r>
        <w:rPr>
          <w:b/>
          <w:bCs/>
          <w:lang w:val="en-IN"/>
        </w:rPr>
        <w:t>Technology</w:t>
      </w:r>
      <w:r>
        <w:t xml:space="preserve"> to put my learnings into use to help the business meet strategic and operational goals by identifying opportunities to deploy new technology. Possess expertise in Kubernetes, AWS Cloud, Python, Devops.</w:t>
      </w:r>
    </w:p>
    <w:p w:rsidR="00507C19" w:rsidRDefault="00507C19">
      <w:pPr>
        <w:jc w:val="both"/>
        <w:rPr>
          <w:rFonts w:ascii="Calibri" w:hAnsi="Calibri" w:cs="Calibri"/>
          <w:b/>
        </w:rPr>
      </w:pPr>
    </w:p>
    <w:p w:rsidR="00507C19" w:rsidRDefault="000E619D">
      <w:pPr>
        <w:jc w:val="both"/>
      </w:pPr>
      <w:r>
        <w:rPr>
          <w:rFonts w:ascii="Calibri" w:hAnsi="Calibri" w:cs="Calibri"/>
          <w:b/>
        </w:rPr>
        <w:t>Summary</w:t>
      </w:r>
    </w:p>
    <w:p w:rsidR="00507C19" w:rsidRDefault="000E619D">
      <w:pPr>
        <w:pStyle w:val="ListParagraph"/>
        <w:numPr>
          <w:ilvl w:val="0"/>
          <w:numId w:val="3"/>
        </w:numPr>
        <w:jc w:val="both"/>
      </w:pPr>
      <w:r>
        <w:rPr>
          <w:rFonts w:ascii="Calibri" w:hAnsi="Calibri" w:cs="Calibri"/>
        </w:rPr>
        <w:t xml:space="preserve">14 years of rich software product </w:t>
      </w:r>
      <w:r>
        <w:rPr>
          <w:rFonts w:ascii="Calibri" w:hAnsi="Calibri" w:cs="Calibri"/>
        </w:rPr>
        <w:t>industry experience with Agile methodologies.</w:t>
      </w:r>
    </w:p>
    <w:p w:rsidR="00507C19" w:rsidRDefault="000E619D">
      <w:pPr>
        <w:pStyle w:val="ListParagraph"/>
        <w:numPr>
          <w:ilvl w:val="0"/>
          <w:numId w:val="3"/>
        </w:numPr>
        <w:jc w:val="both"/>
      </w:pPr>
      <w:r>
        <w:t xml:space="preserve">Kubernetes Containerized architecture designing. </w:t>
      </w:r>
    </w:p>
    <w:p w:rsidR="00507C19" w:rsidRDefault="000E619D">
      <w:pPr>
        <w:pStyle w:val="ListParagraph"/>
        <w:numPr>
          <w:ilvl w:val="0"/>
          <w:numId w:val="3"/>
        </w:numPr>
        <w:jc w:val="both"/>
      </w:pPr>
      <w:r>
        <w:t>Designing Pods, Deployments, Network Policies, Init Containers, Ingress Rules, Side Car Pattern, Ambassador Pattern, Adapter Pattern, Taints and Toleration.</w:t>
      </w:r>
    </w:p>
    <w:p w:rsidR="00507C19" w:rsidRDefault="000E619D">
      <w:pPr>
        <w:pStyle w:val="ListParagraph"/>
        <w:numPr>
          <w:ilvl w:val="0"/>
          <w:numId w:val="3"/>
        </w:numPr>
        <w:jc w:val="both"/>
      </w:pPr>
      <w:r>
        <w:t>AWS</w:t>
      </w:r>
      <w:r>
        <w:t xml:space="preserve"> infrastructure deployment via Terraform (HashiCorp)</w:t>
      </w:r>
    </w:p>
    <w:p w:rsidR="00507C19" w:rsidRDefault="000E619D">
      <w:pPr>
        <w:pStyle w:val="ListParagraph"/>
        <w:numPr>
          <w:ilvl w:val="0"/>
          <w:numId w:val="3"/>
        </w:numPr>
        <w:jc w:val="both"/>
      </w:pPr>
      <w:r>
        <w:t>AWS Knowledge on VPC, VPC Peering, VPC Endpoints, Site to Site VPN Connectivity, Subnetting.</w:t>
      </w:r>
    </w:p>
    <w:p w:rsidR="00507C19" w:rsidRDefault="000E619D">
      <w:pPr>
        <w:pStyle w:val="ListParagraph"/>
        <w:numPr>
          <w:ilvl w:val="0"/>
          <w:numId w:val="3"/>
        </w:numPr>
        <w:jc w:val="both"/>
      </w:pPr>
      <w:r>
        <w:t>Azure Vnet, Vnet Peering, Subnetting, VPN Gateway, Bastion.</w:t>
      </w:r>
    </w:p>
    <w:p w:rsidR="00507C19" w:rsidRDefault="000E619D">
      <w:pPr>
        <w:pStyle w:val="ListParagraph"/>
        <w:numPr>
          <w:ilvl w:val="0"/>
          <w:numId w:val="3"/>
        </w:numPr>
        <w:jc w:val="both"/>
      </w:pPr>
      <w:r>
        <w:t>Working on Cloud Migration Technologies.</w:t>
      </w:r>
    </w:p>
    <w:p w:rsidR="00507C19" w:rsidRDefault="000E619D">
      <w:pPr>
        <w:pStyle w:val="ListParagraph"/>
        <w:numPr>
          <w:ilvl w:val="0"/>
          <w:numId w:val="3"/>
        </w:numPr>
        <w:jc w:val="both"/>
      </w:pPr>
      <w:r>
        <w:t>Kubernete</w:t>
      </w:r>
      <w:r>
        <w:t>s Cluster Management, Storage, Persistent Volume Claims, Logging and Monitoring.</w:t>
      </w:r>
    </w:p>
    <w:p w:rsidR="00507C19" w:rsidRDefault="000E619D">
      <w:pPr>
        <w:pStyle w:val="ListParagraph"/>
        <w:numPr>
          <w:ilvl w:val="0"/>
          <w:numId w:val="3"/>
        </w:numPr>
        <w:jc w:val="both"/>
      </w:pPr>
      <w:r>
        <w:t xml:space="preserve">Designing High Availability/ Failover / Architecture. </w:t>
      </w:r>
    </w:p>
    <w:p w:rsidR="00507C19" w:rsidRDefault="000E619D">
      <w:pPr>
        <w:pStyle w:val="ListParagraph"/>
        <w:numPr>
          <w:ilvl w:val="0"/>
          <w:numId w:val="3"/>
        </w:numPr>
        <w:jc w:val="both"/>
      </w:pPr>
      <w:r>
        <w:rPr>
          <w:rFonts w:ascii="Calibri" w:hAnsi="Calibri" w:cs="Calibri"/>
        </w:rPr>
        <w:t>Experience in CI/CD, Automation, Python, Ansible, Jenkins, AWS ,Python, ESX, VMs, Selenium, JSP, javascript, AJAX</w:t>
      </w:r>
    </w:p>
    <w:p w:rsidR="00507C19" w:rsidRDefault="000E619D">
      <w:pPr>
        <w:pStyle w:val="ListParagraph"/>
        <w:numPr>
          <w:ilvl w:val="0"/>
          <w:numId w:val="3"/>
        </w:numPr>
        <w:jc w:val="both"/>
      </w:pPr>
      <w:r>
        <w:rPr>
          <w:rFonts w:ascii="Calibri" w:hAnsi="Calibri" w:cs="Calibri"/>
        </w:rPr>
        <w:t>Worked</w:t>
      </w:r>
      <w:r>
        <w:rPr>
          <w:rFonts w:ascii="Calibri" w:hAnsi="Calibri" w:cs="Calibri"/>
        </w:rPr>
        <w:t xml:space="preserve"> on technical issues with APIs, API management, Web services (Soap / REST), Oauth, SAML, XML encryption, Virtualization of APIs, AWS Boto3 Python.</w:t>
      </w:r>
    </w:p>
    <w:p w:rsidR="00507C19" w:rsidRDefault="000E619D">
      <w:pPr>
        <w:pStyle w:val="ListParagraph"/>
        <w:numPr>
          <w:ilvl w:val="0"/>
          <w:numId w:val="3"/>
        </w:numPr>
        <w:jc w:val="both"/>
      </w:pPr>
      <w:r>
        <w:rPr>
          <w:rFonts w:ascii="Calibri" w:hAnsi="Calibri" w:cs="Calibri"/>
        </w:rPr>
        <w:t>Artificial Neural Networks (ANN), Convolution Neural Networks (CNN),Pandas,Numpy, matplotlib, Flask, Keras, S</w:t>
      </w:r>
      <w:r>
        <w:rPr>
          <w:rFonts w:ascii="Calibri" w:hAnsi="Calibri" w:cs="Calibri"/>
        </w:rPr>
        <w:t xml:space="preserve">cipy, Apriori, </w:t>
      </w:r>
    </w:p>
    <w:p w:rsidR="00507C19" w:rsidRDefault="000E619D">
      <w:pPr>
        <w:pStyle w:val="ListParagraph"/>
        <w:numPr>
          <w:ilvl w:val="0"/>
          <w:numId w:val="3"/>
        </w:numPr>
        <w:jc w:val="both"/>
      </w:pPr>
      <w:r>
        <w:rPr>
          <w:rFonts w:ascii="Calibri" w:hAnsi="Calibri" w:cs="Calibri"/>
        </w:rPr>
        <w:t>Good knowledge on AWS Solution Architect, S3, IAM, EC2,EBS Volumes, NAT, VPC, subnets, ELB, Cloudformation, Lambda, , Bastion Host, ServerLess Architecture.</w:t>
      </w:r>
    </w:p>
    <w:p w:rsidR="00507C19" w:rsidRDefault="000E619D">
      <w:pPr>
        <w:pStyle w:val="ListParagraph"/>
        <w:numPr>
          <w:ilvl w:val="0"/>
          <w:numId w:val="3"/>
        </w:numPr>
        <w:jc w:val="both"/>
      </w:pPr>
      <w:r>
        <w:rPr>
          <w:rFonts w:ascii="Calibri" w:hAnsi="Calibri" w:cs="Calibri"/>
        </w:rPr>
        <w:t>Reviewing and developing Customer Cloud Enterprise Architectures around API/B2Bi di</w:t>
      </w:r>
      <w:r>
        <w:rPr>
          <w:rFonts w:ascii="Calibri" w:hAnsi="Calibri" w:cs="Calibri"/>
        </w:rPr>
        <w:t>gitization.</w:t>
      </w:r>
    </w:p>
    <w:p w:rsidR="00507C19" w:rsidRDefault="000E619D">
      <w:pPr>
        <w:pStyle w:val="ListParagraph"/>
        <w:numPr>
          <w:ilvl w:val="0"/>
          <w:numId w:val="3"/>
        </w:numPr>
        <w:jc w:val="both"/>
      </w:pPr>
      <w:r>
        <w:rPr>
          <w:rFonts w:ascii="Calibri" w:hAnsi="Calibri" w:cs="Calibri"/>
        </w:rPr>
        <w:t>Devising technical solutions for customers to digitize their services</w:t>
      </w:r>
      <w:r>
        <w:rPr>
          <w:rFonts w:ascii="Calibri" w:hAnsi="Calibri" w:cs="Calibri"/>
          <w:lang w:val="en-IN"/>
        </w:rPr>
        <w:t>.</w:t>
      </w:r>
    </w:p>
    <w:p w:rsidR="00507C19" w:rsidRDefault="000E619D">
      <w:pPr>
        <w:pStyle w:val="ListParagraph"/>
        <w:numPr>
          <w:ilvl w:val="0"/>
          <w:numId w:val="3"/>
        </w:numPr>
        <w:jc w:val="both"/>
      </w:pPr>
      <w:r>
        <w:rPr>
          <w:rFonts w:ascii="Calibri" w:hAnsi="Calibri" w:cs="Calibri"/>
        </w:rPr>
        <w:t>Creation of policies and circuits to virtualize back-end services on.</w:t>
      </w:r>
    </w:p>
    <w:p w:rsidR="00507C19" w:rsidRDefault="000E619D">
      <w:pPr>
        <w:pStyle w:val="ListParagraph"/>
        <w:numPr>
          <w:ilvl w:val="0"/>
          <w:numId w:val="3"/>
        </w:numPr>
        <w:jc w:val="both"/>
      </w:pPr>
      <w:r>
        <w:rPr>
          <w:rFonts w:ascii="Calibri" w:hAnsi="Calibri" w:cs="Calibri"/>
        </w:rPr>
        <w:t>Creating EC2 instances, VPC, Load Balancers, EBS Volumes via Boto3 Python/AWS sdk.</w:t>
      </w:r>
    </w:p>
    <w:p w:rsidR="00507C19" w:rsidRDefault="000E619D">
      <w:pPr>
        <w:pStyle w:val="ListParagraph"/>
        <w:numPr>
          <w:ilvl w:val="0"/>
          <w:numId w:val="3"/>
        </w:numPr>
        <w:jc w:val="both"/>
      </w:pPr>
      <w:r>
        <w:rPr>
          <w:rFonts w:ascii="Calibri" w:hAnsi="Calibri" w:cs="Calibri"/>
        </w:rPr>
        <w:t xml:space="preserve">Configuring Auto </w:t>
      </w:r>
      <w:r>
        <w:rPr>
          <w:rFonts w:ascii="Calibri" w:hAnsi="Calibri" w:cs="Calibri"/>
        </w:rPr>
        <w:t>scaling in Kubernetes/AWS.</w:t>
      </w:r>
    </w:p>
    <w:p w:rsidR="00507C19" w:rsidRDefault="000E619D">
      <w:pPr>
        <w:pStyle w:val="ListParagraph"/>
        <w:numPr>
          <w:ilvl w:val="0"/>
          <w:numId w:val="3"/>
        </w:numPr>
        <w:jc w:val="both"/>
      </w:pPr>
      <w:r>
        <w:rPr>
          <w:rFonts w:ascii="Calibri" w:hAnsi="Calibri" w:cs="Calibri"/>
        </w:rPr>
        <w:t>Hands on experience on EDI Middle-ware products Integrator V2/V3, DataMapper Composer.</w:t>
      </w:r>
    </w:p>
    <w:p w:rsidR="00507C19" w:rsidRDefault="000E619D">
      <w:pPr>
        <w:pStyle w:val="ListParagraph"/>
        <w:numPr>
          <w:ilvl w:val="0"/>
          <w:numId w:val="3"/>
        </w:numPr>
        <w:jc w:val="both"/>
      </w:pPr>
      <w:r>
        <w:rPr>
          <w:rFonts w:ascii="Calibri" w:hAnsi="Calibri" w:cs="Calibri"/>
        </w:rPr>
        <w:t>Setting up of security layer on the API and virtualized services with authentication keys, OAuth, SSL and other security frameworks using  API</w:t>
      </w:r>
      <w:r>
        <w:rPr>
          <w:rFonts w:ascii="Calibri" w:hAnsi="Calibri" w:cs="Calibri"/>
        </w:rPr>
        <w:t xml:space="preserve"> Management solution.</w:t>
      </w:r>
    </w:p>
    <w:p w:rsidR="00507C19" w:rsidRDefault="000E619D">
      <w:pPr>
        <w:pStyle w:val="ListParagraph"/>
        <w:numPr>
          <w:ilvl w:val="0"/>
          <w:numId w:val="3"/>
        </w:numPr>
        <w:jc w:val="both"/>
      </w:pPr>
      <w:r>
        <w:rPr>
          <w:rFonts w:ascii="Calibri" w:hAnsi="Calibri" w:cs="Calibri"/>
        </w:rPr>
        <w:lastRenderedPageBreak/>
        <w:t>Familiar with AWS and Networking and Dockers Concepts.</w:t>
      </w:r>
    </w:p>
    <w:p w:rsidR="00507C19" w:rsidRDefault="000E619D">
      <w:pPr>
        <w:pStyle w:val="ListParagraph"/>
        <w:numPr>
          <w:ilvl w:val="0"/>
          <w:numId w:val="3"/>
        </w:numPr>
        <w:jc w:val="both"/>
      </w:pPr>
      <w:r>
        <w:rPr>
          <w:rFonts w:ascii="Calibri" w:hAnsi="Calibri" w:cs="Calibri"/>
        </w:rPr>
        <w:t>Working in Configuring Platform on AWS Cloud including API Manager, Analytics, developing Policies exposing them on  etc.</w:t>
      </w:r>
    </w:p>
    <w:p w:rsidR="00507C19" w:rsidRDefault="000E619D">
      <w:pPr>
        <w:pStyle w:val="ListParagraph"/>
        <w:numPr>
          <w:ilvl w:val="0"/>
          <w:numId w:val="3"/>
        </w:numPr>
        <w:jc w:val="both"/>
      </w:pPr>
      <w:r>
        <w:rPr>
          <w:rFonts w:ascii="Calibri" w:hAnsi="Calibri" w:cs="Calibri"/>
        </w:rPr>
        <w:t>Governing flow of data, which involves tracking, transfor</w:t>
      </w:r>
      <w:r>
        <w:rPr>
          <w:rFonts w:ascii="Calibri" w:hAnsi="Calibri" w:cs="Calibri"/>
        </w:rPr>
        <w:t>ming and transferring of data electronically (EDI Expert).</w:t>
      </w:r>
    </w:p>
    <w:p w:rsidR="00507C19" w:rsidRDefault="000E619D">
      <w:pPr>
        <w:pStyle w:val="ListParagraph"/>
        <w:numPr>
          <w:ilvl w:val="0"/>
          <w:numId w:val="3"/>
        </w:numPr>
        <w:jc w:val="both"/>
      </w:pPr>
      <w:r>
        <w:rPr>
          <w:rFonts w:ascii="Calibri" w:hAnsi="Calibri" w:cs="Calibri"/>
        </w:rPr>
        <w:t>Hands on experience on http/https, SFTP, FTP, JMS protocols.</w:t>
      </w:r>
    </w:p>
    <w:p w:rsidR="00507C19" w:rsidRDefault="000E619D">
      <w:pPr>
        <w:pStyle w:val="ListParagraph"/>
        <w:numPr>
          <w:ilvl w:val="0"/>
          <w:numId w:val="3"/>
        </w:numPr>
        <w:jc w:val="both"/>
      </w:pPr>
      <w:r>
        <w:rPr>
          <w:rFonts w:ascii="Calibri" w:hAnsi="Calibri" w:cs="Calibri"/>
        </w:rPr>
        <w:t>Knowledge on EDI formats like ANSI X12, EDIFACT, XML.</w:t>
      </w:r>
    </w:p>
    <w:p w:rsidR="00507C19" w:rsidRDefault="000E619D">
      <w:pPr>
        <w:pStyle w:val="ListParagraph"/>
        <w:numPr>
          <w:ilvl w:val="0"/>
          <w:numId w:val="3"/>
        </w:numPr>
        <w:jc w:val="both"/>
      </w:pPr>
      <w:r>
        <w:rPr>
          <w:rFonts w:ascii="Calibri" w:hAnsi="Calibri" w:cs="Calibri"/>
        </w:rPr>
        <w:t>Requirement gathering and implementation of solution on Cloud B2B – EDI</w:t>
      </w:r>
    </w:p>
    <w:p w:rsidR="00507C19" w:rsidRDefault="000E619D">
      <w:pPr>
        <w:pStyle w:val="ListParagraph"/>
        <w:numPr>
          <w:ilvl w:val="0"/>
          <w:numId w:val="3"/>
        </w:numPr>
        <w:jc w:val="both"/>
      </w:pPr>
      <w:r>
        <w:rPr>
          <w:rFonts w:ascii="Calibri" w:hAnsi="Calibri" w:cs="Calibri"/>
        </w:rPr>
        <w:t>Experience</w:t>
      </w:r>
      <w:r>
        <w:rPr>
          <w:rFonts w:ascii="Calibri" w:hAnsi="Calibri" w:cs="Calibri"/>
        </w:rPr>
        <w:t xml:space="preserve"> with writing functional design documents, troubleshooting complex EDI failures, and with unit testing methods.</w:t>
      </w:r>
    </w:p>
    <w:p w:rsidR="00507C19" w:rsidRDefault="000E619D">
      <w:pPr>
        <w:pStyle w:val="ListParagraph"/>
        <w:numPr>
          <w:ilvl w:val="0"/>
          <w:numId w:val="3"/>
        </w:numPr>
        <w:jc w:val="both"/>
      </w:pPr>
      <w:r>
        <w:rPr>
          <w:rFonts w:ascii="Calibri" w:hAnsi="Calibri" w:cs="Calibri"/>
        </w:rPr>
        <w:t>Experience with ANSI X12 standards, including Order and Financial series documents such as 850, 855, 856, 810 and others.</w:t>
      </w:r>
    </w:p>
    <w:p w:rsidR="00507C19" w:rsidRDefault="000E619D">
      <w:pPr>
        <w:pStyle w:val="ListParagraph"/>
        <w:numPr>
          <w:ilvl w:val="0"/>
          <w:numId w:val="3"/>
        </w:numPr>
        <w:jc w:val="both"/>
      </w:pPr>
      <w:r>
        <w:rPr>
          <w:rFonts w:ascii="Calibri" w:hAnsi="Calibri" w:cs="Calibri"/>
        </w:rPr>
        <w:t>Experience EDIFACT sta</w:t>
      </w:r>
      <w:r>
        <w:rPr>
          <w:rFonts w:ascii="Calibri" w:hAnsi="Calibri" w:cs="Calibri"/>
        </w:rPr>
        <w:t>ndards including Order and Financial series documents such as ORDERS, ORDRSP, DESADV, INVOIC and others</w:t>
      </w:r>
    </w:p>
    <w:p w:rsidR="00507C19" w:rsidRDefault="000E619D">
      <w:pPr>
        <w:pStyle w:val="ListParagraph"/>
        <w:numPr>
          <w:ilvl w:val="0"/>
          <w:numId w:val="3"/>
        </w:numPr>
        <w:jc w:val="both"/>
      </w:pPr>
      <w:r>
        <w:rPr>
          <w:rFonts w:ascii="Calibri" w:hAnsi="Calibri" w:cs="Calibri"/>
        </w:rPr>
        <w:t>Customer Relationship Management using SalesForce, PeopleSoft.</w:t>
      </w:r>
    </w:p>
    <w:p w:rsidR="00507C19" w:rsidRDefault="000E619D">
      <w:pPr>
        <w:pStyle w:val="ListParagraph"/>
        <w:numPr>
          <w:ilvl w:val="0"/>
          <w:numId w:val="3"/>
        </w:numPr>
        <w:jc w:val="both"/>
      </w:pPr>
      <w:r>
        <w:rPr>
          <w:rFonts w:ascii="Calibri" w:hAnsi="Calibri" w:cs="Calibri"/>
        </w:rPr>
        <w:t xml:space="preserve">Incident Management/Case Management for run activities and ensuring SLA adherence. </w:t>
      </w:r>
    </w:p>
    <w:p w:rsidR="00507C19" w:rsidRDefault="000E619D">
      <w:pPr>
        <w:pStyle w:val="ListParagraph"/>
        <w:numPr>
          <w:ilvl w:val="0"/>
          <w:numId w:val="3"/>
        </w:numPr>
        <w:jc w:val="both"/>
      </w:pPr>
      <w:r>
        <w:rPr>
          <w:rFonts w:ascii="Calibri" w:hAnsi="Calibri" w:cs="Calibri"/>
        </w:rPr>
        <w:t>Versi</w:t>
      </w:r>
      <w:r>
        <w:rPr>
          <w:rFonts w:ascii="Calibri" w:hAnsi="Calibri" w:cs="Calibri"/>
        </w:rPr>
        <w:t xml:space="preserve">onOne for agile methodology. </w:t>
      </w:r>
    </w:p>
    <w:p w:rsidR="00507C19" w:rsidRDefault="000E619D">
      <w:pPr>
        <w:pStyle w:val="ListParagraph"/>
        <w:numPr>
          <w:ilvl w:val="0"/>
          <w:numId w:val="3"/>
        </w:numPr>
        <w:jc w:val="both"/>
      </w:pPr>
      <w:r>
        <w:rPr>
          <w:rFonts w:ascii="Calibri" w:hAnsi="Calibri" w:cs="Calibri"/>
        </w:rPr>
        <w:t>Work and build applications around 3-tier architecture.</w:t>
      </w:r>
    </w:p>
    <w:p w:rsidR="00507C19" w:rsidRDefault="000E619D">
      <w:pPr>
        <w:pStyle w:val="ListParagraph"/>
        <w:numPr>
          <w:ilvl w:val="0"/>
          <w:numId w:val="3"/>
        </w:numPr>
        <w:jc w:val="both"/>
      </w:pPr>
      <w:r>
        <w:rPr>
          <w:rFonts w:ascii="Calibri" w:hAnsi="Calibri" w:cs="Calibri"/>
        </w:rPr>
        <w:t>Responsible for all the patching activities related to Integrator.</w:t>
      </w:r>
    </w:p>
    <w:p w:rsidR="00507C19" w:rsidRDefault="000E619D">
      <w:pPr>
        <w:pStyle w:val="ListParagraph"/>
        <w:numPr>
          <w:ilvl w:val="0"/>
          <w:numId w:val="3"/>
        </w:numPr>
        <w:jc w:val="both"/>
        <w:rPr>
          <w:b/>
        </w:rPr>
      </w:pPr>
      <w:r>
        <w:rPr>
          <w:rFonts w:ascii="Calibri" w:hAnsi="Calibri" w:cs="Calibri"/>
          <w:b/>
        </w:rPr>
        <w:t>Certification ITILv3, ISTQB, CKAD ( Certified Kubernetes Application Developer)</w:t>
      </w:r>
    </w:p>
    <w:p w:rsidR="00507C19" w:rsidRDefault="00507C19">
      <w:pPr>
        <w:pStyle w:val="ListParagraph"/>
        <w:jc w:val="both"/>
        <w:rPr>
          <w:rFonts w:ascii="Calibri" w:hAnsi="Calibri" w:cs="Calibri"/>
        </w:rPr>
      </w:pPr>
    </w:p>
    <w:p w:rsidR="00507C19" w:rsidRDefault="00507C19">
      <w:pPr>
        <w:widowControl w:val="0"/>
        <w:autoSpaceDE w:val="0"/>
        <w:jc w:val="both"/>
        <w:rPr>
          <w:rFonts w:ascii="Calibri" w:hAnsi="Calibri" w:cs="Calibri"/>
          <w:bCs/>
        </w:rPr>
      </w:pPr>
    </w:p>
    <w:p w:rsidR="00507C19" w:rsidRDefault="000E619D">
      <w:pPr>
        <w:widowControl w:val="0"/>
        <w:autoSpaceDE w:val="0"/>
        <w:jc w:val="both"/>
      </w:pPr>
      <w:r>
        <w:rPr>
          <w:rFonts w:ascii="Calibri" w:hAnsi="Calibri" w:cs="Calibri"/>
          <w:b/>
          <w:bCs/>
        </w:rPr>
        <w:t>Technical Skills</w:t>
      </w:r>
    </w:p>
    <w:p w:rsidR="00507C19" w:rsidRDefault="00507C19">
      <w:pPr>
        <w:widowControl w:val="0"/>
        <w:autoSpaceDE w:val="0"/>
        <w:jc w:val="both"/>
        <w:rPr>
          <w:rFonts w:ascii="Calibri" w:hAnsi="Calibri" w:cs="Calibri"/>
          <w:b/>
          <w:bCs/>
        </w:rPr>
      </w:pPr>
    </w:p>
    <w:tbl>
      <w:tblPr>
        <w:tblStyle w:val="GridTable2Accent1"/>
        <w:tblW w:w="0" w:type="auto"/>
        <w:tblLayout w:type="fixed"/>
        <w:tblLook w:val="04A0"/>
      </w:tblPr>
      <w:tblGrid>
        <w:gridCol w:w="3175"/>
        <w:gridCol w:w="5711"/>
      </w:tblGrid>
      <w:tr w:rsidR="00507C19" w:rsidTr="00507C19">
        <w:trPr>
          <w:cnfStyle w:val="100000000000"/>
        </w:trPr>
        <w:tc>
          <w:tcPr>
            <w:cnfStyle w:val="001000000000"/>
            <w:tcW w:w="3175" w:type="dxa"/>
            <w:shd w:val="clear" w:color="auto" w:fill="D9E2F3" w:themeFill="accent1" w:themeFillTint="33"/>
          </w:tcPr>
          <w:p w:rsidR="00507C19" w:rsidRDefault="000E619D">
            <w:pPr>
              <w:jc w:val="both"/>
            </w:pPr>
            <w:r>
              <w:rPr>
                <w:rFonts w:ascii="Calibri" w:hAnsi="Calibri" w:cs="Calibri"/>
                <w:spacing w:val="14"/>
              </w:rPr>
              <w:t>Languages</w:t>
            </w:r>
          </w:p>
        </w:tc>
        <w:tc>
          <w:tcPr>
            <w:tcW w:w="5711" w:type="dxa"/>
            <w:shd w:val="clear" w:color="auto" w:fill="D9E2F3" w:themeFill="accent1" w:themeFillTint="33"/>
          </w:tcPr>
          <w:p w:rsidR="00507C19" w:rsidRDefault="000E619D">
            <w:pPr>
              <w:jc w:val="both"/>
              <w:cnfStyle w:val="100000000000"/>
            </w:pPr>
            <w:r>
              <w:rPr>
                <w:rFonts w:ascii="Calibri" w:hAnsi="Calibri" w:cs="Calibri"/>
                <w:spacing w:val="10"/>
              </w:rPr>
              <w:t>Core Java, Python, Unix , Java script</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Frameworks</w:t>
            </w:r>
          </w:p>
        </w:tc>
        <w:tc>
          <w:tcPr>
            <w:tcW w:w="5711" w:type="dxa"/>
          </w:tcPr>
          <w:p w:rsidR="00507C19" w:rsidRDefault="000E619D">
            <w:pPr>
              <w:jc w:val="both"/>
              <w:cnfStyle w:val="000000000000"/>
            </w:pPr>
            <w:r>
              <w:rPr>
                <w:rFonts w:ascii="Calibri" w:hAnsi="Calibri" w:cs="Calibri"/>
                <w:spacing w:val="10"/>
              </w:rPr>
              <w:t>Unix Shell Scripting, , AWS Lambda, XML</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Databases</w:t>
            </w:r>
          </w:p>
        </w:tc>
        <w:tc>
          <w:tcPr>
            <w:tcW w:w="5711" w:type="dxa"/>
            <w:shd w:val="clear" w:color="auto" w:fill="D9E2F3" w:themeFill="accent1" w:themeFillTint="33"/>
          </w:tcPr>
          <w:p w:rsidR="00507C19" w:rsidRDefault="000E619D">
            <w:pPr>
              <w:jc w:val="both"/>
              <w:cnfStyle w:val="000000000000"/>
            </w:pPr>
            <w:r>
              <w:rPr>
                <w:rFonts w:ascii="Calibri" w:hAnsi="Calibri" w:cs="Calibri"/>
                <w:spacing w:val="10"/>
              </w:rPr>
              <w:t>MySQL</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Operating System</w:t>
            </w:r>
          </w:p>
        </w:tc>
        <w:tc>
          <w:tcPr>
            <w:tcW w:w="5711" w:type="dxa"/>
          </w:tcPr>
          <w:p w:rsidR="00507C19" w:rsidRDefault="000E619D">
            <w:pPr>
              <w:jc w:val="both"/>
              <w:cnfStyle w:val="000000000000"/>
            </w:pPr>
            <w:r>
              <w:rPr>
                <w:rFonts w:ascii="Calibri" w:hAnsi="Calibri" w:cs="Calibri"/>
                <w:spacing w:val="10"/>
              </w:rPr>
              <w:t>Linux, Unix</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Cloud</w:t>
            </w:r>
          </w:p>
        </w:tc>
        <w:tc>
          <w:tcPr>
            <w:tcW w:w="5711" w:type="dxa"/>
            <w:shd w:val="clear" w:color="auto" w:fill="D9E2F3" w:themeFill="accent1" w:themeFillTint="33"/>
          </w:tcPr>
          <w:p w:rsidR="00507C19" w:rsidRDefault="000E619D">
            <w:pPr>
              <w:jc w:val="both"/>
              <w:cnfStyle w:val="000000000000"/>
            </w:pPr>
            <w:r>
              <w:rPr>
                <w:rFonts w:ascii="Calibri" w:hAnsi="Calibri" w:cs="Calibri"/>
                <w:spacing w:val="10"/>
              </w:rPr>
              <w:t xml:space="preserve">AWS, Azure, GCP </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 xml:space="preserve">Cloud Tools </w:t>
            </w:r>
          </w:p>
        </w:tc>
        <w:tc>
          <w:tcPr>
            <w:tcW w:w="5711" w:type="dxa"/>
          </w:tcPr>
          <w:p w:rsidR="00507C19" w:rsidRDefault="000E619D">
            <w:pPr>
              <w:jc w:val="both"/>
              <w:cnfStyle w:val="000000000000"/>
            </w:pPr>
            <w:r>
              <w:rPr>
                <w:rFonts w:ascii="Calibri" w:hAnsi="Calibri" w:cs="Calibri"/>
                <w:spacing w:val="10"/>
              </w:rPr>
              <w:t>Docker, FluentD, Grafana, Zuul, Consul, Kong, Vault, Docker, Kubernetes</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Build Tool</w:t>
            </w:r>
          </w:p>
        </w:tc>
        <w:tc>
          <w:tcPr>
            <w:tcW w:w="5711" w:type="dxa"/>
            <w:shd w:val="clear" w:color="auto" w:fill="D9E2F3" w:themeFill="accent1" w:themeFillTint="33"/>
          </w:tcPr>
          <w:p w:rsidR="00507C19" w:rsidRDefault="000E619D">
            <w:pPr>
              <w:jc w:val="both"/>
              <w:cnfStyle w:val="000000000000"/>
            </w:pPr>
            <w:r>
              <w:rPr>
                <w:rFonts w:ascii="Calibri" w:hAnsi="Calibri" w:cs="Calibri"/>
                <w:spacing w:val="10"/>
              </w:rPr>
              <w:t>Jenkins, Ansible</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Protocols</w:t>
            </w:r>
          </w:p>
        </w:tc>
        <w:tc>
          <w:tcPr>
            <w:tcW w:w="5711" w:type="dxa"/>
          </w:tcPr>
          <w:p w:rsidR="00507C19" w:rsidRDefault="000E619D">
            <w:pPr>
              <w:jc w:val="both"/>
              <w:cnfStyle w:val="000000000000"/>
            </w:pPr>
            <w:r>
              <w:rPr>
                <w:rFonts w:ascii="Calibri" w:hAnsi="Calibri" w:cs="Calibri"/>
                <w:spacing w:val="10"/>
              </w:rPr>
              <w:t>FTP(S), SFTP, HTTP(S), SMTP, SSH</w:t>
            </w:r>
          </w:p>
        </w:tc>
      </w:tr>
      <w:tr w:rsidR="00507C19" w:rsidTr="00507C19">
        <w:tc>
          <w:tcPr>
            <w:cnfStyle w:val="001000000000"/>
            <w:tcW w:w="3175" w:type="dxa"/>
            <w:shd w:val="clear" w:color="auto" w:fill="D9E2F3" w:themeFill="accent1" w:themeFillTint="33"/>
          </w:tcPr>
          <w:p w:rsidR="00507C19" w:rsidRDefault="000E619D">
            <w:pPr>
              <w:jc w:val="both"/>
            </w:pPr>
            <w:r>
              <w:rPr>
                <w:rFonts w:ascii="Calibri" w:hAnsi="Calibri" w:cs="Calibri"/>
                <w:spacing w:val="14"/>
              </w:rPr>
              <w:t>Tools</w:t>
            </w:r>
          </w:p>
        </w:tc>
        <w:tc>
          <w:tcPr>
            <w:tcW w:w="5711" w:type="dxa"/>
            <w:shd w:val="clear" w:color="auto" w:fill="D9E2F3" w:themeFill="accent1" w:themeFillTint="33"/>
          </w:tcPr>
          <w:p w:rsidR="00507C19" w:rsidRDefault="000E619D">
            <w:pPr>
              <w:jc w:val="both"/>
              <w:cnfStyle w:val="000000000000"/>
            </w:pPr>
            <w:r>
              <w:rPr>
                <w:rFonts w:ascii="Calibri" w:hAnsi="Calibri" w:cs="Calibri"/>
                <w:spacing w:val="10"/>
              </w:rPr>
              <w:t xml:space="preserve"> B2Bi Interchange JIRA, GIT, SVN, SonarQube</w:t>
            </w:r>
          </w:p>
        </w:tc>
      </w:tr>
    </w:tbl>
    <w:p w:rsidR="00507C19" w:rsidRDefault="00507C19">
      <w:pPr>
        <w:widowControl w:val="0"/>
        <w:autoSpaceDE w:val="0"/>
        <w:jc w:val="both"/>
        <w:rPr>
          <w:rFonts w:ascii="Calibri" w:hAnsi="Calibri" w:cs="Calibri"/>
          <w:b/>
        </w:rPr>
      </w:pPr>
    </w:p>
    <w:p w:rsidR="00507C19" w:rsidRDefault="000E619D">
      <w:pPr>
        <w:widowControl w:val="0"/>
        <w:autoSpaceDE w:val="0"/>
        <w:jc w:val="both"/>
      </w:pPr>
      <w:r>
        <w:rPr>
          <w:rFonts w:ascii="Calibri" w:hAnsi="Calibri" w:cs="Calibri"/>
          <w:b/>
        </w:rPr>
        <w:t>Academic Record</w:t>
      </w:r>
    </w:p>
    <w:p w:rsidR="00507C19" w:rsidRDefault="000E619D">
      <w:pPr>
        <w:pStyle w:val="ListParagraph"/>
        <w:widowControl w:val="0"/>
        <w:numPr>
          <w:ilvl w:val="0"/>
          <w:numId w:val="4"/>
        </w:numPr>
        <w:autoSpaceDE w:val="0"/>
        <w:jc w:val="both"/>
      </w:pPr>
      <w:r>
        <w:rPr>
          <w:rFonts w:ascii="Calibri" w:hAnsi="Calibri" w:cs="Calibri"/>
          <w:bCs/>
        </w:rPr>
        <w:t>Bachelor of Technology (Computer Science) from Moradabad Institute of Technology, Moradabad 2002-06</w:t>
      </w:r>
    </w:p>
    <w:p w:rsidR="00507C19" w:rsidRDefault="00507C19">
      <w:pPr>
        <w:widowControl w:val="0"/>
        <w:autoSpaceDE w:val="0"/>
        <w:jc w:val="both"/>
        <w:rPr>
          <w:rFonts w:ascii="Calibri" w:hAnsi="Calibri" w:cs="Calibri"/>
          <w:b/>
          <w:bCs/>
        </w:rPr>
      </w:pPr>
    </w:p>
    <w:p w:rsidR="00507C19" w:rsidRDefault="000E619D">
      <w:pPr>
        <w:widowControl w:val="0"/>
        <w:autoSpaceDE w:val="0"/>
        <w:jc w:val="both"/>
      </w:pPr>
      <w:r>
        <w:rPr>
          <w:rFonts w:ascii="Calibri" w:hAnsi="Calibri" w:cs="Calibri"/>
          <w:b/>
          <w:bCs/>
        </w:rPr>
        <w:t xml:space="preserve">Work </w:t>
      </w:r>
      <w:r>
        <w:rPr>
          <w:rFonts w:ascii="Calibri" w:hAnsi="Calibri" w:cs="Calibri"/>
          <w:b/>
          <w:bCs/>
        </w:rPr>
        <w:t>Experience</w:t>
      </w:r>
    </w:p>
    <w:p w:rsidR="00507C19" w:rsidRDefault="000E619D">
      <w:pPr>
        <w:jc w:val="both"/>
      </w:pPr>
      <w:r>
        <w:rPr>
          <w:rFonts w:ascii="Calibri" w:hAnsi="Calibri" w:cs="Calibri"/>
          <w:bCs/>
        </w:rPr>
        <w:t xml:space="preserve">Working as </w:t>
      </w:r>
      <w:r>
        <w:rPr>
          <w:rFonts w:ascii="Calibri" w:hAnsi="Calibri" w:cs="Calibri"/>
          <w:b/>
          <w:bCs/>
        </w:rPr>
        <w:t>Manager EMEA, Managed Cloud Operations(AWS)</w:t>
      </w:r>
      <w:r>
        <w:rPr>
          <w:rFonts w:ascii="Calibri" w:hAnsi="Calibri" w:cs="Calibri"/>
          <w:bCs/>
        </w:rPr>
        <w:t xml:space="preserve"> with</w:t>
      </w:r>
      <w:r>
        <w:rPr>
          <w:rFonts w:ascii="Calibri" w:hAnsi="Calibri" w:cs="Calibri"/>
          <w:b/>
          <w:bCs/>
        </w:rPr>
        <w:t xml:space="preserve"> Sopra Steria</w:t>
      </w:r>
      <w:r>
        <w:rPr>
          <w:rFonts w:ascii="Calibri" w:hAnsi="Calibri" w:cs="Calibri"/>
          <w:bCs/>
        </w:rPr>
        <w:t>, Noida since June 2007.</w:t>
      </w:r>
    </w:p>
    <w:p w:rsidR="00507C19" w:rsidRDefault="00507C19">
      <w:pPr>
        <w:pStyle w:val="ListParagraph"/>
        <w:spacing w:line="240" w:lineRule="atLeast"/>
        <w:ind w:left="1080"/>
        <w:jc w:val="both"/>
        <w:rPr>
          <w:rFonts w:ascii="Calibri" w:hAnsi="Calibri" w:cs="Calibri"/>
          <w:b/>
          <w:bCs/>
        </w:rPr>
      </w:pPr>
    </w:p>
    <w:p w:rsidR="00507C19" w:rsidRDefault="00507C19">
      <w:pPr>
        <w:tabs>
          <w:tab w:val="right" w:pos="9000"/>
        </w:tabs>
        <w:jc w:val="both"/>
        <w:rPr>
          <w:rFonts w:ascii="Calibri" w:hAnsi="Calibri" w:cs="Calibri"/>
          <w:b/>
        </w:rPr>
      </w:pPr>
    </w:p>
    <w:p w:rsidR="00507C19" w:rsidRDefault="00507C19">
      <w:pPr>
        <w:tabs>
          <w:tab w:val="right" w:pos="9000"/>
        </w:tabs>
        <w:jc w:val="both"/>
        <w:rPr>
          <w:rFonts w:ascii="Calibri" w:hAnsi="Calibri" w:cs="Calibri"/>
          <w:b/>
        </w:rPr>
      </w:pPr>
    </w:p>
    <w:p w:rsidR="00507C19" w:rsidRDefault="00507C19">
      <w:pPr>
        <w:tabs>
          <w:tab w:val="right" w:pos="9000"/>
        </w:tabs>
        <w:jc w:val="both"/>
        <w:rPr>
          <w:rFonts w:ascii="Calibri" w:hAnsi="Calibri" w:cs="Calibri"/>
          <w:b/>
        </w:rPr>
      </w:pPr>
    </w:p>
    <w:p w:rsidR="00507C19" w:rsidRDefault="00507C19">
      <w:pPr>
        <w:tabs>
          <w:tab w:val="right" w:pos="9000"/>
        </w:tabs>
        <w:jc w:val="both"/>
        <w:rPr>
          <w:rFonts w:ascii="Calibri" w:hAnsi="Calibri" w:cs="Calibri"/>
          <w:b/>
        </w:rPr>
      </w:pPr>
    </w:p>
    <w:p w:rsidR="00507C19" w:rsidRDefault="000E619D">
      <w:pPr>
        <w:tabs>
          <w:tab w:val="right" w:pos="9000"/>
        </w:tabs>
        <w:jc w:val="both"/>
        <w:rPr>
          <w:rFonts w:ascii="Calibri" w:hAnsi="Calibri" w:cs="Calibri"/>
          <w:b/>
        </w:rPr>
      </w:pPr>
      <w:r>
        <w:rPr>
          <w:rFonts w:ascii="Calibri" w:hAnsi="Calibri" w:cs="Calibri"/>
          <w:b/>
        </w:rPr>
        <w:t xml:space="preserve">Illustrative Projects &amp; Responsibilities </w:t>
      </w:r>
    </w:p>
    <w:p w:rsidR="00507C19" w:rsidRDefault="000E619D">
      <w:pPr>
        <w:tabs>
          <w:tab w:val="right" w:pos="9000"/>
        </w:tabs>
        <w:jc w:val="both"/>
        <w:rPr>
          <w:rFonts w:ascii="Calibri" w:eastAsia="Bookman Old Style" w:hAnsi="Calibri" w:cs="Calibri"/>
          <w:b/>
        </w:rPr>
      </w:pPr>
      <w:r>
        <w:rPr>
          <w:rFonts w:ascii="Calibri" w:eastAsia="Bookman Old Style" w:hAnsi="Calibri" w:cs="Calibri"/>
          <w:b/>
        </w:rPr>
        <w:t>Project Title: Handling AWS Cloud Project.</w:t>
      </w:r>
    </w:p>
    <w:p w:rsidR="00507C19" w:rsidRDefault="000E619D">
      <w:pPr>
        <w:spacing w:line="230" w:lineRule="auto"/>
      </w:pPr>
      <w:r>
        <w:rPr>
          <w:rFonts w:ascii="Calibri" w:eastAsia="Bookman Old Style" w:hAnsi="Calibri" w:cs="Calibri"/>
          <w:b/>
        </w:rPr>
        <w:t>Employer: Sopra Steria</w:t>
      </w:r>
    </w:p>
    <w:p w:rsidR="00507C19" w:rsidRDefault="000E619D">
      <w:pPr>
        <w:tabs>
          <w:tab w:val="right" w:pos="9000"/>
        </w:tabs>
        <w:jc w:val="both"/>
        <w:rPr>
          <w:rFonts w:ascii="Calibri" w:eastAsia="Bookman Old Style" w:hAnsi="Calibri" w:cs="Calibri"/>
          <w:b/>
        </w:rPr>
      </w:pPr>
      <w:r>
        <w:rPr>
          <w:rFonts w:ascii="Calibri" w:eastAsia="Bookman Old Style" w:hAnsi="Calibri" w:cs="Calibri"/>
          <w:b/>
        </w:rPr>
        <w:t xml:space="preserve">Customer: Multiple External Public </w:t>
      </w:r>
      <w:r>
        <w:rPr>
          <w:rFonts w:ascii="Calibri" w:eastAsia="Bookman Old Style" w:hAnsi="Calibri" w:cs="Calibri"/>
          <w:b/>
        </w:rPr>
        <w:t>and Private Customers.</w:t>
      </w:r>
    </w:p>
    <w:p w:rsidR="00507C19" w:rsidRDefault="000E619D">
      <w:pPr>
        <w:tabs>
          <w:tab w:val="right" w:pos="9000"/>
        </w:tabs>
        <w:jc w:val="both"/>
        <w:rPr>
          <w:rFonts w:ascii="Calibri" w:eastAsia="Bookman Old Style" w:hAnsi="Calibri" w:cs="Calibri"/>
          <w:b/>
        </w:rPr>
      </w:pPr>
      <w:r>
        <w:rPr>
          <w:rFonts w:ascii="Calibri" w:eastAsia="Bookman Old Style" w:hAnsi="Calibri" w:cs="Calibri"/>
          <w:b/>
        </w:rPr>
        <w:t>Environment: AWS/Kubernetes.</w:t>
      </w:r>
    </w:p>
    <w:p w:rsidR="00507C19" w:rsidRDefault="00507C19">
      <w:pPr>
        <w:tabs>
          <w:tab w:val="right" w:pos="9000"/>
        </w:tabs>
        <w:jc w:val="both"/>
        <w:rPr>
          <w:rFonts w:ascii="Calibri" w:hAnsi="Calibri" w:cs="Calibri"/>
          <w:b/>
        </w:rPr>
      </w:pPr>
    </w:p>
    <w:p w:rsidR="00507C19" w:rsidRDefault="000E619D">
      <w:pPr>
        <w:spacing w:line="0" w:lineRule="atLeast"/>
        <w:ind w:left="1420" w:hanging="1426"/>
        <w:rPr>
          <w:rFonts w:ascii="Calibri" w:eastAsia="Bookman Old Style" w:hAnsi="Calibri" w:cs="Calibri"/>
        </w:rPr>
      </w:pPr>
      <w:r>
        <w:rPr>
          <w:rFonts w:ascii="Calibri" w:eastAsia="Bookman Old Style" w:hAnsi="Calibri" w:cs="Calibri"/>
          <w:b/>
        </w:rPr>
        <w:t>Description</w:t>
      </w:r>
      <w:r>
        <w:rPr>
          <w:rFonts w:ascii="Calibri" w:hAnsi="Calibri" w:cs="Calibri"/>
        </w:rPr>
        <w:t>:</w:t>
      </w:r>
      <w:r>
        <w:rPr>
          <w:rFonts w:ascii="Calibri" w:eastAsia="Bookman Old Style" w:hAnsi="Calibri" w:cs="Calibri"/>
          <w:lang w:val="en-IN"/>
        </w:rPr>
        <w:t xml:space="preserve">Sopra handles </w:t>
      </w:r>
      <w:r>
        <w:rPr>
          <w:rFonts w:ascii="Calibri" w:eastAsia="Bookman Old Style" w:hAnsi="Calibri" w:cs="Calibri"/>
        </w:rPr>
        <w:t xml:space="preserve">AWS and Azure Cloud projects for their products which they sold in the global market (EMEA, APAC, US). </w:t>
      </w:r>
      <w:r>
        <w:rPr>
          <w:rFonts w:ascii="Calibri" w:eastAsia="Bookman Old Style" w:hAnsi="Calibri" w:cs="Calibri"/>
          <w:lang w:val="en-IN"/>
        </w:rPr>
        <w:t>P</w:t>
      </w:r>
      <w:r>
        <w:rPr>
          <w:rFonts w:ascii="Calibri" w:eastAsia="Bookman Old Style" w:hAnsi="Calibri" w:cs="Calibri"/>
        </w:rPr>
        <w:t xml:space="preserve">roducts has to be onboarded, upgraded, and have run time operations </w:t>
      </w:r>
      <w:r>
        <w:rPr>
          <w:rFonts w:ascii="Calibri" w:eastAsia="Bookman Old Style" w:hAnsi="Calibri" w:cs="Calibri"/>
        </w:rPr>
        <w:t>activities to be handled, right from the provisioning of environment and handing over the systems to customers, thereafter, handling operation and upgrade activities for these customers. All infrastructure related activities are handled via this project.</w:t>
      </w:r>
    </w:p>
    <w:p w:rsidR="00507C19" w:rsidRDefault="00507C19">
      <w:pPr>
        <w:spacing w:line="230" w:lineRule="auto"/>
        <w:rPr>
          <w:rFonts w:ascii="Calibri" w:eastAsia="Bookman Old Style" w:hAnsi="Calibri" w:cs="Calibri"/>
          <w:b/>
        </w:rPr>
      </w:pPr>
    </w:p>
    <w:p w:rsidR="00507C19" w:rsidRDefault="00507C19">
      <w:pPr>
        <w:spacing w:line="230" w:lineRule="auto"/>
        <w:rPr>
          <w:rFonts w:ascii="Calibri" w:eastAsia="Bookman Old Style" w:hAnsi="Calibri" w:cs="Calibri"/>
          <w:b/>
        </w:rPr>
      </w:pP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ind w:right="1240"/>
      </w:pPr>
      <w:r>
        <w:t>Onboarding of New Customers.</w:t>
      </w:r>
    </w:p>
    <w:p w:rsidR="00507C19" w:rsidRDefault="000E619D">
      <w:pPr>
        <w:numPr>
          <w:ilvl w:val="0"/>
          <w:numId w:val="5"/>
        </w:numPr>
        <w:spacing w:line="264" w:lineRule="auto"/>
        <w:ind w:right="1240"/>
      </w:pPr>
      <w:r>
        <w:t>Provisioning of Environment AWS.</w:t>
      </w:r>
    </w:p>
    <w:p w:rsidR="00507C19" w:rsidRDefault="000E619D">
      <w:pPr>
        <w:numPr>
          <w:ilvl w:val="0"/>
          <w:numId w:val="5"/>
        </w:numPr>
        <w:spacing w:line="264" w:lineRule="auto"/>
        <w:ind w:right="1240"/>
      </w:pPr>
      <w:r>
        <w:t>Designing Kubernetes Architecture.</w:t>
      </w:r>
    </w:p>
    <w:p w:rsidR="00507C19" w:rsidRDefault="000E619D">
      <w:pPr>
        <w:numPr>
          <w:ilvl w:val="0"/>
          <w:numId w:val="5"/>
        </w:numPr>
        <w:spacing w:line="264" w:lineRule="auto"/>
        <w:ind w:right="1240"/>
      </w:pPr>
      <w:r>
        <w:t>Handing over the running environment to customer.</w:t>
      </w:r>
    </w:p>
    <w:p w:rsidR="00507C19" w:rsidRDefault="000E619D">
      <w:pPr>
        <w:numPr>
          <w:ilvl w:val="0"/>
          <w:numId w:val="5"/>
        </w:numPr>
        <w:spacing w:line="264" w:lineRule="auto"/>
        <w:ind w:right="1240"/>
      </w:pPr>
      <w:r>
        <w:t>To keep the environment up to date by handling Upgrade Activities of platform.</w:t>
      </w:r>
    </w:p>
    <w:p w:rsidR="00507C19" w:rsidRDefault="000E619D">
      <w:pPr>
        <w:numPr>
          <w:ilvl w:val="0"/>
          <w:numId w:val="5"/>
        </w:numPr>
        <w:spacing w:line="264" w:lineRule="auto"/>
        <w:ind w:right="1240"/>
      </w:pPr>
      <w:r>
        <w:t xml:space="preserve">Operation </w:t>
      </w:r>
      <w:r>
        <w:t>Activities.</w:t>
      </w:r>
    </w:p>
    <w:p w:rsidR="00507C19" w:rsidRDefault="000E619D">
      <w:pPr>
        <w:numPr>
          <w:ilvl w:val="0"/>
          <w:numId w:val="5"/>
        </w:numPr>
        <w:spacing w:line="264" w:lineRule="auto"/>
        <w:ind w:right="1240"/>
      </w:pPr>
      <w:r>
        <w:t>Patching Activities.</w:t>
      </w:r>
    </w:p>
    <w:p w:rsidR="00507C19" w:rsidRDefault="000E619D">
      <w:pPr>
        <w:numPr>
          <w:ilvl w:val="0"/>
          <w:numId w:val="5"/>
        </w:numPr>
        <w:spacing w:line="264" w:lineRule="auto"/>
        <w:ind w:right="1240"/>
      </w:pPr>
      <w:r>
        <w:t>Managing Alert system for all customers.</w:t>
      </w:r>
    </w:p>
    <w:p w:rsidR="00507C19" w:rsidRDefault="000E619D">
      <w:pPr>
        <w:numPr>
          <w:ilvl w:val="0"/>
          <w:numId w:val="5"/>
        </w:numPr>
        <w:spacing w:line="264" w:lineRule="auto"/>
        <w:ind w:right="1240"/>
      </w:pPr>
      <w:r>
        <w:t>Handling pre/post customer queries.</w:t>
      </w:r>
    </w:p>
    <w:p w:rsidR="00507C19" w:rsidRDefault="000E619D">
      <w:pPr>
        <w:numPr>
          <w:ilvl w:val="0"/>
          <w:numId w:val="5"/>
        </w:numPr>
        <w:spacing w:line="264" w:lineRule="auto"/>
        <w:ind w:right="1240"/>
      </w:pPr>
      <w:r>
        <w:t>Working with On-prem customer to bring them on Cloud.</w:t>
      </w:r>
    </w:p>
    <w:p w:rsidR="00507C19" w:rsidRDefault="000E619D">
      <w:pPr>
        <w:numPr>
          <w:ilvl w:val="0"/>
          <w:numId w:val="5"/>
        </w:numPr>
        <w:spacing w:line="264" w:lineRule="auto"/>
        <w:ind w:right="1240"/>
      </w:pPr>
      <w:r>
        <w:t>Working on Kubernetes solutions.</w:t>
      </w:r>
    </w:p>
    <w:p w:rsidR="00507C19" w:rsidRDefault="000E619D">
      <w:pPr>
        <w:numPr>
          <w:ilvl w:val="0"/>
          <w:numId w:val="5"/>
        </w:numPr>
        <w:spacing w:line="264" w:lineRule="auto"/>
        <w:ind w:right="1240"/>
      </w:pPr>
      <w:r>
        <w:t>Maintaining Confluences Pages.</w:t>
      </w:r>
    </w:p>
    <w:p w:rsidR="00507C19" w:rsidRDefault="000E619D">
      <w:pPr>
        <w:numPr>
          <w:ilvl w:val="0"/>
          <w:numId w:val="5"/>
        </w:numPr>
        <w:spacing w:line="264" w:lineRule="auto"/>
        <w:ind w:right="1240"/>
      </w:pPr>
      <w:r>
        <w:t>Managing Change Requests.</w:t>
      </w:r>
    </w:p>
    <w:p w:rsidR="00507C19" w:rsidRDefault="000E619D">
      <w:pPr>
        <w:numPr>
          <w:ilvl w:val="0"/>
          <w:numId w:val="5"/>
        </w:numPr>
        <w:spacing w:line="264" w:lineRule="auto"/>
        <w:ind w:right="1240"/>
      </w:pPr>
      <w:r>
        <w:t>Ma</w:t>
      </w:r>
      <w:r>
        <w:t>naging JIRA tickets.</w:t>
      </w:r>
    </w:p>
    <w:p w:rsidR="00507C19" w:rsidRDefault="000E619D">
      <w:pPr>
        <w:numPr>
          <w:ilvl w:val="0"/>
          <w:numId w:val="5"/>
        </w:numPr>
        <w:spacing w:line="264" w:lineRule="auto"/>
        <w:ind w:right="1240"/>
      </w:pPr>
      <w:r>
        <w:t>Managing Service Now Tickets.</w:t>
      </w:r>
    </w:p>
    <w:p w:rsidR="00507C19" w:rsidRDefault="000E619D">
      <w:pPr>
        <w:numPr>
          <w:ilvl w:val="0"/>
          <w:numId w:val="5"/>
        </w:numPr>
        <w:spacing w:line="264" w:lineRule="auto"/>
        <w:ind w:right="1240"/>
      </w:pPr>
      <w:r>
        <w:t>Managing Salesforce Cases.</w:t>
      </w:r>
    </w:p>
    <w:p w:rsidR="00507C19" w:rsidRDefault="000E619D">
      <w:pPr>
        <w:numPr>
          <w:ilvl w:val="0"/>
          <w:numId w:val="5"/>
        </w:numPr>
        <w:spacing w:line="264" w:lineRule="auto"/>
        <w:ind w:right="1240"/>
      </w:pPr>
      <w:r>
        <w:t>Managing PBI Dashboards.</w:t>
      </w:r>
    </w:p>
    <w:p w:rsidR="00507C19" w:rsidRDefault="000E619D">
      <w:pPr>
        <w:numPr>
          <w:ilvl w:val="0"/>
          <w:numId w:val="5"/>
        </w:numPr>
        <w:spacing w:line="264" w:lineRule="auto"/>
        <w:ind w:right="1240"/>
      </w:pPr>
      <w:r>
        <w:t>Managing the integration of JIRA/Salesforce/ServiceNow/PBI.</w:t>
      </w:r>
    </w:p>
    <w:p w:rsidR="00507C19" w:rsidRDefault="000E619D">
      <w:pPr>
        <w:numPr>
          <w:ilvl w:val="0"/>
          <w:numId w:val="5"/>
        </w:numPr>
        <w:spacing w:line="264" w:lineRule="auto"/>
        <w:ind w:right="1240"/>
      </w:pPr>
      <w:r>
        <w:t>Managing the Automation of AWS environment.</w:t>
      </w:r>
    </w:p>
    <w:p w:rsidR="00507C19" w:rsidRDefault="000E619D">
      <w:pPr>
        <w:numPr>
          <w:ilvl w:val="0"/>
          <w:numId w:val="5"/>
        </w:numPr>
        <w:spacing w:line="264" w:lineRule="auto"/>
        <w:ind w:right="1240"/>
      </w:pPr>
      <w:r>
        <w:rPr>
          <w:rFonts w:ascii="Calibri" w:eastAsia="Bookman Old Style" w:hAnsi="Calibri" w:cs="Calibri"/>
        </w:rPr>
        <w:t>Deliver presentations.</w:t>
      </w:r>
    </w:p>
    <w:p w:rsidR="00507C19" w:rsidRDefault="00507C19">
      <w:pPr>
        <w:spacing w:line="264" w:lineRule="auto"/>
        <w:ind w:left="2160" w:right="1240"/>
      </w:pPr>
    </w:p>
    <w:p w:rsidR="00507C19" w:rsidRDefault="00507C19">
      <w:pPr>
        <w:tabs>
          <w:tab w:val="right" w:pos="9000"/>
        </w:tabs>
        <w:jc w:val="both"/>
        <w:rPr>
          <w:rFonts w:ascii="Calibri" w:hAnsi="Calibri" w:cs="Calibri"/>
          <w:b/>
        </w:rPr>
      </w:pPr>
    </w:p>
    <w:p w:rsidR="00507C19" w:rsidRDefault="000E619D">
      <w:pPr>
        <w:tabs>
          <w:tab w:val="right" w:pos="9000"/>
        </w:tabs>
        <w:jc w:val="both"/>
        <w:rPr>
          <w:rFonts w:ascii="Calibri" w:hAnsi="Calibri" w:cs="Calibri"/>
          <w:b/>
        </w:rPr>
      </w:pPr>
      <w:r>
        <w:rPr>
          <w:rFonts w:ascii="Calibri" w:hAnsi="Calibri" w:cs="Calibri"/>
          <w:b/>
        </w:rPr>
        <w:t xml:space="preserve">Illustrative Projects &amp; </w:t>
      </w:r>
      <w:r>
        <w:rPr>
          <w:rFonts w:ascii="Calibri" w:hAnsi="Calibri" w:cs="Calibri"/>
          <w:b/>
        </w:rPr>
        <w:t xml:space="preserve">Responsibilities </w:t>
      </w:r>
    </w:p>
    <w:p w:rsidR="00507C19" w:rsidRDefault="00507C19">
      <w:pPr>
        <w:tabs>
          <w:tab w:val="right" w:pos="9000"/>
        </w:tabs>
        <w:jc w:val="both"/>
        <w:rPr>
          <w:rFonts w:ascii="Calibri" w:hAnsi="Calibri" w:cs="Calibri"/>
          <w:b/>
        </w:rPr>
      </w:pPr>
    </w:p>
    <w:p w:rsidR="00507C19" w:rsidRDefault="000E619D">
      <w:pPr>
        <w:tabs>
          <w:tab w:val="left" w:pos="740"/>
        </w:tabs>
        <w:spacing w:line="0" w:lineRule="atLeast"/>
      </w:pPr>
      <w:r>
        <w:rPr>
          <w:rFonts w:ascii="Calibri" w:eastAsia="Bookman Old Style" w:hAnsi="Calibri" w:cs="Calibri"/>
          <w:b/>
        </w:rPr>
        <w:t>Project Title</w:t>
      </w:r>
      <w:r>
        <w:rPr>
          <w:rFonts w:ascii="Calibri" w:hAnsi="Calibri" w:cs="Calibri"/>
          <w:b/>
        </w:rPr>
        <w:t>:</w:t>
      </w:r>
      <w:r>
        <w:rPr>
          <w:rFonts w:ascii="Calibri" w:eastAsia="Bookman Old Style" w:hAnsi="Calibri" w:cs="Calibri"/>
          <w:b/>
        </w:rPr>
        <w:t xml:space="preserve"> Automation of Salesforce Reports.</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bookmarkStart w:id="0" w:name="_GoBack"/>
      <w:bookmarkEnd w:id="0"/>
    </w:p>
    <w:p w:rsidR="00507C19" w:rsidRDefault="000E619D">
      <w:pPr>
        <w:spacing w:line="0" w:lineRule="atLeast"/>
      </w:pPr>
      <w:r>
        <w:rPr>
          <w:rFonts w:ascii="Calibri" w:eastAsia="Bookman Old Style" w:hAnsi="Calibri" w:cs="Calibri"/>
          <w:b/>
        </w:rPr>
        <w:t>Customer: Internal</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Python, Selenium</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lastRenderedPageBreak/>
        <w:t>Description</w:t>
      </w:r>
      <w:r>
        <w:rPr>
          <w:rFonts w:ascii="Calibri" w:hAnsi="Calibri" w:cs="Calibri"/>
        </w:rPr>
        <w:t>:</w:t>
      </w:r>
      <w:r>
        <w:rPr>
          <w:rFonts w:ascii="Calibri" w:eastAsia="Bookman Old Style" w:hAnsi="Calibri" w:cs="Calibri"/>
        </w:rPr>
        <w:t xml:space="preserve">Automating day-to-day report generation via salesforce using selenium,  excel sheet to web display </w:t>
      </w:r>
      <w:r>
        <w:rPr>
          <w:rFonts w:ascii="Calibri" w:eastAsia="Bookman Old Style" w:hAnsi="Calibri" w:cs="Calibri"/>
        </w:rPr>
        <w:t>using Pandas, Numpy, Matplotlib, Scipy,  Python. Automating Notifications via email.</w:t>
      </w: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ind w:right="1240"/>
      </w:pPr>
      <w:r>
        <w:t>Coding, Testing and Implementing.</w:t>
      </w:r>
    </w:p>
    <w:p w:rsidR="00507C19" w:rsidRDefault="00507C19">
      <w:pPr>
        <w:tabs>
          <w:tab w:val="right" w:pos="9000"/>
        </w:tabs>
        <w:jc w:val="both"/>
      </w:pPr>
    </w:p>
    <w:p w:rsidR="00507C19" w:rsidRDefault="00507C19">
      <w:pPr>
        <w:tabs>
          <w:tab w:val="right" w:pos="9000"/>
        </w:tabs>
        <w:jc w:val="both"/>
        <w:rPr>
          <w:rFonts w:ascii="Calibri" w:hAnsi="Calibri" w:cs="Calibri"/>
          <w:b/>
        </w:rPr>
      </w:pPr>
    </w:p>
    <w:p w:rsidR="00507C19" w:rsidRDefault="000E619D">
      <w:pPr>
        <w:tabs>
          <w:tab w:val="left" w:pos="740"/>
        </w:tabs>
        <w:spacing w:line="0" w:lineRule="atLeast"/>
        <w:rPr>
          <w:lang w:val="en-IN"/>
        </w:rPr>
      </w:pPr>
      <w:r>
        <w:rPr>
          <w:rFonts w:ascii="Calibri" w:eastAsia="Bookman Old Style" w:hAnsi="Calibri" w:cs="Calibri"/>
          <w:b/>
        </w:rPr>
        <w:t>Project Title</w:t>
      </w:r>
      <w:r>
        <w:rPr>
          <w:rFonts w:ascii="Calibri" w:hAnsi="Calibri" w:cs="Calibri"/>
          <w:b/>
        </w:rPr>
        <w:t>:</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p>
    <w:p w:rsidR="00507C19" w:rsidRDefault="000E619D">
      <w:pPr>
        <w:spacing w:line="0" w:lineRule="atLeast"/>
      </w:pPr>
      <w:r>
        <w:rPr>
          <w:rFonts w:ascii="Calibri" w:eastAsia="Bookman Old Style" w:hAnsi="Calibri" w:cs="Calibri"/>
          <w:b/>
        </w:rPr>
        <w:t>Customer: Multiple</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Security, OAuth 2, JWT, SAML, Devops, WSDL,</w:t>
      </w:r>
      <w:r>
        <w:rPr>
          <w:rFonts w:ascii="Calibri" w:eastAsia="Bookman Old Style" w:hAnsi="Calibri" w:cs="Calibri"/>
          <w:b/>
        </w:rPr>
        <w:t xml:space="preserve"> AWS, DOCKER</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t>Description</w:t>
      </w:r>
      <w:r>
        <w:rPr>
          <w:rFonts w:ascii="Calibri" w:hAnsi="Calibri" w:cs="Calibri"/>
        </w:rPr>
        <w:t>:</w:t>
      </w:r>
      <w:r>
        <w:rPr>
          <w:rFonts w:ascii="Calibri" w:eastAsia="Bookman Old Style" w:hAnsi="Calibri" w:cs="Calibri"/>
        </w:rPr>
        <w:t>AMPLIFY API Management optimizes the digital business value chain with API lifecycle management, secure integration services, monitoring, and analytics. It is part of the AMPLIFY™ data integration and engagement platform, which of</w:t>
      </w:r>
      <w:r>
        <w:rPr>
          <w:rFonts w:ascii="Calibri" w:eastAsia="Bookman Old Style" w:hAnsi="Calibri" w:cs="Calibri"/>
        </w:rPr>
        <w:t>fers app development to help you innovate faster and engage better with your ecosystem of customers, partners, suppliers, and internal and external developer communities.</w:t>
      </w: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ind w:right="1240"/>
      </w:pPr>
      <w:r>
        <w:rPr>
          <w:rFonts w:ascii="Calibri" w:eastAsia="Bookman Old Style" w:hAnsi="Calibri" w:cs="Calibri"/>
        </w:rPr>
        <w:t>Design solutions based on the product suite</w:t>
      </w:r>
    </w:p>
    <w:p w:rsidR="00507C19" w:rsidRDefault="000E619D">
      <w:pPr>
        <w:numPr>
          <w:ilvl w:val="0"/>
          <w:numId w:val="5"/>
        </w:numPr>
        <w:spacing w:line="264" w:lineRule="auto"/>
        <w:ind w:right="1240"/>
      </w:pPr>
      <w:r>
        <w:rPr>
          <w:rFonts w:ascii="Calibri" w:eastAsia="Bookman Old Style" w:hAnsi="Calibri" w:cs="Calibri"/>
        </w:rPr>
        <w:t xml:space="preserve">Lead and pilot proof </w:t>
      </w:r>
      <w:r>
        <w:rPr>
          <w:rFonts w:ascii="Calibri" w:eastAsia="Bookman Old Style" w:hAnsi="Calibri" w:cs="Calibri"/>
        </w:rPr>
        <w:t>of concepts.</w:t>
      </w:r>
    </w:p>
    <w:p w:rsidR="00507C19" w:rsidRDefault="000E619D">
      <w:pPr>
        <w:numPr>
          <w:ilvl w:val="0"/>
          <w:numId w:val="5"/>
        </w:numPr>
        <w:spacing w:line="264" w:lineRule="auto"/>
        <w:ind w:right="1240"/>
      </w:pPr>
      <w:r>
        <w:rPr>
          <w:rFonts w:ascii="Calibri" w:eastAsia="Bookman Old Style" w:hAnsi="Calibri" w:cs="Calibri"/>
        </w:rPr>
        <w:t>Deliver presentations and workshops.</w:t>
      </w:r>
    </w:p>
    <w:p w:rsidR="00507C19" w:rsidRDefault="000E619D">
      <w:pPr>
        <w:numPr>
          <w:ilvl w:val="0"/>
          <w:numId w:val="5"/>
        </w:numPr>
        <w:spacing w:line="264" w:lineRule="auto"/>
        <w:ind w:right="1240"/>
      </w:pPr>
      <w:r>
        <w:rPr>
          <w:rFonts w:ascii="Calibri" w:eastAsia="Bookman Old Style" w:hAnsi="Calibri" w:cs="Calibri"/>
        </w:rPr>
        <w:t>Proactive communication with the customer and the internal teams.</w:t>
      </w:r>
    </w:p>
    <w:p w:rsidR="00507C19" w:rsidRDefault="00507C19">
      <w:pPr>
        <w:spacing w:line="264" w:lineRule="auto"/>
        <w:ind w:left="3960" w:right="1240"/>
        <w:rPr>
          <w:rFonts w:ascii="Calibri" w:eastAsia="Bookman Old Style" w:hAnsi="Calibri" w:cs="Calibri"/>
        </w:rPr>
      </w:pPr>
    </w:p>
    <w:p w:rsidR="00507C19" w:rsidRDefault="00507C19">
      <w:pPr>
        <w:spacing w:line="232" w:lineRule="auto"/>
        <w:ind w:left="1800"/>
        <w:rPr>
          <w:rFonts w:ascii="Calibri" w:eastAsia="Bookman Old Style" w:hAnsi="Calibri" w:cs="Calibri"/>
        </w:rPr>
      </w:pPr>
    </w:p>
    <w:p w:rsidR="00507C19" w:rsidRDefault="00507C19">
      <w:pPr>
        <w:spacing w:line="33" w:lineRule="exact"/>
        <w:rPr>
          <w:rFonts w:ascii="Calibri" w:eastAsia="Wingdings" w:hAnsi="Calibri" w:cs="Calibri"/>
          <w:sz w:val="40"/>
          <w:vertAlign w:val="superscript"/>
        </w:rPr>
      </w:pPr>
    </w:p>
    <w:p w:rsidR="00507C19" w:rsidRDefault="000E619D">
      <w:pPr>
        <w:tabs>
          <w:tab w:val="left" w:pos="740"/>
        </w:tabs>
        <w:spacing w:line="0" w:lineRule="atLeast"/>
      </w:pPr>
      <w:r>
        <w:rPr>
          <w:rFonts w:ascii="Calibri" w:eastAsia="Bookman Old Style" w:hAnsi="Calibri" w:cs="Calibri"/>
          <w:b/>
        </w:rPr>
        <w:t>Project Title</w:t>
      </w:r>
      <w:r>
        <w:rPr>
          <w:rFonts w:ascii="Calibri" w:hAnsi="Calibri" w:cs="Calibri"/>
          <w:b/>
        </w:rPr>
        <w:t>:</w:t>
      </w:r>
      <w:r>
        <w:rPr>
          <w:rFonts w:ascii="Calibri" w:eastAsia="Bookman Old Style" w:hAnsi="Calibri" w:cs="Calibri"/>
          <w:b/>
        </w:rPr>
        <w:t xml:space="preserve"> Talend Information Security</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p>
    <w:p w:rsidR="00507C19" w:rsidRDefault="000E619D">
      <w:pPr>
        <w:spacing w:line="0" w:lineRule="atLeast"/>
        <w:rPr>
          <w:lang w:val="en-IN"/>
        </w:rPr>
      </w:pPr>
      <w:r>
        <w:rPr>
          <w:rFonts w:ascii="Calibri" w:eastAsia="Bookman Old Style" w:hAnsi="Calibri" w:cs="Calibri"/>
          <w:b/>
        </w:rPr>
        <w:t xml:space="preserve">Customer: </w:t>
      </w:r>
      <w:r>
        <w:rPr>
          <w:rFonts w:ascii="Calibri" w:eastAsia="Bookman Old Style" w:hAnsi="Calibri" w:cs="Calibri"/>
          <w:b/>
          <w:lang w:val="en-IN"/>
        </w:rPr>
        <w:t>IS</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Talend, Oracle, MySql, Jobs, transformation</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t>Description</w:t>
      </w:r>
      <w:r>
        <w:rPr>
          <w:rFonts w:ascii="Calibri" w:hAnsi="Calibri" w:cs="Calibri"/>
        </w:rPr>
        <w:t>:</w:t>
      </w:r>
      <w:r>
        <w:rPr>
          <w:rFonts w:ascii="Calibri" w:eastAsia="Bookman Old Style" w:hAnsi="Calibri" w:cs="Calibri"/>
        </w:rPr>
        <w:t xml:space="preserve"> Migration of integrator to Talend, which involved multiple database, flows involving security, Sales Force, WebLIV, Regent.</w:t>
      </w:r>
    </w:p>
    <w:p w:rsidR="00507C19" w:rsidRDefault="000E619D">
      <w:pPr>
        <w:spacing w:line="0" w:lineRule="atLeast"/>
        <w:ind w:left="1420" w:hanging="1426"/>
      </w:pPr>
      <w:r>
        <w:rPr>
          <w:rFonts w:ascii="Calibri" w:hAnsi="Calibri"/>
        </w:rPr>
        <w:tab/>
        <w:t>For ETL projects, Talend Open Studio for Data Integration delivers a rich feature set including a graphical integrat</w:t>
      </w:r>
      <w:r>
        <w:rPr>
          <w:rFonts w:ascii="Calibri" w:hAnsi="Calibri"/>
        </w:rPr>
        <w:t>ed development environment with an intuitive Eclipse-based interface.</w:t>
      </w:r>
    </w:p>
    <w:p w:rsidR="00507C19" w:rsidRDefault="000E619D">
      <w:pPr>
        <w:spacing w:line="0" w:lineRule="atLeast"/>
        <w:ind w:left="1420" w:hanging="1426"/>
      </w:pPr>
      <w:r>
        <w:rPr>
          <w:rFonts w:ascii="Calibri" w:hAnsi="Calibri"/>
        </w:rPr>
        <w:tab/>
        <w:t>Talend is a software integration vendor. The company provides big data, cloud storage, data integration, data management, master data management, data quality, data preparation and ente</w:t>
      </w:r>
      <w:r>
        <w:rPr>
          <w:rFonts w:ascii="Calibri" w:hAnsi="Calibri"/>
        </w:rPr>
        <w:t>rprise application integration software and services</w:t>
      </w:r>
    </w:p>
    <w:p w:rsidR="00507C19" w:rsidRDefault="00507C19">
      <w:pPr>
        <w:spacing w:line="230" w:lineRule="auto"/>
        <w:rPr>
          <w:rFonts w:ascii="Calibri" w:eastAsia="Bookman Old Style" w:hAnsi="Calibri" w:cs="Calibri"/>
          <w:b/>
        </w:rPr>
      </w:pP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pPr>
      <w:r>
        <w:rPr>
          <w:rFonts w:ascii="Calibri" w:eastAsia="Bookman Old Style" w:hAnsi="Calibri" w:cs="Calibri"/>
        </w:rPr>
        <w:t>Migrating the complete architecture to Talend.</w:t>
      </w:r>
    </w:p>
    <w:p w:rsidR="00507C19" w:rsidRDefault="000E619D">
      <w:pPr>
        <w:numPr>
          <w:ilvl w:val="0"/>
          <w:numId w:val="5"/>
        </w:numPr>
        <w:spacing w:line="264" w:lineRule="auto"/>
      </w:pPr>
      <w:r>
        <w:rPr>
          <w:rFonts w:ascii="Calibri" w:eastAsia="Bookman Old Style" w:hAnsi="Calibri" w:cs="Calibri"/>
        </w:rPr>
        <w:t>Deliver on time the proposed solution(s)</w:t>
      </w:r>
    </w:p>
    <w:p w:rsidR="00507C19" w:rsidRDefault="000E619D">
      <w:pPr>
        <w:numPr>
          <w:ilvl w:val="0"/>
          <w:numId w:val="5"/>
        </w:numPr>
        <w:spacing w:line="264" w:lineRule="auto"/>
      </w:pPr>
      <w:r>
        <w:rPr>
          <w:rFonts w:ascii="Calibri" w:eastAsia="Bookman Old Style" w:hAnsi="Calibri" w:cs="Calibri"/>
        </w:rPr>
        <w:t>Deliver presentations and workshops.</w:t>
      </w:r>
    </w:p>
    <w:p w:rsidR="00507C19" w:rsidRDefault="000E619D">
      <w:pPr>
        <w:numPr>
          <w:ilvl w:val="0"/>
          <w:numId w:val="5"/>
        </w:numPr>
        <w:spacing w:line="264" w:lineRule="auto"/>
      </w:pPr>
      <w:r>
        <w:t>Handled the team in delivering the project.</w:t>
      </w:r>
    </w:p>
    <w:p w:rsidR="00507C19" w:rsidRDefault="00507C19">
      <w:pPr>
        <w:spacing w:line="264" w:lineRule="auto"/>
        <w:ind w:left="2160"/>
        <w:rPr>
          <w:rFonts w:ascii="Calibri" w:eastAsia="Bookman Old Style" w:hAnsi="Calibri" w:cs="Calibri"/>
        </w:rPr>
      </w:pPr>
    </w:p>
    <w:p w:rsidR="00507C19" w:rsidRDefault="00507C19">
      <w:pPr>
        <w:tabs>
          <w:tab w:val="left" w:pos="740"/>
        </w:tabs>
        <w:spacing w:line="0" w:lineRule="atLeast"/>
        <w:rPr>
          <w:rFonts w:ascii="Calibri" w:hAnsi="Calibri"/>
        </w:rPr>
      </w:pPr>
    </w:p>
    <w:p w:rsidR="00507C19" w:rsidRDefault="00507C19">
      <w:pPr>
        <w:spacing w:line="264" w:lineRule="auto"/>
        <w:ind w:left="2160"/>
        <w:rPr>
          <w:rFonts w:ascii="Calibri" w:eastAsia="Bookman Old Style" w:hAnsi="Calibri" w:cs="Calibri"/>
        </w:rPr>
      </w:pPr>
    </w:p>
    <w:p w:rsidR="00507C19" w:rsidRDefault="000E619D">
      <w:pPr>
        <w:tabs>
          <w:tab w:val="left" w:pos="740"/>
        </w:tabs>
        <w:spacing w:line="0" w:lineRule="atLeast"/>
      </w:pPr>
      <w:r>
        <w:rPr>
          <w:rFonts w:ascii="Calibri" w:eastAsia="Bookman Old Style" w:hAnsi="Calibri" w:cs="Calibri"/>
          <w:b/>
        </w:rPr>
        <w:t xml:space="preserve">Project </w:t>
      </w:r>
      <w:r>
        <w:rPr>
          <w:rFonts w:ascii="Calibri" w:eastAsia="Bookman Old Style" w:hAnsi="Calibri" w:cs="Calibri"/>
          <w:b/>
        </w:rPr>
        <w:t>Title</w:t>
      </w:r>
      <w:r>
        <w:rPr>
          <w:rFonts w:ascii="Calibri" w:hAnsi="Calibri" w:cs="Calibri"/>
          <w:b/>
        </w:rPr>
        <w:t>:</w:t>
      </w:r>
      <w:r>
        <w:rPr>
          <w:rFonts w:ascii="Calibri" w:eastAsia="Bookman Old Style" w:hAnsi="Calibri" w:cs="Calibri"/>
          <w:b/>
        </w:rPr>
        <w:t xml:space="preserve"> NATIXIS, DB Schenker</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p>
    <w:p w:rsidR="00507C19" w:rsidRDefault="000E619D">
      <w:pPr>
        <w:spacing w:line="0" w:lineRule="atLeast"/>
      </w:pPr>
      <w:r>
        <w:rPr>
          <w:rFonts w:ascii="Calibri" w:eastAsia="Bookman Old Style" w:hAnsi="Calibri" w:cs="Calibri"/>
          <w:b/>
        </w:rPr>
        <w:lastRenderedPageBreak/>
        <w:t>Customer: NATIXIS, DB Schenker</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Integrator V3,WAS, Java, Jsp, VM Configuration, ESX, Electronic , Integrator V2, Rossetta NET, VM Configuration Signature.</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t>Description</w:t>
      </w:r>
      <w:r>
        <w:rPr>
          <w:rFonts w:ascii="Calibri" w:hAnsi="Calibri" w:cs="Calibri"/>
        </w:rPr>
        <w:t>:</w:t>
      </w:r>
      <w:r>
        <w:rPr>
          <w:rFonts w:ascii="Calibri" w:eastAsia="Bookman Old Style" w:hAnsi="Calibri" w:cs="Calibri"/>
        </w:rPr>
        <w:t>Integrator is a flexibl</w:t>
      </w:r>
      <w:r>
        <w:rPr>
          <w:rFonts w:ascii="Calibri" w:eastAsia="Bookman Old Style" w:hAnsi="Calibri" w:cs="Calibri"/>
        </w:rPr>
        <w:t>e, adaptable and extensible integration solution that can:</w:t>
      </w:r>
    </w:p>
    <w:p w:rsidR="00507C19" w:rsidRDefault="000E619D">
      <w:pPr>
        <w:spacing w:line="0" w:lineRule="atLeast"/>
        <w:ind w:left="1420" w:hanging="1426"/>
      </w:pPr>
      <w:r>
        <w:rPr>
          <w:rFonts w:ascii="Calibri" w:hAnsi="Calibri"/>
        </w:rPr>
        <w:tab/>
        <w:t>Reduce development time and free-up technical staff by replacing point-to-point interfaces with a convenient, centralized solution.</w:t>
      </w:r>
    </w:p>
    <w:p w:rsidR="00507C19" w:rsidRDefault="000E619D">
      <w:pPr>
        <w:spacing w:line="0" w:lineRule="atLeast"/>
        <w:ind w:left="1420" w:hanging="1426"/>
      </w:pPr>
      <w:r>
        <w:rPr>
          <w:rFonts w:ascii="Calibri" w:hAnsi="Calibri"/>
        </w:rPr>
        <w:tab/>
        <w:t>Support unlimited file formats, including customer-specific for</w:t>
      </w:r>
      <w:r>
        <w:rPr>
          <w:rFonts w:ascii="Calibri" w:hAnsi="Calibri"/>
        </w:rPr>
        <w:t>mats, protocols and integration processes.</w:t>
      </w:r>
    </w:p>
    <w:p w:rsidR="00507C19" w:rsidRDefault="000E619D">
      <w:pPr>
        <w:spacing w:line="0" w:lineRule="atLeast"/>
        <w:ind w:left="1420" w:hanging="1426"/>
      </w:pPr>
      <w:r>
        <w:rPr>
          <w:rFonts w:ascii="Calibri" w:hAnsi="Calibri"/>
        </w:rPr>
        <w:tab/>
        <w:t>Route information (in batch, real-time, or both) to multiple recipients in different data formats and reception modes.</w:t>
      </w:r>
    </w:p>
    <w:p w:rsidR="00507C19" w:rsidRDefault="000E619D">
      <w:pPr>
        <w:spacing w:line="0" w:lineRule="atLeast"/>
        <w:ind w:left="1420" w:hanging="1426"/>
      </w:pPr>
      <w:r>
        <w:rPr>
          <w:rFonts w:ascii="Calibri" w:hAnsi="Calibri"/>
        </w:rPr>
        <w:tab/>
        <w:t xml:space="preserve">Easily manage back-end integration using Integrator’s mapping, transformation, routing and </w:t>
      </w:r>
      <w:r>
        <w:rPr>
          <w:rFonts w:ascii="Calibri" w:hAnsi="Calibri"/>
        </w:rPr>
        <w:t>other advanced capabilities.</w:t>
      </w:r>
    </w:p>
    <w:p w:rsidR="00507C19" w:rsidRDefault="000E619D">
      <w:pPr>
        <w:spacing w:line="0" w:lineRule="atLeast"/>
        <w:ind w:left="1420" w:hanging="1426"/>
      </w:pPr>
      <w:r>
        <w:rPr>
          <w:rFonts w:ascii="Calibri" w:hAnsi="Calibri"/>
        </w:rPr>
        <w:tab/>
        <w:t>Speed implementation of new data flows and integrations with a single solution that is open and customizable.</w:t>
      </w:r>
    </w:p>
    <w:p w:rsidR="00507C19" w:rsidRDefault="000E619D">
      <w:pPr>
        <w:spacing w:line="0" w:lineRule="atLeast"/>
        <w:ind w:left="1420" w:hanging="1426"/>
      </w:pPr>
      <w:r>
        <w:rPr>
          <w:rFonts w:ascii="Calibri" w:hAnsi="Calibri"/>
        </w:rPr>
        <w:tab/>
        <w:t>Add  Sentinel to provide real-time data-flow visibility for business and IT users</w:t>
      </w:r>
    </w:p>
    <w:p w:rsidR="00507C19" w:rsidRDefault="000E619D">
      <w:pPr>
        <w:spacing w:line="0" w:lineRule="atLeast"/>
        <w:ind w:left="1420" w:hanging="1426"/>
      </w:pPr>
      <w:r>
        <w:rPr>
          <w:rFonts w:ascii="Calibri" w:eastAsia="Bookman Old Style" w:hAnsi="Calibri" w:cs="Calibri"/>
          <w:b/>
        </w:rPr>
        <w:tab/>
      </w:r>
      <w:r>
        <w:rPr>
          <w:rFonts w:ascii="Calibri" w:eastAsia="Bookman Old Style" w:hAnsi="Calibri" w:cs="Calibri"/>
        </w:rPr>
        <w:t xml:space="preserve">Create a truly global partner </w:t>
      </w:r>
      <w:r>
        <w:rPr>
          <w:rFonts w:ascii="Calibri" w:eastAsia="Bookman Old Style" w:hAnsi="Calibri" w:cs="Calibri"/>
        </w:rPr>
        <w:t>community.</w:t>
      </w:r>
    </w:p>
    <w:p w:rsidR="00507C19" w:rsidRDefault="00507C19">
      <w:pPr>
        <w:spacing w:line="264" w:lineRule="auto"/>
        <w:ind w:left="2160"/>
        <w:rPr>
          <w:rFonts w:ascii="Calibri" w:eastAsia="Bookman Old Style" w:hAnsi="Calibri" w:cs="Calibri"/>
        </w:rPr>
      </w:pPr>
    </w:p>
    <w:p w:rsidR="00507C19" w:rsidRDefault="000E619D">
      <w:pPr>
        <w:tabs>
          <w:tab w:val="left" w:pos="740"/>
        </w:tabs>
        <w:spacing w:line="0" w:lineRule="atLeast"/>
      </w:pPr>
      <w:r>
        <w:rPr>
          <w:rFonts w:ascii="Calibri" w:eastAsia="Bookman Old Style" w:hAnsi="Calibri" w:cs="Calibri"/>
          <w:b/>
        </w:rPr>
        <w:t>Project Title</w:t>
      </w:r>
      <w:r>
        <w:rPr>
          <w:rFonts w:ascii="Calibri" w:hAnsi="Calibri" w:cs="Calibri"/>
          <w:b/>
        </w:rPr>
        <w:t>:</w:t>
      </w:r>
      <w:r>
        <w:rPr>
          <w:rFonts w:ascii="Calibri" w:eastAsia="Bookman Old Style" w:hAnsi="Calibri" w:cs="Calibri"/>
          <w:b/>
        </w:rPr>
        <w:t xml:space="preserve"> InterOperability</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p>
    <w:p w:rsidR="00507C19" w:rsidRDefault="000E619D">
      <w:pPr>
        <w:spacing w:line="0" w:lineRule="atLeast"/>
      </w:pPr>
      <w:r>
        <w:rPr>
          <w:rFonts w:ascii="Calibri" w:eastAsia="Bookman Old Style" w:hAnsi="Calibri" w:cs="Calibri"/>
          <w:b/>
        </w:rPr>
        <w:t>Customer:  Internal</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(CI for Products), Java, Jsp , VM , ESX, Python, Jenkins</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t>Description</w:t>
      </w:r>
      <w:r>
        <w:rPr>
          <w:rFonts w:ascii="Calibri" w:hAnsi="Calibri" w:cs="Calibri"/>
        </w:rPr>
        <w:t>:</w:t>
      </w:r>
      <w:r>
        <w:rPr>
          <w:rFonts w:ascii="Calibri" w:eastAsia="Bookman Old Style" w:hAnsi="Calibri" w:cs="Calibri"/>
        </w:rPr>
        <w:t>Integration of several Products and Deployment for these scenarios. Products that w</w:t>
      </w:r>
      <w:r>
        <w:rPr>
          <w:rFonts w:ascii="Calibri" w:eastAsia="Bookman Old Style" w:hAnsi="Calibri" w:cs="Calibri"/>
        </w:rPr>
        <w:t>ere majorly involved</w:t>
      </w:r>
      <w:r>
        <w:rPr>
          <w:rFonts w:ascii="Calibri" w:eastAsia="Bookman Old Style" w:hAnsi="Calibri" w:cs="Calibri"/>
          <w:lang w:val="en-IN"/>
        </w:rPr>
        <w:t xml:space="preserve"> h</w:t>
      </w:r>
      <w:r>
        <w:rPr>
          <w:rFonts w:ascii="Calibri" w:eastAsia="Bookman Old Style" w:hAnsi="Calibri" w:cs="Calibri"/>
        </w:rPr>
        <w:t>aving different versions on windows and Linux environment deployment was done on VM ESX servers.</w:t>
      </w:r>
    </w:p>
    <w:p w:rsidR="00507C19" w:rsidRDefault="000E619D">
      <w:pPr>
        <w:spacing w:line="0" w:lineRule="atLeast"/>
        <w:ind w:left="1420" w:hanging="1426"/>
      </w:pPr>
      <w:r>
        <w:rPr>
          <w:rFonts w:ascii="Calibri" w:eastAsia="Bookman Old Style" w:hAnsi="Calibri" w:cs="Calibri"/>
        </w:rPr>
        <w:tab/>
        <w:t>Major goal was to automate the creation of flows/Integration/Jobs. While integrating all the products with their different versions, whi</w:t>
      </w:r>
      <w:r>
        <w:rPr>
          <w:rFonts w:ascii="Calibri" w:eastAsia="Bookman Old Style" w:hAnsi="Calibri" w:cs="Calibri"/>
        </w:rPr>
        <w:t xml:space="preserve">ch involves fresh installation of the products on newly created Virtual Machines. </w:t>
      </w:r>
    </w:p>
    <w:p w:rsidR="00507C19" w:rsidRDefault="000E619D">
      <w:pPr>
        <w:spacing w:line="0" w:lineRule="atLeast"/>
        <w:ind w:left="1420" w:hanging="1426"/>
      </w:pPr>
      <w:r>
        <w:rPr>
          <w:rFonts w:ascii="Calibri" w:eastAsia="Bookman Old Style" w:hAnsi="Calibri" w:cs="Calibri"/>
        </w:rPr>
        <w:tab/>
        <w:t>And pumping their different messages related to the integrations that were created.</w:t>
      </w:r>
    </w:p>
    <w:p w:rsidR="00507C19" w:rsidRDefault="000E619D">
      <w:pPr>
        <w:spacing w:line="0" w:lineRule="atLeast"/>
      </w:pPr>
      <w:r>
        <w:rPr>
          <w:rFonts w:ascii="Calibri" w:eastAsia="Bookman Old Style" w:hAnsi="Calibri" w:cs="Calibri"/>
        </w:rPr>
        <w:tab/>
      </w:r>
      <w:r>
        <w:rPr>
          <w:rFonts w:ascii="Calibri" w:eastAsia="Bookman Old Style" w:hAnsi="Calibri" w:cs="Calibri"/>
        </w:rPr>
        <w:tab/>
        <w:t>This majorly involves the tasks to be scripted in Pearl and Java/JSP. Having Jenkins a</w:t>
      </w:r>
      <w:r>
        <w:rPr>
          <w:rFonts w:ascii="Calibri" w:eastAsia="Bookman Old Style" w:hAnsi="Calibri" w:cs="Calibri"/>
        </w:rPr>
        <w:t xml:space="preserve">s </w:t>
      </w:r>
      <w:r>
        <w:rPr>
          <w:rFonts w:ascii="Calibri" w:eastAsia="Bookman Old Style" w:hAnsi="Calibri" w:cs="Calibri"/>
        </w:rPr>
        <w:tab/>
      </w:r>
      <w:r>
        <w:rPr>
          <w:rFonts w:ascii="Calibri" w:eastAsia="Bookman Old Style" w:hAnsi="Calibri" w:cs="Calibri"/>
        </w:rPr>
        <w:tab/>
        <w:t xml:space="preserve">Continuous Integration implementation. </w:t>
      </w:r>
    </w:p>
    <w:p w:rsidR="00507C19" w:rsidRDefault="00507C19">
      <w:pPr>
        <w:spacing w:line="230" w:lineRule="auto"/>
        <w:rPr>
          <w:rFonts w:ascii="Calibri" w:eastAsia="Bookman Old Style" w:hAnsi="Calibri" w:cs="Calibri"/>
          <w:b/>
        </w:rPr>
      </w:pP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pPr>
      <w:r>
        <w:rPr>
          <w:rFonts w:ascii="Calibri" w:eastAsia="Bookman Old Style" w:hAnsi="Calibri" w:cs="Calibri"/>
        </w:rPr>
        <w:t>Architecture Designed for the complete solution.</w:t>
      </w:r>
    </w:p>
    <w:p w:rsidR="00507C19" w:rsidRDefault="000E619D">
      <w:pPr>
        <w:numPr>
          <w:ilvl w:val="0"/>
          <w:numId w:val="5"/>
        </w:numPr>
        <w:spacing w:line="264" w:lineRule="auto"/>
      </w:pPr>
      <w:r>
        <w:t>Coding and Implementation.</w:t>
      </w:r>
    </w:p>
    <w:p w:rsidR="00507C19" w:rsidRDefault="000E619D">
      <w:pPr>
        <w:numPr>
          <w:ilvl w:val="0"/>
          <w:numId w:val="5"/>
        </w:numPr>
        <w:spacing w:line="264" w:lineRule="auto"/>
      </w:pPr>
      <w:r>
        <w:rPr>
          <w:rFonts w:ascii="Calibri" w:eastAsia="Bookman Old Style" w:hAnsi="Calibri" w:cs="Calibri"/>
        </w:rPr>
        <w:t>Agile Development</w:t>
      </w:r>
    </w:p>
    <w:p w:rsidR="00507C19" w:rsidRDefault="000E619D">
      <w:pPr>
        <w:numPr>
          <w:ilvl w:val="0"/>
          <w:numId w:val="5"/>
        </w:numPr>
        <w:spacing w:line="264" w:lineRule="auto"/>
      </w:pPr>
      <w:r>
        <w:rPr>
          <w:rFonts w:ascii="Calibri" w:eastAsia="Bookman Old Style" w:hAnsi="Calibri" w:cs="Calibri"/>
        </w:rPr>
        <w:t>Daily Scrum</w:t>
      </w:r>
    </w:p>
    <w:p w:rsidR="00507C19" w:rsidRDefault="000E619D">
      <w:pPr>
        <w:numPr>
          <w:ilvl w:val="0"/>
          <w:numId w:val="5"/>
        </w:numPr>
        <w:spacing w:line="264" w:lineRule="auto"/>
      </w:pPr>
      <w:r>
        <w:rPr>
          <w:rFonts w:ascii="Calibri" w:eastAsia="Bookman Old Style" w:hAnsi="Calibri" w:cs="Calibri"/>
        </w:rPr>
        <w:t>Deliver on time the proposed solution(s)</w:t>
      </w:r>
    </w:p>
    <w:p w:rsidR="00507C19" w:rsidRDefault="000E619D">
      <w:pPr>
        <w:numPr>
          <w:ilvl w:val="0"/>
          <w:numId w:val="5"/>
        </w:numPr>
        <w:spacing w:line="264" w:lineRule="auto"/>
      </w:pPr>
      <w:r>
        <w:rPr>
          <w:rFonts w:ascii="Calibri" w:eastAsia="Bookman Old Style" w:hAnsi="Calibri" w:cs="Calibri"/>
        </w:rPr>
        <w:t>Lead and pilot proof of concepts</w:t>
      </w:r>
    </w:p>
    <w:p w:rsidR="00507C19" w:rsidRDefault="000E619D">
      <w:pPr>
        <w:numPr>
          <w:ilvl w:val="0"/>
          <w:numId w:val="5"/>
        </w:numPr>
        <w:spacing w:line="264" w:lineRule="auto"/>
      </w:pPr>
      <w:r>
        <w:rPr>
          <w:rFonts w:ascii="Calibri" w:eastAsia="Bookman Old Style" w:hAnsi="Calibri" w:cs="Calibri"/>
        </w:rPr>
        <w:t xml:space="preserve">Deliver </w:t>
      </w:r>
      <w:r>
        <w:rPr>
          <w:rFonts w:ascii="Calibri" w:eastAsia="Bookman Old Style" w:hAnsi="Calibri" w:cs="Calibri"/>
        </w:rPr>
        <w:t>presentations and workshops.</w:t>
      </w:r>
    </w:p>
    <w:p w:rsidR="00507C19" w:rsidRDefault="00507C19">
      <w:pPr>
        <w:tabs>
          <w:tab w:val="left" w:pos="740"/>
        </w:tabs>
        <w:spacing w:line="264" w:lineRule="auto"/>
        <w:ind w:left="2160"/>
        <w:rPr>
          <w:rFonts w:ascii="Calibri" w:eastAsia="Bookman Old Style" w:hAnsi="Calibri" w:cs="Calibri"/>
        </w:rPr>
      </w:pPr>
    </w:p>
    <w:p w:rsidR="00507C19" w:rsidRDefault="00507C19">
      <w:pPr>
        <w:tabs>
          <w:tab w:val="left" w:pos="740"/>
        </w:tabs>
        <w:spacing w:line="264" w:lineRule="auto"/>
        <w:ind w:left="2160"/>
        <w:rPr>
          <w:rFonts w:ascii="Calibri" w:eastAsia="Bookman Old Style" w:hAnsi="Calibri" w:cs="Calibri"/>
        </w:rPr>
      </w:pPr>
    </w:p>
    <w:p w:rsidR="00507C19" w:rsidRDefault="00507C19">
      <w:pPr>
        <w:tabs>
          <w:tab w:val="left" w:pos="740"/>
        </w:tabs>
        <w:spacing w:line="264" w:lineRule="auto"/>
        <w:ind w:left="3960" w:right="1240"/>
        <w:rPr>
          <w:rFonts w:ascii="Calibri" w:eastAsia="Bookman Old Style" w:hAnsi="Calibri" w:cs="Calibri"/>
        </w:rPr>
      </w:pPr>
    </w:p>
    <w:p w:rsidR="00507C19" w:rsidRDefault="000E619D">
      <w:pPr>
        <w:tabs>
          <w:tab w:val="left" w:pos="740"/>
        </w:tabs>
        <w:spacing w:line="0" w:lineRule="atLeast"/>
      </w:pPr>
      <w:r>
        <w:rPr>
          <w:rFonts w:ascii="Calibri" w:eastAsia="Bookman Old Style" w:hAnsi="Calibri" w:cs="Calibri"/>
          <w:b/>
        </w:rPr>
        <w:t>Project Title</w:t>
      </w:r>
      <w:r>
        <w:rPr>
          <w:rFonts w:ascii="Calibri" w:hAnsi="Calibri" w:cs="Calibri"/>
          <w:b/>
        </w:rPr>
        <w:t>:</w:t>
      </w:r>
      <w:r>
        <w:rPr>
          <w:rFonts w:ascii="Calibri" w:eastAsia="Bookman Old Style" w:hAnsi="Calibri" w:cs="Calibri"/>
          <w:b/>
        </w:rPr>
        <w:t xml:space="preserve"> Integrator V3 &amp; XIB V2(Integrator)</w:t>
      </w:r>
    </w:p>
    <w:p w:rsidR="00507C19" w:rsidRDefault="00507C19">
      <w:pPr>
        <w:spacing w:line="3" w:lineRule="exact"/>
        <w:rPr>
          <w:rFonts w:ascii="Calibri" w:eastAsia="Wingdings" w:hAnsi="Calibri" w:cs="Calibri"/>
          <w:sz w:val="40"/>
          <w:vertAlign w:val="superscript"/>
        </w:rPr>
      </w:pPr>
    </w:p>
    <w:p w:rsidR="00507C19" w:rsidRDefault="000E619D">
      <w:pPr>
        <w:spacing w:line="230" w:lineRule="auto"/>
      </w:pPr>
      <w:r>
        <w:rPr>
          <w:rFonts w:ascii="Calibri" w:eastAsia="Bookman Old Style" w:hAnsi="Calibri" w:cs="Calibri"/>
          <w:b/>
        </w:rPr>
        <w:t>Employer: Sopra Steria</w:t>
      </w:r>
    </w:p>
    <w:p w:rsidR="00507C19" w:rsidRDefault="000E619D">
      <w:pPr>
        <w:spacing w:line="0" w:lineRule="atLeast"/>
      </w:pPr>
      <w:r>
        <w:rPr>
          <w:rFonts w:ascii="Calibri" w:eastAsia="Bookman Old Style" w:hAnsi="Calibri" w:cs="Calibri"/>
          <w:b/>
        </w:rPr>
        <w:t>Customer: Multiple</w:t>
      </w:r>
    </w:p>
    <w:p w:rsidR="00507C19" w:rsidRDefault="00507C19">
      <w:pPr>
        <w:spacing w:line="1" w:lineRule="exact"/>
        <w:rPr>
          <w:rFonts w:ascii="Calibri" w:eastAsia="Wingdings" w:hAnsi="Calibri" w:cs="Calibri"/>
          <w:sz w:val="40"/>
          <w:vertAlign w:val="superscript"/>
        </w:rPr>
      </w:pPr>
    </w:p>
    <w:p w:rsidR="00507C19" w:rsidRDefault="000E619D">
      <w:pPr>
        <w:spacing w:line="232" w:lineRule="auto"/>
        <w:ind w:right="1760"/>
      </w:pPr>
      <w:r>
        <w:rPr>
          <w:rFonts w:ascii="Calibri" w:eastAsia="Bookman Old Style" w:hAnsi="Calibri" w:cs="Calibri"/>
          <w:b/>
        </w:rPr>
        <w:t>Environment: Integrator Broker (Integrator)</w:t>
      </w:r>
    </w:p>
    <w:p w:rsidR="00507C19" w:rsidRDefault="00507C19">
      <w:pPr>
        <w:spacing w:line="2" w:lineRule="exact"/>
        <w:rPr>
          <w:rFonts w:ascii="Calibri" w:eastAsia="Wingdings" w:hAnsi="Calibri" w:cs="Calibri"/>
          <w:b/>
          <w:sz w:val="40"/>
          <w:vertAlign w:val="superscript"/>
        </w:rPr>
      </w:pPr>
    </w:p>
    <w:p w:rsidR="00507C19" w:rsidRDefault="000E619D">
      <w:pPr>
        <w:spacing w:line="0" w:lineRule="atLeast"/>
        <w:ind w:left="1420" w:hanging="1426"/>
      </w:pPr>
      <w:r>
        <w:rPr>
          <w:rFonts w:ascii="Calibri" w:eastAsia="Bookman Old Style" w:hAnsi="Calibri" w:cs="Calibri"/>
          <w:b/>
        </w:rPr>
        <w:lastRenderedPageBreak/>
        <w:t>Description</w:t>
      </w:r>
      <w:r>
        <w:rPr>
          <w:rFonts w:ascii="Calibri" w:hAnsi="Calibri" w:cs="Calibri"/>
        </w:rPr>
        <w:t>:</w:t>
      </w:r>
      <w:r>
        <w:rPr>
          <w:rFonts w:ascii="Calibri" w:eastAsia="Bookman Old Style" w:hAnsi="Calibri" w:cs="Calibri"/>
        </w:rPr>
        <w:t xml:space="preserve">Integrator is a flexible, adaptable and extensible integration solution </w:t>
      </w:r>
      <w:r>
        <w:rPr>
          <w:rFonts w:ascii="Calibri" w:eastAsia="Bookman Old Style" w:hAnsi="Calibri" w:cs="Calibri"/>
        </w:rPr>
        <w:t>that can:</w:t>
      </w:r>
    </w:p>
    <w:p w:rsidR="00507C19" w:rsidRDefault="000E619D">
      <w:pPr>
        <w:spacing w:line="0" w:lineRule="atLeast"/>
        <w:ind w:left="1420" w:hanging="1426"/>
      </w:pPr>
      <w:r>
        <w:rPr>
          <w:rFonts w:ascii="Calibri" w:hAnsi="Calibri"/>
        </w:rPr>
        <w:tab/>
        <w:t>Reduce development time and free-up technical staff by replacing point-to-point interfaces with a convenient, centralized solution.</w:t>
      </w:r>
    </w:p>
    <w:p w:rsidR="00507C19" w:rsidRDefault="000E619D">
      <w:pPr>
        <w:spacing w:line="0" w:lineRule="atLeast"/>
        <w:ind w:left="1420" w:hanging="1426"/>
      </w:pPr>
      <w:r>
        <w:rPr>
          <w:rFonts w:ascii="Calibri" w:hAnsi="Calibri"/>
        </w:rPr>
        <w:tab/>
        <w:t>Support unlimited file formats, including customer-specific formats, protocols and integration processes.</w:t>
      </w:r>
    </w:p>
    <w:p w:rsidR="00507C19" w:rsidRDefault="000E619D">
      <w:pPr>
        <w:spacing w:line="0" w:lineRule="atLeast"/>
        <w:ind w:left="1420" w:hanging="1426"/>
      </w:pPr>
      <w:r>
        <w:rPr>
          <w:rFonts w:ascii="Calibri" w:hAnsi="Calibri"/>
        </w:rPr>
        <w:tab/>
        <w:t>Route</w:t>
      </w:r>
      <w:r>
        <w:rPr>
          <w:rFonts w:ascii="Calibri" w:hAnsi="Calibri"/>
        </w:rPr>
        <w:t xml:space="preserve"> information (in batch, real-time, or both) to multiple recipients in different data formats and reception modes.</w:t>
      </w:r>
    </w:p>
    <w:p w:rsidR="00507C19" w:rsidRDefault="000E619D">
      <w:pPr>
        <w:spacing w:line="0" w:lineRule="atLeast"/>
        <w:ind w:left="1420" w:hanging="1426"/>
      </w:pPr>
      <w:r>
        <w:rPr>
          <w:rFonts w:ascii="Calibri" w:hAnsi="Calibri"/>
        </w:rPr>
        <w:tab/>
        <w:t>Easily manage back-end integration using Integrator’s mapping, transformation, routing and other advanced capabilities.</w:t>
      </w:r>
    </w:p>
    <w:p w:rsidR="00507C19" w:rsidRDefault="000E619D">
      <w:pPr>
        <w:spacing w:line="0" w:lineRule="atLeast"/>
        <w:ind w:left="1420" w:hanging="1426"/>
      </w:pPr>
      <w:r>
        <w:rPr>
          <w:rFonts w:ascii="Calibri" w:hAnsi="Calibri"/>
        </w:rPr>
        <w:tab/>
        <w:t>Speed implementation</w:t>
      </w:r>
      <w:r>
        <w:rPr>
          <w:rFonts w:ascii="Calibri" w:hAnsi="Calibri"/>
        </w:rPr>
        <w:t xml:space="preserve"> of new data flows and integrations with a single solution that is open and customizable.</w:t>
      </w:r>
    </w:p>
    <w:p w:rsidR="00507C19" w:rsidRDefault="000E619D">
      <w:pPr>
        <w:spacing w:line="0" w:lineRule="atLeast"/>
        <w:ind w:left="1420" w:hanging="1426"/>
      </w:pPr>
      <w:r>
        <w:rPr>
          <w:rFonts w:ascii="Calibri" w:hAnsi="Calibri"/>
        </w:rPr>
        <w:tab/>
        <w:t>Add Sentinel to provide real-time data-flow visibility for business and IT users</w:t>
      </w:r>
    </w:p>
    <w:p w:rsidR="00507C19" w:rsidRDefault="000E619D">
      <w:pPr>
        <w:spacing w:line="0" w:lineRule="atLeast"/>
        <w:ind w:left="1420" w:hanging="1426"/>
      </w:pPr>
      <w:r>
        <w:rPr>
          <w:rFonts w:ascii="Calibri" w:eastAsia="Bookman Old Style" w:hAnsi="Calibri" w:cs="Calibri"/>
          <w:b/>
        </w:rPr>
        <w:tab/>
      </w:r>
      <w:r>
        <w:rPr>
          <w:rFonts w:ascii="Calibri" w:eastAsia="Bookman Old Style" w:hAnsi="Calibri" w:cs="Calibri"/>
        </w:rPr>
        <w:t>Create a truly global partner community.</w:t>
      </w:r>
    </w:p>
    <w:p w:rsidR="00507C19" w:rsidRDefault="000E619D">
      <w:pPr>
        <w:spacing w:line="230" w:lineRule="auto"/>
      </w:pPr>
      <w:r>
        <w:rPr>
          <w:rFonts w:ascii="Calibri" w:eastAsia="Bookman Old Style" w:hAnsi="Calibri" w:cs="Calibri"/>
          <w:b/>
        </w:rPr>
        <w:t>Responsibilities:</w:t>
      </w:r>
    </w:p>
    <w:p w:rsidR="00507C19" w:rsidRDefault="00507C19">
      <w:pPr>
        <w:spacing w:line="6" w:lineRule="exact"/>
        <w:rPr>
          <w:rFonts w:ascii="Calibri" w:eastAsia="Wingdings" w:hAnsi="Calibri" w:cs="Calibri"/>
          <w:b/>
          <w:sz w:val="40"/>
          <w:vertAlign w:val="superscript"/>
        </w:rPr>
      </w:pPr>
    </w:p>
    <w:p w:rsidR="00507C19" w:rsidRDefault="000E619D">
      <w:pPr>
        <w:numPr>
          <w:ilvl w:val="0"/>
          <w:numId w:val="5"/>
        </w:numPr>
        <w:spacing w:line="264" w:lineRule="auto"/>
      </w:pPr>
      <w:r>
        <w:rPr>
          <w:rFonts w:ascii="Calibri" w:eastAsia="Bookman Old Style" w:hAnsi="Calibri" w:cs="Calibri"/>
        </w:rPr>
        <w:t xml:space="preserve">Design solutions based </w:t>
      </w:r>
      <w:r>
        <w:rPr>
          <w:rFonts w:ascii="Calibri" w:eastAsia="Bookman Old Style" w:hAnsi="Calibri" w:cs="Calibri"/>
        </w:rPr>
        <w:t>on the  product requirement.</w:t>
      </w:r>
    </w:p>
    <w:p w:rsidR="00507C19" w:rsidRDefault="000E619D">
      <w:pPr>
        <w:numPr>
          <w:ilvl w:val="0"/>
          <w:numId w:val="5"/>
        </w:numPr>
        <w:spacing w:line="264" w:lineRule="auto"/>
      </w:pPr>
      <w:r>
        <w:t>Doing Integration based on EDI Formats.</w:t>
      </w:r>
    </w:p>
    <w:p w:rsidR="00507C19" w:rsidRDefault="000E619D">
      <w:pPr>
        <w:numPr>
          <w:ilvl w:val="0"/>
          <w:numId w:val="5"/>
        </w:numPr>
        <w:spacing w:line="264" w:lineRule="auto"/>
      </w:pPr>
      <w:r>
        <w:t>Testing the Integrations.</w:t>
      </w:r>
    </w:p>
    <w:p w:rsidR="00507C19" w:rsidRDefault="000E619D">
      <w:pPr>
        <w:numPr>
          <w:ilvl w:val="0"/>
          <w:numId w:val="5"/>
        </w:numPr>
        <w:spacing w:line="264" w:lineRule="auto"/>
      </w:pPr>
      <w:r>
        <w:t>Deploying the Integrations.</w:t>
      </w:r>
    </w:p>
    <w:sectPr w:rsidR="00507C19" w:rsidSect="00507C19">
      <w:headerReference w:type="default" r:id="rId10"/>
      <w:footerReference w:type="default" r:id="rId11"/>
      <w:headerReference w:type="first" r:id="rId12"/>
      <w:footerReference w:type="first" r:id="rId13"/>
      <w:pgSz w:w="12240" w:h="15840"/>
      <w:pgMar w:top="1387" w:right="740" w:bottom="559" w:left="14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19D" w:rsidRDefault="000E619D" w:rsidP="00507C19">
      <w:r>
        <w:separator/>
      </w:r>
    </w:p>
  </w:endnote>
  <w:endnote w:type="continuationSeparator" w:id="1">
    <w:p w:rsidR="000E619D" w:rsidRDefault="000E619D" w:rsidP="00507C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19" w:rsidRDefault="00507C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19" w:rsidRDefault="00507C1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19D" w:rsidRDefault="000E619D" w:rsidP="00507C19">
      <w:r>
        <w:separator/>
      </w:r>
    </w:p>
  </w:footnote>
  <w:footnote w:type="continuationSeparator" w:id="1">
    <w:p w:rsidR="000E619D" w:rsidRDefault="000E619D" w:rsidP="00507C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19" w:rsidRDefault="00507C19">
    <w:pPr>
      <w:pStyle w:val="Header"/>
    </w:pPr>
  </w:p>
  <w:p w:rsidR="00507C19" w:rsidRDefault="00507C19">
    <w:pPr>
      <w:pStyle w:val="Header"/>
    </w:pPr>
  </w:p>
  <w:p w:rsidR="00507C19" w:rsidRDefault="00507C19">
    <w:pPr>
      <w:pStyle w:val="Header"/>
    </w:pPr>
  </w:p>
  <w:p w:rsidR="00507C19" w:rsidRDefault="00507C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19" w:rsidRDefault="00507C1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pStyle w:val="Heading8"/>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0000002"/>
    <w:multiLevelType w:val="singleLevel"/>
    <w:tmpl w:val="00000002"/>
    <w:lvl w:ilvl="0">
      <w:start w:val="1"/>
      <w:numFmt w:val="bullet"/>
      <w:lvlText w:val=""/>
      <w:lvlJc w:val="left"/>
      <w:pPr>
        <w:tabs>
          <w:tab w:val="left" w:pos="0"/>
        </w:tabs>
        <w:ind w:left="360" w:hanging="360"/>
      </w:pPr>
      <w:rPr>
        <w:rFonts w:ascii="Symbol" w:hAnsi="Symbol" w:cs="Symbol" w:hint="default"/>
      </w:rPr>
    </w:lvl>
  </w:abstractNum>
  <w:abstractNum w:abstractNumId="2">
    <w:nsid w:val="00000003"/>
    <w:multiLevelType w:val="singleLevel"/>
    <w:tmpl w:val="00000003"/>
    <w:lvl w:ilvl="0">
      <w:start w:val="1"/>
      <w:numFmt w:val="bullet"/>
      <w:lvlText w:val=""/>
      <w:lvlJc w:val="left"/>
      <w:pPr>
        <w:tabs>
          <w:tab w:val="left" w:pos="0"/>
        </w:tabs>
        <w:ind w:left="360" w:hanging="360"/>
      </w:pPr>
      <w:rPr>
        <w:rFonts w:ascii="Symbol" w:hAnsi="Symbol" w:cs="Symbol" w:hint="default"/>
      </w:rPr>
    </w:lvl>
  </w:abstractNum>
  <w:abstractNum w:abstractNumId="3">
    <w:nsid w:val="00000004"/>
    <w:multiLevelType w:val="singleLevel"/>
    <w:tmpl w:val="00000004"/>
    <w:lvl w:ilvl="0">
      <w:start w:val="1"/>
      <w:numFmt w:val="bullet"/>
      <w:pStyle w:val="NormalLatin"/>
      <w:lvlText w:val=""/>
      <w:lvlJc w:val="left"/>
      <w:pPr>
        <w:tabs>
          <w:tab w:val="left" w:pos="360"/>
        </w:tabs>
        <w:ind w:left="360" w:hanging="360"/>
      </w:pPr>
      <w:rPr>
        <w:rFonts w:ascii="Wingdings" w:hAnsi="Wingdings" w:cs="Wingdings" w:hint="default"/>
      </w:rPr>
    </w:lvl>
  </w:abstractNum>
  <w:abstractNum w:abstractNumId="4">
    <w:nsid w:val="00000006"/>
    <w:multiLevelType w:val="singleLevel"/>
    <w:tmpl w:val="00000006"/>
    <w:lvl w:ilvl="0">
      <w:start w:val="1"/>
      <w:numFmt w:val="bullet"/>
      <w:lvlText w:val=""/>
      <w:lvlJc w:val="left"/>
      <w:pPr>
        <w:tabs>
          <w:tab w:val="left" w:pos="0"/>
        </w:tabs>
        <w:ind w:left="2160" w:hanging="360"/>
      </w:pPr>
      <w:rPr>
        <w:rFonts w:ascii="Symbol" w:hAnsi="Symbol" w:cs="Symbol"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3D5F9A"/>
    <w:rsid w:val="000417A3"/>
    <w:rsid w:val="00057456"/>
    <w:rsid w:val="00061DA2"/>
    <w:rsid w:val="00080388"/>
    <w:rsid w:val="00084691"/>
    <w:rsid w:val="00095569"/>
    <w:rsid w:val="000E619D"/>
    <w:rsid w:val="00117290"/>
    <w:rsid w:val="001218C2"/>
    <w:rsid w:val="001408A1"/>
    <w:rsid w:val="00143CD6"/>
    <w:rsid w:val="00146175"/>
    <w:rsid w:val="00156C3E"/>
    <w:rsid w:val="001624EE"/>
    <w:rsid w:val="00170F22"/>
    <w:rsid w:val="00192F35"/>
    <w:rsid w:val="001A7CF9"/>
    <w:rsid w:val="001B5823"/>
    <w:rsid w:val="001C083E"/>
    <w:rsid w:val="001D04F9"/>
    <w:rsid w:val="001D384F"/>
    <w:rsid w:val="001E5C91"/>
    <w:rsid w:val="001F4DEB"/>
    <w:rsid w:val="00206665"/>
    <w:rsid w:val="00217C0A"/>
    <w:rsid w:val="002646F6"/>
    <w:rsid w:val="00271591"/>
    <w:rsid w:val="002850F9"/>
    <w:rsid w:val="002B4F73"/>
    <w:rsid w:val="002C03D0"/>
    <w:rsid w:val="002C5F60"/>
    <w:rsid w:val="002E38F6"/>
    <w:rsid w:val="002F65C9"/>
    <w:rsid w:val="00336A5C"/>
    <w:rsid w:val="003563C1"/>
    <w:rsid w:val="00373ED7"/>
    <w:rsid w:val="003A6859"/>
    <w:rsid w:val="003C2E9F"/>
    <w:rsid w:val="003D5F9A"/>
    <w:rsid w:val="003E45E4"/>
    <w:rsid w:val="003E5CCF"/>
    <w:rsid w:val="003F086A"/>
    <w:rsid w:val="003F0EF3"/>
    <w:rsid w:val="00426062"/>
    <w:rsid w:val="00431016"/>
    <w:rsid w:val="00473A6E"/>
    <w:rsid w:val="00474182"/>
    <w:rsid w:val="00476FCF"/>
    <w:rsid w:val="0048038A"/>
    <w:rsid w:val="00491868"/>
    <w:rsid w:val="004B69E6"/>
    <w:rsid w:val="00506752"/>
    <w:rsid w:val="00507C19"/>
    <w:rsid w:val="00515D32"/>
    <w:rsid w:val="00537913"/>
    <w:rsid w:val="00542CCE"/>
    <w:rsid w:val="00551FD5"/>
    <w:rsid w:val="00567D45"/>
    <w:rsid w:val="00585900"/>
    <w:rsid w:val="005A09A6"/>
    <w:rsid w:val="005B12AF"/>
    <w:rsid w:val="005D7AD2"/>
    <w:rsid w:val="005E35D4"/>
    <w:rsid w:val="00605299"/>
    <w:rsid w:val="0061043B"/>
    <w:rsid w:val="0062769E"/>
    <w:rsid w:val="0064420D"/>
    <w:rsid w:val="00651A05"/>
    <w:rsid w:val="00660586"/>
    <w:rsid w:val="00673646"/>
    <w:rsid w:val="00673A92"/>
    <w:rsid w:val="00687D1E"/>
    <w:rsid w:val="006A4196"/>
    <w:rsid w:val="006A70EF"/>
    <w:rsid w:val="006C114C"/>
    <w:rsid w:val="006C5AF6"/>
    <w:rsid w:val="006E4680"/>
    <w:rsid w:val="006F36CD"/>
    <w:rsid w:val="00705135"/>
    <w:rsid w:val="00722A21"/>
    <w:rsid w:val="00740784"/>
    <w:rsid w:val="00741050"/>
    <w:rsid w:val="00746E3A"/>
    <w:rsid w:val="00747091"/>
    <w:rsid w:val="0075017F"/>
    <w:rsid w:val="007634BD"/>
    <w:rsid w:val="00764841"/>
    <w:rsid w:val="007B2586"/>
    <w:rsid w:val="007D0811"/>
    <w:rsid w:val="007E34BC"/>
    <w:rsid w:val="007F4801"/>
    <w:rsid w:val="00800433"/>
    <w:rsid w:val="00803625"/>
    <w:rsid w:val="0081079F"/>
    <w:rsid w:val="008118EE"/>
    <w:rsid w:val="00814CF7"/>
    <w:rsid w:val="00823358"/>
    <w:rsid w:val="00841732"/>
    <w:rsid w:val="00860143"/>
    <w:rsid w:val="008612C8"/>
    <w:rsid w:val="00871BA1"/>
    <w:rsid w:val="008772CD"/>
    <w:rsid w:val="00890F1F"/>
    <w:rsid w:val="008A1561"/>
    <w:rsid w:val="008A19F0"/>
    <w:rsid w:val="008B118E"/>
    <w:rsid w:val="008B1399"/>
    <w:rsid w:val="008B1827"/>
    <w:rsid w:val="008B23AC"/>
    <w:rsid w:val="008B3953"/>
    <w:rsid w:val="008F22AE"/>
    <w:rsid w:val="00945FF2"/>
    <w:rsid w:val="009570A9"/>
    <w:rsid w:val="00994284"/>
    <w:rsid w:val="009A450A"/>
    <w:rsid w:val="009A72E8"/>
    <w:rsid w:val="009B2A11"/>
    <w:rsid w:val="00A04161"/>
    <w:rsid w:val="00A07D72"/>
    <w:rsid w:val="00A23FF6"/>
    <w:rsid w:val="00A259F0"/>
    <w:rsid w:val="00A324AA"/>
    <w:rsid w:val="00A42FFA"/>
    <w:rsid w:val="00A44C5E"/>
    <w:rsid w:val="00A45EEB"/>
    <w:rsid w:val="00A86822"/>
    <w:rsid w:val="00AA7DB0"/>
    <w:rsid w:val="00AB16F2"/>
    <w:rsid w:val="00AF2C90"/>
    <w:rsid w:val="00B03921"/>
    <w:rsid w:val="00B1738A"/>
    <w:rsid w:val="00B25F42"/>
    <w:rsid w:val="00B35B06"/>
    <w:rsid w:val="00B8585E"/>
    <w:rsid w:val="00BA2944"/>
    <w:rsid w:val="00C7001C"/>
    <w:rsid w:val="00C76B4E"/>
    <w:rsid w:val="00C77BC5"/>
    <w:rsid w:val="00C825E1"/>
    <w:rsid w:val="00C91BE9"/>
    <w:rsid w:val="00C92FF1"/>
    <w:rsid w:val="00CA4ABE"/>
    <w:rsid w:val="00CC6866"/>
    <w:rsid w:val="00CE1E2E"/>
    <w:rsid w:val="00D05EC9"/>
    <w:rsid w:val="00D123B5"/>
    <w:rsid w:val="00D1488B"/>
    <w:rsid w:val="00D2009E"/>
    <w:rsid w:val="00D206CA"/>
    <w:rsid w:val="00D24867"/>
    <w:rsid w:val="00D31465"/>
    <w:rsid w:val="00D42A36"/>
    <w:rsid w:val="00D43D13"/>
    <w:rsid w:val="00D80933"/>
    <w:rsid w:val="00D86A6C"/>
    <w:rsid w:val="00D96B32"/>
    <w:rsid w:val="00DA61BF"/>
    <w:rsid w:val="00DB546C"/>
    <w:rsid w:val="00DB7B85"/>
    <w:rsid w:val="00DC5033"/>
    <w:rsid w:val="00DC5635"/>
    <w:rsid w:val="00DD1C05"/>
    <w:rsid w:val="00DE09BB"/>
    <w:rsid w:val="00DE1DA9"/>
    <w:rsid w:val="00DE1F36"/>
    <w:rsid w:val="00DF3B06"/>
    <w:rsid w:val="00DF3FE5"/>
    <w:rsid w:val="00E01979"/>
    <w:rsid w:val="00E223D1"/>
    <w:rsid w:val="00E24FCA"/>
    <w:rsid w:val="00E256E7"/>
    <w:rsid w:val="00E27A7C"/>
    <w:rsid w:val="00E46A6F"/>
    <w:rsid w:val="00E50413"/>
    <w:rsid w:val="00E61163"/>
    <w:rsid w:val="00E61A00"/>
    <w:rsid w:val="00E64AB1"/>
    <w:rsid w:val="00E65D65"/>
    <w:rsid w:val="00E71E1C"/>
    <w:rsid w:val="00E75D1B"/>
    <w:rsid w:val="00E90392"/>
    <w:rsid w:val="00EF7534"/>
    <w:rsid w:val="00F36762"/>
    <w:rsid w:val="00F55508"/>
    <w:rsid w:val="00F57CC7"/>
    <w:rsid w:val="00F63044"/>
    <w:rsid w:val="00F67ADD"/>
    <w:rsid w:val="00F7258E"/>
    <w:rsid w:val="00F7450C"/>
    <w:rsid w:val="00F80C4D"/>
    <w:rsid w:val="00FA6C01"/>
    <w:rsid w:val="00FB3218"/>
    <w:rsid w:val="00FB5C1B"/>
    <w:rsid w:val="00FD2345"/>
    <w:rsid w:val="2CFC0590"/>
    <w:rsid w:val="341F2A31"/>
    <w:rsid w:val="3AF84BF1"/>
    <w:rsid w:val="46DB4F25"/>
    <w:rsid w:val="4AF82E1D"/>
    <w:rsid w:val="55D172CB"/>
    <w:rsid w:val="68642AD7"/>
    <w:rsid w:val="6B4A1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19"/>
    <w:pPr>
      <w:suppressAutoHyphens/>
    </w:pPr>
    <w:rPr>
      <w:sz w:val="24"/>
      <w:szCs w:val="24"/>
      <w:lang w:eastAsia="zh-CN"/>
    </w:rPr>
  </w:style>
  <w:style w:type="paragraph" w:styleId="Heading1">
    <w:name w:val="heading 1"/>
    <w:basedOn w:val="Normal"/>
    <w:next w:val="Normal"/>
    <w:qFormat/>
    <w:rsid w:val="00507C19"/>
    <w:pPr>
      <w:keepNext/>
      <w:numPr>
        <w:numId w:val="1"/>
      </w:numPr>
      <w:ind w:right="1440"/>
      <w:jc w:val="both"/>
      <w:outlineLvl w:val="0"/>
    </w:pPr>
    <w:rPr>
      <w:rFonts w:ascii="Arial" w:hAnsi="Arial" w:cs="Arial"/>
      <w:b/>
      <w:sz w:val="20"/>
      <w:szCs w:val="20"/>
    </w:rPr>
  </w:style>
  <w:style w:type="paragraph" w:styleId="Heading8">
    <w:name w:val="heading 8"/>
    <w:basedOn w:val="Normal"/>
    <w:next w:val="Normal"/>
    <w:qFormat/>
    <w:rsid w:val="00507C19"/>
    <w:pPr>
      <w:keepNext/>
      <w:keepLines/>
      <w:numPr>
        <w:ilvl w:val="7"/>
        <w:numId w:val="1"/>
      </w:numPr>
      <w:spacing w:before="200"/>
      <w:outlineLvl w:val="7"/>
    </w:pPr>
    <w:rPr>
      <w:rFonts w:ascii="Cambria" w:eastAsia="SimSu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07C19"/>
    <w:pPr>
      <w:autoSpaceDE w:val="0"/>
      <w:jc w:val="both"/>
    </w:pPr>
    <w:rPr>
      <w:rFonts w:ascii="Verdana" w:hAnsi="Verdana" w:cs="Verdana"/>
      <w:sz w:val="20"/>
      <w:szCs w:val="20"/>
    </w:rPr>
  </w:style>
  <w:style w:type="paragraph" w:styleId="BodyText2">
    <w:name w:val="Body Text 2"/>
    <w:basedOn w:val="Normal"/>
    <w:qFormat/>
    <w:rsid w:val="00507C19"/>
    <w:pPr>
      <w:spacing w:after="120" w:line="480" w:lineRule="auto"/>
    </w:pPr>
  </w:style>
  <w:style w:type="paragraph" w:styleId="BodyText3">
    <w:name w:val="Body Text 3"/>
    <w:basedOn w:val="Normal"/>
    <w:qFormat/>
    <w:rsid w:val="00507C19"/>
    <w:pPr>
      <w:spacing w:after="120"/>
    </w:pPr>
    <w:rPr>
      <w:sz w:val="16"/>
      <w:szCs w:val="16"/>
    </w:rPr>
  </w:style>
  <w:style w:type="paragraph" w:styleId="BodyTextIndent">
    <w:name w:val="Body Text Indent"/>
    <w:basedOn w:val="Normal"/>
    <w:qFormat/>
    <w:rsid w:val="00507C19"/>
    <w:pPr>
      <w:spacing w:after="120"/>
      <w:ind w:left="283"/>
    </w:pPr>
  </w:style>
  <w:style w:type="paragraph" w:styleId="Caption">
    <w:name w:val="caption"/>
    <w:basedOn w:val="Normal"/>
    <w:next w:val="Normal"/>
    <w:qFormat/>
    <w:rsid w:val="00507C19"/>
    <w:pPr>
      <w:suppressLineNumbers/>
      <w:spacing w:before="120" w:after="120"/>
    </w:pPr>
    <w:rPr>
      <w:rFonts w:cs="Lucida Sans"/>
      <w:i/>
      <w:iCs/>
    </w:rPr>
  </w:style>
  <w:style w:type="paragraph" w:styleId="Footer">
    <w:name w:val="footer"/>
    <w:basedOn w:val="Normal"/>
    <w:qFormat/>
    <w:rsid w:val="00507C19"/>
  </w:style>
  <w:style w:type="paragraph" w:styleId="Header">
    <w:name w:val="header"/>
    <w:basedOn w:val="Normal"/>
    <w:qFormat/>
    <w:rsid w:val="00507C19"/>
  </w:style>
  <w:style w:type="character" w:styleId="Hyperlink">
    <w:name w:val="Hyperlink"/>
    <w:qFormat/>
    <w:rsid w:val="00507C19"/>
    <w:rPr>
      <w:color w:val="0000FF"/>
      <w:u w:val="single"/>
    </w:rPr>
  </w:style>
  <w:style w:type="paragraph" w:styleId="List">
    <w:name w:val="List"/>
    <w:basedOn w:val="BodyText"/>
    <w:qFormat/>
    <w:rsid w:val="00507C19"/>
    <w:rPr>
      <w:rFonts w:cs="Lucida Sans"/>
    </w:rPr>
  </w:style>
  <w:style w:type="character" w:customStyle="1" w:styleId="WW8Num1z0">
    <w:name w:val="WW8Num1z0"/>
    <w:qFormat/>
    <w:rsid w:val="00507C19"/>
  </w:style>
  <w:style w:type="character" w:customStyle="1" w:styleId="WW8Num1z1">
    <w:name w:val="WW8Num1z1"/>
    <w:qFormat/>
    <w:rsid w:val="00507C19"/>
  </w:style>
  <w:style w:type="character" w:customStyle="1" w:styleId="WW8Num1z2">
    <w:name w:val="WW8Num1z2"/>
    <w:qFormat/>
    <w:rsid w:val="00507C19"/>
  </w:style>
  <w:style w:type="character" w:customStyle="1" w:styleId="WW8Num1z3">
    <w:name w:val="WW8Num1z3"/>
    <w:qFormat/>
    <w:rsid w:val="00507C19"/>
  </w:style>
  <w:style w:type="character" w:customStyle="1" w:styleId="WW8Num1z4">
    <w:name w:val="WW8Num1z4"/>
    <w:qFormat/>
    <w:rsid w:val="00507C19"/>
  </w:style>
  <w:style w:type="character" w:customStyle="1" w:styleId="WW8Num1z5">
    <w:name w:val="WW8Num1z5"/>
    <w:qFormat/>
    <w:rsid w:val="00507C19"/>
  </w:style>
  <w:style w:type="character" w:customStyle="1" w:styleId="WW8Num1z6">
    <w:name w:val="WW8Num1z6"/>
    <w:qFormat/>
    <w:rsid w:val="00507C19"/>
  </w:style>
  <w:style w:type="character" w:customStyle="1" w:styleId="WW8Num1z7">
    <w:name w:val="WW8Num1z7"/>
    <w:qFormat/>
    <w:rsid w:val="00507C19"/>
  </w:style>
  <w:style w:type="character" w:customStyle="1" w:styleId="WW8Num1z8">
    <w:name w:val="WW8Num1z8"/>
    <w:qFormat/>
    <w:rsid w:val="00507C19"/>
  </w:style>
  <w:style w:type="character" w:customStyle="1" w:styleId="WW8Num2z0">
    <w:name w:val="WW8Num2z0"/>
    <w:qFormat/>
    <w:rsid w:val="00507C19"/>
    <w:rPr>
      <w:rFonts w:ascii="Symbol" w:hAnsi="Symbol" w:cs="Symbol" w:hint="default"/>
    </w:rPr>
  </w:style>
  <w:style w:type="character" w:customStyle="1" w:styleId="WW8Num3z0">
    <w:name w:val="WW8Num3z0"/>
    <w:qFormat/>
    <w:rsid w:val="00507C19"/>
    <w:rPr>
      <w:rFonts w:ascii="Symbol" w:hAnsi="Symbol" w:cs="Symbol" w:hint="default"/>
    </w:rPr>
  </w:style>
  <w:style w:type="character" w:customStyle="1" w:styleId="WW8Num4z0">
    <w:name w:val="WW8Num4z0"/>
    <w:qFormat/>
    <w:rsid w:val="00507C19"/>
    <w:rPr>
      <w:rFonts w:ascii="Wingdings" w:hAnsi="Wingdings" w:cs="Wingdings" w:hint="default"/>
    </w:rPr>
  </w:style>
  <w:style w:type="character" w:customStyle="1" w:styleId="WW8Num5z0">
    <w:name w:val="WW8Num5z0"/>
    <w:qFormat/>
    <w:rsid w:val="00507C19"/>
    <w:rPr>
      <w:rFonts w:ascii="Symbol" w:hAnsi="Symbol" w:cs="Symbol" w:hint="default"/>
    </w:rPr>
  </w:style>
  <w:style w:type="character" w:customStyle="1" w:styleId="WW8Num6z0">
    <w:name w:val="WW8Num6z0"/>
    <w:qFormat/>
    <w:rsid w:val="00507C19"/>
    <w:rPr>
      <w:rFonts w:ascii="Symbol" w:eastAsia="Bookman Old Style" w:hAnsi="Symbol" w:cs="Symbol" w:hint="default"/>
    </w:rPr>
  </w:style>
  <w:style w:type="character" w:customStyle="1" w:styleId="WW8Num2z1">
    <w:name w:val="WW8Num2z1"/>
    <w:qFormat/>
    <w:rsid w:val="00507C19"/>
  </w:style>
  <w:style w:type="character" w:customStyle="1" w:styleId="WW8Num2z2">
    <w:name w:val="WW8Num2z2"/>
    <w:qFormat/>
    <w:rsid w:val="00507C19"/>
  </w:style>
  <w:style w:type="character" w:customStyle="1" w:styleId="WW8Num2z3">
    <w:name w:val="WW8Num2z3"/>
    <w:qFormat/>
    <w:rsid w:val="00507C19"/>
  </w:style>
  <w:style w:type="character" w:customStyle="1" w:styleId="WW8Num2z4">
    <w:name w:val="WW8Num2z4"/>
    <w:qFormat/>
    <w:rsid w:val="00507C19"/>
  </w:style>
  <w:style w:type="character" w:customStyle="1" w:styleId="WW8Num2z5">
    <w:name w:val="WW8Num2z5"/>
    <w:qFormat/>
    <w:rsid w:val="00507C19"/>
  </w:style>
  <w:style w:type="character" w:customStyle="1" w:styleId="WW8Num2z6">
    <w:name w:val="WW8Num2z6"/>
    <w:qFormat/>
    <w:rsid w:val="00507C19"/>
  </w:style>
  <w:style w:type="character" w:customStyle="1" w:styleId="WW8Num2z7">
    <w:name w:val="WW8Num2z7"/>
    <w:qFormat/>
    <w:rsid w:val="00507C19"/>
  </w:style>
  <w:style w:type="character" w:customStyle="1" w:styleId="WW8Num2z8">
    <w:name w:val="WW8Num2z8"/>
    <w:qFormat/>
    <w:rsid w:val="00507C19"/>
  </w:style>
  <w:style w:type="character" w:customStyle="1" w:styleId="WW8Num3z1">
    <w:name w:val="WW8Num3z1"/>
    <w:qFormat/>
    <w:rsid w:val="00507C19"/>
  </w:style>
  <w:style w:type="character" w:customStyle="1" w:styleId="WW8Num3z2">
    <w:name w:val="WW8Num3z2"/>
    <w:qFormat/>
    <w:rsid w:val="00507C19"/>
  </w:style>
  <w:style w:type="character" w:customStyle="1" w:styleId="WW8Num3z3">
    <w:name w:val="WW8Num3z3"/>
    <w:qFormat/>
    <w:rsid w:val="00507C19"/>
  </w:style>
  <w:style w:type="character" w:customStyle="1" w:styleId="WW8Num3z4">
    <w:name w:val="WW8Num3z4"/>
    <w:qFormat/>
    <w:rsid w:val="00507C19"/>
  </w:style>
  <w:style w:type="character" w:customStyle="1" w:styleId="WW8Num3z5">
    <w:name w:val="WW8Num3z5"/>
    <w:qFormat/>
    <w:rsid w:val="00507C19"/>
  </w:style>
  <w:style w:type="character" w:customStyle="1" w:styleId="WW8Num3z6">
    <w:name w:val="WW8Num3z6"/>
    <w:qFormat/>
    <w:rsid w:val="00507C19"/>
  </w:style>
  <w:style w:type="character" w:customStyle="1" w:styleId="WW8Num3z7">
    <w:name w:val="WW8Num3z7"/>
    <w:qFormat/>
    <w:rsid w:val="00507C19"/>
  </w:style>
  <w:style w:type="character" w:customStyle="1" w:styleId="WW8Num3z8">
    <w:name w:val="WW8Num3z8"/>
    <w:qFormat/>
    <w:rsid w:val="00507C19"/>
  </w:style>
  <w:style w:type="character" w:customStyle="1" w:styleId="WW8Num4z1">
    <w:name w:val="WW8Num4z1"/>
    <w:qFormat/>
    <w:rsid w:val="00507C19"/>
  </w:style>
  <w:style w:type="character" w:customStyle="1" w:styleId="WW8Num4z2">
    <w:name w:val="WW8Num4z2"/>
    <w:qFormat/>
    <w:rsid w:val="00507C19"/>
  </w:style>
  <w:style w:type="character" w:customStyle="1" w:styleId="WW8Num4z3">
    <w:name w:val="WW8Num4z3"/>
    <w:qFormat/>
    <w:rsid w:val="00507C19"/>
  </w:style>
  <w:style w:type="character" w:customStyle="1" w:styleId="WW8Num4z4">
    <w:name w:val="WW8Num4z4"/>
    <w:qFormat/>
    <w:rsid w:val="00507C19"/>
  </w:style>
  <w:style w:type="character" w:customStyle="1" w:styleId="WW8Num4z5">
    <w:name w:val="WW8Num4z5"/>
    <w:qFormat/>
    <w:rsid w:val="00507C19"/>
  </w:style>
  <w:style w:type="character" w:customStyle="1" w:styleId="WW8Num4z6">
    <w:name w:val="WW8Num4z6"/>
    <w:qFormat/>
    <w:rsid w:val="00507C19"/>
  </w:style>
  <w:style w:type="character" w:customStyle="1" w:styleId="WW8Num4z7">
    <w:name w:val="WW8Num4z7"/>
    <w:qFormat/>
    <w:rsid w:val="00507C19"/>
  </w:style>
  <w:style w:type="character" w:customStyle="1" w:styleId="WW8Num4z8">
    <w:name w:val="WW8Num4z8"/>
    <w:qFormat/>
    <w:rsid w:val="00507C19"/>
  </w:style>
  <w:style w:type="character" w:customStyle="1" w:styleId="WW8Num5z1">
    <w:name w:val="WW8Num5z1"/>
    <w:qFormat/>
    <w:rsid w:val="00507C19"/>
  </w:style>
  <w:style w:type="character" w:customStyle="1" w:styleId="WW8Num5z2">
    <w:name w:val="WW8Num5z2"/>
    <w:qFormat/>
    <w:rsid w:val="00507C19"/>
  </w:style>
  <w:style w:type="character" w:customStyle="1" w:styleId="WW8Num5z3">
    <w:name w:val="WW8Num5z3"/>
    <w:qFormat/>
    <w:rsid w:val="00507C19"/>
  </w:style>
  <w:style w:type="character" w:customStyle="1" w:styleId="WW8Num5z4">
    <w:name w:val="WW8Num5z4"/>
    <w:qFormat/>
    <w:rsid w:val="00507C19"/>
  </w:style>
  <w:style w:type="character" w:customStyle="1" w:styleId="WW8Num5z5">
    <w:name w:val="WW8Num5z5"/>
    <w:qFormat/>
    <w:rsid w:val="00507C19"/>
  </w:style>
  <w:style w:type="character" w:customStyle="1" w:styleId="WW8Num5z6">
    <w:name w:val="WW8Num5z6"/>
    <w:qFormat/>
    <w:rsid w:val="00507C19"/>
  </w:style>
  <w:style w:type="character" w:customStyle="1" w:styleId="WW8Num5z7">
    <w:name w:val="WW8Num5z7"/>
    <w:qFormat/>
    <w:rsid w:val="00507C19"/>
  </w:style>
  <w:style w:type="character" w:customStyle="1" w:styleId="WW8Num5z8">
    <w:name w:val="WW8Num5z8"/>
    <w:qFormat/>
    <w:rsid w:val="00507C19"/>
  </w:style>
  <w:style w:type="character" w:customStyle="1" w:styleId="WW8Num6z1">
    <w:name w:val="WW8Num6z1"/>
    <w:qFormat/>
    <w:rsid w:val="00507C19"/>
    <w:rPr>
      <w:rFonts w:ascii="Courier New" w:hAnsi="Courier New" w:cs="Courier New" w:hint="default"/>
    </w:rPr>
  </w:style>
  <w:style w:type="character" w:customStyle="1" w:styleId="WW8Num6z2">
    <w:name w:val="WW8Num6z2"/>
    <w:qFormat/>
    <w:rsid w:val="00507C19"/>
    <w:rPr>
      <w:rFonts w:ascii="Wingdings" w:hAnsi="Wingdings" w:cs="Wingdings" w:hint="default"/>
    </w:rPr>
  </w:style>
  <w:style w:type="character" w:customStyle="1" w:styleId="WW8Num7z0">
    <w:name w:val="WW8Num7z0"/>
    <w:qFormat/>
    <w:rsid w:val="00507C19"/>
    <w:rPr>
      <w:rFonts w:ascii="Symbol" w:hAnsi="Symbol" w:cs="Symbol" w:hint="default"/>
    </w:rPr>
  </w:style>
  <w:style w:type="character" w:customStyle="1" w:styleId="WW8Num7z1">
    <w:name w:val="WW8Num7z1"/>
    <w:qFormat/>
    <w:rsid w:val="00507C19"/>
    <w:rPr>
      <w:rFonts w:ascii="Courier New" w:hAnsi="Courier New" w:cs="Courier New" w:hint="default"/>
    </w:rPr>
  </w:style>
  <w:style w:type="character" w:customStyle="1" w:styleId="WW8Num7z2">
    <w:name w:val="WW8Num7z2"/>
    <w:qFormat/>
    <w:rsid w:val="00507C19"/>
    <w:rPr>
      <w:rFonts w:ascii="Wingdings" w:hAnsi="Wingdings" w:cs="Wingdings" w:hint="default"/>
    </w:rPr>
  </w:style>
  <w:style w:type="character" w:customStyle="1" w:styleId="WW8Num8z0">
    <w:name w:val="WW8Num8z0"/>
    <w:qFormat/>
    <w:rsid w:val="00507C19"/>
    <w:rPr>
      <w:rFonts w:ascii="Symbol" w:hAnsi="Symbol" w:cs="Symbol" w:hint="default"/>
    </w:rPr>
  </w:style>
  <w:style w:type="character" w:customStyle="1" w:styleId="WW8Num8z1">
    <w:name w:val="WW8Num8z1"/>
    <w:qFormat/>
    <w:rsid w:val="00507C19"/>
    <w:rPr>
      <w:rFonts w:ascii="Courier New" w:hAnsi="Courier New" w:cs="Courier New" w:hint="default"/>
    </w:rPr>
  </w:style>
  <w:style w:type="character" w:customStyle="1" w:styleId="WW8Num8z2">
    <w:name w:val="WW8Num8z2"/>
    <w:qFormat/>
    <w:rsid w:val="00507C19"/>
    <w:rPr>
      <w:rFonts w:ascii="Wingdings" w:hAnsi="Wingdings" w:cs="Wingdings" w:hint="default"/>
    </w:rPr>
  </w:style>
  <w:style w:type="character" w:customStyle="1" w:styleId="WW8Num9z0">
    <w:name w:val="WW8Num9z0"/>
    <w:qFormat/>
    <w:rsid w:val="00507C19"/>
    <w:rPr>
      <w:rFonts w:ascii="Symbol" w:hAnsi="Symbol" w:cs="Symbol" w:hint="default"/>
    </w:rPr>
  </w:style>
  <w:style w:type="character" w:customStyle="1" w:styleId="WW8Num9z1">
    <w:name w:val="WW8Num9z1"/>
    <w:qFormat/>
    <w:rsid w:val="00507C19"/>
    <w:rPr>
      <w:rFonts w:ascii="Courier New" w:hAnsi="Courier New" w:cs="Courier New" w:hint="default"/>
    </w:rPr>
  </w:style>
  <w:style w:type="character" w:customStyle="1" w:styleId="WW8Num9z2">
    <w:name w:val="WW8Num9z2"/>
    <w:qFormat/>
    <w:rsid w:val="00507C19"/>
    <w:rPr>
      <w:rFonts w:ascii="Wingdings" w:hAnsi="Wingdings" w:cs="Wingdings" w:hint="default"/>
    </w:rPr>
  </w:style>
  <w:style w:type="character" w:customStyle="1" w:styleId="WW8Num10z0">
    <w:name w:val="WW8Num10z0"/>
    <w:qFormat/>
    <w:rsid w:val="00507C19"/>
    <w:rPr>
      <w:rFonts w:ascii="Symbol" w:hAnsi="Symbol" w:cs="Symbol" w:hint="default"/>
    </w:rPr>
  </w:style>
  <w:style w:type="character" w:customStyle="1" w:styleId="WW8Num10z1">
    <w:name w:val="WW8Num10z1"/>
    <w:qFormat/>
    <w:rsid w:val="00507C19"/>
    <w:rPr>
      <w:rFonts w:ascii="Courier New" w:hAnsi="Courier New" w:cs="Courier New" w:hint="default"/>
    </w:rPr>
  </w:style>
  <w:style w:type="character" w:customStyle="1" w:styleId="WW8Num10z2">
    <w:name w:val="WW8Num10z2"/>
    <w:qFormat/>
    <w:rsid w:val="00507C19"/>
    <w:rPr>
      <w:rFonts w:ascii="Wingdings" w:hAnsi="Wingdings" w:cs="Wingdings" w:hint="default"/>
    </w:rPr>
  </w:style>
  <w:style w:type="character" w:customStyle="1" w:styleId="WW8Num11z0">
    <w:name w:val="WW8Num11z0"/>
    <w:qFormat/>
    <w:rsid w:val="00507C19"/>
    <w:rPr>
      <w:rFonts w:ascii="Symbol" w:hAnsi="Symbol" w:cs="Symbol" w:hint="default"/>
    </w:rPr>
  </w:style>
  <w:style w:type="character" w:customStyle="1" w:styleId="WW8Num11z1">
    <w:name w:val="WW8Num11z1"/>
    <w:qFormat/>
    <w:rsid w:val="00507C19"/>
    <w:rPr>
      <w:rFonts w:ascii="Courier New" w:hAnsi="Courier New" w:cs="Courier New" w:hint="default"/>
    </w:rPr>
  </w:style>
  <w:style w:type="character" w:customStyle="1" w:styleId="WW8Num11z2">
    <w:name w:val="WW8Num11z2"/>
    <w:qFormat/>
    <w:rsid w:val="00507C19"/>
    <w:rPr>
      <w:rFonts w:ascii="Wingdings" w:hAnsi="Wingdings" w:cs="Wingdings" w:hint="default"/>
    </w:rPr>
  </w:style>
  <w:style w:type="character" w:customStyle="1" w:styleId="WW8Num12z0">
    <w:name w:val="WW8Num12z0"/>
    <w:qFormat/>
    <w:rsid w:val="00507C19"/>
    <w:rPr>
      <w:rFonts w:ascii="Symbol" w:hAnsi="Symbol" w:cs="Symbol" w:hint="default"/>
    </w:rPr>
  </w:style>
  <w:style w:type="character" w:customStyle="1" w:styleId="WW8Num12z1">
    <w:name w:val="WW8Num12z1"/>
    <w:rsid w:val="00507C19"/>
    <w:rPr>
      <w:rFonts w:ascii="Courier New" w:hAnsi="Courier New" w:cs="Courier New" w:hint="default"/>
    </w:rPr>
  </w:style>
  <w:style w:type="character" w:customStyle="1" w:styleId="WW8Num12z2">
    <w:name w:val="WW8Num12z2"/>
    <w:qFormat/>
    <w:rsid w:val="00507C19"/>
    <w:rPr>
      <w:rFonts w:ascii="Wingdings" w:hAnsi="Wingdings" w:cs="Wingdings" w:hint="default"/>
    </w:rPr>
  </w:style>
  <w:style w:type="character" w:customStyle="1" w:styleId="WW8Num13z0">
    <w:name w:val="WW8Num13z0"/>
    <w:qFormat/>
    <w:rsid w:val="00507C19"/>
    <w:rPr>
      <w:rFonts w:ascii="Symbol" w:hAnsi="Symbol" w:cs="Symbol" w:hint="default"/>
    </w:rPr>
  </w:style>
  <w:style w:type="character" w:customStyle="1" w:styleId="WW8Num13z1">
    <w:name w:val="WW8Num13z1"/>
    <w:qFormat/>
    <w:rsid w:val="00507C19"/>
    <w:rPr>
      <w:rFonts w:ascii="Courier New" w:hAnsi="Courier New" w:cs="Courier New" w:hint="default"/>
    </w:rPr>
  </w:style>
  <w:style w:type="character" w:customStyle="1" w:styleId="WW8Num13z2">
    <w:name w:val="WW8Num13z2"/>
    <w:qFormat/>
    <w:rsid w:val="00507C19"/>
    <w:rPr>
      <w:rFonts w:ascii="Wingdings" w:hAnsi="Wingdings" w:cs="Wingdings" w:hint="default"/>
    </w:rPr>
  </w:style>
  <w:style w:type="character" w:customStyle="1" w:styleId="WW8Num14z0">
    <w:name w:val="WW8Num14z0"/>
    <w:qFormat/>
    <w:rsid w:val="00507C19"/>
    <w:rPr>
      <w:rFonts w:ascii="Symbol" w:hAnsi="Symbol" w:cs="Symbol" w:hint="default"/>
    </w:rPr>
  </w:style>
  <w:style w:type="character" w:customStyle="1" w:styleId="WW8Num14z1">
    <w:name w:val="WW8Num14z1"/>
    <w:qFormat/>
    <w:rsid w:val="00507C19"/>
    <w:rPr>
      <w:rFonts w:ascii="Courier New" w:hAnsi="Courier New" w:cs="Courier New" w:hint="default"/>
    </w:rPr>
  </w:style>
  <w:style w:type="character" w:customStyle="1" w:styleId="WW8Num14z2">
    <w:name w:val="WW8Num14z2"/>
    <w:qFormat/>
    <w:rsid w:val="00507C19"/>
    <w:rPr>
      <w:rFonts w:ascii="Wingdings" w:hAnsi="Wingdings" w:cs="Wingdings" w:hint="default"/>
    </w:rPr>
  </w:style>
  <w:style w:type="character" w:customStyle="1" w:styleId="WW8Num15z0">
    <w:name w:val="WW8Num15z0"/>
    <w:qFormat/>
    <w:rsid w:val="00507C19"/>
    <w:rPr>
      <w:rFonts w:ascii="Symbol" w:hAnsi="Symbol" w:cs="Symbol" w:hint="default"/>
    </w:rPr>
  </w:style>
  <w:style w:type="character" w:customStyle="1" w:styleId="WW8Num15z1">
    <w:name w:val="WW8Num15z1"/>
    <w:qFormat/>
    <w:rsid w:val="00507C19"/>
    <w:rPr>
      <w:rFonts w:ascii="Courier New" w:hAnsi="Courier New" w:cs="Courier New" w:hint="default"/>
    </w:rPr>
  </w:style>
  <w:style w:type="character" w:customStyle="1" w:styleId="WW8Num15z2">
    <w:name w:val="WW8Num15z2"/>
    <w:qFormat/>
    <w:rsid w:val="00507C19"/>
    <w:rPr>
      <w:rFonts w:ascii="Wingdings" w:hAnsi="Wingdings" w:cs="Wingdings" w:hint="default"/>
    </w:rPr>
  </w:style>
  <w:style w:type="character" w:customStyle="1" w:styleId="WW8Num16z0">
    <w:name w:val="WW8Num16z0"/>
    <w:qFormat/>
    <w:rsid w:val="00507C19"/>
    <w:rPr>
      <w:rFonts w:ascii="Symbol" w:hAnsi="Symbol" w:cs="Symbol" w:hint="default"/>
    </w:rPr>
  </w:style>
  <w:style w:type="character" w:customStyle="1" w:styleId="WW8Num16z1">
    <w:name w:val="WW8Num16z1"/>
    <w:qFormat/>
    <w:rsid w:val="00507C19"/>
    <w:rPr>
      <w:rFonts w:ascii="Courier New" w:hAnsi="Courier New" w:cs="Courier New" w:hint="default"/>
    </w:rPr>
  </w:style>
  <w:style w:type="character" w:customStyle="1" w:styleId="WW8Num16z2">
    <w:name w:val="WW8Num16z2"/>
    <w:rsid w:val="00507C19"/>
    <w:rPr>
      <w:rFonts w:ascii="Wingdings" w:hAnsi="Wingdings" w:cs="Wingdings" w:hint="default"/>
    </w:rPr>
  </w:style>
  <w:style w:type="character" w:customStyle="1" w:styleId="WW8Num17z0">
    <w:name w:val="WW8Num17z0"/>
    <w:qFormat/>
    <w:rsid w:val="00507C19"/>
    <w:rPr>
      <w:rFonts w:ascii="Symbol" w:hAnsi="Symbol" w:cs="Symbol" w:hint="default"/>
    </w:rPr>
  </w:style>
  <w:style w:type="character" w:customStyle="1" w:styleId="WW8Num17z1">
    <w:name w:val="WW8Num17z1"/>
    <w:qFormat/>
    <w:rsid w:val="00507C19"/>
    <w:rPr>
      <w:rFonts w:ascii="Courier New" w:hAnsi="Courier New" w:cs="Courier New" w:hint="default"/>
    </w:rPr>
  </w:style>
  <w:style w:type="character" w:customStyle="1" w:styleId="WW8Num17z2">
    <w:name w:val="WW8Num17z2"/>
    <w:qFormat/>
    <w:rsid w:val="00507C19"/>
    <w:rPr>
      <w:rFonts w:ascii="Wingdings" w:hAnsi="Wingdings" w:cs="Wingdings" w:hint="default"/>
    </w:rPr>
  </w:style>
  <w:style w:type="character" w:customStyle="1" w:styleId="WW8Num18z0">
    <w:name w:val="WW8Num18z0"/>
    <w:qFormat/>
    <w:rsid w:val="00507C19"/>
    <w:rPr>
      <w:rFonts w:ascii="Symbol" w:hAnsi="Symbol" w:cs="Symbol" w:hint="default"/>
    </w:rPr>
  </w:style>
  <w:style w:type="character" w:customStyle="1" w:styleId="WW8Num18z1">
    <w:name w:val="WW8Num18z1"/>
    <w:qFormat/>
    <w:rsid w:val="00507C19"/>
    <w:rPr>
      <w:rFonts w:ascii="Courier New" w:hAnsi="Courier New" w:cs="Courier New" w:hint="default"/>
    </w:rPr>
  </w:style>
  <w:style w:type="character" w:customStyle="1" w:styleId="WW8Num18z2">
    <w:name w:val="WW8Num18z2"/>
    <w:qFormat/>
    <w:rsid w:val="00507C19"/>
    <w:rPr>
      <w:rFonts w:ascii="Wingdings" w:hAnsi="Wingdings" w:cs="Wingdings" w:hint="default"/>
    </w:rPr>
  </w:style>
  <w:style w:type="character" w:customStyle="1" w:styleId="WW8Num19z0">
    <w:name w:val="WW8Num19z0"/>
    <w:qFormat/>
    <w:rsid w:val="00507C19"/>
    <w:rPr>
      <w:rFonts w:ascii="Symbol" w:hAnsi="Symbol" w:cs="Symbol" w:hint="default"/>
    </w:rPr>
  </w:style>
  <w:style w:type="character" w:customStyle="1" w:styleId="WW8Num19z1">
    <w:name w:val="WW8Num19z1"/>
    <w:qFormat/>
    <w:rsid w:val="00507C19"/>
    <w:rPr>
      <w:rFonts w:ascii="Courier New" w:hAnsi="Courier New" w:cs="Courier New" w:hint="default"/>
    </w:rPr>
  </w:style>
  <w:style w:type="character" w:customStyle="1" w:styleId="WW8Num19z2">
    <w:name w:val="WW8Num19z2"/>
    <w:qFormat/>
    <w:rsid w:val="00507C19"/>
    <w:rPr>
      <w:rFonts w:ascii="Wingdings" w:hAnsi="Wingdings" w:cs="Wingdings" w:hint="default"/>
    </w:rPr>
  </w:style>
  <w:style w:type="character" w:customStyle="1" w:styleId="WW8Num20z0">
    <w:name w:val="WW8Num20z0"/>
    <w:qFormat/>
    <w:rsid w:val="00507C19"/>
    <w:rPr>
      <w:rFonts w:ascii="Symbol" w:hAnsi="Symbol" w:cs="Symbol" w:hint="default"/>
    </w:rPr>
  </w:style>
  <w:style w:type="character" w:customStyle="1" w:styleId="WW8Num20z1">
    <w:name w:val="WW8Num20z1"/>
    <w:qFormat/>
    <w:rsid w:val="00507C19"/>
    <w:rPr>
      <w:rFonts w:ascii="Courier New" w:hAnsi="Courier New" w:cs="Courier New" w:hint="default"/>
    </w:rPr>
  </w:style>
  <w:style w:type="character" w:customStyle="1" w:styleId="WW8Num20z2">
    <w:name w:val="WW8Num20z2"/>
    <w:qFormat/>
    <w:rsid w:val="00507C19"/>
    <w:rPr>
      <w:rFonts w:ascii="Wingdings" w:hAnsi="Wingdings" w:cs="Wingdings" w:hint="default"/>
    </w:rPr>
  </w:style>
  <w:style w:type="character" w:customStyle="1" w:styleId="WW8Num21z0">
    <w:name w:val="WW8Num21z0"/>
    <w:qFormat/>
    <w:rsid w:val="00507C19"/>
    <w:rPr>
      <w:rFonts w:hint="default"/>
    </w:rPr>
  </w:style>
  <w:style w:type="character" w:customStyle="1" w:styleId="WW8Num21z1">
    <w:name w:val="WW8Num21z1"/>
    <w:qFormat/>
    <w:rsid w:val="00507C19"/>
    <w:rPr>
      <w:rFonts w:ascii="Courier New" w:hAnsi="Courier New" w:cs="Courier New" w:hint="default"/>
    </w:rPr>
  </w:style>
  <w:style w:type="character" w:customStyle="1" w:styleId="WW8Num21z2">
    <w:name w:val="WW8Num21z2"/>
    <w:qFormat/>
    <w:rsid w:val="00507C19"/>
    <w:rPr>
      <w:rFonts w:ascii="Wingdings" w:hAnsi="Wingdings" w:cs="Wingdings" w:hint="default"/>
    </w:rPr>
  </w:style>
  <w:style w:type="character" w:customStyle="1" w:styleId="WW8Num21z3">
    <w:name w:val="WW8Num21z3"/>
    <w:qFormat/>
    <w:rsid w:val="00507C19"/>
    <w:rPr>
      <w:rFonts w:ascii="Symbol" w:hAnsi="Symbol" w:cs="Symbol" w:hint="default"/>
    </w:rPr>
  </w:style>
  <w:style w:type="character" w:customStyle="1" w:styleId="WW8Num22z0">
    <w:name w:val="WW8Num22z0"/>
    <w:qFormat/>
    <w:rsid w:val="00507C19"/>
    <w:rPr>
      <w:rFonts w:ascii="Symbol" w:hAnsi="Symbol" w:cs="Symbol" w:hint="default"/>
    </w:rPr>
  </w:style>
  <w:style w:type="character" w:customStyle="1" w:styleId="WW8Num22z1">
    <w:name w:val="WW8Num22z1"/>
    <w:qFormat/>
    <w:rsid w:val="00507C19"/>
    <w:rPr>
      <w:rFonts w:ascii="Courier New" w:hAnsi="Courier New" w:cs="Courier New" w:hint="default"/>
    </w:rPr>
  </w:style>
  <w:style w:type="character" w:customStyle="1" w:styleId="WW8Num22z2">
    <w:name w:val="WW8Num22z2"/>
    <w:qFormat/>
    <w:rsid w:val="00507C19"/>
    <w:rPr>
      <w:rFonts w:ascii="Wingdings" w:hAnsi="Wingdings" w:cs="Wingdings" w:hint="default"/>
    </w:rPr>
  </w:style>
  <w:style w:type="character" w:customStyle="1" w:styleId="WW8Num23z0">
    <w:name w:val="WW8Num23z0"/>
    <w:qFormat/>
    <w:rsid w:val="00507C19"/>
    <w:rPr>
      <w:rFonts w:ascii="Symbol" w:hAnsi="Symbol" w:cs="Symbol" w:hint="default"/>
    </w:rPr>
  </w:style>
  <w:style w:type="character" w:customStyle="1" w:styleId="WW8Num23z1">
    <w:name w:val="WW8Num23z1"/>
    <w:qFormat/>
    <w:rsid w:val="00507C19"/>
    <w:rPr>
      <w:rFonts w:ascii="Courier New" w:hAnsi="Courier New" w:cs="Courier New" w:hint="default"/>
    </w:rPr>
  </w:style>
  <w:style w:type="character" w:customStyle="1" w:styleId="WW8Num23z2">
    <w:name w:val="WW8Num23z2"/>
    <w:qFormat/>
    <w:rsid w:val="00507C19"/>
    <w:rPr>
      <w:rFonts w:ascii="Wingdings" w:hAnsi="Wingdings" w:cs="Wingdings" w:hint="default"/>
    </w:rPr>
  </w:style>
  <w:style w:type="character" w:customStyle="1" w:styleId="WW8Num24z0">
    <w:name w:val="WW8Num24z0"/>
    <w:qFormat/>
    <w:rsid w:val="00507C19"/>
    <w:rPr>
      <w:rFonts w:ascii="Symbol" w:hAnsi="Symbol" w:cs="Symbol" w:hint="default"/>
    </w:rPr>
  </w:style>
  <w:style w:type="character" w:customStyle="1" w:styleId="WW8Num24z1">
    <w:name w:val="WW8Num24z1"/>
    <w:qFormat/>
    <w:rsid w:val="00507C19"/>
    <w:rPr>
      <w:rFonts w:ascii="Courier New" w:hAnsi="Courier New" w:cs="Courier New" w:hint="default"/>
    </w:rPr>
  </w:style>
  <w:style w:type="character" w:customStyle="1" w:styleId="WW8Num24z2">
    <w:name w:val="WW8Num24z2"/>
    <w:qFormat/>
    <w:rsid w:val="00507C19"/>
    <w:rPr>
      <w:rFonts w:ascii="Wingdings" w:hAnsi="Wingdings" w:cs="Wingdings" w:hint="default"/>
    </w:rPr>
  </w:style>
  <w:style w:type="character" w:customStyle="1" w:styleId="WW8Num25z0">
    <w:name w:val="WW8Num25z0"/>
    <w:qFormat/>
    <w:rsid w:val="00507C19"/>
    <w:rPr>
      <w:rFonts w:ascii="Wingdings" w:hAnsi="Wingdings" w:cs="Wingdings" w:hint="default"/>
    </w:rPr>
  </w:style>
  <w:style w:type="character" w:customStyle="1" w:styleId="WW8Num25z1">
    <w:name w:val="WW8Num25z1"/>
    <w:qFormat/>
    <w:rsid w:val="00507C19"/>
    <w:rPr>
      <w:rFonts w:ascii="Courier New" w:hAnsi="Courier New" w:cs="Verdana" w:hint="default"/>
    </w:rPr>
  </w:style>
  <w:style w:type="character" w:customStyle="1" w:styleId="WW8Num25z3">
    <w:name w:val="WW8Num25z3"/>
    <w:qFormat/>
    <w:rsid w:val="00507C19"/>
    <w:rPr>
      <w:rFonts w:ascii="Symbol" w:hAnsi="Symbol" w:cs="Symbol" w:hint="default"/>
    </w:rPr>
  </w:style>
  <w:style w:type="character" w:customStyle="1" w:styleId="WW8Num26z0">
    <w:name w:val="WW8Num26z0"/>
    <w:qFormat/>
    <w:rsid w:val="00507C19"/>
    <w:rPr>
      <w:rFonts w:ascii="Symbol" w:hAnsi="Symbol" w:cs="Symbol" w:hint="default"/>
    </w:rPr>
  </w:style>
  <w:style w:type="character" w:customStyle="1" w:styleId="WW8Num26z1">
    <w:name w:val="WW8Num26z1"/>
    <w:qFormat/>
    <w:rsid w:val="00507C19"/>
    <w:rPr>
      <w:rFonts w:ascii="Courier New" w:hAnsi="Courier New" w:cs="Courier New" w:hint="default"/>
    </w:rPr>
  </w:style>
  <w:style w:type="character" w:customStyle="1" w:styleId="WW8Num26z2">
    <w:name w:val="WW8Num26z2"/>
    <w:qFormat/>
    <w:rsid w:val="00507C19"/>
    <w:rPr>
      <w:rFonts w:ascii="Wingdings" w:hAnsi="Wingdings" w:cs="Wingdings" w:hint="default"/>
    </w:rPr>
  </w:style>
  <w:style w:type="character" w:customStyle="1" w:styleId="WW8Num27z0">
    <w:name w:val="WW8Num27z0"/>
    <w:qFormat/>
    <w:rsid w:val="00507C19"/>
    <w:rPr>
      <w:rFonts w:ascii="Symbol" w:hAnsi="Symbol" w:cs="Symbol" w:hint="default"/>
    </w:rPr>
  </w:style>
  <w:style w:type="character" w:customStyle="1" w:styleId="WW8Num27z1">
    <w:name w:val="WW8Num27z1"/>
    <w:qFormat/>
    <w:rsid w:val="00507C19"/>
    <w:rPr>
      <w:rFonts w:ascii="Courier New" w:hAnsi="Courier New" w:cs="Courier New" w:hint="default"/>
    </w:rPr>
  </w:style>
  <w:style w:type="character" w:customStyle="1" w:styleId="WW8Num27z2">
    <w:name w:val="WW8Num27z2"/>
    <w:qFormat/>
    <w:rsid w:val="00507C19"/>
    <w:rPr>
      <w:rFonts w:ascii="Wingdings" w:hAnsi="Wingdings" w:cs="Wingdings" w:hint="default"/>
    </w:rPr>
  </w:style>
  <w:style w:type="character" w:customStyle="1" w:styleId="WW8Num28z0">
    <w:name w:val="WW8Num28z0"/>
    <w:qFormat/>
    <w:rsid w:val="00507C19"/>
    <w:rPr>
      <w:rFonts w:hint="default"/>
    </w:rPr>
  </w:style>
  <w:style w:type="character" w:customStyle="1" w:styleId="WW8Num28z1">
    <w:name w:val="WW8Num28z1"/>
    <w:qFormat/>
    <w:rsid w:val="00507C19"/>
    <w:rPr>
      <w:rFonts w:ascii="Courier New" w:hAnsi="Courier New" w:cs="Courier New" w:hint="default"/>
    </w:rPr>
  </w:style>
  <w:style w:type="character" w:customStyle="1" w:styleId="WW8Num28z2">
    <w:name w:val="WW8Num28z2"/>
    <w:qFormat/>
    <w:rsid w:val="00507C19"/>
    <w:rPr>
      <w:rFonts w:ascii="Wingdings" w:hAnsi="Wingdings" w:cs="Wingdings" w:hint="default"/>
    </w:rPr>
  </w:style>
  <w:style w:type="character" w:customStyle="1" w:styleId="WW8Num28z3">
    <w:name w:val="WW8Num28z3"/>
    <w:qFormat/>
    <w:rsid w:val="00507C19"/>
    <w:rPr>
      <w:rFonts w:ascii="Symbol" w:hAnsi="Symbol" w:cs="Symbol" w:hint="default"/>
    </w:rPr>
  </w:style>
  <w:style w:type="character" w:customStyle="1" w:styleId="WW8Num29z0">
    <w:name w:val="WW8Num29z0"/>
    <w:qFormat/>
    <w:rsid w:val="00507C19"/>
    <w:rPr>
      <w:rFonts w:ascii="Symbol" w:hAnsi="Symbol" w:cs="Symbol" w:hint="default"/>
    </w:rPr>
  </w:style>
  <w:style w:type="character" w:customStyle="1" w:styleId="WW8Num29z1">
    <w:name w:val="WW8Num29z1"/>
    <w:qFormat/>
    <w:rsid w:val="00507C19"/>
    <w:rPr>
      <w:rFonts w:ascii="Courier New" w:hAnsi="Courier New" w:cs="Courier New" w:hint="default"/>
    </w:rPr>
  </w:style>
  <w:style w:type="character" w:customStyle="1" w:styleId="WW8Num29z2">
    <w:name w:val="WW8Num29z2"/>
    <w:qFormat/>
    <w:rsid w:val="00507C19"/>
    <w:rPr>
      <w:rFonts w:ascii="Wingdings" w:hAnsi="Wingdings" w:cs="Wingdings" w:hint="default"/>
    </w:rPr>
  </w:style>
  <w:style w:type="character" w:customStyle="1" w:styleId="WW8Num30z0">
    <w:name w:val="WW8Num30z0"/>
    <w:qFormat/>
    <w:rsid w:val="00507C19"/>
    <w:rPr>
      <w:rFonts w:ascii="Symbol" w:hAnsi="Symbol" w:cs="Symbol" w:hint="default"/>
    </w:rPr>
  </w:style>
  <w:style w:type="character" w:customStyle="1" w:styleId="WW8Num30z1">
    <w:name w:val="WW8Num30z1"/>
    <w:qFormat/>
    <w:rsid w:val="00507C19"/>
    <w:rPr>
      <w:rFonts w:ascii="Courier New" w:hAnsi="Courier New" w:cs="Courier New" w:hint="default"/>
    </w:rPr>
  </w:style>
  <w:style w:type="character" w:customStyle="1" w:styleId="WW8Num30z2">
    <w:name w:val="WW8Num30z2"/>
    <w:qFormat/>
    <w:rsid w:val="00507C19"/>
    <w:rPr>
      <w:rFonts w:ascii="Wingdings" w:hAnsi="Wingdings" w:cs="Wingdings" w:hint="default"/>
    </w:rPr>
  </w:style>
  <w:style w:type="character" w:customStyle="1" w:styleId="WW8Num31z0">
    <w:name w:val="WW8Num31z0"/>
    <w:qFormat/>
    <w:rsid w:val="00507C19"/>
    <w:rPr>
      <w:rFonts w:ascii="Symbol" w:hAnsi="Symbol" w:cs="Symbol" w:hint="default"/>
    </w:rPr>
  </w:style>
  <w:style w:type="character" w:customStyle="1" w:styleId="WW8Num31z1">
    <w:name w:val="WW8Num31z1"/>
    <w:qFormat/>
    <w:rsid w:val="00507C19"/>
    <w:rPr>
      <w:rFonts w:ascii="Courier New" w:hAnsi="Courier New" w:cs="Courier New" w:hint="default"/>
    </w:rPr>
  </w:style>
  <w:style w:type="character" w:customStyle="1" w:styleId="WW8Num31z2">
    <w:name w:val="WW8Num31z2"/>
    <w:qFormat/>
    <w:rsid w:val="00507C19"/>
    <w:rPr>
      <w:rFonts w:ascii="Wingdings" w:hAnsi="Wingdings" w:cs="Wingdings" w:hint="default"/>
    </w:rPr>
  </w:style>
  <w:style w:type="character" w:customStyle="1" w:styleId="WW8Num32z0">
    <w:name w:val="WW8Num32z0"/>
    <w:rsid w:val="00507C19"/>
    <w:rPr>
      <w:rFonts w:ascii="Symbol" w:hAnsi="Symbol" w:cs="Symbol" w:hint="default"/>
    </w:rPr>
  </w:style>
  <w:style w:type="character" w:customStyle="1" w:styleId="WW8Num32z1">
    <w:name w:val="WW8Num32z1"/>
    <w:rsid w:val="00507C19"/>
    <w:rPr>
      <w:rFonts w:ascii="Courier New" w:hAnsi="Courier New" w:cs="Courier New" w:hint="default"/>
    </w:rPr>
  </w:style>
  <w:style w:type="character" w:customStyle="1" w:styleId="WW8Num32z2">
    <w:name w:val="WW8Num32z2"/>
    <w:rsid w:val="00507C19"/>
    <w:rPr>
      <w:rFonts w:ascii="Wingdings" w:hAnsi="Wingdings" w:cs="Wingdings" w:hint="default"/>
    </w:rPr>
  </w:style>
  <w:style w:type="character" w:customStyle="1" w:styleId="WW8Num33z0">
    <w:name w:val="WW8Num33z0"/>
    <w:rsid w:val="00507C19"/>
    <w:rPr>
      <w:rFonts w:ascii="Symbol" w:hAnsi="Symbol" w:cs="Symbol" w:hint="default"/>
    </w:rPr>
  </w:style>
  <w:style w:type="character" w:customStyle="1" w:styleId="WW8Num33z1">
    <w:name w:val="WW8Num33z1"/>
    <w:qFormat/>
    <w:rsid w:val="00507C19"/>
    <w:rPr>
      <w:rFonts w:ascii="Calibri" w:eastAsia="Times New Roman" w:hAnsi="Calibri" w:cs="Calibri" w:hint="default"/>
    </w:rPr>
  </w:style>
  <w:style w:type="character" w:customStyle="1" w:styleId="WW8Num33z2">
    <w:name w:val="WW8Num33z2"/>
    <w:rsid w:val="00507C19"/>
    <w:rPr>
      <w:rFonts w:ascii="Wingdings" w:hAnsi="Wingdings" w:cs="Wingdings" w:hint="default"/>
    </w:rPr>
  </w:style>
  <w:style w:type="character" w:customStyle="1" w:styleId="WW8Num33z4">
    <w:name w:val="WW8Num33z4"/>
    <w:rsid w:val="00507C19"/>
    <w:rPr>
      <w:rFonts w:ascii="Courier New" w:hAnsi="Courier New" w:cs="Courier New" w:hint="default"/>
    </w:rPr>
  </w:style>
  <w:style w:type="character" w:customStyle="1" w:styleId="WW8Num34z0">
    <w:name w:val="WW8Num34z0"/>
    <w:rsid w:val="00507C19"/>
    <w:rPr>
      <w:rFonts w:ascii="Symbol" w:hAnsi="Symbol" w:cs="Symbol" w:hint="default"/>
    </w:rPr>
  </w:style>
  <w:style w:type="character" w:customStyle="1" w:styleId="WW8Num34z1">
    <w:name w:val="WW8Num34z1"/>
    <w:rsid w:val="00507C19"/>
    <w:rPr>
      <w:rFonts w:ascii="Courier New" w:hAnsi="Courier New" w:cs="Courier New" w:hint="default"/>
    </w:rPr>
  </w:style>
  <w:style w:type="character" w:customStyle="1" w:styleId="WW8Num34z2">
    <w:name w:val="WW8Num34z2"/>
    <w:rsid w:val="00507C19"/>
    <w:rPr>
      <w:rFonts w:ascii="Wingdings" w:hAnsi="Wingdings" w:cs="Wingdings" w:hint="default"/>
    </w:rPr>
  </w:style>
  <w:style w:type="character" w:customStyle="1" w:styleId="WW8Num35z0">
    <w:name w:val="WW8Num35z0"/>
    <w:rsid w:val="00507C19"/>
    <w:rPr>
      <w:rFonts w:ascii="Symbol" w:hAnsi="Symbol" w:cs="Symbol" w:hint="default"/>
    </w:rPr>
  </w:style>
  <w:style w:type="character" w:customStyle="1" w:styleId="WW8Num35z1">
    <w:name w:val="WW8Num35z1"/>
    <w:rsid w:val="00507C19"/>
    <w:rPr>
      <w:rFonts w:ascii="Courier New" w:hAnsi="Courier New" w:cs="Courier New" w:hint="default"/>
    </w:rPr>
  </w:style>
  <w:style w:type="character" w:customStyle="1" w:styleId="WW8Num35z2">
    <w:name w:val="WW8Num35z2"/>
    <w:rsid w:val="00507C19"/>
    <w:rPr>
      <w:rFonts w:ascii="Wingdings" w:hAnsi="Wingdings" w:cs="Wingdings" w:hint="default"/>
    </w:rPr>
  </w:style>
  <w:style w:type="character" w:customStyle="1" w:styleId="WW8Num36z0">
    <w:name w:val="WW8Num36z0"/>
    <w:rsid w:val="00507C19"/>
    <w:rPr>
      <w:rFonts w:ascii="Symbol" w:hAnsi="Symbol" w:cs="Symbol" w:hint="default"/>
    </w:rPr>
  </w:style>
  <w:style w:type="character" w:customStyle="1" w:styleId="WW8Num36z1">
    <w:name w:val="WW8Num36z1"/>
    <w:rsid w:val="00507C19"/>
    <w:rPr>
      <w:rFonts w:ascii="Courier New" w:hAnsi="Courier New" w:cs="Courier New" w:hint="default"/>
    </w:rPr>
  </w:style>
  <w:style w:type="character" w:customStyle="1" w:styleId="WW8Num36z2">
    <w:name w:val="WW8Num36z2"/>
    <w:rsid w:val="00507C19"/>
    <w:rPr>
      <w:rFonts w:ascii="Wingdings" w:hAnsi="Wingdings" w:cs="Wingdings" w:hint="default"/>
    </w:rPr>
  </w:style>
  <w:style w:type="character" w:customStyle="1" w:styleId="WW8Num37z0">
    <w:name w:val="WW8Num37z0"/>
    <w:rsid w:val="00507C19"/>
    <w:rPr>
      <w:rFonts w:ascii="Symbol" w:hAnsi="Symbol" w:cs="Symbol" w:hint="default"/>
    </w:rPr>
  </w:style>
  <w:style w:type="character" w:customStyle="1" w:styleId="WW8Num37z1">
    <w:name w:val="WW8Num37z1"/>
    <w:rsid w:val="00507C19"/>
    <w:rPr>
      <w:rFonts w:ascii="Courier New" w:hAnsi="Courier New" w:cs="Courier New" w:hint="default"/>
    </w:rPr>
  </w:style>
  <w:style w:type="character" w:customStyle="1" w:styleId="WW8Num37z2">
    <w:name w:val="WW8Num37z2"/>
    <w:rsid w:val="00507C19"/>
    <w:rPr>
      <w:rFonts w:ascii="Wingdings" w:hAnsi="Wingdings" w:cs="Wingdings" w:hint="default"/>
    </w:rPr>
  </w:style>
  <w:style w:type="character" w:customStyle="1" w:styleId="WW8Num38z0">
    <w:name w:val="WW8Num38z0"/>
    <w:rsid w:val="00507C19"/>
    <w:rPr>
      <w:rFonts w:ascii="Symbol" w:hAnsi="Symbol" w:cs="Symbol" w:hint="default"/>
    </w:rPr>
  </w:style>
  <w:style w:type="character" w:customStyle="1" w:styleId="WW8Num38z1">
    <w:name w:val="WW8Num38z1"/>
    <w:rsid w:val="00507C19"/>
    <w:rPr>
      <w:rFonts w:ascii="Courier New" w:hAnsi="Courier New" w:cs="Courier New" w:hint="default"/>
    </w:rPr>
  </w:style>
  <w:style w:type="character" w:customStyle="1" w:styleId="WW8Num38z2">
    <w:name w:val="WW8Num38z2"/>
    <w:rsid w:val="00507C19"/>
    <w:rPr>
      <w:rFonts w:ascii="Wingdings" w:hAnsi="Wingdings" w:cs="Wingdings" w:hint="default"/>
    </w:rPr>
  </w:style>
  <w:style w:type="character" w:customStyle="1" w:styleId="WW8Num39z0">
    <w:name w:val="WW8Num39z0"/>
    <w:rsid w:val="00507C19"/>
    <w:rPr>
      <w:rFonts w:ascii="Symbol" w:eastAsia="Bookman Old Style" w:hAnsi="Symbol" w:cs="Symbol" w:hint="default"/>
    </w:rPr>
  </w:style>
  <w:style w:type="character" w:customStyle="1" w:styleId="WW8Num39z1">
    <w:name w:val="WW8Num39z1"/>
    <w:rsid w:val="00507C19"/>
    <w:rPr>
      <w:rFonts w:ascii="Courier New" w:hAnsi="Courier New" w:cs="Courier New" w:hint="default"/>
    </w:rPr>
  </w:style>
  <w:style w:type="character" w:customStyle="1" w:styleId="WW8Num39z2">
    <w:name w:val="WW8Num39z2"/>
    <w:rsid w:val="00507C19"/>
    <w:rPr>
      <w:rFonts w:ascii="Wingdings" w:hAnsi="Wingdings" w:cs="Wingdings" w:hint="default"/>
    </w:rPr>
  </w:style>
  <w:style w:type="character" w:customStyle="1" w:styleId="WW8Num40z0">
    <w:name w:val="WW8Num40z0"/>
    <w:rsid w:val="00507C19"/>
    <w:rPr>
      <w:rFonts w:ascii="Symbol" w:hAnsi="Symbol" w:cs="Symbol" w:hint="default"/>
    </w:rPr>
  </w:style>
  <w:style w:type="character" w:customStyle="1" w:styleId="WW8Num40z1">
    <w:name w:val="WW8Num40z1"/>
    <w:rsid w:val="00507C19"/>
    <w:rPr>
      <w:rFonts w:ascii="Courier New" w:hAnsi="Courier New" w:cs="Courier New" w:hint="default"/>
    </w:rPr>
  </w:style>
  <w:style w:type="character" w:customStyle="1" w:styleId="WW8Num40z2">
    <w:name w:val="WW8Num40z2"/>
    <w:rsid w:val="00507C19"/>
    <w:rPr>
      <w:rFonts w:ascii="Wingdings" w:hAnsi="Wingdings" w:cs="Wingdings" w:hint="default"/>
    </w:rPr>
  </w:style>
  <w:style w:type="character" w:customStyle="1" w:styleId="BodyText2Char">
    <w:name w:val="Body Text 2 Char"/>
    <w:rsid w:val="00507C19"/>
    <w:rPr>
      <w:sz w:val="24"/>
      <w:szCs w:val="24"/>
      <w:lang w:val="en-US"/>
    </w:rPr>
  </w:style>
  <w:style w:type="character" w:customStyle="1" w:styleId="BodyTextIndentChar">
    <w:name w:val="Body Text Indent Char"/>
    <w:rsid w:val="00507C19"/>
    <w:rPr>
      <w:sz w:val="24"/>
      <w:szCs w:val="24"/>
      <w:lang w:val="en-US"/>
    </w:rPr>
  </w:style>
  <w:style w:type="character" w:customStyle="1" w:styleId="Heading1Char">
    <w:name w:val="Heading 1 Char"/>
    <w:rsid w:val="00507C19"/>
    <w:rPr>
      <w:rFonts w:ascii="Arial" w:hAnsi="Arial" w:cs="Arial"/>
      <w:b/>
      <w:lang w:val="en-US"/>
    </w:rPr>
  </w:style>
  <w:style w:type="character" w:customStyle="1" w:styleId="Heading8Char">
    <w:name w:val="Heading 8 Char"/>
    <w:rsid w:val="00507C19"/>
    <w:rPr>
      <w:rFonts w:ascii="Cambria" w:eastAsia="SimSun" w:hAnsi="Cambria" w:cs="Times New Roman"/>
      <w:color w:val="404040"/>
      <w:lang w:val="en-US"/>
    </w:rPr>
  </w:style>
  <w:style w:type="character" w:customStyle="1" w:styleId="BodyText3Char">
    <w:name w:val="Body Text 3 Char"/>
    <w:rsid w:val="00507C19"/>
    <w:rPr>
      <w:sz w:val="16"/>
      <w:szCs w:val="16"/>
      <w:lang w:val="en-US"/>
    </w:rPr>
  </w:style>
  <w:style w:type="character" w:customStyle="1" w:styleId="designation">
    <w:name w:val="designation"/>
    <w:basedOn w:val="DefaultParagraphFont"/>
    <w:rsid w:val="00507C19"/>
  </w:style>
  <w:style w:type="character" w:customStyle="1" w:styleId="Bullets">
    <w:name w:val="Bullets"/>
    <w:rsid w:val="00507C19"/>
    <w:rPr>
      <w:rFonts w:ascii="OpenSymbol" w:eastAsia="OpenSymbol" w:hAnsi="OpenSymbol" w:cs="OpenSymbol"/>
    </w:rPr>
  </w:style>
  <w:style w:type="paragraph" w:customStyle="1" w:styleId="Heading">
    <w:name w:val="Heading"/>
    <w:basedOn w:val="Normal"/>
    <w:next w:val="BodyText"/>
    <w:rsid w:val="00507C19"/>
    <w:pPr>
      <w:keepNext/>
      <w:spacing w:before="240" w:after="120"/>
    </w:pPr>
    <w:rPr>
      <w:rFonts w:ascii="Liberation Sans" w:eastAsia="Microsoft YaHei" w:hAnsi="Liberation Sans" w:cs="Lucida Sans"/>
      <w:sz w:val="28"/>
      <w:szCs w:val="28"/>
    </w:rPr>
  </w:style>
  <w:style w:type="paragraph" w:customStyle="1" w:styleId="Index">
    <w:name w:val="Index"/>
    <w:basedOn w:val="Normal"/>
    <w:rsid w:val="00507C19"/>
    <w:pPr>
      <w:suppressLineNumbers/>
    </w:pPr>
    <w:rPr>
      <w:rFonts w:cs="Lucida Sans"/>
    </w:rPr>
  </w:style>
  <w:style w:type="paragraph" w:customStyle="1" w:styleId="JobTitle">
    <w:name w:val="Job Title"/>
    <w:next w:val="Normal"/>
    <w:rsid w:val="00507C19"/>
    <w:pPr>
      <w:suppressAutoHyphens/>
      <w:spacing w:before="40" w:after="40" w:line="220" w:lineRule="atLeast"/>
    </w:pPr>
    <w:rPr>
      <w:rFonts w:ascii="Garamond" w:eastAsia="MS Mincho" w:hAnsi="Garamond" w:cs="Garamond"/>
      <w:i/>
      <w:spacing w:val="5"/>
      <w:sz w:val="23"/>
      <w:lang w:eastAsia="zh-CN"/>
    </w:rPr>
  </w:style>
  <w:style w:type="paragraph" w:styleId="ListParagraph">
    <w:name w:val="List Paragraph"/>
    <w:basedOn w:val="Normal"/>
    <w:qFormat/>
    <w:rsid w:val="00507C19"/>
    <w:pPr>
      <w:ind w:left="720"/>
      <w:contextualSpacing/>
    </w:pPr>
  </w:style>
  <w:style w:type="paragraph" w:customStyle="1" w:styleId="NormalLatin">
    <w:name w:val="Normal + Latin"/>
    <w:basedOn w:val="Normal"/>
    <w:rsid w:val="00507C19"/>
    <w:pPr>
      <w:numPr>
        <w:numId w:val="2"/>
      </w:numPr>
      <w:autoSpaceDE w:val="0"/>
    </w:pPr>
    <w:rPr>
      <w:rFonts w:eastAsia="MS Mincho"/>
      <w:b/>
      <w:sz w:val="20"/>
      <w:szCs w:val="20"/>
      <w:lang w:val="en-GB"/>
    </w:rPr>
  </w:style>
  <w:style w:type="paragraph" w:customStyle="1" w:styleId="Heading8Bold">
    <w:name w:val="Heading 8 + Bold"/>
    <w:basedOn w:val="Heading8"/>
    <w:rsid w:val="00507C19"/>
    <w:pPr>
      <w:keepNext w:val="0"/>
      <w:keepLines w:val="0"/>
      <w:numPr>
        <w:ilvl w:val="0"/>
        <w:numId w:val="0"/>
      </w:numPr>
      <w:spacing w:before="240" w:after="60"/>
    </w:pPr>
    <w:rPr>
      <w:rFonts w:ascii="Times New Roman" w:eastAsia="Times New Roman" w:hAnsi="Times New Roman"/>
      <w:b/>
      <w:i/>
      <w:color w:val="auto"/>
      <w:sz w:val="24"/>
    </w:rPr>
  </w:style>
  <w:style w:type="paragraph" w:customStyle="1" w:styleId="projtabhd">
    <w:name w:val="projtabhd"/>
    <w:basedOn w:val="Normal"/>
    <w:rsid w:val="00507C19"/>
    <w:pPr>
      <w:spacing w:before="60" w:after="60"/>
    </w:pPr>
    <w:rPr>
      <w:b/>
      <w:bCs/>
      <w:sz w:val="20"/>
      <w:szCs w:val="20"/>
      <w:lang w:val="en-GB"/>
    </w:rPr>
  </w:style>
  <w:style w:type="paragraph" w:customStyle="1" w:styleId="TableContents">
    <w:name w:val="Table Contents"/>
    <w:basedOn w:val="Normal"/>
    <w:rsid w:val="00507C19"/>
    <w:pPr>
      <w:suppressLineNumbers/>
    </w:pPr>
  </w:style>
  <w:style w:type="paragraph" w:customStyle="1" w:styleId="TableHeading">
    <w:name w:val="Table Heading"/>
    <w:basedOn w:val="TableContents"/>
    <w:rsid w:val="00507C19"/>
    <w:pPr>
      <w:jc w:val="center"/>
    </w:pPr>
    <w:rPr>
      <w:b/>
      <w:bCs/>
    </w:rPr>
  </w:style>
  <w:style w:type="table" w:customStyle="1" w:styleId="GridTable2Accent1">
    <w:name w:val="Grid Table 2 Accent 1"/>
    <w:basedOn w:val="TableNormal"/>
    <w:uiPriority w:val="47"/>
    <w:rsid w:val="00507C19"/>
    <w:tblPr>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AA7DB0"/>
    <w:rPr>
      <w:rFonts w:ascii="Tahoma" w:hAnsi="Tahoma" w:cs="Tahoma"/>
      <w:sz w:val="16"/>
      <w:szCs w:val="16"/>
    </w:rPr>
  </w:style>
  <w:style w:type="character" w:customStyle="1" w:styleId="BalloonTextChar">
    <w:name w:val="Balloon Text Char"/>
    <w:basedOn w:val="DefaultParagraphFont"/>
    <w:link w:val="BalloonText"/>
    <w:uiPriority w:val="99"/>
    <w:semiHidden/>
    <w:rsid w:val="00AA7DB0"/>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C287FA6-2101-40D1-9B8E-D95BBFD265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9220</Characters>
  <Application>Microsoft Office Word</Application>
  <DocSecurity>0</DocSecurity>
  <Lines>76</Lines>
  <Paragraphs>21</Paragraphs>
  <ScaleCrop>false</ScaleCrop>
  <Company>Axway</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Sujit Routray</dc:title>
  <dc:creator>Crazy</dc:creator>
  <cp:keywords>No Restrictions</cp:keywords>
  <cp:lastModifiedBy>knoldus</cp:lastModifiedBy>
  <cp:revision>2</cp:revision>
  <cp:lastPrinted>1899-12-31T18:30:00Z</cp:lastPrinted>
  <dcterms:created xsi:type="dcterms:W3CDTF">2021-10-12T15:13:00Z</dcterms:created>
  <dcterms:modified xsi:type="dcterms:W3CDTF">2021-10-12T15:13:00Z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lClassification">
    <vt:lpwstr>No Restrictions</vt:lpwstr>
  </property>
  <property fmtid="{D5CDD505-2E9C-101B-9397-08002B2CF9AE}" pid="3" name="TitusGUID">
    <vt:lpwstr>d7297f71-3bc8-4b09-966d-0d1b22d89277</vt:lpwstr>
  </property>
  <property fmtid="{D5CDD505-2E9C-101B-9397-08002B2CF9AE}" pid="4" name="KSOProductBuildVer">
    <vt:lpwstr>1033-11.2.0.10233</vt:lpwstr>
  </property>
</Properties>
</file>