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CB7" w:rsidRPr="007769E9" w:rsidRDefault="00F85F21" w:rsidP="00F85F21">
      <w:pPr>
        <w:rPr>
          <w:rFonts w:ascii="Palatino Linotype" w:hAnsi="Palatino Linotype" w:cs="Palatino Linotype"/>
          <w:b/>
          <w:color w:val="000000"/>
          <w:szCs w:val="24"/>
        </w:rPr>
      </w:pPr>
      <w:r w:rsidRPr="007769E9">
        <w:rPr>
          <w:rFonts w:ascii="Palatino Linotype" w:hAnsi="Palatino Linotype" w:cs="Palatino Linotype"/>
          <w:b/>
          <w:color w:val="000000"/>
          <w:szCs w:val="24"/>
        </w:rPr>
        <w:t>R</w:t>
      </w:r>
      <w:r w:rsidR="00317161" w:rsidRPr="007769E9">
        <w:rPr>
          <w:rFonts w:ascii="Palatino Linotype" w:hAnsi="Palatino Linotype" w:cs="Palatino Linotype"/>
          <w:b/>
          <w:color w:val="000000"/>
          <w:szCs w:val="24"/>
        </w:rPr>
        <w:t xml:space="preserve">avindra </w:t>
      </w:r>
      <w:r w:rsidRPr="007769E9">
        <w:rPr>
          <w:rFonts w:ascii="Palatino Linotype" w:hAnsi="Palatino Linotype" w:cs="Palatino Linotype"/>
          <w:b/>
          <w:color w:val="000000"/>
          <w:szCs w:val="24"/>
        </w:rPr>
        <w:t>P</w:t>
      </w:r>
      <w:r w:rsidR="00317161" w:rsidRPr="007769E9">
        <w:rPr>
          <w:rFonts w:ascii="Palatino Linotype" w:hAnsi="Palatino Linotype" w:cs="Palatino Linotype"/>
          <w:b/>
          <w:color w:val="000000"/>
          <w:szCs w:val="24"/>
        </w:rPr>
        <w:t>ratap</w:t>
      </w:r>
      <w:r w:rsidRPr="007769E9">
        <w:rPr>
          <w:rFonts w:ascii="Palatino Linotype" w:hAnsi="Palatino Linotype" w:cs="Palatino Linotype"/>
          <w:b/>
          <w:color w:val="000000"/>
          <w:szCs w:val="24"/>
        </w:rPr>
        <w:t xml:space="preserve"> S</w:t>
      </w:r>
      <w:r w:rsidR="00317161" w:rsidRPr="007769E9">
        <w:rPr>
          <w:rFonts w:ascii="Palatino Linotype" w:hAnsi="Palatino Linotype" w:cs="Palatino Linotype"/>
          <w:b/>
          <w:color w:val="000000"/>
          <w:szCs w:val="24"/>
        </w:rPr>
        <w:t>ingh</w:t>
      </w:r>
      <w:r w:rsidRPr="007769E9">
        <w:rPr>
          <w:rFonts w:ascii="Palatino Linotype" w:hAnsi="Palatino Linotype" w:cs="Palatino Linotype"/>
          <w:b/>
          <w:color w:val="000000"/>
          <w:szCs w:val="24"/>
        </w:rPr>
        <w:t xml:space="preserve"> </w:t>
      </w:r>
      <w:r w:rsidR="00317161" w:rsidRPr="007769E9">
        <w:rPr>
          <w:rFonts w:ascii="Palatino Linotype" w:hAnsi="Palatino Linotype" w:cs="Palatino Linotype"/>
          <w:b/>
          <w:color w:val="000000"/>
          <w:szCs w:val="24"/>
        </w:rPr>
        <w:t xml:space="preserve">               </w:t>
      </w:r>
      <w:r w:rsidRPr="007769E9">
        <w:rPr>
          <w:rFonts w:ascii="Palatino Linotype" w:hAnsi="Palatino Linotype" w:cs="Palatino Linotype"/>
          <w:b/>
          <w:color w:val="000000"/>
          <w:szCs w:val="24"/>
        </w:rPr>
        <w:t xml:space="preserve">                        </w:t>
      </w:r>
      <w:r w:rsidR="00317161" w:rsidRPr="007769E9">
        <w:rPr>
          <w:rFonts w:ascii="Palatino Linotype" w:hAnsi="Palatino Linotype" w:cs="Palatino Linotype"/>
          <w:b/>
          <w:color w:val="000000"/>
          <w:szCs w:val="24"/>
        </w:rPr>
        <w:t xml:space="preserve">            </w:t>
      </w:r>
      <w:r w:rsidR="00266735" w:rsidRPr="007769E9">
        <w:rPr>
          <w:rFonts w:ascii="Palatino Linotype" w:hAnsi="Palatino Linotype" w:cs="Palatino Linotype"/>
          <w:b/>
          <w:color w:val="000000"/>
          <w:szCs w:val="24"/>
        </w:rPr>
        <w:t xml:space="preserve">        </w:t>
      </w:r>
      <w:r w:rsidR="00317161" w:rsidRPr="007769E9">
        <w:rPr>
          <w:rFonts w:ascii="Palatino Linotype" w:hAnsi="Palatino Linotype" w:cs="Palatino Linotype"/>
          <w:b/>
          <w:color w:val="000000"/>
          <w:szCs w:val="24"/>
        </w:rPr>
        <w:t xml:space="preserve"> </w:t>
      </w:r>
      <w:r w:rsidR="007769E9">
        <w:rPr>
          <w:rFonts w:ascii="Palatino Linotype" w:hAnsi="Palatino Linotype" w:cs="Palatino Linotype"/>
          <w:b/>
          <w:color w:val="000000"/>
          <w:szCs w:val="24"/>
        </w:rPr>
        <w:t xml:space="preserve">            </w:t>
      </w:r>
      <w:r w:rsidR="00317161" w:rsidRPr="007769E9">
        <w:rPr>
          <w:rFonts w:ascii="Palatino Linotype" w:hAnsi="Palatino Linotype" w:cs="Palatino Linotype"/>
          <w:b/>
          <w:color w:val="000000"/>
          <w:szCs w:val="24"/>
        </w:rPr>
        <w:t xml:space="preserve"> </w:t>
      </w:r>
      <w:r w:rsidRPr="007769E9">
        <w:rPr>
          <w:rFonts w:ascii="Palatino Linotype" w:hAnsi="Palatino Linotype" w:cs="Palatino Linotype"/>
          <w:b/>
          <w:color w:val="000000"/>
          <w:szCs w:val="24"/>
        </w:rPr>
        <w:t xml:space="preserve">  </w:t>
      </w:r>
      <w:r w:rsidR="00266735" w:rsidRPr="007769E9">
        <w:rPr>
          <w:rFonts w:ascii="Palatino Linotype" w:hAnsi="Palatino Linotype" w:cs="Palatino Linotype"/>
          <w:b/>
          <w:color w:val="000000"/>
          <w:szCs w:val="24"/>
        </w:rPr>
        <w:t xml:space="preserve">  </w:t>
      </w:r>
      <w:r w:rsidRPr="007769E9">
        <w:rPr>
          <w:rFonts w:ascii="Palatino Linotype" w:hAnsi="Palatino Linotype" w:cs="Palatino Linotype"/>
          <w:b/>
          <w:color w:val="000000"/>
          <w:szCs w:val="24"/>
        </w:rPr>
        <w:t xml:space="preserve"> </w:t>
      </w:r>
      <w:r w:rsidR="00AB486B">
        <w:rPr>
          <w:rFonts w:ascii="Palatino Linotype" w:hAnsi="Palatino Linotype" w:cs="Palatino Linotype"/>
          <w:b/>
          <w:noProof/>
          <w:color w:val="000000"/>
          <w:szCs w:val="24"/>
          <w:lang w:eastAsia="en-US"/>
        </w:rPr>
        <w:drawing>
          <wp:inline distT="0" distB="0" distL="0" distR="0">
            <wp:extent cx="762000" cy="476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735" w:rsidRPr="007769E9">
        <w:rPr>
          <w:rFonts w:ascii="Palatino Linotype" w:hAnsi="Palatino Linotype" w:cs="Palatino Linotype"/>
          <w:b/>
          <w:color w:val="000000"/>
          <w:szCs w:val="24"/>
        </w:rPr>
        <w:t xml:space="preserve"> </w:t>
      </w:r>
      <w:r w:rsidR="00AB486B">
        <w:rPr>
          <w:rFonts w:ascii="Palatino Linotype" w:hAnsi="Palatino Linotype" w:cs="Palatino Linotype"/>
          <w:b/>
          <w:noProof/>
          <w:color w:val="000000"/>
          <w:szCs w:val="24"/>
          <w:lang w:eastAsia="en-US"/>
        </w:rPr>
        <w:drawing>
          <wp:inline distT="0" distB="0" distL="0" distR="0">
            <wp:extent cx="533400" cy="552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161" w:rsidRPr="007769E9" w:rsidRDefault="00317161" w:rsidP="00F85F21">
      <w:pPr>
        <w:rPr>
          <w:rFonts w:ascii="Palatino Linotype" w:hAnsi="Palatino Linotype" w:cs="Palatino Linotype"/>
          <w:b/>
          <w:sz w:val="18"/>
          <w:szCs w:val="18"/>
        </w:rPr>
      </w:pPr>
      <w:r w:rsidRPr="007769E9">
        <w:rPr>
          <w:rFonts w:ascii="Palatino Linotype" w:hAnsi="Palatino Linotype" w:cs="Palatino Linotype"/>
          <w:b/>
          <w:sz w:val="18"/>
          <w:szCs w:val="18"/>
        </w:rPr>
        <w:t xml:space="preserve">House No.  </w:t>
      </w:r>
      <w:r w:rsidR="00AA4848">
        <w:rPr>
          <w:rFonts w:ascii="Palatino Linotype" w:hAnsi="Palatino Linotype" w:cs="Palatino Linotype"/>
          <w:b/>
          <w:sz w:val="18"/>
          <w:szCs w:val="18"/>
        </w:rPr>
        <w:t>F-59</w:t>
      </w:r>
      <w:r w:rsidRPr="007769E9">
        <w:rPr>
          <w:rFonts w:ascii="Palatino Linotype" w:hAnsi="Palatino Linotype" w:cs="Palatino Linotype"/>
          <w:b/>
          <w:sz w:val="18"/>
          <w:szCs w:val="18"/>
        </w:rPr>
        <w:t xml:space="preserve">, </w:t>
      </w:r>
      <w:r w:rsidR="00AA4848">
        <w:rPr>
          <w:rFonts w:ascii="Palatino Linotype" w:hAnsi="Palatino Linotype" w:cs="Palatino Linotype"/>
          <w:b/>
          <w:sz w:val="18"/>
          <w:szCs w:val="18"/>
        </w:rPr>
        <w:t>Ali Vihar</w:t>
      </w:r>
    </w:p>
    <w:p w:rsidR="00317161" w:rsidRPr="007769E9" w:rsidRDefault="00317161" w:rsidP="00F85F21">
      <w:pPr>
        <w:rPr>
          <w:rFonts w:ascii="Palatino Linotype" w:hAnsi="Palatino Linotype" w:cs="Palatino Linotype"/>
          <w:b/>
          <w:sz w:val="18"/>
          <w:szCs w:val="18"/>
        </w:rPr>
      </w:pPr>
      <w:r w:rsidRPr="007769E9">
        <w:rPr>
          <w:rFonts w:ascii="Palatino Linotype" w:hAnsi="Palatino Linotype" w:cs="Palatino Linotype"/>
          <w:b/>
          <w:sz w:val="18"/>
          <w:szCs w:val="18"/>
        </w:rPr>
        <w:t>New Delhi - 1100</w:t>
      </w:r>
      <w:r w:rsidR="00AA4848">
        <w:rPr>
          <w:rFonts w:ascii="Palatino Linotype" w:hAnsi="Palatino Linotype" w:cs="Palatino Linotype"/>
          <w:b/>
          <w:sz w:val="18"/>
          <w:szCs w:val="18"/>
        </w:rPr>
        <w:t>7</w:t>
      </w:r>
      <w:r w:rsidR="00B72953">
        <w:rPr>
          <w:rFonts w:ascii="Palatino Linotype" w:hAnsi="Palatino Linotype" w:cs="Palatino Linotype"/>
          <w:b/>
          <w:sz w:val="18"/>
          <w:szCs w:val="18"/>
        </w:rPr>
        <w:t>6</w:t>
      </w:r>
      <w:r w:rsidR="00484F5E" w:rsidRPr="007769E9">
        <w:rPr>
          <w:rFonts w:ascii="Palatino Linotype" w:hAnsi="Palatino Linotype" w:cs="Palatino Linotype"/>
          <w:b/>
          <w:sz w:val="18"/>
          <w:szCs w:val="18"/>
        </w:rPr>
        <w:t xml:space="preserve">                                 </w:t>
      </w:r>
    </w:p>
    <w:p w:rsidR="00317161" w:rsidRPr="007769E9" w:rsidRDefault="00317161" w:rsidP="00F85F21">
      <w:pPr>
        <w:rPr>
          <w:rFonts w:ascii="Palatino Linotype" w:hAnsi="Palatino Linotype" w:cs="Palatino Linotype"/>
          <w:sz w:val="18"/>
          <w:szCs w:val="18"/>
        </w:rPr>
      </w:pPr>
      <w:r w:rsidRPr="007769E9">
        <w:rPr>
          <w:rFonts w:ascii="Palatino Linotype" w:hAnsi="Palatino Linotype" w:cs="Palatino Linotype"/>
          <w:b/>
          <w:sz w:val="18"/>
          <w:szCs w:val="18"/>
        </w:rPr>
        <w:t>Contact No:</w:t>
      </w:r>
      <w:r w:rsidRPr="007769E9">
        <w:rPr>
          <w:rFonts w:ascii="Palatino Linotype" w:hAnsi="Palatino Linotype" w:cs="Palatino Linotype"/>
          <w:sz w:val="18"/>
          <w:szCs w:val="18"/>
        </w:rPr>
        <w:t xml:space="preserve"> +91-</w:t>
      </w:r>
      <w:r w:rsidRPr="007769E9">
        <w:rPr>
          <w:rStyle w:val="Strong"/>
          <w:rFonts w:ascii="Palatino Linotype" w:hAnsi="Palatino Linotype" w:cs="Palatino Linotype"/>
          <w:b w:val="0"/>
          <w:sz w:val="18"/>
          <w:szCs w:val="18"/>
        </w:rPr>
        <w:t>7042817215</w:t>
      </w:r>
    </w:p>
    <w:p w:rsidR="00004FD8" w:rsidRPr="007769E9" w:rsidRDefault="00317161" w:rsidP="00582DD5">
      <w:pPr>
        <w:rPr>
          <w:rFonts w:ascii="Palatino Linotype" w:hAnsi="Palatino Linotype" w:cs="Palatino Linotype"/>
          <w:b/>
          <w:color w:val="000000"/>
          <w:sz w:val="18"/>
          <w:szCs w:val="18"/>
        </w:rPr>
      </w:pPr>
      <w:r w:rsidRPr="007769E9">
        <w:rPr>
          <w:rFonts w:ascii="Palatino Linotype" w:hAnsi="Palatino Linotype" w:cs="Palatino Linotype"/>
          <w:b/>
          <w:sz w:val="18"/>
          <w:szCs w:val="18"/>
        </w:rPr>
        <w:t>Email:</w:t>
      </w:r>
      <w:r w:rsidRPr="007769E9">
        <w:rPr>
          <w:rFonts w:ascii="Palatino Linotype" w:hAnsi="Palatino Linotype" w:cs="Palatino Linotype"/>
          <w:sz w:val="18"/>
          <w:szCs w:val="18"/>
        </w:rPr>
        <w:t xml:space="preserve"> dba.ravindra0807@gmail.com</w:t>
      </w:r>
      <w:r w:rsidR="00F85F21" w:rsidRPr="007769E9">
        <w:rPr>
          <w:rFonts w:ascii="Palatino Linotype" w:hAnsi="Palatino Linotype" w:cs="Palatino Linotype"/>
          <w:b/>
          <w:color w:val="000000"/>
          <w:sz w:val="18"/>
          <w:szCs w:val="18"/>
        </w:rPr>
        <w:t xml:space="preserve">                                                                             </w:t>
      </w:r>
    </w:p>
    <w:p w:rsidR="00004FD8" w:rsidRDefault="00702D55" w:rsidP="00702D55">
      <w:pPr>
        <w:rPr>
          <w:rFonts w:ascii="Palatino Linotype" w:hAnsi="Palatino Linotype" w:cs="Palatino Linotype"/>
          <w:b/>
          <w:color w:val="000000"/>
          <w:sz w:val="28"/>
        </w:rPr>
      </w:pPr>
      <w:r>
        <w:rPr>
          <w:rFonts w:ascii="Palatino Linotype" w:hAnsi="Palatino Linotype" w:cs="Palatino Linotype"/>
          <w:sz w:val="20"/>
        </w:rPr>
        <w:t xml:space="preserve">   </w:t>
      </w:r>
      <w:r w:rsidR="00AB486B">
        <w:rPr>
          <w:rFonts w:ascii="Palatino Linotype" w:hAnsi="Palatino Linotype" w:cs="Palatino Linotype"/>
          <w:noProof/>
          <w:sz w:val="20"/>
          <w:lang w:eastAsia="en-US"/>
        </w:rPr>
        <w:drawing>
          <wp:inline distT="0" distB="0" distL="0" distR="0">
            <wp:extent cx="5715000" cy="95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D8" w:rsidRPr="004C4720" w:rsidRDefault="0095005E">
      <w:pPr>
        <w:jc w:val="center"/>
        <w:rPr>
          <w:rFonts w:ascii="Palatino Linotype" w:hAnsi="Palatino Linotype" w:cs="Palatino Linotype"/>
          <w:b/>
          <w:i/>
          <w:sz w:val="26"/>
          <w:szCs w:val="26"/>
        </w:rPr>
      </w:pPr>
      <w:r>
        <w:rPr>
          <w:rFonts w:ascii="Palatino Linotype" w:hAnsi="Palatino Linotype" w:cs="Palatino Linotype"/>
          <w:b/>
          <w:color w:val="000000"/>
          <w:sz w:val="26"/>
          <w:szCs w:val="26"/>
        </w:rPr>
        <w:t>Cloud and DevOps Engineer</w:t>
      </w:r>
    </w:p>
    <w:p w:rsidR="00004FD8" w:rsidRPr="004C4720" w:rsidRDefault="00FB189E">
      <w:pPr>
        <w:jc w:val="center"/>
        <w:rPr>
          <w:rFonts w:ascii="Palatino Linotype" w:hAnsi="Palatino Linotype" w:cs="Palatino Linotype"/>
          <w:b/>
          <w:i/>
          <w:sz w:val="18"/>
          <w:szCs w:val="18"/>
        </w:rPr>
      </w:pPr>
      <w:r w:rsidRPr="004C4720">
        <w:rPr>
          <w:rFonts w:ascii="Palatino Linotype" w:hAnsi="Palatino Linotype" w:cs="Palatino Linotype"/>
          <w:b/>
          <w:i/>
          <w:sz w:val="18"/>
          <w:szCs w:val="18"/>
        </w:rPr>
        <w:t xml:space="preserve">Offering </w:t>
      </w:r>
      <w:r w:rsidR="00F060F9">
        <w:rPr>
          <w:rFonts w:ascii="Palatino Linotype" w:hAnsi="Palatino Linotype" w:cs="Palatino Linotype"/>
          <w:b/>
          <w:i/>
          <w:sz w:val="18"/>
          <w:szCs w:val="18"/>
        </w:rPr>
        <w:t>6</w:t>
      </w:r>
      <w:r w:rsidR="00BB3A69">
        <w:rPr>
          <w:rFonts w:ascii="Palatino Linotype" w:hAnsi="Palatino Linotype" w:cs="Palatino Linotype"/>
          <w:b/>
          <w:i/>
          <w:sz w:val="18"/>
          <w:szCs w:val="18"/>
        </w:rPr>
        <w:t>+</w:t>
      </w:r>
      <w:r w:rsidR="007175E4">
        <w:rPr>
          <w:rFonts w:ascii="Palatino Linotype" w:hAnsi="Palatino Linotype" w:cs="Palatino Linotype"/>
          <w:b/>
          <w:i/>
          <w:sz w:val="18"/>
          <w:szCs w:val="18"/>
        </w:rPr>
        <w:t xml:space="preserve"> </w:t>
      </w:r>
      <w:r w:rsidR="007175E4" w:rsidRPr="004C4720">
        <w:rPr>
          <w:rFonts w:ascii="Palatino Linotype" w:hAnsi="Palatino Linotype" w:cs="Palatino Linotype"/>
          <w:b/>
          <w:i/>
          <w:sz w:val="18"/>
          <w:szCs w:val="18"/>
        </w:rPr>
        <w:t>year</w:t>
      </w:r>
      <w:r w:rsidRPr="004C4720">
        <w:rPr>
          <w:rFonts w:ascii="Palatino Linotype" w:hAnsi="Palatino Linotype" w:cs="Palatino Linotype"/>
          <w:b/>
          <w:i/>
          <w:sz w:val="18"/>
          <w:szCs w:val="18"/>
        </w:rPr>
        <w:t xml:space="preserve"> </w:t>
      </w:r>
      <w:r w:rsidR="00004FD8" w:rsidRPr="004C4720">
        <w:rPr>
          <w:rFonts w:ascii="Palatino Linotype" w:hAnsi="Palatino Linotype" w:cs="Palatino Linotype"/>
          <w:b/>
          <w:i/>
          <w:sz w:val="18"/>
          <w:szCs w:val="18"/>
        </w:rPr>
        <w:t xml:space="preserve">of </w:t>
      </w:r>
      <w:r w:rsidR="0027655C">
        <w:rPr>
          <w:rFonts w:ascii="Palatino Linotype" w:hAnsi="Palatino Linotype" w:cs="Palatino Linotype"/>
          <w:b/>
          <w:i/>
          <w:sz w:val="18"/>
          <w:szCs w:val="18"/>
        </w:rPr>
        <w:t xml:space="preserve">working </w:t>
      </w:r>
      <w:r w:rsidR="00004FD8" w:rsidRPr="004C4720">
        <w:rPr>
          <w:rFonts w:ascii="Palatino Linotype" w:hAnsi="Palatino Linotype" w:cs="Palatino Linotype"/>
          <w:b/>
          <w:i/>
          <w:sz w:val="18"/>
          <w:szCs w:val="18"/>
        </w:rPr>
        <w:t xml:space="preserve">experience </w:t>
      </w:r>
      <w:r w:rsidR="000D0637">
        <w:rPr>
          <w:rFonts w:ascii="Palatino Linotype" w:hAnsi="Palatino Linotype" w:cs="Palatino Linotype"/>
          <w:b/>
          <w:i/>
          <w:sz w:val="18"/>
          <w:szCs w:val="18"/>
        </w:rPr>
        <w:t>in</w:t>
      </w:r>
      <w:r w:rsidR="00F4069E">
        <w:rPr>
          <w:rFonts w:ascii="Palatino Linotype" w:hAnsi="Palatino Linotype" w:cs="Palatino Linotype"/>
          <w:b/>
          <w:i/>
          <w:sz w:val="18"/>
          <w:szCs w:val="18"/>
        </w:rPr>
        <w:t>to</w:t>
      </w:r>
      <w:r w:rsidR="00004FD8" w:rsidRPr="004C4720">
        <w:rPr>
          <w:rFonts w:ascii="Palatino Linotype" w:hAnsi="Palatino Linotype" w:cs="Palatino Linotype"/>
          <w:b/>
          <w:i/>
          <w:sz w:val="18"/>
          <w:szCs w:val="18"/>
        </w:rPr>
        <w:t xml:space="preserve"> </w:t>
      </w:r>
      <w:r w:rsidR="00F47239">
        <w:rPr>
          <w:rFonts w:ascii="Palatino Linotype" w:hAnsi="Palatino Linotype" w:cs="Palatino Linotype"/>
          <w:b/>
          <w:i/>
          <w:sz w:val="18"/>
          <w:szCs w:val="18"/>
        </w:rPr>
        <w:t>Cloud, DevOps</w:t>
      </w:r>
      <w:r w:rsidR="00F4069E">
        <w:rPr>
          <w:rFonts w:ascii="Palatino Linotype" w:hAnsi="Palatino Linotype" w:cs="Palatino Linotype"/>
          <w:b/>
          <w:i/>
          <w:sz w:val="18"/>
          <w:szCs w:val="18"/>
        </w:rPr>
        <w:t xml:space="preserve"> and Linux profile </w:t>
      </w:r>
    </w:p>
    <w:p w:rsidR="00DC27F7" w:rsidRDefault="00DC27F7">
      <w:pPr>
        <w:jc w:val="center"/>
        <w:rPr>
          <w:rFonts w:ascii="Garamond" w:hAnsi="Garamond" w:cs="Garamond"/>
          <w:b/>
          <w:sz w:val="22"/>
          <w:lang w:val="fr-FR"/>
        </w:rPr>
      </w:pPr>
    </w:p>
    <w:p w:rsidR="00DC27F7" w:rsidRPr="00DC27F7" w:rsidRDefault="00004FD8">
      <w:pPr>
        <w:jc w:val="both"/>
        <w:rPr>
          <w:rFonts w:ascii="Garamond" w:hAnsi="Garamond" w:cs="Garamond"/>
          <w:b/>
          <w:sz w:val="22"/>
          <w:lang w:val="fr-FR"/>
        </w:rPr>
      </w:pPr>
      <w:r>
        <w:rPr>
          <w:rFonts w:ascii="Garamond" w:hAnsi="Garamond" w:cs="Garamond"/>
          <w:b/>
          <w:sz w:val="22"/>
          <w:lang w:val="fr-FR"/>
        </w:rPr>
        <w:t>AIM</w:t>
      </w:r>
      <w:r>
        <w:rPr>
          <w:rFonts w:ascii="Garamond" w:hAnsi="Garamond" w:cs="Garamond"/>
          <w:b/>
          <w:sz w:val="22"/>
          <w:lang w:val="fr-FR"/>
        </w:rPr>
        <w:tab/>
      </w:r>
      <w:r>
        <w:rPr>
          <w:rFonts w:ascii="Garamond" w:hAnsi="Garamond" w:cs="Garamond"/>
          <w:b/>
          <w:sz w:val="22"/>
          <w:lang w:val="fr-FR"/>
        </w:rPr>
        <w:tab/>
      </w:r>
      <w:r>
        <w:rPr>
          <w:rFonts w:ascii="Garamond" w:hAnsi="Garamond" w:cs="Garamond"/>
          <w:b/>
          <w:sz w:val="22"/>
          <w:lang w:val="fr-FR"/>
        </w:rPr>
        <w:tab/>
      </w:r>
      <w:r>
        <w:rPr>
          <w:rFonts w:ascii="Garamond" w:hAnsi="Garamond" w:cs="Garamond"/>
          <w:b/>
          <w:sz w:val="22"/>
          <w:lang w:val="fr-FR"/>
        </w:rPr>
        <w:tab/>
      </w:r>
      <w:r>
        <w:rPr>
          <w:rFonts w:ascii="Garamond" w:hAnsi="Garamond" w:cs="Garamond"/>
          <w:b/>
          <w:sz w:val="22"/>
          <w:lang w:val="fr-FR"/>
        </w:rPr>
        <w:tab/>
      </w:r>
      <w:r>
        <w:rPr>
          <w:rFonts w:ascii="Garamond" w:hAnsi="Garamond" w:cs="Garamond"/>
          <w:b/>
          <w:sz w:val="22"/>
          <w:lang w:val="fr-FR"/>
        </w:rPr>
        <w:tab/>
      </w:r>
      <w:r>
        <w:rPr>
          <w:rFonts w:ascii="Garamond" w:hAnsi="Garamond" w:cs="Garamond"/>
          <w:b/>
          <w:sz w:val="22"/>
          <w:lang w:val="fr-FR"/>
        </w:rPr>
        <w:tab/>
        <w:t xml:space="preserve">                                                                </w:t>
      </w:r>
    </w:p>
    <w:p w:rsidR="00004FD8" w:rsidRDefault="00004FD8">
      <w:pPr>
        <w:rPr>
          <w:rFonts w:ascii="Garamond" w:hAnsi="Garamond" w:cs="Garamond"/>
          <w:b/>
          <w:lang w:val="fr-FR"/>
        </w:rPr>
      </w:pPr>
      <w:r>
        <w:pict>
          <v:line id="_x0000_s1029" style="position:absolute;z-index:251658752" from="-4.85pt,2.85pt" to="467.2pt,2.85pt" strokeweight="1.06mm">
            <v:stroke joinstyle="miter" endcap="square"/>
          </v:line>
        </w:pict>
      </w:r>
    </w:p>
    <w:p w:rsidR="00583FC6" w:rsidRDefault="00004FD8" w:rsidP="00816137">
      <w:pPr>
        <w:jc w:val="both"/>
        <w:rPr>
          <w:rFonts w:ascii="Palatino Linotype" w:hAnsi="Palatino Linotype" w:cs="Palatino Linotype"/>
          <w:sz w:val="18"/>
          <w:szCs w:val="18"/>
        </w:rPr>
      </w:pPr>
      <w:r w:rsidRPr="00816137">
        <w:rPr>
          <w:rFonts w:ascii="Palatino Linotype" w:hAnsi="Palatino Linotype" w:cs="Palatino Linotype"/>
          <w:sz w:val="18"/>
          <w:szCs w:val="18"/>
        </w:rPr>
        <w:t xml:space="preserve">     </w:t>
      </w:r>
      <w:r w:rsidR="00583FC6">
        <w:rPr>
          <w:rFonts w:ascii="Palatino Linotype" w:hAnsi="Palatino Linotype" w:cs="Palatino Linotype"/>
          <w:sz w:val="18"/>
          <w:szCs w:val="18"/>
        </w:rPr>
        <w:t xml:space="preserve">        </w:t>
      </w:r>
      <w:r w:rsidRPr="00816137">
        <w:rPr>
          <w:rFonts w:ascii="Palatino Linotype" w:hAnsi="Palatino Linotype" w:cs="Palatino Linotype"/>
          <w:sz w:val="18"/>
          <w:szCs w:val="18"/>
        </w:rPr>
        <w:t xml:space="preserve">To secure a challenging position where I can effectively contribute my skills competently, share and enrich </w:t>
      </w:r>
    </w:p>
    <w:p w:rsidR="00004FD8" w:rsidRDefault="00583FC6" w:rsidP="00816137">
      <w:pPr>
        <w:jc w:val="both"/>
        <w:rPr>
          <w:rFonts w:ascii="Palatino Linotype" w:hAnsi="Palatino Linotype" w:cs="Palatino Linotype"/>
          <w:b/>
          <w:i/>
          <w:sz w:val="20"/>
        </w:rPr>
      </w:pPr>
      <w:r>
        <w:rPr>
          <w:rFonts w:ascii="Palatino Linotype" w:hAnsi="Palatino Linotype" w:cs="Palatino Linotype"/>
          <w:sz w:val="18"/>
          <w:szCs w:val="18"/>
        </w:rPr>
        <w:t xml:space="preserve">     </w:t>
      </w:r>
      <w:r w:rsidR="00004FD8" w:rsidRPr="00816137">
        <w:rPr>
          <w:rFonts w:ascii="Palatino Linotype" w:hAnsi="Palatino Linotype" w:cs="Palatino Linotype"/>
          <w:sz w:val="18"/>
          <w:szCs w:val="18"/>
        </w:rPr>
        <w:t>my knowledge, thereby contributing to</w:t>
      </w:r>
      <w:r w:rsidR="00816137">
        <w:rPr>
          <w:rFonts w:ascii="Palatino Linotype" w:hAnsi="Palatino Linotype" w:cs="Palatino Linotype"/>
          <w:sz w:val="18"/>
          <w:szCs w:val="18"/>
        </w:rPr>
        <w:t xml:space="preserve"> the growth of the organization.</w:t>
      </w:r>
    </w:p>
    <w:p w:rsidR="00004FD8" w:rsidRDefault="00AB486B">
      <w:pPr>
        <w:rPr>
          <w:rFonts w:ascii="Palatino Linotype" w:hAnsi="Palatino Linotype" w:cs="Palatino Linotype"/>
          <w:b/>
          <w:sz w:val="20"/>
        </w:rPr>
      </w:pPr>
      <w:r>
        <w:rPr>
          <w:rFonts w:ascii="Palatino Linotype" w:hAnsi="Palatino Linotype" w:cs="Palatino Linotype"/>
          <w:noProof/>
          <w:sz w:val="20"/>
          <w:lang w:eastAsia="en-US"/>
        </w:rPr>
        <w:drawing>
          <wp:inline distT="0" distB="0" distL="0" distR="0">
            <wp:extent cx="5991225" cy="95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D8" w:rsidRDefault="00004FD8">
      <w:pPr>
        <w:rPr>
          <w:rFonts w:ascii="Palatino Linotype" w:hAnsi="Palatino Linotype" w:cs="Palatino Linotype"/>
          <w:sz w:val="20"/>
        </w:rPr>
      </w:pPr>
      <w:r w:rsidRPr="00472043">
        <w:rPr>
          <w:rFonts w:ascii="Palatino Linotype" w:hAnsi="Palatino Linotype" w:cs="Palatino Linotype"/>
          <w:b/>
          <w:sz w:val="20"/>
          <w:highlight w:val="lightGray"/>
        </w:rPr>
        <w:t>PROFILE</w:t>
      </w:r>
    </w:p>
    <w:p w:rsidR="00220A10" w:rsidRPr="00816137" w:rsidRDefault="00F060F9">
      <w:pPr>
        <w:numPr>
          <w:ilvl w:val="0"/>
          <w:numId w:val="3"/>
        </w:numPr>
        <w:jc w:val="both"/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hAnsi="Palatino Linotype" w:cs="Palatino Linotype"/>
          <w:sz w:val="18"/>
          <w:szCs w:val="18"/>
        </w:rPr>
        <w:t>6</w:t>
      </w:r>
      <w:r w:rsidR="00BE3609">
        <w:rPr>
          <w:rFonts w:ascii="Palatino Linotype" w:hAnsi="Palatino Linotype" w:cs="Palatino Linotype"/>
          <w:sz w:val="18"/>
          <w:szCs w:val="18"/>
        </w:rPr>
        <w:t xml:space="preserve">+ </w:t>
      </w:r>
      <w:r w:rsidR="00BE3609" w:rsidRPr="00816137">
        <w:rPr>
          <w:rFonts w:ascii="Palatino Linotype" w:hAnsi="Palatino Linotype" w:cs="Palatino Linotype"/>
          <w:sz w:val="18"/>
          <w:szCs w:val="18"/>
        </w:rPr>
        <w:t>Year</w:t>
      </w:r>
      <w:r w:rsidR="00220A10" w:rsidRPr="00816137">
        <w:rPr>
          <w:rFonts w:ascii="Palatino Linotype" w:hAnsi="Palatino Linotype" w:cs="Palatino Linotype"/>
          <w:sz w:val="18"/>
          <w:szCs w:val="18"/>
        </w:rPr>
        <w:t xml:space="preserve"> of experienc</w:t>
      </w:r>
      <w:r w:rsidR="00740E0D">
        <w:rPr>
          <w:rFonts w:ascii="Palatino Linotype" w:hAnsi="Palatino Linotype" w:cs="Palatino Linotype"/>
          <w:sz w:val="18"/>
          <w:szCs w:val="18"/>
        </w:rPr>
        <w:t>e as</w:t>
      </w:r>
      <w:r w:rsidR="00220A10" w:rsidRPr="00816137">
        <w:rPr>
          <w:rFonts w:ascii="Palatino Linotype" w:hAnsi="Palatino Linotype" w:cs="Palatino Linotype"/>
          <w:sz w:val="18"/>
          <w:szCs w:val="18"/>
        </w:rPr>
        <w:t xml:space="preserve"> </w:t>
      </w:r>
      <w:r w:rsidR="0074378D">
        <w:rPr>
          <w:rFonts w:ascii="Palatino Linotype" w:hAnsi="Palatino Linotype" w:cs="Palatino Linotype"/>
          <w:sz w:val="18"/>
          <w:szCs w:val="18"/>
        </w:rPr>
        <w:t>DevOps</w:t>
      </w:r>
      <w:r w:rsidR="00740E0D">
        <w:rPr>
          <w:rFonts w:ascii="Palatino Linotype" w:hAnsi="Palatino Linotype" w:cs="Palatino Linotype"/>
          <w:sz w:val="18"/>
          <w:szCs w:val="18"/>
        </w:rPr>
        <w:t xml:space="preserve"> , Cloud and System Engineer</w:t>
      </w:r>
      <w:r w:rsidR="00220A10" w:rsidRPr="00816137">
        <w:rPr>
          <w:rFonts w:ascii="Palatino Linotype" w:hAnsi="Palatino Linotype" w:cs="Palatino Linotype"/>
          <w:sz w:val="18"/>
          <w:szCs w:val="18"/>
        </w:rPr>
        <w:t>.</w:t>
      </w:r>
    </w:p>
    <w:p w:rsidR="00004FD8" w:rsidRPr="00816137" w:rsidRDefault="00004FD8">
      <w:pPr>
        <w:numPr>
          <w:ilvl w:val="0"/>
          <w:numId w:val="3"/>
        </w:numPr>
        <w:jc w:val="both"/>
        <w:rPr>
          <w:rFonts w:ascii="Palatino Linotype" w:hAnsi="Palatino Linotype" w:cs="Palatino Linotype"/>
          <w:sz w:val="18"/>
          <w:szCs w:val="18"/>
        </w:rPr>
      </w:pPr>
      <w:r w:rsidRPr="00816137">
        <w:rPr>
          <w:rFonts w:ascii="Palatino Linotype" w:hAnsi="Palatino Linotype" w:cs="Palatino Linotype"/>
          <w:sz w:val="18"/>
          <w:szCs w:val="18"/>
        </w:rPr>
        <w:t xml:space="preserve">Competent </w:t>
      </w:r>
      <w:r w:rsidR="009C26EB" w:rsidRPr="00816137">
        <w:rPr>
          <w:rFonts w:ascii="Palatino Linotype" w:hAnsi="Palatino Linotype" w:cs="Palatino Linotype"/>
          <w:sz w:val="18"/>
          <w:szCs w:val="18"/>
        </w:rPr>
        <w:t xml:space="preserve">IT professional </w:t>
      </w:r>
      <w:r w:rsidR="00EC72CC" w:rsidRPr="00816137">
        <w:rPr>
          <w:rFonts w:ascii="Palatino Linotype" w:hAnsi="Palatino Linotype" w:cs="Palatino Linotype"/>
          <w:sz w:val="18"/>
          <w:szCs w:val="18"/>
        </w:rPr>
        <w:t xml:space="preserve">of system </w:t>
      </w:r>
      <w:r w:rsidRPr="00816137">
        <w:rPr>
          <w:rFonts w:ascii="Palatino Linotype" w:hAnsi="Palatino Linotype" w:cs="Palatino Linotype"/>
          <w:sz w:val="18"/>
          <w:szCs w:val="18"/>
        </w:rPr>
        <w:t>administratio</w:t>
      </w:r>
      <w:r w:rsidR="0026562A" w:rsidRPr="00816137">
        <w:rPr>
          <w:rFonts w:ascii="Palatino Linotype" w:hAnsi="Palatino Linotype" w:cs="Palatino Linotype"/>
          <w:sz w:val="18"/>
          <w:szCs w:val="18"/>
        </w:rPr>
        <w:t>n experience with proficiency implementing</w:t>
      </w:r>
      <w:r w:rsidRPr="00816137">
        <w:rPr>
          <w:rFonts w:ascii="Palatino Linotype" w:hAnsi="Palatino Linotype" w:cs="Palatino Linotype"/>
          <w:sz w:val="18"/>
          <w:szCs w:val="18"/>
        </w:rPr>
        <w:t xml:space="preserve"> and administering </w:t>
      </w:r>
      <w:r w:rsidR="00924D92" w:rsidRPr="00816137">
        <w:rPr>
          <w:rFonts w:ascii="Palatino Linotype" w:hAnsi="Palatino Linotype" w:cs="Palatino Linotype"/>
          <w:sz w:val="18"/>
          <w:szCs w:val="18"/>
        </w:rPr>
        <w:t xml:space="preserve">Linux Server &amp; </w:t>
      </w:r>
      <w:r w:rsidRPr="00816137">
        <w:rPr>
          <w:rFonts w:ascii="Palatino Linotype" w:hAnsi="Palatino Linotype" w:cs="Palatino Linotype"/>
          <w:sz w:val="18"/>
          <w:szCs w:val="18"/>
        </w:rPr>
        <w:t xml:space="preserve">various products for domestic and International Clients. </w:t>
      </w:r>
    </w:p>
    <w:p w:rsidR="00004FD8" w:rsidRPr="00BA681A" w:rsidRDefault="00004FD8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Palatino Linotype" w:hAnsi="Palatino Linotype" w:cs="Palatino Linotype"/>
          <w:b/>
          <w:sz w:val="18"/>
          <w:szCs w:val="18"/>
        </w:rPr>
      </w:pPr>
      <w:r w:rsidRPr="00816137">
        <w:rPr>
          <w:rFonts w:ascii="Palatino Linotype" w:hAnsi="Palatino Linotype" w:cs="Palatino Linotype"/>
          <w:sz w:val="18"/>
          <w:szCs w:val="18"/>
        </w:rPr>
        <w:t>Currently working with</w:t>
      </w:r>
      <w:r w:rsidR="00282E40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="00BE3609">
        <w:rPr>
          <w:rFonts w:ascii="Palatino Linotype" w:hAnsi="Palatino Linotype" w:cs="Palatino Linotype"/>
          <w:b/>
          <w:sz w:val="18"/>
          <w:szCs w:val="18"/>
        </w:rPr>
        <w:t xml:space="preserve">SHL India Pvt. </w:t>
      </w:r>
      <w:r w:rsidR="00F0228B">
        <w:rPr>
          <w:rFonts w:ascii="Palatino Linotype" w:hAnsi="Palatino Linotype" w:cs="Palatino Linotype"/>
          <w:b/>
          <w:sz w:val="18"/>
          <w:szCs w:val="18"/>
        </w:rPr>
        <w:t>Ltd. Gurugram, HR</w:t>
      </w:r>
      <w:r w:rsidR="00740E0D">
        <w:rPr>
          <w:rFonts w:ascii="Palatino Linotype" w:hAnsi="Palatino Linotype" w:cs="Palatino Linotype"/>
          <w:b/>
          <w:sz w:val="18"/>
          <w:szCs w:val="18"/>
        </w:rPr>
        <w:t xml:space="preserve"> as DevOps Engineer</w:t>
      </w:r>
      <w:r w:rsidRPr="00816137">
        <w:rPr>
          <w:rFonts w:ascii="Palatino Linotype" w:hAnsi="Palatino Linotype" w:cs="Palatino Linotype"/>
          <w:b/>
          <w:sz w:val="18"/>
          <w:szCs w:val="18"/>
        </w:rPr>
        <w:t>.</w:t>
      </w:r>
    </w:p>
    <w:p w:rsidR="0026562A" w:rsidRPr="00816137" w:rsidRDefault="00004FD8" w:rsidP="0026562A">
      <w:pPr>
        <w:numPr>
          <w:ilvl w:val="0"/>
          <w:numId w:val="3"/>
        </w:numPr>
        <w:jc w:val="both"/>
        <w:rPr>
          <w:rFonts w:ascii="Palatino Linotype" w:hAnsi="Palatino Linotype" w:cs="Palatino Linotype"/>
          <w:sz w:val="18"/>
          <w:szCs w:val="18"/>
        </w:rPr>
      </w:pPr>
      <w:r w:rsidRPr="00816137">
        <w:rPr>
          <w:rFonts w:ascii="Palatino Linotype" w:hAnsi="Palatino Linotype" w:cs="Palatino Linotype"/>
          <w:sz w:val="18"/>
          <w:szCs w:val="18"/>
        </w:rPr>
        <w:t xml:space="preserve">Possesses the desired combination of technical and functional proficiency with expertise in </w:t>
      </w:r>
      <w:r w:rsidR="004017A9" w:rsidRPr="00816137">
        <w:rPr>
          <w:rFonts w:ascii="Palatino Linotype" w:hAnsi="Palatino Linotype" w:cs="Palatino Linotype"/>
          <w:sz w:val="18"/>
          <w:szCs w:val="18"/>
        </w:rPr>
        <w:t>Linux OS and</w:t>
      </w:r>
      <w:r w:rsidR="00B82CB6" w:rsidRPr="00816137">
        <w:rPr>
          <w:rFonts w:ascii="Palatino Linotype" w:hAnsi="Palatino Linotype" w:cs="Palatino Linotype"/>
          <w:sz w:val="18"/>
          <w:szCs w:val="18"/>
        </w:rPr>
        <w:t xml:space="preserve"> AWS </w:t>
      </w:r>
      <w:r w:rsidR="00E828CD">
        <w:rPr>
          <w:rFonts w:ascii="Palatino Linotype" w:hAnsi="Palatino Linotype" w:cs="Palatino Linotype"/>
          <w:sz w:val="18"/>
          <w:szCs w:val="18"/>
        </w:rPr>
        <w:t>DevOps</w:t>
      </w:r>
      <w:r w:rsidR="00BA681A">
        <w:rPr>
          <w:rFonts w:ascii="Palatino Linotype" w:hAnsi="Palatino Linotype" w:cs="Palatino Linotype"/>
          <w:sz w:val="18"/>
          <w:szCs w:val="18"/>
        </w:rPr>
        <w:t xml:space="preserve"> tools</w:t>
      </w:r>
      <w:r w:rsidR="0026562A" w:rsidRPr="00816137">
        <w:rPr>
          <w:rFonts w:ascii="Palatino Linotype" w:hAnsi="Palatino Linotype" w:cs="Palatino Linotype"/>
          <w:sz w:val="18"/>
          <w:szCs w:val="18"/>
        </w:rPr>
        <w:t>.</w:t>
      </w:r>
    </w:p>
    <w:p w:rsidR="00070B97" w:rsidRDefault="00AB486B">
      <w:pPr>
        <w:jc w:val="both"/>
        <w:rPr>
          <w:rFonts w:ascii="Palatino Linotype" w:hAnsi="Palatino Linotype" w:cs="Palatino Linotype"/>
          <w:sz w:val="20"/>
        </w:rPr>
      </w:pPr>
      <w:r>
        <w:rPr>
          <w:rFonts w:ascii="Palatino Linotype" w:hAnsi="Palatino Linotype" w:cs="Palatino Linotype"/>
          <w:noProof/>
          <w:sz w:val="20"/>
          <w:lang w:eastAsia="en-US"/>
        </w:rPr>
        <w:drawing>
          <wp:inline distT="0" distB="0" distL="0" distR="0">
            <wp:extent cx="5991225" cy="952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D8" w:rsidRDefault="00004FD8">
      <w:pPr>
        <w:rPr>
          <w:rFonts w:ascii="Palatino Linotype" w:hAnsi="Palatino Linotype" w:cs="Palatino Linotype"/>
          <w:b/>
          <w:sz w:val="20"/>
        </w:rPr>
      </w:pPr>
      <w:r w:rsidRPr="00472043">
        <w:rPr>
          <w:rFonts w:ascii="Palatino Linotype" w:hAnsi="Palatino Linotype" w:cs="Palatino Linotype"/>
          <w:b/>
          <w:sz w:val="20"/>
          <w:highlight w:val="lightGray"/>
        </w:rPr>
        <w:t>TECHNICAL SKILLS</w:t>
      </w:r>
    </w:p>
    <w:p w:rsidR="00FC1819" w:rsidRDefault="00FC1819">
      <w:pPr>
        <w:rPr>
          <w:rFonts w:ascii="Palatino Linotype" w:hAnsi="Palatino Linotype" w:cs="Palatino Linotype"/>
          <w:b/>
          <w:sz w:val="20"/>
          <w:u w:val="single"/>
        </w:rPr>
      </w:pPr>
    </w:p>
    <w:p w:rsidR="00EA4038" w:rsidRPr="00816137" w:rsidRDefault="00EA4038" w:rsidP="00EA4038">
      <w:pPr>
        <w:rPr>
          <w:rStyle w:val="Strong"/>
          <w:b w:val="0"/>
          <w:sz w:val="18"/>
          <w:szCs w:val="18"/>
        </w:rPr>
      </w:pPr>
    </w:p>
    <w:p w:rsidR="006D6DD4" w:rsidRPr="0077361A" w:rsidRDefault="006D6DD4" w:rsidP="006D6DD4">
      <w:pPr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D43316">
        <w:rPr>
          <w:rFonts w:ascii="Palatino Linotype" w:hAnsi="Palatino Linotype"/>
          <w:b/>
          <w:sz w:val="22"/>
          <w:szCs w:val="22"/>
        </w:rPr>
        <w:t>AWS</w:t>
      </w:r>
    </w:p>
    <w:p w:rsidR="0077361A" w:rsidRDefault="0077361A" w:rsidP="003B4339">
      <w:pPr>
        <w:ind w:left="708"/>
        <w:rPr>
          <w:rFonts w:ascii="Palatino Linotype" w:hAnsi="Palatino Linotype"/>
          <w:sz w:val="18"/>
          <w:szCs w:val="18"/>
        </w:rPr>
      </w:pPr>
      <w:r w:rsidRPr="003B4339">
        <w:rPr>
          <w:rFonts w:ascii="Palatino Linotype" w:hAnsi="Palatino Linotype"/>
          <w:sz w:val="18"/>
          <w:szCs w:val="18"/>
        </w:rPr>
        <w:t>Experience in AWS Cloud like Configuring &amp; managing, troubleshooting AWS Services like, EC2, EBS, ELB, Auto-scaling ,VPC and their components, Peering connection, RDS, CloudWatch, CloudTrail, SNS,S3 Storage &amp; Lifecycle management, EFS, IAM Users</w:t>
      </w:r>
      <w:r w:rsidR="000C2A46" w:rsidRPr="003B4339">
        <w:rPr>
          <w:rFonts w:ascii="Palatino Linotype" w:hAnsi="Palatino Linotype"/>
          <w:sz w:val="18"/>
          <w:szCs w:val="18"/>
        </w:rPr>
        <w:t xml:space="preserve"> </w:t>
      </w:r>
      <w:r w:rsidRPr="003B4339">
        <w:rPr>
          <w:rFonts w:ascii="Palatino Linotype" w:hAnsi="Palatino Linotype"/>
          <w:sz w:val="18"/>
          <w:szCs w:val="18"/>
        </w:rPr>
        <w:t xml:space="preserve">&amp; ROLE, Route-53, </w:t>
      </w:r>
      <w:r>
        <w:rPr>
          <w:rFonts w:ascii="Palatino Linotype" w:hAnsi="Palatino Linotype"/>
          <w:sz w:val="18"/>
          <w:szCs w:val="18"/>
        </w:rPr>
        <w:t>Patching instances using SSM patch manager, Security group and NACLs.</w:t>
      </w:r>
      <w:r w:rsidR="000C2A46">
        <w:rPr>
          <w:rFonts w:ascii="Palatino Linotype" w:hAnsi="Palatino Linotype"/>
          <w:sz w:val="18"/>
          <w:szCs w:val="18"/>
        </w:rPr>
        <w:t xml:space="preserve"> ECS, ECR.</w:t>
      </w:r>
    </w:p>
    <w:p w:rsidR="00A13468" w:rsidRPr="00D55932" w:rsidRDefault="00A13468" w:rsidP="00EA4038">
      <w:pPr>
        <w:ind w:left="450"/>
        <w:rPr>
          <w:rFonts w:ascii="Palatino Linotype" w:hAnsi="Palatino Linotype"/>
          <w:sz w:val="18"/>
          <w:szCs w:val="18"/>
        </w:rPr>
      </w:pPr>
    </w:p>
    <w:p w:rsidR="007814C2" w:rsidRPr="00D43316" w:rsidRDefault="00541B2E" w:rsidP="007814C2">
      <w:pPr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D43316">
        <w:rPr>
          <w:rFonts w:ascii="Palatino Linotype" w:hAnsi="Palatino Linotype"/>
          <w:b/>
          <w:sz w:val="22"/>
          <w:szCs w:val="22"/>
        </w:rPr>
        <w:t>Google Cloud Platform</w:t>
      </w:r>
      <w:r w:rsidR="000B14A3" w:rsidRPr="00D43316">
        <w:rPr>
          <w:rFonts w:ascii="Palatino Linotype" w:hAnsi="Palatino Linotype"/>
          <w:b/>
          <w:sz w:val="22"/>
          <w:szCs w:val="22"/>
        </w:rPr>
        <w:t xml:space="preserve">        </w:t>
      </w:r>
    </w:p>
    <w:p w:rsidR="000B14A3" w:rsidRDefault="000B14A3" w:rsidP="000B14A3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 xml:space="preserve">                Compute: </w:t>
      </w:r>
      <w:r w:rsidRPr="000B14A3">
        <w:rPr>
          <w:rFonts w:ascii="Palatino Linotype" w:hAnsi="Palatino Linotype"/>
          <w:sz w:val="18"/>
          <w:szCs w:val="18"/>
        </w:rPr>
        <w:t xml:space="preserve">Creating VM machine </w:t>
      </w:r>
      <w:r>
        <w:rPr>
          <w:rFonts w:ascii="Palatino Linotype" w:hAnsi="Palatino Linotype"/>
          <w:sz w:val="18"/>
          <w:szCs w:val="18"/>
        </w:rPr>
        <w:t>with diff-2 configuration under project</w:t>
      </w:r>
      <w:r w:rsidRPr="000B14A3">
        <w:rPr>
          <w:rFonts w:ascii="Palatino Linotype" w:hAnsi="Palatino Linotype"/>
          <w:sz w:val="18"/>
          <w:szCs w:val="18"/>
        </w:rPr>
        <w:t>.</w:t>
      </w:r>
    </w:p>
    <w:p w:rsidR="000272D0" w:rsidRDefault="000B14A3" w:rsidP="000B14A3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            </w:t>
      </w:r>
      <w:r w:rsidRPr="000B14A3">
        <w:rPr>
          <w:rFonts w:ascii="Palatino Linotype" w:hAnsi="Palatino Linotype"/>
          <w:b/>
          <w:sz w:val="18"/>
          <w:szCs w:val="18"/>
        </w:rPr>
        <w:t>Networking</w:t>
      </w:r>
      <w:r>
        <w:rPr>
          <w:rFonts w:ascii="Palatino Linotype" w:hAnsi="Palatino Linotype"/>
          <w:sz w:val="18"/>
          <w:szCs w:val="18"/>
        </w:rPr>
        <w:t xml:space="preserve">: </w:t>
      </w:r>
      <w:r w:rsidR="000272D0">
        <w:rPr>
          <w:rFonts w:ascii="Palatino Linotype" w:hAnsi="Palatino Linotype"/>
          <w:sz w:val="18"/>
          <w:szCs w:val="18"/>
        </w:rPr>
        <w:t xml:space="preserve">Creating of </w:t>
      </w:r>
      <w:r>
        <w:rPr>
          <w:rFonts w:ascii="Palatino Linotype" w:hAnsi="Palatino Linotype"/>
          <w:sz w:val="18"/>
          <w:szCs w:val="18"/>
        </w:rPr>
        <w:t xml:space="preserve">Custom </w:t>
      </w:r>
      <w:r w:rsidRPr="000272D0">
        <w:rPr>
          <w:rFonts w:ascii="Palatino Linotype" w:hAnsi="Palatino Linotype"/>
          <w:b/>
          <w:sz w:val="18"/>
          <w:szCs w:val="18"/>
        </w:rPr>
        <w:t>VCP</w:t>
      </w:r>
      <w:r w:rsidR="000272D0">
        <w:rPr>
          <w:rFonts w:ascii="Palatino Linotype" w:hAnsi="Palatino Linotype"/>
          <w:sz w:val="18"/>
          <w:szCs w:val="18"/>
        </w:rPr>
        <w:t>,Shared VPC,VPC Peering</w:t>
      </w:r>
      <w:r>
        <w:rPr>
          <w:rFonts w:ascii="Palatino Linotype" w:hAnsi="Palatino Linotype"/>
          <w:sz w:val="18"/>
          <w:szCs w:val="18"/>
        </w:rPr>
        <w:t xml:space="preserve">, Subnet, Route, </w:t>
      </w:r>
      <w:r w:rsidR="000272D0">
        <w:rPr>
          <w:rFonts w:ascii="Palatino Linotype" w:hAnsi="Palatino Linotype"/>
          <w:sz w:val="18"/>
          <w:szCs w:val="18"/>
        </w:rPr>
        <w:t xml:space="preserve">Allowing and restricting traffic  </w:t>
      </w:r>
    </w:p>
    <w:p w:rsidR="000B14A3" w:rsidRPr="000272D0" w:rsidRDefault="000272D0" w:rsidP="000B14A3">
      <w:pPr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            using </w:t>
      </w:r>
      <w:r w:rsidR="000B14A3">
        <w:rPr>
          <w:rFonts w:ascii="Palatino Linotype" w:hAnsi="Palatino Linotype"/>
          <w:sz w:val="18"/>
          <w:szCs w:val="18"/>
        </w:rPr>
        <w:t xml:space="preserve">firewall, </w:t>
      </w:r>
      <w:r w:rsidR="000B14A3" w:rsidRPr="000272D0">
        <w:rPr>
          <w:rFonts w:ascii="Palatino Linotype" w:hAnsi="Palatino Linotype"/>
          <w:b/>
          <w:sz w:val="18"/>
          <w:szCs w:val="18"/>
        </w:rPr>
        <w:t xml:space="preserve">Load </w:t>
      </w:r>
      <w:r w:rsidRPr="000272D0">
        <w:rPr>
          <w:rFonts w:ascii="Palatino Linotype" w:hAnsi="Palatino Linotype"/>
          <w:b/>
          <w:sz w:val="18"/>
          <w:szCs w:val="18"/>
        </w:rPr>
        <w:t>balancer</w:t>
      </w:r>
      <w:r>
        <w:rPr>
          <w:rFonts w:ascii="Palatino Linotype" w:hAnsi="Palatino Linotype"/>
          <w:b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>creation and management</w:t>
      </w:r>
      <w:r>
        <w:rPr>
          <w:rFonts w:ascii="Palatino Linotype" w:hAnsi="Palatino Linotype"/>
          <w:b/>
          <w:sz w:val="18"/>
          <w:szCs w:val="18"/>
        </w:rPr>
        <w:t xml:space="preserve">, CND </w:t>
      </w:r>
      <w:r>
        <w:rPr>
          <w:rFonts w:ascii="Palatino Linotype" w:hAnsi="Palatino Linotype"/>
          <w:sz w:val="18"/>
          <w:szCs w:val="18"/>
        </w:rPr>
        <w:t>to rescue from Latency issue</w:t>
      </w:r>
      <w:r w:rsidR="000B14A3">
        <w:rPr>
          <w:rFonts w:ascii="Palatino Linotype" w:hAnsi="Palatino Linotype"/>
          <w:sz w:val="18"/>
          <w:szCs w:val="18"/>
        </w:rPr>
        <w:t>.</w:t>
      </w:r>
    </w:p>
    <w:p w:rsidR="000B14A3" w:rsidRDefault="000B14A3" w:rsidP="000B14A3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            </w:t>
      </w:r>
      <w:r w:rsidRPr="000B14A3">
        <w:rPr>
          <w:rFonts w:ascii="Palatino Linotype" w:hAnsi="Palatino Linotype"/>
          <w:b/>
          <w:sz w:val="18"/>
          <w:szCs w:val="18"/>
        </w:rPr>
        <w:t xml:space="preserve">IAM: </w:t>
      </w:r>
      <w:r w:rsidRPr="000B14A3">
        <w:rPr>
          <w:rFonts w:ascii="Palatino Linotype" w:hAnsi="Palatino Linotype"/>
          <w:sz w:val="18"/>
          <w:szCs w:val="18"/>
        </w:rPr>
        <w:t>User, Groups, Roles and Service account creation to manage various tasks in GCP project.</w:t>
      </w:r>
    </w:p>
    <w:p w:rsidR="000B14A3" w:rsidRDefault="000B14A3" w:rsidP="000B14A3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           </w:t>
      </w:r>
      <w:r w:rsidR="000272D0"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/>
          <w:b/>
          <w:sz w:val="18"/>
          <w:szCs w:val="18"/>
        </w:rPr>
        <w:t>Storage service</w:t>
      </w:r>
      <w:r w:rsidRPr="000B14A3">
        <w:rPr>
          <w:rFonts w:ascii="Palatino Linotype" w:hAnsi="Palatino Linotype"/>
          <w:b/>
          <w:sz w:val="18"/>
          <w:szCs w:val="18"/>
        </w:rPr>
        <w:t>:</w:t>
      </w:r>
      <w:r>
        <w:rPr>
          <w:rFonts w:ascii="Palatino Linotype" w:hAnsi="Palatino Linotype"/>
          <w:b/>
          <w:sz w:val="18"/>
          <w:szCs w:val="18"/>
        </w:rPr>
        <w:t xml:space="preserve"> </w:t>
      </w:r>
      <w:r w:rsidRPr="000B14A3">
        <w:rPr>
          <w:rFonts w:ascii="Palatino Linotype" w:hAnsi="Palatino Linotype"/>
          <w:sz w:val="18"/>
          <w:szCs w:val="18"/>
        </w:rPr>
        <w:t xml:space="preserve">Bucket creation to store data and configuring static website. </w:t>
      </w:r>
    </w:p>
    <w:p w:rsidR="000272D0" w:rsidRDefault="000B14A3" w:rsidP="000B14A3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           </w:t>
      </w:r>
      <w:r w:rsidR="000272D0">
        <w:rPr>
          <w:rFonts w:ascii="Palatino Linotype" w:hAnsi="Palatino Linotype"/>
          <w:sz w:val="18"/>
          <w:szCs w:val="18"/>
        </w:rPr>
        <w:t xml:space="preserve"> </w:t>
      </w:r>
      <w:r w:rsidRPr="000272D0">
        <w:rPr>
          <w:rFonts w:ascii="Palatino Linotype" w:hAnsi="Palatino Linotype"/>
          <w:b/>
          <w:sz w:val="18"/>
          <w:szCs w:val="18"/>
        </w:rPr>
        <w:t xml:space="preserve">Monitoring services: </w:t>
      </w:r>
      <w:r w:rsidR="000272D0" w:rsidRPr="000272D0">
        <w:rPr>
          <w:rFonts w:ascii="Palatino Linotype" w:hAnsi="Palatino Linotype"/>
          <w:sz w:val="18"/>
          <w:szCs w:val="18"/>
        </w:rPr>
        <w:t>Stack driver monitoring and stack driver logging</w:t>
      </w:r>
      <w:r w:rsidR="000272D0">
        <w:rPr>
          <w:rFonts w:ascii="Palatino Linotype" w:hAnsi="Palatino Linotype"/>
          <w:sz w:val="18"/>
          <w:szCs w:val="18"/>
        </w:rPr>
        <w:t>.</w:t>
      </w:r>
    </w:p>
    <w:p w:rsidR="000B14A3" w:rsidRPr="000272D0" w:rsidRDefault="000272D0" w:rsidP="000B14A3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 xml:space="preserve"> </w:t>
      </w:r>
    </w:p>
    <w:p w:rsidR="00B66AC6" w:rsidRPr="00D43316" w:rsidRDefault="00B66AC6" w:rsidP="007814C2">
      <w:pPr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D43316">
        <w:rPr>
          <w:rFonts w:ascii="Palatino Linotype" w:hAnsi="Palatino Linotype"/>
          <w:b/>
          <w:sz w:val="22"/>
          <w:szCs w:val="22"/>
        </w:rPr>
        <w:t>Terraform</w:t>
      </w:r>
      <w:r w:rsidR="00521953" w:rsidRPr="00D43316">
        <w:rPr>
          <w:rFonts w:ascii="Palatino Linotype" w:hAnsi="Palatino Linotype"/>
          <w:b/>
          <w:sz w:val="22"/>
          <w:szCs w:val="22"/>
        </w:rPr>
        <w:t xml:space="preserve"> </w:t>
      </w:r>
      <w:r w:rsidR="001620F9" w:rsidRPr="00D43316">
        <w:rPr>
          <w:rFonts w:ascii="Palatino Linotype" w:hAnsi="Palatino Linotype"/>
          <w:b/>
          <w:sz w:val="22"/>
          <w:szCs w:val="22"/>
        </w:rPr>
        <w:t>for</w:t>
      </w:r>
      <w:r w:rsidR="00521953" w:rsidRPr="00D43316">
        <w:rPr>
          <w:rFonts w:ascii="Palatino Linotype" w:hAnsi="Palatino Linotype"/>
          <w:b/>
          <w:sz w:val="22"/>
          <w:szCs w:val="22"/>
        </w:rPr>
        <w:t xml:space="preserve"> AWS</w:t>
      </w:r>
    </w:p>
    <w:p w:rsidR="000272D0" w:rsidRDefault="000272D0" w:rsidP="000272D0">
      <w:pPr>
        <w:ind w:left="450"/>
        <w:rPr>
          <w:rFonts w:ascii="Palatino Linotype" w:hAnsi="Palatino Linotype"/>
          <w:sz w:val="20"/>
        </w:rPr>
      </w:pPr>
      <w:r w:rsidRPr="000272D0">
        <w:rPr>
          <w:rFonts w:ascii="Palatino Linotype" w:hAnsi="Palatino Linotype"/>
          <w:sz w:val="20"/>
        </w:rPr>
        <w:t xml:space="preserve">     </w:t>
      </w:r>
      <w:r w:rsidR="00E07A03">
        <w:rPr>
          <w:rFonts w:ascii="Palatino Linotype" w:hAnsi="Palatino Linotype"/>
          <w:sz w:val="20"/>
        </w:rPr>
        <w:t xml:space="preserve">Terraform codes </w:t>
      </w:r>
      <w:r>
        <w:rPr>
          <w:rFonts w:ascii="Palatino Linotype" w:hAnsi="Palatino Linotype"/>
          <w:sz w:val="20"/>
        </w:rPr>
        <w:t xml:space="preserve">to provision </w:t>
      </w:r>
      <w:r w:rsidR="00521953">
        <w:rPr>
          <w:rFonts w:ascii="Palatino Linotype" w:hAnsi="Palatino Linotype"/>
          <w:sz w:val="20"/>
        </w:rPr>
        <w:t xml:space="preserve">various AWS </w:t>
      </w:r>
      <w:r>
        <w:rPr>
          <w:rFonts w:ascii="Palatino Linotype" w:hAnsi="Palatino Linotype"/>
          <w:sz w:val="20"/>
        </w:rPr>
        <w:t>r</w:t>
      </w:r>
      <w:r w:rsidRPr="000272D0">
        <w:rPr>
          <w:rFonts w:ascii="Palatino Linotype" w:hAnsi="Palatino Linotype"/>
          <w:sz w:val="20"/>
        </w:rPr>
        <w:t>esource</w:t>
      </w:r>
      <w:r w:rsidR="00521953">
        <w:rPr>
          <w:rFonts w:ascii="Palatino Linotype" w:hAnsi="Palatino Linotype"/>
          <w:sz w:val="20"/>
        </w:rPr>
        <w:t>s.</w:t>
      </w:r>
      <w:r w:rsidRPr="000272D0">
        <w:rPr>
          <w:rFonts w:ascii="Palatino Linotype" w:hAnsi="Palatino Linotype"/>
          <w:sz w:val="20"/>
        </w:rPr>
        <w:t xml:space="preserve">  </w:t>
      </w:r>
    </w:p>
    <w:p w:rsidR="003B4339" w:rsidRPr="000272D0" w:rsidRDefault="003B4339" w:rsidP="000272D0">
      <w:pPr>
        <w:ind w:left="450"/>
        <w:rPr>
          <w:rFonts w:ascii="Palatino Linotype" w:hAnsi="Palatino Linotype"/>
          <w:sz w:val="20"/>
        </w:rPr>
      </w:pPr>
    </w:p>
    <w:p w:rsidR="00BB135F" w:rsidRPr="00D43316" w:rsidRDefault="006D6DD4" w:rsidP="006D6DD4">
      <w:pPr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D43316">
        <w:rPr>
          <w:rFonts w:ascii="Palatino Linotype" w:hAnsi="Palatino Linotype"/>
          <w:b/>
          <w:sz w:val="22"/>
          <w:szCs w:val="22"/>
        </w:rPr>
        <w:t>Ansible Configuration</w:t>
      </w:r>
      <w:r w:rsidR="00070B97" w:rsidRPr="00D43316">
        <w:rPr>
          <w:rFonts w:ascii="Palatino Linotype" w:hAnsi="Palatino Linotype"/>
          <w:b/>
          <w:sz w:val="22"/>
          <w:szCs w:val="22"/>
        </w:rPr>
        <w:t xml:space="preserve"> Management</w:t>
      </w:r>
      <w:r w:rsidRPr="00D43316">
        <w:rPr>
          <w:rFonts w:ascii="Palatino Linotype" w:hAnsi="Palatino Linotype"/>
          <w:b/>
          <w:sz w:val="22"/>
          <w:szCs w:val="22"/>
        </w:rPr>
        <w:t xml:space="preserve"> tool.</w:t>
      </w:r>
    </w:p>
    <w:p w:rsidR="00521953" w:rsidRDefault="00521953" w:rsidP="00521953">
      <w:pPr>
        <w:ind w:left="45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Installation and configuration of Ansible for configuration manage and </w:t>
      </w:r>
      <w:r w:rsidRPr="00521953">
        <w:rPr>
          <w:rFonts w:ascii="Palatino Linotype" w:hAnsi="Palatino Linotype"/>
          <w:b/>
          <w:sz w:val="18"/>
          <w:szCs w:val="18"/>
        </w:rPr>
        <w:t>CI/CD</w:t>
      </w:r>
      <w:r>
        <w:rPr>
          <w:rFonts w:ascii="Palatino Linotype" w:hAnsi="Palatino Linotype"/>
          <w:sz w:val="18"/>
          <w:szCs w:val="18"/>
        </w:rPr>
        <w:t>.</w:t>
      </w:r>
    </w:p>
    <w:p w:rsidR="00521953" w:rsidRDefault="00521953" w:rsidP="00521953">
      <w:pPr>
        <w:ind w:left="45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Perform various ad-hoc tasks using </w:t>
      </w:r>
      <w:r w:rsidRPr="00521953">
        <w:rPr>
          <w:rFonts w:ascii="Palatino Linotype" w:hAnsi="Palatino Linotype"/>
          <w:b/>
          <w:sz w:val="18"/>
          <w:szCs w:val="18"/>
        </w:rPr>
        <w:t>ad-hoc command</w:t>
      </w:r>
      <w:r>
        <w:rPr>
          <w:rFonts w:ascii="Palatino Linotype" w:hAnsi="Palatino Linotype"/>
          <w:sz w:val="18"/>
          <w:szCs w:val="18"/>
        </w:rPr>
        <w:t>.</w:t>
      </w:r>
    </w:p>
    <w:p w:rsidR="00521953" w:rsidRDefault="00521953" w:rsidP="00521953">
      <w:pPr>
        <w:ind w:left="45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Writing </w:t>
      </w:r>
      <w:r w:rsidRPr="00521953">
        <w:rPr>
          <w:rFonts w:ascii="Palatino Linotype" w:hAnsi="Palatino Linotype"/>
          <w:b/>
          <w:sz w:val="18"/>
          <w:szCs w:val="18"/>
        </w:rPr>
        <w:t>Playbooks</w:t>
      </w:r>
      <w:r>
        <w:rPr>
          <w:rFonts w:ascii="Palatino Linotype" w:hAnsi="Palatino Linotype"/>
          <w:sz w:val="18"/>
          <w:szCs w:val="18"/>
        </w:rPr>
        <w:t xml:space="preserve"> to perform various repetition tasks and executing multiple tasks in one go. Securing </w:t>
      </w:r>
      <w:r w:rsidR="000F08BC">
        <w:rPr>
          <w:rFonts w:ascii="Palatino Linotype" w:hAnsi="Palatino Linotype"/>
          <w:sz w:val="18"/>
          <w:szCs w:val="18"/>
        </w:rPr>
        <w:t>Playbook   u</w:t>
      </w:r>
      <w:r w:rsidR="00BD5C71">
        <w:rPr>
          <w:rFonts w:ascii="Palatino Linotype" w:hAnsi="Palatino Linotype"/>
          <w:sz w:val="18"/>
          <w:szCs w:val="18"/>
        </w:rPr>
        <w:t>sing</w:t>
      </w:r>
      <w:r>
        <w:rPr>
          <w:rFonts w:ascii="Palatino Linotype" w:hAnsi="Palatino Linotype"/>
          <w:sz w:val="18"/>
          <w:szCs w:val="18"/>
        </w:rPr>
        <w:t xml:space="preserve"> Ansible Vault,Managing Linux OS and their services using ad-hoc command and playbook.</w:t>
      </w:r>
    </w:p>
    <w:p w:rsidR="00521953" w:rsidRDefault="00521953" w:rsidP="00521953">
      <w:pPr>
        <w:ind w:left="450"/>
        <w:rPr>
          <w:rFonts w:ascii="Palatino Linotype" w:hAnsi="Palatino Linotype"/>
          <w:sz w:val="18"/>
          <w:szCs w:val="18"/>
        </w:rPr>
      </w:pPr>
    </w:p>
    <w:p w:rsidR="00521953" w:rsidRPr="00D43316" w:rsidRDefault="00521953" w:rsidP="00521953">
      <w:pPr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D43316">
        <w:rPr>
          <w:rFonts w:ascii="Palatino Linotype" w:hAnsi="Palatino Linotype"/>
          <w:b/>
          <w:sz w:val="22"/>
          <w:szCs w:val="22"/>
        </w:rPr>
        <w:t xml:space="preserve">Jenkins </w:t>
      </w:r>
    </w:p>
    <w:p w:rsidR="00E07A03" w:rsidRDefault="00521953" w:rsidP="00521953">
      <w:pPr>
        <w:ind w:left="45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 xml:space="preserve">    </w:t>
      </w:r>
      <w:r w:rsidRPr="00521953">
        <w:rPr>
          <w:rFonts w:ascii="Palatino Linotype" w:hAnsi="Palatino Linotype"/>
          <w:sz w:val="18"/>
          <w:szCs w:val="18"/>
        </w:rPr>
        <w:t>Installation and configuration of Jenkins</w:t>
      </w:r>
    </w:p>
    <w:p w:rsidR="00521953" w:rsidRPr="00521953" w:rsidRDefault="00E07A03" w:rsidP="00521953">
      <w:pPr>
        <w:ind w:left="45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 Installing</w:t>
      </w:r>
      <w:r w:rsidR="00521953" w:rsidRPr="00521953">
        <w:rPr>
          <w:rFonts w:ascii="Palatino Linotype" w:hAnsi="Palatino Linotype"/>
          <w:sz w:val="18"/>
          <w:szCs w:val="18"/>
        </w:rPr>
        <w:t xml:space="preserve"> various</w:t>
      </w:r>
      <w:r>
        <w:rPr>
          <w:rFonts w:ascii="Palatino Linotype" w:hAnsi="Palatino Linotype"/>
          <w:sz w:val="18"/>
          <w:szCs w:val="18"/>
        </w:rPr>
        <w:t xml:space="preserve"> plugins managing credentials and </w:t>
      </w:r>
    </w:p>
    <w:p w:rsidR="00521953" w:rsidRDefault="00521953" w:rsidP="00D43316">
      <w:pPr>
        <w:ind w:left="450"/>
        <w:rPr>
          <w:rFonts w:ascii="Palatino Linotype" w:hAnsi="Palatino Linotype"/>
          <w:sz w:val="18"/>
          <w:szCs w:val="18"/>
        </w:rPr>
      </w:pPr>
      <w:r w:rsidRPr="00521953">
        <w:rPr>
          <w:rFonts w:ascii="Palatino Linotype" w:hAnsi="Palatino Linotype"/>
          <w:sz w:val="18"/>
          <w:szCs w:val="18"/>
        </w:rPr>
        <w:t xml:space="preserve">    Creating freestyl</w:t>
      </w:r>
      <w:r w:rsidR="00E07A03">
        <w:rPr>
          <w:rFonts w:ascii="Palatino Linotype" w:hAnsi="Palatino Linotype"/>
          <w:sz w:val="18"/>
          <w:szCs w:val="18"/>
        </w:rPr>
        <w:t>e and pipeline jobs for CI/CD  ,  Master</w:t>
      </w:r>
      <w:r w:rsidRPr="00521953">
        <w:rPr>
          <w:rFonts w:ascii="Palatino Linotype" w:hAnsi="Palatino Linotype"/>
          <w:sz w:val="18"/>
          <w:szCs w:val="18"/>
        </w:rPr>
        <w:t xml:space="preserve"> slave </w:t>
      </w:r>
      <w:r w:rsidR="00E07A03">
        <w:rPr>
          <w:rFonts w:ascii="Palatino Linotype" w:hAnsi="Palatino Linotype"/>
          <w:sz w:val="18"/>
          <w:szCs w:val="18"/>
        </w:rPr>
        <w:t xml:space="preserve">configuration </w:t>
      </w:r>
      <w:r w:rsidRPr="00521953">
        <w:rPr>
          <w:rFonts w:ascii="Palatino Linotype" w:hAnsi="Palatino Linotype"/>
          <w:sz w:val="18"/>
          <w:szCs w:val="18"/>
        </w:rPr>
        <w:t xml:space="preserve">to </w:t>
      </w:r>
      <w:r w:rsidR="00E07A03">
        <w:rPr>
          <w:rFonts w:ascii="Palatino Linotype" w:hAnsi="Palatino Linotype"/>
          <w:sz w:val="18"/>
          <w:szCs w:val="18"/>
        </w:rPr>
        <w:t>share the load among multiple nodes</w:t>
      </w:r>
      <w:r w:rsidR="00D43316">
        <w:rPr>
          <w:rFonts w:ascii="Palatino Linotype" w:hAnsi="Palatino Linotype"/>
          <w:sz w:val="18"/>
          <w:szCs w:val="18"/>
        </w:rPr>
        <w:t>.</w:t>
      </w:r>
    </w:p>
    <w:p w:rsidR="00A36D6D" w:rsidRDefault="00A36D6D" w:rsidP="00D43316">
      <w:pPr>
        <w:ind w:left="45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 Pipeline as code (scripted and Declarative pipeline)</w:t>
      </w:r>
    </w:p>
    <w:p w:rsidR="003B4339" w:rsidRDefault="003B4339" w:rsidP="00D43316">
      <w:pPr>
        <w:ind w:left="450"/>
        <w:rPr>
          <w:rFonts w:ascii="Palatino Linotype" w:hAnsi="Palatino Linotype"/>
          <w:sz w:val="18"/>
          <w:szCs w:val="18"/>
        </w:rPr>
      </w:pPr>
    </w:p>
    <w:p w:rsidR="003B4339" w:rsidRDefault="003B4339" w:rsidP="00D43316">
      <w:pPr>
        <w:ind w:left="450"/>
        <w:rPr>
          <w:rFonts w:ascii="Palatino Linotype" w:hAnsi="Palatino Linotype"/>
          <w:sz w:val="18"/>
          <w:szCs w:val="18"/>
        </w:rPr>
      </w:pPr>
    </w:p>
    <w:p w:rsidR="003B4339" w:rsidRDefault="003B4339" w:rsidP="00D43316">
      <w:pPr>
        <w:ind w:left="450"/>
        <w:rPr>
          <w:rFonts w:ascii="Palatino Linotype" w:hAnsi="Palatino Linotype"/>
          <w:sz w:val="18"/>
          <w:szCs w:val="18"/>
        </w:rPr>
      </w:pPr>
    </w:p>
    <w:p w:rsidR="00807ECF" w:rsidRPr="00A13468" w:rsidRDefault="00807ECF" w:rsidP="00807ECF">
      <w:pPr>
        <w:numPr>
          <w:ilvl w:val="0"/>
          <w:numId w:val="13"/>
        </w:numPr>
        <w:rPr>
          <w:rStyle w:val="Strong"/>
          <w:b w:val="0"/>
          <w:sz w:val="20"/>
        </w:rPr>
      </w:pPr>
      <w:r w:rsidRPr="00D43316">
        <w:rPr>
          <w:rFonts w:ascii="Palatino Linotype" w:hAnsi="Palatino Linotype" w:cs="Palatino Linotype"/>
          <w:b/>
          <w:sz w:val="22"/>
          <w:szCs w:val="22"/>
        </w:rPr>
        <w:t>Linux (RHEL 5,6,7), CentOS,</w:t>
      </w:r>
      <w:r w:rsidRPr="00A13468">
        <w:rPr>
          <w:rFonts w:ascii="Palatino Linotype" w:hAnsi="Palatino Linotype" w:cs="Palatino Linotype"/>
          <w:b/>
          <w:sz w:val="20"/>
        </w:rPr>
        <w:t xml:space="preserve"> </w:t>
      </w:r>
      <w:r w:rsidRPr="00A13468">
        <w:rPr>
          <w:rStyle w:val="Strong"/>
          <w:rFonts w:ascii="Palatino Linotype" w:hAnsi="Palatino Linotype" w:cs="Palatino Linotype"/>
          <w:b w:val="0"/>
          <w:sz w:val="20"/>
        </w:rPr>
        <w:t xml:space="preserve">Windows.  </w:t>
      </w:r>
    </w:p>
    <w:p w:rsidR="00807ECF" w:rsidRPr="000B14A3" w:rsidRDefault="00807ECF" w:rsidP="00807ECF">
      <w:pPr>
        <w:ind w:left="450"/>
        <w:rPr>
          <w:rFonts w:ascii="Palatino Linotype" w:hAnsi="Palatino Linotype"/>
          <w:sz w:val="18"/>
          <w:szCs w:val="18"/>
        </w:rPr>
      </w:pPr>
      <w:r>
        <w:rPr>
          <w:rStyle w:val="Strong"/>
          <w:rFonts w:ascii="Palatino Linotype" w:hAnsi="Palatino Linotype" w:cs="Palatino Linotype"/>
          <w:b w:val="0"/>
          <w:sz w:val="18"/>
          <w:szCs w:val="18"/>
        </w:rPr>
        <w:t xml:space="preserve"> </w:t>
      </w:r>
      <w:r w:rsidRPr="000B14A3">
        <w:t xml:space="preserve">   </w:t>
      </w:r>
      <w:r w:rsidRPr="000B14A3">
        <w:rPr>
          <w:rFonts w:ascii="Palatino Linotype" w:hAnsi="Palatino Linotype"/>
          <w:sz w:val="18"/>
          <w:szCs w:val="18"/>
        </w:rPr>
        <w:t xml:space="preserve">Installation and configuration of </w:t>
      </w:r>
      <w:r>
        <w:rPr>
          <w:rFonts w:ascii="Palatino Linotype" w:hAnsi="Palatino Linotype"/>
          <w:sz w:val="18"/>
          <w:szCs w:val="18"/>
        </w:rPr>
        <w:t xml:space="preserve">Linux operating system </w:t>
      </w:r>
    </w:p>
    <w:p w:rsidR="00807ECF" w:rsidRPr="000B14A3" w:rsidRDefault="00807ECF" w:rsidP="00807ECF">
      <w:pPr>
        <w:ind w:left="450"/>
        <w:rPr>
          <w:rFonts w:ascii="Palatino Linotype" w:hAnsi="Palatino Linotype"/>
          <w:sz w:val="18"/>
          <w:szCs w:val="18"/>
        </w:rPr>
      </w:pPr>
      <w:r w:rsidRPr="000B14A3">
        <w:rPr>
          <w:rFonts w:ascii="Palatino Linotype" w:hAnsi="Palatino Linotype"/>
          <w:sz w:val="18"/>
          <w:szCs w:val="18"/>
        </w:rPr>
        <w:t xml:space="preserve">     User and group management</w:t>
      </w:r>
      <w:r>
        <w:rPr>
          <w:rFonts w:ascii="Palatino Linotype" w:hAnsi="Palatino Linotype"/>
          <w:sz w:val="18"/>
          <w:szCs w:val="18"/>
        </w:rPr>
        <w:t xml:space="preserve"> restricting and allowing admin permission using sudo </w:t>
      </w:r>
      <w:r w:rsidRPr="000B14A3">
        <w:rPr>
          <w:rFonts w:ascii="Palatino Linotype" w:hAnsi="Palatino Linotype"/>
          <w:sz w:val="18"/>
          <w:szCs w:val="18"/>
        </w:rPr>
        <w:t>,</w:t>
      </w:r>
      <w:r>
        <w:rPr>
          <w:rFonts w:ascii="Palatino Linotype" w:hAnsi="Palatino Linotype"/>
          <w:sz w:val="18"/>
          <w:szCs w:val="18"/>
        </w:rPr>
        <w:t xml:space="preserve"> Security implementation using IpTables and Firewall, selinux , TCP wrapper.</w:t>
      </w:r>
    </w:p>
    <w:p w:rsidR="00807ECF" w:rsidRPr="000B14A3" w:rsidRDefault="00807ECF" w:rsidP="00807ECF">
      <w:pPr>
        <w:ind w:left="450"/>
        <w:rPr>
          <w:rFonts w:ascii="Palatino Linotype" w:hAnsi="Palatino Linotype"/>
          <w:sz w:val="18"/>
          <w:szCs w:val="18"/>
        </w:rPr>
      </w:pPr>
      <w:r w:rsidRPr="000B14A3">
        <w:rPr>
          <w:rFonts w:ascii="Palatino Linotype" w:hAnsi="Palatino Linotype"/>
          <w:sz w:val="18"/>
          <w:szCs w:val="18"/>
        </w:rPr>
        <w:t xml:space="preserve">     File system management (Standard and LVM &amp; Swap memory management), File and directory permission</w:t>
      </w:r>
      <w:r>
        <w:rPr>
          <w:rFonts w:ascii="Palatino Linotype" w:hAnsi="Palatino Linotype"/>
          <w:sz w:val="18"/>
          <w:szCs w:val="18"/>
        </w:rPr>
        <w:t xml:space="preserve"> , limiting access using specials permissions like : ACL,SGID,SUID,Chttr</w:t>
      </w:r>
      <w:r w:rsidRPr="000B14A3">
        <w:rPr>
          <w:rFonts w:ascii="Palatino Linotype" w:hAnsi="Palatino Linotype"/>
          <w:sz w:val="18"/>
          <w:szCs w:val="18"/>
        </w:rPr>
        <w:t>.</w:t>
      </w:r>
    </w:p>
    <w:p w:rsidR="00807ECF" w:rsidRPr="000B14A3" w:rsidRDefault="00807ECF" w:rsidP="00807ECF">
      <w:pPr>
        <w:ind w:left="450"/>
        <w:rPr>
          <w:rFonts w:ascii="Palatino Linotype" w:hAnsi="Palatino Linotype"/>
          <w:sz w:val="18"/>
          <w:szCs w:val="18"/>
        </w:rPr>
      </w:pPr>
      <w:r w:rsidRPr="000B14A3">
        <w:rPr>
          <w:rFonts w:ascii="Palatino Linotype" w:hAnsi="Palatino Linotype"/>
          <w:sz w:val="18"/>
          <w:szCs w:val="18"/>
        </w:rPr>
        <w:t xml:space="preserve">     Configuration of Various services like: NFS,SAMBA, FTP, SSH,Rsync,NTP,YUM server.</w:t>
      </w:r>
    </w:p>
    <w:p w:rsidR="00807ECF" w:rsidRPr="000B14A3" w:rsidRDefault="00807ECF" w:rsidP="00807ECF">
      <w:pPr>
        <w:ind w:left="450"/>
        <w:rPr>
          <w:rFonts w:ascii="Palatino Linotype" w:hAnsi="Palatino Linotype"/>
          <w:sz w:val="18"/>
          <w:szCs w:val="18"/>
        </w:rPr>
      </w:pPr>
      <w:r w:rsidRPr="000B14A3">
        <w:rPr>
          <w:rFonts w:ascii="Palatino Linotype" w:hAnsi="Palatino Linotype"/>
          <w:sz w:val="18"/>
          <w:szCs w:val="18"/>
        </w:rPr>
        <w:t xml:space="preserve">     OS </w:t>
      </w:r>
      <w:r w:rsidR="00A8750E" w:rsidRPr="000B14A3">
        <w:rPr>
          <w:rFonts w:ascii="Palatino Linotype" w:hAnsi="Palatino Linotype"/>
          <w:sz w:val="18"/>
          <w:szCs w:val="18"/>
        </w:rPr>
        <w:t>patching, Server</w:t>
      </w:r>
      <w:r w:rsidRPr="000B14A3">
        <w:rPr>
          <w:rFonts w:ascii="Palatino Linotype" w:hAnsi="Palatino Linotype"/>
          <w:sz w:val="18"/>
          <w:szCs w:val="18"/>
        </w:rPr>
        <w:t xml:space="preserve"> performance monitoring</w:t>
      </w:r>
      <w:r>
        <w:rPr>
          <w:rFonts w:ascii="Palatino Linotype" w:hAnsi="Palatino Linotype"/>
          <w:sz w:val="18"/>
          <w:szCs w:val="18"/>
        </w:rPr>
        <w:t xml:space="preserve"> like CPU, Disk ,Memory </w:t>
      </w:r>
      <w:r w:rsidRPr="000B14A3">
        <w:rPr>
          <w:rFonts w:ascii="Palatino Linotype" w:hAnsi="Palatino Linotype"/>
          <w:sz w:val="18"/>
          <w:szCs w:val="18"/>
        </w:rPr>
        <w:t>, Automating various repeated task using Cron.</w:t>
      </w:r>
    </w:p>
    <w:p w:rsidR="00807ECF" w:rsidRPr="000B14A3" w:rsidRDefault="00807ECF" w:rsidP="00807ECF">
      <w:pPr>
        <w:rPr>
          <w:rFonts w:ascii="Palatino Linotype" w:hAnsi="Palatino Linotype"/>
          <w:sz w:val="18"/>
          <w:szCs w:val="18"/>
        </w:rPr>
      </w:pPr>
      <w:r w:rsidRPr="000B14A3">
        <w:rPr>
          <w:rFonts w:ascii="Palatino Linotype" w:hAnsi="Palatino Linotype"/>
          <w:sz w:val="18"/>
          <w:szCs w:val="18"/>
        </w:rPr>
        <w:t xml:space="preserve">               Installation and configuration of Jboss , Tomcat &amp; apache, deployment of wars.</w:t>
      </w:r>
      <w:r w:rsidRPr="00E07A03">
        <w:rPr>
          <w:rFonts w:ascii="Palatino Linotype" w:hAnsi="Palatino Linotype" w:cs="Palatino Linotype"/>
          <w:sz w:val="18"/>
          <w:szCs w:val="18"/>
        </w:rPr>
        <w:t xml:space="preserve"> </w:t>
      </w:r>
      <w:r w:rsidRPr="006455F3">
        <w:rPr>
          <w:rFonts w:ascii="Palatino Linotype" w:hAnsi="Palatino Linotype" w:cs="Palatino Linotype"/>
          <w:sz w:val="18"/>
          <w:szCs w:val="18"/>
        </w:rPr>
        <w:t>Archiving through tar, zip and unzip files.</w:t>
      </w:r>
    </w:p>
    <w:p w:rsidR="00807ECF" w:rsidRDefault="00807ECF" w:rsidP="00D43316">
      <w:pPr>
        <w:ind w:left="450"/>
        <w:rPr>
          <w:rFonts w:ascii="Palatino Linotype" w:hAnsi="Palatino Linotype"/>
          <w:sz w:val="18"/>
          <w:szCs w:val="18"/>
        </w:rPr>
      </w:pPr>
    </w:p>
    <w:p w:rsidR="00CC5074" w:rsidRPr="000F08BC" w:rsidRDefault="000F08BC" w:rsidP="000F08BC">
      <w:pPr>
        <w:rPr>
          <w:rFonts w:ascii="Palatino Linotype" w:hAnsi="Palatino Linotype"/>
          <w:sz w:val="18"/>
          <w:szCs w:val="18"/>
        </w:rPr>
      </w:pPr>
      <w:r w:rsidRPr="000F08BC">
        <w:rPr>
          <w:rFonts w:ascii="Palatino Linotype" w:hAnsi="Palatino Linotype"/>
          <w:b/>
          <w:sz w:val="18"/>
          <w:szCs w:val="18"/>
        </w:rPr>
        <w:t>DevOps Tools</w:t>
      </w:r>
      <w:r w:rsidR="00147FF7">
        <w:rPr>
          <w:rFonts w:ascii="Palatino Linotype" w:hAnsi="Palatino Linotype"/>
          <w:b/>
          <w:sz w:val="18"/>
          <w:szCs w:val="18"/>
        </w:rPr>
        <w:tab/>
        <w:t xml:space="preserve">       :</w:t>
      </w:r>
      <w:r w:rsidR="00147FF7">
        <w:rPr>
          <w:rFonts w:ascii="Palatino Linotype" w:hAnsi="Palatino Linotype"/>
          <w:b/>
          <w:sz w:val="18"/>
          <w:szCs w:val="18"/>
        </w:rPr>
        <w:tab/>
      </w:r>
      <w:r w:rsidR="00CC5074">
        <w:rPr>
          <w:rFonts w:ascii="Palatino Linotype" w:hAnsi="Palatino Linotype"/>
          <w:sz w:val="18"/>
          <w:szCs w:val="18"/>
        </w:rPr>
        <w:t xml:space="preserve">Jenkins, </w:t>
      </w:r>
      <w:r w:rsidR="000D2C83">
        <w:rPr>
          <w:rFonts w:ascii="Palatino Linotype" w:hAnsi="Palatino Linotype"/>
          <w:sz w:val="18"/>
          <w:szCs w:val="18"/>
        </w:rPr>
        <w:t>Team City</w:t>
      </w:r>
      <w:r w:rsidR="00CC5074">
        <w:rPr>
          <w:rFonts w:ascii="Palatino Linotype" w:hAnsi="Palatino Linotype"/>
          <w:sz w:val="18"/>
          <w:szCs w:val="18"/>
        </w:rPr>
        <w:t>, Bamboo</w:t>
      </w:r>
      <w:r>
        <w:rPr>
          <w:rFonts w:ascii="Palatino Linotype" w:hAnsi="Palatino Linotype"/>
          <w:sz w:val="18"/>
          <w:szCs w:val="18"/>
        </w:rPr>
        <w:t>,</w:t>
      </w:r>
      <w:r w:rsidRPr="000F08BC">
        <w:rPr>
          <w:rFonts w:ascii="Palatino Linotype" w:hAnsi="Palatino Linotype"/>
          <w:sz w:val="18"/>
          <w:szCs w:val="18"/>
        </w:rPr>
        <w:t xml:space="preserve"> </w:t>
      </w:r>
      <w:r w:rsidRPr="00816137">
        <w:rPr>
          <w:rFonts w:ascii="Palatino Linotype" w:hAnsi="Palatino Linotype"/>
          <w:sz w:val="18"/>
          <w:szCs w:val="18"/>
        </w:rPr>
        <w:t>GiT</w:t>
      </w:r>
      <w:r>
        <w:rPr>
          <w:rFonts w:ascii="Palatino Linotype" w:hAnsi="Palatino Linotype"/>
          <w:sz w:val="18"/>
          <w:szCs w:val="18"/>
        </w:rPr>
        <w:t>, GitHub, BitBucket</w:t>
      </w:r>
    </w:p>
    <w:p w:rsidR="00BB3A69" w:rsidRPr="00BE3609" w:rsidRDefault="000F08BC" w:rsidP="000F08BC">
      <w:pPr>
        <w:rPr>
          <w:rFonts w:ascii="Palatino Linotype" w:hAnsi="Palatino Linotype"/>
          <w:sz w:val="18"/>
          <w:szCs w:val="18"/>
        </w:rPr>
      </w:pPr>
      <w:r w:rsidRPr="000F08BC">
        <w:rPr>
          <w:rFonts w:ascii="Palatino Linotype" w:hAnsi="Palatino Linotype"/>
          <w:b/>
          <w:sz w:val="18"/>
          <w:szCs w:val="18"/>
        </w:rPr>
        <w:t>Scripting</w:t>
      </w:r>
      <w:r w:rsidR="00147FF7">
        <w:rPr>
          <w:rFonts w:ascii="Palatino Linotype" w:hAnsi="Palatino Linotype"/>
          <w:b/>
          <w:sz w:val="18"/>
          <w:szCs w:val="18"/>
        </w:rPr>
        <w:t xml:space="preserve">                     :</w:t>
      </w:r>
      <w:r w:rsidR="00147FF7">
        <w:rPr>
          <w:rFonts w:ascii="Palatino Linotype" w:hAnsi="Palatino Linotype"/>
          <w:sz w:val="18"/>
          <w:szCs w:val="18"/>
        </w:rPr>
        <w:t xml:space="preserve">       </w:t>
      </w:r>
      <w:r w:rsidR="00147FF7">
        <w:rPr>
          <w:rFonts w:ascii="Palatino Linotype" w:hAnsi="Palatino Linotype"/>
          <w:sz w:val="18"/>
          <w:szCs w:val="18"/>
        </w:rPr>
        <w:tab/>
      </w:r>
      <w:r w:rsidR="00B66AC6" w:rsidRPr="00816137">
        <w:rPr>
          <w:rFonts w:ascii="Palatino Linotype" w:hAnsi="Palatino Linotype"/>
          <w:sz w:val="18"/>
          <w:szCs w:val="18"/>
        </w:rPr>
        <w:t xml:space="preserve">Bash </w:t>
      </w:r>
      <w:r w:rsidR="00FC4E23" w:rsidRPr="00816137">
        <w:rPr>
          <w:rFonts w:ascii="Palatino Linotype" w:hAnsi="Palatino Linotype"/>
          <w:sz w:val="18"/>
          <w:szCs w:val="18"/>
        </w:rPr>
        <w:t>Scripting</w:t>
      </w:r>
      <w:r w:rsidR="00FC4E23">
        <w:rPr>
          <w:rFonts w:ascii="Palatino Linotype" w:hAnsi="Palatino Linotype"/>
          <w:sz w:val="18"/>
          <w:szCs w:val="18"/>
        </w:rPr>
        <w:t>,</w:t>
      </w:r>
      <w:r w:rsidR="00BE3609">
        <w:rPr>
          <w:rFonts w:ascii="Palatino Linotype" w:hAnsi="Palatino Linotype"/>
          <w:sz w:val="18"/>
          <w:szCs w:val="18"/>
        </w:rPr>
        <w:t xml:space="preserve"> </w:t>
      </w:r>
      <w:r w:rsidR="00BB3A69" w:rsidRPr="00BE3609">
        <w:rPr>
          <w:rFonts w:ascii="Palatino Linotype" w:hAnsi="Palatino Linotype"/>
          <w:sz w:val="18"/>
          <w:szCs w:val="18"/>
        </w:rPr>
        <w:t>Python</w:t>
      </w:r>
      <w:r w:rsidR="00BE3609">
        <w:rPr>
          <w:rFonts w:ascii="Palatino Linotype" w:hAnsi="Palatino Linotype"/>
          <w:sz w:val="18"/>
          <w:szCs w:val="18"/>
        </w:rPr>
        <w:t xml:space="preserve"> scripting </w:t>
      </w:r>
      <w:r w:rsidR="00BB3A69" w:rsidRPr="00BE3609"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>(Basic)</w:t>
      </w:r>
    </w:p>
    <w:p w:rsidR="00BB135F" w:rsidRDefault="00147FF7" w:rsidP="000F08BC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Monitoring Tools      :</w:t>
      </w:r>
      <w:r>
        <w:rPr>
          <w:rFonts w:ascii="Palatino Linotype" w:hAnsi="Palatino Linotype"/>
          <w:b/>
          <w:sz w:val="18"/>
          <w:szCs w:val="18"/>
        </w:rPr>
        <w:tab/>
      </w:r>
      <w:r w:rsidR="00BB135F" w:rsidRPr="00816137">
        <w:rPr>
          <w:rFonts w:ascii="Palatino Linotype" w:hAnsi="Palatino Linotype"/>
          <w:sz w:val="18"/>
          <w:szCs w:val="18"/>
        </w:rPr>
        <w:t>Nagios</w:t>
      </w:r>
      <w:r w:rsidR="000F08BC">
        <w:rPr>
          <w:rFonts w:ascii="Palatino Linotype" w:hAnsi="Palatino Linotype"/>
          <w:sz w:val="18"/>
          <w:szCs w:val="18"/>
        </w:rPr>
        <w:t>, CloudWatch</w:t>
      </w:r>
    </w:p>
    <w:p w:rsidR="00747BEC" w:rsidRDefault="000F08BC" w:rsidP="000F08BC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Co</w:t>
      </w:r>
      <w:r w:rsidR="00147FF7">
        <w:rPr>
          <w:rFonts w:ascii="Palatino Linotype" w:hAnsi="Palatino Linotype"/>
          <w:b/>
          <w:sz w:val="18"/>
          <w:szCs w:val="18"/>
        </w:rPr>
        <w:t>ntainer services     :</w:t>
      </w:r>
      <w:r>
        <w:rPr>
          <w:rFonts w:ascii="Palatino Linotype" w:hAnsi="Palatino Linotype"/>
          <w:sz w:val="18"/>
          <w:szCs w:val="18"/>
        </w:rPr>
        <w:t xml:space="preserve"> </w:t>
      </w:r>
      <w:r w:rsidR="00147FF7">
        <w:rPr>
          <w:rFonts w:ascii="Palatino Linotype" w:hAnsi="Palatino Linotype"/>
          <w:sz w:val="18"/>
          <w:szCs w:val="18"/>
        </w:rPr>
        <w:tab/>
      </w:r>
      <w:r w:rsidR="00747BEC">
        <w:rPr>
          <w:rFonts w:ascii="Palatino Linotype" w:hAnsi="Palatino Linotype"/>
          <w:sz w:val="18"/>
          <w:szCs w:val="18"/>
        </w:rPr>
        <w:t>Docker</w:t>
      </w:r>
      <w:r w:rsidR="00D43316">
        <w:rPr>
          <w:rFonts w:ascii="Palatino Linotype" w:hAnsi="Palatino Linotype"/>
          <w:sz w:val="18"/>
          <w:szCs w:val="18"/>
        </w:rPr>
        <w:t xml:space="preserve"> &amp; Docker Swarm</w:t>
      </w:r>
      <w:r w:rsidR="00FE642C">
        <w:rPr>
          <w:rFonts w:ascii="Palatino Linotype" w:hAnsi="Palatino Linotype"/>
          <w:sz w:val="18"/>
          <w:szCs w:val="18"/>
        </w:rPr>
        <w:t xml:space="preserve"> and Kubernetes</w:t>
      </w:r>
      <w:r w:rsidR="00D43316">
        <w:rPr>
          <w:rFonts w:ascii="Palatino Linotype" w:hAnsi="Palatino Linotype"/>
          <w:sz w:val="18"/>
          <w:szCs w:val="18"/>
        </w:rPr>
        <w:t>.</w:t>
      </w:r>
      <w:r w:rsidR="00BE3609">
        <w:rPr>
          <w:rFonts w:ascii="Palatino Linotype" w:hAnsi="Palatino Linotype"/>
          <w:sz w:val="18"/>
          <w:szCs w:val="18"/>
        </w:rPr>
        <w:t xml:space="preserve"> ECR , ECR</w:t>
      </w:r>
    </w:p>
    <w:p w:rsidR="001A4E1D" w:rsidRPr="00BA648C" w:rsidRDefault="00147FF7" w:rsidP="000F08BC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Ticketing tools           :</w:t>
      </w:r>
      <w:r>
        <w:rPr>
          <w:rFonts w:ascii="Palatino Linotype" w:hAnsi="Palatino Linotype"/>
          <w:b/>
          <w:sz w:val="18"/>
          <w:szCs w:val="18"/>
        </w:rPr>
        <w:tab/>
      </w:r>
      <w:r w:rsidR="001A4E1D">
        <w:rPr>
          <w:rFonts w:ascii="Palatino Linotype" w:hAnsi="Palatino Linotype"/>
          <w:sz w:val="18"/>
          <w:szCs w:val="18"/>
        </w:rPr>
        <w:t>OTRS</w:t>
      </w:r>
      <w:r w:rsidR="00070B97">
        <w:rPr>
          <w:rFonts w:ascii="Palatino Linotype" w:hAnsi="Palatino Linotype"/>
          <w:sz w:val="18"/>
          <w:szCs w:val="18"/>
        </w:rPr>
        <w:t xml:space="preserve"> and Service</w:t>
      </w:r>
      <w:r w:rsidR="00D93A18">
        <w:rPr>
          <w:rFonts w:ascii="Palatino Linotype" w:hAnsi="Palatino Linotype"/>
          <w:sz w:val="18"/>
          <w:szCs w:val="18"/>
        </w:rPr>
        <w:t>-</w:t>
      </w:r>
      <w:r w:rsidR="00070B97">
        <w:rPr>
          <w:rFonts w:ascii="Palatino Linotype" w:hAnsi="Palatino Linotype"/>
          <w:sz w:val="18"/>
          <w:szCs w:val="18"/>
        </w:rPr>
        <w:t>Now</w:t>
      </w:r>
      <w:r w:rsidR="00BA648C">
        <w:rPr>
          <w:rFonts w:ascii="Palatino Linotype" w:hAnsi="Palatino Linotype"/>
          <w:sz w:val="18"/>
          <w:szCs w:val="18"/>
        </w:rPr>
        <w:t xml:space="preserve"> ticketing tool,</w:t>
      </w:r>
      <w:r w:rsidR="00BA648C" w:rsidRPr="00BA648C">
        <w:rPr>
          <w:rFonts w:ascii="Palatino Linotype" w:hAnsi="Palatino Linotype"/>
          <w:sz w:val="18"/>
          <w:szCs w:val="18"/>
        </w:rPr>
        <w:t xml:space="preserve"> </w:t>
      </w:r>
      <w:r w:rsidR="00BA648C">
        <w:rPr>
          <w:rFonts w:ascii="Palatino Linotype" w:hAnsi="Palatino Linotype"/>
          <w:sz w:val="18"/>
          <w:szCs w:val="18"/>
        </w:rPr>
        <w:t>Jira Project Management tool.</w:t>
      </w:r>
    </w:p>
    <w:p w:rsidR="00C7481E" w:rsidRPr="00740E0D" w:rsidRDefault="000F08BC" w:rsidP="000F08BC">
      <w:pPr>
        <w:rPr>
          <w:rStyle w:val="Strong"/>
          <w:rFonts w:ascii="Palatino Linotype" w:hAnsi="Palatino Linotype"/>
          <w:b w:val="0"/>
          <w:sz w:val="18"/>
          <w:szCs w:val="18"/>
        </w:rPr>
      </w:pPr>
      <w:r w:rsidRPr="000F08BC">
        <w:rPr>
          <w:rFonts w:ascii="Palatino Linotype" w:hAnsi="Palatino Linotype"/>
          <w:b/>
          <w:sz w:val="18"/>
          <w:szCs w:val="18"/>
        </w:rPr>
        <w:t>Virtualization</w:t>
      </w:r>
      <w:r w:rsidR="00147FF7">
        <w:rPr>
          <w:rFonts w:ascii="Palatino Linotype" w:hAnsi="Palatino Linotype"/>
          <w:b/>
          <w:sz w:val="18"/>
          <w:szCs w:val="18"/>
        </w:rPr>
        <w:tab/>
        <w:t xml:space="preserve">       :</w:t>
      </w:r>
      <w:r>
        <w:rPr>
          <w:rFonts w:ascii="Palatino Linotype" w:hAnsi="Palatino Linotype"/>
          <w:sz w:val="18"/>
          <w:szCs w:val="18"/>
        </w:rPr>
        <w:t xml:space="preserve"> </w:t>
      </w:r>
      <w:r w:rsidR="00147FF7">
        <w:rPr>
          <w:rFonts w:ascii="Palatino Linotype" w:hAnsi="Palatino Linotype"/>
          <w:sz w:val="18"/>
          <w:szCs w:val="18"/>
        </w:rPr>
        <w:tab/>
      </w:r>
      <w:r w:rsidR="00B66AC6">
        <w:rPr>
          <w:rFonts w:ascii="Palatino Linotype" w:hAnsi="Palatino Linotype"/>
          <w:sz w:val="18"/>
          <w:szCs w:val="18"/>
        </w:rPr>
        <w:t xml:space="preserve">Virtualization on </w:t>
      </w:r>
      <w:r w:rsidR="007715C7">
        <w:rPr>
          <w:rFonts w:ascii="Palatino Linotype" w:hAnsi="Palatino Linotype"/>
          <w:sz w:val="18"/>
          <w:szCs w:val="18"/>
        </w:rPr>
        <w:t xml:space="preserve">Citrix Xen Server </w:t>
      </w:r>
      <w:r w:rsidR="00D74B94">
        <w:rPr>
          <w:rFonts w:ascii="Palatino Linotype" w:hAnsi="Palatino Linotype"/>
          <w:sz w:val="18"/>
          <w:szCs w:val="18"/>
        </w:rPr>
        <w:t xml:space="preserve">and </w:t>
      </w:r>
      <w:r w:rsidR="007715C7">
        <w:rPr>
          <w:rFonts w:ascii="Palatino Linotype" w:hAnsi="Palatino Linotype"/>
          <w:sz w:val="18"/>
          <w:szCs w:val="18"/>
        </w:rPr>
        <w:t>management thought Xen Centre.</w:t>
      </w:r>
    </w:p>
    <w:p w:rsidR="00C03C90" w:rsidRPr="00C7481E" w:rsidRDefault="000F08BC" w:rsidP="000F08BC">
      <w:pPr>
        <w:rPr>
          <w:rFonts w:ascii="Palatino Linotype" w:hAnsi="Palatino Linotype" w:cs="Palatino Linotype"/>
          <w:sz w:val="20"/>
        </w:rPr>
      </w:pPr>
      <w:r w:rsidRPr="000F08BC">
        <w:rPr>
          <w:rFonts w:ascii="Palatino Linotype" w:hAnsi="Palatino Linotype" w:cs="Palatino Linotype"/>
          <w:b/>
          <w:sz w:val="20"/>
        </w:rPr>
        <w:t>Databases</w:t>
      </w:r>
      <w:r w:rsidR="00E02453">
        <w:rPr>
          <w:rFonts w:ascii="Palatino Linotype" w:hAnsi="Palatino Linotype" w:cs="Palatino Linotype"/>
          <w:b/>
          <w:sz w:val="20"/>
        </w:rPr>
        <w:tab/>
        <w:t xml:space="preserve">      :</w:t>
      </w:r>
      <w:r w:rsidR="00147FF7">
        <w:rPr>
          <w:rFonts w:ascii="Palatino Linotype" w:hAnsi="Palatino Linotype" w:cs="Palatino Linotype"/>
          <w:sz w:val="20"/>
        </w:rPr>
        <w:tab/>
      </w:r>
      <w:r w:rsidR="0084554E" w:rsidRPr="00816137">
        <w:rPr>
          <w:rFonts w:ascii="Palatino Linotype" w:hAnsi="Palatino Linotype" w:cs="Palatino Linotype"/>
          <w:sz w:val="20"/>
        </w:rPr>
        <w:t>Or</w:t>
      </w:r>
      <w:r w:rsidR="006B36D0" w:rsidRPr="00816137">
        <w:rPr>
          <w:rFonts w:ascii="Palatino Linotype" w:hAnsi="Palatino Linotype" w:cs="Palatino Linotype"/>
          <w:sz w:val="20"/>
        </w:rPr>
        <w:t>a</w:t>
      </w:r>
      <w:r w:rsidR="0084554E" w:rsidRPr="00816137">
        <w:rPr>
          <w:rFonts w:ascii="Palatino Linotype" w:hAnsi="Palatino Linotype" w:cs="Palatino Linotype"/>
          <w:sz w:val="20"/>
        </w:rPr>
        <w:t>c</w:t>
      </w:r>
      <w:r w:rsidR="006B36D0" w:rsidRPr="00816137">
        <w:rPr>
          <w:rFonts w:ascii="Palatino Linotype" w:hAnsi="Palatino Linotype" w:cs="Palatino Linotype"/>
          <w:sz w:val="20"/>
        </w:rPr>
        <w:t xml:space="preserve">le </w:t>
      </w:r>
      <w:r w:rsidR="00380829">
        <w:rPr>
          <w:rFonts w:ascii="Palatino Linotype" w:hAnsi="Palatino Linotype" w:cs="Palatino Linotype"/>
          <w:sz w:val="20"/>
        </w:rPr>
        <w:t xml:space="preserve">and </w:t>
      </w:r>
      <w:r w:rsidR="0026562A" w:rsidRPr="00816137">
        <w:rPr>
          <w:rFonts w:ascii="Palatino Linotype" w:hAnsi="Palatino Linotype" w:cs="Palatino Linotype"/>
          <w:sz w:val="20"/>
        </w:rPr>
        <w:t>MySQL</w:t>
      </w:r>
      <w:r w:rsidR="00070B97">
        <w:rPr>
          <w:rFonts w:ascii="Palatino Linotype" w:hAnsi="Palatino Linotype" w:cs="Palatino Linotype"/>
          <w:sz w:val="20"/>
        </w:rPr>
        <w:t xml:space="preserve"> </w:t>
      </w:r>
      <w:r w:rsidR="00070B97" w:rsidRPr="00816137">
        <w:rPr>
          <w:rFonts w:ascii="Palatino Linotype" w:hAnsi="Palatino Linotype" w:cs="Palatino Linotype"/>
          <w:sz w:val="20"/>
        </w:rPr>
        <w:t>Database</w:t>
      </w:r>
      <w:r>
        <w:rPr>
          <w:rFonts w:ascii="Palatino Linotype" w:hAnsi="Palatino Linotype" w:cs="Palatino Linotype"/>
          <w:sz w:val="20"/>
        </w:rPr>
        <w:t>, Informix, RDS</w:t>
      </w:r>
    </w:p>
    <w:p w:rsidR="00582DD5" w:rsidRPr="00BE3609" w:rsidRDefault="00E02453" w:rsidP="000F08BC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Web &amp; App servers   :</w:t>
      </w:r>
      <w:r w:rsidR="00147FF7">
        <w:rPr>
          <w:rFonts w:ascii="Palatino Linotype" w:hAnsi="Palatino Linotype"/>
          <w:b/>
          <w:sz w:val="18"/>
          <w:szCs w:val="18"/>
        </w:rPr>
        <w:tab/>
      </w:r>
      <w:r w:rsidR="000F08BC">
        <w:rPr>
          <w:rFonts w:ascii="Palatino Linotype" w:hAnsi="Palatino Linotype"/>
          <w:sz w:val="18"/>
          <w:szCs w:val="18"/>
        </w:rPr>
        <w:t>J</w:t>
      </w:r>
      <w:r w:rsidR="00614093" w:rsidRPr="00BE3609">
        <w:rPr>
          <w:rFonts w:ascii="Palatino Linotype" w:hAnsi="Palatino Linotype"/>
          <w:sz w:val="18"/>
          <w:szCs w:val="18"/>
        </w:rPr>
        <w:t>boss</w:t>
      </w:r>
      <w:r w:rsidR="00A14C8B" w:rsidRPr="00BE3609">
        <w:rPr>
          <w:rFonts w:ascii="Palatino Linotype" w:hAnsi="Palatino Linotype"/>
          <w:sz w:val="18"/>
          <w:szCs w:val="18"/>
        </w:rPr>
        <w:t xml:space="preserve"> Application server</w:t>
      </w:r>
      <w:r w:rsidR="00614093" w:rsidRPr="00BE3609">
        <w:rPr>
          <w:rFonts w:ascii="Palatino Linotype" w:hAnsi="Palatino Linotype"/>
          <w:sz w:val="18"/>
          <w:szCs w:val="18"/>
        </w:rPr>
        <w:t>, A</w:t>
      </w:r>
      <w:r w:rsidR="00932DD8" w:rsidRPr="00BE3609">
        <w:rPr>
          <w:rFonts w:ascii="Palatino Linotype" w:hAnsi="Palatino Linotype"/>
          <w:sz w:val="18"/>
          <w:szCs w:val="18"/>
        </w:rPr>
        <w:t xml:space="preserve">pache </w:t>
      </w:r>
      <w:r w:rsidR="001E4DDC" w:rsidRPr="00BE3609">
        <w:rPr>
          <w:rFonts w:ascii="Palatino Linotype" w:hAnsi="Palatino Linotype"/>
          <w:sz w:val="18"/>
          <w:szCs w:val="18"/>
        </w:rPr>
        <w:t>Tomcat</w:t>
      </w:r>
      <w:r w:rsidR="00BE3609" w:rsidRPr="00BE3609">
        <w:rPr>
          <w:rFonts w:ascii="Palatino Linotype" w:hAnsi="Palatino Linotype"/>
          <w:sz w:val="18"/>
          <w:szCs w:val="18"/>
        </w:rPr>
        <w:t>,</w:t>
      </w:r>
      <w:r w:rsidR="00BE3609">
        <w:rPr>
          <w:rFonts w:ascii="Palatino Linotype" w:hAnsi="Palatino Linotype"/>
          <w:sz w:val="18"/>
          <w:szCs w:val="18"/>
        </w:rPr>
        <w:t xml:space="preserve"> </w:t>
      </w:r>
      <w:r w:rsidR="000016C9" w:rsidRPr="00BE3609">
        <w:rPr>
          <w:rFonts w:ascii="Palatino Linotype" w:hAnsi="Palatino Linotype"/>
          <w:sz w:val="18"/>
          <w:szCs w:val="18"/>
        </w:rPr>
        <w:t>HA</w:t>
      </w:r>
      <w:r w:rsidR="005D438E" w:rsidRPr="00BE3609">
        <w:rPr>
          <w:rFonts w:ascii="Palatino Linotype" w:hAnsi="Palatino Linotype"/>
          <w:sz w:val="18"/>
          <w:szCs w:val="18"/>
        </w:rPr>
        <w:t>-P</w:t>
      </w:r>
      <w:r w:rsidR="000016C9" w:rsidRPr="00BE3609">
        <w:rPr>
          <w:rFonts w:ascii="Palatino Linotype" w:hAnsi="Palatino Linotype"/>
          <w:sz w:val="18"/>
          <w:szCs w:val="18"/>
        </w:rPr>
        <w:t>roxy Load balancer</w:t>
      </w:r>
      <w:r w:rsidR="00BE3609" w:rsidRPr="00BE3609">
        <w:rPr>
          <w:rFonts w:ascii="Palatino Linotype" w:hAnsi="Palatino Linotype"/>
          <w:sz w:val="18"/>
          <w:szCs w:val="18"/>
        </w:rPr>
        <w:t xml:space="preserve">, </w:t>
      </w:r>
      <w:r w:rsidR="004017A9" w:rsidRPr="00BE3609">
        <w:rPr>
          <w:rFonts w:ascii="Palatino Linotype" w:hAnsi="Palatino Linotype"/>
          <w:sz w:val="18"/>
          <w:szCs w:val="18"/>
        </w:rPr>
        <w:t xml:space="preserve">Apache </w:t>
      </w:r>
      <w:r w:rsidR="00C77BE5" w:rsidRPr="00BE3609">
        <w:rPr>
          <w:rFonts w:ascii="Palatino Linotype" w:hAnsi="Palatino Linotype"/>
          <w:sz w:val="18"/>
          <w:szCs w:val="18"/>
        </w:rPr>
        <w:t xml:space="preserve">Web </w:t>
      </w:r>
      <w:r w:rsidR="00BE3609" w:rsidRPr="00BE3609">
        <w:rPr>
          <w:rFonts w:ascii="Palatino Linotype" w:hAnsi="Palatino Linotype"/>
          <w:sz w:val="18"/>
          <w:szCs w:val="18"/>
        </w:rPr>
        <w:t>Server,</w:t>
      </w:r>
      <w:r w:rsidR="00BE3609">
        <w:rPr>
          <w:rFonts w:ascii="Palatino Linotype" w:hAnsi="Palatino Linotype"/>
          <w:sz w:val="18"/>
          <w:szCs w:val="18"/>
        </w:rPr>
        <w:t xml:space="preserve"> </w:t>
      </w:r>
      <w:r w:rsidR="008D5A31" w:rsidRPr="00BE3609">
        <w:rPr>
          <w:rFonts w:ascii="Palatino Linotype" w:hAnsi="Palatino Linotype"/>
          <w:sz w:val="18"/>
          <w:szCs w:val="18"/>
        </w:rPr>
        <w:t>Keep</w:t>
      </w:r>
      <w:r w:rsidR="001A4E1D" w:rsidRPr="00BE3609">
        <w:rPr>
          <w:rFonts w:ascii="Palatino Linotype" w:hAnsi="Palatino Linotype"/>
          <w:sz w:val="18"/>
          <w:szCs w:val="18"/>
        </w:rPr>
        <w:t xml:space="preserve"> Alive</w:t>
      </w:r>
      <w:r w:rsidR="0028385B" w:rsidRPr="00BE3609">
        <w:rPr>
          <w:rFonts w:ascii="Palatino Linotype" w:hAnsi="Palatino Linotype"/>
          <w:sz w:val="18"/>
          <w:szCs w:val="18"/>
        </w:rPr>
        <w:t xml:space="preserve"> IP clustering</w:t>
      </w:r>
      <w:r w:rsidR="00EB5CAB" w:rsidRPr="00BE3609">
        <w:rPr>
          <w:rFonts w:ascii="Palatino Linotype" w:hAnsi="Palatino Linotype"/>
          <w:sz w:val="18"/>
          <w:szCs w:val="18"/>
        </w:rPr>
        <w:t>.</w:t>
      </w:r>
    </w:p>
    <w:p w:rsidR="00070B97" w:rsidRPr="00A977F2" w:rsidRDefault="00070B97" w:rsidP="003074D5">
      <w:pPr>
        <w:pStyle w:val="NoSpacing"/>
      </w:pPr>
    </w:p>
    <w:p w:rsidR="006B64BB" w:rsidRPr="00070B97" w:rsidRDefault="00070B97" w:rsidP="003074D5">
      <w:pPr>
        <w:pStyle w:val="NoSpacing"/>
        <w:rPr>
          <w:rFonts w:cs="Palatino Linotype"/>
          <w:b/>
          <w:highlight w:val="lightGray"/>
        </w:rPr>
      </w:pPr>
      <w:r>
        <w:rPr>
          <w:rFonts w:cs="Palatino Linotype"/>
          <w:b/>
          <w:highlight w:val="lightGray"/>
        </w:rPr>
        <w:t>CERTIFICATION</w:t>
      </w:r>
      <w:r w:rsidR="00FC1819" w:rsidRPr="00070B97">
        <w:rPr>
          <w:rFonts w:cs="Palatino Linotype"/>
          <w:b/>
          <w:highlight w:val="lightGray"/>
        </w:rPr>
        <w:t>:-</w:t>
      </w:r>
    </w:p>
    <w:p w:rsidR="00FC1819" w:rsidRPr="001F5051" w:rsidRDefault="00FC1819" w:rsidP="003074D5">
      <w:pPr>
        <w:pStyle w:val="NoSpacing"/>
        <w:rPr>
          <w:rStyle w:val="Strong"/>
          <w:rFonts w:ascii="Palatino Linotype" w:eastAsia="Arial Unicode MS" w:hAnsi="Palatino Linotype" w:cs="Palatino Linotype"/>
          <w:b w:val="0"/>
        </w:rPr>
      </w:pPr>
      <w:r>
        <w:rPr>
          <w:rStyle w:val="Strong"/>
          <w:rFonts w:ascii="Palatino Linotype" w:eastAsia="Arial Unicode MS" w:hAnsi="Palatino Linotype" w:cs="Palatino Linotype"/>
          <w:b w:val="0"/>
        </w:rPr>
        <w:t xml:space="preserve"> </w:t>
      </w:r>
      <w:r w:rsidR="00AB486B">
        <w:rPr>
          <w:rFonts w:cs="Palatino Linotype"/>
          <w:noProof/>
          <w:lang w:val="en-US" w:eastAsia="en-US"/>
        </w:rPr>
        <w:drawing>
          <wp:inline distT="0" distB="0" distL="0" distR="0">
            <wp:extent cx="5991225" cy="952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19" w:rsidRPr="00816137" w:rsidRDefault="00FC1819" w:rsidP="00FC1819">
      <w:pPr>
        <w:tabs>
          <w:tab w:val="left" w:pos="2430"/>
        </w:tabs>
        <w:rPr>
          <w:rStyle w:val="Strong"/>
          <w:rFonts w:ascii="Palatino Linotype" w:eastAsia="Arial Unicode MS" w:hAnsi="Palatino Linotype" w:cs="Palatino Linotype"/>
          <w:b w:val="0"/>
          <w:sz w:val="18"/>
          <w:szCs w:val="18"/>
        </w:rPr>
      </w:pPr>
      <w:r w:rsidRPr="00816137">
        <w:rPr>
          <w:rStyle w:val="Strong"/>
          <w:rFonts w:ascii="Palatino Linotype" w:eastAsia="Arial Unicode MS" w:hAnsi="Palatino Linotype" w:cs="Palatino Linotype"/>
          <w:b w:val="0"/>
          <w:sz w:val="18"/>
          <w:szCs w:val="18"/>
        </w:rPr>
        <w:t>RedHat Certified Engineer (RHCE)</w:t>
      </w:r>
    </w:p>
    <w:p w:rsidR="00317161" w:rsidRPr="00816137" w:rsidRDefault="00FC1819" w:rsidP="00FC1819">
      <w:pPr>
        <w:tabs>
          <w:tab w:val="left" w:pos="2430"/>
        </w:tabs>
        <w:rPr>
          <w:rStyle w:val="Strong"/>
          <w:rFonts w:ascii="Palatino Linotype" w:eastAsia="Arial Unicode MS" w:hAnsi="Palatino Linotype" w:cs="Palatino Linotype"/>
          <w:b w:val="0"/>
          <w:sz w:val="18"/>
          <w:szCs w:val="18"/>
        </w:rPr>
      </w:pPr>
      <w:r w:rsidRPr="00816137">
        <w:rPr>
          <w:rStyle w:val="Strong"/>
          <w:rFonts w:ascii="Palatino Linotype" w:eastAsia="Arial Unicode MS" w:hAnsi="Palatino Linotype" w:cs="Palatino Linotype"/>
          <w:b w:val="0"/>
          <w:sz w:val="18"/>
          <w:szCs w:val="18"/>
        </w:rPr>
        <w:t>RedHat Certified S</w:t>
      </w:r>
      <w:r w:rsidR="008C39A3" w:rsidRPr="00816137">
        <w:rPr>
          <w:rStyle w:val="Strong"/>
          <w:rFonts w:ascii="Palatino Linotype" w:eastAsia="Arial Unicode MS" w:hAnsi="Palatino Linotype" w:cs="Palatino Linotype"/>
          <w:b w:val="0"/>
          <w:sz w:val="18"/>
          <w:szCs w:val="18"/>
        </w:rPr>
        <w:t>ystem Administrator (RHCSA)</w:t>
      </w:r>
    </w:p>
    <w:p w:rsidR="00FC1819" w:rsidRPr="00816137" w:rsidRDefault="00FC1819" w:rsidP="00FC1819">
      <w:pPr>
        <w:tabs>
          <w:tab w:val="left" w:pos="2430"/>
        </w:tabs>
        <w:rPr>
          <w:rStyle w:val="Strong"/>
          <w:rFonts w:ascii="Palatino Linotype" w:hAnsi="Palatino Linotype" w:cs="Palatino Linotype"/>
          <w:b w:val="0"/>
          <w:sz w:val="18"/>
          <w:szCs w:val="18"/>
        </w:rPr>
      </w:pPr>
      <w:r w:rsidRPr="00816137">
        <w:rPr>
          <w:rStyle w:val="Strong"/>
          <w:rFonts w:ascii="Palatino Linotype" w:hAnsi="Palatino Linotype" w:cs="Palatino Linotype"/>
          <w:b w:val="0"/>
          <w:sz w:val="18"/>
          <w:szCs w:val="18"/>
        </w:rPr>
        <w:t>Oracle Database SQL Expert (OCE)</w:t>
      </w:r>
    </w:p>
    <w:p w:rsidR="00FC1819" w:rsidRPr="00816137" w:rsidRDefault="00FC1819" w:rsidP="00FC1819">
      <w:pPr>
        <w:tabs>
          <w:tab w:val="left" w:pos="2430"/>
        </w:tabs>
        <w:rPr>
          <w:rStyle w:val="Strong"/>
          <w:rFonts w:ascii="Palatino Linotype" w:hAnsi="Palatino Linotype" w:cs="Palatino Linotype"/>
          <w:b w:val="0"/>
          <w:sz w:val="18"/>
          <w:szCs w:val="18"/>
        </w:rPr>
      </w:pPr>
      <w:r w:rsidRPr="00816137">
        <w:rPr>
          <w:rStyle w:val="Strong"/>
          <w:rFonts w:ascii="Palatino Linotype" w:hAnsi="Palatino Linotype" w:cs="Palatino Linotype"/>
          <w:b w:val="0"/>
          <w:sz w:val="18"/>
          <w:szCs w:val="18"/>
        </w:rPr>
        <w:t>Oracle certified Associates (OCA)</w:t>
      </w:r>
    </w:p>
    <w:p w:rsidR="00070B97" w:rsidRDefault="00FC1819" w:rsidP="00FC1819">
      <w:pPr>
        <w:tabs>
          <w:tab w:val="left" w:pos="2430"/>
        </w:tabs>
        <w:rPr>
          <w:rStyle w:val="Strong"/>
          <w:rFonts w:ascii="Palatino Linotype" w:hAnsi="Palatino Linotype" w:cs="Palatino Linotype"/>
          <w:b w:val="0"/>
          <w:sz w:val="18"/>
          <w:szCs w:val="18"/>
        </w:rPr>
      </w:pPr>
      <w:r w:rsidRPr="00816137">
        <w:rPr>
          <w:rStyle w:val="Strong"/>
          <w:rFonts w:ascii="Palatino Linotype" w:hAnsi="Palatino Linotype" w:cs="Palatino Linotype"/>
          <w:b w:val="0"/>
          <w:sz w:val="18"/>
          <w:szCs w:val="18"/>
        </w:rPr>
        <w:t>Oracle Certified Professional (OCP)</w:t>
      </w:r>
    </w:p>
    <w:p w:rsidR="008C39A3" w:rsidRDefault="00AB486B" w:rsidP="00FC1819">
      <w:pPr>
        <w:tabs>
          <w:tab w:val="left" w:pos="2430"/>
        </w:tabs>
      </w:pPr>
      <w:r>
        <w:rPr>
          <w:rFonts w:ascii="Palatino Linotype" w:hAnsi="Palatino Linotype" w:cs="Palatino Linotype"/>
          <w:noProof/>
          <w:sz w:val="20"/>
          <w:lang w:eastAsia="en-US"/>
        </w:rPr>
        <w:drawing>
          <wp:inline distT="0" distB="0" distL="0" distR="0">
            <wp:extent cx="5715000" cy="95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69C" w:rsidRDefault="001E269C" w:rsidP="001E269C">
      <w:pPr>
        <w:rPr>
          <w:rFonts w:ascii="Palatino Linotype" w:hAnsi="Palatino Linotype" w:cs="Palatino Linotype"/>
          <w:b/>
          <w:sz w:val="20"/>
        </w:rPr>
      </w:pPr>
      <w:r w:rsidRPr="00472043">
        <w:rPr>
          <w:rFonts w:ascii="Palatino Linotype" w:hAnsi="Palatino Linotype" w:cs="Palatino Linotype"/>
          <w:b/>
          <w:sz w:val="20"/>
          <w:highlight w:val="lightGray"/>
        </w:rPr>
        <w:t>PROFESSIONAL EXPERIENCE</w:t>
      </w:r>
    </w:p>
    <w:p w:rsidR="00BE3609" w:rsidRDefault="00BE3609" w:rsidP="001E269C">
      <w:pPr>
        <w:rPr>
          <w:rFonts w:ascii="Palatino Linotype" w:hAnsi="Palatino Linotype" w:cs="Palatino Linotype"/>
          <w:b/>
          <w:sz w:val="20"/>
        </w:rPr>
      </w:pPr>
    </w:p>
    <w:p w:rsidR="00BE3609" w:rsidRPr="00F0228B" w:rsidRDefault="00BE3609" w:rsidP="00BE3609">
      <w:pPr>
        <w:rPr>
          <w:rFonts w:ascii="Palatino Linotype" w:hAnsi="Palatino Linotype" w:cs="Palatino Linotype"/>
          <w:b/>
          <w:sz w:val="20"/>
          <w:highlight w:val="lightGray"/>
        </w:rPr>
      </w:pPr>
      <w:r>
        <w:rPr>
          <w:rFonts w:ascii="Palatino Linotype" w:hAnsi="Palatino Linotype" w:cs="Palatino Linotype"/>
          <w:b/>
          <w:sz w:val="22"/>
          <w:highlight w:val="lightGray"/>
          <w:u w:val="single"/>
        </w:rPr>
        <w:t>SHL india Pvt. Ltd., Gurugram,HR</w:t>
      </w:r>
      <w:r>
        <w:rPr>
          <w:rFonts w:ascii="Palatino Linotype" w:hAnsi="Palatino Linotype" w:cs="Palatino Linotype"/>
          <w:b/>
          <w:sz w:val="22"/>
          <w:highlight w:val="lightGray"/>
        </w:rPr>
        <w:tab/>
      </w:r>
      <w:r>
        <w:rPr>
          <w:rFonts w:ascii="Palatino Linotype" w:hAnsi="Palatino Linotype" w:cs="Palatino Linotype"/>
          <w:b/>
          <w:sz w:val="22"/>
          <w:highlight w:val="lightGray"/>
        </w:rPr>
        <w:tab/>
      </w:r>
      <w:r>
        <w:rPr>
          <w:rFonts w:ascii="Palatino Linotype" w:hAnsi="Palatino Linotype" w:cs="Palatino Linotype"/>
          <w:b/>
          <w:sz w:val="22"/>
          <w:highlight w:val="lightGray"/>
        </w:rPr>
        <w:tab/>
        <w:t xml:space="preserve">  </w:t>
      </w:r>
      <w:r>
        <w:rPr>
          <w:rFonts w:ascii="Palatino Linotype" w:hAnsi="Palatino Linotype" w:cs="Palatino Linotype"/>
          <w:b/>
          <w:sz w:val="22"/>
          <w:highlight w:val="lightGray"/>
        </w:rPr>
        <w:tab/>
      </w:r>
      <w:r>
        <w:rPr>
          <w:rFonts w:ascii="Palatino Linotype" w:hAnsi="Palatino Linotype" w:cs="Palatino Linotype"/>
          <w:b/>
          <w:sz w:val="22"/>
          <w:highlight w:val="lightGray"/>
        </w:rPr>
        <w:tab/>
      </w:r>
      <w:r>
        <w:rPr>
          <w:rFonts w:ascii="Palatino Linotype" w:hAnsi="Palatino Linotype" w:cs="Palatino Linotype"/>
          <w:b/>
          <w:sz w:val="22"/>
          <w:highlight w:val="lightGray"/>
        </w:rPr>
        <w:tab/>
      </w:r>
      <w:r w:rsidRPr="00F0228B">
        <w:rPr>
          <w:rFonts w:ascii="Palatino Linotype" w:hAnsi="Palatino Linotype" w:cs="Palatino Linotype"/>
          <w:b/>
          <w:sz w:val="20"/>
          <w:highlight w:val="lightGray"/>
        </w:rPr>
        <w:t>since 1</w:t>
      </w:r>
      <w:r w:rsidR="00632622">
        <w:rPr>
          <w:rFonts w:ascii="Palatino Linotype" w:hAnsi="Palatino Linotype" w:cs="Palatino Linotype"/>
          <w:b/>
          <w:sz w:val="20"/>
          <w:highlight w:val="lightGray"/>
        </w:rPr>
        <w:t>5</w:t>
      </w:r>
      <w:r w:rsidRPr="00F0228B">
        <w:rPr>
          <w:rFonts w:ascii="Palatino Linotype" w:hAnsi="Palatino Linotype" w:cs="Palatino Linotype"/>
          <w:b/>
          <w:sz w:val="20"/>
          <w:highlight w:val="lightGray"/>
        </w:rPr>
        <w:t xml:space="preserve"> Dec 20</w:t>
      </w:r>
      <w:r w:rsidR="00632622">
        <w:rPr>
          <w:rFonts w:ascii="Palatino Linotype" w:hAnsi="Palatino Linotype" w:cs="Palatino Linotype"/>
          <w:b/>
          <w:sz w:val="20"/>
          <w:highlight w:val="lightGray"/>
        </w:rPr>
        <w:t>20</w:t>
      </w:r>
      <w:r w:rsidRPr="00F0228B">
        <w:rPr>
          <w:rFonts w:ascii="Palatino Linotype" w:hAnsi="Palatino Linotype" w:cs="Palatino Linotype"/>
          <w:b/>
          <w:sz w:val="20"/>
          <w:highlight w:val="lightGray"/>
        </w:rPr>
        <w:t xml:space="preserve"> to present</w:t>
      </w:r>
    </w:p>
    <w:p w:rsidR="00BE3609" w:rsidRDefault="00BE3609" w:rsidP="00BE3609">
      <w:pPr>
        <w:rPr>
          <w:rFonts w:ascii="Palatino Linotype" w:hAnsi="Palatino Linotype" w:cs="Palatino Linotype"/>
          <w:b/>
          <w:sz w:val="20"/>
          <w:highlight w:val="lightGray"/>
        </w:rPr>
      </w:pPr>
      <w:r>
        <w:rPr>
          <w:rFonts w:ascii="Palatino Linotype" w:hAnsi="Palatino Linotype" w:cs="Palatino Linotype"/>
          <w:b/>
          <w:sz w:val="20"/>
          <w:highlight w:val="lightGray"/>
        </w:rPr>
        <w:t>DevOps</w:t>
      </w:r>
      <w:r w:rsidR="009B0D78">
        <w:rPr>
          <w:rFonts w:ascii="Palatino Linotype" w:hAnsi="Palatino Linotype" w:cs="Palatino Linotype"/>
          <w:b/>
          <w:sz w:val="20"/>
          <w:highlight w:val="lightGray"/>
        </w:rPr>
        <w:t xml:space="preserve"> Engineer</w:t>
      </w:r>
    </w:p>
    <w:p w:rsidR="00BE3609" w:rsidRPr="003F5B5C" w:rsidRDefault="00BE3609" w:rsidP="001E269C">
      <w:pPr>
        <w:rPr>
          <w:rFonts w:ascii="Palatino Linotype" w:hAnsi="Palatino Linotype" w:cs="Palatino Linotype"/>
          <w:b/>
          <w:sz w:val="18"/>
          <w:szCs w:val="18"/>
        </w:rPr>
      </w:pPr>
      <w:r w:rsidRPr="00B72953">
        <w:rPr>
          <w:rFonts w:ascii="Palatino Linotype" w:hAnsi="Palatino Linotype" w:cs="Palatino Linotype"/>
          <w:b/>
          <w:sz w:val="18"/>
          <w:szCs w:val="18"/>
        </w:rPr>
        <w:t xml:space="preserve">Used Toots: </w:t>
      </w:r>
      <w:r w:rsidRPr="00816137">
        <w:rPr>
          <w:rFonts w:ascii="Palatino Linotype" w:hAnsi="Palatino Linotype" w:cs="Palatino Linotype"/>
          <w:b/>
          <w:sz w:val="18"/>
          <w:szCs w:val="18"/>
        </w:rPr>
        <w:t xml:space="preserve">AWS </w:t>
      </w:r>
      <w:r>
        <w:rPr>
          <w:rFonts w:ascii="Palatino Linotype" w:hAnsi="Palatino Linotype" w:cs="Palatino Linotype"/>
          <w:b/>
          <w:sz w:val="18"/>
          <w:szCs w:val="18"/>
        </w:rPr>
        <w:t xml:space="preserve">, </w:t>
      </w:r>
      <w:r w:rsidR="003F5B5C">
        <w:rPr>
          <w:rFonts w:ascii="Palatino Linotype" w:hAnsi="Palatino Linotype" w:cs="Palatino Linotype"/>
          <w:b/>
          <w:sz w:val="18"/>
          <w:szCs w:val="18"/>
        </w:rPr>
        <w:t xml:space="preserve">AWS CLI, </w:t>
      </w:r>
      <w:r>
        <w:rPr>
          <w:rFonts w:ascii="Palatino Linotype" w:hAnsi="Palatino Linotype" w:cs="Palatino Linotype"/>
          <w:b/>
          <w:sz w:val="18"/>
          <w:szCs w:val="18"/>
        </w:rPr>
        <w:t xml:space="preserve">terraform , </w:t>
      </w:r>
      <w:r w:rsidR="003F5B5C">
        <w:rPr>
          <w:rFonts w:ascii="Palatino Linotype" w:hAnsi="Palatino Linotype" w:cs="Palatino Linotype"/>
          <w:b/>
          <w:sz w:val="18"/>
          <w:szCs w:val="18"/>
        </w:rPr>
        <w:t>Bamboo ,</w:t>
      </w:r>
      <w:r w:rsidRPr="00816137">
        <w:rPr>
          <w:rFonts w:ascii="Palatino Linotype" w:hAnsi="Palatino Linotype" w:cs="Palatino Linotype"/>
          <w:b/>
          <w:sz w:val="18"/>
          <w:szCs w:val="18"/>
        </w:rPr>
        <w:t>Linux OS (RHEL), ,</w:t>
      </w:r>
      <w:r>
        <w:rPr>
          <w:rFonts w:ascii="Palatino Linotype" w:hAnsi="Palatino Linotype" w:cs="Palatino Linotype"/>
          <w:b/>
          <w:sz w:val="18"/>
          <w:szCs w:val="18"/>
        </w:rPr>
        <w:t xml:space="preserve"> Apache Tomcat, Apache</w:t>
      </w:r>
      <w:r w:rsidRPr="00816137">
        <w:rPr>
          <w:rFonts w:ascii="Palatino Linotype" w:hAnsi="Palatino Linotype" w:cs="Palatino Linotype"/>
          <w:b/>
          <w:sz w:val="18"/>
          <w:szCs w:val="18"/>
        </w:rPr>
        <w:t>, Bash Script</w:t>
      </w:r>
      <w:r>
        <w:rPr>
          <w:rFonts w:ascii="Palatino Linotype" w:hAnsi="Palatino Linotype" w:cs="Palatino Linotype"/>
          <w:b/>
          <w:sz w:val="18"/>
          <w:szCs w:val="18"/>
        </w:rPr>
        <w:t>, Ansible</w:t>
      </w:r>
      <w:r w:rsidRPr="00816137">
        <w:rPr>
          <w:rFonts w:ascii="Palatino Linotype" w:hAnsi="Palatino Linotype" w:cs="Palatino Linotype"/>
          <w:b/>
          <w:sz w:val="18"/>
          <w:szCs w:val="18"/>
        </w:rPr>
        <w:t>,</w:t>
      </w:r>
      <w:r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Pr="00816137">
        <w:rPr>
          <w:rFonts w:ascii="Palatino Linotype" w:hAnsi="Palatino Linotype" w:cs="Palatino Linotype"/>
          <w:b/>
          <w:sz w:val="18"/>
          <w:szCs w:val="18"/>
        </w:rPr>
        <w:t>GiT,</w:t>
      </w:r>
      <w:r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="003F5B5C">
        <w:rPr>
          <w:rFonts w:ascii="Palatino Linotype" w:hAnsi="Palatino Linotype" w:cs="Palatino Linotype"/>
          <w:b/>
          <w:sz w:val="18"/>
          <w:szCs w:val="18"/>
        </w:rPr>
        <w:t>BitBucket ,</w:t>
      </w:r>
      <w:r w:rsidRPr="00816137">
        <w:rPr>
          <w:rFonts w:ascii="Palatino Linotype" w:hAnsi="Palatino Linotype" w:cs="Palatino Linotype"/>
          <w:b/>
          <w:sz w:val="18"/>
          <w:szCs w:val="18"/>
        </w:rPr>
        <w:t>Jenkins</w:t>
      </w:r>
      <w:r>
        <w:rPr>
          <w:rFonts w:ascii="Palatino Linotype" w:hAnsi="Palatino Linotype" w:cs="Palatino Linotype"/>
          <w:b/>
          <w:sz w:val="18"/>
          <w:szCs w:val="18"/>
        </w:rPr>
        <w:t xml:space="preserve">, </w:t>
      </w:r>
      <w:r w:rsidRPr="00816137">
        <w:rPr>
          <w:rFonts w:ascii="Palatino Linotype" w:hAnsi="Palatino Linotype" w:cs="Palatino Linotype"/>
          <w:b/>
          <w:sz w:val="18"/>
          <w:szCs w:val="18"/>
        </w:rPr>
        <w:t>Oracle DB</w:t>
      </w:r>
      <w:r w:rsidR="003F5B5C">
        <w:rPr>
          <w:rFonts w:ascii="Palatino Linotype" w:hAnsi="Palatino Linotype" w:cs="Palatino Linotype"/>
          <w:b/>
          <w:sz w:val="18"/>
          <w:szCs w:val="18"/>
        </w:rPr>
        <w:t>.</w:t>
      </w:r>
    </w:p>
    <w:p w:rsidR="00BE3609" w:rsidRPr="006455F3" w:rsidRDefault="00BE3609" w:rsidP="00BE3609">
      <w:pPr>
        <w:rPr>
          <w:rFonts w:ascii="Palatino Linotype" w:hAnsi="Palatino Linotype" w:cs="Palatino Linotype"/>
          <w:b/>
          <w:sz w:val="18"/>
          <w:szCs w:val="18"/>
        </w:rPr>
      </w:pPr>
    </w:p>
    <w:p w:rsidR="00BE3609" w:rsidRPr="006455F3" w:rsidRDefault="003F5B5C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hAnsi="Palatino Linotype" w:cs="Palatino Linotype"/>
          <w:sz w:val="18"/>
          <w:szCs w:val="18"/>
        </w:rPr>
        <w:t xml:space="preserve">Launching </w:t>
      </w:r>
      <w:r w:rsidRPr="006455F3">
        <w:rPr>
          <w:rFonts w:ascii="Palatino Linotype" w:hAnsi="Palatino Linotype" w:cs="Palatino Linotype"/>
          <w:sz w:val="18"/>
          <w:szCs w:val="18"/>
        </w:rPr>
        <w:t>and</w:t>
      </w:r>
      <w:r w:rsidR="00BE3609" w:rsidRPr="006455F3">
        <w:rPr>
          <w:rFonts w:ascii="Palatino Linotype" w:hAnsi="Palatino Linotype" w:cs="Palatino Linotype"/>
          <w:sz w:val="18"/>
          <w:szCs w:val="18"/>
        </w:rPr>
        <w:t xml:space="preserve"> configuration of Linux servers </w:t>
      </w:r>
      <w:r w:rsidR="00FB6564">
        <w:rPr>
          <w:rFonts w:ascii="Palatino Linotype" w:hAnsi="Palatino Linotype" w:cs="Palatino Linotype"/>
          <w:sz w:val="18"/>
          <w:szCs w:val="18"/>
        </w:rPr>
        <w:t>in</w:t>
      </w:r>
      <w:r w:rsidR="00BE3609" w:rsidRPr="006455F3">
        <w:rPr>
          <w:rFonts w:ascii="Palatino Linotype" w:hAnsi="Palatino Linotype" w:cs="Palatino Linotype"/>
          <w:sz w:val="18"/>
          <w:szCs w:val="18"/>
        </w:rPr>
        <w:t xml:space="preserve"> Cloud environment.</w:t>
      </w:r>
    </w:p>
    <w:p w:rsidR="00BE3609" w:rsidRPr="006455F3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Manage and configure AWS cloud servers. Classic LB, Managing Auto Scaling group.</w:t>
      </w:r>
    </w:p>
    <w:p w:rsidR="00BE3609" w:rsidRPr="006455F3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Security Group</w:t>
      </w:r>
      <w:r>
        <w:rPr>
          <w:rFonts w:ascii="Palatino Linotype" w:hAnsi="Palatino Linotype" w:cs="Palatino Linotype"/>
          <w:sz w:val="18"/>
          <w:szCs w:val="18"/>
        </w:rPr>
        <w:t>,</w:t>
      </w:r>
      <w:r w:rsidRPr="006455F3">
        <w:rPr>
          <w:rFonts w:ascii="Palatino Linotype" w:hAnsi="Palatino Linotype" w:cs="Palatino Linotype"/>
          <w:sz w:val="18"/>
          <w:szCs w:val="18"/>
        </w:rPr>
        <w:t xml:space="preserve"> Cloud watch </w:t>
      </w:r>
      <w:r>
        <w:rPr>
          <w:rFonts w:ascii="Palatino Linotype" w:hAnsi="Palatino Linotype" w:cs="Palatino Linotype"/>
          <w:sz w:val="18"/>
          <w:szCs w:val="18"/>
        </w:rPr>
        <w:t xml:space="preserve">and Nagios </w:t>
      </w:r>
      <w:r w:rsidRPr="006455F3">
        <w:rPr>
          <w:rFonts w:ascii="Palatino Linotype" w:hAnsi="Palatino Linotype" w:cs="Palatino Linotype"/>
          <w:sz w:val="18"/>
          <w:szCs w:val="18"/>
        </w:rPr>
        <w:t>to monitor server. S3 bucket to store data.</w:t>
      </w:r>
    </w:p>
    <w:p w:rsidR="00BE3609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Attaching Storage using EBS volume to EC2 instance. Management of VPC</w:t>
      </w:r>
      <w:r w:rsidR="00F11649">
        <w:rPr>
          <w:rFonts w:ascii="Palatino Linotype" w:hAnsi="Palatino Linotype" w:cs="Palatino Linotype"/>
          <w:sz w:val="18"/>
          <w:szCs w:val="18"/>
        </w:rPr>
        <w:t xml:space="preserve"> and their components</w:t>
      </w:r>
      <w:r w:rsidR="00697ED0">
        <w:rPr>
          <w:rFonts w:ascii="Palatino Linotype" w:hAnsi="Palatino Linotype" w:cs="Palatino Linotype"/>
          <w:sz w:val="18"/>
          <w:szCs w:val="18"/>
        </w:rPr>
        <w:t>.</w:t>
      </w:r>
    </w:p>
    <w:p w:rsidR="00BE3609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hAnsi="Palatino Linotype" w:cs="Palatino Linotype"/>
          <w:sz w:val="18"/>
          <w:szCs w:val="18"/>
        </w:rPr>
        <w:t>Code</w:t>
      </w:r>
      <w:r w:rsidRPr="006455F3">
        <w:rPr>
          <w:rFonts w:ascii="Palatino Linotype" w:hAnsi="Palatino Linotype" w:cs="Palatino Linotype"/>
          <w:sz w:val="18"/>
          <w:szCs w:val="18"/>
        </w:rPr>
        <w:t xml:space="preserve"> deployment</w:t>
      </w:r>
      <w:r>
        <w:rPr>
          <w:rFonts w:ascii="Palatino Linotype" w:hAnsi="Palatino Linotype" w:cs="Palatino Linotype"/>
          <w:sz w:val="18"/>
          <w:szCs w:val="18"/>
        </w:rPr>
        <w:t xml:space="preserve"> </w:t>
      </w:r>
      <w:r w:rsidRPr="00530644">
        <w:rPr>
          <w:rFonts w:ascii="Palatino Linotype" w:hAnsi="Palatino Linotype" w:cs="Palatino Linotype"/>
          <w:sz w:val="18"/>
          <w:szCs w:val="18"/>
        </w:rPr>
        <w:t>thru</w:t>
      </w:r>
      <w:r w:rsidRPr="00530644">
        <w:rPr>
          <w:rFonts w:ascii="Palatino Linotype" w:hAnsi="Palatino Linotype" w:cs="Palatino Linotype"/>
          <w:b/>
          <w:sz w:val="18"/>
          <w:szCs w:val="18"/>
        </w:rPr>
        <w:t xml:space="preserve"> GIT and Jenkins and Ansible</w:t>
      </w:r>
      <w:r w:rsidRPr="006455F3">
        <w:rPr>
          <w:rFonts w:ascii="Palatino Linotype" w:hAnsi="Palatino Linotype" w:cs="Palatino Linotype"/>
          <w:sz w:val="18"/>
          <w:szCs w:val="18"/>
        </w:rPr>
        <w:t>.</w:t>
      </w:r>
      <w:r>
        <w:rPr>
          <w:rFonts w:ascii="Palatino Linotype" w:hAnsi="Palatino Linotype" w:cs="Palatino Linotype"/>
          <w:sz w:val="18"/>
          <w:szCs w:val="18"/>
        </w:rPr>
        <w:t xml:space="preserve"> </w:t>
      </w:r>
    </w:p>
    <w:p w:rsidR="00BE3609" w:rsidRPr="00740E0D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hAnsi="Palatino Linotype" w:cs="Palatino Linotype"/>
          <w:sz w:val="18"/>
          <w:szCs w:val="18"/>
        </w:rPr>
        <w:t>Infrastructure Provisioning/management using Ansible and Terraform for AWS resource provision.</w:t>
      </w:r>
    </w:p>
    <w:p w:rsidR="00BE3609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 xml:space="preserve">Providing support to more than </w:t>
      </w:r>
      <w:r>
        <w:rPr>
          <w:rFonts w:ascii="Palatino Linotype" w:hAnsi="Palatino Linotype" w:cs="Palatino Linotype"/>
          <w:sz w:val="18"/>
          <w:szCs w:val="18"/>
        </w:rPr>
        <w:t>1000</w:t>
      </w:r>
      <w:r w:rsidRPr="006455F3">
        <w:rPr>
          <w:rFonts w:ascii="Palatino Linotype" w:hAnsi="Palatino Linotype" w:cs="Palatino Linotype"/>
          <w:sz w:val="18"/>
          <w:szCs w:val="18"/>
        </w:rPr>
        <w:t xml:space="preserve"> Redhat Servers.</w:t>
      </w:r>
    </w:p>
    <w:p w:rsidR="00BE3609" w:rsidRPr="00740E0D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740E0D">
        <w:rPr>
          <w:rFonts w:ascii="Palatino Linotype" w:hAnsi="Palatino Linotype" w:cs="Palatino Linotype"/>
          <w:sz w:val="18"/>
          <w:szCs w:val="18"/>
        </w:rPr>
        <w:t>Handling Load Balancer</w:t>
      </w:r>
      <w:r w:rsidRPr="00740E0D">
        <w:rPr>
          <w:rFonts w:ascii="Palatino Linotype" w:hAnsi="Palatino Linotype" w:cs="Palatino Linotype"/>
          <w:b/>
          <w:sz w:val="18"/>
          <w:szCs w:val="18"/>
        </w:rPr>
        <w:t xml:space="preserve"> (HA-Proxy &amp; Apache) </w:t>
      </w:r>
      <w:r w:rsidRPr="00740E0D">
        <w:rPr>
          <w:rFonts w:ascii="Palatino Linotype" w:hAnsi="Palatino Linotype" w:cs="Palatino Linotype"/>
          <w:sz w:val="18"/>
          <w:szCs w:val="18"/>
        </w:rPr>
        <w:t>in the Production Environment as well as test environments.</w:t>
      </w:r>
    </w:p>
    <w:p w:rsidR="00BE3609" w:rsidRPr="006455F3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Performing backup of the Databases and system on daily and routine basis.</w:t>
      </w:r>
    </w:p>
    <w:p w:rsidR="00BE3609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 xml:space="preserve">Working on Web </w:t>
      </w:r>
      <w:r>
        <w:rPr>
          <w:rFonts w:ascii="Palatino Linotype" w:hAnsi="Palatino Linotype" w:cs="Palatino Linotype"/>
          <w:sz w:val="18"/>
          <w:szCs w:val="18"/>
        </w:rPr>
        <w:t xml:space="preserve">&amp; App </w:t>
      </w:r>
      <w:r w:rsidRPr="006455F3">
        <w:rPr>
          <w:rFonts w:ascii="Palatino Linotype" w:hAnsi="Palatino Linotype" w:cs="Palatino Linotype"/>
          <w:sz w:val="18"/>
          <w:szCs w:val="18"/>
        </w:rPr>
        <w:t>server (Tomcat</w:t>
      </w:r>
      <w:r>
        <w:rPr>
          <w:rFonts w:ascii="Palatino Linotype" w:hAnsi="Palatino Linotype" w:cs="Palatino Linotype"/>
          <w:sz w:val="18"/>
          <w:szCs w:val="18"/>
        </w:rPr>
        <w:t xml:space="preserve"> &amp; Apache and Jboss</w:t>
      </w:r>
      <w:r w:rsidRPr="006455F3">
        <w:rPr>
          <w:rFonts w:ascii="Palatino Linotype" w:hAnsi="Palatino Linotype" w:cs="Palatino Linotype"/>
          <w:sz w:val="18"/>
          <w:szCs w:val="18"/>
        </w:rPr>
        <w:t>) installation and configuration</w:t>
      </w:r>
      <w:r>
        <w:rPr>
          <w:rFonts w:ascii="Palatino Linotype" w:hAnsi="Palatino Linotype" w:cs="Palatino Linotype"/>
          <w:sz w:val="18"/>
          <w:szCs w:val="18"/>
        </w:rPr>
        <w:t>.</w:t>
      </w:r>
    </w:p>
    <w:p w:rsidR="00BE3609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>
        <w:rPr>
          <w:rFonts w:ascii="Palatino Linotype" w:hAnsi="Palatino Linotype" w:cs="Palatino Linotype"/>
          <w:sz w:val="18"/>
          <w:szCs w:val="18"/>
        </w:rPr>
        <w:t>Install and Manage Development code through GIT.</w:t>
      </w:r>
    </w:p>
    <w:p w:rsidR="00BE3609" w:rsidRPr="006455F3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Job automation in Crontab using bash and SQL based scripting.</w:t>
      </w:r>
    </w:p>
    <w:p w:rsidR="00BE3609" w:rsidRPr="006455F3" w:rsidRDefault="00BE3609" w:rsidP="00BE3609">
      <w:pPr>
        <w:numPr>
          <w:ilvl w:val="0"/>
          <w:numId w:val="13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Managing Application in the Production as well as Test and DR Environment</w:t>
      </w:r>
    </w:p>
    <w:p w:rsidR="00BE3609" w:rsidRPr="006455F3" w:rsidRDefault="00BE3609" w:rsidP="00BE3609">
      <w:pPr>
        <w:numPr>
          <w:ilvl w:val="0"/>
          <w:numId w:val="9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Application Configurati</w:t>
      </w:r>
      <w:r>
        <w:rPr>
          <w:rFonts w:ascii="Palatino Linotype" w:hAnsi="Palatino Linotype" w:cs="Palatino Linotype"/>
          <w:sz w:val="18"/>
          <w:szCs w:val="18"/>
        </w:rPr>
        <w:t xml:space="preserve">on and Deployment, Application </w:t>
      </w:r>
      <w:r w:rsidRPr="006455F3">
        <w:rPr>
          <w:rFonts w:ascii="Palatino Linotype" w:hAnsi="Palatino Linotype" w:cs="Palatino Linotype"/>
          <w:sz w:val="18"/>
          <w:szCs w:val="18"/>
        </w:rPr>
        <w:t>Management and Maintenance</w:t>
      </w:r>
    </w:p>
    <w:p w:rsidR="00BE3609" w:rsidRPr="006455F3" w:rsidRDefault="00BE3609" w:rsidP="00BE3609">
      <w:pPr>
        <w:numPr>
          <w:ilvl w:val="0"/>
          <w:numId w:val="9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Documentation of various activities whenever as required.</w:t>
      </w:r>
    </w:p>
    <w:p w:rsidR="00BE3609" w:rsidRDefault="00BE3609" w:rsidP="00BE3609">
      <w:pPr>
        <w:numPr>
          <w:ilvl w:val="0"/>
          <w:numId w:val="9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Work as per SLA with use of Jira ticketing tools. Executing various Customer Service Requests</w:t>
      </w:r>
    </w:p>
    <w:p w:rsidR="003F5B5C" w:rsidRDefault="003F5B5C" w:rsidP="003F5B5C">
      <w:pPr>
        <w:numPr>
          <w:ilvl w:val="0"/>
          <w:numId w:val="9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Use of CIFS, NFS and FTP to share files over network.</w:t>
      </w:r>
    </w:p>
    <w:p w:rsidR="00BA648C" w:rsidRPr="006455F3" w:rsidRDefault="00BA648C" w:rsidP="00BA648C">
      <w:pPr>
        <w:numPr>
          <w:ilvl w:val="0"/>
          <w:numId w:val="9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 xml:space="preserve">Installing, updating packages in Red Hat Linux servers using </w:t>
      </w:r>
      <w:r w:rsidRPr="00827CBA">
        <w:rPr>
          <w:rFonts w:ascii="Palatino Linotype" w:hAnsi="Palatino Linotype" w:cs="Palatino Linotype"/>
          <w:b/>
          <w:sz w:val="18"/>
          <w:szCs w:val="18"/>
        </w:rPr>
        <w:t>RPM’s</w:t>
      </w:r>
      <w:r w:rsidRPr="006455F3">
        <w:rPr>
          <w:rFonts w:ascii="Palatino Linotype" w:hAnsi="Palatino Linotype" w:cs="Palatino Linotype"/>
          <w:sz w:val="18"/>
          <w:szCs w:val="18"/>
        </w:rPr>
        <w:t xml:space="preserve"> and </w:t>
      </w:r>
      <w:r w:rsidRPr="00827CBA">
        <w:rPr>
          <w:rFonts w:ascii="Palatino Linotype" w:hAnsi="Palatino Linotype" w:cs="Palatino Linotype"/>
          <w:b/>
          <w:sz w:val="18"/>
          <w:szCs w:val="18"/>
        </w:rPr>
        <w:t>YUM</w:t>
      </w:r>
      <w:r w:rsidRPr="006455F3">
        <w:rPr>
          <w:rFonts w:ascii="Palatino Linotype" w:hAnsi="Palatino Linotype" w:cs="Palatino Linotype"/>
          <w:sz w:val="18"/>
          <w:szCs w:val="18"/>
        </w:rPr>
        <w:t xml:space="preserve"> repositories.</w:t>
      </w:r>
    </w:p>
    <w:p w:rsidR="00BA648C" w:rsidRPr="006455F3" w:rsidRDefault="00BA648C" w:rsidP="00BA648C">
      <w:pPr>
        <w:numPr>
          <w:ilvl w:val="0"/>
          <w:numId w:val="9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Installation, Configuration and Administration of LVM.</w:t>
      </w:r>
    </w:p>
    <w:p w:rsidR="00BA648C" w:rsidRDefault="00BA648C" w:rsidP="00BA648C">
      <w:pPr>
        <w:numPr>
          <w:ilvl w:val="0"/>
          <w:numId w:val="9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 xml:space="preserve">User group administration. </w:t>
      </w:r>
      <w:r w:rsidRPr="00827CBA">
        <w:rPr>
          <w:rFonts w:ascii="Palatino Linotype" w:hAnsi="Palatino Linotype" w:cs="Palatino Linotype"/>
          <w:b/>
          <w:sz w:val="18"/>
          <w:szCs w:val="18"/>
        </w:rPr>
        <w:t>ACL</w:t>
      </w:r>
      <w:r w:rsidRPr="006455F3">
        <w:rPr>
          <w:rFonts w:ascii="Palatino Linotype" w:hAnsi="Palatino Linotype" w:cs="Palatino Linotype"/>
          <w:sz w:val="18"/>
          <w:szCs w:val="18"/>
        </w:rPr>
        <w:t xml:space="preserve"> implementation.</w:t>
      </w:r>
    </w:p>
    <w:p w:rsidR="00BA648C" w:rsidRPr="00BA648C" w:rsidRDefault="00BA648C" w:rsidP="00BA648C">
      <w:pPr>
        <w:numPr>
          <w:ilvl w:val="0"/>
          <w:numId w:val="9"/>
        </w:numPr>
        <w:rPr>
          <w:rFonts w:ascii="Palatino Linotype" w:hAnsi="Palatino Linotype" w:cs="Palatino Linotype"/>
          <w:sz w:val="18"/>
          <w:szCs w:val="18"/>
        </w:rPr>
      </w:pPr>
      <w:r w:rsidRPr="006455F3">
        <w:rPr>
          <w:rFonts w:ascii="Palatino Linotype" w:hAnsi="Palatino Linotype" w:cs="Palatino Linotype"/>
          <w:sz w:val="18"/>
          <w:szCs w:val="18"/>
        </w:rPr>
        <w:t>Provide resolution to various Severity1 incidents over bridge call.</w:t>
      </w:r>
    </w:p>
    <w:p w:rsidR="003F5B5C" w:rsidRPr="006455F3" w:rsidRDefault="003F5B5C" w:rsidP="003F5B5C">
      <w:pPr>
        <w:ind w:left="450"/>
        <w:rPr>
          <w:rFonts w:ascii="Palatino Linotype" w:hAnsi="Palatino Linotype" w:cs="Palatino Linotype"/>
          <w:sz w:val="18"/>
          <w:szCs w:val="18"/>
        </w:rPr>
      </w:pPr>
    </w:p>
    <w:p w:rsidR="00F0228B" w:rsidRDefault="00F0228B" w:rsidP="001E269C">
      <w:pPr>
        <w:rPr>
          <w:rFonts w:ascii="Palatino Linotype" w:hAnsi="Palatino Linotype" w:cs="Palatino Linotype"/>
          <w:b/>
          <w:sz w:val="20"/>
        </w:rPr>
      </w:pPr>
    </w:p>
    <w:p w:rsidR="00F0228B" w:rsidRPr="00F0228B" w:rsidRDefault="0009505F" w:rsidP="001E269C">
      <w:pPr>
        <w:rPr>
          <w:rFonts w:ascii="Palatino Linotype" w:hAnsi="Palatino Linotype" w:cs="Palatino Linotype"/>
          <w:b/>
          <w:sz w:val="20"/>
          <w:highlight w:val="lightGray"/>
        </w:rPr>
      </w:pPr>
      <w:r>
        <w:rPr>
          <w:rFonts w:ascii="Palatino Linotype" w:hAnsi="Palatino Linotype" w:cs="Palatino Linotype"/>
          <w:b/>
          <w:sz w:val="22"/>
          <w:highlight w:val="lightGray"/>
          <w:u w:val="single"/>
        </w:rPr>
        <w:t>Virtusa</w:t>
      </w:r>
      <w:r w:rsidR="00F0228B" w:rsidRPr="00F0228B">
        <w:rPr>
          <w:rFonts w:ascii="Palatino Linotype" w:hAnsi="Palatino Linotype" w:cs="Palatino Linotype"/>
          <w:b/>
          <w:sz w:val="22"/>
          <w:highlight w:val="lightGray"/>
          <w:u w:val="single"/>
        </w:rPr>
        <w:t xml:space="preserve"> Consul</w:t>
      </w:r>
      <w:r w:rsidR="00F0228B">
        <w:rPr>
          <w:rFonts w:ascii="Palatino Linotype" w:hAnsi="Palatino Linotype" w:cs="Palatino Linotype"/>
          <w:b/>
          <w:sz w:val="22"/>
          <w:highlight w:val="lightGray"/>
          <w:u w:val="single"/>
        </w:rPr>
        <w:t xml:space="preserve">ting </w:t>
      </w:r>
      <w:r w:rsidR="00BA09A9">
        <w:rPr>
          <w:rFonts w:ascii="Palatino Linotype" w:hAnsi="Palatino Linotype" w:cs="Palatino Linotype"/>
          <w:b/>
          <w:sz w:val="22"/>
          <w:highlight w:val="lightGray"/>
          <w:u w:val="single"/>
        </w:rPr>
        <w:t xml:space="preserve">&amp; Services </w:t>
      </w:r>
      <w:r w:rsidR="00F0228B">
        <w:rPr>
          <w:rFonts w:ascii="Palatino Linotype" w:hAnsi="Palatino Linotype" w:cs="Palatino Linotype"/>
          <w:b/>
          <w:sz w:val="22"/>
          <w:highlight w:val="lightGray"/>
          <w:u w:val="single"/>
        </w:rPr>
        <w:t>Pvt. Ltd., Gurugram,HR</w:t>
      </w:r>
      <w:r w:rsidR="00BE3609">
        <w:rPr>
          <w:rFonts w:ascii="Palatino Linotype" w:hAnsi="Palatino Linotype" w:cs="Palatino Linotype"/>
          <w:b/>
          <w:sz w:val="22"/>
          <w:highlight w:val="lightGray"/>
        </w:rPr>
        <w:tab/>
      </w:r>
      <w:r w:rsidR="00BE3609">
        <w:rPr>
          <w:rFonts w:ascii="Palatino Linotype" w:hAnsi="Palatino Linotype" w:cs="Palatino Linotype"/>
          <w:b/>
          <w:sz w:val="22"/>
          <w:highlight w:val="lightGray"/>
        </w:rPr>
        <w:tab/>
      </w:r>
      <w:r w:rsidR="00BE3609">
        <w:rPr>
          <w:rFonts w:ascii="Palatino Linotype" w:hAnsi="Palatino Linotype" w:cs="Palatino Linotype"/>
          <w:b/>
          <w:sz w:val="22"/>
          <w:highlight w:val="lightGray"/>
        </w:rPr>
        <w:tab/>
        <w:t xml:space="preserve"> </w:t>
      </w:r>
      <w:r w:rsidR="00F0228B" w:rsidRPr="00F0228B">
        <w:rPr>
          <w:rFonts w:ascii="Palatino Linotype" w:hAnsi="Palatino Linotype" w:cs="Palatino Linotype"/>
          <w:b/>
          <w:sz w:val="20"/>
          <w:highlight w:val="lightGray"/>
        </w:rPr>
        <w:t xml:space="preserve">since 16 Dec 2019 to </w:t>
      </w:r>
      <w:r w:rsidR="00EB30CF">
        <w:rPr>
          <w:rFonts w:ascii="Palatino Linotype" w:hAnsi="Palatino Linotype" w:cs="Palatino Linotype"/>
          <w:b/>
          <w:sz w:val="20"/>
          <w:highlight w:val="lightGray"/>
        </w:rPr>
        <w:t>13-Dec</w:t>
      </w:r>
    </w:p>
    <w:p w:rsidR="00F0228B" w:rsidRDefault="00F0228B" w:rsidP="001E269C">
      <w:pPr>
        <w:rPr>
          <w:rFonts w:ascii="Palatino Linotype" w:hAnsi="Palatino Linotype" w:cs="Palatino Linotype"/>
          <w:b/>
          <w:sz w:val="20"/>
          <w:highlight w:val="lightGray"/>
        </w:rPr>
      </w:pPr>
      <w:r w:rsidRPr="00F0228B">
        <w:rPr>
          <w:rFonts w:ascii="Palatino Linotype" w:hAnsi="Palatino Linotype" w:cs="Palatino Linotype"/>
          <w:b/>
          <w:sz w:val="20"/>
          <w:highlight w:val="lightGray"/>
        </w:rPr>
        <w:t xml:space="preserve">Senior </w:t>
      </w:r>
      <w:r w:rsidR="00BA09A9" w:rsidRPr="00F0228B">
        <w:rPr>
          <w:rFonts w:ascii="Palatino Linotype" w:hAnsi="Palatino Linotype" w:cs="Palatino Linotype"/>
          <w:b/>
          <w:sz w:val="20"/>
          <w:highlight w:val="lightGray"/>
        </w:rPr>
        <w:t>Consultant (</w:t>
      </w:r>
      <w:r w:rsidRPr="00F0228B">
        <w:rPr>
          <w:rFonts w:ascii="Palatino Linotype" w:hAnsi="Palatino Linotype" w:cs="Palatino Linotype"/>
          <w:b/>
          <w:sz w:val="20"/>
          <w:highlight w:val="lightGray"/>
        </w:rPr>
        <w:t>DevOps)</w:t>
      </w:r>
    </w:p>
    <w:p w:rsidR="00032C9A" w:rsidRPr="00B72953" w:rsidRDefault="00032C9A" w:rsidP="00032C9A">
      <w:pPr>
        <w:rPr>
          <w:rFonts w:ascii="Palatino Linotype" w:hAnsi="Palatino Linotype" w:cs="Palatino Linotype"/>
          <w:b/>
          <w:sz w:val="18"/>
          <w:szCs w:val="18"/>
        </w:rPr>
      </w:pPr>
      <w:r w:rsidRPr="00B72953">
        <w:rPr>
          <w:rFonts w:ascii="Palatino Linotype" w:hAnsi="Palatino Linotype" w:cs="Palatino Linotype"/>
          <w:b/>
          <w:sz w:val="18"/>
          <w:szCs w:val="18"/>
        </w:rPr>
        <w:t xml:space="preserve">Project: </w:t>
      </w:r>
      <w:r>
        <w:rPr>
          <w:rFonts w:ascii="Palatino Linotype" w:hAnsi="Palatino Linotype" w:cs="Palatino Linotype"/>
          <w:b/>
          <w:sz w:val="18"/>
          <w:szCs w:val="18"/>
        </w:rPr>
        <w:t>RBS (NatWest Market)</w:t>
      </w:r>
    </w:p>
    <w:p w:rsidR="00032C9A" w:rsidRPr="00032C9A" w:rsidRDefault="00032C9A" w:rsidP="001E269C">
      <w:pPr>
        <w:rPr>
          <w:rFonts w:ascii="Palatino Linotype" w:hAnsi="Palatino Linotype" w:cs="Palatino Linotype"/>
          <w:b/>
          <w:sz w:val="18"/>
          <w:szCs w:val="18"/>
        </w:rPr>
      </w:pPr>
      <w:r w:rsidRPr="00B72953">
        <w:rPr>
          <w:rFonts w:ascii="Palatino Linotype" w:hAnsi="Palatino Linotype" w:cs="Palatino Linotype"/>
          <w:b/>
          <w:sz w:val="18"/>
          <w:szCs w:val="18"/>
        </w:rPr>
        <w:t xml:space="preserve">Used Toots: </w:t>
      </w:r>
      <w:r w:rsidRPr="00816137">
        <w:rPr>
          <w:rFonts w:ascii="Palatino Linotype" w:hAnsi="Palatino Linotype" w:cs="Palatino Linotype"/>
          <w:b/>
          <w:sz w:val="18"/>
          <w:szCs w:val="18"/>
        </w:rPr>
        <w:t>Linux OS (RHEL), AWS,</w:t>
      </w:r>
      <w:r w:rsidR="00152C7A">
        <w:rPr>
          <w:rFonts w:ascii="Palatino Linotype" w:hAnsi="Palatino Linotype" w:cs="Palatino Linotype"/>
          <w:b/>
          <w:sz w:val="18"/>
          <w:szCs w:val="18"/>
        </w:rPr>
        <w:t xml:space="preserve"> Apache Tomcat, Apache</w:t>
      </w:r>
      <w:r w:rsidRPr="00816137">
        <w:rPr>
          <w:rFonts w:ascii="Palatino Linotype" w:hAnsi="Palatino Linotype" w:cs="Palatino Linotype"/>
          <w:b/>
          <w:sz w:val="18"/>
          <w:szCs w:val="18"/>
        </w:rPr>
        <w:t>, Bash Script</w:t>
      </w:r>
      <w:r>
        <w:rPr>
          <w:rFonts w:ascii="Palatino Linotype" w:hAnsi="Palatino Linotype" w:cs="Palatino Linotype"/>
          <w:b/>
          <w:sz w:val="18"/>
          <w:szCs w:val="18"/>
        </w:rPr>
        <w:t>, Ansible</w:t>
      </w:r>
      <w:r w:rsidRPr="00816137">
        <w:rPr>
          <w:rFonts w:ascii="Palatino Linotype" w:hAnsi="Palatino Linotype" w:cs="Palatino Linotype"/>
          <w:b/>
          <w:sz w:val="18"/>
          <w:szCs w:val="18"/>
        </w:rPr>
        <w:t>,</w:t>
      </w:r>
      <w:r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Pr="00816137">
        <w:rPr>
          <w:rFonts w:ascii="Palatino Linotype" w:hAnsi="Palatino Linotype" w:cs="Palatino Linotype"/>
          <w:b/>
          <w:sz w:val="18"/>
          <w:szCs w:val="18"/>
        </w:rPr>
        <w:t>GiT,</w:t>
      </w:r>
      <w:r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Pr="00816137">
        <w:rPr>
          <w:rFonts w:ascii="Palatino Linotype" w:hAnsi="Palatino Linotype" w:cs="Palatino Linotype"/>
          <w:b/>
          <w:sz w:val="18"/>
          <w:szCs w:val="18"/>
        </w:rPr>
        <w:t>Jenkins</w:t>
      </w:r>
      <w:r>
        <w:rPr>
          <w:rFonts w:ascii="Palatino Linotype" w:hAnsi="Palatino Linotype" w:cs="Palatino Linotype"/>
          <w:b/>
          <w:sz w:val="18"/>
          <w:szCs w:val="18"/>
        </w:rPr>
        <w:t xml:space="preserve">, </w:t>
      </w:r>
      <w:r w:rsidRPr="00816137">
        <w:rPr>
          <w:rFonts w:ascii="Palatino Linotype" w:hAnsi="Palatino Linotype" w:cs="Palatino Linotype"/>
          <w:b/>
          <w:sz w:val="18"/>
          <w:szCs w:val="18"/>
        </w:rPr>
        <w:t>Oracle DB</w:t>
      </w:r>
    </w:p>
    <w:p w:rsidR="00ED4596" w:rsidRPr="00F0228B" w:rsidRDefault="00ED4596" w:rsidP="001E269C">
      <w:pPr>
        <w:rPr>
          <w:rFonts w:ascii="Palatino Linotype" w:hAnsi="Palatino Linotype" w:cs="Palatino Linotype"/>
          <w:b/>
          <w:sz w:val="22"/>
          <w:highlight w:val="lightGray"/>
          <w:u w:val="single"/>
        </w:rPr>
      </w:pPr>
    </w:p>
    <w:p w:rsidR="00B72953" w:rsidRDefault="00B72953" w:rsidP="001E269C">
      <w:pPr>
        <w:rPr>
          <w:rFonts w:ascii="Palatino Linotype" w:hAnsi="Palatino Linotype" w:cs="Palatino Linotype"/>
          <w:b/>
          <w:sz w:val="20"/>
          <w:highlight w:val="lightGray"/>
        </w:rPr>
      </w:pPr>
      <w:r w:rsidRPr="00B72953">
        <w:rPr>
          <w:rFonts w:ascii="Palatino Linotype" w:hAnsi="Palatino Linotype" w:cs="Palatino Linotype"/>
          <w:b/>
          <w:sz w:val="22"/>
          <w:highlight w:val="lightGray"/>
          <w:u w:val="single"/>
        </w:rPr>
        <w:t>Gar</w:t>
      </w:r>
      <w:r w:rsidR="00393440">
        <w:rPr>
          <w:rFonts w:ascii="Palatino Linotype" w:hAnsi="Palatino Linotype" w:cs="Palatino Linotype"/>
          <w:b/>
          <w:sz w:val="22"/>
          <w:highlight w:val="lightGray"/>
          <w:u w:val="single"/>
        </w:rPr>
        <w:t>g</w:t>
      </w:r>
      <w:r w:rsidRPr="00B72953">
        <w:rPr>
          <w:rFonts w:ascii="Palatino Linotype" w:hAnsi="Palatino Linotype" w:cs="Palatino Linotype"/>
          <w:b/>
          <w:sz w:val="22"/>
          <w:highlight w:val="lightGray"/>
          <w:u w:val="single"/>
        </w:rPr>
        <w:t xml:space="preserve"> Data Information Pvt. Ltd., Noida</w:t>
      </w:r>
      <w:r w:rsidRPr="00B72953">
        <w:rPr>
          <w:rFonts w:ascii="Palatino Linotype" w:hAnsi="Palatino Linotype" w:cs="Palatino Linotype"/>
          <w:b/>
          <w:sz w:val="20"/>
          <w:highlight w:val="lightGray"/>
        </w:rPr>
        <w:t xml:space="preserve">                        </w:t>
      </w:r>
      <w:r>
        <w:rPr>
          <w:rFonts w:ascii="Palatino Linotype" w:hAnsi="Palatino Linotype" w:cs="Palatino Linotype"/>
          <w:b/>
          <w:sz w:val="20"/>
          <w:highlight w:val="lightGray"/>
        </w:rPr>
        <w:t xml:space="preserve">        </w:t>
      </w:r>
      <w:r w:rsidR="00BE3609">
        <w:rPr>
          <w:rFonts w:ascii="Palatino Linotype" w:hAnsi="Palatino Linotype" w:cs="Palatino Linotype"/>
          <w:b/>
          <w:sz w:val="20"/>
          <w:highlight w:val="lightGray"/>
        </w:rPr>
        <w:t xml:space="preserve">                      </w:t>
      </w:r>
      <w:r>
        <w:rPr>
          <w:rFonts w:ascii="Palatino Linotype" w:hAnsi="Palatino Linotype" w:cs="Palatino Linotype"/>
          <w:b/>
          <w:sz w:val="20"/>
          <w:highlight w:val="lightGray"/>
        </w:rPr>
        <w:t xml:space="preserve"> </w:t>
      </w:r>
      <w:r w:rsidR="004C2ED7" w:rsidRPr="00B72953">
        <w:rPr>
          <w:rFonts w:ascii="Palatino Linotype" w:hAnsi="Palatino Linotype" w:cs="Palatino Linotype"/>
          <w:b/>
          <w:sz w:val="20"/>
          <w:highlight w:val="lightGray"/>
        </w:rPr>
        <w:t>since</w:t>
      </w:r>
      <w:r w:rsidRPr="00B72953">
        <w:rPr>
          <w:rFonts w:ascii="Palatino Linotype" w:hAnsi="Palatino Linotype" w:cs="Palatino Linotype"/>
          <w:b/>
          <w:sz w:val="20"/>
          <w:highlight w:val="lightGray"/>
        </w:rPr>
        <w:t xml:space="preserve"> 18 Feb 201</w:t>
      </w:r>
      <w:r w:rsidR="00061A06">
        <w:rPr>
          <w:rFonts w:ascii="Palatino Linotype" w:hAnsi="Palatino Linotype" w:cs="Palatino Linotype"/>
          <w:b/>
          <w:sz w:val="20"/>
          <w:highlight w:val="lightGray"/>
        </w:rPr>
        <w:t>9</w:t>
      </w:r>
      <w:r w:rsidRPr="00B72953">
        <w:rPr>
          <w:rFonts w:ascii="Palatino Linotype" w:hAnsi="Palatino Linotype" w:cs="Palatino Linotype"/>
          <w:b/>
          <w:sz w:val="20"/>
          <w:highlight w:val="lightGray"/>
        </w:rPr>
        <w:t xml:space="preserve"> to </w:t>
      </w:r>
      <w:r w:rsidR="00EB30CF">
        <w:rPr>
          <w:rFonts w:ascii="Palatino Linotype" w:hAnsi="Palatino Linotype" w:cs="Palatino Linotype"/>
          <w:b/>
          <w:sz w:val="20"/>
          <w:highlight w:val="lightGray"/>
        </w:rPr>
        <w:t>11</w:t>
      </w:r>
      <w:r w:rsidR="00F0228B">
        <w:rPr>
          <w:rFonts w:ascii="Palatino Linotype" w:hAnsi="Palatino Linotype" w:cs="Palatino Linotype"/>
          <w:b/>
          <w:sz w:val="20"/>
          <w:highlight w:val="lightGray"/>
        </w:rPr>
        <w:t>-Dec-2019</w:t>
      </w:r>
      <w:r>
        <w:rPr>
          <w:rFonts w:ascii="Palatino Linotype" w:hAnsi="Palatino Linotype" w:cs="Palatino Linotype"/>
          <w:b/>
          <w:sz w:val="20"/>
          <w:highlight w:val="lightGray"/>
        </w:rPr>
        <w:t xml:space="preserve"> System</w:t>
      </w:r>
      <w:r w:rsidR="00B66AC6">
        <w:rPr>
          <w:rFonts w:ascii="Palatino Linotype" w:hAnsi="Palatino Linotype" w:cs="Palatino Linotype"/>
          <w:b/>
          <w:sz w:val="20"/>
          <w:highlight w:val="lightGray"/>
        </w:rPr>
        <w:t xml:space="preserve"> </w:t>
      </w:r>
      <w:r>
        <w:rPr>
          <w:rFonts w:ascii="Palatino Linotype" w:hAnsi="Palatino Linotype" w:cs="Palatino Linotype"/>
          <w:b/>
          <w:sz w:val="20"/>
          <w:highlight w:val="lightGray"/>
        </w:rPr>
        <w:t>Analyst</w:t>
      </w:r>
    </w:p>
    <w:p w:rsidR="00B72953" w:rsidRPr="00B72953" w:rsidRDefault="00B72953" w:rsidP="001E269C">
      <w:pPr>
        <w:rPr>
          <w:rFonts w:ascii="Palatino Linotype" w:hAnsi="Palatino Linotype" w:cs="Palatino Linotype"/>
          <w:b/>
          <w:sz w:val="18"/>
          <w:szCs w:val="18"/>
        </w:rPr>
      </w:pPr>
      <w:r w:rsidRPr="00B72953">
        <w:rPr>
          <w:rFonts w:ascii="Palatino Linotype" w:hAnsi="Palatino Linotype" w:cs="Palatino Linotype"/>
          <w:b/>
          <w:sz w:val="18"/>
          <w:szCs w:val="18"/>
        </w:rPr>
        <w:t>Project: BirchStreet Systems</w:t>
      </w:r>
      <w:r w:rsidR="00533A2F">
        <w:rPr>
          <w:rFonts w:ascii="Palatino Linotype" w:hAnsi="Palatino Linotype" w:cs="Palatino Linotype"/>
          <w:b/>
          <w:sz w:val="18"/>
          <w:szCs w:val="18"/>
        </w:rPr>
        <w:t>.</w:t>
      </w:r>
    </w:p>
    <w:p w:rsidR="00B72953" w:rsidRPr="00816137" w:rsidRDefault="00B72953" w:rsidP="00B72953">
      <w:pPr>
        <w:rPr>
          <w:rFonts w:ascii="Palatino Linotype" w:hAnsi="Palatino Linotype" w:cs="Palatino Linotype"/>
          <w:b/>
          <w:sz w:val="18"/>
          <w:szCs w:val="18"/>
        </w:rPr>
      </w:pPr>
      <w:r w:rsidRPr="00B72953">
        <w:rPr>
          <w:rFonts w:ascii="Palatino Linotype" w:hAnsi="Palatino Linotype" w:cs="Palatino Linotype"/>
          <w:b/>
          <w:sz w:val="18"/>
          <w:szCs w:val="18"/>
        </w:rPr>
        <w:t xml:space="preserve">Used Toots: </w:t>
      </w:r>
      <w:r w:rsidRPr="00816137">
        <w:rPr>
          <w:rFonts w:ascii="Palatino Linotype" w:hAnsi="Palatino Linotype" w:cs="Palatino Linotype"/>
          <w:b/>
          <w:sz w:val="18"/>
          <w:szCs w:val="18"/>
        </w:rPr>
        <w:t xml:space="preserve">Linux OS (RHEL), AWS, Apache Tomcat, </w:t>
      </w:r>
      <w:r w:rsidR="00EB30CF" w:rsidRPr="00816137">
        <w:rPr>
          <w:rFonts w:ascii="Palatino Linotype" w:hAnsi="Palatino Linotype" w:cs="Palatino Linotype"/>
          <w:b/>
          <w:sz w:val="18"/>
          <w:szCs w:val="18"/>
        </w:rPr>
        <w:t>Apache, Keep</w:t>
      </w:r>
      <w:r w:rsidRPr="00816137">
        <w:rPr>
          <w:rFonts w:ascii="Palatino Linotype" w:hAnsi="Palatino Linotype" w:cs="Palatino Linotype"/>
          <w:b/>
          <w:sz w:val="18"/>
          <w:szCs w:val="18"/>
        </w:rPr>
        <w:t>-alive, Bash Script</w:t>
      </w:r>
      <w:r w:rsidR="00BA681A">
        <w:rPr>
          <w:rFonts w:ascii="Palatino Linotype" w:hAnsi="Palatino Linotype" w:cs="Palatino Linotype"/>
          <w:b/>
          <w:sz w:val="18"/>
          <w:szCs w:val="18"/>
        </w:rPr>
        <w:t>, Ansible</w:t>
      </w:r>
      <w:r w:rsidRPr="00816137">
        <w:rPr>
          <w:rFonts w:ascii="Palatino Linotype" w:hAnsi="Palatino Linotype" w:cs="Palatino Linotype"/>
          <w:b/>
          <w:sz w:val="18"/>
          <w:szCs w:val="18"/>
        </w:rPr>
        <w:t>,</w:t>
      </w:r>
      <w:r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Pr="00816137">
        <w:rPr>
          <w:rFonts w:ascii="Palatino Linotype" w:hAnsi="Palatino Linotype" w:cs="Palatino Linotype"/>
          <w:b/>
          <w:sz w:val="18"/>
          <w:szCs w:val="18"/>
        </w:rPr>
        <w:t>GiT,</w:t>
      </w:r>
      <w:r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Pr="00816137">
        <w:rPr>
          <w:rFonts w:ascii="Palatino Linotype" w:hAnsi="Palatino Linotype" w:cs="Palatino Linotype"/>
          <w:b/>
          <w:sz w:val="18"/>
          <w:szCs w:val="18"/>
        </w:rPr>
        <w:t>Jenkins</w:t>
      </w:r>
      <w:r>
        <w:rPr>
          <w:rFonts w:ascii="Palatino Linotype" w:hAnsi="Palatino Linotype" w:cs="Palatino Linotype"/>
          <w:b/>
          <w:sz w:val="18"/>
          <w:szCs w:val="18"/>
        </w:rPr>
        <w:t>,</w:t>
      </w:r>
      <w:r w:rsidR="00BA681A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>
        <w:rPr>
          <w:rFonts w:ascii="Palatino Linotype" w:hAnsi="Palatino Linotype" w:cs="Palatino Linotype"/>
          <w:b/>
          <w:sz w:val="18"/>
          <w:szCs w:val="18"/>
        </w:rPr>
        <w:t>Nagios</w:t>
      </w:r>
      <w:r w:rsidR="00BA681A">
        <w:rPr>
          <w:rFonts w:ascii="Palatino Linotype" w:hAnsi="Palatino Linotype" w:cs="Palatino Linotype"/>
          <w:b/>
          <w:sz w:val="18"/>
          <w:szCs w:val="18"/>
        </w:rPr>
        <w:t>,</w:t>
      </w:r>
      <w:r w:rsidR="00BA681A" w:rsidRPr="00BA681A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="00BA681A" w:rsidRPr="00816137">
        <w:rPr>
          <w:rFonts w:ascii="Palatino Linotype" w:hAnsi="Palatino Linotype" w:cs="Palatino Linotype"/>
          <w:b/>
          <w:sz w:val="18"/>
          <w:szCs w:val="18"/>
        </w:rPr>
        <w:t>Oracle DB</w:t>
      </w:r>
      <w:r w:rsidR="006732A6">
        <w:rPr>
          <w:rFonts w:ascii="Palatino Linotype" w:hAnsi="Palatino Linotype" w:cs="Palatino Linotype"/>
          <w:b/>
          <w:sz w:val="18"/>
          <w:szCs w:val="18"/>
        </w:rPr>
        <w:t>,MySql</w:t>
      </w:r>
    </w:p>
    <w:p w:rsidR="00B72953" w:rsidRPr="00B72953" w:rsidRDefault="00B72953" w:rsidP="001E269C">
      <w:pPr>
        <w:rPr>
          <w:rFonts w:ascii="Palatino Linotype" w:hAnsi="Palatino Linotype" w:cs="Palatino Linotype"/>
          <w:b/>
          <w:sz w:val="22"/>
          <w:highlight w:val="lightGray"/>
          <w:u w:val="single"/>
        </w:rPr>
      </w:pPr>
    </w:p>
    <w:p w:rsidR="00ED4596" w:rsidRPr="00472043" w:rsidRDefault="00ED4596" w:rsidP="00ED4596">
      <w:pPr>
        <w:rPr>
          <w:rFonts w:ascii="Palatino Linotype" w:hAnsi="Palatino Linotype" w:cs="Palatino Linotype"/>
          <w:b/>
          <w:sz w:val="20"/>
          <w:highlight w:val="lightGray"/>
          <w:lang w:val="en-AU"/>
        </w:rPr>
      </w:pPr>
      <w:r>
        <w:rPr>
          <w:rFonts w:ascii="Palatino Linotype" w:hAnsi="Palatino Linotype" w:cs="Palatino Linotype"/>
          <w:b/>
          <w:sz w:val="22"/>
          <w:highlight w:val="lightGray"/>
          <w:u w:val="single"/>
        </w:rPr>
        <w:t>Syniverse T</w:t>
      </w:r>
      <w:r w:rsidR="00034D96">
        <w:rPr>
          <w:rFonts w:ascii="Palatino Linotype" w:hAnsi="Palatino Linotype" w:cs="Palatino Linotype"/>
          <w:b/>
          <w:sz w:val="22"/>
          <w:highlight w:val="lightGray"/>
          <w:u w:val="single"/>
        </w:rPr>
        <w:t>echnologies, Gurgaon</w:t>
      </w:r>
      <w:r w:rsidRPr="00472043">
        <w:rPr>
          <w:rFonts w:ascii="Palatino Linotype" w:hAnsi="Palatino Linotype" w:cs="Palatino Linotype"/>
          <w:sz w:val="22"/>
          <w:highlight w:val="lightGray"/>
        </w:rPr>
        <w:t xml:space="preserve">                                                          </w:t>
      </w:r>
      <w:r w:rsidR="00B72953">
        <w:rPr>
          <w:rFonts w:ascii="Palatino Linotype" w:hAnsi="Palatino Linotype" w:cs="Palatino Linotype"/>
          <w:sz w:val="22"/>
          <w:highlight w:val="lightGray"/>
        </w:rPr>
        <w:t xml:space="preserve">        </w:t>
      </w:r>
      <w:r w:rsidRPr="00472043">
        <w:rPr>
          <w:rFonts w:ascii="Palatino Linotype" w:hAnsi="Palatino Linotype" w:cs="Palatino Linotype"/>
          <w:b/>
          <w:sz w:val="20"/>
          <w:highlight w:val="lightGray"/>
        </w:rPr>
        <w:t xml:space="preserve">since </w:t>
      </w:r>
      <w:r>
        <w:rPr>
          <w:rFonts w:ascii="Palatino Linotype" w:hAnsi="Palatino Linotype" w:cs="Palatino Linotype"/>
          <w:b/>
          <w:sz w:val="20"/>
          <w:highlight w:val="lightGray"/>
        </w:rPr>
        <w:t>26</w:t>
      </w:r>
      <w:r w:rsidRPr="00472043">
        <w:rPr>
          <w:rFonts w:ascii="Palatino Linotype" w:hAnsi="Palatino Linotype" w:cs="Palatino Linotype"/>
          <w:b/>
          <w:sz w:val="20"/>
          <w:highlight w:val="lightGray"/>
        </w:rPr>
        <w:t xml:space="preserve"> </w:t>
      </w:r>
      <w:r>
        <w:rPr>
          <w:rFonts w:ascii="Palatino Linotype" w:hAnsi="Palatino Linotype" w:cs="Palatino Linotype"/>
          <w:b/>
          <w:sz w:val="20"/>
          <w:highlight w:val="lightGray"/>
        </w:rPr>
        <w:t>Oct</w:t>
      </w:r>
      <w:r w:rsidRPr="00472043">
        <w:rPr>
          <w:rFonts w:ascii="Palatino Linotype" w:hAnsi="Palatino Linotype" w:cs="Palatino Linotype"/>
          <w:b/>
          <w:sz w:val="20"/>
          <w:highlight w:val="lightGray"/>
        </w:rPr>
        <w:t xml:space="preserve"> 201</w:t>
      </w:r>
      <w:r>
        <w:rPr>
          <w:rFonts w:ascii="Palatino Linotype" w:hAnsi="Palatino Linotype" w:cs="Palatino Linotype"/>
          <w:b/>
          <w:sz w:val="20"/>
          <w:highlight w:val="lightGray"/>
          <w:lang w:val="en-AU"/>
        </w:rPr>
        <w:t>7</w:t>
      </w:r>
      <w:r w:rsidR="002332FE">
        <w:rPr>
          <w:rFonts w:ascii="Palatino Linotype" w:hAnsi="Palatino Linotype" w:cs="Palatino Linotype"/>
          <w:b/>
          <w:sz w:val="20"/>
          <w:highlight w:val="lightGray"/>
          <w:lang w:val="en-AU"/>
        </w:rPr>
        <w:t xml:space="preserve"> to </w:t>
      </w:r>
      <w:r w:rsidR="00B72953">
        <w:rPr>
          <w:rFonts w:ascii="Palatino Linotype" w:hAnsi="Palatino Linotype" w:cs="Palatino Linotype"/>
          <w:b/>
          <w:sz w:val="20"/>
          <w:highlight w:val="lightGray"/>
          <w:lang w:val="en-AU"/>
        </w:rPr>
        <w:t>15 Feb 201</w:t>
      </w:r>
      <w:r w:rsidR="00061A06">
        <w:rPr>
          <w:rFonts w:ascii="Palatino Linotype" w:hAnsi="Palatino Linotype" w:cs="Palatino Linotype"/>
          <w:b/>
          <w:sz w:val="20"/>
          <w:highlight w:val="lightGray"/>
          <w:lang w:val="en-AU"/>
        </w:rPr>
        <w:t>9</w:t>
      </w:r>
    </w:p>
    <w:p w:rsidR="00ED4596" w:rsidRDefault="00ED4596" w:rsidP="00ED4596">
      <w:pPr>
        <w:rPr>
          <w:rFonts w:ascii="Palatino Linotype" w:hAnsi="Palatino Linotype" w:cs="Palatino Linotype"/>
          <w:b/>
          <w:sz w:val="20"/>
        </w:rPr>
      </w:pPr>
      <w:r>
        <w:rPr>
          <w:rFonts w:ascii="Palatino Linotype" w:hAnsi="Palatino Linotype" w:cs="Palatino Linotype"/>
          <w:b/>
          <w:sz w:val="20"/>
          <w:highlight w:val="lightGray"/>
        </w:rPr>
        <w:t>System Analyst</w:t>
      </w:r>
      <w:r w:rsidR="005728C2">
        <w:rPr>
          <w:rFonts w:ascii="Palatino Linotype" w:hAnsi="Palatino Linotype" w:cs="Palatino Linotype"/>
          <w:b/>
          <w:sz w:val="20"/>
          <w:highlight w:val="lightGray"/>
        </w:rPr>
        <w:t xml:space="preserve"> II </w:t>
      </w:r>
      <w:r w:rsidRPr="00B81FA6">
        <w:rPr>
          <w:rFonts w:ascii="Palatino Linotype" w:hAnsi="Palatino Linotype" w:cs="Palatino Linotype"/>
          <w:b/>
          <w:sz w:val="20"/>
          <w:highlight w:val="lightGray"/>
        </w:rPr>
        <w:t xml:space="preserve"> </w:t>
      </w:r>
    </w:p>
    <w:p w:rsidR="00D7324D" w:rsidRPr="00816137" w:rsidRDefault="00D7324D" w:rsidP="00D7324D">
      <w:pPr>
        <w:rPr>
          <w:rFonts w:ascii="Palatino Linotype" w:hAnsi="Palatino Linotype" w:cs="Palatino Linotype"/>
          <w:b/>
          <w:sz w:val="18"/>
          <w:szCs w:val="18"/>
        </w:rPr>
      </w:pPr>
      <w:r w:rsidRPr="00816137">
        <w:rPr>
          <w:rFonts w:ascii="Palatino Linotype" w:hAnsi="Palatino Linotype" w:cs="Palatino Linotype"/>
          <w:b/>
          <w:sz w:val="18"/>
          <w:szCs w:val="18"/>
        </w:rPr>
        <w:t>Projects</w:t>
      </w:r>
      <w:r w:rsidR="00656A9A" w:rsidRPr="00816137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="00BA681A" w:rsidRPr="006455F3">
        <w:rPr>
          <w:rFonts w:ascii="Palatino Linotype" w:hAnsi="Palatino Linotype" w:cs="Palatino Linotype"/>
          <w:b/>
          <w:sz w:val="18"/>
          <w:szCs w:val="18"/>
        </w:rPr>
        <w:t>Handled</w:t>
      </w:r>
      <w:r w:rsidR="00BA681A" w:rsidRPr="00816137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="002332FE" w:rsidRPr="00816137">
        <w:rPr>
          <w:rFonts w:ascii="Palatino Linotype" w:hAnsi="Palatino Linotype" w:cs="Palatino Linotype"/>
          <w:b/>
          <w:sz w:val="18"/>
          <w:szCs w:val="18"/>
        </w:rPr>
        <w:t>-</w:t>
      </w:r>
      <w:r w:rsidRPr="00816137">
        <w:rPr>
          <w:rFonts w:ascii="Palatino Linotype" w:hAnsi="Palatino Linotype" w:cs="Palatino Linotype"/>
          <w:b/>
          <w:sz w:val="18"/>
          <w:szCs w:val="18"/>
        </w:rPr>
        <w:t xml:space="preserve"> RJIO, MTNL, </w:t>
      </w:r>
      <w:r w:rsidR="00F04006" w:rsidRPr="00816137">
        <w:rPr>
          <w:rFonts w:ascii="Palatino Linotype" w:hAnsi="Palatino Linotype" w:cs="Palatino Linotype"/>
          <w:b/>
          <w:sz w:val="18"/>
          <w:szCs w:val="18"/>
        </w:rPr>
        <w:t>SingTel,Unitel</w:t>
      </w:r>
      <w:r w:rsidR="00A972DB" w:rsidRPr="00816137">
        <w:rPr>
          <w:rFonts w:ascii="Palatino Linotype" w:hAnsi="Palatino Linotype" w:cs="Palatino Linotype"/>
          <w:b/>
          <w:sz w:val="18"/>
          <w:szCs w:val="18"/>
        </w:rPr>
        <w:t xml:space="preserve">,M1 </w:t>
      </w:r>
      <w:r w:rsidR="00380829">
        <w:rPr>
          <w:rFonts w:ascii="Palatino Linotype" w:hAnsi="Palatino Linotype" w:cs="Palatino Linotype"/>
          <w:b/>
          <w:sz w:val="18"/>
          <w:szCs w:val="18"/>
        </w:rPr>
        <w:t>,GrameenPhone</w:t>
      </w:r>
      <w:r w:rsidR="00B37FD0">
        <w:rPr>
          <w:rFonts w:ascii="Palatino Linotype" w:hAnsi="Palatino Linotype" w:cs="Palatino Linotype"/>
          <w:b/>
          <w:sz w:val="18"/>
          <w:szCs w:val="18"/>
        </w:rPr>
        <w:t>.</w:t>
      </w:r>
    </w:p>
    <w:p w:rsidR="00D7324D" w:rsidRPr="00816137" w:rsidRDefault="00D7324D" w:rsidP="00D7324D">
      <w:pPr>
        <w:rPr>
          <w:rFonts w:ascii="Palatino Linotype" w:hAnsi="Palatino Linotype" w:cs="Palatino Linotype"/>
          <w:b/>
          <w:sz w:val="18"/>
          <w:szCs w:val="18"/>
        </w:rPr>
      </w:pPr>
      <w:r w:rsidRPr="00816137">
        <w:rPr>
          <w:rFonts w:ascii="Palatino Linotype" w:hAnsi="Palatino Linotype" w:cs="Palatino Linotype"/>
          <w:b/>
          <w:sz w:val="18"/>
          <w:szCs w:val="18"/>
        </w:rPr>
        <w:t>Product: - MNP (Mobile Number Portability)</w:t>
      </w:r>
    </w:p>
    <w:p w:rsidR="00D7324D" w:rsidRPr="00816137" w:rsidRDefault="00D7324D" w:rsidP="00D7324D">
      <w:pPr>
        <w:rPr>
          <w:rFonts w:ascii="Palatino Linotype" w:hAnsi="Palatino Linotype" w:cs="Palatino Linotype"/>
          <w:b/>
          <w:sz w:val="18"/>
          <w:szCs w:val="18"/>
        </w:rPr>
      </w:pPr>
      <w:r w:rsidRPr="00816137">
        <w:rPr>
          <w:rFonts w:ascii="Palatino Linotype" w:hAnsi="Palatino Linotype" w:cs="Palatino Linotype"/>
          <w:b/>
          <w:sz w:val="18"/>
          <w:szCs w:val="18"/>
        </w:rPr>
        <w:t xml:space="preserve">Used Tools:- Linux OS </w:t>
      </w:r>
      <w:r w:rsidR="000C20FD" w:rsidRPr="00816137">
        <w:rPr>
          <w:rFonts w:ascii="Palatino Linotype" w:hAnsi="Palatino Linotype" w:cs="Palatino Linotype"/>
          <w:b/>
          <w:sz w:val="18"/>
          <w:szCs w:val="18"/>
        </w:rPr>
        <w:t>(RHEL</w:t>
      </w:r>
      <w:r w:rsidR="00220A10" w:rsidRPr="00816137">
        <w:rPr>
          <w:rFonts w:ascii="Palatino Linotype" w:hAnsi="Palatino Linotype" w:cs="Palatino Linotype"/>
          <w:b/>
          <w:sz w:val="18"/>
          <w:szCs w:val="18"/>
        </w:rPr>
        <w:t>)</w:t>
      </w:r>
      <w:r w:rsidRPr="00816137">
        <w:rPr>
          <w:rFonts w:ascii="Palatino Linotype" w:hAnsi="Palatino Linotype" w:cs="Palatino Linotype"/>
          <w:b/>
          <w:sz w:val="18"/>
          <w:szCs w:val="18"/>
        </w:rPr>
        <w:t xml:space="preserve">, </w:t>
      </w:r>
      <w:r w:rsidR="00CB65C2" w:rsidRPr="00816137">
        <w:rPr>
          <w:rFonts w:ascii="Palatino Linotype" w:hAnsi="Palatino Linotype" w:cs="Palatino Linotype"/>
          <w:b/>
          <w:sz w:val="18"/>
          <w:szCs w:val="18"/>
        </w:rPr>
        <w:t>AWS</w:t>
      </w:r>
      <w:r w:rsidR="000C20FD" w:rsidRPr="00816137">
        <w:rPr>
          <w:rFonts w:ascii="Palatino Linotype" w:hAnsi="Palatino Linotype" w:cs="Palatino Linotype"/>
          <w:b/>
          <w:sz w:val="18"/>
          <w:szCs w:val="18"/>
        </w:rPr>
        <w:t>,</w:t>
      </w:r>
      <w:r w:rsidRPr="00816137">
        <w:rPr>
          <w:rFonts w:ascii="Palatino Linotype" w:hAnsi="Palatino Linotype" w:cs="Palatino Linotype"/>
          <w:b/>
          <w:sz w:val="18"/>
          <w:szCs w:val="18"/>
        </w:rPr>
        <w:t xml:space="preserve">  Apache Tomcat, </w:t>
      </w:r>
      <w:r w:rsidR="00220A10" w:rsidRPr="00816137">
        <w:rPr>
          <w:rFonts w:ascii="Palatino Linotype" w:hAnsi="Palatino Linotype" w:cs="Palatino Linotype"/>
          <w:b/>
          <w:sz w:val="18"/>
          <w:szCs w:val="18"/>
        </w:rPr>
        <w:t>Apache ,Keep-alive,</w:t>
      </w:r>
      <w:r w:rsidR="00924D92" w:rsidRPr="00816137">
        <w:rPr>
          <w:rFonts w:ascii="Palatino Linotype" w:hAnsi="Palatino Linotype" w:cs="Palatino Linotype"/>
          <w:b/>
          <w:sz w:val="18"/>
          <w:szCs w:val="18"/>
        </w:rPr>
        <w:t xml:space="preserve"> Bash Script. Oracle </w:t>
      </w:r>
      <w:r w:rsidR="006455F3" w:rsidRPr="00816137">
        <w:rPr>
          <w:rFonts w:ascii="Palatino Linotype" w:hAnsi="Palatino Linotype" w:cs="Palatino Linotype"/>
          <w:b/>
          <w:sz w:val="18"/>
          <w:szCs w:val="18"/>
        </w:rPr>
        <w:t>DB,</w:t>
      </w:r>
      <w:r w:rsidR="00380829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="006455F3" w:rsidRPr="00816137">
        <w:rPr>
          <w:rFonts w:ascii="Palatino Linotype" w:hAnsi="Palatino Linotype" w:cs="Palatino Linotype"/>
          <w:b/>
          <w:sz w:val="18"/>
          <w:szCs w:val="18"/>
        </w:rPr>
        <w:t>GiT,</w:t>
      </w:r>
      <w:r w:rsidR="00380829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="006455F3" w:rsidRPr="00816137">
        <w:rPr>
          <w:rFonts w:ascii="Palatino Linotype" w:hAnsi="Palatino Linotype" w:cs="Palatino Linotype"/>
          <w:b/>
          <w:sz w:val="18"/>
          <w:szCs w:val="18"/>
        </w:rPr>
        <w:t>Jenkins</w:t>
      </w:r>
      <w:r w:rsidR="005908BA">
        <w:rPr>
          <w:rFonts w:ascii="Palatino Linotype" w:hAnsi="Palatino Linotype" w:cs="Palatino Linotype"/>
          <w:b/>
          <w:sz w:val="18"/>
          <w:szCs w:val="18"/>
        </w:rPr>
        <w:t>,</w:t>
      </w:r>
      <w:r w:rsidR="00B72953">
        <w:rPr>
          <w:rFonts w:ascii="Palatino Linotype" w:hAnsi="Palatino Linotype" w:cs="Palatino Linotype"/>
          <w:b/>
          <w:sz w:val="18"/>
          <w:szCs w:val="18"/>
        </w:rPr>
        <w:t xml:space="preserve"> Ansible ,</w:t>
      </w:r>
      <w:r w:rsidR="005908BA">
        <w:rPr>
          <w:rFonts w:ascii="Palatino Linotype" w:hAnsi="Palatino Linotype" w:cs="Palatino Linotype"/>
          <w:b/>
          <w:sz w:val="18"/>
          <w:szCs w:val="18"/>
        </w:rPr>
        <w:t>Nagios</w:t>
      </w:r>
      <w:r w:rsidR="00B72953">
        <w:rPr>
          <w:rFonts w:ascii="Palatino Linotype" w:hAnsi="Palatino Linotype" w:cs="Palatino Linotype"/>
          <w:b/>
          <w:sz w:val="18"/>
          <w:szCs w:val="18"/>
        </w:rPr>
        <w:t>.</w:t>
      </w:r>
    </w:p>
    <w:p w:rsidR="00141812" w:rsidRPr="00472043" w:rsidRDefault="00141812" w:rsidP="001E269C">
      <w:pPr>
        <w:rPr>
          <w:rFonts w:ascii="Palatino Linotype" w:hAnsi="Palatino Linotype" w:cs="Palatino Linotype"/>
          <w:b/>
          <w:sz w:val="22"/>
        </w:rPr>
      </w:pPr>
    </w:p>
    <w:p w:rsidR="001E269C" w:rsidRPr="00472043" w:rsidRDefault="001E269C" w:rsidP="001E269C">
      <w:pPr>
        <w:rPr>
          <w:rFonts w:ascii="Palatino Linotype" w:hAnsi="Palatino Linotype" w:cs="Palatino Linotype"/>
          <w:b/>
          <w:sz w:val="20"/>
          <w:highlight w:val="lightGray"/>
          <w:lang w:val="en-AU"/>
        </w:rPr>
      </w:pPr>
      <w:r w:rsidRPr="00472043">
        <w:rPr>
          <w:rFonts w:ascii="Palatino Linotype" w:hAnsi="Palatino Linotype" w:cs="Palatino Linotype"/>
          <w:b/>
          <w:sz w:val="22"/>
          <w:highlight w:val="lightGray"/>
          <w:u w:val="single"/>
        </w:rPr>
        <w:t>E</w:t>
      </w:r>
      <w:r w:rsidR="00A54465">
        <w:rPr>
          <w:rFonts w:ascii="Palatino Linotype" w:hAnsi="Palatino Linotype" w:cs="Palatino Linotype"/>
          <w:b/>
          <w:sz w:val="22"/>
          <w:highlight w:val="lightGray"/>
          <w:u w:val="single"/>
        </w:rPr>
        <w:t>stel T</w:t>
      </w:r>
      <w:r w:rsidRPr="00472043">
        <w:rPr>
          <w:rFonts w:ascii="Palatino Linotype" w:hAnsi="Palatino Linotype" w:cs="Palatino Linotype"/>
          <w:b/>
          <w:sz w:val="22"/>
          <w:highlight w:val="lightGray"/>
          <w:u w:val="single"/>
        </w:rPr>
        <w:t>echnologies, Gurgaon</w:t>
      </w:r>
      <w:r w:rsidRPr="00472043">
        <w:rPr>
          <w:rFonts w:ascii="Palatino Linotype" w:hAnsi="Palatino Linotype" w:cs="Palatino Linotype"/>
          <w:sz w:val="22"/>
          <w:highlight w:val="lightGray"/>
        </w:rPr>
        <w:t xml:space="preserve">                                                                  </w:t>
      </w:r>
      <w:r w:rsidR="00C41A47">
        <w:rPr>
          <w:rFonts w:ascii="Palatino Linotype" w:hAnsi="Palatino Linotype" w:cs="Palatino Linotype"/>
          <w:b/>
          <w:sz w:val="20"/>
          <w:highlight w:val="lightGray"/>
        </w:rPr>
        <w:t xml:space="preserve">    </w:t>
      </w:r>
      <w:r w:rsidR="00ED4596">
        <w:rPr>
          <w:rFonts w:ascii="Palatino Linotype" w:hAnsi="Palatino Linotype" w:cs="Palatino Linotype"/>
          <w:b/>
          <w:sz w:val="20"/>
          <w:highlight w:val="lightGray"/>
        </w:rPr>
        <w:t xml:space="preserve">  </w:t>
      </w:r>
      <w:r w:rsidRPr="00472043">
        <w:rPr>
          <w:rFonts w:ascii="Palatino Linotype" w:hAnsi="Palatino Linotype" w:cs="Palatino Linotype"/>
          <w:b/>
          <w:sz w:val="20"/>
          <w:highlight w:val="lightGray"/>
        </w:rPr>
        <w:t xml:space="preserve"> since </w:t>
      </w:r>
      <w:r>
        <w:rPr>
          <w:rFonts w:ascii="Palatino Linotype" w:hAnsi="Palatino Linotype" w:cs="Palatino Linotype"/>
          <w:b/>
          <w:sz w:val="20"/>
          <w:highlight w:val="lightGray"/>
        </w:rPr>
        <w:t>30</w:t>
      </w:r>
      <w:r w:rsidR="00ED4596">
        <w:rPr>
          <w:rFonts w:ascii="Palatino Linotype" w:hAnsi="Palatino Linotype" w:cs="Palatino Linotype"/>
          <w:b/>
          <w:sz w:val="20"/>
          <w:highlight w:val="lightGray"/>
        </w:rPr>
        <w:t>-Sept-2014 to 24-Oct-2017</w:t>
      </w:r>
    </w:p>
    <w:p w:rsidR="001E269C" w:rsidRPr="006455F3" w:rsidRDefault="00EC72CC" w:rsidP="001E269C">
      <w:pPr>
        <w:rPr>
          <w:rFonts w:ascii="Palatino Linotype" w:hAnsi="Palatino Linotype" w:cs="Palatino Linotype"/>
          <w:b/>
          <w:sz w:val="18"/>
          <w:szCs w:val="18"/>
        </w:rPr>
      </w:pPr>
      <w:r w:rsidRPr="006455F3">
        <w:rPr>
          <w:rFonts w:ascii="Palatino Linotype" w:hAnsi="Palatino Linotype" w:cs="Palatino Linotype"/>
          <w:b/>
          <w:sz w:val="18"/>
          <w:szCs w:val="18"/>
          <w:highlight w:val="lightGray"/>
        </w:rPr>
        <w:t xml:space="preserve">Senior System </w:t>
      </w:r>
      <w:r w:rsidR="00352FB3" w:rsidRPr="006455F3">
        <w:rPr>
          <w:rFonts w:ascii="Palatino Linotype" w:hAnsi="Palatino Linotype" w:cs="Palatino Linotype"/>
          <w:b/>
          <w:sz w:val="18"/>
          <w:szCs w:val="18"/>
          <w:highlight w:val="lightGray"/>
        </w:rPr>
        <w:t>E</w:t>
      </w:r>
      <w:r w:rsidRPr="006455F3">
        <w:rPr>
          <w:rFonts w:ascii="Palatino Linotype" w:hAnsi="Palatino Linotype" w:cs="Palatino Linotype"/>
          <w:b/>
          <w:sz w:val="18"/>
          <w:szCs w:val="18"/>
          <w:highlight w:val="lightGray"/>
        </w:rPr>
        <w:t>ngineer –L2</w:t>
      </w:r>
    </w:p>
    <w:p w:rsidR="00220A10" w:rsidRPr="006455F3" w:rsidRDefault="0081449E" w:rsidP="001E269C">
      <w:pPr>
        <w:rPr>
          <w:rFonts w:ascii="Palatino Linotype" w:hAnsi="Palatino Linotype" w:cs="Palatino Linotype"/>
          <w:b/>
          <w:sz w:val="18"/>
          <w:szCs w:val="18"/>
        </w:rPr>
      </w:pPr>
      <w:r w:rsidRPr="006455F3">
        <w:rPr>
          <w:rFonts w:ascii="Palatino Linotype" w:hAnsi="Palatino Linotype" w:cs="Palatino Linotype"/>
          <w:b/>
          <w:sz w:val="18"/>
          <w:szCs w:val="18"/>
        </w:rPr>
        <w:t>Pro</w:t>
      </w:r>
      <w:r w:rsidR="00924D92" w:rsidRPr="006455F3">
        <w:rPr>
          <w:rFonts w:ascii="Palatino Linotype" w:hAnsi="Palatino Linotype" w:cs="Palatino Linotype"/>
          <w:b/>
          <w:sz w:val="18"/>
          <w:szCs w:val="18"/>
        </w:rPr>
        <w:t>ject</w:t>
      </w:r>
      <w:r w:rsidR="008C39A3" w:rsidRPr="006455F3">
        <w:rPr>
          <w:rFonts w:ascii="Palatino Linotype" w:hAnsi="Palatino Linotype" w:cs="Palatino Linotype"/>
          <w:b/>
          <w:sz w:val="18"/>
          <w:szCs w:val="18"/>
        </w:rPr>
        <w:t>s</w:t>
      </w:r>
      <w:r w:rsidR="00924D92" w:rsidRPr="006455F3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="008C39A3" w:rsidRPr="006455F3">
        <w:rPr>
          <w:rFonts w:ascii="Palatino Linotype" w:hAnsi="Palatino Linotype" w:cs="Palatino Linotype"/>
          <w:b/>
          <w:sz w:val="18"/>
          <w:szCs w:val="18"/>
        </w:rPr>
        <w:t>Handled:</w:t>
      </w:r>
      <w:r w:rsidRPr="006455F3">
        <w:rPr>
          <w:rFonts w:ascii="Palatino Linotype" w:hAnsi="Palatino Linotype" w:cs="Palatino Linotype"/>
          <w:b/>
          <w:sz w:val="18"/>
          <w:szCs w:val="18"/>
        </w:rPr>
        <w:t xml:space="preserve"> RINN, Express Union, MPSS, Ncell, Ipay</w:t>
      </w:r>
    </w:p>
    <w:p w:rsidR="00220A10" w:rsidRPr="006455F3" w:rsidRDefault="001E4DDC" w:rsidP="001E269C">
      <w:pPr>
        <w:rPr>
          <w:rFonts w:ascii="Palatino Linotype" w:hAnsi="Palatino Linotype" w:cs="Palatino Linotype"/>
          <w:b/>
          <w:sz w:val="18"/>
          <w:szCs w:val="18"/>
        </w:rPr>
      </w:pPr>
      <w:r w:rsidRPr="006455F3">
        <w:rPr>
          <w:rFonts w:ascii="Palatino Linotype" w:hAnsi="Palatino Linotype" w:cs="Palatino Linotype"/>
          <w:b/>
          <w:sz w:val="18"/>
          <w:szCs w:val="18"/>
        </w:rPr>
        <w:t>Used Tools:- RHEL &amp; CENTOS Server, AWS ,</w:t>
      </w:r>
      <w:r w:rsidR="007D4723" w:rsidRPr="006455F3">
        <w:rPr>
          <w:rFonts w:ascii="Palatino Linotype" w:hAnsi="Palatino Linotype" w:cs="Palatino Linotype"/>
          <w:b/>
          <w:sz w:val="18"/>
          <w:szCs w:val="18"/>
        </w:rPr>
        <w:t>Informix</w:t>
      </w:r>
      <w:r w:rsidRPr="006455F3">
        <w:rPr>
          <w:rFonts w:ascii="Palatino Linotype" w:hAnsi="Palatino Linotype" w:cs="Palatino Linotype"/>
          <w:b/>
          <w:sz w:val="18"/>
          <w:szCs w:val="18"/>
        </w:rPr>
        <w:t>, MySQL,</w:t>
      </w:r>
      <w:r w:rsidR="007D4723" w:rsidRPr="006455F3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Pr="006455F3">
        <w:rPr>
          <w:rFonts w:ascii="Palatino Linotype" w:hAnsi="Palatino Linotype" w:cs="Palatino Linotype"/>
          <w:b/>
          <w:sz w:val="18"/>
          <w:szCs w:val="18"/>
        </w:rPr>
        <w:t>JBOSS,</w:t>
      </w:r>
      <w:r w:rsidR="007D4723" w:rsidRPr="006455F3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Pr="006455F3">
        <w:rPr>
          <w:rFonts w:ascii="Palatino Linotype" w:hAnsi="Palatino Linotype" w:cs="Palatino Linotype"/>
          <w:b/>
          <w:sz w:val="18"/>
          <w:szCs w:val="18"/>
        </w:rPr>
        <w:t>Apache,</w:t>
      </w:r>
      <w:r w:rsidR="007D4723" w:rsidRPr="006455F3">
        <w:rPr>
          <w:rFonts w:ascii="Palatino Linotype" w:hAnsi="Palatino Linotype" w:cs="Palatino Linotype"/>
          <w:b/>
          <w:sz w:val="18"/>
          <w:szCs w:val="18"/>
        </w:rPr>
        <w:t xml:space="preserve"> </w:t>
      </w:r>
      <w:r w:rsidRPr="006455F3">
        <w:rPr>
          <w:rFonts w:ascii="Palatino Linotype" w:hAnsi="Palatino Linotype" w:cs="Palatino Linotype"/>
          <w:b/>
          <w:sz w:val="18"/>
          <w:szCs w:val="18"/>
        </w:rPr>
        <w:t>HA-Proxy</w:t>
      </w:r>
      <w:r w:rsidR="007D4723" w:rsidRPr="006455F3">
        <w:rPr>
          <w:rFonts w:ascii="Palatino Linotype" w:hAnsi="Palatino Linotype" w:cs="Palatino Linotype"/>
          <w:b/>
          <w:sz w:val="18"/>
          <w:szCs w:val="18"/>
        </w:rPr>
        <w:t>, Bash Script</w:t>
      </w:r>
      <w:r w:rsidR="00AD7513">
        <w:rPr>
          <w:rFonts w:ascii="Palatino Linotype" w:hAnsi="Palatino Linotype" w:cs="Palatino Linotype"/>
          <w:b/>
          <w:sz w:val="18"/>
          <w:szCs w:val="18"/>
        </w:rPr>
        <w:t>.</w:t>
      </w:r>
    </w:p>
    <w:p w:rsidR="00220A10" w:rsidRDefault="008A5EE2" w:rsidP="001E269C">
      <w:pPr>
        <w:rPr>
          <w:rFonts w:ascii="Palatino Linotype" w:hAnsi="Palatino Linotype" w:cs="Palatino Linotype"/>
          <w:b/>
          <w:sz w:val="18"/>
          <w:szCs w:val="18"/>
        </w:rPr>
      </w:pPr>
      <w:r w:rsidRPr="006455F3">
        <w:rPr>
          <w:rFonts w:ascii="Palatino Linotype" w:hAnsi="Palatino Linotype" w:cs="Palatino Linotype"/>
          <w:b/>
          <w:sz w:val="18"/>
          <w:szCs w:val="18"/>
        </w:rPr>
        <w:t>Oracle Virtual</w:t>
      </w:r>
      <w:r w:rsidR="00BD1809" w:rsidRPr="006455F3">
        <w:rPr>
          <w:rFonts w:ascii="Palatino Linotype" w:hAnsi="Palatino Linotype" w:cs="Palatino Linotype"/>
          <w:b/>
          <w:sz w:val="18"/>
          <w:szCs w:val="18"/>
        </w:rPr>
        <w:t>B</w:t>
      </w:r>
      <w:r w:rsidRPr="006455F3">
        <w:rPr>
          <w:rFonts w:ascii="Palatino Linotype" w:hAnsi="Palatino Linotype" w:cs="Palatino Linotype"/>
          <w:b/>
          <w:sz w:val="18"/>
          <w:szCs w:val="18"/>
        </w:rPr>
        <w:t>ox</w:t>
      </w:r>
    </w:p>
    <w:p w:rsidR="00141812" w:rsidRPr="00B72953" w:rsidRDefault="00141812" w:rsidP="001E269C">
      <w:pPr>
        <w:rPr>
          <w:rFonts w:ascii="Palatino Linotype" w:hAnsi="Palatino Linotype" w:cs="Palatino Linotype"/>
          <w:b/>
          <w:sz w:val="18"/>
          <w:szCs w:val="18"/>
        </w:rPr>
      </w:pPr>
    </w:p>
    <w:p w:rsidR="004A7752" w:rsidRPr="003074D5" w:rsidRDefault="00AB486B" w:rsidP="003074D5">
      <w:r>
        <w:rPr>
          <w:rFonts w:ascii="Palatino Linotype" w:hAnsi="Palatino Linotype" w:cs="Palatino Linotype"/>
          <w:noProof/>
          <w:sz w:val="20"/>
          <w:lang w:eastAsia="en-US"/>
        </w:rPr>
        <w:drawing>
          <wp:inline distT="0" distB="0" distL="0" distR="0">
            <wp:extent cx="6334125" cy="952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D8" w:rsidRDefault="00004FD8">
      <w:pPr>
        <w:jc w:val="center"/>
        <w:rPr>
          <w:rFonts w:ascii="Palatino Linotype" w:hAnsi="Palatino Linotype" w:cs="Palatino Linotype"/>
          <w:b/>
          <w:sz w:val="20"/>
        </w:rPr>
      </w:pPr>
      <w:r w:rsidRPr="00472043">
        <w:rPr>
          <w:rFonts w:ascii="Palatino Linotype" w:hAnsi="Palatino Linotype" w:cs="Palatino Linotype"/>
          <w:b/>
          <w:sz w:val="20"/>
          <w:highlight w:val="lightGray"/>
        </w:rPr>
        <w:t>EDUCATIONAL DEVELOPMENT</w:t>
      </w:r>
    </w:p>
    <w:p w:rsidR="006B36D0" w:rsidRDefault="006B36D0">
      <w:pPr>
        <w:jc w:val="center"/>
        <w:rPr>
          <w:rFonts w:ascii="Palatino Linotype" w:hAnsi="Palatino Linotype" w:cs="Palatino Linotype"/>
          <w:b/>
          <w:sz w:val="20"/>
        </w:rPr>
      </w:pPr>
    </w:p>
    <w:p w:rsidR="00352735" w:rsidRPr="006455F3" w:rsidRDefault="00352735">
      <w:pPr>
        <w:numPr>
          <w:ilvl w:val="0"/>
          <w:numId w:val="4"/>
        </w:numPr>
        <w:jc w:val="both"/>
        <w:rPr>
          <w:rStyle w:val="Strong"/>
          <w:rFonts w:ascii="Palatino Linotype" w:hAnsi="Palatino Linotype" w:cs="Palatino Linotype"/>
          <w:b w:val="0"/>
          <w:sz w:val="18"/>
          <w:szCs w:val="18"/>
        </w:rPr>
      </w:pPr>
      <w:r w:rsidRPr="006455F3">
        <w:rPr>
          <w:rStyle w:val="Strong"/>
          <w:rFonts w:ascii="Palatino Linotype" w:hAnsi="Palatino Linotype" w:cs="Palatino Linotype"/>
          <w:b w:val="0"/>
          <w:sz w:val="18"/>
          <w:szCs w:val="18"/>
        </w:rPr>
        <w:t xml:space="preserve">M.Sc. (Computer </w:t>
      </w:r>
      <w:r w:rsidR="00415D8D" w:rsidRPr="006455F3">
        <w:rPr>
          <w:rStyle w:val="Strong"/>
          <w:rFonts w:ascii="Palatino Linotype" w:hAnsi="Palatino Linotype" w:cs="Palatino Linotype"/>
          <w:b w:val="0"/>
          <w:sz w:val="18"/>
          <w:szCs w:val="18"/>
        </w:rPr>
        <w:t>Science)</w:t>
      </w:r>
      <w:r w:rsidRPr="006455F3">
        <w:rPr>
          <w:rStyle w:val="Strong"/>
          <w:rFonts w:ascii="Palatino Linotype" w:hAnsi="Palatino Linotype" w:cs="Palatino Linotype"/>
          <w:b w:val="0"/>
          <w:sz w:val="18"/>
          <w:szCs w:val="18"/>
        </w:rPr>
        <w:t xml:space="preserve"> from Integral University.</w:t>
      </w:r>
    </w:p>
    <w:p w:rsidR="00004FD8" w:rsidRPr="006455F3" w:rsidRDefault="00004FD8">
      <w:pPr>
        <w:numPr>
          <w:ilvl w:val="0"/>
          <w:numId w:val="4"/>
        </w:numPr>
        <w:jc w:val="both"/>
        <w:rPr>
          <w:rStyle w:val="Strong"/>
          <w:rFonts w:ascii="Palatino Linotype" w:hAnsi="Palatino Linotype" w:cs="Palatino Linotype"/>
          <w:b w:val="0"/>
          <w:sz w:val="18"/>
          <w:szCs w:val="18"/>
        </w:rPr>
      </w:pPr>
      <w:r w:rsidRPr="006455F3">
        <w:rPr>
          <w:rStyle w:val="Strong"/>
          <w:rFonts w:ascii="Palatino Linotype" w:hAnsi="Palatino Linotype" w:cs="Palatino Linotype"/>
          <w:b w:val="0"/>
          <w:sz w:val="18"/>
          <w:szCs w:val="18"/>
        </w:rPr>
        <w:t>GRADUATION</w:t>
      </w:r>
      <w:r w:rsidR="006B36D0" w:rsidRPr="006455F3">
        <w:rPr>
          <w:rStyle w:val="Strong"/>
          <w:rFonts w:ascii="Palatino Linotype" w:hAnsi="Palatino Linotype" w:cs="Palatino Linotype"/>
          <w:b w:val="0"/>
          <w:sz w:val="18"/>
          <w:szCs w:val="18"/>
        </w:rPr>
        <w:t xml:space="preserve"> (B.Sc.)</w:t>
      </w:r>
      <w:r w:rsidRPr="006455F3">
        <w:rPr>
          <w:rStyle w:val="Strong"/>
          <w:rFonts w:ascii="Palatino Linotype" w:hAnsi="Palatino Linotype" w:cs="Palatino Linotype"/>
          <w:b w:val="0"/>
          <w:sz w:val="18"/>
          <w:szCs w:val="18"/>
        </w:rPr>
        <w:t xml:space="preserve"> from Kanpur University Kanpur.</w:t>
      </w:r>
    </w:p>
    <w:p w:rsidR="00004FD8" w:rsidRPr="006455F3" w:rsidRDefault="00004FD8">
      <w:pPr>
        <w:numPr>
          <w:ilvl w:val="0"/>
          <w:numId w:val="4"/>
        </w:numPr>
        <w:jc w:val="both"/>
        <w:rPr>
          <w:rStyle w:val="Strong"/>
          <w:rFonts w:ascii="Palatino Linotype" w:hAnsi="Palatino Linotype" w:cs="Palatino Linotype"/>
          <w:b w:val="0"/>
          <w:sz w:val="18"/>
          <w:szCs w:val="18"/>
        </w:rPr>
      </w:pPr>
      <w:r w:rsidRPr="006455F3">
        <w:rPr>
          <w:rStyle w:val="Strong"/>
          <w:rFonts w:ascii="Palatino Linotype" w:hAnsi="Palatino Linotype" w:cs="Palatino Linotype"/>
          <w:b w:val="0"/>
          <w:sz w:val="18"/>
          <w:szCs w:val="18"/>
        </w:rPr>
        <w:t>INTERMEDIATE (+2) from U.P. Board Allahabad.</w:t>
      </w:r>
    </w:p>
    <w:p w:rsidR="00004FD8" w:rsidRPr="006455F3" w:rsidRDefault="00004FD8">
      <w:pPr>
        <w:numPr>
          <w:ilvl w:val="0"/>
          <w:numId w:val="4"/>
        </w:numPr>
        <w:jc w:val="both"/>
        <w:rPr>
          <w:sz w:val="18"/>
          <w:szCs w:val="18"/>
        </w:rPr>
      </w:pPr>
      <w:r w:rsidRPr="006455F3">
        <w:rPr>
          <w:rStyle w:val="Strong"/>
          <w:rFonts w:ascii="Palatino Linotype" w:hAnsi="Palatino Linotype" w:cs="Palatino Linotype"/>
          <w:b w:val="0"/>
          <w:sz w:val="18"/>
          <w:szCs w:val="18"/>
        </w:rPr>
        <w:t>HIGH SCHOOL (10th) from U.P. Board Allahabad.</w:t>
      </w:r>
    </w:p>
    <w:p w:rsidR="00004FD8" w:rsidRDefault="00AB486B">
      <w:pPr>
        <w:jc w:val="both"/>
      </w:pPr>
      <w:r>
        <w:rPr>
          <w:rFonts w:ascii="Palatino Linotype" w:hAnsi="Palatino Linotype" w:cs="Palatino Linotype"/>
          <w:noProof/>
          <w:lang w:eastAsia="en-US"/>
        </w:rPr>
        <w:drawing>
          <wp:inline distT="0" distB="0" distL="0" distR="0">
            <wp:extent cx="5943600" cy="952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D8" w:rsidRDefault="00004FD8">
      <w:pPr>
        <w:jc w:val="center"/>
        <w:rPr>
          <w:rFonts w:ascii="Palatino Linotype" w:hAnsi="Palatino Linotype" w:cs="Palatino Linotype"/>
          <w:b/>
          <w:sz w:val="20"/>
        </w:rPr>
      </w:pPr>
      <w:r w:rsidRPr="00472043">
        <w:rPr>
          <w:rFonts w:ascii="Palatino Linotype" w:hAnsi="Palatino Linotype" w:cs="Palatino Linotype"/>
          <w:b/>
          <w:sz w:val="20"/>
          <w:highlight w:val="lightGray"/>
        </w:rPr>
        <w:t>PROFESSIONAL DEVELOPMENT</w:t>
      </w:r>
    </w:p>
    <w:p w:rsidR="00004FD8" w:rsidRDefault="00004FD8">
      <w:pPr>
        <w:jc w:val="center"/>
        <w:rPr>
          <w:rFonts w:ascii="Palatino Linotype" w:hAnsi="Palatino Linotype" w:cs="Palatino Linotype"/>
          <w:b/>
          <w:sz w:val="20"/>
        </w:rPr>
      </w:pPr>
    </w:p>
    <w:p w:rsidR="006B36D0" w:rsidRPr="00892800" w:rsidRDefault="006B36D0">
      <w:pPr>
        <w:numPr>
          <w:ilvl w:val="0"/>
          <w:numId w:val="4"/>
        </w:numPr>
        <w:jc w:val="both"/>
        <w:rPr>
          <w:rStyle w:val="Strong"/>
          <w:rFonts w:ascii="Palatino Linotype" w:hAnsi="Palatino Linotype" w:cs="Palatino Linotype"/>
          <w:b w:val="0"/>
          <w:sz w:val="18"/>
          <w:szCs w:val="18"/>
        </w:rPr>
      </w:pPr>
      <w:r w:rsidRPr="00892800">
        <w:rPr>
          <w:rStyle w:val="Strong"/>
          <w:rFonts w:ascii="Palatino Linotype" w:hAnsi="Palatino Linotype" w:cs="Palatino Linotype"/>
          <w:b w:val="0"/>
          <w:sz w:val="18"/>
          <w:szCs w:val="18"/>
        </w:rPr>
        <w:t>Training on SQL &amp; PL/SQL from SQL Star Institute, New Delhi.</w:t>
      </w:r>
    </w:p>
    <w:p w:rsidR="006B36D0" w:rsidRPr="00892800" w:rsidRDefault="006B36D0" w:rsidP="006B36D0">
      <w:pPr>
        <w:numPr>
          <w:ilvl w:val="0"/>
          <w:numId w:val="4"/>
        </w:numPr>
        <w:jc w:val="both"/>
        <w:rPr>
          <w:rStyle w:val="Strong"/>
          <w:rFonts w:ascii="Palatino Linotype" w:hAnsi="Palatino Linotype" w:cs="Palatino Linotype"/>
          <w:b w:val="0"/>
          <w:sz w:val="18"/>
          <w:szCs w:val="18"/>
        </w:rPr>
      </w:pPr>
      <w:r w:rsidRPr="00892800">
        <w:rPr>
          <w:rStyle w:val="Strong"/>
          <w:rFonts w:ascii="Palatino Linotype" w:hAnsi="Palatino Linotype" w:cs="Palatino Linotype"/>
          <w:b w:val="0"/>
          <w:sz w:val="18"/>
          <w:szCs w:val="18"/>
        </w:rPr>
        <w:t>Training on Oracle (10g) database from SQL Star Institute, New Delhi.</w:t>
      </w:r>
    </w:p>
    <w:p w:rsidR="00E726CC" w:rsidRDefault="00E726CC">
      <w:pPr>
        <w:tabs>
          <w:tab w:val="left" w:pos="2430"/>
        </w:tabs>
      </w:pPr>
    </w:p>
    <w:p w:rsidR="00004FD8" w:rsidRDefault="00004FD8">
      <w:pPr>
        <w:tabs>
          <w:tab w:val="left" w:pos="2430"/>
        </w:tabs>
        <w:rPr>
          <w:rFonts w:ascii="Garamond" w:hAnsi="Garamond" w:cs="Garamond"/>
          <w:spacing w:val="-5"/>
          <w:sz w:val="21"/>
        </w:rPr>
      </w:pPr>
      <w:r w:rsidRPr="00472043">
        <w:rPr>
          <w:highlight w:val="lightGray"/>
        </w:rPr>
        <w:pict>
          <v:line id="_x0000_s1036" style="position:absolute;z-index:251656704" from="-7.1pt,13.75pt" to="478.35pt,14.5pt" strokeweight=".97mm">
            <v:stroke joinstyle="miter" endcap="square"/>
          </v:line>
        </w:pict>
      </w:r>
      <w:r w:rsidRPr="00472043">
        <w:rPr>
          <w:rFonts w:ascii="Garamond" w:hAnsi="Garamond" w:cs="Garamond"/>
          <w:b/>
          <w:sz w:val="22"/>
          <w:highlight w:val="lightGray"/>
        </w:rPr>
        <w:t>PERSONAL PROFILE</w:t>
      </w:r>
    </w:p>
    <w:p w:rsidR="00004FD8" w:rsidRDefault="00004FD8">
      <w:pPr>
        <w:rPr>
          <w:rFonts w:ascii="Garamond" w:hAnsi="Garamond" w:cs="Garamond"/>
          <w:spacing w:val="-5"/>
          <w:sz w:val="21"/>
        </w:rPr>
      </w:pPr>
    </w:p>
    <w:p w:rsidR="00004FD8" w:rsidRPr="00816137" w:rsidRDefault="00121B71">
      <w:pPr>
        <w:numPr>
          <w:ilvl w:val="0"/>
          <w:numId w:val="5"/>
        </w:numPr>
        <w:spacing w:line="276" w:lineRule="auto"/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>Father’s Name</w:t>
      </w:r>
      <w:r w:rsidR="00004FD8" w:rsidRPr="00816137">
        <w:rPr>
          <w:rFonts w:ascii="Palatino Linotype" w:hAnsi="Palatino Linotype" w:cs="Garamond"/>
          <w:sz w:val="18"/>
          <w:szCs w:val="18"/>
        </w:rPr>
        <w:t>:</w:t>
      </w:r>
      <w:r w:rsidR="00004FD8" w:rsidRPr="00816137">
        <w:rPr>
          <w:rFonts w:ascii="Palatino Linotype" w:hAnsi="Palatino Linotype" w:cs="Garamond"/>
          <w:sz w:val="18"/>
          <w:szCs w:val="18"/>
        </w:rPr>
        <w:tab/>
        <w:t xml:space="preserve">     </w:t>
      </w:r>
      <w:r w:rsidR="00934511" w:rsidRPr="00816137">
        <w:rPr>
          <w:rFonts w:ascii="Palatino Linotype" w:hAnsi="Palatino Linotype" w:cs="Garamond"/>
          <w:sz w:val="18"/>
          <w:szCs w:val="18"/>
        </w:rPr>
        <w:t xml:space="preserve"> </w:t>
      </w:r>
      <w:r w:rsidR="00004FD8" w:rsidRPr="00816137">
        <w:rPr>
          <w:rFonts w:ascii="Palatino Linotype" w:hAnsi="Palatino Linotype" w:cs="Garamond"/>
          <w:sz w:val="18"/>
          <w:szCs w:val="18"/>
        </w:rPr>
        <w:t>Mr. Phool Singh</w:t>
      </w:r>
    </w:p>
    <w:p w:rsidR="00004FD8" w:rsidRPr="00816137" w:rsidRDefault="00121B71">
      <w:pPr>
        <w:numPr>
          <w:ilvl w:val="0"/>
          <w:numId w:val="5"/>
        </w:numPr>
        <w:spacing w:line="276" w:lineRule="auto"/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>Date of Birth</w:t>
      </w:r>
      <w:r w:rsidR="00DC27F7" w:rsidRPr="00816137">
        <w:rPr>
          <w:rFonts w:ascii="Palatino Linotype" w:hAnsi="Palatino Linotype" w:cs="Garamond"/>
          <w:sz w:val="18"/>
          <w:szCs w:val="18"/>
        </w:rPr>
        <w:t xml:space="preserve">:  </w:t>
      </w:r>
      <w:r w:rsidR="00DC27F7" w:rsidRPr="00816137">
        <w:rPr>
          <w:rFonts w:ascii="Palatino Linotype" w:hAnsi="Palatino Linotype" w:cs="Garamond"/>
          <w:sz w:val="18"/>
          <w:szCs w:val="18"/>
        </w:rPr>
        <w:tab/>
        <w:t xml:space="preserve">      08</w:t>
      </w:r>
      <w:r w:rsidR="00004FD8" w:rsidRPr="00816137">
        <w:rPr>
          <w:rFonts w:ascii="Palatino Linotype" w:hAnsi="Palatino Linotype" w:cs="Garamond"/>
          <w:sz w:val="18"/>
          <w:szCs w:val="18"/>
        </w:rPr>
        <w:t xml:space="preserve"> </w:t>
      </w:r>
      <w:r w:rsidR="00DC27F7" w:rsidRPr="00816137">
        <w:rPr>
          <w:rFonts w:ascii="Palatino Linotype" w:hAnsi="Palatino Linotype" w:cs="Garamond"/>
          <w:sz w:val="18"/>
          <w:szCs w:val="18"/>
        </w:rPr>
        <w:t>July 1991</w:t>
      </w:r>
    </w:p>
    <w:p w:rsidR="00004FD8" w:rsidRPr="00816137" w:rsidRDefault="00121B71">
      <w:pPr>
        <w:numPr>
          <w:ilvl w:val="0"/>
          <w:numId w:val="5"/>
        </w:numPr>
        <w:spacing w:line="276" w:lineRule="auto"/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>Nationality</w:t>
      </w:r>
      <w:r w:rsidR="00004FD8" w:rsidRPr="00816137">
        <w:rPr>
          <w:rFonts w:ascii="Palatino Linotype" w:hAnsi="Palatino Linotype" w:cs="Garamond"/>
          <w:sz w:val="18"/>
          <w:szCs w:val="18"/>
        </w:rPr>
        <w:t>:</w:t>
      </w:r>
      <w:r w:rsidR="00004FD8" w:rsidRPr="00816137">
        <w:rPr>
          <w:rFonts w:ascii="Palatino Linotype" w:hAnsi="Palatino Linotype" w:cs="Garamond"/>
          <w:sz w:val="18"/>
          <w:szCs w:val="18"/>
        </w:rPr>
        <w:tab/>
        <w:t xml:space="preserve">      </w:t>
      </w:r>
      <w:r w:rsidR="00816137">
        <w:rPr>
          <w:rFonts w:ascii="Palatino Linotype" w:hAnsi="Palatino Linotype" w:cs="Garamond"/>
          <w:sz w:val="18"/>
          <w:szCs w:val="18"/>
        </w:rPr>
        <w:t xml:space="preserve">                </w:t>
      </w:r>
      <w:r w:rsidR="00004FD8" w:rsidRPr="00816137">
        <w:rPr>
          <w:rFonts w:ascii="Palatino Linotype" w:hAnsi="Palatino Linotype" w:cs="Garamond"/>
          <w:sz w:val="18"/>
          <w:szCs w:val="18"/>
        </w:rPr>
        <w:t>Indian</w:t>
      </w:r>
    </w:p>
    <w:p w:rsidR="00004FD8" w:rsidRPr="00816137" w:rsidRDefault="00121B71">
      <w:pPr>
        <w:numPr>
          <w:ilvl w:val="0"/>
          <w:numId w:val="5"/>
        </w:numPr>
        <w:spacing w:line="276" w:lineRule="auto"/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>Languages Known</w:t>
      </w:r>
      <w:r w:rsidR="00004FD8" w:rsidRPr="00816137">
        <w:rPr>
          <w:rFonts w:ascii="Palatino Linotype" w:hAnsi="Palatino Linotype" w:cs="Garamond"/>
          <w:sz w:val="18"/>
          <w:szCs w:val="18"/>
        </w:rPr>
        <w:t xml:space="preserve">:   </w:t>
      </w:r>
      <w:r w:rsidR="00934511" w:rsidRPr="00816137">
        <w:rPr>
          <w:rFonts w:ascii="Palatino Linotype" w:hAnsi="Palatino Linotype" w:cs="Garamond"/>
          <w:sz w:val="18"/>
          <w:szCs w:val="18"/>
        </w:rPr>
        <w:t xml:space="preserve">   </w:t>
      </w:r>
      <w:r w:rsidR="00816137">
        <w:rPr>
          <w:rFonts w:ascii="Palatino Linotype" w:hAnsi="Palatino Linotype" w:cs="Garamond"/>
          <w:sz w:val="18"/>
          <w:szCs w:val="18"/>
        </w:rPr>
        <w:t xml:space="preserve">    </w:t>
      </w:r>
      <w:r w:rsidR="00934511" w:rsidRPr="00816137">
        <w:rPr>
          <w:rFonts w:ascii="Palatino Linotype" w:hAnsi="Palatino Linotype" w:cs="Garamond"/>
          <w:sz w:val="18"/>
          <w:szCs w:val="18"/>
        </w:rPr>
        <w:t xml:space="preserve"> </w:t>
      </w:r>
      <w:r w:rsidR="00004FD8" w:rsidRPr="00816137">
        <w:rPr>
          <w:rFonts w:ascii="Palatino Linotype" w:hAnsi="Palatino Linotype" w:cs="Garamond"/>
          <w:sz w:val="18"/>
          <w:szCs w:val="18"/>
        </w:rPr>
        <w:t>English, Hindi</w:t>
      </w:r>
    </w:p>
    <w:p w:rsidR="00004FD8" w:rsidRPr="00816137" w:rsidRDefault="00121B71">
      <w:pPr>
        <w:numPr>
          <w:ilvl w:val="0"/>
          <w:numId w:val="5"/>
        </w:numPr>
        <w:spacing w:line="276" w:lineRule="auto"/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>Mobile Number</w:t>
      </w:r>
      <w:r w:rsidR="00004FD8" w:rsidRPr="00816137">
        <w:rPr>
          <w:rFonts w:ascii="Palatino Linotype" w:hAnsi="Palatino Linotype" w:cs="Garamond"/>
          <w:sz w:val="18"/>
          <w:szCs w:val="18"/>
        </w:rPr>
        <w:t xml:space="preserve">:        </w:t>
      </w:r>
      <w:r w:rsidR="00934511" w:rsidRPr="00816137">
        <w:rPr>
          <w:rFonts w:ascii="Palatino Linotype" w:hAnsi="Palatino Linotype" w:cs="Garamond"/>
          <w:sz w:val="18"/>
          <w:szCs w:val="18"/>
        </w:rPr>
        <w:t xml:space="preserve">   </w:t>
      </w:r>
      <w:r w:rsidR="00816137">
        <w:rPr>
          <w:rFonts w:ascii="Palatino Linotype" w:hAnsi="Palatino Linotype" w:cs="Garamond"/>
          <w:sz w:val="18"/>
          <w:szCs w:val="18"/>
        </w:rPr>
        <w:t xml:space="preserve">     </w:t>
      </w:r>
      <w:r w:rsidR="00004FD8" w:rsidRPr="00816137">
        <w:rPr>
          <w:rFonts w:ascii="Palatino Linotype" w:hAnsi="Palatino Linotype" w:cs="Garamond"/>
          <w:sz w:val="18"/>
          <w:szCs w:val="18"/>
        </w:rPr>
        <w:t>+91 –</w:t>
      </w:r>
      <w:r w:rsidR="00DC27F7" w:rsidRPr="00816137">
        <w:rPr>
          <w:rFonts w:ascii="Palatino Linotype" w:hAnsi="Palatino Linotype" w:cs="Garamond"/>
          <w:sz w:val="18"/>
          <w:szCs w:val="18"/>
        </w:rPr>
        <w:t>7042817215</w:t>
      </w:r>
    </w:p>
    <w:p w:rsidR="00DC27F7" w:rsidRPr="00816137" w:rsidRDefault="00DC27F7">
      <w:pPr>
        <w:numPr>
          <w:ilvl w:val="0"/>
          <w:numId w:val="5"/>
        </w:numPr>
        <w:spacing w:line="276" w:lineRule="auto"/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>Current Address:</w:t>
      </w:r>
      <w:r w:rsidRPr="00816137">
        <w:rPr>
          <w:rFonts w:ascii="Palatino Linotype" w:hAnsi="Palatino Linotype" w:cs="Garamond"/>
          <w:sz w:val="18"/>
          <w:szCs w:val="18"/>
        </w:rPr>
        <w:tab/>
        <w:t xml:space="preserve">     </w:t>
      </w:r>
      <w:r w:rsidR="00934511" w:rsidRPr="00816137">
        <w:rPr>
          <w:rFonts w:ascii="Palatino Linotype" w:hAnsi="Palatino Linotype" w:cs="Garamond"/>
          <w:sz w:val="18"/>
          <w:szCs w:val="18"/>
        </w:rPr>
        <w:t xml:space="preserve"> </w:t>
      </w:r>
      <w:r w:rsidR="00816137">
        <w:rPr>
          <w:rFonts w:ascii="Palatino Linotype" w:hAnsi="Palatino Linotype" w:cs="Garamond"/>
          <w:sz w:val="18"/>
          <w:szCs w:val="18"/>
        </w:rPr>
        <w:t xml:space="preserve"> </w:t>
      </w:r>
      <w:r w:rsidRPr="00816137">
        <w:rPr>
          <w:rFonts w:ascii="Palatino Linotype" w:hAnsi="Palatino Linotype" w:cs="Garamond"/>
          <w:sz w:val="18"/>
          <w:szCs w:val="18"/>
        </w:rPr>
        <w:t>House no.</w:t>
      </w:r>
      <w:r w:rsidR="001E269C" w:rsidRPr="00816137">
        <w:rPr>
          <w:rFonts w:ascii="Palatino Linotype" w:hAnsi="Palatino Linotype" w:cs="Garamond"/>
          <w:sz w:val="18"/>
          <w:szCs w:val="18"/>
        </w:rPr>
        <w:t xml:space="preserve"> </w:t>
      </w:r>
      <w:r w:rsidR="00D45D4F" w:rsidRPr="00816137">
        <w:rPr>
          <w:rFonts w:ascii="Palatino Linotype" w:hAnsi="Palatino Linotype" w:cs="Garamond"/>
          <w:sz w:val="18"/>
          <w:szCs w:val="18"/>
        </w:rPr>
        <w:t xml:space="preserve"> </w:t>
      </w:r>
      <w:r w:rsidR="007720EB">
        <w:rPr>
          <w:rFonts w:ascii="Palatino Linotype" w:hAnsi="Palatino Linotype" w:cs="Garamond"/>
          <w:sz w:val="18"/>
          <w:szCs w:val="18"/>
        </w:rPr>
        <w:t>B-978</w:t>
      </w:r>
      <w:r w:rsidR="00121B71" w:rsidRPr="00816137">
        <w:rPr>
          <w:rFonts w:ascii="Palatino Linotype" w:hAnsi="Palatino Linotype" w:cs="Garamond"/>
          <w:sz w:val="18"/>
          <w:szCs w:val="18"/>
        </w:rPr>
        <w:t xml:space="preserve">, </w:t>
      </w:r>
      <w:r w:rsidR="007720EB">
        <w:rPr>
          <w:rFonts w:ascii="Palatino Linotype" w:hAnsi="Palatino Linotype" w:cs="Garamond"/>
          <w:sz w:val="18"/>
          <w:szCs w:val="18"/>
        </w:rPr>
        <w:t>New Ashok Nagar</w:t>
      </w:r>
      <w:r w:rsidRPr="00816137">
        <w:rPr>
          <w:rFonts w:ascii="Palatino Linotype" w:hAnsi="Palatino Linotype" w:cs="Garamond"/>
          <w:sz w:val="18"/>
          <w:szCs w:val="18"/>
        </w:rPr>
        <w:t>, New Delhi</w:t>
      </w:r>
      <w:r w:rsidR="001E269C" w:rsidRPr="00816137">
        <w:rPr>
          <w:rFonts w:ascii="Palatino Linotype" w:hAnsi="Palatino Linotype" w:cs="Garamond"/>
          <w:sz w:val="18"/>
          <w:szCs w:val="18"/>
        </w:rPr>
        <w:t xml:space="preserve"> </w:t>
      </w:r>
      <w:r w:rsidRPr="00816137">
        <w:rPr>
          <w:rFonts w:ascii="Palatino Linotype" w:hAnsi="Palatino Linotype" w:cs="Garamond"/>
          <w:sz w:val="18"/>
          <w:szCs w:val="18"/>
        </w:rPr>
        <w:t>1100</w:t>
      </w:r>
      <w:r w:rsidR="007720EB">
        <w:rPr>
          <w:rFonts w:ascii="Palatino Linotype" w:hAnsi="Palatino Linotype" w:cs="Garamond"/>
          <w:sz w:val="18"/>
          <w:szCs w:val="18"/>
        </w:rPr>
        <w:t>96</w:t>
      </w:r>
    </w:p>
    <w:p w:rsidR="00004FD8" w:rsidRPr="00816137" w:rsidRDefault="00004FD8">
      <w:pPr>
        <w:numPr>
          <w:ilvl w:val="0"/>
          <w:numId w:val="5"/>
        </w:numPr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>Permanent Addre</w:t>
      </w:r>
      <w:r w:rsidR="00934511" w:rsidRPr="00816137">
        <w:rPr>
          <w:rFonts w:ascii="Palatino Linotype" w:hAnsi="Palatino Linotype" w:cs="Garamond"/>
          <w:sz w:val="18"/>
          <w:szCs w:val="18"/>
        </w:rPr>
        <w:t xml:space="preserve">ss:      </w:t>
      </w:r>
      <w:r w:rsidR="00816137">
        <w:rPr>
          <w:rFonts w:ascii="Palatino Linotype" w:hAnsi="Palatino Linotype" w:cs="Garamond"/>
          <w:sz w:val="18"/>
          <w:szCs w:val="18"/>
        </w:rPr>
        <w:t xml:space="preserve">    </w:t>
      </w:r>
      <w:r w:rsidR="00121B71" w:rsidRPr="00816137">
        <w:rPr>
          <w:rFonts w:ascii="Palatino Linotype" w:hAnsi="Palatino Linotype" w:cs="Garamond"/>
          <w:sz w:val="18"/>
          <w:szCs w:val="18"/>
        </w:rPr>
        <w:t>Village &amp;</w:t>
      </w:r>
      <w:r w:rsidRPr="00816137">
        <w:rPr>
          <w:rFonts w:ascii="Palatino Linotype" w:hAnsi="Palatino Linotype" w:cs="Garamond"/>
          <w:sz w:val="18"/>
          <w:szCs w:val="18"/>
        </w:rPr>
        <w:t xml:space="preserve"> Post – Paranipur</w:t>
      </w:r>
    </w:p>
    <w:p w:rsidR="00004FD8" w:rsidRPr="00816137" w:rsidRDefault="00004FD8">
      <w:pPr>
        <w:ind w:left="360"/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ab/>
      </w:r>
      <w:r w:rsidRPr="00816137">
        <w:rPr>
          <w:rFonts w:ascii="Palatino Linotype" w:hAnsi="Palatino Linotype" w:cs="Garamond"/>
          <w:sz w:val="18"/>
          <w:szCs w:val="18"/>
        </w:rPr>
        <w:tab/>
      </w:r>
      <w:r w:rsidRPr="00816137">
        <w:rPr>
          <w:rFonts w:ascii="Palatino Linotype" w:hAnsi="Palatino Linotype" w:cs="Garamond"/>
          <w:sz w:val="18"/>
          <w:szCs w:val="18"/>
        </w:rPr>
        <w:tab/>
        <w:t xml:space="preserve">     </w:t>
      </w:r>
      <w:r w:rsidR="00934511" w:rsidRPr="00816137">
        <w:rPr>
          <w:rFonts w:ascii="Palatino Linotype" w:hAnsi="Palatino Linotype" w:cs="Garamond"/>
          <w:sz w:val="18"/>
          <w:szCs w:val="18"/>
        </w:rPr>
        <w:t xml:space="preserve">  </w:t>
      </w:r>
      <w:r w:rsidR="00BB3A69">
        <w:rPr>
          <w:rFonts w:ascii="Palatino Linotype" w:hAnsi="Palatino Linotype" w:cs="Garamond"/>
          <w:sz w:val="18"/>
          <w:szCs w:val="18"/>
        </w:rPr>
        <w:t>Dist</w:t>
      </w:r>
      <w:r w:rsidRPr="00816137">
        <w:rPr>
          <w:rFonts w:ascii="Palatino Linotype" w:hAnsi="Palatino Linotype" w:cs="Garamond"/>
          <w:sz w:val="18"/>
          <w:szCs w:val="18"/>
        </w:rPr>
        <w:t xml:space="preserve">. </w:t>
      </w:r>
      <w:r w:rsidR="001E269C" w:rsidRPr="00816137">
        <w:rPr>
          <w:rFonts w:ascii="Palatino Linotype" w:hAnsi="Palatino Linotype" w:cs="Garamond"/>
          <w:sz w:val="18"/>
          <w:szCs w:val="18"/>
        </w:rPr>
        <w:t xml:space="preserve"> </w:t>
      </w:r>
      <w:r w:rsidR="005305F7" w:rsidRPr="00816137">
        <w:rPr>
          <w:rFonts w:ascii="Palatino Linotype" w:hAnsi="Palatino Linotype" w:cs="Garamond"/>
          <w:sz w:val="18"/>
          <w:szCs w:val="18"/>
        </w:rPr>
        <w:t xml:space="preserve"> Pratap</w:t>
      </w:r>
      <w:r w:rsidRPr="00816137">
        <w:rPr>
          <w:rFonts w:ascii="Palatino Linotype" w:hAnsi="Palatino Linotype" w:cs="Garamond"/>
          <w:sz w:val="18"/>
          <w:szCs w:val="18"/>
        </w:rPr>
        <w:t>Garh</w:t>
      </w:r>
    </w:p>
    <w:p w:rsidR="00FA6D67" w:rsidRPr="005F1B30" w:rsidRDefault="00004FD8" w:rsidP="005F1B30">
      <w:pPr>
        <w:ind w:left="360"/>
        <w:rPr>
          <w:rFonts w:ascii="Palatino Linotype" w:hAnsi="Palatino Linotype" w:cs="Garamond"/>
          <w:sz w:val="18"/>
          <w:szCs w:val="18"/>
        </w:rPr>
      </w:pPr>
      <w:r w:rsidRPr="00816137">
        <w:rPr>
          <w:rFonts w:ascii="Palatino Linotype" w:hAnsi="Palatino Linotype" w:cs="Garamond"/>
          <w:sz w:val="18"/>
          <w:szCs w:val="18"/>
        </w:rPr>
        <w:tab/>
      </w:r>
      <w:r w:rsidRPr="00816137">
        <w:rPr>
          <w:rFonts w:ascii="Palatino Linotype" w:hAnsi="Palatino Linotype" w:cs="Garamond"/>
          <w:sz w:val="18"/>
          <w:szCs w:val="18"/>
        </w:rPr>
        <w:tab/>
      </w:r>
      <w:r w:rsidRPr="00816137">
        <w:rPr>
          <w:rFonts w:ascii="Palatino Linotype" w:hAnsi="Palatino Linotype" w:cs="Garamond"/>
          <w:sz w:val="18"/>
          <w:szCs w:val="18"/>
        </w:rPr>
        <w:tab/>
        <w:t xml:space="preserve">     </w:t>
      </w:r>
      <w:r w:rsidR="00934511" w:rsidRPr="00816137">
        <w:rPr>
          <w:rFonts w:ascii="Palatino Linotype" w:hAnsi="Palatino Linotype" w:cs="Garamond"/>
          <w:sz w:val="18"/>
          <w:szCs w:val="18"/>
        </w:rPr>
        <w:t xml:space="preserve">  </w:t>
      </w:r>
      <w:r w:rsidRPr="00816137">
        <w:rPr>
          <w:rFonts w:ascii="Palatino Linotype" w:hAnsi="Palatino Linotype" w:cs="Garamond"/>
          <w:sz w:val="18"/>
          <w:szCs w:val="18"/>
        </w:rPr>
        <w:t>U.P. – 23013</w:t>
      </w:r>
      <w:r w:rsidR="005F1B30">
        <w:rPr>
          <w:rFonts w:ascii="Palatino Linotype" w:hAnsi="Palatino Linotype" w:cs="Garamond"/>
          <w:sz w:val="18"/>
          <w:szCs w:val="18"/>
        </w:rPr>
        <w:t>9</w:t>
      </w:r>
      <w:r w:rsidR="00AB486B"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3" name="Picture 13" descr="https://rdxfootmark.naukri.com/v2/track/openCv?trackingInfo=97a8cb40004b9ecf4d1821c0c90bf63e134f530e18705c4458440321091b5b581b0a160a18455a5a1b4d58515c424154181c084b281e010303071447515b0159580f1b425c4c01090340281e0103130311455c580d4d584b50535a4f162e024b4340010d120213105b5c0c004d145c455715445a5c5d57421a081105431458090d074b100a12031753444f4a081e010303071543515400594c120a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dxfootmark.naukri.com/v2/track/openCv?trackingInfo=97a8cb40004b9ecf4d1821c0c90bf63e134f530e18705c4458440321091b5b581b0a160a18455a5a1b4d58515c424154181c084b281e010303071447515b0159580f1b425c4c01090340281e0103130311455c580d4d584b50535a4f162e024b4340010d120213105b5c0c004d145c455715445a5c5d57421a081105431458090d074b100a12031753444f4a081e010303071543515400594c120a034e6&amp;docType=doc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A6D67" w:rsidRPr="005F1B30">
      <w:pgSz w:w="11906" w:h="16838"/>
      <w:pgMar w:top="1008" w:right="1008" w:bottom="1008" w:left="1008" w:header="720" w:footer="72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4DD" w:rsidRDefault="00D674DD">
      <w:r>
        <w:separator/>
      </w:r>
    </w:p>
  </w:endnote>
  <w:endnote w:type="continuationSeparator" w:id="1">
    <w:p w:rsidR="00D674DD" w:rsidRDefault="00D67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otter"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4DD" w:rsidRDefault="00D674DD">
      <w:r>
        <w:separator/>
      </w:r>
    </w:p>
  </w:footnote>
  <w:footnote w:type="continuationSeparator" w:id="1">
    <w:p w:rsidR="00D674DD" w:rsidRDefault="00D674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  <w:color w:val="auto"/>
      </w:rPr>
    </w:lvl>
  </w:abstractNum>
  <w:abstractNum w:abstractNumId="2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auto"/>
      </w:rPr>
    </w:lvl>
  </w:abstractNum>
  <w:abstractNum w:abstractNumId="3">
    <w:nsid w:val="00000003"/>
    <w:multiLevelType w:val="singleLevel"/>
    <w:tmpl w:val="0000000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  <w:sz w:val="20"/>
      </w:rPr>
    </w:lvl>
  </w:abstractNum>
  <w:abstractNum w:abstractNumId="4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0"/>
      </w:rPr>
    </w:lvl>
  </w:abstractNum>
  <w:abstractNum w:abstractNumId="5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20"/>
      </w:rPr>
    </w:lvl>
  </w:abstractNum>
  <w:abstractNum w:abstractNumId="6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color w:val="auto"/>
        <w:sz w:val="20"/>
        <w:lang w:val="en-IN"/>
      </w:rPr>
    </w:lvl>
  </w:abstractNum>
  <w:abstractNum w:abstractNumId="7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1AE44720"/>
    <w:multiLevelType w:val="hybridMultilevel"/>
    <w:tmpl w:val="B5725762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81144"/>
    <w:multiLevelType w:val="hybridMultilevel"/>
    <w:tmpl w:val="400A1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34D86"/>
    <w:multiLevelType w:val="multilevel"/>
    <w:tmpl w:val="B78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AE3DFA"/>
    <w:multiLevelType w:val="multilevel"/>
    <w:tmpl w:val="B2329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D6507B"/>
    <w:multiLevelType w:val="hybridMultilevel"/>
    <w:tmpl w:val="82125674"/>
    <w:lvl w:ilvl="0">
      <w:start w:val="1"/>
      <w:numFmt w:val="bullet"/>
      <w:lvlText w:val="%1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91D6B"/>
    <w:multiLevelType w:val="hybridMultilevel"/>
    <w:tmpl w:val="B23AE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14D73"/>
    <w:multiLevelType w:val="hybridMultilevel"/>
    <w:tmpl w:val="EBF25CCA"/>
    <w:lvl w:ilvl="0">
      <w:start w:val="1"/>
      <w:numFmt w:val="bullet"/>
      <w:lvlText w:val="%1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95663"/>
    <w:multiLevelType w:val="hybridMultilevel"/>
    <w:tmpl w:val="D6EA61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05DDC"/>
    <w:multiLevelType w:val="multilevel"/>
    <w:tmpl w:val="F04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A27E75"/>
    <w:multiLevelType w:val="multilevel"/>
    <w:tmpl w:val="64B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5074C5"/>
    <w:multiLevelType w:val="multilevel"/>
    <w:tmpl w:val="65F4A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18"/>
  </w:num>
  <w:num w:numId="12">
    <w:abstractNumId w:val="11"/>
  </w:num>
  <w:num w:numId="13">
    <w:abstractNumId w:val="9"/>
  </w:num>
  <w:num w:numId="1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</w:num>
  <w:num w:numId="17">
    <w:abstractNumId w:val="10"/>
  </w:num>
  <w:num w:numId="18">
    <w:abstractNumId w:val="14"/>
  </w:num>
  <w:num w:numId="19">
    <w:abstractNumId w:val="16"/>
  </w:num>
  <w:num w:numId="20">
    <w:abstractNumId w:val="19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32420"/>
    <w:rsid w:val="000016C9"/>
    <w:rsid w:val="00004FD8"/>
    <w:rsid w:val="000141BD"/>
    <w:rsid w:val="0001424F"/>
    <w:rsid w:val="0002111F"/>
    <w:rsid w:val="00026847"/>
    <w:rsid w:val="000272D0"/>
    <w:rsid w:val="00032C9A"/>
    <w:rsid w:val="00034D96"/>
    <w:rsid w:val="00047F9D"/>
    <w:rsid w:val="00061A06"/>
    <w:rsid w:val="000621CD"/>
    <w:rsid w:val="0006260E"/>
    <w:rsid w:val="00064568"/>
    <w:rsid w:val="00070B97"/>
    <w:rsid w:val="00081B58"/>
    <w:rsid w:val="00081F35"/>
    <w:rsid w:val="0008575D"/>
    <w:rsid w:val="00085C86"/>
    <w:rsid w:val="00090CF2"/>
    <w:rsid w:val="00091CC3"/>
    <w:rsid w:val="0009505F"/>
    <w:rsid w:val="00095587"/>
    <w:rsid w:val="000A08E0"/>
    <w:rsid w:val="000A401F"/>
    <w:rsid w:val="000B14A3"/>
    <w:rsid w:val="000C20FD"/>
    <w:rsid w:val="000C2A46"/>
    <w:rsid w:val="000D0637"/>
    <w:rsid w:val="000D07A2"/>
    <w:rsid w:val="000D11A5"/>
    <w:rsid w:val="000D20A8"/>
    <w:rsid w:val="000D2C83"/>
    <w:rsid w:val="000D4F04"/>
    <w:rsid w:val="000E007D"/>
    <w:rsid w:val="000E0856"/>
    <w:rsid w:val="000F08BC"/>
    <w:rsid w:val="00103B8E"/>
    <w:rsid w:val="00111870"/>
    <w:rsid w:val="00112866"/>
    <w:rsid w:val="00121B71"/>
    <w:rsid w:val="00125E50"/>
    <w:rsid w:val="00126777"/>
    <w:rsid w:val="00133932"/>
    <w:rsid w:val="00141812"/>
    <w:rsid w:val="001441C4"/>
    <w:rsid w:val="00145892"/>
    <w:rsid w:val="00147FF7"/>
    <w:rsid w:val="00152C7A"/>
    <w:rsid w:val="001605B6"/>
    <w:rsid w:val="00161BE3"/>
    <w:rsid w:val="001620F9"/>
    <w:rsid w:val="001650D7"/>
    <w:rsid w:val="001733B6"/>
    <w:rsid w:val="001862CA"/>
    <w:rsid w:val="001A1344"/>
    <w:rsid w:val="001A4E1D"/>
    <w:rsid w:val="001B74AD"/>
    <w:rsid w:val="001C77AA"/>
    <w:rsid w:val="001D47C2"/>
    <w:rsid w:val="001E269C"/>
    <w:rsid w:val="001E37F0"/>
    <w:rsid w:val="001E4991"/>
    <w:rsid w:val="001E4DDC"/>
    <w:rsid w:val="001F05B2"/>
    <w:rsid w:val="001F227A"/>
    <w:rsid w:val="001F2300"/>
    <w:rsid w:val="001F441E"/>
    <w:rsid w:val="001F5051"/>
    <w:rsid w:val="001F65FD"/>
    <w:rsid w:val="001F6DB1"/>
    <w:rsid w:val="00212196"/>
    <w:rsid w:val="00214C74"/>
    <w:rsid w:val="00215E26"/>
    <w:rsid w:val="00220A10"/>
    <w:rsid w:val="00220DB4"/>
    <w:rsid w:val="002272F4"/>
    <w:rsid w:val="002332FE"/>
    <w:rsid w:val="00234156"/>
    <w:rsid w:val="002634FB"/>
    <w:rsid w:val="0026562A"/>
    <w:rsid w:val="00266735"/>
    <w:rsid w:val="00270474"/>
    <w:rsid w:val="00273CB7"/>
    <w:rsid w:val="0027655C"/>
    <w:rsid w:val="002773F5"/>
    <w:rsid w:val="00280C52"/>
    <w:rsid w:val="00280EEE"/>
    <w:rsid w:val="00282E40"/>
    <w:rsid w:val="0028385B"/>
    <w:rsid w:val="00287039"/>
    <w:rsid w:val="00292918"/>
    <w:rsid w:val="002B1198"/>
    <w:rsid w:val="002C4635"/>
    <w:rsid w:val="002D4C7C"/>
    <w:rsid w:val="002F46E3"/>
    <w:rsid w:val="00303FDE"/>
    <w:rsid w:val="00306019"/>
    <w:rsid w:val="003074D5"/>
    <w:rsid w:val="003138D8"/>
    <w:rsid w:val="00315276"/>
    <w:rsid w:val="00317161"/>
    <w:rsid w:val="0032360D"/>
    <w:rsid w:val="0032488D"/>
    <w:rsid w:val="00341F80"/>
    <w:rsid w:val="00352735"/>
    <w:rsid w:val="00352FB3"/>
    <w:rsid w:val="003567E1"/>
    <w:rsid w:val="00362ED7"/>
    <w:rsid w:val="00364B9C"/>
    <w:rsid w:val="00380829"/>
    <w:rsid w:val="00393440"/>
    <w:rsid w:val="003A5333"/>
    <w:rsid w:val="003B1576"/>
    <w:rsid w:val="003B4339"/>
    <w:rsid w:val="003C1E93"/>
    <w:rsid w:val="003D2EAB"/>
    <w:rsid w:val="003E4C3F"/>
    <w:rsid w:val="003E674E"/>
    <w:rsid w:val="003F305B"/>
    <w:rsid w:val="003F5B5C"/>
    <w:rsid w:val="004017A9"/>
    <w:rsid w:val="00415D8D"/>
    <w:rsid w:val="004330A2"/>
    <w:rsid w:val="004349D2"/>
    <w:rsid w:val="00435078"/>
    <w:rsid w:val="00435FBB"/>
    <w:rsid w:val="004405C5"/>
    <w:rsid w:val="0044306E"/>
    <w:rsid w:val="004637B3"/>
    <w:rsid w:val="00464E70"/>
    <w:rsid w:val="00465849"/>
    <w:rsid w:val="00472043"/>
    <w:rsid w:val="0048468B"/>
    <w:rsid w:val="00484F5E"/>
    <w:rsid w:val="004A7752"/>
    <w:rsid w:val="004B1302"/>
    <w:rsid w:val="004B51B8"/>
    <w:rsid w:val="004C2ED7"/>
    <w:rsid w:val="004C4720"/>
    <w:rsid w:val="004E0C17"/>
    <w:rsid w:val="004E1651"/>
    <w:rsid w:val="004E4963"/>
    <w:rsid w:val="004E5BB3"/>
    <w:rsid w:val="004F7761"/>
    <w:rsid w:val="005015BA"/>
    <w:rsid w:val="005073AC"/>
    <w:rsid w:val="00512C3C"/>
    <w:rsid w:val="00521953"/>
    <w:rsid w:val="0052224F"/>
    <w:rsid w:val="005254B8"/>
    <w:rsid w:val="00526FD4"/>
    <w:rsid w:val="005279CD"/>
    <w:rsid w:val="005305F7"/>
    <w:rsid w:val="00530644"/>
    <w:rsid w:val="00533A2F"/>
    <w:rsid w:val="00541B2E"/>
    <w:rsid w:val="00544DE3"/>
    <w:rsid w:val="00552335"/>
    <w:rsid w:val="00557BBF"/>
    <w:rsid w:val="005728C2"/>
    <w:rsid w:val="00582DD5"/>
    <w:rsid w:val="00583FC6"/>
    <w:rsid w:val="0058557E"/>
    <w:rsid w:val="005875EC"/>
    <w:rsid w:val="005908BA"/>
    <w:rsid w:val="005A1F57"/>
    <w:rsid w:val="005A3407"/>
    <w:rsid w:val="005A3B22"/>
    <w:rsid w:val="005A497B"/>
    <w:rsid w:val="005A7609"/>
    <w:rsid w:val="005D0079"/>
    <w:rsid w:val="005D438E"/>
    <w:rsid w:val="005D5876"/>
    <w:rsid w:val="005F1B30"/>
    <w:rsid w:val="00606370"/>
    <w:rsid w:val="00611A40"/>
    <w:rsid w:val="00613562"/>
    <w:rsid w:val="00614093"/>
    <w:rsid w:val="00621478"/>
    <w:rsid w:val="00632622"/>
    <w:rsid w:val="006455F3"/>
    <w:rsid w:val="0065390D"/>
    <w:rsid w:val="00656A9A"/>
    <w:rsid w:val="006655C8"/>
    <w:rsid w:val="006732A6"/>
    <w:rsid w:val="00695BF7"/>
    <w:rsid w:val="00697ED0"/>
    <w:rsid w:val="006A0480"/>
    <w:rsid w:val="006A40C3"/>
    <w:rsid w:val="006A6757"/>
    <w:rsid w:val="006A6C7A"/>
    <w:rsid w:val="006B36D0"/>
    <w:rsid w:val="006B45D4"/>
    <w:rsid w:val="006B5231"/>
    <w:rsid w:val="006B64BB"/>
    <w:rsid w:val="006C542D"/>
    <w:rsid w:val="006C6847"/>
    <w:rsid w:val="006C7C79"/>
    <w:rsid w:val="006D6DD4"/>
    <w:rsid w:val="006D7024"/>
    <w:rsid w:val="006E5B57"/>
    <w:rsid w:val="006F1017"/>
    <w:rsid w:val="006F47A8"/>
    <w:rsid w:val="006F4D2F"/>
    <w:rsid w:val="00702D55"/>
    <w:rsid w:val="00704B21"/>
    <w:rsid w:val="00707A43"/>
    <w:rsid w:val="0071000F"/>
    <w:rsid w:val="00715C7B"/>
    <w:rsid w:val="007175E4"/>
    <w:rsid w:val="007315FD"/>
    <w:rsid w:val="0073361C"/>
    <w:rsid w:val="00736DFB"/>
    <w:rsid w:val="00740E0D"/>
    <w:rsid w:val="00741222"/>
    <w:rsid w:val="00741BC1"/>
    <w:rsid w:val="0074378D"/>
    <w:rsid w:val="007476CB"/>
    <w:rsid w:val="00747BEC"/>
    <w:rsid w:val="00756971"/>
    <w:rsid w:val="007617AF"/>
    <w:rsid w:val="007715C7"/>
    <w:rsid w:val="00771F27"/>
    <w:rsid w:val="007720EB"/>
    <w:rsid w:val="0077361A"/>
    <w:rsid w:val="007769E9"/>
    <w:rsid w:val="007814C2"/>
    <w:rsid w:val="0078230F"/>
    <w:rsid w:val="00792151"/>
    <w:rsid w:val="00793013"/>
    <w:rsid w:val="00795AAB"/>
    <w:rsid w:val="007A1A33"/>
    <w:rsid w:val="007A4C56"/>
    <w:rsid w:val="007A4F9D"/>
    <w:rsid w:val="007A62A6"/>
    <w:rsid w:val="007B035D"/>
    <w:rsid w:val="007B071D"/>
    <w:rsid w:val="007B0D74"/>
    <w:rsid w:val="007C182C"/>
    <w:rsid w:val="007D4723"/>
    <w:rsid w:val="007E2D75"/>
    <w:rsid w:val="007E50BE"/>
    <w:rsid w:val="007E70E7"/>
    <w:rsid w:val="007F27AA"/>
    <w:rsid w:val="008057FF"/>
    <w:rsid w:val="0080731F"/>
    <w:rsid w:val="00807ECF"/>
    <w:rsid w:val="008125A3"/>
    <w:rsid w:val="0081449E"/>
    <w:rsid w:val="00816137"/>
    <w:rsid w:val="00820696"/>
    <w:rsid w:val="0082187B"/>
    <w:rsid w:val="008224D1"/>
    <w:rsid w:val="00822986"/>
    <w:rsid w:val="00827CBA"/>
    <w:rsid w:val="00837882"/>
    <w:rsid w:val="0084554E"/>
    <w:rsid w:val="00886019"/>
    <w:rsid w:val="0088688F"/>
    <w:rsid w:val="00892800"/>
    <w:rsid w:val="008A3831"/>
    <w:rsid w:val="008A3FE3"/>
    <w:rsid w:val="008A5EE2"/>
    <w:rsid w:val="008C34C0"/>
    <w:rsid w:val="008C39A3"/>
    <w:rsid w:val="008D5A31"/>
    <w:rsid w:val="008E3D15"/>
    <w:rsid w:val="008F0932"/>
    <w:rsid w:val="008F3818"/>
    <w:rsid w:val="009018ED"/>
    <w:rsid w:val="009139B2"/>
    <w:rsid w:val="00920AA6"/>
    <w:rsid w:val="00920ECF"/>
    <w:rsid w:val="009244FE"/>
    <w:rsid w:val="00924D92"/>
    <w:rsid w:val="00924EEB"/>
    <w:rsid w:val="00930968"/>
    <w:rsid w:val="00932DD8"/>
    <w:rsid w:val="00934511"/>
    <w:rsid w:val="009365DE"/>
    <w:rsid w:val="0094510E"/>
    <w:rsid w:val="0094575E"/>
    <w:rsid w:val="0095005E"/>
    <w:rsid w:val="00967297"/>
    <w:rsid w:val="0099250D"/>
    <w:rsid w:val="009A220C"/>
    <w:rsid w:val="009B06E6"/>
    <w:rsid w:val="009B0D78"/>
    <w:rsid w:val="009B45C9"/>
    <w:rsid w:val="009C26EB"/>
    <w:rsid w:val="009D2D29"/>
    <w:rsid w:val="009E5876"/>
    <w:rsid w:val="009F09E7"/>
    <w:rsid w:val="00A03352"/>
    <w:rsid w:val="00A05482"/>
    <w:rsid w:val="00A05943"/>
    <w:rsid w:val="00A07F58"/>
    <w:rsid w:val="00A13468"/>
    <w:rsid w:val="00A14C8B"/>
    <w:rsid w:val="00A171AA"/>
    <w:rsid w:val="00A2500B"/>
    <w:rsid w:val="00A36D6D"/>
    <w:rsid w:val="00A44DFF"/>
    <w:rsid w:val="00A45906"/>
    <w:rsid w:val="00A511B8"/>
    <w:rsid w:val="00A54465"/>
    <w:rsid w:val="00A56A46"/>
    <w:rsid w:val="00A62A7F"/>
    <w:rsid w:val="00A72B45"/>
    <w:rsid w:val="00A74AE2"/>
    <w:rsid w:val="00A8750E"/>
    <w:rsid w:val="00A9403B"/>
    <w:rsid w:val="00A972DB"/>
    <w:rsid w:val="00A977F2"/>
    <w:rsid w:val="00AA4848"/>
    <w:rsid w:val="00AB486B"/>
    <w:rsid w:val="00AB6474"/>
    <w:rsid w:val="00AC1D4D"/>
    <w:rsid w:val="00AD32D3"/>
    <w:rsid w:val="00AD7513"/>
    <w:rsid w:val="00AE51B4"/>
    <w:rsid w:val="00AE5B1A"/>
    <w:rsid w:val="00B06FDD"/>
    <w:rsid w:val="00B240BE"/>
    <w:rsid w:val="00B32420"/>
    <w:rsid w:val="00B34ABC"/>
    <w:rsid w:val="00B34BD2"/>
    <w:rsid w:val="00B37FD0"/>
    <w:rsid w:val="00B535A3"/>
    <w:rsid w:val="00B55804"/>
    <w:rsid w:val="00B56997"/>
    <w:rsid w:val="00B65914"/>
    <w:rsid w:val="00B66AC6"/>
    <w:rsid w:val="00B72953"/>
    <w:rsid w:val="00B73521"/>
    <w:rsid w:val="00B764ED"/>
    <w:rsid w:val="00B81FA6"/>
    <w:rsid w:val="00B82CB6"/>
    <w:rsid w:val="00B86E00"/>
    <w:rsid w:val="00B870D4"/>
    <w:rsid w:val="00B930D3"/>
    <w:rsid w:val="00B95640"/>
    <w:rsid w:val="00B9720A"/>
    <w:rsid w:val="00BA09A9"/>
    <w:rsid w:val="00BA648C"/>
    <w:rsid w:val="00BA681A"/>
    <w:rsid w:val="00BB135F"/>
    <w:rsid w:val="00BB3A69"/>
    <w:rsid w:val="00BC19B2"/>
    <w:rsid w:val="00BD1809"/>
    <w:rsid w:val="00BD4FAC"/>
    <w:rsid w:val="00BD5C71"/>
    <w:rsid w:val="00BE3609"/>
    <w:rsid w:val="00BF6E9E"/>
    <w:rsid w:val="00BF7524"/>
    <w:rsid w:val="00C03C90"/>
    <w:rsid w:val="00C243C1"/>
    <w:rsid w:val="00C250F8"/>
    <w:rsid w:val="00C27A41"/>
    <w:rsid w:val="00C36AF6"/>
    <w:rsid w:val="00C37E6C"/>
    <w:rsid w:val="00C40CFA"/>
    <w:rsid w:val="00C41A47"/>
    <w:rsid w:val="00C45A76"/>
    <w:rsid w:val="00C45FA1"/>
    <w:rsid w:val="00C52CD9"/>
    <w:rsid w:val="00C672A7"/>
    <w:rsid w:val="00C722F8"/>
    <w:rsid w:val="00C7481E"/>
    <w:rsid w:val="00C77BE5"/>
    <w:rsid w:val="00C90B91"/>
    <w:rsid w:val="00C922E0"/>
    <w:rsid w:val="00CA4590"/>
    <w:rsid w:val="00CB445A"/>
    <w:rsid w:val="00CB65C2"/>
    <w:rsid w:val="00CC4C7F"/>
    <w:rsid w:val="00CC4FFF"/>
    <w:rsid w:val="00CC5074"/>
    <w:rsid w:val="00CE2E4C"/>
    <w:rsid w:val="00D00C56"/>
    <w:rsid w:val="00D04F44"/>
    <w:rsid w:val="00D137CC"/>
    <w:rsid w:val="00D1747D"/>
    <w:rsid w:val="00D21FE9"/>
    <w:rsid w:val="00D23596"/>
    <w:rsid w:val="00D23F9F"/>
    <w:rsid w:val="00D2645F"/>
    <w:rsid w:val="00D376FE"/>
    <w:rsid w:val="00D43316"/>
    <w:rsid w:val="00D4355D"/>
    <w:rsid w:val="00D443FD"/>
    <w:rsid w:val="00D45D4F"/>
    <w:rsid w:val="00D47C29"/>
    <w:rsid w:val="00D538B2"/>
    <w:rsid w:val="00D55932"/>
    <w:rsid w:val="00D64093"/>
    <w:rsid w:val="00D674DD"/>
    <w:rsid w:val="00D7324D"/>
    <w:rsid w:val="00D74B94"/>
    <w:rsid w:val="00D80742"/>
    <w:rsid w:val="00D818FD"/>
    <w:rsid w:val="00D84BFE"/>
    <w:rsid w:val="00D90AAA"/>
    <w:rsid w:val="00D92AFA"/>
    <w:rsid w:val="00D93A18"/>
    <w:rsid w:val="00DA222B"/>
    <w:rsid w:val="00DB319A"/>
    <w:rsid w:val="00DC27F7"/>
    <w:rsid w:val="00DD4C27"/>
    <w:rsid w:val="00DE1E2A"/>
    <w:rsid w:val="00DE6653"/>
    <w:rsid w:val="00DF4F43"/>
    <w:rsid w:val="00E0113F"/>
    <w:rsid w:val="00E02453"/>
    <w:rsid w:val="00E054D5"/>
    <w:rsid w:val="00E07A03"/>
    <w:rsid w:val="00E11D02"/>
    <w:rsid w:val="00E13776"/>
    <w:rsid w:val="00E32770"/>
    <w:rsid w:val="00E471FB"/>
    <w:rsid w:val="00E62BFA"/>
    <w:rsid w:val="00E639A8"/>
    <w:rsid w:val="00E726CC"/>
    <w:rsid w:val="00E828A6"/>
    <w:rsid w:val="00E828CD"/>
    <w:rsid w:val="00E95F14"/>
    <w:rsid w:val="00EA2CFE"/>
    <w:rsid w:val="00EA4038"/>
    <w:rsid w:val="00EB30CF"/>
    <w:rsid w:val="00EB5CAB"/>
    <w:rsid w:val="00EC07A2"/>
    <w:rsid w:val="00EC1DF6"/>
    <w:rsid w:val="00EC6F38"/>
    <w:rsid w:val="00EC72CC"/>
    <w:rsid w:val="00ED4596"/>
    <w:rsid w:val="00EE009D"/>
    <w:rsid w:val="00EE679C"/>
    <w:rsid w:val="00EE76B4"/>
    <w:rsid w:val="00F0228B"/>
    <w:rsid w:val="00F02E28"/>
    <w:rsid w:val="00F04006"/>
    <w:rsid w:val="00F060F9"/>
    <w:rsid w:val="00F11649"/>
    <w:rsid w:val="00F13DB9"/>
    <w:rsid w:val="00F14988"/>
    <w:rsid w:val="00F253BB"/>
    <w:rsid w:val="00F36877"/>
    <w:rsid w:val="00F4069E"/>
    <w:rsid w:val="00F47239"/>
    <w:rsid w:val="00F521B5"/>
    <w:rsid w:val="00F809A9"/>
    <w:rsid w:val="00F85F21"/>
    <w:rsid w:val="00F979DE"/>
    <w:rsid w:val="00FA355F"/>
    <w:rsid w:val="00FA3737"/>
    <w:rsid w:val="00FA6D67"/>
    <w:rsid w:val="00FB189E"/>
    <w:rsid w:val="00FB256A"/>
    <w:rsid w:val="00FB6564"/>
    <w:rsid w:val="00FB65C3"/>
    <w:rsid w:val="00FC02C3"/>
    <w:rsid w:val="00FC1819"/>
    <w:rsid w:val="00FC45D6"/>
    <w:rsid w:val="00FC4E23"/>
    <w:rsid w:val="00FC64EB"/>
    <w:rsid w:val="00FC71CB"/>
    <w:rsid w:val="00FD1621"/>
    <w:rsid w:val="00FE3FBB"/>
    <w:rsid w:val="00FE5569"/>
    <w:rsid w:val="00FE642C"/>
    <w:rsid w:val="00FE6514"/>
    <w:rsid w:val="00FF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sz w:val="20"/>
      <w:lang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Monotype Corsiva" w:hAnsi="Monotype Corsiva" w:cs="Monotype Corsiva"/>
      <w:b/>
      <w:i/>
      <w:sz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  <w:sz w:val="20"/>
      <w:lang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sz w:val="20"/>
      <w:lang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sz w:val="20"/>
      <w:lang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sz w:val="20"/>
      <w:lang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sz w:val="20"/>
      <w:lang/>
    </w:rPr>
  </w:style>
  <w:style w:type="character" w:default="1" w:styleId="DefaultParagraphFont">
    <w:name w:val="Default Paragraph Font"/>
  </w:style>
  <w:style w:type="table" w:default="1" w:styleId="TableNormal">
    <w:name w:val="Normal Table"/>
    <w:next w:val="Normal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ext w:val="Normal"/>
    <w:uiPriority w:val="99"/>
    <w:semiHidden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color w:val="auto"/>
    </w:rPr>
  </w:style>
  <w:style w:type="character" w:customStyle="1" w:styleId="WW8Num3z0">
    <w:name w:val="WW8Num3z0"/>
    <w:rPr>
      <w:rFonts w:ascii="Wingdings" w:hAnsi="Wingdings" w:cs="Wingdings"/>
      <w:color w:val="auto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Wingdings" w:hAnsi="Wingdings" w:cs="Wingdings"/>
      <w:sz w:val="20"/>
    </w:rPr>
  </w:style>
  <w:style w:type="character" w:customStyle="1" w:styleId="WW8Num7z0">
    <w:name w:val="WW8Num7z0"/>
    <w:rPr>
      <w:rFonts w:ascii="Wingdings" w:eastAsia="Arial Unicode MS" w:hAnsi="Wingdings" w:cs="Wingdings"/>
      <w:color w:val="auto"/>
      <w:sz w:val="20"/>
      <w:lang w:val="en-IN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Plotter" w:hAnsi="Plotter" w:cs="Plotter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  <w:sz w:val="22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  <w:b w:val="0"/>
      <w:i w:val="0"/>
      <w:sz w:val="18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  <w:color w:val="000000"/>
      <w:sz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Print1">
    <w:name w:val="Print1"/>
    <w:rPr>
      <w:rFonts w:ascii="Verdana" w:hAnsi="Verdana" w:cs="Verdana"/>
      <w:color w:val="333333"/>
      <w:sz w:val="18"/>
    </w:rPr>
  </w:style>
  <w:style w:type="character" w:styleId="Strong">
    <w:name w:val="Strong"/>
    <w:uiPriority w:val="22"/>
    <w:qFormat/>
    <w:rPr>
      <w:b/>
    </w:rPr>
  </w:style>
  <w:style w:type="character" w:customStyle="1" w:styleId="Heading4Char">
    <w:name w:val="Heading 4 Char"/>
    <w:rPr>
      <w:rFonts w:ascii="Monotype Corsiva" w:hAnsi="Monotype Corsiva" w:cs="Monotype Corsiva"/>
      <w:b/>
      <w:i/>
      <w:sz w:val="26"/>
      <w:u w:val="single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sz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</w:rPr>
  </w:style>
  <w:style w:type="paragraph" w:customStyle="1" w:styleId="Index">
    <w:name w:val="Index"/>
    <w:basedOn w:val="Normal"/>
    <w:rPr>
      <w:rFonts w:cs="Mangal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customStyle="1" w:styleId="Cog-body">
    <w:name w:val="Cog-body"/>
    <w:basedOn w:val="Normal"/>
    <w:pPr>
      <w:keepNext/>
      <w:spacing w:before="60" w:after="60" w:line="260" w:lineRule="atLeast"/>
      <w:ind w:left="720"/>
      <w:jc w:val="both"/>
    </w:pPr>
    <w:rPr>
      <w:rFonts w:ascii="Arial" w:eastAsia="MS Mincho" w:hAnsi="Arial" w:cs="Arial"/>
      <w:sz w:val="20"/>
    </w:rPr>
  </w:style>
  <w:style w:type="paragraph" w:customStyle="1" w:styleId="NormalArial">
    <w:name w:val="Normal + Arial"/>
    <w:basedOn w:val="Normal"/>
    <w:pPr>
      <w:numPr>
        <w:numId w:val="7"/>
      </w:numPr>
    </w:pPr>
    <w:rPr>
      <w:rFonts w:ascii="Arial" w:hAnsi="Arial" w:cs="Arial"/>
      <w:sz w:val="20"/>
    </w:rPr>
  </w:style>
  <w:style w:type="paragraph" w:customStyle="1" w:styleId="Bullets2">
    <w:name w:val="Bullets 2"/>
    <w:basedOn w:val="Normal"/>
    <w:pPr>
      <w:numPr>
        <w:numId w:val="6"/>
      </w:numPr>
    </w:pPr>
    <w:rPr>
      <w:rFonts w:ascii="Franklin Gothic Book" w:hAnsi="Franklin Gothic Book" w:cs="Franklin Gothic Book"/>
      <w:sz w:val="20"/>
      <w:lang w:val="en-GB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sz w:val="20"/>
      <w:lang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  <w:lang/>
    </w:rPr>
  </w:style>
  <w:style w:type="character" w:styleId="Emphasis">
    <w:name w:val="Emphasis"/>
    <w:uiPriority w:val="20"/>
    <w:qFormat/>
    <w:rPr>
      <w:i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lang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  <w:sz w:val="20"/>
      <w:lang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rPr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  <w:lang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rPr>
      <w:vertAlign w:val="superscript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  <w:style w:type="character" w:customStyle="1" w:styleId="attresume">
    <w:name w:val="attresume"/>
    <w:basedOn w:val="DefaultParagraphFont"/>
    <w:rsid w:val="004B1302"/>
  </w:style>
  <w:style w:type="paragraph" w:customStyle="1" w:styleId="f13">
    <w:name w:val="f13"/>
    <w:basedOn w:val="Normal"/>
    <w:rsid w:val="004B1302"/>
    <w:pPr>
      <w:spacing w:before="100" w:beforeAutospacing="1" w:after="100" w:afterAutospacing="1"/>
    </w:pPr>
    <w:rPr>
      <w:szCs w:val="24"/>
      <w:lang w:val="en-IN" w:eastAsia="en-IN"/>
    </w:rPr>
  </w:style>
  <w:style w:type="character" w:customStyle="1" w:styleId="hl">
    <w:name w:val="h_l"/>
    <w:basedOn w:val="DefaultParagraphFont"/>
    <w:rsid w:val="004B1302"/>
  </w:style>
  <w:style w:type="character" w:customStyle="1" w:styleId="cl">
    <w:name w:val="cl"/>
    <w:basedOn w:val="DefaultParagraphFont"/>
    <w:rsid w:val="004B1302"/>
  </w:style>
  <w:style w:type="character" w:customStyle="1" w:styleId="skypec2ctextspanui1">
    <w:name w:val="skype_c2c_text_span_ui1"/>
    <w:basedOn w:val="DefaultParagraphFont"/>
    <w:rsid w:val="004B1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97a8cb40004b9ecf4d1821c0c90bf63e134f530e18705c4458440321091b5b581b0a160a18455a5a1b4d58515c424154181c084b281e010303071447515b0159580f1b425c4c01090340281e0103130311455c580d4d584b50535a4f162e024b4340010d120213105b5c0c004d145c455715445a5c5d57421a081105431458090d074b100a12031753444f4a081e010303071543515400594c120a034e6&amp;docType=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AJMAL MOHAMED</vt:lpstr>
    </vt:vector>
  </TitlesOfParts>
  <Company>Microsoft</Company>
  <LinksUpToDate>false</LinksUpToDate>
  <CharactersWithSpaces>8375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AJMAL MOHAMED</dc:title>
  <dc:creator>user</dc:creator>
  <cp:lastModifiedBy>knoldus</cp:lastModifiedBy>
  <cp:revision>2</cp:revision>
  <cp:lastPrinted>2010-09-21T04:21:00Z</cp:lastPrinted>
  <dcterms:created xsi:type="dcterms:W3CDTF">2021-05-17T08:59:00Z</dcterms:created>
  <dcterms:modified xsi:type="dcterms:W3CDTF">2021-05-17T08:59:00Z</dcterms:modified>
</cp:coreProperties>
</file>