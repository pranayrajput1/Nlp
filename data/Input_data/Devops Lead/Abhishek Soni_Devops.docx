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9E2AB34" w14:textId="0F714561" w:rsidR="004650CE" w:rsidRPr="00D2412B" w:rsidRDefault="000942A0" w:rsidP="005C7133">
      <w:pPr>
        <w:pStyle w:val="Title"/>
        <w:tabs>
          <w:tab w:val="left" w:pos="720"/>
        </w:tabs>
        <w:ind w:left="5760"/>
        <w:jc w:val="left"/>
        <w:rPr>
          <w:rFonts w:ascii="Arial" w:hAnsi="Arial" w:cs="Arial"/>
          <w:b/>
          <w:sz w:val="18"/>
          <w:szCs w:val="18"/>
        </w:rPr>
      </w:pPr>
      <w:r w:rsidRPr="00D2412B">
        <w:rPr>
          <w:rFonts w:ascii="Arial" w:hAnsi="Arial" w:cs="Arial"/>
          <w:b/>
          <w:sz w:val="18"/>
          <w:szCs w:val="18"/>
          <w:u w:val="none"/>
          <w:lang w:val="fr-FR"/>
        </w:rPr>
        <w:t xml:space="preserve">  </w:t>
      </w:r>
      <w:r w:rsidR="00156973" w:rsidRPr="00D2412B">
        <w:rPr>
          <w:rFonts w:ascii="Arial" w:hAnsi="Arial" w:cs="Arial"/>
          <w:b/>
          <w:sz w:val="18"/>
          <w:szCs w:val="18"/>
          <w:u w:val="none"/>
          <w:lang w:val="fr-FR"/>
        </w:rPr>
        <w:t xml:space="preserve">   </w:t>
      </w:r>
    </w:p>
    <w:p w14:paraId="74C5E3BF" w14:textId="77777777" w:rsidR="00F357A8" w:rsidRDefault="005C7133">
      <w:pPr>
        <w:tabs>
          <w:tab w:val="left" w:pos="720"/>
          <w:tab w:val="left" w:pos="3600"/>
        </w:tabs>
        <w:rPr>
          <w:rFonts w:ascii="Arial" w:hAnsi="Arial" w:cs="Arial"/>
          <w:b/>
          <w:sz w:val="18"/>
          <w:szCs w:val="18"/>
        </w:rPr>
      </w:pPr>
      <w:r w:rsidRPr="00D2412B">
        <w:rPr>
          <w:rFonts w:ascii="Arial" w:hAnsi="Arial" w:cs="Arial"/>
          <w:b/>
          <w:sz w:val="18"/>
          <w:szCs w:val="18"/>
          <w:lang w:val="fr-FR"/>
        </w:rPr>
        <w:t>ABHISHEK SONI</w:t>
      </w:r>
    </w:p>
    <w:p w14:paraId="27CEB6B2" w14:textId="08FA3637" w:rsidR="00825804" w:rsidRPr="00F357A8" w:rsidRDefault="00AD1762">
      <w:pPr>
        <w:tabs>
          <w:tab w:val="left" w:pos="720"/>
          <w:tab w:val="left" w:pos="3600"/>
        </w:tabs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Cloud &amp; </w:t>
      </w:r>
      <w:r w:rsidR="00A80B9A" w:rsidRPr="00D2412B">
        <w:rPr>
          <w:rFonts w:ascii="Arial" w:hAnsi="Arial" w:cs="Arial"/>
          <w:bCs/>
          <w:sz w:val="18"/>
          <w:szCs w:val="18"/>
        </w:rPr>
        <w:t>DevOps</w:t>
      </w:r>
      <w:r w:rsidR="001467EB" w:rsidRPr="00D2412B">
        <w:rPr>
          <w:rFonts w:ascii="Arial" w:hAnsi="Arial" w:cs="Arial"/>
          <w:bCs/>
          <w:sz w:val="18"/>
          <w:szCs w:val="18"/>
        </w:rPr>
        <w:t xml:space="preserve"> </w:t>
      </w:r>
      <w:r w:rsidR="005C7133" w:rsidRPr="00D2412B">
        <w:rPr>
          <w:rFonts w:ascii="Arial" w:hAnsi="Arial" w:cs="Arial"/>
          <w:bCs/>
          <w:sz w:val="18"/>
          <w:szCs w:val="18"/>
        </w:rPr>
        <w:t>Engineer</w:t>
      </w:r>
    </w:p>
    <w:p w14:paraId="795650B8" w14:textId="6A6D0B14" w:rsidR="002C1FC8" w:rsidRPr="00D2412B" w:rsidRDefault="002C1FC8">
      <w:pPr>
        <w:tabs>
          <w:tab w:val="left" w:pos="720"/>
          <w:tab w:val="left" w:pos="3600"/>
        </w:tabs>
        <w:rPr>
          <w:rFonts w:ascii="Arial" w:hAnsi="Arial" w:cs="Arial"/>
          <w:sz w:val="18"/>
          <w:szCs w:val="18"/>
          <w:lang w:val="fr-FR"/>
        </w:rPr>
      </w:pPr>
      <w:r w:rsidRPr="00D2412B">
        <w:rPr>
          <w:rFonts w:ascii="Arial" w:hAnsi="Arial" w:cs="Arial"/>
          <w:sz w:val="18"/>
          <w:szCs w:val="18"/>
          <w:lang w:val="fr-FR"/>
        </w:rPr>
        <w:t>+</w:t>
      </w:r>
      <w:r w:rsidR="00677721" w:rsidRPr="00D2412B">
        <w:rPr>
          <w:rFonts w:ascii="Arial" w:hAnsi="Arial" w:cs="Arial"/>
          <w:sz w:val="18"/>
          <w:szCs w:val="18"/>
          <w:lang w:val="fr-FR"/>
        </w:rPr>
        <w:t>91-9654273987</w:t>
      </w:r>
      <w:r w:rsidR="00FC1849" w:rsidRPr="00D2412B">
        <w:rPr>
          <w:rFonts w:ascii="Arial" w:hAnsi="Arial" w:cs="Arial"/>
          <w:sz w:val="18"/>
          <w:szCs w:val="18"/>
          <w:lang w:val="fr-FR"/>
        </w:rPr>
        <w:t>(</w:t>
      </w:r>
      <w:r w:rsidR="007B42E3" w:rsidRPr="00D2412B">
        <w:rPr>
          <w:rFonts w:ascii="Arial" w:hAnsi="Arial" w:cs="Arial"/>
          <w:sz w:val="18"/>
          <w:szCs w:val="18"/>
          <w:lang w:val="fr-FR"/>
        </w:rPr>
        <w:t>What</w:t>
      </w:r>
      <w:r w:rsidR="007B42E3">
        <w:rPr>
          <w:rFonts w:ascii="Arial" w:hAnsi="Arial" w:cs="Arial"/>
          <w:sz w:val="18"/>
          <w:szCs w:val="18"/>
          <w:lang w:val="fr-FR"/>
        </w:rPr>
        <w:t>s</w:t>
      </w:r>
      <w:r w:rsidR="007B42E3" w:rsidRPr="00D2412B">
        <w:rPr>
          <w:rFonts w:ascii="Arial" w:hAnsi="Arial" w:cs="Arial"/>
          <w:sz w:val="18"/>
          <w:szCs w:val="18"/>
          <w:lang w:val="fr-FR"/>
        </w:rPr>
        <w:t>App</w:t>
      </w:r>
      <w:r w:rsidR="00FC1849" w:rsidRPr="00D2412B">
        <w:rPr>
          <w:rFonts w:ascii="Arial" w:hAnsi="Arial" w:cs="Arial"/>
          <w:sz w:val="18"/>
          <w:szCs w:val="18"/>
          <w:lang w:val="fr-FR"/>
        </w:rPr>
        <w:t>)</w:t>
      </w:r>
    </w:p>
    <w:p w14:paraId="3001712F" w14:textId="647506D1" w:rsidR="00B668BD" w:rsidRPr="00D2412B" w:rsidRDefault="005668B8" w:rsidP="00B668BD">
      <w:pPr>
        <w:rPr>
          <w:rFonts w:ascii="Arial" w:hAnsi="Arial" w:cs="Arial"/>
          <w:b/>
          <w:bCs/>
          <w:sz w:val="18"/>
          <w:szCs w:val="18"/>
          <w:lang w:val="fr-FR"/>
        </w:rPr>
      </w:pPr>
      <w:r>
        <w:rPr>
          <w:rFonts w:ascii="Arial" w:hAnsi="Arial" w:cs="Arial"/>
          <w:sz w:val="18"/>
          <w:szCs w:val="18"/>
          <w:lang w:val="fr-FR"/>
        </w:rPr>
        <w:t>kewlsethis</w:t>
      </w:r>
      <w:r w:rsidR="00B668BD" w:rsidRPr="00D2412B">
        <w:rPr>
          <w:rFonts w:ascii="Arial" w:hAnsi="Arial" w:cs="Arial"/>
          <w:sz w:val="18"/>
          <w:szCs w:val="18"/>
          <w:lang w:val="fr-FR"/>
        </w:rPr>
        <w:t>@gmail.com</w:t>
      </w:r>
      <w:r w:rsidR="00B668BD" w:rsidRPr="00D2412B">
        <w:rPr>
          <w:rFonts w:ascii="Arial" w:hAnsi="Arial" w:cs="Arial"/>
          <w:b/>
          <w:bCs/>
          <w:color w:val="3366FF"/>
          <w:sz w:val="18"/>
          <w:szCs w:val="18"/>
          <w:lang w:val="fr-FR"/>
        </w:rPr>
        <w:t xml:space="preserve">                                                  </w:t>
      </w:r>
      <w:r w:rsidR="00B668BD" w:rsidRPr="00D2412B">
        <w:rPr>
          <w:rFonts w:ascii="Arial" w:hAnsi="Arial" w:cs="Arial"/>
          <w:b/>
          <w:bCs/>
          <w:color w:val="3366FF"/>
          <w:sz w:val="18"/>
          <w:szCs w:val="18"/>
          <w:lang w:val="fr-FR"/>
        </w:rPr>
        <w:tab/>
      </w:r>
      <w:r w:rsidR="00B668BD" w:rsidRPr="00D2412B">
        <w:rPr>
          <w:rFonts w:ascii="Arial" w:hAnsi="Arial" w:cs="Arial"/>
          <w:b/>
          <w:bCs/>
          <w:color w:val="3366FF"/>
          <w:sz w:val="18"/>
          <w:szCs w:val="18"/>
          <w:lang w:val="fr-FR"/>
        </w:rPr>
        <w:tab/>
        <w:t xml:space="preserve">           </w:t>
      </w:r>
    </w:p>
    <w:p w14:paraId="5E22C338" w14:textId="77777777" w:rsidR="004650CE" w:rsidRPr="00D2412B" w:rsidRDefault="004650CE">
      <w:pPr>
        <w:pStyle w:val="Title"/>
        <w:tabs>
          <w:tab w:val="left" w:pos="720"/>
        </w:tabs>
        <w:jc w:val="left"/>
        <w:rPr>
          <w:rFonts w:ascii="Arial" w:hAnsi="Arial" w:cs="Arial"/>
          <w:b/>
          <w:bCs/>
          <w:sz w:val="18"/>
          <w:szCs w:val="18"/>
          <w:lang w:val="fr-FR"/>
        </w:rPr>
      </w:pPr>
    </w:p>
    <w:p w14:paraId="2D04726C" w14:textId="77777777" w:rsidR="004650CE" w:rsidRPr="00D2412B" w:rsidRDefault="004650CE">
      <w:pPr>
        <w:rPr>
          <w:rFonts w:ascii="Arial" w:hAnsi="Arial" w:cs="Arial"/>
          <w:b/>
          <w:bCs/>
          <w:sz w:val="18"/>
          <w:szCs w:val="18"/>
        </w:rPr>
      </w:pPr>
      <w:r w:rsidRPr="00D2412B">
        <w:rPr>
          <w:rFonts w:ascii="Arial" w:hAnsi="Arial" w:cs="Arial"/>
          <w:b/>
          <w:bCs/>
          <w:sz w:val="18"/>
          <w:szCs w:val="18"/>
          <w:lang w:val="fr-FR"/>
        </w:rPr>
        <w:tab/>
      </w:r>
    </w:p>
    <w:p w14:paraId="1EA6733A" w14:textId="77777777" w:rsidR="004650CE" w:rsidRPr="00D2412B" w:rsidRDefault="004650CE">
      <w:pPr>
        <w:shd w:val="clear" w:color="auto" w:fill="BFBFBF"/>
        <w:tabs>
          <w:tab w:val="right" w:pos="9360"/>
        </w:tabs>
        <w:rPr>
          <w:rFonts w:ascii="Arial" w:hAnsi="Arial" w:cs="Arial"/>
          <w:sz w:val="18"/>
          <w:szCs w:val="18"/>
        </w:rPr>
      </w:pPr>
      <w:r w:rsidRPr="00D2412B">
        <w:rPr>
          <w:rFonts w:ascii="Arial" w:hAnsi="Arial" w:cs="Arial"/>
          <w:b/>
          <w:sz w:val="18"/>
          <w:szCs w:val="18"/>
        </w:rPr>
        <w:t>PROFESSIONAL SUMMARY</w:t>
      </w:r>
      <w:r w:rsidRPr="00D2412B">
        <w:rPr>
          <w:rFonts w:ascii="Arial" w:hAnsi="Arial" w:cs="Arial"/>
          <w:b/>
          <w:sz w:val="18"/>
          <w:szCs w:val="18"/>
        </w:rPr>
        <w:tab/>
      </w:r>
      <w:r w:rsidRPr="00D2412B">
        <w:rPr>
          <w:rFonts w:ascii="Arial" w:hAnsi="Arial" w:cs="Arial"/>
          <w:sz w:val="18"/>
          <w:szCs w:val="18"/>
        </w:rPr>
        <w:t xml:space="preserve">   </w:t>
      </w:r>
    </w:p>
    <w:p w14:paraId="729F3150" w14:textId="77777777" w:rsidR="00A52AE2" w:rsidRPr="00D2412B" w:rsidRDefault="001D4813" w:rsidP="008E4EC1">
      <w:pPr>
        <w:tabs>
          <w:tab w:val="left" w:pos="0"/>
        </w:tabs>
        <w:rPr>
          <w:rFonts w:ascii="Arial" w:hAnsi="Arial" w:cs="Arial"/>
          <w:b/>
          <w:sz w:val="18"/>
          <w:szCs w:val="18"/>
          <w:u w:val="single"/>
        </w:rPr>
      </w:pPr>
      <w:r w:rsidRPr="00D2412B">
        <w:rPr>
          <w:rFonts w:ascii="Arial" w:hAnsi="Arial" w:cs="Arial"/>
          <w:b/>
          <w:sz w:val="18"/>
          <w:szCs w:val="18"/>
          <w:u w:val="single"/>
        </w:rPr>
        <w:t xml:space="preserve">Overseas Experience </w:t>
      </w:r>
    </w:p>
    <w:p w14:paraId="6033C192" w14:textId="5AE0F70C" w:rsidR="00A52AE2" w:rsidRPr="00D2412B" w:rsidRDefault="00A52AE2" w:rsidP="00621160">
      <w:pPr>
        <w:numPr>
          <w:ilvl w:val="0"/>
          <w:numId w:val="14"/>
        </w:numPr>
        <w:tabs>
          <w:tab w:val="left" w:pos="0"/>
        </w:tabs>
        <w:jc w:val="both"/>
        <w:rPr>
          <w:rFonts w:ascii="Arial" w:hAnsi="Arial" w:cs="Arial"/>
          <w:sz w:val="18"/>
          <w:szCs w:val="18"/>
        </w:rPr>
      </w:pPr>
      <w:r w:rsidRPr="00D2412B">
        <w:rPr>
          <w:rFonts w:ascii="Arial" w:hAnsi="Arial" w:cs="Arial"/>
          <w:sz w:val="18"/>
          <w:szCs w:val="18"/>
        </w:rPr>
        <w:t>Work</w:t>
      </w:r>
      <w:r w:rsidR="00780A9E">
        <w:rPr>
          <w:rFonts w:ascii="Arial" w:hAnsi="Arial" w:cs="Arial"/>
          <w:sz w:val="18"/>
          <w:szCs w:val="18"/>
        </w:rPr>
        <w:t>ed</w:t>
      </w:r>
      <w:r w:rsidRPr="00D2412B">
        <w:rPr>
          <w:rFonts w:ascii="Arial" w:hAnsi="Arial" w:cs="Arial"/>
          <w:sz w:val="18"/>
          <w:szCs w:val="18"/>
        </w:rPr>
        <w:t xml:space="preserve"> as</w:t>
      </w:r>
      <w:r w:rsidR="0023595F" w:rsidRPr="00D2412B">
        <w:rPr>
          <w:rFonts w:ascii="Arial" w:hAnsi="Arial" w:cs="Arial"/>
          <w:sz w:val="18"/>
          <w:szCs w:val="18"/>
        </w:rPr>
        <w:t xml:space="preserve"> </w:t>
      </w:r>
      <w:r w:rsidR="00171518">
        <w:rPr>
          <w:rFonts w:ascii="Arial" w:hAnsi="Arial" w:cs="Arial"/>
          <w:sz w:val="18"/>
          <w:szCs w:val="18"/>
        </w:rPr>
        <w:t xml:space="preserve">Cloud &amp; </w:t>
      </w:r>
      <w:r w:rsidR="00DB09ED" w:rsidRPr="00D2412B">
        <w:rPr>
          <w:rFonts w:ascii="Arial" w:hAnsi="Arial" w:cs="Arial"/>
          <w:sz w:val="18"/>
          <w:szCs w:val="18"/>
        </w:rPr>
        <w:t>DevOps</w:t>
      </w:r>
      <w:r w:rsidR="00FC46A0">
        <w:rPr>
          <w:rFonts w:ascii="Arial" w:hAnsi="Arial" w:cs="Arial"/>
          <w:sz w:val="18"/>
          <w:szCs w:val="18"/>
        </w:rPr>
        <w:t xml:space="preserve"> Engineer</w:t>
      </w:r>
      <w:r w:rsidR="0023595F" w:rsidRPr="00D2412B">
        <w:rPr>
          <w:rFonts w:ascii="Arial" w:hAnsi="Arial" w:cs="Arial"/>
          <w:sz w:val="18"/>
          <w:szCs w:val="18"/>
        </w:rPr>
        <w:t xml:space="preserve"> in</w:t>
      </w:r>
      <w:r w:rsidR="00F75E99" w:rsidRPr="00D2412B">
        <w:rPr>
          <w:rFonts w:ascii="Arial" w:hAnsi="Arial" w:cs="Arial"/>
          <w:sz w:val="18"/>
          <w:szCs w:val="18"/>
        </w:rPr>
        <w:t xml:space="preserve"> </w:t>
      </w:r>
      <w:r w:rsidR="00806E3A" w:rsidRPr="00D2412B">
        <w:rPr>
          <w:rFonts w:ascii="Arial" w:hAnsi="Arial" w:cs="Arial"/>
          <w:sz w:val="18"/>
          <w:szCs w:val="18"/>
        </w:rPr>
        <w:t>Portal</w:t>
      </w:r>
      <w:r w:rsidR="00F75E99" w:rsidRPr="00D2412B">
        <w:rPr>
          <w:rFonts w:ascii="Arial" w:hAnsi="Arial" w:cs="Arial"/>
          <w:sz w:val="18"/>
          <w:szCs w:val="18"/>
        </w:rPr>
        <w:t xml:space="preserve"> Ap</w:t>
      </w:r>
      <w:r w:rsidR="00806E3A" w:rsidRPr="00D2412B">
        <w:rPr>
          <w:rFonts w:ascii="Arial" w:hAnsi="Arial" w:cs="Arial"/>
          <w:sz w:val="18"/>
          <w:szCs w:val="18"/>
        </w:rPr>
        <w:t>p</w:t>
      </w:r>
      <w:r w:rsidR="00F75E99" w:rsidRPr="00D2412B">
        <w:rPr>
          <w:rFonts w:ascii="Arial" w:hAnsi="Arial" w:cs="Arial"/>
          <w:sz w:val="18"/>
          <w:szCs w:val="18"/>
        </w:rPr>
        <w:t xml:space="preserve"> </w:t>
      </w:r>
      <w:r w:rsidRPr="00D2412B">
        <w:rPr>
          <w:rFonts w:ascii="Arial" w:hAnsi="Arial" w:cs="Arial"/>
          <w:sz w:val="18"/>
          <w:szCs w:val="18"/>
        </w:rPr>
        <w:t>for K</w:t>
      </w:r>
      <w:r w:rsidR="00A80B9A" w:rsidRPr="00D2412B">
        <w:rPr>
          <w:rFonts w:ascii="Arial" w:hAnsi="Arial" w:cs="Arial"/>
          <w:sz w:val="18"/>
          <w:szCs w:val="18"/>
        </w:rPr>
        <w:t xml:space="preserve">TB Bank </w:t>
      </w:r>
      <w:r w:rsidR="005E2056" w:rsidRPr="00D2412B">
        <w:rPr>
          <w:rFonts w:ascii="Arial" w:hAnsi="Arial" w:cs="Arial"/>
          <w:sz w:val="18"/>
          <w:szCs w:val="18"/>
        </w:rPr>
        <w:t>B</w:t>
      </w:r>
      <w:r w:rsidR="005A7A5F" w:rsidRPr="00D2412B">
        <w:rPr>
          <w:rFonts w:ascii="Arial" w:hAnsi="Arial" w:cs="Arial"/>
          <w:sz w:val="18"/>
          <w:szCs w:val="18"/>
        </w:rPr>
        <w:t>angkok</w:t>
      </w:r>
      <w:r w:rsidR="00A80B9A" w:rsidRPr="00D2412B">
        <w:rPr>
          <w:rFonts w:ascii="Arial" w:hAnsi="Arial" w:cs="Arial"/>
          <w:sz w:val="18"/>
          <w:szCs w:val="18"/>
        </w:rPr>
        <w:t xml:space="preserve">, </w:t>
      </w:r>
      <w:r w:rsidR="005E2056" w:rsidRPr="00D2412B">
        <w:rPr>
          <w:rFonts w:ascii="Arial" w:hAnsi="Arial" w:cs="Arial"/>
          <w:sz w:val="18"/>
          <w:szCs w:val="18"/>
        </w:rPr>
        <w:t>T</w:t>
      </w:r>
      <w:r w:rsidRPr="00D2412B">
        <w:rPr>
          <w:rFonts w:ascii="Arial" w:hAnsi="Arial" w:cs="Arial"/>
          <w:sz w:val="18"/>
          <w:szCs w:val="18"/>
        </w:rPr>
        <w:t>hailand</w:t>
      </w:r>
      <w:r w:rsidR="00F75E99" w:rsidRPr="00D2412B">
        <w:rPr>
          <w:rFonts w:ascii="Arial" w:hAnsi="Arial" w:cs="Arial"/>
          <w:sz w:val="18"/>
          <w:szCs w:val="18"/>
        </w:rPr>
        <w:t xml:space="preserve"> Jan</w:t>
      </w:r>
      <w:r w:rsidR="00BA717B">
        <w:rPr>
          <w:rFonts w:ascii="Arial" w:hAnsi="Arial" w:cs="Arial"/>
          <w:sz w:val="18"/>
          <w:szCs w:val="18"/>
        </w:rPr>
        <w:t>-</w:t>
      </w:r>
      <w:r w:rsidRPr="00D2412B">
        <w:rPr>
          <w:rFonts w:ascii="Arial" w:hAnsi="Arial" w:cs="Arial"/>
          <w:sz w:val="18"/>
          <w:szCs w:val="18"/>
        </w:rPr>
        <w:t>20</w:t>
      </w:r>
      <w:r w:rsidR="00BA717B">
        <w:rPr>
          <w:rFonts w:ascii="Arial" w:hAnsi="Arial" w:cs="Arial"/>
          <w:sz w:val="18"/>
          <w:szCs w:val="18"/>
        </w:rPr>
        <w:t xml:space="preserve"> -</w:t>
      </w:r>
      <w:r w:rsidR="00806E3A" w:rsidRPr="00D2412B">
        <w:rPr>
          <w:rFonts w:ascii="Arial" w:hAnsi="Arial" w:cs="Arial"/>
          <w:sz w:val="18"/>
          <w:szCs w:val="18"/>
        </w:rPr>
        <w:t xml:space="preserve"> </w:t>
      </w:r>
      <w:r w:rsidR="00BA717B">
        <w:rPr>
          <w:rFonts w:ascii="Arial" w:hAnsi="Arial" w:cs="Arial"/>
          <w:sz w:val="18"/>
          <w:szCs w:val="18"/>
        </w:rPr>
        <w:t>Aug 2021</w:t>
      </w:r>
      <w:r w:rsidR="00806E3A" w:rsidRPr="00D2412B">
        <w:rPr>
          <w:rFonts w:ascii="Arial" w:hAnsi="Arial" w:cs="Arial"/>
          <w:sz w:val="18"/>
          <w:szCs w:val="18"/>
        </w:rPr>
        <w:t>.</w:t>
      </w:r>
    </w:p>
    <w:p w14:paraId="3C95F374" w14:textId="7D0A9526" w:rsidR="002B43E0" w:rsidRPr="00D2412B" w:rsidRDefault="002B43E0" w:rsidP="00621160">
      <w:pPr>
        <w:numPr>
          <w:ilvl w:val="0"/>
          <w:numId w:val="14"/>
        </w:numPr>
        <w:tabs>
          <w:tab w:val="left" w:pos="0"/>
        </w:tabs>
        <w:jc w:val="both"/>
        <w:rPr>
          <w:rFonts w:ascii="Arial" w:hAnsi="Arial" w:cs="Arial"/>
          <w:sz w:val="18"/>
          <w:szCs w:val="18"/>
        </w:rPr>
      </w:pPr>
      <w:r w:rsidRPr="00D2412B">
        <w:rPr>
          <w:rFonts w:ascii="Arial" w:hAnsi="Arial" w:cs="Arial"/>
          <w:sz w:val="18"/>
          <w:szCs w:val="18"/>
        </w:rPr>
        <w:t>Worked as</w:t>
      </w:r>
      <w:r w:rsidR="00FF47EE" w:rsidRPr="00D2412B">
        <w:rPr>
          <w:rFonts w:ascii="Arial" w:hAnsi="Arial" w:cs="Arial"/>
          <w:sz w:val="18"/>
          <w:szCs w:val="18"/>
        </w:rPr>
        <w:t xml:space="preserve"> </w:t>
      </w:r>
      <w:r w:rsidR="00171518">
        <w:rPr>
          <w:rFonts w:ascii="Arial" w:hAnsi="Arial" w:cs="Arial"/>
          <w:sz w:val="18"/>
          <w:szCs w:val="18"/>
        </w:rPr>
        <w:t>DevOps</w:t>
      </w:r>
      <w:r w:rsidR="00F357A8">
        <w:rPr>
          <w:rFonts w:ascii="Arial" w:hAnsi="Arial" w:cs="Arial"/>
          <w:sz w:val="18"/>
          <w:szCs w:val="18"/>
        </w:rPr>
        <w:t xml:space="preserve"> </w:t>
      </w:r>
      <w:r w:rsidR="00171518">
        <w:rPr>
          <w:rFonts w:ascii="Arial" w:hAnsi="Arial" w:cs="Arial"/>
          <w:sz w:val="18"/>
          <w:szCs w:val="18"/>
        </w:rPr>
        <w:t>Engineer</w:t>
      </w:r>
      <w:r w:rsidR="00FF47EE" w:rsidRPr="00D2412B">
        <w:rPr>
          <w:rFonts w:ascii="Arial" w:hAnsi="Arial" w:cs="Arial"/>
          <w:sz w:val="18"/>
          <w:szCs w:val="18"/>
        </w:rPr>
        <w:t xml:space="preserve"> </w:t>
      </w:r>
      <w:r w:rsidRPr="00D2412B">
        <w:rPr>
          <w:rFonts w:ascii="Arial" w:hAnsi="Arial" w:cs="Arial"/>
          <w:sz w:val="18"/>
          <w:szCs w:val="18"/>
        </w:rPr>
        <w:t>in E</w:t>
      </w:r>
      <w:r w:rsidR="00D2412B" w:rsidRPr="00D2412B">
        <w:rPr>
          <w:rFonts w:ascii="Arial" w:hAnsi="Arial" w:cs="Arial"/>
          <w:sz w:val="18"/>
          <w:szCs w:val="18"/>
        </w:rPr>
        <w:t>SB</w:t>
      </w:r>
      <w:r w:rsidRPr="00D2412B">
        <w:rPr>
          <w:rFonts w:ascii="Arial" w:hAnsi="Arial" w:cs="Arial"/>
          <w:sz w:val="18"/>
          <w:szCs w:val="18"/>
        </w:rPr>
        <w:t xml:space="preserve"> for Petronas, Kuala </w:t>
      </w:r>
      <w:r w:rsidR="00BB3760" w:rsidRPr="00D2412B">
        <w:rPr>
          <w:rFonts w:ascii="Arial" w:hAnsi="Arial" w:cs="Arial"/>
          <w:sz w:val="18"/>
          <w:szCs w:val="18"/>
        </w:rPr>
        <w:t>Lumpur, Malaysia</w:t>
      </w:r>
      <w:r w:rsidRPr="00D2412B">
        <w:rPr>
          <w:rFonts w:ascii="Arial" w:hAnsi="Arial" w:cs="Arial"/>
          <w:sz w:val="18"/>
          <w:szCs w:val="18"/>
        </w:rPr>
        <w:t xml:space="preserve"> 2018-19.</w:t>
      </w:r>
    </w:p>
    <w:p w14:paraId="5FA974D1" w14:textId="0DB85303" w:rsidR="001D4813" w:rsidRPr="00D2412B" w:rsidRDefault="001D4813" w:rsidP="00621160">
      <w:pPr>
        <w:numPr>
          <w:ilvl w:val="0"/>
          <w:numId w:val="14"/>
        </w:numPr>
        <w:tabs>
          <w:tab w:val="left" w:pos="0"/>
        </w:tabs>
        <w:jc w:val="both"/>
        <w:rPr>
          <w:rFonts w:ascii="Arial" w:hAnsi="Arial" w:cs="Arial"/>
          <w:sz w:val="18"/>
          <w:szCs w:val="18"/>
        </w:rPr>
      </w:pPr>
      <w:r w:rsidRPr="00D2412B">
        <w:rPr>
          <w:rFonts w:ascii="Arial" w:hAnsi="Arial" w:cs="Arial"/>
          <w:sz w:val="18"/>
          <w:szCs w:val="18"/>
        </w:rPr>
        <w:t>Worked as</w:t>
      </w:r>
      <w:r w:rsidR="00041D5E" w:rsidRPr="00D2412B">
        <w:rPr>
          <w:rFonts w:ascii="Arial" w:hAnsi="Arial" w:cs="Arial"/>
          <w:sz w:val="18"/>
          <w:szCs w:val="18"/>
        </w:rPr>
        <w:t xml:space="preserve"> </w:t>
      </w:r>
      <w:r w:rsidR="00806E3A" w:rsidRPr="00D2412B">
        <w:rPr>
          <w:rFonts w:ascii="Arial" w:hAnsi="Arial" w:cs="Arial"/>
          <w:sz w:val="18"/>
          <w:szCs w:val="18"/>
        </w:rPr>
        <w:t>Virtualization</w:t>
      </w:r>
      <w:r w:rsidR="00D2412B" w:rsidRPr="00D2412B">
        <w:rPr>
          <w:rFonts w:ascii="Arial" w:hAnsi="Arial" w:cs="Arial"/>
          <w:sz w:val="18"/>
          <w:szCs w:val="18"/>
        </w:rPr>
        <w:t xml:space="preserve"> Stub</w:t>
      </w:r>
      <w:r w:rsidR="00041D5E" w:rsidRPr="00D2412B">
        <w:rPr>
          <w:rFonts w:ascii="Arial" w:hAnsi="Arial" w:cs="Arial"/>
          <w:sz w:val="18"/>
          <w:szCs w:val="18"/>
        </w:rPr>
        <w:t xml:space="preserve"> </w:t>
      </w:r>
      <w:r w:rsidR="00D2412B" w:rsidRPr="00D2412B">
        <w:rPr>
          <w:rFonts w:ascii="Arial" w:hAnsi="Arial" w:cs="Arial"/>
          <w:sz w:val="18"/>
          <w:szCs w:val="18"/>
        </w:rPr>
        <w:t>Developer</w:t>
      </w:r>
      <w:r w:rsidR="00041D5E" w:rsidRPr="00D2412B">
        <w:rPr>
          <w:rFonts w:ascii="Arial" w:hAnsi="Arial" w:cs="Arial"/>
          <w:sz w:val="18"/>
          <w:szCs w:val="18"/>
        </w:rPr>
        <w:t xml:space="preserve"> </w:t>
      </w:r>
      <w:r w:rsidRPr="00D2412B">
        <w:rPr>
          <w:rFonts w:ascii="Arial" w:hAnsi="Arial" w:cs="Arial"/>
          <w:sz w:val="18"/>
          <w:szCs w:val="18"/>
        </w:rPr>
        <w:t>in Payment Gateway for Rabobank Utrecht, Netherlands 2015-16.</w:t>
      </w:r>
    </w:p>
    <w:p w14:paraId="02F3614D" w14:textId="25DDEE70" w:rsidR="001D4813" w:rsidRPr="00D2412B" w:rsidRDefault="001D4813" w:rsidP="00621160">
      <w:pPr>
        <w:numPr>
          <w:ilvl w:val="0"/>
          <w:numId w:val="14"/>
        </w:numPr>
        <w:tabs>
          <w:tab w:val="left" w:pos="0"/>
        </w:tabs>
        <w:jc w:val="both"/>
        <w:rPr>
          <w:rFonts w:ascii="Arial" w:hAnsi="Arial" w:cs="Arial"/>
          <w:sz w:val="18"/>
          <w:szCs w:val="18"/>
        </w:rPr>
      </w:pPr>
      <w:r w:rsidRPr="00D2412B">
        <w:rPr>
          <w:rFonts w:ascii="Arial" w:hAnsi="Arial" w:cs="Arial"/>
          <w:sz w:val="18"/>
          <w:szCs w:val="18"/>
        </w:rPr>
        <w:t xml:space="preserve">Worked </w:t>
      </w:r>
      <w:r w:rsidR="002C1FC8" w:rsidRPr="00D2412B">
        <w:rPr>
          <w:rFonts w:ascii="Arial" w:hAnsi="Arial" w:cs="Arial"/>
          <w:sz w:val="18"/>
          <w:szCs w:val="18"/>
        </w:rPr>
        <w:t>as Automation</w:t>
      </w:r>
      <w:r w:rsidR="00FC46A0">
        <w:rPr>
          <w:rFonts w:ascii="Arial" w:hAnsi="Arial" w:cs="Arial"/>
          <w:sz w:val="18"/>
          <w:szCs w:val="18"/>
        </w:rPr>
        <w:t xml:space="preserve"> Tool</w:t>
      </w:r>
      <w:r w:rsidR="002C1FC8" w:rsidRPr="00D2412B">
        <w:rPr>
          <w:rFonts w:ascii="Arial" w:hAnsi="Arial" w:cs="Arial"/>
          <w:sz w:val="18"/>
          <w:szCs w:val="18"/>
        </w:rPr>
        <w:t xml:space="preserve"> </w:t>
      </w:r>
      <w:r w:rsidR="00FC46A0">
        <w:rPr>
          <w:rFonts w:ascii="Arial" w:hAnsi="Arial" w:cs="Arial"/>
          <w:sz w:val="18"/>
          <w:szCs w:val="18"/>
        </w:rPr>
        <w:t>Expert</w:t>
      </w:r>
      <w:r w:rsidR="002C1FC8" w:rsidRPr="00D2412B">
        <w:rPr>
          <w:rFonts w:ascii="Arial" w:hAnsi="Arial" w:cs="Arial"/>
          <w:sz w:val="18"/>
          <w:szCs w:val="18"/>
        </w:rPr>
        <w:t xml:space="preserve"> for</w:t>
      </w:r>
      <w:r w:rsidRPr="00D2412B">
        <w:rPr>
          <w:rFonts w:ascii="Arial" w:hAnsi="Arial" w:cs="Arial"/>
          <w:sz w:val="18"/>
          <w:szCs w:val="18"/>
        </w:rPr>
        <w:t xml:space="preserve"> Teleco</w:t>
      </w:r>
      <w:r w:rsidR="002C1FC8" w:rsidRPr="00D2412B">
        <w:rPr>
          <w:rFonts w:ascii="Arial" w:hAnsi="Arial" w:cs="Arial"/>
          <w:sz w:val="18"/>
          <w:szCs w:val="18"/>
        </w:rPr>
        <w:t>m</w:t>
      </w:r>
      <w:r w:rsidR="00D2412B" w:rsidRPr="00D2412B">
        <w:rPr>
          <w:rFonts w:ascii="Arial" w:hAnsi="Arial" w:cs="Arial"/>
          <w:sz w:val="18"/>
          <w:szCs w:val="18"/>
        </w:rPr>
        <w:t xml:space="preserve"> based</w:t>
      </w:r>
      <w:r w:rsidR="002C1FC8" w:rsidRPr="00D2412B">
        <w:rPr>
          <w:rFonts w:ascii="Arial" w:hAnsi="Arial" w:cs="Arial"/>
          <w:sz w:val="18"/>
          <w:szCs w:val="18"/>
        </w:rPr>
        <w:t xml:space="preserve"> Provider Etisalat, Dubai</w:t>
      </w:r>
      <w:r w:rsidR="00D2412B" w:rsidRPr="00D2412B">
        <w:rPr>
          <w:rFonts w:ascii="Arial" w:hAnsi="Arial" w:cs="Arial"/>
          <w:sz w:val="18"/>
          <w:szCs w:val="18"/>
        </w:rPr>
        <w:t xml:space="preserve"> UAE</w:t>
      </w:r>
      <w:r w:rsidR="002C1FC8" w:rsidRPr="00D2412B">
        <w:rPr>
          <w:rFonts w:ascii="Arial" w:hAnsi="Arial" w:cs="Arial"/>
          <w:sz w:val="18"/>
          <w:szCs w:val="18"/>
        </w:rPr>
        <w:t xml:space="preserve"> </w:t>
      </w:r>
      <w:r w:rsidRPr="00D2412B">
        <w:rPr>
          <w:rFonts w:ascii="Arial" w:hAnsi="Arial" w:cs="Arial"/>
          <w:sz w:val="18"/>
          <w:szCs w:val="18"/>
        </w:rPr>
        <w:t xml:space="preserve">2013 -2014. </w:t>
      </w:r>
    </w:p>
    <w:p w14:paraId="4DE8859D" w14:textId="7947B40D" w:rsidR="001D4813" w:rsidRPr="00D2412B" w:rsidRDefault="002C1FC8" w:rsidP="00621160">
      <w:pPr>
        <w:numPr>
          <w:ilvl w:val="0"/>
          <w:numId w:val="14"/>
        </w:numPr>
        <w:tabs>
          <w:tab w:val="left" w:pos="0"/>
        </w:tabs>
        <w:jc w:val="both"/>
        <w:rPr>
          <w:rFonts w:ascii="Arial" w:hAnsi="Arial" w:cs="Arial"/>
          <w:sz w:val="18"/>
          <w:szCs w:val="18"/>
          <w:u w:val="single"/>
        </w:rPr>
      </w:pPr>
      <w:r w:rsidRPr="00D2412B">
        <w:rPr>
          <w:rFonts w:ascii="Arial" w:hAnsi="Arial" w:cs="Arial"/>
          <w:sz w:val="18"/>
          <w:szCs w:val="18"/>
        </w:rPr>
        <w:t xml:space="preserve">Worked as </w:t>
      </w:r>
      <w:r w:rsidR="00FC46A0">
        <w:rPr>
          <w:rFonts w:ascii="Arial" w:hAnsi="Arial" w:cs="Arial"/>
          <w:sz w:val="18"/>
          <w:szCs w:val="18"/>
        </w:rPr>
        <w:t xml:space="preserve">Automation </w:t>
      </w:r>
      <w:r w:rsidR="00BA717B">
        <w:rPr>
          <w:rFonts w:ascii="Arial" w:hAnsi="Arial" w:cs="Arial"/>
          <w:sz w:val="18"/>
          <w:szCs w:val="18"/>
        </w:rPr>
        <w:t>Expert</w:t>
      </w:r>
      <w:r w:rsidR="00CC5D8A" w:rsidRPr="00D2412B">
        <w:rPr>
          <w:rFonts w:ascii="Arial" w:hAnsi="Arial" w:cs="Arial"/>
          <w:sz w:val="18"/>
          <w:szCs w:val="18"/>
        </w:rPr>
        <w:t xml:space="preserve"> </w:t>
      </w:r>
      <w:r w:rsidRPr="00D2412B">
        <w:rPr>
          <w:rFonts w:ascii="Arial" w:hAnsi="Arial" w:cs="Arial"/>
          <w:sz w:val="18"/>
          <w:szCs w:val="18"/>
        </w:rPr>
        <w:t>for DWP</w:t>
      </w:r>
      <w:r w:rsidR="001D4813" w:rsidRPr="00D2412B">
        <w:rPr>
          <w:rFonts w:ascii="Arial" w:hAnsi="Arial" w:cs="Arial"/>
          <w:sz w:val="18"/>
          <w:szCs w:val="18"/>
        </w:rPr>
        <w:t xml:space="preserve"> Insurance</w:t>
      </w:r>
      <w:r w:rsidRPr="00D2412B">
        <w:rPr>
          <w:rFonts w:ascii="Arial" w:hAnsi="Arial" w:cs="Arial"/>
          <w:sz w:val="18"/>
          <w:szCs w:val="18"/>
        </w:rPr>
        <w:t xml:space="preserve"> </w:t>
      </w:r>
      <w:r w:rsidR="00D2412B" w:rsidRPr="00D2412B">
        <w:rPr>
          <w:rFonts w:ascii="Arial" w:hAnsi="Arial" w:cs="Arial"/>
          <w:sz w:val="18"/>
          <w:szCs w:val="18"/>
        </w:rPr>
        <w:t>Domain</w:t>
      </w:r>
      <w:r w:rsidRPr="00D2412B">
        <w:rPr>
          <w:rFonts w:ascii="Arial" w:hAnsi="Arial" w:cs="Arial"/>
          <w:sz w:val="18"/>
          <w:szCs w:val="18"/>
        </w:rPr>
        <w:t xml:space="preserve"> Project based in</w:t>
      </w:r>
      <w:r w:rsidR="001D4813" w:rsidRPr="00D2412B">
        <w:rPr>
          <w:rFonts w:ascii="Arial" w:hAnsi="Arial" w:cs="Arial"/>
          <w:sz w:val="18"/>
          <w:szCs w:val="18"/>
        </w:rPr>
        <w:t xml:space="preserve"> Preston, UK 2012 -13.</w:t>
      </w:r>
    </w:p>
    <w:p w14:paraId="6C5AAC2E" w14:textId="77777777" w:rsidR="001D4813" w:rsidRPr="00D2412B" w:rsidRDefault="001D4813" w:rsidP="001D4813">
      <w:pPr>
        <w:tabs>
          <w:tab w:val="left" w:pos="0"/>
        </w:tabs>
        <w:jc w:val="both"/>
        <w:rPr>
          <w:rFonts w:ascii="Arial" w:hAnsi="Arial" w:cs="Arial"/>
          <w:sz w:val="18"/>
          <w:szCs w:val="18"/>
        </w:rPr>
      </w:pPr>
      <w:r w:rsidRPr="00D2412B">
        <w:rPr>
          <w:rFonts w:ascii="Arial" w:hAnsi="Arial" w:cs="Arial"/>
          <w:sz w:val="18"/>
          <w:szCs w:val="18"/>
          <w:u w:val="single"/>
        </w:rPr>
        <w:t xml:space="preserve">Total Experience </w:t>
      </w:r>
    </w:p>
    <w:p w14:paraId="6D6786D2" w14:textId="3600E4BE" w:rsidR="005C7133" w:rsidRPr="001778BB" w:rsidRDefault="005C7133" w:rsidP="001D4813">
      <w:pPr>
        <w:numPr>
          <w:ilvl w:val="0"/>
          <w:numId w:val="9"/>
        </w:numPr>
        <w:jc w:val="both"/>
        <w:rPr>
          <w:rFonts w:ascii="Arial" w:hAnsi="Arial" w:cs="Arial"/>
          <w:color w:val="333333"/>
          <w:sz w:val="18"/>
          <w:szCs w:val="18"/>
        </w:rPr>
      </w:pPr>
      <w:r w:rsidRPr="00D2412B">
        <w:rPr>
          <w:rStyle w:val="Strong"/>
          <w:rFonts w:ascii="Arial" w:hAnsi="Arial" w:cs="Arial"/>
          <w:b w:val="0"/>
          <w:bCs w:val="0"/>
          <w:sz w:val="18"/>
          <w:szCs w:val="18"/>
        </w:rPr>
        <w:t>1</w:t>
      </w:r>
      <w:r w:rsidR="003818E0">
        <w:rPr>
          <w:rStyle w:val="Strong"/>
          <w:rFonts w:ascii="Arial" w:hAnsi="Arial" w:cs="Arial"/>
          <w:b w:val="0"/>
          <w:bCs w:val="0"/>
          <w:sz w:val="18"/>
          <w:szCs w:val="18"/>
        </w:rPr>
        <w:t>4+</w:t>
      </w:r>
      <w:r w:rsidRPr="00D2412B">
        <w:rPr>
          <w:rStyle w:val="Strong"/>
          <w:rFonts w:ascii="Arial" w:hAnsi="Arial" w:cs="Arial"/>
          <w:b w:val="0"/>
          <w:bCs w:val="0"/>
          <w:sz w:val="18"/>
          <w:szCs w:val="18"/>
        </w:rPr>
        <w:t xml:space="preserve"> years of experience in IT industry and experience</w:t>
      </w:r>
      <w:r w:rsidR="00DB09ED" w:rsidRPr="00D2412B">
        <w:rPr>
          <w:rStyle w:val="Strong"/>
          <w:rFonts w:ascii="Arial" w:hAnsi="Arial" w:cs="Arial"/>
          <w:b w:val="0"/>
          <w:bCs w:val="0"/>
          <w:sz w:val="18"/>
          <w:szCs w:val="18"/>
        </w:rPr>
        <w:t>d</w:t>
      </w:r>
      <w:r w:rsidRPr="00D2412B">
        <w:rPr>
          <w:rStyle w:val="Strong"/>
          <w:rFonts w:ascii="Arial" w:hAnsi="Arial" w:cs="Arial"/>
          <w:b w:val="0"/>
          <w:bCs w:val="0"/>
          <w:sz w:val="18"/>
          <w:szCs w:val="18"/>
        </w:rPr>
        <w:t xml:space="preserve"> in Designing &amp; Architecting solutions on public Cloud on AWS platform. Experience in Linux Administration, Configuration Management, Continuous Integration, </w:t>
      </w:r>
      <w:r w:rsidRPr="001778BB">
        <w:rPr>
          <w:rStyle w:val="Strong"/>
          <w:rFonts w:ascii="Arial" w:hAnsi="Arial" w:cs="Arial"/>
          <w:b w:val="0"/>
          <w:bCs w:val="0"/>
          <w:sz w:val="18"/>
          <w:szCs w:val="18"/>
        </w:rPr>
        <w:t>Continuous Deployment, Release Management and Cloud Implementations</w:t>
      </w:r>
    </w:p>
    <w:p w14:paraId="6D8C50E0" w14:textId="209AB4DE" w:rsidR="001D4813" w:rsidRPr="001778BB" w:rsidRDefault="00F76520" w:rsidP="001D4813">
      <w:pPr>
        <w:numPr>
          <w:ilvl w:val="0"/>
          <w:numId w:val="9"/>
        </w:numPr>
        <w:tabs>
          <w:tab w:val="left" w:pos="0"/>
        </w:tabs>
        <w:jc w:val="both"/>
        <w:rPr>
          <w:rFonts w:ascii="Arial" w:hAnsi="Arial" w:cs="Arial"/>
          <w:color w:val="333333"/>
          <w:sz w:val="18"/>
          <w:szCs w:val="18"/>
        </w:rPr>
      </w:pPr>
      <w:r w:rsidRPr="001778BB">
        <w:rPr>
          <w:rFonts w:ascii="Arial" w:hAnsi="Arial" w:cs="Arial"/>
          <w:sz w:val="18"/>
          <w:szCs w:val="18"/>
          <w:shd w:val="clear" w:color="auto" w:fill="FFFFFF"/>
        </w:rPr>
        <w:t>Exper</w:t>
      </w:r>
      <w:r w:rsidR="004324D4" w:rsidRPr="001778BB">
        <w:rPr>
          <w:rFonts w:ascii="Arial" w:hAnsi="Arial" w:cs="Arial"/>
          <w:sz w:val="18"/>
          <w:szCs w:val="18"/>
          <w:shd w:val="clear" w:color="auto" w:fill="FFFFFF"/>
        </w:rPr>
        <w:t>tise</w:t>
      </w:r>
      <w:r w:rsidR="00A975D1" w:rsidRPr="001778BB">
        <w:rPr>
          <w:rFonts w:ascii="Arial" w:hAnsi="Arial" w:cs="Arial"/>
          <w:sz w:val="18"/>
          <w:szCs w:val="18"/>
          <w:shd w:val="clear" w:color="auto" w:fill="FFFFFF"/>
        </w:rPr>
        <w:t xml:space="preserve"> in </w:t>
      </w:r>
      <w:r w:rsidR="004A2C0E" w:rsidRPr="001778BB">
        <w:rPr>
          <w:rFonts w:ascii="Arial" w:hAnsi="Arial" w:cs="Arial"/>
          <w:sz w:val="18"/>
          <w:szCs w:val="18"/>
        </w:rPr>
        <w:t>designing</w:t>
      </w:r>
      <w:r w:rsidR="001D4813" w:rsidRPr="001778BB">
        <w:rPr>
          <w:rFonts w:ascii="Arial" w:hAnsi="Arial" w:cs="Arial"/>
          <w:sz w:val="18"/>
          <w:szCs w:val="18"/>
        </w:rPr>
        <w:t xml:space="preserve"> </w:t>
      </w:r>
      <w:r w:rsidR="00DF2627" w:rsidRPr="001778BB">
        <w:rPr>
          <w:rFonts w:ascii="Arial" w:hAnsi="Arial" w:cs="Arial"/>
          <w:sz w:val="18"/>
          <w:szCs w:val="18"/>
        </w:rPr>
        <w:t xml:space="preserve">Automation </w:t>
      </w:r>
      <w:r w:rsidR="001D4813" w:rsidRPr="001778BB">
        <w:rPr>
          <w:rFonts w:ascii="Arial" w:hAnsi="Arial" w:cs="Arial"/>
          <w:sz w:val="18"/>
          <w:szCs w:val="18"/>
        </w:rPr>
        <w:t xml:space="preserve">frameworks for Banking, Insurance, </w:t>
      </w:r>
      <w:r w:rsidR="005A42C0" w:rsidRPr="001778BB">
        <w:rPr>
          <w:rFonts w:ascii="Arial" w:hAnsi="Arial" w:cs="Arial"/>
          <w:sz w:val="18"/>
          <w:szCs w:val="18"/>
        </w:rPr>
        <w:t xml:space="preserve">Mobile </w:t>
      </w:r>
      <w:r w:rsidR="001D4813" w:rsidRPr="001778BB">
        <w:rPr>
          <w:rFonts w:ascii="Arial" w:hAnsi="Arial" w:cs="Arial"/>
          <w:sz w:val="18"/>
          <w:szCs w:val="18"/>
        </w:rPr>
        <w:t xml:space="preserve">and </w:t>
      </w:r>
      <w:r w:rsidR="005A42C0" w:rsidRPr="001778BB">
        <w:rPr>
          <w:rFonts w:ascii="Arial" w:hAnsi="Arial" w:cs="Arial"/>
          <w:sz w:val="18"/>
          <w:szCs w:val="18"/>
          <w:lang w:eastAsia="en-US"/>
        </w:rPr>
        <w:t>Finance</w:t>
      </w:r>
      <w:r w:rsidR="00D0451B" w:rsidRPr="001778BB">
        <w:rPr>
          <w:rFonts w:ascii="Arial" w:hAnsi="Arial" w:cs="Arial"/>
          <w:sz w:val="18"/>
          <w:szCs w:val="18"/>
          <w:lang w:val="en-GB" w:eastAsia="en-US"/>
        </w:rPr>
        <w:t xml:space="preserve"> domain </w:t>
      </w:r>
      <w:r w:rsidR="001D4813" w:rsidRPr="001778BB">
        <w:rPr>
          <w:rFonts w:ascii="Arial" w:hAnsi="Arial" w:cs="Arial"/>
          <w:sz w:val="18"/>
          <w:szCs w:val="18"/>
        </w:rPr>
        <w:t>Applications.</w:t>
      </w:r>
    </w:p>
    <w:p w14:paraId="3B079E6E" w14:textId="55EC0863" w:rsidR="00E13AB9" w:rsidRPr="001778BB" w:rsidRDefault="00E13AB9" w:rsidP="001D4813">
      <w:pPr>
        <w:pStyle w:val="BodyText"/>
        <w:numPr>
          <w:ilvl w:val="0"/>
          <w:numId w:val="9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1778BB">
        <w:rPr>
          <w:rFonts w:ascii="Arial" w:hAnsi="Arial" w:cs="Arial"/>
          <w:sz w:val="18"/>
          <w:szCs w:val="18"/>
        </w:rPr>
        <w:t>Hands on experience in AWS, Kubernetes, Terraform, Helm, Linux, Docker, Jenkins, Prometheus, Grafana, Nginx</w:t>
      </w:r>
      <w:r w:rsidR="00EF68EA" w:rsidRPr="001778BB">
        <w:rPr>
          <w:rFonts w:ascii="Arial" w:hAnsi="Arial" w:cs="Arial"/>
          <w:sz w:val="18"/>
          <w:szCs w:val="18"/>
        </w:rPr>
        <w:t xml:space="preserve"> and Networking</w:t>
      </w:r>
      <w:r w:rsidR="00171518" w:rsidRPr="001778BB">
        <w:rPr>
          <w:rFonts w:ascii="Arial" w:hAnsi="Arial" w:cs="Arial"/>
          <w:sz w:val="18"/>
          <w:szCs w:val="18"/>
        </w:rPr>
        <w:t xml:space="preserve"> of Docker Containers</w:t>
      </w:r>
      <w:r w:rsidR="00EF68EA" w:rsidRPr="001778BB">
        <w:rPr>
          <w:rFonts w:ascii="Arial" w:hAnsi="Arial" w:cs="Arial"/>
          <w:sz w:val="18"/>
          <w:szCs w:val="18"/>
        </w:rPr>
        <w:t>.</w:t>
      </w:r>
    </w:p>
    <w:p w14:paraId="744C44DD" w14:textId="00DE8D25" w:rsidR="001D4813" w:rsidRDefault="00DF2627" w:rsidP="001D4813">
      <w:pPr>
        <w:numPr>
          <w:ilvl w:val="0"/>
          <w:numId w:val="9"/>
        </w:numPr>
        <w:suppressAutoHyphens w:val="0"/>
        <w:jc w:val="both"/>
        <w:rPr>
          <w:rFonts w:ascii="Arial" w:hAnsi="Arial" w:cs="Arial"/>
          <w:sz w:val="18"/>
          <w:szCs w:val="18"/>
        </w:rPr>
      </w:pPr>
      <w:r w:rsidRPr="001778BB">
        <w:rPr>
          <w:rFonts w:ascii="Arial" w:hAnsi="Arial" w:cs="Arial"/>
          <w:sz w:val="18"/>
          <w:szCs w:val="18"/>
        </w:rPr>
        <w:t xml:space="preserve">Experience in DevOps and Build Release Engineer in </w:t>
      </w:r>
      <w:r w:rsidR="00AD7F5D" w:rsidRPr="001778BB">
        <w:rPr>
          <w:rFonts w:ascii="Arial" w:hAnsi="Arial" w:cs="Arial"/>
          <w:sz w:val="18"/>
          <w:szCs w:val="18"/>
        </w:rPr>
        <w:t>web-based</w:t>
      </w:r>
      <w:r w:rsidRPr="001778BB">
        <w:rPr>
          <w:rFonts w:ascii="Arial" w:hAnsi="Arial" w:cs="Arial"/>
          <w:sz w:val="18"/>
          <w:szCs w:val="18"/>
        </w:rPr>
        <w:t xml:space="preserve"> Applications using Git, Maven</w:t>
      </w:r>
      <w:r w:rsidR="001C6E7A">
        <w:rPr>
          <w:rFonts w:ascii="Arial" w:hAnsi="Arial" w:cs="Arial"/>
          <w:sz w:val="18"/>
          <w:szCs w:val="18"/>
        </w:rPr>
        <w:t xml:space="preserve"> </w:t>
      </w:r>
      <w:r w:rsidRPr="001778BB">
        <w:rPr>
          <w:rFonts w:ascii="Arial" w:hAnsi="Arial" w:cs="Arial"/>
          <w:sz w:val="18"/>
          <w:szCs w:val="18"/>
        </w:rPr>
        <w:t>and Ansible.</w:t>
      </w:r>
    </w:p>
    <w:p w14:paraId="74D97EF5" w14:textId="4CE08623" w:rsidR="001C6E7A" w:rsidRPr="001C6E7A" w:rsidRDefault="001C6E7A" w:rsidP="00C2519E">
      <w:pPr>
        <w:numPr>
          <w:ilvl w:val="0"/>
          <w:numId w:val="9"/>
        </w:numPr>
        <w:suppressAutoHyphens w:val="0"/>
        <w:jc w:val="both"/>
        <w:rPr>
          <w:rFonts w:ascii="Arial" w:hAnsi="Arial" w:cs="Arial"/>
          <w:sz w:val="18"/>
          <w:szCs w:val="18"/>
        </w:rPr>
      </w:pPr>
      <w:r w:rsidRPr="001C6E7A">
        <w:rPr>
          <w:rFonts w:ascii="Arial" w:hAnsi="Arial" w:cs="Arial"/>
          <w:bCs/>
          <w:sz w:val="18"/>
          <w:szCs w:val="18"/>
        </w:rPr>
        <w:t>Infrastructure automation as a code (IAAS) using terraform.</w:t>
      </w:r>
    </w:p>
    <w:p w14:paraId="49BCFF49" w14:textId="6870B0FF" w:rsidR="00D631E7" w:rsidRPr="001778BB" w:rsidRDefault="0018552A" w:rsidP="00D631E7">
      <w:pPr>
        <w:pStyle w:val="ListParagraph"/>
        <w:numPr>
          <w:ilvl w:val="0"/>
          <w:numId w:val="9"/>
        </w:numPr>
        <w:suppressAutoHyphens w:val="0"/>
        <w:spacing w:after="0" w:line="276" w:lineRule="auto"/>
        <w:jc w:val="left"/>
        <w:rPr>
          <w:rFonts w:ascii="Arial" w:hAnsi="Arial" w:cs="Arial"/>
          <w:sz w:val="18"/>
          <w:szCs w:val="18"/>
        </w:rPr>
      </w:pPr>
      <w:r w:rsidRPr="001778BB">
        <w:rPr>
          <w:rFonts w:ascii="Arial" w:hAnsi="Arial" w:cs="Arial"/>
          <w:bCs/>
          <w:color w:val="000000"/>
          <w:sz w:val="18"/>
          <w:szCs w:val="18"/>
        </w:rPr>
        <w:t>Hands on experience on writing Docker</w:t>
      </w:r>
      <w:r w:rsidR="00EF68EA" w:rsidRPr="001778BB">
        <w:rPr>
          <w:rFonts w:ascii="Arial" w:hAnsi="Arial" w:cs="Arial"/>
          <w:bCs/>
          <w:color w:val="000000"/>
          <w:sz w:val="18"/>
          <w:szCs w:val="18"/>
        </w:rPr>
        <w:t xml:space="preserve"> </w:t>
      </w:r>
      <w:r w:rsidR="00171518" w:rsidRPr="001778BB">
        <w:rPr>
          <w:rFonts w:ascii="Arial" w:hAnsi="Arial" w:cs="Arial"/>
          <w:bCs/>
          <w:color w:val="000000"/>
          <w:sz w:val="18"/>
          <w:szCs w:val="18"/>
        </w:rPr>
        <w:t>F</w:t>
      </w:r>
      <w:r w:rsidRPr="001778BB">
        <w:rPr>
          <w:rFonts w:ascii="Arial" w:hAnsi="Arial" w:cs="Arial"/>
          <w:bCs/>
          <w:color w:val="000000"/>
          <w:sz w:val="18"/>
          <w:szCs w:val="18"/>
        </w:rPr>
        <w:t>ile, Maintaining the Docker Images, Docker Volumes, Port Mapping</w:t>
      </w:r>
      <w:r w:rsidR="00DF333B" w:rsidRPr="001778BB">
        <w:rPr>
          <w:rFonts w:ascii="Arial" w:hAnsi="Arial" w:cs="Arial"/>
          <w:bCs/>
          <w:color w:val="000000"/>
          <w:sz w:val="18"/>
          <w:szCs w:val="18"/>
        </w:rPr>
        <w:t xml:space="preserve">, </w:t>
      </w:r>
      <w:r w:rsidRPr="001778BB">
        <w:rPr>
          <w:rFonts w:ascii="Arial" w:hAnsi="Arial" w:cs="Arial"/>
          <w:bCs/>
          <w:color w:val="000000"/>
          <w:sz w:val="18"/>
          <w:szCs w:val="18"/>
        </w:rPr>
        <w:t>Docker Storage</w:t>
      </w:r>
      <w:r w:rsidR="00DF333B" w:rsidRPr="001778BB">
        <w:rPr>
          <w:rFonts w:ascii="Arial" w:hAnsi="Arial" w:cs="Arial"/>
          <w:bCs/>
          <w:color w:val="000000"/>
          <w:sz w:val="18"/>
          <w:szCs w:val="18"/>
        </w:rPr>
        <w:t xml:space="preserve"> and Orchestration using Docker Swarm</w:t>
      </w:r>
      <w:r w:rsidRPr="001778BB">
        <w:rPr>
          <w:rFonts w:ascii="Arial" w:hAnsi="Arial" w:cs="Arial"/>
          <w:bCs/>
          <w:color w:val="000000"/>
          <w:sz w:val="18"/>
          <w:szCs w:val="18"/>
        </w:rPr>
        <w:t>.</w:t>
      </w:r>
    </w:p>
    <w:p w14:paraId="3907003C" w14:textId="77777777" w:rsidR="001778BB" w:rsidRPr="001778BB" w:rsidRDefault="001778BB" w:rsidP="001778BB">
      <w:pPr>
        <w:pStyle w:val="ListParagraph"/>
        <w:numPr>
          <w:ilvl w:val="0"/>
          <w:numId w:val="9"/>
        </w:numPr>
        <w:suppressAutoHyphens w:val="0"/>
        <w:spacing w:after="0" w:line="276" w:lineRule="auto"/>
        <w:jc w:val="left"/>
        <w:rPr>
          <w:rFonts w:ascii="Arial" w:hAnsi="Arial" w:cs="Arial"/>
          <w:sz w:val="18"/>
          <w:szCs w:val="18"/>
        </w:rPr>
      </w:pPr>
      <w:r w:rsidRPr="001778BB">
        <w:rPr>
          <w:rFonts w:ascii="Arial" w:hAnsi="Arial" w:cs="Arial"/>
          <w:sz w:val="18"/>
          <w:szCs w:val="18"/>
        </w:rPr>
        <w:t>Configured Jenkins builds, code coverage and automated test cases in Jenkins.</w:t>
      </w:r>
    </w:p>
    <w:p w14:paraId="1B2668EC" w14:textId="77777777" w:rsidR="001A30ED" w:rsidRPr="001A30ED" w:rsidRDefault="001778BB" w:rsidP="001A30ED">
      <w:pPr>
        <w:pStyle w:val="ListParagraph"/>
        <w:numPr>
          <w:ilvl w:val="0"/>
          <w:numId w:val="9"/>
        </w:numPr>
        <w:suppressAutoHyphens w:val="0"/>
        <w:spacing w:after="0" w:line="276" w:lineRule="auto"/>
        <w:jc w:val="left"/>
        <w:rPr>
          <w:rFonts w:ascii="Arial" w:hAnsi="Arial" w:cs="Arial"/>
          <w:bCs/>
          <w:sz w:val="18"/>
          <w:szCs w:val="18"/>
        </w:rPr>
      </w:pPr>
      <w:r w:rsidRPr="001A30ED">
        <w:rPr>
          <w:rFonts w:ascii="Arial" w:hAnsi="Arial" w:cs="Arial"/>
          <w:bCs/>
          <w:color w:val="000000"/>
          <w:sz w:val="18"/>
          <w:szCs w:val="18"/>
        </w:rPr>
        <w:t>Good Knowledge on Containerization technology using Docker and Orchestration using Docker Swarm.</w:t>
      </w:r>
    </w:p>
    <w:p w14:paraId="26E49610" w14:textId="1AC0AA9C" w:rsidR="001A30ED" w:rsidRPr="000B7199" w:rsidRDefault="001A30ED" w:rsidP="001A30ED">
      <w:pPr>
        <w:pStyle w:val="ListParagraph"/>
        <w:numPr>
          <w:ilvl w:val="0"/>
          <w:numId w:val="9"/>
        </w:numPr>
        <w:suppressAutoHyphens w:val="0"/>
        <w:spacing w:after="0" w:line="276" w:lineRule="auto"/>
        <w:jc w:val="left"/>
        <w:rPr>
          <w:rFonts w:ascii="Arial" w:hAnsi="Arial" w:cs="Arial"/>
          <w:bCs/>
          <w:sz w:val="18"/>
          <w:szCs w:val="18"/>
        </w:rPr>
      </w:pPr>
      <w:r w:rsidRPr="001A30ED">
        <w:rPr>
          <w:rFonts w:ascii="Arial" w:hAnsi="Arial" w:cs="Arial"/>
          <w:sz w:val="18"/>
          <w:szCs w:val="18"/>
        </w:rPr>
        <w:t xml:space="preserve">Good </w:t>
      </w:r>
      <w:r w:rsidR="00BA717B" w:rsidRPr="001A30ED">
        <w:rPr>
          <w:rFonts w:ascii="Arial" w:hAnsi="Arial" w:cs="Arial"/>
          <w:sz w:val="18"/>
          <w:szCs w:val="18"/>
        </w:rPr>
        <w:t>Hands-on</w:t>
      </w:r>
      <w:r w:rsidRPr="001A30ED">
        <w:rPr>
          <w:rFonts w:ascii="Arial" w:hAnsi="Arial" w:cs="Arial"/>
          <w:sz w:val="18"/>
          <w:szCs w:val="18"/>
        </w:rPr>
        <w:t xml:space="preserve"> experience with Unix/Linux.</w:t>
      </w:r>
    </w:p>
    <w:p w14:paraId="0CB411CE" w14:textId="0D453220" w:rsidR="000B7199" w:rsidRDefault="007F3620" w:rsidP="000B7199">
      <w:pPr>
        <w:numPr>
          <w:ilvl w:val="0"/>
          <w:numId w:val="9"/>
        </w:numPr>
        <w:suppressAutoHyphens w:val="0"/>
        <w:spacing w:line="276" w:lineRule="auto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P</w:t>
      </w:r>
      <w:r w:rsidR="000B7199" w:rsidRPr="001C4DEB">
        <w:rPr>
          <w:rFonts w:ascii="Arial" w:hAnsi="Arial" w:cs="Arial"/>
          <w:bCs/>
          <w:sz w:val="18"/>
          <w:szCs w:val="18"/>
        </w:rPr>
        <w:t xml:space="preserve">ipeline setup to microservice applications to ECS faregate using </w:t>
      </w:r>
      <w:r w:rsidR="00BA717B" w:rsidRPr="001C4DEB">
        <w:rPr>
          <w:rFonts w:ascii="Arial" w:hAnsi="Arial" w:cs="Arial"/>
          <w:bCs/>
          <w:sz w:val="18"/>
          <w:szCs w:val="18"/>
        </w:rPr>
        <w:t>Jenkins’s</w:t>
      </w:r>
      <w:r w:rsidR="000B7199" w:rsidRPr="001C4DEB">
        <w:rPr>
          <w:rFonts w:ascii="Arial" w:hAnsi="Arial" w:cs="Arial"/>
          <w:bCs/>
          <w:sz w:val="18"/>
          <w:szCs w:val="18"/>
        </w:rPr>
        <w:t xml:space="preserve"> pipeline.</w:t>
      </w:r>
    </w:p>
    <w:p w14:paraId="257401AC" w14:textId="77777777" w:rsidR="00405FA5" w:rsidRPr="00D2412B" w:rsidRDefault="00405FA5" w:rsidP="00405FA5">
      <w:pPr>
        <w:pStyle w:val="ListParagraph"/>
        <w:widowControl w:val="0"/>
        <w:tabs>
          <w:tab w:val="left" w:pos="320"/>
        </w:tabs>
        <w:suppressAutoHyphens w:val="0"/>
        <w:autoSpaceDE w:val="0"/>
        <w:autoSpaceDN w:val="0"/>
        <w:spacing w:after="0" w:line="276" w:lineRule="auto"/>
        <w:ind w:left="360" w:right="233"/>
        <w:jc w:val="left"/>
        <w:rPr>
          <w:rFonts w:ascii="Arial" w:hAnsi="Arial" w:cs="Arial"/>
          <w:b/>
          <w:sz w:val="18"/>
          <w:szCs w:val="18"/>
        </w:rPr>
      </w:pPr>
    </w:p>
    <w:p w14:paraId="1BC28BDD" w14:textId="77777777" w:rsidR="004650CE" w:rsidRPr="00D2412B" w:rsidRDefault="004650CE" w:rsidP="00041D5E">
      <w:pPr>
        <w:shd w:val="clear" w:color="auto" w:fill="BFBFBF"/>
        <w:tabs>
          <w:tab w:val="right" w:pos="9360"/>
        </w:tabs>
        <w:rPr>
          <w:rFonts w:ascii="Arial" w:hAnsi="Arial" w:cs="Arial"/>
          <w:sz w:val="18"/>
          <w:szCs w:val="18"/>
        </w:rPr>
      </w:pPr>
      <w:r w:rsidRPr="00D2412B">
        <w:rPr>
          <w:rFonts w:ascii="Arial" w:hAnsi="Arial" w:cs="Arial"/>
          <w:b/>
          <w:sz w:val="18"/>
          <w:szCs w:val="18"/>
        </w:rPr>
        <w:t>Company Wise Experience</w:t>
      </w:r>
      <w:r w:rsidR="00041D5E" w:rsidRPr="00D2412B">
        <w:rPr>
          <w:rFonts w:ascii="Arial" w:hAnsi="Arial" w:cs="Arial"/>
          <w:b/>
          <w:sz w:val="18"/>
          <w:szCs w:val="18"/>
        </w:rPr>
        <w:tab/>
      </w:r>
    </w:p>
    <w:p w14:paraId="117C4FB7" w14:textId="11DEF6D2" w:rsidR="008D4BC5" w:rsidRPr="00D2412B" w:rsidRDefault="00C63BD2">
      <w:pPr>
        <w:numPr>
          <w:ilvl w:val="0"/>
          <w:numId w:val="3"/>
        </w:numPr>
        <w:tabs>
          <w:tab w:val="left" w:pos="0"/>
          <w:tab w:val="left" w:pos="120"/>
          <w:tab w:val="left" w:pos="360"/>
          <w:tab w:val="left" w:pos="720"/>
        </w:tabs>
        <w:ind w:hanging="2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Worked </w:t>
      </w:r>
      <w:r w:rsidR="003818E0">
        <w:rPr>
          <w:rFonts w:ascii="Arial" w:hAnsi="Arial" w:cs="Arial"/>
          <w:sz w:val="18"/>
          <w:szCs w:val="18"/>
        </w:rPr>
        <w:t>for ~11+ years as</w:t>
      </w:r>
      <w:r>
        <w:rPr>
          <w:rFonts w:ascii="Arial" w:hAnsi="Arial" w:cs="Arial"/>
          <w:sz w:val="18"/>
          <w:szCs w:val="18"/>
        </w:rPr>
        <w:t xml:space="preserve"> </w:t>
      </w:r>
      <w:r w:rsidR="00F357A8">
        <w:rPr>
          <w:rFonts w:ascii="Arial" w:hAnsi="Arial" w:cs="Arial"/>
          <w:sz w:val="18"/>
          <w:szCs w:val="18"/>
        </w:rPr>
        <w:t>DevOps E</w:t>
      </w:r>
      <w:r w:rsidR="00D2412B">
        <w:rPr>
          <w:rFonts w:ascii="Arial" w:hAnsi="Arial" w:cs="Arial"/>
          <w:sz w:val="18"/>
          <w:szCs w:val="18"/>
        </w:rPr>
        <w:t>ngineer</w:t>
      </w:r>
      <w:r w:rsidR="008D4BC5" w:rsidRPr="00D2412B">
        <w:rPr>
          <w:rFonts w:ascii="Arial" w:hAnsi="Arial" w:cs="Arial"/>
          <w:sz w:val="18"/>
          <w:szCs w:val="18"/>
        </w:rPr>
        <w:t xml:space="preserve"> with IB</w:t>
      </w:r>
      <w:r w:rsidR="001778BB">
        <w:rPr>
          <w:rFonts w:ascii="Arial" w:hAnsi="Arial" w:cs="Arial"/>
          <w:sz w:val="18"/>
          <w:szCs w:val="18"/>
        </w:rPr>
        <w:t>M</w:t>
      </w:r>
      <w:r w:rsidR="003818E0">
        <w:rPr>
          <w:rFonts w:ascii="Arial" w:hAnsi="Arial" w:cs="Arial"/>
          <w:sz w:val="18"/>
          <w:szCs w:val="18"/>
        </w:rPr>
        <w:t>, Noida</w:t>
      </w:r>
      <w:r w:rsidR="001778BB">
        <w:rPr>
          <w:rFonts w:ascii="Arial" w:hAnsi="Arial" w:cs="Arial"/>
          <w:sz w:val="18"/>
          <w:szCs w:val="18"/>
        </w:rPr>
        <w:t xml:space="preserve"> </w:t>
      </w:r>
      <w:r w:rsidR="003818E0">
        <w:rPr>
          <w:rFonts w:ascii="Arial" w:hAnsi="Arial" w:cs="Arial"/>
          <w:sz w:val="18"/>
          <w:szCs w:val="18"/>
        </w:rPr>
        <w:t>India</w:t>
      </w:r>
      <w:r w:rsidR="00AD7F5D" w:rsidRPr="00D2412B">
        <w:rPr>
          <w:rFonts w:ascii="Arial" w:hAnsi="Arial" w:cs="Arial"/>
          <w:sz w:val="18"/>
          <w:szCs w:val="18"/>
        </w:rPr>
        <w:t xml:space="preserve"> </w:t>
      </w:r>
      <w:r w:rsidR="008D4BC5" w:rsidRPr="00D2412B">
        <w:rPr>
          <w:rFonts w:ascii="Arial" w:hAnsi="Arial" w:cs="Arial"/>
          <w:sz w:val="18"/>
          <w:szCs w:val="18"/>
        </w:rPr>
        <w:t xml:space="preserve">from </w:t>
      </w:r>
      <w:r w:rsidR="00D2412B">
        <w:rPr>
          <w:rFonts w:ascii="Arial" w:hAnsi="Arial" w:cs="Arial"/>
          <w:sz w:val="18"/>
          <w:szCs w:val="18"/>
        </w:rPr>
        <w:t>J</w:t>
      </w:r>
      <w:r w:rsidR="003818E0">
        <w:rPr>
          <w:rFonts w:ascii="Arial" w:hAnsi="Arial" w:cs="Arial"/>
          <w:sz w:val="18"/>
          <w:szCs w:val="18"/>
        </w:rPr>
        <w:t>an</w:t>
      </w:r>
      <w:r w:rsidR="008D4BC5" w:rsidRPr="00D2412B">
        <w:rPr>
          <w:rFonts w:ascii="Arial" w:hAnsi="Arial" w:cs="Arial"/>
          <w:sz w:val="18"/>
          <w:szCs w:val="18"/>
        </w:rPr>
        <w:t xml:space="preserve"> 201</w:t>
      </w:r>
      <w:r w:rsidR="003818E0">
        <w:rPr>
          <w:rFonts w:ascii="Arial" w:hAnsi="Arial" w:cs="Arial"/>
          <w:sz w:val="18"/>
          <w:szCs w:val="18"/>
        </w:rPr>
        <w:t>0</w:t>
      </w:r>
      <w:r w:rsidR="00371677" w:rsidRPr="00D2412B">
        <w:rPr>
          <w:rFonts w:ascii="Arial" w:hAnsi="Arial" w:cs="Arial"/>
          <w:sz w:val="18"/>
          <w:szCs w:val="18"/>
        </w:rPr>
        <w:t xml:space="preserve"> </w:t>
      </w:r>
      <w:r w:rsidR="008D4BC5" w:rsidRPr="00D2412B">
        <w:rPr>
          <w:rFonts w:ascii="Arial" w:hAnsi="Arial" w:cs="Arial"/>
          <w:sz w:val="18"/>
          <w:szCs w:val="18"/>
        </w:rPr>
        <w:t xml:space="preserve">to till </w:t>
      </w:r>
      <w:r>
        <w:rPr>
          <w:rFonts w:ascii="Arial" w:hAnsi="Arial" w:cs="Arial"/>
          <w:sz w:val="18"/>
          <w:szCs w:val="18"/>
        </w:rPr>
        <w:t>October 2021</w:t>
      </w:r>
      <w:r w:rsidR="008D4BC5" w:rsidRPr="00D2412B">
        <w:rPr>
          <w:rFonts w:ascii="Arial" w:hAnsi="Arial" w:cs="Arial"/>
          <w:sz w:val="18"/>
          <w:szCs w:val="18"/>
        </w:rPr>
        <w:t>.</w:t>
      </w:r>
    </w:p>
    <w:p w14:paraId="60B32282" w14:textId="53A37190" w:rsidR="004650CE" w:rsidRDefault="00E27038" w:rsidP="00A13725">
      <w:pPr>
        <w:numPr>
          <w:ilvl w:val="0"/>
          <w:numId w:val="3"/>
        </w:numPr>
        <w:tabs>
          <w:tab w:val="left" w:pos="0"/>
          <w:tab w:val="left" w:pos="120"/>
          <w:tab w:val="left" w:pos="360"/>
          <w:tab w:val="left" w:pos="720"/>
        </w:tabs>
        <w:ind w:hanging="240"/>
        <w:rPr>
          <w:rFonts w:ascii="Arial" w:hAnsi="Arial" w:cs="Arial"/>
          <w:sz w:val="18"/>
          <w:szCs w:val="18"/>
        </w:rPr>
      </w:pPr>
      <w:r w:rsidRPr="00D2412B">
        <w:rPr>
          <w:rFonts w:ascii="Arial" w:hAnsi="Arial" w:cs="Arial"/>
          <w:sz w:val="18"/>
          <w:szCs w:val="18"/>
        </w:rPr>
        <w:t xml:space="preserve">Worked </w:t>
      </w:r>
      <w:r w:rsidR="003818E0">
        <w:rPr>
          <w:rFonts w:ascii="Arial" w:hAnsi="Arial" w:cs="Arial"/>
          <w:sz w:val="18"/>
          <w:szCs w:val="18"/>
        </w:rPr>
        <w:t xml:space="preserve">for ~3+ years as </w:t>
      </w:r>
      <w:r w:rsidR="00BA717B">
        <w:rPr>
          <w:rFonts w:ascii="Arial" w:hAnsi="Arial" w:cs="Arial"/>
          <w:bCs/>
          <w:sz w:val="18"/>
          <w:szCs w:val="18"/>
        </w:rPr>
        <w:t>So</w:t>
      </w:r>
      <w:r w:rsidR="003818E0">
        <w:rPr>
          <w:rFonts w:ascii="Arial" w:hAnsi="Arial" w:cs="Arial"/>
          <w:bCs/>
          <w:sz w:val="18"/>
          <w:szCs w:val="18"/>
        </w:rPr>
        <w:t>ftware</w:t>
      </w:r>
      <w:r w:rsidR="00BA717B">
        <w:rPr>
          <w:rFonts w:ascii="Arial" w:hAnsi="Arial" w:cs="Arial"/>
          <w:bCs/>
          <w:sz w:val="18"/>
          <w:szCs w:val="18"/>
        </w:rPr>
        <w:t xml:space="preserve"> Engineer </w:t>
      </w:r>
      <w:r w:rsidRPr="00D2412B">
        <w:rPr>
          <w:rFonts w:ascii="Arial" w:hAnsi="Arial" w:cs="Arial"/>
          <w:sz w:val="18"/>
          <w:szCs w:val="18"/>
        </w:rPr>
        <w:t>with</w:t>
      </w:r>
      <w:r w:rsidR="004650CE" w:rsidRPr="00D2412B">
        <w:rPr>
          <w:rFonts w:ascii="Arial" w:hAnsi="Arial" w:cs="Arial"/>
          <w:sz w:val="18"/>
          <w:szCs w:val="18"/>
        </w:rPr>
        <w:t xml:space="preserve"> </w:t>
      </w:r>
      <w:r w:rsidR="004650CE" w:rsidRPr="00D2412B">
        <w:rPr>
          <w:rFonts w:ascii="Arial" w:hAnsi="Arial" w:cs="Arial"/>
          <w:bCs/>
          <w:sz w:val="18"/>
          <w:szCs w:val="18"/>
        </w:rPr>
        <w:t>Infosys,</w:t>
      </w:r>
      <w:r w:rsidR="003818E0">
        <w:rPr>
          <w:rFonts w:ascii="Arial" w:hAnsi="Arial" w:cs="Arial"/>
          <w:bCs/>
          <w:sz w:val="18"/>
          <w:szCs w:val="18"/>
        </w:rPr>
        <w:t xml:space="preserve"> </w:t>
      </w:r>
      <w:r w:rsidR="004650CE" w:rsidRPr="00D2412B">
        <w:rPr>
          <w:rFonts w:ascii="Arial" w:hAnsi="Arial" w:cs="Arial"/>
          <w:bCs/>
          <w:sz w:val="18"/>
          <w:szCs w:val="18"/>
        </w:rPr>
        <w:t>Chandigarh</w:t>
      </w:r>
      <w:r w:rsidR="003818E0">
        <w:rPr>
          <w:rFonts w:ascii="Arial" w:hAnsi="Arial" w:cs="Arial"/>
          <w:bCs/>
          <w:sz w:val="18"/>
          <w:szCs w:val="18"/>
        </w:rPr>
        <w:t>, India</w:t>
      </w:r>
      <w:r w:rsidR="004650CE" w:rsidRPr="00D2412B">
        <w:rPr>
          <w:rFonts w:ascii="Arial" w:hAnsi="Arial" w:cs="Arial"/>
          <w:sz w:val="18"/>
          <w:szCs w:val="18"/>
        </w:rPr>
        <w:t xml:space="preserve"> from Sept-</w:t>
      </w:r>
      <w:r w:rsidRPr="00D2412B">
        <w:rPr>
          <w:rFonts w:ascii="Arial" w:hAnsi="Arial" w:cs="Arial"/>
          <w:sz w:val="18"/>
          <w:szCs w:val="18"/>
        </w:rPr>
        <w:t>20</w:t>
      </w:r>
      <w:r w:rsidR="004650CE" w:rsidRPr="00D2412B">
        <w:rPr>
          <w:rFonts w:ascii="Arial" w:hAnsi="Arial" w:cs="Arial"/>
          <w:sz w:val="18"/>
          <w:szCs w:val="18"/>
        </w:rPr>
        <w:t>06 to Dec-2009.</w:t>
      </w:r>
    </w:p>
    <w:p w14:paraId="3E903EDD" w14:textId="77777777" w:rsidR="007F3620" w:rsidRPr="00D2412B" w:rsidRDefault="007F3620" w:rsidP="007F3620">
      <w:pPr>
        <w:tabs>
          <w:tab w:val="left" w:pos="0"/>
          <w:tab w:val="left" w:pos="120"/>
          <w:tab w:val="left" w:pos="720"/>
        </w:tabs>
        <w:ind w:left="360"/>
        <w:rPr>
          <w:rFonts w:ascii="Arial" w:hAnsi="Arial" w:cs="Arial"/>
          <w:sz w:val="18"/>
          <w:szCs w:val="18"/>
        </w:rPr>
      </w:pPr>
    </w:p>
    <w:p w14:paraId="7AA2C526" w14:textId="77777777" w:rsidR="00405FA5" w:rsidRPr="00D2412B" w:rsidRDefault="00405FA5" w:rsidP="00405FA5">
      <w:pPr>
        <w:tabs>
          <w:tab w:val="left" w:pos="0"/>
          <w:tab w:val="left" w:pos="120"/>
          <w:tab w:val="left" w:pos="720"/>
        </w:tabs>
        <w:ind w:left="360"/>
        <w:rPr>
          <w:rFonts w:ascii="Arial" w:hAnsi="Arial" w:cs="Arial"/>
          <w:sz w:val="18"/>
          <w:szCs w:val="18"/>
        </w:rPr>
      </w:pPr>
    </w:p>
    <w:p w14:paraId="533FC492" w14:textId="77777777" w:rsidR="004650CE" w:rsidRPr="00D2412B" w:rsidRDefault="004650CE">
      <w:pPr>
        <w:shd w:val="clear" w:color="auto" w:fill="BFBFBF"/>
        <w:tabs>
          <w:tab w:val="left" w:pos="120"/>
          <w:tab w:val="left" w:pos="240"/>
          <w:tab w:val="left" w:pos="360"/>
          <w:tab w:val="left" w:pos="720"/>
        </w:tabs>
        <w:rPr>
          <w:rFonts w:ascii="Arial" w:hAnsi="Arial" w:cs="Arial"/>
          <w:sz w:val="18"/>
          <w:szCs w:val="18"/>
        </w:rPr>
      </w:pPr>
      <w:r w:rsidRPr="00D2412B">
        <w:rPr>
          <w:rFonts w:ascii="Arial" w:hAnsi="Arial" w:cs="Arial"/>
          <w:b/>
          <w:sz w:val="18"/>
          <w:szCs w:val="18"/>
        </w:rPr>
        <w:t>Educational Qualifications and Certifications</w:t>
      </w:r>
    </w:p>
    <w:p w14:paraId="5064EBBB" w14:textId="36E9F5A7" w:rsidR="004650CE" w:rsidRPr="00C55420" w:rsidRDefault="004650CE">
      <w:pPr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C55420">
        <w:rPr>
          <w:rFonts w:ascii="Arial" w:hAnsi="Arial" w:cs="Arial"/>
          <w:sz w:val="18"/>
          <w:szCs w:val="18"/>
        </w:rPr>
        <w:t>B.Tech. in Electronics and Communication from</w:t>
      </w:r>
      <w:r w:rsidR="00C63BD2">
        <w:rPr>
          <w:rFonts w:ascii="Arial" w:hAnsi="Arial" w:cs="Arial"/>
          <w:sz w:val="18"/>
          <w:szCs w:val="18"/>
        </w:rPr>
        <w:t xml:space="preserve"> AKGEC College,</w:t>
      </w:r>
      <w:r w:rsidRPr="00C55420">
        <w:rPr>
          <w:rFonts w:ascii="Arial" w:hAnsi="Arial" w:cs="Arial"/>
          <w:sz w:val="18"/>
          <w:szCs w:val="18"/>
        </w:rPr>
        <w:t xml:space="preserve"> UPTU University in 2005</w:t>
      </w:r>
    </w:p>
    <w:p w14:paraId="27B3857B" w14:textId="003FE4B6" w:rsidR="004D5335" w:rsidRPr="00C55420" w:rsidRDefault="004D5335">
      <w:pPr>
        <w:pStyle w:val="Header"/>
        <w:numPr>
          <w:ilvl w:val="0"/>
          <w:numId w:val="4"/>
        </w:numPr>
        <w:tabs>
          <w:tab w:val="clear" w:pos="4320"/>
          <w:tab w:val="clear" w:pos="8640"/>
          <w:tab w:val="left" w:pos="0"/>
          <w:tab w:val="left" w:pos="1800"/>
        </w:tabs>
        <w:overflowPunct/>
        <w:autoSpaceDE/>
        <w:rPr>
          <w:rFonts w:ascii="Arial" w:hAnsi="Arial" w:cs="Arial"/>
          <w:sz w:val="18"/>
          <w:szCs w:val="18"/>
        </w:rPr>
      </w:pPr>
      <w:r w:rsidRPr="00C55420">
        <w:rPr>
          <w:rFonts w:ascii="Arial" w:hAnsi="Arial" w:cs="Arial"/>
          <w:bCs/>
          <w:sz w:val="18"/>
          <w:szCs w:val="18"/>
        </w:rPr>
        <w:t xml:space="preserve">Certified in AWS Solution Architect </w:t>
      </w:r>
      <w:r w:rsidR="006D1981" w:rsidRPr="00C55420">
        <w:rPr>
          <w:rFonts w:ascii="Arial" w:hAnsi="Arial" w:cs="Arial"/>
          <w:bCs/>
          <w:sz w:val="18"/>
          <w:szCs w:val="18"/>
        </w:rPr>
        <w:t xml:space="preserve">– </w:t>
      </w:r>
      <w:r w:rsidRPr="00C55420">
        <w:rPr>
          <w:rFonts w:ascii="Arial" w:hAnsi="Arial" w:cs="Arial"/>
          <w:bCs/>
          <w:sz w:val="18"/>
          <w:szCs w:val="18"/>
        </w:rPr>
        <w:t>Associate</w:t>
      </w:r>
      <w:r w:rsidR="004246D1" w:rsidRPr="00C55420">
        <w:rPr>
          <w:rFonts w:ascii="Arial" w:hAnsi="Arial" w:cs="Arial"/>
          <w:bCs/>
          <w:sz w:val="18"/>
          <w:szCs w:val="18"/>
        </w:rPr>
        <w:t xml:space="preserve"> June,</w:t>
      </w:r>
      <w:r w:rsidR="006D1981" w:rsidRPr="00C55420">
        <w:rPr>
          <w:rFonts w:ascii="Arial" w:hAnsi="Arial" w:cs="Arial"/>
          <w:bCs/>
          <w:sz w:val="18"/>
          <w:szCs w:val="18"/>
        </w:rPr>
        <w:t>2020</w:t>
      </w:r>
      <w:r w:rsidR="005D278F" w:rsidRPr="00C55420">
        <w:rPr>
          <w:rFonts w:ascii="Arial" w:hAnsi="Arial" w:cs="Arial"/>
          <w:bCs/>
          <w:sz w:val="18"/>
          <w:szCs w:val="18"/>
        </w:rPr>
        <w:t xml:space="preserve"> </w:t>
      </w:r>
      <w:r w:rsidR="004246D1" w:rsidRPr="00C55420">
        <w:rPr>
          <w:rFonts w:ascii="Arial" w:hAnsi="Arial" w:cs="Arial"/>
          <w:bCs/>
          <w:sz w:val="18"/>
          <w:szCs w:val="18"/>
        </w:rPr>
        <w:t>(</w:t>
      </w:r>
      <w:r w:rsidR="00C55420">
        <w:rPr>
          <w:rFonts w:ascii="Arial" w:hAnsi="Arial" w:cs="Arial"/>
          <w:bCs/>
          <w:sz w:val="18"/>
          <w:szCs w:val="18"/>
        </w:rPr>
        <w:t xml:space="preserve">ID: </w:t>
      </w:r>
      <w:r w:rsidR="004246D1" w:rsidRPr="00C55420">
        <w:rPr>
          <w:rFonts w:ascii="Arial" w:hAnsi="Arial" w:cs="Arial"/>
          <w:bCs/>
          <w:sz w:val="18"/>
          <w:szCs w:val="18"/>
        </w:rPr>
        <w:t>WWR93SP1EFFQQ35H)</w:t>
      </w:r>
    </w:p>
    <w:p w14:paraId="76987EDE" w14:textId="4F66963E" w:rsidR="007A3D0C" w:rsidRPr="00C55420" w:rsidRDefault="002F7055" w:rsidP="0036556B">
      <w:pPr>
        <w:pStyle w:val="Header"/>
        <w:numPr>
          <w:ilvl w:val="0"/>
          <w:numId w:val="4"/>
        </w:numPr>
        <w:tabs>
          <w:tab w:val="clear" w:pos="4320"/>
          <w:tab w:val="clear" w:pos="8640"/>
          <w:tab w:val="left" w:pos="0"/>
          <w:tab w:val="left" w:pos="1800"/>
        </w:tabs>
        <w:overflowPunct/>
        <w:autoSpaceDE/>
        <w:rPr>
          <w:rFonts w:ascii="Arial" w:hAnsi="Arial" w:cs="Arial"/>
          <w:sz w:val="18"/>
          <w:szCs w:val="18"/>
        </w:rPr>
      </w:pPr>
      <w:r w:rsidRPr="00C55420">
        <w:rPr>
          <w:rFonts w:ascii="Arial" w:hAnsi="Arial" w:cs="Arial"/>
          <w:bCs/>
          <w:sz w:val="18"/>
          <w:szCs w:val="18"/>
        </w:rPr>
        <w:t>Certified in DevOps Architect</w:t>
      </w:r>
      <w:r w:rsidR="00830AD7" w:rsidRPr="00C55420">
        <w:rPr>
          <w:rFonts w:ascii="Arial" w:hAnsi="Arial" w:cs="Arial"/>
          <w:bCs/>
          <w:sz w:val="18"/>
          <w:szCs w:val="18"/>
        </w:rPr>
        <w:t xml:space="preserve"> </w:t>
      </w:r>
      <w:r w:rsidR="004246D1" w:rsidRPr="00C55420">
        <w:rPr>
          <w:rFonts w:ascii="Arial" w:hAnsi="Arial" w:cs="Arial"/>
          <w:bCs/>
          <w:sz w:val="18"/>
          <w:szCs w:val="18"/>
        </w:rPr>
        <w:t>Sept,</w:t>
      </w:r>
      <w:r w:rsidR="00771CDD" w:rsidRPr="00C55420">
        <w:rPr>
          <w:rFonts w:ascii="Arial" w:hAnsi="Arial" w:cs="Arial"/>
          <w:bCs/>
          <w:sz w:val="18"/>
          <w:szCs w:val="18"/>
        </w:rPr>
        <w:t>2020</w:t>
      </w:r>
      <w:r w:rsidR="004246D1" w:rsidRPr="00C55420">
        <w:rPr>
          <w:rFonts w:ascii="Arial" w:hAnsi="Arial" w:cs="Arial"/>
          <w:bCs/>
          <w:sz w:val="18"/>
          <w:szCs w:val="18"/>
        </w:rPr>
        <w:t xml:space="preserve"> (</w:t>
      </w:r>
      <w:r w:rsidR="00C55420">
        <w:rPr>
          <w:rFonts w:ascii="Arial" w:hAnsi="Arial" w:cs="Arial"/>
          <w:bCs/>
          <w:sz w:val="18"/>
          <w:szCs w:val="18"/>
        </w:rPr>
        <w:t xml:space="preserve">ID: </w:t>
      </w:r>
      <w:r w:rsidR="004246D1" w:rsidRPr="00C55420">
        <w:rPr>
          <w:rFonts w:ascii="Arial" w:hAnsi="Arial" w:cs="Arial"/>
          <w:bCs/>
          <w:sz w:val="18"/>
          <w:szCs w:val="18"/>
        </w:rPr>
        <w:t>23217114705126)</w:t>
      </w:r>
    </w:p>
    <w:p w14:paraId="6B274750" w14:textId="5B6599C1" w:rsidR="00C55420" w:rsidRDefault="00C55420" w:rsidP="0036556B">
      <w:pPr>
        <w:pStyle w:val="Header"/>
        <w:numPr>
          <w:ilvl w:val="0"/>
          <w:numId w:val="4"/>
        </w:numPr>
        <w:tabs>
          <w:tab w:val="clear" w:pos="4320"/>
          <w:tab w:val="clear" w:pos="8640"/>
          <w:tab w:val="left" w:pos="0"/>
          <w:tab w:val="left" w:pos="1800"/>
        </w:tabs>
        <w:overflowPunct/>
        <w:autoSpaceDE/>
        <w:rPr>
          <w:rFonts w:ascii="Arial" w:hAnsi="Arial" w:cs="Arial"/>
          <w:sz w:val="18"/>
          <w:szCs w:val="18"/>
        </w:rPr>
      </w:pPr>
      <w:r w:rsidRPr="00C55420">
        <w:rPr>
          <w:rFonts w:ascii="Arial" w:hAnsi="Arial" w:cs="Arial"/>
          <w:sz w:val="18"/>
          <w:szCs w:val="18"/>
        </w:rPr>
        <w:t xml:space="preserve">Certified in Azure </w:t>
      </w:r>
      <w:r w:rsidR="00BA717B" w:rsidRPr="00C55420">
        <w:rPr>
          <w:rFonts w:ascii="Arial" w:hAnsi="Arial" w:cs="Arial"/>
          <w:sz w:val="18"/>
          <w:szCs w:val="18"/>
        </w:rPr>
        <w:t>Fundamentals April</w:t>
      </w:r>
      <w:r w:rsidRPr="00C55420">
        <w:rPr>
          <w:rFonts w:ascii="Arial" w:hAnsi="Arial" w:cs="Arial"/>
          <w:sz w:val="18"/>
          <w:szCs w:val="18"/>
        </w:rPr>
        <w:t xml:space="preserve"> 2021 </w:t>
      </w:r>
      <w:r>
        <w:rPr>
          <w:rFonts w:ascii="Arial" w:hAnsi="Arial" w:cs="Arial"/>
          <w:sz w:val="18"/>
          <w:szCs w:val="18"/>
        </w:rPr>
        <w:t>(</w:t>
      </w:r>
      <w:r w:rsidRPr="00C55420">
        <w:rPr>
          <w:rFonts w:ascii="Arial" w:hAnsi="Arial" w:cs="Arial"/>
          <w:sz w:val="18"/>
          <w:szCs w:val="18"/>
        </w:rPr>
        <w:t>ID: 991262055)</w:t>
      </w:r>
    </w:p>
    <w:p w14:paraId="63C8740D" w14:textId="77777777" w:rsidR="00BA717B" w:rsidRPr="00C55420" w:rsidRDefault="00BA717B" w:rsidP="00C63BD2">
      <w:pPr>
        <w:pStyle w:val="Header"/>
        <w:tabs>
          <w:tab w:val="clear" w:pos="4320"/>
          <w:tab w:val="clear" w:pos="8640"/>
          <w:tab w:val="left" w:pos="0"/>
          <w:tab w:val="left" w:pos="1800"/>
        </w:tabs>
        <w:overflowPunct/>
        <w:autoSpaceDE/>
        <w:ind w:left="360"/>
        <w:rPr>
          <w:rFonts w:ascii="Arial" w:hAnsi="Arial" w:cs="Arial"/>
          <w:sz w:val="18"/>
          <w:szCs w:val="18"/>
        </w:rPr>
      </w:pPr>
    </w:p>
    <w:p w14:paraId="076168BD" w14:textId="631F2586" w:rsidR="004650CE" w:rsidRPr="00D2412B" w:rsidRDefault="004650CE">
      <w:pPr>
        <w:pStyle w:val="BodyTextIndent"/>
        <w:ind w:firstLine="0"/>
        <w:jc w:val="left"/>
        <w:rPr>
          <w:rFonts w:ascii="Arial" w:hAnsi="Arial" w:cs="Arial"/>
          <w:sz w:val="18"/>
          <w:szCs w:val="18"/>
        </w:rPr>
      </w:pPr>
    </w:p>
    <w:p w14:paraId="3EFBE1E1" w14:textId="77777777" w:rsidR="004650CE" w:rsidRPr="00D2412B" w:rsidRDefault="004650CE">
      <w:pPr>
        <w:shd w:val="clear" w:color="auto" w:fill="BFBFBF"/>
        <w:rPr>
          <w:rFonts w:ascii="Arial" w:hAnsi="Arial" w:cs="Arial"/>
          <w:b/>
          <w:sz w:val="18"/>
          <w:szCs w:val="18"/>
        </w:rPr>
      </w:pPr>
      <w:r w:rsidRPr="00D2412B">
        <w:rPr>
          <w:rFonts w:ascii="Arial" w:hAnsi="Arial" w:cs="Arial"/>
          <w:b/>
          <w:sz w:val="18"/>
          <w:szCs w:val="18"/>
        </w:rPr>
        <w:t>TECHNICAL SKILLS</w:t>
      </w:r>
    </w:p>
    <w:p w14:paraId="6015544F" w14:textId="77777777" w:rsidR="004650CE" w:rsidRPr="00D2412B" w:rsidRDefault="004650CE">
      <w:pPr>
        <w:pStyle w:val="Header"/>
        <w:tabs>
          <w:tab w:val="clear" w:pos="4320"/>
          <w:tab w:val="clear" w:pos="8640"/>
          <w:tab w:val="left" w:pos="0"/>
          <w:tab w:val="left" w:pos="1800"/>
        </w:tabs>
        <w:overflowPunct/>
        <w:autoSpaceDE/>
        <w:rPr>
          <w:rFonts w:ascii="Arial" w:hAnsi="Arial" w:cs="Arial"/>
          <w:b/>
          <w:sz w:val="18"/>
          <w:szCs w:val="18"/>
        </w:rPr>
      </w:pPr>
    </w:p>
    <w:tbl>
      <w:tblPr>
        <w:tblW w:w="94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977"/>
        <w:gridCol w:w="6503"/>
      </w:tblGrid>
      <w:tr w:rsidR="005C7133" w:rsidRPr="00D2412B" w14:paraId="16C0E913" w14:textId="77777777" w:rsidTr="004553E5">
        <w:trPr>
          <w:trHeight w:val="255"/>
        </w:trPr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4C98292" w14:textId="041820D8" w:rsidR="005C7133" w:rsidRPr="00D2412B" w:rsidRDefault="005C7133">
            <w:pPr>
              <w:pStyle w:val="PlainText"/>
              <w:jc w:val="both"/>
              <w:rPr>
                <w:rFonts w:ascii="Arial" w:hAnsi="Arial" w:cs="Arial"/>
                <w:bCs/>
                <w:sz w:val="18"/>
                <w:szCs w:val="18"/>
                <w:lang w:eastAsia="he-IL" w:bidi="he-IL"/>
              </w:rPr>
            </w:pPr>
            <w:r w:rsidRPr="00D2412B">
              <w:rPr>
                <w:rFonts w:ascii="Arial" w:hAnsi="Arial" w:cs="Arial"/>
                <w:bCs/>
                <w:sz w:val="18"/>
                <w:szCs w:val="18"/>
                <w:lang w:eastAsia="he-IL" w:bidi="he-IL"/>
              </w:rPr>
              <w:t>A</w:t>
            </w:r>
            <w:r w:rsidR="001778BB">
              <w:rPr>
                <w:rFonts w:ascii="Arial" w:hAnsi="Arial" w:cs="Arial"/>
                <w:bCs/>
                <w:sz w:val="18"/>
                <w:szCs w:val="18"/>
                <w:lang w:eastAsia="he-IL" w:bidi="he-IL"/>
              </w:rPr>
              <w:t>WS</w:t>
            </w:r>
            <w:r w:rsidRPr="00D2412B">
              <w:rPr>
                <w:rFonts w:ascii="Arial" w:hAnsi="Arial" w:cs="Arial"/>
                <w:bCs/>
                <w:sz w:val="18"/>
                <w:szCs w:val="18"/>
                <w:lang w:eastAsia="he-IL" w:bidi="he-IL"/>
              </w:rPr>
              <w:t xml:space="preserve"> Cloud</w:t>
            </w:r>
          </w:p>
        </w:tc>
        <w:tc>
          <w:tcPr>
            <w:tcW w:w="6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A309EE" w14:textId="05AAB758" w:rsidR="005C7133" w:rsidRPr="00D2412B" w:rsidRDefault="005C7133" w:rsidP="00500ECC">
            <w:pPr>
              <w:pStyle w:val="PlainText"/>
              <w:jc w:val="both"/>
              <w:rPr>
                <w:rFonts w:ascii="Arial" w:hAnsi="Arial" w:cs="Arial"/>
                <w:sz w:val="18"/>
                <w:szCs w:val="18"/>
                <w:lang w:eastAsia="he-IL" w:bidi="he-IL"/>
              </w:rPr>
            </w:pPr>
            <w:r w:rsidRPr="00D2412B">
              <w:rPr>
                <w:rStyle w:val="Strong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EC2, S3, Glacier, CloudFront, RDS, </w:t>
            </w:r>
            <w:r w:rsidR="00806E3A" w:rsidRPr="00D2412B">
              <w:rPr>
                <w:rStyle w:val="Strong"/>
                <w:rFonts w:ascii="Arial" w:hAnsi="Arial" w:cs="Arial"/>
                <w:b w:val="0"/>
                <w:bCs w:val="0"/>
                <w:sz w:val="18"/>
                <w:szCs w:val="18"/>
              </w:rPr>
              <w:t>DynamoDB</w:t>
            </w:r>
            <w:r w:rsidRPr="00D2412B">
              <w:rPr>
                <w:rStyle w:val="Strong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, VPC, VPN, Route53, </w:t>
            </w:r>
            <w:r w:rsidR="00806E3A" w:rsidRPr="00D2412B">
              <w:rPr>
                <w:rStyle w:val="Strong"/>
                <w:rFonts w:ascii="Arial" w:hAnsi="Arial" w:cs="Arial"/>
                <w:b w:val="0"/>
                <w:bCs w:val="0"/>
                <w:sz w:val="18"/>
                <w:szCs w:val="18"/>
              </w:rPr>
              <w:t>Beanstalk</w:t>
            </w:r>
            <w:r w:rsidRPr="00D2412B">
              <w:rPr>
                <w:rStyle w:val="Strong"/>
                <w:rFonts w:ascii="Arial" w:hAnsi="Arial" w:cs="Arial"/>
                <w:b w:val="0"/>
                <w:bCs w:val="0"/>
                <w:sz w:val="18"/>
                <w:szCs w:val="18"/>
              </w:rPr>
              <w:t>, CloudFormation, CloudTrail, IAM, S3, CloudWatch</w:t>
            </w:r>
          </w:p>
        </w:tc>
      </w:tr>
      <w:tr w:rsidR="00E073E7" w:rsidRPr="00D2412B" w14:paraId="5472FD49" w14:textId="77777777" w:rsidTr="004553E5">
        <w:trPr>
          <w:trHeight w:val="255"/>
        </w:trPr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05791F8" w14:textId="6FA8B829" w:rsidR="00E073E7" w:rsidRPr="00D2412B" w:rsidRDefault="009D7AA7" w:rsidP="00E073E7">
            <w:pPr>
              <w:pStyle w:val="PlainText"/>
              <w:jc w:val="both"/>
              <w:rPr>
                <w:rFonts w:ascii="Arial" w:hAnsi="Arial" w:cs="Arial"/>
                <w:bCs/>
                <w:sz w:val="18"/>
                <w:szCs w:val="18"/>
                <w:lang w:eastAsia="he-IL" w:bidi="he-IL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eastAsia="he-IL" w:bidi="he-IL"/>
              </w:rPr>
              <w:t>Automation testing t</w:t>
            </w:r>
            <w:r w:rsidR="00B92782">
              <w:rPr>
                <w:rFonts w:ascii="Arial" w:hAnsi="Arial" w:cs="Arial"/>
                <w:bCs/>
                <w:sz w:val="18"/>
                <w:szCs w:val="18"/>
                <w:lang w:eastAsia="he-IL" w:bidi="he-IL"/>
              </w:rPr>
              <w:t>ools</w:t>
            </w:r>
          </w:p>
        </w:tc>
        <w:tc>
          <w:tcPr>
            <w:tcW w:w="6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87BD38" w14:textId="3D834C62" w:rsidR="00E073E7" w:rsidRPr="00D2412B" w:rsidRDefault="00E073E7" w:rsidP="00E073E7">
            <w:pPr>
              <w:pStyle w:val="PlainText"/>
              <w:jc w:val="both"/>
              <w:rPr>
                <w:rFonts w:ascii="Arial" w:hAnsi="Arial" w:cs="Arial"/>
                <w:sz w:val="18"/>
                <w:szCs w:val="18"/>
                <w:lang w:eastAsia="he-IL" w:bidi="he-IL"/>
              </w:rPr>
            </w:pPr>
            <w:r w:rsidRPr="00D2412B">
              <w:rPr>
                <w:rFonts w:ascii="Arial" w:hAnsi="Arial" w:cs="Arial"/>
                <w:sz w:val="18"/>
                <w:szCs w:val="18"/>
                <w:lang w:eastAsia="he-IL" w:bidi="he-IL"/>
              </w:rPr>
              <w:t xml:space="preserve">Selenium, Postman, RIT, SoapUI, Rest Assured, Cucumber, Robot Framework, </w:t>
            </w:r>
            <w:r w:rsidR="00806E3A" w:rsidRPr="00D2412B">
              <w:rPr>
                <w:rFonts w:ascii="Arial" w:hAnsi="Arial" w:cs="Arial"/>
                <w:sz w:val="18"/>
                <w:szCs w:val="18"/>
                <w:lang w:eastAsia="he-IL" w:bidi="he-IL"/>
              </w:rPr>
              <w:t>Ka talon</w:t>
            </w:r>
            <w:r w:rsidRPr="00D2412B">
              <w:rPr>
                <w:rFonts w:ascii="Arial" w:hAnsi="Arial" w:cs="Arial"/>
                <w:sz w:val="18"/>
                <w:szCs w:val="18"/>
                <w:lang w:eastAsia="he-IL" w:bidi="he-IL"/>
              </w:rPr>
              <w:t xml:space="preserve"> Studio</w:t>
            </w:r>
          </w:p>
        </w:tc>
      </w:tr>
      <w:tr w:rsidR="00E073E7" w:rsidRPr="00D2412B" w14:paraId="20B112D8" w14:textId="77777777" w:rsidTr="004553E5">
        <w:trPr>
          <w:trHeight w:val="255"/>
        </w:trPr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A41354D" w14:textId="6BEDF2ED" w:rsidR="00E073E7" w:rsidRPr="00D2412B" w:rsidRDefault="00E073E7" w:rsidP="00E073E7">
            <w:pPr>
              <w:pStyle w:val="PlainText"/>
              <w:jc w:val="both"/>
              <w:rPr>
                <w:rFonts w:ascii="Arial" w:hAnsi="Arial" w:cs="Arial"/>
                <w:bCs/>
                <w:sz w:val="18"/>
                <w:szCs w:val="18"/>
                <w:lang w:eastAsia="he-IL" w:bidi="he-IL"/>
              </w:rPr>
            </w:pPr>
            <w:r w:rsidRPr="00D2412B">
              <w:rPr>
                <w:rFonts w:ascii="Arial" w:hAnsi="Arial" w:cs="Arial"/>
                <w:bCs/>
                <w:sz w:val="18"/>
                <w:szCs w:val="18"/>
                <w:lang w:eastAsia="he-IL" w:bidi="he-IL"/>
              </w:rPr>
              <w:t>Defect Tools</w:t>
            </w:r>
          </w:p>
        </w:tc>
        <w:tc>
          <w:tcPr>
            <w:tcW w:w="6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A6B66C" w14:textId="265EC87E" w:rsidR="00E073E7" w:rsidRPr="00D2412B" w:rsidRDefault="00E073E7" w:rsidP="00E073E7">
            <w:pPr>
              <w:pStyle w:val="PlainText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2412B">
              <w:rPr>
                <w:rFonts w:ascii="Arial" w:hAnsi="Arial" w:cs="Arial"/>
                <w:sz w:val="18"/>
                <w:szCs w:val="18"/>
                <w:lang w:eastAsia="he-IL" w:bidi="he-IL"/>
              </w:rPr>
              <w:t xml:space="preserve">JIRA, HP ALM, </w:t>
            </w:r>
            <w:r w:rsidR="004B6C4D">
              <w:rPr>
                <w:rFonts w:ascii="Arial" w:hAnsi="Arial" w:cs="Arial"/>
                <w:sz w:val="18"/>
                <w:szCs w:val="18"/>
                <w:lang w:eastAsia="he-IL" w:bidi="he-IL"/>
              </w:rPr>
              <w:t>Conf</w:t>
            </w:r>
            <w:r w:rsidR="009D7AA7">
              <w:rPr>
                <w:rFonts w:ascii="Arial" w:hAnsi="Arial" w:cs="Arial"/>
                <w:sz w:val="18"/>
                <w:szCs w:val="18"/>
                <w:lang w:eastAsia="he-IL" w:bidi="he-IL"/>
              </w:rPr>
              <w:t>luence</w:t>
            </w:r>
          </w:p>
        </w:tc>
      </w:tr>
      <w:tr w:rsidR="00E073E7" w:rsidRPr="00D2412B" w14:paraId="7E564039" w14:textId="77777777" w:rsidTr="004553E5">
        <w:trPr>
          <w:trHeight w:val="250"/>
        </w:trPr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42CB87E" w14:textId="2790B620" w:rsidR="00E073E7" w:rsidRPr="00D2412B" w:rsidRDefault="00E073E7" w:rsidP="00E073E7">
            <w:pPr>
              <w:pStyle w:val="PlainText"/>
              <w:jc w:val="both"/>
              <w:rPr>
                <w:rFonts w:ascii="Arial" w:hAnsi="Arial" w:cs="Arial"/>
                <w:bCs/>
                <w:sz w:val="18"/>
                <w:szCs w:val="18"/>
                <w:lang w:eastAsia="he-IL" w:bidi="he-IL"/>
              </w:rPr>
            </w:pPr>
            <w:r w:rsidRPr="00D2412B">
              <w:rPr>
                <w:rFonts w:ascii="Arial" w:hAnsi="Arial" w:cs="Arial"/>
                <w:bCs/>
                <w:sz w:val="18"/>
                <w:szCs w:val="18"/>
                <w:lang w:eastAsia="he-IL" w:bidi="he-IL"/>
              </w:rPr>
              <w:t>Database</w:t>
            </w:r>
          </w:p>
        </w:tc>
        <w:tc>
          <w:tcPr>
            <w:tcW w:w="6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AE9351" w14:textId="27B586ED" w:rsidR="00E073E7" w:rsidRPr="00D2412B" w:rsidRDefault="00E073E7" w:rsidP="00E073E7">
            <w:pPr>
              <w:pStyle w:val="PlainText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2412B">
              <w:rPr>
                <w:rFonts w:ascii="Arial" w:hAnsi="Arial" w:cs="Arial"/>
                <w:sz w:val="18"/>
                <w:szCs w:val="18"/>
                <w:lang w:eastAsia="he-IL" w:bidi="he-IL"/>
              </w:rPr>
              <w:t xml:space="preserve"> Oracle, My </w:t>
            </w:r>
            <w:r w:rsidR="00806E3A" w:rsidRPr="00D2412B">
              <w:rPr>
                <w:rFonts w:ascii="Arial" w:hAnsi="Arial" w:cs="Arial"/>
                <w:sz w:val="18"/>
                <w:szCs w:val="18"/>
                <w:lang w:eastAsia="he-IL" w:bidi="he-IL"/>
              </w:rPr>
              <w:t>SQL,</w:t>
            </w:r>
            <w:r w:rsidRPr="00D2412B">
              <w:rPr>
                <w:rFonts w:ascii="Arial" w:hAnsi="Arial" w:cs="Arial"/>
                <w:sz w:val="18"/>
                <w:szCs w:val="18"/>
                <w:lang w:eastAsia="he-IL" w:bidi="he-IL"/>
              </w:rPr>
              <w:t xml:space="preserve"> DB2</w:t>
            </w:r>
            <w:r w:rsidR="004B6C4D">
              <w:rPr>
                <w:rFonts w:ascii="Arial" w:hAnsi="Arial" w:cs="Arial"/>
                <w:sz w:val="18"/>
                <w:szCs w:val="18"/>
                <w:lang w:eastAsia="he-IL" w:bidi="he-IL"/>
              </w:rPr>
              <w:t>,</w:t>
            </w:r>
            <w:r w:rsidR="009D7AA7">
              <w:rPr>
                <w:rFonts w:ascii="Arial" w:hAnsi="Arial" w:cs="Arial"/>
                <w:sz w:val="18"/>
                <w:szCs w:val="18"/>
                <w:lang w:eastAsia="he-IL" w:bidi="he-IL"/>
              </w:rPr>
              <w:t xml:space="preserve"> </w:t>
            </w:r>
            <w:r w:rsidR="004B6C4D">
              <w:rPr>
                <w:rFonts w:ascii="Arial" w:hAnsi="Arial" w:cs="Arial"/>
                <w:sz w:val="18"/>
                <w:szCs w:val="18"/>
                <w:lang w:eastAsia="he-IL" w:bidi="he-IL"/>
              </w:rPr>
              <w:t xml:space="preserve">Mongo </w:t>
            </w:r>
          </w:p>
        </w:tc>
      </w:tr>
      <w:tr w:rsidR="00E073E7" w:rsidRPr="00D2412B" w14:paraId="714E17B1" w14:textId="77777777" w:rsidTr="004553E5">
        <w:trPr>
          <w:trHeight w:val="250"/>
        </w:trPr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DEAB495" w14:textId="2282612E" w:rsidR="00E073E7" w:rsidRPr="00D2412B" w:rsidRDefault="00E073E7" w:rsidP="00E073E7">
            <w:pPr>
              <w:pStyle w:val="PlainText"/>
              <w:jc w:val="both"/>
              <w:rPr>
                <w:rFonts w:ascii="Arial" w:hAnsi="Arial" w:cs="Arial"/>
                <w:bCs/>
                <w:sz w:val="18"/>
                <w:szCs w:val="18"/>
                <w:lang w:eastAsia="he-IL" w:bidi="he-IL"/>
              </w:rPr>
            </w:pPr>
            <w:r w:rsidRPr="00D2412B">
              <w:rPr>
                <w:rFonts w:ascii="Arial" w:hAnsi="Arial" w:cs="Arial"/>
                <w:bCs/>
                <w:sz w:val="18"/>
                <w:szCs w:val="18"/>
                <w:lang w:eastAsia="he-IL" w:bidi="he-IL"/>
              </w:rPr>
              <w:t>DevOps tools</w:t>
            </w:r>
          </w:p>
        </w:tc>
        <w:tc>
          <w:tcPr>
            <w:tcW w:w="6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1E9BDC" w14:textId="32F636A8" w:rsidR="00E073E7" w:rsidRPr="00D2412B" w:rsidRDefault="00E073E7" w:rsidP="00E073E7">
            <w:pPr>
              <w:pStyle w:val="PlainText"/>
              <w:jc w:val="both"/>
              <w:rPr>
                <w:rFonts w:ascii="Arial" w:hAnsi="Arial" w:cs="Arial"/>
                <w:sz w:val="18"/>
                <w:szCs w:val="18"/>
                <w:lang w:eastAsia="he-IL" w:bidi="he-IL"/>
              </w:rPr>
            </w:pPr>
            <w:r w:rsidRPr="00D2412B">
              <w:rPr>
                <w:rFonts w:ascii="Arial" w:hAnsi="Arial" w:cs="Arial"/>
                <w:sz w:val="18"/>
                <w:szCs w:val="18"/>
                <w:lang w:eastAsia="he-IL" w:bidi="he-IL"/>
              </w:rPr>
              <w:t>GIT, Tortoise, Maven, Jenkins, GitHub, Eclipse, SourceTree, CI/CD, Chef, Puppet, Ansible, AWS, Docker, Kubernetes</w:t>
            </w:r>
          </w:p>
        </w:tc>
      </w:tr>
      <w:tr w:rsidR="00E073E7" w:rsidRPr="00D2412B" w14:paraId="2BF62EBF" w14:textId="77777777" w:rsidTr="004553E5">
        <w:trPr>
          <w:trHeight w:val="250"/>
        </w:trPr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BEFDA29" w14:textId="77777777" w:rsidR="00E073E7" w:rsidRPr="00D2412B" w:rsidRDefault="00E073E7" w:rsidP="00E073E7">
            <w:pPr>
              <w:pStyle w:val="PlainText"/>
              <w:jc w:val="both"/>
              <w:rPr>
                <w:rFonts w:ascii="Arial" w:hAnsi="Arial" w:cs="Arial"/>
                <w:bCs/>
                <w:sz w:val="18"/>
                <w:szCs w:val="18"/>
                <w:lang w:eastAsia="he-IL" w:bidi="he-IL"/>
              </w:rPr>
            </w:pPr>
            <w:r w:rsidRPr="00D2412B">
              <w:rPr>
                <w:rFonts w:ascii="Arial" w:hAnsi="Arial" w:cs="Arial"/>
                <w:bCs/>
                <w:sz w:val="18"/>
                <w:szCs w:val="18"/>
                <w:lang w:eastAsia="he-IL" w:bidi="he-IL"/>
              </w:rPr>
              <w:t>Programming Language</w:t>
            </w:r>
          </w:p>
        </w:tc>
        <w:tc>
          <w:tcPr>
            <w:tcW w:w="6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913049" w14:textId="26577B0C" w:rsidR="00E073E7" w:rsidRPr="00D2412B" w:rsidRDefault="00E073E7" w:rsidP="00E073E7">
            <w:pPr>
              <w:pStyle w:val="PlainText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2412B">
              <w:rPr>
                <w:rFonts w:ascii="Arial" w:hAnsi="Arial" w:cs="Arial"/>
                <w:sz w:val="18"/>
                <w:szCs w:val="18"/>
                <w:lang w:eastAsia="he-IL" w:bidi="he-IL"/>
              </w:rPr>
              <w:t>Java, Python, JavaScript, TypeScript, Shell Scripting, Groovy</w:t>
            </w:r>
          </w:p>
        </w:tc>
      </w:tr>
      <w:tr w:rsidR="00E073E7" w:rsidRPr="00D2412B" w14:paraId="016CF7F6" w14:textId="77777777" w:rsidTr="004553E5">
        <w:trPr>
          <w:trHeight w:val="250"/>
        </w:trPr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AC6F6AD" w14:textId="5C79FE06" w:rsidR="00E073E7" w:rsidRPr="00D2412B" w:rsidRDefault="004B6C4D" w:rsidP="00E073E7">
            <w:pPr>
              <w:pStyle w:val="PlainText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Web</w:t>
            </w:r>
            <w:r w:rsidR="00E073E7" w:rsidRPr="00D2412B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 w:rsidR="00E073E7" w:rsidRPr="00D2412B">
              <w:rPr>
                <w:rFonts w:ascii="Arial" w:hAnsi="Arial" w:cs="Arial"/>
                <w:sz w:val="18"/>
                <w:szCs w:val="18"/>
              </w:rPr>
              <w:t>erver</w:t>
            </w:r>
          </w:p>
        </w:tc>
        <w:tc>
          <w:tcPr>
            <w:tcW w:w="6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F23F22" w14:textId="7CB6085B" w:rsidR="00E073E7" w:rsidRPr="00D2412B" w:rsidRDefault="00E073E7" w:rsidP="00E073E7">
            <w:pPr>
              <w:pStyle w:val="PlainText"/>
              <w:jc w:val="both"/>
              <w:rPr>
                <w:rFonts w:ascii="Arial" w:hAnsi="Arial" w:cs="Arial"/>
                <w:sz w:val="18"/>
                <w:szCs w:val="18"/>
                <w:lang w:eastAsia="he-IL" w:bidi="he-IL"/>
              </w:rPr>
            </w:pPr>
            <w:r w:rsidRPr="00D2412B">
              <w:rPr>
                <w:rFonts w:ascii="Arial" w:hAnsi="Arial" w:cs="Arial"/>
                <w:sz w:val="18"/>
                <w:szCs w:val="18"/>
              </w:rPr>
              <w:t xml:space="preserve">Apache </w:t>
            </w:r>
            <w:r w:rsidR="00806E3A" w:rsidRPr="00D2412B">
              <w:rPr>
                <w:rFonts w:ascii="Arial" w:hAnsi="Arial" w:cs="Arial"/>
                <w:sz w:val="18"/>
                <w:szCs w:val="18"/>
              </w:rPr>
              <w:t>Tomcat,</w:t>
            </w:r>
            <w:r w:rsidR="004B6C4D">
              <w:rPr>
                <w:rFonts w:ascii="Arial" w:hAnsi="Arial" w:cs="Arial"/>
                <w:sz w:val="18"/>
                <w:szCs w:val="18"/>
              </w:rPr>
              <w:t xml:space="preserve"> NGINX</w:t>
            </w:r>
          </w:p>
        </w:tc>
      </w:tr>
      <w:tr w:rsidR="00E073E7" w:rsidRPr="00D2412B" w14:paraId="43DEE61A" w14:textId="77777777" w:rsidTr="007F3620">
        <w:trPr>
          <w:trHeight w:val="529"/>
        </w:trPr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925CBAE" w14:textId="23A2EA78" w:rsidR="00E073E7" w:rsidRPr="00D2412B" w:rsidRDefault="00E073E7" w:rsidP="00E073E7">
            <w:pPr>
              <w:pStyle w:val="PlainText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2412B">
              <w:rPr>
                <w:rFonts w:ascii="Arial" w:hAnsi="Arial" w:cs="Arial"/>
                <w:sz w:val="18"/>
                <w:szCs w:val="18"/>
              </w:rPr>
              <w:t>Operating system</w:t>
            </w:r>
          </w:p>
        </w:tc>
        <w:tc>
          <w:tcPr>
            <w:tcW w:w="6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0383AB" w14:textId="4CBC586C" w:rsidR="00E073E7" w:rsidRPr="00D2412B" w:rsidRDefault="00E073E7" w:rsidP="00E073E7">
            <w:pPr>
              <w:pStyle w:val="PlainText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2412B">
              <w:rPr>
                <w:rFonts w:ascii="Arial" w:hAnsi="Arial" w:cs="Arial"/>
                <w:sz w:val="18"/>
                <w:szCs w:val="18"/>
              </w:rPr>
              <w:t>Linux</w:t>
            </w:r>
            <w:r w:rsidR="00B92782">
              <w:rPr>
                <w:rFonts w:ascii="Arial" w:hAnsi="Arial" w:cs="Arial"/>
                <w:sz w:val="18"/>
                <w:szCs w:val="18"/>
              </w:rPr>
              <w:t>,</w:t>
            </w:r>
            <w:r w:rsidR="001D4BB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92782">
              <w:rPr>
                <w:rFonts w:ascii="Arial" w:hAnsi="Arial" w:cs="Arial"/>
                <w:sz w:val="18"/>
                <w:szCs w:val="18"/>
              </w:rPr>
              <w:t>Ubuntu</w:t>
            </w:r>
            <w:r w:rsidRPr="00D2412B">
              <w:rPr>
                <w:rFonts w:ascii="Arial" w:hAnsi="Arial" w:cs="Arial"/>
                <w:sz w:val="18"/>
                <w:szCs w:val="18"/>
              </w:rPr>
              <w:t>, Windows</w:t>
            </w:r>
          </w:p>
        </w:tc>
      </w:tr>
    </w:tbl>
    <w:p w14:paraId="3CD665CB" w14:textId="77777777" w:rsidR="00BA717B" w:rsidRDefault="00BA717B">
      <w:pPr>
        <w:shd w:val="clear" w:color="auto" w:fill="CCCCCC"/>
        <w:rPr>
          <w:rFonts w:ascii="Arial" w:hAnsi="Arial" w:cs="Arial"/>
          <w:b/>
          <w:sz w:val="18"/>
          <w:szCs w:val="18"/>
        </w:rPr>
      </w:pPr>
    </w:p>
    <w:p w14:paraId="35D276A5" w14:textId="77777777" w:rsidR="00C63BD2" w:rsidRDefault="00C63BD2">
      <w:pPr>
        <w:shd w:val="clear" w:color="auto" w:fill="CCCCCC"/>
        <w:rPr>
          <w:rFonts w:ascii="Arial" w:hAnsi="Arial" w:cs="Arial"/>
          <w:b/>
          <w:sz w:val="18"/>
          <w:szCs w:val="18"/>
        </w:rPr>
      </w:pPr>
    </w:p>
    <w:p w14:paraId="1BB0DFE1" w14:textId="77777777" w:rsidR="009B4C17" w:rsidRDefault="009B4C17">
      <w:pPr>
        <w:shd w:val="clear" w:color="auto" w:fill="CCCCCC"/>
        <w:rPr>
          <w:rFonts w:ascii="Arial" w:hAnsi="Arial" w:cs="Arial"/>
          <w:b/>
          <w:sz w:val="18"/>
          <w:szCs w:val="18"/>
        </w:rPr>
      </w:pPr>
    </w:p>
    <w:p w14:paraId="02DFF5A0" w14:textId="2895F3A6" w:rsidR="004650CE" w:rsidRPr="00D2412B" w:rsidRDefault="00BA717B">
      <w:pPr>
        <w:shd w:val="clear" w:color="auto" w:fill="CCCCCC"/>
        <w:rPr>
          <w:rFonts w:ascii="Arial" w:hAnsi="Arial" w:cs="Arial"/>
          <w:b/>
          <w:color w:val="3366FF"/>
          <w:sz w:val="18"/>
          <w:szCs w:val="18"/>
          <w:u w:val="single"/>
          <w:shd w:val="clear" w:color="auto" w:fill="E6E6E6"/>
          <w:lang w:val="en-GB"/>
        </w:rPr>
      </w:pPr>
      <w:r>
        <w:rPr>
          <w:rFonts w:ascii="Arial" w:hAnsi="Arial" w:cs="Arial"/>
          <w:b/>
          <w:sz w:val="18"/>
          <w:szCs w:val="18"/>
        </w:rPr>
        <w:lastRenderedPageBreak/>
        <w:t>P</w:t>
      </w:r>
      <w:r w:rsidR="004650CE" w:rsidRPr="00D2412B">
        <w:rPr>
          <w:rFonts w:ascii="Arial" w:hAnsi="Arial" w:cs="Arial"/>
          <w:b/>
          <w:sz w:val="18"/>
          <w:szCs w:val="18"/>
        </w:rPr>
        <w:t>ROJECT</w:t>
      </w:r>
      <w:r w:rsidR="00EC1140" w:rsidRPr="00D2412B">
        <w:rPr>
          <w:rFonts w:ascii="Arial" w:hAnsi="Arial" w:cs="Arial"/>
          <w:b/>
          <w:sz w:val="18"/>
          <w:szCs w:val="18"/>
        </w:rPr>
        <w:t xml:space="preserve">  </w:t>
      </w:r>
      <w:r w:rsidR="004650CE" w:rsidRPr="00D2412B">
        <w:rPr>
          <w:rFonts w:ascii="Arial" w:hAnsi="Arial" w:cs="Arial"/>
          <w:b/>
          <w:sz w:val="18"/>
          <w:szCs w:val="18"/>
        </w:rPr>
        <w:t xml:space="preserve"> EXPERIENCE</w:t>
      </w:r>
    </w:p>
    <w:p w14:paraId="2F6914F7" w14:textId="77777777" w:rsidR="001778BB" w:rsidRDefault="001778BB" w:rsidP="00482B94">
      <w:pPr>
        <w:rPr>
          <w:rFonts w:ascii="Arial" w:hAnsi="Arial" w:cs="Arial"/>
          <w:b/>
          <w:sz w:val="18"/>
          <w:szCs w:val="18"/>
          <w:u w:val="single"/>
          <w:shd w:val="clear" w:color="auto" w:fill="E6E6E6"/>
          <w:lang w:val="en-GB"/>
        </w:rPr>
      </w:pPr>
    </w:p>
    <w:p w14:paraId="4C8FAA9F" w14:textId="45999154" w:rsidR="00585DB7" w:rsidRPr="001778BB" w:rsidRDefault="00A52AE2" w:rsidP="00482B94">
      <w:pPr>
        <w:rPr>
          <w:rFonts w:ascii="Arial" w:hAnsi="Arial" w:cs="Arial"/>
          <w:b/>
          <w:sz w:val="18"/>
          <w:szCs w:val="18"/>
          <w:u w:val="single"/>
          <w:shd w:val="clear" w:color="auto" w:fill="E6E6E6"/>
          <w:lang w:val="en-GB"/>
        </w:rPr>
      </w:pPr>
      <w:r w:rsidRPr="001778BB">
        <w:rPr>
          <w:rFonts w:ascii="Arial" w:hAnsi="Arial" w:cs="Arial"/>
          <w:b/>
          <w:sz w:val="18"/>
          <w:szCs w:val="18"/>
          <w:u w:val="single"/>
          <w:shd w:val="clear" w:color="auto" w:fill="E6E6E6"/>
          <w:lang w:val="en-GB"/>
        </w:rPr>
        <w:t>IBM</w:t>
      </w:r>
      <w:r w:rsidR="008753B7" w:rsidRPr="001778BB">
        <w:rPr>
          <w:rFonts w:ascii="Arial" w:hAnsi="Arial" w:cs="Arial"/>
          <w:b/>
          <w:sz w:val="18"/>
          <w:szCs w:val="18"/>
          <w:u w:val="single"/>
          <w:shd w:val="clear" w:color="auto" w:fill="E6E6E6"/>
          <w:lang w:val="en-GB"/>
        </w:rPr>
        <w:t>,</w:t>
      </w:r>
      <w:r w:rsidR="00184E3A" w:rsidRPr="001778BB">
        <w:rPr>
          <w:rFonts w:ascii="Arial" w:hAnsi="Arial" w:cs="Arial"/>
          <w:b/>
          <w:sz w:val="18"/>
          <w:szCs w:val="18"/>
          <w:u w:val="single"/>
          <w:shd w:val="clear" w:color="auto" w:fill="E6E6E6"/>
          <w:lang w:val="en-GB"/>
        </w:rPr>
        <w:t xml:space="preserve"> </w:t>
      </w:r>
      <w:r w:rsidR="008753B7" w:rsidRPr="001778BB">
        <w:rPr>
          <w:rFonts w:ascii="Arial" w:hAnsi="Arial" w:cs="Arial"/>
          <w:b/>
          <w:sz w:val="18"/>
          <w:szCs w:val="18"/>
          <w:u w:val="single"/>
          <w:shd w:val="clear" w:color="auto" w:fill="E6E6E6"/>
          <w:lang w:val="en-GB"/>
        </w:rPr>
        <w:t>Thailand</w:t>
      </w:r>
      <w:r w:rsidRPr="001778BB">
        <w:rPr>
          <w:rFonts w:ascii="Arial" w:hAnsi="Arial" w:cs="Arial"/>
          <w:b/>
          <w:sz w:val="18"/>
          <w:szCs w:val="18"/>
          <w:u w:val="single"/>
          <w:shd w:val="clear" w:color="auto" w:fill="E6E6E6"/>
          <w:lang w:val="en-GB"/>
        </w:rPr>
        <w:t xml:space="preserve"> – K</w:t>
      </w:r>
      <w:r w:rsidR="00EF3B12" w:rsidRPr="001778BB">
        <w:rPr>
          <w:rFonts w:ascii="Arial" w:hAnsi="Arial" w:cs="Arial"/>
          <w:b/>
          <w:sz w:val="18"/>
          <w:szCs w:val="18"/>
          <w:u w:val="single"/>
          <w:shd w:val="clear" w:color="auto" w:fill="E6E6E6"/>
          <w:lang w:val="en-GB"/>
        </w:rPr>
        <w:t xml:space="preserve">rung </w:t>
      </w:r>
      <w:r w:rsidRPr="001778BB">
        <w:rPr>
          <w:rFonts w:ascii="Arial" w:hAnsi="Arial" w:cs="Arial"/>
          <w:b/>
          <w:sz w:val="18"/>
          <w:szCs w:val="18"/>
          <w:u w:val="single"/>
          <w:shd w:val="clear" w:color="auto" w:fill="E6E6E6"/>
          <w:lang w:val="en-GB"/>
        </w:rPr>
        <w:t>T</w:t>
      </w:r>
      <w:r w:rsidR="00EF3B12" w:rsidRPr="001778BB">
        <w:rPr>
          <w:rFonts w:ascii="Arial" w:hAnsi="Arial" w:cs="Arial"/>
          <w:b/>
          <w:sz w:val="18"/>
          <w:szCs w:val="18"/>
          <w:u w:val="single"/>
          <w:shd w:val="clear" w:color="auto" w:fill="E6E6E6"/>
          <w:lang w:val="en-GB"/>
        </w:rPr>
        <w:t xml:space="preserve">hai </w:t>
      </w:r>
      <w:r w:rsidRPr="001778BB">
        <w:rPr>
          <w:rFonts w:ascii="Arial" w:hAnsi="Arial" w:cs="Arial"/>
          <w:b/>
          <w:sz w:val="18"/>
          <w:szCs w:val="18"/>
          <w:u w:val="single"/>
          <w:shd w:val="clear" w:color="auto" w:fill="E6E6E6"/>
          <w:lang w:val="en-GB"/>
        </w:rPr>
        <w:t>B</w:t>
      </w:r>
      <w:r w:rsidR="00EF3B12" w:rsidRPr="001778BB">
        <w:rPr>
          <w:rFonts w:ascii="Arial" w:hAnsi="Arial" w:cs="Arial"/>
          <w:b/>
          <w:sz w:val="18"/>
          <w:szCs w:val="18"/>
          <w:u w:val="single"/>
          <w:shd w:val="clear" w:color="auto" w:fill="E6E6E6"/>
          <w:lang w:val="en-GB"/>
        </w:rPr>
        <w:t>ank</w:t>
      </w:r>
      <w:r w:rsidR="008753B7" w:rsidRPr="001778BB">
        <w:rPr>
          <w:rFonts w:ascii="Arial" w:hAnsi="Arial" w:cs="Arial"/>
          <w:b/>
          <w:sz w:val="18"/>
          <w:szCs w:val="18"/>
          <w:u w:val="single"/>
          <w:shd w:val="clear" w:color="auto" w:fill="E6E6E6"/>
          <w:lang w:val="en-GB"/>
        </w:rPr>
        <w:t>,</w:t>
      </w:r>
      <w:r w:rsidR="00EC1140" w:rsidRPr="001778BB">
        <w:rPr>
          <w:rFonts w:ascii="Arial" w:hAnsi="Arial" w:cs="Arial"/>
          <w:b/>
          <w:sz w:val="18"/>
          <w:szCs w:val="18"/>
          <w:u w:val="single"/>
          <w:shd w:val="clear" w:color="auto" w:fill="E6E6E6"/>
          <w:lang w:val="en-GB"/>
        </w:rPr>
        <w:t xml:space="preserve"> </w:t>
      </w:r>
      <w:r w:rsidR="008753B7" w:rsidRPr="001778BB">
        <w:rPr>
          <w:rFonts w:ascii="Arial" w:hAnsi="Arial" w:cs="Arial"/>
          <w:b/>
          <w:sz w:val="18"/>
          <w:szCs w:val="18"/>
          <w:u w:val="single"/>
          <w:shd w:val="clear" w:color="auto" w:fill="E6E6E6"/>
          <w:lang w:val="en-GB"/>
        </w:rPr>
        <w:t>Bangkok</w:t>
      </w:r>
      <w:r w:rsidR="00EB4045" w:rsidRPr="001778BB">
        <w:rPr>
          <w:rFonts w:ascii="Arial" w:hAnsi="Arial" w:cs="Arial"/>
          <w:b/>
          <w:sz w:val="18"/>
          <w:szCs w:val="18"/>
          <w:u w:val="single"/>
          <w:shd w:val="clear" w:color="auto" w:fill="E6E6E6"/>
          <w:lang w:val="en-GB"/>
        </w:rPr>
        <w:t xml:space="preserve"> </w:t>
      </w:r>
      <w:r w:rsidR="00184E3A" w:rsidRPr="001778BB">
        <w:rPr>
          <w:rFonts w:ascii="Arial" w:hAnsi="Arial" w:cs="Arial"/>
          <w:b/>
          <w:sz w:val="18"/>
          <w:szCs w:val="18"/>
          <w:u w:val="single"/>
          <w:shd w:val="clear" w:color="auto" w:fill="E6E6E6"/>
          <w:lang w:val="en-GB"/>
        </w:rPr>
        <w:t>(</w:t>
      </w:r>
      <w:r w:rsidR="00EB4045" w:rsidRPr="001778BB">
        <w:rPr>
          <w:rFonts w:ascii="Arial" w:hAnsi="Arial" w:cs="Arial"/>
          <w:b/>
          <w:sz w:val="18"/>
          <w:szCs w:val="18"/>
          <w:u w:val="single"/>
          <w:shd w:val="clear" w:color="auto" w:fill="E6E6E6"/>
          <w:lang w:val="en-GB"/>
        </w:rPr>
        <w:t>Onsite</w:t>
      </w:r>
      <w:r w:rsidR="00184E3A" w:rsidRPr="001778BB">
        <w:rPr>
          <w:rFonts w:ascii="Arial" w:hAnsi="Arial" w:cs="Arial"/>
          <w:b/>
          <w:sz w:val="18"/>
          <w:szCs w:val="18"/>
          <w:u w:val="single"/>
          <w:shd w:val="clear" w:color="auto" w:fill="E6E6E6"/>
          <w:lang w:val="en-GB"/>
        </w:rPr>
        <w:t xml:space="preserve"> Role)</w:t>
      </w:r>
    </w:p>
    <w:p w14:paraId="3E917179" w14:textId="5E4DA9A1" w:rsidR="00A52AE2" w:rsidRPr="00D2412B" w:rsidRDefault="00A52AE2" w:rsidP="00A52AE2">
      <w:pPr>
        <w:rPr>
          <w:rFonts w:ascii="Arial" w:hAnsi="Arial" w:cs="Arial"/>
          <w:bCs/>
          <w:sz w:val="18"/>
          <w:szCs w:val="18"/>
          <w:lang w:val="en-GB"/>
        </w:rPr>
      </w:pPr>
      <w:r w:rsidRPr="00D2412B">
        <w:rPr>
          <w:rFonts w:ascii="Arial" w:hAnsi="Arial" w:cs="Arial"/>
          <w:sz w:val="18"/>
          <w:szCs w:val="18"/>
        </w:rPr>
        <w:t xml:space="preserve">Position                                    </w:t>
      </w:r>
      <w:r w:rsidR="00184E3A">
        <w:rPr>
          <w:rFonts w:ascii="Arial" w:hAnsi="Arial" w:cs="Arial"/>
          <w:sz w:val="18"/>
          <w:szCs w:val="18"/>
        </w:rPr>
        <w:t xml:space="preserve"> </w:t>
      </w:r>
      <w:r w:rsidRPr="00D2412B">
        <w:rPr>
          <w:rFonts w:ascii="Arial" w:hAnsi="Arial" w:cs="Arial"/>
          <w:sz w:val="18"/>
          <w:szCs w:val="18"/>
        </w:rPr>
        <w:t xml:space="preserve"> </w:t>
      </w:r>
      <w:r w:rsidR="00A64269" w:rsidRPr="00D2412B">
        <w:rPr>
          <w:rFonts w:ascii="Arial" w:hAnsi="Arial" w:cs="Arial"/>
          <w:sz w:val="18"/>
          <w:szCs w:val="18"/>
        </w:rPr>
        <w:t>DevOps</w:t>
      </w:r>
      <w:r w:rsidR="007F3620">
        <w:rPr>
          <w:rFonts w:ascii="Arial" w:hAnsi="Arial" w:cs="Arial"/>
          <w:sz w:val="18"/>
          <w:szCs w:val="18"/>
        </w:rPr>
        <w:t>/Cloud</w:t>
      </w:r>
      <w:r w:rsidR="00A64269" w:rsidRPr="00D2412B">
        <w:rPr>
          <w:rFonts w:ascii="Arial" w:hAnsi="Arial" w:cs="Arial"/>
          <w:sz w:val="18"/>
          <w:szCs w:val="18"/>
        </w:rPr>
        <w:t xml:space="preserve"> Engineer</w:t>
      </w:r>
      <w:r w:rsidR="001E001D" w:rsidRPr="00D2412B">
        <w:rPr>
          <w:rFonts w:ascii="Arial" w:hAnsi="Arial" w:cs="Arial"/>
          <w:sz w:val="18"/>
          <w:szCs w:val="18"/>
        </w:rPr>
        <w:t xml:space="preserve"> </w:t>
      </w:r>
    </w:p>
    <w:p w14:paraId="6CBB1562" w14:textId="0A6FE119" w:rsidR="00A52AE2" w:rsidRPr="00D2412B" w:rsidRDefault="00A52AE2" w:rsidP="00A52AE2">
      <w:pPr>
        <w:rPr>
          <w:rFonts w:ascii="Arial" w:hAnsi="Arial" w:cs="Arial"/>
          <w:sz w:val="18"/>
          <w:szCs w:val="18"/>
        </w:rPr>
      </w:pPr>
      <w:r w:rsidRPr="00D2412B">
        <w:rPr>
          <w:rFonts w:ascii="Arial" w:hAnsi="Arial" w:cs="Arial"/>
          <w:sz w:val="18"/>
          <w:szCs w:val="18"/>
        </w:rPr>
        <w:t xml:space="preserve">Duration                             </w:t>
      </w:r>
      <w:r w:rsidR="00F85B50" w:rsidRPr="00D2412B">
        <w:rPr>
          <w:rFonts w:ascii="Arial" w:hAnsi="Arial" w:cs="Arial"/>
          <w:sz w:val="18"/>
          <w:szCs w:val="18"/>
        </w:rPr>
        <w:tab/>
      </w:r>
      <w:r w:rsidRPr="00D2412B">
        <w:rPr>
          <w:rFonts w:ascii="Arial" w:hAnsi="Arial" w:cs="Arial"/>
          <w:sz w:val="18"/>
          <w:szCs w:val="18"/>
        </w:rPr>
        <w:t xml:space="preserve"> </w:t>
      </w:r>
      <w:r w:rsidR="006D0C54" w:rsidRPr="00D2412B">
        <w:rPr>
          <w:rFonts w:ascii="Arial" w:hAnsi="Arial" w:cs="Arial"/>
          <w:sz w:val="18"/>
          <w:szCs w:val="18"/>
        </w:rPr>
        <w:t xml:space="preserve">      </w:t>
      </w:r>
      <w:r w:rsidR="008175BD" w:rsidRPr="00D2412B">
        <w:rPr>
          <w:rFonts w:ascii="Arial" w:hAnsi="Arial" w:cs="Arial"/>
          <w:sz w:val="18"/>
          <w:szCs w:val="18"/>
        </w:rPr>
        <w:t>Jan</w:t>
      </w:r>
      <w:r w:rsidRPr="00D2412B">
        <w:rPr>
          <w:rFonts w:ascii="Arial" w:hAnsi="Arial" w:cs="Arial"/>
          <w:sz w:val="18"/>
          <w:szCs w:val="18"/>
        </w:rPr>
        <w:t xml:space="preserve"> 2020 – </w:t>
      </w:r>
      <w:r w:rsidR="00C63BD2">
        <w:rPr>
          <w:rFonts w:ascii="Arial" w:hAnsi="Arial" w:cs="Arial"/>
          <w:sz w:val="18"/>
          <w:szCs w:val="18"/>
        </w:rPr>
        <w:t>October 2021</w:t>
      </w:r>
    </w:p>
    <w:p w14:paraId="6030360E" w14:textId="1B91275F" w:rsidR="00A52AE2" w:rsidRPr="00D2412B" w:rsidRDefault="00A52AE2" w:rsidP="00A52AE2">
      <w:pPr>
        <w:rPr>
          <w:rFonts w:ascii="Arial" w:hAnsi="Arial" w:cs="Arial"/>
          <w:bCs/>
          <w:sz w:val="18"/>
          <w:szCs w:val="18"/>
        </w:rPr>
      </w:pPr>
      <w:r w:rsidRPr="00D2412B">
        <w:rPr>
          <w:rFonts w:ascii="Arial" w:hAnsi="Arial" w:cs="Arial"/>
          <w:sz w:val="18"/>
          <w:szCs w:val="18"/>
        </w:rPr>
        <w:t xml:space="preserve">Domain                                </w:t>
      </w:r>
      <w:r w:rsidR="00F85B50" w:rsidRPr="00D2412B">
        <w:rPr>
          <w:rFonts w:ascii="Arial" w:hAnsi="Arial" w:cs="Arial"/>
          <w:sz w:val="18"/>
          <w:szCs w:val="18"/>
        </w:rPr>
        <w:t xml:space="preserve">      </w:t>
      </w:r>
      <w:r w:rsidRPr="00D2412B">
        <w:rPr>
          <w:rFonts w:ascii="Arial" w:hAnsi="Arial" w:cs="Arial"/>
          <w:sz w:val="18"/>
          <w:szCs w:val="18"/>
        </w:rPr>
        <w:t>Banking –</w:t>
      </w:r>
      <w:r w:rsidR="0055347D">
        <w:rPr>
          <w:rFonts w:ascii="Arial" w:hAnsi="Arial" w:cs="Arial"/>
          <w:sz w:val="18"/>
          <w:szCs w:val="18"/>
        </w:rPr>
        <w:t xml:space="preserve"> </w:t>
      </w:r>
      <w:r w:rsidRPr="00D2412B">
        <w:rPr>
          <w:rFonts w:ascii="Arial" w:hAnsi="Arial" w:cs="Arial"/>
          <w:sz w:val="18"/>
          <w:szCs w:val="18"/>
        </w:rPr>
        <w:t>Card</w:t>
      </w:r>
      <w:r w:rsidR="0055347D">
        <w:rPr>
          <w:rFonts w:ascii="Arial" w:hAnsi="Arial" w:cs="Arial"/>
          <w:sz w:val="18"/>
          <w:szCs w:val="18"/>
        </w:rPr>
        <w:t>s &amp; Fund Transfer Payment</w:t>
      </w:r>
    </w:p>
    <w:p w14:paraId="0EF22965" w14:textId="637286B4" w:rsidR="00A52AE2" w:rsidRPr="00D2412B" w:rsidRDefault="00A52AE2" w:rsidP="00A52AE2">
      <w:pPr>
        <w:rPr>
          <w:rFonts w:ascii="Arial" w:hAnsi="Arial" w:cs="Arial"/>
          <w:sz w:val="18"/>
          <w:szCs w:val="18"/>
        </w:rPr>
      </w:pPr>
      <w:r w:rsidRPr="00D2412B">
        <w:rPr>
          <w:rFonts w:ascii="Arial" w:hAnsi="Arial" w:cs="Arial"/>
          <w:color w:val="000000"/>
          <w:sz w:val="18"/>
          <w:szCs w:val="18"/>
        </w:rPr>
        <w:t>KTB e-solutions is basically a</w:t>
      </w:r>
      <w:r w:rsidR="001C6E7A">
        <w:rPr>
          <w:rFonts w:ascii="Arial" w:hAnsi="Arial" w:cs="Arial"/>
          <w:color w:val="000000"/>
          <w:sz w:val="18"/>
          <w:szCs w:val="18"/>
        </w:rPr>
        <w:t xml:space="preserve"> Web and Mobile</w:t>
      </w:r>
      <w:r w:rsidRPr="00D2412B">
        <w:rPr>
          <w:rFonts w:ascii="Arial" w:hAnsi="Arial" w:cs="Arial"/>
          <w:color w:val="000000"/>
          <w:sz w:val="18"/>
          <w:szCs w:val="18"/>
        </w:rPr>
        <w:t xml:space="preserve"> App for</w:t>
      </w:r>
      <w:r w:rsidR="001C6E7A">
        <w:rPr>
          <w:rFonts w:ascii="Arial" w:hAnsi="Arial" w:cs="Arial"/>
          <w:color w:val="000000"/>
          <w:sz w:val="18"/>
          <w:szCs w:val="18"/>
        </w:rPr>
        <w:t xml:space="preserve"> handling Customer Onboarding and Fund Transfer.</w:t>
      </w:r>
    </w:p>
    <w:p w14:paraId="18789084" w14:textId="031A0CD5" w:rsidR="00BA717B" w:rsidRDefault="00BA717B" w:rsidP="00BB4D6F">
      <w:pPr>
        <w:pStyle w:val="ListParagraph"/>
        <w:numPr>
          <w:ilvl w:val="0"/>
          <w:numId w:val="1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uppressAutoHyphens w:val="0"/>
        <w:autoSpaceDE w:val="0"/>
        <w:autoSpaceDN w:val="0"/>
        <w:adjustRightInd w:val="0"/>
        <w:spacing w:after="0"/>
        <w:contextualSpacing/>
        <w:jc w:val="left"/>
        <w:rPr>
          <w:rStyle w:val="Strong"/>
          <w:rFonts w:ascii="Arial" w:hAnsi="Arial" w:cs="Arial"/>
          <w:b w:val="0"/>
          <w:bCs w:val="0"/>
          <w:sz w:val="18"/>
          <w:szCs w:val="18"/>
        </w:rPr>
      </w:pPr>
      <w:r>
        <w:rPr>
          <w:rStyle w:val="Strong"/>
          <w:rFonts w:ascii="Arial" w:hAnsi="Arial" w:cs="Arial"/>
          <w:b w:val="0"/>
          <w:bCs w:val="0"/>
          <w:sz w:val="18"/>
          <w:szCs w:val="18"/>
        </w:rPr>
        <w:t>Created Toolchain with end-to-end build test and deployment using HELM charts</w:t>
      </w:r>
    </w:p>
    <w:p w14:paraId="4EA41E27" w14:textId="63636B33" w:rsidR="00BA717B" w:rsidRDefault="00BA717B" w:rsidP="00BB4D6F">
      <w:pPr>
        <w:pStyle w:val="ListParagraph"/>
        <w:numPr>
          <w:ilvl w:val="0"/>
          <w:numId w:val="1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uppressAutoHyphens w:val="0"/>
        <w:autoSpaceDE w:val="0"/>
        <w:autoSpaceDN w:val="0"/>
        <w:adjustRightInd w:val="0"/>
        <w:spacing w:after="0"/>
        <w:contextualSpacing/>
        <w:jc w:val="left"/>
        <w:rPr>
          <w:rStyle w:val="Strong"/>
          <w:rFonts w:ascii="Arial" w:hAnsi="Arial" w:cs="Arial"/>
          <w:b w:val="0"/>
          <w:bCs w:val="0"/>
          <w:sz w:val="18"/>
          <w:szCs w:val="18"/>
        </w:rPr>
      </w:pPr>
      <w:r>
        <w:rPr>
          <w:rStyle w:val="Strong"/>
          <w:rFonts w:ascii="Arial" w:hAnsi="Arial" w:cs="Arial"/>
          <w:b w:val="0"/>
          <w:bCs w:val="0"/>
          <w:sz w:val="18"/>
          <w:szCs w:val="18"/>
        </w:rPr>
        <w:t xml:space="preserve">Usage of IBM cloud features for IAM roles and management for project access </w:t>
      </w:r>
    </w:p>
    <w:p w14:paraId="78147F15" w14:textId="05F13E4B" w:rsidR="00BA717B" w:rsidRDefault="00BA717B" w:rsidP="00BB4D6F">
      <w:pPr>
        <w:pStyle w:val="ListParagraph"/>
        <w:numPr>
          <w:ilvl w:val="0"/>
          <w:numId w:val="1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uppressAutoHyphens w:val="0"/>
        <w:autoSpaceDE w:val="0"/>
        <w:autoSpaceDN w:val="0"/>
        <w:adjustRightInd w:val="0"/>
        <w:spacing w:after="0"/>
        <w:contextualSpacing/>
        <w:jc w:val="left"/>
        <w:rPr>
          <w:rStyle w:val="Strong"/>
          <w:rFonts w:ascii="Arial" w:hAnsi="Arial" w:cs="Arial"/>
          <w:b w:val="0"/>
          <w:bCs w:val="0"/>
          <w:sz w:val="18"/>
          <w:szCs w:val="18"/>
        </w:rPr>
      </w:pPr>
      <w:r>
        <w:rPr>
          <w:rStyle w:val="Strong"/>
          <w:rFonts w:ascii="Arial" w:hAnsi="Arial" w:cs="Arial"/>
          <w:b w:val="0"/>
          <w:bCs w:val="0"/>
          <w:sz w:val="18"/>
          <w:szCs w:val="18"/>
        </w:rPr>
        <w:t xml:space="preserve">Deployments performed on </w:t>
      </w:r>
      <w:r w:rsidR="00780A9E">
        <w:rPr>
          <w:rStyle w:val="Strong"/>
          <w:rFonts w:ascii="Arial" w:hAnsi="Arial" w:cs="Arial"/>
          <w:b w:val="0"/>
          <w:bCs w:val="0"/>
          <w:sz w:val="18"/>
          <w:szCs w:val="18"/>
        </w:rPr>
        <w:t>Development,</w:t>
      </w:r>
      <w:r>
        <w:rPr>
          <w:rStyle w:val="Strong"/>
          <w:rFonts w:ascii="Arial" w:hAnsi="Arial" w:cs="Arial"/>
          <w:b w:val="0"/>
          <w:bCs w:val="0"/>
          <w:sz w:val="18"/>
          <w:szCs w:val="18"/>
        </w:rPr>
        <w:t xml:space="preserve"> Test and Production </w:t>
      </w:r>
      <w:r w:rsidR="00780A9E">
        <w:rPr>
          <w:rStyle w:val="Strong"/>
          <w:rFonts w:ascii="Arial" w:hAnsi="Arial" w:cs="Arial"/>
          <w:b w:val="0"/>
          <w:bCs w:val="0"/>
          <w:sz w:val="18"/>
          <w:szCs w:val="18"/>
        </w:rPr>
        <w:t>Environments.</w:t>
      </w:r>
      <w:r>
        <w:rPr>
          <w:rStyle w:val="Strong"/>
          <w:rFonts w:ascii="Arial" w:hAnsi="Arial" w:cs="Arial"/>
          <w:b w:val="0"/>
          <w:bCs w:val="0"/>
          <w:sz w:val="18"/>
          <w:szCs w:val="18"/>
        </w:rPr>
        <w:t xml:space="preserve"> </w:t>
      </w:r>
    </w:p>
    <w:p w14:paraId="5C09F481" w14:textId="081E964C" w:rsidR="00BB4D6F" w:rsidRPr="00D2412B" w:rsidRDefault="00BB4D6F" w:rsidP="00BB4D6F">
      <w:pPr>
        <w:pStyle w:val="ListParagraph"/>
        <w:numPr>
          <w:ilvl w:val="0"/>
          <w:numId w:val="1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uppressAutoHyphens w:val="0"/>
        <w:autoSpaceDE w:val="0"/>
        <w:autoSpaceDN w:val="0"/>
        <w:adjustRightInd w:val="0"/>
        <w:spacing w:after="0"/>
        <w:contextualSpacing/>
        <w:jc w:val="left"/>
        <w:rPr>
          <w:rStyle w:val="Strong"/>
          <w:rFonts w:ascii="Arial" w:hAnsi="Arial" w:cs="Arial"/>
          <w:b w:val="0"/>
          <w:bCs w:val="0"/>
          <w:sz w:val="18"/>
          <w:szCs w:val="18"/>
        </w:rPr>
      </w:pPr>
      <w:r w:rsidRPr="00D2412B">
        <w:rPr>
          <w:rStyle w:val="Strong"/>
          <w:rFonts w:ascii="Arial" w:hAnsi="Arial" w:cs="Arial"/>
          <w:b w:val="0"/>
          <w:bCs w:val="0"/>
          <w:sz w:val="18"/>
          <w:szCs w:val="18"/>
        </w:rPr>
        <w:t>Implemented AWS solutions using EC2, S3, RDS, EBS, Elastic Load Balancer, Auto scaling groups. Designs and manages solutions using OpenStack and related technologies</w:t>
      </w:r>
    </w:p>
    <w:p w14:paraId="077AABD4" w14:textId="38F94BA2" w:rsidR="00BA717B" w:rsidRPr="00BA717B" w:rsidRDefault="00BA717B" w:rsidP="00C74EE3">
      <w:pPr>
        <w:pStyle w:val="ListParagraph"/>
        <w:numPr>
          <w:ilvl w:val="0"/>
          <w:numId w:val="16"/>
        </w:numPr>
        <w:suppressAutoHyphens w:val="0"/>
        <w:spacing w:after="160"/>
        <w:contextualSpacing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Monitoring of Persistent volumes and persistent volume storage on Kubernetes platform. </w:t>
      </w:r>
    </w:p>
    <w:p w14:paraId="7B3EBC47" w14:textId="1C1908FE" w:rsidR="00FD5A70" w:rsidRPr="00D2412B" w:rsidRDefault="00FD5A70" w:rsidP="00C74EE3">
      <w:pPr>
        <w:pStyle w:val="ListParagraph"/>
        <w:numPr>
          <w:ilvl w:val="0"/>
          <w:numId w:val="16"/>
        </w:numPr>
        <w:suppressAutoHyphens w:val="0"/>
        <w:spacing w:after="160"/>
        <w:contextualSpacing/>
        <w:jc w:val="left"/>
        <w:rPr>
          <w:rFonts w:ascii="Arial" w:hAnsi="Arial" w:cs="Arial"/>
          <w:sz w:val="18"/>
          <w:szCs w:val="18"/>
        </w:rPr>
      </w:pPr>
      <w:r w:rsidRPr="00D2412B">
        <w:rPr>
          <w:rFonts w:ascii="Arial" w:hAnsi="Arial" w:cs="Arial"/>
          <w:sz w:val="18"/>
          <w:szCs w:val="18"/>
        </w:rPr>
        <w:t>Infrastructure as a code automation Using Terraform on Public cloud platform AWS.</w:t>
      </w:r>
    </w:p>
    <w:p w14:paraId="357A3BC3" w14:textId="58ACA2C1" w:rsidR="00FD5A70" w:rsidRPr="00D2412B" w:rsidRDefault="00FD5A70" w:rsidP="00C74EE3">
      <w:pPr>
        <w:pStyle w:val="ListParagraph"/>
        <w:numPr>
          <w:ilvl w:val="0"/>
          <w:numId w:val="16"/>
        </w:numPr>
        <w:suppressAutoHyphens w:val="0"/>
        <w:spacing w:after="160"/>
        <w:contextualSpacing/>
        <w:jc w:val="left"/>
        <w:rPr>
          <w:rFonts w:ascii="Arial" w:hAnsi="Arial" w:cs="Arial"/>
          <w:sz w:val="18"/>
          <w:szCs w:val="18"/>
        </w:rPr>
      </w:pPr>
      <w:r w:rsidRPr="00D2412B">
        <w:rPr>
          <w:rFonts w:ascii="Arial" w:hAnsi="Arial" w:cs="Arial"/>
          <w:sz w:val="18"/>
          <w:szCs w:val="18"/>
        </w:rPr>
        <w:t>Exposure on simple storage AWS S3 and S3 lifecycle rules for storage classes to utilize cost effectively.</w:t>
      </w:r>
    </w:p>
    <w:p w14:paraId="080FF706" w14:textId="4ADAF6E5" w:rsidR="00482B94" w:rsidRPr="001778BB" w:rsidRDefault="00482B94" w:rsidP="00482B94">
      <w:pPr>
        <w:rPr>
          <w:rFonts w:ascii="Arial" w:hAnsi="Arial" w:cs="Arial"/>
          <w:b/>
          <w:sz w:val="18"/>
          <w:szCs w:val="18"/>
        </w:rPr>
      </w:pPr>
      <w:r w:rsidRPr="001778BB">
        <w:rPr>
          <w:rFonts w:ascii="Arial" w:hAnsi="Arial" w:cs="Arial"/>
          <w:b/>
          <w:sz w:val="18"/>
          <w:szCs w:val="18"/>
          <w:u w:val="single"/>
          <w:shd w:val="clear" w:color="auto" w:fill="E6E6E6"/>
          <w:lang w:val="en-GB"/>
        </w:rPr>
        <w:t>IBM</w:t>
      </w:r>
      <w:r w:rsidR="008753B7" w:rsidRPr="001778BB">
        <w:rPr>
          <w:rFonts w:ascii="Arial" w:hAnsi="Arial" w:cs="Arial"/>
          <w:b/>
          <w:sz w:val="18"/>
          <w:szCs w:val="18"/>
          <w:u w:val="single"/>
          <w:shd w:val="clear" w:color="auto" w:fill="E6E6E6"/>
          <w:lang w:val="en-GB"/>
        </w:rPr>
        <w:t xml:space="preserve">, </w:t>
      </w:r>
      <w:r w:rsidR="00C74EE3" w:rsidRPr="001778BB">
        <w:rPr>
          <w:rFonts w:ascii="Arial" w:hAnsi="Arial" w:cs="Arial"/>
          <w:b/>
          <w:sz w:val="18"/>
          <w:szCs w:val="18"/>
          <w:u w:val="single"/>
          <w:shd w:val="clear" w:color="auto" w:fill="E6E6E6"/>
          <w:lang w:val="en-GB"/>
        </w:rPr>
        <w:t>Malaysia –</w:t>
      </w:r>
      <w:r w:rsidRPr="001778BB">
        <w:rPr>
          <w:rFonts w:ascii="Arial" w:hAnsi="Arial" w:cs="Arial"/>
          <w:b/>
          <w:sz w:val="18"/>
          <w:szCs w:val="18"/>
          <w:u w:val="single"/>
          <w:shd w:val="clear" w:color="auto" w:fill="E6E6E6"/>
          <w:lang w:val="en-GB"/>
        </w:rPr>
        <w:t xml:space="preserve"> PETRONAS</w:t>
      </w:r>
      <w:r w:rsidR="008753B7" w:rsidRPr="001778BB">
        <w:rPr>
          <w:rFonts w:ascii="Arial" w:hAnsi="Arial" w:cs="Arial"/>
          <w:b/>
          <w:sz w:val="18"/>
          <w:szCs w:val="18"/>
          <w:u w:val="single"/>
          <w:shd w:val="clear" w:color="auto" w:fill="E6E6E6"/>
          <w:lang w:val="en-GB"/>
        </w:rPr>
        <w:t>, Kuala Lumpur</w:t>
      </w:r>
      <w:r w:rsidR="00184E3A" w:rsidRPr="001778BB">
        <w:rPr>
          <w:rFonts w:ascii="Arial" w:hAnsi="Arial" w:cs="Arial"/>
          <w:b/>
          <w:sz w:val="18"/>
          <w:szCs w:val="18"/>
          <w:u w:val="single"/>
          <w:shd w:val="clear" w:color="auto" w:fill="E6E6E6"/>
          <w:lang w:val="en-GB"/>
        </w:rPr>
        <w:t xml:space="preserve"> (</w:t>
      </w:r>
      <w:r w:rsidR="00EB4045" w:rsidRPr="001778BB">
        <w:rPr>
          <w:rFonts w:ascii="Arial" w:hAnsi="Arial" w:cs="Arial"/>
          <w:b/>
          <w:sz w:val="18"/>
          <w:szCs w:val="18"/>
          <w:u w:val="single"/>
          <w:shd w:val="clear" w:color="auto" w:fill="E6E6E6"/>
          <w:lang w:val="en-GB"/>
        </w:rPr>
        <w:t>Onsite</w:t>
      </w:r>
      <w:r w:rsidR="00184E3A" w:rsidRPr="001778BB">
        <w:rPr>
          <w:rFonts w:ascii="Arial" w:hAnsi="Arial" w:cs="Arial"/>
          <w:b/>
          <w:sz w:val="18"/>
          <w:szCs w:val="18"/>
          <w:u w:val="single"/>
          <w:shd w:val="clear" w:color="auto" w:fill="E6E6E6"/>
          <w:lang w:val="en-GB"/>
        </w:rPr>
        <w:t xml:space="preserve"> Role)</w:t>
      </w:r>
      <w:r w:rsidRPr="001778BB">
        <w:rPr>
          <w:rFonts w:ascii="Arial" w:hAnsi="Arial" w:cs="Arial"/>
          <w:b/>
          <w:sz w:val="18"/>
          <w:szCs w:val="18"/>
          <w:u w:val="single"/>
          <w:shd w:val="clear" w:color="auto" w:fill="E6E6E6"/>
          <w:lang w:val="en-GB"/>
        </w:rPr>
        <w:t xml:space="preserve"> </w:t>
      </w:r>
    </w:p>
    <w:p w14:paraId="67846776" w14:textId="0F5838A3" w:rsidR="00482B94" w:rsidRPr="00D2412B" w:rsidRDefault="00482B94" w:rsidP="00482B94">
      <w:pPr>
        <w:rPr>
          <w:rFonts w:ascii="Arial" w:hAnsi="Arial" w:cs="Arial"/>
          <w:bCs/>
          <w:sz w:val="18"/>
          <w:szCs w:val="18"/>
          <w:lang w:val="en-GB"/>
        </w:rPr>
      </w:pPr>
      <w:r w:rsidRPr="00D2412B">
        <w:rPr>
          <w:rFonts w:ascii="Arial" w:hAnsi="Arial" w:cs="Arial"/>
          <w:b/>
          <w:sz w:val="18"/>
          <w:szCs w:val="18"/>
        </w:rPr>
        <w:t xml:space="preserve">      </w:t>
      </w:r>
      <w:r w:rsidRPr="00D2412B">
        <w:rPr>
          <w:rFonts w:ascii="Arial" w:hAnsi="Arial" w:cs="Arial"/>
          <w:sz w:val="18"/>
          <w:szCs w:val="18"/>
        </w:rPr>
        <w:t xml:space="preserve">Position                                </w:t>
      </w:r>
      <w:r w:rsidR="001E001D" w:rsidRPr="00D2412B">
        <w:rPr>
          <w:rFonts w:ascii="Arial" w:hAnsi="Arial" w:cs="Arial"/>
          <w:sz w:val="18"/>
          <w:szCs w:val="18"/>
        </w:rPr>
        <w:t xml:space="preserve">DevOps </w:t>
      </w:r>
      <w:r w:rsidR="004246D1" w:rsidRPr="00D2412B">
        <w:rPr>
          <w:rFonts w:ascii="Arial" w:hAnsi="Arial" w:cs="Arial"/>
          <w:sz w:val="18"/>
          <w:szCs w:val="18"/>
        </w:rPr>
        <w:t>Engineer</w:t>
      </w:r>
    </w:p>
    <w:p w14:paraId="5D82023E" w14:textId="77777777" w:rsidR="00482B94" w:rsidRPr="00D2412B" w:rsidRDefault="00482B94" w:rsidP="008B7C3B">
      <w:pPr>
        <w:rPr>
          <w:rFonts w:ascii="Arial" w:hAnsi="Arial" w:cs="Arial"/>
          <w:sz w:val="18"/>
          <w:szCs w:val="18"/>
        </w:rPr>
      </w:pPr>
      <w:r w:rsidRPr="00D2412B">
        <w:rPr>
          <w:rFonts w:ascii="Arial" w:hAnsi="Arial" w:cs="Arial"/>
          <w:bCs/>
          <w:sz w:val="18"/>
          <w:szCs w:val="18"/>
          <w:lang w:val="en-GB"/>
        </w:rPr>
        <w:t xml:space="preserve">      </w:t>
      </w:r>
      <w:r w:rsidRPr="00D2412B">
        <w:rPr>
          <w:rFonts w:ascii="Arial" w:hAnsi="Arial" w:cs="Arial"/>
          <w:sz w:val="18"/>
          <w:szCs w:val="18"/>
        </w:rPr>
        <w:t xml:space="preserve">Duration                               July 2018 – </w:t>
      </w:r>
      <w:r w:rsidR="008175BD" w:rsidRPr="00D2412B">
        <w:rPr>
          <w:rFonts w:ascii="Arial" w:hAnsi="Arial" w:cs="Arial"/>
          <w:sz w:val="18"/>
          <w:szCs w:val="18"/>
        </w:rPr>
        <w:t>Dec 2019</w:t>
      </w:r>
    </w:p>
    <w:p w14:paraId="5F9CDF56" w14:textId="29F74669" w:rsidR="00482B94" w:rsidRPr="00D2412B" w:rsidRDefault="00482B94" w:rsidP="00482B94">
      <w:pPr>
        <w:rPr>
          <w:rFonts w:ascii="Arial" w:hAnsi="Arial" w:cs="Arial"/>
          <w:bCs/>
          <w:sz w:val="18"/>
          <w:szCs w:val="18"/>
        </w:rPr>
      </w:pPr>
      <w:r w:rsidRPr="00D2412B">
        <w:rPr>
          <w:rFonts w:ascii="Arial" w:hAnsi="Arial" w:cs="Arial"/>
          <w:sz w:val="18"/>
          <w:szCs w:val="18"/>
        </w:rPr>
        <w:t xml:space="preserve">      Domain                                 Oil and Petroleum</w:t>
      </w:r>
      <w:r w:rsidR="0055347D">
        <w:rPr>
          <w:rFonts w:ascii="Arial" w:hAnsi="Arial" w:cs="Arial"/>
          <w:sz w:val="18"/>
          <w:szCs w:val="18"/>
        </w:rPr>
        <w:t xml:space="preserve"> Industry</w:t>
      </w:r>
    </w:p>
    <w:p w14:paraId="2030C5C7" w14:textId="664CCE3C" w:rsidR="00D21091" w:rsidRPr="00D2412B" w:rsidRDefault="00482B94" w:rsidP="00482B94">
      <w:pPr>
        <w:rPr>
          <w:rFonts w:ascii="Arial" w:hAnsi="Arial" w:cs="Arial"/>
          <w:sz w:val="18"/>
          <w:szCs w:val="18"/>
        </w:rPr>
      </w:pPr>
      <w:r w:rsidRPr="00D2412B">
        <w:rPr>
          <w:rFonts w:ascii="Arial" w:hAnsi="Arial" w:cs="Arial"/>
          <w:color w:val="000000"/>
          <w:sz w:val="18"/>
          <w:szCs w:val="18"/>
        </w:rPr>
        <w:t>E</w:t>
      </w:r>
      <w:r w:rsidR="00D21091" w:rsidRPr="00D2412B">
        <w:rPr>
          <w:rFonts w:ascii="Arial" w:hAnsi="Arial" w:cs="Arial"/>
          <w:color w:val="000000"/>
          <w:sz w:val="18"/>
          <w:szCs w:val="18"/>
        </w:rPr>
        <w:t>nterprise Service Bus Application</w:t>
      </w:r>
      <w:r w:rsidRPr="00D2412B">
        <w:rPr>
          <w:rFonts w:ascii="Arial" w:hAnsi="Arial" w:cs="Arial"/>
          <w:color w:val="000000"/>
          <w:sz w:val="18"/>
          <w:szCs w:val="18"/>
        </w:rPr>
        <w:t xml:space="preserve"> is basically working as Middleware between different Applications</w:t>
      </w:r>
      <w:r w:rsidR="00D21091" w:rsidRPr="00D2412B">
        <w:rPr>
          <w:rFonts w:ascii="Arial" w:hAnsi="Arial" w:cs="Arial"/>
          <w:color w:val="000000"/>
          <w:sz w:val="18"/>
          <w:szCs w:val="18"/>
        </w:rPr>
        <w:t>.</w:t>
      </w:r>
      <w:r w:rsidRPr="00D2412B">
        <w:rPr>
          <w:rFonts w:ascii="Arial" w:hAnsi="Arial" w:cs="Arial"/>
          <w:color w:val="000000"/>
          <w:sz w:val="18"/>
          <w:szCs w:val="18"/>
        </w:rPr>
        <w:t xml:space="preserve"> </w:t>
      </w:r>
      <w:r w:rsidR="00D21091" w:rsidRPr="00D2412B">
        <w:rPr>
          <w:rFonts w:ascii="Arial" w:hAnsi="Arial" w:cs="Arial"/>
          <w:sz w:val="18"/>
          <w:szCs w:val="18"/>
        </w:rPr>
        <w:t>ESB has</w:t>
      </w:r>
      <w:r w:rsidR="00184E3A">
        <w:rPr>
          <w:rFonts w:ascii="Arial" w:hAnsi="Arial" w:cs="Arial"/>
          <w:sz w:val="18"/>
          <w:szCs w:val="18"/>
        </w:rPr>
        <w:t xml:space="preserve"> </w:t>
      </w:r>
      <w:r w:rsidR="00D21091" w:rsidRPr="00D2412B">
        <w:rPr>
          <w:rFonts w:ascii="Arial" w:hAnsi="Arial" w:cs="Arial"/>
          <w:sz w:val="18"/>
          <w:szCs w:val="18"/>
        </w:rPr>
        <w:t>to process the</w:t>
      </w:r>
      <w:r w:rsidR="00184E3A">
        <w:rPr>
          <w:rFonts w:ascii="Arial" w:hAnsi="Arial" w:cs="Arial"/>
          <w:sz w:val="18"/>
          <w:szCs w:val="18"/>
        </w:rPr>
        <w:t xml:space="preserve"> incoming and outgoing webservices</w:t>
      </w:r>
      <w:r w:rsidR="00D21091" w:rsidRPr="00D2412B">
        <w:rPr>
          <w:rFonts w:ascii="Arial" w:hAnsi="Arial" w:cs="Arial"/>
          <w:sz w:val="18"/>
          <w:szCs w:val="18"/>
        </w:rPr>
        <w:t xml:space="preserve"> message </w:t>
      </w:r>
      <w:r w:rsidR="00184E3A">
        <w:rPr>
          <w:rFonts w:ascii="Arial" w:hAnsi="Arial" w:cs="Arial"/>
          <w:sz w:val="18"/>
          <w:szCs w:val="18"/>
        </w:rPr>
        <w:t>to integrated SAP Applications.</w:t>
      </w:r>
    </w:p>
    <w:p w14:paraId="66109283" w14:textId="03FCE209" w:rsidR="00052711" w:rsidRPr="00D2412B" w:rsidRDefault="00052711" w:rsidP="00052711">
      <w:pPr>
        <w:pStyle w:val="ListParagraph"/>
        <w:numPr>
          <w:ilvl w:val="0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uppressAutoHyphens w:val="0"/>
        <w:autoSpaceDE w:val="0"/>
        <w:autoSpaceDN w:val="0"/>
        <w:adjustRightInd w:val="0"/>
        <w:spacing w:after="0"/>
        <w:contextualSpacing/>
        <w:jc w:val="left"/>
        <w:rPr>
          <w:rFonts w:ascii="Arial" w:hAnsi="Arial" w:cs="Arial"/>
          <w:sz w:val="18"/>
          <w:szCs w:val="18"/>
          <w:lang w:eastAsia="en-US"/>
        </w:rPr>
      </w:pPr>
      <w:r w:rsidRPr="00D2412B">
        <w:rPr>
          <w:rStyle w:val="Strong"/>
          <w:rFonts w:ascii="Arial" w:hAnsi="Arial" w:cs="Arial"/>
          <w:b w:val="0"/>
          <w:bCs w:val="0"/>
          <w:sz w:val="18"/>
          <w:szCs w:val="18"/>
        </w:rPr>
        <w:t>Managed Git Branching strategy for applications by creating Release branches, Development branches to ensure the integrity of the code.</w:t>
      </w:r>
    </w:p>
    <w:p w14:paraId="7B1FC02B" w14:textId="7C9A30DD" w:rsidR="005C7133" w:rsidRDefault="005C7133" w:rsidP="005C7133">
      <w:pPr>
        <w:pStyle w:val="ListParagraph"/>
        <w:numPr>
          <w:ilvl w:val="0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uppressAutoHyphens w:val="0"/>
        <w:autoSpaceDE w:val="0"/>
        <w:autoSpaceDN w:val="0"/>
        <w:adjustRightInd w:val="0"/>
        <w:spacing w:after="0"/>
        <w:contextualSpacing/>
        <w:jc w:val="left"/>
        <w:rPr>
          <w:rStyle w:val="Strong"/>
          <w:rFonts w:ascii="Arial" w:hAnsi="Arial" w:cs="Arial"/>
          <w:b w:val="0"/>
          <w:bCs w:val="0"/>
          <w:sz w:val="18"/>
          <w:szCs w:val="18"/>
        </w:rPr>
      </w:pPr>
      <w:r w:rsidRPr="00D2412B">
        <w:rPr>
          <w:rStyle w:val="Strong"/>
          <w:rFonts w:ascii="Arial" w:hAnsi="Arial" w:cs="Arial"/>
          <w:b w:val="0"/>
          <w:bCs w:val="0"/>
          <w:sz w:val="18"/>
          <w:szCs w:val="18"/>
        </w:rPr>
        <w:t xml:space="preserve">Involved in build/Release management and carried out the quality product in UAT and Production. </w:t>
      </w:r>
    </w:p>
    <w:p w14:paraId="4BC8FAB2" w14:textId="77777777" w:rsidR="000B7199" w:rsidRPr="000B7199" w:rsidRDefault="000B7199" w:rsidP="000B7199">
      <w:pPr>
        <w:pStyle w:val="ListParagraph"/>
        <w:numPr>
          <w:ilvl w:val="0"/>
          <w:numId w:val="5"/>
        </w:numPr>
        <w:suppressAutoHyphens w:val="0"/>
        <w:spacing w:after="160" w:line="259" w:lineRule="auto"/>
        <w:contextualSpacing/>
        <w:jc w:val="left"/>
        <w:rPr>
          <w:rFonts w:ascii="Arial" w:hAnsi="Arial" w:cs="Arial"/>
          <w:sz w:val="18"/>
          <w:szCs w:val="18"/>
        </w:rPr>
      </w:pPr>
      <w:r w:rsidRPr="000B7199">
        <w:rPr>
          <w:rFonts w:ascii="Arial" w:hAnsi="Arial" w:cs="Arial"/>
          <w:sz w:val="18"/>
          <w:szCs w:val="18"/>
        </w:rPr>
        <w:t>Infrastructure as a code automation Using Terraform on Public cloud platform AWS.</w:t>
      </w:r>
    </w:p>
    <w:p w14:paraId="78464DC9" w14:textId="77777777" w:rsidR="000B7199" w:rsidRPr="000B7199" w:rsidRDefault="000B7199" w:rsidP="000B7199">
      <w:pPr>
        <w:pStyle w:val="ListParagraph"/>
        <w:numPr>
          <w:ilvl w:val="0"/>
          <w:numId w:val="5"/>
        </w:numPr>
        <w:suppressAutoHyphens w:val="0"/>
        <w:spacing w:after="160" w:line="259" w:lineRule="auto"/>
        <w:contextualSpacing/>
        <w:jc w:val="left"/>
        <w:rPr>
          <w:rFonts w:ascii="Arial" w:hAnsi="Arial" w:cs="Arial"/>
          <w:sz w:val="18"/>
          <w:szCs w:val="18"/>
        </w:rPr>
      </w:pPr>
      <w:r w:rsidRPr="000B7199">
        <w:rPr>
          <w:rFonts w:ascii="Arial" w:hAnsi="Arial" w:cs="Arial"/>
          <w:sz w:val="18"/>
          <w:szCs w:val="18"/>
        </w:rPr>
        <w:t>Setup and Managing VPC, Subnets, make connection between different zones.</w:t>
      </w:r>
    </w:p>
    <w:p w14:paraId="285120DF" w14:textId="77777777" w:rsidR="000B7199" w:rsidRPr="000B7199" w:rsidRDefault="000B7199" w:rsidP="000B7199">
      <w:pPr>
        <w:pStyle w:val="ListParagraph"/>
        <w:numPr>
          <w:ilvl w:val="0"/>
          <w:numId w:val="5"/>
        </w:numPr>
        <w:suppressAutoHyphens w:val="0"/>
        <w:spacing w:after="160" w:line="259" w:lineRule="auto"/>
        <w:contextualSpacing/>
        <w:jc w:val="left"/>
        <w:rPr>
          <w:rFonts w:ascii="Arial" w:hAnsi="Arial" w:cs="Arial"/>
          <w:sz w:val="18"/>
          <w:szCs w:val="18"/>
        </w:rPr>
      </w:pPr>
      <w:r w:rsidRPr="000B7199">
        <w:rPr>
          <w:rFonts w:ascii="Arial" w:hAnsi="Arial" w:cs="Arial"/>
          <w:sz w:val="18"/>
          <w:szCs w:val="18"/>
        </w:rPr>
        <w:t>Creating snapshots, Custom AMIs and managing EBS volumes.</w:t>
      </w:r>
    </w:p>
    <w:p w14:paraId="4B66D0FF" w14:textId="1349EECF" w:rsidR="000B7199" w:rsidRPr="000B7199" w:rsidRDefault="000B7199" w:rsidP="000B7199">
      <w:pPr>
        <w:pStyle w:val="ListParagraph"/>
        <w:numPr>
          <w:ilvl w:val="0"/>
          <w:numId w:val="5"/>
        </w:numPr>
        <w:suppressAutoHyphens w:val="0"/>
        <w:spacing w:after="160" w:line="259" w:lineRule="auto"/>
        <w:contextualSpacing/>
        <w:jc w:val="left"/>
        <w:rPr>
          <w:rFonts w:ascii="Arial" w:hAnsi="Arial" w:cs="Arial"/>
          <w:sz w:val="18"/>
          <w:szCs w:val="18"/>
        </w:rPr>
      </w:pPr>
      <w:r w:rsidRPr="000B7199">
        <w:rPr>
          <w:rFonts w:ascii="Arial" w:hAnsi="Arial" w:cs="Arial"/>
          <w:sz w:val="18"/>
          <w:szCs w:val="18"/>
        </w:rPr>
        <w:t>Load balancing setup using AWS ALB</w:t>
      </w:r>
      <w:r w:rsidR="001C4DEB">
        <w:rPr>
          <w:rFonts w:ascii="Arial" w:hAnsi="Arial" w:cs="Arial"/>
          <w:sz w:val="18"/>
          <w:szCs w:val="18"/>
        </w:rPr>
        <w:t>, ECS</w:t>
      </w:r>
      <w:r w:rsidRPr="000B7199">
        <w:rPr>
          <w:rFonts w:ascii="Arial" w:hAnsi="Arial" w:cs="Arial"/>
          <w:sz w:val="18"/>
          <w:szCs w:val="18"/>
        </w:rPr>
        <w:t xml:space="preserve"> and configured horizontal scaling (Scale in and out).</w:t>
      </w:r>
    </w:p>
    <w:p w14:paraId="5A559103" w14:textId="2422C3EF" w:rsidR="000B7199" w:rsidRPr="000B7199" w:rsidRDefault="000B7199" w:rsidP="000B7199">
      <w:pPr>
        <w:pStyle w:val="ListParagraph"/>
        <w:numPr>
          <w:ilvl w:val="0"/>
          <w:numId w:val="5"/>
        </w:numPr>
        <w:suppressAutoHyphens w:val="0"/>
        <w:spacing w:after="160" w:line="259" w:lineRule="auto"/>
        <w:contextualSpacing/>
        <w:jc w:val="left"/>
        <w:rPr>
          <w:rFonts w:ascii="Arial" w:hAnsi="Arial" w:cs="Arial"/>
          <w:sz w:val="18"/>
          <w:szCs w:val="18"/>
        </w:rPr>
      </w:pPr>
      <w:r w:rsidRPr="000B7199">
        <w:rPr>
          <w:rFonts w:ascii="Arial" w:hAnsi="Arial" w:cs="Arial"/>
          <w:sz w:val="18"/>
          <w:szCs w:val="18"/>
        </w:rPr>
        <w:t>Access management using IAM Users and Roles</w:t>
      </w:r>
      <w:r w:rsidR="00DB329B">
        <w:rPr>
          <w:rFonts w:ascii="Arial" w:hAnsi="Arial" w:cs="Arial"/>
          <w:sz w:val="18"/>
          <w:szCs w:val="18"/>
        </w:rPr>
        <w:t>.</w:t>
      </w:r>
      <w:r w:rsidRPr="000B7199">
        <w:rPr>
          <w:rFonts w:ascii="Arial" w:hAnsi="Arial" w:cs="Arial"/>
          <w:sz w:val="18"/>
          <w:szCs w:val="18"/>
        </w:rPr>
        <w:t xml:space="preserve"> Defined custom json policy statements for different identities.</w:t>
      </w:r>
    </w:p>
    <w:p w14:paraId="3129E9E4" w14:textId="77777777" w:rsidR="000B7199" w:rsidRPr="000B7199" w:rsidRDefault="000B7199" w:rsidP="000B7199">
      <w:pPr>
        <w:pStyle w:val="ListParagraph"/>
        <w:numPr>
          <w:ilvl w:val="0"/>
          <w:numId w:val="5"/>
        </w:numPr>
        <w:suppressAutoHyphens w:val="0"/>
        <w:spacing w:after="160" w:line="259" w:lineRule="auto"/>
        <w:contextualSpacing/>
        <w:jc w:val="left"/>
        <w:rPr>
          <w:rFonts w:ascii="Arial" w:hAnsi="Arial" w:cs="Arial"/>
          <w:sz w:val="18"/>
          <w:szCs w:val="18"/>
        </w:rPr>
      </w:pPr>
      <w:r w:rsidRPr="000B7199">
        <w:rPr>
          <w:rFonts w:ascii="Arial" w:hAnsi="Arial" w:cs="Arial"/>
          <w:sz w:val="18"/>
          <w:szCs w:val="18"/>
        </w:rPr>
        <w:t>Worked on AWS ECS faregate cluster setup, created the task definition and services.</w:t>
      </w:r>
    </w:p>
    <w:p w14:paraId="425180DA" w14:textId="474819AD" w:rsidR="000B7199" w:rsidRPr="001C4DEB" w:rsidRDefault="000B7199" w:rsidP="00144EA4">
      <w:pPr>
        <w:pStyle w:val="ListParagraph"/>
        <w:numPr>
          <w:ilvl w:val="0"/>
          <w:numId w:val="5"/>
        </w:numPr>
        <w:suppressAutoHyphens w:val="0"/>
        <w:autoSpaceDE w:val="0"/>
        <w:autoSpaceDN w:val="0"/>
        <w:adjustRightInd w:val="0"/>
        <w:spacing w:after="0" w:line="259" w:lineRule="auto"/>
        <w:contextualSpacing/>
        <w:jc w:val="left"/>
        <w:rPr>
          <w:rStyle w:val="Strong"/>
          <w:rFonts w:ascii="Arial" w:hAnsi="Arial" w:cs="Arial"/>
          <w:b w:val="0"/>
          <w:bCs w:val="0"/>
          <w:sz w:val="18"/>
          <w:szCs w:val="18"/>
        </w:rPr>
      </w:pPr>
      <w:r w:rsidRPr="001C4DEB">
        <w:rPr>
          <w:rFonts w:ascii="Arial" w:hAnsi="Arial" w:cs="Arial"/>
          <w:sz w:val="18"/>
          <w:szCs w:val="18"/>
        </w:rPr>
        <w:t>Used ansible for patch management for several Linux machines on weekend schedules.</w:t>
      </w:r>
    </w:p>
    <w:p w14:paraId="441BD022" w14:textId="77777777" w:rsidR="00D2412B" w:rsidRPr="00D2412B" w:rsidRDefault="00D2412B" w:rsidP="00D2412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uppressAutoHyphens w:val="0"/>
        <w:autoSpaceDE w:val="0"/>
        <w:autoSpaceDN w:val="0"/>
        <w:adjustRightInd w:val="0"/>
        <w:spacing w:after="0"/>
        <w:contextualSpacing/>
        <w:jc w:val="left"/>
        <w:rPr>
          <w:rStyle w:val="Strong"/>
          <w:rFonts w:ascii="Arial" w:hAnsi="Arial" w:cs="Arial"/>
          <w:b w:val="0"/>
          <w:bCs w:val="0"/>
          <w:sz w:val="18"/>
          <w:szCs w:val="18"/>
        </w:rPr>
      </w:pPr>
    </w:p>
    <w:p w14:paraId="592F1156" w14:textId="67A5D043" w:rsidR="00926950" w:rsidRPr="001778BB" w:rsidRDefault="00052711" w:rsidP="00926950">
      <w:pPr>
        <w:rPr>
          <w:rFonts w:ascii="Arial" w:hAnsi="Arial" w:cs="Arial"/>
          <w:b/>
          <w:sz w:val="18"/>
          <w:szCs w:val="18"/>
        </w:rPr>
      </w:pPr>
      <w:r w:rsidRPr="001778BB">
        <w:rPr>
          <w:rFonts w:ascii="Arial" w:hAnsi="Arial" w:cs="Arial"/>
          <w:b/>
          <w:sz w:val="18"/>
          <w:szCs w:val="18"/>
          <w:u w:val="single"/>
          <w:shd w:val="clear" w:color="auto" w:fill="E6E6E6"/>
          <w:lang w:val="en-GB"/>
        </w:rPr>
        <w:t>IBM, India</w:t>
      </w:r>
      <w:r w:rsidR="00926950" w:rsidRPr="001778BB">
        <w:rPr>
          <w:rFonts w:ascii="Arial" w:hAnsi="Arial" w:cs="Arial"/>
          <w:b/>
          <w:sz w:val="18"/>
          <w:szCs w:val="18"/>
          <w:u w:val="single"/>
          <w:shd w:val="clear" w:color="auto" w:fill="E6E6E6"/>
          <w:lang w:val="en-GB"/>
        </w:rPr>
        <w:t xml:space="preserve"> </w:t>
      </w:r>
      <w:r w:rsidR="005261D9" w:rsidRPr="001778BB">
        <w:rPr>
          <w:rFonts w:ascii="Arial" w:hAnsi="Arial" w:cs="Arial"/>
          <w:b/>
          <w:sz w:val="18"/>
          <w:szCs w:val="18"/>
          <w:u w:val="single"/>
          <w:shd w:val="clear" w:color="auto" w:fill="E6E6E6"/>
          <w:lang w:val="en-GB"/>
        </w:rPr>
        <w:t>– A</w:t>
      </w:r>
      <w:r w:rsidR="008753B7" w:rsidRPr="001778BB">
        <w:rPr>
          <w:rFonts w:ascii="Arial" w:hAnsi="Arial" w:cs="Arial"/>
          <w:b/>
          <w:sz w:val="18"/>
          <w:szCs w:val="18"/>
          <w:u w:val="single"/>
          <w:shd w:val="clear" w:color="auto" w:fill="E6E6E6"/>
          <w:lang w:val="en-GB"/>
        </w:rPr>
        <w:t>merican</w:t>
      </w:r>
      <w:r w:rsidR="005261D9" w:rsidRPr="001778BB">
        <w:rPr>
          <w:rFonts w:ascii="Arial" w:hAnsi="Arial" w:cs="Arial"/>
          <w:b/>
          <w:sz w:val="18"/>
          <w:szCs w:val="18"/>
          <w:u w:val="single"/>
          <w:shd w:val="clear" w:color="auto" w:fill="E6E6E6"/>
          <w:lang w:val="en-GB"/>
        </w:rPr>
        <w:t xml:space="preserve"> E</w:t>
      </w:r>
      <w:r w:rsidR="008753B7" w:rsidRPr="001778BB">
        <w:rPr>
          <w:rFonts w:ascii="Arial" w:hAnsi="Arial" w:cs="Arial"/>
          <w:b/>
          <w:sz w:val="18"/>
          <w:szCs w:val="18"/>
          <w:u w:val="single"/>
          <w:shd w:val="clear" w:color="auto" w:fill="E6E6E6"/>
          <w:lang w:val="en-GB"/>
        </w:rPr>
        <w:t xml:space="preserve">xpress, </w:t>
      </w:r>
      <w:r w:rsidR="00A81B7E" w:rsidRPr="001778BB">
        <w:rPr>
          <w:rFonts w:ascii="Arial" w:hAnsi="Arial" w:cs="Arial"/>
          <w:b/>
          <w:sz w:val="18"/>
          <w:szCs w:val="18"/>
          <w:u w:val="single"/>
          <w:shd w:val="clear" w:color="auto" w:fill="E6E6E6"/>
          <w:lang w:val="en-GB"/>
        </w:rPr>
        <w:t>Noida</w:t>
      </w:r>
    </w:p>
    <w:p w14:paraId="7DB8E609" w14:textId="54FFE1A3" w:rsidR="00926950" w:rsidRPr="00D2412B" w:rsidRDefault="00926950" w:rsidP="00926950">
      <w:pPr>
        <w:rPr>
          <w:rFonts w:ascii="Arial" w:hAnsi="Arial" w:cs="Arial"/>
          <w:bCs/>
          <w:sz w:val="18"/>
          <w:szCs w:val="18"/>
          <w:lang w:val="en-GB"/>
        </w:rPr>
      </w:pPr>
      <w:r w:rsidRPr="00D2412B">
        <w:rPr>
          <w:rFonts w:ascii="Arial" w:hAnsi="Arial" w:cs="Arial"/>
          <w:b/>
          <w:sz w:val="18"/>
          <w:szCs w:val="18"/>
        </w:rPr>
        <w:t xml:space="preserve">      </w:t>
      </w:r>
      <w:r w:rsidRPr="00D2412B">
        <w:rPr>
          <w:rFonts w:ascii="Arial" w:hAnsi="Arial" w:cs="Arial"/>
          <w:sz w:val="18"/>
          <w:szCs w:val="18"/>
        </w:rPr>
        <w:t xml:space="preserve">Position                    </w:t>
      </w:r>
      <w:r w:rsidR="00BC2D84" w:rsidRPr="00D2412B">
        <w:rPr>
          <w:rFonts w:ascii="Arial" w:hAnsi="Arial" w:cs="Arial"/>
          <w:sz w:val="18"/>
          <w:szCs w:val="18"/>
        </w:rPr>
        <w:t xml:space="preserve">            </w:t>
      </w:r>
      <w:r w:rsidR="001A30ED">
        <w:rPr>
          <w:rFonts w:ascii="Arial" w:hAnsi="Arial" w:cs="Arial"/>
          <w:sz w:val="18"/>
          <w:szCs w:val="18"/>
        </w:rPr>
        <w:t>Build Release Engineer</w:t>
      </w:r>
      <w:r w:rsidR="0023595F" w:rsidRPr="00D2412B">
        <w:rPr>
          <w:rFonts w:ascii="Arial" w:hAnsi="Arial" w:cs="Arial"/>
          <w:sz w:val="18"/>
          <w:szCs w:val="18"/>
        </w:rPr>
        <w:t xml:space="preserve"> </w:t>
      </w:r>
    </w:p>
    <w:p w14:paraId="395DD74A" w14:textId="77777777" w:rsidR="00926950" w:rsidRPr="00D2412B" w:rsidRDefault="00926950" w:rsidP="008B7C3B">
      <w:pPr>
        <w:rPr>
          <w:rFonts w:ascii="Arial" w:hAnsi="Arial" w:cs="Arial"/>
          <w:sz w:val="18"/>
          <w:szCs w:val="18"/>
        </w:rPr>
      </w:pPr>
      <w:r w:rsidRPr="00D2412B">
        <w:rPr>
          <w:rFonts w:ascii="Arial" w:hAnsi="Arial" w:cs="Arial"/>
          <w:bCs/>
          <w:sz w:val="18"/>
          <w:szCs w:val="18"/>
          <w:lang w:val="en-GB"/>
        </w:rPr>
        <w:t xml:space="preserve">      </w:t>
      </w:r>
      <w:r w:rsidRPr="00D2412B">
        <w:rPr>
          <w:rFonts w:ascii="Arial" w:hAnsi="Arial" w:cs="Arial"/>
          <w:sz w:val="18"/>
          <w:szCs w:val="18"/>
        </w:rPr>
        <w:t xml:space="preserve">Duration                     </w:t>
      </w:r>
      <w:r w:rsidR="00A80CFE" w:rsidRPr="00D2412B">
        <w:rPr>
          <w:rFonts w:ascii="Arial" w:hAnsi="Arial" w:cs="Arial"/>
          <w:sz w:val="18"/>
          <w:szCs w:val="18"/>
        </w:rPr>
        <w:t xml:space="preserve">          Mar</w:t>
      </w:r>
      <w:r w:rsidR="00482B94" w:rsidRPr="00D2412B">
        <w:rPr>
          <w:rFonts w:ascii="Arial" w:hAnsi="Arial" w:cs="Arial"/>
          <w:sz w:val="18"/>
          <w:szCs w:val="18"/>
        </w:rPr>
        <w:t xml:space="preserve"> 2017 – June 2018</w:t>
      </w:r>
    </w:p>
    <w:p w14:paraId="3954275E" w14:textId="6DAA1B6D" w:rsidR="00926950" w:rsidRPr="00D2412B" w:rsidRDefault="00926950" w:rsidP="00926950">
      <w:pPr>
        <w:rPr>
          <w:rFonts w:ascii="Arial" w:hAnsi="Arial" w:cs="Arial"/>
          <w:sz w:val="18"/>
          <w:szCs w:val="18"/>
        </w:rPr>
      </w:pPr>
      <w:r w:rsidRPr="00D2412B">
        <w:rPr>
          <w:rFonts w:ascii="Arial" w:hAnsi="Arial" w:cs="Arial"/>
          <w:sz w:val="18"/>
          <w:szCs w:val="18"/>
        </w:rPr>
        <w:t xml:space="preserve">      Domain                                 Banking </w:t>
      </w:r>
      <w:r w:rsidR="0055347D">
        <w:rPr>
          <w:rFonts w:ascii="Arial" w:hAnsi="Arial" w:cs="Arial"/>
          <w:sz w:val="18"/>
          <w:szCs w:val="18"/>
        </w:rPr>
        <w:t xml:space="preserve">Industry– Cards &amp; Payments </w:t>
      </w:r>
    </w:p>
    <w:p w14:paraId="6C77070E" w14:textId="51BCCB3E" w:rsidR="00325057" w:rsidRPr="00D2412B" w:rsidRDefault="00325057" w:rsidP="00A80CFE">
      <w:pPr>
        <w:rPr>
          <w:rFonts w:ascii="Arial" w:hAnsi="Arial" w:cs="Arial"/>
          <w:color w:val="000000"/>
          <w:sz w:val="18"/>
          <w:szCs w:val="18"/>
        </w:rPr>
      </w:pPr>
      <w:r w:rsidRPr="00D2412B">
        <w:rPr>
          <w:rFonts w:ascii="Arial" w:hAnsi="Arial" w:cs="Arial"/>
          <w:color w:val="000000"/>
          <w:sz w:val="18"/>
          <w:szCs w:val="18"/>
        </w:rPr>
        <w:t xml:space="preserve">Amex </w:t>
      </w:r>
      <w:r w:rsidR="00A80CFE" w:rsidRPr="00D2412B">
        <w:rPr>
          <w:rFonts w:ascii="Arial" w:hAnsi="Arial" w:cs="Arial"/>
          <w:color w:val="000000"/>
          <w:sz w:val="18"/>
          <w:szCs w:val="18"/>
        </w:rPr>
        <w:t xml:space="preserve">Application </w:t>
      </w:r>
      <w:r w:rsidR="00FE1147">
        <w:rPr>
          <w:rFonts w:ascii="Arial" w:hAnsi="Arial" w:cs="Arial"/>
          <w:color w:val="000000"/>
          <w:sz w:val="18"/>
          <w:szCs w:val="18"/>
        </w:rPr>
        <w:t>Module for handling Bills Payments Sy</w:t>
      </w:r>
      <w:r w:rsidR="00DB329B">
        <w:rPr>
          <w:rFonts w:ascii="Arial" w:hAnsi="Arial" w:cs="Arial"/>
          <w:color w:val="000000"/>
          <w:sz w:val="18"/>
          <w:szCs w:val="18"/>
        </w:rPr>
        <w:t>s</w:t>
      </w:r>
      <w:r w:rsidR="00FE1147">
        <w:rPr>
          <w:rFonts w:ascii="Arial" w:hAnsi="Arial" w:cs="Arial"/>
          <w:color w:val="000000"/>
          <w:sz w:val="18"/>
          <w:szCs w:val="18"/>
        </w:rPr>
        <w:t>tem</w:t>
      </w:r>
    </w:p>
    <w:p w14:paraId="6160CABF" w14:textId="77777777" w:rsidR="001C4DEB" w:rsidRDefault="000D2AAA" w:rsidP="001C4DEB">
      <w:pPr>
        <w:pStyle w:val="NoSpacingVerdana"/>
        <w:numPr>
          <w:ilvl w:val="0"/>
          <w:numId w:val="5"/>
        </w:numPr>
        <w:spacing w:line="276" w:lineRule="auto"/>
        <w:rPr>
          <w:b w:val="0"/>
          <w:bCs w:val="0"/>
          <w:sz w:val="18"/>
          <w:szCs w:val="18"/>
          <w:lang w:val="en-IN" w:eastAsia="en-IN"/>
        </w:rPr>
      </w:pPr>
      <w:r w:rsidRPr="00D2412B">
        <w:rPr>
          <w:b w:val="0"/>
          <w:bCs w:val="0"/>
          <w:sz w:val="18"/>
          <w:szCs w:val="18"/>
          <w:lang w:val="en-IN" w:eastAsia="en-IN"/>
        </w:rPr>
        <w:t>Worked on Build Tool Maven, Source Control Management GIT &amp; Continuous Integration Tool Jenkins.</w:t>
      </w:r>
    </w:p>
    <w:p w14:paraId="21E8E84D" w14:textId="77777777" w:rsidR="001A30ED" w:rsidRPr="00605B65" w:rsidRDefault="001A30ED" w:rsidP="001A30ED">
      <w:pPr>
        <w:pStyle w:val="NoSpacingVerdana"/>
        <w:numPr>
          <w:ilvl w:val="0"/>
          <w:numId w:val="5"/>
        </w:numPr>
        <w:spacing w:line="276" w:lineRule="auto"/>
        <w:rPr>
          <w:b w:val="0"/>
          <w:bCs w:val="0"/>
          <w:sz w:val="18"/>
          <w:szCs w:val="18"/>
          <w:lang w:val="en-IN" w:eastAsia="en-IN"/>
        </w:rPr>
      </w:pPr>
      <w:r w:rsidRPr="00605B65">
        <w:rPr>
          <w:b w:val="0"/>
          <w:bCs w:val="0"/>
          <w:sz w:val="18"/>
          <w:szCs w:val="18"/>
          <w:lang w:val="en-IN" w:eastAsia="en-IN"/>
        </w:rPr>
        <w:t>Good knowledge in Continuous Integration setup. Configured multiple build jobs, integrated test cases, created distributed build environments, and performed plug-in installations, backup etc. using Jenkins.</w:t>
      </w:r>
    </w:p>
    <w:p w14:paraId="7F24A930" w14:textId="35D7D85D" w:rsidR="001A30ED" w:rsidRPr="00605B65" w:rsidRDefault="001A30ED" w:rsidP="001A30ED">
      <w:pPr>
        <w:pStyle w:val="NoSpacingVerdana"/>
        <w:numPr>
          <w:ilvl w:val="0"/>
          <w:numId w:val="5"/>
        </w:numPr>
        <w:spacing w:line="276" w:lineRule="auto"/>
        <w:rPr>
          <w:b w:val="0"/>
          <w:bCs w:val="0"/>
          <w:sz w:val="18"/>
          <w:szCs w:val="18"/>
          <w:lang w:val="en-IN" w:eastAsia="en-IN"/>
        </w:rPr>
      </w:pPr>
      <w:r w:rsidRPr="00605B65">
        <w:rPr>
          <w:b w:val="0"/>
          <w:bCs w:val="0"/>
          <w:sz w:val="18"/>
          <w:szCs w:val="18"/>
          <w:lang w:val="en-IN" w:eastAsia="en-IN"/>
        </w:rPr>
        <w:t xml:space="preserve">Daily activities include like scheduling builds for multiple projects, deploying the </w:t>
      </w:r>
      <w:r w:rsidR="00DB329B" w:rsidRPr="00605B65">
        <w:rPr>
          <w:b w:val="0"/>
          <w:bCs w:val="0"/>
          <w:sz w:val="18"/>
          <w:szCs w:val="18"/>
          <w:lang w:val="en-IN" w:eastAsia="en-IN"/>
        </w:rPr>
        <w:t>artefacts</w:t>
      </w:r>
      <w:r w:rsidRPr="00605B65">
        <w:rPr>
          <w:b w:val="0"/>
          <w:bCs w:val="0"/>
          <w:sz w:val="18"/>
          <w:szCs w:val="18"/>
          <w:lang w:val="en-IN" w:eastAsia="en-IN"/>
        </w:rPr>
        <w:t xml:space="preserve"> in multiple QA and Dev environments and debugging issues.</w:t>
      </w:r>
    </w:p>
    <w:p w14:paraId="17DB6186" w14:textId="2FF17BF9" w:rsidR="001A30ED" w:rsidRPr="00516E11" w:rsidRDefault="001A30ED" w:rsidP="00D01D01">
      <w:pPr>
        <w:pStyle w:val="ListParagraph"/>
        <w:numPr>
          <w:ilvl w:val="0"/>
          <w:numId w:val="5"/>
        </w:numPr>
        <w:suppressAutoHyphens w:val="0"/>
        <w:spacing w:after="0" w:line="276" w:lineRule="auto"/>
        <w:ind w:right="530"/>
        <w:contextualSpacing/>
        <w:jc w:val="left"/>
        <w:rPr>
          <w:rFonts w:ascii="Arial" w:eastAsia="Arial" w:hAnsi="Arial" w:cs="Arial"/>
          <w:color w:val="000000"/>
          <w:sz w:val="18"/>
          <w:szCs w:val="18"/>
          <w:lang w:val="en-GB"/>
        </w:rPr>
      </w:pPr>
      <w:r w:rsidRPr="00516E11">
        <w:rPr>
          <w:rFonts w:ascii="Arial" w:eastAsia="Times New Roman" w:hAnsi="Arial" w:cs="Arial"/>
          <w:sz w:val="18"/>
          <w:szCs w:val="18"/>
          <w:lang w:eastAsia="en-IN"/>
        </w:rPr>
        <w:t>Creating and maintaining the Jenkins slaves for distribution of load and run the parallel builds.</w:t>
      </w:r>
    </w:p>
    <w:p w14:paraId="5BAAF422" w14:textId="31EBF793" w:rsidR="00DB329B" w:rsidRPr="00DB329B" w:rsidRDefault="001A30ED" w:rsidP="00E5426C">
      <w:pPr>
        <w:pStyle w:val="NoSpacingVerdana"/>
        <w:numPr>
          <w:ilvl w:val="0"/>
          <w:numId w:val="5"/>
        </w:numPr>
        <w:spacing w:line="276" w:lineRule="auto"/>
        <w:jc w:val="both"/>
        <w:rPr>
          <w:b w:val="0"/>
          <w:sz w:val="18"/>
          <w:szCs w:val="18"/>
        </w:rPr>
      </w:pPr>
      <w:r w:rsidRPr="00DB329B">
        <w:rPr>
          <w:rFonts w:eastAsia="Arial"/>
          <w:b w:val="0"/>
          <w:bCs w:val="0"/>
          <w:color w:val="000000"/>
          <w:sz w:val="18"/>
          <w:szCs w:val="18"/>
          <w:lang w:val="en-GB"/>
        </w:rPr>
        <w:t>Involved in Code reviews</w:t>
      </w:r>
      <w:r w:rsidR="00516E11" w:rsidRPr="00DB329B">
        <w:rPr>
          <w:rFonts w:eastAsia="Arial"/>
          <w:b w:val="0"/>
          <w:bCs w:val="0"/>
          <w:color w:val="000000"/>
          <w:sz w:val="18"/>
          <w:szCs w:val="18"/>
          <w:lang w:val="en-GB"/>
        </w:rPr>
        <w:t xml:space="preserve">, </w:t>
      </w:r>
      <w:r w:rsidRPr="00DB329B">
        <w:rPr>
          <w:rFonts w:eastAsia="Arial"/>
          <w:b w:val="0"/>
          <w:bCs w:val="0"/>
          <w:color w:val="000000"/>
          <w:sz w:val="18"/>
          <w:szCs w:val="18"/>
          <w:lang w:val="en-GB"/>
        </w:rPr>
        <w:t>Involved in User management module</w:t>
      </w:r>
      <w:r w:rsidR="00DB329B" w:rsidRPr="00DB329B">
        <w:rPr>
          <w:rFonts w:eastAsia="Arial"/>
          <w:b w:val="0"/>
          <w:bCs w:val="0"/>
          <w:color w:val="000000"/>
          <w:sz w:val="18"/>
          <w:szCs w:val="18"/>
          <w:lang w:val="en-GB"/>
        </w:rPr>
        <w:t xml:space="preserve"> and</w:t>
      </w:r>
      <w:r w:rsidRPr="00DB329B">
        <w:rPr>
          <w:rFonts w:eastAsia="Arial"/>
          <w:b w:val="0"/>
          <w:bCs w:val="0"/>
          <w:color w:val="000000"/>
          <w:sz w:val="18"/>
          <w:szCs w:val="18"/>
          <w:lang w:val="en-GB"/>
        </w:rPr>
        <w:t xml:space="preserve"> review of template </w:t>
      </w:r>
    </w:p>
    <w:p w14:paraId="448587F0" w14:textId="77777777" w:rsidR="00DB329B" w:rsidRPr="00DB329B" w:rsidRDefault="00DB329B" w:rsidP="00DB329B">
      <w:pPr>
        <w:pStyle w:val="NoSpacingVerdana"/>
        <w:spacing w:line="276" w:lineRule="auto"/>
        <w:ind w:left="720"/>
        <w:jc w:val="both"/>
        <w:rPr>
          <w:b w:val="0"/>
          <w:sz w:val="18"/>
          <w:szCs w:val="18"/>
        </w:rPr>
      </w:pPr>
    </w:p>
    <w:p w14:paraId="23D065A6" w14:textId="75A711DB" w:rsidR="004650CE" w:rsidRPr="001778BB" w:rsidRDefault="00C74EE3" w:rsidP="00DB329B">
      <w:pPr>
        <w:pStyle w:val="NoSpacingVerdana"/>
        <w:spacing w:line="276" w:lineRule="auto"/>
        <w:jc w:val="both"/>
        <w:rPr>
          <w:b w:val="0"/>
          <w:sz w:val="18"/>
          <w:szCs w:val="18"/>
        </w:rPr>
      </w:pPr>
      <w:r w:rsidRPr="001778BB">
        <w:rPr>
          <w:sz w:val="18"/>
          <w:szCs w:val="18"/>
          <w:u w:val="single"/>
          <w:shd w:val="clear" w:color="auto" w:fill="E6E6E6"/>
          <w:lang w:val="en-GB"/>
        </w:rPr>
        <w:t>IBM,</w:t>
      </w:r>
      <w:r w:rsidR="008A3A4D" w:rsidRPr="001778BB">
        <w:rPr>
          <w:sz w:val="18"/>
          <w:szCs w:val="18"/>
          <w:u w:val="single"/>
          <w:shd w:val="clear" w:color="auto" w:fill="E6E6E6"/>
          <w:lang w:val="en-GB"/>
        </w:rPr>
        <w:t xml:space="preserve"> Netherland -</w:t>
      </w:r>
      <w:r w:rsidR="004650CE" w:rsidRPr="001778BB">
        <w:rPr>
          <w:sz w:val="18"/>
          <w:szCs w:val="18"/>
          <w:u w:val="single"/>
          <w:shd w:val="clear" w:color="auto" w:fill="E6E6E6"/>
          <w:lang w:val="en-GB"/>
        </w:rPr>
        <w:t xml:space="preserve"> R</w:t>
      </w:r>
      <w:r w:rsidR="008753B7" w:rsidRPr="001778BB">
        <w:rPr>
          <w:sz w:val="18"/>
          <w:szCs w:val="18"/>
          <w:u w:val="single"/>
          <w:shd w:val="clear" w:color="auto" w:fill="E6E6E6"/>
          <w:lang w:val="en-GB"/>
        </w:rPr>
        <w:t>abobank</w:t>
      </w:r>
      <w:r w:rsidR="004650CE" w:rsidRPr="001778BB">
        <w:rPr>
          <w:sz w:val="18"/>
          <w:szCs w:val="18"/>
          <w:u w:val="single"/>
          <w:shd w:val="clear" w:color="auto" w:fill="E6E6E6"/>
          <w:lang w:val="en-GB"/>
        </w:rPr>
        <w:t>,</w:t>
      </w:r>
      <w:r w:rsidR="008753B7" w:rsidRPr="001778BB">
        <w:rPr>
          <w:sz w:val="18"/>
          <w:szCs w:val="18"/>
          <w:u w:val="single"/>
          <w:shd w:val="clear" w:color="auto" w:fill="E6E6E6"/>
          <w:lang w:val="en-GB"/>
        </w:rPr>
        <w:t xml:space="preserve"> </w:t>
      </w:r>
      <w:r w:rsidR="004650CE" w:rsidRPr="001778BB">
        <w:rPr>
          <w:sz w:val="18"/>
          <w:szCs w:val="18"/>
          <w:u w:val="single"/>
          <w:shd w:val="clear" w:color="auto" w:fill="E6E6E6"/>
          <w:lang w:val="en-GB"/>
        </w:rPr>
        <w:t>Utrecht</w:t>
      </w:r>
      <w:r w:rsidR="00184E3A" w:rsidRPr="001778BB">
        <w:rPr>
          <w:b w:val="0"/>
          <w:sz w:val="18"/>
          <w:szCs w:val="18"/>
          <w:u w:val="single"/>
          <w:shd w:val="clear" w:color="auto" w:fill="E6E6E6"/>
          <w:lang w:val="en-GB"/>
        </w:rPr>
        <w:t xml:space="preserve"> (</w:t>
      </w:r>
      <w:r w:rsidR="00EB4045" w:rsidRPr="00C63BD2">
        <w:rPr>
          <w:sz w:val="18"/>
          <w:szCs w:val="18"/>
          <w:u w:val="single"/>
          <w:shd w:val="clear" w:color="auto" w:fill="E6E6E6"/>
          <w:lang w:val="en-GB"/>
        </w:rPr>
        <w:t>Onsite</w:t>
      </w:r>
      <w:r w:rsidR="00184E3A" w:rsidRPr="00C63BD2">
        <w:rPr>
          <w:sz w:val="18"/>
          <w:szCs w:val="18"/>
          <w:u w:val="single"/>
          <w:shd w:val="clear" w:color="auto" w:fill="E6E6E6"/>
          <w:lang w:val="en-GB"/>
        </w:rPr>
        <w:t xml:space="preserve"> Role)</w:t>
      </w:r>
    </w:p>
    <w:p w14:paraId="0CD86A06" w14:textId="1E6D3C71" w:rsidR="004650CE" w:rsidRPr="00D2412B" w:rsidRDefault="004650CE">
      <w:pPr>
        <w:rPr>
          <w:rFonts w:ascii="Arial" w:hAnsi="Arial" w:cs="Arial"/>
          <w:bCs/>
          <w:sz w:val="18"/>
          <w:szCs w:val="18"/>
          <w:lang w:val="en-GB"/>
        </w:rPr>
      </w:pPr>
      <w:r w:rsidRPr="00D2412B">
        <w:rPr>
          <w:rFonts w:ascii="Arial" w:hAnsi="Arial" w:cs="Arial"/>
          <w:b/>
          <w:sz w:val="18"/>
          <w:szCs w:val="18"/>
        </w:rPr>
        <w:t xml:space="preserve">      </w:t>
      </w:r>
      <w:r w:rsidRPr="00D2412B">
        <w:rPr>
          <w:rFonts w:ascii="Arial" w:hAnsi="Arial" w:cs="Arial"/>
          <w:sz w:val="18"/>
          <w:szCs w:val="18"/>
        </w:rPr>
        <w:t xml:space="preserve">Position                                </w:t>
      </w:r>
      <w:r w:rsidR="00E50582" w:rsidRPr="00D2412B">
        <w:rPr>
          <w:rFonts w:ascii="Arial" w:hAnsi="Arial" w:cs="Arial"/>
          <w:sz w:val="18"/>
          <w:szCs w:val="18"/>
        </w:rPr>
        <w:t>Virtualization</w:t>
      </w:r>
      <w:r w:rsidR="00BF5C4D">
        <w:rPr>
          <w:rFonts w:ascii="Arial" w:hAnsi="Arial" w:cs="Arial"/>
          <w:sz w:val="18"/>
          <w:szCs w:val="18"/>
        </w:rPr>
        <w:t xml:space="preserve"> Stub</w:t>
      </w:r>
      <w:r w:rsidRPr="00D2412B">
        <w:rPr>
          <w:rFonts w:ascii="Arial" w:hAnsi="Arial" w:cs="Arial"/>
          <w:sz w:val="18"/>
          <w:szCs w:val="18"/>
        </w:rPr>
        <w:t xml:space="preserve"> </w:t>
      </w:r>
      <w:r w:rsidR="00BF5C4D">
        <w:rPr>
          <w:rFonts w:ascii="Arial" w:hAnsi="Arial" w:cs="Arial"/>
          <w:sz w:val="18"/>
          <w:szCs w:val="18"/>
        </w:rPr>
        <w:t>Developer</w:t>
      </w:r>
    </w:p>
    <w:p w14:paraId="65681E0D" w14:textId="77777777" w:rsidR="004650CE" w:rsidRPr="00D2412B" w:rsidRDefault="004650CE">
      <w:pPr>
        <w:rPr>
          <w:rFonts w:ascii="Arial" w:hAnsi="Arial" w:cs="Arial"/>
          <w:sz w:val="18"/>
          <w:szCs w:val="18"/>
        </w:rPr>
      </w:pPr>
      <w:r w:rsidRPr="00D2412B">
        <w:rPr>
          <w:rFonts w:ascii="Arial" w:hAnsi="Arial" w:cs="Arial"/>
          <w:bCs/>
          <w:sz w:val="18"/>
          <w:szCs w:val="18"/>
          <w:lang w:val="en-GB"/>
        </w:rPr>
        <w:t xml:space="preserve">      </w:t>
      </w:r>
      <w:r w:rsidRPr="00D2412B">
        <w:rPr>
          <w:rFonts w:ascii="Arial" w:hAnsi="Arial" w:cs="Arial"/>
          <w:sz w:val="18"/>
          <w:szCs w:val="18"/>
        </w:rPr>
        <w:t>Duration                               Sept 2015 - Aug 2016</w:t>
      </w:r>
    </w:p>
    <w:p w14:paraId="04228849" w14:textId="3A9C46DA" w:rsidR="004650CE" w:rsidRPr="00D2412B" w:rsidRDefault="004650CE">
      <w:pPr>
        <w:rPr>
          <w:rFonts w:ascii="Arial" w:hAnsi="Arial" w:cs="Arial"/>
          <w:bCs/>
          <w:color w:val="000000"/>
          <w:sz w:val="18"/>
          <w:szCs w:val="18"/>
        </w:rPr>
      </w:pPr>
      <w:r w:rsidRPr="00D2412B">
        <w:rPr>
          <w:rFonts w:ascii="Arial" w:hAnsi="Arial" w:cs="Arial"/>
          <w:sz w:val="18"/>
          <w:szCs w:val="18"/>
        </w:rPr>
        <w:t xml:space="preserve">      Domain                                 Banking – </w:t>
      </w:r>
      <w:r w:rsidR="0055347D">
        <w:rPr>
          <w:rFonts w:ascii="Arial" w:hAnsi="Arial" w:cs="Arial"/>
          <w:sz w:val="18"/>
          <w:szCs w:val="18"/>
        </w:rPr>
        <w:t>Payments</w:t>
      </w:r>
    </w:p>
    <w:p w14:paraId="3BD30C5F" w14:textId="77777777" w:rsidR="004650CE" w:rsidRPr="00D2412B" w:rsidRDefault="008A7AE3">
      <w:pPr>
        <w:rPr>
          <w:rFonts w:ascii="Arial" w:hAnsi="Arial" w:cs="Arial"/>
          <w:color w:val="000000"/>
          <w:sz w:val="18"/>
          <w:szCs w:val="18"/>
        </w:rPr>
      </w:pPr>
      <w:r w:rsidRPr="00D2412B">
        <w:rPr>
          <w:rFonts w:ascii="Arial" w:hAnsi="Arial" w:cs="Arial"/>
          <w:bCs/>
          <w:color w:val="000000"/>
          <w:sz w:val="18"/>
          <w:szCs w:val="18"/>
        </w:rPr>
        <w:t xml:space="preserve">FTM – </w:t>
      </w:r>
      <w:r w:rsidR="00AC07AD" w:rsidRPr="00D2412B">
        <w:rPr>
          <w:rFonts w:ascii="Arial" w:hAnsi="Arial" w:cs="Arial"/>
          <w:bCs/>
          <w:color w:val="000000"/>
          <w:sz w:val="18"/>
          <w:szCs w:val="18"/>
        </w:rPr>
        <w:t>IBM product</w:t>
      </w:r>
      <w:r w:rsidR="005E3074" w:rsidRPr="00D2412B">
        <w:rPr>
          <w:rFonts w:ascii="Arial" w:hAnsi="Arial" w:cs="Arial"/>
          <w:bCs/>
          <w:color w:val="000000"/>
          <w:sz w:val="18"/>
          <w:szCs w:val="18"/>
        </w:rPr>
        <w:t xml:space="preserve"> enables</w:t>
      </w:r>
      <w:r w:rsidR="004650CE" w:rsidRPr="00D2412B">
        <w:rPr>
          <w:rFonts w:ascii="Arial" w:hAnsi="Arial" w:cs="Arial"/>
          <w:bCs/>
          <w:color w:val="000000"/>
          <w:sz w:val="18"/>
          <w:szCs w:val="18"/>
        </w:rPr>
        <w:t xml:space="preserve"> only clean payment orde</w:t>
      </w:r>
      <w:r w:rsidRPr="00D2412B">
        <w:rPr>
          <w:rFonts w:ascii="Arial" w:hAnsi="Arial" w:cs="Arial"/>
          <w:bCs/>
          <w:color w:val="000000"/>
          <w:sz w:val="18"/>
          <w:szCs w:val="18"/>
        </w:rPr>
        <w:t xml:space="preserve">rs to be processed by </w:t>
      </w:r>
      <w:r w:rsidR="005E3074" w:rsidRPr="00D2412B">
        <w:rPr>
          <w:rFonts w:ascii="Arial" w:hAnsi="Arial" w:cs="Arial"/>
          <w:bCs/>
          <w:color w:val="000000"/>
          <w:sz w:val="18"/>
          <w:szCs w:val="18"/>
        </w:rPr>
        <w:t>external system</w:t>
      </w:r>
      <w:r w:rsidR="004650CE" w:rsidRPr="00D2412B">
        <w:rPr>
          <w:rFonts w:ascii="Arial" w:hAnsi="Arial" w:cs="Arial"/>
          <w:bCs/>
          <w:color w:val="000000"/>
          <w:sz w:val="18"/>
          <w:szCs w:val="18"/>
        </w:rPr>
        <w:t xml:space="preserve"> like GPS or SWIFT.</w:t>
      </w:r>
      <w:r w:rsidRPr="00D2412B">
        <w:rPr>
          <w:rFonts w:ascii="Arial" w:hAnsi="Arial" w:cs="Arial"/>
          <w:bCs/>
          <w:color w:val="000000"/>
          <w:sz w:val="18"/>
          <w:szCs w:val="18"/>
        </w:rPr>
        <w:t xml:space="preserve"> Messages based on SEPA Format like S</w:t>
      </w:r>
      <w:r w:rsidR="00E91551" w:rsidRPr="00D2412B">
        <w:rPr>
          <w:rFonts w:ascii="Arial" w:hAnsi="Arial" w:cs="Arial"/>
          <w:bCs/>
          <w:color w:val="000000"/>
          <w:sz w:val="18"/>
          <w:szCs w:val="18"/>
        </w:rPr>
        <w:t xml:space="preserve">wift </w:t>
      </w:r>
      <w:r w:rsidR="00F84B38" w:rsidRPr="00D2412B">
        <w:rPr>
          <w:rFonts w:ascii="Arial" w:hAnsi="Arial" w:cs="Arial"/>
          <w:bCs/>
          <w:color w:val="000000"/>
          <w:sz w:val="18"/>
          <w:szCs w:val="18"/>
        </w:rPr>
        <w:t>(</w:t>
      </w:r>
      <w:r w:rsidR="00FD4CF0" w:rsidRPr="00D2412B">
        <w:rPr>
          <w:rFonts w:ascii="Arial" w:hAnsi="Arial" w:cs="Arial"/>
          <w:bCs/>
          <w:color w:val="000000"/>
          <w:sz w:val="18"/>
          <w:szCs w:val="18"/>
        </w:rPr>
        <w:t>MT101</w:t>
      </w:r>
      <w:r w:rsidR="00AC07AD" w:rsidRPr="00D2412B">
        <w:rPr>
          <w:rFonts w:ascii="Arial" w:hAnsi="Arial" w:cs="Arial"/>
          <w:bCs/>
          <w:color w:val="000000"/>
          <w:sz w:val="18"/>
          <w:szCs w:val="18"/>
        </w:rPr>
        <w:t>,</w:t>
      </w:r>
      <w:r w:rsidR="005906AC" w:rsidRPr="00D2412B">
        <w:rPr>
          <w:rFonts w:ascii="Arial" w:hAnsi="Arial" w:cs="Arial"/>
          <w:bCs/>
          <w:color w:val="000000"/>
          <w:sz w:val="18"/>
          <w:szCs w:val="18"/>
        </w:rPr>
        <w:t xml:space="preserve"> </w:t>
      </w:r>
      <w:r w:rsidR="00AC07AD" w:rsidRPr="00D2412B">
        <w:rPr>
          <w:rFonts w:ascii="Arial" w:hAnsi="Arial" w:cs="Arial"/>
          <w:bCs/>
          <w:color w:val="000000"/>
          <w:sz w:val="18"/>
          <w:szCs w:val="18"/>
        </w:rPr>
        <w:t>MT103</w:t>
      </w:r>
      <w:r w:rsidR="00F84B38" w:rsidRPr="00D2412B">
        <w:rPr>
          <w:rFonts w:ascii="Arial" w:hAnsi="Arial" w:cs="Arial"/>
          <w:bCs/>
          <w:color w:val="000000"/>
          <w:sz w:val="18"/>
          <w:szCs w:val="18"/>
        </w:rPr>
        <w:t>)</w:t>
      </w:r>
      <w:r w:rsidR="00AC07AD" w:rsidRPr="00D2412B">
        <w:rPr>
          <w:rFonts w:ascii="Arial" w:hAnsi="Arial" w:cs="Arial"/>
          <w:bCs/>
          <w:color w:val="000000"/>
          <w:sz w:val="18"/>
          <w:szCs w:val="18"/>
        </w:rPr>
        <w:t>.</w:t>
      </w:r>
    </w:p>
    <w:p w14:paraId="2A8E66AA" w14:textId="1F8714F5" w:rsidR="004650CE" w:rsidRPr="00D2412B" w:rsidRDefault="004650CE">
      <w:pPr>
        <w:numPr>
          <w:ilvl w:val="0"/>
          <w:numId w:val="5"/>
        </w:numPr>
        <w:jc w:val="both"/>
        <w:rPr>
          <w:rFonts w:ascii="Arial" w:hAnsi="Arial" w:cs="Arial"/>
          <w:color w:val="000000"/>
          <w:sz w:val="18"/>
          <w:szCs w:val="18"/>
        </w:rPr>
      </w:pPr>
      <w:r w:rsidRPr="00D2412B">
        <w:rPr>
          <w:rFonts w:ascii="Arial" w:hAnsi="Arial" w:cs="Arial"/>
          <w:color w:val="000000"/>
          <w:sz w:val="18"/>
          <w:szCs w:val="18"/>
        </w:rPr>
        <w:t>Understanding different Interfaces and automating via RIT Stubs for testing unavailable applications</w:t>
      </w:r>
    </w:p>
    <w:p w14:paraId="40FAD26F" w14:textId="266F0D96" w:rsidR="0023595F" w:rsidRPr="00DB329B" w:rsidRDefault="0023595F" w:rsidP="0023595F">
      <w:pPr>
        <w:pStyle w:val="BodyText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  <w:sz w:val="18"/>
          <w:szCs w:val="18"/>
          <w:lang w:val="en-IN" w:eastAsia="en-IN"/>
        </w:rPr>
      </w:pPr>
      <w:r w:rsidRPr="00D2412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Worked in Team handling for Functional, Regression, Mobile, Web Services, API, Integration testing, System testing, SOA and User Acceptance testing. </w:t>
      </w:r>
    </w:p>
    <w:p w14:paraId="0D69064B" w14:textId="6B0D14E7" w:rsidR="00DB329B" w:rsidRPr="001C4DEB" w:rsidRDefault="00DB329B" w:rsidP="00A50F07">
      <w:pPr>
        <w:numPr>
          <w:ilvl w:val="0"/>
          <w:numId w:val="5"/>
        </w:numPr>
        <w:suppressAutoHyphens w:val="0"/>
        <w:spacing w:line="276" w:lineRule="auto"/>
        <w:ind w:right="530"/>
        <w:jc w:val="both"/>
        <w:rPr>
          <w:rFonts w:ascii="Arial" w:hAnsi="Arial" w:cs="Arial"/>
          <w:sz w:val="18"/>
          <w:szCs w:val="18"/>
          <w:lang w:val="en-IN" w:eastAsia="en-IN"/>
        </w:rPr>
      </w:pPr>
      <w:r w:rsidRPr="001C4DEB">
        <w:rPr>
          <w:rFonts w:ascii="Arial" w:hAnsi="Arial" w:cs="Arial"/>
          <w:sz w:val="18"/>
          <w:szCs w:val="18"/>
          <w:lang w:val="en-IN" w:eastAsia="en-IN"/>
        </w:rPr>
        <w:t xml:space="preserve">Perform Deployment of War files in Tomcat application servers using </w:t>
      </w:r>
      <w:r w:rsidR="00060BAC" w:rsidRPr="001C4DEB">
        <w:rPr>
          <w:rFonts w:ascii="Arial" w:hAnsi="Arial" w:cs="Arial"/>
          <w:sz w:val="18"/>
          <w:szCs w:val="18"/>
          <w:lang w:val="en-IN" w:eastAsia="en-IN"/>
        </w:rPr>
        <w:t>Jenkins’s</w:t>
      </w:r>
      <w:r w:rsidRPr="001C4DEB">
        <w:rPr>
          <w:rFonts w:ascii="Arial" w:hAnsi="Arial" w:cs="Arial"/>
          <w:sz w:val="18"/>
          <w:szCs w:val="18"/>
          <w:lang w:val="en-IN" w:eastAsia="en-IN"/>
        </w:rPr>
        <w:t xml:space="preserve"> plugin.</w:t>
      </w:r>
    </w:p>
    <w:p w14:paraId="2A6B06E9" w14:textId="77777777" w:rsidR="00BF5C4D" w:rsidRPr="00D2412B" w:rsidRDefault="00BF5C4D" w:rsidP="00BF5C4D">
      <w:pPr>
        <w:pStyle w:val="BodyText"/>
        <w:spacing w:after="0" w:line="276" w:lineRule="auto"/>
        <w:ind w:left="720"/>
        <w:jc w:val="both"/>
        <w:rPr>
          <w:rFonts w:ascii="Arial" w:hAnsi="Arial" w:cs="Arial"/>
          <w:sz w:val="18"/>
          <w:szCs w:val="18"/>
          <w:lang w:val="en-IN" w:eastAsia="en-IN"/>
        </w:rPr>
      </w:pPr>
    </w:p>
    <w:p w14:paraId="7FA61E3E" w14:textId="77777777" w:rsidR="00780A9E" w:rsidRDefault="00780A9E">
      <w:pPr>
        <w:rPr>
          <w:rFonts w:ascii="Arial" w:hAnsi="Arial" w:cs="Arial"/>
          <w:b/>
          <w:sz w:val="18"/>
          <w:szCs w:val="18"/>
          <w:u w:val="single"/>
          <w:shd w:val="clear" w:color="auto" w:fill="E6E6E6"/>
          <w:lang w:val="en-GB"/>
        </w:rPr>
      </w:pPr>
    </w:p>
    <w:p w14:paraId="00D6E110" w14:textId="77777777" w:rsidR="00780A9E" w:rsidRDefault="00780A9E">
      <w:pPr>
        <w:rPr>
          <w:rFonts w:ascii="Arial" w:hAnsi="Arial" w:cs="Arial"/>
          <w:b/>
          <w:sz w:val="18"/>
          <w:szCs w:val="18"/>
          <w:u w:val="single"/>
          <w:shd w:val="clear" w:color="auto" w:fill="E6E6E6"/>
          <w:lang w:val="en-GB"/>
        </w:rPr>
      </w:pPr>
    </w:p>
    <w:p w14:paraId="265BF4C9" w14:textId="22E330E1" w:rsidR="004650CE" w:rsidRPr="001778BB" w:rsidRDefault="004650CE">
      <w:pPr>
        <w:rPr>
          <w:rFonts w:ascii="Arial" w:hAnsi="Arial" w:cs="Arial"/>
          <w:b/>
          <w:sz w:val="18"/>
          <w:szCs w:val="18"/>
        </w:rPr>
      </w:pPr>
      <w:r w:rsidRPr="001778BB">
        <w:rPr>
          <w:rFonts w:ascii="Arial" w:hAnsi="Arial" w:cs="Arial"/>
          <w:b/>
          <w:sz w:val="18"/>
          <w:szCs w:val="18"/>
          <w:u w:val="single"/>
          <w:shd w:val="clear" w:color="auto" w:fill="E6E6E6"/>
          <w:lang w:val="en-GB"/>
        </w:rPr>
        <w:lastRenderedPageBreak/>
        <w:t>IB</w:t>
      </w:r>
      <w:r w:rsidR="008753B7" w:rsidRPr="001778BB">
        <w:rPr>
          <w:rFonts w:ascii="Arial" w:hAnsi="Arial" w:cs="Arial"/>
          <w:b/>
          <w:sz w:val="18"/>
          <w:szCs w:val="18"/>
          <w:u w:val="single"/>
          <w:shd w:val="clear" w:color="auto" w:fill="E6E6E6"/>
          <w:lang w:val="en-GB"/>
        </w:rPr>
        <w:t>M, India</w:t>
      </w:r>
      <w:r w:rsidRPr="001778BB">
        <w:rPr>
          <w:rFonts w:ascii="Arial" w:hAnsi="Arial" w:cs="Arial"/>
          <w:b/>
          <w:sz w:val="18"/>
          <w:szCs w:val="18"/>
          <w:u w:val="single"/>
          <w:shd w:val="clear" w:color="auto" w:fill="E6E6E6"/>
          <w:lang w:val="en-GB"/>
        </w:rPr>
        <w:t xml:space="preserve"> – </w:t>
      </w:r>
      <w:r w:rsidR="00826422" w:rsidRPr="001778BB">
        <w:rPr>
          <w:rFonts w:ascii="Arial" w:hAnsi="Arial" w:cs="Arial"/>
          <w:b/>
          <w:sz w:val="18"/>
          <w:szCs w:val="18"/>
          <w:u w:val="single"/>
          <w:shd w:val="clear" w:color="auto" w:fill="E6E6E6"/>
          <w:lang w:val="en-GB"/>
        </w:rPr>
        <w:t>Telefonica</w:t>
      </w:r>
      <w:r w:rsidR="002E1CBB" w:rsidRPr="001778BB">
        <w:rPr>
          <w:rFonts w:ascii="Arial" w:hAnsi="Arial" w:cs="Arial"/>
          <w:b/>
          <w:sz w:val="18"/>
          <w:szCs w:val="18"/>
          <w:u w:val="single"/>
          <w:shd w:val="clear" w:color="auto" w:fill="E6E6E6"/>
          <w:lang w:val="en-GB"/>
        </w:rPr>
        <w:t>,</w:t>
      </w:r>
      <w:r w:rsidRPr="001778BB">
        <w:rPr>
          <w:rFonts w:ascii="Arial" w:hAnsi="Arial" w:cs="Arial"/>
          <w:b/>
          <w:sz w:val="18"/>
          <w:szCs w:val="18"/>
          <w:u w:val="single"/>
          <w:shd w:val="clear" w:color="auto" w:fill="E6E6E6"/>
          <w:lang w:val="en-GB"/>
        </w:rPr>
        <w:t xml:space="preserve"> Gurgaon </w:t>
      </w:r>
    </w:p>
    <w:p w14:paraId="30CA9691" w14:textId="1F1AD764" w:rsidR="004650CE" w:rsidRDefault="004650CE">
      <w:pPr>
        <w:rPr>
          <w:rFonts w:ascii="Arial" w:hAnsi="Arial" w:cs="Arial"/>
          <w:sz w:val="18"/>
          <w:szCs w:val="18"/>
        </w:rPr>
      </w:pPr>
      <w:r w:rsidRPr="00D2412B">
        <w:rPr>
          <w:rFonts w:ascii="Arial" w:hAnsi="Arial" w:cs="Arial"/>
          <w:b/>
          <w:sz w:val="18"/>
          <w:szCs w:val="18"/>
        </w:rPr>
        <w:t xml:space="preserve">      </w:t>
      </w:r>
      <w:r w:rsidRPr="00D2412B">
        <w:rPr>
          <w:rFonts w:ascii="Arial" w:hAnsi="Arial" w:cs="Arial"/>
          <w:sz w:val="18"/>
          <w:szCs w:val="18"/>
        </w:rPr>
        <w:t xml:space="preserve">Position                                </w:t>
      </w:r>
      <w:r w:rsidR="00326394" w:rsidRPr="00D2412B">
        <w:rPr>
          <w:rFonts w:ascii="Arial" w:hAnsi="Arial" w:cs="Arial"/>
          <w:sz w:val="18"/>
          <w:szCs w:val="18"/>
        </w:rPr>
        <w:t>Scrum Master</w:t>
      </w:r>
    </w:p>
    <w:p w14:paraId="46E8B2F4" w14:textId="16ED1CBF" w:rsidR="00E65EED" w:rsidRPr="00D2412B" w:rsidRDefault="00E65EED">
      <w:pPr>
        <w:rPr>
          <w:rFonts w:ascii="Arial" w:hAnsi="Arial" w:cs="Arial"/>
          <w:bCs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</w:rPr>
        <w:t xml:space="preserve">      Client                                    Telefonica, UK (Mobile Apps)</w:t>
      </w:r>
    </w:p>
    <w:p w14:paraId="66FF0074" w14:textId="77777777" w:rsidR="004650CE" w:rsidRPr="00D2412B" w:rsidRDefault="004650CE" w:rsidP="008B7C3B">
      <w:pPr>
        <w:rPr>
          <w:rFonts w:ascii="Arial" w:hAnsi="Arial" w:cs="Arial"/>
          <w:sz w:val="18"/>
          <w:szCs w:val="18"/>
        </w:rPr>
      </w:pPr>
      <w:r w:rsidRPr="00D2412B">
        <w:rPr>
          <w:rFonts w:ascii="Arial" w:hAnsi="Arial" w:cs="Arial"/>
          <w:bCs/>
          <w:sz w:val="18"/>
          <w:szCs w:val="18"/>
          <w:lang w:val="en-GB"/>
        </w:rPr>
        <w:t xml:space="preserve">      </w:t>
      </w:r>
      <w:r w:rsidRPr="00D2412B">
        <w:rPr>
          <w:rFonts w:ascii="Arial" w:hAnsi="Arial" w:cs="Arial"/>
          <w:sz w:val="18"/>
          <w:szCs w:val="18"/>
        </w:rPr>
        <w:t xml:space="preserve">Duration                               July 2014 to </w:t>
      </w:r>
      <w:r w:rsidR="00B92F12" w:rsidRPr="00D2412B">
        <w:rPr>
          <w:rFonts w:ascii="Arial" w:hAnsi="Arial" w:cs="Arial"/>
          <w:sz w:val="18"/>
          <w:szCs w:val="18"/>
        </w:rPr>
        <w:t>Aug</w:t>
      </w:r>
      <w:r w:rsidR="00D80D12" w:rsidRPr="00D2412B">
        <w:rPr>
          <w:rFonts w:ascii="Arial" w:hAnsi="Arial" w:cs="Arial"/>
          <w:sz w:val="18"/>
          <w:szCs w:val="18"/>
        </w:rPr>
        <w:t xml:space="preserve"> </w:t>
      </w:r>
      <w:r w:rsidRPr="00D2412B">
        <w:rPr>
          <w:rFonts w:ascii="Arial" w:hAnsi="Arial" w:cs="Arial"/>
          <w:sz w:val="18"/>
          <w:szCs w:val="18"/>
        </w:rPr>
        <w:t>2015</w:t>
      </w:r>
      <w:r w:rsidRPr="00D2412B">
        <w:rPr>
          <w:rFonts w:ascii="Arial" w:hAnsi="Arial" w:cs="Arial"/>
          <w:color w:val="000000"/>
          <w:sz w:val="18"/>
          <w:szCs w:val="18"/>
        </w:rPr>
        <w:t xml:space="preserve"> </w:t>
      </w:r>
    </w:p>
    <w:p w14:paraId="5FC162CA" w14:textId="77777777" w:rsidR="004650CE" w:rsidRPr="00D2412B" w:rsidRDefault="004650CE">
      <w:pPr>
        <w:rPr>
          <w:rFonts w:ascii="Arial" w:hAnsi="Arial" w:cs="Arial"/>
          <w:bCs/>
          <w:sz w:val="18"/>
          <w:szCs w:val="18"/>
        </w:rPr>
      </w:pPr>
      <w:r w:rsidRPr="00D2412B">
        <w:rPr>
          <w:rFonts w:ascii="Arial" w:hAnsi="Arial" w:cs="Arial"/>
          <w:sz w:val="18"/>
          <w:szCs w:val="18"/>
        </w:rPr>
        <w:t xml:space="preserve">      Domain                                 Mobile</w:t>
      </w:r>
      <w:r w:rsidR="00E3325C" w:rsidRPr="00D2412B">
        <w:rPr>
          <w:rFonts w:ascii="Arial" w:hAnsi="Arial" w:cs="Arial"/>
          <w:sz w:val="18"/>
          <w:szCs w:val="18"/>
        </w:rPr>
        <w:t xml:space="preserve"> App</w:t>
      </w:r>
      <w:r w:rsidRPr="00D2412B">
        <w:rPr>
          <w:rFonts w:ascii="Arial" w:hAnsi="Arial" w:cs="Arial"/>
          <w:sz w:val="18"/>
          <w:szCs w:val="18"/>
        </w:rPr>
        <w:t xml:space="preserve"> testing </w:t>
      </w:r>
    </w:p>
    <w:p w14:paraId="18F7DADE" w14:textId="77777777" w:rsidR="00E3325C" w:rsidRPr="00D2412B" w:rsidRDefault="00E3325C" w:rsidP="00E3325C">
      <w:pPr>
        <w:rPr>
          <w:rFonts w:ascii="Arial" w:hAnsi="Arial" w:cs="Arial"/>
          <w:color w:val="000000"/>
          <w:sz w:val="18"/>
          <w:szCs w:val="18"/>
        </w:rPr>
      </w:pPr>
      <w:r w:rsidRPr="00D2412B">
        <w:rPr>
          <w:rFonts w:ascii="Arial" w:hAnsi="Arial" w:cs="Arial"/>
          <w:bCs/>
          <w:color w:val="000000"/>
          <w:sz w:val="18"/>
          <w:szCs w:val="18"/>
        </w:rPr>
        <w:t>VIVO (Mobile App)</w:t>
      </w:r>
      <w:r w:rsidR="004650CE" w:rsidRPr="00D2412B">
        <w:rPr>
          <w:rFonts w:ascii="Arial" w:hAnsi="Arial" w:cs="Arial"/>
          <w:bCs/>
          <w:color w:val="000000"/>
          <w:sz w:val="18"/>
          <w:szCs w:val="18"/>
        </w:rPr>
        <w:t xml:space="preserve"> </w:t>
      </w:r>
      <w:r w:rsidRPr="00D2412B">
        <w:rPr>
          <w:rFonts w:ascii="Arial" w:hAnsi="Arial" w:cs="Arial"/>
          <w:color w:val="000000"/>
          <w:sz w:val="18"/>
          <w:szCs w:val="18"/>
        </w:rPr>
        <w:t xml:space="preserve">allows the customer to make payment to a card no or to a MSISDN (mobile no).  </w:t>
      </w:r>
    </w:p>
    <w:p w14:paraId="7794374F" w14:textId="0F058D06" w:rsidR="004650CE" w:rsidRPr="00D2412B" w:rsidRDefault="000A3328">
      <w:pPr>
        <w:numPr>
          <w:ilvl w:val="0"/>
          <w:numId w:val="5"/>
        </w:numPr>
        <w:jc w:val="both"/>
        <w:rPr>
          <w:rFonts w:ascii="Arial" w:hAnsi="Arial" w:cs="Arial"/>
          <w:color w:val="000000"/>
          <w:sz w:val="18"/>
          <w:szCs w:val="18"/>
        </w:rPr>
      </w:pPr>
      <w:r w:rsidRPr="00D2412B">
        <w:rPr>
          <w:rFonts w:ascii="Arial" w:eastAsia="MS Mincho" w:hAnsi="Arial" w:cs="Arial"/>
          <w:sz w:val="18"/>
          <w:szCs w:val="18"/>
        </w:rPr>
        <w:t>Le</w:t>
      </w:r>
      <w:r w:rsidR="000D6DE5">
        <w:rPr>
          <w:rFonts w:ascii="Arial" w:eastAsia="MS Mincho" w:hAnsi="Arial" w:cs="Arial"/>
          <w:sz w:val="18"/>
          <w:szCs w:val="18"/>
        </w:rPr>
        <w:t>ad</w:t>
      </w:r>
      <w:r w:rsidRPr="00D2412B">
        <w:rPr>
          <w:rFonts w:ascii="Arial" w:eastAsia="MS Mincho" w:hAnsi="Arial" w:cs="Arial"/>
          <w:sz w:val="18"/>
          <w:szCs w:val="18"/>
        </w:rPr>
        <w:t xml:space="preserve"> </w:t>
      </w:r>
      <w:r w:rsidR="004650CE" w:rsidRPr="00D2412B">
        <w:rPr>
          <w:rFonts w:ascii="Arial" w:eastAsia="MS Mincho" w:hAnsi="Arial" w:cs="Arial"/>
          <w:sz w:val="18"/>
          <w:szCs w:val="18"/>
        </w:rPr>
        <w:t>mobile testers</w:t>
      </w:r>
      <w:r w:rsidR="001E2A50" w:rsidRPr="00D2412B">
        <w:rPr>
          <w:rFonts w:ascii="Arial" w:eastAsia="MS Mincho" w:hAnsi="Arial" w:cs="Arial"/>
          <w:sz w:val="18"/>
          <w:szCs w:val="18"/>
        </w:rPr>
        <w:t xml:space="preserve"> </w:t>
      </w:r>
      <w:r w:rsidRPr="00D2412B">
        <w:rPr>
          <w:rFonts w:ascii="Arial" w:eastAsia="MS Mincho" w:hAnsi="Arial" w:cs="Arial"/>
          <w:sz w:val="18"/>
          <w:szCs w:val="18"/>
        </w:rPr>
        <w:t>over handset and simulation tools</w:t>
      </w:r>
      <w:r w:rsidR="008B7C3B" w:rsidRPr="00D2412B">
        <w:rPr>
          <w:rFonts w:ascii="Arial" w:eastAsia="MS Mincho" w:hAnsi="Arial" w:cs="Arial"/>
          <w:sz w:val="18"/>
          <w:szCs w:val="18"/>
        </w:rPr>
        <w:t xml:space="preserve"> on </w:t>
      </w:r>
      <w:r w:rsidR="008B7C3B" w:rsidRPr="00D2412B">
        <w:rPr>
          <w:rFonts w:ascii="Arial" w:hAnsi="Arial" w:cs="Arial"/>
          <w:color w:val="000000"/>
          <w:sz w:val="18"/>
          <w:szCs w:val="18"/>
        </w:rPr>
        <w:t>iOS/Android/Appium/Device Anywhere</w:t>
      </w:r>
      <w:r w:rsidR="008B7C3B" w:rsidRPr="00D2412B">
        <w:rPr>
          <w:rFonts w:ascii="Arial" w:eastAsia="MS Mincho" w:hAnsi="Arial" w:cs="Arial"/>
          <w:sz w:val="18"/>
          <w:szCs w:val="18"/>
        </w:rPr>
        <w:t xml:space="preserve"> </w:t>
      </w:r>
      <w:r w:rsidR="00060BAC">
        <w:rPr>
          <w:rFonts w:ascii="Arial" w:eastAsia="MS Mincho" w:hAnsi="Arial" w:cs="Arial"/>
          <w:sz w:val="18"/>
          <w:szCs w:val="18"/>
        </w:rPr>
        <w:t>over JIRA</w:t>
      </w:r>
    </w:p>
    <w:p w14:paraId="7A8C0CE7" w14:textId="1E4D505A" w:rsidR="00E3325C" w:rsidRPr="00D2412B" w:rsidRDefault="00E3325C" w:rsidP="00E3325C">
      <w:pPr>
        <w:numPr>
          <w:ilvl w:val="0"/>
          <w:numId w:val="5"/>
        </w:numPr>
        <w:suppressAutoHyphens w:val="0"/>
        <w:rPr>
          <w:rFonts w:ascii="Arial" w:hAnsi="Arial" w:cs="Arial"/>
          <w:color w:val="000000"/>
          <w:sz w:val="18"/>
          <w:szCs w:val="18"/>
        </w:rPr>
      </w:pPr>
      <w:r w:rsidRPr="00D2412B">
        <w:rPr>
          <w:rFonts w:ascii="Arial" w:hAnsi="Arial" w:cs="Arial"/>
          <w:color w:val="000000"/>
          <w:sz w:val="18"/>
          <w:szCs w:val="18"/>
        </w:rPr>
        <w:t>Understanding product / application features / requirements</w:t>
      </w:r>
      <w:r w:rsidR="00D80D12" w:rsidRPr="00D2412B">
        <w:rPr>
          <w:rFonts w:ascii="Arial" w:hAnsi="Arial" w:cs="Arial"/>
          <w:color w:val="000000"/>
          <w:sz w:val="18"/>
          <w:szCs w:val="18"/>
        </w:rPr>
        <w:t xml:space="preserve"> </w:t>
      </w:r>
      <w:r w:rsidRPr="00D2412B">
        <w:rPr>
          <w:rFonts w:ascii="Arial" w:hAnsi="Arial" w:cs="Arial"/>
          <w:color w:val="000000"/>
          <w:sz w:val="18"/>
          <w:szCs w:val="18"/>
        </w:rPr>
        <w:t>and define Test Strategy, Test Plan business scenarios and get signoff from clients</w:t>
      </w:r>
      <w:r w:rsidR="00D80D12" w:rsidRPr="00D2412B">
        <w:rPr>
          <w:rFonts w:ascii="Arial" w:hAnsi="Arial" w:cs="Arial"/>
          <w:color w:val="000000"/>
          <w:sz w:val="18"/>
          <w:szCs w:val="18"/>
        </w:rPr>
        <w:t xml:space="preserve"> regarding each acceptance criteria. </w:t>
      </w:r>
    </w:p>
    <w:p w14:paraId="4B93A390" w14:textId="77777777" w:rsidR="00FE1147" w:rsidRPr="008B3667" w:rsidRDefault="00FE1147" w:rsidP="00FE1147">
      <w:pPr>
        <w:numPr>
          <w:ilvl w:val="0"/>
          <w:numId w:val="5"/>
        </w:numPr>
        <w:suppressAutoHyphens w:val="0"/>
        <w:spacing w:line="276" w:lineRule="auto"/>
        <w:ind w:right="530"/>
        <w:rPr>
          <w:rFonts w:ascii="Arial" w:hAnsi="Arial" w:cs="Arial"/>
          <w:sz w:val="18"/>
          <w:szCs w:val="18"/>
          <w:lang w:val="en-IN" w:eastAsia="en-IN"/>
        </w:rPr>
      </w:pPr>
      <w:r w:rsidRPr="008B3667">
        <w:rPr>
          <w:rFonts w:ascii="Arial" w:hAnsi="Arial" w:cs="Arial"/>
          <w:sz w:val="18"/>
          <w:szCs w:val="18"/>
          <w:lang w:val="en-IN" w:eastAsia="en-IN"/>
        </w:rPr>
        <w:t xml:space="preserve">Create Documentation for Application Deployment (WAR, JAR, EAR) in Domain and Clustered environments to achieve High Availability and Failover functionality. </w:t>
      </w:r>
    </w:p>
    <w:p w14:paraId="2637C314" w14:textId="0F048E4F" w:rsidR="00C65CF0" w:rsidRPr="009D4387" w:rsidRDefault="00FE1147" w:rsidP="00582D2C">
      <w:pPr>
        <w:numPr>
          <w:ilvl w:val="0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uppressAutoHyphens w:val="0"/>
        <w:autoSpaceDE w:val="0"/>
        <w:autoSpaceDN w:val="0"/>
        <w:adjustRightInd w:val="0"/>
        <w:spacing w:line="276" w:lineRule="auto"/>
        <w:ind w:right="-20"/>
        <w:contextualSpacing/>
        <w:rPr>
          <w:rFonts w:ascii="Arial" w:hAnsi="Arial" w:cs="Arial"/>
          <w:b/>
          <w:color w:val="3366FF"/>
          <w:sz w:val="18"/>
          <w:szCs w:val="18"/>
          <w:u w:val="single"/>
          <w:shd w:val="clear" w:color="auto" w:fill="E6E6E6"/>
          <w:lang w:val="en-GB"/>
        </w:rPr>
      </w:pPr>
      <w:r w:rsidRPr="009D4387">
        <w:rPr>
          <w:rFonts w:ascii="Arial" w:hAnsi="Arial" w:cs="Arial"/>
          <w:sz w:val="18"/>
          <w:szCs w:val="18"/>
          <w:lang w:val="en-IN" w:eastAsia="en-IN"/>
        </w:rPr>
        <w:t>Configure GIT with Jenkins and Schedule jobs using Poll SCM option.</w:t>
      </w:r>
    </w:p>
    <w:p w14:paraId="44438ACA" w14:textId="2C56EC49" w:rsidR="004650CE" w:rsidRPr="001778BB" w:rsidRDefault="004650CE">
      <w:pPr>
        <w:rPr>
          <w:rFonts w:ascii="Arial" w:hAnsi="Arial" w:cs="Arial"/>
          <w:b/>
          <w:sz w:val="18"/>
          <w:szCs w:val="18"/>
          <w:u w:val="single"/>
          <w:shd w:val="clear" w:color="auto" w:fill="E6E6E6"/>
          <w:lang w:val="en-GB"/>
        </w:rPr>
      </w:pPr>
      <w:r w:rsidRPr="00085BF2">
        <w:rPr>
          <w:rFonts w:ascii="Arial" w:hAnsi="Arial" w:cs="Arial"/>
          <w:b/>
          <w:sz w:val="18"/>
          <w:szCs w:val="18"/>
          <w:highlight w:val="lightGray"/>
          <w:u w:val="single"/>
          <w:shd w:val="clear" w:color="auto" w:fill="E6E6E6"/>
          <w:lang w:val="en-GB"/>
        </w:rPr>
        <w:t>IBM</w:t>
      </w:r>
      <w:r w:rsidR="008753B7" w:rsidRPr="00085BF2">
        <w:rPr>
          <w:rFonts w:ascii="Arial" w:hAnsi="Arial" w:cs="Arial"/>
          <w:b/>
          <w:sz w:val="18"/>
          <w:szCs w:val="18"/>
          <w:highlight w:val="lightGray"/>
          <w:u w:val="single"/>
          <w:shd w:val="clear" w:color="auto" w:fill="E6E6E6"/>
          <w:lang w:val="en-GB"/>
        </w:rPr>
        <w:t>, UAE</w:t>
      </w:r>
      <w:r w:rsidRPr="00085BF2">
        <w:rPr>
          <w:rFonts w:ascii="Arial" w:hAnsi="Arial" w:cs="Arial"/>
          <w:b/>
          <w:sz w:val="18"/>
          <w:szCs w:val="18"/>
          <w:highlight w:val="lightGray"/>
          <w:u w:val="single"/>
          <w:shd w:val="clear" w:color="auto" w:fill="E6E6E6"/>
          <w:lang w:val="en-GB"/>
        </w:rPr>
        <w:t xml:space="preserve"> - ETISALAT, Dubai</w:t>
      </w:r>
      <w:r w:rsidR="00EB4045" w:rsidRPr="00085BF2">
        <w:rPr>
          <w:rFonts w:ascii="Arial" w:hAnsi="Arial" w:cs="Arial"/>
          <w:b/>
          <w:sz w:val="18"/>
          <w:szCs w:val="18"/>
          <w:highlight w:val="lightGray"/>
          <w:u w:val="single"/>
          <w:shd w:val="clear" w:color="auto" w:fill="E6E6E6"/>
          <w:lang w:val="en-GB"/>
        </w:rPr>
        <w:t xml:space="preserve"> </w:t>
      </w:r>
      <w:r w:rsidR="00184E3A" w:rsidRPr="00085BF2">
        <w:rPr>
          <w:rFonts w:ascii="Arial" w:hAnsi="Arial" w:cs="Arial"/>
          <w:b/>
          <w:sz w:val="18"/>
          <w:szCs w:val="18"/>
          <w:highlight w:val="lightGray"/>
          <w:u w:val="single"/>
          <w:shd w:val="clear" w:color="auto" w:fill="E6E6E6"/>
          <w:lang w:val="en-GB"/>
        </w:rPr>
        <w:t>(</w:t>
      </w:r>
      <w:r w:rsidR="000A00C2" w:rsidRPr="00085BF2">
        <w:rPr>
          <w:rFonts w:ascii="Arial" w:hAnsi="Arial" w:cs="Arial"/>
          <w:b/>
          <w:sz w:val="18"/>
          <w:szCs w:val="18"/>
          <w:highlight w:val="lightGray"/>
          <w:u w:val="single"/>
          <w:shd w:val="clear" w:color="auto" w:fill="E6E6E6"/>
          <w:lang w:val="en-GB"/>
        </w:rPr>
        <w:t>Onsite</w:t>
      </w:r>
      <w:r w:rsidR="00184E3A" w:rsidRPr="00085BF2">
        <w:rPr>
          <w:rFonts w:ascii="Arial" w:hAnsi="Arial" w:cs="Arial"/>
          <w:b/>
          <w:sz w:val="18"/>
          <w:szCs w:val="18"/>
          <w:highlight w:val="lightGray"/>
          <w:u w:val="single"/>
          <w:shd w:val="clear" w:color="auto" w:fill="E6E6E6"/>
          <w:lang w:val="en-GB"/>
        </w:rPr>
        <w:t xml:space="preserve"> Role)</w:t>
      </w:r>
      <w:r w:rsidRPr="001778BB">
        <w:rPr>
          <w:rFonts w:ascii="Arial" w:hAnsi="Arial" w:cs="Arial"/>
          <w:b/>
          <w:sz w:val="18"/>
          <w:szCs w:val="18"/>
          <w:u w:val="single"/>
          <w:shd w:val="clear" w:color="auto" w:fill="E6E6E6"/>
          <w:lang w:val="en-GB"/>
        </w:rPr>
        <w:t xml:space="preserve"> </w:t>
      </w:r>
    </w:p>
    <w:p w14:paraId="6E304DE2" w14:textId="32FCB22E" w:rsidR="004650CE" w:rsidRPr="00D2412B" w:rsidRDefault="004650CE">
      <w:pPr>
        <w:rPr>
          <w:rFonts w:ascii="Arial" w:hAnsi="Arial" w:cs="Arial"/>
          <w:sz w:val="18"/>
          <w:szCs w:val="18"/>
        </w:rPr>
      </w:pPr>
      <w:r w:rsidRPr="00D2412B">
        <w:rPr>
          <w:rFonts w:ascii="Arial" w:hAnsi="Arial" w:cs="Arial"/>
          <w:sz w:val="18"/>
          <w:szCs w:val="18"/>
        </w:rPr>
        <w:t xml:space="preserve">      Position                     </w:t>
      </w:r>
      <w:r w:rsidR="00D73224" w:rsidRPr="00D2412B">
        <w:rPr>
          <w:rFonts w:ascii="Arial" w:hAnsi="Arial" w:cs="Arial"/>
          <w:sz w:val="18"/>
          <w:szCs w:val="18"/>
        </w:rPr>
        <w:t xml:space="preserve"> </w:t>
      </w:r>
      <w:r w:rsidR="009D32F3" w:rsidRPr="00D2412B">
        <w:rPr>
          <w:rFonts w:ascii="Arial" w:hAnsi="Arial" w:cs="Arial"/>
          <w:sz w:val="18"/>
          <w:szCs w:val="18"/>
        </w:rPr>
        <w:t>Automation</w:t>
      </w:r>
      <w:r w:rsidRPr="00D2412B">
        <w:rPr>
          <w:rFonts w:ascii="Arial" w:hAnsi="Arial" w:cs="Arial"/>
          <w:sz w:val="18"/>
          <w:szCs w:val="18"/>
        </w:rPr>
        <w:t xml:space="preserve"> T</w:t>
      </w:r>
      <w:r w:rsidR="00BF5C4D">
        <w:rPr>
          <w:rFonts w:ascii="Arial" w:hAnsi="Arial" w:cs="Arial"/>
          <w:sz w:val="18"/>
          <w:szCs w:val="18"/>
        </w:rPr>
        <w:t>ools Expert</w:t>
      </w:r>
      <w:r w:rsidR="003D2C34" w:rsidRPr="00D2412B">
        <w:rPr>
          <w:rFonts w:ascii="Arial" w:hAnsi="Arial" w:cs="Arial"/>
          <w:sz w:val="18"/>
          <w:szCs w:val="18"/>
        </w:rPr>
        <w:t xml:space="preserve"> </w:t>
      </w:r>
    </w:p>
    <w:p w14:paraId="4E28C386" w14:textId="77777777" w:rsidR="004650CE" w:rsidRPr="00D2412B" w:rsidRDefault="004650CE">
      <w:pPr>
        <w:rPr>
          <w:rFonts w:ascii="Arial" w:hAnsi="Arial" w:cs="Arial"/>
          <w:bCs/>
          <w:sz w:val="18"/>
          <w:szCs w:val="18"/>
          <w:lang w:val="en-GB"/>
        </w:rPr>
      </w:pPr>
      <w:r w:rsidRPr="00D2412B">
        <w:rPr>
          <w:rFonts w:ascii="Arial" w:hAnsi="Arial" w:cs="Arial"/>
          <w:sz w:val="18"/>
          <w:szCs w:val="18"/>
        </w:rPr>
        <w:t xml:space="preserve">      Client                          ETISALAT (Telecom)</w:t>
      </w:r>
    </w:p>
    <w:p w14:paraId="0CE1BF3A" w14:textId="77777777" w:rsidR="004650CE" w:rsidRPr="00D2412B" w:rsidRDefault="004650CE">
      <w:pPr>
        <w:rPr>
          <w:rFonts w:ascii="Arial" w:hAnsi="Arial" w:cs="Arial"/>
          <w:sz w:val="18"/>
          <w:szCs w:val="18"/>
        </w:rPr>
      </w:pPr>
      <w:r w:rsidRPr="00D2412B">
        <w:rPr>
          <w:rFonts w:ascii="Arial" w:hAnsi="Arial" w:cs="Arial"/>
          <w:bCs/>
          <w:sz w:val="18"/>
          <w:szCs w:val="18"/>
          <w:lang w:val="en-GB"/>
        </w:rPr>
        <w:t xml:space="preserve">      </w:t>
      </w:r>
      <w:r w:rsidRPr="00D2412B">
        <w:rPr>
          <w:rFonts w:ascii="Arial" w:hAnsi="Arial" w:cs="Arial"/>
          <w:sz w:val="18"/>
          <w:szCs w:val="18"/>
        </w:rPr>
        <w:t>Duration                     July 2013 to July 2014</w:t>
      </w:r>
    </w:p>
    <w:p w14:paraId="4B71DBDA" w14:textId="4A3DAC39" w:rsidR="00803E38" w:rsidRPr="00D2412B" w:rsidRDefault="00DF333B">
      <w:pPr>
        <w:rPr>
          <w:rFonts w:ascii="Arial" w:hAnsi="Arial" w:cs="Arial"/>
          <w:color w:val="000000"/>
          <w:sz w:val="18"/>
          <w:szCs w:val="18"/>
        </w:rPr>
      </w:pPr>
      <w:r w:rsidRPr="00D2412B">
        <w:rPr>
          <w:rFonts w:ascii="Arial" w:hAnsi="Arial" w:cs="Arial"/>
          <w:sz w:val="18"/>
          <w:szCs w:val="18"/>
        </w:rPr>
        <w:t>Customer O</w:t>
      </w:r>
      <w:r w:rsidR="00172CBE" w:rsidRPr="00D2412B">
        <w:rPr>
          <w:rFonts w:ascii="Arial" w:hAnsi="Arial" w:cs="Arial"/>
          <w:sz w:val="18"/>
          <w:szCs w:val="18"/>
        </w:rPr>
        <w:t>rder orchestration plan and the entire billing architecture were changed with this project</w:t>
      </w:r>
      <w:r w:rsidR="00F1076A" w:rsidRPr="00D2412B">
        <w:rPr>
          <w:rFonts w:ascii="Arial" w:hAnsi="Arial" w:cs="Arial"/>
          <w:sz w:val="18"/>
          <w:szCs w:val="18"/>
        </w:rPr>
        <w:t>.</w:t>
      </w:r>
      <w:r w:rsidR="00F1076A" w:rsidRPr="00D2412B">
        <w:rPr>
          <w:rFonts w:ascii="Arial" w:hAnsi="Arial" w:cs="Arial"/>
          <w:bCs/>
          <w:sz w:val="18"/>
          <w:szCs w:val="18"/>
        </w:rPr>
        <w:t xml:space="preserve"> </w:t>
      </w:r>
    </w:p>
    <w:tbl>
      <w:tblPr>
        <w:tblW w:w="0" w:type="auto"/>
        <w:tblInd w:w="-3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801"/>
        <w:gridCol w:w="81"/>
      </w:tblGrid>
      <w:tr w:rsidR="004650CE" w:rsidRPr="00D2412B" w14:paraId="15A83522" w14:textId="77777777" w:rsidTr="00FF6BE8">
        <w:trPr>
          <w:trHeight w:val="725"/>
        </w:trPr>
        <w:tc>
          <w:tcPr>
            <w:tcW w:w="8801" w:type="dxa"/>
            <w:shd w:val="clear" w:color="auto" w:fill="auto"/>
          </w:tcPr>
          <w:p w14:paraId="6A0C147B" w14:textId="77777777" w:rsidR="004650CE" w:rsidRPr="00D2412B" w:rsidRDefault="004650CE" w:rsidP="00595D6A">
            <w:pPr>
              <w:numPr>
                <w:ilvl w:val="0"/>
                <w:numId w:val="6"/>
              </w:numPr>
              <w:rPr>
                <w:rFonts w:ascii="Arial" w:eastAsia="MS Mincho" w:hAnsi="Arial" w:cs="Arial"/>
                <w:sz w:val="18"/>
                <w:szCs w:val="18"/>
              </w:rPr>
            </w:pPr>
            <w:r w:rsidRPr="00D2412B">
              <w:rPr>
                <w:rFonts w:ascii="Arial" w:eastAsia="MS Mincho" w:hAnsi="Arial" w:cs="Arial"/>
                <w:sz w:val="18"/>
                <w:szCs w:val="18"/>
              </w:rPr>
              <w:t xml:space="preserve">Designing of Test Conditions /Scenarios based on </w:t>
            </w:r>
            <w:r w:rsidR="00446A9B" w:rsidRPr="00D2412B">
              <w:rPr>
                <w:rFonts w:ascii="Arial" w:eastAsia="MS Mincho" w:hAnsi="Arial" w:cs="Arial"/>
                <w:sz w:val="18"/>
                <w:szCs w:val="18"/>
              </w:rPr>
              <w:t xml:space="preserve">Traceability </w:t>
            </w:r>
            <w:r w:rsidRPr="00D2412B">
              <w:rPr>
                <w:rFonts w:ascii="Arial" w:eastAsia="MS Mincho" w:hAnsi="Arial" w:cs="Arial"/>
                <w:sz w:val="18"/>
                <w:szCs w:val="18"/>
              </w:rPr>
              <w:t>Matrix to have maximum coverage on all functional aspects and testing of business Rules of complex Application.</w:t>
            </w:r>
          </w:p>
          <w:p w14:paraId="6C7AAE2A" w14:textId="6C369DDE" w:rsidR="004650CE" w:rsidRPr="00D2412B" w:rsidRDefault="004650CE" w:rsidP="00595D6A">
            <w:pPr>
              <w:numPr>
                <w:ilvl w:val="0"/>
                <w:numId w:val="6"/>
              </w:numPr>
              <w:rPr>
                <w:rFonts w:ascii="Arial" w:eastAsia="MS Mincho" w:hAnsi="Arial" w:cs="Arial"/>
                <w:sz w:val="18"/>
                <w:szCs w:val="18"/>
              </w:rPr>
            </w:pPr>
            <w:r w:rsidRPr="00D2412B">
              <w:rPr>
                <w:rFonts w:ascii="Arial" w:eastAsia="MS Mincho" w:hAnsi="Arial" w:cs="Arial"/>
                <w:sz w:val="18"/>
                <w:szCs w:val="18"/>
              </w:rPr>
              <w:t xml:space="preserve">Provided technical solutions for </w:t>
            </w:r>
            <w:r w:rsidR="001A10D5" w:rsidRPr="00D2412B">
              <w:rPr>
                <w:rFonts w:ascii="Arial" w:eastAsia="MS Mincho" w:hAnsi="Arial" w:cs="Arial"/>
                <w:sz w:val="18"/>
                <w:szCs w:val="18"/>
              </w:rPr>
              <w:t>Selenium</w:t>
            </w:r>
            <w:r w:rsidR="001C4DEB">
              <w:rPr>
                <w:rFonts w:ascii="Arial" w:eastAsia="MS Mincho" w:hAnsi="Arial" w:cs="Arial"/>
                <w:sz w:val="18"/>
                <w:szCs w:val="18"/>
              </w:rPr>
              <w:t>/Appium</w:t>
            </w:r>
            <w:r w:rsidR="001A10D5" w:rsidRPr="00D2412B">
              <w:rPr>
                <w:rFonts w:ascii="Arial" w:eastAsia="MS Mincho" w:hAnsi="Arial" w:cs="Arial"/>
                <w:sz w:val="18"/>
                <w:szCs w:val="18"/>
              </w:rPr>
              <w:t xml:space="preserve"> with Python Scripting</w:t>
            </w:r>
            <w:r w:rsidRPr="00D2412B">
              <w:rPr>
                <w:rFonts w:ascii="Arial" w:eastAsia="MS Mincho" w:hAnsi="Arial" w:cs="Arial"/>
                <w:sz w:val="18"/>
                <w:szCs w:val="18"/>
              </w:rPr>
              <w:t>.</w:t>
            </w:r>
          </w:p>
          <w:p w14:paraId="39786849" w14:textId="77777777" w:rsidR="00A32996" w:rsidRPr="00D2412B" w:rsidRDefault="00D758AD" w:rsidP="00C45241">
            <w:pPr>
              <w:keepNext/>
              <w:numPr>
                <w:ilvl w:val="0"/>
                <w:numId w:val="6"/>
              </w:numPr>
              <w:tabs>
                <w:tab w:val="left" w:pos="360"/>
              </w:tabs>
              <w:rPr>
                <w:rFonts w:ascii="Arial" w:eastAsia="MS Mincho" w:hAnsi="Arial" w:cs="Arial"/>
                <w:sz w:val="18"/>
                <w:szCs w:val="18"/>
              </w:rPr>
            </w:pPr>
            <w:r w:rsidRPr="00D2412B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Expertise in QA Governance, process, inspection and audits knowledge</w:t>
            </w:r>
            <w:r w:rsidRPr="00D2412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81" w:type="dxa"/>
            <w:shd w:val="clear" w:color="auto" w:fill="auto"/>
          </w:tcPr>
          <w:p w14:paraId="5B458911" w14:textId="77777777" w:rsidR="004650CE" w:rsidRPr="00D2412B" w:rsidRDefault="004650CE">
            <w:pPr>
              <w:snapToGrid w:val="0"/>
              <w:ind w:left="360"/>
              <w:rPr>
                <w:rFonts w:ascii="Arial" w:eastAsia="MS Mincho" w:hAnsi="Arial" w:cs="Arial"/>
                <w:sz w:val="18"/>
                <w:szCs w:val="18"/>
              </w:rPr>
            </w:pPr>
          </w:p>
        </w:tc>
      </w:tr>
      <w:tr w:rsidR="004650CE" w:rsidRPr="00D2412B" w14:paraId="059B7E0E" w14:textId="77777777" w:rsidTr="00FF6BE8">
        <w:trPr>
          <w:trHeight w:val="65"/>
        </w:trPr>
        <w:tc>
          <w:tcPr>
            <w:tcW w:w="8801" w:type="dxa"/>
            <w:shd w:val="clear" w:color="auto" w:fill="auto"/>
          </w:tcPr>
          <w:p w14:paraId="710B18AA" w14:textId="77777777" w:rsidR="004650CE" w:rsidRPr="00D2412B" w:rsidRDefault="004650CE">
            <w:pPr>
              <w:snapToGrid w:val="0"/>
              <w:rPr>
                <w:rFonts w:ascii="Arial" w:eastAsia="MS Mincho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" w:type="dxa"/>
            <w:shd w:val="clear" w:color="auto" w:fill="auto"/>
          </w:tcPr>
          <w:p w14:paraId="51BE1E41" w14:textId="77777777" w:rsidR="004650CE" w:rsidRPr="00D2412B" w:rsidRDefault="004650CE">
            <w:pPr>
              <w:snapToGrid w:val="0"/>
              <w:ind w:left="360"/>
              <w:rPr>
                <w:rFonts w:ascii="Arial" w:eastAsia="MS Mincho" w:hAnsi="Arial" w:cs="Arial"/>
                <w:sz w:val="18"/>
                <w:szCs w:val="18"/>
              </w:rPr>
            </w:pPr>
          </w:p>
        </w:tc>
      </w:tr>
    </w:tbl>
    <w:p w14:paraId="393F9BC7" w14:textId="795B0657" w:rsidR="004650CE" w:rsidRPr="001778BB" w:rsidRDefault="000F6132">
      <w:pPr>
        <w:rPr>
          <w:rFonts w:ascii="Arial" w:hAnsi="Arial" w:cs="Arial"/>
          <w:b/>
          <w:sz w:val="18"/>
          <w:szCs w:val="18"/>
          <w:u w:val="single"/>
          <w:shd w:val="clear" w:color="auto" w:fill="E6E6E6"/>
          <w:lang w:val="en-GB"/>
        </w:rPr>
      </w:pPr>
      <w:r w:rsidRPr="00085BF2">
        <w:rPr>
          <w:rFonts w:ascii="Arial" w:hAnsi="Arial" w:cs="Arial"/>
          <w:b/>
          <w:sz w:val="18"/>
          <w:szCs w:val="18"/>
          <w:highlight w:val="lightGray"/>
          <w:u w:val="single"/>
          <w:shd w:val="clear" w:color="auto" w:fill="E6E6E6"/>
          <w:lang w:val="en-GB"/>
        </w:rPr>
        <w:t>I</w:t>
      </w:r>
      <w:r w:rsidR="004650CE" w:rsidRPr="00085BF2">
        <w:rPr>
          <w:rFonts w:ascii="Arial" w:hAnsi="Arial" w:cs="Arial"/>
          <w:b/>
          <w:sz w:val="18"/>
          <w:szCs w:val="18"/>
          <w:highlight w:val="lightGray"/>
          <w:u w:val="single"/>
          <w:shd w:val="clear" w:color="auto" w:fill="E6E6E6"/>
          <w:lang w:val="en-GB"/>
        </w:rPr>
        <w:t>BM</w:t>
      </w:r>
      <w:r w:rsidR="008753B7" w:rsidRPr="00085BF2">
        <w:rPr>
          <w:rFonts w:ascii="Arial" w:hAnsi="Arial" w:cs="Arial"/>
          <w:b/>
          <w:sz w:val="18"/>
          <w:szCs w:val="18"/>
          <w:highlight w:val="lightGray"/>
          <w:u w:val="single"/>
          <w:shd w:val="clear" w:color="auto" w:fill="E6E6E6"/>
          <w:lang w:val="en-GB"/>
        </w:rPr>
        <w:t>, UK</w:t>
      </w:r>
      <w:r w:rsidR="004650CE" w:rsidRPr="00085BF2">
        <w:rPr>
          <w:rFonts w:ascii="Arial" w:hAnsi="Arial" w:cs="Arial"/>
          <w:b/>
          <w:sz w:val="18"/>
          <w:szCs w:val="18"/>
          <w:highlight w:val="lightGray"/>
          <w:u w:val="single"/>
          <w:shd w:val="clear" w:color="auto" w:fill="E6E6E6"/>
          <w:lang w:val="en-GB"/>
        </w:rPr>
        <w:t xml:space="preserve"> - DWP, Preston</w:t>
      </w:r>
      <w:r w:rsidR="00EB4045" w:rsidRPr="00085BF2">
        <w:rPr>
          <w:rFonts w:ascii="Arial" w:hAnsi="Arial" w:cs="Arial"/>
          <w:b/>
          <w:sz w:val="18"/>
          <w:szCs w:val="18"/>
          <w:highlight w:val="lightGray"/>
          <w:u w:val="single"/>
          <w:shd w:val="clear" w:color="auto" w:fill="E6E6E6"/>
          <w:lang w:val="en-GB"/>
        </w:rPr>
        <w:t xml:space="preserve"> </w:t>
      </w:r>
      <w:r w:rsidR="00184E3A" w:rsidRPr="00085BF2">
        <w:rPr>
          <w:rFonts w:ascii="Arial" w:hAnsi="Arial" w:cs="Arial"/>
          <w:b/>
          <w:sz w:val="18"/>
          <w:szCs w:val="18"/>
          <w:highlight w:val="lightGray"/>
          <w:u w:val="single"/>
          <w:shd w:val="clear" w:color="auto" w:fill="E6E6E6"/>
          <w:lang w:val="en-GB"/>
        </w:rPr>
        <w:t>(</w:t>
      </w:r>
      <w:r w:rsidR="00EB4045" w:rsidRPr="00085BF2">
        <w:rPr>
          <w:rFonts w:ascii="Arial" w:hAnsi="Arial" w:cs="Arial"/>
          <w:b/>
          <w:sz w:val="18"/>
          <w:szCs w:val="18"/>
          <w:highlight w:val="lightGray"/>
          <w:u w:val="single"/>
          <w:shd w:val="clear" w:color="auto" w:fill="E6E6E6"/>
          <w:lang w:val="en-GB"/>
        </w:rPr>
        <w:t>Onsite</w:t>
      </w:r>
      <w:r w:rsidR="00184E3A" w:rsidRPr="00085BF2">
        <w:rPr>
          <w:rFonts w:ascii="Arial" w:hAnsi="Arial" w:cs="Arial"/>
          <w:b/>
          <w:sz w:val="18"/>
          <w:szCs w:val="18"/>
          <w:highlight w:val="lightGray"/>
          <w:u w:val="single"/>
          <w:shd w:val="clear" w:color="auto" w:fill="E6E6E6"/>
          <w:lang w:val="en-GB"/>
        </w:rPr>
        <w:t xml:space="preserve"> Role)</w:t>
      </w:r>
    </w:p>
    <w:p w14:paraId="58480013" w14:textId="1950468A" w:rsidR="004650CE" w:rsidRPr="00D2412B" w:rsidRDefault="004650CE">
      <w:pPr>
        <w:rPr>
          <w:rFonts w:ascii="Arial" w:hAnsi="Arial" w:cs="Arial"/>
          <w:sz w:val="18"/>
          <w:szCs w:val="18"/>
        </w:rPr>
      </w:pPr>
      <w:r w:rsidRPr="00D2412B">
        <w:rPr>
          <w:rFonts w:ascii="Arial" w:hAnsi="Arial" w:cs="Arial"/>
          <w:sz w:val="18"/>
          <w:szCs w:val="18"/>
        </w:rPr>
        <w:t xml:space="preserve">      Position                      </w:t>
      </w:r>
      <w:r w:rsidR="00D73224" w:rsidRPr="00D2412B">
        <w:rPr>
          <w:rFonts w:ascii="Arial" w:hAnsi="Arial" w:cs="Arial"/>
          <w:sz w:val="18"/>
          <w:szCs w:val="18"/>
        </w:rPr>
        <w:t xml:space="preserve"> </w:t>
      </w:r>
      <w:r w:rsidR="000B7199">
        <w:rPr>
          <w:rFonts w:ascii="Arial" w:hAnsi="Arial" w:cs="Arial"/>
          <w:sz w:val="18"/>
          <w:szCs w:val="18"/>
        </w:rPr>
        <w:t>QA Automation Lead</w:t>
      </w:r>
    </w:p>
    <w:p w14:paraId="5D37D07D" w14:textId="4843A733" w:rsidR="004650CE" w:rsidRPr="00D2412B" w:rsidRDefault="004650CE">
      <w:pPr>
        <w:rPr>
          <w:rFonts w:ascii="Arial" w:hAnsi="Arial" w:cs="Arial"/>
          <w:bCs/>
          <w:sz w:val="18"/>
          <w:szCs w:val="18"/>
          <w:lang w:val="en-GB"/>
        </w:rPr>
      </w:pPr>
      <w:r w:rsidRPr="00D2412B">
        <w:rPr>
          <w:rFonts w:ascii="Arial" w:hAnsi="Arial" w:cs="Arial"/>
          <w:sz w:val="18"/>
          <w:szCs w:val="18"/>
        </w:rPr>
        <w:t xml:space="preserve">      Client                          Department of W</w:t>
      </w:r>
      <w:r w:rsidR="002E3280" w:rsidRPr="00D2412B">
        <w:rPr>
          <w:rFonts w:ascii="Arial" w:hAnsi="Arial" w:cs="Arial"/>
          <w:sz w:val="18"/>
          <w:szCs w:val="18"/>
        </w:rPr>
        <w:t>ork</w:t>
      </w:r>
      <w:r w:rsidRPr="00D2412B">
        <w:rPr>
          <w:rFonts w:ascii="Arial" w:hAnsi="Arial" w:cs="Arial"/>
          <w:sz w:val="18"/>
          <w:szCs w:val="18"/>
        </w:rPr>
        <w:t xml:space="preserve"> and Pensions (</w:t>
      </w:r>
      <w:r w:rsidR="00E65EED">
        <w:rPr>
          <w:rFonts w:ascii="Arial" w:hAnsi="Arial" w:cs="Arial"/>
          <w:sz w:val="18"/>
          <w:szCs w:val="18"/>
        </w:rPr>
        <w:t>Govt</w:t>
      </w:r>
      <w:r w:rsidRPr="00D2412B">
        <w:rPr>
          <w:rFonts w:ascii="Arial" w:hAnsi="Arial" w:cs="Arial"/>
          <w:sz w:val="18"/>
          <w:szCs w:val="18"/>
        </w:rPr>
        <w:t>)</w:t>
      </w:r>
    </w:p>
    <w:tbl>
      <w:tblPr>
        <w:tblW w:w="10614" w:type="dxa"/>
        <w:tblInd w:w="-3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26"/>
        <w:gridCol w:w="7003"/>
        <w:gridCol w:w="1944"/>
        <w:gridCol w:w="941"/>
      </w:tblGrid>
      <w:tr w:rsidR="004650CE" w:rsidRPr="00D2412B" w14:paraId="63FC8355" w14:textId="77777777" w:rsidTr="000C623B">
        <w:trPr>
          <w:trHeight w:val="865"/>
        </w:trPr>
        <w:tc>
          <w:tcPr>
            <w:tcW w:w="9673" w:type="dxa"/>
            <w:gridSpan w:val="3"/>
            <w:shd w:val="clear" w:color="auto" w:fill="auto"/>
          </w:tcPr>
          <w:p w14:paraId="4146215A" w14:textId="77777777" w:rsidR="002A780E" w:rsidRPr="00D2412B" w:rsidRDefault="004650C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2412B">
              <w:rPr>
                <w:rFonts w:ascii="Arial" w:hAnsi="Arial" w:cs="Arial"/>
                <w:bCs/>
                <w:sz w:val="18"/>
                <w:szCs w:val="18"/>
                <w:lang w:val="en-GB"/>
              </w:rPr>
              <w:t xml:space="preserve">      </w:t>
            </w:r>
            <w:r w:rsidRPr="00D2412B">
              <w:rPr>
                <w:rFonts w:ascii="Arial" w:hAnsi="Arial" w:cs="Arial"/>
                <w:sz w:val="18"/>
                <w:szCs w:val="18"/>
              </w:rPr>
              <w:t>D</w:t>
            </w:r>
            <w:r w:rsidR="009D0DD1" w:rsidRPr="00D2412B">
              <w:rPr>
                <w:rFonts w:ascii="Arial" w:hAnsi="Arial" w:cs="Arial"/>
                <w:sz w:val="18"/>
                <w:szCs w:val="18"/>
              </w:rPr>
              <w:t>uration                      Jan</w:t>
            </w:r>
            <w:r w:rsidRPr="00D2412B">
              <w:rPr>
                <w:rFonts w:ascii="Arial" w:hAnsi="Arial" w:cs="Arial"/>
                <w:sz w:val="18"/>
                <w:szCs w:val="18"/>
              </w:rPr>
              <w:t xml:space="preserve"> 2012 - June2013 </w:t>
            </w:r>
            <w:r w:rsidRPr="00D2412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  <w:p w14:paraId="269CB5A7" w14:textId="77777777" w:rsidR="00DF333B" w:rsidRPr="00D2412B" w:rsidRDefault="002F7055" w:rsidP="00DF333B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2412B">
              <w:rPr>
                <w:rFonts w:ascii="Arial" w:hAnsi="Arial" w:cs="Arial"/>
                <w:color w:val="000000"/>
                <w:sz w:val="18"/>
                <w:szCs w:val="18"/>
              </w:rPr>
              <w:t xml:space="preserve">Universal Credit – BPM </w:t>
            </w:r>
            <w:r w:rsidR="002A780E" w:rsidRPr="00D2412B">
              <w:rPr>
                <w:rFonts w:ascii="Arial" w:hAnsi="Arial" w:cs="Arial"/>
                <w:color w:val="000000"/>
                <w:sz w:val="18"/>
                <w:szCs w:val="18"/>
              </w:rPr>
              <w:t xml:space="preserve">Application was redesigned to provide the </w:t>
            </w:r>
            <w:r w:rsidR="00285531" w:rsidRPr="00D2412B">
              <w:rPr>
                <w:rFonts w:ascii="Arial" w:hAnsi="Arial" w:cs="Arial"/>
                <w:color w:val="000000"/>
                <w:sz w:val="18"/>
                <w:szCs w:val="18"/>
              </w:rPr>
              <w:t>applicable Insurance</w:t>
            </w:r>
            <w:r w:rsidR="002A780E" w:rsidRPr="00D2412B">
              <w:rPr>
                <w:rFonts w:ascii="Arial" w:hAnsi="Arial" w:cs="Arial"/>
                <w:color w:val="000000"/>
                <w:sz w:val="18"/>
                <w:szCs w:val="18"/>
              </w:rPr>
              <w:t xml:space="preserve"> policies over to Citizen</w:t>
            </w:r>
          </w:p>
          <w:p w14:paraId="71E5AB4E" w14:textId="0C4FF078" w:rsidR="004650CE" w:rsidRPr="00D2412B" w:rsidRDefault="004650CE" w:rsidP="00F1076A">
            <w:pPr>
              <w:numPr>
                <w:ilvl w:val="0"/>
                <w:numId w:val="10"/>
              </w:numPr>
              <w:rPr>
                <w:rFonts w:ascii="Arial" w:eastAsia="MS Mincho" w:hAnsi="Arial" w:cs="Arial"/>
                <w:sz w:val="18"/>
                <w:szCs w:val="18"/>
              </w:rPr>
            </w:pPr>
            <w:r w:rsidRPr="00D2412B">
              <w:rPr>
                <w:rFonts w:ascii="Arial" w:eastAsia="MS Mincho" w:hAnsi="Arial" w:cs="Arial"/>
                <w:sz w:val="18"/>
                <w:szCs w:val="18"/>
              </w:rPr>
              <w:t>De</w:t>
            </w:r>
            <w:r w:rsidR="001C4DEB">
              <w:rPr>
                <w:rFonts w:ascii="Arial" w:eastAsia="MS Mincho" w:hAnsi="Arial" w:cs="Arial"/>
                <w:sz w:val="18"/>
                <w:szCs w:val="18"/>
              </w:rPr>
              <w:t>sign</w:t>
            </w:r>
            <w:r w:rsidRPr="00D2412B">
              <w:rPr>
                <w:rFonts w:ascii="Arial" w:eastAsia="MS Mincho" w:hAnsi="Arial" w:cs="Arial"/>
                <w:sz w:val="18"/>
                <w:szCs w:val="18"/>
              </w:rPr>
              <w:t xml:space="preserve">ed </w:t>
            </w:r>
            <w:r w:rsidR="000C623B" w:rsidRPr="00D2412B">
              <w:rPr>
                <w:rFonts w:ascii="Arial" w:eastAsia="MS Mincho" w:hAnsi="Arial" w:cs="Arial"/>
                <w:sz w:val="18"/>
                <w:szCs w:val="18"/>
              </w:rPr>
              <w:t>A</w:t>
            </w:r>
            <w:r w:rsidRPr="00D2412B">
              <w:rPr>
                <w:rFonts w:ascii="Arial" w:eastAsia="MS Mincho" w:hAnsi="Arial" w:cs="Arial"/>
                <w:sz w:val="18"/>
                <w:szCs w:val="18"/>
              </w:rPr>
              <w:t xml:space="preserve">utomation framework </w:t>
            </w:r>
            <w:r w:rsidR="001C4DEB">
              <w:rPr>
                <w:rFonts w:ascii="Arial" w:eastAsia="MS Mincho" w:hAnsi="Arial" w:cs="Arial"/>
                <w:sz w:val="18"/>
                <w:szCs w:val="18"/>
              </w:rPr>
              <w:t>for</w:t>
            </w:r>
            <w:r w:rsidRPr="00D2412B">
              <w:rPr>
                <w:rFonts w:ascii="Arial" w:eastAsia="MS Mincho" w:hAnsi="Arial" w:cs="Arial"/>
                <w:sz w:val="18"/>
                <w:szCs w:val="18"/>
              </w:rPr>
              <w:t xml:space="preserve"> API Test</w:t>
            </w:r>
            <w:r w:rsidR="001C4DEB">
              <w:rPr>
                <w:rFonts w:ascii="Arial" w:eastAsia="MS Mincho" w:hAnsi="Arial" w:cs="Arial"/>
                <w:sz w:val="18"/>
                <w:szCs w:val="18"/>
              </w:rPr>
              <w:t>ing</w:t>
            </w:r>
            <w:r w:rsidRPr="00D2412B">
              <w:rPr>
                <w:rFonts w:ascii="Arial" w:eastAsia="MS Mincho" w:hAnsi="Arial" w:cs="Arial"/>
                <w:sz w:val="18"/>
                <w:szCs w:val="18"/>
              </w:rPr>
              <w:t xml:space="preserve"> using </w:t>
            </w:r>
            <w:r w:rsidR="00BF426B" w:rsidRPr="00D2412B">
              <w:rPr>
                <w:rFonts w:ascii="Arial" w:eastAsia="MS Mincho" w:hAnsi="Arial" w:cs="Arial"/>
                <w:sz w:val="18"/>
                <w:szCs w:val="18"/>
              </w:rPr>
              <w:t xml:space="preserve">service </w:t>
            </w:r>
            <w:r w:rsidR="002A780E" w:rsidRPr="00D2412B">
              <w:rPr>
                <w:rFonts w:ascii="Arial" w:eastAsia="MS Mincho" w:hAnsi="Arial" w:cs="Arial"/>
                <w:sz w:val="18"/>
                <w:szCs w:val="18"/>
              </w:rPr>
              <w:t>virtualization</w:t>
            </w:r>
            <w:r w:rsidR="00BF426B" w:rsidRPr="00D2412B">
              <w:rPr>
                <w:rFonts w:ascii="Arial" w:eastAsia="MS Mincho" w:hAnsi="Arial" w:cs="Arial"/>
                <w:sz w:val="18"/>
                <w:szCs w:val="18"/>
              </w:rPr>
              <w:t xml:space="preserve"> </w:t>
            </w:r>
            <w:r w:rsidR="0024576F" w:rsidRPr="00D2412B">
              <w:rPr>
                <w:rFonts w:ascii="Arial" w:eastAsia="MS Mincho" w:hAnsi="Arial" w:cs="Arial"/>
                <w:sz w:val="18"/>
                <w:szCs w:val="18"/>
              </w:rPr>
              <w:t>tool</w:t>
            </w:r>
            <w:r w:rsidR="00BF426B" w:rsidRPr="00D2412B">
              <w:rPr>
                <w:rFonts w:ascii="Arial" w:eastAsia="MS Mincho" w:hAnsi="Arial" w:cs="Arial"/>
                <w:sz w:val="18"/>
                <w:szCs w:val="18"/>
              </w:rPr>
              <w:t xml:space="preserve"> </w:t>
            </w:r>
            <w:r w:rsidRPr="00D2412B">
              <w:rPr>
                <w:rFonts w:ascii="Arial" w:eastAsia="MS Mincho" w:hAnsi="Arial" w:cs="Arial"/>
                <w:sz w:val="18"/>
                <w:szCs w:val="18"/>
              </w:rPr>
              <w:t>Green Hat (RIT).</w:t>
            </w:r>
          </w:p>
          <w:p w14:paraId="2CE9E968" w14:textId="0566C4D8" w:rsidR="00DF333B" w:rsidRPr="00D2412B" w:rsidRDefault="00DF333B" w:rsidP="00F1076A">
            <w:pPr>
              <w:numPr>
                <w:ilvl w:val="0"/>
                <w:numId w:val="10"/>
              </w:numPr>
              <w:rPr>
                <w:rFonts w:ascii="Arial" w:eastAsia="MS Mincho" w:hAnsi="Arial" w:cs="Arial"/>
                <w:sz w:val="18"/>
                <w:szCs w:val="18"/>
              </w:rPr>
            </w:pPr>
            <w:r w:rsidRPr="00D2412B">
              <w:rPr>
                <w:rFonts w:ascii="Arial" w:eastAsia="MS Mincho" w:hAnsi="Arial" w:cs="Arial"/>
                <w:sz w:val="18"/>
                <w:szCs w:val="18"/>
              </w:rPr>
              <w:t xml:space="preserve">Worked on automating test cases based on Requirements, Acceptance Criteria and Traceability Matrix </w:t>
            </w:r>
          </w:p>
          <w:p w14:paraId="12E9B8C3" w14:textId="402650F9" w:rsidR="00F1076A" w:rsidRPr="00D2412B" w:rsidRDefault="00F1076A" w:rsidP="00F1076A">
            <w:pPr>
              <w:numPr>
                <w:ilvl w:val="0"/>
                <w:numId w:val="10"/>
              </w:numPr>
              <w:rPr>
                <w:rFonts w:ascii="Arial" w:eastAsia="MS Mincho" w:hAnsi="Arial" w:cs="Arial"/>
                <w:sz w:val="18"/>
                <w:szCs w:val="18"/>
              </w:rPr>
            </w:pPr>
            <w:r w:rsidRPr="00D2412B">
              <w:rPr>
                <w:rFonts w:ascii="Arial" w:eastAsia="MS Mincho" w:hAnsi="Arial" w:cs="Arial"/>
                <w:sz w:val="18"/>
                <w:szCs w:val="18"/>
              </w:rPr>
              <w:t xml:space="preserve">Responsible for deliverables, which includes Project Plan, </w:t>
            </w:r>
            <w:r w:rsidR="00285531" w:rsidRPr="00D2412B">
              <w:rPr>
                <w:rFonts w:ascii="Arial" w:eastAsia="MS Mincho" w:hAnsi="Arial" w:cs="Arial"/>
                <w:sz w:val="18"/>
                <w:szCs w:val="18"/>
              </w:rPr>
              <w:t>Project Summary</w:t>
            </w:r>
            <w:r w:rsidRPr="00D2412B">
              <w:rPr>
                <w:rFonts w:ascii="Arial" w:eastAsia="MS Mincho" w:hAnsi="Arial" w:cs="Arial"/>
                <w:sz w:val="18"/>
                <w:szCs w:val="18"/>
              </w:rPr>
              <w:t xml:space="preserve"> Report and Bug tracking</w:t>
            </w:r>
            <w:r w:rsidR="002F7055" w:rsidRPr="00D2412B">
              <w:rPr>
                <w:rFonts w:ascii="Arial" w:eastAsia="MS Mincho" w:hAnsi="Arial" w:cs="Arial"/>
                <w:sz w:val="18"/>
                <w:szCs w:val="18"/>
              </w:rPr>
              <w:t>.</w:t>
            </w:r>
          </w:p>
        </w:tc>
        <w:tc>
          <w:tcPr>
            <w:tcW w:w="941" w:type="dxa"/>
            <w:shd w:val="clear" w:color="auto" w:fill="auto"/>
          </w:tcPr>
          <w:p w14:paraId="2B61DA32" w14:textId="77777777" w:rsidR="004650CE" w:rsidRPr="00D2412B" w:rsidRDefault="004650CE">
            <w:pPr>
              <w:snapToGrid w:val="0"/>
              <w:ind w:left="360"/>
              <w:rPr>
                <w:rFonts w:ascii="Arial" w:eastAsia="MS Mincho" w:hAnsi="Arial" w:cs="Arial"/>
                <w:sz w:val="18"/>
                <w:szCs w:val="18"/>
              </w:rPr>
            </w:pPr>
          </w:p>
        </w:tc>
      </w:tr>
      <w:tr w:rsidR="00FF6BE8" w:rsidRPr="00D2412B" w14:paraId="6E43D463" w14:textId="77777777" w:rsidTr="000C6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9888" w:type="dxa"/>
          <w:trHeight w:val="40"/>
        </w:trPr>
        <w:tc>
          <w:tcPr>
            <w:tcW w:w="726" w:type="dxa"/>
            <w:shd w:val="clear" w:color="auto" w:fill="auto"/>
          </w:tcPr>
          <w:p w14:paraId="6947458B" w14:textId="77777777" w:rsidR="00FF6BE8" w:rsidRPr="00D2412B" w:rsidRDefault="00FF6BE8">
            <w:pPr>
              <w:snapToGrid w:val="0"/>
              <w:rPr>
                <w:rFonts w:ascii="Arial" w:eastAsia="MS Mincho" w:hAnsi="Arial" w:cs="Arial"/>
                <w:sz w:val="18"/>
                <w:szCs w:val="18"/>
              </w:rPr>
            </w:pPr>
          </w:p>
        </w:tc>
      </w:tr>
      <w:tr w:rsidR="00FF6BE8" w:rsidRPr="00D2412B" w14:paraId="45A41121" w14:textId="77777777" w:rsidTr="000C6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"/>
        </w:trPr>
        <w:tc>
          <w:tcPr>
            <w:tcW w:w="7729" w:type="dxa"/>
            <w:gridSpan w:val="2"/>
            <w:shd w:val="clear" w:color="auto" w:fill="auto"/>
          </w:tcPr>
          <w:p w14:paraId="3B37D393" w14:textId="77777777" w:rsidR="00FF6BE8" w:rsidRPr="00D2412B" w:rsidRDefault="00FF6BE8">
            <w:pPr>
              <w:snapToGrid w:val="0"/>
              <w:ind w:left="360"/>
              <w:rPr>
                <w:rFonts w:ascii="Arial" w:eastAsia="MS Mincho" w:hAnsi="Arial" w:cs="Arial"/>
                <w:sz w:val="18"/>
                <w:szCs w:val="18"/>
              </w:rPr>
            </w:pPr>
          </w:p>
        </w:tc>
        <w:tc>
          <w:tcPr>
            <w:tcW w:w="2885" w:type="dxa"/>
            <w:gridSpan w:val="2"/>
            <w:shd w:val="clear" w:color="auto" w:fill="auto"/>
          </w:tcPr>
          <w:p w14:paraId="67BC80BF" w14:textId="77777777" w:rsidR="00FF6BE8" w:rsidRPr="00D2412B" w:rsidRDefault="00FF6BE8">
            <w:pPr>
              <w:snapToGrid w:val="0"/>
              <w:rPr>
                <w:rFonts w:ascii="Arial" w:eastAsia="MS Mincho" w:hAnsi="Arial" w:cs="Arial"/>
                <w:sz w:val="18"/>
                <w:szCs w:val="18"/>
              </w:rPr>
            </w:pPr>
          </w:p>
        </w:tc>
      </w:tr>
    </w:tbl>
    <w:p w14:paraId="4231EE7D" w14:textId="77777777" w:rsidR="004650CE" w:rsidRPr="001778BB" w:rsidRDefault="004650CE">
      <w:pPr>
        <w:rPr>
          <w:rFonts w:ascii="Arial" w:hAnsi="Arial" w:cs="Arial"/>
          <w:sz w:val="18"/>
          <w:szCs w:val="18"/>
        </w:rPr>
      </w:pPr>
      <w:r w:rsidRPr="00085BF2">
        <w:rPr>
          <w:rFonts w:ascii="Arial" w:hAnsi="Arial" w:cs="Arial"/>
          <w:b/>
          <w:sz w:val="18"/>
          <w:szCs w:val="18"/>
          <w:highlight w:val="lightGray"/>
          <w:u w:val="single"/>
          <w:shd w:val="clear" w:color="auto" w:fill="E6E6E6"/>
          <w:lang w:val="en-GB"/>
        </w:rPr>
        <w:t>IBM</w:t>
      </w:r>
      <w:r w:rsidR="008753B7" w:rsidRPr="00085BF2">
        <w:rPr>
          <w:rFonts w:ascii="Arial" w:hAnsi="Arial" w:cs="Arial"/>
          <w:b/>
          <w:sz w:val="18"/>
          <w:szCs w:val="18"/>
          <w:highlight w:val="lightGray"/>
          <w:u w:val="single"/>
          <w:shd w:val="clear" w:color="auto" w:fill="E6E6E6"/>
          <w:lang w:val="en-GB"/>
        </w:rPr>
        <w:t>, India –</w:t>
      </w:r>
      <w:r w:rsidRPr="00085BF2">
        <w:rPr>
          <w:rFonts w:ascii="Arial" w:hAnsi="Arial" w:cs="Arial"/>
          <w:b/>
          <w:sz w:val="18"/>
          <w:szCs w:val="18"/>
          <w:highlight w:val="lightGray"/>
          <w:u w:val="single"/>
          <w:shd w:val="clear" w:color="auto" w:fill="E6E6E6"/>
          <w:lang w:val="en-GB"/>
        </w:rPr>
        <w:t xml:space="preserve"> Vista</w:t>
      </w:r>
      <w:r w:rsidR="008753B7" w:rsidRPr="00085BF2">
        <w:rPr>
          <w:rFonts w:ascii="Arial" w:hAnsi="Arial" w:cs="Arial"/>
          <w:b/>
          <w:sz w:val="18"/>
          <w:szCs w:val="18"/>
          <w:highlight w:val="lightGray"/>
          <w:u w:val="single"/>
          <w:shd w:val="clear" w:color="auto" w:fill="E6E6E6"/>
          <w:lang w:val="en-GB"/>
        </w:rPr>
        <w:t>,</w:t>
      </w:r>
      <w:r w:rsidRPr="00085BF2">
        <w:rPr>
          <w:rFonts w:ascii="Arial" w:hAnsi="Arial" w:cs="Arial"/>
          <w:b/>
          <w:sz w:val="18"/>
          <w:szCs w:val="18"/>
          <w:highlight w:val="lightGray"/>
          <w:u w:val="single"/>
          <w:shd w:val="clear" w:color="auto" w:fill="E6E6E6"/>
          <w:lang w:val="en-GB"/>
        </w:rPr>
        <w:t xml:space="preserve"> </w:t>
      </w:r>
      <w:r w:rsidR="0098245E" w:rsidRPr="00085BF2">
        <w:rPr>
          <w:rFonts w:ascii="Arial" w:hAnsi="Arial" w:cs="Arial"/>
          <w:b/>
          <w:sz w:val="18"/>
          <w:szCs w:val="18"/>
          <w:highlight w:val="lightGray"/>
          <w:u w:val="single"/>
          <w:shd w:val="clear" w:color="auto" w:fill="E6E6E6"/>
          <w:lang w:val="en-GB"/>
        </w:rPr>
        <w:t>Gurgaon</w:t>
      </w:r>
      <w:r w:rsidRPr="001778BB">
        <w:rPr>
          <w:rFonts w:ascii="Arial" w:hAnsi="Arial" w:cs="Arial"/>
          <w:b/>
          <w:sz w:val="18"/>
          <w:szCs w:val="18"/>
          <w:u w:val="single"/>
          <w:shd w:val="clear" w:color="auto" w:fill="E6E6E6"/>
          <w:lang w:val="en-GB"/>
        </w:rPr>
        <w:t xml:space="preserve"> </w:t>
      </w:r>
    </w:p>
    <w:p w14:paraId="1097008A" w14:textId="3BDA796C" w:rsidR="004650CE" w:rsidRPr="00D2412B" w:rsidRDefault="004650CE">
      <w:pPr>
        <w:rPr>
          <w:rFonts w:ascii="Arial" w:hAnsi="Arial" w:cs="Arial"/>
          <w:sz w:val="18"/>
          <w:szCs w:val="18"/>
        </w:rPr>
      </w:pPr>
      <w:r w:rsidRPr="00D2412B">
        <w:rPr>
          <w:rFonts w:ascii="Arial" w:hAnsi="Arial" w:cs="Arial"/>
          <w:sz w:val="18"/>
          <w:szCs w:val="18"/>
        </w:rPr>
        <w:t xml:space="preserve">      Position:          </w:t>
      </w:r>
      <w:r w:rsidR="007A02CB" w:rsidRPr="00D2412B">
        <w:rPr>
          <w:rFonts w:ascii="Arial" w:hAnsi="Arial" w:cs="Arial"/>
          <w:sz w:val="18"/>
          <w:szCs w:val="18"/>
        </w:rPr>
        <w:t xml:space="preserve"> </w:t>
      </w:r>
      <w:r w:rsidRPr="00D2412B">
        <w:rPr>
          <w:rFonts w:ascii="Arial" w:hAnsi="Arial" w:cs="Arial"/>
          <w:sz w:val="18"/>
          <w:szCs w:val="18"/>
        </w:rPr>
        <w:t xml:space="preserve"> Automation </w:t>
      </w:r>
      <w:r w:rsidR="000B7199">
        <w:rPr>
          <w:rFonts w:ascii="Arial" w:hAnsi="Arial" w:cs="Arial"/>
          <w:sz w:val="18"/>
          <w:szCs w:val="18"/>
        </w:rPr>
        <w:t>Senior Tester</w:t>
      </w:r>
      <w:r w:rsidRPr="00D2412B">
        <w:rPr>
          <w:rFonts w:ascii="Arial" w:hAnsi="Arial" w:cs="Arial"/>
          <w:sz w:val="18"/>
          <w:szCs w:val="18"/>
        </w:rPr>
        <w:tab/>
      </w:r>
    </w:p>
    <w:p w14:paraId="0BFC5A6B" w14:textId="4C7A139B" w:rsidR="004650CE" w:rsidRPr="00D2412B" w:rsidRDefault="004650CE">
      <w:pPr>
        <w:rPr>
          <w:rFonts w:ascii="Arial" w:hAnsi="Arial" w:cs="Arial"/>
          <w:sz w:val="18"/>
          <w:szCs w:val="18"/>
        </w:rPr>
      </w:pPr>
      <w:r w:rsidRPr="00D2412B">
        <w:rPr>
          <w:rFonts w:ascii="Arial" w:hAnsi="Arial" w:cs="Arial"/>
          <w:sz w:val="18"/>
          <w:szCs w:val="18"/>
        </w:rPr>
        <w:t xml:space="preserve">      Client:                VISTA, Switzerland (Insurance)</w:t>
      </w:r>
    </w:p>
    <w:p w14:paraId="6B257BC2" w14:textId="2CD82D82" w:rsidR="002A780E" w:rsidRPr="00D2412B" w:rsidRDefault="004650CE">
      <w:pPr>
        <w:rPr>
          <w:rFonts w:ascii="Arial" w:hAnsi="Arial" w:cs="Arial"/>
          <w:sz w:val="18"/>
          <w:szCs w:val="18"/>
        </w:rPr>
      </w:pPr>
      <w:r w:rsidRPr="00D2412B">
        <w:rPr>
          <w:rFonts w:ascii="Arial" w:hAnsi="Arial" w:cs="Arial"/>
          <w:sz w:val="18"/>
          <w:szCs w:val="18"/>
        </w:rPr>
        <w:t xml:space="preserve">      Duration             </w:t>
      </w:r>
      <w:r w:rsidR="00D631E7" w:rsidRPr="00D2412B">
        <w:rPr>
          <w:rFonts w:ascii="Arial" w:hAnsi="Arial" w:cs="Arial"/>
          <w:sz w:val="18"/>
          <w:szCs w:val="18"/>
        </w:rPr>
        <w:t>Jan</w:t>
      </w:r>
      <w:r w:rsidR="00076252" w:rsidRPr="00D2412B">
        <w:rPr>
          <w:rFonts w:ascii="Arial" w:hAnsi="Arial" w:cs="Arial"/>
          <w:sz w:val="18"/>
          <w:szCs w:val="18"/>
        </w:rPr>
        <w:t xml:space="preserve"> 2010</w:t>
      </w:r>
      <w:r w:rsidR="009D0DD1" w:rsidRPr="00D2412B">
        <w:rPr>
          <w:rFonts w:ascii="Arial" w:hAnsi="Arial" w:cs="Arial"/>
          <w:sz w:val="18"/>
          <w:szCs w:val="18"/>
        </w:rPr>
        <w:t xml:space="preserve"> to </w:t>
      </w:r>
      <w:r w:rsidR="00DB09ED" w:rsidRPr="00D2412B">
        <w:rPr>
          <w:rFonts w:ascii="Arial" w:hAnsi="Arial" w:cs="Arial"/>
          <w:sz w:val="18"/>
          <w:szCs w:val="18"/>
        </w:rPr>
        <w:t>Dec 2011</w:t>
      </w:r>
      <w:r w:rsidRPr="00D2412B">
        <w:rPr>
          <w:rFonts w:ascii="Arial" w:hAnsi="Arial" w:cs="Arial"/>
          <w:sz w:val="18"/>
          <w:szCs w:val="18"/>
        </w:rPr>
        <w:t xml:space="preserve">   </w:t>
      </w:r>
    </w:p>
    <w:p w14:paraId="1809A6DB" w14:textId="77777777" w:rsidR="004650CE" w:rsidRPr="00D2412B" w:rsidRDefault="004650CE">
      <w:pPr>
        <w:pStyle w:val="PlainText"/>
        <w:numPr>
          <w:ilvl w:val="0"/>
          <w:numId w:val="7"/>
        </w:numPr>
        <w:tabs>
          <w:tab w:val="left" w:pos="1980"/>
        </w:tabs>
        <w:jc w:val="both"/>
        <w:rPr>
          <w:rFonts w:ascii="Arial" w:hAnsi="Arial" w:cs="Arial"/>
          <w:color w:val="000000"/>
          <w:sz w:val="18"/>
          <w:szCs w:val="18"/>
        </w:rPr>
      </w:pPr>
      <w:r w:rsidRPr="00D2412B">
        <w:rPr>
          <w:rFonts w:ascii="Arial" w:hAnsi="Arial" w:cs="Arial"/>
          <w:bCs/>
          <w:sz w:val="18"/>
          <w:szCs w:val="18"/>
        </w:rPr>
        <w:t>Worked in Framework Creation from scratch, Script Development and Maintenance. Keyword Driven Framework using Descriptive Programming</w:t>
      </w:r>
      <w:r w:rsidR="00E446F0" w:rsidRPr="00D2412B">
        <w:rPr>
          <w:rFonts w:ascii="Arial" w:hAnsi="Arial" w:cs="Arial"/>
          <w:bCs/>
          <w:sz w:val="18"/>
          <w:szCs w:val="18"/>
        </w:rPr>
        <w:t xml:space="preserve"> for SAP business process testing</w:t>
      </w:r>
      <w:r w:rsidRPr="00D2412B">
        <w:rPr>
          <w:rFonts w:ascii="Arial" w:hAnsi="Arial" w:cs="Arial"/>
          <w:bCs/>
          <w:sz w:val="18"/>
          <w:szCs w:val="18"/>
        </w:rPr>
        <w:t>.</w:t>
      </w:r>
      <w:r w:rsidRPr="00D2412B">
        <w:rPr>
          <w:rFonts w:ascii="Arial" w:hAnsi="Arial" w:cs="Arial"/>
          <w:color w:val="000000"/>
          <w:sz w:val="18"/>
          <w:szCs w:val="18"/>
        </w:rPr>
        <w:t xml:space="preserve">      </w:t>
      </w:r>
    </w:p>
    <w:p w14:paraId="4552F042" w14:textId="77777777" w:rsidR="004650CE" w:rsidRPr="00D2412B" w:rsidRDefault="004650CE">
      <w:pPr>
        <w:pStyle w:val="PlainText"/>
        <w:numPr>
          <w:ilvl w:val="0"/>
          <w:numId w:val="7"/>
        </w:numPr>
        <w:tabs>
          <w:tab w:val="left" w:pos="1980"/>
        </w:tabs>
        <w:jc w:val="both"/>
        <w:rPr>
          <w:rFonts w:ascii="Arial" w:hAnsi="Arial" w:cs="Arial"/>
          <w:sz w:val="18"/>
          <w:szCs w:val="18"/>
        </w:rPr>
      </w:pPr>
      <w:r w:rsidRPr="00D2412B">
        <w:rPr>
          <w:rFonts w:ascii="Arial" w:hAnsi="Arial" w:cs="Arial"/>
          <w:color w:val="000000"/>
          <w:sz w:val="18"/>
          <w:szCs w:val="18"/>
        </w:rPr>
        <w:t>Doing Root Cause Analysis after Execution and reporting consistent defects to Manual team.</w:t>
      </w:r>
    </w:p>
    <w:p w14:paraId="09A6354D" w14:textId="5CAA4CC4" w:rsidR="004650CE" w:rsidRPr="000D6DE5" w:rsidRDefault="000378E6" w:rsidP="001153A0">
      <w:pPr>
        <w:keepNext/>
        <w:numPr>
          <w:ilvl w:val="0"/>
          <w:numId w:val="7"/>
        </w:numPr>
        <w:tabs>
          <w:tab w:val="left" w:pos="360"/>
          <w:tab w:val="left" w:pos="1980"/>
        </w:tabs>
        <w:jc w:val="both"/>
        <w:rPr>
          <w:rFonts w:ascii="Arial" w:hAnsi="Arial" w:cs="Arial"/>
          <w:sz w:val="18"/>
          <w:szCs w:val="18"/>
        </w:rPr>
      </w:pPr>
      <w:r w:rsidRPr="000D6DE5">
        <w:rPr>
          <w:rFonts w:ascii="Arial" w:hAnsi="Arial" w:cs="Arial"/>
          <w:bCs/>
          <w:sz w:val="18"/>
          <w:szCs w:val="18"/>
        </w:rPr>
        <w:t xml:space="preserve">Logging defects in Rational Quality manager and following it up till Closure. </w:t>
      </w:r>
    </w:p>
    <w:p w14:paraId="485791DB" w14:textId="77777777" w:rsidR="004650CE" w:rsidRPr="001778BB" w:rsidRDefault="004650CE">
      <w:pPr>
        <w:rPr>
          <w:rFonts w:ascii="Arial" w:hAnsi="Arial" w:cs="Arial"/>
          <w:b/>
          <w:sz w:val="18"/>
          <w:szCs w:val="18"/>
        </w:rPr>
      </w:pPr>
      <w:r w:rsidRPr="00780A9E">
        <w:rPr>
          <w:rFonts w:ascii="Arial" w:hAnsi="Arial" w:cs="Arial"/>
          <w:b/>
          <w:sz w:val="18"/>
          <w:szCs w:val="18"/>
          <w:highlight w:val="cyan"/>
          <w:u w:val="single"/>
          <w:shd w:val="clear" w:color="auto" w:fill="E6E6E6"/>
          <w:lang w:val="en-GB"/>
        </w:rPr>
        <w:t>INFOSYS,</w:t>
      </w:r>
      <w:r w:rsidR="008753B7" w:rsidRPr="00780A9E">
        <w:rPr>
          <w:rFonts w:ascii="Arial" w:hAnsi="Arial" w:cs="Arial"/>
          <w:b/>
          <w:sz w:val="18"/>
          <w:szCs w:val="18"/>
          <w:highlight w:val="cyan"/>
          <w:u w:val="single"/>
          <w:shd w:val="clear" w:color="auto" w:fill="E6E6E6"/>
          <w:lang w:val="en-GB"/>
        </w:rPr>
        <w:t xml:space="preserve"> India -</w:t>
      </w:r>
      <w:r w:rsidR="001E2A50" w:rsidRPr="00780A9E">
        <w:rPr>
          <w:rFonts w:ascii="Arial" w:hAnsi="Arial" w:cs="Arial"/>
          <w:b/>
          <w:sz w:val="18"/>
          <w:szCs w:val="18"/>
          <w:highlight w:val="cyan"/>
          <w:u w:val="single"/>
          <w:shd w:val="clear" w:color="auto" w:fill="E6E6E6"/>
          <w:lang w:val="en-GB"/>
        </w:rPr>
        <w:t xml:space="preserve"> FINACLE Banking Product</w:t>
      </w:r>
      <w:r w:rsidR="008753B7" w:rsidRPr="00780A9E">
        <w:rPr>
          <w:rFonts w:ascii="Arial" w:hAnsi="Arial" w:cs="Arial"/>
          <w:b/>
          <w:sz w:val="18"/>
          <w:szCs w:val="18"/>
          <w:highlight w:val="cyan"/>
          <w:u w:val="single"/>
          <w:shd w:val="clear" w:color="auto" w:fill="E6E6E6"/>
          <w:lang w:val="en-GB"/>
        </w:rPr>
        <w:t>,</w:t>
      </w:r>
      <w:r w:rsidR="001E2A50" w:rsidRPr="00780A9E">
        <w:rPr>
          <w:rFonts w:ascii="Arial" w:hAnsi="Arial" w:cs="Arial"/>
          <w:b/>
          <w:sz w:val="18"/>
          <w:szCs w:val="18"/>
          <w:highlight w:val="cyan"/>
          <w:u w:val="single"/>
          <w:shd w:val="clear" w:color="auto" w:fill="E6E6E6"/>
          <w:lang w:val="en-GB"/>
        </w:rPr>
        <w:t xml:space="preserve"> </w:t>
      </w:r>
      <w:r w:rsidR="0098245E" w:rsidRPr="00780A9E">
        <w:rPr>
          <w:rFonts w:ascii="Arial" w:hAnsi="Arial" w:cs="Arial"/>
          <w:b/>
          <w:sz w:val="18"/>
          <w:szCs w:val="18"/>
          <w:highlight w:val="cyan"/>
          <w:u w:val="single"/>
          <w:shd w:val="clear" w:color="auto" w:fill="E6E6E6"/>
          <w:lang w:val="en-GB"/>
        </w:rPr>
        <w:t>Chandigarh</w:t>
      </w:r>
      <w:r w:rsidRPr="001778BB">
        <w:rPr>
          <w:rFonts w:ascii="Arial" w:hAnsi="Arial" w:cs="Arial"/>
          <w:b/>
          <w:sz w:val="18"/>
          <w:szCs w:val="18"/>
          <w:u w:val="single"/>
          <w:shd w:val="clear" w:color="auto" w:fill="E6E6E6"/>
          <w:lang w:val="en-GB"/>
        </w:rPr>
        <w:t xml:space="preserve"> </w:t>
      </w:r>
      <w:r w:rsidRPr="001778BB">
        <w:rPr>
          <w:rFonts w:ascii="Arial" w:hAnsi="Arial" w:cs="Arial"/>
          <w:b/>
          <w:sz w:val="18"/>
          <w:szCs w:val="18"/>
        </w:rPr>
        <w:t xml:space="preserve">      </w:t>
      </w:r>
    </w:p>
    <w:p w14:paraId="628351F4" w14:textId="0EE0CA6C" w:rsidR="004650CE" w:rsidRPr="00D2412B" w:rsidRDefault="004650CE">
      <w:pPr>
        <w:rPr>
          <w:rFonts w:ascii="Arial" w:hAnsi="Arial" w:cs="Arial"/>
          <w:sz w:val="18"/>
          <w:szCs w:val="18"/>
        </w:rPr>
      </w:pPr>
      <w:r w:rsidRPr="00D2412B">
        <w:rPr>
          <w:rFonts w:ascii="Arial" w:hAnsi="Arial" w:cs="Arial"/>
          <w:b/>
          <w:sz w:val="18"/>
          <w:szCs w:val="18"/>
        </w:rPr>
        <w:t xml:space="preserve">      </w:t>
      </w:r>
      <w:r w:rsidRPr="00D2412B">
        <w:rPr>
          <w:rFonts w:ascii="Arial" w:hAnsi="Arial" w:cs="Arial"/>
          <w:sz w:val="18"/>
          <w:szCs w:val="18"/>
        </w:rPr>
        <w:t xml:space="preserve">Position:            </w:t>
      </w:r>
      <w:r w:rsidR="00BA717B">
        <w:rPr>
          <w:rFonts w:ascii="Arial" w:hAnsi="Arial" w:cs="Arial"/>
          <w:sz w:val="18"/>
          <w:szCs w:val="18"/>
        </w:rPr>
        <w:t>Software Engineer</w:t>
      </w:r>
      <w:r w:rsidR="00B3793B" w:rsidRPr="00D2412B">
        <w:rPr>
          <w:rFonts w:ascii="Arial" w:hAnsi="Arial" w:cs="Arial"/>
          <w:sz w:val="18"/>
          <w:szCs w:val="18"/>
        </w:rPr>
        <w:t xml:space="preserve"> </w:t>
      </w:r>
    </w:p>
    <w:p w14:paraId="62EBDDD9" w14:textId="4BE06D43" w:rsidR="004650CE" w:rsidRPr="00D2412B" w:rsidRDefault="004650CE">
      <w:pPr>
        <w:rPr>
          <w:rFonts w:ascii="Arial" w:hAnsi="Arial" w:cs="Arial"/>
          <w:sz w:val="18"/>
          <w:szCs w:val="18"/>
        </w:rPr>
      </w:pPr>
      <w:r w:rsidRPr="00D2412B">
        <w:rPr>
          <w:rFonts w:ascii="Arial" w:hAnsi="Arial" w:cs="Arial"/>
          <w:sz w:val="18"/>
          <w:szCs w:val="18"/>
        </w:rPr>
        <w:t xml:space="preserve">      </w:t>
      </w:r>
      <w:r w:rsidR="00A821AE">
        <w:rPr>
          <w:rFonts w:ascii="Arial" w:hAnsi="Arial" w:cs="Arial"/>
          <w:sz w:val="18"/>
          <w:szCs w:val="18"/>
        </w:rPr>
        <w:t>Client</w:t>
      </w:r>
      <w:r w:rsidRPr="00D2412B">
        <w:rPr>
          <w:rFonts w:ascii="Arial" w:hAnsi="Arial" w:cs="Arial"/>
          <w:sz w:val="18"/>
          <w:szCs w:val="18"/>
        </w:rPr>
        <w:t xml:space="preserve">     </w:t>
      </w:r>
      <w:r w:rsidR="00A821AE">
        <w:rPr>
          <w:rFonts w:ascii="Arial" w:hAnsi="Arial" w:cs="Arial"/>
          <w:sz w:val="18"/>
          <w:szCs w:val="18"/>
        </w:rPr>
        <w:t xml:space="preserve">            </w:t>
      </w:r>
      <w:r w:rsidRPr="00D2412B">
        <w:rPr>
          <w:rFonts w:ascii="Arial" w:hAnsi="Arial" w:cs="Arial"/>
          <w:sz w:val="18"/>
          <w:szCs w:val="18"/>
        </w:rPr>
        <w:t>Banking</w:t>
      </w:r>
      <w:r w:rsidR="00A821AE">
        <w:rPr>
          <w:rFonts w:ascii="Arial" w:hAnsi="Arial" w:cs="Arial"/>
          <w:sz w:val="18"/>
          <w:szCs w:val="18"/>
        </w:rPr>
        <w:t xml:space="preserve"> – Loans and Payments</w:t>
      </w:r>
    </w:p>
    <w:p w14:paraId="0DAAB05E" w14:textId="77777777" w:rsidR="004650CE" w:rsidRPr="00D2412B" w:rsidRDefault="004650CE">
      <w:pPr>
        <w:rPr>
          <w:rFonts w:ascii="Arial" w:hAnsi="Arial" w:cs="Arial"/>
          <w:sz w:val="18"/>
          <w:szCs w:val="18"/>
        </w:rPr>
      </w:pPr>
      <w:r w:rsidRPr="00D2412B">
        <w:rPr>
          <w:rFonts w:ascii="Arial" w:hAnsi="Arial" w:cs="Arial"/>
          <w:sz w:val="18"/>
          <w:szCs w:val="18"/>
        </w:rPr>
        <w:t xml:space="preserve">      Duration             </w:t>
      </w:r>
      <w:r w:rsidRPr="00780A9E">
        <w:rPr>
          <w:rFonts w:ascii="Arial" w:hAnsi="Arial" w:cs="Arial"/>
          <w:sz w:val="18"/>
          <w:szCs w:val="18"/>
        </w:rPr>
        <w:t>Sept 2006 to Dec 2009</w:t>
      </w:r>
    </w:p>
    <w:p w14:paraId="683CB427" w14:textId="371E77C4" w:rsidR="004650CE" w:rsidRPr="00D2412B" w:rsidRDefault="002C24DC" w:rsidP="003D0ACD">
      <w:pPr>
        <w:pStyle w:val="PlainText"/>
        <w:numPr>
          <w:ilvl w:val="0"/>
          <w:numId w:val="7"/>
        </w:numPr>
        <w:tabs>
          <w:tab w:val="left" w:pos="1980"/>
        </w:tabs>
        <w:jc w:val="both"/>
        <w:rPr>
          <w:rFonts w:ascii="Arial" w:hAnsi="Arial" w:cs="Arial"/>
          <w:color w:val="000000"/>
          <w:sz w:val="18"/>
          <w:szCs w:val="18"/>
        </w:rPr>
      </w:pPr>
      <w:r w:rsidRPr="00D2412B">
        <w:rPr>
          <w:rFonts w:ascii="Arial" w:hAnsi="Arial" w:cs="Arial"/>
          <w:sz w:val="18"/>
          <w:szCs w:val="18"/>
        </w:rPr>
        <w:t>Testing on</w:t>
      </w:r>
      <w:r w:rsidR="004650CE" w:rsidRPr="00D2412B">
        <w:rPr>
          <w:rFonts w:ascii="Arial" w:hAnsi="Arial" w:cs="Arial"/>
          <w:sz w:val="18"/>
          <w:szCs w:val="18"/>
        </w:rPr>
        <w:t xml:space="preserve"> different Modules of </w:t>
      </w:r>
      <w:r w:rsidR="00533E95" w:rsidRPr="00D2412B">
        <w:rPr>
          <w:rFonts w:ascii="Arial" w:hAnsi="Arial" w:cs="Arial"/>
          <w:sz w:val="18"/>
          <w:szCs w:val="18"/>
        </w:rPr>
        <w:t xml:space="preserve">Core </w:t>
      </w:r>
      <w:r w:rsidR="004650CE" w:rsidRPr="00D2412B">
        <w:rPr>
          <w:rFonts w:ascii="Arial" w:hAnsi="Arial" w:cs="Arial"/>
          <w:sz w:val="18"/>
          <w:szCs w:val="18"/>
        </w:rPr>
        <w:t>Banking Software Product, FINACLE like Limits, Collater</w:t>
      </w:r>
      <w:r w:rsidR="003D0ACD" w:rsidRPr="00D2412B">
        <w:rPr>
          <w:rFonts w:ascii="Arial" w:hAnsi="Arial" w:cs="Arial"/>
          <w:sz w:val="18"/>
          <w:szCs w:val="18"/>
        </w:rPr>
        <w:t>als, Islamic</w:t>
      </w:r>
      <w:r w:rsidR="00161DBF" w:rsidRPr="00D2412B">
        <w:rPr>
          <w:rFonts w:ascii="Arial" w:hAnsi="Arial" w:cs="Arial"/>
          <w:sz w:val="18"/>
          <w:szCs w:val="18"/>
        </w:rPr>
        <w:t xml:space="preserve"> Banking</w:t>
      </w:r>
      <w:r w:rsidR="003D0ACD" w:rsidRPr="00D2412B">
        <w:rPr>
          <w:rFonts w:ascii="Arial" w:hAnsi="Arial" w:cs="Arial"/>
          <w:sz w:val="18"/>
          <w:szCs w:val="18"/>
        </w:rPr>
        <w:t xml:space="preserve"> and Term </w:t>
      </w:r>
      <w:r w:rsidR="00CE4545" w:rsidRPr="00D2412B">
        <w:rPr>
          <w:rFonts w:ascii="Arial" w:hAnsi="Arial" w:cs="Arial"/>
          <w:sz w:val="18"/>
          <w:szCs w:val="18"/>
        </w:rPr>
        <w:t>Deposits. Developed</w:t>
      </w:r>
      <w:r w:rsidR="004650CE" w:rsidRPr="00D2412B">
        <w:rPr>
          <w:rFonts w:ascii="Arial" w:hAnsi="Arial" w:cs="Arial"/>
          <w:sz w:val="18"/>
          <w:szCs w:val="18"/>
        </w:rPr>
        <w:t xml:space="preserve"> Framework for executing Test cases </w:t>
      </w:r>
      <w:r w:rsidR="00C74EE3" w:rsidRPr="00D2412B">
        <w:rPr>
          <w:rFonts w:ascii="Arial" w:hAnsi="Arial" w:cs="Arial"/>
          <w:sz w:val="18"/>
          <w:szCs w:val="18"/>
        </w:rPr>
        <w:t xml:space="preserve">via </w:t>
      </w:r>
      <w:r w:rsidR="004650CE" w:rsidRPr="00D2412B">
        <w:rPr>
          <w:rFonts w:ascii="Arial" w:hAnsi="Arial" w:cs="Arial"/>
          <w:sz w:val="18"/>
          <w:szCs w:val="18"/>
        </w:rPr>
        <w:t>R</w:t>
      </w:r>
      <w:r w:rsidR="00C74EE3" w:rsidRPr="00D2412B">
        <w:rPr>
          <w:rFonts w:ascii="Arial" w:hAnsi="Arial" w:cs="Arial"/>
          <w:sz w:val="18"/>
          <w:szCs w:val="18"/>
        </w:rPr>
        <w:t xml:space="preserve">ational </w:t>
      </w:r>
      <w:r w:rsidR="004650CE" w:rsidRPr="00D2412B">
        <w:rPr>
          <w:rFonts w:ascii="Arial" w:hAnsi="Arial" w:cs="Arial"/>
          <w:sz w:val="18"/>
          <w:szCs w:val="18"/>
        </w:rPr>
        <w:t>F</w:t>
      </w:r>
      <w:r w:rsidR="00C74EE3" w:rsidRPr="00D2412B">
        <w:rPr>
          <w:rFonts w:ascii="Arial" w:hAnsi="Arial" w:cs="Arial"/>
          <w:sz w:val="18"/>
          <w:szCs w:val="18"/>
        </w:rPr>
        <w:t xml:space="preserve">unctional </w:t>
      </w:r>
      <w:r w:rsidR="004650CE" w:rsidRPr="00D2412B">
        <w:rPr>
          <w:rFonts w:ascii="Arial" w:hAnsi="Arial" w:cs="Arial"/>
          <w:sz w:val="18"/>
          <w:szCs w:val="18"/>
        </w:rPr>
        <w:t>T</w:t>
      </w:r>
      <w:r w:rsidR="00C74EE3" w:rsidRPr="00D2412B">
        <w:rPr>
          <w:rFonts w:ascii="Arial" w:hAnsi="Arial" w:cs="Arial"/>
          <w:sz w:val="18"/>
          <w:szCs w:val="18"/>
        </w:rPr>
        <w:t>ester using Descriptive Programming in Java</w:t>
      </w:r>
      <w:r w:rsidR="004650CE" w:rsidRPr="00D2412B">
        <w:rPr>
          <w:rFonts w:ascii="Arial" w:hAnsi="Arial" w:cs="Arial"/>
          <w:sz w:val="18"/>
          <w:szCs w:val="18"/>
        </w:rPr>
        <w:t>.</w:t>
      </w:r>
    </w:p>
    <w:p w14:paraId="2ED9397B" w14:textId="77777777" w:rsidR="00F1076A" w:rsidRPr="00D2412B" w:rsidRDefault="004F7ECA" w:rsidP="00F1076A">
      <w:pPr>
        <w:numPr>
          <w:ilvl w:val="0"/>
          <w:numId w:val="6"/>
        </w:numPr>
        <w:suppressAutoHyphens w:val="0"/>
        <w:jc w:val="both"/>
        <w:rPr>
          <w:rFonts w:ascii="Arial" w:hAnsi="Arial" w:cs="Arial"/>
          <w:bCs/>
          <w:sz w:val="18"/>
          <w:szCs w:val="18"/>
        </w:rPr>
      </w:pPr>
      <w:r w:rsidRPr="00D2412B">
        <w:rPr>
          <w:rFonts w:ascii="Arial" w:hAnsi="Arial" w:cs="Arial"/>
          <w:bCs/>
          <w:color w:val="000000"/>
          <w:sz w:val="18"/>
          <w:szCs w:val="18"/>
        </w:rPr>
        <w:t xml:space="preserve">Web based application tested on multiple browsers and tested for entire loan life cycle test </w:t>
      </w:r>
      <w:r w:rsidR="00263155" w:rsidRPr="00D2412B">
        <w:rPr>
          <w:rFonts w:ascii="Arial" w:hAnsi="Arial" w:cs="Arial"/>
          <w:bCs/>
          <w:color w:val="000000"/>
          <w:sz w:val="18"/>
          <w:szCs w:val="18"/>
        </w:rPr>
        <w:t xml:space="preserve">scenarios. </w:t>
      </w:r>
    </w:p>
    <w:p w14:paraId="48B9D063" w14:textId="77777777" w:rsidR="004650CE" w:rsidRPr="00D2412B" w:rsidRDefault="004650CE">
      <w:pPr>
        <w:rPr>
          <w:rFonts w:ascii="Arial" w:hAnsi="Arial" w:cs="Arial"/>
          <w:sz w:val="18"/>
          <w:szCs w:val="18"/>
          <w:lang w:val="en-GB"/>
        </w:rPr>
      </w:pPr>
    </w:p>
    <w:p w14:paraId="1B7C39F6" w14:textId="77777777" w:rsidR="004650CE" w:rsidRPr="00D2412B" w:rsidRDefault="004650CE">
      <w:pPr>
        <w:shd w:val="clear" w:color="auto" w:fill="BFBFBF"/>
        <w:ind w:left="120" w:hanging="120"/>
        <w:rPr>
          <w:rFonts w:ascii="Arial" w:hAnsi="Arial" w:cs="Arial"/>
          <w:b/>
          <w:sz w:val="18"/>
          <w:szCs w:val="18"/>
        </w:rPr>
      </w:pPr>
      <w:r w:rsidRPr="00D2412B">
        <w:rPr>
          <w:rFonts w:ascii="Arial" w:hAnsi="Arial" w:cs="Arial"/>
          <w:b/>
          <w:sz w:val="18"/>
          <w:szCs w:val="18"/>
        </w:rPr>
        <w:t>PERSONAL DETAIL:</w:t>
      </w:r>
    </w:p>
    <w:p w14:paraId="158F5FF4" w14:textId="09E0A00A" w:rsidR="00A846D0" w:rsidRDefault="00A846D0" w:rsidP="00A11EDE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Address                                     </w:t>
      </w:r>
      <w:r w:rsidR="00C63BD2">
        <w:rPr>
          <w:rFonts w:ascii="Arial" w:hAnsi="Arial" w:cs="Arial"/>
          <w:bCs/>
          <w:sz w:val="18"/>
          <w:szCs w:val="18"/>
        </w:rPr>
        <w:t>Noida</w:t>
      </w:r>
      <w:r w:rsidR="00BA717B">
        <w:rPr>
          <w:rFonts w:ascii="Arial" w:hAnsi="Arial" w:cs="Arial"/>
          <w:bCs/>
          <w:sz w:val="18"/>
          <w:szCs w:val="18"/>
        </w:rPr>
        <w:t>,</w:t>
      </w:r>
      <w:r w:rsidR="00C63BD2">
        <w:rPr>
          <w:rFonts w:ascii="Arial" w:hAnsi="Arial" w:cs="Arial"/>
          <w:bCs/>
          <w:sz w:val="18"/>
          <w:szCs w:val="18"/>
        </w:rPr>
        <w:t xml:space="preserve"> Uttar Pradesh</w:t>
      </w:r>
      <w:r w:rsidR="00BA717B">
        <w:rPr>
          <w:rFonts w:ascii="Arial" w:hAnsi="Arial" w:cs="Arial"/>
          <w:bCs/>
          <w:sz w:val="18"/>
          <w:szCs w:val="18"/>
        </w:rPr>
        <w:t xml:space="preserve"> India</w:t>
      </w:r>
    </w:p>
    <w:p w14:paraId="2CBB7825" w14:textId="555AC048" w:rsidR="00A11EDE" w:rsidRPr="00D2412B" w:rsidRDefault="00291B6E" w:rsidP="00A11EDE">
      <w:pPr>
        <w:rPr>
          <w:rFonts w:ascii="Arial" w:hAnsi="Arial" w:cs="Arial"/>
          <w:sz w:val="18"/>
          <w:szCs w:val="18"/>
        </w:rPr>
      </w:pPr>
      <w:r w:rsidRPr="00D2412B">
        <w:rPr>
          <w:rFonts w:ascii="Arial" w:hAnsi="Arial" w:cs="Arial"/>
          <w:b/>
          <w:sz w:val="18"/>
          <w:szCs w:val="18"/>
        </w:rPr>
        <w:t>Date of Birth</w:t>
      </w:r>
      <w:r w:rsidR="004650CE" w:rsidRPr="00D2412B">
        <w:rPr>
          <w:rFonts w:ascii="Arial" w:hAnsi="Arial" w:cs="Arial"/>
          <w:sz w:val="18"/>
          <w:szCs w:val="18"/>
        </w:rPr>
        <w:t xml:space="preserve">            </w:t>
      </w:r>
      <w:r w:rsidRPr="00D2412B">
        <w:rPr>
          <w:rFonts w:ascii="Arial" w:hAnsi="Arial" w:cs="Arial"/>
          <w:sz w:val="18"/>
          <w:szCs w:val="18"/>
        </w:rPr>
        <w:t xml:space="preserve">                 </w:t>
      </w:r>
      <w:r w:rsidR="004650CE" w:rsidRPr="00D2412B">
        <w:rPr>
          <w:rFonts w:ascii="Arial" w:hAnsi="Arial" w:cs="Arial"/>
          <w:sz w:val="18"/>
          <w:szCs w:val="18"/>
        </w:rPr>
        <w:t xml:space="preserve"> 20 - D</w:t>
      </w:r>
      <w:r w:rsidR="00A11EDE" w:rsidRPr="00D2412B">
        <w:rPr>
          <w:rFonts w:ascii="Arial" w:hAnsi="Arial" w:cs="Arial"/>
          <w:sz w:val="18"/>
          <w:szCs w:val="18"/>
        </w:rPr>
        <w:t>ec</w:t>
      </w:r>
      <w:r w:rsidR="004650CE" w:rsidRPr="00D2412B">
        <w:rPr>
          <w:rFonts w:ascii="Arial" w:hAnsi="Arial" w:cs="Arial"/>
          <w:sz w:val="18"/>
          <w:szCs w:val="18"/>
        </w:rPr>
        <w:t xml:space="preserve"> -198</w:t>
      </w:r>
      <w:r w:rsidR="00BC4A9A" w:rsidRPr="00D2412B">
        <w:rPr>
          <w:rFonts w:ascii="Arial" w:hAnsi="Arial" w:cs="Arial"/>
          <w:sz w:val="18"/>
          <w:szCs w:val="18"/>
        </w:rPr>
        <w:t>2</w:t>
      </w:r>
    </w:p>
    <w:p w14:paraId="3A2EA919" w14:textId="13E330E4" w:rsidR="006E19F4" w:rsidRPr="00D2412B" w:rsidRDefault="004650CE" w:rsidP="006E19F4">
      <w:pPr>
        <w:tabs>
          <w:tab w:val="left" w:pos="720"/>
          <w:tab w:val="left" w:pos="3600"/>
        </w:tabs>
        <w:rPr>
          <w:rFonts w:ascii="Arial" w:hAnsi="Arial" w:cs="Arial"/>
          <w:sz w:val="18"/>
          <w:szCs w:val="18"/>
          <w:lang w:val="fr-FR"/>
        </w:rPr>
      </w:pPr>
      <w:r w:rsidRPr="00D2412B">
        <w:rPr>
          <w:rFonts w:ascii="Arial" w:hAnsi="Arial" w:cs="Arial"/>
          <w:b/>
          <w:sz w:val="18"/>
          <w:szCs w:val="18"/>
        </w:rPr>
        <w:t xml:space="preserve">Mobile                                      </w:t>
      </w:r>
      <w:r w:rsidRPr="00D2412B">
        <w:rPr>
          <w:rFonts w:ascii="Arial" w:hAnsi="Arial" w:cs="Arial"/>
          <w:sz w:val="18"/>
          <w:szCs w:val="18"/>
        </w:rPr>
        <w:t xml:space="preserve"> </w:t>
      </w:r>
      <w:r w:rsidR="006E19F4" w:rsidRPr="00D2412B">
        <w:rPr>
          <w:rFonts w:ascii="Arial" w:hAnsi="Arial" w:cs="Arial"/>
          <w:sz w:val="18"/>
          <w:szCs w:val="18"/>
          <w:lang w:val="fr-FR"/>
        </w:rPr>
        <w:t xml:space="preserve"> +91-9654273987</w:t>
      </w:r>
    </w:p>
    <w:p w14:paraId="790B4B4D" w14:textId="63263B33" w:rsidR="004650CE" w:rsidRPr="00D2412B" w:rsidRDefault="004650CE" w:rsidP="000C623B">
      <w:pPr>
        <w:rPr>
          <w:rFonts w:ascii="Arial" w:hAnsi="Arial" w:cs="Arial"/>
          <w:b/>
          <w:sz w:val="18"/>
          <w:szCs w:val="18"/>
        </w:rPr>
      </w:pPr>
      <w:r w:rsidRPr="00D2412B">
        <w:rPr>
          <w:rFonts w:ascii="Arial" w:hAnsi="Arial" w:cs="Arial"/>
          <w:sz w:val="18"/>
          <w:szCs w:val="18"/>
        </w:rPr>
        <w:tab/>
      </w:r>
      <w:r w:rsidRPr="00D2412B">
        <w:rPr>
          <w:rFonts w:ascii="Arial" w:hAnsi="Arial" w:cs="Arial"/>
          <w:sz w:val="18"/>
          <w:szCs w:val="18"/>
        </w:rPr>
        <w:tab/>
      </w:r>
      <w:r w:rsidRPr="00D2412B">
        <w:rPr>
          <w:rFonts w:ascii="Arial" w:hAnsi="Arial" w:cs="Arial"/>
          <w:sz w:val="18"/>
          <w:szCs w:val="18"/>
        </w:rPr>
        <w:tab/>
      </w:r>
    </w:p>
    <w:p w14:paraId="4154B0C0" w14:textId="528CB3B9" w:rsidR="004650CE" w:rsidRPr="00D2412B" w:rsidRDefault="004650CE">
      <w:pPr>
        <w:tabs>
          <w:tab w:val="left" w:pos="0"/>
          <w:tab w:val="left" w:pos="1800"/>
        </w:tabs>
        <w:rPr>
          <w:rFonts w:ascii="Arial" w:hAnsi="Arial" w:cs="Arial"/>
          <w:sz w:val="18"/>
          <w:szCs w:val="18"/>
        </w:rPr>
      </w:pPr>
      <w:r w:rsidRPr="00D2412B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</w:t>
      </w:r>
      <w:r w:rsidR="00677721" w:rsidRPr="00D2412B">
        <w:rPr>
          <w:rFonts w:ascii="Arial" w:hAnsi="Arial" w:cs="Arial"/>
          <w:sz w:val="18"/>
          <w:szCs w:val="18"/>
        </w:rPr>
        <w:t xml:space="preserve">          </w:t>
      </w:r>
      <w:r w:rsidR="00700707" w:rsidRPr="00D2412B">
        <w:rPr>
          <w:rFonts w:ascii="Arial" w:hAnsi="Arial" w:cs="Arial"/>
          <w:sz w:val="18"/>
          <w:szCs w:val="18"/>
        </w:rPr>
        <w:tab/>
      </w:r>
      <w:r w:rsidR="000C623B" w:rsidRPr="00D2412B">
        <w:rPr>
          <w:rFonts w:ascii="Arial" w:hAnsi="Arial" w:cs="Arial"/>
          <w:sz w:val="18"/>
          <w:szCs w:val="18"/>
        </w:rPr>
        <w:t xml:space="preserve">       </w:t>
      </w:r>
      <w:r w:rsidR="00700707" w:rsidRPr="00D2412B">
        <w:rPr>
          <w:rFonts w:ascii="Arial" w:hAnsi="Arial" w:cs="Arial"/>
          <w:sz w:val="18"/>
          <w:szCs w:val="18"/>
        </w:rPr>
        <w:tab/>
      </w:r>
      <w:r w:rsidR="00700707" w:rsidRPr="00D2412B">
        <w:rPr>
          <w:rFonts w:ascii="Arial" w:hAnsi="Arial" w:cs="Arial"/>
          <w:sz w:val="18"/>
          <w:szCs w:val="18"/>
        </w:rPr>
        <w:tab/>
      </w:r>
      <w:r w:rsidR="00700707" w:rsidRPr="00D2412B">
        <w:rPr>
          <w:rFonts w:ascii="Arial" w:hAnsi="Arial" w:cs="Arial"/>
          <w:sz w:val="18"/>
          <w:szCs w:val="18"/>
        </w:rPr>
        <w:tab/>
      </w:r>
      <w:r w:rsidR="00700707" w:rsidRPr="00D2412B">
        <w:rPr>
          <w:rFonts w:ascii="Arial" w:hAnsi="Arial" w:cs="Arial"/>
          <w:sz w:val="18"/>
          <w:szCs w:val="18"/>
        </w:rPr>
        <w:tab/>
      </w:r>
      <w:r w:rsidR="00700707" w:rsidRPr="00D2412B">
        <w:rPr>
          <w:rFonts w:ascii="Arial" w:hAnsi="Arial" w:cs="Arial"/>
          <w:sz w:val="18"/>
          <w:szCs w:val="18"/>
        </w:rPr>
        <w:tab/>
      </w:r>
      <w:r w:rsidR="00677721" w:rsidRPr="00D2412B">
        <w:rPr>
          <w:rFonts w:ascii="Arial" w:hAnsi="Arial" w:cs="Arial"/>
          <w:sz w:val="18"/>
          <w:szCs w:val="18"/>
        </w:rPr>
        <w:t xml:space="preserve"> </w:t>
      </w:r>
    </w:p>
    <w:p w14:paraId="639B8E0F" w14:textId="2E741277" w:rsidR="000C623B" w:rsidRPr="00D2412B" w:rsidRDefault="00BA717B" w:rsidP="00952BC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October, </w:t>
      </w:r>
      <w:r w:rsidR="00586BD4" w:rsidRPr="00D2412B">
        <w:rPr>
          <w:rFonts w:ascii="Arial" w:hAnsi="Arial" w:cs="Arial"/>
          <w:sz w:val="18"/>
          <w:szCs w:val="18"/>
        </w:rPr>
        <w:t>20</w:t>
      </w:r>
      <w:r w:rsidR="00387268" w:rsidRPr="00D2412B">
        <w:rPr>
          <w:rFonts w:ascii="Arial" w:hAnsi="Arial" w:cs="Arial"/>
          <w:sz w:val="18"/>
          <w:szCs w:val="18"/>
        </w:rPr>
        <w:t>2</w:t>
      </w:r>
      <w:r w:rsidR="00BF5C4D">
        <w:rPr>
          <w:rFonts w:ascii="Arial" w:hAnsi="Arial" w:cs="Arial"/>
          <w:sz w:val="18"/>
          <w:szCs w:val="18"/>
        </w:rPr>
        <w:t>1</w:t>
      </w:r>
      <w:r w:rsidR="000C623B" w:rsidRPr="00D2412B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ABHISHEK SONI                                                                  </w:t>
      </w:r>
    </w:p>
    <w:sectPr w:rsidR="000C623B" w:rsidRPr="00D2412B">
      <w:headerReference w:type="default" r:id="rId7"/>
      <w:pgSz w:w="12240" w:h="15840"/>
      <w:pgMar w:top="180" w:right="1440" w:bottom="1440" w:left="1440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E2780" w14:textId="77777777" w:rsidR="00085BF2" w:rsidRDefault="00085BF2" w:rsidP="00156973">
      <w:r>
        <w:separator/>
      </w:r>
    </w:p>
  </w:endnote>
  <w:endnote w:type="continuationSeparator" w:id="0">
    <w:p w14:paraId="722A59D4" w14:textId="77777777" w:rsidR="00085BF2" w:rsidRDefault="00085BF2" w:rsidP="00156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Symbol">
    <w:altName w:val="Calibri"/>
    <w:charset w:val="00"/>
    <w:family w:val="auto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DAF09" w14:textId="77777777" w:rsidR="00085BF2" w:rsidRDefault="00085BF2" w:rsidP="00156973">
      <w:r>
        <w:separator/>
      </w:r>
    </w:p>
  </w:footnote>
  <w:footnote w:type="continuationSeparator" w:id="0">
    <w:p w14:paraId="02947DBF" w14:textId="77777777" w:rsidR="00085BF2" w:rsidRDefault="00085BF2" w:rsidP="001569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50CD2" w14:textId="42955FEE" w:rsidR="002137E5" w:rsidRDefault="002137E5">
    <w:pPr>
      <w:pStyle w:val="Header"/>
    </w:pPr>
    <w:r>
      <w:t xml:space="preserve">                                                                                                               </w:t>
    </w:r>
  </w:p>
  <w:p w14:paraId="3C09D518" w14:textId="77777777" w:rsidR="002137E5" w:rsidRDefault="002137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11.4pt;height:11.4pt" o:bullet="t" filled="t">
        <v:fill color2="black"/>
        <v:imagedata r:id="rId1" o:title="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pStyle w:val="Heading8"/>
      <w:lvlText w:val="%8)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</w:rPr>
    </w:lvl>
  </w:abstractNum>
  <w:abstractNum w:abstractNumId="3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0"/>
        <w:szCs w:val="18"/>
      </w:rPr>
    </w:lvl>
  </w:abstractNum>
  <w:abstractNum w:abstractNumId="4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18"/>
        <w:szCs w:val="18"/>
      </w:rPr>
    </w:lvl>
  </w:abstractNum>
  <w:abstractNum w:abstractNumId="5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000000"/>
        <w:sz w:val="18"/>
        <w:szCs w:val="18"/>
        <w:shd w:val="clear" w:color="auto" w:fill="E6E6E6"/>
        <w:lang w:val="en-GB"/>
      </w:rPr>
    </w:lvl>
  </w:abstractNum>
  <w:abstractNum w:abstractNumId="6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7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 w:hint="default"/>
        <w:color w:val="000000"/>
        <w:sz w:val="18"/>
        <w:szCs w:val="18"/>
        <w:lang w:val="en-GB"/>
      </w:rPr>
    </w:lvl>
  </w:abstractNum>
  <w:abstractNum w:abstractNumId="8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  <w:sz w:val="18"/>
        <w:szCs w:val="18"/>
        <w:shd w:val="clear" w:color="auto" w:fill="E6E6E6"/>
        <w:lang w:val="en-GB"/>
      </w:rPr>
    </w:lvl>
  </w:abstractNum>
  <w:abstractNum w:abstractNumId="9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-360"/>
        </w:tabs>
        <w:ind w:left="360" w:hanging="360"/>
      </w:pPr>
      <w:rPr>
        <w:rFonts w:ascii="Wingdings" w:hAnsi="Wingdings" w:cs="Symbol" w:hint="default"/>
        <w:caps w:val="0"/>
        <w:smallCaps w:val="0"/>
        <w:sz w:val="18"/>
        <w:szCs w:val="18"/>
      </w:rPr>
    </w:lvl>
  </w:abstractNum>
  <w:abstractNum w:abstractNumId="10" w15:restartNumberingAfterBreak="0">
    <w:nsid w:val="0000000A"/>
    <w:multiLevelType w:val="single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  <w:szCs w:val="18"/>
      </w:rPr>
    </w:lvl>
  </w:abstractNum>
  <w:abstractNum w:abstractNumId="11" w15:restartNumberingAfterBreak="0">
    <w:nsid w:val="03FE5B25"/>
    <w:multiLevelType w:val="hybridMultilevel"/>
    <w:tmpl w:val="E564B0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D148D2"/>
    <w:multiLevelType w:val="hybridMultilevel"/>
    <w:tmpl w:val="B20ADE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6F7059"/>
    <w:multiLevelType w:val="hybridMultilevel"/>
    <w:tmpl w:val="890E4B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574A37"/>
    <w:multiLevelType w:val="hybridMultilevel"/>
    <w:tmpl w:val="A9D281CA"/>
    <w:lvl w:ilvl="0" w:tplc="00000003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1A17DD"/>
    <w:multiLevelType w:val="hybridMultilevel"/>
    <w:tmpl w:val="7068E68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9C0402"/>
    <w:multiLevelType w:val="hybridMultilevel"/>
    <w:tmpl w:val="DE1C9A0E"/>
    <w:lvl w:ilvl="0" w:tplc="4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8485124"/>
    <w:multiLevelType w:val="hybridMultilevel"/>
    <w:tmpl w:val="37E6EB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1C5BF5"/>
    <w:multiLevelType w:val="hybridMultilevel"/>
    <w:tmpl w:val="474478FA"/>
    <w:lvl w:ilvl="0" w:tplc="75DCF77C">
      <w:start w:val="1"/>
      <w:numFmt w:val="bullet"/>
      <w:lvlText w:val=""/>
      <w:lvlJc w:val="left"/>
      <w:pPr>
        <w:ind w:left="360" w:hanging="360"/>
      </w:pPr>
      <w:rPr>
        <w:rFonts w:ascii="Wingdings" w:hAnsi="Wingdings"/>
        <w:color w:val="auto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decimal"/>
      <w:lvlText w:val="%3."/>
      <w:lvlJc w:val="left"/>
      <w:pPr>
        <w:ind w:left="216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decimal"/>
      <w:lvlText w:val="%5."/>
      <w:lvlJc w:val="left"/>
      <w:pPr>
        <w:ind w:left="3600" w:hanging="360"/>
      </w:pPr>
    </w:lvl>
    <w:lvl w:ilvl="5" w:tplc="FFFFFFFF">
      <w:start w:val="1"/>
      <w:numFmt w:val="decimal"/>
      <w:lvlText w:val="%6."/>
      <w:lvlJc w:val="left"/>
      <w:pPr>
        <w:ind w:left="4320" w:hanging="36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decimal"/>
      <w:lvlText w:val="%8."/>
      <w:lvlJc w:val="left"/>
      <w:pPr>
        <w:ind w:left="5760" w:hanging="360"/>
      </w:pPr>
    </w:lvl>
    <w:lvl w:ilvl="8" w:tplc="FFFFFFFF">
      <w:start w:val="1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577F5F81"/>
    <w:multiLevelType w:val="hybridMultilevel"/>
    <w:tmpl w:val="53B6DCE6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20" w15:restartNumberingAfterBreak="0">
    <w:nsid w:val="5A263F68"/>
    <w:multiLevelType w:val="hybridMultilevel"/>
    <w:tmpl w:val="7A06DC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3D61F4"/>
    <w:multiLevelType w:val="multilevel"/>
    <w:tmpl w:val="025E3D08"/>
    <w:lvl w:ilvl="0">
      <w:start w:val="2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2" w15:restartNumberingAfterBreak="0">
    <w:nsid w:val="5DE61814"/>
    <w:multiLevelType w:val="hybridMultilevel"/>
    <w:tmpl w:val="E556B5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A6782B"/>
    <w:multiLevelType w:val="hybridMultilevel"/>
    <w:tmpl w:val="00000000"/>
    <w:lvl w:ilvl="0" w:tplc="FFFFFFFF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 w:tplc="FFFFFFFF">
      <w:start w:val="1"/>
      <w:numFmt w:val="decimal"/>
      <w:lvlText w:val="%2."/>
      <w:lvlJc w:val="left"/>
      <w:pPr>
        <w:ind w:left="1080" w:hanging="360"/>
      </w:pPr>
    </w:lvl>
    <w:lvl w:ilvl="2" w:tplc="FFFFFFFF">
      <w:start w:val="1"/>
      <w:numFmt w:val="decimal"/>
      <w:lvlText w:val="%3."/>
      <w:lvlJc w:val="left"/>
      <w:pPr>
        <w:ind w:left="1800" w:hanging="36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decimal"/>
      <w:lvlText w:val="%5."/>
      <w:lvlJc w:val="left"/>
      <w:pPr>
        <w:ind w:left="3240" w:hanging="360"/>
      </w:pPr>
    </w:lvl>
    <w:lvl w:ilvl="5" w:tplc="FFFFFFFF">
      <w:start w:val="1"/>
      <w:numFmt w:val="decimal"/>
      <w:lvlText w:val="%6."/>
      <w:lvlJc w:val="left"/>
      <w:pPr>
        <w:ind w:left="3960" w:hanging="36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decimal"/>
      <w:lvlText w:val="%8."/>
      <w:lvlJc w:val="left"/>
      <w:pPr>
        <w:ind w:left="5400" w:hanging="360"/>
      </w:pPr>
    </w:lvl>
    <w:lvl w:ilvl="8" w:tplc="FFFFFFFF">
      <w:start w:val="1"/>
      <w:numFmt w:val="decimal"/>
      <w:lvlText w:val="%9."/>
      <w:lvlJc w:val="left"/>
      <w:pPr>
        <w:ind w:left="6120" w:hanging="360"/>
      </w:pPr>
    </w:lvl>
  </w:abstractNum>
  <w:abstractNum w:abstractNumId="24" w15:restartNumberingAfterBreak="0">
    <w:nsid w:val="71080B49"/>
    <w:multiLevelType w:val="hybridMultilevel"/>
    <w:tmpl w:val="3AD8E0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78307F"/>
    <w:multiLevelType w:val="multilevel"/>
    <w:tmpl w:val="54105C5C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12">
    <w:abstractNumId w:val="21"/>
  </w:num>
  <w:num w:numId="13">
    <w:abstractNumId w:val="19"/>
  </w:num>
  <w:num w:numId="14">
    <w:abstractNumId w:val="16"/>
  </w:num>
  <w:num w:numId="15">
    <w:abstractNumId w:val="14"/>
  </w:num>
  <w:num w:numId="16">
    <w:abstractNumId w:val="13"/>
  </w:num>
  <w:num w:numId="17">
    <w:abstractNumId w:val="18"/>
  </w:num>
  <w:num w:numId="18">
    <w:abstractNumId w:val="23"/>
  </w:num>
  <w:num w:numId="19">
    <w:abstractNumId w:val="11"/>
  </w:num>
  <w:num w:numId="20">
    <w:abstractNumId w:val="25"/>
  </w:num>
  <w:num w:numId="21">
    <w:abstractNumId w:val="20"/>
  </w:num>
  <w:num w:numId="22">
    <w:abstractNumId w:val="24"/>
  </w:num>
  <w:num w:numId="23">
    <w:abstractNumId w:val="22"/>
  </w:num>
  <w:num w:numId="24">
    <w:abstractNumId w:val="17"/>
  </w:num>
  <w:num w:numId="25">
    <w:abstractNumId w:val="12"/>
  </w:num>
  <w:num w:numId="26">
    <w:abstractNumId w:val="15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35FAA"/>
    <w:rsid w:val="000114E3"/>
    <w:rsid w:val="000126B8"/>
    <w:rsid w:val="00013067"/>
    <w:rsid w:val="0001359A"/>
    <w:rsid w:val="00014BC9"/>
    <w:rsid w:val="000220A9"/>
    <w:rsid w:val="00023872"/>
    <w:rsid w:val="00035656"/>
    <w:rsid w:val="000378E6"/>
    <w:rsid w:val="00040C02"/>
    <w:rsid w:val="000414B6"/>
    <w:rsid w:val="00041D5E"/>
    <w:rsid w:val="00043BC4"/>
    <w:rsid w:val="00046AD8"/>
    <w:rsid w:val="00047009"/>
    <w:rsid w:val="00050833"/>
    <w:rsid w:val="00052711"/>
    <w:rsid w:val="00060BAC"/>
    <w:rsid w:val="0006255E"/>
    <w:rsid w:val="00073C16"/>
    <w:rsid w:val="00076252"/>
    <w:rsid w:val="0008519B"/>
    <w:rsid w:val="00085BF2"/>
    <w:rsid w:val="00086FA4"/>
    <w:rsid w:val="000942A0"/>
    <w:rsid w:val="00097918"/>
    <w:rsid w:val="000A00C2"/>
    <w:rsid w:val="000A12E6"/>
    <w:rsid w:val="000A1E87"/>
    <w:rsid w:val="000A2891"/>
    <w:rsid w:val="000A3328"/>
    <w:rsid w:val="000B54D7"/>
    <w:rsid w:val="000B5C48"/>
    <w:rsid w:val="000B7199"/>
    <w:rsid w:val="000C3F96"/>
    <w:rsid w:val="000C57FB"/>
    <w:rsid w:val="000C61FD"/>
    <w:rsid w:val="000C623B"/>
    <w:rsid w:val="000C7035"/>
    <w:rsid w:val="000D128A"/>
    <w:rsid w:val="000D2AAA"/>
    <w:rsid w:val="000D59BF"/>
    <w:rsid w:val="000D6DE5"/>
    <w:rsid w:val="000E2255"/>
    <w:rsid w:val="000E33C4"/>
    <w:rsid w:val="000F0407"/>
    <w:rsid w:val="000F2F8E"/>
    <w:rsid w:val="000F6132"/>
    <w:rsid w:val="00106722"/>
    <w:rsid w:val="00110968"/>
    <w:rsid w:val="001117E2"/>
    <w:rsid w:val="00115AA3"/>
    <w:rsid w:val="0012287E"/>
    <w:rsid w:val="00130D76"/>
    <w:rsid w:val="0013280B"/>
    <w:rsid w:val="00133037"/>
    <w:rsid w:val="00133CFD"/>
    <w:rsid w:val="00135EE6"/>
    <w:rsid w:val="00135FAA"/>
    <w:rsid w:val="00143F28"/>
    <w:rsid w:val="001467EB"/>
    <w:rsid w:val="00152A6A"/>
    <w:rsid w:val="00156973"/>
    <w:rsid w:val="00161DBF"/>
    <w:rsid w:val="00171518"/>
    <w:rsid w:val="00172CBE"/>
    <w:rsid w:val="001778BB"/>
    <w:rsid w:val="00184E3A"/>
    <w:rsid w:val="0018552A"/>
    <w:rsid w:val="00191D99"/>
    <w:rsid w:val="001A04C1"/>
    <w:rsid w:val="001A10D5"/>
    <w:rsid w:val="001A30ED"/>
    <w:rsid w:val="001A4887"/>
    <w:rsid w:val="001A50E8"/>
    <w:rsid w:val="001A77BC"/>
    <w:rsid w:val="001B08CE"/>
    <w:rsid w:val="001C100A"/>
    <w:rsid w:val="001C3A40"/>
    <w:rsid w:val="001C44CA"/>
    <w:rsid w:val="001C4DEB"/>
    <w:rsid w:val="001C5DA7"/>
    <w:rsid w:val="001C6E7A"/>
    <w:rsid w:val="001D3DA5"/>
    <w:rsid w:val="001D4813"/>
    <w:rsid w:val="001D4BB3"/>
    <w:rsid w:val="001E001D"/>
    <w:rsid w:val="001E10EE"/>
    <w:rsid w:val="001E2A50"/>
    <w:rsid w:val="001E3AE5"/>
    <w:rsid w:val="001E6B07"/>
    <w:rsid w:val="001F7D1E"/>
    <w:rsid w:val="00211CA1"/>
    <w:rsid w:val="002137E5"/>
    <w:rsid w:val="00214AD6"/>
    <w:rsid w:val="00224865"/>
    <w:rsid w:val="0023595F"/>
    <w:rsid w:val="00243121"/>
    <w:rsid w:val="0024576F"/>
    <w:rsid w:val="0024647F"/>
    <w:rsid w:val="00251399"/>
    <w:rsid w:val="002520DF"/>
    <w:rsid w:val="00263155"/>
    <w:rsid w:val="00264BE3"/>
    <w:rsid w:val="00272295"/>
    <w:rsid w:val="002726B8"/>
    <w:rsid w:val="00273F56"/>
    <w:rsid w:val="002825EF"/>
    <w:rsid w:val="00285531"/>
    <w:rsid w:val="002914BC"/>
    <w:rsid w:val="00291B6E"/>
    <w:rsid w:val="002962E8"/>
    <w:rsid w:val="002A529B"/>
    <w:rsid w:val="002A703B"/>
    <w:rsid w:val="002A780E"/>
    <w:rsid w:val="002B43E0"/>
    <w:rsid w:val="002B4839"/>
    <w:rsid w:val="002C1FC8"/>
    <w:rsid w:val="002C24DC"/>
    <w:rsid w:val="002C3C1A"/>
    <w:rsid w:val="002C4D4B"/>
    <w:rsid w:val="002E1CBB"/>
    <w:rsid w:val="002E3280"/>
    <w:rsid w:val="002E34FF"/>
    <w:rsid w:val="002F7055"/>
    <w:rsid w:val="00306983"/>
    <w:rsid w:val="00307849"/>
    <w:rsid w:val="00325057"/>
    <w:rsid w:val="00326394"/>
    <w:rsid w:val="00327653"/>
    <w:rsid w:val="003426B5"/>
    <w:rsid w:val="00347627"/>
    <w:rsid w:val="003512BC"/>
    <w:rsid w:val="0035796E"/>
    <w:rsid w:val="0036213D"/>
    <w:rsid w:val="0036333F"/>
    <w:rsid w:val="00371677"/>
    <w:rsid w:val="003737EE"/>
    <w:rsid w:val="003759AD"/>
    <w:rsid w:val="00377821"/>
    <w:rsid w:val="003818E0"/>
    <w:rsid w:val="0038514B"/>
    <w:rsid w:val="00387268"/>
    <w:rsid w:val="003879F8"/>
    <w:rsid w:val="00387A29"/>
    <w:rsid w:val="00391F09"/>
    <w:rsid w:val="00395D2D"/>
    <w:rsid w:val="003C0058"/>
    <w:rsid w:val="003C56A6"/>
    <w:rsid w:val="003D0ACD"/>
    <w:rsid w:val="003D1040"/>
    <w:rsid w:val="003D273B"/>
    <w:rsid w:val="003D2C34"/>
    <w:rsid w:val="003E50E9"/>
    <w:rsid w:val="003F1A09"/>
    <w:rsid w:val="00405FA5"/>
    <w:rsid w:val="004169AA"/>
    <w:rsid w:val="004246D1"/>
    <w:rsid w:val="00430AFD"/>
    <w:rsid w:val="004324D4"/>
    <w:rsid w:val="00432C7F"/>
    <w:rsid w:val="00442C2E"/>
    <w:rsid w:val="00446A9B"/>
    <w:rsid w:val="004478BE"/>
    <w:rsid w:val="004553E5"/>
    <w:rsid w:val="00460633"/>
    <w:rsid w:val="004636A6"/>
    <w:rsid w:val="004650CE"/>
    <w:rsid w:val="004775D2"/>
    <w:rsid w:val="004815F6"/>
    <w:rsid w:val="00482ADB"/>
    <w:rsid w:val="00482B94"/>
    <w:rsid w:val="004841E8"/>
    <w:rsid w:val="00495C63"/>
    <w:rsid w:val="0049792A"/>
    <w:rsid w:val="004A2C0E"/>
    <w:rsid w:val="004A5A12"/>
    <w:rsid w:val="004B142B"/>
    <w:rsid w:val="004B544B"/>
    <w:rsid w:val="004B6C4D"/>
    <w:rsid w:val="004C721A"/>
    <w:rsid w:val="004D5335"/>
    <w:rsid w:val="004E3C36"/>
    <w:rsid w:val="004E41A5"/>
    <w:rsid w:val="004F01B4"/>
    <w:rsid w:val="004F5D04"/>
    <w:rsid w:val="004F7ECA"/>
    <w:rsid w:val="00500ECC"/>
    <w:rsid w:val="005043FC"/>
    <w:rsid w:val="00505677"/>
    <w:rsid w:val="00513604"/>
    <w:rsid w:val="00516E11"/>
    <w:rsid w:val="00522676"/>
    <w:rsid w:val="00524E0D"/>
    <w:rsid w:val="00524FB6"/>
    <w:rsid w:val="00525BF9"/>
    <w:rsid w:val="005261D9"/>
    <w:rsid w:val="00533E95"/>
    <w:rsid w:val="005354CC"/>
    <w:rsid w:val="00542508"/>
    <w:rsid w:val="00546A73"/>
    <w:rsid w:val="005502CB"/>
    <w:rsid w:val="0055347D"/>
    <w:rsid w:val="005668B8"/>
    <w:rsid w:val="00566E3F"/>
    <w:rsid w:val="00571219"/>
    <w:rsid w:val="00572125"/>
    <w:rsid w:val="005816F6"/>
    <w:rsid w:val="005832D1"/>
    <w:rsid w:val="00583958"/>
    <w:rsid w:val="00585DB7"/>
    <w:rsid w:val="00586BD4"/>
    <w:rsid w:val="005906AC"/>
    <w:rsid w:val="00591B42"/>
    <w:rsid w:val="00595D6A"/>
    <w:rsid w:val="005A42C0"/>
    <w:rsid w:val="005A7A42"/>
    <w:rsid w:val="005A7A5F"/>
    <w:rsid w:val="005B2169"/>
    <w:rsid w:val="005B63C6"/>
    <w:rsid w:val="005C7133"/>
    <w:rsid w:val="005D278F"/>
    <w:rsid w:val="005E2056"/>
    <w:rsid w:val="005E3074"/>
    <w:rsid w:val="005E3545"/>
    <w:rsid w:val="005E76FE"/>
    <w:rsid w:val="005E7DEE"/>
    <w:rsid w:val="006015AD"/>
    <w:rsid w:val="006056B3"/>
    <w:rsid w:val="00605B65"/>
    <w:rsid w:val="00615F46"/>
    <w:rsid w:val="00617197"/>
    <w:rsid w:val="00617FC6"/>
    <w:rsid w:val="00621160"/>
    <w:rsid w:val="006213A7"/>
    <w:rsid w:val="00622C99"/>
    <w:rsid w:val="00627110"/>
    <w:rsid w:val="00627D6C"/>
    <w:rsid w:val="0063036F"/>
    <w:rsid w:val="006315DF"/>
    <w:rsid w:val="00637FA6"/>
    <w:rsid w:val="006429D4"/>
    <w:rsid w:val="00645A75"/>
    <w:rsid w:val="006520BD"/>
    <w:rsid w:val="00663901"/>
    <w:rsid w:val="00672261"/>
    <w:rsid w:val="00677721"/>
    <w:rsid w:val="00680F6F"/>
    <w:rsid w:val="00682772"/>
    <w:rsid w:val="00685F25"/>
    <w:rsid w:val="00685FC3"/>
    <w:rsid w:val="006944EA"/>
    <w:rsid w:val="00696928"/>
    <w:rsid w:val="00696E03"/>
    <w:rsid w:val="006A1482"/>
    <w:rsid w:val="006A492E"/>
    <w:rsid w:val="006A7A78"/>
    <w:rsid w:val="006B4A8A"/>
    <w:rsid w:val="006C3473"/>
    <w:rsid w:val="006C383F"/>
    <w:rsid w:val="006C76AD"/>
    <w:rsid w:val="006C7A08"/>
    <w:rsid w:val="006D0C54"/>
    <w:rsid w:val="006D1981"/>
    <w:rsid w:val="006D4C0A"/>
    <w:rsid w:val="006E0EB7"/>
    <w:rsid w:val="006E19F4"/>
    <w:rsid w:val="006E2F6D"/>
    <w:rsid w:val="006F0BCB"/>
    <w:rsid w:val="006F2D57"/>
    <w:rsid w:val="006F3199"/>
    <w:rsid w:val="006F746D"/>
    <w:rsid w:val="00700707"/>
    <w:rsid w:val="00705F76"/>
    <w:rsid w:val="007135B3"/>
    <w:rsid w:val="00713A4A"/>
    <w:rsid w:val="007278BB"/>
    <w:rsid w:val="0073270E"/>
    <w:rsid w:val="0074552B"/>
    <w:rsid w:val="00750D26"/>
    <w:rsid w:val="00755779"/>
    <w:rsid w:val="00761757"/>
    <w:rsid w:val="0077094C"/>
    <w:rsid w:val="00771CDD"/>
    <w:rsid w:val="00776367"/>
    <w:rsid w:val="00780269"/>
    <w:rsid w:val="00780A9E"/>
    <w:rsid w:val="00790D19"/>
    <w:rsid w:val="00791678"/>
    <w:rsid w:val="007934FC"/>
    <w:rsid w:val="007A02CB"/>
    <w:rsid w:val="007A1F74"/>
    <w:rsid w:val="007A29E8"/>
    <w:rsid w:val="007A3D0C"/>
    <w:rsid w:val="007A7F44"/>
    <w:rsid w:val="007B0731"/>
    <w:rsid w:val="007B42E3"/>
    <w:rsid w:val="007C2DB8"/>
    <w:rsid w:val="007C6F43"/>
    <w:rsid w:val="007C7379"/>
    <w:rsid w:val="007C7BD1"/>
    <w:rsid w:val="007D2D4E"/>
    <w:rsid w:val="007D7BFC"/>
    <w:rsid w:val="007E40AA"/>
    <w:rsid w:val="007F113E"/>
    <w:rsid w:val="007F3620"/>
    <w:rsid w:val="00803E38"/>
    <w:rsid w:val="0080615A"/>
    <w:rsid w:val="00806E3A"/>
    <w:rsid w:val="00811C2A"/>
    <w:rsid w:val="00812EE8"/>
    <w:rsid w:val="008175BD"/>
    <w:rsid w:val="00821117"/>
    <w:rsid w:val="008212CD"/>
    <w:rsid w:val="00821EB4"/>
    <w:rsid w:val="00825766"/>
    <w:rsid w:val="00825804"/>
    <w:rsid w:val="00826422"/>
    <w:rsid w:val="00830AD7"/>
    <w:rsid w:val="00831DC4"/>
    <w:rsid w:val="0083521A"/>
    <w:rsid w:val="0085053A"/>
    <w:rsid w:val="00850F4E"/>
    <w:rsid w:val="00866796"/>
    <w:rsid w:val="008753B7"/>
    <w:rsid w:val="008773EB"/>
    <w:rsid w:val="00883BBE"/>
    <w:rsid w:val="00886021"/>
    <w:rsid w:val="00895FEC"/>
    <w:rsid w:val="00897312"/>
    <w:rsid w:val="008A2F44"/>
    <w:rsid w:val="008A3A4D"/>
    <w:rsid w:val="008A66D4"/>
    <w:rsid w:val="008A7AE3"/>
    <w:rsid w:val="008B0515"/>
    <w:rsid w:val="008B3667"/>
    <w:rsid w:val="008B3AE1"/>
    <w:rsid w:val="008B7514"/>
    <w:rsid w:val="008B7C3B"/>
    <w:rsid w:val="008C64E0"/>
    <w:rsid w:val="008C7C26"/>
    <w:rsid w:val="008D4BC5"/>
    <w:rsid w:val="008E4EC1"/>
    <w:rsid w:val="008F09EE"/>
    <w:rsid w:val="008F177E"/>
    <w:rsid w:val="008F2BDB"/>
    <w:rsid w:val="008F2D5E"/>
    <w:rsid w:val="008F5D61"/>
    <w:rsid w:val="00903169"/>
    <w:rsid w:val="009074A7"/>
    <w:rsid w:val="009136A2"/>
    <w:rsid w:val="00926950"/>
    <w:rsid w:val="009337DD"/>
    <w:rsid w:val="00934705"/>
    <w:rsid w:val="00942287"/>
    <w:rsid w:val="0095167A"/>
    <w:rsid w:val="00952BCA"/>
    <w:rsid w:val="00955A2C"/>
    <w:rsid w:val="009560DC"/>
    <w:rsid w:val="009622E2"/>
    <w:rsid w:val="00975CFA"/>
    <w:rsid w:val="0098245E"/>
    <w:rsid w:val="00987F52"/>
    <w:rsid w:val="00990F4F"/>
    <w:rsid w:val="009961DE"/>
    <w:rsid w:val="009A1FAC"/>
    <w:rsid w:val="009A2DBC"/>
    <w:rsid w:val="009A5400"/>
    <w:rsid w:val="009B248B"/>
    <w:rsid w:val="009B4C17"/>
    <w:rsid w:val="009B79D9"/>
    <w:rsid w:val="009D0DD1"/>
    <w:rsid w:val="009D2032"/>
    <w:rsid w:val="009D3246"/>
    <w:rsid w:val="009D32F3"/>
    <w:rsid w:val="009D4387"/>
    <w:rsid w:val="009D7AA7"/>
    <w:rsid w:val="009E2854"/>
    <w:rsid w:val="009E2F5C"/>
    <w:rsid w:val="009F114B"/>
    <w:rsid w:val="009F1771"/>
    <w:rsid w:val="009F4C9B"/>
    <w:rsid w:val="009F6D3B"/>
    <w:rsid w:val="009F7FBB"/>
    <w:rsid w:val="00A00019"/>
    <w:rsid w:val="00A011D3"/>
    <w:rsid w:val="00A02A87"/>
    <w:rsid w:val="00A060C1"/>
    <w:rsid w:val="00A11EDE"/>
    <w:rsid w:val="00A13725"/>
    <w:rsid w:val="00A262CC"/>
    <w:rsid w:val="00A32996"/>
    <w:rsid w:val="00A358F3"/>
    <w:rsid w:val="00A437DF"/>
    <w:rsid w:val="00A511CD"/>
    <w:rsid w:val="00A51A76"/>
    <w:rsid w:val="00A52AE2"/>
    <w:rsid w:val="00A57D67"/>
    <w:rsid w:val="00A61A9E"/>
    <w:rsid w:val="00A638E9"/>
    <w:rsid w:val="00A64269"/>
    <w:rsid w:val="00A73755"/>
    <w:rsid w:val="00A8020D"/>
    <w:rsid w:val="00A80B9A"/>
    <w:rsid w:val="00A80CFE"/>
    <w:rsid w:val="00A81B7E"/>
    <w:rsid w:val="00A821AE"/>
    <w:rsid w:val="00A83B0A"/>
    <w:rsid w:val="00A846D0"/>
    <w:rsid w:val="00A8589D"/>
    <w:rsid w:val="00A91B71"/>
    <w:rsid w:val="00A959E2"/>
    <w:rsid w:val="00A972F0"/>
    <w:rsid w:val="00A975D1"/>
    <w:rsid w:val="00AA468F"/>
    <w:rsid w:val="00AB7D97"/>
    <w:rsid w:val="00AC07AD"/>
    <w:rsid w:val="00AC4B45"/>
    <w:rsid w:val="00AC7095"/>
    <w:rsid w:val="00AD1762"/>
    <w:rsid w:val="00AD7F5D"/>
    <w:rsid w:val="00AE026A"/>
    <w:rsid w:val="00AE1ED6"/>
    <w:rsid w:val="00AE7305"/>
    <w:rsid w:val="00AF6194"/>
    <w:rsid w:val="00B0709B"/>
    <w:rsid w:val="00B15660"/>
    <w:rsid w:val="00B232D3"/>
    <w:rsid w:val="00B23A8D"/>
    <w:rsid w:val="00B25942"/>
    <w:rsid w:val="00B3371C"/>
    <w:rsid w:val="00B3793B"/>
    <w:rsid w:val="00B435CA"/>
    <w:rsid w:val="00B46FFC"/>
    <w:rsid w:val="00B47737"/>
    <w:rsid w:val="00B51E5F"/>
    <w:rsid w:val="00B5265A"/>
    <w:rsid w:val="00B53B0E"/>
    <w:rsid w:val="00B550F2"/>
    <w:rsid w:val="00B62377"/>
    <w:rsid w:val="00B6280F"/>
    <w:rsid w:val="00B668BD"/>
    <w:rsid w:val="00B75FF3"/>
    <w:rsid w:val="00B8237A"/>
    <w:rsid w:val="00B84F6A"/>
    <w:rsid w:val="00B92782"/>
    <w:rsid w:val="00B92F12"/>
    <w:rsid w:val="00B939BF"/>
    <w:rsid w:val="00B97546"/>
    <w:rsid w:val="00B97ADD"/>
    <w:rsid w:val="00BA4E94"/>
    <w:rsid w:val="00BA5AC3"/>
    <w:rsid w:val="00BA717B"/>
    <w:rsid w:val="00BA7507"/>
    <w:rsid w:val="00BB3760"/>
    <w:rsid w:val="00BB4040"/>
    <w:rsid w:val="00BB4D6F"/>
    <w:rsid w:val="00BB5CC3"/>
    <w:rsid w:val="00BC1A02"/>
    <w:rsid w:val="00BC2D84"/>
    <w:rsid w:val="00BC351C"/>
    <w:rsid w:val="00BC4A9A"/>
    <w:rsid w:val="00BC621E"/>
    <w:rsid w:val="00BE28EF"/>
    <w:rsid w:val="00BE3FBB"/>
    <w:rsid w:val="00BE52DC"/>
    <w:rsid w:val="00BF09A5"/>
    <w:rsid w:val="00BF2DB9"/>
    <w:rsid w:val="00BF426B"/>
    <w:rsid w:val="00BF5C4D"/>
    <w:rsid w:val="00BF62A0"/>
    <w:rsid w:val="00C02E06"/>
    <w:rsid w:val="00C076C2"/>
    <w:rsid w:val="00C10AC8"/>
    <w:rsid w:val="00C13FE7"/>
    <w:rsid w:val="00C14BBF"/>
    <w:rsid w:val="00C17F2F"/>
    <w:rsid w:val="00C21E14"/>
    <w:rsid w:val="00C32011"/>
    <w:rsid w:val="00C41B68"/>
    <w:rsid w:val="00C45241"/>
    <w:rsid w:val="00C50B00"/>
    <w:rsid w:val="00C55420"/>
    <w:rsid w:val="00C5770C"/>
    <w:rsid w:val="00C62339"/>
    <w:rsid w:val="00C63BD2"/>
    <w:rsid w:val="00C65CF0"/>
    <w:rsid w:val="00C74EE3"/>
    <w:rsid w:val="00C75C2B"/>
    <w:rsid w:val="00C82BD3"/>
    <w:rsid w:val="00CA4B0D"/>
    <w:rsid w:val="00CB3305"/>
    <w:rsid w:val="00CB5C4C"/>
    <w:rsid w:val="00CB6D37"/>
    <w:rsid w:val="00CC5CD9"/>
    <w:rsid w:val="00CC5D8A"/>
    <w:rsid w:val="00CD2FB3"/>
    <w:rsid w:val="00CD4785"/>
    <w:rsid w:val="00CD5678"/>
    <w:rsid w:val="00CE408E"/>
    <w:rsid w:val="00CE4545"/>
    <w:rsid w:val="00D022BA"/>
    <w:rsid w:val="00D0451B"/>
    <w:rsid w:val="00D136DF"/>
    <w:rsid w:val="00D21091"/>
    <w:rsid w:val="00D2412B"/>
    <w:rsid w:val="00D4321B"/>
    <w:rsid w:val="00D4449D"/>
    <w:rsid w:val="00D631E7"/>
    <w:rsid w:val="00D6601D"/>
    <w:rsid w:val="00D672AA"/>
    <w:rsid w:val="00D7279A"/>
    <w:rsid w:val="00D73224"/>
    <w:rsid w:val="00D74691"/>
    <w:rsid w:val="00D758AD"/>
    <w:rsid w:val="00D80D12"/>
    <w:rsid w:val="00D8301F"/>
    <w:rsid w:val="00D9402F"/>
    <w:rsid w:val="00D95D59"/>
    <w:rsid w:val="00DA3655"/>
    <w:rsid w:val="00DA368F"/>
    <w:rsid w:val="00DA4D7D"/>
    <w:rsid w:val="00DA74C8"/>
    <w:rsid w:val="00DA779D"/>
    <w:rsid w:val="00DB09ED"/>
    <w:rsid w:val="00DB329B"/>
    <w:rsid w:val="00DB5DCB"/>
    <w:rsid w:val="00DB60F7"/>
    <w:rsid w:val="00DB72E4"/>
    <w:rsid w:val="00DB7581"/>
    <w:rsid w:val="00DC0387"/>
    <w:rsid w:val="00DC4655"/>
    <w:rsid w:val="00DD1AF7"/>
    <w:rsid w:val="00DF2627"/>
    <w:rsid w:val="00DF333B"/>
    <w:rsid w:val="00DF6169"/>
    <w:rsid w:val="00E073E7"/>
    <w:rsid w:val="00E133B3"/>
    <w:rsid w:val="00E13AB9"/>
    <w:rsid w:val="00E15438"/>
    <w:rsid w:val="00E214C7"/>
    <w:rsid w:val="00E27038"/>
    <w:rsid w:val="00E3325C"/>
    <w:rsid w:val="00E405A3"/>
    <w:rsid w:val="00E446F0"/>
    <w:rsid w:val="00E46124"/>
    <w:rsid w:val="00E46406"/>
    <w:rsid w:val="00E50582"/>
    <w:rsid w:val="00E515C7"/>
    <w:rsid w:val="00E55695"/>
    <w:rsid w:val="00E63631"/>
    <w:rsid w:val="00E647A3"/>
    <w:rsid w:val="00E65EED"/>
    <w:rsid w:val="00E706F0"/>
    <w:rsid w:val="00E70DFB"/>
    <w:rsid w:val="00E77F41"/>
    <w:rsid w:val="00E80DFE"/>
    <w:rsid w:val="00E859DA"/>
    <w:rsid w:val="00E86216"/>
    <w:rsid w:val="00E91551"/>
    <w:rsid w:val="00E9569A"/>
    <w:rsid w:val="00EA29A3"/>
    <w:rsid w:val="00EB4045"/>
    <w:rsid w:val="00EB4773"/>
    <w:rsid w:val="00EC1140"/>
    <w:rsid w:val="00EC7EC9"/>
    <w:rsid w:val="00ED072C"/>
    <w:rsid w:val="00ED31F0"/>
    <w:rsid w:val="00ED6709"/>
    <w:rsid w:val="00EE1B8C"/>
    <w:rsid w:val="00EE701D"/>
    <w:rsid w:val="00EF1A50"/>
    <w:rsid w:val="00EF3B12"/>
    <w:rsid w:val="00EF68EA"/>
    <w:rsid w:val="00EF70F1"/>
    <w:rsid w:val="00EF73C2"/>
    <w:rsid w:val="00F025CE"/>
    <w:rsid w:val="00F0366A"/>
    <w:rsid w:val="00F03BF5"/>
    <w:rsid w:val="00F1076A"/>
    <w:rsid w:val="00F21A3A"/>
    <w:rsid w:val="00F357A8"/>
    <w:rsid w:val="00F4273F"/>
    <w:rsid w:val="00F5043E"/>
    <w:rsid w:val="00F51E99"/>
    <w:rsid w:val="00F53182"/>
    <w:rsid w:val="00F53353"/>
    <w:rsid w:val="00F56931"/>
    <w:rsid w:val="00F732E4"/>
    <w:rsid w:val="00F75E99"/>
    <w:rsid w:val="00F76520"/>
    <w:rsid w:val="00F8319E"/>
    <w:rsid w:val="00F84B38"/>
    <w:rsid w:val="00F85B50"/>
    <w:rsid w:val="00F90DD1"/>
    <w:rsid w:val="00FA6961"/>
    <w:rsid w:val="00FA6E6D"/>
    <w:rsid w:val="00FB10CD"/>
    <w:rsid w:val="00FB54AF"/>
    <w:rsid w:val="00FC1849"/>
    <w:rsid w:val="00FC46A0"/>
    <w:rsid w:val="00FC7BA1"/>
    <w:rsid w:val="00FD4CF0"/>
    <w:rsid w:val="00FD5A70"/>
    <w:rsid w:val="00FD78AD"/>
    <w:rsid w:val="00FE1147"/>
    <w:rsid w:val="00FE1F20"/>
    <w:rsid w:val="00FF47EE"/>
    <w:rsid w:val="00FF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53C258A"/>
  <w15:chartTrackingRefBased/>
  <w15:docId w15:val="{F83AC4DB-5B6D-49E1-94F8-D07B551B9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widowControl w:val="0"/>
      <w:ind w:left="2160" w:right="144" w:hanging="2160"/>
      <w:jc w:val="both"/>
      <w:outlineLvl w:val="0"/>
    </w:pPr>
    <w:rPr>
      <w:rFonts w:ascii="Arial" w:hAnsi="Arial" w:cs="Arial"/>
      <w:b/>
      <w:sz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bCs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tabs>
        <w:tab w:val="left" w:pos="0"/>
        <w:tab w:val="left" w:pos="360"/>
        <w:tab w:val="left" w:pos="2880"/>
        <w:tab w:val="left" w:pos="3240"/>
      </w:tabs>
      <w:autoSpaceDE w:val="0"/>
      <w:ind w:left="0" w:hanging="720"/>
      <w:outlineLvl w:val="7"/>
    </w:pPr>
    <w:rPr>
      <w:rFonts w:ascii="Arial" w:hAnsi="Arial" w:cs="Arial"/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 w:hint="default"/>
      <w:sz w:val="18"/>
      <w:szCs w:val="18"/>
    </w:rPr>
  </w:style>
  <w:style w:type="character" w:customStyle="1" w:styleId="WW8Num3z0">
    <w:name w:val="WW8Num3z0"/>
    <w:rPr>
      <w:rFonts w:ascii="Symbol" w:hAnsi="Symbol" w:cs="Symbol" w:hint="default"/>
      <w:sz w:val="20"/>
      <w:szCs w:val="18"/>
    </w:rPr>
  </w:style>
  <w:style w:type="character" w:customStyle="1" w:styleId="WW8Num4z0">
    <w:name w:val="WW8Num4z0"/>
    <w:rPr>
      <w:rFonts w:ascii="Symbol" w:hAnsi="Symbol" w:cs="Symbol" w:hint="default"/>
      <w:sz w:val="18"/>
      <w:szCs w:val="18"/>
    </w:rPr>
  </w:style>
  <w:style w:type="character" w:customStyle="1" w:styleId="WW8Num5z0">
    <w:name w:val="WW8Num5z0"/>
    <w:rPr>
      <w:rFonts w:ascii="Symbol" w:eastAsia="MS Mincho" w:hAnsi="Symbol" w:cs="Symbol" w:hint="default"/>
      <w:color w:val="000000"/>
      <w:sz w:val="18"/>
      <w:szCs w:val="18"/>
      <w:shd w:val="clear" w:color="auto" w:fill="E6E6E6"/>
      <w:lang w:val="en-GB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Arial" w:hAnsi="Arial" w:cs="Arial" w:hint="default"/>
      <w:color w:val="000000"/>
      <w:sz w:val="18"/>
      <w:szCs w:val="18"/>
      <w:lang w:val="en-GB"/>
    </w:rPr>
  </w:style>
  <w:style w:type="character" w:customStyle="1" w:styleId="WW8Num8z0">
    <w:name w:val="WW8Num8z0"/>
    <w:rPr>
      <w:rFonts w:ascii="Symbol" w:hAnsi="Symbol" w:cs="Symbol" w:hint="default"/>
      <w:color w:val="000000"/>
      <w:sz w:val="18"/>
      <w:szCs w:val="18"/>
      <w:shd w:val="clear" w:color="auto" w:fill="E6E6E6"/>
      <w:lang w:val="en-GB"/>
    </w:rPr>
  </w:style>
  <w:style w:type="character" w:customStyle="1" w:styleId="WW8Num9z0">
    <w:name w:val="WW8Num9z0"/>
    <w:rPr>
      <w:rFonts w:ascii="Symbol" w:eastAsia="MS Mincho" w:hAnsi="Symbol" w:cs="Symbol" w:hint="default"/>
      <w:caps w:val="0"/>
      <w:smallCaps w:val="0"/>
      <w:sz w:val="18"/>
      <w:szCs w:val="18"/>
    </w:rPr>
  </w:style>
  <w:style w:type="character" w:customStyle="1" w:styleId="WW8Num10z0">
    <w:name w:val="WW8Num10z0"/>
    <w:rPr>
      <w:rFonts w:ascii="Symbol" w:eastAsia="MS Mincho" w:hAnsi="Symbol" w:cs="Symbol" w:hint="default"/>
      <w:sz w:val="20"/>
      <w:szCs w:val="18"/>
    </w:rPr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ascii="Arial" w:hAnsi="Arial" w:cs="Arial"/>
      <w:sz w:val="18"/>
      <w:szCs w:val="18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eastAsia="MS Mincho" w:hAnsi="Symbol" w:cs="Symbol" w:hint="default"/>
      <w:color w:val="000000"/>
      <w:sz w:val="18"/>
      <w:szCs w:val="18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  <w:rPr>
      <w:rFonts w:ascii="Times New Roman" w:hAnsi="Times New Roman" w:cs="Times New Roman" w:hint="default"/>
      <w:sz w:val="24"/>
    </w:rPr>
  </w:style>
  <w:style w:type="character" w:customStyle="1" w:styleId="WW8Num15z0">
    <w:name w:val="WW8Num15z0"/>
    <w:rPr>
      <w:rFonts w:ascii="Wingdings" w:hAnsi="Wingdings" w:cs="Wingdings" w:hint="default"/>
    </w:rPr>
  </w:style>
  <w:style w:type="character" w:customStyle="1" w:styleId="WW8Num15z1">
    <w:name w:val="WW8Num15z1"/>
    <w:rPr>
      <w:rFonts w:ascii="Courier New" w:hAnsi="Courier New" w:cs="Courier New" w:hint="default"/>
    </w:rPr>
  </w:style>
  <w:style w:type="character" w:customStyle="1" w:styleId="WW8Num15z3">
    <w:name w:val="WW8Num15z3"/>
    <w:rPr>
      <w:rFonts w:ascii="Symbol" w:hAnsi="Symbol" w:cs="Symbol" w:hint="default"/>
    </w:rPr>
  </w:style>
  <w:style w:type="character" w:customStyle="1" w:styleId="WW8Num16z0">
    <w:name w:val="WW8Num16z0"/>
    <w:rPr>
      <w:rFonts w:ascii="Symbol" w:eastAsia="MS Mincho" w:hAnsi="Symbol" w:cs="Symbol" w:hint="default"/>
      <w:sz w:val="18"/>
      <w:szCs w:val="18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8z0">
    <w:name w:val="WW8Num18z0"/>
    <w:rPr>
      <w:rFonts w:ascii="Symbol" w:hAnsi="Symbol" w:cs="Symbol" w:hint="default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9z0">
    <w:name w:val="WW8Num19z0"/>
    <w:rPr>
      <w:rFonts w:ascii="Symbol" w:hAnsi="Symbol" w:cs="Symbol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20z0">
    <w:name w:val="WW8Num20z0"/>
    <w:rPr>
      <w:rFonts w:ascii="Symbol" w:hAnsi="Symbol" w:cs="Symbol" w:hint="default"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2">
    <w:name w:val="WW8Num20z2"/>
    <w:rPr>
      <w:rFonts w:ascii="Wingdings" w:hAnsi="Wingdings" w:cs="Wingdings" w:hint="default"/>
    </w:rPr>
  </w:style>
  <w:style w:type="character" w:customStyle="1" w:styleId="WW8Num21z0">
    <w:name w:val="WW8Num21z0"/>
    <w:rPr>
      <w:rFonts w:ascii="Wingdings" w:hAnsi="Wingdings" w:cs="Wingdings"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3">
    <w:name w:val="WW8Num21z3"/>
    <w:rPr>
      <w:rFonts w:ascii="Symbol" w:hAnsi="Symbol" w:cs="Symbol" w:hint="default"/>
    </w:rPr>
  </w:style>
  <w:style w:type="character" w:customStyle="1" w:styleId="WW8Num22z0">
    <w:name w:val="WW8Num22z0"/>
    <w:rPr>
      <w:rFonts w:ascii="Symbol" w:hAnsi="Symbol" w:cs="Symbol" w:hint="default"/>
      <w:sz w:val="20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2">
    <w:name w:val="WW8Num22z2"/>
    <w:rPr>
      <w:rFonts w:ascii="Wingdings" w:hAnsi="Wingdings" w:cs="Wingdings" w:hint="default"/>
    </w:rPr>
  </w:style>
  <w:style w:type="character" w:customStyle="1" w:styleId="WW8Num22z3">
    <w:name w:val="WW8Num22z3"/>
    <w:rPr>
      <w:rFonts w:ascii="Symbol" w:hAnsi="Symbol" w:cs="Symbol" w:hint="default"/>
    </w:rPr>
  </w:style>
  <w:style w:type="character" w:customStyle="1" w:styleId="WW8Num23z0">
    <w:name w:val="WW8Num23z0"/>
    <w:rPr>
      <w:rFonts w:ascii="Symbol" w:hAnsi="Symbol" w:cs="Symbol" w:hint="default"/>
      <w:color w:val="000000"/>
      <w:sz w:val="18"/>
      <w:szCs w:val="18"/>
      <w:lang w:val="en-GB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2">
    <w:name w:val="WW8Num23z2"/>
    <w:rPr>
      <w:rFonts w:ascii="Wingdings" w:hAnsi="Wingdings" w:cs="Wingdings" w:hint="default"/>
    </w:rPr>
  </w:style>
  <w:style w:type="character" w:customStyle="1" w:styleId="WW8Num23z3">
    <w:name w:val="WW8Num23z3"/>
    <w:rPr>
      <w:rFonts w:ascii="Symbol" w:hAnsi="Symbol" w:cs="Symbol" w:hint="default"/>
    </w:rPr>
  </w:style>
  <w:style w:type="character" w:customStyle="1" w:styleId="WW8Num24z0">
    <w:name w:val="WW8Num24z0"/>
    <w:rPr>
      <w:rFonts w:hint="default"/>
      <w:b w:val="0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hint="default"/>
      <w:u w:val="none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ascii="Symbol" w:hAnsi="Symbol" w:cs="Symbol" w:hint="default"/>
    </w:rPr>
  </w:style>
  <w:style w:type="character" w:customStyle="1" w:styleId="WW8Num27z1">
    <w:name w:val="WW8Num27z1"/>
    <w:rPr>
      <w:rFonts w:ascii="Courier New" w:hAnsi="Courier New" w:cs="Courier New" w:hint="default"/>
    </w:rPr>
  </w:style>
  <w:style w:type="character" w:customStyle="1" w:styleId="WW8Num27z2">
    <w:name w:val="WW8Num27z2"/>
    <w:rPr>
      <w:rFonts w:ascii="Wingdings" w:hAnsi="Wingdings" w:cs="Wingdings" w:hint="default"/>
    </w:rPr>
  </w:style>
  <w:style w:type="character" w:customStyle="1" w:styleId="WW8Num28z0">
    <w:name w:val="WW8Num28z0"/>
    <w:rPr>
      <w:rFonts w:ascii="Symbol" w:hAnsi="Symbol" w:cs="Symbol" w:hint="default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2">
    <w:name w:val="WW8Num28z2"/>
    <w:rPr>
      <w:rFonts w:ascii="Wingdings" w:hAnsi="Wingdings" w:cs="Wingdings" w:hint="default"/>
    </w:rPr>
  </w:style>
  <w:style w:type="character" w:customStyle="1" w:styleId="WW8Num29z0">
    <w:name w:val="WW8Num29z0"/>
    <w:rPr>
      <w:rFonts w:ascii="Symbol" w:hAnsi="Symbol" w:cs="Symbol" w:hint="default"/>
      <w:sz w:val="20"/>
    </w:rPr>
  </w:style>
  <w:style w:type="character" w:customStyle="1" w:styleId="WW8Num29z1">
    <w:name w:val="WW8Num29z1"/>
    <w:rPr>
      <w:rFonts w:ascii="Courier New" w:hAnsi="Courier New" w:cs="Courier New" w:hint="default"/>
    </w:rPr>
  </w:style>
  <w:style w:type="character" w:customStyle="1" w:styleId="WW8Num29z2">
    <w:name w:val="WW8Num29z2"/>
    <w:rPr>
      <w:rFonts w:ascii="Wingdings" w:hAnsi="Wingdings" w:cs="Wingdings" w:hint="default"/>
    </w:rPr>
  </w:style>
  <w:style w:type="character" w:customStyle="1" w:styleId="WW8Num29z3">
    <w:name w:val="WW8Num29z3"/>
    <w:rPr>
      <w:rFonts w:ascii="Symbol" w:hAnsi="Symbol" w:cs="Symbol" w:hint="default"/>
    </w:rPr>
  </w:style>
  <w:style w:type="character" w:customStyle="1" w:styleId="WW8Num30z0">
    <w:name w:val="WW8Num30z0"/>
    <w:rPr>
      <w:rFonts w:ascii="Symbol" w:hAnsi="Symbol" w:cs="Symbol" w:hint="default"/>
    </w:rPr>
  </w:style>
  <w:style w:type="character" w:customStyle="1" w:styleId="WW8Num30z1">
    <w:name w:val="WW8Num30z1"/>
    <w:rPr>
      <w:rFonts w:ascii="Courier New" w:hAnsi="Courier New" w:cs="Courier New" w:hint="default"/>
    </w:rPr>
  </w:style>
  <w:style w:type="character" w:customStyle="1" w:styleId="WW8Num30z2">
    <w:name w:val="WW8Num30z2"/>
    <w:rPr>
      <w:rFonts w:ascii="Wingdings" w:hAnsi="Wingdings" w:cs="Wingdings" w:hint="default"/>
    </w:rPr>
  </w:style>
  <w:style w:type="character" w:customStyle="1" w:styleId="WW8Num31z0">
    <w:name w:val="WW8Num31z0"/>
    <w:rPr>
      <w:rFonts w:ascii="Symbol" w:hAnsi="Symbol" w:cs="Symbol" w:hint="default"/>
    </w:rPr>
  </w:style>
  <w:style w:type="character" w:customStyle="1" w:styleId="WW8Num31z1">
    <w:name w:val="WW8Num31z1"/>
    <w:rPr>
      <w:rFonts w:ascii="Courier New" w:hAnsi="Courier New" w:cs="Courier New" w:hint="default"/>
    </w:rPr>
  </w:style>
  <w:style w:type="character" w:customStyle="1" w:styleId="WW8Num31z2">
    <w:name w:val="WW8Num31z2"/>
    <w:rPr>
      <w:rFonts w:ascii="Wingdings" w:hAnsi="Wingdings" w:cs="Wingdings" w:hint="default"/>
    </w:rPr>
  </w:style>
  <w:style w:type="character" w:customStyle="1" w:styleId="WW8Num32z0">
    <w:name w:val="WW8Num32z0"/>
    <w:rPr>
      <w:rFonts w:ascii="Symbol" w:hAnsi="Symbol" w:cs="Symbol" w:hint="default"/>
    </w:rPr>
  </w:style>
  <w:style w:type="character" w:customStyle="1" w:styleId="WW8Num32z1">
    <w:name w:val="WW8Num32z1"/>
    <w:rPr>
      <w:rFonts w:ascii="Courier New" w:hAnsi="Courier New" w:cs="Courier New" w:hint="default"/>
    </w:rPr>
  </w:style>
  <w:style w:type="character" w:customStyle="1" w:styleId="WW8Num32z2">
    <w:name w:val="WW8Num32z2"/>
    <w:rPr>
      <w:rFonts w:ascii="Wingdings" w:hAnsi="Wingdings" w:cs="Wingdings" w:hint="default"/>
    </w:rPr>
  </w:style>
  <w:style w:type="character" w:customStyle="1" w:styleId="WW8Num33z0">
    <w:name w:val="WW8Num33z0"/>
    <w:rPr>
      <w:rFonts w:ascii="Symbol" w:hAnsi="Symbol" w:cs="Symbol" w:hint="default"/>
      <w:sz w:val="20"/>
    </w:rPr>
  </w:style>
  <w:style w:type="character" w:customStyle="1" w:styleId="WW8Num33z1">
    <w:name w:val="WW8Num33z1"/>
    <w:rPr>
      <w:rFonts w:ascii="Courier New" w:hAnsi="Courier New" w:cs="Courier New" w:hint="default"/>
    </w:rPr>
  </w:style>
  <w:style w:type="character" w:customStyle="1" w:styleId="WW8Num33z2">
    <w:name w:val="WW8Num33z2"/>
    <w:rPr>
      <w:rFonts w:ascii="Wingdings" w:hAnsi="Wingdings" w:cs="Wingdings" w:hint="default"/>
    </w:rPr>
  </w:style>
  <w:style w:type="character" w:customStyle="1" w:styleId="WW8Num33z3">
    <w:name w:val="WW8Num33z3"/>
    <w:rPr>
      <w:rFonts w:ascii="Symbol" w:hAnsi="Symbol" w:cs="Symbol" w:hint="default"/>
    </w:rPr>
  </w:style>
  <w:style w:type="character" w:customStyle="1" w:styleId="WW8Num34z0">
    <w:name w:val="WW8Num34z0"/>
    <w:rPr>
      <w:rFonts w:ascii="Symbol" w:hAnsi="Symbol" w:cs="Symbol" w:hint="default"/>
    </w:rPr>
  </w:style>
  <w:style w:type="character" w:customStyle="1" w:styleId="WW8Num34z1">
    <w:name w:val="WW8Num34z1"/>
    <w:rPr>
      <w:rFonts w:ascii="Courier New" w:hAnsi="Courier New" w:cs="Courier New" w:hint="default"/>
    </w:rPr>
  </w:style>
  <w:style w:type="character" w:customStyle="1" w:styleId="WW8Num34z2">
    <w:name w:val="WW8Num34z2"/>
    <w:rPr>
      <w:rFonts w:ascii="Wingdings" w:hAnsi="Wingdings" w:cs="Wingdings" w:hint="default"/>
    </w:rPr>
  </w:style>
  <w:style w:type="character" w:customStyle="1" w:styleId="WW8Num35z0">
    <w:name w:val="WW8Num35z0"/>
    <w:rPr>
      <w:rFonts w:ascii="Symbol" w:hAnsi="Symbol" w:cs="Symbol" w:hint="default"/>
      <w:sz w:val="20"/>
    </w:rPr>
  </w:style>
  <w:style w:type="character" w:customStyle="1" w:styleId="WW8Num35z1">
    <w:name w:val="WW8Num35z1"/>
    <w:rPr>
      <w:rFonts w:ascii="Courier New" w:hAnsi="Courier New" w:cs="Courier New" w:hint="default"/>
    </w:rPr>
  </w:style>
  <w:style w:type="character" w:customStyle="1" w:styleId="WW8Num35z2">
    <w:name w:val="WW8Num35z2"/>
    <w:rPr>
      <w:rFonts w:ascii="Wingdings" w:hAnsi="Wingdings" w:cs="Wingdings" w:hint="default"/>
    </w:rPr>
  </w:style>
  <w:style w:type="character" w:customStyle="1" w:styleId="WW8Num35z3">
    <w:name w:val="WW8Num35z3"/>
    <w:rPr>
      <w:rFonts w:ascii="Symbol" w:hAnsi="Symbol" w:cs="Symbol" w:hint="default"/>
    </w:rPr>
  </w:style>
  <w:style w:type="character" w:customStyle="1" w:styleId="WW8Num36z0">
    <w:name w:val="WW8Num36z0"/>
    <w:rPr>
      <w:rFonts w:ascii="Symbol" w:hAnsi="Symbol" w:cs="Symbol" w:hint="default"/>
      <w:sz w:val="20"/>
    </w:rPr>
  </w:style>
  <w:style w:type="character" w:customStyle="1" w:styleId="WW8Num36z1">
    <w:name w:val="WW8Num36z1"/>
    <w:rPr>
      <w:rFonts w:ascii="Courier New" w:hAnsi="Courier New" w:cs="Courier New" w:hint="default"/>
    </w:rPr>
  </w:style>
  <w:style w:type="character" w:customStyle="1" w:styleId="WW8Num36z2">
    <w:name w:val="WW8Num36z2"/>
    <w:rPr>
      <w:rFonts w:ascii="Wingdings" w:hAnsi="Wingdings" w:cs="Wingdings" w:hint="default"/>
    </w:rPr>
  </w:style>
  <w:style w:type="character" w:customStyle="1" w:styleId="WW8Num36z3">
    <w:name w:val="WW8Num36z3"/>
    <w:rPr>
      <w:rFonts w:ascii="Symbol" w:hAnsi="Symbol" w:cs="Symbol" w:hint="default"/>
    </w:rPr>
  </w:style>
  <w:style w:type="character" w:customStyle="1" w:styleId="WW8Num37z0">
    <w:name w:val="WW8Num37z0"/>
    <w:rPr>
      <w:rFonts w:ascii="Wingdings" w:hAnsi="Wingdings" w:cs="Wingdings" w:hint="default"/>
    </w:rPr>
  </w:style>
  <w:style w:type="character" w:customStyle="1" w:styleId="WW8Num37z1">
    <w:name w:val="WW8Num37z1"/>
    <w:rPr>
      <w:rFonts w:ascii="Courier New" w:hAnsi="Courier New" w:cs="Courier New" w:hint="default"/>
    </w:rPr>
  </w:style>
  <w:style w:type="character" w:customStyle="1" w:styleId="WW8Num37z3">
    <w:name w:val="WW8Num37z3"/>
    <w:rPr>
      <w:rFonts w:ascii="Symbol" w:hAnsi="Symbol" w:cs="Symbol" w:hint="default"/>
    </w:rPr>
  </w:style>
  <w:style w:type="character" w:customStyle="1" w:styleId="WW8Num38z0">
    <w:name w:val="WW8Num38z0"/>
    <w:rPr>
      <w:rFonts w:hint="default"/>
    </w:rPr>
  </w:style>
  <w:style w:type="character" w:customStyle="1" w:styleId="WW8Num38z1">
    <w:name w:val="WW8Num38z1"/>
  </w:style>
  <w:style w:type="character" w:customStyle="1" w:styleId="WW8Num38z2">
    <w:name w:val="WW8Num38z2"/>
  </w:style>
  <w:style w:type="character" w:customStyle="1" w:styleId="WW8Num38z3">
    <w:name w:val="WW8Num38z3"/>
  </w:style>
  <w:style w:type="character" w:customStyle="1" w:styleId="WW8Num38z4">
    <w:name w:val="WW8Num38z4"/>
  </w:style>
  <w:style w:type="character" w:customStyle="1" w:styleId="WW8Num38z5">
    <w:name w:val="WW8Num38z5"/>
  </w:style>
  <w:style w:type="character" w:customStyle="1" w:styleId="WW8Num38z6">
    <w:name w:val="WW8Num38z6"/>
  </w:style>
  <w:style w:type="character" w:customStyle="1" w:styleId="WW8Num38z7">
    <w:name w:val="WW8Num38z7"/>
  </w:style>
  <w:style w:type="character" w:customStyle="1" w:styleId="WW8Num38z8">
    <w:name w:val="WW8Num38z8"/>
  </w:style>
  <w:style w:type="character" w:customStyle="1" w:styleId="WW8Num39z0">
    <w:name w:val="WW8Num39z0"/>
    <w:rPr>
      <w:rFonts w:hint="default"/>
      <w:b w:val="0"/>
      <w:bCs/>
    </w:rPr>
  </w:style>
  <w:style w:type="character" w:customStyle="1" w:styleId="WW8Num39z1">
    <w:name w:val="WW8Num39z1"/>
  </w:style>
  <w:style w:type="character" w:customStyle="1" w:styleId="WW8Num39z2">
    <w:name w:val="WW8Num39z2"/>
  </w:style>
  <w:style w:type="character" w:customStyle="1" w:styleId="WW8Num39z3">
    <w:name w:val="WW8Num39z3"/>
  </w:style>
  <w:style w:type="character" w:customStyle="1" w:styleId="WW8Num39z4">
    <w:name w:val="WW8Num39z4"/>
  </w:style>
  <w:style w:type="character" w:customStyle="1" w:styleId="WW8Num39z5">
    <w:name w:val="WW8Num39z5"/>
  </w:style>
  <w:style w:type="character" w:customStyle="1" w:styleId="WW8Num39z6">
    <w:name w:val="WW8Num39z6"/>
  </w:style>
  <w:style w:type="character" w:customStyle="1" w:styleId="WW8Num39z7">
    <w:name w:val="WW8Num39z7"/>
  </w:style>
  <w:style w:type="character" w:customStyle="1" w:styleId="WW8Num39z8">
    <w:name w:val="WW8Num39z8"/>
  </w:style>
  <w:style w:type="character" w:customStyle="1" w:styleId="WW8Num40z0">
    <w:name w:val="WW8Num40z0"/>
    <w:rPr>
      <w:rFonts w:ascii="Symbol" w:hAnsi="Symbol" w:cs="Symbol" w:hint="default"/>
    </w:rPr>
  </w:style>
  <w:style w:type="character" w:customStyle="1" w:styleId="WW8Num40z1">
    <w:name w:val="WW8Num40z1"/>
    <w:rPr>
      <w:rFonts w:ascii="Courier New" w:hAnsi="Courier New" w:cs="Courier New" w:hint="default"/>
    </w:rPr>
  </w:style>
  <w:style w:type="character" w:customStyle="1" w:styleId="WW8Num40z2">
    <w:name w:val="WW8Num40z2"/>
    <w:rPr>
      <w:rFonts w:ascii="Wingdings" w:hAnsi="Wingdings" w:cs="Wingdings" w:hint="default"/>
    </w:rPr>
  </w:style>
  <w:style w:type="character" w:customStyle="1" w:styleId="WW8Num41z0">
    <w:name w:val="WW8Num41z0"/>
    <w:rPr>
      <w:rFonts w:ascii="Symbol" w:hAnsi="Symbol" w:cs="Symbol" w:hint="default"/>
      <w:sz w:val="18"/>
      <w:szCs w:val="18"/>
    </w:rPr>
  </w:style>
  <w:style w:type="character" w:customStyle="1" w:styleId="WW8Num41z1">
    <w:name w:val="WW8Num41z1"/>
    <w:rPr>
      <w:rFonts w:ascii="Courier New" w:hAnsi="Courier New" w:cs="Courier New" w:hint="default"/>
    </w:rPr>
  </w:style>
  <w:style w:type="character" w:customStyle="1" w:styleId="WW8Num41z2">
    <w:name w:val="WW8Num41z2"/>
    <w:rPr>
      <w:rFonts w:ascii="Wingdings" w:hAnsi="Wingdings" w:cs="Wingdings" w:hint="default"/>
    </w:rPr>
  </w:style>
  <w:style w:type="character" w:customStyle="1" w:styleId="WW8Num41z3">
    <w:name w:val="WW8Num41z3"/>
    <w:rPr>
      <w:rFonts w:ascii="Symbol" w:hAnsi="Symbol" w:cs="Symbol" w:hint="default"/>
    </w:rPr>
  </w:style>
  <w:style w:type="character" w:customStyle="1" w:styleId="WW8Num42z0">
    <w:name w:val="WW8Num42z0"/>
    <w:rPr>
      <w:rFonts w:ascii="Symbol" w:hAnsi="Symbol" w:cs="Symbol" w:hint="default"/>
    </w:rPr>
  </w:style>
  <w:style w:type="character" w:customStyle="1" w:styleId="WW8Num42z1">
    <w:name w:val="WW8Num42z1"/>
    <w:rPr>
      <w:rFonts w:ascii="Courier New" w:hAnsi="Courier New" w:cs="Courier New" w:hint="default"/>
    </w:rPr>
  </w:style>
  <w:style w:type="character" w:customStyle="1" w:styleId="WW8Num42z2">
    <w:name w:val="WW8Num42z2"/>
    <w:rPr>
      <w:rFonts w:ascii="Wingdings" w:hAnsi="Wingdings" w:cs="Wingdings" w:hint="default"/>
    </w:rPr>
  </w:style>
  <w:style w:type="character" w:customStyle="1" w:styleId="WW8Num43z0">
    <w:name w:val="WW8Num43z0"/>
    <w:rPr>
      <w:rFonts w:ascii="Symbol" w:hAnsi="Symbol" w:cs="Symbol" w:hint="default"/>
      <w:sz w:val="20"/>
    </w:rPr>
  </w:style>
  <w:style w:type="character" w:customStyle="1" w:styleId="WW8Num43z1">
    <w:name w:val="WW8Num43z1"/>
    <w:rPr>
      <w:rFonts w:ascii="Courier New" w:hAnsi="Courier New" w:cs="Courier New" w:hint="default"/>
    </w:rPr>
  </w:style>
  <w:style w:type="character" w:customStyle="1" w:styleId="WW8Num43z2">
    <w:name w:val="WW8Num43z2"/>
    <w:rPr>
      <w:rFonts w:ascii="Wingdings" w:hAnsi="Wingdings" w:cs="Wingdings" w:hint="default"/>
    </w:rPr>
  </w:style>
  <w:style w:type="character" w:customStyle="1" w:styleId="WW8Num43z3">
    <w:name w:val="WW8Num43z3"/>
    <w:rPr>
      <w:rFonts w:ascii="Symbol" w:hAnsi="Symbol" w:cs="Symbol" w:hint="default"/>
    </w:rPr>
  </w:style>
  <w:style w:type="character" w:customStyle="1" w:styleId="WW8Num44z0">
    <w:name w:val="WW8Num44z0"/>
    <w:rPr>
      <w:rFonts w:ascii="Symbol" w:hAnsi="Symbol" w:cs="Symbol" w:hint="default"/>
      <w:sz w:val="20"/>
    </w:rPr>
  </w:style>
  <w:style w:type="character" w:customStyle="1" w:styleId="WW8Num44z1">
    <w:name w:val="WW8Num44z1"/>
    <w:rPr>
      <w:rFonts w:ascii="Courier New" w:hAnsi="Courier New" w:cs="Courier New" w:hint="default"/>
    </w:rPr>
  </w:style>
  <w:style w:type="character" w:customStyle="1" w:styleId="WW8Num44z2">
    <w:name w:val="WW8Num44z2"/>
    <w:rPr>
      <w:rFonts w:ascii="Wingdings" w:hAnsi="Wingdings" w:cs="Wingdings" w:hint="default"/>
    </w:rPr>
  </w:style>
  <w:style w:type="character" w:customStyle="1" w:styleId="WW8Num44z3">
    <w:name w:val="WW8Num44z3"/>
    <w:rPr>
      <w:rFonts w:ascii="Symbol" w:hAnsi="Symbol" w:cs="Symbol" w:hint="default"/>
    </w:rPr>
  </w:style>
  <w:style w:type="character" w:customStyle="1" w:styleId="WW8Num45z0">
    <w:name w:val="WW8Num45z0"/>
    <w:rPr>
      <w:rFonts w:ascii="Wingdings" w:hAnsi="Wingdings" w:cs="Wingdings" w:hint="default"/>
      <w:sz w:val="18"/>
      <w:szCs w:val="18"/>
    </w:rPr>
  </w:style>
  <w:style w:type="character" w:customStyle="1" w:styleId="WW8Num45z1">
    <w:name w:val="WW8Num45z1"/>
    <w:rPr>
      <w:rFonts w:ascii="Courier New" w:hAnsi="Courier New" w:cs="Courier New" w:hint="default"/>
    </w:rPr>
  </w:style>
  <w:style w:type="character" w:customStyle="1" w:styleId="WW8Num45z3">
    <w:name w:val="WW8Num45z3"/>
    <w:rPr>
      <w:rFonts w:ascii="Symbol" w:hAnsi="Symbol" w:cs="Symbol" w:hint="default"/>
    </w:rPr>
  </w:style>
  <w:style w:type="character" w:customStyle="1" w:styleId="WW8Num46z0">
    <w:name w:val="WW8Num46z0"/>
    <w:rPr>
      <w:rFonts w:ascii="Symbol" w:eastAsia="MS Mincho" w:hAnsi="Symbol" w:cs="Symbol" w:hint="default"/>
      <w:sz w:val="18"/>
      <w:szCs w:val="18"/>
    </w:rPr>
  </w:style>
  <w:style w:type="character" w:customStyle="1" w:styleId="WW8Num46z1">
    <w:name w:val="WW8Num46z1"/>
    <w:rPr>
      <w:rFonts w:ascii="Courier New" w:hAnsi="Courier New" w:cs="Courier New" w:hint="default"/>
    </w:rPr>
  </w:style>
  <w:style w:type="character" w:customStyle="1" w:styleId="WW8Num46z2">
    <w:name w:val="WW8Num46z2"/>
    <w:rPr>
      <w:rFonts w:ascii="Wingdings" w:hAnsi="Wingdings" w:cs="Wingdings" w:hint="default"/>
    </w:rPr>
  </w:style>
  <w:style w:type="character" w:customStyle="1" w:styleId="WW8Num47z0">
    <w:name w:val="WW8Num47z0"/>
    <w:rPr>
      <w:rFonts w:ascii="Symbol" w:hAnsi="Symbol" w:cs="Symbol" w:hint="default"/>
    </w:rPr>
  </w:style>
  <w:style w:type="character" w:customStyle="1" w:styleId="WW8Num47z1">
    <w:name w:val="WW8Num47z1"/>
    <w:rPr>
      <w:rFonts w:ascii="Courier New" w:hAnsi="Courier New" w:cs="Courier New" w:hint="default"/>
    </w:rPr>
  </w:style>
  <w:style w:type="character" w:customStyle="1" w:styleId="WW8Num47z2">
    <w:name w:val="WW8Num47z2"/>
    <w:rPr>
      <w:rFonts w:ascii="Wingdings" w:hAnsi="Wingdings" w:cs="Wingdings" w:hint="default"/>
    </w:rPr>
  </w:style>
  <w:style w:type="character" w:customStyle="1" w:styleId="WW8Num48z0">
    <w:name w:val="WW8Num48z0"/>
    <w:rPr>
      <w:rFonts w:ascii="Symbol" w:hAnsi="Symbol" w:cs="Symbol" w:hint="default"/>
    </w:rPr>
  </w:style>
  <w:style w:type="character" w:customStyle="1" w:styleId="WW8Num48z1">
    <w:name w:val="WW8Num48z1"/>
    <w:rPr>
      <w:rFonts w:ascii="Courier New" w:hAnsi="Courier New" w:cs="Courier New" w:hint="default"/>
    </w:rPr>
  </w:style>
  <w:style w:type="character" w:customStyle="1" w:styleId="WW8Num48z2">
    <w:name w:val="WW8Num48z2"/>
    <w:rPr>
      <w:rFonts w:ascii="Wingdings" w:hAnsi="Wingdings" w:cs="Wingdings" w:hint="default"/>
    </w:rPr>
  </w:style>
  <w:style w:type="character" w:customStyle="1" w:styleId="WW-DefaultParagraphFont11">
    <w:name w:val="WW-Default Paragraph Font11"/>
  </w:style>
  <w:style w:type="character" w:styleId="Hyperlink">
    <w:name w:val="Hyperlink"/>
    <w:rPr>
      <w:color w:val="0000FF"/>
      <w:u w:val="single"/>
    </w:rPr>
  </w:style>
  <w:style w:type="character" w:styleId="HTMLTypewriter">
    <w:name w:val="HTML Typewriter"/>
    <w:rPr>
      <w:sz w:val="22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PlainTextChar">
    <w:name w:val="Plain Text Char"/>
    <w:rPr>
      <w:rFonts w:ascii="Courier New" w:hAnsi="Courier New" w:cs="Courier New"/>
      <w:lang w:val="en-US" w:eastAsia="ar-SA" w:bidi="ar-SA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odyTextIndent">
    <w:name w:val="Body Text Indent"/>
    <w:basedOn w:val="Normal"/>
    <w:pPr>
      <w:ind w:firstLine="360"/>
      <w:jc w:val="both"/>
    </w:pPr>
  </w:style>
  <w:style w:type="paragraph" w:styleId="Title">
    <w:name w:val="Title"/>
    <w:basedOn w:val="Normal"/>
    <w:next w:val="Subtitle"/>
    <w:qFormat/>
    <w:pPr>
      <w:jc w:val="center"/>
    </w:pPr>
    <w:rPr>
      <w:sz w:val="28"/>
      <w:szCs w:val="20"/>
      <w:u w:val="single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  <w:overflowPunct w:val="0"/>
      <w:autoSpaceDE w:val="0"/>
    </w:pPr>
    <w:rPr>
      <w:sz w:val="20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2">
    <w:name w:val="Body Text 2"/>
    <w:basedOn w:val="Normal"/>
    <w:pPr>
      <w:spacing w:after="120" w:line="480" w:lineRule="auto"/>
    </w:p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BodyTextIndent2">
    <w:name w:val="Body Text Indent 2"/>
    <w:basedOn w:val="Normal"/>
    <w:pPr>
      <w:tabs>
        <w:tab w:val="left" w:pos="1830"/>
      </w:tabs>
      <w:autoSpaceDE w:val="0"/>
      <w:ind w:left="1830" w:hanging="660"/>
    </w:pPr>
    <w:rPr>
      <w:rFonts w:ascii="Arial" w:hAnsi="Arial" w:cs="Arial"/>
      <w:sz w:val="22"/>
      <w:szCs w:val="22"/>
    </w:rPr>
  </w:style>
  <w:style w:type="paragraph" w:styleId="ListBullet">
    <w:name w:val="List Bullet"/>
    <w:basedOn w:val="Normal"/>
    <w:pPr>
      <w:jc w:val="both"/>
    </w:pPr>
    <w:rPr>
      <w:rFonts w:ascii="Verdana" w:hAnsi="Verdana" w:cs="Verdana"/>
      <w:b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pPr>
      <w:spacing w:after="100"/>
      <w:ind w:left="720"/>
      <w:jc w:val="both"/>
    </w:pPr>
    <w:rPr>
      <w:rFonts w:ascii="Calibri" w:eastAsia="Calibri" w:hAnsi="Calibri" w:cs="Calibri"/>
      <w:sz w:val="22"/>
      <w:szCs w:val="22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15697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56973"/>
    <w:rPr>
      <w:sz w:val="24"/>
      <w:szCs w:val="24"/>
      <w:lang w:eastAsia="ar-SA"/>
    </w:rPr>
  </w:style>
  <w:style w:type="character" w:customStyle="1" w:styleId="HeaderChar">
    <w:name w:val="Header Char"/>
    <w:link w:val="Header"/>
    <w:uiPriority w:val="99"/>
    <w:rsid w:val="00156973"/>
    <w:rPr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9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56973"/>
    <w:rPr>
      <w:rFonts w:ascii="Tahoma" w:hAnsi="Tahoma" w:cs="Tahoma"/>
      <w:sz w:val="16"/>
      <w:szCs w:val="16"/>
      <w:lang w:eastAsia="ar-SA"/>
    </w:rPr>
  </w:style>
  <w:style w:type="character" w:customStyle="1" w:styleId="ListParagraphChar">
    <w:name w:val="List Paragraph Char"/>
    <w:link w:val="ListParagraph"/>
    <w:uiPriority w:val="34"/>
    <w:locked/>
    <w:rsid w:val="0018552A"/>
    <w:rPr>
      <w:rFonts w:ascii="Calibri" w:eastAsia="Calibri" w:hAnsi="Calibri" w:cs="Calibri"/>
      <w:sz w:val="22"/>
      <w:szCs w:val="22"/>
      <w:lang w:val="en-US" w:eastAsia="ar-SA" w:bidi="ar-SA"/>
    </w:rPr>
  </w:style>
  <w:style w:type="paragraph" w:customStyle="1" w:styleId="NoSpacingVerdana">
    <w:name w:val="No Spacing + Verdana"/>
    <w:aliases w:val="10 pt,Left:  0&quot;,Hanging:  0.5&quot;"/>
    <w:basedOn w:val="Normal"/>
    <w:rsid w:val="000D2AAA"/>
    <w:pPr>
      <w:suppressAutoHyphens w:val="0"/>
    </w:pPr>
    <w:rPr>
      <w:rFonts w:ascii="Arial" w:hAnsi="Arial" w:cs="Arial"/>
      <w:b/>
      <w:bCs/>
      <w:sz w:val="20"/>
      <w:szCs w:val="20"/>
      <w:lang w:eastAsia="en-US"/>
    </w:rPr>
  </w:style>
  <w:style w:type="character" w:styleId="Strong">
    <w:name w:val="Strong"/>
    <w:qFormat/>
    <w:rsid w:val="005C71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7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9006</TotalTime>
  <Pages>3</Pages>
  <Words>1632</Words>
  <Characters>9306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Sanjib Kumar Baral</vt:lpstr>
    </vt:vector>
  </TitlesOfParts>
  <Company/>
  <LinksUpToDate>false</LinksUpToDate>
  <CharactersWithSpaces>10917</CharactersWithSpaces>
  <SharedDoc>false</SharedDoc>
  <HLinks>
    <vt:vector size="6" baseType="variant">
      <vt:variant>
        <vt:i4>589830</vt:i4>
      </vt:variant>
      <vt:variant>
        <vt:i4>0</vt:i4>
      </vt:variant>
      <vt:variant>
        <vt:i4>0</vt:i4>
      </vt:variant>
      <vt:variant>
        <vt:i4>5</vt:i4>
      </vt:variant>
      <vt:variant>
        <vt:lpwstr>http://www.ibm.co.uk/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Sanjib Kumar Baral</dc:title>
  <dc:subject/>
  <dc:creator>sanjib</dc:creator>
  <cp:keywords/>
  <dc:description/>
  <cp:lastModifiedBy>Paul Adams</cp:lastModifiedBy>
  <cp:revision>54</cp:revision>
  <cp:lastPrinted>2019-11-06T11:40:00Z</cp:lastPrinted>
  <dcterms:created xsi:type="dcterms:W3CDTF">2019-10-05T05:56:00Z</dcterms:created>
  <dcterms:modified xsi:type="dcterms:W3CDTF">2021-10-30T06:06:00Z</dcterms:modified>
</cp:coreProperties>
</file>