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876A15F" w14:textId="77777777" w:rsidR="00502614" w:rsidRPr="005033C0" w:rsidRDefault="00502614">
      <w:pPr>
        <w:tabs>
          <w:tab w:val="left" w:pos="3420"/>
        </w:tabs>
        <w:rPr>
          <w:sz w:val="20"/>
          <w:szCs w:val="20"/>
        </w:rPr>
      </w:pPr>
    </w:p>
    <w:p w14:paraId="5A198F27" w14:textId="77777777" w:rsidR="00502614" w:rsidRPr="00476CC2" w:rsidRDefault="00476CC2" w:rsidP="00476CC2">
      <w:pPr>
        <w:jc w:val="center"/>
        <w:rPr>
          <w:b/>
          <w:sz w:val="28"/>
          <w:szCs w:val="28"/>
          <w:u w:val="single"/>
        </w:rPr>
      </w:pPr>
      <w:r w:rsidRPr="00476CC2">
        <w:rPr>
          <w:b/>
          <w:sz w:val="28"/>
          <w:szCs w:val="28"/>
          <w:u w:val="single"/>
        </w:rPr>
        <w:t>Curriculum Vitae</w:t>
      </w:r>
    </w:p>
    <w:p w14:paraId="2195BC9D" w14:textId="77777777" w:rsidR="00E7183E" w:rsidRDefault="00476CC2" w:rsidP="00476CC2">
      <w:pPr>
        <w:jc w:val="center"/>
        <w:rPr>
          <w:sz w:val="28"/>
          <w:szCs w:val="28"/>
        </w:rPr>
      </w:pPr>
      <w:r w:rsidRPr="00476CC2">
        <w:rPr>
          <w:sz w:val="28"/>
          <w:szCs w:val="28"/>
        </w:rPr>
        <w:t>Nilesh Yadav</w:t>
      </w:r>
    </w:p>
    <w:p w14:paraId="087186AA" w14:textId="77777777" w:rsidR="00476CC2" w:rsidRDefault="00476CC2" w:rsidP="00476CC2">
      <w:pPr>
        <w:jc w:val="center"/>
        <w:rPr>
          <w:sz w:val="28"/>
          <w:szCs w:val="28"/>
        </w:rPr>
      </w:pPr>
    </w:p>
    <w:p w14:paraId="0647E102" w14:textId="77777777" w:rsidR="00476CC2" w:rsidRDefault="00476CC2" w:rsidP="00476CC2">
      <w:r>
        <w:t xml:space="preserve">Email: </w:t>
      </w:r>
      <w:r w:rsidRPr="00476CC2">
        <w:t>nilesh.yadav17@yahoo.com</w:t>
      </w:r>
    </w:p>
    <w:p w14:paraId="0E8FB484" w14:textId="160FB77C" w:rsidR="00476CC2" w:rsidRDefault="00476CC2" w:rsidP="00476CC2">
      <w:r>
        <w:t xml:space="preserve">M: </w:t>
      </w:r>
      <w:r w:rsidR="00CA142D">
        <w:t>9726943007</w:t>
      </w:r>
      <w:r>
        <w:tab/>
      </w:r>
      <w:r>
        <w:tab/>
      </w:r>
      <w:r>
        <w:tab/>
      </w:r>
      <w:r>
        <w:tab/>
      </w:r>
      <w:r>
        <w:tab/>
        <w:t xml:space="preserve">     </w:t>
      </w:r>
    </w:p>
    <w:p w14:paraId="3A0CD491" w14:textId="77777777" w:rsidR="001B68DA" w:rsidRPr="00476CC2" w:rsidRDefault="00CC2719" w:rsidP="00476CC2"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9F55F47" wp14:editId="4554FB89">
                <wp:simplePos x="0" y="0"/>
                <wp:positionH relativeFrom="column">
                  <wp:posOffset>-152400</wp:posOffset>
                </wp:positionH>
                <wp:positionV relativeFrom="paragraph">
                  <wp:posOffset>95250</wp:posOffset>
                </wp:positionV>
                <wp:extent cx="5659755" cy="635"/>
                <wp:effectExtent l="13970" t="19050" r="12700" b="18415"/>
                <wp:wrapNone/>
                <wp:docPr id="1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975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9EC20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-12pt;margin-top:7.5pt;width:445.65pt;height: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" strokeweight="2pt"/>
            </w:pict>
          </mc:Fallback>
        </mc:AlternateContent>
      </w:r>
    </w:p>
    <w:p w14:paraId="19438363" w14:textId="77777777" w:rsidR="00502614" w:rsidRPr="005033C0" w:rsidRDefault="00CC2719">
      <w:pPr>
        <w:pStyle w:val="Heading5"/>
        <w:tabs>
          <w:tab w:val="left" w:pos="3420"/>
        </w:tabs>
        <w:jc w:val="both"/>
        <w:rPr>
          <w:rFonts w:ascii="Times New Roman" w:hAnsi="Times New Roman"/>
          <w:bCs w:val="0"/>
          <w:sz w:val="20"/>
        </w:rPr>
      </w:pPr>
      <w:r>
        <w:rPr>
          <w:rFonts w:ascii="Times New Roman" w:hAnsi="Times New Roman"/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6842A151" wp14:editId="5F338581">
                <wp:simplePos x="0" y="0"/>
                <wp:positionH relativeFrom="column">
                  <wp:posOffset>-114300</wp:posOffset>
                </wp:positionH>
                <wp:positionV relativeFrom="paragraph">
                  <wp:posOffset>90805</wp:posOffset>
                </wp:positionV>
                <wp:extent cx="5600700" cy="295275"/>
                <wp:effectExtent l="23495" t="27940" r="24130" b="19685"/>
                <wp:wrapNone/>
                <wp:docPr id="1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952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F63459B" id="Rectangle 2" o:spid="_x0000_s1026" style="position:absolute;margin-left:-9pt;margin-top:7.15pt;width:441pt;height:23.25pt;z-index:-2516628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" fillcolor="#ddd" strokeweight="1.06mm"/>
            </w:pict>
          </mc:Fallback>
        </mc:AlternateContent>
      </w:r>
    </w:p>
    <w:p w14:paraId="4E143618" w14:textId="77777777" w:rsidR="00502614" w:rsidRPr="005033C0" w:rsidRDefault="00502614">
      <w:pPr>
        <w:pStyle w:val="Heading5"/>
        <w:tabs>
          <w:tab w:val="left" w:pos="3420"/>
        </w:tabs>
        <w:jc w:val="both"/>
        <w:rPr>
          <w:rFonts w:ascii="Times New Roman" w:hAnsi="Times New Roman"/>
          <w:sz w:val="20"/>
        </w:rPr>
      </w:pPr>
      <w:r w:rsidRPr="005033C0">
        <w:rPr>
          <w:rFonts w:ascii="Times New Roman" w:hAnsi="Times New Roman"/>
          <w:sz w:val="20"/>
        </w:rPr>
        <w:t>CAREER OBJECTIVE</w:t>
      </w:r>
    </w:p>
    <w:p w14:paraId="786C1B58" w14:textId="77777777" w:rsidR="00502614" w:rsidRPr="005033C0" w:rsidRDefault="00502614">
      <w:pPr>
        <w:tabs>
          <w:tab w:val="left" w:pos="3420"/>
        </w:tabs>
        <w:rPr>
          <w:sz w:val="20"/>
          <w:szCs w:val="20"/>
        </w:rPr>
      </w:pPr>
    </w:p>
    <w:p w14:paraId="6661FCFF" w14:textId="77777777" w:rsidR="00502614" w:rsidRPr="005033C0" w:rsidRDefault="00502614">
      <w:pPr>
        <w:tabs>
          <w:tab w:val="left" w:pos="3420"/>
        </w:tabs>
        <w:jc w:val="both"/>
      </w:pPr>
    </w:p>
    <w:p w14:paraId="5833B08E" w14:textId="77777777" w:rsidR="00446545" w:rsidRPr="005033C0" w:rsidRDefault="00502614">
      <w:pPr>
        <w:tabs>
          <w:tab w:val="left" w:pos="3420"/>
        </w:tabs>
        <w:jc w:val="both"/>
      </w:pPr>
      <w:r w:rsidRPr="005033C0">
        <w:t>Taking challenges and responsibilities and living up to them has always been my mottos and I wish to do the same after joining the organization by making the optimum use of my technical, communication, leadership, and organizational skills.</w:t>
      </w:r>
    </w:p>
    <w:p w14:paraId="52092355" w14:textId="77777777" w:rsidR="004A5AD0" w:rsidRPr="005033C0" w:rsidRDefault="004A5AD0">
      <w:pPr>
        <w:tabs>
          <w:tab w:val="left" w:pos="3420"/>
        </w:tabs>
        <w:jc w:val="both"/>
      </w:pPr>
    </w:p>
    <w:p w14:paraId="439D555C" w14:textId="77777777" w:rsidR="00502614" w:rsidRPr="005033C0" w:rsidRDefault="00157AD7">
      <w:pPr>
        <w:tabs>
          <w:tab w:val="left" w:pos="3420"/>
        </w:tabs>
        <w:rPr>
          <w:sz w:val="20"/>
          <w:szCs w:val="20"/>
        </w:rPr>
      </w:pPr>
      <w:r>
        <w:rPr>
          <w:noProof/>
          <w:sz w:val="20"/>
          <w:szCs w:val="20"/>
          <w:lang w:eastAsia="en-US" w:bidi="hi-IN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569580FA" wp14:editId="4081CBDD">
                <wp:simplePos x="0" y="0"/>
                <wp:positionH relativeFrom="column">
                  <wp:posOffset>-118745</wp:posOffset>
                </wp:positionH>
                <wp:positionV relativeFrom="paragraph">
                  <wp:posOffset>100965</wp:posOffset>
                </wp:positionV>
                <wp:extent cx="5600700" cy="257175"/>
                <wp:effectExtent l="19050" t="19050" r="19050" b="28575"/>
                <wp:wrapNone/>
                <wp:docPr id="1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5717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6D21CD6" id="Rectangle 25" o:spid="_x0000_s1026" style="position:absolute;margin-left:-9.35pt;margin-top:7.95pt;width:441pt;height:20.25pt;z-index:-2516433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" fillcolor="#ddd" strokeweight="1.06mm"/>
            </w:pict>
          </mc:Fallback>
        </mc:AlternateContent>
      </w:r>
    </w:p>
    <w:p w14:paraId="05E09054" w14:textId="77777777" w:rsidR="00502614" w:rsidRPr="00CC2719" w:rsidRDefault="00CC2719" w:rsidP="0039286E">
      <w:pPr>
        <w:pStyle w:val="Heading5"/>
        <w:jc w:val="both"/>
      </w:pPr>
      <w:r w:rsidRPr="00CC2719">
        <w:t>EXPERIENCE</w:t>
      </w:r>
    </w:p>
    <w:p w14:paraId="130D9B31" w14:textId="77777777" w:rsidR="00502614" w:rsidRPr="005033C0" w:rsidRDefault="00502614">
      <w:pPr>
        <w:tabs>
          <w:tab w:val="left" w:pos="3420"/>
        </w:tabs>
        <w:rPr>
          <w:sz w:val="20"/>
          <w:szCs w:val="20"/>
        </w:rPr>
      </w:pPr>
    </w:p>
    <w:p w14:paraId="0C0774E1" w14:textId="77777777" w:rsidR="00502614" w:rsidRPr="005033C0" w:rsidRDefault="00502614">
      <w:pPr>
        <w:pStyle w:val="BodyText"/>
        <w:tabs>
          <w:tab w:val="left" w:pos="3420"/>
        </w:tabs>
        <w:spacing w:line="360" w:lineRule="auto"/>
        <w:rPr>
          <w:rFonts w:ascii="Times New Roman" w:hAnsi="Times New Roman"/>
          <w:b/>
          <w:bCs/>
          <w:iCs/>
          <w:sz w:val="20"/>
          <w:szCs w:val="20"/>
        </w:rPr>
      </w:pPr>
    </w:p>
    <w:tbl>
      <w:tblPr>
        <w:tblW w:w="8552" w:type="dxa"/>
        <w:tblInd w:w="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13"/>
        <w:gridCol w:w="2659"/>
        <w:gridCol w:w="3080"/>
      </w:tblGrid>
      <w:tr w:rsidR="00502614" w:rsidRPr="005033C0" w14:paraId="2F877486" w14:textId="77777777" w:rsidTr="00DD23C4">
        <w:trPr>
          <w:trHeight w:val="284"/>
        </w:trPr>
        <w:tc>
          <w:tcPr>
            <w:tcW w:w="2813" w:type="dxa"/>
            <w:vAlign w:val="center"/>
          </w:tcPr>
          <w:p w14:paraId="151B998F" w14:textId="77777777" w:rsidR="00502614" w:rsidRPr="005033C0" w:rsidRDefault="00502614">
            <w:pPr>
              <w:tabs>
                <w:tab w:val="left" w:pos="3420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 w:rsidRPr="005033C0">
              <w:rPr>
                <w:b/>
                <w:sz w:val="20"/>
                <w:szCs w:val="20"/>
              </w:rPr>
              <w:t>COMPANY</w:t>
            </w:r>
          </w:p>
        </w:tc>
        <w:tc>
          <w:tcPr>
            <w:tcW w:w="2659" w:type="dxa"/>
          </w:tcPr>
          <w:p w14:paraId="5EDEB0CE" w14:textId="77777777" w:rsidR="00B67A16" w:rsidRPr="005033C0" w:rsidRDefault="00B67A16">
            <w:pPr>
              <w:tabs>
                <w:tab w:val="left" w:pos="3420"/>
              </w:tabs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2031AEF9" w14:textId="77777777" w:rsidR="00502614" w:rsidRPr="005033C0" w:rsidRDefault="00502614">
            <w:pPr>
              <w:tabs>
                <w:tab w:val="left" w:pos="3420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 w:rsidRPr="005033C0">
              <w:rPr>
                <w:b/>
                <w:sz w:val="20"/>
                <w:szCs w:val="20"/>
              </w:rPr>
              <w:t>PERIOD</w:t>
            </w:r>
          </w:p>
        </w:tc>
        <w:tc>
          <w:tcPr>
            <w:tcW w:w="3080" w:type="dxa"/>
            <w:vAlign w:val="center"/>
          </w:tcPr>
          <w:p w14:paraId="2D123BA8" w14:textId="77777777" w:rsidR="00502614" w:rsidRPr="005033C0" w:rsidRDefault="00502614">
            <w:pPr>
              <w:tabs>
                <w:tab w:val="left" w:pos="3420"/>
              </w:tabs>
              <w:snapToGrid w:val="0"/>
              <w:jc w:val="center"/>
              <w:rPr>
                <w:b/>
                <w:sz w:val="20"/>
                <w:szCs w:val="20"/>
              </w:rPr>
            </w:pPr>
            <w:r w:rsidRPr="005033C0">
              <w:rPr>
                <w:b/>
                <w:sz w:val="20"/>
                <w:szCs w:val="20"/>
              </w:rPr>
              <w:t>DESIGNATION</w:t>
            </w:r>
          </w:p>
        </w:tc>
      </w:tr>
      <w:tr w:rsidR="006D6223" w14:paraId="5474EFEB" w14:textId="77777777" w:rsidTr="0001256B">
        <w:trPr>
          <w:trHeight w:val="802"/>
        </w:trPr>
        <w:tc>
          <w:tcPr>
            <w:tcW w:w="2813" w:type="dxa"/>
            <w:vAlign w:val="center"/>
          </w:tcPr>
          <w:p w14:paraId="210FB43D" w14:textId="2622E2A3" w:rsidR="006D6223" w:rsidRDefault="006D6223" w:rsidP="0001256B">
            <w:pPr>
              <w:tabs>
                <w:tab w:val="left" w:pos="3420"/>
              </w:tabs>
              <w:snapToGrid w:val="0"/>
            </w:pPr>
            <w:r>
              <w:t>Ask-Fast Pvt Ltd</w:t>
            </w:r>
          </w:p>
        </w:tc>
        <w:tc>
          <w:tcPr>
            <w:tcW w:w="2659" w:type="dxa"/>
          </w:tcPr>
          <w:p w14:paraId="7282448D" w14:textId="1C1BE7D7" w:rsidR="006D6223" w:rsidRDefault="006D6223" w:rsidP="006D6223">
            <w:pPr>
              <w:tabs>
                <w:tab w:val="left" w:pos="3420"/>
              </w:tabs>
              <w:snapToGrid w:val="0"/>
              <w:jc w:val="center"/>
            </w:pPr>
            <w:r>
              <w:t>Oct  2019 to Till Date</w:t>
            </w:r>
          </w:p>
        </w:tc>
        <w:tc>
          <w:tcPr>
            <w:tcW w:w="3080" w:type="dxa"/>
          </w:tcPr>
          <w:p w14:paraId="0A8CBE80" w14:textId="74F7406D" w:rsidR="006D6223" w:rsidRDefault="006D6223" w:rsidP="0001256B">
            <w:pPr>
              <w:tabs>
                <w:tab w:val="left" w:pos="3420"/>
              </w:tabs>
              <w:snapToGrid w:val="0"/>
              <w:jc w:val="center"/>
            </w:pPr>
            <w:r>
              <w:t>Sr. Linux/Cloud Engineer</w:t>
            </w:r>
          </w:p>
        </w:tc>
      </w:tr>
      <w:tr w:rsidR="00867A29" w:rsidRPr="005033C0" w14:paraId="70DE8EA0" w14:textId="77777777" w:rsidTr="0025452C">
        <w:trPr>
          <w:trHeight w:val="802"/>
        </w:trPr>
        <w:tc>
          <w:tcPr>
            <w:tcW w:w="2813" w:type="dxa"/>
            <w:vAlign w:val="center"/>
          </w:tcPr>
          <w:p w14:paraId="66115015" w14:textId="265CC1E0" w:rsidR="00867A29" w:rsidRDefault="00867A29" w:rsidP="001B7554">
            <w:pPr>
              <w:tabs>
                <w:tab w:val="left" w:pos="3420"/>
              </w:tabs>
              <w:snapToGrid w:val="0"/>
            </w:pPr>
            <w:r>
              <w:t>Suryoday Small Finance Bank Ltd.</w:t>
            </w:r>
          </w:p>
        </w:tc>
        <w:tc>
          <w:tcPr>
            <w:tcW w:w="2659" w:type="dxa"/>
          </w:tcPr>
          <w:p w14:paraId="413A341C" w14:textId="271D7AED" w:rsidR="00867A29" w:rsidRDefault="00867A29" w:rsidP="001B7554">
            <w:pPr>
              <w:tabs>
                <w:tab w:val="left" w:pos="3420"/>
              </w:tabs>
              <w:snapToGrid w:val="0"/>
              <w:jc w:val="center"/>
            </w:pPr>
            <w:r>
              <w:t xml:space="preserve">March 2019 </w:t>
            </w:r>
            <w:r w:rsidR="006D6223">
              <w:t>to Sept 2019</w:t>
            </w:r>
          </w:p>
        </w:tc>
        <w:tc>
          <w:tcPr>
            <w:tcW w:w="3080" w:type="dxa"/>
          </w:tcPr>
          <w:p w14:paraId="70EDE106" w14:textId="3652DB99" w:rsidR="00867A29" w:rsidRDefault="00B0674B" w:rsidP="001B7554">
            <w:pPr>
              <w:tabs>
                <w:tab w:val="left" w:pos="3420"/>
              </w:tabs>
              <w:snapToGrid w:val="0"/>
              <w:jc w:val="center"/>
            </w:pPr>
            <w:r>
              <w:t>Sr. IT Infra Manager</w:t>
            </w:r>
          </w:p>
        </w:tc>
      </w:tr>
      <w:tr w:rsidR="001B7554" w:rsidRPr="005033C0" w14:paraId="57C2519D" w14:textId="77777777" w:rsidTr="0025452C">
        <w:trPr>
          <w:trHeight w:val="802"/>
        </w:trPr>
        <w:tc>
          <w:tcPr>
            <w:tcW w:w="2813" w:type="dxa"/>
            <w:vAlign w:val="center"/>
          </w:tcPr>
          <w:p w14:paraId="488070BC" w14:textId="3300B026" w:rsidR="001B7554" w:rsidRDefault="001B7554" w:rsidP="001B7554">
            <w:pPr>
              <w:tabs>
                <w:tab w:val="left" w:pos="3420"/>
              </w:tabs>
              <w:snapToGrid w:val="0"/>
            </w:pPr>
            <w:r>
              <w:t>Valu Connex Telecom Services Pvt Ltd.</w:t>
            </w:r>
          </w:p>
        </w:tc>
        <w:tc>
          <w:tcPr>
            <w:tcW w:w="2659" w:type="dxa"/>
          </w:tcPr>
          <w:p w14:paraId="0271A9A1" w14:textId="58E39081" w:rsidR="001B7554" w:rsidRDefault="00867A29" w:rsidP="001B7554">
            <w:pPr>
              <w:tabs>
                <w:tab w:val="left" w:pos="3420"/>
              </w:tabs>
              <w:snapToGrid w:val="0"/>
              <w:jc w:val="center"/>
            </w:pPr>
            <w:r>
              <w:t>March 2018 to Feb 2019</w:t>
            </w:r>
          </w:p>
        </w:tc>
        <w:tc>
          <w:tcPr>
            <w:tcW w:w="3080" w:type="dxa"/>
          </w:tcPr>
          <w:p w14:paraId="5D8523FC" w14:textId="1C7ACFB8" w:rsidR="001B7554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>
              <w:t>T</w:t>
            </w:r>
            <w:r w:rsidR="009B75D7">
              <w:t>ech</w:t>
            </w:r>
            <w:r>
              <w:t xml:space="preserve"> Lead Engineer</w:t>
            </w:r>
          </w:p>
        </w:tc>
      </w:tr>
      <w:tr w:rsidR="001B7554" w:rsidRPr="005033C0" w14:paraId="0A6BFDFD" w14:textId="77777777" w:rsidTr="00DD23C4">
        <w:trPr>
          <w:trHeight w:val="802"/>
        </w:trPr>
        <w:tc>
          <w:tcPr>
            <w:tcW w:w="2813" w:type="dxa"/>
            <w:vAlign w:val="center"/>
          </w:tcPr>
          <w:p w14:paraId="7A8E0002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</w:pPr>
            <w:r>
              <w:t>iBASEt India Software Pvt. Ltd.</w:t>
            </w:r>
          </w:p>
        </w:tc>
        <w:tc>
          <w:tcPr>
            <w:tcW w:w="2659" w:type="dxa"/>
          </w:tcPr>
          <w:p w14:paraId="34A349EF" w14:textId="7B317985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>
              <w:t>Dec 2016 To Feb 2018</w:t>
            </w:r>
          </w:p>
        </w:tc>
        <w:tc>
          <w:tcPr>
            <w:tcW w:w="3080" w:type="dxa"/>
            <w:vAlign w:val="center"/>
          </w:tcPr>
          <w:p w14:paraId="77581D61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>
              <w:t>System Administrator</w:t>
            </w:r>
          </w:p>
        </w:tc>
      </w:tr>
      <w:tr w:rsidR="001B7554" w:rsidRPr="005033C0" w14:paraId="4F832CAE" w14:textId="77777777" w:rsidTr="00DD23C4">
        <w:trPr>
          <w:trHeight w:val="802"/>
        </w:trPr>
        <w:tc>
          <w:tcPr>
            <w:tcW w:w="2813" w:type="dxa"/>
            <w:vAlign w:val="center"/>
          </w:tcPr>
          <w:p w14:paraId="6BFB8E2D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</w:pPr>
            <w:r w:rsidRPr="005033C0">
              <w:t>I-Engineering Software Pvt. Ltd.</w:t>
            </w:r>
          </w:p>
        </w:tc>
        <w:tc>
          <w:tcPr>
            <w:tcW w:w="2659" w:type="dxa"/>
          </w:tcPr>
          <w:p w14:paraId="2C8A4830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</w:p>
          <w:p w14:paraId="50002C62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>
              <w:t>April 2011 To Dec 2016</w:t>
            </w:r>
            <w:r w:rsidRPr="005033C0">
              <w:t xml:space="preserve"> </w:t>
            </w:r>
          </w:p>
        </w:tc>
        <w:tc>
          <w:tcPr>
            <w:tcW w:w="3080" w:type="dxa"/>
            <w:vAlign w:val="center"/>
          </w:tcPr>
          <w:p w14:paraId="31B3885D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 w:rsidRPr="005033C0">
              <w:t xml:space="preserve">Sr. System and Network Administrator </w:t>
            </w:r>
          </w:p>
        </w:tc>
      </w:tr>
      <w:tr w:rsidR="001B7554" w:rsidRPr="005033C0" w14:paraId="70EB9058" w14:textId="77777777" w:rsidTr="00DD23C4">
        <w:trPr>
          <w:trHeight w:val="802"/>
        </w:trPr>
        <w:tc>
          <w:tcPr>
            <w:tcW w:w="2813" w:type="dxa"/>
            <w:vAlign w:val="center"/>
          </w:tcPr>
          <w:p w14:paraId="7655E154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</w:pPr>
            <w:r w:rsidRPr="005033C0">
              <w:t>Aruhat Technologies</w:t>
            </w:r>
          </w:p>
        </w:tc>
        <w:tc>
          <w:tcPr>
            <w:tcW w:w="2659" w:type="dxa"/>
          </w:tcPr>
          <w:p w14:paraId="57B256B7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</w:p>
          <w:p w14:paraId="6FB5866A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 w:rsidRPr="005033C0">
              <w:t>Sept 2010 -To-March 2011</w:t>
            </w:r>
          </w:p>
        </w:tc>
        <w:tc>
          <w:tcPr>
            <w:tcW w:w="3080" w:type="dxa"/>
            <w:vAlign w:val="center"/>
          </w:tcPr>
          <w:p w14:paraId="21F28BD8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 w:rsidRPr="005033C0">
              <w:t>System Engineer</w:t>
            </w:r>
          </w:p>
        </w:tc>
      </w:tr>
      <w:tr w:rsidR="001B7554" w:rsidRPr="005033C0" w14:paraId="1FC56633" w14:textId="77777777" w:rsidTr="00DD23C4">
        <w:trPr>
          <w:trHeight w:val="947"/>
        </w:trPr>
        <w:tc>
          <w:tcPr>
            <w:tcW w:w="2813" w:type="dxa"/>
            <w:vAlign w:val="center"/>
          </w:tcPr>
          <w:p w14:paraId="180D66A0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</w:pPr>
            <w:r w:rsidRPr="005033C0">
              <w:t>Nextek Technologies</w:t>
            </w:r>
          </w:p>
        </w:tc>
        <w:tc>
          <w:tcPr>
            <w:tcW w:w="2659" w:type="dxa"/>
          </w:tcPr>
          <w:p w14:paraId="5526B5E8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</w:p>
          <w:p w14:paraId="491D5E72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 w:rsidRPr="005033C0">
              <w:t>Feb. 2010 To May2010</w:t>
            </w:r>
          </w:p>
        </w:tc>
        <w:tc>
          <w:tcPr>
            <w:tcW w:w="3080" w:type="dxa"/>
            <w:vAlign w:val="center"/>
          </w:tcPr>
          <w:p w14:paraId="06BD1B1A" w14:textId="77777777" w:rsidR="001B7554" w:rsidRPr="005033C0" w:rsidRDefault="001B7554" w:rsidP="001B7554">
            <w:pPr>
              <w:tabs>
                <w:tab w:val="left" w:pos="3420"/>
              </w:tabs>
              <w:snapToGrid w:val="0"/>
              <w:jc w:val="center"/>
            </w:pPr>
            <w:r w:rsidRPr="005033C0">
              <w:t>Linux system Administrator</w:t>
            </w:r>
          </w:p>
        </w:tc>
      </w:tr>
    </w:tbl>
    <w:p w14:paraId="72EE7D61" w14:textId="77777777" w:rsidR="003E21B4" w:rsidRPr="003F5306" w:rsidRDefault="003E21B4">
      <w:pPr>
        <w:tabs>
          <w:tab w:val="left" w:pos="3420"/>
        </w:tabs>
        <w:jc w:val="both"/>
        <w:rPr>
          <w:sz w:val="20"/>
          <w:szCs w:val="20"/>
        </w:rPr>
      </w:pPr>
    </w:p>
    <w:p w14:paraId="05AF3107" w14:textId="5A5E5B9D" w:rsidR="005255B2" w:rsidRDefault="00502614" w:rsidP="00C25305">
      <w:pPr>
        <w:tabs>
          <w:tab w:val="left" w:pos="3420"/>
        </w:tabs>
        <w:jc w:val="both"/>
        <w:rPr>
          <w:sz w:val="20"/>
          <w:szCs w:val="20"/>
        </w:rPr>
      </w:pPr>
      <w:r w:rsidRPr="005033C0">
        <w:rPr>
          <w:b/>
          <w:i/>
          <w:sz w:val="20"/>
          <w:szCs w:val="20"/>
        </w:rPr>
        <w:t xml:space="preserve">      </w:t>
      </w:r>
      <w:r w:rsidRPr="005033C0">
        <w:rPr>
          <w:sz w:val="20"/>
          <w:szCs w:val="20"/>
        </w:rPr>
        <w:t xml:space="preserve">               </w:t>
      </w:r>
    </w:p>
    <w:p w14:paraId="29334B6D" w14:textId="7826515E" w:rsidR="00502614" w:rsidRDefault="00502614" w:rsidP="00C25305">
      <w:pPr>
        <w:tabs>
          <w:tab w:val="left" w:pos="3420"/>
        </w:tabs>
        <w:jc w:val="both"/>
        <w:rPr>
          <w:sz w:val="20"/>
          <w:szCs w:val="20"/>
        </w:rPr>
      </w:pPr>
      <w:r w:rsidRPr="005033C0">
        <w:rPr>
          <w:sz w:val="20"/>
          <w:szCs w:val="20"/>
        </w:rPr>
        <w:t xml:space="preserve">          </w:t>
      </w:r>
      <w:r w:rsidR="005255B2"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10C8393" wp14:editId="08208522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5613400" cy="343535"/>
                <wp:effectExtent l="19050" t="19050" r="25400" b="1841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343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135B6" w14:textId="26A64D6C" w:rsidR="005255B2" w:rsidRPr="00A51917" w:rsidRDefault="00A51917" w:rsidP="005255B2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Ask-Fast Pvt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0C8393" id="Rectangle 13" o:spid="_x0000_s1026" style="position:absolute;left:0;text-align:left;margin-left:0;margin-top:1.45pt;width:442pt;height:27.05pt;z-index:-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" fillcolor="#ddd" strokeweight="1.06mm">
                <v:textbox>
                  <w:txbxContent>
                    <w:p w14:paraId="1E7135B6" w14:textId="26A64D6C" w:rsidR="005255B2" w:rsidRPr="00A51917" w:rsidRDefault="00A51917" w:rsidP="005255B2">
                      <w:pPr>
                        <w:rPr>
                          <w:b/>
                          <w:bCs/>
                          <w:lang w:val="en-IN"/>
                        </w:rPr>
                      </w:pPr>
                      <w:r>
                        <w:rPr>
                          <w:b/>
                          <w:bCs/>
                          <w:lang w:val="en-IN"/>
                        </w:rPr>
                        <w:t>Ask-Fast Pvt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033C0">
        <w:rPr>
          <w:sz w:val="20"/>
          <w:szCs w:val="20"/>
        </w:rPr>
        <w:t xml:space="preserve">                                         </w:t>
      </w:r>
    </w:p>
    <w:p w14:paraId="1319CD0C" w14:textId="35431E2F" w:rsidR="00CB01FA" w:rsidRDefault="00CB01FA" w:rsidP="00CB01FA">
      <w:pPr>
        <w:tabs>
          <w:tab w:val="left" w:pos="1110"/>
        </w:tabs>
        <w:jc w:val="both"/>
        <w:rPr>
          <w:sz w:val="20"/>
          <w:szCs w:val="20"/>
        </w:rPr>
      </w:pPr>
    </w:p>
    <w:p w14:paraId="6AE9D10E" w14:textId="2705FA14" w:rsidR="005255B2" w:rsidRDefault="005255B2" w:rsidP="00CB01FA">
      <w:pPr>
        <w:tabs>
          <w:tab w:val="left" w:pos="1110"/>
        </w:tabs>
        <w:jc w:val="both"/>
        <w:rPr>
          <w:sz w:val="20"/>
          <w:szCs w:val="20"/>
        </w:rPr>
      </w:pPr>
    </w:p>
    <w:p w14:paraId="2B578BA3" w14:textId="5894B2CC" w:rsidR="005255B2" w:rsidRDefault="005255B2" w:rsidP="00CB01FA">
      <w:pPr>
        <w:tabs>
          <w:tab w:val="left" w:pos="1110"/>
        </w:tabs>
        <w:jc w:val="both"/>
        <w:rPr>
          <w:sz w:val="20"/>
          <w:szCs w:val="20"/>
        </w:rPr>
      </w:pPr>
    </w:p>
    <w:p w14:paraId="5B9C19FE" w14:textId="0E9E15F8" w:rsidR="005255B2" w:rsidRDefault="005255B2" w:rsidP="00CB01FA">
      <w:pPr>
        <w:tabs>
          <w:tab w:val="left" w:pos="1110"/>
        </w:tabs>
        <w:jc w:val="both"/>
        <w:rPr>
          <w:sz w:val="20"/>
          <w:szCs w:val="20"/>
        </w:rPr>
      </w:pPr>
    </w:p>
    <w:p w14:paraId="61BD85C3" w14:textId="3EC16C4C" w:rsidR="005255B2" w:rsidRDefault="005255B2" w:rsidP="00CB01FA">
      <w:pPr>
        <w:tabs>
          <w:tab w:val="left" w:pos="1110"/>
        </w:tabs>
        <w:jc w:val="both"/>
        <w:rPr>
          <w:sz w:val="20"/>
          <w:szCs w:val="20"/>
        </w:rPr>
      </w:pPr>
    </w:p>
    <w:p w14:paraId="0820BDA5" w14:textId="12F6AD7B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Design, Deploy and maintain AWS infrastructure, enterprise class security, network and systems management applications within an AWS environment.</w:t>
      </w:r>
    </w:p>
    <w:p w14:paraId="6B1809C1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43B1C0F" w14:textId="1B8152BB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 and Configuration of AWS Service( Amazon EC2, AWS Lambda, Load Balanacer,S3, Security Group, Network Access Control List, EBS, EFS,AMI,EIP,API Gateway,RDS,Cloudwatch, IAM Role and Policies) and VPC Peering.</w:t>
      </w:r>
    </w:p>
    <w:p w14:paraId="3AB01EED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19F3BC6" w14:textId="5076592D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 and Deployment of  Docker Container and Swarm cluster and  Deployed Trefik API Gateway for Multi-client Environment.</w:t>
      </w:r>
    </w:p>
    <w:p w14:paraId="24C4CDF5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D1DFE3B" w14:textId="07650DFD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 and deployment of Redmine,GitlAB in Docker</w:t>
      </w:r>
    </w:p>
    <w:p w14:paraId="72AEE92F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B34A26A" w14:textId="72D59173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 and deployment of Configuration tool Puppet and Ansible to Automate the Network Infrastructure.</w:t>
      </w:r>
    </w:p>
    <w:p w14:paraId="6D479D8A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F739996" w14:textId="2D31D79B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Design  and Deployment of Monitoring tool Nagios and ELK Stack in Docker</w:t>
      </w:r>
    </w:p>
    <w:p w14:paraId="40D80368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A07869F" w14:textId="77777777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Installation and configuration of Apache, Tomcat, Nginx and MongoDB</w:t>
      </w:r>
    </w:p>
    <w:p w14:paraId="4DC4536F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FC1A2B6" w14:textId="77777777" w:rsidR="0080474D" w:rsidRPr="0080474D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Configuration and deployment of Rsnapshot Backup tool to backup All running servers.</w:t>
      </w:r>
    </w:p>
    <w:p w14:paraId="428C14B5" w14:textId="77777777" w:rsidR="0080474D" w:rsidRPr="0080474D" w:rsidRDefault="0080474D" w:rsidP="0080474D">
      <w:pPr>
        <w:pStyle w:val="ListParagraph"/>
        <w:widowControl w:val="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D646D03" w14:textId="45DCA032" w:rsidR="005255B2" w:rsidRDefault="0080474D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80474D">
        <w:rPr>
          <w:rFonts w:ascii="Times New Roman" w:hAnsi="Times New Roman"/>
          <w:sz w:val="24"/>
          <w:szCs w:val="24"/>
          <w:shd w:val="clear" w:color="auto" w:fill="FFFFFF"/>
        </w:rPr>
        <w:t>Perform data migration from on premises environments into AWS</w:t>
      </w:r>
    </w:p>
    <w:p w14:paraId="12FA2E9E" w14:textId="77777777" w:rsidR="00C0472A" w:rsidRPr="00C0472A" w:rsidRDefault="00C0472A" w:rsidP="00C0472A">
      <w:pPr>
        <w:pStyle w:val="ListParagrap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BFA78D4" w14:textId="1CF2353E" w:rsidR="00C0472A" w:rsidRPr="00A72124" w:rsidRDefault="00C0472A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Design and Deployment of </w:t>
      </w:r>
      <w:r w:rsidRPr="00C0472A">
        <w:rPr>
          <w:rFonts w:ascii="Times New Roman" w:hAnsi="Times New Roman"/>
          <w:sz w:val="24"/>
          <w:szCs w:val="24"/>
        </w:rPr>
        <w:t>Kubernetes</w:t>
      </w:r>
      <w:r>
        <w:rPr>
          <w:rFonts w:ascii="Times New Roman" w:hAnsi="Times New Roman"/>
          <w:sz w:val="24"/>
          <w:szCs w:val="24"/>
        </w:rPr>
        <w:t xml:space="preserve"> Clusters</w:t>
      </w:r>
      <w:r w:rsidR="00A72124">
        <w:rPr>
          <w:rFonts w:ascii="Times New Roman" w:hAnsi="Times New Roman"/>
          <w:sz w:val="24"/>
          <w:szCs w:val="24"/>
        </w:rPr>
        <w:t xml:space="preserve"> in cloud</w:t>
      </w:r>
    </w:p>
    <w:p w14:paraId="4F57CEA6" w14:textId="77777777" w:rsidR="00A72124" w:rsidRPr="00A72124" w:rsidRDefault="00A72124" w:rsidP="00A72124">
      <w:pPr>
        <w:pStyle w:val="ListParagrap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2F15508" w14:textId="1E87FE54" w:rsidR="00A72124" w:rsidRDefault="00A72124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Configuration and Management of Infra as a code tool Terraform</w:t>
      </w:r>
    </w:p>
    <w:p w14:paraId="17989D06" w14:textId="77777777" w:rsidR="00A72124" w:rsidRPr="00A72124" w:rsidRDefault="00A72124" w:rsidP="00A72124">
      <w:pPr>
        <w:pStyle w:val="ListParagrap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2349DDA" w14:textId="3AFADD9A" w:rsidR="00A72124" w:rsidRDefault="00A72124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Design and Deployment </w:t>
      </w:r>
      <w:r w:rsidRPr="00A72124">
        <w:rPr>
          <w:rFonts w:ascii="Times New Roman" w:hAnsi="Times New Roman"/>
          <w:sz w:val="24"/>
          <w:szCs w:val="24"/>
          <w:shd w:val="clear" w:color="auto" w:fill="FFFFFF"/>
        </w:rPr>
        <w:t>CI/CD pipeline creation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with Jenkins</w:t>
      </w:r>
    </w:p>
    <w:p w14:paraId="31C622DE" w14:textId="77777777" w:rsidR="005B0876" w:rsidRPr="005B0876" w:rsidRDefault="005B0876" w:rsidP="005B0876">
      <w:pPr>
        <w:pStyle w:val="ListParagrap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5142B18" w14:textId="0F1B8A28" w:rsidR="005B0876" w:rsidRPr="0080474D" w:rsidRDefault="005B0876" w:rsidP="0080474D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Design and Deployment of PHP Based CMS tool like Joomla,WordPress</w:t>
      </w:r>
      <w:bookmarkStart w:id="0" w:name="_GoBack"/>
      <w:bookmarkEnd w:id="0"/>
    </w:p>
    <w:p w14:paraId="5FDC0FC3" w14:textId="77777777" w:rsidR="00CB01FA" w:rsidRDefault="00CB01FA" w:rsidP="00CB01FA">
      <w:pPr>
        <w:tabs>
          <w:tab w:val="left" w:pos="3420"/>
        </w:tabs>
        <w:jc w:val="both"/>
        <w:rPr>
          <w:sz w:val="20"/>
          <w:szCs w:val="20"/>
        </w:rPr>
      </w:pPr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185593D8" wp14:editId="26157D71">
                <wp:simplePos x="0" y="0"/>
                <wp:positionH relativeFrom="margin">
                  <wp:posOffset>-83820</wp:posOffset>
                </wp:positionH>
                <wp:positionV relativeFrom="paragraph">
                  <wp:posOffset>169545</wp:posOffset>
                </wp:positionV>
                <wp:extent cx="5613400" cy="343535"/>
                <wp:effectExtent l="19050" t="19050" r="25400" b="1841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343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1BAEB5" w14:textId="4014B7D7" w:rsidR="00CB01FA" w:rsidRPr="000D0850" w:rsidRDefault="00CB01FA" w:rsidP="00CB01F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Suryoday Small Finance Bank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593D8" id="Rectangle 9" o:spid="_x0000_s1027" style="position:absolute;left:0;text-align:left;margin-left:-6.6pt;margin-top:13.35pt;width:442pt;height:27.05pt;z-index:-25163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" fillcolor="#ddd" strokeweight="1.06mm">
                <v:textbox>
                  <w:txbxContent>
                    <w:p w14:paraId="3B1BAEB5" w14:textId="4014B7D7" w:rsidR="00CB01FA" w:rsidRPr="000D0850" w:rsidRDefault="00CB01FA" w:rsidP="00CB01F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Suryoday Small Finance Bank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3579A8" w14:textId="77777777" w:rsidR="00CB01FA" w:rsidRDefault="00CB01FA" w:rsidP="00CB01FA">
      <w:pPr>
        <w:tabs>
          <w:tab w:val="left" w:pos="3420"/>
        </w:tabs>
        <w:jc w:val="both"/>
        <w:rPr>
          <w:sz w:val="20"/>
          <w:szCs w:val="20"/>
        </w:rPr>
      </w:pPr>
    </w:p>
    <w:p w14:paraId="7E2C0FF6" w14:textId="77777777" w:rsidR="00CB01FA" w:rsidRDefault="00CB01FA" w:rsidP="00CB01FA">
      <w:pPr>
        <w:tabs>
          <w:tab w:val="left" w:pos="3420"/>
        </w:tabs>
        <w:jc w:val="both"/>
        <w:rPr>
          <w:sz w:val="20"/>
          <w:szCs w:val="20"/>
        </w:rPr>
      </w:pPr>
    </w:p>
    <w:p w14:paraId="7B6D4F11" w14:textId="77777777" w:rsidR="00CB01FA" w:rsidRPr="005033C0" w:rsidRDefault="00CB01FA" w:rsidP="00CB01FA">
      <w:pPr>
        <w:tabs>
          <w:tab w:val="left" w:pos="3420"/>
        </w:tabs>
        <w:jc w:val="both"/>
        <w:rPr>
          <w:sz w:val="20"/>
          <w:szCs w:val="20"/>
        </w:rPr>
      </w:pPr>
    </w:p>
    <w:p w14:paraId="2B7F4560" w14:textId="77777777" w:rsidR="00CB01FA" w:rsidRPr="003F5306" w:rsidRDefault="00CB01FA" w:rsidP="00CB01FA">
      <w:pPr>
        <w:tabs>
          <w:tab w:val="left" w:pos="3420"/>
        </w:tabs>
        <w:jc w:val="both"/>
        <w:rPr>
          <w:b/>
          <w:bCs/>
          <w:color w:val="262626"/>
        </w:rPr>
      </w:pPr>
    </w:p>
    <w:p w14:paraId="0CB7693C" w14:textId="1C2281D9" w:rsidR="009D0411" w:rsidRPr="009D0411" w:rsidRDefault="009D0411" w:rsidP="009D04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9D0411">
        <w:rPr>
          <w:rFonts w:ascii="Times New Roman" w:hAnsi="Times New Roman"/>
          <w:sz w:val="24"/>
          <w:szCs w:val="24"/>
          <w:shd w:val="clear" w:color="auto" w:fill="FFFFFF"/>
        </w:rPr>
        <w:t xml:space="preserve">Deployment and provisioning of IT equipment’s Servers, switch, router, firewall, storage, virtualization, Backup and restore </w:t>
      </w:r>
    </w:p>
    <w:p w14:paraId="6543B2EB" w14:textId="6243A2AB" w:rsidR="009D0411" w:rsidRPr="009D0411" w:rsidRDefault="009D0411" w:rsidP="009D04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9D0411">
        <w:rPr>
          <w:rFonts w:ascii="Times New Roman" w:hAnsi="Times New Roman"/>
          <w:sz w:val="24"/>
          <w:szCs w:val="24"/>
          <w:shd w:val="clear" w:color="auto" w:fill="FFFFFF"/>
        </w:rPr>
        <w:t>Infrastructure delivery Management to create suitable infrastructure, policies, procedures and manuals to efficiently perform Operation &amp; Maintenance</w:t>
      </w:r>
    </w:p>
    <w:p w14:paraId="06F5DED2" w14:textId="52964AE9" w:rsidR="009D0411" w:rsidRPr="00F572AA" w:rsidRDefault="009D0411" w:rsidP="00F572AA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9D0411">
        <w:rPr>
          <w:rFonts w:ascii="Times New Roman" w:hAnsi="Times New Roman"/>
          <w:sz w:val="24"/>
          <w:szCs w:val="24"/>
          <w:shd w:val="clear" w:color="auto" w:fill="FFFFFF"/>
        </w:rPr>
        <w:t>Resolved operating difficulties including system failures, network errors ensuring service level agreements (SLA’s) were upheld to the highest levels of quality of IT services.</w:t>
      </w:r>
    </w:p>
    <w:p w14:paraId="24B5F2FA" w14:textId="77777777" w:rsidR="009D0411" w:rsidRDefault="00162D85" w:rsidP="009D04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BE4530">
        <w:rPr>
          <w:rFonts w:ascii="Times New Roman" w:hAnsi="Times New Roman"/>
          <w:sz w:val="24"/>
          <w:szCs w:val="24"/>
          <w:shd w:val="clear" w:color="auto" w:fill="FFFFFF"/>
        </w:rPr>
        <w:t>Follow the equipment vendor procedures or internal procedures in case of notifications or alarms ensure the uptime of IT equipment’s and deliver the SLA compliance</w:t>
      </w:r>
    </w:p>
    <w:p w14:paraId="31561C23" w14:textId="16F3DEC5" w:rsidR="00694F31" w:rsidRPr="009D0411" w:rsidRDefault="001C4DED" w:rsidP="009D0411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9D0411">
        <w:rPr>
          <w:rFonts w:ascii="Times New Roman" w:hAnsi="Times New Roman"/>
          <w:sz w:val="24"/>
          <w:szCs w:val="24"/>
          <w:shd w:val="clear" w:color="auto" w:fill="FFFFFF"/>
        </w:rPr>
        <w:t>Configured DMARC</w:t>
      </w:r>
      <w:r w:rsidR="00162D85" w:rsidRPr="009D0411">
        <w:rPr>
          <w:rFonts w:ascii="Times New Roman" w:hAnsi="Times New Roman"/>
          <w:sz w:val="24"/>
          <w:szCs w:val="24"/>
          <w:shd w:val="clear" w:color="auto" w:fill="FFFFFF"/>
        </w:rPr>
        <w:t xml:space="preserve"> and DKIM tools </w:t>
      </w:r>
      <w:r w:rsidR="007A5281" w:rsidRPr="009D0411">
        <w:rPr>
          <w:rFonts w:ascii="Times New Roman" w:hAnsi="Times New Roman"/>
          <w:sz w:val="24"/>
          <w:szCs w:val="24"/>
          <w:shd w:val="clear" w:color="auto" w:fill="FFFFFF"/>
        </w:rPr>
        <w:t>prevent against Email spoofing and ATP.</w:t>
      </w:r>
    </w:p>
    <w:p w14:paraId="35E3C7AB" w14:textId="28BB05E4" w:rsidR="00694F31" w:rsidRPr="00BE4530" w:rsidRDefault="00162D85" w:rsidP="00BE4530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BE4530">
        <w:rPr>
          <w:rFonts w:ascii="Times New Roman" w:hAnsi="Times New Roman"/>
          <w:sz w:val="24"/>
          <w:szCs w:val="24"/>
          <w:shd w:val="clear" w:color="auto" w:fill="FFFFFF"/>
        </w:rPr>
        <w:t>Assets maintenance and Co-ordinate with vendor for AMC &amp; renewal, Enterprise Licensing, invoice processing etc.</w:t>
      </w:r>
    </w:p>
    <w:p w14:paraId="4A1235BB" w14:textId="0DC76640" w:rsidR="00E3640B" w:rsidRPr="00BE4530" w:rsidRDefault="00162D85" w:rsidP="00BE4530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BE4530">
        <w:rPr>
          <w:rFonts w:ascii="Times New Roman" w:hAnsi="Times New Roman"/>
          <w:sz w:val="24"/>
          <w:szCs w:val="24"/>
          <w:shd w:val="clear" w:color="auto" w:fill="FFFFFF"/>
        </w:rPr>
        <w:t xml:space="preserve">Prepare reports on data </w:t>
      </w:r>
      <w:r w:rsidR="001C4DED" w:rsidRPr="00BE4530">
        <w:rPr>
          <w:rFonts w:ascii="Times New Roman" w:hAnsi="Times New Roman"/>
          <w:sz w:val="24"/>
          <w:szCs w:val="24"/>
          <w:shd w:val="clear" w:color="auto" w:fill="FFFFFF"/>
        </w:rPr>
        <w:t>center</w:t>
      </w:r>
      <w:r w:rsidRPr="00BE4530">
        <w:rPr>
          <w:rFonts w:ascii="Times New Roman" w:hAnsi="Times New Roman"/>
          <w:sz w:val="24"/>
          <w:szCs w:val="24"/>
          <w:shd w:val="clear" w:color="auto" w:fill="FFFFFF"/>
        </w:rPr>
        <w:t xml:space="preserve"> efficiency to improve function and reduce costs</w:t>
      </w:r>
    </w:p>
    <w:p w14:paraId="7998F0F0" w14:textId="54C1ED88" w:rsidR="004C5F93" w:rsidRPr="00BE4530" w:rsidRDefault="00162D85" w:rsidP="00BE4530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BE4530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 xml:space="preserve">Ensuring application of &amp; compliance with the company’s policies in administration of IT Infrastructure/ facilities after review of New Hardware and Accessories. </w:t>
      </w:r>
    </w:p>
    <w:p w14:paraId="4C9533A3" w14:textId="05068CE2" w:rsidR="00CB01FA" w:rsidRPr="00BE4530" w:rsidRDefault="00162D85" w:rsidP="00BE4530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  <w:shd w:val="clear" w:color="auto" w:fill="FFFFFF"/>
        </w:rPr>
      </w:pPr>
      <w:r w:rsidRPr="00BE4530">
        <w:rPr>
          <w:rFonts w:ascii="Times New Roman" w:hAnsi="Times New Roman"/>
          <w:sz w:val="24"/>
          <w:szCs w:val="24"/>
          <w:shd w:val="clear" w:color="auto" w:fill="FFFFFF"/>
        </w:rPr>
        <w:t>Responsible for the Global IT operations, delivery, IT Relationship management, Service Delivery, Compliance/audits, Vendor Management and specific projects related to Infrastructure like migrations, new site build outs at the strategic level. Driving the Innovation culture in department is a key responsibility with a strong focus on reducing the cost and bring efficiency.</w:t>
      </w:r>
    </w:p>
    <w:p w14:paraId="59D090DD" w14:textId="77777777" w:rsidR="00CB01FA" w:rsidRPr="005033C0" w:rsidRDefault="00CB01FA" w:rsidP="00DA51DD">
      <w:pPr>
        <w:tabs>
          <w:tab w:val="left" w:pos="1110"/>
        </w:tabs>
        <w:jc w:val="both"/>
        <w:rPr>
          <w:sz w:val="20"/>
          <w:szCs w:val="20"/>
        </w:rPr>
      </w:pPr>
    </w:p>
    <w:p w14:paraId="13566058" w14:textId="657094DA" w:rsidR="00637DCD" w:rsidRDefault="00982F2B">
      <w:pPr>
        <w:tabs>
          <w:tab w:val="left" w:pos="3420"/>
        </w:tabs>
        <w:jc w:val="both"/>
        <w:rPr>
          <w:sz w:val="20"/>
          <w:szCs w:val="20"/>
        </w:rPr>
      </w:pPr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7F149ED" wp14:editId="6051FF7C">
                <wp:simplePos x="0" y="0"/>
                <wp:positionH relativeFrom="margin">
                  <wp:posOffset>-83820</wp:posOffset>
                </wp:positionH>
                <wp:positionV relativeFrom="paragraph">
                  <wp:posOffset>169545</wp:posOffset>
                </wp:positionV>
                <wp:extent cx="5613400" cy="343535"/>
                <wp:effectExtent l="19050" t="19050" r="25400" b="1841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13400" cy="34353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45303" w14:textId="4ADFF4E3" w:rsidR="00DA6070" w:rsidRPr="000D0850" w:rsidRDefault="00767B2A" w:rsidP="00767B2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     </w:t>
                            </w:r>
                            <w:r w:rsidR="00DA6070" w:rsidRPr="000D0850">
                              <w:rPr>
                                <w:b/>
                                <w:bCs/>
                              </w:rPr>
                              <w:t>Valu Connex Telecom Services Pvt Ltd.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149ED" id="Rectangle 8" o:spid="_x0000_s1028" style="position:absolute;left:0;text-align:left;margin-left:-6.6pt;margin-top:13.35pt;width:442pt;height:27.0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" fillcolor="#ddd" strokeweight="1.06mm">
                <v:textbox>
                  <w:txbxContent>
                    <w:p w14:paraId="27F45303" w14:textId="4ADFF4E3" w:rsidR="00DA6070" w:rsidRPr="000D0850" w:rsidRDefault="00767B2A" w:rsidP="00767B2A">
                      <w:pPr>
                        <w:rPr>
                          <w:b/>
                          <w:bCs/>
                        </w:rPr>
                      </w:pPr>
                      <w:r>
                        <w:t xml:space="preserve">     </w:t>
                      </w:r>
                      <w:r w:rsidR="00DA6070" w:rsidRPr="000D0850">
                        <w:rPr>
                          <w:b/>
                          <w:bCs/>
                        </w:rPr>
                        <w:t>Valu Connex Telecom Services Pvt Ltd.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655918" w14:textId="340CADB4" w:rsidR="003B658A" w:rsidRPr="005033C0" w:rsidRDefault="003B658A">
      <w:pPr>
        <w:tabs>
          <w:tab w:val="left" w:pos="3420"/>
        </w:tabs>
        <w:jc w:val="both"/>
        <w:rPr>
          <w:sz w:val="20"/>
          <w:szCs w:val="20"/>
        </w:rPr>
      </w:pPr>
    </w:p>
    <w:p w14:paraId="7CA68A32" w14:textId="219AC438" w:rsidR="00502614" w:rsidRPr="003F5306" w:rsidRDefault="00502614" w:rsidP="00DA6070">
      <w:pPr>
        <w:tabs>
          <w:tab w:val="left" w:pos="3420"/>
        </w:tabs>
        <w:jc w:val="both"/>
        <w:rPr>
          <w:b/>
          <w:bCs/>
          <w:color w:val="262626"/>
        </w:rPr>
      </w:pPr>
    </w:p>
    <w:p w14:paraId="1C10A491" w14:textId="77777777" w:rsidR="00502614" w:rsidRPr="005033C0" w:rsidRDefault="00502614">
      <w:pPr>
        <w:tabs>
          <w:tab w:val="left" w:pos="3420"/>
        </w:tabs>
        <w:rPr>
          <w:color w:val="262626"/>
          <w:sz w:val="20"/>
          <w:szCs w:val="20"/>
        </w:rPr>
      </w:pPr>
    </w:p>
    <w:p w14:paraId="40D3E66D" w14:textId="2B7BB70C" w:rsidR="0045013A" w:rsidRPr="00C02BF6" w:rsidRDefault="005C7573" w:rsidP="00B23B01">
      <w:pPr>
        <w:pStyle w:val="ListParagraph"/>
        <w:widowControl w:val="0"/>
        <w:numPr>
          <w:ilvl w:val="0"/>
          <w:numId w:val="5"/>
        </w:numPr>
        <w:rPr>
          <w:rStyle w:val="lt-line-clampline"/>
          <w:rFonts w:ascii="Times New Roman" w:hAnsi="Times New Roman"/>
          <w:sz w:val="24"/>
          <w:szCs w:val="24"/>
        </w:rPr>
      </w:pPr>
      <w:r w:rsidRPr="00C02BF6">
        <w:rPr>
          <w:rStyle w:val="lt-line-clamp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Managing the team, performing the task allocation. Handling the task planning and </w:t>
      </w:r>
      <w:r w:rsidR="00B23B01" w:rsidRPr="00C02BF6">
        <w:rPr>
          <w:rStyle w:val="lt-line-clamp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>execution. Documenting</w:t>
      </w:r>
      <w:r w:rsidRPr="00C02BF6">
        <w:rPr>
          <w:rStyle w:val="lt-line-clampline"/>
          <w:rFonts w:ascii="Times New Roman" w:hAnsi="Times New Roman"/>
          <w:sz w:val="24"/>
          <w:szCs w:val="24"/>
          <w:bdr w:val="none" w:sz="0" w:space="0" w:color="auto" w:frame="1"/>
          <w:shd w:val="clear" w:color="auto" w:fill="FFFFFF"/>
        </w:rPr>
        <w:t xml:space="preserve"> the process.</w:t>
      </w:r>
    </w:p>
    <w:p w14:paraId="2751E081" w14:textId="77777777" w:rsidR="00C02BF6" w:rsidRPr="00C02BF6" w:rsidRDefault="00C02BF6" w:rsidP="00C02BF6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02BF6">
        <w:rPr>
          <w:rFonts w:ascii="Times New Roman" w:hAnsi="Times New Roman"/>
          <w:sz w:val="24"/>
          <w:szCs w:val="24"/>
          <w:shd w:val="clear" w:color="auto" w:fill="FFFFFF"/>
        </w:rPr>
        <w:t>Team management and time management.</w:t>
      </w:r>
    </w:p>
    <w:p w14:paraId="2609B882" w14:textId="77777777" w:rsidR="00C02BF6" w:rsidRPr="00C02BF6" w:rsidRDefault="00C02BF6" w:rsidP="00C02BF6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02BF6">
        <w:rPr>
          <w:rFonts w:ascii="Times New Roman" w:hAnsi="Times New Roman"/>
          <w:sz w:val="24"/>
          <w:szCs w:val="24"/>
          <w:shd w:val="clear" w:color="auto" w:fill="FFFFFF"/>
        </w:rPr>
        <w:t>Managing and maintaining software license compliances.</w:t>
      </w:r>
    </w:p>
    <w:p w14:paraId="2D68E81B" w14:textId="77777777" w:rsidR="00C02BF6" w:rsidRPr="00C02BF6" w:rsidRDefault="00C02BF6" w:rsidP="00C02BF6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02BF6">
        <w:rPr>
          <w:rFonts w:ascii="Times New Roman" w:hAnsi="Times New Roman"/>
          <w:sz w:val="24"/>
          <w:szCs w:val="24"/>
          <w:shd w:val="clear" w:color="auto" w:fill="FFFFFF"/>
        </w:rPr>
        <w:t>Vendor management for all IT requirements. </w:t>
      </w:r>
    </w:p>
    <w:p w14:paraId="1950AD92" w14:textId="5319880C" w:rsidR="00C02BF6" w:rsidRPr="00C02BF6" w:rsidRDefault="00C02BF6" w:rsidP="00C02BF6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02BF6">
        <w:rPr>
          <w:rFonts w:ascii="Times New Roman" w:hAnsi="Times New Roman"/>
          <w:sz w:val="24"/>
          <w:szCs w:val="24"/>
          <w:shd w:val="clear" w:color="auto" w:fill="FFFFFF"/>
        </w:rPr>
        <w:t xml:space="preserve">Managing the Team of </w:t>
      </w:r>
      <w:r>
        <w:rPr>
          <w:rFonts w:ascii="Times New Roman" w:hAnsi="Times New Roman"/>
          <w:sz w:val="24"/>
          <w:szCs w:val="24"/>
          <w:shd w:val="clear" w:color="auto" w:fill="FFFFFF"/>
        </w:rPr>
        <w:t>7</w:t>
      </w:r>
      <w:r w:rsidRPr="00C02BF6">
        <w:rPr>
          <w:rFonts w:ascii="Times New Roman" w:hAnsi="Times New Roman"/>
          <w:sz w:val="24"/>
          <w:szCs w:val="24"/>
          <w:shd w:val="clear" w:color="auto" w:fill="FFFFFF"/>
        </w:rPr>
        <w:t xml:space="preserve"> for 24x7 operations.</w:t>
      </w:r>
    </w:p>
    <w:p w14:paraId="0B26A155" w14:textId="55ACD788" w:rsidR="00C02BF6" w:rsidRPr="001D1B8B" w:rsidRDefault="00C02BF6" w:rsidP="00C02BF6">
      <w:pPr>
        <w:pStyle w:val="ListParagraph"/>
        <w:widowControl w:val="0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C02BF6">
        <w:rPr>
          <w:rFonts w:ascii="Times New Roman" w:hAnsi="Times New Roman"/>
          <w:sz w:val="24"/>
          <w:szCs w:val="24"/>
          <w:shd w:val="clear" w:color="auto" w:fill="FFFFFF"/>
        </w:rPr>
        <w:t>Monitoring and provide the support to End Users machine and server.</w:t>
      </w:r>
    </w:p>
    <w:p w14:paraId="0DC916D3" w14:textId="58BDFA3B" w:rsidR="001D1B8B" w:rsidRPr="006024EE" w:rsidRDefault="001D1B8B" w:rsidP="006024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 w:eastAsia="en-IN" w:bidi="hi-IN"/>
        </w:rPr>
      </w:pPr>
      <w:r w:rsidRPr="007974BB">
        <w:rPr>
          <w:rFonts w:ascii="Times New Roman" w:hAnsi="Times New Roman"/>
          <w:sz w:val="24"/>
          <w:szCs w:val="24"/>
          <w:lang w:val="en-IN" w:eastAsia="en-IN" w:bidi="hi-IN"/>
        </w:rPr>
        <w:t>Configuring and Managing Linux Servers and performing daily system administration tasks which includes Checking system performance and activity, account management, daily monitoring, daily backup and maintenance.</w:t>
      </w:r>
    </w:p>
    <w:p w14:paraId="4EF5970D" w14:textId="75AA3A22" w:rsidR="00DD671B" w:rsidRPr="006024EE" w:rsidRDefault="00B23B01" w:rsidP="006024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 w:eastAsia="en-IN" w:bidi="hi-IN"/>
        </w:rPr>
      </w:pPr>
      <w:r w:rsidRPr="00B23B01">
        <w:rPr>
          <w:rFonts w:ascii="Times New Roman" w:hAnsi="Times New Roman"/>
          <w:sz w:val="24"/>
          <w:szCs w:val="24"/>
          <w:lang w:val="en-IN" w:eastAsia="en-IN" w:bidi="hi-IN"/>
        </w:rPr>
        <w:t>Installation and configuration of Galera cluster on MariaDB.</w:t>
      </w:r>
    </w:p>
    <w:p w14:paraId="37850F2B" w14:textId="47D861A7" w:rsidR="00DD671B" w:rsidRPr="006024EE" w:rsidRDefault="00B23B01" w:rsidP="006024EE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 w:eastAsia="en-IN" w:bidi="hi-IN"/>
        </w:rPr>
      </w:pPr>
      <w:r w:rsidRPr="00B23B01">
        <w:rPr>
          <w:rFonts w:ascii="Times New Roman" w:hAnsi="Times New Roman"/>
          <w:sz w:val="24"/>
          <w:szCs w:val="24"/>
          <w:lang w:val="en-IN" w:eastAsia="en-IN" w:bidi="hi-IN"/>
        </w:rPr>
        <w:t xml:space="preserve">Installation and Configuration of KVM Virtualization. </w:t>
      </w:r>
    </w:p>
    <w:p w14:paraId="28C69CD2" w14:textId="6C9A46BB" w:rsidR="00B23B01" w:rsidRDefault="00B23B01" w:rsidP="00B23B01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  <w:lang w:val="en-IN" w:eastAsia="en-IN" w:bidi="hi-IN"/>
        </w:rPr>
      </w:pPr>
      <w:r w:rsidRPr="00B23B01">
        <w:rPr>
          <w:rFonts w:ascii="Times New Roman" w:hAnsi="Times New Roman"/>
          <w:sz w:val="24"/>
          <w:szCs w:val="24"/>
          <w:lang w:val="en-IN" w:eastAsia="en-IN" w:bidi="hi-IN"/>
        </w:rPr>
        <w:t>Installation and Configuration of</w:t>
      </w:r>
      <w:r w:rsidR="00DD671B">
        <w:rPr>
          <w:rFonts w:ascii="Times New Roman" w:hAnsi="Times New Roman"/>
          <w:sz w:val="24"/>
          <w:szCs w:val="24"/>
          <w:lang w:val="en-IN" w:eastAsia="en-IN" w:bidi="hi-IN"/>
        </w:rPr>
        <w:t xml:space="preserve"> </w:t>
      </w:r>
      <w:r w:rsidR="00B84CAB">
        <w:rPr>
          <w:rFonts w:ascii="Times New Roman" w:hAnsi="Times New Roman"/>
          <w:sz w:val="24"/>
          <w:szCs w:val="24"/>
          <w:lang w:val="en-IN" w:eastAsia="en-IN" w:bidi="hi-IN"/>
        </w:rPr>
        <w:t xml:space="preserve">Various </w:t>
      </w:r>
      <w:r w:rsidR="00B84CAB" w:rsidRPr="00B23B01">
        <w:rPr>
          <w:rFonts w:ascii="Times New Roman" w:hAnsi="Times New Roman"/>
          <w:sz w:val="24"/>
          <w:szCs w:val="24"/>
          <w:lang w:val="en-IN" w:eastAsia="en-IN" w:bidi="hi-IN"/>
        </w:rPr>
        <w:t>Telecom</w:t>
      </w:r>
      <w:r w:rsidR="00DD671B">
        <w:rPr>
          <w:rFonts w:ascii="Times New Roman" w:hAnsi="Times New Roman"/>
          <w:sz w:val="24"/>
          <w:szCs w:val="24"/>
          <w:lang w:val="en-IN" w:eastAsia="en-IN" w:bidi="hi-IN"/>
        </w:rPr>
        <w:t xml:space="preserve"> Product based on Java </w:t>
      </w:r>
      <w:r w:rsidRPr="00B23B01">
        <w:rPr>
          <w:rFonts w:ascii="Times New Roman" w:hAnsi="Times New Roman"/>
          <w:sz w:val="24"/>
          <w:szCs w:val="24"/>
          <w:lang w:val="en-IN" w:eastAsia="en-IN" w:bidi="hi-IN"/>
        </w:rPr>
        <w:t xml:space="preserve"> </w:t>
      </w:r>
    </w:p>
    <w:p w14:paraId="59855CFB" w14:textId="57E86B4E" w:rsidR="0045013A" w:rsidRDefault="0045013A" w:rsidP="006024EE">
      <w:pPr>
        <w:widowControl w:val="0"/>
      </w:pPr>
    </w:p>
    <w:p w14:paraId="0A696535" w14:textId="085C5BE1" w:rsidR="00115BEA" w:rsidRDefault="00115BEA" w:rsidP="006024EE">
      <w:pPr>
        <w:widowControl w:val="0"/>
      </w:pPr>
    </w:p>
    <w:p w14:paraId="5A3D6E00" w14:textId="77777777" w:rsidR="00115BEA" w:rsidRPr="005033C0" w:rsidRDefault="00115BEA" w:rsidP="006024EE">
      <w:pPr>
        <w:widowControl w:val="0"/>
      </w:pPr>
    </w:p>
    <w:p w14:paraId="6B03A4FC" w14:textId="77777777" w:rsidR="00502614" w:rsidRPr="005033C0" w:rsidRDefault="00CC2719">
      <w:pPr>
        <w:tabs>
          <w:tab w:val="left" w:pos="3420"/>
        </w:tabs>
        <w:ind w:left="720"/>
        <w:rPr>
          <w:color w:val="262626"/>
          <w:sz w:val="20"/>
          <w:szCs w:val="20"/>
        </w:rPr>
      </w:pPr>
      <w:r>
        <w:rPr>
          <w:noProof/>
          <w:lang w:eastAsia="en-US" w:bidi="hi-IN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D138374" wp14:editId="2CC590F4">
                <wp:simplePos x="0" y="0"/>
                <wp:positionH relativeFrom="column">
                  <wp:posOffset>30480</wp:posOffset>
                </wp:positionH>
                <wp:positionV relativeFrom="paragraph">
                  <wp:posOffset>76835</wp:posOffset>
                </wp:positionV>
                <wp:extent cx="5187950" cy="336550"/>
                <wp:effectExtent l="19050" t="19050" r="12700" b="25400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87950" cy="33655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6C45515" id="Rectangle 9" o:spid="_x0000_s1026" style="position:absolute;margin-left:2.4pt;margin-top:6.05pt;width:408.5pt;height:26.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" fillcolor="#ddd" strokeweight="1.06mm"/>
            </w:pict>
          </mc:Fallback>
        </mc:AlternateContent>
      </w:r>
    </w:p>
    <w:p w14:paraId="05DD3CEE" w14:textId="4623FE2D" w:rsidR="00502614" w:rsidRPr="003F5306" w:rsidRDefault="00842A03" w:rsidP="00A96172">
      <w:pPr>
        <w:tabs>
          <w:tab w:val="left" w:pos="3420"/>
        </w:tabs>
        <w:spacing w:after="120"/>
        <w:rPr>
          <w:b/>
          <w:bCs/>
          <w:color w:val="262626"/>
        </w:rPr>
      </w:pPr>
      <w:r w:rsidRPr="003F5306">
        <w:rPr>
          <w:b/>
          <w:bCs/>
          <w:color w:val="262626"/>
        </w:rPr>
        <w:t xml:space="preserve">      </w:t>
      </w:r>
      <w:r w:rsidR="00502614" w:rsidRPr="003F5306">
        <w:rPr>
          <w:b/>
          <w:bCs/>
          <w:color w:val="262626"/>
        </w:rPr>
        <w:t xml:space="preserve"> </w:t>
      </w:r>
      <w:r w:rsidR="00D04443">
        <w:rPr>
          <w:b/>
          <w:bCs/>
          <w:color w:val="262626"/>
        </w:rPr>
        <w:t>iBASEt India Software Pvt Ltd.</w:t>
      </w:r>
    </w:p>
    <w:p w14:paraId="137720CC" w14:textId="77777777" w:rsidR="00502614" w:rsidRPr="005033C0" w:rsidRDefault="00502614">
      <w:pPr>
        <w:tabs>
          <w:tab w:val="left" w:pos="3420"/>
        </w:tabs>
        <w:ind w:left="360"/>
        <w:rPr>
          <w:color w:val="262626"/>
          <w:sz w:val="20"/>
          <w:szCs w:val="20"/>
        </w:rPr>
      </w:pPr>
    </w:p>
    <w:p w14:paraId="20474076" w14:textId="77777777" w:rsidR="001B051E" w:rsidRPr="001B051E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>Configuration of VMware Esxi and VDI infrastructure for offshore development.</w:t>
      </w:r>
    </w:p>
    <w:p w14:paraId="793D5467" w14:textId="77777777" w:rsidR="001B051E" w:rsidRPr="001B051E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>Deployment of Virtual Machines and use Clones, Snapshots, templates</w:t>
      </w:r>
      <w:r w:rsidRPr="001B051E">
        <w:rPr>
          <w:rFonts w:ascii="Times New Roman" w:hAnsi="Times New Roman"/>
          <w:sz w:val="24"/>
          <w:szCs w:val="24"/>
        </w:rPr>
        <w:br/>
      </w:r>
      <w:r w:rsidRPr="001B051E">
        <w:rPr>
          <w:rStyle w:val="background-details"/>
          <w:rFonts w:ascii="Times New Roman" w:hAnsi="Times New Roman"/>
          <w:sz w:val="24"/>
          <w:szCs w:val="24"/>
        </w:rPr>
        <w:t>Configuration of Virtual Desktop Infrastructure (VDI) Environment based on VMware Horizon</w:t>
      </w:r>
    </w:p>
    <w:p w14:paraId="21E1D4DA" w14:textId="6FAF6238" w:rsidR="001B051E" w:rsidRPr="001B051E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>Configuration of Esxi Server to use iSCSI &amp; NAS storage.</w:t>
      </w:r>
    </w:p>
    <w:p w14:paraId="64BC3F73" w14:textId="5F48A30F" w:rsidR="001B051E" w:rsidRPr="001B051E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 xml:space="preserve">Migrate existing </w:t>
      </w:r>
      <w:r w:rsidR="007F500A" w:rsidRPr="001B051E">
        <w:rPr>
          <w:rStyle w:val="background-details"/>
          <w:rFonts w:ascii="Times New Roman" w:hAnsi="Times New Roman"/>
          <w:sz w:val="24"/>
          <w:szCs w:val="24"/>
        </w:rPr>
        <w:t>on-premise</w:t>
      </w:r>
      <w:r w:rsidRPr="001B051E">
        <w:rPr>
          <w:rStyle w:val="background-details"/>
          <w:rFonts w:ascii="Times New Roman" w:hAnsi="Times New Roman"/>
          <w:sz w:val="24"/>
          <w:szCs w:val="24"/>
        </w:rPr>
        <w:t xml:space="preserve"> systems and applications to Cloud</w:t>
      </w:r>
    </w:p>
    <w:p w14:paraId="7ADA2807" w14:textId="77777777" w:rsidR="001B051E" w:rsidRPr="001B051E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>Configure, manage, and maintain the deployment and operations on Cloud.</w:t>
      </w:r>
      <w:r w:rsidRPr="001B051E">
        <w:br/>
      </w:r>
      <w:r w:rsidRPr="001B051E">
        <w:rPr>
          <w:rStyle w:val="background-details"/>
          <w:rFonts w:ascii="Times New Roman" w:hAnsi="Times New Roman"/>
          <w:sz w:val="24"/>
          <w:szCs w:val="24"/>
        </w:rPr>
        <w:t>Configuration of Asterisk,3CX,FreePBX VoIP Server</w:t>
      </w:r>
    </w:p>
    <w:p w14:paraId="46A750BB" w14:textId="7742688C" w:rsidR="00D018DF" w:rsidRPr="00E54E20" w:rsidRDefault="001B051E" w:rsidP="001B051E">
      <w:pPr>
        <w:pStyle w:val="ListParagraph"/>
        <w:numPr>
          <w:ilvl w:val="0"/>
          <w:numId w:val="32"/>
        </w:numPr>
        <w:tabs>
          <w:tab w:val="left" w:pos="3420"/>
        </w:tabs>
        <w:spacing w:after="120"/>
        <w:rPr>
          <w:rStyle w:val="background-details"/>
          <w:rFonts w:ascii="Times New Roman" w:hAnsi="Times New Roman"/>
          <w:bCs/>
          <w:color w:val="262626"/>
          <w:sz w:val="24"/>
          <w:szCs w:val="24"/>
        </w:rPr>
      </w:pPr>
      <w:r w:rsidRPr="001B051E">
        <w:rPr>
          <w:rStyle w:val="background-details"/>
          <w:rFonts w:ascii="Times New Roman" w:hAnsi="Times New Roman"/>
          <w:sz w:val="24"/>
          <w:szCs w:val="24"/>
        </w:rPr>
        <w:t>Implementation and Configuration of VoIP Hardphone and Softphone</w:t>
      </w:r>
    </w:p>
    <w:p w14:paraId="7723A293" w14:textId="6024441D" w:rsidR="003B658A" w:rsidRPr="001B051E" w:rsidRDefault="00E54E20" w:rsidP="00276C84">
      <w:pPr>
        <w:pStyle w:val="ListParagraph"/>
        <w:numPr>
          <w:ilvl w:val="0"/>
          <w:numId w:val="32"/>
        </w:numPr>
        <w:rPr>
          <w:rFonts w:ascii="Times New Roman" w:hAnsi="Times New Roman"/>
          <w:bCs/>
          <w:color w:val="262626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Configuration and Administration of </w:t>
      </w:r>
      <w:r>
        <w:rPr>
          <w:rStyle w:val="background-details"/>
          <w:rFonts w:ascii="Times New Roman" w:hAnsi="Times New Roman"/>
          <w:sz w:val="24"/>
          <w:szCs w:val="24"/>
        </w:rPr>
        <w:t>Cyberoam Firewall with IPSEC VPN Tunnel between USA and India Office</w:t>
      </w:r>
    </w:p>
    <w:p w14:paraId="6A79A629" w14:textId="77777777" w:rsidR="00115BEA" w:rsidRDefault="00115BEA" w:rsidP="00BF68AB">
      <w:pPr>
        <w:tabs>
          <w:tab w:val="left" w:pos="3420"/>
        </w:tabs>
        <w:spacing w:after="120"/>
        <w:rPr>
          <w:bCs/>
          <w:color w:val="262626"/>
          <w:szCs w:val="20"/>
        </w:rPr>
      </w:pPr>
    </w:p>
    <w:p w14:paraId="25BAFFEB" w14:textId="77777777" w:rsidR="007F75FB" w:rsidRDefault="007F75FB" w:rsidP="00BF68AB">
      <w:pPr>
        <w:tabs>
          <w:tab w:val="left" w:pos="3420"/>
        </w:tabs>
        <w:spacing w:after="120"/>
        <w:rPr>
          <w:bCs/>
          <w:color w:val="262626"/>
          <w:szCs w:val="20"/>
        </w:rPr>
      </w:pPr>
    </w:p>
    <w:p w14:paraId="0849BC4B" w14:textId="77777777" w:rsidR="007F75FB" w:rsidRDefault="007F75FB" w:rsidP="00BF68AB">
      <w:pPr>
        <w:tabs>
          <w:tab w:val="left" w:pos="3420"/>
        </w:tabs>
        <w:spacing w:after="120"/>
        <w:rPr>
          <w:bCs/>
          <w:color w:val="262626"/>
          <w:szCs w:val="20"/>
        </w:rPr>
      </w:pPr>
    </w:p>
    <w:p w14:paraId="43CBB8DD" w14:textId="11F893C6" w:rsidR="00BF68AB" w:rsidRPr="005033C0" w:rsidRDefault="00CC2719" w:rsidP="00BF68AB">
      <w:pPr>
        <w:tabs>
          <w:tab w:val="left" w:pos="3420"/>
        </w:tabs>
        <w:spacing w:after="120"/>
        <w:rPr>
          <w:bCs/>
          <w:color w:val="262626"/>
          <w:szCs w:val="20"/>
        </w:rPr>
      </w:pPr>
      <w:r>
        <w:rPr>
          <w:b/>
          <w:noProof/>
          <w:sz w:val="20"/>
          <w:szCs w:val="20"/>
          <w:lang w:eastAsia="en-US" w:bidi="hi-IN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58F3731" wp14:editId="291DC920">
                <wp:simplePos x="0" y="0"/>
                <wp:positionH relativeFrom="margin">
                  <wp:align>right</wp:align>
                </wp:positionH>
                <wp:positionV relativeFrom="paragraph">
                  <wp:posOffset>200743</wp:posOffset>
                </wp:positionV>
                <wp:extent cx="5288446" cy="308941"/>
                <wp:effectExtent l="19050" t="19050" r="26670" b="1524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88446" cy="308941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FF8043D" id="Rectangle 14" o:spid="_x0000_s1026" style="position:absolute;margin-left:365.2pt;margin-top:15.8pt;width:416.4pt;height:24.35pt;z-index:-25165465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" fillcolor="#ddd" strokeweight="1.06mm">
                <w10:wrap anchorx="margin"/>
              </v:rect>
            </w:pict>
          </mc:Fallback>
        </mc:AlternateContent>
      </w:r>
    </w:p>
    <w:p w14:paraId="797FD238" w14:textId="4B2AD831" w:rsidR="00582C1B" w:rsidRPr="00CA016D" w:rsidRDefault="00CA016D" w:rsidP="00CA016D">
      <w:pPr>
        <w:rPr>
          <w:b/>
          <w:bCs/>
        </w:rPr>
      </w:pPr>
      <w:r>
        <w:rPr>
          <w:b/>
          <w:bCs/>
        </w:rPr>
        <w:t xml:space="preserve"> </w:t>
      </w:r>
      <w:r w:rsidR="00157AD7">
        <w:rPr>
          <w:b/>
          <w:bCs/>
        </w:rPr>
        <w:t xml:space="preserve"> </w:t>
      </w:r>
      <w:r w:rsidR="001C5AAE">
        <w:rPr>
          <w:b/>
          <w:bCs/>
        </w:rPr>
        <w:t xml:space="preserve">  </w:t>
      </w:r>
      <w:r w:rsidR="00D34F54">
        <w:rPr>
          <w:b/>
          <w:bCs/>
        </w:rPr>
        <w:t>I-Engineering Software Pvt Ltd.</w:t>
      </w:r>
      <w:r w:rsidR="00582C1B" w:rsidRPr="00CA016D">
        <w:rPr>
          <w:b/>
          <w:bCs/>
        </w:rPr>
        <w:t xml:space="preserve"> </w:t>
      </w:r>
    </w:p>
    <w:p w14:paraId="37B0A9AD" w14:textId="77777777" w:rsidR="00BF21CC" w:rsidRPr="005033C0" w:rsidRDefault="00BF21CC" w:rsidP="0009017C">
      <w:pPr>
        <w:tabs>
          <w:tab w:val="left" w:pos="3420"/>
        </w:tabs>
        <w:spacing w:after="120"/>
        <w:rPr>
          <w:b/>
          <w:sz w:val="20"/>
          <w:szCs w:val="20"/>
        </w:rPr>
      </w:pPr>
    </w:p>
    <w:p w14:paraId="076F8C4C" w14:textId="2611EF3A" w:rsidR="00DA3C1F" w:rsidRPr="00F94340" w:rsidRDefault="00DA3C1F" w:rsidP="00DB0471">
      <w:pPr>
        <w:pStyle w:val="ListParagraph"/>
        <w:numPr>
          <w:ilvl w:val="0"/>
          <w:numId w:val="33"/>
        </w:numPr>
        <w:rPr>
          <w:rStyle w:val="background-details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Designing Core &amp; Support Identity &amp; Access Management Components. Installing, Managing &amp; Maintaining Domain Controllers, DHCP Servers, DNS Server, FTP Servers, Firewall Settings, Group Policy Management, File Servers, Application Servers</w:t>
      </w:r>
      <w:r w:rsidR="000C5510">
        <w:rPr>
          <w:rStyle w:val="background-details"/>
          <w:rFonts w:ascii="Times New Roman" w:hAnsi="Times New Roman"/>
          <w:sz w:val="24"/>
          <w:szCs w:val="24"/>
        </w:rPr>
        <w:t>(IIS)</w:t>
      </w: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 and User Account Administration &amp; Rights Assignment.</w:t>
      </w:r>
    </w:p>
    <w:p w14:paraId="78AFE2E1" w14:textId="08695548" w:rsidR="001C5AAE" w:rsidRDefault="00DA3C1F" w:rsidP="00DA3C1F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Implementing, Configuring, Monitoring &amp; Troubleshooting Network Connections &amp; Security and end user problems </w:t>
      </w:r>
    </w:p>
    <w:p w14:paraId="6BB3F56E" w14:textId="6AE558EE" w:rsidR="00E21795" w:rsidRPr="00714952" w:rsidRDefault="00DA3C1F" w:rsidP="00714952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Installing, Configuring &amp; Configuration of Mail server (Postfix, Sendmail, </w:t>
      </w:r>
      <w:r w:rsidR="006377C3" w:rsidRPr="00DA3C1F">
        <w:rPr>
          <w:rStyle w:val="background-details"/>
          <w:rFonts w:ascii="Times New Roman" w:hAnsi="Times New Roman"/>
          <w:sz w:val="24"/>
          <w:szCs w:val="24"/>
        </w:rPr>
        <w:t>Dovecot, Zimbra</w:t>
      </w:r>
      <w:r w:rsidRPr="00DA3C1F">
        <w:rPr>
          <w:rStyle w:val="background-details"/>
          <w:rFonts w:ascii="Times New Roman" w:hAnsi="Times New Roman"/>
          <w:sz w:val="24"/>
          <w:szCs w:val="24"/>
        </w:rPr>
        <w:t>)</w:t>
      </w:r>
    </w:p>
    <w:p w14:paraId="5482577A" w14:textId="1D085EEA" w:rsidR="00E21795" w:rsidRPr="00714952" w:rsidRDefault="00DA3C1F" w:rsidP="00714952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Configuration and Administration of Network Monitoring Applications Nagios ZenOSS and Cacti Network Monitoring Tool.</w:t>
      </w:r>
    </w:p>
    <w:p w14:paraId="39918D90" w14:textId="2435E8AC" w:rsidR="00A23728" w:rsidRPr="00714952" w:rsidRDefault="00DA3C1F" w:rsidP="00714952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E21795">
        <w:rPr>
          <w:rStyle w:val="background-details"/>
          <w:rFonts w:ascii="Times New Roman" w:hAnsi="Times New Roman"/>
          <w:sz w:val="24"/>
          <w:szCs w:val="24"/>
        </w:rPr>
        <w:t>Configuration and Administration of MYSQL Server Backup and Replication Management.</w:t>
      </w:r>
    </w:p>
    <w:p w14:paraId="3A39B84B" w14:textId="45584EB6" w:rsidR="005C74F2" w:rsidRPr="00714952" w:rsidRDefault="00A23728" w:rsidP="00714952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>
        <w:rPr>
          <w:rStyle w:val="background-details"/>
          <w:rFonts w:ascii="Times New Roman" w:hAnsi="Times New Roman"/>
          <w:sz w:val="24"/>
          <w:szCs w:val="24"/>
        </w:rPr>
        <w:t>Installation and Configuration of Postgres Database Server</w:t>
      </w:r>
    </w:p>
    <w:p w14:paraId="37399BC9" w14:textId="5E3A09C4" w:rsidR="002B70E4" w:rsidRPr="00714952" w:rsidRDefault="005C74F2" w:rsidP="00714952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5C74F2">
        <w:rPr>
          <w:rStyle w:val="background-details"/>
          <w:rFonts w:ascii="Times New Roman" w:hAnsi="Times New Roman"/>
          <w:sz w:val="24"/>
          <w:szCs w:val="24"/>
        </w:rPr>
        <w:t xml:space="preserve">Installation and Configuration </w:t>
      </w:r>
      <w:r w:rsidR="00BF0171" w:rsidRPr="005C74F2">
        <w:rPr>
          <w:rStyle w:val="background-details"/>
          <w:rFonts w:ascii="Times New Roman" w:hAnsi="Times New Roman"/>
          <w:sz w:val="24"/>
          <w:szCs w:val="24"/>
        </w:rPr>
        <w:t>of Ansible</w:t>
      </w:r>
      <w:r w:rsidRPr="005C74F2">
        <w:rPr>
          <w:rStyle w:val="background-details"/>
          <w:rFonts w:ascii="Times New Roman" w:hAnsi="Times New Roman"/>
          <w:sz w:val="24"/>
          <w:szCs w:val="24"/>
        </w:rPr>
        <w:t xml:space="preserve"> for </w:t>
      </w:r>
      <w:r w:rsidR="000C661C" w:rsidRPr="005C74F2">
        <w:rPr>
          <w:rStyle w:val="background-details"/>
          <w:rFonts w:ascii="Times New Roman" w:hAnsi="Times New Roman"/>
          <w:sz w:val="24"/>
          <w:szCs w:val="24"/>
        </w:rPr>
        <w:t>Configuration</w:t>
      </w:r>
      <w:r w:rsidRPr="005C74F2">
        <w:rPr>
          <w:rStyle w:val="background-details"/>
          <w:rFonts w:ascii="Times New Roman" w:hAnsi="Times New Roman"/>
          <w:sz w:val="24"/>
          <w:szCs w:val="24"/>
        </w:rPr>
        <w:t xml:space="preserve"> </w:t>
      </w:r>
      <w:r w:rsidR="000C661C" w:rsidRPr="005C74F2">
        <w:rPr>
          <w:rStyle w:val="background-details"/>
          <w:rFonts w:ascii="Times New Roman" w:hAnsi="Times New Roman"/>
          <w:sz w:val="24"/>
          <w:szCs w:val="24"/>
        </w:rPr>
        <w:t>Management</w:t>
      </w:r>
      <w:r w:rsidRPr="005C74F2">
        <w:rPr>
          <w:rStyle w:val="background-details"/>
          <w:rFonts w:ascii="Times New Roman" w:hAnsi="Times New Roman"/>
          <w:sz w:val="24"/>
          <w:szCs w:val="24"/>
        </w:rPr>
        <w:t xml:space="preserve"> and Automation</w:t>
      </w:r>
      <w:r w:rsidRPr="00714952">
        <w:rPr>
          <w:rStyle w:val="background-details"/>
          <w:rFonts w:ascii="Times New Roman" w:hAnsi="Times New Roman"/>
          <w:sz w:val="24"/>
          <w:szCs w:val="24"/>
        </w:rPr>
        <w:tab/>
      </w:r>
    </w:p>
    <w:p w14:paraId="1213BEAA" w14:textId="2E7301BD" w:rsidR="00E21795" w:rsidRDefault="00DA3C1F" w:rsidP="00DA3C1F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Configuration and Administration of SVN</w:t>
      </w:r>
      <w:r w:rsidR="00381B61">
        <w:rPr>
          <w:rStyle w:val="background-details"/>
          <w:rFonts w:ascii="Times New Roman" w:hAnsi="Times New Roman"/>
          <w:sz w:val="24"/>
          <w:szCs w:val="24"/>
        </w:rPr>
        <w:t>,GIT</w:t>
      </w: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 and CVS Versioning System</w:t>
      </w:r>
    </w:p>
    <w:p w14:paraId="71DCB78D" w14:textId="77777777" w:rsidR="00E43352" w:rsidRDefault="00E43352" w:rsidP="000616BD">
      <w:pPr>
        <w:pStyle w:val="ListParagraph"/>
        <w:rPr>
          <w:rStyle w:val="background-details"/>
          <w:rFonts w:ascii="Times New Roman" w:hAnsi="Times New Roman"/>
          <w:sz w:val="24"/>
          <w:szCs w:val="24"/>
        </w:rPr>
      </w:pPr>
    </w:p>
    <w:p w14:paraId="0447E27F" w14:textId="74D8D693" w:rsidR="007F353B" w:rsidRPr="002775D6" w:rsidRDefault="00DA3C1F" w:rsidP="002775D6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6C0C">
        <w:rPr>
          <w:rStyle w:val="background-details"/>
          <w:rFonts w:ascii="Times New Roman" w:hAnsi="Times New Roman"/>
          <w:sz w:val="24"/>
          <w:szCs w:val="24"/>
        </w:rPr>
        <w:t xml:space="preserve">Configuration of Web server Apache, DHCP </w:t>
      </w:r>
      <w:r w:rsidR="00B3713C" w:rsidRPr="00DA6C0C">
        <w:rPr>
          <w:rStyle w:val="background-details"/>
          <w:rFonts w:ascii="Times New Roman" w:hAnsi="Times New Roman"/>
          <w:sz w:val="24"/>
          <w:szCs w:val="24"/>
        </w:rPr>
        <w:t>server,</w:t>
      </w:r>
      <w:r w:rsidRPr="00DA6C0C">
        <w:rPr>
          <w:rStyle w:val="background-details"/>
          <w:rFonts w:ascii="Times New Roman" w:hAnsi="Times New Roman"/>
          <w:sz w:val="24"/>
          <w:szCs w:val="24"/>
        </w:rPr>
        <w:t xml:space="preserve"> DNS server, Proxy (Squid) server,FTP ,NFS,SAMBA,Tomcat</w:t>
      </w:r>
      <w:r w:rsidR="00064056" w:rsidRPr="00DA6C0C">
        <w:rPr>
          <w:rStyle w:val="background-details"/>
          <w:rFonts w:ascii="Times New Roman" w:hAnsi="Times New Roman"/>
          <w:sz w:val="24"/>
          <w:szCs w:val="24"/>
        </w:rPr>
        <w:t xml:space="preserve"> server</w:t>
      </w:r>
      <w:r w:rsidR="000616BD">
        <w:rPr>
          <w:rStyle w:val="background-details"/>
          <w:rFonts w:ascii="Times New Roman" w:hAnsi="Times New Roman"/>
          <w:sz w:val="24"/>
          <w:szCs w:val="24"/>
        </w:rPr>
        <w:t xml:space="preserve"> with Apache Reverse Proxy</w:t>
      </w:r>
    </w:p>
    <w:p w14:paraId="3A25C196" w14:textId="6492874B" w:rsidR="004A2258" w:rsidRDefault="00DA3C1F" w:rsidP="002775D6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Configuration and Administration of Oracle Database and Oracle Application Server</w:t>
      </w:r>
    </w:p>
    <w:p w14:paraId="7519E170" w14:textId="77777777" w:rsidR="00BA0A7C" w:rsidRPr="00BA0A7C" w:rsidRDefault="00BA0A7C" w:rsidP="00BA0A7C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BA0A7C">
        <w:rPr>
          <w:rStyle w:val="background-details"/>
          <w:rFonts w:ascii="Times New Roman" w:hAnsi="Times New Roman"/>
          <w:sz w:val="24"/>
          <w:szCs w:val="24"/>
        </w:rPr>
        <w:t>Installation and Administration XMPP Server (Openfire)</w:t>
      </w:r>
    </w:p>
    <w:p w14:paraId="645D380A" w14:textId="2F14737D" w:rsidR="00BA0A7C" w:rsidRPr="002775D6" w:rsidRDefault="00BA0A7C" w:rsidP="00BA0A7C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BA0A7C">
        <w:rPr>
          <w:rStyle w:val="background-details"/>
          <w:rFonts w:ascii="Times New Roman" w:hAnsi="Times New Roman"/>
          <w:sz w:val="24"/>
          <w:szCs w:val="24"/>
        </w:rPr>
        <w:t>Installation and Configuration of Enterprise SSL Certificate in Apache, Tomcat and Oracle Application Server</w:t>
      </w:r>
    </w:p>
    <w:p w14:paraId="3259C393" w14:textId="5E792006" w:rsidR="009901F6" w:rsidRPr="002775D6" w:rsidRDefault="00DA3C1F" w:rsidP="002775D6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Configuration and Administration of Endian, </w:t>
      </w:r>
      <w:r w:rsidR="0037051E">
        <w:rPr>
          <w:rStyle w:val="background-details"/>
          <w:rFonts w:ascii="Times New Roman" w:hAnsi="Times New Roman"/>
          <w:sz w:val="24"/>
          <w:szCs w:val="24"/>
        </w:rPr>
        <w:t>Sonicwall,</w:t>
      </w:r>
      <w:r w:rsidRPr="00DA3C1F">
        <w:rPr>
          <w:rStyle w:val="background-details"/>
          <w:rFonts w:ascii="Times New Roman" w:hAnsi="Times New Roman"/>
          <w:sz w:val="24"/>
          <w:szCs w:val="24"/>
        </w:rPr>
        <w:t>Zentyal, UTM PC base firewall.</w:t>
      </w:r>
    </w:p>
    <w:p w14:paraId="1502E853" w14:textId="5431D05F" w:rsidR="003C6A65" w:rsidRPr="00743264" w:rsidRDefault="00DA3C1F" w:rsidP="00743264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Configuration and Administration of FreeNas, Openfiler NAS Servers.</w:t>
      </w:r>
    </w:p>
    <w:p w14:paraId="220EF46A" w14:textId="3D2488DB" w:rsidR="00375A58" w:rsidRPr="00743264" w:rsidRDefault="00DA3C1F" w:rsidP="00743264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 xml:space="preserve">Installation and Management of PHP Framework like Joomla, Drupal and WordPress. </w:t>
      </w:r>
    </w:p>
    <w:p w14:paraId="448D970D" w14:textId="1D60CF1C" w:rsidR="006E7C74" w:rsidRPr="00743264" w:rsidRDefault="00A42829" w:rsidP="00743264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CA016D">
        <w:rPr>
          <w:rFonts w:ascii="Times New Roman" w:hAnsi="Times New Roman"/>
          <w:sz w:val="24"/>
          <w:szCs w:val="24"/>
        </w:rPr>
        <w:t>Migrate</w:t>
      </w:r>
      <w:r w:rsidR="00375A58">
        <w:rPr>
          <w:rFonts w:ascii="Times New Roman" w:hAnsi="Times New Roman"/>
          <w:sz w:val="24"/>
          <w:szCs w:val="24"/>
        </w:rPr>
        <w:t>d</w:t>
      </w:r>
      <w:r w:rsidRPr="00CA016D">
        <w:rPr>
          <w:rFonts w:ascii="Times New Roman" w:hAnsi="Times New Roman"/>
          <w:sz w:val="24"/>
          <w:szCs w:val="24"/>
        </w:rPr>
        <w:t xml:space="preserve"> existing </w:t>
      </w:r>
      <w:r w:rsidR="003C4FD1" w:rsidRPr="00CA016D">
        <w:rPr>
          <w:rFonts w:ascii="Times New Roman" w:hAnsi="Times New Roman"/>
          <w:sz w:val="24"/>
          <w:szCs w:val="24"/>
        </w:rPr>
        <w:t>on-premise</w:t>
      </w:r>
      <w:r w:rsidRPr="00CA016D">
        <w:rPr>
          <w:rFonts w:ascii="Times New Roman" w:hAnsi="Times New Roman"/>
          <w:sz w:val="24"/>
          <w:szCs w:val="24"/>
        </w:rPr>
        <w:t xml:space="preserve"> systems and applications to Cloud</w:t>
      </w:r>
    </w:p>
    <w:p w14:paraId="0F8AC333" w14:textId="7EE7A356" w:rsidR="006E7C74" w:rsidRPr="00743264" w:rsidRDefault="00A42829" w:rsidP="00743264">
      <w:pPr>
        <w:pStyle w:val="ListParagraph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 w:rsidRPr="00CA016D">
        <w:rPr>
          <w:rFonts w:ascii="Times New Roman" w:hAnsi="Times New Roman"/>
          <w:sz w:val="24"/>
          <w:szCs w:val="24"/>
        </w:rPr>
        <w:t>Configure, manage, and maintain the deployment and operations on Cloud.</w:t>
      </w:r>
    </w:p>
    <w:p w14:paraId="5E3CF22F" w14:textId="59096252" w:rsidR="000434C8" w:rsidRPr="00F91D23" w:rsidRDefault="00A42829" w:rsidP="00F91D23">
      <w:pPr>
        <w:pStyle w:val="ListParagraph"/>
        <w:numPr>
          <w:ilvl w:val="0"/>
          <w:numId w:val="33"/>
        </w:numPr>
        <w:jc w:val="both"/>
        <w:rPr>
          <w:rStyle w:val="background-details"/>
          <w:rFonts w:ascii="Times New Roman" w:hAnsi="Times New Roman"/>
          <w:sz w:val="24"/>
          <w:szCs w:val="24"/>
        </w:rPr>
      </w:pPr>
      <w:r w:rsidRPr="00970F73">
        <w:rPr>
          <w:rFonts w:ascii="Times New Roman" w:hAnsi="Times New Roman"/>
          <w:sz w:val="24"/>
          <w:szCs w:val="24"/>
        </w:rPr>
        <w:t>Configured and Designed multitude applications utilizing almost all of the AWS stack (Including EC2, Route53, S3,EFS, RDS, IAM,ELB, security groups, NAT, firewall and Route 53) focusing on high-availability, fault tolerance</w:t>
      </w:r>
    </w:p>
    <w:p w14:paraId="46121229" w14:textId="1F8D76C7" w:rsidR="000434C8" w:rsidRPr="00F91D23" w:rsidRDefault="00DA3C1F" w:rsidP="00F91D2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Installation and configuration of ESX &amp; Citrix Xen Server</w:t>
      </w:r>
      <w:r w:rsidR="00E00C36">
        <w:rPr>
          <w:rStyle w:val="background-details"/>
          <w:rFonts w:ascii="Times New Roman" w:hAnsi="Times New Roman"/>
          <w:sz w:val="24"/>
          <w:szCs w:val="24"/>
        </w:rPr>
        <w:t xml:space="preserve"> with </w:t>
      </w:r>
      <w:r w:rsidRPr="00DA3C1F">
        <w:rPr>
          <w:rStyle w:val="background-details"/>
          <w:rFonts w:ascii="Times New Roman" w:hAnsi="Times New Roman"/>
          <w:sz w:val="24"/>
          <w:szCs w:val="24"/>
        </w:rPr>
        <w:t>Configuring High Availability (HA) DRS.</w:t>
      </w:r>
    </w:p>
    <w:p w14:paraId="30F38500" w14:textId="32AC95EC" w:rsidR="000434C8" w:rsidRDefault="00DA3C1F" w:rsidP="00F91D23">
      <w:pPr>
        <w:pStyle w:val="ListParagraph"/>
        <w:numPr>
          <w:ilvl w:val="0"/>
          <w:numId w:val="33"/>
        </w:numPr>
        <w:rPr>
          <w:rStyle w:val="background-details"/>
          <w:rFonts w:ascii="Times New Roman" w:hAnsi="Times New Roman"/>
          <w:sz w:val="24"/>
          <w:szCs w:val="24"/>
        </w:rPr>
      </w:pPr>
      <w:r w:rsidRPr="00DA3C1F">
        <w:rPr>
          <w:rStyle w:val="background-details"/>
          <w:rFonts w:ascii="Times New Roman" w:hAnsi="Times New Roman"/>
          <w:sz w:val="24"/>
          <w:szCs w:val="24"/>
        </w:rPr>
        <w:t>Domain Management- Domain Name Registration, DNS Management, Domain Privacy, Domain Transfer, Domain Forwarding</w:t>
      </w:r>
    </w:p>
    <w:p w14:paraId="28E0841D" w14:textId="4B1C88A1" w:rsidR="00FF0393" w:rsidRPr="00F91D23" w:rsidRDefault="00EE7CB4" w:rsidP="00FF0393">
      <w:pPr>
        <w:numPr>
          <w:ilvl w:val="0"/>
          <w:numId w:val="33"/>
        </w:numPr>
        <w:tabs>
          <w:tab w:val="clear" w:pos="720"/>
          <w:tab w:val="left" w:pos="3420"/>
        </w:tabs>
        <w:spacing w:after="120"/>
      </w:pPr>
      <w:r w:rsidRPr="005033C0">
        <w:rPr>
          <w:bCs/>
          <w:color w:val="262626"/>
          <w:szCs w:val="20"/>
        </w:rPr>
        <w:t xml:space="preserve">Configuration and Administration of </w:t>
      </w:r>
      <w:r w:rsidRPr="005033C0">
        <w:t>RAID,LVM, Disk partition</w:t>
      </w:r>
    </w:p>
    <w:p w14:paraId="43C8C6A9" w14:textId="260DC6C9" w:rsidR="003B658A" w:rsidRDefault="003B658A" w:rsidP="00582C1B"/>
    <w:p w14:paraId="798FDC97" w14:textId="1F0E8950" w:rsidR="0018328A" w:rsidRDefault="0018328A" w:rsidP="00582C1B"/>
    <w:p w14:paraId="0BB690AA" w14:textId="75D891FC" w:rsidR="0018328A" w:rsidRDefault="0018328A" w:rsidP="00582C1B"/>
    <w:p w14:paraId="106574A6" w14:textId="1F38C0C6" w:rsidR="0018328A" w:rsidRDefault="0018328A" w:rsidP="00582C1B"/>
    <w:p w14:paraId="5F4835CF" w14:textId="77777777" w:rsidR="0018328A" w:rsidRDefault="0018328A" w:rsidP="00582C1B"/>
    <w:p w14:paraId="6FAC85F6" w14:textId="11414853" w:rsidR="00582C1B" w:rsidRPr="005033C0" w:rsidRDefault="00CC2719" w:rsidP="00582C1B">
      <w:r>
        <w:rPr>
          <w:b/>
          <w:noProof/>
          <w:sz w:val="20"/>
          <w:szCs w:val="20"/>
          <w:lang w:eastAsia="en-US" w:bidi="hi-IN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17570C4" wp14:editId="71740AE8">
                <wp:simplePos x="0" y="0"/>
                <wp:positionH relativeFrom="column">
                  <wp:posOffset>24130</wp:posOffset>
                </wp:positionH>
                <wp:positionV relativeFrom="paragraph">
                  <wp:posOffset>100330</wp:posOffset>
                </wp:positionV>
                <wp:extent cx="5229225" cy="469265"/>
                <wp:effectExtent l="28575" t="25400" r="28575" b="19685"/>
                <wp:wrapNone/>
                <wp:docPr id="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29225" cy="469265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0E9B1DF" id="Rectangle 16" o:spid="_x0000_s1026" style="position:absolute;margin-left:1.9pt;margin-top:7.9pt;width:411.75pt;height:36.95pt;z-index:-251652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" fillcolor="#ddd" strokeweight="1.06mm"/>
            </w:pict>
          </mc:Fallback>
        </mc:AlternateContent>
      </w:r>
    </w:p>
    <w:p w14:paraId="489C2AE6" w14:textId="297A8DC4" w:rsidR="00582C1B" w:rsidRPr="00CA016D" w:rsidRDefault="003C4FD1" w:rsidP="00CA016D">
      <w:pPr>
        <w:ind w:left="360"/>
        <w:rPr>
          <w:b/>
          <w:bCs/>
        </w:rPr>
      </w:pPr>
      <w:r>
        <w:rPr>
          <w:b/>
          <w:bCs/>
        </w:rPr>
        <w:t>Aruhat Technologies Pvt. Ltd.</w:t>
      </w:r>
    </w:p>
    <w:p w14:paraId="2A268F33" w14:textId="77777777" w:rsidR="00582C1B" w:rsidRPr="005033C0" w:rsidRDefault="00582C1B" w:rsidP="00582C1B">
      <w:pPr>
        <w:tabs>
          <w:tab w:val="left" w:pos="3420"/>
        </w:tabs>
        <w:spacing w:after="120"/>
        <w:rPr>
          <w:b/>
          <w:sz w:val="20"/>
          <w:szCs w:val="20"/>
        </w:rPr>
      </w:pPr>
      <w:r w:rsidRPr="005033C0">
        <w:rPr>
          <w:b/>
          <w:sz w:val="20"/>
          <w:szCs w:val="20"/>
        </w:rPr>
        <w:t xml:space="preserve"> </w:t>
      </w:r>
    </w:p>
    <w:p w14:paraId="2AA89C00" w14:textId="17ECD90C" w:rsidR="003F66E8" w:rsidRDefault="003F66E8" w:rsidP="00E03287">
      <w:pPr>
        <w:jc w:val="both"/>
      </w:pPr>
    </w:p>
    <w:p w14:paraId="3855BBB7" w14:textId="77777777" w:rsidR="002A6CD1" w:rsidRDefault="002D3D01" w:rsidP="009A53F8">
      <w:pPr>
        <w:pStyle w:val="ListParagraph"/>
        <w:numPr>
          <w:ilvl w:val="0"/>
          <w:numId w:val="35"/>
        </w:numPr>
        <w:jc w:val="both"/>
        <w:rPr>
          <w:rStyle w:val="background-details"/>
          <w:rFonts w:ascii="Times New Roman" w:hAnsi="Times New Roman"/>
          <w:sz w:val="24"/>
          <w:szCs w:val="24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>System Administration - including managing the trouble ticket queue, responding to proactive monitoring alerts, executing change controls, routine maintenance, shell scripting, performance monitoring, tuning, and system diagnostics.</w:t>
      </w:r>
    </w:p>
    <w:p w14:paraId="74F151DB" w14:textId="7B5A7A17" w:rsidR="004A0D77" w:rsidRPr="002F7765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  <w:rFonts w:ascii="Times New Roman" w:hAnsi="Times New Roman"/>
          <w:sz w:val="24"/>
          <w:szCs w:val="24"/>
        </w:rPr>
      </w:pPr>
      <w:r w:rsidRPr="002A6CD1">
        <w:rPr>
          <w:rStyle w:val="background-details"/>
          <w:rFonts w:ascii="Times New Roman" w:hAnsi="Times New Roman"/>
          <w:sz w:val="24"/>
          <w:szCs w:val="24"/>
        </w:rPr>
        <w:t>On-call support, including escalation to Emergency Response Team (ERT), driving Root Cause Analysis (RCA), Preventative action follow-though, and participation</w:t>
      </w:r>
      <w:r w:rsidR="00310B9A" w:rsidRPr="002A6CD1">
        <w:rPr>
          <w:rStyle w:val="background-details"/>
          <w:rFonts w:ascii="Times New Roman" w:hAnsi="Times New Roman"/>
          <w:sz w:val="24"/>
          <w:szCs w:val="24"/>
        </w:rPr>
        <w:t xml:space="preserve"> </w:t>
      </w:r>
      <w:r w:rsidRPr="002A6CD1">
        <w:rPr>
          <w:rStyle w:val="background-details"/>
          <w:rFonts w:ascii="Times New Roman" w:hAnsi="Times New Roman"/>
          <w:sz w:val="24"/>
          <w:szCs w:val="24"/>
        </w:rPr>
        <w:t>in weekly operations reviews.</w:t>
      </w:r>
    </w:p>
    <w:p w14:paraId="30851750" w14:textId="2F3EB653" w:rsidR="004A0D77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 xml:space="preserve"> Participation in all on-going infrastructure initiatives including: Software Currency, Hardware Technology Refreshes, Security hardening / Patch currency, and Enterprise Monitoring process improvements</w:t>
      </w:r>
    </w:p>
    <w:p w14:paraId="26A89A21" w14:textId="4775DF29" w:rsidR="004A0D77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 xml:space="preserve"> Implement Operating System security policies and procedures, in line with Client objectives.</w:t>
      </w:r>
    </w:p>
    <w:p w14:paraId="287E08CE" w14:textId="27310CC6" w:rsidR="0050504D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>Adherence to all infrastructure build standards and final certification of all new system builds through a formal team Operational Readiness reviews</w:t>
      </w:r>
    </w:p>
    <w:p w14:paraId="4DDDFAE7" w14:textId="419EA507" w:rsidR="00420F55" w:rsidRPr="002F7765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>Regular proactive capacity planning and tending reviews of all systems</w:t>
      </w:r>
    </w:p>
    <w:p w14:paraId="2866FCF8" w14:textId="14FA956B" w:rsidR="00C8738A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420F55">
        <w:rPr>
          <w:rStyle w:val="background-details"/>
          <w:rFonts w:ascii="Times New Roman" w:hAnsi="Times New Roman"/>
          <w:sz w:val="24"/>
          <w:szCs w:val="24"/>
        </w:rPr>
        <w:t xml:space="preserve"> Efficient system resource utilization, including optimal performance and management of resource Sharing environments</w:t>
      </w:r>
    </w:p>
    <w:p w14:paraId="07931F3C" w14:textId="665BE732" w:rsidR="00FD7566" w:rsidRDefault="002D3D01" w:rsidP="002F7765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>Interaction with 3rd party vendors, Client Teams and senior onsite Systems -Engineers as necessary to optimally perform job responsibilities</w:t>
      </w:r>
    </w:p>
    <w:p w14:paraId="38C9714B" w14:textId="0A0BA6A6" w:rsidR="00637DCD" w:rsidRPr="0022288B" w:rsidRDefault="002D3D01" w:rsidP="00310B9A">
      <w:pPr>
        <w:pStyle w:val="ListParagraph"/>
        <w:numPr>
          <w:ilvl w:val="0"/>
          <w:numId w:val="35"/>
        </w:numPr>
        <w:jc w:val="both"/>
        <w:rPr>
          <w:rStyle w:val="background-details"/>
        </w:rPr>
      </w:pPr>
      <w:r w:rsidRPr="00310B9A">
        <w:rPr>
          <w:rStyle w:val="background-details"/>
          <w:rFonts w:ascii="Times New Roman" w:hAnsi="Times New Roman"/>
          <w:sz w:val="24"/>
          <w:szCs w:val="24"/>
        </w:rPr>
        <w:t xml:space="preserve"> Create and Maintain detailed up to date technical documentation (e.g. standards, process, Run Books)</w:t>
      </w:r>
    </w:p>
    <w:p w14:paraId="6183EFA4" w14:textId="2DA53350" w:rsidR="0022288B" w:rsidRDefault="0022288B" w:rsidP="0022288B">
      <w:pPr>
        <w:jc w:val="both"/>
      </w:pPr>
    </w:p>
    <w:p w14:paraId="35AE5E80" w14:textId="7D6C378D" w:rsidR="00FF0393" w:rsidRDefault="00FF0393" w:rsidP="0022288B">
      <w:pPr>
        <w:jc w:val="both"/>
      </w:pPr>
    </w:p>
    <w:p w14:paraId="3B9C215F" w14:textId="77777777" w:rsidR="00FF0393" w:rsidRPr="003F66E8" w:rsidRDefault="00FF0393" w:rsidP="0022288B">
      <w:pPr>
        <w:jc w:val="both"/>
      </w:pPr>
    </w:p>
    <w:p w14:paraId="21756A45" w14:textId="77777777" w:rsidR="00BF21CC" w:rsidRPr="005033C0" w:rsidRDefault="00CC2719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noProof/>
          <w:color w:val="auto"/>
          <w:sz w:val="24"/>
          <w:szCs w:val="24"/>
          <w:lang w:eastAsia="en-US" w:bidi="hi-IN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0BD36237" wp14:editId="19F765EC">
                <wp:simplePos x="0" y="0"/>
                <wp:positionH relativeFrom="column">
                  <wp:posOffset>24130</wp:posOffset>
                </wp:positionH>
                <wp:positionV relativeFrom="paragraph">
                  <wp:posOffset>78795</wp:posOffset>
                </wp:positionV>
                <wp:extent cx="5556802" cy="348698"/>
                <wp:effectExtent l="19050" t="19050" r="25400" b="13335"/>
                <wp:wrapNone/>
                <wp:docPr id="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56802" cy="348698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4C4D867" id="Rectangle 17" o:spid="_x0000_s1026" style="position:absolute;margin-left:1.9pt;margin-top:6.2pt;width:437.55pt;height:27.45pt;z-index:-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" fillcolor="#ddd" strokeweight="1.06mm"/>
            </w:pict>
          </mc:Fallback>
        </mc:AlternateContent>
      </w:r>
    </w:p>
    <w:p w14:paraId="681B25EB" w14:textId="561BB553" w:rsidR="00BE0F99" w:rsidRDefault="00CA016D" w:rsidP="001F461C">
      <w:pPr>
        <w:rPr>
          <w:b/>
          <w:bCs/>
        </w:rPr>
      </w:pPr>
      <w:r>
        <w:rPr>
          <w:b/>
          <w:bCs/>
        </w:rPr>
        <w:t xml:space="preserve">  </w:t>
      </w:r>
      <w:r w:rsidR="001F461C">
        <w:rPr>
          <w:b/>
          <w:bCs/>
        </w:rPr>
        <w:t>Nextek Technologies Pvt. Ltd.</w:t>
      </w:r>
    </w:p>
    <w:p w14:paraId="00080826" w14:textId="77777777" w:rsidR="0019354F" w:rsidRDefault="0019354F" w:rsidP="001F461C">
      <w:pPr>
        <w:rPr>
          <w:b/>
          <w:bCs/>
        </w:rPr>
      </w:pPr>
    </w:p>
    <w:p w14:paraId="29CD3258" w14:textId="77777777" w:rsidR="00BD5851" w:rsidRPr="005033C0" w:rsidRDefault="00BD5851" w:rsidP="001F461C">
      <w:pPr>
        <w:rPr>
          <w:b/>
          <w:bCs/>
          <w:color w:val="262626"/>
          <w:sz w:val="20"/>
          <w:szCs w:val="20"/>
        </w:rPr>
      </w:pPr>
    </w:p>
    <w:p w14:paraId="49FAE06F" w14:textId="6EFED2C6" w:rsidR="00BD5851" w:rsidRPr="00C944DF" w:rsidRDefault="00BD5851" w:rsidP="00FA1B8E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Monitoring remote servers via Nagios, SSH or windows Putty ssh client.</w:t>
      </w:r>
    </w:p>
    <w:p w14:paraId="402F6417" w14:textId="4298FF00" w:rsidR="00BD5851" w:rsidRPr="00C944DF" w:rsidRDefault="00BD5851" w:rsidP="00426255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Ensuring fault free System Performance (Process, Load &amp; Disk Space) monitoring &amp; fine-tuning of Mail server, Ftp server and Web server.</w:t>
      </w:r>
    </w:p>
    <w:p w14:paraId="25C2458D" w14:textId="020894B2" w:rsidR="00E97259" w:rsidRPr="00C944DF" w:rsidRDefault="00BD5851" w:rsidP="00FA1B8E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Configured, deployed, maintained and patched Debian Linux systems</w:t>
      </w:r>
    </w:p>
    <w:p w14:paraId="65BCC2B4" w14:textId="13F15A31" w:rsidR="00BC5858" w:rsidRPr="00C944DF" w:rsidRDefault="00BD5851" w:rsidP="00FA1B8E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Configured and maintaining Sendmail server, Apache web server, DNS server, Mysql database server Replication.</w:t>
      </w:r>
    </w:p>
    <w:p w14:paraId="11E970E7" w14:textId="0B7B4035" w:rsidR="00B328BD" w:rsidRPr="00C944DF" w:rsidRDefault="00BD5851" w:rsidP="00FA1B8E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Deployment &amp; Administer of Openfiler system for iSCSI setup.</w:t>
      </w:r>
    </w:p>
    <w:p w14:paraId="64F9F82C" w14:textId="3FF0D42B" w:rsidR="003B658A" w:rsidRPr="00FD4F7D" w:rsidRDefault="00BD5851" w:rsidP="00426255">
      <w:pPr>
        <w:pStyle w:val="ListParagraph"/>
        <w:numPr>
          <w:ilvl w:val="0"/>
          <w:numId w:val="36"/>
        </w:numPr>
        <w:rPr>
          <w:rStyle w:val="background-details"/>
          <w:sz w:val="24"/>
          <w:szCs w:val="24"/>
        </w:rPr>
      </w:pPr>
      <w:r w:rsidRPr="00C944DF">
        <w:rPr>
          <w:rStyle w:val="background-details"/>
          <w:rFonts w:ascii="Times New Roman" w:hAnsi="Times New Roman"/>
          <w:sz w:val="24"/>
          <w:szCs w:val="24"/>
        </w:rPr>
        <w:t>Works on different virtualization technology like VMware,Xen</w:t>
      </w:r>
    </w:p>
    <w:p w14:paraId="15085D06" w14:textId="56C52721" w:rsidR="00FD4F7D" w:rsidRDefault="00FD4F7D" w:rsidP="00FD4F7D">
      <w:pPr>
        <w:rPr>
          <w:rStyle w:val="background-details"/>
        </w:rPr>
      </w:pPr>
    </w:p>
    <w:p w14:paraId="647B0DE7" w14:textId="5FD14CDA" w:rsidR="00FD4F7D" w:rsidRDefault="00FD4F7D" w:rsidP="00FD4F7D">
      <w:pPr>
        <w:rPr>
          <w:rStyle w:val="background-details"/>
        </w:rPr>
      </w:pPr>
    </w:p>
    <w:p w14:paraId="7B7E43A6" w14:textId="35F62C32" w:rsidR="00FD4F7D" w:rsidRDefault="00FD4F7D" w:rsidP="00FD4F7D">
      <w:pPr>
        <w:rPr>
          <w:rStyle w:val="background-details"/>
        </w:rPr>
      </w:pPr>
    </w:p>
    <w:p w14:paraId="400A3B6D" w14:textId="6396A674" w:rsidR="00FD4F7D" w:rsidRDefault="00FD4F7D" w:rsidP="00FD4F7D">
      <w:pPr>
        <w:rPr>
          <w:rStyle w:val="background-details"/>
        </w:rPr>
      </w:pPr>
    </w:p>
    <w:p w14:paraId="257C9286" w14:textId="370DE51D" w:rsidR="00FD4F7D" w:rsidRDefault="00FD4F7D" w:rsidP="00FD4F7D">
      <w:pPr>
        <w:rPr>
          <w:rStyle w:val="background-details"/>
        </w:rPr>
      </w:pPr>
    </w:p>
    <w:p w14:paraId="2B1B597C" w14:textId="5344BC9E" w:rsidR="00FD4F7D" w:rsidRDefault="00FD4F7D" w:rsidP="00FD4F7D">
      <w:pPr>
        <w:rPr>
          <w:rStyle w:val="background-details"/>
        </w:rPr>
      </w:pPr>
    </w:p>
    <w:p w14:paraId="0F04D9AF" w14:textId="481FD1B6" w:rsidR="00FD4F7D" w:rsidRDefault="00FD4F7D" w:rsidP="00FD4F7D">
      <w:pPr>
        <w:rPr>
          <w:rStyle w:val="background-details"/>
        </w:rPr>
      </w:pPr>
    </w:p>
    <w:p w14:paraId="07BD035F" w14:textId="7936F53A" w:rsidR="00FD4F7D" w:rsidRDefault="00FD4F7D" w:rsidP="00FD4F7D">
      <w:pPr>
        <w:rPr>
          <w:rStyle w:val="background-details"/>
        </w:rPr>
      </w:pPr>
    </w:p>
    <w:p w14:paraId="4C6AA83B" w14:textId="32C4CA82" w:rsidR="00FD4F7D" w:rsidRDefault="00FD4F7D" w:rsidP="00FD4F7D">
      <w:pPr>
        <w:rPr>
          <w:rStyle w:val="background-details"/>
        </w:rPr>
      </w:pPr>
    </w:p>
    <w:p w14:paraId="4299A65B" w14:textId="1B8FD5B1" w:rsidR="00FD4F7D" w:rsidRDefault="00FD4F7D" w:rsidP="00FD4F7D">
      <w:pPr>
        <w:rPr>
          <w:rStyle w:val="background-details"/>
        </w:rPr>
      </w:pPr>
    </w:p>
    <w:p w14:paraId="7805989A" w14:textId="77777777" w:rsidR="00FD4F7D" w:rsidRPr="00FD4F7D" w:rsidRDefault="00FD4F7D" w:rsidP="00FD4F7D">
      <w:pPr>
        <w:rPr>
          <w:rStyle w:val="background-details"/>
        </w:rPr>
      </w:pPr>
    </w:p>
    <w:p w14:paraId="56FB70AE" w14:textId="6747E8B0" w:rsidR="00115BEA" w:rsidRDefault="00115BEA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</w:p>
    <w:p w14:paraId="4CB6A3DE" w14:textId="5BBE0743" w:rsidR="0080474D" w:rsidRDefault="00080114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iCs w:val="0"/>
          <w:noProof/>
          <w:color w:val="auto"/>
          <w:sz w:val="20"/>
          <w:szCs w:val="20"/>
          <w:lang w:eastAsia="en-US" w:bidi="hi-IN"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2429704E" wp14:editId="3F9FDABA">
                <wp:simplePos x="0" y="0"/>
                <wp:positionH relativeFrom="column">
                  <wp:posOffset>-1270</wp:posOffset>
                </wp:positionH>
                <wp:positionV relativeFrom="paragraph">
                  <wp:posOffset>20955</wp:posOffset>
                </wp:positionV>
                <wp:extent cx="5530850" cy="444500"/>
                <wp:effectExtent l="19050" t="19050" r="12700" b="12700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30850" cy="4445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13ED06" id="Rectangle 20" o:spid="_x0000_s1026" style="position:absolute;margin-left:-.1pt;margin-top:1.65pt;width:435.5pt;height:35pt;z-index:-2516311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" fillcolor="#ddd" strokeweight="1.06mm"/>
            </w:pict>
          </mc:Fallback>
        </mc:AlternateContent>
      </w:r>
    </w:p>
    <w:p w14:paraId="3BF1D39A" w14:textId="0E8DB991" w:rsidR="00115BEA" w:rsidRDefault="00080114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  <w:t xml:space="preserve"> </w:t>
      </w:r>
      <w:r w:rsidR="0080474D" w:rsidRPr="00080114">
        <w:rPr>
          <w:rFonts w:ascii="Times New Roman" w:hAnsi="Times New Roman" w:cs="Times New Roman"/>
          <w:bCs/>
          <w:i w:val="0"/>
          <w:iCs w:val="0"/>
          <w:color w:val="auto"/>
          <w:sz w:val="24"/>
          <w:szCs w:val="24"/>
        </w:rPr>
        <w:t>Education Qualification</w:t>
      </w:r>
      <w:r w:rsidR="0080474D"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  <w:t xml:space="preserve">: </w:t>
      </w:r>
      <w:r w:rsidR="0080474D"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  <w:t>B.T</w:t>
      </w:r>
      <w:r w:rsidR="0080474D" w:rsidRPr="0080474D"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  <w:t>ech in Computer Science a</w:t>
      </w:r>
      <w:r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  <w:t>nd Engineering-2009 Batch</w:t>
      </w:r>
    </w:p>
    <w:p w14:paraId="21C978B7" w14:textId="77777777" w:rsidR="00080114" w:rsidRDefault="00080114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4"/>
          <w:szCs w:val="24"/>
        </w:rPr>
      </w:pPr>
    </w:p>
    <w:p w14:paraId="7A386A64" w14:textId="77777777" w:rsidR="0080474D" w:rsidRDefault="0080474D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</w:p>
    <w:p w14:paraId="298D51C1" w14:textId="77777777" w:rsidR="00637DCD" w:rsidRPr="005033C0" w:rsidRDefault="00637DCD" w:rsidP="00637DCD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  <w:r>
        <w:rPr>
          <w:rFonts w:ascii="Times New Roman" w:hAnsi="Times New Roman" w:cs="Times New Roman"/>
          <w:b w:val="0"/>
          <w:i w:val="0"/>
          <w:iCs w:val="0"/>
          <w:noProof/>
          <w:color w:val="auto"/>
          <w:sz w:val="20"/>
          <w:szCs w:val="20"/>
          <w:lang w:eastAsia="en-US" w:bidi="hi-IN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22C87B99" wp14:editId="5331758E">
                <wp:simplePos x="0" y="0"/>
                <wp:positionH relativeFrom="column">
                  <wp:posOffset>23716</wp:posOffset>
                </wp:positionH>
                <wp:positionV relativeFrom="paragraph">
                  <wp:posOffset>86029</wp:posOffset>
                </wp:positionV>
                <wp:extent cx="5517460" cy="319294"/>
                <wp:effectExtent l="19050" t="19050" r="26670" b="24130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7460" cy="319294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381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A6744F8" id="Rectangle 20" o:spid="_x0000_s1026" style="position:absolute;margin-left:1.85pt;margin-top:6.75pt;width:434.45pt;height:25.15pt;z-index:-2516372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" fillcolor="#ddd" strokeweight="1.06mm"/>
            </w:pict>
          </mc:Fallback>
        </mc:AlternateContent>
      </w:r>
    </w:p>
    <w:p w14:paraId="2D861FB2" w14:textId="77777777" w:rsidR="00637DCD" w:rsidRPr="005033C0" w:rsidRDefault="00637DCD" w:rsidP="00637DCD">
      <w:pPr>
        <w:pStyle w:val="BodyTextIndent3"/>
        <w:tabs>
          <w:tab w:val="left" w:pos="1005"/>
        </w:tabs>
        <w:ind w:left="0"/>
        <w:jc w:val="left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  <w:t xml:space="preserve">  </w:t>
      </w:r>
      <w:r w:rsidRPr="005033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Personal Profile</w:t>
      </w:r>
    </w:p>
    <w:tbl>
      <w:tblPr>
        <w:tblpPr w:leftFromText="180" w:rightFromText="180" w:vertAnchor="text" w:horzAnchor="margin" w:tblpX="-15" w:tblpY="311"/>
        <w:tblW w:w="86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"/>
        <w:gridCol w:w="1955"/>
        <w:gridCol w:w="6652"/>
      </w:tblGrid>
      <w:tr w:rsidR="00637DCD" w:rsidRPr="005033C0" w14:paraId="311A5642" w14:textId="77777777" w:rsidTr="00A1119F">
        <w:trPr>
          <w:gridBefore w:val="1"/>
          <w:wBefore w:w="15" w:type="dxa"/>
          <w:trHeight w:val="634"/>
        </w:trPr>
        <w:tc>
          <w:tcPr>
            <w:tcW w:w="1955" w:type="dxa"/>
            <w:vAlign w:val="center"/>
          </w:tcPr>
          <w:p w14:paraId="0D7ACD8D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Address</w:t>
            </w:r>
          </w:p>
        </w:tc>
        <w:tc>
          <w:tcPr>
            <w:tcW w:w="6652" w:type="dxa"/>
            <w:vAlign w:val="center"/>
          </w:tcPr>
          <w:p w14:paraId="3B2C648D" w14:textId="1DEFA734" w:rsidR="00637DCD" w:rsidRPr="005033C0" w:rsidRDefault="007F5D46" w:rsidP="00A1119F">
            <w:r>
              <w:t>1338, 3</w:t>
            </w:r>
            <w:r w:rsidRPr="007F5D46">
              <w:rPr>
                <w:vertAlign w:val="superscript"/>
              </w:rPr>
              <w:t>rd</w:t>
            </w:r>
            <w:r>
              <w:t xml:space="preserve"> Main Road, Gandhinagar, Yelahanka old Town</w:t>
            </w:r>
            <w:r w:rsidR="00680FA5" w:rsidRPr="00680FA5">
              <w:t xml:space="preserve"> </w:t>
            </w:r>
            <w:r>
              <w:t>Bangalore-560064</w:t>
            </w:r>
          </w:p>
        </w:tc>
      </w:tr>
      <w:tr w:rsidR="00637DCD" w:rsidRPr="005033C0" w14:paraId="00435A62" w14:textId="77777777" w:rsidTr="00A1119F">
        <w:trPr>
          <w:gridBefore w:val="1"/>
          <w:wBefore w:w="15" w:type="dxa"/>
          <w:trHeight w:val="205"/>
        </w:trPr>
        <w:tc>
          <w:tcPr>
            <w:tcW w:w="1955" w:type="dxa"/>
            <w:vAlign w:val="center"/>
          </w:tcPr>
          <w:p w14:paraId="5A6BDE11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Contact Number</w:t>
            </w:r>
          </w:p>
        </w:tc>
        <w:tc>
          <w:tcPr>
            <w:tcW w:w="6652" w:type="dxa"/>
            <w:vAlign w:val="center"/>
          </w:tcPr>
          <w:p w14:paraId="773325F0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(+91)</w:t>
            </w:r>
            <w:r>
              <w:t xml:space="preserve"> </w:t>
            </w:r>
            <w:r w:rsidRPr="005033C0">
              <w:t>9726943007</w:t>
            </w:r>
          </w:p>
        </w:tc>
      </w:tr>
      <w:tr w:rsidR="00637DCD" w:rsidRPr="005033C0" w14:paraId="52B9DE05" w14:textId="77777777" w:rsidTr="00A1119F">
        <w:trPr>
          <w:gridBefore w:val="1"/>
          <w:wBefore w:w="15" w:type="dxa"/>
          <w:trHeight w:val="205"/>
        </w:trPr>
        <w:tc>
          <w:tcPr>
            <w:tcW w:w="1955" w:type="dxa"/>
            <w:vAlign w:val="center"/>
          </w:tcPr>
          <w:p w14:paraId="32EF0E2F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E-mail</w:t>
            </w:r>
          </w:p>
        </w:tc>
        <w:tc>
          <w:tcPr>
            <w:tcW w:w="6652" w:type="dxa"/>
            <w:vAlign w:val="center"/>
          </w:tcPr>
          <w:p w14:paraId="17FFFDD7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Nilesh.yadav17@yahoo.com</w:t>
            </w:r>
          </w:p>
        </w:tc>
      </w:tr>
      <w:tr w:rsidR="00637DCD" w:rsidRPr="005033C0" w14:paraId="7441440E" w14:textId="77777777" w:rsidTr="00A1119F">
        <w:trPr>
          <w:gridBefore w:val="1"/>
          <w:wBefore w:w="15" w:type="dxa"/>
          <w:trHeight w:val="205"/>
        </w:trPr>
        <w:tc>
          <w:tcPr>
            <w:tcW w:w="1955" w:type="dxa"/>
            <w:vAlign w:val="center"/>
          </w:tcPr>
          <w:p w14:paraId="3F875982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Date of Birth</w:t>
            </w:r>
          </w:p>
        </w:tc>
        <w:tc>
          <w:tcPr>
            <w:tcW w:w="6652" w:type="dxa"/>
            <w:vAlign w:val="center"/>
          </w:tcPr>
          <w:p w14:paraId="46819516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25</w:t>
            </w:r>
            <w:r w:rsidRPr="005033C0">
              <w:rPr>
                <w:vertAlign w:val="superscript"/>
              </w:rPr>
              <w:t>th</w:t>
            </w:r>
            <w:r w:rsidRPr="005033C0">
              <w:t xml:space="preserve"> August, 1986</w:t>
            </w:r>
          </w:p>
        </w:tc>
      </w:tr>
      <w:tr w:rsidR="00637DCD" w:rsidRPr="005033C0" w14:paraId="7E544E20" w14:textId="77777777" w:rsidTr="00A1119F">
        <w:trPr>
          <w:gridBefore w:val="1"/>
          <w:wBefore w:w="15" w:type="dxa"/>
          <w:trHeight w:val="204"/>
        </w:trPr>
        <w:tc>
          <w:tcPr>
            <w:tcW w:w="1955" w:type="dxa"/>
            <w:vAlign w:val="center"/>
          </w:tcPr>
          <w:p w14:paraId="06DCCFD7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Known Languages</w:t>
            </w:r>
          </w:p>
        </w:tc>
        <w:tc>
          <w:tcPr>
            <w:tcW w:w="6652" w:type="dxa"/>
            <w:vAlign w:val="center"/>
          </w:tcPr>
          <w:p w14:paraId="601E1D3B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 w:rsidRPr="005033C0">
              <w:t>English, Hindi, Gujarati</w:t>
            </w:r>
          </w:p>
        </w:tc>
      </w:tr>
      <w:tr w:rsidR="00637DCD" w:rsidRPr="005033C0" w14:paraId="6D0F7D85" w14:textId="77777777" w:rsidTr="00A1119F">
        <w:trPr>
          <w:gridBefore w:val="1"/>
          <w:wBefore w:w="15" w:type="dxa"/>
          <w:trHeight w:val="205"/>
        </w:trPr>
        <w:tc>
          <w:tcPr>
            <w:tcW w:w="1955" w:type="dxa"/>
            <w:vAlign w:val="center"/>
          </w:tcPr>
          <w:p w14:paraId="03461ED6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>
              <w:t>Passport Number</w:t>
            </w:r>
          </w:p>
        </w:tc>
        <w:tc>
          <w:tcPr>
            <w:tcW w:w="6652" w:type="dxa"/>
          </w:tcPr>
          <w:p w14:paraId="341998F0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</w:p>
          <w:p w14:paraId="550CF493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>
              <w:t>P8966913(Expiry-21/03/2027)</w:t>
            </w:r>
          </w:p>
        </w:tc>
      </w:tr>
      <w:tr w:rsidR="00637DCD" w:rsidRPr="005033C0" w14:paraId="7DFBE0CB" w14:textId="77777777" w:rsidTr="00A1119F">
        <w:trPr>
          <w:trHeight w:val="1327"/>
        </w:trPr>
        <w:tc>
          <w:tcPr>
            <w:tcW w:w="1970" w:type="dxa"/>
            <w:gridSpan w:val="2"/>
            <w:vAlign w:val="center"/>
          </w:tcPr>
          <w:p w14:paraId="064F5A85" w14:textId="77777777" w:rsidR="00637DCD" w:rsidRPr="005033C0" w:rsidRDefault="00637DCD" w:rsidP="00A1119F">
            <w:pPr>
              <w:tabs>
                <w:tab w:val="left" w:pos="3420"/>
              </w:tabs>
              <w:snapToGrid w:val="0"/>
            </w:pPr>
            <w:r>
              <w:t>Onsite Project Experience</w:t>
            </w:r>
          </w:p>
        </w:tc>
        <w:tc>
          <w:tcPr>
            <w:tcW w:w="6652" w:type="dxa"/>
            <w:vAlign w:val="center"/>
          </w:tcPr>
          <w:p w14:paraId="2D5055E4" w14:textId="3E908565" w:rsidR="00637DCD" w:rsidRPr="005033C0" w:rsidRDefault="00A1119F" w:rsidP="00A1119F">
            <w:pPr>
              <w:pStyle w:val="Heading2"/>
              <w:tabs>
                <w:tab w:val="clear" w:pos="576"/>
                <w:tab w:val="left" w:pos="3420"/>
              </w:tabs>
              <w:snapToGrid w:val="0"/>
              <w:ind w:left="0" w:firstLine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LA(USA),Paris(France),</w:t>
            </w:r>
            <w:r w:rsidR="00637DCD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Krakow(Poland)</w:t>
            </w:r>
            <w:r w:rsidR="0019166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,Rotterdam(</w:t>
            </w:r>
            <w:r w:rsidR="00191665" w:rsidRPr="00A1119F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Netherlands</w:t>
            </w:r>
            <w:r w:rsidR="00191665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  <w:tr w:rsidR="00637DCD" w:rsidRPr="005033C0" w14:paraId="1119D2A2" w14:textId="77777777" w:rsidTr="00A1119F">
        <w:trPr>
          <w:gridBefore w:val="1"/>
          <w:wBefore w:w="15" w:type="dxa"/>
          <w:trHeight w:val="318"/>
        </w:trPr>
        <w:tc>
          <w:tcPr>
            <w:tcW w:w="1955" w:type="dxa"/>
            <w:vAlign w:val="center"/>
          </w:tcPr>
          <w:p w14:paraId="42EBCB33" w14:textId="77777777" w:rsidR="00637DCD" w:rsidRDefault="00637DCD" w:rsidP="00A1119F">
            <w:pPr>
              <w:tabs>
                <w:tab w:val="left" w:pos="3420"/>
              </w:tabs>
              <w:snapToGrid w:val="0"/>
            </w:pPr>
            <w:r>
              <w:t>Active Visa</w:t>
            </w:r>
          </w:p>
        </w:tc>
        <w:tc>
          <w:tcPr>
            <w:tcW w:w="6652" w:type="dxa"/>
            <w:vAlign w:val="center"/>
          </w:tcPr>
          <w:p w14:paraId="6ADF3C51" w14:textId="7C36F22C" w:rsidR="00637DCD" w:rsidRDefault="00637DCD" w:rsidP="00A1119F">
            <w:pPr>
              <w:pStyle w:val="Heading2"/>
              <w:tabs>
                <w:tab w:val="clear" w:pos="576"/>
                <w:tab w:val="left" w:pos="3420"/>
              </w:tabs>
              <w:snapToGrid w:val="0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B1/B2</w:t>
            </w:r>
            <w:r w:rsidR="00DD3E9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USA(Expiry-08/06/2027</w:t>
            </w:r>
            <w:r w:rsidR="00DD3E9B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14:paraId="26B25736" w14:textId="77777777" w:rsidR="00637DCD" w:rsidRPr="005033C0" w:rsidRDefault="00637DCD" w:rsidP="00637DCD">
      <w:pPr>
        <w:pStyle w:val="BodyTextIndent3"/>
        <w:tabs>
          <w:tab w:val="left" w:pos="3420"/>
        </w:tabs>
        <w:ind w:left="0"/>
        <w:rPr>
          <w:rFonts w:ascii="Times New Roman" w:hAnsi="Times New Roman" w:cs="Times New Roman"/>
          <w:b w:val="0"/>
          <w:i w:val="0"/>
          <w:iCs w:val="0"/>
          <w:color w:val="auto"/>
          <w:sz w:val="20"/>
          <w:szCs w:val="20"/>
        </w:rPr>
      </w:pPr>
    </w:p>
    <w:p w14:paraId="2D2EB9CE" w14:textId="36E27AC9" w:rsidR="00AA2425" w:rsidRPr="005033C0" w:rsidRDefault="00AA2425" w:rsidP="00637DCD">
      <w:pPr>
        <w:pStyle w:val="BodyTextIndent3"/>
        <w:tabs>
          <w:tab w:val="left" w:pos="3420"/>
        </w:tabs>
        <w:ind w:left="0"/>
        <w:rPr>
          <w:sz w:val="20"/>
          <w:szCs w:val="20"/>
        </w:rPr>
      </w:pPr>
    </w:p>
    <w:p w14:paraId="749ADF83" w14:textId="77777777" w:rsidR="00012540" w:rsidRPr="005033C0" w:rsidRDefault="00012540">
      <w:pPr>
        <w:tabs>
          <w:tab w:val="left" w:pos="3420"/>
        </w:tabs>
        <w:rPr>
          <w:sz w:val="20"/>
          <w:szCs w:val="20"/>
        </w:rPr>
      </w:pPr>
    </w:p>
    <w:p w14:paraId="747D8FF6" w14:textId="77777777" w:rsidR="00502614" w:rsidRPr="005033C0" w:rsidRDefault="00502614">
      <w:pPr>
        <w:pStyle w:val="Heading6"/>
        <w:tabs>
          <w:tab w:val="left" w:pos="3420"/>
        </w:tabs>
        <w:ind w:left="-720" w:firstLine="720"/>
        <w:rPr>
          <w:rFonts w:ascii="Times New Roman" w:hAnsi="Times New Roman" w:cs="Times New Roman"/>
        </w:rPr>
      </w:pP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</w:r>
      <w:r w:rsidRPr="005033C0">
        <w:rPr>
          <w:rFonts w:ascii="Times New Roman" w:hAnsi="Times New Roman" w:cs="Times New Roman"/>
        </w:rPr>
        <w:tab/>
        <w:t xml:space="preserve">         </w:t>
      </w:r>
    </w:p>
    <w:sectPr w:rsidR="00502614" w:rsidRPr="005033C0" w:rsidSect="00571C80">
      <w:pgSz w:w="11905" w:h="16837"/>
      <w:pgMar w:top="1252" w:right="1792" w:bottom="1432" w:left="1792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0994A2" w14:textId="77777777" w:rsidR="007016FF" w:rsidRDefault="007016FF" w:rsidP="00AC4FB8">
      <w:r>
        <w:separator/>
      </w:r>
    </w:p>
  </w:endnote>
  <w:endnote w:type="continuationSeparator" w:id="0">
    <w:p w14:paraId="775C0373" w14:textId="77777777" w:rsidR="007016FF" w:rsidRDefault="007016FF" w:rsidP="00AC4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Nimbus Sans L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364C2B" w14:textId="77777777" w:rsidR="007016FF" w:rsidRDefault="007016FF" w:rsidP="00AC4FB8">
      <w:r>
        <w:separator/>
      </w:r>
    </w:p>
  </w:footnote>
  <w:footnote w:type="continuationSeparator" w:id="0">
    <w:p w14:paraId="6C342935" w14:textId="77777777" w:rsidR="007016FF" w:rsidRDefault="007016FF" w:rsidP="00AC4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01C0562B"/>
    <w:multiLevelType w:val="hybridMultilevel"/>
    <w:tmpl w:val="10388486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F82500"/>
    <w:multiLevelType w:val="hybridMultilevel"/>
    <w:tmpl w:val="35AA0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190F2D"/>
    <w:multiLevelType w:val="hybridMultilevel"/>
    <w:tmpl w:val="C6380E6C"/>
    <w:name w:val="WW8Num113"/>
    <w:lvl w:ilvl="0" w:tplc="9F587F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FE59C7"/>
    <w:multiLevelType w:val="hybridMultilevel"/>
    <w:tmpl w:val="F93AC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9FB1B82"/>
    <w:multiLevelType w:val="hybridMultilevel"/>
    <w:tmpl w:val="20B40040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40D49"/>
    <w:multiLevelType w:val="hybridMultilevel"/>
    <w:tmpl w:val="D436AE9C"/>
    <w:lvl w:ilvl="0" w:tplc="553682EC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 w15:restartNumberingAfterBreak="0">
    <w:nsid w:val="10996A47"/>
    <w:multiLevelType w:val="hybridMultilevel"/>
    <w:tmpl w:val="B822835E"/>
    <w:name w:val="WW8Num115"/>
    <w:lvl w:ilvl="0" w:tplc="553682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D87736"/>
    <w:multiLevelType w:val="hybridMultilevel"/>
    <w:tmpl w:val="38769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540D3E"/>
    <w:multiLevelType w:val="hybridMultilevel"/>
    <w:tmpl w:val="8D28A1D4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C36F58"/>
    <w:multiLevelType w:val="hybridMultilevel"/>
    <w:tmpl w:val="B0D453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8227597"/>
    <w:multiLevelType w:val="hybridMultilevel"/>
    <w:tmpl w:val="F9609BB2"/>
    <w:lvl w:ilvl="0" w:tplc="F530B97E">
      <w:start w:val="6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1BA82D43"/>
    <w:multiLevelType w:val="hybridMultilevel"/>
    <w:tmpl w:val="619ADEC2"/>
    <w:lvl w:ilvl="0" w:tplc="00000005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D777F4"/>
    <w:multiLevelType w:val="hybridMultilevel"/>
    <w:tmpl w:val="3E140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317693"/>
    <w:multiLevelType w:val="hybridMultilevel"/>
    <w:tmpl w:val="7D5CD84E"/>
    <w:lvl w:ilvl="0" w:tplc="553682E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8A2FA2"/>
    <w:multiLevelType w:val="hybridMultilevel"/>
    <w:tmpl w:val="20A0EA44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A95F79"/>
    <w:multiLevelType w:val="hybridMultilevel"/>
    <w:tmpl w:val="D37CE412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806DD2"/>
    <w:multiLevelType w:val="hybridMultilevel"/>
    <w:tmpl w:val="C1B82F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4C391D"/>
    <w:multiLevelType w:val="hybridMultilevel"/>
    <w:tmpl w:val="ABCE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5244E5"/>
    <w:multiLevelType w:val="hybridMultilevel"/>
    <w:tmpl w:val="B4BC100A"/>
    <w:name w:val="WW8Num112"/>
    <w:lvl w:ilvl="0" w:tplc="EA4612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970EF0"/>
    <w:multiLevelType w:val="hybridMultilevel"/>
    <w:tmpl w:val="59FA4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F8D4A9F"/>
    <w:multiLevelType w:val="hybridMultilevel"/>
    <w:tmpl w:val="FCF60434"/>
    <w:lvl w:ilvl="0" w:tplc="1D3C0FE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30079E"/>
    <w:multiLevelType w:val="hybridMultilevel"/>
    <w:tmpl w:val="D820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7950B4"/>
    <w:multiLevelType w:val="hybridMultilevel"/>
    <w:tmpl w:val="9B4A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232DF"/>
    <w:multiLevelType w:val="hybridMultilevel"/>
    <w:tmpl w:val="C976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232053"/>
    <w:multiLevelType w:val="hybridMultilevel"/>
    <w:tmpl w:val="794E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F51B27"/>
    <w:multiLevelType w:val="hybridMultilevel"/>
    <w:tmpl w:val="DF685D8C"/>
    <w:lvl w:ilvl="0" w:tplc="2F4CCA0C"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4E0455"/>
    <w:multiLevelType w:val="hybridMultilevel"/>
    <w:tmpl w:val="072C9180"/>
    <w:name w:val="WW8Num114"/>
    <w:lvl w:ilvl="0" w:tplc="5A2A70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7A0971"/>
    <w:multiLevelType w:val="hybridMultilevel"/>
    <w:tmpl w:val="F01C0464"/>
    <w:lvl w:ilvl="0" w:tplc="04090001">
      <w:start w:val="1"/>
      <w:numFmt w:val="bullet"/>
      <w:lvlText w:val=""/>
      <w:lvlJc w:val="left"/>
      <w:pPr>
        <w:ind w:left="-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</w:abstractNum>
  <w:abstractNum w:abstractNumId="34" w15:restartNumberingAfterBreak="0">
    <w:nsid w:val="693B5D2E"/>
    <w:multiLevelType w:val="hybridMultilevel"/>
    <w:tmpl w:val="E0886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3325F"/>
    <w:multiLevelType w:val="hybridMultilevel"/>
    <w:tmpl w:val="44EA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CC1DF6"/>
    <w:multiLevelType w:val="hybridMultilevel"/>
    <w:tmpl w:val="8CF05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9D58B4"/>
    <w:multiLevelType w:val="hybridMultilevel"/>
    <w:tmpl w:val="8CB2288E"/>
    <w:lvl w:ilvl="0" w:tplc="04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8" w15:restartNumberingAfterBreak="0">
    <w:nsid w:val="7C41188B"/>
    <w:multiLevelType w:val="hybridMultilevel"/>
    <w:tmpl w:val="6B30A9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A507C9"/>
    <w:multiLevelType w:val="hybridMultilevel"/>
    <w:tmpl w:val="9D484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37"/>
  </w:num>
  <w:num w:numId="8">
    <w:abstractNumId w:val="24"/>
  </w:num>
  <w:num w:numId="9">
    <w:abstractNumId w:val="8"/>
  </w:num>
  <w:num w:numId="10">
    <w:abstractNumId w:val="32"/>
  </w:num>
  <w:num w:numId="11">
    <w:abstractNumId w:val="26"/>
  </w:num>
  <w:num w:numId="12">
    <w:abstractNumId w:val="12"/>
  </w:num>
  <w:num w:numId="13">
    <w:abstractNumId w:val="15"/>
  </w:num>
  <w:num w:numId="14">
    <w:abstractNumId w:val="11"/>
  </w:num>
  <w:num w:numId="15">
    <w:abstractNumId w:val="19"/>
  </w:num>
  <w:num w:numId="16">
    <w:abstractNumId w:val="29"/>
  </w:num>
  <w:num w:numId="17">
    <w:abstractNumId w:val="35"/>
  </w:num>
  <w:num w:numId="18">
    <w:abstractNumId w:val="28"/>
  </w:num>
  <w:num w:numId="19">
    <w:abstractNumId w:val="22"/>
  </w:num>
  <w:num w:numId="20">
    <w:abstractNumId w:val="18"/>
  </w:num>
  <w:num w:numId="21">
    <w:abstractNumId w:val="9"/>
  </w:num>
  <w:num w:numId="2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3"/>
  </w:num>
  <w:num w:numId="24">
    <w:abstractNumId w:val="16"/>
  </w:num>
  <w:num w:numId="25">
    <w:abstractNumId w:val="34"/>
  </w:num>
  <w:num w:numId="26">
    <w:abstractNumId w:val="7"/>
  </w:num>
  <w:num w:numId="27">
    <w:abstractNumId w:val="31"/>
  </w:num>
  <w:num w:numId="28">
    <w:abstractNumId w:val="25"/>
  </w:num>
  <w:num w:numId="29">
    <w:abstractNumId w:val="23"/>
  </w:num>
  <w:num w:numId="30">
    <w:abstractNumId w:val="30"/>
  </w:num>
  <w:num w:numId="31">
    <w:abstractNumId w:val="6"/>
  </w:num>
  <w:num w:numId="32">
    <w:abstractNumId w:val="21"/>
  </w:num>
  <w:num w:numId="33">
    <w:abstractNumId w:val="20"/>
  </w:num>
  <w:num w:numId="34">
    <w:abstractNumId w:val="14"/>
  </w:num>
  <w:num w:numId="35">
    <w:abstractNumId w:val="10"/>
  </w:num>
  <w:num w:numId="36">
    <w:abstractNumId w:val="17"/>
  </w:num>
  <w:num w:numId="37">
    <w:abstractNumId w:val="36"/>
  </w:num>
  <w:num w:numId="38">
    <w:abstractNumId w:val="39"/>
  </w:num>
  <w:num w:numId="39">
    <w:abstractNumId w:val="13"/>
  </w:num>
  <w:num w:numId="40">
    <w:abstractNumId w:val="27"/>
  </w:num>
  <w:num w:numId="4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DDD"/>
    <w:rsid w:val="00005475"/>
    <w:rsid w:val="00012540"/>
    <w:rsid w:val="00014A38"/>
    <w:rsid w:val="000168D9"/>
    <w:rsid w:val="0002002B"/>
    <w:rsid w:val="000206F8"/>
    <w:rsid w:val="0003596E"/>
    <w:rsid w:val="000434C8"/>
    <w:rsid w:val="000459A1"/>
    <w:rsid w:val="00053502"/>
    <w:rsid w:val="000567AC"/>
    <w:rsid w:val="000616BD"/>
    <w:rsid w:val="00064056"/>
    <w:rsid w:val="00067321"/>
    <w:rsid w:val="00072794"/>
    <w:rsid w:val="00073BD7"/>
    <w:rsid w:val="000744DA"/>
    <w:rsid w:val="00080114"/>
    <w:rsid w:val="0009017C"/>
    <w:rsid w:val="00091BE2"/>
    <w:rsid w:val="000A0526"/>
    <w:rsid w:val="000A0736"/>
    <w:rsid w:val="000A313A"/>
    <w:rsid w:val="000A58EB"/>
    <w:rsid w:val="000C5510"/>
    <w:rsid w:val="000C661C"/>
    <w:rsid w:val="000D0850"/>
    <w:rsid w:val="000D0ACD"/>
    <w:rsid w:val="000D431D"/>
    <w:rsid w:val="000E0682"/>
    <w:rsid w:val="000E4B6B"/>
    <w:rsid w:val="00100B37"/>
    <w:rsid w:val="00115BEA"/>
    <w:rsid w:val="0011731C"/>
    <w:rsid w:val="0012457C"/>
    <w:rsid w:val="00124B15"/>
    <w:rsid w:val="00125527"/>
    <w:rsid w:val="00140F80"/>
    <w:rsid w:val="00150B00"/>
    <w:rsid w:val="00157AD7"/>
    <w:rsid w:val="00160166"/>
    <w:rsid w:val="0016101F"/>
    <w:rsid w:val="00162D85"/>
    <w:rsid w:val="00164FA3"/>
    <w:rsid w:val="00173012"/>
    <w:rsid w:val="00173906"/>
    <w:rsid w:val="0017450D"/>
    <w:rsid w:val="00176A69"/>
    <w:rsid w:val="0018328A"/>
    <w:rsid w:val="0018462F"/>
    <w:rsid w:val="001857E0"/>
    <w:rsid w:val="00191665"/>
    <w:rsid w:val="0019354F"/>
    <w:rsid w:val="0019590C"/>
    <w:rsid w:val="001A360F"/>
    <w:rsid w:val="001A547D"/>
    <w:rsid w:val="001A7A6B"/>
    <w:rsid w:val="001B051E"/>
    <w:rsid w:val="001B2B57"/>
    <w:rsid w:val="001B2E0A"/>
    <w:rsid w:val="001B574E"/>
    <w:rsid w:val="001B5788"/>
    <w:rsid w:val="001B5AB2"/>
    <w:rsid w:val="001B68DA"/>
    <w:rsid w:val="001B7554"/>
    <w:rsid w:val="001C0BB8"/>
    <w:rsid w:val="001C116D"/>
    <w:rsid w:val="001C394D"/>
    <w:rsid w:val="001C4DED"/>
    <w:rsid w:val="001C5AAE"/>
    <w:rsid w:val="001D1B8B"/>
    <w:rsid w:val="001D2D54"/>
    <w:rsid w:val="001E4591"/>
    <w:rsid w:val="001F461C"/>
    <w:rsid w:val="001F6FD7"/>
    <w:rsid w:val="00201BB3"/>
    <w:rsid w:val="002027E4"/>
    <w:rsid w:val="00206660"/>
    <w:rsid w:val="00215BF0"/>
    <w:rsid w:val="0022288B"/>
    <w:rsid w:val="002228BB"/>
    <w:rsid w:val="00231CAB"/>
    <w:rsid w:val="00236B33"/>
    <w:rsid w:val="002432A3"/>
    <w:rsid w:val="0025452C"/>
    <w:rsid w:val="00275A9A"/>
    <w:rsid w:val="002775D6"/>
    <w:rsid w:val="00277EEB"/>
    <w:rsid w:val="0028367C"/>
    <w:rsid w:val="002951F6"/>
    <w:rsid w:val="002A2FCA"/>
    <w:rsid w:val="002A6539"/>
    <w:rsid w:val="002A6CD1"/>
    <w:rsid w:val="002B0A55"/>
    <w:rsid w:val="002B1422"/>
    <w:rsid w:val="002B1741"/>
    <w:rsid w:val="002B2794"/>
    <w:rsid w:val="002B58DB"/>
    <w:rsid w:val="002B6A6C"/>
    <w:rsid w:val="002B70E4"/>
    <w:rsid w:val="002C1C11"/>
    <w:rsid w:val="002C3E35"/>
    <w:rsid w:val="002C7126"/>
    <w:rsid w:val="002C76F1"/>
    <w:rsid w:val="002D3D01"/>
    <w:rsid w:val="002D7160"/>
    <w:rsid w:val="002D7460"/>
    <w:rsid w:val="002F1528"/>
    <w:rsid w:val="002F47EA"/>
    <w:rsid w:val="002F7602"/>
    <w:rsid w:val="002F7765"/>
    <w:rsid w:val="0030075A"/>
    <w:rsid w:val="00310B9A"/>
    <w:rsid w:val="00312CB9"/>
    <w:rsid w:val="00321D05"/>
    <w:rsid w:val="0032492F"/>
    <w:rsid w:val="0033081B"/>
    <w:rsid w:val="003335D5"/>
    <w:rsid w:val="00336805"/>
    <w:rsid w:val="003377CB"/>
    <w:rsid w:val="00340BC6"/>
    <w:rsid w:val="003463BF"/>
    <w:rsid w:val="00362088"/>
    <w:rsid w:val="00364886"/>
    <w:rsid w:val="00365D14"/>
    <w:rsid w:val="0037051E"/>
    <w:rsid w:val="00375A58"/>
    <w:rsid w:val="00377330"/>
    <w:rsid w:val="00381B61"/>
    <w:rsid w:val="00382124"/>
    <w:rsid w:val="0038722D"/>
    <w:rsid w:val="0039286E"/>
    <w:rsid w:val="00395BCB"/>
    <w:rsid w:val="003A0109"/>
    <w:rsid w:val="003A0FD3"/>
    <w:rsid w:val="003A7BFF"/>
    <w:rsid w:val="003B2967"/>
    <w:rsid w:val="003B658A"/>
    <w:rsid w:val="003C4FD1"/>
    <w:rsid w:val="003C6A65"/>
    <w:rsid w:val="003D4966"/>
    <w:rsid w:val="003E21B4"/>
    <w:rsid w:val="003F4145"/>
    <w:rsid w:val="003F5306"/>
    <w:rsid w:val="003F561B"/>
    <w:rsid w:val="003F66E8"/>
    <w:rsid w:val="003F78C1"/>
    <w:rsid w:val="0040057C"/>
    <w:rsid w:val="004047F4"/>
    <w:rsid w:val="0041608D"/>
    <w:rsid w:val="00420F55"/>
    <w:rsid w:val="00426255"/>
    <w:rsid w:val="004310BB"/>
    <w:rsid w:val="004373F4"/>
    <w:rsid w:val="00437F9F"/>
    <w:rsid w:val="004429B1"/>
    <w:rsid w:val="00443412"/>
    <w:rsid w:val="00445E6C"/>
    <w:rsid w:val="00446545"/>
    <w:rsid w:val="0045013A"/>
    <w:rsid w:val="0045335C"/>
    <w:rsid w:val="00464864"/>
    <w:rsid w:val="00465503"/>
    <w:rsid w:val="00467D07"/>
    <w:rsid w:val="00476CC2"/>
    <w:rsid w:val="00476D47"/>
    <w:rsid w:val="0048225D"/>
    <w:rsid w:val="004924E1"/>
    <w:rsid w:val="004A0D77"/>
    <w:rsid w:val="004A2258"/>
    <w:rsid w:val="004A30F2"/>
    <w:rsid w:val="004A5AD0"/>
    <w:rsid w:val="004A770B"/>
    <w:rsid w:val="004B143E"/>
    <w:rsid w:val="004B3589"/>
    <w:rsid w:val="004C5F93"/>
    <w:rsid w:val="004C707F"/>
    <w:rsid w:val="004E09DC"/>
    <w:rsid w:val="004E1653"/>
    <w:rsid w:val="004E4A5A"/>
    <w:rsid w:val="004E53B6"/>
    <w:rsid w:val="004F3319"/>
    <w:rsid w:val="005005A6"/>
    <w:rsid w:val="00502614"/>
    <w:rsid w:val="005033C0"/>
    <w:rsid w:val="005042E6"/>
    <w:rsid w:val="0050504D"/>
    <w:rsid w:val="0051020D"/>
    <w:rsid w:val="005102F7"/>
    <w:rsid w:val="00523BD9"/>
    <w:rsid w:val="005255B2"/>
    <w:rsid w:val="005275C5"/>
    <w:rsid w:val="005421C0"/>
    <w:rsid w:val="00552CAF"/>
    <w:rsid w:val="005568CF"/>
    <w:rsid w:val="00560C18"/>
    <w:rsid w:val="005632F2"/>
    <w:rsid w:val="00567171"/>
    <w:rsid w:val="00571C80"/>
    <w:rsid w:val="005734C8"/>
    <w:rsid w:val="00576C6C"/>
    <w:rsid w:val="00576D12"/>
    <w:rsid w:val="00582B2D"/>
    <w:rsid w:val="00582C1B"/>
    <w:rsid w:val="005858BA"/>
    <w:rsid w:val="005A23E0"/>
    <w:rsid w:val="005A39EB"/>
    <w:rsid w:val="005B0876"/>
    <w:rsid w:val="005B484F"/>
    <w:rsid w:val="005B7709"/>
    <w:rsid w:val="005C5A12"/>
    <w:rsid w:val="005C5C50"/>
    <w:rsid w:val="005C74F2"/>
    <w:rsid w:val="005C7573"/>
    <w:rsid w:val="005C7A24"/>
    <w:rsid w:val="005D2031"/>
    <w:rsid w:val="005E34A0"/>
    <w:rsid w:val="005F305A"/>
    <w:rsid w:val="005F3D11"/>
    <w:rsid w:val="0060018E"/>
    <w:rsid w:val="006024EE"/>
    <w:rsid w:val="00610BA8"/>
    <w:rsid w:val="00627F2E"/>
    <w:rsid w:val="006322CA"/>
    <w:rsid w:val="006324FB"/>
    <w:rsid w:val="006345E8"/>
    <w:rsid w:val="0063567E"/>
    <w:rsid w:val="006377C3"/>
    <w:rsid w:val="00637DCD"/>
    <w:rsid w:val="0064533D"/>
    <w:rsid w:val="006475D4"/>
    <w:rsid w:val="00650E20"/>
    <w:rsid w:val="00662FEA"/>
    <w:rsid w:val="00663C7C"/>
    <w:rsid w:val="00674503"/>
    <w:rsid w:val="0067476D"/>
    <w:rsid w:val="00680FA5"/>
    <w:rsid w:val="006854BA"/>
    <w:rsid w:val="006870E2"/>
    <w:rsid w:val="006916EA"/>
    <w:rsid w:val="00694F31"/>
    <w:rsid w:val="00695636"/>
    <w:rsid w:val="006A7FB9"/>
    <w:rsid w:val="006B062B"/>
    <w:rsid w:val="006B0D1E"/>
    <w:rsid w:val="006C192F"/>
    <w:rsid w:val="006C28D1"/>
    <w:rsid w:val="006C6D70"/>
    <w:rsid w:val="006C7F6B"/>
    <w:rsid w:val="006D6223"/>
    <w:rsid w:val="006E7C74"/>
    <w:rsid w:val="006F24C4"/>
    <w:rsid w:val="006F64A4"/>
    <w:rsid w:val="007016FF"/>
    <w:rsid w:val="00705348"/>
    <w:rsid w:val="00706E3E"/>
    <w:rsid w:val="00714952"/>
    <w:rsid w:val="00734237"/>
    <w:rsid w:val="00742A26"/>
    <w:rsid w:val="00743264"/>
    <w:rsid w:val="00747B89"/>
    <w:rsid w:val="00765557"/>
    <w:rsid w:val="00767B2A"/>
    <w:rsid w:val="0078045A"/>
    <w:rsid w:val="00780884"/>
    <w:rsid w:val="007823C0"/>
    <w:rsid w:val="00794CE5"/>
    <w:rsid w:val="00794F0A"/>
    <w:rsid w:val="007974BB"/>
    <w:rsid w:val="007A1267"/>
    <w:rsid w:val="007A1D21"/>
    <w:rsid w:val="007A5281"/>
    <w:rsid w:val="007A6D68"/>
    <w:rsid w:val="007A7B04"/>
    <w:rsid w:val="007B2BF0"/>
    <w:rsid w:val="007D63B1"/>
    <w:rsid w:val="007D702A"/>
    <w:rsid w:val="007F353B"/>
    <w:rsid w:val="007F500A"/>
    <w:rsid w:val="007F5D46"/>
    <w:rsid w:val="007F622A"/>
    <w:rsid w:val="007F75FB"/>
    <w:rsid w:val="007F78C4"/>
    <w:rsid w:val="0080474D"/>
    <w:rsid w:val="00806EC6"/>
    <w:rsid w:val="00811A7E"/>
    <w:rsid w:val="008137B3"/>
    <w:rsid w:val="00820631"/>
    <w:rsid w:val="0082063D"/>
    <w:rsid w:val="00820ECF"/>
    <w:rsid w:val="008235BB"/>
    <w:rsid w:val="00842A03"/>
    <w:rsid w:val="00863063"/>
    <w:rsid w:val="00863D22"/>
    <w:rsid w:val="008640BD"/>
    <w:rsid w:val="00867A29"/>
    <w:rsid w:val="008719B7"/>
    <w:rsid w:val="0087363F"/>
    <w:rsid w:val="0087577B"/>
    <w:rsid w:val="008812F7"/>
    <w:rsid w:val="00886ED4"/>
    <w:rsid w:val="008905D3"/>
    <w:rsid w:val="00890A28"/>
    <w:rsid w:val="00894F3B"/>
    <w:rsid w:val="00897ACB"/>
    <w:rsid w:val="00897AEE"/>
    <w:rsid w:val="008A2161"/>
    <w:rsid w:val="008A55F7"/>
    <w:rsid w:val="008D3264"/>
    <w:rsid w:val="008E5EC4"/>
    <w:rsid w:val="008F04C3"/>
    <w:rsid w:val="009158CD"/>
    <w:rsid w:val="00924044"/>
    <w:rsid w:val="009271B8"/>
    <w:rsid w:val="009418E7"/>
    <w:rsid w:val="00943C70"/>
    <w:rsid w:val="00943DF6"/>
    <w:rsid w:val="00946CE6"/>
    <w:rsid w:val="00946DCC"/>
    <w:rsid w:val="00956FB0"/>
    <w:rsid w:val="009632E3"/>
    <w:rsid w:val="00965D7F"/>
    <w:rsid w:val="00967955"/>
    <w:rsid w:val="00970F73"/>
    <w:rsid w:val="00980D07"/>
    <w:rsid w:val="00982F2B"/>
    <w:rsid w:val="009861BC"/>
    <w:rsid w:val="00987540"/>
    <w:rsid w:val="009901F6"/>
    <w:rsid w:val="009936DB"/>
    <w:rsid w:val="009A2980"/>
    <w:rsid w:val="009A53F8"/>
    <w:rsid w:val="009A7ECE"/>
    <w:rsid w:val="009B75D7"/>
    <w:rsid w:val="009C50C8"/>
    <w:rsid w:val="009C60B3"/>
    <w:rsid w:val="009D0411"/>
    <w:rsid w:val="009E0C08"/>
    <w:rsid w:val="009E0C5B"/>
    <w:rsid w:val="009E1D20"/>
    <w:rsid w:val="009E7B7A"/>
    <w:rsid w:val="009F1A8A"/>
    <w:rsid w:val="009F1C87"/>
    <w:rsid w:val="009F1FE6"/>
    <w:rsid w:val="009F37D4"/>
    <w:rsid w:val="009F75B2"/>
    <w:rsid w:val="00A018BF"/>
    <w:rsid w:val="00A02B76"/>
    <w:rsid w:val="00A04486"/>
    <w:rsid w:val="00A1119F"/>
    <w:rsid w:val="00A23728"/>
    <w:rsid w:val="00A3413D"/>
    <w:rsid w:val="00A35E2C"/>
    <w:rsid w:val="00A42829"/>
    <w:rsid w:val="00A46809"/>
    <w:rsid w:val="00A50238"/>
    <w:rsid w:val="00A51368"/>
    <w:rsid w:val="00A51917"/>
    <w:rsid w:val="00A523D2"/>
    <w:rsid w:val="00A63E7B"/>
    <w:rsid w:val="00A72124"/>
    <w:rsid w:val="00A84788"/>
    <w:rsid w:val="00A84FB9"/>
    <w:rsid w:val="00A87584"/>
    <w:rsid w:val="00A96172"/>
    <w:rsid w:val="00AA0702"/>
    <w:rsid w:val="00AA2425"/>
    <w:rsid w:val="00AA2ACA"/>
    <w:rsid w:val="00AA4EC3"/>
    <w:rsid w:val="00AB410F"/>
    <w:rsid w:val="00AB485F"/>
    <w:rsid w:val="00AC4FB8"/>
    <w:rsid w:val="00AC5815"/>
    <w:rsid w:val="00AD0A9D"/>
    <w:rsid w:val="00AD1D5E"/>
    <w:rsid w:val="00AD6491"/>
    <w:rsid w:val="00AD7887"/>
    <w:rsid w:val="00AE6CD8"/>
    <w:rsid w:val="00AE7D8F"/>
    <w:rsid w:val="00AF0B1D"/>
    <w:rsid w:val="00AF7DE2"/>
    <w:rsid w:val="00B03328"/>
    <w:rsid w:val="00B0674B"/>
    <w:rsid w:val="00B14F31"/>
    <w:rsid w:val="00B17C43"/>
    <w:rsid w:val="00B23B01"/>
    <w:rsid w:val="00B25948"/>
    <w:rsid w:val="00B328BD"/>
    <w:rsid w:val="00B3713C"/>
    <w:rsid w:val="00B514E2"/>
    <w:rsid w:val="00B53560"/>
    <w:rsid w:val="00B57053"/>
    <w:rsid w:val="00B5782F"/>
    <w:rsid w:val="00B67A16"/>
    <w:rsid w:val="00B73500"/>
    <w:rsid w:val="00B8317A"/>
    <w:rsid w:val="00B84CAB"/>
    <w:rsid w:val="00B869B1"/>
    <w:rsid w:val="00B925FE"/>
    <w:rsid w:val="00B9325F"/>
    <w:rsid w:val="00B9633A"/>
    <w:rsid w:val="00BA0A7C"/>
    <w:rsid w:val="00BB5B93"/>
    <w:rsid w:val="00BC5858"/>
    <w:rsid w:val="00BC5A2F"/>
    <w:rsid w:val="00BC77C3"/>
    <w:rsid w:val="00BD3243"/>
    <w:rsid w:val="00BD5851"/>
    <w:rsid w:val="00BD63F1"/>
    <w:rsid w:val="00BD65FF"/>
    <w:rsid w:val="00BE0F99"/>
    <w:rsid w:val="00BE1650"/>
    <w:rsid w:val="00BE4365"/>
    <w:rsid w:val="00BE4530"/>
    <w:rsid w:val="00BE4C41"/>
    <w:rsid w:val="00BE5881"/>
    <w:rsid w:val="00BE7B4D"/>
    <w:rsid w:val="00BF0171"/>
    <w:rsid w:val="00BF21CC"/>
    <w:rsid w:val="00BF4986"/>
    <w:rsid w:val="00BF68AB"/>
    <w:rsid w:val="00C01509"/>
    <w:rsid w:val="00C02BF6"/>
    <w:rsid w:val="00C02E51"/>
    <w:rsid w:val="00C0472A"/>
    <w:rsid w:val="00C13AE5"/>
    <w:rsid w:val="00C25305"/>
    <w:rsid w:val="00C26816"/>
    <w:rsid w:val="00C34DDE"/>
    <w:rsid w:val="00C366A6"/>
    <w:rsid w:val="00C450CE"/>
    <w:rsid w:val="00C5093D"/>
    <w:rsid w:val="00C5207D"/>
    <w:rsid w:val="00C5412F"/>
    <w:rsid w:val="00C56177"/>
    <w:rsid w:val="00C777CF"/>
    <w:rsid w:val="00C80875"/>
    <w:rsid w:val="00C821E4"/>
    <w:rsid w:val="00C863E3"/>
    <w:rsid w:val="00C8738A"/>
    <w:rsid w:val="00C93F6C"/>
    <w:rsid w:val="00C944DF"/>
    <w:rsid w:val="00C96AE8"/>
    <w:rsid w:val="00CA016D"/>
    <w:rsid w:val="00CA142D"/>
    <w:rsid w:val="00CA2944"/>
    <w:rsid w:val="00CA2A3E"/>
    <w:rsid w:val="00CA3F51"/>
    <w:rsid w:val="00CA7666"/>
    <w:rsid w:val="00CB01FA"/>
    <w:rsid w:val="00CB1721"/>
    <w:rsid w:val="00CB36BF"/>
    <w:rsid w:val="00CB41AA"/>
    <w:rsid w:val="00CC2719"/>
    <w:rsid w:val="00CC7EAE"/>
    <w:rsid w:val="00CD0784"/>
    <w:rsid w:val="00CE2FFA"/>
    <w:rsid w:val="00CF67C0"/>
    <w:rsid w:val="00D018DF"/>
    <w:rsid w:val="00D04443"/>
    <w:rsid w:val="00D127AC"/>
    <w:rsid w:val="00D16CF1"/>
    <w:rsid w:val="00D33D7B"/>
    <w:rsid w:val="00D34F54"/>
    <w:rsid w:val="00D373C0"/>
    <w:rsid w:val="00D42D34"/>
    <w:rsid w:val="00D47FE5"/>
    <w:rsid w:val="00D53900"/>
    <w:rsid w:val="00D5452D"/>
    <w:rsid w:val="00D660CF"/>
    <w:rsid w:val="00D71C33"/>
    <w:rsid w:val="00D919E7"/>
    <w:rsid w:val="00D92D95"/>
    <w:rsid w:val="00DA05A3"/>
    <w:rsid w:val="00DA095D"/>
    <w:rsid w:val="00DA3C1F"/>
    <w:rsid w:val="00DA42EA"/>
    <w:rsid w:val="00DA51DD"/>
    <w:rsid w:val="00DA6070"/>
    <w:rsid w:val="00DA6C0C"/>
    <w:rsid w:val="00DB0471"/>
    <w:rsid w:val="00DB5C9A"/>
    <w:rsid w:val="00DC0741"/>
    <w:rsid w:val="00DC4FD8"/>
    <w:rsid w:val="00DC726F"/>
    <w:rsid w:val="00DD23C4"/>
    <w:rsid w:val="00DD3E9B"/>
    <w:rsid w:val="00DD671B"/>
    <w:rsid w:val="00DE00CB"/>
    <w:rsid w:val="00DE2064"/>
    <w:rsid w:val="00DE4048"/>
    <w:rsid w:val="00DE5457"/>
    <w:rsid w:val="00DF63DE"/>
    <w:rsid w:val="00E00C36"/>
    <w:rsid w:val="00E03287"/>
    <w:rsid w:val="00E14D2C"/>
    <w:rsid w:val="00E201D1"/>
    <w:rsid w:val="00E21795"/>
    <w:rsid w:val="00E266CE"/>
    <w:rsid w:val="00E305A5"/>
    <w:rsid w:val="00E3640B"/>
    <w:rsid w:val="00E43352"/>
    <w:rsid w:val="00E45052"/>
    <w:rsid w:val="00E54E20"/>
    <w:rsid w:val="00E559FF"/>
    <w:rsid w:val="00E63937"/>
    <w:rsid w:val="00E6623A"/>
    <w:rsid w:val="00E6641B"/>
    <w:rsid w:val="00E7183E"/>
    <w:rsid w:val="00E752C2"/>
    <w:rsid w:val="00E9086B"/>
    <w:rsid w:val="00E97259"/>
    <w:rsid w:val="00EA1BA8"/>
    <w:rsid w:val="00EA3919"/>
    <w:rsid w:val="00EB2ACF"/>
    <w:rsid w:val="00ED1058"/>
    <w:rsid w:val="00ED2484"/>
    <w:rsid w:val="00ED2DDD"/>
    <w:rsid w:val="00EE7CB4"/>
    <w:rsid w:val="00EE7E25"/>
    <w:rsid w:val="00EF78DF"/>
    <w:rsid w:val="00F0627D"/>
    <w:rsid w:val="00F07655"/>
    <w:rsid w:val="00F07CCB"/>
    <w:rsid w:val="00F10391"/>
    <w:rsid w:val="00F14ACB"/>
    <w:rsid w:val="00F27B4F"/>
    <w:rsid w:val="00F336A0"/>
    <w:rsid w:val="00F40251"/>
    <w:rsid w:val="00F572AA"/>
    <w:rsid w:val="00F6564A"/>
    <w:rsid w:val="00F703FD"/>
    <w:rsid w:val="00F839E0"/>
    <w:rsid w:val="00F91D23"/>
    <w:rsid w:val="00F94340"/>
    <w:rsid w:val="00F943C3"/>
    <w:rsid w:val="00FA1B8E"/>
    <w:rsid w:val="00FB0BBA"/>
    <w:rsid w:val="00FB149A"/>
    <w:rsid w:val="00FC1801"/>
    <w:rsid w:val="00FD4F7D"/>
    <w:rsid w:val="00FD7566"/>
    <w:rsid w:val="00FE7158"/>
    <w:rsid w:val="00FF0393"/>
    <w:rsid w:val="00FF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DB3DBD"/>
  <w15:docId w15:val="{3383291A-D5B1-4847-AED9-4716BDED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1FA"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571C80"/>
    <w:pPr>
      <w:keepNext/>
      <w:tabs>
        <w:tab w:val="num" w:pos="576"/>
      </w:tabs>
      <w:autoSpaceDE w:val="0"/>
      <w:ind w:left="576" w:hanging="576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0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qFormat/>
    <w:rsid w:val="00571C80"/>
    <w:pPr>
      <w:keepNext/>
      <w:tabs>
        <w:tab w:val="num" w:pos="1008"/>
      </w:tabs>
      <w:ind w:left="1008" w:hanging="1008"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rsid w:val="00571C80"/>
    <w:pPr>
      <w:keepNext/>
      <w:tabs>
        <w:tab w:val="num" w:pos="1152"/>
      </w:tabs>
      <w:ind w:left="1152" w:hanging="1152"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9">
    <w:name w:val="heading 9"/>
    <w:basedOn w:val="Normal"/>
    <w:next w:val="Normal"/>
    <w:qFormat/>
    <w:rsid w:val="00571C80"/>
    <w:pPr>
      <w:keepNext/>
      <w:tabs>
        <w:tab w:val="num" w:pos="1584"/>
        <w:tab w:val="left" w:pos="3420"/>
        <w:tab w:val="left" w:pos="3449"/>
      </w:tabs>
      <w:ind w:left="1584" w:hanging="1584"/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71C80"/>
    <w:rPr>
      <w:rFonts w:ascii="Symbol" w:hAnsi="Symbol"/>
    </w:rPr>
  </w:style>
  <w:style w:type="character" w:customStyle="1" w:styleId="WW8Num1z1">
    <w:name w:val="WW8Num1z1"/>
    <w:rsid w:val="00571C80"/>
    <w:rPr>
      <w:rFonts w:ascii="Courier New" w:hAnsi="Courier New" w:cs="Courier New"/>
    </w:rPr>
  </w:style>
  <w:style w:type="character" w:customStyle="1" w:styleId="WW8Num1z2">
    <w:name w:val="WW8Num1z2"/>
    <w:rsid w:val="00571C80"/>
    <w:rPr>
      <w:rFonts w:ascii="Wingdings" w:hAnsi="Wingdings"/>
    </w:rPr>
  </w:style>
  <w:style w:type="character" w:customStyle="1" w:styleId="WW8Num2z0">
    <w:name w:val="WW8Num2z0"/>
    <w:rsid w:val="00571C80"/>
    <w:rPr>
      <w:rFonts w:ascii="Wingdings" w:hAnsi="Wingdings"/>
    </w:rPr>
  </w:style>
  <w:style w:type="character" w:customStyle="1" w:styleId="WW8Num2z1">
    <w:name w:val="WW8Num2z1"/>
    <w:rsid w:val="00571C80"/>
    <w:rPr>
      <w:rFonts w:ascii="Courier New" w:hAnsi="Courier New" w:cs="Courier New"/>
    </w:rPr>
  </w:style>
  <w:style w:type="character" w:customStyle="1" w:styleId="WW8Num2z3">
    <w:name w:val="WW8Num2z3"/>
    <w:rsid w:val="00571C80"/>
    <w:rPr>
      <w:rFonts w:ascii="Symbol" w:hAnsi="Symbol"/>
    </w:rPr>
  </w:style>
  <w:style w:type="character" w:customStyle="1" w:styleId="WW8Num3z0">
    <w:name w:val="WW8Num3z0"/>
    <w:rsid w:val="00571C80"/>
    <w:rPr>
      <w:rFonts w:ascii="Wingdings" w:hAnsi="Wingdings"/>
    </w:rPr>
  </w:style>
  <w:style w:type="character" w:customStyle="1" w:styleId="WW8Num3z3">
    <w:name w:val="WW8Num3z3"/>
    <w:rsid w:val="00571C80"/>
    <w:rPr>
      <w:rFonts w:ascii="Symbol" w:hAnsi="Symbol"/>
    </w:rPr>
  </w:style>
  <w:style w:type="character" w:customStyle="1" w:styleId="WW8Num3z4">
    <w:name w:val="WW8Num3z4"/>
    <w:rsid w:val="00571C80"/>
    <w:rPr>
      <w:rFonts w:ascii="Courier New" w:hAnsi="Courier New" w:cs="Courier New"/>
    </w:rPr>
  </w:style>
  <w:style w:type="character" w:customStyle="1" w:styleId="WW8Num4z0">
    <w:name w:val="WW8Num4z0"/>
    <w:rsid w:val="00571C80"/>
    <w:rPr>
      <w:rFonts w:ascii="Wingdings" w:hAnsi="Wingdings"/>
    </w:rPr>
  </w:style>
  <w:style w:type="character" w:customStyle="1" w:styleId="WW8Num4z1">
    <w:name w:val="WW8Num4z1"/>
    <w:rsid w:val="00571C80"/>
    <w:rPr>
      <w:rFonts w:ascii="Courier New" w:hAnsi="Courier New" w:cs="Courier New"/>
    </w:rPr>
  </w:style>
  <w:style w:type="character" w:customStyle="1" w:styleId="WW8Num4z3">
    <w:name w:val="WW8Num4z3"/>
    <w:rsid w:val="00571C80"/>
    <w:rPr>
      <w:rFonts w:ascii="Symbol" w:hAnsi="Symbol"/>
    </w:rPr>
  </w:style>
  <w:style w:type="character" w:customStyle="1" w:styleId="WW8Num5z0">
    <w:name w:val="WW8Num5z0"/>
    <w:rsid w:val="00571C80"/>
    <w:rPr>
      <w:rFonts w:ascii="Wingdings" w:hAnsi="Wingdings"/>
      <w:sz w:val="24"/>
      <w:szCs w:val="20"/>
    </w:rPr>
  </w:style>
  <w:style w:type="character" w:customStyle="1" w:styleId="WW8Num5z1">
    <w:name w:val="WW8Num5z1"/>
    <w:rsid w:val="00571C80"/>
    <w:rPr>
      <w:rFonts w:ascii="Courier New" w:hAnsi="Courier New" w:cs="Courier New"/>
    </w:rPr>
  </w:style>
  <w:style w:type="character" w:customStyle="1" w:styleId="WW8Num5z2">
    <w:name w:val="WW8Num5z2"/>
    <w:rsid w:val="00571C80"/>
    <w:rPr>
      <w:rFonts w:ascii="Wingdings" w:hAnsi="Wingdings"/>
    </w:rPr>
  </w:style>
  <w:style w:type="character" w:customStyle="1" w:styleId="WW8Num5z3">
    <w:name w:val="WW8Num5z3"/>
    <w:rsid w:val="00571C80"/>
    <w:rPr>
      <w:rFonts w:ascii="Symbol" w:hAnsi="Symbol"/>
    </w:rPr>
  </w:style>
  <w:style w:type="character" w:customStyle="1" w:styleId="WW8Num6z0">
    <w:name w:val="WW8Num6z0"/>
    <w:rsid w:val="00571C80"/>
    <w:rPr>
      <w:rFonts w:ascii="Wingdings" w:hAnsi="Wingdings"/>
    </w:rPr>
  </w:style>
  <w:style w:type="character" w:customStyle="1" w:styleId="WW8Num6z1">
    <w:name w:val="WW8Num6z1"/>
    <w:rsid w:val="00571C80"/>
    <w:rPr>
      <w:rFonts w:ascii="Courier New" w:hAnsi="Courier New" w:cs="Courier New"/>
    </w:rPr>
  </w:style>
  <w:style w:type="character" w:customStyle="1" w:styleId="WW8Num6z3">
    <w:name w:val="WW8Num6z3"/>
    <w:rsid w:val="00571C80"/>
    <w:rPr>
      <w:rFonts w:ascii="Symbol" w:hAnsi="Symbol"/>
    </w:rPr>
  </w:style>
  <w:style w:type="character" w:customStyle="1" w:styleId="WW8Num7z0">
    <w:name w:val="WW8Num7z0"/>
    <w:rsid w:val="00571C80"/>
    <w:rPr>
      <w:rFonts w:ascii="Symbol" w:hAnsi="Symbol"/>
    </w:rPr>
  </w:style>
  <w:style w:type="character" w:customStyle="1" w:styleId="WW8Num7z1">
    <w:name w:val="WW8Num7z1"/>
    <w:rsid w:val="00571C80"/>
    <w:rPr>
      <w:rFonts w:ascii="Courier New" w:hAnsi="Courier New" w:cs="Courier New"/>
    </w:rPr>
  </w:style>
  <w:style w:type="character" w:customStyle="1" w:styleId="WW8Num7z2">
    <w:name w:val="WW8Num7z2"/>
    <w:rsid w:val="00571C80"/>
    <w:rPr>
      <w:rFonts w:ascii="Wingdings" w:hAnsi="Wingdings"/>
    </w:rPr>
  </w:style>
  <w:style w:type="character" w:customStyle="1" w:styleId="WW8Num8z0">
    <w:name w:val="WW8Num8z0"/>
    <w:rsid w:val="00571C80"/>
    <w:rPr>
      <w:rFonts w:ascii="Symbol" w:hAnsi="Symbol"/>
    </w:rPr>
  </w:style>
  <w:style w:type="character" w:customStyle="1" w:styleId="WW8Num8z1">
    <w:name w:val="WW8Num8z1"/>
    <w:rsid w:val="00571C80"/>
    <w:rPr>
      <w:rFonts w:ascii="Courier New" w:hAnsi="Courier New" w:cs="Courier New"/>
    </w:rPr>
  </w:style>
  <w:style w:type="character" w:customStyle="1" w:styleId="WW8Num8z2">
    <w:name w:val="WW8Num8z2"/>
    <w:rsid w:val="00571C80"/>
    <w:rPr>
      <w:rFonts w:ascii="Wingdings" w:hAnsi="Wingdings"/>
    </w:rPr>
  </w:style>
  <w:style w:type="character" w:customStyle="1" w:styleId="WW8Num9z0">
    <w:name w:val="WW8Num9z0"/>
    <w:rsid w:val="00571C80"/>
    <w:rPr>
      <w:rFonts w:ascii="Wingdings" w:hAnsi="Wingdings"/>
    </w:rPr>
  </w:style>
  <w:style w:type="character" w:customStyle="1" w:styleId="WW8Num9z1">
    <w:name w:val="WW8Num9z1"/>
    <w:rsid w:val="00571C80"/>
    <w:rPr>
      <w:rFonts w:ascii="Courier New" w:hAnsi="Courier New"/>
    </w:rPr>
  </w:style>
  <w:style w:type="character" w:customStyle="1" w:styleId="WW8Num9z3">
    <w:name w:val="WW8Num9z3"/>
    <w:rsid w:val="00571C80"/>
    <w:rPr>
      <w:rFonts w:ascii="Symbol" w:hAnsi="Symbol"/>
    </w:rPr>
  </w:style>
  <w:style w:type="character" w:customStyle="1" w:styleId="WW8Num10z0">
    <w:name w:val="WW8Num10z0"/>
    <w:rsid w:val="00571C80"/>
    <w:rPr>
      <w:rFonts w:ascii="Wingdings" w:hAnsi="Wingdings"/>
    </w:rPr>
  </w:style>
  <w:style w:type="character" w:customStyle="1" w:styleId="WW8Num10z1">
    <w:name w:val="WW8Num10z1"/>
    <w:rsid w:val="00571C80"/>
    <w:rPr>
      <w:rFonts w:ascii="Courier New" w:hAnsi="Courier New" w:cs="Courier New"/>
    </w:rPr>
  </w:style>
  <w:style w:type="character" w:customStyle="1" w:styleId="WW8Num10z3">
    <w:name w:val="WW8Num10z3"/>
    <w:rsid w:val="00571C80"/>
    <w:rPr>
      <w:rFonts w:ascii="Symbol" w:hAnsi="Symbol"/>
    </w:rPr>
  </w:style>
  <w:style w:type="character" w:customStyle="1" w:styleId="WW8Num11z0">
    <w:name w:val="WW8Num11z0"/>
    <w:rsid w:val="00571C80"/>
    <w:rPr>
      <w:rFonts w:ascii="Symbol" w:hAnsi="Symbol"/>
    </w:rPr>
  </w:style>
  <w:style w:type="character" w:customStyle="1" w:styleId="WW8Num11z1">
    <w:name w:val="WW8Num11z1"/>
    <w:rsid w:val="00571C80"/>
    <w:rPr>
      <w:rFonts w:ascii="Courier New" w:hAnsi="Courier New" w:cs="Courier New"/>
    </w:rPr>
  </w:style>
  <w:style w:type="character" w:customStyle="1" w:styleId="WW8Num11z2">
    <w:name w:val="WW8Num11z2"/>
    <w:rsid w:val="00571C80"/>
    <w:rPr>
      <w:rFonts w:ascii="Wingdings" w:hAnsi="Wingdings"/>
    </w:rPr>
  </w:style>
  <w:style w:type="character" w:customStyle="1" w:styleId="WW8Num12z0">
    <w:name w:val="WW8Num12z0"/>
    <w:rsid w:val="00571C80"/>
    <w:rPr>
      <w:rFonts w:ascii="Wingdings" w:hAnsi="Wingdings"/>
    </w:rPr>
  </w:style>
  <w:style w:type="character" w:customStyle="1" w:styleId="WW8Num12z1">
    <w:name w:val="WW8Num12z1"/>
    <w:rsid w:val="00571C80"/>
    <w:rPr>
      <w:rFonts w:ascii="Courier New" w:hAnsi="Courier New"/>
    </w:rPr>
  </w:style>
  <w:style w:type="character" w:customStyle="1" w:styleId="WW8Num12z3">
    <w:name w:val="WW8Num12z3"/>
    <w:rsid w:val="00571C80"/>
    <w:rPr>
      <w:rFonts w:ascii="Symbol" w:hAnsi="Symbol"/>
    </w:rPr>
  </w:style>
  <w:style w:type="character" w:customStyle="1" w:styleId="WW8Num13z0">
    <w:name w:val="WW8Num13z0"/>
    <w:rsid w:val="00571C80"/>
    <w:rPr>
      <w:rFonts w:ascii="Symbol" w:hAnsi="Symbol"/>
    </w:rPr>
  </w:style>
  <w:style w:type="character" w:customStyle="1" w:styleId="WW8Num13z1">
    <w:name w:val="WW8Num13z1"/>
    <w:rsid w:val="00571C80"/>
    <w:rPr>
      <w:rFonts w:ascii="Courier New" w:hAnsi="Courier New" w:cs="Courier New"/>
    </w:rPr>
  </w:style>
  <w:style w:type="character" w:customStyle="1" w:styleId="WW8Num13z2">
    <w:name w:val="WW8Num13z2"/>
    <w:rsid w:val="00571C80"/>
    <w:rPr>
      <w:rFonts w:ascii="Wingdings" w:hAnsi="Wingdings"/>
    </w:rPr>
  </w:style>
  <w:style w:type="character" w:customStyle="1" w:styleId="WW8Num14z0">
    <w:name w:val="WW8Num14z0"/>
    <w:rsid w:val="00571C80"/>
    <w:rPr>
      <w:rFonts w:ascii="Symbol" w:hAnsi="Symbol"/>
    </w:rPr>
  </w:style>
  <w:style w:type="character" w:customStyle="1" w:styleId="WW8Num14z1">
    <w:name w:val="WW8Num14z1"/>
    <w:rsid w:val="00571C80"/>
    <w:rPr>
      <w:rFonts w:ascii="Courier New" w:hAnsi="Courier New"/>
    </w:rPr>
  </w:style>
  <w:style w:type="character" w:customStyle="1" w:styleId="WW8Num14z2">
    <w:name w:val="WW8Num14z2"/>
    <w:rsid w:val="00571C80"/>
    <w:rPr>
      <w:rFonts w:ascii="Wingdings" w:hAnsi="Wingdings"/>
    </w:rPr>
  </w:style>
  <w:style w:type="character" w:customStyle="1" w:styleId="WW8Num15z0">
    <w:name w:val="WW8Num15z0"/>
    <w:rsid w:val="00571C80"/>
    <w:rPr>
      <w:rFonts w:ascii="Symbol" w:hAnsi="Symbol"/>
    </w:rPr>
  </w:style>
  <w:style w:type="character" w:customStyle="1" w:styleId="WW8Num15z1">
    <w:name w:val="WW8Num15z1"/>
    <w:rsid w:val="00571C80"/>
    <w:rPr>
      <w:rFonts w:ascii="Courier New" w:hAnsi="Courier New" w:cs="Courier New"/>
    </w:rPr>
  </w:style>
  <w:style w:type="character" w:customStyle="1" w:styleId="WW8Num15z2">
    <w:name w:val="WW8Num15z2"/>
    <w:rsid w:val="00571C80"/>
    <w:rPr>
      <w:rFonts w:ascii="Wingdings" w:hAnsi="Wingdings"/>
    </w:rPr>
  </w:style>
  <w:style w:type="character" w:customStyle="1" w:styleId="WW8Num16z0">
    <w:name w:val="WW8Num16z0"/>
    <w:rsid w:val="00571C80"/>
    <w:rPr>
      <w:rFonts w:ascii="Wingdings" w:hAnsi="Wingdings"/>
    </w:rPr>
  </w:style>
  <w:style w:type="character" w:customStyle="1" w:styleId="WW8Num16z1">
    <w:name w:val="WW8Num16z1"/>
    <w:rsid w:val="00571C80"/>
    <w:rPr>
      <w:rFonts w:ascii="Courier New" w:hAnsi="Courier New" w:cs="Courier New"/>
    </w:rPr>
  </w:style>
  <w:style w:type="character" w:customStyle="1" w:styleId="WW8Num16z3">
    <w:name w:val="WW8Num16z3"/>
    <w:rsid w:val="00571C80"/>
    <w:rPr>
      <w:rFonts w:ascii="Symbol" w:hAnsi="Symbol"/>
    </w:rPr>
  </w:style>
  <w:style w:type="character" w:customStyle="1" w:styleId="WW8Num17z0">
    <w:name w:val="WW8Num17z0"/>
    <w:rsid w:val="00571C80"/>
    <w:rPr>
      <w:rFonts w:ascii="Symbol" w:hAnsi="Symbol"/>
    </w:rPr>
  </w:style>
  <w:style w:type="character" w:customStyle="1" w:styleId="WW8Num17z1">
    <w:name w:val="WW8Num17z1"/>
    <w:rsid w:val="00571C80"/>
    <w:rPr>
      <w:rFonts w:ascii="Courier New" w:hAnsi="Courier New" w:cs="Courier New"/>
    </w:rPr>
  </w:style>
  <w:style w:type="character" w:customStyle="1" w:styleId="WW8Num17z2">
    <w:name w:val="WW8Num17z2"/>
    <w:rsid w:val="00571C80"/>
    <w:rPr>
      <w:rFonts w:ascii="Wingdings" w:hAnsi="Wingdings"/>
    </w:rPr>
  </w:style>
  <w:style w:type="character" w:customStyle="1" w:styleId="WW8Num18z0">
    <w:name w:val="WW8Num18z0"/>
    <w:rsid w:val="00571C80"/>
    <w:rPr>
      <w:rFonts w:ascii="Wingdings" w:hAnsi="Wingdings"/>
      <w:sz w:val="26"/>
    </w:rPr>
  </w:style>
  <w:style w:type="character" w:customStyle="1" w:styleId="WW8Num18z1">
    <w:name w:val="WW8Num18z1"/>
    <w:rsid w:val="00571C80"/>
    <w:rPr>
      <w:rFonts w:ascii="Courier New" w:hAnsi="Courier New" w:cs="Courier New"/>
    </w:rPr>
  </w:style>
  <w:style w:type="character" w:customStyle="1" w:styleId="WW8Num18z2">
    <w:name w:val="WW8Num18z2"/>
    <w:rsid w:val="00571C80"/>
    <w:rPr>
      <w:rFonts w:ascii="Wingdings" w:hAnsi="Wingdings"/>
    </w:rPr>
  </w:style>
  <w:style w:type="character" w:customStyle="1" w:styleId="WW8Num18z3">
    <w:name w:val="WW8Num18z3"/>
    <w:rsid w:val="00571C80"/>
    <w:rPr>
      <w:rFonts w:ascii="Symbol" w:hAnsi="Symbol"/>
    </w:rPr>
  </w:style>
  <w:style w:type="character" w:customStyle="1" w:styleId="WW8Num19z0">
    <w:name w:val="WW8Num19z0"/>
    <w:rsid w:val="00571C80"/>
    <w:rPr>
      <w:rFonts w:ascii="Symbol" w:hAnsi="Symbol"/>
    </w:rPr>
  </w:style>
  <w:style w:type="character" w:customStyle="1" w:styleId="WW8Num19z1">
    <w:name w:val="WW8Num19z1"/>
    <w:rsid w:val="00571C80"/>
    <w:rPr>
      <w:rFonts w:ascii="Courier New" w:hAnsi="Courier New" w:cs="Courier New"/>
    </w:rPr>
  </w:style>
  <w:style w:type="character" w:customStyle="1" w:styleId="WW8Num19z2">
    <w:name w:val="WW8Num19z2"/>
    <w:rsid w:val="00571C80"/>
    <w:rPr>
      <w:rFonts w:ascii="Wingdings" w:hAnsi="Wingdings"/>
    </w:rPr>
  </w:style>
  <w:style w:type="character" w:customStyle="1" w:styleId="WW8Num20z0">
    <w:name w:val="WW8Num20z0"/>
    <w:rsid w:val="00571C80"/>
    <w:rPr>
      <w:rFonts w:ascii="Symbol" w:hAnsi="Symbol"/>
    </w:rPr>
  </w:style>
  <w:style w:type="character" w:customStyle="1" w:styleId="WW8Num20z1">
    <w:name w:val="WW8Num20z1"/>
    <w:rsid w:val="00571C80"/>
    <w:rPr>
      <w:rFonts w:ascii="Courier New" w:hAnsi="Courier New" w:cs="Courier New"/>
    </w:rPr>
  </w:style>
  <w:style w:type="character" w:customStyle="1" w:styleId="WW8Num20z2">
    <w:name w:val="WW8Num20z2"/>
    <w:rsid w:val="00571C80"/>
    <w:rPr>
      <w:rFonts w:ascii="Wingdings" w:hAnsi="Wingdings"/>
    </w:rPr>
  </w:style>
  <w:style w:type="character" w:customStyle="1" w:styleId="WW8Num21z0">
    <w:name w:val="WW8Num21z0"/>
    <w:rsid w:val="00571C80"/>
    <w:rPr>
      <w:rFonts w:ascii="Symbol" w:hAnsi="Symbol"/>
    </w:rPr>
  </w:style>
  <w:style w:type="character" w:customStyle="1" w:styleId="WW8Num21z1">
    <w:name w:val="WW8Num21z1"/>
    <w:rsid w:val="00571C80"/>
    <w:rPr>
      <w:rFonts w:ascii="Courier New" w:hAnsi="Courier New" w:cs="Courier New"/>
    </w:rPr>
  </w:style>
  <w:style w:type="character" w:customStyle="1" w:styleId="WW8Num21z2">
    <w:name w:val="WW8Num21z2"/>
    <w:rsid w:val="00571C80"/>
    <w:rPr>
      <w:rFonts w:ascii="Wingdings" w:hAnsi="Wingdings"/>
    </w:rPr>
  </w:style>
  <w:style w:type="character" w:customStyle="1" w:styleId="WW8Num22z0">
    <w:name w:val="WW8Num22z0"/>
    <w:rsid w:val="00571C80"/>
    <w:rPr>
      <w:rFonts w:ascii="Wingdings" w:hAnsi="Wingdings"/>
    </w:rPr>
  </w:style>
  <w:style w:type="character" w:customStyle="1" w:styleId="WW8Num22z1">
    <w:name w:val="WW8Num22z1"/>
    <w:rsid w:val="00571C80"/>
    <w:rPr>
      <w:rFonts w:ascii="Courier New" w:hAnsi="Courier New"/>
    </w:rPr>
  </w:style>
  <w:style w:type="character" w:customStyle="1" w:styleId="WW8Num22z3">
    <w:name w:val="WW8Num22z3"/>
    <w:rsid w:val="00571C80"/>
    <w:rPr>
      <w:rFonts w:ascii="Symbol" w:hAnsi="Symbol"/>
    </w:rPr>
  </w:style>
  <w:style w:type="character" w:customStyle="1" w:styleId="WW8Num23z0">
    <w:name w:val="WW8Num23z0"/>
    <w:rsid w:val="00571C80"/>
    <w:rPr>
      <w:rFonts w:ascii="Symbol" w:hAnsi="Symbol"/>
    </w:rPr>
  </w:style>
  <w:style w:type="character" w:customStyle="1" w:styleId="WW8Num23z1">
    <w:name w:val="WW8Num23z1"/>
    <w:rsid w:val="00571C80"/>
    <w:rPr>
      <w:rFonts w:ascii="Courier New" w:hAnsi="Courier New" w:cs="Courier New"/>
    </w:rPr>
  </w:style>
  <w:style w:type="character" w:customStyle="1" w:styleId="WW8Num23z2">
    <w:name w:val="WW8Num23z2"/>
    <w:rsid w:val="00571C80"/>
    <w:rPr>
      <w:rFonts w:ascii="Wingdings" w:hAnsi="Wingdings"/>
    </w:rPr>
  </w:style>
  <w:style w:type="character" w:customStyle="1" w:styleId="WW8Num24z0">
    <w:name w:val="WW8Num24z0"/>
    <w:rsid w:val="00571C80"/>
    <w:rPr>
      <w:rFonts w:ascii="Symbol" w:hAnsi="Symbol"/>
    </w:rPr>
  </w:style>
  <w:style w:type="character" w:customStyle="1" w:styleId="WW8Num24z1">
    <w:name w:val="WW8Num24z1"/>
    <w:rsid w:val="00571C80"/>
    <w:rPr>
      <w:rFonts w:ascii="Courier New" w:hAnsi="Courier New" w:cs="Courier New"/>
    </w:rPr>
  </w:style>
  <w:style w:type="character" w:customStyle="1" w:styleId="WW8Num24z2">
    <w:name w:val="WW8Num24z2"/>
    <w:rsid w:val="00571C80"/>
    <w:rPr>
      <w:rFonts w:ascii="Wingdings" w:hAnsi="Wingdings"/>
    </w:rPr>
  </w:style>
  <w:style w:type="character" w:customStyle="1" w:styleId="WW8Num25z0">
    <w:name w:val="WW8Num25z0"/>
    <w:rsid w:val="00571C80"/>
    <w:rPr>
      <w:rFonts w:ascii="Wingdings" w:hAnsi="Wingdings"/>
    </w:rPr>
  </w:style>
  <w:style w:type="character" w:customStyle="1" w:styleId="WW8Num25z1">
    <w:name w:val="WW8Num25z1"/>
    <w:rsid w:val="00571C80"/>
    <w:rPr>
      <w:rFonts w:ascii="Courier New" w:hAnsi="Courier New" w:cs="Courier New"/>
    </w:rPr>
  </w:style>
  <w:style w:type="character" w:customStyle="1" w:styleId="WW8Num25z3">
    <w:name w:val="WW8Num25z3"/>
    <w:rsid w:val="00571C80"/>
    <w:rPr>
      <w:rFonts w:ascii="Symbol" w:hAnsi="Symbol"/>
    </w:rPr>
  </w:style>
  <w:style w:type="character" w:customStyle="1" w:styleId="WW8Num26z0">
    <w:name w:val="WW8Num26z0"/>
    <w:rsid w:val="00571C80"/>
    <w:rPr>
      <w:rFonts w:ascii="Symbol" w:hAnsi="Symbol"/>
    </w:rPr>
  </w:style>
  <w:style w:type="character" w:customStyle="1" w:styleId="WW8Num26z1">
    <w:name w:val="WW8Num26z1"/>
    <w:rsid w:val="00571C80"/>
    <w:rPr>
      <w:rFonts w:ascii="Courier New" w:hAnsi="Courier New" w:cs="Courier New"/>
    </w:rPr>
  </w:style>
  <w:style w:type="character" w:customStyle="1" w:styleId="WW8Num26z2">
    <w:name w:val="WW8Num26z2"/>
    <w:rsid w:val="00571C80"/>
    <w:rPr>
      <w:rFonts w:ascii="Wingdings" w:hAnsi="Wingdings"/>
    </w:rPr>
  </w:style>
  <w:style w:type="character" w:customStyle="1" w:styleId="WW8Num27z0">
    <w:name w:val="WW8Num27z0"/>
    <w:rsid w:val="00571C80"/>
    <w:rPr>
      <w:rFonts w:ascii="Wingdings" w:hAnsi="Wingdings"/>
    </w:rPr>
  </w:style>
  <w:style w:type="character" w:customStyle="1" w:styleId="WW8Num27z1">
    <w:name w:val="WW8Num27z1"/>
    <w:rsid w:val="00571C80"/>
    <w:rPr>
      <w:rFonts w:ascii="Courier New" w:hAnsi="Courier New" w:cs="Courier New"/>
    </w:rPr>
  </w:style>
  <w:style w:type="character" w:customStyle="1" w:styleId="WW8Num27z3">
    <w:name w:val="WW8Num27z3"/>
    <w:rsid w:val="00571C80"/>
    <w:rPr>
      <w:rFonts w:ascii="Symbol" w:hAnsi="Symbol"/>
    </w:rPr>
  </w:style>
  <w:style w:type="character" w:customStyle="1" w:styleId="WW8Num28z0">
    <w:name w:val="WW8Num28z0"/>
    <w:rsid w:val="00571C80"/>
    <w:rPr>
      <w:rFonts w:ascii="Symbol" w:hAnsi="Symbol"/>
    </w:rPr>
  </w:style>
  <w:style w:type="character" w:customStyle="1" w:styleId="WW8Num28z1">
    <w:name w:val="WW8Num28z1"/>
    <w:rsid w:val="00571C80"/>
    <w:rPr>
      <w:rFonts w:ascii="Courier New" w:hAnsi="Courier New" w:cs="Courier New"/>
    </w:rPr>
  </w:style>
  <w:style w:type="character" w:customStyle="1" w:styleId="WW8Num28z2">
    <w:name w:val="WW8Num28z2"/>
    <w:rsid w:val="00571C80"/>
    <w:rPr>
      <w:rFonts w:ascii="Wingdings" w:hAnsi="Wingdings"/>
    </w:rPr>
  </w:style>
  <w:style w:type="character" w:customStyle="1" w:styleId="WW8Num29z0">
    <w:name w:val="WW8Num29z0"/>
    <w:rsid w:val="00571C80"/>
    <w:rPr>
      <w:rFonts w:ascii="Wingdings" w:hAnsi="Wingdings"/>
    </w:rPr>
  </w:style>
  <w:style w:type="character" w:customStyle="1" w:styleId="WW8Num29z1">
    <w:name w:val="WW8Num29z1"/>
    <w:rsid w:val="00571C80"/>
    <w:rPr>
      <w:rFonts w:ascii="Courier New" w:hAnsi="Courier New"/>
    </w:rPr>
  </w:style>
  <w:style w:type="character" w:customStyle="1" w:styleId="WW8Num29z3">
    <w:name w:val="WW8Num29z3"/>
    <w:rsid w:val="00571C80"/>
    <w:rPr>
      <w:rFonts w:ascii="Symbol" w:hAnsi="Symbol"/>
    </w:rPr>
  </w:style>
  <w:style w:type="character" w:styleId="Hyperlink">
    <w:name w:val="Hyperlink"/>
    <w:rsid w:val="00571C80"/>
    <w:rPr>
      <w:color w:val="0000FF"/>
      <w:u w:val="single"/>
    </w:rPr>
  </w:style>
  <w:style w:type="character" w:customStyle="1" w:styleId="Bullets">
    <w:name w:val="Bullets"/>
    <w:rsid w:val="00571C80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571C80"/>
  </w:style>
  <w:style w:type="paragraph" w:customStyle="1" w:styleId="Heading">
    <w:name w:val="Heading"/>
    <w:basedOn w:val="Normal"/>
    <w:next w:val="BodyText"/>
    <w:rsid w:val="00571C80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571C80"/>
    <w:pPr>
      <w:jc w:val="both"/>
    </w:pPr>
    <w:rPr>
      <w:rFonts w:ascii="Arial" w:hAnsi="Arial"/>
      <w:sz w:val="22"/>
    </w:rPr>
  </w:style>
  <w:style w:type="paragraph" w:styleId="List">
    <w:name w:val="List"/>
    <w:basedOn w:val="BodyText"/>
    <w:rsid w:val="00571C80"/>
  </w:style>
  <w:style w:type="paragraph" w:styleId="Caption">
    <w:name w:val="caption"/>
    <w:basedOn w:val="Normal"/>
    <w:qFormat/>
    <w:rsid w:val="00571C8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571C80"/>
    <w:pPr>
      <w:suppressLineNumbers/>
    </w:pPr>
  </w:style>
  <w:style w:type="paragraph" w:styleId="BodyTextIndent3">
    <w:name w:val="Body Text Indent 3"/>
    <w:basedOn w:val="Normal"/>
    <w:link w:val="BodyTextIndent3Char"/>
    <w:rsid w:val="00571C80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customStyle="1" w:styleId="Framecontents">
    <w:name w:val="Frame contents"/>
    <w:basedOn w:val="BodyText"/>
    <w:rsid w:val="00571C80"/>
  </w:style>
  <w:style w:type="paragraph" w:customStyle="1" w:styleId="TableContents">
    <w:name w:val="Table Contents"/>
    <w:basedOn w:val="Normal"/>
    <w:rsid w:val="00571C80"/>
    <w:pPr>
      <w:suppressLineNumbers/>
    </w:pPr>
  </w:style>
  <w:style w:type="paragraph" w:customStyle="1" w:styleId="TableHeading">
    <w:name w:val="Table Heading"/>
    <w:basedOn w:val="TableContents"/>
    <w:rsid w:val="00571C80"/>
    <w:pPr>
      <w:jc w:val="center"/>
    </w:pPr>
    <w:rPr>
      <w:b/>
      <w:bCs/>
    </w:rPr>
  </w:style>
  <w:style w:type="character" w:styleId="Emphasis">
    <w:name w:val="Emphasis"/>
    <w:uiPriority w:val="20"/>
    <w:qFormat/>
    <w:rsid w:val="00B53560"/>
    <w:rPr>
      <w:i/>
      <w:iCs/>
    </w:rPr>
  </w:style>
  <w:style w:type="character" w:styleId="Strong">
    <w:name w:val="Strong"/>
    <w:basedOn w:val="DefaultParagraphFont"/>
    <w:uiPriority w:val="22"/>
    <w:qFormat/>
    <w:rsid w:val="003335D5"/>
    <w:rPr>
      <w:b/>
      <w:bCs/>
    </w:rPr>
  </w:style>
  <w:style w:type="paragraph" w:styleId="ListParagraph">
    <w:name w:val="List Paragraph"/>
    <w:basedOn w:val="Normal"/>
    <w:uiPriority w:val="34"/>
    <w:qFormat/>
    <w:rsid w:val="00582C1B"/>
    <w:pPr>
      <w:suppressAutoHyphens w:val="0"/>
      <w:ind w:left="72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2027E4"/>
    <w:rPr>
      <w:rFonts w:ascii="Verdana" w:hAnsi="Verdan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3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C4"/>
    <w:rPr>
      <w:rFonts w:ascii="Segoe UI" w:hAnsi="Segoe UI" w:cs="Segoe UI"/>
      <w:sz w:val="18"/>
      <w:szCs w:val="18"/>
      <w:lang w:eastAsia="ar-SA"/>
    </w:rPr>
  </w:style>
  <w:style w:type="character" w:customStyle="1" w:styleId="BodyTextIndent3Char">
    <w:name w:val="Body Text Indent 3 Char"/>
    <w:basedOn w:val="DefaultParagraphFont"/>
    <w:link w:val="BodyTextIndent3"/>
    <w:rsid w:val="00B17C43"/>
    <w:rPr>
      <w:rFonts w:ascii="Arial" w:hAnsi="Arial" w:cs="Arial"/>
      <w:b/>
      <w:i/>
      <w:iCs/>
      <w:color w:val="0000FF"/>
      <w:sz w:val="21"/>
      <w:szCs w:val="21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07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07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character" w:customStyle="1" w:styleId="lt-line-clampline">
    <w:name w:val="lt-line-clamp__line"/>
    <w:basedOn w:val="DefaultParagraphFont"/>
    <w:rsid w:val="005C7573"/>
  </w:style>
  <w:style w:type="character" w:customStyle="1" w:styleId="background-details">
    <w:name w:val="background-details"/>
    <w:basedOn w:val="DefaultParagraphFont"/>
    <w:rsid w:val="001B051E"/>
  </w:style>
  <w:style w:type="paragraph" w:styleId="Header">
    <w:name w:val="header"/>
    <w:basedOn w:val="Normal"/>
    <w:link w:val="HeaderChar"/>
    <w:uiPriority w:val="99"/>
    <w:unhideWhenUsed/>
    <w:rsid w:val="00AC4FB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FB8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4FB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FB8"/>
    <w:rPr>
      <w:sz w:val="24"/>
      <w:szCs w:val="24"/>
      <w:lang w:eastAsia="ar-SA"/>
    </w:rPr>
  </w:style>
  <w:style w:type="character" w:customStyle="1" w:styleId="lt-line-clampraw-line">
    <w:name w:val="lt-line-clamp__raw-line"/>
    <w:basedOn w:val="DefaultParagraphFont"/>
    <w:rsid w:val="00DA0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7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8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4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6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/>
  <LinksUpToDate>false</LinksUpToDate>
  <CharactersWithSpaces>9690</CharactersWithSpaces>
  <SharedDoc>false</SharedDoc>
  <HLinks>
    <vt:vector size="6" baseType="variant">
      <vt:variant>
        <vt:i4>196719</vt:i4>
      </vt:variant>
      <vt:variant>
        <vt:i4>0</vt:i4>
      </vt:variant>
      <vt:variant>
        <vt:i4>0</vt:i4>
      </vt:variant>
      <vt:variant>
        <vt:i4>5</vt:i4>
      </vt:variant>
      <vt:variant>
        <vt:lpwstr>mailto:Nilesh.yadav17@yahoo.com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subject/>
  <dc:creator>Bhaskar</dc:creator>
  <cp:keywords/>
  <dc:description/>
  <cp:lastModifiedBy>Nilesh</cp:lastModifiedBy>
  <cp:revision>200</cp:revision>
  <cp:lastPrinted>2019-02-08T11:39:00Z</cp:lastPrinted>
  <dcterms:created xsi:type="dcterms:W3CDTF">2018-12-28T12:41:00Z</dcterms:created>
  <dcterms:modified xsi:type="dcterms:W3CDTF">2021-07-16T08:19:00Z</dcterms:modified>
</cp:coreProperties>
</file>