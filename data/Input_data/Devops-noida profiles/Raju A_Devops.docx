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39" w:rsidRPr="00D063D5" w:rsidRDefault="00884A5B" w:rsidP="00530D39">
      <w:pPr>
        <w:pStyle w:val="Cog-H2a"/>
        <w:pBdr>
          <w:bottom w:val="single" w:sz="6" w:space="1" w:color="auto"/>
        </w:pBdr>
        <w:jc w:val="both"/>
        <w:rPr>
          <w:rFonts w:ascii="Verdana" w:eastAsia="Arial Unicode MS" w:hAnsi="Verdana" w:cs="Arial"/>
          <w:b/>
          <w:color w:val="000000"/>
          <w:sz w:val="22"/>
          <w:szCs w:val="22"/>
        </w:rPr>
      </w:pPr>
      <w:r w:rsidRPr="00D063D5">
        <w:rPr>
          <w:rFonts w:ascii="Verdana" w:eastAsia="Arial Unicode MS" w:hAnsi="Verdana" w:cs="Arial"/>
          <w:b/>
          <w:color w:val="000000"/>
          <w:sz w:val="22"/>
          <w:szCs w:val="22"/>
        </w:rPr>
        <w:t>Raju A</w:t>
      </w:r>
      <w:r w:rsidR="0084174E"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  <w:t xml:space="preserve">  </w:t>
      </w:r>
    </w:p>
    <w:p w:rsidR="00530D39" w:rsidRPr="00D063D5" w:rsidRDefault="00530D39" w:rsidP="00530D39">
      <w:pPr>
        <w:pStyle w:val="Cog-H2a"/>
        <w:pBdr>
          <w:bottom w:val="single" w:sz="6" w:space="1" w:color="auto"/>
        </w:pBdr>
        <w:jc w:val="both"/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</w:pPr>
      <w:r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  <w:t xml:space="preserve">E-mail: </w:t>
      </w:r>
      <w:hyperlink r:id="rId8" w:history="1">
        <w:r w:rsidR="00884A5B" w:rsidRPr="00D063D5">
          <w:rPr>
            <w:rStyle w:val="Hyperlink"/>
            <w:rFonts w:ascii="Verdana" w:eastAsia="Arial Unicode MS" w:hAnsi="Verdana" w:cs="Arial"/>
            <w:b/>
            <w:bCs w:val="0"/>
            <w:sz w:val="22"/>
            <w:szCs w:val="22"/>
          </w:rPr>
          <w:t>rajualakuntla93@gmail.com</w:t>
        </w:r>
      </w:hyperlink>
      <w:r w:rsidR="0084174E"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  <w:t xml:space="preserve">   </w:t>
      </w:r>
    </w:p>
    <w:p w:rsidR="00530D39" w:rsidRPr="00D063D5" w:rsidRDefault="00530D39" w:rsidP="00530D39">
      <w:pPr>
        <w:pStyle w:val="Cog-H2a"/>
        <w:pBdr>
          <w:bottom w:val="single" w:sz="6" w:space="1" w:color="auto"/>
        </w:pBdr>
        <w:jc w:val="both"/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</w:pPr>
      <w:r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  <w:t xml:space="preserve">Contact: </w:t>
      </w:r>
      <w:r w:rsidR="00884A5B"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</w:rPr>
        <w:t>9949203581</w:t>
      </w:r>
    </w:p>
    <w:p w:rsidR="0084174E" w:rsidRPr="00D063D5" w:rsidRDefault="0084174E" w:rsidP="0084174E">
      <w:pPr>
        <w:pStyle w:val="Cog-H2a"/>
        <w:pBdr>
          <w:bottom w:val="single" w:sz="6" w:space="1" w:color="auto"/>
        </w:pBdr>
        <w:jc w:val="both"/>
        <w:rPr>
          <w:rFonts w:ascii="Verdana" w:eastAsia="Arial Unicode MS" w:hAnsi="Verdana" w:cs="Arial"/>
          <w:color w:val="000000"/>
          <w:sz w:val="22"/>
          <w:szCs w:val="22"/>
        </w:rPr>
      </w:pPr>
      <w:r w:rsidRPr="00D063D5">
        <w:rPr>
          <w:rFonts w:ascii="Verdana" w:eastAsia="Arial Unicode MS" w:hAnsi="Verdana" w:cs="Arial"/>
          <w:color w:val="000000"/>
          <w:sz w:val="22"/>
          <w:szCs w:val="22"/>
        </w:rPr>
        <w:t xml:space="preserve">      </w:t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ab/>
        <w:t xml:space="preserve"> </w:t>
      </w:r>
    </w:p>
    <w:p w:rsidR="00F860CD" w:rsidRPr="00D063D5" w:rsidRDefault="00F860CD" w:rsidP="003836C4">
      <w:pPr>
        <w:rPr>
          <w:rFonts w:ascii="Verdana" w:hAnsi="Verdana"/>
          <w:b/>
          <w:bCs/>
          <w:sz w:val="22"/>
          <w:szCs w:val="22"/>
          <w:u w:val="single"/>
        </w:rPr>
      </w:pPr>
      <w:r w:rsidRPr="00D063D5">
        <w:rPr>
          <w:rFonts w:ascii="Verdana" w:hAnsi="Verdana"/>
          <w:b/>
          <w:bCs/>
          <w:sz w:val="22"/>
          <w:szCs w:val="22"/>
          <w:u w:val="single"/>
        </w:rPr>
        <w:t xml:space="preserve">Profile </w:t>
      </w:r>
      <w:r w:rsidR="00BD6FE7" w:rsidRPr="00D063D5">
        <w:rPr>
          <w:rFonts w:ascii="Verdana" w:hAnsi="Verdana"/>
          <w:b/>
          <w:bCs/>
          <w:sz w:val="22"/>
          <w:szCs w:val="22"/>
          <w:u w:val="single"/>
        </w:rPr>
        <w:t>Overview:</w:t>
      </w:r>
      <w:r w:rsidR="003836C4" w:rsidRPr="00D063D5">
        <w:rPr>
          <w:rFonts w:ascii="Verdana" w:hAnsi="Verdana"/>
          <w:b/>
          <w:bCs/>
          <w:sz w:val="22"/>
          <w:szCs w:val="22"/>
          <w:u w:val="single"/>
        </w:rPr>
        <w:t>-</w:t>
      </w:r>
    </w:p>
    <w:p w:rsidR="00557020" w:rsidRDefault="00D063D5" w:rsidP="00557020">
      <w:pPr>
        <w:ind w:left="255"/>
        <w:jc w:val="both"/>
        <w:rPr>
          <w:rFonts w:ascii="Verdana" w:hAnsi="Verdana" w:cs="Calibri"/>
          <w:b/>
          <w:bCs/>
          <w:sz w:val="22"/>
          <w:szCs w:val="22"/>
          <w:shd w:val="clear" w:color="auto" w:fill="FFFFFF"/>
        </w:rPr>
      </w:pPr>
      <w:r w:rsidRPr="00D063D5">
        <w:rPr>
          <w:rFonts w:ascii="Verdana" w:hAnsi="Verdana" w:cs="Calibri"/>
          <w:sz w:val="22"/>
          <w:szCs w:val="22"/>
          <w:shd w:val="clear" w:color="auto" w:fill="FFFFFF"/>
        </w:rPr>
        <w:t>Having 3+ years of</w:t>
      </w:r>
      <w:r w:rsidR="00557020" w:rsidRPr="00D063D5">
        <w:rPr>
          <w:rFonts w:ascii="Verdana" w:hAnsi="Verdana" w:cs="Calibri"/>
          <w:sz w:val="22"/>
          <w:szCs w:val="22"/>
          <w:shd w:val="clear" w:color="auto" w:fill="FFFFFF"/>
        </w:rPr>
        <w:t xml:space="preserve"> experience on </w:t>
      </w:r>
      <w:r w:rsidRPr="00D063D5">
        <w:rPr>
          <w:rFonts w:ascii="Verdana" w:hAnsi="Verdana" w:cs="Calibri"/>
          <w:b/>
          <w:sz w:val="22"/>
          <w:szCs w:val="22"/>
          <w:shd w:val="clear" w:color="auto" w:fill="FFFFFF"/>
        </w:rPr>
        <w:t>DevO</w:t>
      </w:r>
      <w:r w:rsidR="00557020" w:rsidRPr="00D063D5">
        <w:rPr>
          <w:rFonts w:ascii="Verdana" w:hAnsi="Verdana" w:cs="Calibri"/>
          <w:b/>
          <w:sz w:val="22"/>
          <w:szCs w:val="22"/>
          <w:shd w:val="clear" w:color="auto" w:fill="FFFFFF"/>
        </w:rPr>
        <w:t>ps Tools</w:t>
      </w:r>
      <w:r w:rsidR="00557020" w:rsidRPr="00D063D5">
        <w:rPr>
          <w:rFonts w:ascii="Verdana" w:hAnsi="Verdana" w:cs="Calibri"/>
          <w:sz w:val="22"/>
          <w:szCs w:val="22"/>
          <w:shd w:val="clear" w:color="auto" w:fill="FFFFFF"/>
        </w:rPr>
        <w:t xml:space="preserve"> under various platforms on </w:t>
      </w:r>
      <w:r w:rsidR="00557020" w:rsidRPr="00D063D5">
        <w:rPr>
          <w:rFonts w:ascii="Verdana" w:hAnsi="Verdana" w:cs="Calibri"/>
          <w:b/>
          <w:sz w:val="22"/>
          <w:szCs w:val="22"/>
          <w:shd w:val="clear" w:color="auto" w:fill="FFFFFF"/>
        </w:rPr>
        <w:t xml:space="preserve">Amazon Web Services </w:t>
      </w:r>
      <w:r w:rsidR="00557020" w:rsidRPr="00D063D5">
        <w:rPr>
          <w:rFonts w:ascii="Verdana" w:hAnsi="Verdana" w:cs="Calibri"/>
          <w:b/>
          <w:bCs/>
          <w:sz w:val="22"/>
          <w:szCs w:val="22"/>
          <w:shd w:val="clear" w:color="auto" w:fill="FFFFFF"/>
        </w:rPr>
        <w:t>(AWS)</w:t>
      </w:r>
    </w:p>
    <w:p w:rsidR="007D1DF6" w:rsidRPr="007D1DF6" w:rsidRDefault="007D1DF6" w:rsidP="007D1DF6">
      <w:pPr>
        <w:widowControl w:val="0"/>
        <w:autoSpaceDE w:val="0"/>
        <w:autoSpaceDN w:val="0"/>
        <w:adjustRightInd w:val="0"/>
        <w:spacing w:after="0" w:line="259" w:lineRule="auto"/>
        <w:contextualSpacing/>
        <w:jc w:val="both"/>
        <w:rPr>
          <w:rFonts w:ascii="Verdana" w:hAnsi="Verdana" w:cs="Calibri"/>
          <w:b/>
          <w:bCs/>
          <w:sz w:val="22"/>
          <w:szCs w:val="22"/>
          <w:lang/>
        </w:rPr>
      </w:pPr>
      <w:r w:rsidRPr="00D063D5">
        <w:rPr>
          <w:rFonts w:ascii="Verdana" w:eastAsia="Arial Unicode MS" w:hAnsi="Verdana" w:cs="Arial"/>
          <w:b/>
          <w:bCs/>
          <w:color w:val="000000"/>
          <w:sz w:val="22"/>
          <w:szCs w:val="22"/>
          <w:u w:val="single"/>
        </w:rPr>
        <w:t>Technical Skills:-</w:t>
      </w:r>
    </w:p>
    <w:tbl>
      <w:tblPr>
        <w:tblW w:w="9830" w:type="dxa"/>
        <w:tblInd w:w="180" w:type="dxa"/>
        <w:tblLayout w:type="fixed"/>
        <w:tblCellMar>
          <w:left w:w="180" w:type="dxa"/>
          <w:right w:w="180" w:type="dxa"/>
        </w:tblCellMar>
        <w:tblLook w:val="04A0"/>
      </w:tblPr>
      <w:tblGrid>
        <w:gridCol w:w="3221"/>
        <w:gridCol w:w="6609"/>
      </w:tblGrid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Version Control system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GIT, GitHub.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Maven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Continues integration Tool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Jenkins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Static code analysis 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SonarQube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Containerization Tool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Docker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Container Orchestration 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Docker Swarm , Kubernetes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Load Balancer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Nginx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 xml:space="preserve">Cloud Watch , Prometheus Grafana                                                 </w:t>
            </w:r>
          </w:p>
        </w:tc>
      </w:tr>
      <w:tr w:rsidR="007D1DF6" w:rsidRPr="00D063D5" w:rsidTr="004164F6">
        <w:trPr>
          <w:trHeight w:val="42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Configuration Management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Ansible</w:t>
            </w:r>
          </w:p>
        </w:tc>
      </w:tr>
      <w:tr w:rsidR="007D1DF6" w:rsidRPr="00D063D5" w:rsidTr="004164F6">
        <w:trPr>
          <w:trHeight w:val="42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Infrastructure Provisioning Tool</w:t>
            </w:r>
            <w:r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 (IAAC)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Terraform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AWS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 xml:space="preserve">Python 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Application Server 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Apache Tomcat Server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Arftifactory Repository</w:t>
            </w: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 Tool 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Nexus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>Operating System</w:t>
            </w:r>
            <w:r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 (OS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  <w:hideMark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>Windows, Linux</w:t>
            </w:r>
          </w:p>
        </w:tc>
      </w:tr>
      <w:tr w:rsidR="007D1DF6" w:rsidRPr="00D063D5" w:rsidTr="004164F6">
        <w:trPr>
          <w:trHeight w:val="237"/>
        </w:trPr>
        <w:tc>
          <w:tcPr>
            <w:tcW w:w="32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spacing w:line="240" w:lineRule="auto"/>
              <w:jc w:val="both"/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</w:pPr>
            <w:r w:rsidRPr="00D063D5">
              <w:rPr>
                <w:rFonts w:ascii="Verdana" w:eastAsia="Arial Unicode MS" w:hAnsi="Verdana" w:cs="Arial"/>
                <w:b/>
                <w:color w:val="000000"/>
                <w:sz w:val="22"/>
                <w:szCs w:val="22"/>
              </w:rPr>
              <w:t xml:space="preserve">Communication Tools </w:t>
            </w:r>
          </w:p>
        </w:tc>
        <w:tc>
          <w:tcPr>
            <w:tcW w:w="66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:rsidR="007D1DF6" w:rsidRPr="00D063D5" w:rsidRDefault="007D1DF6" w:rsidP="004164F6">
            <w:pPr>
              <w:overflowPunct w:val="0"/>
              <w:spacing w:line="240" w:lineRule="auto"/>
              <w:jc w:val="both"/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</w:pPr>
            <w:r w:rsidRPr="00D063D5">
              <w:rPr>
                <w:rFonts w:ascii="Verdana" w:eastAsia="Arial Unicode MS" w:hAnsi="Verdana" w:cs="Arial"/>
                <w:color w:val="000000"/>
                <w:sz w:val="22"/>
                <w:szCs w:val="22"/>
                <w:lang w:eastAsia="ar-SA"/>
              </w:rPr>
              <w:t xml:space="preserve">Slack and Outlook for mails </w:t>
            </w:r>
          </w:p>
        </w:tc>
      </w:tr>
    </w:tbl>
    <w:p w:rsidR="007D1DF6" w:rsidRPr="00D063D5" w:rsidRDefault="007D1DF6" w:rsidP="00557020">
      <w:pPr>
        <w:ind w:left="255"/>
        <w:jc w:val="both"/>
        <w:rPr>
          <w:rFonts w:ascii="Verdana" w:hAnsi="Verdana" w:cs="Calibri"/>
          <w:b/>
          <w:bCs/>
          <w:sz w:val="22"/>
          <w:szCs w:val="22"/>
        </w:rPr>
      </w:pPr>
    </w:p>
    <w:p w:rsidR="0084174E" w:rsidRPr="00D063D5" w:rsidRDefault="0084174E" w:rsidP="003B42BB">
      <w:pPr>
        <w:pStyle w:val="Cog-H2a"/>
        <w:spacing w:line="276" w:lineRule="auto"/>
        <w:jc w:val="both"/>
        <w:rPr>
          <w:rFonts w:ascii="Verdana" w:eastAsia="Arial Unicode MS" w:hAnsi="Verdana" w:cs="Arial"/>
          <w:b/>
          <w:bCs w:val="0"/>
          <w:color w:val="000000"/>
          <w:sz w:val="22"/>
          <w:szCs w:val="22"/>
          <w:u w:val="single"/>
        </w:rPr>
      </w:pPr>
      <w:r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  <w:u w:val="single"/>
        </w:rPr>
        <w:t>Professional summary:</w:t>
      </w:r>
      <w:r w:rsidR="00C97CF7" w:rsidRPr="00D063D5">
        <w:rPr>
          <w:rFonts w:ascii="Verdana" w:eastAsia="Arial Unicode MS" w:hAnsi="Verdana" w:cs="Arial"/>
          <w:b/>
          <w:bCs w:val="0"/>
          <w:color w:val="000000"/>
          <w:sz w:val="22"/>
          <w:szCs w:val="22"/>
          <w:u w:val="single"/>
        </w:rPr>
        <w:t>-</w:t>
      </w:r>
    </w:p>
    <w:p w:rsidR="00884A5B" w:rsidRPr="00D063D5" w:rsidRDefault="00884A5B" w:rsidP="00884A5B">
      <w:pPr>
        <w:numPr>
          <w:ilvl w:val="0"/>
          <w:numId w:val="29"/>
        </w:numPr>
        <w:spacing w:after="0" w:line="360" w:lineRule="auto"/>
        <w:jc w:val="both"/>
        <w:rPr>
          <w:rFonts w:ascii="Verdana" w:hAnsi="Verdana"/>
          <w:sz w:val="22"/>
          <w:szCs w:val="22"/>
        </w:rPr>
      </w:pPr>
      <w:r w:rsidRPr="00D063D5">
        <w:rPr>
          <w:rFonts w:ascii="Verdana" w:hAnsi="Verdana"/>
          <w:sz w:val="22"/>
          <w:szCs w:val="22"/>
        </w:rPr>
        <w:t xml:space="preserve">Configured </w:t>
      </w:r>
      <w:r w:rsidRPr="00D063D5">
        <w:rPr>
          <w:rFonts w:ascii="Verdana" w:hAnsi="Verdana"/>
          <w:b/>
          <w:sz w:val="22"/>
          <w:szCs w:val="22"/>
        </w:rPr>
        <w:t>Jenkins</w:t>
      </w:r>
      <w:r w:rsidRPr="00D063D5">
        <w:rPr>
          <w:rFonts w:ascii="Verdana" w:hAnsi="Verdana"/>
          <w:sz w:val="22"/>
          <w:szCs w:val="22"/>
        </w:rPr>
        <w:t xml:space="preserve"> as continuous integration tool for regular source code builds in </w:t>
      </w:r>
      <w:r w:rsidRPr="00D063D5">
        <w:rPr>
          <w:rFonts w:ascii="Verdana" w:hAnsi="Verdana"/>
          <w:b/>
          <w:sz w:val="22"/>
          <w:szCs w:val="22"/>
        </w:rPr>
        <w:t>CI/CD</w:t>
      </w:r>
      <w:r w:rsidRPr="00D063D5">
        <w:rPr>
          <w:rFonts w:ascii="Verdana" w:hAnsi="Verdana"/>
          <w:sz w:val="22"/>
          <w:szCs w:val="22"/>
        </w:rPr>
        <w:t xml:space="preserve"> </w:t>
      </w:r>
      <w:r w:rsidRPr="00D063D5">
        <w:rPr>
          <w:rFonts w:ascii="Verdana" w:hAnsi="Verdana"/>
          <w:b/>
          <w:sz w:val="22"/>
          <w:szCs w:val="22"/>
        </w:rPr>
        <w:t>pipelines</w:t>
      </w:r>
      <w:r w:rsidRPr="00D063D5">
        <w:rPr>
          <w:rFonts w:ascii="Verdana" w:hAnsi="Verdana"/>
          <w:sz w:val="22"/>
          <w:szCs w:val="22"/>
        </w:rPr>
        <w:t>.</w:t>
      </w:r>
    </w:p>
    <w:p w:rsidR="00F860CD" w:rsidRPr="00D063D5" w:rsidRDefault="00F860CD" w:rsidP="00B26B6E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Extensive Experience in Jenkins master-slave </w:t>
      </w:r>
      <w:r w:rsidR="00B51041" w:rsidRPr="00D063D5">
        <w:rPr>
          <w:rFonts w:ascii="Verdana" w:hAnsi="Verdana" w:cs="Calibri"/>
          <w:sz w:val="22"/>
          <w:szCs w:val="22"/>
          <w:lang/>
        </w:rPr>
        <w:t>Architecture</w:t>
      </w:r>
    </w:p>
    <w:p w:rsidR="00F860CD" w:rsidRPr="00D063D5" w:rsidRDefault="00F860CD" w:rsidP="00F860CD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Hands on experience with SCM tools like </w:t>
      </w:r>
      <w:r w:rsidRPr="00D063D5">
        <w:rPr>
          <w:rFonts w:ascii="Verdana" w:hAnsi="Verdana" w:cs="Calibri"/>
          <w:b/>
          <w:sz w:val="22"/>
          <w:szCs w:val="22"/>
          <w:lang/>
        </w:rPr>
        <w:t>Git/GitHub</w:t>
      </w:r>
      <w:r w:rsidRPr="00D063D5">
        <w:rPr>
          <w:rFonts w:ascii="Verdana" w:hAnsi="Verdana" w:cs="Calibri"/>
          <w:sz w:val="22"/>
          <w:szCs w:val="22"/>
          <w:lang/>
        </w:rPr>
        <w:t xml:space="preserve"> for branching, tagging and version management</w:t>
      </w:r>
    </w:p>
    <w:p w:rsidR="00F860CD" w:rsidRPr="00D063D5" w:rsidRDefault="00F860CD" w:rsidP="00F860CD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Well versed in creating </w:t>
      </w:r>
      <w:r w:rsidRPr="00D063D5">
        <w:rPr>
          <w:rFonts w:ascii="Verdana" w:hAnsi="Verdana" w:cs="Calibri"/>
          <w:b/>
          <w:bCs/>
          <w:sz w:val="22"/>
          <w:szCs w:val="22"/>
          <w:lang/>
        </w:rPr>
        <w:t>Groovy Script</w:t>
      </w:r>
    </w:p>
    <w:p w:rsidR="00F860CD" w:rsidRPr="00D063D5" w:rsidRDefault="00B47FCE" w:rsidP="00F860CD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>
        <w:rPr>
          <w:rFonts w:ascii="Verdana" w:hAnsi="Verdana" w:cs="Arial"/>
          <w:color w:val="222222"/>
          <w:sz w:val="22"/>
          <w:szCs w:val="22"/>
          <w:shd w:val="clear" w:color="auto" w:fill="FFFFFF"/>
        </w:rPr>
        <w:t xml:space="preserve">Performed </w:t>
      </w:r>
      <w:r w:rsidR="00F860CD" w:rsidRPr="00D063D5">
        <w:rPr>
          <w:rFonts w:ascii="Verdana" w:hAnsi="Verdana" w:cs="Arial"/>
          <w:b/>
          <w:bCs/>
          <w:color w:val="222222"/>
          <w:sz w:val="22"/>
          <w:szCs w:val="22"/>
          <w:shd w:val="clear" w:color="auto" w:fill="FFFFFF"/>
        </w:rPr>
        <w:t>Sonar Quality gate</w:t>
      </w:r>
      <w:r w:rsidR="00F860CD" w:rsidRPr="00D063D5">
        <w:rPr>
          <w:rFonts w:ascii="Verdana" w:hAnsi="Verdana" w:cs="Arial"/>
          <w:color w:val="222222"/>
          <w:sz w:val="22"/>
          <w:szCs w:val="22"/>
          <w:shd w:val="clear" w:color="auto" w:fill="FFFFFF"/>
        </w:rPr>
        <w:t xml:space="preserve"> to check security vulnerability scan</w:t>
      </w:r>
    </w:p>
    <w:p w:rsidR="00F860CD" w:rsidRPr="00D063D5" w:rsidRDefault="00F860CD" w:rsidP="00F860CD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Build Management – Experience in tools such as </w:t>
      </w:r>
      <w:r w:rsidRPr="00D063D5">
        <w:rPr>
          <w:rFonts w:ascii="Verdana" w:hAnsi="Verdana" w:cs="Calibri"/>
          <w:b/>
          <w:sz w:val="22"/>
          <w:szCs w:val="22"/>
          <w:lang/>
        </w:rPr>
        <w:t>Maven,</w:t>
      </w:r>
      <w:r w:rsidRPr="00D063D5">
        <w:rPr>
          <w:rFonts w:ascii="Verdana" w:hAnsi="Verdana" w:cs="Calibri"/>
          <w:sz w:val="22"/>
          <w:szCs w:val="22"/>
          <w:lang/>
        </w:rPr>
        <w:t xml:space="preserve"> for build management. </w:t>
      </w:r>
    </w:p>
    <w:p w:rsidR="00B47FCE" w:rsidRPr="00B47FCE" w:rsidRDefault="00C80275" w:rsidP="004164F6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B47FCE">
        <w:rPr>
          <w:rFonts w:ascii="Verdana" w:hAnsi="Verdana" w:cs="Calibri"/>
          <w:sz w:val="22"/>
          <w:szCs w:val="22"/>
          <w:lang/>
        </w:rPr>
        <w:t xml:space="preserve">Experience in Building and Deploying Java </w:t>
      </w:r>
      <w:r w:rsidR="008A42DB" w:rsidRPr="00B47FCE">
        <w:rPr>
          <w:rFonts w:ascii="Verdana" w:hAnsi="Verdana" w:cs="Calibri"/>
          <w:sz w:val="22"/>
          <w:szCs w:val="22"/>
          <w:lang/>
        </w:rPr>
        <w:t xml:space="preserve">based </w:t>
      </w:r>
      <w:r w:rsidRPr="00B47FCE">
        <w:rPr>
          <w:rFonts w:ascii="Verdana" w:hAnsi="Verdana" w:cs="Calibri"/>
          <w:sz w:val="22"/>
          <w:szCs w:val="22"/>
          <w:lang/>
        </w:rPr>
        <w:t>web</w:t>
      </w:r>
      <w:r w:rsidR="008A42DB" w:rsidRPr="00B47FCE">
        <w:rPr>
          <w:rFonts w:ascii="Verdana" w:hAnsi="Verdana" w:cs="Calibri"/>
          <w:sz w:val="22"/>
          <w:szCs w:val="22"/>
          <w:lang/>
        </w:rPr>
        <w:t xml:space="preserve"> </w:t>
      </w:r>
      <w:r w:rsidRPr="00B47FCE">
        <w:rPr>
          <w:rFonts w:ascii="Verdana" w:hAnsi="Verdana" w:cs="Calibri"/>
          <w:sz w:val="22"/>
          <w:szCs w:val="22"/>
          <w:lang/>
        </w:rPr>
        <w:t xml:space="preserve">applications </w:t>
      </w:r>
      <w:r w:rsidR="008A42DB" w:rsidRPr="00B47FCE">
        <w:rPr>
          <w:rFonts w:ascii="Verdana" w:hAnsi="Verdana" w:cs="Calibri"/>
          <w:sz w:val="22"/>
          <w:szCs w:val="22"/>
          <w:lang/>
        </w:rPr>
        <w:t>o</w:t>
      </w:r>
      <w:r w:rsidRPr="00B47FCE">
        <w:rPr>
          <w:rFonts w:ascii="Verdana" w:hAnsi="Verdana" w:cs="Calibri"/>
          <w:sz w:val="22"/>
          <w:szCs w:val="22"/>
          <w:lang/>
        </w:rPr>
        <w:t xml:space="preserve">n Apache </w:t>
      </w:r>
      <w:r w:rsidR="008A42DB" w:rsidRPr="00B47FCE">
        <w:rPr>
          <w:rFonts w:ascii="Verdana" w:hAnsi="Verdana" w:cs="Calibri"/>
          <w:sz w:val="22"/>
          <w:szCs w:val="22"/>
          <w:lang/>
        </w:rPr>
        <w:t>T</w:t>
      </w:r>
      <w:r w:rsidRPr="00B47FCE">
        <w:rPr>
          <w:rFonts w:ascii="Verdana" w:hAnsi="Verdana" w:cs="Calibri"/>
          <w:sz w:val="22"/>
          <w:szCs w:val="22"/>
          <w:lang/>
        </w:rPr>
        <w:t>omcat server</w:t>
      </w:r>
      <w:r w:rsidR="008A42DB" w:rsidRPr="00B47FCE">
        <w:rPr>
          <w:rFonts w:ascii="Verdana" w:hAnsi="Verdana" w:cs="Calibri"/>
          <w:sz w:val="22"/>
          <w:szCs w:val="22"/>
          <w:lang/>
        </w:rPr>
        <w:t>.</w:t>
      </w:r>
    </w:p>
    <w:p w:rsidR="00B47FCE" w:rsidRPr="00D063D5" w:rsidRDefault="00B47FCE" w:rsidP="00B47FC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>Installed and managed Web Servers such as Apache &amp; Tomcat through Ansible Configuration management tool</w:t>
      </w:r>
      <w:r w:rsidRPr="00B47FCE">
        <w:rPr>
          <w:rFonts w:ascii="Verdana" w:hAnsi="Verdana" w:cs="Open Sans"/>
          <w:sz w:val="22"/>
          <w:szCs w:val="22"/>
        </w:rPr>
        <w:t xml:space="preserve"> </w:t>
      </w:r>
      <w:r w:rsidRPr="00D063D5">
        <w:rPr>
          <w:rFonts w:ascii="Verdana" w:hAnsi="Verdana" w:cs="Open Sans"/>
          <w:sz w:val="22"/>
          <w:szCs w:val="22"/>
        </w:rPr>
        <w:t>Implemented Prometheus to monitor Containerization Environments</w:t>
      </w:r>
    </w:p>
    <w:p w:rsidR="00B47FCE" w:rsidRPr="00D063D5" w:rsidRDefault="00B47FCE" w:rsidP="00B47FC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 Hands on experience with Configuration Management Tool </w:t>
      </w:r>
      <w:r w:rsidRPr="00D063D5">
        <w:rPr>
          <w:rFonts w:ascii="Verdana" w:hAnsi="Verdana" w:cs="Calibri"/>
          <w:b/>
          <w:sz w:val="22"/>
          <w:szCs w:val="22"/>
          <w:lang/>
        </w:rPr>
        <w:t>Ansible.</w:t>
      </w:r>
    </w:p>
    <w:p w:rsidR="00B47FCE" w:rsidRDefault="00B47FCE" w:rsidP="00B47FCE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>Hands on experience in creating Ansible Playbooks for Software Application deployment automation</w:t>
      </w:r>
    </w:p>
    <w:p w:rsidR="00B47FCE" w:rsidRDefault="00F860CD" w:rsidP="004164F6">
      <w:pPr>
        <w:pStyle w:val="ListBullet2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Verdana" w:hAnsi="Verdana" w:cs="Calibri"/>
          <w:sz w:val="22"/>
          <w:szCs w:val="22"/>
          <w:lang/>
        </w:rPr>
      </w:pPr>
      <w:r w:rsidRPr="00B47FCE">
        <w:rPr>
          <w:rFonts w:ascii="Verdana" w:hAnsi="Verdana" w:cs="Calibri"/>
          <w:sz w:val="22"/>
          <w:szCs w:val="22"/>
          <w:lang/>
        </w:rPr>
        <w:t xml:space="preserve">Experience in working with Containerization technology </w:t>
      </w:r>
      <w:r w:rsidRPr="00B47FCE">
        <w:rPr>
          <w:rFonts w:ascii="Verdana" w:hAnsi="Verdana" w:cs="Calibri"/>
          <w:b/>
          <w:bCs/>
          <w:sz w:val="22"/>
          <w:szCs w:val="22"/>
          <w:lang/>
        </w:rPr>
        <w:t>Docker</w:t>
      </w:r>
      <w:r w:rsidR="00891161" w:rsidRPr="00B47FCE">
        <w:rPr>
          <w:rFonts w:ascii="Verdana" w:hAnsi="Verdana" w:cs="Calibri"/>
          <w:b/>
          <w:bCs/>
          <w:sz w:val="22"/>
          <w:szCs w:val="22"/>
          <w:lang/>
        </w:rPr>
        <w:t xml:space="preserve"> </w:t>
      </w:r>
    </w:p>
    <w:p w:rsidR="00F860CD" w:rsidRPr="00B47FCE" w:rsidRDefault="00B47FCE" w:rsidP="004164F6">
      <w:pPr>
        <w:pStyle w:val="ListBullet2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Verdana" w:hAnsi="Verdana" w:cs="Calibri"/>
          <w:sz w:val="22"/>
          <w:szCs w:val="22"/>
          <w:lang/>
        </w:rPr>
      </w:pPr>
      <w:r>
        <w:rPr>
          <w:rFonts w:ascii="Verdana" w:hAnsi="Verdana" w:cs="Calibri"/>
          <w:sz w:val="22"/>
          <w:szCs w:val="22"/>
          <w:lang/>
        </w:rPr>
        <w:t xml:space="preserve"> </w:t>
      </w:r>
      <w:r w:rsidR="00F860CD" w:rsidRPr="00B47FCE">
        <w:rPr>
          <w:rFonts w:ascii="Verdana" w:hAnsi="Verdana" w:cs="Calibri"/>
          <w:sz w:val="22"/>
          <w:szCs w:val="22"/>
          <w:lang/>
        </w:rPr>
        <w:t xml:space="preserve"> used Docker for creating the dev and QA environments</w:t>
      </w:r>
    </w:p>
    <w:p w:rsidR="00F860CD" w:rsidRPr="00D063D5" w:rsidRDefault="00F860CD" w:rsidP="00F860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Open Sans"/>
          <w:sz w:val="22"/>
          <w:szCs w:val="22"/>
        </w:rPr>
        <w:t xml:space="preserve">Used </w:t>
      </w:r>
      <w:r w:rsidRPr="00D063D5">
        <w:rPr>
          <w:rFonts w:ascii="Verdana" w:hAnsi="Verdana" w:cs="Open Sans"/>
          <w:b/>
          <w:bCs/>
          <w:sz w:val="22"/>
          <w:szCs w:val="22"/>
        </w:rPr>
        <w:t>Docker Swarm</w:t>
      </w:r>
      <w:r w:rsidRPr="00D063D5">
        <w:rPr>
          <w:rFonts w:ascii="Verdana" w:hAnsi="Verdana" w:cs="Open Sans"/>
          <w:sz w:val="22"/>
          <w:szCs w:val="22"/>
        </w:rPr>
        <w:t xml:space="preserve"> and </w:t>
      </w:r>
      <w:r w:rsidRPr="00D063D5">
        <w:rPr>
          <w:rFonts w:ascii="Verdana" w:hAnsi="Verdana" w:cs="Open Sans"/>
          <w:b/>
          <w:bCs/>
          <w:color w:val="000000"/>
          <w:sz w:val="22"/>
          <w:szCs w:val="22"/>
        </w:rPr>
        <w:t>Kubernetes </w:t>
      </w:r>
      <w:r w:rsidRPr="00D063D5">
        <w:rPr>
          <w:rFonts w:ascii="Verdana" w:hAnsi="Verdana" w:cs="Open Sans"/>
          <w:sz w:val="22"/>
          <w:szCs w:val="22"/>
        </w:rPr>
        <w:t>to orchestrate the deployment, scaling and management of Docker Containers.</w:t>
      </w:r>
    </w:p>
    <w:p w:rsidR="00D063D5" w:rsidRPr="00B47FCE" w:rsidRDefault="00F860CD" w:rsidP="00B47FC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9" w:lineRule="auto"/>
        <w:jc w:val="both"/>
        <w:rPr>
          <w:rFonts w:ascii="Verdana" w:hAnsi="Verdana" w:cs="Calibri"/>
          <w:sz w:val="22"/>
          <w:szCs w:val="22"/>
          <w:lang/>
        </w:rPr>
      </w:pPr>
      <w:r w:rsidRPr="00D063D5">
        <w:rPr>
          <w:rFonts w:ascii="Verdana" w:hAnsi="Verdana" w:cs="Calibri"/>
          <w:sz w:val="22"/>
          <w:szCs w:val="22"/>
          <w:lang/>
        </w:rPr>
        <w:t>Performed Load Balancing, Scaling, Performing Rolling Updates and Failover scenarios using Docker swarm&amp;K8S</w:t>
      </w:r>
    </w:p>
    <w:p w:rsidR="00D063D5" w:rsidRPr="00D063D5" w:rsidRDefault="00F860CD" w:rsidP="00D063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>Hands o</w:t>
      </w:r>
      <w:r w:rsidR="00557020" w:rsidRPr="00D063D5">
        <w:rPr>
          <w:rFonts w:ascii="Verdana" w:hAnsi="Verdana" w:cs="Calibri"/>
          <w:sz w:val="22"/>
          <w:szCs w:val="22"/>
          <w:lang/>
        </w:rPr>
        <w:t>n Experience with IAAC</w:t>
      </w:r>
      <w:r w:rsidRPr="00D063D5">
        <w:rPr>
          <w:rFonts w:ascii="Verdana" w:hAnsi="Verdana"/>
          <w:sz w:val="22"/>
          <w:szCs w:val="22"/>
        </w:rPr>
        <w:t xml:space="preserve"> tool </w:t>
      </w:r>
      <w:r w:rsidRPr="00D063D5">
        <w:rPr>
          <w:rFonts w:ascii="Verdana" w:hAnsi="Verdana"/>
          <w:b/>
          <w:bCs/>
          <w:sz w:val="22"/>
          <w:szCs w:val="22"/>
        </w:rPr>
        <w:t>Terraform</w:t>
      </w:r>
    </w:p>
    <w:p w:rsidR="00D063D5" w:rsidRPr="00D063D5" w:rsidRDefault="00F860CD" w:rsidP="00D063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Hands experience on </w:t>
      </w:r>
      <w:r w:rsidRPr="00D063D5">
        <w:rPr>
          <w:rFonts w:ascii="Verdana" w:hAnsi="Verdana" w:cs="Calibri"/>
          <w:b/>
          <w:sz w:val="22"/>
          <w:szCs w:val="22"/>
          <w:lang/>
        </w:rPr>
        <w:t>Amazon EC2</w:t>
      </w:r>
      <w:r w:rsidRPr="00D063D5">
        <w:rPr>
          <w:rFonts w:ascii="Verdana" w:hAnsi="Verdana" w:cs="Calibri"/>
          <w:sz w:val="22"/>
          <w:szCs w:val="22"/>
          <w:lang/>
        </w:rPr>
        <w:t xml:space="preserve"> cloud deployments using DevOps tools like Jenkins and Ansible.</w:t>
      </w:r>
    </w:p>
    <w:p w:rsidR="00D063D5" w:rsidRPr="00D063D5" w:rsidRDefault="00F860CD" w:rsidP="00D063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hAnsi="Verdana" w:cs="Calibri"/>
          <w:sz w:val="22"/>
          <w:szCs w:val="22"/>
        </w:rPr>
        <w:t xml:space="preserve">Strong experience in Storage Methodology, Performance monitoring, worked on </w:t>
      </w:r>
      <w:r w:rsidRPr="00D063D5">
        <w:rPr>
          <w:rFonts w:ascii="Verdana" w:hAnsi="Verdana" w:cs="Calibri"/>
          <w:sz w:val="22"/>
          <w:szCs w:val="22"/>
          <w:lang/>
        </w:rPr>
        <w:t>Monitoring tools Cloud Watch (AWS).</w:t>
      </w:r>
      <w:bookmarkStart w:id="0" w:name="_Hlk71917196"/>
    </w:p>
    <w:p w:rsidR="00F860CD" w:rsidRPr="00D063D5" w:rsidRDefault="00F860CD" w:rsidP="00D063D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Open Sans"/>
          <w:sz w:val="22"/>
          <w:szCs w:val="22"/>
        </w:rPr>
      </w:pPr>
      <w:r w:rsidRPr="00D063D5">
        <w:rPr>
          <w:rFonts w:ascii="Verdana" w:eastAsia="Calibri" w:hAnsi="Verdana" w:cs="Calibri"/>
          <w:sz w:val="22"/>
          <w:szCs w:val="22"/>
        </w:rPr>
        <w:t xml:space="preserve">Working knowledge of </w:t>
      </w:r>
      <w:r w:rsidRPr="00D063D5">
        <w:rPr>
          <w:rFonts w:ascii="Verdana" w:eastAsia="Calibri" w:hAnsi="Verdana" w:cs="Calibri"/>
          <w:b/>
          <w:sz w:val="22"/>
          <w:szCs w:val="22"/>
        </w:rPr>
        <w:t>AWS Cloud services</w:t>
      </w:r>
      <w:r w:rsidRPr="00D063D5">
        <w:rPr>
          <w:rFonts w:ascii="Verdana" w:hAnsi="Verdana" w:cs="Calibri"/>
          <w:sz w:val="22"/>
          <w:szCs w:val="22"/>
        </w:rPr>
        <w:t xml:space="preserve"> </w:t>
      </w:r>
    </w:p>
    <w:p w:rsidR="00F860CD" w:rsidRPr="00D063D5" w:rsidRDefault="00F860CD" w:rsidP="00F860CD">
      <w:pPr>
        <w:pStyle w:val="ListBullet2"/>
        <w:numPr>
          <w:ilvl w:val="0"/>
          <w:numId w:val="29"/>
        </w:numPr>
        <w:spacing w:after="0"/>
        <w:rPr>
          <w:rFonts w:ascii="Verdana" w:hAnsi="Verdana" w:cs="Calibri"/>
          <w:sz w:val="22"/>
          <w:szCs w:val="22"/>
        </w:rPr>
      </w:pPr>
      <w:r w:rsidRPr="00D063D5">
        <w:rPr>
          <w:rFonts w:ascii="Verdana" w:eastAsia="Batang" w:hAnsi="Verdana" w:cs="Calibri"/>
          <w:sz w:val="22"/>
          <w:szCs w:val="22"/>
        </w:rPr>
        <w:t xml:space="preserve">Utilized </w:t>
      </w:r>
      <w:r w:rsidRPr="00D063D5">
        <w:rPr>
          <w:rFonts w:ascii="Verdana" w:eastAsia="Batang" w:hAnsi="Verdana" w:cs="Calibri"/>
          <w:b/>
          <w:sz w:val="22"/>
          <w:szCs w:val="22"/>
        </w:rPr>
        <w:t>Cloud Watch</w:t>
      </w:r>
      <w:r w:rsidRPr="00D063D5">
        <w:rPr>
          <w:rFonts w:ascii="Verdana" w:eastAsia="Batang" w:hAnsi="Verdana" w:cs="Calibri"/>
          <w:sz w:val="22"/>
          <w:szCs w:val="22"/>
        </w:rPr>
        <w:t xml:space="preserve"> to monitor resources such as </w:t>
      </w:r>
      <w:r w:rsidRPr="00D063D5">
        <w:rPr>
          <w:rFonts w:ascii="Verdana" w:eastAsia="Batang" w:hAnsi="Verdana" w:cs="Calibri"/>
          <w:b/>
          <w:sz w:val="22"/>
          <w:szCs w:val="22"/>
        </w:rPr>
        <w:t>EC2, CPU Utilization, Network traffic, EBS volumes</w:t>
      </w:r>
    </w:p>
    <w:p w:rsidR="00D063D5" w:rsidRPr="00D063D5" w:rsidRDefault="00F860CD" w:rsidP="00B47FC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9" w:lineRule="auto"/>
        <w:jc w:val="both"/>
        <w:rPr>
          <w:rFonts w:ascii="Verdana" w:hAnsi="Verdana" w:cs="Calibri"/>
          <w:sz w:val="22"/>
          <w:szCs w:val="22"/>
          <w:lang/>
        </w:rPr>
      </w:pPr>
      <w:r w:rsidRPr="00D063D5">
        <w:rPr>
          <w:rFonts w:ascii="Verdana" w:hAnsi="Verdana" w:cs="Calibri"/>
          <w:sz w:val="22"/>
          <w:szCs w:val="22"/>
          <w:lang/>
        </w:rPr>
        <w:t xml:space="preserve">Team player with strong communication, interpersonal, analytical </w:t>
      </w:r>
      <w:bookmarkEnd w:id="0"/>
      <w:r w:rsidR="00B47FCE">
        <w:rPr>
          <w:rFonts w:ascii="Verdana" w:hAnsi="Verdana" w:cs="Calibri"/>
          <w:sz w:val="22"/>
          <w:szCs w:val="22"/>
          <w:lang/>
        </w:rPr>
        <w:t>Skills</w:t>
      </w:r>
      <w:r w:rsidR="00B47FCE" w:rsidRPr="00D063D5">
        <w:rPr>
          <w:rFonts w:ascii="Verdana" w:hAnsi="Verdana" w:cs="Calibri"/>
          <w:sz w:val="22"/>
          <w:szCs w:val="22"/>
          <w:lang/>
        </w:rPr>
        <w:t xml:space="preserve"> </w:t>
      </w:r>
    </w:p>
    <w:p w:rsidR="007D1DF6" w:rsidRDefault="007D1DF6" w:rsidP="007D1DF6">
      <w:pPr>
        <w:rPr>
          <w:rFonts w:eastAsia="Arial Unicode MS"/>
        </w:rPr>
      </w:pPr>
    </w:p>
    <w:p w:rsidR="007D1DF6" w:rsidRPr="00D063D5" w:rsidRDefault="007D1DF6" w:rsidP="007D1DF6">
      <w:pPr>
        <w:pStyle w:val="Cog-H2a"/>
        <w:spacing w:line="276" w:lineRule="auto"/>
        <w:jc w:val="both"/>
        <w:rPr>
          <w:rFonts w:ascii="Verdana" w:eastAsia="Arial Unicode MS" w:hAnsi="Verdana" w:cs="Arial"/>
          <w:color w:val="000000"/>
          <w:sz w:val="22"/>
          <w:szCs w:val="22"/>
          <w:u w:val="single"/>
        </w:rPr>
      </w:pPr>
      <w:r w:rsidRPr="00D063D5">
        <w:rPr>
          <w:rFonts w:ascii="Verdana" w:eastAsia="Arial Unicode MS" w:hAnsi="Verdana" w:cs="Arial"/>
          <w:color w:val="000000"/>
          <w:sz w:val="22"/>
          <w:szCs w:val="22"/>
          <w:u w:val="single"/>
        </w:rPr>
        <w:t>Work Experience:-</w:t>
      </w:r>
    </w:p>
    <w:p w:rsidR="007D1DF6" w:rsidRPr="00D063D5" w:rsidRDefault="007D1DF6" w:rsidP="007D1DF6">
      <w:pPr>
        <w:pStyle w:val="PlainText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Verdana" w:eastAsia="Arial Unicode MS" w:hAnsi="Verdana" w:cs="Arial"/>
          <w:color w:val="000000"/>
          <w:sz w:val="22"/>
          <w:szCs w:val="22"/>
        </w:rPr>
      </w:pPr>
      <w:r w:rsidRPr="00D063D5">
        <w:rPr>
          <w:rFonts w:ascii="Verdana" w:eastAsia="Arial Unicode MS" w:hAnsi="Verdana" w:cs="Arial"/>
          <w:color w:val="000000"/>
          <w:sz w:val="22"/>
          <w:szCs w:val="22"/>
        </w:rPr>
        <w:t xml:space="preserve">Working as a DevOps Engineer in </w:t>
      </w:r>
      <w:r w:rsidRPr="00D063D5">
        <w:rPr>
          <w:rFonts w:ascii="Verdana" w:eastAsia="Arial Unicode MS" w:hAnsi="Verdana" w:cs="Arial"/>
          <w:b/>
          <w:color w:val="000000"/>
          <w:sz w:val="22"/>
          <w:szCs w:val="22"/>
        </w:rPr>
        <w:t xml:space="preserve">TCS – </w:t>
      </w:r>
      <w:r w:rsidRPr="00D063D5">
        <w:rPr>
          <w:rFonts w:ascii="Verdana" w:eastAsia="FangSong" w:hAnsi="Verdana" w:cs="Arial"/>
          <w:color w:val="000000"/>
          <w:sz w:val="22"/>
          <w:szCs w:val="22"/>
        </w:rPr>
        <w:t>Hyderabad</w:t>
      </w:r>
      <w:r w:rsidRPr="00D063D5">
        <w:rPr>
          <w:rStyle w:val="Emphasis"/>
          <w:rFonts w:ascii="Verdana" w:hAnsi="Verdana" w:cs="Arial"/>
          <w:bCs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r w:rsidRPr="00D063D5">
        <w:rPr>
          <w:rFonts w:ascii="Verdana" w:eastAsia="Arial Unicode MS" w:hAnsi="Verdana" w:cs="Arial"/>
          <w:color w:val="000000"/>
          <w:sz w:val="22"/>
          <w:szCs w:val="22"/>
        </w:rPr>
        <w:t xml:space="preserve">from November 2017 to till date. </w:t>
      </w:r>
      <w:r>
        <w:rPr>
          <w:rFonts w:ascii="Verdana" w:eastAsia="Arial Unicode MS" w:hAnsi="Verdana" w:cs="Arial"/>
          <w:color w:val="000000"/>
          <w:sz w:val="22"/>
          <w:szCs w:val="22"/>
        </w:rPr>
        <w:t>(3.8 Years )</w:t>
      </w:r>
    </w:p>
    <w:p w:rsidR="007D1DF6" w:rsidRPr="007D1DF6" w:rsidRDefault="007D1DF6" w:rsidP="007D1DF6">
      <w:pPr>
        <w:rPr>
          <w:rFonts w:eastAsia="Arial Unicode MS"/>
        </w:rPr>
      </w:pPr>
    </w:p>
    <w:p w:rsidR="00B36639" w:rsidRPr="00D063D5" w:rsidRDefault="00B36639" w:rsidP="00B36639">
      <w:pPr>
        <w:pStyle w:val="Cog-H2a"/>
        <w:spacing w:line="276" w:lineRule="auto"/>
        <w:jc w:val="both"/>
        <w:rPr>
          <w:rFonts w:ascii="Verdana" w:eastAsia="Arial Unicode MS" w:hAnsi="Verdana" w:cs="Arial"/>
          <w:color w:val="000000"/>
          <w:sz w:val="22"/>
          <w:szCs w:val="22"/>
          <w:u w:val="single"/>
        </w:rPr>
      </w:pPr>
      <w:r w:rsidRPr="00D063D5">
        <w:rPr>
          <w:rFonts w:ascii="Verdana" w:eastAsia="Arial Unicode MS" w:hAnsi="Verdana" w:cs="Arial"/>
          <w:color w:val="000000"/>
          <w:sz w:val="22"/>
          <w:szCs w:val="22"/>
          <w:u w:val="single"/>
        </w:rPr>
        <w:lastRenderedPageBreak/>
        <w:t>Educational Qualification:</w:t>
      </w:r>
      <w:r w:rsidR="00F860CD" w:rsidRPr="00D063D5">
        <w:rPr>
          <w:rFonts w:ascii="Verdana" w:eastAsia="Arial Unicode MS" w:hAnsi="Verdana" w:cs="Arial"/>
          <w:color w:val="000000"/>
          <w:sz w:val="22"/>
          <w:szCs w:val="22"/>
          <w:u w:val="single"/>
        </w:rPr>
        <w:t>-</w:t>
      </w:r>
    </w:p>
    <w:p w:rsidR="00F860CD" w:rsidRPr="00D063D5" w:rsidRDefault="00B36639" w:rsidP="00884A5B">
      <w:pPr>
        <w:pStyle w:val="TableContents"/>
        <w:numPr>
          <w:ilvl w:val="0"/>
          <w:numId w:val="19"/>
        </w:numPr>
        <w:spacing w:line="276" w:lineRule="auto"/>
        <w:rPr>
          <w:rFonts w:ascii="Verdana" w:eastAsia="Arial Unicode MS" w:hAnsi="Verdana" w:cs="Arial"/>
          <w:sz w:val="22"/>
          <w:szCs w:val="22"/>
        </w:rPr>
      </w:pPr>
      <w:r w:rsidRPr="00D063D5">
        <w:rPr>
          <w:rFonts w:ascii="Verdana" w:eastAsia="Arial Unicode MS" w:hAnsi="Verdana" w:cs="Arial"/>
          <w:sz w:val="22"/>
          <w:szCs w:val="22"/>
        </w:rPr>
        <w:t xml:space="preserve">Completed </w:t>
      </w:r>
      <w:r w:rsidR="00884A5B" w:rsidRPr="00D063D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Master</w:t>
      </w:r>
      <w:r w:rsidR="00F860CD" w:rsidRPr="00D063D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of Technology From </w:t>
      </w:r>
      <w:r w:rsidR="00884A5B" w:rsidRPr="00D063D5">
        <w:rPr>
          <w:rFonts w:ascii="Verdana" w:hAnsi="Verdana" w:cs="Arial"/>
          <w:color w:val="4D5156"/>
          <w:sz w:val="22"/>
          <w:szCs w:val="22"/>
          <w:shd w:val="clear" w:color="auto" w:fill="FFFFFF"/>
        </w:rPr>
        <w:t>Siddhartha Institute of Engineering &amp; Technology, JNTUH</w:t>
      </w:r>
      <w:r w:rsidR="00F860CD" w:rsidRPr="00D063D5">
        <w:rPr>
          <w:rFonts w:ascii="Verdana" w:hAnsi="Verdana" w:cs="Arial"/>
          <w:color w:val="4D5156"/>
          <w:sz w:val="22"/>
          <w:szCs w:val="22"/>
          <w:shd w:val="clear" w:color="auto" w:fill="FFFFFF"/>
        </w:rPr>
        <w:t> </w:t>
      </w:r>
      <w:r w:rsidR="00884A5B" w:rsidRPr="00D063D5">
        <w:rPr>
          <w:rFonts w:ascii="Verdana" w:hAnsi="Verdana" w:cs="Arial"/>
          <w:color w:val="4D5156"/>
          <w:sz w:val="22"/>
          <w:szCs w:val="22"/>
          <w:shd w:val="clear" w:color="auto" w:fill="FFFFFF"/>
        </w:rPr>
        <w:t>, Hyderabad</w:t>
      </w:r>
      <w:r w:rsidR="00884A5B" w:rsidRPr="00D063D5">
        <w:rPr>
          <w:rFonts w:ascii="Verdana" w:eastAsia="Arial Unicode MS" w:hAnsi="Verdana" w:cs="Arial"/>
          <w:sz w:val="22"/>
          <w:szCs w:val="22"/>
        </w:rPr>
        <w:t xml:space="preserve"> </w:t>
      </w:r>
    </w:p>
    <w:p w:rsidR="002D503E" w:rsidRPr="00D063D5" w:rsidRDefault="002D503E" w:rsidP="0084174E">
      <w:pPr>
        <w:spacing w:before="100" w:after="0"/>
        <w:jc w:val="both"/>
        <w:rPr>
          <w:rFonts w:ascii="Verdana" w:eastAsia="Arial Unicode MS" w:hAnsi="Verdana" w:cs="Arial"/>
          <w:b/>
          <w:color w:val="000000"/>
          <w:sz w:val="22"/>
          <w:szCs w:val="22"/>
          <w:u w:val="single"/>
        </w:rPr>
      </w:pPr>
    </w:p>
    <w:p w:rsidR="00F860CD" w:rsidRPr="00D063D5" w:rsidRDefault="0084174E" w:rsidP="0084174E">
      <w:pPr>
        <w:spacing w:before="100" w:after="0"/>
        <w:jc w:val="both"/>
        <w:rPr>
          <w:rFonts w:ascii="Verdana" w:eastAsia="Arial Unicode MS" w:hAnsi="Verdana" w:cs="Arial"/>
          <w:b/>
          <w:color w:val="000000"/>
          <w:sz w:val="22"/>
          <w:szCs w:val="22"/>
          <w:u w:val="single"/>
        </w:rPr>
      </w:pPr>
      <w:r w:rsidRPr="00D063D5">
        <w:rPr>
          <w:rFonts w:ascii="Verdana" w:eastAsia="Arial Unicode MS" w:hAnsi="Verdana" w:cs="Arial"/>
          <w:b/>
          <w:color w:val="000000"/>
          <w:sz w:val="22"/>
          <w:szCs w:val="22"/>
          <w:u w:val="single"/>
        </w:rPr>
        <w:t>PROJECT SUMMARY</w:t>
      </w:r>
      <w:r w:rsidRPr="00D063D5">
        <w:rPr>
          <w:rFonts w:ascii="Verdana" w:eastAsia="Arial Unicode MS" w:hAnsi="Verdana" w:cs="Arial"/>
          <w:b/>
          <w:bCs/>
          <w:color w:val="000000"/>
          <w:sz w:val="22"/>
          <w:szCs w:val="22"/>
          <w:u w:val="single"/>
        </w:rPr>
        <w:t>:</w:t>
      </w:r>
    </w:p>
    <w:p w:rsidR="00F860CD" w:rsidRPr="00D063D5" w:rsidRDefault="00970030" w:rsidP="00F860CD">
      <w:pPr>
        <w:pStyle w:val="NoSpacing1"/>
        <w:spacing w:line="276" w:lineRule="auto"/>
        <w:jc w:val="left"/>
        <w:rPr>
          <w:rFonts w:ascii="Verdana" w:hAnsi="Verdana" w:cs="Arial"/>
          <w:b/>
          <w:color w:val="000000"/>
          <w:sz w:val="22"/>
          <w:szCs w:val="22"/>
          <w:u w:val="single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u w:val="single"/>
        </w:rPr>
        <w:t xml:space="preserve">Project </w:t>
      </w:r>
      <w:r w:rsidR="008A42DB" w:rsidRPr="00D063D5">
        <w:rPr>
          <w:rFonts w:ascii="Verdana" w:hAnsi="Verdana" w:cs="Arial"/>
          <w:b/>
          <w:color w:val="000000"/>
          <w:sz w:val="22"/>
          <w:szCs w:val="22"/>
          <w:u w:val="single"/>
        </w:rPr>
        <w:t>1:--</w:t>
      </w:r>
    </w:p>
    <w:p w:rsidR="00F860CD" w:rsidRPr="00D063D5" w:rsidRDefault="00970030" w:rsidP="00970030">
      <w:pPr>
        <w:tabs>
          <w:tab w:val="left" w:pos="720"/>
          <w:tab w:val="left" w:pos="1440"/>
          <w:tab w:val="left" w:pos="2160"/>
          <w:tab w:val="left" w:pos="2730"/>
        </w:tabs>
        <w:rPr>
          <w:rFonts w:ascii="Verdana" w:hAnsi="Verdana" w:cs="Arial"/>
          <w:color w:val="202122"/>
          <w:sz w:val="22"/>
          <w:szCs w:val="22"/>
          <w:shd w:val="clear" w:color="auto" w:fill="FFFFFF"/>
        </w:rPr>
      </w:pPr>
      <w:r w:rsidRPr="00D063D5">
        <w:rPr>
          <w:rFonts w:ascii="Verdana" w:eastAsia="MS PMincho" w:hAnsi="Verdana" w:cs="Arial"/>
          <w:b/>
          <w:color w:val="000000"/>
          <w:sz w:val="22"/>
          <w:szCs w:val="22"/>
          <w:u w:val="single"/>
          <w:lang w:bidi="en-US"/>
        </w:rPr>
        <w:t>Project</w:t>
      </w:r>
      <w:r w:rsidR="008A42DB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       </w:t>
      </w:r>
      <w:r w:rsidR="00D063D5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       </w:t>
      </w:r>
      <w:r w:rsidR="006F2517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: </w:t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Insurance Portal</w:t>
      </w:r>
    </w:p>
    <w:p w:rsidR="00FA7A7D" w:rsidRDefault="006F2517" w:rsidP="006F2517">
      <w:pPr>
        <w:rPr>
          <w:rFonts w:ascii="Verdana" w:hAnsi="Verdana" w:cs="Arial"/>
          <w:color w:val="000000"/>
          <w:sz w:val="22"/>
          <w:szCs w:val="22"/>
          <w:shd w:val="clear" w:color="auto" w:fill="FFFFFF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Role</w:t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  <w:t xml:space="preserve">: 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DevOps </w:t>
      </w:r>
      <w:r w:rsidR="00FA7A7D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Engineer</w:t>
      </w:r>
    </w:p>
    <w:p w:rsidR="006F2517" w:rsidRPr="00D063D5" w:rsidRDefault="006F2517" w:rsidP="006F2517">
      <w:pPr>
        <w:rPr>
          <w:rFonts w:ascii="Verdana" w:hAnsi="Verdana" w:cs="Arial"/>
          <w:color w:val="000000"/>
          <w:sz w:val="22"/>
          <w:szCs w:val="22"/>
          <w:shd w:val="clear" w:color="auto" w:fill="FFFFFF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T</w:t>
      </w:r>
      <w:r w:rsidR="00F860CD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ools</w:t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used  </w:t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ab/>
        <w:t xml:space="preserve">:  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Git</w:t>
      </w:r>
      <w:r w:rsidR="00FC2BD3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, GitHub ,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="00970030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Jenkins, </w:t>
      </w:r>
      <w:r w:rsidR="00F860C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SonarQube,</w:t>
      </w:r>
      <w:r w:rsidR="00970030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="00EE3DB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Ansible,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="00F860C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Terraform, 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Docker,</w:t>
      </w:r>
      <w:r w:rsidR="00F860C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Kubernetes, Promethe</w:t>
      </w:r>
      <w:r w:rsidR="00C97CF7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u</w:t>
      </w:r>
      <w:r w:rsidR="00F860C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s</w:t>
      </w:r>
      <w:r w:rsidR="00C97CF7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="00F860CD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&amp;</w:t>
      </w:r>
      <w:r w:rsidR="007B61C3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="007D1DF6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Grafana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, AWS</w:t>
      </w:r>
      <w:r w:rsidR="003836C4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.</w:t>
      </w:r>
    </w:p>
    <w:p w:rsidR="00E07C50" w:rsidRDefault="00F860CD" w:rsidP="00E07C50">
      <w:pPr>
        <w:pStyle w:val="PlainText"/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  <w:t>Roles &amp; Responsibilities:-</w:t>
      </w:r>
    </w:p>
    <w:p w:rsidR="00E07C50" w:rsidRPr="00E07C50" w:rsidRDefault="00F860CD" w:rsidP="00E07C50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D063D5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Automate</w:t>
      </w:r>
      <w:r w:rsid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d CICD Process </w:t>
      </w:r>
      <w:r w:rsidRPr="00D063D5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by using Jenkins and integrated with Git, Maven,</w:t>
      </w:r>
      <w:r w:rsidR="00C97CF7" w:rsidRPr="00D063D5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Pr="00D063D5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SonarQube</w:t>
      </w:r>
    </w:p>
    <w:p w:rsidR="00E07C50" w:rsidRPr="00FC2BD3" w:rsidRDefault="00F860CD" w:rsidP="00FC2BD3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Writing inventory files and Ansible playbooks in the form of Roles Structure</w:t>
      </w:r>
    </w:p>
    <w:p w:rsidR="00E07C50" w:rsidRPr="00E07C50" w:rsidRDefault="00F860CD" w:rsidP="00E07C50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Perform Build activities using Maven and Jenkins tool.</w:t>
      </w:r>
    </w:p>
    <w:p w:rsidR="00E07C50" w:rsidRPr="00E07C50" w:rsidRDefault="00F860CD" w:rsidP="00E07C50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hAnsi="Verdana"/>
          <w:sz w:val="22"/>
          <w:szCs w:val="22"/>
        </w:rPr>
        <w:t>Troubleshooted build issues</w:t>
      </w:r>
    </w:p>
    <w:p w:rsidR="00E07C50" w:rsidRPr="00E07C50" w:rsidRDefault="002D503E" w:rsidP="00E07C50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Coordinate/assist developers with establishing and applying appropriate branching, labelling/naming conventions using Git source control.</w:t>
      </w:r>
    </w:p>
    <w:p w:rsidR="00E07C50" w:rsidRPr="00E07C50" w:rsidRDefault="002D503E" w:rsidP="00E07C50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Analyze and resolve conflicts related to merging of source code for GIT.</w:t>
      </w:r>
    </w:p>
    <w:p w:rsidR="00B26B6E" w:rsidRPr="00B26B6E" w:rsidRDefault="002D503E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E07C50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Resolved merging issues during rebasing and re-integrating branches by conducting meetings with Development Team Leads.</w:t>
      </w:r>
    </w:p>
    <w:p w:rsidR="00B26B6E" w:rsidRPr="00B26B6E" w:rsidRDefault="002D503E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Responsible for designing and deploying best SCM processes and procedures.</w:t>
      </w:r>
    </w:p>
    <w:p w:rsidR="00B26B6E" w:rsidRPr="00B26B6E" w:rsidRDefault="00B47FCE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Working</w:t>
      </w:r>
      <w:r w:rsidR="002D503E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very closely with Developers </w:t>
      </w:r>
      <w:r w:rsidR="00F860CD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and Testers team</w:t>
      </w:r>
      <w:r w:rsidR="002D503E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. We setup Jenkins server &amp; nodes for build and release team as per requ</w:t>
      </w:r>
      <w:r w:rsidR="00F860CD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irement</w:t>
      </w:r>
    </w:p>
    <w:p w:rsidR="00B26B6E" w:rsidRPr="00B26B6E" w:rsidRDefault="00F860CD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Launching EC2 instances by using amazon web services (AWS)and Configuring Launching instances with required softwares</w:t>
      </w:r>
      <w:r w:rsidRPr="00B26B6E">
        <w:rPr>
          <w:rFonts w:ascii="Verdana" w:hAnsi="Verdana"/>
          <w:sz w:val="22"/>
          <w:szCs w:val="22"/>
        </w:rPr>
        <w:t xml:space="preserve"> </w:t>
      </w:r>
    </w:p>
    <w:p w:rsidR="00B47FCE" w:rsidRPr="00B47FCE" w:rsidRDefault="00B47FCE" w:rsidP="004164F6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Launched </w:t>
      </w:r>
      <w:r w:rsidR="00F860CD"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AWS infrastructure By using Terraform too</w:t>
      </w:r>
      <w:r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l </w:t>
      </w:r>
    </w:p>
    <w:p w:rsidR="00B26B6E" w:rsidRPr="00B47FCE" w:rsidRDefault="00B47FCE" w:rsidP="004164F6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Created</w:t>
      </w:r>
      <w:r w:rsidR="00F860CD"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Docker files to Containerize Services and Setup the Container orchestration Environment by using </w:t>
      </w:r>
      <w:r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Docker Swarm and </w:t>
      </w:r>
      <w:r w:rsidR="00F860CD"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Kubernetes</w:t>
      </w:r>
      <w:r w:rsid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(K8S)</w:t>
      </w:r>
    </w:p>
    <w:p w:rsidR="00B26B6E" w:rsidRPr="00B26B6E" w:rsidRDefault="00B47FCE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Created various Definition files to manage Kubernetes Environment</w:t>
      </w:r>
    </w:p>
    <w:p w:rsidR="00B26B6E" w:rsidRPr="00B47FCE" w:rsidRDefault="00F860CD" w:rsidP="004164F6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47FC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Setup the Infrastructure monitoring tool Cloudwatch for monitoring Entire Kubernetes cluster and enabled Alarms for automatic Notifications regarding cluster status</w:t>
      </w:r>
    </w:p>
    <w:p w:rsidR="00DF1455" w:rsidRPr="00B26B6E" w:rsidRDefault="00F860CD" w:rsidP="00B26B6E">
      <w:pPr>
        <w:pStyle w:val="PlainText"/>
        <w:numPr>
          <w:ilvl w:val="0"/>
          <w:numId w:val="37"/>
        </w:numPr>
        <w:spacing w:line="276" w:lineRule="auto"/>
        <w:rPr>
          <w:rFonts w:ascii="Verdana" w:hAnsi="Verdana" w:cs="Arial"/>
          <w:b/>
          <w:color w:val="000000"/>
          <w:sz w:val="22"/>
          <w:szCs w:val="22"/>
          <w:u w:val="single"/>
          <w:lang w:eastAsia="ar-SA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Utilized the Prometheus for monitoring Containerized Environment ,</w:t>
      </w:r>
      <w:r w:rsidR="00C97CF7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F</w:t>
      </w: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or that involved in creating Prometheus configuration files and created Dashboards by using Grafana</w:t>
      </w:r>
    </w:p>
    <w:p w:rsidR="00EE3DBD" w:rsidRPr="00D063D5" w:rsidRDefault="00EE3DBD" w:rsidP="002D503E">
      <w:pPr>
        <w:tabs>
          <w:tab w:val="left" w:pos="6379"/>
          <w:tab w:val="left" w:pos="6521"/>
        </w:tabs>
        <w:spacing w:after="0" w:line="360" w:lineRule="auto"/>
        <w:ind w:right="63"/>
        <w:rPr>
          <w:rFonts w:ascii="Verdana" w:hAnsi="Verdana" w:cs="Arial"/>
          <w:b/>
          <w:color w:val="000000"/>
          <w:sz w:val="22"/>
          <w:szCs w:val="22"/>
          <w:u w:val="single"/>
        </w:rPr>
      </w:pPr>
    </w:p>
    <w:p w:rsidR="00B1186D" w:rsidRDefault="00B1186D" w:rsidP="00F860CD">
      <w:pPr>
        <w:tabs>
          <w:tab w:val="left" w:pos="6379"/>
          <w:tab w:val="left" w:pos="6521"/>
        </w:tabs>
        <w:spacing w:after="0" w:line="360" w:lineRule="auto"/>
        <w:ind w:right="63"/>
        <w:rPr>
          <w:rFonts w:ascii="Verdana" w:hAnsi="Verdana" w:cs="Arial"/>
          <w:b/>
          <w:color w:val="000000"/>
          <w:sz w:val="22"/>
          <w:szCs w:val="22"/>
          <w:u w:val="single"/>
        </w:rPr>
      </w:pPr>
    </w:p>
    <w:p w:rsidR="00EC3680" w:rsidRPr="00D063D5" w:rsidRDefault="003D5596" w:rsidP="00F860CD">
      <w:pPr>
        <w:tabs>
          <w:tab w:val="left" w:pos="6379"/>
          <w:tab w:val="left" w:pos="6521"/>
        </w:tabs>
        <w:spacing w:after="0" w:line="360" w:lineRule="auto"/>
        <w:ind w:right="63"/>
        <w:rPr>
          <w:rFonts w:ascii="Verdana" w:hAnsi="Verdana" w:cs="Arial"/>
          <w:b/>
          <w:color w:val="000000"/>
          <w:sz w:val="22"/>
          <w:szCs w:val="22"/>
          <w:u w:val="single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u w:val="single"/>
        </w:rPr>
        <w:lastRenderedPageBreak/>
        <w:t>Project</w:t>
      </w:r>
      <w:r w:rsidR="00F860CD" w:rsidRPr="00D063D5">
        <w:rPr>
          <w:rFonts w:ascii="Verdana" w:hAnsi="Verdana" w:cs="Arial"/>
          <w:b/>
          <w:color w:val="000000"/>
          <w:sz w:val="22"/>
          <w:szCs w:val="22"/>
          <w:u w:val="single"/>
        </w:rPr>
        <w:t xml:space="preserve"> @2:-</w:t>
      </w:r>
    </w:p>
    <w:p w:rsidR="00970030" w:rsidRPr="00D063D5" w:rsidRDefault="00970030" w:rsidP="00EC3680">
      <w:pPr>
        <w:pStyle w:val="NoSpacing1"/>
        <w:spacing w:line="276" w:lineRule="auto"/>
        <w:jc w:val="left"/>
        <w:rPr>
          <w:rFonts w:ascii="Verdana" w:eastAsia="FangSong" w:hAnsi="Verdana" w:cs="Arial"/>
          <w:bCs/>
          <w:color w:val="000000"/>
          <w:sz w:val="22"/>
          <w:szCs w:val="22"/>
        </w:rPr>
      </w:pPr>
      <w:r w:rsidRPr="00D063D5">
        <w:rPr>
          <w:rFonts w:ascii="Verdana" w:eastAsia="FangSong" w:hAnsi="Verdana" w:cs="Arial"/>
          <w:b/>
          <w:color w:val="000000"/>
          <w:sz w:val="22"/>
          <w:szCs w:val="22"/>
        </w:rPr>
        <w:t xml:space="preserve">Project                </w:t>
      </w:r>
      <w:r w:rsidR="00D063D5" w:rsidRPr="00D063D5">
        <w:rPr>
          <w:rFonts w:ascii="Verdana" w:eastAsia="FangSong" w:hAnsi="Verdana" w:cs="Arial"/>
          <w:b/>
          <w:color w:val="000000"/>
          <w:sz w:val="22"/>
          <w:szCs w:val="22"/>
        </w:rPr>
        <w:t xml:space="preserve">              </w:t>
      </w:r>
      <w:r w:rsidR="00F860CD" w:rsidRPr="00D063D5">
        <w:rPr>
          <w:rFonts w:ascii="Verdana" w:eastAsia="FangSong" w:hAnsi="Verdana" w:cs="Arial"/>
          <w:b/>
          <w:color w:val="000000"/>
          <w:sz w:val="22"/>
          <w:szCs w:val="22"/>
        </w:rPr>
        <w:t>:</w:t>
      </w:r>
      <w:r w:rsidRPr="00D063D5">
        <w:rPr>
          <w:rFonts w:ascii="Verdana" w:eastAsia="FangSong" w:hAnsi="Verdana" w:cs="Arial"/>
          <w:bCs/>
          <w:color w:val="000000"/>
          <w:sz w:val="22"/>
          <w:szCs w:val="22"/>
        </w:rPr>
        <w:t xml:space="preserve"> E-commerce Application</w:t>
      </w:r>
    </w:p>
    <w:p w:rsidR="00F860CD" w:rsidRPr="00D063D5" w:rsidRDefault="00F860CD" w:rsidP="00EC3680">
      <w:pPr>
        <w:pStyle w:val="NoSpacing1"/>
        <w:spacing w:line="276" w:lineRule="auto"/>
        <w:jc w:val="left"/>
        <w:rPr>
          <w:rFonts w:ascii="Verdana" w:eastAsia="FangSong" w:hAnsi="Verdana" w:cs="Arial"/>
          <w:bCs/>
          <w:color w:val="000000"/>
          <w:sz w:val="22"/>
          <w:szCs w:val="22"/>
        </w:rPr>
      </w:pPr>
      <w:r w:rsidRPr="00D063D5">
        <w:rPr>
          <w:rFonts w:ascii="Verdana" w:eastAsia="FangSong" w:hAnsi="Verdana" w:cs="Arial"/>
          <w:b/>
          <w:color w:val="000000"/>
          <w:sz w:val="22"/>
          <w:szCs w:val="22"/>
        </w:rPr>
        <w:t>Role                                   :</w:t>
      </w:r>
      <w:r w:rsidR="00BD6FE7">
        <w:rPr>
          <w:rFonts w:ascii="Verdana" w:eastAsia="FangSong" w:hAnsi="Verdana" w:cs="Arial"/>
          <w:b/>
          <w:color w:val="000000"/>
          <w:sz w:val="22"/>
          <w:szCs w:val="22"/>
        </w:rPr>
        <w:t xml:space="preserve"> </w:t>
      </w:r>
      <w:r w:rsidRPr="00D063D5">
        <w:rPr>
          <w:rFonts w:ascii="Verdana" w:eastAsia="FangSong" w:hAnsi="Verdana" w:cs="Arial"/>
          <w:bCs/>
          <w:color w:val="000000"/>
          <w:sz w:val="22"/>
          <w:szCs w:val="22"/>
        </w:rPr>
        <w:t>Devops Engineer</w:t>
      </w:r>
    </w:p>
    <w:p w:rsidR="00F860CD" w:rsidRPr="00D063D5" w:rsidRDefault="00F860CD" w:rsidP="00EC3680">
      <w:pPr>
        <w:pStyle w:val="NoSpacing1"/>
        <w:spacing w:line="276" w:lineRule="auto"/>
        <w:ind w:right="-270"/>
        <w:jc w:val="left"/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</w:pPr>
      <w:r w:rsidRPr="00D063D5">
        <w:rPr>
          <w:rFonts w:ascii="Verdana" w:eastAsia="FangSong" w:hAnsi="Verdana" w:cs="Arial"/>
          <w:b/>
          <w:color w:val="000000"/>
          <w:sz w:val="22"/>
          <w:szCs w:val="22"/>
        </w:rPr>
        <w:t xml:space="preserve">Tools used              </w:t>
      </w:r>
      <w:r w:rsidR="00EC3680" w:rsidRPr="00D063D5">
        <w:rPr>
          <w:rFonts w:ascii="Verdana" w:eastAsia="FangSong" w:hAnsi="Verdana" w:cs="Arial"/>
          <w:b/>
          <w:color w:val="000000"/>
          <w:sz w:val="22"/>
          <w:szCs w:val="22"/>
        </w:rPr>
        <w:tab/>
      </w:r>
      <w:r w:rsidR="00D063D5" w:rsidRPr="00D063D5">
        <w:rPr>
          <w:rFonts w:ascii="Verdana" w:eastAsia="FangSong" w:hAnsi="Verdana" w:cs="Arial"/>
          <w:b/>
          <w:color w:val="000000"/>
          <w:sz w:val="22"/>
          <w:szCs w:val="22"/>
        </w:rPr>
        <w:t xml:space="preserve">    </w:t>
      </w:r>
      <w:r w:rsidR="00EC3680" w:rsidRPr="00D063D5">
        <w:rPr>
          <w:rFonts w:ascii="Verdana" w:eastAsia="FangSong" w:hAnsi="Verdana" w:cs="Arial"/>
          <w:b/>
          <w:color w:val="000000"/>
          <w:sz w:val="22"/>
          <w:szCs w:val="22"/>
        </w:rPr>
        <w:t>:</w:t>
      </w:r>
      <w:r w:rsidRPr="00D063D5">
        <w:rPr>
          <w:rFonts w:ascii="Verdana" w:eastAsia="FangSong" w:hAnsi="Verdana" w:cs="Arial"/>
          <w:b/>
          <w:color w:val="000000"/>
          <w:sz w:val="22"/>
          <w:szCs w:val="22"/>
        </w:rPr>
        <w:t xml:space="preserve"> </w:t>
      </w:r>
      <w:r w:rsidR="00BD6FE7">
        <w:rPr>
          <w:rFonts w:ascii="Verdana" w:eastAsia="FangSong" w:hAnsi="Verdana" w:cs="Arial"/>
          <w:bCs/>
          <w:color w:val="000000"/>
          <w:sz w:val="22"/>
          <w:szCs w:val="22"/>
        </w:rPr>
        <w:t>Git, Jenkins</w:t>
      </w:r>
      <w:r w:rsidRPr="00D063D5">
        <w:rPr>
          <w:rFonts w:ascii="Verdana" w:eastAsia="FangSong" w:hAnsi="Verdana" w:cs="Arial"/>
          <w:bCs/>
          <w:color w:val="000000"/>
          <w:sz w:val="22"/>
          <w:szCs w:val="22"/>
        </w:rPr>
        <w:t>,</w:t>
      </w:r>
      <w:r w:rsidR="007B457D"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BD6FE7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>Maven</w:t>
      </w:r>
      <w:r w:rsidR="00970030"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>,</w:t>
      </w:r>
      <w:r w:rsidR="00BD6FE7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70030"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>Ansible ,</w:t>
      </w:r>
      <w:r w:rsidR="00FC2BD3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C97CF7"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>&amp;</w:t>
      </w:r>
      <w:r w:rsidR="00C97CF7"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D063D5">
        <w:rPr>
          <w:rFonts w:ascii="Verdana" w:hAnsi="Verdana" w:cs="Arial"/>
          <w:bCs/>
          <w:color w:val="000000"/>
          <w:sz w:val="22"/>
          <w:szCs w:val="22"/>
          <w:shd w:val="clear" w:color="auto" w:fill="FFFFFF"/>
        </w:rPr>
        <w:t>Docker  Swarm ,Cloudwatch</w:t>
      </w:r>
      <w:r w:rsidR="007B457D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,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Promethe</w:t>
      </w:r>
      <w:r w:rsidR="00C97CF7"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u</w:t>
      </w:r>
      <w:r w:rsidRPr="00D063D5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s &amp; Grafana ,Python</w:t>
      </w:r>
      <w:r w:rsidR="00970030"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>.</w:t>
      </w:r>
    </w:p>
    <w:p w:rsidR="00094810" w:rsidRPr="00D063D5" w:rsidRDefault="007B457D" w:rsidP="00EC3680">
      <w:pPr>
        <w:pStyle w:val="NoSpacing1"/>
        <w:spacing w:line="276" w:lineRule="auto"/>
        <w:ind w:right="-270"/>
        <w:jc w:val="left"/>
        <w:rPr>
          <w:rFonts w:ascii="Verdana" w:eastAsia="Calibri" w:hAnsi="Verdana" w:cs="Arial"/>
          <w:color w:val="000000"/>
          <w:sz w:val="22"/>
          <w:szCs w:val="22"/>
          <w:lang w:val="en-IN" w:bidi="ar-SA"/>
        </w:rPr>
      </w:pPr>
      <w:r w:rsidRPr="00D063D5">
        <w:rPr>
          <w:rFonts w:ascii="Verdana" w:hAnsi="Verdana" w:cs="Arial"/>
          <w:b/>
          <w:color w:val="000000"/>
          <w:sz w:val="22"/>
          <w:szCs w:val="22"/>
          <w:shd w:val="clear" w:color="auto" w:fill="FFFFFF"/>
        </w:rPr>
        <w:t xml:space="preserve">                                           </w:t>
      </w:r>
      <w:r w:rsidR="00094810" w:rsidRPr="00D063D5">
        <w:rPr>
          <w:rFonts w:ascii="Verdana" w:eastAsia="Calibri" w:hAnsi="Verdana" w:cs="Arial"/>
          <w:color w:val="000000"/>
          <w:sz w:val="22"/>
          <w:szCs w:val="22"/>
          <w:lang w:val="en-IN" w:bidi="ar-SA"/>
        </w:rPr>
        <w:tab/>
      </w:r>
      <w:r w:rsidR="00094810" w:rsidRPr="00D063D5">
        <w:rPr>
          <w:rFonts w:ascii="Verdana" w:eastAsia="Calibri" w:hAnsi="Verdana" w:cs="Arial"/>
          <w:color w:val="000000"/>
          <w:sz w:val="22"/>
          <w:szCs w:val="22"/>
          <w:lang w:val="en-IN" w:bidi="ar-SA"/>
        </w:rPr>
        <w:tab/>
      </w:r>
      <w:r w:rsidR="00094810" w:rsidRPr="00D063D5">
        <w:rPr>
          <w:rFonts w:ascii="Verdana" w:eastAsia="Calibri" w:hAnsi="Verdana" w:cs="Arial"/>
          <w:color w:val="000000"/>
          <w:sz w:val="22"/>
          <w:szCs w:val="22"/>
          <w:lang w:val="en-IN" w:bidi="ar-SA"/>
        </w:rPr>
        <w:tab/>
      </w:r>
      <w:r w:rsidRPr="00D063D5">
        <w:rPr>
          <w:rFonts w:ascii="Verdana" w:eastAsia="Calibri" w:hAnsi="Verdana" w:cs="Arial"/>
          <w:color w:val="000000"/>
          <w:sz w:val="22"/>
          <w:szCs w:val="22"/>
          <w:lang w:val="en-IN" w:bidi="ar-SA"/>
        </w:rPr>
        <w:t xml:space="preserve">              </w:t>
      </w:r>
    </w:p>
    <w:p w:rsidR="00B26B6E" w:rsidRDefault="00094810" w:rsidP="00B26B6E">
      <w:pPr>
        <w:pStyle w:val="NoSpacing1"/>
        <w:spacing w:line="276" w:lineRule="auto"/>
        <w:ind w:left="1788" w:right="-270" w:hanging="1788"/>
        <w:jc w:val="left"/>
        <w:rPr>
          <w:rFonts w:ascii="Verdana" w:eastAsia="FangSong" w:hAnsi="Verdana" w:cs="Arial"/>
          <w:b/>
          <w:color w:val="000000"/>
          <w:sz w:val="22"/>
          <w:szCs w:val="22"/>
          <w:u w:val="single"/>
        </w:rPr>
      </w:pPr>
      <w:r w:rsidRPr="00D063D5">
        <w:rPr>
          <w:rFonts w:ascii="Verdana" w:eastAsia="FangSong" w:hAnsi="Verdana" w:cs="Arial"/>
          <w:b/>
          <w:color w:val="000000"/>
          <w:sz w:val="22"/>
          <w:szCs w:val="22"/>
          <w:u w:val="single"/>
        </w:rPr>
        <w:t>Responsibilities:</w:t>
      </w:r>
      <w:r w:rsidR="00F860CD" w:rsidRPr="00D063D5">
        <w:rPr>
          <w:rFonts w:ascii="Verdana" w:eastAsia="FangSong" w:hAnsi="Verdana" w:cs="Arial"/>
          <w:b/>
          <w:color w:val="000000"/>
          <w:sz w:val="22"/>
          <w:szCs w:val="22"/>
          <w:u w:val="single"/>
        </w:rPr>
        <w:t>-</w:t>
      </w:r>
      <w:r w:rsidRPr="00D063D5">
        <w:rPr>
          <w:rFonts w:ascii="Verdana" w:eastAsia="FangSong" w:hAnsi="Verdana" w:cs="Arial"/>
          <w:b/>
          <w:color w:val="000000"/>
          <w:sz w:val="22"/>
          <w:szCs w:val="22"/>
          <w:u w:val="single"/>
        </w:rPr>
        <w:t xml:space="preserve"> </w:t>
      </w:r>
    </w:p>
    <w:p w:rsidR="00F860CD" w:rsidRPr="00B26B6E" w:rsidRDefault="007D1DF6" w:rsidP="00B26B6E">
      <w:pPr>
        <w:pStyle w:val="NoSpacing1"/>
        <w:numPr>
          <w:ilvl w:val="0"/>
          <w:numId w:val="38"/>
        </w:numPr>
        <w:spacing w:line="276" w:lineRule="auto"/>
        <w:ind w:right="-270"/>
        <w:jc w:val="left"/>
        <w:rPr>
          <w:rFonts w:ascii="Verdana" w:eastAsia="FangSong" w:hAnsi="Verdana" w:cs="Arial"/>
          <w:b/>
          <w:color w:val="000000"/>
          <w:sz w:val="22"/>
          <w:szCs w:val="22"/>
          <w:u w:val="single"/>
        </w:rPr>
      </w:pPr>
      <w:r>
        <w:rPr>
          <w:rFonts w:ascii="Verdana" w:hAnsi="Verdana" w:cs="Arial"/>
          <w:color w:val="000000"/>
          <w:sz w:val="22"/>
          <w:szCs w:val="22"/>
          <w:lang w:eastAsia="en-IN"/>
        </w:rPr>
        <w:t>Worked with</w:t>
      </w:r>
      <w:r w:rsidR="00F860CD" w:rsidRPr="00D063D5">
        <w:rPr>
          <w:rFonts w:ascii="Verdana" w:hAnsi="Verdana" w:cs="Arial"/>
          <w:color w:val="000000"/>
          <w:sz w:val="22"/>
          <w:szCs w:val="22"/>
          <w:lang w:eastAsia="en-IN"/>
        </w:rPr>
        <w:t xml:space="preserve"> Ansible as Configuration management tool</w:t>
      </w:r>
      <w:r w:rsidR="00C97CF7" w:rsidRPr="00D063D5">
        <w:rPr>
          <w:rFonts w:ascii="Verdana" w:hAnsi="Verdana" w:cs="Arial"/>
          <w:color w:val="000000"/>
          <w:sz w:val="22"/>
          <w:szCs w:val="22"/>
          <w:lang w:eastAsia="en-IN"/>
        </w:rPr>
        <w:t>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D063D5">
        <w:rPr>
          <w:rFonts w:ascii="Verdana" w:hAnsi="Verdana"/>
          <w:sz w:val="22"/>
          <w:szCs w:val="22"/>
        </w:rPr>
        <w:t xml:space="preserve">Designed, Installed and Implemented Ansible configuration management system. 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hAnsi="Verdana"/>
          <w:sz w:val="22"/>
          <w:szCs w:val="22"/>
        </w:rPr>
        <w:t>Used Ansible to manage Web applications, Environments configuration Files, Users, Mount points and Packages</w:t>
      </w:r>
      <w:r w:rsidR="00C97CF7" w:rsidRPr="00B26B6E">
        <w:rPr>
          <w:rFonts w:ascii="Verdana" w:hAnsi="Verdana"/>
          <w:sz w:val="22"/>
          <w:szCs w:val="22"/>
        </w:rPr>
        <w:t>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hAnsi="Verdana"/>
          <w:sz w:val="22"/>
          <w:szCs w:val="22"/>
        </w:rPr>
        <w:t>Developed Builds using MAVEN as build to</w:t>
      </w:r>
      <w:r w:rsidR="00BD6FE7">
        <w:rPr>
          <w:rFonts w:ascii="Verdana" w:hAnsi="Verdana"/>
          <w:sz w:val="22"/>
          <w:szCs w:val="22"/>
        </w:rPr>
        <w:t xml:space="preserve">ol and used Jenkins </w:t>
      </w:r>
      <w:r w:rsidRPr="00B26B6E">
        <w:rPr>
          <w:rFonts w:ascii="Verdana" w:hAnsi="Verdana"/>
          <w:sz w:val="22"/>
          <w:szCs w:val="22"/>
        </w:rPr>
        <w:t>to move builds from one environment to other environments</w:t>
      </w:r>
      <w:r w:rsidR="00C97CF7" w:rsidRPr="00B26B6E">
        <w:rPr>
          <w:rFonts w:ascii="Verdana" w:hAnsi="Verdana"/>
          <w:sz w:val="22"/>
          <w:szCs w:val="22"/>
        </w:rPr>
        <w:t>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hAnsi="Verdana"/>
          <w:sz w:val="22"/>
          <w:szCs w:val="22"/>
        </w:rPr>
        <w:t>Troubleshooted build issues</w:t>
      </w:r>
      <w:r w:rsidR="00C97CF7" w:rsidRPr="00B26B6E">
        <w:rPr>
          <w:rFonts w:ascii="Verdana" w:hAnsi="Verdana"/>
          <w:sz w:val="22"/>
          <w:szCs w:val="22"/>
        </w:rPr>
        <w:t>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hAnsi="Verdana"/>
          <w:sz w:val="22"/>
          <w:szCs w:val="22"/>
        </w:rPr>
        <w:t xml:space="preserve">Used SonarQube to analyze source code quality and </w:t>
      </w:r>
      <w:r w:rsidR="00FC2BD3">
        <w:rPr>
          <w:rFonts w:ascii="Verdana" w:hAnsi="Verdana"/>
          <w:sz w:val="22"/>
          <w:szCs w:val="22"/>
        </w:rPr>
        <w:t xml:space="preserve">Stored </w:t>
      </w:r>
      <w:r w:rsidRPr="00B26B6E">
        <w:rPr>
          <w:rFonts w:ascii="Verdana" w:hAnsi="Verdana"/>
          <w:sz w:val="22"/>
          <w:szCs w:val="22"/>
        </w:rPr>
        <w:t>Artifacts to Nexus repository.</w:t>
      </w:r>
    </w:p>
    <w:p w:rsidR="00F860CD" w:rsidRP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hAnsi="Verdana"/>
          <w:sz w:val="22"/>
          <w:szCs w:val="22"/>
        </w:rPr>
        <w:t>Creating IAM roles and policies and Giving permissions according to the task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D063D5">
        <w:rPr>
          <w:rFonts w:ascii="Verdana" w:hAnsi="Verdana"/>
          <w:sz w:val="22"/>
          <w:szCs w:val="22"/>
        </w:rPr>
        <w:t xml:space="preserve">Launching Amazon EC2 Cloud Instances using Amazon Web Services (Linux/ Ubuntu) and Configuring launched instances with respect to specific applications. </w:t>
      </w:r>
    </w:p>
    <w:p w:rsidR="00B26B6E" w:rsidRPr="00FC2BD3" w:rsidRDefault="00F860CD" w:rsidP="004164F6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Involved in </w:t>
      </w:r>
      <w:r w:rsidR="00BD6FE7" w:rsidRP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creating</w:t>
      </w:r>
      <w:r w:rsidRP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Docker files,</w:t>
      </w:r>
      <w:r w:rsidR="00C97CF7" w:rsidRP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</w:t>
      </w:r>
      <w:r w:rsidRP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Docker compose files to Containerize Micro Services and Setup the Container orchestration Environment by Docker Swarm.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By enabling auto </w:t>
      </w:r>
      <w:r w:rsidR="00BD6FE7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lock</w:t>
      </w: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 feature maintaining Docker swarm security.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Maintain a</w:t>
      </w:r>
      <w:r w:rsidR="00970030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ll the </w:t>
      </w:r>
      <w:r w:rsidR="00FC2BD3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secret files of Databases in AWS cloud</w:t>
      </w:r>
    </w:p>
    <w:p w:rsid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Scaling Containers according to requirements collected from developers team</w:t>
      </w:r>
    </w:p>
    <w:p w:rsidR="00B26B6E" w:rsidRP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By using Terraform Scaling infrastructure by communicating with c</w:t>
      </w:r>
      <w:r w:rsidR="00C97CF7" w:rsidRP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 xml:space="preserve">loud </w:t>
      </w:r>
      <w:r w:rsidR="00B26B6E">
        <w:rPr>
          <w:rFonts w:ascii="Verdana" w:eastAsia="Calibri" w:hAnsi="Verdana" w:cs="Arial"/>
          <w:color w:val="000000"/>
          <w:sz w:val="22"/>
          <w:szCs w:val="22"/>
          <w:shd w:val="clear" w:color="auto" w:fill="FFFFFF"/>
        </w:rPr>
        <w:t>team</w:t>
      </w:r>
    </w:p>
    <w:p w:rsidR="007B457D" w:rsidRPr="00B26B6E" w:rsidRDefault="00F860CD" w:rsidP="00B26B6E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  <w:szCs w:val="22"/>
        </w:rPr>
      </w:pPr>
      <w:r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>Working with c</w:t>
      </w:r>
      <w:r w:rsidR="00C97CF7"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>loud</w:t>
      </w:r>
      <w:r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>watch as monitoring tool ,Continu</w:t>
      </w:r>
      <w:r w:rsidR="00C97CF7"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>ou</w:t>
      </w:r>
      <w:r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>sly monitoring Containers Performance by using Prometheus and</w:t>
      </w:r>
      <w:r w:rsidR="00FC2BD3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 xml:space="preserve"> Created Dashboards by using the tool</w:t>
      </w:r>
      <w:r w:rsidRPr="00B26B6E">
        <w:rPr>
          <w:rFonts w:ascii="Verdana" w:eastAsia="Arial Unicode MS" w:hAnsi="Verdana" w:cs="Arial"/>
          <w:bCs/>
          <w:color w:val="000000"/>
          <w:sz w:val="22"/>
          <w:szCs w:val="22"/>
          <w:shd w:val="clear" w:color="auto" w:fill="FFFFFF"/>
        </w:rPr>
        <w:t xml:space="preserve"> Grafana</w:t>
      </w:r>
      <w:r w:rsidR="00C1026C" w:rsidRPr="00B26B6E">
        <w:rPr>
          <w:rFonts w:ascii="Verdana" w:eastAsia="Arial Unicode MS" w:hAnsi="Verdana" w:cs="Arial"/>
          <w:b/>
          <w:color w:val="000000"/>
          <w:sz w:val="22"/>
          <w:szCs w:val="22"/>
        </w:rPr>
        <w:t xml:space="preserve">                                                      </w:t>
      </w:r>
      <w:r w:rsidR="00185A25" w:rsidRPr="00B26B6E">
        <w:rPr>
          <w:rFonts w:ascii="Verdana" w:eastAsia="Arial Unicode MS" w:hAnsi="Verdana" w:cs="Arial"/>
          <w:b/>
          <w:color w:val="000000"/>
          <w:sz w:val="22"/>
          <w:szCs w:val="22"/>
        </w:rPr>
        <w:t xml:space="preserve">  </w:t>
      </w:r>
      <w:r w:rsidR="00420760" w:rsidRPr="00B26B6E">
        <w:rPr>
          <w:rFonts w:ascii="Verdana" w:eastAsia="Arial Unicode MS" w:hAnsi="Verdana" w:cs="Arial"/>
          <w:b/>
          <w:color w:val="000000"/>
          <w:sz w:val="22"/>
          <w:szCs w:val="22"/>
        </w:rPr>
        <w:t xml:space="preserve"> </w:t>
      </w:r>
      <w:r w:rsidR="00711B33">
        <w:rPr>
          <w:noProof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3970" cy="13970"/>
            <wp:effectExtent l="19050" t="0" r="5080" b="0"/>
            <wp:wrapNone/>
            <wp:docPr id="2" name="Picture 1" descr="http://footmark.infoedge.com/apply/cvtracking?&amp;dtyp=docx_n&amp;userId=af893641d015ceaa2a644dddac7db3b9e85e6f989e74d28b28799783fe8d87f6&amp;jobId=010218003584&amp;uid=147024593010218003584151841300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otmark.infoedge.com/apply/cvtracking?&amp;dtyp=docx_n&amp;userId=af893641d015ceaa2a644dddac7db3b9e85e6f989e74d28b28799783fe8d87f6&amp;jobId=010218003584&amp;uid=1470245930102180035841518413006&amp;docType=doc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457D" w:rsidRPr="00B26B6E" w:rsidSect="00A44057">
      <w:pgSz w:w="12240" w:h="15840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269" w:rsidRDefault="004E0269" w:rsidP="007D1DF6">
      <w:pPr>
        <w:spacing w:after="0" w:line="240" w:lineRule="auto"/>
      </w:pPr>
      <w:r>
        <w:separator/>
      </w:r>
    </w:p>
  </w:endnote>
  <w:endnote w:type="continuationSeparator" w:id="1">
    <w:p w:rsidR="004E0269" w:rsidRDefault="004E0269" w:rsidP="007D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FangSong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269" w:rsidRDefault="004E0269" w:rsidP="007D1DF6">
      <w:pPr>
        <w:spacing w:after="0" w:line="240" w:lineRule="auto"/>
      </w:pPr>
      <w:r>
        <w:separator/>
      </w:r>
    </w:p>
  </w:footnote>
  <w:footnote w:type="continuationSeparator" w:id="1">
    <w:p w:rsidR="004E0269" w:rsidRDefault="004E0269" w:rsidP="007D1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90"/>
        </w:tabs>
        <w:ind w:left="810" w:hanging="360"/>
      </w:pPr>
      <w:rPr>
        <w:rFonts w:ascii="Wingdings" w:hAnsi="Wingdings" w:cs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D0D0D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3">
    <w:nsid w:val="00000005"/>
    <w:multiLevelType w:val="singleLevel"/>
    <w:tmpl w:val="04090009"/>
    <w:lvl w:ilvl="0">
      <w:start w:val="1"/>
      <w:numFmt w:val="bullet"/>
      <w:pStyle w:val="Normal10p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A4D59FA"/>
    <w:multiLevelType w:val="hybridMultilevel"/>
    <w:tmpl w:val="19869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93284"/>
    <w:multiLevelType w:val="multilevel"/>
    <w:tmpl w:val="5DFAD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FD442E"/>
    <w:multiLevelType w:val="hybridMultilevel"/>
    <w:tmpl w:val="90A0D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7633B"/>
    <w:multiLevelType w:val="multilevel"/>
    <w:tmpl w:val="30AA3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C66872"/>
    <w:multiLevelType w:val="hybridMultilevel"/>
    <w:tmpl w:val="61D209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D948F8"/>
    <w:multiLevelType w:val="hybridMultilevel"/>
    <w:tmpl w:val="348E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92F0F"/>
    <w:multiLevelType w:val="hybridMultilevel"/>
    <w:tmpl w:val="1E0029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1C6E6AD9"/>
    <w:multiLevelType w:val="hybridMultilevel"/>
    <w:tmpl w:val="9348D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60166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14">
    <w:nsid w:val="2953160F"/>
    <w:multiLevelType w:val="hybridMultilevel"/>
    <w:tmpl w:val="BF387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D0304"/>
    <w:multiLevelType w:val="hybridMultilevel"/>
    <w:tmpl w:val="C0EE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31642"/>
    <w:multiLevelType w:val="multilevel"/>
    <w:tmpl w:val="45DC68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31B249D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90"/>
        </w:tabs>
        <w:ind w:left="810" w:hanging="360"/>
      </w:pPr>
      <w:rPr>
        <w:rFonts w:ascii="Wingdings" w:hAnsi="Wingdings" w:cs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</w:lvl>
  </w:abstractNum>
  <w:abstractNum w:abstractNumId="18">
    <w:nsid w:val="4524407A"/>
    <w:multiLevelType w:val="hybridMultilevel"/>
    <w:tmpl w:val="8CB47E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53073B9"/>
    <w:multiLevelType w:val="hybridMultilevel"/>
    <w:tmpl w:val="C546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24F97"/>
    <w:multiLevelType w:val="hybridMultilevel"/>
    <w:tmpl w:val="43B86D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9E7686"/>
    <w:multiLevelType w:val="multilevel"/>
    <w:tmpl w:val="A28AFE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5173B3"/>
    <w:multiLevelType w:val="hybridMultilevel"/>
    <w:tmpl w:val="B980F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054B7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24">
    <w:nsid w:val="57592FAC"/>
    <w:multiLevelType w:val="hybridMultilevel"/>
    <w:tmpl w:val="0E36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C22D3"/>
    <w:multiLevelType w:val="hybridMultilevel"/>
    <w:tmpl w:val="7096C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832BD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90"/>
        </w:tabs>
        <w:ind w:left="810" w:hanging="360"/>
      </w:pPr>
      <w:rPr>
        <w:rFonts w:ascii="Wingdings" w:hAnsi="Wingdings" w:cs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</w:lvl>
  </w:abstractNum>
  <w:abstractNum w:abstractNumId="27">
    <w:nsid w:val="66477168"/>
    <w:multiLevelType w:val="multilevel"/>
    <w:tmpl w:val="E71E1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8665CB1"/>
    <w:multiLevelType w:val="hybridMultilevel"/>
    <w:tmpl w:val="6BAAE4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E7F18"/>
    <w:multiLevelType w:val="hybridMultilevel"/>
    <w:tmpl w:val="2452E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808F8"/>
    <w:multiLevelType w:val="hybridMultilevel"/>
    <w:tmpl w:val="2F227510"/>
    <w:lvl w:ilvl="0" w:tplc="9D88EB20">
      <w:start w:val="1"/>
      <w:numFmt w:val="bullet"/>
      <w:lvlText w:val="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1">
    <w:nsid w:val="6C85729C"/>
    <w:multiLevelType w:val="hybridMultilevel"/>
    <w:tmpl w:val="393E5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C27A2"/>
    <w:multiLevelType w:val="hybridMultilevel"/>
    <w:tmpl w:val="4DB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55FB7"/>
    <w:multiLevelType w:val="multilevel"/>
    <w:tmpl w:val="5ECE66D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4E7004C"/>
    <w:multiLevelType w:val="hybridMultilevel"/>
    <w:tmpl w:val="45DA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A6A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F1E7DBB"/>
    <w:multiLevelType w:val="hybridMultilevel"/>
    <w:tmpl w:val="7074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35"/>
  </w:num>
  <w:num w:numId="6">
    <w:abstractNumId w:val="17"/>
  </w:num>
  <w:num w:numId="7">
    <w:abstractNumId w:val="27"/>
  </w:num>
  <w:num w:numId="8">
    <w:abstractNumId w:val="6"/>
  </w:num>
  <w:num w:numId="9">
    <w:abstractNumId w:val="26"/>
  </w:num>
  <w:num w:numId="10">
    <w:abstractNumId w:val="13"/>
  </w:num>
  <w:num w:numId="11">
    <w:abstractNumId w:val="23"/>
  </w:num>
  <w:num w:numId="12">
    <w:abstractNumId w:val="29"/>
  </w:num>
  <w:num w:numId="13">
    <w:abstractNumId w:val="28"/>
  </w:num>
  <w:num w:numId="14">
    <w:abstractNumId w:val="15"/>
  </w:num>
  <w:num w:numId="15">
    <w:abstractNumId w:val="25"/>
  </w:num>
  <w:num w:numId="16">
    <w:abstractNumId w:val="31"/>
  </w:num>
  <w:num w:numId="17">
    <w:abstractNumId w:val="14"/>
  </w:num>
  <w:num w:numId="18">
    <w:abstractNumId w:val="20"/>
  </w:num>
  <w:num w:numId="19">
    <w:abstractNumId w:val="22"/>
  </w:num>
  <w:num w:numId="20">
    <w:abstractNumId w:val="21"/>
  </w:num>
  <w:num w:numId="21">
    <w:abstractNumId w:val="4"/>
  </w:num>
  <w:num w:numId="22">
    <w:abstractNumId w:val="32"/>
  </w:num>
  <w:num w:numId="23">
    <w:abstractNumId w:val="0"/>
  </w:num>
  <w:num w:numId="24">
    <w:abstractNumId w:val="7"/>
  </w:num>
  <w:num w:numId="25">
    <w:abstractNumId w:val="8"/>
  </w:num>
  <w:num w:numId="26">
    <w:abstractNumId w:val="16"/>
  </w:num>
  <w:num w:numId="27">
    <w:abstractNumId w:val="33"/>
  </w:num>
  <w:num w:numId="28">
    <w:abstractNumId w:val="36"/>
  </w:num>
  <w:num w:numId="29">
    <w:abstractNumId w:val="18"/>
  </w:num>
  <w:num w:numId="30">
    <w:abstractNumId w:val="11"/>
  </w:num>
  <w:num w:numId="31">
    <w:abstractNumId w:val="30"/>
  </w:num>
  <w:num w:numId="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</w:num>
  <w:num w:numId="34">
    <w:abstractNumId w:val="10"/>
  </w:num>
  <w:num w:numId="35">
    <w:abstractNumId w:val="19"/>
  </w:num>
  <w:num w:numId="36">
    <w:abstractNumId w:val="12"/>
  </w:num>
  <w:num w:numId="37">
    <w:abstractNumId w:val="24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74E"/>
    <w:rsid w:val="0005440E"/>
    <w:rsid w:val="00094810"/>
    <w:rsid w:val="000C22CF"/>
    <w:rsid w:val="00154CF7"/>
    <w:rsid w:val="00185A25"/>
    <w:rsid w:val="001939C8"/>
    <w:rsid w:val="002055A8"/>
    <w:rsid w:val="002722B5"/>
    <w:rsid w:val="002D503E"/>
    <w:rsid w:val="003030A8"/>
    <w:rsid w:val="00324995"/>
    <w:rsid w:val="003449AE"/>
    <w:rsid w:val="003836C4"/>
    <w:rsid w:val="003A5450"/>
    <w:rsid w:val="003B42BB"/>
    <w:rsid w:val="003D5596"/>
    <w:rsid w:val="004164F6"/>
    <w:rsid w:val="00420760"/>
    <w:rsid w:val="004959A5"/>
    <w:rsid w:val="004D4D33"/>
    <w:rsid w:val="004E0269"/>
    <w:rsid w:val="00526B2F"/>
    <w:rsid w:val="00530D39"/>
    <w:rsid w:val="00557020"/>
    <w:rsid w:val="005B1DCC"/>
    <w:rsid w:val="005E6F04"/>
    <w:rsid w:val="00671CC4"/>
    <w:rsid w:val="00687D09"/>
    <w:rsid w:val="00693520"/>
    <w:rsid w:val="006B7C94"/>
    <w:rsid w:val="006F2517"/>
    <w:rsid w:val="007071F7"/>
    <w:rsid w:val="00711B33"/>
    <w:rsid w:val="00766203"/>
    <w:rsid w:val="00787116"/>
    <w:rsid w:val="00797880"/>
    <w:rsid w:val="007A68EE"/>
    <w:rsid w:val="007B457D"/>
    <w:rsid w:val="007B61C3"/>
    <w:rsid w:val="007D1DF6"/>
    <w:rsid w:val="007E6A87"/>
    <w:rsid w:val="0084174E"/>
    <w:rsid w:val="00884A5B"/>
    <w:rsid w:val="00891161"/>
    <w:rsid w:val="008A42DB"/>
    <w:rsid w:val="0093428E"/>
    <w:rsid w:val="009540D3"/>
    <w:rsid w:val="00970013"/>
    <w:rsid w:val="00970030"/>
    <w:rsid w:val="009A5DBC"/>
    <w:rsid w:val="009B60BD"/>
    <w:rsid w:val="00A44057"/>
    <w:rsid w:val="00A64A3D"/>
    <w:rsid w:val="00A862DA"/>
    <w:rsid w:val="00AC09CD"/>
    <w:rsid w:val="00AF4C84"/>
    <w:rsid w:val="00B10B0A"/>
    <w:rsid w:val="00B1186D"/>
    <w:rsid w:val="00B24FC0"/>
    <w:rsid w:val="00B26B6E"/>
    <w:rsid w:val="00B36639"/>
    <w:rsid w:val="00B47FCE"/>
    <w:rsid w:val="00B51041"/>
    <w:rsid w:val="00B64213"/>
    <w:rsid w:val="00BB51AC"/>
    <w:rsid w:val="00BD6FE7"/>
    <w:rsid w:val="00C039C2"/>
    <w:rsid w:val="00C1026C"/>
    <w:rsid w:val="00C32576"/>
    <w:rsid w:val="00C75745"/>
    <w:rsid w:val="00C80275"/>
    <w:rsid w:val="00C805DC"/>
    <w:rsid w:val="00C90BEC"/>
    <w:rsid w:val="00C97CF7"/>
    <w:rsid w:val="00CA2A86"/>
    <w:rsid w:val="00CB0867"/>
    <w:rsid w:val="00CE3048"/>
    <w:rsid w:val="00CF3450"/>
    <w:rsid w:val="00D063D5"/>
    <w:rsid w:val="00DF1455"/>
    <w:rsid w:val="00E07C50"/>
    <w:rsid w:val="00E506B6"/>
    <w:rsid w:val="00E61FE1"/>
    <w:rsid w:val="00EC3680"/>
    <w:rsid w:val="00EE3DBD"/>
    <w:rsid w:val="00F35318"/>
    <w:rsid w:val="00F572A2"/>
    <w:rsid w:val="00F860CD"/>
    <w:rsid w:val="00F95BD7"/>
    <w:rsid w:val="00FA7A7D"/>
    <w:rsid w:val="00FC2BD3"/>
    <w:rsid w:val="00FC60AB"/>
    <w:rsid w:val="00FF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41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41"/>
    <w:pPr>
      <w:keepNext/>
      <w:keepLines/>
      <w:spacing w:before="360" w:after="40" w:line="240" w:lineRule="auto"/>
      <w:outlineLvl w:val="0"/>
    </w:pPr>
    <w:rPr>
      <w:rFonts w:ascii="Cambria" w:hAnsi="Cambria"/>
      <w:color w:val="E36C0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041"/>
    <w:pPr>
      <w:keepNext/>
      <w:keepLines/>
      <w:spacing w:before="80" w:after="0" w:line="240" w:lineRule="auto"/>
      <w:outlineLvl w:val="1"/>
    </w:pPr>
    <w:rPr>
      <w:rFonts w:ascii="Cambria" w:hAnsi="Cambria"/>
      <w:color w:val="E36C0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41"/>
    <w:pPr>
      <w:keepNext/>
      <w:keepLines/>
      <w:spacing w:before="80" w:after="0" w:line="240" w:lineRule="auto"/>
      <w:outlineLvl w:val="2"/>
    </w:pPr>
    <w:rPr>
      <w:rFonts w:ascii="Cambria" w:hAnsi="Cambria"/>
      <w:color w:val="E36C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41"/>
    <w:pPr>
      <w:keepNext/>
      <w:keepLines/>
      <w:spacing w:before="80" w:after="0"/>
      <w:outlineLvl w:val="3"/>
    </w:pPr>
    <w:rPr>
      <w:rFonts w:ascii="Cambria" w:hAnsi="Cambria"/>
      <w:color w:val="F7964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41"/>
    <w:pPr>
      <w:keepNext/>
      <w:keepLines/>
      <w:spacing w:before="40" w:after="0"/>
      <w:outlineLvl w:val="4"/>
    </w:pPr>
    <w:rPr>
      <w:rFonts w:ascii="Cambria" w:hAnsi="Cambria"/>
      <w:i/>
      <w:iCs/>
      <w:color w:val="F7964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41"/>
    <w:pPr>
      <w:keepNext/>
      <w:keepLines/>
      <w:spacing w:before="40" w:after="0"/>
      <w:outlineLvl w:val="5"/>
    </w:pPr>
    <w:rPr>
      <w:rFonts w:ascii="Cambria" w:hAnsi="Cambria"/>
      <w:color w:val="F7964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41"/>
    <w:pPr>
      <w:keepNext/>
      <w:keepLines/>
      <w:spacing w:before="40" w:after="0"/>
      <w:outlineLvl w:val="6"/>
    </w:pPr>
    <w:rPr>
      <w:rFonts w:ascii="Cambria" w:hAnsi="Cambria"/>
      <w:b/>
      <w:bCs/>
      <w:color w:val="F7964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41"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F7964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41"/>
    <w:pPr>
      <w:keepNext/>
      <w:keepLines/>
      <w:spacing w:before="40" w:after="0"/>
      <w:outlineLvl w:val="8"/>
    </w:pPr>
    <w:rPr>
      <w:rFonts w:ascii="Cambria" w:hAnsi="Cambria"/>
      <w:i/>
      <w:iCs/>
      <w:color w:val="F7964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4174E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84174E"/>
    <w:pPr>
      <w:spacing w:after="0" w:line="240" w:lineRule="auto"/>
    </w:pPr>
    <w:rPr>
      <w:rFonts w:ascii="Courier New" w:hAnsi="Courier New" w:cs="Courier New"/>
      <w:kern w:val="2"/>
      <w:sz w:val="20"/>
      <w:szCs w:val="20"/>
    </w:rPr>
  </w:style>
  <w:style w:type="character" w:customStyle="1" w:styleId="PlainTextChar">
    <w:name w:val="Plain Text Char"/>
    <w:link w:val="PlainText"/>
    <w:rsid w:val="0084174E"/>
    <w:rPr>
      <w:rFonts w:ascii="Courier New" w:eastAsia="Times New Roman" w:hAnsi="Courier New" w:cs="Courier New"/>
      <w:kern w:val="2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4174E"/>
    <w:pPr>
      <w:ind w:left="720"/>
      <w:contextualSpacing/>
    </w:pPr>
  </w:style>
  <w:style w:type="paragraph" w:customStyle="1" w:styleId="Cog-H2a">
    <w:name w:val="Cog-H2a"/>
    <w:basedOn w:val="Heading2"/>
    <w:next w:val="Normal"/>
    <w:rsid w:val="0084174E"/>
    <w:pPr>
      <w:keepLines w:val="0"/>
      <w:spacing w:before="0" w:after="120"/>
    </w:pPr>
    <w:rPr>
      <w:rFonts w:ascii="Arial" w:hAnsi="Arial"/>
      <w:bCs/>
      <w:color w:val="000080"/>
      <w:sz w:val="24"/>
      <w:szCs w:val="20"/>
    </w:rPr>
  </w:style>
  <w:style w:type="paragraph" w:customStyle="1" w:styleId="TableContents">
    <w:name w:val="Table Contents"/>
    <w:basedOn w:val="Normal"/>
    <w:rsid w:val="0084174E"/>
    <w:pPr>
      <w:suppressLineNumbers/>
      <w:spacing w:after="0"/>
      <w:jc w:val="both"/>
    </w:pPr>
    <w:rPr>
      <w:rFonts w:ascii="Times New Roman" w:hAnsi="Times New Roman"/>
      <w:color w:val="000000"/>
      <w:sz w:val="20"/>
      <w:szCs w:val="20"/>
    </w:rPr>
  </w:style>
  <w:style w:type="character" w:customStyle="1" w:styleId="apple-converted-space">
    <w:name w:val="apple-converted-space"/>
    <w:rsid w:val="0084174E"/>
  </w:style>
  <w:style w:type="character" w:customStyle="1" w:styleId="Heading2Char">
    <w:name w:val="Heading 2 Char"/>
    <w:link w:val="Heading2"/>
    <w:uiPriority w:val="9"/>
    <w:semiHidden/>
    <w:rsid w:val="00B51041"/>
    <w:rPr>
      <w:rFonts w:ascii="Cambria" w:eastAsia="Times New Roman" w:hAnsi="Cambria" w:cs="Times New Roman"/>
      <w:color w:val="E36C0A"/>
      <w:sz w:val="28"/>
      <w:szCs w:val="28"/>
    </w:rPr>
  </w:style>
  <w:style w:type="paragraph" w:customStyle="1" w:styleId="ParaAttribute3">
    <w:name w:val="ParaAttribute3"/>
    <w:rsid w:val="00C32576"/>
    <w:pPr>
      <w:widowControl w:val="0"/>
      <w:wordWrap w:val="0"/>
    </w:pPr>
    <w:rPr>
      <w:rFonts w:ascii="Times New Roman" w:eastAsia="Batang" w:hAnsi="Times New Roman"/>
      <w:lang w:val="en-IN" w:eastAsia="en-IN"/>
    </w:rPr>
  </w:style>
  <w:style w:type="character" w:customStyle="1" w:styleId="ListParagraphChar">
    <w:name w:val="List Paragraph Char"/>
    <w:link w:val="ListParagraph1"/>
    <w:uiPriority w:val="34"/>
    <w:rsid w:val="00094810"/>
    <w:rPr>
      <w:rFonts w:ascii="Calibri" w:hAnsi="Calibri" w:cs="Century Gothic"/>
      <w:sz w:val="24"/>
      <w:szCs w:val="24"/>
      <w:lang w:eastAsia="zh-CN" w:bidi="en-US"/>
    </w:rPr>
  </w:style>
  <w:style w:type="paragraph" w:customStyle="1" w:styleId="ListParagraph1">
    <w:name w:val="List Paragraph1"/>
    <w:basedOn w:val="Normal"/>
    <w:link w:val="ListParagraphChar"/>
    <w:uiPriority w:val="34"/>
    <w:rsid w:val="00094810"/>
    <w:pPr>
      <w:spacing w:after="0" w:line="240" w:lineRule="auto"/>
      <w:ind w:left="720"/>
      <w:contextualSpacing/>
    </w:pPr>
    <w:rPr>
      <w:rFonts w:eastAsia="Calibri" w:cs="Century Gothic"/>
      <w:sz w:val="24"/>
      <w:szCs w:val="24"/>
      <w:lang w:bidi="en-US"/>
    </w:rPr>
  </w:style>
  <w:style w:type="paragraph" w:customStyle="1" w:styleId="NoSpacing1">
    <w:name w:val="No Spacing1"/>
    <w:basedOn w:val="Normal"/>
    <w:rsid w:val="00094810"/>
    <w:pPr>
      <w:spacing w:before="40" w:after="0" w:line="240" w:lineRule="auto"/>
      <w:jc w:val="both"/>
    </w:pPr>
    <w:rPr>
      <w:rFonts w:ascii="Century Schoolbook" w:eastAsia="MS PMincho" w:hAnsi="Century Schoolbook" w:cs="Century Schoolbook"/>
      <w:color w:val="00000A"/>
      <w:sz w:val="20"/>
      <w:szCs w:val="20"/>
      <w:lang w:bidi="en-US"/>
    </w:rPr>
  </w:style>
  <w:style w:type="character" w:styleId="Emphasis">
    <w:name w:val="Emphasis"/>
    <w:uiPriority w:val="20"/>
    <w:qFormat/>
    <w:rsid w:val="00B51041"/>
    <w:rPr>
      <w:i/>
      <w:iCs/>
      <w:color w:val="F79646"/>
    </w:rPr>
  </w:style>
  <w:style w:type="paragraph" w:customStyle="1" w:styleId="Normal10pt">
    <w:name w:val="Normal + 10 pt"/>
    <w:basedOn w:val="Normal"/>
    <w:rsid w:val="003D5596"/>
    <w:pPr>
      <w:widowControl w:val="0"/>
      <w:numPr>
        <w:numId w:val="2"/>
      </w:numPr>
      <w:autoSpaceDE w:val="0"/>
      <w:spacing w:after="0" w:line="240" w:lineRule="auto"/>
      <w:ind w:left="-1800" w:firstLine="0"/>
    </w:pPr>
    <w:rPr>
      <w:rFonts w:ascii="Trebuchet MS" w:hAnsi="Trebuchet MS" w:cs="Calibri"/>
      <w:lang w:eastAsia="ar-SA"/>
    </w:rPr>
  </w:style>
  <w:style w:type="character" w:styleId="HTMLTypewriter">
    <w:name w:val="HTML Typewriter"/>
    <w:semiHidden/>
    <w:unhideWhenUsed/>
    <w:rsid w:val="00B10B0A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WW8Num1z3">
    <w:name w:val="WW8Num1z3"/>
    <w:rsid w:val="002055A8"/>
  </w:style>
  <w:style w:type="paragraph" w:styleId="NoSpacing">
    <w:name w:val="No Spacing"/>
    <w:link w:val="NoSpacingChar"/>
    <w:uiPriority w:val="1"/>
    <w:qFormat/>
    <w:rsid w:val="00B51041"/>
    <w:rPr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6F2517"/>
  </w:style>
  <w:style w:type="paragraph" w:styleId="BalloonText">
    <w:name w:val="Balloon Text"/>
    <w:basedOn w:val="Normal"/>
    <w:link w:val="BalloonTextChar"/>
    <w:uiPriority w:val="99"/>
    <w:semiHidden/>
    <w:unhideWhenUsed/>
    <w:rsid w:val="00B3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39"/>
    <w:rPr>
      <w:rFonts w:ascii="Tahoma" w:eastAsia="Times New Roman" w:hAnsi="Tahoma" w:cs="Tahoma"/>
      <w:sz w:val="16"/>
      <w:szCs w:val="16"/>
      <w:lang w:eastAsia="zh-CN"/>
    </w:rPr>
  </w:style>
  <w:style w:type="paragraph" w:styleId="ListBullet2">
    <w:name w:val="List Bullet 2"/>
    <w:basedOn w:val="Normal"/>
    <w:uiPriority w:val="99"/>
    <w:unhideWhenUsed/>
    <w:rsid w:val="00F860CD"/>
    <w:pPr>
      <w:spacing w:after="160" w:line="259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uiPriority w:val="22"/>
    <w:qFormat/>
    <w:rsid w:val="00B510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51041"/>
    <w:pPr>
      <w:spacing w:after="0" w:line="240" w:lineRule="auto"/>
      <w:contextualSpacing/>
    </w:pPr>
    <w:rPr>
      <w:rFonts w:ascii="Cambria" w:hAnsi="Cambria"/>
      <w:color w:val="262626"/>
      <w:spacing w:val="-15"/>
      <w:sz w:val="96"/>
      <w:szCs w:val="96"/>
    </w:rPr>
  </w:style>
  <w:style w:type="character" w:customStyle="1" w:styleId="TitleChar">
    <w:name w:val="Title Char"/>
    <w:link w:val="Title"/>
    <w:uiPriority w:val="10"/>
    <w:rsid w:val="00B51041"/>
    <w:rPr>
      <w:rFonts w:ascii="Cambria" w:eastAsia="Times New Roman" w:hAnsi="Cambria" w:cs="Times New Roman"/>
      <w:color w:val="262626"/>
      <w:spacing w:val="-15"/>
      <w:sz w:val="96"/>
      <w:szCs w:val="96"/>
    </w:rPr>
  </w:style>
  <w:style w:type="character" w:customStyle="1" w:styleId="Heading1Char">
    <w:name w:val="Heading 1 Char"/>
    <w:link w:val="Heading1"/>
    <w:uiPriority w:val="9"/>
    <w:rsid w:val="00B51041"/>
    <w:rPr>
      <w:rFonts w:ascii="Cambria" w:eastAsia="Times New Roman" w:hAnsi="Cambria" w:cs="Times New Roman"/>
      <w:color w:val="E36C0A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F860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9540D3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B51041"/>
    <w:rPr>
      <w:rFonts w:ascii="Cambria" w:eastAsia="Times New Roman" w:hAnsi="Cambria" w:cs="Times New Roman"/>
      <w:color w:val="E36C0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B51041"/>
    <w:rPr>
      <w:rFonts w:ascii="Cambria" w:eastAsia="Times New Roman" w:hAnsi="Cambria" w:cs="Times New Roman"/>
      <w:color w:val="F79646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B51041"/>
    <w:rPr>
      <w:rFonts w:ascii="Cambria" w:eastAsia="Times New Roman" w:hAnsi="Cambria" w:cs="Times New Roman"/>
      <w:i/>
      <w:iCs/>
      <w:color w:val="F79646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B51041"/>
    <w:rPr>
      <w:rFonts w:ascii="Cambria" w:eastAsia="Times New Roman" w:hAnsi="Cambria" w:cs="Times New Roman"/>
      <w:color w:val="F79646"/>
    </w:rPr>
  </w:style>
  <w:style w:type="character" w:customStyle="1" w:styleId="Heading7Char">
    <w:name w:val="Heading 7 Char"/>
    <w:link w:val="Heading7"/>
    <w:uiPriority w:val="9"/>
    <w:semiHidden/>
    <w:rsid w:val="00B51041"/>
    <w:rPr>
      <w:rFonts w:ascii="Cambria" w:eastAsia="Times New Roman" w:hAnsi="Cambria" w:cs="Times New Roman"/>
      <w:b/>
      <w:bCs/>
      <w:color w:val="F79646"/>
    </w:rPr>
  </w:style>
  <w:style w:type="character" w:customStyle="1" w:styleId="Heading8Char">
    <w:name w:val="Heading 8 Char"/>
    <w:link w:val="Heading8"/>
    <w:uiPriority w:val="9"/>
    <w:semiHidden/>
    <w:rsid w:val="00B51041"/>
    <w:rPr>
      <w:rFonts w:ascii="Cambria" w:eastAsia="Times New Roman" w:hAnsi="Cambria" w:cs="Times New Roman"/>
      <w:b/>
      <w:bCs/>
      <w:i/>
      <w:iCs/>
      <w:color w:val="F79646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51041"/>
    <w:rPr>
      <w:rFonts w:ascii="Cambria" w:eastAsia="Times New Roman" w:hAnsi="Cambria" w:cs="Times New Roman"/>
      <w:i/>
      <w:iCs/>
      <w:color w:val="F7964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041"/>
    <w:pPr>
      <w:spacing w:line="240" w:lineRule="auto"/>
    </w:pPr>
    <w:rPr>
      <w:b/>
      <w:bCs/>
      <w:smallCaps/>
      <w:color w:val="595959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41"/>
    <w:pPr>
      <w:numPr>
        <w:ilvl w:val="1"/>
      </w:numPr>
      <w:spacing w:line="240" w:lineRule="auto"/>
    </w:pPr>
    <w:rPr>
      <w:rFonts w:ascii="Cambria" w:hAnsi="Cambria"/>
      <w:sz w:val="30"/>
      <w:szCs w:val="30"/>
    </w:rPr>
  </w:style>
  <w:style w:type="character" w:customStyle="1" w:styleId="SubtitleChar">
    <w:name w:val="Subtitle Char"/>
    <w:link w:val="Subtitle"/>
    <w:uiPriority w:val="11"/>
    <w:rsid w:val="00B51041"/>
    <w:rPr>
      <w:rFonts w:ascii="Cambria" w:eastAsia="Times New Roman" w:hAnsi="Cambria" w:cs="Times New Roman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51041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link w:val="Quote"/>
    <w:uiPriority w:val="29"/>
    <w:rsid w:val="00B51041"/>
    <w:rPr>
      <w:i/>
      <w:iCs/>
      <w:color w:val="2626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41"/>
    <w:pPr>
      <w:spacing w:before="160" w:after="160" w:line="264" w:lineRule="auto"/>
      <w:ind w:left="720" w:right="720"/>
      <w:jc w:val="center"/>
    </w:pPr>
    <w:rPr>
      <w:rFonts w:ascii="Cambria" w:hAnsi="Cambria"/>
      <w:i/>
      <w:iCs/>
      <w:color w:val="F7964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B51041"/>
    <w:rPr>
      <w:rFonts w:ascii="Cambria" w:eastAsia="Times New Roman" w:hAnsi="Cambria" w:cs="Times New Roman"/>
      <w:i/>
      <w:iCs/>
      <w:color w:val="F79646"/>
      <w:sz w:val="32"/>
      <w:szCs w:val="32"/>
    </w:rPr>
  </w:style>
  <w:style w:type="character" w:styleId="SubtleEmphasis">
    <w:name w:val="Subtle Emphasis"/>
    <w:uiPriority w:val="19"/>
    <w:qFormat/>
    <w:rsid w:val="00B51041"/>
    <w:rPr>
      <w:i/>
      <w:iCs/>
    </w:rPr>
  </w:style>
  <w:style w:type="character" w:styleId="IntenseEmphasis">
    <w:name w:val="Intense Emphasis"/>
    <w:uiPriority w:val="21"/>
    <w:qFormat/>
    <w:rsid w:val="00B51041"/>
    <w:rPr>
      <w:b/>
      <w:bCs/>
      <w:i/>
      <w:iCs/>
    </w:rPr>
  </w:style>
  <w:style w:type="character" w:styleId="SubtleReference">
    <w:name w:val="Subtle Reference"/>
    <w:uiPriority w:val="31"/>
    <w:qFormat/>
    <w:rsid w:val="00B51041"/>
    <w:rPr>
      <w:smallCaps/>
      <w:color w:val="595959"/>
    </w:rPr>
  </w:style>
  <w:style w:type="character" w:styleId="IntenseReference">
    <w:name w:val="Intense Reference"/>
    <w:uiPriority w:val="32"/>
    <w:qFormat/>
    <w:rsid w:val="00B51041"/>
    <w:rPr>
      <w:b/>
      <w:bCs/>
      <w:smallCaps/>
      <w:color w:val="F79646"/>
    </w:rPr>
  </w:style>
  <w:style w:type="character" w:styleId="BookTitle">
    <w:name w:val="Book Title"/>
    <w:uiPriority w:val="33"/>
    <w:qFormat/>
    <w:rsid w:val="00B5104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0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D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DF6"/>
    <w:rPr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D1D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DF6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alakuntla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&amp;dtyp=docx_n&amp;userId=af893641d015ceaa2a644dddac7db3b9e85e6f989e74d28b28799783fe8d87f6&amp;jobId=010218003584&amp;uid=147024593010218003584151841300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BD718-8ABF-4C94-9CD8-36928A88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6231</CharactersWithSpaces>
  <SharedDoc>false</SharedDoc>
  <HLinks>
    <vt:vector size="6" baseType="variant">
      <vt:variant>
        <vt:i4>5046375</vt:i4>
      </vt:variant>
      <vt:variant>
        <vt:i4>0</vt:i4>
      </vt:variant>
      <vt:variant>
        <vt:i4>0</vt:i4>
      </vt:variant>
      <vt:variant>
        <vt:i4>5</vt:i4>
      </vt:variant>
      <vt:variant>
        <vt:lpwstr>mailto:rajualakuntla93@gmail.com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Ravipati, Bhargav</dc:creator>
  <cp:lastModifiedBy>knoldus</cp:lastModifiedBy>
  <cp:revision>2</cp:revision>
  <dcterms:created xsi:type="dcterms:W3CDTF">2021-08-25T15:09:00Z</dcterms:created>
  <dcterms:modified xsi:type="dcterms:W3CDTF">2021-08-25T15:09:00Z</dcterms:modified>
</cp:coreProperties>
</file>