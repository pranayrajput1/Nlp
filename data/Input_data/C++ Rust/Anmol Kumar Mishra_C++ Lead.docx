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F9" w:rsidRPr="00CE09B5" w:rsidRDefault="00C34CF9" w:rsidP="001A3320">
      <w:pPr>
        <w:pBdr>
          <w:bottom w:val="thinThickThinSmallGap" w:sz="24" w:space="1" w:color="auto"/>
        </w:pBdr>
        <w:rPr>
          <w:rFonts w:ascii="Arial" w:hAnsi="Arial" w:cs="Arial"/>
          <w:b/>
          <w:sz w:val="28"/>
          <w:szCs w:val="28"/>
          <w:lang w:val="es-ES_tradnl"/>
        </w:rPr>
      </w:pPr>
      <w:r w:rsidRPr="00CE09B5">
        <w:rPr>
          <w:rFonts w:ascii="Arial" w:hAnsi="Arial" w:cs="Arial"/>
          <w:b/>
          <w:sz w:val="28"/>
          <w:szCs w:val="28"/>
          <w:lang w:val="es-ES_tradnl"/>
        </w:rPr>
        <w:t>Anmol Krishna Mishra</w:t>
      </w:r>
    </w:p>
    <w:p w:rsidR="00BC36A6" w:rsidRDefault="00C34CF9" w:rsidP="001A3320">
      <w:pPr>
        <w:pBdr>
          <w:bottom w:val="thinThickThinSmallGap" w:sz="24" w:space="1" w:color="auto"/>
        </w:pBdr>
        <w:rPr>
          <w:rFonts w:ascii="Verdana" w:hAnsi="Verdana" w:cs="Arial"/>
          <w:color w:val="000000"/>
          <w:sz w:val="18"/>
          <w:szCs w:val="18"/>
          <w:lang w:val="en-US"/>
        </w:rPr>
      </w:pPr>
      <w:r w:rsidRPr="000448C4">
        <w:rPr>
          <w:rFonts w:ascii="Verdana" w:hAnsi="Verdana" w:cs="Arial"/>
          <w:sz w:val="18"/>
          <w:szCs w:val="18"/>
          <w:lang w:val="en-US"/>
        </w:rPr>
        <w:t>Mobile:</w:t>
      </w:r>
      <w:r w:rsidRPr="000448C4">
        <w:rPr>
          <w:rFonts w:ascii="Verdana" w:hAnsi="Verdana" w:cs="Arial"/>
          <w:color w:val="000000"/>
          <w:sz w:val="18"/>
          <w:szCs w:val="18"/>
          <w:lang w:val="en-US"/>
        </w:rPr>
        <w:t xml:space="preserve"> +91-8197548290 </w:t>
      </w:r>
    </w:p>
    <w:p w:rsidR="00B05894" w:rsidRDefault="00C34CF9" w:rsidP="00BC36A6">
      <w:pPr>
        <w:pBdr>
          <w:bottom w:val="thinThickThinSmallGap" w:sz="24" w:space="1" w:color="auto"/>
        </w:pBdr>
        <w:rPr>
          <w:rStyle w:val="Hyperlink"/>
          <w:rFonts w:ascii="Verdana" w:hAnsi="Verdana" w:cs="Arial"/>
          <w:sz w:val="18"/>
          <w:szCs w:val="18"/>
          <w:lang w:val="en-US"/>
        </w:rPr>
      </w:pPr>
      <w:r w:rsidRPr="000448C4">
        <w:rPr>
          <w:rFonts w:ascii="Verdana" w:hAnsi="Verdana" w:cs="Arial"/>
          <w:color w:val="000000"/>
          <w:sz w:val="18"/>
          <w:szCs w:val="18"/>
          <w:lang w:val="en-US"/>
        </w:rPr>
        <w:t>Email</w:t>
      </w:r>
      <w:r w:rsidRPr="000448C4">
        <w:rPr>
          <w:rFonts w:ascii="Verdana" w:hAnsi="Verdana" w:cs="Arial"/>
          <w:sz w:val="18"/>
          <w:szCs w:val="18"/>
          <w:lang w:val="en-US"/>
        </w:rPr>
        <w:t xml:space="preserve">: </w:t>
      </w:r>
      <w:hyperlink r:id="rId8" w:history="1">
        <w:r w:rsidR="00B331B4" w:rsidRPr="003D30AA">
          <w:rPr>
            <w:rStyle w:val="Hyperlink"/>
            <w:rFonts w:ascii="Verdana" w:hAnsi="Verdana" w:cs="Arial"/>
            <w:sz w:val="18"/>
            <w:szCs w:val="18"/>
            <w:lang w:val="en-US"/>
          </w:rPr>
          <w:t>anmolkrimishra@gmail.com</w:t>
        </w:r>
      </w:hyperlink>
    </w:p>
    <w:p w:rsidR="00AE7C56" w:rsidRPr="00BC36A6" w:rsidRDefault="00AE7C56" w:rsidP="00BC36A6">
      <w:pPr>
        <w:pBdr>
          <w:bottom w:val="thinThickThinSmallGap" w:sz="24" w:space="1" w:color="auto"/>
        </w:pBdr>
        <w:rPr>
          <w:rFonts w:ascii="Verdana" w:hAnsi="Verdana" w:cs="Arial"/>
          <w:color w:val="000000"/>
          <w:sz w:val="18"/>
          <w:szCs w:val="18"/>
          <w:lang w:val="en-US"/>
        </w:rPr>
      </w:pPr>
      <w:bookmarkStart w:id="0" w:name="_GoBack"/>
      <w:bookmarkEnd w:id="0"/>
    </w:p>
    <w:p w:rsidR="00274FFF" w:rsidRPr="000448C4" w:rsidRDefault="00500F9D" w:rsidP="00274FFF">
      <w:pPr>
        <w:pStyle w:val="Heading2"/>
        <w:shd w:val="clear" w:color="auto" w:fill="BFBFBF"/>
        <w:tabs>
          <w:tab w:val="left" w:pos="0"/>
        </w:tabs>
        <w:rPr>
          <w:rFonts w:ascii="Verdana" w:hAnsi="Verdana"/>
          <w:i w:val="0"/>
          <w:sz w:val="18"/>
          <w:szCs w:val="18"/>
        </w:rPr>
      </w:pPr>
      <w:r w:rsidRPr="000448C4">
        <w:rPr>
          <w:rFonts w:ascii="Verdana" w:hAnsi="Verdana"/>
          <w:i w:val="0"/>
          <w:sz w:val="18"/>
          <w:szCs w:val="18"/>
        </w:rPr>
        <w:t>Professional Experience</w:t>
      </w:r>
    </w:p>
    <w:p w:rsidR="002373BB" w:rsidRPr="000448C4" w:rsidRDefault="002373BB" w:rsidP="00BF00C4">
      <w:pPr>
        <w:ind w:left="2160" w:hanging="2160"/>
        <w:jc w:val="both"/>
        <w:rPr>
          <w:rFonts w:ascii="Verdana" w:hAnsi="Verdana"/>
          <w:sz w:val="18"/>
          <w:szCs w:val="18"/>
        </w:rPr>
      </w:pPr>
    </w:p>
    <w:p w:rsidR="00991462" w:rsidRDefault="00BF6F05" w:rsidP="00991462">
      <w:pPr>
        <w:ind w:left="2160" w:hanging="2160"/>
        <w:jc w:val="both"/>
        <w:rPr>
          <w:rFonts w:ascii="Verdana" w:hAnsi="Verdana"/>
          <w:sz w:val="18"/>
          <w:szCs w:val="18"/>
        </w:rPr>
      </w:pPr>
      <w:r w:rsidRPr="000448C4">
        <w:rPr>
          <w:rFonts w:ascii="Verdana" w:hAnsi="Verdana"/>
          <w:sz w:val="18"/>
          <w:szCs w:val="18"/>
        </w:rPr>
        <w:t>Over</w:t>
      </w:r>
      <w:r w:rsidR="00D16C65">
        <w:rPr>
          <w:rFonts w:ascii="Verdana" w:hAnsi="Verdana"/>
          <w:sz w:val="18"/>
          <w:szCs w:val="18"/>
        </w:rPr>
        <w:t>1</w:t>
      </w:r>
      <w:r w:rsidR="005F134F">
        <w:rPr>
          <w:rFonts w:ascii="Verdana" w:hAnsi="Verdana"/>
          <w:sz w:val="18"/>
          <w:szCs w:val="18"/>
        </w:rPr>
        <w:t>2</w:t>
      </w:r>
      <w:r w:rsidR="002715FC">
        <w:rPr>
          <w:rFonts w:ascii="Verdana" w:hAnsi="Verdana"/>
          <w:sz w:val="18"/>
          <w:szCs w:val="18"/>
        </w:rPr>
        <w:t>+</w:t>
      </w:r>
      <w:r w:rsidR="00CC3A95" w:rsidRPr="000448C4">
        <w:rPr>
          <w:rFonts w:ascii="Verdana" w:hAnsi="Verdana"/>
          <w:sz w:val="18"/>
          <w:szCs w:val="18"/>
        </w:rPr>
        <w:t xml:space="preserve"> years of experience in Development and Support </w:t>
      </w:r>
      <w:r w:rsidR="002A4A10" w:rsidRPr="000448C4">
        <w:rPr>
          <w:rFonts w:ascii="Verdana" w:hAnsi="Verdana"/>
          <w:sz w:val="18"/>
          <w:szCs w:val="18"/>
        </w:rPr>
        <w:t>Projects</w:t>
      </w:r>
      <w:r w:rsidR="002A4A10">
        <w:rPr>
          <w:rFonts w:ascii="Verdana" w:hAnsi="Verdana"/>
          <w:sz w:val="18"/>
          <w:szCs w:val="18"/>
        </w:rPr>
        <w:t>,</w:t>
      </w:r>
      <w:r w:rsidR="002A4A10" w:rsidRPr="000448C4">
        <w:rPr>
          <w:rFonts w:ascii="Verdana" w:hAnsi="Verdana"/>
          <w:sz w:val="18"/>
          <w:szCs w:val="18"/>
        </w:rPr>
        <w:t xml:space="preserve"> across</w:t>
      </w:r>
      <w:r w:rsidR="00991462">
        <w:rPr>
          <w:rFonts w:ascii="Verdana" w:hAnsi="Verdana"/>
          <w:sz w:val="18"/>
          <w:szCs w:val="18"/>
        </w:rPr>
        <w:t xml:space="preserve"> Gaming Domain,</w:t>
      </w:r>
      <w:r w:rsidR="00BF00C4" w:rsidRPr="000448C4">
        <w:rPr>
          <w:rFonts w:ascii="Verdana" w:hAnsi="Verdana"/>
          <w:sz w:val="18"/>
          <w:szCs w:val="18"/>
        </w:rPr>
        <w:t xml:space="preserve"> Retail</w:t>
      </w:r>
    </w:p>
    <w:p w:rsidR="00CC3A95" w:rsidRPr="000448C4" w:rsidRDefault="00BF00C4" w:rsidP="009F444B">
      <w:pPr>
        <w:ind w:left="2160" w:hanging="2160"/>
        <w:jc w:val="both"/>
        <w:rPr>
          <w:rFonts w:ascii="Verdana" w:hAnsi="Verdana"/>
          <w:sz w:val="18"/>
          <w:szCs w:val="18"/>
        </w:rPr>
      </w:pPr>
      <w:r w:rsidRPr="000448C4">
        <w:rPr>
          <w:rFonts w:ascii="Verdana" w:hAnsi="Verdana"/>
          <w:sz w:val="18"/>
          <w:szCs w:val="18"/>
        </w:rPr>
        <w:t>Domain, Telecom</w:t>
      </w:r>
      <w:r w:rsidR="00CE09B5">
        <w:rPr>
          <w:rFonts w:ascii="Verdana" w:hAnsi="Verdana"/>
          <w:sz w:val="18"/>
          <w:szCs w:val="18"/>
        </w:rPr>
        <w:t xml:space="preserve"> </w:t>
      </w:r>
      <w:r w:rsidRPr="000448C4">
        <w:rPr>
          <w:rFonts w:ascii="Verdana" w:hAnsi="Verdana"/>
          <w:sz w:val="18"/>
          <w:szCs w:val="18"/>
        </w:rPr>
        <w:t xml:space="preserve">Domain, Embedded System, Warehouse Management </w:t>
      </w:r>
      <w:r w:rsidR="004315BE">
        <w:rPr>
          <w:rFonts w:ascii="Verdana" w:hAnsi="Verdana"/>
          <w:sz w:val="18"/>
          <w:szCs w:val="18"/>
        </w:rPr>
        <w:t>and technologies.</w:t>
      </w:r>
    </w:p>
    <w:p w:rsidR="00B63BA3" w:rsidRPr="000448C4" w:rsidRDefault="00B63BA3" w:rsidP="00D627C8">
      <w:pPr>
        <w:rPr>
          <w:rFonts w:ascii="Verdana" w:hAnsi="Verdana" w:cs="Arial"/>
          <w:sz w:val="18"/>
          <w:szCs w:val="18"/>
        </w:rPr>
      </w:pPr>
    </w:p>
    <w:p w:rsidR="005F134F" w:rsidRPr="005F134F" w:rsidRDefault="005F134F" w:rsidP="005F134F">
      <w:pPr>
        <w:numPr>
          <w:ilvl w:val="0"/>
          <w:numId w:val="1"/>
        </w:numPr>
        <w:rPr>
          <w:rFonts w:ascii="Verdana" w:hAnsi="Verdana" w:cs="Arial"/>
          <w:sz w:val="18"/>
          <w:szCs w:val="18"/>
        </w:rPr>
      </w:pPr>
      <w:r w:rsidRPr="000448C4">
        <w:rPr>
          <w:rFonts w:ascii="Verdana" w:hAnsi="Verdana" w:cs="Arial"/>
          <w:sz w:val="18"/>
          <w:szCs w:val="18"/>
        </w:rPr>
        <w:t xml:space="preserve">Currently Working in </w:t>
      </w:r>
      <w:r>
        <w:rPr>
          <w:rFonts w:ascii="Verdana" w:hAnsi="Verdana" w:cs="Arial"/>
          <w:sz w:val="18"/>
          <w:szCs w:val="18"/>
        </w:rPr>
        <w:t>Scientific Games Pvt Ltd</w:t>
      </w:r>
      <w:r w:rsidRPr="000448C4">
        <w:rPr>
          <w:rFonts w:ascii="Verdana" w:hAnsi="Verdana" w:cs="Arial"/>
          <w:sz w:val="18"/>
          <w:szCs w:val="18"/>
        </w:rPr>
        <w:t xml:space="preserve"> from </w:t>
      </w:r>
      <w:r>
        <w:rPr>
          <w:rFonts w:ascii="Verdana" w:hAnsi="Verdana" w:cs="Arial"/>
          <w:sz w:val="18"/>
          <w:szCs w:val="18"/>
        </w:rPr>
        <w:t>March</w:t>
      </w:r>
      <w:r w:rsidRPr="000448C4">
        <w:rPr>
          <w:rFonts w:ascii="Verdana" w:hAnsi="Verdana"/>
          <w:sz w:val="18"/>
          <w:szCs w:val="18"/>
        </w:rPr>
        <w:t xml:space="preserve"> 201</w:t>
      </w:r>
      <w:r>
        <w:rPr>
          <w:rFonts w:ascii="Verdana" w:hAnsi="Verdana"/>
          <w:sz w:val="18"/>
          <w:szCs w:val="18"/>
        </w:rPr>
        <w:t>9</w:t>
      </w:r>
      <w:r w:rsidR="00CE09B5">
        <w:rPr>
          <w:rFonts w:ascii="Verdana" w:hAnsi="Verdana"/>
          <w:sz w:val="18"/>
          <w:szCs w:val="18"/>
        </w:rPr>
        <w:t xml:space="preserve"> to</w:t>
      </w:r>
      <w:r w:rsidRPr="000448C4">
        <w:rPr>
          <w:rFonts w:ascii="Verdana" w:hAnsi="Verdana"/>
          <w:sz w:val="18"/>
          <w:szCs w:val="18"/>
        </w:rPr>
        <w:t xml:space="preserve"> till date</w:t>
      </w:r>
      <w:r w:rsidR="00CE09B5">
        <w:rPr>
          <w:rFonts w:ascii="Verdana" w:hAnsi="Verdana"/>
          <w:sz w:val="18"/>
          <w:szCs w:val="18"/>
        </w:rPr>
        <w:t>.</w:t>
      </w:r>
    </w:p>
    <w:p w:rsidR="00C93D32" w:rsidRPr="000448C4" w:rsidRDefault="00C93D32" w:rsidP="000C4A26">
      <w:pPr>
        <w:numPr>
          <w:ilvl w:val="0"/>
          <w:numId w:val="1"/>
        </w:numPr>
        <w:rPr>
          <w:rFonts w:ascii="Verdana" w:hAnsi="Verdana" w:cs="Arial"/>
          <w:sz w:val="18"/>
          <w:szCs w:val="18"/>
        </w:rPr>
      </w:pPr>
      <w:r w:rsidRPr="000448C4">
        <w:rPr>
          <w:rFonts w:ascii="Verdana" w:hAnsi="Verdana" w:cs="Arial"/>
          <w:sz w:val="18"/>
          <w:szCs w:val="18"/>
        </w:rPr>
        <w:t>DXC Technology from September</w:t>
      </w:r>
      <w:r w:rsidRPr="000448C4">
        <w:rPr>
          <w:rFonts w:ascii="Verdana" w:hAnsi="Verdana"/>
          <w:sz w:val="18"/>
          <w:szCs w:val="18"/>
        </w:rPr>
        <w:t xml:space="preserve"> 2017 </w:t>
      </w:r>
      <w:r w:rsidR="005F134F">
        <w:rPr>
          <w:rFonts w:ascii="Verdana" w:hAnsi="Verdana"/>
          <w:sz w:val="18"/>
          <w:szCs w:val="18"/>
        </w:rPr>
        <w:t>to March 2019</w:t>
      </w:r>
    </w:p>
    <w:p w:rsidR="006C643E" w:rsidRPr="000448C4" w:rsidRDefault="006C643E" w:rsidP="006C643E">
      <w:pPr>
        <w:numPr>
          <w:ilvl w:val="0"/>
          <w:numId w:val="1"/>
        </w:numPr>
        <w:rPr>
          <w:rFonts w:ascii="Verdana" w:hAnsi="Verdana" w:cs="Arial"/>
          <w:sz w:val="18"/>
          <w:szCs w:val="18"/>
        </w:rPr>
      </w:pPr>
      <w:r w:rsidRPr="000448C4">
        <w:rPr>
          <w:rFonts w:ascii="Verdana" w:hAnsi="Verdana"/>
          <w:sz w:val="18"/>
          <w:szCs w:val="18"/>
        </w:rPr>
        <w:t xml:space="preserve">Hewlett Packard Global Soft Pvt </w:t>
      </w:r>
      <w:r w:rsidR="00FC6389" w:rsidRPr="000448C4">
        <w:rPr>
          <w:rFonts w:ascii="Verdana" w:hAnsi="Verdana"/>
          <w:sz w:val="18"/>
          <w:szCs w:val="18"/>
        </w:rPr>
        <w:t>Ltd from</w:t>
      </w:r>
      <w:r w:rsidR="00CE09B5">
        <w:rPr>
          <w:rFonts w:ascii="Verdana" w:hAnsi="Verdana"/>
          <w:sz w:val="18"/>
          <w:szCs w:val="18"/>
        </w:rPr>
        <w:t xml:space="preserve"> </w:t>
      </w:r>
      <w:r w:rsidR="00146555" w:rsidRPr="000448C4">
        <w:rPr>
          <w:rFonts w:ascii="Verdana" w:hAnsi="Verdana"/>
          <w:sz w:val="18"/>
          <w:szCs w:val="18"/>
        </w:rPr>
        <w:t>October 2014</w:t>
      </w:r>
      <w:r w:rsidR="00CE09B5">
        <w:rPr>
          <w:rFonts w:ascii="Verdana" w:hAnsi="Verdana"/>
          <w:sz w:val="18"/>
          <w:szCs w:val="18"/>
        </w:rPr>
        <w:t xml:space="preserve"> </w:t>
      </w:r>
      <w:r w:rsidR="00F73CA0" w:rsidRPr="000448C4">
        <w:rPr>
          <w:rFonts w:ascii="Verdana" w:hAnsi="Verdana"/>
          <w:sz w:val="18"/>
          <w:szCs w:val="18"/>
        </w:rPr>
        <w:t>to May</w:t>
      </w:r>
      <w:r w:rsidR="006023F5" w:rsidRPr="000448C4">
        <w:rPr>
          <w:rFonts w:ascii="Verdana" w:hAnsi="Verdana"/>
          <w:sz w:val="18"/>
          <w:szCs w:val="18"/>
        </w:rPr>
        <w:t xml:space="preserve"> 2017</w:t>
      </w:r>
    </w:p>
    <w:p w:rsidR="00DC6813" w:rsidRPr="00FC4BA2" w:rsidRDefault="00146555" w:rsidP="00FC4BA2">
      <w:pPr>
        <w:numPr>
          <w:ilvl w:val="0"/>
          <w:numId w:val="1"/>
        </w:numPr>
        <w:rPr>
          <w:rFonts w:ascii="Verdana" w:hAnsi="Verdana" w:cs="Arial"/>
          <w:sz w:val="18"/>
          <w:szCs w:val="18"/>
        </w:rPr>
      </w:pPr>
      <w:r w:rsidRPr="000448C4">
        <w:rPr>
          <w:rFonts w:ascii="Verdana" w:hAnsi="Verdana"/>
          <w:sz w:val="18"/>
          <w:szCs w:val="18"/>
        </w:rPr>
        <w:t>Wipro Technologies</w:t>
      </w:r>
      <w:r w:rsidRPr="000448C4">
        <w:rPr>
          <w:rFonts w:ascii="Verdana" w:hAnsi="Verdana" w:cs="Arial"/>
          <w:sz w:val="18"/>
          <w:szCs w:val="18"/>
        </w:rPr>
        <w:t xml:space="preserve"> from </w:t>
      </w:r>
      <w:r w:rsidRPr="000448C4">
        <w:rPr>
          <w:rFonts w:ascii="Verdana" w:hAnsi="Verdana"/>
          <w:sz w:val="18"/>
          <w:szCs w:val="18"/>
        </w:rPr>
        <w:t>August 2007 to October 2014</w:t>
      </w:r>
    </w:p>
    <w:p w:rsidR="00E03706" w:rsidRPr="000448C4" w:rsidRDefault="0076396B" w:rsidP="00744C80">
      <w:pPr>
        <w:pStyle w:val="Heading2"/>
        <w:shd w:val="clear" w:color="auto" w:fill="BFBFBF"/>
        <w:tabs>
          <w:tab w:val="left" w:pos="0"/>
        </w:tabs>
        <w:rPr>
          <w:rFonts w:ascii="Verdana" w:hAnsi="Verdana"/>
          <w:i w:val="0"/>
          <w:sz w:val="18"/>
          <w:szCs w:val="18"/>
        </w:rPr>
      </w:pPr>
      <w:r w:rsidRPr="000448C4">
        <w:rPr>
          <w:rFonts w:ascii="Verdana" w:hAnsi="Verdana"/>
          <w:i w:val="0"/>
          <w:sz w:val="18"/>
          <w:szCs w:val="18"/>
          <w:highlight w:val="lightGray"/>
        </w:rPr>
        <w:t xml:space="preserve">Technical </w:t>
      </w:r>
      <w:r w:rsidR="00E03706" w:rsidRPr="000448C4">
        <w:rPr>
          <w:rFonts w:ascii="Verdana" w:hAnsi="Verdana"/>
          <w:i w:val="0"/>
          <w:sz w:val="18"/>
          <w:szCs w:val="18"/>
          <w:highlight w:val="lightGray"/>
        </w:rPr>
        <w:t>Skill</w:t>
      </w:r>
      <w:r w:rsidRPr="000448C4">
        <w:rPr>
          <w:rFonts w:ascii="Verdana" w:hAnsi="Verdana"/>
          <w:i w:val="0"/>
          <w:sz w:val="18"/>
          <w:szCs w:val="18"/>
          <w:highlight w:val="lightGray"/>
        </w:rPr>
        <w:t>s</w:t>
      </w:r>
    </w:p>
    <w:p w:rsidR="00C93D32" w:rsidRPr="000448C4" w:rsidRDefault="00C93D32" w:rsidP="00E76E2F">
      <w:pPr>
        <w:tabs>
          <w:tab w:val="left" w:pos="720"/>
          <w:tab w:val="left" w:pos="3600"/>
          <w:tab w:val="left" w:pos="4095"/>
        </w:tabs>
        <w:ind w:left="2880" w:hanging="2880"/>
        <w:jc w:val="both"/>
        <w:rPr>
          <w:rFonts w:ascii="Verdana" w:hAnsi="Verdana"/>
          <w:sz w:val="18"/>
          <w:szCs w:val="18"/>
        </w:rPr>
      </w:pPr>
    </w:p>
    <w:tbl>
      <w:tblPr>
        <w:tblStyle w:val="TableGrid"/>
        <w:tblW w:w="0" w:type="auto"/>
        <w:jc w:val="center"/>
        <w:tblLook w:val="04A0"/>
      </w:tblPr>
      <w:tblGrid>
        <w:gridCol w:w="2263"/>
        <w:gridCol w:w="6946"/>
      </w:tblGrid>
      <w:tr w:rsidR="00336C16" w:rsidRPr="000448C4" w:rsidTr="00B5700D">
        <w:trPr>
          <w:jc w:val="center"/>
        </w:trPr>
        <w:tc>
          <w:tcPr>
            <w:tcW w:w="2263" w:type="dxa"/>
          </w:tcPr>
          <w:p w:rsidR="00336C16" w:rsidRPr="000448C4" w:rsidRDefault="002C5C90" w:rsidP="00C93D32">
            <w:pPr>
              <w:tabs>
                <w:tab w:val="left" w:pos="720"/>
                <w:tab w:val="left" w:pos="3600"/>
                <w:tab w:val="left" w:pos="4095"/>
              </w:tabs>
              <w:rPr>
                <w:rFonts w:ascii="Verdana" w:hAnsi="Verdana"/>
                <w:sz w:val="18"/>
                <w:szCs w:val="18"/>
              </w:rPr>
            </w:pPr>
            <w:r w:rsidRPr="000448C4">
              <w:rPr>
                <w:rFonts w:ascii="Verdana" w:hAnsi="Verdana"/>
                <w:sz w:val="18"/>
                <w:szCs w:val="18"/>
              </w:rPr>
              <w:t>Programming</w:t>
            </w:r>
          </w:p>
        </w:tc>
        <w:tc>
          <w:tcPr>
            <w:tcW w:w="6946" w:type="dxa"/>
          </w:tcPr>
          <w:p w:rsidR="00336C16" w:rsidRPr="000448C4" w:rsidRDefault="00336C16" w:rsidP="00E76E2F">
            <w:pPr>
              <w:tabs>
                <w:tab w:val="left" w:pos="720"/>
                <w:tab w:val="left" w:pos="3600"/>
                <w:tab w:val="left" w:pos="4095"/>
              </w:tabs>
              <w:jc w:val="both"/>
              <w:rPr>
                <w:rFonts w:ascii="Verdana" w:hAnsi="Verdana"/>
                <w:sz w:val="18"/>
                <w:szCs w:val="18"/>
              </w:rPr>
            </w:pPr>
            <w:r w:rsidRPr="000448C4">
              <w:rPr>
                <w:rFonts w:ascii="Verdana" w:hAnsi="Verdana"/>
                <w:sz w:val="18"/>
                <w:szCs w:val="18"/>
              </w:rPr>
              <w:t>C/C++</w:t>
            </w:r>
            <w:r w:rsidR="00B8209B">
              <w:rPr>
                <w:rFonts w:ascii="Verdana" w:hAnsi="Verdana"/>
                <w:sz w:val="18"/>
                <w:szCs w:val="18"/>
              </w:rPr>
              <w:t>, HP Basic, Core Java, Python</w:t>
            </w:r>
            <w:r w:rsidR="002A1537">
              <w:rPr>
                <w:rFonts w:ascii="Verdana" w:hAnsi="Verdana"/>
                <w:sz w:val="18"/>
                <w:szCs w:val="18"/>
              </w:rPr>
              <w:t>2.7</w:t>
            </w:r>
            <w:r w:rsidR="00093ABE">
              <w:rPr>
                <w:rFonts w:ascii="Verdana" w:hAnsi="Verdana"/>
                <w:sz w:val="18"/>
                <w:szCs w:val="18"/>
              </w:rPr>
              <w:t>,Shell Script</w:t>
            </w:r>
          </w:p>
        </w:tc>
      </w:tr>
      <w:tr w:rsidR="00336C16" w:rsidRPr="000448C4" w:rsidTr="00B5700D">
        <w:trPr>
          <w:jc w:val="center"/>
        </w:trPr>
        <w:tc>
          <w:tcPr>
            <w:tcW w:w="2263" w:type="dxa"/>
          </w:tcPr>
          <w:p w:rsidR="00336C16" w:rsidRPr="000448C4" w:rsidRDefault="00336C16" w:rsidP="00C93D32">
            <w:pPr>
              <w:tabs>
                <w:tab w:val="left" w:pos="720"/>
                <w:tab w:val="left" w:pos="3600"/>
                <w:tab w:val="left" w:pos="4095"/>
              </w:tabs>
              <w:rPr>
                <w:rFonts w:ascii="Verdana" w:hAnsi="Verdana"/>
                <w:sz w:val="18"/>
                <w:szCs w:val="18"/>
              </w:rPr>
            </w:pPr>
            <w:r w:rsidRPr="000448C4">
              <w:rPr>
                <w:rFonts w:ascii="Verdana" w:hAnsi="Verdana"/>
                <w:sz w:val="18"/>
                <w:szCs w:val="18"/>
              </w:rPr>
              <w:t>Operating System</w:t>
            </w:r>
          </w:p>
        </w:tc>
        <w:tc>
          <w:tcPr>
            <w:tcW w:w="6946" w:type="dxa"/>
          </w:tcPr>
          <w:p w:rsidR="00336C16" w:rsidRPr="000448C4" w:rsidRDefault="00336C16" w:rsidP="00E76E2F">
            <w:pPr>
              <w:tabs>
                <w:tab w:val="left" w:pos="720"/>
                <w:tab w:val="left" w:pos="3600"/>
                <w:tab w:val="left" w:pos="4095"/>
              </w:tabs>
              <w:jc w:val="both"/>
              <w:rPr>
                <w:rFonts w:ascii="Verdana" w:hAnsi="Verdana"/>
                <w:sz w:val="18"/>
                <w:szCs w:val="18"/>
              </w:rPr>
            </w:pPr>
            <w:r w:rsidRPr="000448C4">
              <w:rPr>
                <w:rFonts w:ascii="Verdana" w:hAnsi="Verdana"/>
                <w:sz w:val="18"/>
                <w:szCs w:val="18"/>
              </w:rPr>
              <w:t>Unix/Linux</w:t>
            </w:r>
            <w:r w:rsidR="00B8209B">
              <w:rPr>
                <w:rFonts w:ascii="Verdana" w:hAnsi="Verdana"/>
                <w:sz w:val="18"/>
                <w:szCs w:val="18"/>
              </w:rPr>
              <w:t xml:space="preserve">, </w:t>
            </w:r>
            <w:r w:rsidR="00B8209B" w:rsidRPr="000448C4">
              <w:rPr>
                <w:rFonts w:ascii="Verdana" w:hAnsi="Verdana"/>
                <w:sz w:val="18"/>
                <w:szCs w:val="18"/>
              </w:rPr>
              <w:t>OpenVMS</w:t>
            </w:r>
          </w:p>
        </w:tc>
      </w:tr>
      <w:tr w:rsidR="006F3A05" w:rsidRPr="000448C4" w:rsidTr="00B5700D">
        <w:trPr>
          <w:jc w:val="center"/>
        </w:trPr>
        <w:tc>
          <w:tcPr>
            <w:tcW w:w="2263" w:type="dxa"/>
          </w:tcPr>
          <w:p w:rsidR="006F3A05" w:rsidRPr="000448C4" w:rsidRDefault="006F3A05" w:rsidP="006F3A05">
            <w:pPr>
              <w:tabs>
                <w:tab w:val="left" w:pos="720"/>
                <w:tab w:val="left" w:pos="3600"/>
                <w:tab w:val="left" w:pos="4095"/>
              </w:tabs>
              <w:rPr>
                <w:rFonts w:ascii="Verdana" w:hAnsi="Verdana"/>
                <w:sz w:val="18"/>
                <w:szCs w:val="18"/>
              </w:rPr>
            </w:pPr>
            <w:r w:rsidRPr="000448C4">
              <w:rPr>
                <w:rFonts w:ascii="Verdana" w:hAnsi="Verdana"/>
                <w:sz w:val="18"/>
                <w:szCs w:val="18"/>
              </w:rPr>
              <w:t>Concepts</w:t>
            </w:r>
          </w:p>
        </w:tc>
        <w:tc>
          <w:tcPr>
            <w:tcW w:w="6946" w:type="dxa"/>
          </w:tcPr>
          <w:p w:rsidR="006F3A05" w:rsidRPr="000448C4" w:rsidRDefault="006F3A05" w:rsidP="006F3A05">
            <w:pPr>
              <w:tabs>
                <w:tab w:val="left" w:pos="720"/>
                <w:tab w:val="left" w:pos="3600"/>
                <w:tab w:val="left" w:pos="4095"/>
              </w:tabs>
              <w:jc w:val="both"/>
              <w:rPr>
                <w:rFonts w:ascii="Verdana" w:hAnsi="Verdana"/>
                <w:sz w:val="18"/>
                <w:szCs w:val="18"/>
              </w:rPr>
            </w:pPr>
            <w:r w:rsidRPr="000448C4">
              <w:rPr>
                <w:rFonts w:ascii="Verdana" w:hAnsi="Verdana"/>
                <w:sz w:val="18"/>
                <w:szCs w:val="18"/>
              </w:rPr>
              <w:t>Data Structures and Algorithms</w:t>
            </w:r>
          </w:p>
        </w:tc>
      </w:tr>
      <w:tr w:rsidR="00336C16" w:rsidRPr="000448C4" w:rsidTr="00B5700D">
        <w:trPr>
          <w:jc w:val="center"/>
        </w:trPr>
        <w:tc>
          <w:tcPr>
            <w:tcW w:w="2263" w:type="dxa"/>
          </w:tcPr>
          <w:p w:rsidR="00336C16" w:rsidRPr="000448C4" w:rsidRDefault="00336C16" w:rsidP="00C93D32">
            <w:pPr>
              <w:tabs>
                <w:tab w:val="left" w:pos="720"/>
                <w:tab w:val="left" w:pos="3600"/>
                <w:tab w:val="left" w:pos="4095"/>
              </w:tabs>
              <w:rPr>
                <w:rFonts w:ascii="Verdana" w:hAnsi="Verdana"/>
                <w:sz w:val="18"/>
                <w:szCs w:val="18"/>
              </w:rPr>
            </w:pPr>
            <w:r w:rsidRPr="000448C4">
              <w:rPr>
                <w:rFonts w:ascii="Verdana" w:hAnsi="Verdana"/>
                <w:sz w:val="18"/>
                <w:szCs w:val="18"/>
              </w:rPr>
              <w:t>Tools</w:t>
            </w:r>
          </w:p>
        </w:tc>
        <w:tc>
          <w:tcPr>
            <w:tcW w:w="6946" w:type="dxa"/>
          </w:tcPr>
          <w:p w:rsidR="00336C16" w:rsidRPr="000448C4" w:rsidRDefault="000948A9" w:rsidP="002A75BC">
            <w:pPr>
              <w:tabs>
                <w:tab w:val="left" w:pos="720"/>
                <w:tab w:val="left" w:pos="3600"/>
                <w:tab w:val="left" w:pos="4095"/>
              </w:tabs>
              <w:jc w:val="both"/>
              <w:rPr>
                <w:rFonts w:ascii="Verdana" w:hAnsi="Verdana"/>
                <w:sz w:val="18"/>
                <w:szCs w:val="18"/>
              </w:rPr>
            </w:pPr>
            <w:r>
              <w:rPr>
                <w:rFonts w:ascii="Verdana" w:hAnsi="Verdana"/>
                <w:sz w:val="18"/>
                <w:szCs w:val="18"/>
              </w:rPr>
              <w:t>Stash, Jira</w:t>
            </w:r>
            <w:r w:rsidR="000A1AF2">
              <w:rPr>
                <w:rFonts w:ascii="Verdana" w:hAnsi="Verdana"/>
                <w:sz w:val="18"/>
                <w:szCs w:val="18"/>
              </w:rPr>
              <w:t xml:space="preserve">, </w:t>
            </w:r>
            <w:r w:rsidR="002A75BC">
              <w:rPr>
                <w:rFonts w:ascii="Verdana" w:hAnsi="Verdana"/>
                <w:sz w:val="18"/>
                <w:szCs w:val="18"/>
              </w:rPr>
              <w:t>GDB</w:t>
            </w:r>
            <w:r w:rsidR="000A1AF2">
              <w:rPr>
                <w:rFonts w:ascii="Verdana" w:hAnsi="Verdana"/>
                <w:sz w:val="18"/>
                <w:szCs w:val="18"/>
              </w:rPr>
              <w:t xml:space="preserve">, </w:t>
            </w:r>
            <w:r w:rsidR="00FB526A">
              <w:rPr>
                <w:rFonts w:ascii="Verdana" w:hAnsi="Verdana"/>
                <w:sz w:val="18"/>
                <w:szCs w:val="18"/>
              </w:rPr>
              <w:t>Valgrind</w:t>
            </w:r>
          </w:p>
        </w:tc>
      </w:tr>
      <w:tr w:rsidR="00336C16" w:rsidRPr="000448C4" w:rsidTr="00B5700D">
        <w:trPr>
          <w:jc w:val="center"/>
        </w:trPr>
        <w:tc>
          <w:tcPr>
            <w:tcW w:w="2263" w:type="dxa"/>
          </w:tcPr>
          <w:p w:rsidR="00336C16" w:rsidRPr="000448C4" w:rsidRDefault="00336C16" w:rsidP="00C93D32">
            <w:pPr>
              <w:tabs>
                <w:tab w:val="left" w:pos="720"/>
                <w:tab w:val="left" w:pos="3600"/>
                <w:tab w:val="left" w:pos="4095"/>
              </w:tabs>
              <w:rPr>
                <w:rFonts w:ascii="Verdana" w:hAnsi="Verdana"/>
                <w:sz w:val="18"/>
                <w:szCs w:val="18"/>
              </w:rPr>
            </w:pPr>
            <w:r w:rsidRPr="000448C4">
              <w:rPr>
                <w:rFonts w:ascii="Verdana" w:hAnsi="Verdana"/>
                <w:sz w:val="18"/>
                <w:szCs w:val="18"/>
              </w:rPr>
              <w:t>Cloud Service</w:t>
            </w:r>
          </w:p>
        </w:tc>
        <w:tc>
          <w:tcPr>
            <w:tcW w:w="6946" w:type="dxa"/>
          </w:tcPr>
          <w:p w:rsidR="00336C16" w:rsidRPr="000448C4" w:rsidRDefault="00DD1D49" w:rsidP="00E76E2F">
            <w:pPr>
              <w:tabs>
                <w:tab w:val="left" w:pos="720"/>
                <w:tab w:val="left" w:pos="3600"/>
                <w:tab w:val="left" w:pos="4095"/>
              </w:tabs>
              <w:jc w:val="both"/>
              <w:rPr>
                <w:rFonts w:ascii="Verdana" w:hAnsi="Verdana"/>
                <w:sz w:val="18"/>
                <w:szCs w:val="18"/>
              </w:rPr>
            </w:pPr>
            <w:r w:rsidRPr="000448C4">
              <w:rPr>
                <w:rFonts w:ascii="Verdana" w:hAnsi="Verdana"/>
                <w:sz w:val="18"/>
                <w:szCs w:val="18"/>
              </w:rPr>
              <w:t>Amazon Web Services</w:t>
            </w:r>
          </w:p>
        </w:tc>
      </w:tr>
      <w:tr w:rsidR="00336C16" w:rsidRPr="000448C4" w:rsidTr="00B5700D">
        <w:trPr>
          <w:jc w:val="center"/>
        </w:trPr>
        <w:tc>
          <w:tcPr>
            <w:tcW w:w="2263" w:type="dxa"/>
          </w:tcPr>
          <w:p w:rsidR="00336C16" w:rsidRPr="000448C4" w:rsidRDefault="00336C16" w:rsidP="00C93D32">
            <w:pPr>
              <w:tabs>
                <w:tab w:val="left" w:pos="720"/>
                <w:tab w:val="left" w:pos="3600"/>
                <w:tab w:val="left" w:pos="4095"/>
              </w:tabs>
              <w:rPr>
                <w:rFonts w:ascii="Verdana" w:hAnsi="Verdana"/>
                <w:sz w:val="18"/>
                <w:szCs w:val="18"/>
              </w:rPr>
            </w:pPr>
            <w:r w:rsidRPr="000448C4">
              <w:rPr>
                <w:rFonts w:ascii="Verdana" w:hAnsi="Verdana"/>
                <w:sz w:val="18"/>
                <w:szCs w:val="18"/>
              </w:rPr>
              <w:t>IDE</w:t>
            </w:r>
          </w:p>
        </w:tc>
        <w:tc>
          <w:tcPr>
            <w:tcW w:w="6946" w:type="dxa"/>
          </w:tcPr>
          <w:p w:rsidR="00336C16" w:rsidRPr="000448C4" w:rsidRDefault="00336C16" w:rsidP="00E76E2F">
            <w:pPr>
              <w:tabs>
                <w:tab w:val="left" w:pos="720"/>
                <w:tab w:val="left" w:pos="3600"/>
                <w:tab w:val="left" w:pos="4095"/>
              </w:tabs>
              <w:jc w:val="both"/>
              <w:rPr>
                <w:rFonts w:ascii="Verdana" w:hAnsi="Verdana"/>
                <w:sz w:val="18"/>
                <w:szCs w:val="18"/>
              </w:rPr>
            </w:pPr>
            <w:r w:rsidRPr="000448C4">
              <w:rPr>
                <w:rFonts w:ascii="Verdana" w:hAnsi="Verdana"/>
                <w:sz w:val="18"/>
                <w:szCs w:val="18"/>
              </w:rPr>
              <w:t xml:space="preserve">Eclipse, DEVC++, </w:t>
            </w:r>
            <w:r w:rsidR="00A81191">
              <w:rPr>
                <w:rFonts w:ascii="Verdana" w:hAnsi="Verdana"/>
                <w:sz w:val="18"/>
                <w:szCs w:val="18"/>
              </w:rPr>
              <w:t>NetBeans</w:t>
            </w:r>
            <w:r w:rsidR="00922D48">
              <w:rPr>
                <w:rFonts w:ascii="Verdana" w:hAnsi="Verdana"/>
                <w:sz w:val="18"/>
                <w:szCs w:val="18"/>
              </w:rPr>
              <w:t>,QT</w:t>
            </w:r>
          </w:p>
        </w:tc>
      </w:tr>
      <w:tr w:rsidR="00E450FA" w:rsidRPr="000448C4" w:rsidTr="00B5700D">
        <w:trPr>
          <w:jc w:val="center"/>
        </w:trPr>
        <w:tc>
          <w:tcPr>
            <w:tcW w:w="2263" w:type="dxa"/>
          </w:tcPr>
          <w:p w:rsidR="00E450FA" w:rsidRPr="000448C4" w:rsidRDefault="00E450FA" w:rsidP="00C93D32">
            <w:pPr>
              <w:tabs>
                <w:tab w:val="left" w:pos="720"/>
                <w:tab w:val="left" w:pos="3600"/>
                <w:tab w:val="left" w:pos="4095"/>
              </w:tabs>
              <w:rPr>
                <w:rFonts w:ascii="Verdana" w:hAnsi="Verdana"/>
                <w:sz w:val="18"/>
                <w:szCs w:val="18"/>
              </w:rPr>
            </w:pPr>
            <w:r>
              <w:rPr>
                <w:rFonts w:ascii="Verdana" w:hAnsi="Verdana"/>
                <w:sz w:val="18"/>
                <w:szCs w:val="18"/>
              </w:rPr>
              <w:t>Other</w:t>
            </w:r>
          </w:p>
        </w:tc>
        <w:tc>
          <w:tcPr>
            <w:tcW w:w="6946" w:type="dxa"/>
          </w:tcPr>
          <w:p w:rsidR="00E450FA" w:rsidRPr="000448C4" w:rsidRDefault="00E450FA" w:rsidP="00E76E2F">
            <w:pPr>
              <w:tabs>
                <w:tab w:val="left" w:pos="720"/>
                <w:tab w:val="left" w:pos="3600"/>
                <w:tab w:val="left" w:pos="4095"/>
              </w:tabs>
              <w:jc w:val="both"/>
              <w:rPr>
                <w:rFonts w:ascii="Verdana" w:hAnsi="Verdana"/>
                <w:sz w:val="18"/>
                <w:szCs w:val="18"/>
              </w:rPr>
            </w:pPr>
            <w:r>
              <w:rPr>
                <w:rFonts w:ascii="Verdana" w:hAnsi="Verdana"/>
                <w:sz w:val="18"/>
                <w:szCs w:val="18"/>
              </w:rPr>
              <w:t xml:space="preserve">Agile </w:t>
            </w:r>
            <w:r w:rsidR="002A27F6">
              <w:rPr>
                <w:rFonts w:ascii="Verdana" w:hAnsi="Verdana"/>
                <w:sz w:val="18"/>
                <w:szCs w:val="18"/>
              </w:rPr>
              <w:t>Methodology</w:t>
            </w:r>
            <w:r w:rsidR="00605A61">
              <w:rPr>
                <w:rFonts w:ascii="Verdana" w:hAnsi="Verdana"/>
                <w:sz w:val="18"/>
                <w:szCs w:val="18"/>
              </w:rPr>
              <w:t>, Design Principle and Pattern</w:t>
            </w:r>
          </w:p>
        </w:tc>
      </w:tr>
    </w:tbl>
    <w:p w:rsidR="00B63BA3" w:rsidRDefault="00B63BA3" w:rsidP="00E76E2F">
      <w:pPr>
        <w:tabs>
          <w:tab w:val="left" w:pos="720"/>
          <w:tab w:val="left" w:pos="3600"/>
          <w:tab w:val="left" w:pos="4095"/>
        </w:tabs>
        <w:ind w:left="2880" w:hanging="2880"/>
        <w:jc w:val="both"/>
        <w:rPr>
          <w:rFonts w:ascii="Verdana" w:hAnsi="Verdana"/>
          <w:sz w:val="18"/>
          <w:szCs w:val="18"/>
        </w:rPr>
      </w:pPr>
    </w:p>
    <w:p w:rsidR="008275DD" w:rsidRPr="000448C4" w:rsidRDefault="008275DD" w:rsidP="008275DD">
      <w:pPr>
        <w:pStyle w:val="Heading2"/>
        <w:shd w:val="clear" w:color="auto" w:fill="BFBFBF"/>
        <w:tabs>
          <w:tab w:val="left" w:pos="0"/>
        </w:tabs>
        <w:rPr>
          <w:rFonts w:ascii="Verdana" w:hAnsi="Verdana"/>
          <w:i w:val="0"/>
          <w:sz w:val="18"/>
          <w:szCs w:val="18"/>
          <w:highlight w:val="lightGray"/>
        </w:rPr>
      </w:pPr>
      <w:r>
        <w:rPr>
          <w:rFonts w:ascii="Verdana" w:hAnsi="Verdana"/>
          <w:i w:val="0"/>
          <w:sz w:val="18"/>
          <w:szCs w:val="18"/>
          <w:highlight w:val="lightGray"/>
        </w:rPr>
        <w:t>Education</w:t>
      </w:r>
    </w:p>
    <w:p w:rsidR="008275DD" w:rsidRPr="000448C4" w:rsidRDefault="008275DD" w:rsidP="008275DD">
      <w:pPr>
        <w:ind w:left="720"/>
        <w:jc w:val="both"/>
        <w:rPr>
          <w:rFonts w:ascii="Verdana" w:hAnsi="Verdana" w:cs="Arial"/>
          <w:sz w:val="18"/>
          <w:szCs w:val="18"/>
        </w:rPr>
      </w:pPr>
    </w:p>
    <w:p w:rsidR="008275DD" w:rsidRPr="000448C4" w:rsidRDefault="008275DD" w:rsidP="008275DD">
      <w:pPr>
        <w:numPr>
          <w:ilvl w:val="0"/>
          <w:numId w:val="1"/>
        </w:numPr>
        <w:jc w:val="both"/>
        <w:rPr>
          <w:rFonts w:ascii="Verdana" w:hAnsi="Verdana" w:cs="Arial"/>
          <w:sz w:val="18"/>
          <w:szCs w:val="18"/>
        </w:rPr>
      </w:pPr>
      <w:r>
        <w:rPr>
          <w:rFonts w:ascii="Verdana" w:hAnsi="Verdana" w:cs="Arial"/>
          <w:sz w:val="18"/>
          <w:szCs w:val="18"/>
        </w:rPr>
        <w:t xml:space="preserve">M.Tech from IIT Kanpur </w:t>
      </w:r>
      <w:r w:rsidR="00376437">
        <w:rPr>
          <w:rFonts w:ascii="Verdana" w:hAnsi="Verdana" w:cs="Arial"/>
          <w:sz w:val="18"/>
          <w:szCs w:val="18"/>
        </w:rPr>
        <w:t>in year 2007</w:t>
      </w:r>
    </w:p>
    <w:p w:rsidR="008275DD" w:rsidRPr="000448C4" w:rsidRDefault="008275DD" w:rsidP="008275DD">
      <w:pPr>
        <w:numPr>
          <w:ilvl w:val="0"/>
          <w:numId w:val="1"/>
        </w:numPr>
        <w:jc w:val="both"/>
        <w:rPr>
          <w:rFonts w:ascii="Verdana" w:hAnsi="Verdana" w:cs="Arial"/>
          <w:sz w:val="18"/>
          <w:szCs w:val="18"/>
        </w:rPr>
      </w:pPr>
      <w:r>
        <w:rPr>
          <w:rFonts w:ascii="Verdana" w:hAnsi="Verdana" w:cs="Arial"/>
          <w:sz w:val="18"/>
          <w:szCs w:val="18"/>
        </w:rPr>
        <w:t>B.Tech in Electric</w:t>
      </w:r>
      <w:r w:rsidR="000824EC">
        <w:rPr>
          <w:rFonts w:ascii="Verdana" w:hAnsi="Verdana" w:cs="Arial"/>
          <w:sz w:val="18"/>
          <w:szCs w:val="18"/>
        </w:rPr>
        <w:t>al</w:t>
      </w:r>
      <w:r>
        <w:rPr>
          <w:rFonts w:ascii="Verdana" w:hAnsi="Verdana" w:cs="Arial"/>
          <w:sz w:val="18"/>
          <w:szCs w:val="18"/>
        </w:rPr>
        <w:t xml:space="preserve"> and Communication in Year 2005 from UIET Kanpur</w:t>
      </w:r>
    </w:p>
    <w:p w:rsidR="008275DD" w:rsidRPr="000448C4" w:rsidRDefault="00324928" w:rsidP="008275DD">
      <w:pPr>
        <w:numPr>
          <w:ilvl w:val="0"/>
          <w:numId w:val="1"/>
        </w:numPr>
        <w:jc w:val="both"/>
        <w:rPr>
          <w:rFonts w:ascii="Verdana" w:hAnsi="Verdana" w:cs="Arial"/>
          <w:sz w:val="18"/>
          <w:szCs w:val="18"/>
        </w:rPr>
      </w:pPr>
      <w:r>
        <w:rPr>
          <w:rFonts w:ascii="Verdana" w:hAnsi="Verdana" w:cs="Arial"/>
          <w:sz w:val="18"/>
          <w:szCs w:val="18"/>
        </w:rPr>
        <w:t>Intermediate</w:t>
      </w:r>
      <w:r w:rsidR="008275DD">
        <w:rPr>
          <w:rFonts w:ascii="Verdana" w:hAnsi="Verdana" w:cs="Arial"/>
          <w:sz w:val="18"/>
          <w:szCs w:val="18"/>
        </w:rPr>
        <w:t xml:space="preserve"> from Dr.</w:t>
      </w:r>
      <w:r w:rsidR="00CE09B5">
        <w:rPr>
          <w:rFonts w:ascii="Verdana" w:hAnsi="Verdana" w:cs="Arial"/>
          <w:sz w:val="18"/>
          <w:szCs w:val="18"/>
        </w:rPr>
        <w:t xml:space="preserve"> </w:t>
      </w:r>
      <w:r w:rsidR="008275DD">
        <w:rPr>
          <w:rFonts w:ascii="Verdana" w:hAnsi="Verdana" w:cs="Arial"/>
          <w:sz w:val="18"/>
          <w:szCs w:val="18"/>
        </w:rPr>
        <w:t>C.L.R Inter college Kanpur, 1996</w:t>
      </w:r>
    </w:p>
    <w:p w:rsidR="008275DD" w:rsidRPr="008275DD" w:rsidRDefault="00324928" w:rsidP="008275DD">
      <w:pPr>
        <w:numPr>
          <w:ilvl w:val="0"/>
          <w:numId w:val="1"/>
        </w:numPr>
        <w:jc w:val="both"/>
        <w:rPr>
          <w:rFonts w:ascii="Verdana" w:hAnsi="Verdana"/>
          <w:sz w:val="18"/>
          <w:szCs w:val="18"/>
        </w:rPr>
      </w:pPr>
      <w:r>
        <w:rPr>
          <w:rFonts w:ascii="Verdana" w:hAnsi="Verdana" w:cs="Arial"/>
          <w:sz w:val="18"/>
          <w:szCs w:val="18"/>
        </w:rPr>
        <w:t>H</w:t>
      </w:r>
      <w:r w:rsidR="006B7914">
        <w:rPr>
          <w:rFonts w:ascii="Verdana" w:hAnsi="Verdana" w:cs="Arial"/>
          <w:sz w:val="18"/>
          <w:szCs w:val="18"/>
        </w:rPr>
        <w:t>igh</w:t>
      </w:r>
      <w:r w:rsidR="00CE09B5">
        <w:rPr>
          <w:rFonts w:ascii="Verdana" w:hAnsi="Verdana" w:cs="Arial"/>
          <w:sz w:val="18"/>
          <w:szCs w:val="18"/>
        </w:rPr>
        <w:t xml:space="preserve"> </w:t>
      </w:r>
      <w:r w:rsidR="008275DD">
        <w:rPr>
          <w:rFonts w:ascii="Verdana" w:hAnsi="Verdana" w:cs="Arial"/>
          <w:sz w:val="18"/>
          <w:szCs w:val="18"/>
        </w:rPr>
        <w:t xml:space="preserve">from Dr.C.L.R </w:t>
      </w:r>
      <w:r w:rsidR="003E490A">
        <w:rPr>
          <w:rFonts w:ascii="Verdana" w:hAnsi="Verdana" w:cs="Arial"/>
          <w:sz w:val="18"/>
          <w:szCs w:val="18"/>
        </w:rPr>
        <w:t>Inter college Kanpur, 1994</w:t>
      </w:r>
    </w:p>
    <w:p w:rsidR="008275DD" w:rsidRPr="000448C4" w:rsidRDefault="008275DD" w:rsidP="00D627C8">
      <w:pPr>
        <w:jc w:val="both"/>
        <w:rPr>
          <w:rFonts w:ascii="Verdana" w:hAnsi="Verdana"/>
          <w:sz w:val="18"/>
          <w:szCs w:val="18"/>
        </w:rPr>
      </w:pPr>
    </w:p>
    <w:p w:rsidR="004D1B0A" w:rsidRPr="000448C4" w:rsidRDefault="00FE4829" w:rsidP="00744C80">
      <w:pPr>
        <w:pStyle w:val="Heading2"/>
        <w:shd w:val="clear" w:color="auto" w:fill="BFBFBF"/>
        <w:tabs>
          <w:tab w:val="left" w:pos="0"/>
        </w:tabs>
        <w:rPr>
          <w:rFonts w:ascii="Verdana" w:hAnsi="Verdana"/>
          <w:i w:val="0"/>
          <w:sz w:val="18"/>
          <w:szCs w:val="18"/>
          <w:highlight w:val="lightGray"/>
        </w:rPr>
      </w:pPr>
      <w:r w:rsidRPr="000448C4">
        <w:rPr>
          <w:rFonts w:ascii="Verdana" w:hAnsi="Verdana"/>
          <w:i w:val="0"/>
          <w:sz w:val="18"/>
          <w:szCs w:val="18"/>
          <w:highlight w:val="lightGray"/>
        </w:rPr>
        <w:t>Awards/Certification</w:t>
      </w:r>
    </w:p>
    <w:p w:rsidR="0089488E" w:rsidRPr="000448C4" w:rsidRDefault="0089488E" w:rsidP="0089488E">
      <w:pPr>
        <w:ind w:left="720"/>
        <w:jc w:val="both"/>
        <w:rPr>
          <w:rFonts w:ascii="Verdana" w:hAnsi="Verdana" w:cs="Arial"/>
          <w:sz w:val="18"/>
          <w:szCs w:val="18"/>
        </w:rPr>
      </w:pPr>
    </w:p>
    <w:p w:rsidR="00C44BE5" w:rsidRDefault="00C44BE5" w:rsidP="009C511F">
      <w:pPr>
        <w:numPr>
          <w:ilvl w:val="0"/>
          <w:numId w:val="1"/>
        </w:numPr>
        <w:jc w:val="both"/>
        <w:rPr>
          <w:rFonts w:ascii="Verdana" w:hAnsi="Verdana" w:cs="Arial"/>
          <w:sz w:val="18"/>
          <w:szCs w:val="18"/>
        </w:rPr>
      </w:pPr>
      <w:r>
        <w:rPr>
          <w:rFonts w:ascii="Verdana" w:hAnsi="Verdana" w:cs="Arial"/>
          <w:sz w:val="18"/>
          <w:szCs w:val="18"/>
        </w:rPr>
        <w:t>Employee of the Month(2019 Scientific Games)</w:t>
      </w:r>
    </w:p>
    <w:p w:rsidR="009C511F" w:rsidRPr="000448C4" w:rsidRDefault="009C511F" w:rsidP="009C511F">
      <w:pPr>
        <w:numPr>
          <w:ilvl w:val="0"/>
          <w:numId w:val="1"/>
        </w:numPr>
        <w:jc w:val="both"/>
        <w:rPr>
          <w:rFonts w:ascii="Verdana" w:hAnsi="Verdana" w:cs="Arial"/>
          <w:sz w:val="18"/>
          <w:szCs w:val="18"/>
        </w:rPr>
      </w:pPr>
      <w:r w:rsidRPr="000448C4">
        <w:rPr>
          <w:rFonts w:ascii="Verdana" w:hAnsi="Verdana" w:cs="Arial"/>
          <w:sz w:val="18"/>
          <w:szCs w:val="18"/>
        </w:rPr>
        <w:t>ITIL Foundation certified</w:t>
      </w:r>
      <w:r w:rsidR="008D1B24" w:rsidRPr="000448C4">
        <w:rPr>
          <w:rFonts w:ascii="Verdana" w:hAnsi="Verdana" w:cs="Arial"/>
          <w:sz w:val="18"/>
          <w:szCs w:val="18"/>
        </w:rPr>
        <w:t xml:space="preserve"> (2015)</w:t>
      </w:r>
    </w:p>
    <w:p w:rsidR="00713A05" w:rsidRPr="000448C4" w:rsidRDefault="00713A05" w:rsidP="00713A05">
      <w:pPr>
        <w:numPr>
          <w:ilvl w:val="0"/>
          <w:numId w:val="1"/>
        </w:numPr>
        <w:jc w:val="both"/>
        <w:rPr>
          <w:rFonts w:ascii="Verdana" w:hAnsi="Verdana" w:cs="Arial"/>
          <w:sz w:val="18"/>
          <w:szCs w:val="18"/>
        </w:rPr>
      </w:pPr>
      <w:r w:rsidRPr="000448C4">
        <w:rPr>
          <w:rFonts w:ascii="Verdana" w:hAnsi="Verdana" w:cs="Arial"/>
          <w:sz w:val="18"/>
          <w:szCs w:val="18"/>
        </w:rPr>
        <w:t xml:space="preserve">Java SE 6 Programmer (1Z0-851) from Oracle, Bangalore </w:t>
      </w:r>
      <w:r w:rsidR="00762E05" w:rsidRPr="000448C4">
        <w:rPr>
          <w:rFonts w:ascii="Verdana" w:hAnsi="Verdana" w:cs="Arial"/>
          <w:sz w:val="18"/>
          <w:szCs w:val="18"/>
        </w:rPr>
        <w:t>(</w:t>
      </w:r>
      <w:r w:rsidRPr="000448C4">
        <w:rPr>
          <w:rFonts w:ascii="Verdana" w:hAnsi="Verdana" w:cs="Arial"/>
          <w:sz w:val="18"/>
          <w:szCs w:val="18"/>
        </w:rPr>
        <w:t>2015</w:t>
      </w:r>
      <w:r w:rsidR="00762E05" w:rsidRPr="000448C4">
        <w:rPr>
          <w:rFonts w:ascii="Verdana" w:hAnsi="Verdana" w:cs="Arial"/>
          <w:sz w:val="18"/>
          <w:szCs w:val="18"/>
        </w:rPr>
        <w:t>)</w:t>
      </w:r>
    </w:p>
    <w:p w:rsidR="00525970" w:rsidRPr="000448C4" w:rsidRDefault="00525970" w:rsidP="00436423">
      <w:pPr>
        <w:numPr>
          <w:ilvl w:val="0"/>
          <w:numId w:val="1"/>
        </w:numPr>
        <w:jc w:val="both"/>
        <w:rPr>
          <w:rFonts w:ascii="Verdana" w:hAnsi="Verdana" w:cs="Arial"/>
          <w:sz w:val="18"/>
          <w:szCs w:val="18"/>
        </w:rPr>
      </w:pPr>
      <w:r w:rsidRPr="000448C4">
        <w:rPr>
          <w:rFonts w:ascii="Verdana" w:hAnsi="Verdana" w:cs="Arial"/>
          <w:sz w:val="18"/>
          <w:szCs w:val="18"/>
        </w:rPr>
        <w:t>“</w:t>
      </w:r>
      <w:r w:rsidRPr="000448C4">
        <w:rPr>
          <w:rFonts w:ascii="Verdana" w:hAnsi="Verdana" w:cs="Arial"/>
          <w:b/>
          <w:sz w:val="18"/>
          <w:szCs w:val="18"/>
        </w:rPr>
        <w:t>Best Innovator</w:t>
      </w:r>
      <w:r w:rsidRPr="000448C4">
        <w:rPr>
          <w:rFonts w:ascii="Verdana" w:hAnsi="Verdana" w:cs="Arial"/>
          <w:sz w:val="18"/>
          <w:szCs w:val="18"/>
        </w:rPr>
        <w:t>” award in Retail Vertical in Wipro (2012)</w:t>
      </w:r>
    </w:p>
    <w:p w:rsidR="00525970" w:rsidRPr="000448C4" w:rsidRDefault="00525970" w:rsidP="004C3734">
      <w:pPr>
        <w:numPr>
          <w:ilvl w:val="0"/>
          <w:numId w:val="2"/>
        </w:numPr>
        <w:ind w:left="720"/>
        <w:jc w:val="both"/>
        <w:rPr>
          <w:rFonts w:ascii="Verdana" w:hAnsi="Verdana" w:cs="Arial"/>
          <w:sz w:val="18"/>
          <w:szCs w:val="18"/>
        </w:rPr>
      </w:pPr>
      <w:r w:rsidRPr="000448C4">
        <w:rPr>
          <w:rFonts w:ascii="Verdana" w:hAnsi="Verdana" w:cs="Arial"/>
          <w:sz w:val="18"/>
          <w:szCs w:val="18"/>
        </w:rPr>
        <w:t>“</w:t>
      </w:r>
      <w:r w:rsidRPr="000448C4">
        <w:rPr>
          <w:rFonts w:ascii="Verdana" w:hAnsi="Verdana" w:cs="Arial"/>
          <w:b/>
          <w:sz w:val="18"/>
          <w:szCs w:val="18"/>
        </w:rPr>
        <w:t>Feather in My cap</w:t>
      </w:r>
      <w:r w:rsidRPr="000448C4">
        <w:rPr>
          <w:rFonts w:ascii="Verdana" w:hAnsi="Verdana" w:cs="Arial"/>
          <w:sz w:val="18"/>
          <w:szCs w:val="18"/>
        </w:rPr>
        <w:t xml:space="preserve">” award </w:t>
      </w:r>
      <w:r w:rsidR="00C02185" w:rsidRPr="000448C4">
        <w:rPr>
          <w:rFonts w:ascii="Verdana" w:hAnsi="Verdana" w:cs="Arial"/>
          <w:sz w:val="18"/>
          <w:szCs w:val="18"/>
        </w:rPr>
        <w:t>for best</w:t>
      </w:r>
      <w:r w:rsidRPr="000448C4">
        <w:rPr>
          <w:rFonts w:ascii="Verdana" w:hAnsi="Verdana" w:cs="Arial"/>
          <w:sz w:val="18"/>
          <w:szCs w:val="18"/>
        </w:rPr>
        <w:t xml:space="preserve"> contribution in </w:t>
      </w:r>
      <w:r w:rsidR="00ED77B5" w:rsidRPr="000448C4">
        <w:rPr>
          <w:rFonts w:ascii="Verdana" w:hAnsi="Verdana" w:cs="Arial"/>
          <w:sz w:val="18"/>
          <w:szCs w:val="18"/>
        </w:rPr>
        <w:t xml:space="preserve">WMS </w:t>
      </w:r>
      <w:r w:rsidRPr="000448C4">
        <w:rPr>
          <w:rFonts w:ascii="Verdana" w:hAnsi="Verdana" w:cs="Arial"/>
          <w:sz w:val="18"/>
          <w:szCs w:val="18"/>
        </w:rPr>
        <w:t>project (2011)</w:t>
      </w:r>
    </w:p>
    <w:p w:rsidR="00711B6F" w:rsidRPr="000448C4" w:rsidRDefault="00711B6F" w:rsidP="001B665A">
      <w:pPr>
        <w:rPr>
          <w:rFonts w:ascii="Verdana" w:hAnsi="Verdana" w:cs="Arial"/>
          <w:sz w:val="18"/>
          <w:szCs w:val="18"/>
        </w:rPr>
      </w:pPr>
    </w:p>
    <w:p w:rsidR="002530D7" w:rsidRPr="000448C4" w:rsidRDefault="002530D7" w:rsidP="00744C80">
      <w:pPr>
        <w:pStyle w:val="Heading2"/>
        <w:shd w:val="clear" w:color="auto" w:fill="BFBFBF"/>
        <w:tabs>
          <w:tab w:val="left" w:pos="0"/>
        </w:tabs>
        <w:rPr>
          <w:rFonts w:ascii="Verdana" w:hAnsi="Verdana"/>
          <w:i w:val="0"/>
          <w:sz w:val="18"/>
          <w:szCs w:val="18"/>
          <w:highlight w:val="lightGray"/>
        </w:rPr>
      </w:pPr>
      <w:r w:rsidRPr="000448C4">
        <w:rPr>
          <w:rFonts w:ascii="Verdana" w:hAnsi="Verdana"/>
          <w:i w:val="0"/>
          <w:sz w:val="18"/>
          <w:szCs w:val="18"/>
          <w:highlight w:val="lightGray"/>
        </w:rPr>
        <w:t>Project Details</w:t>
      </w:r>
    </w:p>
    <w:p w:rsidR="00B438BB" w:rsidRPr="000448C4" w:rsidRDefault="00B438BB" w:rsidP="00102653">
      <w:pPr>
        <w:jc w:val="both"/>
        <w:rPr>
          <w:rFonts w:ascii="Verdana" w:hAnsi="Verdana"/>
          <w:b/>
          <w:sz w:val="18"/>
          <w:szCs w:val="18"/>
        </w:rPr>
      </w:pPr>
    </w:p>
    <w:p w:rsidR="00347625" w:rsidRPr="007E0E25" w:rsidRDefault="00184BE4" w:rsidP="00347625">
      <w:pPr>
        <w:jc w:val="both"/>
        <w:rPr>
          <w:rFonts w:ascii="Verdana" w:hAnsi="Verdana"/>
          <w:b/>
          <w:sz w:val="18"/>
          <w:szCs w:val="18"/>
        </w:rPr>
      </w:pPr>
      <w:r w:rsidRPr="00184BE4">
        <w:rPr>
          <w:rFonts w:ascii="Verdana" w:hAnsi="Verdana"/>
          <w:b/>
          <w:sz w:val="18"/>
          <w:szCs w:val="18"/>
          <w:u w:val="single"/>
        </w:rPr>
        <w:t>Self Service Betting Terminal</w:t>
      </w:r>
      <w:r w:rsidR="00347625" w:rsidRPr="00184BE4">
        <w:rPr>
          <w:rFonts w:ascii="Verdana" w:hAnsi="Verdana"/>
          <w:b/>
          <w:sz w:val="18"/>
          <w:szCs w:val="18"/>
          <w:u w:val="single"/>
        </w:rPr>
        <w:t>:</w:t>
      </w:r>
      <w:r w:rsidR="007E0E25">
        <w:rPr>
          <w:rFonts w:ascii="Verdana" w:hAnsi="Verdana"/>
          <w:b/>
          <w:sz w:val="18"/>
          <w:szCs w:val="18"/>
        </w:rPr>
        <w:tab/>
      </w:r>
      <w:r w:rsidR="007E0E25">
        <w:rPr>
          <w:rFonts w:ascii="Verdana" w:hAnsi="Verdana"/>
          <w:b/>
          <w:sz w:val="18"/>
          <w:szCs w:val="18"/>
        </w:rPr>
        <w:tab/>
      </w:r>
      <w:r w:rsidR="007E0E25">
        <w:rPr>
          <w:rFonts w:ascii="Verdana" w:hAnsi="Verdana"/>
          <w:b/>
          <w:sz w:val="18"/>
          <w:szCs w:val="18"/>
        </w:rPr>
        <w:tab/>
      </w:r>
      <w:r w:rsidR="007E0E25">
        <w:rPr>
          <w:rFonts w:ascii="Verdana" w:hAnsi="Verdana"/>
          <w:b/>
          <w:sz w:val="18"/>
          <w:szCs w:val="18"/>
        </w:rPr>
        <w:tab/>
      </w:r>
      <w:r w:rsidR="007E0E25">
        <w:rPr>
          <w:rFonts w:ascii="Verdana" w:hAnsi="Verdana"/>
          <w:b/>
          <w:sz w:val="18"/>
          <w:szCs w:val="18"/>
        </w:rPr>
        <w:tab/>
      </w:r>
      <w:r w:rsidR="007E0E25" w:rsidRPr="007E0E25">
        <w:rPr>
          <w:rFonts w:ascii="Verdana" w:hAnsi="Verdana"/>
          <w:sz w:val="18"/>
          <w:szCs w:val="18"/>
        </w:rPr>
        <w:t>(</w:t>
      </w:r>
      <w:r w:rsidR="007E0E25">
        <w:rPr>
          <w:rFonts w:ascii="Verdana" w:hAnsi="Verdana"/>
          <w:sz w:val="18"/>
          <w:szCs w:val="18"/>
        </w:rPr>
        <w:t>Mar-19 to Till Date)</w:t>
      </w:r>
    </w:p>
    <w:p w:rsidR="00347625" w:rsidRDefault="00347625" w:rsidP="00347625">
      <w:pPr>
        <w:rPr>
          <w:rFonts w:ascii="Verdana" w:hAnsi="Verdana"/>
          <w:sz w:val="18"/>
          <w:szCs w:val="18"/>
        </w:rPr>
      </w:pPr>
    </w:p>
    <w:p w:rsidR="00B71FA0" w:rsidRPr="000448C4" w:rsidRDefault="00AB0B5D" w:rsidP="00347625">
      <w:pPr>
        <w:rPr>
          <w:rFonts w:ascii="Verdana" w:hAnsi="Verdana"/>
          <w:sz w:val="18"/>
          <w:szCs w:val="18"/>
        </w:rPr>
      </w:pPr>
      <w:r>
        <w:rPr>
          <w:rFonts w:ascii="Verdana" w:hAnsi="Verdana"/>
          <w:sz w:val="18"/>
          <w:szCs w:val="18"/>
        </w:rPr>
        <w:t>Organization</w:t>
      </w:r>
      <w:r>
        <w:rPr>
          <w:rFonts w:ascii="Verdana" w:hAnsi="Verdana"/>
          <w:sz w:val="18"/>
          <w:szCs w:val="18"/>
        </w:rPr>
        <w:tab/>
      </w:r>
      <w:r w:rsidR="00B71FA0" w:rsidRPr="000448C4">
        <w:rPr>
          <w:rFonts w:ascii="Verdana" w:hAnsi="Verdana"/>
          <w:sz w:val="18"/>
          <w:szCs w:val="18"/>
        </w:rPr>
        <w:tab/>
        <w:t xml:space="preserve">: </w:t>
      </w:r>
      <w:r w:rsidR="00B71FA0">
        <w:rPr>
          <w:rFonts w:ascii="Verdana" w:hAnsi="Verdana"/>
          <w:sz w:val="18"/>
          <w:szCs w:val="18"/>
        </w:rPr>
        <w:t>Scientific Games India Pvt Ltd</w:t>
      </w:r>
    </w:p>
    <w:p w:rsidR="00347625" w:rsidRPr="000448C4" w:rsidRDefault="00347625" w:rsidP="00347625">
      <w:pPr>
        <w:rPr>
          <w:rFonts w:ascii="Verdana" w:hAnsi="Verdana"/>
          <w:sz w:val="18"/>
          <w:szCs w:val="18"/>
        </w:rPr>
      </w:pPr>
      <w:r w:rsidRPr="000448C4">
        <w:rPr>
          <w:rFonts w:ascii="Verdana" w:hAnsi="Verdana"/>
          <w:sz w:val="18"/>
          <w:szCs w:val="18"/>
        </w:rPr>
        <w:t>Client</w:t>
      </w:r>
      <w:r w:rsidRPr="000448C4">
        <w:rPr>
          <w:rFonts w:ascii="Verdana" w:hAnsi="Verdana"/>
          <w:sz w:val="18"/>
          <w:szCs w:val="18"/>
        </w:rPr>
        <w:tab/>
      </w:r>
      <w:r w:rsidRPr="000448C4">
        <w:rPr>
          <w:rFonts w:ascii="Verdana" w:hAnsi="Verdana"/>
          <w:sz w:val="18"/>
          <w:szCs w:val="18"/>
        </w:rPr>
        <w:tab/>
      </w:r>
      <w:r w:rsidR="00AB0B5D">
        <w:rPr>
          <w:rFonts w:ascii="Verdana" w:hAnsi="Verdana"/>
          <w:sz w:val="18"/>
          <w:szCs w:val="18"/>
        </w:rPr>
        <w:tab/>
      </w:r>
      <w:r w:rsidR="0037793D">
        <w:rPr>
          <w:rFonts w:ascii="Verdana" w:hAnsi="Verdana"/>
          <w:sz w:val="18"/>
          <w:szCs w:val="18"/>
        </w:rPr>
        <w:t xml:space="preserve">: </w:t>
      </w:r>
      <w:r>
        <w:rPr>
          <w:rFonts w:ascii="Verdana" w:hAnsi="Verdana"/>
          <w:sz w:val="18"/>
          <w:szCs w:val="18"/>
        </w:rPr>
        <w:t xml:space="preserve">Caesars – USA, Oneida, </w:t>
      </w:r>
      <w:r w:rsidR="00A01A39">
        <w:rPr>
          <w:rFonts w:ascii="Verdana" w:hAnsi="Verdana"/>
          <w:sz w:val="18"/>
          <w:szCs w:val="18"/>
        </w:rPr>
        <w:t>Bet Fred, Fire keeper, Golden Nugget</w:t>
      </w:r>
      <w:r>
        <w:rPr>
          <w:rFonts w:ascii="Verdana" w:hAnsi="Verdana"/>
          <w:sz w:val="18"/>
          <w:szCs w:val="18"/>
        </w:rPr>
        <w:t xml:space="preserve"> etc.</w:t>
      </w:r>
    </w:p>
    <w:p w:rsidR="00347625" w:rsidRPr="000448C4" w:rsidRDefault="00AB0B5D" w:rsidP="00347625">
      <w:pPr>
        <w:rPr>
          <w:rFonts w:ascii="Verdana" w:hAnsi="Verdana"/>
          <w:sz w:val="18"/>
          <w:szCs w:val="18"/>
        </w:rPr>
      </w:pPr>
      <w:r>
        <w:rPr>
          <w:rFonts w:ascii="Verdana" w:hAnsi="Verdana"/>
          <w:sz w:val="18"/>
          <w:szCs w:val="18"/>
        </w:rPr>
        <w:t>Role</w:t>
      </w:r>
      <w:r>
        <w:rPr>
          <w:rFonts w:ascii="Verdana" w:hAnsi="Verdana"/>
          <w:sz w:val="18"/>
          <w:szCs w:val="18"/>
        </w:rPr>
        <w:tab/>
      </w:r>
      <w:r>
        <w:rPr>
          <w:rFonts w:ascii="Verdana" w:hAnsi="Verdana"/>
          <w:sz w:val="18"/>
          <w:szCs w:val="18"/>
        </w:rPr>
        <w:tab/>
      </w:r>
      <w:r w:rsidR="00347625" w:rsidRPr="000448C4">
        <w:rPr>
          <w:rFonts w:ascii="Verdana" w:hAnsi="Verdana"/>
          <w:sz w:val="18"/>
          <w:szCs w:val="18"/>
        </w:rPr>
        <w:tab/>
        <w:t xml:space="preserve">: </w:t>
      </w:r>
      <w:r w:rsidR="00347625">
        <w:rPr>
          <w:rFonts w:ascii="Verdana" w:hAnsi="Verdana"/>
          <w:sz w:val="18"/>
          <w:szCs w:val="18"/>
        </w:rPr>
        <w:t>Lead Engineer</w:t>
      </w:r>
    </w:p>
    <w:p w:rsidR="00347625" w:rsidRPr="000448C4" w:rsidRDefault="004B585A" w:rsidP="000A6B1F">
      <w:pPr>
        <w:ind w:left="2160" w:hanging="2160"/>
        <w:rPr>
          <w:rFonts w:ascii="Verdana" w:hAnsi="Verdana"/>
          <w:sz w:val="18"/>
          <w:szCs w:val="18"/>
        </w:rPr>
      </w:pPr>
      <w:r w:rsidRPr="000448C4">
        <w:rPr>
          <w:rFonts w:ascii="Verdana" w:hAnsi="Verdana"/>
          <w:sz w:val="18"/>
          <w:szCs w:val="18"/>
        </w:rPr>
        <w:t>Language</w:t>
      </w:r>
      <w:r>
        <w:rPr>
          <w:rFonts w:ascii="Verdana" w:hAnsi="Verdana"/>
          <w:sz w:val="18"/>
          <w:szCs w:val="18"/>
        </w:rPr>
        <w:t>/Platform</w:t>
      </w:r>
      <w:r w:rsidR="00AB0B5D">
        <w:rPr>
          <w:rFonts w:ascii="Verdana" w:hAnsi="Verdana"/>
          <w:sz w:val="18"/>
          <w:szCs w:val="18"/>
        </w:rPr>
        <w:tab/>
      </w:r>
      <w:r w:rsidR="00347625" w:rsidRPr="000448C4">
        <w:rPr>
          <w:rFonts w:ascii="Verdana" w:hAnsi="Verdana"/>
          <w:sz w:val="18"/>
          <w:szCs w:val="18"/>
        </w:rPr>
        <w:t>: C++</w:t>
      </w:r>
      <w:r w:rsidR="00347625">
        <w:rPr>
          <w:rFonts w:ascii="Verdana" w:hAnsi="Verdana"/>
          <w:sz w:val="18"/>
          <w:szCs w:val="18"/>
        </w:rPr>
        <w:t>11</w:t>
      </w:r>
      <w:r w:rsidR="00347625" w:rsidRPr="000448C4">
        <w:rPr>
          <w:rFonts w:ascii="Verdana" w:hAnsi="Verdana"/>
          <w:sz w:val="18"/>
          <w:szCs w:val="18"/>
        </w:rPr>
        <w:t xml:space="preserve">, </w:t>
      </w:r>
      <w:r w:rsidR="00347625">
        <w:rPr>
          <w:rFonts w:ascii="Verdana" w:hAnsi="Verdana"/>
          <w:sz w:val="18"/>
          <w:szCs w:val="18"/>
        </w:rPr>
        <w:t>Pyhton2.7</w:t>
      </w:r>
      <w:r w:rsidR="00A24E1E">
        <w:rPr>
          <w:rFonts w:ascii="Verdana" w:hAnsi="Verdana"/>
          <w:sz w:val="18"/>
          <w:szCs w:val="18"/>
        </w:rPr>
        <w:t>, Shell</w:t>
      </w:r>
      <w:r w:rsidR="00347625">
        <w:rPr>
          <w:rFonts w:ascii="Verdana" w:hAnsi="Verdana"/>
          <w:sz w:val="18"/>
          <w:szCs w:val="18"/>
        </w:rPr>
        <w:t xml:space="preserve"> Scripting</w:t>
      </w:r>
      <w:r w:rsidR="000525AC">
        <w:rPr>
          <w:rFonts w:ascii="Verdana" w:hAnsi="Verdana"/>
          <w:sz w:val="18"/>
          <w:szCs w:val="18"/>
        </w:rPr>
        <w:t>,</w:t>
      </w:r>
      <w:r w:rsidR="00CE09B5">
        <w:rPr>
          <w:rFonts w:ascii="Verdana" w:hAnsi="Verdana"/>
          <w:sz w:val="18"/>
          <w:szCs w:val="18"/>
        </w:rPr>
        <w:t xml:space="preserve"> </w:t>
      </w:r>
      <w:r w:rsidR="000525AC">
        <w:rPr>
          <w:rFonts w:ascii="Verdana" w:hAnsi="Verdana"/>
          <w:sz w:val="18"/>
          <w:szCs w:val="18"/>
        </w:rPr>
        <w:t>Linux (ubuntu 18.04)</w:t>
      </w:r>
      <w:r w:rsidR="00A24E1E">
        <w:rPr>
          <w:rFonts w:ascii="Verdana" w:hAnsi="Verdana"/>
          <w:sz w:val="18"/>
          <w:szCs w:val="18"/>
        </w:rPr>
        <w:t>, Jira</w:t>
      </w:r>
      <w:r w:rsidR="009905EB">
        <w:rPr>
          <w:rFonts w:ascii="Verdana" w:hAnsi="Verdana"/>
          <w:sz w:val="18"/>
          <w:szCs w:val="18"/>
        </w:rPr>
        <w:t>,</w:t>
      </w:r>
      <w:r w:rsidR="00CE09B5">
        <w:rPr>
          <w:rFonts w:ascii="Verdana" w:hAnsi="Verdana"/>
          <w:sz w:val="18"/>
          <w:szCs w:val="18"/>
        </w:rPr>
        <w:t xml:space="preserve"> </w:t>
      </w:r>
      <w:r w:rsidR="000A6B1F">
        <w:rPr>
          <w:rFonts w:ascii="Verdana" w:hAnsi="Verdana"/>
          <w:sz w:val="18"/>
          <w:szCs w:val="18"/>
        </w:rPr>
        <w:t>Stash</w:t>
      </w:r>
    </w:p>
    <w:p w:rsidR="00347625" w:rsidRPr="00932734" w:rsidRDefault="00347625" w:rsidP="00932734">
      <w:pPr>
        <w:jc w:val="both"/>
        <w:rPr>
          <w:rFonts w:ascii="Verdana" w:hAnsi="Verdana"/>
          <w:b/>
          <w:sz w:val="18"/>
          <w:szCs w:val="18"/>
        </w:rPr>
      </w:pPr>
    </w:p>
    <w:p w:rsidR="00347625" w:rsidRDefault="00347625" w:rsidP="0051754B">
      <w:pPr>
        <w:jc w:val="both"/>
        <w:rPr>
          <w:rFonts w:ascii="Verdana" w:hAnsi="Verdana"/>
          <w:b/>
          <w:sz w:val="18"/>
          <w:szCs w:val="18"/>
        </w:rPr>
      </w:pPr>
      <w:r w:rsidRPr="00932734">
        <w:rPr>
          <w:rFonts w:ascii="Verdana" w:hAnsi="Verdana"/>
          <w:b/>
          <w:sz w:val="18"/>
          <w:szCs w:val="18"/>
        </w:rPr>
        <w:t>Project Description:</w:t>
      </w:r>
    </w:p>
    <w:p w:rsidR="008B251D" w:rsidRPr="000448C4" w:rsidRDefault="008B251D" w:rsidP="0051754B">
      <w:pPr>
        <w:jc w:val="both"/>
        <w:rPr>
          <w:rFonts w:ascii="Verdana" w:hAnsi="Verdana"/>
          <w:b/>
          <w:sz w:val="18"/>
          <w:szCs w:val="18"/>
        </w:rPr>
      </w:pPr>
    </w:p>
    <w:p w:rsidR="00347625" w:rsidRDefault="00347625" w:rsidP="00347625">
      <w:pPr>
        <w:widowControl w:val="0"/>
        <w:autoSpaceDE w:val="0"/>
        <w:autoSpaceDN w:val="0"/>
        <w:adjustRightInd w:val="0"/>
        <w:jc w:val="both"/>
        <w:rPr>
          <w:rFonts w:ascii="Verdana" w:hAnsi="Verdana"/>
          <w:sz w:val="18"/>
          <w:szCs w:val="18"/>
        </w:rPr>
      </w:pPr>
      <w:r>
        <w:rPr>
          <w:rFonts w:ascii="Verdana" w:hAnsi="Verdana"/>
          <w:sz w:val="18"/>
          <w:szCs w:val="18"/>
        </w:rPr>
        <w:t xml:space="preserve">Self Service Betting Terminal is Machine where Player can place the bet on live events. This terminal has different peripherals like SNBC thermal printer, JCM Note Acceptor, Card Reader, Scanner </w:t>
      </w:r>
      <w:r w:rsidR="009003A5">
        <w:rPr>
          <w:rFonts w:ascii="Verdana" w:hAnsi="Verdana"/>
          <w:sz w:val="18"/>
          <w:szCs w:val="18"/>
        </w:rPr>
        <w:t>Brander,</w:t>
      </w:r>
      <w:r>
        <w:rPr>
          <w:rFonts w:ascii="Verdana" w:hAnsi="Verdana"/>
          <w:sz w:val="18"/>
          <w:szCs w:val="18"/>
        </w:rPr>
        <w:t xml:space="preserve"> NVRam, IOBoard</w:t>
      </w:r>
      <w:r w:rsidR="00212BFA">
        <w:rPr>
          <w:rFonts w:ascii="Verdana" w:hAnsi="Verdana"/>
          <w:sz w:val="18"/>
          <w:szCs w:val="18"/>
        </w:rPr>
        <w:t xml:space="preserve"> etc</w:t>
      </w:r>
      <w:r>
        <w:rPr>
          <w:rFonts w:ascii="Verdana" w:hAnsi="Verdana"/>
          <w:sz w:val="18"/>
          <w:szCs w:val="18"/>
        </w:rPr>
        <w:t xml:space="preserve">. </w:t>
      </w:r>
    </w:p>
    <w:p w:rsidR="00347625" w:rsidRPr="000448C4" w:rsidRDefault="00347625" w:rsidP="003A6580">
      <w:pPr>
        <w:jc w:val="both"/>
        <w:rPr>
          <w:rFonts w:ascii="Verdana" w:hAnsi="Verdana" w:cs="Arial"/>
          <w:b/>
          <w:bCs/>
          <w:sz w:val="18"/>
          <w:szCs w:val="18"/>
        </w:rPr>
      </w:pPr>
    </w:p>
    <w:p w:rsidR="00347625" w:rsidRPr="000448C4" w:rsidRDefault="00347625" w:rsidP="00347625">
      <w:pPr>
        <w:rPr>
          <w:rFonts w:ascii="Verdana" w:hAnsi="Verdana"/>
          <w:b/>
          <w:sz w:val="18"/>
          <w:szCs w:val="18"/>
        </w:rPr>
      </w:pPr>
      <w:r w:rsidRPr="000448C4">
        <w:rPr>
          <w:rFonts w:ascii="Verdana" w:hAnsi="Verdana"/>
          <w:b/>
          <w:sz w:val="18"/>
          <w:szCs w:val="18"/>
        </w:rPr>
        <w:t>Areas I worked in are</w:t>
      </w:r>
    </w:p>
    <w:p w:rsidR="00347625" w:rsidRPr="000448C4" w:rsidRDefault="00347625" w:rsidP="00347625">
      <w:pPr>
        <w:jc w:val="both"/>
        <w:rPr>
          <w:rFonts w:ascii="Verdana" w:hAnsi="Verdana"/>
          <w:b/>
          <w:bCs/>
          <w:sz w:val="18"/>
          <w:szCs w:val="18"/>
        </w:rPr>
      </w:pPr>
    </w:p>
    <w:p w:rsidR="00347625" w:rsidRDefault="00347625" w:rsidP="00347625">
      <w:pPr>
        <w:widowControl w:val="0"/>
        <w:numPr>
          <w:ilvl w:val="0"/>
          <w:numId w:val="14"/>
        </w:numPr>
        <w:autoSpaceDE w:val="0"/>
        <w:autoSpaceDN w:val="0"/>
        <w:adjustRightInd w:val="0"/>
        <w:jc w:val="both"/>
        <w:rPr>
          <w:rFonts w:ascii="Verdana" w:hAnsi="Verdana"/>
          <w:sz w:val="18"/>
          <w:szCs w:val="18"/>
        </w:rPr>
      </w:pPr>
      <w:r>
        <w:rPr>
          <w:rFonts w:ascii="Verdana" w:hAnsi="Verdana"/>
          <w:sz w:val="18"/>
          <w:szCs w:val="18"/>
        </w:rPr>
        <w:t>Working on Hardware Abstraction Layer (HAL)</w:t>
      </w:r>
    </w:p>
    <w:p w:rsidR="00EA25F8" w:rsidRPr="00500D61" w:rsidRDefault="00EA25F8" w:rsidP="00500D61">
      <w:pPr>
        <w:widowControl w:val="0"/>
        <w:numPr>
          <w:ilvl w:val="0"/>
          <w:numId w:val="14"/>
        </w:numPr>
        <w:autoSpaceDE w:val="0"/>
        <w:autoSpaceDN w:val="0"/>
        <w:adjustRightInd w:val="0"/>
        <w:jc w:val="both"/>
        <w:rPr>
          <w:rFonts w:ascii="Verdana" w:hAnsi="Verdana"/>
          <w:sz w:val="18"/>
          <w:szCs w:val="18"/>
        </w:rPr>
      </w:pPr>
      <w:r>
        <w:rPr>
          <w:rFonts w:ascii="Verdana" w:hAnsi="Verdana"/>
          <w:sz w:val="18"/>
          <w:szCs w:val="18"/>
        </w:rPr>
        <w:t>Developed the host application to communicate with the peripherals</w:t>
      </w:r>
    </w:p>
    <w:p w:rsidR="00347625" w:rsidRDefault="00347625" w:rsidP="00347625">
      <w:pPr>
        <w:widowControl w:val="0"/>
        <w:numPr>
          <w:ilvl w:val="0"/>
          <w:numId w:val="14"/>
        </w:numPr>
        <w:autoSpaceDE w:val="0"/>
        <w:autoSpaceDN w:val="0"/>
        <w:adjustRightInd w:val="0"/>
        <w:jc w:val="both"/>
        <w:rPr>
          <w:rFonts w:ascii="Verdana" w:hAnsi="Verdana"/>
          <w:sz w:val="18"/>
          <w:szCs w:val="18"/>
        </w:rPr>
      </w:pPr>
      <w:r>
        <w:rPr>
          <w:rFonts w:ascii="Verdana" w:hAnsi="Verdana"/>
          <w:sz w:val="18"/>
          <w:szCs w:val="18"/>
        </w:rPr>
        <w:t xml:space="preserve">Developed the Fieldworker application, which is used by the SSBT manufacture to test the SSBT </w:t>
      </w:r>
      <w:r>
        <w:rPr>
          <w:rFonts w:ascii="Verdana" w:hAnsi="Verdana"/>
          <w:sz w:val="18"/>
          <w:szCs w:val="18"/>
        </w:rPr>
        <w:lastRenderedPageBreak/>
        <w:t>before delivering the hardware (SSBT) to customer place as well as after installing the hardware at customer place</w:t>
      </w:r>
    </w:p>
    <w:p w:rsidR="00347625" w:rsidRDefault="00347625" w:rsidP="00347625">
      <w:pPr>
        <w:widowControl w:val="0"/>
        <w:numPr>
          <w:ilvl w:val="0"/>
          <w:numId w:val="14"/>
        </w:numPr>
        <w:autoSpaceDE w:val="0"/>
        <w:autoSpaceDN w:val="0"/>
        <w:adjustRightInd w:val="0"/>
        <w:jc w:val="both"/>
        <w:rPr>
          <w:rFonts w:ascii="Verdana" w:hAnsi="Verdana"/>
          <w:sz w:val="18"/>
          <w:szCs w:val="18"/>
        </w:rPr>
      </w:pPr>
      <w:r>
        <w:rPr>
          <w:rFonts w:ascii="Verdana" w:hAnsi="Verdana"/>
          <w:sz w:val="18"/>
          <w:szCs w:val="18"/>
        </w:rPr>
        <w:t>Developed a HAL Simulator, run the end to end testing on VM for test automation</w:t>
      </w:r>
    </w:p>
    <w:p w:rsidR="00021B6A" w:rsidRPr="00245637" w:rsidRDefault="00021B6A" w:rsidP="002814F3">
      <w:pPr>
        <w:widowControl w:val="0"/>
        <w:autoSpaceDE w:val="0"/>
        <w:autoSpaceDN w:val="0"/>
        <w:adjustRightInd w:val="0"/>
        <w:jc w:val="both"/>
        <w:rPr>
          <w:rFonts w:ascii="Verdana" w:hAnsi="Verdana"/>
          <w:sz w:val="18"/>
          <w:szCs w:val="18"/>
        </w:rPr>
      </w:pPr>
    </w:p>
    <w:p w:rsidR="00347625" w:rsidRDefault="00347625" w:rsidP="00102653">
      <w:pPr>
        <w:jc w:val="both"/>
        <w:rPr>
          <w:rFonts w:ascii="Verdana" w:hAnsi="Verdana"/>
          <w:b/>
          <w:sz w:val="18"/>
          <w:szCs w:val="18"/>
        </w:rPr>
      </w:pPr>
    </w:p>
    <w:p w:rsidR="002140A3" w:rsidRPr="009B7653" w:rsidRDefault="00CC00B8" w:rsidP="00CC00B8">
      <w:pPr>
        <w:jc w:val="both"/>
        <w:rPr>
          <w:rFonts w:ascii="Verdana" w:hAnsi="Verdana"/>
          <w:b/>
          <w:sz w:val="18"/>
          <w:szCs w:val="18"/>
          <w:u w:val="single"/>
        </w:rPr>
      </w:pPr>
      <w:r w:rsidRPr="009B7653">
        <w:rPr>
          <w:rFonts w:ascii="Verdana" w:hAnsi="Verdana"/>
          <w:b/>
          <w:sz w:val="18"/>
          <w:szCs w:val="18"/>
          <w:u w:val="single"/>
        </w:rPr>
        <w:t>Prism New Initiative:</w:t>
      </w:r>
      <w:r w:rsidR="002140A3" w:rsidRPr="002140A3">
        <w:rPr>
          <w:rFonts w:ascii="Verdana" w:hAnsi="Verdana"/>
          <w:b/>
          <w:sz w:val="18"/>
          <w:szCs w:val="18"/>
        </w:rPr>
        <w:tab/>
      </w:r>
      <w:r w:rsidR="002140A3" w:rsidRPr="002140A3">
        <w:rPr>
          <w:rFonts w:ascii="Verdana" w:hAnsi="Verdana"/>
          <w:b/>
          <w:sz w:val="18"/>
          <w:szCs w:val="18"/>
        </w:rPr>
        <w:tab/>
      </w:r>
      <w:r w:rsidR="002140A3">
        <w:rPr>
          <w:rFonts w:ascii="Verdana" w:hAnsi="Verdana"/>
          <w:sz w:val="18"/>
          <w:szCs w:val="18"/>
        </w:rPr>
        <w:tab/>
      </w:r>
      <w:r w:rsidR="002140A3">
        <w:rPr>
          <w:rFonts w:ascii="Verdana" w:hAnsi="Verdana"/>
          <w:sz w:val="18"/>
          <w:szCs w:val="18"/>
        </w:rPr>
        <w:tab/>
      </w:r>
      <w:r w:rsidR="002140A3">
        <w:rPr>
          <w:rFonts w:ascii="Verdana" w:hAnsi="Verdana"/>
          <w:sz w:val="18"/>
          <w:szCs w:val="18"/>
        </w:rPr>
        <w:tab/>
      </w:r>
      <w:r w:rsidR="002140A3">
        <w:rPr>
          <w:rFonts w:ascii="Verdana" w:hAnsi="Verdana"/>
          <w:sz w:val="18"/>
          <w:szCs w:val="18"/>
        </w:rPr>
        <w:tab/>
        <w:t>(</w:t>
      </w:r>
      <w:r w:rsidR="002140A3" w:rsidRPr="000448C4">
        <w:rPr>
          <w:rFonts w:ascii="Verdana" w:hAnsi="Verdana"/>
          <w:sz w:val="18"/>
          <w:szCs w:val="18"/>
        </w:rPr>
        <w:t>Oct</w:t>
      </w:r>
      <w:r w:rsidR="002140A3">
        <w:rPr>
          <w:rFonts w:ascii="Verdana" w:hAnsi="Verdana"/>
          <w:sz w:val="18"/>
          <w:szCs w:val="18"/>
        </w:rPr>
        <w:t>-</w:t>
      </w:r>
      <w:r w:rsidR="002140A3" w:rsidRPr="000448C4">
        <w:rPr>
          <w:rFonts w:ascii="Verdana" w:hAnsi="Verdana"/>
          <w:sz w:val="18"/>
          <w:szCs w:val="18"/>
        </w:rPr>
        <w:t>14 to May</w:t>
      </w:r>
      <w:r w:rsidR="002140A3">
        <w:rPr>
          <w:rFonts w:ascii="Verdana" w:hAnsi="Verdana"/>
          <w:sz w:val="18"/>
          <w:szCs w:val="18"/>
        </w:rPr>
        <w:t>-</w:t>
      </w:r>
      <w:r w:rsidR="002140A3" w:rsidRPr="000448C4">
        <w:rPr>
          <w:rFonts w:ascii="Verdana" w:hAnsi="Verdana"/>
          <w:sz w:val="18"/>
          <w:szCs w:val="18"/>
        </w:rPr>
        <w:t>17</w:t>
      </w:r>
      <w:r w:rsidR="002140A3">
        <w:rPr>
          <w:rFonts w:ascii="Verdana" w:hAnsi="Verdana"/>
          <w:sz w:val="18"/>
          <w:szCs w:val="18"/>
        </w:rPr>
        <w:t xml:space="preserve"> and Sep -17 to Mar-19)</w:t>
      </w:r>
    </w:p>
    <w:p w:rsidR="00CC00B8" w:rsidRPr="000448C4" w:rsidRDefault="00CC00B8" w:rsidP="00CC00B8">
      <w:pPr>
        <w:rPr>
          <w:rFonts w:ascii="Verdana" w:hAnsi="Verdana"/>
          <w:sz w:val="18"/>
          <w:szCs w:val="18"/>
        </w:rPr>
      </w:pPr>
    </w:p>
    <w:p w:rsidR="00CC00B8" w:rsidRPr="000448C4" w:rsidRDefault="00C3083A" w:rsidP="00CC00B8">
      <w:pPr>
        <w:rPr>
          <w:rFonts w:ascii="Verdana" w:hAnsi="Verdana"/>
          <w:sz w:val="18"/>
          <w:szCs w:val="18"/>
        </w:rPr>
      </w:pPr>
      <w:r>
        <w:rPr>
          <w:rFonts w:ascii="Verdana" w:hAnsi="Verdana"/>
          <w:sz w:val="18"/>
          <w:szCs w:val="18"/>
        </w:rPr>
        <w:t>Organization</w:t>
      </w:r>
      <w:r>
        <w:rPr>
          <w:rFonts w:ascii="Verdana" w:hAnsi="Verdana"/>
          <w:sz w:val="18"/>
          <w:szCs w:val="18"/>
        </w:rPr>
        <w:tab/>
      </w:r>
      <w:r w:rsidR="00CC00B8" w:rsidRPr="000448C4">
        <w:rPr>
          <w:rFonts w:ascii="Verdana" w:hAnsi="Verdana"/>
          <w:sz w:val="18"/>
          <w:szCs w:val="18"/>
        </w:rPr>
        <w:tab/>
        <w:t>: DXC Technology</w:t>
      </w:r>
      <w:r w:rsidR="00CC00B8" w:rsidRPr="000448C4">
        <w:rPr>
          <w:rFonts w:ascii="Verdana" w:hAnsi="Verdana"/>
          <w:sz w:val="18"/>
          <w:szCs w:val="18"/>
        </w:rPr>
        <w:tab/>
      </w:r>
    </w:p>
    <w:p w:rsidR="00CC00B8" w:rsidRPr="000448C4" w:rsidRDefault="00CC00B8" w:rsidP="00CC00B8">
      <w:pPr>
        <w:rPr>
          <w:rFonts w:ascii="Verdana" w:hAnsi="Verdana"/>
          <w:sz w:val="18"/>
          <w:szCs w:val="18"/>
        </w:rPr>
      </w:pPr>
      <w:r w:rsidRPr="000448C4">
        <w:rPr>
          <w:rFonts w:ascii="Verdana" w:hAnsi="Verdana"/>
          <w:sz w:val="18"/>
          <w:szCs w:val="18"/>
        </w:rPr>
        <w:t>Client</w:t>
      </w:r>
      <w:r w:rsidRPr="000448C4">
        <w:rPr>
          <w:rFonts w:ascii="Verdana" w:hAnsi="Verdana"/>
          <w:sz w:val="18"/>
          <w:szCs w:val="18"/>
        </w:rPr>
        <w:tab/>
      </w:r>
      <w:r w:rsidRPr="000448C4">
        <w:rPr>
          <w:rFonts w:ascii="Verdana" w:hAnsi="Verdana"/>
          <w:sz w:val="18"/>
          <w:szCs w:val="18"/>
        </w:rPr>
        <w:tab/>
      </w:r>
      <w:r w:rsidR="0008318E">
        <w:rPr>
          <w:rFonts w:ascii="Verdana" w:hAnsi="Verdana"/>
          <w:sz w:val="18"/>
          <w:szCs w:val="18"/>
        </w:rPr>
        <w:tab/>
        <w:t xml:space="preserve">: </w:t>
      </w:r>
      <w:r w:rsidRPr="000448C4">
        <w:rPr>
          <w:rFonts w:ascii="Verdana" w:hAnsi="Verdana"/>
          <w:sz w:val="18"/>
          <w:szCs w:val="18"/>
        </w:rPr>
        <w:t>Proximus - Belgium</w:t>
      </w:r>
    </w:p>
    <w:p w:rsidR="00CC00B8" w:rsidRPr="000448C4" w:rsidRDefault="00CC00B8" w:rsidP="00CC00B8">
      <w:pPr>
        <w:rPr>
          <w:rFonts w:ascii="Verdana" w:hAnsi="Verdana"/>
          <w:sz w:val="18"/>
          <w:szCs w:val="18"/>
        </w:rPr>
      </w:pPr>
      <w:r w:rsidRPr="000448C4">
        <w:rPr>
          <w:rFonts w:ascii="Verdana" w:hAnsi="Verdana"/>
          <w:sz w:val="18"/>
          <w:szCs w:val="18"/>
        </w:rPr>
        <w:t>Role</w:t>
      </w:r>
      <w:r w:rsidRPr="000448C4">
        <w:rPr>
          <w:rFonts w:ascii="Verdana" w:hAnsi="Verdana"/>
          <w:sz w:val="18"/>
          <w:szCs w:val="18"/>
        </w:rPr>
        <w:tab/>
      </w:r>
      <w:r w:rsidRPr="000448C4">
        <w:rPr>
          <w:rFonts w:ascii="Verdana" w:hAnsi="Verdana"/>
          <w:sz w:val="18"/>
          <w:szCs w:val="18"/>
        </w:rPr>
        <w:tab/>
      </w:r>
      <w:r w:rsidR="00C3083A">
        <w:rPr>
          <w:rFonts w:ascii="Verdana" w:hAnsi="Verdana"/>
          <w:sz w:val="18"/>
          <w:szCs w:val="18"/>
        </w:rPr>
        <w:tab/>
      </w:r>
      <w:r w:rsidRPr="000448C4">
        <w:rPr>
          <w:rFonts w:ascii="Verdana" w:hAnsi="Verdana"/>
          <w:sz w:val="18"/>
          <w:szCs w:val="18"/>
        </w:rPr>
        <w:t>: Team Lead</w:t>
      </w:r>
    </w:p>
    <w:p w:rsidR="00CC00B8" w:rsidRDefault="00CA5AB3" w:rsidP="002140A3">
      <w:pPr>
        <w:rPr>
          <w:rFonts w:ascii="Verdana" w:hAnsi="Verdana"/>
          <w:sz w:val="18"/>
          <w:szCs w:val="18"/>
        </w:rPr>
      </w:pPr>
      <w:r w:rsidRPr="000448C4">
        <w:rPr>
          <w:rFonts w:ascii="Verdana" w:hAnsi="Verdana"/>
          <w:sz w:val="18"/>
          <w:szCs w:val="18"/>
        </w:rPr>
        <w:t>Language</w:t>
      </w:r>
      <w:r>
        <w:rPr>
          <w:rFonts w:ascii="Verdana" w:hAnsi="Verdana"/>
          <w:sz w:val="18"/>
          <w:szCs w:val="18"/>
        </w:rPr>
        <w:t>/Platform</w:t>
      </w:r>
      <w:r w:rsidR="00D764BB">
        <w:rPr>
          <w:rFonts w:ascii="Verdana" w:hAnsi="Verdana"/>
          <w:sz w:val="18"/>
          <w:szCs w:val="18"/>
        </w:rPr>
        <w:tab/>
      </w:r>
      <w:r w:rsidR="00CC00B8" w:rsidRPr="000448C4">
        <w:rPr>
          <w:rFonts w:ascii="Verdana" w:hAnsi="Verdana"/>
          <w:sz w:val="18"/>
          <w:szCs w:val="18"/>
        </w:rPr>
        <w:t>: C, C++, DCL Scripting, Java</w:t>
      </w:r>
      <w:r w:rsidR="00D764BB">
        <w:rPr>
          <w:rFonts w:ascii="Verdana" w:hAnsi="Verdana"/>
          <w:sz w:val="18"/>
          <w:szCs w:val="18"/>
        </w:rPr>
        <w:t xml:space="preserve">, </w:t>
      </w:r>
      <w:r w:rsidR="00D764BB" w:rsidRPr="000448C4">
        <w:rPr>
          <w:rFonts w:ascii="Verdana" w:hAnsi="Verdana"/>
          <w:sz w:val="18"/>
          <w:szCs w:val="18"/>
        </w:rPr>
        <w:t>OpenVMS</w:t>
      </w:r>
    </w:p>
    <w:p w:rsidR="002140A3" w:rsidRPr="000448C4" w:rsidRDefault="002140A3" w:rsidP="002140A3">
      <w:pPr>
        <w:rPr>
          <w:rFonts w:ascii="Verdana" w:hAnsi="Verdana"/>
          <w:sz w:val="18"/>
          <w:szCs w:val="18"/>
        </w:rPr>
      </w:pPr>
    </w:p>
    <w:p w:rsidR="00CC00B8" w:rsidRDefault="00CC00B8" w:rsidP="001D58EA">
      <w:pPr>
        <w:jc w:val="both"/>
        <w:rPr>
          <w:rFonts w:ascii="Verdana" w:hAnsi="Verdana"/>
          <w:b/>
          <w:sz w:val="18"/>
          <w:szCs w:val="18"/>
        </w:rPr>
      </w:pPr>
      <w:r w:rsidRPr="00932734">
        <w:rPr>
          <w:rFonts w:ascii="Verdana" w:hAnsi="Verdana"/>
          <w:b/>
          <w:sz w:val="18"/>
          <w:szCs w:val="18"/>
        </w:rPr>
        <w:t>Project Description:</w:t>
      </w:r>
    </w:p>
    <w:p w:rsidR="008B251D" w:rsidRPr="000448C4" w:rsidRDefault="008B251D" w:rsidP="001D58EA">
      <w:pPr>
        <w:jc w:val="both"/>
        <w:rPr>
          <w:rFonts w:ascii="Verdana" w:hAnsi="Verdana"/>
          <w:b/>
          <w:sz w:val="18"/>
          <w:szCs w:val="18"/>
        </w:rPr>
      </w:pPr>
    </w:p>
    <w:p w:rsidR="00CC00B8" w:rsidRPr="000448C4" w:rsidRDefault="00CC00B8" w:rsidP="00CC00B8">
      <w:pPr>
        <w:widowControl w:val="0"/>
        <w:autoSpaceDE w:val="0"/>
        <w:autoSpaceDN w:val="0"/>
        <w:adjustRightInd w:val="0"/>
        <w:jc w:val="both"/>
        <w:rPr>
          <w:rFonts w:ascii="Verdana" w:hAnsi="Verdana"/>
          <w:b/>
          <w:sz w:val="18"/>
          <w:szCs w:val="18"/>
        </w:rPr>
      </w:pPr>
      <w:r w:rsidRPr="000448C4">
        <w:rPr>
          <w:rFonts w:ascii="Verdana" w:hAnsi="Verdana"/>
          <w:sz w:val="18"/>
          <w:szCs w:val="18"/>
        </w:rPr>
        <w:t>Proximus is the largest telecommunication company in Belgium, providing wide range of mobile and digital services. The aim of the PNI project is to maintain and support the provided applications and tools to run the Order Management Application on OpenVMS platform</w:t>
      </w:r>
    </w:p>
    <w:p w:rsidR="00602F4D" w:rsidRDefault="00602F4D" w:rsidP="00CC00B8">
      <w:pPr>
        <w:rPr>
          <w:rFonts w:ascii="Verdana" w:hAnsi="Verdana"/>
          <w:b/>
          <w:sz w:val="18"/>
          <w:szCs w:val="18"/>
        </w:rPr>
      </w:pPr>
    </w:p>
    <w:p w:rsidR="00CC00B8" w:rsidRPr="000448C4" w:rsidRDefault="00CC00B8" w:rsidP="00CC00B8">
      <w:pPr>
        <w:rPr>
          <w:rFonts w:ascii="Verdana" w:hAnsi="Verdana"/>
          <w:b/>
          <w:sz w:val="18"/>
          <w:szCs w:val="18"/>
        </w:rPr>
      </w:pPr>
      <w:r w:rsidRPr="000448C4">
        <w:rPr>
          <w:rFonts w:ascii="Verdana" w:hAnsi="Verdana"/>
          <w:b/>
          <w:sz w:val="18"/>
          <w:szCs w:val="18"/>
        </w:rPr>
        <w:t>Areas I worked in are</w:t>
      </w:r>
    </w:p>
    <w:p w:rsidR="00CC00B8" w:rsidRPr="000448C4" w:rsidRDefault="00CC00B8" w:rsidP="00CC00B8">
      <w:pPr>
        <w:jc w:val="both"/>
        <w:rPr>
          <w:rFonts w:ascii="Verdana" w:hAnsi="Verdana"/>
          <w:b/>
          <w:bCs/>
          <w:sz w:val="18"/>
          <w:szCs w:val="18"/>
        </w:rPr>
      </w:pPr>
    </w:p>
    <w:p w:rsidR="00CC00B8" w:rsidRDefault="00CC00B8" w:rsidP="00CC00B8">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Gather and understand the new requirement from client, build, test and deliver</w:t>
      </w:r>
    </w:p>
    <w:p w:rsidR="009110E9" w:rsidRDefault="00CC00B8" w:rsidP="009110E9">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Monitoring problem and change management processes related to the PNI Application</w:t>
      </w:r>
    </w:p>
    <w:p w:rsidR="005723DD" w:rsidRPr="005723DD" w:rsidRDefault="005723DD" w:rsidP="005723DD">
      <w:pPr>
        <w:widowControl w:val="0"/>
        <w:numPr>
          <w:ilvl w:val="0"/>
          <w:numId w:val="14"/>
        </w:numPr>
        <w:autoSpaceDE w:val="0"/>
        <w:autoSpaceDN w:val="0"/>
        <w:adjustRightInd w:val="0"/>
        <w:jc w:val="both"/>
        <w:rPr>
          <w:rFonts w:ascii="Verdana" w:hAnsi="Verdana"/>
          <w:sz w:val="18"/>
          <w:szCs w:val="18"/>
        </w:rPr>
      </w:pPr>
      <w:r>
        <w:rPr>
          <w:rFonts w:ascii="Verdana" w:hAnsi="Verdana"/>
          <w:sz w:val="18"/>
          <w:szCs w:val="18"/>
        </w:rPr>
        <w:t>Manging the team</w:t>
      </w:r>
      <w:r w:rsidR="00AD10BC">
        <w:rPr>
          <w:rFonts w:ascii="Verdana" w:hAnsi="Verdana"/>
          <w:sz w:val="18"/>
          <w:szCs w:val="18"/>
        </w:rPr>
        <w:t xml:space="preserve"> of size 4</w:t>
      </w:r>
    </w:p>
    <w:p w:rsidR="00CC00B8" w:rsidRDefault="00CC00B8" w:rsidP="00CC00B8">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 xml:space="preserve">Giving the training on C++, OpenVMS, Core Java </w:t>
      </w:r>
    </w:p>
    <w:p w:rsidR="00347625" w:rsidRDefault="00347625" w:rsidP="00102653">
      <w:pPr>
        <w:jc w:val="both"/>
        <w:rPr>
          <w:rFonts w:ascii="Verdana" w:hAnsi="Verdana"/>
          <w:b/>
          <w:sz w:val="18"/>
          <w:szCs w:val="18"/>
        </w:rPr>
      </w:pPr>
    </w:p>
    <w:p w:rsidR="00CC00B8" w:rsidRDefault="00CC00B8" w:rsidP="00102653">
      <w:pPr>
        <w:jc w:val="both"/>
        <w:rPr>
          <w:rFonts w:ascii="Verdana" w:hAnsi="Verdana"/>
          <w:b/>
          <w:sz w:val="18"/>
          <w:szCs w:val="18"/>
        </w:rPr>
      </w:pPr>
    </w:p>
    <w:p w:rsidR="007B0DC6" w:rsidRPr="006C4904" w:rsidRDefault="00EB023D" w:rsidP="007B0DC6">
      <w:pPr>
        <w:jc w:val="both"/>
        <w:rPr>
          <w:rFonts w:ascii="Verdana" w:hAnsi="Verdana"/>
          <w:b/>
          <w:sz w:val="18"/>
          <w:szCs w:val="18"/>
          <w:u w:val="single"/>
        </w:rPr>
      </w:pPr>
      <w:r w:rsidRPr="006C4904">
        <w:rPr>
          <w:rFonts w:ascii="Verdana" w:hAnsi="Verdana"/>
          <w:b/>
          <w:sz w:val="18"/>
          <w:szCs w:val="18"/>
          <w:u w:val="single"/>
        </w:rPr>
        <w:t>Processing for Power Lines Vegetation</w:t>
      </w:r>
      <w:r w:rsidR="001A1C80" w:rsidRPr="006C4904">
        <w:rPr>
          <w:rFonts w:ascii="Verdana" w:hAnsi="Verdana"/>
          <w:b/>
          <w:sz w:val="18"/>
          <w:szCs w:val="18"/>
          <w:u w:val="single"/>
        </w:rPr>
        <w:t>:</w:t>
      </w:r>
      <w:r w:rsidR="00C924F2">
        <w:rPr>
          <w:rFonts w:ascii="Verdana" w:hAnsi="Verdana"/>
          <w:b/>
          <w:sz w:val="18"/>
          <w:szCs w:val="18"/>
        </w:rPr>
        <w:tab/>
      </w:r>
      <w:r w:rsidR="00C924F2">
        <w:rPr>
          <w:rFonts w:ascii="Verdana" w:hAnsi="Verdana"/>
          <w:b/>
          <w:sz w:val="18"/>
          <w:szCs w:val="18"/>
        </w:rPr>
        <w:tab/>
      </w:r>
      <w:r w:rsidR="00C924F2">
        <w:rPr>
          <w:rFonts w:ascii="Verdana" w:hAnsi="Verdana"/>
          <w:b/>
          <w:sz w:val="18"/>
          <w:szCs w:val="18"/>
        </w:rPr>
        <w:tab/>
      </w:r>
      <w:r w:rsidR="00C924F2">
        <w:rPr>
          <w:rFonts w:ascii="Verdana" w:hAnsi="Verdana"/>
          <w:b/>
          <w:sz w:val="18"/>
          <w:szCs w:val="18"/>
        </w:rPr>
        <w:tab/>
      </w:r>
      <w:r w:rsidR="00C924F2">
        <w:rPr>
          <w:rFonts w:ascii="Verdana" w:hAnsi="Verdana"/>
          <w:b/>
          <w:sz w:val="18"/>
          <w:szCs w:val="18"/>
        </w:rPr>
        <w:tab/>
      </w:r>
      <w:r w:rsidR="00C924F2">
        <w:rPr>
          <w:rFonts w:ascii="Verdana" w:hAnsi="Verdana"/>
          <w:sz w:val="18"/>
          <w:szCs w:val="18"/>
        </w:rPr>
        <w:t>(</w:t>
      </w:r>
      <w:r w:rsidR="00C867DC" w:rsidRPr="000448C4">
        <w:rPr>
          <w:rFonts w:ascii="Verdana" w:hAnsi="Verdana"/>
          <w:sz w:val="18"/>
          <w:szCs w:val="18"/>
        </w:rPr>
        <w:t>Nov</w:t>
      </w:r>
      <w:r w:rsidR="00C924F2">
        <w:rPr>
          <w:rFonts w:ascii="Verdana" w:hAnsi="Verdana"/>
          <w:sz w:val="18"/>
          <w:szCs w:val="18"/>
        </w:rPr>
        <w:t>-</w:t>
      </w:r>
      <w:r w:rsidR="00C867DC" w:rsidRPr="000448C4">
        <w:rPr>
          <w:rFonts w:ascii="Verdana" w:hAnsi="Verdana"/>
          <w:sz w:val="18"/>
          <w:szCs w:val="18"/>
        </w:rPr>
        <w:t>13 to Oc</w:t>
      </w:r>
      <w:r w:rsidR="00C924F2">
        <w:rPr>
          <w:rFonts w:ascii="Verdana" w:hAnsi="Verdana"/>
          <w:sz w:val="18"/>
          <w:szCs w:val="18"/>
        </w:rPr>
        <w:t>t-</w:t>
      </w:r>
      <w:r w:rsidR="00C867DC" w:rsidRPr="000448C4">
        <w:rPr>
          <w:rFonts w:ascii="Verdana" w:hAnsi="Verdana"/>
          <w:sz w:val="18"/>
          <w:szCs w:val="18"/>
        </w:rPr>
        <w:t>14</w:t>
      </w:r>
      <w:r w:rsidR="00C924F2">
        <w:rPr>
          <w:rFonts w:ascii="Verdana" w:hAnsi="Verdana"/>
          <w:sz w:val="18"/>
          <w:szCs w:val="18"/>
        </w:rPr>
        <w:t>)</w:t>
      </w:r>
    </w:p>
    <w:p w:rsidR="007B0DC6" w:rsidRPr="000448C4" w:rsidRDefault="007B0DC6" w:rsidP="007B0DC6">
      <w:pPr>
        <w:rPr>
          <w:rFonts w:ascii="Verdana" w:hAnsi="Verdana"/>
          <w:sz w:val="18"/>
          <w:szCs w:val="18"/>
        </w:rPr>
      </w:pPr>
    </w:p>
    <w:p w:rsidR="007B0DC6" w:rsidRPr="000448C4" w:rsidRDefault="00BD3CC1" w:rsidP="007B0DC6">
      <w:pPr>
        <w:rPr>
          <w:rFonts w:ascii="Verdana" w:hAnsi="Verdana"/>
          <w:sz w:val="18"/>
          <w:szCs w:val="18"/>
        </w:rPr>
      </w:pPr>
      <w:r>
        <w:rPr>
          <w:rFonts w:ascii="Verdana" w:hAnsi="Verdana"/>
          <w:sz w:val="18"/>
          <w:szCs w:val="18"/>
        </w:rPr>
        <w:t>Organization</w:t>
      </w:r>
      <w:r>
        <w:rPr>
          <w:rFonts w:ascii="Verdana" w:hAnsi="Verdana"/>
          <w:sz w:val="18"/>
          <w:szCs w:val="18"/>
        </w:rPr>
        <w:tab/>
      </w:r>
      <w:r w:rsidR="007B0DC6" w:rsidRPr="000448C4">
        <w:rPr>
          <w:rFonts w:ascii="Verdana" w:hAnsi="Verdana"/>
          <w:sz w:val="18"/>
          <w:szCs w:val="18"/>
        </w:rPr>
        <w:tab/>
        <w:t>: Wipro Technologies</w:t>
      </w:r>
      <w:r w:rsidR="007B0DC6" w:rsidRPr="000448C4">
        <w:rPr>
          <w:rFonts w:ascii="Verdana" w:hAnsi="Verdana"/>
          <w:sz w:val="18"/>
          <w:szCs w:val="18"/>
        </w:rPr>
        <w:tab/>
      </w:r>
    </w:p>
    <w:p w:rsidR="007B0DC6" w:rsidRPr="000448C4" w:rsidRDefault="007B0DC6" w:rsidP="007B0DC6">
      <w:pPr>
        <w:rPr>
          <w:rFonts w:ascii="Verdana" w:hAnsi="Verdana"/>
          <w:sz w:val="18"/>
          <w:szCs w:val="18"/>
        </w:rPr>
      </w:pPr>
      <w:r w:rsidRPr="000448C4">
        <w:rPr>
          <w:rFonts w:ascii="Verdana" w:hAnsi="Verdana"/>
          <w:sz w:val="18"/>
          <w:szCs w:val="18"/>
        </w:rPr>
        <w:t>Client</w:t>
      </w:r>
      <w:r w:rsidRPr="000448C4">
        <w:rPr>
          <w:rFonts w:ascii="Verdana" w:hAnsi="Verdana"/>
          <w:sz w:val="18"/>
          <w:szCs w:val="18"/>
        </w:rPr>
        <w:tab/>
      </w:r>
      <w:r w:rsidRPr="000448C4">
        <w:rPr>
          <w:rFonts w:ascii="Verdana" w:hAnsi="Verdana"/>
          <w:sz w:val="18"/>
          <w:szCs w:val="18"/>
        </w:rPr>
        <w:tab/>
      </w:r>
      <w:r w:rsidR="00BD3CC1">
        <w:rPr>
          <w:rFonts w:ascii="Verdana" w:hAnsi="Verdana"/>
          <w:sz w:val="18"/>
          <w:szCs w:val="18"/>
        </w:rPr>
        <w:tab/>
      </w:r>
      <w:r w:rsidRPr="000448C4">
        <w:rPr>
          <w:rFonts w:ascii="Verdana" w:hAnsi="Verdana"/>
          <w:sz w:val="18"/>
          <w:szCs w:val="18"/>
        </w:rPr>
        <w:t>: ERDF-France</w:t>
      </w:r>
    </w:p>
    <w:p w:rsidR="007B0DC6" w:rsidRPr="000448C4" w:rsidRDefault="00BD3CC1" w:rsidP="007B0DC6">
      <w:pPr>
        <w:rPr>
          <w:rFonts w:ascii="Verdana" w:hAnsi="Verdana"/>
          <w:sz w:val="18"/>
          <w:szCs w:val="18"/>
        </w:rPr>
      </w:pPr>
      <w:r>
        <w:rPr>
          <w:rFonts w:ascii="Verdana" w:hAnsi="Verdana"/>
          <w:sz w:val="18"/>
          <w:szCs w:val="18"/>
        </w:rPr>
        <w:t>Role</w:t>
      </w:r>
      <w:r>
        <w:rPr>
          <w:rFonts w:ascii="Verdana" w:hAnsi="Verdana"/>
          <w:sz w:val="18"/>
          <w:szCs w:val="18"/>
        </w:rPr>
        <w:tab/>
      </w:r>
      <w:r>
        <w:rPr>
          <w:rFonts w:ascii="Verdana" w:hAnsi="Verdana"/>
          <w:sz w:val="18"/>
          <w:szCs w:val="18"/>
        </w:rPr>
        <w:tab/>
      </w:r>
      <w:r w:rsidR="007B0DC6" w:rsidRPr="000448C4">
        <w:rPr>
          <w:rFonts w:ascii="Verdana" w:hAnsi="Verdana"/>
          <w:sz w:val="18"/>
          <w:szCs w:val="18"/>
        </w:rPr>
        <w:tab/>
        <w:t>: Senior Software Developer</w:t>
      </w:r>
    </w:p>
    <w:p w:rsidR="007B0DC6" w:rsidRPr="000448C4" w:rsidRDefault="00C867DC" w:rsidP="00C867DC">
      <w:pPr>
        <w:ind w:left="1440" w:hanging="1440"/>
        <w:rPr>
          <w:rFonts w:ascii="Verdana" w:hAnsi="Verdana"/>
          <w:sz w:val="18"/>
          <w:szCs w:val="18"/>
        </w:rPr>
      </w:pPr>
      <w:r w:rsidRPr="000448C4">
        <w:rPr>
          <w:rFonts w:ascii="Verdana" w:hAnsi="Verdana"/>
          <w:sz w:val="18"/>
          <w:szCs w:val="18"/>
        </w:rPr>
        <w:t>Language</w:t>
      </w:r>
      <w:r>
        <w:rPr>
          <w:rFonts w:ascii="Verdana" w:hAnsi="Verdana"/>
          <w:sz w:val="18"/>
          <w:szCs w:val="18"/>
        </w:rPr>
        <w:t>/Platform</w:t>
      </w:r>
      <w:r>
        <w:rPr>
          <w:rFonts w:ascii="Verdana" w:hAnsi="Verdana"/>
          <w:sz w:val="18"/>
          <w:szCs w:val="18"/>
        </w:rPr>
        <w:tab/>
      </w:r>
      <w:r w:rsidR="007B0DC6" w:rsidRPr="000448C4">
        <w:rPr>
          <w:rFonts w:ascii="Verdana" w:hAnsi="Verdana"/>
          <w:sz w:val="18"/>
          <w:szCs w:val="18"/>
        </w:rPr>
        <w:t>: C++, Python</w:t>
      </w:r>
      <w:r>
        <w:rPr>
          <w:rFonts w:ascii="Verdana" w:hAnsi="Verdana"/>
          <w:sz w:val="18"/>
          <w:szCs w:val="18"/>
        </w:rPr>
        <w:t>2.7,</w:t>
      </w:r>
      <w:r w:rsidRPr="000448C4">
        <w:rPr>
          <w:rFonts w:ascii="Verdana" w:hAnsi="Verdana"/>
          <w:sz w:val="18"/>
          <w:szCs w:val="18"/>
        </w:rPr>
        <w:t>Amazon Web Services – SWF, S3 and EC2</w:t>
      </w:r>
    </w:p>
    <w:p w:rsidR="007B0DC6" w:rsidRPr="000448C4" w:rsidRDefault="007B0DC6" w:rsidP="00E219A8">
      <w:pPr>
        <w:jc w:val="both"/>
        <w:rPr>
          <w:rFonts w:ascii="Verdana" w:hAnsi="Verdana" w:cs="Arial"/>
          <w:b/>
          <w:bCs/>
          <w:sz w:val="18"/>
          <w:szCs w:val="18"/>
        </w:rPr>
      </w:pPr>
    </w:p>
    <w:p w:rsidR="007B0DC6" w:rsidRDefault="007B0DC6" w:rsidP="007B0DC6">
      <w:pPr>
        <w:jc w:val="both"/>
        <w:rPr>
          <w:rFonts w:ascii="Verdana" w:hAnsi="Verdana"/>
          <w:b/>
          <w:sz w:val="18"/>
          <w:szCs w:val="18"/>
        </w:rPr>
      </w:pPr>
      <w:r w:rsidRPr="00932734">
        <w:rPr>
          <w:rFonts w:ascii="Verdana" w:hAnsi="Verdana"/>
          <w:b/>
          <w:sz w:val="18"/>
          <w:szCs w:val="18"/>
        </w:rPr>
        <w:t xml:space="preserve">Project Description: </w:t>
      </w:r>
    </w:p>
    <w:p w:rsidR="008B251D" w:rsidRPr="007A3A28" w:rsidRDefault="008B251D" w:rsidP="007B0DC6">
      <w:pPr>
        <w:jc w:val="both"/>
        <w:rPr>
          <w:rFonts w:ascii="Verdana" w:hAnsi="Verdana"/>
          <w:b/>
          <w:sz w:val="18"/>
          <w:szCs w:val="18"/>
        </w:rPr>
      </w:pPr>
    </w:p>
    <w:p w:rsidR="007B0DC6" w:rsidRPr="000448C4" w:rsidRDefault="007B0DC6" w:rsidP="007B0DC6">
      <w:pPr>
        <w:jc w:val="both"/>
        <w:rPr>
          <w:rFonts w:ascii="Verdana" w:hAnsi="Verdana" w:cs="Arial"/>
          <w:sz w:val="18"/>
          <w:szCs w:val="18"/>
        </w:rPr>
      </w:pPr>
      <w:r w:rsidRPr="000448C4">
        <w:rPr>
          <w:rFonts w:ascii="Verdana" w:hAnsi="Verdana" w:cs="Arial"/>
          <w:sz w:val="18"/>
          <w:szCs w:val="18"/>
        </w:rPr>
        <w:t>The target of this project is to provide new solutions Software as a service to ERDF for potential defect of Power Lines due to nearby vegetation.</w:t>
      </w:r>
    </w:p>
    <w:p w:rsidR="007B0DC6" w:rsidRPr="000448C4" w:rsidRDefault="007B0DC6" w:rsidP="007B0DC6">
      <w:pPr>
        <w:jc w:val="both"/>
        <w:rPr>
          <w:rFonts w:ascii="Verdana" w:hAnsi="Verdana" w:cs="Arial"/>
          <w:sz w:val="18"/>
          <w:szCs w:val="18"/>
        </w:rPr>
      </w:pPr>
      <w:r w:rsidRPr="000448C4">
        <w:rPr>
          <w:rFonts w:ascii="Verdana" w:hAnsi="Verdana" w:cs="Arial"/>
          <w:sz w:val="18"/>
          <w:szCs w:val="18"/>
        </w:rPr>
        <w:t>Developed 3D imaging-based fault detection software for ERDF, to automatically detect defects in real-time without manual intervention leveraging intelligent algorithms.</w:t>
      </w:r>
    </w:p>
    <w:p w:rsidR="007B0DC6" w:rsidRPr="000448C4" w:rsidRDefault="007B0DC6" w:rsidP="007B0DC6">
      <w:pPr>
        <w:jc w:val="both"/>
        <w:rPr>
          <w:rFonts w:ascii="Verdana" w:hAnsi="Verdana" w:cs="Arial"/>
          <w:sz w:val="18"/>
          <w:szCs w:val="18"/>
        </w:rPr>
      </w:pPr>
      <w:r w:rsidRPr="000448C4">
        <w:rPr>
          <w:rFonts w:ascii="Verdana" w:hAnsi="Verdana" w:cs="Arial"/>
          <w:sz w:val="18"/>
          <w:szCs w:val="18"/>
        </w:rPr>
        <w:t xml:space="preserve">This solution will reduce the maintenance </w:t>
      </w:r>
      <w:r w:rsidRPr="000448C4">
        <w:rPr>
          <w:rFonts w:ascii="Verdana" w:hAnsi="Verdana"/>
          <w:sz w:val="18"/>
          <w:szCs w:val="18"/>
        </w:rPr>
        <w:t>cost</w:t>
      </w:r>
      <w:r w:rsidRPr="000448C4">
        <w:rPr>
          <w:rFonts w:ascii="Verdana" w:hAnsi="Verdana" w:cs="Arial"/>
          <w:sz w:val="18"/>
          <w:szCs w:val="18"/>
        </w:rPr>
        <w:t xml:space="preserve"> (</w:t>
      </w:r>
      <w:r w:rsidRPr="000448C4">
        <w:rPr>
          <w:rFonts w:ascii="Verdana" w:hAnsi="Verdana"/>
          <w:sz w:val="18"/>
          <w:szCs w:val="18"/>
        </w:rPr>
        <w:t>Electric line network over 7800 km)</w:t>
      </w:r>
      <w:r w:rsidRPr="000448C4">
        <w:rPr>
          <w:rFonts w:ascii="Verdana" w:hAnsi="Verdana" w:cs="Arial"/>
          <w:sz w:val="18"/>
          <w:szCs w:val="18"/>
        </w:rPr>
        <w:t xml:space="preserve"> and increase number of visits to make a global inspection every year from every 3 years now.</w:t>
      </w:r>
    </w:p>
    <w:p w:rsidR="007B0DC6" w:rsidRPr="000448C4" w:rsidRDefault="007B0DC6" w:rsidP="007B0DC6">
      <w:pPr>
        <w:jc w:val="both"/>
        <w:rPr>
          <w:rFonts w:ascii="Verdana" w:hAnsi="Verdana" w:cs="Helv"/>
          <w:sz w:val="18"/>
          <w:szCs w:val="18"/>
        </w:rPr>
      </w:pPr>
    </w:p>
    <w:p w:rsidR="007B0DC6" w:rsidRPr="000448C4" w:rsidRDefault="007B0DC6" w:rsidP="007B0DC6">
      <w:pPr>
        <w:rPr>
          <w:rFonts w:ascii="Verdana" w:hAnsi="Verdana"/>
          <w:b/>
          <w:sz w:val="18"/>
          <w:szCs w:val="18"/>
        </w:rPr>
      </w:pPr>
      <w:r w:rsidRPr="000448C4">
        <w:rPr>
          <w:rFonts w:ascii="Verdana" w:hAnsi="Verdana"/>
          <w:b/>
          <w:sz w:val="18"/>
          <w:szCs w:val="18"/>
        </w:rPr>
        <w:t>Areas I worked in are</w:t>
      </w:r>
    </w:p>
    <w:p w:rsidR="007B0DC6" w:rsidRPr="000448C4" w:rsidRDefault="007B0DC6" w:rsidP="007B0DC6">
      <w:pPr>
        <w:jc w:val="both"/>
        <w:rPr>
          <w:rFonts w:ascii="Verdana" w:hAnsi="Verdana" w:cs="Arial"/>
          <w:b/>
          <w:bCs/>
          <w:sz w:val="18"/>
          <w:szCs w:val="18"/>
        </w:rPr>
      </w:pPr>
    </w:p>
    <w:p w:rsidR="007B0DC6" w:rsidRPr="000448C4" w:rsidRDefault="007B0DC6" w:rsidP="007B0DC6">
      <w:pPr>
        <w:widowControl w:val="0"/>
        <w:numPr>
          <w:ilvl w:val="0"/>
          <w:numId w:val="14"/>
        </w:numPr>
        <w:autoSpaceDE w:val="0"/>
        <w:autoSpaceDN w:val="0"/>
        <w:adjustRightInd w:val="0"/>
        <w:jc w:val="both"/>
        <w:rPr>
          <w:rFonts w:ascii="Verdana" w:hAnsi="Verdana" w:cs="Arial"/>
          <w:sz w:val="18"/>
          <w:szCs w:val="18"/>
        </w:rPr>
      </w:pPr>
      <w:r w:rsidRPr="000448C4">
        <w:rPr>
          <w:rFonts w:ascii="Verdana" w:hAnsi="Verdana"/>
          <w:sz w:val="18"/>
          <w:szCs w:val="18"/>
        </w:rPr>
        <w:t>Designed &amp;</w:t>
      </w:r>
      <w:r w:rsidRPr="000448C4">
        <w:rPr>
          <w:rFonts w:ascii="Verdana" w:hAnsi="Verdana" w:cs="Arial"/>
          <w:sz w:val="18"/>
          <w:szCs w:val="18"/>
        </w:rPr>
        <w:t>developed Picture Partition Application to group the images into corresponding trunks based on geo-location information</w:t>
      </w:r>
    </w:p>
    <w:p w:rsidR="007B0DC6" w:rsidRPr="000448C4" w:rsidRDefault="007B0DC6" w:rsidP="007B0DC6">
      <w:pPr>
        <w:pStyle w:val="ListParagraph"/>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Developed, Drone KML application to produce a ‘KML’ (Keyhole Markup Language) file for Drone. This file is input for drone to take a its fly path</w:t>
      </w:r>
    </w:p>
    <w:p w:rsidR="007B0DC6" w:rsidRPr="000448C4" w:rsidRDefault="007B0DC6" w:rsidP="007B0DC6">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 xml:space="preserve">Built spatial functions to deal with Spatial (geo) data to perform various task such as finding min and max geo location of particular area, finding the radii/ distance between 2 geo-location </w:t>
      </w:r>
    </w:p>
    <w:p w:rsidR="007B0DC6" w:rsidRPr="000448C4" w:rsidRDefault="007B0DC6" w:rsidP="007B0DC6">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Developed a Python application to generate the CSV report and load on the Cloud S3</w:t>
      </w:r>
    </w:p>
    <w:p w:rsidR="007B0DC6" w:rsidRDefault="007B0DC6" w:rsidP="007B0DC6">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Performed end to end testing of the application and prepared test specification document</w:t>
      </w:r>
    </w:p>
    <w:p w:rsidR="003F14F7" w:rsidRDefault="003F14F7" w:rsidP="00003BC7">
      <w:pPr>
        <w:widowControl w:val="0"/>
        <w:autoSpaceDE w:val="0"/>
        <w:autoSpaceDN w:val="0"/>
        <w:adjustRightInd w:val="0"/>
        <w:jc w:val="both"/>
        <w:rPr>
          <w:rFonts w:ascii="Verdana" w:hAnsi="Verdana"/>
          <w:sz w:val="18"/>
          <w:szCs w:val="18"/>
        </w:rPr>
      </w:pPr>
    </w:p>
    <w:p w:rsidR="00003BC7" w:rsidRDefault="00003BC7" w:rsidP="009558CC">
      <w:pPr>
        <w:jc w:val="both"/>
        <w:rPr>
          <w:rFonts w:ascii="Verdana" w:hAnsi="Verdana"/>
          <w:b/>
          <w:sz w:val="18"/>
          <w:szCs w:val="18"/>
          <w:u w:val="single"/>
        </w:rPr>
      </w:pPr>
    </w:p>
    <w:p w:rsidR="009558CC" w:rsidRPr="009558CC" w:rsidRDefault="00BA5A0A" w:rsidP="009558CC">
      <w:pPr>
        <w:jc w:val="both"/>
        <w:rPr>
          <w:rFonts w:ascii="Verdana" w:hAnsi="Verdana"/>
          <w:b/>
          <w:sz w:val="18"/>
          <w:szCs w:val="18"/>
        </w:rPr>
      </w:pPr>
      <w:r w:rsidRPr="00BA5A0A">
        <w:rPr>
          <w:rFonts w:ascii="Verdana" w:hAnsi="Verdana"/>
          <w:b/>
          <w:sz w:val="18"/>
          <w:szCs w:val="18"/>
          <w:u w:val="single"/>
        </w:rPr>
        <w:t>Warehouse Management System</w:t>
      </w:r>
      <w:r w:rsidRPr="000448C4">
        <w:rPr>
          <w:rFonts w:ascii="Verdana" w:hAnsi="Verdana"/>
          <w:b/>
          <w:sz w:val="18"/>
          <w:szCs w:val="18"/>
        </w:rPr>
        <w:t>:</w:t>
      </w:r>
      <w:r w:rsidR="009558CC">
        <w:rPr>
          <w:rFonts w:ascii="Verdana" w:hAnsi="Verdana"/>
          <w:b/>
          <w:sz w:val="18"/>
          <w:szCs w:val="18"/>
        </w:rPr>
        <w:tab/>
      </w:r>
      <w:r w:rsidR="009558CC">
        <w:rPr>
          <w:rFonts w:ascii="Verdana" w:hAnsi="Verdana"/>
          <w:b/>
          <w:sz w:val="18"/>
          <w:szCs w:val="18"/>
        </w:rPr>
        <w:tab/>
      </w:r>
      <w:r w:rsidR="009558CC">
        <w:rPr>
          <w:rFonts w:ascii="Verdana" w:hAnsi="Verdana"/>
          <w:b/>
          <w:sz w:val="18"/>
          <w:szCs w:val="18"/>
        </w:rPr>
        <w:tab/>
      </w:r>
      <w:r w:rsidR="009558CC">
        <w:rPr>
          <w:rFonts w:ascii="Verdana" w:hAnsi="Verdana"/>
          <w:b/>
          <w:sz w:val="18"/>
          <w:szCs w:val="18"/>
        </w:rPr>
        <w:tab/>
      </w:r>
      <w:r w:rsidR="009558CC">
        <w:rPr>
          <w:rFonts w:ascii="Verdana" w:hAnsi="Verdana"/>
          <w:b/>
          <w:sz w:val="18"/>
          <w:szCs w:val="18"/>
        </w:rPr>
        <w:tab/>
      </w:r>
      <w:r w:rsidR="009558CC">
        <w:rPr>
          <w:rFonts w:ascii="Verdana" w:hAnsi="Verdana"/>
          <w:b/>
          <w:sz w:val="18"/>
          <w:szCs w:val="18"/>
        </w:rPr>
        <w:tab/>
      </w:r>
      <w:r w:rsidR="009558CC" w:rsidRPr="009558CC">
        <w:rPr>
          <w:rFonts w:ascii="Verdana" w:hAnsi="Verdana"/>
          <w:sz w:val="18"/>
          <w:szCs w:val="18"/>
        </w:rPr>
        <w:t>(</w:t>
      </w:r>
      <w:r w:rsidR="009558CC" w:rsidRPr="000448C4">
        <w:rPr>
          <w:rFonts w:ascii="Verdana" w:hAnsi="Verdana"/>
          <w:sz w:val="18"/>
          <w:szCs w:val="18"/>
        </w:rPr>
        <w:t>Aug</w:t>
      </w:r>
      <w:r w:rsidR="009558CC">
        <w:rPr>
          <w:rFonts w:ascii="Verdana" w:hAnsi="Verdana"/>
          <w:sz w:val="18"/>
          <w:szCs w:val="18"/>
        </w:rPr>
        <w:t>-</w:t>
      </w:r>
      <w:r w:rsidR="009558CC" w:rsidRPr="000448C4">
        <w:rPr>
          <w:rFonts w:ascii="Verdana" w:hAnsi="Verdana"/>
          <w:sz w:val="18"/>
          <w:szCs w:val="18"/>
        </w:rPr>
        <w:t>09 to Oct</w:t>
      </w:r>
      <w:r w:rsidR="009558CC">
        <w:rPr>
          <w:rFonts w:ascii="Verdana" w:hAnsi="Verdana"/>
          <w:sz w:val="18"/>
          <w:szCs w:val="18"/>
        </w:rPr>
        <w:t>-</w:t>
      </w:r>
      <w:r w:rsidR="009558CC" w:rsidRPr="000448C4">
        <w:rPr>
          <w:rFonts w:ascii="Verdana" w:hAnsi="Verdana"/>
          <w:sz w:val="18"/>
          <w:szCs w:val="18"/>
        </w:rPr>
        <w:t>13</w:t>
      </w:r>
      <w:r w:rsidR="009558CC">
        <w:rPr>
          <w:rFonts w:ascii="Verdana" w:hAnsi="Verdana"/>
          <w:sz w:val="18"/>
          <w:szCs w:val="18"/>
        </w:rPr>
        <w:t>)</w:t>
      </w:r>
    </w:p>
    <w:p w:rsidR="009558CC" w:rsidRPr="000448C4" w:rsidRDefault="009558CC" w:rsidP="00BA6CAB">
      <w:pPr>
        <w:jc w:val="both"/>
        <w:rPr>
          <w:rFonts w:ascii="Verdana" w:hAnsi="Verdana"/>
          <w:b/>
          <w:sz w:val="18"/>
          <w:szCs w:val="18"/>
        </w:rPr>
      </w:pPr>
    </w:p>
    <w:p w:rsidR="00BA6CAB" w:rsidRPr="000448C4" w:rsidRDefault="00F161DD" w:rsidP="00BA6CAB">
      <w:pPr>
        <w:rPr>
          <w:rFonts w:ascii="Verdana" w:hAnsi="Verdana"/>
          <w:sz w:val="18"/>
          <w:szCs w:val="18"/>
        </w:rPr>
      </w:pPr>
      <w:r>
        <w:rPr>
          <w:rFonts w:ascii="Verdana" w:hAnsi="Verdana"/>
          <w:sz w:val="18"/>
          <w:szCs w:val="18"/>
        </w:rPr>
        <w:t>Organization</w:t>
      </w:r>
      <w:r>
        <w:rPr>
          <w:rFonts w:ascii="Verdana" w:hAnsi="Verdana"/>
          <w:sz w:val="18"/>
          <w:szCs w:val="18"/>
        </w:rPr>
        <w:tab/>
      </w:r>
      <w:r w:rsidR="00BA6CAB" w:rsidRPr="000448C4">
        <w:rPr>
          <w:rFonts w:ascii="Verdana" w:hAnsi="Verdana"/>
          <w:sz w:val="18"/>
          <w:szCs w:val="18"/>
        </w:rPr>
        <w:tab/>
        <w:t>: Wipro Technologies</w:t>
      </w:r>
      <w:r w:rsidR="00BA6CAB" w:rsidRPr="000448C4">
        <w:rPr>
          <w:rFonts w:ascii="Verdana" w:hAnsi="Verdana"/>
          <w:sz w:val="18"/>
          <w:szCs w:val="18"/>
        </w:rPr>
        <w:tab/>
      </w:r>
    </w:p>
    <w:p w:rsidR="00BA6CAB" w:rsidRPr="000448C4" w:rsidRDefault="00BA6CAB" w:rsidP="00BA6CAB">
      <w:pPr>
        <w:rPr>
          <w:rFonts w:ascii="Verdana" w:hAnsi="Verdana"/>
          <w:sz w:val="18"/>
          <w:szCs w:val="18"/>
        </w:rPr>
      </w:pPr>
      <w:r w:rsidRPr="000448C4">
        <w:rPr>
          <w:rFonts w:ascii="Verdana" w:hAnsi="Verdana"/>
          <w:sz w:val="18"/>
          <w:szCs w:val="18"/>
        </w:rPr>
        <w:t>Client</w:t>
      </w:r>
      <w:r w:rsidRPr="000448C4">
        <w:rPr>
          <w:rFonts w:ascii="Verdana" w:hAnsi="Verdana"/>
          <w:sz w:val="18"/>
          <w:szCs w:val="18"/>
        </w:rPr>
        <w:tab/>
      </w:r>
      <w:r w:rsidRPr="000448C4">
        <w:rPr>
          <w:rFonts w:ascii="Verdana" w:hAnsi="Verdana"/>
          <w:sz w:val="18"/>
          <w:szCs w:val="18"/>
        </w:rPr>
        <w:tab/>
      </w:r>
      <w:r w:rsidRPr="000448C4">
        <w:rPr>
          <w:rFonts w:ascii="Verdana" w:hAnsi="Verdana"/>
          <w:sz w:val="18"/>
          <w:szCs w:val="18"/>
        </w:rPr>
        <w:tab/>
        <w:t>: Argos - UK</w:t>
      </w:r>
    </w:p>
    <w:p w:rsidR="00BA6CAB" w:rsidRPr="000448C4" w:rsidRDefault="00BA6CAB" w:rsidP="00BA6CAB">
      <w:pPr>
        <w:rPr>
          <w:rFonts w:ascii="Verdana" w:hAnsi="Verdana"/>
          <w:sz w:val="18"/>
          <w:szCs w:val="18"/>
        </w:rPr>
      </w:pPr>
      <w:r w:rsidRPr="000448C4">
        <w:rPr>
          <w:rFonts w:ascii="Verdana" w:hAnsi="Verdana"/>
          <w:sz w:val="18"/>
          <w:szCs w:val="18"/>
        </w:rPr>
        <w:t>Role</w:t>
      </w:r>
      <w:r w:rsidRPr="000448C4">
        <w:rPr>
          <w:rFonts w:ascii="Verdana" w:hAnsi="Verdana"/>
          <w:sz w:val="18"/>
          <w:szCs w:val="18"/>
        </w:rPr>
        <w:tab/>
      </w:r>
      <w:r w:rsidRPr="000448C4">
        <w:rPr>
          <w:rFonts w:ascii="Verdana" w:hAnsi="Verdana"/>
          <w:sz w:val="18"/>
          <w:szCs w:val="18"/>
        </w:rPr>
        <w:tab/>
      </w:r>
      <w:r w:rsidRPr="000448C4">
        <w:rPr>
          <w:rFonts w:ascii="Verdana" w:hAnsi="Verdana"/>
          <w:sz w:val="18"/>
          <w:szCs w:val="18"/>
        </w:rPr>
        <w:tab/>
        <w:t>: Senior Software Developer</w:t>
      </w:r>
    </w:p>
    <w:p w:rsidR="00BA6CAB" w:rsidRPr="000448C4" w:rsidRDefault="00A0458B" w:rsidP="00BA6CAB">
      <w:pPr>
        <w:rPr>
          <w:rFonts w:ascii="Verdana" w:hAnsi="Verdana"/>
          <w:sz w:val="18"/>
          <w:szCs w:val="18"/>
        </w:rPr>
      </w:pPr>
      <w:r w:rsidRPr="000448C4">
        <w:rPr>
          <w:rFonts w:ascii="Verdana" w:hAnsi="Verdana"/>
          <w:sz w:val="18"/>
          <w:szCs w:val="18"/>
        </w:rPr>
        <w:t>Language</w:t>
      </w:r>
      <w:r>
        <w:rPr>
          <w:rFonts w:ascii="Verdana" w:hAnsi="Verdana"/>
          <w:sz w:val="18"/>
          <w:szCs w:val="18"/>
        </w:rPr>
        <w:t>/Platform</w:t>
      </w:r>
      <w:r w:rsidR="00F161DD">
        <w:rPr>
          <w:rFonts w:ascii="Verdana" w:hAnsi="Verdana"/>
          <w:sz w:val="18"/>
          <w:szCs w:val="18"/>
        </w:rPr>
        <w:tab/>
      </w:r>
      <w:r w:rsidR="00BA6CAB" w:rsidRPr="000448C4">
        <w:rPr>
          <w:rFonts w:ascii="Verdana" w:hAnsi="Verdana"/>
          <w:sz w:val="18"/>
          <w:szCs w:val="18"/>
        </w:rPr>
        <w:t>: C, C++, Shell Scripting, DCL Scripting, HP Basic</w:t>
      </w:r>
      <w:r w:rsidR="00465A39">
        <w:rPr>
          <w:rFonts w:ascii="Verdana" w:hAnsi="Verdana"/>
          <w:sz w:val="18"/>
          <w:szCs w:val="18"/>
        </w:rPr>
        <w:t>,</w:t>
      </w:r>
      <w:r w:rsidR="00CE09B5">
        <w:rPr>
          <w:rFonts w:ascii="Verdana" w:hAnsi="Verdana"/>
          <w:sz w:val="18"/>
          <w:szCs w:val="18"/>
        </w:rPr>
        <w:t xml:space="preserve"> </w:t>
      </w:r>
      <w:r w:rsidR="00465A39" w:rsidRPr="000448C4">
        <w:rPr>
          <w:rFonts w:ascii="Verdana" w:hAnsi="Verdana"/>
          <w:sz w:val="18"/>
          <w:szCs w:val="18"/>
        </w:rPr>
        <w:t>Unix, OpenVMS</w:t>
      </w:r>
    </w:p>
    <w:p w:rsidR="00BA6CAB" w:rsidRPr="000448C4" w:rsidRDefault="00BA6CAB" w:rsidP="00BA6CAB">
      <w:pPr>
        <w:widowControl w:val="0"/>
        <w:autoSpaceDE w:val="0"/>
        <w:autoSpaceDN w:val="0"/>
        <w:adjustRightInd w:val="0"/>
        <w:jc w:val="both"/>
        <w:rPr>
          <w:rFonts w:ascii="Verdana" w:hAnsi="Verdana"/>
          <w:sz w:val="18"/>
          <w:szCs w:val="18"/>
        </w:rPr>
      </w:pPr>
    </w:p>
    <w:p w:rsidR="00BA6CAB" w:rsidRDefault="00BA6CAB" w:rsidP="00A26359">
      <w:pPr>
        <w:widowControl w:val="0"/>
        <w:autoSpaceDE w:val="0"/>
        <w:autoSpaceDN w:val="0"/>
        <w:adjustRightInd w:val="0"/>
        <w:jc w:val="both"/>
        <w:rPr>
          <w:rFonts w:ascii="Verdana" w:hAnsi="Verdana"/>
          <w:b/>
          <w:sz w:val="18"/>
          <w:szCs w:val="18"/>
        </w:rPr>
      </w:pPr>
      <w:r w:rsidRPr="000448C4">
        <w:rPr>
          <w:rFonts w:ascii="Verdana" w:hAnsi="Verdana"/>
          <w:b/>
          <w:sz w:val="18"/>
          <w:szCs w:val="18"/>
        </w:rPr>
        <w:t>Project Description:</w:t>
      </w:r>
    </w:p>
    <w:p w:rsidR="008B251D" w:rsidRPr="00A26359" w:rsidRDefault="008B251D" w:rsidP="00A26359">
      <w:pPr>
        <w:widowControl w:val="0"/>
        <w:autoSpaceDE w:val="0"/>
        <w:autoSpaceDN w:val="0"/>
        <w:adjustRightInd w:val="0"/>
        <w:jc w:val="both"/>
        <w:rPr>
          <w:rFonts w:ascii="Verdana" w:hAnsi="Verdana"/>
          <w:b/>
          <w:sz w:val="18"/>
          <w:szCs w:val="18"/>
        </w:rPr>
      </w:pPr>
    </w:p>
    <w:p w:rsidR="00BA6CAB" w:rsidRPr="000448C4" w:rsidRDefault="00BA6CAB" w:rsidP="00BA6CAB">
      <w:pPr>
        <w:jc w:val="both"/>
        <w:rPr>
          <w:rFonts w:ascii="Verdana" w:hAnsi="Verdana" w:cs="Arial"/>
          <w:sz w:val="18"/>
          <w:szCs w:val="18"/>
        </w:rPr>
      </w:pPr>
      <w:r w:rsidRPr="000448C4">
        <w:rPr>
          <w:rFonts w:ascii="Verdana" w:hAnsi="Verdana" w:cs="Arial"/>
          <w:sz w:val="18"/>
          <w:szCs w:val="18"/>
        </w:rPr>
        <w:t xml:space="preserve">Argos is one of the largest general merchandise retailers in UK. The project included end-to-end management software and processes that allow organizations to control and administer warehouse </w:t>
      </w:r>
      <w:r w:rsidRPr="000448C4">
        <w:rPr>
          <w:rFonts w:ascii="Verdana" w:hAnsi="Verdana" w:cs="Arial"/>
          <w:sz w:val="18"/>
          <w:szCs w:val="18"/>
        </w:rPr>
        <w:lastRenderedPageBreak/>
        <w:t>operations from the time goods or materials enter a warehouse until they move out. Operations in a warehouse include </w:t>
      </w:r>
      <w:hyperlink r:id="rId9" w:history="1">
        <w:r w:rsidRPr="000448C4">
          <w:rPr>
            <w:rFonts w:ascii="Verdana" w:hAnsi="Verdana"/>
            <w:sz w:val="18"/>
            <w:szCs w:val="18"/>
          </w:rPr>
          <w:t>inventory management</w:t>
        </w:r>
      </w:hyperlink>
      <w:r w:rsidRPr="000448C4">
        <w:rPr>
          <w:rFonts w:ascii="Verdana" w:hAnsi="Verdana" w:cs="Arial"/>
          <w:sz w:val="18"/>
          <w:szCs w:val="18"/>
        </w:rPr>
        <w:t>, picking processes and auditing.</w:t>
      </w:r>
    </w:p>
    <w:p w:rsidR="00BA6CAB" w:rsidRPr="000448C4" w:rsidRDefault="00BA6CAB" w:rsidP="00BA6CAB">
      <w:pPr>
        <w:jc w:val="both"/>
        <w:rPr>
          <w:rFonts w:ascii="Verdana" w:hAnsi="Verdana" w:cs="Arial"/>
          <w:b/>
          <w:bCs/>
          <w:sz w:val="18"/>
          <w:szCs w:val="18"/>
        </w:rPr>
      </w:pPr>
    </w:p>
    <w:p w:rsidR="00BA6CAB" w:rsidRPr="000448C4" w:rsidRDefault="00BA6CAB" w:rsidP="00BA6CAB">
      <w:pPr>
        <w:rPr>
          <w:rFonts w:ascii="Verdana" w:hAnsi="Verdana"/>
          <w:b/>
          <w:sz w:val="18"/>
          <w:szCs w:val="18"/>
        </w:rPr>
      </w:pPr>
      <w:r w:rsidRPr="000448C4">
        <w:rPr>
          <w:rFonts w:ascii="Verdana" w:hAnsi="Verdana"/>
          <w:b/>
          <w:sz w:val="18"/>
          <w:szCs w:val="18"/>
        </w:rPr>
        <w:t>Areas I worked in are</w:t>
      </w:r>
    </w:p>
    <w:p w:rsidR="00BA6CAB" w:rsidRPr="000448C4" w:rsidRDefault="00BA6CAB" w:rsidP="00693024">
      <w:pPr>
        <w:widowControl w:val="0"/>
        <w:autoSpaceDE w:val="0"/>
        <w:autoSpaceDN w:val="0"/>
        <w:adjustRightInd w:val="0"/>
        <w:jc w:val="both"/>
        <w:rPr>
          <w:rFonts w:ascii="Verdana" w:hAnsi="Verdana"/>
          <w:sz w:val="18"/>
          <w:szCs w:val="18"/>
        </w:rPr>
      </w:pPr>
    </w:p>
    <w:p w:rsidR="00BA6CAB" w:rsidRPr="000448C4" w:rsidRDefault="00BA6CAB" w:rsidP="00BA6CAB">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Supporting the WMS 24x7 working hours for smooth operation of the WMS</w:t>
      </w:r>
    </w:p>
    <w:p w:rsidR="00BA6CAB" w:rsidRPr="000448C4" w:rsidRDefault="00BA6CAB" w:rsidP="00BA6CAB">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Prepared &amp; shipped several automation scripts to reduce manual workloads and maintenance cost</w:t>
      </w:r>
    </w:p>
    <w:p w:rsidR="00BA6CAB" w:rsidRPr="000448C4" w:rsidRDefault="00BA6CAB" w:rsidP="00BA6CAB">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Sole responsible for Incident, Problem and Change management processes related to the WMS Application</w:t>
      </w:r>
    </w:p>
    <w:p w:rsidR="00BA6CAB" w:rsidRPr="000448C4" w:rsidRDefault="00BA6CAB" w:rsidP="00BA6CAB">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Acted as a part of core development of the WMS Application, prepared various technical specification document and facilitated code changes accordingly</w:t>
      </w:r>
    </w:p>
    <w:p w:rsidR="00BA6CAB" w:rsidRPr="000448C4" w:rsidRDefault="00BA6CAB" w:rsidP="00BA6CAB">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Created unit test cases executed and provided support during UAT phase</w:t>
      </w:r>
    </w:p>
    <w:p w:rsidR="007B0DC6" w:rsidRDefault="007B0DC6" w:rsidP="00102653">
      <w:pPr>
        <w:jc w:val="both"/>
        <w:rPr>
          <w:rFonts w:ascii="Verdana" w:hAnsi="Verdana"/>
          <w:b/>
          <w:sz w:val="18"/>
          <w:szCs w:val="18"/>
        </w:rPr>
      </w:pPr>
    </w:p>
    <w:p w:rsidR="00070048" w:rsidRDefault="00070048" w:rsidP="00102653">
      <w:pPr>
        <w:jc w:val="both"/>
        <w:rPr>
          <w:rFonts w:ascii="Verdana" w:hAnsi="Verdana"/>
          <w:b/>
          <w:sz w:val="18"/>
          <w:szCs w:val="18"/>
        </w:rPr>
      </w:pPr>
    </w:p>
    <w:p w:rsidR="005834A2" w:rsidRPr="000243E4" w:rsidRDefault="000243E4" w:rsidP="00102653">
      <w:pPr>
        <w:jc w:val="both"/>
        <w:rPr>
          <w:rFonts w:ascii="Verdana" w:hAnsi="Verdana"/>
          <w:sz w:val="18"/>
          <w:szCs w:val="18"/>
        </w:rPr>
      </w:pPr>
      <w:r w:rsidRPr="000243E4">
        <w:rPr>
          <w:rFonts w:ascii="Verdana" w:hAnsi="Verdana"/>
          <w:b/>
          <w:sz w:val="18"/>
          <w:szCs w:val="18"/>
          <w:u w:val="single"/>
        </w:rPr>
        <w:t>AMBRADO-AHE-ENCODER-BOX</w:t>
      </w:r>
      <w:r w:rsidR="005834A2" w:rsidRPr="000243E4">
        <w:rPr>
          <w:rFonts w:ascii="Verdana" w:hAnsi="Verdana"/>
          <w:b/>
          <w:sz w:val="18"/>
          <w:szCs w:val="18"/>
          <w:u w:val="single"/>
        </w:rPr>
        <w: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(Nov-07 to Aug-09)</w:t>
      </w:r>
    </w:p>
    <w:p w:rsidR="005F7423" w:rsidRPr="000448C4" w:rsidRDefault="005F7423" w:rsidP="00143623">
      <w:pPr>
        <w:rPr>
          <w:rFonts w:ascii="Verdana" w:hAnsi="Verdana"/>
          <w:sz w:val="18"/>
          <w:szCs w:val="18"/>
        </w:rPr>
      </w:pPr>
    </w:p>
    <w:p w:rsidR="002272E1" w:rsidRPr="000448C4" w:rsidRDefault="002272E1" w:rsidP="002272E1">
      <w:pPr>
        <w:rPr>
          <w:rFonts w:ascii="Verdana" w:hAnsi="Verdana"/>
          <w:sz w:val="18"/>
          <w:szCs w:val="18"/>
        </w:rPr>
      </w:pPr>
      <w:r>
        <w:rPr>
          <w:rFonts w:ascii="Verdana" w:hAnsi="Verdana"/>
          <w:sz w:val="18"/>
          <w:szCs w:val="18"/>
        </w:rPr>
        <w:t>Organization</w:t>
      </w:r>
      <w:r>
        <w:rPr>
          <w:rFonts w:ascii="Verdana" w:hAnsi="Verdana"/>
          <w:sz w:val="18"/>
          <w:szCs w:val="18"/>
        </w:rPr>
        <w:tab/>
      </w:r>
      <w:r w:rsidRPr="000448C4">
        <w:rPr>
          <w:rFonts w:ascii="Verdana" w:hAnsi="Verdana"/>
          <w:sz w:val="18"/>
          <w:szCs w:val="18"/>
        </w:rPr>
        <w:tab/>
        <w:t>: Wipro Technologies</w:t>
      </w:r>
      <w:r w:rsidRPr="000448C4">
        <w:rPr>
          <w:rFonts w:ascii="Verdana" w:hAnsi="Verdana"/>
          <w:sz w:val="18"/>
          <w:szCs w:val="18"/>
        </w:rPr>
        <w:tab/>
      </w:r>
    </w:p>
    <w:p w:rsidR="00143623" w:rsidRPr="000448C4" w:rsidRDefault="004E660A" w:rsidP="00143623">
      <w:pPr>
        <w:rPr>
          <w:rFonts w:ascii="Verdana" w:hAnsi="Verdana"/>
          <w:sz w:val="18"/>
          <w:szCs w:val="18"/>
        </w:rPr>
      </w:pPr>
      <w:r>
        <w:rPr>
          <w:rFonts w:ascii="Verdana" w:hAnsi="Verdana"/>
          <w:sz w:val="18"/>
          <w:szCs w:val="18"/>
        </w:rPr>
        <w:t>Client</w:t>
      </w:r>
      <w:r>
        <w:rPr>
          <w:rFonts w:ascii="Verdana" w:hAnsi="Verdana"/>
          <w:sz w:val="18"/>
          <w:szCs w:val="18"/>
        </w:rPr>
        <w:tab/>
      </w:r>
      <w:r>
        <w:rPr>
          <w:rFonts w:ascii="Verdana" w:hAnsi="Verdana"/>
          <w:sz w:val="18"/>
          <w:szCs w:val="18"/>
        </w:rPr>
        <w:tab/>
      </w:r>
      <w:r w:rsidR="005F7423" w:rsidRPr="000448C4">
        <w:rPr>
          <w:rFonts w:ascii="Verdana" w:hAnsi="Verdana"/>
          <w:sz w:val="18"/>
          <w:szCs w:val="18"/>
        </w:rPr>
        <w:tab/>
      </w:r>
      <w:r w:rsidR="00D21094">
        <w:rPr>
          <w:rFonts w:ascii="Verdana" w:hAnsi="Verdana"/>
          <w:sz w:val="18"/>
          <w:szCs w:val="18"/>
        </w:rPr>
        <w:t xml:space="preserve">: </w:t>
      </w:r>
      <w:r w:rsidR="00EB5640" w:rsidRPr="000448C4">
        <w:rPr>
          <w:rFonts w:ascii="Verdana" w:hAnsi="Verdana"/>
          <w:sz w:val="18"/>
          <w:szCs w:val="18"/>
        </w:rPr>
        <w:t>Ambrado Integrated Multimedia Solution (USA)</w:t>
      </w:r>
    </w:p>
    <w:p w:rsidR="00143623" w:rsidRPr="000448C4" w:rsidRDefault="00143623" w:rsidP="00143623">
      <w:pPr>
        <w:rPr>
          <w:rFonts w:ascii="Verdana" w:hAnsi="Verdana"/>
          <w:sz w:val="18"/>
          <w:szCs w:val="18"/>
        </w:rPr>
      </w:pPr>
      <w:r w:rsidRPr="000448C4">
        <w:rPr>
          <w:rFonts w:ascii="Verdana" w:hAnsi="Verdana"/>
          <w:sz w:val="18"/>
          <w:szCs w:val="18"/>
        </w:rPr>
        <w:t>Role</w:t>
      </w:r>
      <w:r w:rsidRPr="000448C4">
        <w:rPr>
          <w:rFonts w:ascii="Verdana" w:hAnsi="Verdana"/>
          <w:sz w:val="18"/>
          <w:szCs w:val="18"/>
        </w:rPr>
        <w:tab/>
      </w:r>
      <w:r w:rsidRPr="000448C4">
        <w:rPr>
          <w:rFonts w:ascii="Verdana" w:hAnsi="Verdana"/>
          <w:sz w:val="18"/>
          <w:szCs w:val="18"/>
        </w:rPr>
        <w:tab/>
      </w:r>
      <w:r w:rsidR="005F7423" w:rsidRPr="000448C4">
        <w:rPr>
          <w:rFonts w:ascii="Verdana" w:hAnsi="Verdana"/>
          <w:sz w:val="18"/>
          <w:szCs w:val="18"/>
        </w:rPr>
        <w:tab/>
      </w:r>
      <w:r w:rsidRPr="000448C4">
        <w:rPr>
          <w:rFonts w:ascii="Verdana" w:hAnsi="Verdana"/>
          <w:sz w:val="18"/>
          <w:szCs w:val="18"/>
        </w:rPr>
        <w:t>:</w:t>
      </w:r>
      <w:r w:rsidR="00EB5640" w:rsidRPr="000448C4">
        <w:rPr>
          <w:rFonts w:ascii="Verdana" w:hAnsi="Verdana"/>
          <w:sz w:val="18"/>
          <w:szCs w:val="18"/>
        </w:rPr>
        <w:t>Project Engineer</w:t>
      </w:r>
    </w:p>
    <w:p w:rsidR="00535C98" w:rsidRDefault="00F671C2" w:rsidP="0057065C">
      <w:pPr>
        <w:rPr>
          <w:rFonts w:ascii="Verdana" w:hAnsi="Verdana"/>
          <w:sz w:val="18"/>
          <w:szCs w:val="18"/>
        </w:rPr>
      </w:pPr>
      <w:r w:rsidRPr="000448C4">
        <w:rPr>
          <w:rFonts w:ascii="Verdana" w:hAnsi="Verdana"/>
          <w:sz w:val="18"/>
          <w:szCs w:val="18"/>
        </w:rPr>
        <w:t>Language</w:t>
      </w:r>
      <w:r>
        <w:rPr>
          <w:rFonts w:ascii="Verdana" w:hAnsi="Verdana"/>
          <w:sz w:val="18"/>
          <w:szCs w:val="18"/>
        </w:rPr>
        <w:t>/Platform</w:t>
      </w:r>
      <w:r w:rsidR="004E660A">
        <w:rPr>
          <w:rFonts w:ascii="Verdana" w:hAnsi="Verdana"/>
          <w:sz w:val="18"/>
          <w:szCs w:val="18"/>
        </w:rPr>
        <w:tab/>
      </w:r>
      <w:r w:rsidR="009319E1" w:rsidRPr="000448C4">
        <w:rPr>
          <w:rFonts w:ascii="Verdana" w:hAnsi="Verdana"/>
          <w:sz w:val="18"/>
          <w:szCs w:val="18"/>
        </w:rPr>
        <w:t xml:space="preserve">: </w:t>
      </w:r>
      <w:r w:rsidR="00AE5B41" w:rsidRPr="000448C4">
        <w:rPr>
          <w:rFonts w:ascii="Verdana" w:hAnsi="Verdana"/>
          <w:sz w:val="18"/>
          <w:szCs w:val="18"/>
        </w:rPr>
        <w:t>C</w:t>
      </w:r>
      <w:r w:rsidR="00386255" w:rsidRPr="000448C4">
        <w:rPr>
          <w:rFonts w:ascii="Verdana" w:hAnsi="Verdana"/>
          <w:sz w:val="18"/>
          <w:szCs w:val="18"/>
        </w:rPr>
        <w:t>++</w:t>
      </w:r>
      <w:r>
        <w:rPr>
          <w:rFonts w:ascii="Verdana" w:hAnsi="Verdana"/>
          <w:sz w:val="18"/>
          <w:szCs w:val="18"/>
        </w:rPr>
        <w:t xml:space="preserve"> and Core Java, </w:t>
      </w:r>
      <w:r w:rsidRPr="000448C4">
        <w:rPr>
          <w:rFonts w:ascii="Verdana" w:hAnsi="Verdana"/>
          <w:sz w:val="18"/>
          <w:szCs w:val="18"/>
        </w:rPr>
        <w:t>Linux, SDL, STL</w:t>
      </w:r>
    </w:p>
    <w:p w:rsidR="005E67A3" w:rsidRPr="000448C4" w:rsidRDefault="005E67A3" w:rsidP="0057065C">
      <w:pPr>
        <w:rPr>
          <w:rFonts w:ascii="Verdana" w:hAnsi="Verdana"/>
          <w:sz w:val="18"/>
          <w:szCs w:val="18"/>
        </w:rPr>
      </w:pPr>
    </w:p>
    <w:p w:rsidR="001A04BE" w:rsidRDefault="00B438BB" w:rsidP="0039461F">
      <w:pPr>
        <w:jc w:val="both"/>
        <w:rPr>
          <w:rFonts w:ascii="Verdana" w:hAnsi="Verdana"/>
          <w:b/>
          <w:sz w:val="18"/>
          <w:szCs w:val="18"/>
        </w:rPr>
      </w:pPr>
      <w:r w:rsidRPr="000448C4">
        <w:rPr>
          <w:rFonts w:ascii="Verdana" w:hAnsi="Verdana"/>
          <w:b/>
          <w:sz w:val="18"/>
          <w:szCs w:val="18"/>
        </w:rPr>
        <w:t xml:space="preserve">Project Description: </w:t>
      </w:r>
    </w:p>
    <w:p w:rsidR="008B251D" w:rsidRPr="000448C4" w:rsidRDefault="008B251D" w:rsidP="0039461F">
      <w:pPr>
        <w:jc w:val="both"/>
        <w:rPr>
          <w:rFonts w:ascii="Verdana" w:hAnsi="Verdana"/>
          <w:b/>
          <w:sz w:val="18"/>
          <w:szCs w:val="18"/>
        </w:rPr>
      </w:pPr>
    </w:p>
    <w:p w:rsidR="00B438BB" w:rsidRPr="000448C4" w:rsidRDefault="009B4DDD" w:rsidP="0039461F">
      <w:pPr>
        <w:jc w:val="both"/>
        <w:rPr>
          <w:rFonts w:ascii="Verdana" w:hAnsi="Verdana"/>
          <w:b/>
          <w:sz w:val="18"/>
          <w:szCs w:val="18"/>
        </w:rPr>
      </w:pPr>
      <w:r w:rsidRPr="000448C4">
        <w:rPr>
          <w:rFonts w:ascii="Verdana" w:hAnsi="Verdana"/>
          <w:sz w:val="18"/>
          <w:szCs w:val="18"/>
        </w:rPr>
        <w:t>Encoder box product takes digital HD/SD audio/video as an input and gives output as broadcast Quality MPEG2 transport stream.</w:t>
      </w:r>
      <w:r w:rsidR="00CE09B5">
        <w:rPr>
          <w:rFonts w:ascii="Verdana" w:hAnsi="Verdana"/>
          <w:sz w:val="18"/>
          <w:szCs w:val="18"/>
        </w:rPr>
        <w:t xml:space="preserve"> </w:t>
      </w:r>
      <w:r w:rsidRPr="000448C4">
        <w:rPr>
          <w:rFonts w:ascii="Verdana" w:hAnsi="Verdana"/>
          <w:sz w:val="18"/>
          <w:szCs w:val="18"/>
        </w:rPr>
        <w:t>This box was used for converting poor quality video to high quality output. This box provides hardware codec engines to implement own custom solution for various markets.</w:t>
      </w:r>
      <w:r w:rsidR="00734584" w:rsidRPr="000448C4">
        <w:rPr>
          <w:rFonts w:ascii="Verdana" w:hAnsi="Verdana"/>
          <w:sz w:val="18"/>
          <w:szCs w:val="18"/>
        </w:rPr>
        <w:t>This Encoder BOX can be configure</w:t>
      </w:r>
      <w:r w:rsidR="00742772" w:rsidRPr="000448C4">
        <w:rPr>
          <w:rFonts w:ascii="Verdana" w:hAnsi="Verdana"/>
          <w:sz w:val="18"/>
          <w:szCs w:val="18"/>
        </w:rPr>
        <w:t>d</w:t>
      </w:r>
      <w:r w:rsidR="00734584" w:rsidRPr="000448C4">
        <w:rPr>
          <w:rFonts w:ascii="Verdana" w:hAnsi="Verdana"/>
          <w:sz w:val="18"/>
          <w:szCs w:val="18"/>
        </w:rPr>
        <w:t xml:space="preserve"> by three ways</w:t>
      </w:r>
      <w:r w:rsidR="009E6D29" w:rsidRPr="000448C4">
        <w:rPr>
          <w:rFonts w:ascii="Verdana" w:hAnsi="Verdana"/>
          <w:sz w:val="18"/>
          <w:szCs w:val="18"/>
        </w:rPr>
        <w:t xml:space="preserve"> as given below</w:t>
      </w:r>
    </w:p>
    <w:p w:rsidR="00734584" w:rsidRPr="000448C4" w:rsidRDefault="00734584" w:rsidP="00734584">
      <w:pPr>
        <w:pStyle w:val="ListParagraph"/>
        <w:numPr>
          <w:ilvl w:val="0"/>
          <w:numId w:val="13"/>
        </w:numPr>
        <w:jc w:val="both"/>
        <w:rPr>
          <w:rFonts w:ascii="Verdana" w:hAnsi="Verdana"/>
          <w:sz w:val="18"/>
          <w:szCs w:val="18"/>
        </w:rPr>
      </w:pPr>
      <w:r w:rsidRPr="000448C4">
        <w:rPr>
          <w:rFonts w:ascii="Verdana" w:hAnsi="Verdana"/>
          <w:sz w:val="18"/>
          <w:szCs w:val="18"/>
        </w:rPr>
        <w:t>Using LCD Display and 4 Keys</w:t>
      </w:r>
    </w:p>
    <w:p w:rsidR="00734584" w:rsidRPr="000448C4" w:rsidRDefault="00734584" w:rsidP="00734584">
      <w:pPr>
        <w:pStyle w:val="ListParagraph"/>
        <w:numPr>
          <w:ilvl w:val="0"/>
          <w:numId w:val="13"/>
        </w:numPr>
        <w:jc w:val="both"/>
        <w:rPr>
          <w:rFonts w:ascii="Verdana" w:hAnsi="Verdana"/>
          <w:sz w:val="18"/>
          <w:szCs w:val="18"/>
        </w:rPr>
      </w:pPr>
      <w:r w:rsidRPr="000448C4">
        <w:rPr>
          <w:rFonts w:ascii="Verdana" w:hAnsi="Verdana"/>
          <w:sz w:val="18"/>
          <w:szCs w:val="18"/>
        </w:rPr>
        <w:t>Using Command Line Interface</w:t>
      </w:r>
    </w:p>
    <w:p w:rsidR="00734584" w:rsidRPr="000448C4" w:rsidRDefault="00734584" w:rsidP="00734584">
      <w:pPr>
        <w:pStyle w:val="ListParagraph"/>
        <w:numPr>
          <w:ilvl w:val="0"/>
          <w:numId w:val="13"/>
        </w:numPr>
        <w:jc w:val="both"/>
        <w:rPr>
          <w:rFonts w:ascii="Verdana" w:hAnsi="Verdana"/>
          <w:sz w:val="18"/>
          <w:szCs w:val="18"/>
        </w:rPr>
      </w:pPr>
      <w:r w:rsidRPr="000448C4">
        <w:rPr>
          <w:rFonts w:ascii="Verdana" w:hAnsi="Verdana"/>
          <w:sz w:val="18"/>
          <w:szCs w:val="18"/>
        </w:rPr>
        <w:t>Using Static Website</w:t>
      </w:r>
    </w:p>
    <w:p w:rsidR="00F46141" w:rsidRPr="000448C4" w:rsidRDefault="00F46141" w:rsidP="007B615A">
      <w:pPr>
        <w:jc w:val="both"/>
        <w:rPr>
          <w:rFonts w:ascii="Verdana" w:hAnsi="Verdana"/>
          <w:sz w:val="18"/>
          <w:szCs w:val="18"/>
        </w:rPr>
      </w:pPr>
    </w:p>
    <w:p w:rsidR="007B615A" w:rsidRPr="000448C4" w:rsidRDefault="007B615A" w:rsidP="007B615A">
      <w:pPr>
        <w:rPr>
          <w:rFonts w:ascii="Verdana" w:hAnsi="Verdana"/>
          <w:b/>
          <w:sz w:val="18"/>
          <w:szCs w:val="18"/>
        </w:rPr>
      </w:pPr>
      <w:r w:rsidRPr="000448C4">
        <w:rPr>
          <w:rFonts w:ascii="Verdana" w:hAnsi="Verdana"/>
          <w:b/>
          <w:sz w:val="18"/>
          <w:szCs w:val="18"/>
        </w:rPr>
        <w:t>Areas I worked in are</w:t>
      </w:r>
    </w:p>
    <w:p w:rsidR="007B615A" w:rsidRPr="000448C4" w:rsidRDefault="007B615A" w:rsidP="007B615A">
      <w:pPr>
        <w:jc w:val="both"/>
        <w:rPr>
          <w:rFonts w:ascii="Verdana" w:hAnsi="Verdana"/>
          <w:sz w:val="18"/>
          <w:szCs w:val="18"/>
        </w:rPr>
      </w:pPr>
    </w:p>
    <w:p w:rsidR="000F7125" w:rsidRPr="000448C4" w:rsidRDefault="00691483" w:rsidP="002D6B2A">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 xml:space="preserve">Designed Graphical User Interface </w:t>
      </w:r>
      <w:r w:rsidR="004417B8" w:rsidRPr="000448C4">
        <w:rPr>
          <w:rFonts w:ascii="Verdana" w:hAnsi="Verdana"/>
          <w:sz w:val="18"/>
          <w:szCs w:val="18"/>
        </w:rPr>
        <w:t xml:space="preserve">for LCD Display and key input functionality to configure the </w:t>
      </w:r>
      <w:r w:rsidR="00DB71DF" w:rsidRPr="000448C4">
        <w:rPr>
          <w:rFonts w:ascii="Verdana" w:hAnsi="Verdana"/>
          <w:sz w:val="18"/>
          <w:szCs w:val="18"/>
        </w:rPr>
        <w:t>BOX</w:t>
      </w:r>
    </w:p>
    <w:p w:rsidR="00691483" w:rsidRPr="000448C4" w:rsidRDefault="00903B5E" w:rsidP="002D6B2A">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 xml:space="preserve">Developed </w:t>
      </w:r>
      <w:r w:rsidR="00691483" w:rsidRPr="000448C4">
        <w:rPr>
          <w:rFonts w:ascii="Verdana" w:hAnsi="Verdana"/>
          <w:sz w:val="18"/>
          <w:szCs w:val="18"/>
        </w:rPr>
        <w:t>simulation tool in the absence of actual hardware module (LCD and Keypad) to conduct application functional testing using N</w:t>
      </w:r>
      <w:r w:rsidR="00CE09B5">
        <w:rPr>
          <w:rFonts w:ascii="Verdana" w:hAnsi="Verdana"/>
          <w:sz w:val="18"/>
          <w:szCs w:val="18"/>
        </w:rPr>
        <w:t>-</w:t>
      </w:r>
      <w:r w:rsidR="00691483" w:rsidRPr="000448C4">
        <w:rPr>
          <w:rFonts w:ascii="Verdana" w:hAnsi="Verdana"/>
          <w:sz w:val="18"/>
          <w:szCs w:val="18"/>
        </w:rPr>
        <w:t xml:space="preserve">curses Library </w:t>
      </w:r>
    </w:p>
    <w:p w:rsidR="00691483" w:rsidRPr="000448C4" w:rsidRDefault="00691483" w:rsidP="002D6B2A">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Engaged in fixing all defects at Application Level Layer and Device Driver Layer during UAT</w:t>
      </w:r>
    </w:p>
    <w:p w:rsidR="00691483" w:rsidRPr="000448C4" w:rsidRDefault="00691483" w:rsidP="002D6B2A">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Coordinated with RAD Tool Team to understand the framework, prepared object model and facilitated necessary changes in the GUI code as per framework</w:t>
      </w:r>
    </w:p>
    <w:p w:rsidR="00476B3F" w:rsidRPr="000448C4" w:rsidRDefault="007309F3" w:rsidP="00476B3F">
      <w:pPr>
        <w:widowControl w:val="0"/>
        <w:numPr>
          <w:ilvl w:val="0"/>
          <w:numId w:val="14"/>
        </w:numPr>
        <w:autoSpaceDE w:val="0"/>
        <w:autoSpaceDN w:val="0"/>
        <w:adjustRightInd w:val="0"/>
        <w:jc w:val="both"/>
        <w:rPr>
          <w:rFonts w:ascii="Verdana" w:hAnsi="Verdana"/>
          <w:sz w:val="18"/>
          <w:szCs w:val="18"/>
        </w:rPr>
      </w:pPr>
      <w:r w:rsidRPr="000448C4">
        <w:rPr>
          <w:rFonts w:ascii="Verdana" w:hAnsi="Verdana"/>
          <w:sz w:val="18"/>
          <w:szCs w:val="18"/>
        </w:rPr>
        <w:t>Prepared</w:t>
      </w:r>
      <w:r w:rsidR="00691483" w:rsidRPr="000448C4">
        <w:rPr>
          <w:rFonts w:ascii="Verdana" w:hAnsi="Verdana"/>
          <w:sz w:val="18"/>
          <w:szCs w:val="18"/>
        </w:rPr>
        <w:t xml:space="preserve"> various process documents like technical specification documents, t</w:t>
      </w:r>
      <w:r w:rsidR="00B97D76" w:rsidRPr="000448C4">
        <w:rPr>
          <w:rFonts w:ascii="Verdana" w:hAnsi="Verdana"/>
          <w:sz w:val="18"/>
          <w:szCs w:val="18"/>
        </w:rPr>
        <w:t>est plan, test case document.</w:t>
      </w:r>
    </w:p>
    <w:p w:rsidR="00DB6868" w:rsidRDefault="00DB6868" w:rsidP="00826A0E">
      <w:pPr>
        <w:jc w:val="both"/>
        <w:rPr>
          <w:rFonts w:ascii="Verdana" w:hAnsi="Verdana"/>
          <w:sz w:val="18"/>
          <w:szCs w:val="18"/>
        </w:rPr>
      </w:pPr>
    </w:p>
    <w:p w:rsidR="002F693F" w:rsidRDefault="002F693F" w:rsidP="00826A0E">
      <w:pPr>
        <w:jc w:val="both"/>
        <w:rPr>
          <w:rFonts w:ascii="Verdana" w:hAnsi="Verdana"/>
          <w:sz w:val="18"/>
          <w:szCs w:val="18"/>
        </w:rPr>
      </w:pPr>
    </w:p>
    <w:p w:rsidR="002F693F" w:rsidRDefault="002F693F" w:rsidP="00826A0E">
      <w:pPr>
        <w:jc w:val="both"/>
        <w:rPr>
          <w:rFonts w:ascii="Verdana" w:hAnsi="Verdana"/>
          <w:sz w:val="18"/>
          <w:szCs w:val="18"/>
        </w:rPr>
      </w:pPr>
    </w:p>
    <w:p w:rsidR="00AD6B01" w:rsidRPr="000448C4" w:rsidRDefault="00AD6B01" w:rsidP="00826A0E">
      <w:pPr>
        <w:jc w:val="both"/>
        <w:rPr>
          <w:rFonts w:ascii="Verdana" w:hAnsi="Verdana"/>
          <w:sz w:val="18"/>
          <w:szCs w:val="18"/>
        </w:rPr>
      </w:pPr>
    </w:p>
    <w:p w:rsidR="00B330E6" w:rsidRPr="000448C4" w:rsidRDefault="001C7229" w:rsidP="003A3CFF">
      <w:pPr>
        <w:pStyle w:val="Heading2"/>
        <w:shd w:val="clear" w:color="auto" w:fill="BFBFBF"/>
        <w:tabs>
          <w:tab w:val="left" w:pos="0"/>
        </w:tabs>
        <w:rPr>
          <w:rFonts w:ascii="Verdana" w:hAnsi="Verdana"/>
          <w:i w:val="0"/>
          <w:sz w:val="18"/>
          <w:szCs w:val="18"/>
        </w:rPr>
      </w:pPr>
      <w:r w:rsidRPr="001C7229">
        <w:rPr>
          <w:rFonts w:ascii="Verdana" w:hAnsi="Verdana"/>
          <w:i w:val="0"/>
          <w:noProof/>
          <w:sz w:val="18"/>
          <w:szCs w:val="18"/>
          <w:lang w:val="en-IN" w:eastAsia="en-IN"/>
        </w:rPr>
        <w:pict>
          <v:rect id=" 9" o:spid="_x0000_s1026" style="position:absolute;margin-left:7.05pt;margin-top:1356.35pt;width:459pt;height:19.6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qm4Z0LAgAAKAQAAA4AAABkcnMvZTJvRG9jLnhtbKxT247TMBB9R+IfLL/TpKGBNmq6Ql0W&#10;IS2w0sIHTB2nsfCNsdu0fD0Tp91t4QUhEsma8Rkfz5wZL28ORrO9xKCcrfl0knMmrXCNstuaf/t6&#10;92rOWYhgG9DOypofZeA3q5cvlr2vZOE6pxuJjEhsqHpf8y5GX2VZEJ00ECbOS0tg69BAJBe3WYPQ&#10;E7vRWZHnb7LeYePRCRkC7d6OIF8l/raVIn5p2yAj0zWn3GJaMa2btGarJVRbBN8pccoD/iENA8rS&#10;rU9UtxCB7VD9QWWUQBdcGyfCmcy1rRIyFUHlTPPfynnswMtUDKkT/JNO4f/Ris/7B2SqoeZxZsFQ&#10;j9iCM5Kl96Ei9NE/4FBY8PdOfA8Dkl1BgxMoiG36T66h87CLLmlxaNEMR6lKdkhqH581l4fIBO2W&#10;82LxOqfeCAKL2aIsy3R9BtX5vMcQP0hn2GDUHKmriR/29yGmhKA6x6RUnVbNndI6ObjdrDWyPdAI&#10;rPPhP/OHyzhtWV/zRVmUifsKC3/JYVSkadbK1HyeD1+6CapOQvPeNkOqUEVQ+uRQjdqe9BwkHEXf&#10;uOZIcqIbp5VeFxmdw5+c9TSoNQ8/doCSM/3R0iQsprPZMNrJmZVvC3LwEtlcImAFUdU8cjaa6zg+&#10;h51Hte3opmmq37p31MZWjfoOPR7TOmVL00jW1bhf+inq+YGvfgEAAP//AwBQSwMEFAAGAAgAAAAh&#10;AN4Y3GrkAAAAEgEAAA8AAABkcnMvZG93bnJldi54bWxMT8tuwjAQvFfqP1hbqbfixH0EQhyEqNoT&#10;CBX6AU68TQKxndoG0r/vcmovK83s7OxMsRhNz87oQ+eshHSSAENbO93ZRsLn/u1hCixEZbXqnUUJ&#10;PxhgUd7eFCrX7mI/8LyLDSMTG3IloY1xyDkPdYtGhYkb0NLuy3mjIkHfcO3VhcxNz0WSvHCjOksf&#10;WjXgqsX6uDsZCdtvzDZ+71aHwzFU78Nyna63tZT3d+PrnMZyDiziGP8u4NqB8kNJwSp3sjqwnvBT&#10;SkoJIktFBowUs0dBVHWlngWV5WXB/1cpfwEAAP//AwBQSwECLQAUAAYACAAAACEAWiKTo/8AAADl&#10;AQAAEwAAAAAAAAAAAAAAAAAAAAAAW0NvbnRlbnRfVHlwZXNdLnhtbFBLAQItABQABgAIAAAAIQCn&#10;Ss841wAAAJYBAAALAAAAAAAAAAAAAAAAADABAABfcmVscy8ucmVsc1BLAQItABQABgAIAAAAIQD6&#10;puGdCwIAACgEAAAOAAAAAAAAAAAAAAAAADACAABkcnMvZTJvRG9jLnhtbFBLAQItABQABgAIAAAA&#10;IQDeGNxq5AAAABIBAAAPAAAAAAAAAAAAAAAAAGcEAABkcnMvZG93bnJldi54bWxQSwUGAAAAAAQA&#10;BADzAAAAeAUAAAAA&#10;" o:allowincell="f" fillcolor="silver" strokecolor="silver">
            <v:path arrowok="t"/>
          </v:rect>
        </w:pict>
      </w:r>
      <w:r w:rsidR="00B330E6" w:rsidRPr="000448C4">
        <w:rPr>
          <w:rFonts w:ascii="Verdana" w:hAnsi="Verdana"/>
          <w:i w:val="0"/>
          <w:sz w:val="18"/>
          <w:szCs w:val="18"/>
        </w:rPr>
        <w:t>Declaration</w:t>
      </w:r>
    </w:p>
    <w:p w:rsidR="00B330E6" w:rsidRPr="000448C4" w:rsidRDefault="00B330E6" w:rsidP="00102653">
      <w:pPr>
        <w:pStyle w:val="PlainText"/>
        <w:jc w:val="both"/>
        <w:rPr>
          <w:rFonts w:ascii="Verdana" w:hAnsi="Verdana" w:cs="Tahoma"/>
          <w:sz w:val="18"/>
          <w:szCs w:val="18"/>
        </w:rPr>
      </w:pPr>
    </w:p>
    <w:p w:rsidR="00B330E6" w:rsidRPr="000448C4" w:rsidRDefault="00B330E6" w:rsidP="00256E81">
      <w:pPr>
        <w:pStyle w:val="PlainText"/>
        <w:jc w:val="both"/>
        <w:rPr>
          <w:rFonts w:ascii="Verdana" w:hAnsi="Verdana"/>
          <w:sz w:val="18"/>
          <w:szCs w:val="18"/>
          <w:lang w:val="en-GB"/>
        </w:rPr>
      </w:pPr>
      <w:r w:rsidRPr="000448C4">
        <w:rPr>
          <w:rFonts w:ascii="Verdana" w:hAnsi="Verdana"/>
          <w:sz w:val="18"/>
          <w:szCs w:val="18"/>
          <w:lang w:val="en-GB"/>
        </w:rPr>
        <w:t xml:space="preserve">I hereby declare that the above written particulars are true to the best of </w:t>
      </w:r>
      <w:r w:rsidR="009F12F5" w:rsidRPr="000448C4">
        <w:rPr>
          <w:rFonts w:ascii="Verdana" w:hAnsi="Verdana"/>
          <w:sz w:val="18"/>
          <w:szCs w:val="18"/>
          <w:lang w:val="en-GB"/>
        </w:rPr>
        <w:t xml:space="preserve">my </w:t>
      </w:r>
      <w:r w:rsidRPr="000448C4">
        <w:rPr>
          <w:rFonts w:ascii="Verdana" w:hAnsi="Verdana"/>
          <w:sz w:val="18"/>
          <w:szCs w:val="18"/>
          <w:lang w:val="en-GB"/>
        </w:rPr>
        <w:t>knowledge and belief.</w:t>
      </w:r>
    </w:p>
    <w:p w:rsidR="00B330E6" w:rsidRPr="000448C4" w:rsidRDefault="00B330E6" w:rsidP="00102653">
      <w:pPr>
        <w:jc w:val="both"/>
        <w:rPr>
          <w:rFonts w:ascii="Verdana" w:hAnsi="Verdana" w:cs="Tahoma"/>
          <w:sz w:val="18"/>
          <w:szCs w:val="18"/>
        </w:rPr>
      </w:pPr>
    </w:p>
    <w:p w:rsidR="00A36F64" w:rsidRPr="000448C4" w:rsidRDefault="00A36F64" w:rsidP="00102653">
      <w:pPr>
        <w:jc w:val="both"/>
        <w:rPr>
          <w:rFonts w:ascii="Verdana" w:hAnsi="Verdana" w:cs="Tahoma"/>
          <w:sz w:val="18"/>
          <w:szCs w:val="18"/>
        </w:rPr>
      </w:pPr>
    </w:p>
    <w:p w:rsidR="00410827" w:rsidRDefault="0062587D" w:rsidP="00DA2220">
      <w:pPr>
        <w:jc w:val="both"/>
        <w:rPr>
          <w:rFonts w:ascii="Verdana" w:hAnsi="Verdana"/>
          <w:sz w:val="18"/>
          <w:szCs w:val="18"/>
        </w:rPr>
      </w:pP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Pr="000448C4">
        <w:rPr>
          <w:rFonts w:ascii="Verdana" w:hAnsi="Verdana" w:cs="Tahoma"/>
          <w:sz w:val="18"/>
          <w:szCs w:val="18"/>
        </w:rPr>
        <w:tab/>
      </w:r>
      <w:r w:rsidR="00B330E6" w:rsidRPr="000448C4">
        <w:rPr>
          <w:rFonts w:ascii="Verdana" w:hAnsi="Verdana" w:cs="Tahoma"/>
          <w:sz w:val="18"/>
          <w:szCs w:val="18"/>
        </w:rPr>
        <w:t>(</w:t>
      </w:r>
      <w:r w:rsidR="00E23597" w:rsidRPr="000448C4">
        <w:rPr>
          <w:rFonts w:ascii="Verdana" w:hAnsi="Verdana" w:cs="Tahoma"/>
          <w:sz w:val="18"/>
          <w:szCs w:val="18"/>
        </w:rPr>
        <w:t>Anmol Krishna Mishra</w:t>
      </w:r>
      <w:r w:rsidR="00B330E6" w:rsidRPr="000448C4">
        <w:rPr>
          <w:rFonts w:ascii="Verdana" w:hAnsi="Verdana" w:cs="Tahoma"/>
          <w:sz w:val="18"/>
          <w:szCs w:val="18"/>
        </w:rPr>
        <w:t xml:space="preserve">) </w:t>
      </w:r>
      <w:r w:rsidR="001C7229" w:rsidRPr="000448C4">
        <w:rPr>
          <w:rFonts w:ascii="Verdana" w:hAnsi="Verdana"/>
          <w:sz w:val="18"/>
          <w:szCs w:val="18"/>
        </w:rPr>
        <w:fldChar w:fldCharType="begin"/>
      </w:r>
      <w:r w:rsidR="00C34CF9" w:rsidRPr="000448C4">
        <w:rPr>
          <w:rFonts w:ascii="Verdana" w:hAnsi="Verdana"/>
          <w:sz w:val="18"/>
          <w:szCs w:val="18"/>
        </w:rPr>
        <w:instrText xml:space="preserve"> LINK htmlfile "http://footmark.infoedge.com/apply/cvtracking?&amp;dtyp=docx_n&amp;userId=53956123&amp;jobId=080617003674" "" \a \p \f 0 \* MERGEFORMAT </w:instrText>
      </w:r>
      <w:r w:rsidR="001C7229" w:rsidRPr="000448C4">
        <w:rPr>
          <w:rFonts w:ascii="Verdana" w:hAnsi="Verdana"/>
          <w:sz w:val="18"/>
          <w:szCs w:val="18"/>
        </w:rPr>
        <w:fldChar w:fldCharType="separate"/>
      </w:r>
      <w:r w:rsidR="001C7229" w:rsidRPr="001C7229">
        <w:rPr>
          <w:rFonts w:ascii="Verdana" w:hAnsi="Verdana"/>
          <w:sz w:val="18"/>
          <w:szCs w:val="18"/>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w:object>
      </w:r>
      <w:r w:rsidR="001C7229" w:rsidRPr="000448C4">
        <w:rPr>
          <w:rFonts w:ascii="Verdana" w:hAnsi="Verdana"/>
          <w:sz w:val="18"/>
          <w:szCs w:val="18"/>
        </w:rPr>
        <w:fldChar w:fldCharType="end"/>
      </w:r>
    </w:p>
    <w:sectPr w:rsidR="00410827" w:rsidSect="00953ECF">
      <w:pgSz w:w="11909" w:h="16834" w:code="9"/>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9FA" w:rsidRDefault="008E49FA">
      <w:r>
        <w:separator/>
      </w:r>
    </w:p>
  </w:endnote>
  <w:endnote w:type="continuationSeparator" w:id="1">
    <w:p w:rsidR="008E49FA" w:rsidRDefault="008E4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alatino">
    <w:altName w:val="Book Antiqua"/>
    <w:charset w:val="00"/>
    <w:family w:val="roman"/>
    <w:pitch w:val="variable"/>
    <w:sig w:usb0="00000000" w:usb1="00000000" w:usb2="00000000" w:usb3="00000000" w:csb0="00000000"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9FA" w:rsidRDefault="008E49FA">
      <w:r>
        <w:separator/>
      </w:r>
    </w:p>
  </w:footnote>
  <w:footnote w:type="continuationSeparator" w:id="1">
    <w:p w:rsidR="008E49FA" w:rsidRDefault="008E4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cs="Times New Roman"/>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5">
    <w:nsid w:val="0000000B"/>
    <w:multiLevelType w:val="multilevel"/>
    <w:tmpl w:val="0000000B"/>
    <w:name w:val="WW8Num11"/>
    <w:lvl w:ilvl="0">
      <w:start w:val="1"/>
      <w:numFmt w:val="decimal"/>
      <w:suff w:val="nothing"/>
      <w:lvlText w:val="%1."/>
      <w:lvlJc w:val="left"/>
      <w:pPr>
        <w:ind w:left="36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nsid w:val="060110F0"/>
    <w:multiLevelType w:val="hybridMultilevel"/>
    <w:tmpl w:val="1B4209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BA3F3A"/>
    <w:multiLevelType w:val="hybridMultilevel"/>
    <w:tmpl w:val="6284C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C85BBE"/>
    <w:multiLevelType w:val="hybridMultilevel"/>
    <w:tmpl w:val="8190F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D207D"/>
    <w:multiLevelType w:val="hybridMultilevel"/>
    <w:tmpl w:val="F282E60C"/>
    <w:lvl w:ilvl="0" w:tplc="EFF2C82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747F0D"/>
    <w:multiLevelType w:val="multilevel"/>
    <w:tmpl w:val="5411595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10A9665C"/>
    <w:multiLevelType w:val="hybridMultilevel"/>
    <w:tmpl w:val="C052801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1E56D4"/>
    <w:multiLevelType w:val="multilevel"/>
    <w:tmpl w:val="A21809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7CF643B"/>
    <w:multiLevelType w:val="hybridMultilevel"/>
    <w:tmpl w:val="E6CE1C58"/>
    <w:lvl w:ilvl="0" w:tplc="528AFF6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C80302"/>
    <w:multiLevelType w:val="hybridMultilevel"/>
    <w:tmpl w:val="3C1E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92462D"/>
    <w:multiLevelType w:val="hybridMultilevel"/>
    <w:tmpl w:val="DE96B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0445B"/>
    <w:multiLevelType w:val="hybridMultilevel"/>
    <w:tmpl w:val="1B7489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4D02339"/>
    <w:multiLevelType w:val="hybridMultilevel"/>
    <w:tmpl w:val="FADE9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602F9E"/>
    <w:multiLevelType w:val="hybridMultilevel"/>
    <w:tmpl w:val="429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1D71E6"/>
    <w:multiLevelType w:val="hybridMultilevel"/>
    <w:tmpl w:val="53008EB0"/>
    <w:lvl w:ilvl="0" w:tplc="BBAE9D6A">
      <w:start w:val="1"/>
      <w:numFmt w:val="decimal"/>
      <w:lvlText w:val="%1."/>
      <w:lvlJc w:val="left"/>
      <w:pPr>
        <w:ind w:left="1080" w:hanging="360"/>
      </w:pPr>
      <w:rPr>
        <w:rFonts w:cs="Arial"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49B47BB"/>
    <w:multiLevelType w:val="multilevel"/>
    <w:tmpl w:val="0A7F48BE"/>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1">
    <w:nsid w:val="7E985459"/>
    <w:multiLevelType w:val="hybridMultilevel"/>
    <w:tmpl w:val="2938C8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7"/>
  </w:num>
  <w:num w:numId="4">
    <w:abstractNumId w:val="18"/>
  </w:num>
  <w:num w:numId="5">
    <w:abstractNumId w:val="14"/>
  </w:num>
  <w:num w:numId="6">
    <w:abstractNumId w:val="6"/>
  </w:num>
  <w:num w:numId="7">
    <w:abstractNumId w:val="15"/>
  </w:num>
  <w:num w:numId="8">
    <w:abstractNumId w:val="13"/>
  </w:num>
  <w:num w:numId="9">
    <w:abstractNumId w:val="16"/>
  </w:num>
  <w:num w:numId="10">
    <w:abstractNumId w:val="21"/>
  </w:num>
  <w:num w:numId="11">
    <w:abstractNumId w:val="8"/>
  </w:num>
  <w:num w:numId="12">
    <w:abstractNumId w:val="19"/>
  </w:num>
  <w:num w:numId="13">
    <w:abstractNumId w:val="9"/>
  </w:num>
  <w:num w:numId="14">
    <w:abstractNumId w:val="10"/>
  </w:num>
  <w:num w:numId="15">
    <w:abstractNumId w:val="20"/>
  </w:num>
  <w:num w:numId="1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0C35DB"/>
    <w:rsid w:val="00000CED"/>
    <w:rsid w:val="00001AE4"/>
    <w:rsid w:val="000022B4"/>
    <w:rsid w:val="00003AAC"/>
    <w:rsid w:val="00003BC7"/>
    <w:rsid w:val="00003F45"/>
    <w:rsid w:val="0000438B"/>
    <w:rsid w:val="00007604"/>
    <w:rsid w:val="000115E9"/>
    <w:rsid w:val="00012E98"/>
    <w:rsid w:val="00013734"/>
    <w:rsid w:val="00013979"/>
    <w:rsid w:val="00014AB4"/>
    <w:rsid w:val="00016171"/>
    <w:rsid w:val="000163A2"/>
    <w:rsid w:val="00017668"/>
    <w:rsid w:val="00021B6A"/>
    <w:rsid w:val="0002244A"/>
    <w:rsid w:val="00022FD0"/>
    <w:rsid w:val="00023C24"/>
    <w:rsid w:val="00023CC4"/>
    <w:rsid w:val="000243E4"/>
    <w:rsid w:val="00025F8E"/>
    <w:rsid w:val="00025FE9"/>
    <w:rsid w:val="00027CE4"/>
    <w:rsid w:val="00031936"/>
    <w:rsid w:val="00031BA2"/>
    <w:rsid w:val="000321F6"/>
    <w:rsid w:val="0003327C"/>
    <w:rsid w:val="000358D6"/>
    <w:rsid w:val="000407DA"/>
    <w:rsid w:val="00040B32"/>
    <w:rsid w:val="000411BD"/>
    <w:rsid w:val="0004191D"/>
    <w:rsid w:val="00042B0B"/>
    <w:rsid w:val="00043024"/>
    <w:rsid w:val="000448C4"/>
    <w:rsid w:val="00045C09"/>
    <w:rsid w:val="00045CB1"/>
    <w:rsid w:val="000464CE"/>
    <w:rsid w:val="00047A91"/>
    <w:rsid w:val="0005106F"/>
    <w:rsid w:val="00051584"/>
    <w:rsid w:val="00051ED3"/>
    <w:rsid w:val="000525AC"/>
    <w:rsid w:val="00053860"/>
    <w:rsid w:val="00055176"/>
    <w:rsid w:val="0005599F"/>
    <w:rsid w:val="00056934"/>
    <w:rsid w:val="000605E3"/>
    <w:rsid w:val="0006393B"/>
    <w:rsid w:val="00065A16"/>
    <w:rsid w:val="0006600F"/>
    <w:rsid w:val="000665A3"/>
    <w:rsid w:val="00070048"/>
    <w:rsid w:val="00070DD9"/>
    <w:rsid w:val="00077106"/>
    <w:rsid w:val="0007753B"/>
    <w:rsid w:val="00080B97"/>
    <w:rsid w:val="00081A0C"/>
    <w:rsid w:val="000824EC"/>
    <w:rsid w:val="00082B88"/>
    <w:rsid w:val="0008318E"/>
    <w:rsid w:val="00083BD1"/>
    <w:rsid w:val="00086067"/>
    <w:rsid w:val="00086A36"/>
    <w:rsid w:val="000920DF"/>
    <w:rsid w:val="000926ED"/>
    <w:rsid w:val="00093ABE"/>
    <w:rsid w:val="000941D0"/>
    <w:rsid w:val="000948A9"/>
    <w:rsid w:val="0009532E"/>
    <w:rsid w:val="00095337"/>
    <w:rsid w:val="0009760D"/>
    <w:rsid w:val="000976CF"/>
    <w:rsid w:val="00097F3D"/>
    <w:rsid w:val="000A1212"/>
    <w:rsid w:val="000A1412"/>
    <w:rsid w:val="000A1AF2"/>
    <w:rsid w:val="000A2EB4"/>
    <w:rsid w:val="000A47D4"/>
    <w:rsid w:val="000A5F1C"/>
    <w:rsid w:val="000A6B1F"/>
    <w:rsid w:val="000B3ED8"/>
    <w:rsid w:val="000B4C1F"/>
    <w:rsid w:val="000B67EE"/>
    <w:rsid w:val="000B6C2D"/>
    <w:rsid w:val="000C1E8E"/>
    <w:rsid w:val="000C285D"/>
    <w:rsid w:val="000C35DB"/>
    <w:rsid w:val="000C36E5"/>
    <w:rsid w:val="000C38B8"/>
    <w:rsid w:val="000C4739"/>
    <w:rsid w:val="000C477F"/>
    <w:rsid w:val="000C55C6"/>
    <w:rsid w:val="000D1D34"/>
    <w:rsid w:val="000D4804"/>
    <w:rsid w:val="000D4C0E"/>
    <w:rsid w:val="000D5D93"/>
    <w:rsid w:val="000D6CB0"/>
    <w:rsid w:val="000E105A"/>
    <w:rsid w:val="000E21A9"/>
    <w:rsid w:val="000E21D6"/>
    <w:rsid w:val="000E320D"/>
    <w:rsid w:val="000E4A18"/>
    <w:rsid w:val="000F287B"/>
    <w:rsid w:val="000F2EEC"/>
    <w:rsid w:val="000F35C6"/>
    <w:rsid w:val="000F5B75"/>
    <w:rsid w:val="000F7125"/>
    <w:rsid w:val="000F7472"/>
    <w:rsid w:val="00101E52"/>
    <w:rsid w:val="00102653"/>
    <w:rsid w:val="001031DE"/>
    <w:rsid w:val="00103DD3"/>
    <w:rsid w:val="00106C7D"/>
    <w:rsid w:val="00106FE0"/>
    <w:rsid w:val="001121BA"/>
    <w:rsid w:val="00112F23"/>
    <w:rsid w:val="00113451"/>
    <w:rsid w:val="00115289"/>
    <w:rsid w:val="00122895"/>
    <w:rsid w:val="001233F4"/>
    <w:rsid w:val="00124481"/>
    <w:rsid w:val="001245B8"/>
    <w:rsid w:val="00126BBD"/>
    <w:rsid w:val="0013276B"/>
    <w:rsid w:val="00133E53"/>
    <w:rsid w:val="0013524B"/>
    <w:rsid w:val="0013680B"/>
    <w:rsid w:val="00140C65"/>
    <w:rsid w:val="00140DF4"/>
    <w:rsid w:val="00141B4E"/>
    <w:rsid w:val="001428B4"/>
    <w:rsid w:val="00143623"/>
    <w:rsid w:val="00143742"/>
    <w:rsid w:val="00143DD7"/>
    <w:rsid w:val="001447CF"/>
    <w:rsid w:val="00144E31"/>
    <w:rsid w:val="00146555"/>
    <w:rsid w:val="001530C5"/>
    <w:rsid w:val="00153906"/>
    <w:rsid w:val="001620D4"/>
    <w:rsid w:val="0016235D"/>
    <w:rsid w:val="001637F0"/>
    <w:rsid w:val="0016616A"/>
    <w:rsid w:val="00167857"/>
    <w:rsid w:val="00170FD5"/>
    <w:rsid w:val="001724B8"/>
    <w:rsid w:val="00172C1F"/>
    <w:rsid w:val="001745AA"/>
    <w:rsid w:val="00180AD0"/>
    <w:rsid w:val="00182030"/>
    <w:rsid w:val="00182593"/>
    <w:rsid w:val="00182FFD"/>
    <w:rsid w:val="001838C7"/>
    <w:rsid w:val="00184BE4"/>
    <w:rsid w:val="0018558D"/>
    <w:rsid w:val="001934E6"/>
    <w:rsid w:val="0019361D"/>
    <w:rsid w:val="0019489F"/>
    <w:rsid w:val="00197076"/>
    <w:rsid w:val="00197D97"/>
    <w:rsid w:val="00197E27"/>
    <w:rsid w:val="001A04BE"/>
    <w:rsid w:val="001A1949"/>
    <w:rsid w:val="001A1C80"/>
    <w:rsid w:val="001A26B9"/>
    <w:rsid w:val="001A2931"/>
    <w:rsid w:val="001A3320"/>
    <w:rsid w:val="001A3FFC"/>
    <w:rsid w:val="001A4917"/>
    <w:rsid w:val="001A4EB0"/>
    <w:rsid w:val="001A5C3D"/>
    <w:rsid w:val="001A5D57"/>
    <w:rsid w:val="001B034A"/>
    <w:rsid w:val="001B121D"/>
    <w:rsid w:val="001B3526"/>
    <w:rsid w:val="001B4310"/>
    <w:rsid w:val="001B4514"/>
    <w:rsid w:val="001B4AF8"/>
    <w:rsid w:val="001B5023"/>
    <w:rsid w:val="001B665A"/>
    <w:rsid w:val="001C14D7"/>
    <w:rsid w:val="001C241D"/>
    <w:rsid w:val="001C2EDE"/>
    <w:rsid w:val="001C5FEA"/>
    <w:rsid w:val="001C6926"/>
    <w:rsid w:val="001C7229"/>
    <w:rsid w:val="001C79A6"/>
    <w:rsid w:val="001C7D62"/>
    <w:rsid w:val="001C7DE9"/>
    <w:rsid w:val="001D0859"/>
    <w:rsid w:val="001D3CA5"/>
    <w:rsid w:val="001D403D"/>
    <w:rsid w:val="001D58EA"/>
    <w:rsid w:val="001D64B5"/>
    <w:rsid w:val="001D7E45"/>
    <w:rsid w:val="001E2CB9"/>
    <w:rsid w:val="001E316A"/>
    <w:rsid w:val="001E3F2D"/>
    <w:rsid w:val="001E4E1F"/>
    <w:rsid w:val="001E5679"/>
    <w:rsid w:val="001E6710"/>
    <w:rsid w:val="001F07E5"/>
    <w:rsid w:val="001F0E4C"/>
    <w:rsid w:val="001F0F37"/>
    <w:rsid w:val="001F1669"/>
    <w:rsid w:val="001F2B5B"/>
    <w:rsid w:val="001F716E"/>
    <w:rsid w:val="001F7756"/>
    <w:rsid w:val="001F77CC"/>
    <w:rsid w:val="001F7A0F"/>
    <w:rsid w:val="00200CE6"/>
    <w:rsid w:val="00200EC9"/>
    <w:rsid w:val="002038E6"/>
    <w:rsid w:val="00207564"/>
    <w:rsid w:val="002123A2"/>
    <w:rsid w:val="00212BFA"/>
    <w:rsid w:val="002140A3"/>
    <w:rsid w:val="00215166"/>
    <w:rsid w:val="00215E00"/>
    <w:rsid w:val="00216828"/>
    <w:rsid w:val="0022095F"/>
    <w:rsid w:val="002223E4"/>
    <w:rsid w:val="00222535"/>
    <w:rsid w:val="00225D52"/>
    <w:rsid w:val="00226361"/>
    <w:rsid w:val="002272E1"/>
    <w:rsid w:val="00230315"/>
    <w:rsid w:val="00233151"/>
    <w:rsid w:val="002349D0"/>
    <w:rsid w:val="002373BB"/>
    <w:rsid w:val="0024133E"/>
    <w:rsid w:val="00241DF1"/>
    <w:rsid w:val="002452AE"/>
    <w:rsid w:val="00245637"/>
    <w:rsid w:val="002460DD"/>
    <w:rsid w:val="002461E2"/>
    <w:rsid w:val="00251D5C"/>
    <w:rsid w:val="002525CE"/>
    <w:rsid w:val="002526EB"/>
    <w:rsid w:val="002530D7"/>
    <w:rsid w:val="002553EA"/>
    <w:rsid w:val="00256846"/>
    <w:rsid w:val="00256E81"/>
    <w:rsid w:val="00260227"/>
    <w:rsid w:val="002606C3"/>
    <w:rsid w:val="00260702"/>
    <w:rsid w:val="00260CD8"/>
    <w:rsid w:val="00260D66"/>
    <w:rsid w:val="002639C7"/>
    <w:rsid w:val="002648CB"/>
    <w:rsid w:val="00265435"/>
    <w:rsid w:val="002670B4"/>
    <w:rsid w:val="0026776D"/>
    <w:rsid w:val="0026788A"/>
    <w:rsid w:val="0027053D"/>
    <w:rsid w:val="002715FC"/>
    <w:rsid w:val="00272E3B"/>
    <w:rsid w:val="00274140"/>
    <w:rsid w:val="00274FFF"/>
    <w:rsid w:val="0027628B"/>
    <w:rsid w:val="00276CCB"/>
    <w:rsid w:val="00280ECB"/>
    <w:rsid w:val="002814F3"/>
    <w:rsid w:val="00282CD2"/>
    <w:rsid w:val="002831F2"/>
    <w:rsid w:val="002832A1"/>
    <w:rsid w:val="00283CB6"/>
    <w:rsid w:val="002865FC"/>
    <w:rsid w:val="00287C75"/>
    <w:rsid w:val="0029038A"/>
    <w:rsid w:val="0029097E"/>
    <w:rsid w:val="00290DA0"/>
    <w:rsid w:val="00293F4A"/>
    <w:rsid w:val="002946F5"/>
    <w:rsid w:val="002950DA"/>
    <w:rsid w:val="002A1537"/>
    <w:rsid w:val="002A2133"/>
    <w:rsid w:val="002A240F"/>
    <w:rsid w:val="002A27F6"/>
    <w:rsid w:val="002A4A10"/>
    <w:rsid w:val="002A60AF"/>
    <w:rsid w:val="002A75BC"/>
    <w:rsid w:val="002B01BA"/>
    <w:rsid w:val="002B02C1"/>
    <w:rsid w:val="002B2701"/>
    <w:rsid w:val="002B2F9C"/>
    <w:rsid w:val="002B3633"/>
    <w:rsid w:val="002B38B1"/>
    <w:rsid w:val="002B5AD1"/>
    <w:rsid w:val="002B6A11"/>
    <w:rsid w:val="002B74EC"/>
    <w:rsid w:val="002C0535"/>
    <w:rsid w:val="002C1629"/>
    <w:rsid w:val="002C21AD"/>
    <w:rsid w:val="002C46D5"/>
    <w:rsid w:val="002C4DD9"/>
    <w:rsid w:val="002C5469"/>
    <w:rsid w:val="002C5BE6"/>
    <w:rsid w:val="002C5C90"/>
    <w:rsid w:val="002C6497"/>
    <w:rsid w:val="002C686C"/>
    <w:rsid w:val="002C7C15"/>
    <w:rsid w:val="002D0280"/>
    <w:rsid w:val="002D04E8"/>
    <w:rsid w:val="002D2409"/>
    <w:rsid w:val="002D2966"/>
    <w:rsid w:val="002D36BC"/>
    <w:rsid w:val="002D3D07"/>
    <w:rsid w:val="002D402D"/>
    <w:rsid w:val="002D5D07"/>
    <w:rsid w:val="002D5E07"/>
    <w:rsid w:val="002D604C"/>
    <w:rsid w:val="002D6B2A"/>
    <w:rsid w:val="002D72CC"/>
    <w:rsid w:val="002D7FD3"/>
    <w:rsid w:val="002E133B"/>
    <w:rsid w:val="002E1A7F"/>
    <w:rsid w:val="002E4F28"/>
    <w:rsid w:val="002E6F86"/>
    <w:rsid w:val="002F2047"/>
    <w:rsid w:val="002F618E"/>
    <w:rsid w:val="002F6361"/>
    <w:rsid w:val="002F693F"/>
    <w:rsid w:val="002F75A8"/>
    <w:rsid w:val="00301926"/>
    <w:rsid w:val="0030279B"/>
    <w:rsid w:val="00303319"/>
    <w:rsid w:val="00305253"/>
    <w:rsid w:val="00311048"/>
    <w:rsid w:val="00311B5B"/>
    <w:rsid w:val="0031237D"/>
    <w:rsid w:val="00312AEE"/>
    <w:rsid w:val="00312C2C"/>
    <w:rsid w:val="00313EC3"/>
    <w:rsid w:val="00314333"/>
    <w:rsid w:val="00317765"/>
    <w:rsid w:val="00320637"/>
    <w:rsid w:val="003224C7"/>
    <w:rsid w:val="003226DD"/>
    <w:rsid w:val="00323C8B"/>
    <w:rsid w:val="00324928"/>
    <w:rsid w:val="00324B81"/>
    <w:rsid w:val="00325C03"/>
    <w:rsid w:val="003260BF"/>
    <w:rsid w:val="00326DC4"/>
    <w:rsid w:val="0032713D"/>
    <w:rsid w:val="00330B53"/>
    <w:rsid w:val="00330DFB"/>
    <w:rsid w:val="00331CC8"/>
    <w:rsid w:val="00332F95"/>
    <w:rsid w:val="00333036"/>
    <w:rsid w:val="00333D5B"/>
    <w:rsid w:val="0033661C"/>
    <w:rsid w:val="00336C16"/>
    <w:rsid w:val="003404A7"/>
    <w:rsid w:val="00340CDC"/>
    <w:rsid w:val="00341DD1"/>
    <w:rsid w:val="003422F3"/>
    <w:rsid w:val="00342312"/>
    <w:rsid w:val="00343891"/>
    <w:rsid w:val="003438DE"/>
    <w:rsid w:val="003450C5"/>
    <w:rsid w:val="00347625"/>
    <w:rsid w:val="00350580"/>
    <w:rsid w:val="00354008"/>
    <w:rsid w:val="00355B10"/>
    <w:rsid w:val="0036049F"/>
    <w:rsid w:val="00360EC2"/>
    <w:rsid w:val="003645CA"/>
    <w:rsid w:val="0036493B"/>
    <w:rsid w:val="00365374"/>
    <w:rsid w:val="00365D91"/>
    <w:rsid w:val="00366B3B"/>
    <w:rsid w:val="00366ECF"/>
    <w:rsid w:val="00367BEE"/>
    <w:rsid w:val="00370194"/>
    <w:rsid w:val="003705FB"/>
    <w:rsid w:val="003736C7"/>
    <w:rsid w:val="003747ED"/>
    <w:rsid w:val="003757B2"/>
    <w:rsid w:val="00376437"/>
    <w:rsid w:val="0037793D"/>
    <w:rsid w:val="00381CBD"/>
    <w:rsid w:val="003849AD"/>
    <w:rsid w:val="00384CF7"/>
    <w:rsid w:val="003854F8"/>
    <w:rsid w:val="00385F19"/>
    <w:rsid w:val="00386255"/>
    <w:rsid w:val="00386BFA"/>
    <w:rsid w:val="00391A26"/>
    <w:rsid w:val="00391A9E"/>
    <w:rsid w:val="00391F21"/>
    <w:rsid w:val="00392D97"/>
    <w:rsid w:val="00393D8C"/>
    <w:rsid w:val="0039461F"/>
    <w:rsid w:val="00395425"/>
    <w:rsid w:val="00395522"/>
    <w:rsid w:val="00395B20"/>
    <w:rsid w:val="0039639E"/>
    <w:rsid w:val="00396852"/>
    <w:rsid w:val="003A0436"/>
    <w:rsid w:val="003A28AD"/>
    <w:rsid w:val="003A3CFF"/>
    <w:rsid w:val="003A3FF2"/>
    <w:rsid w:val="003A6580"/>
    <w:rsid w:val="003A79BC"/>
    <w:rsid w:val="003B01FC"/>
    <w:rsid w:val="003B09AC"/>
    <w:rsid w:val="003B15A2"/>
    <w:rsid w:val="003B1D98"/>
    <w:rsid w:val="003B3076"/>
    <w:rsid w:val="003B3A93"/>
    <w:rsid w:val="003B4CAF"/>
    <w:rsid w:val="003B5438"/>
    <w:rsid w:val="003B54E6"/>
    <w:rsid w:val="003B5716"/>
    <w:rsid w:val="003B7CB0"/>
    <w:rsid w:val="003C14FD"/>
    <w:rsid w:val="003C29CF"/>
    <w:rsid w:val="003C2B54"/>
    <w:rsid w:val="003C325C"/>
    <w:rsid w:val="003C3272"/>
    <w:rsid w:val="003C34D8"/>
    <w:rsid w:val="003C3FF9"/>
    <w:rsid w:val="003C49BA"/>
    <w:rsid w:val="003C74F8"/>
    <w:rsid w:val="003D2569"/>
    <w:rsid w:val="003D63AD"/>
    <w:rsid w:val="003E0660"/>
    <w:rsid w:val="003E0D5E"/>
    <w:rsid w:val="003E3F4F"/>
    <w:rsid w:val="003E490A"/>
    <w:rsid w:val="003E54EA"/>
    <w:rsid w:val="003E55E5"/>
    <w:rsid w:val="003F0441"/>
    <w:rsid w:val="003F14F7"/>
    <w:rsid w:val="003F2BF5"/>
    <w:rsid w:val="003F4E44"/>
    <w:rsid w:val="003F669F"/>
    <w:rsid w:val="003F688C"/>
    <w:rsid w:val="00401659"/>
    <w:rsid w:val="0040313A"/>
    <w:rsid w:val="0040392E"/>
    <w:rsid w:val="004053A8"/>
    <w:rsid w:val="00410827"/>
    <w:rsid w:val="00410E6E"/>
    <w:rsid w:val="00412586"/>
    <w:rsid w:val="00413310"/>
    <w:rsid w:val="00413A43"/>
    <w:rsid w:val="00413CB2"/>
    <w:rsid w:val="00415429"/>
    <w:rsid w:val="00415A5E"/>
    <w:rsid w:val="00415BDC"/>
    <w:rsid w:val="004163C7"/>
    <w:rsid w:val="00417A42"/>
    <w:rsid w:val="00420E05"/>
    <w:rsid w:val="00422872"/>
    <w:rsid w:val="0042345E"/>
    <w:rsid w:val="00423F7A"/>
    <w:rsid w:val="00424F02"/>
    <w:rsid w:val="0042541D"/>
    <w:rsid w:val="00425828"/>
    <w:rsid w:val="004313F3"/>
    <w:rsid w:val="004315BE"/>
    <w:rsid w:val="004317DE"/>
    <w:rsid w:val="00431858"/>
    <w:rsid w:val="00432163"/>
    <w:rsid w:val="00435947"/>
    <w:rsid w:val="00436423"/>
    <w:rsid w:val="004417B8"/>
    <w:rsid w:val="00442501"/>
    <w:rsid w:val="00443CDD"/>
    <w:rsid w:val="00444220"/>
    <w:rsid w:val="004446E4"/>
    <w:rsid w:val="00445AD9"/>
    <w:rsid w:val="00446874"/>
    <w:rsid w:val="00446E1F"/>
    <w:rsid w:val="00450D87"/>
    <w:rsid w:val="0045248E"/>
    <w:rsid w:val="00453E70"/>
    <w:rsid w:val="00456148"/>
    <w:rsid w:val="00465A39"/>
    <w:rsid w:val="00465FE6"/>
    <w:rsid w:val="00466029"/>
    <w:rsid w:val="00467FC2"/>
    <w:rsid w:val="0047039F"/>
    <w:rsid w:val="00471C52"/>
    <w:rsid w:val="00471F8D"/>
    <w:rsid w:val="00472242"/>
    <w:rsid w:val="00472E0D"/>
    <w:rsid w:val="00472FCE"/>
    <w:rsid w:val="00474055"/>
    <w:rsid w:val="00475C4C"/>
    <w:rsid w:val="00476B3F"/>
    <w:rsid w:val="00481860"/>
    <w:rsid w:val="00481864"/>
    <w:rsid w:val="0048209C"/>
    <w:rsid w:val="004834DB"/>
    <w:rsid w:val="004865D6"/>
    <w:rsid w:val="004879EA"/>
    <w:rsid w:val="004910BB"/>
    <w:rsid w:val="00491F14"/>
    <w:rsid w:val="004934E8"/>
    <w:rsid w:val="00496F30"/>
    <w:rsid w:val="004A00C2"/>
    <w:rsid w:val="004A0A69"/>
    <w:rsid w:val="004A0CAA"/>
    <w:rsid w:val="004A1F7A"/>
    <w:rsid w:val="004A457C"/>
    <w:rsid w:val="004A606A"/>
    <w:rsid w:val="004A7C7E"/>
    <w:rsid w:val="004A7E97"/>
    <w:rsid w:val="004B1519"/>
    <w:rsid w:val="004B37E7"/>
    <w:rsid w:val="004B585A"/>
    <w:rsid w:val="004B6AE7"/>
    <w:rsid w:val="004C1FB2"/>
    <w:rsid w:val="004C2E9D"/>
    <w:rsid w:val="004C3204"/>
    <w:rsid w:val="004C3734"/>
    <w:rsid w:val="004C535F"/>
    <w:rsid w:val="004C5878"/>
    <w:rsid w:val="004C5C18"/>
    <w:rsid w:val="004C627C"/>
    <w:rsid w:val="004C68A5"/>
    <w:rsid w:val="004C69A3"/>
    <w:rsid w:val="004C7E91"/>
    <w:rsid w:val="004D100F"/>
    <w:rsid w:val="004D1B0A"/>
    <w:rsid w:val="004D2B24"/>
    <w:rsid w:val="004D37B2"/>
    <w:rsid w:val="004D3E03"/>
    <w:rsid w:val="004D422E"/>
    <w:rsid w:val="004D5010"/>
    <w:rsid w:val="004D50B8"/>
    <w:rsid w:val="004D57A9"/>
    <w:rsid w:val="004D665E"/>
    <w:rsid w:val="004E1BFD"/>
    <w:rsid w:val="004E1ECE"/>
    <w:rsid w:val="004E2561"/>
    <w:rsid w:val="004E2C22"/>
    <w:rsid w:val="004E2F2F"/>
    <w:rsid w:val="004E5440"/>
    <w:rsid w:val="004E5FF0"/>
    <w:rsid w:val="004E607F"/>
    <w:rsid w:val="004E660A"/>
    <w:rsid w:val="004E7028"/>
    <w:rsid w:val="004F0044"/>
    <w:rsid w:val="004F082E"/>
    <w:rsid w:val="004F342D"/>
    <w:rsid w:val="004F4453"/>
    <w:rsid w:val="004F5939"/>
    <w:rsid w:val="004F6302"/>
    <w:rsid w:val="004F6C59"/>
    <w:rsid w:val="004F71C1"/>
    <w:rsid w:val="004F75F8"/>
    <w:rsid w:val="005009FF"/>
    <w:rsid w:val="00500D61"/>
    <w:rsid w:val="00500F9D"/>
    <w:rsid w:val="0050127E"/>
    <w:rsid w:val="005013BC"/>
    <w:rsid w:val="00501555"/>
    <w:rsid w:val="00501AD9"/>
    <w:rsid w:val="005025B7"/>
    <w:rsid w:val="00502ABB"/>
    <w:rsid w:val="00503081"/>
    <w:rsid w:val="005032D9"/>
    <w:rsid w:val="00503894"/>
    <w:rsid w:val="005049A3"/>
    <w:rsid w:val="00504D86"/>
    <w:rsid w:val="0050606D"/>
    <w:rsid w:val="0050679C"/>
    <w:rsid w:val="00511E70"/>
    <w:rsid w:val="0051275D"/>
    <w:rsid w:val="00514199"/>
    <w:rsid w:val="005142AE"/>
    <w:rsid w:val="005159B2"/>
    <w:rsid w:val="00515A3D"/>
    <w:rsid w:val="00515BF9"/>
    <w:rsid w:val="0051754B"/>
    <w:rsid w:val="00517822"/>
    <w:rsid w:val="00517BC8"/>
    <w:rsid w:val="0052062D"/>
    <w:rsid w:val="00520829"/>
    <w:rsid w:val="005214F9"/>
    <w:rsid w:val="00521F67"/>
    <w:rsid w:val="00525674"/>
    <w:rsid w:val="00525970"/>
    <w:rsid w:val="00525DAC"/>
    <w:rsid w:val="005264A3"/>
    <w:rsid w:val="00526941"/>
    <w:rsid w:val="00526CBB"/>
    <w:rsid w:val="00527339"/>
    <w:rsid w:val="005273EA"/>
    <w:rsid w:val="0053248F"/>
    <w:rsid w:val="00534769"/>
    <w:rsid w:val="00535C98"/>
    <w:rsid w:val="00537105"/>
    <w:rsid w:val="005375DE"/>
    <w:rsid w:val="00537DBE"/>
    <w:rsid w:val="00546DCC"/>
    <w:rsid w:val="00550AAA"/>
    <w:rsid w:val="00551319"/>
    <w:rsid w:val="0055224F"/>
    <w:rsid w:val="00555C30"/>
    <w:rsid w:val="00555EBD"/>
    <w:rsid w:val="00557FBB"/>
    <w:rsid w:val="005622FB"/>
    <w:rsid w:val="005647C6"/>
    <w:rsid w:val="00564976"/>
    <w:rsid w:val="00564D30"/>
    <w:rsid w:val="0056604A"/>
    <w:rsid w:val="0056660E"/>
    <w:rsid w:val="00566F9E"/>
    <w:rsid w:val="00567491"/>
    <w:rsid w:val="00567857"/>
    <w:rsid w:val="0057065C"/>
    <w:rsid w:val="00570A24"/>
    <w:rsid w:val="00570B8F"/>
    <w:rsid w:val="00571626"/>
    <w:rsid w:val="00571D0D"/>
    <w:rsid w:val="005723DD"/>
    <w:rsid w:val="00572925"/>
    <w:rsid w:val="005743EC"/>
    <w:rsid w:val="00575057"/>
    <w:rsid w:val="00575DA4"/>
    <w:rsid w:val="005800BB"/>
    <w:rsid w:val="00582EDA"/>
    <w:rsid w:val="0058300F"/>
    <w:rsid w:val="005834A2"/>
    <w:rsid w:val="00583644"/>
    <w:rsid w:val="00583874"/>
    <w:rsid w:val="00585B2F"/>
    <w:rsid w:val="00587D4B"/>
    <w:rsid w:val="00590B17"/>
    <w:rsid w:val="0059232A"/>
    <w:rsid w:val="0059293B"/>
    <w:rsid w:val="00594B1D"/>
    <w:rsid w:val="005955D4"/>
    <w:rsid w:val="00596057"/>
    <w:rsid w:val="005962E8"/>
    <w:rsid w:val="00596C09"/>
    <w:rsid w:val="00596CDB"/>
    <w:rsid w:val="00596D28"/>
    <w:rsid w:val="00597AEF"/>
    <w:rsid w:val="005A00C1"/>
    <w:rsid w:val="005A1C0F"/>
    <w:rsid w:val="005A3A41"/>
    <w:rsid w:val="005A40BD"/>
    <w:rsid w:val="005A75A3"/>
    <w:rsid w:val="005B2A8B"/>
    <w:rsid w:val="005B60D7"/>
    <w:rsid w:val="005B7122"/>
    <w:rsid w:val="005B743A"/>
    <w:rsid w:val="005C2504"/>
    <w:rsid w:val="005C26A4"/>
    <w:rsid w:val="005C45EE"/>
    <w:rsid w:val="005C567F"/>
    <w:rsid w:val="005C6987"/>
    <w:rsid w:val="005C72DB"/>
    <w:rsid w:val="005C7A29"/>
    <w:rsid w:val="005D0EDB"/>
    <w:rsid w:val="005D29C1"/>
    <w:rsid w:val="005D36D6"/>
    <w:rsid w:val="005D3C24"/>
    <w:rsid w:val="005D40D0"/>
    <w:rsid w:val="005D565E"/>
    <w:rsid w:val="005D62D9"/>
    <w:rsid w:val="005E14A3"/>
    <w:rsid w:val="005E31A9"/>
    <w:rsid w:val="005E56E3"/>
    <w:rsid w:val="005E67A3"/>
    <w:rsid w:val="005F0214"/>
    <w:rsid w:val="005F0B4D"/>
    <w:rsid w:val="005F10ED"/>
    <w:rsid w:val="005F134F"/>
    <w:rsid w:val="005F212E"/>
    <w:rsid w:val="005F250E"/>
    <w:rsid w:val="005F2E29"/>
    <w:rsid w:val="005F3D4C"/>
    <w:rsid w:val="005F42CC"/>
    <w:rsid w:val="005F4347"/>
    <w:rsid w:val="005F6F19"/>
    <w:rsid w:val="005F7423"/>
    <w:rsid w:val="0060085A"/>
    <w:rsid w:val="00600E21"/>
    <w:rsid w:val="006015D5"/>
    <w:rsid w:val="00601A61"/>
    <w:rsid w:val="006023F5"/>
    <w:rsid w:val="00602592"/>
    <w:rsid w:val="00602902"/>
    <w:rsid w:val="00602F4D"/>
    <w:rsid w:val="00603F96"/>
    <w:rsid w:val="00605A61"/>
    <w:rsid w:val="0060642E"/>
    <w:rsid w:val="00606B28"/>
    <w:rsid w:val="00606D70"/>
    <w:rsid w:val="00610DAC"/>
    <w:rsid w:val="00610E64"/>
    <w:rsid w:val="00611694"/>
    <w:rsid w:val="00611D04"/>
    <w:rsid w:val="0061423E"/>
    <w:rsid w:val="00614482"/>
    <w:rsid w:val="0061543D"/>
    <w:rsid w:val="0061574F"/>
    <w:rsid w:val="006164D0"/>
    <w:rsid w:val="00616AC2"/>
    <w:rsid w:val="00616DF4"/>
    <w:rsid w:val="0061778C"/>
    <w:rsid w:val="0061795C"/>
    <w:rsid w:val="00617F51"/>
    <w:rsid w:val="0062176B"/>
    <w:rsid w:val="00622C1E"/>
    <w:rsid w:val="00623237"/>
    <w:rsid w:val="0062574B"/>
    <w:rsid w:val="0062587D"/>
    <w:rsid w:val="00632E0D"/>
    <w:rsid w:val="00636494"/>
    <w:rsid w:val="0063735A"/>
    <w:rsid w:val="00640407"/>
    <w:rsid w:val="00640993"/>
    <w:rsid w:val="00644639"/>
    <w:rsid w:val="00645833"/>
    <w:rsid w:val="00646F27"/>
    <w:rsid w:val="00651BAB"/>
    <w:rsid w:val="0065429C"/>
    <w:rsid w:val="00654CAA"/>
    <w:rsid w:val="0066096B"/>
    <w:rsid w:val="00660B2B"/>
    <w:rsid w:val="00663FF3"/>
    <w:rsid w:val="006641B1"/>
    <w:rsid w:val="00664EC4"/>
    <w:rsid w:val="00665C59"/>
    <w:rsid w:val="0066661E"/>
    <w:rsid w:val="00667A16"/>
    <w:rsid w:val="006708E3"/>
    <w:rsid w:val="00670A97"/>
    <w:rsid w:val="006717AE"/>
    <w:rsid w:val="00672611"/>
    <w:rsid w:val="006729DE"/>
    <w:rsid w:val="00673BA9"/>
    <w:rsid w:val="00673EE7"/>
    <w:rsid w:val="00674898"/>
    <w:rsid w:val="0067537B"/>
    <w:rsid w:val="00676402"/>
    <w:rsid w:val="006825F4"/>
    <w:rsid w:val="0068321C"/>
    <w:rsid w:val="00683369"/>
    <w:rsid w:val="0068449B"/>
    <w:rsid w:val="006862E2"/>
    <w:rsid w:val="006874EC"/>
    <w:rsid w:val="00687FB0"/>
    <w:rsid w:val="00691483"/>
    <w:rsid w:val="00693024"/>
    <w:rsid w:val="00693D8D"/>
    <w:rsid w:val="00694922"/>
    <w:rsid w:val="00695A5E"/>
    <w:rsid w:val="00696DB5"/>
    <w:rsid w:val="00697B82"/>
    <w:rsid w:val="006A1133"/>
    <w:rsid w:val="006A43F3"/>
    <w:rsid w:val="006B05DF"/>
    <w:rsid w:val="006B2D61"/>
    <w:rsid w:val="006B311B"/>
    <w:rsid w:val="006B4565"/>
    <w:rsid w:val="006B4700"/>
    <w:rsid w:val="006B7914"/>
    <w:rsid w:val="006C01CD"/>
    <w:rsid w:val="006C4904"/>
    <w:rsid w:val="006C643E"/>
    <w:rsid w:val="006C7670"/>
    <w:rsid w:val="006C7B48"/>
    <w:rsid w:val="006D2C82"/>
    <w:rsid w:val="006D3820"/>
    <w:rsid w:val="006D3EC0"/>
    <w:rsid w:val="006D3F33"/>
    <w:rsid w:val="006D4CA9"/>
    <w:rsid w:val="006E04E8"/>
    <w:rsid w:val="006E4D23"/>
    <w:rsid w:val="006E62E2"/>
    <w:rsid w:val="006E6803"/>
    <w:rsid w:val="006E7203"/>
    <w:rsid w:val="006F1F39"/>
    <w:rsid w:val="006F2360"/>
    <w:rsid w:val="006F373B"/>
    <w:rsid w:val="006F3A05"/>
    <w:rsid w:val="006F4639"/>
    <w:rsid w:val="006F4A54"/>
    <w:rsid w:val="006F4D63"/>
    <w:rsid w:val="00700BF9"/>
    <w:rsid w:val="007038D7"/>
    <w:rsid w:val="00706EEB"/>
    <w:rsid w:val="00706F44"/>
    <w:rsid w:val="00710271"/>
    <w:rsid w:val="00710285"/>
    <w:rsid w:val="007116EF"/>
    <w:rsid w:val="00711B6F"/>
    <w:rsid w:val="007124A6"/>
    <w:rsid w:val="00713A05"/>
    <w:rsid w:val="00715586"/>
    <w:rsid w:val="00721694"/>
    <w:rsid w:val="00721857"/>
    <w:rsid w:val="0072236D"/>
    <w:rsid w:val="00724EFE"/>
    <w:rsid w:val="0072584B"/>
    <w:rsid w:val="00727F73"/>
    <w:rsid w:val="007309F3"/>
    <w:rsid w:val="00734073"/>
    <w:rsid w:val="00734584"/>
    <w:rsid w:val="00734C88"/>
    <w:rsid w:val="00734E00"/>
    <w:rsid w:val="00735F60"/>
    <w:rsid w:val="007379F2"/>
    <w:rsid w:val="00737F89"/>
    <w:rsid w:val="00740EAF"/>
    <w:rsid w:val="00742772"/>
    <w:rsid w:val="007436E0"/>
    <w:rsid w:val="00743F27"/>
    <w:rsid w:val="00744C80"/>
    <w:rsid w:val="0074702F"/>
    <w:rsid w:val="00747085"/>
    <w:rsid w:val="0075459F"/>
    <w:rsid w:val="00755E2D"/>
    <w:rsid w:val="00756D86"/>
    <w:rsid w:val="00757B2F"/>
    <w:rsid w:val="00761B45"/>
    <w:rsid w:val="0076203A"/>
    <w:rsid w:val="007621E7"/>
    <w:rsid w:val="00762E05"/>
    <w:rsid w:val="0076396B"/>
    <w:rsid w:val="007639A5"/>
    <w:rsid w:val="00763BDA"/>
    <w:rsid w:val="00763E83"/>
    <w:rsid w:val="00770672"/>
    <w:rsid w:val="00770F36"/>
    <w:rsid w:val="00771F6B"/>
    <w:rsid w:val="00772032"/>
    <w:rsid w:val="00772EF0"/>
    <w:rsid w:val="007736A8"/>
    <w:rsid w:val="007745B3"/>
    <w:rsid w:val="00775C0A"/>
    <w:rsid w:val="00776935"/>
    <w:rsid w:val="00777A64"/>
    <w:rsid w:val="00777AEE"/>
    <w:rsid w:val="0078166E"/>
    <w:rsid w:val="00781D20"/>
    <w:rsid w:val="0078463E"/>
    <w:rsid w:val="007857A5"/>
    <w:rsid w:val="0078699A"/>
    <w:rsid w:val="00786E50"/>
    <w:rsid w:val="0078721A"/>
    <w:rsid w:val="0078739F"/>
    <w:rsid w:val="00787FA5"/>
    <w:rsid w:val="00790EEC"/>
    <w:rsid w:val="00791312"/>
    <w:rsid w:val="00792B21"/>
    <w:rsid w:val="0079334F"/>
    <w:rsid w:val="0079361D"/>
    <w:rsid w:val="00794ECA"/>
    <w:rsid w:val="007968AD"/>
    <w:rsid w:val="007977EC"/>
    <w:rsid w:val="007A0142"/>
    <w:rsid w:val="007A0405"/>
    <w:rsid w:val="007A2457"/>
    <w:rsid w:val="007A3057"/>
    <w:rsid w:val="007A3283"/>
    <w:rsid w:val="007A3A28"/>
    <w:rsid w:val="007A6CE5"/>
    <w:rsid w:val="007A7436"/>
    <w:rsid w:val="007B0B30"/>
    <w:rsid w:val="007B0DC6"/>
    <w:rsid w:val="007B1058"/>
    <w:rsid w:val="007B5E1A"/>
    <w:rsid w:val="007B615A"/>
    <w:rsid w:val="007B6677"/>
    <w:rsid w:val="007B7183"/>
    <w:rsid w:val="007C0445"/>
    <w:rsid w:val="007C12D7"/>
    <w:rsid w:val="007C15B3"/>
    <w:rsid w:val="007C1E30"/>
    <w:rsid w:val="007C2363"/>
    <w:rsid w:val="007C286C"/>
    <w:rsid w:val="007C38F8"/>
    <w:rsid w:val="007C46DE"/>
    <w:rsid w:val="007D0E60"/>
    <w:rsid w:val="007D14A2"/>
    <w:rsid w:val="007D16F5"/>
    <w:rsid w:val="007D1EA1"/>
    <w:rsid w:val="007D2083"/>
    <w:rsid w:val="007D3882"/>
    <w:rsid w:val="007D45F5"/>
    <w:rsid w:val="007D4958"/>
    <w:rsid w:val="007D654E"/>
    <w:rsid w:val="007D734B"/>
    <w:rsid w:val="007E0B25"/>
    <w:rsid w:val="007E0E25"/>
    <w:rsid w:val="007E0E36"/>
    <w:rsid w:val="007E0EE9"/>
    <w:rsid w:val="007E380F"/>
    <w:rsid w:val="007E4252"/>
    <w:rsid w:val="007E52DE"/>
    <w:rsid w:val="007E6E2F"/>
    <w:rsid w:val="007F1E05"/>
    <w:rsid w:val="007F20EE"/>
    <w:rsid w:val="007F2CFD"/>
    <w:rsid w:val="007F4B9B"/>
    <w:rsid w:val="007F66B7"/>
    <w:rsid w:val="007F71F7"/>
    <w:rsid w:val="00800AE1"/>
    <w:rsid w:val="00803833"/>
    <w:rsid w:val="00803E30"/>
    <w:rsid w:val="00803E5A"/>
    <w:rsid w:val="00803E7C"/>
    <w:rsid w:val="00806F88"/>
    <w:rsid w:val="00810FFD"/>
    <w:rsid w:val="00813162"/>
    <w:rsid w:val="00813E8A"/>
    <w:rsid w:val="008141E9"/>
    <w:rsid w:val="008142D6"/>
    <w:rsid w:val="008152DC"/>
    <w:rsid w:val="00820693"/>
    <w:rsid w:val="00820AAB"/>
    <w:rsid w:val="00821B1C"/>
    <w:rsid w:val="008233B3"/>
    <w:rsid w:val="008238AA"/>
    <w:rsid w:val="00824840"/>
    <w:rsid w:val="00826908"/>
    <w:rsid w:val="00826A0E"/>
    <w:rsid w:val="0082736D"/>
    <w:rsid w:val="008275DD"/>
    <w:rsid w:val="00827965"/>
    <w:rsid w:val="00832D42"/>
    <w:rsid w:val="00832F30"/>
    <w:rsid w:val="0083601E"/>
    <w:rsid w:val="00837272"/>
    <w:rsid w:val="008413D8"/>
    <w:rsid w:val="00842903"/>
    <w:rsid w:val="0084610A"/>
    <w:rsid w:val="00846E61"/>
    <w:rsid w:val="00851C87"/>
    <w:rsid w:val="00852439"/>
    <w:rsid w:val="00853B39"/>
    <w:rsid w:val="0085740B"/>
    <w:rsid w:val="008604BA"/>
    <w:rsid w:val="008625BB"/>
    <w:rsid w:val="0086595A"/>
    <w:rsid w:val="00871C50"/>
    <w:rsid w:val="00872A9C"/>
    <w:rsid w:val="00872DF0"/>
    <w:rsid w:val="00875875"/>
    <w:rsid w:val="00875CD8"/>
    <w:rsid w:val="0087661D"/>
    <w:rsid w:val="00877360"/>
    <w:rsid w:val="0087742D"/>
    <w:rsid w:val="0087746D"/>
    <w:rsid w:val="008810DE"/>
    <w:rsid w:val="00881AA8"/>
    <w:rsid w:val="0088319D"/>
    <w:rsid w:val="00883CC1"/>
    <w:rsid w:val="00885B7E"/>
    <w:rsid w:val="00890B59"/>
    <w:rsid w:val="00892083"/>
    <w:rsid w:val="0089364A"/>
    <w:rsid w:val="0089488C"/>
    <w:rsid w:val="0089488E"/>
    <w:rsid w:val="00897711"/>
    <w:rsid w:val="0089788F"/>
    <w:rsid w:val="008A044D"/>
    <w:rsid w:val="008A0F1C"/>
    <w:rsid w:val="008A3581"/>
    <w:rsid w:val="008A3D7F"/>
    <w:rsid w:val="008A5DA3"/>
    <w:rsid w:val="008A6469"/>
    <w:rsid w:val="008A6994"/>
    <w:rsid w:val="008A69D4"/>
    <w:rsid w:val="008B025B"/>
    <w:rsid w:val="008B1C9C"/>
    <w:rsid w:val="008B1FFC"/>
    <w:rsid w:val="008B221E"/>
    <w:rsid w:val="008B251D"/>
    <w:rsid w:val="008B42DD"/>
    <w:rsid w:val="008B44DE"/>
    <w:rsid w:val="008B6C36"/>
    <w:rsid w:val="008B6F1B"/>
    <w:rsid w:val="008C0DD2"/>
    <w:rsid w:val="008C7141"/>
    <w:rsid w:val="008D1B24"/>
    <w:rsid w:val="008D3C2D"/>
    <w:rsid w:val="008D4FCE"/>
    <w:rsid w:val="008D50C2"/>
    <w:rsid w:val="008D57CE"/>
    <w:rsid w:val="008D6BF1"/>
    <w:rsid w:val="008D7110"/>
    <w:rsid w:val="008E16AD"/>
    <w:rsid w:val="008E2D21"/>
    <w:rsid w:val="008E4251"/>
    <w:rsid w:val="008E49FA"/>
    <w:rsid w:val="008E4FB4"/>
    <w:rsid w:val="008E6CD7"/>
    <w:rsid w:val="008E6FEA"/>
    <w:rsid w:val="008E7E01"/>
    <w:rsid w:val="008F1595"/>
    <w:rsid w:val="008F3137"/>
    <w:rsid w:val="008F41EE"/>
    <w:rsid w:val="008F54DB"/>
    <w:rsid w:val="009003A5"/>
    <w:rsid w:val="009008DD"/>
    <w:rsid w:val="00903705"/>
    <w:rsid w:val="00903B5E"/>
    <w:rsid w:val="00903F02"/>
    <w:rsid w:val="00905384"/>
    <w:rsid w:val="009055C2"/>
    <w:rsid w:val="00905C0E"/>
    <w:rsid w:val="0091085A"/>
    <w:rsid w:val="009110E9"/>
    <w:rsid w:val="0091117E"/>
    <w:rsid w:val="00913527"/>
    <w:rsid w:val="00913597"/>
    <w:rsid w:val="0091465A"/>
    <w:rsid w:val="00920A52"/>
    <w:rsid w:val="00922D48"/>
    <w:rsid w:val="00922E81"/>
    <w:rsid w:val="00925E4B"/>
    <w:rsid w:val="0092722A"/>
    <w:rsid w:val="009319E1"/>
    <w:rsid w:val="00932734"/>
    <w:rsid w:val="00933810"/>
    <w:rsid w:val="00935244"/>
    <w:rsid w:val="00941444"/>
    <w:rsid w:val="00943F9F"/>
    <w:rsid w:val="00952887"/>
    <w:rsid w:val="00953220"/>
    <w:rsid w:val="00953ECF"/>
    <w:rsid w:val="0095539F"/>
    <w:rsid w:val="009558CC"/>
    <w:rsid w:val="00955EC5"/>
    <w:rsid w:val="009566A0"/>
    <w:rsid w:val="00957E12"/>
    <w:rsid w:val="00957F99"/>
    <w:rsid w:val="00960541"/>
    <w:rsid w:val="00961A58"/>
    <w:rsid w:val="00961C07"/>
    <w:rsid w:val="00964D99"/>
    <w:rsid w:val="00965AF0"/>
    <w:rsid w:val="00965C8E"/>
    <w:rsid w:val="009678A9"/>
    <w:rsid w:val="00970B8B"/>
    <w:rsid w:val="00971FF5"/>
    <w:rsid w:val="009728E1"/>
    <w:rsid w:val="0097382C"/>
    <w:rsid w:val="00976554"/>
    <w:rsid w:val="00977645"/>
    <w:rsid w:val="009801A2"/>
    <w:rsid w:val="009822B6"/>
    <w:rsid w:val="00983D42"/>
    <w:rsid w:val="009842F4"/>
    <w:rsid w:val="0098608E"/>
    <w:rsid w:val="0098646C"/>
    <w:rsid w:val="009869F6"/>
    <w:rsid w:val="009900F3"/>
    <w:rsid w:val="00990221"/>
    <w:rsid w:val="009905EB"/>
    <w:rsid w:val="00990B4F"/>
    <w:rsid w:val="009911EC"/>
    <w:rsid w:val="00991462"/>
    <w:rsid w:val="00992328"/>
    <w:rsid w:val="00993C85"/>
    <w:rsid w:val="00995850"/>
    <w:rsid w:val="0099590F"/>
    <w:rsid w:val="009965CD"/>
    <w:rsid w:val="009973C1"/>
    <w:rsid w:val="00997AB8"/>
    <w:rsid w:val="009A18CB"/>
    <w:rsid w:val="009A1ED5"/>
    <w:rsid w:val="009A2FC9"/>
    <w:rsid w:val="009A4C42"/>
    <w:rsid w:val="009A57D8"/>
    <w:rsid w:val="009A68D5"/>
    <w:rsid w:val="009A6B50"/>
    <w:rsid w:val="009A77FC"/>
    <w:rsid w:val="009A7989"/>
    <w:rsid w:val="009B28C7"/>
    <w:rsid w:val="009B3574"/>
    <w:rsid w:val="009B3596"/>
    <w:rsid w:val="009B4DDD"/>
    <w:rsid w:val="009B5FEB"/>
    <w:rsid w:val="009B68FA"/>
    <w:rsid w:val="009B6F1F"/>
    <w:rsid w:val="009B7222"/>
    <w:rsid w:val="009B7653"/>
    <w:rsid w:val="009C146E"/>
    <w:rsid w:val="009C2DD9"/>
    <w:rsid w:val="009C39B1"/>
    <w:rsid w:val="009C511F"/>
    <w:rsid w:val="009C5CCF"/>
    <w:rsid w:val="009C6DFF"/>
    <w:rsid w:val="009D0E4E"/>
    <w:rsid w:val="009D0EDD"/>
    <w:rsid w:val="009D3EE8"/>
    <w:rsid w:val="009D3F4B"/>
    <w:rsid w:val="009D4898"/>
    <w:rsid w:val="009D527A"/>
    <w:rsid w:val="009D5984"/>
    <w:rsid w:val="009D6D9A"/>
    <w:rsid w:val="009E0980"/>
    <w:rsid w:val="009E1222"/>
    <w:rsid w:val="009E2B13"/>
    <w:rsid w:val="009E2B45"/>
    <w:rsid w:val="009E35E1"/>
    <w:rsid w:val="009E6598"/>
    <w:rsid w:val="009E6D29"/>
    <w:rsid w:val="009E6E0C"/>
    <w:rsid w:val="009E7072"/>
    <w:rsid w:val="009E7E43"/>
    <w:rsid w:val="009F0498"/>
    <w:rsid w:val="009F12A5"/>
    <w:rsid w:val="009F12F5"/>
    <w:rsid w:val="009F27DF"/>
    <w:rsid w:val="009F30DE"/>
    <w:rsid w:val="009F444B"/>
    <w:rsid w:val="009F474F"/>
    <w:rsid w:val="009F6910"/>
    <w:rsid w:val="009F741F"/>
    <w:rsid w:val="009F79D5"/>
    <w:rsid w:val="009F7F9C"/>
    <w:rsid w:val="00A004E2"/>
    <w:rsid w:val="00A00876"/>
    <w:rsid w:val="00A01A39"/>
    <w:rsid w:val="00A02057"/>
    <w:rsid w:val="00A02C6B"/>
    <w:rsid w:val="00A03244"/>
    <w:rsid w:val="00A03E5E"/>
    <w:rsid w:val="00A0458B"/>
    <w:rsid w:val="00A049B9"/>
    <w:rsid w:val="00A06237"/>
    <w:rsid w:val="00A10E67"/>
    <w:rsid w:val="00A123AF"/>
    <w:rsid w:val="00A14A81"/>
    <w:rsid w:val="00A166BC"/>
    <w:rsid w:val="00A17643"/>
    <w:rsid w:val="00A20A7A"/>
    <w:rsid w:val="00A226C7"/>
    <w:rsid w:val="00A23DF5"/>
    <w:rsid w:val="00A244E9"/>
    <w:rsid w:val="00A2471D"/>
    <w:rsid w:val="00A24E1E"/>
    <w:rsid w:val="00A2551B"/>
    <w:rsid w:val="00A26359"/>
    <w:rsid w:val="00A276A7"/>
    <w:rsid w:val="00A3024E"/>
    <w:rsid w:val="00A31B35"/>
    <w:rsid w:val="00A31D43"/>
    <w:rsid w:val="00A3258D"/>
    <w:rsid w:val="00A32CEA"/>
    <w:rsid w:val="00A333B9"/>
    <w:rsid w:val="00A36A8D"/>
    <w:rsid w:val="00A36F47"/>
    <w:rsid w:val="00A36F64"/>
    <w:rsid w:val="00A4051A"/>
    <w:rsid w:val="00A40E9B"/>
    <w:rsid w:val="00A41AEA"/>
    <w:rsid w:val="00A429B2"/>
    <w:rsid w:val="00A43085"/>
    <w:rsid w:val="00A441F5"/>
    <w:rsid w:val="00A44FB0"/>
    <w:rsid w:val="00A46159"/>
    <w:rsid w:val="00A5069D"/>
    <w:rsid w:val="00A53E94"/>
    <w:rsid w:val="00A54C42"/>
    <w:rsid w:val="00A54EF6"/>
    <w:rsid w:val="00A55C1C"/>
    <w:rsid w:val="00A57287"/>
    <w:rsid w:val="00A577F1"/>
    <w:rsid w:val="00A57A0C"/>
    <w:rsid w:val="00A603AE"/>
    <w:rsid w:val="00A61546"/>
    <w:rsid w:val="00A61BCC"/>
    <w:rsid w:val="00A64B4E"/>
    <w:rsid w:val="00A65609"/>
    <w:rsid w:val="00A6797E"/>
    <w:rsid w:val="00A70222"/>
    <w:rsid w:val="00A70328"/>
    <w:rsid w:val="00A70582"/>
    <w:rsid w:val="00A71270"/>
    <w:rsid w:val="00A723AC"/>
    <w:rsid w:val="00A75B70"/>
    <w:rsid w:val="00A76D99"/>
    <w:rsid w:val="00A776B7"/>
    <w:rsid w:val="00A81191"/>
    <w:rsid w:val="00A825C2"/>
    <w:rsid w:val="00A828EC"/>
    <w:rsid w:val="00A836BB"/>
    <w:rsid w:val="00A845ED"/>
    <w:rsid w:val="00A853FA"/>
    <w:rsid w:val="00A861E7"/>
    <w:rsid w:val="00A86254"/>
    <w:rsid w:val="00A87C12"/>
    <w:rsid w:val="00A87D44"/>
    <w:rsid w:val="00A934E7"/>
    <w:rsid w:val="00A95890"/>
    <w:rsid w:val="00A9650E"/>
    <w:rsid w:val="00A965FA"/>
    <w:rsid w:val="00A97DCE"/>
    <w:rsid w:val="00AA1C1C"/>
    <w:rsid w:val="00AA23C7"/>
    <w:rsid w:val="00AA3963"/>
    <w:rsid w:val="00AA4E1A"/>
    <w:rsid w:val="00AA5352"/>
    <w:rsid w:val="00AA6027"/>
    <w:rsid w:val="00AB07C5"/>
    <w:rsid w:val="00AB0B5D"/>
    <w:rsid w:val="00AB1C4F"/>
    <w:rsid w:val="00AB60BA"/>
    <w:rsid w:val="00AC231F"/>
    <w:rsid w:val="00AC26BF"/>
    <w:rsid w:val="00AC3416"/>
    <w:rsid w:val="00AC3880"/>
    <w:rsid w:val="00AC3C45"/>
    <w:rsid w:val="00AC40BF"/>
    <w:rsid w:val="00AC48AE"/>
    <w:rsid w:val="00AC7106"/>
    <w:rsid w:val="00AD06FE"/>
    <w:rsid w:val="00AD10BC"/>
    <w:rsid w:val="00AD3978"/>
    <w:rsid w:val="00AD672E"/>
    <w:rsid w:val="00AD6B01"/>
    <w:rsid w:val="00AE038C"/>
    <w:rsid w:val="00AE274B"/>
    <w:rsid w:val="00AE54DE"/>
    <w:rsid w:val="00AE5738"/>
    <w:rsid w:val="00AE5B41"/>
    <w:rsid w:val="00AE64C9"/>
    <w:rsid w:val="00AE6EB5"/>
    <w:rsid w:val="00AE7C56"/>
    <w:rsid w:val="00AF24B6"/>
    <w:rsid w:val="00AF2E58"/>
    <w:rsid w:val="00AF3153"/>
    <w:rsid w:val="00AF4470"/>
    <w:rsid w:val="00AF4664"/>
    <w:rsid w:val="00AF4A27"/>
    <w:rsid w:val="00AF5E69"/>
    <w:rsid w:val="00AF60D2"/>
    <w:rsid w:val="00AF6AA7"/>
    <w:rsid w:val="00AF6AF2"/>
    <w:rsid w:val="00B02E56"/>
    <w:rsid w:val="00B02F39"/>
    <w:rsid w:val="00B033D7"/>
    <w:rsid w:val="00B04897"/>
    <w:rsid w:val="00B05058"/>
    <w:rsid w:val="00B0538E"/>
    <w:rsid w:val="00B05894"/>
    <w:rsid w:val="00B0603D"/>
    <w:rsid w:val="00B06074"/>
    <w:rsid w:val="00B0654E"/>
    <w:rsid w:val="00B10EFD"/>
    <w:rsid w:val="00B111F1"/>
    <w:rsid w:val="00B13330"/>
    <w:rsid w:val="00B13DDF"/>
    <w:rsid w:val="00B14153"/>
    <w:rsid w:val="00B1429F"/>
    <w:rsid w:val="00B16ECF"/>
    <w:rsid w:val="00B203F4"/>
    <w:rsid w:val="00B2293C"/>
    <w:rsid w:val="00B23ABF"/>
    <w:rsid w:val="00B244E7"/>
    <w:rsid w:val="00B24B3F"/>
    <w:rsid w:val="00B26DE5"/>
    <w:rsid w:val="00B27B74"/>
    <w:rsid w:val="00B27D48"/>
    <w:rsid w:val="00B329ED"/>
    <w:rsid w:val="00B32FF1"/>
    <w:rsid w:val="00B330E6"/>
    <w:rsid w:val="00B331B4"/>
    <w:rsid w:val="00B34883"/>
    <w:rsid w:val="00B35050"/>
    <w:rsid w:val="00B366C4"/>
    <w:rsid w:val="00B36945"/>
    <w:rsid w:val="00B3698F"/>
    <w:rsid w:val="00B40006"/>
    <w:rsid w:val="00B403B6"/>
    <w:rsid w:val="00B40954"/>
    <w:rsid w:val="00B4241B"/>
    <w:rsid w:val="00B4243E"/>
    <w:rsid w:val="00B43412"/>
    <w:rsid w:val="00B4343E"/>
    <w:rsid w:val="00B438BB"/>
    <w:rsid w:val="00B44CAF"/>
    <w:rsid w:val="00B45BF7"/>
    <w:rsid w:val="00B50EDA"/>
    <w:rsid w:val="00B5183D"/>
    <w:rsid w:val="00B5186B"/>
    <w:rsid w:val="00B553E0"/>
    <w:rsid w:val="00B5543B"/>
    <w:rsid w:val="00B558C0"/>
    <w:rsid w:val="00B56C91"/>
    <w:rsid w:val="00B5700D"/>
    <w:rsid w:val="00B57407"/>
    <w:rsid w:val="00B61460"/>
    <w:rsid w:val="00B617A0"/>
    <w:rsid w:val="00B6190E"/>
    <w:rsid w:val="00B61EF3"/>
    <w:rsid w:val="00B6318D"/>
    <w:rsid w:val="00B63BA3"/>
    <w:rsid w:val="00B64D0D"/>
    <w:rsid w:val="00B668AD"/>
    <w:rsid w:val="00B66C4F"/>
    <w:rsid w:val="00B7114C"/>
    <w:rsid w:val="00B71C2F"/>
    <w:rsid w:val="00B71FA0"/>
    <w:rsid w:val="00B74F9B"/>
    <w:rsid w:val="00B77150"/>
    <w:rsid w:val="00B773FD"/>
    <w:rsid w:val="00B8135D"/>
    <w:rsid w:val="00B8209B"/>
    <w:rsid w:val="00B82DF9"/>
    <w:rsid w:val="00B830ED"/>
    <w:rsid w:val="00B84C70"/>
    <w:rsid w:val="00B869ED"/>
    <w:rsid w:val="00B86C80"/>
    <w:rsid w:val="00B900EA"/>
    <w:rsid w:val="00B935B9"/>
    <w:rsid w:val="00B937B6"/>
    <w:rsid w:val="00B947D7"/>
    <w:rsid w:val="00B962E2"/>
    <w:rsid w:val="00B97D76"/>
    <w:rsid w:val="00BA2167"/>
    <w:rsid w:val="00BA277D"/>
    <w:rsid w:val="00BA42A6"/>
    <w:rsid w:val="00BA4331"/>
    <w:rsid w:val="00BA4D3E"/>
    <w:rsid w:val="00BA5A0A"/>
    <w:rsid w:val="00BA5E6E"/>
    <w:rsid w:val="00BA6CAB"/>
    <w:rsid w:val="00BA7071"/>
    <w:rsid w:val="00BB0B44"/>
    <w:rsid w:val="00BB143B"/>
    <w:rsid w:val="00BB2FA1"/>
    <w:rsid w:val="00BB5D88"/>
    <w:rsid w:val="00BC0651"/>
    <w:rsid w:val="00BC36A6"/>
    <w:rsid w:val="00BC4216"/>
    <w:rsid w:val="00BC4A59"/>
    <w:rsid w:val="00BC6EA4"/>
    <w:rsid w:val="00BC7089"/>
    <w:rsid w:val="00BC78A7"/>
    <w:rsid w:val="00BD05B7"/>
    <w:rsid w:val="00BD2616"/>
    <w:rsid w:val="00BD33D4"/>
    <w:rsid w:val="00BD3CC1"/>
    <w:rsid w:val="00BD42DA"/>
    <w:rsid w:val="00BD4753"/>
    <w:rsid w:val="00BD66BF"/>
    <w:rsid w:val="00BD70FD"/>
    <w:rsid w:val="00BD7A29"/>
    <w:rsid w:val="00BE07EE"/>
    <w:rsid w:val="00BE0E58"/>
    <w:rsid w:val="00BE1ABF"/>
    <w:rsid w:val="00BE1D56"/>
    <w:rsid w:val="00BE44D1"/>
    <w:rsid w:val="00BE49D7"/>
    <w:rsid w:val="00BE64A7"/>
    <w:rsid w:val="00BE652E"/>
    <w:rsid w:val="00BE7243"/>
    <w:rsid w:val="00BF004E"/>
    <w:rsid w:val="00BF00C4"/>
    <w:rsid w:val="00BF64CC"/>
    <w:rsid w:val="00BF6F05"/>
    <w:rsid w:val="00C016A9"/>
    <w:rsid w:val="00C02185"/>
    <w:rsid w:val="00C02D62"/>
    <w:rsid w:val="00C04C39"/>
    <w:rsid w:val="00C04CAA"/>
    <w:rsid w:val="00C05D5E"/>
    <w:rsid w:val="00C07AA9"/>
    <w:rsid w:val="00C07BFB"/>
    <w:rsid w:val="00C10E0F"/>
    <w:rsid w:val="00C1157B"/>
    <w:rsid w:val="00C12611"/>
    <w:rsid w:val="00C1326F"/>
    <w:rsid w:val="00C14700"/>
    <w:rsid w:val="00C15A8D"/>
    <w:rsid w:val="00C162EB"/>
    <w:rsid w:val="00C1711D"/>
    <w:rsid w:val="00C2020B"/>
    <w:rsid w:val="00C2047D"/>
    <w:rsid w:val="00C20BF3"/>
    <w:rsid w:val="00C21115"/>
    <w:rsid w:val="00C216E8"/>
    <w:rsid w:val="00C23254"/>
    <w:rsid w:val="00C2392C"/>
    <w:rsid w:val="00C24B3A"/>
    <w:rsid w:val="00C25AC3"/>
    <w:rsid w:val="00C271D2"/>
    <w:rsid w:val="00C27780"/>
    <w:rsid w:val="00C27979"/>
    <w:rsid w:val="00C27DE6"/>
    <w:rsid w:val="00C3016B"/>
    <w:rsid w:val="00C3054E"/>
    <w:rsid w:val="00C3083A"/>
    <w:rsid w:val="00C32715"/>
    <w:rsid w:val="00C344F8"/>
    <w:rsid w:val="00C34CF9"/>
    <w:rsid w:val="00C36DDE"/>
    <w:rsid w:val="00C373AA"/>
    <w:rsid w:val="00C37591"/>
    <w:rsid w:val="00C40A32"/>
    <w:rsid w:val="00C410DE"/>
    <w:rsid w:val="00C42127"/>
    <w:rsid w:val="00C42682"/>
    <w:rsid w:val="00C441CC"/>
    <w:rsid w:val="00C44BE5"/>
    <w:rsid w:val="00C4729D"/>
    <w:rsid w:val="00C50A9E"/>
    <w:rsid w:val="00C5285D"/>
    <w:rsid w:val="00C52E50"/>
    <w:rsid w:val="00C55F81"/>
    <w:rsid w:val="00C579C5"/>
    <w:rsid w:val="00C60480"/>
    <w:rsid w:val="00C6060E"/>
    <w:rsid w:val="00C622C7"/>
    <w:rsid w:val="00C627B7"/>
    <w:rsid w:val="00C634E6"/>
    <w:rsid w:val="00C636CC"/>
    <w:rsid w:val="00C651B2"/>
    <w:rsid w:val="00C65807"/>
    <w:rsid w:val="00C65940"/>
    <w:rsid w:val="00C673DC"/>
    <w:rsid w:val="00C67B7D"/>
    <w:rsid w:val="00C67D40"/>
    <w:rsid w:val="00C71654"/>
    <w:rsid w:val="00C71D4D"/>
    <w:rsid w:val="00C71EDF"/>
    <w:rsid w:val="00C73CE0"/>
    <w:rsid w:val="00C74285"/>
    <w:rsid w:val="00C74517"/>
    <w:rsid w:val="00C74CD9"/>
    <w:rsid w:val="00C75469"/>
    <w:rsid w:val="00C81C41"/>
    <w:rsid w:val="00C83E58"/>
    <w:rsid w:val="00C843EA"/>
    <w:rsid w:val="00C8507E"/>
    <w:rsid w:val="00C8592B"/>
    <w:rsid w:val="00C85F2C"/>
    <w:rsid w:val="00C867DC"/>
    <w:rsid w:val="00C90077"/>
    <w:rsid w:val="00C900BA"/>
    <w:rsid w:val="00C924F2"/>
    <w:rsid w:val="00C92EE9"/>
    <w:rsid w:val="00C93D32"/>
    <w:rsid w:val="00C94AA7"/>
    <w:rsid w:val="00C95C87"/>
    <w:rsid w:val="00C95DEA"/>
    <w:rsid w:val="00CA0579"/>
    <w:rsid w:val="00CA0851"/>
    <w:rsid w:val="00CA3B05"/>
    <w:rsid w:val="00CA3C06"/>
    <w:rsid w:val="00CA5AB3"/>
    <w:rsid w:val="00CA6818"/>
    <w:rsid w:val="00CA6FBB"/>
    <w:rsid w:val="00CA72C2"/>
    <w:rsid w:val="00CB0E9B"/>
    <w:rsid w:val="00CB0F19"/>
    <w:rsid w:val="00CB231D"/>
    <w:rsid w:val="00CB28A6"/>
    <w:rsid w:val="00CB34DE"/>
    <w:rsid w:val="00CB6064"/>
    <w:rsid w:val="00CB6101"/>
    <w:rsid w:val="00CB65CC"/>
    <w:rsid w:val="00CC00B8"/>
    <w:rsid w:val="00CC25BA"/>
    <w:rsid w:val="00CC362C"/>
    <w:rsid w:val="00CC3A95"/>
    <w:rsid w:val="00CC3C01"/>
    <w:rsid w:val="00CC55B1"/>
    <w:rsid w:val="00CC5725"/>
    <w:rsid w:val="00CC5DE6"/>
    <w:rsid w:val="00CC60F3"/>
    <w:rsid w:val="00CC6AA5"/>
    <w:rsid w:val="00CC6C2A"/>
    <w:rsid w:val="00CC70D9"/>
    <w:rsid w:val="00CC72E9"/>
    <w:rsid w:val="00CC7B9A"/>
    <w:rsid w:val="00CC7CAF"/>
    <w:rsid w:val="00CD0631"/>
    <w:rsid w:val="00CD1EE0"/>
    <w:rsid w:val="00CD26D1"/>
    <w:rsid w:val="00CD2AB9"/>
    <w:rsid w:val="00CD3549"/>
    <w:rsid w:val="00CD3F24"/>
    <w:rsid w:val="00CD7E05"/>
    <w:rsid w:val="00CE09B5"/>
    <w:rsid w:val="00CE1EDB"/>
    <w:rsid w:val="00CE25B3"/>
    <w:rsid w:val="00CE36C3"/>
    <w:rsid w:val="00CE3954"/>
    <w:rsid w:val="00CE3C4E"/>
    <w:rsid w:val="00CE40BE"/>
    <w:rsid w:val="00CE658D"/>
    <w:rsid w:val="00CE6DCB"/>
    <w:rsid w:val="00CE7386"/>
    <w:rsid w:val="00CE7D72"/>
    <w:rsid w:val="00CF1067"/>
    <w:rsid w:val="00CF11B2"/>
    <w:rsid w:val="00CF1C0C"/>
    <w:rsid w:val="00CF1F82"/>
    <w:rsid w:val="00CF2A40"/>
    <w:rsid w:val="00CF411C"/>
    <w:rsid w:val="00CF4D8A"/>
    <w:rsid w:val="00CF6CA8"/>
    <w:rsid w:val="00CF6F70"/>
    <w:rsid w:val="00CF79D7"/>
    <w:rsid w:val="00D00B30"/>
    <w:rsid w:val="00D01EF2"/>
    <w:rsid w:val="00D0390E"/>
    <w:rsid w:val="00D041CC"/>
    <w:rsid w:val="00D063FF"/>
    <w:rsid w:val="00D07CA6"/>
    <w:rsid w:val="00D100F0"/>
    <w:rsid w:val="00D11A30"/>
    <w:rsid w:val="00D13AD4"/>
    <w:rsid w:val="00D148E2"/>
    <w:rsid w:val="00D15051"/>
    <w:rsid w:val="00D1543B"/>
    <w:rsid w:val="00D1556E"/>
    <w:rsid w:val="00D15A8F"/>
    <w:rsid w:val="00D15AF7"/>
    <w:rsid w:val="00D165AF"/>
    <w:rsid w:val="00D165DD"/>
    <w:rsid w:val="00D16C65"/>
    <w:rsid w:val="00D16DA9"/>
    <w:rsid w:val="00D170A2"/>
    <w:rsid w:val="00D20860"/>
    <w:rsid w:val="00D21094"/>
    <w:rsid w:val="00D216AE"/>
    <w:rsid w:val="00D21A37"/>
    <w:rsid w:val="00D22EAD"/>
    <w:rsid w:val="00D23602"/>
    <w:rsid w:val="00D240C6"/>
    <w:rsid w:val="00D24ECE"/>
    <w:rsid w:val="00D2693A"/>
    <w:rsid w:val="00D32DAD"/>
    <w:rsid w:val="00D336DD"/>
    <w:rsid w:val="00D33874"/>
    <w:rsid w:val="00D36ED7"/>
    <w:rsid w:val="00D373CA"/>
    <w:rsid w:val="00D37408"/>
    <w:rsid w:val="00D4125F"/>
    <w:rsid w:val="00D427D4"/>
    <w:rsid w:val="00D43263"/>
    <w:rsid w:val="00D45750"/>
    <w:rsid w:val="00D45A9E"/>
    <w:rsid w:val="00D47E22"/>
    <w:rsid w:val="00D47F94"/>
    <w:rsid w:val="00D5005E"/>
    <w:rsid w:val="00D52283"/>
    <w:rsid w:val="00D53342"/>
    <w:rsid w:val="00D562B6"/>
    <w:rsid w:val="00D57190"/>
    <w:rsid w:val="00D57C7B"/>
    <w:rsid w:val="00D60EAC"/>
    <w:rsid w:val="00D623B5"/>
    <w:rsid w:val="00D627C8"/>
    <w:rsid w:val="00D6286A"/>
    <w:rsid w:val="00D62FDC"/>
    <w:rsid w:val="00D63372"/>
    <w:rsid w:val="00D636CB"/>
    <w:rsid w:val="00D63B2E"/>
    <w:rsid w:val="00D653C0"/>
    <w:rsid w:val="00D66166"/>
    <w:rsid w:val="00D70DB9"/>
    <w:rsid w:val="00D71814"/>
    <w:rsid w:val="00D727CE"/>
    <w:rsid w:val="00D72D8F"/>
    <w:rsid w:val="00D748FD"/>
    <w:rsid w:val="00D764BB"/>
    <w:rsid w:val="00D771FF"/>
    <w:rsid w:val="00D80517"/>
    <w:rsid w:val="00D81159"/>
    <w:rsid w:val="00D81820"/>
    <w:rsid w:val="00D83BFB"/>
    <w:rsid w:val="00D8469A"/>
    <w:rsid w:val="00D84E82"/>
    <w:rsid w:val="00D8582B"/>
    <w:rsid w:val="00D91306"/>
    <w:rsid w:val="00D92806"/>
    <w:rsid w:val="00D932AE"/>
    <w:rsid w:val="00D939CF"/>
    <w:rsid w:val="00D954FB"/>
    <w:rsid w:val="00D959B7"/>
    <w:rsid w:val="00D96384"/>
    <w:rsid w:val="00DA1256"/>
    <w:rsid w:val="00DA20E9"/>
    <w:rsid w:val="00DA2220"/>
    <w:rsid w:val="00DA2706"/>
    <w:rsid w:val="00DA2D26"/>
    <w:rsid w:val="00DA3F85"/>
    <w:rsid w:val="00DA4480"/>
    <w:rsid w:val="00DA4AFA"/>
    <w:rsid w:val="00DA64F2"/>
    <w:rsid w:val="00DB0482"/>
    <w:rsid w:val="00DB351A"/>
    <w:rsid w:val="00DB3BE4"/>
    <w:rsid w:val="00DB4115"/>
    <w:rsid w:val="00DB5205"/>
    <w:rsid w:val="00DB6223"/>
    <w:rsid w:val="00DB6868"/>
    <w:rsid w:val="00DB6DBD"/>
    <w:rsid w:val="00DB71DF"/>
    <w:rsid w:val="00DC1A70"/>
    <w:rsid w:val="00DC1C86"/>
    <w:rsid w:val="00DC219D"/>
    <w:rsid w:val="00DC2432"/>
    <w:rsid w:val="00DC260B"/>
    <w:rsid w:val="00DC3F29"/>
    <w:rsid w:val="00DC4A10"/>
    <w:rsid w:val="00DC6813"/>
    <w:rsid w:val="00DD1D49"/>
    <w:rsid w:val="00DD1F43"/>
    <w:rsid w:val="00DD40C3"/>
    <w:rsid w:val="00DD4422"/>
    <w:rsid w:val="00DD496A"/>
    <w:rsid w:val="00DD667D"/>
    <w:rsid w:val="00DD72D3"/>
    <w:rsid w:val="00DD79F3"/>
    <w:rsid w:val="00DD79F5"/>
    <w:rsid w:val="00DE2D31"/>
    <w:rsid w:val="00DE35F6"/>
    <w:rsid w:val="00DE42A9"/>
    <w:rsid w:val="00DE44E6"/>
    <w:rsid w:val="00DE493B"/>
    <w:rsid w:val="00DE4D75"/>
    <w:rsid w:val="00DE603D"/>
    <w:rsid w:val="00DE67EA"/>
    <w:rsid w:val="00DE776B"/>
    <w:rsid w:val="00DF3158"/>
    <w:rsid w:val="00DF3530"/>
    <w:rsid w:val="00DF480B"/>
    <w:rsid w:val="00DF589F"/>
    <w:rsid w:val="00DF657E"/>
    <w:rsid w:val="00DF77B0"/>
    <w:rsid w:val="00DF7E3D"/>
    <w:rsid w:val="00E005C6"/>
    <w:rsid w:val="00E03706"/>
    <w:rsid w:val="00E0731A"/>
    <w:rsid w:val="00E07B1F"/>
    <w:rsid w:val="00E163AC"/>
    <w:rsid w:val="00E16EA7"/>
    <w:rsid w:val="00E20D10"/>
    <w:rsid w:val="00E219A8"/>
    <w:rsid w:val="00E2245A"/>
    <w:rsid w:val="00E22E22"/>
    <w:rsid w:val="00E23473"/>
    <w:rsid w:val="00E23597"/>
    <w:rsid w:val="00E2359E"/>
    <w:rsid w:val="00E25F26"/>
    <w:rsid w:val="00E26753"/>
    <w:rsid w:val="00E267E3"/>
    <w:rsid w:val="00E27B24"/>
    <w:rsid w:val="00E308B8"/>
    <w:rsid w:val="00E32061"/>
    <w:rsid w:val="00E322B0"/>
    <w:rsid w:val="00E352D9"/>
    <w:rsid w:val="00E40824"/>
    <w:rsid w:val="00E42185"/>
    <w:rsid w:val="00E450FA"/>
    <w:rsid w:val="00E4627F"/>
    <w:rsid w:val="00E46B91"/>
    <w:rsid w:val="00E51D71"/>
    <w:rsid w:val="00E51F74"/>
    <w:rsid w:val="00E531D4"/>
    <w:rsid w:val="00E55906"/>
    <w:rsid w:val="00E57A17"/>
    <w:rsid w:val="00E6166E"/>
    <w:rsid w:val="00E62BEE"/>
    <w:rsid w:val="00E63A4A"/>
    <w:rsid w:val="00E6441A"/>
    <w:rsid w:val="00E718FC"/>
    <w:rsid w:val="00E74CF8"/>
    <w:rsid w:val="00E75D07"/>
    <w:rsid w:val="00E76E2F"/>
    <w:rsid w:val="00E80BD4"/>
    <w:rsid w:val="00E83683"/>
    <w:rsid w:val="00E83CE3"/>
    <w:rsid w:val="00E840E2"/>
    <w:rsid w:val="00E85F72"/>
    <w:rsid w:val="00E8642D"/>
    <w:rsid w:val="00E900CF"/>
    <w:rsid w:val="00E926E0"/>
    <w:rsid w:val="00E935B8"/>
    <w:rsid w:val="00E94115"/>
    <w:rsid w:val="00E9421E"/>
    <w:rsid w:val="00E94CE5"/>
    <w:rsid w:val="00E9531B"/>
    <w:rsid w:val="00E95C91"/>
    <w:rsid w:val="00E965F5"/>
    <w:rsid w:val="00E97C1E"/>
    <w:rsid w:val="00E97F51"/>
    <w:rsid w:val="00EA105D"/>
    <w:rsid w:val="00EA25F8"/>
    <w:rsid w:val="00EA39F8"/>
    <w:rsid w:val="00EA4909"/>
    <w:rsid w:val="00EA7574"/>
    <w:rsid w:val="00EB023D"/>
    <w:rsid w:val="00EB13AB"/>
    <w:rsid w:val="00EB2A9D"/>
    <w:rsid w:val="00EB345E"/>
    <w:rsid w:val="00EB4EC1"/>
    <w:rsid w:val="00EB5640"/>
    <w:rsid w:val="00EB7D77"/>
    <w:rsid w:val="00EC2257"/>
    <w:rsid w:val="00EC2FD8"/>
    <w:rsid w:val="00EC44E7"/>
    <w:rsid w:val="00EC7E80"/>
    <w:rsid w:val="00ED009A"/>
    <w:rsid w:val="00ED1516"/>
    <w:rsid w:val="00ED35DD"/>
    <w:rsid w:val="00ED57FF"/>
    <w:rsid w:val="00ED63BB"/>
    <w:rsid w:val="00ED668A"/>
    <w:rsid w:val="00ED77B5"/>
    <w:rsid w:val="00EE06F4"/>
    <w:rsid w:val="00EE18BE"/>
    <w:rsid w:val="00EE243E"/>
    <w:rsid w:val="00EE4172"/>
    <w:rsid w:val="00EE46D5"/>
    <w:rsid w:val="00EE4F75"/>
    <w:rsid w:val="00EE5536"/>
    <w:rsid w:val="00EE64B9"/>
    <w:rsid w:val="00EE65A9"/>
    <w:rsid w:val="00EE7996"/>
    <w:rsid w:val="00EF0AA3"/>
    <w:rsid w:val="00EF19B5"/>
    <w:rsid w:val="00EF1D2B"/>
    <w:rsid w:val="00EF2CB4"/>
    <w:rsid w:val="00EF3673"/>
    <w:rsid w:val="00EF37EE"/>
    <w:rsid w:val="00EF55A5"/>
    <w:rsid w:val="00EF6263"/>
    <w:rsid w:val="00F00412"/>
    <w:rsid w:val="00F005EC"/>
    <w:rsid w:val="00F00611"/>
    <w:rsid w:val="00F03872"/>
    <w:rsid w:val="00F043E2"/>
    <w:rsid w:val="00F0553C"/>
    <w:rsid w:val="00F06200"/>
    <w:rsid w:val="00F07B09"/>
    <w:rsid w:val="00F07EC9"/>
    <w:rsid w:val="00F10F58"/>
    <w:rsid w:val="00F11535"/>
    <w:rsid w:val="00F11D6C"/>
    <w:rsid w:val="00F153F1"/>
    <w:rsid w:val="00F1554E"/>
    <w:rsid w:val="00F161DD"/>
    <w:rsid w:val="00F20EB4"/>
    <w:rsid w:val="00F22585"/>
    <w:rsid w:val="00F2443B"/>
    <w:rsid w:val="00F26FD4"/>
    <w:rsid w:val="00F302D5"/>
    <w:rsid w:val="00F3099E"/>
    <w:rsid w:val="00F31466"/>
    <w:rsid w:val="00F3211D"/>
    <w:rsid w:val="00F32209"/>
    <w:rsid w:val="00F33BF5"/>
    <w:rsid w:val="00F34356"/>
    <w:rsid w:val="00F3607F"/>
    <w:rsid w:val="00F364D7"/>
    <w:rsid w:val="00F42045"/>
    <w:rsid w:val="00F421D5"/>
    <w:rsid w:val="00F46141"/>
    <w:rsid w:val="00F47EFD"/>
    <w:rsid w:val="00F5016B"/>
    <w:rsid w:val="00F50A49"/>
    <w:rsid w:val="00F52E9C"/>
    <w:rsid w:val="00F551DA"/>
    <w:rsid w:val="00F551F8"/>
    <w:rsid w:val="00F55520"/>
    <w:rsid w:val="00F56450"/>
    <w:rsid w:val="00F569F3"/>
    <w:rsid w:val="00F61271"/>
    <w:rsid w:val="00F619B0"/>
    <w:rsid w:val="00F61A0E"/>
    <w:rsid w:val="00F622C5"/>
    <w:rsid w:val="00F62537"/>
    <w:rsid w:val="00F643F8"/>
    <w:rsid w:val="00F66CCE"/>
    <w:rsid w:val="00F671C2"/>
    <w:rsid w:val="00F67AF0"/>
    <w:rsid w:val="00F71E1B"/>
    <w:rsid w:val="00F720BA"/>
    <w:rsid w:val="00F723C1"/>
    <w:rsid w:val="00F729B2"/>
    <w:rsid w:val="00F73504"/>
    <w:rsid w:val="00F73CA0"/>
    <w:rsid w:val="00F73D78"/>
    <w:rsid w:val="00F74424"/>
    <w:rsid w:val="00F74B72"/>
    <w:rsid w:val="00F75391"/>
    <w:rsid w:val="00F8079E"/>
    <w:rsid w:val="00F80A57"/>
    <w:rsid w:val="00F85451"/>
    <w:rsid w:val="00F854F7"/>
    <w:rsid w:val="00F87D72"/>
    <w:rsid w:val="00F9168B"/>
    <w:rsid w:val="00F92BD1"/>
    <w:rsid w:val="00F938F5"/>
    <w:rsid w:val="00F9445D"/>
    <w:rsid w:val="00F94EB9"/>
    <w:rsid w:val="00F95789"/>
    <w:rsid w:val="00FA0C22"/>
    <w:rsid w:val="00FA17AB"/>
    <w:rsid w:val="00FA1F5E"/>
    <w:rsid w:val="00FA2A52"/>
    <w:rsid w:val="00FA2D0A"/>
    <w:rsid w:val="00FA3CC2"/>
    <w:rsid w:val="00FA5392"/>
    <w:rsid w:val="00FA683B"/>
    <w:rsid w:val="00FA6B3C"/>
    <w:rsid w:val="00FA73B5"/>
    <w:rsid w:val="00FB05F8"/>
    <w:rsid w:val="00FB0AD9"/>
    <w:rsid w:val="00FB1954"/>
    <w:rsid w:val="00FB2B42"/>
    <w:rsid w:val="00FB526A"/>
    <w:rsid w:val="00FB6E36"/>
    <w:rsid w:val="00FB7011"/>
    <w:rsid w:val="00FB7D48"/>
    <w:rsid w:val="00FC016B"/>
    <w:rsid w:val="00FC0216"/>
    <w:rsid w:val="00FC20D9"/>
    <w:rsid w:val="00FC4BA2"/>
    <w:rsid w:val="00FC6389"/>
    <w:rsid w:val="00FC67BE"/>
    <w:rsid w:val="00FD4146"/>
    <w:rsid w:val="00FD47A6"/>
    <w:rsid w:val="00FD4CC6"/>
    <w:rsid w:val="00FD582A"/>
    <w:rsid w:val="00FD6405"/>
    <w:rsid w:val="00FE1108"/>
    <w:rsid w:val="00FE12AC"/>
    <w:rsid w:val="00FE296A"/>
    <w:rsid w:val="00FE4762"/>
    <w:rsid w:val="00FE4829"/>
    <w:rsid w:val="00FE5FAC"/>
    <w:rsid w:val="00FE68C9"/>
    <w:rsid w:val="00FE68D7"/>
    <w:rsid w:val="00FE792A"/>
    <w:rsid w:val="00FF08E0"/>
    <w:rsid w:val="00FF191B"/>
    <w:rsid w:val="00FF1927"/>
    <w:rsid w:val="00FF23E1"/>
    <w:rsid w:val="00FF4481"/>
    <w:rsid w:val="00FF4AA5"/>
    <w:rsid w:val="00FF55BC"/>
    <w:rsid w:val="00FF57C2"/>
    <w:rsid w:val="00FF5FFA"/>
    <w:rsid w:val="00FF6206"/>
    <w:rsid w:val="00FF6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5C0A"/>
    <w:rPr>
      <w:sz w:val="24"/>
      <w:szCs w:val="24"/>
      <w:lang w:val="en-GB"/>
    </w:rPr>
  </w:style>
  <w:style w:type="paragraph" w:styleId="Heading1">
    <w:name w:val="heading 1"/>
    <w:basedOn w:val="Normal"/>
    <w:next w:val="Normal"/>
    <w:qFormat/>
    <w:rsid w:val="009566A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E21D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67491"/>
    <w:pPr>
      <w:keepNext/>
      <w:outlineLvl w:val="2"/>
    </w:pPr>
    <w:rPr>
      <w:rFonts w:ascii="Arial" w:hAnsi="Arial"/>
      <w:i/>
      <w:sz w:val="19"/>
      <w:szCs w:val="20"/>
      <w:u w:val="single"/>
    </w:rPr>
  </w:style>
  <w:style w:type="paragraph" w:styleId="Heading4">
    <w:name w:val="heading 4"/>
    <w:basedOn w:val="Normal"/>
    <w:next w:val="Normal"/>
    <w:qFormat/>
    <w:rsid w:val="005955D4"/>
    <w:pPr>
      <w:keepNext/>
      <w:spacing w:before="240" w:after="60"/>
      <w:outlineLvl w:val="3"/>
    </w:pPr>
    <w:rPr>
      <w:b/>
      <w:bCs/>
      <w:sz w:val="28"/>
      <w:szCs w:val="28"/>
    </w:rPr>
  </w:style>
  <w:style w:type="paragraph" w:styleId="Heading5">
    <w:name w:val="heading 5"/>
    <w:basedOn w:val="Normal"/>
    <w:next w:val="Normal"/>
    <w:qFormat/>
    <w:rsid w:val="005955D4"/>
    <w:pPr>
      <w:spacing w:before="240" w:after="60"/>
      <w:outlineLvl w:val="4"/>
    </w:pPr>
    <w:rPr>
      <w:b/>
      <w:bCs/>
      <w:i/>
      <w:iCs/>
      <w:sz w:val="26"/>
      <w:szCs w:val="26"/>
    </w:rPr>
  </w:style>
  <w:style w:type="paragraph" w:styleId="Heading7">
    <w:name w:val="heading 7"/>
    <w:basedOn w:val="Normal"/>
    <w:next w:val="Normal"/>
    <w:qFormat/>
    <w:rsid w:val="005955D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67491"/>
    <w:rPr>
      <w:color w:val="000080"/>
      <w:u w:val="single"/>
    </w:rPr>
  </w:style>
  <w:style w:type="paragraph" w:styleId="BodyText">
    <w:name w:val="Body Text"/>
    <w:basedOn w:val="Normal"/>
    <w:rsid w:val="00567491"/>
    <w:pPr>
      <w:suppressAutoHyphens/>
      <w:jc w:val="center"/>
    </w:pPr>
    <w:rPr>
      <w:sz w:val="20"/>
      <w:szCs w:val="20"/>
      <w:lang w:val="en-US"/>
    </w:rPr>
  </w:style>
  <w:style w:type="paragraph" w:customStyle="1" w:styleId="WW-Salutation">
    <w:name w:val="WW-Salutation"/>
    <w:basedOn w:val="Normal"/>
    <w:next w:val="Normal"/>
    <w:rsid w:val="00567491"/>
    <w:pPr>
      <w:suppressAutoHyphens/>
    </w:pPr>
    <w:rPr>
      <w:sz w:val="20"/>
      <w:szCs w:val="20"/>
      <w:lang w:val="en-US"/>
    </w:rPr>
  </w:style>
  <w:style w:type="paragraph" w:customStyle="1" w:styleId="Framecontents">
    <w:name w:val="Frame contents"/>
    <w:basedOn w:val="BodyText"/>
    <w:rsid w:val="00567491"/>
  </w:style>
  <w:style w:type="paragraph" w:customStyle="1" w:styleId="p4">
    <w:name w:val="p4"/>
    <w:basedOn w:val="Normal"/>
    <w:rsid w:val="00567491"/>
    <w:pPr>
      <w:widowControl w:val="0"/>
      <w:suppressAutoHyphens/>
      <w:spacing w:line="280" w:lineRule="atLeast"/>
    </w:pPr>
    <w:rPr>
      <w:szCs w:val="20"/>
      <w:lang w:val="en-US"/>
    </w:rPr>
  </w:style>
  <w:style w:type="paragraph" w:styleId="PlainText">
    <w:name w:val="Plain Text"/>
    <w:basedOn w:val="Normal"/>
    <w:rsid w:val="00567491"/>
    <w:rPr>
      <w:rFonts w:ascii="Courier New" w:hAnsi="Courier New"/>
      <w:sz w:val="20"/>
      <w:szCs w:val="20"/>
      <w:lang w:val="en-US"/>
    </w:rPr>
  </w:style>
  <w:style w:type="paragraph" w:customStyle="1" w:styleId="WW-BodyTextIndent2">
    <w:name w:val="WW-Body Text Indent 2"/>
    <w:basedOn w:val="Normal"/>
    <w:rsid w:val="00567491"/>
    <w:pPr>
      <w:suppressAutoHyphens/>
      <w:ind w:left="720" w:firstLine="720"/>
      <w:jc w:val="both"/>
    </w:pPr>
    <w:rPr>
      <w:sz w:val="20"/>
      <w:szCs w:val="20"/>
      <w:lang w:val="en-US"/>
    </w:rPr>
  </w:style>
  <w:style w:type="paragraph" w:styleId="BodyTextIndent3">
    <w:name w:val="Body Text Indent 3"/>
    <w:basedOn w:val="Normal"/>
    <w:rsid w:val="00567491"/>
    <w:pPr>
      <w:spacing w:after="120"/>
      <w:ind w:left="360"/>
    </w:pPr>
    <w:rPr>
      <w:sz w:val="16"/>
      <w:szCs w:val="16"/>
    </w:rPr>
  </w:style>
  <w:style w:type="paragraph" w:styleId="DocumentMap">
    <w:name w:val="Document Map"/>
    <w:basedOn w:val="Normal"/>
    <w:semiHidden/>
    <w:rsid w:val="00567491"/>
    <w:pPr>
      <w:shd w:val="clear" w:color="auto" w:fill="000080"/>
    </w:pPr>
    <w:rPr>
      <w:rFonts w:ascii="Tahoma" w:hAnsi="Tahoma" w:cs="Tahoma"/>
    </w:rPr>
  </w:style>
  <w:style w:type="paragraph" w:customStyle="1" w:styleId="TableText">
    <w:name w:val="Table Text"/>
    <w:basedOn w:val="Header"/>
    <w:rsid w:val="0029038A"/>
    <w:pPr>
      <w:tabs>
        <w:tab w:val="clear" w:pos="4320"/>
        <w:tab w:val="clear" w:pos="8640"/>
      </w:tabs>
      <w:spacing w:before="20" w:after="20" w:line="260" w:lineRule="atLeast"/>
      <w:ind w:left="252" w:hanging="252"/>
    </w:pPr>
    <w:rPr>
      <w:rFonts w:ascii="Arial" w:hAnsi="Arial" w:cs="Arial"/>
      <w:sz w:val="20"/>
      <w:szCs w:val="20"/>
      <w:lang w:val="en-US"/>
    </w:rPr>
  </w:style>
  <w:style w:type="paragraph" w:customStyle="1" w:styleId="DetailHeading">
    <w:name w:val="Detail Heading"/>
    <w:basedOn w:val="Normal"/>
    <w:rsid w:val="0029038A"/>
    <w:pPr>
      <w:spacing w:before="60" w:after="60" w:line="240" w:lineRule="atLeast"/>
    </w:pPr>
    <w:rPr>
      <w:rFonts w:ascii="Arial" w:hAnsi="Arial" w:cs="Arial"/>
      <w:b/>
      <w:bCs/>
      <w:i/>
      <w:iCs/>
      <w:sz w:val="20"/>
      <w:szCs w:val="20"/>
      <w:lang w:val="en-US"/>
    </w:rPr>
  </w:style>
  <w:style w:type="paragraph" w:styleId="Header">
    <w:name w:val="header"/>
    <w:aliases w:val="h,Header - HPS Document,even"/>
    <w:basedOn w:val="Normal"/>
    <w:link w:val="HeaderChar"/>
    <w:uiPriority w:val="99"/>
    <w:rsid w:val="0029038A"/>
    <w:pPr>
      <w:tabs>
        <w:tab w:val="center" w:pos="4320"/>
        <w:tab w:val="right" w:pos="8640"/>
      </w:tabs>
    </w:pPr>
  </w:style>
  <w:style w:type="character" w:customStyle="1" w:styleId="Test">
    <w:name w:val="Test"/>
    <w:rsid w:val="00CB65CC"/>
    <w:rPr>
      <w:rFonts w:ascii="Verdana" w:hAnsi="Verdana"/>
      <w:sz w:val="17"/>
    </w:rPr>
  </w:style>
  <w:style w:type="paragraph" w:styleId="ListParagraph">
    <w:name w:val="List Paragraph"/>
    <w:basedOn w:val="Normal"/>
    <w:uiPriority w:val="34"/>
    <w:qFormat/>
    <w:rsid w:val="00BA42A6"/>
    <w:pPr>
      <w:ind w:left="720"/>
      <w:contextualSpacing/>
    </w:pPr>
  </w:style>
  <w:style w:type="paragraph" w:styleId="Footer">
    <w:name w:val="footer"/>
    <w:basedOn w:val="Normal"/>
    <w:rsid w:val="007E380F"/>
    <w:pPr>
      <w:tabs>
        <w:tab w:val="center" w:pos="4320"/>
        <w:tab w:val="right" w:pos="8640"/>
      </w:tabs>
    </w:pPr>
  </w:style>
  <w:style w:type="paragraph" w:styleId="BodyText2">
    <w:name w:val="Body Text 2"/>
    <w:basedOn w:val="Normal"/>
    <w:rsid w:val="000E21D6"/>
    <w:pPr>
      <w:spacing w:after="120" w:line="480" w:lineRule="auto"/>
    </w:pPr>
  </w:style>
  <w:style w:type="paragraph" w:styleId="BodyText3">
    <w:name w:val="Body Text 3"/>
    <w:basedOn w:val="Normal"/>
    <w:rsid w:val="000E21D6"/>
    <w:pPr>
      <w:spacing w:after="120"/>
    </w:pPr>
    <w:rPr>
      <w:sz w:val="16"/>
      <w:szCs w:val="16"/>
      <w:lang w:val="en-US"/>
    </w:rPr>
  </w:style>
  <w:style w:type="paragraph" w:styleId="HTMLPreformatted">
    <w:name w:val="HTML Preformatted"/>
    <w:basedOn w:val="Normal"/>
    <w:rsid w:val="000E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0E21D6"/>
    <w:pPr>
      <w:spacing w:before="100" w:beforeAutospacing="1" w:after="100" w:afterAutospacing="1"/>
    </w:pPr>
    <w:rPr>
      <w:lang w:val="en-US"/>
    </w:rPr>
  </w:style>
  <w:style w:type="character" w:customStyle="1" w:styleId="HeaderChar">
    <w:name w:val="Header Char"/>
    <w:aliases w:val="h Char,Header - HPS Document Char,even Char"/>
    <w:link w:val="Header"/>
    <w:uiPriority w:val="99"/>
    <w:rsid w:val="000E21D6"/>
    <w:rPr>
      <w:sz w:val="24"/>
      <w:szCs w:val="24"/>
      <w:lang w:val="en-GB" w:eastAsia="en-US" w:bidi="ar-SA"/>
    </w:rPr>
  </w:style>
  <w:style w:type="paragraph" w:customStyle="1" w:styleId="Normal1">
    <w:name w:val="Normal1"/>
    <w:basedOn w:val="Normal"/>
    <w:rsid w:val="009566A0"/>
    <w:pPr>
      <w:widowControl w:val="0"/>
      <w:suppressAutoHyphens/>
      <w:autoSpaceDE w:val="0"/>
    </w:pPr>
    <w:rPr>
      <w:color w:val="000000"/>
      <w:szCs w:val="20"/>
      <w:lang w:val="en-US" w:eastAsia="ar-SA"/>
    </w:rPr>
  </w:style>
  <w:style w:type="paragraph" w:styleId="BodyTextIndent2">
    <w:name w:val="Body Text Indent 2"/>
    <w:basedOn w:val="Normal"/>
    <w:rsid w:val="009566A0"/>
    <w:pPr>
      <w:suppressAutoHyphens/>
      <w:spacing w:after="120" w:line="480" w:lineRule="auto"/>
      <w:ind w:left="360"/>
    </w:pPr>
    <w:rPr>
      <w:lang w:val="en-US" w:eastAsia="ar-SA"/>
    </w:rPr>
  </w:style>
  <w:style w:type="paragraph" w:customStyle="1" w:styleId="DefaultText">
    <w:name w:val="Default Text"/>
    <w:basedOn w:val="Normal"/>
    <w:rsid w:val="0075459F"/>
    <w:pPr>
      <w:autoSpaceDE w:val="0"/>
      <w:autoSpaceDN w:val="0"/>
      <w:adjustRightInd w:val="0"/>
    </w:pPr>
    <w:rPr>
      <w:rFonts w:ascii="Batang" w:eastAsia="Batang" w:cs="Batang"/>
      <w:lang w:val="en-US"/>
    </w:rPr>
  </w:style>
  <w:style w:type="character" w:customStyle="1" w:styleId="CharChar3">
    <w:name w:val="Char Char3"/>
    <w:semiHidden/>
    <w:locked/>
    <w:rsid w:val="005955D4"/>
    <w:rPr>
      <w:sz w:val="24"/>
      <w:szCs w:val="24"/>
      <w:lang w:val="en-US" w:eastAsia="en-US" w:bidi="ar-SA"/>
    </w:rPr>
  </w:style>
  <w:style w:type="paragraph" w:customStyle="1" w:styleId="SkillsTableCells">
    <w:name w:val="Skills Table Cells"/>
    <w:basedOn w:val="Normal"/>
    <w:rsid w:val="00B330E6"/>
    <w:pPr>
      <w:spacing w:before="20" w:after="20"/>
    </w:pPr>
    <w:rPr>
      <w:rFonts w:ascii="Arial" w:hAnsi="Arial"/>
      <w:sz w:val="22"/>
      <w:szCs w:val="20"/>
      <w:lang w:val="en-US"/>
    </w:rPr>
  </w:style>
  <w:style w:type="paragraph" w:styleId="Title">
    <w:name w:val="Title"/>
    <w:basedOn w:val="Normal"/>
    <w:qFormat/>
    <w:rsid w:val="00B330E6"/>
    <w:pPr>
      <w:jc w:val="center"/>
    </w:pPr>
    <w:rPr>
      <w:b/>
      <w:bCs/>
      <w:sz w:val="48"/>
      <w:szCs w:val="20"/>
      <w:u w:val="single"/>
      <w:lang w:val="en-US"/>
    </w:rPr>
  </w:style>
  <w:style w:type="paragraph" w:customStyle="1" w:styleId="summary">
    <w:name w:val="summary"/>
    <w:basedOn w:val="Normal"/>
    <w:rsid w:val="00B330E6"/>
    <w:pPr>
      <w:widowControl w:val="0"/>
      <w:autoSpaceDE w:val="0"/>
      <w:autoSpaceDN w:val="0"/>
      <w:spacing w:after="200"/>
      <w:jc w:val="both"/>
    </w:pPr>
    <w:rPr>
      <w:rFonts w:ascii="Palatino" w:hAnsi="Palatino"/>
      <w:b/>
      <w:bCs/>
      <w:sz w:val="20"/>
      <w:szCs w:val="20"/>
      <w:lang w:val="en-US"/>
    </w:rPr>
  </w:style>
  <w:style w:type="table" w:styleId="TableGrid">
    <w:name w:val="Table Grid"/>
    <w:basedOn w:val="TableNormal"/>
    <w:rsid w:val="0032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rtxtstd2">
    <w:name w:val="urtxtstd2"/>
    <w:rsid w:val="00673EE7"/>
    <w:rPr>
      <w:rFonts w:ascii="Arial" w:hAnsi="Arial" w:cs="Arial" w:hint="default"/>
      <w:b w:val="0"/>
      <w:bCs w:val="0"/>
      <w:i w:val="0"/>
      <w:iCs w:val="0"/>
      <w:color w:val="000000"/>
      <w:sz w:val="18"/>
      <w:szCs w:val="18"/>
    </w:rPr>
  </w:style>
  <w:style w:type="character" w:styleId="CommentReference">
    <w:name w:val="annotation reference"/>
    <w:rsid w:val="0040313A"/>
    <w:rPr>
      <w:sz w:val="16"/>
      <w:szCs w:val="16"/>
    </w:rPr>
  </w:style>
  <w:style w:type="paragraph" w:styleId="CommentText">
    <w:name w:val="annotation text"/>
    <w:basedOn w:val="Normal"/>
    <w:link w:val="CommentTextChar"/>
    <w:rsid w:val="0040313A"/>
    <w:rPr>
      <w:sz w:val="20"/>
      <w:szCs w:val="20"/>
    </w:rPr>
  </w:style>
  <w:style w:type="character" w:customStyle="1" w:styleId="CommentTextChar">
    <w:name w:val="Comment Text Char"/>
    <w:link w:val="CommentText"/>
    <w:rsid w:val="0040313A"/>
    <w:rPr>
      <w:lang w:val="en-GB" w:eastAsia="en-US"/>
    </w:rPr>
  </w:style>
  <w:style w:type="paragraph" w:styleId="CommentSubject">
    <w:name w:val="annotation subject"/>
    <w:basedOn w:val="CommentText"/>
    <w:next w:val="CommentText"/>
    <w:link w:val="CommentSubjectChar"/>
    <w:rsid w:val="0040313A"/>
    <w:rPr>
      <w:b/>
      <w:bCs/>
    </w:rPr>
  </w:style>
  <w:style w:type="character" w:customStyle="1" w:styleId="CommentSubjectChar">
    <w:name w:val="Comment Subject Char"/>
    <w:link w:val="CommentSubject"/>
    <w:rsid w:val="0040313A"/>
    <w:rPr>
      <w:b/>
      <w:bCs/>
      <w:lang w:val="en-GB" w:eastAsia="en-US"/>
    </w:rPr>
  </w:style>
  <w:style w:type="paragraph" w:styleId="BalloonText">
    <w:name w:val="Balloon Text"/>
    <w:basedOn w:val="Normal"/>
    <w:link w:val="BalloonTextChar"/>
    <w:rsid w:val="0040313A"/>
    <w:rPr>
      <w:rFonts w:ascii="Tahoma" w:hAnsi="Tahoma" w:cs="Tahoma"/>
      <w:sz w:val="16"/>
      <w:szCs w:val="16"/>
    </w:rPr>
  </w:style>
  <w:style w:type="character" w:customStyle="1" w:styleId="BalloonTextChar">
    <w:name w:val="Balloon Text Char"/>
    <w:link w:val="BalloonText"/>
    <w:rsid w:val="0040313A"/>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987055732">
      <w:bodyDiv w:val="1"/>
      <w:marLeft w:val="0"/>
      <w:marRight w:val="0"/>
      <w:marTop w:val="0"/>
      <w:marBottom w:val="0"/>
      <w:divBdr>
        <w:top w:val="none" w:sz="0" w:space="0" w:color="auto"/>
        <w:left w:val="none" w:sz="0" w:space="0" w:color="auto"/>
        <w:bottom w:val="none" w:sz="0" w:space="0" w:color="auto"/>
        <w:right w:val="none" w:sz="0" w:space="0" w:color="auto"/>
      </w:divBdr>
    </w:div>
    <w:div w:id="1194226811">
      <w:bodyDiv w:val="1"/>
      <w:marLeft w:val="0"/>
      <w:marRight w:val="0"/>
      <w:marTop w:val="0"/>
      <w:marBottom w:val="0"/>
      <w:divBdr>
        <w:top w:val="none" w:sz="0" w:space="0" w:color="auto"/>
        <w:left w:val="none" w:sz="0" w:space="0" w:color="auto"/>
        <w:bottom w:val="none" w:sz="0" w:space="0" w:color="auto"/>
        <w:right w:val="none" w:sz="0" w:space="0" w:color="auto"/>
      </w:divBdr>
    </w:div>
    <w:div w:id="1543131532">
      <w:bodyDiv w:val="1"/>
      <w:marLeft w:val="0"/>
      <w:marRight w:val="0"/>
      <w:marTop w:val="0"/>
      <w:marBottom w:val="0"/>
      <w:divBdr>
        <w:top w:val="none" w:sz="0" w:space="0" w:color="auto"/>
        <w:left w:val="none" w:sz="0" w:space="0" w:color="auto"/>
        <w:bottom w:val="none" w:sz="0" w:space="0" w:color="auto"/>
        <w:right w:val="none" w:sz="0" w:space="0" w:color="auto"/>
      </w:divBdr>
    </w:div>
    <w:div w:id="16868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molkrimish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erp.techtarget.com/definition/inven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B2CF0-2C0A-46FF-97F3-019AABC8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Paul John Chackola</vt:lpstr>
    </vt:vector>
  </TitlesOfParts>
  <Company>EDS</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John Chackola</dc:title>
  <dc:subject>Resume</dc:subject>
  <dc:creator>Paul John Chackola</dc:creator>
  <cp:lastModifiedBy>knoldus</cp:lastModifiedBy>
  <cp:revision>3</cp:revision>
  <cp:lastPrinted>2010-09-15T11:37:00Z</cp:lastPrinted>
  <dcterms:created xsi:type="dcterms:W3CDTF">2021-04-12T07:27:00Z</dcterms:created>
  <dcterms:modified xsi:type="dcterms:W3CDTF">2021-04-12T07:28:00Z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855856369</vt:i4>
  </property>
</Properties>
</file>