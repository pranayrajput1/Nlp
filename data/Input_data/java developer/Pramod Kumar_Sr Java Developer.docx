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C73" w:rsidRPr="00D81E72" w:rsidRDefault="00DD2F94" w:rsidP="0070701C">
      <w:pPr>
        <w:spacing w:after="0" w:line="240" w:lineRule="auto"/>
        <w:rPr>
          <w:rFonts w:ascii="Calibri" w:eastAsia="Georgia" w:hAnsi="Calibri" w:cs="Calibri"/>
          <w:b/>
          <w:sz w:val="20"/>
          <w:szCs w:val="20"/>
          <w:lang w:val="en-IN"/>
        </w:rPr>
      </w:pPr>
      <w:r w:rsidRPr="00D81E72">
        <w:rPr>
          <w:rFonts w:ascii="Calibri" w:eastAsia="Georgia" w:hAnsi="Calibri" w:cs="Calibri"/>
          <w:b/>
          <w:sz w:val="20"/>
          <w:szCs w:val="20"/>
          <w:lang w:val="en-IN"/>
        </w:rPr>
        <w:t>PramodKumar</w:t>
      </w:r>
      <w:r w:rsidR="004B61EE" w:rsidRPr="00D81E72">
        <w:rPr>
          <w:rFonts w:ascii="Calibri" w:eastAsia="Georgia" w:hAnsi="Calibri" w:cs="Calibri"/>
          <w:b/>
          <w:sz w:val="20"/>
          <w:szCs w:val="20"/>
          <w:lang w:val="en-IN"/>
        </w:rPr>
        <w:tab/>
      </w:r>
      <w:r w:rsidR="004B61EE" w:rsidRPr="00D81E72">
        <w:rPr>
          <w:rFonts w:ascii="Calibri" w:eastAsia="Georgia" w:hAnsi="Calibri" w:cs="Calibri"/>
          <w:b/>
          <w:sz w:val="20"/>
          <w:szCs w:val="20"/>
          <w:lang w:val="en-IN"/>
        </w:rPr>
        <w:tab/>
      </w:r>
      <w:r w:rsidR="004B61EE" w:rsidRPr="00D81E72">
        <w:rPr>
          <w:rFonts w:ascii="Calibri" w:eastAsia="Georgia" w:hAnsi="Calibri" w:cs="Calibri"/>
          <w:b/>
          <w:sz w:val="20"/>
          <w:szCs w:val="20"/>
          <w:lang w:val="en-IN"/>
        </w:rPr>
        <w:tab/>
      </w:r>
      <w:r w:rsidR="004B61EE" w:rsidRPr="00D81E72">
        <w:rPr>
          <w:rFonts w:ascii="Calibri" w:eastAsia="Georgia" w:hAnsi="Calibri" w:cs="Calibri"/>
          <w:b/>
          <w:sz w:val="20"/>
          <w:szCs w:val="20"/>
          <w:lang w:val="en-IN"/>
        </w:rPr>
        <w:tab/>
      </w:r>
      <w:r w:rsidR="004B61EE" w:rsidRPr="00D81E72">
        <w:rPr>
          <w:rFonts w:ascii="Calibri" w:eastAsia="Georgia" w:hAnsi="Calibri" w:cs="Calibri"/>
          <w:b/>
          <w:sz w:val="20"/>
          <w:szCs w:val="20"/>
          <w:lang w:val="en-IN"/>
        </w:rPr>
        <w:tab/>
      </w:r>
      <w:r w:rsidR="004B61EE" w:rsidRPr="00D81E72">
        <w:rPr>
          <w:rFonts w:ascii="Calibri" w:eastAsia="Georgia" w:hAnsi="Calibri" w:cs="Calibri"/>
          <w:b/>
          <w:sz w:val="20"/>
          <w:szCs w:val="20"/>
          <w:lang w:val="en-IN"/>
        </w:rPr>
        <w:tab/>
      </w:r>
      <w:r w:rsidR="004B61EE" w:rsidRPr="00D81E72">
        <w:rPr>
          <w:rFonts w:ascii="Calibri" w:eastAsia="Georgia" w:hAnsi="Calibri" w:cs="Calibri"/>
          <w:b/>
          <w:sz w:val="20"/>
          <w:szCs w:val="20"/>
          <w:lang w:val="en-IN"/>
        </w:rPr>
        <w:tab/>
      </w:r>
      <w:r w:rsidR="004B61EE" w:rsidRPr="00D81E72">
        <w:rPr>
          <w:rFonts w:ascii="Calibri" w:eastAsia="Georgia" w:hAnsi="Calibri" w:cs="Calibri"/>
          <w:b/>
          <w:sz w:val="20"/>
          <w:szCs w:val="20"/>
          <w:lang w:val="en-IN"/>
        </w:rPr>
        <w:tab/>
      </w:r>
      <w:r w:rsidR="004B61EE" w:rsidRPr="00D81E72">
        <w:rPr>
          <w:rFonts w:ascii="Calibri" w:eastAsia="Georgia" w:hAnsi="Calibri" w:cs="Calibri"/>
          <w:b/>
          <w:sz w:val="20"/>
          <w:szCs w:val="20"/>
          <w:lang w:val="en-IN"/>
        </w:rPr>
        <w:tab/>
        <w:t>Address</w:t>
      </w:r>
      <w:r w:rsidRPr="00D81E72">
        <w:rPr>
          <w:rFonts w:ascii="Calibri" w:eastAsia="Georgia" w:hAnsi="Calibri" w:cs="Calibri"/>
          <w:b/>
          <w:sz w:val="20"/>
          <w:szCs w:val="20"/>
          <w:lang w:val="en-IN"/>
        </w:rPr>
        <w:t>:</w:t>
      </w:r>
    </w:p>
    <w:p w:rsidR="00C33F01" w:rsidRPr="00F1379A" w:rsidRDefault="00AA59F3" w:rsidP="0070701C">
      <w:pPr>
        <w:spacing w:after="0" w:line="240" w:lineRule="auto"/>
        <w:rPr>
          <w:rFonts w:ascii="Calibri" w:eastAsia="Georgia" w:hAnsi="Calibri" w:cs="Calibri"/>
          <w:b/>
          <w:sz w:val="20"/>
          <w:szCs w:val="20"/>
          <w:lang w:val="en-IN"/>
        </w:rPr>
      </w:pPr>
      <w:hyperlink r:id="rId8" w:history="1">
        <w:r w:rsidR="006039DD" w:rsidRPr="00F1379A">
          <w:rPr>
            <w:rStyle w:val="Hyperlink"/>
            <w:rFonts w:ascii="Palatino Linotype" w:eastAsia="Palatino Linotype" w:hAnsi="Palatino Linotype" w:cs="Palatino Linotype"/>
            <w:b/>
            <w:i/>
            <w:sz w:val="20"/>
            <w:szCs w:val="20"/>
            <w:lang w:val="en-IN"/>
          </w:rPr>
          <w:t>kumarp.tech879@gmail.com</w:t>
        </w:r>
      </w:hyperlink>
      <w:r w:rsidR="00D02C73" w:rsidRPr="00F1379A">
        <w:rPr>
          <w:rFonts w:ascii="Calibri" w:eastAsia="Georgia" w:hAnsi="Calibri" w:cs="Calibri"/>
          <w:b/>
          <w:sz w:val="20"/>
          <w:szCs w:val="20"/>
          <w:lang w:val="en-IN"/>
        </w:rPr>
        <w:tab/>
      </w:r>
      <w:r w:rsidR="00D02C73" w:rsidRPr="00F1379A">
        <w:rPr>
          <w:rFonts w:ascii="Calibri" w:eastAsia="Georgia" w:hAnsi="Calibri" w:cs="Calibri"/>
          <w:b/>
          <w:sz w:val="20"/>
          <w:szCs w:val="20"/>
          <w:lang w:val="en-IN"/>
        </w:rPr>
        <w:tab/>
      </w:r>
      <w:r w:rsidR="00D02C73" w:rsidRPr="00F1379A">
        <w:rPr>
          <w:rFonts w:ascii="Calibri" w:eastAsia="Georgia" w:hAnsi="Calibri" w:cs="Calibri"/>
          <w:b/>
          <w:sz w:val="20"/>
          <w:szCs w:val="20"/>
          <w:lang w:val="en-IN"/>
        </w:rPr>
        <w:tab/>
      </w:r>
      <w:r w:rsidR="00D02C73" w:rsidRPr="00F1379A">
        <w:rPr>
          <w:rFonts w:ascii="Calibri" w:eastAsia="Georgia" w:hAnsi="Calibri" w:cs="Calibri"/>
          <w:b/>
          <w:sz w:val="20"/>
          <w:szCs w:val="20"/>
          <w:lang w:val="en-IN"/>
        </w:rPr>
        <w:tab/>
      </w:r>
      <w:r w:rsidR="00D02C73" w:rsidRPr="00F1379A">
        <w:rPr>
          <w:rFonts w:ascii="Calibri" w:eastAsia="Georgia" w:hAnsi="Calibri" w:cs="Calibri"/>
          <w:b/>
          <w:sz w:val="20"/>
          <w:szCs w:val="20"/>
          <w:lang w:val="en-IN"/>
        </w:rPr>
        <w:tab/>
      </w:r>
      <w:r w:rsidR="00D02C73" w:rsidRPr="00F1379A">
        <w:rPr>
          <w:rFonts w:ascii="Calibri" w:eastAsia="Georgia" w:hAnsi="Calibri" w:cs="Calibri"/>
          <w:b/>
          <w:sz w:val="20"/>
          <w:szCs w:val="20"/>
          <w:lang w:val="en-IN"/>
        </w:rPr>
        <w:tab/>
      </w:r>
      <w:r w:rsidR="00D02C73" w:rsidRPr="00F1379A">
        <w:rPr>
          <w:rFonts w:ascii="Calibri" w:eastAsia="Georgia" w:hAnsi="Calibri" w:cs="Calibri"/>
          <w:b/>
          <w:sz w:val="20"/>
          <w:szCs w:val="20"/>
          <w:lang w:val="en-IN"/>
        </w:rPr>
        <w:tab/>
      </w:r>
      <w:r w:rsidR="00D02C73" w:rsidRPr="00F1379A">
        <w:rPr>
          <w:rFonts w:ascii="Calibri" w:eastAsia="Georgia" w:hAnsi="Calibri" w:cs="Calibri"/>
          <w:b/>
          <w:sz w:val="20"/>
          <w:szCs w:val="20"/>
          <w:lang w:val="en-IN"/>
        </w:rPr>
        <w:tab/>
      </w:r>
      <w:r w:rsidR="00D02C73" w:rsidRPr="00F1379A">
        <w:rPr>
          <w:rFonts w:ascii="Calibri" w:eastAsia="Georgia" w:hAnsi="Calibri" w:cs="Calibri"/>
          <w:bCs/>
          <w:sz w:val="20"/>
          <w:szCs w:val="20"/>
          <w:lang w:val="en-IN"/>
        </w:rPr>
        <w:t>Wakad</w:t>
      </w:r>
      <w:r w:rsidR="006039DD" w:rsidRPr="00F1379A">
        <w:rPr>
          <w:rFonts w:ascii="Calibri" w:eastAsia="Georgia" w:hAnsi="Calibri" w:cs="Calibri"/>
          <w:bCs/>
          <w:sz w:val="20"/>
          <w:szCs w:val="20"/>
          <w:lang w:val="en-IN"/>
        </w:rPr>
        <w:t xml:space="preserve"> bridge</w:t>
      </w:r>
    </w:p>
    <w:p w:rsidR="00D1121D" w:rsidRPr="00F1379A" w:rsidRDefault="00DD2F94" w:rsidP="0070701C">
      <w:pPr>
        <w:spacing w:after="0" w:line="240" w:lineRule="auto"/>
        <w:rPr>
          <w:rFonts w:ascii="Calibri" w:eastAsia="Georgia" w:hAnsi="Calibri" w:cs="Calibri"/>
          <w:bCs/>
          <w:sz w:val="20"/>
          <w:szCs w:val="20"/>
          <w:lang w:val="it-IT"/>
        </w:rPr>
      </w:pPr>
      <w:r w:rsidRPr="00F1379A">
        <w:rPr>
          <w:rFonts w:ascii="Calibri" w:eastAsia="Georgia" w:hAnsi="Calibri" w:cs="Calibri"/>
          <w:b/>
          <w:sz w:val="20"/>
          <w:szCs w:val="20"/>
          <w:lang w:val="it-IT"/>
        </w:rPr>
        <w:t xml:space="preserve">Mobile :- </w:t>
      </w:r>
      <w:r w:rsidR="00F77122" w:rsidRPr="00F1379A">
        <w:rPr>
          <w:rFonts w:ascii="Calibri" w:eastAsia="Georgia" w:hAnsi="Calibri" w:cs="Calibri"/>
          <w:bCs/>
          <w:sz w:val="20"/>
          <w:szCs w:val="20"/>
          <w:lang w:val="it-IT"/>
        </w:rPr>
        <w:t>+91</w:t>
      </w:r>
      <w:r w:rsidR="00A724BE" w:rsidRPr="00F1379A">
        <w:rPr>
          <w:rFonts w:ascii="Calibri" w:eastAsia="Georgia" w:hAnsi="Calibri" w:cs="Calibri"/>
          <w:bCs/>
          <w:sz w:val="20"/>
          <w:szCs w:val="20"/>
          <w:lang w:val="it-IT"/>
        </w:rPr>
        <w:t>-8796842665</w:t>
      </w:r>
      <w:r w:rsidR="005A1739" w:rsidRPr="00F1379A">
        <w:rPr>
          <w:rFonts w:ascii="Calibri" w:eastAsia="Georgia" w:hAnsi="Calibri" w:cs="Calibri"/>
          <w:bCs/>
          <w:sz w:val="20"/>
          <w:szCs w:val="20"/>
          <w:lang w:val="it-IT"/>
        </w:rPr>
        <w:tab/>
      </w:r>
      <w:r w:rsidR="005A1739" w:rsidRPr="00F1379A">
        <w:rPr>
          <w:rFonts w:ascii="Calibri" w:eastAsia="Georgia" w:hAnsi="Calibri" w:cs="Calibri"/>
          <w:bCs/>
          <w:sz w:val="20"/>
          <w:szCs w:val="20"/>
          <w:lang w:val="it-IT"/>
        </w:rPr>
        <w:tab/>
      </w:r>
      <w:r w:rsidR="005A1739" w:rsidRPr="00F1379A">
        <w:rPr>
          <w:rFonts w:ascii="Calibri" w:eastAsia="Georgia" w:hAnsi="Calibri" w:cs="Calibri"/>
          <w:bCs/>
          <w:sz w:val="20"/>
          <w:szCs w:val="20"/>
          <w:lang w:val="it-IT"/>
        </w:rPr>
        <w:tab/>
      </w:r>
      <w:r w:rsidR="005A1739" w:rsidRPr="00F1379A">
        <w:rPr>
          <w:rFonts w:ascii="Calibri" w:eastAsia="Georgia" w:hAnsi="Calibri" w:cs="Calibri"/>
          <w:bCs/>
          <w:sz w:val="20"/>
          <w:szCs w:val="20"/>
          <w:lang w:val="it-IT"/>
        </w:rPr>
        <w:tab/>
      </w:r>
      <w:r w:rsidR="005A1739" w:rsidRPr="00F1379A">
        <w:rPr>
          <w:rFonts w:ascii="Calibri" w:eastAsia="Georgia" w:hAnsi="Calibri" w:cs="Calibri"/>
          <w:bCs/>
          <w:sz w:val="20"/>
          <w:szCs w:val="20"/>
          <w:lang w:val="it-IT"/>
        </w:rPr>
        <w:tab/>
      </w:r>
      <w:r w:rsidR="005A1739" w:rsidRPr="00F1379A">
        <w:rPr>
          <w:rFonts w:ascii="Calibri" w:eastAsia="Georgia" w:hAnsi="Calibri" w:cs="Calibri"/>
          <w:bCs/>
          <w:sz w:val="20"/>
          <w:szCs w:val="20"/>
          <w:lang w:val="it-IT"/>
        </w:rPr>
        <w:tab/>
      </w:r>
      <w:r w:rsidR="005A1739" w:rsidRPr="00F1379A">
        <w:rPr>
          <w:rFonts w:ascii="Calibri" w:eastAsia="Georgia" w:hAnsi="Calibri" w:cs="Calibri"/>
          <w:bCs/>
          <w:sz w:val="20"/>
          <w:szCs w:val="20"/>
          <w:lang w:val="it-IT"/>
        </w:rPr>
        <w:tab/>
      </w:r>
      <w:r w:rsidR="005A1739" w:rsidRPr="00F1379A">
        <w:rPr>
          <w:rFonts w:ascii="Calibri" w:eastAsia="Georgia" w:hAnsi="Calibri" w:cs="Calibri"/>
          <w:bCs/>
          <w:sz w:val="20"/>
          <w:szCs w:val="20"/>
          <w:lang w:val="it-IT"/>
        </w:rPr>
        <w:tab/>
        <w:t>Pune-411057</w:t>
      </w:r>
    </w:p>
    <w:p w:rsidR="00B50134" w:rsidRPr="00F1379A" w:rsidRDefault="00B50134" w:rsidP="00B50134">
      <w:pPr>
        <w:pBdr>
          <w:bottom w:val="double" w:sz="6" w:space="1" w:color="auto"/>
        </w:pBdr>
        <w:spacing w:before="40" w:after="40" w:line="240" w:lineRule="auto"/>
        <w:jc w:val="both"/>
        <w:rPr>
          <w:rFonts w:ascii="Calibri" w:hAnsi="Calibri" w:cs="Calibri"/>
          <w:b/>
          <w:sz w:val="20"/>
          <w:szCs w:val="20"/>
          <w:lang w:val="it-IT"/>
        </w:rPr>
      </w:pPr>
    </w:p>
    <w:p w:rsidR="002414B9" w:rsidRPr="00F1379A" w:rsidRDefault="002414B9" w:rsidP="00BC3E98">
      <w:pPr>
        <w:spacing w:before="40" w:after="40" w:line="240" w:lineRule="auto"/>
        <w:jc w:val="both"/>
        <w:rPr>
          <w:rFonts w:ascii="Calibri" w:hAnsi="Calibri" w:cs="Calibri"/>
          <w:b/>
          <w:sz w:val="20"/>
          <w:szCs w:val="20"/>
          <w:lang w:val="it-IT"/>
        </w:rPr>
      </w:pPr>
    </w:p>
    <w:p w:rsidR="00D359F4" w:rsidRDefault="00DD2F94" w:rsidP="006A73CA">
      <w:pPr>
        <w:spacing w:before="40" w:after="40" w:line="240" w:lineRule="auto"/>
        <w:jc w:val="both"/>
        <w:rPr>
          <w:rFonts w:ascii="Calibri" w:hAnsi="Calibri" w:cs="Calibri"/>
          <w:b/>
          <w:sz w:val="20"/>
          <w:szCs w:val="20"/>
          <w:u w:val="single"/>
        </w:rPr>
      </w:pPr>
      <w:r w:rsidRPr="00F1379A">
        <w:rPr>
          <w:rFonts w:ascii="Calibri" w:hAnsi="Calibri" w:cs="Calibri"/>
          <w:b/>
          <w:sz w:val="20"/>
          <w:szCs w:val="20"/>
          <w:u w:val="single"/>
        </w:rPr>
        <w:t>Professional Summary</w:t>
      </w:r>
      <w:r w:rsidR="006A0DF4" w:rsidRPr="00F1379A">
        <w:rPr>
          <w:rFonts w:ascii="Calibri" w:hAnsi="Calibri" w:cs="Calibri"/>
          <w:b/>
          <w:sz w:val="20"/>
          <w:szCs w:val="20"/>
          <w:u w:val="single"/>
        </w:rPr>
        <w:t>:</w:t>
      </w:r>
    </w:p>
    <w:p w:rsidR="00F1379A" w:rsidRPr="00F1379A" w:rsidRDefault="00F1379A" w:rsidP="006A73CA">
      <w:pPr>
        <w:spacing w:before="40" w:after="40" w:line="240" w:lineRule="auto"/>
        <w:jc w:val="both"/>
        <w:rPr>
          <w:rFonts w:ascii="Calibri" w:hAnsi="Calibri" w:cs="Calibri"/>
          <w:b/>
          <w:sz w:val="20"/>
          <w:szCs w:val="20"/>
          <w:u w:val="single"/>
        </w:rPr>
      </w:pPr>
    </w:p>
    <w:p w:rsidR="00151AD8" w:rsidRPr="00F1379A" w:rsidRDefault="00DD2F94" w:rsidP="006A73CA">
      <w:pPr>
        <w:pStyle w:val="ListParagraph"/>
        <w:widowControl/>
        <w:numPr>
          <w:ilvl w:val="0"/>
          <w:numId w:val="8"/>
        </w:numPr>
        <w:suppressAutoHyphens w:val="0"/>
        <w:spacing w:before="40" w:after="40" w:line="240" w:lineRule="auto"/>
        <w:ind w:left="714" w:hanging="357"/>
        <w:jc w:val="both"/>
        <w:rPr>
          <w:rFonts w:ascii="Calibri" w:hAnsi="Calibri" w:cs="Calibri"/>
          <w:sz w:val="20"/>
          <w:szCs w:val="20"/>
        </w:rPr>
      </w:pPr>
      <w:r w:rsidRPr="00F1379A">
        <w:rPr>
          <w:rFonts w:ascii="Calibri" w:hAnsi="Calibri" w:cs="Calibri"/>
          <w:sz w:val="20"/>
          <w:szCs w:val="20"/>
        </w:rPr>
        <w:t>Having</w:t>
      </w:r>
      <w:r w:rsidRPr="00F1379A">
        <w:rPr>
          <w:rFonts w:ascii="Calibri" w:hAnsi="Calibri" w:cs="Calibri"/>
          <w:b/>
          <w:bCs/>
          <w:sz w:val="20"/>
          <w:szCs w:val="20"/>
        </w:rPr>
        <w:t>5+ years</w:t>
      </w:r>
      <w:r w:rsidRPr="00F1379A">
        <w:rPr>
          <w:rFonts w:ascii="Calibri" w:hAnsi="Calibri" w:cs="Calibri"/>
          <w:sz w:val="20"/>
          <w:szCs w:val="20"/>
        </w:rPr>
        <w:t xml:space="preserve"> of IT experience in Java based application development.</w:t>
      </w:r>
    </w:p>
    <w:p w:rsidR="00151AD8" w:rsidRPr="00F1379A" w:rsidRDefault="00DD2F94" w:rsidP="006A73CA">
      <w:pPr>
        <w:pStyle w:val="ListParagraph"/>
        <w:widowControl/>
        <w:numPr>
          <w:ilvl w:val="0"/>
          <w:numId w:val="8"/>
        </w:numPr>
        <w:suppressAutoHyphens w:val="0"/>
        <w:spacing w:before="40" w:after="40" w:line="240" w:lineRule="auto"/>
        <w:ind w:left="714" w:hanging="357"/>
        <w:jc w:val="both"/>
        <w:rPr>
          <w:rFonts w:ascii="Calibri" w:hAnsi="Calibri" w:cs="Calibri"/>
          <w:sz w:val="20"/>
          <w:szCs w:val="20"/>
        </w:rPr>
      </w:pPr>
      <w:r w:rsidRPr="00F1379A">
        <w:rPr>
          <w:rFonts w:ascii="Calibri" w:hAnsi="Calibri" w:cs="Calibri"/>
          <w:sz w:val="20"/>
          <w:szCs w:val="20"/>
        </w:rPr>
        <w:t xml:space="preserve">Expertise in designing and developing Multi-tier enterprise level web applications using </w:t>
      </w:r>
      <w:r w:rsidRPr="00F1379A">
        <w:rPr>
          <w:rFonts w:ascii="Calibri" w:hAnsi="Calibri" w:cs="Calibri"/>
          <w:b/>
          <w:bCs/>
          <w:sz w:val="20"/>
          <w:szCs w:val="20"/>
        </w:rPr>
        <w:t>various J2EE technologies including JSP, Servlets, Spring,</w:t>
      </w:r>
      <w:r w:rsidR="005D3D4D" w:rsidRPr="00F1379A">
        <w:rPr>
          <w:rFonts w:ascii="Calibri" w:hAnsi="Calibri" w:cs="Calibri"/>
          <w:b/>
          <w:bCs/>
          <w:sz w:val="20"/>
          <w:szCs w:val="20"/>
        </w:rPr>
        <w:t xml:space="preserve"> Spring Boot,</w:t>
      </w:r>
      <w:r w:rsidR="001B3D67" w:rsidRPr="00F1379A">
        <w:rPr>
          <w:rFonts w:ascii="Calibri" w:hAnsi="Calibri" w:cs="Calibri"/>
          <w:b/>
          <w:bCs/>
          <w:sz w:val="20"/>
          <w:szCs w:val="20"/>
        </w:rPr>
        <w:t xml:space="preserve"> Microservices,</w:t>
      </w:r>
      <w:r w:rsidR="00363485" w:rsidRPr="00F1379A">
        <w:rPr>
          <w:rFonts w:ascii="Calibri" w:hAnsi="Calibri" w:cs="Calibri"/>
          <w:b/>
          <w:bCs/>
          <w:sz w:val="20"/>
          <w:szCs w:val="20"/>
        </w:rPr>
        <w:t>SOAP web</w:t>
      </w:r>
      <w:r w:rsidRPr="00F1379A">
        <w:rPr>
          <w:rFonts w:ascii="Calibri" w:hAnsi="Calibri" w:cs="Calibri"/>
          <w:b/>
          <w:bCs/>
          <w:sz w:val="20"/>
          <w:szCs w:val="20"/>
        </w:rPr>
        <w:t xml:space="preserve"> Services</w:t>
      </w:r>
      <w:r w:rsidR="00363485" w:rsidRPr="00F1379A">
        <w:rPr>
          <w:rFonts w:ascii="Calibri" w:hAnsi="Calibri" w:cs="Calibri"/>
          <w:b/>
          <w:bCs/>
          <w:sz w:val="20"/>
          <w:szCs w:val="20"/>
        </w:rPr>
        <w:t>, RESTful web services</w:t>
      </w:r>
      <w:r w:rsidR="00E90621" w:rsidRPr="00F1379A">
        <w:rPr>
          <w:rFonts w:ascii="Calibri" w:hAnsi="Calibri" w:cs="Calibri"/>
          <w:b/>
          <w:bCs/>
          <w:sz w:val="20"/>
          <w:szCs w:val="20"/>
        </w:rPr>
        <w:t>, Prime Faces</w:t>
      </w:r>
      <w:r w:rsidRPr="00F1379A">
        <w:rPr>
          <w:rFonts w:ascii="Calibri" w:hAnsi="Calibri" w:cs="Calibri"/>
          <w:b/>
          <w:bCs/>
          <w:sz w:val="20"/>
          <w:szCs w:val="20"/>
        </w:rPr>
        <w:t>.</w:t>
      </w:r>
    </w:p>
    <w:p w:rsidR="00151AD8" w:rsidRPr="00F1379A" w:rsidRDefault="00DD2F94" w:rsidP="006A73CA">
      <w:pPr>
        <w:pStyle w:val="ListParagraph"/>
        <w:widowControl/>
        <w:numPr>
          <w:ilvl w:val="0"/>
          <w:numId w:val="8"/>
        </w:numPr>
        <w:suppressAutoHyphens w:val="0"/>
        <w:spacing w:before="40" w:after="40" w:line="240" w:lineRule="auto"/>
        <w:ind w:left="714" w:hanging="357"/>
        <w:jc w:val="both"/>
        <w:rPr>
          <w:rFonts w:ascii="Calibri" w:hAnsi="Calibri" w:cs="Calibri"/>
          <w:sz w:val="20"/>
          <w:szCs w:val="20"/>
        </w:rPr>
      </w:pPr>
      <w:r w:rsidRPr="00F1379A">
        <w:rPr>
          <w:rFonts w:ascii="Calibri" w:hAnsi="Calibri" w:cs="Calibri"/>
          <w:sz w:val="20"/>
          <w:szCs w:val="20"/>
        </w:rPr>
        <w:t>Hand</w:t>
      </w:r>
      <w:r w:rsidR="005D3D4D" w:rsidRPr="00F1379A">
        <w:rPr>
          <w:rFonts w:ascii="Calibri" w:hAnsi="Calibri" w:cs="Calibri"/>
          <w:sz w:val="20"/>
          <w:szCs w:val="20"/>
        </w:rPr>
        <w:t>s</w:t>
      </w:r>
      <w:r w:rsidRPr="00F1379A">
        <w:rPr>
          <w:rFonts w:ascii="Calibri" w:hAnsi="Calibri" w:cs="Calibri"/>
          <w:sz w:val="20"/>
          <w:szCs w:val="20"/>
        </w:rPr>
        <w:t xml:space="preserve"> on experience in using various open source frameworks such as </w:t>
      </w:r>
      <w:r w:rsidRPr="00F1379A">
        <w:rPr>
          <w:rFonts w:ascii="Calibri" w:hAnsi="Calibri" w:cs="Calibri"/>
          <w:b/>
          <w:bCs/>
          <w:sz w:val="20"/>
          <w:szCs w:val="20"/>
        </w:rPr>
        <w:t>Spring, Spring boot, Hibernate</w:t>
      </w:r>
      <w:r w:rsidRPr="00F1379A">
        <w:rPr>
          <w:rFonts w:ascii="Calibri" w:hAnsi="Calibri" w:cs="Calibri"/>
          <w:sz w:val="20"/>
          <w:szCs w:val="20"/>
        </w:rPr>
        <w:t>.</w:t>
      </w:r>
    </w:p>
    <w:p w:rsidR="00151AD8" w:rsidRPr="00F1379A" w:rsidRDefault="00DD2F94" w:rsidP="006A73CA">
      <w:pPr>
        <w:pStyle w:val="ListParagraph"/>
        <w:widowControl/>
        <w:numPr>
          <w:ilvl w:val="0"/>
          <w:numId w:val="8"/>
        </w:numPr>
        <w:suppressAutoHyphens w:val="0"/>
        <w:spacing w:before="40" w:after="40" w:line="240" w:lineRule="auto"/>
        <w:ind w:left="714" w:hanging="357"/>
        <w:jc w:val="both"/>
        <w:rPr>
          <w:rFonts w:ascii="Calibri" w:hAnsi="Calibri" w:cs="Calibri"/>
          <w:sz w:val="20"/>
          <w:szCs w:val="20"/>
        </w:rPr>
      </w:pPr>
      <w:r w:rsidRPr="00F1379A">
        <w:rPr>
          <w:rFonts w:ascii="Calibri" w:hAnsi="Calibri" w:cs="Calibri"/>
          <w:sz w:val="20"/>
          <w:szCs w:val="20"/>
        </w:rPr>
        <w:t xml:space="preserve">Hands on experience </w:t>
      </w:r>
      <w:r w:rsidRPr="00F1379A">
        <w:rPr>
          <w:rFonts w:ascii="Calibri" w:hAnsi="Calibri" w:cs="Calibri"/>
          <w:b/>
          <w:bCs/>
          <w:sz w:val="20"/>
          <w:szCs w:val="20"/>
        </w:rPr>
        <w:t>in Spring Core, IOC,</w:t>
      </w:r>
      <w:r w:rsidR="00E03BEA" w:rsidRPr="00F1379A">
        <w:rPr>
          <w:rFonts w:ascii="Calibri" w:hAnsi="Calibri" w:cs="Calibri"/>
          <w:b/>
          <w:bCs/>
          <w:sz w:val="20"/>
          <w:szCs w:val="20"/>
        </w:rPr>
        <w:t xml:space="preserve"> Spring JDBC,</w:t>
      </w:r>
      <w:r w:rsidRPr="00F1379A">
        <w:rPr>
          <w:rFonts w:ascii="Calibri" w:hAnsi="Calibri" w:cs="Calibri"/>
          <w:b/>
          <w:bCs/>
          <w:sz w:val="20"/>
          <w:szCs w:val="20"/>
        </w:rPr>
        <w:t xml:space="preserve"> Spring MVC</w:t>
      </w:r>
      <w:r w:rsidR="00E03BEA" w:rsidRPr="00F1379A">
        <w:rPr>
          <w:rFonts w:ascii="Calibri" w:hAnsi="Calibri" w:cs="Calibri"/>
          <w:b/>
          <w:bCs/>
          <w:sz w:val="20"/>
          <w:szCs w:val="20"/>
        </w:rPr>
        <w:t>, Spring boot</w:t>
      </w:r>
      <w:r w:rsidRPr="00F1379A">
        <w:rPr>
          <w:rFonts w:ascii="Calibri" w:hAnsi="Calibri" w:cs="Calibri"/>
          <w:sz w:val="20"/>
          <w:szCs w:val="20"/>
        </w:rPr>
        <w:t>.</w:t>
      </w:r>
    </w:p>
    <w:p w:rsidR="00151AD8" w:rsidRPr="00F1379A" w:rsidRDefault="00DD2F94" w:rsidP="006A73CA">
      <w:pPr>
        <w:pStyle w:val="ListParagraph"/>
        <w:widowControl/>
        <w:numPr>
          <w:ilvl w:val="0"/>
          <w:numId w:val="8"/>
        </w:numPr>
        <w:suppressAutoHyphens w:val="0"/>
        <w:spacing w:before="40" w:after="40" w:line="240" w:lineRule="auto"/>
        <w:ind w:left="714" w:hanging="357"/>
        <w:jc w:val="both"/>
        <w:rPr>
          <w:rFonts w:ascii="Calibri" w:hAnsi="Calibri" w:cs="Calibri"/>
          <w:sz w:val="20"/>
          <w:szCs w:val="20"/>
        </w:rPr>
      </w:pPr>
      <w:r w:rsidRPr="00F1379A">
        <w:rPr>
          <w:rFonts w:ascii="Calibri" w:hAnsi="Calibri" w:cs="Calibri"/>
          <w:sz w:val="20"/>
          <w:szCs w:val="20"/>
        </w:rPr>
        <w:t>Hand</w:t>
      </w:r>
      <w:r w:rsidR="00C60751" w:rsidRPr="00F1379A">
        <w:rPr>
          <w:rFonts w:ascii="Calibri" w:hAnsi="Calibri" w:cs="Calibri"/>
          <w:sz w:val="20"/>
          <w:szCs w:val="20"/>
        </w:rPr>
        <w:t>s</w:t>
      </w:r>
      <w:r w:rsidR="00D30843" w:rsidRPr="00F1379A">
        <w:rPr>
          <w:rFonts w:ascii="Calibri" w:hAnsi="Calibri" w:cs="Calibri"/>
          <w:sz w:val="20"/>
          <w:szCs w:val="20"/>
        </w:rPr>
        <w:t xml:space="preserve"> on experience</w:t>
      </w:r>
      <w:r w:rsidRPr="00F1379A">
        <w:rPr>
          <w:rFonts w:ascii="Calibri" w:hAnsi="Calibri" w:cs="Calibri"/>
          <w:sz w:val="20"/>
          <w:szCs w:val="20"/>
        </w:rPr>
        <w:t xml:space="preserve"> in </w:t>
      </w:r>
      <w:r w:rsidR="00E03BEA" w:rsidRPr="00F1379A">
        <w:rPr>
          <w:rFonts w:ascii="Calibri" w:hAnsi="Calibri" w:cs="Calibri"/>
          <w:b/>
          <w:bCs/>
          <w:sz w:val="20"/>
          <w:szCs w:val="20"/>
        </w:rPr>
        <w:t>Microservices</w:t>
      </w:r>
      <w:r w:rsidRPr="00F1379A">
        <w:rPr>
          <w:rFonts w:ascii="Calibri" w:hAnsi="Calibri" w:cs="Calibri"/>
          <w:sz w:val="20"/>
          <w:szCs w:val="20"/>
        </w:rPr>
        <w:t xml:space="preserve"> with </w:t>
      </w:r>
      <w:r w:rsidR="00E03BEA" w:rsidRPr="00F1379A">
        <w:rPr>
          <w:rFonts w:ascii="Calibri" w:hAnsi="Calibri" w:cs="Calibri"/>
          <w:b/>
          <w:bCs/>
          <w:sz w:val="20"/>
          <w:szCs w:val="20"/>
        </w:rPr>
        <w:t>Spring Boot</w:t>
      </w:r>
      <w:r w:rsidRPr="00F1379A">
        <w:rPr>
          <w:rFonts w:ascii="Calibri" w:hAnsi="Calibri" w:cs="Calibri"/>
          <w:sz w:val="20"/>
          <w:szCs w:val="20"/>
        </w:rPr>
        <w:t>.</w:t>
      </w:r>
    </w:p>
    <w:p w:rsidR="00151AD8" w:rsidRPr="00F1379A" w:rsidRDefault="00DD2F94" w:rsidP="006A73CA">
      <w:pPr>
        <w:pStyle w:val="ListParagraph"/>
        <w:widowControl/>
        <w:numPr>
          <w:ilvl w:val="0"/>
          <w:numId w:val="8"/>
        </w:numPr>
        <w:suppressAutoHyphens w:val="0"/>
        <w:spacing w:before="40" w:after="40" w:line="240" w:lineRule="auto"/>
        <w:ind w:left="714" w:hanging="357"/>
        <w:jc w:val="both"/>
        <w:rPr>
          <w:rFonts w:ascii="Calibri" w:hAnsi="Calibri" w:cs="Calibri"/>
          <w:sz w:val="20"/>
          <w:szCs w:val="20"/>
        </w:rPr>
      </w:pPr>
      <w:r w:rsidRPr="00F1379A">
        <w:rPr>
          <w:rFonts w:ascii="Calibri" w:hAnsi="Calibri" w:cs="Calibri"/>
          <w:sz w:val="20"/>
          <w:szCs w:val="20"/>
        </w:rPr>
        <w:t xml:space="preserve">Hands on experience in </w:t>
      </w:r>
      <w:r w:rsidRPr="00F1379A">
        <w:rPr>
          <w:rFonts w:ascii="Calibri" w:hAnsi="Calibri" w:cs="Calibri"/>
          <w:b/>
          <w:bCs/>
          <w:sz w:val="20"/>
          <w:szCs w:val="20"/>
        </w:rPr>
        <w:t>OOPs</w:t>
      </w:r>
      <w:r w:rsidRPr="00F1379A">
        <w:rPr>
          <w:rFonts w:ascii="Calibri" w:hAnsi="Calibri" w:cs="Calibri"/>
          <w:sz w:val="20"/>
          <w:szCs w:val="20"/>
        </w:rPr>
        <w:t xml:space="preserve">, </w:t>
      </w:r>
      <w:r w:rsidRPr="00F1379A">
        <w:rPr>
          <w:rFonts w:ascii="Calibri" w:hAnsi="Calibri" w:cs="Calibri"/>
          <w:b/>
          <w:bCs/>
          <w:sz w:val="20"/>
          <w:szCs w:val="20"/>
        </w:rPr>
        <w:t>Collection</w:t>
      </w:r>
      <w:r w:rsidR="00C834DC" w:rsidRPr="00F1379A">
        <w:rPr>
          <w:rFonts w:ascii="Calibri" w:hAnsi="Calibri" w:cs="Calibri"/>
          <w:b/>
          <w:bCs/>
          <w:sz w:val="20"/>
          <w:szCs w:val="20"/>
        </w:rPr>
        <w:t>s</w:t>
      </w:r>
      <w:r w:rsidRPr="00F1379A">
        <w:rPr>
          <w:rFonts w:ascii="Calibri" w:hAnsi="Calibri" w:cs="Calibri"/>
          <w:sz w:val="20"/>
          <w:szCs w:val="20"/>
        </w:rPr>
        <w:t xml:space="preserve">, </w:t>
      </w:r>
      <w:r w:rsidRPr="00F1379A">
        <w:rPr>
          <w:rFonts w:ascii="Calibri" w:hAnsi="Calibri" w:cs="Calibri"/>
          <w:b/>
          <w:bCs/>
          <w:sz w:val="20"/>
          <w:szCs w:val="20"/>
        </w:rPr>
        <w:t>Multithreading</w:t>
      </w:r>
      <w:r w:rsidRPr="00F1379A">
        <w:rPr>
          <w:rFonts w:ascii="Calibri" w:hAnsi="Calibri" w:cs="Calibri"/>
          <w:sz w:val="20"/>
          <w:szCs w:val="20"/>
        </w:rPr>
        <w:t xml:space="preserve"> and </w:t>
      </w:r>
      <w:r w:rsidRPr="00F1379A">
        <w:rPr>
          <w:rFonts w:ascii="Calibri" w:hAnsi="Calibri" w:cs="Calibri"/>
          <w:b/>
          <w:bCs/>
          <w:sz w:val="20"/>
          <w:szCs w:val="20"/>
        </w:rPr>
        <w:t>ExceptionHandling</w:t>
      </w:r>
      <w:r w:rsidRPr="00F1379A">
        <w:rPr>
          <w:rFonts w:ascii="Calibri" w:hAnsi="Calibri" w:cs="Calibri"/>
          <w:sz w:val="20"/>
          <w:szCs w:val="20"/>
        </w:rPr>
        <w:t>.</w:t>
      </w:r>
    </w:p>
    <w:p w:rsidR="00151AD8" w:rsidRPr="00F1379A" w:rsidRDefault="00DD2F94" w:rsidP="006A73CA">
      <w:pPr>
        <w:pStyle w:val="ListParagraph"/>
        <w:widowControl/>
        <w:numPr>
          <w:ilvl w:val="0"/>
          <w:numId w:val="8"/>
        </w:numPr>
        <w:suppressAutoHyphens w:val="0"/>
        <w:spacing w:before="40" w:after="40" w:line="240" w:lineRule="auto"/>
        <w:ind w:left="714" w:hanging="357"/>
        <w:jc w:val="both"/>
        <w:rPr>
          <w:rFonts w:ascii="Calibri" w:hAnsi="Calibri" w:cs="Calibri"/>
          <w:sz w:val="20"/>
          <w:szCs w:val="20"/>
        </w:rPr>
      </w:pPr>
      <w:r w:rsidRPr="00F1379A">
        <w:rPr>
          <w:rFonts w:ascii="Calibri" w:hAnsi="Calibri" w:cs="Calibri"/>
          <w:sz w:val="20"/>
          <w:szCs w:val="20"/>
        </w:rPr>
        <w:t xml:space="preserve">Hands on experience on tools such as </w:t>
      </w:r>
      <w:r w:rsidRPr="00F1379A">
        <w:rPr>
          <w:rFonts w:ascii="Calibri" w:hAnsi="Calibri" w:cs="Calibri"/>
          <w:b/>
          <w:bCs/>
          <w:sz w:val="20"/>
          <w:szCs w:val="20"/>
        </w:rPr>
        <w:t>Log4J</w:t>
      </w:r>
      <w:r w:rsidRPr="00F1379A">
        <w:rPr>
          <w:rFonts w:ascii="Calibri" w:hAnsi="Calibri" w:cs="Calibri"/>
          <w:sz w:val="20"/>
          <w:szCs w:val="20"/>
        </w:rPr>
        <w:t xml:space="preserve">, </w:t>
      </w:r>
      <w:r w:rsidRPr="00F1379A">
        <w:rPr>
          <w:rFonts w:ascii="Calibri" w:hAnsi="Calibri" w:cs="Calibri"/>
          <w:b/>
          <w:bCs/>
          <w:sz w:val="20"/>
          <w:szCs w:val="20"/>
        </w:rPr>
        <w:t>Maven</w:t>
      </w:r>
      <w:r w:rsidRPr="00F1379A">
        <w:rPr>
          <w:rFonts w:ascii="Calibri" w:hAnsi="Calibri" w:cs="Calibri"/>
          <w:sz w:val="20"/>
          <w:szCs w:val="20"/>
        </w:rPr>
        <w:t xml:space="preserve">, </w:t>
      </w:r>
      <w:r w:rsidRPr="00F1379A">
        <w:rPr>
          <w:rFonts w:ascii="Calibri" w:hAnsi="Calibri" w:cs="Calibri"/>
          <w:b/>
          <w:bCs/>
          <w:sz w:val="20"/>
          <w:szCs w:val="20"/>
        </w:rPr>
        <w:t>JUnit</w:t>
      </w:r>
      <w:r w:rsidRPr="00F1379A">
        <w:rPr>
          <w:rFonts w:ascii="Calibri" w:hAnsi="Calibri" w:cs="Calibri"/>
          <w:sz w:val="20"/>
          <w:szCs w:val="20"/>
        </w:rPr>
        <w:t xml:space="preserve">, </w:t>
      </w:r>
      <w:r w:rsidRPr="00F1379A">
        <w:rPr>
          <w:rFonts w:ascii="Calibri" w:hAnsi="Calibri" w:cs="Calibri"/>
          <w:b/>
          <w:bCs/>
          <w:sz w:val="20"/>
          <w:szCs w:val="20"/>
        </w:rPr>
        <w:t>Ant</w:t>
      </w:r>
      <w:r w:rsidRPr="00F1379A">
        <w:rPr>
          <w:rFonts w:ascii="Calibri" w:hAnsi="Calibri" w:cs="Calibri"/>
          <w:sz w:val="20"/>
          <w:szCs w:val="20"/>
        </w:rPr>
        <w:t xml:space="preserve">, </w:t>
      </w:r>
      <w:r w:rsidRPr="00F1379A">
        <w:rPr>
          <w:rFonts w:ascii="Calibri" w:hAnsi="Calibri" w:cs="Calibri"/>
          <w:b/>
          <w:bCs/>
          <w:sz w:val="20"/>
          <w:szCs w:val="20"/>
        </w:rPr>
        <w:t>Jira</w:t>
      </w:r>
      <w:r w:rsidRPr="00F1379A">
        <w:rPr>
          <w:rFonts w:ascii="Calibri" w:hAnsi="Calibri" w:cs="Calibri"/>
          <w:sz w:val="20"/>
          <w:szCs w:val="20"/>
        </w:rPr>
        <w:t xml:space="preserve">, </w:t>
      </w:r>
      <w:r w:rsidRPr="00F1379A">
        <w:rPr>
          <w:rFonts w:ascii="Calibri" w:hAnsi="Calibri" w:cs="Calibri"/>
          <w:b/>
          <w:bCs/>
          <w:sz w:val="20"/>
          <w:szCs w:val="20"/>
        </w:rPr>
        <w:t>HPALM</w:t>
      </w:r>
      <w:r w:rsidRPr="00F1379A">
        <w:rPr>
          <w:rFonts w:ascii="Calibri" w:hAnsi="Calibri" w:cs="Calibri"/>
          <w:sz w:val="20"/>
          <w:szCs w:val="20"/>
        </w:rPr>
        <w:t xml:space="preserve">, </w:t>
      </w:r>
      <w:r w:rsidRPr="00F1379A">
        <w:rPr>
          <w:rFonts w:ascii="Calibri" w:hAnsi="Calibri" w:cs="Calibri"/>
          <w:b/>
          <w:bCs/>
          <w:sz w:val="20"/>
          <w:szCs w:val="20"/>
        </w:rPr>
        <w:t>GIT</w:t>
      </w:r>
      <w:r w:rsidRPr="00F1379A">
        <w:rPr>
          <w:rFonts w:ascii="Calibri" w:hAnsi="Calibri" w:cs="Calibri"/>
          <w:sz w:val="20"/>
          <w:szCs w:val="20"/>
        </w:rPr>
        <w:t>.</w:t>
      </w:r>
    </w:p>
    <w:p w:rsidR="00151AD8" w:rsidRPr="00F1379A" w:rsidRDefault="00DD2F94" w:rsidP="006A73CA">
      <w:pPr>
        <w:pStyle w:val="ListParagraph"/>
        <w:widowControl/>
        <w:numPr>
          <w:ilvl w:val="0"/>
          <w:numId w:val="8"/>
        </w:numPr>
        <w:suppressAutoHyphens w:val="0"/>
        <w:spacing w:before="40" w:after="40" w:line="240" w:lineRule="auto"/>
        <w:ind w:left="714" w:hanging="357"/>
        <w:jc w:val="both"/>
        <w:rPr>
          <w:rFonts w:ascii="Calibri" w:hAnsi="Calibri" w:cs="Calibri"/>
          <w:sz w:val="20"/>
          <w:szCs w:val="20"/>
        </w:rPr>
      </w:pPr>
      <w:r w:rsidRPr="00F1379A">
        <w:rPr>
          <w:rFonts w:ascii="Calibri" w:hAnsi="Calibri" w:cs="Calibri"/>
          <w:sz w:val="20"/>
          <w:szCs w:val="20"/>
        </w:rPr>
        <w:t>Hands on experience in</w:t>
      </w:r>
      <w:r w:rsidR="0047022F" w:rsidRPr="00F1379A">
        <w:rPr>
          <w:rFonts w:ascii="Calibri" w:hAnsi="Calibri" w:cs="Calibri"/>
          <w:sz w:val="20"/>
          <w:szCs w:val="20"/>
        </w:rPr>
        <w:t xml:space="preserve"> deve</w:t>
      </w:r>
      <w:r w:rsidR="00635CAE" w:rsidRPr="00F1379A">
        <w:rPr>
          <w:rFonts w:ascii="Calibri" w:hAnsi="Calibri" w:cs="Calibri"/>
          <w:sz w:val="20"/>
          <w:szCs w:val="20"/>
        </w:rPr>
        <w:t>loping</w:t>
      </w:r>
      <w:r w:rsidR="00E03BEA" w:rsidRPr="00F1379A">
        <w:rPr>
          <w:rFonts w:ascii="Calibri" w:hAnsi="Calibri" w:cs="Calibri"/>
          <w:b/>
          <w:bCs/>
          <w:sz w:val="20"/>
          <w:szCs w:val="20"/>
        </w:rPr>
        <w:t>SOAP</w:t>
      </w:r>
      <w:r w:rsidR="00635CAE" w:rsidRPr="00F1379A">
        <w:rPr>
          <w:rFonts w:ascii="Calibri" w:hAnsi="Calibri" w:cs="Calibri"/>
          <w:b/>
          <w:bCs/>
          <w:sz w:val="20"/>
          <w:szCs w:val="20"/>
        </w:rPr>
        <w:t xml:space="preserve"> based</w:t>
      </w:r>
      <w:r w:rsidRPr="00F1379A">
        <w:rPr>
          <w:rFonts w:ascii="Calibri" w:hAnsi="Calibri" w:cs="Calibri"/>
          <w:b/>
          <w:bCs/>
          <w:sz w:val="20"/>
          <w:szCs w:val="20"/>
        </w:rPr>
        <w:t>web services</w:t>
      </w:r>
      <w:r w:rsidR="00635CAE" w:rsidRPr="00F1379A">
        <w:rPr>
          <w:rFonts w:ascii="Calibri" w:hAnsi="Calibri" w:cs="Calibri"/>
          <w:sz w:val="20"/>
          <w:szCs w:val="20"/>
        </w:rPr>
        <w:t>.</w:t>
      </w:r>
    </w:p>
    <w:p w:rsidR="00151AD8" w:rsidRPr="00F1379A" w:rsidRDefault="00DD2F94" w:rsidP="006A73CA">
      <w:pPr>
        <w:pStyle w:val="ListParagraph"/>
        <w:widowControl/>
        <w:numPr>
          <w:ilvl w:val="0"/>
          <w:numId w:val="8"/>
        </w:numPr>
        <w:suppressAutoHyphens w:val="0"/>
        <w:spacing w:before="40" w:after="40" w:line="240" w:lineRule="auto"/>
        <w:ind w:left="714" w:hanging="357"/>
        <w:jc w:val="both"/>
        <w:rPr>
          <w:rFonts w:ascii="Calibri" w:hAnsi="Calibri" w:cs="Calibri"/>
          <w:sz w:val="20"/>
          <w:szCs w:val="20"/>
        </w:rPr>
      </w:pPr>
      <w:r w:rsidRPr="00F1379A">
        <w:rPr>
          <w:rFonts w:ascii="Calibri" w:hAnsi="Calibri" w:cs="Calibri"/>
          <w:sz w:val="20"/>
          <w:szCs w:val="20"/>
        </w:rPr>
        <w:t xml:space="preserve">Working experience in </w:t>
      </w:r>
      <w:r w:rsidRPr="00F1379A">
        <w:rPr>
          <w:rFonts w:ascii="Calibri" w:hAnsi="Calibri" w:cs="Calibri"/>
          <w:b/>
          <w:bCs/>
          <w:sz w:val="20"/>
          <w:szCs w:val="20"/>
        </w:rPr>
        <w:t>RESTful</w:t>
      </w:r>
      <w:r w:rsidRPr="00F1379A">
        <w:rPr>
          <w:rFonts w:ascii="Calibri" w:hAnsi="Calibri" w:cs="Calibri"/>
          <w:sz w:val="20"/>
          <w:szCs w:val="20"/>
        </w:rPr>
        <w:t xml:space="preserve"> web services (JAX-RS 2.0 with Jersey).</w:t>
      </w:r>
    </w:p>
    <w:p w:rsidR="00151AD8" w:rsidRPr="00F1379A" w:rsidRDefault="00DD2F94" w:rsidP="006A73CA">
      <w:pPr>
        <w:pStyle w:val="ListParagraph"/>
        <w:widowControl/>
        <w:numPr>
          <w:ilvl w:val="0"/>
          <w:numId w:val="8"/>
        </w:numPr>
        <w:suppressAutoHyphens w:val="0"/>
        <w:spacing w:before="40" w:after="40" w:line="240" w:lineRule="auto"/>
        <w:ind w:left="714" w:hanging="357"/>
        <w:jc w:val="both"/>
        <w:rPr>
          <w:rFonts w:ascii="Calibri" w:hAnsi="Calibri" w:cs="Calibri"/>
          <w:sz w:val="20"/>
          <w:szCs w:val="20"/>
        </w:rPr>
      </w:pPr>
      <w:r w:rsidRPr="00F1379A">
        <w:rPr>
          <w:rFonts w:ascii="Calibri" w:hAnsi="Calibri" w:cs="Calibri"/>
          <w:sz w:val="20"/>
          <w:szCs w:val="20"/>
        </w:rPr>
        <w:t xml:space="preserve">Experience in understanding of entire Software Development Life Cycle with work experience in almost all phases like </w:t>
      </w:r>
      <w:r w:rsidRPr="00F1379A">
        <w:rPr>
          <w:rFonts w:ascii="Calibri" w:hAnsi="Calibri" w:cs="Calibri"/>
          <w:b/>
          <w:bCs/>
          <w:sz w:val="20"/>
          <w:szCs w:val="20"/>
        </w:rPr>
        <w:t>requirement gathering</w:t>
      </w:r>
      <w:r w:rsidRPr="00F1379A">
        <w:rPr>
          <w:rFonts w:ascii="Calibri" w:hAnsi="Calibri" w:cs="Calibri"/>
          <w:sz w:val="20"/>
          <w:szCs w:val="20"/>
        </w:rPr>
        <w:t xml:space="preserve">, </w:t>
      </w:r>
      <w:r w:rsidRPr="00F1379A">
        <w:rPr>
          <w:rFonts w:ascii="Calibri" w:hAnsi="Calibri" w:cs="Calibri"/>
          <w:b/>
          <w:bCs/>
          <w:sz w:val="20"/>
          <w:szCs w:val="20"/>
        </w:rPr>
        <w:t>Coding</w:t>
      </w:r>
      <w:r w:rsidRPr="00F1379A">
        <w:rPr>
          <w:rFonts w:ascii="Calibri" w:hAnsi="Calibri" w:cs="Calibri"/>
          <w:sz w:val="20"/>
          <w:szCs w:val="20"/>
        </w:rPr>
        <w:t>,</w:t>
      </w:r>
      <w:r w:rsidR="005A438E" w:rsidRPr="00F1379A">
        <w:rPr>
          <w:rFonts w:ascii="Calibri" w:hAnsi="Calibri" w:cs="Calibri"/>
          <w:b/>
          <w:bCs/>
          <w:sz w:val="20"/>
          <w:szCs w:val="20"/>
        </w:rPr>
        <w:t>Unit</w:t>
      </w:r>
      <w:r w:rsidRPr="00F1379A">
        <w:rPr>
          <w:rFonts w:ascii="Calibri" w:hAnsi="Calibri" w:cs="Calibri"/>
          <w:b/>
          <w:bCs/>
          <w:sz w:val="20"/>
          <w:szCs w:val="20"/>
        </w:rPr>
        <w:t>Testing</w:t>
      </w:r>
      <w:r w:rsidRPr="00F1379A">
        <w:rPr>
          <w:rFonts w:ascii="Calibri" w:hAnsi="Calibri" w:cs="Calibri"/>
          <w:sz w:val="20"/>
          <w:szCs w:val="20"/>
        </w:rPr>
        <w:t xml:space="preserve"> and </w:t>
      </w:r>
      <w:r w:rsidRPr="00F1379A">
        <w:rPr>
          <w:rFonts w:ascii="Calibri" w:hAnsi="Calibri" w:cs="Calibri"/>
          <w:b/>
          <w:bCs/>
          <w:sz w:val="20"/>
          <w:szCs w:val="20"/>
        </w:rPr>
        <w:t>Bug fixing</w:t>
      </w:r>
      <w:r w:rsidRPr="00F1379A">
        <w:rPr>
          <w:rFonts w:ascii="Calibri" w:hAnsi="Calibri" w:cs="Calibri"/>
          <w:sz w:val="20"/>
          <w:szCs w:val="20"/>
        </w:rPr>
        <w:t>.</w:t>
      </w:r>
    </w:p>
    <w:p w:rsidR="00151AD8" w:rsidRPr="00F1379A" w:rsidRDefault="00DD2F94" w:rsidP="006A73CA">
      <w:pPr>
        <w:pStyle w:val="ListParagraph"/>
        <w:widowControl/>
        <w:numPr>
          <w:ilvl w:val="0"/>
          <w:numId w:val="8"/>
        </w:numPr>
        <w:suppressAutoHyphens w:val="0"/>
        <w:spacing w:before="40" w:after="40" w:line="240" w:lineRule="auto"/>
        <w:ind w:left="714" w:hanging="357"/>
        <w:jc w:val="both"/>
        <w:rPr>
          <w:rFonts w:ascii="Calibri" w:hAnsi="Calibri" w:cs="Calibri"/>
          <w:sz w:val="20"/>
          <w:szCs w:val="20"/>
        </w:rPr>
      </w:pPr>
      <w:r w:rsidRPr="00F1379A">
        <w:rPr>
          <w:rFonts w:ascii="Calibri" w:hAnsi="Calibri" w:cs="Calibri"/>
          <w:sz w:val="20"/>
          <w:szCs w:val="20"/>
        </w:rPr>
        <w:t>Working experience in software dev</w:t>
      </w:r>
      <w:r w:rsidRPr="00F1379A">
        <w:rPr>
          <w:rFonts w:ascii="Calibri" w:hAnsi="Calibri" w:cs="Calibri"/>
          <w:sz w:val="20"/>
          <w:szCs w:val="20"/>
        </w:rPr>
        <w:t xml:space="preserve">elopment methodologies like </w:t>
      </w:r>
      <w:r w:rsidRPr="00F1379A">
        <w:rPr>
          <w:rFonts w:ascii="Calibri" w:hAnsi="Calibri" w:cs="Calibri"/>
          <w:b/>
          <w:bCs/>
          <w:sz w:val="20"/>
          <w:szCs w:val="20"/>
        </w:rPr>
        <w:t>Waterfall</w:t>
      </w:r>
      <w:r w:rsidRPr="00F1379A">
        <w:rPr>
          <w:rFonts w:ascii="Calibri" w:hAnsi="Calibri" w:cs="Calibri"/>
          <w:sz w:val="20"/>
          <w:szCs w:val="20"/>
        </w:rPr>
        <w:t xml:space="preserve"> and </w:t>
      </w:r>
      <w:r w:rsidRPr="00F1379A">
        <w:rPr>
          <w:rFonts w:ascii="Calibri" w:hAnsi="Calibri" w:cs="Calibri"/>
          <w:b/>
          <w:bCs/>
          <w:sz w:val="20"/>
          <w:szCs w:val="20"/>
        </w:rPr>
        <w:t>Agile</w:t>
      </w:r>
      <w:r w:rsidRPr="00F1379A">
        <w:rPr>
          <w:rFonts w:ascii="Calibri" w:hAnsi="Calibri" w:cs="Calibri"/>
          <w:sz w:val="20"/>
          <w:szCs w:val="20"/>
        </w:rPr>
        <w:t>.</w:t>
      </w:r>
    </w:p>
    <w:p w:rsidR="00151AD8" w:rsidRPr="00F1379A" w:rsidRDefault="00DD2F94" w:rsidP="006A73CA">
      <w:pPr>
        <w:pStyle w:val="ListParagraph"/>
        <w:widowControl/>
        <w:numPr>
          <w:ilvl w:val="0"/>
          <w:numId w:val="8"/>
        </w:numPr>
        <w:suppressAutoHyphens w:val="0"/>
        <w:spacing w:before="40" w:after="40" w:line="240" w:lineRule="auto"/>
        <w:ind w:left="714" w:hanging="357"/>
        <w:jc w:val="both"/>
        <w:rPr>
          <w:rFonts w:ascii="Calibri" w:hAnsi="Calibri" w:cs="Calibri"/>
          <w:sz w:val="20"/>
          <w:szCs w:val="20"/>
        </w:rPr>
      </w:pPr>
      <w:r w:rsidRPr="00F1379A">
        <w:rPr>
          <w:rFonts w:ascii="Calibri" w:hAnsi="Calibri" w:cs="Calibri"/>
          <w:sz w:val="20"/>
          <w:szCs w:val="20"/>
        </w:rPr>
        <w:t>Knowledge in implementing various J2EE design pattern such as Data Access Object, Business Object, Value object and GOF design pattern such as Singleton design pattern, Factory Design pattern</w:t>
      </w:r>
      <w:r w:rsidR="009B55B0" w:rsidRPr="00F1379A">
        <w:rPr>
          <w:rFonts w:ascii="Calibri" w:hAnsi="Calibri" w:cs="Calibri"/>
          <w:sz w:val="20"/>
          <w:szCs w:val="20"/>
        </w:rPr>
        <w:t>, Abstract Factory Design pattern</w:t>
      </w:r>
      <w:r w:rsidRPr="00F1379A">
        <w:rPr>
          <w:rFonts w:ascii="Calibri" w:hAnsi="Calibri" w:cs="Calibri"/>
          <w:sz w:val="20"/>
          <w:szCs w:val="20"/>
        </w:rPr>
        <w:t>.</w:t>
      </w:r>
    </w:p>
    <w:p w:rsidR="000734BD" w:rsidRPr="00F1379A" w:rsidRDefault="00DD2F94" w:rsidP="006A73CA">
      <w:pPr>
        <w:widowControl/>
        <w:numPr>
          <w:ilvl w:val="0"/>
          <w:numId w:val="8"/>
        </w:numPr>
        <w:suppressAutoHyphens w:val="0"/>
        <w:spacing w:before="40" w:after="40" w:line="240" w:lineRule="auto"/>
        <w:ind w:left="714" w:hanging="357"/>
        <w:jc w:val="both"/>
        <w:rPr>
          <w:rFonts w:ascii="Calibri" w:hAnsi="Calibri" w:cs="Calibri"/>
          <w:color w:val="auto"/>
          <w:sz w:val="20"/>
          <w:szCs w:val="20"/>
          <w:lang w:eastAsia="en-IN"/>
        </w:rPr>
      </w:pPr>
      <w:r w:rsidRPr="00F1379A">
        <w:rPr>
          <w:rFonts w:ascii="Calibri" w:hAnsi="Calibri" w:cs="Calibri"/>
          <w:sz w:val="20"/>
          <w:szCs w:val="20"/>
        </w:rPr>
        <w:t xml:space="preserve">Experienced in Xml parsers like </w:t>
      </w:r>
      <w:r w:rsidRPr="00F1379A">
        <w:rPr>
          <w:rFonts w:ascii="Calibri" w:hAnsi="Calibri" w:cs="Calibri"/>
          <w:b/>
          <w:bCs/>
          <w:sz w:val="20"/>
          <w:szCs w:val="20"/>
        </w:rPr>
        <w:t>JAXP</w:t>
      </w:r>
      <w:r w:rsidRPr="00F1379A">
        <w:rPr>
          <w:rFonts w:ascii="Calibri" w:hAnsi="Calibri" w:cs="Calibri"/>
          <w:sz w:val="20"/>
          <w:szCs w:val="20"/>
        </w:rPr>
        <w:t xml:space="preserve"> using </w:t>
      </w:r>
      <w:r w:rsidRPr="00F1379A">
        <w:rPr>
          <w:rFonts w:ascii="Calibri" w:hAnsi="Calibri" w:cs="Calibri"/>
          <w:b/>
          <w:bCs/>
          <w:sz w:val="20"/>
          <w:szCs w:val="20"/>
        </w:rPr>
        <w:t>SAX</w:t>
      </w:r>
      <w:r w:rsidRPr="00F1379A">
        <w:rPr>
          <w:rFonts w:ascii="Calibri" w:hAnsi="Calibri" w:cs="Calibri"/>
          <w:sz w:val="20"/>
          <w:szCs w:val="20"/>
        </w:rPr>
        <w:t xml:space="preserve"> and </w:t>
      </w:r>
      <w:r w:rsidRPr="00F1379A">
        <w:rPr>
          <w:rFonts w:ascii="Calibri" w:hAnsi="Calibri" w:cs="Calibri"/>
          <w:b/>
          <w:bCs/>
          <w:sz w:val="20"/>
          <w:szCs w:val="20"/>
        </w:rPr>
        <w:t>DOM</w:t>
      </w:r>
      <w:r w:rsidRPr="00F1379A">
        <w:rPr>
          <w:rFonts w:ascii="Calibri" w:hAnsi="Calibri" w:cs="Calibri"/>
          <w:sz w:val="20"/>
          <w:szCs w:val="20"/>
        </w:rPr>
        <w:t xml:space="preserve"> and Binding technologies like </w:t>
      </w:r>
      <w:r w:rsidRPr="00F1379A">
        <w:rPr>
          <w:rFonts w:ascii="Calibri" w:hAnsi="Calibri" w:cs="Calibri"/>
          <w:b/>
          <w:bCs/>
          <w:sz w:val="20"/>
          <w:szCs w:val="20"/>
        </w:rPr>
        <w:t>JAXB</w:t>
      </w:r>
    </w:p>
    <w:p w:rsidR="00F47878" w:rsidRPr="00F1379A" w:rsidRDefault="00DD2F94" w:rsidP="00F47878">
      <w:pPr>
        <w:numPr>
          <w:ilvl w:val="0"/>
          <w:numId w:val="8"/>
        </w:numPr>
        <w:pBdr>
          <w:top w:val="nil"/>
          <w:left w:val="nil"/>
          <w:bottom w:val="nil"/>
          <w:right w:val="nil"/>
          <w:between w:val="nil"/>
        </w:pBdr>
        <w:tabs>
          <w:tab w:val="left" w:pos="360"/>
        </w:tabs>
        <w:spacing w:after="0" w:line="240" w:lineRule="auto"/>
        <w:ind w:right="135"/>
        <w:textDirection w:val="btLr"/>
        <w:textAlignment w:val="top"/>
        <w:outlineLvl w:val="0"/>
        <w:rPr>
          <w:rFonts w:ascii="Calibri" w:hAnsi="Calibri" w:cs="Calibri"/>
          <w:sz w:val="20"/>
          <w:szCs w:val="20"/>
        </w:rPr>
      </w:pPr>
      <w:r w:rsidRPr="00F1379A">
        <w:rPr>
          <w:rFonts w:ascii="Calibri" w:eastAsia="Palatino Linotype" w:hAnsi="Calibri" w:cs="Calibri"/>
          <w:sz w:val="20"/>
          <w:szCs w:val="20"/>
        </w:rPr>
        <w:t>Ability to handle multiple tasks and work independently as well as in a team.</w:t>
      </w:r>
    </w:p>
    <w:p w:rsidR="00F47878" w:rsidRPr="00F1379A" w:rsidRDefault="00DD2F94" w:rsidP="00F47878">
      <w:pPr>
        <w:widowControl/>
        <w:numPr>
          <w:ilvl w:val="0"/>
          <w:numId w:val="8"/>
        </w:numPr>
        <w:suppressAutoHyphens w:val="0"/>
        <w:spacing w:before="40" w:after="40" w:line="240" w:lineRule="auto"/>
        <w:jc w:val="both"/>
        <w:rPr>
          <w:rFonts w:ascii="Calibri" w:hAnsi="Calibri" w:cs="Calibri"/>
          <w:color w:val="auto"/>
          <w:sz w:val="20"/>
          <w:szCs w:val="20"/>
          <w:lang w:eastAsia="en-IN"/>
        </w:rPr>
      </w:pPr>
      <w:r w:rsidRPr="00F1379A">
        <w:rPr>
          <w:rFonts w:ascii="Calibri" w:eastAsia="Palatino Linotype" w:hAnsi="Calibri" w:cs="Calibri"/>
          <w:sz w:val="20"/>
          <w:szCs w:val="20"/>
        </w:rPr>
        <w:t>Excellent analytical, communication and technical skills and has</w:t>
      </w:r>
      <w:r w:rsidRPr="00F1379A">
        <w:rPr>
          <w:rFonts w:ascii="Calibri" w:eastAsia="Palatino Linotype" w:hAnsi="Calibri" w:cs="Calibri"/>
          <w:sz w:val="20"/>
          <w:szCs w:val="20"/>
        </w:rPr>
        <w:t xml:space="preserve"> good understanding grasping</w:t>
      </w:r>
      <w:r w:rsidR="0050658B" w:rsidRPr="00F1379A">
        <w:rPr>
          <w:rFonts w:ascii="Calibri" w:eastAsia="Palatino Linotype" w:hAnsi="Calibri" w:cs="Calibri"/>
          <w:sz w:val="20"/>
          <w:szCs w:val="20"/>
        </w:rPr>
        <w:t xml:space="preserve"> power and a quick learner.</w:t>
      </w:r>
    </w:p>
    <w:p w:rsidR="00B92837" w:rsidRPr="00F1379A" w:rsidRDefault="00B92837" w:rsidP="006A73CA">
      <w:pPr>
        <w:spacing w:before="40" w:after="40" w:line="240" w:lineRule="auto"/>
        <w:jc w:val="both"/>
        <w:rPr>
          <w:rFonts w:ascii="Calibri" w:hAnsi="Calibri" w:cs="Calibri"/>
          <w:sz w:val="20"/>
          <w:szCs w:val="20"/>
        </w:rPr>
      </w:pPr>
    </w:p>
    <w:p w:rsidR="003A5CEA" w:rsidRPr="00F1379A" w:rsidRDefault="00DD2F94" w:rsidP="006A73CA">
      <w:pPr>
        <w:spacing w:before="40" w:after="40" w:line="240" w:lineRule="auto"/>
        <w:jc w:val="both"/>
        <w:rPr>
          <w:rFonts w:ascii="Calibri" w:hAnsi="Calibri" w:cs="Calibri"/>
          <w:b/>
          <w:sz w:val="20"/>
          <w:szCs w:val="20"/>
          <w:u w:val="single"/>
        </w:rPr>
      </w:pPr>
      <w:r w:rsidRPr="00F1379A">
        <w:rPr>
          <w:rFonts w:ascii="Calibri" w:hAnsi="Calibri" w:cs="Calibri"/>
          <w:b/>
          <w:sz w:val="20"/>
          <w:szCs w:val="20"/>
          <w:u w:val="single"/>
        </w:rPr>
        <w:t>TechnicalCompetencies</w:t>
      </w:r>
      <w:r w:rsidR="00030737" w:rsidRPr="00F1379A">
        <w:rPr>
          <w:rFonts w:ascii="Calibri" w:hAnsi="Calibri" w:cs="Calibri"/>
          <w:b/>
          <w:sz w:val="20"/>
          <w:szCs w:val="20"/>
          <w:u w:val="single"/>
        </w:rPr>
        <w:t>:</w:t>
      </w:r>
    </w:p>
    <w:p w:rsidR="006E2AB6" w:rsidRPr="00F1379A" w:rsidRDefault="006E2AB6" w:rsidP="006A73CA">
      <w:pPr>
        <w:spacing w:before="40" w:after="40" w:line="240" w:lineRule="auto"/>
        <w:jc w:val="both"/>
        <w:rPr>
          <w:rFonts w:ascii="Calibri" w:hAnsi="Calibri" w:cs="Calibri"/>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6672"/>
      </w:tblGrid>
      <w:tr w:rsidR="00AA59F3" w:rsidTr="00440129">
        <w:tc>
          <w:tcPr>
            <w:tcW w:w="2700" w:type="dxa"/>
            <w:shd w:val="clear" w:color="auto" w:fill="auto"/>
          </w:tcPr>
          <w:p w:rsidR="00151AD8" w:rsidRPr="00F1379A" w:rsidRDefault="00DD2F94" w:rsidP="006A73CA">
            <w:pPr>
              <w:pStyle w:val="Normal12pt"/>
              <w:tabs>
                <w:tab w:val="left" w:pos="2160"/>
                <w:tab w:val="left" w:pos="2520"/>
              </w:tabs>
              <w:spacing w:before="40" w:after="40"/>
              <w:jc w:val="both"/>
              <w:rPr>
                <w:rFonts w:ascii="Calibri" w:hAnsi="Calibri" w:cs="Calibri"/>
                <w:b/>
                <w:bCs/>
                <w:sz w:val="20"/>
                <w:szCs w:val="20"/>
              </w:rPr>
            </w:pPr>
            <w:r w:rsidRPr="00F1379A">
              <w:rPr>
                <w:rFonts w:ascii="Calibri" w:hAnsi="Calibri" w:cs="Calibri"/>
                <w:b/>
                <w:bCs/>
                <w:sz w:val="20"/>
                <w:szCs w:val="20"/>
              </w:rPr>
              <w:t>Operating Systems Used</w:t>
            </w:r>
            <w:r w:rsidRPr="00F1379A">
              <w:rPr>
                <w:rFonts w:ascii="Calibri" w:hAnsi="Calibri" w:cs="Calibri"/>
                <w:b/>
                <w:bCs/>
                <w:sz w:val="20"/>
                <w:szCs w:val="20"/>
              </w:rPr>
              <w:tab/>
            </w:r>
            <w:r w:rsidRPr="00F1379A">
              <w:rPr>
                <w:rFonts w:ascii="Calibri" w:hAnsi="Calibri" w:cs="Calibri"/>
                <w:b/>
                <w:bCs/>
                <w:sz w:val="20"/>
                <w:szCs w:val="20"/>
              </w:rPr>
              <w:tab/>
            </w:r>
          </w:p>
        </w:tc>
        <w:tc>
          <w:tcPr>
            <w:tcW w:w="6672" w:type="dxa"/>
            <w:shd w:val="clear" w:color="auto" w:fill="auto"/>
          </w:tcPr>
          <w:p w:rsidR="00151AD8" w:rsidRPr="00F1379A" w:rsidRDefault="00DD2F94" w:rsidP="006A73CA">
            <w:pPr>
              <w:pStyle w:val="Normal12pt"/>
              <w:tabs>
                <w:tab w:val="left" w:pos="2160"/>
                <w:tab w:val="left" w:pos="2520"/>
              </w:tabs>
              <w:spacing w:before="40" w:after="40"/>
              <w:jc w:val="both"/>
              <w:rPr>
                <w:rFonts w:ascii="Calibri" w:hAnsi="Calibri" w:cs="Calibri"/>
                <w:bCs/>
                <w:sz w:val="20"/>
                <w:szCs w:val="20"/>
              </w:rPr>
            </w:pPr>
            <w:r w:rsidRPr="00F1379A">
              <w:rPr>
                <w:rFonts w:ascii="Calibri" w:hAnsi="Calibri" w:cs="Calibri"/>
                <w:bCs/>
                <w:sz w:val="20"/>
                <w:szCs w:val="20"/>
              </w:rPr>
              <w:t>Windows, Linux</w:t>
            </w:r>
          </w:p>
        </w:tc>
      </w:tr>
      <w:tr w:rsidR="00AA59F3" w:rsidTr="00440129">
        <w:tc>
          <w:tcPr>
            <w:tcW w:w="2700" w:type="dxa"/>
            <w:shd w:val="clear" w:color="auto" w:fill="auto"/>
          </w:tcPr>
          <w:p w:rsidR="00151AD8" w:rsidRPr="00F1379A" w:rsidRDefault="00DD2F94" w:rsidP="006A73CA">
            <w:pPr>
              <w:pStyle w:val="Normal12pt"/>
              <w:tabs>
                <w:tab w:val="left" w:pos="2160"/>
                <w:tab w:val="left" w:pos="2520"/>
              </w:tabs>
              <w:spacing w:before="40" w:after="40"/>
              <w:jc w:val="both"/>
              <w:rPr>
                <w:rFonts w:ascii="Calibri" w:hAnsi="Calibri" w:cs="Calibri"/>
                <w:b/>
                <w:bCs/>
                <w:sz w:val="20"/>
                <w:szCs w:val="20"/>
              </w:rPr>
            </w:pPr>
            <w:r w:rsidRPr="00F1379A">
              <w:rPr>
                <w:rFonts w:ascii="Calibri" w:hAnsi="Calibri" w:cs="Calibri"/>
                <w:b/>
                <w:sz w:val="20"/>
                <w:szCs w:val="20"/>
              </w:rPr>
              <w:t>Technologies</w:t>
            </w:r>
          </w:p>
        </w:tc>
        <w:tc>
          <w:tcPr>
            <w:tcW w:w="6672" w:type="dxa"/>
            <w:shd w:val="clear" w:color="auto" w:fill="auto"/>
          </w:tcPr>
          <w:p w:rsidR="00151AD8" w:rsidRPr="00F1379A" w:rsidRDefault="00DD2F94" w:rsidP="006A73CA">
            <w:pPr>
              <w:pStyle w:val="Normal12pt"/>
              <w:tabs>
                <w:tab w:val="left" w:pos="2160"/>
                <w:tab w:val="left" w:pos="2520"/>
              </w:tabs>
              <w:spacing w:before="40" w:after="40"/>
              <w:jc w:val="both"/>
              <w:rPr>
                <w:rFonts w:ascii="Calibri" w:hAnsi="Calibri" w:cs="Calibri"/>
                <w:sz w:val="20"/>
                <w:szCs w:val="20"/>
              </w:rPr>
            </w:pPr>
            <w:r w:rsidRPr="00F1379A">
              <w:rPr>
                <w:rFonts w:ascii="Calibri" w:hAnsi="Calibri" w:cs="Calibri"/>
                <w:sz w:val="20"/>
                <w:szCs w:val="20"/>
              </w:rPr>
              <w:t>Java</w:t>
            </w:r>
          </w:p>
        </w:tc>
      </w:tr>
      <w:tr w:rsidR="00AA59F3" w:rsidTr="00440129">
        <w:tc>
          <w:tcPr>
            <w:tcW w:w="2700" w:type="dxa"/>
            <w:shd w:val="clear" w:color="auto" w:fill="auto"/>
          </w:tcPr>
          <w:p w:rsidR="00084C22" w:rsidRPr="00F1379A" w:rsidRDefault="00DD2F94" w:rsidP="006A73CA">
            <w:pPr>
              <w:pStyle w:val="Normal12pt"/>
              <w:tabs>
                <w:tab w:val="left" w:pos="2160"/>
                <w:tab w:val="left" w:pos="2520"/>
              </w:tabs>
              <w:spacing w:before="40" w:after="40"/>
              <w:jc w:val="both"/>
              <w:rPr>
                <w:rFonts w:ascii="Calibri" w:hAnsi="Calibri" w:cs="Calibri"/>
                <w:b/>
                <w:sz w:val="20"/>
                <w:szCs w:val="20"/>
              </w:rPr>
            </w:pPr>
            <w:r w:rsidRPr="00F1379A">
              <w:rPr>
                <w:rFonts w:ascii="Calibri" w:hAnsi="Calibri" w:cs="Calibri"/>
                <w:b/>
                <w:sz w:val="20"/>
                <w:szCs w:val="20"/>
              </w:rPr>
              <w:t>Frameworks</w:t>
            </w:r>
          </w:p>
        </w:tc>
        <w:tc>
          <w:tcPr>
            <w:tcW w:w="6672" w:type="dxa"/>
            <w:shd w:val="clear" w:color="auto" w:fill="auto"/>
          </w:tcPr>
          <w:p w:rsidR="00084C22" w:rsidRPr="00F1379A" w:rsidRDefault="00DD2F94" w:rsidP="006A73CA">
            <w:pPr>
              <w:pStyle w:val="Normal12pt"/>
              <w:tabs>
                <w:tab w:val="left" w:pos="2160"/>
                <w:tab w:val="left" w:pos="2520"/>
              </w:tabs>
              <w:spacing w:before="40" w:after="40"/>
              <w:jc w:val="both"/>
              <w:rPr>
                <w:rFonts w:ascii="Calibri" w:hAnsi="Calibri" w:cs="Calibri"/>
                <w:sz w:val="20"/>
                <w:szCs w:val="20"/>
              </w:rPr>
            </w:pPr>
            <w:r w:rsidRPr="00F1379A">
              <w:rPr>
                <w:rFonts w:ascii="Calibri" w:hAnsi="Calibri" w:cs="Calibri"/>
                <w:sz w:val="20"/>
                <w:szCs w:val="20"/>
              </w:rPr>
              <w:t>Spring, Spring Boot, Hibernate</w:t>
            </w:r>
            <w:r w:rsidR="003A4597" w:rsidRPr="00F1379A">
              <w:rPr>
                <w:rFonts w:ascii="Calibri" w:hAnsi="Calibri" w:cs="Calibri"/>
                <w:sz w:val="20"/>
                <w:szCs w:val="20"/>
              </w:rPr>
              <w:t>/JPA</w:t>
            </w:r>
          </w:p>
        </w:tc>
      </w:tr>
      <w:tr w:rsidR="00AA59F3" w:rsidTr="00440129">
        <w:tc>
          <w:tcPr>
            <w:tcW w:w="2700" w:type="dxa"/>
            <w:shd w:val="clear" w:color="auto" w:fill="auto"/>
          </w:tcPr>
          <w:p w:rsidR="00151AD8" w:rsidRPr="00F1379A" w:rsidRDefault="00DD2F94" w:rsidP="006A73CA">
            <w:pPr>
              <w:pStyle w:val="Normal12pt"/>
              <w:tabs>
                <w:tab w:val="left" w:pos="2160"/>
                <w:tab w:val="left" w:pos="2520"/>
              </w:tabs>
              <w:spacing w:before="40" w:after="40"/>
              <w:jc w:val="both"/>
              <w:rPr>
                <w:rFonts w:ascii="Calibri" w:hAnsi="Calibri" w:cs="Calibri"/>
                <w:b/>
                <w:sz w:val="20"/>
                <w:szCs w:val="20"/>
              </w:rPr>
            </w:pPr>
            <w:r w:rsidRPr="00F1379A">
              <w:rPr>
                <w:rFonts w:ascii="Calibri" w:hAnsi="Calibri" w:cs="Calibri"/>
                <w:b/>
                <w:sz w:val="20"/>
                <w:szCs w:val="20"/>
              </w:rPr>
              <w:t>Web Technologies</w:t>
            </w:r>
          </w:p>
        </w:tc>
        <w:tc>
          <w:tcPr>
            <w:tcW w:w="6672" w:type="dxa"/>
            <w:shd w:val="clear" w:color="auto" w:fill="auto"/>
          </w:tcPr>
          <w:p w:rsidR="00151AD8" w:rsidRPr="00F1379A" w:rsidRDefault="00DD2F94" w:rsidP="006A73CA">
            <w:pPr>
              <w:pStyle w:val="Normal12pt"/>
              <w:tabs>
                <w:tab w:val="left" w:pos="2160"/>
                <w:tab w:val="left" w:pos="2520"/>
              </w:tabs>
              <w:spacing w:before="40" w:after="40"/>
              <w:jc w:val="both"/>
              <w:rPr>
                <w:rFonts w:ascii="Calibri" w:hAnsi="Calibri" w:cs="Calibri"/>
                <w:sz w:val="20"/>
                <w:szCs w:val="20"/>
              </w:rPr>
            </w:pPr>
            <w:r w:rsidRPr="00F1379A">
              <w:rPr>
                <w:rFonts w:ascii="Calibri" w:hAnsi="Calibri" w:cs="Calibri"/>
                <w:sz w:val="20"/>
                <w:szCs w:val="20"/>
              </w:rPr>
              <w:t>HTML5, CSS,</w:t>
            </w:r>
            <w:r w:rsidR="008E77F0" w:rsidRPr="00F1379A">
              <w:rPr>
                <w:rFonts w:ascii="Calibri" w:hAnsi="Calibri" w:cs="Calibri"/>
                <w:sz w:val="20"/>
                <w:szCs w:val="20"/>
              </w:rPr>
              <w:t xml:space="preserve"> Ajax,</w:t>
            </w:r>
            <w:r w:rsidRPr="00F1379A">
              <w:rPr>
                <w:rFonts w:ascii="Calibri" w:hAnsi="Calibri" w:cs="Calibri"/>
                <w:sz w:val="20"/>
                <w:szCs w:val="20"/>
              </w:rPr>
              <w:t xml:space="preserve"> JavaScript,</w:t>
            </w:r>
            <w:r w:rsidR="000310BD" w:rsidRPr="00F1379A">
              <w:rPr>
                <w:rFonts w:ascii="Calibri" w:hAnsi="Calibri" w:cs="Calibri"/>
                <w:sz w:val="20"/>
                <w:szCs w:val="20"/>
              </w:rPr>
              <w:t>Thymleaf</w:t>
            </w:r>
            <w:r w:rsidR="00987E67" w:rsidRPr="00F1379A">
              <w:rPr>
                <w:rFonts w:ascii="Calibri" w:hAnsi="Calibri" w:cs="Calibri"/>
                <w:sz w:val="20"/>
                <w:szCs w:val="20"/>
              </w:rPr>
              <w:t>, Prime faces</w:t>
            </w:r>
          </w:p>
        </w:tc>
      </w:tr>
      <w:tr w:rsidR="00AA59F3" w:rsidTr="00440129">
        <w:tc>
          <w:tcPr>
            <w:tcW w:w="2700" w:type="dxa"/>
            <w:shd w:val="clear" w:color="auto" w:fill="auto"/>
          </w:tcPr>
          <w:p w:rsidR="00151AD8" w:rsidRPr="00F1379A" w:rsidRDefault="00DD2F94" w:rsidP="006A73CA">
            <w:pPr>
              <w:autoSpaceDE w:val="0"/>
              <w:autoSpaceDN w:val="0"/>
              <w:adjustRightInd w:val="0"/>
              <w:spacing w:before="40" w:after="40" w:line="240" w:lineRule="auto"/>
              <w:jc w:val="both"/>
              <w:rPr>
                <w:rFonts w:ascii="Calibri" w:hAnsi="Calibri" w:cs="Calibri"/>
                <w:sz w:val="20"/>
                <w:szCs w:val="20"/>
              </w:rPr>
            </w:pPr>
            <w:r w:rsidRPr="00F1379A">
              <w:rPr>
                <w:rFonts w:ascii="Calibri" w:hAnsi="Calibri" w:cs="Calibri"/>
                <w:b/>
                <w:bCs/>
                <w:sz w:val="20"/>
                <w:szCs w:val="20"/>
              </w:rPr>
              <w:t>Databases</w:t>
            </w:r>
          </w:p>
        </w:tc>
        <w:tc>
          <w:tcPr>
            <w:tcW w:w="6672" w:type="dxa"/>
            <w:shd w:val="clear" w:color="auto" w:fill="auto"/>
          </w:tcPr>
          <w:p w:rsidR="00151AD8" w:rsidRPr="00F1379A" w:rsidRDefault="00DD2F94" w:rsidP="006A73CA">
            <w:pPr>
              <w:autoSpaceDE w:val="0"/>
              <w:autoSpaceDN w:val="0"/>
              <w:adjustRightInd w:val="0"/>
              <w:spacing w:before="40" w:after="40" w:line="240" w:lineRule="auto"/>
              <w:jc w:val="both"/>
              <w:rPr>
                <w:rFonts w:ascii="Calibri" w:hAnsi="Calibri" w:cs="Calibri"/>
                <w:sz w:val="20"/>
                <w:szCs w:val="20"/>
                <w:lang w:val="fr-FR"/>
              </w:rPr>
            </w:pPr>
            <w:r w:rsidRPr="00F1379A">
              <w:rPr>
                <w:rFonts w:ascii="Calibri" w:hAnsi="Calibri" w:cs="Calibri"/>
                <w:sz w:val="20"/>
                <w:szCs w:val="20"/>
                <w:lang w:val="fr-FR"/>
              </w:rPr>
              <w:t>Oracle, MySQL, SQL Server</w:t>
            </w:r>
          </w:p>
        </w:tc>
      </w:tr>
      <w:tr w:rsidR="00AA59F3" w:rsidTr="00440129">
        <w:tc>
          <w:tcPr>
            <w:tcW w:w="2700" w:type="dxa"/>
            <w:shd w:val="clear" w:color="auto" w:fill="auto"/>
          </w:tcPr>
          <w:p w:rsidR="00151AD8" w:rsidRPr="00F1379A" w:rsidRDefault="00DD2F94" w:rsidP="006A73CA">
            <w:pPr>
              <w:autoSpaceDE w:val="0"/>
              <w:autoSpaceDN w:val="0"/>
              <w:adjustRightInd w:val="0"/>
              <w:spacing w:before="40" w:after="40" w:line="240" w:lineRule="auto"/>
              <w:jc w:val="both"/>
              <w:rPr>
                <w:rFonts w:ascii="Calibri" w:hAnsi="Calibri" w:cs="Calibri"/>
                <w:sz w:val="20"/>
                <w:szCs w:val="20"/>
              </w:rPr>
            </w:pPr>
            <w:r w:rsidRPr="00F1379A">
              <w:rPr>
                <w:rFonts w:ascii="Calibri" w:hAnsi="Calibri" w:cs="Calibri"/>
                <w:b/>
                <w:bCs/>
                <w:sz w:val="20"/>
                <w:szCs w:val="20"/>
              </w:rPr>
              <w:t>Middle Tier Software</w:t>
            </w:r>
          </w:p>
        </w:tc>
        <w:tc>
          <w:tcPr>
            <w:tcW w:w="6672" w:type="dxa"/>
            <w:shd w:val="clear" w:color="auto" w:fill="auto"/>
          </w:tcPr>
          <w:p w:rsidR="00151AD8" w:rsidRPr="00F1379A" w:rsidRDefault="00DD2F94" w:rsidP="006A73CA">
            <w:pPr>
              <w:autoSpaceDE w:val="0"/>
              <w:autoSpaceDN w:val="0"/>
              <w:adjustRightInd w:val="0"/>
              <w:spacing w:before="40" w:after="40" w:line="240" w:lineRule="auto"/>
              <w:jc w:val="both"/>
              <w:rPr>
                <w:rFonts w:ascii="Calibri" w:hAnsi="Calibri" w:cs="Calibri"/>
                <w:sz w:val="20"/>
                <w:szCs w:val="20"/>
              </w:rPr>
            </w:pPr>
            <w:r w:rsidRPr="00F1379A">
              <w:rPr>
                <w:rFonts w:ascii="Calibri" w:hAnsi="Calibri" w:cs="Calibri"/>
                <w:sz w:val="20"/>
                <w:szCs w:val="20"/>
              </w:rPr>
              <w:t>Apache Tomcat, JBoss, WebSphere</w:t>
            </w:r>
          </w:p>
        </w:tc>
      </w:tr>
      <w:tr w:rsidR="00AA59F3" w:rsidTr="00440129">
        <w:tc>
          <w:tcPr>
            <w:tcW w:w="2700" w:type="dxa"/>
            <w:shd w:val="clear" w:color="auto" w:fill="auto"/>
          </w:tcPr>
          <w:p w:rsidR="00151AD8" w:rsidRPr="00F1379A" w:rsidRDefault="00DD2F94" w:rsidP="006A73CA">
            <w:pPr>
              <w:pStyle w:val="PlainText"/>
              <w:spacing w:before="40" w:after="40"/>
              <w:jc w:val="both"/>
              <w:rPr>
                <w:rFonts w:ascii="Calibri" w:hAnsi="Calibri" w:cs="Calibri"/>
                <w:b/>
              </w:rPr>
            </w:pPr>
            <w:r w:rsidRPr="00F1379A">
              <w:rPr>
                <w:rFonts w:ascii="Calibri" w:eastAsia="Palatino Linotype" w:hAnsi="Calibri" w:cs="Calibri"/>
                <w:b/>
              </w:rPr>
              <w:t xml:space="preserve">IDE’s </w:t>
            </w:r>
          </w:p>
        </w:tc>
        <w:tc>
          <w:tcPr>
            <w:tcW w:w="6672" w:type="dxa"/>
            <w:shd w:val="clear" w:color="auto" w:fill="auto"/>
          </w:tcPr>
          <w:p w:rsidR="00151AD8" w:rsidRPr="00F1379A" w:rsidRDefault="00DD2F94" w:rsidP="006A73CA">
            <w:pPr>
              <w:pStyle w:val="PlainText"/>
              <w:spacing w:before="40" w:after="40"/>
              <w:jc w:val="both"/>
              <w:rPr>
                <w:rFonts w:ascii="Calibri" w:hAnsi="Calibri" w:cs="Calibri"/>
                <w:lang w:val="fr-FR"/>
              </w:rPr>
            </w:pPr>
            <w:r w:rsidRPr="00F1379A">
              <w:rPr>
                <w:rFonts w:ascii="Calibri" w:hAnsi="Calibri" w:cs="Calibri"/>
                <w:lang w:val="fr-FR"/>
              </w:rPr>
              <w:t>Eclipse, STS, VS code</w:t>
            </w:r>
          </w:p>
        </w:tc>
      </w:tr>
      <w:tr w:rsidR="00AA59F3" w:rsidTr="00440129">
        <w:tc>
          <w:tcPr>
            <w:tcW w:w="2700" w:type="dxa"/>
            <w:shd w:val="clear" w:color="auto" w:fill="auto"/>
          </w:tcPr>
          <w:p w:rsidR="00151AD8" w:rsidRPr="00F1379A" w:rsidRDefault="00DD2F94" w:rsidP="006A73CA">
            <w:pPr>
              <w:pStyle w:val="PlainText"/>
              <w:spacing w:before="40" w:after="40"/>
              <w:jc w:val="both"/>
              <w:rPr>
                <w:rFonts w:ascii="Calibri" w:hAnsi="Calibri" w:cs="Calibri"/>
                <w:b/>
              </w:rPr>
            </w:pPr>
            <w:r w:rsidRPr="00F1379A">
              <w:rPr>
                <w:rFonts w:ascii="Calibri" w:hAnsi="Calibri" w:cs="Calibri"/>
                <w:b/>
              </w:rPr>
              <w:t>Tools</w:t>
            </w:r>
          </w:p>
        </w:tc>
        <w:tc>
          <w:tcPr>
            <w:tcW w:w="6672" w:type="dxa"/>
            <w:shd w:val="clear" w:color="auto" w:fill="auto"/>
          </w:tcPr>
          <w:p w:rsidR="00151AD8" w:rsidRPr="00F1379A" w:rsidRDefault="00DD2F94" w:rsidP="006A73CA">
            <w:pPr>
              <w:pStyle w:val="PlainText"/>
              <w:spacing w:before="40" w:after="40"/>
              <w:jc w:val="both"/>
              <w:rPr>
                <w:rFonts w:ascii="Calibri" w:hAnsi="Calibri" w:cs="Calibri"/>
              </w:rPr>
            </w:pPr>
            <w:r w:rsidRPr="00F1379A">
              <w:rPr>
                <w:rFonts w:ascii="Calibri" w:hAnsi="Calibri" w:cs="Calibri"/>
              </w:rPr>
              <w:t>Maven, JUnit, Ant, Log4J, Git, H</w:t>
            </w:r>
            <w:r w:rsidR="008B654B" w:rsidRPr="00F1379A">
              <w:rPr>
                <w:rFonts w:ascii="Calibri" w:hAnsi="Calibri" w:cs="Calibri"/>
              </w:rPr>
              <w:t>P ALM</w:t>
            </w:r>
            <w:r w:rsidR="009D48D8" w:rsidRPr="00F1379A">
              <w:rPr>
                <w:rFonts w:ascii="Calibri" w:hAnsi="Calibri" w:cs="Calibri"/>
              </w:rPr>
              <w:t>,Jira</w:t>
            </w:r>
          </w:p>
        </w:tc>
      </w:tr>
    </w:tbl>
    <w:p w:rsidR="00B92837" w:rsidRPr="00F1379A" w:rsidRDefault="00B92837" w:rsidP="006A73CA">
      <w:pPr>
        <w:spacing w:before="40" w:after="40" w:line="240" w:lineRule="auto"/>
        <w:jc w:val="both"/>
        <w:rPr>
          <w:rFonts w:ascii="Calibri" w:hAnsi="Calibri" w:cs="Calibri"/>
          <w:b/>
          <w:sz w:val="20"/>
          <w:szCs w:val="20"/>
        </w:rPr>
      </w:pPr>
      <w:bookmarkStart w:id="0" w:name="_Hlk499736339"/>
    </w:p>
    <w:p w:rsidR="00967B5E" w:rsidRPr="00F1379A" w:rsidRDefault="00967B5E" w:rsidP="00967B5E">
      <w:pPr>
        <w:spacing w:before="40" w:after="40" w:line="240" w:lineRule="auto"/>
        <w:jc w:val="both"/>
        <w:rPr>
          <w:rFonts w:ascii="Calibri" w:hAnsi="Calibri" w:cs="Calibri"/>
          <w:b/>
          <w:sz w:val="20"/>
          <w:szCs w:val="20"/>
        </w:rPr>
      </w:pPr>
    </w:p>
    <w:p w:rsidR="00967B5E" w:rsidRPr="00F1379A" w:rsidRDefault="00DD2F94" w:rsidP="00967B5E">
      <w:pPr>
        <w:spacing w:before="40" w:after="40" w:line="240" w:lineRule="auto"/>
        <w:jc w:val="both"/>
        <w:rPr>
          <w:rFonts w:ascii="Calibri" w:hAnsi="Calibri" w:cs="Calibri"/>
          <w:b/>
          <w:sz w:val="20"/>
          <w:szCs w:val="20"/>
          <w:u w:val="single"/>
        </w:rPr>
      </w:pPr>
      <w:bookmarkStart w:id="1" w:name="_Hlk499738544"/>
      <w:r w:rsidRPr="00F1379A">
        <w:rPr>
          <w:rFonts w:ascii="Calibri" w:hAnsi="Calibri" w:cs="Calibri"/>
          <w:b/>
          <w:sz w:val="20"/>
          <w:szCs w:val="20"/>
          <w:u w:val="single"/>
        </w:rPr>
        <w:t>Key Achievements</w:t>
      </w:r>
      <w:bookmarkEnd w:id="1"/>
      <w:r w:rsidRPr="00F1379A">
        <w:rPr>
          <w:rFonts w:ascii="Calibri" w:hAnsi="Calibri" w:cs="Calibri"/>
          <w:b/>
          <w:sz w:val="20"/>
          <w:szCs w:val="20"/>
          <w:u w:val="single"/>
        </w:rPr>
        <w:t>:</w:t>
      </w:r>
    </w:p>
    <w:p w:rsidR="00967B5E" w:rsidRPr="00F1379A" w:rsidRDefault="00DD2F94" w:rsidP="00967B5E">
      <w:pPr>
        <w:widowControl/>
        <w:numPr>
          <w:ilvl w:val="0"/>
          <w:numId w:val="32"/>
        </w:numPr>
        <w:spacing w:before="40" w:after="40" w:line="240" w:lineRule="auto"/>
        <w:jc w:val="both"/>
        <w:rPr>
          <w:rFonts w:ascii="Calibri" w:hAnsi="Calibri" w:cs="Calibri"/>
          <w:sz w:val="20"/>
          <w:szCs w:val="20"/>
        </w:rPr>
      </w:pPr>
      <w:r w:rsidRPr="00F1379A">
        <w:rPr>
          <w:rFonts w:ascii="Calibri" w:hAnsi="Calibri" w:cs="Calibri"/>
          <w:sz w:val="20"/>
          <w:szCs w:val="20"/>
        </w:rPr>
        <w:t xml:space="preserve">Got client appreciation for continuously working on key </w:t>
      </w:r>
      <w:r w:rsidRPr="00F1379A">
        <w:rPr>
          <w:rFonts w:ascii="Calibri" w:hAnsi="Calibri" w:cs="Calibri"/>
          <w:sz w:val="20"/>
          <w:szCs w:val="20"/>
        </w:rPr>
        <w:t>challenging areas and its resolution.</w:t>
      </w:r>
    </w:p>
    <w:p w:rsidR="00967B5E" w:rsidRPr="00F1379A" w:rsidRDefault="00DD2F94" w:rsidP="00967B5E">
      <w:pPr>
        <w:widowControl/>
        <w:numPr>
          <w:ilvl w:val="0"/>
          <w:numId w:val="32"/>
        </w:numPr>
        <w:spacing w:before="40" w:after="40" w:line="240" w:lineRule="auto"/>
        <w:jc w:val="both"/>
        <w:rPr>
          <w:rFonts w:ascii="Calibri" w:hAnsi="Calibri" w:cs="Calibri"/>
          <w:sz w:val="20"/>
          <w:szCs w:val="20"/>
        </w:rPr>
      </w:pPr>
      <w:r w:rsidRPr="00F1379A">
        <w:rPr>
          <w:rFonts w:ascii="Calibri" w:hAnsi="Calibri" w:cs="Calibri"/>
          <w:sz w:val="20"/>
          <w:szCs w:val="20"/>
        </w:rPr>
        <w:t>Participated in organizational activities and got rewarded.</w:t>
      </w:r>
    </w:p>
    <w:p w:rsidR="00967B5E" w:rsidRPr="00F1379A" w:rsidRDefault="00967B5E" w:rsidP="00CC717C">
      <w:pPr>
        <w:spacing w:before="40" w:after="40" w:line="240" w:lineRule="auto"/>
        <w:jc w:val="both"/>
        <w:rPr>
          <w:rFonts w:ascii="Calibri" w:hAnsi="Calibri" w:cs="Calibri"/>
          <w:b/>
          <w:sz w:val="20"/>
          <w:szCs w:val="20"/>
        </w:rPr>
      </w:pPr>
    </w:p>
    <w:p w:rsidR="008836AE" w:rsidRPr="001A6159" w:rsidRDefault="00DD2F94" w:rsidP="00CC717C">
      <w:pPr>
        <w:spacing w:before="40" w:after="40" w:line="240" w:lineRule="auto"/>
        <w:jc w:val="both"/>
        <w:rPr>
          <w:rFonts w:ascii="Calibri" w:hAnsi="Calibri" w:cs="Calibri"/>
          <w:b/>
          <w:sz w:val="20"/>
          <w:szCs w:val="20"/>
          <w:u w:val="single"/>
        </w:rPr>
      </w:pPr>
      <w:r w:rsidRPr="00F1379A">
        <w:rPr>
          <w:rFonts w:ascii="Calibri" w:hAnsi="Calibri" w:cs="Calibri"/>
          <w:b/>
          <w:sz w:val="20"/>
          <w:szCs w:val="20"/>
          <w:u w:val="single"/>
        </w:rPr>
        <w:t>Educational Qualifications:</w:t>
      </w:r>
    </w:p>
    <w:p w:rsidR="00CC717C" w:rsidRPr="00F1379A" w:rsidRDefault="00DD2F94" w:rsidP="00CC717C">
      <w:pPr>
        <w:widowControl/>
        <w:numPr>
          <w:ilvl w:val="0"/>
          <w:numId w:val="4"/>
        </w:numPr>
        <w:spacing w:before="40" w:after="40" w:line="240" w:lineRule="auto"/>
        <w:jc w:val="both"/>
        <w:rPr>
          <w:rFonts w:ascii="Calibri" w:hAnsi="Calibri" w:cs="Calibri"/>
          <w:sz w:val="20"/>
          <w:szCs w:val="20"/>
        </w:rPr>
      </w:pPr>
      <w:r w:rsidRPr="00F1379A">
        <w:rPr>
          <w:rFonts w:ascii="Calibri" w:hAnsi="Calibri" w:cs="Calibri"/>
          <w:b/>
          <w:bCs/>
          <w:color w:val="auto"/>
          <w:sz w:val="20"/>
          <w:szCs w:val="20"/>
        </w:rPr>
        <w:lastRenderedPageBreak/>
        <w:t>MCA(Master of Computer Application)</w:t>
      </w:r>
      <w:r w:rsidRPr="00F1379A">
        <w:rPr>
          <w:rFonts w:ascii="Calibri" w:hAnsi="Calibri" w:cs="Calibri"/>
          <w:color w:val="auto"/>
          <w:sz w:val="20"/>
          <w:szCs w:val="20"/>
        </w:rPr>
        <w:t xml:space="preserve"> from Savitri</w:t>
      </w:r>
      <w:r w:rsidR="00D81E72">
        <w:rPr>
          <w:rFonts w:ascii="Calibri" w:hAnsi="Calibri" w:cs="Calibri"/>
          <w:color w:val="auto"/>
          <w:sz w:val="20"/>
          <w:szCs w:val="20"/>
        </w:rPr>
        <w:t>bai</w:t>
      </w:r>
      <w:r w:rsidRPr="00F1379A">
        <w:rPr>
          <w:rFonts w:ascii="Calibri" w:hAnsi="Calibri" w:cs="Calibri"/>
          <w:color w:val="auto"/>
          <w:sz w:val="20"/>
          <w:szCs w:val="20"/>
        </w:rPr>
        <w:t xml:space="preserve"> Phule</w:t>
      </w:r>
      <w:r w:rsidR="00D81E72">
        <w:rPr>
          <w:rFonts w:ascii="Calibri" w:hAnsi="Calibri" w:cs="Calibri"/>
          <w:color w:val="auto"/>
          <w:sz w:val="20"/>
          <w:szCs w:val="20"/>
        </w:rPr>
        <w:t xml:space="preserve"> Pune</w:t>
      </w:r>
      <w:r w:rsidRPr="00F1379A">
        <w:rPr>
          <w:rFonts w:ascii="Calibri" w:hAnsi="Calibri" w:cs="Calibri"/>
          <w:color w:val="auto"/>
          <w:sz w:val="20"/>
          <w:szCs w:val="20"/>
        </w:rPr>
        <w:t xml:space="preserve"> Univeristy, Pune, Maharashtra in 2015.</w:t>
      </w:r>
    </w:p>
    <w:p w:rsidR="00CC717C" w:rsidRPr="00F1379A" w:rsidRDefault="00DD2F94" w:rsidP="00CC717C">
      <w:pPr>
        <w:widowControl/>
        <w:numPr>
          <w:ilvl w:val="0"/>
          <w:numId w:val="4"/>
        </w:numPr>
        <w:spacing w:before="40" w:after="40" w:line="240" w:lineRule="auto"/>
        <w:jc w:val="both"/>
        <w:rPr>
          <w:rFonts w:ascii="Calibri" w:hAnsi="Calibri" w:cs="Calibri"/>
          <w:sz w:val="20"/>
          <w:szCs w:val="20"/>
        </w:rPr>
      </w:pPr>
      <w:r w:rsidRPr="00F1379A">
        <w:rPr>
          <w:rFonts w:ascii="Calibri" w:hAnsi="Calibri" w:cs="Calibri"/>
          <w:b/>
          <w:bCs/>
          <w:color w:val="auto"/>
          <w:sz w:val="20"/>
          <w:szCs w:val="20"/>
        </w:rPr>
        <w:t xml:space="preserve">BCA(Bachler of Computer </w:t>
      </w:r>
      <w:r w:rsidRPr="00F1379A">
        <w:rPr>
          <w:rFonts w:ascii="Calibri" w:hAnsi="Calibri" w:cs="Calibri"/>
          <w:b/>
          <w:bCs/>
          <w:color w:val="auto"/>
          <w:sz w:val="20"/>
          <w:szCs w:val="20"/>
        </w:rPr>
        <w:t>Application)</w:t>
      </w:r>
      <w:r w:rsidRPr="00F1379A">
        <w:rPr>
          <w:rFonts w:ascii="Calibri" w:hAnsi="Calibri" w:cs="Calibri"/>
          <w:color w:val="auto"/>
          <w:sz w:val="20"/>
          <w:szCs w:val="20"/>
        </w:rPr>
        <w:t xml:space="preserve"> from Indira Gandhi National Open University,Hazaribagh, Jharkhand in 2011.</w:t>
      </w:r>
    </w:p>
    <w:p w:rsidR="00CC717C" w:rsidRPr="00F1379A" w:rsidRDefault="00DD2F94" w:rsidP="00CC717C">
      <w:pPr>
        <w:widowControl/>
        <w:numPr>
          <w:ilvl w:val="0"/>
          <w:numId w:val="4"/>
        </w:numPr>
        <w:spacing w:before="40" w:after="40" w:line="240" w:lineRule="auto"/>
        <w:jc w:val="both"/>
        <w:rPr>
          <w:rFonts w:ascii="Calibri" w:hAnsi="Calibri" w:cs="Calibri"/>
          <w:sz w:val="20"/>
          <w:szCs w:val="20"/>
        </w:rPr>
      </w:pPr>
      <w:r w:rsidRPr="00F1379A">
        <w:rPr>
          <w:rFonts w:ascii="Calibri" w:hAnsi="Calibri" w:cs="Calibri"/>
          <w:b/>
          <w:bCs/>
          <w:color w:val="auto"/>
          <w:sz w:val="20"/>
          <w:szCs w:val="20"/>
        </w:rPr>
        <w:t>12</w:t>
      </w:r>
      <w:r w:rsidRPr="00F1379A">
        <w:rPr>
          <w:rFonts w:ascii="Calibri" w:hAnsi="Calibri" w:cs="Calibri"/>
          <w:b/>
          <w:bCs/>
          <w:color w:val="auto"/>
          <w:sz w:val="20"/>
          <w:szCs w:val="20"/>
          <w:vertAlign w:val="superscript"/>
        </w:rPr>
        <w:t>th</w:t>
      </w:r>
      <w:r w:rsidRPr="00F1379A">
        <w:rPr>
          <w:rFonts w:ascii="Calibri" w:hAnsi="Calibri" w:cs="Calibri"/>
          <w:b/>
          <w:bCs/>
          <w:color w:val="auto"/>
          <w:sz w:val="20"/>
          <w:szCs w:val="20"/>
        </w:rPr>
        <w:t xml:space="preserve"> (I.Com)</w:t>
      </w:r>
      <w:r w:rsidRPr="00F1379A">
        <w:rPr>
          <w:rFonts w:ascii="Calibri" w:hAnsi="Calibri" w:cs="Calibri"/>
          <w:color w:val="auto"/>
          <w:sz w:val="20"/>
          <w:szCs w:val="20"/>
        </w:rPr>
        <w:t xml:space="preserve"> from Markham College Of Commerce, Hazaribagh, Jharkhand(2008)</w:t>
      </w:r>
    </w:p>
    <w:p w:rsidR="00CC717C" w:rsidRPr="00F1379A" w:rsidRDefault="00DD2F94" w:rsidP="00CC717C">
      <w:pPr>
        <w:widowControl/>
        <w:numPr>
          <w:ilvl w:val="0"/>
          <w:numId w:val="4"/>
        </w:numPr>
        <w:spacing w:before="40" w:after="40" w:line="240" w:lineRule="auto"/>
        <w:jc w:val="both"/>
        <w:rPr>
          <w:rFonts w:ascii="Calibri" w:hAnsi="Calibri" w:cs="Calibri"/>
          <w:sz w:val="20"/>
          <w:szCs w:val="20"/>
        </w:rPr>
      </w:pPr>
      <w:r w:rsidRPr="00F1379A">
        <w:rPr>
          <w:rFonts w:ascii="Calibri" w:hAnsi="Calibri" w:cs="Calibri"/>
          <w:b/>
          <w:bCs/>
          <w:color w:val="auto"/>
          <w:sz w:val="20"/>
          <w:szCs w:val="20"/>
        </w:rPr>
        <w:t>10</w:t>
      </w:r>
      <w:r w:rsidRPr="00F1379A">
        <w:rPr>
          <w:rFonts w:ascii="Calibri" w:hAnsi="Calibri" w:cs="Calibri"/>
          <w:b/>
          <w:bCs/>
          <w:color w:val="auto"/>
          <w:sz w:val="20"/>
          <w:szCs w:val="20"/>
          <w:vertAlign w:val="superscript"/>
        </w:rPr>
        <w:t>th</w:t>
      </w:r>
      <w:r w:rsidRPr="00F1379A">
        <w:rPr>
          <w:rFonts w:ascii="Calibri" w:hAnsi="Calibri" w:cs="Calibri"/>
          <w:color w:val="auto"/>
          <w:sz w:val="20"/>
          <w:szCs w:val="20"/>
        </w:rPr>
        <w:t xml:space="preserve"> from High School Garri Kalan, Hazaribagh, Jharkhand in 2006.</w:t>
      </w:r>
    </w:p>
    <w:p w:rsidR="00CC717C" w:rsidRPr="00F1379A" w:rsidRDefault="00CC717C" w:rsidP="006A73CA">
      <w:pPr>
        <w:spacing w:before="40" w:after="40" w:line="240" w:lineRule="auto"/>
        <w:jc w:val="both"/>
        <w:rPr>
          <w:rFonts w:ascii="Calibri" w:hAnsi="Calibri" w:cs="Calibri"/>
          <w:b/>
          <w:sz w:val="20"/>
          <w:szCs w:val="20"/>
        </w:rPr>
      </w:pPr>
    </w:p>
    <w:p w:rsidR="00602694" w:rsidRPr="00F1379A" w:rsidRDefault="00DD2F94" w:rsidP="006A73CA">
      <w:pPr>
        <w:spacing w:before="40" w:after="40" w:line="240" w:lineRule="auto"/>
        <w:jc w:val="both"/>
        <w:rPr>
          <w:rFonts w:ascii="Calibri" w:hAnsi="Calibri" w:cs="Calibri"/>
          <w:b/>
          <w:sz w:val="20"/>
          <w:szCs w:val="20"/>
          <w:u w:val="single"/>
        </w:rPr>
      </w:pPr>
      <w:r w:rsidRPr="00F1379A">
        <w:rPr>
          <w:rFonts w:ascii="Calibri" w:hAnsi="Calibri" w:cs="Calibri"/>
          <w:b/>
          <w:sz w:val="20"/>
          <w:szCs w:val="20"/>
          <w:u w:val="single"/>
        </w:rPr>
        <w:t>Organizational</w:t>
      </w:r>
      <w:r w:rsidR="0073730D" w:rsidRPr="00F1379A">
        <w:rPr>
          <w:rFonts w:ascii="Calibri" w:hAnsi="Calibri" w:cs="Calibri"/>
          <w:b/>
          <w:sz w:val="20"/>
          <w:szCs w:val="20"/>
          <w:u w:val="single"/>
        </w:rPr>
        <w:t>Experience</w:t>
      </w:r>
      <w:bookmarkEnd w:id="0"/>
      <w:r w:rsidRPr="00F1379A">
        <w:rPr>
          <w:rFonts w:ascii="Calibri" w:hAnsi="Calibri" w:cs="Calibri"/>
          <w:b/>
          <w:sz w:val="20"/>
          <w:szCs w:val="20"/>
          <w:u w:val="single"/>
        </w:rPr>
        <w:t>:</w:t>
      </w:r>
    </w:p>
    <w:p w:rsidR="00CD30EC" w:rsidRPr="00F1379A" w:rsidRDefault="00CD30EC" w:rsidP="00CD30EC">
      <w:pPr>
        <w:pBdr>
          <w:bottom w:val="double" w:sz="6" w:space="1" w:color="auto"/>
        </w:pBdr>
        <w:spacing w:before="40" w:after="40" w:line="240" w:lineRule="auto"/>
        <w:jc w:val="both"/>
        <w:rPr>
          <w:rFonts w:ascii="Calibri" w:hAnsi="Calibri" w:cs="Calibri"/>
          <w:b/>
          <w:sz w:val="20"/>
          <w:szCs w:val="20"/>
        </w:rPr>
      </w:pPr>
    </w:p>
    <w:p w:rsidR="00BC3E98" w:rsidRPr="00F1379A" w:rsidRDefault="00BC3E98" w:rsidP="006A73CA">
      <w:pPr>
        <w:tabs>
          <w:tab w:val="right" w:pos="9360"/>
        </w:tabs>
        <w:spacing w:before="40" w:after="40" w:line="240" w:lineRule="auto"/>
        <w:jc w:val="both"/>
        <w:rPr>
          <w:rFonts w:ascii="Calibri" w:hAnsi="Calibri" w:cs="Calibri"/>
          <w:b/>
          <w:sz w:val="20"/>
          <w:szCs w:val="20"/>
          <w:lang w:val="en-GB"/>
        </w:rPr>
      </w:pPr>
    </w:p>
    <w:p w:rsidR="00C8236F" w:rsidRPr="00F1379A" w:rsidRDefault="00DD2F94" w:rsidP="006A73CA">
      <w:pPr>
        <w:tabs>
          <w:tab w:val="right" w:pos="9360"/>
        </w:tabs>
        <w:spacing w:before="40" w:after="40" w:line="240" w:lineRule="auto"/>
        <w:jc w:val="both"/>
        <w:rPr>
          <w:rFonts w:ascii="Calibri" w:hAnsi="Calibri" w:cs="Calibri"/>
          <w:b/>
          <w:sz w:val="20"/>
          <w:szCs w:val="20"/>
        </w:rPr>
      </w:pPr>
      <w:r w:rsidRPr="00F1379A">
        <w:rPr>
          <w:rFonts w:ascii="Calibri" w:hAnsi="Calibri" w:cs="Calibri"/>
          <w:b/>
          <w:sz w:val="20"/>
          <w:szCs w:val="20"/>
        </w:rPr>
        <w:t>Worldline Global Services</w:t>
      </w:r>
      <w:r w:rsidRPr="00F1379A">
        <w:rPr>
          <w:rFonts w:ascii="Calibri" w:hAnsi="Calibri" w:cs="Calibri"/>
          <w:b/>
          <w:sz w:val="20"/>
          <w:szCs w:val="20"/>
        </w:rPr>
        <w:tab/>
        <w:t>Oct</w:t>
      </w:r>
      <w:r w:rsidRPr="00F1379A">
        <w:rPr>
          <w:rFonts w:ascii="Calibri" w:hAnsi="Calibri" w:cs="Calibri"/>
          <w:b/>
          <w:bCs/>
          <w:sz w:val="20"/>
          <w:szCs w:val="20"/>
        </w:rPr>
        <w:t xml:space="preserve"> 2018</w:t>
      </w:r>
      <w:r w:rsidR="00AD4238" w:rsidRPr="00F1379A">
        <w:rPr>
          <w:rFonts w:ascii="Calibri" w:hAnsi="Calibri" w:cs="Calibri"/>
          <w:b/>
          <w:bCs/>
          <w:sz w:val="20"/>
          <w:szCs w:val="20"/>
        </w:rPr>
        <w:t>- Present</w:t>
      </w:r>
    </w:p>
    <w:p w:rsidR="00C8236F" w:rsidRPr="00F1379A" w:rsidRDefault="00DD2F94" w:rsidP="006A73CA">
      <w:pPr>
        <w:spacing w:before="40" w:after="40" w:line="240" w:lineRule="auto"/>
        <w:jc w:val="both"/>
        <w:rPr>
          <w:rFonts w:ascii="Calibri" w:hAnsi="Calibri" w:cs="Calibri"/>
          <w:b/>
          <w:sz w:val="20"/>
          <w:szCs w:val="20"/>
        </w:rPr>
      </w:pPr>
      <w:r w:rsidRPr="00F1379A">
        <w:rPr>
          <w:rFonts w:ascii="Calibri" w:hAnsi="Calibri" w:cs="Calibri"/>
          <w:b/>
          <w:sz w:val="20"/>
          <w:szCs w:val="20"/>
        </w:rPr>
        <w:t xml:space="preserve">Designation: </w:t>
      </w:r>
      <w:r w:rsidR="00151AD8" w:rsidRPr="00F1379A">
        <w:rPr>
          <w:rFonts w:ascii="Calibri" w:hAnsi="Calibri" w:cs="Calibri"/>
          <w:b/>
          <w:bCs/>
          <w:sz w:val="20"/>
          <w:szCs w:val="20"/>
        </w:rPr>
        <w:t>Associate Consultant</w:t>
      </w:r>
    </w:p>
    <w:p w:rsidR="00C8236F" w:rsidRPr="00F1379A" w:rsidRDefault="00C8236F" w:rsidP="006A73CA">
      <w:pPr>
        <w:pBdr>
          <w:bottom w:val="double" w:sz="6" w:space="1" w:color="auto"/>
        </w:pBdr>
        <w:spacing w:before="40" w:after="40" w:line="240" w:lineRule="auto"/>
        <w:jc w:val="both"/>
        <w:rPr>
          <w:rFonts w:ascii="Calibri" w:hAnsi="Calibri" w:cs="Calibri"/>
          <w:b/>
          <w:sz w:val="20"/>
          <w:szCs w:val="20"/>
        </w:rPr>
      </w:pPr>
    </w:p>
    <w:p w:rsidR="00BC3E98" w:rsidRPr="00F1379A" w:rsidRDefault="00BC3E98" w:rsidP="006A73CA">
      <w:pPr>
        <w:tabs>
          <w:tab w:val="right" w:pos="9360"/>
        </w:tabs>
        <w:spacing w:before="40" w:after="40" w:line="240" w:lineRule="auto"/>
        <w:jc w:val="both"/>
        <w:rPr>
          <w:rFonts w:ascii="Calibri" w:hAnsi="Calibri" w:cs="Calibri"/>
          <w:b/>
          <w:spacing w:val="4"/>
          <w:sz w:val="20"/>
          <w:szCs w:val="20"/>
        </w:rPr>
      </w:pPr>
      <w:bookmarkStart w:id="2" w:name="_Hlk499738486"/>
    </w:p>
    <w:p w:rsidR="007B3076" w:rsidRPr="00F1379A" w:rsidRDefault="00DD2F94" w:rsidP="006A73CA">
      <w:pPr>
        <w:tabs>
          <w:tab w:val="right" w:pos="9360"/>
        </w:tabs>
        <w:spacing w:before="40" w:after="40" w:line="240" w:lineRule="auto"/>
        <w:jc w:val="both"/>
        <w:rPr>
          <w:rFonts w:ascii="Calibri" w:hAnsi="Calibri" w:cs="Calibri"/>
          <w:sz w:val="20"/>
          <w:szCs w:val="20"/>
        </w:rPr>
      </w:pPr>
      <w:r w:rsidRPr="00F1379A">
        <w:rPr>
          <w:rFonts w:ascii="Calibri" w:hAnsi="Calibri" w:cs="Calibri"/>
          <w:b/>
          <w:spacing w:val="4"/>
          <w:sz w:val="20"/>
          <w:szCs w:val="20"/>
        </w:rPr>
        <w:t>Project</w:t>
      </w:r>
      <w:r w:rsidR="004C4B99" w:rsidRPr="00F1379A">
        <w:rPr>
          <w:rFonts w:ascii="Calibri" w:hAnsi="Calibri" w:cs="Calibri"/>
          <w:b/>
          <w:spacing w:val="4"/>
          <w:sz w:val="20"/>
          <w:szCs w:val="20"/>
        </w:rPr>
        <w:t xml:space="preserve"> #1 </w:t>
      </w:r>
      <w:r w:rsidRPr="00F1379A">
        <w:rPr>
          <w:rFonts w:ascii="Calibri" w:hAnsi="Calibri" w:cs="Calibri"/>
          <w:b/>
          <w:spacing w:val="4"/>
          <w:sz w:val="20"/>
          <w:szCs w:val="20"/>
        </w:rPr>
        <w:t xml:space="preserve">: </w:t>
      </w:r>
      <w:r w:rsidR="00151AD8" w:rsidRPr="00F1379A">
        <w:rPr>
          <w:rFonts w:ascii="Calibri" w:hAnsi="Calibri" w:cs="Calibri"/>
          <w:sz w:val="20"/>
          <w:szCs w:val="20"/>
        </w:rPr>
        <w:t>R2</w:t>
      </w:r>
    </w:p>
    <w:p w:rsidR="00BC3E98" w:rsidRPr="00F1379A" w:rsidRDefault="00DD2F94" w:rsidP="006A73CA">
      <w:pPr>
        <w:tabs>
          <w:tab w:val="right" w:pos="9360"/>
        </w:tabs>
        <w:spacing w:before="40" w:after="40" w:line="240" w:lineRule="auto"/>
        <w:jc w:val="both"/>
        <w:rPr>
          <w:rFonts w:ascii="Calibri" w:hAnsi="Calibri" w:cs="Calibri"/>
          <w:spacing w:val="4"/>
          <w:sz w:val="20"/>
          <w:szCs w:val="20"/>
        </w:rPr>
      </w:pPr>
      <w:r w:rsidRPr="00F1379A">
        <w:rPr>
          <w:rFonts w:ascii="Calibri" w:hAnsi="Calibri" w:cs="Calibri"/>
          <w:b/>
          <w:bCs/>
          <w:sz w:val="20"/>
          <w:szCs w:val="20"/>
        </w:rPr>
        <w:t xml:space="preserve">Company : </w:t>
      </w:r>
      <w:r w:rsidRPr="00F1379A">
        <w:rPr>
          <w:rFonts w:ascii="Calibri" w:hAnsi="Calibri" w:cs="Calibri"/>
          <w:sz w:val="20"/>
          <w:szCs w:val="20"/>
        </w:rPr>
        <w:t xml:space="preserve">Worldline </w:t>
      </w:r>
      <w:r w:rsidRPr="00F1379A">
        <w:rPr>
          <w:rFonts w:ascii="Calibri" w:hAnsi="Calibri" w:cs="Calibri"/>
          <w:bCs/>
          <w:sz w:val="20"/>
          <w:szCs w:val="20"/>
        </w:rPr>
        <w:t>Global Services India</w:t>
      </w:r>
      <w:r w:rsidR="00FC31BA" w:rsidRPr="00F1379A">
        <w:rPr>
          <w:rFonts w:ascii="Calibri" w:hAnsi="Calibri" w:cs="Calibri"/>
          <w:bCs/>
          <w:sz w:val="20"/>
          <w:szCs w:val="20"/>
        </w:rPr>
        <w:t>(</w:t>
      </w:r>
      <w:r w:rsidR="0099031F" w:rsidRPr="00F1379A">
        <w:rPr>
          <w:rFonts w:ascii="Calibri" w:hAnsi="Calibri" w:cs="Calibri"/>
          <w:b/>
          <w:sz w:val="20"/>
          <w:szCs w:val="20"/>
        </w:rPr>
        <w:t>Oct</w:t>
      </w:r>
      <w:r w:rsidR="00D14EA6" w:rsidRPr="00F1379A">
        <w:rPr>
          <w:rFonts w:ascii="Calibri" w:hAnsi="Calibri" w:cs="Calibri"/>
          <w:b/>
          <w:sz w:val="20"/>
          <w:szCs w:val="20"/>
        </w:rPr>
        <w:t xml:space="preserve">2018 </w:t>
      </w:r>
      <w:r w:rsidR="004A240D" w:rsidRPr="00F1379A">
        <w:rPr>
          <w:rFonts w:ascii="Calibri" w:hAnsi="Calibri" w:cs="Calibri"/>
          <w:b/>
          <w:sz w:val="20"/>
          <w:szCs w:val="20"/>
        </w:rPr>
        <w:t>- present</w:t>
      </w:r>
      <w:r w:rsidR="00FC31BA" w:rsidRPr="00F1379A">
        <w:rPr>
          <w:rFonts w:ascii="Calibri" w:hAnsi="Calibri" w:cs="Calibri"/>
          <w:bCs/>
          <w:sz w:val="20"/>
          <w:szCs w:val="20"/>
        </w:rPr>
        <w:t>)</w:t>
      </w:r>
      <w:r w:rsidRPr="00F1379A">
        <w:rPr>
          <w:rFonts w:ascii="Calibri" w:hAnsi="Calibri" w:cs="Calibri"/>
          <w:b/>
          <w:sz w:val="20"/>
          <w:szCs w:val="20"/>
        </w:rPr>
        <w:tab/>
      </w:r>
    </w:p>
    <w:p w:rsidR="00BC3E98" w:rsidRPr="00F1379A" w:rsidRDefault="00DD2F94" w:rsidP="006A73CA">
      <w:pPr>
        <w:spacing w:before="40" w:after="40" w:line="240" w:lineRule="auto"/>
        <w:jc w:val="both"/>
        <w:rPr>
          <w:rFonts w:ascii="Calibri" w:hAnsi="Calibri" w:cs="Calibri"/>
          <w:bCs/>
          <w:sz w:val="20"/>
          <w:szCs w:val="20"/>
        </w:rPr>
      </w:pPr>
      <w:r w:rsidRPr="00F1379A">
        <w:rPr>
          <w:rFonts w:ascii="Calibri" w:hAnsi="Calibri" w:cs="Calibri"/>
          <w:b/>
          <w:sz w:val="20"/>
          <w:szCs w:val="20"/>
        </w:rPr>
        <w:t xml:space="preserve">Client: </w:t>
      </w:r>
      <w:r w:rsidR="00151AD8" w:rsidRPr="00F1379A">
        <w:rPr>
          <w:rFonts w:ascii="Calibri" w:hAnsi="Calibri" w:cs="Calibri"/>
          <w:bCs/>
          <w:sz w:val="20"/>
          <w:szCs w:val="20"/>
        </w:rPr>
        <w:t>RSSB</w:t>
      </w:r>
      <w:r w:rsidR="00A90E91" w:rsidRPr="00F1379A">
        <w:rPr>
          <w:rFonts w:ascii="Calibri" w:hAnsi="Calibri" w:cs="Calibri"/>
          <w:bCs/>
          <w:sz w:val="20"/>
          <w:szCs w:val="20"/>
        </w:rPr>
        <w:t xml:space="preserve"> UK</w:t>
      </w:r>
    </w:p>
    <w:p w:rsidR="00924917" w:rsidRPr="00F1379A" w:rsidRDefault="00DD2F94" w:rsidP="006A73CA">
      <w:pPr>
        <w:spacing w:before="40" w:after="40" w:line="240" w:lineRule="auto"/>
        <w:jc w:val="both"/>
        <w:rPr>
          <w:rFonts w:ascii="Calibri" w:hAnsi="Calibri" w:cs="Calibri"/>
          <w:bCs/>
          <w:sz w:val="20"/>
          <w:szCs w:val="20"/>
        </w:rPr>
      </w:pPr>
      <w:r w:rsidRPr="00F1379A">
        <w:rPr>
          <w:rFonts w:ascii="Calibri" w:hAnsi="Calibri" w:cs="Calibri"/>
          <w:b/>
          <w:sz w:val="20"/>
          <w:szCs w:val="20"/>
        </w:rPr>
        <w:t xml:space="preserve">Location     : </w:t>
      </w:r>
      <w:r w:rsidRPr="00F1379A">
        <w:rPr>
          <w:rFonts w:ascii="Calibri" w:hAnsi="Calibri" w:cs="Calibri"/>
          <w:bCs/>
          <w:sz w:val="20"/>
          <w:szCs w:val="20"/>
        </w:rPr>
        <w:t>Pune</w:t>
      </w:r>
    </w:p>
    <w:p w:rsidR="007B3076" w:rsidRPr="00F1379A" w:rsidRDefault="00DD2F94" w:rsidP="006A73CA">
      <w:pPr>
        <w:spacing w:before="40" w:after="40" w:line="240" w:lineRule="auto"/>
        <w:jc w:val="both"/>
        <w:rPr>
          <w:rFonts w:ascii="Calibri" w:hAnsi="Calibri" w:cs="Calibri"/>
          <w:b/>
          <w:spacing w:val="4"/>
          <w:sz w:val="20"/>
          <w:szCs w:val="20"/>
        </w:rPr>
      </w:pPr>
      <w:r w:rsidRPr="00F1379A">
        <w:rPr>
          <w:rFonts w:ascii="Calibri" w:hAnsi="Calibri" w:cs="Calibri"/>
          <w:b/>
          <w:sz w:val="20"/>
          <w:szCs w:val="20"/>
        </w:rPr>
        <w:t xml:space="preserve">Team Size: </w:t>
      </w:r>
      <w:r w:rsidRPr="00F1379A">
        <w:rPr>
          <w:rFonts w:ascii="Calibri" w:hAnsi="Calibri" w:cs="Calibri"/>
          <w:bCs/>
          <w:sz w:val="20"/>
          <w:szCs w:val="20"/>
        </w:rPr>
        <w:t>4</w:t>
      </w:r>
    </w:p>
    <w:p w:rsidR="00BC3E98" w:rsidRPr="00F1379A" w:rsidRDefault="00DD2F94" w:rsidP="006A73CA">
      <w:pPr>
        <w:spacing w:before="40" w:after="40" w:line="240" w:lineRule="auto"/>
        <w:jc w:val="both"/>
        <w:rPr>
          <w:rFonts w:ascii="Calibri" w:hAnsi="Calibri" w:cs="Calibri"/>
          <w:sz w:val="20"/>
          <w:szCs w:val="20"/>
        </w:rPr>
      </w:pPr>
      <w:r w:rsidRPr="00F1379A">
        <w:rPr>
          <w:rFonts w:ascii="Calibri" w:hAnsi="Calibri" w:cs="Calibri"/>
          <w:b/>
          <w:spacing w:val="4"/>
          <w:sz w:val="20"/>
          <w:szCs w:val="20"/>
        </w:rPr>
        <w:t xml:space="preserve">Role: </w:t>
      </w:r>
      <w:r w:rsidR="00151AD8" w:rsidRPr="00F1379A">
        <w:rPr>
          <w:rFonts w:ascii="Calibri" w:hAnsi="Calibri" w:cs="Calibri"/>
          <w:sz w:val="20"/>
          <w:szCs w:val="20"/>
        </w:rPr>
        <w:t>Software Developer</w:t>
      </w:r>
    </w:p>
    <w:p w:rsidR="000120A8" w:rsidRPr="00F1379A" w:rsidRDefault="000120A8" w:rsidP="006A73CA">
      <w:pPr>
        <w:spacing w:before="40" w:after="40" w:line="240" w:lineRule="auto"/>
        <w:jc w:val="both"/>
        <w:rPr>
          <w:rFonts w:ascii="Calibri" w:hAnsi="Calibri" w:cs="Calibri"/>
          <w:bCs/>
          <w:spacing w:val="4"/>
          <w:sz w:val="20"/>
          <w:szCs w:val="20"/>
        </w:rPr>
      </w:pPr>
    </w:p>
    <w:p w:rsidR="00255D9F" w:rsidRPr="00F1379A" w:rsidRDefault="00DD2F94" w:rsidP="006A73CA">
      <w:pPr>
        <w:pStyle w:val="Normal1"/>
        <w:spacing w:line="276" w:lineRule="auto"/>
        <w:jc w:val="both"/>
        <w:rPr>
          <w:rFonts w:ascii="Calibri" w:hAnsi="Calibri" w:cs="Calibri"/>
          <w:sz w:val="20"/>
          <w:szCs w:val="20"/>
          <w:u w:val="single"/>
        </w:rPr>
      </w:pPr>
      <w:bookmarkStart w:id="3" w:name="_Hlk12292430"/>
      <w:r w:rsidRPr="00F1379A">
        <w:rPr>
          <w:rFonts w:ascii="Calibri" w:hAnsi="Calibri" w:cs="Calibri"/>
          <w:b/>
          <w:sz w:val="20"/>
          <w:szCs w:val="20"/>
          <w:u w:val="single"/>
        </w:rPr>
        <w:t xml:space="preserve">Project </w:t>
      </w:r>
      <w:r w:rsidR="00BC3E98" w:rsidRPr="00F1379A">
        <w:rPr>
          <w:rFonts w:ascii="Calibri" w:hAnsi="Calibri" w:cs="Calibri"/>
          <w:b/>
          <w:sz w:val="20"/>
          <w:szCs w:val="20"/>
          <w:u w:val="single"/>
        </w:rPr>
        <w:t>Description</w:t>
      </w:r>
      <w:bookmarkEnd w:id="3"/>
      <w:r w:rsidR="00BC3E98" w:rsidRPr="00F1379A">
        <w:rPr>
          <w:rFonts w:ascii="Calibri" w:hAnsi="Calibri" w:cs="Calibri"/>
          <w:b/>
          <w:sz w:val="20"/>
          <w:szCs w:val="20"/>
          <w:u w:val="single"/>
        </w:rPr>
        <w:t>:</w:t>
      </w:r>
    </w:p>
    <w:p w:rsidR="001746AF" w:rsidRPr="00F1379A" w:rsidRDefault="00DD2F94" w:rsidP="006A73CA">
      <w:pPr>
        <w:pStyle w:val="Normal1"/>
        <w:spacing w:line="276" w:lineRule="auto"/>
        <w:jc w:val="both"/>
        <w:rPr>
          <w:rFonts w:ascii="Calibri" w:hAnsi="Calibri" w:cs="Calibri"/>
          <w:sz w:val="20"/>
          <w:szCs w:val="20"/>
          <w:shd w:val="clear" w:color="auto" w:fill="FFFFFF"/>
        </w:rPr>
      </w:pPr>
      <w:r w:rsidRPr="00F1379A">
        <w:rPr>
          <w:rFonts w:ascii="Calibri" w:hAnsi="Calibri" w:cs="Calibri"/>
          <w:sz w:val="20"/>
          <w:szCs w:val="20"/>
          <w:shd w:val="clear" w:color="auto" w:fill="FFFFFF"/>
        </w:rPr>
        <w:t xml:space="preserve">R2 application is used to view the data and report of vehicle by Rolling Stock Companies, Train Operating Companies. </w:t>
      </w:r>
    </w:p>
    <w:p w:rsidR="00553962" w:rsidRPr="00F1379A" w:rsidRDefault="00DD2F94" w:rsidP="006A73CA">
      <w:pPr>
        <w:pStyle w:val="Normal1"/>
        <w:spacing w:line="276" w:lineRule="auto"/>
        <w:jc w:val="both"/>
        <w:rPr>
          <w:rFonts w:ascii="Calibri" w:hAnsi="Calibri" w:cs="Calibri"/>
          <w:sz w:val="20"/>
          <w:szCs w:val="20"/>
        </w:rPr>
      </w:pPr>
      <w:r w:rsidRPr="00F1379A">
        <w:rPr>
          <w:rFonts w:ascii="Calibri" w:hAnsi="Calibri" w:cs="Calibri"/>
          <w:sz w:val="20"/>
          <w:szCs w:val="20"/>
        </w:rPr>
        <w:t>All maintenance done by Rolling Stock Companies to ensure the provide the non-stoppable service to Train Operating Companies. Vehicle regi</w:t>
      </w:r>
      <w:r w:rsidRPr="00F1379A">
        <w:rPr>
          <w:rFonts w:ascii="Calibri" w:hAnsi="Calibri" w:cs="Calibri"/>
          <w:sz w:val="20"/>
          <w:szCs w:val="20"/>
        </w:rPr>
        <w:t>stration need to done by Rolling Stock Companiesand lease the trains to the Train Operating Companies and also details of component gets registered into the system which is associated with the vehicles and also can be tracked its component action history b</w:t>
      </w:r>
      <w:r w:rsidRPr="00F1379A">
        <w:rPr>
          <w:rFonts w:ascii="Calibri" w:hAnsi="Calibri" w:cs="Calibri"/>
          <w:sz w:val="20"/>
          <w:szCs w:val="20"/>
        </w:rPr>
        <w:t>y Operating companies and Rolling Stock Companies.</w:t>
      </w:r>
    </w:p>
    <w:p w:rsidR="000667A0" w:rsidRPr="00F1379A" w:rsidRDefault="000667A0" w:rsidP="006A73CA">
      <w:pPr>
        <w:pStyle w:val="Normal1"/>
        <w:spacing w:line="276" w:lineRule="auto"/>
        <w:jc w:val="both"/>
        <w:rPr>
          <w:rFonts w:ascii="Calibri" w:hAnsi="Calibri" w:cs="Calibri"/>
          <w:b/>
          <w:sz w:val="20"/>
          <w:szCs w:val="20"/>
        </w:rPr>
      </w:pPr>
    </w:p>
    <w:p w:rsidR="00BC3E98" w:rsidRPr="00F1379A" w:rsidRDefault="00DD2F94" w:rsidP="006A73CA">
      <w:pPr>
        <w:spacing w:before="40" w:after="40" w:line="240" w:lineRule="auto"/>
        <w:jc w:val="both"/>
        <w:rPr>
          <w:rFonts w:ascii="Calibri" w:hAnsi="Calibri" w:cs="Calibri"/>
          <w:b/>
          <w:sz w:val="20"/>
          <w:szCs w:val="20"/>
          <w:u w:val="single"/>
        </w:rPr>
      </w:pPr>
      <w:r w:rsidRPr="00F1379A">
        <w:rPr>
          <w:rFonts w:ascii="Calibri" w:hAnsi="Calibri" w:cs="Calibri"/>
          <w:b/>
          <w:sz w:val="20"/>
          <w:szCs w:val="20"/>
          <w:u w:val="single"/>
        </w:rPr>
        <w:t>Responsibilities:</w:t>
      </w:r>
    </w:p>
    <w:p w:rsidR="00151AD8" w:rsidRPr="00F1379A" w:rsidRDefault="00DD2F94" w:rsidP="006A73CA">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Get</w:t>
      </w:r>
      <w:r w:rsidR="00736378" w:rsidRPr="00F1379A">
        <w:rPr>
          <w:rFonts w:ascii="Calibri" w:hAnsi="Calibri" w:cs="Calibri"/>
          <w:sz w:val="20"/>
          <w:szCs w:val="20"/>
          <w:shd w:val="clear" w:color="auto" w:fill="FFFFFF"/>
        </w:rPr>
        <w:t>ting</w:t>
      </w:r>
      <w:r w:rsidRPr="00F1379A">
        <w:rPr>
          <w:rFonts w:ascii="Calibri" w:hAnsi="Calibri" w:cs="Calibri"/>
          <w:sz w:val="20"/>
          <w:szCs w:val="20"/>
          <w:shd w:val="clear" w:color="auto" w:fill="FFFFFF"/>
        </w:rPr>
        <w:t xml:space="preserve"> new requirements and understand requirements.</w:t>
      </w:r>
    </w:p>
    <w:p w:rsidR="00151AD8" w:rsidRPr="00F1379A" w:rsidRDefault="00DD2F94" w:rsidP="006A73CA">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Involv</w:t>
      </w:r>
      <w:r w:rsidR="00736378" w:rsidRPr="00F1379A">
        <w:rPr>
          <w:rFonts w:ascii="Calibri" w:hAnsi="Calibri" w:cs="Calibri"/>
          <w:sz w:val="20"/>
          <w:szCs w:val="20"/>
          <w:shd w:val="clear" w:color="auto" w:fill="FFFFFF"/>
        </w:rPr>
        <w:t>ing</w:t>
      </w:r>
      <w:r w:rsidRPr="00F1379A">
        <w:rPr>
          <w:rFonts w:ascii="Calibri" w:hAnsi="Calibri" w:cs="Calibri"/>
          <w:sz w:val="20"/>
          <w:szCs w:val="20"/>
          <w:shd w:val="clear" w:color="auto" w:fill="FFFFFF"/>
        </w:rPr>
        <w:t xml:space="preserve"> in preparing the estimation of the requirement.</w:t>
      </w:r>
    </w:p>
    <w:p w:rsidR="000C0B35" w:rsidRPr="00F1379A" w:rsidRDefault="00DD2F94" w:rsidP="000C0B35">
      <w:pPr>
        <w:pStyle w:val="Heading2"/>
        <w:keepLines/>
        <w:numPr>
          <w:ilvl w:val="0"/>
          <w:numId w:val="22"/>
        </w:numPr>
        <w:spacing w:before="40" w:line="259" w:lineRule="auto"/>
        <w:rPr>
          <w:rFonts w:ascii="Calibri" w:eastAsia="Palatino Linotype" w:hAnsi="Calibri" w:cs="Calibri"/>
          <w:b w:val="0"/>
          <w:i w:val="0"/>
          <w:sz w:val="20"/>
          <w:szCs w:val="20"/>
        </w:rPr>
      </w:pPr>
      <w:r w:rsidRPr="00F1379A">
        <w:rPr>
          <w:rFonts w:ascii="Calibri" w:eastAsia="Palatino Linotype" w:hAnsi="Calibri" w:cs="Calibri"/>
          <w:b w:val="0"/>
          <w:i w:val="0"/>
          <w:sz w:val="20"/>
          <w:szCs w:val="20"/>
        </w:rPr>
        <w:t>Design/Change HTML View as per requirement using HTML, CSS, Primefaces and</w:t>
      </w:r>
      <w:r w:rsidRPr="00F1379A">
        <w:rPr>
          <w:rFonts w:ascii="Calibri" w:eastAsia="Palatino Linotype" w:hAnsi="Calibri" w:cs="Calibri"/>
          <w:b w:val="0"/>
          <w:i w:val="0"/>
          <w:sz w:val="20"/>
          <w:szCs w:val="20"/>
        </w:rPr>
        <w:t xml:space="preserve"> Bootstrap.</w:t>
      </w:r>
    </w:p>
    <w:p w:rsidR="00151AD8" w:rsidRPr="00F1379A" w:rsidRDefault="00DD2F94" w:rsidP="006A73CA">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Implemented WSDL file and business classes.</w:t>
      </w:r>
    </w:p>
    <w:p w:rsidR="000C0B35" w:rsidRPr="00F1379A" w:rsidRDefault="00DD2F94" w:rsidP="006A73CA">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Written Restful web services for web app using jersey framework.</w:t>
      </w:r>
    </w:p>
    <w:p w:rsidR="000C0B35" w:rsidRPr="00F1379A" w:rsidRDefault="00DD2F94" w:rsidP="006A73CA">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Written queries for insert, update and fetch.</w:t>
      </w:r>
    </w:p>
    <w:p w:rsidR="000C0B35" w:rsidRPr="00F1379A" w:rsidRDefault="00DD2F94" w:rsidP="006A73CA">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Write loggers in the classes</w:t>
      </w:r>
    </w:p>
    <w:p w:rsidR="000C0B35" w:rsidRPr="00F1379A" w:rsidRDefault="00DD2F94" w:rsidP="000C0B35">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Write Junit test cases for business methods.</w:t>
      </w:r>
    </w:p>
    <w:p w:rsidR="00736378" w:rsidRPr="00F1379A" w:rsidRDefault="00DD2F94" w:rsidP="000C0B35">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 xml:space="preserve">Fixing the </w:t>
      </w:r>
      <w:r w:rsidRPr="00F1379A">
        <w:rPr>
          <w:rFonts w:ascii="Calibri" w:hAnsi="Calibri" w:cs="Calibri"/>
          <w:sz w:val="20"/>
          <w:szCs w:val="20"/>
          <w:shd w:val="clear" w:color="auto" w:fill="FFFFFF"/>
        </w:rPr>
        <w:t>production bugs.</w:t>
      </w:r>
    </w:p>
    <w:p w:rsidR="00B266A5" w:rsidRPr="00F1379A" w:rsidRDefault="00DD2F94" w:rsidP="000C0B35">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Push/Pull updated code to Gitlab.</w:t>
      </w:r>
    </w:p>
    <w:p w:rsidR="00BC3E98" w:rsidRPr="00F1379A" w:rsidRDefault="00BC3E98" w:rsidP="006A73CA">
      <w:pPr>
        <w:tabs>
          <w:tab w:val="right" w:pos="9360"/>
        </w:tabs>
        <w:spacing w:before="40" w:after="40" w:line="240" w:lineRule="auto"/>
        <w:jc w:val="both"/>
        <w:rPr>
          <w:rFonts w:ascii="Calibri" w:hAnsi="Calibri" w:cs="Calibri"/>
          <w:b/>
          <w:color w:val="auto"/>
          <w:sz w:val="20"/>
          <w:szCs w:val="20"/>
        </w:rPr>
      </w:pPr>
    </w:p>
    <w:p w:rsidR="00356ED2" w:rsidRPr="00F1379A" w:rsidRDefault="00DD2F94" w:rsidP="006A73CA">
      <w:pPr>
        <w:tabs>
          <w:tab w:val="right" w:pos="9360"/>
        </w:tabs>
        <w:spacing w:before="40" w:after="40" w:line="240" w:lineRule="auto"/>
        <w:jc w:val="both"/>
        <w:rPr>
          <w:rFonts w:ascii="Calibri" w:hAnsi="Calibri" w:cs="Calibri"/>
          <w:b/>
          <w:color w:val="auto"/>
          <w:sz w:val="20"/>
          <w:szCs w:val="20"/>
          <w:u w:val="single"/>
          <w:lang w:val="en-IN"/>
        </w:rPr>
      </w:pPr>
      <w:r w:rsidRPr="00F1379A">
        <w:rPr>
          <w:rFonts w:ascii="Calibri" w:hAnsi="Calibri" w:cs="Calibri"/>
          <w:b/>
          <w:color w:val="auto"/>
          <w:sz w:val="20"/>
          <w:szCs w:val="20"/>
          <w:u w:val="single"/>
          <w:lang w:val="en-IN"/>
        </w:rPr>
        <w:t>Technologies Used</w:t>
      </w:r>
      <w:r w:rsidR="00BC3E98" w:rsidRPr="00F1379A">
        <w:rPr>
          <w:rFonts w:ascii="Calibri" w:hAnsi="Calibri" w:cs="Calibri"/>
          <w:b/>
          <w:color w:val="auto"/>
          <w:sz w:val="20"/>
          <w:szCs w:val="20"/>
          <w:u w:val="single"/>
          <w:lang w:val="en-IN"/>
        </w:rPr>
        <w:t>:</w:t>
      </w:r>
    </w:p>
    <w:p w:rsidR="00882754" w:rsidRPr="00F1379A" w:rsidRDefault="00DD2F94" w:rsidP="006A73CA">
      <w:pPr>
        <w:tabs>
          <w:tab w:val="right" w:pos="9360"/>
        </w:tabs>
        <w:spacing w:before="40" w:after="40" w:line="240" w:lineRule="auto"/>
        <w:jc w:val="both"/>
        <w:rPr>
          <w:rFonts w:ascii="Calibri" w:hAnsi="Calibri" w:cs="Calibri"/>
          <w:sz w:val="20"/>
          <w:szCs w:val="20"/>
          <w:shd w:val="clear" w:color="auto" w:fill="FFFFFF"/>
        </w:rPr>
      </w:pPr>
      <w:r w:rsidRPr="00F1379A">
        <w:rPr>
          <w:rFonts w:ascii="Calibri" w:hAnsi="Calibri" w:cs="Calibri"/>
          <w:b/>
          <w:color w:val="auto"/>
          <w:sz w:val="20"/>
          <w:szCs w:val="20"/>
          <w:lang w:val="en-IN"/>
        </w:rPr>
        <w:t xml:space="preserve">Languages: </w:t>
      </w:r>
      <w:r w:rsidR="00151AD8" w:rsidRPr="00F1379A">
        <w:rPr>
          <w:rFonts w:ascii="Calibri" w:hAnsi="Calibri" w:cs="Calibri"/>
          <w:sz w:val="20"/>
          <w:szCs w:val="20"/>
          <w:shd w:val="clear" w:color="auto" w:fill="FFFFFF"/>
        </w:rPr>
        <w:t>Core Java,</w:t>
      </w:r>
      <w:r w:rsidR="004273EC" w:rsidRPr="00F1379A">
        <w:rPr>
          <w:rFonts w:ascii="Calibri" w:hAnsi="Calibri" w:cs="Calibri"/>
          <w:sz w:val="20"/>
          <w:szCs w:val="20"/>
          <w:shd w:val="clear" w:color="auto" w:fill="FFFFFF"/>
        </w:rPr>
        <w:t xml:space="preserve"> Spring boot</w:t>
      </w:r>
      <w:r w:rsidR="00151AD8" w:rsidRPr="00F1379A">
        <w:rPr>
          <w:rFonts w:ascii="Calibri" w:hAnsi="Calibri" w:cs="Calibri"/>
          <w:sz w:val="20"/>
          <w:szCs w:val="20"/>
          <w:shd w:val="clear" w:color="auto" w:fill="FFFFFF"/>
        </w:rPr>
        <w:t>,</w:t>
      </w:r>
      <w:r w:rsidR="00322F77" w:rsidRPr="00F1379A">
        <w:rPr>
          <w:rFonts w:ascii="Calibri" w:hAnsi="Calibri" w:cs="Calibri"/>
          <w:sz w:val="20"/>
          <w:szCs w:val="20"/>
          <w:shd w:val="clear" w:color="auto" w:fill="FFFFFF"/>
        </w:rPr>
        <w:t xml:space="preserve"> MicroServices,</w:t>
      </w:r>
      <w:r w:rsidR="00151AD8" w:rsidRPr="00F1379A">
        <w:rPr>
          <w:rFonts w:ascii="Calibri" w:hAnsi="Calibri" w:cs="Calibri"/>
          <w:sz w:val="20"/>
          <w:szCs w:val="20"/>
          <w:shd w:val="clear" w:color="auto" w:fill="FFFFFF"/>
        </w:rPr>
        <w:t xml:space="preserve"> Prime</w:t>
      </w:r>
      <w:r w:rsidR="008B654B" w:rsidRPr="00F1379A">
        <w:rPr>
          <w:rFonts w:ascii="Calibri" w:hAnsi="Calibri" w:cs="Calibri"/>
          <w:sz w:val="20"/>
          <w:szCs w:val="20"/>
          <w:shd w:val="clear" w:color="auto" w:fill="FFFFFF"/>
        </w:rPr>
        <w:t>F</w:t>
      </w:r>
      <w:r w:rsidR="00151AD8" w:rsidRPr="00F1379A">
        <w:rPr>
          <w:rFonts w:ascii="Calibri" w:hAnsi="Calibri" w:cs="Calibri"/>
          <w:sz w:val="20"/>
          <w:szCs w:val="20"/>
          <w:shd w:val="clear" w:color="auto" w:fill="FFFFFF"/>
        </w:rPr>
        <w:t>aces, Hibernate/JPA</w:t>
      </w:r>
      <w:r w:rsidRPr="00F1379A">
        <w:rPr>
          <w:rFonts w:ascii="Calibri" w:hAnsi="Calibri" w:cs="Calibri"/>
          <w:sz w:val="20"/>
          <w:szCs w:val="20"/>
          <w:shd w:val="clear" w:color="auto" w:fill="FFFFFF"/>
        </w:rPr>
        <w:t>, S</w:t>
      </w:r>
      <w:r w:rsidR="007112A2" w:rsidRPr="00F1379A">
        <w:rPr>
          <w:rFonts w:ascii="Calibri" w:hAnsi="Calibri" w:cs="Calibri"/>
          <w:sz w:val="20"/>
          <w:szCs w:val="20"/>
          <w:shd w:val="clear" w:color="auto" w:fill="FFFFFF"/>
        </w:rPr>
        <w:t>oap</w:t>
      </w:r>
      <w:r w:rsidRPr="00F1379A">
        <w:rPr>
          <w:rFonts w:ascii="Calibri" w:hAnsi="Calibri" w:cs="Calibri"/>
          <w:sz w:val="20"/>
          <w:szCs w:val="20"/>
          <w:shd w:val="clear" w:color="auto" w:fill="FFFFFF"/>
        </w:rPr>
        <w:t xml:space="preserve"> web service, Rest</w:t>
      </w:r>
      <w:r w:rsidR="00B0548C" w:rsidRPr="00F1379A">
        <w:rPr>
          <w:rFonts w:ascii="Calibri" w:hAnsi="Calibri" w:cs="Calibri"/>
          <w:sz w:val="20"/>
          <w:szCs w:val="20"/>
          <w:shd w:val="clear" w:color="auto" w:fill="FFFFFF"/>
        </w:rPr>
        <w:t>Ful</w:t>
      </w:r>
      <w:r w:rsidRPr="00F1379A">
        <w:rPr>
          <w:rFonts w:ascii="Calibri" w:hAnsi="Calibri" w:cs="Calibri"/>
          <w:sz w:val="20"/>
          <w:szCs w:val="20"/>
          <w:shd w:val="clear" w:color="auto" w:fill="FFFFFF"/>
        </w:rPr>
        <w:t xml:space="preserve"> web service</w:t>
      </w:r>
      <w:r w:rsidR="003C2AFD" w:rsidRPr="00F1379A">
        <w:rPr>
          <w:rFonts w:ascii="Calibri" w:hAnsi="Calibri" w:cs="Calibri"/>
          <w:sz w:val="20"/>
          <w:szCs w:val="20"/>
          <w:shd w:val="clear" w:color="auto" w:fill="FFFFFF"/>
        </w:rPr>
        <w:t xml:space="preserve">, </w:t>
      </w:r>
      <w:r w:rsidR="00E216B5" w:rsidRPr="00F1379A">
        <w:rPr>
          <w:rFonts w:ascii="Calibri" w:hAnsi="Calibri" w:cs="Calibri"/>
          <w:sz w:val="20"/>
          <w:szCs w:val="20"/>
          <w:shd w:val="clear" w:color="auto" w:fill="FFFFFF"/>
        </w:rPr>
        <w:t>HTML, CSS</w:t>
      </w:r>
      <w:r w:rsidR="005F2531" w:rsidRPr="00F1379A">
        <w:rPr>
          <w:rFonts w:ascii="Calibri" w:hAnsi="Calibri" w:cs="Calibri"/>
          <w:sz w:val="20"/>
          <w:szCs w:val="20"/>
          <w:shd w:val="clear" w:color="auto" w:fill="FFFFFF"/>
        </w:rPr>
        <w:t>.</w:t>
      </w:r>
    </w:p>
    <w:p w:rsidR="008E77F0" w:rsidRPr="00F1379A" w:rsidRDefault="00DD2F94" w:rsidP="006A73CA">
      <w:pPr>
        <w:tabs>
          <w:tab w:val="right" w:pos="9360"/>
        </w:tabs>
        <w:spacing w:before="40" w:after="40" w:line="240" w:lineRule="auto"/>
        <w:jc w:val="both"/>
        <w:rPr>
          <w:rFonts w:ascii="Calibri" w:hAnsi="Calibri" w:cs="Calibri"/>
          <w:sz w:val="20"/>
          <w:szCs w:val="20"/>
          <w:shd w:val="clear" w:color="auto" w:fill="FFFFFF"/>
        </w:rPr>
      </w:pPr>
      <w:r w:rsidRPr="00F1379A">
        <w:rPr>
          <w:rFonts w:ascii="Calibri" w:hAnsi="Calibri" w:cs="Calibri"/>
          <w:b/>
          <w:bCs/>
          <w:sz w:val="20"/>
          <w:szCs w:val="20"/>
          <w:shd w:val="clear" w:color="auto" w:fill="FFFFFF"/>
        </w:rPr>
        <w:t>Database :</w:t>
      </w:r>
      <w:r w:rsidR="00151AD8" w:rsidRPr="00F1379A">
        <w:rPr>
          <w:rFonts w:ascii="Calibri" w:hAnsi="Calibri" w:cs="Calibri"/>
          <w:sz w:val="20"/>
          <w:szCs w:val="20"/>
          <w:shd w:val="clear" w:color="auto" w:fill="FFFFFF"/>
        </w:rPr>
        <w:t>SQL</w:t>
      </w:r>
      <w:r w:rsidR="003E64D7" w:rsidRPr="00F1379A">
        <w:rPr>
          <w:rFonts w:ascii="Calibri" w:hAnsi="Calibri" w:cs="Calibri"/>
          <w:sz w:val="20"/>
          <w:szCs w:val="20"/>
          <w:shd w:val="clear" w:color="auto" w:fill="FFFFFF"/>
        </w:rPr>
        <w:t>Server</w:t>
      </w:r>
    </w:p>
    <w:p w:rsidR="00D50122" w:rsidRPr="00F1379A" w:rsidRDefault="00DD2F94" w:rsidP="006A73CA">
      <w:pPr>
        <w:tabs>
          <w:tab w:val="right" w:pos="9360"/>
        </w:tabs>
        <w:spacing w:before="40" w:after="40" w:line="240" w:lineRule="auto"/>
        <w:jc w:val="both"/>
        <w:rPr>
          <w:rFonts w:ascii="Calibri" w:hAnsi="Calibri" w:cs="Calibri"/>
          <w:b/>
          <w:bCs/>
          <w:sz w:val="20"/>
          <w:szCs w:val="20"/>
          <w:shd w:val="clear" w:color="auto" w:fill="FFFFFF"/>
          <w:lang w:val="en-IN"/>
        </w:rPr>
      </w:pPr>
      <w:r w:rsidRPr="00F1379A">
        <w:rPr>
          <w:rFonts w:ascii="Calibri" w:hAnsi="Calibri" w:cs="Calibri"/>
          <w:b/>
          <w:bCs/>
          <w:sz w:val="20"/>
          <w:szCs w:val="20"/>
          <w:shd w:val="clear" w:color="auto" w:fill="FFFFFF"/>
          <w:lang w:val="en-IN"/>
        </w:rPr>
        <w:t xml:space="preserve">Tools            : </w:t>
      </w:r>
      <w:r w:rsidR="008549EB" w:rsidRPr="00F1379A">
        <w:rPr>
          <w:rFonts w:ascii="Calibri" w:hAnsi="Calibri" w:cs="Calibri"/>
          <w:sz w:val="20"/>
          <w:szCs w:val="20"/>
          <w:shd w:val="clear" w:color="auto" w:fill="FFFFFF"/>
          <w:lang w:val="en-IN"/>
        </w:rPr>
        <w:t>Eclipse IDE</w:t>
      </w:r>
      <w:r w:rsidR="007F1D50" w:rsidRPr="00F1379A">
        <w:rPr>
          <w:rFonts w:ascii="Calibri" w:hAnsi="Calibri" w:cs="Calibri"/>
          <w:sz w:val="20"/>
          <w:szCs w:val="20"/>
          <w:shd w:val="clear" w:color="auto" w:fill="FFFFFF"/>
          <w:lang w:val="en-IN"/>
        </w:rPr>
        <w:t>,</w:t>
      </w:r>
      <w:r w:rsidR="001C345B" w:rsidRPr="00F1379A">
        <w:rPr>
          <w:rFonts w:ascii="Calibri" w:hAnsi="Calibri" w:cs="Calibri"/>
          <w:sz w:val="20"/>
          <w:szCs w:val="20"/>
          <w:shd w:val="clear" w:color="auto" w:fill="FFFFFF"/>
          <w:lang w:val="en-IN"/>
        </w:rPr>
        <w:t xml:space="preserve"> Maven,</w:t>
      </w:r>
      <w:r w:rsidR="003D2C88" w:rsidRPr="00F1379A">
        <w:rPr>
          <w:rFonts w:ascii="Calibri" w:hAnsi="Calibri" w:cs="Calibri"/>
          <w:sz w:val="20"/>
          <w:szCs w:val="20"/>
          <w:shd w:val="clear" w:color="auto" w:fill="FFFFFF"/>
          <w:lang w:val="en-IN"/>
        </w:rPr>
        <w:t xml:space="preserve"> Junit,</w:t>
      </w:r>
      <w:r w:rsidR="00F84985" w:rsidRPr="00F1379A">
        <w:rPr>
          <w:rFonts w:ascii="Calibri" w:hAnsi="Calibri" w:cs="Calibri"/>
          <w:sz w:val="20"/>
          <w:szCs w:val="20"/>
          <w:shd w:val="clear" w:color="auto" w:fill="FFFFFF"/>
          <w:lang w:val="en-IN"/>
        </w:rPr>
        <w:t>Git</w:t>
      </w:r>
      <w:r w:rsidR="00BD15AE" w:rsidRPr="00F1379A">
        <w:rPr>
          <w:rFonts w:ascii="Calibri" w:hAnsi="Calibri" w:cs="Calibri"/>
          <w:sz w:val="20"/>
          <w:szCs w:val="20"/>
          <w:shd w:val="clear" w:color="auto" w:fill="FFFFFF"/>
          <w:lang w:val="en-IN"/>
        </w:rPr>
        <w:t>lab,</w:t>
      </w:r>
      <w:r w:rsidR="007B7C37" w:rsidRPr="00F1379A">
        <w:rPr>
          <w:rFonts w:ascii="Calibri" w:hAnsi="Calibri" w:cs="Calibri"/>
          <w:sz w:val="20"/>
          <w:szCs w:val="20"/>
          <w:shd w:val="clear" w:color="auto" w:fill="FFFFFF"/>
          <w:lang w:val="en-IN"/>
        </w:rPr>
        <w:t xml:space="preserve"> Jira</w:t>
      </w:r>
      <w:r w:rsidR="004979B9" w:rsidRPr="00F1379A">
        <w:rPr>
          <w:rFonts w:ascii="Calibri" w:hAnsi="Calibri" w:cs="Calibri"/>
          <w:sz w:val="20"/>
          <w:szCs w:val="20"/>
          <w:shd w:val="clear" w:color="auto" w:fill="FFFFFF"/>
          <w:lang w:val="en-IN"/>
        </w:rPr>
        <w:t>, Log4j</w:t>
      </w:r>
    </w:p>
    <w:p w:rsidR="00BC3E98" w:rsidRPr="00F1379A" w:rsidRDefault="00BC3E98" w:rsidP="006A73CA">
      <w:pPr>
        <w:pBdr>
          <w:bottom w:val="double" w:sz="6" w:space="1" w:color="auto"/>
        </w:pBdr>
        <w:spacing w:before="40" w:after="40" w:line="240" w:lineRule="auto"/>
        <w:jc w:val="both"/>
        <w:rPr>
          <w:rFonts w:ascii="Calibri" w:hAnsi="Calibri" w:cs="Calibri"/>
          <w:b/>
          <w:sz w:val="20"/>
          <w:szCs w:val="20"/>
          <w:lang w:val="en-IN"/>
        </w:rPr>
      </w:pPr>
    </w:p>
    <w:p w:rsidR="00384711" w:rsidRPr="00F1379A" w:rsidRDefault="00384711" w:rsidP="00384711">
      <w:pPr>
        <w:tabs>
          <w:tab w:val="right" w:pos="9360"/>
        </w:tabs>
        <w:spacing w:before="40" w:after="40" w:line="240" w:lineRule="auto"/>
        <w:jc w:val="both"/>
        <w:rPr>
          <w:rFonts w:ascii="Calibri" w:hAnsi="Calibri" w:cs="Calibri"/>
          <w:b/>
          <w:sz w:val="20"/>
          <w:szCs w:val="20"/>
        </w:rPr>
      </w:pPr>
    </w:p>
    <w:p w:rsidR="00384711" w:rsidRPr="00F1379A" w:rsidRDefault="00DD2F94" w:rsidP="00384711">
      <w:pPr>
        <w:tabs>
          <w:tab w:val="right" w:pos="9360"/>
        </w:tabs>
        <w:spacing w:before="40" w:after="40" w:line="240" w:lineRule="auto"/>
        <w:jc w:val="both"/>
        <w:rPr>
          <w:rFonts w:ascii="Calibri" w:hAnsi="Calibri" w:cs="Calibri"/>
          <w:b/>
          <w:sz w:val="20"/>
          <w:szCs w:val="20"/>
        </w:rPr>
      </w:pPr>
      <w:r w:rsidRPr="00F1379A">
        <w:rPr>
          <w:rFonts w:ascii="Calibri" w:hAnsi="Calibri" w:cs="Calibri"/>
          <w:b/>
          <w:sz w:val="20"/>
          <w:szCs w:val="20"/>
        </w:rPr>
        <w:t>IBM India Pvt. Ltd.</w:t>
      </w:r>
      <w:r w:rsidRPr="00F1379A">
        <w:rPr>
          <w:rFonts w:ascii="Calibri" w:hAnsi="Calibri" w:cs="Calibri"/>
          <w:b/>
          <w:bCs/>
          <w:sz w:val="20"/>
          <w:szCs w:val="20"/>
        </w:rPr>
        <w:t xml:space="preserve"> (Payroll of Outworx Solutions Pvt. Ltd.)</w:t>
      </w:r>
      <w:r w:rsidRPr="00F1379A">
        <w:rPr>
          <w:rFonts w:ascii="Calibri" w:hAnsi="Calibri" w:cs="Calibri"/>
          <w:b/>
          <w:sz w:val="20"/>
          <w:szCs w:val="20"/>
        </w:rPr>
        <w:tab/>
        <w:t>Mar</w:t>
      </w:r>
      <w:r w:rsidRPr="00F1379A">
        <w:rPr>
          <w:rFonts w:ascii="Calibri" w:hAnsi="Calibri" w:cs="Calibri"/>
          <w:b/>
          <w:bCs/>
          <w:sz w:val="20"/>
          <w:szCs w:val="20"/>
        </w:rPr>
        <w:t xml:space="preserve"> 2016</w:t>
      </w:r>
      <w:r w:rsidR="003E1EDB" w:rsidRPr="00F1379A">
        <w:rPr>
          <w:rFonts w:ascii="Calibri" w:hAnsi="Calibri" w:cs="Calibri"/>
          <w:b/>
          <w:bCs/>
          <w:sz w:val="20"/>
          <w:szCs w:val="20"/>
        </w:rPr>
        <w:t>-</w:t>
      </w:r>
      <w:r w:rsidRPr="00F1379A">
        <w:rPr>
          <w:rFonts w:ascii="Calibri" w:hAnsi="Calibri" w:cs="Calibri"/>
          <w:b/>
          <w:bCs/>
          <w:sz w:val="20"/>
          <w:szCs w:val="20"/>
        </w:rPr>
        <w:t>Sep 2018</w:t>
      </w:r>
    </w:p>
    <w:p w:rsidR="00384711" w:rsidRPr="00F1379A" w:rsidRDefault="00DD2F94" w:rsidP="00384711">
      <w:pPr>
        <w:spacing w:before="40" w:after="40" w:line="240" w:lineRule="auto"/>
        <w:jc w:val="both"/>
        <w:rPr>
          <w:rFonts w:ascii="Calibri" w:hAnsi="Calibri" w:cs="Calibri"/>
          <w:b/>
          <w:sz w:val="20"/>
          <w:szCs w:val="20"/>
        </w:rPr>
      </w:pPr>
      <w:bookmarkStart w:id="4" w:name="_Hlk12292489"/>
      <w:r w:rsidRPr="00F1379A">
        <w:rPr>
          <w:rFonts w:ascii="Calibri" w:hAnsi="Calibri" w:cs="Calibri"/>
          <w:b/>
          <w:sz w:val="20"/>
          <w:szCs w:val="20"/>
        </w:rPr>
        <w:t>Designation</w:t>
      </w:r>
      <w:bookmarkEnd w:id="4"/>
      <w:r w:rsidRPr="00F1379A">
        <w:rPr>
          <w:rFonts w:ascii="Calibri" w:hAnsi="Calibri" w:cs="Calibri"/>
          <w:b/>
          <w:sz w:val="20"/>
          <w:szCs w:val="20"/>
        </w:rPr>
        <w:t xml:space="preserve">: </w:t>
      </w:r>
      <w:r w:rsidRPr="00F1379A">
        <w:rPr>
          <w:rFonts w:ascii="Calibri" w:hAnsi="Calibri" w:cs="Calibri"/>
          <w:b/>
          <w:bCs/>
          <w:sz w:val="20"/>
          <w:szCs w:val="20"/>
        </w:rPr>
        <w:t>Software Engineer</w:t>
      </w:r>
    </w:p>
    <w:p w:rsidR="00384711" w:rsidRPr="00F1379A" w:rsidRDefault="00384711" w:rsidP="00384711">
      <w:pPr>
        <w:pBdr>
          <w:bottom w:val="double" w:sz="6" w:space="1" w:color="auto"/>
        </w:pBdr>
        <w:spacing w:before="40" w:after="40" w:line="240" w:lineRule="auto"/>
        <w:jc w:val="both"/>
        <w:rPr>
          <w:rFonts w:ascii="Calibri" w:hAnsi="Calibri" w:cs="Calibri"/>
          <w:b/>
          <w:sz w:val="20"/>
          <w:szCs w:val="20"/>
        </w:rPr>
      </w:pPr>
    </w:p>
    <w:p w:rsidR="00BC3E98" w:rsidRPr="00F1379A" w:rsidRDefault="00BC3E98" w:rsidP="006A73CA">
      <w:pPr>
        <w:spacing w:before="40" w:after="40" w:line="240" w:lineRule="auto"/>
        <w:jc w:val="both"/>
        <w:rPr>
          <w:rFonts w:ascii="Calibri" w:hAnsi="Calibri" w:cs="Calibri"/>
          <w:b/>
          <w:sz w:val="20"/>
          <w:szCs w:val="20"/>
        </w:rPr>
      </w:pPr>
    </w:p>
    <w:p w:rsidR="00170D24" w:rsidRPr="00F1379A" w:rsidRDefault="00DD2F94" w:rsidP="006A73CA">
      <w:pPr>
        <w:tabs>
          <w:tab w:val="right" w:pos="9360"/>
        </w:tabs>
        <w:spacing w:before="40" w:after="40" w:line="240" w:lineRule="auto"/>
        <w:jc w:val="both"/>
        <w:rPr>
          <w:rFonts w:ascii="Calibri" w:hAnsi="Calibri" w:cs="Calibri"/>
          <w:sz w:val="20"/>
          <w:szCs w:val="20"/>
        </w:rPr>
      </w:pPr>
      <w:r w:rsidRPr="00F1379A">
        <w:rPr>
          <w:rFonts w:ascii="Calibri" w:hAnsi="Calibri" w:cs="Calibri"/>
          <w:b/>
          <w:spacing w:val="4"/>
          <w:sz w:val="20"/>
          <w:szCs w:val="20"/>
        </w:rPr>
        <w:t>Project</w:t>
      </w:r>
      <w:r w:rsidR="00CB53E4" w:rsidRPr="00F1379A">
        <w:rPr>
          <w:rFonts w:ascii="Calibri" w:hAnsi="Calibri" w:cs="Calibri"/>
          <w:b/>
          <w:spacing w:val="4"/>
          <w:sz w:val="20"/>
          <w:szCs w:val="20"/>
        </w:rPr>
        <w:t>#2</w:t>
      </w:r>
      <w:r w:rsidRPr="00F1379A">
        <w:rPr>
          <w:rFonts w:ascii="Calibri" w:hAnsi="Calibri" w:cs="Calibri"/>
          <w:b/>
          <w:spacing w:val="4"/>
          <w:sz w:val="20"/>
          <w:szCs w:val="20"/>
        </w:rPr>
        <w:t xml:space="preserve">: </w:t>
      </w:r>
      <w:r w:rsidR="00151AD8" w:rsidRPr="00F1379A">
        <w:rPr>
          <w:rFonts w:ascii="Calibri" w:hAnsi="Calibri" w:cs="Calibri"/>
          <w:sz w:val="20"/>
          <w:szCs w:val="20"/>
        </w:rPr>
        <w:t>Vodafone India</w:t>
      </w:r>
    </w:p>
    <w:p w:rsidR="00BC3E98" w:rsidRPr="00F1379A" w:rsidRDefault="00DD2F94" w:rsidP="006A73CA">
      <w:pPr>
        <w:tabs>
          <w:tab w:val="right" w:pos="9360"/>
        </w:tabs>
        <w:spacing w:before="40" w:after="40" w:line="240" w:lineRule="auto"/>
        <w:jc w:val="both"/>
        <w:rPr>
          <w:rFonts w:ascii="Calibri" w:hAnsi="Calibri" w:cs="Calibri"/>
          <w:spacing w:val="4"/>
          <w:sz w:val="20"/>
          <w:szCs w:val="20"/>
          <w:lang w:val="en-IN"/>
        </w:rPr>
      </w:pPr>
      <w:r w:rsidRPr="00F1379A">
        <w:rPr>
          <w:rFonts w:ascii="Calibri" w:hAnsi="Calibri" w:cs="Calibri"/>
          <w:b/>
          <w:bCs/>
          <w:sz w:val="20"/>
          <w:szCs w:val="20"/>
          <w:lang w:val="en-IN"/>
        </w:rPr>
        <w:t xml:space="preserve">Company: </w:t>
      </w:r>
      <w:r w:rsidRPr="00F1379A">
        <w:rPr>
          <w:rFonts w:ascii="Calibri" w:hAnsi="Calibri" w:cs="Calibri"/>
          <w:sz w:val="20"/>
          <w:szCs w:val="20"/>
          <w:lang w:val="en-IN"/>
        </w:rPr>
        <w:t>IBM India private limited</w:t>
      </w:r>
      <w:r w:rsidR="00B02A5C" w:rsidRPr="00F1379A">
        <w:rPr>
          <w:rFonts w:ascii="Calibri" w:hAnsi="Calibri" w:cs="Calibri"/>
          <w:sz w:val="20"/>
          <w:szCs w:val="20"/>
          <w:lang w:val="en-IN"/>
        </w:rPr>
        <w:t>(</w:t>
      </w:r>
      <w:r w:rsidR="00B02A5C" w:rsidRPr="00F1379A">
        <w:rPr>
          <w:rFonts w:ascii="Calibri" w:hAnsi="Calibri" w:cs="Calibri"/>
          <w:b/>
          <w:bCs/>
          <w:sz w:val="20"/>
          <w:szCs w:val="20"/>
          <w:lang w:val="en-IN"/>
        </w:rPr>
        <w:t>Ma</w:t>
      </w:r>
      <w:r w:rsidR="008E6F54" w:rsidRPr="00F1379A">
        <w:rPr>
          <w:rFonts w:ascii="Calibri" w:hAnsi="Calibri" w:cs="Calibri"/>
          <w:b/>
          <w:bCs/>
          <w:sz w:val="20"/>
          <w:szCs w:val="20"/>
          <w:lang w:val="en-IN"/>
        </w:rPr>
        <w:t>r</w:t>
      </w:r>
      <w:r w:rsidR="00B02A5C" w:rsidRPr="00F1379A">
        <w:rPr>
          <w:rFonts w:ascii="Calibri" w:hAnsi="Calibri" w:cs="Calibri"/>
          <w:b/>
          <w:bCs/>
          <w:sz w:val="20"/>
          <w:szCs w:val="20"/>
          <w:lang w:val="en-IN"/>
        </w:rPr>
        <w:t xml:space="preserve"> 2016-</w:t>
      </w:r>
      <w:r w:rsidR="00C86DFD" w:rsidRPr="00F1379A">
        <w:rPr>
          <w:rFonts w:ascii="Calibri" w:hAnsi="Calibri" w:cs="Calibri"/>
          <w:b/>
          <w:bCs/>
          <w:sz w:val="20"/>
          <w:szCs w:val="20"/>
          <w:lang w:val="en-IN"/>
        </w:rPr>
        <w:t>S</w:t>
      </w:r>
      <w:r w:rsidR="00B02A5C" w:rsidRPr="00F1379A">
        <w:rPr>
          <w:rFonts w:ascii="Calibri" w:hAnsi="Calibri" w:cs="Calibri"/>
          <w:b/>
          <w:bCs/>
          <w:sz w:val="20"/>
          <w:szCs w:val="20"/>
          <w:lang w:val="en-IN"/>
        </w:rPr>
        <w:t>ep2018</w:t>
      </w:r>
      <w:r w:rsidR="00B02A5C" w:rsidRPr="00F1379A">
        <w:rPr>
          <w:rFonts w:ascii="Calibri" w:hAnsi="Calibri" w:cs="Calibri"/>
          <w:sz w:val="20"/>
          <w:szCs w:val="20"/>
          <w:lang w:val="en-IN"/>
        </w:rPr>
        <w:t>)</w:t>
      </w:r>
      <w:r w:rsidR="00526EBE" w:rsidRPr="00F1379A">
        <w:rPr>
          <w:rFonts w:ascii="Calibri" w:hAnsi="Calibri" w:cs="Calibri"/>
          <w:b/>
          <w:sz w:val="20"/>
          <w:szCs w:val="20"/>
          <w:lang w:val="en-IN"/>
        </w:rPr>
        <w:tab/>
      </w:r>
    </w:p>
    <w:p w:rsidR="00BC3E98" w:rsidRPr="00F1379A" w:rsidRDefault="00DD2F94" w:rsidP="006A73CA">
      <w:pPr>
        <w:spacing w:before="40" w:after="40" w:line="240" w:lineRule="auto"/>
        <w:jc w:val="both"/>
        <w:rPr>
          <w:rFonts w:ascii="Calibri" w:hAnsi="Calibri" w:cs="Calibri"/>
          <w:sz w:val="20"/>
          <w:szCs w:val="20"/>
        </w:rPr>
      </w:pPr>
      <w:r w:rsidRPr="00F1379A">
        <w:rPr>
          <w:rFonts w:ascii="Calibri" w:hAnsi="Calibri" w:cs="Calibri"/>
          <w:b/>
          <w:sz w:val="20"/>
          <w:szCs w:val="20"/>
        </w:rPr>
        <w:t xml:space="preserve">Client: </w:t>
      </w:r>
      <w:r w:rsidR="00151AD8" w:rsidRPr="00F1379A">
        <w:rPr>
          <w:rFonts w:ascii="Calibri" w:hAnsi="Calibri" w:cs="Calibri"/>
          <w:sz w:val="20"/>
          <w:szCs w:val="20"/>
        </w:rPr>
        <w:t>Vodafone India Private Limited</w:t>
      </w:r>
    </w:p>
    <w:p w:rsidR="00221C36" w:rsidRPr="00F1379A" w:rsidRDefault="00DD2F94" w:rsidP="006A73CA">
      <w:pPr>
        <w:spacing w:before="40" w:after="40" w:line="240" w:lineRule="auto"/>
        <w:jc w:val="both"/>
        <w:rPr>
          <w:rFonts w:ascii="Calibri" w:hAnsi="Calibri" w:cs="Calibri"/>
          <w:b/>
          <w:bCs/>
          <w:sz w:val="20"/>
          <w:szCs w:val="20"/>
        </w:rPr>
      </w:pPr>
      <w:r w:rsidRPr="00F1379A">
        <w:rPr>
          <w:rFonts w:ascii="Calibri" w:hAnsi="Calibri" w:cs="Calibri"/>
          <w:b/>
          <w:bCs/>
          <w:sz w:val="20"/>
          <w:szCs w:val="20"/>
        </w:rPr>
        <w:t xml:space="preserve">Location     : </w:t>
      </w:r>
      <w:r w:rsidRPr="00F1379A">
        <w:rPr>
          <w:rFonts w:ascii="Calibri" w:hAnsi="Calibri" w:cs="Calibri"/>
          <w:sz w:val="20"/>
          <w:szCs w:val="20"/>
        </w:rPr>
        <w:t>Pune</w:t>
      </w:r>
    </w:p>
    <w:p w:rsidR="00170D24" w:rsidRPr="00F1379A" w:rsidRDefault="00DD2F94" w:rsidP="006A73CA">
      <w:pPr>
        <w:spacing w:before="40" w:after="40" w:line="240" w:lineRule="auto"/>
        <w:jc w:val="both"/>
        <w:rPr>
          <w:rFonts w:ascii="Calibri" w:hAnsi="Calibri" w:cs="Calibri"/>
          <w:b/>
          <w:bCs/>
          <w:spacing w:val="4"/>
          <w:sz w:val="20"/>
          <w:szCs w:val="20"/>
        </w:rPr>
      </w:pPr>
      <w:r w:rsidRPr="00F1379A">
        <w:rPr>
          <w:rFonts w:ascii="Calibri" w:hAnsi="Calibri" w:cs="Calibri"/>
          <w:b/>
          <w:bCs/>
          <w:sz w:val="20"/>
          <w:szCs w:val="20"/>
        </w:rPr>
        <w:t xml:space="preserve">Team Size : </w:t>
      </w:r>
      <w:r w:rsidRPr="00F1379A">
        <w:rPr>
          <w:rFonts w:ascii="Calibri" w:hAnsi="Calibri" w:cs="Calibri"/>
          <w:sz w:val="20"/>
          <w:szCs w:val="20"/>
        </w:rPr>
        <w:t>7</w:t>
      </w:r>
    </w:p>
    <w:p w:rsidR="00BC3E98" w:rsidRPr="00F1379A" w:rsidRDefault="00DD2F94" w:rsidP="006A73CA">
      <w:pPr>
        <w:spacing w:before="40" w:after="40" w:line="240" w:lineRule="auto"/>
        <w:jc w:val="both"/>
        <w:rPr>
          <w:rFonts w:ascii="Calibri" w:hAnsi="Calibri" w:cs="Calibri"/>
          <w:sz w:val="20"/>
          <w:szCs w:val="20"/>
        </w:rPr>
      </w:pPr>
      <w:r w:rsidRPr="00F1379A">
        <w:rPr>
          <w:rFonts w:ascii="Calibri" w:hAnsi="Calibri" w:cs="Calibri"/>
          <w:b/>
          <w:spacing w:val="4"/>
          <w:sz w:val="20"/>
          <w:szCs w:val="20"/>
        </w:rPr>
        <w:t xml:space="preserve">Role: </w:t>
      </w:r>
      <w:r w:rsidR="00151AD8" w:rsidRPr="00F1379A">
        <w:rPr>
          <w:rFonts w:ascii="Calibri" w:hAnsi="Calibri" w:cs="Calibri"/>
          <w:sz w:val="20"/>
          <w:szCs w:val="20"/>
        </w:rPr>
        <w:t>Software Developer</w:t>
      </w:r>
    </w:p>
    <w:p w:rsidR="00170D24" w:rsidRPr="00F1379A" w:rsidRDefault="00170D24" w:rsidP="006A73CA">
      <w:pPr>
        <w:spacing w:before="40" w:after="40" w:line="240" w:lineRule="auto"/>
        <w:jc w:val="both"/>
        <w:rPr>
          <w:rFonts w:ascii="Calibri" w:hAnsi="Calibri" w:cs="Calibri"/>
          <w:bCs/>
          <w:spacing w:val="4"/>
          <w:sz w:val="20"/>
          <w:szCs w:val="20"/>
        </w:rPr>
      </w:pPr>
    </w:p>
    <w:p w:rsidR="0059248E" w:rsidRPr="00F1379A" w:rsidRDefault="00DD2F94" w:rsidP="006A73CA">
      <w:pPr>
        <w:spacing w:before="40" w:after="40" w:line="240" w:lineRule="auto"/>
        <w:jc w:val="both"/>
        <w:rPr>
          <w:rFonts w:ascii="Calibri" w:hAnsi="Calibri" w:cs="Calibri"/>
          <w:b/>
          <w:sz w:val="20"/>
          <w:szCs w:val="20"/>
          <w:u w:val="single"/>
        </w:rPr>
      </w:pPr>
      <w:r w:rsidRPr="00F1379A">
        <w:rPr>
          <w:rFonts w:ascii="Calibri" w:hAnsi="Calibri" w:cs="Calibri"/>
          <w:b/>
          <w:sz w:val="20"/>
          <w:szCs w:val="20"/>
          <w:u w:val="single"/>
        </w:rPr>
        <w:t xml:space="preserve">Project </w:t>
      </w:r>
      <w:r w:rsidR="00BC3E98" w:rsidRPr="00F1379A">
        <w:rPr>
          <w:rFonts w:ascii="Calibri" w:hAnsi="Calibri" w:cs="Calibri"/>
          <w:b/>
          <w:sz w:val="20"/>
          <w:szCs w:val="20"/>
          <w:u w:val="single"/>
        </w:rPr>
        <w:t xml:space="preserve">Description: </w:t>
      </w:r>
    </w:p>
    <w:p w:rsidR="00BC3E98" w:rsidRPr="00F1379A" w:rsidRDefault="00DD2F94" w:rsidP="006A73CA">
      <w:pPr>
        <w:spacing w:before="40" w:after="40" w:line="240" w:lineRule="auto"/>
        <w:jc w:val="both"/>
        <w:rPr>
          <w:rFonts w:ascii="Calibri" w:hAnsi="Calibri" w:cs="Calibri"/>
          <w:b/>
          <w:sz w:val="20"/>
          <w:szCs w:val="20"/>
        </w:rPr>
      </w:pPr>
      <w:r w:rsidRPr="00F1379A">
        <w:rPr>
          <w:rFonts w:ascii="Calibri" w:hAnsi="Calibri" w:cs="Calibri"/>
          <w:sz w:val="20"/>
          <w:szCs w:val="20"/>
          <w:shd w:val="clear" w:color="auto" w:fill="FFFFFF"/>
        </w:rPr>
        <w:t xml:space="preserve">To provide different kind of VAS services activation/deactivation, balance related information, Offer details, Recharge details and different customer query related </w:t>
      </w:r>
      <w:r w:rsidRPr="00F1379A">
        <w:rPr>
          <w:rFonts w:ascii="Calibri" w:hAnsi="Calibri" w:cs="Calibri"/>
          <w:sz w:val="20"/>
          <w:szCs w:val="20"/>
          <w:shd w:val="clear" w:color="auto" w:fill="FFFFFF"/>
        </w:rPr>
        <w:t>services for Vodafone customer. Also, to handle various other IVR services for Vodafone client</w:t>
      </w:r>
      <w:r w:rsidR="00DE79F7" w:rsidRPr="00F1379A">
        <w:rPr>
          <w:rFonts w:ascii="Calibri" w:hAnsi="Calibri" w:cs="Calibri"/>
          <w:sz w:val="20"/>
          <w:szCs w:val="20"/>
          <w:shd w:val="clear" w:color="auto" w:fill="FFFFFF"/>
        </w:rPr>
        <w:t>.</w:t>
      </w:r>
    </w:p>
    <w:p w:rsidR="005532CF" w:rsidRPr="00F1379A" w:rsidRDefault="005532CF" w:rsidP="006A73CA">
      <w:pPr>
        <w:spacing w:before="40" w:after="40" w:line="240" w:lineRule="auto"/>
        <w:jc w:val="both"/>
        <w:rPr>
          <w:rFonts w:ascii="Calibri" w:hAnsi="Calibri" w:cs="Calibri"/>
          <w:b/>
          <w:sz w:val="20"/>
          <w:szCs w:val="20"/>
        </w:rPr>
      </w:pPr>
    </w:p>
    <w:p w:rsidR="00BC3E98" w:rsidRPr="00F1379A" w:rsidRDefault="00DD2F94" w:rsidP="006A73CA">
      <w:pPr>
        <w:spacing w:before="40" w:after="40" w:line="240" w:lineRule="auto"/>
        <w:jc w:val="both"/>
        <w:rPr>
          <w:rFonts w:ascii="Calibri" w:hAnsi="Calibri" w:cs="Calibri"/>
          <w:b/>
          <w:sz w:val="20"/>
          <w:szCs w:val="20"/>
          <w:u w:val="single"/>
        </w:rPr>
      </w:pPr>
      <w:r w:rsidRPr="00F1379A">
        <w:rPr>
          <w:rFonts w:ascii="Calibri" w:hAnsi="Calibri" w:cs="Calibri"/>
          <w:b/>
          <w:sz w:val="20"/>
          <w:szCs w:val="20"/>
          <w:u w:val="single"/>
        </w:rPr>
        <w:t>Responsibilities:</w:t>
      </w:r>
    </w:p>
    <w:p w:rsidR="00151AD8" w:rsidRPr="00F1379A" w:rsidRDefault="00DD2F94" w:rsidP="006A73CA">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Involved in writing FRS documents.</w:t>
      </w:r>
    </w:p>
    <w:p w:rsidR="004273EC" w:rsidRPr="00F1379A" w:rsidRDefault="00DD2F94" w:rsidP="006A73CA">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Involved in effort estimation.</w:t>
      </w:r>
    </w:p>
    <w:p w:rsidR="00EA5C27" w:rsidRPr="00F1379A" w:rsidRDefault="00DD2F94" w:rsidP="006A73CA">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implemented</w:t>
      </w:r>
      <w:r w:rsidR="00151AD8" w:rsidRPr="00F1379A">
        <w:rPr>
          <w:rFonts w:ascii="Calibri" w:hAnsi="Calibri" w:cs="Calibri"/>
          <w:sz w:val="20"/>
          <w:szCs w:val="20"/>
          <w:shd w:val="clear" w:color="auto" w:fill="FFFFFF"/>
        </w:rPr>
        <w:t xml:space="preserve"> DAO and business classes</w:t>
      </w:r>
      <w:r w:rsidRPr="00F1379A">
        <w:rPr>
          <w:rFonts w:ascii="Calibri" w:hAnsi="Calibri" w:cs="Calibri"/>
          <w:sz w:val="20"/>
          <w:szCs w:val="20"/>
          <w:shd w:val="clear" w:color="auto" w:fill="FFFFFF"/>
        </w:rPr>
        <w:t>.</w:t>
      </w:r>
    </w:p>
    <w:p w:rsidR="00151AD8" w:rsidRPr="00F1379A" w:rsidRDefault="00DD2F94" w:rsidP="006A73CA">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 xml:space="preserve">Implemented consumer application to </w:t>
      </w:r>
      <w:r w:rsidRPr="00F1379A">
        <w:rPr>
          <w:rFonts w:ascii="Calibri" w:hAnsi="Calibri" w:cs="Calibri"/>
          <w:sz w:val="20"/>
          <w:szCs w:val="20"/>
          <w:shd w:val="clear" w:color="auto" w:fill="FFFFFF"/>
        </w:rPr>
        <w:t>consume soap web services.</w:t>
      </w:r>
    </w:p>
    <w:p w:rsidR="00151AD8" w:rsidRPr="00F1379A" w:rsidRDefault="00DD2F94" w:rsidP="006A73CA">
      <w:pPr>
        <w:pStyle w:val="Normal1"/>
        <w:numPr>
          <w:ilvl w:val="0"/>
          <w:numId w:val="22"/>
        </w:numPr>
        <w:spacing w:before="40" w:after="40"/>
        <w:ind w:left="714" w:hanging="357"/>
        <w:jc w:val="both"/>
        <w:rPr>
          <w:rFonts w:ascii="Calibri" w:hAnsi="Calibri" w:cs="Calibri"/>
          <w:sz w:val="20"/>
          <w:szCs w:val="20"/>
          <w:shd w:val="clear" w:color="auto" w:fill="FFFFFF"/>
        </w:rPr>
      </w:pPr>
      <w:r w:rsidRPr="00F1379A">
        <w:rPr>
          <w:rFonts w:ascii="Calibri" w:hAnsi="Calibri" w:cs="Calibri"/>
          <w:sz w:val="20"/>
          <w:szCs w:val="20"/>
          <w:shd w:val="clear" w:color="auto" w:fill="FFFFFF"/>
        </w:rPr>
        <w:t>Implemented RESTful client serviceand MQ service</w:t>
      </w:r>
      <w:r w:rsidR="00DE79F7" w:rsidRPr="00F1379A">
        <w:rPr>
          <w:rFonts w:ascii="Calibri" w:hAnsi="Calibri" w:cs="Calibri"/>
          <w:sz w:val="20"/>
          <w:szCs w:val="20"/>
          <w:shd w:val="clear" w:color="auto" w:fill="FFFFFF"/>
        </w:rPr>
        <w:t>.</w:t>
      </w:r>
    </w:p>
    <w:p w:rsidR="00BC3E98" w:rsidRPr="00F1379A" w:rsidRDefault="00DD2F94" w:rsidP="006A73CA">
      <w:pPr>
        <w:widowControl/>
        <w:numPr>
          <w:ilvl w:val="0"/>
          <w:numId w:val="22"/>
        </w:numPr>
        <w:spacing w:before="40" w:after="40" w:line="240" w:lineRule="auto"/>
        <w:ind w:left="714" w:hanging="357"/>
        <w:jc w:val="both"/>
        <w:rPr>
          <w:rFonts w:ascii="Calibri" w:hAnsi="Calibri" w:cs="Calibri"/>
          <w:bCs/>
          <w:sz w:val="20"/>
          <w:szCs w:val="20"/>
        </w:rPr>
      </w:pPr>
      <w:r w:rsidRPr="00F1379A">
        <w:rPr>
          <w:rFonts w:ascii="Calibri" w:hAnsi="Calibri" w:cs="Calibri"/>
          <w:sz w:val="20"/>
          <w:szCs w:val="20"/>
          <w:shd w:val="clear" w:color="auto" w:fill="FFFFFF"/>
        </w:rPr>
        <w:t xml:space="preserve">Written the </w:t>
      </w:r>
      <w:r w:rsidR="004273EC" w:rsidRPr="00F1379A">
        <w:rPr>
          <w:rFonts w:ascii="Calibri" w:hAnsi="Calibri" w:cs="Calibri"/>
          <w:sz w:val="20"/>
          <w:szCs w:val="20"/>
          <w:shd w:val="clear" w:color="auto" w:fill="FFFFFF"/>
        </w:rPr>
        <w:t>sql queries to insert and fetch the data.</w:t>
      </w:r>
    </w:p>
    <w:p w:rsidR="00600F0B" w:rsidRPr="00F1379A" w:rsidRDefault="00DD2F94" w:rsidP="006A73CA">
      <w:pPr>
        <w:widowControl/>
        <w:numPr>
          <w:ilvl w:val="0"/>
          <w:numId w:val="22"/>
        </w:numPr>
        <w:spacing w:before="40" w:after="40" w:line="240" w:lineRule="auto"/>
        <w:ind w:left="714" w:hanging="357"/>
        <w:jc w:val="both"/>
        <w:rPr>
          <w:rFonts w:ascii="Calibri" w:hAnsi="Calibri" w:cs="Calibri"/>
          <w:bCs/>
          <w:sz w:val="20"/>
          <w:szCs w:val="20"/>
        </w:rPr>
      </w:pPr>
      <w:r w:rsidRPr="00F1379A">
        <w:rPr>
          <w:rFonts w:ascii="Calibri" w:hAnsi="Calibri" w:cs="Calibri"/>
          <w:sz w:val="20"/>
          <w:szCs w:val="20"/>
          <w:shd w:val="clear" w:color="auto" w:fill="FFFFFF"/>
        </w:rPr>
        <w:t>Fixes the production bugs.</w:t>
      </w:r>
    </w:p>
    <w:p w:rsidR="004273EC" w:rsidRPr="00F1379A" w:rsidRDefault="00DD2F94" w:rsidP="006A73CA">
      <w:pPr>
        <w:widowControl/>
        <w:numPr>
          <w:ilvl w:val="0"/>
          <w:numId w:val="22"/>
        </w:numPr>
        <w:spacing w:before="40" w:after="40" w:line="240" w:lineRule="auto"/>
        <w:ind w:left="714" w:hanging="357"/>
        <w:jc w:val="both"/>
        <w:rPr>
          <w:rFonts w:ascii="Calibri" w:hAnsi="Calibri" w:cs="Calibri"/>
          <w:bCs/>
          <w:sz w:val="20"/>
          <w:szCs w:val="20"/>
        </w:rPr>
      </w:pPr>
      <w:r w:rsidRPr="00F1379A">
        <w:rPr>
          <w:rFonts w:ascii="Calibri" w:hAnsi="Calibri" w:cs="Calibri"/>
          <w:sz w:val="20"/>
          <w:szCs w:val="20"/>
          <w:shd w:val="clear" w:color="auto" w:fill="FFFFFF"/>
        </w:rPr>
        <w:t>Did Unit testing and integration testing of o</w:t>
      </w:r>
      <w:r w:rsidR="000055BB" w:rsidRPr="00F1379A">
        <w:rPr>
          <w:rFonts w:ascii="Calibri" w:hAnsi="Calibri" w:cs="Calibri"/>
          <w:sz w:val="20"/>
          <w:szCs w:val="20"/>
          <w:shd w:val="clear" w:color="auto" w:fill="FFFFFF"/>
        </w:rPr>
        <w:t>wned</w:t>
      </w:r>
      <w:r w:rsidRPr="00F1379A">
        <w:rPr>
          <w:rFonts w:ascii="Calibri" w:hAnsi="Calibri" w:cs="Calibri"/>
          <w:sz w:val="20"/>
          <w:szCs w:val="20"/>
          <w:shd w:val="clear" w:color="auto" w:fill="FFFFFF"/>
        </w:rPr>
        <w:t xml:space="preserve"> use cases.</w:t>
      </w:r>
    </w:p>
    <w:p w:rsidR="00BC3E98" w:rsidRPr="00F1379A" w:rsidRDefault="00BC3E98" w:rsidP="006A73CA">
      <w:pPr>
        <w:tabs>
          <w:tab w:val="right" w:pos="9360"/>
        </w:tabs>
        <w:spacing w:before="40" w:after="40" w:line="240" w:lineRule="auto"/>
        <w:jc w:val="both"/>
        <w:rPr>
          <w:rFonts w:ascii="Calibri" w:hAnsi="Calibri" w:cs="Calibri"/>
          <w:b/>
          <w:color w:val="auto"/>
          <w:sz w:val="20"/>
          <w:szCs w:val="20"/>
        </w:rPr>
      </w:pPr>
    </w:p>
    <w:p w:rsidR="000230BE" w:rsidRPr="00F1379A" w:rsidRDefault="00DD2F94" w:rsidP="006A73CA">
      <w:pPr>
        <w:spacing w:before="40" w:after="40" w:line="240" w:lineRule="auto"/>
        <w:jc w:val="both"/>
        <w:rPr>
          <w:rFonts w:ascii="Calibri" w:hAnsi="Calibri" w:cs="Calibri"/>
          <w:b/>
          <w:color w:val="auto"/>
          <w:sz w:val="20"/>
          <w:szCs w:val="20"/>
          <w:u w:val="single"/>
        </w:rPr>
      </w:pPr>
      <w:r w:rsidRPr="00F1379A">
        <w:rPr>
          <w:rFonts w:ascii="Calibri" w:hAnsi="Calibri" w:cs="Calibri"/>
          <w:b/>
          <w:color w:val="auto"/>
          <w:sz w:val="20"/>
          <w:szCs w:val="20"/>
          <w:u w:val="single"/>
        </w:rPr>
        <w:t>Technologies Used</w:t>
      </w:r>
      <w:r w:rsidR="00BC3E98" w:rsidRPr="00F1379A">
        <w:rPr>
          <w:rFonts w:ascii="Calibri" w:hAnsi="Calibri" w:cs="Calibri"/>
          <w:b/>
          <w:color w:val="auto"/>
          <w:sz w:val="20"/>
          <w:szCs w:val="20"/>
          <w:u w:val="single"/>
        </w:rPr>
        <w:t>:</w:t>
      </w:r>
    </w:p>
    <w:p w:rsidR="00F332BD" w:rsidRPr="00F1379A" w:rsidRDefault="00DD2F94" w:rsidP="000F68B7">
      <w:pPr>
        <w:spacing w:before="40" w:after="40" w:line="240" w:lineRule="auto"/>
        <w:jc w:val="both"/>
        <w:rPr>
          <w:rFonts w:ascii="Calibri" w:hAnsi="Calibri" w:cs="Calibri"/>
          <w:sz w:val="20"/>
          <w:szCs w:val="20"/>
          <w:shd w:val="clear" w:color="auto" w:fill="FFFFFF"/>
        </w:rPr>
      </w:pPr>
      <w:r w:rsidRPr="00F1379A">
        <w:rPr>
          <w:rFonts w:ascii="Calibri" w:hAnsi="Calibri" w:cs="Calibri"/>
          <w:b/>
          <w:bCs/>
          <w:sz w:val="20"/>
          <w:szCs w:val="20"/>
        </w:rPr>
        <w:t xml:space="preserve">Languages : </w:t>
      </w:r>
      <w:r w:rsidR="00151AD8" w:rsidRPr="00F1379A">
        <w:rPr>
          <w:rFonts w:ascii="Calibri" w:hAnsi="Calibri" w:cs="Calibri"/>
          <w:sz w:val="20"/>
          <w:szCs w:val="20"/>
          <w:shd w:val="clear" w:color="auto" w:fill="FFFFFF"/>
        </w:rPr>
        <w:t>Core Java, Spring Core,</w:t>
      </w:r>
      <w:r w:rsidR="00B76631" w:rsidRPr="00F1379A">
        <w:rPr>
          <w:rFonts w:ascii="Calibri" w:hAnsi="Calibri" w:cs="Calibri"/>
          <w:sz w:val="20"/>
          <w:szCs w:val="20"/>
          <w:shd w:val="clear" w:color="auto" w:fill="FFFFFF"/>
        </w:rPr>
        <w:t xml:space="preserve"> IOC,</w:t>
      </w:r>
      <w:r w:rsidR="00151AD8" w:rsidRPr="00F1379A">
        <w:rPr>
          <w:rFonts w:ascii="Calibri" w:hAnsi="Calibri" w:cs="Calibri"/>
          <w:sz w:val="20"/>
          <w:szCs w:val="20"/>
          <w:shd w:val="clear" w:color="auto" w:fill="FFFFFF"/>
        </w:rPr>
        <w:t xml:space="preserve"> Spring MVC</w:t>
      </w:r>
      <w:r w:rsidR="000A69C1" w:rsidRPr="00F1379A">
        <w:rPr>
          <w:rFonts w:ascii="Calibri" w:hAnsi="Calibri" w:cs="Calibri"/>
          <w:sz w:val="20"/>
          <w:szCs w:val="20"/>
          <w:shd w:val="clear" w:color="auto" w:fill="FFFFFF"/>
        </w:rPr>
        <w:t>,</w:t>
      </w:r>
      <w:r w:rsidR="00151AD8" w:rsidRPr="00F1379A">
        <w:rPr>
          <w:rFonts w:ascii="Calibri" w:hAnsi="Calibri" w:cs="Calibri"/>
          <w:sz w:val="20"/>
          <w:szCs w:val="20"/>
          <w:shd w:val="clear" w:color="auto" w:fill="FFFFFF"/>
        </w:rPr>
        <w:t xml:space="preserve"> Hibernate, VXML, SOAP Web</w:t>
      </w:r>
      <w:r w:rsidR="008B654B" w:rsidRPr="00F1379A">
        <w:rPr>
          <w:rFonts w:ascii="Calibri" w:hAnsi="Calibri" w:cs="Calibri"/>
          <w:sz w:val="20"/>
          <w:szCs w:val="20"/>
          <w:shd w:val="clear" w:color="auto" w:fill="FFFFFF"/>
        </w:rPr>
        <w:t xml:space="preserve"> S</w:t>
      </w:r>
      <w:r w:rsidR="00151AD8" w:rsidRPr="00F1379A">
        <w:rPr>
          <w:rFonts w:ascii="Calibri" w:hAnsi="Calibri" w:cs="Calibri"/>
          <w:sz w:val="20"/>
          <w:szCs w:val="20"/>
          <w:shd w:val="clear" w:color="auto" w:fill="FFFFFF"/>
        </w:rPr>
        <w:t>ervices, R</w:t>
      </w:r>
      <w:r w:rsidR="00B767BF" w:rsidRPr="00F1379A">
        <w:rPr>
          <w:rFonts w:ascii="Calibri" w:hAnsi="Calibri" w:cs="Calibri"/>
          <w:sz w:val="20"/>
          <w:szCs w:val="20"/>
          <w:shd w:val="clear" w:color="auto" w:fill="FFFFFF"/>
        </w:rPr>
        <w:t>est</w:t>
      </w:r>
      <w:r w:rsidR="00151AD8" w:rsidRPr="00F1379A">
        <w:rPr>
          <w:rFonts w:ascii="Calibri" w:hAnsi="Calibri" w:cs="Calibri"/>
          <w:sz w:val="20"/>
          <w:szCs w:val="20"/>
          <w:shd w:val="clear" w:color="auto" w:fill="FFFFFF"/>
        </w:rPr>
        <w:t xml:space="preserve"> Web Service, IBM MQ</w:t>
      </w:r>
      <w:r w:rsidRPr="00F1379A">
        <w:rPr>
          <w:rFonts w:ascii="Calibri" w:hAnsi="Calibri" w:cs="Calibri"/>
          <w:sz w:val="20"/>
          <w:szCs w:val="20"/>
          <w:shd w:val="clear" w:color="auto" w:fill="FFFFFF"/>
        </w:rPr>
        <w:t>.</w:t>
      </w:r>
    </w:p>
    <w:p w:rsidR="00B767BF" w:rsidRPr="00F1379A" w:rsidRDefault="00DD2F94" w:rsidP="000F68B7">
      <w:pPr>
        <w:spacing w:before="40" w:after="40" w:line="240" w:lineRule="auto"/>
        <w:jc w:val="both"/>
        <w:rPr>
          <w:rFonts w:ascii="Calibri" w:hAnsi="Calibri" w:cs="Calibri"/>
          <w:sz w:val="20"/>
          <w:szCs w:val="20"/>
          <w:shd w:val="clear" w:color="auto" w:fill="FFFFFF"/>
        </w:rPr>
      </w:pPr>
      <w:r w:rsidRPr="00F1379A">
        <w:rPr>
          <w:rFonts w:ascii="Calibri" w:hAnsi="Calibri" w:cs="Calibri"/>
          <w:b/>
          <w:bCs/>
          <w:sz w:val="20"/>
          <w:szCs w:val="20"/>
          <w:shd w:val="clear" w:color="auto" w:fill="FFFFFF"/>
        </w:rPr>
        <w:t>Database :</w:t>
      </w:r>
      <w:r w:rsidRPr="00F1379A">
        <w:rPr>
          <w:rFonts w:ascii="Calibri" w:hAnsi="Calibri" w:cs="Calibri"/>
          <w:sz w:val="20"/>
          <w:szCs w:val="20"/>
          <w:shd w:val="clear" w:color="auto" w:fill="FFFFFF"/>
        </w:rPr>
        <w:t xml:space="preserve"> Oracle</w:t>
      </w:r>
    </w:p>
    <w:p w:rsidR="00BC3E98" w:rsidRPr="00F1379A" w:rsidRDefault="00DD2F94" w:rsidP="006A73CA">
      <w:pPr>
        <w:spacing w:before="40" w:after="40" w:line="240" w:lineRule="auto"/>
        <w:jc w:val="both"/>
        <w:rPr>
          <w:rFonts w:ascii="Calibri" w:hAnsi="Calibri" w:cs="Calibri"/>
          <w:sz w:val="20"/>
          <w:szCs w:val="20"/>
          <w:shd w:val="clear" w:color="auto" w:fill="FFFFFF"/>
        </w:rPr>
      </w:pPr>
      <w:r w:rsidRPr="00F1379A">
        <w:rPr>
          <w:rFonts w:ascii="Calibri" w:hAnsi="Calibri" w:cs="Calibri"/>
          <w:b/>
          <w:bCs/>
          <w:sz w:val="20"/>
          <w:szCs w:val="20"/>
          <w:shd w:val="clear" w:color="auto" w:fill="FFFFFF"/>
        </w:rPr>
        <w:t xml:space="preserve">Tools          : </w:t>
      </w:r>
      <w:r w:rsidR="003E5B37" w:rsidRPr="00F1379A">
        <w:rPr>
          <w:rFonts w:ascii="Calibri" w:hAnsi="Calibri" w:cs="Calibri"/>
          <w:sz w:val="20"/>
          <w:szCs w:val="20"/>
          <w:shd w:val="clear" w:color="auto" w:fill="FFFFFF"/>
        </w:rPr>
        <w:t xml:space="preserve">Eclipse, HPALM, </w:t>
      </w:r>
      <w:r w:rsidR="00B87E8B" w:rsidRPr="00F1379A">
        <w:rPr>
          <w:rFonts w:ascii="Calibri" w:hAnsi="Calibri" w:cs="Calibri"/>
          <w:sz w:val="20"/>
          <w:szCs w:val="20"/>
          <w:shd w:val="clear" w:color="auto" w:fill="FFFFFF"/>
        </w:rPr>
        <w:t>TFS, SEER SEM, Ant,</w:t>
      </w:r>
      <w:r w:rsidR="008C32A4" w:rsidRPr="00F1379A">
        <w:rPr>
          <w:rFonts w:ascii="Calibri" w:hAnsi="Calibri" w:cs="Calibri"/>
          <w:sz w:val="20"/>
          <w:szCs w:val="20"/>
          <w:shd w:val="clear" w:color="auto" w:fill="FFFFFF"/>
        </w:rPr>
        <w:t xml:space="preserve"> Log4J</w:t>
      </w:r>
      <w:r w:rsidR="00D06CB2" w:rsidRPr="00F1379A">
        <w:rPr>
          <w:rFonts w:ascii="Calibri" w:hAnsi="Calibri" w:cs="Calibri"/>
          <w:sz w:val="20"/>
          <w:szCs w:val="20"/>
          <w:shd w:val="clear" w:color="auto" w:fill="FFFFFF"/>
        </w:rPr>
        <w:t>.</w:t>
      </w:r>
    </w:p>
    <w:p w:rsidR="00F1379A" w:rsidRPr="00F1379A" w:rsidRDefault="00F1379A" w:rsidP="006A73CA">
      <w:pPr>
        <w:spacing w:before="40" w:after="40" w:line="240" w:lineRule="auto"/>
        <w:jc w:val="both"/>
        <w:rPr>
          <w:rFonts w:ascii="Calibri" w:hAnsi="Calibri" w:cs="Calibri"/>
          <w:sz w:val="20"/>
          <w:szCs w:val="20"/>
          <w:shd w:val="clear" w:color="auto" w:fill="FFFFFF"/>
        </w:rPr>
      </w:pPr>
    </w:p>
    <w:p w:rsidR="001A6159" w:rsidRDefault="001A6159" w:rsidP="006A73CA">
      <w:pPr>
        <w:spacing w:before="40" w:after="40" w:line="240" w:lineRule="auto"/>
        <w:jc w:val="both"/>
        <w:rPr>
          <w:rFonts w:ascii="Calibri" w:hAnsi="Calibri" w:cs="Calibri"/>
          <w:sz w:val="20"/>
          <w:szCs w:val="20"/>
          <w:shd w:val="clear" w:color="auto" w:fill="FFFFFF"/>
        </w:rPr>
      </w:pPr>
    </w:p>
    <w:p w:rsidR="001A6159" w:rsidRDefault="001A6159" w:rsidP="006A73CA">
      <w:pPr>
        <w:spacing w:before="40" w:after="40" w:line="240" w:lineRule="auto"/>
        <w:jc w:val="both"/>
        <w:rPr>
          <w:rFonts w:ascii="Calibri" w:hAnsi="Calibri" w:cs="Calibri"/>
          <w:sz w:val="20"/>
          <w:szCs w:val="20"/>
          <w:shd w:val="clear" w:color="auto" w:fill="FFFFFF"/>
        </w:rPr>
      </w:pPr>
    </w:p>
    <w:p w:rsidR="001A6159" w:rsidRDefault="001A6159" w:rsidP="006A73CA">
      <w:pPr>
        <w:spacing w:before="40" w:after="40" w:line="240" w:lineRule="auto"/>
        <w:jc w:val="both"/>
        <w:rPr>
          <w:rFonts w:ascii="Calibri" w:hAnsi="Calibri" w:cs="Calibri"/>
          <w:sz w:val="20"/>
          <w:szCs w:val="20"/>
          <w:shd w:val="clear" w:color="auto" w:fill="FFFFFF"/>
        </w:rPr>
      </w:pPr>
    </w:p>
    <w:p w:rsidR="001A6159" w:rsidRDefault="001A6159" w:rsidP="006A73CA">
      <w:pPr>
        <w:spacing w:before="40" w:after="40" w:line="240" w:lineRule="auto"/>
        <w:jc w:val="both"/>
        <w:rPr>
          <w:rFonts w:ascii="Calibri" w:hAnsi="Calibri" w:cs="Calibri"/>
          <w:sz w:val="20"/>
          <w:szCs w:val="20"/>
          <w:shd w:val="clear" w:color="auto" w:fill="FFFFFF"/>
        </w:rPr>
      </w:pPr>
    </w:p>
    <w:p w:rsidR="001A6159" w:rsidRDefault="001A6159" w:rsidP="006A73CA">
      <w:pPr>
        <w:spacing w:before="40" w:after="40" w:line="240" w:lineRule="auto"/>
        <w:jc w:val="both"/>
        <w:rPr>
          <w:rFonts w:ascii="Calibri" w:hAnsi="Calibri" w:cs="Calibri"/>
          <w:sz w:val="20"/>
          <w:szCs w:val="20"/>
          <w:shd w:val="clear" w:color="auto" w:fill="FFFFFF"/>
        </w:rPr>
      </w:pPr>
    </w:p>
    <w:p w:rsidR="001A6159" w:rsidRDefault="001A6159" w:rsidP="006A73CA">
      <w:pPr>
        <w:spacing w:before="40" w:after="40" w:line="240" w:lineRule="auto"/>
        <w:jc w:val="both"/>
        <w:rPr>
          <w:rFonts w:ascii="Calibri" w:hAnsi="Calibri" w:cs="Calibri"/>
          <w:sz w:val="20"/>
          <w:szCs w:val="20"/>
          <w:shd w:val="clear" w:color="auto" w:fill="FFFFFF"/>
        </w:rPr>
      </w:pPr>
    </w:p>
    <w:p w:rsidR="001A6159" w:rsidRDefault="001A6159" w:rsidP="006A73CA">
      <w:pPr>
        <w:spacing w:before="40" w:after="40" w:line="240" w:lineRule="auto"/>
        <w:jc w:val="both"/>
        <w:rPr>
          <w:rFonts w:ascii="Calibri" w:hAnsi="Calibri" w:cs="Calibri"/>
          <w:sz w:val="20"/>
          <w:szCs w:val="20"/>
          <w:shd w:val="clear" w:color="auto" w:fill="FFFFFF"/>
        </w:rPr>
      </w:pPr>
    </w:p>
    <w:p w:rsidR="00D06CB2" w:rsidRPr="00F1379A" w:rsidRDefault="00DD2F94" w:rsidP="006A73CA">
      <w:pPr>
        <w:spacing w:before="40" w:after="40" w:line="240" w:lineRule="auto"/>
        <w:jc w:val="both"/>
        <w:rPr>
          <w:rFonts w:ascii="Calibri" w:hAnsi="Calibri" w:cs="Calibri"/>
          <w:bCs/>
          <w:sz w:val="20"/>
          <w:szCs w:val="20"/>
        </w:rPr>
      </w:pPr>
      <w:r w:rsidRPr="00F1379A">
        <w:rPr>
          <w:rFonts w:ascii="Calibri" w:hAnsi="Calibri" w:cs="Calibri"/>
          <w:sz w:val="20"/>
          <w:szCs w:val="20"/>
          <w:shd w:val="clear" w:color="auto" w:fill="FFFFFF"/>
        </w:rPr>
        <w:t>Signature</w:t>
      </w:r>
      <w:bookmarkEnd w:id="2"/>
      <w:r w:rsidR="001A6159">
        <w:rPr>
          <w:rFonts w:ascii="Calibri" w:hAnsi="Calibri" w:cs="Calibri"/>
          <w:sz w:val="20"/>
          <w:szCs w:val="20"/>
          <w:shd w:val="clear" w:color="auto" w:fill="FFFFFF"/>
        </w:rPr>
        <w:t>:_____________</w:t>
      </w:r>
      <w:r w:rsidR="00943EED">
        <w:rPr>
          <w:rFonts w:ascii="Calibri" w:hAnsi="Calibri" w:cs="Calibri"/>
          <w:sz w:val="20"/>
          <w:szCs w:val="20"/>
          <w:shd w:val="clear" w:color="auto" w:fill="FFFFFF"/>
        </w:rPr>
        <w:t>_________</w:t>
      </w:r>
      <w:r w:rsidR="001A6159">
        <w:rPr>
          <w:rFonts w:ascii="Calibri" w:hAnsi="Calibri" w:cs="Calibri"/>
          <w:sz w:val="20"/>
          <w:szCs w:val="20"/>
          <w:shd w:val="clear" w:color="auto" w:fill="FFFFFF"/>
        </w:rPr>
        <w:tab/>
      </w:r>
      <w:r w:rsidR="001A6159">
        <w:rPr>
          <w:rFonts w:ascii="Calibri" w:hAnsi="Calibri" w:cs="Calibri"/>
          <w:sz w:val="20"/>
          <w:szCs w:val="20"/>
          <w:shd w:val="clear" w:color="auto" w:fill="FFFFFF"/>
        </w:rPr>
        <w:tab/>
      </w:r>
      <w:r w:rsidR="001A6159">
        <w:rPr>
          <w:rFonts w:ascii="Calibri" w:hAnsi="Calibri" w:cs="Calibri"/>
          <w:sz w:val="20"/>
          <w:szCs w:val="20"/>
          <w:shd w:val="clear" w:color="auto" w:fill="FFFFFF"/>
        </w:rPr>
        <w:tab/>
      </w:r>
      <w:r w:rsidR="001A6159">
        <w:rPr>
          <w:rFonts w:ascii="Calibri" w:hAnsi="Calibri" w:cs="Calibri"/>
          <w:sz w:val="20"/>
          <w:szCs w:val="20"/>
          <w:shd w:val="clear" w:color="auto" w:fill="FFFFFF"/>
        </w:rPr>
        <w:tab/>
      </w:r>
      <w:r w:rsidR="001A6159">
        <w:rPr>
          <w:rFonts w:ascii="Calibri" w:hAnsi="Calibri" w:cs="Calibri"/>
          <w:sz w:val="20"/>
          <w:szCs w:val="20"/>
          <w:shd w:val="clear" w:color="auto" w:fill="FFFFFF"/>
        </w:rPr>
        <w:tab/>
      </w:r>
      <w:r w:rsidR="001A6159">
        <w:rPr>
          <w:rFonts w:ascii="Calibri" w:hAnsi="Calibri" w:cs="Calibri"/>
          <w:sz w:val="20"/>
          <w:szCs w:val="20"/>
          <w:shd w:val="clear" w:color="auto" w:fill="FFFFFF"/>
        </w:rPr>
        <w:tab/>
      </w:r>
      <w:r w:rsidR="001A6159">
        <w:rPr>
          <w:rFonts w:ascii="Calibri" w:hAnsi="Calibri" w:cs="Calibri"/>
          <w:sz w:val="20"/>
          <w:szCs w:val="20"/>
          <w:shd w:val="clear" w:color="auto" w:fill="FFFFFF"/>
        </w:rPr>
        <w:tab/>
        <w:t>Date:__/__/____</w:t>
      </w:r>
      <w:r w:rsidR="001A6159">
        <w:rPr>
          <w:rFonts w:ascii="Calibri" w:hAnsi="Calibri" w:cs="Calibri"/>
          <w:sz w:val="20"/>
          <w:szCs w:val="20"/>
          <w:shd w:val="clear" w:color="auto" w:fill="FFFFFF"/>
        </w:rPr>
        <w:tab/>
      </w:r>
      <w:r w:rsidR="001A6159">
        <w:rPr>
          <w:rFonts w:ascii="Calibri" w:hAnsi="Calibri" w:cs="Calibri"/>
          <w:sz w:val="20"/>
          <w:szCs w:val="20"/>
          <w:shd w:val="clear" w:color="auto" w:fill="FFFFFF"/>
        </w:rPr>
        <w:tab/>
      </w:r>
      <w:r w:rsidR="001A6159">
        <w:rPr>
          <w:rFonts w:ascii="Calibri" w:hAnsi="Calibri" w:cs="Calibri"/>
          <w:sz w:val="20"/>
          <w:szCs w:val="20"/>
          <w:shd w:val="clear" w:color="auto" w:fill="FFFFFF"/>
        </w:rPr>
        <w:tab/>
      </w:r>
      <w:r w:rsidR="001A6159">
        <w:rPr>
          <w:rFonts w:ascii="Calibri" w:hAnsi="Calibri" w:cs="Calibri"/>
          <w:sz w:val="20"/>
          <w:szCs w:val="20"/>
          <w:shd w:val="clear" w:color="auto" w:fill="FFFFFF"/>
        </w:rPr>
        <w:tab/>
      </w:r>
      <w:r w:rsidR="001A6159">
        <w:rPr>
          <w:rFonts w:ascii="Calibri" w:hAnsi="Calibri" w:cs="Calibri"/>
          <w:sz w:val="20"/>
          <w:szCs w:val="20"/>
          <w:shd w:val="clear" w:color="auto" w:fill="FFFFFF"/>
        </w:rPr>
        <w:tab/>
      </w:r>
      <w:r w:rsidR="001A6159">
        <w:rPr>
          <w:rFonts w:ascii="Calibri" w:hAnsi="Calibri" w:cs="Calibri"/>
          <w:sz w:val="20"/>
          <w:szCs w:val="20"/>
          <w:shd w:val="clear" w:color="auto" w:fill="FFFFFF"/>
        </w:rPr>
        <w:tab/>
      </w:r>
      <w:r w:rsidR="00AA59F3" w:rsidRPr="00AA59F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9"/>
          </v:shape>
        </w:pict>
      </w:r>
    </w:p>
    <w:sectPr w:rsidR="00D06CB2" w:rsidRPr="00F1379A" w:rsidSect="00AF3C11">
      <w:headerReference w:type="default" r:id="rId10"/>
      <w:footerReference w:type="default" r:id="rId11"/>
      <w:pgSz w:w="12240" w:h="15840"/>
      <w:pgMar w:top="900" w:right="1440" w:bottom="540" w:left="1440" w:header="720" w:footer="720" w:gutter="0"/>
      <w:cols w:space="720"/>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F94" w:rsidRDefault="00DD2F94" w:rsidP="00AA59F3">
      <w:pPr>
        <w:spacing w:after="0" w:line="240" w:lineRule="auto"/>
      </w:pPr>
      <w:r>
        <w:separator/>
      </w:r>
    </w:p>
  </w:endnote>
  <w:endnote w:type="continuationSeparator" w:id="1">
    <w:p w:rsidR="00DD2F94" w:rsidRDefault="00DD2F94" w:rsidP="00AA59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30D" w:rsidRPr="00A87007" w:rsidRDefault="00DD2F94" w:rsidP="00D67EA6">
    <w:pPr>
      <w:pStyle w:val="Footer"/>
      <w:tabs>
        <w:tab w:val="clear" w:pos="4986"/>
        <w:tab w:val="right" w:pos="9360"/>
      </w:tabs>
      <w:spacing w:after="0" w:line="240" w:lineRule="auto"/>
      <w:rPr>
        <w:rFonts w:ascii="Calibri" w:hAnsi="Calibri" w:cs="Calibri"/>
      </w:rPr>
    </w:pPr>
    <w:r w:rsidRPr="00A87007">
      <w:rPr>
        <w:rFonts w:ascii="Calibri" w:hAnsi="Calibri"/>
      </w:rPr>
      <w:tab/>
    </w:r>
    <w:r w:rsidR="00AA59F3" w:rsidRPr="00A87007">
      <w:rPr>
        <w:rFonts w:ascii="Calibri" w:hAnsi="Calibri"/>
      </w:rPr>
      <w:fldChar w:fldCharType="begin"/>
    </w:r>
    <w:r w:rsidRPr="00A87007">
      <w:rPr>
        <w:rFonts w:ascii="Calibri" w:hAnsi="Calibri"/>
      </w:rPr>
      <w:instrText xml:space="preserve"> PAGE   \* MERGEFORMAT </w:instrText>
    </w:r>
    <w:r w:rsidR="00AA59F3" w:rsidRPr="00A87007">
      <w:rPr>
        <w:rFonts w:ascii="Calibri" w:hAnsi="Calibri"/>
      </w:rPr>
      <w:fldChar w:fldCharType="separate"/>
    </w:r>
    <w:r w:rsidR="00755F99">
      <w:rPr>
        <w:rFonts w:ascii="Calibri" w:hAnsi="Calibri"/>
        <w:noProof/>
      </w:rPr>
      <w:t>3</w:t>
    </w:r>
    <w:r w:rsidR="00AA59F3" w:rsidRPr="00A87007">
      <w:rPr>
        <w:rFonts w:ascii="Calibri" w:hAnsi="Calibr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F94" w:rsidRDefault="00DD2F94" w:rsidP="00AA59F3">
      <w:pPr>
        <w:spacing w:after="0" w:line="240" w:lineRule="auto"/>
      </w:pPr>
      <w:r>
        <w:separator/>
      </w:r>
    </w:p>
  </w:footnote>
  <w:footnote w:type="continuationSeparator" w:id="1">
    <w:p w:rsidR="00DD2F94" w:rsidRDefault="00DD2F94" w:rsidP="00AA59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CEA" w:rsidRDefault="003A5CEA" w:rsidP="003A5CE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632"/>
        </w:tabs>
        <w:ind w:left="1064" w:hanging="432"/>
      </w:pPr>
    </w:lvl>
    <w:lvl w:ilvl="1">
      <w:start w:val="1"/>
      <w:numFmt w:val="none"/>
      <w:pStyle w:val="Heading2"/>
      <w:suff w:val="nothing"/>
      <w:lvlText w:val=""/>
      <w:lvlJc w:val="left"/>
      <w:pPr>
        <w:tabs>
          <w:tab w:val="num" w:pos="632"/>
        </w:tabs>
        <w:ind w:left="1208" w:hanging="576"/>
      </w:pPr>
    </w:lvl>
    <w:lvl w:ilvl="2">
      <w:start w:val="1"/>
      <w:numFmt w:val="none"/>
      <w:pStyle w:val="Heading3"/>
      <w:suff w:val="nothing"/>
      <w:lvlText w:val=""/>
      <w:lvlJc w:val="left"/>
      <w:pPr>
        <w:tabs>
          <w:tab w:val="num" w:pos="632"/>
        </w:tabs>
        <w:ind w:left="1352" w:hanging="720"/>
      </w:pPr>
    </w:lvl>
    <w:lvl w:ilvl="3">
      <w:start w:val="1"/>
      <w:numFmt w:val="none"/>
      <w:pStyle w:val="Heading4"/>
      <w:suff w:val="nothing"/>
      <w:lvlText w:val=""/>
      <w:lvlJc w:val="left"/>
      <w:pPr>
        <w:tabs>
          <w:tab w:val="num" w:pos="632"/>
        </w:tabs>
        <w:ind w:left="1496" w:hanging="864"/>
      </w:pPr>
    </w:lvl>
    <w:lvl w:ilvl="4">
      <w:start w:val="1"/>
      <w:numFmt w:val="none"/>
      <w:pStyle w:val="Heading5"/>
      <w:suff w:val="nothing"/>
      <w:lvlText w:val=""/>
      <w:lvlJc w:val="left"/>
      <w:pPr>
        <w:tabs>
          <w:tab w:val="num" w:pos="632"/>
        </w:tabs>
        <w:ind w:left="1640" w:hanging="1008"/>
      </w:pPr>
    </w:lvl>
    <w:lvl w:ilvl="5">
      <w:start w:val="1"/>
      <w:numFmt w:val="none"/>
      <w:pStyle w:val="Heading6"/>
      <w:suff w:val="nothing"/>
      <w:lvlText w:val=""/>
      <w:lvlJc w:val="left"/>
      <w:pPr>
        <w:tabs>
          <w:tab w:val="num" w:pos="632"/>
        </w:tabs>
        <w:ind w:left="1784" w:hanging="1152"/>
      </w:pPr>
    </w:lvl>
    <w:lvl w:ilvl="6">
      <w:start w:val="1"/>
      <w:numFmt w:val="none"/>
      <w:suff w:val="nothing"/>
      <w:lvlText w:val=""/>
      <w:lvlJc w:val="left"/>
      <w:pPr>
        <w:tabs>
          <w:tab w:val="num" w:pos="1928"/>
        </w:tabs>
        <w:ind w:left="1928" w:hanging="1296"/>
      </w:pPr>
    </w:lvl>
    <w:lvl w:ilvl="7">
      <w:start w:val="1"/>
      <w:numFmt w:val="none"/>
      <w:suff w:val="nothing"/>
      <w:lvlText w:val=""/>
      <w:lvlJc w:val="left"/>
      <w:pPr>
        <w:tabs>
          <w:tab w:val="num" w:pos="2072"/>
        </w:tabs>
        <w:ind w:left="2072" w:hanging="1440"/>
      </w:pPr>
    </w:lvl>
    <w:lvl w:ilvl="8">
      <w:start w:val="1"/>
      <w:numFmt w:val="none"/>
      <w:suff w:val="nothing"/>
      <w:lvlText w:val=""/>
      <w:lvlJc w:val="left"/>
      <w:pPr>
        <w:tabs>
          <w:tab w:val="num" w:pos="2216"/>
        </w:tabs>
        <w:ind w:left="2216" w:hanging="1584"/>
      </w:pPr>
    </w:lvl>
  </w:abstractNum>
  <w:abstractNum w:abstractNumId="1">
    <w:nsid w:val="00000002"/>
    <w:multiLevelType w:val="multilevel"/>
    <w:tmpl w:val="00000002"/>
    <w:name w:val="WW8Num2"/>
    <w:lvl w:ilvl="0">
      <w:start w:val="1"/>
      <w:numFmt w:val="bullet"/>
      <w:lvlText w:val="●"/>
      <w:lvlJc w:val="left"/>
      <w:pPr>
        <w:tabs>
          <w:tab w:val="num" w:pos="0"/>
        </w:tabs>
        <w:ind w:left="720" w:firstLine="360"/>
      </w:pPr>
      <w:rPr>
        <w:rFonts w:ascii="Arial" w:hAnsi="Arial" w:cs="Arial"/>
        <w:position w:val="0"/>
        <w:sz w:val="22"/>
        <w:vertAlign w:val="baseline"/>
      </w:rPr>
    </w:lvl>
    <w:lvl w:ilvl="1">
      <w:start w:val="1"/>
      <w:numFmt w:val="bullet"/>
      <w:lvlText w:val="○"/>
      <w:lvlJc w:val="left"/>
      <w:pPr>
        <w:tabs>
          <w:tab w:val="num" w:pos="0"/>
        </w:tabs>
        <w:ind w:left="1440" w:firstLine="1080"/>
      </w:pPr>
      <w:rPr>
        <w:rFonts w:ascii="Arial" w:hAnsi="Arial" w:cs="Arial"/>
        <w:position w:val="0"/>
        <w:sz w:val="22"/>
        <w:vertAlign w:val="baseline"/>
      </w:rPr>
    </w:lvl>
    <w:lvl w:ilvl="2">
      <w:start w:val="1"/>
      <w:numFmt w:val="bullet"/>
      <w:lvlText w:val="■"/>
      <w:lvlJc w:val="left"/>
      <w:pPr>
        <w:tabs>
          <w:tab w:val="num" w:pos="0"/>
        </w:tabs>
        <w:ind w:left="2160" w:firstLine="1800"/>
      </w:pPr>
      <w:rPr>
        <w:rFonts w:ascii="Arial" w:hAnsi="Arial" w:cs="Arial"/>
        <w:position w:val="0"/>
        <w:sz w:val="22"/>
        <w:vertAlign w:val="baseline"/>
      </w:rPr>
    </w:lvl>
    <w:lvl w:ilvl="3">
      <w:start w:val="1"/>
      <w:numFmt w:val="bullet"/>
      <w:lvlText w:val="●"/>
      <w:lvlJc w:val="left"/>
      <w:pPr>
        <w:tabs>
          <w:tab w:val="num" w:pos="0"/>
        </w:tabs>
        <w:ind w:left="2880" w:firstLine="2520"/>
      </w:pPr>
      <w:rPr>
        <w:rFonts w:ascii="Arial" w:hAnsi="Arial" w:cs="Arial"/>
        <w:position w:val="0"/>
        <w:sz w:val="22"/>
        <w:vertAlign w:val="baseline"/>
      </w:rPr>
    </w:lvl>
    <w:lvl w:ilvl="4">
      <w:start w:val="1"/>
      <w:numFmt w:val="bullet"/>
      <w:lvlText w:val="○"/>
      <w:lvlJc w:val="left"/>
      <w:pPr>
        <w:tabs>
          <w:tab w:val="num" w:pos="0"/>
        </w:tabs>
        <w:ind w:left="3600" w:firstLine="3240"/>
      </w:pPr>
      <w:rPr>
        <w:rFonts w:ascii="Arial" w:hAnsi="Arial" w:cs="Arial"/>
        <w:position w:val="0"/>
        <w:sz w:val="22"/>
        <w:vertAlign w:val="baseline"/>
      </w:rPr>
    </w:lvl>
    <w:lvl w:ilvl="5">
      <w:start w:val="1"/>
      <w:numFmt w:val="bullet"/>
      <w:lvlText w:val="■"/>
      <w:lvlJc w:val="left"/>
      <w:pPr>
        <w:tabs>
          <w:tab w:val="num" w:pos="0"/>
        </w:tabs>
        <w:ind w:left="4320" w:firstLine="3960"/>
      </w:pPr>
      <w:rPr>
        <w:rFonts w:ascii="Arial" w:hAnsi="Arial" w:cs="Arial"/>
        <w:position w:val="0"/>
        <w:sz w:val="22"/>
        <w:vertAlign w:val="baseline"/>
      </w:rPr>
    </w:lvl>
    <w:lvl w:ilvl="6">
      <w:start w:val="1"/>
      <w:numFmt w:val="bullet"/>
      <w:lvlText w:val="●"/>
      <w:lvlJc w:val="left"/>
      <w:pPr>
        <w:tabs>
          <w:tab w:val="num" w:pos="0"/>
        </w:tabs>
        <w:ind w:left="5040" w:firstLine="4680"/>
      </w:pPr>
      <w:rPr>
        <w:rFonts w:ascii="Arial" w:hAnsi="Arial" w:cs="Arial"/>
        <w:position w:val="0"/>
        <w:sz w:val="22"/>
        <w:vertAlign w:val="baseline"/>
      </w:rPr>
    </w:lvl>
    <w:lvl w:ilvl="7">
      <w:start w:val="1"/>
      <w:numFmt w:val="bullet"/>
      <w:lvlText w:val="○"/>
      <w:lvlJc w:val="left"/>
      <w:pPr>
        <w:tabs>
          <w:tab w:val="num" w:pos="0"/>
        </w:tabs>
        <w:ind w:left="5760" w:firstLine="5400"/>
      </w:pPr>
      <w:rPr>
        <w:rFonts w:ascii="Arial" w:hAnsi="Arial" w:cs="Arial"/>
        <w:position w:val="0"/>
        <w:sz w:val="22"/>
        <w:vertAlign w:val="baseline"/>
      </w:rPr>
    </w:lvl>
    <w:lvl w:ilvl="8">
      <w:start w:val="1"/>
      <w:numFmt w:val="bullet"/>
      <w:lvlText w:val="■"/>
      <w:lvlJc w:val="left"/>
      <w:pPr>
        <w:tabs>
          <w:tab w:val="num" w:pos="0"/>
        </w:tabs>
        <w:ind w:left="6480" w:firstLine="6120"/>
      </w:pPr>
      <w:rPr>
        <w:rFonts w:ascii="Arial" w:hAnsi="Arial" w:cs="Arial"/>
        <w:position w:val="0"/>
        <w:sz w:val="22"/>
        <w:vertAlign w:val="baseline"/>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color w:val="00000A"/>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A"/>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A"/>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nsid w:val="0099124B"/>
    <w:multiLevelType w:val="hybridMultilevel"/>
    <w:tmpl w:val="FD5441A2"/>
    <w:lvl w:ilvl="0" w:tplc="905A4C32">
      <w:start w:val="1"/>
      <w:numFmt w:val="bullet"/>
      <w:lvlText w:val=""/>
      <w:lvlJc w:val="left"/>
      <w:pPr>
        <w:ind w:left="720" w:hanging="360"/>
      </w:pPr>
      <w:rPr>
        <w:rFonts w:ascii="Symbol" w:hAnsi="Symbol" w:hint="default"/>
      </w:rPr>
    </w:lvl>
    <w:lvl w:ilvl="1" w:tplc="9DFE89EE" w:tentative="1">
      <w:start w:val="1"/>
      <w:numFmt w:val="bullet"/>
      <w:lvlText w:val="o"/>
      <w:lvlJc w:val="left"/>
      <w:pPr>
        <w:ind w:left="1440" w:hanging="360"/>
      </w:pPr>
      <w:rPr>
        <w:rFonts w:ascii="Courier New" w:hAnsi="Courier New" w:cs="Courier New" w:hint="default"/>
      </w:rPr>
    </w:lvl>
    <w:lvl w:ilvl="2" w:tplc="FB56CC8C" w:tentative="1">
      <w:start w:val="1"/>
      <w:numFmt w:val="bullet"/>
      <w:lvlText w:val=""/>
      <w:lvlJc w:val="left"/>
      <w:pPr>
        <w:ind w:left="2160" w:hanging="360"/>
      </w:pPr>
      <w:rPr>
        <w:rFonts w:ascii="Wingdings" w:hAnsi="Wingdings" w:hint="default"/>
      </w:rPr>
    </w:lvl>
    <w:lvl w:ilvl="3" w:tplc="BB24D45E" w:tentative="1">
      <w:start w:val="1"/>
      <w:numFmt w:val="bullet"/>
      <w:lvlText w:val=""/>
      <w:lvlJc w:val="left"/>
      <w:pPr>
        <w:ind w:left="2880" w:hanging="360"/>
      </w:pPr>
      <w:rPr>
        <w:rFonts w:ascii="Symbol" w:hAnsi="Symbol" w:hint="default"/>
      </w:rPr>
    </w:lvl>
    <w:lvl w:ilvl="4" w:tplc="AEC2CFEA" w:tentative="1">
      <w:start w:val="1"/>
      <w:numFmt w:val="bullet"/>
      <w:lvlText w:val="o"/>
      <w:lvlJc w:val="left"/>
      <w:pPr>
        <w:ind w:left="3600" w:hanging="360"/>
      </w:pPr>
      <w:rPr>
        <w:rFonts w:ascii="Courier New" w:hAnsi="Courier New" w:cs="Courier New" w:hint="default"/>
      </w:rPr>
    </w:lvl>
    <w:lvl w:ilvl="5" w:tplc="D3B0BA80" w:tentative="1">
      <w:start w:val="1"/>
      <w:numFmt w:val="bullet"/>
      <w:lvlText w:val=""/>
      <w:lvlJc w:val="left"/>
      <w:pPr>
        <w:ind w:left="4320" w:hanging="360"/>
      </w:pPr>
      <w:rPr>
        <w:rFonts w:ascii="Wingdings" w:hAnsi="Wingdings" w:hint="default"/>
      </w:rPr>
    </w:lvl>
    <w:lvl w:ilvl="6" w:tplc="457AEBD6" w:tentative="1">
      <w:start w:val="1"/>
      <w:numFmt w:val="bullet"/>
      <w:lvlText w:val=""/>
      <w:lvlJc w:val="left"/>
      <w:pPr>
        <w:ind w:left="5040" w:hanging="360"/>
      </w:pPr>
      <w:rPr>
        <w:rFonts w:ascii="Symbol" w:hAnsi="Symbol" w:hint="default"/>
      </w:rPr>
    </w:lvl>
    <w:lvl w:ilvl="7" w:tplc="FDEC0194" w:tentative="1">
      <w:start w:val="1"/>
      <w:numFmt w:val="bullet"/>
      <w:lvlText w:val="o"/>
      <w:lvlJc w:val="left"/>
      <w:pPr>
        <w:ind w:left="5760" w:hanging="360"/>
      </w:pPr>
      <w:rPr>
        <w:rFonts w:ascii="Courier New" w:hAnsi="Courier New" w:cs="Courier New" w:hint="default"/>
      </w:rPr>
    </w:lvl>
    <w:lvl w:ilvl="8" w:tplc="F5462B44" w:tentative="1">
      <w:start w:val="1"/>
      <w:numFmt w:val="bullet"/>
      <w:lvlText w:val=""/>
      <w:lvlJc w:val="left"/>
      <w:pPr>
        <w:ind w:left="6480" w:hanging="360"/>
      </w:pPr>
      <w:rPr>
        <w:rFonts w:ascii="Wingdings" w:hAnsi="Wingdings" w:hint="default"/>
      </w:rPr>
    </w:lvl>
  </w:abstractNum>
  <w:abstractNum w:abstractNumId="5">
    <w:nsid w:val="064540B7"/>
    <w:multiLevelType w:val="hybridMultilevel"/>
    <w:tmpl w:val="ED242568"/>
    <w:lvl w:ilvl="0" w:tplc="11A2F872">
      <w:start w:val="1"/>
      <w:numFmt w:val="decimal"/>
      <w:lvlText w:val="%1."/>
      <w:lvlJc w:val="left"/>
      <w:pPr>
        <w:ind w:left="360" w:hanging="360"/>
      </w:pPr>
      <w:rPr>
        <w:rFonts w:hint="default"/>
        <w:b w:val="0"/>
      </w:rPr>
    </w:lvl>
    <w:lvl w:ilvl="1" w:tplc="D2A49CD8" w:tentative="1">
      <w:start w:val="1"/>
      <w:numFmt w:val="lowerLetter"/>
      <w:lvlText w:val="%2."/>
      <w:lvlJc w:val="left"/>
      <w:pPr>
        <w:ind w:left="1440" w:hanging="360"/>
      </w:pPr>
    </w:lvl>
    <w:lvl w:ilvl="2" w:tplc="A7BC7FE0" w:tentative="1">
      <w:start w:val="1"/>
      <w:numFmt w:val="lowerRoman"/>
      <w:lvlText w:val="%3."/>
      <w:lvlJc w:val="right"/>
      <w:pPr>
        <w:ind w:left="2160" w:hanging="180"/>
      </w:pPr>
    </w:lvl>
    <w:lvl w:ilvl="3" w:tplc="55749B88" w:tentative="1">
      <w:start w:val="1"/>
      <w:numFmt w:val="decimal"/>
      <w:lvlText w:val="%4."/>
      <w:lvlJc w:val="left"/>
      <w:pPr>
        <w:ind w:left="2880" w:hanging="360"/>
      </w:pPr>
    </w:lvl>
    <w:lvl w:ilvl="4" w:tplc="195680E2" w:tentative="1">
      <w:start w:val="1"/>
      <w:numFmt w:val="lowerLetter"/>
      <w:lvlText w:val="%5."/>
      <w:lvlJc w:val="left"/>
      <w:pPr>
        <w:ind w:left="3600" w:hanging="360"/>
      </w:pPr>
    </w:lvl>
    <w:lvl w:ilvl="5" w:tplc="E52C6A8C" w:tentative="1">
      <w:start w:val="1"/>
      <w:numFmt w:val="lowerRoman"/>
      <w:lvlText w:val="%6."/>
      <w:lvlJc w:val="right"/>
      <w:pPr>
        <w:ind w:left="4320" w:hanging="180"/>
      </w:pPr>
    </w:lvl>
    <w:lvl w:ilvl="6" w:tplc="1AE8A2CA" w:tentative="1">
      <w:start w:val="1"/>
      <w:numFmt w:val="decimal"/>
      <w:lvlText w:val="%7."/>
      <w:lvlJc w:val="left"/>
      <w:pPr>
        <w:ind w:left="5040" w:hanging="360"/>
      </w:pPr>
    </w:lvl>
    <w:lvl w:ilvl="7" w:tplc="A3D46386" w:tentative="1">
      <w:start w:val="1"/>
      <w:numFmt w:val="lowerLetter"/>
      <w:lvlText w:val="%8."/>
      <w:lvlJc w:val="left"/>
      <w:pPr>
        <w:ind w:left="5760" w:hanging="360"/>
      </w:pPr>
    </w:lvl>
    <w:lvl w:ilvl="8" w:tplc="8C38CC48" w:tentative="1">
      <w:start w:val="1"/>
      <w:numFmt w:val="lowerRoman"/>
      <w:lvlText w:val="%9."/>
      <w:lvlJc w:val="right"/>
      <w:pPr>
        <w:ind w:left="6480" w:hanging="180"/>
      </w:pPr>
    </w:lvl>
  </w:abstractNum>
  <w:abstractNum w:abstractNumId="6">
    <w:nsid w:val="093F6EA7"/>
    <w:multiLevelType w:val="hybridMultilevel"/>
    <w:tmpl w:val="826E1A0E"/>
    <w:lvl w:ilvl="0" w:tplc="2286E50A">
      <w:start w:val="1"/>
      <w:numFmt w:val="bullet"/>
      <w:lvlText w:val=""/>
      <w:lvlJc w:val="left"/>
      <w:pPr>
        <w:ind w:left="1080" w:hanging="360"/>
      </w:pPr>
      <w:rPr>
        <w:rFonts w:ascii="Symbol" w:hAnsi="Symbol" w:hint="default"/>
      </w:rPr>
    </w:lvl>
    <w:lvl w:ilvl="1" w:tplc="4D6C8406" w:tentative="1">
      <w:start w:val="1"/>
      <w:numFmt w:val="bullet"/>
      <w:lvlText w:val="o"/>
      <w:lvlJc w:val="left"/>
      <w:pPr>
        <w:ind w:left="1800" w:hanging="360"/>
      </w:pPr>
      <w:rPr>
        <w:rFonts w:ascii="Courier New" w:hAnsi="Courier New" w:cs="Courier New" w:hint="default"/>
      </w:rPr>
    </w:lvl>
    <w:lvl w:ilvl="2" w:tplc="7C4E3DB8" w:tentative="1">
      <w:start w:val="1"/>
      <w:numFmt w:val="bullet"/>
      <w:lvlText w:val=""/>
      <w:lvlJc w:val="left"/>
      <w:pPr>
        <w:ind w:left="2520" w:hanging="360"/>
      </w:pPr>
      <w:rPr>
        <w:rFonts w:ascii="Wingdings" w:hAnsi="Wingdings" w:hint="default"/>
      </w:rPr>
    </w:lvl>
    <w:lvl w:ilvl="3" w:tplc="4E8CB422" w:tentative="1">
      <w:start w:val="1"/>
      <w:numFmt w:val="bullet"/>
      <w:lvlText w:val=""/>
      <w:lvlJc w:val="left"/>
      <w:pPr>
        <w:ind w:left="3240" w:hanging="360"/>
      </w:pPr>
      <w:rPr>
        <w:rFonts w:ascii="Symbol" w:hAnsi="Symbol" w:hint="default"/>
      </w:rPr>
    </w:lvl>
    <w:lvl w:ilvl="4" w:tplc="EBEC4862" w:tentative="1">
      <w:start w:val="1"/>
      <w:numFmt w:val="bullet"/>
      <w:lvlText w:val="o"/>
      <w:lvlJc w:val="left"/>
      <w:pPr>
        <w:ind w:left="3960" w:hanging="360"/>
      </w:pPr>
      <w:rPr>
        <w:rFonts w:ascii="Courier New" w:hAnsi="Courier New" w:cs="Courier New" w:hint="default"/>
      </w:rPr>
    </w:lvl>
    <w:lvl w:ilvl="5" w:tplc="2BC45D96" w:tentative="1">
      <w:start w:val="1"/>
      <w:numFmt w:val="bullet"/>
      <w:lvlText w:val=""/>
      <w:lvlJc w:val="left"/>
      <w:pPr>
        <w:ind w:left="4680" w:hanging="360"/>
      </w:pPr>
      <w:rPr>
        <w:rFonts w:ascii="Wingdings" w:hAnsi="Wingdings" w:hint="default"/>
      </w:rPr>
    </w:lvl>
    <w:lvl w:ilvl="6" w:tplc="B748E9CA" w:tentative="1">
      <w:start w:val="1"/>
      <w:numFmt w:val="bullet"/>
      <w:lvlText w:val=""/>
      <w:lvlJc w:val="left"/>
      <w:pPr>
        <w:ind w:left="5400" w:hanging="360"/>
      </w:pPr>
      <w:rPr>
        <w:rFonts w:ascii="Symbol" w:hAnsi="Symbol" w:hint="default"/>
      </w:rPr>
    </w:lvl>
    <w:lvl w:ilvl="7" w:tplc="7A0821F0" w:tentative="1">
      <w:start w:val="1"/>
      <w:numFmt w:val="bullet"/>
      <w:lvlText w:val="o"/>
      <w:lvlJc w:val="left"/>
      <w:pPr>
        <w:ind w:left="6120" w:hanging="360"/>
      </w:pPr>
      <w:rPr>
        <w:rFonts w:ascii="Courier New" w:hAnsi="Courier New" w:cs="Courier New" w:hint="default"/>
      </w:rPr>
    </w:lvl>
    <w:lvl w:ilvl="8" w:tplc="38D00A0C" w:tentative="1">
      <w:start w:val="1"/>
      <w:numFmt w:val="bullet"/>
      <w:lvlText w:val=""/>
      <w:lvlJc w:val="left"/>
      <w:pPr>
        <w:ind w:left="6840" w:hanging="360"/>
      </w:pPr>
      <w:rPr>
        <w:rFonts w:ascii="Wingdings" w:hAnsi="Wingdings" w:hint="default"/>
      </w:rPr>
    </w:lvl>
  </w:abstractNum>
  <w:abstractNum w:abstractNumId="7">
    <w:nsid w:val="11272E04"/>
    <w:multiLevelType w:val="hybridMultilevel"/>
    <w:tmpl w:val="F756617E"/>
    <w:lvl w:ilvl="0" w:tplc="8738D22C">
      <w:start w:val="1"/>
      <w:numFmt w:val="bullet"/>
      <w:lvlText w:val=""/>
      <w:lvlJc w:val="left"/>
      <w:pPr>
        <w:ind w:left="720" w:hanging="360"/>
      </w:pPr>
      <w:rPr>
        <w:rFonts w:ascii="Symbol" w:hAnsi="Symbol" w:hint="default"/>
      </w:rPr>
    </w:lvl>
    <w:lvl w:ilvl="1" w:tplc="6E4277BA" w:tentative="1">
      <w:start w:val="1"/>
      <w:numFmt w:val="bullet"/>
      <w:lvlText w:val="o"/>
      <w:lvlJc w:val="left"/>
      <w:pPr>
        <w:ind w:left="1440" w:hanging="360"/>
      </w:pPr>
      <w:rPr>
        <w:rFonts w:ascii="Courier New" w:hAnsi="Courier New" w:cs="Courier New" w:hint="default"/>
      </w:rPr>
    </w:lvl>
    <w:lvl w:ilvl="2" w:tplc="AB06B238" w:tentative="1">
      <w:start w:val="1"/>
      <w:numFmt w:val="bullet"/>
      <w:lvlText w:val=""/>
      <w:lvlJc w:val="left"/>
      <w:pPr>
        <w:ind w:left="2160" w:hanging="360"/>
      </w:pPr>
      <w:rPr>
        <w:rFonts w:ascii="Wingdings" w:hAnsi="Wingdings" w:hint="default"/>
      </w:rPr>
    </w:lvl>
    <w:lvl w:ilvl="3" w:tplc="9EB0716A" w:tentative="1">
      <w:start w:val="1"/>
      <w:numFmt w:val="bullet"/>
      <w:lvlText w:val=""/>
      <w:lvlJc w:val="left"/>
      <w:pPr>
        <w:ind w:left="2880" w:hanging="360"/>
      </w:pPr>
      <w:rPr>
        <w:rFonts w:ascii="Symbol" w:hAnsi="Symbol" w:hint="default"/>
      </w:rPr>
    </w:lvl>
    <w:lvl w:ilvl="4" w:tplc="7BF4A13A" w:tentative="1">
      <w:start w:val="1"/>
      <w:numFmt w:val="bullet"/>
      <w:lvlText w:val="o"/>
      <w:lvlJc w:val="left"/>
      <w:pPr>
        <w:ind w:left="3600" w:hanging="360"/>
      </w:pPr>
      <w:rPr>
        <w:rFonts w:ascii="Courier New" w:hAnsi="Courier New" w:cs="Courier New" w:hint="default"/>
      </w:rPr>
    </w:lvl>
    <w:lvl w:ilvl="5" w:tplc="A24259D2" w:tentative="1">
      <w:start w:val="1"/>
      <w:numFmt w:val="bullet"/>
      <w:lvlText w:val=""/>
      <w:lvlJc w:val="left"/>
      <w:pPr>
        <w:ind w:left="4320" w:hanging="360"/>
      </w:pPr>
      <w:rPr>
        <w:rFonts w:ascii="Wingdings" w:hAnsi="Wingdings" w:hint="default"/>
      </w:rPr>
    </w:lvl>
    <w:lvl w:ilvl="6" w:tplc="2702F4C0" w:tentative="1">
      <w:start w:val="1"/>
      <w:numFmt w:val="bullet"/>
      <w:lvlText w:val=""/>
      <w:lvlJc w:val="left"/>
      <w:pPr>
        <w:ind w:left="5040" w:hanging="360"/>
      </w:pPr>
      <w:rPr>
        <w:rFonts w:ascii="Symbol" w:hAnsi="Symbol" w:hint="default"/>
      </w:rPr>
    </w:lvl>
    <w:lvl w:ilvl="7" w:tplc="190A0832" w:tentative="1">
      <w:start w:val="1"/>
      <w:numFmt w:val="bullet"/>
      <w:lvlText w:val="o"/>
      <w:lvlJc w:val="left"/>
      <w:pPr>
        <w:ind w:left="5760" w:hanging="360"/>
      </w:pPr>
      <w:rPr>
        <w:rFonts w:ascii="Courier New" w:hAnsi="Courier New" w:cs="Courier New" w:hint="default"/>
      </w:rPr>
    </w:lvl>
    <w:lvl w:ilvl="8" w:tplc="D33AD8AE" w:tentative="1">
      <w:start w:val="1"/>
      <w:numFmt w:val="bullet"/>
      <w:lvlText w:val=""/>
      <w:lvlJc w:val="left"/>
      <w:pPr>
        <w:ind w:left="6480" w:hanging="360"/>
      </w:pPr>
      <w:rPr>
        <w:rFonts w:ascii="Wingdings" w:hAnsi="Wingdings" w:hint="default"/>
      </w:rPr>
    </w:lvl>
  </w:abstractNum>
  <w:abstractNum w:abstractNumId="8">
    <w:nsid w:val="158A1146"/>
    <w:multiLevelType w:val="hybridMultilevel"/>
    <w:tmpl w:val="D640E258"/>
    <w:lvl w:ilvl="0" w:tplc="8D06AD3E">
      <w:start w:val="1"/>
      <w:numFmt w:val="bullet"/>
      <w:lvlText w:val=""/>
      <w:lvlJc w:val="left"/>
      <w:pPr>
        <w:tabs>
          <w:tab w:val="num" w:pos="900"/>
        </w:tabs>
        <w:ind w:left="900" w:hanging="360"/>
      </w:pPr>
      <w:rPr>
        <w:rFonts w:ascii="Wingdings" w:hAnsi="Wingdings" w:hint="default"/>
      </w:rPr>
    </w:lvl>
    <w:lvl w:ilvl="1" w:tplc="9744B47C">
      <w:start w:val="1"/>
      <w:numFmt w:val="lowerLetter"/>
      <w:lvlText w:val="%2."/>
      <w:lvlJc w:val="left"/>
      <w:pPr>
        <w:tabs>
          <w:tab w:val="num" w:pos="1530"/>
        </w:tabs>
        <w:ind w:left="1530" w:hanging="360"/>
      </w:pPr>
    </w:lvl>
    <w:lvl w:ilvl="2" w:tplc="6CE65056">
      <w:start w:val="1"/>
      <w:numFmt w:val="lowerRoman"/>
      <w:lvlText w:val="%3."/>
      <w:lvlJc w:val="right"/>
      <w:pPr>
        <w:tabs>
          <w:tab w:val="num" w:pos="2250"/>
        </w:tabs>
        <w:ind w:left="2250" w:hanging="180"/>
      </w:pPr>
    </w:lvl>
    <w:lvl w:ilvl="3" w:tplc="5C0EDEE6">
      <w:start w:val="1"/>
      <w:numFmt w:val="decimal"/>
      <w:lvlText w:val="%4."/>
      <w:lvlJc w:val="left"/>
      <w:pPr>
        <w:tabs>
          <w:tab w:val="num" w:pos="2970"/>
        </w:tabs>
        <w:ind w:left="2970" w:hanging="360"/>
      </w:pPr>
    </w:lvl>
    <w:lvl w:ilvl="4" w:tplc="D9D0AF20">
      <w:start w:val="1"/>
      <w:numFmt w:val="lowerLetter"/>
      <w:lvlText w:val="%5."/>
      <w:lvlJc w:val="left"/>
      <w:pPr>
        <w:tabs>
          <w:tab w:val="num" w:pos="3690"/>
        </w:tabs>
        <w:ind w:left="3690" w:hanging="360"/>
      </w:pPr>
    </w:lvl>
    <w:lvl w:ilvl="5" w:tplc="F39E9294">
      <w:start w:val="1"/>
      <w:numFmt w:val="lowerRoman"/>
      <w:lvlText w:val="%6."/>
      <w:lvlJc w:val="right"/>
      <w:pPr>
        <w:tabs>
          <w:tab w:val="num" w:pos="4410"/>
        </w:tabs>
        <w:ind w:left="4410" w:hanging="180"/>
      </w:pPr>
    </w:lvl>
    <w:lvl w:ilvl="6" w:tplc="ADB81C1C">
      <w:start w:val="1"/>
      <w:numFmt w:val="decimal"/>
      <w:lvlText w:val="%7."/>
      <w:lvlJc w:val="left"/>
      <w:pPr>
        <w:tabs>
          <w:tab w:val="num" w:pos="5130"/>
        </w:tabs>
        <w:ind w:left="5130" w:hanging="360"/>
      </w:pPr>
    </w:lvl>
    <w:lvl w:ilvl="7" w:tplc="ABAA3458">
      <w:start w:val="1"/>
      <w:numFmt w:val="lowerLetter"/>
      <w:lvlText w:val="%8."/>
      <w:lvlJc w:val="left"/>
      <w:pPr>
        <w:tabs>
          <w:tab w:val="num" w:pos="5850"/>
        </w:tabs>
        <w:ind w:left="5850" w:hanging="360"/>
      </w:pPr>
    </w:lvl>
    <w:lvl w:ilvl="8" w:tplc="6C96156C">
      <w:start w:val="1"/>
      <w:numFmt w:val="lowerRoman"/>
      <w:lvlText w:val="%9."/>
      <w:lvlJc w:val="right"/>
      <w:pPr>
        <w:tabs>
          <w:tab w:val="num" w:pos="6570"/>
        </w:tabs>
        <w:ind w:left="6570" w:hanging="180"/>
      </w:pPr>
    </w:lvl>
  </w:abstractNum>
  <w:abstractNum w:abstractNumId="9">
    <w:nsid w:val="1C732AC0"/>
    <w:multiLevelType w:val="multilevel"/>
    <w:tmpl w:val="665C6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E846FC0"/>
    <w:multiLevelType w:val="hybridMultilevel"/>
    <w:tmpl w:val="B498B656"/>
    <w:lvl w:ilvl="0" w:tplc="C5C00C24">
      <w:start w:val="1"/>
      <w:numFmt w:val="bullet"/>
      <w:lvlText w:val="o"/>
      <w:lvlJc w:val="left"/>
      <w:pPr>
        <w:ind w:left="720" w:hanging="360"/>
      </w:pPr>
      <w:rPr>
        <w:rFonts w:ascii="Courier New" w:hAnsi="Courier New" w:cs="Courier New" w:hint="default"/>
      </w:rPr>
    </w:lvl>
    <w:lvl w:ilvl="1" w:tplc="2DB4CB32" w:tentative="1">
      <w:start w:val="1"/>
      <w:numFmt w:val="bullet"/>
      <w:lvlText w:val="o"/>
      <w:lvlJc w:val="left"/>
      <w:pPr>
        <w:ind w:left="1440" w:hanging="360"/>
      </w:pPr>
      <w:rPr>
        <w:rFonts w:ascii="Courier New" w:hAnsi="Courier New" w:cs="Courier New" w:hint="default"/>
      </w:rPr>
    </w:lvl>
    <w:lvl w:ilvl="2" w:tplc="F126C9E6" w:tentative="1">
      <w:start w:val="1"/>
      <w:numFmt w:val="bullet"/>
      <w:lvlText w:val=""/>
      <w:lvlJc w:val="left"/>
      <w:pPr>
        <w:ind w:left="2160" w:hanging="360"/>
      </w:pPr>
      <w:rPr>
        <w:rFonts w:ascii="Wingdings" w:hAnsi="Wingdings" w:hint="default"/>
      </w:rPr>
    </w:lvl>
    <w:lvl w:ilvl="3" w:tplc="380231F0" w:tentative="1">
      <w:start w:val="1"/>
      <w:numFmt w:val="bullet"/>
      <w:lvlText w:val=""/>
      <w:lvlJc w:val="left"/>
      <w:pPr>
        <w:ind w:left="2880" w:hanging="360"/>
      </w:pPr>
      <w:rPr>
        <w:rFonts w:ascii="Symbol" w:hAnsi="Symbol" w:hint="default"/>
      </w:rPr>
    </w:lvl>
    <w:lvl w:ilvl="4" w:tplc="51AEFD34" w:tentative="1">
      <w:start w:val="1"/>
      <w:numFmt w:val="bullet"/>
      <w:lvlText w:val="o"/>
      <w:lvlJc w:val="left"/>
      <w:pPr>
        <w:ind w:left="3600" w:hanging="360"/>
      </w:pPr>
      <w:rPr>
        <w:rFonts w:ascii="Courier New" w:hAnsi="Courier New" w:cs="Courier New" w:hint="default"/>
      </w:rPr>
    </w:lvl>
    <w:lvl w:ilvl="5" w:tplc="4C8860BE" w:tentative="1">
      <w:start w:val="1"/>
      <w:numFmt w:val="bullet"/>
      <w:lvlText w:val=""/>
      <w:lvlJc w:val="left"/>
      <w:pPr>
        <w:ind w:left="4320" w:hanging="360"/>
      </w:pPr>
      <w:rPr>
        <w:rFonts w:ascii="Wingdings" w:hAnsi="Wingdings" w:hint="default"/>
      </w:rPr>
    </w:lvl>
    <w:lvl w:ilvl="6" w:tplc="BE6CE12A" w:tentative="1">
      <w:start w:val="1"/>
      <w:numFmt w:val="bullet"/>
      <w:lvlText w:val=""/>
      <w:lvlJc w:val="left"/>
      <w:pPr>
        <w:ind w:left="5040" w:hanging="360"/>
      </w:pPr>
      <w:rPr>
        <w:rFonts w:ascii="Symbol" w:hAnsi="Symbol" w:hint="default"/>
      </w:rPr>
    </w:lvl>
    <w:lvl w:ilvl="7" w:tplc="844A8088" w:tentative="1">
      <w:start w:val="1"/>
      <w:numFmt w:val="bullet"/>
      <w:lvlText w:val="o"/>
      <w:lvlJc w:val="left"/>
      <w:pPr>
        <w:ind w:left="5760" w:hanging="360"/>
      </w:pPr>
      <w:rPr>
        <w:rFonts w:ascii="Courier New" w:hAnsi="Courier New" w:cs="Courier New" w:hint="default"/>
      </w:rPr>
    </w:lvl>
    <w:lvl w:ilvl="8" w:tplc="4B3A827E" w:tentative="1">
      <w:start w:val="1"/>
      <w:numFmt w:val="bullet"/>
      <w:lvlText w:val=""/>
      <w:lvlJc w:val="left"/>
      <w:pPr>
        <w:ind w:left="6480" w:hanging="360"/>
      </w:pPr>
      <w:rPr>
        <w:rFonts w:ascii="Wingdings" w:hAnsi="Wingdings" w:hint="default"/>
      </w:rPr>
    </w:lvl>
  </w:abstractNum>
  <w:abstractNum w:abstractNumId="11">
    <w:nsid w:val="1EA41E3D"/>
    <w:multiLevelType w:val="hybridMultilevel"/>
    <w:tmpl w:val="8910C134"/>
    <w:lvl w:ilvl="0" w:tplc="F0B85FCE">
      <w:start w:val="1"/>
      <w:numFmt w:val="bullet"/>
      <w:lvlText w:val=""/>
      <w:lvlJc w:val="left"/>
      <w:pPr>
        <w:ind w:left="720" w:hanging="360"/>
      </w:pPr>
      <w:rPr>
        <w:rFonts w:ascii="Symbol" w:hAnsi="Symbol" w:hint="default"/>
      </w:rPr>
    </w:lvl>
    <w:lvl w:ilvl="1" w:tplc="ED185A5E">
      <w:start w:val="1"/>
      <w:numFmt w:val="bullet"/>
      <w:lvlText w:val=""/>
      <w:lvlJc w:val="left"/>
      <w:pPr>
        <w:ind w:left="1440" w:hanging="360"/>
      </w:pPr>
      <w:rPr>
        <w:rFonts w:ascii="Wingdings" w:hAnsi="Wingdings" w:hint="default"/>
      </w:rPr>
    </w:lvl>
    <w:lvl w:ilvl="2" w:tplc="1FC8A6B4" w:tentative="1">
      <w:start w:val="1"/>
      <w:numFmt w:val="bullet"/>
      <w:lvlText w:val=""/>
      <w:lvlJc w:val="left"/>
      <w:pPr>
        <w:ind w:left="2160" w:hanging="360"/>
      </w:pPr>
      <w:rPr>
        <w:rFonts w:ascii="Wingdings" w:hAnsi="Wingdings" w:hint="default"/>
      </w:rPr>
    </w:lvl>
    <w:lvl w:ilvl="3" w:tplc="C65C3C6A" w:tentative="1">
      <w:start w:val="1"/>
      <w:numFmt w:val="bullet"/>
      <w:lvlText w:val=""/>
      <w:lvlJc w:val="left"/>
      <w:pPr>
        <w:ind w:left="2880" w:hanging="360"/>
      </w:pPr>
      <w:rPr>
        <w:rFonts w:ascii="Symbol" w:hAnsi="Symbol" w:hint="default"/>
      </w:rPr>
    </w:lvl>
    <w:lvl w:ilvl="4" w:tplc="1C9A7FD4" w:tentative="1">
      <w:start w:val="1"/>
      <w:numFmt w:val="bullet"/>
      <w:lvlText w:val="o"/>
      <w:lvlJc w:val="left"/>
      <w:pPr>
        <w:ind w:left="3600" w:hanging="360"/>
      </w:pPr>
      <w:rPr>
        <w:rFonts w:ascii="Courier New" w:hAnsi="Courier New" w:cs="Courier New" w:hint="default"/>
      </w:rPr>
    </w:lvl>
    <w:lvl w:ilvl="5" w:tplc="78F857EE" w:tentative="1">
      <w:start w:val="1"/>
      <w:numFmt w:val="bullet"/>
      <w:lvlText w:val=""/>
      <w:lvlJc w:val="left"/>
      <w:pPr>
        <w:ind w:left="4320" w:hanging="360"/>
      </w:pPr>
      <w:rPr>
        <w:rFonts w:ascii="Wingdings" w:hAnsi="Wingdings" w:hint="default"/>
      </w:rPr>
    </w:lvl>
    <w:lvl w:ilvl="6" w:tplc="AA540888" w:tentative="1">
      <w:start w:val="1"/>
      <w:numFmt w:val="bullet"/>
      <w:lvlText w:val=""/>
      <w:lvlJc w:val="left"/>
      <w:pPr>
        <w:ind w:left="5040" w:hanging="360"/>
      </w:pPr>
      <w:rPr>
        <w:rFonts w:ascii="Symbol" w:hAnsi="Symbol" w:hint="default"/>
      </w:rPr>
    </w:lvl>
    <w:lvl w:ilvl="7" w:tplc="AAA4073C" w:tentative="1">
      <w:start w:val="1"/>
      <w:numFmt w:val="bullet"/>
      <w:lvlText w:val="o"/>
      <w:lvlJc w:val="left"/>
      <w:pPr>
        <w:ind w:left="5760" w:hanging="360"/>
      </w:pPr>
      <w:rPr>
        <w:rFonts w:ascii="Courier New" w:hAnsi="Courier New" w:cs="Courier New" w:hint="default"/>
      </w:rPr>
    </w:lvl>
    <w:lvl w:ilvl="8" w:tplc="01207C0A" w:tentative="1">
      <w:start w:val="1"/>
      <w:numFmt w:val="bullet"/>
      <w:lvlText w:val=""/>
      <w:lvlJc w:val="left"/>
      <w:pPr>
        <w:ind w:left="6480" w:hanging="360"/>
      </w:pPr>
      <w:rPr>
        <w:rFonts w:ascii="Wingdings" w:hAnsi="Wingdings" w:hint="default"/>
      </w:rPr>
    </w:lvl>
  </w:abstractNum>
  <w:abstractNum w:abstractNumId="12">
    <w:nsid w:val="1EC47F12"/>
    <w:multiLevelType w:val="hybridMultilevel"/>
    <w:tmpl w:val="4A5E53B2"/>
    <w:lvl w:ilvl="0" w:tplc="72EC430E">
      <w:start w:val="1"/>
      <w:numFmt w:val="bullet"/>
      <w:lvlText w:val=""/>
      <w:lvlJc w:val="left"/>
      <w:pPr>
        <w:ind w:left="1125" w:hanging="360"/>
      </w:pPr>
      <w:rPr>
        <w:rFonts w:ascii="Symbol" w:hAnsi="Symbol" w:hint="default"/>
      </w:rPr>
    </w:lvl>
    <w:lvl w:ilvl="1" w:tplc="F4286B90" w:tentative="1">
      <w:start w:val="1"/>
      <w:numFmt w:val="bullet"/>
      <w:lvlText w:val="o"/>
      <w:lvlJc w:val="left"/>
      <w:pPr>
        <w:ind w:left="1845" w:hanging="360"/>
      </w:pPr>
      <w:rPr>
        <w:rFonts w:ascii="Courier New" w:hAnsi="Courier New" w:cs="Courier New" w:hint="default"/>
      </w:rPr>
    </w:lvl>
    <w:lvl w:ilvl="2" w:tplc="12D84A84" w:tentative="1">
      <w:start w:val="1"/>
      <w:numFmt w:val="bullet"/>
      <w:lvlText w:val=""/>
      <w:lvlJc w:val="left"/>
      <w:pPr>
        <w:ind w:left="2565" w:hanging="360"/>
      </w:pPr>
      <w:rPr>
        <w:rFonts w:ascii="Wingdings" w:hAnsi="Wingdings" w:hint="default"/>
      </w:rPr>
    </w:lvl>
    <w:lvl w:ilvl="3" w:tplc="F8662E04" w:tentative="1">
      <w:start w:val="1"/>
      <w:numFmt w:val="bullet"/>
      <w:lvlText w:val=""/>
      <w:lvlJc w:val="left"/>
      <w:pPr>
        <w:ind w:left="3285" w:hanging="360"/>
      </w:pPr>
      <w:rPr>
        <w:rFonts w:ascii="Symbol" w:hAnsi="Symbol" w:hint="default"/>
      </w:rPr>
    </w:lvl>
    <w:lvl w:ilvl="4" w:tplc="C0728D6E" w:tentative="1">
      <w:start w:val="1"/>
      <w:numFmt w:val="bullet"/>
      <w:lvlText w:val="o"/>
      <w:lvlJc w:val="left"/>
      <w:pPr>
        <w:ind w:left="4005" w:hanging="360"/>
      </w:pPr>
      <w:rPr>
        <w:rFonts w:ascii="Courier New" w:hAnsi="Courier New" w:cs="Courier New" w:hint="default"/>
      </w:rPr>
    </w:lvl>
    <w:lvl w:ilvl="5" w:tplc="1BFACD56" w:tentative="1">
      <w:start w:val="1"/>
      <w:numFmt w:val="bullet"/>
      <w:lvlText w:val=""/>
      <w:lvlJc w:val="left"/>
      <w:pPr>
        <w:ind w:left="4725" w:hanging="360"/>
      </w:pPr>
      <w:rPr>
        <w:rFonts w:ascii="Wingdings" w:hAnsi="Wingdings" w:hint="default"/>
      </w:rPr>
    </w:lvl>
    <w:lvl w:ilvl="6" w:tplc="0B26F42E" w:tentative="1">
      <w:start w:val="1"/>
      <w:numFmt w:val="bullet"/>
      <w:lvlText w:val=""/>
      <w:lvlJc w:val="left"/>
      <w:pPr>
        <w:ind w:left="5445" w:hanging="360"/>
      </w:pPr>
      <w:rPr>
        <w:rFonts w:ascii="Symbol" w:hAnsi="Symbol" w:hint="default"/>
      </w:rPr>
    </w:lvl>
    <w:lvl w:ilvl="7" w:tplc="1E9A5F60" w:tentative="1">
      <w:start w:val="1"/>
      <w:numFmt w:val="bullet"/>
      <w:lvlText w:val="o"/>
      <w:lvlJc w:val="left"/>
      <w:pPr>
        <w:ind w:left="6165" w:hanging="360"/>
      </w:pPr>
      <w:rPr>
        <w:rFonts w:ascii="Courier New" w:hAnsi="Courier New" w:cs="Courier New" w:hint="default"/>
      </w:rPr>
    </w:lvl>
    <w:lvl w:ilvl="8" w:tplc="5EB4B7D8" w:tentative="1">
      <w:start w:val="1"/>
      <w:numFmt w:val="bullet"/>
      <w:lvlText w:val=""/>
      <w:lvlJc w:val="left"/>
      <w:pPr>
        <w:ind w:left="6885" w:hanging="360"/>
      </w:pPr>
      <w:rPr>
        <w:rFonts w:ascii="Wingdings" w:hAnsi="Wingdings" w:hint="default"/>
      </w:rPr>
    </w:lvl>
  </w:abstractNum>
  <w:abstractNum w:abstractNumId="13">
    <w:nsid w:val="1F3F7B46"/>
    <w:multiLevelType w:val="hybridMultilevel"/>
    <w:tmpl w:val="02908ECC"/>
    <w:lvl w:ilvl="0" w:tplc="C9705BCE">
      <w:start w:val="1"/>
      <w:numFmt w:val="bullet"/>
      <w:lvlText w:val=""/>
      <w:lvlJc w:val="left"/>
      <w:pPr>
        <w:ind w:left="360" w:hanging="360"/>
      </w:pPr>
      <w:rPr>
        <w:rFonts w:ascii="Symbol" w:hAnsi="Symbol" w:hint="default"/>
      </w:rPr>
    </w:lvl>
    <w:lvl w:ilvl="1" w:tplc="4E0A6050" w:tentative="1">
      <w:start w:val="1"/>
      <w:numFmt w:val="bullet"/>
      <w:lvlText w:val="o"/>
      <w:lvlJc w:val="left"/>
      <w:pPr>
        <w:ind w:left="1080" w:hanging="360"/>
      </w:pPr>
      <w:rPr>
        <w:rFonts w:ascii="Courier New" w:hAnsi="Courier New" w:cs="Courier New" w:hint="default"/>
      </w:rPr>
    </w:lvl>
    <w:lvl w:ilvl="2" w:tplc="356A7D70" w:tentative="1">
      <w:start w:val="1"/>
      <w:numFmt w:val="bullet"/>
      <w:lvlText w:val=""/>
      <w:lvlJc w:val="left"/>
      <w:pPr>
        <w:ind w:left="1800" w:hanging="360"/>
      </w:pPr>
      <w:rPr>
        <w:rFonts w:ascii="Wingdings" w:hAnsi="Wingdings" w:hint="default"/>
      </w:rPr>
    </w:lvl>
    <w:lvl w:ilvl="3" w:tplc="AE3CE5AE" w:tentative="1">
      <w:start w:val="1"/>
      <w:numFmt w:val="bullet"/>
      <w:lvlText w:val=""/>
      <w:lvlJc w:val="left"/>
      <w:pPr>
        <w:ind w:left="2520" w:hanging="360"/>
      </w:pPr>
      <w:rPr>
        <w:rFonts w:ascii="Symbol" w:hAnsi="Symbol" w:hint="default"/>
      </w:rPr>
    </w:lvl>
    <w:lvl w:ilvl="4" w:tplc="D2CC94D0" w:tentative="1">
      <w:start w:val="1"/>
      <w:numFmt w:val="bullet"/>
      <w:lvlText w:val="o"/>
      <w:lvlJc w:val="left"/>
      <w:pPr>
        <w:ind w:left="3240" w:hanging="360"/>
      </w:pPr>
      <w:rPr>
        <w:rFonts w:ascii="Courier New" w:hAnsi="Courier New" w:cs="Courier New" w:hint="default"/>
      </w:rPr>
    </w:lvl>
    <w:lvl w:ilvl="5" w:tplc="9320C3C4" w:tentative="1">
      <w:start w:val="1"/>
      <w:numFmt w:val="bullet"/>
      <w:lvlText w:val=""/>
      <w:lvlJc w:val="left"/>
      <w:pPr>
        <w:ind w:left="3960" w:hanging="360"/>
      </w:pPr>
      <w:rPr>
        <w:rFonts w:ascii="Wingdings" w:hAnsi="Wingdings" w:hint="default"/>
      </w:rPr>
    </w:lvl>
    <w:lvl w:ilvl="6" w:tplc="A754EB94" w:tentative="1">
      <w:start w:val="1"/>
      <w:numFmt w:val="bullet"/>
      <w:lvlText w:val=""/>
      <w:lvlJc w:val="left"/>
      <w:pPr>
        <w:ind w:left="4680" w:hanging="360"/>
      </w:pPr>
      <w:rPr>
        <w:rFonts w:ascii="Symbol" w:hAnsi="Symbol" w:hint="default"/>
      </w:rPr>
    </w:lvl>
    <w:lvl w:ilvl="7" w:tplc="0E66DF32" w:tentative="1">
      <w:start w:val="1"/>
      <w:numFmt w:val="bullet"/>
      <w:lvlText w:val="o"/>
      <w:lvlJc w:val="left"/>
      <w:pPr>
        <w:ind w:left="5400" w:hanging="360"/>
      </w:pPr>
      <w:rPr>
        <w:rFonts w:ascii="Courier New" w:hAnsi="Courier New" w:cs="Courier New" w:hint="default"/>
      </w:rPr>
    </w:lvl>
    <w:lvl w:ilvl="8" w:tplc="35DA6F98" w:tentative="1">
      <w:start w:val="1"/>
      <w:numFmt w:val="bullet"/>
      <w:lvlText w:val=""/>
      <w:lvlJc w:val="left"/>
      <w:pPr>
        <w:ind w:left="6120" w:hanging="360"/>
      </w:pPr>
      <w:rPr>
        <w:rFonts w:ascii="Wingdings" w:hAnsi="Wingdings" w:hint="default"/>
      </w:rPr>
    </w:lvl>
  </w:abstractNum>
  <w:abstractNum w:abstractNumId="14">
    <w:nsid w:val="275349D4"/>
    <w:multiLevelType w:val="hybridMultilevel"/>
    <w:tmpl w:val="37201A4E"/>
    <w:lvl w:ilvl="0" w:tplc="8348FAA0">
      <w:start w:val="1"/>
      <w:numFmt w:val="bullet"/>
      <w:lvlText w:val=""/>
      <w:lvlJc w:val="left"/>
      <w:pPr>
        <w:ind w:left="720" w:hanging="360"/>
      </w:pPr>
      <w:rPr>
        <w:rFonts w:ascii="Symbol" w:hAnsi="Symbol" w:hint="default"/>
      </w:rPr>
    </w:lvl>
    <w:lvl w:ilvl="1" w:tplc="631EF89E">
      <w:start w:val="1"/>
      <w:numFmt w:val="bullet"/>
      <w:lvlText w:val="o"/>
      <w:lvlJc w:val="left"/>
      <w:pPr>
        <w:ind w:left="1440" w:hanging="360"/>
      </w:pPr>
      <w:rPr>
        <w:rFonts w:ascii="Courier New" w:hAnsi="Courier New" w:cs="Courier New" w:hint="default"/>
      </w:rPr>
    </w:lvl>
    <w:lvl w:ilvl="2" w:tplc="592A09BE" w:tentative="1">
      <w:start w:val="1"/>
      <w:numFmt w:val="bullet"/>
      <w:lvlText w:val=""/>
      <w:lvlJc w:val="left"/>
      <w:pPr>
        <w:ind w:left="2160" w:hanging="360"/>
      </w:pPr>
      <w:rPr>
        <w:rFonts w:ascii="Wingdings" w:hAnsi="Wingdings" w:hint="default"/>
      </w:rPr>
    </w:lvl>
    <w:lvl w:ilvl="3" w:tplc="FDB0CDC8" w:tentative="1">
      <w:start w:val="1"/>
      <w:numFmt w:val="bullet"/>
      <w:lvlText w:val=""/>
      <w:lvlJc w:val="left"/>
      <w:pPr>
        <w:ind w:left="2880" w:hanging="360"/>
      </w:pPr>
      <w:rPr>
        <w:rFonts w:ascii="Symbol" w:hAnsi="Symbol" w:hint="default"/>
      </w:rPr>
    </w:lvl>
    <w:lvl w:ilvl="4" w:tplc="0F30EC26" w:tentative="1">
      <w:start w:val="1"/>
      <w:numFmt w:val="bullet"/>
      <w:lvlText w:val="o"/>
      <w:lvlJc w:val="left"/>
      <w:pPr>
        <w:ind w:left="3600" w:hanging="360"/>
      </w:pPr>
      <w:rPr>
        <w:rFonts w:ascii="Courier New" w:hAnsi="Courier New" w:cs="Courier New" w:hint="default"/>
      </w:rPr>
    </w:lvl>
    <w:lvl w:ilvl="5" w:tplc="181A1EC4" w:tentative="1">
      <w:start w:val="1"/>
      <w:numFmt w:val="bullet"/>
      <w:lvlText w:val=""/>
      <w:lvlJc w:val="left"/>
      <w:pPr>
        <w:ind w:left="4320" w:hanging="360"/>
      </w:pPr>
      <w:rPr>
        <w:rFonts w:ascii="Wingdings" w:hAnsi="Wingdings" w:hint="default"/>
      </w:rPr>
    </w:lvl>
    <w:lvl w:ilvl="6" w:tplc="B0706484" w:tentative="1">
      <w:start w:val="1"/>
      <w:numFmt w:val="bullet"/>
      <w:lvlText w:val=""/>
      <w:lvlJc w:val="left"/>
      <w:pPr>
        <w:ind w:left="5040" w:hanging="360"/>
      </w:pPr>
      <w:rPr>
        <w:rFonts w:ascii="Symbol" w:hAnsi="Symbol" w:hint="default"/>
      </w:rPr>
    </w:lvl>
    <w:lvl w:ilvl="7" w:tplc="A614F28A" w:tentative="1">
      <w:start w:val="1"/>
      <w:numFmt w:val="bullet"/>
      <w:lvlText w:val="o"/>
      <w:lvlJc w:val="left"/>
      <w:pPr>
        <w:ind w:left="5760" w:hanging="360"/>
      </w:pPr>
      <w:rPr>
        <w:rFonts w:ascii="Courier New" w:hAnsi="Courier New" w:cs="Courier New" w:hint="default"/>
      </w:rPr>
    </w:lvl>
    <w:lvl w:ilvl="8" w:tplc="3A320166" w:tentative="1">
      <w:start w:val="1"/>
      <w:numFmt w:val="bullet"/>
      <w:lvlText w:val=""/>
      <w:lvlJc w:val="left"/>
      <w:pPr>
        <w:ind w:left="6480" w:hanging="360"/>
      </w:pPr>
      <w:rPr>
        <w:rFonts w:ascii="Wingdings" w:hAnsi="Wingdings" w:hint="default"/>
      </w:rPr>
    </w:lvl>
  </w:abstractNum>
  <w:abstractNum w:abstractNumId="15">
    <w:nsid w:val="2D6E1BA9"/>
    <w:multiLevelType w:val="hybridMultilevel"/>
    <w:tmpl w:val="CEE02008"/>
    <w:lvl w:ilvl="0" w:tplc="97F2A604">
      <w:start w:val="1"/>
      <w:numFmt w:val="bullet"/>
      <w:lvlText w:val=""/>
      <w:lvlJc w:val="left"/>
      <w:pPr>
        <w:ind w:left="502" w:hanging="360"/>
      </w:pPr>
      <w:rPr>
        <w:rFonts w:ascii="Wingdings" w:hAnsi="Wingdings" w:hint="default"/>
      </w:rPr>
    </w:lvl>
    <w:lvl w:ilvl="1" w:tplc="5D04EA50" w:tentative="1">
      <w:start w:val="1"/>
      <w:numFmt w:val="bullet"/>
      <w:lvlText w:val="o"/>
      <w:lvlJc w:val="left"/>
      <w:pPr>
        <w:ind w:left="1440" w:hanging="360"/>
      </w:pPr>
      <w:rPr>
        <w:rFonts w:ascii="Courier New" w:hAnsi="Courier New" w:cs="Courier New" w:hint="default"/>
      </w:rPr>
    </w:lvl>
    <w:lvl w:ilvl="2" w:tplc="8C841BCA" w:tentative="1">
      <w:start w:val="1"/>
      <w:numFmt w:val="bullet"/>
      <w:lvlText w:val=""/>
      <w:lvlJc w:val="left"/>
      <w:pPr>
        <w:ind w:left="2160" w:hanging="360"/>
      </w:pPr>
      <w:rPr>
        <w:rFonts w:ascii="Wingdings" w:hAnsi="Wingdings" w:hint="default"/>
      </w:rPr>
    </w:lvl>
    <w:lvl w:ilvl="3" w:tplc="56686F26" w:tentative="1">
      <w:start w:val="1"/>
      <w:numFmt w:val="bullet"/>
      <w:lvlText w:val=""/>
      <w:lvlJc w:val="left"/>
      <w:pPr>
        <w:ind w:left="2880" w:hanging="360"/>
      </w:pPr>
      <w:rPr>
        <w:rFonts w:ascii="Symbol" w:hAnsi="Symbol" w:hint="default"/>
      </w:rPr>
    </w:lvl>
    <w:lvl w:ilvl="4" w:tplc="683E6E58" w:tentative="1">
      <w:start w:val="1"/>
      <w:numFmt w:val="bullet"/>
      <w:lvlText w:val="o"/>
      <w:lvlJc w:val="left"/>
      <w:pPr>
        <w:ind w:left="3600" w:hanging="360"/>
      </w:pPr>
      <w:rPr>
        <w:rFonts w:ascii="Courier New" w:hAnsi="Courier New" w:cs="Courier New" w:hint="default"/>
      </w:rPr>
    </w:lvl>
    <w:lvl w:ilvl="5" w:tplc="90E2C96A" w:tentative="1">
      <w:start w:val="1"/>
      <w:numFmt w:val="bullet"/>
      <w:lvlText w:val=""/>
      <w:lvlJc w:val="left"/>
      <w:pPr>
        <w:ind w:left="4320" w:hanging="360"/>
      </w:pPr>
      <w:rPr>
        <w:rFonts w:ascii="Wingdings" w:hAnsi="Wingdings" w:hint="default"/>
      </w:rPr>
    </w:lvl>
    <w:lvl w:ilvl="6" w:tplc="7C2C2436" w:tentative="1">
      <w:start w:val="1"/>
      <w:numFmt w:val="bullet"/>
      <w:lvlText w:val=""/>
      <w:lvlJc w:val="left"/>
      <w:pPr>
        <w:ind w:left="5040" w:hanging="360"/>
      </w:pPr>
      <w:rPr>
        <w:rFonts w:ascii="Symbol" w:hAnsi="Symbol" w:hint="default"/>
      </w:rPr>
    </w:lvl>
    <w:lvl w:ilvl="7" w:tplc="A4B09294" w:tentative="1">
      <w:start w:val="1"/>
      <w:numFmt w:val="bullet"/>
      <w:lvlText w:val="o"/>
      <w:lvlJc w:val="left"/>
      <w:pPr>
        <w:ind w:left="5760" w:hanging="360"/>
      </w:pPr>
      <w:rPr>
        <w:rFonts w:ascii="Courier New" w:hAnsi="Courier New" w:cs="Courier New" w:hint="default"/>
      </w:rPr>
    </w:lvl>
    <w:lvl w:ilvl="8" w:tplc="C66A6C74" w:tentative="1">
      <w:start w:val="1"/>
      <w:numFmt w:val="bullet"/>
      <w:lvlText w:val=""/>
      <w:lvlJc w:val="left"/>
      <w:pPr>
        <w:ind w:left="6480" w:hanging="360"/>
      </w:pPr>
      <w:rPr>
        <w:rFonts w:ascii="Wingdings" w:hAnsi="Wingdings" w:hint="default"/>
      </w:rPr>
    </w:lvl>
  </w:abstractNum>
  <w:abstractNum w:abstractNumId="16">
    <w:nsid w:val="32D978F1"/>
    <w:multiLevelType w:val="multilevel"/>
    <w:tmpl w:val="148C8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4207829"/>
    <w:multiLevelType w:val="multilevel"/>
    <w:tmpl w:val="41EEA116"/>
    <w:lvl w:ilvl="0">
      <w:numFmt w:val="bullet"/>
      <w:lvlText w:val="●"/>
      <w:lvlJc w:val="left"/>
      <w:pPr>
        <w:ind w:left="6" w:firstLine="0"/>
      </w:pPr>
      <w:rPr>
        <w:rFonts w:ascii="Noto Sans Symbols" w:eastAsia="Noto Sans Symbols" w:hAnsi="Noto Sans Symbols" w:cs="Noto Sans Symbols"/>
        <w:vertAlign w:val="baseline"/>
      </w:rPr>
    </w:lvl>
    <w:lvl w:ilvl="1">
      <w:start w:val="1"/>
      <w:numFmt w:val="bullet"/>
      <w:lvlText w:val=""/>
      <w:lvlJc w:val="left"/>
      <w:pPr>
        <w:ind w:left="6" w:firstLine="0"/>
      </w:pPr>
    </w:lvl>
    <w:lvl w:ilvl="2">
      <w:start w:val="1"/>
      <w:numFmt w:val="bullet"/>
      <w:lvlText w:val=""/>
      <w:lvlJc w:val="left"/>
      <w:pPr>
        <w:ind w:left="6" w:firstLine="0"/>
      </w:pPr>
    </w:lvl>
    <w:lvl w:ilvl="3">
      <w:start w:val="1"/>
      <w:numFmt w:val="bullet"/>
      <w:lvlText w:val=""/>
      <w:lvlJc w:val="left"/>
      <w:pPr>
        <w:ind w:left="6" w:firstLine="0"/>
      </w:pPr>
    </w:lvl>
    <w:lvl w:ilvl="4">
      <w:start w:val="1"/>
      <w:numFmt w:val="bullet"/>
      <w:lvlText w:val=""/>
      <w:lvlJc w:val="left"/>
      <w:pPr>
        <w:ind w:left="6" w:firstLine="0"/>
      </w:pPr>
    </w:lvl>
    <w:lvl w:ilvl="5">
      <w:start w:val="1"/>
      <w:numFmt w:val="bullet"/>
      <w:lvlText w:val=""/>
      <w:lvlJc w:val="left"/>
      <w:pPr>
        <w:ind w:left="6" w:firstLine="0"/>
      </w:pPr>
    </w:lvl>
    <w:lvl w:ilvl="6">
      <w:start w:val="1"/>
      <w:numFmt w:val="bullet"/>
      <w:lvlText w:val=""/>
      <w:lvlJc w:val="left"/>
      <w:pPr>
        <w:ind w:left="6" w:firstLine="0"/>
      </w:pPr>
    </w:lvl>
    <w:lvl w:ilvl="7">
      <w:start w:val="1"/>
      <w:numFmt w:val="bullet"/>
      <w:lvlText w:val=""/>
      <w:lvlJc w:val="left"/>
      <w:pPr>
        <w:ind w:left="6" w:firstLine="0"/>
      </w:pPr>
    </w:lvl>
    <w:lvl w:ilvl="8">
      <w:start w:val="1"/>
      <w:numFmt w:val="bullet"/>
      <w:lvlText w:val=""/>
      <w:lvlJc w:val="left"/>
      <w:pPr>
        <w:ind w:left="6" w:firstLine="0"/>
      </w:pPr>
    </w:lvl>
  </w:abstractNum>
  <w:abstractNum w:abstractNumId="18">
    <w:nsid w:val="386E1D4F"/>
    <w:multiLevelType w:val="hybridMultilevel"/>
    <w:tmpl w:val="0C3A8E5A"/>
    <w:lvl w:ilvl="0" w:tplc="CDAE4ABE">
      <w:start w:val="1"/>
      <w:numFmt w:val="bullet"/>
      <w:lvlText w:val=""/>
      <w:lvlJc w:val="left"/>
      <w:pPr>
        <w:ind w:left="1080" w:hanging="360"/>
      </w:pPr>
      <w:rPr>
        <w:rFonts w:ascii="Symbol" w:hAnsi="Symbol" w:hint="default"/>
      </w:rPr>
    </w:lvl>
    <w:lvl w:ilvl="1" w:tplc="B2B07D88" w:tentative="1">
      <w:start w:val="1"/>
      <w:numFmt w:val="bullet"/>
      <w:lvlText w:val="o"/>
      <w:lvlJc w:val="left"/>
      <w:pPr>
        <w:ind w:left="1800" w:hanging="360"/>
      </w:pPr>
      <w:rPr>
        <w:rFonts w:ascii="Courier New" w:hAnsi="Courier New" w:cs="Courier New" w:hint="default"/>
      </w:rPr>
    </w:lvl>
    <w:lvl w:ilvl="2" w:tplc="4B960B94" w:tentative="1">
      <w:start w:val="1"/>
      <w:numFmt w:val="bullet"/>
      <w:lvlText w:val=""/>
      <w:lvlJc w:val="left"/>
      <w:pPr>
        <w:ind w:left="2520" w:hanging="360"/>
      </w:pPr>
      <w:rPr>
        <w:rFonts w:ascii="Wingdings" w:hAnsi="Wingdings" w:hint="default"/>
      </w:rPr>
    </w:lvl>
    <w:lvl w:ilvl="3" w:tplc="8C8C3F98" w:tentative="1">
      <w:start w:val="1"/>
      <w:numFmt w:val="bullet"/>
      <w:lvlText w:val=""/>
      <w:lvlJc w:val="left"/>
      <w:pPr>
        <w:ind w:left="3240" w:hanging="360"/>
      </w:pPr>
      <w:rPr>
        <w:rFonts w:ascii="Symbol" w:hAnsi="Symbol" w:hint="default"/>
      </w:rPr>
    </w:lvl>
    <w:lvl w:ilvl="4" w:tplc="0010E690" w:tentative="1">
      <w:start w:val="1"/>
      <w:numFmt w:val="bullet"/>
      <w:lvlText w:val="o"/>
      <w:lvlJc w:val="left"/>
      <w:pPr>
        <w:ind w:left="3960" w:hanging="360"/>
      </w:pPr>
      <w:rPr>
        <w:rFonts w:ascii="Courier New" w:hAnsi="Courier New" w:cs="Courier New" w:hint="default"/>
      </w:rPr>
    </w:lvl>
    <w:lvl w:ilvl="5" w:tplc="AC00F318" w:tentative="1">
      <w:start w:val="1"/>
      <w:numFmt w:val="bullet"/>
      <w:lvlText w:val=""/>
      <w:lvlJc w:val="left"/>
      <w:pPr>
        <w:ind w:left="4680" w:hanging="360"/>
      </w:pPr>
      <w:rPr>
        <w:rFonts w:ascii="Wingdings" w:hAnsi="Wingdings" w:hint="default"/>
      </w:rPr>
    </w:lvl>
    <w:lvl w:ilvl="6" w:tplc="81A8AA26" w:tentative="1">
      <w:start w:val="1"/>
      <w:numFmt w:val="bullet"/>
      <w:lvlText w:val=""/>
      <w:lvlJc w:val="left"/>
      <w:pPr>
        <w:ind w:left="5400" w:hanging="360"/>
      </w:pPr>
      <w:rPr>
        <w:rFonts w:ascii="Symbol" w:hAnsi="Symbol" w:hint="default"/>
      </w:rPr>
    </w:lvl>
    <w:lvl w:ilvl="7" w:tplc="DECE146A" w:tentative="1">
      <w:start w:val="1"/>
      <w:numFmt w:val="bullet"/>
      <w:lvlText w:val="o"/>
      <w:lvlJc w:val="left"/>
      <w:pPr>
        <w:ind w:left="6120" w:hanging="360"/>
      </w:pPr>
      <w:rPr>
        <w:rFonts w:ascii="Courier New" w:hAnsi="Courier New" w:cs="Courier New" w:hint="default"/>
      </w:rPr>
    </w:lvl>
    <w:lvl w:ilvl="8" w:tplc="AA24C07E" w:tentative="1">
      <w:start w:val="1"/>
      <w:numFmt w:val="bullet"/>
      <w:lvlText w:val=""/>
      <w:lvlJc w:val="left"/>
      <w:pPr>
        <w:ind w:left="6840" w:hanging="360"/>
      </w:pPr>
      <w:rPr>
        <w:rFonts w:ascii="Wingdings" w:hAnsi="Wingdings" w:hint="default"/>
      </w:rPr>
    </w:lvl>
  </w:abstractNum>
  <w:abstractNum w:abstractNumId="19">
    <w:nsid w:val="3FA60EC3"/>
    <w:multiLevelType w:val="hybridMultilevel"/>
    <w:tmpl w:val="1B608250"/>
    <w:lvl w:ilvl="0" w:tplc="1D86FC58">
      <w:start w:val="1"/>
      <w:numFmt w:val="bullet"/>
      <w:lvlText w:val="o"/>
      <w:lvlJc w:val="left"/>
      <w:pPr>
        <w:ind w:left="1440" w:hanging="360"/>
      </w:pPr>
      <w:rPr>
        <w:rFonts w:ascii="Courier New" w:hAnsi="Courier New" w:cs="Courier New" w:hint="default"/>
      </w:rPr>
    </w:lvl>
    <w:lvl w:ilvl="1" w:tplc="59848FE4" w:tentative="1">
      <w:start w:val="1"/>
      <w:numFmt w:val="bullet"/>
      <w:lvlText w:val="o"/>
      <w:lvlJc w:val="left"/>
      <w:pPr>
        <w:ind w:left="2160" w:hanging="360"/>
      </w:pPr>
      <w:rPr>
        <w:rFonts w:ascii="Courier New" w:hAnsi="Courier New" w:cs="Courier New" w:hint="default"/>
      </w:rPr>
    </w:lvl>
    <w:lvl w:ilvl="2" w:tplc="BAC49860" w:tentative="1">
      <w:start w:val="1"/>
      <w:numFmt w:val="bullet"/>
      <w:lvlText w:val=""/>
      <w:lvlJc w:val="left"/>
      <w:pPr>
        <w:ind w:left="2880" w:hanging="360"/>
      </w:pPr>
      <w:rPr>
        <w:rFonts w:ascii="Wingdings" w:hAnsi="Wingdings" w:hint="default"/>
      </w:rPr>
    </w:lvl>
    <w:lvl w:ilvl="3" w:tplc="1764D632" w:tentative="1">
      <w:start w:val="1"/>
      <w:numFmt w:val="bullet"/>
      <w:lvlText w:val=""/>
      <w:lvlJc w:val="left"/>
      <w:pPr>
        <w:ind w:left="3600" w:hanging="360"/>
      </w:pPr>
      <w:rPr>
        <w:rFonts w:ascii="Symbol" w:hAnsi="Symbol" w:hint="default"/>
      </w:rPr>
    </w:lvl>
    <w:lvl w:ilvl="4" w:tplc="E1E4788E" w:tentative="1">
      <w:start w:val="1"/>
      <w:numFmt w:val="bullet"/>
      <w:lvlText w:val="o"/>
      <w:lvlJc w:val="left"/>
      <w:pPr>
        <w:ind w:left="4320" w:hanging="360"/>
      </w:pPr>
      <w:rPr>
        <w:rFonts w:ascii="Courier New" w:hAnsi="Courier New" w:cs="Courier New" w:hint="default"/>
      </w:rPr>
    </w:lvl>
    <w:lvl w:ilvl="5" w:tplc="701C4130" w:tentative="1">
      <w:start w:val="1"/>
      <w:numFmt w:val="bullet"/>
      <w:lvlText w:val=""/>
      <w:lvlJc w:val="left"/>
      <w:pPr>
        <w:ind w:left="5040" w:hanging="360"/>
      </w:pPr>
      <w:rPr>
        <w:rFonts w:ascii="Wingdings" w:hAnsi="Wingdings" w:hint="default"/>
      </w:rPr>
    </w:lvl>
    <w:lvl w:ilvl="6" w:tplc="52FE31C8" w:tentative="1">
      <w:start w:val="1"/>
      <w:numFmt w:val="bullet"/>
      <w:lvlText w:val=""/>
      <w:lvlJc w:val="left"/>
      <w:pPr>
        <w:ind w:left="5760" w:hanging="360"/>
      </w:pPr>
      <w:rPr>
        <w:rFonts w:ascii="Symbol" w:hAnsi="Symbol" w:hint="default"/>
      </w:rPr>
    </w:lvl>
    <w:lvl w:ilvl="7" w:tplc="553C4462" w:tentative="1">
      <w:start w:val="1"/>
      <w:numFmt w:val="bullet"/>
      <w:lvlText w:val="o"/>
      <w:lvlJc w:val="left"/>
      <w:pPr>
        <w:ind w:left="6480" w:hanging="360"/>
      </w:pPr>
      <w:rPr>
        <w:rFonts w:ascii="Courier New" w:hAnsi="Courier New" w:cs="Courier New" w:hint="default"/>
      </w:rPr>
    </w:lvl>
    <w:lvl w:ilvl="8" w:tplc="F7503D5E" w:tentative="1">
      <w:start w:val="1"/>
      <w:numFmt w:val="bullet"/>
      <w:lvlText w:val=""/>
      <w:lvlJc w:val="left"/>
      <w:pPr>
        <w:ind w:left="7200" w:hanging="360"/>
      </w:pPr>
      <w:rPr>
        <w:rFonts w:ascii="Wingdings" w:hAnsi="Wingdings" w:hint="default"/>
      </w:rPr>
    </w:lvl>
  </w:abstractNum>
  <w:abstractNum w:abstractNumId="20">
    <w:nsid w:val="54381F4D"/>
    <w:multiLevelType w:val="hybridMultilevel"/>
    <w:tmpl w:val="E940DE8A"/>
    <w:lvl w:ilvl="0" w:tplc="CB24E2B8">
      <w:start w:val="1"/>
      <w:numFmt w:val="bullet"/>
      <w:lvlText w:val="o"/>
      <w:lvlJc w:val="left"/>
      <w:pPr>
        <w:ind w:left="720" w:hanging="360"/>
      </w:pPr>
      <w:rPr>
        <w:rFonts w:ascii="Courier New" w:hAnsi="Courier New" w:cs="Courier New" w:hint="default"/>
      </w:rPr>
    </w:lvl>
    <w:lvl w:ilvl="1" w:tplc="42C60AFA" w:tentative="1">
      <w:start w:val="1"/>
      <w:numFmt w:val="bullet"/>
      <w:lvlText w:val="o"/>
      <w:lvlJc w:val="left"/>
      <w:pPr>
        <w:ind w:left="1440" w:hanging="360"/>
      </w:pPr>
      <w:rPr>
        <w:rFonts w:ascii="Courier New" w:hAnsi="Courier New" w:cs="Courier New" w:hint="default"/>
      </w:rPr>
    </w:lvl>
    <w:lvl w:ilvl="2" w:tplc="9B84B738" w:tentative="1">
      <w:start w:val="1"/>
      <w:numFmt w:val="bullet"/>
      <w:lvlText w:val=""/>
      <w:lvlJc w:val="left"/>
      <w:pPr>
        <w:ind w:left="2160" w:hanging="360"/>
      </w:pPr>
      <w:rPr>
        <w:rFonts w:ascii="Wingdings" w:hAnsi="Wingdings" w:hint="default"/>
      </w:rPr>
    </w:lvl>
    <w:lvl w:ilvl="3" w:tplc="70DACB4E" w:tentative="1">
      <w:start w:val="1"/>
      <w:numFmt w:val="bullet"/>
      <w:lvlText w:val=""/>
      <w:lvlJc w:val="left"/>
      <w:pPr>
        <w:ind w:left="2880" w:hanging="360"/>
      </w:pPr>
      <w:rPr>
        <w:rFonts w:ascii="Symbol" w:hAnsi="Symbol" w:hint="default"/>
      </w:rPr>
    </w:lvl>
    <w:lvl w:ilvl="4" w:tplc="1B669692" w:tentative="1">
      <w:start w:val="1"/>
      <w:numFmt w:val="bullet"/>
      <w:lvlText w:val="o"/>
      <w:lvlJc w:val="left"/>
      <w:pPr>
        <w:ind w:left="3600" w:hanging="360"/>
      </w:pPr>
      <w:rPr>
        <w:rFonts w:ascii="Courier New" w:hAnsi="Courier New" w:cs="Courier New" w:hint="default"/>
      </w:rPr>
    </w:lvl>
    <w:lvl w:ilvl="5" w:tplc="F94A2A44" w:tentative="1">
      <w:start w:val="1"/>
      <w:numFmt w:val="bullet"/>
      <w:lvlText w:val=""/>
      <w:lvlJc w:val="left"/>
      <w:pPr>
        <w:ind w:left="4320" w:hanging="360"/>
      </w:pPr>
      <w:rPr>
        <w:rFonts w:ascii="Wingdings" w:hAnsi="Wingdings" w:hint="default"/>
      </w:rPr>
    </w:lvl>
    <w:lvl w:ilvl="6" w:tplc="D772B192" w:tentative="1">
      <w:start w:val="1"/>
      <w:numFmt w:val="bullet"/>
      <w:lvlText w:val=""/>
      <w:lvlJc w:val="left"/>
      <w:pPr>
        <w:ind w:left="5040" w:hanging="360"/>
      </w:pPr>
      <w:rPr>
        <w:rFonts w:ascii="Symbol" w:hAnsi="Symbol" w:hint="default"/>
      </w:rPr>
    </w:lvl>
    <w:lvl w:ilvl="7" w:tplc="C2AE0E16" w:tentative="1">
      <w:start w:val="1"/>
      <w:numFmt w:val="bullet"/>
      <w:lvlText w:val="o"/>
      <w:lvlJc w:val="left"/>
      <w:pPr>
        <w:ind w:left="5760" w:hanging="360"/>
      </w:pPr>
      <w:rPr>
        <w:rFonts w:ascii="Courier New" w:hAnsi="Courier New" w:cs="Courier New" w:hint="default"/>
      </w:rPr>
    </w:lvl>
    <w:lvl w:ilvl="8" w:tplc="CAD4D780" w:tentative="1">
      <w:start w:val="1"/>
      <w:numFmt w:val="bullet"/>
      <w:lvlText w:val=""/>
      <w:lvlJc w:val="left"/>
      <w:pPr>
        <w:ind w:left="6480" w:hanging="360"/>
      </w:pPr>
      <w:rPr>
        <w:rFonts w:ascii="Wingdings" w:hAnsi="Wingdings" w:hint="default"/>
      </w:rPr>
    </w:lvl>
  </w:abstractNum>
  <w:abstractNum w:abstractNumId="21">
    <w:nsid w:val="55432877"/>
    <w:multiLevelType w:val="hybridMultilevel"/>
    <w:tmpl w:val="6A54A714"/>
    <w:lvl w:ilvl="0" w:tplc="3B5495AC">
      <w:start w:val="1"/>
      <w:numFmt w:val="bullet"/>
      <w:lvlText w:val=""/>
      <w:lvlJc w:val="left"/>
      <w:pPr>
        <w:ind w:left="720" w:hanging="360"/>
      </w:pPr>
      <w:rPr>
        <w:rFonts w:ascii="Symbol" w:hAnsi="Symbol" w:hint="default"/>
      </w:rPr>
    </w:lvl>
    <w:lvl w:ilvl="1" w:tplc="68981BD0" w:tentative="1">
      <w:start w:val="1"/>
      <w:numFmt w:val="bullet"/>
      <w:lvlText w:val="o"/>
      <w:lvlJc w:val="left"/>
      <w:pPr>
        <w:ind w:left="1440" w:hanging="360"/>
      </w:pPr>
      <w:rPr>
        <w:rFonts w:ascii="Courier New" w:hAnsi="Courier New" w:cs="Courier New" w:hint="default"/>
      </w:rPr>
    </w:lvl>
    <w:lvl w:ilvl="2" w:tplc="6B0C4598" w:tentative="1">
      <w:start w:val="1"/>
      <w:numFmt w:val="bullet"/>
      <w:lvlText w:val=""/>
      <w:lvlJc w:val="left"/>
      <w:pPr>
        <w:ind w:left="2160" w:hanging="360"/>
      </w:pPr>
      <w:rPr>
        <w:rFonts w:ascii="Wingdings" w:hAnsi="Wingdings" w:hint="default"/>
      </w:rPr>
    </w:lvl>
    <w:lvl w:ilvl="3" w:tplc="646AAD5C" w:tentative="1">
      <w:start w:val="1"/>
      <w:numFmt w:val="bullet"/>
      <w:lvlText w:val=""/>
      <w:lvlJc w:val="left"/>
      <w:pPr>
        <w:ind w:left="2880" w:hanging="360"/>
      </w:pPr>
      <w:rPr>
        <w:rFonts w:ascii="Symbol" w:hAnsi="Symbol" w:hint="default"/>
      </w:rPr>
    </w:lvl>
    <w:lvl w:ilvl="4" w:tplc="506A6B18" w:tentative="1">
      <w:start w:val="1"/>
      <w:numFmt w:val="bullet"/>
      <w:lvlText w:val="o"/>
      <w:lvlJc w:val="left"/>
      <w:pPr>
        <w:ind w:left="3600" w:hanging="360"/>
      </w:pPr>
      <w:rPr>
        <w:rFonts w:ascii="Courier New" w:hAnsi="Courier New" w:cs="Courier New" w:hint="default"/>
      </w:rPr>
    </w:lvl>
    <w:lvl w:ilvl="5" w:tplc="DD3CCF72" w:tentative="1">
      <w:start w:val="1"/>
      <w:numFmt w:val="bullet"/>
      <w:lvlText w:val=""/>
      <w:lvlJc w:val="left"/>
      <w:pPr>
        <w:ind w:left="4320" w:hanging="360"/>
      </w:pPr>
      <w:rPr>
        <w:rFonts w:ascii="Wingdings" w:hAnsi="Wingdings" w:hint="default"/>
      </w:rPr>
    </w:lvl>
    <w:lvl w:ilvl="6" w:tplc="D03C2FF0" w:tentative="1">
      <w:start w:val="1"/>
      <w:numFmt w:val="bullet"/>
      <w:lvlText w:val=""/>
      <w:lvlJc w:val="left"/>
      <w:pPr>
        <w:ind w:left="5040" w:hanging="360"/>
      </w:pPr>
      <w:rPr>
        <w:rFonts w:ascii="Symbol" w:hAnsi="Symbol" w:hint="default"/>
      </w:rPr>
    </w:lvl>
    <w:lvl w:ilvl="7" w:tplc="551C9478" w:tentative="1">
      <w:start w:val="1"/>
      <w:numFmt w:val="bullet"/>
      <w:lvlText w:val="o"/>
      <w:lvlJc w:val="left"/>
      <w:pPr>
        <w:ind w:left="5760" w:hanging="360"/>
      </w:pPr>
      <w:rPr>
        <w:rFonts w:ascii="Courier New" w:hAnsi="Courier New" w:cs="Courier New" w:hint="default"/>
      </w:rPr>
    </w:lvl>
    <w:lvl w:ilvl="8" w:tplc="3A4264E4" w:tentative="1">
      <w:start w:val="1"/>
      <w:numFmt w:val="bullet"/>
      <w:lvlText w:val=""/>
      <w:lvlJc w:val="left"/>
      <w:pPr>
        <w:ind w:left="6480" w:hanging="360"/>
      </w:pPr>
      <w:rPr>
        <w:rFonts w:ascii="Wingdings" w:hAnsi="Wingdings" w:hint="default"/>
      </w:rPr>
    </w:lvl>
  </w:abstractNum>
  <w:abstractNum w:abstractNumId="22">
    <w:nsid w:val="58160401"/>
    <w:multiLevelType w:val="multilevel"/>
    <w:tmpl w:val="9480A018"/>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nsid w:val="63DF1CC4"/>
    <w:multiLevelType w:val="multilevel"/>
    <w:tmpl w:val="825C7104"/>
    <w:lvl w:ilvl="0">
      <w:start w:val="1"/>
      <w:numFmt w:val="decimal"/>
      <w:lvlText w:val="%1)"/>
      <w:lvlJc w:val="left"/>
      <w:pPr>
        <w:ind w:left="720" w:hanging="360"/>
      </w:pPr>
      <w:rPr>
        <w:rFonts w:ascii="Calibri" w:eastAsia="Calibri" w:hAnsi="Calibri" w:cs="Calibri"/>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49F04CF"/>
    <w:multiLevelType w:val="hybridMultilevel"/>
    <w:tmpl w:val="714CCFB2"/>
    <w:lvl w:ilvl="0" w:tplc="6F34A91C">
      <w:start w:val="1"/>
      <w:numFmt w:val="bullet"/>
      <w:lvlText w:val=""/>
      <w:lvlJc w:val="left"/>
      <w:pPr>
        <w:ind w:left="1080" w:hanging="360"/>
      </w:pPr>
      <w:rPr>
        <w:rFonts w:ascii="Symbol" w:hAnsi="Symbol" w:hint="default"/>
      </w:rPr>
    </w:lvl>
    <w:lvl w:ilvl="1" w:tplc="1D546656" w:tentative="1">
      <w:start w:val="1"/>
      <w:numFmt w:val="bullet"/>
      <w:lvlText w:val="o"/>
      <w:lvlJc w:val="left"/>
      <w:pPr>
        <w:ind w:left="1800" w:hanging="360"/>
      </w:pPr>
      <w:rPr>
        <w:rFonts w:ascii="Courier New" w:hAnsi="Courier New" w:cs="Courier New" w:hint="default"/>
      </w:rPr>
    </w:lvl>
    <w:lvl w:ilvl="2" w:tplc="8460C7AA" w:tentative="1">
      <w:start w:val="1"/>
      <w:numFmt w:val="bullet"/>
      <w:lvlText w:val=""/>
      <w:lvlJc w:val="left"/>
      <w:pPr>
        <w:ind w:left="2520" w:hanging="360"/>
      </w:pPr>
      <w:rPr>
        <w:rFonts w:ascii="Wingdings" w:hAnsi="Wingdings" w:hint="default"/>
      </w:rPr>
    </w:lvl>
    <w:lvl w:ilvl="3" w:tplc="52585D90" w:tentative="1">
      <w:start w:val="1"/>
      <w:numFmt w:val="bullet"/>
      <w:lvlText w:val=""/>
      <w:lvlJc w:val="left"/>
      <w:pPr>
        <w:ind w:left="3240" w:hanging="360"/>
      </w:pPr>
      <w:rPr>
        <w:rFonts w:ascii="Symbol" w:hAnsi="Symbol" w:hint="default"/>
      </w:rPr>
    </w:lvl>
    <w:lvl w:ilvl="4" w:tplc="C4CEB4CC" w:tentative="1">
      <w:start w:val="1"/>
      <w:numFmt w:val="bullet"/>
      <w:lvlText w:val="o"/>
      <w:lvlJc w:val="left"/>
      <w:pPr>
        <w:ind w:left="3960" w:hanging="360"/>
      </w:pPr>
      <w:rPr>
        <w:rFonts w:ascii="Courier New" w:hAnsi="Courier New" w:cs="Courier New" w:hint="default"/>
      </w:rPr>
    </w:lvl>
    <w:lvl w:ilvl="5" w:tplc="74A2EEFE" w:tentative="1">
      <w:start w:val="1"/>
      <w:numFmt w:val="bullet"/>
      <w:lvlText w:val=""/>
      <w:lvlJc w:val="left"/>
      <w:pPr>
        <w:ind w:left="4680" w:hanging="360"/>
      </w:pPr>
      <w:rPr>
        <w:rFonts w:ascii="Wingdings" w:hAnsi="Wingdings" w:hint="default"/>
      </w:rPr>
    </w:lvl>
    <w:lvl w:ilvl="6" w:tplc="131EC7AC" w:tentative="1">
      <w:start w:val="1"/>
      <w:numFmt w:val="bullet"/>
      <w:lvlText w:val=""/>
      <w:lvlJc w:val="left"/>
      <w:pPr>
        <w:ind w:left="5400" w:hanging="360"/>
      </w:pPr>
      <w:rPr>
        <w:rFonts w:ascii="Symbol" w:hAnsi="Symbol" w:hint="default"/>
      </w:rPr>
    </w:lvl>
    <w:lvl w:ilvl="7" w:tplc="8CFC349C" w:tentative="1">
      <w:start w:val="1"/>
      <w:numFmt w:val="bullet"/>
      <w:lvlText w:val="o"/>
      <w:lvlJc w:val="left"/>
      <w:pPr>
        <w:ind w:left="6120" w:hanging="360"/>
      </w:pPr>
      <w:rPr>
        <w:rFonts w:ascii="Courier New" w:hAnsi="Courier New" w:cs="Courier New" w:hint="default"/>
      </w:rPr>
    </w:lvl>
    <w:lvl w:ilvl="8" w:tplc="A7AAC4B6" w:tentative="1">
      <w:start w:val="1"/>
      <w:numFmt w:val="bullet"/>
      <w:lvlText w:val=""/>
      <w:lvlJc w:val="left"/>
      <w:pPr>
        <w:ind w:left="6840" w:hanging="360"/>
      </w:pPr>
      <w:rPr>
        <w:rFonts w:ascii="Wingdings" w:hAnsi="Wingdings" w:hint="default"/>
      </w:rPr>
    </w:lvl>
  </w:abstractNum>
  <w:abstractNum w:abstractNumId="25">
    <w:nsid w:val="65703A98"/>
    <w:multiLevelType w:val="hybridMultilevel"/>
    <w:tmpl w:val="124C57B6"/>
    <w:lvl w:ilvl="0" w:tplc="6E6202CC">
      <w:start w:val="1"/>
      <w:numFmt w:val="bullet"/>
      <w:lvlText w:val=""/>
      <w:lvlJc w:val="left"/>
      <w:pPr>
        <w:ind w:left="1080" w:hanging="360"/>
      </w:pPr>
      <w:rPr>
        <w:rFonts w:ascii="Symbol" w:hAnsi="Symbol" w:hint="default"/>
      </w:rPr>
    </w:lvl>
    <w:lvl w:ilvl="1" w:tplc="9A285BD8" w:tentative="1">
      <w:start w:val="1"/>
      <w:numFmt w:val="bullet"/>
      <w:lvlText w:val="o"/>
      <w:lvlJc w:val="left"/>
      <w:pPr>
        <w:ind w:left="1800" w:hanging="360"/>
      </w:pPr>
      <w:rPr>
        <w:rFonts w:ascii="Courier New" w:hAnsi="Courier New" w:cs="Courier New" w:hint="default"/>
      </w:rPr>
    </w:lvl>
    <w:lvl w:ilvl="2" w:tplc="BF943BBC" w:tentative="1">
      <w:start w:val="1"/>
      <w:numFmt w:val="bullet"/>
      <w:lvlText w:val=""/>
      <w:lvlJc w:val="left"/>
      <w:pPr>
        <w:ind w:left="2520" w:hanging="360"/>
      </w:pPr>
      <w:rPr>
        <w:rFonts w:ascii="Wingdings" w:hAnsi="Wingdings" w:hint="default"/>
      </w:rPr>
    </w:lvl>
    <w:lvl w:ilvl="3" w:tplc="213A330A" w:tentative="1">
      <w:start w:val="1"/>
      <w:numFmt w:val="bullet"/>
      <w:lvlText w:val=""/>
      <w:lvlJc w:val="left"/>
      <w:pPr>
        <w:ind w:left="3240" w:hanging="360"/>
      </w:pPr>
      <w:rPr>
        <w:rFonts w:ascii="Symbol" w:hAnsi="Symbol" w:hint="default"/>
      </w:rPr>
    </w:lvl>
    <w:lvl w:ilvl="4" w:tplc="928A321E" w:tentative="1">
      <w:start w:val="1"/>
      <w:numFmt w:val="bullet"/>
      <w:lvlText w:val="o"/>
      <w:lvlJc w:val="left"/>
      <w:pPr>
        <w:ind w:left="3960" w:hanging="360"/>
      </w:pPr>
      <w:rPr>
        <w:rFonts w:ascii="Courier New" w:hAnsi="Courier New" w:cs="Courier New" w:hint="default"/>
      </w:rPr>
    </w:lvl>
    <w:lvl w:ilvl="5" w:tplc="16F07C50" w:tentative="1">
      <w:start w:val="1"/>
      <w:numFmt w:val="bullet"/>
      <w:lvlText w:val=""/>
      <w:lvlJc w:val="left"/>
      <w:pPr>
        <w:ind w:left="4680" w:hanging="360"/>
      </w:pPr>
      <w:rPr>
        <w:rFonts w:ascii="Wingdings" w:hAnsi="Wingdings" w:hint="default"/>
      </w:rPr>
    </w:lvl>
    <w:lvl w:ilvl="6" w:tplc="7214DC5A" w:tentative="1">
      <w:start w:val="1"/>
      <w:numFmt w:val="bullet"/>
      <w:lvlText w:val=""/>
      <w:lvlJc w:val="left"/>
      <w:pPr>
        <w:ind w:left="5400" w:hanging="360"/>
      </w:pPr>
      <w:rPr>
        <w:rFonts w:ascii="Symbol" w:hAnsi="Symbol" w:hint="default"/>
      </w:rPr>
    </w:lvl>
    <w:lvl w:ilvl="7" w:tplc="1FA20A62" w:tentative="1">
      <w:start w:val="1"/>
      <w:numFmt w:val="bullet"/>
      <w:lvlText w:val="o"/>
      <w:lvlJc w:val="left"/>
      <w:pPr>
        <w:ind w:left="6120" w:hanging="360"/>
      </w:pPr>
      <w:rPr>
        <w:rFonts w:ascii="Courier New" w:hAnsi="Courier New" w:cs="Courier New" w:hint="default"/>
      </w:rPr>
    </w:lvl>
    <w:lvl w:ilvl="8" w:tplc="8B8AAD94" w:tentative="1">
      <w:start w:val="1"/>
      <w:numFmt w:val="bullet"/>
      <w:lvlText w:val=""/>
      <w:lvlJc w:val="left"/>
      <w:pPr>
        <w:ind w:left="6840" w:hanging="360"/>
      </w:pPr>
      <w:rPr>
        <w:rFonts w:ascii="Wingdings" w:hAnsi="Wingdings" w:hint="default"/>
      </w:rPr>
    </w:lvl>
  </w:abstractNum>
  <w:abstractNum w:abstractNumId="26">
    <w:nsid w:val="65D30D48"/>
    <w:multiLevelType w:val="hybridMultilevel"/>
    <w:tmpl w:val="6D36508C"/>
    <w:lvl w:ilvl="0" w:tplc="3508FDDE">
      <w:start w:val="1"/>
      <w:numFmt w:val="bullet"/>
      <w:lvlText w:val=""/>
      <w:lvlJc w:val="left"/>
      <w:pPr>
        <w:ind w:left="360" w:hanging="360"/>
      </w:pPr>
      <w:rPr>
        <w:rFonts w:ascii="Symbol" w:hAnsi="Symbol" w:hint="default"/>
      </w:rPr>
    </w:lvl>
    <w:lvl w:ilvl="1" w:tplc="CB8C5EBE" w:tentative="1">
      <w:start w:val="1"/>
      <w:numFmt w:val="bullet"/>
      <w:lvlText w:val="o"/>
      <w:lvlJc w:val="left"/>
      <w:pPr>
        <w:ind w:left="1080" w:hanging="360"/>
      </w:pPr>
      <w:rPr>
        <w:rFonts w:ascii="Courier New" w:hAnsi="Courier New" w:cs="Courier New" w:hint="default"/>
      </w:rPr>
    </w:lvl>
    <w:lvl w:ilvl="2" w:tplc="2F146CDC" w:tentative="1">
      <w:start w:val="1"/>
      <w:numFmt w:val="bullet"/>
      <w:lvlText w:val=""/>
      <w:lvlJc w:val="left"/>
      <w:pPr>
        <w:ind w:left="1800" w:hanging="360"/>
      </w:pPr>
      <w:rPr>
        <w:rFonts w:ascii="Wingdings" w:hAnsi="Wingdings" w:hint="default"/>
      </w:rPr>
    </w:lvl>
    <w:lvl w:ilvl="3" w:tplc="A7EA5966" w:tentative="1">
      <w:start w:val="1"/>
      <w:numFmt w:val="bullet"/>
      <w:lvlText w:val=""/>
      <w:lvlJc w:val="left"/>
      <w:pPr>
        <w:ind w:left="2520" w:hanging="360"/>
      </w:pPr>
      <w:rPr>
        <w:rFonts w:ascii="Symbol" w:hAnsi="Symbol" w:hint="default"/>
      </w:rPr>
    </w:lvl>
    <w:lvl w:ilvl="4" w:tplc="13C852F0" w:tentative="1">
      <w:start w:val="1"/>
      <w:numFmt w:val="bullet"/>
      <w:lvlText w:val="o"/>
      <w:lvlJc w:val="left"/>
      <w:pPr>
        <w:ind w:left="3240" w:hanging="360"/>
      </w:pPr>
      <w:rPr>
        <w:rFonts w:ascii="Courier New" w:hAnsi="Courier New" w:cs="Courier New" w:hint="default"/>
      </w:rPr>
    </w:lvl>
    <w:lvl w:ilvl="5" w:tplc="129412AA" w:tentative="1">
      <w:start w:val="1"/>
      <w:numFmt w:val="bullet"/>
      <w:lvlText w:val=""/>
      <w:lvlJc w:val="left"/>
      <w:pPr>
        <w:ind w:left="3960" w:hanging="360"/>
      </w:pPr>
      <w:rPr>
        <w:rFonts w:ascii="Wingdings" w:hAnsi="Wingdings" w:hint="default"/>
      </w:rPr>
    </w:lvl>
    <w:lvl w:ilvl="6" w:tplc="4DAEA098" w:tentative="1">
      <w:start w:val="1"/>
      <w:numFmt w:val="bullet"/>
      <w:lvlText w:val=""/>
      <w:lvlJc w:val="left"/>
      <w:pPr>
        <w:ind w:left="4680" w:hanging="360"/>
      </w:pPr>
      <w:rPr>
        <w:rFonts w:ascii="Symbol" w:hAnsi="Symbol" w:hint="default"/>
      </w:rPr>
    </w:lvl>
    <w:lvl w:ilvl="7" w:tplc="5824F164" w:tentative="1">
      <w:start w:val="1"/>
      <w:numFmt w:val="bullet"/>
      <w:lvlText w:val="o"/>
      <w:lvlJc w:val="left"/>
      <w:pPr>
        <w:ind w:left="5400" w:hanging="360"/>
      </w:pPr>
      <w:rPr>
        <w:rFonts w:ascii="Courier New" w:hAnsi="Courier New" w:cs="Courier New" w:hint="default"/>
      </w:rPr>
    </w:lvl>
    <w:lvl w:ilvl="8" w:tplc="26FAA1BC" w:tentative="1">
      <w:start w:val="1"/>
      <w:numFmt w:val="bullet"/>
      <w:lvlText w:val=""/>
      <w:lvlJc w:val="left"/>
      <w:pPr>
        <w:ind w:left="6120" w:hanging="360"/>
      </w:pPr>
      <w:rPr>
        <w:rFonts w:ascii="Wingdings" w:hAnsi="Wingdings" w:hint="default"/>
      </w:rPr>
    </w:lvl>
  </w:abstractNum>
  <w:abstractNum w:abstractNumId="27">
    <w:nsid w:val="68560009"/>
    <w:multiLevelType w:val="multilevel"/>
    <w:tmpl w:val="43822E70"/>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8">
    <w:nsid w:val="688B6564"/>
    <w:multiLevelType w:val="hybridMultilevel"/>
    <w:tmpl w:val="D6900F8C"/>
    <w:lvl w:ilvl="0" w:tplc="141AA484">
      <w:start w:val="1"/>
      <w:numFmt w:val="bullet"/>
      <w:lvlText w:val=""/>
      <w:lvlJc w:val="left"/>
      <w:pPr>
        <w:ind w:left="718" w:hanging="360"/>
      </w:pPr>
      <w:rPr>
        <w:rFonts w:ascii="Symbol" w:hAnsi="Symbol" w:hint="default"/>
      </w:rPr>
    </w:lvl>
    <w:lvl w:ilvl="1" w:tplc="0402F8C2" w:tentative="1">
      <w:start w:val="1"/>
      <w:numFmt w:val="bullet"/>
      <w:lvlText w:val="o"/>
      <w:lvlJc w:val="left"/>
      <w:pPr>
        <w:ind w:left="1438" w:hanging="360"/>
      </w:pPr>
      <w:rPr>
        <w:rFonts w:ascii="Courier New" w:hAnsi="Courier New" w:cs="Courier New" w:hint="default"/>
      </w:rPr>
    </w:lvl>
    <w:lvl w:ilvl="2" w:tplc="DE503FD8" w:tentative="1">
      <w:start w:val="1"/>
      <w:numFmt w:val="bullet"/>
      <w:lvlText w:val=""/>
      <w:lvlJc w:val="left"/>
      <w:pPr>
        <w:ind w:left="2158" w:hanging="360"/>
      </w:pPr>
      <w:rPr>
        <w:rFonts w:ascii="Wingdings" w:hAnsi="Wingdings" w:hint="default"/>
      </w:rPr>
    </w:lvl>
    <w:lvl w:ilvl="3" w:tplc="D57C7866" w:tentative="1">
      <w:start w:val="1"/>
      <w:numFmt w:val="bullet"/>
      <w:lvlText w:val=""/>
      <w:lvlJc w:val="left"/>
      <w:pPr>
        <w:ind w:left="2878" w:hanging="360"/>
      </w:pPr>
      <w:rPr>
        <w:rFonts w:ascii="Symbol" w:hAnsi="Symbol" w:hint="default"/>
      </w:rPr>
    </w:lvl>
    <w:lvl w:ilvl="4" w:tplc="86FE2E82" w:tentative="1">
      <w:start w:val="1"/>
      <w:numFmt w:val="bullet"/>
      <w:lvlText w:val="o"/>
      <w:lvlJc w:val="left"/>
      <w:pPr>
        <w:ind w:left="3598" w:hanging="360"/>
      </w:pPr>
      <w:rPr>
        <w:rFonts w:ascii="Courier New" w:hAnsi="Courier New" w:cs="Courier New" w:hint="default"/>
      </w:rPr>
    </w:lvl>
    <w:lvl w:ilvl="5" w:tplc="754C7DDC" w:tentative="1">
      <w:start w:val="1"/>
      <w:numFmt w:val="bullet"/>
      <w:lvlText w:val=""/>
      <w:lvlJc w:val="left"/>
      <w:pPr>
        <w:ind w:left="4318" w:hanging="360"/>
      </w:pPr>
      <w:rPr>
        <w:rFonts w:ascii="Wingdings" w:hAnsi="Wingdings" w:hint="default"/>
      </w:rPr>
    </w:lvl>
    <w:lvl w:ilvl="6" w:tplc="C16E1634" w:tentative="1">
      <w:start w:val="1"/>
      <w:numFmt w:val="bullet"/>
      <w:lvlText w:val=""/>
      <w:lvlJc w:val="left"/>
      <w:pPr>
        <w:ind w:left="5038" w:hanging="360"/>
      </w:pPr>
      <w:rPr>
        <w:rFonts w:ascii="Symbol" w:hAnsi="Symbol" w:hint="default"/>
      </w:rPr>
    </w:lvl>
    <w:lvl w:ilvl="7" w:tplc="16C4CFE0" w:tentative="1">
      <w:start w:val="1"/>
      <w:numFmt w:val="bullet"/>
      <w:lvlText w:val="o"/>
      <w:lvlJc w:val="left"/>
      <w:pPr>
        <w:ind w:left="5758" w:hanging="360"/>
      </w:pPr>
      <w:rPr>
        <w:rFonts w:ascii="Courier New" w:hAnsi="Courier New" w:cs="Courier New" w:hint="default"/>
      </w:rPr>
    </w:lvl>
    <w:lvl w:ilvl="8" w:tplc="844AA090" w:tentative="1">
      <w:start w:val="1"/>
      <w:numFmt w:val="bullet"/>
      <w:lvlText w:val=""/>
      <w:lvlJc w:val="left"/>
      <w:pPr>
        <w:ind w:left="6478" w:hanging="360"/>
      </w:pPr>
      <w:rPr>
        <w:rFonts w:ascii="Wingdings" w:hAnsi="Wingdings" w:hint="default"/>
      </w:rPr>
    </w:lvl>
  </w:abstractNum>
  <w:abstractNum w:abstractNumId="29">
    <w:nsid w:val="72351B45"/>
    <w:multiLevelType w:val="hybridMultilevel"/>
    <w:tmpl w:val="CDBC5D7C"/>
    <w:lvl w:ilvl="0" w:tplc="43B00166">
      <w:start w:val="1"/>
      <w:numFmt w:val="bullet"/>
      <w:lvlText w:val=""/>
      <w:lvlJc w:val="left"/>
      <w:pPr>
        <w:ind w:left="360" w:hanging="360"/>
      </w:pPr>
      <w:rPr>
        <w:rFonts w:ascii="Symbol" w:hAnsi="Symbol" w:hint="default"/>
      </w:rPr>
    </w:lvl>
    <w:lvl w:ilvl="1" w:tplc="180036D0" w:tentative="1">
      <w:start w:val="1"/>
      <w:numFmt w:val="bullet"/>
      <w:lvlText w:val="o"/>
      <w:lvlJc w:val="left"/>
      <w:pPr>
        <w:ind w:left="1080" w:hanging="360"/>
      </w:pPr>
      <w:rPr>
        <w:rFonts w:ascii="Courier New" w:hAnsi="Courier New" w:cs="Courier New" w:hint="default"/>
      </w:rPr>
    </w:lvl>
    <w:lvl w:ilvl="2" w:tplc="2DEC4558" w:tentative="1">
      <w:start w:val="1"/>
      <w:numFmt w:val="bullet"/>
      <w:lvlText w:val=""/>
      <w:lvlJc w:val="left"/>
      <w:pPr>
        <w:ind w:left="1800" w:hanging="360"/>
      </w:pPr>
      <w:rPr>
        <w:rFonts w:ascii="Wingdings" w:hAnsi="Wingdings" w:hint="default"/>
      </w:rPr>
    </w:lvl>
    <w:lvl w:ilvl="3" w:tplc="B5AAEAEE" w:tentative="1">
      <w:start w:val="1"/>
      <w:numFmt w:val="bullet"/>
      <w:lvlText w:val=""/>
      <w:lvlJc w:val="left"/>
      <w:pPr>
        <w:ind w:left="2520" w:hanging="360"/>
      </w:pPr>
      <w:rPr>
        <w:rFonts w:ascii="Symbol" w:hAnsi="Symbol" w:hint="default"/>
      </w:rPr>
    </w:lvl>
    <w:lvl w:ilvl="4" w:tplc="42D20510" w:tentative="1">
      <w:start w:val="1"/>
      <w:numFmt w:val="bullet"/>
      <w:lvlText w:val="o"/>
      <w:lvlJc w:val="left"/>
      <w:pPr>
        <w:ind w:left="3240" w:hanging="360"/>
      </w:pPr>
      <w:rPr>
        <w:rFonts w:ascii="Courier New" w:hAnsi="Courier New" w:cs="Courier New" w:hint="default"/>
      </w:rPr>
    </w:lvl>
    <w:lvl w:ilvl="5" w:tplc="8CBC95E4" w:tentative="1">
      <w:start w:val="1"/>
      <w:numFmt w:val="bullet"/>
      <w:lvlText w:val=""/>
      <w:lvlJc w:val="left"/>
      <w:pPr>
        <w:ind w:left="3960" w:hanging="360"/>
      </w:pPr>
      <w:rPr>
        <w:rFonts w:ascii="Wingdings" w:hAnsi="Wingdings" w:hint="default"/>
      </w:rPr>
    </w:lvl>
    <w:lvl w:ilvl="6" w:tplc="E4F08BAC" w:tentative="1">
      <w:start w:val="1"/>
      <w:numFmt w:val="bullet"/>
      <w:lvlText w:val=""/>
      <w:lvlJc w:val="left"/>
      <w:pPr>
        <w:ind w:left="4680" w:hanging="360"/>
      </w:pPr>
      <w:rPr>
        <w:rFonts w:ascii="Symbol" w:hAnsi="Symbol" w:hint="default"/>
      </w:rPr>
    </w:lvl>
    <w:lvl w:ilvl="7" w:tplc="C5525F80" w:tentative="1">
      <w:start w:val="1"/>
      <w:numFmt w:val="bullet"/>
      <w:lvlText w:val="o"/>
      <w:lvlJc w:val="left"/>
      <w:pPr>
        <w:ind w:left="5400" w:hanging="360"/>
      </w:pPr>
      <w:rPr>
        <w:rFonts w:ascii="Courier New" w:hAnsi="Courier New" w:cs="Courier New" w:hint="default"/>
      </w:rPr>
    </w:lvl>
    <w:lvl w:ilvl="8" w:tplc="06589A50" w:tentative="1">
      <w:start w:val="1"/>
      <w:numFmt w:val="bullet"/>
      <w:lvlText w:val=""/>
      <w:lvlJc w:val="left"/>
      <w:pPr>
        <w:ind w:left="6120" w:hanging="360"/>
      </w:pPr>
      <w:rPr>
        <w:rFonts w:ascii="Wingdings" w:hAnsi="Wingdings" w:hint="default"/>
      </w:rPr>
    </w:lvl>
  </w:abstractNum>
  <w:abstractNum w:abstractNumId="30">
    <w:nsid w:val="76E91C4D"/>
    <w:multiLevelType w:val="hybridMultilevel"/>
    <w:tmpl w:val="DB9801A6"/>
    <w:lvl w:ilvl="0" w:tplc="7C1843AA">
      <w:start w:val="1"/>
      <w:numFmt w:val="bullet"/>
      <w:lvlText w:val=""/>
      <w:lvlJc w:val="left"/>
      <w:pPr>
        <w:tabs>
          <w:tab w:val="num" w:pos="720"/>
        </w:tabs>
        <w:ind w:left="720" w:hanging="360"/>
      </w:pPr>
      <w:rPr>
        <w:rFonts w:ascii="Symbol" w:hAnsi="Symbol" w:hint="default"/>
      </w:rPr>
    </w:lvl>
    <w:lvl w:ilvl="1" w:tplc="5FD4B7FA" w:tentative="1">
      <w:start w:val="1"/>
      <w:numFmt w:val="bullet"/>
      <w:lvlText w:val="o"/>
      <w:lvlJc w:val="left"/>
      <w:pPr>
        <w:tabs>
          <w:tab w:val="num" w:pos="1440"/>
        </w:tabs>
        <w:ind w:left="1440" w:hanging="360"/>
      </w:pPr>
      <w:rPr>
        <w:rFonts w:ascii="Courier New" w:hAnsi="Courier New" w:cs="Courier New" w:hint="default"/>
      </w:rPr>
    </w:lvl>
    <w:lvl w:ilvl="2" w:tplc="8BC47F5A" w:tentative="1">
      <w:start w:val="1"/>
      <w:numFmt w:val="bullet"/>
      <w:lvlText w:val=""/>
      <w:lvlJc w:val="left"/>
      <w:pPr>
        <w:tabs>
          <w:tab w:val="num" w:pos="2160"/>
        </w:tabs>
        <w:ind w:left="2160" w:hanging="360"/>
      </w:pPr>
      <w:rPr>
        <w:rFonts w:ascii="Wingdings" w:hAnsi="Wingdings" w:hint="default"/>
      </w:rPr>
    </w:lvl>
    <w:lvl w:ilvl="3" w:tplc="3E18AF3E" w:tentative="1">
      <w:start w:val="1"/>
      <w:numFmt w:val="bullet"/>
      <w:lvlText w:val=""/>
      <w:lvlJc w:val="left"/>
      <w:pPr>
        <w:tabs>
          <w:tab w:val="num" w:pos="2880"/>
        </w:tabs>
        <w:ind w:left="2880" w:hanging="360"/>
      </w:pPr>
      <w:rPr>
        <w:rFonts w:ascii="Symbol" w:hAnsi="Symbol" w:hint="default"/>
      </w:rPr>
    </w:lvl>
    <w:lvl w:ilvl="4" w:tplc="9372179A" w:tentative="1">
      <w:start w:val="1"/>
      <w:numFmt w:val="bullet"/>
      <w:lvlText w:val="o"/>
      <w:lvlJc w:val="left"/>
      <w:pPr>
        <w:tabs>
          <w:tab w:val="num" w:pos="3600"/>
        </w:tabs>
        <w:ind w:left="3600" w:hanging="360"/>
      </w:pPr>
      <w:rPr>
        <w:rFonts w:ascii="Courier New" w:hAnsi="Courier New" w:cs="Courier New" w:hint="default"/>
      </w:rPr>
    </w:lvl>
    <w:lvl w:ilvl="5" w:tplc="B4BAF4EC" w:tentative="1">
      <w:start w:val="1"/>
      <w:numFmt w:val="bullet"/>
      <w:lvlText w:val=""/>
      <w:lvlJc w:val="left"/>
      <w:pPr>
        <w:tabs>
          <w:tab w:val="num" w:pos="4320"/>
        </w:tabs>
        <w:ind w:left="4320" w:hanging="360"/>
      </w:pPr>
      <w:rPr>
        <w:rFonts w:ascii="Wingdings" w:hAnsi="Wingdings" w:hint="default"/>
      </w:rPr>
    </w:lvl>
    <w:lvl w:ilvl="6" w:tplc="A2AC0904" w:tentative="1">
      <w:start w:val="1"/>
      <w:numFmt w:val="bullet"/>
      <w:lvlText w:val=""/>
      <w:lvlJc w:val="left"/>
      <w:pPr>
        <w:tabs>
          <w:tab w:val="num" w:pos="5040"/>
        </w:tabs>
        <w:ind w:left="5040" w:hanging="360"/>
      </w:pPr>
      <w:rPr>
        <w:rFonts w:ascii="Symbol" w:hAnsi="Symbol" w:hint="default"/>
      </w:rPr>
    </w:lvl>
    <w:lvl w:ilvl="7" w:tplc="5718CECA" w:tentative="1">
      <w:start w:val="1"/>
      <w:numFmt w:val="bullet"/>
      <w:lvlText w:val="o"/>
      <w:lvlJc w:val="left"/>
      <w:pPr>
        <w:tabs>
          <w:tab w:val="num" w:pos="5760"/>
        </w:tabs>
        <w:ind w:left="5760" w:hanging="360"/>
      </w:pPr>
      <w:rPr>
        <w:rFonts w:ascii="Courier New" w:hAnsi="Courier New" w:cs="Courier New" w:hint="default"/>
      </w:rPr>
    </w:lvl>
    <w:lvl w:ilvl="8" w:tplc="AACE2A90" w:tentative="1">
      <w:start w:val="1"/>
      <w:numFmt w:val="bullet"/>
      <w:lvlText w:val=""/>
      <w:lvlJc w:val="left"/>
      <w:pPr>
        <w:tabs>
          <w:tab w:val="num" w:pos="6480"/>
        </w:tabs>
        <w:ind w:left="6480" w:hanging="360"/>
      </w:pPr>
      <w:rPr>
        <w:rFonts w:ascii="Wingdings" w:hAnsi="Wingdings" w:hint="default"/>
      </w:rPr>
    </w:lvl>
  </w:abstractNum>
  <w:abstractNum w:abstractNumId="31">
    <w:nsid w:val="7C330A47"/>
    <w:multiLevelType w:val="hybridMultilevel"/>
    <w:tmpl w:val="DAEE79B2"/>
    <w:lvl w:ilvl="0" w:tplc="7E4488CC">
      <w:start w:val="1"/>
      <w:numFmt w:val="bullet"/>
      <w:lvlText w:val=""/>
      <w:lvlJc w:val="left"/>
      <w:pPr>
        <w:ind w:left="720" w:hanging="360"/>
      </w:pPr>
      <w:rPr>
        <w:rFonts w:ascii="Symbol" w:hAnsi="Symbol" w:hint="default"/>
      </w:rPr>
    </w:lvl>
    <w:lvl w:ilvl="1" w:tplc="6792EAA8">
      <w:start w:val="1"/>
      <w:numFmt w:val="bullet"/>
      <w:lvlText w:val="o"/>
      <w:lvlJc w:val="left"/>
      <w:pPr>
        <w:ind w:left="1440" w:hanging="360"/>
      </w:pPr>
      <w:rPr>
        <w:rFonts w:ascii="Courier New" w:hAnsi="Courier New" w:cs="Courier New" w:hint="default"/>
      </w:rPr>
    </w:lvl>
    <w:lvl w:ilvl="2" w:tplc="E08C1E98" w:tentative="1">
      <w:start w:val="1"/>
      <w:numFmt w:val="bullet"/>
      <w:lvlText w:val=""/>
      <w:lvlJc w:val="left"/>
      <w:pPr>
        <w:ind w:left="2160" w:hanging="360"/>
      </w:pPr>
      <w:rPr>
        <w:rFonts w:ascii="Wingdings" w:hAnsi="Wingdings" w:hint="default"/>
      </w:rPr>
    </w:lvl>
    <w:lvl w:ilvl="3" w:tplc="00669D10" w:tentative="1">
      <w:start w:val="1"/>
      <w:numFmt w:val="bullet"/>
      <w:lvlText w:val=""/>
      <w:lvlJc w:val="left"/>
      <w:pPr>
        <w:ind w:left="2880" w:hanging="360"/>
      </w:pPr>
      <w:rPr>
        <w:rFonts w:ascii="Symbol" w:hAnsi="Symbol" w:hint="default"/>
      </w:rPr>
    </w:lvl>
    <w:lvl w:ilvl="4" w:tplc="078841E8" w:tentative="1">
      <w:start w:val="1"/>
      <w:numFmt w:val="bullet"/>
      <w:lvlText w:val="o"/>
      <w:lvlJc w:val="left"/>
      <w:pPr>
        <w:ind w:left="3600" w:hanging="360"/>
      </w:pPr>
      <w:rPr>
        <w:rFonts w:ascii="Courier New" w:hAnsi="Courier New" w:cs="Courier New" w:hint="default"/>
      </w:rPr>
    </w:lvl>
    <w:lvl w:ilvl="5" w:tplc="E216EB44" w:tentative="1">
      <w:start w:val="1"/>
      <w:numFmt w:val="bullet"/>
      <w:lvlText w:val=""/>
      <w:lvlJc w:val="left"/>
      <w:pPr>
        <w:ind w:left="4320" w:hanging="360"/>
      </w:pPr>
      <w:rPr>
        <w:rFonts w:ascii="Wingdings" w:hAnsi="Wingdings" w:hint="default"/>
      </w:rPr>
    </w:lvl>
    <w:lvl w:ilvl="6" w:tplc="54D854BA" w:tentative="1">
      <w:start w:val="1"/>
      <w:numFmt w:val="bullet"/>
      <w:lvlText w:val=""/>
      <w:lvlJc w:val="left"/>
      <w:pPr>
        <w:ind w:left="5040" w:hanging="360"/>
      </w:pPr>
      <w:rPr>
        <w:rFonts w:ascii="Symbol" w:hAnsi="Symbol" w:hint="default"/>
      </w:rPr>
    </w:lvl>
    <w:lvl w:ilvl="7" w:tplc="C0EA7F40" w:tentative="1">
      <w:start w:val="1"/>
      <w:numFmt w:val="bullet"/>
      <w:lvlText w:val="o"/>
      <w:lvlJc w:val="left"/>
      <w:pPr>
        <w:ind w:left="5760" w:hanging="360"/>
      </w:pPr>
      <w:rPr>
        <w:rFonts w:ascii="Courier New" w:hAnsi="Courier New" w:cs="Courier New" w:hint="default"/>
      </w:rPr>
    </w:lvl>
    <w:lvl w:ilvl="8" w:tplc="326237B4"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4"/>
  </w:num>
  <w:num w:numId="6">
    <w:abstractNumId w:val="14"/>
  </w:num>
  <w:num w:numId="7">
    <w:abstractNumId w:val="7"/>
  </w:num>
  <w:num w:numId="8">
    <w:abstractNumId w:val="11"/>
  </w:num>
  <w:num w:numId="9">
    <w:abstractNumId w:val="31"/>
  </w:num>
  <w:num w:numId="10">
    <w:abstractNumId w:val="29"/>
  </w:num>
  <w:num w:numId="11">
    <w:abstractNumId w:val="27"/>
  </w:num>
  <w:num w:numId="12">
    <w:abstractNumId w:val="22"/>
  </w:num>
  <w:num w:numId="13">
    <w:abstractNumId w:val="16"/>
  </w:num>
  <w:num w:numId="14">
    <w:abstractNumId w:val="23"/>
  </w:num>
  <w:num w:numId="15">
    <w:abstractNumId w:val="9"/>
  </w:num>
  <w:num w:numId="16">
    <w:abstractNumId w:val="18"/>
  </w:num>
  <w:num w:numId="17">
    <w:abstractNumId w:val="25"/>
  </w:num>
  <w:num w:numId="18">
    <w:abstractNumId w:val="26"/>
  </w:num>
  <w:num w:numId="19">
    <w:abstractNumId w:val="13"/>
  </w:num>
  <w:num w:numId="20">
    <w:abstractNumId w:val="10"/>
  </w:num>
  <w:num w:numId="21">
    <w:abstractNumId w:val="20"/>
  </w:num>
  <w:num w:numId="22">
    <w:abstractNumId w:val="30"/>
  </w:num>
  <w:num w:numId="23">
    <w:abstractNumId w:val="19"/>
  </w:num>
  <w:num w:numId="24">
    <w:abstractNumId w:val="5"/>
  </w:num>
  <w:num w:numId="25">
    <w:abstractNumId w:val="6"/>
  </w:num>
  <w:num w:numId="26">
    <w:abstractNumId w:val="12"/>
  </w:num>
  <w:num w:numId="27">
    <w:abstractNumId w:val="8"/>
  </w:num>
  <w:num w:numId="28">
    <w:abstractNumId w:val="21"/>
  </w:num>
  <w:num w:numId="29">
    <w:abstractNumId w:val="15"/>
  </w:num>
  <w:num w:numId="30">
    <w:abstractNumId w:val="17"/>
  </w:num>
  <w:num w:numId="31">
    <w:abstractNumId w:val="28"/>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embedSystemFonts/>
  <w:attachedTemplate r:id="rId1"/>
  <w:stylePaneFormatFilter w:val="00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51AD8"/>
    <w:rsid w:val="000055BB"/>
    <w:rsid w:val="00006B99"/>
    <w:rsid w:val="000120A8"/>
    <w:rsid w:val="00015BF5"/>
    <w:rsid w:val="000161F8"/>
    <w:rsid w:val="00016314"/>
    <w:rsid w:val="000225A3"/>
    <w:rsid w:val="000230BE"/>
    <w:rsid w:val="000304F4"/>
    <w:rsid w:val="00030737"/>
    <w:rsid w:val="000310BD"/>
    <w:rsid w:val="00035E03"/>
    <w:rsid w:val="000667A0"/>
    <w:rsid w:val="0007334B"/>
    <w:rsid w:val="000734BD"/>
    <w:rsid w:val="00076018"/>
    <w:rsid w:val="0008027F"/>
    <w:rsid w:val="00084C22"/>
    <w:rsid w:val="00094011"/>
    <w:rsid w:val="000A0FF9"/>
    <w:rsid w:val="000A69C1"/>
    <w:rsid w:val="000C0B35"/>
    <w:rsid w:val="000D189D"/>
    <w:rsid w:val="000D58C8"/>
    <w:rsid w:val="000E45F7"/>
    <w:rsid w:val="000F1B54"/>
    <w:rsid w:val="000F24D1"/>
    <w:rsid w:val="000F2841"/>
    <w:rsid w:val="000F3A1F"/>
    <w:rsid w:val="000F5AB3"/>
    <w:rsid w:val="000F6417"/>
    <w:rsid w:val="000F68B7"/>
    <w:rsid w:val="00107AFE"/>
    <w:rsid w:val="00107B65"/>
    <w:rsid w:val="00116C7D"/>
    <w:rsid w:val="0011725E"/>
    <w:rsid w:val="00124AD3"/>
    <w:rsid w:val="0013051F"/>
    <w:rsid w:val="00133BDC"/>
    <w:rsid w:val="00142355"/>
    <w:rsid w:val="00151AD8"/>
    <w:rsid w:val="00157F1E"/>
    <w:rsid w:val="00163567"/>
    <w:rsid w:val="00170D24"/>
    <w:rsid w:val="001746AF"/>
    <w:rsid w:val="0018326D"/>
    <w:rsid w:val="00187F99"/>
    <w:rsid w:val="001A6159"/>
    <w:rsid w:val="001A792E"/>
    <w:rsid w:val="001B3036"/>
    <w:rsid w:val="001B3D67"/>
    <w:rsid w:val="001C345B"/>
    <w:rsid w:val="001C7838"/>
    <w:rsid w:val="001D1EE9"/>
    <w:rsid w:val="001D40E9"/>
    <w:rsid w:val="001E0FD7"/>
    <w:rsid w:val="001E76CB"/>
    <w:rsid w:val="00204FC9"/>
    <w:rsid w:val="002068C1"/>
    <w:rsid w:val="00212639"/>
    <w:rsid w:val="00213456"/>
    <w:rsid w:val="0021620A"/>
    <w:rsid w:val="00220E2E"/>
    <w:rsid w:val="00221C36"/>
    <w:rsid w:val="002255E2"/>
    <w:rsid w:val="002354AC"/>
    <w:rsid w:val="00235F53"/>
    <w:rsid w:val="00240FBB"/>
    <w:rsid w:val="002414B9"/>
    <w:rsid w:val="00254244"/>
    <w:rsid w:val="00255756"/>
    <w:rsid w:val="00255D9F"/>
    <w:rsid w:val="00263002"/>
    <w:rsid w:val="00275803"/>
    <w:rsid w:val="0028622B"/>
    <w:rsid w:val="002979F2"/>
    <w:rsid w:val="002A23FA"/>
    <w:rsid w:val="002B6AB6"/>
    <w:rsid w:val="002D13BB"/>
    <w:rsid w:val="002D3EF5"/>
    <w:rsid w:val="002F5D6C"/>
    <w:rsid w:val="002F6CC1"/>
    <w:rsid w:val="0030168D"/>
    <w:rsid w:val="003109BE"/>
    <w:rsid w:val="003144D3"/>
    <w:rsid w:val="0031678E"/>
    <w:rsid w:val="003206F2"/>
    <w:rsid w:val="00322F77"/>
    <w:rsid w:val="0033634F"/>
    <w:rsid w:val="00355E86"/>
    <w:rsid w:val="00356E29"/>
    <w:rsid w:val="00356ED2"/>
    <w:rsid w:val="00363485"/>
    <w:rsid w:val="003776AC"/>
    <w:rsid w:val="00383C68"/>
    <w:rsid w:val="00384711"/>
    <w:rsid w:val="003972E5"/>
    <w:rsid w:val="003A4597"/>
    <w:rsid w:val="003A5CEA"/>
    <w:rsid w:val="003B5EB7"/>
    <w:rsid w:val="003C1BC7"/>
    <w:rsid w:val="003C2AFD"/>
    <w:rsid w:val="003D18B6"/>
    <w:rsid w:val="003D2C88"/>
    <w:rsid w:val="003D4A63"/>
    <w:rsid w:val="003E1EDB"/>
    <w:rsid w:val="003E5B37"/>
    <w:rsid w:val="003E64D7"/>
    <w:rsid w:val="003E73B6"/>
    <w:rsid w:val="003E7E0C"/>
    <w:rsid w:val="003F161E"/>
    <w:rsid w:val="003F4B22"/>
    <w:rsid w:val="003F59CB"/>
    <w:rsid w:val="0040136A"/>
    <w:rsid w:val="0040146D"/>
    <w:rsid w:val="00401D95"/>
    <w:rsid w:val="004025DB"/>
    <w:rsid w:val="0040454C"/>
    <w:rsid w:val="00416C38"/>
    <w:rsid w:val="004273EC"/>
    <w:rsid w:val="00430691"/>
    <w:rsid w:val="0043214A"/>
    <w:rsid w:val="00440129"/>
    <w:rsid w:val="004655AA"/>
    <w:rsid w:val="00465B62"/>
    <w:rsid w:val="00470111"/>
    <w:rsid w:val="004701DD"/>
    <w:rsid w:val="0047022F"/>
    <w:rsid w:val="0047039D"/>
    <w:rsid w:val="00475176"/>
    <w:rsid w:val="00476D46"/>
    <w:rsid w:val="00480301"/>
    <w:rsid w:val="004812DA"/>
    <w:rsid w:val="00485ADD"/>
    <w:rsid w:val="004868F9"/>
    <w:rsid w:val="0049695F"/>
    <w:rsid w:val="004970E7"/>
    <w:rsid w:val="004975DC"/>
    <w:rsid w:val="004979B9"/>
    <w:rsid w:val="004A1AAF"/>
    <w:rsid w:val="004A240D"/>
    <w:rsid w:val="004B1F89"/>
    <w:rsid w:val="004B2B98"/>
    <w:rsid w:val="004B2F4E"/>
    <w:rsid w:val="004B61EE"/>
    <w:rsid w:val="004B6597"/>
    <w:rsid w:val="004B6677"/>
    <w:rsid w:val="004B740D"/>
    <w:rsid w:val="004C4B99"/>
    <w:rsid w:val="004F24F5"/>
    <w:rsid w:val="0050658B"/>
    <w:rsid w:val="00516B43"/>
    <w:rsid w:val="00526EBE"/>
    <w:rsid w:val="00533706"/>
    <w:rsid w:val="00536010"/>
    <w:rsid w:val="00536BD4"/>
    <w:rsid w:val="005421C3"/>
    <w:rsid w:val="005532CF"/>
    <w:rsid w:val="00553962"/>
    <w:rsid w:val="00565957"/>
    <w:rsid w:val="005677CE"/>
    <w:rsid w:val="00567EBA"/>
    <w:rsid w:val="005727F5"/>
    <w:rsid w:val="0058028E"/>
    <w:rsid w:val="00580DA9"/>
    <w:rsid w:val="005842AB"/>
    <w:rsid w:val="0059080C"/>
    <w:rsid w:val="0059234F"/>
    <w:rsid w:val="0059248E"/>
    <w:rsid w:val="00597366"/>
    <w:rsid w:val="005A1739"/>
    <w:rsid w:val="005A24C4"/>
    <w:rsid w:val="005A438E"/>
    <w:rsid w:val="005A5123"/>
    <w:rsid w:val="005B1CA2"/>
    <w:rsid w:val="005B4F42"/>
    <w:rsid w:val="005B5E4D"/>
    <w:rsid w:val="005C2199"/>
    <w:rsid w:val="005C76DE"/>
    <w:rsid w:val="005D1548"/>
    <w:rsid w:val="005D3D4D"/>
    <w:rsid w:val="005E0986"/>
    <w:rsid w:val="005E12DD"/>
    <w:rsid w:val="005E13E0"/>
    <w:rsid w:val="005E173A"/>
    <w:rsid w:val="005E196E"/>
    <w:rsid w:val="005E5174"/>
    <w:rsid w:val="005F2531"/>
    <w:rsid w:val="005F6ECA"/>
    <w:rsid w:val="005F7D6E"/>
    <w:rsid w:val="00600F0B"/>
    <w:rsid w:val="00602694"/>
    <w:rsid w:val="006039DD"/>
    <w:rsid w:val="00610515"/>
    <w:rsid w:val="00620100"/>
    <w:rsid w:val="00620FA1"/>
    <w:rsid w:val="006262EB"/>
    <w:rsid w:val="00634996"/>
    <w:rsid w:val="00634A17"/>
    <w:rsid w:val="00635CAE"/>
    <w:rsid w:val="0064113B"/>
    <w:rsid w:val="006456D2"/>
    <w:rsid w:val="0064685C"/>
    <w:rsid w:val="00655B5A"/>
    <w:rsid w:val="00664D50"/>
    <w:rsid w:val="0066545B"/>
    <w:rsid w:val="006773C2"/>
    <w:rsid w:val="00680271"/>
    <w:rsid w:val="00680DF2"/>
    <w:rsid w:val="00684D4C"/>
    <w:rsid w:val="00691D52"/>
    <w:rsid w:val="00692174"/>
    <w:rsid w:val="006A0DF4"/>
    <w:rsid w:val="006A73CA"/>
    <w:rsid w:val="006C1218"/>
    <w:rsid w:val="006C4C51"/>
    <w:rsid w:val="006D03AE"/>
    <w:rsid w:val="006D55FB"/>
    <w:rsid w:val="006E0E7A"/>
    <w:rsid w:val="006E2AB6"/>
    <w:rsid w:val="006E5738"/>
    <w:rsid w:val="006F6CE6"/>
    <w:rsid w:val="007048ED"/>
    <w:rsid w:val="007060F0"/>
    <w:rsid w:val="0070701C"/>
    <w:rsid w:val="007112A2"/>
    <w:rsid w:val="007172F2"/>
    <w:rsid w:val="00722EC4"/>
    <w:rsid w:val="00733C89"/>
    <w:rsid w:val="00733D36"/>
    <w:rsid w:val="00734F70"/>
    <w:rsid w:val="00736378"/>
    <w:rsid w:val="0073730D"/>
    <w:rsid w:val="00746903"/>
    <w:rsid w:val="0074790C"/>
    <w:rsid w:val="00755F99"/>
    <w:rsid w:val="00757AB7"/>
    <w:rsid w:val="007614F2"/>
    <w:rsid w:val="00763833"/>
    <w:rsid w:val="0077651E"/>
    <w:rsid w:val="00787FB2"/>
    <w:rsid w:val="00792803"/>
    <w:rsid w:val="00793250"/>
    <w:rsid w:val="00794CF8"/>
    <w:rsid w:val="007A1800"/>
    <w:rsid w:val="007A1BB4"/>
    <w:rsid w:val="007A4EE7"/>
    <w:rsid w:val="007A55AE"/>
    <w:rsid w:val="007B1381"/>
    <w:rsid w:val="007B3076"/>
    <w:rsid w:val="007B30A0"/>
    <w:rsid w:val="007B4647"/>
    <w:rsid w:val="007B7C37"/>
    <w:rsid w:val="007C10BD"/>
    <w:rsid w:val="007D0EFE"/>
    <w:rsid w:val="007D33B3"/>
    <w:rsid w:val="007D4EF9"/>
    <w:rsid w:val="007E0F8F"/>
    <w:rsid w:val="007E107D"/>
    <w:rsid w:val="007E588F"/>
    <w:rsid w:val="007E76C6"/>
    <w:rsid w:val="007F1345"/>
    <w:rsid w:val="007F1D50"/>
    <w:rsid w:val="0080448D"/>
    <w:rsid w:val="0081022A"/>
    <w:rsid w:val="00810EEA"/>
    <w:rsid w:val="008153A5"/>
    <w:rsid w:val="00824930"/>
    <w:rsid w:val="0082726E"/>
    <w:rsid w:val="00827C9C"/>
    <w:rsid w:val="008342CC"/>
    <w:rsid w:val="00834636"/>
    <w:rsid w:val="00843BC6"/>
    <w:rsid w:val="008507C9"/>
    <w:rsid w:val="00850BED"/>
    <w:rsid w:val="00852822"/>
    <w:rsid w:val="008549EB"/>
    <w:rsid w:val="00865FB2"/>
    <w:rsid w:val="00865FB9"/>
    <w:rsid w:val="0087357C"/>
    <w:rsid w:val="00873817"/>
    <w:rsid w:val="00882754"/>
    <w:rsid w:val="008836AE"/>
    <w:rsid w:val="00895535"/>
    <w:rsid w:val="008A1827"/>
    <w:rsid w:val="008A3C78"/>
    <w:rsid w:val="008A477B"/>
    <w:rsid w:val="008A727D"/>
    <w:rsid w:val="008B654B"/>
    <w:rsid w:val="008B7773"/>
    <w:rsid w:val="008C0FE3"/>
    <w:rsid w:val="008C32A4"/>
    <w:rsid w:val="008D0644"/>
    <w:rsid w:val="008D3F46"/>
    <w:rsid w:val="008E2958"/>
    <w:rsid w:val="008E3FD7"/>
    <w:rsid w:val="008E6F54"/>
    <w:rsid w:val="008E77F0"/>
    <w:rsid w:val="008E7AC1"/>
    <w:rsid w:val="00901F84"/>
    <w:rsid w:val="00916460"/>
    <w:rsid w:val="0092319B"/>
    <w:rsid w:val="00924917"/>
    <w:rsid w:val="00932EA3"/>
    <w:rsid w:val="00935A9C"/>
    <w:rsid w:val="009377B8"/>
    <w:rsid w:val="00943116"/>
    <w:rsid w:val="00943EED"/>
    <w:rsid w:val="00967B5E"/>
    <w:rsid w:val="00977970"/>
    <w:rsid w:val="00985574"/>
    <w:rsid w:val="00987E67"/>
    <w:rsid w:val="0099031F"/>
    <w:rsid w:val="00993012"/>
    <w:rsid w:val="00993749"/>
    <w:rsid w:val="009A18A1"/>
    <w:rsid w:val="009B55B0"/>
    <w:rsid w:val="009B5AB0"/>
    <w:rsid w:val="009B6D9A"/>
    <w:rsid w:val="009C319E"/>
    <w:rsid w:val="009D1649"/>
    <w:rsid w:val="009D48D8"/>
    <w:rsid w:val="009D4B69"/>
    <w:rsid w:val="009F7D02"/>
    <w:rsid w:val="00A10C9E"/>
    <w:rsid w:val="00A21603"/>
    <w:rsid w:val="00A3156D"/>
    <w:rsid w:val="00A33D50"/>
    <w:rsid w:val="00A37BCF"/>
    <w:rsid w:val="00A54866"/>
    <w:rsid w:val="00A57743"/>
    <w:rsid w:val="00A724BE"/>
    <w:rsid w:val="00A80860"/>
    <w:rsid w:val="00A87007"/>
    <w:rsid w:val="00A9062E"/>
    <w:rsid w:val="00A90E91"/>
    <w:rsid w:val="00AA05A6"/>
    <w:rsid w:val="00AA1ED0"/>
    <w:rsid w:val="00AA59F3"/>
    <w:rsid w:val="00AB1479"/>
    <w:rsid w:val="00AB377D"/>
    <w:rsid w:val="00AB3979"/>
    <w:rsid w:val="00AC1BEB"/>
    <w:rsid w:val="00AC3DB6"/>
    <w:rsid w:val="00AD4238"/>
    <w:rsid w:val="00AD6C38"/>
    <w:rsid w:val="00AE3CA7"/>
    <w:rsid w:val="00AF30BC"/>
    <w:rsid w:val="00AF3C11"/>
    <w:rsid w:val="00AF3FEC"/>
    <w:rsid w:val="00B02A5C"/>
    <w:rsid w:val="00B0407B"/>
    <w:rsid w:val="00B0548C"/>
    <w:rsid w:val="00B063CD"/>
    <w:rsid w:val="00B15938"/>
    <w:rsid w:val="00B15F92"/>
    <w:rsid w:val="00B2415F"/>
    <w:rsid w:val="00B266A5"/>
    <w:rsid w:val="00B47B45"/>
    <w:rsid w:val="00B50134"/>
    <w:rsid w:val="00B51B7F"/>
    <w:rsid w:val="00B51E51"/>
    <w:rsid w:val="00B5400B"/>
    <w:rsid w:val="00B56FB1"/>
    <w:rsid w:val="00B76631"/>
    <w:rsid w:val="00B7674C"/>
    <w:rsid w:val="00B767BF"/>
    <w:rsid w:val="00B80ABD"/>
    <w:rsid w:val="00B87E8B"/>
    <w:rsid w:val="00B92837"/>
    <w:rsid w:val="00BB0CF5"/>
    <w:rsid w:val="00BB1BDF"/>
    <w:rsid w:val="00BB318B"/>
    <w:rsid w:val="00BB5C03"/>
    <w:rsid w:val="00BB778E"/>
    <w:rsid w:val="00BC08EF"/>
    <w:rsid w:val="00BC0D62"/>
    <w:rsid w:val="00BC0F2C"/>
    <w:rsid w:val="00BC166C"/>
    <w:rsid w:val="00BC3E98"/>
    <w:rsid w:val="00BC4C8D"/>
    <w:rsid w:val="00BD15AE"/>
    <w:rsid w:val="00BD45A8"/>
    <w:rsid w:val="00BD4E73"/>
    <w:rsid w:val="00BE00DD"/>
    <w:rsid w:val="00BE71E4"/>
    <w:rsid w:val="00BF5028"/>
    <w:rsid w:val="00BF77E6"/>
    <w:rsid w:val="00C259AB"/>
    <w:rsid w:val="00C313B7"/>
    <w:rsid w:val="00C314F0"/>
    <w:rsid w:val="00C33C84"/>
    <w:rsid w:val="00C33F01"/>
    <w:rsid w:val="00C3460C"/>
    <w:rsid w:val="00C40F34"/>
    <w:rsid w:val="00C46B5C"/>
    <w:rsid w:val="00C56F2D"/>
    <w:rsid w:val="00C60751"/>
    <w:rsid w:val="00C625A9"/>
    <w:rsid w:val="00C63B6C"/>
    <w:rsid w:val="00C740F7"/>
    <w:rsid w:val="00C8236F"/>
    <w:rsid w:val="00C82BBA"/>
    <w:rsid w:val="00C834DC"/>
    <w:rsid w:val="00C86DFD"/>
    <w:rsid w:val="00C94F33"/>
    <w:rsid w:val="00CA28E5"/>
    <w:rsid w:val="00CB0CFD"/>
    <w:rsid w:val="00CB53E4"/>
    <w:rsid w:val="00CC431C"/>
    <w:rsid w:val="00CC4B4B"/>
    <w:rsid w:val="00CC552E"/>
    <w:rsid w:val="00CC717C"/>
    <w:rsid w:val="00CC7815"/>
    <w:rsid w:val="00CD0C85"/>
    <w:rsid w:val="00CD30EC"/>
    <w:rsid w:val="00CE2050"/>
    <w:rsid w:val="00CF0E8E"/>
    <w:rsid w:val="00D0285B"/>
    <w:rsid w:val="00D02C73"/>
    <w:rsid w:val="00D0444D"/>
    <w:rsid w:val="00D06CB2"/>
    <w:rsid w:val="00D1121D"/>
    <w:rsid w:val="00D13E51"/>
    <w:rsid w:val="00D14EA6"/>
    <w:rsid w:val="00D30843"/>
    <w:rsid w:val="00D30CD9"/>
    <w:rsid w:val="00D359F4"/>
    <w:rsid w:val="00D40FC5"/>
    <w:rsid w:val="00D41353"/>
    <w:rsid w:val="00D46004"/>
    <w:rsid w:val="00D50122"/>
    <w:rsid w:val="00D519FA"/>
    <w:rsid w:val="00D524D0"/>
    <w:rsid w:val="00D547D5"/>
    <w:rsid w:val="00D6633C"/>
    <w:rsid w:val="00D67EA6"/>
    <w:rsid w:val="00D71225"/>
    <w:rsid w:val="00D72B89"/>
    <w:rsid w:val="00D734F6"/>
    <w:rsid w:val="00D7745D"/>
    <w:rsid w:val="00D77A5F"/>
    <w:rsid w:val="00D81E72"/>
    <w:rsid w:val="00D842F8"/>
    <w:rsid w:val="00D8495A"/>
    <w:rsid w:val="00D972C7"/>
    <w:rsid w:val="00DA25FC"/>
    <w:rsid w:val="00DB3CFD"/>
    <w:rsid w:val="00DC117B"/>
    <w:rsid w:val="00DC1CE7"/>
    <w:rsid w:val="00DD1545"/>
    <w:rsid w:val="00DD2E93"/>
    <w:rsid w:val="00DD2F94"/>
    <w:rsid w:val="00DE5CAF"/>
    <w:rsid w:val="00DE79F7"/>
    <w:rsid w:val="00DF72BF"/>
    <w:rsid w:val="00E03BEA"/>
    <w:rsid w:val="00E216B5"/>
    <w:rsid w:val="00E2535A"/>
    <w:rsid w:val="00E37E8A"/>
    <w:rsid w:val="00E53A08"/>
    <w:rsid w:val="00E57765"/>
    <w:rsid w:val="00E578A3"/>
    <w:rsid w:val="00E73406"/>
    <w:rsid w:val="00E82397"/>
    <w:rsid w:val="00E90621"/>
    <w:rsid w:val="00E94DA3"/>
    <w:rsid w:val="00EA5C27"/>
    <w:rsid w:val="00EA6CAE"/>
    <w:rsid w:val="00EB1051"/>
    <w:rsid w:val="00EB2B7F"/>
    <w:rsid w:val="00EC57AA"/>
    <w:rsid w:val="00EC5EC9"/>
    <w:rsid w:val="00EF6707"/>
    <w:rsid w:val="00F02007"/>
    <w:rsid w:val="00F02F41"/>
    <w:rsid w:val="00F04DF5"/>
    <w:rsid w:val="00F1191C"/>
    <w:rsid w:val="00F1379A"/>
    <w:rsid w:val="00F17242"/>
    <w:rsid w:val="00F22E3C"/>
    <w:rsid w:val="00F23441"/>
    <w:rsid w:val="00F328EE"/>
    <w:rsid w:val="00F332BD"/>
    <w:rsid w:val="00F34A9E"/>
    <w:rsid w:val="00F40480"/>
    <w:rsid w:val="00F44B14"/>
    <w:rsid w:val="00F47878"/>
    <w:rsid w:val="00F64CD4"/>
    <w:rsid w:val="00F66597"/>
    <w:rsid w:val="00F6727C"/>
    <w:rsid w:val="00F72572"/>
    <w:rsid w:val="00F77122"/>
    <w:rsid w:val="00F83848"/>
    <w:rsid w:val="00F83F4E"/>
    <w:rsid w:val="00F84985"/>
    <w:rsid w:val="00F962AA"/>
    <w:rsid w:val="00FA0921"/>
    <w:rsid w:val="00FC31BA"/>
    <w:rsid w:val="00FC50C9"/>
    <w:rsid w:val="00FD358D"/>
    <w:rsid w:val="00FF1441"/>
    <w:rsid w:val="00FF5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9F3"/>
    <w:pPr>
      <w:widowControl w:val="0"/>
      <w:suppressAutoHyphens/>
      <w:spacing w:after="200" w:line="276" w:lineRule="auto"/>
    </w:pPr>
    <w:rPr>
      <w:color w:val="000000"/>
      <w:sz w:val="22"/>
      <w:szCs w:val="22"/>
      <w:lang w:val="en-US" w:eastAsia="ar-SA"/>
    </w:rPr>
  </w:style>
  <w:style w:type="paragraph" w:styleId="Heading1">
    <w:name w:val="heading 1"/>
    <w:basedOn w:val="Normal"/>
    <w:next w:val="BodyText"/>
    <w:qFormat/>
    <w:rsid w:val="00AA59F3"/>
    <w:pPr>
      <w:numPr>
        <w:numId w:val="1"/>
      </w:numPr>
      <w:spacing w:before="200" w:after="60" w:line="100" w:lineRule="atLeast"/>
      <w:outlineLvl w:val="0"/>
    </w:pPr>
    <w:rPr>
      <w:rFonts w:ascii="Trebuchet MS" w:eastAsia="Trebuchet MS" w:hAnsi="Trebuchet MS" w:cs="Trebuchet MS"/>
      <w:b/>
      <w:sz w:val="32"/>
    </w:rPr>
  </w:style>
  <w:style w:type="paragraph" w:styleId="Heading2">
    <w:name w:val="heading 2"/>
    <w:basedOn w:val="Normal"/>
    <w:next w:val="BodyText"/>
    <w:qFormat/>
    <w:rsid w:val="00AA59F3"/>
    <w:pPr>
      <w:numPr>
        <w:ilvl w:val="1"/>
        <w:numId w:val="1"/>
      </w:numPr>
      <w:spacing w:before="200" w:after="60" w:line="100" w:lineRule="atLeast"/>
      <w:outlineLvl w:val="1"/>
    </w:pPr>
    <w:rPr>
      <w:rFonts w:ascii="Trebuchet MS" w:eastAsia="Trebuchet MS" w:hAnsi="Trebuchet MS" w:cs="Trebuchet MS"/>
      <w:b/>
      <w:i/>
      <w:sz w:val="26"/>
    </w:rPr>
  </w:style>
  <w:style w:type="paragraph" w:styleId="Heading3">
    <w:name w:val="heading 3"/>
    <w:basedOn w:val="Normal"/>
    <w:next w:val="BodyText"/>
    <w:qFormat/>
    <w:rsid w:val="00AA59F3"/>
    <w:pPr>
      <w:numPr>
        <w:ilvl w:val="2"/>
        <w:numId w:val="1"/>
      </w:numPr>
      <w:spacing w:before="160" w:after="60" w:line="100" w:lineRule="atLeast"/>
      <w:outlineLvl w:val="2"/>
    </w:pPr>
    <w:rPr>
      <w:rFonts w:ascii="Trebuchet MS" w:eastAsia="Trebuchet MS" w:hAnsi="Trebuchet MS" w:cs="Trebuchet MS"/>
      <w:b/>
      <w:color w:val="666666"/>
      <w:sz w:val="24"/>
    </w:rPr>
  </w:style>
  <w:style w:type="paragraph" w:styleId="Heading4">
    <w:name w:val="heading 4"/>
    <w:basedOn w:val="Normal"/>
    <w:next w:val="BodyText"/>
    <w:qFormat/>
    <w:rsid w:val="00AA59F3"/>
    <w:pPr>
      <w:numPr>
        <w:ilvl w:val="3"/>
        <w:numId w:val="1"/>
      </w:numPr>
      <w:spacing w:before="160" w:after="60" w:line="100" w:lineRule="atLeast"/>
      <w:outlineLvl w:val="3"/>
    </w:pPr>
    <w:rPr>
      <w:rFonts w:ascii="Trebuchet MS" w:eastAsia="Trebuchet MS" w:hAnsi="Trebuchet MS" w:cs="Trebuchet MS"/>
      <w:b/>
      <w:color w:val="666666"/>
      <w:u w:val="single"/>
    </w:rPr>
  </w:style>
  <w:style w:type="paragraph" w:styleId="Heading5">
    <w:name w:val="heading 5"/>
    <w:basedOn w:val="Normal"/>
    <w:next w:val="BodyText"/>
    <w:qFormat/>
    <w:rsid w:val="00AA59F3"/>
    <w:pPr>
      <w:numPr>
        <w:ilvl w:val="4"/>
        <w:numId w:val="1"/>
      </w:numPr>
      <w:spacing w:before="160" w:after="60" w:line="100" w:lineRule="atLeast"/>
      <w:outlineLvl w:val="4"/>
    </w:pPr>
    <w:rPr>
      <w:rFonts w:ascii="Trebuchet MS" w:eastAsia="Trebuchet MS" w:hAnsi="Trebuchet MS" w:cs="Trebuchet MS"/>
      <w:b/>
      <w:i/>
      <w:color w:val="666666"/>
    </w:rPr>
  </w:style>
  <w:style w:type="paragraph" w:styleId="Heading6">
    <w:name w:val="heading 6"/>
    <w:basedOn w:val="Normal"/>
    <w:next w:val="BodyText"/>
    <w:qFormat/>
    <w:rsid w:val="00AA59F3"/>
    <w:pPr>
      <w:numPr>
        <w:ilvl w:val="5"/>
        <w:numId w:val="1"/>
      </w:numPr>
      <w:spacing w:before="160" w:after="60" w:line="100" w:lineRule="atLeast"/>
      <w:outlineLvl w:val="5"/>
    </w:pPr>
    <w:rPr>
      <w:rFonts w:ascii="Trebuchet MS" w:eastAsia="Trebuchet MS" w:hAnsi="Trebuchet MS" w:cs="Trebuchet MS"/>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A59F3"/>
  </w:style>
  <w:style w:type="character" w:customStyle="1" w:styleId="WW8Num1z1">
    <w:name w:val="WW8Num1z1"/>
    <w:rsid w:val="00AA59F3"/>
  </w:style>
  <w:style w:type="character" w:customStyle="1" w:styleId="WW8Num1z2">
    <w:name w:val="WW8Num1z2"/>
    <w:rsid w:val="00AA59F3"/>
  </w:style>
  <w:style w:type="character" w:customStyle="1" w:styleId="WW8Num1z3">
    <w:name w:val="WW8Num1z3"/>
    <w:rsid w:val="00AA59F3"/>
  </w:style>
  <w:style w:type="character" w:customStyle="1" w:styleId="WW8Num1z4">
    <w:name w:val="WW8Num1z4"/>
    <w:rsid w:val="00AA59F3"/>
  </w:style>
  <w:style w:type="character" w:customStyle="1" w:styleId="WW8Num1z5">
    <w:name w:val="WW8Num1z5"/>
    <w:rsid w:val="00AA59F3"/>
  </w:style>
  <w:style w:type="character" w:customStyle="1" w:styleId="WW8Num1z6">
    <w:name w:val="WW8Num1z6"/>
    <w:rsid w:val="00AA59F3"/>
  </w:style>
  <w:style w:type="character" w:customStyle="1" w:styleId="WW8Num1z7">
    <w:name w:val="WW8Num1z7"/>
    <w:rsid w:val="00AA59F3"/>
  </w:style>
  <w:style w:type="character" w:customStyle="1" w:styleId="WW8Num1z8">
    <w:name w:val="WW8Num1z8"/>
    <w:rsid w:val="00AA59F3"/>
  </w:style>
  <w:style w:type="character" w:customStyle="1" w:styleId="WW8Num2z0">
    <w:name w:val="WW8Num2z0"/>
    <w:rsid w:val="00AA59F3"/>
    <w:rPr>
      <w:rFonts w:ascii="Arial" w:hAnsi="Arial" w:cs="Arial"/>
      <w:position w:val="0"/>
      <w:sz w:val="22"/>
      <w:vertAlign w:val="baseline"/>
    </w:rPr>
  </w:style>
  <w:style w:type="character" w:customStyle="1" w:styleId="WW8Num3z0">
    <w:name w:val="WW8Num3z0"/>
    <w:rsid w:val="00AA59F3"/>
    <w:rPr>
      <w:rFonts w:ascii="Symbol" w:hAnsi="Symbol" w:cs="Symbol"/>
      <w:color w:val="00000A"/>
    </w:rPr>
  </w:style>
  <w:style w:type="character" w:customStyle="1" w:styleId="WW8Num3z1">
    <w:name w:val="WW8Num3z1"/>
    <w:rsid w:val="00AA59F3"/>
    <w:rPr>
      <w:rFonts w:ascii="Courier New" w:hAnsi="Courier New" w:cs="Courier New"/>
    </w:rPr>
  </w:style>
  <w:style w:type="character" w:customStyle="1" w:styleId="WW8Num3z2">
    <w:name w:val="WW8Num3z2"/>
    <w:rsid w:val="00AA59F3"/>
    <w:rPr>
      <w:rFonts w:ascii="Wingdings" w:hAnsi="Wingdings" w:cs="Wingdings"/>
    </w:rPr>
  </w:style>
  <w:style w:type="character" w:customStyle="1" w:styleId="WW8Num4z0">
    <w:name w:val="WW8Num4z0"/>
    <w:rsid w:val="00AA59F3"/>
    <w:rPr>
      <w:rFonts w:ascii="Symbol" w:hAnsi="Symbol" w:cs="Symbol"/>
      <w:sz w:val="20"/>
    </w:rPr>
  </w:style>
  <w:style w:type="character" w:customStyle="1" w:styleId="WW8Num4z1">
    <w:name w:val="WW8Num4z1"/>
    <w:rsid w:val="00AA59F3"/>
    <w:rPr>
      <w:rFonts w:ascii="Courier New" w:hAnsi="Courier New" w:cs="Courier New"/>
      <w:sz w:val="20"/>
    </w:rPr>
  </w:style>
  <w:style w:type="character" w:customStyle="1" w:styleId="WW8Num4z2">
    <w:name w:val="WW8Num4z2"/>
    <w:rsid w:val="00AA59F3"/>
    <w:rPr>
      <w:rFonts w:ascii="Wingdings" w:hAnsi="Wingdings" w:cs="Wingdings"/>
      <w:sz w:val="20"/>
    </w:rPr>
  </w:style>
  <w:style w:type="character" w:customStyle="1" w:styleId="apple-converted-space">
    <w:name w:val="apple-converted-space"/>
    <w:rsid w:val="00AA59F3"/>
  </w:style>
  <w:style w:type="character" w:customStyle="1" w:styleId="ListLabel1">
    <w:name w:val="ListLabel 1"/>
    <w:rsid w:val="00AA59F3"/>
    <w:rPr>
      <w:rFonts w:eastAsia="Arial" w:cs="Arial"/>
      <w:position w:val="0"/>
      <w:sz w:val="22"/>
      <w:vertAlign w:val="baseline"/>
    </w:rPr>
  </w:style>
  <w:style w:type="character" w:customStyle="1" w:styleId="ListLabel2">
    <w:name w:val="ListLabel 2"/>
    <w:rsid w:val="00AA59F3"/>
    <w:rPr>
      <w:rFonts w:cs="Courier New"/>
    </w:rPr>
  </w:style>
  <w:style w:type="character" w:customStyle="1" w:styleId="ListLabel3">
    <w:name w:val="ListLabel 3"/>
    <w:rsid w:val="00AA59F3"/>
    <w:rPr>
      <w:sz w:val="20"/>
    </w:rPr>
  </w:style>
  <w:style w:type="paragraph" w:customStyle="1" w:styleId="Heading">
    <w:name w:val="Heading"/>
    <w:basedOn w:val="Normal"/>
    <w:next w:val="BodyText"/>
    <w:rsid w:val="00AA59F3"/>
    <w:pPr>
      <w:keepNext/>
      <w:spacing w:before="240" w:after="120"/>
    </w:pPr>
    <w:rPr>
      <w:rFonts w:ascii="Arial" w:eastAsia="Microsoft YaHei" w:hAnsi="Arial" w:cs="Mangal"/>
      <w:sz w:val="28"/>
      <w:szCs w:val="28"/>
    </w:rPr>
  </w:style>
  <w:style w:type="paragraph" w:styleId="BodyText">
    <w:name w:val="Body Text"/>
    <w:basedOn w:val="Normal"/>
    <w:rsid w:val="00AA59F3"/>
    <w:pPr>
      <w:spacing w:after="120"/>
    </w:pPr>
  </w:style>
  <w:style w:type="paragraph" w:styleId="List">
    <w:name w:val="List"/>
    <w:basedOn w:val="BodyText"/>
    <w:rsid w:val="00AA59F3"/>
    <w:rPr>
      <w:rFonts w:cs="Mangal"/>
    </w:rPr>
  </w:style>
  <w:style w:type="paragraph" w:styleId="Caption">
    <w:name w:val="caption"/>
    <w:basedOn w:val="Normal"/>
    <w:qFormat/>
    <w:rsid w:val="00AA59F3"/>
    <w:pPr>
      <w:suppressLineNumbers/>
      <w:spacing w:before="120" w:after="120"/>
    </w:pPr>
    <w:rPr>
      <w:rFonts w:cs="Mangal"/>
      <w:i/>
      <w:iCs/>
      <w:sz w:val="24"/>
      <w:szCs w:val="24"/>
    </w:rPr>
  </w:style>
  <w:style w:type="paragraph" w:customStyle="1" w:styleId="Index">
    <w:name w:val="Index"/>
    <w:basedOn w:val="Normal"/>
    <w:rsid w:val="00AA59F3"/>
    <w:pPr>
      <w:suppressLineNumbers/>
    </w:pPr>
    <w:rPr>
      <w:rFonts w:cs="Mangal"/>
    </w:rPr>
  </w:style>
  <w:style w:type="paragraph" w:styleId="Title">
    <w:name w:val="Title"/>
    <w:basedOn w:val="Normal"/>
    <w:next w:val="Subtitle"/>
    <w:qFormat/>
    <w:rsid w:val="00AA59F3"/>
    <w:pPr>
      <w:keepNext/>
      <w:keepLines/>
      <w:spacing w:before="480" w:after="120"/>
    </w:pPr>
    <w:rPr>
      <w:b/>
      <w:bCs/>
      <w:sz w:val="72"/>
      <w:szCs w:val="36"/>
    </w:rPr>
  </w:style>
  <w:style w:type="paragraph" w:styleId="Subtitle">
    <w:name w:val="Subtitle"/>
    <w:basedOn w:val="Normal"/>
    <w:next w:val="BodyText"/>
    <w:qFormat/>
    <w:rsid w:val="00AA59F3"/>
    <w:pPr>
      <w:keepNext/>
      <w:keepLines/>
      <w:spacing w:before="360" w:after="80"/>
    </w:pPr>
    <w:rPr>
      <w:rFonts w:ascii="Georgia" w:eastAsia="Georgia" w:hAnsi="Georgia" w:cs="Georgia"/>
      <w:i/>
      <w:iCs/>
      <w:color w:val="666666"/>
      <w:sz w:val="48"/>
      <w:szCs w:val="28"/>
    </w:rPr>
  </w:style>
  <w:style w:type="paragraph" w:styleId="ListParagraph">
    <w:name w:val="List Paragraph"/>
    <w:basedOn w:val="Normal"/>
    <w:uiPriority w:val="34"/>
    <w:qFormat/>
    <w:rsid w:val="00AA59F3"/>
    <w:pPr>
      <w:ind w:left="720"/>
    </w:pPr>
  </w:style>
  <w:style w:type="paragraph" w:styleId="NormalWeb">
    <w:name w:val="Normal (Web)"/>
    <w:basedOn w:val="Normal"/>
    <w:uiPriority w:val="99"/>
    <w:rsid w:val="00AA59F3"/>
    <w:pPr>
      <w:widowControl/>
      <w:spacing w:before="100" w:after="100" w:line="100" w:lineRule="atLeast"/>
    </w:pPr>
    <w:rPr>
      <w:color w:val="00000A"/>
      <w:sz w:val="24"/>
      <w:szCs w:val="24"/>
    </w:rPr>
  </w:style>
  <w:style w:type="paragraph" w:styleId="Header">
    <w:name w:val="header"/>
    <w:basedOn w:val="Normal"/>
    <w:rsid w:val="00AA59F3"/>
    <w:pPr>
      <w:suppressLineNumbers/>
      <w:tabs>
        <w:tab w:val="center" w:pos="4986"/>
        <w:tab w:val="right" w:pos="9972"/>
      </w:tabs>
    </w:pPr>
  </w:style>
  <w:style w:type="paragraph" w:styleId="Footer">
    <w:name w:val="footer"/>
    <w:basedOn w:val="Normal"/>
    <w:link w:val="FooterChar"/>
    <w:uiPriority w:val="99"/>
    <w:rsid w:val="00AA59F3"/>
    <w:pPr>
      <w:suppressLineNumbers/>
      <w:tabs>
        <w:tab w:val="center" w:pos="4986"/>
        <w:tab w:val="right" w:pos="9972"/>
      </w:tabs>
    </w:pPr>
  </w:style>
  <w:style w:type="paragraph" w:customStyle="1" w:styleId="TableContents">
    <w:name w:val="Table Contents"/>
    <w:basedOn w:val="Normal"/>
    <w:rsid w:val="00AA59F3"/>
    <w:pPr>
      <w:suppressLineNumbers/>
    </w:pPr>
  </w:style>
  <w:style w:type="paragraph" w:customStyle="1" w:styleId="TableHeading">
    <w:name w:val="Table Heading"/>
    <w:basedOn w:val="TableContents"/>
    <w:rsid w:val="00AA59F3"/>
    <w:pPr>
      <w:jc w:val="center"/>
    </w:pPr>
    <w:rPr>
      <w:b/>
      <w:bCs/>
    </w:rPr>
  </w:style>
  <w:style w:type="paragraph" w:customStyle="1" w:styleId="COMPANYANDDATES">
    <w:name w:val="COMPANY AND DATES"/>
    <w:rsid w:val="000F1B54"/>
    <w:pPr>
      <w:tabs>
        <w:tab w:val="right" w:pos="8640"/>
      </w:tabs>
    </w:pPr>
    <w:rPr>
      <w:b/>
      <w:noProof/>
      <w:sz w:val="22"/>
      <w:lang w:val="en-US" w:eastAsia="en-US"/>
    </w:rPr>
  </w:style>
  <w:style w:type="character" w:customStyle="1" w:styleId="Book">
    <w:name w:val="Book"/>
    <w:rsid w:val="00BC0F2C"/>
    <w:rPr>
      <w:rFonts w:ascii="Book Antiqua" w:hAnsi="Book Antiqua"/>
      <w:position w:val="0"/>
      <w:sz w:val="20"/>
      <w:vertAlign w:val="baseline"/>
      <w:lang w:val="en-GB"/>
    </w:rPr>
  </w:style>
  <w:style w:type="character" w:customStyle="1" w:styleId="FooterChar">
    <w:name w:val="Footer Char"/>
    <w:link w:val="Footer"/>
    <w:uiPriority w:val="99"/>
    <w:rsid w:val="003A5CEA"/>
    <w:rPr>
      <w:color w:val="000000"/>
      <w:sz w:val="22"/>
      <w:szCs w:val="22"/>
      <w:lang w:eastAsia="ar-SA"/>
    </w:rPr>
  </w:style>
  <w:style w:type="character" w:styleId="Hyperlink">
    <w:name w:val="Hyperlink"/>
    <w:uiPriority w:val="99"/>
    <w:unhideWhenUsed/>
    <w:rsid w:val="00BC0D62"/>
    <w:rPr>
      <w:color w:val="0563C1"/>
      <w:u w:val="single"/>
    </w:rPr>
  </w:style>
  <w:style w:type="character" w:customStyle="1" w:styleId="UnresolvedMention">
    <w:name w:val="Unresolved Mention"/>
    <w:uiPriority w:val="99"/>
    <w:semiHidden/>
    <w:unhideWhenUsed/>
    <w:rsid w:val="00BC0D62"/>
    <w:rPr>
      <w:color w:val="808080"/>
      <w:shd w:val="clear" w:color="auto" w:fill="E6E6E6"/>
    </w:rPr>
  </w:style>
  <w:style w:type="paragraph" w:customStyle="1" w:styleId="Normal12pt">
    <w:name w:val="Normal + 12 pt"/>
    <w:basedOn w:val="Normal"/>
    <w:rsid w:val="00151AD8"/>
    <w:pPr>
      <w:widowControl/>
      <w:suppressAutoHyphens w:val="0"/>
      <w:spacing w:after="0" w:line="240" w:lineRule="auto"/>
    </w:pPr>
    <w:rPr>
      <w:color w:val="auto"/>
      <w:sz w:val="24"/>
      <w:szCs w:val="24"/>
      <w:lang w:eastAsia="en-US"/>
    </w:rPr>
  </w:style>
  <w:style w:type="paragraph" w:styleId="PlainText">
    <w:name w:val="Plain Text"/>
    <w:basedOn w:val="Normal"/>
    <w:link w:val="PlainTextChar"/>
    <w:unhideWhenUsed/>
    <w:rsid w:val="00151AD8"/>
    <w:pPr>
      <w:widowControl/>
      <w:suppressAutoHyphens w:val="0"/>
      <w:spacing w:after="0" w:line="240" w:lineRule="auto"/>
    </w:pPr>
    <w:rPr>
      <w:rFonts w:ascii="Courier New" w:hAnsi="Courier New"/>
      <w:color w:val="auto"/>
      <w:sz w:val="20"/>
      <w:szCs w:val="20"/>
      <w:lang w:eastAsia="en-US"/>
    </w:rPr>
  </w:style>
  <w:style w:type="character" w:customStyle="1" w:styleId="PlainTextChar">
    <w:name w:val="Plain Text Char"/>
    <w:link w:val="PlainText"/>
    <w:rsid w:val="00151AD8"/>
    <w:rPr>
      <w:rFonts w:ascii="Courier New" w:hAnsi="Courier New"/>
      <w:lang w:val="en-US" w:eastAsia="en-US"/>
    </w:rPr>
  </w:style>
  <w:style w:type="paragraph" w:customStyle="1" w:styleId="Normal1">
    <w:name w:val="Normal1"/>
    <w:rsid w:val="00151AD8"/>
    <w:pPr>
      <w:widowControl w:val="0"/>
      <w:suppressAutoHyphens/>
    </w:pPr>
    <w:rPr>
      <w:rFonts w:ascii="Liberation Serif" w:eastAsia="Droid Sans Fallback" w:hAnsi="Liberation Serif" w:cs="Lohit Hindi"/>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umarp.tech87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55f526cd778e3f5340fe2de8cb626816134f530e18705c4458440321091b5b581108140515405155094356014b4450530401195c1333471b1b111042515b01544c011503504e1c180c571833471b1b07194651540c4d584b50535a4f162e024b4340010d120213105b5c0c004d145c455715445a5c5d57421a081105431458090d074b100a12031753444f4a081e010303071647515f0b55431100034e6&amp;docType=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jan_as\Desktop\Emp%20ID_First%20Name_Last%20Name_Ver1_Exter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0F55-81C8-4A6E-93C3-82C8E8349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 ID_First Name_Last Name_Ver1_External</Template>
  <TotalTime>1</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Resume.docx.docx</vt:lpstr>
    </vt:vector>
  </TitlesOfParts>
  <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Resume.docx.docx</dc:title>
  <dc:creator>Aashutosh Ranjan</dc:creator>
  <cp:keywords>VP</cp:keywords>
  <cp:lastModifiedBy>admin</cp:lastModifiedBy>
  <cp:revision>2</cp:revision>
  <cp:lastPrinted>2017-12-08T10:51:00Z</cp:lastPrinted>
  <dcterms:created xsi:type="dcterms:W3CDTF">2021-11-17T10:25:00Z</dcterms:created>
  <dcterms:modified xsi:type="dcterms:W3CDTF">2021-11-17T10:25:00Z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