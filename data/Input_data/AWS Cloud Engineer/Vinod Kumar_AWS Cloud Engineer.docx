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CC0" w:rsidRDefault="00413CC0" w:rsidP="00911AE8">
      <w:pPr>
        <w:rPr>
          <w:rFonts w:asciiTheme="minorHAnsi" w:hAnsiTheme="minorHAnsi" w:cstheme="minorHAnsi"/>
        </w:rPr>
      </w:pPr>
    </w:p>
    <w:p w:rsidR="00E931BC" w:rsidRDefault="00E931BC" w:rsidP="00911AE8">
      <w:pPr>
        <w:rPr>
          <w:rFonts w:asciiTheme="minorHAnsi" w:hAnsiTheme="minorHAnsi" w:cstheme="minorHAnsi"/>
        </w:rPr>
      </w:pPr>
    </w:p>
    <w:p w:rsidR="00911AE8" w:rsidRPr="005E15B6" w:rsidRDefault="008D6ADA" w:rsidP="00911AE8">
      <w:pPr>
        <w:rPr>
          <w:rFonts w:asciiTheme="minorHAnsi" w:hAnsiTheme="minorHAnsi" w:cstheme="minorHAnsi"/>
          <w:b/>
        </w:rPr>
      </w:pPr>
      <w:r w:rsidRPr="005E15B6">
        <w:rPr>
          <w:rFonts w:asciiTheme="minorHAnsi" w:hAnsiTheme="minorHAnsi" w:cstheme="minorHAnsi"/>
          <w:noProof/>
          <w:lang w:val="en-US" w:eastAsia="en-US" w:bidi="ar-SA"/>
        </w:rPr>
        <w:drawing>
          <wp:inline distT="0" distB="0" distL="0" distR="0">
            <wp:extent cx="1913267" cy="879894"/>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3076" name="Picture 10"/>
                    <pic:cNvPicPr>
                      <a:picLocks noChangeAspect="1" noChangeArrowheads="1"/>
                    </pic:cNvPicPr>
                  </pic:nvPicPr>
                  <pic:blipFill>
                    <a:blip r:embed="rId7" cstate="print"/>
                    <a:stretch>
                      <a:fillRect/>
                    </a:stretch>
                  </pic:blipFill>
                  <pic:spPr bwMode="auto">
                    <a:xfrm>
                      <a:off x="0" y="0"/>
                      <a:ext cx="1913267" cy="879894"/>
                    </a:xfrm>
                    <a:prstGeom prst="rect">
                      <a:avLst/>
                    </a:prstGeom>
                    <a:noFill/>
                    <a:ln w="9525">
                      <a:noFill/>
                      <a:miter lim="800000"/>
                      <a:headEnd/>
                      <a:tailEnd/>
                    </a:ln>
                  </pic:spPr>
                </pic:pic>
              </a:graphicData>
            </a:graphic>
          </wp:inline>
        </w:drawing>
      </w:r>
    </w:p>
    <w:p w:rsidR="00551994" w:rsidRPr="009D226D" w:rsidRDefault="007727C6">
      <w:pPr>
        <w:rPr>
          <w:rFonts w:ascii="Times New Roman" w:hAnsi="Times New Roman" w:cs="Times New Roman"/>
          <w:sz w:val="22"/>
          <w:szCs w:val="22"/>
        </w:rPr>
      </w:pPr>
      <w:r>
        <w:rPr>
          <w:rFonts w:ascii="Times New Roman" w:hAnsi="Times New Roman" w:cs="Times New Roman"/>
          <w:b/>
          <w:sz w:val="22"/>
          <w:szCs w:val="22"/>
        </w:rPr>
        <w:t>VINOD KUMAR G</w:t>
      </w:r>
      <w:r w:rsidR="007210F6" w:rsidRPr="009D226D">
        <w:rPr>
          <w:rFonts w:ascii="Times New Roman" w:hAnsi="Times New Roman" w:cs="Times New Roman"/>
          <w:b/>
          <w:sz w:val="22"/>
          <w:szCs w:val="22"/>
        </w:rPr>
        <w:t>Email:</w:t>
      </w:r>
      <w:r>
        <w:rPr>
          <w:rFonts w:ascii="Times New Roman" w:hAnsi="Times New Roman" w:cs="Times New Roman"/>
          <w:sz w:val="22"/>
          <w:szCs w:val="22"/>
        </w:rPr>
        <w:t>gvinod1344</w:t>
      </w:r>
      <w:r w:rsidR="009D3FF9" w:rsidRPr="009D226D">
        <w:rPr>
          <w:rFonts w:ascii="Times New Roman" w:hAnsi="Times New Roman" w:cs="Times New Roman"/>
          <w:sz w:val="22"/>
          <w:szCs w:val="22"/>
        </w:rPr>
        <w:t>@gmail.com</w:t>
      </w:r>
    </w:p>
    <w:p w:rsidR="00852838" w:rsidRPr="009D226D" w:rsidRDefault="007210F6" w:rsidP="00DA3ED2">
      <w:pPr>
        <w:rPr>
          <w:rFonts w:ascii="Times New Roman" w:hAnsi="Times New Roman" w:cs="Times New Roman"/>
          <w:sz w:val="22"/>
          <w:szCs w:val="22"/>
        </w:rPr>
      </w:pPr>
      <w:r w:rsidRPr="009D226D">
        <w:rPr>
          <w:rFonts w:ascii="Times New Roman" w:hAnsi="Times New Roman" w:cs="Times New Roman"/>
          <w:b/>
          <w:sz w:val="22"/>
          <w:szCs w:val="22"/>
        </w:rPr>
        <w:t>Phone</w:t>
      </w:r>
      <w:r w:rsidR="003932FC" w:rsidRPr="009D226D">
        <w:rPr>
          <w:rFonts w:ascii="Times New Roman" w:hAnsi="Times New Roman" w:cs="Times New Roman"/>
          <w:b/>
          <w:sz w:val="22"/>
          <w:szCs w:val="22"/>
        </w:rPr>
        <w:t>: +</w:t>
      </w:r>
      <w:r w:rsidR="0035794B">
        <w:rPr>
          <w:rFonts w:ascii="Times New Roman" w:hAnsi="Times New Roman" w:cs="Times New Roman"/>
          <w:sz w:val="22"/>
          <w:szCs w:val="22"/>
        </w:rPr>
        <w:t>91</w:t>
      </w:r>
      <w:r w:rsidR="007727C6">
        <w:rPr>
          <w:rFonts w:ascii="Times New Roman" w:hAnsi="Times New Roman" w:cs="Times New Roman"/>
          <w:sz w:val="22"/>
          <w:szCs w:val="22"/>
        </w:rPr>
        <w:t>9502940837</w:t>
      </w:r>
    </w:p>
    <w:p w:rsidR="00DE3922" w:rsidRPr="00471E70" w:rsidRDefault="008D6ADA" w:rsidP="00E04C80">
      <w:pPr>
        <w:shd w:val="clear" w:color="auto" w:fill="E6E6E6"/>
        <w:tabs>
          <w:tab w:val="left" w:pos="3405"/>
        </w:tabs>
        <w:rPr>
          <w:rFonts w:ascii="Times New Roman" w:hAnsi="Times New Roman" w:cs="Times New Roman"/>
          <w:b/>
          <w:u w:val="single"/>
        </w:rPr>
      </w:pPr>
      <w:r w:rsidRPr="00471E70">
        <w:rPr>
          <w:rFonts w:ascii="Times New Roman" w:hAnsi="Times New Roman" w:cs="Times New Roman"/>
          <w:b/>
          <w:bCs/>
        </w:rPr>
        <w:t>PROFESSIONAL SUMMARY</w:t>
      </w:r>
    </w:p>
    <w:p w:rsidR="00A71E48" w:rsidRDefault="00A71E48" w:rsidP="00A71E48">
      <w:pPr>
        <w:pStyle w:val="ListParagraph"/>
        <w:widowControl/>
        <w:shd w:val="clear" w:color="auto" w:fill="FFFFFF"/>
        <w:suppressAutoHyphens w:val="0"/>
        <w:spacing w:before="100" w:beforeAutospacing="1" w:after="100" w:afterAutospacing="1" w:line="276" w:lineRule="auto"/>
        <w:ind w:left="644"/>
        <w:rPr>
          <w:rFonts w:ascii="Times New Roman" w:hAnsi="Times New Roman" w:cs="Times New Roman"/>
          <w:sz w:val="22"/>
          <w:szCs w:val="22"/>
        </w:rPr>
      </w:pPr>
    </w:p>
    <w:p w:rsidR="000B2D94" w:rsidRPr="00C61906" w:rsidRDefault="008D6ADA" w:rsidP="00C6190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Pr>
          <w:rFonts w:ascii="Times New Roman" w:hAnsi="Times New Roman" w:cs="Times New Roman"/>
          <w:sz w:val="22"/>
          <w:szCs w:val="22"/>
        </w:rPr>
        <w:t>Having 3.6</w:t>
      </w:r>
      <w:bookmarkStart w:id="0" w:name="_GoBack"/>
      <w:bookmarkEnd w:id="0"/>
      <w:r w:rsidR="00DA3ED2" w:rsidRPr="009D226D">
        <w:rPr>
          <w:rFonts w:ascii="Times New Roman" w:hAnsi="Times New Roman" w:cs="Times New Roman"/>
          <w:sz w:val="22"/>
          <w:szCs w:val="22"/>
        </w:rPr>
        <w:t xml:space="preserve"> years </w:t>
      </w:r>
      <w:r w:rsidR="00BA4ACA">
        <w:rPr>
          <w:rFonts w:ascii="Times New Roman" w:hAnsi="Times New Roman" w:cs="Times New Roman"/>
          <w:sz w:val="22"/>
          <w:szCs w:val="22"/>
        </w:rPr>
        <w:t>of IT experience as a</w:t>
      </w:r>
      <w:r w:rsidR="007727C6">
        <w:rPr>
          <w:rFonts w:ascii="Times New Roman" w:hAnsi="Times New Roman" w:cs="Times New Roman"/>
          <w:b/>
          <w:sz w:val="22"/>
          <w:szCs w:val="22"/>
        </w:rPr>
        <w:t>cloud</w:t>
      </w:r>
      <w:r w:rsidR="00BA4ACA" w:rsidRPr="00BA4ACA">
        <w:rPr>
          <w:rFonts w:ascii="Times New Roman" w:hAnsi="Times New Roman" w:cs="Times New Roman"/>
          <w:b/>
          <w:sz w:val="22"/>
          <w:szCs w:val="22"/>
        </w:rPr>
        <w:t xml:space="preserve"> Engineer</w:t>
      </w:r>
      <w:r w:rsidR="00BA4ACA">
        <w:rPr>
          <w:rFonts w:ascii="Times New Roman" w:hAnsi="Times New Roman" w:cs="Times New Roman"/>
          <w:sz w:val="22"/>
          <w:szCs w:val="22"/>
        </w:rPr>
        <w:t xml:space="preserve"> and </w:t>
      </w:r>
      <w:r w:rsidR="00C61906">
        <w:rPr>
          <w:rFonts w:ascii="Times New Roman" w:hAnsi="Times New Roman" w:cs="Times New Roman"/>
          <w:b/>
          <w:sz w:val="22"/>
          <w:szCs w:val="22"/>
        </w:rPr>
        <w:t xml:space="preserve">AWS administrator </w:t>
      </w:r>
      <w:r w:rsidR="00BA4ACA">
        <w:rPr>
          <w:rFonts w:ascii="Times New Roman" w:hAnsi="Times New Roman" w:cs="Times New Roman"/>
          <w:sz w:val="22"/>
          <w:szCs w:val="22"/>
        </w:rPr>
        <w:t>role in field of  Sof</w:t>
      </w:r>
      <w:r w:rsidR="00C61906">
        <w:rPr>
          <w:rFonts w:ascii="Times New Roman" w:hAnsi="Times New Roman" w:cs="Times New Roman"/>
          <w:sz w:val="22"/>
          <w:szCs w:val="22"/>
        </w:rPr>
        <w:t xml:space="preserve">tware Configuration Management </w:t>
      </w:r>
    </w:p>
    <w:p w:rsidR="001A301F" w:rsidRPr="001A301F" w:rsidRDefault="008D6ADA" w:rsidP="001A301F">
      <w:pPr>
        <w:widowControl/>
        <w:numPr>
          <w:ilvl w:val="0"/>
          <w:numId w:val="27"/>
        </w:numPr>
        <w:shd w:val="clear" w:color="auto" w:fill="FFFFFF"/>
        <w:suppressAutoHyphens w:val="0"/>
        <w:spacing w:before="100" w:beforeAutospacing="1" w:after="100" w:afterAutospacing="1" w:line="276" w:lineRule="auto"/>
        <w:rPr>
          <w:rFonts w:ascii="Times New Roman" w:eastAsia="Times New Roman" w:hAnsi="Times New Roman" w:cs="Times New Roman"/>
          <w:kern w:val="0"/>
          <w:sz w:val="22"/>
          <w:szCs w:val="22"/>
          <w:lang w:eastAsia="en-IN" w:bidi="ar-SA"/>
        </w:rPr>
      </w:pPr>
      <w:r w:rsidRPr="001A301F">
        <w:rPr>
          <w:rFonts w:ascii="Times New Roman" w:eastAsia="Times New Roman" w:hAnsi="Times New Roman" w:cs="Times New Roman"/>
          <w:kern w:val="0"/>
          <w:sz w:val="22"/>
          <w:szCs w:val="22"/>
          <w:lang w:eastAsia="en-IN" w:bidi="ar-SA"/>
        </w:rPr>
        <w:t>Experience with </w:t>
      </w:r>
      <w:r w:rsidRPr="001A301F">
        <w:rPr>
          <w:rFonts w:ascii="Times New Roman" w:eastAsia="Times New Roman" w:hAnsi="Times New Roman" w:cs="Times New Roman"/>
          <w:b/>
          <w:bCs/>
          <w:color w:val="000000"/>
          <w:kern w:val="0"/>
          <w:sz w:val="22"/>
          <w:szCs w:val="22"/>
          <w:lang w:eastAsia="en-IN" w:bidi="ar-SA"/>
        </w:rPr>
        <w:t>SaaS</w:t>
      </w:r>
      <w:r w:rsidRPr="001A301F">
        <w:rPr>
          <w:rFonts w:ascii="Times New Roman" w:eastAsia="Times New Roman" w:hAnsi="Times New Roman" w:cs="Times New Roman"/>
          <w:kern w:val="0"/>
          <w:sz w:val="22"/>
          <w:szCs w:val="22"/>
          <w:lang w:eastAsia="en-IN" w:bidi="ar-SA"/>
        </w:rPr>
        <w:t> (Software as a Service), </w:t>
      </w:r>
      <w:r w:rsidRPr="001A301F">
        <w:rPr>
          <w:rFonts w:ascii="Times New Roman" w:eastAsia="Times New Roman" w:hAnsi="Times New Roman" w:cs="Times New Roman"/>
          <w:b/>
          <w:bCs/>
          <w:color w:val="000000"/>
          <w:kern w:val="0"/>
          <w:sz w:val="22"/>
          <w:szCs w:val="22"/>
          <w:lang w:eastAsia="en-IN" w:bidi="ar-SA"/>
        </w:rPr>
        <w:t>PaaS</w:t>
      </w:r>
      <w:r w:rsidRPr="001A301F">
        <w:rPr>
          <w:rFonts w:ascii="Times New Roman" w:eastAsia="Times New Roman" w:hAnsi="Times New Roman" w:cs="Times New Roman"/>
          <w:kern w:val="0"/>
          <w:sz w:val="22"/>
          <w:szCs w:val="22"/>
          <w:lang w:eastAsia="en-IN" w:bidi="ar-SA"/>
        </w:rPr>
        <w:t> (Platform as a Service), and </w:t>
      </w:r>
      <w:r w:rsidRPr="001A301F">
        <w:rPr>
          <w:rFonts w:ascii="Times New Roman" w:eastAsia="Times New Roman" w:hAnsi="Times New Roman" w:cs="Times New Roman"/>
          <w:b/>
          <w:bCs/>
          <w:color w:val="000000"/>
          <w:kern w:val="0"/>
          <w:sz w:val="22"/>
          <w:szCs w:val="22"/>
          <w:lang w:eastAsia="en-IN" w:bidi="ar-SA"/>
        </w:rPr>
        <w:t>IaaS</w:t>
      </w:r>
      <w:r w:rsidRPr="001A301F">
        <w:rPr>
          <w:rFonts w:ascii="Times New Roman" w:eastAsia="Times New Roman" w:hAnsi="Times New Roman" w:cs="Times New Roman"/>
          <w:kern w:val="0"/>
          <w:sz w:val="22"/>
          <w:szCs w:val="22"/>
          <w:lang w:eastAsia="en-IN" w:bidi="ar-SA"/>
        </w:rPr>
        <w:t> (Infrastructure as a Service) solutions.</w:t>
      </w:r>
    </w:p>
    <w:p w:rsidR="001A301F" w:rsidRPr="001A301F" w:rsidRDefault="008D6ADA" w:rsidP="001A301F">
      <w:pPr>
        <w:widowControl/>
        <w:numPr>
          <w:ilvl w:val="0"/>
          <w:numId w:val="27"/>
        </w:numPr>
        <w:shd w:val="clear" w:color="auto" w:fill="FFFFFF"/>
        <w:suppressAutoHyphens w:val="0"/>
        <w:spacing w:before="100" w:beforeAutospacing="1" w:after="100" w:afterAutospacing="1" w:line="276" w:lineRule="auto"/>
        <w:rPr>
          <w:rFonts w:ascii="Times New Roman" w:eastAsia="Times New Roman" w:hAnsi="Times New Roman" w:cs="Times New Roman"/>
          <w:kern w:val="0"/>
          <w:sz w:val="22"/>
          <w:szCs w:val="22"/>
          <w:lang w:eastAsia="en-IN" w:bidi="ar-SA"/>
        </w:rPr>
      </w:pPr>
      <w:r w:rsidRPr="001A301F">
        <w:rPr>
          <w:rFonts w:ascii="Times New Roman" w:eastAsia="Times New Roman" w:hAnsi="Times New Roman" w:cs="Times New Roman"/>
          <w:kern w:val="0"/>
          <w:sz w:val="22"/>
          <w:szCs w:val="22"/>
          <w:lang w:eastAsia="en-IN" w:bidi="ar-SA"/>
        </w:rPr>
        <w:t>Hands on experience in AWS provisioning and good knowledge of </w:t>
      </w:r>
      <w:r w:rsidRPr="001A301F">
        <w:rPr>
          <w:rFonts w:ascii="Times New Roman" w:eastAsia="Times New Roman" w:hAnsi="Times New Roman" w:cs="Times New Roman"/>
          <w:b/>
          <w:bCs/>
          <w:color w:val="000000"/>
          <w:kern w:val="0"/>
          <w:sz w:val="22"/>
          <w:szCs w:val="22"/>
          <w:lang w:eastAsia="en-IN" w:bidi="ar-SA"/>
        </w:rPr>
        <w:t>AWS services</w:t>
      </w:r>
      <w:r w:rsidRPr="001A301F">
        <w:rPr>
          <w:rFonts w:ascii="Times New Roman" w:eastAsia="Times New Roman" w:hAnsi="Times New Roman" w:cs="Times New Roman"/>
          <w:kern w:val="0"/>
          <w:sz w:val="22"/>
          <w:szCs w:val="22"/>
          <w:lang w:eastAsia="en-IN" w:bidi="ar-SA"/>
        </w:rPr>
        <w:t> like </w:t>
      </w:r>
      <w:r w:rsidRPr="001A301F">
        <w:rPr>
          <w:rFonts w:ascii="Times New Roman" w:eastAsia="Times New Roman" w:hAnsi="Times New Roman" w:cs="Times New Roman"/>
          <w:b/>
          <w:bCs/>
          <w:color w:val="000000"/>
          <w:kern w:val="0"/>
          <w:sz w:val="22"/>
          <w:szCs w:val="22"/>
          <w:lang w:eastAsia="en-IN" w:bidi="ar-SA"/>
        </w:rPr>
        <w:t>EC2,</w:t>
      </w:r>
      <w:r w:rsidR="007727C6">
        <w:rPr>
          <w:rFonts w:ascii="Times New Roman" w:eastAsia="Times New Roman" w:hAnsi="Times New Roman" w:cs="Times New Roman"/>
          <w:b/>
          <w:bCs/>
          <w:color w:val="000000"/>
          <w:kern w:val="0"/>
          <w:sz w:val="22"/>
          <w:szCs w:val="22"/>
          <w:lang w:eastAsia="en-IN" w:bidi="ar-SA"/>
        </w:rPr>
        <w:t xml:space="preserve"> S3, </w:t>
      </w:r>
      <w:r w:rsidR="00110730">
        <w:rPr>
          <w:rFonts w:ascii="Times New Roman" w:eastAsia="Times New Roman" w:hAnsi="Times New Roman" w:cs="Times New Roman"/>
          <w:b/>
          <w:bCs/>
          <w:color w:val="000000"/>
          <w:kern w:val="0"/>
          <w:sz w:val="22"/>
          <w:szCs w:val="22"/>
          <w:lang w:eastAsia="en-IN" w:bidi="ar-SA"/>
        </w:rPr>
        <w:t xml:space="preserve"> ELB, RDS</w:t>
      </w:r>
      <w:r w:rsidRPr="001A301F">
        <w:rPr>
          <w:rFonts w:ascii="Times New Roman" w:eastAsia="Times New Roman" w:hAnsi="Times New Roman" w:cs="Times New Roman"/>
          <w:b/>
          <w:bCs/>
          <w:color w:val="000000"/>
          <w:kern w:val="0"/>
          <w:sz w:val="22"/>
          <w:szCs w:val="22"/>
          <w:lang w:eastAsia="en-IN" w:bidi="ar-SA"/>
        </w:rPr>
        <w:t>, IAM, Route 53, VPC, Auto scaling, Cloud F</w:t>
      </w:r>
      <w:r w:rsidR="00110730">
        <w:rPr>
          <w:rFonts w:ascii="Times New Roman" w:eastAsia="Times New Roman" w:hAnsi="Times New Roman" w:cs="Times New Roman"/>
          <w:b/>
          <w:bCs/>
          <w:color w:val="000000"/>
          <w:kern w:val="0"/>
          <w:sz w:val="22"/>
          <w:szCs w:val="22"/>
          <w:lang w:eastAsia="en-IN" w:bidi="ar-SA"/>
        </w:rPr>
        <w:t xml:space="preserve">ront, Cloud Watch, </w:t>
      </w:r>
      <w:r w:rsidRPr="001A301F">
        <w:rPr>
          <w:rFonts w:ascii="Times New Roman" w:eastAsia="Times New Roman" w:hAnsi="Times New Roman" w:cs="Times New Roman"/>
          <w:b/>
          <w:bCs/>
          <w:color w:val="000000"/>
          <w:kern w:val="0"/>
          <w:sz w:val="22"/>
          <w:szCs w:val="22"/>
          <w:lang w:eastAsia="en-IN" w:bidi="ar-SA"/>
        </w:rPr>
        <w:t>Cloud Formation, Security Groups</w:t>
      </w:r>
      <w:r w:rsidRPr="001A301F">
        <w:rPr>
          <w:rFonts w:ascii="Times New Roman" w:eastAsia="Times New Roman" w:hAnsi="Times New Roman" w:cs="Times New Roman"/>
          <w:kern w:val="0"/>
          <w:sz w:val="22"/>
          <w:szCs w:val="22"/>
          <w:lang w:eastAsia="en-IN" w:bidi="ar-SA"/>
        </w:rPr>
        <w:t>.</w:t>
      </w:r>
    </w:p>
    <w:p w:rsidR="00110730" w:rsidRPr="007727C6" w:rsidRDefault="008D6ADA" w:rsidP="007727C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Build Management – Experience in too</w:t>
      </w:r>
      <w:r w:rsidR="007727C6">
        <w:rPr>
          <w:rFonts w:ascii="Times New Roman" w:hAnsi="Times New Roman" w:cs="Times New Roman"/>
          <w:sz w:val="22"/>
          <w:szCs w:val="22"/>
        </w:rPr>
        <w:t>ls such as Jenkins.</w:t>
      </w:r>
    </w:p>
    <w:p w:rsidR="00F70356"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Linux Administration (Installation, Configuration &amp; Troubleshooting)  </w:t>
      </w:r>
    </w:p>
    <w:p w:rsidR="00067D05" w:rsidRPr="001136C2" w:rsidRDefault="008D6ADA" w:rsidP="001136C2">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Database Configuration experience on </w:t>
      </w:r>
      <w:r w:rsidRPr="00CF1337">
        <w:rPr>
          <w:rFonts w:ascii="Times New Roman" w:hAnsi="Times New Roman" w:cs="Times New Roman"/>
          <w:b/>
          <w:sz w:val="22"/>
          <w:szCs w:val="22"/>
        </w:rPr>
        <w:t>mySql</w:t>
      </w:r>
    </w:p>
    <w:p w:rsidR="00F40380" w:rsidRPr="00E8002D" w:rsidRDefault="008D6ADA" w:rsidP="00E8002D">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experience on Amazon </w:t>
      </w:r>
      <w:r w:rsidRPr="00110730">
        <w:rPr>
          <w:rFonts w:ascii="Times New Roman" w:hAnsi="Times New Roman" w:cs="Times New Roman"/>
          <w:b/>
          <w:sz w:val="22"/>
          <w:szCs w:val="22"/>
        </w:rPr>
        <w:t xml:space="preserve">EC2 </w:t>
      </w:r>
      <w:r w:rsidRPr="009D226D">
        <w:rPr>
          <w:rFonts w:ascii="Times New Roman" w:hAnsi="Times New Roman" w:cs="Times New Roman"/>
          <w:sz w:val="22"/>
          <w:szCs w:val="22"/>
        </w:rPr>
        <w:t xml:space="preserve">cloud deployments using  tools like </w:t>
      </w:r>
      <w:r w:rsidRPr="00110730">
        <w:rPr>
          <w:rFonts w:ascii="Times New Roman" w:hAnsi="Times New Roman" w:cs="Times New Roman"/>
          <w:b/>
          <w:sz w:val="22"/>
          <w:szCs w:val="22"/>
        </w:rPr>
        <w:t>Jenkins</w:t>
      </w:r>
    </w:p>
    <w:p w:rsidR="000B2D94" w:rsidRPr="007727C6" w:rsidRDefault="008D6ADA" w:rsidP="007727C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Extensive Experience in </w:t>
      </w:r>
      <w:r w:rsidR="00033805" w:rsidRPr="009D226D">
        <w:rPr>
          <w:rFonts w:ascii="Times New Roman" w:hAnsi="Times New Roman" w:cs="Times New Roman"/>
          <w:sz w:val="22"/>
          <w:szCs w:val="22"/>
        </w:rPr>
        <w:t>Jenkins</w:t>
      </w:r>
      <w:r w:rsidRPr="009D226D">
        <w:rPr>
          <w:rFonts w:ascii="Times New Roman" w:hAnsi="Times New Roman" w:cs="Times New Roman"/>
          <w:sz w:val="22"/>
          <w:szCs w:val="22"/>
        </w:rPr>
        <w:t xml:space="preserve"> master-slave for multi machine builds.</w:t>
      </w:r>
    </w:p>
    <w:p w:rsidR="000B2D94"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Extensive working knowledge on </w:t>
      </w:r>
      <w:r w:rsidRPr="00041EDF">
        <w:rPr>
          <w:rFonts w:ascii="Times New Roman" w:hAnsi="Times New Roman" w:cs="Times New Roman"/>
          <w:b/>
          <w:sz w:val="22"/>
          <w:szCs w:val="22"/>
        </w:rPr>
        <w:t>IAM</w:t>
      </w:r>
      <w:r w:rsidRPr="009D226D">
        <w:rPr>
          <w:rFonts w:ascii="Times New Roman" w:hAnsi="Times New Roman" w:cs="Times New Roman"/>
          <w:sz w:val="22"/>
          <w:szCs w:val="22"/>
        </w:rPr>
        <w:t xml:space="preserve"> for Identity on Access Management for </w:t>
      </w:r>
      <w:r w:rsidRPr="00041EDF">
        <w:rPr>
          <w:rFonts w:ascii="Times New Roman" w:hAnsi="Times New Roman" w:cs="Times New Roman"/>
          <w:b/>
          <w:sz w:val="22"/>
          <w:szCs w:val="22"/>
        </w:rPr>
        <w:t>AWS</w:t>
      </w:r>
      <w:r w:rsidRPr="009D226D">
        <w:rPr>
          <w:rFonts w:ascii="Times New Roman" w:hAnsi="Times New Roman" w:cs="Times New Roman"/>
          <w:sz w:val="22"/>
          <w:szCs w:val="22"/>
        </w:rPr>
        <w:t xml:space="preserve">using Multifactor authentication  </w:t>
      </w:r>
    </w:p>
    <w:p w:rsidR="00C61906"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knowledge of </w:t>
      </w:r>
      <w:r w:rsidRPr="00041EDF">
        <w:rPr>
          <w:rFonts w:ascii="Times New Roman" w:hAnsi="Times New Roman" w:cs="Times New Roman"/>
          <w:b/>
          <w:sz w:val="22"/>
          <w:szCs w:val="22"/>
        </w:rPr>
        <w:t>CI</w:t>
      </w:r>
      <w:r w:rsidRPr="009D226D">
        <w:rPr>
          <w:rFonts w:ascii="Times New Roman" w:hAnsi="Times New Roman" w:cs="Times New Roman"/>
          <w:sz w:val="22"/>
          <w:szCs w:val="22"/>
        </w:rPr>
        <w:t xml:space="preserve"> (Continuous Integration) and </w:t>
      </w:r>
      <w:r w:rsidRPr="00041EDF">
        <w:rPr>
          <w:rFonts w:ascii="Times New Roman" w:hAnsi="Times New Roman" w:cs="Times New Roman"/>
          <w:b/>
          <w:sz w:val="22"/>
          <w:szCs w:val="22"/>
        </w:rPr>
        <w:t>CD</w:t>
      </w:r>
      <w:r w:rsidRPr="009D226D">
        <w:rPr>
          <w:rFonts w:ascii="Times New Roman" w:hAnsi="Times New Roman" w:cs="Times New Roman"/>
          <w:sz w:val="22"/>
          <w:szCs w:val="22"/>
        </w:rPr>
        <w:t xml:space="preserve"> (Continuous Deployment) methodologies with Jenkins</w:t>
      </w:r>
    </w:p>
    <w:p w:rsidR="00AF4BCA"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knowledge in creation of Roles , Profiles and users in </w:t>
      </w:r>
      <w:r w:rsidRPr="00110730">
        <w:rPr>
          <w:rFonts w:ascii="Times New Roman" w:hAnsi="Times New Roman" w:cs="Times New Roman"/>
          <w:b/>
          <w:sz w:val="22"/>
          <w:szCs w:val="22"/>
        </w:rPr>
        <w:t>IAM</w:t>
      </w:r>
    </w:p>
    <w:p w:rsidR="000B2D94"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experience in creation of Reusable templates using </w:t>
      </w:r>
      <w:r w:rsidRPr="00A71E48">
        <w:rPr>
          <w:rFonts w:ascii="Times New Roman" w:hAnsi="Times New Roman" w:cs="Times New Roman"/>
          <w:b/>
          <w:sz w:val="22"/>
          <w:szCs w:val="22"/>
        </w:rPr>
        <w:t>Cloud Formation</w:t>
      </w:r>
    </w:p>
    <w:p w:rsidR="009C6601"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knowledge Backups and Migration using </w:t>
      </w:r>
      <w:r w:rsidRPr="00041EDF">
        <w:rPr>
          <w:rFonts w:ascii="Times New Roman" w:hAnsi="Times New Roman" w:cs="Times New Roman"/>
          <w:b/>
          <w:sz w:val="22"/>
          <w:szCs w:val="22"/>
        </w:rPr>
        <w:t xml:space="preserve"> S3</w:t>
      </w:r>
    </w:p>
    <w:p w:rsidR="000B2D94"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experience in setting up Auto Scaling Groups for </w:t>
      </w:r>
      <w:r w:rsidRPr="00110730">
        <w:rPr>
          <w:rFonts w:ascii="Times New Roman" w:hAnsi="Times New Roman" w:cs="Times New Roman"/>
          <w:b/>
          <w:sz w:val="22"/>
          <w:szCs w:val="22"/>
        </w:rPr>
        <w:t>EC2</w:t>
      </w:r>
    </w:p>
    <w:p w:rsidR="000B2D94"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experience in Configuration of </w:t>
      </w:r>
      <w:r w:rsidRPr="00110730">
        <w:rPr>
          <w:rFonts w:ascii="Times New Roman" w:hAnsi="Times New Roman" w:cs="Times New Roman"/>
          <w:b/>
          <w:sz w:val="22"/>
          <w:szCs w:val="22"/>
        </w:rPr>
        <w:t>ELB</w:t>
      </w:r>
      <w:r w:rsidRPr="009D226D">
        <w:rPr>
          <w:rFonts w:ascii="Times New Roman" w:hAnsi="Times New Roman" w:cs="Times New Roman"/>
          <w:sz w:val="22"/>
          <w:szCs w:val="22"/>
        </w:rPr>
        <w:t xml:space="preserve"> (Elastic Load Balancer)</w:t>
      </w:r>
    </w:p>
    <w:p w:rsidR="000B2D94" w:rsidRPr="00110730"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b/>
          <w:sz w:val="22"/>
          <w:szCs w:val="22"/>
        </w:rPr>
      </w:pPr>
      <w:r w:rsidRPr="009D226D">
        <w:rPr>
          <w:rFonts w:ascii="Times New Roman" w:hAnsi="Times New Roman" w:cs="Times New Roman"/>
          <w:sz w:val="22"/>
          <w:szCs w:val="22"/>
        </w:rPr>
        <w:t xml:space="preserve">Hands on experience in configuration of </w:t>
      </w:r>
      <w:r w:rsidRPr="00110730">
        <w:rPr>
          <w:rFonts w:ascii="Times New Roman" w:hAnsi="Times New Roman" w:cs="Times New Roman"/>
          <w:b/>
          <w:sz w:val="22"/>
          <w:szCs w:val="22"/>
        </w:rPr>
        <w:t>SNS</w:t>
      </w:r>
      <w:r w:rsidRPr="009D226D">
        <w:rPr>
          <w:rFonts w:ascii="Times New Roman" w:hAnsi="Times New Roman" w:cs="Times New Roman"/>
          <w:sz w:val="22"/>
          <w:szCs w:val="22"/>
        </w:rPr>
        <w:t xml:space="preserve"> topics</w:t>
      </w:r>
      <w:r w:rsidR="009D226D" w:rsidRPr="009D226D">
        <w:rPr>
          <w:rFonts w:ascii="Times New Roman" w:hAnsi="Times New Roman" w:cs="Times New Roman"/>
          <w:sz w:val="22"/>
          <w:szCs w:val="22"/>
        </w:rPr>
        <w:t xml:space="preserve"> for alerts received from </w:t>
      </w:r>
      <w:r w:rsidR="00C629C9" w:rsidRPr="00110730">
        <w:rPr>
          <w:rFonts w:ascii="Times New Roman" w:hAnsi="Times New Roman" w:cs="Times New Roman"/>
          <w:b/>
          <w:sz w:val="22"/>
          <w:szCs w:val="22"/>
        </w:rPr>
        <w:t>Cloud Watch</w:t>
      </w:r>
    </w:p>
    <w:p w:rsidR="00AF4BCA"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Working knowledge on Setting up monitoring using </w:t>
      </w:r>
      <w:r w:rsidRPr="00041EDF">
        <w:rPr>
          <w:rFonts w:ascii="Times New Roman" w:hAnsi="Times New Roman" w:cs="Times New Roman"/>
          <w:b/>
          <w:sz w:val="22"/>
          <w:szCs w:val="22"/>
        </w:rPr>
        <w:t>Cloud Watch</w:t>
      </w:r>
      <w:r w:rsidRPr="009D226D">
        <w:rPr>
          <w:rFonts w:ascii="Times New Roman" w:hAnsi="Times New Roman" w:cs="Times New Roman"/>
          <w:sz w:val="22"/>
          <w:szCs w:val="22"/>
        </w:rPr>
        <w:t xml:space="preserve"> Alarms </w:t>
      </w:r>
    </w:p>
    <w:p w:rsidR="00AF4BCA" w:rsidRPr="009D226D"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experience in Setting up Multi </w:t>
      </w:r>
      <w:r w:rsidRPr="00110730">
        <w:rPr>
          <w:rFonts w:ascii="Times New Roman" w:hAnsi="Times New Roman" w:cs="Times New Roman"/>
          <w:b/>
          <w:sz w:val="22"/>
          <w:szCs w:val="22"/>
        </w:rPr>
        <w:t>AZ RDS</w:t>
      </w:r>
      <w:r w:rsidRPr="009D226D">
        <w:rPr>
          <w:rFonts w:ascii="Times New Roman" w:hAnsi="Times New Roman" w:cs="Times New Roman"/>
          <w:sz w:val="22"/>
          <w:szCs w:val="22"/>
        </w:rPr>
        <w:t xml:space="preserve"> instances for High Availability</w:t>
      </w:r>
    </w:p>
    <w:p w:rsidR="00110730" w:rsidRDefault="008D6ADA" w:rsidP="00F70356">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Hands on experience in Creating of public &amp; private subnets using </w:t>
      </w:r>
      <w:r w:rsidRPr="00110730">
        <w:rPr>
          <w:rFonts w:ascii="Times New Roman" w:hAnsi="Times New Roman" w:cs="Times New Roman"/>
          <w:b/>
          <w:sz w:val="22"/>
          <w:szCs w:val="22"/>
        </w:rPr>
        <w:t>VPC</w:t>
      </w:r>
    </w:p>
    <w:p w:rsidR="00A71E48" w:rsidRPr="00F40380" w:rsidRDefault="008D6ADA" w:rsidP="00F40380">
      <w:pPr>
        <w:pStyle w:val="ListParagraph"/>
        <w:widowControl/>
        <w:numPr>
          <w:ilvl w:val="0"/>
          <w:numId w:val="27"/>
        </w:numPr>
        <w:shd w:val="clear" w:color="auto" w:fill="FFFFFF"/>
        <w:suppressAutoHyphens w:val="0"/>
        <w:spacing w:before="100" w:beforeAutospacing="1" w:after="100" w:afterAutospacing="1" w:line="276" w:lineRule="auto"/>
        <w:rPr>
          <w:rFonts w:ascii="Times New Roman" w:hAnsi="Times New Roman" w:cs="Times New Roman"/>
          <w:sz w:val="22"/>
          <w:szCs w:val="22"/>
        </w:rPr>
      </w:pPr>
      <w:r w:rsidRPr="009D226D">
        <w:rPr>
          <w:rFonts w:ascii="Times New Roman" w:hAnsi="Times New Roman" w:cs="Times New Roman"/>
          <w:sz w:val="22"/>
          <w:szCs w:val="22"/>
        </w:rPr>
        <w:t xml:space="preserve"> Good </w:t>
      </w:r>
      <w:r w:rsidRPr="00110730">
        <w:rPr>
          <w:rFonts w:ascii="Times New Roman" w:hAnsi="Times New Roman" w:cs="Times New Roman"/>
          <w:sz w:val="22"/>
          <w:szCs w:val="22"/>
        </w:rPr>
        <w:t>Experience with application and infrastructure management and monitoring tools</w:t>
      </w:r>
    </w:p>
    <w:p w:rsidR="0066217D" w:rsidRPr="00273628" w:rsidRDefault="008D6ADA" w:rsidP="00273628">
      <w:pPr>
        <w:shd w:val="clear" w:color="auto" w:fill="E6E6E6"/>
        <w:tabs>
          <w:tab w:val="left" w:pos="3405"/>
        </w:tabs>
        <w:rPr>
          <w:rFonts w:ascii="Times New Roman" w:hAnsi="Times New Roman" w:cs="Times New Roman"/>
          <w:b/>
          <w:u w:val="single"/>
        </w:rPr>
      </w:pPr>
      <w:r w:rsidRPr="00471E70">
        <w:rPr>
          <w:rFonts w:ascii="Times New Roman" w:hAnsi="Times New Roman" w:cs="Times New Roman"/>
          <w:b/>
          <w:bCs/>
        </w:rPr>
        <w:t>TECHNICAL SKILLS</w:t>
      </w:r>
    </w:p>
    <w:p w:rsidR="00A6715A" w:rsidRPr="00010A53" w:rsidRDefault="008D6ADA" w:rsidP="00A6715A">
      <w:pPr>
        <w:pStyle w:val="BodyText"/>
        <w:tabs>
          <w:tab w:val="left" w:pos="2979"/>
        </w:tabs>
        <w:spacing w:before="170"/>
        <w:ind w:left="240"/>
        <w:rPr>
          <w:rFonts w:ascii="Times New Roman" w:hAnsi="Times New Roman" w:cs="Times New Roman"/>
          <w:spacing w:val="-22"/>
        </w:rPr>
      </w:pPr>
      <w:r w:rsidRPr="008B038F">
        <w:rPr>
          <w:rFonts w:ascii="Times New Roman" w:hAnsi="Times New Roman" w:cs="Times New Roman"/>
          <w:sz w:val="22"/>
          <w:szCs w:val="22"/>
        </w:rPr>
        <w:t>Operating</w:t>
      </w:r>
      <w:r w:rsidR="00A54AF6" w:rsidRPr="008B038F">
        <w:rPr>
          <w:rFonts w:ascii="Times New Roman" w:hAnsi="Times New Roman" w:cs="Times New Roman"/>
          <w:sz w:val="22"/>
          <w:szCs w:val="22"/>
        </w:rPr>
        <w:t>Systems</w:t>
      </w:r>
      <w:r w:rsidR="00A54AF6" w:rsidRPr="00010A53">
        <w:rPr>
          <w:rFonts w:ascii="Times New Roman" w:hAnsi="Times New Roman" w:cs="Times New Roman"/>
        </w:rPr>
        <w:tab/>
        <w:t xml:space="preserve">: </w:t>
      </w:r>
      <w:r w:rsidRPr="00BC0D69">
        <w:rPr>
          <w:rFonts w:ascii="Times New Roman" w:hAnsi="Times New Roman" w:cs="Times New Roman"/>
          <w:b/>
          <w:sz w:val="22"/>
          <w:szCs w:val="22"/>
        </w:rPr>
        <w:t>Linux, Windows</w:t>
      </w:r>
    </w:p>
    <w:p w:rsidR="00A6715A" w:rsidRPr="007244DE" w:rsidRDefault="008D6ADA" w:rsidP="007244DE">
      <w:pPr>
        <w:pStyle w:val="BodyText"/>
        <w:tabs>
          <w:tab w:val="left" w:pos="2977"/>
        </w:tabs>
        <w:spacing w:before="41" w:line="278" w:lineRule="auto"/>
        <w:ind w:left="240" w:right="455"/>
        <w:rPr>
          <w:rFonts w:ascii="Times New Roman" w:hAnsi="Times New Roman" w:cs="Times New Roman"/>
        </w:rPr>
      </w:pPr>
      <w:r w:rsidRPr="008B038F">
        <w:rPr>
          <w:rFonts w:ascii="Times New Roman" w:hAnsi="Times New Roman" w:cs="Times New Roman"/>
          <w:sz w:val="22"/>
          <w:szCs w:val="22"/>
        </w:rPr>
        <w:t>PublicCloud</w:t>
      </w:r>
      <w:r w:rsidRPr="00010A53">
        <w:rPr>
          <w:rFonts w:ascii="Times New Roman" w:hAnsi="Times New Roman" w:cs="Times New Roman"/>
        </w:rPr>
        <w:tab/>
        <w:t xml:space="preserve">               : </w:t>
      </w:r>
      <w:r w:rsidRPr="00BC0D69">
        <w:rPr>
          <w:rFonts w:ascii="Times New Roman" w:hAnsi="Times New Roman" w:cs="Times New Roman"/>
          <w:b/>
          <w:sz w:val="22"/>
          <w:szCs w:val="22"/>
        </w:rPr>
        <w:t>Amazon Web Services</w:t>
      </w:r>
    </w:p>
    <w:p w:rsidR="00A6715A" w:rsidRPr="007727C6" w:rsidRDefault="008D6ADA" w:rsidP="007727C6">
      <w:pPr>
        <w:pStyle w:val="BodyText"/>
        <w:tabs>
          <w:tab w:val="left" w:pos="2977"/>
        </w:tabs>
        <w:spacing w:before="45"/>
        <w:ind w:left="240"/>
        <w:rPr>
          <w:rFonts w:ascii="Times New Roman" w:hAnsi="Times New Roman" w:cs="Times New Roman"/>
          <w:sz w:val="22"/>
          <w:szCs w:val="22"/>
        </w:rPr>
      </w:pPr>
      <w:r w:rsidRPr="008B038F">
        <w:rPr>
          <w:rFonts w:ascii="Times New Roman" w:hAnsi="Times New Roman" w:cs="Times New Roman"/>
          <w:sz w:val="22"/>
          <w:szCs w:val="22"/>
        </w:rPr>
        <w:t>Database</w:t>
      </w:r>
      <w:r w:rsidRPr="008B038F">
        <w:rPr>
          <w:rFonts w:ascii="Times New Roman" w:hAnsi="Times New Roman" w:cs="Times New Roman"/>
          <w:sz w:val="22"/>
          <w:szCs w:val="22"/>
        </w:rPr>
        <w:tab/>
      </w:r>
      <w:r w:rsidRPr="00BC0D69">
        <w:rPr>
          <w:rFonts w:ascii="Times New Roman" w:hAnsi="Times New Roman" w:cs="Times New Roman"/>
          <w:b/>
          <w:sz w:val="22"/>
          <w:szCs w:val="22"/>
        </w:rPr>
        <w:t>:MySQL</w:t>
      </w:r>
    </w:p>
    <w:p w:rsidR="009324E1" w:rsidRPr="008B038F" w:rsidRDefault="0084147E" w:rsidP="00A6715A">
      <w:pPr>
        <w:pStyle w:val="BodyText"/>
        <w:tabs>
          <w:tab w:val="left" w:pos="2977"/>
        </w:tabs>
        <w:spacing w:before="43"/>
        <w:ind w:left="240"/>
        <w:rPr>
          <w:rFonts w:ascii="Times New Roman" w:hAnsi="Times New Roman" w:cs="Times New Roman"/>
          <w:sz w:val="22"/>
          <w:szCs w:val="22"/>
        </w:rPr>
      </w:pPr>
      <w:r>
        <w:rPr>
          <w:rFonts w:ascii="Times New Roman" w:hAnsi="Times New Roman" w:cs="Times New Roman"/>
          <w:sz w:val="22"/>
          <w:szCs w:val="22"/>
          <w:shd w:val="clear" w:color="auto" w:fill="FFFFFF"/>
        </w:rPr>
        <w:t>A</w:t>
      </w:r>
      <w:r w:rsidRPr="0084147E">
        <w:rPr>
          <w:rFonts w:ascii="Times New Roman" w:hAnsi="Times New Roman" w:cs="Times New Roman"/>
          <w:sz w:val="22"/>
          <w:szCs w:val="22"/>
          <w:shd w:val="clear" w:color="auto" w:fill="FFFFFF"/>
        </w:rPr>
        <w:t>pplication</w:t>
      </w:r>
      <w:r w:rsidR="008D6ADA" w:rsidRPr="008B038F">
        <w:rPr>
          <w:rFonts w:ascii="Times New Roman" w:hAnsi="Times New Roman" w:cs="Times New Roman"/>
          <w:sz w:val="22"/>
          <w:szCs w:val="22"/>
        </w:rPr>
        <w:t xml:space="preserve">Serves                   </w:t>
      </w:r>
      <w:r w:rsidR="008D6ADA" w:rsidRPr="00BC0D69">
        <w:rPr>
          <w:rFonts w:ascii="Times New Roman" w:hAnsi="Times New Roman" w:cs="Times New Roman"/>
          <w:b/>
          <w:sz w:val="22"/>
          <w:szCs w:val="22"/>
        </w:rPr>
        <w:t>:Tomcat</w:t>
      </w:r>
    </w:p>
    <w:p w:rsidR="00A6715A" w:rsidRPr="007727C6" w:rsidRDefault="008D6ADA" w:rsidP="007727C6">
      <w:pPr>
        <w:pStyle w:val="BodyText"/>
        <w:tabs>
          <w:tab w:val="left" w:pos="2964"/>
        </w:tabs>
        <w:spacing w:before="43" w:line="280" w:lineRule="auto"/>
        <w:ind w:left="240" w:right="3593"/>
        <w:rPr>
          <w:rFonts w:ascii="Times New Roman" w:hAnsi="Times New Roman" w:cs="Times New Roman"/>
          <w:sz w:val="22"/>
          <w:szCs w:val="22"/>
        </w:rPr>
      </w:pPr>
      <w:r w:rsidRPr="008B038F">
        <w:rPr>
          <w:rFonts w:ascii="Times New Roman" w:hAnsi="Times New Roman" w:cs="Times New Roman"/>
          <w:sz w:val="22"/>
          <w:szCs w:val="22"/>
        </w:rPr>
        <w:t>WebServers</w:t>
      </w:r>
      <w:r w:rsidRPr="008B038F">
        <w:rPr>
          <w:rFonts w:ascii="Times New Roman" w:hAnsi="Times New Roman" w:cs="Times New Roman"/>
          <w:sz w:val="22"/>
          <w:szCs w:val="22"/>
        </w:rPr>
        <w:tab/>
      </w:r>
      <w:r w:rsidRPr="00BC0D69">
        <w:rPr>
          <w:rFonts w:ascii="Times New Roman" w:hAnsi="Times New Roman" w:cs="Times New Roman"/>
          <w:b/>
          <w:sz w:val="22"/>
          <w:szCs w:val="22"/>
        </w:rPr>
        <w:t>:</w:t>
      </w:r>
      <w:r w:rsidR="009324E1" w:rsidRPr="00BC0D69">
        <w:rPr>
          <w:rFonts w:ascii="Times New Roman" w:hAnsi="Times New Roman" w:cs="Times New Roman"/>
          <w:b/>
          <w:sz w:val="22"/>
          <w:szCs w:val="22"/>
        </w:rPr>
        <w:t>Apache,Httpd</w:t>
      </w:r>
    </w:p>
    <w:p w:rsidR="00A54AF6" w:rsidRPr="00010A53" w:rsidRDefault="00A6715A" w:rsidP="00A6715A">
      <w:pPr>
        <w:pStyle w:val="BodyText"/>
        <w:tabs>
          <w:tab w:val="left" w:pos="2976"/>
        </w:tabs>
        <w:spacing w:before="41" w:line="278" w:lineRule="auto"/>
        <w:ind w:left="240" w:right="3035"/>
        <w:rPr>
          <w:rFonts w:ascii="Times New Roman" w:hAnsi="Times New Roman" w:cs="Times New Roman"/>
        </w:rPr>
      </w:pPr>
      <w:r w:rsidRPr="008B038F">
        <w:rPr>
          <w:rFonts w:ascii="Times New Roman" w:hAnsi="Times New Roman" w:cs="Times New Roman"/>
          <w:sz w:val="22"/>
          <w:szCs w:val="22"/>
        </w:rPr>
        <w:t>CI</w:t>
      </w:r>
      <w:r w:rsidR="008D6ADA" w:rsidRPr="008B038F">
        <w:rPr>
          <w:rFonts w:ascii="Times New Roman" w:hAnsi="Times New Roman" w:cs="Times New Roman"/>
          <w:sz w:val="22"/>
          <w:szCs w:val="22"/>
        </w:rPr>
        <w:t>/CD</w:t>
      </w:r>
      <w:r w:rsidR="008D6ADA" w:rsidRPr="00010A53">
        <w:rPr>
          <w:rFonts w:ascii="Times New Roman" w:hAnsi="Times New Roman" w:cs="Times New Roman"/>
        </w:rPr>
        <w:tab/>
      </w:r>
      <w:r w:rsidR="008D6ADA" w:rsidRPr="00BC0D69">
        <w:rPr>
          <w:rFonts w:ascii="Times New Roman" w:hAnsi="Times New Roman" w:cs="Times New Roman"/>
          <w:b/>
        </w:rPr>
        <w:t>:</w:t>
      </w:r>
      <w:r w:rsidR="008D6ADA" w:rsidRPr="00BC0D69">
        <w:rPr>
          <w:rFonts w:ascii="Times New Roman" w:hAnsi="Times New Roman" w:cs="Times New Roman"/>
          <w:b/>
          <w:sz w:val="22"/>
          <w:szCs w:val="22"/>
        </w:rPr>
        <w:t>Jenkins</w:t>
      </w:r>
    </w:p>
    <w:p w:rsidR="00642D15" w:rsidRDefault="00A6715A" w:rsidP="00737F44">
      <w:pPr>
        <w:pStyle w:val="BodyText"/>
        <w:tabs>
          <w:tab w:val="left" w:pos="2978"/>
        </w:tabs>
        <w:spacing w:before="41" w:line="278" w:lineRule="auto"/>
        <w:ind w:left="240" w:right="3035"/>
        <w:rPr>
          <w:rFonts w:ascii="Times New Roman" w:hAnsi="Times New Roman" w:cs="Times New Roman"/>
        </w:rPr>
      </w:pPr>
      <w:r w:rsidRPr="008B038F">
        <w:rPr>
          <w:rFonts w:ascii="Times New Roman" w:hAnsi="Times New Roman" w:cs="Times New Roman"/>
          <w:sz w:val="22"/>
          <w:szCs w:val="22"/>
        </w:rPr>
        <w:lastRenderedPageBreak/>
        <w:t>RepositoryManagement</w:t>
      </w:r>
      <w:r w:rsidRPr="00010A53">
        <w:rPr>
          <w:rFonts w:ascii="Times New Roman" w:hAnsi="Times New Roman" w:cs="Times New Roman"/>
        </w:rPr>
        <w:tab/>
      </w:r>
      <w:r w:rsidR="00273628" w:rsidRPr="00BC0D69">
        <w:rPr>
          <w:rFonts w:ascii="Times New Roman" w:hAnsi="Times New Roman" w:cs="Times New Roman"/>
          <w:b/>
        </w:rPr>
        <w:t>:</w:t>
      </w:r>
      <w:r w:rsidR="007727C6">
        <w:rPr>
          <w:rFonts w:ascii="Times New Roman" w:hAnsi="Times New Roman" w:cs="Times New Roman"/>
          <w:b/>
          <w:sz w:val="22"/>
          <w:szCs w:val="22"/>
        </w:rPr>
        <w:t>Bitbucket</w:t>
      </w:r>
      <w:r w:rsidR="00963B63">
        <w:rPr>
          <w:rFonts w:ascii="Times New Roman" w:hAnsi="Times New Roman" w:cs="Times New Roman"/>
          <w:b/>
          <w:sz w:val="22"/>
          <w:szCs w:val="22"/>
        </w:rPr>
        <w:t xml:space="preserve"> , Git hub</w:t>
      </w:r>
    </w:p>
    <w:p w:rsidR="00A6715A" w:rsidRPr="007727C6" w:rsidRDefault="008D6ADA" w:rsidP="007727C6">
      <w:pPr>
        <w:pStyle w:val="BodyText"/>
        <w:tabs>
          <w:tab w:val="left" w:pos="2978"/>
        </w:tabs>
        <w:spacing w:before="41" w:line="278" w:lineRule="auto"/>
        <w:ind w:left="240" w:right="3035"/>
        <w:rPr>
          <w:rFonts w:ascii="Times New Roman" w:hAnsi="Times New Roman" w:cs="Times New Roman"/>
        </w:rPr>
      </w:pPr>
      <w:r w:rsidRPr="008B038F">
        <w:rPr>
          <w:rFonts w:ascii="Times New Roman" w:eastAsia="Times New Roman" w:hAnsi="Times New Roman" w:cs="Times New Roman"/>
          <w:bCs/>
          <w:color w:val="232323"/>
          <w:kern w:val="0"/>
          <w:sz w:val="22"/>
          <w:szCs w:val="22"/>
          <w:lang w:eastAsia="en-IN" w:bidi="ar-SA"/>
        </w:rPr>
        <w:t>Monitoring Tools</w:t>
      </w:r>
      <w:r w:rsidRPr="00BC0D69">
        <w:rPr>
          <w:rFonts w:ascii="Times New Roman" w:eastAsia="Times New Roman" w:hAnsi="Times New Roman" w:cs="Times New Roman"/>
          <w:b/>
          <w:bCs/>
          <w:color w:val="232323"/>
          <w:kern w:val="0"/>
          <w:sz w:val="22"/>
          <w:szCs w:val="22"/>
          <w:lang w:eastAsia="en-IN" w:bidi="ar-SA"/>
        </w:rPr>
        <w:t>:</w:t>
      </w:r>
      <w:r w:rsidRPr="00BC0D69">
        <w:rPr>
          <w:rFonts w:ascii="Times New Roman" w:eastAsia="Times New Roman" w:hAnsi="Times New Roman" w:cs="Times New Roman"/>
          <w:b/>
          <w:color w:val="232323"/>
          <w:kern w:val="0"/>
          <w:sz w:val="22"/>
          <w:szCs w:val="22"/>
          <w:lang w:eastAsia="en-IN" w:bidi="ar-SA"/>
        </w:rPr>
        <w:t>Cloudwatch</w:t>
      </w:r>
      <w:r w:rsidR="005337AE" w:rsidRPr="00BC0D69">
        <w:rPr>
          <w:rFonts w:ascii="Times New Roman" w:eastAsia="Times New Roman" w:hAnsi="Times New Roman" w:cs="Times New Roman"/>
          <w:b/>
          <w:color w:val="232323"/>
          <w:kern w:val="0"/>
          <w:sz w:val="22"/>
          <w:szCs w:val="22"/>
          <w:lang w:eastAsia="en-IN" w:bidi="ar-SA"/>
        </w:rPr>
        <w:t>, Nagios</w:t>
      </w:r>
    </w:p>
    <w:p w:rsidR="00963B63" w:rsidRDefault="009D3FF5" w:rsidP="00963B63">
      <w:pPr>
        <w:pStyle w:val="BodyText"/>
        <w:tabs>
          <w:tab w:val="left" w:pos="2977"/>
        </w:tabs>
        <w:spacing w:before="41"/>
        <w:ind w:left="240"/>
        <w:rPr>
          <w:rFonts w:ascii="Times New Roman" w:hAnsi="Times New Roman" w:cs="Times New Roman"/>
          <w:b/>
          <w:sz w:val="22"/>
          <w:szCs w:val="22"/>
        </w:rPr>
      </w:pPr>
      <w:r w:rsidRPr="008B038F">
        <w:rPr>
          <w:rFonts w:ascii="Times New Roman" w:hAnsi="Times New Roman" w:cs="Times New Roman"/>
          <w:sz w:val="22"/>
          <w:szCs w:val="22"/>
        </w:rPr>
        <w:t>ProjectManagement</w:t>
      </w:r>
      <w:r>
        <w:tab/>
      </w:r>
      <w:r w:rsidRPr="00BC0D69">
        <w:rPr>
          <w:b/>
        </w:rPr>
        <w:t>:</w:t>
      </w:r>
      <w:r w:rsidR="008D6ADA">
        <w:rPr>
          <w:rFonts w:ascii="Times New Roman" w:hAnsi="Times New Roman" w:cs="Times New Roman"/>
          <w:b/>
          <w:sz w:val="22"/>
          <w:szCs w:val="22"/>
        </w:rPr>
        <w:t>JIRA</w:t>
      </w:r>
    </w:p>
    <w:p w:rsidR="00963B63" w:rsidRDefault="008D6ADA" w:rsidP="009D3FF5">
      <w:pPr>
        <w:pStyle w:val="BodyText"/>
        <w:tabs>
          <w:tab w:val="left" w:pos="2977"/>
        </w:tabs>
        <w:spacing w:before="41"/>
        <w:ind w:left="240"/>
        <w:rPr>
          <w:rFonts w:ascii="Times New Roman" w:hAnsi="Times New Roman" w:cs="Times New Roman"/>
          <w:b/>
          <w:sz w:val="22"/>
          <w:szCs w:val="22"/>
        </w:rPr>
      </w:pPr>
      <w:r>
        <w:rPr>
          <w:rFonts w:ascii="Times New Roman" w:hAnsi="Times New Roman" w:cs="Times New Roman"/>
          <w:sz w:val="22"/>
          <w:szCs w:val="22"/>
        </w:rPr>
        <w:t xml:space="preserve">Version control system             </w:t>
      </w:r>
      <w:r>
        <w:rPr>
          <w:rFonts w:ascii="Times New Roman" w:hAnsi="Times New Roman" w:cs="Times New Roman"/>
          <w:b/>
          <w:sz w:val="22"/>
          <w:szCs w:val="22"/>
        </w:rPr>
        <w:t>:GIT</w:t>
      </w:r>
    </w:p>
    <w:p w:rsidR="00963B63" w:rsidRDefault="008D6ADA" w:rsidP="009D3FF5">
      <w:pPr>
        <w:pStyle w:val="BodyText"/>
        <w:tabs>
          <w:tab w:val="left" w:pos="2977"/>
        </w:tabs>
        <w:spacing w:before="41"/>
        <w:ind w:left="240"/>
        <w:rPr>
          <w:rFonts w:ascii="Times New Roman" w:hAnsi="Times New Roman" w:cs="Times New Roman"/>
          <w:b/>
          <w:sz w:val="22"/>
          <w:szCs w:val="22"/>
        </w:rPr>
      </w:pPr>
      <w:r>
        <w:rPr>
          <w:rFonts w:ascii="Times New Roman" w:hAnsi="Times New Roman" w:cs="Times New Roman"/>
          <w:sz w:val="22"/>
          <w:szCs w:val="22"/>
        </w:rPr>
        <w:t xml:space="preserve">Scripting                                  </w:t>
      </w:r>
      <w:r>
        <w:rPr>
          <w:rFonts w:ascii="Times New Roman" w:hAnsi="Times New Roman" w:cs="Times New Roman"/>
          <w:b/>
          <w:sz w:val="22"/>
          <w:szCs w:val="22"/>
        </w:rPr>
        <w:t>:BASH SHELL</w:t>
      </w:r>
    </w:p>
    <w:p w:rsidR="00963B63" w:rsidRPr="00963B63" w:rsidRDefault="00963B63" w:rsidP="009D3FF5">
      <w:pPr>
        <w:pStyle w:val="BodyText"/>
        <w:tabs>
          <w:tab w:val="left" w:pos="2977"/>
        </w:tabs>
        <w:spacing w:before="41"/>
        <w:ind w:left="240"/>
        <w:rPr>
          <w:rFonts w:ascii="Times New Roman" w:hAnsi="Times New Roman" w:cs="Times New Roman"/>
          <w:b/>
          <w:sz w:val="22"/>
          <w:szCs w:val="22"/>
        </w:rPr>
      </w:pPr>
    </w:p>
    <w:p w:rsidR="00963B63" w:rsidRPr="00963B63" w:rsidRDefault="00963B63" w:rsidP="009D3FF5">
      <w:pPr>
        <w:pStyle w:val="BodyText"/>
        <w:tabs>
          <w:tab w:val="left" w:pos="2977"/>
        </w:tabs>
        <w:spacing w:before="41"/>
        <w:ind w:left="240"/>
      </w:pPr>
    </w:p>
    <w:p w:rsidR="00A54AF6" w:rsidRDefault="00A54AF6" w:rsidP="00273628">
      <w:pPr>
        <w:pStyle w:val="BodyText"/>
        <w:tabs>
          <w:tab w:val="left" w:pos="2977"/>
        </w:tabs>
        <w:spacing w:before="41" w:line="278" w:lineRule="auto"/>
        <w:ind w:left="240" w:right="455"/>
      </w:pPr>
    </w:p>
    <w:p w:rsidR="00C629C9" w:rsidRPr="00471E70" w:rsidRDefault="008D6ADA" w:rsidP="00C629C9">
      <w:pPr>
        <w:shd w:val="clear" w:color="auto" w:fill="E6E6E6"/>
        <w:tabs>
          <w:tab w:val="left" w:pos="3405"/>
        </w:tabs>
        <w:rPr>
          <w:rFonts w:ascii="Times New Roman" w:hAnsi="Times New Roman" w:cs="Times New Roman"/>
          <w:b/>
          <w:u w:val="single"/>
        </w:rPr>
      </w:pPr>
      <w:r>
        <w:rPr>
          <w:rFonts w:ascii="Times New Roman" w:hAnsi="Times New Roman" w:cs="Times New Roman"/>
          <w:b/>
          <w:bCs/>
        </w:rPr>
        <w:t>P</w:t>
      </w:r>
      <w:r w:rsidRPr="00471E70">
        <w:rPr>
          <w:rFonts w:ascii="Times New Roman" w:hAnsi="Times New Roman" w:cs="Times New Roman"/>
          <w:b/>
          <w:bCs/>
        </w:rPr>
        <w:t>ROJECT</w:t>
      </w:r>
      <w:r w:rsidR="0071527F" w:rsidRPr="00471E70">
        <w:rPr>
          <w:rFonts w:ascii="Times New Roman" w:hAnsi="Times New Roman" w:cs="Times New Roman"/>
          <w:b/>
          <w:bCs/>
        </w:rPr>
        <w:t xml:space="preserve"> DETAILS</w:t>
      </w:r>
    </w:p>
    <w:p w:rsidR="00262960" w:rsidRDefault="00262960" w:rsidP="00DC1A1C">
      <w:pPr>
        <w:tabs>
          <w:tab w:val="left" w:pos="338"/>
        </w:tabs>
        <w:spacing w:line="360" w:lineRule="auto"/>
        <w:jc w:val="both"/>
        <w:rPr>
          <w:rFonts w:ascii="Times New Roman" w:hAnsi="Times New Roman" w:cs="Times New Roman"/>
          <w:b/>
        </w:rPr>
      </w:pPr>
    </w:p>
    <w:p w:rsidR="00262960" w:rsidRPr="00262960" w:rsidRDefault="008D6ADA" w:rsidP="00DC1A1C">
      <w:pPr>
        <w:tabs>
          <w:tab w:val="left" w:pos="338"/>
        </w:tabs>
        <w:spacing w:line="360" w:lineRule="auto"/>
        <w:jc w:val="both"/>
        <w:rPr>
          <w:rFonts w:ascii="Times New Roman" w:hAnsi="Times New Roman" w:cs="Times New Roman"/>
          <w:b/>
        </w:rPr>
      </w:pPr>
      <w:r>
        <w:rPr>
          <w:rFonts w:ascii="Times New Roman" w:hAnsi="Times New Roman" w:cs="Times New Roman"/>
          <w:b/>
        </w:rPr>
        <w:t>Company  :Neobric it solutions pvt ltd</w:t>
      </w:r>
    </w:p>
    <w:p w:rsidR="00DC3657" w:rsidRDefault="008D6ADA" w:rsidP="00DC3657">
      <w:pPr>
        <w:tabs>
          <w:tab w:val="left" w:pos="338"/>
        </w:tabs>
        <w:spacing w:line="276" w:lineRule="auto"/>
        <w:rPr>
          <w:rFonts w:asciiTheme="minorHAnsi" w:hAnsiTheme="minorHAnsi" w:cstheme="minorHAnsi"/>
          <w:sz w:val="22"/>
          <w:szCs w:val="22"/>
        </w:rPr>
      </w:pPr>
      <w:r>
        <w:rPr>
          <w:rFonts w:ascii="Times New Roman" w:hAnsi="Times New Roman" w:cs="Times New Roman"/>
          <w:b/>
        </w:rPr>
        <w:t xml:space="preserve">Project    </w:t>
      </w:r>
      <w:r w:rsidR="00C25F59">
        <w:rPr>
          <w:rFonts w:ascii="Times New Roman" w:hAnsi="Times New Roman" w:cs="Times New Roman"/>
          <w:b/>
        </w:rPr>
        <w:t xml:space="preserve">: </w:t>
      </w:r>
      <w:r w:rsidR="00FA1495">
        <w:rPr>
          <w:rFonts w:ascii="Times New Roman" w:hAnsi="Times New Roman" w:cs="Times New Roman"/>
          <w:b/>
          <w:shd w:val="clear" w:color="auto" w:fill="FFFFFF"/>
        </w:rPr>
        <w:t>unytalk</w:t>
      </w:r>
    </w:p>
    <w:p w:rsidR="00262960" w:rsidRPr="00DC3657" w:rsidRDefault="00262960" w:rsidP="00DC3657">
      <w:pPr>
        <w:tabs>
          <w:tab w:val="left" w:pos="338"/>
        </w:tabs>
        <w:spacing w:line="276" w:lineRule="auto"/>
        <w:rPr>
          <w:rFonts w:asciiTheme="minorHAnsi" w:hAnsiTheme="minorHAnsi" w:cstheme="minorHAnsi"/>
          <w:sz w:val="22"/>
          <w:szCs w:val="22"/>
        </w:rPr>
      </w:pPr>
    </w:p>
    <w:p w:rsidR="00DB1F1C" w:rsidRPr="00E47B42" w:rsidRDefault="008D6ADA" w:rsidP="00BB0B52">
      <w:pPr>
        <w:tabs>
          <w:tab w:val="left" w:pos="338"/>
        </w:tabs>
        <w:spacing w:line="360" w:lineRule="auto"/>
        <w:jc w:val="both"/>
        <w:rPr>
          <w:rFonts w:ascii="Times New Roman" w:hAnsi="Times New Roman" w:cs="Times New Roman"/>
          <w:b/>
          <w:color w:val="000000"/>
          <w:u w:val="single"/>
        </w:rPr>
      </w:pPr>
      <w:r>
        <w:rPr>
          <w:rFonts w:ascii="Times New Roman" w:hAnsi="Times New Roman" w:cs="Times New Roman"/>
          <w:b/>
          <w:color w:val="000000"/>
          <w:u w:val="single"/>
        </w:rPr>
        <w:t>Responsibilities</w:t>
      </w:r>
      <w:r w:rsidR="007953D0" w:rsidRPr="006838E6">
        <w:rPr>
          <w:rFonts w:ascii="Times New Roman" w:hAnsi="Times New Roman" w:cs="Times New Roman"/>
          <w:b/>
          <w:color w:val="000000"/>
          <w:u w:val="single"/>
        </w:rPr>
        <w:t>:</w:t>
      </w:r>
    </w:p>
    <w:p w:rsidR="00067D05" w:rsidRPr="00FA1495" w:rsidRDefault="008D6ADA" w:rsidP="00FA1495">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Gather customer requirements and translate the application requirements to provide AWS solutions </w:t>
      </w:r>
    </w:p>
    <w:p w:rsidR="007953D0" w:rsidRPr="00FA1495" w:rsidRDefault="008D6ADA" w:rsidP="00FA1495">
      <w:pPr>
        <w:numPr>
          <w:ilvl w:val="0"/>
          <w:numId w:val="28"/>
        </w:numPr>
        <w:tabs>
          <w:tab w:val="left" w:pos="720"/>
        </w:tabs>
        <w:suppressAutoHyphens w:val="0"/>
        <w:autoSpaceDE w:val="0"/>
        <w:autoSpaceDN w:val="0"/>
        <w:adjustRightInd w:val="0"/>
        <w:spacing w:line="276" w:lineRule="auto"/>
        <w:jc w:val="both"/>
        <w:rPr>
          <w:rFonts w:ascii="Times New Roman" w:hAnsi="Times New Roman" w:cs="Times New Roman"/>
          <w:bCs/>
          <w:sz w:val="22"/>
          <w:szCs w:val="22"/>
        </w:rPr>
      </w:pPr>
      <w:r w:rsidRPr="00ED3F3B">
        <w:rPr>
          <w:rFonts w:ascii="Times New Roman" w:hAnsi="Times New Roman" w:cs="Times New Roman"/>
          <w:bCs/>
          <w:sz w:val="22"/>
          <w:szCs w:val="22"/>
        </w:rPr>
        <w:t>Supporting different environments like Prod, Dev and Staging.</w:t>
      </w:r>
    </w:p>
    <w:p w:rsidR="00281D3F"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Working on the build issues and deployment issues on servers </w:t>
      </w:r>
    </w:p>
    <w:p w:rsidR="007953D0"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Creating architecture on AWS, document the design and provisioning the infrastructure on AWS  </w:t>
      </w:r>
    </w:p>
    <w:p w:rsidR="007953D0"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Design AWS infrastructure based on the application requirements</w:t>
      </w:r>
    </w:p>
    <w:p w:rsidR="007953D0"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Design and implemented Security using VPC, IAM, Security Groups and NACL</w:t>
      </w:r>
    </w:p>
    <w:p w:rsidR="007953D0"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Setup and maintain system-monitoring using Nagios</w:t>
      </w:r>
    </w:p>
    <w:p w:rsidR="007953D0"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Managing Continuous Integration and Continuous Delivery (CI/CD) using Jenkins</w:t>
      </w:r>
    </w:p>
    <w:p w:rsidR="00FB6D67"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Managing patches/software upgrades in servers</w:t>
      </w:r>
    </w:p>
    <w:p w:rsidR="003E1611" w:rsidRPr="00FA1495" w:rsidRDefault="008D6ADA" w:rsidP="00FA1495">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Creating high availability and high scalable environments</w:t>
      </w:r>
    </w:p>
    <w:p w:rsidR="003E1611" w:rsidRPr="00ED3F3B" w:rsidRDefault="008D6ADA" w:rsidP="007953D0">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Configured Git with Jenkins and schedule jobs using POLL SCM option </w:t>
      </w:r>
    </w:p>
    <w:p w:rsidR="00DC3657" w:rsidRDefault="008D6ADA" w:rsidP="00FC6334">
      <w:pPr>
        <w:pStyle w:val="ListParagraph"/>
        <w:numPr>
          <w:ilvl w:val="0"/>
          <w:numId w:val="28"/>
        </w:numPr>
        <w:tabs>
          <w:tab w:val="left" w:pos="338"/>
        </w:tabs>
        <w:spacing w:line="276" w:lineRule="auto"/>
        <w:jc w:val="both"/>
        <w:rPr>
          <w:rFonts w:ascii="Times New Roman" w:hAnsi="Times New Roman" w:cs="Times New Roman"/>
          <w:sz w:val="22"/>
          <w:szCs w:val="22"/>
        </w:rPr>
      </w:pPr>
      <w:r>
        <w:rPr>
          <w:rFonts w:ascii="Times New Roman" w:hAnsi="Times New Roman" w:cs="Times New Roman"/>
          <w:sz w:val="22"/>
          <w:szCs w:val="22"/>
        </w:rPr>
        <w:t>Configure</w:t>
      </w:r>
      <w:r w:rsidR="00FA1495">
        <w:rPr>
          <w:rFonts w:ascii="Times New Roman" w:hAnsi="Times New Roman" w:cs="Times New Roman"/>
          <w:sz w:val="22"/>
          <w:szCs w:val="22"/>
        </w:rPr>
        <w:t xml:space="preserve"> APPLICATION LOAD BALANCER and AUTO SCALING for our product</w:t>
      </w:r>
    </w:p>
    <w:p w:rsidR="00FA1495" w:rsidRDefault="008D6ADA" w:rsidP="00FC6334">
      <w:pPr>
        <w:pStyle w:val="ListParagraph"/>
        <w:numPr>
          <w:ilvl w:val="0"/>
          <w:numId w:val="28"/>
        </w:numPr>
        <w:tabs>
          <w:tab w:val="left" w:pos="338"/>
        </w:tabs>
        <w:spacing w:line="276" w:lineRule="auto"/>
        <w:jc w:val="both"/>
        <w:rPr>
          <w:rFonts w:ascii="Times New Roman" w:hAnsi="Times New Roman" w:cs="Times New Roman"/>
          <w:sz w:val="22"/>
          <w:szCs w:val="22"/>
        </w:rPr>
      </w:pPr>
      <w:r>
        <w:rPr>
          <w:rFonts w:ascii="Times New Roman" w:hAnsi="Times New Roman" w:cs="Times New Roman"/>
          <w:sz w:val="22"/>
          <w:szCs w:val="22"/>
        </w:rPr>
        <w:t>Created RDS and move the data base to RDS in our product</w:t>
      </w:r>
    </w:p>
    <w:p w:rsidR="00FA1495" w:rsidRDefault="008D6ADA" w:rsidP="00FC6334">
      <w:pPr>
        <w:pStyle w:val="ListParagraph"/>
        <w:numPr>
          <w:ilvl w:val="0"/>
          <w:numId w:val="28"/>
        </w:numPr>
        <w:tabs>
          <w:tab w:val="left" w:pos="338"/>
        </w:tabs>
        <w:spacing w:line="276" w:lineRule="auto"/>
        <w:jc w:val="both"/>
        <w:rPr>
          <w:rFonts w:ascii="Times New Roman" w:hAnsi="Times New Roman" w:cs="Times New Roman"/>
          <w:sz w:val="22"/>
          <w:szCs w:val="22"/>
        </w:rPr>
      </w:pPr>
      <w:r>
        <w:rPr>
          <w:rFonts w:ascii="Times New Roman" w:hAnsi="Times New Roman" w:cs="Times New Roman"/>
          <w:sz w:val="22"/>
          <w:szCs w:val="22"/>
        </w:rPr>
        <w:t>Prepared documentation for deployment process for our product</w:t>
      </w:r>
    </w:p>
    <w:p w:rsidR="00262960" w:rsidRPr="00262960" w:rsidRDefault="00262960" w:rsidP="00262960">
      <w:pPr>
        <w:tabs>
          <w:tab w:val="left" w:pos="338"/>
        </w:tabs>
        <w:spacing w:line="276" w:lineRule="auto"/>
        <w:ind w:left="709"/>
        <w:jc w:val="both"/>
        <w:rPr>
          <w:rFonts w:ascii="Times New Roman" w:hAnsi="Times New Roman" w:cs="Times New Roman"/>
          <w:sz w:val="22"/>
          <w:szCs w:val="22"/>
        </w:rPr>
      </w:pPr>
    </w:p>
    <w:p w:rsidR="00262960" w:rsidRPr="00262960" w:rsidRDefault="008D6ADA" w:rsidP="00262960">
      <w:pPr>
        <w:tabs>
          <w:tab w:val="left" w:pos="338"/>
        </w:tabs>
        <w:spacing w:line="276" w:lineRule="auto"/>
        <w:jc w:val="both"/>
        <w:rPr>
          <w:rFonts w:ascii="Times New Roman" w:hAnsi="Times New Roman" w:cs="Times New Roman"/>
          <w:sz w:val="22"/>
          <w:szCs w:val="22"/>
        </w:rPr>
      </w:pPr>
      <w:r w:rsidRPr="00262960">
        <w:rPr>
          <w:rFonts w:ascii="Times New Roman" w:hAnsi="Times New Roman" w:cs="Times New Roman"/>
          <w:b/>
        </w:rPr>
        <w:t>Company :Neobric it solutions pvt ltd</w:t>
      </w:r>
    </w:p>
    <w:p w:rsidR="00FA1495" w:rsidRDefault="008D6ADA" w:rsidP="00FA1495">
      <w:pPr>
        <w:tabs>
          <w:tab w:val="left" w:pos="338"/>
        </w:tabs>
        <w:spacing w:line="276" w:lineRule="auto"/>
        <w:rPr>
          <w:rFonts w:asciiTheme="minorHAnsi" w:hAnsiTheme="minorHAnsi" w:cstheme="minorHAnsi"/>
          <w:sz w:val="22"/>
          <w:szCs w:val="22"/>
        </w:rPr>
      </w:pPr>
      <w:r>
        <w:rPr>
          <w:rFonts w:ascii="Times New Roman" w:hAnsi="Times New Roman" w:cs="Times New Roman"/>
          <w:b/>
        </w:rPr>
        <w:t xml:space="preserve">Project :   </w:t>
      </w:r>
      <w:r w:rsidR="00F903EC">
        <w:rPr>
          <w:rFonts w:ascii="Times New Roman" w:hAnsi="Times New Roman" w:cs="Times New Roman"/>
          <w:b/>
          <w:shd w:val="clear" w:color="auto" w:fill="FFFFFF"/>
        </w:rPr>
        <w:t>Smart Counseling</w:t>
      </w:r>
    </w:p>
    <w:p w:rsidR="00FA1495" w:rsidRDefault="008D6ADA" w:rsidP="00FA1495">
      <w:pPr>
        <w:tabs>
          <w:tab w:val="left" w:pos="338"/>
        </w:tabs>
        <w:spacing w:line="276" w:lineRule="auto"/>
        <w:jc w:val="both"/>
        <w:rPr>
          <w:rFonts w:ascii="Times New Roman" w:hAnsi="Times New Roman" w:cs="Times New Roman"/>
          <w:shd w:val="clear" w:color="auto" w:fill="FFFFFF"/>
        </w:rPr>
      </w:pPr>
      <w:r w:rsidRPr="007953D0">
        <w:rPr>
          <w:rFonts w:ascii="Times New Roman" w:hAnsi="Times New Roman" w:cs="Times New Roman"/>
          <w:b/>
          <w:sz w:val="22"/>
          <w:szCs w:val="22"/>
        </w:rPr>
        <w:t>Client</w:t>
      </w:r>
      <w:r w:rsidRPr="000E01B7">
        <w:rPr>
          <w:rFonts w:ascii="Times New Roman" w:hAnsi="Times New Roman" w:cs="Times New Roman"/>
          <w:b/>
          <w:sz w:val="22"/>
          <w:szCs w:val="22"/>
        </w:rPr>
        <w:t>:</w:t>
      </w:r>
      <w:r w:rsidR="00F903EC">
        <w:rPr>
          <w:rFonts w:ascii="Times New Roman" w:hAnsi="Times New Roman" w:cs="Times New Roman"/>
          <w:shd w:val="clear" w:color="auto" w:fill="FFFFFF"/>
        </w:rPr>
        <w:t>Smart counselling</w:t>
      </w:r>
    </w:p>
    <w:p w:rsidR="00F903EC" w:rsidRDefault="00F903EC" w:rsidP="00FA1495">
      <w:pPr>
        <w:tabs>
          <w:tab w:val="left" w:pos="338"/>
        </w:tabs>
        <w:spacing w:line="276" w:lineRule="auto"/>
        <w:jc w:val="both"/>
        <w:rPr>
          <w:rFonts w:ascii="Times New Roman" w:hAnsi="Times New Roman" w:cs="Times New Roman"/>
          <w:shd w:val="clear" w:color="auto" w:fill="FFFFFF"/>
        </w:rPr>
      </w:pPr>
    </w:p>
    <w:p w:rsidR="00F903EC" w:rsidRDefault="008D6ADA" w:rsidP="00FA1495">
      <w:pPr>
        <w:tabs>
          <w:tab w:val="left" w:pos="338"/>
        </w:tabs>
        <w:spacing w:line="276" w:lineRule="auto"/>
        <w:jc w:val="both"/>
        <w:rPr>
          <w:rFonts w:ascii="Times New Roman" w:hAnsi="Times New Roman" w:cs="Times New Roman"/>
          <w:b/>
          <w:color w:val="000000"/>
          <w:u w:val="single"/>
        </w:rPr>
      </w:pPr>
      <w:r>
        <w:rPr>
          <w:rFonts w:ascii="Times New Roman" w:hAnsi="Times New Roman" w:cs="Times New Roman"/>
          <w:b/>
          <w:color w:val="000000"/>
          <w:u w:val="single"/>
        </w:rPr>
        <w:t>Responsibilities</w:t>
      </w:r>
      <w:r w:rsidRPr="006838E6">
        <w:rPr>
          <w:rFonts w:ascii="Times New Roman" w:hAnsi="Times New Roman" w:cs="Times New Roman"/>
          <w:b/>
          <w:color w:val="000000"/>
          <w:u w:val="single"/>
        </w:rPr>
        <w:t>:</w:t>
      </w:r>
    </w:p>
    <w:p w:rsidR="00F903EC" w:rsidRDefault="00F903EC" w:rsidP="00FA1495">
      <w:pPr>
        <w:tabs>
          <w:tab w:val="left" w:pos="338"/>
        </w:tabs>
        <w:spacing w:line="276" w:lineRule="auto"/>
        <w:jc w:val="both"/>
        <w:rPr>
          <w:rFonts w:ascii="Times New Roman" w:hAnsi="Times New Roman" w:cs="Times New Roman"/>
          <w:shd w:val="clear" w:color="auto" w:fill="FFFFFF"/>
        </w:rPr>
      </w:pPr>
    </w:p>
    <w:p w:rsidR="00F903EC" w:rsidRPr="00FA1495"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Gather customer requirements and translate the application requirements to provide AWS solutions </w:t>
      </w:r>
    </w:p>
    <w:p w:rsidR="00F903EC" w:rsidRPr="00FA1495" w:rsidRDefault="008D6ADA" w:rsidP="00F903EC">
      <w:pPr>
        <w:numPr>
          <w:ilvl w:val="0"/>
          <w:numId w:val="28"/>
        </w:numPr>
        <w:tabs>
          <w:tab w:val="left" w:pos="720"/>
        </w:tabs>
        <w:suppressAutoHyphens w:val="0"/>
        <w:autoSpaceDE w:val="0"/>
        <w:autoSpaceDN w:val="0"/>
        <w:adjustRightInd w:val="0"/>
        <w:spacing w:line="276" w:lineRule="auto"/>
        <w:jc w:val="both"/>
        <w:rPr>
          <w:rFonts w:ascii="Times New Roman" w:hAnsi="Times New Roman" w:cs="Times New Roman"/>
          <w:bCs/>
          <w:sz w:val="22"/>
          <w:szCs w:val="22"/>
        </w:rPr>
      </w:pPr>
      <w:r w:rsidRPr="00ED3F3B">
        <w:rPr>
          <w:rFonts w:ascii="Times New Roman" w:hAnsi="Times New Roman" w:cs="Times New Roman"/>
          <w:bCs/>
          <w:sz w:val="22"/>
          <w:szCs w:val="22"/>
        </w:rPr>
        <w:t>Supporting different environments like Prod, Dev and Staging.</w:t>
      </w:r>
    </w:p>
    <w:p w:rsidR="00F903EC" w:rsidRPr="00ED3F3B"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Working on the build issues and deployment issues on servers </w:t>
      </w:r>
    </w:p>
    <w:p w:rsidR="00F903EC" w:rsidRPr="00ED3F3B"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 xml:space="preserve">Creating architecture on AWS, document the design and provisioning the infrastructure on </w:t>
      </w:r>
      <w:r w:rsidRPr="00ED3F3B">
        <w:rPr>
          <w:rFonts w:ascii="Times New Roman" w:hAnsi="Times New Roman" w:cs="Times New Roman"/>
          <w:sz w:val="22"/>
          <w:szCs w:val="22"/>
        </w:rPr>
        <w:lastRenderedPageBreak/>
        <w:t xml:space="preserve">AWS  </w:t>
      </w:r>
    </w:p>
    <w:p w:rsidR="00F903EC" w:rsidRPr="00ED3F3B"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Design AWS infrastructure based on the application requirements</w:t>
      </w:r>
    </w:p>
    <w:p w:rsidR="00F903EC" w:rsidRPr="00F903EC"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Design and implemented Security using VPC, IAM, Security Groups and NACL</w:t>
      </w:r>
    </w:p>
    <w:p w:rsidR="00F903EC" w:rsidRPr="00ED3F3B"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Managing patches/software upgrades in servers</w:t>
      </w:r>
    </w:p>
    <w:p w:rsidR="00F903EC" w:rsidRPr="00F903EC"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sidRPr="00ED3F3B">
        <w:rPr>
          <w:rFonts w:ascii="Times New Roman" w:hAnsi="Times New Roman" w:cs="Times New Roman"/>
          <w:sz w:val="22"/>
          <w:szCs w:val="22"/>
        </w:rPr>
        <w:t>Creating high availability and high scalable environments</w:t>
      </w:r>
    </w:p>
    <w:p w:rsidR="00F903EC"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Pr>
          <w:rFonts w:ascii="Times New Roman" w:hAnsi="Times New Roman" w:cs="Times New Roman"/>
          <w:sz w:val="22"/>
          <w:szCs w:val="22"/>
        </w:rPr>
        <w:t>Configure APPLICATION LOAD BALANCER and AUTO SCALING for our product</w:t>
      </w:r>
    </w:p>
    <w:p w:rsidR="00F903EC" w:rsidRDefault="008D6ADA" w:rsidP="00F903EC">
      <w:pPr>
        <w:pStyle w:val="ListParagraph"/>
        <w:numPr>
          <w:ilvl w:val="0"/>
          <w:numId w:val="28"/>
        </w:numPr>
        <w:tabs>
          <w:tab w:val="left" w:pos="338"/>
        </w:tabs>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Created RDS and move the data base to RDS in our product </w:t>
      </w:r>
      <w:r w:rsidRPr="00F903EC">
        <w:rPr>
          <w:rFonts w:ascii="Times New Roman" w:hAnsi="Times New Roman" w:cs="Times New Roman"/>
          <w:sz w:val="22"/>
          <w:szCs w:val="22"/>
        </w:rPr>
        <w:t>Prepared documentation for deployment process for our product</w:t>
      </w:r>
    </w:p>
    <w:p w:rsidR="00262960" w:rsidRPr="00262960" w:rsidRDefault="00262960" w:rsidP="00262960">
      <w:pPr>
        <w:tabs>
          <w:tab w:val="left" w:pos="338"/>
        </w:tabs>
        <w:spacing w:line="276" w:lineRule="auto"/>
        <w:ind w:left="709"/>
        <w:jc w:val="both"/>
        <w:rPr>
          <w:rFonts w:ascii="Times New Roman" w:hAnsi="Times New Roman" w:cs="Times New Roman"/>
          <w:sz w:val="22"/>
          <w:szCs w:val="22"/>
        </w:rPr>
      </w:pPr>
    </w:p>
    <w:p w:rsidR="009F3F7A" w:rsidRPr="00262960" w:rsidRDefault="008D6ADA" w:rsidP="00262960">
      <w:pPr>
        <w:tabs>
          <w:tab w:val="left" w:pos="338"/>
        </w:tabs>
        <w:spacing w:line="276" w:lineRule="auto"/>
        <w:jc w:val="both"/>
        <w:rPr>
          <w:rFonts w:ascii="Times New Roman" w:hAnsi="Times New Roman" w:cs="Times New Roman"/>
          <w:sz w:val="22"/>
          <w:szCs w:val="22"/>
        </w:rPr>
      </w:pPr>
      <w:r w:rsidRPr="00262960">
        <w:rPr>
          <w:rFonts w:ascii="Times New Roman" w:hAnsi="Times New Roman" w:cs="Times New Roman"/>
          <w:b/>
        </w:rPr>
        <w:t>Company:</w:t>
      </w:r>
      <w:r>
        <w:rPr>
          <w:rFonts w:ascii="Times New Roman" w:hAnsi="Times New Roman" w:cs="Times New Roman"/>
          <w:b/>
        </w:rPr>
        <w:t xml:space="preserve">   Adaptive software solutions pvt ltd</w:t>
      </w:r>
    </w:p>
    <w:p w:rsidR="00257839" w:rsidRDefault="008D6ADA" w:rsidP="00FC6334">
      <w:pPr>
        <w:tabs>
          <w:tab w:val="left" w:pos="338"/>
        </w:tabs>
        <w:spacing w:line="276" w:lineRule="auto"/>
        <w:jc w:val="both"/>
        <w:rPr>
          <w:rFonts w:ascii="Times New Roman" w:hAnsi="Times New Roman" w:cs="Times New Roman"/>
          <w:b/>
          <w:sz w:val="22"/>
          <w:szCs w:val="22"/>
        </w:rPr>
      </w:pPr>
      <w:r>
        <w:rPr>
          <w:rFonts w:ascii="Times New Roman" w:hAnsi="Times New Roman" w:cs="Times New Roman"/>
          <w:b/>
        </w:rPr>
        <w:t xml:space="preserve">Project   </w:t>
      </w:r>
      <w:r w:rsidR="0071527F">
        <w:rPr>
          <w:rFonts w:ascii="Times New Roman" w:hAnsi="Times New Roman" w:cs="Times New Roman"/>
          <w:b/>
        </w:rPr>
        <w:t>:</w:t>
      </w:r>
      <w:r w:rsidR="00473914">
        <w:rPr>
          <w:rFonts w:ascii="Times New Roman" w:hAnsi="Times New Roman" w:cs="Times New Roman"/>
          <w:b/>
          <w:color w:val="000000" w:themeColor="text1"/>
          <w:sz w:val="19"/>
          <w:szCs w:val="19"/>
        </w:rPr>
        <w:t>MERIT</w:t>
      </w:r>
    </w:p>
    <w:p w:rsidR="006838E6" w:rsidRDefault="008D6ADA" w:rsidP="007475CC">
      <w:pPr>
        <w:tabs>
          <w:tab w:val="left" w:pos="338"/>
        </w:tabs>
        <w:spacing w:line="276" w:lineRule="auto"/>
        <w:jc w:val="both"/>
        <w:rPr>
          <w:rFonts w:ascii="Times New Roman" w:hAnsi="Times New Roman" w:cs="Times New Roman"/>
          <w:b/>
          <w:sz w:val="22"/>
          <w:szCs w:val="22"/>
        </w:rPr>
      </w:pPr>
      <w:r w:rsidRPr="007475CC">
        <w:rPr>
          <w:rFonts w:ascii="Times New Roman" w:hAnsi="Times New Roman" w:cs="Times New Roman"/>
          <w:b/>
          <w:sz w:val="22"/>
          <w:szCs w:val="22"/>
        </w:rPr>
        <w:t>Client:</w:t>
      </w:r>
      <w:r w:rsidR="00473914">
        <w:rPr>
          <w:rFonts w:ascii="Times New Roman" w:hAnsi="Times New Roman" w:cs="Times New Roman"/>
          <w:sz w:val="22"/>
          <w:szCs w:val="22"/>
          <w:shd w:val="clear" w:color="auto" w:fill="FFFFFF"/>
        </w:rPr>
        <w:t>MERIT</w:t>
      </w:r>
    </w:p>
    <w:p w:rsidR="00DC3657" w:rsidRPr="00DC3657" w:rsidRDefault="00DC3657" w:rsidP="007475CC">
      <w:pPr>
        <w:tabs>
          <w:tab w:val="left" w:pos="338"/>
        </w:tabs>
        <w:spacing w:line="276" w:lineRule="auto"/>
        <w:jc w:val="both"/>
        <w:rPr>
          <w:rFonts w:ascii="Times New Roman" w:hAnsi="Times New Roman" w:cs="Times New Roman"/>
          <w:b/>
          <w:sz w:val="22"/>
          <w:szCs w:val="22"/>
        </w:rPr>
      </w:pPr>
    </w:p>
    <w:p w:rsidR="007475CC" w:rsidRDefault="008D6ADA" w:rsidP="007475CC">
      <w:pPr>
        <w:tabs>
          <w:tab w:val="left" w:pos="338"/>
        </w:tabs>
        <w:spacing w:line="360" w:lineRule="auto"/>
        <w:jc w:val="both"/>
        <w:rPr>
          <w:rFonts w:ascii="Times New Roman" w:hAnsi="Times New Roman" w:cs="Times New Roman"/>
          <w:b/>
          <w:color w:val="000000"/>
          <w:u w:val="single"/>
        </w:rPr>
      </w:pPr>
      <w:r>
        <w:rPr>
          <w:rFonts w:ascii="Times New Roman" w:hAnsi="Times New Roman" w:cs="Times New Roman"/>
          <w:b/>
          <w:color w:val="000000"/>
          <w:u w:val="single"/>
        </w:rPr>
        <w:t>Responsibilities</w:t>
      </w:r>
      <w:r w:rsidR="006838E6" w:rsidRPr="006838E6">
        <w:rPr>
          <w:rFonts w:ascii="Times New Roman" w:hAnsi="Times New Roman" w:cs="Times New Roman"/>
          <w:b/>
          <w:color w:val="000000"/>
          <w:u w:val="single"/>
        </w:rPr>
        <w:t>:</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Experience in Working with Public Cloud Platform like Amazon Web Services such as EC2, S3, EBS, VPC, ELB, Auto Scaling Security Groups, Cloud Watch, Cloud Front, EFS, IAM, RDS.</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Extensively worked on creating multiple AWS instances, Creating Elastic Load Balancer and auto scaling to design cost effective, fault tolerant and highly available systems.</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Experience in creating User/Group Accounts and attaching policies to User/Group Accounts using AWS IAM service.</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Defined AWS Security Groups which acted as virtual firewalls that controls the incoming traffic and configured the traffic allowing reaching one or more AWS EC2 instances Virtual private cloud (VPC), subnets, Internet Gateways, S3 bucket and route S3 under Amazon Cloud environment.</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Setting up databases in AWS using RDS, storage using S3 bucket and configuring instance backups to S3 bucket.</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Ability to learn new technologies and perform competitive analysis and provide recommendations for implementation</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Created local record sets for internal use.</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Experience in MySQL installation, patching, troubleshooting, performance, tracking/tuning, back - up and recovery in dynamic environments Experience in handling, configuration and administration of databases like MySQL.</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Launched MySQL RDS, configured, setup backup, recovery, upgrade and tuning and data integrity.</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Package management with YUM management in Centos7.</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Management to update systems, resolve issues, and fix bugs.</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Linux user creations and file system permissions, service management, software management,  process management, log maintenance.</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System administrating, maintaining and monitoring various day-to-day Operations.</w:t>
      </w:r>
    </w:p>
    <w:p w:rsidR="00473914" w:rsidRPr="00473914" w:rsidRDefault="008D6ADA" w:rsidP="00C61906">
      <w:pPr>
        <w:widowControl/>
        <w:numPr>
          <w:ilvl w:val="0"/>
          <w:numId w:val="35"/>
        </w:numPr>
        <w:pBdr>
          <w:top w:val="nil"/>
          <w:left w:val="nil"/>
          <w:bottom w:val="nil"/>
          <w:right w:val="nil"/>
        </w:pBdr>
        <w:rPr>
          <w:rFonts w:ascii="Times New Roman" w:hAnsi="Times New Roman" w:cs="Times New Roman"/>
        </w:rPr>
      </w:pPr>
      <w:r w:rsidRPr="00473914">
        <w:rPr>
          <w:rFonts w:ascii="Times New Roman" w:hAnsi="Times New Roman" w:cs="Times New Roman"/>
        </w:rPr>
        <w:t>Monitoring System Performance of Virtual memory, Managing Swap Space, Disk utilization and CPU utilization</w:t>
      </w:r>
    </w:p>
    <w:p w:rsidR="00473914" w:rsidRPr="006A351F" w:rsidRDefault="00473914" w:rsidP="007475CC">
      <w:pPr>
        <w:tabs>
          <w:tab w:val="left" w:pos="338"/>
        </w:tabs>
        <w:spacing w:line="360" w:lineRule="auto"/>
        <w:jc w:val="both"/>
        <w:rPr>
          <w:rFonts w:ascii="Times New Roman" w:hAnsi="Times New Roman" w:cs="Times New Roman"/>
          <w:b/>
          <w:color w:val="000000"/>
          <w:u w:val="single"/>
        </w:rPr>
      </w:pPr>
    </w:p>
    <w:p w:rsidR="007953D0" w:rsidRPr="00473914" w:rsidRDefault="007953D0" w:rsidP="00473914">
      <w:pPr>
        <w:tabs>
          <w:tab w:val="left" w:pos="338"/>
        </w:tabs>
        <w:spacing w:line="276" w:lineRule="auto"/>
        <w:jc w:val="both"/>
        <w:rPr>
          <w:rFonts w:ascii="Times New Roman" w:hAnsi="Times New Roman" w:cs="Times New Roman"/>
          <w:sz w:val="22"/>
          <w:szCs w:val="22"/>
        </w:rPr>
      </w:pPr>
    </w:p>
    <w:p w:rsidR="00241C2F" w:rsidRPr="00241C2F" w:rsidRDefault="00241C2F" w:rsidP="00175749">
      <w:pPr>
        <w:tabs>
          <w:tab w:val="left" w:pos="420"/>
        </w:tabs>
        <w:ind w:left="142"/>
        <w:jc w:val="both"/>
        <w:rPr>
          <w:rFonts w:asciiTheme="minorHAnsi" w:hAnsiTheme="minorHAnsi" w:cstheme="minorHAnsi"/>
        </w:rPr>
      </w:pPr>
    </w:p>
    <w:p w:rsidR="00AE408C" w:rsidRPr="00471E70" w:rsidRDefault="008D6ADA" w:rsidP="00AE408C">
      <w:pPr>
        <w:shd w:val="clear" w:color="auto" w:fill="E6E6E6"/>
        <w:jc w:val="both"/>
        <w:rPr>
          <w:rFonts w:ascii="Times New Roman" w:hAnsi="Times New Roman" w:cs="Times New Roman"/>
          <w:b/>
          <w:bCs/>
          <w:color w:val="000000"/>
          <w:u w:val="single"/>
        </w:rPr>
      </w:pPr>
      <w:r w:rsidRPr="00471E70">
        <w:rPr>
          <w:rFonts w:ascii="Times New Roman" w:eastAsiaTheme="minorHAnsi" w:hAnsi="Times New Roman" w:cs="Times New Roman"/>
          <w:b/>
          <w:kern w:val="0"/>
          <w:lang w:eastAsia="en-US" w:bidi="ar-SA"/>
        </w:rPr>
        <w:t>AWS Certified Solutions Architect - Associate</w:t>
      </w:r>
    </w:p>
    <w:p w:rsidR="00AE408C" w:rsidRPr="005E15B6" w:rsidRDefault="00AE408C" w:rsidP="00AE408C">
      <w:pPr>
        <w:jc w:val="both"/>
        <w:rPr>
          <w:rFonts w:asciiTheme="minorHAnsi" w:eastAsia="Times New Roman" w:hAnsiTheme="minorHAnsi" w:cstheme="minorHAnsi"/>
          <w:bCs/>
        </w:rPr>
      </w:pPr>
    </w:p>
    <w:p w:rsidR="00AE408C" w:rsidRPr="00F70356" w:rsidRDefault="008D6ADA" w:rsidP="00B5569F">
      <w:pPr>
        <w:pStyle w:val="ListParagraph"/>
        <w:widowControl/>
        <w:numPr>
          <w:ilvl w:val="0"/>
          <w:numId w:val="30"/>
        </w:numPr>
        <w:suppressAutoHyphens w:val="0"/>
        <w:autoSpaceDE w:val="0"/>
        <w:autoSpaceDN w:val="0"/>
        <w:adjustRightInd w:val="0"/>
        <w:rPr>
          <w:rFonts w:ascii="Times New Roman" w:eastAsiaTheme="minorHAnsi" w:hAnsi="Times New Roman" w:cs="Times New Roman"/>
          <w:kern w:val="0"/>
          <w:sz w:val="22"/>
          <w:szCs w:val="22"/>
          <w:lang w:eastAsia="en-US" w:bidi="ar-SA"/>
        </w:rPr>
      </w:pPr>
      <w:r w:rsidRPr="00F70356">
        <w:rPr>
          <w:rFonts w:ascii="Times New Roman" w:eastAsiaTheme="minorHAnsi" w:hAnsi="Times New Roman" w:cs="Times New Roman"/>
          <w:kern w:val="0"/>
          <w:sz w:val="22"/>
          <w:szCs w:val="22"/>
          <w:lang w:eastAsia="en-US" w:bidi="ar-SA"/>
        </w:rPr>
        <w:t>Successfully completed the AWS Certification requirements and gained recognition as a AWS Certified Solutions Architect</w:t>
      </w:r>
    </w:p>
    <w:p w:rsidR="009354AA" w:rsidRPr="005E15B6" w:rsidRDefault="009354AA" w:rsidP="008B1E65">
      <w:pPr>
        <w:jc w:val="both"/>
        <w:rPr>
          <w:rFonts w:asciiTheme="minorHAnsi" w:eastAsia="Times New Roman" w:hAnsiTheme="minorHAnsi" w:cstheme="minorHAnsi"/>
          <w:bCs/>
        </w:rPr>
      </w:pPr>
    </w:p>
    <w:p w:rsidR="005F2072" w:rsidRPr="00262960" w:rsidRDefault="008D6ADA" w:rsidP="00262960">
      <w:pPr>
        <w:shd w:val="clear" w:color="auto" w:fill="E6E6E6"/>
        <w:jc w:val="both"/>
        <w:rPr>
          <w:rFonts w:ascii="Times New Roman" w:hAnsi="Times New Roman" w:cs="Times New Roman"/>
          <w:b/>
          <w:color w:val="000000"/>
          <w:u w:val="single"/>
        </w:rPr>
      </w:pPr>
      <w:r w:rsidRPr="00471E70">
        <w:rPr>
          <w:rFonts w:ascii="Times New Roman" w:hAnsi="Times New Roman" w:cs="Times New Roman"/>
          <w:b/>
          <w:bCs/>
        </w:rPr>
        <w:t>EMPLOYMENT SUMMARY</w:t>
      </w:r>
    </w:p>
    <w:p w:rsidR="006E15A0" w:rsidRPr="00B5569F" w:rsidRDefault="002570E9" w:rsidP="006E15A0">
      <w:pPr>
        <w:pStyle w:val="ListParagraph"/>
        <w:numPr>
          <w:ilvl w:val="0"/>
          <w:numId w:val="30"/>
        </w:numPr>
        <w:tabs>
          <w:tab w:val="left" w:pos="420"/>
        </w:tabs>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W</w:t>
      </w:r>
      <w:r w:rsidR="008D6ADA" w:rsidRPr="00B5569F">
        <w:rPr>
          <w:rFonts w:ascii="Times New Roman" w:hAnsi="Times New Roman" w:cs="Times New Roman"/>
          <w:sz w:val="22"/>
          <w:szCs w:val="22"/>
          <w:lang w:val="en-US"/>
        </w:rPr>
        <w:t>orking as a</w:t>
      </w:r>
      <w:r w:rsidR="00473914">
        <w:rPr>
          <w:rFonts w:ascii="Times New Roman" w:hAnsi="Times New Roman" w:cs="Times New Roman"/>
          <w:b/>
          <w:sz w:val="22"/>
          <w:szCs w:val="22"/>
        </w:rPr>
        <w:t>cloud engineer</w:t>
      </w:r>
      <w:r w:rsidR="008D6ADA" w:rsidRPr="00B5569F">
        <w:rPr>
          <w:rFonts w:ascii="Times New Roman" w:hAnsi="Times New Roman" w:cs="Times New Roman"/>
          <w:sz w:val="22"/>
          <w:szCs w:val="22"/>
          <w:lang w:val="en-US"/>
        </w:rPr>
        <w:t xml:space="preserve"> at </w:t>
      </w:r>
      <w:r w:rsidR="008D6ADA">
        <w:rPr>
          <w:rFonts w:ascii="Times New Roman" w:hAnsi="Times New Roman" w:cs="Times New Roman"/>
          <w:b/>
          <w:sz w:val="22"/>
          <w:szCs w:val="22"/>
          <w:shd w:val="clear" w:color="auto" w:fill="FFFFFF"/>
        </w:rPr>
        <w:t>Neobric It Solutions</w:t>
      </w:r>
      <w:r w:rsidR="008D6ADA" w:rsidRPr="00B5569F">
        <w:rPr>
          <w:rFonts w:ascii="Times New Roman" w:hAnsi="Times New Roman" w:cs="Times New Roman"/>
          <w:b/>
          <w:sz w:val="22"/>
          <w:szCs w:val="22"/>
          <w:shd w:val="clear" w:color="auto" w:fill="FFFFFF"/>
        </w:rPr>
        <w:t xml:space="preserve"> Pvt Ltd</w:t>
      </w:r>
      <w:r w:rsidR="008D6ADA" w:rsidRPr="00B5569F">
        <w:rPr>
          <w:rFonts w:ascii="Times New Roman" w:hAnsi="Times New Roman" w:cs="Times New Roman"/>
          <w:sz w:val="22"/>
          <w:szCs w:val="22"/>
          <w:lang w:val="en-US"/>
        </w:rPr>
        <w:t xml:space="preserve"> since </w:t>
      </w:r>
    </w:p>
    <w:p w:rsidR="006E15A0" w:rsidRPr="00471E70" w:rsidRDefault="00473914" w:rsidP="00322E8C">
      <w:pPr>
        <w:tabs>
          <w:tab w:val="left" w:pos="420"/>
        </w:tabs>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3</w:t>
      </w:r>
      <w:r w:rsidR="008D6ADA" w:rsidRPr="00471E70">
        <w:rPr>
          <w:rFonts w:ascii="Times New Roman" w:hAnsi="Times New Roman" w:cs="Times New Roman"/>
          <w:sz w:val="22"/>
          <w:szCs w:val="22"/>
          <w:lang w:val="en-US"/>
        </w:rPr>
        <w:t>-</w:t>
      </w:r>
      <w:r>
        <w:rPr>
          <w:rFonts w:ascii="Times New Roman" w:hAnsi="Times New Roman" w:cs="Times New Roman"/>
          <w:sz w:val="22"/>
          <w:szCs w:val="22"/>
          <w:lang w:val="en-US"/>
        </w:rPr>
        <w:t>feb-2020</w:t>
      </w:r>
      <w:r w:rsidR="002570E9">
        <w:rPr>
          <w:rFonts w:ascii="Times New Roman" w:hAnsi="Times New Roman" w:cs="Times New Roman"/>
          <w:sz w:val="22"/>
          <w:szCs w:val="22"/>
          <w:lang w:val="en-US"/>
        </w:rPr>
        <w:t xml:space="preserve"> to may 2020.</w:t>
      </w:r>
    </w:p>
    <w:p w:rsidR="00251E05" w:rsidRPr="00473914" w:rsidRDefault="008D6ADA" w:rsidP="00322E8C">
      <w:pPr>
        <w:pStyle w:val="ListParagraph"/>
        <w:numPr>
          <w:ilvl w:val="0"/>
          <w:numId w:val="30"/>
        </w:numPr>
        <w:tabs>
          <w:tab w:val="left" w:pos="420"/>
        </w:tabs>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Previously</w:t>
      </w:r>
      <w:r w:rsidR="004263FB">
        <w:rPr>
          <w:rFonts w:ascii="Times New Roman" w:hAnsi="Times New Roman" w:cs="Times New Roman"/>
          <w:sz w:val="22"/>
          <w:szCs w:val="22"/>
          <w:lang w:val="en-US"/>
        </w:rPr>
        <w:t xml:space="preserve"> worked</w:t>
      </w:r>
      <w:r w:rsidR="00871CF9" w:rsidRPr="00053926">
        <w:rPr>
          <w:rFonts w:ascii="Times New Roman" w:hAnsi="Times New Roman" w:cs="Times New Roman"/>
          <w:sz w:val="22"/>
          <w:szCs w:val="22"/>
          <w:lang w:val="en-US"/>
        </w:rPr>
        <w:t xml:space="preserve"> as </w:t>
      </w:r>
      <w:r w:rsidR="000A7948" w:rsidRPr="00053926">
        <w:rPr>
          <w:rFonts w:ascii="Times New Roman" w:hAnsi="Times New Roman" w:cs="Times New Roman"/>
          <w:sz w:val="22"/>
          <w:szCs w:val="22"/>
          <w:lang w:val="en-US"/>
        </w:rPr>
        <w:t>a</w:t>
      </w:r>
      <w:r w:rsidR="00473914">
        <w:rPr>
          <w:rFonts w:ascii="Times New Roman" w:hAnsi="Times New Roman" w:cs="Times New Roman"/>
          <w:b/>
          <w:sz w:val="22"/>
          <w:szCs w:val="22"/>
        </w:rPr>
        <w:t>AWS administrator</w:t>
      </w:r>
      <w:r w:rsidR="00205E0A" w:rsidRPr="00053926">
        <w:rPr>
          <w:rFonts w:ascii="Times New Roman" w:hAnsi="Times New Roman" w:cs="Times New Roman"/>
          <w:sz w:val="22"/>
          <w:szCs w:val="22"/>
          <w:lang w:val="en-US"/>
        </w:rPr>
        <w:t xml:space="preserve"> at</w:t>
      </w:r>
      <w:r w:rsidR="00473914">
        <w:rPr>
          <w:rFonts w:ascii="Times New Roman" w:hAnsi="Times New Roman" w:cs="Times New Roman"/>
          <w:b/>
          <w:sz w:val="22"/>
          <w:szCs w:val="22"/>
          <w:shd w:val="clear" w:color="auto" w:fill="FFFFFF"/>
        </w:rPr>
        <w:t>Adaptive software solutions</w:t>
      </w:r>
      <w:r w:rsidR="0002216C" w:rsidRPr="00053926">
        <w:rPr>
          <w:rFonts w:ascii="Times New Roman" w:hAnsi="Times New Roman" w:cs="Times New Roman"/>
          <w:b/>
          <w:sz w:val="22"/>
          <w:szCs w:val="22"/>
          <w:shd w:val="clear" w:color="auto" w:fill="FFFFFF"/>
        </w:rPr>
        <w:t>Pvt Ltd</w:t>
      </w:r>
      <w:r w:rsidR="00E27DD6" w:rsidRPr="00053926">
        <w:rPr>
          <w:rFonts w:ascii="Times New Roman" w:hAnsi="Times New Roman" w:cs="Times New Roman"/>
          <w:sz w:val="22"/>
          <w:szCs w:val="22"/>
          <w:lang w:val="en-US"/>
        </w:rPr>
        <w:t xml:space="preserve"> since</w:t>
      </w:r>
      <w:r w:rsidR="00473914" w:rsidRPr="00473914">
        <w:rPr>
          <w:rFonts w:ascii="Times New Roman" w:hAnsi="Times New Roman" w:cs="Times New Roman"/>
          <w:sz w:val="22"/>
          <w:szCs w:val="22"/>
          <w:lang w:val="en-US"/>
        </w:rPr>
        <w:t>22</w:t>
      </w:r>
      <w:r w:rsidR="00C82510" w:rsidRPr="00473914">
        <w:rPr>
          <w:rFonts w:ascii="Times New Roman" w:hAnsi="Times New Roman" w:cs="Times New Roman"/>
          <w:sz w:val="22"/>
          <w:szCs w:val="22"/>
          <w:lang w:val="en-US"/>
        </w:rPr>
        <w:t>-</w:t>
      </w:r>
      <w:r w:rsidR="00473914" w:rsidRPr="00473914">
        <w:rPr>
          <w:rFonts w:ascii="Times New Roman" w:hAnsi="Times New Roman" w:cs="Times New Roman"/>
          <w:sz w:val="22"/>
          <w:szCs w:val="22"/>
          <w:lang w:val="en-US"/>
        </w:rPr>
        <w:t>August</w:t>
      </w:r>
      <w:r w:rsidR="00B5569F" w:rsidRPr="00473914">
        <w:rPr>
          <w:rFonts w:ascii="Times New Roman" w:hAnsi="Times New Roman" w:cs="Times New Roman"/>
          <w:sz w:val="22"/>
          <w:szCs w:val="22"/>
          <w:lang w:val="en-US"/>
        </w:rPr>
        <w:t>-2016</w:t>
      </w:r>
      <w:r w:rsidR="00473914" w:rsidRPr="00473914">
        <w:rPr>
          <w:rFonts w:ascii="Times New Roman" w:hAnsi="Times New Roman" w:cs="Times New Roman"/>
          <w:sz w:val="22"/>
          <w:szCs w:val="22"/>
          <w:lang w:val="en-US"/>
        </w:rPr>
        <w:t xml:space="preserve"> to 12-december</w:t>
      </w:r>
      <w:r w:rsidRPr="00473914">
        <w:rPr>
          <w:rFonts w:ascii="Times New Roman" w:hAnsi="Times New Roman" w:cs="Times New Roman"/>
          <w:sz w:val="22"/>
          <w:szCs w:val="22"/>
          <w:lang w:val="en-US"/>
        </w:rPr>
        <w:t>-2019</w:t>
      </w:r>
    </w:p>
    <w:p w:rsidR="00251E05" w:rsidRPr="005E15B6" w:rsidRDefault="00251E05" w:rsidP="002B2414">
      <w:pPr>
        <w:ind w:left="360"/>
        <w:rPr>
          <w:rFonts w:asciiTheme="minorHAnsi" w:hAnsiTheme="minorHAnsi" w:cstheme="minorHAnsi"/>
          <w:color w:val="000000"/>
          <w:sz w:val="26"/>
          <w:szCs w:val="26"/>
        </w:rPr>
      </w:pPr>
    </w:p>
    <w:p w:rsidR="00251E05" w:rsidRPr="00471E70" w:rsidRDefault="008D6ADA" w:rsidP="00251E05">
      <w:pPr>
        <w:shd w:val="clear" w:color="auto" w:fill="E6E6E6"/>
        <w:jc w:val="both"/>
        <w:rPr>
          <w:rFonts w:ascii="Times New Roman" w:hAnsi="Times New Roman" w:cs="Times New Roman"/>
          <w:color w:val="000000"/>
          <w:sz w:val="22"/>
          <w:szCs w:val="22"/>
        </w:rPr>
      </w:pPr>
      <w:r w:rsidRPr="00471E70">
        <w:rPr>
          <w:rFonts w:ascii="Times New Roman" w:hAnsi="Times New Roman" w:cs="Times New Roman"/>
          <w:b/>
          <w:bCs/>
        </w:rPr>
        <w:t>EDUCATIONAL QUALIFICATION</w:t>
      </w:r>
    </w:p>
    <w:p w:rsidR="00251E05" w:rsidRPr="005E15B6" w:rsidRDefault="00251E05">
      <w:pPr>
        <w:rPr>
          <w:rFonts w:asciiTheme="minorHAnsi" w:hAnsiTheme="minorHAnsi" w:cstheme="minorHAnsi"/>
        </w:rPr>
      </w:pPr>
    </w:p>
    <w:p w:rsidR="002B2414" w:rsidRPr="00B5569F" w:rsidRDefault="008D6ADA" w:rsidP="00B5569F">
      <w:pPr>
        <w:pStyle w:val="ListParagraph"/>
        <w:numPr>
          <w:ilvl w:val="0"/>
          <w:numId w:val="30"/>
        </w:numPr>
        <w:tabs>
          <w:tab w:val="left" w:pos="420"/>
        </w:tabs>
        <w:spacing w:line="276" w:lineRule="auto"/>
        <w:rPr>
          <w:rFonts w:ascii="Times New Roman" w:hAnsi="Times New Roman" w:cs="Times New Roman"/>
          <w:sz w:val="22"/>
          <w:szCs w:val="22"/>
        </w:rPr>
      </w:pPr>
      <w:r>
        <w:rPr>
          <w:rFonts w:ascii="Times New Roman" w:hAnsi="Times New Roman" w:cs="Times New Roman"/>
          <w:sz w:val="22"/>
          <w:szCs w:val="22"/>
        </w:rPr>
        <w:t xml:space="preserve">B TECH from </w:t>
      </w:r>
      <w:r>
        <w:rPr>
          <w:rFonts w:ascii="Times New Roman" w:hAnsi="Times New Roman" w:cs="Times New Roman"/>
          <w:b/>
          <w:sz w:val="22"/>
          <w:szCs w:val="22"/>
        </w:rPr>
        <w:t>VIGNANS UNIVERSITY</w:t>
      </w:r>
      <w:r>
        <w:rPr>
          <w:rFonts w:ascii="Times New Roman" w:hAnsi="Times New Roman" w:cs="Times New Roman"/>
          <w:sz w:val="22"/>
          <w:szCs w:val="22"/>
        </w:rPr>
        <w:t>in 2015</w:t>
      </w:r>
      <w:r w:rsidR="00AE408C" w:rsidRPr="00B5569F">
        <w:rPr>
          <w:rFonts w:ascii="Times New Roman" w:hAnsi="Times New Roman" w:cs="Times New Roman"/>
          <w:sz w:val="22"/>
          <w:szCs w:val="22"/>
        </w:rPr>
        <w:t xml:space="preserve"> with</w:t>
      </w:r>
      <w:r w:rsidR="00F903EC">
        <w:rPr>
          <w:rFonts w:ascii="Times New Roman" w:hAnsi="Times New Roman" w:cs="Times New Roman"/>
          <w:sz w:val="22"/>
          <w:szCs w:val="22"/>
        </w:rPr>
        <w:t xml:space="preserve">an aggregate of </w:t>
      </w:r>
      <w:r w:rsidR="000B08BF">
        <w:rPr>
          <w:rFonts w:ascii="Times New Roman" w:hAnsi="Times New Roman" w:cs="Times New Roman"/>
          <w:sz w:val="22"/>
          <w:szCs w:val="22"/>
        </w:rPr>
        <w:t>69.28</w:t>
      </w:r>
      <w:r w:rsidR="00AE408C" w:rsidRPr="00B5569F">
        <w:rPr>
          <w:rFonts w:ascii="Times New Roman" w:hAnsi="Times New Roman" w:cs="Times New Roman"/>
          <w:sz w:val="22"/>
          <w:szCs w:val="22"/>
        </w:rPr>
        <w:t>%</w:t>
      </w:r>
    </w:p>
    <w:p w:rsidR="00251E05" w:rsidRPr="005E15B6" w:rsidRDefault="00251E05">
      <w:pPr>
        <w:rPr>
          <w:rFonts w:asciiTheme="minorHAnsi" w:hAnsiTheme="minorHAnsi" w:cstheme="minorHAnsi"/>
        </w:rPr>
      </w:pPr>
    </w:p>
    <w:p w:rsidR="00251E05" w:rsidRPr="00471E70" w:rsidRDefault="008D6ADA" w:rsidP="00251E05">
      <w:pPr>
        <w:shd w:val="clear" w:color="auto" w:fill="E6E6E6"/>
        <w:jc w:val="both"/>
        <w:rPr>
          <w:rFonts w:ascii="Times New Roman" w:hAnsi="Times New Roman" w:cs="Times New Roman"/>
          <w:b/>
          <w:bCs/>
          <w:color w:val="000000"/>
          <w:u w:val="single"/>
        </w:rPr>
      </w:pPr>
      <w:r w:rsidRPr="00471E70">
        <w:rPr>
          <w:rFonts w:ascii="Times New Roman" w:hAnsi="Times New Roman" w:cs="Times New Roman"/>
          <w:b/>
          <w:bCs/>
        </w:rPr>
        <w:t>DECLARATION</w:t>
      </w:r>
    </w:p>
    <w:p w:rsidR="00572302" w:rsidRPr="005E15B6" w:rsidRDefault="00572302" w:rsidP="00251E05">
      <w:pPr>
        <w:rPr>
          <w:rFonts w:asciiTheme="minorHAnsi" w:eastAsia="Times New Roman" w:hAnsiTheme="minorHAnsi" w:cstheme="minorHAnsi"/>
          <w:color w:val="000000"/>
        </w:rPr>
      </w:pPr>
    </w:p>
    <w:p w:rsidR="00572302" w:rsidRPr="00471E70" w:rsidRDefault="00251E05" w:rsidP="00251E05">
      <w:pPr>
        <w:rPr>
          <w:rFonts w:ascii="Times New Roman" w:hAnsi="Times New Roman" w:cs="Times New Roman"/>
          <w:color w:val="000000"/>
          <w:sz w:val="22"/>
          <w:szCs w:val="22"/>
        </w:rPr>
      </w:pPr>
      <w:r w:rsidRPr="00471E70">
        <w:rPr>
          <w:rFonts w:ascii="Times New Roman" w:hAnsi="Times New Roman" w:cs="Times New Roman"/>
          <w:color w:val="000000"/>
          <w:sz w:val="22"/>
          <w:szCs w:val="22"/>
        </w:rPr>
        <w:t xml:space="preserve">I </w:t>
      </w:r>
      <w:r w:rsidR="003932FC" w:rsidRPr="00471E70">
        <w:rPr>
          <w:rFonts w:ascii="Times New Roman" w:hAnsi="Times New Roman" w:cs="Times New Roman"/>
          <w:color w:val="000000"/>
          <w:sz w:val="22"/>
          <w:szCs w:val="22"/>
        </w:rPr>
        <w:t>here</w:t>
      </w:r>
      <w:r w:rsidR="003932FC">
        <w:rPr>
          <w:rFonts w:ascii="Times New Roman" w:hAnsi="Times New Roman" w:cs="Times New Roman"/>
          <w:color w:val="000000"/>
          <w:sz w:val="22"/>
          <w:szCs w:val="22"/>
        </w:rPr>
        <w:t>b</w:t>
      </w:r>
      <w:r w:rsidR="003932FC" w:rsidRPr="00471E70">
        <w:rPr>
          <w:rFonts w:ascii="Times New Roman" w:hAnsi="Times New Roman" w:cs="Times New Roman"/>
          <w:color w:val="000000"/>
          <w:sz w:val="22"/>
          <w:szCs w:val="22"/>
        </w:rPr>
        <w:t>y</w:t>
      </w:r>
      <w:r w:rsidRPr="00471E70">
        <w:rPr>
          <w:rFonts w:ascii="Times New Roman" w:hAnsi="Times New Roman" w:cs="Times New Roman"/>
          <w:color w:val="000000"/>
          <w:sz w:val="22"/>
          <w:szCs w:val="22"/>
        </w:rPr>
        <w:t xml:space="preserve"> declare that the above given information is true and correct to the best of my </w:t>
      </w:r>
      <w:r w:rsidR="00DF387F">
        <w:rPr>
          <w:rFonts w:ascii="Times New Roman" w:hAnsi="Times New Roman" w:cs="Times New Roman"/>
          <w:color w:val="000000"/>
          <w:sz w:val="22"/>
          <w:szCs w:val="22"/>
        </w:rPr>
        <w:t>knowledge and belief.</w:t>
      </w:r>
    </w:p>
    <w:p w:rsidR="007545F2" w:rsidRDefault="007545F2" w:rsidP="00251E05">
      <w:pPr>
        <w:rPr>
          <w:rFonts w:asciiTheme="minorHAnsi" w:hAnsiTheme="minorHAnsi" w:cstheme="minorHAnsi"/>
          <w:b/>
          <w:color w:val="000000"/>
          <w:sz w:val="26"/>
          <w:szCs w:val="26"/>
        </w:rPr>
      </w:pPr>
    </w:p>
    <w:p w:rsidR="00C25F59" w:rsidRDefault="008D6ADA" w:rsidP="00251E05">
      <w:pPr>
        <w:rPr>
          <w:rFonts w:ascii="Times New Roman" w:hAnsi="Times New Roman" w:cs="Times New Roman"/>
          <w:b/>
          <w:color w:val="000000"/>
          <w:sz w:val="22"/>
          <w:szCs w:val="22"/>
        </w:rPr>
      </w:pPr>
      <w:r w:rsidRPr="00F70356">
        <w:rPr>
          <w:rFonts w:ascii="Times New Roman" w:hAnsi="Times New Roman" w:cs="Times New Roman"/>
          <w:b/>
          <w:color w:val="000000"/>
          <w:sz w:val="22"/>
          <w:szCs w:val="22"/>
        </w:rPr>
        <w:t>Place</w:t>
      </w:r>
      <w:r>
        <w:rPr>
          <w:rFonts w:ascii="Times New Roman" w:hAnsi="Times New Roman" w:cs="Times New Roman"/>
          <w:b/>
          <w:color w:val="000000"/>
          <w:sz w:val="22"/>
          <w:szCs w:val="22"/>
        </w:rPr>
        <w:t>:</w:t>
      </w:r>
      <w:r w:rsidR="00F01186" w:rsidRPr="00F70356">
        <w:rPr>
          <w:rFonts w:ascii="Times New Roman" w:hAnsi="Times New Roman" w:cs="Times New Roman"/>
          <w:color w:val="000000"/>
          <w:sz w:val="22"/>
          <w:szCs w:val="22"/>
        </w:rPr>
        <w:t xml:space="preserve"> Hyderabad</w:t>
      </w:r>
      <w:r w:rsidR="00473914">
        <w:rPr>
          <w:rFonts w:ascii="Times New Roman" w:hAnsi="Times New Roman" w:cs="Times New Roman"/>
          <w:b/>
          <w:color w:val="000000"/>
          <w:sz w:val="22"/>
          <w:szCs w:val="22"/>
        </w:rPr>
        <w:t>(VINOD</w:t>
      </w:r>
      <w:r w:rsidR="00555669" w:rsidRPr="00F70356">
        <w:rPr>
          <w:rFonts w:ascii="Times New Roman" w:hAnsi="Times New Roman" w:cs="Times New Roman"/>
          <w:b/>
          <w:color w:val="000000"/>
          <w:sz w:val="22"/>
          <w:szCs w:val="22"/>
        </w:rPr>
        <w:t>)</w:t>
      </w:r>
    </w:p>
    <w:p w:rsidR="00F01186" w:rsidRPr="00F70356" w:rsidRDefault="008D6ADA" w:rsidP="00251E05">
      <w:pPr>
        <w:rPr>
          <w:rFonts w:ascii="Times New Roman" w:hAnsi="Times New Roman" w:cs="Times New Roman"/>
          <w:color w:val="000000"/>
          <w:sz w:val="22"/>
          <w:szCs w:val="22"/>
        </w:rPr>
      </w:pPr>
      <w:r w:rsidRPr="00F70356">
        <w:rPr>
          <w:rFonts w:ascii="Times New Roman" w:hAnsi="Times New Roman" w:cs="Times New Roman"/>
          <w:b/>
          <w:color w:val="000000"/>
          <w:sz w:val="22"/>
          <w:szCs w:val="22"/>
        </w:rPr>
        <w:t>Date:</w:t>
      </w:r>
      <w:r w:rsidR="00F645B1" w:rsidRPr="00F645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F01186" w:rsidRPr="00F70356" w:rsidSect="00FE6DC8">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645" w:rsidRDefault="00A23645" w:rsidP="00E77B56">
      <w:r>
        <w:separator/>
      </w:r>
    </w:p>
  </w:endnote>
  <w:endnote w:type="continuationSeparator" w:id="1">
    <w:p w:rsidR="00A23645" w:rsidRDefault="00A23645" w:rsidP="00E77B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Arial Unicode MS"/>
    <w:panose1 w:val="020B0603030804020204"/>
    <w:charset w:val="00"/>
    <w:family w:val="swiss"/>
    <w:pitch w:val="variable"/>
    <w:sig w:usb0="E7002EFF" w:usb1="D200FDFF" w:usb2="0A246029" w:usb3="00000000" w:csb0="000001FF" w:csb1="00000000"/>
  </w:font>
  <w:font w:name="Lohit Hindi">
    <w:altName w:val="Arial Unicode MS"/>
    <w:charset w:val="8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645" w:rsidRDefault="00A23645" w:rsidP="00E77B56">
      <w:r>
        <w:separator/>
      </w:r>
    </w:p>
  </w:footnote>
  <w:footnote w:type="continuationSeparator" w:id="1">
    <w:p w:rsidR="00A23645" w:rsidRDefault="00A23645" w:rsidP="00E77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F5" w:rsidRDefault="009D3FF5">
    <w:pPr>
      <w:pStyle w:val="Header"/>
    </w:pPr>
  </w:p>
  <w:p w:rsidR="009D3FF5" w:rsidRDefault="009D3FF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644"/>
        </w:tabs>
        <w:ind w:left="644"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hint="default"/>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Wingdings" w:hAnsi="Wingdings" w:cs="Wingdings"/>
        <w:color w:val="000000"/>
        <w:sz w:val="26"/>
        <w:szCs w:val="26"/>
      </w:rPr>
    </w:lvl>
    <w:lvl w:ilvl="1">
      <w:start w:val="1"/>
      <w:numFmt w:val="bullet"/>
      <w:lvlText w:val=""/>
      <w:lvlJc w:val="left"/>
      <w:pPr>
        <w:tabs>
          <w:tab w:val="num" w:pos="1080"/>
        </w:tabs>
        <w:ind w:left="1080" w:hanging="360"/>
      </w:pPr>
      <w:rPr>
        <w:rFonts w:ascii="Wingdings" w:hAnsi="Wingdings" w:cs="Wingdings"/>
        <w:color w:val="000000"/>
        <w:sz w:val="26"/>
        <w:szCs w:val="26"/>
      </w:rPr>
    </w:lvl>
    <w:lvl w:ilvl="2">
      <w:start w:val="1"/>
      <w:numFmt w:val="bullet"/>
      <w:lvlText w:val=""/>
      <w:lvlJc w:val="left"/>
      <w:pPr>
        <w:tabs>
          <w:tab w:val="num" w:pos="1440"/>
        </w:tabs>
        <w:ind w:left="1440" w:hanging="360"/>
      </w:pPr>
      <w:rPr>
        <w:rFonts w:ascii="Wingdings" w:hAnsi="Wingdings" w:cs="Wingdings"/>
        <w:color w:val="000000"/>
        <w:sz w:val="26"/>
        <w:szCs w:val="26"/>
      </w:rPr>
    </w:lvl>
    <w:lvl w:ilvl="3">
      <w:start w:val="1"/>
      <w:numFmt w:val="bullet"/>
      <w:lvlText w:val=""/>
      <w:lvlJc w:val="left"/>
      <w:pPr>
        <w:tabs>
          <w:tab w:val="num" w:pos="1800"/>
        </w:tabs>
        <w:ind w:left="1800" w:hanging="360"/>
      </w:pPr>
      <w:rPr>
        <w:rFonts w:ascii="Wingdings" w:hAnsi="Wingdings" w:cs="Wingdings"/>
        <w:color w:val="000000"/>
        <w:sz w:val="26"/>
        <w:szCs w:val="26"/>
      </w:rPr>
    </w:lvl>
    <w:lvl w:ilvl="4">
      <w:start w:val="1"/>
      <w:numFmt w:val="bullet"/>
      <w:lvlText w:val=""/>
      <w:lvlJc w:val="left"/>
      <w:pPr>
        <w:tabs>
          <w:tab w:val="num" w:pos="2160"/>
        </w:tabs>
        <w:ind w:left="2160" w:hanging="360"/>
      </w:pPr>
      <w:rPr>
        <w:rFonts w:ascii="Wingdings" w:hAnsi="Wingdings" w:cs="Wingdings"/>
        <w:color w:val="000000"/>
        <w:sz w:val="26"/>
        <w:szCs w:val="26"/>
      </w:rPr>
    </w:lvl>
    <w:lvl w:ilvl="5">
      <w:start w:val="1"/>
      <w:numFmt w:val="bullet"/>
      <w:lvlText w:val=""/>
      <w:lvlJc w:val="left"/>
      <w:pPr>
        <w:tabs>
          <w:tab w:val="num" w:pos="2520"/>
        </w:tabs>
        <w:ind w:left="2520" w:hanging="360"/>
      </w:pPr>
      <w:rPr>
        <w:rFonts w:ascii="Wingdings" w:hAnsi="Wingdings" w:cs="Wingdings"/>
        <w:color w:val="000000"/>
        <w:sz w:val="26"/>
        <w:szCs w:val="26"/>
      </w:rPr>
    </w:lvl>
    <w:lvl w:ilvl="6">
      <w:start w:val="1"/>
      <w:numFmt w:val="bullet"/>
      <w:lvlText w:val=""/>
      <w:lvlJc w:val="left"/>
      <w:pPr>
        <w:tabs>
          <w:tab w:val="num" w:pos="2880"/>
        </w:tabs>
        <w:ind w:left="2880" w:hanging="360"/>
      </w:pPr>
      <w:rPr>
        <w:rFonts w:ascii="Wingdings" w:hAnsi="Wingdings" w:cs="Wingdings"/>
        <w:color w:val="000000"/>
        <w:sz w:val="26"/>
        <w:szCs w:val="26"/>
      </w:rPr>
    </w:lvl>
    <w:lvl w:ilvl="7">
      <w:start w:val="1"/>
      <w:numFmt w:val="bullet"/>
      <w:lvlText w:val=""/>
      <w:lvlJc w:val="left"/>
      <w:pPr>
        <w:tabs>
          <w:tab w:val="num" w:pos="3240"/>
        </w:tabs>
        <w:ind w:left="3240" w:hanging="360"/>
      </w:pPr>
      <w:rPr>
        <w:rFonts w:ascii="Wingdings" w:hAnsi="Wingdings" w:cs="Wingdings"/>
        <w:color w:val="000000"/>
        <w:sz w:val="26"/>
        <w:szCs w:val="26"/>
      </w:rPr>
    </w:lvl>
    <w:lvl w:ilvl="8">
      <w:start w:val="1"/>
      <w:numFmt w:val="bullet"/>
      <w:lvlText w:val=""/>
      <w:lvlJc w:val="left"/>
      <w:pPr>
        <w:tabs>
          <w:tab w:val="num" w:pos="3600"/>
        </w:tabs>
        <w:ind w:left="3600" w:hanging="360"/>
      </w:pPr>
      <w:rPr>
        <w:rFonts w:ascii="Wingdings" w:hAnsi="Wingdings" w:cs="Wingdings"/>
        <w:color w:val="000000"/>
        <w:sz w:val="26"/>
        <w:szCs w:val="26"/>
      </w:rPr>
    </w:lvl>
  </w:abstractNum>
  <w:abstractNum w:abstractNumId="3">
    <w:nsid w:val="033112B6"/>
    <w:multiLevelType w:val="multilevel"/>
    <w:tmpl w:val="F98AC3C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nsid w:val="190B62F0"/>
    <w:multiLevelType w:val="hybridMultilevel"/>
    <w:tmpl w:val="D89207B8"/>
    <w:lvl w:ilvl="0" w:tplc="17B28458">
      <w:start w:val="1"/>
      <w:numFmt w:val="bullet"/>
      <w:lvlText w:val=""/>
      <w:lvlJc w:val="left"/>
      <w:pPr>
        <w:ind w:left="644" w:hanging="360"/>
      </w:pPr>
      <w:rPr>
        <w:rFonts w:ascii="Wingdings" w:hAnsi="Wingdings" w:hint="default"/>
      </w:rPr>
    </w:lvl>
    <w:lvl w:ilvl="1" w:tplc="B05E8B40" w:tentative="1">
      <w:start w:val="1"/>
      <w:numFmt w:val="bullet"/>
      <w:lvlText w:val="o"/>
      <w:lvlJc w:val="left"/>
      <w:pPr>
        <w:ind w:left="1582" w:hanging="360"/>
      </w:pPr>
      <w:rPr>
        <w:rFonts w:ascii="Courier New" w:hAnsi="Courier New" w:cs="Courier New" w:hint="default"/>
      </w:rPr>
    </w:lvl>
    <w:lvl w:ilvl="2" w:tplc="A1FE1D42" w:tentative="1">
      <w:start w:val="1"/>
      <w:numFmt w:val="bullet"/>
      <w:lvlText w:val=""/>
      <w:lvlJc w:val="left"/>
      <w:pPr>
        <w:ind w:left="2302" w:hanging="360"/>
      </w:pPr>
      <w:rPr>
        <w:rFonts w:ascii="Wingdings" w:hAnsi="Wingdings" w:hint="default"/>
      </w:rPr>
    </w:lvl>
    <w:lvl w:ilvl="3" w:tplc="D180C416" w:tentative="1">
      <w:start w:val="1"/>
      <w:numFmt w:val="bullet"/>
      <w:lvlText w:val=""/>
      <w:lvlJc w:val="left"/>
      <w:pPr>
        <w:ind w:left="3022" w:hanging="360"/>
      </w:pPr>
      <w:rPr>
        <w:rFonts w:ascii="Symbol" w:hAnsi="Symbol" w:hint="default"/>
      </w:rPr>
    </w:lvl>
    <w:lvl w:ilvl="4" w:tplc="19B0EF16" w:tentative="1">
      <w:start w:val="1"/>
      <w:numFmt w:val="bullet"/>
      <w:lvlText w:val="o"/>
      <w:lvlJc w:val="left"/>
      <w:pPr>
        <w:ind w:left="3742" w:hanging="360"/>
      </w:pPr>
      <w:rPr>
        <w:rFonts w:ascii="Courier New" w:hAnsi="Courier New" w:cs="Courier New" w:hint="default"/>
      </w:rPr>
    </w:lvl>
    <w:lvl w:ilvl="5" w:tplc="9F6803A2" w:tentative="1">
      <w:start w:val="1"/>
      <w:numFmt w:val="bullet"/>
      <w:lvlText w:val=""/>
      <w:lvlJc w:val="left"/>
      <w:pPr>
        <w:ind w:left="4462" w:hanging="360"/>
      </w:pPr>
      <w:rPr>
        <w:rFonts w:ascii="Wingdings" w:hAnsi="Wingdings" w:hint="default"/>
      </w:rPr>
    </w:lvl>
    <w:lvl w:ilvl="6" w:tplc="DC6A6156" w:tentative="1">
      <w:start w:val="1"/>
      <w:numFmt w:val="bullet"/>
      <w:lvlText w:val=""/>
      <w:lvlJc w:val="left"/>
      <w:pPr>
        <w:ind w:left="5182" w:hanging="360"/>
      </w:pPr>
      <w:rPr>
        <w:rFonts w:ascii="Symbol" w:hAnsi="Symbol" w:hint="default"/>
      </w:rPr>
    </w:lvl>
    <w:lvl w:ilvl="7" w:tplc="A6884A08" w:tentative="1">
      <w:start w:val="1"/>
      <w:numFmt w:val="bullet"/>
      <w:lvlText w:val="o"/>
      <w:lvlJc w:val="left"/>
      <w:pPr>
        <w:ind w:left="5902" w:hanging="360"/>
      </w:pPr>
      <w:rPr>
        <w:rFonts w:ascii="Courier New" w:hAnsi="Courier New" w:cs="Courier New" w:hint="default"/>
      </w:rPr>
    </w:lvl>
    <w:lvl w:ilvl="8" w:tplc="A9CA3E60" w:tentative="1">
      <w:start w:val="1"/>
      <w:numFmt w:val="bullet"/>
      <w:lvlText w:val=""/>
      <w:lvlJc w:val="left"/>
      <w:pPr>
        <w:ind w:left="6622" w:hanging="360"/>
      </w:pPr>
      <w:rPr>
        <w:rFonts w:ascii="Wingdings" w:hAnsi="Wingdings" w:hint="default"/>
      </w:rPr>
    </w:lvl>
  </w:abstractNum>
  <w:abstractNum w:abstractNumId="5">
    <w:nsid w:val="1B4D7C73"/>
    <w:multiLevelType w:val="hybridMultilevel"/>
    <w:tmpl w:val="52D418C0"/>
    <w:lvl w:ilvl="0" w:tplc="507C374E">
      <w:start w:val="1"/>
      <w:numFmt w:val="bullet"/>
      <w:lvlText w:val=""/>
      <w:lvlJc w:val="left"/>
      <w:pPr>
        <w:ind w:left="502" w:hanging="360"/>
      </w:pPr>
      <w:rPr>
        <w:rFonts w:ascii="Symbol" w:hAnsi="Symbol" w:hint="default"/>
      </w:rPr>
    </w:lvl>
    <w:lvl w:ilvl="1" w:tplc="37447266" w:tentative="1">
      <w:start w:val="1"/>
      <w:numFmt w:val="bullet"/>
      <w:lvlText w:val="o"/>
      <w:lvlJc w:val="left"/>
      <w:pPr>
        <w:ind w:left="1222" w:hanging="360"/>
      </w:pPr>
      <w:rPr>
        <w:rFonts w:ascii="Courier New" w:hAnsi="Courier New" w:cs="Courier New" w:hint="default"/>
      </w:rPr>
    </w:lvl>
    <w:lvl w:ilvl="2" w:tplc="326A9522" w:tentative="1">
      <w:start w:val="1"/>
      <w:numFmt w:val="bullet"/>
      <w:lvlText w:val=""/>
      <w:lvlJc w:val="left"/>
      <w:pPr>
        <w:ind w:left="1942" w:hanging="360"/>
      </w:pPr>
      <w:rPr>
        <w:rFonts w:ascii="Wingdings" w:hAnsi="Wingdings" w:hint="default"/>
      </w:rPr>
    </w:lvl>
    <w:lvl w:ilvl="3" w:tplc="D6E2432C" w:tentative="1">
      <w:start w:val="1"/>
      <w:numFmt w:val="bullet"/>
      <w:lvlText w:val=""/>
      <w:lvlJc w:val="left"/>
      <w:pPr>
        <w:ind w:left="2662" w:hanging="360"/>
      </w:pPr>
      <w:rPr>
        <w:rFonts w:ascii="Symbol" w:hAnsi="Symbol" w:hint="default"/>
      </w:rPr>
    </w:lvl>
    <w:lvl w:ilvl="4" w:tplc="549C7CBE" w:tentative="1">
      <w:start w:val="1"/>
      <w:numFmt w:val="bullet"/>
      <w:lvlText w:val="o"/>
      <w:lvlJc w:val="left"/>
      <w:pPr>
        <w:ind w:left="3382" w:hanging="360"/>
      </w:pPr>
      <w:rPr>
        <w:rFonts w:ascii="Courier New" w:hAnsi="Courier New" w:cs="Courier New" w:hint="default"/>
      </w:rPr>
    </w:lvl>
    <w:lvl w:ilvl="5" w:tplc="EF3ECD26" w:tentative="1">
      <w:start w:val="1"/>
      <w:numFmt w:val="bullet"/>
      <w:lvlText w:val=""/>
      <w:lvlJc w:val="left"/>
      <w:pPr>
        <w:ind w:left="4102" w:hanging="360"/>
      </w:pPr>
      <w:rPr>
        <w:rFonts w:ascii="Wingdings" w:hAnsi="Wingdings" w:hint="default"/>
      </w:rPr>
    </w:lvl>
    <w:lvl w:ilvl="6" w:tplc="AEB84278" w:tentative="1">
      <w:start w:val="1"/>
      <w:numFmt w:val="bullet"/>
      <w:lvlText w:val=""/>
      <w:lvlJc w:val="left"/>
      <w:pPr>
        <w:ind w:left="4822" w:hanging="360"/>
      </w:pPr>
      <w:rPr>
        <w:rFonts w:ascii="Symbol" w:hAnsi="Symbol" w:hint="default"/>
      </w:rPr>
    </w:lvl>
    <w:lvl w:ilvl="7" w:tplc="8640E886" w:tentative="1">
      <w:start w:val="1"/>
      <w:numFmt w:val="bullet"/>
      <w:lvlText w:val="o"/>
      <w:lvlJc w:val="left"/>
      <w:pPr>
        <w:ind w:left="5542" w:hanging="360"/>
      </w:pPr>
      <w:rPr>
        <w:rFonts w:ascii="Courier New" w:hAnsi="Courier New" w:cs="Courier New" w:hint="default"/>
      </w:rPr>
    </w:lvl>
    <w:lvl w:ilvl="8" w:tplc="242C149E" w:tentative="1">
      <w:start w:val="1"/>
      <w:numFmt w:val="bullet"/>
      <w:lvlText w:val=""/>
      <w:lvlJc w:val="left"/>
      <w:pPr>
        <w:ind w:left="6262" w:hanging="360"/>
      </w:pPr>
      <w:rPr>
        <w:rFonts w:ascii="Wingdings" w:hAnsi="Wingdings" w:hint="default"/>
      </w:rPr>
    </w:lvl>
  </w:abstractNum>
  <w:abstractNum w:abstractNumId="6">
    <w:nsid w:val="1BC9258B"/>
    <w:multiLevelType w:val="hybridMultilevel"/>
    <w:tmpl w:val="2166C276"/>
    <w:lvl w:ilvl="0" w:tplc="E4D6A014">
      <w:start w:val="1"/>
      <w:numFmt w:val="bullet"/>
      <w:lvlText w:val=""/>
      <w:lvlJc w:val="left"/>
      <w:pPr>
        <w:ind w:left="720" w:hanging="360"/>
      </w:pPr>
      <w:rPr>
        <w:rFonts w:ascii="Wingdings" w:hAnsi="Wingdings" w:hint="default"/>
      </w:rPr>
    </w:lvl>
    <w:lvl w:ilvl="1" w:tplc="91D66C38" w:tentative="1">
      <w:start w:val="1"/>
      <w:numFmt w:val="bullet"/>
      <w:lvlText w:val="o"/>
      <w:lvlJc w:val="left"/>
      <w:pPr>
        <w:ind w:left="1440" w:hanging="360"/>
      </w:pPr>
      <w:rPr>
        <w:rFonts w:ascii="Courier New" w:hAnsi="Courier New" w:cs="Courier New" w:hint="default"/>
      </w:rPr>
    </w:lvl>
    <w:lvl w:ilvl="2" w:tplc="0DF6085A">
      <w:start w:val="1"/>
      <w:numFmt w:val="bullet"/>
      <w:lvlText w:val=""/>
      <w:lvlJc w:val="left"/>
      <w:pPr>
        <w:ind w:left="2160" w:hanging="360"/>
      </w:pPr>
      <w:rPr>
        <w:rFonts w:ascii="Wingdings" w:hAnsi="Wingdings" w:hint="default"/>
      </w:rPr>
    </w:lvl>
    <w:lvl w:ilvl="3" w:tplc="A1EEAFE4" w:tentative="1">
      <w:start w:val="1"/>
      <w:numFmt w:val="bullet"/>
      <w:lvlText w:val=""/>
      <w:lvlJc w:val="left"/>
      <w:pPr>
        <w:ind w:left="2880" w:hanging="360"/>
      </w:pPr>
      <w:rPr>
        <w:rFonts w:ascii="Symbol" w:hAnsi="Symbol" w:hint="default"/>
      </w:rPr>
    </w:lvl>
    <w:lvl w:ilvl="4" w:tplc="61684160" w:tentative="1">
      <w:start w:val="1"/>
      <w:numFmt w:val="bullet"/>
      <w:lvlText w:val="o"/>
      <w:lvlJc w:val="left"/>
      <w:pPr>
        <w:ind w:left="3600" w:hanging="360"/>
      </w:pPr>
      <w:rPr>
        <w:rFonts w:ascii="Courier New" w:hAnsi="Courier New" w:cs="Courier New" w:hint="default"/>
      </w:rPr>
    </w:lvl>
    <w:lvl w:ilvl="5" w:tplc="938A81C6" w:tentative="1">
      <w:start w:val="1"/>
      <w:numFmt w:val="bullet"/>
      <w:lvlText w:val=""/>
      <w:lvlJc w:val="left"/>
      <w:pPr>
        <w:ind w:left="4320" w:hanging="360"/>
      </w:pPr>
      <w:rPr>
        <w:rFonts w:ascii="Wingdings" w:hAnsi="Wingdings" w:hint="default"/>
      </w:rPr>
    </w:lvl>
    <w:lvl w:ilvl="6" w:tplc="0178BA6A" w:tentative="1">
      <w:start w:val="1"/>
      <w:numFmt w:val="bullet"/>
      <w:lvlText w:val=""/>
      <w:lvlJc w:val="left"/>
      <w:pPr>
        <w:ind w:left="5040" w:hanging="360"/>
      </w:pPr>
      <w:rPr>
        <w:rFonts w:ascii="Symbol" w:hAnsi="Symbol" w:hint="default"/>
      </w:rPr>
    </w:lvl>
    <w:lvl w:ilvl="7" w:tplc="1ED8B084" w:tentative="1">
      <w:start w:val="1"/>
      <w:numFmt w:val="bullet"/>
      <w:lvlText w:val="o"/>
      <w:lvlJc w:val="left"/>
      <w:pPr>
        <w:ind w:left="5760" w:hanging="360"/>
      </w:pPr>
      <w:rPr>
        <w:rFonts w:ascii="Courier New" w:hAnsi="Courier New" w:cs="Courier New" w:hint="default"/>
      </w:rPr>
    </w:lvl>
    <w:lvl w:ilvl="8" w:tplc="67B4DDE4" w:tentative="1">
      <w:start w:val="1"/>
      <w:numFmt w:val="bullet"/>
      <w:lvlText w:val=""/>
      <w:lvlJc w:val="left"/>
      <w:pPr>
        <w:ind w:left="6480" w:hanging="360"/>
      </w:pPr>
      <w:rPr>
        <w:rFonts w:ascii="Wingdings" w:hAnsi="Wingdings" w:hint="default"/>
      </w:rPr>
    </w:lvl>
  </w:abstractNum>
  <w:abstractNum w:abstractNumId="7">
    <w:nsid w:val="27E7088A"/>
    <w:multiLevelType w:val="hybridMultilevel"/>
    <w:tmpl w:val="9BA0F6A2"/>
    <w:lvl w:ilvl="0" w:tplc="0316AAE4">
      <w:start w:val="1"/>
      <w:numFmt w:val="bullet"/>
      <w:lvlText w:val=""/>
      <w:lvlJc w:val="left"/>
      <w:pPr>
        <w:ind w:left="720" w:hanging="360"/>
      </w:pPr>
      <w:rPr>
        <w:rFonts w:ascii="Symbol" w:hAnsi="Symbol" w:hint="default"/>
      </w:rPr>
    </w:lvl>
    <w:lvl w:ilvl="1" w:tplc="9842BDF2">
      <w:start w:val="1"/>
      <w:numFmt w:val="bullet"/>
      <w:lvlText w:val="o"/>
      <w:lvlJc w:val="left"/>
      <w:pPr>
        <w:ind w:left="1440" w:hanging="360"/>
      </w:pPr>
      <w:rPr>
        <w:rFonts w:ascii="Courier New" w:hAnsi="Courier New" w:cs="Courier New" w:hint="default"/>
      </w:rPr>
    </w:lvl>
    <w:lvl w:ilvl="2" w:tplc="780CD494" w:tentative="1">
      <w:start w:val="1"/>
      <w:numFmt w:val="bullet"/>
      <w:lvlText w:val=""/>
      <w:lvlJc w:val="left"/>
      <w:pPr>
        <w:ind w:left="2160" w:hanging="360"/>
      </w:pPr>
      <w:rPr>
        <w:rFonts w:ascii="Wingdings" w:hAnsi="Wingdings" w:hint="default"/>
      </w:rPr>
    </w:lvl>
    <w:lvl w:ilvl="3" w:tplc="E07CB8B4" w:tentative="1">
      <w:start w:val="1"/>
      <w:numFmt w:val="bullet"/>
      <w:lvlText w:val=""/>
      <w:lvlJc w:val="left"/>
      <w:pPr>
        <w:ind w:left="2880" w:hanging="360"/>
      </w:pPr>
      <w:rPr>
        <w:rFonts w:ascii="Symbol" w:hAnsi="Symbol" w:hint="default"/>
      </w:rPr>
    </w:lvl>
    <w:lvl w:ilvl="4" w:tplc="7D629D76" w:tentative="1">
      <w:start w:val="1"/>
      <w:numFmt w:val="bullet"/>
      <w:lvlText w:val="o"/>
      <w:lvlJc w:val="left"/>
      <w:pPr>
        <w:ind w:left="3600" w:hanging="360"/>
      </w:pPr>
      <w:rPr>
        <w:rFonts w:ascii="Courier New" w:hAnsi="Courier New" w:cs="Courier New" w:hint="default"/>
      </w:rPr>
    </w:lvl>
    <w:lvl w:ilvl="5" w:tplc="4030FE2E" w:tentative="1">
      <w:start w:val="1"/>
      <w:numFmt w:val="bullet"/>
      <w:lvlText w:val=""/>
      <w:lvlJc w:val="left"/>
      <w:pPr>
        <w:ind w:left="4320" w:hanging="360"/>
      </w:pPr>
      <w:rPr>
        <w:rFonts w:ascii="Wingdings" w:hAnsi="Wingdings" w:hint="default"/>
      </w:rPr>
    </w:lvl>
    <w:lvl w:ilvl="6" w:tplc="D6E0FBE8" w:tentative="1">
      <w:start w:val="1"/>
      <w:numFmt w:val="bullet"/>
      <w:lvlText w:val=""/>
      <w:lvlJc w:val="left"/>
      <w:pPr>
        <w:ind w:left="5040" w:hanging="360"/>
      </w:pPr>
      <w:rPr>
        <w:rFonts w:ascii="Symbol" w:hAnsi="Symbol" w:hint="default"/>
      </w:rPr>
    </w:lvl>
    <w:lvl w:ilvl="7" w:tplc="AC64EC08" w:tentative="1">
      <w:start w:val="1"/>
      <w:numFmt w:val="bullet"/>
      <w:lvlText w:val="o"/>
      <w:lvlJc w:val="left"/>
      <w:pPr>
        <w:ind w:left="5760" w:hanging="360"/>
      </w:pPr>
      <w:rPr>
        <w:rFonts w:ascii="Courier New" w:hAnsi="Courier New" w:cs="Courier New" w:hint="default"/>
      </w:rPr>
    </w:lvl>
    <w:lvl w:ilvl="8" w:tplc="72A22B80" w:tentative="1">
      <w:start w:val="1"/>
      <w:numFmt w:val="bullet"/>
      <w:lvlText w:val=""/>
      <w:lvlJc w:val="left"/>
      <w:pPr>
        <w:ind w:left="6480" w:hanging="360"/>
      </w:pPr>
      <w:rPr>
        <w:rFonts w:ascii="Wingdings" w:hAnsi="Wingdings" w:hint="default"/>
      </w:rPr>
    </w:lvl>
  </w:abstractNum>
  <w:abstractNum w:abstractNumId="8">
    <w:nsid w:val="29653C68"/>
    <w:multiLevelType w:val="hybridMultilevel"/>
    <w:tmpl w:val="6A607434"/>
    <w:lvl w:ilvl="0" w:tplc="F0B28190">
      <w:start w:val="1"/>
      <w:numFmt w:val="bullet"/>
      <w:lvlText w:val=""/>
      <w:lvlJc w:val="left"/>
      <w:pPr>
        <w:ind w:left="1440" w:hanging="360"/>
      </w:pPr>
      <w:rPr>
        <w:rFonts w:ascii="Wingdings" w:hAnsi="Wingdings" w:hint="default"/>
      </w:rPr>
    </w:lvl>
    <w:lvl w:ilvl="1" w:tplc="037E79C2" w:tentative="1">
      <w:start w:val="1"/>
      <w:numFmt w:val="bullet"/>
      <w:lvlText w:val="o"/>
      <w:lvlJc w:val="left"/>
      <w:pPr>
        <w:ind w:left="2160" w:hanging="360"/>
      </w:pPr>
      <w:rPr>
        <w:rFonts w:ascii="Courier New" w:hAnsi="Courier New" w:cs="Courier New" w:hint="default"/>
      </w:rPr>
    </w:lvl>
    <w:lvl w:ilvl="2" w:tplc="A4F26DB6" w:tentative="1">
      <w:start w:val="1"/>
      <w:numFmt w:val="bullet"/>
      <w:lvlText w:val=""/>
      <w:lvlJc w:val="left"/>
      <w:pPr>
        <w:ind w:left="2880" w:hanging="360"/>
      </w:pPr>
      <w:rPr>
        <w:rFonts w:ascii="Wingdings" w:hAnsi="Wingdings" w:hint="default"/>
      </w:rPr>
    </w:lvl>
    <w:lvl w:ilvl="3" w:tplc="478AE9DA" w:tentative="1">
      <w:start w:val="1"/>
      <w:numFmt w:val="bullet"/>
      <w:lvlText w:val=""/>
      <w:lvlJc w:val="left"/>
      <w:pPr>
        <w:ind w:left="3600" w:hanging="360"/>
      </w:pPr>
      <w:rPr>
        <w:rFonts w:ascii="Symbol" w:hAnsi="Symbol" w:hint="default"/>
      </w:rPr>
    </w:lvl>
    <w:lvl w:ilvl="4" w:tplc="0F1CE630" w:tentative="1">
      <w:start w:val="1"/>
      <w:numFmt w:val="bullet"/>
      <w:lvlText w:val="o"/>
      <w:lvlJc w:val="left"/>
      <w:pPr>
        <w:ind w:left="4320" w:hanging="360"/>
      </w:pPr>
      <w:rPr>
        <w:rFonts w:ascii="Courier New" w:hAnsi="Courier New" w:cs="Courier New" w:hint="default"/>
      </w:rPr>
    </w:lvl>
    <w:lvl w:ilvl="5" w:tplc="4ADEA7C4" w:tentative="1">
      <w:start w:val="1"/>
      <w:numFmt w:val="bullet"/>
      <w:lvlText w:val=""/>
      <w:lvlJc w:val="left"/>
      <w:pPr>
        <w:ind w:left="5040" w:hanging="360"/>
      </w:pPr>
      <w:rPr>
        <w:rFonts w:ascii="Wingdings" w:hAnsi="Wingdings" w:hint="default"/>
      </w:rPr>
    </w:lvl>
    <w:lvl w:ilvl="6" w:tplc="784EE5B2" w:tentative="1">
      <w:start w:val="1"/>
      <w:numFmt w:val="bullet"/>
      <w:lvlText w:val=""/>
      <w:lvlJc w:val="left"/>
      <w:pPr>
        <w:ind w:left="5760" w:hanging="360"/>
      </w:pPr>
      <w:rPr>
        <w:rFonts w:ascii="Symbol" w:hAnsi="Symbol" w:hint="default"/>
      </w:rPr>
    </w:lvl>
    <w:lvl w:ilvl="7" w:tplc="5EFC7AFC" w:tentative="1">
      <w:start w:val="1"/>
      <w:numFmt w:val="bullet"/>
      <w:lvlText w:val="o"/>
      <w:lvlJc w:val="left"/>
      <w:pPr>
        <w:ind w:left="6480" w:hanging="360"/>
      </w:pPr>
      <w:rPr>
        <w:rFonts w:ascii="Courier New" w:hAnsi="Courier New" w:cs="Courier New" w:hint="default"/>
      </w:rPr>
    </w:lvl>
    <w:lvl w:ilvl="8" w:tplc="9C387B4E" w:tentative="1">
      <w:start w:val="1"/>
      <w:numFmt w:val="bullet"/>
      <w:lvlText w:val=""/>
      <w:lvlJc w:val="left"/>
      <w:pPr>
        <w:ind w:left="7200" w:hanging="360"/>
      </w:pPr>
      <w:rPr>
        <w:rFonts w:ascii="Wingdings" w:hAnsi="Wingdings" w:hint="default"/>
      </w:rPr>
    </w:lvl>
  </w:abstractNum>
  <w:abstractNum w:abstractNumId="9">
    <w:nsid w:val="317A583F"/>
    <w:multiLevelType w:val="hybridMultilevel"/>
    <w:tmpl w:val="E8A6B5DC"/>
    <w:lvl w:ilvl="0" w:tplc="68A02A76">
      <w:start w:val="1"/>
      <w:numFmt w:val="bullet"/>
      <w:lvlText w:val=""/>
      <w:lvlJc w:val="left"/>
      <w:pPr>
        <w:ind w:left="502" w:hanging="360"/>
      </w:pPr>
      <w:rPr>
        <w:rFonts w:ascii="Wingdings" w:hAnsi="Wingdings" w:hint="default"/>
      </w:rPr>
    </w:lvl>
    <w:lvl w:ilvl="1" w:tplc="7FAC902A" w:tentative="1">
      <w:start w:val="1"/>
      <w:numFmt w:val="bullet"/>
      <w:lvlText w:val="o"/>
      <w:lvlJc w:val="left"/>
      <w:pPr>
        <w:ind w:left="1222" w:hanging="360"/>
      </w:pPr>
      <w:rPr>
        <w:rFonts w:ascii="Courier New" w:hAnsi="Courier New" w:cs="Courier New" w:hint="default"/>
      </w:rPr>
    </w:lvl>
    <w:lvl w:ilvl="2" w:tplc="0B3EA38A" w:tentative="1">
      <w:start w:val="1"/>
      <w:numFmt w:val="bullet"/>
      <w:lvlText w:val=""/>
      <w:lvlJc w:val="left"/>
      <w:pPr>
        <w:ind w:left="1942" w:hanging="360"/>
      </w:pPr>
      <w:rPr>
        <w:rFonts w:ascii="Wingdings" w:hAnsi="Wingdings" w:hint="default"/>
      </w:rPr>
    </w:lvl>
    <w:lvl w:ilvl="3" w:tplc="7D7A0DF6" w:tentative="1">
      <w:start w:val="1"/>
      <w:numFmt w:val="bullet"/>
      <w:lvlText w:val=""/>
      <w:lvlJc w:val="left"/>
      <w:pPr>
        <w:ind w:left="2662" w:hanging="360"/>
      </w:pPr>
      <w:rPr>
        <w:rFonts w:ascii="Symbol" w:hAnsi="Symbol" w:hint="default"/>
      </w:rPr>
    </w:lvl>
    <w:lvl w:ilvl="4" w:tplc="F144763A" w:tentative="1">
      <w:start w:val="1"/>
      <w:numFmt w:val="bullet"/>
      <w:lvlText w:val="o"/>
      <w:lvlJc w:val="left"/>
      <w:pPr>
        <w:ind w:left="3382" w:hanging="360"/>
      </w:pPr>
      <w:rPr>
        <w:rFonts w:ascii="Courier New" w:hAnsi="Courier New" w:cs="Courier New" w:hint="default"/>
      </w:rPr>
    </w:lvl>
    <w:lvl w:ilvl="5" w:tplc="1AC8E772" w:tentative="1">
      <w:start w:val="1"/>
      <w:numFmt w:val="bullet"/>
      <w:lvlText w:val=""/>
      <w:lvlJc w:val="left"/>
      <w:pPr>
        <w:ind w:left="4102" w:hanging="360"/>
      </w:pPr>
      <w:rPr>
        <w:rFonts w:ascii="Wingdings" w:hAnsi="Wingdings" w:hint="default"/>
      </w:rPr>
    </w:lvl>
    <w:lvl w:ilvl="6" w:tplc="884A08CE" w:tentative="1">
      <w:start w:val="1"/>
      <w:numFmt w:val="bullet"/>
      <w:lvlText w:val=""/>
      <w:lvlJc w:val="left"/>
      <w:pPr>
        <w:ind w:left="4822" w:hanging="360"/>
      </w:pPr>
      <w:rPr>
        <w:rFonts w:ascii="Symbol" w:hAnsi="Symbol" w:hint="default"/>
      </w:rPr>
    </w:lvl>
    <w:lvl w:ilvl="7" w:tplc="48787CFA" w:tentative="1">
      <w:start w:val="1"/>
      <w:numFmt w:val="bullet"/>
      <w:lvlText w:val="o"/>
      <w:lvlJc w:val="left"/>
      <w:pPr>
        <w:ind w:left="5542" w:hanging="360"/>
      </w:pPr>
      <w:rPr>
        <w:rFonts w:ascii="Courier New" w:hAnsi="Courier New" w:cs="Courier New" w:hint="default"/>
      </w:rPr>
    </w:lvl>
    <w:lvl w:ilvl="8" w:tplc="1A766FCE" w:tentative="1">
      <w:start w:val="1"/>
      <w:numFmt w:val="bullet"/>
      <w:lvlText w:val=""/>
      <w:lvlJc w:val="left"/>
      <w:pPr>
        <w:ind w:left="6262" w:hanging="360"/>
      </w:pPr>
      <w:rPr>
        <w:rFonts w:ascii="Wingdings" w:hAnsi="Wingdings" w:hint="default"/>
      </w:rPr>
    </w:lvl>
  </w:abstractNum>
  <w:abstractNum w:abstractNumId="10">
    <w:nsid w:val="33DD6212"/>
    <w:multiLevelType w:val="hybridMultilevel"/>
    <w:tmpl w:val="2724F168"/>
    <w:lvl w:ilvl="0" w:tplc="F4701DE6">
      <w:start w:val="1"/>
      <w:numFmt w:val="bullet"/>
      <w:lvlText w:val=""/>
      <w:lvlJc w:val="left"/>
      <w:pPr>
        <w:ind w:left="360" w:hanging="360"/>
      </w:pPr>
      <w:rPr>
        <w:rFonts w:ascii="Wingdings" w:hAnsi="Wingdings" w:hint="default"/>
      </w:rPr>
    </w:lvl>
    <w:lvl w:ilvl="1" w:tplc="45EE2DD0" w:tentative="1">
      <w:start w:val="1"/>
      <w:numFmt w:val="bullet"/>
      <w:lvlText w:val="o"/>
      <w:lvlJc w:val="left"/>
      <w:pPr>
        <w:ind w:left="1156" w:hanging="360"/>
      </w:pPr>
      <w:rPr>
        <w:rFonts w:ascii="Courier New" w:hAnsi="Courier New" w:cs="Courier New" w:hint="default"/>
      </w:rPr>
    </w:lvl>
    <w:lvl w:ilvl="2" w:tplc="C8FAB7E0" w:tentative="1">
      <w:start w:val="1"/>
      <w:numFmt w:val="bullet"/>
      <w:lvlText w:val=""/>
      <w:lvlJc w:val="left"/>
      <w:pPr>
        <w:ind w:left="1876" w:hanging="360"/>
      </w:pPr>
      <w:rPr>
        <w:rFonts w:ascii="Wingdings" w:hAnsi="Wingdings" w:hint="default"/>
      </w:rPr>
    </w:lvl>
    <w:lvl w:ilvl="3" w:tplc="AB10287E" w:tentative="1">
      <w:start w:val="1"/>
      <w:numFmt w:val="bullet"/>
      <w:lvlText w:val=""/>
      <w:lvlJc w:val="left"/>
      <w:pPr>
        <w:ind w:left="2596" w:hanging="360"/>
      </w:pPr>
      <w:rPr>
        <w:rFonts w:ascii="Symbol" w:hAnsi="Symbol" w:hint="default"/>
      </w:rPr>
    </w:lvl>
    <w:lvl w:ilvl="4" w:tplc="EC785D46" w:tentative="1">
      <w:start w:val="1"/>
      <w:numFmt w:val="bullet"/>
      <w:lvlText w:val="o"/>
      <w:lvlJc w:val="left"/>
      <w:pPr>
        <w:ind w:left="3316" w:hanging="360"/>
      </w:pPr>
      <w:rPr>
        <w:rFonts w:ascii="Courier New" w:hAnsi="Courier New" w:cs="Courier New" w:hint="default"/>
      </w:rPr>
    </w:lvl>
    <w:lvl w:ilvl="5" w:tplc="C50035CE" w:tentative="1">
      <w:start w:val="1"/>
      <w:numFmt w:val="bullet"/>
      <w:lvlText w:val=""/>
      <w:lvlJc w:val="left"/>
      <w:pPr>
        <w:ind w:left="4036" w:hanging="360"/>
      </w:pPr>
      <w:rPr>
        <w:rFonts w:ascii="Wingdings" w:hAnsi="Wingdings" w:hint="default"/>
      </w:rPr>
    </w:lvl>
    <w:lvl w:ilvl="6" w:tplc="92881632" w:tentative="1">
      <w:start w:val="1"/>
      <w:numFmt w:val="bullet"/>
      <w:lvlText w:val=""/>
      <w:lvlJc w:val="left"/>
      <w:pPr>
        <w:ind w:left="4756" w:hanging="360"/>
      </w:pPr>
      <w:rPr>
        <w:rFonts w:ascii="Symbol" w:hAnsi="Symbol" w:hint="default"/>
      </w:rPr>
    </w:lvl>
    <w:lvl w:ilvl="7" w:tplc="F8B28F64" w:tentative="1">
      <w:start w:val="1"/>
      <w:numFmt w:val="bullet"/>
      <w:lvlText w:val="o"/>
      <w:lvlJc w:val="left"/>
      <w:pPr>
        <w:ind w:left="5476" w:hanging="360"/>
      </w:pPr>
      <w:rPr>
        <w:rFonts w:ascii="Courier New" w:hAnsi="Courier New" w:cs="Courier New" w:hint="default"/>
      </w:rPr>
    </w:lvl>
    <w:lvl w:ilvl="8" w:tplc="6C22C8D2" w:tentative="1">
      <w:start w:val="1"/>
      <w:numFmt w:val="bullet"/>
      <w:lvlText w:val=""/>
      <w:lvlJc w:val="left"/>
      <w:pPr>
        <w:ind w:left="6196" w:hanging="360"/>
      </w:pPr>
      <w:rPr>
        <w:rFonts w:ascii="Wingdings" w:hAnsi="Wingdings" w:hint="default"/>
      </w:rPr>
    </w:lvl>
  </w:abstractNum>
  <w:abstractNum w:abstractNumId="11">
    <w:nsid w:val="34B3022C"/>
    <w:multiLevelType w:val="hybridMultilevel"/>
    <w:tmpl w:val="DB92FC6A"/>
    <w:lvl w:ilvl="0" w:tplc="3D5667D4">
      <w:start w:val="1"/>
      <w:numFmt w:val="bullet"/>
      <w:lvlText w:val=""/>
      <w:lvlJc w:val="left"/>
      <w:pPr>
        <w:ind w:left="720" w:hanging="360"/>
      </w:pPr>
      <w:rPr>
        <w:rFonts w:ascii="Wingdings" w:hAnsi="Wingdings" w:hint="default"/>
      </w:rPr>
    </w:lvl>
    <w:lvl w:ilvl="1" w:tplc="B50074BE" w:tentative="1">
      <w:start w:val="1"/>
      <w:numFmt w:val="bullet"/>
      <w:lvlText w:val="o"/>
      <w:lvlJc w:val="left"/>
      <w:pPr>
        <w:ind w:left="1440" w:hanging="360"/>
      </w:pPr>
      <w:rPr>
        <w:rFonts w:ascii="Courier New" w:hAnsi="Courier New" w:cs="Courier New" w:hint="default"/>
      </w:rPr>
    </w:lvl>
    <w:lvl w:ilvl="2" w:tplc="05E47624" w:tentative="1">
      <w:start w:val="1"/>
      <w:numFmt w:val="bullet"/>
      <w:lvlText w:val=""/>
      <w:lvlJc w:val="left"/>
      <w:pPr>
        <w:ind w:left="2160" w:hanging="360"/>
      </w:pPr>
      <w:rPr>
        <w:rFonts w:ascii="Wingdings" w:hAnsi="Wingdings" w:hint="default"/>
      </w:rPr>
    </w:lvl>
    <w:lvl w:ilvl="3" w:tplc="A432C364" w:tentative="1">
      <w:start w:val="1"/>
      <w:numFmt w:val="bullet"/>
      <w:lvlText w:val=""/>
      <w:lvlJc w:val="left"/>
      <w:pPr>
        <w:ind w:left="2880" w:hanging="360"/>
      </w:pPr>
      <w:rPr>
        <w:rFonts w:ascii="Symbol" w:hAnsi="Symbol" w:hint="default"/>
      </w:rPr>
    </w:lvl>
    <w:lvl w:ilvl="4" w:tplc="71343B6C" w:tentative="1">
      <w:start w:val="1"/>
      <w:numFmt w:val="bullet"/>
      <w:lvlText w:val="o"/>
      <w:lvlJc w:val="left"/>
      <w:pPr>
        <w:ind w:left="3600" w:hanging="360"/>
      </w:pPr>
      <w:rPr>
        <w:rFonts w:ascii="Courier New" w:hAnsi="Courier New" w:cs="Courier New" w:hint="default"/>
      </w:rPr>
    </w:lvl>
    <w:lvl w:ilvl="5" w:tplc="1340CA32" w:tentative="1">
      <w:start w:val="1"/>
      <w:numFmt w:val="bullet"/>
      <w:lvlText w:val=""/>
      <w:lvlJc w:val="left"/>
      <w:pPr>
        <w:ind w:left="4320" w:hanging="360"/>
      </w:pPr>
      <w:rPr>
        <w:rFonts w:ascii="Wingdings" w:hAnsi="Wingdings" w:hint="default"/>
      </w:rPr>
    </w:lvl>
    <w:lvl w:ilvl="6" w:tplc="674AD738" w:tentative="1">
      <w:start w:val="1"/>
      <w:numFmt w:val="bullet"/>
      <w:lvlText w:val=""/>
      <w:lvlJc w:val="left"/>
      <w:pPr>
        <w:ind w:left="5040" w:hanging="360"/>
      </w:pPr>
      <w:rPr>
        <w:rFonts w:ascii="Symbol" w:hAnsi="Symbol" w:hint="default"/>
      </w:rPr>
    </w:lvl>
    <w:lvl w:ilvl="7" w:tplc="3AC27440" w:tentative="1">
      <w:start w:val="1"/>
      <w:numFmt w:val="bullet"/>
      <w:lvlText w:val="o"/>
      <w:lvlJc w:val="left"/>
      <w:pPr>
        <w:ind w:left="5760" w:hanging="360"/>
      </w:pPr>
      <w:rPr>
        <w:rFonts w:ascii="Courier New" w:hAnsi="Courier New" w:cs="Courier New" w:hint="default"/>
      </w:rPr>
    </w:lvl>
    <w:lvl w:ilvl="8" w:tplc="19B8311C" w:tentative="1">
      <w:start w:val="1"/>
      <w:numFmt w:val="bullet"/>
      <w:lvlText w:val=""/>
      <w:lvlJc w:val="left"/>
      <w:pPr>
        <w:ind w:left="6480" w:hanging="360"/>
      </w:pPr>
      <w:rPr>
        <w:rFonts w:ascii="Wingdings" w:hAnsi="Wingdings" w:hint="default"/>
      </w:rPr>
    </w:lvl>
  </w:abstractNum>
  <w:abstractNum w:abstractNumId="12">
    <w:nsid w:val="35EE3199"/>
    <w:multiLevelType w:val="hybridMultilevel"/>
    <w:tmpl w:val="F6769E7A"/>
    <w:lvl w:ilvl="0" w:tplc="C530680E">
      <w:start w:val="1"/>
      <w:numFmt w:val="bullet"/>
      <w:lvlText w:val=""/>
      <w:lvlJc w:val="left"/>
      <w:pPr>
        <w:ind w:left="924" w:hanging="360"/>
      </w:pPr>
      <w:rPr>
        <w:rFonts w:ascii="Wingdings" w:hAnsi="Wingdings" w:hint="default"/>
      </w:rPr>
    </w:lvl>
    <w:lvl w:ilvl="1" w:tplc="6ED68D2A" w:tentative="1">
      <w:start w:val="1"/>
      <w:numFmt w:val="bullet"/>
      <w:lvlText w:val="o"/>
      <w:lvlJc w:val="left"/>
      <w:pPr>
        <w:ind w:left="1644" w:hanging="360"/>
      </w:pPr>
      <w:rPr>
        <w:rFonts w:ascii="Courier New" w:hAnsi="Courier New" w:cs="Courier New" w:hint="default"/>
      </w:rPr>
    </w:lvl>
    <w:lvl w:ilvl="2" w:tplc="F4D066E4" w:tentative="1">
      <w:start w:val="1"/>
      <w:numFmt w:val="bullet"/>
      <w:lvlText w:val=""/>
      <w:lvlJc w:val="left"/>
      <w:pPr>
        <w:ind w:left="2364" w:hanging="360"/>
      </w:pPr>
      <w:rPr>
        <w:rFonts w:ascii="Wingdings" w:hAnsi="Wingdings" w:hint="default"/>
      </w:rPr>
    </w:lvl>
    <w:lvl w:ilvl="3" w:tplc="C76E6570" w:tentative="1">
      <w:start w:val="1"/>
      <w:numFmt w:val="bullet"/>
      <w:lvlText w:val=""/>
      <w:lvlJc w:val="left"/>
      <w:pPr>
        <w:ind w:left="3084" w:hanging="360"/>
      </w:pPr>
      <w:rPr>
        <w:rFonts w:ascii="Symbol" w:hAnsi="Symbol" w:hint="default"/>
      </w:rPr>
    </w:lvl>
    <w:lvl w:ilvl="4" w:tplc="D188F24E" w:tentative="1">
      <w:start w:val="1"/>
      <w:numFmt w:val="bullet"/>
      <w:lvlText w:val="o"/>
      <w:lvlJc w:val="left"/>
      <w:pPr>
        <w:ind w:left="3804" w:hanging="360"/>
      </w:pPr>
      <w:rPr>
        <w:rFonts w:ascii="Courier New" w:hAnsi="Courier New" w:cs="Courier New" w:hint="default"/>
      </w:rPr>
    </w:lvl>
    <w:lvl w:ilvl="5" w:tplc="48D0A7B6" w:tentative="1">
      <w:start w:val="1"/>
      <w:numFmt w:val="bullet"/>
      <w:lvlText w:val=""/>
      <w:lvlJc w:val="left"/>
      <w:pPr>
        <w:ind w:left="4524" w:hanging="360"/>
      </w:pPr>
      <w:rPr>
        <w:rFonts w:ascii="Wingdings" w:hAnsi="Wingdings" w:hint="default"/>
      </w:rPr>
    </w:lvl>
    <w:lvl w:ilvl="6" w:tplc="9E3A9A7A" w:tentative="1">
      <w:start w:val="1"/>
      <w:numFmt w:val="bullet"/>
      <w:lvlText w:val=""/>
      <w:lvlJc w:val="left"/>
      <w:pPr>
        <w:ind w:left="5244" w:hanging="360"/>
      </w:pPr>
      <w:rPr>
        <w:rFonts w:ascii="Symbol" w:hAnsi="Symbol" w:hint="default"/>
      </w:rPr>
    </w:lvl>
    <w:lvl w:ilvl="7" w:tplc="A3380AB6" w:tentative="1">
      <w:start w:val="1"/>
      <w:numFmt w:val="bullet"/>
      <w:lvlText w:val="o"/>
      <w:lvlJc w:val="left"/>
      <w:pPr>
        <w:ind w:left="5964" w:hanging="360"/>
      </w:pPr>
      <w:rPr>
        <w:rFonts w:ascii="Courier New" w:hAnsi="Courier New" w:cs="Courier New" w:hint="default"/>
      </w:rPr>
    </w:lvl>
    <w:lvl w:ilvl="8" w:tplc="46BAC92A" w:tentative="1">
      <w:start w:val="1"/>
      <w:numFmt w:val="bullet"/>
      <w:lvlText w:val=""/>
      <w:lvlJc w:val="left"/>
      <w:pPr>
        <w:ind w:left="6684" w:hanging="360"/>
      </w:pPr>
      <w:rPr>
        <w:rFonts w:ascii="Wingdings" w:hAnsi="Wingdings" w:hint="default"/>
      </w:rPr>
    </w:lvl>
  </w:abstractNum>
  <w:abstractNum w:abstractNumId="13">
    <w:nsid w:val="375E5C1C"/>
    <w:multiLevelType w:val="hybridMultilevel"/>
    <w:tmpl w:val="F604B936"/>
    <w:lvl w:ilvl="0" w:tplc="D1229FA6">
      <w:start w:val="1"/>
      <w:numFmt w:val="bullet"/>
      <w:lvlText w:val=""/>
      <w:lvlJc w:val="left"/>
      <w:pPr>
        <w:ind w:left="786" w:hanging="360"/>
      </w:pPr>
      <w:rPr>
        <w:rFonts w:ascii="Wingdings" w:hAnsi="Wingdings" w:hint="default"/>
      </w:rPr>
    </w:lvl>
    <w:lvl w:ilvl="1" w:tplc="1832A0D8" w:tentative="1">
      <w:start w:val="1"/>
      <w:numFmt w:val="bullet"/>
      <w:lvlText w:val="o"/>
      <w:lvlJc w:val="left"/>
      <w:pPr>
        <w:ind w:left="1506" w:hanging="360"/>
      </w:pPr>
      <w:rPr>
        <w:rFonts w:ascii="Courier New" w:hAnsi="Courier New" w:cs="Courier New" w:hint="default"/>
      </w:rPr>
    </w:lvl>
    <w:lvl w:ilvl="2" w:tplc="0964BB08" w:tentative="1">
      <w:start w:val="1"/>
      <w:numFmt w:val="bullet"/>
      <w:lvlText w:val=""/>
      <w:lvlJc w:val="left"/>
      <w:pPr>
        <w:ind w:left="2226" w:hanging="360"/>
      </w:pPr>
      <w:rPr>
        <w:rFonts w:ascii="Wingdings" w:hAnsi="Wingdings" w:hint="default"/>
      </w:rPr>
    </w:lvl>
    <w:lvl w:ilvl="3" w:tplc="B4E67A0A" w:tentative="1">
      <w:start w:val="1"/>
      <w:numFmt w:val="bullet"/>
      <w:lvlText w:val=""/>
      <w:lvlJc w:val="left"/>
      <w:pPr>
        <w:ind w:left="2946" w:hanging="360"/>
      </w:pPr>
      <w:rPr>
        <w:rFonts w:ascii="Symbol" w:hAnsi="Symbol" w:hint="default"/>
      </w:rPr>
    </w:lvl>
    <w:lvl w:ilvl="4" w:tplc="6248F496" w:tentative="1">
      <w:start w:val="1"/>
      <w:numFmt w:val="bullet"/>
      <w:lvlText w:val="o"/>
      <w:lvlJc w:val="left"/>
      <w:pPr>
        <w:ind w:left="3666" w:hanging="360"/>
      </w:pPr>
      <w:rPr>
        <w:rFonts w:ascii="Courier New" w:hAnsi="Courier New" w:cs="Courier New" w:hint="default"/>
      </w:rPr>
    </w:lvl>
    <w:lvl w:ilvl="5" w:tplc="A4C48764" w:tentative="1">
      <w:start w:val="1"/>
      <w:numFmt w:val="bullet"/>
      <w:lvlText w:val=""/>
      <w:lvlJc w:val="left"/>
      <w:pPr>
        <w:ind w:left="4386" w:hanging="360"/>
      </w:pPr>
      <w:rPr>
        <w:rFonts w:ascii="Wingdings" w:hAnsi="Wingdings" w:hint="default"/>
      </w:rPr>
    </w:lvl>
    <w:lvl w:ilvl="6" w:tplc="7D4E9D40" w:tentative="1">
      <w:start w:val="1"/>
      <w:numFmt w:val="bullet"/>
      <w:lvlText w:val=""/>
      <w:lvlJc w:val="left"/>
      <w:pPr>
        <w:ind w:left="5106" w:hanging="360"/>
      </w:pPr>
      <w:rPr>
        <w:rFonts w:ascii="Symbol" w:hAnsi="Symbol" w:hint="default"/>
      </w:rPr>
    </w:lvl>
    <w:lvl w:ilvl="7" w:tplc="0FDEF9AE" w:tentative="1">
      <w:start w:val="1"/>
      <w:numFmt w:val="bullet"/>
      <w:lvlText w:val="o"/>
      <w:lvlJc w:val="left"/>
      <w:pPr>
        <w:ind w:left="5826" w:hanging="360"/>
      </w:pPr>
      <w:rPr>
        <w:rFonts w:ascii="Courier New" w:hAnsi="Courier New" w:cs="Courier New" w:hint="default"/>
      </w:rPr>
    </w:lvl>
    <w:lvl w:ilvl="8" w:tplc="534880C4" w:tentative="1">
      <w:start w:val="1"/>
      <w:numFmt w:val="bullet"/>
      <w:lvlText w:val=""/>
      <w:lvlJc w:val="left"/>
      <w:pPr>
        <w:ind w:left="6546" w:hanging="360"/>
      </w:pPr>
      <w:rPr>
        <w:rFonts w:ascii="Wingdings" w:hAnsi="Wingdings" w:hint="default"/>
      </w:rPr>
    </w:lvl>
  </w:abstractNum>
  <w:abstractNum w:abstractNumId="14">
    <w:nsid w:val="3BE167E2"/>
    <w:multiLevelType w:val="hybridMultilevel"/>
    <w:tmpl w:val="43F22B2A"/>
    <w:lvl w:ilvl="0" w:tplc="075CD898">
      <w:start w:val="1"/>
      <w:numFmt w:val="bullet"/>
      <w:lvlText w:val=""/>
      <w:lvlJc w:val="left"/>
      <w:pPr>
        <w:ind w:left="720" w:hanging="360"/>
      </w:pPr>
      <w:rPr>
        <w:rFonts w:ascii="Symbol" w:hAnsi="Symbol" w:hint="default"/>
      </w:rPr>
    </w:lvl>
    <w:lvl w:ilvl="1" w:tplc="FAF6443C" w:tentative="1">
      <w:start w:val="1"/>
      <w:numFmt w:val="bullet"/>
      <w:lvlText w:val="o"/>
      <w:lvlJc w:val="left"/>
      <w:pPr>
        <w:ind w:left="1440" w:hanging="360"/>
      </w:pPr>
      <w:rPr>
        <w:rFonts w:ascii="Courier New" w:hAnsi="Courier New" w:cs="Courier New" w:hint="default"/>
      </w:rPr>
    </w:lvl>
    <w:lvl w:ilvl="2" w:tplc="1FF458AC" w:tentative="1">
      <w:start w:val="1"/>
      <w:numFmt w:val="bullet"/>
      <w:lvlText w:val=""/>
      <w:lvlJc w:val="left"/>
      <w:pPr>
        <w:ind w:left="2160" w:hanging="360"/>
      </w:pPr>
      <w:rPr>
        <w:rFonts w:ascii="Wingdings" w:hAnsi="Wingdings" w:hint="default"/>
      </w:rPr>
    </w:lvl>
    <w:lvl w:ilvl="3" w:tplc="59EAD3EE" w:tentative="1">
      <w:start w:val="1"/>
      <w:numFmt w:val="bullet"/>
      <w:lvlText w:val=""/>
      <w:lvlJc w:val="left"/>
      <w:pPr>
        <w:ind w:left="2880" w:hanging="360"/>
      </w:pPr>
      <w:rPr>
        <w:rFonts w:ascii="Symbol" w:hAnsi="Symbol" w:hint="default"/>
      </w:rPr>
    </w:lvl>
    <w:lvl w:ilvl="4" w:tplc="F6A014B2" w:tentative="1">
      <w:start w:val="1"/>
      <w:numFmt w:val="bullet"/>
      <w:lvlText w:val="o"/>
      <w:lvlJc w:val="left"/>
      <w:pPr>
        <w:ind w:left="3600" w:hanging="360"/>
      </w:pPr>
      <w:rPr>
        <w:rFonts w:ascii="Courier New" w:hAnsi="Courier New" w:cs="Courier New" w:hint="default"/>
      </w:rPr>
    </w:lvl>
    <w:lvl w:ilvl="5" w:tplc="671636C0" w:tentative="1">
      <w:start w:val="1"/>
      <w:numFmt w:val="bullet"/>
      <w:lvlText w:val=""/>
      <w:lvlJc w:val="left"/>
      <w:pPr>
        <w:ind w:left="4320" w:hanging="360"/>
      </w:pPr>
      <w:rPr>
        <w:rFonts w:ascii="Wingdings" w:hAnsi="Wingdings" w:hint="default"/>
      </w:rPr>
    </w:lvl>
    <w:lvl w:ilvl="6" w:tplc="B3A8DB2A" w:tentative="1">
      <w:start w:val="1"/>
      <w:numFmt w:val="bullet"/>
      <w:lvlText w:val=""/>
      <w:lvlJc w:val="left"/>
      <w:pPr>
        <w:ind w:left="5040" w:hanging="360"/>
      </w:pPr>
      <w:rPr>
        <w:rFonts w:ascii="Symbol" w:hAnsi="Symbol" w:hint="default"/>
      </w:rPr>
    </w:lvl>
    <w:lvl w:ilvl="7" w:tplc="78806B72" w:tentative="1">
      <w:start w:val="1"/>
      <w:numFmt w:val="bullet"/>
      <w:lvlText w:val="o"/>
      <w:lvlJc w:val="left"/>
      <w:pPr>
        <w:ind w:left="5760" w:hanging="360"/>
      </w:pPr>
      <w:rPr>
        <w:rFonts w:ascii="Courier New" w:hAnsi="Courier New" w:cs="Courier New" w:hint="default"/>
      </w:rPr>
    </w:lvl>
    <w:lvl w:ilvl="8" w:tplc="58B45988" w:tentative="1">
      <w:start w:val="1"/>
      <w:numFmt w:val="bullet"/>
      <w:lvlText w:val=""/>
      <w:lvlJc w:val="left"/>
      <w:pPr>
        <w:ind w:left="6480" w:hanging="360"/>
      </w:pPr>
      <w:rPr>
        <w:rFonts w:ascii="Wingdings" w:hAnsi="Wingdings" w:hint="default"/>
      </w:rPr>
    </w:lvl>
  </w:abstractNum>
  <w:abstractNum w:abstractNumId="15">
    <w:nsid w:val="3E6607A2"/>
    <w:multiLevelType w:val="hybridMultilevel"/>
    <w:tmpl w:val="F88E08E8"/>
    <w:lvl w:ilvl="0" w:tplc="EF50520E">
      <w:start w:val="1"/>
      <w:numFmt w:val="bullet"/>
      <w:lvlText w:val=""/>
      <w:lvlJc w:val="left"/>
      <w:pPr>
        <w:ind w:left="720" w:hanging="360"/>
      </w:pPr>
      <w:rPr>
        <w:rFonts w:ascii="Symbol" w:hAnsi="Symbol" w:hint="default"/>
      </w:rPr>
    </w:lvl>
    <w:lvl w:ilvl="1" w:tplc="4CACDC96">
      <w:start w:val="1"/>
      <w:numFmt w:val="bullet"/>
      <w:lvlText w:val="o"/>
      <w:lvlJc w:val="left"/>
      <w:pPr>
        <w:ind w:left="1440" w:hanging="360"/>
      </w:pPr>
      <w:rPr>
        <w:rFonts w:ascii="Courier New" w:hAnsi="Courier New" w:cs="Courier New" w:hint="default"/>
      </w:rPr>
    </w:lvl>
    <w:lvl w:ilvl="2" w:tplc="EB247958">
      <w:start w:val="1"/>
      <w:numFmt w:val="bullet"/>
      <w:lvlText w:val=""/>
      <w:lvlJc w:val="left"/>
      <w:pPr>
        <w:ind w:left="2160" w:hanging="360"/>
      </w:pPr>
      <w:rPr>
        <w:rFonts w:ascii="Wingdings" w:hAnsi="Wingdings" w:hint="default"/>
      </w:rPr>
    </w:lvl>
    <w:lvl w:ilvl="3" w:tplc="88C201DE">
      <w:start w:val="1"/>
      <w:numFmt w:val="bullet"/>
      <w:lvlText w:val=""/>
      <w:lvlJc w:val="left"/>
      <w:pPr>
        <w:ind w:left="2880" w:hanging="360"/>
      </w:pPr>
      <w:rPr>
        <w:rFonts w:ascii="Symbol" w:hAnsi="Symbol" w:hint="default"/>
      </w:rPr>
    </w:lvl>
    <w:lvl w:ilvl="4" w:tplc="E44CB874">
      <w:start w:val="1"/>
      <w:numFmt w:val="bullet"/>
      <w:lvlText w:val="o"/>
      <w:lvlJc w:val="left"/>
      <w:pPr>
        <w:ind w:left="3600" w:hanging="360"/>
      </w:pPr>
      <w:rPr>
        <w:rFonts w:ascii="Courier New" w:hAnsi="Courier New" w:cs="Courier New" w:hint="default"/>
      </w:rPr>
    </w:lvl>
    <w:lvl w:ilvl="5" w:tplc="A8789384">
      <w:start w:val="1"/>
      <w:numFmt w:val="bullet"/>
      <w:lvlText w:val=""/>
      <w:lvlJc w:val="left"/>
      <w:pPr>
        <w:ind w:left="4320" w:hanging="360"/>
      </w:pPr>
      <w:rPr>
        <w:rFonts w:ascii="Wingdings" w:hAnsi="Wingdings" w:hint="default"/>
      </w:rPr>
    </w:lvl>
    <w:lvl w:ilvl="6" w:tplc="A6907800">
      <w:start w:val="1"/>
      <w:numFmt w:val="bullet"/>
      <w:lvlText w:val=""/>
      <w:lvlJc w:val="left"/>
      <w:pPr>
        <w:ind w:left="5040" w:hanging="360"/>
      </w:pPr>
      <w:rPr>
        <w:rFonts w:ascii="Symbol" w:hAnsi="Symbol" w:hint="default"/>
      </w:rPr>
    </w:lvl>
    <w:lvl w:ilvl="7" w:tplc="1A30243A">
      <w:start w:val="1"/>
      <w:numFmt w:val="bullet"/>
      <w:lvlText w:val="o"/>
      <w:lvlJc w:val="left"/>
      <w:pPr>
        <w:ind w:left="5760" w:hanging="360"/>
      </w:pPr>
      <w:rPr>
        <w:rFonts w:ascii="Courier New" w:hAnsi="Courier New" w:cs="Courier New" w:hint="default"/>
      </w:rPr>
    </w:lvl>
    <w:lvl w:ilvl="8" w:tplc="0B9EEA5E">
      <w:start w:val="1"/>
      <w:numFmt w:val="bullet"/>
      <w:lvlText w:val=""/>
      <w:lvlJc w:val="left"/>
      <w:pPr>
        <w:ind w:left="6480" w:hanging="360"/>
      </w:pPr>
      <w:rPr>
        <w:rFonts w:ascii="Wingdings" w:hAnsi="Wingdings" w:hint="default"/>
      </w:rPr>
    </w:lvl>
  </w:abstractNum>
  <w:abstractNum w:abstractNumId="16">
    <w:nsid w:val="40721659"/>
    <w:multiLevelType w:val="multilevel"/>
    <w:tmpl w:val="EED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8C74F2"/>
    <w:multiLevelType w:val="hybridMultilevel"/>
    <w:tmpl w:val="52C4BD66"/>
    <w:lvl w:ilvl="0" w:tplc="67C205BA">
      <w:start w:val="1"/>
      <w:numFmt w:val="bullet"/>
      <w:lvlText w:val=""/>
      <w:lvlJc w:val="left"/>
      <w:pPr>
        <w:ind w:left="720" w:hanging="360"/>
      </w:pPr>
      <w:rPr>
        <w:rFonts w:ascii="Symbol" w:hAnsi="Symbol" w:hint="default"/>
      </w:rPr>
    </w:lvl>
    <w:lvl w:ilvl="1" w:tplc="1722B768">
      <w:start w:val="1"/>
      <w:numFmt w:val="bullet"/>
      <w:lvlText w:val="o"/>
      <w:lvlJc w:val="left"/>
      <w:pPr>
        <w:ind w:left="1440" w:hanging="360"/>
      </w:pPr>
      <w:rPr>
        <w:rFonts w:ascii="Courier New" w:hAnsi="Courier New" w:cs="Courier New" w:hint="default"/>
      </w:rPr>
    </w:lvl>
    <w:lvl w:ilvl="2" w:tplc="99586BD6" w:tentative="1">
      <w:start w:val="1"/>
      <w:numFmt w:val="bullet"/>
      <w:lvlText w:val=""/>
      <w:lvlJc w:val="left"/>
      <w:pPr>
        <w:ind w:left="2160" w:hanging="360"/>
      </w:pPr>
      <w:rPr>
        <w:rFonts w:ascii="Wingdings" w:hAnsi="Wingdings" w:hint="default"/>
      </w:rPr>
    </w:lvl>
    <w:lvl w:ilvl="3" w:tplc="8D569898" w:tentative="1">
      <w:start w:val="1"/>
      <w:numFmt w:val="bullet"/>
      <w:lvlText w:val=""/>
      <w:lvlJc w:val="left"/>
      <w:pPr>
        <w:ind w:left="2880" w:hanging="360"/>
      </w:pPr>
      <w:rPr>
        <w:rFonts w:ascii="Symbol" w:hAnsi="Symbol" w:hint="default"/>
      </w:rPr>
    </w:lvl>
    <w:lvl w:ilvl="4" w:tplc="A48C2B70" w:tentative="1">
      <w:start w:val="1"/>
      <w:numFmt w:val="bullet"/>
      <w:lvlText w:val="o"/>
      <w:lvlJc w:val="left"/>
      <w:pPr>
        <w:ind w:left="3600" w:hanging="360"/>
      </w:pPr>
      <w:rPr>
        <w:rFonts w:ascii="Courier New" w:hAnsi="Courier New" w:cs="Courier New" w:hint="default"/>
      </w:rPr>
    </w:lvl>
    <w:lvl w:ilvl="5" w:tplc="DC182A7E" w:tentative="1">
      <w:start w:val="1"/>
      <w:numFmt w:val="bullet"/>
      <w:lvlText w:val=""/>
      <w:lvlJc w:val="left"/>
      <w:pPr>
        <w:ind w:left="4320" w:hanging="360"/>
      </w:pPr>
      <w:rPr>
        <w:rFonts w:ascii="Wingdings" w:hAnsi="Wingdings" w:hint="default"/>
      </w:rPr>
    </w:lvl>
    <w:lvl w:ilvl="6" w:tplc="8326D99A" w:tentative="1">
      <w:start w:val="1"/>
      <w:numFmt w:val="bullet"/>
      <w:lvlText w:val=""/>
      <w:lvlJc w:val="left"/>
      <w:pPr>
        <w:ind w:left="5040" w:hanging="360"/>
      </w:pPr>
      <w:rPr>
        <w:rFonts w:ascii="Symbol" w:hAnsi="Symbol" w:hint="default"/>
      </w:rPr>
    </w:lvl>
    <w:lvl w:ilvl="7" w:tplc="767284F8" w:tentative="1">
      <w:start w:val="1"/>
      <w:numFmt w:val="bullet"/>
      <w:lvlText w:val="o"/>
      <w:lvlJc w:val="left"/>
      <w:pPr>
        <w:ind w:left="5760" w:hanging="360"/>
      </w:pPr>
      <w:rPr>
        <w:rFonts w:ascii="Courier New" w:hAnsi="Courier New" w:cs="Courier New" w:hint="default"/>
      </w:rPr>
    </w:lvl>
    <w:lvl w:ilvl="8" w:tplc="81EE23D0" w:tentative="1">
      <w:start w:val="1"/>
      <w:numFmt w:val="bullet"/>
      <w:lvlText w:val=""/>
      <w:lvlJc w:val="left"/>
      <w:pPr>
        <w:ind w:left="6480" w:hanging="360"/>
      </w:pPr>
      <w:rPr>
        <w:rFonts w:ascii="Wingdings" w:hAnsi="Wingdings" w:hint="default"/>
      </w:rPr>
    </w:lvl>
  </w:abstractNum>
  <w:abstractNum w:abstractNumId="18">
    <w:nsid w:val="41866B54"/>
    <w:multiLevelType w:val="hybridMultilevel"/>
    <w:tmpl w:val="F6BC23C8"/>
    <w:lvl w:ilvl="0" w:tplc="CBB6A5DE">
      <w:start w:val="1"/>
      <w:numFmt w:val="bullet"/>
      <w:lvlText w:val=""/>
      <w:lvlJc w:val="left"/>
      <w:pPr>
        <w:ind w:left="502" w:hanging="360"/>
      </w:pPr>
      <w:rPr>
        <w:rFonts w:ascii="Symbol" w:hAnsi="Symbol" w:hint="default"/>
        <w:b/>
      </w:rPr>
    </w:lvl>
    <w:lvl w:ilvl="1" w:tplc="A6907698" w:tentative="1">
      <w:start w:val="1"/>
      <w:numFmt w:val="bullet"/>
      <w:lvlText w:val="o"/>
      <w:lvlJc w:val="left"/>
      <w:pPr>
        <w:ind w:left="1222" w:hanging="360"/>
      </w:pPr>
      <w:rPr>
        <w:rFonts w:ascii="Courier New" w:hAnsi="Courier New" w:cs="Courier New" w:hint="default"/>
      </w:rPr>
    </w:lvl>
    <w:lvl w:ilvl="2" w:tplc="41140816" w:tentative="1">
      <w:start w:val="1"/>
      <w:numFmt w:val="bullet"/>
      <w:lvlText w:val=""/>
      <w:lvlJc w:val="left"/>
      <w:pPr>
        <w:ind w:left="1942" w:hanging="360"/>
      </w:pPr>
      <w:rPr>
        <w:rFonts w:ascii="Wingdings" w:hAnsi="Wingdings" w:hint="default"/>
      </w:rPr>
    </w:lvl>
    <w:lvl w:ilvl="3" w:tplc="78B2E19A" w:tentative="1">
      <w:start w:val="1"/>
      <w:numFmt w:val="bullet"/>
      <w:lvlText w:val=""/>
      <w:lvlJc w:val="left"/>
      <w:pPr>
        <w:ind w:left="2662" w:hanging="360"/>
      </w:pPr>
      <w:rPr>
        <w:rFonts w:ascii="Symbol" w:hAnsi="Symbol" w:hint="default"/>
      </w:rPr>
    </w:lvl>
    <w:lvl w:ilvl="4" w:tplc="56C43682" w:tentative="1">
      <w:start w:val="1"/>
      <w:numFmt w:val="bullet"/>
      <w:lvlText w:val="o"/>
      <w:lvlJc w:val="left"/>
      <w:pPr>
        <w:ind w:left="3382" w:hanging="360"/>
      </w:pPr>
      <w:rPr>
        <w:rFonts w:ascii="Courier New" w:hAnsi="Courier New" w:cs="Courier New" w:hint="default"/>
      </w:rPr>
    </w:lvl>
    <w:lvl w:ilvl="5" w:tplc="8506CA98" w:tentative="1">
      <w:start w:val="1"/>
      <w:numFmt w:val="bullet"/>
      <w:lvlText w:val=""/>
      <w:lvlJc w:val="left"/>
      <w:pPr>
        <w:ind w:left="4102" w:hanging="360"/>
      </w:pPr>
      <w:rPr>
        <w:rFonts w:ascii="Wingdings" w:hAnsi="Wingdings" w:hint="default"/>
      </w:rPr>
    </w:lvl>
    <w:lvl w:ilvl="6" w:tplc="A2482C38" w:tentative="1">
      <w:start w:val="1"/>
      <w:numFmt w:val="bullet"/>
      <w:lvlText w:val=""/>
      <w:lvlJc w:val="left"/>
      <w:pPr>
        <w:ind w:left="4822" w:hanging="360"/>
      </w:pPr>
      <w:rPr>
        <w:rFonts w:ascii="Symbol" w:hAnsi="Symbol" w:hint="default"/>
      </w:rPr>
    </w:lvl>
    <w:lvl w:ilvl="7" w:tplc="EDC2C012" w:tentative="1">
      <w:start w:val="1"/>
      <w:numFmt w:val="bullet"/>
      <w:lvlText w:val="o"/>
      <w:lvlJc w:val="left"/>
      <w:pPr>
        <w:ind w:left="5542" w:hanging="360"/>
      </w:pPr>
      <w:rPr>
        <w:rFonts w:ascii="Courier New" w:hAnsi="Courier New" w:cs="Courier New" w:hint="default"/>
      </w:rPr>
    </w:lvl>
    <w:lvl w:ilvl="8" w:tplc="13286C76" w:tentative="1">
      <w:start w:val="1"/>
      <w:numFmt w:val="bullet"/>
      <w:lvlText w:val=""/>
      <w:lvlJc w:val="left"/>
      <w:pPr>
        <w:ind w:left="6262" w:hanging="360"/>
      </w:pPr>
      <w:rPr>
        <w:rFonts w:ascii="Wingdings" w:hAnsi="Wingdings" w:hint="default"/>
      </w:rPr>
    </w:lvl>
  </w:abstractNum>
  <w:abstractNum w:abstractNumId="19">
    <w:nsid w:val="468351DD"/>
    <w:multiLevelType w:val="hybridMultilevel"/>
    <w:tmpl w:val="84F41142"/>
    <w:lvl w:ilvl="0" w:tplc="E07201F0">
      <w:start w:val="1"/>
      <w:numFmt w:val="bullet"/>
      <w:lvlText w:val=""/>
      <w:lvlJc w:val="left"/>
      <w:pPr>
        <w:ind w:left="720" w:hanging="360"/>
      </w:pPr>
      <w:rPr>
        <w:rFonts w:ascii="Symbol" w:hAnsi="Symbol" w:hint="default"/>
      </w:rPr>
    </w:lvl>
    <w:lvl w:ilvl="1" w:tplc="B41C1FA6" w:tentative="1">
      <w:start w:val="1"/>
      <w:numFmt w:val="bullet"/>
      <w:lvlText w:val="o"/>
      <w:lvlJc w:val="left"/>
      <w:pPr>
        <w:ind w:left="1440" w:hanging="360"/>
      </w:pPr>
      <w:rPr>
        <w:rFonts w:ascii="Courier New" w:hAnsi="Courier New" w:cs="Courier New" w:hint="default"/>
      </w:rPr>
    </w:lvl>
    <w:lvl w:ilvl="2" w:tplc="A4EA3BEC" w:tentative="1">
      <w:start w:val="1"/>
      <w:numFmt w:val="bullet"/>
      <w:lvlText w:val=""/>
      <w:lvlJc w:val="left"/>
      <w:pPr>
        <w:ind w:left="2160" w:hanging="360"/>
      </w:pPr>
      <w:rPr>
        <w:rFonts w:ascii="Wingdings" w:hAnsi="Wingdings" w:hint="default"/>
      </w:rPr>
    </w:lvl>
    <w:lvl w:ilvl="3" w:tplc="41607CB4" w:tentative="1">
      <w:start w:val="1"/>
      <w:numFmt w:val="bullet"/>
      <w:lvlText w:val=""/>
      <w:lvlJc w:val="left"/>
      <w:pPr>
        <w:ind w:left="2880" w:hanging="360"/>
      </w:pPr>
      <w:rPr>
        <w:rFonts w:ascii="Symbol" w:hAnsi="Symbol" w:hint="default"/>
      </w:rPr>
    </w:lvl>
    <w:lvl w:ilvl="4" w:tplc="9F8C3B08" w:tentative="1">
      <w:start w:val="1"/>
      <w:numFmt w:val="bullet"/>
      <w:lvlText w:val="o"/>
      <w:lvlJc w:val="left"/>
      <w:pPr>
        <w:ind w:left="3600" w:hanging="360"/>
      </w:pPr>
      <w:rPr>
        <w:rFonts w:ascii="Courier New" w:hAnsi="Courier New" w:cs="Courier New" w:hint="default"/>
      </w:rPr>
    </w:lvl>
    <w:lvl w:ilvl="5" w:tplc="16B0C006" w:tentative="1">
      <w:start w:val="1"/>
      <w:numFmt w:val="bullet"/>
      <w:lvlText w:val=""/>
      <w:lvlJc w:val="left"/>
      <w:pPr>
        <w:ind w:left="4320" w:hanging="360"/>
      </w:pPr>
      <w:rPr>
        <w:rFonts w:ascii="Wingdings" w:hAnsi="Wingdings" w:hint="default"/>
      </w:rPr>
    </w:lvl>
    <w:lvl w:ilvl="6" w:tplc="42ECB060" w:tentative="1">
      <w:start w:val="1"/>
      <w:numFmt w:val="bullet"/>
      <w:lvlText w:val=""/>
      <w:lvlJc w:val="left"/>
      <w:pPr>
        <w:ind w:left="5040" w:hanging="360"/>
      </w:pPr>
      <w:rPr>
        <w:rFonts w:ascii="Symbol" w:hAnsi="Symbol" w:hint="default"/>
      </w:rPr>
    </w:lvl>
    <w:lvl w:ilvl="7" w:tplc="C8FCDED6" w:tentative="1">
      <w:start w:val="1"/>
      <w:numFmt w:val="bullet"/>
      <w:lvlText w:val="o"/>
      <w:lvlJc w:val="left"/>
      <w:pPr>
        <w:ind w:left="5760" w:hanging="360"/>
      </w:pPr>
      <w:rPr>
        <w:rFonts w:ascii="Courier New" w:hAnsi="Courier New" w:cs="Courier New" w:hint="default"/>
      </w:rPr>
    </w:lvl>
    <w:lvl w:ilvl="8" w:tplc="3CFE5296" w:tentative="1">
      <w:start w:val="1"/>
      <w:numFmt w:val="bullet"/>
      <w:lvlText w:val=""/>
      <w:lvlJc w:val="left"/>
      <w:pPr>
        <w:ind w:left="6480" w:hanging="360"/>
      </w:pPr>
      <w:rPr>
        <w:rFonts w:ascii="Wingdings" w:hAnsi="Wingdings" w:hint="default"/>
      </w:rPr>
    </w:lvl>
  </w:abstractNum>
  <w:abstractNum w:abstractNumId="20">
    <w:nsid w:val="4A2114F8"/>
    <w:multiLevelType w:val="multilevel"/>
    <w:tmpl w:val="3E1A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C4DA4"/>
    <w:multiLevelType w:val="hybridMultilevel"/>
    <w:tmpl w:val="93721180"/>
    <w:lvl w:ilvl="0" w:tplc="EF80C42A">
      <w:start w:val="1"/>
      <w:numFmt w:val="bullet"/>
      <w:lvlText w:val=""/>
      <w:lvlJc w:val="left"/>
      <w:pPr>
        <w:ind w:left="502" w:hanging="360"/>
      </w:pPr>
      <w:rPr>
        <w:rFonts w:ascii="Symbol" w:hAnsi="Symbol" w:hint="default"/>
      </w:rPr>
    </w:lvl>
    <w:lvl w:ilvl="1" w:tplc="250A4C90" w:tentative="1">
      <w:start w:val="1"/>
      <w:numFmt w:val="bullet"/>
      <w:lvlText w:val="o"/>
      <w:lvlJc w:val="left"/>
      <w:pPr>
        <w:ind w:left="1440" w:hanging="360"/>
      </w:pPr>
      <w:rPr>
        <w:rFonts w:ascii="Courier New" w:hAnsi="Courier New" w:cs="Courier New" w:hint="default"/>
      </w:rPr>
    </w:lvl>
    <w:lvl w:ilvl="2" w:tplc="98F43E8A" w:tentative="1">
      <w:start w:val="1"/>
      <w:numFmt w:val="bullet"/>
      <w:lvlText w:val=""/>
      <w:lvlJc w:val="left"/>
      <w:pPr>
        <w:ind w:left="2160" w:hanging="360"/>
      </w:pPr>
      <w:rPr>
        <w:rFonts w:ascii="Wingdings" w:hAnsi="Wingdings" w:hint="default"/>
      </w:rPr>
    </w:lvl>
    <w:lvl w:ilvl="3" w:tplc="8DD46A88" w:tentative="1">
      <w:start w:val="1"/>
      <w:numFmt w:val="bullet"/>
      <w:lvlText w:val=""/>
      <w:lvlJc w:val="left"/>
      <w:pPr>
        <w:ind w:left="2880" w:hanging="360"/>
      </w:pPr>
      <w:rPr>
        <w:rFonts w:ascii="Symbol" w:hAnsi="Symbol" w:hint="default"/>
      </w:rPr>
    </w:lvl>
    <w:lvl w:ilvl="4" w:tplc="79B6BF2E" w:tentative="1">
      <w:start w:val="1"/>
      <w:numFmt w:val="bullet"/>
      <w:lvlText w:val="o"/>
      <w:lvlJc w:val="left"/>
      <w:pPr>
        <w:ind w:left="3600" w:hanging="360"/>
      </w:pPr>
      <w:rPr>
        <w:rFonts w:ascii="Courier New" w:hAnsi="Courier New" w:cs="Courier New" w:hint="default"/>
      </w:rPr>
    </w:lvl>
    <w:lvl w:ilvl="5" w:tplc="DA129D72" w:tentative="1">
      <w:start w:val="1"/>
      <w:numFmt w:val="bullet"/>
      <w:lvlText w:val=""/>
      <w:lvlJc w:val="left"/>
      <w:pPr>
        <w:ind w:left="4320" w:hanging="360"/>
      </w:pPr>
      <w:rPr>
        <w:rFonts w:ascii="Wingdings" w:hAnsi="Wingdings" w:hint="default"/>
      </w:rPr>
    </w:lvl>
    <w:lvl w:ilvl="6" w:tplc="BF443CAE" w:tentative="1">
      <w:start w:val="1"/>
      <w:numFmt w:val="bullet"/>
      <w:lvlText w:val=""/>
      <w:lvlJc w:val="left"/>
      <w:pPr>
        <w:ind w:left="5040" w:hanging="360"/>
      </w:pPr>
      <w:rPr>
        <w:rFonts w:ascii="Symbol" w:hAnsi="Symbol" w:hint="default"/>
      </w:rPr>
    </w:lvl>
    <w:lvl w:ilvl="7" w:tplc="3DDEE060" w:tentative="1">
      <w:start w:val="1"/>
      <w:numFmt w:val="bullet"/>
      <w:lvlText w:val="o"/>
      <w:lvlJc w:val="left"/>
      <w:pPr>
        <w:ind w:left="5760" w:hanging="360"/>
      </w:pPr>
      <w:rPr>
        <w:rFonts w:ascii="Courier New" w:hAnsi="Courier New" w:cs="Courier New" w:hint="default"/>
      </w:rPr>
    </w:lvl>
    <w:lvl w:ilvl="8" w:tplc="87761AD8" w:tentative="1">
      <w:start w:val="1"/>
      <w:numFmt w:val="bullet"/>
      <w:lvlText w:val=""/>
      <w:lvlJc w:val="left"/>
      <w:pPr>
        <w:ind w:left="6480" w:hanging="360"/>
      </w:pPr>
      <w:rPr>
        <w:rFonts w:ascii="Wingdings" w:hAnsi="Wingdings" w:hint="default"/>
      </w:rPr>
    </w:lvl>
  </w:abstractNum>
  <w:abstractNum w:abstractNumId="22">
    <w:nsid w:val="4DE51434"/>
    <w:multiLevelType w:val="hybridMultilevel"/>
    <w:tmpl w:val="7FB24F88"/>
    <w:lvl w:ilvl="0" w:tplc="44E438A0">
      <w:start w:val="1"/>
      <w:numFmt w:val="bullet"/>
      <w:lvlText w:val=""/>
      <w:lvlJc w:val="left"/>
      <w:pPr>
        <w:ind w:left="786" w:hanging="360"/>
      </w:pPr>
      <w:rPr>
        <w:rFonts w:ascii="Wingdings" w:hAnsi="Wingdings" w:hint="default"/>
      </w:rPr>
    </w:lvl>
    <w:lvl w:ilvl="1" w:tplc="E27C58F8" w:tentative="1">
      <w:start w:val="1"/>
      <w:numFmt w:val="bullet"/>
      <w:lvlText w:val="o"/>
      <w:lvlJc w:val="left"/>
      <w:pPr>
        <w:ind w:left="1506" w:hanging="360"/>
      </w:pPr>
      <w:rPr>
        <w:rFonts w:ascii="Courier New" w:hAnsi="Courier New" w:cs="Courier New" w:hint="default"/>
      </w:rPr>
    </w:lvl>
    <w:lvl w:ilvl="2" w:tplc="B4E67CD6" w:tentative="1">
      <w:start w:val="1"/>
      <w:numFmt w:val="bullet"/>
      <w:lvlText w:val=""/>
      <w:lvlJc w:val="left"/>
      <w:pPr>
        <w:ind w:left="2226" w:hanging="360"/>
      </w:pPr>
      <w:rPr>
        <w:rFonts w:ascii="Wingdings" w:hAnsi="Wingdings" w:hint="default"/>
      </w:rPr>
    </w:lvl>
    <w:lvl w:ilvl="3" w:tplc="908CDC70" w:tentative="1">
      <w:start w:val="1"/>
      <w:numFmt w:val="bullet"/>
      <w:lvlText w:val=""/>
      <w:lvlJc w:val="left"/>
      <w:pPr>
        <w:ind w:left="2946" w:hanging="360"/>
      </w:pPr>
      <w:rPr>
        <w:rFonts w:ascii="Symbol" w:hAnsi="Symbol" w:hint="default"/>
      </w:rPr>
    </w:lvl>
    <w:lvl w:ilvl="4" w:tplc="63565150" w:tentative="1">
      <w:start w:val="1"/>
      <w:numFmt w:val="bullet"/>
      <w:lvlText w:val="o"/>
      <w:lvlJc w:val="left"/>
      <w:pPr>
        <w:ind w:left="3666" w:hanging="360"/>
      </w:pPr>
      <w:rPr>
        <w:rFonts w:ascii="Courier New" w:hAnsi="Courier New" w:cs="Courier New" w:hint="default"/>
      </w:rPr>
    </w:lvl>
    <w:lvl w:ilvl="5" w:tplc="DD103A84" w:tentative="1">
      <w:start w:val="1"/>
      <w:numFmt w:val="bullet"/>
      <w:lvlText w:val=""/>
      <w:lvlJc w:val="left"/>
      <w:pPr>
        <w:ind w:left="4386" w:hanging="360"/>
      </w:pPr>
      <w:rPr>
        <w:rFonts w:ascii="Wingdings" w:hAnsi="Wingdings" w:hint="default"/>
      </w:rPr>
    </w:lvl>
    <w:lvl w:ilvl="6" w:tplc="30F0F4F2" w:tentative="1">
      <w:start w:val="1"/>
      <w:numFmt w:val="bullet"/>
      <w:lvlText w:val=""/>
      <w:lvlJc w:val="left"/>
      <w:pPr>
        <w:ind w:left="5106" w:hanging="360"/>
      </w:pPr>
      <w:rPr>
        <w:rFonts w:ascii="Symbol" w:hAnsi="Symbol" w:hint="default"/>
      </w:rPr>
    </w:lvl>
    <w:lvl w:ilvl="7" w:tplc="8B7692A2" w:tentative="1">
      <w:start w:val="1"/>
      <w:numFmt w:val="bullet"/>
      <w:lvlText w:val="o"/>
      <w:lvlJc w:val="left"/>
      <w:pPr>
        <w:ind w:left="5826" w:hanging="360"/>
      </w:pPr>
      <w:rPr>
        <w:rFonts w:ascii="Courier New" w:hAnsi="Courier New" w:cs="Courier New" w:hint="default"/>
      </w:rPr>
    </w:lvl>
    <w:lvl w:ilvl="8" w:tplc="EE20F7FA" w:tentative="1">
      <w:start w:val="1"/>
      <w:numFmt w:val="bullet"/>
      <w:lvlText w:val=""/>
      <w:lvlJc w:val="left"/>
      <w:pPr>
        <w:ind w:left="6546" w:hanging="360"/>
      </w:pPr>
      <w:rPr>
        <w:rFonts w:ascii="Wingdings" w:hAnsi="Wingdings" w:hint="default"/>
      </w:rPr>
    </w:lvl>
  </w:abstractNum>
  <w:abstractNum w:abstractNumId="23">
    <w:nsid w:val="55ADE4BC"/>
    <w:multiLevelType w:val="singleLevel"/>
    <w:tmpl w:val="55ADE4BC"/>
    <w:lvl w:ilvl="0">
      <w:start w:val="1"/>
      <w:numFmt w:val="bullet"/>
      <w:lvlText w:val=""/>
      <w:lvlJc w:val="left"/>
      <w:pPr>
        <w:tabs>
          <w:tab w:val="num" w:pos="1129"/>
        </w:tabs>
        <w:ind w:left="1129" w:hanging="420"/>
      </w:pPr>
      <w:rPr>
        <w:rFonts w:ascii="Wingdings" w:hAnsi="Wingdings" w:hint="default"/>
      </w:rPr>
    </w:lvl>
  </w:abstractNum>
  <w:abstractNum w:abstractNumId="24">
    <w:nsid w:val="55ADE4D2"/>
    <w:multiLevelType w:val="singleLevel"/>
    <w:tmpl w:val="55ADE4D2"/>
    <w:lvl w:ilvl="0">
      <w:start w:val="1"/>
      <w:numFmt w:val="bullet"/>
      <w:lvlText w:val=""/>
      <w:lvlJc w:val="left"/>
      <w:pPr>
        <w:tabs>
          <w:tab w:val="num" w:pos="704"/>
        </w:tabs>
        <w:ind w:left="704" w:hanging="420"/>
      </w:pPr>
      <w:rPr>
        <w:rFonts w:ascii="Wingdings" w:hAnsi="Wingdings" w:hint="default"/>
      </w:rPr>
    </w:lvl>
  </w:abstractNum>
  <w:abstractNum w:abstractNumId="25">
    <w:nsid w:val="55C06728"/>
    <w:multiLevelType w:val="singleLevel"/>
    <w:tmpl w:val="55C06728"/>
    <w:lvl w:ilvl="0">
      <w:start w:val="1"/>
      <w:numFmt w:val="bullet"/>
      <w:lvlText w:val=""/>
      <w:lvlJc w:val="left"/>
      <w:pPr>
        <w:tabs>
          <w:tab w:val="num" w:pos="420"/>
        </w:tabs>
        <w:ind w:left="420" w:hanging="420"/>
      </w:pPr>
      <w:rPr>
        <w:rFonts w:ascii="Wingdings" w:hAnsi="Wingdings" w:hint="default"/>
      </w:rPr>
    </w:lvl>
  </w:abstractNum>
  <w:abstractNum w:abstractNumId="26">
    <w:nsid w:val="5C60277D"/>
    <w:multiLevelType w:val="hybridMultilevel"/>
    <w:tmpl w:val="94AE5FEE"/>
    <w:lvl w:ilvl="0" w:tplc="A3BA9AD4">
      <w:start w:val="1"/>
      <w:numFmt w:val="bullet"/>
      <w:lvlText w:val=""/>
      <w:lvlJc w:val="left"/>
      <w:pPr>
        <w:ind w:left="1069" w:hanging="360"/>
      </w:pPr>
      <w:rPr>
        <w:rFonts w:ascii="Symbol" w:hAnsi="Symbol" w:hint="default"/>
      </w:rPr>
    </w:lvl>
    <w:lvl w:ilvl="1" w:tplc="5ECE83AE" w:tentative="1">
      <w:start w:val="1"/>
      <w:numFmt w:val="bullet"/>
      <w:lvlText w:val="o"/>
      <w:lvlJc w:val="left"/>
      <w:pPr>
        <w:ind w:left="1789" w:hanging="360"/>
      </w:pPr>
      <w:rPr>
        <w:rFonts w:ascii="Courier New" w:hAnsi="Courier New" w:cs="Courier New" w:hint="default"/>
      </w:rPr>
    </w:lvl>
    <w:lvl w:ilvl="2" w:tplc="13888F40" w:tentative="1">
      <w:start w:val="1"/>
      <w:numFmt w:val="bullet"/>
      <w:lvlText w:val=""/>
      <w:lvlJc w:val="left"/>
      <w:pPr>
        <w:ind w:left="2509" w:hanging="360"/>
      </w:pPr>
      <w:rPr>
        <w:rFonts w:ascii="Wingdings" w:hAnsi="Wingdings" w:hint="default"/>
      </w:rPr>
    </w:lvl>
    <w:lvl w:ilvl="3" w:tplc="F8CC6926" w:tentative="1">
      <w:start w:val="1"/>
      <w:numFmt w:val="bullet"/>
      <w:lvlText w:val=""/>
      <w:lvlJc w:val="left"/>
      <w:pPr>
        <w:ind w:left="3229" w:hanging="360"/>
      </w:pPr>
      <w:rPr>
        <w:rFonts w:ascii="Symbol" w:hAnsi="Symbol" w:hint="default"/>
      </w:rPr>
    </w:lvl>
    <w:lvl w:ilvl="4" w:tplc="609EE8A2" w:tentative="1">
      <w:start w:val="1"/>
      <w:numFmt w:val="bullet"/>
      <w:lvlText w:val="o"/>
      <w:lvlJc w:val="left"/>
      <w:pPr>
        <w:ind w:left="3949" w:hanging="360"/>
      </w:pPr>
      <w:rPr>
        <w:rFonts w:ascii="Courier New" w:hAnsi="Courier New" w:cs="Courier New" w:hint="default"/>
      </w:rPr>
    </w:lvl>
    <w:lvl w:ilvl="5" w:tplc="23E6AD3E" w:tentative="1">
      <w:start w:val="1"/>
      <w:numFmt w:val="bullet"/>
      <w:lvlText w:val=""/>
      <w:lvlJc w:val="left"/>
      <w:pPr>
        <w:ind w:left="4669" w:hanging="360"/>
      </w:pPr>
      <w:rPr>
        <w:rFonts w:ascii="Wingdings" w:hAnsi="Wingdings" w:hint="default"/>
      </w:rPr>
    </w:lvl>
    <w:lvl w:ilvl="6" w:tplc="B662548A" w:tentative="1">
      <w:start w:val="1"/>
      <w:numFmt w:val="bullet"/>
      <w:lvlText w:val=""/>
      <w:lvlJc w:val="left"/>
      <w:pPr>
        <w:ind w:left="5389" w:hanging="360"/>
      </w:pPr>
      <w:rPr>
        <w:rFonts w:ascii="Symbol" w:hAnsi="Symbol" w:hint="default"/>
      </w:rPr>
    </w:lvl>
    <w:lvl w:ilvl="7" w:tplc="88FCD4E8" w:tentative="1">
      <w:start w:val="1"/>
      <w:numFmt w:val="bullet"/>
      <w:lvlText w:val="o"/>
      <w:lvlJc w:val="left"/>
      <w:pPr>
        <w:ind w:left="6109" w:hanging="360"/>
      </w:pPr>
      <w:rPr>
        <w:rFonts w:ascii="Courier New" w:hAnsi="Courier New" w:cs="Courier New" w:hint="default"/>
      </w:rPr>
    </w:lvl>
    <w:lvl w:ilvl="8" w:tplc="865E55EA" w:tentative="1">
      <w:start w:val="1"/>
      <w:numFmt w:val="bullet"/>
      <w:lvlText w:val=""/>
      <w:lvlJc w:val="left"/>
      <w:pPr>
        <w:ind w:left="6829" w:hanging="360"/>
      </w:pPr>
      <w:rPr>
        <w:rFonts w:ascii="Wingdings" w:hAnsi="Wingdings" w:hint="default"/>
      </w:rPr>
    </w:lvl>
  </w:abstractNum>
  <w:abstractNum w:abstractNumId="27">
    <w:nsid w:val="5FA62CDC"/>
    <w:multiLevelType w:val="hybridMultilevel"/>
    <w:tmpl w:val="78E0C682"/>
    <w:lvl w:ilvl="0" w:tplc="AA8C4228">
      <w:start w:val="1"/>
      <w:numFmt w:val="bullet"/>
      <w:lvlText w:val=""/>
      <w:lvlJc w:val="left"/>
      <w:pPr>
        <w:ind w:left="1069" w:hanging="360"/>
      </w:pPr>
      <w:rPr>
        <w:rFonts w:ascii="Symbol" w:hAnsi="Symbol" w:hint="default"/>
      </w:rPr>
    </w:lvl>
    <w:lvl w:ilvl="1" w:tplc="43AA64D8" w:tentative="1">
      <w:start w:val="1"/>
      <w:numFmt w:val="bullet"/>
      <w:lvlText w:val="o"/>
      <w:lvlJc w:val="left"/>
      <w:pPr>
        <w:ind w:left="1647" w:hanging="360"/>
      </w:pPr>
      <w:rPr>
        <w:rFonts w:ascii="Courier New" w:hAnsi="Courier New" w:cs="Courier New" w:hint="default"/>
      </w:rPr>
    </w:lvl>
    <w:lvl w:ilvl="2" w:tplc="480443AA" w:tentative="1">
      <w:start w:val="1"/>
      <w:numFmt w:val="bullet"/>
      <w:lvlText w:val=""/>
      <w:lvlJc w:val="left"/>
      <w:pPr>
        <w:ind w:left="2367" w:hanging="360"/>
      </w:pPr>
      <w:rPr>
        <w:rFonts w:ascii="Wingdings" w:hAnsi="Wingdings" w:hint="default"/>
      </w:rPr>
    </w:lvl>
    <w:lvl w:ilvl="3" w:tplc="1D2EC76E" w:tentative="1">
      <w:start w:val="1"/>
      <w:numFmt w:val="bullet"/>
      <w:lvlText w:val=""/>
      <w:lvlJc w:val="left"/>
      <w:pPr>
        <w:ind w:left="3087" w:hanging="360"/>
      </w:pPr>
      <w:rPr>
        <w:rFonts w:ascii="Symbol" w:hAnsi="Symbol" w:hint="default"/>
      </w:rPr>
    </w:lvl>
    <w:lvl w:ilvl="4" w:tplc="5E545B1C" w:tentative="1">
      <w:start w:val="1"/>
      <w:numFmt w:val="bullet"/>
      <w:lvlText w:val="o"/>
      <w:lvlJc w:val="left"/>
      <w:pPr>
        <w:ind w:left="3807" w:hanging="360"/>
      </w:pPr>
      <w:rPr>
        <w:rFonts w:ascii="Courier New" w:hAnsi="Courier New" w:cs="Courier New" w:hint="default"/>
      </w:rPr>
    </w:lvl>
    <w:lvl w:ilvl="5" w:tplc="C3A4FD50" w:tentative="1">
      <w:start w:val="1"/>
      <w:numFmt w:val="bullet"/>
      <w:lvlText w:val=""/>
      <w:lvlJc w:val="left"/>
      <w:pPr>
        <w:ind w:left="4527" w:hanging="360"/>
      </w:pPr>
      <w:rPr>
        <w:rFonts w:ascii="Wingdings" w:hAnsi="Wingdings" w:hint="default"/>
      </w:rPr>
    </w:lvl>
    <w:lvl w:ilvl="6" w:tplc="6CB265B4" w:tentative="1">
      <w:start w:val="1"/>
      <w:numFmt w:val="bullet"/>
      <w:lvlText w:val=""/>
      <w:lvlJc w:val="left"/>
      <w:pPr>
        <w:ind w:left="5247" w:hanging="360"/>
      </w:pPr>
      <w:rPr>
        <w:rFonts w:ascii="Symbol" w:hAnsi="Symbol" w:hint="default"/>
      </w:rPr>
    </w:lvl>
    <w:lvl w:ilvl="7" w:tplc="46B2B2AA" w:tentative="1">
      <w:start w:val="1"/>
      <w:numFmt w:val="bullet"/>
      <w:lvlText w:val="o"/>
      <w:lvlJc w:val="left"/>
      <w:pPr>
        <w:ind w:left="5967" w:hanging="360"/>
      </w:pPr>
      <w:rPr>
        <w:rFonts w:ascii="Courier New" w:hAnsi="Courier New" w:cs="Courier New" w:hint="default"/>
      </w:rPr>
    </w:lvl>
    <w:lvl w:ilvl="8" w:tplc="D1E6F7E0" w:tentative="1">
      <w:start w:val="1"/>
      <w:numFmt w:val="bullet"/>
      <w:lvlText w:val=""/>
      <w:lvlJc w:val="left"/>
      <w:pPr>
        <w:ind w:left="6687" w:hanging="360"/>
      </w:pPr>
      <w:rPr>
        <w:rFonts w:ascii="Wingdings" w:hAnsi="Wingdings" w:hint="default"/>
      </w:rPr>
    </w:lvl>
  </w:abstractNum>
  <w:abstractNum w:abstractNumId="28">
    <w:nsid w:val="625A6992"/>
    <w:multiLevelType w:val="hybridMultilevel"/>
    <w:tmpl w:val="96023C82"/>
    <w:lvl w:ilvl="0" w:tplc="347ABAD2">
      <w:start w:val="1"/>
      <w:numFmt w:val="bullet"/>
      <w:lvlText w:val=""/>
      <w:lvlJc w:val="left"/>
      <w:pPr>
        <w:ind w:left="786" w:hanging="360"/>
      </w:pPr>
      <w:rPr>
        <w:rFonts w:ascii="Wingdings" w:hAnsi="Wingdings" w:hint="default"/>
      </w:rPr>
    </w:lvl>
    <w:lvl w:ilvl="1" w:tplc="9FE82332" w:tentative="1">
      <w:start w:val="1"/>
      <w:numFmt w:val="bullet"/>
      <w:lvlText w:val="o"/>
      <w:lvlJc w:val="left"/>
      <w:pPr>
        <w:ind w:left="1506" w:hanging="360"/>
      </w:pPr>
      <w:rPr>
        <w:rFonts w:ascii="Courier New" w:hAnsi="Courier New" w:cs="Courier New" w:hint="default"/>
      </w:rPr>
    </w:lvl>
    <w:lvl w:ilvl="2" w:tplc="8C2859AA" w:tentative="1">
      <w:start w:val="1"/>
      <w:numFmt w:val="bullet"/>
      <w:lvlText w:val=""/>
      <w:lvlJc w:val="left"/>
      <w:pPr>
        <w:ind w:left="2226" w:hanging="360"/>
      </w:pPr>
      <w:rPr>
        <w:rFonts w:ascii="Wingdings" w:hAnsi="Wingdings" w:hint="default"/>
      </w:rPr>
    </w:lvl>
    <w:lvl w:ilvl="3" w:tplc="23E8C92C" w:tentative="1">
      <w:start w:val="1"/>
      <w:numFmt w:val="bullet"/>
      <w:lvlText w:val=""/>
      <w:lvlJc w:val="left"/>
      <w:pPr>
        <w:ind w:left="2946" w:hanging="360"/>
      </w:pPr>
      <w:rPr>
        <w:rFonts w:ascii="Symbol" w:hAnsi="Symbol" w:hint="default"/>
      </w:rPr>
    </w:lvl>
    <w:lvl w:ilvl="4" w:tplc="4D9E256E" w:tentative="1">
      <w:start w:val="1"/>
      <w:numFmt w:val="bullet"/>
      <w:lvlText w:val="o"/>
      <w:lvlJc w:val="left"/>
      <w:pPr>
        <w:ind w:left="3666" w:hanging="360"/>
      </w:pPr>
      <w:rPr>
        <w:rFonts w:ascii="Courier New" w:hAnsi="Courier New" w:cs="Courier New" w:hint="default"/>
      </w:rPr>
    </w:lvl>
    <w:lvl w:ilvl="5" w:tplc="6340EAE8" w:tentative="1">
      <w:start w:val="1"/>
      <w:numFmt w:val="bullet"/>
      <w:lvlText w:val=""/>
      <w:lvlJc w:val="left"/>
      <w:pPr>
        <w:ind w:left="4386" w:hanging="360"/>
      </w:pPr>
      <w:rPr>
        <w:rFonts w:ascii="Wingdings" w:hAnsi="Wingdings" w:hint="default"/>
      </w:rPr>
    </w:lvl>
    <w:lvl w:ilvl="6" w:tplc="503A5272" w:tentative="1">
      <w:start w:val="1"/>
      <w:numFmt w:val="bullet"/>
      <w:lvlText w:val=""/>
      <w:lvlJc w:val="left"/>
      <w:pPr>
        <w:ind w:left="5106" w:hanging="360"/>
      </w:pPr>
      <w:rPr>
        <w:rFonts w:ascii="Symbol" w:hAnsi="Symbol" w:hint="default"/>
      </w:rPr>
    </w:lvl>
    <w:lvl w:ilvl="7" w:tplc="66485A68" w:tentative="1">
      <w:start w:val="1"/>
      <w:numFmt w:val="bullet"/>
      <w:lvlText w:val="o"/>
      <w:lvlJc w:val="left"/>
      <w:pPr>
        <w:ind w:left="5826" w:hanging="360"/>
      </w:pPr>
      <w:rPr>
        <w:rFonts w:ascii="Courier New" w:hAnsi="Courier New" w:cs="Courier New" w:hint="default"/>
      </w:rPr>
    </w:lvl>
    <w:lvl w:ilvl="8" w:tplc="D8CEDCCE" w:tentative="1">
      <w:start w:val="1"/>
      <w:numFmt w:val="bullet"/>
      <w:lvlText w:val=""/>
      <w:lvlJc w:val="left"/>
      <w:pPr>
        <w:ind w:left="6546" w:hanging="360"/>
      </w:pPr>
      <w:rPr>
        <w:rFonts w:ascii="Wingdings" w:hAnsi="Wingdings" w:hint="default"/>
      </w:rPr>
    </w:lvl>
  </w:abstractNum>
  <w:abstractNum w:abstractNumId="29">
    <w:nsid w:val="62E41DD2"/>
    <w:multiLevelType w:val="hybridMultilevel"/>
    <w:tmpl w:val="4AF4DFE6"/>
    <w:lvl w:ilvl="0" w:tplc="4D7274B0">
      <w:start w:val="1"/>
      <w:numFmt w:val="bullet"/>
      <w:lvlText w:val=""/>
      <w:lvlJc w:val="left"/>
      <w:pPr>
        <w:ind w:left="786" w:hanging="360"/>
      </w:pPr>
      <w:rPr>
        <w:rFonts w:ascii="Wingdings" w:hAnsi="Wingdings" w:hint="default"/>
      </w:rPr>
    </w:lvl>
    <w:lvl w:ilvl="1" w:tplc="27822262" w:tentative="1">
      <w:start w:val="1"/>
      <w:numFmt w:val="bullet"/>
      <w:lvlText w:val="o"/>
      <w:lvlJc w:val="left"/>
      <w:pPr>
        <w:ind w:left="1506" w:hanging="360"/>
      </w:pPr>
      <w:rPr>
        <w:rFonts w:ascii="Courier New" w:hAnsi="Courier New" w:cs="Courier New" w:hint="default"/>
      </w:rPr>
    </w:lvl>
    <w:lvl w:ilvl="2" w:tplc="5412C536" w:tentative="1">
      <w:start w:val="1"/>
      <w:numFmt w:val="bullet"/>
      <w:lvlText w:val=""/>
      <w:lvlJc w:val="left"/>
      <w:pPr>
        <w:ind w:left="2226" w:hanging="360"/>
      </w:pPr>
      <w:rPr>
        <w:rFonts w:ascii="Wingdings" w:hAnsi="Wingdings" w:hint="default"/>
      </w:rPr>
    </w:lvl>
    <w:lvl w:ilvl="3" w:tplc="57969AFC" w:tentative="1">
      <w:start w:val="1"/>
      <w:numFmt w:val="bullet"/>
      <w:lvlText w:val=""/>
      <w:lvlJc w:val="left"/>
      <w:pPr>
        <w:ind w:left="2946" w:hanging="360"/>
      </w:pPr>
      <w:rPr>
        <w:rFonts w:ascii="Symbol" w:hAnsi="Symbol" w:hint="default"/>
      </w:rPr>
    </w:lvl>
    <w:lvl w:ilvl="4" w:tplc="518CFE52" w:tentative="1">
      <w:start w:val="1"/>
      <w:numFmt w:val="bullet"/>
      <w:lvlText w:val="o"/>
      <w:lvlJc w:val="left"/>
      <w:pPr>
        <w:ind w:left="3666" w:hanging="360"/>
      </w:pPr>
      <w:rPr>
        <w:rFonts w:ascii="Courier New" w:hAnsi="Courier New" w:cs="Courier New" w:hint="default"/>
      </w:rPr>
    </w:lvl>
    <w:lvl w:ilvl="5" w:tplc="324E5CFA" w:tentative="1">
      <w:start w:val="1"/>
      <w:numFmt w:val="bullet"/>
      <w:lvlText w:val=""/>
      <w:lvlJc w:val="left"/>
      <w:pPr>
        <w:ind w:left="4386" w:hanging="360"/>
      </w:pPr>
      <w:rPr>
        <w:rFonts w:ascii="Wingdings" w:hAnsi="Wingdings" w:hint="default"/>
      </w:rPr>
    </w:lvl>
    <w:lvl w:ilvl="6" w:tplc="6F883E00" w:tentative="1">
      <w:start w:val="1"/>
      <w:numFmt w:val="bullet"/>
      <w:lvlText w:val=""/>
      <w:lvlJc w:val="left"/>
      <w:pPr>
        <w:ind w:left="5106" w:hanging="360"/>
      </w:pPr>
      <w:rPr>
        <w:rFonts w:ascii="Symbol" w:hAnsi="Symbol" w:hint="default"/>
      </w:rPr>
    </w:lvl>
    <w:lvl w:ilvl="7" w:tplc="06F0A580" w:tentative="1">
      <w:start w:val="1"/>
      <w:numFmt w:val="bullet"/>
      <w:lvlText w:val="o"/>
      <w:lvlJc w:val="left"/>
      <w:pPr>
        <w:ind w:left="5826" w:hanging="360"/>
      </w:pPr>
      <w:rPr>
        <w:rFonts w:ascii="Courier New" w:hAnsi="Courier New" w:cs="Courier New" w:hint="default"/>
      </w:rPr>
    </w:lvl>
    <w:lvl w:ilvl="8" w:tplc="A306AADC" w:tentative="1">
      <w:start w:val="1"/>
      <w:numFmt w:val="bullet"/>
      <w:lvlText w:val=""/>
      <w:lvlJc w:val="left"/>
      <w:pPr>
        <w:ind w:left="6546" w:hanging="360"/>
      </w:pPr>
      <w:rPr>
        <w:rFonts w:ascii="Wingdings" w:hAnsi="Wingdings" w:hint="default"/>
      </w:rPr>
    </w:lvl>
  </w:abstractNum>
  <w:abstractNum w:abstractNumId="30">
    <w:nsid w:val="6C804B3A"/>
    <w:multiLevelType w:val="hybridMultilevel"/>
    <w:tmpl w:val="7780FD4E"/>
    <w:lvl w:ilvl="0" w:tplc="99526FE0">
      <w:start w:val="1"/>
      <w:numFmt w:val="bullet"/>
      <w:lvlText w:val=""/>
      <w:lvlJc w:val="left"/>
      <w:pPr>
        <w:ind w:left="927" w:hanging="360"/>
      </w:pPr>
      <w:rPr>
        <w:rFonts w:ascii="Wingdings" w:hAnsi="Wingdings" w:hint="default"/>
      </w:rPr>
    </w:lvl>
    <w:lvl w:ilvl="1" w:tplc="494C3AF4" w:tentative="1">
      <w:start w:val="1"/>
      <w:numFmt w:val="bullet"/>
      <w:lvlText w:val="o"/>
      <w:lvlJc w:val="left"/>
      <w:pPr>
        <w:ind w:left="1647" w:hanging="360"/>
      </w:pPr>
      <w:rPr>
        <w:rFonts w:ascii="Courier New" w:hAnsi="Courier New" w:cs="Courier New" w:hint="default"/>
      </w:rPr>
    </w:lvl>
    <w:lvl w:ilvl="2" w:tplc="FC38B3BA" w:tentative="1">
      <w:start w:val="1"/>
      <w:numFmt w:val="bullet"/>
      <w:lvlText w:val=""/>
      <w:lvlJc w:val="left"/>
      <w:pPr>
        <w:ind w:left="2367" w:hanging="360"/>
      </w:pPr>
      <w:rPr>
        <w:rFonts w:ascii="Wingdings" w:hAnsi="Wingdings" w:hint="default"/>
      </w:rPr>
    </w:lvl>
    <w:lvl w:ilvl="3" w:tplc="5B30A14E" w:tentative="1">
      <w:start w:val="1"/>
      <w:numFmt w:val="bullet"/>
      <w:lvlText w:val=""/>
      <w:lvlJc w:val="left"/>
      <w:pPr>
        <w:ind w:left="3087" w:hanging="360"/>
      </w:pPr>
      <w:rPr>
        <w:rFonts w:ascii="Symbol" w:hAnsi="Symbol" w:hint="default"/>
      </w:rPr>
    </w:lvl>
    <w:lvl w:ilvl="4" w:tplc="AF18BCEA" w:tentative="1">
      <w:start w:val="1"/>
      <w:numFmt w:val="bullet"/>
      <w:lvlText w:val="o"/>
      <w:lvlJc w:val="left"/>
      <w:pPr>
        <w:ind w:left="3807" w:hanging="360"/>
      </w:pPr>
      <w:rPr>
        <w:rFonts w:ascii="Courier New" w:hAnsi="Courier New" w:cs="Courier New" w:hint="default"/>
      </w:rPr>
    </w:lvl>
    <w:lvl w:ilvl="5" w:tplc="0818039A" w:tentative="1">
      <w:start w:val="1"/>
      <w:numFmt w:val="bullet"/>
      <w:lvlText w:val=""/>
      <w:lvlJc w:val="left"/>
      <w:pPr>
        <w:ind w:left="4527" w:hanging="360"/>
      </w:pPr>
      <w:rPr>
        <w:rFonts w:ascii="Wingdings" w:hAnsi="Wingdings" w:hint="default"/>
      </w:rPr>
    </w:lvl>
    <w:lvl w:ilvl="6" w:tplc="6750FF32" w:tentative="1">
      <w:start w:val="1"/>
      <w:numFmt w:val="bullet"/>
      <w:lvlText w:val=""/>
      <w:lvlJc w:val="left"/>
      <w:pPr>
        <w:ind w:left="5247" w:hanging="360"/>
      </w:pPr>
      <w:rPr>
        <w:rFonts w:ascii="Symbol" w:hAnsi="Symbol" w:hint="default"/>
      </w:rPr>
    </w:lvl>
    <w:lvl w:ilvl="7" w:tplc="B1EC4E44" w:tentative="1">
      <w:start w:val="1"/>
      <w:numFmt w:val="bullet"/>
      <w:lvlText w:val="o"/>
      <w:lvlJc w:val="left"/>
      <w:pPr>
        <w:ind w:left="5967" w:hanging="360"/>
      </w:pPr>
      <w:rPr>
        <w:rFonts w:ascii="Courier New" w:hAnsi="Courier New" w:cs="Courier New" w:hint="default"/>
      </w:rPr>
    </w:lvl>
    <w:lvl w:ilvl="8" w:tplc="0F64B7BC" w:tentative="1">
      <w:start w:val="1"/>
      <w:numFmt w:val="bullet"/>
      <w:lvlText w:val=""/>
      <w:lvlJc w:val="left"/>
      <w:pPr>
        <w:ind w:left="6687" w:hanging="360"/>
      </w:pPr>
      <w:rPr>
        <w:rFonts w:ascii="Wingdings" w:hAnsi="Wingdings" w:hint="default"/>
      </w:rPr>
    </w:lvl>
  </w:abstractNum>
  <w:abstractNum w:abstractNumId="31">
    <w:nsid w:val="6E2E27B6"/>
    <w:multiLevelType w:val="hybridMultilevel"/>
    <w:tmpl w:val="53C06D9A"/>
    <w:lvl w:ilvl="0" w:tplc="73C0E688">
      <w:start w:val="1"/>
      <w:numFmt w:val="bullet"/>
      <w:lvlText w:val=""/>
      <w:lvlJc w:val="left"/>
      <w:pPr>
        <w:ind w:left="1060" w:hanging="360"/>
      </w:pPr>
      <w:rPr>
        <w:rFonts w:ascii="Wingdings" w:hAnsi="Wingdings" w:hint="default"/>
      </w:rPr>
    </w:lvl>
    <w:lvl w:ilvl="1" w:tplc="9B546F5E" w:tentative="1">
      <w:start w:val="1"/>
      <w:numFmt w:val="bullet"/>
      <w:lvlText w:val="o"/>
      <w:lvlJc w:val="left"/>
      <w:pPr>
        <w:ind w:left="1780" w:hanging="360"/>
      </w:pPr>
      <w:rPr>
        <w:rFonts w:ascii="Courier New" w:hAnsi="Courier New" w:cs="Courier New" w:hint="default"/>
      </w:rPr>
    </w:lvl>
    <w:lvl w:ilvl="2" w:tplc="083C2224" w:tentative="1">
      <w:start w:val="1"/>
      <w:numFmt w:val="bullet"/>
      <w:lvlText w:val=""/>
      <w:lvlJc w:val="left"/>
      <w:pPr>
        <w:ind w:left="2500" w:hanging="360"/>
      </w:pPr>
      <w:rPr>
        <w:rFonts w:ascii="Wingdings" w:hAnsi="Wingdings" w:hint="default"/>
      </w:rPr>
    </w:lvl>
    <w:lvl w:ilvl="3" w:tplc="28C20116" w:tentative="1">
      <w:start w:val="1"/>
      <w:numFmt w:val="bullet"/>
      <w:lvlText w:val=""/>
      <w:lvlJc w:val="left"/>
      <w:pPr>
        <w:ind w:left="3220" w:hanging="360"/>
      </w:pPr>
      <w:rPr>
        <w:rFonts w:ascii="Symbol" w:hAnsi="Symbol" w:hint="default"/>
      </w:rPr>
    </w:lvl>
    <w:lvl w:ilvl="4" w:tplc="FBE63D50" w:tentative="1">
      <w:start w:val="1"/>
      <w:numFmt w:val="bullet"/>
      <w:lvlText w:val="o"/>
      <w:lvlJc w:val="left"/>
      <w:pPr>
        <w:ind w:left="3940" w:hanging="360"/>
      </w:pPr>
      <w:rPr>
        <w:rFonts w:ascii="Courier New" w:hAnsi="Courier New" w:cs="Courier New" w:hint="default"/>
      </w:rPr>
    </w:lvl>
    <w:lvl w:ilvl="5" w:tplc="749E4840" w:tentative="1">
      <w:start w:val="1"/>
      <w:numFmt w:val="bullet"/>
      <w:lvlText w:val=""/>
      <w:lvlJc w:val="left"/>
      <w:pPr>
        <w:ind w:left="4660" w:hanging="360"/>
      </w:pPr>
      <w:rPr>
        <w:rFonts w:ascii="Wingdings" w:hAnsi="Wingdings" w:hint="default"/>
      </w:rPr>
    </w:lvl>
    <w:lvl w:ilvl="6" w:tplc="3206857A" w:tentative="1">
      <w:start w:val="1"/>
      <w:numFmt w:val="bullet"/>
      <w:lvlText w:val=""/>
      <w:lvlJc w:val="left"/>
      <w:pPr>
        <w:ind w:left="5380" w:hanging="360"/>
      </w:pPr>
      <w:rPr>
        <w:rFonts w:ascii="Symbol" w:hAnsi="Symbol" w:hint="default"/>
      </w:rPr>
    </w:lvl>
    <w:lvl w:ilvl="7" w:tplc="11847202" w:tentative="1">
      <w:start w:val="1"/>
      <w:numFmt w:val="bullet"/>
      <w:lvlText w:val="o"/>
      <w:lvlJc w:val="left"/>
      <w:pPr>
        <w:ind w:left="6100" w:hanging="360"/>
      </w:pPr>
      <w:rPr>
        <w:rFonts w:ascii="Courier New" w:hAnsi="Courier New" w:cs="Courier New" w:hint="default"/>
      </w:rPr>
    </w:lvl>
    <w:lvl w:ilvl="8" w:tplc="1A94E6AE" w:tentative="1">
      <w:start w:val="1"/>
      <w:numFmt w:val="bullet"/>
      <w:lvlText w:val=""/>
      <w:lvlJc w:val="left"/>
      <w:pPr>
        <w:ind w:left="6820" w:hanging="360"/>
      </w:pPr>
      <w:rPr>
        <w:rFonts w:ascii="Wingdings" w:hAnsi="Wingdings" w:hint="default"/>
      </w:rPr>
    </w:lvl>
  </w:abstractNum>
  <w:abstractNum w:abstractNumId="32">
    <w:nsid w:val="70640961"/>
    <w:multiLevelType w:val="hybridMultilevel"/>
    <w:tmpl w:val="D3F60552"/>
    <w:lvl w:ilvl="0" w:tplc="70280C50">
      <w:start w:val="1"/>
      <w:numFmt w:val="bullet"/>
      <w:lvlText w:val=""/>
      <w:lvlJc w:val="left"/>
      <w:pPr>
        <w:ind w:left="1069" w:hanging="360"/>
      </w:pPr>
      <w:rPr>
        <w:rFonts w:ascii="Wingdings" w:hAnsi="Wingdings" w:hint="default"/>
        <w:b w:val="0"/>
        <w:sz w:val="22"/>
        <w:szCs w:val="22"/>
      </w:rPr>
    </w:lvl>
    <w:lvl w:ilvl="1" w:tplc="CE064816" w:tentative="1">
      <w:start w:val="1"/>
      <w:numFmt w:val="bullet"/>
      <w:lvlText w:val="o"/>
      <w:lvlJc w:val="left"/>
      <w:pPr>
        <w:ind w:left="1789" w:hanging="360"/>
      </w:pPr>
      <w:rPr>
        <w:rFonts w:ascii="Courier New" w:hAnsi="Courier New" w:cs="Courier New" w:hint="default"/>
      </w:rPr>
    </w:lvl>
    <w:lvl w:ilvl="2" w:tplc="061844AE" w:tentative="1">
      <w:start w:val="1"/>
      <w:numFmt w:val="bullet"/>
      <w:lvlText w:val=""/>
      <w:lvlJc w:val="left"/>
      <w:pPr>
        <w:ind w:left="2509" w:hanging="360"/>
      </w:pPr>
      <w:rPr>
        <w:rFonts w:ascii="Wingdings" w:hAnsi="Wingdings" w:hint="default"/>
      </w:rPr>
    </w:lvl>
    <w:lvl w:ilvl="3" w:tplc="145E9AEE" w:tentative="1">
      <w:start w:val="1"/>
      <w:numFmt w:val="bullet"/>
      <w:lvlText w:val=""/>
      <w:lvlJc w:val="left"/>
      <w:pPr>
        <w:ind w:left="3229" w:hanging="360"/>
      </w:pPr>
      <w:rPr>
        <w:rFonts w:ascii="Symbol" w:hAnsi="Symbol" w:hint="default"/>
      </w:rPr>
    </w:lvl>
    <w:lvl w:ilvl="4" w:tplc="3FE6D14C" w:tentative="1">
      <w:start w:val="1"/>
      <w:numFmt w:val="bullet"/>
      <w:lvlText w:val="o"/>
      <w:lvlJc w:val="left"/>
      <w:pPr>
        <w:ind w:left="3949" w:hanging="360"/>
      </w:pPr>
      <w:rPr>
        <w:rFonts w:ascii="Courier New" w:hAnsi="Courier New" w:cs="Courier New" w:hint="default"/>
      </w:rPr>
    </w:lvl>
    <w:lvl w:ilvl="5" w:tplc="DB6A29CE" w:tentative="1">
      <w:start w:val="1"/>
      <w:numFmt w:val="bullet"/>
      <w:lvlText w:val=""/>
      <w:lvlJc w:val="left"/>
      <w:pPr>
        <w:ind w:left="4669" w:hanging="360"/>
      </w:pPr>
      <w:rPr>
        <w:rFonts w:ascii="Wingdings" w:hAnsi="Wingdings" w:hint="default"/>
      </w:rPr>
    </w:lvl>
    <w:lvl w:ilvl="6" w:tplc="1BE803DE" w:tentative="1">
      <w:start w:val="1"/>
      <w:numFmt w:val="bullet"/>
      <w:lvlText w:val=""/>
      <w:lvlJc w:val="left"/>
      <w:pPr>
        <w:ind w:left="5389" w:hanging="360"/>
      </w:pPr>
      <w:rPr>
        <w:rFonts w:ascii="Symbol" w:hAnsi="Symbol" w:hint="default"/>
      </w:rPr>
    </w:lvl>
    <w:lvl w:ilvl="7" w:tplc="9EC2E000" w:tentative="1">
      <w:start w:val="1"/>
      <w:numFmt w:val="bullet"/>
      <w:lvlText w:val="o"/>
      <w:lvlJc w:val="left"/>
      <w:pPr>
        <w:ind w:left="6109" w:hanging="360"/>
      </w:pPr>
      <w:rPr>
        <w:rFonts w:ascii="Courier New" w:hAnsi="Courier New" w:cs="Courier New" w:hint="default"/>
      </w:rPr>
    </w:lvl>
    <w:lvl w:ilvl="8" w:tplc="E06C25F4" w:tentative="1">
      <w:start w:val="1"/>
      <w:numFmt w:val="bullet"/>
      <w:lvlText w:val=""/>
      <w:lvlJc w:val="left"/>
      <w:pPr>
        <w:ind w:left="6829" w:hanging="360"/>
      </w:pPr>
      <w:rPr>
        <w:rFonts w:ascii="Wingdings" w:hAnsi="Wingdings" w:hint="default"/>
      </w:rPr>
    </w:lvl>
  </w:abstractNum>
  <w:abstractNum w:abstractNumId="33">
    <w:nsid w:val="727A77D4"/>
    <w:multiLevelType w:val="hybridMultilevel"/>
    <w:tmpl w:val="A65A605A"/>
    <w:lvl w:ilvl="0" w:tplc="E2464DDC">
      <w:start w:val="1"/>
      <w:numFmt w:val="bullet"/>
      <w:lvlText w:val=""/>
      <w:lvlJc w:val="left"/>
      <w:pPr>
        <w:ind w:left="720" w:hanging="360"/>
      </w:pPr>
      <w:rPr>
        <w:rFonts w:ascii="Symbol" w:hAnsi="Symbol" w:hint="default"/>
      </w:rPr>
    </w:lvl>
    <w:lvl w:ilvl="1" w:tplc="5BE49DEA" w:tentative="1">
      <w:start w:val="1"/>
      <w:numFmt w:val="bullet"/>
      <w:lvlText w:val="o"/>
      <w:lvlJc w:val="left"/>
      <w:pPr>
        <w:ind w:left="1440" w:hanging="360"/>
      </w:pPr>
      <w:rPr>
        <w:rFonts w:ascii="Courier New" w:hAnsi="Courier New" w:cs="Courier New" w:hint="default"/>
      </w:rPr>
    </w:lvl>
    <w:lvl w:ilvl="2" w:tplc="B1629996" w:tentative="1">
      <w:start w:val="1"/>
      <w:numFmt w:val="bullet"/>
      <w:lvlText w:val=""/>
      <w:lvlJc w:val="left"/>
      <w:pPr>
        <w:ind w:left="2160" w:hanging="360"/>
      </w:pPr>
      <w:rPr>
        <w:rFonts w:ascii="Wingdings" w:hAnsi="Wingdings" w:hint="default"/>
      </w:rPr>
    </w:lvl>
    <w:lvl w:ilvl="3" w:tplc="A02C2CD4" w:tentative="1">
      <w:start w:val="1"/>
      <w:numFmt w:val="bullet"/>
      <w:lvlText w:val=""/>
      <w:lvlJc w:val="left"/>
      <w:pPr>
        <w:ind w:left="2880" w:hanging="360"/>
      </w:pPr>
      <w:rPr>
        <w:rFonts w:ascii="Symbol" w:hAnsi="Symbol" w:hint="default"/>
      </w:rPr>
    </w:lvl>
    <w:lvl w:ilvl="4" w:tplc="44BA1832" w:tentative="1">
      <w:start w:val="1"/>
      <w:numFmt w:val="bullet"/>
      <w:lvlText w:val="o"/>
      <w:lvlJc w:val="left"/>
      <w:pPr>
        <w:ind w:left="3600" w:hanging="360"/>
      </w:pPr>
      <w:rPr>
        <w:rFonts w:ascii="Courier New" w:hAnsi="Courier New" w:cs="Courier New" w:hint="default"/>
      </w:rPr>
    </w:lvl>
    <w:lvl w:ilvl="5" w:tplc="9724C64C" w:tentative="1">
      <w:start w:val="1"/>
      <w:numFmt w:val="bullet"/>
      <w:lvlText w:val=""/>
      <w:lvlJc w:val="left"/>
      <w:pPr>
        <w:ind w:left="4320" w:hanging="360"/>
      </w:pPr>
      <w:rPr>
        <w:rFonts w:ascii="Wingdings" w:hAnsi="Wingdings" w:hint="default"/>
      </w:rPr>
    </w:lvl>
    <w:lvl w:ilvl="6" w:tplc="D820BAB2" w:tentative="1">
      <w:start w:val="1"/>
      <w:numFmt w:val="bullet"/>
      <w:lvlText w:val=""/>
      <w:lvlJc w:val="left"/>
      <w:pPr>
        <w:ind w:left="5040" w:hanging="360"/>
      </w:pPr>
      <w:rPr>
        <w:rFonts w:ascii="Symbol" w:hAnsi="Symbol" w:hint="default"/>
      </w:rPr>
    </w:lvl>
    <w:lvl w:ilvl="7" w:tplc="ACE2D148" w:tentative="1">
      <w:start w:val="1"/>
      <w:numFmt w:val="bullet"/>
      <w:lvlText w:val="o"/>
      <w:lvlJc w:val="left"/>
      <w:pPr>
        <w:ind w:left="5760" w:hanging="360"/>
      </w:pPr>
      <w:rPr>
        <w:rFonts w:ascii="Courier New" w:hAnsi="Courier New" w:cs="Courier New" w:hint="default"/>
      </w:rPr>
    </w:lvl>
    <w:lvl w:ilvl="8" w:tplc="52DE6448" w:tentative="1">
      <w:start w:val="1"/>
      <w:numFmt w:val="bullet"/>
      <w:lvlText w:val=""/>
      <w:lvlJc w:val="left"/>
      <w:pPr>
        <w:ind w:left="6480" w:hanging="360"/>
      </w:pPr>
      <w:rPr>
        <w:rFonts w:ascii="Wingdings" w:hAnsi="Wingdings" w:hint="default"/>
      </w:rPr>
    </w:lvl>
  </w:abstractNum>
  <w:abstractNum w:abstractNumId="34">
    <w:nsid w:val="7D2E341E"/>
    <w:multiLevelType w:val="multilevel"/>
    <w:tmpl w:val="44420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5"/>
  </w:num>
  <w:num w:numId="4">
    <w:abstractNumId w:val="23"/>
  </w:num>
  <w:num w:numId="5">
    <w:abstractNumId w:val="24"/>
  </w:num>
  <w:num w:numId="6">
    <w:abstractNumId w:val="9"/>
  </w:num>
  <w:num w:numId="7">
    <w:abstractNumId w:val="31"/>
  </w:num>
  <w:num w:numId="8">
    <w:abstractNumId w:val="12"/>
  </w:num>
  <w:num w:numId="9">
    <w:abstractNumId w:val="30"/>
  </w:num>
  <w:num w:numId="10">
    <w:abstractNumId w:val="32"/>
  </w:num>
  <w:num w:numId="11">
    <w:abstractNumId w:val="18"/>
  </w:num>
  <w:num w:numId="12">
    <w:abstractNumId w:val="5"/>
  </w:num>
  <w:num w:numId="13">
    <w:abstractNumId w:val="13"/>
  </w:num>
  <w:num w:numId="14">
    <w:abstractNumId w:val="29"/>
  </w:num>
  <w:num w:numId="15">
    <w:abstractNumId w:val="28"/>
  </w:num>
  <w:num w:numId="16">
    <w:abstractNumId w:val="10"/>
  </w:num>
  <w:num w:numId="17">
    <w:abstractNumId w:val="22"/>
  </w:num>
  <w:num w:numId="18">
    <w:abstractNumId w:val="7"/>
  </w:num>
  <w:num w:numId="19">
    <w:abstractNumId w:val="17"/>
  </w:num>
  <w:num w:numId="20">
    <w:abstractNumId w:val="3"/>
  </w:num>
  <w:num w:numId="21">
    <w:abstractNumId w:val="20"/>
  </w:num>
  <w:num w:numId="22">
    <w:abstractNumId w:val="16"/>
  </w:num>
  <w:num w:numId="23">
    <w:abstractNumId w:val="11"/>
  </w:num>
  <w:num w:numId="24">
    <w:abstractNumId w:val="8"/>
  </w:num>
  <w:num w:numId="25">
    <w:abstractNumId w:val="6"/>
  </w:num>
  <w:num w:numId="26">
    <w:abstractNumId w:val="21"/>
  </w:num>
  <w:num w:numId="27">
    <w:abstractNumId w:val="4"/>
  </w:num>
  <w:num w:numId="28">
    <w:abstractNumId w:val="27"/>
  </w:num>
  <w:num w:numId="29">
    <w:abstractNumId w:val="34"/>
  </w:num>
  <w:num w:numId="30">
    <w:abstractNumId w:val="26"/>
  </w:num>
  <w:num w:numId="31">
    <w:abstractNumId w:val="19"/>
  </w:num>
  <w:num w:numId="32">
    <w:abstractNumId w:val="33"/>
  </w:num>
  <w:num w:numId="33">
    <w:abstractNumId w:val="15"/>
  </w:num>
  <w:num w:numId="34">
    <w:abstractNumId w:val="1"/>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65"/>
    <w:rsid w:val="0000328E"/>
    <w:rsid w:val="00007AA9"/>
    <w:rsid w:val="00010A53"/>
    <w:rsid w:val="000219C5"/>
    <w:rsid w:val="0002216C"/>
    <w:rsid w:val="0002732B"/>
    <w:rsid w:val="00033805"/>
    <w:rsid w:val="0003672F"/>
    <w:rsid w:val="0004191B"/>
    <w:rsid w:val="00041BA4"/>
    <w:rsid w:val="00041EDF"/>
    <w:rsid w:val="00047627"/>
    <w:rsid w:val="00047E59"/>
    <w:rsid w:val="00053926"/>
    <w:rsid w:val="00060B3E"/>
    <w:rsid w:val="00062CF2"/>
    <w:rsid w:val="000659BE"/>
    <w:rsid w:val="00067D05"/>
    <w:rsid w:val="00081A46"/>
    <w:rsid w:val="000919FC"/>
    <w:rsid w:val="00093490"/>
    <w:rsid w:val="00095EDB"/>
    <w:rsid w:val="000A1A4A"/>
    <w:rsid w:val="000A2D54"/>
    <w:rsid w:val="000A4038"/>
    <w:rsid w:val="000A7948"/>
    <w:rsid w:val="000B08BF"/>
    <w:rsid w:val="000B09AD"/>
    <w:rsid w:val="000B2D94"/>
    <w:rsid w:val="000C083A"/>
    <w:rsid w:val="000C5EB2"/>
    <w:rsid w:val="000C7D41"/>
    <w:rsid w:val="000D2612"/>
    <w:rsid w:val="000D38B1"/>
    <w:rsid w:val="000D7942"/>
    <w:rsid w:val="000E01B7"/>
    <w:rsid w:val="000F10A8"/>
    <w:rsid w:val="000F328B"/>
    <w:rsid w:val="00104E69"/>
    <w:rsid w:val="00110730"/>
    <w:rsid w:val="0011203B"/>
    <w:rsid w:val="001136C2"/>
    <w:rsid w:val="00120992"/>
    <w:rsid w:val="0012168F"/>
    <w:rsid w:val="00136015"/>
    <w:rsid w:val="00154B44"/>
    <w:rsid w:val="0015561C"/>
    <w:rsid w:val="00161575"/>
    <w:rsid w:val="00162B32"/>
    <w:rsid w:val="00171D6A"/>
    <w:rsid w:val="00175749"/>
    <w:rsid w:val="00175E25"/>
    <w:rsid w:val="00182421"/>
    <w:rsid w:val="0018381B"/>
    <w:rsid w:val="00195E1B"/>
    <w:rsid w:val="001A1F9B"/>
    <w:rsid w:val="001A301F"/>
    <w:rsid w:val="001A70EE"/>
    <w:rsid w:val="001B4F44"/>
    <w:rsid w:val="001C2111"/>
    <w:rsid w:val="001D14EF"/>
    <w:rsid w:val="001D6A19"/>
    <w:rsid w:val="001F25A7"/>
    <w:rsid w:val="001F5109"/>
    <w:rsid w:val="00205E0A"/>
    <w:rsid w:val="00206107"/>
    <w:rsid w:val="00207EE6"/>
    <w:rsid w:val="00220474"/>
    <w:rsid w:val="002343CD"/>
    <w:rsid w:val="00241C2F"/>
    <w:rsid w:val="00245D4F"/>
    <w:rsid w:val="00246896"/>
    <w:rsid w:val="00251E05"/>
    <w:rsid w:val="00253BB8"/>
    <w:rsid w:val="002570E9"/>
    <w:rsid w:val="00257839"/>
    <w:rsid w:val="00262960"/>
    <w:rsid w:val="00263F5D"/>
    <w:rsid w:val="00273628"/>
    <w:rsid w:val="0027717B"/>
    <w:rsid w:val="00281D3F"/>
    <w:rsid w:val="002844E9"/>
    <w:rsid w:val="00293A0B"/>
    <w:rsid w:val="0029524E"/>
    <w:rsid w:val="002A58AA"/>
    <w:rsid w:val="002B1B21"/>
    <w:rsid w:val="002B2414"/>
    <w:rsid w:val="002B3BF5"/>
    <w:rsid w:val="002C0A61"/>
    <w:rsid w:val="002C6762"/>
    <w:rsid w:val="002D2142"/>
    <w:rsid w:val="002D244A"/>
    <w:rsid w:val="002E0454"/>
    <w:rsid w:val="002E1197"/>
    <w:rsid w:val="002E3F27"/>
    <w:rsid w:val="002F7572"/>
    <w:rsid w:val="00301462"/>
    <w:rsid w:val="003121D7"/>
    <w:rsid w:val="00320643"/>
    <w:rsid w:val="00322E8C"/>
    <w:rsid w:val="00331690"/>
    <w:rsid w:val="00331BE8"/>
    <w:rsid w:val="0035794B"/>
    <w:rsid w:val="00387241"/>
    <w:rsid w:val="003932FC"/>
    <w:rsid w:val="003A232D"/>
    <w:rsid w:val="003A3023"/>
    <w:rsid w:val="003A30A8"/>
    <w:rsid w:val="003A3388"/>
    <w:rsid w:val="003B0070"/>
    <w:rsid w:val="003B4C21"/>
    <w:rsid w:val="003B64C5"/>
    <w:rsid w:val="003B7E70"/>
    <w:rsid w:val="003C0E95"/>
    <w:rsid w:val="003C68F2"/>
    <w:rsid w:val="003C6A7E"/>
    <w:rsid w:val="003D121A"/>
    <w:rsid w:val="003D125B"/>
    <w:rsid w:val="003D3290"/>
    <w:rsid w:val="003D6B96"/>
    <w:rsid w:val="003E1611"/>
    <w:rsid w:val="003E184C"/>
    <w:rsid w:val="003E37B1"/>
    <w:rsid w:val="003E45DF"/>
    <w:rsid w:val="003E7663"/>
    <w:rsid w:val="003F0B4D"/>
    <w:rsid w:val="003F56E3"/>
    <w:rsid w:val="003F59A9"/>
    <w:rsid w:val="003F7A23"/>
    <w:rsid w:val="00413CC0"/>
    <w:rsid w:val="004263FB"/>
    <w:rsid w:val="004272A5"/>
    <w:rsid w:val="00432110"/>
    <w:rsid w:val="00433660"/>
    <w:rsid w:val="00441AD2"/>
    <w:rsid w:val="00441DCE"/>
    <w:rsid w:val="00446881"/>
    <w:rsid w:val="0045158B"/>
    <w:rsid w:val="00451DD7"/>
    <w:rsid w:val="00454D02"/>
    <w:rsid w:val="00454F4D"/>
    <w:rsid w:val="00456B3F"/>
    <w:rsid w:val="004647BD"/>
    <w:rsid w:val="00465A6C"/>
    <w:rsid w:val="004661F1"/>
    <w:rsid w:val="00471E70"/>
    <w:rsid w:val="00473914"/>
    <w:rsid w:val="0048220F"/>
    <w:rsid w:val="00485EA9"/>
    <w:rsid w:val="00491907"/>
    <w:rsid w:val="004A12B9"/>
    <w:rsid w:val="004A5C25"/>
    <w:rsid w:val="004B6B5D"/>
    <w:rsid w:val="004E7C6E"/>
    <w:rsid w:val="005337AE"/>
    <w:rsid w:val="005373A7"/>
    <w:rsid w:val="00547B93"/>
    <w:rsid w:val="00551994"/>
    <w:rsid w:val="00555669"/>
    <w:rsid w:val="00561259"/>
    <w:rsid w:val="00562F59"/>
    <w:rsid w:val="00563744"/>
    <w:rsid w:val="00565811"/>
    <w:rsid w:val="00570BF8"/>
    <w:rsid w:val="00571304"/>
    <w:rsid w:val="00572302"/>
    <w:rsid w:val="00575CFD"/>
    <w:rsid w:val="00580F92"/>
    <w:rsid w:val="0059355F"/>
    <w:rsid w:val="005A0A51"/>
    <w:rsid w:val="005A495E"/>
    <w:rsid w:val="005B0CDA"/>
    <w:rsid w:val="005B63EE"/>
    <w:rsid w:val="005E15B6"/>
    <w:rsid w:val="005E199A"/>
    <w:rsid w:val="005E347D"/>
    <w:rsid w:val="005F2072"/>
    <w:rsid w:val="00603093"/>
    <w:rsid w:val="006032FD"/>
    <w:rsid w:val="00605EEE"/>
    <w:rsid w:val="0060648A"/>
    <w:rsid w:val="00611D29"/>
    <w:rsid w:val="00612363"/>
    <w:rsid w:val="006127F6"/>
    <w:rsid w:val="00614A81"/>
    <w:rsid w:val="00624081"/>
    <w:rsid w:val="00631955"/>
    <w:rsid w:val="006339A0"/>
    <w:rsid w:val="00633DC8"/>
    <w:rsid w:val="00636A74"/>
    <w:rsid w:val="00642D15"/>
    <w:rsid w:val="00656782"/>
    <w:rsid w:val="0066217D"/>
    <w:rsid w:val="00672C97"/>
    <w:rsid w:val="006816DB"/>
    <w:rsid w:val="006838E6"/>
    <w:rsid w:val="00685A70"/>
    <w:rsid w:val="00697ED7"/>
    <w:rsid w:val="006A351F"/>
    <w:rsid w:val="006A52EF"/>
    <w:rsid w:val="006A763A"/>
    <w:rsid w:val="006A7A66"/>
    <w:rsid w:val="006D3CF6"/>
    <w:rsid w:val="006D4273"/>
    <w:rsid w:val="006E15A0"/>
    <w:rsid w:val="006E185E"/>
    <w:rsid w:val="007061BA"/>
    <w:rsid w:val="0071527F"/>
    <w:rsid w:val="0071656D"/>
    <w:rsid w:val="00717081"/>
    <w:rsid w:val="007210F6"/>
    <w:rsid w:val="007244DE"/>
    <w:rsid w:val="007306D1"/>
    <w:rsid w:val="00733A23"/>
    <w:rsid w:val="0073424E"/>
    <w:rsid w:val="00737F44"/>
    <w:rsid w:val="00743DB3"/>
    <w:rsid w:val="00746F66"/>
    <w:rsid w:val="007475CC"/>
    <w:rsid w:val="00752DAE"/>
    <w:rsid w:val="007545F2"/>
    <w:rsid w:val="0076396A"/>
    <w:rsid w:val="00765143"/>
    <w:rsid w:val="007727C6"/>
    <w:rsid w:val="00776C9D"/>
    <w:rsid w:val="007806DF"/>
    <w:rsid w:val="0079464F"/>
    <w:rsid w:val="00794C3B"/>
    <w:rsid w:val="007953D0"/>
    <w:rsid w:val="00796C7D"/>
    <w:rsid w:val="007B7ED4"/>
    <w:rsid w:val="007D4A0F"/>
    <w:rsid w:val="007E3DE2"/>
    <w:rsid w:val="007F6A22"/>
    <w:rsid w:val="00801B8C"/>
    <w:rsid w:val="00807498"/>
    <w:rsid w:val="00810F0C"/>
    <w:rsid w:val="008138B6"/>
    <w:rsid w:val="00817B54"/>
    <w:rsid w:val="00836AC9"/>
    <w:rsid w:val="0084147E"/>
    <w:rsid w:val="0084466D"/>
    <w:rsid w:val="00852838"/>
    <w:rsid w:val="008570FC"/>
    <w:rsid w:val="00860405"/>
    <w:rsid w:val="00863994"/>
    <w:rsid w:val="008641B9"/>
    <w:rsid w:val="00871CF9"/>
    <w:rsid w:val="008726A1"/>
    <w:rsid w:val="008757E0"/>
    <w:rsid w:val="00876F33"/>
    <w:rsid w:val="00882030"/>
    <w:rsid w:val="00886BFC"/>
    <w:rsid w:val="008A731A"/>
    <w:rsid w:val="008B038F"/>
    <w:rsid w:val="008B1E65"/>
    <w:rsid w:val="008C432E"/>
    <w:rsid w:val="008D0062"/>
    <w:rsid w:val="008D0385"/>
    <w:rsid w:val="008D302D"/>
    <w:rsid w:val="008D6ADA"/>
    <w:rsid w:val="008E1054"/>
    <w:rsid w:val="008E1C6E"/>
    <w:rsid w:val="008E5D52"/>
    <w:rsid w:val="008F35EF"/>
    <w:rsid w:val="008F3C58"/>
    <w:rsid w:val="00911AE8"/>
    <w:rsid w:val="00926068"/>
    <w:rsid w:val="00931C82"/>
    <w:rsid w:val="009324E1"/>
    <w:rsid w:val="009354AA"/>
    <w:rsid w:val="009529C3"/>
    <w:rsid w:val="009573B7"/>
    <w:rsid w:val="00963B63"/>
    <w:rsid w:val="0097119B"/>
    <w:rsid w:val="00977E52"/>
    <w:rsid w:val="00980033"/>
    <w:rsid w:val="00984057"/>
    <w:rsid w:val="00985655"/>
    <w:rsid w:val="009B7B74"/>
    <w:rsid w:val="009C6601"/>
    <w:rsid w:val="009D226D"/>
    <w:rsid w:val="009D3FF5"/>
    <w:rsid w:val="009D3FF9"/>
    <w:rsid w:val="009E1222"/>
    <w:rsid w:val="009E315F"/>
    <w:rsid w:val="009E72FA"/>
    <w:rsid w:val="009F0B84"/>
    <w:rsid w:val="009F2BFF"/>
    <w:rsid w:val="009F3F7A"/>
    <w:rsid w:val="00A04024"/>
    <w:rsid w:val="00A10CE5"/>
    <w:rsid w:val="00A14F9C"/>
    <w:rsid w:val="00A152D6"/>
    <w:rsid w:val="00A15F03"/>
    <w:rsid w:val="00A23645"/>
    <w:rsid w:val="00A30E5D"/>
    <w:rsid w:val="00A32C43"/>
    <w:rsid w:val="00A504A9"/>
    <w:rsid w:val="00A54AF6"/>
    <w:rsid w:val="00A6715A"/>
    <w:rsid w:val="00A71E48"/>
    <w:rsid w:val="00A7535E"/>
    <w:rsid w:val="00A812BD"/>
    <w:rsid w:val="00A954A6"/>
    <w:rsid w:val="00AA2B6B"/>
    <w:rsid w:val="00AB0527"/>
    <w:rsid w:val="00AB208A"/>
    <w:rsid w:val="00AB77C7"/>
    <w:rsid w:val="00AC0C93"/>
    <w:rsid w:val="00AC4DC0"/>
    <w:rsid w:val="00AC5EA9"/>
    <w:rsid w:val="00AD026F"/>
    <w:rsid w:val="00AE408C"/>
    <w:rsid w:val="00AE4724"/>
    <w:rsid w:val="00AE702A"/>
    <w:rsid w:val="00AF1515"/>
    <w:rsid w:val="00AF4697"/>
    <w:rsid w:val="00AF4BCA"/>
    <w:rsid w:val="00B00843"/>
    <w:rsid w:val="00B07266"/>
    <w:rsid w:val="00B160A7"/>
    <w:rsid w:val="00B17B11"/>
    <w:rsid w:val="00B22F24"/>
    <w:rsid w:val="00B27928"/>
    <w:rsid w:val="00B42259"/>
    <w:rsid w:val="00B426AE"/>
    <w:rsid w:val="00B45991"/>
    <w:rsid w:val="00B45A1A"/>
    <w:rsid w:val="00B50E5E"/>
    <w:rsid w:val="00B52175"/>
    <w:rsid w:val="00B53617"/>
    <w:rsid w:val="00B5569F"/>
    <w:rsid w:val="00B7120C"/>
    <w:rsid w:val="00BA4ACA"/>
    <w:rsid w:val="00BA5FB0"/>
    <w:rsid w:val="00BB0B52"/>
    <w:rsid w:val="00BB1385"/>
    <w:rsid w:val="00BB13FA"/>
    <w:rsid w:val="00BB2C00"/>
    <w:rsid w:val="00BB6C18"/>
    <w:rsid w:val="00BB7A42"/>
    <w:rsid w:val="00BC0D69"/>
    <w:rsid w:val="00BC2E21"/>
    <w:rsid w:val="00BC5178"/>
    <w:rsid w:val="00BC617E"/>
    <w:rsid w:val="00BC70DD"/>
    <w:rsid w:val="00BD6ECC"/>
    <w:rsid w:val="00BE001F"/>
    <w:rsid w:val="00BE4CAB"/>
    <w:rsid w:val="00C058A1"/>
    <w:rsid w:val="00C11352"/>
    <w:rsid w:val="00C116BA"/>
    <w:rsid w:val="00C20928"/>
    <w:rsid w:val="00C220B2"/>
    <w:rsid w:val="00C25349"/>
    <w:rsid w:val="00C25F59"/>
    <w:rsid w:val="00C318F0"/>
    <w:rsid w:val="00C40CD2"/>
    <w:rsid w:val="00C5008B"/>
    <w:rsid w:val="00C61906"/>
    <w:rsid w:val="00C629C9"/>
    <w:rsid w:val="00C63C51"/>
    <w:rsid w:val="00C72E3B"/>
    <w:rsid w:val="00C8172A"/>
    <w:rsid w:val="00C82510"/>
    <w:rsid w:val="00C87AA4"/>
    <w:rsid w:val="00C953E1"/>
    <w:rsid w:val="00CA0FED"/>
    <w:rsid w:val="00CB0BCD"/>
    <w:rsid w:val="00CB0FBA"/>
    <w:rsid w:val="00CB2482"/>
    <w:rsid w:val="00CC07FA"/>
    <w:rsid w:val="00CC18DB"/>
    <w:rsid w:val="00CC5B66"/>
    <w:rsid w:val="00CE0E00"/>
    <w:rsid w:val="00CE24BA"/>
    <w:rsid w:val="00CE4733"/>
    <w:rsid w:val="00CF0491"/>
    <w:rsid w:val="00CF0AF4"/>
    <w:rsid w:val="00CF1337"/>
    <w:rsid w:val="00D007FC"/>
    <w:rsid w:val="00D110A5"/>
    <w:rsid w:val="00D165F1"/>
    <w:rsid w:val="00D260B0"/>
    <w:rsid w:val="00D37658"/>
    <w:rsid w:val="00D44CFF"/>
    <w:rsid w:val="00D452B4"/>
    <w:rsid w:val="00D52674"/>
    <w:rsid w:val="00D60A2D"/>
    <w:rsid w:val="00D650A9"/>
    <w:rsid w:val="00D66A6F"/>
    <w:rsid w:val="00D7042A"/>
    <w:rsid w:val="00D75EB2"/>
    <w:rsid w:val="00D775B7"/>
    <w:rsid w:val="00D77C8C"/>
    <w:rsid w:val="00D8266F"/>
    <w:rsid w:val="00D83376"/>
    <w:rsid w:val="00D836FB"/>
    <w:rsid w:val="00D85AA4"/>
    <w:rsid w:val="00D86234"/>
    <w:rsid w:val="00D87365"/>
    <w:rsid w:val="00D9420C"/>
    <w:rsid w:val="00D9725C"/>
    <w:rsid w:val="00DA3ED2"/>
    <w:rsid w:val="00DA52DB"/>
    <w:rsid w:val="00DB1F1C"/>
    <w:rsid w:val="00DB1F40"/>
    <w:rsid w:val="00DB6876"/>
    <w:rsid w:val="00DC1A1C"/>
    <w:rsid w:val="00DC3657"/>
    <w:rsid w:val="00DC571C"/>
    <w:rsid w:val="00DD2AE6"/>
    <w:rsid w:val="00DE27C1"/>
    <w:rsid w:val="00DE3922"/>
    <w:rsid w:val="00DE44D2"/>
    <w:rsid w:val="00DE4B12"/>
    <w:rsid w:val="00DF387F"/>
    <w:rsid w:val="00DF5844"/>
    <w:rsid w:val="00E04C80"/>
    <w:rsid w:val="00E13621"/>
    <w:rsid w:val="00E14F37"/>
    <w:rsid w:val="00E25245"/>
    <w:rsid w:val="00E27DD6"/>
    <w:rsid w:val="00E44A0C"/>
    <w:rsid w:val="00E459F7"/>
    <w:rsid w:val="00E47B42"/>
    <w:rsid w:val="00E64B33"/>
    <w:rsid w:val="00E661AD"/>
    <w:rsid w:val="00E7407D"/>
    <w:rsid w:val="00E77B56"/>
    <w:rsid w:val="00E77BFC"/>
    <w:rsid w:val="00E8002D"/>
    <w:rsid w:val="00E83605"/>
    <w:rsid w:val="00E83DAB"/>
    <w:rsid w:val="00E84543"/>
    <w:rsid w:val="00E931BC"/>
    <w:rsid w:val="00EA29C5"/>
    <w:rsid w:val="00EB016C"/>
    <w:rsid w:val="00EB0937"/>
    <w:rsid w:val="00EB5D17"/>
    <w:rsid w:val="00EC31AA"/>
    <w:rsid w:val="00ED3F3B"/>
    <w:rsid w:val="00ED4EF1"/>
    <w:rsid w:val="00F00A66"/>
    <w:rsid w:val="00F01186"/>
    <w:rsid w:val="00F02026"/>
    <w:rsid w:val="00F048D7"/>
    <w:rsid w:val="00F142DC"/>
    <w:rsid w:val="00F20933"/>
    <w:rsid w:val="00F23F7C"/>
    <w:rsid w:val="00F25C6F"/>
    <w:rsid w:val="00F340E0"/>
    <w:rsid w:val="00F40380"/>
    <w:rsid w:val="00F44E87"/>
    <w:rsid w:val="00F548FA"/>
    <w:rsid w:val="00F645B1"/>
    <w:rsid w:val="00F6740F"/>
    <w:rsid w:val="00F70356"/>
    <w:rsid w:val="00F7736F"/>
    <w:rsid w:val="00F83EF1"/>
    <w:rsid w:val="00F903EC"/>
    <w:rsid w:val="00FA0FCF"/>
    <w:rsid w:val="00FA1495"/>
    <w:rsid w:val="00FA6B71"/>
    <w:rsid w:val="00FA6B8D"/>
    <w:rsid w:val="00FA7CC9"/>
    <w:rsid w:val="00FB2143"/>
    <w:rsid w:val="00FB4C26"/>
    <w:rsid w:val="00FB6D67"/>
    <w:rsid w:val="00FC6334"/>
    <w:rsid w:val="00FD289E"/>
    <w:rsid w:val="00FD2FA9"/>
    <w:rsid w:val="00FE405E"/>
    <w:rsid w:val="00FE6DC8"/>
    <w:rsid w:val="00FF1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E65"/>
    <w:pPr>
      <w:widowControl w:val="0"/>
      <w:suppressAutoHyphens/>
      <w:spacing w:after="0" w:line="240" w:lineRule="auto"/>
    </w:pPr>
    <w:rPr>
      <w:rFonts w:ascii="Liberation Serif" w:eastAsia="DejaVu Sans" w:hAnsi="Liberation Serif" w:cs="Lohit Hindi"/>
      <w:kern w:val="1"/>
      <w:sz w:val="24"/>
      <w:szCs w:val="24"/>
      <w:lang w:eastAsia="zh-CN" w:bidi="hi-IN"/>
    </w:rPr>
  </w:style>
  <w:style w:type="paragraph" w:styleId="Heading3">
    <w:name w:val="heading 3"/>
    <w:basedOn w:val="Normal"/>
    <w:link w:val="Heading3Char"/>
    <w:uiPriority w:val="9"/>
    <w:qFormat/>
    <w:rsid w:val="009354AA"/>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IN" w:bidi="ar-SA"/>
    </w:rPr>
  </w:style>
  <w:style w:type="paragraph" w:styleId="Heading5">
    <w:name w:val="heading 5"/>
    <w:basedOn w:val="Normal"/>
    <w:next w:val="Normal"/>
    <w:link w:val="Heading5Char"/>
    <w:uiPriority w:val="9"/>
    <w:semiHidden/>
    <w:unhideWhenUsed/>
    <w:qFormat/>
    <w:rsid w:val="00AB77C7"/>
    <w:pPr>
      <w:keepNext/>
      <w:keepLines/>
      <w:spacing w:before="200"/>
      <w:outlineLvl w:val="4"/>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E65"/>
    <w:rPr>
      <w:color w:val="0000FF" w:themeColor="hyperlink"/>
      <w:u w:val="single"/>
    </w:rPr>
  </w:style>
  <w:style w:type="paragraph" w:styleId="Header">
    <w:name w:val="header"/>
    <w:basedOn w:val="Normal"/>
    <w:link w:val="HeaderChar"/>
    <w:uiPriority w:val="99"/>
    <w:semiHidden/>
    <w:unhideWhenUsed/>
    <w:rsid w:val="00D37658"/>
    <w:pPr>
      <w:tabs>
        <w:tab w:val="center" w:pos="4513"/>
        <w:tab w:val="right" w:pos="9026"/>
      </w:tabs>
    </w:pPr>
    <w:rPr>
      <w:rFonts w:cs="Mangal"/>
      <w:szCs w:val="21"/>
    </w:rPr>
  </w:style>
  <w:style w:type="character" w:customStyle="1" w:styleId="HeaderChar">
    <w:name w:val="Header Char"/>
    <w:basedOn w:val="DefaultParagraphFont"/>
    <w:link w:val="Header"/>
    <w:uiPriority w:val="99"/>
    <w:semiHidden/>
    <w:rsid w:val="00D37658"/>
    <w:rPr>
      <w:rFonts w:ascii="Liberation Serif" w:eastAsia="DejaVu Sans" w:hAnsi="Liberation Serif" w:cs="Mangal"/>
      <w:kern w:val="1"/>
      <w:sz w:val="24"/>
      <w:szCs w:val="21"/>
      <w:lang w:eastAsia="zh-CN" w:bidi="hi-IN"/>
    </w:rPr>
  </w:style>
  <w:style w:type="paragraph" w:styleId="Footer">
    <w:name w:val="footer"/>
    <w:basedOn w:val="Normal"/>
    <w:link w:val="FooterChar"/>
    <w:uiPriority w:val="99"/>
    <w:semiHidden/>
    <w:unhideWhenUsed/>
    <w:rsid w:val="00D37658"/>
    <w:pPr>
      <w:tabs>
        <w:tab w:val="center" w:pos="4513"/>
        <w:tab w:val="right" w:pos="9026"/>
      </w:tabs>
    </w:pPr>
    <w:rPr>
      <w:rFonts w:cs="Mangal"/>
      <w:szCs w:val="21"/>
    </w:rPr>
  </w:style>
  <w:style w:type="character" w:customStyle="1" w:styleId="FooterChar">
    <w:name w:val="Footer Char"/>
    <w:basedOn w:val="DefaultParagraphFont"/>
    <w:link w:val="Footer"/>
    <w:uiPriority w:val="99"/>
    <w:semiHidden/>
    <w:rsid w:val="00D37658"/>
    <w:rPr>
      <w:rFonts w:ascii="Liberation Serif" w:eastAsia="DejaVu Sans"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D37658"/>
    <w:rPr>
      <w:rFonts w:ascii="Tahoma" w:hAnsi="Tahoma" w:cs="Mangal"/>
      <w:sz w:val="16"/>
      <w:szCs w:val="14"/>
    </w:rPr>
  </w:style>
  <w:style w:type="character" w:customStyle="1" w:styleId="BalloonTextChar">
    <w:name w:val="Balloon Text Char"/>
    <w:basedOn w:val="DefaultParagraphFont"/>
    <w:link w:val="BalloonText"/>
    <w:uiPriority w:val="99"/>
    <w:semiHidden/>
    <w:rsid w:val="00D37658"/>
    <w:rPr>
      <w:rFonts w:ascii="Tahoma" w:eastAsia="DejaVu Sans" w:hAnsi="Tahoma" w:cs="Mangal"/>
      <w:kern w:val="1"/>
      <w:sz w:val="16"/>
      <w:szCs w:val="14"/>
      <w:lang w:eastAsia="zh-CN" w:bidi="hi-IN"/>
    </w:rPr>
  </w:style>
  <w:style w:type="character" w:customStyle="1" w:styleId="Heading3Char">
    <w:name w:val="Heading 3 Char"/>
    <w:basedOn w:val="DefaultParagraphFont"/>
    <w:link w:val="Heading3"/>
    <w:uiPriority w:val="9"/>
    <w:rsid w:val="009354AA"/>
    <w:rPr>
      <w:rFonts w:ascii="Times New Roman" w:eastAsia="Times New Roman" w:hAnsi="Times New Roman" w:cs="Times New Roman"/>
      <w:b/>
      <w:bCs/>
      <w:sz w:val="27"/>
      <w:szCs w:val="27"/>
      <w:lang w:eastAsia="en-IN"/>
    </w:rPr>
  </w:style>
  <w:style w:type="paragraph" w:styleId="ListParagraph">
    <w:name w:val="List Paragraph"/>
    <w:basedOn w:val="Normal"/>
    <w:link w:val="ListParagraphChar"/>
    <w:uiPriority w:val="34"/>
    <w:qFormat/>
    <w:rsid w:val="00B160A7"/>
    <w:pPr>
      <w:ind w:left="720"/>
      <w:contextualSpacing/>
    </w:pPr>
    <w:rPr>
      <w:rFonts w:cs="Mangal"/>
      <w:szCs w:val="21"/>
    </w:rPr>
  </w:style>
  <w:style w:type="character" w:customStyle="1" w:styleId="Heading5Char">
    <w:name w:val="Heading 5 Char"/>
    <w:basedOn w:val="DefaultParagraphFont"/>
    <w:link w:val="Heading5"/>
    <w:uiPriority w:val="9"/>
    <w:semiHidden/>
    <w:rsid w:val="00AB77C7"/>
    <w:rPr>
      <w:rFonts w:asciiTheme="majorHAnsi" w:eastAsiaTheme="majorEastAsia" w:hAnsiTheme="majorHAnsi" w:cs="Mangal"/>
      <w:color w:val="243F60" w:themeColor="accent1" w:themeShade="7F"/>
      <w:kern w:val="1"/>
      <w:sz w:val="24"/>
      <w:szCs w:val="21"/>
      <w:lang w:eastAsia="zh-CN" w:bidi="hi-IN"/>
    </w:rPr>
  </w:style>
  <w:style w:type="character" w:customStyle="1" w:styleId="fcg">
    <w:name w:val="fcg"/>
    <w:basedOn w:val="DefaultParagraphFont"/>
    <w:rsid w:val="00AB77C7"/>
  </w:style>
  <w:style w:type="character" w:customStyle="1" w:styleId="apple-converted-space">
    <w:name w:val="apple-converted-space"/>
    <w:basedOn w:val="DefaultParagraphFont"/>
    <w:rsid w:val="00AB77C7"/>
  </w:style>
  <w:style w:type="character" w:customStyle="1" w:styleId="highlightnode">
    <w:name w:val="highlightnode"/>
    <w:basedOn w:val="DefaultParagraphFont"/>
    <w:rsid w:val="00AB77C7"/>
  </w:style>
  <w:style w:type="paragraph" w:customStyle="1" w:styleId="kpmgbody">
    <w:name w:val="kpmgbody"/>
    <w:basedOn w:val="BodyText"/>
    <w:rsid w:val="00B07266"/>
    <w:pPr>
      <w:widowControl/>
      <w:spacing w:before="40" w:after="40" w:line="360" w:lineRule="auto"/>
      <w:jc w:val="both"/>
    </w:pPr>
    <w:rPr>
      <w:rFonts w:ascii="Century Gothic" w:eastAsia="MS Mincho" w:hAnsi="Century Gothic" w:cs="Times New Roman"/>
      <w:b/>
      <w:kern w:val="0"/>
      <w:sz w:val="22"/>
      <w:szCs w:val="20"/>
      <w:lang w:val="en-US" w:eastAsia="ar-SA" w:bidi="ar-SA"/>
    </w:rPr>
  </w:style>
  <w:style w:type="paragraph" w:styleId="BodyText">
    <w:name w:val="Body Text"/>
    <w:basedOn w:val="Normal"/>
    <w:link w:val="BodyTextChar"/>
    <w:uiPriority w:val="99"/>
    <w:semiHidden/>
    <w:unhideWhenUsed/>
    <w:rsid w:val="00B07266"/>
    <w:pPr>
      <w:spacing w:after="120"/>
    </w:pPr>
    <w:rPr>
      <w:rFonts w:cs="Mangal"/>
      <w:szCs w:val="21"/>
    </w:rPr>
  </w:style>
  <w:style w:type="character" w:customStyle="1" w:styleId="BodyTextChar">
    <w:name w:val="Body Text Char"/>
    <w:basedOn w:val="DefaultParagraphFont"/>
    <w:link w:val="BodyText"/>
    <w:uiPriority w:val="99"/>
    <w:semiHidden/>
    <w:rsid w:val="00B07266"/>
    <w:rPr>
      <w:rFonts w:ascii="Liberation Serif" w:eastAsia="DejaVu Sans" w:hAnsi="Liberation Serif" w:cs="Mangal"/>
      <w:kern w:val="1"/>
      <w:sz w:val="24"/>
      <w:szCs w:val="21"/>
      <w:lang w:eastAsia="zh-CN" w:bidi="hi-IN"/>
    </w:rPr>
  </w:style>
  <w:style w:type="paragraph" w:styleId="BodyText3">
    <w:name w:val="Body Text 3"/>
    <w:basedOn w:val="Normal"/>
    <w:link w:val="BodyText3Char"/>
    <w:uiPriority w:val="99"/>
    <w:unhideWhenUsed/>
    <w:rsid w:val="00B07266"/>
    <w:pPr>
      <w:spacing w:after="120"/>
    </w:pPr>
    <w:rPr>
      <w:rFonts w:cs="Mangal"/>
      <w:sz w:val="16"/>
      <w:szCs w:val="14"/>
    </w:rPr>
  </w:style>
  <w:style w:type="character" w:customStyle="1" w:styleId="BodyText3Char">
    <w:name w:val="Body Text 3 Char"/>
    <w:basedOn w:val="DefaultParagraphFont"/>
    <w:link w:val="BodyText3"/>
    <w:uiPriority w:val="99"/>
    <w:rsid w:val="00B07266"/>
    <w:rPr>
      <w:rFonts w:ascii="Liberation Serif" w:eastAsia="DejaVu Sans" w:hAnsi="Liberation Serif" w:cs="Mangal"/>
      <w:kern w:val="1"/>
      <w:sz w:val="16"/>
      <w:szCs w:val="14"/>
      <w:lang w:eastAsia="zh-CN" w:bidi="hi-IN"/>
    </w:rPr>
  </w:style>
  <w:style w:type="paragraph" w:styleId="ListBullet">
    <w:name w:val="List Bullet"/>
    <w:basedOn w:val="Normal"/>
    <w:rsid w:val="00BE001F"/>
    <w:pPr>
      <w:widowControl/>
    </w:pPr>
    <w:rPr>
      <w:rFonts w:ascii="Times New Roman" w:eastAsia="Times New Roman" w:hAnsi="Times New Roman" w:cs="Times New Roman"/>
      <w:kern w:val="0"/>
      <w:sz w:val="20"/>
      <w:szCs w:val="20"/>
      <w:lang w:val="en-US" w:bidi="ar-SA"/>
    </w:rPr>
  </w:style>
  <w:style w:type="character" w:styleId="Strong">
    <w:name w:val="Strong"/>
    <w:basedOn w:val="DefaultParagraphFont"/>
    <w:uiPriority w:val="22"/>
    <w:qFormat/>
    <w:rsid w:val="00A32C43"/>
    <w:rPr>
      <w:b/>
      <w:bCs/>
    </w:rPr>
  </w:style>
  <w:style w:type="table" w:styleId="TableGrid">
    <w:name w:val="Table Grid"/>
    <w:basedOn w:val="TableNormal"/>
    <w:uiPriority w:val="59"/>
    <w:rsid w:val="00614A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B0527"/>
    <w:rPr>
      <w:rFonts w:ascii="Liberation Serif" w:eastAsia="DejaVu Sans" w:hAnsi="Liberation Serif" w:cs="Mangal"/>
      <w:kern w:val="1"/>
      <w:sz w:val="24"/>
      <w:szCs w:val="21"/>
      <w:lang w:eastAsia="zh-CN" w:bidi="hi-IN"/>
    </w:rPr>
  </w:style>
  <w:style w:type="character" w:styleId="IntenseEmphasis">
    <w:name w:val="Intense Emphasis"/>
    <w:basedOn w:val="DefaultParagraphFont"/>
    <w:uiPriority w:val="21"/>
    <w:qFormat/>
    <w:rsid w:val="00AB0527"/>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987880b847e3251fd1d422d5730d1a4134f530e18705c4458440321091b5b58120e16061740595f0c4356014b4450530401195c1333471b1b1112465c5c0d5042011503504e1c180c571833471b1b0713485b550e555601514841481f0f2b561358191b15001043095e08541b140e445745455d5f08054c1b00100317130d5d5d551c120a120011474a411b1213471b1b1115405d5d085048140010115c6&amp;docType=docx"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knoldus</cp:lastModifiedBy>
  <cp:revision>2</cp:revision>
  <dcterms:created xsi:type="dcterms:W3CDTF">2020-11-09T10:18:00Z</dcterms:created>
  <dcterms:modified xsi:type="dcterms:W3CDTF">2020-11-09T10:18:00Z</dcterms:modified>
</cp:coreProperties>
</file>