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15F" w:rsidRPr="007B0E24" w:rsidRDefault="00C32CE1" w:rsidP="00D1415F">
      <w:pPr>
        <w:pStyle w:val="Title"/>
        <w:tabs>
          <w:tab w:val="left" w:pos="1080"/>
          <w:tab w:val="left" w:pos="6105"/>
        </w:tabs>
        <w:jc w:val="left"/>
        <w:rPr>
          <w:rFonts w:ascii="Garamond" w:hAnsi="Garamond" w:cs="Garamond"/>
          <w:b w:val="0"/>
          <w:sz w:val="24"/>
          <w:lang w:val="it-IT"/>
        </w:rPr>
      </w:pPr>
      <w:r w:rsidRPr="007B0E24">
        <w:rPr>
          <w:rFonts w:ascii="Garamond" w:hAnsi="Garamond"/>
          <w:noProof/>
          <w:sz w:val="24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4908550</wp:posOffset>
            </wp:positionH>
            <wp:positionV relativeFrom="paragraph">
              <wp:posOffset>-488950</wp:posOffset>
            </wp:positionV>
            <wp:extent cx="889000" cy="8890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0279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E24">
        <w:rPr>
          <w:rFonts w:ascii="Garamond" w:hAnsi="Garamond"/>
          <w:noProof/>
          <w:sz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3994785</wp:posOffset>
            </wp:positionH>
            <wp:positionV relativeFrom="paragraph">
              <wp:posOffset>-595630</wp:posOffset>
            </wp:positionV>
            <wp:extent cx="708660" cy="7956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131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95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E24">
        <w:rPr>
          <w:rFonts w:ascii="Garamond" w:hAnsi="Garamond" w:cs="Garamond"/>
          <w:sz w:val="24"/>
          <w:lang w:val="es-MX"/>
        </w:rPr>
        <w:t xml:space="preserve">SAIKAT KUMAR BERA                              </w:t>
      </w:r>
    </w:p>
    <w:p w:rsidR="008669F4" w:rsidRDefault="00C32CE1" w:rsidP="00D1415F">
      <w:pPr>
        <w:pStyle w:val="Title"/>
        <w:tabs>
          <w:tab w:val="left" w:pos="1080"/>
        </w:tabs>
        <w:jc w:val="left"/>
        <w:rPr>
          <w:rFonts w:ascii="Garamond" w:hAnsi="Garamond" w:cs="Garamond"/>
          <w:b w:val="0"/>
          <w:sz w:val="24"/>
          <w:lang w:val="it-IT"/>
        </w:rPr>
      </w:pPr>
      <w:r>
        <w:rPr>
          <w:rFonts w:ascii="Garamond" w:hAnsi="Garamond" w:cs="Garamond"/>
          <w:b w:val="0"/>
          <w:sz w:val="24"/>
          <w:lang w:val="it-IT"/>
        </w:rPr>
        <w:t>AWS Solution Architect-Professional, RHCE</w:t>
      </w:r>
    </w:p>
    <w:p w:rsidR="00D1415F" w:rsidRDefault="00C32CE1" w:rsidP="00D1415F">
      <w:pPr>
        <w:pStyle w:val="Title"/>
        <w:tabs>
          <w:tab w:val="left" w:pos="1080"/>
        </w:tabs>
        <w:jc w:val="left"/>
        <w:rPr>
          <w:rFonts w:ascii="Garamond" w:hAnsi="Garamond" w:cs="Garamond"/>
          <w:b w:val="0"/>
          <w:sz w:val="24"/>
          <w:lang w:val="it-IT"/>
        </w:rPr>
      </w:pPr>
      <w:r w:rsidRPr="007B0E24">
        <w:rPr>
          <w:rFonts w:ascii="Garamond" w:hAnsi="Garamond" w:cs="Garamond"/>
          <w:b w:val="0"/>
          <w:sz w:val="24"/>
          <w:lang w:val="it-IT"/>
        </w:rPr>
        <w:t>Pune, Maharashtra, India,</w:t>
      </w:r>
    </w:p>
    <w:p w:rsidR="00D1415F" w:rsidRPr="00F20AD7" w:rsidRDefault="00C32CE1" w:rsidP="00D1415F">
      <w:pPr>
        <w:pStyle w:val="Title"/>
        <w:tabs>
          <w:tab w:val="left" w:pos="1080"/>
        </w:tabs>
        <w:jc w:val="left"/>
        <w:rPr>
          <w:rFonts w:ascii="Garamond" w:hAnsi="Garamond" w:cs="Garamond"/>
          <w:b w:val="0"/>
          <w:sz w:val="24"/>
          <w:lang w:val="it-IT"/>
        </w:rPr>
      </w:pPr>
      <w:r w:rsidRPr="00F20AD7">
        <w:rPr>
          <w:rFonts w:ascii="Garamond" w:hAnsi="Garamond"/>
          <w:sz w:val="24"/>
          <w:lang w:val="it-IT"/>
        </w:rPr>
        <w:t>Contact No.: 9818438056</w:t>
      </w:r>
    </w:p>
    <w:p w:rsidR="00D1415F" w:rsidRPr="007B0E24" w:rsidRDefault="00C32CE1" w:rsidP="00D1415F">
      <w:pPr>
        <w:pStyle w:val="Title"/>
        <w:pBdr>
          <w:bottom w:val="single" w:sz="4" w:space="0" w:color="auto"/>
        </w:pBdr>
        <w:tabs>
          <w:tab w:val="left" w:pos="1080"/>
        </w:tabs>
        <w:jc w:val="left"/>
        <w:rPr>
          <w:rFonts w:ascii="Garamond" w:hAnsi="Garamond"/>
          <w:b w:val="0"/>
          <w:sz w:val="24"/>
        </w:rPr>
      </w:pPr>
      <w:r w:rsidRPr="007B0E24">
        <w:rPr>
          <w:rFonts w:ascii="Garamond" w:hAnsi="Garamond" w:cs="Garamond"/>
          <w:sz w:val="24"/>
        </w:rPr>
        <w:t xml:space="preserve">Email: </w:t>
      </w:r>
      <w:hyperlink r:id="rId9" w:history="1">
        <w:r w:rsidRPr="007B0E24">
          <w:rPr>
            <w:rStyle w:val="Hyperlink"/>
            <w:rFonts w:ascii="Garamond" w:hAnsi="Garamond" w:cs="Garamond"/>
            <w:sz w:val="24"/>
          </w:rPr>
          <w:t>skbera84@yahoo.com</w:t>
        </w:r>
      </w:hyperlink>
    </w:p>
    <w:p w:rsidR="00D1415F" w:rsidRPr="00BC0949" w:rsidRDefault="00C63763" w:rsidP="00D1415F">
      <w:pPr>
        <w:pStyle w:val="Title"/>
        <w:pBdr>
          <w:bottom w:val="single" w:sz="4" w:space="0" w:color="auto"/>
        </w:pBdr>
        <w:tabs>
          <w:tab w:val="left" w:pos="1080"/>
        </w:tabs>
        <w:jc w:val="left"/>
        <w:rPr>
          <w:rFonts w:ascii="Garamond" w:hAnsi="Garamond"/>
          <w:sz w:val="24"/>
        </w:rPr>
      </w:pPr>
      <w:hyperlink r:id="rId10" w:history="1">
        <w:r w:rsidR="00C32CE1" w:rsidRPr="007B0E24">
          <w:rPr>
            <w:rStyle w:val="Hyperlink"/>
            <w:rFonts w:ascii="Garamond" w:hAnsi="Garamond" w:cs="Garamond"/>
            <w:sz w:val="24"/>
          </w:rPr>
          <w:t>skbera84@gmail.com</w:t>
        </w:r>
      </w:hyperlink>
    </w:p>
    <w:p w:rsidR="00D1415F" w:rsidRPr="007B0E24" w:rsidRDefault="00D1415F" w:rsidP="00D1415F">
      <w:pPr>
        <w:pStyle w:val="Title"/>
        <w:pBdr>
          <w:bottom w:val="single" w:sz="4" w:space="0" w:color="auto"/>
        </w:pBdr>
        <w:tabs>
          <w:tab w:val="left" w:pos="1080"/>
        </w:tabs>
        <w:jc w:val="left"/>
        <w:rPr>
          <w:rFonts w:ascii="Garamond" w:hAnsi="Garamond" w:cs="Garamond"/>
          <w:sz w:val="24"/>
        </w:rPr>
      </w:pPr>
    </w:p>
    <w:p w:rsidR="00D1415F" w:rsidRPr="007B0E24" w:rsidRDefault="00C32CE1" w:rsidP="00D1415F">
      <w:pPr>
        <w:shd w:val="clear" w:color="auto" w:fill="D8D8D8"/>
        <w:jc w:val="center"/>
        <w:rPr>
          <w:rFonts w:ascii="Garamond" w:hAnsi="Garamond"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Summary</w:t>
      </w:r>
    </w:p>
    <w:p w:rsidR="00D1415F" w:rsidRDefault="00C32CE1" w:rsidP="00D1415F">
      <w:pPr>
        <w:rPr>
          <w:rFonts w:ascii="Garamond" w:hAnsi="Garamond"/>
          <w:sz w:val="24"/>
          <w:szCs w:val="24"/>
        </w:rPr>
      </w:pPr>
      <w:r w:rsidRPr="007B0E24">
        <w:rPr>
          <w:rFonts w:ascii="Garamond" w:hAnsi="Garamond"/>
          <w:sz w:val="24"/>
          <w:szCs w:val="24"/>
        </w:rPr>
        <w:t xml:space="preserve">Keen intend to accept a challenging role and responsibilities in IT Infrastructure Services. Experienced in DevOPS, System Administration in Linux, Operations and manage services in Cloud (Private as well as Public) and Networking. </w:t>
      </w:r>
    </w:p>
    <w:p w:rsidR="00D1415F" w:rsidRDefault="00C32CE1" w:rsidP="00D1415F">
      <w:pPr>
        <w:shd w:val="clear" w:color="auto" w:fill="D8D8D8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Professional Synopsis</w:t>
      </w:r>
    </w:p>
    <w:p w:rsidR="00D1415F" w:rsidRPr="00D1415F" w:rsidRDefault="00C32CE1" w:rsidP="00D1415F">
      <w:pPr>
        <w:pStyle w:val="ListParagraph"/>
        <w:numPr>
          <w:ilvl w:val="0"/>
          <w:numId w:val="2"/>
        </w:numPr>
      </w:pPr>
      <w:r w:rsidRPr="00D1415F">
        <w:t>Having almost 14 years of experience in IT industry with 6 years of DevOps</w:t>
      </w:r>
      <w:r w:rsidR="009C2C3B">
        <w:t xml:space="preserve"> Lead</w:t>
      </w:r>
      <w:r w:rsidRPr="00D1415F">
        <w:t xml:space="preserve"> with </w:t>
      </w:r>
      <w:r w:rsidR="00E433C5">
        <w:t xml:space="preserve">microservices, docker, kubernetes, </w:t>
      </w:r>
      <w:r w:rsidRPr="00D1415F">
        <w:t xml:space="preserve">Automation and Cloud.  </w:t>
      </w:r>
    </w:p>
    <w:p w:rsidR="00D1415F" w:rsidRDefault="00C32CE1" w:rsidP="00D1415F">
      <w:pPr>
        <w:pStyle w:val="ListParagraph"/>
        <w:numPr>
          <w:ilvl w:val="0"/>
          <w:numId w:val="2"/>
        </w:numPr>
      </w:pPr>
      <w:r w:rsidRPr="00D1415F">
        <w:t xml:space="preserve">9 years in System Admin, Monitoring and SCM. Also having 3 years of experience in Networking at beginning of career. </w:t>
      </w:r>
    </w:p>
    <w:p w:rsidR="007B5C3F" w:rsidRPr="007B5C3F" w:rsidRDefault="00C32CE1" w:rsidP="007B5C3F">
      <w:pPr>
        <w:pStyle w:val="ListParagraph"/>
        <w:numPr>
          <w:ilvl w:val="0"/>
          <w:numId w:val="2"/>
        </w:numPr>
        <w:rPr>
          <w:lang w:val="en-GB" w:eastAsia="ar-SA"/>
        </w:rPr>
      </w:pPr>
      <w:r w:rsidRPr="007B5C3F">
        <w:rPr>
          <w:lang w:val="en-GB" w:eastAsia="ar-SA"/>
        </w:rPr>
        <w:t>Work closely with developers to solve their problems related to infrastructure setup pipeline to build codes and deploy in environments. In one word working as fully devo</w:t>
      </w:r>
      <w:r>
        <w:rPr>
          <w:lang w:val="en-GB" w:eastAsia="ar-SA"/>
        </w:rPr>
        <w:t>p</w:t>
      </w:r>
      <w:r w:rsidRPr="007B5C3F">
        <w:rPr>
          <w:lang w:val="en-GB" w:eastAsia="ar-SA"/>
        </w:rPr>
        <w:t>s culture of Devops maturity.</w:t>
      </w:r>
    </w:p>
    <w:p w:rsidR="00D1415F" w:rsidRPr="00D1415F" w:rsidRDefault="00C32CE1" w:rsidP="00D1415F">
      <w:pPr>
        <w:shd w:val="clear" w:color="auto" w:fill="D8D8D8"/>
        <w:rPr>
          <w:rFonts w:ascii="Garamond" w:hAnsi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 xml:space="preserve">                                                                 Technical Skills</w:t>
      </w:r>
    </w:p>
    <w:p w:rsidR="006E5FD8" w:rsidRPr="007B0E24" w:rsidRDefault="00C32CE1" w:rsidP="006E5FD8">
      <w:pPr>
        <w:numPr>
          <w:ilvl w:val="0"/>
          <w:numId w:val="3"/>
        </w:numPr>
        <w:spacing w:after="0" w:line="240" w:lineRule="auto"/>
        <w:ind w:left="720"/>
        <w:rPr>
          <w:rFonts w:ascii="Garamond" w:hAnsi="Garamond"/>
          <w:sz w:val="24"/>
          <w:szCs w:val="24"/>
        </w:rPr>
      </w:pPr>
      <w:r w:rsidRPr="007B0E24">
        <w:rPr>
          <w:rFonts w:ascii="Garamond" w:hAnsi="Garamond"/>
          <w:sz w:val="24"/>
          <w:szCs w:val="24"/>
        </w:rPr>
        <w:t>OS: Good Knowledge in Linux (Centos, Redhat, Ubuntu),   Intermediate: Solaris, Windows</w:t>
      </w:r>
    </w:p>
    <w:p w:rsidR="006E5FD8" w:rsidRPr="000B0B65" w:rsidRDefault="00C32CE1" w:rsidP="006E5FD8">
      <w:pPr>
        <w:numPr>
          <w:ilvl w:val="0"/>
          <w:numId w:val="3"/>
        </w:numPr>
        <w:spacing w:after="0" w:line="240" w:lineRule="auto"/>
        <w:ind w:left="720"/>
        <w:rPr>
          <w:rFonts w:ascii="Garamond" w:hAnsi="Garamond"/>
          <w:b/>
          <w:sz w:val="24"/>
          <w:szCs w:val="24"/>
        </w:rPr>
      </w:pPr>
      <w:r w:rsidRPr="007B0E24">
        <w:rPr>
          <w:rFonts w:ascii="Garamond" w:hAnsi="Garamond"/>
          <w:sz w:val="24"/>
          <w:szCs w:val="24"/>
        </w:rPr>
        <w:t xml:space="preserve">DevOps: Good Knowledge in </w:t>
      </w:r>
      <w:r w:rsidRPr="000B0B65">
        <w:rPr>
          <w:rFonts w:ascii="Garamond" w:hAnsi="Garamond"/>
          <w:b/>
          <w:sz w:val="24"/>
          <w:szCs w:val="24"/>
        </w:rPr>
        <w:t>Jenkins, Git, SVN, Maven, Nexus, Sonar, Ansible, Puppet</w:t>
      </w:r>
    </w:p>
    <w:p w:rsidR="006E5FD8" w:rsidRPr="007B0E24" w:rsidRDefault="00C32CE1" w:rsidP="006E5FD8">
      <w:pPr>
        <w:numPr>
          <w:ilvl w:val="0"/>
          <w:numId w:val="3"/>
        </w:numPr>
        <w:spacing w:after="0" w:line="240" w:lineRule="auto"/>
        <w:ind w:left="720"/>
        <w:rPr>
          <w:rFonts w:ascii="Garamond" w:hAnsi="Garamond"/>
          <w:sz w:val="24"/>
          <w:szCs w:val="24"/>
        </w:rPr>
      </w:pPr>
      <w:r w:rsidRPr="007B0E24">
        <w:rPr>
          <w:rFonts w:ascii="Garamond" w:hAnsi="Garamond"/>
          <w:sz w:val="24"/>
          <w:szCs w:val="24"/>
        </w:rPr>
        <w:t xml:space="preserve">Middleware: Good Experience: </w:t>
      </w:r>
      <w:r w:rsidRPr="003126F7">
        <w:rPr>
          <w:rFonts w:ascii="Garamond" w:hAnsi="Garamond"/>
          <w:b/>
          <w:sz w:val="24"/>
          <w:szCs w:val="24"/>
        </w:rPr>
        <w:t>Tomcat</w:t>
      </w:r>
      <w:r w:rsidRPr="007B0E24">
        <w:rPr>
          <w:rFonts w:ascii="Garamond" w:hAnsi="Garamond"/>
          <w:sz w:val="24"/>
          <w:szCs w:val="24"/>
        </w:rPr>
        <w:t xml:space="preserve">      Intermediate: </w:t>
      </w:r>
      <w:r w:rsidRPr="003126F7">
        <w:rPr>
          <w:rFonts w:ascii="Garamond" w:hAnsi="Garamond"/>
          <w:b/>
          <w:sz w:val="24"/>
          <w:szCs w:val="24"/>
        </w:rPr>
        <w:t>Jboss</w:t>
      </w:r>
    </w:p>
    <w:p w:rsidR="006E5FD8" w:rsidRPr="007B0E24" w:rsidRDefault="00C32CE1" w:rsidP="006E5FD8">
      <w:pPr>
        <w:numPr>
          <w:ilvl w:val="0"/>
          <w:numId w:val="3"/>
        </w:numPr>
        <w:spacing w:after="0" w:line="240" w:lineRule="auto"/>
        <w:ind w:left="720"/>
        <w:rPr>
          <w:rFonts w:ascii="Garamond" w:hAnsi="Garamond"/>
          <w:sz w:val="24"/>
          <w:szCs w:val="24"/>
        </w:rPr>
      </w:pPr>
      <w:r w:rsidRPr="007B0E24">
        <w:rPr>
          <w:rFonts w:ascii="Garamond" w:hAnsi="Garamond"/>
          <w:sz w:val="24"/>
          <w:szCs w:val="24"/>
        </w:rPr>
        <w:t xml:space="preserve">Monitoring : Good Experience in </w:t>
      </w:r>
      <w:r w:rsidRPr="003126F7">
        <w:rPr>
          <w:rFonts w:ascii="Garamond" w:hAnsi="Garamond"/>
          <w:b/>
          <w:sz w:val="24"/>
          <w:szCs w:val="24"/>
        </w:rPr>
        <w:t>Nagios, New relic, splunk</w:t>
      </w:r>
    </w:p>
    <w:p w:rsidR="006E5FD8" w:rsidRPr="00CE07B1" w:rsidRDefault="00C32CE1" w:rsidP="006E5FD8">
      <w:pPr>
        <w:numPr>
          <w:ilvl w:val="0"/>
          <w:numId w:val="3"/>
        </w:numPr>
        <w:spacing w:after="0" w:line="240" w:lineRule="auto"/>
        <w:ind w:left="720"/>
      </w:pPr>
      <w:r w:rsidRPr="007B0E24">
        <w:rPr>
          <w:rFonts w:ascii="Garamond" w:hAnsi="Garamond"/>
          <w:sz w:val="24"/>
          <w:szCs w:val="24"/>
        </w:rPr>
        <w:t xml:space="preserve">Web Server: Good Experience in </w:t>
      </w:r>
      <w:r>
        <w:rPr>
          <w:rFonts w:ascii="Garamond" w:hAnsi="Garamond"/>
          <w:b/>
          <w:sz w:val="24"/>
          <w:szCs w:val="24"/>
        </w:rPr>
        <w:t>Apache, N</w:t>
      </w:r>
      <w:r w:rsidRPr="003126F7">
        <w:rPr>
          <w:rFonts w:ascii="Garamond" w:hAnsi="Garamond"/>
          <w:b/>
          <w:sz w:val="24"/>
          <w:szCs w:val="24"/>
        </w:rPr>
        <w:t>ginx</w:t>
      </w:r>
    </w:p>
    <w:p w:rsidR="006E5FD8" w:rsidRPr="00CE07B1" w:rsidRDefault="00C32CE1" w:rsidP="006E5FD8">
      <w:pPr>
        <w:numPr>
          <w:ilvl w:val="0"/>
          <w:numId w:val="3"/>
        </w:numPr>
        <w:spacing w:after="0" w:line="240" w:lineRule="auto"/>
        <w:ind w:left="720"/>
      </w:pPr>
      <w:r w:rsidRPr="00CE07B1">
        <w:rPr>
          <w:rFonts w:ascii="Garamond" w:hAnsi="Garamond"/>
          <w:sz w:val="24"/>
          <w:szCs w:val="24"/>
        </w:rPr>
        <w:t xml:space="preserve">Messeging: Good Experience in </w:t>
      </w:r>
      <w:r w:rsidRPr="0058301E">
        <w:rPr>
          <w:rFonts w:ascii="Garamond" w:hAnsi="Garamond"/>
          <w:b/>
          <w:sz w:val="24"/>
          <w:szCs w:val="24"/>
        </w:rPr>
        <w:t>RabbitMQ</w:t>
      </w:r>
      <w:r w:rsidRPr="00CE07B1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 xml:space="preserve">Intermediate in </w:t>
      </w:r>
      <w:r w:rsidRPr="0058301E">
        <w:rPr>
          <w:rFonts w:ascii="Garamond" w:hAnsi="Garamond"/>
          <w:b/>
          <w:sz w:val="24"/>
          <w:szCs w:val="24"/>
        </w:rPr>
        <w:t>Kafka</w:t>
      </w:r>
    </w:p>
    <w:p w:rsidR="006E5FD8" w:rsidRPr="007B0E24" w:rsidRDefault="00C32CE1" w:rsidP="006E5FD8">
      <w:pPr>
        <w:numPr>
          <w:ilvl w:val="0"/>
          <w:numId w:val="3"/>
        </w:numPr>
        <w:spacing w:after="0" w:line="240" w:lineRule="auto"/>
        <w:ind w:left="720"/>
        <w:rPr>
          <w:rFonts w:ascii="Garamond" w:hAnsi="Garamond"/>
          <w:sz w:val="24"/>
          <w:szCs w:val="24"/>
        </w:rPr>
      </w:pPr>
      <w:r w:rsidRPr="007B0E24">
        <w:rPr>
          <w:rFonts w:ascii="Garamond" w:hAnsi="Garamond"/>
          <w:sz w:val="24"/>
          <w:szCs w:val="24"/>
        </w:rPr>
        <w:t xml:space="preserve">Database: Good Experience in </w:t>
      </w:r>
      <w:r w:rsidRPr="001A12B4">
        <w:rPr>
          <w:rFonts w:ascii="Garamond" w:hAnsi="Garamond"/>
          <w:b/>
          <w:sz w:val="24"/>
          <w:szCs w:val="24"/>
        </w:rPr>
        <w:t>MySQL(Maria DB), MongoDB, Couchbase</w:t>
      </w:r>
      <w:r w:rsidRPr="007B0E24">
        <w:rPr>
          <w:rFonts w:ascii="Garamond" w:hAnsi="Garamond"/>
          <w:sz w:val="24"/>
          <w:szCs w:val="24"/>
        </w:rPr>
        <w:t xml:space="preserve">,   Intermediate : </w:t>
      </w:r>
      <w:r w:rsidRPr="001A12B4">
        <w:rPr>
          <w:rFonts w:ascii="Garamond" w:hAnsi="Garamond"/>
          <w:b/>
          <w:sz w:val="24"/>
          <w:szCs w:val="24"/>
        </w:rPr>
        <w:t>Oracle</w:t>
      </w:r>
    </w:p>
    <w:p w:rsidR="006E5FD8" w:rsidRPr="00AB3A8D" w:rsidRDefault="00C32CE1" w:rsidP="006E5FD8">
      <w:pPr>
        <w:numPr>
          <w:ilvl w:val="0"/>
          <w:numId w:val="3"/>
        </w:numPr>
        <w:spacing w:after="0" w:line="240" w:lineRule="auto"/>
        <w:ind w:left="720"/>
        <w:rPr>
          <w:rFonts w:ascii="Garamond" w:hAnsi="Garamond"/>
          <w:sz w:val="24"/>
          <w:szCs w:val="24"/>
        </w:rPr>
      </w:pPr>
      <w:r w:rsidRPr="007B0E24">
        <w:rPr>
          <w:rFonts w:ascii="Garamond" w:hAnsi="Garamond"/>
          <w:sz w:val="24"/>
          <w:szCs w:val="24"/>
        </w:rPr>
        <w:t xml:space="preserve">Infrastructure: Good experience Private cloud with </w:t>
      </w:r>
      <w:r w:rsidRPr="001A12B4">
        <w:rPr>
          <w:rFonts w:ascii="Garamond" w:hAnsi="Garamond"/>
          <w:b/>
          <w:sz w:val="24"/>
          <w:szCs w:val="24"/>
        </w:rPr>
        <w:t>VMware</w:t>
      </w:r>
      <w:r w:rsidRPr="007B0E24">
        <w:rPr>
          <w:rFonts w:ascii="Garamond" w:hAnsi="Garamond"/>
          <w:sz w:val="24"/>
          <w:szCs w:val="24"/>
        </w:rPr>
        <w:t>, Public Cloud(</w:t>
      </w:r>
      <w:r w:rsidRPr="001A12B4">
        <w:rPr>
          <w:rFonts w:ascii="Garamond" w:hAnsi="Garamond"/>
          <w:b/>
          <w:sz w:val="24"/>
          <w:szCs w:val="24"/>
        </w:rPr>
        <w:t>AWS</w:t>
      </w:r>
      <w:r w:rsidRPr="007B0E24">
        <w:rPr>
          <w:rFonts w:ascii="Garamond" w:hAnsi="Garamond"/>
          <w:sz w:val="24"/>
          <w:szCs w:val="24"/>
        </w:rPr>
        <w:t>) as well as Datacentre.</w:t>
      </w:r>
      <w:r>
        <w:rPr>
          <w:rFonts w:ascii="Garamond" w:hAnsi="Garamond"/>
          <w:sz w:val="24"/>
          <w:szCs w:val="24"/>
        </w:rPr>
        <w:t xml:space="preserve">AndInfrastucture automation by </w:t>
      </w:r>
      <w:r w:rsidRPr="001A12B4">
        <w:rPr>
          <w:rFonts w:ascii="Garamond" w:hAnsi="Garamond"/>
          <w:b/>
          <w:sz w:val="24"/>
          <w:szCs w:val="24"/>
        </w:rPr>
        <w:t>Terraform</w:t>
      </w:r>
      <w:r>
        <w:rPr>
          <w:rFonts w:ascii="Garamond" w:hAnsi="Garamond"/>
          <w:b/>
          <w:sz w:val="24"/>
          <w:szCs w:val="24"/>
        </w:rPr>
        <w:t xml:space="preserve"> and Packer </w:t>
      </w:r>
      <w:r w:rsidRPr="007B0E24">
        <w:rPr>
          <w:rFonts w:ascii="Garamond" w:hAnsi="Garamond"/>
          <w:sz w:val="24"/>
          <w:szCs w:val="24"/>
        </w:rPr>
        <w:t xml:space="preserve">Intermediate: </w:t>
      </w:r>
      <w:r w:rsidRPr="00505A74">
        <w:rPr>
          <w:rFonts w:ascii="Garamond" w:hAnsi="Garamond"/>
          <w:b/>
          <w:sz w:val="24"/>
          <w:szCs w:val="24"/>
        </w:rPr>
        <w:t>Docker, Kubernetes</w:t>
      </w:r>
      <w:r>
        <w:rPr>
          <w:rFonts w:ascii="Garamond" w:hAnsi="Garamond"/>
          <w:b/>
          <w:sz w:val="24"/>
          <w:szCs w:val="24"/>
        </w:rPr>
        <w:t xml:space="preserve"> and Helm</w:t>
      </w:r>
      <w:r w:rsidRPr="007B0E24">
        <w:rPr>
          <w:rFonts w:ascii="Garamond" w:hAnsi="Garamond"/>
          <w:sz w:val="24"/>
          <w:szCs w:val="24"/>
        </w:rPr>
        <w:t>.</w:t>
      </w:r>
    </w:p>
    <w:p w:rsidR="006E5FD8" w:rsidRPr="007B0E24" w:rsidRDefault="00C32CE1" w:rsidP="006E5FD8">
      <w:pPr>
        <w:numPr>
          <w:ilvl w:val="0"/>
          <w:numId w:val="3"/>
        </w:numPr>
        <w:spacing w:after="0" w:line="240" w:lineRule="auto"/>
        <w:ind w:left="720"/>
        <w:rPr>
          <w:rFonts w:ascii="Garamond" w:hAnsi="Garamond"/>
          <w:sz w:val="24"/>
          <w:szCs w:val="24"/>
        </w:rPr>
      </w:pPr>
      <w:r w:rsidRPr="007B0E24">
        <w:rPr>
          <w:rFonts w:ascii="Garamond" w:hAnsi="Garamond"/>
          <w:sz w:val="24"/>
          <w:szCs w:val="24"/>
        </w:rPr>
        <w:t xml:space="preserve">Product/Process management: </w:t>
      </w:r>
      <w:r w:rsidRPr="001A12B4">
        <w:rPr>
          <w:rFonts w:ascii="Garamond" w:hAnsi="Garamond"/>
          <w:b/>
          <w:sz w:val="24"/>
          <w:szCs w:val="24"/>
        </w:rPr>
        <w:t>Agile, Kanban, Jira, Confluence</w:t>
      </w:r>
    </w:p>
    <w:p w:rsidR="006E5FD8" w:rsidRPr="002E3D28" w:rsidRDefault="00C32CE1" w:rsidP="006E5FD8">
      <w:pPr>
        <w:numPr>
          <w:ilvl w:val="0"/>
          <w:numId w:val="3"/>
        </w:numPr>
        <w:spacing w:after="0" w:line="240" w:lineRule="auto"/>
        <w:ind w:left="720"/>
      </w:pPr>
      <w:r w:rsidRPr="00505A74">
        <w:rPr>
          <w:rFonts w:ascii="Garamond" w:hAnsi="Garamond"/>
          <w:sz w:val="24"/>
          <w:szCs w:val="24"/>
        </w:rPr>
        <w:t xml:space="preserve">Others: Good Experience in </w:t>
      </w:r>
      <w:r w:rsidRPr="00505A74">
        <w:rPr>
          <w:rFonts w:ascii="Garamond" w:hAnsi="Garamond"/>
          <w:b/>
          <w:sz w:val="24"/>
          <w:szCs w:val="24"/>
        </w:rPr>
        <w:t>DNS</w:t>
      </w:r>
    </w:p>
    <w:p w:rsidR="001936C1" w:rsidRDefault="001936C1" w:rsidP="001936C1">
      <w:pPr>
        <w:spacing w:after="0" w:line="240" w:lineRule="auto"/>
        <w:ind w:left="720"/>
      </w:pPr>
    </w:p>
    <w:p w:rsidR="002E3D28" w:rsidRPr="00D35C1C" w:rsidRDefault="002E3D28" w:rsidP="001936C1">
      <w:pPr>
        <w:spacing w:after="0" w:line="240" w:lineRule="auto"/>
        <w:ind w:left="720"/>
      </w:pPr>
    </w:p>
    <w:p w:rsidR="001936C1" w:rsidRPr="001936C1" w:rsidRDefault="00C32CE1" w:rsidP="001936C1">
      <w:pPr>
        <w:shd w:val="clear" w:color="auto" w:fill="D8D8D8"/>
        <w:rPr>
          <w:rFonts w:ascii="Garamond" w:hAnsi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Certification and Training</w:t>
      </w:r>
    </w:p>
    <w:p w:rsidR="00332202" w:rsidRDefault="00C32CE1" w:rsidP="00C27422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b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AWS Solution Architect- Professional Validation</w:t>
      </w:r>
      <w:r w:rsidRPr="007B0E24">
        <w:rPr>
          <w:rFonts w:ascii="Garamond" w:hAnsi="Garamond" w:cs="Garamond"/>
          <w:b/>
          <w:sz w:val="24"/>
          <w:szCs w:val="24"/>
        </w:rPr>
        <w:t xml:space="preserve"> number:</w:t>
      </w:r>
      <w:r>
        <w:rPr>
          <w:rFonts w:ascii="ArialMT" w:hAnsi="ArialMT" w:cs="ArialMT"/>
          <w:sz w:val="20"/>
          <w:szCs w:val="20"/>
        </w:rPr>
        <w:t>3CBHZWN2NBVE1438</w:t>
      </w:r>
    </w:p>
    <w:p w:rsidR="00C27422" w:rsidRDefault="00C32CE1" w:rsidP="00C27422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b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 xml:space="preserve">Redhat Certified Engineer(RHCE) Certificate number: </w:t>
      </w:r>
      <w:r w:rsidRPr="007B0E24">
        <w:rPr>
          <w:rFonts w:ascii="Garamond" w:hAnsi="Garamond" w:cs="Garamond"/>
          <w:sz w:val="24"/>
          <w:szCs w:val="24"/>
        </w:rPr>
        <w:t>805008578436253</w:t>
      </w:r>
      <w:bookmarkStart w:id="0" w:name="_GoBack"/>
      <w:bookmarkEnd w:id="0"/>
    </w:p>
    <w:p w:rsidR="00C27422" w:rsidRPr="007B0E24" w:rsidRDefault="00C32CE1" w:rsidP="00C27422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b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Redhat Certified Security Specialist (RHCSS on module RHS333 and RHS423)</w:t>
      </w:r>
    </w:p>
    <w:p w:rsidR="00C27422" w:rsidRPr="007B0E24" w:rsidRDefault="00C32CE1" w:rsidP="00C27422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b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ITIL foundation v3</w:t>
      </w:r>
    </w:p>
    <w:p w:rsidR="00C27422" w:rsidRPr="007B0E24" w:rsidRDefault="00C32CE1" w:rsidP="00C27422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b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Redhat Certified Virtualization Administrator.</w:t>
      </w:r>
    </w:p>
    <w:p w:rsidR="00C27422" w:rsidRDefault="00C32CE1" w:rsidP="00C27422">
      <w:pPr>
        <w:numPr>
          <w:ilvl w:val="0"/>
          <w:numId w:val="4"/>
        </w:numPr>
        <w:spacing w:after="0" w:line="240" w:lineRule="auto"/>
        <w:ind w:left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Docker, </w:t>
      </w:r>
      <w:r w:rsidRPr="00B36135">
        <w:rPr>
          <w:rFonts w:ascii="Garamond" w:hAnsi="Garamond"/>
          <w:b/>
          <w:sz w:val="24"/>
          <w:szCs w:val="24"/>
        </w:rPr>
        <w:t>Kubernetes</w:t>
      </w:r>
      <w:r>
        <w:rPr>
          <w:rFonts w:ascii="Garamond" w:hAnsi="Garamond"/>
          <w:b/>
          <w:sz w:val="24"/>
          <w:szCs w:val="24"/>
        </w:rPr>
        <w:t>, Helm</w:t>
      </w:r>
    </w:p>
    <w:p w:rsidR="00C27422" w:rsidRPr="007B0E24" w:rsidRDefault="00C32CE1" w:rsidP="00C27422">
      <w:pPr>
        <w:numPr>
          <w:ilvl w:val="0"/>
          <w:numId w:val="4"/>
        </w:numPr>
        <w:spacing w:after="0" w:line="240" w:lineRule="auto"/>
        <w:ind w:left="720"/>
        <w:rPr>
          <w:rFonts w:ascii="Garamond" w:hAnsi="Garamond"/>
          <w:b/>
          <w:sz w:val="24"/>
          <w:szCs w:val="24"/>
        </w:rPr>
      </w:pPr>
      <w:r w:rsidRPr="00B36135">
        <w:rPr>
          <w:rFonts w:ascii="Garamond" w:hAnsi="Garamond"/>
          <w:b/>
          <w:sz w:val="24"/>
          <w:szCs w:val="24"/>
        </w:rPr>
        <w:t>Couchbase</w:t>
      </w:r>
      <w:r w:rsidRPr="007B0E24">
        <w:rPr>
          <w:rFonts w:ascii="Garamond" w:hAnsi="Garamond"/>
          <w:b/>
          <w:sz w:val="24"/>
          <w:szCs w:val="24"/>
        </w:rPr>
        <w:t>MongoDB</w:t>
      </w:r>
    </w:p>
    <w:p w:rsidR="00C27422" w:rsidRPr="00B36135" w:rsidRDefault="00C32CE1" w:rsidP="00C27422">
      <w:pPr>
        <w:numPr>
          <w:ilvl w:val="0"/>
          <w:numId w:val="4"/>
        </w:numPr>
        <w:spacing w:after="0" w:line="240" w:lineRule="auto"/>
        <w:ind w:left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RabbitMQ, Kafka</w:t>
      </w:r>
    </w:p>
    <w:p w:rsidR="00C27422" w:rsidRPr="007B0E24" w:rsidRDefault="00C32CE1" w:rsidP="00C27422">
      <w:pPr>
        <w:numPr>
          <w:ilvl w:val="0"/>
          <w:numId w:val="4"/>
        </w:numPr>
        <w:spacing w:after="0" w:line="240" w:lineRule="auto"/>
        <w:ind w:left="720"/>
        <w:rPr>
          <w:rFonts w:ascii="Garamond" w:hAnsi="Garamond"/>
          <w:b/>
          <w:sz w:val="24"/>
          <w:szCs w:val="24"/>
        </w:rPr>
      </w:pPr>
      <w:r w:rsidRPr="007B0E24">
        <w:rPr>
          <w:rFonts w:ascii="Garamond" w:hAnsi="Garamond"/>
          <w:b/>
          <w:sz w:val="24"/>
          <w:szCs w:val="24"/>
        </w:rPr>
        <w:t>Ansible</w:t>
      </w:r>
      <w:r>
        <w:rPr>
          <w:rFonts w:ascii="Garamond" w:hAnsi="Garamond"/>
          <w:b/>
          <w:sz w:val="24"/>
          <w:szCs w:val="24"/>
        </w:rPr>
        <w:t>, Terraform, Packer</w:t>
      </w:r>
    </w:p>
    <w:p w:rsidR="00C27422" w:rsidRPr="007B0E24" w:rsidRDefault="00C32CE1" w:rsidP="00C27422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Garamond" w:eastAsia="SegoeUI" w:hAnsi="Garamond"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Vmware certified professional.</w:t>
      </w:r>
    </w:p>
    <w:p w:rsidR="00C27422" w:rsidRPr="008E32D6" w:rsidRDefault="00C32CE1" w:rsidP="00C27422">
      <w:pPr>
        <w:numPr>
          <w:ilvl w:val="0"/>
          <w:numId w:val="4"/>
        </w:numPr>
        <w:spacing w:after="0" w:line="240" w:lineRule="auto"/>
        <w:ind w:left="720"/>
        <w:jc w:val="both"/>
        <w:rPr>
          <w:rFonts w:ascii="Garamond" w:hAnsi="Garamond"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 xml:space="preserve">CISCO Certified Network </w:t>
      </w:r>
      <w:r w:rsidR="00365CCA" w:rsidRPr="007B0E24">
        <w:rPr>
          <w:rFonts w:ascii="Garamond" w:hAnsi="Garamond" w:cs="Garamond"/>
          <w:b/>
          <w:sz w:val="24"/>
          <w:szCs w:val="24"/>
        </w:rPr>
        <w:t>Associate (</w:t>
      </w:r>
      <w:r w:rsidRPr="007B0E24">
        <w:rPr>
          <w:rFonts w:ascii="Garamond" w:hAnsi="Garamond" w:cs="Garamond"/>
          <w:b/>
          <w:sz w:val="24"/>
          <w:szCs w:val="24"/>
        </w:rPr>
        <w:t>CCNA).</w:t>
      </w:r>
    </w:p>
    <w:p w:rsidR="008E32D6" w:rsidRPr="00102529" w:rsidRDefault="008E32D6" w:rsidP="008E32D6">
      <w:pPr>
        <w:spacing w:after="0" w:line="240" w:lineRule="auto"/>
        <w:ind w:left="720"/>
        <w:jc w:val="both"/>
        <w:rPr>
          <w:rFonts w:ascii="Garamond" w:hAnsi="Garamond"/>
          <w:sz w:val="24"/>
          <w:szCs w:val="24"/>
        </w:rPr>
      </w:pPr>
    </w:p>
    <w:p w:rsidR="00C27422" w:rsidRPr="00C27422" w:rsidRDefault="00C32CE1" w:rsidP="00C27422">
      <w:pPr>
        <w:shd w:val="clear" w:color="auto" w:fill="D8D8D8"/>
        <w:rPr>
          <w:rFonts w:ascii="Garamond" w:hAnsi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 xml:space="preserve">                    Work History</w:t>
      </w:r>
    </w:p>
    <w:p w:rsidR="00C27422" w:rsidRPr="007B0E24" w:rsidRDefault="00C32CE1" w:rsidP="00C27422">
      <w:pPr>
        <w:numPr>
          <w:ilvl w:val="0"/>
          <w:numId w:val="9"/>
        </w:numPr>
        <w:suppressAutoHyphens/>
        <w:spacing w:after="0" w:line="240" w:lineRule="auto"/>
        <w:ind w:left="360"/>
        <w:rPr>
          <w:rFonts w:ascii="Garamond" w:hAnsi="Garamond" w:cs="Garamond"/>
          <w:b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Vodafone India Services Private Ltd. EON Kharadi, Pune, From April 2017 till date</w:t>
      </w:r>
    </w:p>
    <w:p w:rsidR="00C27422" w:rsidRDefault="00C32CE1" w:rsidP="00F84546">
      <w:pPr>
        <w:ind w:left="360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 xml:space="preserve">Designation: </w:t>
      </w:r>
      <w:r w:rsidR="001B7FC1">
        <w:rPr>
          <w:rFonts w:ascii="Garamond" w:hAnsi="Garamond" w:cs="Garamond"/>
          <w:sz w:val="24"/>
          <w:szCs w:val="24"/>
        </w:rPr>
        <w:t xml:space="preserve">Architect </w:t>
      </w:r>
    </w:p>
    <w:p w:rsidR="001770CB" w:rsidRDefault="00C32CE1" w:rsidP="00F84546">
      <w:pPr>
        <w:ind w:left="360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 xml:space="preserve">Project Name: IDGW </w:t>
      </w:r>
      <w:r w:rsidR="000F67DF">
        <w:rPr>
          <w:rFonts w:ascii="Garamond" w:hAnsi="Garamond" w:cs="Garamond"/>
          <w:b/>
          <w:bCs/>
          <w:sz w:val="24"/>
          <w:szCs w:val="24"/>
        </w:rPr>
        <w:t>( based on java, hosted in AWS</w:t>
      </w:r>
      <w:r w:rsidR="00C60FE1">
        <w:rPr>
          <w:rFonts w:ascii="Garamond" w:hAnsi="Garamond" w:cs="Garamond"/>
          <w:b/>
          <w:bCs/>
          <w:sz w:val="24"/>
          <w:szCs w:val="24"/>
        </w:rPr>
        <w:t xml:space="preserve"> with docker</w:t>
      </w:r>
      <w:r w:rsidR="000F67DF">
        <w:rPr>
          <w:rFonts w:ascii="Garamond" w:hAnsi="Garamond" w:cs="Garamond"/>
          <w:b/>
          <w:bCs/>
          <w:sz w:val="24"/>
          <w:szCs w:val="24"/>
        </w:rPr>
        <w:t>)</w:t>
      </w:r>
    </w:p>
    <w:p w:rsidR="00C27422" w:rsidRDefault="00C32CE1" w:rsidP="00C27422">
      <w:pPr>
        <w:ind w:left="360"/>
        <w:jc w:val="both"/>
        <w:rPr>
          <w:rFonts w:ascii="Garamond" w:hAnsi="Garamond" w:cs="Garamond"/>
          <w:b/>
          <w:bCs/>
          <w:sz w:val="24"/>
          <w:szCs w:val="24"/>
        </w:rPr>
      </w:pPr>
      <w:r w:rsidRPr="007B0E24">
        <w:rPr>
          <w:rFonts w:ascii="Garamond" w:hAnsi="Garamond" w:cs="Garamond"/>
          <w:b/>
          <w:bCs/>
          <w:sz w:val="24"/>
          <w:szCs w:val="24"/>
        </w:rPr>
        <w:t>ROLE AND RESPONSIBILITIES:</w:t>
      </w:r>
    </w:p>
    <w:p w:rsidR="002E3189" w:rsidRPr="003A19CA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b/>
          <w:sz w:val="24"/>
          <w:szCs w:val="24"/>
        </w:rPr>
      </w:pPr>
      <w:r w:rsidRPr="003A19CA">
        <w:rPr>
          <w:rFonts w:ascii="Garamond" w:hAnsi="Garamond" w:cs="Garamond"/>
          <w:b/>
          <w:sz w:val="24"/>
          <w:szCs w:val="24"/>
        </w:rPr>
        <w:t xml:space="preserve">Mentoring Team members about </w:t>
      </w:r>
      <w:r w:rsidR="003A19CA" w:rsidRPr="003A19CA">
        <w:rPr>
          <w:rFonts w:ascii="Garamond" w:hAnsi="Garamond" w:cs="Garamond"/>
          <w:b/>
          <w:sz w:val="24"/>
          <w:szCs w:val="24"/>
        </w:rPr>
        <w:t>jobs/tasks</w:t>
      </w:r>
      <w:r w:rsidR="00276D39">
        <w:rPr>
          <w:rFonts w:ascii="Garamond" w:hAnsi="Garamond" w:cs="Garamond"/>
          <w:b/>
          <w:sz w:val="24"/>
          <w:szCs w:val="24"/>
        </w:rPr>
        <w:t xml:space="preserve"> and shares workload among team members.</w:t>
      </w:r>
    </w:p>
    <w:p w:rsidR="00C27422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Web server configuration and shared hosting configuration on </w:t>
      </w:r>
      <w:r w:rsidRPr="00FC4039">
        <w:rPr>
          <w:rFonts w:ascii="Garamond" w:hAnsi="Garamond" w:cs="Garamond"/>
          <w:b/>
          <w:sz w:val="24"/>
          <w:szCs w:val="24"/>
        </w:rPr>
        <w:t>APACHE, TOMCAT, nginx.</w:t>
      </w:r>
    </w:p>
    <w:p w:rsidR="00365CCA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Create</w:t>
      </w:r>
      <w:r w:rsidR="00C629CF">
        <w:rPr>
          <w:rFonts w:ascii="Garamond" w:hAnsi="Garamond" w:cs="Garamond"/>
          <w:sz w:val="24"/>
          <w:szCs w:val="24"/>
        </w:rPr>
        <w:t xml:space="preserve"> and deploy</w:t>
      </w:r>
      <w:r w:rsidRPr="00E17CA2">
        <w:rPr>
          <w:rFonts w:ascii="Garamond" w:hAnsi="Garamond" w:cs="Garamond"/>
          <w:b/>
          <w:sz w:val="24"/>
          <w:szCs w:val="24"/>
        </w:rPr>
        <w:t>microservices</w:t>
      </w:r>
      <w:r w:rsidR="00C629CF">
        <w:rPr>
          <w:rFonts w:ascii="Garamond" w:hAnsi="Garamond" w:cs="Garamond"/>
          <w:sz w:val="24"/>
          <w:szCs w:val="24"/>
        </w:rPr>
        <w:t xml:space="preserve">using </w:t>
      </w:r>
      <w:r w:rsidR="00C629CF" w:rsidRPr="00E17CA2">
        <w:rPr>
          <w:rFonts w:ascii="Garamond" w:hAnsi="Garamond" w:cs="Garamond"/>
          <w:b/>
          <w:sz w:val="24"/>
          <w:szCs w:val="24"/>
        </w:rPr>
        <w:t>docker</w:t>
      </w:r>
      <w:r w:rsidR="0087355A">
        <w:rPr>
          <w:rFonts w:ascii="Garamond" w:hAnsi="Garamond" w:cs="Garamond"/>
          <w:b/>
          <w:sz w:val="24"/>
          <w:szCs w:val="24"/>
        </w:rPr>
        <w:t xml:space="preserve"> and Kubernetes</w:t>
      </w:r>
      <w:r w:rsidR="00C629CF">
        <w:rPr>
          <w:rFonts w:ascii="Garamond" w:hAnsi="Garamond" w:cs="Garamond"/>
          <w:sz w:val="24"/>
          <w:szCs w:val="24"/>
        </w:rPr>
        <w:t>.</w:t>
      </w:r>
    </w:p>
    <w:p w:rsidR="00C27422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Setup, configuration and monitoring by </w:t>
      </w:r>
      <w:r w:rsidRPr="00FC4039">
        <w:rPr>
          <w:rFonts w:ascii="Garamond" w:hAnsi="Garamond" w:cs="Garamond"/>
          <w:b/>
          <w:sz w:val="24"/>
          <w:szCs w:val="24"/>
        </w:rPr>
        <w:t>Nagios</w:t>
      </w:r>
      <w:r w:rsidRPr="007B0E24">
        <w:rPr>
          <w:rFonts w:ascii="Garamond" w:hAnsi="Garamond" w:cs="Garamond"/>
          <w:sz w:val="24"/>
          <w:szCs w:val="24"/>
        </w:rPr>
        <w:t>.</w:t>
      </w:r>
    </w:p>
    <w:p w:rsidR="00C27422" w:rsidRPr="00177D65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</w:pPr>
      <w:r w:rsidRPr="007B0E24">
        <w:rPr>
          <w:rFonts w:ascii="Garamond" w:hAnsi="Garamond" w:cs="Garamond"/>
          <w:sz w:val="24"/>
          <w:szCs w:val="24"/>
        </w:rPr>
        <w:t xml:space="preserve">Mange automation deployment through </w:t>
      </w:r>
      <w:r w:rsidRPr="00A438F8">
        <w:rPr>
          <w:rFonts w:ascii="Garamond" w:hAnsi="Garamond" w:cs="Garamond"/>
          <w:b/>
          <w:sz w:val="24"/>
          <w:szCs w:val="24"/>
        </w:rPr>
        <w:t>Ansible, puppet and Jenkins from Git and SVN</w:t>
      </w:r>
      <w:r w:rsidRPr="007B0E24">
        <w:rPr>
          <w:rFonts w:ascii="Garamond" w:hAnsi="Garamond" w:cs="Garamond"/>
          <w:sz w:val="24"/>
          <w:szCs w:val="24"/>
        </w:rPr>
        <w:t>.</w:t>
      </w:r>
    </w:p>
    <w:p w:rsidR="00C27422" w:rsidRPr="00177D65" w:rsidRDefault="00C32CE1" w:rsidP="00C27422">
      <w:pPr>
        <w:numPr>
          <w:ilvl w:val="0"/>
          <w:numId w:val="6"/>
        </w:numPr>
        <w:spacing w:after="0" w:line="240" w:lineRule="auto"/>
        <w:ind w:left="360"/>
        <w:jc w:val="both"/>
      </w:pPr>
      <w:r>
        <w:rPr>
          <w:rFonts w:ascii="Garamond" w:hAnsi="Garamond" w:cs="Garamond"/>
          <w:sz w:val="24"/>
          <w:szCs w:val="24"/>
        </w:rPr>
        <w:t xml:space="preserve">Create CI-CD pipeline using </w:t>
      </w:r>
      <w:r w:rsidRPr="0000458F">
        <w:rPr>
          <w:rFonts w:ascii="Garamond" w:hAnsi="Garamond" w:cs="Garamond"/>
          <w:b/>
          <w:sz w:val="24"/>
          <w:szCs w:val="24"/>
        </w:rPr>
        <w:t>Jenkinsfile</w:t>
      </w:r>
      <w:r>
        <w:rPr>
          <w:rFonts w:ascii="Garamond" w:hAnsi="Garamond" w:cs="Garamond"/>
          <w:sz w:val="24"/>
          <w:szCs w:val="24"/>
        </w:rPr>
        <w:t xml:space="preserve"> and groovy to build deploy artifacts of maven projects.</w:t>
      </w:r>
    </w:p>
    <w:p w:rsidR="00C27422" w:rsidRPr="00A438F8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</w:pPr>
      <w:r w:rsidRPr="007B0E24">
        <w:rPr>
          <w:rFonts w:ascii="Garamond" w:hAnsi="Garamond" w:cs="Garamond"/>
          <w:sz w:val="24"/>
          <w:szCs w:val="24"/>
        </w:rPr>
        <w:t>Manage services in AWS</w:t>
      </w:r>
      <w:r>
        <w:rPr>
          <w:rFonts w:ascii="Garamond" w:hAnsi="Garamond" w:cs="Garamond"/>
          <w:sz w:val="24"/>
          <w:szCs w:val="24"/>
        </w:rPr>
        <w:t xml:space="preserve"> through </w:t>
      </w:r>
      <w:r w:rsidRPr="0035222F">
        <w:rPr>
          <w:rFonts w:ascii="Garamond" w:hAnsi="Garamond" w:cs="Garamond"/>
          <w:b/>
          <w:sz w:val="24"/>
          <w:szCs w:val="24"/>
        </w:rPr>
        <w:t>Terraform</w:t>
      </w:r>
      <w:r>
        <w:rPr>
          <w:rFonts w:ascii="Garamond" w:hAnsi="Garamond" w:cs="Garamond"/>
          <w:sz w:val="24"/>
          <w:szCs w:val="24"/>
        </w:rPr>
        <w:t>.</w:t>
      </w:r>
    </w:p>
    <w:p w:rsidR="00C27422" w:rsidRPr="00A438F8" w:rsidRDefault="00C32CE1" w:rsidP="00C27422">
      <w:pPr>
        <w:numPr>
          <w:ilvl w:val="0"/>
          <w:numId w:val="6"/>
        </w:numPr>
        <w:spacing w:after="0" w:line="240" w:lineRule="auto"/>
        <w:ind w:left="360"/>
      </w:pPr>
      <w:r>
        <w:t xml:space="preserve">Setup Logstash and File beat to parse application logs. </w:t>
      </w:r>
    </w:p>
    <w:p w:rsidR="00C27422" w:rsidRPr="00E97499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</w:pPr>
      <w:r w:rsidRPr="007B0E24">
        <w:rPr>
          <w:rFonts w:ascii="Garamond" w:hAnsi="Garamond" w:cs="Garamond"/>
          <w:sz w:val="24"/>
          <w:szCs w:val="24"/>
        </w:rPr>
        <w:t xml:space="preserve">Find root cause of issue by searching logs using </w:t>
      </w:r>
      <w:r w:rsidRPr="00A87B7C">
        <w:rPr>
          <w:rFonts w:ascii="Garamond" w:hAnsi="Garamond" w:cs="Garamond"/>
          <w:b/>
          <w:sz w:val="24"/>
          <w:szCs w:val="24"/>
        </w:rPr>
        <w:t>Splunk</w:t>
      </w:r>
      <w:r>
        <w:rPr>
          <w:rFonts w:ascii="Garamond" w:hAnsi="Garamond" w:cs="Garamond"/>
          <w:sz w:val="24"/>
          <w:szCs w:val="24"/>
        </w:rPr>
        <w:t>.</w:t>
      </w:r>
    </w:p>
    <w:p w:rsidR="00C27422" w:rsidRPr="00E97499" w:rsidRDefault="00C32CE1" w:rsidP="00C27422">
      <w:pPr>
        <w:numPr>
          <w:ilvl w:val="0"/>
          <w:numId w:val="6"/>
        </w:numPr>
        <w:spacing w:after="0" w:line="240" w:lineRule="auto"/>
        <w:ind w:left="360"/>
      </w:pPr>
      <w:r>
        <w:t>Build API Gateway with Lua and Nginx</w:t>
      </w:r>
    </w:p>
    <w:p w:rsidR="00C27422" w:rsidRPr="007B0E24" w:rsidRDefault="00C27422" w:rsidP="00C27422">
      <w:pPr>
        <w:jc w:val="both"/>
        <w:rPr>
          <w:rFonts w:ascii="Garamond" w:hAnsi="Garamond" w:cs="Garamond"/>
          <w:b/>
          <w:bCs/>
          <w:sz w:val="24"/>
          <w:szCs w:val="24"/>
        </w:rPr>
      </w:pPr>
    </w:p>
    <w:p w:rsidR="00C27422" w:rsidRPr="007B0E24" w:rsidRDefault="00C32CE1" w:rsidP="00C27422">
      <w:pPr>
        <w:numPr>
          <w:ilvl w:val="0"/>
          <w:numId w:val="9"/>
        </w:numPr>
        <w:suppressAutoHyphens/>
        <w:spacing w:after="0" w:line="240" w:lineRule="auto"/>
        <w:ind w:left="360"/>
        <w:rPr>
          <w:rFonts w:ascii="Garamond" w:hAnsi="Garamond" w:cs="Garamond"/>
          <w:b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Aristocrat Technologies India Pvt. Ltd. Noida Sec-16A, From June2013 March 2017</w:t>
      </w:r>
    </w:p>
    <w:p w:rsidR="00C27422" w:rsidRDefault="00C32CE1" w:rsidP="00693407">
      <w:pPr>
        <w:ind w:left="360"/>
        <w:rPr>
          <w:rFonts w:ascii="Garamond" w:hAnsi="Garamond" w:cs="Garamond"/>
          <w:b/>
          <w:bCs/>
          <w:sz w:val="24"/>
          <w:szCs w:val="24"/>
          <w:lang w:val="en-IN"/>
        </w:rPr>
      </w:pPr>
      <w:r w:rsidRPr="007B0E24">
        <w:rPr>
          <w:rFonts w:ascii="Garamond" w:hAnsi="Garamond" w:cs="Garamond"/>
          <w:b/>
          <w:sz w:val="24"/>
          <w:szCs w:val="24"/>
        </w:rPr>
        <w:t>Designation:</w:t>
      </w:r>
      <w:r w:rsidRPr="007B0E24">
        <w:rPr>
          <w:rFonts w:ascii="Garamond" w:hAnsi="Garamond" w:cs="Garamond"/>
          <w:b/>
          <w:sz w:val="24"/>
          <w:szCs w:val="24"/>
          <w:lang w:val="en-IN"/>
        </w:rPr>
        <w:t xml:space="preserve"> Technical Lead</w:t>
      </w:r>
      <w:r w:rsidRPr="007B0E24">
        <w:rPr>
          <w:rFonts w:ascii="Garamond" w:hAnsi="Garamond" w:cs="Garamond"/>
          <w:sz w:val="24"/>
          <w:szCs w:val="24"/>
        </w:rPr>
        <w:t xml:space="preserve">, </w:t>
      </w:r>
      <w:r w:rsidRPr="007B0E24">
        <w:rPr>
          <w:rFonts w:ascii="Garamond" w:hAnsi="Garamond" w:cs="Garamond"/>
          <w:b/>
          <w:bCs/>
          <w:sz w:val="24"/>
          <w:szCs w:val="24"/>
        </w:rPr>
        <w:t>Platform Interactive</w:t>
      </w:r>
      <w:r>
        <w:rPr>
          <w:rFonts w:ascii="Garamond" w:hAnsi="Garamond" w:cs="Garamond"/>
          <w:b/>
          <w:bCs/>
          <w:sz w:val="24"/>
          <w:szCs w:val="24"/>
          <w:lang w:val="en-IN"/>
        </w:rPr>
        <w:t>.</w:t>
      </w:r>
    </w:p>
    <w:p w:rsidR="00D72123" w:rsidRPr="007B0E24" w:rsidRDefault="00C32CE1" w:rsidP="00693407">
      <w:pPr>
        <w:ind w:left="360"/>
        <w:rPr>
          <w:rFonts w:ascii="Garamond" w:hAnsi="Garamond" w:cs="Garamond"/>
          <w:sz w:val="24"/>
          <w:szCs w:val="24"/>
        </w:rPr>
      </w:pPr>
      <w:r w:rsidRPr="00673C91">
        <w:rPr>
          <w:rFonts w:ascii="Garamond" w:hAnsi="Garamond" w:cs="Garamond"/>
          <w:b/>
          <w:sz w:val="24"/>
          <w:szCs w:val="24"/>
        </w:rPr>
        <w:t>Project Name</w:t>
      </w:r>
      <w:r>
        <w:rPr>
          <w:rFonts w:ascii="Garamond" w:hAnsi="Garamond" w:cs="Garamond"/>
          <w:sz w:val="24"/>
          <w:szCs w:val="24"/>
        </w:rPr>
        <w:t>: nLive, nCube</w:t>
      </w:r>
    </w:p>
    <w:p w:rsidR="00C27422" w:rsidRPr="007B0E24" w:rsidRDefault="00C32CE1" w:rsidP="00C27422">
      <w:pPr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b/>
          <w:bCs/>
          <w:sz w:val="24"/>
          <w:szCs w:val="24"/>
        </w:rPr>
        <w:t>ROLE AND RESPONSIBILITIES:</w:t>
      </w:r>
    </w:p>
    <w:p w:rsidR="00C27422" w:rsidRPr="001A361F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Web server configuration and shared hosting configuration on </w:t>
      </w:r>
      <w:r w:rsidRPr="007B0E24">
        <w:rPr>
          <w:rFonts w:ascii="Garamond" w:hAnsi="Garamond" w:cs="Garamond"/>
          <w:b/>
          <w:sz w:val="24"/>
          <w:szCs w:val="24"/>
        </w:rPr>
        <w:t>APACHE</w:t>
      </w:r>
      <w:r w:rsidRPr="007B0E24">
        <w:rPr>
          <w:rFonts w:ascii="Garamond" w:hAnsi="Garamond" w:cs="Garamond"/>
          <w:sz w:val="24"/>
          <w:szCs w:val="24"/>
        </w:rPr>
        <w:t xml:space="preserve">, </w:t>
      </w:r>
      <w:r w:rsidRPr="007B0E24">
        <w:rPr>
          <w:rFonts w:ascii="Garamond" w:hAnsi="Garamond" w:cs="Garamond"/>
          <w:b/>
          <w:sz w:val="24"/>
          <w:szCs w:val="24"/>
        </w:rPr>
        <w:t xml:space="preserve">TOMCAT, Jboss, Nginx. </w:t>
      </w:r>
    </w:p>
    <w:p w:rsidR="001A361F" w:rsidRPr="001A361F" w:rsidRDefault="00C32CE1" w:rsidP="001A361F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Create and deploy </w:t>
      </w:r>
      <w:r w:rsidRPr="00E17CA2">
        <w:rPr>
          <w:rFonts w:ascii="Garamond" w:hAnsi="Garamond" w:cs="Garamond"/>
          <w:b/>
          <w:sz w:val="24"/>
          <w:szCs w:val="24"/>
        </w:rPr>
        <w:t>microservices</w:t>
      </w:r>
      <w:r>
        <w:rPr>
          <w:rFonts w:ascii="Garamond" w:hAnsi="Garamond" w:cs="Garamond"/>
          <w:sz w:val="24"/>
          <w:szCs w:val="24"/>
        </w:rPr>
        <w:t xml:space="preserve"> using </w:t>
      </w:r>
      <w:r w:rsidRPr="00E17CA2">
        <w:rPr>
          <w:rFonts w:ascii="Garamond" w:hAnsi="Garamond" w:cs="Garamond"/>
          <w:b/>
          <w:sz w:val="24"/>
          <w:szCs w:val="24"/>
        </w:rPr>
        <w:t>docker</w:t>
      </w:r>
      <w:r>
        <w:rPr>
          <w:rFonts w:ascii="Garamond" w:hAnsi="Garamond" w:cs="Garamond"/>
          <w:b/>
          <w:sz w:val="24"/>
          <w:szCs w:val="24"/>
        </w:rPr>
        <w:t xml:space="preserve"> and Kubernetes</w:t>
      </w:r>
      <w:r>
        <w:rPr>
          <w:rFonts w:ascii="Garamond" w:hAnsi="Garamond" w:cs="Garamond"/>
          <w:sz w:val="24"/>
          <w:szCs w:val="24"/>
        </w:rPr>
        <w:t>.</w:t>
      </w:r>
    </w:p>
    <w:p w:rsidR="00C27422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Mange load balancing through </w:t>
      </w:r>
      <w:r w:rsidRPr="007B0E24">
        <w:rPr>
          <w:rFonts w:ascii="Garamond" w:hAnsi="Garamond" w:cs="Garamond"/>
          <w:b/>
          <w:sz w:val="24"/>
          <w:szCs w:val="24"/>
        </w:rPr>
        <w:t>HAProxy</w:t>
      </w:r>
      <w:r w:rsidRPr="007B0E24">
        <w:rPr>
          <w:rFonts w:ascii="Garamond" w:hAnsi="Garamond" w:cs="Garamond"/>
          <w:sz w:val="24"/>
          <w:szCs w:val="24"/>
        </w:rPr>
        <w:t>.</w:t>
      </w:r>
    </w:p>
    <w:p w:rsidR="00C27422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Setup, configuration and monitoring by </w:t>
      </w:r>
      <w:r w:rsidRPr="007B0E24">
        <w:rPr>
          <w:rFonts w:ascii="Garamond" w:hAnsi="Garamond" w:cs="Garamond"/>
          <w:b/>
          <w:sz w:val="24"/>
          <w:szCs w:val="24"/>
        </w:rPr>
        <w:t>Nagios</w:t>
      </w:r>
      <w:r w:rsidRPr="007B0E24">
        <w:rPr>
          <w:rFonts w:ascii="Garamond" w:hAnsi="Garamond" w:cs="Garamond"/>
          <w:sz w:val="24"/>
          <w:szCs w:val="24"/>
        </w:rPr>
        <w:t xml:space="preserve">, </w:t>
      </w:r>
      <w:r w:rsidRPr="007B0E24">
        <w:rPr>
          <w:rFonts w:ascii="Garamond" w:hAnsi="Garamond" w:cs="Garamond"/>
          <w:b/>
          <w:sz w:val="24"/>
          <w:szCs w:val="24"/>
        </w:rPr>
        <w:t>Newrelic</w:t>
      </w:r>
      <w:r w:rsidRPr="007B0E24">
        <w:rPr>
          <w:rFonts w:ascii="Garamond" w:hAnsi="Garamond" w:cs="Garamond"/>
          <w:sz w:val="24"/>
          <w:szCs w:val="24"/>
        </w:rPr>
        <w:t xml:space="preserve">, </w:t>
      </w:r>
      <w:r w:rsidRPr="007B0E24">
        <w:rPr>
          <w:rFonts w:ascii="Garamond" w:hAnsi="Garamond" w:cs="Garamond"/>
          <w:b/>
          <w:sz w:val="24"/>
          <w:szCs w:val="24"/>
        </w:rPr>
        <w:t>Alertra</w:t>
      </w:r>
      <w:r w:rsidRPr="007B0E24">
        <w:rPr>
          <w:rFonts w:ascii="Garamond" w:hAnsi="Garamond" w:cs="Garamond"/>
          <w:sz w:val="24"/>
          <w:szCs w:val="24"/>
        </w:rPr>
        <w:t xml:space="preserve">. </w:t>
      </w:r>
    </w:p>
    <w:p w:rsidR="00C27422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Mange virtual machines on </w:t>
      </w:r>
      <w:r w:rsidRPr="007B0E24">
        <w:rPr>
          <w:rFonts w:ascii="Garamond" w:hAnsi="Garamond" w:cs="Garamond"/>
          <w:b/>
          <w:sz w:val="24"/>
          <w:szCs w:val="24"/>
        </w:rPr>
        <w:t>VMware</w:t>
      </w:r>
      <w:r>
        <w:rPr>
          <w:rFonts w:ascii="Garamond" w:hAnsi="Garamond" w:cs="Garamond"/>
          <w:b/>
          <w:sz w:val="24"/>
          <w:szCs w:val="24"/>
        </w:rPr>
        <w:t xml:space="preserve"> and AWS</w:t>
      </w:r>
      <w:r w:rsidRPr="007B0E24">
        <w:rPr>
          <w:rFonts w:ascii="Garamond" w:hAnsi="Garamond" w:cs="Garamond"/>
          <w:sz w:val="24"/>
          <w:szCs w:val="24"/>
        </w:rPr>
        <w:t>.</w:t>
      </w:r>
    </w:p>
    <w:p w:rsidR="00C27422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Manage Content Management System on </w:t>
      </w:r>
      <w:r w:rsidRPr="007B0E24">
        <w:rPr>
          <w:rFonts w:ascii="Garamond" w:hAnsi="Garamond" w:cs="Garamond"/>
          <w:b/>
          <w:sz w:val="24"/>
          <w:szCs w:val="24"/>
        </w:rPr>
        <w:t>Drupal</w:t>
      </w:r>
      <w:r w:rsidRPr="007B0E24">
        <w:rPr>
          <w:rFonts w:ascii="Garamond" w:hAnsi="Garamond" w:cs="Garamond"/>
          <w:sz w:val="24"/>
          <w:szCs w:val="24"/>
        </w:rPr>
        <w:t xml:space="preserve">, </w:t>
      </w:r>
      <w:r w:rsidRPr="007B0E24">
        <w:rPr>
          <w:rFonts w:ascii="Garamond" w:hAnsi="Garamond" w:cs="Garamond"/>
          <w:b/>
          <w:sz w:val="24"/>
          <w:szCs w:val="24"/>
        </w:rPr>
        <w:t>apache</w:t>
      </w:r>
      <w:r w:rsidRPr="007B0E24">
        <w:rPr>
          <w:rFonts w:ascii="Garamond" w:hAnsi="Garamond" w:cs="Garamond"/>
          <w:sz w:val="24"/>
          <w:szCs w:val="24"/>
        </w:rPr>
        <w:t xml:space="preserve">, </w:t>
      </w:r>
      <w:r w:rsidRPr="007B0E24">
        <w:rPr>
          <w:rFonts w:ascii="Garamond" w:hAnsi="Garamond" w:cs="Garamond"/>
          <w:b/>
          <w:sz w:val="24"/>
          <w:szCs w:val="24"/>
        </w:rPr>
        <w:t>MySQL</w:t>
      </w:r>
      <w:r w:rsidRPr="007B0E24">
        <w:rPr>
          <w:rFonts w:ascii="Garamond" w:hAnsi="Garamond" w:cs="Garamond"/>
          <w:sz w:val="24"/>
          <w:szCs w:val="24"/>
        </w:rPr>
        <w:t>.</w:t>
      </w:r>
    </w:p>
    <w:p w:rsidR="00C27422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Setup and </w:t>
      </w:r>
      <w:r w:rsidRPr="007B0E24">
        <w:rPr>
          <w:rFonts w:ascii="Garamond" w:hAnsi="Garamond" w:cs="Garamond"/>
          <w:sz w:val="24"/>
          <w:szCs w:val="24"/>
        </w:rPr>
        <w:t xml:space="preserve">Manage </w:t>
      </w:r>
      <w:r w:rsidRPr="007B0E24">
        <w:rPr>
          <w:rFonts w:ascii="Garamond" w:hAnsi="Garamond" w:cs="Garamond"/>
          <w:b/>
          <w:sz w:val="24"/>
          <w:szCs w:val="24"/>
        </w:rPr>
        <w:t>mongoDB</w:t>
      </w:r>
      <w:r w:rsidRPr="007B0E24">
        <w:rPr>
          <w:rFonts w:ascii="Garamond" w:hAnsi="Garamond" w:cs="Garamond"/>
          <w:sz w:val="24"/>
          <w:szCs w:val="24"/>
        </w:rPr>
        <w:t>.</w:t>
      </w:r>
    </w:p>
    <w:p w:rsidR="00C27422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Responsible for production, stage and test java builds, release and deploy through </w:t>
      </w:r>
      <w:r w:rsidRPr="007B0E24">
        <w:rPr>
          <w:rFonts w:ascii="Garamond" w:hAnsi="Garamond" w:cs="Garamond"/>
          <w:b/>
          <w:sz w:val="24"/>
          <w:szCs w:val="24"/>
        </w:rPr>
        <w:t>Jenkins</w:t>
      </w:r>
      <w:r w:rsidRPr="007B0E24">
        <w:rPr>
          <w:rFonts w:ascii="Garamond" w:hAnsi="Garamond" w:cs="Garamond"/>
          <w:sz w:val="24"/>
          <w:szCs w:val="24"/>
        </w:rPr>
        <w:t>,</w:t>
      </w:r>
      <w:r w:rsidRPr="00F41075">
        <w:rPr>
          <w:rFonts w:ascii="Garamond" w:hAnsi="Garamond" w:cs="Garamond"/>
          <w:b/>
          <w:sz w:val="24"/>
          <w:szCs w:val="24"/>
        </w:rPr>
        <w:t>Git</w:t>
      </w:r>
      <w:r>
        <w:rPr>
          <w:rFonts w:ascii="Garamond" w:hAnsi="Garamond" w:cs="Garamond"/>
          <w:sz w:val="24"/>
          <w:szCs w:val="24"/>
        </w:rPr>
        <w:t>,</w:t>
      </w:r>
      <w:r w:rsidRPr="007B0E24">
        <w:rPr>
          <w:rFonts w:ascii="Garamond" w:hAnsi="Garamond" w:cs="Garamond"/>
          <w:b/>
          <w:sz w:val="24"/>
          <w:szCs w:val="24"/>
        </w:rPr>
        <w:t>mavennexus</w:t>
      </w:r>
      <w:r w:rsidRPr="007B0E24">
        <w:rPr>
          <w:rFonts w:ascii="Garamond" w:hAnsi="Garamond" w:cs="Garamond"/>
          <w:sz w:val="24"/>
          <w:szCs w:val="24"/>
        </w:rPr>
        <w:t>.</w:t>
      </w:r>
    </w:p>
    <w:p w:rsidR="00C27422" w:rsidRPr="007B0E24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Automated deploy, server configuration changes through </w:t>
      </w:r>
      <w:r w:rsidRPr="007B0E24">
        <w:rPr>
          <w:rFonts w:ascii="Garamond" w:hAnsi="Garamond" w:cs="Garamond"/>
          <w:b/>
          <w:sz w:val="24"/>
          <w:szCs w:val="24"/>
        </w:rPr>
        <w:t>puppet and bash shell scripting</w:t>
      </w:r>
      <w:r w:rsidRPr="007B0E24">
        <w:rPr>
          <w:rFonts w:ascii="Garamond" w:hAnsi="Garamond" w:cs="Garamond"/>
          <w:sz w:val="24"/>
          <w:szCs w:val="24"/>
        </w:rPr>
        <w:t xml:space="preserve">. </w:t>
      </w:r>
    </w:p>
    <w:p w:rsidR="00C27422" w:rsidRDefault="00C32CE1" w:rsidP="00C27422">
      <w:pPr>
        <w:numPr>
          <w:ilvl w:val="0"/>
          <w:numId w:val="6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Configure </w:t>
      </w:r>
      <w:r w:rsidRPr="007B0E24">
        <w:rPr>
          <w:rFonts w:ascii="Garamond" w:hAnsi="Garamond" w:cs="Garamond"/>
          <w:b/>
          <w:sz w:val="24"/>
          <w:szCs w:val="24"/>
        </w:rPr>
        <w:t>SFTP</w:t>
      </w:r>
      <w:r w:rsidRPr="007B0E24">
        <w:rPr>
          <w:rFonts w:ascii="Garamond" w:hAnsi="Garamond" w:cs="Garamond"/>
          <w:sz w:val="24"/>
          <w:szCs w:val="24"/>
        </w:rPr>
        <w:t xml:space="preserve"> for client.</w:t>
      </w:r>
    </w:p>
    <w:p w:rsidR="00DC28D6" w:rsidRDefault="00DC28D6" w:rsidP="00DC28D6">
      <w:pPr>
        <w:suppressAutoHyphens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DC28D6" w:rsidRDefault="00DC28D6" w:rsidP="00DC28D6">
      <w:pPr>
        <w:suppressAutoHyphens/>
        <w:spacing w:after="0" w:line="240" w:lineRule="auto"/>
        <w:jc w:val="both"/>
        <w:rPr>
          <w:rFonts w:ascii="Garamond" w:hAnsi="Garamond" w:cs="Garamond"/>
          <w:sz w:val="24"/>
          <w:szCs w:val="24"/>
        </w:rPr>
      </w:pPr>
    </w:p>
    <w:p w:rsidR="00C27422" w:rsidRPr="007B0E24" w:rsidRDefault="00C32CE1" w:rsidP="00C27422">
      <w:pPr>
        <w:numPr>
          <w:ilvl w:val="0"/>
          <w:numId w:val="9"/>
        </w:numPr>
        <w:suppressAutoHyphens/>
        <w:spacing w:after="0" w:line="240" w:lineRule="auto"/>
        <w:ind w:left="360"/>
        <w:rPr>
          <w:rFonts w:ascii="Garamond" w:hAnsi="Garamond"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Rohtan ITS India Pvt. Ltd., Noida Ph-2, From Feb, 2011– June, 2013</w:t>
      </w:r>
    </w:p>
    <w:p w:rsidR="00C27422" w:rsidRDefault="00C32CE1" w:rsidP="00907A99">
      <w:pPr>
        <w:ind w:left="360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Designation:</w:t>
      </w:r>
      <w:r w:rsidRPr="007B0E24">
        <w:rPr>
          <w:rFonts w:ascii="Garamond" w:hAnsi="Garamond" w:cs="Garamond"/>
          <w:sz w:val="24"/>
          <w:szCs w:val="24"/>
        </w:rPr>
        <w:t xml:space="preserve">   Engineer Systems</w:t>
      </w:r>
    </w:p>
    <w:p w:rsidR="007D3582" w:rsidRPr="00821821" w:rsidRDefault="00C32CE1" w:rsidP="00907A99">
      <w:pPr>
        <w:ind w:left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Project Name: YourHostN</w:t>
      </w:r>
      <w:r w:rsidR="00715E32">
        <w:rPr>
          <w:rFonts w:ascii="Garamond" w:hAnsi="Garamond"/>
          <w:b/>
          <w:sz w:val="24"/>
          <w:szCs w:val="24"/>
        </w:rPr>
        <w:t>etwork</w:t>
      </w:r>
    </w:p>
    <w:p w:rsidR="00C27422" w:rsidRPr="007B0E24" w:rsidRDefault="00C32CE1" w:rsidP="00907A99">
      <w:pPr>
        <w:ind w:left="360"/>
        <w:jc w:val="both"/>
        <w:rPr>
          <w:rFonts w:ascii="Garamond" w:hAnsi="Garamond" w:cs="Garamond"/>
          <w:b/>
          <w:bCs/>
          <w:sz w:val="24"/>
          <w:szCs w:val="24"/>
        </w:rPr>
      </w:pPr>
      <w:r w:rsidRPr="007B0E24">
        <w:rPr>
          <w:rFonts w:ascii="Garamond" w:hAnsi="Garamond" w:cs="Garamond"/>
          <w:b/>
          <w:bCs/>
          <w:sz w:val="24"/>
          <w:szCs w:val="24"/>
        </w:rPr>
        <w:t xml:space="preserve">ROLE AND </w:t>
      </w:r>
      <w:r w:rsidR="00907A99">
        <w:rPr>
          <w:rFonts w:ascii="Garamond" w:hAnsi="Garamond" w:cs="Garamond"/>
          <w:b/>
          <w:bCs/>
          <w:sz w:val="24"/>
          <w:szCs w:val="24"/>
        </w:rPr>
        <w:t>RESPONSIBILITIES:</w:t>
      </w:r>
    </w:p>
    <w:p w:rsidR="00C27422" w:rsidRPr="007B0E24" w:rsidRDefault="00C32CE1" w:rsidP="00C27422">
      <w:pPr>
        <w:numPr>
          <w:ilvl w:val="0"/>
          <w:numId w:val="8"/>
        </w:numPr>
        <w:suppressAutoHyphens/>
        <w:spacing w:after="0" w:line="240" w:lineRule="auto"/>
        <w:ind w:left="360"/>
        <w:jc w:val="both"/>
        <w:rPr>
          <w:rFonts w:ascii="Garamond" w:hAnsi="Garamond" w:cs="Garamond"/>
          <w:color w:val="000000"/>
          <w:sz w:val="24"/>
          <w:szCs w:val="24"/>
        </w:rPr>
      </w:pPr>
      <w:r w:rsidRPr="007B0E24">
        <w:rPr>
          <w:rFonts w:ascii="Garamond" w:hAnsi="Garamond" w:cs="Garamond"/>
          <w:color w:val="000000"/>
          <w:sz w:val="24"/>
          <w:szCs w:val="24"/>
        </w:rPr>
        <w:t xml:space="preserve">Manage services through </w:t>
      </w:r>
      <w:r w:rsidRPr="007B0E24">
        <w:rPr>
          <w:rFonts w:ascii="Garamond" w:hAnsi="Garamond" w:cs="Garamond"/>
          <w:b/>
          <w:color w:val="000000"/>
          <w:sz w:val="24"/>
          <w:szCs w:val="24"/>
        </w:rPr>
        <w:t>Parallels Business Automation (PBA)</w:t>
      </w:r>
      <w:r w:rsidRPr="007B0E24">
        <w:rPr>
          <w:rFonts w:ascii="Garamond" w:hAnsi="Garamond" w:cs="Garamond"/>
          <w:color w:val="000000"/>
          <w:sz w:val="24"/>
          <w:szCs w:val="24"/>
        </w:rPr>
        <w:t xml:space="preserve"> server and </w:t>
      </w:r>
      <w:r w:rsidRPr="007B0E24">
        <w:rPr>
          <w:rFonts w:ascii="Garamond" w:hAnsi="Garamond" w:cs="Garamond"/>
          <w:b/>
          <w:color w:val="000000"/>
          <w:sz w:val="24"/>
          <w:szCs w:val="24"/>
        </w:rPr>
        <w:t>hostbill</w:t>
      </w:r>
      <w:r w:rsidRPr="007B0E24">
        <w:rPr>
          <w:rFonts w:ascii="Garamond" w:hAnsi="Garamond" w:cs="Garamond"/>
          <w:color w:val="000000"/>
          <w:sz w:val="24"/>
          <w:szCs w:val="24"/>
        </w:rPr>
        <w:t>.</w:t>
      </w:r>
    </w:p>
    <w:p w:rsidR="00C27422" w:rsidRPr="007B0E24" w:rsidRDefault="00C32CE1" w:rsidP="00C27422">
      <w:pPr>
        <w:numPr>
          <w:ilvl w:val="0"/>
          <w:numId w:val="8"/>
        </w:numPr>
        <w:suppressAutoHyphens/>
        <w:spacing w:after="0" w:line="240" w:lineRule="auto"/>
        <w:ind w:left="360"/>
        <w:rPr>
          <w:rFonts w:ascii="Garamond" w:hAnsi="Garamond" w:cs="Garamond"/>
          <w:color w:val="000000"/>
          <w:sz w:val="24"/>
          <w:szCs w:val="24"/>
        </w:rPr>
      </w:pPr>
      <w:r w:rsidRPr="007B0E24">
        <w:rPr>
          <w:rFonts w:ascii="Garamond" w:hAnsi="Garamond" w:cs="Garamond"/>
          <w:color w:val="000000"/>
          <w:sz w:val="24"/>
          <w:szCs w:val="24"/>
        </w:rPr>
        <w:t xml:space="preserve">Managing </w:t>
      </w:r>
      <w:r w:rsidRPr="007B0E24">
        <w:rPr>
          <w:rFonts w:ascii="Garamond" w:hAnsi="Garamond" w:cs="Garamond"/>
          <w:b/>
          <w:color w:val="000000"/>
          <w:sz w:val="24"/>
          <w:szCs w:val="24"/>
        </w:rPr>
        <w:t>DNS</w:t>
      </w:r>
      <w:r w:rsidRPr="007B0E24">
        <w:rPr>
          <w:rFonts w:ascii="Garamond" w:hAnsi="Garamond" w:cs="Garamond"/>
          <w:color w:val="000000"/>
          <w:sz w:val="24"/>
          <w:szCs w:val="24"/>
        </w:rPr>
        <w:t>, Mail server(</w:t>
      </w:r>
      <w:r w:rsidRPr="007B0E24">
        <w:rPr>
          <w:rFonts w:ascii="Garamond" w:hAnsi="Garamond" w:cs="Garamond"/>
          <w:b/>
          <w:color w:val="000000"/>
          <w:sz w:val="24"/>
          <w:szCs w:val="24"/>
        </w:rPr>
        <w:t>postfix</w:t>
      </w:r>
      <w:r w:rsidRPr="007B0E24">
        <w:rPr>
          <w:rFonts w:ascii="Garamond" w:hAnsi="Garamond" w:cs="Garamond"/>
          <w:color w:val="000000"/>
          <w:sz w:val="24"/>
          <w:szCs w:val="24"/>
        </w:rPr>
        <w:t xml:space="preserve">, exim), </w:t>
      </w:r>
      <w:r w:rsidRPr="007B0E24">
        <w:rPr>
          <w:rFonts w:ascii="Garamond" w:hAnsi="Garamond" w:cs="Garamond"/>
          <w:b/>
          <w:color w:val="000000"/>
          <w:sz w:val="24"/>
          <w:szCs w:val="24"/>
        </w:rPr>
        <w:t>Apache hosting, plesk, Cpanel, PHP, MySQL</w:t>
      </w:r>
      <w:r w:rsidRPr="007B0E24">
        <w:rPr>
          <w:rFonts w:ascii="Garamond" w:hAnsi="Garamond" w:cs="Garamond"/>
          <w:color w:val="000000"/>
          <w:sz w:val="24"/>
          <w:szCs w:val="24"/>
        </w:rPr>
        <w:t xml:space="preserve"> etc.</w:t>
      </w:r>
    </w:p>
    <w:p w:rsidR="00C27422" w:rsidRPr="007B0E24" w:rsidRDefault="00C32CE1" w:rsidP="00C27422">
      <w:pPr>
        <w:numPr>
          <w:ilvl w:val="0"/>
          <w:numId w:val="8"/>
        </w:numPr>
        <w:suppressAutoHyphens/>
        <w:spacing w:after="0" w:line="240" w:lineRule="auto"/>
        <w:ind w:left="360"/>
        <w:rPr>
          <w:rFonts w:ascii="Garamond" w:hAnsi="Garamond" w:cs="Garamond"/>
          <w:color w:val="000000"/>
          <w:sz w:val="24"/>
          <w:szCs w:val="24"/>
        </w:rPr>
      </w:pPr>
      <w:r w:rsidRPr="007B0E24">
        <w:rPr>
          <w:rFonts w:ascii="Garamond" w:hAnsi="Garamond" w:cs="Garamond"/>
          <w:color w:val="000000"/>
          <w:sz w:val="24"/>
          <w:szCs w:val="24"/>
        </w:rPr>
        <w:t xml:space="preserve">Virtualization with </w:t>
      </w:r>
      <w:r w:rsidRPr="007B0E24">
        <w:rPr>
          <w:rFonts w:ascii="Garamond" w:hAnsi="Garamond" w:cs="Garamond"/>
          <w:b/>
          <w:color w:val="000000"/>
          <w:sz w:val="24"/>
          <w:szCs w:val="24"/>
        </w:rPr>
        <w:t>Virtuozzo</w:t>
      </w:r>
      <w:r w:rsidRPr="007B0E24">
        <w:rPr>
          <w:rFonts w:ascii="Garamond" w:hAnsi="Garamond" w:cs="Garamond"/>
          <w:color w:val="000000"/>
          <w:sz w:val="24"/>
          <w:szCs w:val="24"/>
        </w:rPr>
        <w:t xml:space="preserve"> (parallels Product), </w:t>
      </w:r>
      <w:r w:rsidRPr="007B0E24">
        <w:rPr>
          <w:rFonts w:ascii="Garamond" w:hAnsi="Garamond" w:cs="Garamond"/>
          <w:b/>
          <w:color w:val="000000"/>
          <w:sz w:val="24"/>
          <w:szCs w:val="24"/>
        </w:rPr>
        <w:t>VMware</w:t>
      </w:r>
      <w:r w:rsidRPr="007B0E24">
        <w:rPr>
          <w:rFonts w:ascii="Garamond" w:hAnsi="Garamond" w:cs="Garamond"/>
          <w:color w:val="000000"/>
          <w:sz w:val="24"/>
          <w:szCs w:val="24"/>
        </w:rPr>
        <w:t xml:space="preserve">, </w:t>
      </w:r>
      <w:r w:rsidRPr="007B0E24">
        <w:rPr>
          <w:rFonts w:ascii="Garamond" w:hAnsi="Garamond" w:cs="Garamond"/>
          <w:b/>
          <w:color w:val="000000"/>
          <w:sz w:val="24"/>
          <w:szCs w:val="24"/>
        </w:rPr>
        <w:t>Cirtix</w:t>
      </w:r>
      <w:r w:rsidRPr="007B0E24">
        <w:rPr>
          <w:rFonts w:ascii="Garamond" w:hAnsi="Garamond" w:cs="Garamond"/>
          <w:color w:val="000000"/>
          <w:sz w:val="24"/>
          <w:szCs w:val="24"/>
        </w:rPr>
        <w:t xml:space="preserve"> etc.</w:t>
      </w:r>
    </w:p>
    <w:p w:rsidR="00C27422" w:rsidRPr="007B0E24" w:rsidRDefault="00C32CE1" w:rsidP="00C27422">
      <w:pPr>
        <w:numPr>
          <w:ilvl w:val="0"/>
          <w:numId w:val="8"/>
        </w:numPr>
        <w:suppressAutoHyphens/>
        <w:spacing w:after="0" w:line="240" w:lineRule="auto"/>
        <w:ind w:left="360"/>
        <w:rPr>
          <w:rFonts w:ascii="Garamond" w:hAnsi="Garamond" w:cs="Garamond"/>
          <w:color w:val="000000"/>
          <w:sz w:val="24"/>
          <w:szCs w:val="24"/>
        </w:rPr>
      </w:pPr>
      <w:r w:rsidRPr="007B0E24">
        <w:rPr>
          <w:rFonts w:ascii="Garamond" w:hAnsi="Garamond" w:cs="Garamond"/>
          <w:color w:val="000000"/>
          <w:sz w:val="24"/>
          <w:szCs w:val="24"/>
        </w:rPr>
        <w:t>Handling clusters servers based on pacemaker and drdb.</w:t>
      </w:r>
    </w:p>
    <w:p w:rsidR="00C27422" w:rsidRPr="007B0E24" w:rsidRDefault="00C32CE1" w:rsidP="00C27422">
      <w:pPr>
        <w:numPr>
          <w:ilvl w:val="0"/>
          <w:numId w:val="8"/>
        </w:numPr>
        <w:suppressAutoHyphens/>
        <w:spacing w:after="0" w:line="240" w:lineRule="auto"/>
        <w:ind w:left="360"/>
        <w:rPr>
          <w:rFonts w:ascii="Garamond" w:hAnsi="Garamond"/>
          <w:sz w:val="24"/>
          <w:szCs w:val="24"/>
        </w:rPr>
      </w:pPr>
      <w:r w:rsidRPr="007B0E24">
        <w:rPr>
          <w:rFonts w:ascii="Garamond" w:hAnsi="Garamond" w:cs="Garamond"/>
          <w:color w:val="000000"/>
          <w:sz w:val="24"/>
          <w:szCs w:val="24"/>
        </w:rPr>
        <w:t>Installing and configuring Linux servers.</w:t>
      </w:r>
    </w:p>
    <w:p w:rsidR="00C27422" w:rsidRPr="007B0E24" w:rsidRDefault="00C27422" w:rsidP="00C27422">
      <w:pPr>
        <w:tabs>
          <w:tab w:val="left" w:pos="720"/>
          <w:tab w:val="left" w:pos="2880"/>
        </w:tabs>
        <w:jc w:val="both"/>
        <w:rPr>
          <w:rFonts w:ascii="Garamond" w:hAnsi="Garamond"/>
          <w:sz w:val="24"/>
          <w:szCs w:val="24"/>
        </w:rPr>
      </w:pPr>
    </w:p>
    <w:p w:rsidR="00C27422" w:rsidRPr="007B0E24" w:rsidRDefault="00C32CE1" w:rsidP="00C27422">
      <w:pPr>
        <w:numPr>
          <w:ilvl w:val="0"/>
          <w:numId w:val="5"/>
        </w:numPr>
        <w:suppressAutoHyphens/>
        <w:spacing w:after="0" w:line="240" w:lineRule="auto"/>
        <w:rPr>
          <w:rFonts w:ascii="Garamond" w:hAnsi="Garamond"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lastRenderedPageBreak/>
        <w:t>Net4India Ltd, Noida Sec-03, From May, 2005 To Feb 2011</w:t>
      </w:r>
    </w:p>
    <w:p w:rsidR="00C27422" w:rsidRDefault="00C32CE1" w:rsidP="00556FDC">
      <w:pPr>
        <w:ind w:left="360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b/>
          <w:sz w:val="24"/>
          <w:szCs w:val="24"/>
        </w:rPr>
        <w:t>Designation:</w:t>
      </w:r>
      <w:r w:rsidRPr="007B0E24">
        <w:rPr>
          <w:rFonts w:ascii="Garamond" w:hAnsi="Garamond" w:cs="Garamond"/>
          <w:sz w:val="24"/>
          <w:szCs w:val="24"/>
        </w:rPr>
        <w:t xml:space="preserve">  Jr. Engineer Systems</w:t>
      </w:r>
    </w:p>
    <w:p w:rsidR="00552153" w:rsidRPr="00556FDC" w:rsidRDefault="00C32CE1" w:rsidP="00556FDC">
      <w:pPr>
        <w:ind w:left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Project Name: Bizmail, Shared hosting. </w:t>
      </w:r>
    </w:p>
    <w:p w:rsidR="00C27422" w:rsidRPr="007B0E24" w:rsidRDefault="00C32CE1" w:rsidP="00C27422">
      <w:pPr>
        <w:ind w:left="360"/>
        <w:jc w:val="both"/>
        <w:rPr>
          <w:rFonts w:ascii="Garamond" w:hAnsi="Garamond" w:cs="Garamond"/>
          <w:b/>
          <w:bCs/>
          <w:sz w:val="24"/>
          <w:szCs w:val="24"/>
        </w:rPr>
      </w:pPr>
      <w:r w:rsidRPr="007B0E24">
        <w:rPr>
          <w:rFonts w:ascii="Garamond" w:hAnsi="Garamond" w:cs="Garamond"/>
          <w:b/>
          <w:bCs/>
          <w:sz w:val="24"/>
          <w:szCs w:val="24"/>
        </w:rPr>
        <w:t>ROLE AND RESPONSIBILITIES:</w:t>
      </w:r>
    </w:p>
    <w:p w:rsidR="00C27422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>System Support L2</w:t>
      </w:r>
    </w:p>
    <w:p w:rsidR="005C7946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Managing shared hosting platform based on apache.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>Handling and fixing customers problem CRM/ Phone/ Email.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>Configuration &amp; monitoring for server, services and applications.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>A record, Mx record and Cname entries in DNS server.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>Handling Exim mail server.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 xml:space="preserve">Web server configuration and shared hosting configuration on APACHE and TOMCAT. 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>Installation and Configuration bandwidth monitoring application server (MRTG, PRTG, cacti etc.) in Linux.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color w:val="000000"/>
          <w:sz w:val="24"/>
          <w:szCs w:val="24"/>
        </w:rPr>
      </w:pPr>
      <w:r w:rsidRPr="007B0E24">
        <w:rPr>
          <w:rFonts w:ascii="Garamond" w:hAnsi="Garamond" w:cs="Garamond"/>
          <w:sz w:val="24"/>
          <w:szCs w:val="24"/>
        </w:rPr>
        <w:t>Installation and Configuration uptime monitoring application like what’s up gold, OPManager etc.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jc w:val="both"/>
        <w:rPr>
          <w:rFonts w:ascii="Garamond" w:hAnsi="Garamond" w:cs="Garamond"/>
          <w:color w:val="000000"/>
          <w:sz w:val="24"/>
          <w:szCs w:val="24"/>
        </w:rPr>
      </w:pPr>
      <w:r w:rsidRPr="007B0E24">
        <w:rPr>
          <w:rFonts w:ascii="Garamond" w:hAnsi="Garamond" w:cs="Garamond"/>
          <w:color w:val="000000"/>
          <w:sz w:val="24"/>
          <w:szCs w:val="24"/>
        </w:rPr>
        <w:t>Working on Routers (Cisco 7200, 3600, 5300, DASAN, Huawei, tech routes, dlinketc) Series, Leased Lines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rPr>
          <w:rFonts w:ascii="Garamond" w:hAnsi="Garamond" w:cs="Garamond"/>
          <w:color w:val="000000"/>
          <w:sz w:val="24"/>
          <w:szCs w:val="24"/>
        </w:rPr>
      </w:pPr>
      <w:r>
        <w:rPr>
          <w:rFonts w:ascii="Garamond" w:hAnsi="Garamond" w:cs="Garamond"/>
          <w:color w:val="000000"/>
          <w:sz w:val="24"/>
          <w:szCs w:val="24"/>
        </w:rPr>
        <w:t>Up</w:t>
      </w:r>
      <w:r w:rsidRPr="007B0E24">
        <w:rPr>
          <w:rFonts w:ascii="Garamond" w:hAnsi="Garamond" w:cs="Garamond"/>
          <w:color w:val="000000"/>
          <w:sz w:val="24"/>
          <w:szCs w:val="24"/>
        </w:rPr>
        <w:t xml:space="preserve">gradation of Cisco IOS. 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rPr>
          <w:rFonts w:ascii="Garamond" w:hAnsi="Garamond" w:cs="Garamond"/>
          <w:color w:val="000000"/>
          <w:sz w:val="24"/>
          <w:szCs w:val="24"/>
        </w:rPr>
      </w:pPr>
      <w:r w:rsidRPr="007B0E24">
        <w:rPr>
          <w:rFonts w:ascii="Garamond" w:hAnsi="Garamond" w:cs="Garamond"/>
          <w:color w:val="000000"/>
          <w:sz w:val="24"/>
          <w:szCs w:val="24"/>
        </w:rPr>
        <w:t xml:space="preserve">Created Static and Dynamic NAT and PAT on Client Routers. </w:t>
      </w:r>
    </w:p>
    <w:p w:rsidR="00C27422" w:rsidRPr="007B0E24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  <w:rPr>
          <w:rFonts w:ascii="Garamond" w:hAnsi="Garamond" w:cs="Garamond"/>
          <w:color w:val="000000"/>
          <w:sz w:val="24"/>
          <w:szCs w:val="24"/>
        </w:rPr>
      </w:pPr>
      <w:r w:rsidRPr="007B0E24">
        <w:rPr>
          <w:rFonts w:ascii="Garamond" w:hAnsi="Garamond" w:cs="Garamond"/>
          <w:color w:val="000000"/>
          <w:sz w:val="24"/>
          <w:szCs w:val="24"/>
        </w:rPr>
        <w:t xml:space="preserve">Configuring &amp; Maintaining Access lists on Cisco router and switches. </w:t>
      </w:r>
    </w:p>
    <w:p w:rsidR="00C27422" w:rsidRPr="00F1339F" w:rsidRDefault="00C32CE1" w:rsidP="00C27422">
      <w:pPr>
        <w:numPr>
          <w:ilvl w:val="0"/>
          <w:numId w:val="7"/>
        </w:numPr>
        <w:suppressAutoHyphens/>
        <w:spacing w:after="0" w:line="240" w:lineRule="auto"/>
        <w:ind w:left="720"/>
      </w:pPr>
      <w:r w:rsidRPr="007B0E24">
        <w:rPr>
          <w:rFonts w:ascii="Garamond" w:hAnsi="Garamond" w:cs="Garamond"/>
          <w:color w:val="000000"/>
          <w:sz w:val="24"/>
          <w:szCs w:val="24"/>
        </w:rPr>
        <w:t>To configure static &amp; default routes on the inside network and at client network.</w:t>
      </w:r>
    </w:p>
    <w:p w:rsidR="00F1339F" w:rsidRDefault="00F1339F" w:rsidP="00F1339F">
      <w:pPr>
        <w:suppressAutoHyphens/>
        <w:spacing w:after="0" w:line="240" w:lineRule="auto"/>
        <w:ind w:left="720"/>
      </w:pPr>
    </w:p>
    <w:p w:rsidR="002D4038" w:rsidRPr="00F1339F" w:rsidRDefault="002D4038" w:rsidP="00F1339F">
      <w:pPr>
        <w:suppressAutoHyphens/>
        <w:spacing w:after="0" w:line="240" w:lineRule="auto"/>
        <w:ind w:left="720"/>
      </w:pPr>
    </w:p>
    <w:p w:rsidR="00F1339F" w:rsidRPr="00F1339F" w:rsidRDefault="00C32CE1" w:rsidP="00F1339F">
      <w:pPr>
        <w:shd w:val="clear" w:color="auto" w:fill="D8D8D8"/>
        <w:rPr>
          <w:rFonts w:ascii="Garamond" w:hAnsi="Garamond"/>
          <w:sz w:val="24"/>
          <w:szCs w:val="24"/>
        </w:rPr>
      </w:pPr>
      <w:r>
        <w:rPr>
          <w:rFonts w:ascii="Garamond" w:hAnsi="Garamond" w:cs="Garamond"/>
          <w:b/>
          <w:sz w:val="24"/>
          <w:szCs w:val="24"/>
        </w:rPr>
        <w:t>Academic Credentials</w:t>
      </w:r>
    </w:p>
    <w:p w:rsidR="00A10B9B" w:rsidRDefault="00C32CE1" w:rsidP="00A10B9B">
      <w:pPr>
        <w:pStyle w:val="Achievement"/>
        <w:numPr>
          <w:ilvl w:val="0"/>
          <w:numId w:val="10"/>
        </w:numPr>
        <w:spacing w:before="240" w:after="0"/>
        <w:ind w:left="720"/>
        <w:rPr>
          <w:sz w:val="24"/>
          <w:szCs w:val="24"/>
        </w:rPr>
      </w:pPr>
      <w:r w:rsidRPr="00DE1914">
        <w:rPr>
          <w:sz w:val="24"/>
          <w:szCs w:val="24"/>
        </w:rPr>
        <w:t>B.Sc 3 Years Degree (Graduate).TamraliptaMahavidyalaya , Vidyasagar University, Midnapore, India</w:t>
      </w:r>
    </w:p>
    <w:p w:rsidR="002A16A3" w:rsidRPr="0022130D" w:rsidRDefault="00C32CE1" w:rsidP="00A10B9B">
      <w:pPr>
        <w:pStyle w:val="Achievement"/>
        <w:numPr>
          <w:ilvl w:val="0"/>
          <w:numId w:val="10"/>
        </w:numPr>
        <w:spacing w:before="240"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M.Sc. IT, Sikkim Manipal University </w:t>
      </w:r>
      <w:r w:rsidR="00C63763" w:rsidRPr="00C6376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1"/>
          </v:shape>
        </w:pict>
      </w:r>
    </w:p>
    <w:sectPr w:rsidR="002A16A3" w:rsidRPr="0022130D" w:rsidSect="006245A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711" w:rsidRDefault="00C93711" w:rsidP="00B212D4">
      <w:pPr>
        <w:spacing w:after="0" w:line="240" w:lineRule="auto"/>
      </w:pPr>
      <w:r>
        <w:separator/>
      </w:r>
    </w:p>
  </w:endnote>
  <w:endnote w:type="continuationSeparator" w:id="1">
    <w:p w:rsidR="00C93711" w:rsidRDefault="00C93711" w:rsidP="00B2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">
    <w:altName w:val="MS Gothic"/>
    <w:charset w:val="8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15F" w:rsidRDefault="00C63763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70d741db903de7851b1efcf3" o:spid="_x0000_s2049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allowincell="f" filled="f" stroked="f" strokeweight=".5pt">
          <v:textbox inset="20pt,0,,0">
            <w:txbxContent>
              <w:p w:rsidR="00D1415F" w:rsidRPr="00D1415F" w:rsidRDefault="00C32CE1" w:rsidP="00D1415F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D1415F">
                  <w:rPr>
                    <w:rFonts w:ascii="Calibri" w:hAnsi="Calibri" w:cs="Calibri"/>
                    <w:color w:val="000000"/>
                    <w:sz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711" w:rsidRDefault="00C93711" w:rsidP="00B212D4">
      <w:pPr>
        <w:spacing w:after="0" w:line="240" w:lineRule="auto"/>
      </w:pPr>
      <w:r>
        <w:separator/>
      </w:r>
    </w:p>
  </w:footnote>
  <w:footnote w:type="continuationSeparator" w:id="1">
    <w:p w:rsidR="00C93711" w:rsidRDefault="00C93711" w:rsidP="00B21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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Symbol" w:hint="default"/>
        <w:lang w:val="en-U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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sz w:val="24"/>
        <w:szCs w:val="24"/>
        <w:lang w:val="en-US"/>
      </w:rPr>
    </w:lvl>
  </w:abstractNum>
  <w:abstractNum w:abstractNumId="4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Wingdings" w:hint="default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  <w:lang w:val="en-US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lang w:val="en-US"/>
      </w:rPr>
    </w:lvl>
  </w:abstractNum>
  <w:abstractNum w:abstractNumId="7">
    <w:nsid w:val="2AAC441A"/>
    <w:multiLevelType w:val="hybridMultilevel"/>
    <w:tmpl w:val="E870D370"/>
    <w:lvl w:ilvl="0" w:tplc="6062242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Wingdings" w:hint="default"/>
      </w:rPr>
    </w:lvl>
    <w:lvl w:ilvl="1" w:tplc="ED5A51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CAA6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61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05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27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C8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9E63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87E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34F45"/>
    <w:multiLevelType w:val="hybridMultilevel"/>
    <w:tmpl w:val="8E44466A"/>
    <w:lvl w:ilvl="0" w:tplc="60CAA16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Wingdings" w:hint="default"/>
      </w:rPr>
    </w:lvl>
    <w:lvl w:ilvl="1" w:tplc="4CD4F6F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8AA2E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B42014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71E2B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DEEDB9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E369F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F6E4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0D4D1E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8E0190"/>
    <w:multiLevelType w:val="hybridMultilevel"/>
    <w:tmpl w:val="2ABAA1F0"/>
    <w:lvl w:ilvl="0" w:tplc="9008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C4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8AD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453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AF874" w:tentative="1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8F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20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0CC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0CA9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1415F"/>
    <w:rsid w:val="0000458F"/>
    <w:rsid w:val="000B0B65"/>
    <w:rsid w:val="000F67DF"/>
    <w:rsid w:val="00102529"/>
    <w:rsid w:val="00157AF4"/>
    <w:rsid w:val="001770CB"/>
    <w:rsid w:val="00177D65"/>
    <w:rsid w:val="001936C1"/>
    <w:rsid w:val="001A12B4"/>
    <w:rsid w:val="001A361F"/>
    <w:rsid w:val="001B7FC1"/>
    <w:rsid w:val="001D111C"/>
    <w:rsid w:val="0022130D"/>
    <w:rsid w:val="00276D39"/>
    <w:rsid w:val="002A16A3"/>
    <w:rsid w:val="002D4038"/>
    <w:rsid w:val="002D683D"/>
    <w:rsid w:val="002E3189"/>
    <w:rsid w:val="002E3D28"/>
    <w:rsid w:val="003126F7"/>
    <w:rsid w:val="00313635"/>
    <w:rsid w:val="00331F72"/>
    <w:rsid w:val="00332202"/>
    <w:rsid w:val="0035222F"/>
    <w:rsid w:val="00365CCA"/>
    <w:rsid w:val="003A19CA"/>
    <w:rsid w:val="00505A74"/>
    <w:rsid w:val="005452B7"/>
    <w:rsid w:val="00552153"/>
    <w:rsid w:val="00556FDC"/>
    <w:rsid w:val="00577B40"/>
    <w:rsid w:val="0058301E"/>
    <w:rsid w:val="005A14EB"/>
    <w:rsid w:val="005C7946"/>
    <w:rsid w:val="006245A1"/>
    <w:rsid w:val="00673C91"/>
    <w:rsid w:val="00693407"/>
    <w:rsid w:val="006E5FD8"/>
    <w:rsid w:val="00705D6D"/>
    <w:rsid w:val="00715E32"/>
    <w:rsid w:val="007B0E24"/>
    <w:rsid w:val="007B5C3F"/>
    <w:rsid w:val="007C5B00"/>
    <w:rsid w:val="007C6F26"/>
    <w:rsid w:val="007D3582"/>
    <w:rsid w:val="00821821"/>
    <w:rsid w:val="008669F4"/>
    <w:rsid w:val="0087355A"/>
    <w:rsid w:val="008E32D6"/>
    <w:rsid w:val="00907A99"/>
    <w:rsid w:val="009A0488"/>
    <w:rsid w:val="009C2C3B"/>
    <w:rsid w:val="009C68EF"/>
    <w:rsid w:val="00A10B9B"/>
    <w:rsid w:val="00A438F8"/>
    <w:rsid w:val="00A87B7C"/>
    <w:rsid w:val="00AB3A8D"/>
    <w:rsid w:val="00B212D4"/>
    <w:rsid w:val="00B35FB3"/>
    <w:rsid w:val="00B36135"/>
    <w:rsid w:val="00BC0949"/>
    <w:rsid w:val="00C27422"/>
    <w:rsid w:val="00C32CE1"/>
    <w:rsid w:val="00C60FE1"/>
    <w:rsid w:val="00C629CF"/>
    <w:rsid w:val="00C63763"/>
    <w:rsid w:val="00C93711"/>
    <w:rsid w:val="00CE07B1"/>
    <w:rsid w:val="00D1415F"/>
    <w:rsid w:val="00D35C1C"/>
    <w:rsid w:val="00D53A8E"/>
    <w:rsid w:val="00D72123"/>
    <w:rsid w:val="00DC28D6"/>
    <w:rsid w:val="00DE1914"/>
    <w:rsid w:val="00E17CA2"/>
    <w:rsid w:val="00E433C5"/>
    <w:rsid w:val="00E97499"/>
    <w:rsid w:val="00EB6E46"/>
    <w:rsid w:val="00F1339F"/>
    <w:rsid w:val="00F20AD7"/>
    <w:rsid w:val="00F41075"/>
    <w:rsid w:val="00F84546"/>
    <w:rsid w:val="00FC4039"/>
    <w:rsid w:val="00FE4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D4"/>
  </w:style>
  <w:style w:type="paragraph" w:styleId="Heading5">
    <w:name w:val="heading 5"/>
    <w:aliases w:val="Title Char"/>
    <w:basedOn w:val="Normal"/>
    <w:next w:val="Normal"/>
    <w:link w:val="Heading5Char"/>
    <w:qFormat/>
    <w:rsid w:val="00D1415F"/>
    <w:pPr>
      <w:keepNext/>
      <w:numPr>
        <w:ilvl w:val="4"/>
        <w:numId w:val="2"/>
      </w:numPr>
      <w:shd w:val="clear" w:color="auto" w:fill="D8D8D8"/>
      <w:suppressAutoHyphens/>
      <w:spacing w:after="0" w:line="240" w:lineRule="auto"/>
      <w:jc w:val="center"/>
      <w:outlineLvl w:val="4"/>
    </w:pPr>
    <w:rPr>
      <w:rFonts w:ascii="Verdana" w:eastAsia="Times New Roman" w:hAnsi="Verdana" w:cs="Verdana"/>
      <w:b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Title Char Char"/>
    <w:basedOn w:val="DefaultParagraphFont"/>
    <w:link w:val="Heading5"/>
    <w:rsid w:val="00D1415F"/>
    <w:rPr>
      <w:rFonts w:ascii="Verdana" w:eastAsia="Times New Roman" w:hAnsi="Verdana" w:cs="Verdana"/>
      <w:b/>
      <w:sz w:val="20"/>
      <w:szCs w:val="20"/>
      <w:shd w:val="clear" w:color="auto" w:fill="D8D8D8"/>
      <w:lang w:val="en-GB" w:eastAsia="ar-SA"/>
    </w:rPr>
  </w:style>
  <w:style w:type="paragraph" w:styleId="Title">
    <w:name w:val="Title"/>
    <w:basedOn w:val="Normal"/>
    <w:next w:val="Subtitle"/>
    <w:qFormat/>
    <w:rsid w:val="00D1415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eastAsia="ar-SA"/>
    </w:rPr>
  </w:style>
  <w:style w:type="character" w:customStyle="1" w:styleId="TitleChar1">
    <w:name w:val="Title Char1"/>
    <w:basedOn w:val="DefaultParagraphFont"/>
    <w:uiPriority w:val="10"/>
    <w:rsid w:val="00D14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rsid w:val="00D1415F"/>
    <w:rPr>
      <w:rFonts w:ascii="Times New Roman" w:eastAsia="Times New Roman" w:hAnsi="Times New Roman"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1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15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14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15F"/>
  </w:style>
  <w:style w:type="paragraph" w:styleId="Footer">
    <w:name w:val="footer"/>
    <w:basedOn w:val="Normal"/>
    <w:link w:val="FooterChar"/>
    <w:uiPriority w:val="99"/>
    <w:unhideWhenUsed/>
    <w:rsid w:val="00D1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15F"/>
  </w:style>
  <w:style w:type="paragraph" w:customStyle="1" w:styleId="Achievement">
    <w:name w:val="Achievement"/>
    <w:basedOn w:val="BodyText"/>
    <w:rsid w:val="00A10B9B"/>
    <w:pPr>
      <w:suppressAutoHyphens/>
      <w:spacing w:after="60" w:line="240" w:lineRule="atLeast"/>
      <w:jc w:val="both"/>
    </w:pPr>
    <w:rPr>
      <w:rFonts w:ascii="Garamond" w:eastAsia="Times New Roman" w:hAnsi="Garamond" w:cs="Garamond"/>
      <w:szCs w:val="20"/>
      <w:lang w:val="en-GB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10B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0B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s://rdxfootmark.naukri.com/v2/track/openCv?trackingInfo=2a18f1ef6964269fe781b7c3b4713f0f134f530e18705c4458440321091b5b58110c120610475c581b4d58515c424154181c084b281e0103030011435a5d0959580f1b425c4c01090340281e0103170710435a541543124a4b485d4637071f1b5b58170a10014042595858564d465d4507144359090f59431209175144410c595f5049100a1105035d4a1e500558191b150213445d5e005943161b5c6&amp;docType=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../AppData/Local/Microsoft/Windows/Local%20Settings/Temporary%20Internet%20Files/Content.IE5/CVVTDDQL/AppData/Local/Microsoft/Windows/Temporary%20Internet%20Files/Low/Content.IE5/Local%20Settings/Temporary%20Internet%20Files/Content.IE5/Local%20Settings/Ranjan/Local%20Settings/Temporary%20Internet%20Files/Content.IE5/Local%20Settings/Temporary%20Internet%20Files/Content.IE5/AppData/Local/Microsoft/Windows/Temporary%20Internet%20Files/Low/Content.IE5/Saikat/skbera8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kbera84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Bera, Saikat, Vodafone Group</dc:creator>
  <cp:lastModifiedBy>knoldus</cp:lastModifiedBy>
  <cp:revision>2</cp:revision>
  <dcterms:created xsi:type="dcterms:W3CDTF">2020-10-20T12:33:00Z</dcterms:created>
  <dcterms:modified xsi:type="dcterms:W3CDTF">2020-10-20T12:33:00Z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Application">
    <vt:lpwstr>Microsoft Azure Information Protection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Extended_MSFT_Method">
    <vt:lpwstr>Automatic</vt:lpwstr>
  </property>
  <property fmtid="{D5CDD505-2E9C-101B-9397-08002B2CF9AE}" pid="5" name="MSIP_Label_0359f705-2ba0-454b-9cfc-6ce5bcaac040_Name">
    <vt:lpwstr>C2 General</vt:lpwstr>
  </property>
  <property fmtid="{D5CDD505-2E9C-101B-9397-08002B2CF9AE}" pid="6" name="MSIP_Label_0359f705-2ba0-454b-9cfc-6ce5bcaac040_Owner">
    <vt:lpwstr>Saikat.Bera@vodafone.com</vt:lpwstr>
  </property>
  <property fmtid="{D5CDD505-2E9C-101B-9397-08002B2CF9AE}" pid="7" name="MSIP_Label_0359f705-2ba0-454b-9cfc-6ce5bcaac040_SetDate">
    <vt:lpwstr>2020-02-21T13:26:11.3111345Z</vt:lpwstr>
  </property>
  <property fmtid="{D5CDD505-2E9C-101B-9397-08002B2CF9AE}" pid="8" name="MSIP_Label_0359f705-2ba0-454b-9cfc-6ce5bcaac040_SiteId">
    <vt:lpwstr>68283f3b-8487-4c86-adb3-a5228f18b893</vt:lpwstr>
  </property>
  <property fmtid="{D5CDD505-2E9C-101B-9397-08002B2CF9AE}" pid="9" name="Sensitivity">
    <vt:lpwstr>C2 General</vt:lpwstr>
  </property>
</Properties>
</file>