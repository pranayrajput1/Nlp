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F4410">
      <w:pPr>
        <w:pStyle w:val="Heading1"/>
        <w:tabs>
          <w:tab w:val="left" w:pos="360"/>
          <w:tab w:val="left" w:pos="450"/>
          <w:tab w:val="left" w:pos="5040"/>
        </w:tabs>
        <w:jc w:val="center"/>
      </w:pPr>
      <w:r>
        <w:rPr>
          <w:rFonts w:ascii="Verdana" w:hAnsi="Verdana" w:cs="Verdana"/>
          <w:bCs/>
          <w:sz w:val="20"/>
          <w:u w:val="single"/>
          <w:lang w:val="pt-PT"/>
        </w:rPr>
        <w:t>CURRICULUM VITAE</w:t>
      </w:r>
    </w:p>
    <w:p w:rsidR="00000000" w:rsidRDefault="00DF4410">
      <w:pPr>
        <w:rPr>
          <w:rFonts w:ascii="Verdana" w:hAnsi="Verdana" w:cs="Verdana"/>
          <w:bCs/>
          <w:u w:val="single"/>
          <w:lang w:val="pt-PT"/>
        </w:rPr>
      </w:pPr>
    </w:p>
    <w:p w:rsidR="00000000" w:rsidRDefault="00DF4410">
      <w:pPr>
        <w:pStyle w:val="Heading1"/>
        <w:tabs>
          <w:tab w:val="left" w:pos="360"/>
          <w:tab w:val="left" w:pos="720"/>
          <w:tab w:val="left" w:pos="5220"/>
          <w:tab w:val="left" w:pos="5760"/>
        </w:tabs>
      </w:pPr>
      <w:r>
        <w:rPr>
          <w:rFonts w:ascii="Verdana" w:hAnsi="Verdana" w:cs="Verdana"/>
          <w:b w:val="0"/>
          <w:bCs/>
          <w:sz w:val="20"/>
          <w:lang w:val="pt-PT"/>
        </w:rPr>
        <w:tab/>
      </w:r>
      <w:r>
        <w:rPr>
          <w:rFonts w:ascii="Verdana" w:hAnsi="Verdana" w:cs="Verdana"/>
          <w:b w:val="0"/>
          <w:bCs/>
          <w:sz w:val="20"/>
          <w:lang w:val="pt-PT"/>
        </w:rPr>
        <w:tab/>
      </w:r>
      <w:r>
        <w:rPr>
          <w:rFonts w:ascii="Verdana" w:hAnsi="Verdana" w:cs="Verdana"/>
          <w:b w:val="0"/>
          <w:bCs/>
          <w:sz w:val="20"/>
          <w:lang w:val="pt-PT"/>
        </w:rPr>
        <w:tab/>
      </w:r>
      <w:r>
        <w:rPr>
          <w:rFonts w:ascii="Verdana" w:hAnsi="Verdana" w:cs="Verdana"/>
          <w:b w:val="0"/>
          <w:bCs/>
          <w:sz w:val="20"/>
          <w:lang w:val="pt-PT"/>
        </w:rPr>
        <w:t xml:space="preserve">   </w:t>
      </w:r>
      <w:r>
        <w:rPr>
          <w:rFonts w:ascii="Verdana" w:hAnsi="Verdana" w:cs="Verdana"/>
          <w:sz w:val="20"/>
        </w:rPr>
        <w:t xml:space="preserve">                       </w:t>
      </w:r>
    </w:p>
    <w:p w:rsidR="00000000" w:rsidRDefault="00DF4410">
      <w:pPr>
        <w:tabs>
          <w:tab w:val="left" w:pos="0"/>
          <w:tab w:val="left" w:pos="5400"/>
        </w:tabs>
      </w:pPr>
      <w:r>
        <w:rPr>
          <w:rFonts w:ascii="Verdana" w:hAnsi="Verdana" w:cs="Verdana"/>
          <w:b/>
          <w:bCs/>
          <w:u w:val="single"/>
        </w:rPr>
        <w:t>Aditi Agrawal</w:t>
      </w:r>
      <w:r>
        <w:rPr>
          <w:rFonts w:ascii="Verdana" w:hAnsi="Verdana" w:cs="Verdana"/>
          <w:b/>
          <w:bCs/>
        </w:rPr>
        <w:t xml:space="preserve">                           </w:t>
      </w:r>
      <w:r>
        <w:rPr>
          <w:rFonts w:ascii="Verdana" w:hAnsi="Verdana" w:cs="Verdana"/>
        </w:rPr>
        <w:t xml:space="preserve">       </w:t>
      </w:r>
      <w:r>
        <w:rPr>
          <w:rFonts w:ascii="Verdana" w:hAnsi="Verdana" w:cs="Verdana"/>
        </w:rPr>
        <w:tab/>
      </w:r>
      <w:r>
        <w:rPr>
          <w:rFonts w:ascii="Verdana" w:hAnsi="Verdana" w:cs="Verdana"/>
          <w:b/>
        </w:rPr>
        <w:t xml:space="preserve">E-mail : </w:t>
      </w:r>
      <w:r>
        <w:rPr>
          <w:rStyle w:val="Hyperlink"/>
          <w:rFonts w:ascii="Verdana" w:hAnsi="Verdana" w:cs="Verdana"/>
          <w:b/>
        </w:rPr>
        <w:t>aditiagrawal23@gmail.com</w:t>
      </w:r>
    </w:p>
    <w:p w:rsidR="00000000" w:rsidRDefault="00DF4410">
      <w:pPr>
        <w:tabs>
          <w:tab w:val="left" w:pos="0"/>
          <w:tab w:val="left" w:pos="5400"/>
        </w:tabs>
      </w:pPr>
      <w:r>
        <w:rPr>
          <w:rFonts w:ascii="Verdana" w:hAnsi="Verdana" w:cs="Verdana"/>
          <w:b/>
          <w:bCs/>
          <w:color w:val="000000"/>
        </w:rPr>
        <w:tab/>
      </w:r>
      <w:r>
        <w:rPr>
          <w:rFonts w:ascii="Verdana" w:hAnsi="Verdana" w:cs="Verdana"/>
          <w:b/>
        </w:rPr>
        <w:t>Mob</w:t>
      </w:r>
      <w:r>
        <w:rPr>
          <w:rFonts w:ascii="Verdana" w:hAnsi="Verdana" w:cs="Verdana"/>
          <w:b/>
          <w:bCs/>
          <w:color w:val="000000"/>
        </w:rPr>
        <w:t xml:space="preserve"> No. : +91-8750928997</w:t>
      </w:r>
    </w:p>
    <w:p w:rsidR="00000000" w:rsidRDefault="00DF4410">
      <w:pPr>
        <w:tabs>
          <w:tab w:val="left" w:pos="0"/>
          <w:tab w:val="left" w:pos="5400"/>
        </w:tabs>
        <w:rPr>
          <w:rFonts w:ascii="Verdana" w:hAnsi="Verdana" w:cs="Verdana"/>
          <w:b/>
          <w:bCs/>
          <w:color w:val="000000"/>
        </w:rPr>
      </w:pPr>
    </w:p>
    <w:p w:rsidR="00000000" w:rsidRDefault="00DF4410">
      <w:pPr>
        <w:rPr>
          <w:rFonts w:ascii="Verdana" w:hAnsi="Verdana" w:cs="Verdana"/>
          <w:b/>
          <w:bCs/>
          <w:color w:val="000000"/>
        </w:rPr>
      </w:pPr>
    </w:p>
    <w:p w:rsidR="00000000" w:rsidRDefault="00DF4410">
      <w:pPr>
        <w:pStyle w:val="Heading9"/>
        <w:shd w:val="clear" w:color="auto" w:fill="B2B2B2"/>
        <w:tabs>
          <w:tab w:val="left" w:pos="3960"/>
          <w:tab w:val="left" w:pos="4050"/>
        </w:tabs>
      </w:pPr>
      <w:r>
        <w:rPr>
          <w:rFonts w:ascii="Verdana" w:hAnsi="Verdana" w:cs="Verdana"/>
          <w:sz w:val="20"/>
        </w:rPr>
        <w:t>Objective</w:t>
      </w:r>
    </w:p>
    <w:p w:rsidR="00000000" w:rsidRDefault="00DF4410">
      <w:pPr>
        <w:rPr>
          <w:rFonts w:ascii="Verdana" w:hAnsi="Verdana" w:cs="Verdana"/>
        </w:rPr>
      </w:pPr>
    </w:p>
    <w:p w:rsidR="00000000" w:rsidRDefault="00DF4410">
      <w:pPr>
        <w:jc w:val="both"/>
      </w:pPr>
      <w:r>
        <w:rPr>
          <w:rFonts w:ascii="Verdana" w:hAnsi="Verdana" w:cs="Verdana"/>
        </w:rPr>
        <w:t xml:space="preserve">A challenging position in a dynamic organization with high potential for career growth </w:t>
      </w:r>
      <w:r>
        <w:rPr>
          <w:rFonts w:ascii="Verdana" w:hAnsi="Verdana" w:cs="Verdana"/>
        </w:rPr>
        <w:t xml:space="preserve">and achieving excellence in the horizon of Software </w:t>
      </w:r>
      <w:r>
        <w:rPr>
          <w:rFonts w:ascii="Verdana" w:hAnsi="Verdana" w:cs="Verdana"/>
          <w:bCs/>
        </w:rPr>
        <w:t xml:space="preserve">testing </w:t>
      </w:r>
      <w:r>
        <w:rPr>
          <w:rFonts w:ascii="Verdana" w:hAnsi="Verdana" w:cs="Verdana"/>
        </w:rPr>
        <w:t>through personal endeavors and Team work.</w:t>
      </w:r>
      <w:r>
        <w:rPr>
          <w:rFonts w:ascii="Verdana" w:hAnsi="Verdana" w:cs="Verdana"/>
        </w:rPr>
        <w:br/>
      </w:r>
    </w:p>
    <w:p w:rsidR="00000000" w:rsidRDefault="00DF4410">
      <w:pPr>
        <w:pStyle w:val="Heading9"/>
        <w:shd w:val="clear" w:color="auto" w:fill="B2B2B2"/>
      </w:pPr>
      <w:r>
        <w:rPr>
          <w:rFonts w:ascii="Verdana" w:hAnsi="Verdana" w:cs="Verdana"/>
          <w:sz w:val="20"/>
        </w:rPr>
        <w:t>Professional Summary</w:t>
      </w:r>
    </w:p>
    <w:p w:rsidR="00000000" w:rsidRDefault="00DF4410">
      <w:pPr>
        <w:pStyle w:val="Heading9"/>
        <w:shd w:val="clear" w:color="auto" w:fill="B2B2B2"/>
        <w:rPr>
          <w:rFonts w:ascii="Verdana" w:hAnsi="Verdana" w:cs="Verdana"/>
          <w:sz w:val="20"/>
        </w:rPr>
      </w:pPr>
    </w:p>
    <w:p w:rsidR="00000000" w:rsidRDefault="00DF4410">
      <w:pPr>
        <w:numPr>
          <w:ilvl w:val="0"/>
          <w:numId w:val="3"/>
        </w:numPr>
        <w:tabs>
          <w:tab w:val="left" w:pos="0"/>
        </w:tabs>
        <w:spacing w:after="120"/>
        <w:ind w:left="360"/>
        <w:jc w:val="both"/>
      </w:pPr>
      <w:r>
        <w:rPr>
          <w:rFonts w:ascii="Verdana" w:hAnsi="Verdana" w:cs="Verdana"/>
          <w:b/>
          <w:lang/>
        </w:rPr>
        <w:t>4</w:t>
      </w:r>
      <w:r>
        <w:rPr>
          <w:rFonts w:ascii="Verdana" w:hAnsi="Verdana" w:cs="Verdana"/>
          <w:b/>
        </w:rPr>
        <w:t xml:space="preserve"> years </w:t>
      </w:r>
      <w:r>
        <w:rPr>
          <w:rFonts w:ascii="Verdana" w:hAnsi="Verdana" w:cs="Verdana"/>
        </w:rPr>
        <w:t xml:space="preserve">of experience in </w:t>
      </w:r>
      <w:r>
        <w:rPr>
          <w:rFonts w:ascii="Verdana" w:hAnsi="Verdana" w:cs="Verdana"/>
          <w:b/>
        </w:rPr>
        <w:t>Manual, API, Performance Testing, Selenium Automation Testing  &amp; Mobile Application Testing (Android &amp; ios</w:t>
      </w:r>
      <w:r>
        <w:rPr>
          <w:rFonts w:ascii="Verdana" w:hAnsi="Verdana" w:cs="Verdana"/>
          <w:b/>
        </w:rPr>
        <w:t>).</w:t>
      </w:r>
    </w:p>
    <w:p w:rsidR="00000000" w:rsidRDefault="00DF4410">
      <w:pPr>
        <w:numPr>
          <w:ilvl w:val="0"/>
          <w:numId w:val="3"/>
        </w:numPr>
        <w:tabs>
          <w:tab w:val="left" w:pos="0"/>
        </w:tabs>
        <w:spacing w:after="120"/>
        <w:ind w:left="360"/>
        <w:jc w:val="both"/>
      </w:pPr>
      <w:r>
        <w:rPr>
          <w:rFonts w:ascii="Verdana" w:hAnsi="Verdana" w:cs="Verdana"/>
        </w:rPr>
        <w:t>Well versed with Software Development Life Cycle (SDLC) and Software Testing Life Cycle (STLC).</w:t>
      </w:r>
    </w:p>
    <w:p w:rsidR="00000000" w:rsidRDefault="00DF4410">
      <w:pPr>
        <w:numPr>
          <w:ilvl w:val="0"/>
          <w:numId w:val="3"/>
        </w:numPr>
        <w:tabs>
          <w:tab w:val="left" w:pos="0"/>
        </w:tabs>
        <w:spacing w:after="120"/>
        <w:ind w:left="360"/>
        <w:jc w:val="both"/>
      </w:pPr>
      <w:r>
        <w:rPr>
          <w:rFonts w:ascii="Verdana" w:hAnsi="Verdana" w:cs="Verdana"/>
        </w:rPr>
        <w:t xml:space="preserve">Experience in </w:t>
      </w:r>
      <w:r>
        <w:rPr>
          <w:rFonts w:ascii="Verdana" w:hAnsi="Verdana" w:cs="Verdana"/>
          <w:b/>
        </w:rPr>
        <w:t xml:space="preserve">Agile Methodology. </w:t>
      </w:r>
    </w:p>
    <w:p w:rsidR="00000000" w:rsidRDefault="00DF4410">
      <w:pPr>
        <w:numPr>
          <w:ilvl w:val="0"/>
          <w:numId w:val="3"/>
        </w:numPr>
        <w:tabs>
          <w:tab w:val="left" w:pos="0"/>
        </w:tabs>
        <w:spacing w:after="120"/>
        <w:ind w:left="360"/>
        <w:jc w:val="both"/>
      </w:pPr>
      <w:r>
        <w:rPr>
          <w:rFonts w:ascii="Verdana" w:hAnsi="Verdana" w:cs="Verdana"/>
        </w:rPr>
        <w:t>Experience in manual testing including smoke, sanity, module, integration and regression.</w:t>
      </w:r>
    </w:p>
    <w:p w:rsidR="00000000" w:rsidRDefault="00DF4410">
      <w:pPr>
        <w:numPr>
          <w:ilvl w:val="0"/>
          <w:numId w:val="3"/>
        </w:numPr>
        <w:tabs>
          <w:tab w:val="left" w:pos="0"/>
        </w:tabs>
        <w:spacing w:after="120"/>
        <w:ind w:left="360"/>
        <w:jc w:val="both"/>
      </w:pPr>
      <w:r>
        <w:rPr>
          <w:rFonts w:ascii="Verdana" w:hAnsi="Verdana" w:cs="Verdana"/>
        </w:rPr>
        <w:t xml:space="preserve">Experience in creating Test plan </w:t>
      </w:r>
      <w:r>
        <w:rPr>
          <w:rFonts w:ascii="Verdana" w:hAnsi="Verdana" w:cs="Verdana"/>
        </w:rPr>
        <w:t>,Test status reports ,RTM, Test summary report ,preparing User Manual .</w:t>
      </w:r>
    </w:p>
    <w:p w:rsidR="00000000" w:rsidRDefault="00DF4410">
      <w:pPr>
        <w:numPr>
          <w:ilvl w:val="0"/>
          <w:numId w:val="3"/>
        </w:numPr>
        <w:tabs>
          <w:tab w:val="left" w:pos="0"/>
        </w:tabs>
        <w:spacing w:after="120"/>
        <w:ind w:left="360"/>
        <w:jc w:val="both"/>
      </w:pPr>
      <w:r>
        <w:rPr>
          <w:rFonts w:ascii="Verdana" w:hAnsi="Verdana" w:cs="Verdana"/>
        </w:rPr>
        <w:t>Experience in requirement analysis, test script creation, test execution, defect life cycle, defect reporting and tracking process.</w:t>
      </w:r>
    </w:p>
    <w:p w:rsidR="00000000" w:rsidRDefault="00DF4410">
      <w:pPr>
        <w:numPr>
          <w:ilvl w:val="0"/>
          <w:numId w:val="3"/>
        </w:numPr>
        <w:tabs>
          <w:tab w:val="left" w:pos="0"/>
        </w:tabs>
        <w:spacing w:after="120"/>
        <w:ind w:left="360"/>
        <w:jc w:val="both"/>
      </w:pPr>
      <w:r>
        <w:rPr>
          <w:rFonts w:ascii="Verdana" w:hAnsi="Verdana" w:cs="Verdana"/>
          <w:lang w:val="en-GB"/>
        </w:rPr>
        <w:t>Participate in Walk through meeting with on</w:t>
      </w:r>
      <w:r>
        <w:rPr>
          <w:rFonts w:ascii="Verdana" w:hAnsi="Verdana" w:cs="Verdana"/>
          <w:lang/>
        </w:rPr>
        <w:t xml:space="preserve"> </w:t>
      </w:r>
      <w:r>
        <w:rPr>
          <w:rFonts w:ascii="Verdana" w:hAnsi="Verdana" w:cs="Verdana"/>
          <w:lang w:val="en-GB"/>
        </w:rPr>
        <w:t>site cli</w:t>
      </w:r>
      <w:r>
        <w:rPr>
          <w:rFonts w:ascii="Verdana" w:hAnsi="Verdana" w:cs="Verdana"/>
          <w:lang w:val="en-GB"/>
        </w:rPr>
        <w:t>ents and team.</w:t>
      </w:r>
    </w:p>
    <w:p w:rsidR="00000000" w:rsidRDefault="00DF4410">
      <w:pPr>
        <w:numPr>
          <w:ilvl w:val="0"/>
          <w:numId w:val="4"/>
        </w:numPr>
        <w:tabs>
          <w:tab w:val="left" w:pos="0"/>
        </w:tabs>
        <w:spacing w:after="120"/>
        <w:ind w:left="360"/>
        <w:jc w:val="both"/>
      </w:pPr>
      <w:r>
        <w:rPr>
          <w:rFonts w:ascii="Verdana" w:hAnsi="Verdana" w:cs="Verdana"/>
        </w:rPr>
        <w:t>Ability to work as a team for achieving deadlines for successful execution of projects.</w:t>
      </w:r>
    </w:p>
    <w:p w:rsidR="00000000" w:rsidRDefault="00DF4410">
      <w:pPr>
        <w:numPr>
          <w:ilvl w:val="0"/>
          <w:numId w:val="4"/>
        </w:numPr>
        <w:tabs>
          <w:tab w:val="left" w:pos="0"/>
        </w:tabs>
        <w:spacing w:after="120"/>
        <w:ind w:left="360"/>
        <w:jc w:val="both"/>
      </w:pPr>
      <w:r>
        <w:rPr>
          <w:rFonts w:ascii="Verdana" w:hAnsi="Verdana" w:cs="Verdana"/>
        </w:rPr>
        <w:t xml:space="preserve">Writing Test cases using Element locator, </w:t>
      </w:r>
      <w:r>
        <w:rPr>
          <w:rFonts w:ascii="Verdana" w:hAnsi="Verdana" w:cs="Verdana"/>
          <w:b/>
          <w:bCs/>
        </w:rPr>
        <w:t>WebDriver</w:t>
      </w:r>
      <w:r>
        <w:rPr>
          <w:rFonts w:ascii="Verdana" w:hAnsi="Verdana" w:cs="Verdana"/>
        </w:rPr>
        <w:t xml:space="preserve"> methods, </w:t>
      </w:r>
      <w:r>
        <w:rPr>
          <w:rFonts w:ascii="Verdana" w:hAnsi="Verdana" w:cs="Verdana"/>
          <w:b/>
        </w:rPr>
        <w:t>Java programming</w:t>
      </w:r>
      <w:r>
        <w:rPr>
          <w:rFonts w:ascii="Verdana" w:hAnsi="Verdana" w:cs="Verdana"/>
        </w:rPr>
        <w:t xml:space="preserve"> features and </w:t>
      </w:r>
      <w:r>
        <w:rPr>
          <w:rFonts w:ascii="Verdana" w:hAnsi="Verdana" w:cs="Verdana"/>
          <w:b/>
          <w:bCs/>
        </w:rPr>
        <w:t>TestNG</w:t>
      </w:r>
      <w:r>
        <w:rPr>
          <w:rFonts w:ascii="Verdana" w:hAnsi="Verdana" w:cs="Verdana"/>
        </w:rPr>
        <w:t xml:space="preserve"> Annotations.</w:t>
      </w:r>
    </w:p>
    <w:p w:rsidR="00000000" w:rsidRDefault="00DF4410">
      <w:pPr>
        <w:numPr>
          <w:ilvl w:val="0"/>
          <w:numId w:val="3"/>
        </w:numPr>
        <w:tabs>
          <w:tab w:val="left" w:pos="0"/>
        </w:tabs>
        <w:spacing w:after="120"/>
        <w:ind w:left="360"/>
        <w:jc w:val="both"/>
      </w:pPr>
      <w:r>
        <w:rPr>
          <w:rFonts w:ascii="Verdana" w:hAnsi="Verdana" w:cs="Verdana"/>
        </w:rPr>
        <w:t xml:space="preserve">Perform </w:t>
      </w:r>
      <w:r>
        <w:rPr>
          <w:rFonts w:ascii="Verdana" w:hAnsi="Verdana" w:cs="Verdana"/>
          <w:b/>
        </w:rPr>
        <w:t xml:space="preserve">  Performance Testing </w:t>
      </w:r>
      <w:r>
        <w:rPr>
          <w:rFonts w:ascii="Verdana" w:hAnsi="Verdana" w:cs="Verdana"/>
        </w:rPr>
        <w:t>using</w:t>
      </w:r>
      <w:r>
        <w:rPr>
          <w:rFonts w:ascii="Verdana" w:hAnsi="Verdana" w:cs="Verdana"/>
          <w:b/>
        </w:rPr>
        <w:t xml:space="preserve"> J mete</w:t>
      </w:r>
      <w:r>
        <w:rPr>
          <w:rFonts w:ascii="Verdana" w:hAnsi="Verdana" w:cs="Verdana"/>
          <w:b/>
        </w:rPr>
        <w:t>r.</w:t>
      </w:r>
    </w:p>
    <w:p w:rsidR="00000000" w:rsidRDefault="00DF4410">
      <w:pPr>
        <w:numPr>
          <w:ilvl w:val="0"/>
          <w:numId w:val="3"/>
        </w:numPr>
        <w:tabs>
          <w:tab w:val="left" w:pos="0"/>
        </w:tabs>
        <w:spacing w:after="120"/>
        <w:ind w:left="360"/>
        <w:jc w:val="both"/>
      </w:pPr>
      <w:r>
        <w:rPr>
          <w:rFonts w:ascii="Verdana" w:hAnsi="Verdana" w:cs="Verdana"/>
        </w:rPr>
        <w:t xml:space="preserve">Knowledge of </w:t>
      </w:r>
      <w:r>
        <w:rPr>
          <w:rFonts w:ascii="Verdana" w:hAnsi="Verdana" w:cs="Verdana"/>
          <w:b/>
        </w:rPr>
        <w:t>API Testing using POSTMAN</w:t>
      </w:r>
    </w:p>
    <w:p w:rsidR="00000000" w:rsidRDefault="00DF4410">
      <w:pPr>
        <w:numPr>
          <w:ilvl w:val="0"/>
          <w:numId w:val="3"/>
        </w:numPr>
        <w:tabs>
          <w:tab w:val="left" w:pos="0"/>
        </w:tabs>
        <w:spacing w:after="120"/>
        <w:ind w:left="360"/>
        <w:jc w:val="both"/>
      </w:pPr>
      <w:r>
        <w:rPr>
          <w:rFonts w:ascii="Verdana" w:hAnsi="Verdana" w:cs="Verdana"/>
        </w:rPr>
        <w:t xml:space="preserve">Experience in  </w:t>
      </w:r>
      <w:r>
        <w:rPr>
          <w:rFonts w:ascii="Verdana" w:hAnsi="Verdana" w:cs="Verdana"/>
          <w:b/>
        </w:rPr>
        <w:t>Mobile Application Testing.</w:t>
      </w:r>
    </w:p>
    <w:p w:rsidR="00000000" w:rsidRDefault="00DF4410">
      <w:pPr>
        <w:tabs>
          <w:tab w:val="left" w:pos="0"/>
        </w:tabs>
        <w:spacing w:after="120"/>
        <w:ind w:left="360"/>
        <w:jc w:val="both"/>
        <w:rPr>
          <w:rFonts w:ascii="Verdana" w:hAnsi="Verdana" w:cs="Verdana"/>
        </w:rPr>
      </w:pPr>
    </w:p>
    <w:p w:rsidR="00000000" w:rsidRDefault="00DF4410">
      <w:pPr>
        <w:pStyle w:val="Heading9"/>
        <w:shd w:val="clear" w:color="auto" w:fill="B2B2B2"/>
        <w:tabs>
          <w:tab w:val="left" w:pos="3960"/>
          <w:tab w:val="left" w:pos="4050"/>
        </w:tabs>
      </w:pPr>
      <w:r>
        <w:rPr>
          <w:rFonts w:ascii="Verdana" w:hAnsi="Verdana" w:cs="Verdana"/>
          <w:sz w:val="20"/>
        </w:rPr>
        <w:t>Technical  Exposure</w:t>
      </w:r>
    </w:p>
    <w:p w:rsidR="00000000" w:rsidRDefault="00DF4410">
      <w:pPr>
        <w:tabs>
          <w:tab w:val="left" w:pos="0"/>
        </w:tabs>
        <w:spacing w:after="120"/>
        <w:jc w:val="both"/>
        <w:rPr>
          <w:rFonts w:ascii="Verdana" w:hAnsi="Verdana" w:cs="Verdana"/>
        </w:rPr>
      </w:pPr>
    </w:p>
    <w:p w:rsidR="00000000" w:rsidRDefault="00DF4410">
      <w:pPr>
        <w:numPr>
          <w:ilvl w:val="0"/>
          <w:numId w:val="3"/>
        </w:numPr>
        <w:tabs>
          <w:tab w:val="left" w:pos="0"/>
        </w:tabs>
        <w:spacing w:after="120"/>
        <w:jc w:val="both"/>
      </w:pPr>
      <w:r>
        <w:rPr>
          <w:rFonts w:ascii="Verdana" w:hAnsi="Verdana" w:cs="Verdana"/>
          <w:b/>
          <w:lang w:eastAsia="en-US"/>
        </w:rPr>
        <w:t xml:space="preserve">Automation/Build Tools         </w:t>
      </w:r>
      <w:r>
        <w:rPr>
          <w:rFonts w:ascii="Verdana" w:hAnsi="Verdana" w:cs="Verdana"/>
          <w:lang w:val="en-GB"/>
        </w:rPr>
        <w:t>: Postman, Selenium ,  Jmeter,Maven</w:t>
      </w:r>
    </w:p>
    <w:p w:rsidR="00000000" w:rsidRDefault="00DF4410">
      <w:pPr>
        <w:numPr>
          <w:ilvl w:val="0"/>
          <w:numId w:val="3"/>
        </w:numPr>
        <w:tabs>
          <w:tab w:val="left" w:pos="0"/>
        </w:tabs>
        <w:spacing w:after="120"/>
        <w:jc w:val="both"/>
      </w:pPr>
      <w:r>
        <w:rPr>
          <w:rFonts w:ascii="Verdana" w:hAnsi="Verdana" w:cs="Verdana"/>
          <w:lang w:val="en-GB"/>
        </w:rPr>
        <w:t xml:space="preserve">Test/Defect Management Tool     </w:t>
      </w:r>
      <w:r>
        <w:rPr>
          <w:rFonts w:ascii="Verdana" w:hAnsi="Verdana" w:cs="Verdana"/>
          <w:lang w:val="en-GB" w:eastAsia="en-US"/>
        </w:rPr>
        <w:t>:</w:t>
      </w:r>
      <w:r>
        <w:rPr>
          <w:rFonts w:ascii="Verdana" w:hAnsi="Verdana" w:cs="Verdana"/>
          <w:lang w:eastAsia="en-US"/>
        </w:rPr>
        <w:t xml:space="preserve"> JIRA/Redmine</w:t>
      </w:r>
    </w:p>
    <w:p w:rsidR="00000000" w:rsidRDefault="00DF4410">
      <w:pPr>
        <w:numPr>
          <w:ilvl w:val="0"/>
          <w:numId w:val="3"/>
        </w:numPr>
        <w:tabs>
          <w:tab w:val="left" w:pos="0"/>
        </w:tabs>
        <w:spacing w:after="120"/>
        <w:jc w:val="both"/>
      </w:pPr>
      <w:r>
        <w:rPr>
          <w:rFonts w:ascii="Verdana" w:hAnsi="Verdana" w:cs="Verdana"/>
          <w:lang w:val="en-GB"/>
        </w:rPr>
        <w:t xml:space="preserve">Programming Languages            : </w:t>
      </w:r>
      <w:r>
        <w:rPr>
          <w:rFonts w:ascii="Verdana" w:hAnsi="Verdana" w:cs="Verdana"/>
          <w:lang w:val="en-GB"/>
        </w:rPr>
        <w:t xml:space="preserve">  Core Java </w:t>
      </w:r>
    </w:p>
    <w:p w:rsidR="00000000" w:rsidRDefault="00DF4410">
      <w:pPr>
        <w:numPr>
          <w:ilvl w:val="0"/>
          <w:numId w:val="3"/>
        </w:numPr>
        <w:tabs>
          <w:tab w:val="left" w:pos="0"/>
        </w:tabs>
        <w:spacing w:after="120"/>
        <w:jc w:val="both"/>
      </w:pPr>
      <w:r>
        <w:rPr>
          <w:rFonts w:ascii="Verdana" w:hAnsi="Verdana" w:cs="Verdana"/>
          <w:lang w:val="en-GB"/>
        </w:rPr>
        <w:t>Database Management               : MS-SQL.</w:t>
      </w:r>
    </w:p>
    <w:p w:rsidR="00000000" w:rsidRDefault="00DF4410">
      <w:pPr>
        <w:numPr>
          <w:ilvl w:val="0"/>
          <w:numId w:val="3"/>
        </w:numPr>
        <w:tabs>
          <w:tab w:val="left" w:pos="0"/>
        </w:tabs>
        <w:spacing w:after="120"/>
        <w:jc w:val="both"/>
      </w:pPr>
      <w:r>
        <w:rPr>
          <w:rFonts w:ascii="Verdana" w:hAnsi="Verdana" w:cs="Verdana"/>
          <w:lang w:val="en-GB"/>
        </w:rPr>
        <w:t xml:space="preserve">Operation System                      : </w:t>
      </w:r>
      <w:r>
        <w:rPr>
          <w:rFonts w:ascii="Verdana" w:hAnsi="Verdana" w:cs="Verdana"/>
          <w:lang w:eastAsia="en-US"/>
        </w:rPr>
        <w:t>Windows, Linux OS, iOS</w:t>
      </w:r>
    </w:p>
    <w:p w:rsidR="00000000" w:rsidRDefault="00DF4410">
      <w:pPr>
        <w:jc w:val="both"/>
        <w:rPr>
          <w:rFonts w:ascii="Verdana" w:hAnsi="Verdana" w:cs="Verdana"/>
          <w:lang w:eastAsia="en-US"/>
        </w:rPr>
      </w:pPr>
    </w:p>
    <w:p w:rsidR="00000000" w:rsidRDefault="00DF4410">
      <w:pPr>
        <w:pStyle w:val="Heading9"/>
        <w:shd w:val="clear" w:color="auto" w:fill="B2B2B2"/>
        <w:tabs>
          <w:tab w:val="left" w:pos="3960"/>
          <w:tab w:val="left" w:pos="4050"/>
        </w:tabs>
      </w:pPr>
      <w:r>
        <w:rPr>
          <w:rFonts w:ascii="Verdana" w:eastAsia="Verdana" w:hAnsi="Verdana" w:cs="Verdana"/>
          <w:sz w:val="20"/>
        </w:rPr>
        <w:t xml:space="preserve"> </w:t>
      </w:r>
      <w:r>
        <w:rPr>
          <w:rFonts w:ascii="Verdana" w:hAnsi="Verdana" w:cs="Verdana"/>
          <w:sz w:val="20"/>
        </w:rPr>
        <w:t>Work  Experience</w:t>
      </w:r>
    </w:p>
    <w:p w:rsidR="00000000" w:rsidRDefault="00DF4410">
      <w:pPr>
        <w:jc w:val="both"/>
      </w:pPr>
      <w:r>
        <w:rPr>
          <w:rFonts w:ascii="Verdana" w:hAnsi="Verdana" w:cs="Verdana"/>
          <w:u w:val="single"/>
          <w:lang w:val="en-GB"/>
        </w:rPr>
        <w:t xml:space="preserve">Currently working with .Kreate Technologies LLP </w:t>
      </w:r>
      <w:r>
        <w:rPr>
          <w:rFonts w:ascii="Verdana" w:hAnsi="Verdana" w:cs="Verdana"/>
          <w:b/>
          <w:bCs/>
          <w:u w:val="single"/>
        </w:rPr>
        <w:t>as</w:t>
      </w:r>
      <w:r>
        <w:rPr>
          <w:rFonts w:ascii="Verdana" w:hAnsi="Verdana" w:cs="Verdana"/>
          <w:b/>
          <w:u w:val="single"/>
        </w:rPr>
        <w:t> </w:t>
      </w:r>
      <w:r>
        <w:rPr>
          <w:rFonts w:ascii="Verdana" w:hAnsi="Verdana" w:cs="Verdana"/>
          <w:b/>
          <w:bCs/>
          <w:u w:val="single"/>
        </w:rPr>
        <w:t xml:space="preserve">Software Tester </w:t>
      </w:r>
      <w:r>
        <w:rPr>
          <w:rFonts w:ascii="Verdana" w:hAnsi="Verdana" w:cs="Verdana"/>
          <w:b/>
          <w:u w:val="single"/>
          <w:lang w:val="en-GB"/>
        </w:rPr>
        <w:t xml:space="preserve">since Sep 2019 till present </w:t>
      </w:r>
    </w:p>
    <w:p w:rsidR="00000000" w:rsidRDefault="00DF4410">
      <w:pPr>
        <w:jc w:val="both"/>
        <w:rPr>
          <w:rFonts w:ascii="Verdana" w:hAnsi="Verdana" w:cs="Verdana"/>
          <w:b/>
          <w:u w:val="single"/>
          <w:lang w:val="en-GB"/>
        </w:rPr>
      </w:pPr>
    </w:p>
    <w:p w:rsidR="00000000" w:rsidRDefault="00DF4410">
      <w:pPr>
        <w:pStyle w:val="BodyText21"/>
        <w:spacing w:after="0" w:line="240" w:lineRule="auto"/>
        <w:jc w:val="both"/>
      </w:pPr>
      <w:r>
        <w:rPr>
          <w:rFonts w:ascii="Verdana" w:hAnsi="Verdana" w:cs="Verdana"/>
          <w:b/>
          <w:u w:val="single"/>
          <w:lang w:val="en-GB"/>
        </w:rPr>
        <w:t xml:space="preserve">Project: </w:t>
      </w:r>
      <w:r>
        <w:rPr>
          <w:rStyle w:val="Hyperlink"/>
          <w:rFonts w:ascii="Verdana" w:hAnsi="Verdana" w:cs="Verdana"/>
          <w:b/>
          <w:lang w:val="en-GB"/>
        </w:rPr>
        <w:t>Gail Web po</w:t>
      </w:r>
      <w:r>
        <w:rPr>
          <w:rStyle w:val="Hyperlink"/>
          <w:rFonts w:ascii="Verdana" w:hAnsi="Verdana" w:cs="Verdana"/>
          <w:b/>
          <w:lang w:val="en-GB"/>
        </w:rPr>
        <w:t xml:space="preserve">rtal and Mobile Application </w:t>
      </w:r>
      <w:r>
        <w:rPr>
          <w:rFonts w:ascii="Verdana" w:hAnsi="Verdana" w:cs="Verdana"/>
          <w:b/>
        </w:rPr>
        <w:t xml:space="preserve">                          </w:t>
      </w:r>
      <w:r>
        <w:rPr>
          <w:rFonts w:ascii="Verdana" w:hAnsi="Verdana" w:cs="Verdana"/>
          <w:b/>
          <w:u w:val="single"/>
          <w:lang w:val="en-GB"/>
        </w:rPr>
        <w:t>(Dec 2019 – Present)</w:t>
      </w:r>
    </w:p>
    <w:p w:rsidR="00000000" w:rsidRDefault="00DF4410">
      <w:pPr>
        <w:tabs>
          <w:tab w:val="left" w:pos="0"/>
        </w:tabs>
        <w:jc w:val="both"/>
      </w:pPr>
      <w:r>
        <w:rPr>
          <w:rFonts w:ascii="Verdana" w:hAnsi="Verdana" w:cs="Verdana"/>
        </w:rPr>
        <w:t>It is a Patrolling App and portal for Gail Walker with modules like PGIS,Line patrolling, digging,outage, soil data loader ,Gas leakage module,TLP.</w:t>
      </w:r>
    </w:p>
    <w:p w:rsidR="00000000" w:rsidRDefault="00DF4410">
      <w:pPr>
        <w:tabs>
          <w:tab w:val="left" w:pos="0"/>
        </w:tabs>
        <w:jc w:val="both"/>
      </w:pPr>
      <w:r>
        <w:rPr>
          <w:rFonts w:ascii="Verdana" w:hAnsi="Verdana" w:cs="Verdana"/>
        </w:rPr>
        <w:t>Gail web portal for Gail employee</w:t>
      </w:r>
      <w:r>
        <w:rPr>
          <w:rFonts w:ascii="Verdana" w:hAnsi="Verdana" w:cs="Verdana"/>
        </w:rPr>
        <w:t>s to examine patrolling task, manage shift ,manage  route ,assign task, employee managements, patrolling report etc.</w:t>
      </w:r>
    </w:p>
    <w:p w:rsidR="00000000" w:rsidRDefault="00DF4410">
      <w:pPr>
        <w:tabs>
          <w:tab w:val="left" w:pos="0"/>
        </w:tabs>
        <w:jc w:val="both"/>
        <w:rPr>
          <w:rFonts w:ascii="Verdana" w:hAnsi="Verdana" w:cs="Verdana"/>
        </w:rPr>
      </w:pPr>
    </w:p>
    <w:p w:rsidR="00000000" w:rsidRDefault="00DF4410">
      <w:r>
        <w:rPr>
          <w:rFonts w:ascii="Verdana" w:hAnsi="Verdana" w:cs="Verdana"/>
          <w:b/>
          <w:lang w:val="en-GB"/>
        </w:rPr>
        <w:lastRenderedPageBreak/>
        <w:t xml:space="preserve">Client          </w:t>
      </w:r>
      <w:r>
        <w:rPr>
          <w:rFonts w:ascii="Verdana" w:hAnsi="Verdana" w:cs="Verdana"/>
          <w:lang w:val="en-GB"/>
        </w:rPr>
        <w:t>:GAIL</w:t>
      </w:r>
    </w:p>
    <w:p w:rsidR="00000000" w:rsidRDefault="00DF4410">
      <w:r>
        <w:rPr>
          <w:rFonts w:ascii="Verdana" w:hAnsi="Verdana" w:cs="Verdana"/>
          <w:b/>
          <w:lang w:val="en-GB"/>
        </w:rPr>
        <w:t xml:space="preserve">Role  </w:t>
      </w:r>
      <w:r>
        <w:rPr>
          <w:rFonts w:ascii="Verdana" w:hAnsi="Verdana" w:cs="Verdana"/>
          <w:lang w:val="en-GB"/>
        </w:rPr>
        <w:t xml:space="preserve">         : Software Tester</w:t>
      </w:r>
    </w:p>
    <w:p w:rsidR="00000000" w:rsidRDefault="00DF4410">
      <w:r>
        <w:rPr>
          <w:rFonts w:ascii="Verdana" w:hAnsi="Verdana" w:cs="Verdana"/>
          <w:b/>
          <w:lang w:val="en-GB"/>
        </w:rPr>
        <w:t>Duration</w:t>
      </w:r>
      <w:r>
        <w:rPr>
          <w:rFonts w:ascii="Verdana" w:hAnsi="Verdana" w:cs="Verdana"/>
          <w:lang w:val="en-GB"/>
        </w:rPr>
        <w:t xml:space="preserve">    : DEC 2019—Present</w:t>
      </w:r>
    </w:p>
    <w:p w:rsidR="00000000" w:rsidRDefault="00DF4410">
      <w:r>
        <w:rPr>
          <w:rFonts w:ascii="Verdana" w:hAnsi="Verdana" w:cs="Verdana"/>
          <w:b/>
          <w:lang w:val="en-GB"/>
        </w:rPr>
        <w:t xml:space="preserve">Tool Used  </w:t>
      </w:r>
      <w:r>
        <w:rPr>
          <w:rFonts w:ascii="Verdana" w:hAnsi="Verdana" w:cs="Verdana"/>
          <w:lang w:val="en-GB"/>
        </w:rPr>
        <w:t>: Postman, J-meter,JIRA</w:t>
      </w:r>
    </w:p>
    <w:p w:rsidR="00000000" w:rsidRDefault="00DF4410">
      <w:pPr>
        <w:tabs>
          <w:tab w:val="left" w:pos="0"/>
        </w:tabs>
        <w:jc w:val="both"/>
        <w:rPr>
          <w:rFonts w:ascii="Verdana" w:hAnsi="Verdana" w:cs="Verdana"/>
          <w:lang w:val="en-GB"/>
        </w:rPr>
      </w:pPr>
    </w:p>
    <w:p w:rsidR="00000000" w:rsidRDefault="00DF4410">
      <w:pPr>
        <w:tabs>
          <w:tab w:val="left" w:pos="0"/>
        </w:tabs>
        <w:jc w:val="both"/>
        <w:rPr>
          <w:rFonts w:ascii="Verdana" w:hAnsi="Verdana" w:cs="Verdana"/>
          <w:lang w:val="en-GB"/>
        </w:rPr>
      </w:pPr>
    </w:p>
    <w:p w:rsidR="00000000" w:rsidRDefault="00DF4410">
      <w:r>
        <w:rPr>
          <w:rFonts w:ascii="Verdana" w:hAnsi="Verdana" w:cs="Verdana"/>
          <w:b/>
          <w:u w:val="single"/>
          <w:lang w:val="en-GB"/>
        </w:rPr>
        <w:t>Responsibilitie</w:t>
      </w:r>
      <w:r>
        <w:rPr>
          <w:rFonts w:ascii="Verdana" w:hAnsi="Verdana" w:cs="Verdana"/>
          <w:b/>
          <w:u w:val="single"/>
          <w:lang w:val="en-GB"/>
        </w:rPr>
        <w:t>s:</w:t>
      </w:r>
    </w:p>
    <w:p w:rsidR="00000000" w:rsidRDefault="00DF4410">
      <w:pPr>
        <w:numPr>
          <w:ilvl w:val="0"/>
          <w:numId w:val="5"/>
        </w:numPr>
        <w:tabs>
          <w:tab w:val="left" w:pos="0"/>
        </w:tabs>
      </w:pPr>
      <w:r>
        <w:rPr>
          <w:rFonts w:ascii="Verdana" w:hAnsi="Verdana" w:cs="Verdana"/>
          <w:lang w:val="en-GB"/>
        </w:rPr>
        <w:t xml:space="preserve">Understand and analyse the requirement </w:t>
      </w:r>
    </w:p>
    <w:p w:rsidR="00000000" w:rsidRDefault="00DF4410">
      <w:pPr>
        <w:numPr>
          <w:ilvl w:val="0"/>
          <w:numId w:val="5"/>
        </w:numPr>
        <w:tabs>
          <w:tab w:val="left" w:pos="0"/>
        </w:tabs>
      </w:pPr>
      <w:r>
        <w:rPr>
          <w:rFonts w:ascii="Verdana" w:hAnsi="Verdana" w:cs="Verdana"/>
          <w:lang w:val="en-GB"/>
        </w:rPr>
        <w:t xml:space="preserve">Performed functional Testing of GAIL Application. </w:t>
      </w:r>
    </w:p>
    <w:p w:rsidR="00000000" w:rsidRDefault="00DF4410">
      <w:pPr>
        <w:numPr>
          <w:ilvl w:val="0"/>
          <w:numId w:val="5"/>
        </w:numPr>
        <w:tabs>
          <w:tab w:val="left" w:pos="0"/>
        </w:tabs>
      </w:pPr>
      <w:r>
        <w:rPr>
          <w:rFonts w:ascii="Verdana" w:hAnsi="Verdana" w:cs="Verdana"/>
          <w:lang w:val="en-GB"/>
        </w:rPr>
        <w:t>Performed Regression Testing for GAIL Application.</w:t>
      </w:r>
    </w:p>
    <w:p w:rsidR="00000000" w:rsidRDefault="00DF4410">
      <w:pPr>
        <w:numPr>
          <w:ilvl w:val="0"/>
          <w:numId w:val="5"/>
        </w:numPr>
        <w:tabs>
          <w:tab w:val="left" w:pos="0"/>
        </w:tabs>
      </w:pPr>
      <w:r>
        <w:rPr>
          <w:rFonts w:ascii="Verdana" w:hAnsi="Verdana" w:cs="Verdana"/>
          <w:lang w:val="en-GB"/>
        </w:rPr>
        <w:t>Perform Mobile testing on android and iOS platform.</w:t>
      </w:r>
    </w:p>
    <w:p w:rsidR="00000000" w:rsidRDefault="00DF4410">
      <w:pPr>
        <w:numPr>
          <w:ilvl w:val="0"/>
          <w:numId w:val="5"/>
        </w:numPr>
        <w:tabs>
          <w:tab w:val="left" w:pos="0"/>
        </w:tabs>
      </w:pPr>
      <w:r>
        <w:rPr>
          <w:rFonts w:ascii="Verdana" w:hAnsi="Verdana" w:cs="Verdana"/>
          <w:lang w:val="en-GB"/>
        </w:rPr>
        <w:t>Perform  API testing.</w:t>
      </w:r>
    </w:p>
    <w:p w:rsidR="00000000" w:rsidRDefault="00DF4410">
      <w:pPr>
        <w:shd w:val="clear" w:color="auto" w:fill="FFFFFF"/>
        <w:ind w:firstLine="180"/>
        <w:jc w:val="both"/>
        <w:rPr>
          <w:rFonts w:ascii="Verdana" w:hAnsi="Verdana" w:cs="Verdana"/>
          <w:u w:val="single"/>
          <w:lang w:val="en-GB"/>
        </w:rPr>
      </w:pPr>
    </w:p>
    <w:p w:rsidR="00000000" w:rsidRDefault="00DF4410">
      <w:pPr>
        <w:shd w:val="clear" w:color="auto" w:fill="FFFFFF"/>
        <w:ind w:firstLine="180"/>
        <w:jc w:val="both"/>
        <w:rPr>
          <w:rFonts w:ascii="Verdana" w:hAnsi="Verdana" w:cs="Verdana"/>
          <w:u w:val="single"/>
          <w:lang w:val="en-GB"/>
        </w:rPr>
      </w:pPr>
    </w:p>
    <w:p w:rsidR="00000000" w:rsidRDefault="00DF4410">
      <w:pPr>
        <w:jc w:val="both"/>
        <w:rPr>
          <w:rFonts w:ascii="Verdana" w:hAnsi="Verdana" w:cs="Verdana"/>
        </w:rPr>
      </w:pPr>
    </w:p>
    <w:p w:rsidR="00000000" w:rsidRDefault="00DF4410">
      <w:pPr>
        <w:jc w:val="both"/>
        <w:rPr>
          <w:rFonts w:ascii="Verdana" w:hAnsi="Verdana" w:cs="Verdana"/>
          <w:b/>
          <w:u w:val="single"/>
          <w:lang w:val="en-GB"/>
        </w:rPr>
      </w:pPr>
    </w:p>
    <w:p w:rsidR="00000000" w:rsidRDefault="00DF4410">
      <w:pPr>
        <w:pStyle w:val="BodyText21"/>
        <w:spacing w:after="0" w:line="240" w:lineRule="auto"/>
        <w:jc w:val="both"/>
      </w:pPr>
      <w:r>
        <w:rPr>
          <w:rFonts w:ascii="Verdana" w:hAnsi="Verdana" w:cs="Verdana"/>
          <w:b/>
          <w:lang w:val="en-GB"/>
        </w:rPr>
        <w:t xml:space="preserve">Project: </w:t>
      </w:r>
      <w:r>
        <w:rPr>
          <w:rFonts w:ascii="Verdana" w:hAnsi="Verdana" w:cs="Verdana"/>
          <w:b/>
          <w:u w:val="single"/>
          <w:lang w:val="en-GB"/>
        </w:rPr>
        <w:t>NERLDC Website &amp; Intrane</w:t>
      </w:r>
      <w:r>
        <w:rPr>
          <w:rFonts w:ascii="Verdana" w:hAnsi="Verdana" w:cs="Verdana"/>
          <w:b/>
          <w:u w:val="single"/>
          <w:lang w:val="en-GB"/>
        </w:rPr>
        <w:t xml:space="preserve">t Portal </w:t>
      </w:r>
      <w:r>
        <w:rPr>
          <w:rFonts w:ascii="Verdana" w:hAnsi="Verdana" w:cs="Verdana"/>
          <w:b/>
        </w:rPr>
        <w:t xml:space="preserve">                                        </w:t>
      </w:r>
      <w:r>
        <w:rPr>
          <w:rFonts w:ascii="Verdana" w:hAnsi="Verdana" w:cs="Verdana"/>
          <w:b/>
          <w:lang w:val="en-GB"/>
        </w:rPr>
        <w:t>(Sep 2019 – Dec 2019)</w:t>
      </w:r>
    </w:p>
    <w:p w:rsidR="00000000" w:rsidRDefault="00DF4410">
      <w:pPr>
        <w:pStyle w:val="BodyText21"/>
        <w:spacing w:after="0" w:line="240" w:lineRule="auto"/>
        <w:jc w:val="both"/>
        <w:rPr>
          <w:rFonts w:ascii="Verdana" w:hAnsi="Verdana" w:cs="Verdana"/>
        </w:rPr>
      </w:pPr>
    </w:p>
    <w:p w:rsidR="00000000" w:rsidRDefault="00DF4410">
      <w:pPr>
        <w:pStyle w:val="BodyText21"/>
        <w:spacing w:after="0" w:line="240" w:lineRule="auto"/>
        <w:jc w:val="both"/>
      </w:pPr>
      <w:r>
        <w:rPr>
          <w:rFonts w:ascii="Verdana" w:hAnsi="Verdana" w:cs="Verdana"/>
          <w:lang w:val="en-GB"/>
        </w:rPr>
        <w:t>NORTH EASTERN REGIONAL LOAD DESPATCH CENTRE (NERLDC) of POWER SYSTEM OPERATION CORPORATION LIMITED (POSOCO), (A Government of India Enterprise)</w:t>
      </w:r>
      <w:bookmarkStart w:id="0" w:name="%2525253Abl.co"/>
      <w:bookmarkEnd w:id="0"/>
      <w:r>
        <w:rPr>
          <w:rFonts w:ascii="Verdana" w:hAnsi="Verdana" w:cs="Verdana"/>
          <w:lang w:val="en-GB"/>
        </w:rPr>
        <w:t xml:space="preserve"> ,</w:t>
      </w:r>
      <w:r>
        <w:rPr>
          <w:rFonts w:ascii="Verdana" w:hAnsi="Verdana" w:cs="Verdana"/>
        </w:rPr>
        <w:t>its an employee portal with training,fe</w:t>
      </w:r>
      <w:r>
        <w:rPr>
          <w:rFonts w:ascii="Verdana" w:hAnsi="Verdana" w:cs="Verdana"/>
        </w:rPr>
        <w:t>edback , employee update, HR, KPI,Market Operation, master settings ,e-logbook  module( for time /shift management) of Employees.</w:t>
      </w:r>
    </w:p>
    <w:p w:rsidR="00000000" w:rsidRDefault="00DF4410">
      <w:pPr>
        <w:tabs>
          <w:tab w:val="left" w:pos="0"/>
        </w:tabs>
        <w:jc w:val="both"/>
      </w:pPr>
      <w:bookmarkStart w:id="1" w:name="%2525253A9z.co"/>
      <w:bookmarkEnd w:id="1"/>
      <w:r>
        <w:rPr>
          <w:rFonts w:ascii="Verdana" w:hAnsi="Verdana" w:cs="Verdana"/>
        </w:rPr>
        <w:t>NERLDC website with modules Power Maps ,Bills ,Manuals,Reports , graphs &amp; plots etc.</w:t>
      </w:r>
    </w:p>
    <w:p w:rsidR="00000000" w:rsidRDefault="00DF4410">
      <w:pPr>
        <w:tabs>
          <w:tab w:val="left" w:pos="0"/>
        </w:tabs>
        <w:jc w:val="both"/>
        <w:rPr>
          <w:rFonts w:ascii="Verdana" w:hAnsi="Verdana" w:cs="Verdana"/>
        </w:rPr>
      </w:pPr>
    </w:p>
    <w:p w:rsidR="00000000" w:rsidRDefault="00DF4410">
      <w:pPr>
        <w:tabs>
          <w:tab w:val="left" w:pos="0"/>
        </w:tabs>
        <w:jc w:val="both"/>
      </w:pPr>
      <w:r>
        <w:rPr>
          <w:rFonts w:ascii="Verdana" w:eastAsia="Verdana" w:hAnsi="Verdana" w:cs="Verdana"/>
        </w:rPr>
        <w:t xml:space="preserve"> </w:t>
      </w:r>
    </w:p>
    <w:p w:rsidR="00000000" w:rsidRDefault="00DF4410">
      <w:pPr>
        <w:shd w:val="clear" w:color="auto" w:fill="FFFFFF"/>
        <w:ind w:left="900"/>
      </w:pPr>
      <w:r>
        <w:rPr>
          <w:rFonts w:ascii="Verdana" w:hAnsi="Verdana" w:cs="Verdana"/>
          <w:b/>
          <w:u w:val="single"/>
        </w:rPr>
        <w:t>Responsibilities</w:t>
      </w:r>
    </w:p>
    <w:p w:rsidR="00000000" w:rsidRDefault="00DF4410">
      <w:pPr>
        <w:pStyle w:val="BodyText31"/>
        <w:numPr>
          <w:ilvl w:val="0"/>
          <w:numId w:val="6"/>
        </w:numPr>
        <w:tabs>
          <w:tab w:val="left" w:pos="0"/>
          <w:tab w:val="left" w:pos="540"/>
        </w:tabs>
        <w:spacing w:after="0"/>
        <w:ind w:left="540"/>
      </w:pPr>
      <w:r>
        <w:rPr>
          <w:rFonts w:ascii="Verdana" w:hAnsi="Verdana" w:cs="Verdana"/>
          <w:sz w:val="20"/>
          <w:szCs w:val="20"/>
        </w:rPr>
        <w:t>Attending Requirement</w:t>
      </w:r>
      <w:r>
        <w:rPr>
          <w:rFonts w:ascii="Verdana" w:hAnsi="Verdana" w:cs="Verdana"/>
          <w:sz w:val="20"/>
          <w:szCs w:val="20"/>
        </w:rPr>
        <w:t xml:space="preserve"> meetings to understand and analyze requirement.</w:t>
      </w:r>
    </w:p>
    <w:p w:rsidR="00000000" w:rsidRDefault="00DF4410">
      <w:pPr>
        <w:pStyle w:val="BodyText31"/>
        <w:numPr>
          <w:ilvl w:val="0"/>
          <w:numId w:val="6"/>
        </w:numPr>
        <w:tabs>
          <w:tab w:val="left" w:pos="0"/>
          <w:tab w:val="left" w:pos="540"/>
        </w:tabs>
        <w:spacing w:after="0"/>
        <w:ind w:left="540"/>
      </w:pPr>
      <w:r>
        <w:rPr>
          <w:rFonts w:ascii="Verdana" w:hAnsi="Verdana" w:cs="Verdana"/>
          <w:sz w:val="20"/>
          <w:szCs w:val="20"/>
        </w:rPr>
        <w:t>Attending scrum meeting for project progress.</w:t>
      </w:r>
    </w:p>
    <w:p w:rsidR="00000000" w:rsidRDefault="00DF4410">
      <w:pPr>
        <w:pStyle w:val="BodyText31"/>
        <w:numPr>
          <w:ilvl w:val="0"/>
          <w:numId w:val="6"/>
        </w:numPr>
        <w:tabs>
          <w:tab w:val="left" w:pos="0"/>
          <w:tab w:val="left" w:pos="540"/>
        </w:tabs>
        <w:spacing w:after="0"/>
        <w:ind w:left="540"/>
      </w:pPr>
      <w:r>
        <w:rPr>
          <w:rFonts w:ascii="Verdana" w:hAnsi="Verdana" w:cs="Verdana"/>
          <w:sz w:val="20"/>
          <w:szCs w:val="20"/>
          <w:lang w:val="en-GB"/>
        </w:rPr>
        <w:t>Preparation of Test Plans for regression, UAT testing.</w:t>
      </w:r>
    </w:p>
    <w:p w:rsidR="00000000" w:rsidRDefault="00DF4410">
      <w:pPr>
        <w:pStyle w:val="BodyText31"/>
        <w:numPr>
          <w:ilvl w:val="0"/>
          <w:numId w:val="6"/>
        </w:numPr>
        <w:tabs>
          <w:tab w:val="left" w:pos="0"/>
          <w:tab w:val="left" w:pos="540"/>
        </w:tabs>
        <w:spacing w:after="0"/>
        <w:ind w:left="540"/>
      </w:pPr>
      <w:r>
        <w:rPr>
          <w:rFonts w:ascii="Verdana" w:hAnsi="Verdana" w:cs="Verdana"/>
          <w:bCs/>
          <w:sz w:val="20"/>
          <w:szCs w:val="20"/>
        </w:rPr>
        <w:t>Preparing Test Cases based on various scenarios as specified in requirement doc.</w:t>
      </w:r>
    </w:p>
    <w:p w:rsidR="00000000" w:rsidRDefault="00DF4410">
      <w:pPr>
        <w:pStyle w:val="BodyText31"/>
        <w:numPr>
          <w:ilvl w:val="0"/>
          <w:numId w:val="6"/>
        </w:numPr>
        <w:tabs>
          <w:tab w:val="left" w:pos="0"/>
          <w:tab w:val="left" w:pos="540"/>
        </w:tabs>
        <w:spacing w:after="0"/>
        <w:ind w:left="540"/>
      </w:pPr>
      <w:r>
        <w:rPr>
          <w:rFonts w:ascii="Verdana" w:hAnsi="Verdana" w:cs="Verdana"/>
          <w:bCs/>
          <w:sz w:val="20"/>
          <w:szCs w:val="20"/>
        </w:rPr>
        <w:t xml:space="preserve">Test Case Execution for </w:t>
      </w:r>
      <w:r>
        <w:rPr>
          <w:rFonts w:ascii="Verdana" w:hAnsi="Verdana" w:cs="Verdana"/>
          <w:sz w:val="20"/>
          <w:szCs w:val="20"/>
        </w:rPr>
        <w:t>C</w:t>
      </w:r>
      <w:r>
        <w:rPr>
          <w:rFonts w:ascii="Verdana" w:hAnsi="Verdana" w:cs="Verdana"/>
          <w:sz w:val="20"/>
          <w:szCs w:val="20"/>
        </w:rPr>
        <w:t>ompatibility, GUI, Functional, Integration and Regression testing.</w:t>
      </w:r>
    </w:p>
    <w:p w:rsidR="00000000" w:rsidRDefault="00DF4410">
      <w:pPr>
        <w:pStyle w:val="PlainText1"/>
        <w:numPr>
          <w:ilvl w:val="0"/>
          <w:numId w:val="6"/>
        </w:numPr>
        <w:tabs>
          <w:tab w:val="left" w:pos="0"/>
          <w:tab w:val="left" w:pos="540"/>
        </w:tabs>
        <w:ind w:left="540"/>
      </w:pPr>
      <w:r>
        <w:rPr>
          <w:rFonts w:ascii="Verdana" w:hAnsi="Verdana" w:cs="Verdana"/>
          <w:bCs/>
        </w:rPr>
        <w:t>Defect logging ,Follow up and retesting to closure and Prepare Test Summary report.</w:t>
      </w:r>
    </w:p>
    <w:p w:rsidR="00000000" w:rsidRDefault="00DF4410">
      <w:pPr>
        <w:pStyle w:val="PlainText1"/>
        <w:tabs>
          <w:tab w:val="left" w:pos="540"/>
        </w:tabs>
        <w:ind w:left="900"/>
        <w:rPr>
          <w:rFonts w:ascii="Verdana" w:hAnsi="Verdana" w:cs="Verdana"/>
          <w:bCs/>
        </w:rPr>
      </w:pPr>
    </w:p>
    <w:p w:rsidR="00000000" w:rsidRDefault="00DF4410">
      <w:pPr>
        <w:pStyle w:val="PlainText1"/>
        <w:tabs>
          <w:tab w:val="left" w:pos="360"/>
        </w:tabs>
        <w:ind w:left="360"/>
        <w:rPr>
          <w:rFonts w:ascii="Verdana" w:hAnsi="Verdana" w:cs="Verdana"/>
          <w:bCs/>
        </w:rPr>
      </w:pPr>
    </w:p>
    <w:p w:rsidR="00000000" w:rsidRDefault="00DF4410">
      <w:pPr>
        <w:shd w:val="clear" w:color="auto" w:fill="FFFFFF"/>
        <w:ind w:firstLine="180"/>
        <w:jc w:val="both"/>
      </w:pPr>
      <w:r>
        <w:rPr>
          <w:rFonts w:ascii="Verdana" w:hAnsi="Verdana" w:cs="Verdana"/>
          <w:b/>
          <w:u w:val="single"/>
        </w:rPr>
        <w:t>Tools used</w:t>
      </w:r>
      <w:r>
        <w:rPr>
          <w:rFonts w:ascii="Verdana" w:eastAsia="Calibri" w:hAnsi="Verdana" w:cs="Verdana"/>
          <w:b/>
          <w:color w:val="000000"/>
          <w:u w:val="single"/>
        </w:rPr>
        <w:t>:</w:t>
      </w:r>
      <w:r>
        <w:rPr>
          <w:rFonts w:ascii="Verdana" w:eastAsia="Calibri" w:hAnsi="Verdana" w:cs="Verdana"/>
          <w:color w:val="000000"/>
        </w:rPr>
        <w:t xml:space="preserve"> Postman ,JIRA ,Agile ,API</w:t>
      </w:r>
    </w:p>
    <w:p w:rsidR="00000000" w:rsidRDefault="00DF4410">
      <w:pPr>
        <w:shd w:val="clear" w:color="auto" w:fill="FFFFFF"/>
        <w:ind w:firstLine="180"/>
        <w:jc w:val="both"/>
        <w:rPr>
          <w:rFonts w:ascii="Verdana" w:eastAsia="Calibri" w:hAnsi="Verdana" w:cs="Verdana"/>
          <w:color w:val="000000"/>
        </w:rPr>
      </w:pPr>
    </w:p>
    <w:p w:rsidR="00000000" w:rsidRDefault="00DF4410">
      <w:pPr>
        <w:jc w:val="both"/>
        <w:rPr>
          <w:rFonts w:ascii="Verdana" w:eastAsia="Calibri" w:hAnsi="Verdana" w:cs="Verdana"/>
          <w:color w:val="000000"/>
        </w:rPr>
      </w:pPr>
    </w:p>
    <w:p w:rsidR="00000000" w:rsidRDefault="00DF4410">
      <w:pPr>
        <w:jc w:val="both"/>
        <w:rPr>
          <w:rFonts w:ascii="Verdana" w:eastAsia="Calibri" w:hAnsi="Verdana" w:cs="Verdana"/>
          <w:color w:val="000000"/>
        </w:rPr>
      </w:pPr>
    </w:p>
    <w:p w:rsidR="00000000" w:rsidRDefault="00DF4410">
      <w:pPr>
        <w:jc w:val="both"/>
      </w:pPr>
      <w:r>
        <w:rPr>
          <w:rFonts w:ascii="Verdana" w:hAnsi="Verdana" w:cs="Verdana"/>
          <w:u w:val="single"/>
          <w:lang w:val="en-GB"/>
        </w:rPr>
        <w:t xml:space="preserve">Worked  with </w:t>
      </w:r>
      <w:r>
        <w:rPr>
          <w:rFonts w:ascii="Verdana" w:hAnsi="Verdana" w:cs="Verdana"/>
          <w:b/>
          <w:bCs/>
          <w:u w:val="single"/>
        </w:rPr>
        <w:t>TATA Consultancy Services (Payroll Conneqt Busine</w:t>
      </w:r>
      <w:r>
        <w:rPr>
          <w:rFonts w:ascii="Verdana" w:hAnsi="Verdana" w:cs="Verdana"/>
          <w:b/>
          <w:bCs/>
          <w:u w:val="single"/>
        </w:rPr>
        <w:t>ss Solutions Limited) as</w:t>
      </w:r>
      <w:r>
        <w:rPr>
          <w:rFonts w:ascii="Verdana" w:hAnsi="Verdana" w:cs="Verdana"/>
          <w:b/>
          <w:u w:val="single"/>
        </w:rPr>
        <w:t> </w:t>
      </w:r>
      <w:r>
        <w:rPr>
          <w:rFonts w:ascii="Verdana" w:hAnsi="Verdana" w:cs="Verdana"/>
          <w:b/>
          <w:bCs/>
          <w:u w:val="single"/>
        </w:rPr>
        <w:t xml:space="preserve">Software Test Engineer </w:t>
      </w:r>
      <w:r>
        <w:rPr>
          <w:rFonts w:ascii="Verdana" w:hAnsi="Verdana" w:cs="Verdana"/>
          <w:b/>
          <w:u w:val="single"/>
          <w:lang w:val="en-GB"/>
        </w:rPr>
        <w:t xml:space="preserve">from Sep 2017 to Sept 2019. </w:t>
      </w:r>
    </w:p>
    <w:p w:rsidR="00000000" w:rsidRDefault="00DF4410">
      <w:pPr>
        <w:jc w:val="both"/>
        <w:rPr>
          <w:rFonts w:ascii="Verdana" w:hAnsi="Verdana" w:cs="Verdana"/>
          <w:b/>
          <w:u w:val="single"/>
          <w:lang w:val="en-GB"/>
        </w:rPr>
      </w:pPr>
    </w:p>
    <w:p w:rsidR="00000000" w:rsidRDefault="00DF4410">
      <w:pPr>
        <w:pStyle w:val="BodyText21"/>
        <w:spacing w:after="0" w:line="240" w:lineRule="auto"/>
        <w:jc w:val="both"/>
      </w:pPr>
      <w:r>
        <w:rPr>
          <w:rFonts w:ascii="Verdana" w:hAnsi="Verdana" w:cs="Verdana"/>
          <w:b/>
          <w:u w:val="single"/>
          <w:lang w:val="en-GB"/>
        </w:rPr>
        <w:t xml:space="preserve">Project: </w:t>
      </w:r>
      <w:hyperlink r:id="rId5" w:history="1">
        <w:r>
          <w:rPr>
            <w:rStyle w:val="Hyperlink"/>
            <w:rFonts w:ascii="Verdana" w:hAnsi="Verdana" w:cs="Verdana"/>
            <w:b/>
          </w:rPr>
          <w:t>www.itba.incometax</w:t>
        </w:r>
      </w:hyperlink>
      <w:r>
        <w:rPr>
          <w:rFonts w:ascii="Verdana" w:hAnsi="Verdana" w:cs="Verdana"/>
          <w:b/>
        </w:rPr>
        <w:t xml:space="preserve">.gov.in                                             </w:t>
      </w:r>
      <w:r>
        <w:rPr>
          <w:rFonts w:ascii="Verdana" w:hAnsi="Verdana" w:cs="Verdana"/>
          <w:b/>
          <w:u w:val="single"/>
          <w:lang w:val="en-GB"/>
        </w:rPr>
        <w:t>(Sep 2017 – 2019)</w:t>
      </w:r>
    </w:p>
    <w:p w:rsidR="00000000" w:rsidRDefault="00DF4410">
      <w:pPr>
        <w:tabs>
          <w:tab w:val="left" w:pos="0"/>
        </w:tabs>
        <w:jc w:val="both"/>
      </w:pPr>
      <w:r>
        <w:rPr>
          <w:rFonts w:ascii="Verdana" w:hAnsi="Verdana" w:cs="Verdana"/>
        </w:rPr>
        <w:t>It is an Income Tax Project of Indian G</w:t>
      </w:r>
      <w:r>
        <w:rPr>
          <w:rFonts w:ascii="Verdana" w:hAnsi="Verdana" w:cs="Verdana"/>
        </w:rPr>
        <w:t xml:space="preserve">overnment where users file online ITR. It consist of various modules like ITR, Assessment module, Rectification module, Demand module,      </w:t>
      </w:r>
    </w:p>
    <w:p w:rsidR="00000000" w:rsidRDefault="00DF4410">
      <w:pPr>
        <w:tabs>
          <w:tab w:val="left" w:pos="0"/>
        </w:tabs>
        <w:jc w:val="both"/>
      </w:pPr>
      <w:r>
        <w:rPr>
          <w:rFonts w:ascii="Verdana" w:hAnsi="Verdana" w:cs="Verdana"/>
        </w:rPr>
        <w:t>International Taxation module, PAN module, Manual order. In this user file online ITR, income and tax calculation u</w:t>
      </w:r>
      <w:r>
        <w:rPr>
          <w:rFonts w:ascii="Verdana" w:hAnsi="Verdana" w:cs="Verdana"/>
        </w:rPr>
        <w:t>ser do assessment order, for any correction in any order they can proceed for rectification order and so on.</w:t>
      </w:r>
    </w:p>
    <w:p w:rsidR="00000000" w:rsidRDefault="00DF4410">
      <w:pPr>
        <w:tabs>
          <w:tab w:val="left" w:pos="0"/>
        </w:tabs>
        <w:jc w:val="both"/>
      </w:pPr>
      <w:r>
        <w:rPr>
          <w:rFonts w:ascii="Verdana" w:eastAsia="Verdana" w:hAnsi="Verdana" w:cs="Verdana"/>
        </w:rPr>
        <w:t xml:space="preserve"> </w:t>
      </w:r>
    </w:p>
    <w:p w:rsidR="00000000" w:rsidRDefault="00DF4410">
      <w:pPr>
        <w:shd w:val="clear" w:color="auto" w:fill="FFFFFF"/>
        <w:ind w:left="180"/>
      </w:pPr>
      <w:r>
        <w:rPr>
          <w:rFonts w:ascii="Verdana" w:hAnsi="Verdana" w:cs="Verdana"/>
          <w:b/>
          <w:i/>
          <w:u w:val="single"/>
        </w:rPr>
        <w:t>Responsibilities</w:t>
      </w:r>
    </w:p>
    <w:p w:rsidR="00000000" w:rsidRDefault="00DF4410">
      <w:pPr>
        <w:pStyle w:val="BodyText31"/>
        <w:numPr>
          <w:ilvl w:val="0"/>
          <w:numId w:val="6"/>
        </w:numPr>
        <w:tabs>
          <w:tab w:val="left" w:pos="0"/>
          <w:tab w:val="left" w:pos="540"/>
        </w:tabs>
        <w:spacing w:after="0"/>
        <w:ind w:left="540"/>
      </w:pPr>
      <w:r>
        <w:rPr>
          <w:rFonts w:ascii="Verdana" w:hAnsi="Verdana" w:cs="Verdana"/>
          <w:sz w:val="20"/>
          <w:szCs w:val="20"/>
        </w:rPr>
        <w:t>Attending Requirement-hand off meetings to understand and analyze requirement.</w:t>
      </w:r>
    </w:p>
    <w:p w:rsidR="00000000" w:rsidRDefault="00DF4410">
      <w:pPr>
        <w:pStyle w:val="BodyText31"/>
        <w:numPr>
          <w:ilvl w:val="0"/>
          <w:numId w:val="6"/>
        </w:numPr>
        <w:tabs>
          <w:tab w:val="left" w:pos="0"/>
          <w:tab w:val="left" w:pos="540"/>
        </w:tabs>
        <w:spacing w:after="0"/>
        <w:ind w:left="540"/>
      </w:pPr>
      <w:r>
        <w:rPr>
          <w:rFonts w:ascii="Verdana" w:hAnsi="Verdana" w:cs="Verdana"/>
          <w:bCs/>
          <w:sz w:val="20"/>
          <w:szCs w:val="20"/>
        </w:rPr>
        <w:t>Preparing Test Cases based on various scenarios a</w:t>
      </w:r>
      <w:r>
        <w:rPr>
          <w:rFonts w:ascii="Verdana" w:hAnsi="Verdana" w:cs="Verdana"/>
          <w:bCs/>
          <w:sz w:val="20"/>
          <w:szCs w:val="20"/>
        </w:rPr>
        <w:t>s specified in requirement doc.</w:t>
      </w:r>
    </w:p>
    <w:p w:rsidR="00000000" w:rsidRDefault="00DF4410">
      <w:pPr>
        <w:pStyle w:val="BodyText31"/>
        <w:numPr>
          <w:ilvl w:val="0"/>
          <w:numId w:val="6"/>
        </w:numPr>
        <w:tabs>
          <w:tab w:val="left" w:pos="0"/>
          <w:tab w:val="left" w:pos="540"/>
        </w:tabs>
        <w:spacing w:after="0"/>
        <w:ind w:left="540"/>
      </w:pPr>
      <w:r>
        <w:rPr>
          <w:rFonts w:ascii="Verdana" w:hAnsi="Verdana" w:cs="Verdana"/>
          <w:bCs/>
          <w:sz w:val="20"/>
          <w:szCs w:val="20"/>
        </w:rPr>
        <w:t xml:space="preserve">Test Case Execution for </w:t>
      </w:r>
      <w:r>
        <w:rPr>
          <w:rFonts w:ascii="Verdana" w:hAnsi="Verdana" w:cs="Verdana"/>
          <w:sz w:val="20"/>
          <w:szCs w:val="20"/>
        </w:rPr>
        <w:t>Compatibility, GUI, Functional, Integration and Regression testing.</w:t>
      </w:r>
    </w:p>
    <w:p w:rsidR="00000000" w:rsidRDefault="00DF4410">
      <w:pPr>
        <w:pStyle w:val="PlainText1"/>
        <w:numPr>
          <w:ilvl w:val="0"/>
          <w:numId w:val="6"/>
        </w:numPr>
        <w:tabs>
          <w:tab w:val="left" w:pos="0"/>
          <w:tab w:val="left" w:pos="540"/>
        </w:tabs>
        <w:ind w:left="540"/>
      </w:pPr>
      <w:r>
        <w:rPr>
          <w:rFonts w:ascii="Verdana" w:hAnsi="Verdana" w:cs="Verdana"/>
          <w:bCs/>
        </w:rPr>
        <w:t>Defect submission, Follow up and retesting to closure and Prepare Test Summary report.</w:t>
      </w:r>
    </w:p>
    <w:p w:rsidR="00000000" w:rsidRDefault="00DF4410">
      <w:pPr>
        <w:pStyle w:val="PlainText1"/>
        <w:numPr>
          <w:ilvl w:val="0"/>
          <w:numId w:val="6"/>
        </w:numPr>
        <w:tabs>
          <w:tab w:val="left" w:pos="0"/>
          <w:tab w:val="left" w:pos="540"/>
        </w:tabs>
        <w:ind w:left="540"/>
      </w:pPr>
      <w:r>
        <w:rPr>
          <w:rFonts w:ascii="Verdana" w:hAnsi="Verdana" w:cs="Verdana"/>
          <w:bCs/>
        </w:rPr>
        <w:t xml:space="preserve">Perform  REST API testing using four methods </w:t>
      </w:r>
      <w:r>
        <w:rPr>
          <w:rFonts w:ascii="Verdana" w:hAnsi="Verdana" w:cs="Verdana"/>
          <w:bCs/>
        </w:rPr>
        <w:t>(GET,PUT,POST,DELETE)</w:t>
      </w:r>
    </w:p>
    <w:p w:rsidR="00000000" w:rsidRDefault="00DF4410">
      <w:pPr>
        <w:pStyle w:val="PlainText1"/>
        <w:tabs>
          <w:tab w:val="left" w:pos="360"/>
        </w:tabs>
        <w:ind w:left="360"/>
        <w:rPr>
          <w:rFonts w:ascii="Verdana" w:hAnsi="Verdana" w:cs="Verdana"/>
          <w:bCs/>
        </w:rPr>
      </w:pPr>
    </w:p>
    <w:p w:rsidR="00000000" w:rsidRDefault="00DF4410">
      <w:pPr>
        <w:shd w:val="clear" w:color="auto" w:fill="FFFFFF"/>
        <w:ind w:firstLine="180"/>
        <w:jc w:val="both"/>
      </w:pPr>
      <w:r>
        <w:rPr>
          <w:rFonts w:ascii="Verdana" w:hAnsi="Verdana" w:cs="Verdana"/>
          <w:b/>
          <w:i/>
          <w:u w:val="single"/>
        </w:rPr>
        <w:t>Tools used</w:t>
      </w:r>
      <w:r>
        <w:rPr>
          <w:rFonts w:ascii="Verdana" w:eastAsia="Calibri" w:hAnsi="Verdana" w:cs="Verdana"/>
          <w:b/>
          <w:color w:val="000000"/>
          <w:u w:val="single"/>
        </w:rPr>
        <w:t>:</w:t>
      </w:r>
      <w:r>
        <w:rPr>
          <w:rFonts w:ascii="Verdana" w:eastAsia="Calibri" w:hAnsi="Verdana" w:cs="Verdana"/>
          <w:color w:val="000000"/>
        </w:rPr>
        <w:t xml:space="preserve"> SQL, Postman,API</w:t>
      </w:r>
    </w:p>
    <w:p w:rsidR="00000000" w:rsidRDefault="00DF4410">
      <w:pPr>
        <w:shd w:val="clear" w:color="auto" w:fill="FFFFFF"/>
        <w:ind w:firstLine="180"/>
        <w:jc w:val="both"/>
        <w:rPr>
          <w:rFonts w:ascii="Verdana" w:hAnsi="Verdana" w:cs="Verdana"/>
          <w:u w:val="single"/>
        </w:rPr>
      </w:pPr>
    </w:p>
    <w:p w:rsidR="00000000" w:rsidRDefault="00DF4410">
      <w:pPr>
        <w:jc w:val="both"/>
        <w:rPr>
          <w:rFonts w:ascii="Verdana" w:hAnsi="Verdana" w:cs="Verdana"/>
          <w:u w:val="single"/>
        </w:rPr>
      </w:pPr>
    </w:p>
    <w:p w:rsidR="00000000" w:rsidRDefault="00DF4410">
      <w:pPr>
        <w:jc w:val="both"/>
        <w:rPr>
          <w:rFonts w:ascii="Verdana" w:hAnsi="Verdana" w:cs="Verdana"/>
          <w:u w:val="single"/>
        </w:rPr>
      </w:pPr>
    </w:p>
    <w:p w:rsidR="00000000" w:rsidRDefault="00DF4410">
      <w:pPr>
        <w:jc w:val="both"/>
        <w:rPr>
          <w:rFonts w:ascii="Verdana" w:hAnsi="Verdana" w:cs="Verdana"/>
          <w:u w:val="single"/>
        </w:rPr>
      </w:pPr>
    </w:p>
    <w:p w:rsidR="00000000" w:rsidRDefault="00DF4410">
      <w:pPr>
        <w:jc w:val="both"/>
        <w:rPr>
          <w:rFonts w:ascii="Verdana" w:hAnsi="Verdana" w:cs="Verdana"/>
          <w:u w:val="single"/>
        </w:rPr>
      </w:pPr>
    </w:p>
    <w:p w:rsidR="00000000" w:rsidRDefault="00DF4410">
      <w:pPr>
        <w:jc w:val="both"/>
        <w:rPr>
          <w:rFonts w:ascii="Verdana" w:hAnsi="Verdana" w:cs="Verdana"/>
          <w:u w:val="single"/>
        </w:rPr>
      </w:pPr>
    </w:p>
    <w:p w:rsidR="00000000" w:rsidRDefault="00DF4410">
      <w:pPr>
        <w:jc w:val="both"/>
      </w:pPr>
    </w:p>
    <w:p w:rsidR="00000000" w:rsidRDefault="00DF4410">
      <w:pPr>
        <w:jc w:val="both"/>
      </w:pPr>
      <w:r>
        <w:rPr>
          <w:rFonts w:ascii="Verdana" w:hAnsi="Verdana" w:cs="Verdana"/>
          <w:u w:val="single"/>
        </w:rPr>
        <w:t xml:space="preserve">Worked with </w:t>
      </w:r>
      <w:r>
        <w:rPr>
          <w:rFonts w:ascii="Verdana" w:hAnsi="Verdana" w:cs="Verdana"/>
          <w:b/>
          <w:u w:val="single"/>
        </w:rPr>
        <w:t>Tata</w:t>
      </w:r>
      <w:r>
        <w:rPr>
          <w:rFonts w:ascii="Verdana" w:hAnsi="Verdana" w:cs="Verdana"/>
          <w:u w:val="single"/>
        </w:rPr>
        <w:t xml:space="preserve"> </w:t>
      </w:r>
      <w:r>
        <w:rPr>
          <w:rFonts w:ascii="Verdana" w:hAnsi="Verdana" w:cs="Verdana"/>
          <w:b/>
          <w:u w:val="single"/>
        </w:rPr>
        <w:t>Business Support Services</w:t>
      </w:r>
      <w:r>
        <w:rPr>
          <w:rFonts w:ascii="Verdana" w:hAnsi="Verdana" w:cs="Verdana"/>
          <w:u w:val="single"/>
        </w:rPr>
        <w:t xml:space="preserve"> </w:t>
      </w:r>
      <w:r>
        <w:rPr>
          <w:rFonts w:ascii="Verdana" w:hAnsi="Verdana" w:cs="Verdana"/>
          <w:b/>
          <w:u w:val="single"/>
          <w:lang w:val="en-GB"/>
        </w:rPr>
        <w:t>as</w:t>
      </w:r>
      <w:r>
        <w:rPr>
          <w:rFonts w:ascii="Verdana" w:hAnsi="Verdana" w:cs="Verdana"/>
          <w:u w:val="single"/>
          <w:lang w:val="en-GB"/>
        </w:rPr>
        <w:t xml:space="preserve"> </w:t>
      </w:r>
      <w:r>
        <w:rPr>
          <w:rFonts w:ascii="Verdana" w:hAnsi="Verdana" w:cs="Verdana"/>
          <w:b/>
          <w:u w:val="single"/>
          <w:lang w:val="en-GB"/>
        </w:rPr>
        <w:t>Operation Executive</w:t>
      </w:r>
      <w:r>
        <w:rPr>
          <w:rFonts w:ascii="Verdana" w:hAnsi="Verdana" w:cs="Verdana"/>
          <w:u w:val="single"/>
          <w:lang w:val="en-GB"/>
        </w:rPr>
        <w:t xml:space="preserve"> from </w:t>
      </w:r>
      <w:r>
        <w:rPr>
          <w:rFonts w:ascii="Verdana" w:hAnsi="Verdana" w:cs="Verdana"/>
          <w:b/>
          <w:u w:val="single"/>
          <w:lang w:val="en-GB"/>
        </w:rPr>
        <w:t>Feb 2015 to March 2016.</w:t>
      </w:r>
    </w:p>
    <w:p w:rsidR="00000000" w:rsidRDefault="00DF4410">
      <w:pPr>
        <w:jc w:val="both"/>
        <w:rPr>
          <w:rFonts w:ascii="Verdana" w:hAnsi="Verdana" w:cs="Verdana"/>
          <w:b/>
          <w:u w:val="single"/>
          <w:lang w:val="en-GB"/>
        </w:rPr>
      </w:pPr>
    </w:p>
    <w:p w:rsidR="00000000" w:rsidRDefault="00DF4410">
      <w:pPr>
        <w:jc w:val="both"/>
        <w:rPr>
          <w:rFonts w:ascii="Verdana" w:hAnsi="Verdana" w:cs="Verdana"/>
          <w:b/>
          <w:u w:val="single"/>
          <w:lang w:val="en-GB"/>
        </w:rPr>
      </w:pPr>
    </w:p>
    <w:p w:rsidR="00000000" w:rsidRDefault="00DF4410">
      <w:pPr>
        <w:pStyle w:val="BodyText21"/>
        <w:spacing w:after="0" w:line="240" w:lineRule="auto"/>
      </w:pPr>
      <w:r>
        <w:rPr>
          <w:rFonts w:ascii="Verdana" w:hAnsi="Verdana" w:cs="Verdana"/>
          <w:b/>
          <w:u w:val="single"/>
          <w:lang w:val="en-GB"/>
        </w:rPr>
        <w:t xml:space="preserve">Project: - Enterprise Business Service </w:t>
      </w:r>
      <w:r>
        <w:rPr>
          <w:rFonts w:ascii="Verdana" w:hAnsi="Verdana" w:cs="Verdana"/>
          <w:b/>
          <w:lang w:val="en-GB"/>
        </w:rPr>
        <w:t xml:space="preserve">         </w:t>
      </w:r>
      <w:r>
        <w:rPr>
          <w:rFonts w:ascii="Verdana" w:hAnsi="Verdana" w:cs="Verdana"/>
          <w:b/>
          <w:lang w:val="en-GB"/>
        </w:rPr>
        <w:tab/>
      </w:r>
      <w:r>
        <w:rPr>
          <w:rFonts w:ascii="Verdana" w:hAnsi="Verdana" w:cs="Verdana"/>
          <w:b/>
          <w:lang w:val="en-GB"/>
        </w:rPr>
        <w:tab/>
      </w:r>
      <w:r>
        <w:rPr>
          <w:rFonts w:ascii="Verdana" w:hAnsi="Verdana" w:cs="Verdana"/>
          <w:b/>
          <w:lang w:val="en-GB"/>
        </w:rPr>
        <w:t xml:space="preserve">          (Feb 2015 - March 2016)</w:t>
      </w:r>
    </w:p>
    <w:p w:rsidR="00000000" w:rsidRDefault="00DF4410">
      <w:pPr>
        <w:pStyle w:val="BodyText21"/>
        <w:spacing w:after="0" w:line="240" w:lineRule="auto"/>
        <w:rPr>
          <w:rFonts w:ascii="Verdana" w:hAnsi="Verdana" w:cs="Verdana"/>
          <w:b/>
          <w:lang w:val="en-GB"/>
        </w:rPr>
      </w:pPr>
    </w:p>
    <w:p w:rsidR="00000000" w:rsidRDefault="00DF4410">
      <w:pPr>
        <w:jc w:val="both"/>
      </w:pPr>
      <w:r>
        <w:rPr>
          <w:rFonts w:ascii="Verdana" w:hAnsi="Verdana" w:cs="Verdana"/>
          <w:lang w:val="en-GB"/>
        </w:rPr>
        <w:t xml:space="preserve">It is a window </w:t>
      </w:r>
      <w:r>
        <w:rPr>
          <w:rFonts w:ascii="Verdana" w:hAnsi="Verdana" w:cs="Verdana"/>
          <w:lang w:val="en-GB"/>
        </w:rPr>
        <w:t>base application which is mainly deigns to notice the quality response of the GPRS user. This application could measure the response of the user connectivity through network, duration, No of application open, mobile model no. , response time and also measu</w:t>
      </w:r>
      <w:r>
        <w:rPr>
          <w:rFonts w:ascii="Verdana" w:hAnsi="Verdana" w:cs="Verdana"/>
          <w:lang w:val="en-GB"/>
        </w:rPr>
        <w:t>res the various protocols.</w:t>
      </w:r>
    </w:p>
    <w:p w:rsidR="00000000" w:rsidRDefault="00DF4410">
      <w:pPr>
        <w:jc w:val="both"/>
        <w:rPr>
          <w:rFonts w:ascii="Verdana" w:hAnsi="Verdana" w:cs="Verdana"/>
          <w:lang w:val="en-GB"/>
        </w:rPr>
      </w:pPr>
    </w:p>
    <w:p w:rsidR="00000000" w:rsidRDefault="00DF4410">
      <w:pPr>
        <w:shd w:val="clear" w:color="auto" w:fill="FFFFFF"/>
        <w:ind w:left="180"/>
      </w:pPr>
      <w:r>
        <w:rPr>
          <w:rFonts w:ascii="Verdana" w:hAnsi="Verdana" w:cs="Verdana"/>
          <w:b/>
          <w:i/>
          <w:u w:val="single"/>
        </w:rPr>
        <w:t>Responsibilities</w:t>
      </w:r>
    </w:p>
    <w:p w:rsidR="00000000" w:rsidRDefault="00DF4410">
      <w:pPr>
        <w:pStyle w:val="BodyText31"/>
        <w:numPr>
          <w:ilvl w:val="0"/>
          <w:numId w:val="6"/>
        </w:numPr>
        <w:tabs>
          <w:tab w:val="left" w:pos="0"/>
          <w:tab w:val="left" w:pos="540"/>
        </w:tabs>
        <w:spacing w:after="0"/>
        <w:ind w:left="540"/>
      </w:pPr>
      <w:r>
        <w:rPr>
          <w:rFonts w:ascii="Verdana" w:hAnsi="Verdana" w:cs="Verdana"/>
          <w:sz w:val="20"/>
          <w:szCs w:val="20"/>
        </w:rPr>
        <w:t>To ensure timely update to the customer about the progress of resolution of their complaints.</w:t>
      </w:r>
    </w:p>
    <w:p w:rsidR="00000000" w:rsidRDefault="00DF4410">
      <w:pPr>
        <w:pStyle w:val="BodyText31"/>
        <w:numPr>
          <w:ilvl w:val="0"/>
          <w:numId w:val="6"/>
        </w:numPr>
        <w:tabs>
          <w:tab w:val="left" w:pos="0"/>
          <w:tab w:val="left" w:pos="540"/>
        </w:tabs>
        <w:spacing w:after="0"/>
        <w:ind w:left="540"/>
      </w:pPr>
      <w:r>
        <w:rPr>
          <w:rFonts w:ascii="Verdana" w:hAnsi="Verdana" w:cs="Verdana"/>
          <w:sz w:val="20"/>
          <w:szCs w:val="20"/>
        </w:rPr>
        <w:t>Troubleshooting for any link failure and configuration issues.</w:t>
      </w:r>
    </w:p>
    <w:p w:rsidR="00000000" w:rsidRDefault="00DF4410">
      <w:pPr>
        <w:pStyle w:val="BodyText31"/>
        <w:numPr>
          <w:ilvl w:val="0"/>
          <w:numId w:val="6"/>
        </w:numPr>
        <w:tabs>
          <w:tab w:val="left" w:pos="0"/>
          <w:tab w:val="left" w:pos="540"/>
        </w:tabs>
        <w:spacing w:after="0"/>
        <w:ind w:left="540"/>
      </w:pPr>
      <w:r>
        <w:rPr>
          <w:rFonts w:ascii="Verdana" w:hAnsi="Verdana" w:cs="Verdana"/>
          <w:bCs/>
          <w:sz w:val="20"/>
          <w:szCs w:val="20"/>
        </w:rPr>
        <w:t>To provide technical support to RW, ILL, SNS customers</w:t>
      </w:r>
      <w:r>
        <w:rPr>
          <w:rFonts w:ascii="Verdana" w:hAnsi="Verdana" w:cs="Verdana"/>
          <w:bCs/>
          <w:sz w:val="20"/>
          <w:szCs w:val="20"/>
        </w:rPr>
        <w:t xml:space="preserve"> in order to resolve their service related issue. </w:t>
      </w:r>
    </w:p>
    <w:p w:rsidR="00000000" w:rsidRDefault="00DF4410">
      <w:pPr>
        <w:pStyle w:val="BodyText31"/>
        <w:numPr>
          <w:ilvl w:val="0"/>
          <w:numId w:val="6"/>
        </w:numPr>
        <w:tabs>
          <w:tab w:val="left" w:pos="0"/>
          <w:tab w:val="left" w:pos="540"/>
        </w:tabs>
        <w:spacing w:after="0"/>
        <w:ind w:left="540"/>
      </w:pPr>
      <w:r>
        <w:rPr>
          <w:rFonts w:ascii="Verdana" w:hAnsi="Verdana" w:cs="Verdana"/>
          <w:bCs/>
          <w:sz w:val="20"/>
          <w:szCs w:val="20"/>
        </w:rPr>
        <w:t>To take the ownership of trouble tickets logged by customer against the trouble ticket.</w:t>
      </w:r>
    </w:p>
    <w:p w:rsidR="00000000" w:rsidRDefault="00DF4410">
      <w:pPr>
        <w:jc w:val="both"/>
        <w:rPr>
          <w:rFonts w:ascii="Verdana" w:hAnsi="Verdana" w:cs="Verdana"/>
          <w:bCs/>
          <w:lang w:val="en-GB"/>
        </w:rPr>
      </w:pPr>
    </w:p>
    <w:p w:rsidR="00000000" w:rsidRDefault="00DF4410">
      <w:pPr>
        <w:jc w:val="both"/>
      </w:pPr>
      <w:r>
        <w:rPr>
          <w:rFonts w:ascii="Verdana" w:hAnsi="Verdana" w:cs="Verdana"/>
          <w:b/>
          <w:lang w:val="en-GB"/>
        </w:rPr>
        <w:t>Tools Used-</w:t>
      </w:r>
      <w:r>
        <w:rPr>
          <w:rFonts w:ascii="Verdana" w:hAnsi="Verdana" w:cs="Verdana"/>
          <w:lang w:val="en-GB"/>
        </w:rPr>
        <w:t xml:space="preserve"> NMS, telnet, nms </w:t>
      </w:r>
    </w:p>
    <w:p w:rsidR="00000000" w:rsidRDefault="00DF4410">
      <w:pPr>
        <w:jc w:val="both"/>
        <w:rPr>
          <w:rFonts w:ascii="Verdana" w:hAnsi="Verdana" w:cs="Verdana"/>
          <w:lang w:val="en-GB"/>
        </w:rPr>
      </w:pPr>
    </w:p>
    <w:p w:rsidR="00000000" w:rsidRDefault="00DF4410">
      <w:pPr>
        <w:tabs>
          <w:tab w:val="left" w:pos="90"/>
        </w:tabs>
        <w:jc w:val="both"/>
        <w:rPr>
          <w:rFonts w:ascii="Verdana" w:hAnsi="Verdana" w:cs="Verdana"/>
          <w:u w:val="single"/>
          <w:lang w:val="en-GB"/>
        </w:rPr>
      </w:pPr>
    </w:p>
    <w:p w:rsidR="00000000" w:rsidRDefault="00DF4410">
      <w:pPr>
        <w:pStyle w:val="Heading9"/>
        <w:shd w:val="clear" w:color="auto" w:fill="B2B2B2"/>
        <w:spacing w:after="200"/>
      </w:pPr>
      <w:r>
        <w:rPr>
          <w:rFonts w:ascii="Verdana" w:hAnsi="Verdana" w:cs="Verdana"/>
          <w:sz w:val="20"/>
        </w:rPr>
        <w:t>Professional Qualification:-</w:t>
      </w:r>
    </w:p>
    <w:p w:rsidR="00000000" w:rsidRDefault="00DF4410">
      <w:pPr>
        <w:numPr>
          <w:ilvl w:val="0"/>
          <w:numId w:val="7"/>
        </w:numPr>
        <w:tabs>
          <w:tab w:val="left" w:pos="0"/>
          <w:tab w:val="left" w:pos="360"/>
          <w:tab w:val="left" w:pos="1322"/>
        </w:tabs>
        <w:ind w:left="360"/>
        <w:jc w:val="both"/>
      </w:pPr>
      <w:r>
        <w:rPr>
          <w:rFonts w:ascii="Verdana" w:hAnsi="Verdana" w:cs="Verdana"/>
          <w:b/>
        </w:rPr>
        <w:t>B. Tech</w:t>
      </w:r>
      <w:r>
        <w:rPr>
          <w:rFonts w:ascii="Verdana" w:hAnsi="Verdana" w:cs="Verdana"/>
        </w:rPr>
        <w:t xml:space="preserve"> in </w:t>
      </w:r>
      <w:r>
        <w:rPr>
          <w:rFonts w:ascii="Verdana" w:hAnsi="Verdana" w:cs="Verdana"/>
          <w:b/>
        </w:rPr>
        <w:t>Electronics &amp; Communication</w:t>
      </w:r>
      <w:r>
        <w:rPr>
          <w:rFonts w:ascii="Verdana" w:hAnsi="Verdana" w:cs="Verdana"/>
        </w:rPr>
        <w:t xml:space="preserve">, with </w:t>
      </w:r>
      <w:r>
        <w:rPr>
          <w:rFonts w:ascii="Verdana" w:hAnsi="Verdana" w:cs="Verdana"/>
          <w:b/>
        </w:rPr>
        <w:t>70</w:t>
      </w:r>
      <w:r>
        <w:rPr>
          <w:rFonts w:ascii="Verdana" w:hAnsi="Verdana" w:cs="Verdana"/>
          <w:b/>
          <w:bCs/>
        </w:rPr>
        <w:t xml:space="preserve">% </w:t>
      </w:r>
      <w:r>
        <w:rPr>
          <w:rFonts w:ascii="Verdana" w:hAnsi="Verdana" w:cs="Verdana"/>
        </w:rPr>
        <w:t>comple</w:t>
      </w:r>
      <w:r>
        <w:rPr>
          <w:rFonts w:ascii="Verdana" w:hAnsi="Verdana" w:cs="Verdana"/>
        </w:rPr>
        <w:t>ted</w:t>
      </w:r>
      <w:r>
        <w:rPr>
          <w:rFonts w:ascii="Verdana" w:hAnsi="Verdana" w:cs="Verdana"/>
          <w:b/>
          <w:bCs/>
        </w:rPr>
        <w:t xml:space="preserve"> </w:t>
      </w:r>
      <w:r>
        <w:rPr>
          <w:rFonts w:ascii="Verdana" w:hAnsi="Verdana" w:cs="Verdana"/>
        </w:rPr>
        <w:t>in year 2014</w:t>
      </w:r>
      <w:r>
        <w:rPr>
          <w:rFonts w:ascii="Verdana" w:hAnsi="Verdana" w:cs="Verdana"/>
          <w:bCs/>
        </w:rPr>
        <w:t>,</w:t>
      </w:r>
      <w:r>
        <w:rPr>
          <w:rFonts w:ascii="Verdana" w:hAnsi="Verdana" w:cs="Verdana"/>
        </w:rPr>
        <w:t xml:space="preserve"> From Rishi Chadha Vishwas Girls Institute of Technology, Uttar Pradesh Technical University, Lucknow.</w:t>
      </w:r>
    </w:p>
    <w:p w:rsidR="00000000" w:rsidRDefault="00DF4410">
      <w:pPr>
        <w:tabs>
          <w:tab w:val="left" w:pos="360"/>
        </w:tabs>
        <w:ind w:left="360"/>
        <w:jc w:val="both"/>
        <w:rPr>
          <w:rFonts w:ascii="Verdana" w:hAnsi="Verdana" w:cs="Verdana"/>
          <w:b/>
        </w:rPr>
      </w:pPr>
    </w:p>
    <w:p w:rsidR="00000000" w:rsidRDefault="00DF4410">
      <w:pPr>
        <w:tabs>
          <w:tab w:val="left" w:pos="360"/>
        </w:tabs>
        <w:ind w:left="360"/>
        <w:jc w:val="both"/>
        <w:rPr>
          <w:rFonts w:ascii="Verdana" w:hAnsi="Verdana" w:cs="Verdana"/>
          <w:b/>
        </w:rPr>
      </w:pPr>
    </w:p>
    <w:p w:rsidR="00000000" w:rsidRDefault="00DF4410">
      <w:pPr>
        <w:pStyle w:val="Heading9"/>
        <w:shd w:val="clear" w:color="auto" w:fill="B2B2B2"/>
        <w:spacing w:after="200"/>
      </w:pPr>
      <w:r>
        <w:rPr>
          <w:rFonts w:ascii="Verdana" w:hAnsi="Verdana" w:cs="Verdana"/>
          <w:sz w:val="20"/>
        </w:rPr>
        <w:t>Academic Qualification:-</w:t>
      </w:r>
    </w:p>
    <w:p w:rsidR="00000000" w:rsidRDefault="00DF4410">
      <w:pPr>
        <w:numPr>
          <w:ilvl w:val="0"/>
          <w:numId w:val="8"/>
        </w:numPr>
        <w:tabs>
          <w:tab w:val="left" w:pos="0"/>
          <w:tab w:val="left" w:pos="360"/>
        </w:tabs>
        <w:ind w:left="360"/>
        <w:jc w:val="both"/>
      </w:pPr>
      <w:r>
        <w:rPr>
          <w:rFonts w:ascii="Verdana" w:hAnsi="Verdana" w:cs="Verdana"/>
          <w:b/>
        </w:rPr>
        <w:t>Senior Secondary</w:t>
      </w:r>
      <w:r>
        <w:rPr>
          <w:rFonts w:ascii="Verdana" w:hAnsi="Verdana" w:cs="Verdana"/>
        </w:rPr>
        <w:t xml:space="preserve"> (C.B.S.E) with </w:t>
      </w:r>
      <w:r>
        <w:rPr>
          <w:rFonts w:ascii="Verdana" w:hAnsi="Verdana" w:cs="Verdana"/>
          <w:b/>
        </w:rPr>
        <w:t xml:space="preserve">66.6% </w:t>
      </w:r>
      <w:r>
        <w:rPr>
          <w:rFonts w:ascii="Verdana" w:hAnsi="Verdana" w:cs="Verdana"/>
        </w:rPr>
        <w:t>in</w:t>
      </w:r>
      <w:r>
        <w:rPr>
          <w:rFonts w:ascii="Verdana" w:hAnsi="Verdana" w:cs="Verdana"/>
          <w:b/>
        </w:rPr>
        <w:t xml:space="preserve"> </w:t>
      </w:r>
      <w:r>
        <w:rPr>
          <w:rFonts w:ascii="Verdana" w:hAnsi="Verdana" w:cs="Verdana"/>
        </w:rPr>
        <w:t>year 2010</w:t>
      </w:r>
      <w:r>
        <w:rPr>
          <w:rFonts w:ascii="Verdana" w:hAnsi="Verdana" w:cs="Verdana"/>
          <w:b/>
          <w:bCs/>
        </w:rPr>
        <w:t xml:space="preserve"> </w:t>
      </w:r>
      <w:r>
        <w:rPr>
          <w:rFonts w:ascii="Verdana" w:hAnsi="Verdana" w:cs="Verdana"/>
        </w:rPr>
        <w:t>from Swami Vivekanand Sen Sec School</w:t>
      </w:r>
      <w:r>
        <w:rPr>
          <w:rFonts w:ascii="Verdana" w:hAnsi="Verdana" w:cs="Verdana"/>
          <w:b/>
        </w:rPr>
        <w:t>,</w:t>
      </w:r>
      <w:r>
        <w:rPr>
          <w:rFonts w:ascii="Verdana" w:hAnsi="Verdana" w:cs="Verdana"/>
        </w:rPr>
        <w:t xml:space="preserve"> Sahibabad, Ghaziabad</w:t>
      </w:r>
      <w:r>
        <w:rPr>
          <w:rFonts w:ascii="Verdana" w:hAnsi="Verdana" w:cs="Verdana"/>
        </w:rPr>
        <w:t>, (U.P).</w:t>
      </w:r>
    </w:p>
    <w:p w:rsidR="00000000" w:rsidRDefault="00DF4410">
      <w:pPr>
        <w:tabs>
          <w:tab w:val="left" w:pos="360"/>
        </w:tabs>
        <w:ind w:left="360" w:hanging="360"/>
        <w:jc w:val="both"/>
      </w:pPr>
      <w:r>
        <w:rPr>
          <w:rFonts w:ascii="Verdana" w:eastAsia="Verdana" w:hAnsi="Verdana" w:cs="Verdana"/>
        </w:rPr>
        <w:t xml:space="preserve"> </w:t>
      </w:r>
    </w:p>
    <w:p w:rsidR="00000000" w:rsidRDefault="00DF4410">
      <w:pPr>
        <w:numPr>
          <w:ilvl w:val="0"/>
          <w:numId w:val="8"/>
        </w:numPr>
        <w:tabs>
          <w:tab w:val="left" w:pos="0"/>
          <w:tab w:val="left" w:pos="360"/>
        </w:tabs>
        <w:ind w:left="360"/>
        <w:jc w:val="both"/>
      </w:pPr>
      <w:r>
        <w:rPr>
          <w:rFonts w:ascii="Verdana" w:hAnsi="Verdana" w:cs="Verdana"/>
          <w:b/>
        </w:rPr>
        <w:t>Higher Secondary</w:t>
      </w:r>
      <w:r>
        <w:rPr>
          <w:rFonts w:ascii="Verdana" w:hAnsi="Verdana" w:cs="Verdana"/>
        </w:rPr>
        <w:t xml:space="preserve"> (C.B.S.E) with </w:t>
      </w:r>
      <w:r>
        <w:rPr>
          <w:rFonts w:ascii="Verdana" w:hAnsi="Verdana" w:cs="Verdana"/>
          <w:b/>
        </w:rPr>
        <w:t xml:space="preserve">74.4% </w:t>
      </w:r>
      <w:r>
        <w:rPr>
          <w:rFonts w:ascii="Verdana" w:hAnsi="Verdana" w:cs="Verdana"/>
        </w:rPr>
        <w:t>in year 2008 from St.Mary’s Sen Sec School</w:t>
      </w:r>
      <w:r>
        <w:rPr>
          <w:rFonts w:ascii="Verdana" w:hAnsi="Verdana" w:cs="Verdana"/>
          <w:b/>
        </w:rPr>
        <w:t>,</w:t>
      </w:r>
      <w:r>
        <w:rPr>
          <w:rFonts w:ascii="Verdana" w:hAnsi="Verdana" w:cs="Verdana"/>
        </w:rPr>
        <w:t xml:space="preserve"> Rampur, U.P. </w:t>
      </w:r>
    </w:p>
    <w:p w:rsidR="00000000" w:rsidRDefault="00DF4410">
      <w:pPr>
        <w:pStyle w:val="Heading9"/>
        <w:shd w:val="clear" w:color="auto" w:fill="B2B2B2"/>
      </w:pPr>
      <w:r>
        <w:rPr>
          <w:rFonts w:ascii="Verdana" w:hAnsi="Verdana" w:cs="Verdana"/>
          <w:sz w:val="20"/>
        </w:rPr>
        <w:t>Summer Training:-</w:t>
      </w:r>
    </w:p>
    <w:p w:rsidR="00000000" w:rsidRDefault="00DF4410">
      <w:pPr>
        <w:rPr>
          <w:rFonts w:ascii="Verdana" w:hAnsi="Verdana" w:cs="Verdana"/>
        </w:rPr>
      </w:pPr>
    </w:p>
    <w:p w:rsidR="00000000" w:rsidRDefault="00DF4410">
      <w:pPr>
        <w:numPr>
          <w:ilvl w:val="0"/>
          <w:numId w:val="9"/>
        </w:numPr>
        <w:tabs>
          <w:tab w:val="left" w:pos="0"/>
          <w:tab w:val="left" w:pos="360"/>
        </w:tabs>
        <w:jc w:val="both"/>
      </w:pPr>
      <w:r>
        <w:rPr>
          <w:rFonts w:ascii="Verdana" w:hAnsi="Verdana" w:cs="Verdana"/>
        </w:rPr>
        <w:t xml:space="preserve">Six weeks training from </w:t>
      </w:r>
      <w:r>
        <w:rPr>
          <w:rFonts w:ascii="Verdana" w:hAnsi="Verdana" w:cs="Verdana"/>
          <w:b/>
        </w:rPr>
        <w:t>Central Electronics Limited</w:t>
      </w:r>
      <w:r>
        <w:rPr>
          <w:rFonts w:ascii="Verdana" w:hAnsi="Verdana" w:cs="Verdana"/>
        </w:rPr>
        <w:t xml:space="preserve"> (CEL) Sahibabad, Ghaziabad during Jun-July 2013.  The project was to study and</w:t>
      </w:r>
      <w:r>
        <w:rPr>
          <w:rFonts w:ascii="Verdana" w:hAnsi="Verdana" w:cs="Verdana"/>
        </w:rPr>
        <w:t xml:space="preserve"> prepare a report on the operation of Axle Counter, Solar Panel, Piezoelectric crystal, and Radar.</w:t>
      </w:r>
    </w:p>
    <w:p w:rsidR="00000000" w:rsidRDefault="00DF4410">
      <w:pPr>
        <w:tabs>
          <w:tab w:val="left" w:pos="2552"/>
        </w:tabs>
        <w:spacing w:after="120"/>
        <w:ind w:left="562" w:hanging="562"/>
        <w:rPr>
          <w:rFonts w:ascii="Verdana" w:hAnsi="Verdana" w:cs="Verdana"/>
          <w:lang w:val="en-US" w:eastAsia="en-US"/>
        </w:rPr>
      </w:pPr>
    </w:p>
    <w:p w:rsidR="00000000" w:rsidRDefault="00DF4410">
      <w:pPr>
        <w:pStyle w:val="Heading9"/>
        <w:shd w:val="clear" w:color="auto" w:fill="B2B2B2"/>
      </w:pPr>
      <w:r>
        <w:rPr>
          <w:rFonts w:ascii="Verdana" w:hAnsi="Verdana" w:cs="Verdana"/>
          <w:sz w:val="20"/>
        </w:rPr>
        <w:t>Extra-Curricular Activity</w:t>
      </w:r>
    </w:p>
    <w:p w:rsidR="00000000" w:rsidRDefault="00DF4410">
      <w:pPr>
        <w:numPr>
          <w:ilvl w:val="0"/>
          <w:numId w:val="9"/>
        </w:numPr>
        <w:tabs>
          <w:tab w:val="left" w:pos="0"/>
          <w:tab w:val="left" w:pos="360"/>
          <w:tab w:val="left" w:pos="567"/>
        </w:tabs>
        <w:spacing w:after="120"/>
      </w:pPr>
      <w:r>
        <w:rPr>
          <w:rFonts w:ascii="Verdana" w:hAnsi="Verdana" w:cs="Verdana"/>
        </w:rPr>
        <w:t xml:space="preserve">Presented seminar on </w:t>
      </w:r>
      <w:r>
        <w:rPr>
          <w:rFonts w:ascii="Verdana" w:hAnsi="Verdana" w:cs="Verdana"/>
          <w:b/>
        </w:rPr>
        <w:t>BLUETOOTH TECHNOLOGY</w:t>
      </w:r>
      <w:r>
        <w:rPr>
          <w:rFonts w:ascii="Verdana" w:hAnsi="Verdana" w:cs="Verdana"/>
        </w:rPr>
        <w:t xml:space="preserve"> at College.</w:t>
      </w:r>
    </w:p>
    <w:p w:rsidR="00000000" w:rsidRDefault="00DF4410">
      <w:pPr>
        <w:numPr>
          <w:ilvl w:val="0"/>
          <w:numId w:val="9"/>
        </w:numPr>
        <w:tabs>
          <w:tab w:val="left" w:pos="0"/>
          <w:tab w:val="left" w:pos="360"/>
          <w:tab w:val="left" w:pos="567"/>
        </w:tabs>
      </w:pPr>
      <w:r>
        <w:rPr>
          <w:rFonts w:ascii="Verdana" w:hAnsi="Verdana" w:cs="Verdana"/>
        </w:rPr>
        <w:t xml:space="preserve">Participated in Robotic work shop at college level. </w:t>
      </w:r>
    </w:p>
    <w:p w:rsidR="00000000" w:rsidRDefault="00DF4410">
      <w:pPr>
        <w:pStyle w:val="Heading9"/>
        <w:shd w:val="clear" w:color="auto" w:fill="B2B2B2"/>
      </w:pPr>
      <w:r>
        <w:rPr>
          <w:rFonts w:ascii="Verdana" w:hAnsi="Verdana" w:cs="Verdana"/>
          <w:sz w:val="20"/>
        </w:rPr>
        <w:t>Personal Details</w:t>
      </w:r>
    </w:p>
    <w:p w:rsidR="00000000" w:rsidRDefault="00DF4410">
      <w:pPr>
        <w:numPr>
          <w:ilvl w:val="0"/>
          <w:numId w:val="10"/>
        </w:numPr>
        <w:tabs>
          <w:tab w:val="left" w:pos="0"/>
          <w:tab w:val="left" w:pos="360"/>
          <w:tab w:val="left" w:pos="720"/>
          <w:tab w:val="left" w:pos="2694"/>
          <w:tab w:val="left" w:pos="3119"/>
        </w:tabs>
        <w:spacing w:after="120"/>
        <w:ind w:left="360"/>
        <w:jc w:val="both"/>
      </w:pPr>
      <w:r>
        <w:rPr>
          <w:rFonts w:ascii="Verdana" w:hAnsi="Verdana" w:cs="Verdana"/>
        </w:rPr>
        <w:t>Date o</w:t>
      </w:r>
      <w:r>
        <w:rPr>
          <w:rFonts w:ascii="Verdana" w:hAnsi="Verdana" w:cs="Verdana"/>
        </w:rPr>
        <w:t xml:space="preserve">f Birth           </w:t>
      </w:r>
      <w:r>
        <w:rPr>
          <w:rFonts w:ascii="Verdana" w:hAnsi="Verdana" w:cs="Verdana"/>
        </w:rPr>
        <w:tab/>
      </w:r>
      <w:r>
        <w:rPr>
          <w:rFonts w:ascii="Verdana" w:hAnsi="Verdana" w:cs="Verdana"/>
        </w:rPr>
        <w:t>:     23</w:t>
      </w:r>
      <w:r>
        <w:rPr>
          <w:rFonts w:ascii="Verdana" w:hAnsi="Verdana" w:cs="Verdana"/>
          <w:vertAlign w:val="superscript"/>
        </w:rPr>
        <w:t>rd</w:t>
      </w:r>
      <w:r>
        <w:rPr>
          <w:rFonts w:ascii="Verdana" w:hAnsi="Verdana" w:cs="Verdana"/>
        </w:rPr>
        <w:t xml:space="preserve"> July, 1993</w:t>
      </w:r>
    </w:p>
    <w:p w:rsidR="00000000" w:rsidRDefault="00DF4410">
      <w:pPr>
        <w:numPr>
          <w:ilvl w:val="0"/>
          <w:numId w:val="10"/>
        </w:numPr>
        <w:tabs>
          <w:tab w:val="left" w:pos="0"/>
          <w:tab w:val="left" w:pos="360"/>
          <w:tab w:val="left" w:pos="720"/>
          <w:tab w:val="left" w:pos="2694"/>
          <w:tab w:val="left" w:pos="3119"/>
        </w:tabs>
        <w:spacing w:after="120"/>
        <w:ind w:left="360"/>
        <w:jc w:val="both"/>
      </w:pPr>
      <w:r>
        <w:rPr>
          <w:rFonts w:ascii="Verdana" w:hAnsi="Verdana" w:cs="Verdana"/>
        </w:rPr>
        <w:t xml:space="preserve">Father’s Name         </w:t>
      </w:r>
      <w:r>
        <w:rPr>
          <w:rFonts w:ascii="Verdana" w:hAnsi="Verdana" w:cs="Verdana"/>
        </w:rPr>
        <w:tab/>
      </w:r>
      <w:r>
        <w:rPr>
          <w:rFonts w:ascii="Verdana" w:hAnsi="Verdana" w:cs="Verdana"/>
        </w:rPr>
        <w:t xml:space="preserve">:    </w:t>
      </w:r>
      <w:r>
        <w:rPr>
          <w:rFonts w:ascii="Verdana" w:hAnsi="Verdana" w:cs="Verdana"/>
        </w:rPr>
        <w:tab/>
      </w:r>
      <w:r>
        <w:rPr>
          <w:rFonts w:ascii="Verdana" w:hAnsi="Verdana" w:cs="Verdana"/>
        </w:rPr>
        <w:t>Shri Purushottam Agrawal</w:t>
      </w:r>
    </w:p>
    <w:p w:rsidR="00000000" w:rsidRDefault="00DF4410">
      <w:pPr>
        <w:numPr>
          <w:ilvl w:val="0"/>
          <w:numId w:val="10"/>
        </w:numPr>
        <w:tabs>
          <w:tab w:val="left" w:pos="0"/>
          <w:tab w:val="left" w:pos="360"/>
          <w:tab w:val="left" w:pos="720"/>
          <w:tab w:val="left" w:pos="2340"/>
          <w:tab w:val="left" w:pos="2694"/>
          <w:tab w:val="left" w:pos="3119"/>
        </w:tabs>
        <w:spacing w:after="120"/>
        <w:ind w:left="360"/>
        <w:jc w:val="both"/>
      </w:pPr>
      <w:r>
        <w:rPr>
          <w:rFonts w:ascii="Verdana" w:hAnsi="Verdana" w:cs="Verdana"/>
        </w:rPr>
        <w:t xml:space="preserve">Language Known     </w:t>
      </w:r>
      <w:r>
        <w:rPr>
          <w:rFonts w:ascii="Verdana" w:hAnsi="Verdana" w:cs="Verdana"/>
        </w:rPr>
        <w:tab/>
      </w:r>
      <w:r>
        <w:rPr>
          <w:rFonts w:ascii="Verdana" w:hAnsi="Verdana" w:cs="Verdana"/>
        </w:rPr>
        <w:t xml:space="preserve">:   </w:t>
      </w:r>
      <w:r>
        <w:rPr>
          <w:rFonts w:ascii="Verdana" w:hAnsi="Verdana" w:cs="Verdana"/>
        </w:rPr>
        <w:tab/>
      </w:r>
      <w:r>
        <w:rPr>
          <w:rFonts w:ascii="Verdana" w:hAnsi="Verdana" w:cs="Verdana"/>
        </w:rPr>
        <w:t>Hindi, English</w:t>
      </w:r>
    </w:p>
    <w:p w:rsidR="00000000" w:rsidRDefault="00DF4410">
      <w:pPr>
        <w:numPr>
          <w:ilvl w:val="0"/>
          <w:numId w:val="10"/>
        </w:numPr>
        <w:tabs>
          <w:tab w:val="left" w:pos="0"/>
          <w:tab w:val="left" w:pos="360"/>
          <w:tab w:val="left" w:pos="720"/>
          <w:tab w:val="left" w:pos="2694"/>
          <w:tab w:val="left" w:pos="3119"/>
        </w:tabs>
        <w:spacing w:after="120"/>
        <w:ind w:left="360"/>
        <w:jc w:val="both"/>
      </w:pPr>
      <w:r>
        <w:rPr>
          <w:rFonts w:ascii="Verdana" w:hAnsi="Verdana" w:cs="Verdana"/>
        </w:rPr>
        <w:t>Marital Status</w:t>
      </w:r>
      <w:r>
        <w:rPr>
          <w:rFonts w:ascii="Verdana" w:hAnsi="Verdana" w:cs="Verdana"/>
        </w:rPr>
        <w:tab/>
      </w:r>
      <w:r>
        <w:rPr>
          <w:rFonts w:ascii="Verdana" w:hAnsi="Verdana" w:cs="Verdana"/>
        </w:rPr>
        <w:t xml:space="preserve">:   </w:t>
      </w:r>
      <w:r>
        <w:rPr>
          <w:rFonts w:ascii="Verdana" w:hAnsi="Verdana" w:cs="Verdana"/>
        </w:rPr>
        <w:tab/>
      </w:r>
      <w:r>
        <w:rPr>
          <w:rFonts w:ascii="Verdana" w:hAnsi="Verdana" w:cs="Verdana"/>
        </w:rPr>
        <w:t>Single</w:t>
      </w:r>
    </w:p>
    <w:p w:rsidR="00000000" w:rsidRDefault="00DF4410">
      <w:pPr>
        <w:numPr>
          <w:ilvl w:val="0"/>
          <w:numId w:val="10"/>
        </w:numPr>
        <w:tabs>
          <w:tab w:val="left" w:pos="0"/>
          <w:tab w:val="left" w:pos="360"/>
          <w:tab w:val="left" w:pos="720"/>
          <w:tab w:val="left" w:pos="1980"/>
          <w:tab w:val="left" w:pos="2160"/>
          <w:tab w:val="left" w:pos="2340"/>
          <w:tab w:val="left" w:pos="2694"/>
          <w:tab w:val="left" w:pos="3119"/>
        </w:tabs>
        <w:spacing w:after="120"/>
        <w:ind w:left="360"/>
        <w:jc w:val="both"/>
      </w:pPr>
      <w:r>
        <w:rPr>
          <w:rFonts w:ascii="Verdana" w:hAnsi="Verdana" w:cs="Verdana"/>
        </w:rPr>
        <w:t xml:space="preserve">Hobbies </w:t>
      </w:r>
      <w:r>
        <w:rPr>
          <w:rFonts w:ascii="Verdana" w:hAnsi="Verdana" w:cs="Verdana"/>
        </w:rPr>
        <w:tab/>
      </w:r>
      <w:r>
        <w:rPr>
          <w:rFonts w:ascii="Verdana" w:hAnsi="Verdana" w:cs="Verdana"/>
        </w:rPr>
        <w:tab/>
      </w:r>
      <w:r>
        <w:rPr>
          <w:rFonts w:ascii="Verdana" w:hAnsi="Verdana" w:cs="Verdana"/>
        </w:rPr>
        <w:tab/>
      </w:r>
      <w:r>
        <w:rPr>
          <w:rFonts w:ascii="Verdana" w:hAnsi="Verdana" w:cs="Verdana"/>
        </w:rPr>
        <w:t xml:space="preserve">     </w:t>
      </w:r>
      <w:r>
        <w:rPr>
          <w:rFonts w:ascii="Verdana" w:hAnsi="Verdana" w:cs="Verdana"/>
        </w:rPr>
        <w:tab/>
      </w:r>
      <w:r>
        <w:rPr>
          <w:rFonts w:ascii="Verdana" w:hAnsi="Verdana" w:cs="Verdana"/>
        </w:rPr>
        <w:t>:</w:t>
      </w:r>
      <w:r>
        <w:rPr>
          <w:rFonts w:ascii="Verdana" w:hAnsi="Verdana" w:cs="Verdana"/>
        </w:rPr>
        <w:tab/>
      </w:r>
      <w:r>
        <w:rPr>
          <w:rFonts w:ascii="Verdana" w:hAnsi="Verdana" w:cs="Verdana"/>
        </w:rPr>
        <w:t xml:space="preserve">Listening music. </w:t>
      </w:r>
    </w:p>
    <w:p w:rsidR="00000000" w:rsidRDefault="00DF4410">
      <w:pPr>
        <w:tabs>
          <w:tab w:val="left" w:pos="0"/>
          <w:tab w:val="left" w:pos="540"/>
        </w:tabs>
        <w:jc w:val="both"/>
      </w:pPr>
      <w:r>
        <w:rPr>
          <w:rFonts w:ascii="Verdana" w:hAnsi="Verdana" w:cs="Verdana"/>
        </w:rPr>
        <w:t>I hereby declare that information provided is correct and</w:t>
      </w:r>
      <w:r>
        <w:rPr>
          <w:rFonts w:ascii="Verdana" w:hAnsi="Verdana" w:cs="Verdana"/>
        </w:rPr>
        <w:t xml:space="preserve"> reliable to the best of my knowledge.</w:t>
      </w:r>
    </w:p>
    <w:p w:rsidR="00000000" w:rsidRDefault="00DF4410">
      <w:pPr>
        <w:tabs>
          <w:tab w:val="left" w:pos="0"/>
          <w:tab w:val="left" w:pos="540"/>
        </w:tabs>
        <w:jc w:val="both"/>
        <w:rPr>
          <w:rFonts w:ascii="Verdana" w:hAnsi="Verdana" w:cs="Verdana"/>
        </w:rPr>
      </w:pPr>
    </w:p>
    <w:p w:rsidR="00000000" w:rsidRDefault="00DF4410">
      <w:pPr>
        <w:jc w:val="right"/>
      </w:pPr>
      <w:r>
        <w:rPr>
          <w:rFonts w:ascii="Verdana" w:hAnsi="Verdana" w:cs="Verdana"/>
          <w:b/>
        </w:rPr>
        <w:t>(Aditi Agrawal)</w:t>
      </w:r>
    </w:p>
    <w:sectPr w:rsidR="00000000">
      <w:footnotePr>
        <w:pos w:val="beneathText"/>
      </w:footnotePr>
      <w:pgSz w:w="11906" w:h="16838"/>
      <w:pgMar w:top="964" w:right="1134" w:bottom="992"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 Lt">
    <w:altName w:val="Arial Unicode MS"/>
    <w:charset w:val="00"/>
    <w:family w:val="swiss"/>
    <w:pitch w:val="default"/>
    <w:sig w:usb0="00000000" w:usb1="00000000" w:usb2="00000000"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lvl w:ilvl="0">
      <w:start w:val="1"/>
      <w:numFmt w:val="bullet"/>
      <w:lvlText w:val=""/>
      <w:lvlJc w:val="left"/>
      <w:pPr>
        <w:tabs>
          <w:tab w:val="num" w:pos="0"/>
        </w:tabs>
        <w:ind w:left="720" w:hanging="360"/>
      </w:pPr>
      <w:rPr>
        <w:rFonts w:ascii="Wingdings" w:hAnsi="Wingdings" w:cs="OpenSymbol"/>
      </w:rPr>
    </w:lvl>
  </w:abstractNum>
  <w:abstractNum w:abstractNumId="2">
    <w:nsid w:val="00000003"/>
    <w:multiLevelType w:val="singleLevel"/>
    <w:tmpl w:val="00000003"/>
    <w:lvl w:ilvl="0">
      <w:start w:val="1"/>
      <w:numFmt w:val="bullet"/>
      <w:lvlText w:val=""/>
      <w:lvlJc w:val="left"/>
      <w:pPr>
        <w:tabs>
          <w:tab w:val="num" w:pos="0"/>
        </w:tabs>
        <w:ind w:left="720" w:hanging="360"/>
      </w:pPr>
      <w:rPr>
        <w:rFonts w:ascii="Wingdings" w:hAnsi="Wingdings" w:cs="Wingdings"/>
      </w:rPr>
    </w:lvl>
  </w:abstractNum>
  <w:abstractNum w:abstractNumId="3">
    <w:nsid w:val="00000004"/>
    <w:multiLevelType w:val="singleLevel"/>
    <w:tmpl w:val="00000004"/>
    <w:lvl w:ilvl="0">
      <w:start w:val="1"/>
      <w:numFmt w:val="bullet"/>
      <w:lvlText w:val=""/>
      <w:lvlJc w:val="left"/>
      <w:pPr>
        <w:tabs>
          <w:tab w:val="num" w:pos="0"/>
        </w:tabs>
        <w:ind w:left="360" w:hanging="360"/>
      </w:pPr>
      <w:rPr>
        <w:rFonts w:ascii="Wingdings" w:hAnsi="Wingdings" w:cs="OpenSymbol"/>
      </w:rPr>
    </w:lvl>
  </w:abstractNum>
  <w:abstractNum w:abstractNumId="4">
    <w:nsid w:val="00000005"/>
    <w:multiLevelType w:val="singleLevel"/>
    <w:tmpl w:val="00000005"/>
    <w:lvl w:ilvl="0">
      <w:start w:val="1"/>
      <w:numFmt w:val="bullet"/>
      <w:lvlText w:val=""/>
      <w:lvlJc w:val="left"/>
      <w:pPr>
        <w:tabs>
          <w:tab w:val="num" w:pos="0"/>
        </w:tabs>
        <w:ind w:left="720" w:hanging="360"/>
      </w:pPr>
      <w:rPr>
        <w:rFonts w:ascii="Wingdings" w:hAnsi="Wingdings" w:cs="OpenSymbol"/>
      </w:rPr>
    </w:lvl>
  </w:abstractNum>
  <w:abstractNum w:abstractNumId="5">
    <w:nsid w:val="00000006"/>
    <w:multiLevelType w:val="singleLevel"/>
    <w:tmpl w:val="00000006"/>
    <w:lvl w:ilvl="0">
      <w:start w:val="1"/>
      <w:numFmt w:val="bullet"/>
      <w:lvlText w:val=""/>
      <w:lvlJc w:val="left"/>
      <w:pPr>
        <w:tabs>
          <w:tab w:val="num" w:pos="0"/>
        </w:tabs>
        <w:ind w:left="1322" w:hanging="360"/>
      </w:pPr>
      <w:rPr>
        <w:rFonts w:ascii="Wingdings" w:hAnsi="Wingdings" w:cs="OpenSymbol"/>
      </w:rPr>
    </w:lvl>
  </w:abstractNum>
  <w:abstractNum w:abstractNumId="6">
    <w:nsid w:val="00000007"/>
    <w:multiLevelType w:val="singleLevel"/>
    <w:tmpl w:val="00000007"/>
    <w:lvl w:ilvl="0">
      <w:start w:val="1"/>
      <w:numFmt w:val="bullet"/>
      <w:lvlText w:val=""/>
      <w:lvlJc w:val="left"/>
      <w:pPr>
        <w:tabs>
          <w:tab w:val="num" w:pos="0"/>
        </w:tabs>
        <w:ind w:left="1080" w:hanging="360"/>
      </w:pPr>
      <w:rPr>
        <w:rFonts w:ascii="Wingdings" w:hAnsi="Wingdings" w:cs="OpenSymbol"/>
      </w:rPr>
    </w:lvl>
  </w:abstractNum>
  <w:abstractNum w:abstractNumId="7">
    <w:nsid w:val="00000008"/>
    <w:multiLevelType w:val="singleLevel"/>
    <w:tmpl w:val="00000008"/>
    <w:lvl w:ilvl="0">
      <w:start w:val="1"/>
      <w:numFmt w:val="bullet"/>
      <w:lvlText w:val=""/>
      <w:lvlJc w:val="left"/>
      <w:pPr>
        <w:tabs>
          <w:tab w:val="num" w:pos="0"/>
        </w:tabs>
        <w:ind w:left="720" w:hanging="360"/>
      </w:pPr>
      <w:rPr>
        <w:rFonts w:ascii="Wingdings" w:hAnsi="Wingdings" w:cs="OpenSymbol"/>
        <w:sz w:val="20"/>
        <w:szCs w:val="20"/>
      </w:rPr>
    </w:lvl>
  </w:abstractNum>
  <w:abstractNum w:abstractNumId="8">
    <w:nsid w:val="00000009"/>
    <w:multiLevelType w:val="singleLevel"/>
    <w:tmpl w:val="00000009"/>
    <w:lvl w:ilvl="0">
      <w:start w:val="1"/>
      <w:numFmt w:val="bullet"/>
      <w:lvlText w:val=""/>
      <w:lvlJc w:val="left"/>
      <w:pPr>
        <w:tabs>
          <w:tab w:val="num" w:pos="0"/>
        </w:tabs>
        <w:ind w:left="780" w:hanging="360"/>
      </w:pPr>
      <w:rPr>
        <w:rFonts w:ascii="Wingdings" w:hAnsi="Wingdings" w:cs="OpenSymbol"/>
      </w:rPr>
    </w:lvl>
  </w:abstractNum>
  <w:abstractNum w:abstractNumId="9">
    <w:nsid w:val="0000000A"/>
    <w:multiLevelType w:val="singleLevel"/>
    <w:tmpl w:val="0000000A"/>
    <w:lvl w:ilvl="0">
      <w:start w:val="1"/>
      <w:numFmt w:val="bullet"/>
      <w:lvlText w:val=""/>
      <w:lvlJc w:val="left"/>
      <w:pPr>
        <w:tabs>
          <w:tab w:val="num" w:pos="0"/>
        </w:tabs>
        <w:ind w:left="1080" w:hanging="360"/>
      </w:pPr>
      <w:rPr>
        <w:rFonts w:ascii="Wingdings" w:hAnsi="Wingdings" w:cs="OpenSymbol"/>
        <w:lang w:val="en-GB" w:eastAsia="en-US"/>
      </w:rPr>
    </w:lvl>
  </w:abstractNum>
  <w:num w:numId="1">
    <w:abstractNumId w:val="2"/>
  </w:num>
  <w:num w:numId="2">
    <w:abstractNumId w:val="0"/>
  </w:num>
  <w:num w:numId="3">
    <w:abstractNumId w:val="9"/>
  </w:num>
  <w:num w:numId="4">
    <w:abstractNumId w:val="6"/>
  </w:num>
  <w:num w:numId="5">
    <w:abstractNumId w:val="8"/>
  </w:num>
  <w:num w:numId="6">
    <w:abstractNumId w:val="7"/>
  </w:num>
  <w:num w:numId="7">
    <w:abstractNumId w:val="5"/>
  </w:num>
  <w:num w:numId="8">
    <w:abstractNumId w:val="4"/>
  </w:num>
  <w:num w:numId="9">
    <w:abstractNumId w:val="3"/>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pos w:val="beneathText"/>
  </w:footnotePr>
  <w:compat/>
  <w:rsids>
    <w:rsidRoot w:val="00DF4410"/>
    <w:rsid w:val="FE774D1D"/>
    <w:rsid w:val="00DF44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uiPriority="7" w:qFormat="1"/>
    <w:lsdException w:name="heading 1" w:uiPriority="6" w:qFormat="1"/>
    <w:lsdException w:name="heading 2" w:uiPriority="6" w:qFormat="1"/>
    <w:lsdException w:name="heading 3" w:uiPriority="6" w:qFormat="1"/>
    <w:lsdException w:name="heading 4" w:uiPriority="6" w:qFormat="1"/>
    <w:lsdException w:name="heading 5" w:uiPriority="6" w:qFormat="1"/>
    <w:lsdException w:name="heading 6" w:uiPriority="6" w:qFormat="1"/>
    <w:lsdException w:name="heading 7" w:uiPriority="6" w:qFormat="1"/>
    <w:lsdException w:name="heading 8" w:uiPriority="6" w:qFormat="1"/>
    <w:lsdException w:name="heading 9" w:uiPriority="6" w:qFormat="1"/>
    <w:lsdException w:name="header" w:uiPriority="6"/>
    <w:lsdException w:name="footer" w:uiPriority="6"/>
    <w:lsdException w:name="caption" w:uiPriority="7" w:qFormat="1"/>
    <w:lsdException w:name="page number" w:uiPriority="6"/>
    <w:lsdException w:name="List" w:uiPriority="7"/>
    <w:lsdException w:name="Title" w:uiPriority="7" w:qFormat="1"/>
    <w:lsdException w:name="Default Paragraph Font" w:semiHidden="1" w:qFormat="1"/>
    <w:lsdException w:name="Body Text" w:uiPriority="7"/>
    <w:lsdException w:name="Subtitle" w:uiPriority="6" w:qFormat="1"/>
    <w:lsdException w:name="Hyperlink" w:uiPriority="7"/>
    <w:lsdException w:name="Strong" w:uiPriority="7"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7"/>
    <w:qFormat/>
    <w:pPr>
      <w:suppressAutoHyphens/>
    </w:pPr>
    <w:rPr>
      <w:lang w:eastAsia="zh-CN"/>
    </w:rPr>
  </w:style>
  <w:style w:type="paragraph" w:styleId="Heading1">
    <w:name w:val="heading 1"/>
    <w:basedOn w:val="Normal"/>
    <w:next w:val="Normal"/>
    <w:uiPriority w:val="6"/>
    <w:qFormat/>
    <w:pPr>
      <w:keepNext/>
      <w:numPr>
        <w:numId w:val="2"/>
      </w:numPr>
      <w:tabs>
        <w:tab w:val="left" w:pos="0"/>
      </w:tabs>
      <w:outlineLvl w:val="0"/>
    </w:pPr>
    <w:rPr>
      <w:b/>
      <w:sz w:val="24"/>
    </w:rPr>
  </w:style>
  <w:style w:type="paragraph" w:styleId="Heading2">
    <w:name w:val="heading 2"/>
    <w:basedOn w:val="Normal"/>
    <w:next w:val="Normal"/>
    <w:uiPriority w:val="6"/>
    <w:qFormat/>
    <w:pPr>
      <w:keepNext/>
      <w:numPr>
        <w:ilvl w:val="1"/>
        <w:numId w:val="2"/>
      </w:numPr>
      <w:tabs>
        <w:tab w:val="left" w:pos="0"/>
      </w:tabs>
      <w:jc w:val="right"/>
      <w:outlineLvl w:val="1"/>
    </w:pPr>
    <w:rPr>
      <w:b/>
      <w:i/>
      <w:sz w:val="26"/>
    </w:rPr>
  </w:style>
  <w:style w:type="paragraph" w:styleId="Heading3">
    <w:name w:val="heading 3"/>
    <w:basedOn w:val="Normal"/>
    <w:next w:val="Normal"/>
    <w:uiPriority w:val="6"/>
    <w:qFormat/>
    <w:pPr>
      <w:keepNext/>
      <w:numPr>
        <w:ilvl w:val="2"/>
        <w:numId w:val="2"/>
      </w:numPr>
      <w:tabs>
        <w:tab w:val="left" w:pos="0"/>
        <w:tab w:val="left" w:pos="3600"/>
      </w:tabs>
      <w:ind w:left="3600" w:hanging="3600"/>
      <w:jc w:val="center"/>
      <w:outlineLvl w:val="2"/>
    </w:pPr>
    <w:rPr>
      <w:b/>
      <w:sz w:val="28"/>
    </w:rPr>
  </w:style>
  <w:style w:type="paragraph" w:styleId="Heading4">
    <w:name w:val="heading 4"/>
    <w:basedOn w:val="Normal"/>
    <w:next w:val="Normal"/>
    <w:uiPriority w:val="6"/>
    <w:qFormat/>
    <w:pPr>
      <w:keepNext/>
      <w:numPr>
        <w:ilvl w:val="3"/>
        <w:numId w:val="2"/>
      </w:numPr>
      <w:tabs>
        <w:tab w:val="left" w:pos="0"/>
      </w:tabs>
      <w:outlineLvl w:val="3"/>
    </w:pPr>
    <w:rPr>
      <w:b/>
    </w:rPr>
  </w:style>
  <w:style w:type="paragraph" w:styleId="Heading5">
    <w:name w:val="heading 5"/>
    <w:basedOn w:val="Normal"/>
    <w:next w:val="Normal"/>
    <w:uiPriority w:val="6"/>
    <w:qFormat/>
    <w:pPr>
      <w:keepNext/>
      <w:numPr>
        <w:ilvl w:val="4"/>
        <w:numId w:val="2"/>
      </w:numPr>
      <w:tabs>
        <w:tab w:val="left" w:pos="0"/>
        <w:tab w:val="left" w:pos="3600"/>
      </w:tabs>
      <w:ind w:left="3600" w:hanging="3600"/>
      <w:outlineLvl w:val="4"/>
    </w:pPr>
    <w:rPr>
      <w:b/>
      <w:sz w:val="28"/>
      <w:u w:val="single"/>
    </w:rPr>
  </w:style>
  <w:style w:type="paragraph" w:styleId="Heading6">
    <w:name w:val="heading 6"/>
    <w:basedOn w:val="Normal"/>
    <w:next w:val="Normal"/>
    <w:uiPriority w:val="6"/>
    <w:qFormat/>
    <w:pPr>
      <w:keepNext/>
      <w:numPr>
        <w:ilvl w:val="5"/>
        <w:numId w:val="2"/>
      </w:numPr>
      <w:tabs>
        <w:tab w:val="left" w:pos="0"/>
        <w:tab w:val="left" w:pos="4500"/>
      </w:tabs>
      <w:outlineLvl w:val="5"/>
    </w:pPr>
    <w:rPr>
      <w:b/>
      <w:sz w:val="28"/>
      <w:u w:val="single"/>
    </w:rPr>
  </w:style>
  <w:style w:type="paragraph" w:styleId="Heading7">
    <w:name w:val="heading 7"/>
    <w:basedOn w:val="Normal"/>
    <w:next w:val="Normal"/>
    <w:uiPriority w:val="6"/>
    <w:qFormat/>
    <w:pPr>
      <w:keepNext/>
      <w:numPr>
        <w:ilvl w:val="6"/>
        <w:numId w:val="2"/>
      </w:numPr>
      <w:tabs>
        <w:tab w:val="left" w:pos="0"/>
      </w:tabs>
      <w:spacing w:line="360" w:lineRule="auto"/>
      <w:ind w:left="2160" w:firstLine="720"/>
      <w:outlineLvl w:val="6"/>
    </w:pPr>
    <w:rPr>
      <w:rFonts w:ascii="Arial" w:hAnsi="Arial" w:cs="Arial"/>
      <w:b/>
    </w:rPr>
  </w:style>
  <w:style w:type="paragraph" w:styleId="Heading8">
    <w:name w:val="heading 8"/>
    <w:basedOn w:val="Normal"/>
    <w:next w:val="Normal"/>
    <w:uiPriority w:val="6"/>
    <w:qFormat/>
    <w:pPr>
      <w:keepNext/>
      <w:numPr>
        <w:ilvl w:val="7"/>
        <w:numId w:val="2"/>
      </w:numPr>
      <w:tabs>
        <w:tab w:val="left" w:pos="0"/>
      </w:tabs>
      <w:ind w:left="2880" w:hanging="2880"/>
      <w:outlineLvl w:val="7"/>
    </w:pPr>
    <w:rPr>
      <w:b/>
      <w:bCs/>
      <w:sz w:val="22"/>
    </w:rPr>
  </w:style>
  <w:style w:type="paragraph" w:styleId="Heading9">
    <w:name w:val="heading 9"/>
    <w:basedOn w:val="Normal"/>
    <w:next w:val="Normal"/>
    <w:uiPriority w:val="6"/>
    <w:qFormat/>
    <w:pPr>
      <w:keepNext/>
      <w:numPr>
        <w:ilvl w:val="8"/>
        <w:numId w:val="2"/>
      </w:numPr>
      <w:tabs>
        <w:tab w:val="left" w:pos="0"/>
      </w:tabs>
      <w:outlineLvl w:val="8"/>
    </w:pPr>
    <w:rPr>
      <w:rFonts w:ascii="Futura Lt" w:hAnsi="Futura Lt" w:cs="Futura Lt"/>
      <w:b/>
      <w:sz w:val="2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9">
    <w:name w:val="ListLabel 9"/>
    <w:uiPriority w:val="7"/>
    <w:rPr>
      <w:rFonts w:cs="Courier New"/>
    </w:rPr>
  </w:style>
  <w:style w:type="character" w:customStyle="1" w:styleId="ListLabel8">
    <w:name w:val="ListLabel 8"/>
    <w:uiPriority w:val="7"/>
    <w:rPr>
      <w:rFonts w:cs="Courier New"/>
    </w:rPr>
  </w:style>
  <w:style w:type="character" w:customStyle="1" w:styleId="WW8Num3z1">
    <w:name w:val="WW8Num3z1"/>
    <w:uiPriority w:val="3"/>
    <w:rPr>
      <w:rFonts w:ascii="Symbol" w:hAnsi="Symbol" w:cs="Symbol"/>
    </w:rPr>
  </w:style>
  <w:style w:type="character" w:customStyle="1" w:styleId="Heading6Char">
    <w:name w:val="Heading 6 Char"/>
    <w:uiPriority w:val="6"/>
    <w:rPr>
      <w:rFonts w:ascii="Calibri" w:eastAsia="Times New Roman" w:hAnsi="Calibri" w:cs="Times New Roman"/>
      <w:b/>
      <w:bCs/>
      <w:lang w:val="en-US"/>
    </w:rPr>
  </w:style>
  <w:style w:type="character" w:customStyle="1" w:styleId="WW8Num10z1">
    <w:name w:val="WW8Num10z1"/>
    <w:uiPriority w:val="3"/>
    <w:rPr>
      <w:rFonts w:ascii="Courier New" w:hAnsi="Courier New" w:cs="Courier New" w:hint="default"/>
    </w:rPr>
  </w:style>
  <w:style w:type="character" w:customStyle="1" w:styleId="Heading7Char">
    <w:name w:val="Heading 7 Char"/>
    <w:uiPriority w:val="6"/>
    <w:rPr>
      <w:rFonts w:ascii="Calibri" w:eastAsia="Times New Roman" w:hAnsi="Calibri" w:cs="Times New Roman"/>
      <w:sz w:val="24"/>
      <w:szCs w:val="24"/>
      <w:lang w:val="en-US"/>
    </w:rPr>
  </w:style>
  <w:style w:type="character" w:customStyle="1" w:styleId="ListLabel10">
    <w:name w:val="ListLabel 10"/>
    <w:uiPriority w:val="7"/>
    <w:rPr>
      <w:rFonts w:cs="Courier New"/>
    </w:rPr>
  </w:style>
  <w:style w:type="character" w:customStyle="1" w:styleId="WW8Num2z3">
    <w:name w:val="WW8Num2z3"/>
    <w:uiPriority w:val="3"/>
    <w:rPr>
      <w:rFonts w:ascii="Symbol" w:hAnsi="Symbol" w:cs="Symbol"/>
    </w:rPr>
  </w:style>
  <w:style w:type="character" w:customStyle="1" w:styleId="WW8Num11z4">
    <w:name w:val="WW8Num11z4"/>
    <w:uiPriority w:val="3"/>
  </w:style>
  <w:style w:type="character" w:customStyle="1" w:styleId="PlainTextChar">
    <w:name w:val="Plain Text Char"/>
    <w:uiPriority w:val="6"/>
    <w:rPr>
      <w:rFonts w:ascii="Courier New" w:hAnsi="Courier New" w:cs="Times New Roman"/>
      <w:lang w:val="en-GB" w:bidi="ar-SA"/>
    </w:rPr>
  </w:style>
  <w:style w:type="character" w:customStyle="1" w:styleId="WW8Num11z1">
    <w:name w:val="WW8Num11z1"/>
    <w:uiPriority w:val="3"/>
  </w:style>
  <w:style w:type="character" w:customStyle="1" w:styleId="WW8Num11z6">
    <w:name w:val="WW8Num11z6"/>
    <w:uiPriority w:val="3"/>
  </w:style>
  <w:style w:type="character" w:customStyle="1" w:styleId="WW8Num1z3">
    <w:name w:val="WW8Num1z3"/>
    <w:uiPriority w:val="3"/>
  </w:style>
  <w:style w:type="character" w:customStyle="1" w:styleId="DefaultParagraphFont1">
    <w:name w:val="Default Paragraph Font1"/>
    <w:uiPriority w:val="6"/>
  </w:style>
  <w:style w:type="character" w:customStyle="1" w:styleId="WW8Num9z2">
    <w:name w:val="WW8Num9z2"/>
    <w:uiPriority w:val="3"/>
    <w:rPr>
      <w:rFonts w:ascii="Wingdings" w:hAnsi="Wingdings" w:cs="Wingdings" w:hint="default"/>
    </w:rPr>
  </w:style>
  <w:style w:type="character" w:customStyle="1" w:styleId="Heading4Char">
    <w:name w:val="Heading 4 Char"/>
    <w:uiPriority w:val="6"/>
    <w:rPr>
      <w:rFonts w:ascii="Calibri" w:eastAsia="Times New Roman" w:hAnsi="Calibri" w:cs="Times New Roman"/>
      <w:b/>
      <w:bCs/>
      <w:sz w:val="28"/>
      <w:szCs w:val="28"/>
      <w:lang w:val="en-US"/>
    </w:rPr>
  </w:style>
  <w:style w:type="character" w:customStyle="1" w:styleId="WW8Num12z0">
    <w:name w:val="WW8Num12z0"/>
    <w:uiPriority w:val="3"/>
    <w:rPr>
      <w:rFonts w:ascii="Wingdings" w:hAnsi="Wingdings" w:cs="Wingdings"/>
    </w:rPr>
  </w:style>
  <w:style w:type="character" w:customStyle="1" w:styleId="WW8Num1z7">
    <w:name w:val="WW8Num1z7"/>
    <w:uiPriority w:val="3"/>
  </w:style>
  <w:style w:type="character" w:customStyle="1" w:styleId="WW8Num4z4">
    <w:name w:val="WW8Num4z4"/>
    <w:uiPriority w:val="3"/>
    <w:rPr>
      <w:rFonts w:ascii="Courier New" w:hAnsi="Courier New" w:cs="Courier New"/>
    </w:rPr>
  </w:style>
  <w:style w:type="character" w:customStyle="1" w:styleId="Heading9Char">
    <w:name w:val="Heading 9 Char"/>
    <w:uiPriority w:val="6"/>
    <w:rPr>
      <w:rFonts w:ascii="Cambria" w:eastAsia="Times New Roman" w:hAnsi="Cambria" w:cs="Times New Roman"/>
      <w:lang w:val="en-US"/>
    </w:rPr>
  </w:style>
  <w:style w:type="character" w:customStyle="1" w:styleId="WW8Num6z4">
    <w:name w:val="WW8Num6z4"/>
    <w:uiPriority w:val="3"/>
    <w:rPr>
      <w:rFonts w:ascii="Courier New" w:hAnsi="Courier New" w:cs="Courier New"/>
    </w:rPr>
  </w:style>
  <w:style w:type="character" w:customStyle="1" w:styleId="WW8Num11z0">
    <w:name w:val="WW8Num11z0"/>
    <w:uiPriority w:val="3"/>
    <w:rPr>
      <w:rFonts w:cs="Verdana" w:hint="default"/>
      <w:b/>
      <w:u w:val="single"/>
    </w:rPr>
  </w:style>
  <w:style w:type="character" w:customStyle="1" w:styleId="WW8Num11z2">
    <w:name w:val="WW8Num11z2"/>
    <w:uiPriority w:val="3"/>
  </w:style>
  <w:style w:type="character" w:customStyle="1" w:styleId="WW8Num11z7">
    <w:name w:val="WW8Num11z7"/>
    <w:uiPriority w:val="3"/>
  </w:style>
  <w:style w:type="character" w:customStyle="1" w:styleId="apple-style-span">
    <w:name w:val="apple-style-span"/>
    <w:uiPriority w:val="7"/>
    <w:rPr>
      <w:rFonts w:cs="Times New Roman"/>
    </w:rPr>
  </w:style>
  <w:style w:type="character" w:customStyle="1" w:styleId="WW8Num13z0">
    <w:name w:val="WW8Num13z0"/>
    <w:uiPriority w:val="3"/>
    <w:rPr>
      <w:rFonts w:ascii="Wingdings" w:hAnsi="Wingdings" w:cs="Wingdings"/>
    </w:rPr>
  </w:style>
  <w:style w:type="character" w:customStyle="1" w:styleId="WW8Num11z8">
    <w:name w:val="WW8Num11z8"/>
    <w:uiPriority w:val="3"/>
  </w:style>
  <w:style w:type="character" w:customStyle="1" w:styleId="WW8Num3z4">
    <w:name w:val="WW8Num3z4"/>
    <w:uiPriority w:val="3"/>
    <w:rPr>
      <w:rFonts w:ascii="Courier New" w:hAnsi="Courier New" w:cs="Courier New"/>
    </w:rPr>
  </w:style>
  <w:style w:type="character" w:customStyle="1" w:styleId="WW8Num5z3">
    <w:name w:val="WW8Num5z3"/>
    <w:uiPriority w:val="3"/>
    <w:rPr>
      <w:rFonts w:ascii="Symbol" w:hAnsi="Symbol" w:cs="Symbol"/>
    </w:rPr>
  </w:style>
  <w:style w:type="character" w:customStyle="1" w:styleId="WW8Num11z5">
    <w:name w:val="WW8Num11z5"/>
    <w:uiPriority w:val="3"/>
  </w:style>
  <w:style w:type="character" w:customStyle="1" w:styleId="WW8Num7z1">
    <w:name w:val="WW8Num7z1"/>
    <w:uiPriority w:val="3"/>
    <w:rPr>
      <w:rFonts w:ascii="Courier New" w:hAnsi="Courier New" w:cs="Courier New"/>
    </w:rPr>
  </w:style>
  <w:style w:type="character" w:customStyle="1" w:styleId="WW8Num12z3">
    <w:name w:val="WW8Num12z3"/>
    <w:uiPriority w:val="3"/>
    <w:rPr>
      <w:rFonts w:ascii="Symbol" w:hAnsi="Symbol" w:cs="Symbol"/>
    </w:rPr>
  </w:style>
  <w:style w:type="character" w:customStyle="1" w:styleId="WW8Num8z1">
    <w:name w:val="WW8Num8z1"/>
    <w:uiPriority w:val="3"/>
    <w:rPr>
      <w:rFonts w:ascii="Courier New" w:hAnsi="Courier New" w:cs="Courier New"/>
    </w:rPr>
  </w:style>
  <w:style w:type="character" w:customStyle="1" w:styleId="WW8Num1z8">
    <w:name w:val="WW8Num1z8"/>
    <w:uiPriority w:val="3"/>
  </w:style>
  <w:style w:type="character" w:customStyle="1" w:styleId="WW8Num13z4">
    <w:name w:val="WW8Num13z4"/>
    <w:uiPriority w:val="3"/>
    <w:rPr>
      <w:rFonts w:ascii="Courier New" w:hAnsi="Courier New" w:cs="Courier New"/>
    </w:rPr>
  </w:style>
  <w:style w:type="character" w:customStyle="1" w:styleId="BodyText2Char1">
    <w:name w:val="Body Text 2 Char1"/>
    <w:uiPriority w:val="6"/>
    <w:rPr>
      <w:rFonts w:cs="Times New Roman"/>
      <w:lang w:val="en-US" w:bidi="ar-SA"/>
    </w:rPr>
  </w:style>
  <w:style w:type="character" w:customStyle="1" w:styleId="Heading3Char">
    <w:name w:val="Heading 3 Char"/>
    <w:uiPriority w:val="6"/>
    <w:rPr>
      <w:rFonts w:ascii="Cambria" w:eastAsia="Times New Roman" w:hAnsi="Cambria" w:cs="Times New Roman"/>
      <w:b/>
      <w:bCs/>
      <w:sz w:val="26"/>
      <w:szCs w:val="26"/>
      <w:lang w:val="en-US"/>
    </w:rPr>
  </w:style>
  <w:style w:type="character" w:customStyle="1" w:styleId="WW8Num11z3">
    <w:name w:val="WW8Num11z3"/>
    <w:uiPriority w:val="3"/>
  </w:style>
  <w:style w:type="character" w:customStyle="1" w:styleId="BodyText3Char">
    <w:name w:val="Body Text 3 Char"/>
    <w:uiPriority w:val="6"/>
    <w:rPr>
      <w:sz w:val="16"/>
      <w:szCs w:val="16"/>
      <w:lang w:val="en-US"/>
    </w:rPr>
  </w:style>
  <w:style w:type="character" w:customStyle="1" w:styleId="WW8Num1z1">
    <w:name w:val="WW8Num1z1"/>
    <w:uiPriority w:val="3"/>
  </w:style>
  <w:style w:type="character" w:customStyle="1" w:styleId="NoarmaChar">
    <w:name w:val="Noarma Char"/>
    <w:basedOn w:val="BodyText2Char1"/>
    <w:uiPriority w:val="6"/>
  </w:style>
  <w:style w:type="character" w:customStyle="1" w:styleId="WW8Num5z4">
    <w:name w:val="WW8Num5z4"/>
    <w:uiPriority w:val="3"/>
    <w:rPr>
      <w:rFonts w:ascii="Courier New" w:hAnsi="Courier New" w:cs="Courier New"/>
    </w:rPr>
  </w:style>
  <w:style w:type="character" w:customStyle="1" w:styleId="WW8Num3z0">
    <w:name w:val="WW8Num3z0"/>
    <w:uiPriority w:val="3"/>
    <w:rPr>
      <w:rFonts w:ascii="Wingdings" w:hAnsi="Wingdings" w:cs="Wingdings"/>
    </w:rPr>
  </w:style>
  <w:style w:type="character" w:customStyle="1" w:styleId="WW8Num9z0">
    <w:name w:val="WW8Num9z0"/>
    <w:uiPriority w:val="3"/>
    <w:rPr>
      <w:rFonts w:ascii="Wingdings" w:hAnsi="Wingdings" w:cs="OpenSymbol"/>
    </w:rPr>
  </w:style>
  <w:style w:type="character" w:customStyle="1" w:styleId="Heading5Char">
    <w:name w:val="Heading 5 Char"/>
    <w:uiPriority w:val="6"/>
    <w:rPr>
      <w:rFonts w:ascii="Calibri" w:eastAsia="Times New Roman" w:hAnsi="Calibri" w:cs="Times New Roman"/>
      <w:b/>
      <w:bCs/>
      <w:i/>
      <w:iCs/>
      <w:sz w:val="26"/>
      <w:szCs w:val="26"/>
      <w:lang w:val="en-US"/>
    </w:rPr>
  </w:style>
  <w:style w:type="character" w:customStyle="1" w:styleId="Bullets">
    <w:name w:val="Bullets"/>
    <w:uiPriority w:val="6"/>
    <w:rPr>
      <w:rFonts w:ascii="OpenSymbol" w:eastAsia="OpenSymbol" w:hAnsi="OpenSymbol" w:cs="OpenSymbol"/>
    </w:rPr>
  </w:style>
  <w:style w:type="character" w:customStyle="1" w:styleId="WW8Num12z1">
    <w:name w:val="WW8Num12z1"/>
    <w:uiPriority w:val="3"/>
    <w:rPr>
      <w:rFonts w:ascii="Courier New" w:hAnsi="Courier New" w:cs="Courier New"/>
    </w:rPr>
  </w:style>
  <w:style w:type="character" w:customStyle="1" w:styleId="DefaultParagraphFont11">
    <w:name w:val="Default Paragraph Font11"/>
    <w:uiPriority w:val="6"/>
  </w:style>
  <w:style w:type="character" w:customStyle="1" w:styleId="Heading1Char">
    <w:name w:val="Heading 1 Char"/>
    <w:uiPriority w:val="6"/>
    <w:rPr>
      <w:rFonts w:ascii="Cambria" w:eastAsia="Times New Roman" w:hAnsi="Cambria" w:cs="Times New Roman"/>
      <w:b/>
      <w:bCs/>
      <w:kern w:val="2"/>
      <w:sz w:val="32"/>
      <w:szCs w:val="32"/>
      <w:lang w:val="en-US"/>
    </w:rPr>
  </w:style>
  <w:style w:type="character" w:customStyle="1" w:styleId="WW8Num10z0">
    <w:name w:val="WW8Num10z0"/>
    <w:uiPriority w:val="3"/>
    <w:rPr>
      <w:rFonts w:ascii="Wingdings" w:hAnsi="Wingdings" w:cs="OpenSymbol"/>
      <w:lang w:val="en-GB" w:eastAsia="en-US"/>
    </w:rPr>
  </w:style>
  <w:style w:type="character" w:customStyle="1" w:styleId="WW8Num9z3">
    <w:name w:val="WW8Num9z3"/>
    <w:uiPriority w:val="3"/>
    <w:rPr>
      <w:rFonts w:ascii="Symbol" w:hAnsi="Symbol" w:cs="Symbol" w:hint="default"/>
    </w:rPr>
  </w:style>
  <w:style w:type="character" w:customStyle="1" w:styleId="BodyTextIndent2Char">
    <w:name w:val="Body Text Indent 2 Char"/>
    <w:uiPriority w:val="6"/>
    <w:rPr>
      <w:sz w:val="20"/>
      <w:szCs w:val="20"/>
      <w:lang w:val="en-US"/>
    </w:rPr>
  </w:style>
  <w:style w:type="character" w:customStyle="1" w:styleId="WW8Num13z3">
    <w:name w:val="WW8Num13z3"/>
    <w:uiPriority w:val="3"/>
    <w:rPr>
      <w:rFonts w:ascii="Symbol" w:hAnsi="Symbol" w:cs="Symbol"/>
    </w:rPr>
  </w:style>
  <w:style w:type="character" w:customStyle="1" w:styleId="Heading8Char">
    <w:name w:val="Heading 8 Char"/>
    <w:uiPriority w:val="6"/>
    <w:rPr>
      <w:rFonts w:ascii="Calibri" w:eastAsia="Times New Roman" w:hAnsi="Calibri" w:cs="Times New Roman"/>
      <w:i/>
      <w:iCs/>
      <w:sz w:val="24"/>
      <w:szCs w:val="24"/>
      <w:lang w:val="en-US"/>
    </w:rPr>
  </w:style>
  <w:style w:type="character" w:customStyle="1" w:styleId="CharChar">
    <w:name w:val=" Char Char"/>
    <w:uiPriority w:val="6"/>
    <w:rPr>
      <w:rFonts w:ascii="Courier New" w:hAnsi="Courier New" w:cs="Courier New"/>
      <w:lang w:val="en-GB" w:bidi="ar-SA"/>
    </w:rPr>
  </w:style>
  <w:style w:type="character" w:customStyle="1" w:styleId="WW8Num8z0">
    <w:name w:val="WW8Num8z0"/>
    <w:uiPriority w:val="3"/>
    <w:rPr>
      <w:rFonts w:ascii="Wingdings" w:hAnsi="Wingdings" w:cs="OpenSymbol"/>
      <w:sz w:val="20"/>
      <w:szCs w:val="20"/>
    </w:rPr>
  </w:style>
  <w:style w:type="character" w:customStyle="1" w:styleId="WW8Num7z0">
    <w:name w:val="WW8Num7z0"/>
    <w:uiPriority w:val="3"/>
    <w:rPr>
      <w:rFonts w:ascii="Wingdings" w:hAnsi="Wingdings" w:cs="OpenSymbol"/>
    </w:rPr>
  </w:style>
  <w:style w:type="character" w:customStyle="1" w:styleId="FooterChar">
    <w:name w:val="Footer Char"/>
    <w:uiPriority w:val="6"/>
    <w:rPr>
      <w:sz w:val="20"/>
      <w:szCs w:val="20"/>
      <w:lang w:val="en-US"/>
    </w:rPr>
  </w:style>
  <w:style w:type="character" w:customStyle="1" w:styleId="WW8Num2z0">
    <w:name w:val="WW8Num2z0"/>
    <w:uiPriority w:val="3"/>
    <w:rPr>
      <w:rFonts w:ascii="Wingdings" w:hAnsi="Wingdings" w:cs="OpenSymbol"/>
    </w:rPr>
  </w:style>
  <w:style w:type="character" w:customStyle="1" w:styleId="apple-converted-space">
    <w:name w:val="apple-converted-space"/>
    <w:basedOn w:val="WW-DefaultParagraphFont1"/>
    <w:uiPriority w:val="7"/>
  </w:style>
  <w:style w:type="character" w:styleId="Hyperlink">
    <w:name w:val="Hyperlink"/>
    <w:uiPriority w:val="7"/>
    <w:rPr>
      <w:rFonts w:cs="Times New Roman"/>
      <w:color w:val="0000FF"/>
      <w:u w:val="single"/>
    </w:rPr>
  </w:style>
  <w:style w:type="character" w:customStyle="1" w:styleId="WW8Num6z0">
    <w:name w:val="WW8Num6z0"/>
    <w:uiPriority w:val="3"/>
    <w:rPr>
      <w:rFonts w:ascii="Wingdings" w:hAnsi="Wingdings" w:cs="OpenSymbol"/>
    </w:rPr>
  </w:style>
  <w:style w:type="character" w:customStyle="1" w:styleId="WW8Num5z0">
    <w:name w:val="WW8Num5z0"/>
    <w:uiPriority w:val="3"/>
    <w:rPr>
      <w:rFonts w:ascii="Wingdings" w:hAnsi="Wingdings" w:cs="OpenSymbol"/>
    </w:rPr>
  </w:style>
  <w:style w:type="character" w:customStyle="1" w:styleId="BodyTextIndent3Char">
    <w:name w:val="Body Text Indent 3 Char"/>
    <w:uiPriority w:val="6"/>
    <w:rPr>
      <w:sz w:val="16"/>
      <w:szCs w:val="16"/>
      <w:lang w:val="en-US"/>
    </w:rPr>
  </w:style>
  <w:style w:type="character" w:customStyle="1" w:styleId="WW8Num4z0">
    <w:name w:val="WW8Num4z0"/>
    <w:uiPriority w:val="3"/>
    <w:rPr>
      <w:rFonts w:ascii="Wingdings" w:hAnsi="Wingdings" w:cs="OpenSymbol"/>
    </w:rPr>
  </w:style>
  <w:style w:type="character" w:customStyle="1" w:styleId="WW-DefaultParagraphFont1">
    <w:name w:val="WW-Default Paragraph Font1"/>
    <w:uiPriority w:val="2"/>
  </w:style>
  <w:style w:type="character" w:customStyle="1" w:styleId="WW8Num1z6">
    <w:name w:val="WW8Num1z6"/>
    <w:uiPriority w:val="3"/>
  </w:style>
  <w:style w:type="character" w:customStyle="1" w:styleId="WW8Num8z3">
    <w:name w:val="WW8Num8z3"/>
    <w:uiPriority w:val="3"/>
    <w:rPr>
      <w:rFonts w:ascii="Symbol" w:hAnsi="Symbol" w:cs="Symbol"/>
    </w:rPr>
  </w:style>
  <w:style w:type="character" w:customStyle="1" w:styleId="WW8Num1z2">
    <w:name w:val="WW8Num1z2"/>
    <w:uiPriority w:val="3"/>
  </w:style>
  <w:style w:type="character" w:customStyle="1" w:styleId="WW8Num9z1">
    <w:name w:val="WW8Num9z1"/>
    <w:uiPriority w:val="3"/>
    <w:rPr>
      <w:rFonts w:ascii="Courier New" w:hAnsi="Courier New" w:cs="Courier New" w:hint="default"/>
    </w:rPr>
  </w:style>
  <w:style w:type="character" w:customStyle="1" w:styleId="WW8Num1z0">
    <w:name w:val="WW8Num1z0"/>
    <w:uiPriority w:val="3"/>
  </w:style>
  <w:style w:type="character" w:customStyle="1" w:styleId="WW8Num6z3">
    <w:name w:val="WW8Num6z3"/>
    <w:uiPriority w:val="3"/>
    <w:rPr>
      <w:rFonts w:ascii="Symbol" w:hAnsi="Symbol" w:cs="Symbol"/>
    </w:rPr>
  </w:style>
  <w:style w:type="character" w:customStyle="1" w:styleId="NumberingSymbols">
    <w:name w:val="Numbering Symbols"/>
    <w:uiPriority w:val="6"/>
  </w:style>
  <w:style w:type="character" w:customStyle="1" w:styleId="DocumentMapChar">
    <w:name w:val="Document Map Char"/>
    <w:uiPriority w:val="6"/>
    <w:rPr>
      <w:sz w:val="16"/>
      <w:szCs w:val="0"/>
      <w:lang w:val="en-US"/>
    </w:rPr>
  </w:style>
  <w:style w:type="character" w:customStyle="1" w:styleId="WW8Num1z5">
    <w:name w:val="WW8Num1z5"/>
    <w:uiPriority w:val="3"/>
  </w:style>
  <w:style w:type="character" w:customStyle="1" w:styleId="BodyText2Char">
    <w:name w:val="Body Text 2 Char"/>
    <w:uiPriority w:val="6"/>
    <w:rPr>
      <w:lang w:val="en-US" w:bidi="ar-SA"/>
    </w:rPr>
  </w:style>
  <w:style w:type="character" w:customStyle="1" w:styleId="WW8Num2z1">
    <w:name w:val="WW8Num2z1"/>
    <w:uiPriority w:val="3"/>
    <w:rPr>
      <w:rFonts w:ascii="Courier New" w:hAnsi="Courier New" w:cs="Courier New"/>
    </w:rPr>
  </w:style>
  <w:style w:type="character" w:styleId="Strong">
    <w:name w:val="Strong"/>
    <w:uiPriority w:val="7"/>
    <w:qFormat/>
    <w:rPr>
      <w:rFonts w:cs="Times New Roman"/>
      <w:b/>
      <w:bCs/>
    </w:rPr>
  </w:style>
  <w:style w:type="character" w:customStyle="1" w:styleId="WW8Num7z3">
    <w:name w:val="WW8Num7z3"/>
    <w:uiPriority w:val="3"/>
    <w:rPr>
      <w:rFonts w:ascii="Symbol" w:hAnsi="Symbol" w:cs="Symbol"/>
    </w:rPr>
  </w:style>
  <w:style w:type="character" w:customStyle="1" w:styleId="WW-DefaultParagraphFont">
    <w:name w:val="WW-Default Paragraph Font"/>
    <w:uiPriority w:val="2"/>
  </w:style>
  <w:style w:type="character" w:customStyle="1" w:styleId="WW8Num4z3">
    <w:name w:val="WW8Num4z3"/>
    <w:uiPriority w:val="3"/>
    <w:rPr>
      <w:rFonts w:ascii="Symbol" w:hAnsi="Symbol" w:cs="Symbol"/>
    </w:rPr>
  </w:style>
  <w:style w:type="character" w:customStyle="1" w:styleId="HeaderChar">
    <w:name w:val="Header Char"/>
    <w:uiPriority w:val="6"/>
    <w:rPr>
      <w:sz w:val="20"/>
      <w:szCs w:val="20"/>
      <w:lang w:val="en-US"/>
    </w:rPr>
  </w:style>
  <w:style w:type="character" w:customStyle="1" w:styleId="SubtitleChar">
    <w:name w:val="Subtitle Char"/>
    <w:uiPriority w:val="6"/>
    <w:rPr>
      <w:rFonts w:ascii="Cambria" w:eastAsia="Times New Roman" w:hAnsi="Cambria" w:cs="Times New Roman"/>
      <w:sz w:val="24"/>
      <w:szCs w:val="24"/>
    </w:rPr>
  </w:style>
  <w:style w:type="character" w:customStyle="1" w:styleId="BodyTextChar">
    <w:name w:val="Body Text Char"/>
    <w:uiPriority w:val="6"/>
    <w:rPr>
      <w:sz w:val="20"/>
      <w:szCs w:val="20"/>
      <w:lang w:val="en-US"/>
    </w:rPr>
  </w:style>
  <w:style w:type="character" w:styleId="PageNumber">
    <w:name w:val="page number"/>
    <w:uiPriority w:val="6"/>
    <w:rPr>
      <w:rFonts w:cs="Times New Roman"/>
    </w:rPr>
  </w:style>
  <w:style w:type="character" w:customStyle="1" w:styleId="TitleChar">
    <w:name w:val="Title Char"/>
    <w:uiPriority w:val="7"/>
    <w:rPr>
      <w:rFonts w:ascii="Cambria" w:eastAsia="Times New Roman" w:hAnsi="Cambria" w:cs="Times New Roman"/>
      <w:b/>
      <w:bCs/>
      <w:kern w:val="2"/>
      <w:sz w:val="32"/>
      <w:szCs w:val="32"/>
      <w:lang w:val="en-US"/>
    </w:rPr>
  </w:style>
  <w:style w:type="character" w:customStyle="1" w:styleId="Heading2Char">
    <w:name w:val="Heading 2 Char"/>
    <w:uiPriority w:val="6"/>
    <w:rPr>
      <w:rFonts w:ascii="Cambria" w:eastAsia="Times New Roman" w:hAnsi="Cambria" w:cs="Times New Roman"/>
      <w:b/>
      <w:bCs/>
      <w:i/>
      <w:iCs/>
      <w:sz w:val="28"/>
      <w:szCs w:val="28"/>
      <w:lang w:val="en-US"/>
    </w:rPr>
  </w:style>
  <w:style w:type="character" w:customStyle="1" w:styleId="WW8Num10z3">
    <w:name w:val="WW8Num10z3"/>
    <w:uiPriority w:val="3"/>
    <w:rPr>
      <w:rFonts w:ascii="Symbol" w:hAnsi="Symbol" w:cs="Symbol" w:hint="default"/>
    </w:rPr>
  </w:style>
  <w:style w:type="character" w:customStyle="1" w:styleId="WW8Num1z4">
    <w:name w:val="WW8Num1z4"/>
    <w:uiPriority w:val="3"/>
  </w:style>
  <w:style w:type="paragraph" w:customStyle="1" w:styleId="Noarma">
    <w:name w:val="Noarma"/>
    <w:basedOn w:val="BodyText21"/>
    <w:uiPriority w:val="6"/>
    <w:pPr>
      <w:numPr>
        <w:numId w:val="1"/>
      </w:numPr>
      <w:tabs>
        <w:tab w:val="left" w:pos="0"/>
        <w:tab w:val="left" w:pos="720"/>
      </w:tabs>
      <w:spacing w:after="0" w:line="240" w:lineRule="auto"/>
      <w:ind w:left="360" w:firstLine="0"/>
    </w:pPr>
  </w:style>
  <w:style w:type="paragraph" w:customStyle="1" w:styleId="BodyText21">
    <w:name w:val="Body Text 21"/>
    <w:basedOn w:val="Normal"/>
    <w:uiPriority w:val="6"/>
    <w:pPr>
      <w:spacing w:after="120" w:line="480" w:lineRule="auto"/>
    </w:pPr>
  </w:style>
  <w:style w:type="paragraph" w:customStyle="1" w:styleId="BodyTextIndent31">
    <w:name w:val="Body Text Indent 31"/>
    <w:basedOn w:val="Normal"/>
    <w:uiPriority w:val="6"/>
    <w:pPr>
      <w:tabs>
        <w:tab w:val="left" w:pos="3600"/>
      </w:tabs>
      <w:ind w:left="1440" w:hanging="1440"/>
    </w:pPr>
    <w:rPr>
      <w:rFonts w:ascii="Futura Lt" w:hAnsi="Futura Lt" w:cs="Futura Lt"/>
      <w:sz w:val="18"/>
    </w:rPr>
  </w:style>
  <w:style w:type="paragraph" w:customStyle="1" w:styleId="BodyText31">
    <w:name w:val="Body Text 31"/>
    <w:basedOn w:val="Normal"/>
    <w:uiPriority w:val="6"/>
    <w:pPr>
      <w:spacing w:after="120"/>
    </w:pPr>
    <w:rPr>
      <w:sz w:val="16"/>
      <w:szCs w:val="16"/>
    </w:rPr>
  </w:style>
  <w:style w:type="paragraph" w:customStyle="1" w:styleId="BodyTextIndent21">
    <w:name w:val="Body Text Indent 21"/>
    <w:basedOn w:val="Normal"/>
    <w:uiPriority w:val="6"/>
    <w:pPr>
      <w:tabs>
        <w:tab w:val="left" w:pos="2880"/>
      </w:tabs>
      <w:ind w:left="2880" w:hanging="2880"/>
    </w:pPr>
    <w:rPr>
      <w:rFonts w:ascii="Futura Lt" w:hAnsi="Futura Lt" w:cs="Futura Lt"/>
    </w:rPr>
  </w:style>
  <w:style w:type="paragraph" w:customStyle="1" w:styleId="NormalWeb1">
    <w:name w:val="Normal (Web)1"/>
    <w:basedOn w:val="Normal"/>
    <w:uiPriority w:val="7"/>
    <w:rPr>
      <w:sz w:val="21"/>
      <w:szCs w:val="24"/>
    </w:rPr>
  </w:style>
  <w:style w:type="paragraph" w:customStyle="1" w:styleId="ListParagraph1">
    <w:name w:val="List Paragraph1"/>
    <w:basedOn w:val="Normal"/>
    <w:uiPriority w:val="7"/>
    <w:pPr>
      <w:ind w:left="720"/>
    </w:pPr>
  </w:style>
  <w:style w:type="paragraph" w:styleId="Title">
    <w:name w:val="Title"/>
    <w:basedOn w:val="Normal"/>
    <w:next w:val="Subtitle"/>
    <w:uiPriority w:val="7"/>
    <w:qFormat/>
    <w:pPr>
      <w:ind w:left="5850"/>
      <w:jc w:val="center"/>
    </w:pPr>
    <w:rPr>
      <w:b/>
      <w:i/>
      <w:color w:val="000080"/>
      <w:sz w:val="30"/>
    </w:rPr>
  </w:style>
  <w:style w:type="paragraph" w:customStyle="1" w:styleId="Normal0">
    <w:name w:val="Normal +"/>
    <w:basedOn w:val="Normal"/>
    <w:uiPriority w:val="7"/>
    <w:pPr>
      <w:spacing w:after="120"/>
      <w:ind w:firstLine="720"/>
      <w:jc w:val="both"/>
    </w:pPr>
    <w:rPr>
      <w:sz w:val="24"/>
      <w:lang w:val="en-US"/>
    </w:rPr>
  </w:style>
  <w:style w:type="paragraph" w:styleId="Footer">
    <w:name w:val="footer"/>
    <w:basedOn w:val="Normal"/>
    <w:uiPriority w:val="6"/>
    <w:pPr>
      <w:tabs>
        <w:tab w:val="center" w:pos="4320"/>
        <w:tab w:val="right" w:pos="8640"/>
      </w:tabs>
    </w:pPr>
    <w:rPr>
      <w:lang w:val="en-AU"/>
    </w:rPr>
  </w:style>
  <w:style w:type="paragraph" w:customStyle="1" w:styleId="NormalDS">
    <w:name w:val="Normal DS"/>
    <w:basedOn w:val="Normal"/>
    <w:uiPriority w:val="7"/>
    <w:pPr>
      <w:spacing w:after="260"/>
    </w:pPr>
  </w:style>
  <w:style w:type="paragraph" w:customStyle="1" w:styleId="PlainText1">
    <w:name w:val="Plain Text1"/>
    <w:basedOn w:val="Normal"/>
    <w:uiPriority w:val="6"/>
    <w:rPr>
      <w:rFonts w:ascii="Courier New" w:hAnsi="Courier New" w:cs="Courier New"/>
      <w:lang w:val="en-GB"/>
    </w:rPr>
  </w:style>
  <w:style w:type="paragraph" w:styleId="Header">
    <w:name w:val="header"/>
    <w:basedOn w:val="Normal"/>
    <w:uiPriority w:val="6"/>
    <w:pPr>
      <w:tabs>
        <w:tab w:val="center" w:pos="4320"/>
        <w:tab w:val="right" w:pos="8640"/>
      </w:tabs>
    </w:pPr>
    <w:rPr>
      <w:sz w:val="24"/>
    </w:rPr>
  </w:style>
  <w:style w:type="paragraph" w:styleId="Caption">
    <w:name w:val="caption"/>
    <w:basedOn w:val="Normal"/>
    <w:uiPriority w:val="7"/>
    <w:qFormat/>
    <w:pPr>
      <w:suppressLineNumbers/>
      <w:spacing w:before="120" w:after="120"/>
    </w:pPr>
    <w:rPr>
      <w:rFonts w:cs="Mangal"/>
      <w:i/>
      <w:iCs/>
      <w:sz w:val="24"/>
      <w:szCs w:val="24"/>
    </w:rPr>
  </w:style>
  <w:style w:type="paragraph" w:styleId="BodyText">
    <w:name w:val="Body Text"/>
    <w:basedOn w:val="Normal"/>
    <w:uiPriority w:val="7"/>
    <w:pPr>
      <w:jc w:val="both"/>
    </w:pPr>
    <w:rPr>
      <w:sz w:val="28"/>
    </w:rPr>
  </w:style>
  <w:style w:type="paragraph" w:styleId="List">
    <w:name w:val="List"/>
    <w:basedOn w:val="BodyText"/>
    <w:uiPriority w:val="7"/>
    <w:rPr>
      <w:rFonts w:cs="Mangal"/>
    </w:rPr>
  </w:style>
  <w:style w:type="paragraph" w:styleId="Subtitle">
    <w:name w:val="Subtitle"/>
    <w:basedOn w:val="Normal"/>
    <w:next w:val="Normal"/>
    <w:uiPriority w:val="6"/>
    <w:qFormat/>
    <w:pPr>
      <w:spacing w:after="60"/>
      <w:jc w:val="center"/>
    </w:pPr>
    <w:rPr>
      <w:rFonts w:ascii="Cambria" w:hAnsi="Cambria"/>
      <w:sz w:val="24"/>
      <w:szCs w:val="24"/>
    </w:rPr>
  </w:style>
  <w:style w:type="paragraph" w:customStyle="1" w:styleId="Heading">
    <w:name w:val="Heading"/>
    <w:basedOn w:val="Normal"/>
    <w:next w:val="BodyText"/>
    <w:uiPriority w:val="6"/>
    <w:pPr>
      <w:keepNext/>
      <w:spacing w:before="240" w:after="120"/>
    </w:pPr>
    <w:rPr>
      <w:rFonts w:ascii="Arial" w:eastAsia="Microsoft YaHei" w:hAnsi="Arial" w:cs="Mangal"/>
      <w:sz w:val="28"/>
      <w:szCs w:val="28"/>
    </w:rPr>
  </w:style>
  <w:style w:type="paragraph" w:customStyle="1" w:styleId="DocumentMap1">
    <w:name w:val="Document Map1"/>
    <w:basedOn w:val="Normal"/>
    <w:uiPriority w:val="6"/>
    <w:pPr>
      <w:shd w:val="clear" w:color="auto" w:fill="000080"/>
    </w:pPr>
    <w:rPr>
      <w:rFonts w:ascii="Tahoma" w:hAnsi="Tahoma" w:cs="Tahoma"/>
    </w:rPr>
  </w:style>
  <w:style w:type="paragraph" w:customStyle="1" w:styleId="Index">
    <w:name w:val="Index"/>
    <w:basedOn w:val="Normal"/>
    <w:uiPriority w:val="6"/>
    <w:pPr>
      <w:suppressLineNumbers/>
    </w:pPr>
    <w:rPr>
      <w:rFonts w:cs="Mangal"/>
    </w:rPr>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tba.incometa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1001</Words>
  <Characters>5711</Characters>
  <Application>Microsoft Office Word</Application>
  <DocSecurity>0</DocSecurity>
  <Lines>47</Lines>
  <Paragraphs>13</Paragraphs>
  <ScaleCrop>false</ScaleCrop>
  <Company/>
  <LinksUpToDate>false</LinksUpToDate>
  <CharactersWithSpaces>6699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Manish Gupta CV</dc:title>
  <dc:subject>Resume</dc:subject>
  <dc:creator>Vivek Goyal</dc:creator>
  <cp:keywords>CV</cp:keywords>
  <cp:lastModifiedBy>knoldus</cp:lastModifiedBy>
  <cp:revision>2</cp:revision>
  <dcterms:created xsi:type="dcterms:W3CDTF">2020-10-12T13:15:00Z</dcterms:created>
  <dcterms:modified xsi:type="dcterms:W3CDTF">2020-10-12T13:15:00Z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