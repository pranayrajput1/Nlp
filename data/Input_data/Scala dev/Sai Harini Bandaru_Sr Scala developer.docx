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1246" w:rsidRDefault="002003A2">
      <w:pPr>
        <w:pStyle w:val="Heading6"/>
        <w:jc w:val="both"/>
      </w:pPr>
      <w:r>
        <w:rPr>
          <w:noProof/>
          <w:lang w:eastAsia="en-US"/>
        </w:rPr>
        <w:drawing>
          <wp:anchor distT="0" distB="0" distL="114935" distR="114935" simplePos="0" relativeHeight="251658752" behindDoc="0" locked="0" layoutInCell="1" allowOverlap="1">
            <wp:simplePos x="0" y="0"/>
            <wp:positionH relativeFrom="margin">
              <wp:align>left</wp:align>
            </wp:positionH>
            <wp:positionV relativeFrom="paragraph">
              <wp:posOffset>95250</wp:posOffset>
            </wp:positionV>
            <wp:extent cx="909955" cy="624205"/>
            <wp:effectExtent l="0" t="0" r="4445" b="444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09955" cy="624205"/>
                    </a:xfrm>
                    <a:prstGeom prst="rect">
                      <a:avLst/>
                    </a:prstGeom>
                    <a:blipFill dpi="0" rotWithShape="0">
                      <a:blip/>
                      <a:srcRect/>
                      <a:stretch>
                        <a:fillRect/>
                      </a:stretch>
                    </a:blipFill>
                  </pic:spPr>
                </pic:pic>
              </a:graphicData>
            </a:graphic>
          </wp:anchor>
        </w:drawing>
      </w:r>
      <w:r w:rsidR="002805DA">
        <w:rPr>
          <w:noProof/>
          <w:lang w:eastAsia="en-US"/>
        </w:rPr>
        <w:pict>
          <v:shapetype id="_x0000_t202" coordsize="21600,21600" o:spt="202" path="m,l,21600r21600,l21600,xe">
            <v:stroke joinstyle="miter"/>
            <v:path gradientshapeok="t" o:connecttype="rect"/>
          </v:shapetype>
          <v:shape id="Text Box 3" o:spid="_x0000_s1026" type="#_x0000_t202" style="position:absolute;left:0;text-align:left;margin-left:841.4pt;margin-top:78.15pt;width:165pt;height:58.5pt;z-index:251657728;visibility:visible;mso-wrap-distance-left:0;mso-wrap-distance-right:0;mso-position-horizontal:righ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" stroked="f">
            <v:textbox style="mso-next-textbox:#Text Box 3" inset="0,0,0,0">
              <w:txbxContent>
                <w:p w:rsidR="00795597" w:rsidRDefault="00795597">
                  <w:pPr>
                    <w:pStyle w:val="Address1"/>
                    <w:jc w:val="left"/>
                    <w:rPr>
                      <w:rFonts w:ascii="Verdana" w:hAnsi="Verdana"/>
                      <w:color w:val="000000"/>
                      <w:sz w:val="18"/>
                      <w:szCs w:val="18"/>
                    </w:rPr>
                  </w:pPr>
                </w:p>
                <w:p w:rsidR="00795597" w:rsidRDefault="00795597">
                  <w:pPr>
                    <w:pStyle w:val="Address1"/>
                    <w:jc w:val="left"/>
                    <w:rPr>
                      <w:rFonts w:ascii="Verdana" w:hAnsi="Verdana"/>
                      <w:color w:val="000000"/>
                      <w:sz w:val="18"/>
                      <w:szCs w:val="18"/>
                    </w:rPr>
                  </w:pPr>
                </w:p>
                <w:p w:rsidR="00795597" w:rsidRDefault="00795597">
                  <w:pPr>
                    <w:pStyle w:val="Address1"/>
                    <w:jc w:val="left"/>
                    <w:rPr>
                      <w:rFonts w:ascii="Verdana" w:hAnsi="Verdana"/>
                      <w:color w:val="000000"/>
                      <w:sz w:val="18"/>
                      <w:szCs w:val="18"/>
                    </w:rPr>
                  </w:pPr>
                </w:p>
                <w:p w:rsidR="005F1246" w:rsidRDefault="005F1246">
                  <w:pPr>
                    <w:pStyle w:val="Address1"/>
                    <w:jc w:val="left"/>
                    <w:rPr>
                      <w:rFonts w:ascii="Verdana" w:hAnsi="Verdana"/>
                      <w:color w:val="000000"/>
                      <w:sz w:val="18"/>
                      <w:szCs w:val="18"/>
                    </w:rPr>
                  </w:pPr>
                  <w:r>
                    <w:rPr>
                      <w:rFonts w:ascii="Verdana" w:hAnsi="Verdana"/>
                      <w:color w:val="000000"/>
                      <w:sz w:val="18"/>
                      <w:szCs w:val="18"/>
                    </w:rPr>
                    <w:t>Email id: psharini@gmail.com</w:t>
                  </w:r>
                </w:p>
                <w:p w:rsidR="005F1246" w:rsidRDefault="005571CB">
                  <w:pPr>
                    <w:pStyle w:val="Address1"/>
                    <w:jc w:val="left"/>
                    <w:rPr>
                      <w:rFonts w:ascii="Verdana" w:hAnsi="Verdana"/>
                      <w:color w:val="000000"/>
                      <w:sz w:val="18"/>
                      <w:szCs w:val="18"/>
                    </w:rPr>
                  </w:pPr>
                  <w:r>
                    <w:rPr>
                      <w:rFonts w:ascii="Verdana" w:hAnsi="Verdana"/>
                      <w:color w:val="000000"/>
                      <w:sz w:val="18"/>
                      <w:szCs w:val="18"/>
                    </w:rPr>
                    <w:t>Mobile</w:t>
                  </w:r>
                  <w:r w:rsidR="00795597">
                    <w:rPr>
                      <w:rFonts w:ascii="Verdana" w:hAnsi="Verdana"/>
                      <w:color w:val="000000"/>
                      <w:sz w:val="18"/>
                      <w:szCs w:val="18"/>
                    </w:rPr>
                    <w:t>: 7506416516, 8692998888</w:t>
                  </w:r>
                </w:p>
              </w:txbxContent>
            </v:textbox>
            <w10:wrap type="topAndBottom" anchorx="margin" anchory="page"/>
          </v:shape>
        </w:pict>
      </w:r>
      <w:r w:rsidR="00E82073">
        <w:t>Sai Harini Bandaru</w:t>
      </w:r>
      <w:r w:rsidR="005F1246">
        <w:tab/>
      </w:r>
      <w:r w:rsidR="005F1246">
        <w:tab/>
      </w:r>
      <w:r w:rsidR="005F1246">
        <w:tab/>
      </w:r>
      <w:r w:rsidR="005F1246">
        <w:tab/>
      </w:r>
      <w:r w:rsidR="005F1246">
        <w:tab/>
      </w:r>
      <w:r w:rsidR="005F1246">
        <w:tab/>
      </w:r>
      <w:r w:rsidR="005F1246">
        <w:tab/>
      </w:r>
    </w:p>
    <w:p w:rsidR="005F1246" w:rsidRDefault="005F1246">
      <w:pPr>
        <w:pStyle w:val="Heading3"/>
        <w:spacing w:before="120"/>
        <w:jc w:val="both"/>
        <w:rPr>
          <w:rFonts w:ascii="Verdana" w:hAnsi="Verdana"/>
          <w:b/>
          <w:sz w:val="20"/>
        </w:rPr>
      </w:pPr>
      <w:r>
        <w:rPr>
          <w:rFonts w:ascii="Verdana" w:hAnsi="Verdana"/>
          <w:b/>
          <w:sz w:val="20"/>
        </w:rPr>
        <w:t>Profile:</w:t>
      </w:r>
    </w:p>
    <w:p w:rsidR="009453D3" w:rsidRDefault="006652E3" w:rsidP="009210D3">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sidRPr="009453D3">
        <w:rPr>
          <w:rFonts w:ascii="Verdana" w:hAnsi="Verdana" w:cs="Arial"/>
          <w:sz w:val="18"/>
          <w:szCs w:val="18"/>
        </w:rPr>
        <w:t>1</w:t>
      </w:r>
      <w:r w:rsidR="005F7A4E">
        <w:rPr>
          <w:rFonts w:ascii="Verdana" w:hAnsi="Verdana" w:cs="Arial"/>
          <w:sz w:val="18"/>
          <w:szCs w:val="18"/>
        </w:rPr>
        <w:t>2</w:t>
      </w:r>
      <w:r w:rsidR="00F84FE7">
        <w:rPr>
          <w:rFonts w:ascii="Verdana" w:hAnsi="Verdana" w:cs="Arial"/>
          <w:sz w:val="18"/>
          <w:szCs w:val="18"/>
        </w:rPr>
        <w:t>+</w:t>
      </w:r>
      <w:r w:rsidRPr="009453D3">
        <w:rPr>
          <w:rFonts w:ascii="Verdana" w:hAnsi="Verdana" w:cs="Arial"/>
          <w:sz w:val="18"/>
          <w:szCs w:val="18"/>
        </w:rPr>
        <w:t xml:space="preserve"> years of experience in </w:t>
      </w:r>
      <w:r w:rsidR="004A4961">
        <w:rPr>
          <w:rFonts w:ascii="Verdana" w:hAnsi="Verdana" w:cs="Arial"/>
          <w:sz w:val="18"/>
          <w:szCs w:val="18"/>
        </w:rPr>
        <w:t>design, development and maintenance ofenterprise applications in</w:t>
      </w:r>
      <w:r w:rsidRPr="009453D3">
        <w:rPr>
          <w:rFonts w:ascii="Verdana" w:hAnsi="Verdana" w:cs="Arial"/>
          <w:sz w:val="18"/>
          <w:szCs w:val="18"/>
        </w:rPr>
        <w:t xml:space="preserve"> JAVA/ J2EE</w:t>
      </w:r>
      <w:r w:rsidR="002D5852" w:rsidRPr="009453D3">
        <w:rPr>
          <w:rFonts w:ascii="Verdana" w:hAnsi="Verdana" w:cs="Arial"/>
          <w:sz w:val="18"/>
          <w:szCs w:val="18"/>
        </w:rPr>
        <w:t xml:space="preserve"> technologies</w:t>
      </w:r>
      <w:r w:rsidR="00474043">
        <w:rPr>
          <w:rFonts w:ascii="Verdana" w:hAnsi="Verdana" w:cs="Arial"/>
          <w:sz w:val="18"/>
          <w:szCs w:val="18"/>
        </w:rPr>
        <w:t>. Certified Java Developer.</w:t>
      </w:r>
    </w:p>
    <w:p w:rsidR="00B33B59" w:rsidRDefault="009210D3" w:rsidP="00B33B59">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sidRPr="009453D3">
        <w:rPr>
          <w:rFonts w:ascii="Verdana" w:hAnsi="Verdana" w:cs="Arial"/>
          <w:sz w:val="18"/>
          <w:szCs w:val="18"/>
        </w:rPr>
        <w:t>2</w:t>
      </w:r>
      <w:r w:rsidR="00F84FE7">
        <w:rPr>
          <w:rFonts w:ascii="Verdana" w:hAnsi="Verdana" w:cs="Arial"/>
          <w:sz w:val="18"/>
          <w:szCs w:val="18"/>
        </w:rPr>
        <w:t>+</w:t>
      </w:r>
      <w:r w:rsidRPr="009453D3">
        <w:rPr>
          <w:rFonts w:ascii="Verdana" w:hAnsi="Verdana" w:cs="Arial"/>
          <w:sz w:val="18"/>
          <w:szCs w:val="18"/>
        </w:rPr>
        <w:t xml:space="preserve"> years of experience in </w:t>
      </w:r>
      <w:r w:rsidRPr="00CC32E7">
        <w:rPr>
          <w:rFonts w:ascii="Verdana" w:hAnsi="Verdana" w:cs="Arial"/>
          <w:sz w:val="18"/>
          <w:szCs w:val="18"/>
        </w:rPr>
        <w:t>ApacheSp</w:t>
      </w:r>
      <w:r w:rsidR="00713122" w:rsidRPr="00CC32E7">
        <w:rPr>
          <w:rFonts w:ascii="Verdana" w:hAnsi="Verdana" w:cs="Arial"/>
          <w:sz w:val="18"/>
          <w:szCs w:val="18"/>
        </w:rPr>
        <w:t>ar</w:t>
      </w:r>
      <w:r w:rsidR="00CC32E7">
        <w:rPr>
          <w:rFonts w:ascii="Verdana" w:hAnsi="Verdana" w:cs="Arial"/>
          <w:sz w:val="18"/>
          <w:szCs w:val="18"/>
        </w:rPr>
        <w:t>k</w:t>
      </w:r>
      <w:r w:rsidR="005B5065">
        <w:rPr>
          <w:rFonts w:ascii="Verdana" w:hAnsi="Verdana" w:cs="Arial"/>
          <w:sz w:val="18"/>
          <w:szCs w:val="18"/>
        </w:rPr>
        <w:t>, Apache Kafka</w:t>
      </w:r>
      <w:r w:rsidR="00713122" w:rsidRPr="00841287">
        <w:rPr>
          <w:rFonts w:ascii="Verdana" w:hAnsi="Verdana" w:cs="Arial"/>
          <w:sz w:val="18"/>
          <w:szCs w:val="18"/>
        </w:rPr>
        <w:t>and</w:t>
      </w:r>
      <w:r w:rsidR="00713122" w:rsidRPr="00CC32E7">
        <w:rPr>
          <w:rFonts w:ascii="Verdana" w:hAnsi="Verdana" w:cs="Arial"/>
          <w:sz w:val="18"/>
          <w:szCs w:val="18"/>
        </w:rPr>
        <w:t>S</w:t>
      </w:r>
      <w:r w:rsidRPr="00CC32E7">
        <w:rPr>
          <w:rFonts w:ascii="Verdana" w:hAnsi="Verdana" w:cs="Arial"/>
          <w:sz w:val="18"/>
          <w:szCs w:val="18"/>
        </w:rPr>
        <w:t>cala</w:t>
      </w:r>
      <w:r w:rsidRPr="009453D3">
        <w:rPr>
          <w:rFonts w:ascii="Verdana" w:hAnsi="Verdana" w:cs="Arial"/>
          <w:sz w:val="18"/>
          <w:szCs w:val="18"/>
        </w:rPr>
        <w:t>.</w:t>
      </w:r>
    </w:p>
    <w:p w:rsidR="009E6BE6" w:rsidRDefault="009E6BE6" w:rsidP="00B33B59">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Pr>
          <w:rFonts w:ascii="Verdana" w:hAnsi="Verdana" w:cs="Arial"/>
          <w:sz w:val="18"/>
          <w:szCs w:val="18"/>
        </w:rPr>
        <w:t xml:space="preserve">2+ years of experience in </w:t>
      </w:r>
      <w:r w:rsidRPr="00CC32E7">
        <w:rPr>
          <w:rFonts w:ascii="Verdana" w:hAnsi="Verdana" w:cs="Arial"/>
          <w:sz w:val="18"/>
          <w:szCs w:val="18"/>
        </w:rPr>
        <w:t>Azure</w:t>
      </w:r>
      <w:r>
        <w:rPr>
          <w:rFonts w:ascii="Verdana" w:hAnsi="Verdana" w:cs="Arial"/>
          <w:sz w:val="18"/>
          <w:szCs w:val="18"/>
        </w:rPr>
        <w:t xml:space="preserve"> Cloud technologies.</w:t>
      </w:r>
    </w:p>
    <w:p w:rsidR="0012583E" w:rsidRDefault="00D72D57" w:rsidP="009E4985">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Pr>
          <w:rFonts w:ascii="Verdana" w:hAnsi="Verdana" w:cs="Arial"/>
          <w:sz w:val="18"/>
          <w:szCs w:val="18"/>
        </w:rPr>
        <w:t>Experience in development of web applications using Spring, Spring</w:t>
      </w:r>
      <w:r w:rsidR="005B5065">
        <w:rPr>
          <w:rFonts w:ascii="Verdana" w:hAnsi="Verdana" w:cs="Arial"/>
          <w:sz w:val="18"/>
          <w:szCs w:val="18"/>
        </w:rPr>
        <w:t xml:space="preserve"> JDBC</w:t>
      </w:r>
    </w:p>
    <w:p w:rsidR="00B25908" w:rsidRPr="00B25908" w:rsidRDefault="00B25908" w:rsidP="00B25908">
      <w:pPr>
        <w:numPr>
          <w:ilvl w:val="0"/>
          <w:numId w:val="3"/>
        </w:numPr>
        <w:tabs>
          <w:tab w:val="left" w:pos="1440"/>
          <w:tab w:val="left" w:pos="2160"/>
          <w:tab w:val="left" w:pos="2880"/>
        </w:tabs>
        <w:spacing w:before="48" w:after="20" w:line="360" w:lineRule="auto"/>
        <w:jc w:val="both"/>
        <w:rPr>
          <w:rFonts w:ascii="Verdana" w:hAnsi="Verdana" w:cs="Arial"/>
          <w:sz w:val="18"/>
          <w:szCs w:val="18"/>
        </w:rPr>
      </w:pPr>
      <w:r w:rsidRPr="00652889">
        <w:rPr>
          <w:rFonts w:ascii="Verdana" w:hAnsi="Verdana" w:cs="Arial"/>
          <w:sz w:val="18"/>
          <w:szCs w:val="18"/>
        </w:rPr>
        <w:t xml:space="preserve">Experience in database design using </w:t>
      </w:r>
      <w:r w:rsidRPr="00CC32E7">
        <w:rPr>
          <w:rFonts w:ascii="Verdana" w:hAnsi="Verdana" w:cs="Arial"/>
          <w:sz w:val="18"/>
          <w:szCs w:val="18"/>
        </w:rPr>
        <w:t>PL/SQL</w:t>
      </w:r>
      <w:r w:rsidRPr="00652889">
        <w:rPr>
          <w:rFonts w:ascii="Verdana" w:hAnsi="Verdana" w:cs="Arial"/>
          <w:sz w:val="18"/>
          <w:szCs w:val="18"/>
        </w:rPr>
        <w:t xml:space="preserve"> to write Stored Procedures, Functions, Trigger</w:t>
      </w:r>
      <w:r>
        <w:rPr>
          <w:rFonts w:ascii="Verdana" w:hAnsi="Verdana" w:cs="Arial"/>
          <w:sz w:val="18"/>
          <w:szCs w:val="18"/>
        </w:rPr>
        <w:t>s.</w:t>
      </w:r>
    </w:p>
    <w:p w:rsidR="009E4985" w:rsidRDefault="003626FA" w:rsidP="00B33B59">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sidRPr="009E4985">
        <w:rPr>
          <w:rFonts w:ascii="Verdana" w:hAnsi="Verdana" w:cs="Arial"/>
          <w:sz w:val="18"/>
          <w:szCs w:val="18"/>
        </w:rPr>
        <w:t>Interacted with client for requirement analysis, technical design and code reviews</w:t>
      </w:r>
    </w:p>
    <w:p w:rsidR="009E4985" w:rsidRDefault="00110D79" w:rsidP="00B33B59">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Pr>
          <w:rFonts w:ascii="Verdana" w:hAnsi="Verdana" w:cs="Arial"/>
          <w:sz w:val="18"/>
          <w:szCs w:val="18"/>
        </w:rPr>
        <w:t>Worked</w:t>
      </w:r>
      <w:r w:rsidR="009E4985">
        <w:rPr>
          <w:rFonts w:ascii="Verdana" w:hAnsi="Verdana" w:cs="Arial"/>
          <w:sz w:val="18"/>
          <w:szCs w:val="18"/>
        </w:rPr>
        <w:t xml:space="preserve"> in both Agile and Waterfall methodologies.</w:t>
      </w:r>
    </w:p>
    <w:p w:rsidR="009E4985" w:rsidRPr="009E4985" w:rsidRDefault="009E4985" w:rsidP="00B33B59">
      <w:pPr>
        <w:numPr>
          <w:ilvl w:val="0"/>
          <w:numId w:val="3"/>
        </w:numPr>
        <w:tabs>
          <w:tab w:val="left" w:pos="720"/>
          <w:tab w:val="left" w:pos="1440"/>
          <w:tab w:val="left" w:pos="2160"/>
          <w:tab w:val="left" w:pos="2880"/>
        </w:tabs>
        <w:spacing w:before="48" w:after="20" w:line="360" w:lineRule="auto"/>
        <w:jc w:val="both"/>
        <w:rPr>
          <w:rFonts w:ascii="Verdana" w:hAnsi="Verdana" w:cs="Arial"/>
          <w:sz w:val="18"/>
          <w:szCs w:val="18"/>
        </w:rPr>
      </w:pPr>
      <w:r w:rsidRPr="009E4985">
        <w:rPr>
          <w:rFonts w:ascii="Verdana" w:hAnsi="Verdana" w:cs="Arial"/>
          <w:sz w:val="18"/>
          <w:szCs w:val="18"/>
        </w:rPr>
        <w:t>Experience in managing scrum sessions, sprint planning, sprint retrospective and sprint demos</w:t>
      </w:r>
    </w:p>
    <w:p w:rsidR="00537666" w:rsidRPr="008B6DC9" w:rsidRDefault="00690713" w:rsidP="008B6DC9">
      <w:pPr>
        <w:numPr>
          <w:ilvl w:val="0"/>
          <w:numId w:val="3"/>
        </w:numPr>
        <w:tabs>
          <w:tab w:val="left" w:pos="1077"/>
        </w:tabs>
        <w:spacing w:line="360" w:lineRule="auto"/>
        <w:jc w:val="both"/>
        <w:rPr>
          <w:rFonts w:ascii="Verdana" w:hAnsi="Verdana"/>
          <w:b/>
        </w:rPr>
      </w:pPr>
      <w:r>
        <w:rPr>
          <w:rFonts w:ascii="Verdana" w:hAnsi="Verdana"/>
          <w:sz w:val="18"/>
          <w:szCs w:val="18"/>
        </w:rPr>
        <w:t>Have experience in leading a development team technically.</w:t>
      </w:r>
    </w:p>
    <w:p w:rsidR="008B6DC9" w:rsidRDefault="008B6DC9" w:rsidP="008B6DC9">
      <w:pPr>
        <w:tabs>
          <w:tab w:val="left" w:pos="1077"/>
        </w:tabs>
        <w:spacing w:line="360" w:lineRule="auto"/>
        <w:ind w:left="720"/>
        <w:jc w:val="both"/>
        <w:rPr>
          <w:rFonts w:ascii="Verdana" w:hAnsi="Verdana"/>
          <w:b/>
        </w:rPr>
      </w:pPr>
    </w:p>
    <w:p w:rsidR="005F1246" w:rsidRDefault="005F1246">
      <w:pPr>
        <w:keepNext/>
        <w:widowControl w:val="0"/>
        <w:tabs>
          <w:tab w:val="clear" w:pos="0"/>
          <w:tab w:val="left" w:pos="2520"/>
        </w:tabs>
        <w:jc w:val="both"/>
        <w:rPr>
          <w:rFonts w:ascii="Verdana" w:hAnsi="Verdana"/>
          <w:b/>
          <w:sz w:val="18"/>
        </w:rPr>
      </w:pPr>
      <w:r>
        <w:rPr>
          <w:rFonts w:ascii="Verdana" w:hAnsi="Verdana"/>
          <w:b/>
        </w:rPr>
        <w:t>Work Experience</w:t>
      </w:r>
      <w:r>
        <w:rPr>
          <w:rFonts w:ascii="Verdana" w:hAnsi="Verdana"/>
          <w:b/>
          <w:sz w:val="18"/>
        </w:rPr>
        <w:t>:</w:t>
      </w:r>
    </w:p>
    <w:p w:rsidR="005F1246" w:rsidRDefault="005F1246">
      <w:pPr>
        <w:keepNext/>
        <w:widowControl w:val="0"/>
        <w:tabs>
          <w:tab w:val="clear" w:pos="0"/>
          <w:tab w:val="left" w:pos="2520"/>
        </w:tabs>
        <w:jc w:val="both"/>
        <w:rPr>
          <w:rFonts w:ascii="Verdana" w:hAnsi="Verdana"/>
          <w:b/>
          <w:sz w:val="18"/>
        </w:rPr>
      </w:pPr>
    </w:p>
    <w:p w:rsidR="00EA4E1B" w:rsidRDefault="00EA4E1B" w:rsidP="005C3820">
      <w:pPr>
        <w:pStyle w:val="WW-PlainText"/>
        <w:numPr>
          <w:ilvl w:val="0"/>
          <w:numId w:val="8"/>
        </w:numPr>
        <w:tabs>
          <w:tab w:val="left" w:pos="717"/>
        </w:tabs>
        <w:spacing w:line="360" w:lineRule="auto"/>
        <w:jc w:val="both"/>
        <w:rPr>
          <w:rFonts w:ascii="Verdana" w:hAnsi="Verdana"/>
          <w:sz w:val="18"/>
          <w:szCs w:val="18"/>
        </w:rPr>
      </w:pPr>
      <w:r>
        <w:rPr>
          <w:rFonts w:ascii="Verdana" w:hAnsi="Verdana"/>
          <w:sz w:val="18"/>
          <w:szCs w:val="18"/>
        </w:rPr>
        <w:t xml:space="preserve">Working as a </w:t>
      </w:r>
      <w:r w:rsidRPr="00EA4E1B">
        <w:rPr>
          <w:rFonts w:ascii="Verdana" w:hAnsi="Verdana"/>
          <w:b/>
          <w:sz w:val="18"/>
          <w:szCs w:val="18"/>
        </w:rPr>
        <w:t>Technical Specialist</w:t>
      </w:r>
      <w:r>
        <w:rPr>
          <w:rFonts w:ascii="Verdana" w:hAnsi="Verdana"/>
          <w:sz w:val="18"/>
          <w:szCs w:val="18"/>
        </w:rPr>
        <w:t xml:space="preserve"> in CitiusTech from March 21</w:t>
      </w:r>
      <w:r w:rsidRPr="00EA4E1B">
        <w:rPr>
          <w:rFonts w:ascii="Verdana" w:hAnsi="Verdana"/>
          <w:sz w:val="18"/>
          <w:szCs w:val="18"/>
          <w:vertAlign w:val="superscript"/>
        </w:rPr>
        <w:t>st</w:t>
      </w:r>
      <w:r>
        <w:rPr>
          <w:rFonts w:ascii="Verdana" w:hAnsi="Verdana"/>
          <w:sz w:val="18"/>
          <w:szCs w:val="18"/>
        </w:rPr>
        <w:t xml:space="preserve"> 2016</w:t>
      </w:r>
    </w:p>
    <w:p w:rsidR="00E93CA0" w:rsidRDefault="00E93CA0" w:rsidP="005C3820">
      <w:pPr>
        <w:pStyle w:val="WW-PlainText"/>
        <w:numPr>
          <w:ilvl w:val="0"/>
          <w:numId w:val="8"/>
        </w:numPr>
        <w:tabs>
          <w:tab w:val="left" w:pos="717"/>
        </w:tabs>
        <w:spacing w:line="360" w:lineRule="auto"/>
        <w:jc w:val="both"/>
        <w:rPr>
          <w:rFonts w:ascii="Verdana" w:hAnsi="Verdana"/>
          <w:sz w:val="18"/>
          <w:szCs w:val="18"/>
        </w:rPr>
      </w:pPr>
      <w:r>
        <w:rPr>
          <w:rFonts w:ascii="Verdana" w:hAnsi="Verdana"/>
          <w:sz w:val="18"/>
          <w:szCs w:val="18"/>
        </w:rPr>
        <w:t xml:space="preserve">Worked as a </w:t>
      </w:r>
      <w:r w:rsidRPr="00396AF1">
        <w:rPr>
          <w:rFonts w:ascii="Verdana" w:hAnsi="Verdana"/>
          <w:b/>
          <w:sz w:val="18"/>
          <w:szCs w:val="18"/>
        </w:rPr>
        <w:t>Senior Software Engineer</w:t>
      </w:r>
      <w:r>
        <w:rPr>
          <w:rFonts w:ascii="Verdana" w:hAnsi="Verdana"/>
          <w:sz w:val="18"/>
          <w:szCs w:val="18"/>
        </w:rPr>
        <w:t xml:space="preserve"> in CitiusTech (Mumbai) from March 18</w:t>
      </w:r>
      <w:r w:rsidRPr="00E93CA0">
        <w:rPr>
          <w:rFonts w:ascii="Verdana" w:hAnsi="Verdana"/>
          <w:sz w:val="18"/>
          <w:szCs w:val="18"/>
          <w:vertAlign w:val="superscript"/>
        </w:rPr>
        <w:t>th</w:t>
      </w:r>
      <w:r>
        <w:rPr>
          <w:rFonts w:ascii="Verdana" w:hAnsi="Verdana"/>
          <w:sz w:val="18"/>
          <w:szCs w:val="18"/>
        </w:rPr>
        <w:t xml:space="preserve"> 2013 to July 3</w:t>
      </w:r>
      <w:r w:rsidRPr="00E93CA0">
        <w:rPr>
          <w:rFonts w:ascii="Verdana" w:hAnsi="Verdana"/>
          <w:sz w:val="18"/>
          <w:szCs w:val="18"/>
          <w:vertAlign w:val="superscript"/>
        </w:rPr>
        <w:t>rd</w:t>
      </w:r>
      <w:r>
        <w:rPr>
          <w:rFonts w:ascii="Verdana" w:hAnsi="Verdana"/>
          <w:sz w:val="18"/>
          <w:szCs w:val="18"/>
        </w:rPr>
        <w:t xml:space="preserve"> 2015</w:t>
      </w:r>
    </w:p>
    <w:p w:rsidR="005F1246" w:rsidRDefault="00FB6960" w:rsidP="005C3820">
      <w:pPr>
        <w:pStyle w:val="WW-PlainText"/>
        <w:numPr>
          <w:ilvl w:val="0"/>
          <w:numId w:val="8"/>
        </w:numPr>
        <w:tabs>
          <w:tab w:val="left" w:pos="717"/>
        </w:tabs>
        <w:spacing w:line="360" w:lineRule="auto"/>
        <w:jc w:val="both"/>
        <w:rPr>
          <w:rFonts w:ascii="Verdana" w:hAnsi="Verdana"/>
          <w:sz w:val="18"/>
          <w:szCs w:val="18"/>
        </w:rPr>
      </w:pPr>
      <w:r>
        <w:rPr>
          <w:rFonts w:ascii="Verdana" w:hAnsi="Verdana"/>
          <w:sz w:val="18"/>
          <w:szCs w:val="18"/>
        </w:rPr>
        <w:t>Worked</w:t>
      </w:r>
      <w:r w:rsidR="005F1246">
        <w:rPr>
          <w:rFonts w:ascii="Verdana" w:hAnsi="Verdana"/>
          <w:sz w:val="18"/>
          <w:szCs w:val="18"/>
        </w:rPr>
        <w:t xml:space="preserve"> as a </w:t>
      </w:r>
      <w:r w:rsidR="005F1246" w:rsidRPr="00DB27F0">
        <w:rPr>
          <w:rFonts w:ascii="Verdana" w:hAnsi="Verdana"/>
          <w:b/>
          <w:sz w:val="18"/>
          <w:szCs w:val="18"/>
        </w:rPr>
        <w:t>System</w:t>
      </w:r>
      <w:r>
        <w:rPr>
          <w:rFonts w:ascii="Verdana" w:hAnsi="Verdana"/>
          <w:b/>
          <w:sz w:val="18"/>
          <w:szCs w:val="18"/>
        </w:rPr>
        <w:t>s</w:t>
      </w:r>
      <w:r w:rsidR="00160F97" w:rsidRPr="00DB27F0">
        <w:rPr>
          <w:rFonts w:ascii="Verdana" w:hAnsi="Verdana"/>
          <w:b/>
          <w:sz w:val="18"/>
          <w:szCs w:val="18"/>
        </w:rPr>
        <w:t>Engineer</w:t>
      </w:r>
      <w:r w:rsidR="005F1246">
        <w:rPr>
          <w:rFonts w:ascii="Verdana" w:hAnsi="Verdana"/>
          <w:sz w:val="18"/>
          <w:szCs w:val="18"/>
        </w:rPr>
        <w:t xml:space="preserve">in Tata Consultancy Services (Mumbai) </w:t>
      </w:r>
      <w:r w:rsidR="00F7380E">
        <w:rPr>
          <w:rFonts w:ascii="Verdana" w:hAnsi="Verdana"/>
          <w:sz w:val="18"/>
          <w:szCs w:val="18"/>
        </w:rPr>
        <w:t>from April</w:t>
      </w:r>
      <w:r w:rsidR="005F1246">
        <w:rPr>
          <w:rFonts w:ascii="Verdana" w:hAnsi="Verdana"/>
          <w:sz w:val="18"/>
          <w:szCs w:val="18"/>
        </w:rPr>
        <w:t xml:space="preserve"> 25</w:t>
      </w:r>
      <w:r w:rsidR="005F1246">
        <w:rPr>
          <w:rFonts w:ascii="Verdana" w:hAnsi="Verdana"/>
          <w:sz w:val="18"/>
          <w:szCs w:val="18"/>
          <w:vertAlign w:val="superscript"/>
        </w:rPr>
        <w:t>th</w:t>
      </w:r>
      <w:r w:rsidR="005F1246">
        <w:rPr>
          <w:rFonts w:ascii="Verdana" w:hAnsi="Verdana"/>
          <w:sz w:val="18"/>
          <w:szCs w:val="18"/>
        </w:rPr>
        <w:t xml:space="preserve"> 2012</w:t>
      </w:r>
      <w:r w:rsidR="00F95D0F">
        <w:rPr>
          <w:rFonts w:ascii="Verdana" w:hAnsi="Verdana"/>
          <w:sz w:val="18"/>
          <w:szCs w:val="18"/>
        </w:rPr>
        <w:t xml:space="preserve"> to March 15</w:t>
      </w:r>
      <w:r w:rsidR="00F95D0F" w:rsidRPr="00F95D0F">
        <w:rPr>
          <w:rFonts w:ascii="Verdana" w:hAnsi="Verdana"/>
          <w:sz w:val="18"/>
          <w:szCs w:val="18"/>
          <w:vertAlign w:val="superscript"/>
        </w:rPr>
        <w:t>th</w:t>
      </w:r>
      <w:r w:rsidR="00F95D0F">
        <w:rPr>
          <w:rFonts w:ascii="Verdana" w:hAnsi="Verdana"/>
          <w:sz w:val="18"/>
          <w:szCs w:val="18"/>
        </w:rPr>
        <w:t xml:space="preserve"> 2013</w:t>
      </w:r>
    </w:p>
    <w:p w:rsidR="005F1246" w:rsidRDefault="005F1246" w:rsidP="005C3820">
      <w:pPr>
        <w:pStyle w:val="WW-PlainText"/>
        <w:numPr>
          <w:ilvl w:val="0"/>
          <w:numId w:val="8"/>
        </w:numPr>
        <w:tabs>
          <w:tab w:val="left" w:pos="717"/>
        </w:tabs>
        <w:spacing w:line="360" w:lineRule="auto"/>
        <w:jc w:val="both"/>
        <w:rPr>
          <w:rFonts w:ascii="Verdana" w:hAnsi="Verdana"/>
          <w:sz w:val="18"/>
          <w:szCs w:val="18"/>
        </w:rPr>
      </w:pPr>
      <w:r>
        <w:rPr>
          <w:rFonts w:ascii="Verdana" w:hAnsi="Verdana"/>
          <w:sz w:val="18"/>
          <w:szCs w:val="18"/>
        </w:rPr>
        <w:t xml:space="preserve">Worked as an </w:t>
      </w:r>
      <w:r>
        <w:rPr>
          <w:rFonts w:ascii="Verdana" w:hAnsi="Verdana" w:cs="Arial"/>
          <w:b/>
          <w:sz w:val="18"/>
          <w:szCs w:val="18"/>
        </w:rPr>
        <w:t>Associate Technology Level 2</w:t>
      </w:r>
      <w:r>
        <w:rPr>
          <w:rFonts w:ascii="Verdana" w:hAnsi="Verdana"/>
          <w:sz w:val="18"/>
          <w:szCs w:val="18"/>
        </w:rPr>
        <w:t>in Sapient (Bangalore) from November 8</w:t>
      </w:r>
      <w:r>
        <w:rPr>
          <w:rFonts w:ascii="Verdana" w:hAnsi="Verdana"/>
          <w:sz w:val="18"/>
          <w:szCs w:val="18"/>
          <w:vertAlign w:val="superscript"/>
        </w:rPr>
        <w:t>th</w:t>
      </w:r>
      <w:r>
        <w:rPr>
          <w:rFonts w:ascii="Verdana" w:hAnsi="Verdana"/>
          <w:sz w:val="18"/>
          <w:szCs w:val="18"/>
        </w:rPr>
        <w:t xml:space="preserve"> 2010 to February 10</w:t>
      </w:r>
      <w:r>
        <w:rPr>
          <w:rFonts w:ascii="Verdana" w:hAnsi="Verdana"/>
          <w:sz w:val="18"/>
          <w:szCs w:val="18"/>
          <w:vertAlign w:val="superscript"/>
        </w:rPr>
        <w:t>th</w:t>
      </w:r>
      <w:r w:rsidR="00952E8D">
        <w:rPr>
          <w:rFonts w:ascii="Verdana" w:hAnsi="Verdana"/>
          <w:sz w:val="18"/>
          <w:szCs w:val="18"/>
        </w:rPr>
        <w:t xml:space="preserve"> 2012</w:t>
      </w:r>
    </w:p>
    <w:p w:rsidR="00546469" w:rsidRPr="00CC32E7" w:rsidRDefault="005F1246" w:rsidP="00CC32E7">
      <w:pPr>
        <w:pStyle w:val="WW-PlainText"/>
        <w:numPr>
          <w:ilvl w:val="0"/>
          <w:numId w:val="8"/>
        </w:numPr>
        <w:tabs>
          <w:tab w:val="left" w:pos="717"/>
        </w:tabs>
        <w:spacing w:line="360" w:lineRule="auto"/>
        <w:jc w:val="both"/>
        <w:rPr>
          <w:rFonts w:ascii="Verdana" w:hAnsi="Verdana"/>
          <w:sz w:val="18"/>
          <w:szCs w:val="18"/>
        </w:rPr>
      </w:pPr>
      <w:r>
        <w:rPr>
          <w:rFonts w:ascii="Verdana" w:hAnsi="Verdana"/>
          <w:sz w:val="18"/>
          <w:szCs w:val="18"/>
        </w:rPr>
        <w:t xml:space="preserve">Worked as an </w:t>
      </w:r>
      <w:r>
        <w:rPr>
          <w:rFonts w:ascii="Verdana" w:hAnsi="Verdana"/>
          <w:b/>
          <w:sz w:val="18"/>
          <w:szCs w:val="18"/>
        </w:rPr>
        <w:t>Associate System engineer</w:t>
      </w:r>
      <w:r>
        <w:rPr>
          <w:rFonts w:ascii="Verdana" w:hAnsi="Verdana"/>
          <w:sz w:val="18"/>
          <w:szCs w:val="18"/>
        </w:rPr>
        <w:t xml:space="preserve"> in IBM India Private Ltd (Bang</w:t>
      </w:r>
      <w:r w:rsidR="00952E8D">
        <w:rPr>
          <w:rFonts w:ascii="Verdana" w:hAnsi="Verdana"/>
          <w:sz w:val="18"/>
          <w:szCs w:val="18"/>
        </w:rPr>
        <w:t xml:space="preserve">alore) from May </w:t>
      </w:r>
      <w:r w:rsidR="0047452E">
        <w:rPr>
          <w:rFonts w:ascii="Verdana" w:hAnsi="Verdana"/>
          <w:sz w:val="18"/>
          <w:szCs w:val="18"/>
        </w:rPr>
        <w:t>27</w:t>
      </w:r>
      <w:r w:rsidR="0047452E" w:rsidRPr="0047452E">
        <w:rPr>
          <w:rFonts w:ascii="Verdana" w:hAnsi="Verdana"/>
          <w:sz w:val="18"/>
          <w:szCs w:val="18"/>
          <w:vertAlign w:val="superscript"/>
        </w:rPr>
        <w:t>th</w:t>
      </w:r>
      <w:r w:rsidR="00952E8D">
        <w:rPr>
          <w:rFonts w:ascii="Verdana" w:hAnsi="Verdana"/>
          <w:sz w:val="18"/>
          <w:szCs w:val="18"/>
        </w:rPr>
        <w:t xml:space="preserve">2008 – Oct </w:t>
      </w:r>
      <w:r w:rsidR="0047452E">
        <w:rPr>
          <w:rFonts w:ascii="Verdana" w:hAnsi="Verdana"/>
          <w:sz w:val="18"/>
          <w:szCs w:val="18"/>
        </w:rPr>
        <w:t>30</w:t>
      </w:r>
      <w:r w:rsidR="0047452E" w:rsidRPr="0047452E">
        <w:rPr>
          <w:rFonts w:ascii="Verdana" w:hAnsi="Verdana"/>
          <w:sz w:val="18"/>
          <w:szCs w:val="18"/>
          <w:vertAlign w:val="superscript"/>
        </w:rPr>
        <w:t>th</w:t>
      </w:r>
      <w:r w:rsidR="00952E8D">
        <w:rPr>
          <w:rFonts w:ascii="Verdana" w:hAnsi="Verdana"/>
          <w:sz w:val="18"/>
          <w:szCs w:val="18"/>
        </w:rPr>
        <w:t>2010</w:t>
      </w:r>
    </w:p>
    <w:p w:rsidR="00546469" w:rsidRDefault="00546469" w:rsidP="00546469">
      <w:pPr>
        <w:pStyle w:val="Heading3"/>
        <w:tabs>
          <w:tab w:val="clear" w:pos="0"/>
          <w:tab w:val="left" w:pos="720"/>
        </w:tabs>
        <w:spacing w:before="120" w:line="360" w:lineRule="auto"/>
        <w:rPr>
          <w:rFonts w:ascii="Verdana" w:hAnsi="Verdana"/>
          <w:b/>
          <w:sz w:val="20"/>
        </w:rPr>
      </w:pPr>
      <w:r>
        <w:rPr>
          <w:rFonts w:ascii="Verdana" w:hAnsi="Verdana"/>
          <w:b/>
          <w:sz w:val="20"/>
        </w:rPr>
        <w:t>Education:</w:t>
      </w:r>
    </w:p>
    <w:p w:rsidR="00546469" w:rsidRDefault="00546469" w:rsidP="00546469">
      <w:pPr>
        <w:numPr>
          <w:ilvl w:val="0"/>
          <w:numId w:val="4"/>
        </w:numPr>
        <w:tabs>
          <w:tab w:val="left" w:pos="720"/>
          <w:tab w:val="left" w:pos="1440"/>
          <w:tab w:val="left" w:pos="2160"/>
          <w:tab w:val="left" w:pos="2880"/>
        </w:tabs>
        <w:spacing w:line="360" w:lineRule="auto"/>
        <w:jc w:val="both"/>
        <w:rPr>
          <w:rFonts w:ascii="Verdana" w:hAnsi="Verdana" w:cs="Arial"/>
          <w:bCs/>
          <w:sz w:val="18"/>
          <w:szCs w:val="18"/>
        </w:rPr>
      </w:pPr>
      <w:r>
        <w:rPr>
          <w:rFonts w:ascii="Verdana" w:hAnsi="Verdana" w:cs="Arial"/>
          <w:bCs/>
          <w:sz w:val="18"/>
          <w:szCs w:val="18"/>
        </w:rPr>
        <w:t>B.</w:t>
      </w:r>
      <w:r>
        <w:rPr>
          <w:rFonts w:ascii="Verdana" w:hAnsi="Verdana" w:cs="Arial"/>
          <w:sz w:val="18"/>
          <w:szCs w:val="18"/>
        </w:rPr>
        <w:t>TECH in Computer Science and Engineering from Sir C R Reddy College of Engineering,     Andhra University with 78.32%.</w:t>
      </w:r>
    </w:p>
    <w:p w:rsidR="00546469" w:rsidRDefault="00546469" w:rsidP="00546469">
      <w:pPr>
        <w:pStyle w:val="Heading3"/>
        <w:tabs>
          <w:tab w:val="clear" w:pos="0"/>
          <w:tab w:val="left" w:pos="720"/>
          <w:tab w:val="left" w:pos="2745"/>
        </w:tabs>
        <w:spacing w:before="120"/>
        <w:rPr>
          <w:rFonts w:ascii="Verdana" w:hAnsi="Verdana"/>
          <w:b/>
          <w:sz w:val="20"/>
        </w:rPr>
      </w:pPr>
    </w:p>
    <w:p w:rsidR="00546469" w:rsidRDefault="00546469" w:rsidP="00546469">
      <w:pPr>
        <w:pStyle w:val="Heading3"/>
        <w:tabs>
          <w:tab w:val="clear" w:pos="0"/>
          <w:tab w:val="left" w:pos="720"/>
          <w:tab w:val="left" w:pos="2745"/>
        </w:tabs>
        <w:spacing w:before="120"/>
        <w:rPr>
          <w:rFonts w:ascii="Verdana" w:hAnsi="Verdana"/>
          <w:b/>
          <w:sz w:val="20"/>
        </w:rPr>
      </w:pPr>
    </w:p>
    <w:p w:rsidR="00546469" w:rsidRDefault="00546469" w:rsidP="00546469">
      <w:pPr>
        <w:pStyle w:val="Heading3"/>
        <w:tabs>
          <w:tab w:val="clear" w:pos="0"/>
          <w:tab w:val="left" w:pos="720"/>
          <w:tab w:val="left" w:pos="2745"/>
        </w:tabs>
        <w:spacing w:before="120"/>
        <w:rPr>
          <w:rFonts w:ascii="Verdana" w:hAnsi="Verdana"/>
          <w:b/>
          <w:sz w:val="20"/>
        </w:rPr>
      </w:pPr>
      <w:r>
        <w:rPr>
          <w:rFonts w:ascii="Verdana" w:hAnsi="Verdana"/>
          <w:b/>
          <w:sz w:val="20"/>
        </w:rPr>
        <w:t>Skill Set:</w:t>
      </w:r>
      <w:r>
        <w:rPr>
          <w:rFonts w:ascii="Verdana" w:hAnsi="Verdana"/>
          <w:b/>
          <w:sz w:val="20"/>
        </w:rPr>
        <w:tab/>
      </w:r>
    </w:p>
    <w:p w:rsidR="00546469" w:rsidRPr="00282E3F" w:rsidRDefault="00546469" w:rsidP="00546469">
      <w:pPr>
        <w:tabs>
          <w:tab w:val="left" w:pos="720"/>
          <w:tab w:val="left" w:pos="2160"/>
          <w:tab w:val="left" w:pos="2880"/>
        </w:tabs>
        <w:spacing w:before="48" w:after="20"/>
        <w:ind w:left="2160" w:hanging="1800"/>
        <w:rPr>
          <w:rFonts w:ascii="Verdana" w:hAnsi="Verdana" w:cs="Arial"/>
          <w:b/>
          <w:sz w:val="18"/>
          <w:szCs w:val="18"/>
        </w:rPr>
      </w:pPr>
      <w:r>
        <w:rPr>
          <w:rFonts w:ascii="Verdana" w:hAnsi="Verdana" w:cs="Arial"/>
          <w:b/>
          <w:sz w:val="18"/>
          <w:szCs w:val="18"/>
        </w:rPr>
        <w:t>Languages</w:t>
      </w:r>
      <w:r>
        <w:rPr>
          <w:rFonts w:ascii="Verdana" w:hAnsi="Verdana" w:cs="Arial"/>
          <w:b/>
          <w:sz w:val="18"/>
          <w:szCs w:val="18"/>
        </w:rPr>
        <w:tab/>
      </w:r>
      <w:r>
        <w:rPr>
          <w:rFonts w:ascii="Verdana" w:hAnsi="Verdana" w:cs="Arial"/>
          <w:b/>
          <w:sz w:val="18"/>
          <w:szCs w:val="18"/>
        </w:rPr>
        <w:tab/>
        <w:t xml:space="preserve">:  </w:t>
      </w:r>
      <w:r w:rsidRPr="00440964">
        <w:rPr>
          <w:rFonts w:ascii="Verdana" w:hAnsi="Verdana" w:cs="Arial"/>
          <w:sz w:val="18"/>
          <w:szCs w:val="18"/>
        </w:rPr>
        <w:t>Java, Scala</w:t>
      </w:r>
      <w:r w:rsidR="00920C76">
        <w:rPr>
          <w:rFonts w:ascii="Verdana" w:hAnsi="Verdana" w:cs="Arial"/>
          <w:sz w:val="18"/>
          <w:szCs w:val="18"/>
        </w:rPr>
        <w:t>, PHP</w:t>
      </w:r>
    </w:p>
    <w:p w:rsidR="00546469" w:rsidRDefault="00546469" w:rsidP="00546469">
      <w:pPr>
        <w:spacing w:before="43" w:after="14" w:line="200" w:lineRule="atLeast"/>
        <w:rPr>
          <w:rFonts w:ascii="Verdana" w:hAnsi="Verdana" w:cs="Arial"/>
          <w:sz w:val="18"/>
          <w:szCs w:val="18"/>
        </w:rPr>
      </w:pPr>
      <w:r>
        <w:rPr>
          <w:rFonts w:ascii="Verdana" w:hAnsi="Verdana" w:cs="Arial"/>
          <w:b/>
          <w:sz w:val="18"/>
          <w:szCs w:val="18"/>
        </w:rPr>
        <w:t xml:space="preserve">      Frameworks</w:t>
      </w:r>
      <w:r>
        <w:rPr>
          <w:rFonts w:ascii="Verdana" w:hAnsi="Verdana" w:cs="Arial"/>
          <w:b/>
          <w:sz w:val="18"/>
          <w:szCs w:val="18"/>
        </w:rPr>
        <w:tab/>
      </w:r>
      <w:r>
        <w:rPr>
          <w:rFonts w:ascii="Verdana" w:hAnsi="Verdana" w:cs="Arial"/>
          <w:b/>
          <w:sz w:val="18"/>
          <w:szCs w:val="18"/>
        </w:rPr>
        <w:tab/>
        <w:t>:</w:t>
      </w:r>
      <w:r w:rsidR="00CC7829">
        <w:rPr>
          <w:rFonts w:ascii="Verdana" w:hAnsi="Verdana" w:cs="Arial"/>
          <w:sz w:val="18"/>
          <w:szCs w:val="18"/>
        </w:rPr>
        <w:t xml:space="preserve">  Spring</w:t>
      </w:r>
    </w:p>
    <w:p w:rsidR="00546469" w:rsidRPr="00282E3F" w:rsidRDefault="00546469" w:rsidP="00546469">
      <w:pPr>
        <w:tabs>
          <w:tab w:val="left" w:pos="3060"/>
        </w:tabs>
        <w:spacing w:before="43" w:after="14" w:line="200" w:lineRule="atLeast"/>
        <w:rPr>
          <w:rFonts w:ascii="Verdana" w:hAnsi="Verdana" w:cs="Arial"/>
          <w:b/>
          <w:sz w:val="18"/>
          <w:szCs w:val="18"/>
        </w:rPr>
      </w:pPr>
      <w:r w:rsidRPr="00282E3F">
        <w:rPr>
          <w:rFonts w:ascii="Verdana" w:hAnsi="Verdana" w:cs="Arial"/>
          <w:b/>
          <w:sz w:val="18"/>
          <w:szCs w:val="18"/>
        </w:rPr>
        <w:t>Big Data Technologies</w:t>
      </w:r>
      <w:r>
        <w:rPr>
          <w:rFonts w:ascii="Verdana" w:hAnsi="Verdana" w:cs="Arial"/>
          <w:b/>
          <w:sz w:val="18"/>
          <w:szCs w:val="18"/>
        </w:rPr>
        <w:t xml:space="preserve">    :</w:t>
      </w:r>
      <w:r>
        <w:rPr>
          <w:rFonts w:ascii="Verdana" w:hAnsi="Verdana" w:cs="Arial"/>
          <w:b/>
          <w:sz w:val="18"/>
          <w:szCs w:val="18"/>
        </w:rPr>
        <w:tab/>
      </w:r>
      <w:r w:rsidRPr="00440964">
        <w:rPr>
          <w:rFonts w:ascii="Verdana" w:hAnsi="Verdana" w:cs="Arial"/>
          <w:sz w:val="18"/>
          <w:szCs w:val="18"/>
        </w:rPr>
        <w:t xml:space="preserve">Apache Spark, </w:t>
      </w:r>
      <w:r w:rsidR="00553AA3">
        <w:rPr>
          <w:rFonts w:ascii="Verdana" w:hAnsi="Verdana" w:cs="Arial"/>
          <w:sz w:val="18"/>
          <w:szCs w:val="18"/>
        </w:rPr>
        <w:t>Apache Kafka</w:t>
      </w:r>
    </w:p>
    <w:p w:rsidR="00546469" w:rsidRDefault="00546469" w:rsidP="00546469">
      <w:pPr>
        <w:spacing w:before="43" w:after="14" w:line="200" w:lineRule="atLeast"/>
        <w:rPr>
          <w:rFonts w:ascii="Verdana" w:hAnsi="Verdana" w:cs="Arial"/>
          <w:sz w:val="18"/>
          <w:szCs w:val="18"/>
        </w:rPr>
      </w:pPr>
      <w:r>
        <w:rPr>
          <w:rFonts w:ascii="Verdana" w:hAnsi="Verdana" w:cs="Arial"/>
          <w:b/>
          <w:sz w:val="18"/>
          <w:szCs w:val="18"/>
        </w:rPr>
        <w:t xml:space="preserve">      Application Servers</w:t>
      </w:r>
      <w:r>
        <w:rPr>
          <w:rFonts w:ascii="Verdana" w:hAnsi="Verdana" w:cs="Arial"/>
          <w:b/>
          <w:sz w:val="18"/>
          <w:szCs w:val="18"/>
        </w:rPr>
        <w:tab/>
        <w:t>:</w:t>
      </w:r>
      <w:r w:rsidR="00962E78">
        <w:rPr>
          <w:rFonts w:ascii="Verdana" w:hAnsi="Verdana" w:cs="Arial"/>
          <w:sz w:val="18"/>
          <w:szCs w:val="18"/>
        </w:rPr>
        <w:t>Tomcat</w:t>
      </w:r>
    </w:p>
    <w:p w:rsidR="00546469" w:rsidRDefault="00546469" w:rsidP="00546469">
      <w:pPr>
        <w:tabs>
          <w:tab w:val="left" w:pos="720"/>
        </w:tabs>
        <w:spacing w:before="48" w:after="20"/>
        <w:ind w:left="720" w:hanging="360"/>
        <w:rPr>
          <w:rFonts w:ascii="Verdana" w:hAnsi="Verdana" w:cs="Arial"/>
          <w:sz w:val="18"/>
          <w:szCs w:val="18"/>
        </w:rPr>
      </w:pPr>
      <w:r>
        <w:rPr>
          <w:rFonts w:ascii="Verdana" w:hAnsi="Verdana" w:cs="Arial"/>
          <w:b/>
          <w:sz w:val="18"/>
          <w:szCs w:val="18"/>
        </w:rPr>
        <w:lastRenderedPageBreak/>
        <w:t>RDBMS</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w:t>
      </w:r>
      <w:r>
        <w:rPr>
          <w:rFonts w:ascii="Verdana" w:hAnsi="Verdana" w:cs="Arial"/>
          <w:sz w:val="18"/>
          <w:szCs w:val="18"/>
        </w:rPr>
        <w:t xml:space="preserve">  DB2, Oracle, MySQL, MS SQL, Sybase.</w:t>
      </w:r>
    </w:p>
    <w:p w:rsidR="00546469" w:rsidRDefault="00546469" w:rsidP="00546469">
      <w:pPr>
        <w:tabs>
          <w:tab w:val="clear" w:pos="0"/>
        </w:tabs>
        <w:spacing w:before="48" w:after="20"/>
        <w:ind w:firstLine="360"/>
        <w:rPr>
          <w:rFonts w:ascii="Verdana" w:hAnsi="Verdana" w:cs="Arial"/>
          <w:sz w:val="18"/>
          <w:szCs w:val="18"/>
        </w:rPr>
      </w:pPr>
      <w:r>
        <w:rPr>
          <w:rFonts w:ascii="Verdana" w:hAnsi="Verdana" w:cs="Arial"/>
          <w:b/>
          <w:sz w:val="18"/>
          <w:szCs w:val="18"/>
        </w:rPr>
        <w:t>O/S</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w:t>
      </w:r>
      <w:r>
        <w:rPr>
          <w:rFonts w:ascii="Verdana" w:hAnsi="Verdana" w:cs="Arial"/>
          <w:sz w:val="18"/>
          <w:szCs w:val="18"/>
        </w:rPr>
        <w:t xml:space="preserve">  Wi</w:t>
      </w:r>
      <w:r w:rsidR="00E87E42">
        <w:rPr>
          <w:rFonts w:ascii="Verdana" w:hAnsi="Verdana" w:cs="Arial"/>
          <w:sz w:val="18"/>
          <w:szCs w:val="18"/>
        </w:rPr>
        <w:t>ndows, RHEL, Cent OS</w:t>
      </w:r>
    </w:p>
    <w:p w:rsidR="00546469" w:rsidRDefault="00546469" w:rsidP="00546469">
      <w:pPr>
        <w:spacing w:before="48" w:after="20"/>
        <w:rPr>
          <w:rFonts w:ascii="Verdana" w:hAnsi="Verdana" w:cs="Arial"/>
          <w:sz w:val="18"/>
          <w:szCs w:val="18"/>
        </w:rPr>
      </w:pPr>
      <w:r>
        <w:rPr>
          <w:rFonts w:ascii="Verdana" w:hAnsi="Verdana" w:cs="Arial"/>
          <w:b/>
          <w:sz w:val="18"/>
          <w:szCs w:val="18"/>
        </w:rPr>
        <w:t xml:space="preserve">      Tools</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w:t>
      </w:r>
      <w:r>
        <w:rPr>
          <w:rFonts w:ascii="Verdana" w:hAnsi="Verdana" w:cs="Arial"/>
          <w:sz w:val="18"/>
          <w:szCs w:val="18"/>
        </w:rPr>
        <w:t xml:space="preserve">  Eclipse, IntelliJ </w:t>
      </w:r>
      <w:r w:rsidR="00EF071C">
        <w:rPr>
          <w:rFonts w:ascii="Verdana" w:hAnsi="Verdana" w:cs="Arial"/>
          <w:sz w:val="18"/>
          <w:szCs w:val="18"/>
        </w:rPr>
        <w:t>IDEA</w:t>
      </w:r>
    </w:p>
    <w:p w:rsidR="00546469" w:rsidRDefault="00546469" w:rsidP="00546469">
      <w:pPr>
        <w:spacing w:before="43" w:after="14" w:line="200" w:lineRule="atLeast"/>
        <w:rPr>
          <w:rFonts w:ascii="Verdana" w:hAnsi="Verdana" w:cs="Arial"/>
          <w:sz w:val="18"/>
          <w:szCs w:val="18"/>
        </w:rPr>
      </w:pPr>
      <w:r>
        <w:rPr>
          <w:rFonts w:ascii="Verdana" w:hAnsi="Verdana" w:cs="Arial"/>
          <w:b/>
          <w:sz w:val="18"/>
          <w:szCs w:val="18"/>
        </w:rPr>
        <w:t xml:space="preserve">      SCM Tools </w:t>
      </w:r>
      <w:r>
        <w:rPr>
          <w:rFonts w:ascii="Verdana" w:hAnsi="Verdana" w:cs="Arial"/>
          <w:b/>
          <w:sz w:val="18"/>
          <w:szCs w:val="18"/>
        </w:rPr>
        <w:tab/>
      </w:r>
      <w:r>
        <w:rPr>
          <w:rFonts w:ascii="Verdana" w:hAnsi="Verdana" w:cs="Arial"/>
          <w:b/>
          <w:sz w:val="18"/>
          <w:szCs w:val="18"/>
        </w:rPr>
        <w:tab/>
        <w:t xml:space="preserve">:  </w:t>
      </w:r>
      <w:r>
        <w:rPr>
          <w:rFonts w:ascii="Verdana" w:hAnsi="Verdana" w:cs="Arial"/>
          <w:sz w:val="18"/>
          <w:szCs w:val="18"/>
        </w:rPr>
        <w:t xml:space="preserve">SVN, Git         </w:t>
      </w:r>
    </w:p>
    <w:p w:rsidR="00F743BD" w:rsidRDefault="00F743BD" w:rsidP="00546469">
      <w:pPr>
        <w:pStyle w:val="Heading3"/>
        <w:tabs>
          <w:tab w:val="clear" w:pos="0"/>
          <w:tab w:val="left" w:pos="720"/>
        </w:tabs>
        <w:spacing w:before="120" w:line="360" w:lineRule="auto"/>
        <w:rPr>
          <w:rFonts w:ascii="Verdana" w:hAnsi="Verdana"/>
          <w:b/>
          <w:sz w:val="20"/>
        </w:rPr>
      </w:pPr>
    </w:p>
    <w:p w:rsidR="00546469" w:rsidRDefault="00546469" w:rsidP="00546469">
      <w:pPr>
        <w:pStyle w:val="Heading3"/>
        <w:tabs>
          <w:tab w:val="clear" w:pos="0"/>
          <w:tab w:val="left" w:pos="720"/>
        </w:tabs>
        <w:spacing w:before="120" w:line="360" w:lineRule="auto"/>
        <w:rPr>
          <w:rFonts w:ascii="Verdana" w:hAnsi="Verdana"/>
          <w:b/>
          <w:sz w:val="20"/>
        </w:rPr>
      </w:pPr>
      <w:r>
        <w:rPr>
          <w:rFonts w:ascii="Verdana" w:hAnsi="Verdana"/>
          <w:b/>
          <w:sz w:val="20"/>
        </w:rPr>
        <w:t>Certifications:</w:t>
      </w:r>
    </w:p>
    <w:p w:rsidR="00546469" w:rsidRDefault="00546469" w:rsidP="00546469">
      <w:pPr>
        <w:numPr>
          <w:ilvl w:val="0"/>
          <w:numId w:val="4"/>
        </w:numPr>
        <w:tabs>
          <w:tab w:val="left" w:pos="720"/>
          <w:tab w:val="left" w:pos="1440"/>
          <w:tab w:val="left" w:pos="2160"/>
          <w:tab w:val="left" w:pos="2880"/>
        </w:tabs>
        <w:spacing w:line="360" w:lineRule="auto"/>
        <w:jc w:val="both"/>
        <w:rPr>
          <w:rFonts w:ascii="Verdana" w:hAnsi="Verdana" w:cs="Arial"/>
          <w:bCs/>
          <w:sz w:val="18"/>
          <w:szCs w:val="18"/>
        </w:rPr>
      </w:pPr>
      <w:r>
        <w:rPr>
          <w:rFonts w:ascii="Verdana" w:hAnsi="Verdana" w:cs="Arial"/>
          <w:bCs/>
          <w:sz w:val="18"/>
          <w:szCs w:val="18"/>
        </w:rPr>
        <w:t xml:space="preserve">Sun Certified Java Programmer </w:t>
      </w:r>
      <w:r>
        <w:rPr>
          <w:rFonts w:ascii="Verdana" w:hAnsi="Verdana" w:cs="Arial"/>
          <w:b/>
          <w:bCs/>
          <w:sz w:val="18"/>
          <w:szCs w:val="18"/>
        </w:rPr>
        <w:t>(SCJP)</w:t>
      </w:r>
      <w:r>
        <w:rPr>
          <w:rFonts w:ascii="Verdana" w:hAnsi="Verdana" w:cs="Arial"/>
          <w:bCs/>
          <w:sz w:val="18"/>
          <w:szCs w:val="18"/>
        </w:rPr>
        <w:t xml:space="preserve"> 5.0</w:t>
      </w:r>
    </w:p>
    <w:p w:rsidR="00546469" w:rsidRPr="005C3820" w:rsidRDefault="00546469" w:rsidP="00546469">
      <w:pPr>
        <w:numPr>
          <w:ilvl w:val="0"/>
          <w:numId w:val="5"/>
        </w:numPr>
        <w:tabs>
          <w:tab w:val="left" w:pos="720"/>
          <w:tab w:val="left" w:pos="1440"/>
          <w:tab w:val="left" w:pos="2160"/>
          <w:tab w:val="left" w:pos="2880"/>
        </w:tabs>
        <w:spacing w:line="360" w:lineRule="auto"/>
        <w:jc w:val="both"/>
        <w:rPr>
          <w:rFonts w:ascii="Verdana" w:hAnsi="Verdana" w:cs="Arial"/>
          <w:bCs/>
          <w:sz w:val="18"/>
          <w:szCs w:val="18"/>
        </w:rPr>
      </w:pPr>
      <w:r>
        <w:rPr>
          <w:rFonts w:ascii="Verdana" w:hAnsi="Verdana" w:cs="Arial"/>
          <w:bCs/>
          <w:sz w:val="18"/>
          <w:szCs w:val="18"/>
        </w:rPr>
        <w:t>ITIL V3 Foundation Certification</w:t>
      </w:r>
    </w:p>
    <w:p w:rsidR="000C1C8A" w:rsidRDefault="009E141D" w:rsidP="000C1C8A">
      <w:pPr>
        <w:pStyle w:val="Heading3"/>
        <w:tabs>
          <w:tab w:val="clear" w:pos="0"/>
          <w:tab w:val="left" w:pos="720"/>
        </w:tabs>
        <w:spacing w:before="120" w:line="360" w:lineRule="auto"/>
        <w:rPr>
          <w:rFonts w:ascii="Verdana" w:hAnsi="Verdana"/>
          <w:b/>
          <w:sz w:val="20"/>
        </w:rPr>
      </w:pPr>
      <w:r>
        <w:rPr>
          <w:rFonts w:ascii="Verdana" w:hAnsi="Verdana"/>
          <w:b/>
          <w:sz w:val="20"/>
        </w:rPr>
        <w:t>Awards and Recognitions</w:t>
      </w:r>
      <w:r w:rsidR="000C1C8A">
        <w:rPr>
          <w:rFonts w:ascii="Verdana" w:hAnsi="Verdana"/>
          <w:b/>
          <w:sz w:val="20"/>
        </w:rPr>
        <w:t>:</w:t>
      </w:r>
    </w:p>
    <w:p w:rsidR="001F1C0C" w:rsidRDefault="001F1C0C" w:rsidP="000C1C8A">
      <w:pPr>
        <w:numPr>
          <w:ilvl w:val="0"/>
          <w:numId w:val="5"/>
        </w:numPr>
        <w:tabs>
          <w:tab w:val="left" w:pos="720"/>
          <w:tab w:val="left" w:pos="1440"/>
          <w:tab w:val="left" w:pos="2160"/>
          <w:tab w:val="left" w:pos="2880"/>
        </w:tabs>
        <w:spacing w:line="360" w:lineRule="auto"/>
        <w:jc w:val="both"/>
        <w:rPr>
          <w:rFonts w:ascii="Verdana" w:hAnsi="Verdana" w:cs="Arial"/>
          <w:bCs/>
          <w:sz w:val="18"/>
          <w:szCs w:val="18"/>
        </w:rPr>
      </w:pPr>
      <w:r>
        <w:rPr>
          <w:rFonts w:ascii="Verdana" w:hAnsi="Verdana" w:cs="Arial"/>
          <w:bCs/>
          <w:sz w:val="18"/>
          <w:szCs w:val="18"/>
        </w:rPr>
        <w:t>Received appreciation from Athena client for early release of CMS 2020 Quality measures.</w:t>
      </w:r>
    </w:p>
    <w:p w:rsidR="001F1C0C" w:rsidRDefault="00396AF1" w:rsidP="000C1C8A">
      <w:pPr>
        <w:numPr>
          <w:ilvl w:val="0"/>
          <w:numId w:val="5"/>
        </w:numPr>
        <w:tabs>
          <w:tab w:val="left" w:pos="720"/>
          <w:tab w:val="left" w:pos="1440"/>
          <w:tab w:val="left" w:pos="2160"/>
          <w:tab w:val="left" w:pos="2880"/>
        </w:tabs>
        <w:spacing w:line="360" w:lineRule="auto"/>
        <w:jc w:val="both"/>
        <w:rPr>
          <w:rFonts w:ascii="Verdana" w:hAnsi="Verdana" w:cs="Arial"/>
          <w:bCs/>
          <w:sz w:val="18"/>
          <w:szCs w:val="18"/>
        </w:rPr>
      </w:pPr>
      <w:r w:rsidRPr="001F1C0C">
        <w:rPr>
          <w:rFonts w:ascii="Verdana" w:hAnsi="Verdana" w:cs="Arial"/>
          <w:bCs/>
          <w:sz w:val="18"/>
          <w:szCs w:val="18"/>
        </w:rPr>
        <w:t xml:space="preserve">Received recognition from </w:t>
      </w:r>
      <w:r w:rsidR="001F1C0C" w:rsidRPr="001F1C0C">
        <w:rPr>
          <w:rFonts w:ascii="Verdana" w:hAnsi="Verdana" w:cs="Arial"/>
          <w:bCs/>
          <w:sz w:val="18"/>
          <w:szCs w:val="18"/>
        </w:rPr>
        <w:t xml:space="preserve">Telus </w:t>
      </w:r>
      <w:r w:rsidRPr="001F1C0C">
        <w:rPr>
          <w:rFonts w:ascii="Verdana" w:hAnsi="Verdana" w:cs="Arial"/>
          <w:bCs/>
          <w:sz w:val="18"/>
          <w:szCs w:val="18"/>
        </w:rPr>
        <w:t>client for OACIS product development</w:t>
      </w:r>
    </w:p>
    <w:p w:rsidR="00396AF1" w:rsidRPr="001F1C0C" w:rsidRDefault="00396AF1" w:rsidP="000C1C8A">
      <w:pPr>
        <w:numPr>
          <w:ilvl w:val="0"/>
          <w:numId w:val="5"/>
        </w:numPr>
        <w:tabs>
          <w:tab w:val="left" w:pos="720"/>
          <w:tab w:val="left" w:pos="1440"/>
          <w:tab w:val="left" w:pos="2160"/>
          <w:tab w:val="left" w:pos="2880"/>
        </w:tabs>
        <w:spacing w:line="360" w:lineRule="auto"/>
        <w:jc w:val="both"/>
        <w:rPr>
          <w:rFonts w:ascii="Verdana" w:hAnsi="Verdana" w:cs="Arial"/>
          <w:bCs/>
          <w:sz w:val="18"/>
          <w:szCs w:val="18"/>
        </w:rPr>
      </w:pPr>
      <w:r w:rsidRPr="001F1C0C">
        <w:rPr>
          <w:rFonts w:ascii="Verdana" w:hAnsi="Verdana" w:cs="Arial"/>
          <w:bCs/>
          <w:sz w:val="18"/>
          <w:szCs w:val="18"/>
        </w:rPr>
        <w:t xml:space="preserve">Received </w:t>
      </w:r>
      <w:r w:rsidRPr="001F1C0C">
        <w:rPr>
          <w:rFonts w:ascii="Verdana" w:hAnsi="Verdana" w:cs="Arial"/>
          <w:b/>
          <w:bCs/>
          <w:sz w:val="18"/>
          <w:szCs w:val="18"/>
        </w:rPr>
        <w:t>Best Team</w:t>
      </w:r>
      <w:r w:rsidRPr="001F1C0C">
        <w:rPr>
          <w:rFonts w:ascii="Verdana" w:hAnsi="Verdana" w:cs="Arial"/>
          <w:bCs/>
          <w:sz w:val="18"/>
          <w:szCs w:val="18"/>
        </w:rPr>
        <w:t>award in Tata Consultancy Services</w:t>
      </w:r>
    </w:p>
    <w:p w:rsidR="000C1C8A" w:rsidRDefault="000C1C8A" w:rsidP="000C1C8A">
      <w:pPr>
        <w:numPr>
          <w:ilvl w:val="0"/>
          <w:numId w:val="5"/>
        </w:numPr>
        <w:tabs>
          <w:tab w:val="left" w:pos="720"/>
          <w:tab w:val="left" w:pos="1440"/>
          <w:tab w:val="left" w:pos="2160"/>
          <w:tab w:val="left" w:pos="2880"/>
        </w:tabs>
        <w:spacing w:line="360" w:lineRule="auto"/>
        <w:jc w:val="both"/>
        <w:rPr>
          <w:rFonts w:ascii="Verdana" w:hAnsi="Verdana" w:cs="Arial"/>
          <w:bCs/>
          <w:sz w:val="18"/>
          <w:szCs w:val="18"/>
        </w:rPr>
      </w:pPr>
      <w:r>
        <w:rPr>
          <w:rFonts w:ascii="Verdana" w:hAnsi="Verdana" w:cs="Arial"/>
          <w:bCs/>
          <w:sz w:val="18"/>
          <w:szCs w:val="18"/>
        </w:rPr>
        <w:t xml:space="preserve">Received recognition for the </w:t>
      </w:r>
      <w:r>
        <w:rPr>
          <w:rFonts w:ascii="Verdana" w:hAnsi="Verdana" w:cs="Arial"/>
          <w:b/>
          <w:bCs/>
          <w:sz w:val="18"/>
          <w:szCs w:val="18"/>
        </w:rPr>
        <w:t>Core Value – People Growth</w:t>
      </w:r>
      <w:r>
        <w:rPr>
          <w:rFonts w:ascii="Verdana" w:hAnsi="Verdana" w:cs="Arial"/>
          <w:bCs/>
          <w:sz w:val="18"/>
          <w:szCs w:val="18"/>
        </w:rPr>
        <w:t xml:space="preserve"> in Sapient</w:t>
      </w:r>
    </w:p>
    <w:p w:rsidR="00396AF1" w:rsidRDefault="00396AF1" w:rsidP="00396AF1">
      <w:pPr>
        <w:numPr>
          <w:ilvl w:val="0"/>
          <w:numId w:val="5"/>
        </w:numPr>
        <w:tabs>
          <w:tab w:val="left" w:pos="720"/>
          <w:tab w:val="left" w:pos="1440"/>
          <w:tab w:val="left" w:pos="2160"/>
          <w:tab w:val="left" w:pos="2880"/>
        </w:tabs>
        <w:spacing w:line="360" w:lineRule="auto"/>
        <w:jc w:val="both"/>
        <w:rPr>
          <w:rFonts w:ascii="Verdana" w:hAnsi="Verdana" w:cs="Arial"/>
          <w:bCs/>
          <w:sz w:val="18"/>
          <w:szCs w:val="18"/>
        </w:rPr>
      </w:pPr>
      <w:r>
        <w:rPr>
          <w:rFonts w:ascii="Verdana" w:hAnsi="Verdana" w:cs="Arial"/>
          <w:bCs/>
          <w:sz w:val="18"/>
          <w:szCs w:val="18"/>
        </w:rPr>
        <w:t xml:space="preserve">Received </w:t>
      </w:r>
      <w:r>
        <w:rPr>
          <w:rFonts w:ascii="Verdana" w:hAnsi="Verdana" w:cs="Arial"/>
          <w:b/>
          <w:bCs/>
          <w:sz w:val="18"/>
          <w:szCs w:val="18"/>
        </w:rPr>
        <w:t>Bravo</w:t>
      </w:r>
      <w:r w:rsidR="007506CA">
        <w:rPr>
          <w:rFonts w:ascii="Verdana" w:hAnsi="Verdana" w:cs="Arial"/>
          <w:bCs/>
          <w:sz w:val="18"/>
          <w:szCs w:val="18"/>
        </w:rPr>
        <w:t xml:space="preserve">and </w:t>
      </w:r>
      <w:r w:rsidR="007506CA" w:rsidRPr="007506CA">
        <w:rPr>
          <w:rFonts w:ascii="Verdana" w:hAnsi="Verdana" w:cs="Arial"/>
          <w:b/>
          <w:bCs/>
          <w:sz w:val="18"/>
          <w:szCs w:val="18"/>
        </w:rPr>
        <w:t>Best of IBM</w:t>
      </w:r>
      <w:r w:rsidR="007506CA">
        <w:rPr>
          <w:rFonts w:ascii="Verdana" w:hAnsi="Verdana" w:cs="Arial"/>
          <w:bCs/>
          <w:sz w:val="18"/>
          <w:szCs w:val="18"/>
        </w:rPr>
        <w:t xml:space="preserve"> awards in IBM.</w:t>
      </w:r>
    </w:p>
    <w:p w:rsidR="00AC7A2A" w:rsidRDefault="00AC7A2A" w:rsidP="00E249A0">
      <w:pPr>
        <w:pStyle w:val="Heading3"/>
        <w:tabs>
          <w:tab w:val="clear" w:pos="0"/>
          <w:tab w:val="left" w:pos="720"/>
        </w:tabs>
        <w:spacing w:line="360" w:lineRule="auto"/>
        <w:ind w:left="0" w:firstLine="0"/>
        <w:rPr>
          <w:rFonts w:ascii="Verdana" w:hAnsi="Verdana"/>
          <w:b/>
          <w:sz w:val="20"/>
        </w:rPr>
      </w:pPr>
    </w:p>
    <w:p w:rsidR="00AC7A2A" w:rsidRPr="00E249A0" w:rsidRDefault="00AC7A2A" w:rsidP="00AC7A2A">
      <w:pPr>
        <w:pStyle w:val="Heading3"/>
        <w:tabs>
          <w:tab w:val="clear" w:pos="0"/>
          <w:tab w:val="left" w:pos="720"/>
        </w:tabs>
        <w:spacing w:line="360" w:lineRule="auto"/>
        <w:ind w:left="0" w:firstLine="0"/>
        <w:rPr>
          <w:rFonts w:ascii="Verdana" w:hAnsi="Verdana"/>
          <w:b/>
          <w:sz w:val="20"/>
        </w:rPr>
      </w:pPr>
      <w:r>
        <w:rPr>
          <w:rFonts w:ascii="Verdana" w:hAnsi="Verdana"/>
          <w:b/>
          <w:sz w:val="20"/>
        </w:rPr>
        <w:t>Project Experience:</w:t>
      </w:r>
    </w:p>
    <w:p w:rsidR="00D8292F" w:rsidRDefault="00D8292F" w:rsidP="00AC7A2A">
      <w:pPr>
        <w:tabs>
          <w:tab w:val="clear" w:pos="0"/>
          <w:tab w:val="left" w:pos="720"/>
        </w:tabs>
        <w:jc w:val="both"/>
        <w:rPr>
          <w:rFonts w:ascii="Verdana" w:hAnsi="Verdana"/>
          <w:b/>
          <w:bCs/>
          <w:sz w:val="18"/>
          <w:szCs w:val="18"/>
        </w:rPr>
      </w:pPr>
    </w:p>
    <w:p w:rsidR="0012614E" w:rsidRDefault="0012614E" w:rsidP="0012614E">
      <w:pPr>
        <w:tabs>
          <w:tab w:val="clear" w:pos="0"/>
          <w:tab w:val="left" w:pos="720"/>
        </w:tabs>
        <w:jc w:val="both"/>
        <w:rPr>
          <w:rFonts w:ascii="Verdana" w:hAnsi="Verdana"/>
          <w:sz w:val="18"/>
          <w:szCs w:val="18"/>
        </w:rPr>
      </w:pPr>
      <w:r>
        <w:rPr>
          <w:rFonts w:ascii="Verdana" w:hAnsi="Verdana"/>
          <w:b/>
          <w:bCs/>
          <w:sz w:val="18"/>
          <w:szCs w:val="18"/>
        </w:rPr>
        <w:t>Project Name</w:t>
      </w:r>
      <w:r>
        <w:rPr>
          <w:rFonts w:ascii="Verdana" w:hAnsi="Verdana"/>
          <w:b/>
          <w:bCs/>
          <w:sz w:val="18"/>
          <w:szCs w:val="18"/>
        </w:rPr>
        <w:tab/>
        <w:t xml:space="preserve">:  </w:t>
      </w:r>
      <w:r w:rsidR="00E66023">
        <w:rPr>
          <w:rFonts w:ascii="Verdana" w:hAnsi="Verdana"/>
          <w:sz w:val="18"/>
          <w:szCs w:val="18"/>
        </w:rPr>
        <w:t>Clinical Quality Report</w:t>
      </w:r>
    </w:p>
    <w:p w:rsidR="0012614E" w:rsidRDefault="0012614E" w:rsidP="0012614E">
      <w:pPr>
        <w:tabs>
          <w:tab w:val="clear" w:pos="0"/>
          <w:tab w:val="left" w:pos="720"/>
        </w:tabs>
        <w:jc w:val="both"/>
        <w:rPr>
          <w:rFonts w:ascii="Verdana" w:hAnsi="Verdana" w:cs="Arial"/>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t xml:space="preserve">:  </w:t>
      </w:r>
      <w:r w:rsidR="00570277">
        <w:rPr>
          <w:rFonts w:ascii="Verdana" w:hAnsi="Verdana" w:cs="Arial"/>
          <w:sz w:val="18"/>
          <w:szCs w:val="18"/>
        </w:rPr>
        <w:t>Virence Health (Formerly part of GE Health Care)</w:t>
      </w:r>
    </w:p>
    <w:p w:rsidR="0012614E" w:rsidRDefault="0012614E" w:rsidP="0012614E">
      <w:pPr>
        <w:tabs>
          <w:tab w:val="clear" w:pos="0"/>
          <w:tab w:val="left" w:pos="720"/>
        </w:tabs>
        <w:jc w:val="both"/>
        <w:rPr>
          <w:rFonts w:ascii="Verdana" w:hAnsi="Verdana"/>
          <w:sz w:val="18"/>
          <w:szCs w:val="18"/>
        </w:rPr>
      </w:pPr>
      <w:r>
        <w:rPr>
          <w:rFonts w:ascii="Verdana" w:hAnsi="Verdana"/>
          <w:b/>
          <w:bCs/>
          <w:sz w:val="18"/>
          <w:szCs w:val="18"/>
        </w:rPr>
        <w:t xml:space="preserve">Duration         :  </w:t>
      </w:r>
      <w:r>
        <w:rPr>
          <w:rFonts w:ascii="Verdana" w:hAnsi="Verdana"/>
          <w:sz w:val="18"/>
          <w:szCs w:val="18"/>
        </w:rPr>
        <w:t>18</w:t>
      </w:r>
      <w:r w:rsidR="00E03D55">
        <w:rPr>
          <w:rFonts w:ascii="Verdana" w:hAnsi="Verdana"/>
          <w:sz w:val="18"/>
          <w:szCs w:val="18"/>
        </w:rPr>
        <w:t>/07</w:t>
      </w:r>
      <w:r>
        <w:rPr>
          <w:rFonts w:ascii="Verdana" w:hAnsi="Verdana"/>
          <w:sz w:val="18"/>
          <w:szCs w:val="18"/>
        </w:rPr>
        <w:t>/2017 to till date</w:t>
      </w:r>
    </w:p>
    <w:p w:rsidR="00BE2B6F" w:rsidRDefault="0012614E" w:rsidP="0012614E">
      <w:pPr>
        <w:tabs>
          <w:tab w:val="clear" w:pos="0"/>
          <w:tab w:val="left" w:pos="720"/>
        </w:tabs>
        <w:ind w:left="1440" w:hanging="1440"/>
        <w:jc w:val="both"/>
        <w:rPr>
          <w:rFonts w:ascii="Verdana" w:hAnsi="Verdana" w:cs="Arial"/>
          <w:sz w:val="18"/>
          <w:szCs w:val="18"/>
        </w:rPr>
      </w:pPr>
      <w:r>
        <w:rPr>
          <w:rFonts w:ascii="Verdana" w:hAnsi="Verdana"/>
          <w:b/>
          <w:bCs/>
          <w:sz w:val="18"/>
          <w:szCs w:val="18"/>
        </w:rPr>
        <w:t>Environment</w:t>
      </w:r>
      <w:r>
        <w:rPr>
          <w:rFonts w:ascii="Verdana" w:hAnsi="Verdana"/>
          <w:b/>
          <w:bCs/>
          <w:sz w:val="18"/>
          <w:szCs w:val="18"/>
        </w:rPr>
        <w:tab/>
        <w:t xml:space="preserve">: </w:t>
      </w:r>
      <w:r w:rsidRPr="007C0D9B">
        <w:rPr>
          <w:rFonts w:ascii="Verdana" w:hAnsi="Verdana" w:cs="Arial"/>
          <w:sz w:val="18"/>
          <w:szCs w:val="18"/>
        </w:rPr>
        <w:t xml:space="preserve">Java, </w:t>
      </w:r>
      <w:r w:rsidR="00BE2B6F">
        <w:rPr>
          <w:rFonts w:ascii="Verdana" w:hAnsi="Verdana" w:cs="Arial"/>
          <w:sz w:val="18"/>
          <w:szCs w:val="18"/>
        </w:rPr>
        <w:t>Play framework</w:t>
      </w:r>
      <w:r w:rsidRPr="007C0D9B">
        <w:rPr>
          <w:rFonts w:ascii="Verdana" w:hAnsi="Verdana" w:cs="Arial"/>
          <w:sz w:val="18"/>
          <w:szCs w:val="18"/>
        </w:rPr>
        <w:t xml:space="preserve">, </w:t>
      </w:r>
      <w:r w:rsidR="00BE2B6F">
        <w:rPr>
          <w:rFonts w:ascii="Verdana" w:hAnsi="Verdana" w:cs="Arial"/>
          <w:sz w:val="18"/>
          <w:szCs w:val="18"/>
        </w:rPr>
        <w:t>Spring Jdbc</w:t>
      </w:r>
      <w:r w:rsidRPr="007C0D9B">
        <w:rPr>
          <w:rFonts w:ascii="Verdana" w:hAnsi="Verdana" w:cs="Arial"/>
          <w:sz w:val="18"/>
          <w:szCs w:val="18"/>
        </w:rPr>
        <w:t xml:space="preserve">, </w:t>
      </w:r>
      <w:r w:rsidR="00BE2B6F">
        <w:rPr>
          <w:rFonts w:ascii="Verdana" w:hAnsi="Verdana" w:cs="Arial"/>
          <w:sz w:val="18"/>
          <w:szCs w:val="18"/>
        </w:rPr>
        <w:t>MSSQL</w:t>
      </w:r>
      <w:r w:rsidRPr="007C0D9B">
        <w:rPr>
          <w:rFonts w:ascii="Verdana" w:hAnsi="Verdana" w:cs="Arial"/>
          <w:sz w:val="18"/>
          <w:szCs w:val="18"/>
        </w:rPr>
        <w:t xml:space="preserve">, </w:t>
      </w:r>
      <w:r w:rsidR="00BE2B6F">
        <w:rPr>
          <w:rFonts w:ascii="Verdana" w:hAnsi="Verdana" w:cs="Arial"/>
          <w:sz w:val="18"/>
          <w:szCs w:val="18"/>
        </w:rPr>
        <w:t xml:space="preserve">Apache Karaf, Apache Spark, Azure  </w:t>
      </w:r>
    </w:p>
    <w:p w:rsidR="0012614E" w:rsidRDefault="00BE2B6F" w:rsidP="0012614E">
      <w:pPr>
        <w:tabs>
          <w:tab w:val="clear" w:pos="0"/>
          <w:tab w:val="left" w:pos="720"/>
        </w:tabs>
        <w:ind w:left="1440" w:hanging="1440"/>
        <w:jc w:val="both"/>
        <w:rPr>
          <w:rFonts w:ascii="Verdana" w:hAnsi="Verdana" w:cs="Arial"/>
          <w:b/>
          <w:bCs/>
          <w:sz w:val="18"/>
          <w:szCs w:val="18"/>
        </w:rPr>
      </w:pPr>
      <w:r>
        <w:rPr>
          <w:rFonts w:ascii="Verdana" w:hAnsi="Verdana" w:cs="Arial"/>
          <w:sz w:val="18"/>
          <w:szCs w:val="18"/>
        </w:rPr>
        <w:t>blobs,Scala, Hbase, Apache Kafka</w:t>
      </w:r>
      <w:r w:rsidR="00DC04BC">
        <w:rPr>
          <w:rFonts w:ascii="Verdana" w:hAnsi="Verdana" w:cs="Arial"/>
          <w:sz w:val="18"/>
          <w:szCs w:val="18"/>
        </w:rPr>
        <w:t>, Apache Phoenix</w:t>
      </w:r>
      <w:r w:rsidR="0096270D">
        <w:rPr>
          <w:rFonts w:ascii="Verdana" w:hAnsi="Verdana" w:cs="Arial"/>
          <w:sz w:val="18"/>
          <w:szCs w:val="18"/>
        </w:rPr>
        <w:t xml:space="preserve">, Jboss drools </w:t>
      </w:r>
    </w:p>
    <w:p w:rsidR="0012614E" w:rsidRDefault="0012614E" w:rsidP="0012614E">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sidR="002222BA">
        <w:rPr>
          <w:rFonts w:ascii="Verdana" w:hAnsi="Verdana"/>
          <w:bCs/>
          <w:sz w:val="18"/>
          <w:szCs w:val="18"/>
        </w:rPr>
        <w:t>The application supports MIPS and CPC plus programs</w:t>
      </w:r>
      <w:r w:rsidR="00DE1FD3">
        <w:rPr>
          <w:rFonts w:ascii="Verdana" w:hAnsi="Verdana"/>
          <w:bCs/>
          <w:sz w:val="18"/>
          <w:szCs w:val="18"/>
        </w:rPr>
        <w:t xml:space="preserve"> for providers</w:t>
      </w:r>
      <w:r w:rsidR="002222BA">
        <w:rPr>
          <w:rFonts w:ascii="Verdana" w:hAnsi="Verdana"/>
          <w:bCs/>
          <w:sz w:val="18"/>
          <w:szCs w:val="18"/>
        </w:rPr>
        <w:t xml:space="preserve">. </w:t>
      </w:r>
      <w:r w:rsidR="00D53047">
        <w:rPr>
          <w:rFonts w:ascii="Verdana" w:hAnsi="Verdana"/>
          <w:bCs/>
          <w:sz w:val="18"/>
          <w:szCs w:val="18"/>
        </w:rPr>
        <w:t>Clinical Data of patients is ingested into this application via a desktop</w:t>
      </w:r>
      <w:r w:rsidR="002222BA">
        <w:rPr>
          <w:rFonts w:ascii="Verdana" w:hAnsi="Verdana"/>
          <w:bCs/>
          <w:sz w:val="18"/>
          <w:szCs w:val="18"/>
        </w:rPr>
        <w:t xml:space="preserve"> application at hospitals. P</w:t>
      </w:r>
      <w:r w:rsidR="002222BA">
        <w:rPr>
          <w:rFonts w:ascii="Verdana" w:hAnsi="Verdana"/>
          <w:bCs/>
          <w:sz w:val="18"/>
          <w:szCs w:val="18"/>
        </w:rPr>
        <w:t>a</w:t>
      </w:r>
      <w:r w:rsidR="002222BA">
        <w:rPr>
          <w:rFonts w:ascii="Verdana" w:hAnsi="Verdana"/>
          <w:bCs/>
          <w:sz w:val="18"/>
          <w:szCs w:val="18"/>
        </w:rPr>
        <w:t xml:space="preserve">tient data for a provider is analyzed and </w:t>
      </w:r>
      <w:r w:rsidR="0082649C">
        <w:rPr>
          <w:rFonts w:ascii="Verdana" w:hAnsi="Verdana"/>
          <w:bCs/>
          <w:sz w:val="18"/>
          <w:szCs w:val="18"/>
        </w:rPr>
        <w:t xml:space="preserve">their score is calculated for Quality, PI and IA measures. </w:t>
      </w:r>
      <w:r w:rsidR="002222BA">
        <w:rPr>
          <w:rFonts w:ascii="Verdana" w:hAnsi="Verdana"/>
          <w:bCs/>
          <w:sz w:val="18"/>
          <w:szCs w:val="18"/>
        </w:rPr>
        <w:t>QRDA I and QRDA III quality reports are gener</w:t>
      </w:r>
      <w:r w:rsidR="0082649C">
        <w:rPr>
          <w:rFonts w:ascii="Verdana" w:hAnsi="Verdana"/>
          <w:bCs/>
          <w:sz w:val="18"/>
          <w:szCs w:val="18"/>
        </w:rPr>
        <w:t>ated</w:t>
      </w:r>
      <w:r w:rsidR="00AE52CB">
        <w:rPr>
          <w:rFonts w:ascii="Verdana" w:hAnsi="Verdana"/>
          <w:bCs/>
          <w:sz w:val="18"/>
          <w:szCs w:val="18"/>
        </w:rPr>
        <w:t xml:space="preserve"> which are later submitted to CMS.</w:t>
      </w:r>
    </w:p>
    <w:p w:rsidR="00D8292F" w:rsidRDefault="00D8292F" w:rsidP="00AC7A2A">
      <w:pPr>
        <w:tabs>
          <w:tab w:val="clear" w:pos="0"/>
          <w:tab w:val="left" w:pos="720"/>
        </w:tabs>
        <w:jc w:val="both"/>
        <w:rPr>
          <w:rFonts w:ascii="Verdana" w:hAnsi="Verdana"/>
          <w:b/>
          <w:bCs/>
          <w:sz w:val="18"/>
          <w:szCs w:val="18"/>
        </w:rPr>
      </w:pPr>
    </w:p>
    <w:p w:rsidR="0012614E" w:rsidRDefault="0012614E" w:rsidP="0012614E">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12614E" w:rsidRDefault="0012614E" w:rsidP="0012614E">
      <w:pPr>
        <w:tabs>
          <w:tab w:val="left" w:pos="1620"/>
        </w:tabs>
        <w:ind w:left="1620" w:hanging="1620"/>
        <w:jc w:val="both"/>
        <w:rPr>
          <w:rFonts w:ascii="Verdana" w:hAnsi="Verdana" w:cs="Arial"/>
          <w:b/>
          <w:sz w:val="18"/>
          <w:szCs w:val="18"/>
        </w:rPr>
      </w:pPr>
    </w:p>
    <w:p w:rsidR="0012614E" w:rsidRDefault="00321863" w:rsidP="0012614E">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Lead</w:t>
      </w:r>
      <w:r w:rsidR="0012614E">
        <w:rPr>
          <w:rFonts w:ascii="Verdana" w:hAnsi="Verdana" w:cs="Arial"/>
          <w:b/>
          <w:sz w:val="18"/>
          <w:szCs w:val="18"/>
        </w:rPr>
        <w:t xml:space="preserve"> Developer: </w:t>
      </w:r>
    </w:p>
    <w:p w:rsidR="0012614E" w:rsidRDefault="005557C9" w:rsidP="0012614E">
      <w:pPr>
        <w:numPr>
          <w:ilvl w:val="0"/>
          <w:numId w:val="7"/>
        </w:numPr>
        <w:tabs>
          <w:tab w:val="left" w:pos="2160"/>
          <w:tab w:val="left" w:pos="3240"/>
          <w:tab w:val="left" w:pos="3960"/>
        </w:tabs>
        <w:spacing w:after="100"/>
        <w:jc w:val="both"/>
        <w:rPr>
          <w:rFonts w:ascii="Verdana" w:hAnsi="Verdana" w:cs="Arial"/>
          <w:sz w:val="18"/>
          <w:szCs w:val="18"/>
        </w:rPr>
      </w:pPr>
      <w:r>
        <w:rPr>
          <w:rFonts w:ascii="Verdana" w:hAnsi="Verdana" w:cs="Arial"/>
          <w:sz w:val="18"/>
          <w:szCs w:val="18"/>
        </w:rPr>
        <w:t>Interacted with Product Owners to understand requirements.</w:t>
      </w:r>
    </w:p>
    <w:p w:rsidR="0012614E" w:rsidRDefault="001F78A8" w:rsidP="0012614E">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Upgrade</w:t>
      </w:r>
      <w:r w:rsidR="005557C9">
        <w:rPr>
          <w:rFonts w:ascii="Verdana" w:hAnsi="Verdana" w:cs="Arial"/>
          <w:sz w:val="18"/>
          <w:szCs w:val="18"/>
        </w:rPr>
        <w:t>d</w:t>
      </w:r>
      <w:r w:rsidR="004C690B">
        <w:rPr>
          <w:rFonts w:ascii="Verdana" w:hAnsi="Verdana" w:cs="Arial"/>
          <w:sz w:val="18"/>
          <w:szCs w:val="18"/>
        </w:rPr>
        <w:t>CMS Quality measures every year using drools language.</w:t>
      </w:r>
    </w:p>
    <w:p w:rsidR="00723B6D" w:rsidRDefault="00723B6D" w:rsidP="0012614E">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Implement</w:t>
      </w:r>
      <w:r w:rsidR="005557C9">
        <w:rPr>
          <w:rFonts w:ascii="Verdana" w:hAnsi="Verdana" w:cs="Arial"/>
          <w:sz w:val="18"/>
          <w:szCs w:val="18"/>
        </w:rPr>
        <w:t>ed</w:t>
      </w:r>
      <w:r>
        <w:rPr>
          <w:rFonts w:ascii="Verdana" w:hAnsi="Verdana" w:cs="Arial"/>
          <w:sz w:val="18"/>
          <w:szCs w:val="18"/>
        </w:rPr>
        <w:t xml:space="preserve"> CMS Quality and Functional measures </w:t>
      </w:r>
      <w:r w:rsidR="00963524">
        <w:rPr>
          <w:rFonts w:ascii="Verdana" w:hAnsi="Verdana" w:cs="Arial"/>
          <w:sz w:val="18"/>
          <w:szCs w:val="18"/>
        </w:rPr>
        <w:t xml:space="preserve">rules logic </w:t>
      </w:r>
      <w:r w:rsidR="00C978ED">
        <w:rPr>
          <w:rFonts w:ascii="Verdana" w:hAnsi="Verdana" w:cs="Arial"/>
          <w:sz w:val="18"/>
          <w:szCs w:val="18"/>
        </w:rPr>
        <w:t>in Apache Spark on Apache Hbase data.</w:t>
      </w:r>
    </w:p>
    <w:p w:rsidR="001E404C" w:rsidRDefault="001E404C" w:rsidP="0012614E">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Developed spark applications to generate </w:t>
      </w:r>
      <w:r w:rsidR="00670F97">
        <w:rPr>
          <w:rFonts w:ascii="Verdana" w:hAnsi="Verdana" w:cs="Arial"/>
          <w:sz w:val="18"/>
          <w:szCs w:val="18"/>
        </w:rPr>
        <w:t>reports required to the management team by pulling data from different databases in production.</w:t>
      </w:r>
    </w:p>
    <w:p w:rsidR="00EA2C04" w:rsidRDefault="00EA2C04" w:rsidP="0012614E">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Created a spark </w:t>
      </w:r>
      <w:r w:rsidR="004C690B">
        <w:rPr>
          <w:rFonts w:ascii="Verdana" w:hAnsi="Verdana" w:cs="Arial"/>
          <w:sz w:val="18"/>
          <w:szCs w:val="18"/>
        </w:rPr>
        <w:t>utility</w:t>
      </w:r>
      <w:r>
        <w:rPr>
          <w:rFonts w:ascii="Verdana" w:hAnsi="Verdana" w:cs="Arial"/>
          <w:sz w:val="18"/>
          <w:szCs w:val="18"/>
        </w:rPr>
        <w:t xml:space="preserve"> to </w:t>
      </w:r>
      <w:r w:rsidR="004E4DC8">
        <w:rPr>
          <w:rFonts w:ascii="Verdana" w:hAnsi="Verdana" w:cs="Arial"/>
          <w:sz w:val="18"/>
          <w:szCs w:val="18"/>
        </w:rPr>
        <w:t xml:space="preserve">migrate </w:t>
      </w:r>
      <w:r w:rsidR="00184A0B">
        <w:rPr>
          <w:rFonts w:ascii="Verdana" w:hAnsi="Verdana" w:cs="Arial"/>
          <w:sz w:val="18"/>
          <w:szCs w:val="18"/>
        </w:rPr>
        <w:t>filtered</w:t>
      </w:r>
      <w:r>
        <w:rPr>
          <w:rFonts w:ascii="Verdana" w:hAnsi="Verdana" w:cs="Arial"/>
          <w:sz w:val="18"/>
          <w:szCs w:val="18"/>
        </w:rPr>
        <w:t xml:space="preserve"> Measure R</w:t>
      </w:r>
      <w:r w:rsidR="004E4DC8">
        <w:rPr>
          <w:rFonts w:ascii="Verdana" w:hAnsi="Verdana" w:cs="Arial"/>
          <w:sz w:val="18"/>
          <w:szCs w:val="18"/>
        </w:rPr>
        <w:t>esults</w:t>
      </w:r>
      <w:r w:rsidR="00B50052">
        <w:rPr>
          <w:rFonts w:ascii="Verdana" w:hAnsi="Verdana" w:cs="Arial"/>
          <w:sz w:val="18"/>
          <w:szCs w:val="18"/>
        </w:rPr>
        <w:t>,</w:t>
      </w:r>
      <w:r w:rsidR="004E4DC8">
        <w:rPr>
          <w:rFonts w:ascii="Verdana" w:hAnsi="Verdana" w:cs="Arial"/>
          <w:sz w:val="18"/>
          <w:szCs w:val="18"/>
        </w:rPr>
        <w:t xml:space="preserve"> from azure table storage</w:t>
      </w:r>
      <w:r w:rsidR="00B50052">
        <w:rPr>
          <w:rFonts w:ascii="Verdana" w:hAnsi="Verdana" w:cs="Arial"/>
          <w:sz w:val="18"/>
          <w:szCs w:val="18"/>
        </w:rPr>
        <w:t>,</w:t>
      </w:r>
      <w:r w:rsidR="004E4DC8">
        <w:rPr>
          <w:rFonts w:ascii="Verdana" w:hAnsi="Verdana" w:cs="Arial"/>
          <w:sz w:val="18"/>
          <w:szCs w:val="18"/>
        </w:rPr>
        <w:t xml:space="preserve"> which reduced the data storage from 300 TB to around 300 GB of data. </w:t>
      </w:r>
    </w:p>
    <w:p w:rsidR="00414559" w:rsidRDefault="00414559" w:rsidP="00604DEF">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Developed powershell scripts to auto shutdown cloud services and VMs in azure to save cost.</w:t>
      </w:r>
    </w:p>
    <w:p w:rsidR="00164EFE" w:rsidRDefault="00164EFE" w:rsidP="00604DEF">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Worked on enhancements in the current application.</w:t>
      </w:r>
      <w:bookmarkStart w:id="0" w:name="_GoBack"/>
      <w:bookmarkEnd w:id="0"/>
    </w:p>
    <w:p w:rsidR="001F78A8" w:rsidRPr="00414559" w:rsidRDefault="00963524" w:rsidP="00604DEF">
      <w:pPr>
        <w:numPr>
          <w:ilvl w:val="0"/>
          <w:numId w:val="7"/>
        </w:numPr>
        <w:tabs>
          <w:tab w:val="left" w:pos="1080"/>
          <w:tab w:val="left" w:pos="2160"/>
          <w:tab w:val="left" w:pos="3240"/>
          <w:tab w:val="left" w:pos="3960"/>
        </w:tabs>
        <w:spacing w:after="100"/>
        <w:jc w:val="both"/>
        <w:rPr>
          <w:rFonts w:ascii="Verdana" w:hAnsi="Verdana" w:cs="Arial"/>
          <w:sz w:val="18"/>
          <w:szCs w:val="18"/>
        </w:rPr>
      </w:pPr>
      <w:r w:rsidRPr="00414559">
        <w:rPr>
          <w:rFonts w:ascii="Verdana" w:hAnsi="Verdana" w:cs="Arial"/>
          <w:sz w:val="18"/>
          <w:szCs w:val="18"/>
        </w:rPr>
        <w:t>Planned sprints, gave demos and done code reviews</w:t>
      </w:r>
      <w:r w:rsidR="0067568D" w:rsidRPr="00414559">
        <w:rPr>
          <w:rFonts w:ascii="Verdana" w:hAnsi="Verdana" w:cs="Arial"/>
          <w:sz w:val="18"/>
          <w:szCs w:val="18"/>
        </w:rPr>
        <w:t>.</w:t>
      </w:r>
    </w:p>
    <w:p w:rsidR="005508C4" w:rsidRDefault="005508C4" w:rsidP="00B25908">
      <w:pPr>
        <w:tabs>
          <w:tab w:val="clear" w:pos="0"/>
          <w:tab w:val="left" w:pos="720"/>
        </w:tabs>
        <w:jc w:val="both"/>
        <w:rPr>
          <w:rFonts w:ascii="Verdana" w:hAnsi="Verdana"/>
          <w:b/>
          <w:bCs/>
          <w:sz w:val="18"/>
          <w:szCs w:val="18"/>
        </w:rPr>
      </w:pPr>
    </w:p>
    <w:p w:rsidR="005508C4" w:rsidRDefault="005508C4" w:rsidP="00B25908">
      <w:pPr>
        <w:tabs>
          <w:tab w:val="clear" w:pos="0"/>
          <w:tab w:val="left" w:pos="720"/>
        </w:tabs>
        <w:jc w:val="both"/>
        <w:rPr>
          <w:rFonts w:ascii="Verdana" w:hAnsi="Verdana"/>
          <w:b/>
          <w:bCs/>
          <w:sz w:val="18"/>
          <w:szCs w:val="18"/>
        </w:rPr>
      </w:pPr>
    </w:p>
    <w:p w:rsidR="005508C4" w:rsidRDefault="005508C4" w:rsidP="00B25908">
      <w:pPr>
        <w:tabs>
          <w:tab w:val="clear" w:pos="0"/>
          <w:tab w:val="left" w:pos="720"/>
        </w:tabs>
        <w:jc w:val="both"/>
        <w:rPr>
          <w:rFonts w:ascii="Verdana" w:hAnsi="Verdana"/>
          <w:b/>
          <w:bCs/>
          <w:sz w:val="18"/>
          <w:szCs w:val="18"/>
        </w:rPr>
      </w:pPr>
    </w:p>
    <w:p w:rsidR="00B25908" w:rsidRDefault="00B25908" w:rsidP="00B25908">
      <w:pPr>
        <w:tabs>
          <w:tab w:val="clear" w:pos="0"/>
          <w:tab w:val="left" w:pos="720"/>
        </w:tabs>
        <w:jc w:val="both"/>
        <w:rPr>
          <w:rFonts w:ascii="Verdana" w:hAnsi="Verdana"/>
          <w:sz w:val="18"/>
          <w:szCs w:val="18"/>
        </w:rPr>
      </w:pPr>
      <w:r>
        <w:rPr>
          <w:rFonts w:ascii="Verdana" w:hAnsi="Verdana"/>
          <w:b/>
          <w:bCs/>
          <w:sz w:val="18"/>
          <w:szCs w:val="18"/>
        </w:rPr>
        <w:lastRenderedPageBreak/>
        <w:t>Project Name</w:t>
      </w:r>
      <w:r>
        <w:rPr>
          <w:rFonts w:ascii="Verdana" w:hAnsi="Verdana"/>
          <w:b/>
          <w:bCs/>
          <w:sz w:val="18"/>
          <w:szCs w:val="18"/>
        </w:rPr>
        <w:tab/>
        <w:t xml:space="preserve">:  </w:t>
      </w:r>
      <w:r w:rsidR="009E6D0C">
        <w:rPr>
          <w:rFonts w:ascii="Verdana" w:hAnsi="Verdana"/>
          <w:sz w:val="18"/>
          <w:szCs w:val="18"/>
        </w:rPr>
        <w:t>eHDS (e Health Data Solutions)</w:t>
      </w:r>
    </w:p>
    <w:p w:rsidR="00B25908" w:rsidRDefault="00B25908" w:rsidP="00B25908">
      <w:pPr>
        <w:tabs>
          <w:tab w:val="clear" w:pos="0"/>
          <w:tab w:val="left" w:pos="720"/>
        </w:tabs>
        <w:jc w:val="both"/>
        <w:rPr>
          <w:rFonts w:ascii="Verdana" w:hAnsi="Verdana" w:cs="Arial"/>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t xml:space="preserve">:  </w:t>
      </w:r>
      <w:r w:rsidR="009E6D0C">
        <w:rPr>
          <w:rFonts w:ascii="Verdana" w:hAnsi="Verdana" w:cs="Arial"/>
          <w:sz w:val="18"/>
          <w:szCs w:val="18"/>
        </w:rPr>
        <w:t>Ability Networks</w:t>
      </w:r>
    </w:p>
    <w:p w:rsidR="00B25908" w:rsidRDefault="00B25908" w:rsidP="00B25908">
      <w:pPr>
        <w:tabs>
          <w:tab w:val="clear" w:pos="0"/>
          <w:tab w:val="left" w:pos="720"/>
        </w:tabs>
        <w:jc w:val="both"/>
        <w:rPr>
          <w:rFonts w:ascii="Verdana" w:hAnsi="Verdana"/>
          <w:sz w:val="18"/>
          <w:szCs w:val="18"/>
        </w:rPr>
      </w:pPr>
      <w:r>
        <w:rPr>
          <w:rFonts w:ascii="Verdana" w:hAnsi="Verdana"/>
          <w:b/>
          <w:bCs/>
          <w:sz w:val="18"/>
          <w:szCs w:val="18"/>
        </w:rPr>
        <w:t xml:space="preserve">Duration         :  </w:t>
      </w:r>
      <w:r w:rsidR="00B30449">
        <w:rPr>
          <w:rFonts w:ascii="Verdana" w:hAnsi="Verdana"/>
          <w:sz w:val="18"/>
          <w:szCs w:val="18"/>
        </w:rPr>
        <w:t>21</w:t>
      </w:r>
      <w:r>
        <w:rPr>
          <w:rFonts w:ascii="Verdana" w:hAnsi="Verdana"/>
          <w:sz w:val="18"/>
          <w:szCs w:val="18"/>
        </w:rPr>
        <w:t>/0</w:t>
      </w:r>
      <w:r w:rsidR="00B30449">
        <w:rPr>
          <w:rFonts w:ascii="Verdana" w:hAnsi="Verdana"/>
          <w:sz w:val="18"/>
          <w:szCs w:val="18"/>
        </w:rPr>
        <w:t>5</w:t>
      </w:r>
      <w:r>
        <w:rPr>
          <w:rFonts w:ascii="Verdana" w:hAnsi="Verdana"/>
          <w:sz w:val="18"/>
          <w:szCs w:val="18"/>
        </w:rPr>
        <w:t>/201</w:t>
      </w:r>
      <w:r w:rsidR="00B30449">
        <w:rPr>
          <w:rFonts w:ascii="Verdana" w:hAnsi="Verdana"/>
          <w:sz w:val="18"/>
          <w:szCs w:val="18"/>
        </w:rPr>
        <w:t>6</w:t>
      </w:r>
      <w:r>
        <w:rPr>
          <w:rFonts w:ascii="Verdana" w:hAnsi="Verdana"/>
          <w:sz w:val="18"/>
          <w:szCs w:val="18"/>
        </w:rPr>
        <w:t xml:space="preserve"> to </w:t>
      </w:r>
      <w:r w:rsidR="00B30449">
        <w:rPr>
          <w:rFonts w:ascii="Verdana" w:hAnsi="Verdana"/>
          <w:sz w:val="18"/>
          <w:szCs w:val="18"/>
        </w:rPr>
        <w:t>21/0</w:t>
      </w:r>
      <w:r w:rsidR="009F6D8C">
        <w:rPr>
          <w:rFonts w:ascii="Verdana" w:hAnsi="Verdana"/>
          <w:sz w:val="18"/>
          <w:szCs w:val="18"/>
        </w:rPr>
        <w:t>6</w:t>
      </w:r>
      <w:r w:rsidR="00B30449">
        <w:rPr>
          <w:rFonts w:ascii="Verdana" w:hAnsi="Verdana"/>
          <w:sz w:val="18"/>
          <w:szCs w:val="18"/>
        </w:rPr>
        <w:t>/2017</w:t>
      </w:r>
    </w:p>
    <w:p w:rsidR="00B25908" w:rsidRDefault="00B25908" w:rsidP="00B25908">
      <w:pPr>
        <w:tabs>
          <w:tab w:val="clear" w:pos="0"/>
          <w:tab w:val="left" w:pos="720"/>
        </w:tabs>
        <w:ind w:left="1440" w:hanging="1440"/>
        <w:jc w:val="both"/>
        <w:rPr>
          <w:rFonts w:ascii="Verdana" w:hAnsi="Verdana" w:cs="Arial"/>
          <w:b/>
          <w:bCs/>
          <w:sz w:val="18"/>
          <w:szCs w:val="18"/>
        </w:rPr>
      </w:pPr>
      <w:r>
        <w:rPr>
          <w:rFonts w:ascii="Verdana" w:hAnsi="Verdana"/>
          <w:b/>
          <w:bCs/>
          <w:sz w:val="18"/>
          <w:szCs w:val="18"/>
        </w:rPr>
        <w:t>Environment</w:t>
      </w:r>
      <w:r>
        <w:rPr>
          <w:rFonts w:ascii="Verdana" w:hAnsi="Verdana"/>
          <w:b/>
          <w:bCs/>
          <w:sz w:val="18"/>
          <w:szCs w:val="18"/>
        </w:rPr>
        <w:tab/>
        <w:t xml:space="preserve">:  </w:t>
      </w:r>
      <w:r w:rsidR="009F6D8C">
        <w:rPr>
          <w:rFonts w:ascii="Verdana" w:hAnsi="Verdana" w:cs="Arial"/>
          <w:sz w:val="18"/>
          <w:szCs w:val="18"/>
        </w:rPr>
        <w:t>PHP, Amazon S3,</w:t>
      </w:r>
      <w:r w:rsidR="0036704F">
        <w:rPr>
          <w:rFonts w:ascii="Verdana" w:hAnsi="Verdana" w:cs="Arial"/>
          <w:sz w:val="18"/>
          <w:szCs w:val="18"/>
        </w:rPr>
        <w:t xml:space="preserve"> MySQL, </w:t>
      </w:r>
      <w:r w:rsidR="00153082">
        <w:rPr>
          <w:rFonts w:ascii="Verdana" w:hAnsi="Verdana" w:cs="Arial"/>
          <w:sz w:val="18"/>
          <w:szCs w:val="18"/>
        </w:rPr>
        <w:t>Angular 5</w:t>
      </w:r>
      <w:r w:rsidR="00E3599C">
        <w:rPr>
          <w:rFonts w:ascii="Verdana" w:hAnsi="Verdana" w:cs="Arial"/>
          <w:sz w:val="18"/>
          <w:szCs w:val="18"/>
        </w:rPr>
        <w:t>, Cucumber, Ruby</w:t>
      </w:r>
    </w:p>
    <w:p w:rsidR="00B25908" w:rsidRDefault="00B25908" w:rsidP="00B25908">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sidR="00B67BC1">
        <w:rPr>
          <w:rFonts w:ascii="Verdana" w:hAnsi="Verdana"/>
          <w:sz w:val="18"/>
          <w:szCs w:val="18"/>
        </w:rPr>
        <w:t>Nursing homes</w:t>
      </w:r>
      <w:r w:rsidR="00B14697">
        <w:rPr>
          <w:rFonts w:ascii="Verdana" w:hAnsi="Verdana"/>
          <w:sz w:val="18"/>
          <w:szCs w:val="18"/>
        </w:rPr>
        <w:t>upload</w:t>
      </w:r>
      <w:r w:rsidR="00E25619" w:rsidRPr="00E25619">
        <w:rPr>
          <w:rFonts w:ascii="Verdana" w:hAnsi="Verdana"/>
          <w:sz w:val="18"/>
          <w:szCs w:val="18"/>
        </w:rPr>
        <w:t xml:space="preserve"> MDS documents as well as claims of patients to be submitted to CMS.Before submission of the MDS documents / claims, they are analyzed real-time for any logical errors or warnings and the </w:t>
      </w:r>
      <w:r w:rsidR="00A52438">
        <w:rPr>
          <w:rFonts w:ascii="Verdana" w:hAnsi="Verdana"/>
          <w:sz w:val="18"/>
          <w:szCs w:val="18"/>
        </w:rPr>
        <w:t>respective messages are</w:t>
      </w:r>
      <w:r w:rsidR="00E25619" w:rsidRPr="00E25619">
        <w:rPr>
          <w:rFonts w:ascii="Verdana" w:hAnsi="Verdana"/>
          <w:sz w:val="18"/>
          <w:szCs w:val="18"/>
        </w:rPr>
        <w:t xml:space="preserve"> displayed. Once the errors are resolved, they are submitted to CMS. Providers can login and check reports like Pain Watch, Weight Watch, Mds next due, Re-admissions etc.</w:t>
      </w:r>
    </w:p>
    <w:p w:rsidR="00B25908" w:rsidRDefault="00B25908" w:rsidP="00B25908">
      <w:pPr>
        <w:tabs>
          <w:tab w:val="clear" w:pos="0"/>
          <w:tab w:val="left" w:pos="720"/>
        </w:tabs>
        <w:jc w:val="both"/>
        <w:rPr>
          <w:rFonts w:ascii="Verdana" w:hAnsi="Verdana"/>
          <w:b/>
          <w:bCs/>
          <w:sz w:val="18"/>
          <w:szCs w:val="18"/>
        </w:rPr>
      </w:pPr>
    </w:p>
    <w:p w:rsidR="00B25908" w:rsidRDefault="00B25908" w:rsidP="00B25908">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B25908" w:rsidRDefault="00B25908" w:rsidP="00B25908">
      <w:pPr>
        <w:tabs>
          <w:tab w:val="left" w:pos="1620"/>
        </w:tabs>
        <w:ind w:left="1620" w:hanging="1620"/>
        <w:jc w:val="both"/>
        <w:rPr>
          <w:rFonts w:ascii="Verdana" w:hAnsi="Verdana" w:cs="Arial"/>
          <w:b/>
          <w:sz w:val="18"/>
          <w:szCs w:val="18"/>
        </w:rPr>
      </w:pPr>
    </w:p>
    <w:p w:rsidR="00B25908" w:rsidRDefault="00B25908" w:rsidP="00B25908">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 xml:space="preserve">Application Developer: </w:t>
      </w:r>
    </w:p>
    <w:p w:rsidR="00B25908" w:rsidRDefault="00B67BC1" w:rsidP="00B25908">
      <w:pPr>
        <w:numPr>
          <w:ilvl w:val="0"/>
          <w:numId w:val="7"/>
        </w:numPr>
        <w:tabs>
          <w:tab w:val="left" w:pos="2160"/>
          <w:tab w:val="left" w:pos="3240"/>
          <w:tab w:val="left" w:pos="3960"/>
        </w:tabs>
        <w:spacing w:after="100"/>
        <w:jc w:val="both"/>
        <w:rPr>
          <w:rFonts w:ascii="Verdana" w:hAnsi="Verdana" w:cs="Arial"/>
          <w:sz w:val="18"/>
          <w:szCs w:val="18"/>
        </w:rPr>
      </w:pPr>
      <w:r>
        <w:rPr>
          <w:rFonts w:ascii="Verdana" w:hAnsi="Verdana" w:cs="Arial"/>
          <w:sz w:val="18"/>
          <w:szCs w:val="18"/>
        </w:rPr>
        <w:t>Fixed SQL injection issues.</w:t>
      </w:r>
    </w:p>
    <w:p w:rsidR="00D8292F" w:rsidRPr="00414C5C" w:rsidRDefault="00B67BC1" w:rsidP="00AC7A2A">
      <w:pPr>
        <w:numPr>
          <w:ilvl w:val="0"/>
          <w:numId w:val="7"/>
        </w:numPr>
        <w:tabs>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Implemented new features </w:t>
      </w:r>
    </w:p>
    <w:p w:rsidR="00D8292F" w:rsidRDefault="00D8292F" w:rsidP="00AC7A2A">
      <w:pPr>
        <w:tabs>
          <w:tab w:val="clear" w:pos="0"/>
          <w:tab w:val="left" w:pos="720"/>
        </w:tabs>
        <w:jc w:val="both"/>
        <w:rPr>
          <w:rFonts w:ascii="Verdana" w:hAnsi="Verdana"/>
          <w:b/>
          <w:bCs/>
          <w:sz w:val="18"/>
          <w:szCs w:val="18"/>
        </w:rPr>
      </w:pPr>
    </w:p>
    <w:p w:rsidR="00AC7A2A" w:rsidRDefault="00AC7A2A" w:rsidP="00AC7A2A">
      <w:pPr>
        <w:tabs>
          <w:tab w:val="clear" w:pos="0"/>
          <w:tab w:val="left" w:pos="720"/>
        </w:tabs>
        <w:jc w:val="both"/>
        <w:rPr>
          <w:rFonts w:ascii="Verdana" w:hAnsi="Verdana"/>
          <w:sz w:val="18"/>
          <w:szCs w:val="18"/>
        </w:rPr>
      </w:pPr>
      <w:r>
        <w:rPr>
          <w:rFonts w:ascii="Verdana" w:hAnsi="Verdana"/>
          <w:b/>
          <w:bCs/>
          <w:sz w:val="18"/>
          <w:szCs w:val="18"/>
        </w:rPr>
        <w:t>Project Name</w:t>
      </w:r>
      <w:r>
        <w:rPr>
          <w:rFonts w:ascii="Verdana" w:hAnsi="Verdana"/>
          <w:b/>
          <w:bCs/>
          <w:sz w:val="18"/>
          <w:szCs w:val="18"/>
        </w:rPr>
        <w:tab/>
        <w:t xml:space="preserve">:  </w:t>
      </w:r>
      <w:r>
        <w:rPr>
          <w:rFonts w:ascii="Verdana" w:hAnsi="Verdana"/>
          <w:sz w:val="18"/>
          <w:szCs w:val="18"/>
        </w:rPr>
        <w:t>OACIS</w:t>
      </w:r>
    </w:p>
    <w:p w:rsidR="00AC7A2A" w:rsidRDefault="00AC7A2A" w:rsidP="00AC7A2A">
      <w:pPr>
        <w:tabs>
          <w:tab w:val="clear" w:pos="0"/>
          <w:tab w:val="left" w:pos="720"/>
        </w:tabs>
        <w:jc w:val="both"/>
        <w:rPr>
          <w:rFonts w:ascii="Verdana" w:hAnsi="Verdana" w:cs="Arial"/>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t xml:space="preserve">:  </w:t>
      </w:r>
      <w:r w:rsidR="009838C4">
        <w:rPr>
          <w:rFonts w:ascii="Verdana" w:hAnsi="Verdana" w:cs="Arial"/>
          <w:sz w:val="18"/>
          <w:szCs w:val="18"/>
        </w:rPr>
        <w:t>Telus</w:t>
      </w:r>
    </w:p>
    <w:p w:rsidR="00AC7A2A" w:rsidRDefault="00AC7A2A" w:rsidP="00AC7A2A">
      <w:pPr>
        <w:tabs>
          <w:tab w:val="clear" w:pos="0"/>
          <w:tab w:val="left" w:pos="720"/>
        </w:tabs>
        <w:jc w:val="both"/>
        <w:rPr>
          <w:rFonts w:ascii="Verdana" w:hAnsi="Verdana"/>
          <w:sz w:val="18"/>
          <w:szCs w:val="18"/>
        </w:rPr>
      </w:pPr>
      <w:r>
        <w:rPr>
          <w:rFonts w:ascii="Verdana" w:hAnsi="Verdana"/>
          <w:b/>
          <w:bCs/>
          <w:sz w:val="18"/>
          <w:szCs w:val="18"/>
        </w:rPr>
        <w:t xml:space="preserve">Duration         :  </w:t>
      </w:r>
      <w:r w:rsidR="009838C4">
        <w:rPr>
          <w:rFonts w:ascii="Verdana" w:hAnsi="Verdana"/>
          <w:sz w:val="18"/>
          <w:szCs w:val="18"/>
        </w:rPr>
        <w:t>18</w:t>
      </w:r>
      <w:r w:rsidR="009A3BA1">
        <w:rPr>
          <w:rFonts w:ascii="Verdana" w:hAnsi="Verdana"/>
          <w:sz w:val="18"/>
          <w:szCs w:val="18"/>
        </w:rPr>
        <w:t>/05/2013</w:t>
      </w:r>
      <w:r>
        <w:rPr>
          <w:rFonts w:ascii="Verdana" w:hAnsi="Verdana"/>
          <w:sz w:val="18"/>
          <w:szCs w:val="18"/>
        </w:rPr>
        <w:t xml:space="preserve"> to </w:t>
      </w:r>
      <w:r w:rsidR="009A3BA1">
        <w:rPr>
          <w:rFonts w:ascii="Verdana" w:hAnsi="Verdana"/>
          <w:sz w:val="18"/>
          <w:szCs w:val="18"/>
        </w:rPr>
        <w:t>03/07/2015</w:t>
      </w:r>
    </w:p>
    <w:p w:rsidR="00AC7A2A" w:rsidRDefault="00AC7A2A" w:rsidP="00AC7A2A">
      <w:pPr>
        <w:tabs>
          <w:tab w:val="clear" w:pos="0"/>
          <w:tab w:val="left" w:pos="720"/>
        </w:tabs>
        <w:ind w:left="1440" w:hanging="1440"/>
        <w:jc w:val="both"/>
        <w:rPr>
          <w:rFonts w:ascii="Verdana" w:hAnsi="Verdana" w:cs="Arial"/>
          <w:b/>
          <w:bCs/>
          <w:sz w:val="18"/>
          <w:szCs w:val="18"/>
        </w:rPr>
      </w:pPr>
      <w:r>
        <w:rPr>
          <w:rFonts w:ascii="Verdana" w:hAnsi="Verdana"/>
          <w:b/>
          <w:bCs/>
          <w:sz w:val="18"/>
          <w:szCs w:val="18"/>
        </w:rPr>
        <w:t>Environment</w:t>
      </w:r>
      <w:r>
        <w:rPr>
          <w:rFonts w:ascii="Verdana" w:hAnsi="Verdana"/>
          <w:b/>
          <w:bCs/>
          <w:sz w:val="18"/>
          <w:szCs w:val="18"/>
        </w:rPr>
        <w:tab/>
        <w:t xml:space="preserve">:  </w:t>
      </w:r>
      <w:r w:rsidR="007C0D9B" w:rsidRPr="007C0D9B">
        <w:rPr>
          <w:rFonts w:ascii="Verdana" w:hAnsi="Verdana" w:cs="Arial"/>
          <w:sz w:val="18"/>
          <w:szCs w:val="18"/>
        </w:rPr>
        <w:t xml:space="preserve">Core Java, Servlets, Swing, </w:t>
      </w:r>
      <w:r w:rsidR="007971A0">
        <w:rPr>
          <w:rFonts w:ascii="Verdana" w:hAnsi="Verdana" w:cs="Arial"/>
          <w:sz w:val="18"/>
          <w:szCs w:val="18"/>
        </w:rPr>
        <w:t>Hibernate, Sybase</w:t>
      </w:r>
      <w:r w:rsidR="007C0D9B" w:rsidRPr="007C0D9B">
        <w:rPr>
          <w:rFonts w:ascii="Verdana" w:hAnsi="Verdana" w:cs="Arial"/>
          <w:sz w:val="18"/>
          <w:szCs w:val="18"/>
        </w:rPr>
        <w:t xml:space="preserve">, Tomcat </w:t>
      </w:r>
    </w:p>
    <w:p w:rsidR="00AC7A2A" w:rsidRDefault="00AC7A2A" w:rsidP="00AC7A2A">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sidR="00D25600" w:rsidRPr="00D25600">
        <w:rPr>
          <w:rFonts w:ascii="Verdana" w:hAnsi="Verdana"/>
          <w:sz w:val="18"/>
          <w:szCs w:val="18"/>
        </w:rPr>
        <w:t xml:space="preserve">A comprehensive and highly customizable EMR </w:t>
      </w:r>
      <w:r w:rsidR="00466CAE">
        <w:rPr>
          <w:rFonts w:ascii="Verdana" w:hAnsi="Verdana"/>
          <w:sz w:val="18"/>
          <w:szCs w:val="18"/>
        </w:rPr>
        <w:t>product</w:t>
      </w:r>
      <w:r w:rsidR="00D25600" w:rsidRPr="00D25600">
        <w:rPr>
          <w:rFonts w:ascii="Verdana" w:hAnsi="Verdana"/>
          <w:sz w:val="18"/>
          <w:szCs w:val="18"/>
        </w:rPr>
        <w:t xml:space="preserve"> with modules to handle ca</w:t>
      </w:r>
      <w:r w:rsidR="00D25600" w:rsidRPr="00D25600">
        <w:rPr>
          <w:rFonts w:ascii="Verdana" w:hAnsi="Verdana"/>
          <w:sz w:val="18"/>
          <w:szCs w:val="18"/>
        </w:rPr>
        <w:t>p</w:t>
      </w:r>
      <w:r w:rsidR="00D25600" w:rsidRPr="00D25600">
        <w:rPr>
          <w:rFonts w:ascii="Verdana" w:hAnsi="Verdana"/>
          <w:sz w:val="18"/>
          <w:szCs w:val="18"/>
        </w:rPr>
        <w:t>turing of clinical data, emergency department, ordering of services, admit-discharge-transfer and generation of reports.</w:t>
      </w:r>
    </w:p>
    <w:p w:rsidR="00AC7A2A" w:rsidRDefault="00AC7A2A" w:rsidP="00AC7A2A">
      <w:pPr>
        <w:tabs>
          <w:tab w:val="left" w:pos="1620"/>
        </w:tabs>
        <w:jc w:val="both"/>
        <w:rPr>
          <w:rFonts w:ascii="Verdana" w:hAnsi="Verdana" w:cs="Arial"/>
          <w:sz w:val="18"/>
          <w:szCs w:val="18"/>
        </w:rPr>
      </w:pPr>
    </w:p>
    <w:p w:rsidR="00AC7A2A" w:rsidRDefault="00AC7A2A" w:rsidP="00AC7A2A">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AC7A2A" w:rsidRDefault="00AC7A2A" w:rsidP="00AC7A2A">
      <w:pPr>
        <w:tabs>
          <w:tab w:val="left" w:pos="1620"/>
        </w:tabs>
        <w:ind w:left="1620" w:hanging="1620"/>
        <w:jc w:val="both"/>
        <w:rPr>
          <w:rFonts w:ascii="Verdana" w:hAnsi="Verdana" w:cs="Arial"/>
          <w:b/>
          <w:sz w:val="18"/>
          <w:szCs w:val="18"/>
        </w:rPr>
      </w:pPr>
    </w:p>
    <w:p w:rsidR="00AC7A2A" w:rsidRDefault="00AC7A2A" w:rsidP="00AC7A2A">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 xml:space="preserve">Application Developer: </w:t>
      </w:r>
    </w:p>
    <w:p w:rsidR="00AC7A2A" w:rsidRDefault="00466CAE" w:rsidP="00466CAE">
      <w:pPr>
        <w:numPr>
          <w:ilvl w:val="0"/>
          <w:numId w:val="7"/>
        </w:numPr>
        <w:tabs>
          <w:tab w:val="left" w:pos="2160"/>
          <w:tab w:val="left" w:pos="3240"/>
          <w:tab w:val="left" w:pos="3960"/>
        </w:tabs>
        <w:spacing w:after="100"/>
        <w:jc w:val="both"/>
        <w:rPr>
          <w:rFonts w:ascii="Verdana" w:hAnsi="Verdana" w:cs="Arial"/>
          <w:sz w:val="18"/>
          <w:szCs w:val="18"/>
        </w:rPr>
      </w:pPr>
      <w:r w:rsidRPr="00466CAE">
        <w:rPr>
          <w:rFonts w:ascii="Verdana" w:hAnsi="Verdana" w:cs="Arial"/>
          <w:sz w:val="18"/>
          <w:szCs w:val="18"/>
        </w:rPr>
        <w:t>Involved in feature</w:t>
      </w:r>
      <w:r>
        <w:rPr>
          <w:rFonts w:ascii="Verdana" w:hAnsi="Verdana" w:cs="Arial"/>
          <w:sz w:val="18"/>
          <w:szCs w:val="18"/>
        </w:rPr>
        <w:t xml:space="preserve"> work, covering the entire SDLC</w:t>
      </w:r>
    </w:p>
    <w:p w:rsidR="00AC7A2A" w:rsidRPr="00B47473" w:rsidRDefault="00AC7A2A" w:rsidP="00B47473">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Responsible for fixing bugs identified in </w:t>
      </w:r>
      <w:r w:rsidR="00B47473">
        <w:rPr>
          <w:rFonts w:ascii="Verdana" w:hAnsi="Verdana" w:cs="Arial"/>
          <w:sz w:val="18"/>
          <w:szCs w:val="18"/>
        </w:rPr>
        <w:t>previous versions of the product</w:t>
      </w:r>
    </w:p>
    <w:p w:rsidR="00B47473" w:rsidRDefault="00B47473" w:rsidP="00E249A0">
      <w:pPr>
        <w:pStyle w:val="Heading3"/>
        <w:tabs>
          <w:tab w:val="clear" w:pos="0"/>
          <w:tab w:val="left" w:pos="720"/>
        </w:tabs>
        <w:spacing w:line="360" w:lineRule="auto"/>
        <w:ind w:left="0" w:firstLine="0"/>
        <w:rPr>
          <w:rFonts w:ascii="Verdana" w:hAnsi="Verdana"/>
          <w:b/>
          <w:sz w:val="20"/>
        </w:rPr>
      </w:pPr>
    </w:p>
    <w:p w:rsidR="005F1246" w:rsidRPr="00E249A0" w:rsidRDefault="005F1246" w:rsidP="00E249A0">
      <w:pPr>
        <w:pStyle w:val="Heading3"/>
        <w:tabs>
          <w:tab w:val="clear" w:pos="0"/>
          <w:tab w:val="left" w:pos="720"/>
        </w:tabs>
        <w:spacing w:line="360" w:lineRule="auto"/>
        <w:ind w:left="0" w:firstLine="0"/>
        <w:rPr>
          <w:rFonts w:ascii="Verdana" w:hAnsi="Verdana"/>
          <w:b/>
          <w:sz w:val="20"/>
        </w:rPr>
      </w:pPr>
      <w:r>
        <w:rPr>
          <w:rFonts w:ascii="Verdana" w:hAnsi="Verdana"/>
          <w:b/>
          <w:sz w:val="20"/>
        </w:rPr>
        <w:t>Project Experience:</w:t>
      </w:r>
    </w:p>
    <w:p w:rsidR="005F1246" w:rsidRDefault="00160F97">
      <w:pPr>
        <w:tabs>
          <w:tab w:val="clear" w:pos="0"/>
          <w:tab w:val="left" w:pos="720"/>
        </w:tabs>
        <w:jc w:val="both"/>
        <w:rPr>
          <w:rFonts w:ascii="Verdana" w:hAnsi="Verdana"/>
          <w:sz w:val="18"/>
          <w:szCs w:val="18"/>
        </w:rPr>
      </w:pPr>
      <w:r>
        <w:rPr>
          <w:rFonts w:ascii="Verdana" w:hAnsi="Verdana"/>
          <w:b/>
          <w:bCs/>
          <w:sz w:val="18"/>
          <w:szCs w:val="18"/>
        </w:rPr>
        <w:t>Project Name</w:t>
      </w:r>
      <w:r>
        <w:rPr>
          <w:rFonts w:ascii="Verdana" w:hAnsi="Verdana"/>
          <w:b/>
          <w:bCs/>
          <w:sz w:val="18"/>
          <w:szCs w:val="18"/>
        </w:rPr>
        <w:tab/>
      </w:r>
      <w:r w:rsidR="005F1246">
        <w:rPr>
          <w:rFonts w:ascii="Verdana" w:hAnsi="Verdana"/>
          <w:b/>
          <w:bCs/>
          <w:sz w:val="18"/>
          <w:szCs w:val="18"/>
        </w:rPr>
        <w:t xml:space="preserve">:  </w:t>
      </w:r>
      <w:r w:rsidR="005F1246">
        <w:rPr>
          <w:rFonts w:ascii="Verdana" w:hAnsi="Verdana"/>
          <w:sz w:val="18"/>
          <w:szCs w:val="18"/>
        </w:rPr>
        <w:t>Group Learning Operations Business Environment</w:t>
      </w:r>
    </w:p>
    <w:p w:rsidR="005F1246" w:rsidRDefault="00160F97">
      <w:pPr>
        <w:tabs>
          <w:tab w:val="clear" w:pos="0"/>
          <w:tab w:val="left" w:pos="720"/>
        </w:tabs>
        <w:jc w:val="both"/>
        <w:rPr>
          <w:rFonts w:ascii="Verdana" w:hAnsi="Verdana" w:cs="Arial"/>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r>
      <w:r w:rsidR="005F1246">
        <w:rPr>
          <w:rFonts w:ascii="Verdana" w:hAnsi="Verdana"/>
          <w:b/>
          <w:bCs/>
          <w:sz w:val="18"/>
          <w:szCs w:val="18"/>
        </w:rPr>
        <w:t xml:space="preserve">:  </w:t>
      </w:r>
      <w:r w:rsidR="005F1246">
        <w:rPr>
          <w:rFonts w:ascii="Verdana" w:hAnsi="Verdana" w:cs="Arial"/>
          <w:sz w:val="18"/>
          <w:szCs w:val="18"/>
        </w:rPr>
        <w:t>British Petroleum</w:t>
      </w:r>
    </w:p>
    <w:p w:rsidR="005F1246" w:rsidRDefault="005F1246">
      <w:pPr>
        <w:tabs>
          <w:tab w:val="clear" w:pos="0"/>
          <w:tab w:val="left" w:pos="720"/>
        </w:tabs>
        <w:jc w:val="both"/>
        <w:rPr>
          <w:rFonts w:ascii="Verdana" w:hAnsi="Verdana"/>
          <w:sz w:val="18"/>
          <w:szCs w:val="18"/>
        </w:rPr>
      </w:pPr>
      <w:r>
        <w:rPr>
          <w:rFonts w:ascii="Verdana" w:hAnsi="Verdana"/>
          <w:b/>
          <w:bCs/>
          <w:sz w:val="18"/>
          <w:szCs w:val="18"/>
        </w:rPr>
        <w:t xml:space="preserve">Duration         :  </w:t>
      </w:r>
      <w:r>
        <w:rPr>
          <w:rFonts w:ascii="Verdana" w:hAnsi="Verdana"/>
          <w:sz w:val="18"/>
          <w:szCs w:val="18"/>
        </w:rPr>
        <w:t xml:space="preserve">25/05/2012 to </w:t>
      </w:r>
      <w:r w:rsidR="009838C4">
        <w:rPr>
          <w:rFonts w:ascii="Verdana" w:hAnsi="Verdana"/>
          <w:sz w:val="18"/>
          <w:szCs w:val="18"/>
        </w:rPr>
        <w:t>15/03/2013</w:t>
      </w:r>
    </w:p>
    <w:p w:rsidR="005F1246" w:rsidRDefault="00160F97">
      <w:pPr>
        <w:tabs>
          <w:tab w:val="clear" w:pos="0"/>
          <w:tab w:val="left" w:pos="720"/>
        </w:tabs>
        <w:ind w:left="1440" w:hanging="1440"/>
        <w:jc w:val="both"/>
        <w:rPr>
          <w:rFonts w:ascii="Verdana" w:hAnsi="Verdana" w:cs="Arial"/>
          <w:b/>
          <w:bCs/>
          <w:sz w:val="18"/>
          <w:szCs w:val="18"/>
        </w:rPr>
      </w:pPr>
      <w:r>
        <w:rPr>
          <w:rFonts w:ascii="Verdana" w:hAnsi="Verdana"/>
          <w:b/>
          <w:bCs/>
          <w:sz w:val="18"/>
          <w:szCs w:val="18"/>
        </w:rPr>
        <w:t>Environment</w:t>
      </w:r>
      <w:r>
        <w:rPr>
          <w:rFonts w:ascii="Verdana" w:hAnsi="Verdana"/>
          <w:b/>
          <w:bCs/>
          <w:sz w:val="18"/>
          <w:szCs w:val="18"/>
        </w:rPr>
        <w:tab/>
      </w:r>
      <w:r w:rsidR="005F1246">
        <w:rPr>
          <w:rFonts w:ascii="Verdana" w:hAnsi="Verdana"/>
          <w:b/>
          <w:bCs/>
          <w:sz w:val="18"/>
          <w:szCs w:val="18"/>
        </w:rPr>
        <w:t xml:space="preserve">:  </w:t>
      </w:r>
      <w:r w:rsidR="005F1246">
        <w:rPr>
          <w:rFonts w:ascii="Verdana" w:hAnsi="Verdana" w:cs="Arial"/>
          <w:sz w:val="18"/>
          <w:szCs w:val="18"/>
        </w:rPr>
        <w:t xml:space="preserve">Apache </w:t>
      </w:r>
      <w:r>
        <w:rPr>
          <w:rFonts w:ascii="Verdana" w:hAnsi="Verdana" w:cs="Arial"/>
          <w:sz w:val="18"/>
          <w:szCs w:val="18"/>
        </w:rPr>
        <w:t>Tomcat</w:t>
      </w:r>
      <w:r w:rsidR="005F1246">
        <w:rPr>
          <w:rFonts w:ascii="Verdana" w:hAnsi="Verdana" w:cs="Arial"/>
          <w:sz w:val="18"/>
          <w:szCs w:val="18"/>
        </w:rPr>
        <w:t xml:space="preserve"> Server, IBATIS, MySQL, Open CMS</w:t>
      </w:r>
      <w:r w:rsidR="005F1246">
        <w:rPr>
          <w:rFonts w:ascii="Verdana" w:hAnsi="Verdana" w:cs="Arial"/>
          <w:b/>
          <w:bCs/>
          <w:sz w:val="18"/>
          <w:szCs w:val="18"/>
        </w:rPr>
        <w:t>.</w:t>
      </w:r>
    </w:p>
    <w:p w:rsidR="005F1246" w:rsidRDefault="005F1246">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Pr>
          <w:rFonts w:ascii="Verdana" w:hAnsi="Verdana"/>
          <w:sz w:val="18"/>
          <w:szCs w:val="18"/>
        </w:rPr>
        <w:t xml:space="preserve">This application is a tool used by the Global Learning Operations team, who are a part of Leadership Development &amp; Talent of BP,to manage the global delivery of </w:t>
      </w:r>
      <w:r w:rsidR="00160F97">
        <w:rPr>
          <w:rFonts w:ascii="Verdana" w:hAnsi="Verdana"/>
          <w:sz w:val="18"/>
          <w:szCs w:val="18"/>
        </w:rPr>
        <w:t>learning sessions</w:t>
      </w:r>
      <w:r>
        <w:rPr>
          <w:rFonts w:ascii="Verdana" w:hAnsi="Verdana"/>
          <w:sz w:val="18"/>
          <w:szCs w:val="18"/>
        </w:rPr>
        <w:t xml:space="preserve"> for BP employees as well as BP contractors. </w:t>
      </w:r>
    </w:p>
    <w:p w:rsidR="005F1246" w:rsidRDefault="005F1246">
      <w:pPr>
        <w:tabs>
          <w:tab w:val="left" w:pos="1620"/>
        </w:tabs>
        <w:jc w:val="both"/>
        <w:rPr>
          <w:rFonts w:ascii="Verdana" w:hAnsi="Verdana" w:cs="Arial"/>
          <w:sz w:val="18"/>
          <w:szCs w:val="18"/>
        </w:rPr>
      </w:pPr>
    </w:p>
    <w:p w:rsidR="005F1246" w:rsidRDefault="005F1246">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5F1246" w:rsidRDefault="005F1246">
      <w:pPr>
        <w:tabs>
          <w:tab w:val="left" w:pos="1620"/>
        </w:tabs>
        <w:ind w:left="1620" w:hanging="1620"/>
        <w:jc w:val="both"/>
        <w:rPr>
          <w:rFonts w:ascii="Verdana" w:hAnsi="Verdana" w:cs="Arial"/>
          <w:b/>
          <w:sz w:val="18"/>
          <w:szCs w:val="18"/>
        </w:rPr>
      </w:pPr>
    </w:p>
    <w:p w:rsidR="005F1246" w:rsidRDefault="005F1246">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 xml:space="preserve">Application Developer: </w:t>
      </w:r>
    </w:p>
    <w:p w:rsidR="00160F97" w:rsidRDefault="00781E12" w:rsidP="00714E10">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Done requirement analysis</w:t>
      </w:r>
      <w:r w:rsidR="00714E10">
        <w:rPr>
          <w:rFonts w:ascii="Verdana" w:hAnsi="Verdana" w:cs="Arial"/>
          <w:sz w:val="18"/>
          <w:szCs w:val="18"/>
        </w:rPr>
        <w:t>, design and implementation of</w:t>
      </w:r>
      <w:r w:rsidR="008769B6">
        <w:rPr>
          <w:rFonts w:ascii="Verdana" w:hAnsi="Verdana" w:cs="Arial"/>
          <w:sz w:val="18"/>
          <w:szCs w:val="18"/>
        </w:rPr>
        <w:t xml:space="preserve"> enhancements</w:t>
      </w:r>
      <w:r w:rsidR="00D3450E">
        <w:rPr>
          <w:rFonts w:ascii="Verdana" w:hAnsi="Verdana" w:cs="Arial"/>
          <w:sz w:val="18"/>
          <w:szCs w:val="18"/>
        </w:rPr>
        <w:t>.</w:t>
      </w:r>
    </w:p>
    <w:p w:rsidR="005F1246" w:rsidRDefault="005F1246">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Responsible for fixing bugs identified in</w:t>
      </w:r>
      <w:r w:rsidR="00160F97">
        <w:rPr>
          <w:rFonts w:ascii="Verdana" w:hAnsi="Verdana" w:cs="Arial"/>
          <w:sz w:val="18"/>
          <w:szCs w:val="18"/>
        </w:rPr>
        <w:t>production</w:t>
      </w:r>
      <w:r w:rsidR="00D3450E">
        <w:rPr>
          <w:rFonts w:ascii="Verdana" w:hAnsi="Verdana" w:cs="Arial"/>
          <w:sz w:val="18"/>
          <w:szCs w:val="18"/>
        </w:rPr>
        <w:t>.</w:t>
      </w:r>
    </w:p>
    <w:p w:rsidR="003E56FA" w:rsidRDefault="005B2348" w:rsidP="003E56FA">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Help </w:t>
      </w:r>
      <w:r w:rsidR="003E56FA">
        <w:rPr>
          <w:rFonts w:ascii="Verdana" w:hAnsi="Verdana" w:cs="Arial"/>
          <w:sz w:val="18"/>
          <w:szCs w:val="18"/>
        </w:rPr>
        <w:t xml:space="preserve">team members </w:t>
      </w:r>
      <w:r>
        <w:rPr>
          <w:rFonts w:ascii="Verdana" w:hAnsi="Verdana" w:cs="Arial"/>
          <w:sz w:val="18"/>
          <w:szCs w:val="18"/>
        </w:rPr>
        <w:t>in case of any issues and train new team members</w:t>
      </w:r>
      <w:r w:rsidR="00D3450E">
        <w:rPr>
          <w:rFonts w:ascii="Verdana" w:hAnsi="Verdana" w:cs="Arial"/>
          <w:sz w:val="18"/>
          <w:szCs w:val="18"/>
        </w:rPr>
        <w:t>.</w:t>
      </w:r>
    </w:p>
    <w:p w:rsidR="00781E12" w:rsidRPr="00781E12" w:rsidRDefault="003E56FA" w:rsidP="00781E12">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Work distribution to team members</w:t>
      </w:r>
      <w:r w:rsidR="00D3450E">
        <w:rPr>
          <w:rFonts w:ascii="Verdana" w:hAnsi="Verdana" w:cs="Arial"/>
          <w:sz w:val="18"/>
          <w:szCs w:val="18"/>
        </w:rPr>
        <w:t>.</w:t>
      </w:r>
    </w:p>
    <w:p w:rsidR="0096244B" w:rsidRDefault="0096244B">
      <w:pPr>
        <w:tabs>
          <w:tab w:val="clear" w:pos="0"/>
          <w:tab w:val="left" w:pos="720"/>
        </w:tabs>
        <w:jc w:val="both"/>
        <w:rPr>
          <w:rFonts w:ascii="Verdana" w:hAnsi="Verdana"/>
          <w:b/>
          <w:bCs/>
          <w:sz w:val="18"/>
          <w:szCs w:val="18"/>
        </w:rPr>
      </w:pPr>
    </w:p>
    <w:p w:rsidR="0096244B" w:rsidRDefault="0096244B">
      <w:pPr>
        <w:tabs>
          <w:tab w:val="clear" w:pos="0"/>
          <w:tab w:val="left" w:pos="720"/>
        </w:tabs>
        <w:jc w:val="both"/>
        <w:rPr>
          <w:rFonts w:ascii="Verdana" w:hAnsi="Verdana"/>
          <w:b/>
          <w:bCs/>
          <w:sz w:val="18"/>
          <w:szCs w:val="18"/>
        </w:rPr>
      </w:pPr>
    </w:p>
    <w:p w:rsidR="0096244B" w:rsidRDefault="0096244B">
      <w:pPr>
        <w:tabs>
          <w:tab w:val="clear" w:pos="0"/>
          <w:tab w:val="left" w:pos="720"/>
        </w:tabs>
        <w:jc w:val="both"/>
        <w:rPr>
          <w:rFonts w:ascii="Verdana" w:hAnsi="Verdana"/>
          <w:b/>
          <w:bCs/>
          <w:sz w:val="18"/>
          <w:szCs w:val="18"/>
        </w:rPr>
      </w:pPr>
    </w:p>
    <w:p w:rsidR="00EE45E7" w:rsidRDefault="00EE45E7">
      <w:pPr>
        <w:tabs>
          <w:tab w:val="clear" w:pos="0"/>
          <w:tab w:val="left" w:pos="720"/>
        </w:tabs>
        <w:jc w:val="both"/>
        <w:rPr>
          <w:rFonts w:ascii="Verdana" w:hAnsi="Verdana"/>
          <w:b/>
          <w:bCs/>
          <w:sz w:val="18"/>
          <w:szCs w:val="18"/>
        </w:rPr>
      </w:pPr>
    </w:p>
    <w:p w:rsidR="00EE45E7" w:rsidRDefault="00EE45E7">
      <w:pPr>
        <w:tabs>
          <w:tab w:val="clear" w:pos="0"/>
          <w:tab w:val="left" w:pos="720"/>
        </w:tabs>
        <w:jc w:val="both"/>
        <w:rPr>
          <w:rFonts w:ascii="Verdana" w:hAnsi="Verdana"/>
          <w:b/>
          <w:bCs/>
          <w:sz w:val="18"/>
          <w:szCs w:val="18"/>
        </w:rPr>
      </w:pPr>
    </w:p>
    <w:p w:rsidR="00EE45E7" w:rsidRDefault="00EE45E7">
      <w:pPr>
        <w:tabs>
          <w:tab w:val="clear" w:pos="0"/>
          <w:tab w:val="left" w:pos="720"/>
        </w:tabs>
        <w:jc w:val="both"/>
        <w:rPr>
          <w:rFonts w:ascii="Verdana" w:hAnsi="Verdana"/>
          <w:b/>
          <w:bCs/>
          <w:sz w:val="18"/>
          <w:szCs w:val="18"/>
        </w:rPr>
      </w:pPr>
    </w:p>
    <w:p w:rsidR="005F1246" w:rsidRDefault="005F1246">
      <w:pPr>
        <w:tabs>
          <w:tab w:val="clear" w:pos="0"/>
          <w:tab w:val="left" w:pos="720"/>
        </w:tabs>
        <w:jc w:val="both"/>
        <w:rPr>
          <w:rFonts w:ascii="Verdana" w:hAnsi="Verdana"/>
          <w:sz w:val="18"/>
          <w:szCs w:val="18"/>
        </w:rPr>
      </w:pPr>
      <w:r>
        <w:rPr>
          <w:rFonts w:ascii="Verdana" w:hAnsi="Verdana"/>
          <w:b/>
          <w:bCs/>
          <w:sz w:val="18"/>
          <w:szCs w:val="18"/>
        </w:rPr>
        <w:lastRenderedPageBreak/>
        <w:t>Project Name</w:t>
      </w:r>
      <w:r w:rsidR="00160F97">
        <w:rPr>
          <w:rFonts w:ascii="Verdana" w:hAnsi="Verdana"/>
          <w:b/>
          <w:bCs/>
          <w:sz w:val="18"/>
          <w:szCs w:val="18"/>
        </w:rPr>
        <w:tab/>
      </w:r>
      <w:r>
        <w:rPr>
          <w:rFonts w:ascii="Verdana" w:hAnsi="Verdana"/>
          <w:b/>
          <w:bCs/>
          <w:sz w:val="18"/>
          <w:szCs w:val="18"/>
        </w:rPr>
        <w:t xml:space="preserve">:  </w:t>
      </w:r>
      <w:r>
        <w:rPr>
          <w:rFonts w:ascii="Verdana" w:hAnsi="Verdana"/>
          <w:sz w:val="18"/>
          <w:szCs w:val="18"/>
        </w:rPr>
        <w:t>Vodafone Roaming Services</w:t>
      </w:r>
    </w:p>
    <w:p w:rsidR="005F1246" w:rsidRDefault="00160F97">
      <w:pPr>
        <w:tabs>
          <w:tab w:val="clear" w:pos="0"/>
          <w:tab w:val="left" w:pos="720"/>
        </w:tabs>
        <w:jc w:val="both"/>
        <w:rPr>
          <w:rFonts w:ascii="Verdana" w:hAnsi="Verdana" w:cs="Arial"/>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r>
      <w:r w:rsidR="005F1246">
        <w:rPr>
          <w:rFonts w:ascii="Verdana" w:hAnsi="Verdana"/>
          <w:b/>
          <w:bCs/>
          <w:sz w:val="18"/>
          <w:szCs w:val="18"/>
        </w:rPr>
        <w:t xml:space="preserve">:  </w:t>
      </w:r>
      <w:r w:rsidR="005F1246">
        <w:rPr>
          <w:rFonts w:ascii="Verdana" w:hAnsi="Verdana" w:cs="Arial"/>
          <w:sz w:val="18"/>
          <w:szCs w:val="18"/>
        </w:rPr>
        <w:t>Vodafone</w:t>
      </w:r>
    </w:p>
    <w:p w:rsidR="005F1246" w:rsidRDefault="005F1246">
      <w:pPr>
        <w:tabs>
          <w:tab w:val="clear" w:pos="0"/>
          <w:tab w:val="left" w:pos="720"/>
        </w:tabs>
        <w:jc w:val="both"/>
        <w:rPr>
          <w:rFonts w:ascii="Verdana" w:hAnsi="Verdana"/>
          <w:sz w:val="18"/>
          <w:szCs w:val="18"/>
        </w:rPr>
      </w:pPr>
      <w:r>
        <w:rPr>
          <w:rFonts w:ascii="Verdana" w:hAnsi="Verdana"/>
          <w:b/>
          <w:bCs/>
          <w:sz w:val="18"/>
          <w:szCs w:val="18"/>
        </w:rPr>
        <w:t xml:space="preserve">Duration         :  </w:t>
      </w:r>
      <w:r>
        <w:rPr>
          <w:rFonts w:ascii="Verdana" w:hAnsi="Verdana"/>
          <w:sz w:val="18"/>
          <w:szCs w:val="18"/>
        </w:rPr>
        <w:t>29/05/2011 to 10/02/2012</w:t>
      </w:r>
    </w:p>
    <w:p w:rsidR="005F1246" w:rsidRDefault="005F1246">
      <w:pPr>
        <w:tabs>
          <w:tab w:val="clear" w:pos="0"/>
          <w:tab w:val="left" w:pos="720"/>
        </w:tabs>
        <w:ind w:left="1440" w:hanging="1440"/>
        <w:jc w:val="both"/>
        <w:rPr>
          <w:rFonts w:ascii="Verdana" w:hAnsi="Verdana" w:cs="Arial"/>
          <w:sz w:val="18"/>
          <w:szCs w:val="18"/>
        </w:rPr>
      </w:pPr>
      <w:r>
        <w:rPr>
          <w:rFonts w:ascii="Verdana" w:hAnsi="Verdana"/>
          <w:b/>
          <w:bCs/>
          <w:sz w:val="18"/>
          <w:szCs w:val="18"/>
        </w:rPr>
        <w:t>Environment</w:t>
      </w:r>
      <w:r>
        <w:rPr>
          <w:rFonts w:ascii="Verdana" w:hAnsi="Verdana"/>
          <w:b/>
          <w:bCs/>
          <w:sz w:val="18"/>
          <w:szCs w:val="18"/>
        </w:rPr>
        <w:tab/>
        <w:t xml:space="preserve">:  </w:t>
      </w:r>
      <w:r>
        <w:rPr>
          <w:rFonts w:ascii="Verdana" w:hAnsi="Verdana"/>
          <w:bCs/>
          <w:sz w:val="18"/>
          <w:szCs w:val="18"/>
        </w:rPr>
        <w:t>Oracle’s Fusion Middleware 11g (Oracle Identity Manager, Oracle Access Manager)</w:t>
      </w:r>
      <w:r>
        <w:rPr>
          <w:rFonts w:ascii="Verdana" w:hAnsi="Verdana" w:cs="Arial"/>
          <w:sz w:val="18"/>
          <w:szCs w:val="18"/>
        </w:rPr>
        <w:t xml:space="preserve">,    </w:t>
      </w:r>
    </w:p>
    <w:p w:rsidR="005F1246" w:rsidRDefault="005F1246">
      <w:pPr>
        <w:tabs>
          <w:tab w:val="clear" w:pos="0"/>
          <w:tab w:val="left" w:pos="720"/>
        </w:tabs>
        <w:ind w:left="1440" w:hanging="1440"/>
        <w:jc w:val="both"/>
        <w:rPr>
          <w:rFonts w:ascii="Verdana" w:hAnsi="Verdana" w:cs="Arial"/>
          <w:sz w:val="18"/>
          <w:szCs w:val="18"/>
        </w:rPr>
      </w:pPr>
      <w:r>
        <w:rPr>
          <w:rFonts w:ascii="Verdana" w:hAnsi="Verdana" w:cs="Arial"/>
          <w:sz w:val="18"/>
          <w:szCs w:val="18"/>
        </w:rPr>
        <w:t>Web logic Server, Oracle’s ADF Framework, Oracle Database, Web Services.</w:t>
      </w:r>
    </w:p>
    <w:p w:rsidR="005F1246" w:rsidRDefault="005F1246">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Pr>
          <w:rFonts w:ascii="Verdana" w:hAnsi="Verdana"/>
          <w:sz w:val="18"/>
          <w:szCs w:val="18"/>
        </w:rPr>
        <w:t>Vodafone Roaming Services (VRS) has a vision of having a Single Portal for Custo</w:t>
      </w:r>
      <w:r>
        <w:rPr>
          <w:rFonts w:ascii="Verdana" w:hAnsi="Verdana"/>
          <w:sz w:val="18"/>
          <w:szCs w:val="18"/>
        </w:rPr>
        <w:t>m</w:t>
      </w:r>
      <w:r>
        <w:rPr>
          <w:rFonts w:ascii="Verdana" w:hAnsi="Verdana"/>
          <w:sz w:val="18"/>
          <w:szCs w:val="18"/>
        </w:rPr>
        <w:t xml:space="preserve">ers and internal employees (a.k.a. B2B Extranet) to access all Products, Services and Support. The Portal is expected to simplify the access to number of backend systems in use (Single Sign On) and to provide consistent User experience. </w:t>
      </w:r>
    </w:p>
    <w:p w:rsidR="005F1246" w:rsidRDefault="005F1246">
      <w:pPr>
        <w:tabs>
          <w:tab w:val="left" w:pos="1620"/>
        </w:tabs>
        <w:jc w:val="both"/>
        <w:rPr>
          <w:rFonts w:ascii="Verdana" w:hAnsi="Verdana" w:cs="Arial"/>
          <w:sz w:val="18"/>
          <w:szCs w:val="18"/>
        </w:rPr>
      </w:pPr>
    </w:p>
    <w:p w:rsidR="005F1246" w:rsidRDefault="005F1246">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5F1246" w:rsidRDefault="005F1246">
      <w:pPr>
        <w:tabs>
          <w:tab w:val="left" w:pos="1620"/>
        </w:tabs>
        <w:ind w:left="1620" w:hanging="1620"/>
        <w:jc w:val="both"/>
        <w:rPr>
          <w:rFonts w:ascii="Verdana" w:hAnsi="Verdana" w:cs="Arial"/>
          <w:b/>
          <w:sz w:val="18"/>
          <w:szCs w:val="18"/>
        </w:rPr>
      </w:pPr>
    </w:p>
    <w:p w:rsidR="005F1246" w:rsidRDefault="005F1246">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 xml:space="preserve">Application Developer: </w:t>
      </w:r>
    </w:p>
    <w:p w:rsidR="005F1246" w:rsidRDefault="005F1246">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Involved in the development </w:t>
      </w:r>
      <w:r w:rsidR="00A72E8F">
        <w:rPr>
          <w:rFonts w:ascii="Verdana" w:hAnsi="Verdana" w:cs="Arial"/>
          <w:sz w:val="18"/>
          <w:szCs w:val="18"/>
        </w:rPr>
        <w:t>of the project from the scratch</w:t>
      </w:r>
    </w:p>
    <w:p w:rsidR="005F1246" w:rsidRDefault="005F1246" w:rsidP="00FB379C">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 xml:space="preserve">Played a key role in fixing </w:t>
      </w:r>
      <w:r w:rsidR="00A72E8F">
        <w:rPr>
          <w:rFonts w:ascii="Verdana" w:hAnsi="Verdana" w:cs="Arial"/>
          <w:sz w:val="18"/>
          <w:szCs w:val="18"/>
        </w:rPr>
        <w:t>the priority bugs in UAT</w:t>
      </w:r>
    </w:p>
    <w:p w:rsidR="00A72E8F" w:rsidRDefault="00A72E8F" w:rsidP="00FB379C">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Prepared a low level design document</w:t>
      </w:r>
    </w:p>
    <w:p w:rsidR="005F1246" w:rsidRDefault="005F1246"/>
    <w:p w:rsidR="005F1246" w:rsidRDefault="005F1246">
      <w:pPr>
        <w:tabs>
          <w:tab w:val="clear" w:pos="0"/>
          <w:tab w:val="left" w:pos="720"/>
        </w:tabs>
        <w:jc w:val="both"/>
        <w:rPr>
          <w:rFonts w:ascii="Verdana" w:hAnsi="Verdana"/>
          <w:sz w:val="18"/>
          <w:szCs w:val="18"/>
        </w:rPr>
      </w:pPr>
      <w:r>
        <w:rPr>
          <w:rFonts w:ascii="Verdana" w:hAnsi="Verdana"/>
          <w:b/>
          <w:bCs/>
          <w:sz w:val="18"/>
          <w:szCs w:val="18"/>
        </w:rPr>
        <w:t xml:space="preserve">Project Name :  </w:t>
      </w:r>
      <w:r>
        <w:rPr>
          <w:rFonts w:ascii="Verdana" w:hAnsi="Verdana"/>
          <w:sz w:val="18"/>
          <w:szCs w:val="18"/>
        </w:rPr>
        <w:t>Vodafone Enterprise Central</w:t>
      </w:r>
    </w:p>
    <w:p w:rsidR="005F1246" w:rsidRDefault="00160F97">
      <w:pPr>
        <w:tabs>
          <w:tab w:val="clear" w:pos="0"/>
          <w:tab w:val="left" w:pos="720"/>
        </w:tabs>
        <w:jc w:val="both"/>
        <w:rPr>
          <w:rFonts w:ascii="Verdana" w:hAnsi="Verdana" w:cs="Arial"/>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r>
      <w:r w:rsidR="005F1246">
        <w:rPr>
          <w:rFonts w:ascii="Verdana" w:hAnsi="Verdana"/>
          <w:b/>
          <w:bCs/>
          <w:sz w:val="18"/>
          <w:szCs w:val="18"/>
        </w:rPr>
        <w:t xml:space="preserve">:  </w:t>
      </w:r>
      <w:r w:rsidR="005F1246">
        <w:rPr>
          <w:rFonts w:ascii="Verdana" w:hAnsi="Verdana" w:cs="Arial"/>
          <w:sz w:val="18"/>
          <w:szCs w:val="18"/>
        </w:rPr>
        <w:t>Vodafone</w:t>
      </w:r>
    </w:p>
    <w:p w:rsidR="005F1246" w:rsidRDefault="005F1246">
      <w:pPr>
        <w:tabs>
          <w:tab w:val="clear" w:pos="0"/>
          <w:tab w:val="left" w:pos="720"/>
        </w:tabs>
        <w:jc w:val="both"/>
        <w:rPr>
          <w:rFonts w:ascii="Verdana" w:hAnsi="Verdana"/>
          <w:sz w:val="18"/>
          <w:szCs w:val="18"/>
        </w:rPr>
      </w:pPr>
      <w:r>
        <w:rPr>
          <w:rFonts w:ascii="Verdana" w:hAnsi="Verdana"/>
          <w:b/>
          <w:bCs/>
          <w:sz w:val="18"/>
          <w:szCs w:val="18"/>
        </w:rPr>
        <w:t xml:space="preserve">Duration         :  </w:t>
      </w:r>
      <w:r>
        <w:rPr>
          <w:rFonts w:ascii="Verdana" w:hAnsi="Verdana"/>
          <w:sz w:val="18"/>
          <w:szCs w:val="18"/>
        </w:rPr>
        <w:t>20/11/2010 to 28/05/2011</w:t>
      </w:r>
    </w:p>
    <w:p w:rsidR="005F1246" w:rsidRDefault="005F1246">
      <w:pPr>
        <w:tabs>
          <w:tab w:val="clear" w:pos="0"/>
          <w:tab w:val="left" w:pos="720"/>
        </w:tabs>
        <w:ind w:left="1440" w:hanging="1440"/>
        <w:jc w:val="both"/>
        <w:rPr>
          <w:rFonts w:ascii="Verdana" w:hAnsi="Verdana" w:cs="Arial"/>
          <w:sz w:val="18"/>
          <w:szCs w:val="18"/>
        </w:rPr>
      </w:pPr>
      <w:r>
        <w:rPr>
          <w:rFonts w:ascii="Verdana" w:hAnsi="Verdana"/>
          <w:b/>
          <w:bCs/>
          <w:sz w:val="18"/>
          <w:szCs w:val="18"/>
        </w:rPr>
        <w:t>Environment</w:t>
      </w:r>
      <w:r>
        <w:rPr>
          <w:rFonts w:ascii="Verdana" w:hAnsi="Verdana"/>
          <w:b/>
          <w:bCs/>
          <w:sz w:val="18"/>
          <w:szCs w:val="18"/>
        </w:rPr>
        <w:tab/>
        <w:t xml:space="preserve">:  </w:t>
      </w:r>
      <w:r>
        <w:rPr>
          <w:rFonts w:ascii="Verdana" w:hAnsi="Verdana"/>
          <w:bCs/>
          <w:sz w:val="18"/>
          <w:szCs w:val="18"/>
        </w:rPr>
        <w:t xml:space="preserve">Weblogic Portal, </w:t>
      </w:r>
      <w:r>
        <w:rPr>
          <w:rFonts w:ascii="Verdana" w:hAnsi="Verdana" w:cs="Arial"/>
          <w:sz w:val="18"/>
          <w:szCs w:val="18"/>
        </w:rPr>
        <w:t xml:space="preserve">Web logic Server, Oracle Database, LDAP, </w:t>
      </w:r>
    </w:p>
    <w:p w:rsidR="005F1246" w:rsidRDefault="005F1246">
      <w:pPr>
        <w:tabs>
          <w:tab w:val="clear" w:pos="0"/>
          <w:tab w:val="left" w:pos="720"/>
        </w:tabs>
        <w:ind w:left="1440" w:hanging="1440"/>
        <w:jc w:val="both"/>
        <w:rPr>
          <w:rFonts w:ascii="Verdana" w:hAnsi="Verdana" w:cs="Arial"/>
          <w:sz w:val="18"/>
          <w:szCs w:val="18"/>
        </w:rPr>
      </w:pPr>
      <w:r>
        <w:rPr>
          <w:rFonts w:ascii="Verdana" w:hAnsi="Verdana"/>
          <w:b/>
          <w:bCs/>
          <w:sz w:val="18"/>
          <w:szCs w:val="18"/>
        </w:rPr>
        <w:tab/>
      </w:r>
      <w:r>
        <w:rPr>
          <w:rFonts w:ascii="Verdana" w:hAnsi="Verdana"/>
          <w:b/>
          <w:bCs/>
          <w:sz w:val="18"/>
          <w:szCs w:val="18"/>
        </w:rPr>
        <w:tab/>
      </w:r>
      <w:r>
        <w:rPr>
          <w:rFonts w:ascii="Verdana" w:hAnsi="Verdana" w:cs="Arial"/>
          <w:sz w:val="18"/>
          <w:szCs w:val="18"/>
        </w:rPr>
        <w:t>Access  Manager, Identity Manager, Stellent Content Management, Site Cataylist.</w:t>
      </w:r>
    </w:p>
    <w:p w:rsidR="005F1246" w:rsidRDefault="005F1246">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Pr>
          <w:rFonts w:ascii="Verdana" w:hAnsi="Verdana"/>
          <w:sz w:val="18"/>
          <w:szCs w:val="18"/>
        </w:rPr>
        <w:t>Vodafone Enterprise Central enables corporate customers to seamlessly access the Vodafone Global Enterprise applications via a customer portal, with the goal of el</w:t>
      </w:r>
      <w:r>
        <w:rPr>
          <w:rFonts w:ascii="Verdana" w:hAnsi="Verdana"/>
          <w:sz w:val="18"/>
          <w:szCs w:val="18"/>
        </w:rPr>
        <w:t>i</w:t>
      </w:r>
      <w:r>
        <w:rPr>
          <w:rFonts w:ascii="Verdana" w:hAnsi="Verdana"/>
          <w:sz w:val="18"/>
          <w:szCs w:val="18"/>
        </w:rPr>
        <w:t xml:space="preserve">minating duplicate processes across the organization, providing customers with a     coherent user experience and providing a stage for Vodafone to sell further products and services to their customers. </w:t>
      </w:r>
    </w:p>
    <w:p w:rsidR="005F1246" w:rsidRDefault="005F1246">
      <w:pPr>
        <w:tabs>
          <w:tab w:val="left" w:pos="1620"/>
        </w:tabs>
        <w:jc w:val="both"/>
        <w:rPr>
          <w:rFonts w:ascii="Verdana" w:hAnsi="Verdana" w:cs="Arial"/>
          <w:sz w:val="18"/>
          <w:szCs w:val="18"/>
        </w:rPr>
      </w:pPr>
    </w:p>
    <w:p w:rsidR="005F1246" w:rsidRDefault="005F1246">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5F1246" w:rsidRDefault="005F1246">
      <w:pPr>
        <w:tabs>
          <w:tab w:val="left" w:pos="1620"/>
        </w:tabs>
        <w:ind w:left="1620" w:hanging="1620"/>
        <w:jc w:val="both"/>
        <w:rPr>
          <w:rFonts w:ascii="Verdana" w:hAnsi="Verdana" w:cs="Arial"/>
          <w:b/>
          <w:sz w:val="18"/>
          <w:szCs w:val="18"/>
        </w:rPr>
      </w:pPr>
    </w:p>
    <w:p w:rsidR="005F1246" w:rsidRDefault="005F1246">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 xml:space="preserve">Application Developer: </w:t>
      </w:r>
    </w:p>
    <w:p w:rsidR="003E100F" w:rsidRDefault="003E100F">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Worked on a couple of enhance</w:t>
      </w:r>
      <w:r w:rsidR="00517556">
        <w:rPr>
          <w:rFonts w:ascii="Verdana" w:hAnsi="Verdana" w:cs="Arial"/>
          <w:sz w:val="18"/>
          <w:szCs w:val="18"/>
        </w:rPr>
        <w:t>ments to the existing web pages</w:t>
      </w:r>
    </w:p>
    <w:p w:rsidR="005F1246" w:rsidRDefault="005F1246">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Fixed security bugs identifie</w:t>
      </w:r>
      <w:r w:rsidR="00517556">
        <w:rPr>
          <w:rFonts w:ascii="Verdana" w:hAnsi="Verdana" w:cs="Arial"/>
          <w:sz w:val="18"/>
          <w:szCs w:val="18"/>
        </w:rPr>
        <w:t>d in production</w:t>
      </w:r>
    </w:p>
    <w:p w:rsidR="005F1246" w:rsidRDefault="005F1246">
      <w:pPr>
        <w:tabs>
          <w:tab w:val="clear" w:pos="0"/>
          <w:tab w:val="left" w:pos="720"/>
        </w:tabs>
      </w:pPr>
    </w:p>
    <w:p w:rsidR="005F1246" w:rsidRDefault="00160F97">
      <w:pPr>
        <w:tabs>
          <w:tab w:val="clear" w:pos="0"/>
          <w:tab w:val="left" w:pos="720"/>
        </w:tabs>
        <w:jc w:val="both"/>
        <w:rPr>
          <w:rFonts w:ascii="Verdana" w:hAnsi="Verdana"/>
          <w:sz w:val="18"/>
          <w:szCs w:val="18"/>
        </w:rPr>
      </w:pPr>
      <w:r>
        <w:rPr>
          <w:rFonts w:ascii="Verdana" w:hAnsi="Verdana"/>
          <w:b/>
          <w:bCs/>
          <w:sz w:val="18"/>
          <w:szCs w:val="18"/>
        </w:rPr>
        <w:t>Project Name</w:t>
      </w:r>
      <w:r>
        <w:rPr>
          <w:rFonts w:ascii="Verdana" w:hAnsi="Verdana"/>
          <w:b/>
          <w:bCs/>
          <w:sz w:val="18"/>
          <w:szCs w:val="18"/>
        </w:rPr>
        <w:tab/>
      </w:r>
      <w:r w:rsidR="005F1246">
        <w:rPr>
          <w:rFonts w:ascii="Verdana" w:hAnsi="Verdana"/>
          <w:b/>
          <w:bCs/>
          <w:sz w:val="18"/>
          <w:szCs w:val="18"/>
        </w:rPr>
        <w:t xml:space="preserve">:  </w:t>
      </w:r>
      <w:r w:rsidR="005F1246">
        <w:rPr>
          <w:rFonts w:ascii="Verdana" w:hAnsi="Verdana"/>
          <w:sz w:val="18"/>
          <w:szCs w:val="18"/>
        </w:rPr>
        <w:t>Enhanced Universal Account Management (EUAM)</w:t>
      </w:r>
    </w:p>
    <w:p w:rsidR="005F1246" w:rsidRDefault="00160F97">
      <w:pPr>
        <w:tabs>
          <w:tab w:val="clear" w:pos="0"/>
          <w:tab w:val="left" w:pos="720"/>
        </w:tabs>
        <w:jc w:val="both"/>
        <w:rPr>
          <w:rFonts w:ascii="Verdana" w:hAnsi="Verdana" w:cs="Arial"/>
          <w:sz w:val="18"/>
          <w:szCs w:val="18"/>
        </w:rPr>
      </w:pPr>
      <w:r>
        <w:rPr>
          <w:rFonts w:ascii="Verdana" w:hAnsi="Verdana"/>
          <w:b/>
          <w:bCs/>
          <w:sz w:val="18"/>
          <w:szCs w:val="18"/>
        </w:rPr>
        <w:t xml:space="preserve">Client             </w:t>
      </w:r>
      <w:r>
        <w:rPr>
          <w:rFonts w:ascii="Verdana" w:hAnsi="Verdana"/>
          <w:b/>
          <w:bCs/>
          <w:sz w:val="18"/>
          <w:szCs w:val="18"/>
        </w:rPr>
        <w:tab/>
      </w:r>
      <w:r w:rsidR="005F1246">
        <w:rPr>
          <w:rFonts w:ascii="Verdana" w:hAnsi="Verdana"/>
          <w:b/>
          <w:bCs/>
          <w:sz w:val="18"/>
          <w:szCs w:val="18"/>
        </w:rPr>
        <w:t xml:space="preserve">:  </w:t>
      </w:r>
      <w:r w:rsidR="005F1246">
        <w:rPr>
          <w:rFonts w:ascii="Verdana" w:hAnsi="Verdana" w:cs="Arial"/>
          <w:sz w:val="18"/>
          <w:szCs w:val="18"/>
        </w:rPr>
        <w:t>AT&amp;T</w:t>
      </w:r>
    </w:p>
    <w:p w:rsidR="005F1246" w:rsidRDefault="00160F97">
      <w:pPr>
        <w:tabs>
          <w:tab w:val="clear" w:pos="0"/>
          <w:tab w:val="left" w:pos="720"/>
        </w:tabs>
        <w:jc w:val="both"/>
        <w:rPr>
          <w:rFonts w:ascii="Verdana" w:hAnsi="Verdana"/>
          <w:sz w:val="18"/>
          <w:szCs w:val="18"/>
        </w:rPr>
      </w:pPr>
      <w:r>
        <w:rPr>
          <w:rFonts w:ascii="Verdana" w:hAnsi="Verdana"/>
          <w:b/>
          <w:bCs/>
          <w:sz w:val="18"/>
          <w:szCs w:val="18"/>
        </w:rPr>
        <w:t>Duration</w:t>
      </w:r>
      <w:r>
        <w:rPr>
          <w:rFonts w:ascii="Verdana" w:hAnsi="Verdana"/>
          <w:b/>
          <w:bCs/>
          <w:sz w:val="18"/>
          <w:szCs w:val="18"/>
        </w:rPr>
        <w:tab/>
      </w:r>
      <w:r w:rsidR="005F1246">
        <w:rPr>
          <w:rFonts w:ascii="Verdana" w:hAnsi="Verdana"/>
          <w:b/>
          <w:bCs/>
          <w:sz w:val="18"/>
          <w:szCs w:val="18"/>
        </w:rPr>
        <w:t xml:space="preserve">:  </w:t>
      </w:r>
      <w:r w:rsidR="005F1246">
        <w:rPr>
          <w:rFonts w:ascii="Verdana" w:hAnsi="Verdana"/>
          <w:sz w:val="18"/>
          <w:szCs w:val="18"/>
        </w:rPr>
        <w:t>20/11/2009 to 28/10/2010</w:t>
      </w:r>
    </w:p>
    <w:p w:rsidR="005F1246" w:rsidRDefault="00160F97">
      <w:pPr>
        <w:tabs>
          <w:tab w:val="clear" w:pos="0"/>
          <w:tab w:val="left" w:pos="720"/>
        </w:tabs>
        <w:jc w:val="both"/>
        <w:rPr>
          <w:rFonts w:ascii="Verdana" w:hAnsi="Verdana" w:cs="Arial"/>
          <w:sz w:val="18"/>
          <w:szCs w:val="18"/>
        </w:rPr>
      </w:pPr>
      <w:r>
        <w:rPr>
          <w:rFonts w:ascii="Verdana" w:hAnsi="Verdana"/>
          <w:b/>
          <w:bCs/>
          <w:sz w:val="18"/>
          <w:szCs w:val="18"/>
        </w:rPr>
        <w:t>Environment</w:t>
      </w:r>
      <w:r>
        <w:rPr>
          <w:rFonts w:ascii="Verdana" w:hAnsi="Verdana"/>
          <w:b/>
          <w:bCs/>
          <w:sz w:val="18"/>
          <w:szCs w:val="18"/>
        </w:rPr>
        <w:tab/>
      </w:r>
      <w:r w:rsidR="005F1246">
        <w:rPr>
          <w:rFonts w:ascii="Verdana" w:hAnsi="Verdana"/>
          <w:b/>
          <w:bCs/>
          <w:sz w:val="18"/>
          <w:szCs w:val="18"/>
        </w:rPr>
        <w:t xml:space="preserve">:  </w:t>
      </w:r>
      <w:r w:rsidR="005F1246">
        <w:rPr>
          <w:rFonts w:ascii="Verdana" w:hAnsi="Verdana"/>
          <w:bCs/>
          <w:sz w:val="18"/>
          <w:szCs w:val="18"/>
        </w:rPr>
        <w:t xml:space="preserve">Solaris, </w:t>
      </w:r>
      <w:r w:rsidR="005F1246">
        <w:rPr>
          <w:rFonts w:ascii="Verdana" w:hAnsi="Verdana" w:cs="Arial"/>
          <w:sz w:val="18"/>
          <w:szCs w:val="18"/>
        </w:rPr>
        <w:t>Java, J2EE, Web logic Server, EAD4J framework, Oracle, Web Services</w:t>
      </w:r>
    </w:p>
    <w:p w:rsidR="005F1246" w:rsidRPr="003850C6" w:rsidRDefault="005F1246" w:rsidP="003850C6">
      <w:pPr>
        <w:tabs>
          <w:tab w:val="left" w:pos="720"/>
          <w:tab w:val="left" w:pos="1620"/>
          <w:tab w:val="left" w:pos="2340"/>
        </w:tabs>
        <w:ind w:left="1620" w:hanging="1620"/>
        <w:jc w:val="both"/>
        <w:rPr>
          <w:rFonts w:ascii="Verdana" w:hAnsi="Verdana"/>
          <w:sz w:val="18"/>
          <w:szCs w:val="18"/>
        </w:rPr>
      </w:pPr>
      <w:r>
        <w:rPr>
          <w:rFonts w:ascii="Verdana" w:hAnsi="Verdana"/>
          <w:b/>
          <w:bCs/>
          <w:sz w:val="18"/>
          <w:szCs w:val="18"/>
        </w:rPr>
        <w:t>Description     :</w:t>
      </w:r>
      <w:r>
        <w:rPr>
          <w:rFonts w:ascii="Verdana" w:hAnsi="Verdana"/>
          <w:b/>
          <w:bCs/>
          <w:sz w:val="18"/>
          <w:szCs w:val="18"/>
        </w:rPr>
        <w:tab/>
      </w:r>
      <w:r>
        <w:rPr>
          <w:rFonts w:ascii="Verdana" w:hAnsi="Verdana"/>
          <w:sz w:val="18"/>
          <w:szCs w:val="18"/>
        </w:rPr>
        <w:t>Enhanced Universal Account Management System (EUAM</w:t>
      </w:r>
      <w:r w:rsidR="003850C6">
        <w:rPr>
          <w:rFonts w:ascii="Verdana" w:hAnsi="Verdana"/>
          <w:sz w:val="18"/>
          <w:szCs w:val="18"/>
        </w:rPr>
        <w:t>) is an enterprise custom</w:t>
      </w:r>
      <w:r w:rsidR="003850C6">
        <w:rPr>
          <w:rFonts w:ascii="Verdana" w:hAnsi="Verdana"/>
          <w:sz w:val="18"/>
          <w:szCs w:val="18"/>
        </w:rPr>
        <w:t>e</w:t>
      </w:r>
      <w:r w:rsidR="003850C6">
        <w:rPr>
          <w:rFonts w:ascii="Verdana" w:hAnsi="Verdana"/>
          <w:sz w:val="18"/>
          <w:szCs w:val="18"/>
        </w:rPr>
        <w:t>r</w:t>
      </w:r>
      <w:r w:rsidR="0097667A">
        <w:rPr>
          <w:rFonts w:ascii="Verdana" w:hAnsi="Verdana"/>
          <w:sz w:val="18"/>
          <w:szCs w:val="18"/>
        </w:rPr>
        <w:t xml:space="preserve">account </w:t>
      </w:r>
      <w:r w:rsidR="003850C6">
        <w:rPr>
          <w:rFonts w:ascii="Verdana" w:hAnsi="Verdana"/>
          <w:sz w:val="18"/>
          <w:szCs w:val="18"/>
        </w:rPr>
        <w:t>subscription application.</w:t>
      </w:r>
      <w:r w:rsidR="003850C6">
        <w:rPr>
          <w:rFonts w:ascii="Verdana" w:hAnsi="Verdana" w:cs="Arial"/>
          <w:sz w:val="18"/>
          <w:szCs w:val="18"/>
        </w:rPr>
        <w:t xml:space="preserve"> It</w:t>
      </w:r>
      <w:r>
        <w:rPr>
          <w:rFonts w:ascii="Verdana" w:hAnsi="Verdana" w:cs="Arial"/>
          <w:sz w:val="18"/>
          <w:szCs w:val="18"/>
        </w:rPr>
        <w:t xml:space="preserve"> has been defined to include all customer tran</w:t>
      </w:r>
      <w:r>
        <w:rPr>
          <w:rFonts w:ascii="Verdana" w:hAnsi="Verdana" w:cs="Arial"/>
          <w:sz w:val="18"/>
          <w:szCs w:val="18"/>
        </w:rPr>
        <w:t>s</w:t>
      </w:r>
      <w:r>
        <w:rPr>
          <w:rFonts w:ascii="Verdana" w:hAnsi="Verdana" w:cs="Arial"/>
          <w:sz w:val="18"/>
          <w:szCs w:val="18"/>
        </w:rPr>
        <w:t>actions that are non-network affecting (otherwise, it is defined as service manag</w:t>
      </w:r>
      <w:r>
        <w:rPr>
          <w:rFonts w:ascii="Verdana" w:hAnsi="Verdana" w:cs="Arial"/>
          <w:sz w:val="18"/>
          <w:szCs w:val="18"/>
        </w:rPr>
        <w:t>e</w:t>
      </w:r>
      <w:r w:rsidR="0097667A">
        <w:rPr>
          <w:rFonts w:ascii="Verdana" w:hAnsi="Verdana" w:cs="Arial"/>
          <w:sz w:val="18"/>
          <w:szCs w:val="18"/>
        </w:rPr>
        <w:t>ment). B</w:t>
      </w:r>
      <w:r>
        <w:rPr>
          <w:rFonts w:ascii="Verdana" w:hAnsi="Verdana" w:cs="Arial"/>
          <w:sz w:val="18"/>
          <w:szCs w:val="18"/>
        </w:rPr>
        <w:t>y definition these are the functions, which do not require provisioning.</w:t>
      </w:r>
    </w:p>
    <w:p w:rsidR="005F1246" w:rsidRDefault="005F1246">
      <w:pPr>
        <w:tabs>
          <w:tab w:val="left" w:pos="1620"/>
        </w:tabs>
        <w:ind w:left="1620" w:hanging="1620"/>
        <w:jc w:val="both"/>
        <w:rPr>
          <w:rFonts w:ascii="Verdana" w:hAnsi="Verdana" w:cs="Arial"/>
          <w:sz w:val="18"/>
          <w:szCs w:val="18"/>
        </w:rPr>
      </w:pPr>
    </w:p>
    <w:p w:rsidR="005F1246" w:rsidRDefault="005F1246">
      <w:pPr>
        <w:tabs>
          <w:tab w:val="left" w:pos="1620"/>
        </w:tabs>
        <w:ind w:left="1620" w:hanging="1620"/>
        <w:jc w:val="both"/>
        <w:rPr>
          <w:rFonts w:ascii="Verdana" w:hAnsi="Verdana" w:cs="Arial"/>
          <w:b/>
          <w:sz w:val="18"/>
          <w:szCs w:val="18"/>
        </w:rPr>
      </w:pPr>
      <w:r>
        <w:rPr>
          <w:rFonts w:ascii="Verdana" w:hAnsi="Verdana" w:cs="Arial"/>
          <w:b/>
          <w:sz w:val="18"/>
          <w:szCs w:val="18"/>
        </w:rPr>
        <w:t xml:space="preserve">Roles and Responsibilities: </w:t>
      </w:r>
    </w:p>
    <w:p w:rsidR="005F1246" w:rsidRDefault="005F1246">
      <w:pPr>
        <w:tabs>
          <w:tab w:val="left" w:pos="1620"/>
        </w:tabs>
        <w:ind w:left="1620" w:hanging="1620"/>
        <w:jc w:val="both"/>
        <w:rPr>
          <w:rFonts w:ascii="Verdana" w:hAnsi="Verdana" w:cs="Arial"/>
          <w:b/>
          <w:sz w:val="18"/>
          <w:szCs w:val="18"/>
        </w:rPr>
      </w:pPr>
    </w:p>
    <w:p w:rsidR="005F1246" w:rsidRDefault="005F1246">
      <w:pPr>
        <w:numPr>
          <w:ilvl w:val="0"/>
          <w:numId w:val="2"/>
        </w:numPr>
        <w:tabs>
          <w:tab w:val="left" w:pos="720"/>
          <w:tab w:val="left" w:pos="1440"/>
          <w:tab w:val="left" w:pos="2160"/>
          <w:tab w:val="left" w:pos="2880"/>
        </w:tabs>
        <w:spacing w:after="100"/>
        <w:jc w:val="both"/>
        <w:rPr>
          <w:rFonts w:ascii="Verdana" w:hAnsi="Verdana" w:cs="Arial"/>
          <w:b/>
          <w:sz w:val="18"/>
          <w:szCs w:val="18"/>
        </w:rPr>
      </w:pPr>
      <w:r>
        <w:rPr>
          <w:rFonts w:ascii="Verdana" w:hAnsi="Verdana" w:cs="Arial"/>
          <w:b/>
          <w:sz w:val="18"/>
          <w:szCs w:val="18"/>
        </w:rPr>
        <w:t xml:space="preserve">Application Developer: </w:t>
      </w:r>
    </w:p>
    <w:p w:rsidR="005F1246" w:rsidRDefault="005F1246">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Played a key role in all the phases starting from requirement understanding, analyzing the requirement, designing and implementin</w:t>
      </w:r>
      <w:r w:rsidR="00517556">
        <w:rPr>
          <w:rFonts w:ascii="Verdana" w:hAnsi="Verdana" w:cs="Arial"/>
          <w:sz w:val="18"/>
          <w:szCs w:val="18"/>
        </w:rPr>
        <w:t>g the requirement</w:t>
      </w:r>
    </w:p>
    <w:p w:rsidR="005F1246" w:rsidRDefault="005F1246">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Participated in the review of HLD, System Pl</w:t>
      </w:r>
      <w:r w:rsidR="00517556">
        <w:rPr>
          <w:rFonts w:ascii="Verdana" w:hAnsi="Verdana" w:cs="Arial"/>
          <w:sz w:val="18"/>
          <w:szCs w:val="18"/>
        </w:rPr>
        <w:t>an and System Testing documents</w:t>
      </w:r>
    </w:p>
    <w:p w:rsidR="005F1246" w:rsidRPr="00FB379C" w:rsidRDefault="005F1246" w:rsidP="00FB379C">
      <w:pPr>
        <w:numPr>
          <w:ilvl w:val="0"/>
          <w:numId w:val="7"/>
        </w:numPr>
        <w:tabs>
          <w:tab w:val="left" w:pos="1080"/>
          <w:tab w:val="left" w:pos="2160"/>
          <w:tab w:val="left" w:pos="3240"/>
          <w:tab w:val="left" w:pos="3960"/>
        </w:tabs>
        <w:spacing w:after="100"/>
        <w:jc w:val="both"/>
        <w:rPr>
          <w:rFonts w:ascii="Verdana" w:hAnsi="Verdana" w:cs="Arial"/>
          <w:sz w:val="18"/>
          <w:szCs w:val="18"/>
        </w:rPr>
      </w:pPr>
      <w:r>
        <w:rPr>
          <w:rFonts w:ascii="Verdana" w:hAnsi="Verdana" w:cs="Arial"/>
          <w:sz w:val="18"/>
          <w:szCs w:val="18"/>
        </w:rPr>
        <w:t>Fixe</w:t>
      </w:r>
      <w:r w:rsidR="00517556">
        <w:rPr>
          <w:rFonts w:ascii="Verdana" w:hAnsi="Verdana" w:cs="Arial"/>
          <w:sz w:val="18"/>
          <w:szCs w:val="18"/>
        </w:rPr>
        <w:t>d bugs identified in production</w:t>
      </w:r>
    </w:p>
    <w:p w:rsidR="005F1246" w:rsidRDefault="005F1246">
      <w:pPr>
        <w:tabs>
          <w:tab w:val="left" w:pos="720"/>
        </w:tabs>
        <w:jc w:val="both"/>
        <w:rPr>
          <w:rFonts w:ascii="Verdana" w:hAnsi="Verdana"/>
          <w:b/>
          <w:bCs/>
          <w:sz w:val="18"/>
          <w:szCs w:val="18"/>
        </w:rPr>
      </w:pPr>
    </w:p>
    <w:p w:rsidR="00C50EBB" w:rsidRDefault="00C50EBB">
      <w:pPr>
        <w:tabs>
          <w:tab w:val="left" w:pos="720"/>
        </w:tabs>
        <w:jc w:val="both"/>
        <w:rPr>
          <w:rFonts w:ascii="Verdana" w:hAnsi="Verdana"/>
          <w:b/>
          <w:bCs/>
          <w:sz w:val="18"/>
          <w:szCs w:val="18"/>
        </w:rPr>
      </w:pPr>
    </w:p>
    <w:p w:rsidR="00C50EBB" w:rsidRDefault="00C50EBB">
      <w:pPr>
        <w:tabs>
          <w:tab w:val="left" w:pos="720"/>
        </w:tabs>
        <w:jc w:val="both"/>
        <w:rPr>
          <w:rFonts w:ascii="Verdana" w:hAnsi="Verdana"/>
          <w:b/>
          <w:bCs/>
          <w:sz w:val="18"/>
          <w:szCs w:val="18"/>
        </w:rPr>
      </w:pPr>
    </w:p>
    <w:p w:rsidR="00C50EBB" w:rsidRDefault="00C50EBB">
      <w:pPr>
        <w:tabs>
          <w:tab w:val="left" w:pos="720"/>
        </w:tabs>
        <w:jc w:val="both"/>
        <w:rPr>
          <w:rFonts w:ascii="Verdana" w:hAnsi="Verdana"/>
          <w:b/>
          <w:bCs/>
          <w:sz w:val="18"/>
          <w:szCs w:val="18"/>
        </w:rPr>
      </w:pPr>
    </w:p>
    <w:p w:rsidR="005F1246" w:rsidRDefault="005F1246">
      <w:pPr>
        <w:tabs>
          <w:tab w:val="left" w:pos="720"/>
        </w:tabs>
        <w:jc w:val="both"/>
        <w:rPr>
          <w:rFonts w:ascii="Verdana" w:hAnsi="Verdana"/>
          <w:sz w:val="18"/>
          <w:szCs w:val="18"/>
        </w:rPr>
      </w:pPr>
      <w:r>
        <w:rPr>
          <w:rFonts w:ascii="Verdana" w:hAnsi="Verdana"/>
          <w:b/>
          <w:bCs/>
          <w:sz w:val="18"/>
          <w:szCs w:val="18"/>
        </w:rPr>
        <w:lastRenderedPageBreak/>
        <w:t>Project Name</w:t>
      </w:r>
      <w:r>
        <w:rPr>
          <w:rFonts w:ascii="Verdana" w:hAnsi="Verdana"/>
          <w:b/>
          <w:bCs/>
          <w:sz w:val="18"/>
          <w:szCs w:val="18"/>
        </w:rPr>
        <w:tab/>
        <w:t xml:space="preserve">:  </w:t>
      </w:r>
      <w:r>
        <w:rPr>
          <w:rFonts w:ascii="Verdana" w:hAnsi="Verdana"/>
          <w:sz w:val="18"/>
          <w:szCs w:val="18"/>
        </w:rPr>
        <w:t>Visa File Exchange Service (VFES)</w:t>
      </w:r>
    </w:p>
    <w:p w:rsidR="005F1246" w:rsidRDefault="005F1246">
      <w:pPr>
        <w:tabs>
          <w:tab w:val="left" w:pos="720"/>
        </w:tabs>
        <w:jc w:val="both"/>
        <w:rPr>
          <w:rFonts w:ascii="Verdana" w:hAnsi="Verdana"/>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t xml:space="preserve">:  </w:t>
      </w:r>
      <w:r>
        <w:rPr>
          <w:rFonts w:ascii="Verdana" w:hAnsi="Verdana"/>
          <w:sz w:val="18"/>
          <w:szCs w:val="18"/>
        </w:rPr>
        <w:t>VISA</w:t>
      </w:r>
    </w:p>
    <w:p w:rsidR="005F1246" w:rsidRDefault="005F1246">
      <w:pPr>
        <w:tabs>
          <w:tab w:val="left" w:pos="720"/>
        </w:tabs>
        <w:jc w:val="both"/>
        <w:rPr>
          <w:rFonts w:ascii="Verdana" w:hAnsi="Verdana"/>
          <w:sz w:val="18"/>
          <w:szCs w:val="18"/>
        </w:rPr>
      </w:pPr>
      <w:r>
        <w:rPr>
          <w:rFonts w:ascii="Verdana" w:hAnsi="Verdana"/>
          <w:b/>
          <w:bCs/>
          <w:sz w:val="18"/>
          <w:szCs w:val="18"/>
        </w:rPr>
        <w:t>Duration</w:t>
      </w:r>
      <w:r>
        <w:rPr>
          <w:rFonts w:ascii="Verdana" w:hAnsi="Verdana"/>
          <w:b/>
          <w:bCs/>
          <w:sz w:val="18"/>
          <w:szCs w:val="18"/>
        </w:rPr>
        <w:tab/>
        <w:t xml:space="preserve">:  </w:t>
      </w:r>
      <w:r>
        <w:rPr>
          <w:rFonts w:ascii="Verdana" w:hAnsi="Verdana"/>
          <w:sz w:val="18"/>
          <w:szCs w:val="18"/>
        </w:rPr>
        <w:t xml:space="preserve">11/08/2008 to 16/11/2009 </w:t>
      </w:r>
    </w:p>
    <w:p w:rsidR="005F1246" w:rsidRDefault="005F1246">
      <w:pPr>
        <w:tabs>
          <w:tab w:val="left" w:pos="720"/>
        </w:tabs>
        <w:jc w:val="both"/>
        <w:rPr>
          <w:rFonts w:ascii="Verdana" w:hAnsi="Verdana" w:cs="Arial"/>
          <w:sz w:val="18"/>
          <w:szCs w:val="18"/>
        </w:rPr>
      </w:pPr>
      <w:r>
        <w:rPr>
          <w:rFonts w:ascii="Verdana" w:hAnsi="Verdana"/>
          <w:b/>
          <w:bCs/>
          <w:sz w:val="18"/>
          <w:szCs w:val="18"/>
        </w:rPr>
        <w:t>Environment</w:t>
      </w:r>
      <w:r>
        <w:rPr>
          <w:rFonts w:ascii="Verdana" w:hAnsi="Verdana"/>
          <w:b/>
          <w:bCs/>
          <w:sz w:val="18"/>
          <w:szCs w:val="18"/>
        </w:rPr>
        <w:tab/>
        <w:t xml:space="preserve">:  </w:t>
      </w:r>
      <w:r>
        <w:rPr>
          <w:rFonts w:ascii="Verdana" w:hAnsi="Verdana" w:cs="Arial"/>
          <w:sz w:val="18"/>
          <w:szCs w:val="18"/>
        </w:rPr>
        <w:t>RHEL, Java, J2EE, WebSphere Application Server, WebSphere MQ server,</w:t>
      </w:r>
    </w:p>
    <w:p w:rsidR="005F1246" w:rsidRDefault="005F1246">
      <w:pPr>
        <w:tabs>
          <w:tab w:val="left" w:pos="1620"/>
          <w:tab w:val="left" w:pos="2340"/>
        </w:tabs>
        <w:ind w:left="1620"/>
        <w:jc w:val="both"/>
        <w:rPr>
          <w:rFonts w:ascii="Verdana" w:hAnsi="Verdana" w:cs="Arial"/>
          <w:sz w:val="18"/>
          <w:szCs w:val="18"/>
        </w:rPr>
      </w:pPr>
      <w:r>
        <w:rPr>
          <w:rFonts w:ascii="Verdana" w:hAnsi="Verdana" w:cs="Arial"/>
          <w:sz w:val="18"/>
          <w:szCs w:val="18"/>
        </w:rPr>
        <w:t>IBM HTTP Server, XML and related Technologies, MS SQL Server, Tumbleweed</w:t>
      </w:r>
    </w:p>
    <w:p w:rsidR="005F1246" w:rsidRDefault="005F1246">
      <w:pPr>
        <w:tabs>
          <w:tab w:val="left" w:pos="1620"/>
        </w:tabs>
        <w:ind w:left="1620"/>
        <w:jc w:val="both"/>
        <w:rPr>
          <w:rFonts w:ascii="Verdana" w:hAnsi="Verdana" w:cs="Arial"/>
          <w:sz w:val="18"/>
          <w:szCs w:val="18"/>
        </w:rPr>
      </w:pPr>
      <w:r>
        <w:rPr>
          <w:rFonts w:ascii="Verdana" w:hAnsi="Verdana" w:cs="Arial"/>
          <w:sz w:val="18"/>
          <w:szCs w:val="18"/>
        </w:rPr>
        <w:t>Secure Transport Server, Sterling’s Connect: Direct and Secure Plus,</w:t>
      </w:r>
    </w:p>
    <w:p w:rsidR="005F1246" w:rsidRDefault="005F1246">
      <w:pPr>
        <w:tabs>
          <w:tab w:val="left" w:pos="1620"/>
        </w:tabs>
        <w:ind w:left="1620"/>
        <w:jc w:val="both"/>
        <w:rPr>
          <w:rFonts w:ascii="Verdana" w:hAnsi="Verdana" w:cs="Arial"/>
          <w:sz w:val="18"/>
          <w:szCs w:val="18"/>
        </w:rPr>
      </w:pPr>
      <w:r>
        <w:rPr>
          <w:rFonts w:ascii="Verdana" w:hAnsi="Verdana" w:cs="Arial"/>
          <w:sz w:val="18"/>
          <w:szCs w:val="18"/>
        </w:rPr>
        <w:t>Sterling Secure Proxy server, Sterling Ex</w:t>
      </w:r>
      <w:r w:rsidR="003635A8">
        <w:rPr>
          <w:rFonts w:ascii="Verdana" w:hAnsi="Verdana" w:cs="Arial"/>
          <w:sz w:val="18"/>
          <w:szCs w:val="18"/>
        </w:rPr>
        <w:t>ternal Authentication Server</w:t>
      </w:r>
    </w:p>
    <w:p w:rsidR="005F1246" w:rsidRDefault="005F1246">
      <w:pPr>
        <w:tabs>
          <w:tab w:val="left" w:pos="1620"/>
        </w:tabs>
        <w:autoSpaceDE w:val="0"/>
        <w:ind w:left="1620" w:hanging="1620"/>
        <w:jc w:val="both"/>
        <w:rPr>
          <w:rFonts w:ascii="Verdana" w:hAnsi="Verdana"/>
          <w:sz w:val="18"/>
          <w:szCs w:val="18"/>
        </w:rPr>
      </w:pPr>
      <w:r>
        <w:rPr>
          <w:rFonts w:ascii="Verdana" w:hAnsi="Verdana"/>
          <w:b/>
          <w:bCs/>
          <w:sz w:val="18"/>
          <w:szCs w:val="18"/>
        </w:rPr>
        <w:t>Description   :</w:t>
      </w:r>
      <w:r>
        <w:rPr>
          <w:rFonts w:ascii="Verdana" w:hAnsi="Verdana"/>
          <w:sz w:val="18"/>
          <w:szCs w:val="18"/>
        </w:rPr>
        <w:t xml:space="preserve"> The Visa File Exchange Service (VFES) is a secure and reliable Internet-based file transfer mechanism that benefits participants by providing a low cost and easy-to implement file transfer service that is designed to securely exchange files up to 2GB with Visa applications. VFES supports bi-directional (inbound and outbound) delivery of files. The inbound files are sent to VFES using any of the protocols FTPS, HTTPS, SFTP and C:D Secure+</w:t>
      </w:r>
    </w:p>
    <w:p w:rsidR="005F1246" w:rsidRDefault="005F1246">
      <w:pPr>
        <w:jc w:val="both"/>
        <w:rPr>
          <w:rFonts w:ascii="Verdana" w:hAnsi="Verdana"/>
          <w:b/>
          <w:sz w:val="18"/>
          <w:szCs w:val="18"/>
        </w:rPr>
      </w:pPr>
    </w:p>
    <w:p w:rsidR="005F1246" w:rsidRDefault="005F1246">
      <w:pPr>
        <w:jc w:val="both"/>
        <w:rPr>
          <w:rFonts w:ascii="Verdana" w:hAnsi="Verdana"/>
          <w:b/>
          <w:sz w:val="18"/>
          <w:szCs w:val="18"/>
        </w:rPr>
      </w:pPr>
      <w:r>
        <w:rPr>
          <w:rFonts w:ascii="Verdana" w:hAnsi="Verdana"/>
          <w:b/>
          <w:sz w:val="18"/>
          <w:szCs w:val="18"/>
        </w:rPr>
        <w:t>Roles and Responsibilities:</w:t>
      </w:r>
    </w:p>
    <w:p w:rsidR="005F1246" w:rsidRDefault="005F1246">
      <w:pPr>
        <w:jc w:val="both"/>
        <w:rPr>
          <w:rFonts w:ascii="Verdana" w:hAnsi="Verdana"/>
          <w:b/>
          <w:sz w:val="18"/>
          <w:szCs w:val="18"/>
        </w:rPr>
      </w:pPr>
    </w:p>
    <w:p w:rsidR="005F1246" w:rsidRDefault="005F1246">
      <w:pPr>
        <w:numPr>
          <w:ilvl w:val="0"/>
          <w:numId w:val="2"/>
        </w:numPr>
        <w:tabs>
          <w:tab w:val="left" w:pos="720"/>
          <w:tab w:val="left" w:pos="1440"/>
          <w:tab w:val="left" w:pos="2160"/>
          <w:tab w:val="left" w:pos="2880"/>
        </w:tabs>
        <w:spacing w:after="100"/>
        <w:jc w:val="both"/>
        <w:rPr>
          <w:rFonts w:ascii="Verdana" w:hAnsi="Verdana" w:cs="Arial"/>
          <w:sz w:val="18"/>
          <w:szCs w:val="18"/>
        </w:rPr>
      </w:pPr>
      <w:r>
        <w:rPr>
          <w:rFonts w:ascii="Verdana" w:hAnsi="Verdana" w:cs="Arial"/>
          <w:b/>
          <w:sz w:val="18"/>
          <w:szCs w:val="18"/>
        </w:rPr>
        <w:t>VFES Technical Analyst:</w:t>
      </w:r>
      <w:r w:rsidR="008E102A">
        <w:rPr>
          <w:rFonts w:ascii="Verdana" w:hAnsi="Verdana" w:cs="Arial"/>
          <w:sz w:val="18"/>
          <w:szCs w:val="18"/>
        </w:rPr>
        <w:t xml:space="preserve"> E</w:t>
      </w:r>
      <w:r w:rsidR="00C820B1">
        <w:rPr>
          <w:rFonts w:ascii="Verdana" w:hAnsi="Verdana" w:cs="Arial"/>
          <w:sz w:val="18"/>
          <w:szCs w:val="18"/>
        </w:rPr>
        <w:t xml:space="preserve">nable secure </w:t>
      </w:r>
      <w:r w:rsidR="008E102A">
        <w:rPr>
          <w:rFonts w:ascii="Verdana" w:hAnsi="Verdana" w:cs="Arial"/>
          <w:sz w:val="18"/>
          <w:szCs w:val="18"/>
        </w:rPr>
        <w:t>file transfer between client and VISA in production</w:t>
      </w:r>
      <w:r>
        <w:rPr>
          <w:rFonts w:ascii="Verdana" w:hAnsi="Verdana" w:cs="Arial"/>
          <w:sz w:val="18"/>
          <w:szCs w:val="18"/>
        </w:rPr>
        <w:t>.</w:t>
      </w:r>
    </w:p>
    <w:p w:rsidR="005F1246" w:rsidRDefault="005F1246">
      <w:pPr>
        <w:numPr>
          <w:ilvl w:val="0"/>
          <w:numId w:val="2"/>
        </w:numPr>
        <w:tabs>
          <w:tab w:val="left" w:pos="720"/>
          <w:tab w:val="left" w:pos="1440"/>
          <w:tab w:val="left" w:pos="2160"/>
          <w:tab w:val="left" w:pos="2880"/>
        </w:tabs>
        <w:spacing w:after="100"/>
        <w:jc w:val="both"/>
        <w:rPr>
          <w:rFonts w:ascii="Verdana" w:hAnsi="Verdana" w:cs="Arial"/>
          <w:sz w:val="18"/>
          <w:szCs w:val="18"/>
        </w:rPr>
      </w:pPr>
      <w:r>
        <w:rPr>
          <w:rFonts w:ascii="Verdana" w:hAnsi="Verdana" w:cs="Arial"/>
          <w:b/>
          <w:sz w:val="18"/>
          <w:szCs w:val="18"/>
        </w:rPr>
        <w:t xml:space="preserve">Developer: </w:t>
      </w:r>
      <w:r w:rsidR="00622C1B">
        <w:rPr>
          <w:rFonts w:ascii="Verdana" w:hAnsi="Verdana" w:cs="Arial"/>
          <w:sz w:val="18"/>
          <w:szCs w:val="18"/>
        </w:rPr>
        <w:t>Understood, analyzed, designed and implemented requirements.</w:t>
      </w:r>
    </w:p>
    <w:p w:rsidR="005F1246" w:rsidRDefault="005F1246">
      <w:pPr>
        <w:numPr>
          <w:ilvl w:val="0"/>
          <w:numId w:val="2"/>
        </w:numPr>
        <w:tabs>
          <w:tab w:val="left" w:pos="720"/>
          <w:tab w:val="left" w:pos="1440"/>
          <w:tab w:val="left" w:pos="2160"/>
          <w:tab w:val="left" w:pos="2880"/>
        </w:tabs>
        <w:spacing w:after="100"/>
        <w:jc w:val="both"/>
        <w:rPr>
          <w:rFonts w:ascii="Verdana" w:hAnsi="Verdana" w:cs="Arial"/>
          <w:sz w:val="18"/>
          <w:szCs w:val="18"/>
        </w:rPr>
      </w:pPr>
      <w:r>
        <w:rPr>
          <w:rFonts w:ascii="Verdana" w:hAnsi="Verdana" w:cs="Arial"/>
          <w:b/>
          <w:sz w:val="18"/>
          <w:szCs w:val="18"/>
        </w:rPr>
        <w:t>Production Support:</w:t>
      </w:r>
      <w:r w:rsidR="0074181B">
        <w:rPr>
          <w:rFonts w:ascii="Verdana" w:hAnsi="Verdana" w:cs="Arial"/>
          <w:sz w:val="18"/>
          <w:szCs w:val="18"/>
        </w:rPr>
        <w:t>Provided</w:t>
      </w:r>
      <w:r>
        <w:rPr>
          <w:rFonts w:ascii="Verdana" w:hAnsi="Verdana" w:cs="Arial"/>
          <w:sz w:val="18"/>
          <w:szCs w:val="18"/>
        </w:rPr>
        <w:t xml:space="preserve"> support and resolve</w:t>
      </w:r>
      <w:r w:rsidR="0074181B">
        <w:rPr>
          <w:rFonts w:ascii="Verdana" w:hAnsi="Verdana" w:cs="Arial"/>
          <w:sz w:val="18"/>
          <w:szCs w:val="18"/>
        </w:rPr>
        <w:t>d</w:t>
      </w:r>
      <w:r>
        <w:rPr>
          <w:rFonts w:ascii="Verdana" w:hAnsi="Verdana" w:cs="Arial"/>
          <w:sz w:val="18"/>
          <w:szCs w:val="18"/>
        </w:rPr>
        <w:t xml:space="preserve"> if there are any infrastructure issues, system unavailability, customer connectivity issue, file transfer issue</w:t>
      </w:r>
      <w:r w:rsidR="0074181B">
        <w:rPr>
          <w:rFonts w:ascii="Verdana" w:hAnsi="Verdana" w:cs="Arial"/>
          <w:sz w:val="18"/>
          <w:szCs w:val="18"/>
        </w:rPr>
        <w:t>. Responded to customer e-mail queries</w:t>
      </w:r>
      <w:r w:rsidR="007C5486">
        <w:rPr>
          <w:rFonts w:ascii="Verdana" w:hAnsi="Verdana" w:cs="Arial"/>
          <w:sz w:val="18"/>
          <w:szCs w:val="18"/>
        </w:rPr>
        <w:t>. Provided pro-active support by identifying bugs in the system by periodic tes</w:t>
      </w:r>
      <w:r w:rsidR="007C5486">
        <w:rPr>
          <w:rFonts w:ascii="Verdana" w:hAnsi="Verdana" w:cs="Arial"/>
          <w:sz w:val="18"/>
          <w:szCs w:val="18"/>
        </w:rPr>
        <w:t>t</w:t>
      </w:r>
      <w:r w:rsidR="007C5486">
        <w:rPr>
          <w:rFonts w:ascii="Verdana" w:hAnsi="Verdana" w:cs="Arial"/>
          <w:sz w:val="18"/>
          <w:szCs w:val="18"/>
        </w:rPr>
        <w:t>ing</w:t>
      </w:r>
    </w:p>
    <w:p w:rsidR="005F1246" w:rsidRDefault="005F1246">
      <w:pPr>
        <w:tabs>
          <w:tab w:val="left" w:pos="720"/>
        </w:tabs>
        <w:rPr>
          <w:rFonts w:ascii="Verdana" w:hAnsi="Verdana"/>
          <w:sz w:val="18"/>
          <w:szCs w:val="18"/>
        </w:rPr>
      </w:pPr>
    </w:p>
    <w:p w:rsidR="005F1246" w:rsidRDefault="005F1246">
      <w:pPr>
        <w:tabs>
          <w:tab w:val="left" w:pos="720"/>
        </w:tabs>
        <w:jc w:val="both"/>
        <w:rPr>
          <w:rFonts w:ascii="Verdana" w:hAnsi="Verdana"/>
          <w:sz w:val="18"/>
          <w:szCs w:val="18"/>
        </w:rPr>
      </w:pPr>
      <w:r>
        <w:rPr>
          <w:rFonts w:ascii="Verdana" w:hAnsi="Verdana"/>
          <w:b/>
          <w:bCs/>
          <w:sz w:val="18"/>
          <w:szCs w:val="18"/>
        </w:rPr>
        <w:t>Project Name</w:t>
      </w:r>
      <w:r>
        <w:rPr>
          <w:rFonts w:ascii="Verdana" w:hAnsi="Verdana"/>
          <w:b/>
          <w:bCs/>
          <w:sz w:val="18"/>
          <w:szCs w:val="18"/>
        </w:rPr>
        <w:tab/>
        <w:t xml:space="preserve">:  </w:t>
      </w:r>
      <w:r>
        <w:rPr>
          <w:rFonts w:ascii="Verdana" w:hAnsi="Verdana"/>
          <w:sz w:val="18"/>
          <w:szCs w:val="18"/>
        </w:rPr>
        <w:t>Risk Identification Service (RISOnline)</w:t>
      </w:r>
    </w:p>
    <w:p w:rsidR="005F1246" w:rsidRDefault="005F1246">
      <w:pPr>
        <w:tabs>
          <w:tab w:val="left" w:pos="720"/>
        </w:tabs>
        <w:jc w:val="both"/>
        <w:rPr>
          <w:rFonts w:ascii="Verdana" w:hAnsi="Verdana"/>
          <w:sz w:val="18"/>
          <w:szCs w:val="18"/>
        </w:rPr>
      </w:pPr>
      <w:r>
        <w:rPr>
          <w:rFonts w:ascii="Verdana" w:hAnsi="Verdana"/>
          <w:b/>
          <w:bCs/>
          <w:sz w:val="18"/>
          <w:szCs w:val="18"/>
        </w:rPr>
        <w:t>Client</w:t>
      </w:r>
      <w:r>
        <w:rPr>
          <w:rFonts w:ascii="Verdana" w:hAnsi="Verdana"/>
          <w:b/>
          <w:bCs/>
          <w:sz w:val="18"/>
          <w:szCs w:val="18"/>
        </w:rPr>
        <w:tab/>
      </w:r>
      <w:r>
        <w:rPr>
          <w:rFonts w:ascii="Verdana" w:hAnsi="Verdana"/>
          <w:b/>
          <w:bCs/>
          <w:sz w:val="18"/>
          <w:szCs w:val="18"/>
        </w:rPr>
        <w:tab/>
        <w:t xml:space="preserve">:  </w:t>
      </w:r>
      <w:r>
        <w:rPr>
          <w:rFonts w:ascii="Verdana" w:hAnsi="Verdana"/>
          <w:sz w:val="18"/>
          <w:szCs w:val="18"/>
        </w:rPr>
        <w:t>VISA</w:t>
      </w:r>
    </w:p>
    <w:p w:rsidR="005F1246" w:rsidRDefault="005F1246">
      <w:pPr>
        <w:tabs>
          <w:tab w:val="left" w:pos="720"/>
        </w:tabs>
        <w:jc w:val="both"/>
        <w:rPr>
          <w:rFonts w:ascii="Verdana" w:hAnsi="Verdana"/>
          <w:sz w:val="18"/>
          <w:szCs w:val="18"/>
        </w:rPr>
      </w:pPr>
      <w:r>
        <w:rPr>
          <w:rFonts w:ascii="Verdana" w:hAnsi="Verdana"/>
          <w:b/>
          <w:bCs/>
          <w:sz w:val="18"/>
          <w:szCs w:val="18"/>
        </w:rPr>
        <w:t>Duration</w:t>
      </w:r>
      <w:r>
        <w:rPr>
          <w:rFonts w:ascii="Verdana" w:hAnsi="Verdana"/>
          <w:b/>
          <w:bCs/>
          <w:sz w:val="18"/>
          <w:szCs w:val="18"/>
        </w:rPr>
        <w:tab/>
        <w:t xml:space="preserve">:  </w:t>
      </w:r>
      <w:r>
        <w:rPr>
          <w:rFonts w:ascii="Verdana" w:hAnsi="Verdana"/>
          <w:sz w:val="18"/>
          <w:szCs w:val="18"/>
        </w:rPr>
        <w:t>11/08/2008 to 16/11/2009</w:t>
      </w:r>
    </w:p>
    <w:p w:rsidR="005F1246" w:rsidRDefault="005F1246">
      <w:pPr>
        <w:tabs>
          <w:tab w:val="left" w:pos="720"/>
        </w:tabs>
        <w:jc w:val="both"/>
        <w:rPr>
          <w:rFonts w:ascii="Verdana" w:hAnsi="Verdana" w:cs="Arial"/>
          <w:sz w:val="18"/>
          <w:szCs w:val="18"/>
        </w:rPr>
      </w:pPr>
      <w:r>
        <w:rPr>
          <w:rFonts w:ascii="Verdana" w:hAnsi="Verdana"/>
          <w:b/>
          <w:bCs/>
          <w:sz w:val="18"/>
          <w:szCs w:val="18"/>
        </w:rPr>
        <w:t>Environment</w:t>
      </w:r>
      <w:r>
        <w:rPr>
          <w:rFonts w:ascii="Verdana" w:hAnsi="Verdana"/>
          <w:b/>
          <w:bCs/>
          <w:sz w:val="18"/>
          <w:szCs w:val="18"/>
        </w:rPr>
        <w:tab/>
        <w:t xml:space="preserve">:  </w:t>
      </w:r>
      <w:r>
        <w:rPr>
          <w:rFonts w:ascii="Verdana" w:hAnsi="Verdana"/>
          <w:bCs/>
          <w:sz w:val="18"/>
          <w:szCs w:val="18"/>
        </w:rPr>
        <w:t xml:space="preserve">AIX, </w:t>
      </w:r>
      <w:r>
        <w:rPr>
          <w:rFonts w:ascii="Verdana" w:hAnsi="Verdana" w:cs="Arial"/>
          <w:sz w:val="18"/>
          <w:szCs w:val="18"/>
        </w:rPr>
        <w:t>Java, WebSphere Application Server, Spring, Hibernate, IBM DB2</w:t>
      </w:r>
    </w:p>
    <w:p w:rsidR="005F1246" w:rsidRDefault="00160F97">
      <w:pPr>
        <w:tabs>
          <w:tab w:val="left" w:pos="720"/>
          <w:tab w:val="left" w:pos="1620"/>
          <w:tab w:val="left" w:pos="2340"/>
        </w:tabs>
        <w:spacing w:before="48" w:after="48"/>
        <w:ind w:left="1620" w:hanging="1620"/>
        <w:jc w:val="both"/>
        <w:rPr>
          <w:rFonts w:ascii="Verdana" w:hAnsi="Verdana" w:cs="Arial"/>
          <w:sz w:val="18"/>
          <w:szCs w:val="18"/>
        </w:rPr>
      </w:pPr>
      <w:r>
        <w:rPr>
          <w:rFonts w:ascii="Verdana" w:hAnsi="Verdana"/>
          <w:b/>
          <w:bCs/>
          <w:sz w:val="18"/>
          <w:szCs w:val="18"/>
        </w:rPr>
        <w:t xml:space="preserve">Description     : </w:t>
      </w:r>
      <w:r>
        <w:rPr>
          <w:rFonts w:ascii="Verdana" w:hAnsi="Verdana" w:cs="Arial"/>
          <w:b/>
          <w:sz w:val="18"/>
          <w:szCs w:val="18"/>
        </w:rPr>
        <w:tab/>
      </w:r>
      <w:r w:rsidR="005F1246">
        <w:rPr>
          <w:rFonts w:ascii="Verdana" w:hAnsi="Verdana" w:cs="Arial"/>
          <w:sz w:val="18"/>
          <w:szCs w:val="18"/>
        </w:rPr>
        <w:t xml:space="preserve">RIS Online is an online fraud monitoring program for Visa U.S.A. which identifies unique merchant locations with excessive fraud levels. The system has a merchant compliance program that monitors fraud performance on a monthly basis at unique merchant locations. </w:t>
      </w:r>
    </w:p>
    <w:p w:rsidR="005F1246" w:rsidRDefault="005F1246">
      <w:pPr>
        <w:tabs>
          <w:tab w:val="clear" w:pos="0"/>
          <w:tab w:val="left" w:pos="360"/>
        </w:tabs>
        <w:spacing w:before="48" w:after="48"/>
        <w:rPr>
          <w:rFonts w:ascii="Verdana" w:hAnsi="Verdana" w:cs="Arial"/>
          <w:b/>
          <w:sz w:val="18"/>
          <w:szCs w:val="18"/>
        </w:rPr>
      </w:pPr>
      <w:r>
        <w:rPr>
          <w:rFonts w:ascii="Verdana" w:hAnsi="Verdana" w:cs="Arial"/>
          <w:b/>
          <w:sz w:val="18"/>
          <w:szCs w:val="18"/>
        </w:rPr>
        <w:t xml:space="preserve">Roles and Responsibilities: </w:t>
      </w:r>
    </w:p>
    <w:p w:rsidR="005F1246" w:rsidRDefault="005F124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spacing w:after="100"/>
        <w:jc w:val="both"/>
        <w:rPr>
          <w:rFonts w:ascii="Verdana" w:hAnsi="Verdana" w:cs="Arial"/>
          <w:sz w:val="18"/>
          <w:szCs w:val="18"/>
        </w:rPr>
      </w:pPr>
      <w:r>
        <w:rPr>
          <w:rFonts w:ascii="Verdana" w:hAnsi="Verdana" w:cs="Arial"/>
          <w:b/>
          <w:sz w:val="18"/>
          <w:szCs w:val="18"/>
        </w:rPr>
        <w:t xml:space="preserve">Developer: </w:t>
      </w:r>
      <w:r>
        <w:rPr>
          <w:rFonts w:ascii="Verdana" w:hAnsi="Verdana" w:cs="Arial"/>
          <w:sz w:val="18"/>
          <w:szCs w:val="18"/>
        </w:rPr>
        <w:t>Fixed bugs identified in the application and wor</w:t>
      </w:r>
      <w:r w:rsidR="006C77B2">
        <w:rPr>
          <w:rFonts w:ascii="Verdana" w:hAnsi="Verdana" w:cs="Arial"/>
          <w:sz w:val="18"/>
          <w:szCs w:val="18"/>
        </w:rPr>
        <w:t>ked on a couple of enhancements</w:t>
      </w:r>
    </w:p>
    <w:p w:rsidR="00E101EC" w:rsidRDefault="00E101EC" w:rsidP="00E101EC">
      <w:pPr>
        <w:numPr>
          <w:ilvl w:val="0"/>
          <w:numId w:val="2"/>
        </w:numPr>
        <w:tabs>
          <w:tab w:val="left" w:pos="720"/>
          <w:tab w:val="left" w:pos="1440"/>
          <w:tab w:val="left" w:pos="2160"/>
          <w:tab w:val="left" w:pos="2880"/>
        </w:tabs>
        <w:spacing w:after="100"/>
        <w:jc w:val="both"/>
        <w:rPr>
          <w:rFonts w:ascii="Verdana" w:hAnsi="Verdana" w:cs="Arial"/>
          <w:sz w:val="18"/>
          <w:szCs w:val="18"/>
        </w:rPr>
      </w:pPr>
      <w:r>
        <w:rPr>
          <w:rFonts w:ascii="Verdana" w:hAnsi="Verdana" w:cs="Arial"/>
          <w:b/>
          <w:sz w:val="18"/>
          <w:szCs w:val="18"/>
        </w:rPr>
        <w:t>Production Support:</w:t>
      </w:r>
      <w:r>
        <w:rPr>
          <w:rFonts w:ascii="Verdana" w:hAnsi="Verdana" w:cs="Arial"/>
          <w:sz w:val="18"/>
          <w:szCs w:val="18"/>
        </w:rPr>
        <w:t xml:space="preserve"> Provided support during the migration of the servers of the project from one physical location to </w:t>
      </w:r>
      <w:r w:rsidR="006C77B2">
        <w:rPr>
          <w:rFonts w:ascii="Verdana" w:hAnsi="Verdana" w:cs="Arial"/>
          <w:sz w:val="18"/>
          <w:szCs w:val="18"/>
        </w:rPr>
        <w:t>another</w:t>
      </w:r>
    </w:p>
    <w:p w:rsidR="009459BE" w:rsidRDefault="009459BE">
      <w:pPr>
        <w:tabs>
          <w:tab w:val="left" w:pos="720"/>
          <w:tab w:val="left" w:pos="1440"/>
          <w:tab w:val="left" w:pos="2160"/>
          <w:tab w:val="left" w:pos="2880"/>
          <w:tab w:val="left" w:pos="3600"/>
          <w:tab w:val="left" w:pos="4320"/>
          <w:tab w:val="left" w:pos="5040"/>
        </w:tabs>
        <w:spacing w:before="48" w:after="20" w:line="360" w:lineRule="auto"/>
        <w:rPr>
          <w:rFonts w:ascii="Verdana" w:hAnsi="Verdana"/>
          <w:b/>
          <w:bCs/>
        </w:rPr>
      </w:pPr>
    </w:p>
    <w:p w:rsidR="005F1246" w:rsidRPr="00EE45E7" w:rsidRDefault="005F1246">
      <w:pPr>
        <w:tabs>
          <w:tab w:val="left" w:pos="720"/>
          <w:tab w:val="left" w:pos="1440"/>
          <w:tab w:val="left" w:pos="2160"/>
          <w:tab w:val="left" w:pos="2880"/>
          <w:tab w:val="left" w:pos="3600"/>
          <w:tab w:val="left" w:pos="4320"/>
          <w:tab w:val="left" w:pos="5040"/>
        </w:tabs>
        <w:spacing w:before="48" w:after="20" w:line="360" w:lineRule="auto"/>
        <w:rPr>
          <w:rFonts w:ascii="Verdana" w:hAnsi="Verdana"/>
          <w:b/>
          <w:bCs/>
        </w:rPr>
      </w:pPr>
    </w:p>
    <w:p w:rsidR="005F1246" w:rsidRDefault="005F1246">
      <w:pPr>
        <w:rPr>
          <w:rFonts w:ascii="Verdana" w:hAnsi="Verdana"/>
          <w:sz w:val="18"/>
          <w:szCs w:val="18"/>
        </w:rPr>
      </w:pPr>
    </w:p>
    <w:p w:rsidR="005F1246" w:rsidRDefault="005F1246">
      <w:pPr>
        <w:rPr>
          <w:rFonts w:ascii="Verdana" w:hAnsi="Verdana"/>
          <w:sz w:val="18"/>
          <w:szCs w:val="18"/>
        </w:rPr>
      </w:pPr>
    </w:p>
    <w:p w:rsidR="005F1246" w:rsidRDefault="005F1246"/>
    <w:sectPr w:rsidR="005F1246" w:rsidSect="003B02D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252" w:rsidRDefault="00C90252">
      <w:r>
        <w:separator/>
      </w:r>
    </w:p>
  </w:endnote>
  <w:endnote w:type="continuationSeparator" w:id="1">
    <w:p w:rsidR="00C90252" w:rsidRDefault="00C902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Omega">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tarSymbol">
    <w:altName w:val="Arial Unicode MS"/>
    <w:charset w:val="02"/>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246" w:rsidRDefault="002805DA">
    <w:pPr>
      <w:pStyle w:val="Footer"/>
      <w:ind w:right="360"/>
    </w:pPr>
    <w:r>
      <w:rPr>
        <w:noProof/>
        <w:lang w:eastAsia="en-US"/>
      </w:rPr>
      <w:pict>
        <v:shapetype id="_x0000_t202" coordsize="21600,21600" o:spt="202" path="m,l,21600r21600,l21600,xe">
          <v:stroke joinstyle="miter"/>
          <v:path gradientshapeok="t" o:connecttype="rect"/>
        </v:shapetype>
        <v:shape id="Text Box 1" o:spid="_x0000_s2049" type="#_x0000_t202" style="position:absolute;margin-left:499.05pt;margin-top:.05pt;width:27.3pt;height:13.45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" stroked="f">
          <v:textbox inset="0,0,0,0">
            <w:txbxContent>
              <w:p w:rsidR="005F1246" w:rsidRDefault="002805DA">
                <w:pPr>
                  <w:pStyle w:val="Footer"/>
                </w:pPr>
                <w:r>
                  <w:rPr>
                    <w:rStyle w:val="PageNumber"/>
                  </w:rPr>
                  <w:fldChar w:fldCharType="begin"/>
                </w:r>
                <w:r w:rsidR="005F1246">
                  <w:rPr>
                    <w:rStyle w:val="PageNumber"/>
                  </w:rPr>
                  <w:instrText xml:space="preserve"> PAGE </w:instrText>
                </w:r>
                <w:r>
                  <w:rPr>
                    <w:rStyle w:val="PageNumber"/>
                  </w:rPr>
                  <w:fldChar w:fldCharType="separate"/>
                </w:r>
                <w:r w:rsidR="00995C77">
                  <w:rPr>
                    <w:rStyle w:val="PageNumber"/>
                    <w:noProof/>
                  </w:rPr>
                  <w:t>5</w:t>
                </w:r>
                <w:r>
                  <w:rPr>
                    <w:rStyle w:val="PageNumber"/>
                  </w:rPr>
                  <w:fldChar w:fldCharType="end"/>
                </w:r>
              </w:p>
            </w:txbxContent>
          </v:textbox>
          <w10:wrap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252" w:rsidRDefault="00C90252">
      <w:r>
        <w:separator/>
      </w:r>
    </w:p>
  </w:footnote>
  <w:footnote w:type="continuationSeparator" w:id="1">
    <w:p w:rsidR="00C90252" w:rsidRDefault="00C902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olor w:val="auto"/>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1722317B"/>
    <w:multiLevelType w:val="hybridMultilevel"/>
    <w:tmpl w:val="D1B224EA"/>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160F97"/>
    <w:rsid w:val="000202BF"/>
    <w:rsid w:val="000409FF"/>
    <w:rsid w:val="000443C9"/>
    <w:rsid w:val="00065DF4"/>
    <w:rsid w:val="00071566"/>
    <w:rsid w:val="000B1675"/>
    <w:rsid w:val="000C1C8A"/>
    <w:rsid w:val="00110D79"/>
    <w:rsid w:val="0012583E"/>
    <w:rsid w:val="0012614E"/>
    <w:rsid w:val="00142D92"/>
    <w:rsid w:val="00146CBE"/>
    <w:rsid w:val="00153082"/>
    <w:rsid w:val="00160F97"/>
    <w:rsid w:val="0016402C"/>
    <w:rsid w:val="00164EFE"/>
    <w:rsid w:val="00171221"/>
    <w:rsid w:val="00180882"/>
    <w:rsid w:val="00184A0B"/>
    <w:rsid w:val="001E404C"/>
    <w:rsid w:val="001F1C0C"/>
    <w:rsid w:val="001F78A8"/>
    <w:rsid w:val="002003A2"/>
    <w:rsid w:val="00202CE2"/>
    <w:rsid w:val="002222BA"/>
    <w:rsid w:val="00231DEF"/>
    <w:rsid w:val="002805DA"/>
    <w:rsid w:val="00282E3F"/>
    <w:rsid w:val="00293665"/>
    <w:rsid w:val="002D51A4"/>
    <w:rsid w:val="002D5852"/>
    <w:rsid w:val="0030595F"/>
    <w:rsid w:val="00321863"/>
    <w:rsid w:val="00326034"/>
    <w:rsid w:val="003626FA"/>
    <w:rsid w:val="003635A8"/>
    <w:rsid w:val="0036704F"/>
    <w:rsid w:val="003850C6"/>
    <w:rsid w:val="00396AF1"/>
    <w:rsid w:val="003A2339"/>
    <w:rsid w:val="003A798C"/>
    <w:rsid w:val="003B02D3"/>
    <w:rsid w:val="003D4D93"/>
    <w:rsid w:val="003E100F"/>
    <w:rsid w:val="003E56FA"/>
    <w:rsid w:val="00414559"/>
    <w:rsid w:val="00414C5C"/>
    <w:rsid w:val="00423E0B"/>
    <w:rsid w:val="00430F0B"/>
    <w:rsid w:val="00440964"/>
    <w:rsid w:val="00466CAE"/>
    <w:rsid w:val="00474043"/>
    <w:rsid w:val="0047452E"/>
    <w:rsid w:val="00485C5F"/>
    <w:rsid w:val="004A4961"/>
    <w:rsid w:val="004C690B"/>
    <w:rsid w:val="004D44A7"/>
    <w:rsid w:val="004E16B6"/>
    <w:rsid w:val="004E4C0D"/>
    <w:rsid w:val="004E4DC8"/>
    <w:rsid w:val="00517556"/>
    <w:rsid w:val="00521FD1"/>
    <w:rsid w:val="00537666"/>
    <w:rsid w:val="00546469"/>
    <w:rsid w:val="005508C4"/>
    <w:rsid w:val="00553418"/>
    <w:rsid w:val="00553AA3"/>
    <w:rsid w:val="005557C9"/>
    <w:rsid w:val="005571CB"/>
    <w:rsid w:val="00570277"/>
    <w:rsid w:val="00576D76"/>
    <w:rsid w:val="005922FB"/>
    <w:rsid w:val="005B2348"/>
    <w:rsid w:val="005B5065"/>
    <w:rsid w:val="005C0387"/>
    <w:rsid w:val="005C3820"/>
    <w:rsid w:val="005D7E29"/>
    <w:rsid w:val="005F1246"/>
    <w:rsid w:val="005F7A4E"/>
    <w:rsid w:val="006006EC"/>
    <w:rsid w:val="00622C1B"/>
    <w:rsid w:val="00630DF6"/>
    <w:rsid w:val="00635658"/>
    <w:rsid w:val="00640FA6"/>
    <w:rsid w:val="006652E3"/>
    <w:rsid w:val="00670F97"/>
    <w:rsid w:val="0067568D"/>
    <w:rsid w:val="00687EF3"/>
    <w:rsid w:val="00690713"/>
    <w:rsid w:val="006A54A7"/>
    <w:rsid w:val="006C77B2"/>
    <w:rsid w:val="006D71D3"/>
    <w:rsid w:val="00713122"/>
    <w:rsid w:val="00714E10"/>
    <w:rsid w:val="00723B6D"/>
    <w:rsid w:val="007259A0"/>
    <w:rsid w:val="00734538"/>
    <w:rsid w:val="0074181B"/>
    <w:rsid w:val="007506CA"/>
    <w:rsid w:val="00754972"/>
    <w:rsid w:val="0077553B"/>
    <w:rsid w:val="00781E12"/>
    <w:rsid w:val="00795597"/>
    <w:rsid w:val="007971A0"/>
    <w:rsid w:val="007A55B3"/>
    <w:rsid w:val="007B2AC9"/>
    <w:rsid w:val="007B4F60"/>
    <w:rsid w:val="007C0D9B"/>
    <w:rsid w:val="007C5486"/>
    <w:rsid w:val="007E1FC3"/>
    <w:rsid w:val="007F7C26"/>
    <w:rsid w:val="00820D4F"/>
    <w:rsid w:val="0082649C"/>
    <w:rsid w:val="00840D50"/>
    <w:rsid w:val="00841287"/>
    <w:rsid w:val="0084540E"/>
    <w:rsid w:val="008769B6"/>
    <w:rsid w:val="0089683F"/>
    <w:rsid w:val="008B5797"/>
    <w:rsid w:val="008B6DC9"/>
    <w:rsid w:val="008C0012"/>
    <w:rsid w:val="008E102A"/>
    <w:rsid w:val="008F179D"/>
    <w:rsid w:val="00912DB5"/>
    <w:rsid w:val="00920C76"/>
    <w:rsid w:val="009210D3"/>
    <w:rsid w:val="0092574F"/>
    <w:rsid w:val="00937D57"/>
    <w:rsid w:val="00944D2C"/>
    <w:rsid w:val="009453D3"/>
    <w:rsid w:val="009459BE"/>
    <w:rsid w:val="00952E8D"/>
    <w:rsid w:val="0096244B"/>
    <w:rsid w:val="0096270D"/>
    <w:rsid w:val="00962844"/>
    <w:rsid w:val="00962E78"/>
    <w:rsid w:val="00963524"/>
    <w:rsid w:val="0096360B"/>
    <w:rsid w:val="00973E47"/>
    <w:rsid w:val="0097667A"/>
    <w:rsid w:val="009806E2"/>
    <w:rsid w:val="009838C4"/>
    <w:rsid w:val="00995C77"/>
    <w:rsid w:val="009A3BA1"/>
    <w:rsid w:val="009B02E3"/>
    <w:rsid w:val="009B218A"/>
    <w:rsid w:val="009B39D7"/>
    <w:rsid w:val="009C23C6"/>
    <w:rsid w:val="009C2997"/>
    <w:rsid w:val="009D7CE2"/>
    <w:rsid w:val="009E141D"/>
    <w:rsid w:val="009E14DB"/>
    <w:rsid w:val="009E4985"/>
    <w:rsid w:val="009E6BE6"/>
    <w:rsid w:val="009E6D0C"/>
    <w:rsid w:val="009F365E"/>
    <w:rsid w:val="009F6D8C"/>
    <w:rsid w:val="00A244DB"/>
    <w:rsid w:val="00A52438"/>
    <w:rsid w:val="00A72E8F"/>
    <w:rsid w:val="00A7762A"/>
    <w:rsid w:val="00AA7B25"/>
    <w:rsid w:val="00AB2817"/>
    <w:rsid w:val="00AC5C86"/>
    <w:rsid w:val="00AC7A2A"/>
    <w:rsid w:val="00AD4C2F"/>
    <w:rsid w:val="00AE52CB"/>
    <w:rsid w:val="00AE54E7"/>
    <w:rsid w:val="00AF1B89"/>
    <w:rsid w:val="00AF613E"/>
    <w:rsid w:val="00AF72D1"/>
    <w:rsid w:val="00B12167"/>
    <w:rsid w:val="00B14697"/>
    <w:rsid w:val="00B25398"/>
    <w:rsid w:val="00B25908"/>
    <w:rsid w:val="00B30449"/>
    <w:rsid w:val="00B33B59"/>
    <w:rsid w:val="00B376CA"/>
    <w:rsid w:val="00B4064F"/>
    <w:rsid w:val="00B47473"/>
    <w:rsid w:val="00B50052"/>
    <w:rsid w:val="00B67BC1"/>
    <w:rsid w:val="00BB5208"/>
    <w:rsid w:val="00BE2B6F"/>
    <w:rsid w:val="00BE7268"/>
    <w:rsid w:val="00BF225B"/>
    <w:rsid w:val="00BF4C43"/>
    <w:rsid w:val="00BF55A3"/>
    <w:rsid w:val="00C50EBB"/>
    <w:rsid w:val="00C820B1"/>
    <w:rsid w:val="00C90252"/>
    <w:rsid w:val="00C97251"/>
    <w:rsid w:val="00C978ED"/>
    <w:rsid w:val="00CC32E7"/>
    <w:rsid w:val="00CC75FB"/>
    <w:rsid w:val="00CC7829"/>
    <w:rsid w:val="00CF6C13"/>
    <w:rsid w:val="00D25600"/>
    <w:rsid w:val="00D3450E"/>
    <w:rsid w:val="00D358F9"/>
    <w:rsid w:val="00D37C43"/>
    <w:rsid w:val="00D53047"/>
    <w:rsid w:val="00D72D57"/>
    <w:rsid w:val="00D8292F"/>
    <w:rsid w:val="00D90587"/>
    <w:rsid w:val="00DB27F0"/>
    <w:rsid w:val="00DC04BC"/>
    <w:rsid w:val="00DE1FD3"/>
    <w:rsid w:val="00DF4533"/>
    <w:rsid w:val="00E03D55"/>
    <w:rsid w:val="00E05203"/>
    <w:rsid w:val="00E101EC"/>
    <w:rsid w:val="00E1250A"/>
    <w:rsid w:val="00E249A0"/>
    <w:rsid w:val="00E25619"/>
    <w:rsid w:val="00E32A33"/>
    <w:rsid w:val="00E3388E"/>
    <w:rsid w:val="00E3599C"/>
    <w:rsid w:val="00E52525"/>
    <w:rsid w:val="00E66023"/>
    <w:rsid w:val="00E716B4"/>
    <w:rsid w:val="00E82073"/>
    <w:rsid w:val="00E87E42"/>
    <w:rsid w:val="00E93CA0"/>
    <w:rsid w:val="00EA2C04"/>
    <w:rsid w:val="00EA4E1B"/>
    <w:rsid w:val="00EE45E7"/>
    <w:rsid w:val="00EE5785"/>
    <w:rsid w:val="00EF071C"/>
    <w:rsid w:val="00F04F19"/>
    <w:rsid w:val="00F10544"/>
    <w:rsid w:val="00F16526"/>
    <w:rsid w:val="00F715F0"/>
    <w:rsid w:val="00F7380E"/>
    <w:rsid w:val="00F743BD"/>
    <w:rsid w:val="00F82E03"/>
    <w:rsid w:val="00F83B92"/>
    <w:rsid w:val="00F84FE7"/>
    <w:rsid w:val="00F95D0F"/>
    <w:rsid w:val="00FB379C"/>
    <w:rsid w:val="00FB6960"/>
    <w:rsid w:val="00FD316C"/>
    <w:rsid w:val="00FE47CF"/>
    <w:rsid w:val="00FF4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BF"/>
    <w:pPr>
      <w:tabs>
        <w:tab w:val="left" w:pos="0"/>
      </w:tabs>
      <w:overflowPunct w:val="0"/>
    </w:pPr>
    <w:rPr>
      <w:lang w:eastAsia="ar-SA"/>
    </w:rPr>
  </w:style>
  <w:style w:type="paragraph" w:styleId="Heading1">
    <w:name w:val="heading 1"/>
    <w:basedOn w:val="Normal"/>
    <w:next w:val="Normal"/>
    <w:qFormat/>
    <w:rsid w:val="000202BF"/>
    <w:pPr>
      <w:keepNext/>
      <w:tabs>
        <w:tab w:val="num" w:pos="0"/>
      </w:tabs>
      <w:ind w:left="432" w:hanging="432"/>
      <w:jc w:val="both"/>
      <w:outlineLvl w:val="0"/>
    </w:pPr>
    <w:rPr>
      <w:rFonts w:ascii="Arial" w:hAnsi="Arial"/>
    </w:rPr>
  </w:style>
  <w:style w:type="paragraph" w:styleId="Heading2">
    <w:name w:val="heading 2"/>
    <w:basedOn w:val="Normal"/>
    <w:next w:val="Normal"/>
    <w:qFormat/>
    <w:rsid w:val="000202BF"/>
    <w:pPr>
      <w:keepNext/>
      <w:tabs>
        <w:tab w:val="num" w:pos="0"/>
      </w:tabs>
      <w:ind w:left="576" w:hanging="576"/>
      <w:jc w:val="both"/>
      <w:outlineLvl w:val="1"/>
    </w:pPr>
    <w:rPr>
      <w:rFonts w:ascii="Arial Black" w:hAnsi="Arial Black"/>
      <w:sz w:val="24"/>
    </w:rPr>
  </w:style>
  <w:style w:type="paragraph" w:styleId="Heading3">
    <w:name w:val="heading 3"/>
    <w:basedOn w:val="Normal"/>
    <w:next w:val="Normal"/>
    <w:link w:val="Heading3Char"/>
    <w:qFormat/>
    <w:rsid w:val="000202BF"/>
    <w:pPr>
      <w:keepNext/>
      <w:tabs>
        <w:tab w:val="num" w:pos="0"/>
      </w:tabs>
      <w:ind w:left="720" w:hanging="720"/>
      <w:outlineLvl w:val="2"/>
    </w:pPr>
    <w:rPr>
      <w:rFonts w:ascii="Arial Black" w:hAnsi="Arial Black"/>
      <w:sz w:val="24"/>
    </w:rPr>
  </w:style>
  <w:style w:type="paragraph" w:styleId="Heading4">
    <w:name w:val="heading 4"/>
    <w:basedOn w:val="Normal"/>
    <w:next w:val="Normal"/>
    <w:qFormat/>
    <w:rsid w:val="000202BF"/>
    <w:pPr>
      <w:keepNext/>
      <w:tabs>
        <w:tab w:val="num" w:pos="0"/>
      </w:tabs>
      <w:ind w:left="5040" w:firstLine="720"/>
      <w:outlineLvl w:val="3"/>
    </w:pPr>
    <w:rPr>
      <w:rFonts w:ascii="Arial" w:hAnsi="Arial"/>
      <w:color w:val="0000FF"/>
      <w:u w:val="single"/>
    </w:rPr>
  </w:style>
  <w:style w:type="paragraph" w:styleId="Heading5">
    <w:name w:val="heading 5"/>
    <w:basedOn w:val="Normal"/>
    <w:next w:val="Normal"/>
    <w:qFormat/>
    <w:rsid w:val="000202BF"/>
    <w:pPr>
      <w:keepNext/>
      <w:tabs>
        <w:tab w:val="num" w:pos="0"/>
      </w:tabs>
      <w:ind w:left="1008" w:hanging="1008"/>
      <w:outlineLvl w:val="4"/>
    </w:pPr>
    <w:rPr>
      <w:rFonts w:ascii="Arial" w:hAnsi="Arial"/>
      <w:b/>
      <w:sz w:val="18"/>
    </w:rPr>
  </w:style>
  <w:style w:type="paragraph" w:styleId="Heading6">
    <w:name w:val="heading 6"/>
    <w:basedOn w:val="Normal"/>
    <w:next w:val="Normal"/>
    <w:qFormat/>
    <w:rsid w:val="000202BF"/>
    <w:pPr>
      <w:keepNext/>
      <w:tabs>
        <w:tab w:val="num" w:pos="0"/>
      </w:tabs>
      <w:ind w:left="1152" w:hanging="1152"/>
      <w:outlineLvl w:val="5"/>
    </w:pPr>
    <w:rPr>
      <w:rFonts w:ascii="CG Omega" w:hAnsi="CG Omega"/>
      <w:b/>
      <w:sz w:val="32"/>
      <w:u w:val="single"/>
    </w:rPr>
  </w:style>
  <w:style w:type="paragraph" w:styleId="Heading7">
    <w:name w:val="heading 7"/>
    <w:basedOn w:val="Normal"/>
    <w:next w:val="Normal"/>
    <w:qFormat/>
    <w:rsid w:val="000202BF"/>
    <w:pPr>
      <w:keepNext/>
      <w:tabs>
        <w:tab w:val="num" w:pos="0"/>
      </w:tabs>
      <w:ind w:left="1296" w:hanging="1296"/>
      <w:jc w:val="both"/>
      <w:outlineLvl w:val="6"/>
    </w:pPr>
    <w:rPr>
      <w:rFonts w:ascii="Arial" w:hAnsi="Arial"/>
      <w:b/>
    </w:rPr>
  </w:style>
  <w:style w:type="paragraph" w:styleId="Heading8">
    <w:name w:val="heading 8"/>
    <w:basedOn w:val="Normal"/>
    <w:next w:val="Normal"/>
    <w:qFormat/>
    <w:rsid w:val="000202BF"/>
    <w:pPr>
      <w:keepNext/>
      <w:tabs>
        <w:tab w:val="num" w:pos="0"/>
      </w:tabs>
      <w:ind w:left="1440" w:hanging="1440"/>
      <w:jc w:val="both"/>
      <w:outlineLvl w:val="7"/>
    </w:pPr>
    <w:rPr>
      <w:rFonts w:ascii="Abadi MT Condensed" w:hAnsi="Abadi MT Condensed"/>
      <w:b/>
      <w:sz w:val="24"/>
    </w:rPr>
  </w:style>
  <w:style w:type="paragraph" w:styleId="Heading9">
    <w:name w:val="heading 9"/>
    <w:basedOn w:val="Normal"/>
    <w:next w:val="Normal"/>
    <w:qFormat/>
    <w:rsid w:val="000202BF"/>
    <w:pPr>
      <w:keepNext/>
      <w:tabs>
        <w:tab w:val="num" w:pos="0"/>
      </w:tabs>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202BF"/>
    <w:rPr>
      <w:rFonts w:ascii="Symbol" w:hAnsi="Symbol"/>
      <w:color w:val="auto"/>
    </w:rPr>
  </w:style>
  <w:style w:type="character" w:customStyle="1" w:styleId="WW8Num3z0">
    <w:name w:val="WW8Num3z0"/>
    <w:rsid w:val="000202BF"/>
    <w:rPr>
      <w:rFonts w:ascii="Symbol" w:hAnsi="Symbol"/>
      <w:color w:val="auto"/>
    </w:rPr>
  </w:style>
  <w:style w:type="character" w:customStyle="1" w:styleId="WW8Num4z0">
    <w:name w:val="WW8Num4z0"/>
    <w:rsid w:val="000202BF"/>
    <w:rPr>
      <w:rFonts w:ascii="Symbol" w:hAnsi="Symbol"/>
      <w:color w:val="auto"/>
    </w:rPr>
  </w:style>
  <w:style w:type="character" w:customStyle="1" w:styleId="WW8Num5z0">
    <w:name w:val="WW8Num5z0"/>
    <w:rsid w:val="000202BF"/>
    <w:rPr>
      <w:rFonts w:ascii="Symbol" w:hAnsi="Symbol"/>
      <w:color w:val="auto"/>
    </w:rPr>
  </w:style>
  <w:style w:type="character" w:customStyle="1" w:styleId="WW8Num6z0">
    <w:name w:val="WW8Num6z0"/>
    <w:rsid w:val="000202BF"/>
    <w:rPr>
      <w:rFonts w:ascii="Symbol" w:hAnsi="Symbol"/>
    </w:rPr>
  </w:style>
  <w:style w:type="character" w:customStyle="1" w:styleId="WW8Num7z0">
    <w:name w:val="WW8Num7z0"/>
    <w:rsid w:val="000202BF"/>
    <w:rPr>
      <w:rFonts w:ascii="Symbol" w:hAnsi="Symbol"/>
    </w:rPr>
  </w:style>
  <w:style w:type="character" w:customStyle="1" w:styleId="Absatz-Standardschriftart">
    <w:name w:val="Absatz-Standardschriftart"/>
    <w:rsid w:val="000202BF"/>
  </w:style>
  <w:style w:type="character" w:customStyle="1" w:styleId="WW-Absatz-Standardschriftart">
    <w:name w:val="WW-Absatz-Standardschriftart"/>
    <w:rsid w:val="000202BF"/>
  </w:style>
  <w:style w:type="character" w:customStyle="1" w:styleId="WW8Num1z0">
    <w:name w:val="WW8Num1z0"/>
    <w:rsid w:val="000202BF"/>
    <w:rPr>
      <w:rFonts w:ascii="Symbol" w:hAnsi="Symbol"/>
      <w:color w:val="auto"/>
    </w:rPr>
  </w:style>
  <w:style w:type="character" w:customStyle="1" w:styleId="WW-DefaultParagraphFont1">
    <w:name w:val="WW-Default Paragraph Font1"/>
    <w:rsid w:val="000202BF"/>
  </w:style>
  <w:style w:type="character" w:styleId="Hyperlink">
    <w:name w:val="Hyperlink"/>
    <w:rsid w:val="000202BF"/>
    <w:rPr>
      <w:color w:val="0000FF"/>
      <w:u w:val="single"/>
    </w:rPr>
  </w:style>
  <w:style w:type="character" w:styleId="PageNumber">
    <w:name w:val="page number"/>
    <w:basedOn w:val="WW-DefaultParagraphFont1"/>
    <w:rsid w:val="000202BF"/>
  </w:style>
  <w:style w:type="character" w:styleId="FollowedHyperlink">
    <w:name w:val="FollowedHyperlink"/>
    <w:rsid w:val="000202BF"/>
    <w:rPr>
      <w:color w:val="800080"/>
      <w:u w:val="single"/>
    </w:rPr>
  </w:style>
  <w:style w:type="character" w:customStyle="1" w:styleId="Bullets">
    <w:name w:val="Bullets"/>
    <w:rsid w:val="000202BF"/>
    <w:rPr>
      <w:rFonts w:ascii="StarSymbol" w:eastAsia="StarSymbol" w:hAnsi="StarSymbol" w:cs="StarSymbol"/>
      <w:sz w:val="18"/>
      <w:szCs w:val="18"/>
    </w:rPr>
  </w:style>
  <w:style w:type="paragraph" w:customStyle="1" w:styleId="Heading">
    <w:name w:val="Heading"/>
    <w:basedOn w:val="Normal"/>
    <w:next w:val="BodyText"/>
    <w:rsid w:val="000202BF"/>
    <w:pPr>
      <w:keepNext/>
      <w:spacing w:before="240" w:after="120"/>
    </w:pPr>
    <w:rPr>
      <w:rFonts w:ascii="Arial" w:eastAsia="SimSun" w:hAnsi="Arial" w:cs="Tahoma"/>
      <w:sz w:val="28"/>
      <w:szCs w:val="28"/>
    </w:rPr>
  </w:style>
  <w:style w:type="paragraph" w:styleId="BodyText">
    <w:name w:val="Body Text"/>
    <w:basedOn w:val="Normal"/>
    <w:rsid w:val="000202BF"/>
    <w:pPr>
      <w:jc w:val="both"/>
    </w:pPr>
    <w:rPr>
      <w:rFonts w:ascii="Arial" w:hAnsi="Arial"/>
    </w:rPr>
  </w:style>
  <w:style w:type="paragraph" w:styleId="List">
    <w:name w:val="List"/>
    <w:basedOn w:val="BodyText"/>
    <w:rsid w:val="000202BF"/>
    <w:rPr>
      <w:rFonts w:cs="Tahoma"/>
    </w:rPr>
  </w:style>
  <w:style w:type="paragraph" w:styleId="Caption">
    <w:name w:val="caption"/>
    <w:basedOn w:val="Normal"/>
    <w:qFormat/>
    <w:rsid w:val="000202BF"/>
    <w:pPr>
      <w:suppressLineNumbers/>
      <w:spacing w:before="120" w:after="120"/>
    </w:pPr>
    <w:rPr>
      <w:rFonts w:cs="Tahoma"/>
      <w:i/>
      <w:iCs/>
      <w:sz w:val="24"/>
      <w:szCs w:val="24"/>
    </w:rPr>
  </w:style>
  <w:style w:type="paragraph" w:customStyle="1" w:styleId="Index">
    <w:name w:val="Index"/>
    <w:basedOn w:val="Normal"/>
    <w:rsid w:val="000202BF"/>
    <w:pPr>
      <w:suppressLineNumbers/>
    </w:pPr>
    <w:rPr>
      <w:rFonts w:cs="Tahoma"/>
    </w:rPr>
  </w:style>
  <w:style w:type="paragraph" w:customStyle="1" w:styleId="Caption2">
    <w:name w:val="Caption2"/>
    <w:basedOn w:val="Normal"/>
    <w:rsid w:val="000202BF"/>
    <w:pPr>
      <w:suppressLineNumbers/>
      <w:spacing w:before="120" w:after="120"/>
    </w:pPr>
    <w:rPr>
      <w:rFonts w:cs="Tahoma"/>
      <w:i/>
      <w:iCs/>
    </w:rPr>
  </w:style>
  <w:style w:type="paragraph" w:customStyle="1" w:styleId="Caption1">
    <w:name w:val="Caption1"/>
    <w:basedOn w:val="Normal"/>
    <w:rsid w:val="000202BF"/>
    <w:pPr>
      <w:suppressLineNumbers/>
      <w:spacing w:before="120" w:after="120"/>
    </w:pPr>
    <w:rPr>
      <w:rFonts w:cs="Tahoma"/>
      <w:i/>
      <w:iCs/>
    </w:rPr>
  </w:style>
  <w:style w:type="paragraph" w:styleId="Title">
    <w:name w:val="Title"/>
    <w:basedOn w:val="Normal"/>
    <w:next w:val="Subtitle"/>
    <w:qFormat/>
    <w:rsid w:val="000202BF"/>
    <w:pPr>
      <w:jc w:val="center"/>
    </w:pPr>
    <w:rPr>
      <w:sz w:val="28"/>
    </w:rPr>
  </w:style>
  <w:style w:type="paragraph" w:styleId="Subtitle">
    <w:name w:val="Subtitle"/>
    <w:basedOn w:val="Heading"/>
    <w:next w:val="BodyText"/>
    <w:qFormat/>
    <w:rsid w:val="000202BF"/>
    <w:pPr>
      <w:jc w:val="center"/>
    </w:pPr>
    <w:rPr>
      <w:i/>
      <w:iCs/>
    </w:rPr>
  </w:style>
  <w:style w:type="paragraph" w:styleId="Footer">
    <w:name w:val="footer"/>
    <w:basedOn w:val="Normal"/>
    <w:rsid w:val="000202BF"/>
    <w:pPr>
      <w:tabs>
        <w:tab w:val="center" w:pos="4320"/>
        <w:tab w:val="right" w:pos="8640"/>
      </w:tabs>
    </w:pPr>
  </w:style>
  <w:style w:type="paragraph" w:styleId="Header">
    <w:name w:val="header"/>
    <w:basedOn w:val="Normal"/>
    <w:rsid w:val="000202BF"/>
    <w:pPr>
      <w:tabs>
        <w:tab w:val="center" w:pos="4320"/>
        <w:tab w:val="right" w:pos="8640"/>
      </w:tabs>
    </w:pPr>
  </w:style>
  <w:style w:type="paragraph" w:customStyle="1" w:styleId="Address1">
    <w:name w:val="Address 1"/>
    <w:basedOn w:val="Normal"/>
    <w:rsid w:val="000202BF"/>
    <w:pPr>
      <w:spacing w:line="160" w:lineRule="atLeast"/>
      <w:jc w:val="both"/>
    </w:pPr>
    <w:rPr>
      <w:rFonts w:ascii="Arial" w:hAnsi="Arial"/>
      <w:sz w:val="14"/>
    </w:rPr>
  </w:style>
  <w:style w:type="paragraph" w:customStyle="1" w:styleId="Address2">
    <w:name w:val="Address 2"/>
    <w:basedOn w:val="Normal"/>
    <w:rsid w:val="000202BF"/>
    <w:pPr>
      <w:spacing w:line="160" w:lineRule="atLeast"/>
      <w:jc w:val="both"/>
    </w:pPr>
    <w:rPr>
      <w:rFonts w:ascii="Arial" w:hAnsi="Arial"/>
      <w:sz w:val="14"/>
    </w:rPr>
  </w:style>
  <w:style w:type="paragraph" w:customStyle="1" w:styleId="WW-DocumentMap">
    <w:name w:val="WW-Document Map"/>
    <w:basedOn w:val="Normal"/>
    <w:rsid w:val="000202BF"/>
    <w:pPr>
      <w:shd w:val="clear" w:color="auto" w:fill="000080"/>
    </w:pPr>
    <w:rPr>
      <w:rFonts w:ascii="Tahoma" w:hAnsi="Tahoma" w:cs="Wingdings"/>
    </w:rPr>
  </w:style>
  <w:style w:type="paragraph" w:customStyle="1" w:styleId="WW-BodyText2">
    <w:name w:val="WW-Body Text 2"/>
    <w:basedOn w:val="Normal"/>
    <w:rsid w:val="000202BF"/>
    <w:pPr>
      <w:jc w:val="both"/>
    </w:pPr>
    <w:rPr>
      <w:rFonts w:ascii="Arial" w:hAnsi="Arial"/>
      <w:sz w:val="16"/>
    </w:rPr>
  </w:style>
  <w:style w:type="paragraph" w:customStyle="1" w:styleId="WW-DefaultText">
    <w:name w:val="WW-Default Text"/>
    <w:basedOn w:val="Normal"/>
    <w:rsid w:val="000202BF"/>
    <w:pPr>
      <w:autoSpaceDE w:val="0"/>
    </w:pPr>
    <w:rPr>
      <w:sz w:val="24"/>
      <w:szCs w:val="24"/>
    </w:rPr>
  </w:style>
  <w:style w:type="paragraph" w:customStyle="1" w:styleId="WW-BodyText3">
    <w:name w:val="WW-Body Text 3"/>
    <w:basedOn w:val="Normal"/>
    <w:rsid w:val="000202BF"/>
    <w:pPr>
      <w:spacing w:after="120"/>
    </w:pPr>
    <w:rPr>
      <w:sz w:val="16"/>
      <w:szCs w:val="16"/>
    </w:rPr>
  </w:style>
  <w:style w:type="paragraph" w:customStyle="1" w:styleId="Framecontents">
    <w:name w:val="Frame contents"/>
    <w:basedOn w:val="BodyText"/>
    <w:rsid w:val="000202BF"/>
  </w:style>
  <w:style w:type="paragraph" w:customStyle="1" w:styleId="WW-PlainText">
    <w:name w:val="WW-Plain Text"/>
    <w:basedOn w:val="Normal"/>
    <w:rsid w:val="000202BF"/>
    <w:rPr>
      <w:rFonts w:ascii="Courier New" w:hAnsi="Courier New" w:cs="Courier New"/>
    </w:rPr>
  </w:style>
  <w:style w:type="character" w:customStyle="1" w:styleId="Heading3Char">
    <w:name w:val="Heading 3 Char"/>
    <w:link w:val="Heading3"/>
    <w:rsid w:val="005C3820"/>
    <w:rPr>
      <w:rFonts w:ascii="Arial Black" w:hAnsi="Arial Black"/>
      <w:sz w:val="24"/>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Srinidhi G</vt:lpstr>
    </vt:vector>
  </TitlesOfParts>
  <Company>TCS</Company>
  <LinksUpToDate>false</LinksUpToDate>
  <CharactersWithSpaces>10162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Srinidhi G</dc:title>
  <dc:creator>foobar</dc:creator>
  <cp:lastModifiedBy>knoldus</cp:lastModifiedBy>
  <cp:revision>2</cp:revision>
  <cp:lastPrinted>1900-12-31T18:30:00Z</cp:lastPrinted>
  <dcterms:created xsi:type="dcterms:W3CDTF">2021-09-02T09:31:00Z</dcterms:created>
  <dcterms:modified xsi:type="dcterms:W3CDTF">2021-09-02T09:31:00Z</dcterms:modified>
</cp:coreProperties>
</file>