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12D7" w:rsidRPr="00DA239F" w:rsidRDefault="00C45833">
      <w:pPr>
        <w:shd w:val="clear" w:color="auto" w:fill="FFFFFF"/>
        <w:jc w:val="both"/>
        <w:rPr>
          <w:shd w:val="clear" w:color="auto" w:fill="FFFFFF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585720" cy="1028065"/>
            <wp:effectExtent l="19050" t="0" r="5080" b="0"/>
            <wp:wrapSquare wrapText="bothSides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02806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round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4D12D7" w:rsidRPr="00DF7835">
        <w:rPr>
          <w:shd w:val="clear" w:color="auto" w:fill="FFFFFF"/>
        </w:rPr>
        <w:tab/>
        <w:t xml:space="preserve"> </w:t>
      </w:r>
      <w:r w:rsidR="004D12D7" w:rsidRPr="00DF7835">
        <w:rPr>
          <w:shd w:val="clear" w:color="auto" w:fill="FFFFFF"/>
        </w:rPr>
        <w:tab/>
        <w:t xml:space="preserve"> </w:t>
      </w:r>
      <w:r w:rsidR="004D12D7" w:rsidRPr="00DF7835">
        <w:rPr>
          <w:shd w:val="clear" w:color="auto" w:fill="FFFFFF"/>
        </w:rPr>
        <w:tab/>
      </w:r>
    </w:p>
    <w:p w:rsidR="004D12D7" w:rsidRPr="00DF7835" w:rsidRDefault="0098776A">
      <w:pPr>
        <w:shd w:val="clear" w:color="auto" w:fill="FFFFFF"/>
        <w:jc w:val="both"/>
        <w:rPr>
          <w:color w:val="000000" w:themeColor="text1"/>
          <w:shd w:val="clear" w:color="auto" w:fill="FFFFFF"/>
        </w:rPr>
      </w:pPr>
      <w:r>
        <w:rPr>
          <w:b/>
          <w:sz w:val="48"/>
          <w:szCs w:val="48"/>
        </w:rPr>
        <w:t>Arti Pandey</w:t>
      </w:r>
      <w:r w:rsidR="00F32C1F">
        <w:rPr>
          <w:b/>
          <w:sz w:val="48"/>
          <w:szCs w:val="48"/>
        </w:rPr>
        <w:tab/>
      </w:r>
      <w:r w:rsidR="00F32C1F">
        <w:rPr>
          <w:b/>
          <w:sz w:val="48"/>
          <w:szCs w:val="48"/>
        </w:rPr>
        <w:tab/>
      </w:r>
      <w:r w:rsidR="00F32C1F">
        <w:rPr>
          <w:b/>
          <w:sz w:val="48"/>
          <w:szCs w:val="48"/>
        </w:rPr>
        <w:tab/>
      </w:r>
      <w:r w:rsidR="00F32C1F">
        <w:rPr>
          <w:b/>
          <w:sz w:val="48"/>
          <w:szCs w:val="48"/>
        </w:rPr>
        <w:tab/>
      </w:r>
    </w:p>
    <w:p w:rsidR="004D12D7" w:rsidRPr="00DF7835" w:rsidRDefault="00F32C1F">
      <w:pPr>
        <w:shd w:val="clear" w:color="auto" w:fill="FFFFFF"/>
        <w:jc w:val="both"/>
      </w:pPr>
      <w:r>
        <w:rPr>
          <w:b/>
          <w:shd w:val="clear" w:color="auto" w:fill="FFFFFF"/>
        </w:rPr>
        <w:t xml:space="preserve">Sr </w:t>
      </w:r>
      <w:r w:rsidR="004D12D7" w:rsidRPr="00DF7835">
        <w:rPr>
          <w:b/>
          <w:shd w:val="clear" w:color="auto" w:fill="FFFFFF"/>
        </w:rPr>
        <w:t>Software Consultant</w:t>
      </w:r>
      <w:r w:rsidR="004D12D7" w:rsidRPr="00DF7835">
        <w:rPr>
          <w:shd w:val="clear" w:color="auto" w:fill="FFFFFF"/>
        </w:rPr>
        <w:t xml:space="preserve"> </w:t>
      </w:r>
      <w:r w:rsidR="004D12D7" w:rsidRPr="00DF7835">
        <w:rPr>
          <w:shd w:val="clear" w:color="auto" w:fill="FFFFFF"/>
        </w:rPr>
        <w:tab/>
      </w:r>
      <w:r w:rsidR="004D12D7" w:rsidRPr="00DF7835">
        <w:rPr>
          <w:shd w:val="clear" w:color="auto" w:fill="FFFFFF"/>
        </w:rPr>
        <w:tab/>
      </w:r>
      <w:r w:rsidR="004D12D7" w:rsidRPr="00DF7835">
        <w:rPr>
          <w:shd w:val="clear" w:color="auto" w:fill="FFFFFF"/>
        </w:rPr>
        <w:tab/>
      </w:r>
      <w:r w:rsidR="004D12D7" w:rsidRPr="00DF7835">
        <w:rPr>
          <w:shd w:val="clear" w:color="auto" w:fill="FFFFFF"/>
        </w:rPr>
        <w:tab/>
      </w:r>
      <w:r w:rsidR="004D12D7" w:rsidRPr="00DF7835">
        <w:rPr>
          <w:shd w:val="clear" w:color="auto" w:fill="FFFFFF"/>
        </w:rPr>
        <w:tab/>
        <w:t xml:space="preserve">   </w:t>
      </w:r>
      <w:r w:rsidR="004D12D7" w:rsidRPr="00DF7835">
        <w:rPr>
          <w:shd w:val="clear" w:color="auto" w:fill="FFFFFF"/>
        </w:rPr>
        <w:tab/>
      </w:r>
      <w:r w:rsidR="004D12D7" w:rsidRPr="00F32C1F">
        <w:rPr>
          <w:b/>
          <w:shd w:val="clear" w:color="auto" w:fill="FFFFFF"/>
        </w:rPr>
        <w:tab/>
      </w:r>
      <w:r w:rsidR="004D12D7" w:rsidRPr="00DF7835">
        <w:rPr>
          <w:sz w:val="24"/>
          <w:szCs w:val="24"/>
          <w:shd w:val="clear" w:color="auto" w:fill="FFFFFF"/>
        </w:rPr>
        <w:t xml:space="preserve"> </w:t>
      </w:r>
      <w:r w:rsidR="004D12D7" w:rsidRPr="00DF7835">
        <w:rPr>
          <w:sz w:val="24"/>
          <w:szCs w:val="24"/>
          <w:shd w:val="clear" w:color="auto" w:fill="FFFFFF"/>
        </w:rPr>
        <w:tab/>
      </w:r>
    </w:p>
    <w:p w:rsidR="00F32C1F" w:rsidRDefault="004D12D7" w:rsidP="0098776A">
      <w:pPr>
        <w:spacing w:line="100" w:lineRule="atLeast"/>
        <w:rPr>
          <w:rFonts w:eastAsia="Century Gothic"/>
          <w:color w:val="000000" w:themeColor="text1"/>
        </w:rPr>
      </w:pPr>
      <w:r w:rsidRPr="00DF7835">
        <w:br/>
      </w:r>
      <w:bookmarkStart w:id="0" w:name="Bookmark"/>
      <w:bookmarkEnd w:id="0"/>
      <w:r w:rsidR="0098776A" w:rsidRPr="0098776A">
        <w:rPr>
          <w:rFonts w:eastAsia="Century Gothic"/>
          <w:color w:val="000000" w:themeColor="text1"/>
          <w:highlight w:val="white"/>
        </w:rPr>
        <w:t xml:space="preserve">Forward-thinking Software Engineer with background working effectively in dynamic environments. </w:t>
      </w:r>
      <w:r w:rsidR="0098776A">
        <w:rPr>
          <w:rFonts w:eastAsia="Century Gothic"/>
          <w:color w:val="000000" w:themeColor="text1"/>
          <w:highlight w:val="white"/>
        </w:rPr>
        <w:t>Having 3.5+ years of experience &amp; fluent</w:t>
      </w:r>
      <w:r w:rsidR="0098776A" w:rsidRPr="0098776A">
        <w:rPr>
          <w:rFonts w:eastAsia="Century Gothic"/>
          <w:color w:val="000000" w:themeColor="text1"/>
          <w:highlight w:val="white"/>
        </w:rPr>
        <w:t xml:space="preserve"> in java, spring, hibernate programming technologies used to develop various software’s. Proud team player focused on achieving project objectives with speed and accuracy.</w:t>
      </w:r>
      <w:r w:rsidR="0098776A" w:rsidRPr="0098776A">
        <w:rPr>
          <w:rFonts w:eastAsia="Century Gothic"/>
          <w:color w:val="000000" w:themeColor="text1"/>
        </w:rPr>
        <w:t> </w:t>
      </w:r>
    </w:p>
    <w:p w:rsidR="0098776A" w:rsidRPr="0098776A" w:rsidRDefault="0098776A" w:rsidP="0098776A">
      <w:pPr>
        <w:spacing w:line="100" w:lineRule="atLeast"/>
      </w:pPr>
    </w:p>
    <w:p w:rsidR="004D12D7" w:rsidRPr="00DF7835" w:rsidRDefault="004D12D7">
      <w:pPr>
        <w:pStyle w:val="Heading1"/>
        <w:spacing w:line="276" w:lineRule="auto"/>
        <w:jc w:val="both"/>
        <w:rPr>
          <w:rFonts w:ascii="Arial" w:hAnsi="Arial" w:cs="Arial"/>
          <w:sz w:val="36"/>
          <w:szCs w:val="36"/>
          <w:shd w:val="clear" w:color="auto" w:fill="FFFFFF"/>
        </w:rPr>
      </w:pPr>
      <w:r w:rsidRPr="00DF7835">
        <w:rPr>
          <w:rFonts w:ascii="Arial" w:hAnsi="Arial" w:cs="Arial"/>
          <w:b/>
          <w:sz w:val="36"/>
          <w:szCs w:val="36"/>
        </w:rPr>
        <w:t>Skill Set</w:t>
      </w:r>
    </w:p>
    <w:p w:rsidR="004D12D7" w:rsidRPr="00F209DC" w:rsidRDefault="004D12D7">
      <w:pPr>
        <w:shd w:val="clear" w:color="auto" w:fill="FFFFFF"/>
        <w:jc w:val="both"/>
        <w:rPr>
          <w:shd w:val="clear" w:color="auto" w:fill="FFFFFF"/>
        </w:rPr>
      </w:pPr>
    </w:p>
    <w:p w:rsidR="0098776A" w:rsidRPr="0098776A" w:rsidRDefault="0098776A" w:rsidP="0098776A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100" w:line="240" w:lineRule="auto"/>
        <w:rPr>
          <w:color w:val="000000" w:themeColor="text1"/>
        </w:rPr>
      </w:pPr>
      <w:r w:rsidRPr="0098776A">
        <w:rPr>
          <w:rFonts w:eastAsia="Century Gothic"/>
          <w:color w:val="000000" w:themeColor="text1"/>
        </w:rPr>
        <w:t>Core Java</w:t>
      </w:r>
    </w:p>
    <w:p w:rsidR="0098776A" w:rsidRPr="0098776A" w:rsidRDefault="0098776A" w:rsidP="0098776A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100" w:line="240" w:lineRule="auto"/>
        <w:rPr>
          <w:color w:val="000000" w:themeColor="text1"/>
        </w:rPr>
      </w:pPr>
      <w:r w:rsidRPr="0098776A">
        <w:rPr>
          <w:rFonts w:eastAsia="Century Gothic"/>
          <w:color w:val="000000" w:themeColor="text1"/>
        </w:rPr>
        <w:t>Spring boot</w:t>
      </w:r>
    </w:p>
    <w:p w:rsidR="0098776A" w:rsidRPr="0098776A" w:rsidRDefault="0098776A" w:rsidP="0098776A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100" w:line="240" w:lineRule="auto"/>
        <w:rPr>
          <w:color w:val="000000" w:themeColor="text1"/>
        </w:rPr>
      </w:pPr>
      <w:r w:rsidRPr="0098776A">
        <w:rPr>
          <w:rFonts w:eastAsia="Century Gothic"/>
          <w:color w:val="000000" w:themeColor="text1"/>
        </w:rPr>
        <w:t>Micro services</w:t>
      </w:r>
    </w:p>
    <w:p w:rsidR="0098776A" w:rsidRPr="0098776A" w:rsidRDefault="0098776A" w:rsidP="0098776A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100" w:line="240" w:lineRule="auto"/>
        <w:rPr>
          <w:color w:val="000000" w:themeColor="text1"/>
        </w:rPr>
      </w:pPr>
      <w:r w:rsidRPr="0098776A">
        <w:rPr>
          <w:rFonts w:eastAsia="Century Gothic"/>
          <w:color w:val="000000" w:themeColor="text1"/>
        </w:rPr>
        <w:t>Bit Bucket</w:t>
      </w:r>
    </w:p>
    <w:p w:rsidR="0098776A" w:rsidRPr="0098776A" w:rsidRDefault="0098776A" w:rsidP="0098776A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100" w:line="240" w:lineRule="auto"/>
        <w:rPr>
          <w:color w:val="000000" w:themeColor="text1"/>
        </w:rPr>
      </w:pPr>
      <w:r w:rsidRPr="0098776A">
        <w:rPr>
          <w:color w:val="000000" w:themeColor="text1"/>
        </w:rPr>
        <w:t>JavaScript</w:t>
      </w:r>
    </w:p>
    <w:p w:rsidR="0098776A" w:rsidRPr="0098776A" w:rsidRDefault="0098776A" w:rsidP="0098776A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100" w:line="240" w:lineRule="auto"/>
        <w:rPr>
          <w:color w:val="000000" w:themeColor="text1"/>
        </w:rPr>
      </w:pPr>
      <w:r w:rsidRPr="0098776A">
        <w:rPr>
          <w:rFonts w:eastAsia="Century Gothic"/>
          <w:color w:val="000000" w:themeColor="text1"/>
        </w:rPr>
        <w:t xml:space="preserve">Restfull services </w:t>
      </w:r>
    </w:p>
    <w:p w:rsidR="0098776A" w:rsidRPr="0098776A" w:rsidRDefault="0098776A" w:rsidP="0098776A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100" w:line="240" w:lineRule="auto"/>
        <w:rPr>
          <w:color w:val="000000" w:themeColor="text1"/>
        </w:rPr>
      </w:pPr>
      <w:r w:rsidRPr="0098776A">
        <w:rPr>
          <w:rFonts w:eastAsia="Century Gothic"/>
          <w:color w:val="000000" w:themeColor="text1"/>
        </w:rPr>
        <w:t>Spring core</w:t>
      </w:r>
    </w:p>
    <w:p w:rsidR="0098776A" w:rsidRPr="0098776A" w:rsidRDefault="0098776A" w:rsidP="0098776A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100" w:line="240" w:lineRule="auto"/>
        <w:rPr>
          <w:color w:val="000000" w:themeColor="text1"/>
        </w:rPr>
      </w:pPr>
      <w:r w:rsidRPr="0098776A">
        <w:rPr>
          <w:rFonts w:eastAsia="Century Gothic"/>
          <w:color w:val="000000" w:themeColor="text1"/>
        </w:rPr>
        <w:t xml:space="preserve">Web services </w:t>
      </w:r>
    </w:p>
    <w:p w:rsidR="0098776A" w:rsidRPr="0098776A" w:rsidRDefault="0098776A" w:rsidP="0098776A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100" w:line="240" w:lineRule="auto"/>
        <w:rPr>
          <w:color w:val="000000" w:themeColor="text1"/>
        </w:rPr>
      </w:pPr>
      <w:r w:rsidRPr="0098776A">
        <w:rPr>
          <w:rFonts w:eastAsia="Century Gothic"/>
          <w:color w:val="000000" w:themeColor="text1"/>
        </w:rPr>
        <w:t>Jenkins</w:t>
      </w:r>
    </w:p>
    <w:p w:rsidR="0098776A" w:rsidRPr="0098776A" w:rsidRDefault="0098776A" w:rsidP="0098776A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100" w:line="240" w:lineRule="auto"/>
        <w:rPr>
          <w:color w:val="000000" w:themeColor="text1"/>
        </w:rPr>
      </w:pPr>
      <w:bookmarkStart w:id="1" w:name="_gjdgxs" w:colFirst="0" w:colLast="0"/>
      <w:bookmarkEnd w:id="1"/>
      <w:r w:rsidRPr="0098776A">
        <w:rPr>
          <w:rFonts w:eastAsia="Century Gothic"/>
          <w:color w:val="000000" w:themeColor="text1"/>
        </w:rPr>
        <w:t>SQL Database</w:t>
      </w:r>
    </w:p>
    <w:p w:rsidR="004D12D7" w:rsidRDefault="004D12D7" w:rsidP="0098776A">
      <w:pPr>
        <w:shd w:val="clear" w:color="auto" w:fill="FFFFFF"/>
        <w:ind w:left="360"/>
      </w:pPr>
      <w:r w:rsidRPr="0098776A">
        <w:rPr>
          <w:shd w:val="clear" w:color="auto" w:fill="FFFFFF"/>
        </w:rPr>
        <w:br/>
      </w:r>
      <w:r w:rsidR="00DF7835" w:rsidRPr="00DF7835">
        <w:t xml:space="preserve"> </w:t>
      </w:r>
    </w:p>
    <w:p w:rsidR="00F32C1F" w:rsidRPr="00F209DC" w:rsidRDefault="00F32C1F" w:rsidP="00F32C1F">
      <w:pPr>
        <w:pStyle w:val="ListParagraph"/>
        <w:shd w:val="clear" w:color="auto" w:fill="FFFFFF"/>
      </w:pPr>
    </w:p>
    <w:p w:rsidR="004D12D7" w:rsidRPr="00DF7835" w:rsidRDefault="004D12D7">
      <w:pPr>
        <w:pStyle w:val="Heading1"/>
        <w:spacing w:line="276" w:lineRule="auto"/>
        <w:jc w:val="both"/>
        <w:rPr>
          <w:rFonts w:ascii="Arial" w:hAnsi="Arial" w:cs="Arial"/>
          <w:b/>
          <w:sz w:val="36"/>
          <w:szCs w:val="36"/>
          <w:shd w:val="clear" w:color="auto" w:fill="FFFFFF"/>
        </w:rPr>
      </w:pPr>
      <w:bookmarkStart w:id="2" w:name="Bookmark1"/>
      <w:bookmarkEnd w:id="2"/>
      <w:r w:rsidRPr="00DF7835">
        <w:rPr>
          <w:rFonts w:ascii="Arial" w:hAnsi="Arial" w:cs="Arial"/>
          <w:b/>
          <w:sz w:val="36"/>
          <w:szCs w:val="36"/>
        </w:rPr>
        <w:t>Recent Projects</w:t>
      </w:r>
    </w:p>
    <w:p w:rsidR="004D12D7" w:rsidRPr="00DF7835" w:rsidRDefault="004D12D7">
      <w:pPr>
        <w:shd w:val="clear" w:color="auto" w:fill="FFFFFF"/>
        <w:jc w:val="both"/>
        <w:rPr>
          <w:b/>
          <w:sz w:val="36"/>
          <w:szCs w:val="36"/>
          <w:shd w:val="clear" w:color="auto" w:fill="FFFFFF"/>
        </w:rPr>
      </w:pPr>
    </w:p>
    <w:p w:rsidR="0098776A" w:rsidRPr="0098776A" w:rsidRDefault="0098776A" w:rsidP="0098776A">
      <w:pPr>
        <w:pBdr>
          <w:top w:val="nil"/>
          <w:left w:val="nil"/>
          <w:bottom w:val="nil"/>
          <w:right w:val="nil"/>
          <w:between w:val="nil"/>
        </w:pBdr>
        <w:rPr>
          <w:rFonts w:eastAsia="Century Gothic"/>
          <w:color w:val="000000" w:themeColor="text1"/>
        </w:rPr>
      </w:pPr>
      <w:r w:rsidRPr="0098776A">
        <w:rPr>
          <w:rFonts w:eastAsia="Century Gothic"/>
          <w:b/>
          <w:color w:val="000000" w:themeColor="text1"/>
        </w:rPr>
        <w:t>Project Name:</w:t>
      </w:r>
      <w:r w:rsidRPr="0098776A">
        <w:rPr>
          <w:rFonts w:eastAsia="Century Gothic"/>
          <w:color w:val="000000" w:themeColor="text1"/>
        </w:rPr>
        <w:t xml:space="preserve"> AM360 (</w:t>
      </w:r>
      <w:r w:rsidRPr="0098776A">
        <w:rPr>
          <w:b/>
          <w:color w:val="000000" w:themeColor="text1"/>
        </w:rPr>
        <w:t>Absence Management 360</w:t>
      </w:r>
      <w:r w:rsidRPr="0098776A">
        <w:rPr>
          <w:rFonts w:eastAsia="Century Gothic"/>
          <w:color w:val="000000" w:themeColor="text1"/>
        </w:rPr>
        <w:t>)</w:t>
      </w:r>
    </w:p>
    <w:p w:rsidR="0098776A" w:rsidRPr="0098776A" w:rsidRDefault="0098776A" w:rsidP="0098776A">
      <w:pPr>
        <w:pBdr>
          <w:top w:val="nil"/>
          <w:left w:val="nil"/>
          <w:bottom w:val="nil"/>
          <w:right w:val="nil"/>
          <w:between w:val="nil"/>
        </w:pBdr>
        <w:rPr>
          <w:rFonts w:eastAsia="Century Gothic"/>
          <w:color w:val="000000" w:themeColor="text1"/>
        </w:rPr>
      </w:pPr>
      <w:r w:rsidRPr="0098776A">
        <w:rPr>
          <w:rFonts w:eastAsia="Century Gothic"/>
          <w:b/>
          <w:color w:val="000000" w:themeColor="text1"/>
        </w:rPr>
        <w:t>Duration:</w:t>
      </w:r>
      <w:r w:rsidRPr="0098776A">
        <w:rPr>
          <w:rFonts w:eastAsia="Century Gothic"/>
          <w:color w:val="000000" w:themeColor="text1"/>
        </w:rPr>
        <w:t xml:space="preserve">  Feb 2018 to present</w:t>
      </w:r>
    </w:p>
    <w:p w:rsidR="0098776A" w:rsidRPr="0098776A" w:rsidRDefault="0098776A" w:rsidP="0098776A">
      <w:pPr>
        <w:pBdr>
          <w:top w:val="nil"/>
          <w:left w:val="nil"/>
          <w:bottom w:val="nil"/>
          <w:right w:val="nil"/>
          <w:between w:val="nil"/>
        </w:pBdr>
        <w:rPr>
          <w:rFonts w:eastAsia="Century Gothic"/>
          <w:color w:val="000000" w:themeColor="text1"/>
        </w:rPr>
      </w:pPr>
      <w:r w:rsidRPr="0098776A">
        <w:rPr>
          <w:rFonts w:eastAsia="Century Gothic"/>
          <w:b/>
          <w:color w:val="000000" w:themeColor="text1"/>
        </w:rPr>
        <w:t>Role:</w:t>
      </w:r>
      <w:r w:rsidRPr="0098776A">
        <w:rPr>
          <w:rFonts w:eastAsia="Century Gothic"/>
          <w:color w:val="000000" w:themeColor="text1"/>
        </w:rPr>
        <w:t xml:space="preserve"> Software Developer </w:t>
      </w:r>
    </w:p>
    <w:p w:rsidR="0098776A" w:rsidRPr="0098776A" w:rsidRDefault="0098776A" w:rsidP="0098776A">
      <w:pPr>
        <w:spacing w:after="200"/>
        <w:rPr>
          <w:color w:val="000000" w:themeColor="text1"/>
        </w:rPr>
      </w:pPr>
    </w:p>
    <w:p w:rsidR="0098776A" w:rsidRPr="0098776A" w:rsidRDefault="0098776A" w:rsidP="0098776A">
      <w:pPr>
        <w:spacing w:after="200"/>
        <w:rPr>
          <w:b/>
          <w:color w:val="000000" w:themeColor="text1"/>
          <w:sz w:val="24"/>
          <w:szCs w:val="24"/>
        </w:rPr>
      </w:pPr>
      <w:r w:rsidRPr="0098776A">
        <w:rPr>
          <w:b/>
          <w:color w:val="000000" w:themeColor="text1"/>
          <w:sz w:val="24"/>
          <w:szCs w:val="24"/>
        </w:rPr>
        <w:t>Description-</w:t>
      </w:r>
    </w:p>
    <w:p w:rsidR="0098776A" w:rsidRPr="0098776A" w:rsidRDefault="0098776A" w:rsidP="0098776A">
      <w:pPr>
        <w:spacing w:after="200"/>
        <w:rPr>
          <w:color w:val="000000" w:themeColor="text1"/>
        </w:rPr>
      </w:pPr>
      <w:r w:rsidRPr="0098776A">
        <w:rPr>
          <w:color w:val="000000" w:themeColor="text1"/>
        </w:rPr>
        <w:t xml:space="preserve">It is </w:t>
      </w:r>
      <w:r>
        <w:rPr>
          <w:color w:val="000000" w:themeColor="text1"/>
        </w:rPr>
        <w:t>US and Canada based application w</w:t>
      </w:r>
      <w:r w:rsidRPr="0098776A">
        <w:rPr>
          <w:color w:val="000000" w:themeColor="text1"/>
        </w:rPr>
        <w:t>hich manages absences of employees of our clients.</w:t>
      </w:r>
    </w:p>
    <w:p w:rsidR="0098776A" w:rsidRPr="0098776A" w:rsidRDefault="0098776A" w:rsidP="0098776A">
      <w:pPr>
        <w:widowControl/>
        <w:numPr>
          <w:ilvl w:val="0"/>
          <w:numId w:val="14"/>
        </w:numPr>
        <w:tabs>
          <w:tab w:val="left" w:pos="720"/>
        </w:tabs>
        <w:spacing w:after="200" w:line="240" w:lineRule="auto"/>
        <w:ind w:left="720" w:hanging="360"/>
        <w:rPr>
          <w:color w:val="000000" w:themeColor="text1"/>
        </w:rPr>
      </w:pPr>
      <w:r w:rsidRPr="0098776A">
        <w:rPr>
          <w:color w:val="000000" w:themeColor="text1"/>
        </w:rPr>
        <w:t xml:space="preserve">Program that controls absences due to illness or injury.  Emphasizing on the ability to control unexplained, unscheduled, or excessive absences.  </w:t>
      </w:r>
    </w:p>
    <w:p w:rsidR="0098776A" w:rsidRPr="0098776A" w:rsidRDefault="0098776A" w:rsidP="0098776A">
      <w:pPr>
        <w:widowControl/>
        <w:numPr>
          <w:ilvl w:val="0"/>
          <w:numId w:val="14"/>
        </w:numPr>
        <w:tabs>
          <w:tab w:val="left" w:pos="720"/>
        </w:tabs>
        <w:spacing w:after="200" w:line="240" w:lineRule="auto"/>
        <w:ind w:left="720" w:hanging="360"/>
        <w:rPr>
          <w:color w:val="000000" w:themeColor="text1"/>
        </w:rPr>
      </w:pPr>
      <w:r w:rsidRPr="0098776A">
        <w:rPr>
          <w:color w:val="000000" w:themeColor="text1"/>
        </w:rPr>
        <w:lastRenderedPageBreak/>
        <w:t xml:space="preserve">These absences are generally considered Leaves of Absence.  </w:t>
      </w:r>
    </w:p>
    <w:p w:rsidR="0098776A" w:rsidRPr="0098776A" w:rsidRDefault="0098776A" w:rsidP="0098776A">
      <w:pPr>
        <w:widowControl/>
        <w:numPr>
          <w:ilvl w:val="0"/>
          <w:numId w:val="14"/>
        </w:numPr>
        <w:tabs>
          <w:tab w:val="left" w:pos="720"/>
        </w:tabs>
        <w:spacing w:after="200" w:line="240" w:lineRule="auto"/>
        <w:ind w:left="720" w:hanging="360"/>
        <w:rPr>
          <w:color w:val="000000" w:themeColor="text1"/>
        </w:rPr>
      </w:pPr>
      <w:r w:rsidRPr="0098776A">
        <w:rPr>
          <w:color w:val="000000" w:themeColor="text1"/>
        </w:rPr>
        <w:t>Manages client’s risk of lost employee productivity due to absences.</w:t>
      </w:r>
    </w:p>
    <w:p w:rsidR="0098776A" w:rsidRPr="0098776A" w:rsidRDefault="0098776A" w:rsidP="0098776A">
      <w:pPr>
        <w:pBdr>
          <w:top w:val="nil"/>
          <w:left w:val="nil"/>
          <w:bottom w:val="nil"/>
          <w:right w:val="nil"/>
          <w:between w:val="nil"/>
        </w:pBdr>
        <w:rPr>
          <w:rFonts w:eastAsia="Century Gothic"/>
          <w:color w:val="000000" w:themeColor="text1"/>
        </w:rPr>
      </w:pPr>
    </w:p>
    <w:p w:rsidR="0098776A" w:rsidRPr="0098776A" w:rsidRDefault="0098776A" w:rsidP="0098776A">
      <w:pPr>
        <w:pBdr>
          <w:top w:val="nil"/>
          <w:left w:val="nil"/>
          <w:bottom w:val="nil"/>
          <w:right w:val="nil"/>
          <w:between w:val="nil"/>
        </w:pBdr>
        <w:rPr>
          <w:rFonts w:eastAsia="Century Gothic"/>
          <w:color w:val="000000" w:themeColor="text1"/>
          <w:sz w:val="24"/>
          <w:szCs w:val="24"/>
        </w:rPr>
      </w:pPr>
      <w:r w:rsidRPr="0098776A">
        <w:rPr>
          <w:rFonts w:eastAsia="Century Gothic"/>
          <w:b/>
          <w:color w:val="000000" w:themeColor="text1"/>
          <w:sz w:val="24"/>
          <w:szCs w:val="24"/>
        </w:rPr>
        <w:t>Responsibilities:</w:t>
      </w:r>
    </w:p>
    <w:p w:rsidR="0098776A" w:rsidRPr="0098776A" w:rsidRDefault="0098776A" w:rsidP="0098776A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color w:val="000000" w:themeColor="text1"/>
        </w:rPr>
      </w:pPr>
      <w:r w:rsidRPr="0098776A">
        <w:rPr>
          <w:rFonts w:eastAsia="Century Gothic"/>
          <w:color w:val="000000" w:themeColor="text1"/>
        </w:rPr>
        <w:t xml:space="preserve">Analysis customer requirements and write code as per requirements. </w:t>
      </w:r>
    </w:p>
    <w:p w:rsidR="0098776A" w:rsidRPr="0098776A" w:rsidRDefault="0098776A" w:rsidP="0098776A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color w:val="000000" w:themeColor="text1"/>
        </w:rPr>
      </w:pPr>
      <w:r w:rsidRPr="0098776A">
        <w:rPr>
          <w:rFonts w:eastAsia="Century Gothic"/>
          <w:color w:val="000000" w:themeColor="text1"/>
        </w:rPr>
        <w:t>Work on complex Java and JavaScript module.</w:t>
      </w:r>
    </w:p>
    <w:p w:rsidR="0098776A" w:rsidRPr="0098776A" w:rsidRDefault="0098776A" w:rsidP="0098776A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color w:val="000000" w:themeColor="text1"/>
        </w:rPr>
      </w:pPr>
      <w:r w:rsidRPr="0098776A">
        <w:rPr>
          <w:rFonts w:eastAsia="Century Gothic"/>
          <w:color w:val="000000" w:themeColor="text1"/>
        </w:rPr>
        <w:t>Create new feature in App.</w:t>
      </w:r>
    </w:p>
    <w:p w:rsidR="0098776A" w:rsidRPr="0098776A" w:rsidRDefault="0098776A" w:rsidP="0098776A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color w:val="000000" w:themeColor="text1"/>
        </w:rPr>
      </w:pPr>
      <w:r w:rsidRPr="0098776A">
        <w:rPr>
          <w:rFonts w:eastAsia="Century Gothic"/>
          <w:color w:val="000000" w:themeColor="text1"/>
        </w:rPr>
        <w:t>Work on payment generation module.</w:t>
      </w:r>
    </w:p>
    <w:p w:rsidR="0098776A" w:rsidRPr="0098776A" w:rsidRDefault="0098776A" w:rsidP="0098776A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color w:val="000000" w:themeColor="text1"/>
        </w:rPr>
      </w:pPr>
      <w:r w:rsidRPr="0098776A">
        <w:rPr>
          <w:rFonts w:eastAsia="Century Gothic"/>
          <w:color w:val="000000" w:themeColor="text1"/>
        </w:rPr>
        <w:t>Do RCA(Root Cause Analysis) and find the solution  for the particular bug.</w:t>
      </w:r>
    </w:p>
    <w:p w:rsidR="0098776A" w:rsidRPr="0098776A" w:rsidRDefault="0098776A" w:rsidP="0098776A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color w:val="000000" w:themeColor="text1"/>
        </w:rPr>
      </w:pPr>
      <w:r w:rsidRPr="0098776A">
        <w:rPr>
          <w:rFonts w:eastAsia="Century Gothic"/>
          <w:color w:val="000000" w:themeColor="text1"/>
        </w:rPr>
        <w:t>Debug and understand the logic which has already written.</w:t>
      </w:r>
    </w:p>
    <w:p w:rsidR="0098776A" w:rsidRPr="0098776A" w:rsidRDefault="0098776A" w:rsidP="0098776A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color w:val="000000" w:themeColor="text1"/>
        </w:rPr>
      </w:pPr>
      <w:r w:rsidRPr="0098776A">
        <w:rPr>
          <w:rFonts w:eastAsia="Century Gothic"/>
          <w:color w:val="000000" w:themeColor="text1"/>
        </w:rPr>
        <w:t xml:space="preserve">Write Unit test cases, Functional test cases for end to end code testing as well as fixed code bugs. </w:t>
      </w:r>
    </w:p>
    <w:p w:rsidR="0098776A" w:rsidRPr="0098776A" w:rsidRDefault="0098776A" w:rsidP="0098776A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color w:val="000000" w:themeColor="text1"/>
        </w:rPr>
      </w:pPr>
      <w:r w:rsidRPr="0098776A">
        <w:rPr>
          <w:rFonts w:eastAsia="Century Gothic"/>
          <w:color w:val="000000" w:themeColor="text1"/>
        </w:rPr>
        <w:t xml:space="preserve">Have working experience in agile and waterfall methodologies. </w:t>
      </w:r>
    </w:p>
    <w:p w:rsidR="0098776A" w:rsidRPr="0098776A" w:rsidRDefault="0098776A" w:rsidP="0098776A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color w:val="000000" w:themeColor="text1"/>
        </w:rPr>
      </w:pPr>
      <w:r w:rsidRPr="0098776A">
        <w:rPr>
          <w:rFonts w:eastAsia="Century Gothic"/>
          <w:color w:val="000000" w:themeColor="text1"/>
        </w:rPr>
        <w:t>Proficient in programming with J2SE, Spring-core, Spring MVC and hibernate technologies, sound knowledge of associate technologies such as web services, spring-boot.</w:t>
      </w:r>
    </w:p>
    <w:p w:rsidR="0098776A" w:rsidRPr="0098776A" w:rsidRDefault="0098776A" w:rsidP="0098776A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color w:val="000000" w:themeColor="text1"/>
        </w:rPr>
      </w:pPr>
      <w:r w:rsidRPr="0098776A">
        <w:rPr>
          <w:rFonts w:eastAsia="Century Gothic"/>
          <w:color w:val="000000" w:themeColor="text1"/>
        </w:rPr>
        <w:t xml:space="preserve">Work well with customers to determine requirements and application scope. </w:t>
      </w:r>
    </w:p>
    <w:p w:rsidR="0098776A" w:rsidRPr="0098776A" w:rsidRDefault="0098776A" w:rsidP="0098776A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color w:val="000000" w:themeColor="text1"/>
        </w:rPr>
      </w:pPr>
      <w:r w:rsidRPr="0098776A">
        <w:rPr>
          <w:rFonts w:eastAsia="Century Gothic"/>
          <w:color w:val="000000" w:themeColor="text1"/>
        </w:rPr>
        <w:t xml:space="preserve">A Systematic, Organized, hardworking team builder with an analytical bent of mind reliable as a fully contributing, responsible and accountable member of project teams. </w:t>
      </w:r>
    </w:p>
    <w:p w:rsidR="00D1518A" w:rsidRPr="0098776A" w:rsidRDefault="0098776A" w:rsidP="0098776A">
      <w:pPr>
        <w:shd w:val="clear" w:color="auto" w:fill="FFFFFF"/>
        <w:jc w:val="both"/>
        <w:rPr>
          <w:color w:val="000000" w:themeColor="text1"/>
          <w:shd w:val="clear" w:color="auto" w:fill="FFFFFF"/>
        </w:rPr>
      </w:pPr>
      <w:r w:rsidRPr="0098776A">
        <w:rPr>
          <w:rFonts w:eastAsia="Century Gothic"/>
          <w:color w:val="000000" w:themeColor="text1"/>
        </w:rPr>
        <w:t>Work on Jenkins, JIRA, confluence tools.</w:t>
      </w:r>
    </w:p>
    <w:sectPr w:rsidR="00D1518A" w:rsidRPr="0098776A" w:rsidSect="008C2E4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1440" w:left="1440" w:header="0" w:footer="720" w:gutter="0"/>
      <w:cols w:space="720"/>
      <w:docGrid w:linePitch="2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A1A" w:rsidRDefault="00E66A1A">
      <w:pPr>
        <w:spacing w:line="240" w:lineRule="auto"/>
      </w:pPr>
      <w:r>
        <w:separator/>
      </w:r>
    </w:p>
  </w:endnote>
  <w:endnote w:type="continuationSeparator" w:id="1">
    <w:p w:rsidR="00E66A1A" w:rsidRDefault="00E66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Segoe UI Symbol"/>
    <w:charset w:val="00"/>
    <w:family w:val="swiss"/>
    <w:pitch w:val="variable"/>
    <w:sig w:usb0="00000003" w:usb1="0200FDEE" w:usb2="03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52" w:rsidRDefault="00D7205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52" w:rsidRDefault="00D72052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52" w:rsidRDefault="00D7205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A1A" w:rsidRDefault="00E66A1A">
      <w:pPr>
        <w:spacing w:line="240" w:lineRule="auto"/>
      </w:pPr>
      <w:r>
        <w:separator/>
      </w:r>
    </w:p>
  </w:footnote>
  <w:footnote w:type="continuationSeparator" w:id="1">
    <w:p w:rsidR="00E66A1A" w:rsidRDefault="00E66A1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52" w:rsidRDefault="00D72052">
    <w:pPr>
      <w:shd w:val="clear" w:color="auto" w:fill="FFFFFF"/>
      <w:jc w:val="right"/>
    </w:pPr>
    <w:r>
      <w:rPr>
        <w:noProof/>
        <w:lang w:eastAsia="en-US" w:bidi="ar-SA"/>
      </w:rPr>
      <w:drawing>
        <wp:anchor distT="114300" distB="114300" distL="114300" distR="114300" simplePos="0" relativeHeight="251657728" behindDoc="0" locked="0" layoutInCell="1" allowOverlap="1">
          <wp:simplePos x="0" y="0"/>
          <wp:positionH relativeFrom="column">
            <wp:posOffset>4086225</wp:posOffset>
          </wp:positionH>
          <wp:positionV relativeFrom="paragraph">
            <wp:posOffset>47625</wp:posOffset>
          </wp:positionV>
          <wp:extent cx="2585085" cy="1027430"/>
          <wp:effectExtent l="19050" t="0" r="5715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5085" cy="10274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52" w:rsidRDefault="00D7205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/>
        <w:u w:val="none"/>
      </w:rPr>
    </w:lvl>
  </w:abstractNum>
  <w:abstractNum w:abstractNumId="2">
    <w:nsid w:val="00000003"/>
    <w:multiLevelType w:val="multilevel"/>
    <w:tmpl w:val="00000003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nsid w:val="00000004"/>
    <w:multiLevelType w:val="multilevel"/>
    <w:tmpl w:val="00000004"/>
    <w:name w:val="WWNum3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/>
        <w:u w:val="none"/>
      </w:rPr>
    </w:lvl>
  </w:abstractNum>
  <w:abstractNum w:abstractNumId="4">
    <w:nsid w:val="083F0869"/>
    <w:multiLevelType w:val="hybridMultilevel"/>
    <w:tmpl w:val="C83AD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797E7A"/>
    <w:multiLevelType w:val="hybridMultilevel"/>
    <w:tmpl w:val="BDBC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D4BB0"/>
    <w:multiLevelType w:val="multilevel"/>
    <w:tmpl w:val="A372CE9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2AB818AB"/>
    <w:multiLevelType w:val="hybridMultilevel"/>
    <w:tmpl w:val="2CC0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C27F78"/>
    <w:multiLevelType w:val="multilevel"/>
    <w:tmpl w:val="C0A863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0900A0E"/>
    <w:multiLevelType w:val="hybridMultilevel"/>
    <w:tmpl w:val="DC9A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BD36F9"/>
    <w:multiLevelType w:val="hybridMultilevel"/>
    <w:tmpl w:val="7716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F60381"/>
    <w:multiLevelType w:val="hybridMultilevel"/>
    <w:tmpl w:val="3E10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450037"/>
    <w:multiLevelType w:val="hybridMultilevel"/>
    <w:tmpl w:val="EEC2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8C4623"/>
    <w:multiLevelType w:val="multilevel"/>
    <w:tmpl w:val="FF7868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4"/>
  </w:num>
  <w:num w:numId="8">
    <w:abstractNumId w:val="12"/>
  </w:num>
  <w:num w:numId="9">
    <w:abstractNumId w:val="10"/>
  </w:num>
  <w:num w:numId="10">
    <w:abstractNumId w:val="11"/>
  </w:num>
  <w:num w:numId="11">
    <w:abstractNumId w:val="5"/>
  </w:num>
  <w:num w:numId="12">
    <w:abstractNumId w:val="8"/>
  </w:num>
  <w:num w:numId="13">
    <w:abstractNumId w:val="13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3314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4D12D7"/>
    <w:rsid w:val="000E0EC5"/>
    <w:rsid w:val="00163E3A"/>
    <w:rsid w:val="001A3578"/>
    <w:rsid w:val="001E6A39"/>
    <w:rsid w:val="00231BDA"/>
    <w:rsid w:val="00316566"/>
    <w:rsid w:val="00331A4F"/>
    <w:rsid w:val="003509FA"/>
    <w:rsid w:val="003E4084"/>
    <w:rsid w:val="004D12D7"/>
    <w:rsid w:val="00536880"/>
    <w:rsid w:val="005C7ABF"/>
    <w:rsid w:val="008C2E45"/>
    <w:rsid w:val="00906344"/>
    <w:rsid w:val="0098776A"/>
    <w:rsid w:val="00AE0AF2"/>
    <w:rsid w:val="00AF2960"/>
    <w:rsid w:val="00C30936"/>
    <w:rsid w:val="00C45833"/>
    <w:rsid w:val="00D1518A"/>
    <w:rsid w:val="00D72052"/>
    <w:rsid w:val="00DA239F"/>
    <w:rsid w:val="00DF7835"/>
    <w:rsid w:val="00E66A1A"/>
    <w:rsid w:val="00ED07A3"/>
    <w:rsid w:val="00F209DC"/>
    <w:rsid w:val="00F32C1F"/>
    <w:rsid w:val="00F60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E45"/>
    <w:pPr>
      <w:widowControl w:val="0"/>
      <w:suppressAutoHyphens/>
      <w:spacing w:line="276" w:lineRule="auto"/>
    </w:pPr>
    <w:rPr>
      <w:rFonts w:ascii="Arial" w:eastAsia="Arial" w:hAnsi="Arial" w:cs="Arial"/>
      <w:sz w:val="22"/>
      <w:szCs w:val="22"/>
      <w:lang w:eastAsia="hi-IN" w:bidi="hi-IN"/>
    </w:rPr>
  </w:style>
  <w:style w:type="paragraph" w:styleId="Heading1">
    <w:name w:val="heading 1"/>
    <w:basedOn w:val="normal0"/>
    <w:next w:val="BodyText"/>
    <w:qFormat/>
    <w:rsid w:val="008C2E45"/>
    <w:pPr>
      <w:keepNext/>
      <w:keepLines/>
      <w:spacing w:before="200" w:line="100" w:lineRule="atLeast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BodyText"/>
    <w:qFormat/>
    <w:rsid w:val="008C2E45"/>
    <w:pPr>
      <w:keepNext/>
      <w:keepLines/>
      <w:spacing w:before="200" w:line="100" w:lineRule="atLeast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BodyText"/>
    <w:qFormat/>
    <w:rsid w:val="008C2E45"/>
    <w:pPr>
      <w:keepNext/>
      <w:keepLines/>
      <w:spacing w:before="160" w:line="100" w:lineRule="atLeast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BodyText"/>
    <w:qFormat/>
    <w:rsid w:val="008C2E45"/>
    <w:pPr>
      <w:keepNext/>
      <w:keepLines/>
      <w:spacing w:before="160" w:line="100" w:lineRule="atLeast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BodyText"/>
    <w:qFormat/>
    <w:rsid w:val="008C2E45"/>
    <w:pPr>
      <w:keepNext/>
      <w:keepLines/>
      <w:spacing w:before="160" w:line="100" w:lineRule="atLeast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BodyText"/>
    <w:qFormat/>
    <w:rsid w:val="008C2E45"/>
    <w:pPr>
      <w:keepNext/>
      <w:keepLines/>
      <w:spacing w:before="160" w:line="100" w:lineRule="atLeast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8C2E45"/>
    <w:rPr>
      <w:u w:val="none"/>
    </w:rPr>
  </w:style>
  <w:style w:type="character" w:styleId="Hyperlink">
    <w:name w:val="Hyperlink"/>
    <w:rsid w:val="008C2E45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8C2E45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BodyText">
    <w:name w:val="Body Text"/>
    <w:basedOn w:val="Normal"/>
    <w:rsid w:val="008C2E45"/>
    <w:pPr>
      <w:spacing w:after="120"/>
    </w:pPr>
  </w:style>
  <w:style w:type="paragraph" w:styleId="List">
    <w:name w:val="List"/>
    <w:basedOn w:val="BodyText"/>
    <w:rsid w:val="008C2E45"/>
    <w:rPr>
      <w:rFonts w:cs="Lucida Sans"/>
    </w:rPr>
  </w:style>
  <w:style w:type="paragraph" w:styleId="Caption">
    <w:name w:val="caption"/>
    <w:basedOn w:val="Normal"/>
    <w:qFormat/>
    <w:rsid w:val="008C2E45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8C2E45"/>
    <w:pPr>
      <w:suppressLineNumbers/>
    </w:pPr>
    <w:rPr>
      <w:rFonts w:cs="Lucida Sans"/>
    </w:rPr>
  </w:style>
  <w:style w:type="paragraph" w:customStyle="1" w:styleId="normal0">
    <w:name w:val="normal"/>
    <w:rsid w:val="008C2E45"/>
    <w:pPr>
      <w:suppressAutoHyphens/>
      <w:spacing w:line="276" w:lineRule="auto"/>
    </w:pPr>
    <w:rPr>
      <w:rFonts w:ascii="Arial" w:eastAsia="Arial" w:hAnsi="Arial" w:cs="Arial"/>
      <w:sz w:val="22"/>
      <w:szCs w:val="22"/>
      <w:lang w:eastAsia="hi-IN" w:bidi="hi-IN"/>
    </w:rPr>
  </w:style>
  <w:style w:type="paragraph" w:styleId="Title">
    <w:name w:val="Title"/>
    <w:basedOn w:val="normal0"/>
    <w:next w:val="Subtitle"/>
    <w:qFormat/>
    <w:rsid w:val="008C2E45"/>
    <w:pPr>
      <w:keepNext/>
      <w:keepLines/>
      <w:spacing w:line="100" w:lineRule="atLeast"/>
    </w:pPr>
    <w:rPr>
      <w:rFonts w:ascii="Trebuchet MS" w:eastAsia="Trebuchet MS" w:hAnsi="Trebuchet MS" w:cs="Trebuchet MS"/>
      <w:b/>
      <w:bCs/>
      <w:sz w:val="42"/>
      <w:szCs w:val="42"/>
    </w:rPr>
  </w:style>
  <w:style w:type="paragraph" w:styleId="Subtitle">
    <w:name w:val="Subtitle"/>
    <w:basedOn w:val="normal0"/>
    <w:next w:val="BodyText"/>
    <w:qFormat/>
    <w:rsid w:val="008C2E45"/>
    <w:pPr>
      <w:keepNext/>
      <w:keepLines/>
      <w:spacing w:after="200" w:line="100" w:lineRule="atLeast"/>
    </w:pPr>
    <w:rPr>
      <w:rFonts w:ascii="Trebuchet MS" w:eastAsia="Trebuchet MS" w:hAnsi="Trebuchet MS" w:cs="Trebuchet MS"/>
      <w:i/>
      <w:iCs/>
      <w:color w:val="666666"/>
      <w:sz w:val="26"/>
      <w:szCs w:val="26"/>
    </w:rPr>
  </w:style>
  <w:style w:type="paragraph" w:styleId="Header">
    <w:name w:val="header"/>
    <w:basedOn w:val="Normal"/>
    <w:rsid w:val="008C2E45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F209DC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2021-08-02T17:36:00Z</dcterms:created>
  <dcterms:modified xsi:type="dcterms:W3CDTF">2021-08-02T17:36:00Z</dcterms:modified>
</cp:coreProperties>
</file>